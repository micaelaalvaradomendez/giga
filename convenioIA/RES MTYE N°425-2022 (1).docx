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21.xml"/>
  <Override ContentType="application/vnd.openxmlformats-officedocument.wordprocessingml.footer+xml" PartName="/word/footer39.xml"/>
  <Override ContentType="application/vnd.openxmlformats-officedocument.wordprocessingml.footer+xml" PartName="/word/footer26.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34.xml"/>
  <Override ContentType="application/vnd.openxmlformats-officedocument.wordprocessingml.footer+xml" PartName="/word/footer43.xml"/>
  <Override ContentType="application/vnd.openxmlformats-officedocument.wordprocessingml.footer+xml" PartName="/word/footer30.xml"/>
  <Override ContentType="application/vnd.openxmlformats-officedocument.wordprocessingml.footer+xml" PartName="/word/footer19.xml"/>
  <Override ContentType="application/vnd.openxmlformats-officedocument.wordprocessingml.footer+xml" PartName="/word/footer20.xml"/>
  <Override ContentType="application/vnd.openxmlformats-officedocument.wordprocessingml.footer+xml" PartName="/word/footer38.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5.xml"/>
  <Override ContentType="application/vnd.openxmlformats-officedocument.wordprocessingml.footer+xml" PartName="/word/footer29.xml"/>
  <Override ContentType="application/vnd.openxmlformats-officedocument.wordprocessingml.footer+xml" PartName="/word/footer42.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er+xml" PartName="/word/footer33.xml"/>
  <Override ContentType="application/vnd.openxmlformats-officedocument.wordprocessingml.footer+xml" PartName="/word/footer32.xml"/>
  <Override ContentType="application/vnd.openxmlformats-officedocument.wordprocessingml.footer+xml" PartName="/word/footer37.xml"/>
  <Override ContentType="application/vnd.openxmlformats-officedocument.wordprocessingml.footer+xml" PartName="/word/footer15.xml"/>
  <Override ContentType="application/vnd.openxmlformats-officedocument.wordprocessingml.footer+xml" PartName="/word/footer24.xml"/>
  <Override ContentType="application/vnd.openxmlformats-officedocument.wordprocessingml.footer+xml" PartName="/word/footer40.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23.xml"/>
  <Override ContentType="application/vnd.openxmlformats-officedocument.wordprocessingml.footer+xml" PartName="/word/footer28.xml"/>
  <Override ContentType="application/vnd.openxmlformats-officedocument.wordprocessingml.footer+xml" PartName="/word/footer41.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45.xml"/>
  <Override ContentType="application/vnd.openxmlformats-officedocument.wordprocessingml.footer+xml" PartName="/word/footer44.xml"/>
  <Override ContentType="application/vnd.openxmlformats-officedocument.wordprocessingml.footer+xml" PartName="/word/footer14.xml"/>
  <Override ContentType="application/vnd.openxmlformats-officedocument.wordprocessingml.footer+xml" PartName="/word/footer27.xml"/>
  <Override ContentType="application/vnd.openxmlformats-officedocument.wordprocessingml.footer+xml" PartName="/word/footer36.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22.xml"/>
  <Override ContentType="application/vnd.openxmlformats-officedocument.wordprocessingml.footer+xml" PartName="/word/footer35.xml"/>
  <Override ContentType="application/vnd.openxmlformats-officedocument.wordprocessingml.footer+xml" PartName="/word/footer18.xml"/>
  <Override ContentType="application/vnd.openxmlformats-officedocument.wordprocessingml.footer+xml" PartName="/word/footer3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57" w:lineRule="auto"/>
        <w:ind w:right="117"/>
        <w:jc w:val="right"/>
        <w:rPr>
          <w:rFonts w:ascii="Times New Roman" w:cs="Times New Roman" w:eastAsia="Times New Roman" w:hAnsi="Times New Roman"/>
          <w:sz w:val="41"/>
          <w:szCs w:val="41"/>
        </w:rPr>
      </w:pPr>
      <w:r w:rsidDel="00000000" w:rsidR="00000000" w:rsidRPr="00000000">
        <w:rPr>
          <w:rFonts w:ascii="Times New Roman" w:cs="Times New Roman" w:eastAsia="Times New Roman" w:hAnsi="Times New Roman"/>
          <w:b w:val="1"/>
          <w:color w:val="393939"/>
          <w:sz w:val="41"/>
          <w:szCs w:val="41"/>
          <w:rtl w:val="0"/>
        </w:rPr>
        <w:t xml:space="preserve">4</w:t>
      </w:r>
      <w:r w:rsidDel="00000000" w:rsidR="00000000" w:rsidRPr="00000000">
        <w:rPr>
          <w:rFonts w:ascii="Times New Roman" w:cs="Times New Roman" w:eastAsia="Times New Roman" w:hAnsi="Times New Roman"/>
          <w:b w:val="1"/>
          <w:color w:val="484848"/>
          <w:sz w:val="41"/>
          <w:szCs w:val="41"/>
          <w:rtl w:val="0"/>
        </w:rPr>
        <w:t xml:space="preserve">25   </w:t>
      </w:r>
      <w:r w:rsidDel="00000000" w:rsidR="00000000" w:rsidRPr="00000000">
        <w:rPr>
          <w:rFonts w:ascii="Times New Roman" w:cs="Times New Roman" w:eastAsia="Times New Roman" w:hAnsi="Times New Roman"/>
          <w:b w:val="1"/>
          <w:color w:val="5a5a5b"/>
          <w:sz w:val="41"/>
          <w:szCs w:val="41"/>
          <w:rtl w:val="0"/>
        </w:rPr>
        <w:t xml:space="preserve">2</w:t>
      </w:r>
      <w:r w:rsidDel="00000000" w:rsidR="00000000" w:rsidRPr="00000000">
        <w:rPr>
          <w:rFonts w:ascii="Times New Roman" w:cs="Times New Roman" w:eastAsia="Times New Roman" w:hAnsi="Times New Roman"/>
          <w:b w:val="1"/>
          <w:color w:val="484848"/>
          <w:sz w:val="41"/>
          <w:szCs w:val="41"/>
          <w:rtl w:val="0"/>
        </w:rPr>
        <w:t xml:space="preserve">2</w:t>
      </w:r>
      <w:r w:rsidDel="00000000" w:rsidR="00000000" w:rsidRPr="00000000">
        <w:rPr>
          <w:rtl w:val="0"/>
        </w:rPr>
      </w:r>
    </w:p>
    <w:p w:rsidR="00000000" w:rsidDel="00000000" w:rsidP="00000000" w:rsidRDefault="00000000" w:rsidRPr="00000000" w14:paraId="00000002">
      <w:pPr>
        <w:spacing w:before="1" w:line="100" w:lineRule="auto"/>
        <w:jc w:val="left"/>
        <w:rPr>
          <w:sz w:val="11"/>
          <w:szCs w:val="11"/>
        </w:rPr>
      </w:pPr>
      <w:r w:rsidDel="00000000" w:rsidR="00000000" w:rsidRPr="00000000">
        <w:rPr>
          <w:rtl w:val="0"/>
        </w:rPr>
      </w:r>
    </w:p>
    <w:p w:rsidR="00000000" w:rsidDel="00000000" w:rsidP="00000000" w:rsidRDefault="00000000" w:rsidRPr="00000000" w14:paraId="00000003">
      <w:pPr>
        <w:ind w:left="5500" w:firstLine="0"/>
        <w:jc w:val="left"/>
        <w:rPr>
          <w:rFonts w:ascii="Arial" w:cs="Arial" w:eastAsia="Arial" w:hAnsi="Arial"/>
          <w:sz w:val="14"/>
          <w:szCs w:val="14"/>
        </w:rPr>
      </w:pPr>
      <w:r w:rsidDel="00000000" w:rsidR="00000000" w:rsidRPr="00000000">
        <w:rPr>
          <w:rFonts w:ascii="Arial" w:cs="Arial" w:eastAsia="Arial" w:hAnsi="Arial"/>
          <w:b w:val="1"/>
          <w:color w:val="191919"/>
          <w:sz w:val="14"/>
          <w:szCs w:val="14"/>
          <w:rtl w:val="0"/>
        </w:rPr>
        <w:t xml:space="preserve">"2022 - 40!! ANIVERSARIO  DE LA GESTA HEROICA DE MALV</w:t>
      </w:r>
      <w:r w:rsidDel="00000000" w:rsidR="00000000" w:rsidRPr="00000000">
        <w:rPr>
          <w:rFonts w:ascii="Arial" w:cs="Arial" w:eastAsia="Arial" w:hAnsi="Arial"/>
          <w:b w:val="1"/>
          <w:color w:val="393939"/>
          <w:sz w:val="14"/>
          <w:szCs w:val="14"/>
          <w:rtl w:val="0"/>
        </w:rPr>
        <w:t xml:space="preserve">I</w:t>
      </w:r>
      <w:r w:rsidDel="00000000" w:rsidR="00000000" w:rsidRPr="00000000">
        <w:rPr>
          <w:rFonts w:ascii="Arial" w:cs="Arial" w:eastAsia="Arial" w:hAnsi="Arial"/>
          <w:b w:val="1"/>
          <w:color w:val="191919"/>
          <w:sz w:val="14"/>
          <w:szCs w:val="14"/>
          <w:rtl w:val="0"/>
        </w:rPr>
        <w:t xml:space="preserve">NAS"</w:t>
      </w:r>
      <w:r w:rsidDel="00000000" w:rsidR="00000000" w:rsidRPr="00000000">
        <w:rPr>
          <w:rtl w:val="0"/>
        </w:rPr>
      </w:r>
    </w:p>
    <w:p w:rsidR="00000000" w:rsidDel="00000000" w:rsidP="00000000" w:rsidRDefault="00000000" w:rsidRPr="00000000" w14:paraId="00000004">
      <w:pPr>
        <w:spacing w:before="3" w:line="120" w:lineRule="auto"/>
        <w:jc w:val="left"/>
        <w:rPr>
          <w:sz w:val="12"/>
          <w:szCs w:val="12"/>
        </w:rPr>
        <w:sectPr>
          <w:footerReference r:id="rId7" w:type="default"/>
          <w:pgSz w:h="20160" w:w="12240" w:orient="portrait"/>
          <w:pgMar w:bottom="280" w:top="280" w:left="1340" w:right="380" w:header="0" w:footer="885"/>
          <w:pgNumType w:start="1"/>
        </w:sectPr>
      </w:pPr>
      <w:r w:rsidDel="00000000" w:rsidR="00000000" w:rsidRPr="00000000">
        <w:rPr>
          <w:rtl w:val="0"/>
        </w:rPr>
      </w:r>
    </w:p>
    <w:p w:rsidR="00000000" w:rsidDel="00000000" w:rsidP="00000000" w:rsidRDefault="00000000" w:rsidRPr="00000000" w14:paraId="00000005">
      <w:pPr>
        <w:spacing w:line="260" w:lineRule="auto"/>
        <w:ind w:left="1203" w:right="944"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191919"/>
          <w:sz w:val="20"/>
          <w:szCs w:val="20"/>
          <w:vertAlign w:val="baseline"/>
          <w:rtl w:val="0"/>
        </w:rPr>
        <w:t xml:space="preserve">�</w:t>
      </w:r>
      <w:r w:rsidDel="00000000" w:rsidR="00000000" w:rsidRPr="00000000">
        <w:rPr>
          <w:rtl w:val="0"/>
        </w:rPr>
      </w:r>
    </w:p>
    <w:p w:rsidR="00000000" w:rsidDel="00000000" w:rsidP="00000000" w:rsidRDefault="00000000" w:rsidRPr="00000000" w14:paraId="00000006">
      <w:pPr>
        <w:spacing w:line="1260" w:lineRule="auto"/>
        <w:ind w:right="-211"/>
        <w:jc w:val="left"/>
        <w:rPr>
          <w:rFonts w:ascii="Arial" w:cs="Arial" w:eastAsia="Arial" w:hAnsi="Arial"/>
          <w:sz w:val="127"/>
          <w:szCs w:val="127"/>
        </w:rPr>
      </w:pPr>
      <w:r w:rsidDel="00000000" w:rsidR="00000000" w:rsidRPr="00000000">
        <w:rPr>
          <w:rFonts w:ascii="Arial" w:cs="Arial" w:eastAsia="Arial" w:hAnsi="Arial"/>
          <w:color w:val="393939"/>
          <w:sz w:val="127"/>
          <w:szCs w:val="127"/>
          <w:vertAlign w:val="baseline"/>
          <w:rtl w:val="0"/>
        </w:rPr>
        <w:t xml:space="preserve">A</w:t>
      </w:r>
      <w:r w:rsidDel="00000000" w:rsidR="00000000" w:rsidRPr="00000000">
        <w:rPr>
          <w:rtl w:val="0"/>
        </w:rPr>
      </w:r>
    </w:p>
    <w:p w:rsidR="00000000" w:rsidDel="00000000" w:rsidP="00000000" w:rsidRDefault="00000000" w:rsidRPr="00000000" w14:paraId="00000007">
      <w:pPr>
        <w:spacing w:line="180" w:lineRule="auto"/>
        <w:ind w:left="527" w:right="211" w:firstLine="0"/>
        <w:jc w:val="center"/>
        <w:rPr>
          <w:rFonts w:ascii="Arial" w:cs="Arial" w:eastAsia="Arial" w:hAnsi="Arial"/>
          <w:sz w:val="18"/>
          <w:szCs w:val="18"/>
        </w:rPr>
      </w:pPr>
      <w:r w:rsidDel="00000000" w:rsidR="00000000" w:rsidRPr="00000000">
        <w:rPr>
          <w:rFonts w:ascii="Arial" w:cs="Arial" w:eastAsia="Arial" w:hAnsi="Arial"/>
          <w:b w:val="1"/>
          <w:i w:val="1"/>
          <w:color w:val="696969"/>
          <w:sz w:val="11"/>
          <w:szCs w:val="11"/>
          <w:vertAlign w:val="baseline"/>
          <w:rtl w:val="0"/>
        </w:rPr>
        <w:t xml:space="preserve">{§5;</w:t>
      </w:r>
      <w:r w:rsidDel="00000000" w:rsidR="00000000" w:rsidRPr="00000000">
        <w:rPr>
          <w:rFonts w:ascii="Arial" w:cs="Arial" w:eastAsia="Arial" w:hAnsi="Arial"/>
          <w:b w:val="1"/>
          <w:i w:val="1"/>
          <w:color w:val="484848"/>
          <w:sz w:val="11"/>
          <w:szCs w:val="11"/>
          <w:vertAlign w:val="baseline"/>
          <w:rtl w:val="0"/>
        </w:rPr>
        <w:t xml:space="preserve">('</w:t>
      </w:r>
      <w:r w:rsidDel="00000000" w:rsidR="00000000" w:rsidRPr="00000000">
        <w:rPr>
          <w:rFonts w:ascii="Arial" w:cs="Arial" w:eastAsia="Arial" w:hAnsi="Arial"/>
          <w:b w:val="1"/>
          <w:i w:val="1"/>
          <w:color w:val="393939"/>
          <w:sz w:val="11"/>
          <w:szCs w:val="11"/>
          <w:vertAlign w:val="baseline"/>
          <w:rtl w:val="0"/>
        </w:rPr>
        <w:t xml:space="preserve">,</w:t>
      </w:r>
      <w:r w:rsidDel="00000000" w:rsidR="00000000" w:rsidRPr="00000000">
        <w:rPr>
          <w:rFonts w:ascii="Arial" w:cs="Arial" w:eastAsia="Arial" w:hAnsi="Arial"/>
          <w:b w:val="1"/>
          <w:i w:val="1"/>
          <w:color w:val="484848"/>
          <w:sz w:val="11"/>
          <w:szCs w:val="11"/>
          <w:vertAlign w:val="baseline"/>
          <w:rtl w:val="0"/>
        </w:rPr>
        <w:t xml:space="preserve">•{</w:t>
      </w:r>
      <w:r w:rsidDel="00000000" w:rsidR="00000000" w:rsidRPr="00000000">
        <w:rPr>
          <w:rFonts w:ascii="Arial" w:cs="Arial" w:eastAsia="Arial" w:hAnsi="Arial"/>
          <w:b w:val="1"/>
          <w:i w:val="1"/>
          <w:color w:val="393939"/>
          <w:sz w:val="11"/>
          <w:szCs w:val="11"/>
          <w:vertAlign w:val="baseline"/>
          <w:rtl w:val="0"/>
        </w:rPr>
        <w:t xml:space="preserve">11</w:t>
      </w:r>
      <w:r w:rsidDel="00000000" w:rsidR="00000000" w:rsidRPr="00000000">
        <w:rPr>
          <w:rFonts w:ascii="Arial" w:cs="Arial" w:eastAsia="Arial" w:hAnsi="Arial"/>
          <w:b w:val="1"/>
          <w:i w:val="1"/>
          <w:color w:val="5a5a5b"/>
          <w:sz w:val="11"/>
          <w:szCs w:val="11"/>
          <w:vertAlign w:val="baseline"/>
          <w:rtl w:val="0"/>
        </w:rPr>
        <w:t xml:space="preserve">a</w:t>
      </w:r>
      <w:r w:rsidDel="00000000" w:rsidR="00000000" w:rsidRPr="00000000">
        <w:rPr>
          <w:rFonts w:ascii="Arial" w:cs="Arial" w:eastAsia="Arial" w:hAnsi="Arial"/>
          <w:b w:val="1"/>
          <w:i w:val="1"/>
          <w:color w:val="393939"/>
          <w:sz w:val="11"/>
          <w:szCs w:val="11"/>
          <w:vertAlign w:val="baseline"/>
          <w:rtl w:val="0"/>
        </w:rPr>
        <w:t xml:space="preserve">i</w:t>
      </w:r>
      <w:r w:rsidDel="00000000" w:rsidR="00000000" w:rsidRPr="00000000">
        <w:rPr>
          <w:rFonts w:ascii="Arial" w:cs="Arial" w:eastAsia="Arial" w:hAnsi="Arial"/>
          <w:b w:val="1"/>
          <w:i w:val="1"/>
          <w:color w:val="484848"/>
          <w:sz w:val="11"/>
          <w:szCs w:val="11"/>
          <w:vertAlign w:val="baseline"/>
          <w:rtl w:val="0"/>
        </w:rPr>
        <w:t xml:space="preserve">u</w:t>
      </w:r>
      <w:r w:rsidDel="00000000" w:rsidR="00000000" w:rsidRPr="00000000">
        <w:rPr>
          <w:rFonts w:ascii="Arial" w:cs="Arial" w:eastAsia="Arial" w:hAnsi="Arial"/>
          <w:b w:val="1"/>
          <w:i w:val="1"/>
          <w:color w:val="b2b2b2"/>
          <w:sz w:val="11"/>
          <w:szCs w:val="11"/>
          <w:vertAlign w:val="baseline"/>
          <w:rtl w:val="0"/>
        </w:rPr>
        <w:t xml:space="preserve">, </w:t>
      </w:r>
      <w:r w:rsidDel="00000000" w:rsidR="00000000" w:rsidRPr="00000000">
        <w:rPr>
          <w:rFonts w:ascii="Times New Roman" w:cs="Times New Roman" w:eastAsia="Times New Roman" w:hAnsi="Times New Roman"/>
          <w:b w:val="1"/>
          <w:i w:val="1"/>
          <w:color w:val="484848"/>
          <w:sz w:val="16"/>
          <w:szCs w:val="16"/>
          <w:vertAlign w:val="baseline"/>
          <w:rtl w:val="0"/>
        </w:rPr>
        <w:t xml:space="preserve">r</w:t>
      </w:r>
      <w:r w:rsidDel="00000000" w:rsidR="00000000" w:rsidRPr="00000000">
        <w:rPr>
          <w:rFonts w:ascii="Times New Roman" w:cs="Times New Roman" w:eastAsia="Times New Roman" w:hAnsi="Times New Roman"/>
          <w:b w:val="1"/>
          <w:i w:val="1"/>
          <w:color w:val="393939"/>
          <w:sz w:val="16"/>
          <w:szCs w:val="16"/>
          <w:vertAlign w:val="baseline"/>
          <w:rtl w:val="0"/>
        </w:rPr>
        <w:t xml:space="preserve">l</w:t>
      </w:r>
      <w:r w:rsidDel="00000000" w:rsidR="00000000" w:rsidRPr="00000000">
        <w:rPr>
          <w:rFonts w:ascii="Times New Roman" w:cs="Times New Roman" w:eastAsia="Times New Roman" w:hAnsi="Times New Roman"/>
          <w:b w:val="1"/>
          <w:i w:val="1"/>
          <w:color w:val="696969"/>
          <w:sz w:val="16"/>
          <w:szCs w:val="16"/>
          <w:vertAlign w:val="baseline"/>
          <w:rtl w:val="0"/>
        </w:rPr>
        <w:t xml:space="preserve">e P/i:</w:t>
      </w:r>
      <w:r w:rsidDel="00000000" w:rsidR="00000000" w:rsidRPr="00000000">
        <w:rPr>
          <w:rFonts w:ascii="Times New Roman" w:cs="Times New Roman" w:eastAsia="Times New Roman" w:hAnsi="Times New Roman"/>
          <w:b w:val="1"/>
          <w:i w:val="1"/>
          <w:color w:val="393939"/>
          <w:sz w:val="16"/>
          <w:szCs w:val="16"/>
          <w:vertAlign w:val="baseline"/>
          <w:rtl w:val="0"/>
        </w:rPr>
        <w:t xml:space="preserve">,ra rl</w:t>
      </w:r>
      <w:r w:rsidDel="00000000" w:rsidR="00000000" w:rsidRPr="00000000">
        <w:rPr>
          <w:rFonts w:ascii="Times New Roman" w:cs="Times New Roman" w:eastAsia="Times New Roman" w:hAnsi="Times New Roman"/>
          <w:b w:val="1"/>
          <w:i w:val="1"/>
          <w:color w:val="696969"/>
          <w:sz w:val="16"/>
          <w:szCs w:val="16"/>
          <w:vertAlign w:val="baseline"/>
          <w:rtl w:val="0"/>
        </w:rPr>
        <w:t xml:space="preserve">e</w:t>
      </w:r>
      <w:r w:rsidDel="00000000" w:rsidR="00000000" w:rsidRPr="00000000">
        <w:rPr>
          <w:rFonts w:ascii="Times New Roman" w:cs="Times New Roman" w:eastAsia="Times New Roman" w:hAnsi="Times New Roman"/>
          <w:b w:val="1"/>
          <w:i w:val="1"/>
          <w:color w:val="393939"/>
          <w:sz w:val="16"/>
          <w:szCs w:val="16"/>
          <w:vertAlign w:val="baseline"/>
          <w:rtl w:val="0"/>
        </w:rPr>
        <w:t xml:space="preserve">l </w:t>
      </w:r>
      <w:r w:rsidDel="00000000" w:rsidR="00000000" w:rsidRPr="00000000">
        <w:rPr>
          <w:rFonts w:ascii="Malgun Gothic" w:cs="Malgun Gothic" w:eastAsia="Malgun Gothic" w:hAnsi="Malgun Gothic"/>
          <w:color w:val="5a5a5b"/>
          <w:sz w:val="18"/>
          <w:szCs w:val="18"/>
          <w:vertAlign w:val="baseline"/>
          <w:rtl w:val="0"/>
        </w:rPr>
        <w:t xml:space="preserve">�</w:t>
      </w:r>
      <w:r w:rsidDel="00000000" w:rsidR="00000000" w:rsidRPr="00000000">
        <w:rPr>
          <w:rFonts w:ascii="Arial" w:cs="Arial" w:eastAsia="Arial" w:hAnsi="Arial"/>
          <w:b w:val="1"/>
          <w:i w:val="1"/>
          <w:color w:val="484848"/>
          <w:sz w:val="18"/>
          <w:szCs w:val="18"/>
          <w:vertAlign w:val="baseline"/>
          <w:rtl w:val="0"/>
        </w:rPr>
        <w:t xml:space="preserve">":71'</w:t>
      </w:r>
      <w:r w:rsidDel="00000000" w:rsidR="00000000" w:rsidRPr="00000000">
        <w:rPr>
          <w:rFonts w:ascii="Arial" w:cs="Arial" w:eastAsia="Arial" w:hAnsi="Arial"/>
          <w:b w:val="1"/>
          <w:i w:val="1"/>
          <w:color w:val="191919"/>
          <w:sz w:val="18"/>
          <w:szCs w:val="18"/>
          <w:vertAlign w:val="baseline"/>
          <w:rtl w:val="0"/>
        </w:rPr>
        <w:t xml:space="preserve">,</w:t>
      </w:r>
      <w:r w:rsidDel="00000000" w:rsidR="00000000" w:rsidRPr="00000000">
        <w:rPr>
          <w:rtl w:val="0"/>
        </w:rPr>
      </w:r>
    </w:p>
    <w:p w:rsidR="00000000" w:rsidDel="00000000" w:rsidP="00000000" w:rsidRDefault="00000000" w:rsidRPr="00000000" w14:paraId="00000008">
      <w:pPr>
        <w:spacing w:before="29" w:lineRule="auto"/>
        <w:ind w:left="309" w:right="-35" w:firstLine="0"/>
        <w:jc w:val="center"/>
        <w:rPr>
          <w:rFonts w:ascii="Times New Roman" w:cs="Times New Roman" w:eastAsia="Times New Roman" w:hAnsi="Times New Roman"/>
          <w:sz w:val="20"/>
          <w:szCs w:val="20"/>
        </w:rPr>
      </w:pPr>
      <w:r w:rsidDel="00000000" w:rsidR="00000000" w:rsidRPr="00000000">
        <w:rPr>
          <w:rFonts w:ascii="Arial" w:cs="Arial" w:eastAsia="Arial" w:hAnsi="Arial"/>
          <w:b w:val="1"/>
          <w:i w:val="1"/>
          <w:color w:val="696969"/>
          <w:sz w:val="11"/>
          <w:szCs w:val="11"/>
          <w:rtl w:val="0"/>
        </w:rPr>
        <w:t xml:space="preserve">%</w:t>
      </w:r>
      <w:r w:rsidDel="00000000" w:rsidR="00000000" w:rsidRPr="00000000">
        <w:rPr>
          <w:rFonts w:ascii="Arial" w:cs="Arial" w:eastAsia="Arial" w:hAnsi="Arial"/>
          <w:b w:val="1"/>
          <w:i w:val="1"/>
          <w:color w:val="393939"/>
          <w:sz w:val="11"/>
          <w:szCs w:val="11"/>
          <w:rtl w:val="0"/>
        </w:rPr>
        <w:t xml:space="preserve">1</w:t>
      </w:r>
      <w:r w:rsidDel="00000000" w:rsidR="00000000" w:rsidRPr="00000000">
        <w:rPr>
          <w:rFonts w:ascii="Arial" w:cs="Arial" w:eastAsia="Arial" w:hAnsi="Arial"/>
          <w:b w:val="1"/>
          <w:i w:val="1"/>
          <w:color w:val="484848"/>
          <w:sz w:val="11"/>
          <w:szCs w:val="11"/>
          <w:rtl w:val="0"/>
        </w:rPr>
        <w:t xml:space="preserve">o</w:t>
      </w:r>
      <w:r w:rsidDel="00000000" w:rsidR="00000000" w:rsidRPr="00000000">
        <w:rPr>
          <w:rFonts w:ascii="Arial" w:cs="Arial" w:eastAsia="Arial" w:hAnsi="Arial"/>
          <w:b w:val="1"/>
          <w:i w:val="1"/>
          <w:color w:val="696969"/>
          <w:sz w:val="11"/>
          <w:szCs w:val="11"/>
          <w:rtl w:val="0"/>
        </w:rPr>
        <w:t xml:space="preserve">'</w:t>
      </w:r>
      <w:r w:rsidDel="00000000" w:rsidR="00000000" w:rsidRPr="00000000">
        <w:rPr>
          <w:rFonts w:ascii="Arial" w:cs="Arial" w:eastAsia="Arial" w:hAnsi="Arial"/>
          <w:b w:val="1"/>
          <w:i w:val="1"/>
          <w:color w:val="191919"/>
          <w:sz w:val="11"/>
          <w:szCs w:val="11"/>
          <w:rtl w:val="0"/>
        </w:rPr>
        <w:t xml:space="preserve">r</w:t>
      </w:r>
      <w:r w:rsidDel="00000000" w:rsidR="00000000" w:rsidRPr="00000000">
        <w:rPr>
          <w:rFonts w:ascii="Arial" w:cs="Arial" w:eastAsia="Arial" w:hAnsi="Arial"/>
          <w:b w:val="1"/>
          <w:i w:val="1"/>
          <w:color w:val="393939"/>
          <w:sz w:val="11"/>
          <w:szCs w:val="11"/>
          <w:rtl w:val="0"/>
        </w:rPr>
        <w:t xml:space="preserve">tf</w:t>
      </w:r>
      <w:r w:rsidDel="00000000" w:rsidR="00000000" w:rsidRPr="00000000">
        <w:rPr>
          <w:rFonts w:ascii="Arial" w:cs="Arial" w:eastAsia="Arial" w:hAnsi="Arial"/>
          <w:b w:val="1"/>
          <w:i w:val="1"/>
          <w:color w:val="484848"/>
          <w:sz w:val="11"/>
          <w:szCs w:val="11"/>
          <w:rtl w:val="0"/>
        </w:rPr>
        <w:t xml:space="preserve">(</w:t>
      </w:r>
      <w:r w:rsidDel="00000000" w:rsidR="00000000" w:rsidRPr="00000000">
        <w:rPr>
          <w:rFonts w:ascii="Arial" w:cs="Arial" w:eastAsia="Arial" w:hAnsi="Arial"/>
          <w:b w:val="1"/>
          <w:i w:val="1"/>
          <w:color w:val="393939"/>
          <w:sz w:val="11"/>
          <w:szCs w:val="11"/>
          <w:rtl w:val="0"/>
        </w:rPr>
        <w:t xml:space="preserve">/</w:t>
      </w:r>
      <w:r w:rsidDel="00000000" w:rsidR="00000000" w:rsidRPr="00000000">
        <w:rPr>
          <w:rFonts w:ascii="Arial" w:cs="Arial" w:eastAsia="Arial" w:hAnsi="Arial"/>
          <w:b w:val="1"/>
          <w:i w:val="1"/>
          <w:color w:val="484848"/>
          <w:sz w:val="11"/>
          <w:szCs w:val="11"/>
          <w:rtl w:val="0"/>
        </w:rPr>
        <w:t xml:space="preserve">u</w:t>
      </w:r>
      <w:r w:rsidDel="00000000" w:rsidR="00000000" w:rsidRPr="00000000">
        <w:rPr>
          <w:rFonts w:ascii="Arial" w:cs="Arial" w:eastAsia="Arial" w:hAnsi="Arial"/>
          <w:b w:val="1"/>
          <w:i w:val="1"/>
          <w:color w:val="b2b2b2"/>
          <w:sz w:val="11"/>
          <w:szCs w:val="11"/>
          <w:rtl w:val="0"/>
        </w:rPr>
        <w:t xml:space="preserve">, </w:t>
      </w:r>
      <w:r w:rsidDel="00000000" w:rsidR="00000000" w:rsidRPr="00000000">
        <w:rPr>
          <w:rFonts w:ascii="Arial" w:cs="Arial" w:eastAsia="Arial" w:hAnsi="Arial"/>
          <w:b w:val="1"/>
          <w:i w:val="1"/>
          <w:color w:val="696969"/>
          <w:sz w:val="11"/>
          <w:szCs w:val="11"/>
          <w:rtl w:val="0"/>
        </w:rPr>
        <w:t xml:space="preserve">e </w:t>
      </w:r>
      <w:r w:rsidDel="00000000" w:rsidR="00000000" w:rsidRPr="00000000">
        <w:rPr>
          <w:rFonts w:ascii="Arial" w:cs="Arial" w:eastAsia="Arial" w:hAnsi="Arial"/>
          <w:b w:val="1"/>
          <w:i w:val="1"/>
          <w:color w:val="484848"/>
          <w:sz w:val="11"/>
          <w:szCs w:val="11"/>
          <w:rtl w:val="0"/>
        </w:rPr>
        <w:t xml:space="preserve">...fi</w:t>
      </w:r>
      <w:r w:rsidDel="00000000" w:rsidR="00000000" w:rsidRPr="00000000">
        <w:rPr>
          <w:rFonts w:ascii="Arial" w:cs="Arial" w:eastAsia="Arial" w:hAnsi="Arial"/>
          <w:b w:val="1"/>
          <w:i w:val="1"/>
          <w:color w:val="393939"/>
          <w:sz w:val="11"/>
          <w:szCs w:val="11"/>
          <w:rtl w:val="0"/>
        </w:rPr>
        <w:t xml:space="preserve">!</w:t>
      </w:r>
      <w:r w:rsidDel="00000000" w:rsidR="00000000" w:rsidRPr="00000000">
        <w:rPr>
          <w:rFonts w:ascii="Arial" w:cs="Arial" w:eastAsia="Arial" w:hAnsi="Arial"/>
          <w:b w:val="1"/>
          <w:i w:val="1"/>
          <w:color w:val="484848"/>
          <w:sz w:val="11"/>
          <w:szCs w:val="11"/>
          <w:rtl w:val="0"/>
        </w:rPr>
        <w:t xml:space="preserve">a-J  </w:t>
      </w:r>
      <w:r w:rsidDel="00000000" w:rsidR="00000000" w:rsidRPr="00000000">
        <w:rPr>
          <w:rFonts w:ascii="Times New Roman" w:cs="Times New Roman" w:eastAsia="Times New Roman" w:hAnsi="Times New Roman"/>
          <w:b w:val="1"/>
          <w:i w:val="1"/>
          <w:color w:val="393939"/>
          <w:sz w:val="14"/>
          <w:szCs w:val="14"/>
          <w:rtl w:val="0"/>
        </w:rPr>
        <w:t xml:space="preserve">ri</w:t>
      </w:r>
      <w:r w:rsidDel="00000000" w:rsidR="00000000" w:rsidRPr="00000000">
        <w:rPr>
          <w:rFonts w:ascii="Times New Roman" w:cs="Times New Roman" w:eastAsia="Times New Roman" w:hAnsi="Times New Roman"/>
          <w:b w:val="1"/>
          <w:i w:val="1"/>
          <w:color w:val="5a5a5b"/>
          <w:sz w:val="14"/>
          <w:szCs w:val="14"/>
          <w:rtl w:val="0"/>
        </w:rPr>
        <w:t xml:space="preserve">e</w:t>
      </w:r>
      <w:r w:rsidDel="00000000" w:rsidR="00000000" w:rsidRPr="00000000">
        <w:rPr>
          <w:rFonts w:ascii="Times New Roman" w:cs="Times New Roman" w:eastAsia="Times New Roman" w:hAnsi="Times New Roman"/>
          <w:b w:val="1"/>
          <w:i w:val="1"/>
          <w:color w:val="484848"/>
          <w:sz w:val="14"/>
          <w:szCs w:val="14"/>
          <w:rtl w:val="0"/>
        </w:rPr>
        <w:t xml:space="preserve">l </w:t>
      </w:r>
      <w:r w:rsidDel="00000000" w:rsidR="00000000" w:rsidRPr="00000000">
        <w:rPr>
          <w:rFonts w:ascii="Arial" w:cs="Arial" w:eastAsia="Arial" w:hAnsi="Arial"/>
          <w:b w:val="1"/>
          <w:i w:val="1"/>
          <w:color w:val="5a5a5b"/>
          <w:sz w:val="11"/>
          <w:szCs w:val="11"/>
          <w:rtl w:val="0"/>
        </w:rPr>
        <w:t xml:space="preserve">%/</w:t>
      </w:r>
      <w:r w:rsidDel="00000000" w:rsidR="00000000" w:rsidRPr="00000000">
        <w:rPr>
          <w:rFonts w:ascii="Arial" w:cs="Arial" w:eastAsia="Arial" w:hAnsi="Arial"/>
          <w:b w:val="1"/>
          <w:i w:val="1"/>
          <w:color w:val="484848"/>
          <w:sz w:val="11"/>
          <w:szCs w:val="11"/>
          <w:rtl w:val="0"/>
        </w:rPr>
        <w:t xml:space="preserve">d</w:t>
      </w:r>
      <w:r w:rsidDel="00000000" w:rsidR="00000000" w:rsidRPr="00000000">
        <w:rPr>
          <w:rFonts w:ascii="Arial" w:cs="Arial" w:eastAsia="Arial" w:hAnsi="Arial"/>
          <w:b w:val="1"/>
          <w:i w:val="1"/>
          <w:color w:val="191919"/>
          <w:sz w:val="11"/>
          <w:szCs w:val="11"/>
          <w:rtl w:val="0"/>
        </w:rPr>
        <w:t xml:space="preserve">1</w:t>
      </w:r>
      <w:r w:rsidDel="00000000" w:rsidR="00000000" w:rsidRPr="00000000">
        <w:rPr>
          <w:rFonts w:ascii="Arial" w:cs="Arial" w:eastAsia="Arial" w:hAnsi="Arial"/>
          <w:b w:val="1"/>
          <w:i w:val="1"/>
          <w:color w:val="393939"/>
          <w:sz w:val="11"/>
          <w:szCs w:val="11"/>
          <w:rtl w:val="0"/>
        </w:rPr>
        <w:t xml:space="preserve">1/l</w:t>
      </w:r>
      <w:r w:rsidDel="00000000" w:rsidR="00000000" w:rsidRPr="00000000">
        <w:rPr>
          <w:rFonts w:ascii="Arial" w:cs="Arial" w:eastAsia="Arial" w:hAnsi="Arial"/>
          <w:b w:val="1"/>
          <w:i w:val="1"/>
          <w:color w:val="484848"/>
          <w:sz w:val="11"/>
          <w:szCs w:val="11"/>
          <w:rtl w:val="0"/>
        </w:rPr>
        <w:t xml:space="preserve">l'f'   </w:t>
      </w:r>
      <w:r w:rsidDel="00000000" w:rsidR="00000000" w:rsidRPr="00000000">
        <w:rPr>
          <w:rFonts w:ascii="Times New Roman" w:cs="Times New Roman" w:eastAsia="Times New Roman" w:hAnsi="Times New Roman"/>
          <w:b w:val="1"/>
          <w:i w:val="1"/>
          <w:color w:val="5a5a5b"/>
          <w:sz w:val="20"/>
          <w:szCs w:val="20"/>
          <w:rtl w:val="0"/>
        </w:rPr>
        <w:t xml:space="preserve">v}h</w:t>
      </w:r>
      <w:r w:rsidDel="00000000" w:rsidR="00000000" w:rsidRPr="00000000">
        <w:rPr>
          <w:rFonts w:ascii="Times New Roman" w:cs="Times New Roman" w:eastAsia="Times New Roman" w:hAnsi="Times New Roman"/>
          <w:b w:val="1"/>
          <w:i w:val="1"/>
          <w:color w:val="191919"/>
          <w:sz w:val="20"/>
          <w:szCs w:val="20"/>
          <w:rtl w:val="0"/>
        </w:rPr>
        <w:t xml:space="preserve">,</w:t>
      </w:r>
      <w:r w:rsidDel="00000000" w:rsidR="00000000" w:rsidRPr="00000000">
        <w:rPr>
          <w:rFonts w:ascii="Times New Roman" w:cs="Times New Roman" w:eastAsia="Times New Roman" w:hAnsi="Times New Roman"/>
          <w:b w:val="1"/>
          <w:i w:val="1"/>
          <w:color w:val="393939"/>
          <w:sz w:val="20"/>
          <w:szCs w:val="20"/>
          <w:rtl w:val="0"/>
        </w:rPr>
        <w:t xml:space="preserve">r.</w:t>
      </w:r>
      <w:r w:rsidDel="00000000" w:rsidR="00000000" w:rsidRPr="00000000">
        <w:rPr>
          <w:rtl w:val="0"/>
        </w:rPr>
      </w:r>
    </w:p>
    <w:p w:rsidR="00000000" w:rsidDel="00000000" w:rsidP="00000000" w:rsidRDefault="00000000" w:rsidRPr="00000000" w14:paraId="00000009">
      <w:pPr>
        <w:spacing w:line="460" w:lineRule="auto"/>
        <w:ind w:left="855" w:right="518" w:firstLine="0"/>
        <w:jc w:val="center"/>
        <w:rPr>
          <w:rFonts w:ascii="Arial" w:cs="Arial" w:eastAsia="Arial" w:hAnsi="Arial"/>
          <w:sz w:val="11"/>
          <w:szCs w:val="11"/>
        </w:rPr>
      </w:pPr>
      <w:r w:rsidDel="00000000" w:rsidR="00000000" w:rsidRPr="00000000">
        <w:rPr>
          <w:rFonts w:ascii="Arial" w:cs="Arial" w:eastAsia="Arial" w:hAnsi="Arial"/>
          <w:b w:val="1"/>
          <w:i w:val="1"/>
          <w:color w:val="696969"/>
          <w:sz w:val="25"/>
          <w:szCs w:val="25"/>
          <w:vertAlign w:val="superscript"/>
          <w:rtl w:val="0"/>
        </w:rPr>
        <w:t xml:space="preserve">{§}{'</w:t>
      </w:r>
      <w:r w:rsidDel="00000000" w:rsidR="00000000" w:rsidRPr="00000000">
        <w:rPr>
          <w:rFonts w:ascii="Arial" w:cs="Arial" w:eastAsia="Arial" w:hAnsi="Arial"/>
          <w:b w:val="1"/>
          <w:i w:val="1"/>
          <w:color w:val="484848"/>
          <w:sz w:val="25"/>
          <w:szCs w:val="25"/>
          <w:vertAlign w:val="superscript"/>
          <w:rtl w:val="0"/>
        </w:rPr>
        <w:t xml:space="preserve">e¡,</w:t>
      </w:r>
      <w:r w:rsidDel="00000000" w:rsidR="00000000" w:rsidRPr="00000000">
        <w:rPr>
          <w:rFonts w:ascii="Arial" w:cs="Arial" w:eastAsia="Arial" w:hAnsi="Arial"/>
          <w:b w:val="1"/>
          <w:i w:val="1"/>
          <w:color w:val="191919"/>
          <w:sz w:val="25"/>
          <w:szCs w:val="25"/>
          <w:vertAlign w:val="superscript"/>
          <w:rtl w:val="0"/>
        </w:rPr>
        <w:t xml:space="preserve">t</w:t>
      </w:r>
      <w:r w:rsidDel="00000000" w:rsidR="00000000" w:rsidRPr="00000000">
        <w:rPr>
          <w:rFonts w:ascii="Arial" w:cs="Arial" w:eastAsia="Arial" w:hAnsi="Arial"/>
          <w:b w:val="1"/>
          <w:i w:val="1"/>
          <w:color w:val="393939"/>
          <w:sz w:val="25"/>
          <w:szCs w:val="25"/>
          <w:vertAlign w:val="superscript"/>
          <w:rtl w:val="0"/>
        </w:rPr>
        <w:t xml:space="preserve">ft</w:t>
      </w:r>
      <w:r w:rsidDel="00000000" w:rsidR="00000000" w:rsidRPr="00000000">
        <w:rPr>
          <w:rFonts w:ascii="Arial" w:cs="Arial" w:eastAsia="Arial" w:hAnsi="Arial"/>
          <w:b w:val="1"/>
          <w:i w:val="1"/>
          <w:color w:val="191919"/>
          <w:sz w:val="25"/>
          <w:szCs w:val="25"/>
          <w:vertAlign w:val="superscript"/>
          <w:rtl w:val="0"/>
        </w:rPr>
        <w:t xml:space="preserve">/</w:t>
      </w:r>
      <w:r w:rsidDel="00000000" w:rsidR="00000000" w:rsidRPr="00000000">
        <w:rPr>
          <w:rFonts w:ascii="Arial" w:cs="Arial" w:eastAsia="Arial" w:hAnsi="Arial"/>
          <w:b w:val="1"/>
          <w:i w:val="1"/>
          <w:color w:val="393939"/>
          <w:sz w:val="25"/>
          <w:szCs w:val="25"/>
          <w:vertAlign w:val="superscript"/>
          <w:rtl w:val="0"/>
        </w:rPr>
        <w:t xml:space="preserve">f</w:t>
      </w:r>
      <w:r w:rsidDel="00000000" w:rsidR="00000000" w:rsidRPr="00000000">
        <w:rPr>
          <w:rFonts w:ascii="Arial" w:cs="Arial" w:eastAsia="Arial" w:hAnsi="Arial"/>
          <w:b w:val="1"/>
          <w:i w:val="1"/>
          <w:color w:val="696969"/>
          <w:sz w:val="25"/>
          <w:szCs w:val="25"/>
          <w:vertAlign w:val="superscript"/>
          <w:rtl w:val="0"/>
        </w:rPr>
        <w:t xml:space="preserve">c</w:t>
      </w:r>
      <w:r w:rsidDel="00000000" w:rsidR="00000000" w:rsidRPr="00000000">
        <w:rPr>
          <w:rFonts w:ascii="Arial" w:cs="Arial" w:eastAsia="Arial" w:hAnsi="Arial"/>
          <w:b w:val="1"/>
          <w:i w:val="1"/>
          <w:color w:val="484848"/>
          <w:sz w:val="25"/>
          <w:szCs w:val="25"/>
          <w:vertAlign w:val="superscript"/>
          <w:rtl w:val="0"/>
        </w:rPr>
        <w:t xml:space="preserve">(</w:t>
      </w:r>
      <w:r w:rsidDel="00000000" w:rsidR="00000000" w:rsidRPr="00000000">
        <w:rPr>
          <w:rFonts w:ascii="Arial" w:cs="Arial" w:eastAsia="Arial" w:hAnsi="Arial"/>
          <w:color w:val="191919"/>
          <w:sz w:val="41"/>
          <w:szCs w:val="41"/>
          <w:vertAlign w:val="baseline"/>
          <w:rtl w:val="0"/>
        </w:rPr>
        <w:t xml:space="preserve">.</w:t>
      </w:r>
      <w:r w:rsidDel="00000000" w:rsidR="00000000" w:rsidRPr="00000000">
        <w:rPr>
          <w:rFonts w:ascii="Arial" w:cs="Arial" w:eastAsia="Arial" w:hAnsi="Arial"/>
          <w:b w:val="1"/>
          <w:i w:val="1"/>
          <w:color w:val="393939"/>
          <w:sz w:val="25"/>
          <w:szCs w:val="25"/>
          <w:vertAlign w:val="superscript"/>
          <w:rtl w:val="0"/>
        </w:rPr>
        <w:t xml:space="preserve">I </w:t>
      </w:r>
      <w:r w:rsidDel="00000000" w:rsidR="00000000" w:rsidRPr="00000000">
        <w:rPr>
          <w:rFonts w:ascii="Arial" w:cs="Arial" w:eastAsia="Arial" w:hAnsi="Arial"/>
          <w:color w:val="191919"/>
          <w:sz w:val="41"/>
          <w:szCs w:val="41"/>
          <w:vertAlign w:val="baseline"/>
          <w:rtl w:val="0"/>
        </w:rPr>
        <w:t xml:space="preserve">.</w:t>
      </w:r>
      <w:r w:rsidDel="00000000" w:rsidR="00000000" w:rsidRPr="00000000">
        <w:rPr>
          <w:rFonts w:ascii="Arial" w:cs="Arial" w:eastAsia="Arial" w:hAnsi="Arial"/>
          <w:b w:val="1"/>
          <w:i w:val="1"/>
          <w:color w:val="5a5a5b"/>
          <w:sz w:val="18.333333333333336"/>
          <w:szCs w:val="18.333333333333336"/>
          <w:vertAlign w:val="superscript"/>
          <w:rtl w:val="0"/>
        </w:rPr>
        <w:t xml:space="preserve">.</w:t>
      </w:r>
      <w:r w:rsidDel="00000000" w:rsidR="00000000" w:rsidRPr="00000000">
        <w:rPr>
          <w:rFonts w:ascii="Arial" w:cs="Arial" w:eastAsia="Arial" w:hAnsi="Arial"/>
          <w:color w:val="191919"/>
          <w:sz w:val="41"/>
          <w:szCs w:val="41"/>
          <w:vertAlign w:val="baseline"/>
          <w:rtl w:val="0"/>
        </w:rPr>
        <w:t xml:space="preserve">.</w:t>
      </w:r>
      <w:r w:rsidDel="00000000" w:rsidR="00000000" w:rsidRPr="00000000">
        <w:rPr>
          <w:rFonts w:ascii="Arial" w:cs="Arial" w:eastAsia="Arial" w:hAnsi="Arial"/>
          <w:b w:val="1"/>
          <w:i w:val="1"/>
          <w:color w:val="5a5a5b"/>
          <w:sz w:val="18.333333333333336"/>
          <w:szCs w:val="18.333333333333336"/>
          <w:vertAlign w:val="superscript"/>
          <w:rtl w:val="0"/>
        </w:rPr>
        <w:t xml:space="preserve">%</w:t>
      </w:r>
      <w:r w:rsidDel="00000000" w:rsidR="00000000" w:rsidRPr="00000000">
        <w:rPr>
          <w:rFonts w:ascii="Arial" w:cs="Arial" w:eastAsia="Arial" w:hAnsi="Arial"/>
          <w:b w:val="1"/>
          <w:i w:val="1"/>
          <w:color w:val="484848"/>
          <w:sz w:val="18.333333333333336"/>
          <w:szCs w:val="18.333333333333336"/>
          <w:vertAlign w:val="superscript"/>
          <w:rtl w:val="0"/>
        </w:rPr>
        <w:t xml:space="preserve">c7</w:t>
      </w:r>
      <w:r w:rsidDel="00000000" w:rsidR="00000000" w:rsidRPr="00000000">
        <w:rPr>
          <w:rFonts w:ascii="Arial" w:cs="Arial" w:eastAsia="Arial" w:hAnsi="Arial"/>
          <w:b w:val="1"/>
          <w:i w:val="1"/>
          <w:color w:val="696969"/>
          <w:sz w:val="18.333333333333336"/>
          <w:szCs w:val="18.333333333333336"/>
          <w:vertAlign w:val="superscript"/>
          <w:rtl w:val="0"/>
        </w:rPr>
        <w:t xml:space="preserve">e</w:t>
      </w:r>
      <w:r w:rsidDel="00000000" w:rsidR="00000000" w:rsidRPr="00000000">
        <w:rPr>
          <w:rFonts w:ascii="Arial" w:cs="Arial" w:eastAsia="Arial" w:hAnsi="Arial"/>
          <w:b w:val="1"/>
          <w:i w:val="1"/>
          <w:color w:val="191919"/>
          <w:sz w:val="18.333333333333336"/>
          <w:szCs w:val="18.333333333333336"/>
          <w:vertAlign w:val="superscript"/>
          <w:rtl w:val="0"/>
        </w:rPr>
        <w:t xml:space="preserve">1</w:t>
      </w:r>
      <w:r w:rsidDel="00000000" w:rsidR="00000000" w:rsidRPr="00000000">
        <w:rPr>
          <w:rFonts w:ascii="Arial" w:cs="Arial" w:eastAsia="Arial" w:hAnsi="Arial"/>
          <w:b w:val="1"/>
          <w:i w:val="1"/>
          <w:color w:val="484848"/>
          <w:sz w:val="18.333333333333336"/>
          <w:szCs w:val="18.333333333333336"/>
          <w:vertAlign w:val="superscript"/>
          <w:rtl w:val="0"/>
        </w:rPr>
        <w:t xml:space="preserve">1</w:t>
      </w:r>
      <w:r w:rsidDel="00000000" w:rsidR="00000000" w:rsidRPr="00000000">
        <w:rPr>
          <w:rFonts w:ascii="Arial" w:cs="Arial" w:eastAsia="Arial" w:hAnsi="Arial"/>
          <w:b w:val="1"/>
          <w:i w:val="1"/>
          <w:color w:val="393939"/>
          <w:sz w:val="18.333333333333336"/>
          <w:szCs w:val="18.333333333333336"/>
          <w:vertAlign w:val="superscript"/>
          <w:rtl w:val="0"/>
        </w:rPr>
        <w:t xml:space="preserve">/f11</w:t>
      </w:r>
      <w:r w:rsidDel="00000000" w:rsidR="00000000" w:rsidRPr="00000000">
        <w:rPr>
          <w:rFonts w:ascii="Arial" w:cs="Arial" w:eastAsia="Arial" w:hAnsi="Arial"/>
          <w:b w:val="1"/>
          <w:i w:val="1"/>
          <w:color w:val="484848"/>
          <w:sz w:val="18.333333333333336"/>
          <w:szCs w:val="18.333333333333336"/>
          <w:vertAlign w:val="superscript"/>
          <w:rtl w:val="0"/>
        </w:rPr>
        <w:t xml:space="preserve">(</w:t>
      </w:r>
      <w:r w:rsidDel="00000000" w:rsidR="00000000" w:rsidRPr="00000000">
        <w:rPr>
          <w:rFonts w:ascii="Arial" w:cs="Arial" w:eastAsia="Arial" w:hAnsi="Arial"/>
          <w:b w:val="1"/>
          <w:i w:val="1"/>
          <w:color w:val="393939"/>
          <w:sz w:val="18.333333333333336"/>
          <w:szCs w:val="18.333333333333336"/>
          <w:vertAlign w:val="superscript"/>
          <w:rtl w:val="0"/>
        </w:rPr>
        <w:t xml:space="preserve">1</w:t>
      </w:r>
      <w:r w:rsidDel="00000000" w:rsidR="00000000" w:rsidRPr="00000000">
        <w:rPr>
          <w:rtl w:val="0"/>
        </w:rPr>
      </w:r>
    </w:p>
    <w:p w:rsidR="00000000" w:rsidDel="00000000" w:rsidP="00000000" w:rsidRDefault="00000000" w:rsidRPr="00000000" w14:paraId="0000000A">
      <w:pPr>
        <w:spacing w:before="53" w:lineRule="auto"/>
        <w:ind w:left="344" w:right="28" w:firstLine="0"/>
        <w:jc w:val="center"/>
        <w:rPr>
          <w:rFonts w:ascii="Arial" w:cs="Arial" w:eastAsia="Arial" w:hAnsi="Arial"/>
          <w:sz w:val="12"/>
          <w:szCs w:val="12"/>
        </w:rPr>
      </w:pPr>
      <w:r w:rsidDel="00000000" w:rsidR="00000000" w:rsidRPr="00000000">
        <w:rPr>
          <w:rFonts w:ascii="Arial" w:cs="Arial" w:eastAsia="Arial" w:hAnsi="Arial"/>
          <w:b w:val="1"/>
          <w:i w:val="1"/>
          <w:color w:val="191919"/>
          <w:sz w:val="12"/>
          <w:szCs w:val="12"/>
          <w:rtl w:val="0"/>
        </w:rPr>
        <w:t xml:space="preserve">MINIS</w:t>
      </w:r>
      <w:r w:rsidDel="00000000" w:rsidR="00000000" w:rsidRPr="00000000">
        <w:rPr>
          <w:rFonts w:ascii="Arial" w:cs="Arial" w:eastAsia="Arial" w:hAnsi="Arial"/>
          <w:b w:val="1"/>
          <w:i w:val="1"/>
          <w:color w:val="393939"/>
          <w:sz w:val="12"/>
          <w:szCs w:val="12"/>
          <w:rtl w:val="0"/>
        </w:rPr>
        <w:t xml:space="preserve">T</w:t>
      </w:r>
      <w:r w:rsidDel="00000000" w:rsidR="00000000" w:rsidRPr="00000000">
        <w:rPr>
          <w:rFonts w:ascii="Arial" w:cs="Arial" w:eastAsia="Arial" w:hAnsi="Arial"/>
          <w:b w:val="1"/>
          <w:i w:val="1"/>
          <w:color w:val="191919"/>
          <w:sz w:val="12"/>
          <w:szCs w:val="12"/>
          <w:rtl w:val="0"/>
        </w:rPr>
        <w:t xml:space="preserve">ERIO  DE  TRABAJO  Y EMPLEO</w:t>
      </w:r>
      <w:r w:rsidDel="00000000" w:rsidR="00000000" w:rsidRPr="00000000">
        <w:rPr>
          <w:rtl w:val="0"/>
        </w:rPr>
      </w:r>
    </w:p>
    <w:p w:rsidR="00000000" w:rsidDel="00000000" w:rsidP="00000000" w:rsidRDefault="00000000" w:rsidRPr="00000000" w14:paraId="0000000B">
      <w:pPr>
        <w:spacing w:before="1" w:line="140" w:lineRule="auto"/>
        <w:jc w:val="left"/>
        <w:rPr>
          <w:sz w:val="15"/>
          <w:szCs w:val="15"/>
        </w:rPr>
      </w:pPr>
      <w:r w:rsidDel="00000000" w:rsidR="00000000" w:rsidRPr="00000000">
        <w:br w:type="column"/>
      </w:r>
      <w:r w:rsidDel="00000000" w:rsidR="00000000" w:rsidRPr="00000000">
        <w:rPr>
          <w:rtl w:val="0"/>
        </w:rPr>
      </w:r>
    </w:p>
    <w:p w:rsidR="00000000" w:rsidDel="00000000" w:rsidP="00000000" w:rsidRDefault="00000000" w:rsidRPr="00000000" w14:paraId="0000000C">
      <w:pPr>
        <w:spacing w:line="200" w:lineRule="auto"/>
        <w:jc w:val="left"/>
        <w:rPr>
          <w:sz w:val="20"/>
          <w:szCs w:val="20"/>
        </w:rPr>
      </w:pPr>
      <w:r w:rsidDel="00000000" w:rsidR="00000000" w:rsidRPr="00000000">
        <w:rPr>
          <w:rtl w:val="0"/>
        </w:rPr>
      </w:r>
    </w:p>
    <w:p w:rsidR="00000000" w:rsidDel="00000000" w:rsidP="00000000" w:rsidRDefault="00000000" w:rsidRPr="00000000" w14:paraId="0000000D">
      <w:pPr>
        <w:spacing w:line="200" w:lineRule="auto"/>
        <w:jc w:val="left"/>
        <w:rPr>
          <w:sz w:val="20"/>
          <w:szCs w:val="20"/>
        </w:rPr>
      </w:pPr>
      <w:r w:rsidDel="00000000" w:rsidR="00000000" w:rsidRPr="00000000">
        <w:rPr>
          <w:rtl w:val="0"/>
        </w:rPr>
      </w:r>
    </w:p>
    <w:p w:rsidR="00000000" w:rsidDel="00000000" w:rsidP="00000000" w:rsidRDefault="00000000" w:rsidRPr="00000000" w14:paraId="0000000E">
      <w:pPr>
        <w:spacing w:line="200" w:lineRule="auto"/>
        <w:jc w:val="left"/>
        <w:rPr>
          <w:sz w:val="20"/>
          <w:szCs w:val="20"/>
        </w:rPr>
      </w:pPr>
      <w:r w:rsidDel="00000000" w:rsidR="00000000" w:rsidRPr="00000000">
        <w:rPr>
          <w:rtl w:val="0"/>
        </w:rPr>
      </w:r>
    </w:p>
    <w:p w:rsidR="00000000" w:rsidDel="00000000" w:rsidP="00000000" w:rsidRDefault="00000000" w:rsidRPr="00000000" w14:paraId="0000000F">
      <w:pPr>
        <w:spacing w:line="200" w:lineRule="auto"/>
        <w:jc w:val="left"/>
        <w:rPr>
          <w:sz w:val="20"/>
          <w:szCs w:val="20"/>
        </w:rPr>
      </w:pPr>
      <w:r w:rsidDel="00000000" w:rsidR="00000000" w:rsidRPr="00000000">
        <w:rPr>
          <w:rtl w:val="0"/>
        </w:rPr>
      </w:r>
    </w:p>
    <w:p w:rsidR="00000000" w:rsidDel="00000000" w:rsidP="00000000" w:rsidRDefault="00000000" w:rsidRPr="00000000" w14:paraId="00000010">
      <w:pPr>
        <w:spacing w:line="200" w:lineRule="auto"/>
        <w:jc w:val="left"/>
        <w:rPr>
          <w:sz w:val="20"/>
          <w:szCs w:val="20"/>
        </w:rPr>
      </w:pPr>
      <w:r w:rsidDel="00000000" w:rsidR="00000000" w:rsidRPr="00000000">
        <w:rPr>
          <w:rtl w:val="0"/>
        </w:rPr>
      </w:r>
    </w:p>
    <w:p w:rsidR="00000000" w:rsidDel="00000000" w:rsidP="00000000" w:rsidRDefault="00000000" w:rsidRPr="00000000" w14:paraId="00000011">
      <w:pPr>
        <w:spacing w:line="200" w:lineRule="auto"/>
        <w:jc w:val="left"/>
        <w:rPr>
          <w:sz w:val="20"/>
          <w:szCs w:val="20"/>
        </w:rPr>
      </w:pPr>
      <w:r w:rsidDel="00000000" w:rsidR="00000000" w:rsidRPr="00000000">
        <w:rPr>
          <w:rtl w:val="0"/>
        </w:rPr>
      </w:r>
    </w:p>
    <w:p w:rsidR="00000000" w:rsidDel="00000000" w:rsidP="00000000" w:rsidRDefault="00000000" w:rsidRPr="00000000" w14:paraId="00000012">
      <w:pPr>
        <w:spacing w:line="300" w:lineRule="auto"/>
        <w:jc w:val="left"/>
        <w:rPr>
          <w:rFonts w:ascii="Arial" w:cs="Arial" w:eastAsia="Arial" w:hAnsi="Arial"/>
          <w:sz w:val="26"/>
          <w:szCs w:val="26"/>
        </w:rPr>
        <w:sectPr>
          <w:type w:val="continuous"/>
          <w:pgSz w:h="20160" w:w="12240" w:orient="portrait"/>
          <w:pgMar w:bottom="280" w:top="280" w:left="1340" w:right="380" w:header="360" w:footer="360"/>
          <w:cols w:equalWidth="0" w:num="2">
            <w:col w:space="1929" w:w="4295.5"/>
            <w:col w:space="0" w:w="4295.5"/>
          </w:cols>
        </w:sectPr>
      </w:pPr>
      <w:r w:rsidDel="00000000" w:rsidR="00000000" w:rsidRPr="00000000">
        <w:rPr>
          <w:rFonts w:ascii="Times New Roman" w:cs="Times New Roman" w:eastAsia="Times New Roman" w:hAnsi="Times New Roman"/>
          <w:color w:val="191919"/>
          <w:sz w:val="23"/>
          <w:szCs w:val="23"/>
          <w:vertAlign w:val="baseline"/>
          <w:rtl w:val="0"/>
        </w:rPr>
        <w:t xml:space="preserve">USHUAIA,           </w:t>
      </w:r>
      <w:r w:rsidDel="00000000" w:rsidR="00000000" w:rsidRPr="00000000">
        <w:rPr>
          <w:rFonts w:ascii="Arial" w:cs="Arial" w:eastAsia="Arial" w:hAnsi="Arial"/>
          <w:b w:val="1"/>
          <w:color w:val="393939"/>
          <w:sz w:val="28"/>
          <w:szCs w:val="28"/>
          <w:vertAlign w:val="baseline"/>
          <w:rtl w:val="0"/>
        </w:rPr>
        <w:t xml:space="preserve">1  </w:t>
      </w:r>
      <w:r w:rsidDel="00000000" w:rsidR="00000000" w:rsidRPr="00000000">
        <w:rPr>
          <w:rFonts w:ascii="Arial" w:cs="Arial" w:eastAsia="Arial" w:hAnsi="Arial"/>
          <w:color w:val="484848"/>
          <w:sz w:val="26"/>
          <w:szCs w:val="26"/>
          <w:vertAlign w:val="baseline"/>
          <w:rtl w:val="0"/>
        </w:rPr>
        <w:t xml:space="preserve">8  </w:t>
      </w:r>
      <w:r w:rsidDel="00000000" w:rsidR="00000000" w:rsidRPr="00000000">
        <w:rPr>
          <w:rFonts w:ascii="Arial" w:cs="Arial" w:eastAsia="Arial" w:hAnsi="Arial"/>
          <w:color w:val="393939"/>
          <w:sz w:val="26"/>
          <w:szCs w:val="26"/>
          <w:vertAlign w:val="baseline"/>
          <w:rtl w:val="0"/>
        </w:rPr>
        <w:t xml:space="preserve">N</w:t>
      </w:r>
      <w:r w:rsidDel="00000000" w:rsidR="00000000" w:rsidRPr="00000000">
        <w:rPr>
          <w:rFonts w:ascii="Arial" w:cs="Arial" w:eastAsia="Arial" w:hAnsi="Arial"/>
          <w:color w:val="191919"/>
          <w:sz w:val="26"/>
          <w:szCs w:val="26"/>
          <w:vertAlign w:val="baseline"/>
          <w:rtl w:val="0"/>
        </w:rPr>
        <w:t xml:space="preserve">OV   2022</w:t>
      </w:r>
      <w:r w:rsidDel="00000000" w:rsidR="00000000" w:rsidRPr="00000000">
        <w:rPr>
          <w:rtl w:val="0"/>
        </w:rPr>
      </w:r>
    </w:p>
    <w:p w:rsidR="00000000" w:rsidDel="00000000" w:rsidP="00000000" w:rsidRDefault="00000000" w:rsidRPr="00000000" w14:paraId="00000013">
      <w:pPr>
        <w:spacing w:line="200" w:lineRule="auto"/>
        <w:jc w:val="left"/>
        <w:rPr>
          <w:sz w:val="20"/>
          <w:szCs w:val="20"/>
        </w:rPr>
      </w:pPr>
      <w:r w:rsidDel="00000000" w:rsidR="00000000" w:rsidRPr="00000000">
        <w:rPr>
          <w:rtl w:val="0"/>
        </w:rPr>
      </w:r>
    </w:p>
    <w:p w:rsidR="00000000" w:rsidDel="00000000" w:rsidP="00000000" w:rsidRDefault="00000000" w:rsidRPr="00000000" w14:paraId="00000014">
      <w:pPr>
        <w:spacing w:before="15" w:line="280" w:lineRule="auto"/>
        <w:jc w:val="left"/>
        <w:rPr>
          <w:sz w:val="28"/>
          <w:szCs w:val="28"/>
        </w:rPr>
      </w:pPr>
      <w:r w:rsidDel="00000000" w:rsidR="00000000" w:rsidRPr="00000000">
        <w:rPr>
          <w:rtl w:val="0"/>
        </w:rPr>
      </w:r>
    </w:p>
    <w:tbl>
      <w:tblPr>
        <w:tblStyle w:val="Table1"/>
        <w:tblW w:w="9728.999999999998" w:type="dxa"/>
        <w:jc w:val="left"/>
        <w:tblInd w:w="297.0" w:type="dxa"/>
        <w:tblLayout w:type="fixed"/>
        <w:tblLook w:val="0000"/>
      </w:tblPr>
      <w:tblGrid>
        <w:gridCol w:w="1646"/>
        <w:gridCol w:w="1908"/>
        <w:gridCol w:w="4997"/>
        <w:gridCol w:w="1178"/>
        <w:tblGridChange w:id="0">
          <w:tblGrid>
            <w:gridCol w:w="1646"/>
            <w:gridCol w:w="1908"/>
            <w:gridCol w:w="4997"/>
            <w:gridCol w:w="1178"/>
          </w:tblGrid>
        </w:tblGridChange>
      </w:tblGrid>
      <w:tr>
        <w:trPr>
          <w:cantSplit w:val="0"/>
          <w:trHeight w:val="35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spacing w:before="72" w:lineRule="auto"/>
              <w:ind w:left="746"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VISTO</w:t>
            </w:r>
            <w:r w:rsidDel="00000000" w:rsidR="00000000" w:rsidRPr="00000000">
              <w:rPr>
                <w:rFonts w:ascii="Times New Roman" w:cs="Times New Roman" w:eastAsia="Times New Roman" w:hAnsi="Times New Roman"/>
                <w:color w:val="393939"/>
                <w:sz w:val="23"/>
                <w:szCs w:val="23"/>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spacing w:before="72" w:lineRule="auto"/>
              <w:ind w:left="137"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las     actuaciones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spacing w:before="72" w:lineRule="auto"/>
              <w:ind w:left="137"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Expediente     Electrónico     MTE-E-64846-2021</w:t>
            </w:r>
            <w:r w:rsidDel="00000000" w:rsidR="00000000" w:rsidRPr="00000000">
              <w:rPr>
                <w:rFonts w:ascii="Times New Roman" w:cs="Times New Roman" w:eastAsia="Times New Roman" w:hAnsi="Times New Roman"/>
                <w:color w:val="393939"/>
                <w:sz w:val="23"/>
                <w:szCs w:val="23"/>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spacing w:before="72" w:lineRule="auto"/>
              <w:ind w:left="158"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caratulado</w:t>
            </w:r>
            <w:r w:rsidDel="00000000" w:rsidR="00000000" w:rsidRPr="00000000">
              <w:rPr>
                <w:rtl w:val="0"/>
              </w:rPr>
            </w:r>
          </w:p>
        </w:tc>
      </w:tr>
      <w:tr>
        <w:trPr>
          <w:cantSplit w:val="0"/>
          <w:trHeight w:val="31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spacing w:line="260" w:lineRule="auto"/>
              <w:ind w:left="4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"MINISTERIO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spacing w:line="260" w:lineRule="auto"/>
              <w:ind w:left="137"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DE    TRABAJO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spacing w:line="260" w:lineRule="auto"/>
              <w:ind w:left="137"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Y    EMPLEO     S</w:t>
            </w:r>
            <w:r w:rsidDel="00000000" w:rsidR="00000000" w:rsidRPr="00000000">
              <w:rPr>
                <w:rFonts w:ascii="Times New Roman" w:cs="Times New Roman" w:eastAsia="Times New Roman" w:hAnsi="Times New Roman"/>
                <w:color w:val="393939"/>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CONTINUIDAD     DIGITAL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spacing w:line="260" w:lineRule="auto"/>
              <w:ind w:left="13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DE    LAS</w:t>
            </w:r>
            <w:r w:rsidDel="00000000" w:rsidR="00000000" w:rsidRPr="00000000">
              <w:rPr>
                <w:rtl w:val="0"/>
              </w:rPr>
            </w:r>
          </w:p>
        </w:tc>
      </w:tr>
    </w:tbl>
    <w:p w:rsidR="00000000" w:rsidDel="00000000" w:rsidP="00000000" w:rsidRDefault="00000000" w:rsidRPr="00000000" w14:paraId="0000001D">
      <w:pPr>
        <w:spacing w:line="220" w:lineRule="auto"/>
        <w:ind w:left="338" w:right="49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ACTUACIONES DEL EXPEDIENTE FISICO Nº 158-2020 CARATULADO - GOBIERNO DE LA</w:t>
      </w:r>
      <w:r w:rsidDel="00000000" w:rsidR="00000000" w:rsidRPr="00000000">
        <w:rPr>
          <w:rtl w:val="0"/>
        </w:rPr>
      </w:r>
    </w:p>
    <w:p w:rsidR="00000000" w:rsidDel="00000000" w:rsidP="00000000" w:rsidRDefault="00000000" w:rsidRPr="00000000" w14:paraId="0000001E">
      <w:pPr>
        <w:spacing w:before="9" w:line="254" w:lineRule="auto"/>
        <w:ind w:left="345" w:right="495" w:hanging="7.000000000000028"/>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PROVINCIA DE TIERRA DEL FUEGO C/ATE</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ATSA Y UPCN S/NEGOCIACION  CONVENIO COLECTIVO DE TRABAJO</w:t>
      </w:r>
      <w:r w:rsidDel="00000000" w:rsidR="00000000" w:rsidRPr="00000000">
        <w:rPr>
          <w:rFonts w:ascii="Times New Roman" w:cs="Times New Roman" w:eastAsia="Times New Roman" w:hAnsi="Times New Roman"/>
          <w:color w:val="484848"/>
          <w:sz w:val="23"/>
          <w:szCs w:val="23"/>
          <w:rtl w:val="0"/>
        </w:rPr>
        <w:t xml:space="preserve">"</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y</w:t>
      </w:r>
      <w:r w:rsidDel="00000000" w:rsidR="00000000" w:rsidRPr="00000000">
        <w:rPr>
          <w:rtl w:val="0"/>
        </w:rPr>
      </w:r>
    </w:p>
    <w:p w:rsidR="00000000" w:rsidDel="00000000" w:rsidP="00000000" w:rsidRDefault="00000000" w:rsidRPr="00000000" w14:paraId="0000001F">
      <w:pPr>
        <w:spacing w:before="14" w:line="260" w:lineRule="auto"/>
        <w:jc w:val="left"/>
        <w:rPr>
          <w:sz w:val="26"/>
          <w:szCs w:val="26"/>
        </w:rPr>
      </w:pPr>
      <w:r w:rsidDel="00000000" w:rsidR="00000000" w:rsidRPr="00000000">
        <w:rPr>
          <w:rtl w:val="0"/>
        </w:rPr>
      </w:r>
    </w:p>
    <w:p w:rsidR="00000000" w:rsidDel="00000000" w:rsidP="00000000" w:rsidRDefault="00000000" w:rsidRPr="00000000" w14:paraId="00000020">
      <w:pPr>
        <w:ind w:left="105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CONSIDERANDO:</w:t>
      </w:r>
      <w:r w:rsidDel="00000000" w:rsidR="00000000" w:rsidRPr="00000000">
        <w:rPr>
          <w:rtl w:val="0"/>
        </w:rPr>
      </w:r>
    </w:p>
    <w:p w:rsidR="00000000" w:rsidDel="00000000" w:rsidP="00000000" w:rsidRDefault="00000000" w:rsidRPr="00000000" w14:paraId="00000021">
      <w:pPr>
        <w:spacing w:before="9" w:line="254" w:lineRule="auto"/>
        <w:ind w:left="345" w:right="488" w:firstLine="706"/>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Que las actuaciones del Visto</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se originan en el acta acuerdo de fecha 23 de enero de 2021</w:t>
      </w:r>
      <w:r w:rsidDel="00000000" w:rsidR="00000000" w:rsidRPr="00000000">
        <w:rPr>
          <w:rFonts w:ascii="Times New Roman" w:cs="Times New Roman" w:eastAsia="Times New Roman" w:hAnsi="Times New Roman"/>
          <w:color w:val="5a5a5b"/>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celebrada entre representantes del Poder Ejecutivo y representantes de los gremios de ATE, ATSA y UPCN .</w:t>
      </w:r>
      <w:r w:rsidDel="00000000" w:rsidR="00000000" w:rsidRPr="00000000">
        <w:rPr>
          <w:rFonts w:ascii="Times New Roman" w:cs="Times New Roman" w:eastAsia="Times New Roman" w:hAnsi="Times New Roman"/>
          <w:color w:val="696969"/>
          <w:sz w:val="23"/>
          <w:szCs w:val="23"/>
          <w:rtl w:val="0"/>
        </w:rPr>
        <w:t xml:space="preserve">.</w:t>
      </w:r>
      <w:r w:rsidDel="00000000" w:rsidR="00000000" w:rsidRPr="00000000">
        <w:rPr>
          <w:rtl w:val="0"/>
        </w:rPr>
      </w:r>
    </w:p>
    <w:p w:rsidR="00000000" w:rsidDel="00000000" w:rsidP="00000000" w:rsidRDefault="00000000" w:rsidRPr="00000000" w14:paraId="00000022">
      <w:pPr>
        <w:spacing w:line="240" w:lineRule="auto"/>
        <w:ind w:left="105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Que en documento 26 luce  obrante Resolución  S.T Nº 018</w:t>
      </w:r>
      <w:r w:rsidDel="00000000" w:rsidR="00000000" w:rsidRPr="00000000">
        <w:rPr>
          <w:rFonts w:ascii="Times New Roman" w:cs="Times New Roman" w:eastAsia="Times New Roman" w:hAnsi="Times New Roman"/>
          <w:color w:val="393939"/>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2020</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por la  que se homologa el</w:t>
      </w:r>
      <w:r w:rsidDel="00000000" w:rsidR="00000000" w:rsidRPr="00000000">
        <w:rPr>
          <w:rtl w:val="0"/>
        </w:rPr>
      </w:r>
    </w:p>
    <w:p w:rsidR="00000000" w:rsidDel="00000000" w:rsidP="00000000" w:rsidRDefault="00000000" w:rsidRPr="00000000" w14:paraId="00000023">
      <w:pPr>
        <w:spacing w:before="16" w:lineRule="auto"/>
        <w:ind w:left="345" w:right="555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reglamento interno de la comisión Negociadora.</w:t>
      </w:r>
      <w:r w:rsidDel="00000000" w:rsidR="00000000" w:rsidRPr="00000000">
        <w:rPr>
          <w:rtl w:val="0"/>
        </w:rPr>
      </w:r>
    </w:p>
    <w:p w:rsidR="00000000" w:rsidDel="00000000" w:rsidP="00000000" w:rsidRDefault="00000000" w:rsidRPr="00000000" w14:paraId="00000024">
      <w:pPr>
        <w:spacing w:before="9" w:line="254" w:lineRule="auto"/>
        <w:ind w:left="345" w:right="480" w:firstLine="71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Que en documento  26 1 uce obrante acta acuerdo</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celebrada  entre representantes  del Poder Ejecutivo  y representantes  de los  gremios  de A TE</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UPCN y A TSA a los  efectos  de designar  los integrantes de la comisión redactora.</w:t>
      </w:r>
      <w:r w:rsidDel="00000000" w:rsidR="00000000" w:rsidRPr="00000000">
        <w:rPr>
          <w:rtl w:val="0"/>
        </w:rPr>
      </w:r>
    </w:p>
    <w:p w:rsidR="00000000" w:rsidDel="00000000" w:rsidP="00000000" w:rsidRDefault="00000000" w:rsidRPr="00000000" w14:paraId="00000025">
      <w:pPr>
        <w:spacing w:line="240" w:lineRule="auto"/>
        <w:ind w:left="1058"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Que en documento 432 a 435</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luce obrante Dictamen Nº 2</w:t>
      </w:r>
      <w:r w:rsidDel="00000000" w:rsidR="00000000" w:rsidRPr="00000000">
        <w:rPr>
          <w:rFonts w:ascii="Times New Roman" w:cs="Times New Roman" w:eastAsia="Times New Roman" w:hAnsi="Times New Roman"/>
          <w:color w:val="393939"/>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22</w:t>
      </w:r>
      <w:r w:rsidDel="00000000" w:rsidR="00000000" w:rsidRPr="00000000">
        <w:rPr>
          <w:rFonts w:ascii="Times New Roman" w:cs="Times New Roman" w:eastAsia="Times New Roman" w:hAnsi="Times New Roman"/>
          <w:color w:val="484848"/>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Letra D.G.A.L.</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suscripto por</w:t>
      </w:r>
      <w:r w:rsidDel="00000000" w:rsidR="00000000" w:rsidRPr="00000000">
        <w:rPr>
          <w:rtl w:val="0"/>
        </w:rPr>
      </w:r>
    </w:p>
    <w:p w:rsidR="00000000" w:rsidDel="00000000" w:rsidP="00000000" w:rsidRDefault="00000000" w:rsidRPr="00000000" w14:paraId="00000026">
      <w:pPr>
        <w:spacing w:before="16" w:line="252.00000000000003" w:lineRule="auto"/>
        <w:ind w:left="323" w:right="480" w:firstLine="28.999999999999986"/>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la Directora Provincial de Asuntos Legales con la Comunidad</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donde se consigna que</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analizado el proceso de negociación colectiva  impulsado por las partes</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corrobora  la viabilidad  de los institutos jurídicos  incorporados al texto del proyecto de CCTG en análisis</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no existen objeciones legales que formular.</w:t>
      </w:r>
      <w:r w:rsidDel="00000000" w:rsidR="00000000" w:rsidRPr="00000000">
        <w:rPr>
          <w:rtl w:val="0"/>
        </w:rPr>
      </w:r>
    </w:p>
    <w:p w:rsidR="00000000" w:rsidDel="00000000" w:rsidP="00000000" w:rsidRDefault="00000000" w:rsidRPr="00000000" w14:paraId="00000027">
      <w:pPr>
        <w:spacing w:line="240" w:lineRule="auto"/>
        <w:ind w:left="1058"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Que en documento  528  a 529</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luce  obrante  Informe  S.C.L.  (S.G.L.yT.)  Nº 48</w:t>
      </w:r>
      <w:r w:rsidDel="00000000" w:rsidR="00000000" w:rsidRPr="00000000">
        <w:rPr>
          <w:rFonts w:ascii="Times New Roman" w:cs="Times New Roman" w:eastAsia="Times New Roman" w:hAnsi="Times New Roman"/>
          <w:color w:val="393939"/>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22</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donde</w:t>
      </w:r>
      <w:r w:rsidDel="00000000" w:rsidR="00000000" w:rsidRPr="00000000">
        <w:rPr>
          <w:rtl w:val="0"/>
        </w:rPr>
      </w:r>
    </w:p>
    <w:p w:rsidR="00000000" w:rsidDel="00000000" w:rsidP="00000000" w:rsidRDefault="00000000" w:rsidRPr="00000000" w14:paraId="00000028">
      <w:pPr>
        <w:spacing w:before="16" w:lineRule="auto"/>
        <w:ind w:left="352" w:right="50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consigna que: </w:t>
      </w:r>
      <w:r w:rsidDel="00000000" w:rsidR="00000000" w:rsidRPr="00000000">
        <w:rPr>
          <w:rFonts w:ascii="Times New Roman" w:cs="Times New Roman" w:eastAsia="Times New Roman" w:hAnsi="Times New Roman"/>
          <w:i w:val="1"/>
          <w:color w:val="191919"/>
          <w:sz w:val="23"/>
          <w:szCs w:val="23"/>
          <w:rtl w:val="0"/>
        </w:rPr>
        <w:t xml:space="preserve">"la secretaria de Representación Política del Gobierno ha emitido Dictamen </w:t>
      </w:r>
      <w:r w:rsidDel="00000000" w:rsidR="00000000" w:rsidRPr="00000000">
        <w:rPr>
          <w:rFonts w:ascii="Times New Roman" w:cs="Times New Roman" w:eastAsia="Times New Roman" w:hAnsi="Times New Roman"/>
          <w:i w:val="1"/>
          <w:color w:val="393939"/>
          <w:sz w:val="23"/>
          <w:szCs w:val="23"/>
          <w:rtl w:val="0"/>
        </w:rPr>
        <w:t xml:space="preserve">N</w:t>
      </w:r>
      <w:r w:rsidDel="00000000" w:rsidR="00000000" w:rsidRPr="00000000">
        <w:rPr>
          <w:rFonts w:ascii="Times New Roman" w:cs="Times New Roman" w:eastAsia="Times New Roman" w:hAnsi="Times New Roman"/>
          <w:i w:val="1"/>
          <w:color w:val="191919"/>
          <w:sz w:val="23"/>
          <w:szCs w:val="23"/>
          <w:rtl w:val="0"/>
        </w:rPr>
        <w:t xml:space="preserve">º 02</w:t>
      </w:r>
      <w:r w:rsidDel="00000000" w:rsidR="00000000" w:rsidRPr="00000000">
        <w:rPr>
          <w:rFonts w:ascii="Times New Roman" w:cs="Times New Roman" w:eastAsia="Times New Roman" w:hAnsi="Times New Roman"/>
          <w:i w:val="1"/>
          <w:color w:val="484848"/>
          <w:sz w:val="23"/>
          <w:szCs w:val="23"/>
          <w:rtl w:val="0"/>
        </w:rPr>
        <w:t xml:space="preserve">1</w:t>
      </w:r>
      <w:r w:rsidDel="00000000" w:rsidR="00000000" w:rsidRPr="00000000">
        <w:rPr>
          <w:rFonts w:ascii="Times New Roman" w:cs="Times New Roman" w:eastAsia="Times New Roman" w:hAnsi="Times New Roman"/>
          <w:i w:val="1"/>
          <w:color w:val="191919"/>
          <w:sz w:val="23"/>
          <w:szCs w:val="23"/>
          <w:rtl w:val="0"/>
        </w:rPr>
        <w:t xml:space="preserve">21</w:t>
      </w:r>
      <w:r w:rsidDel="00000000" w:rsidR="00000000" w:rsidRPr="00000000">
        <w:rPr>
          <w:rtl w:val="0"/>
        </w:rPr>
      </w:r>
    </w:p>
    <w:p w:rsidR="00000000" w:rsidDel="00000000" w:rsidP="00000000" w:rsidRDefault="00000000" w:rsidRPr="00000000" w14:paraId="00000029">
      <w:pPr>
        <w:spacing w:before="9" w:line="248.00000000000006" w:lineRule="auto"/>
        <w:ind w:left="352" w:right="452" w:hanging="7.000000000000028"/>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color w:val="484848"/>
          <w:sz w:val="23"/>
          <w:szCs w:val="23"/>
          <w:rtl w:val="0"/>
        </w:rPr>
        <w:t xml:space="preserve">- </w:t>
      </w:r>
      <w:r w:rsidDel="00000000" w:rsidR="00000000" w:rsidRPr="00000000">
        <w:rPr>
          <w:rFonts w:ascii="Times New Roman" w:cs="Times New Roman" w:eastAsia="Times New Roman" w:hAnsi="Times New Roman"/>
          <w:i w:val="1"/>
          <w:color w:val="191919"/>
          <w:sz w:val="23"/>
          <w:szCs w:val="23"/>
          <w:rtl w:val="0"/>
        </w:rPr>
        <w:t xml:space="preserve">D. G.A.L de fecha 22</w:t>
      </w:r>
      <w:r w:rsidDel="00000000" w:rsidR="00000000" w:rsidRPr="00000000">
        <w:rPr>
          <w:rFonts w:ascii="Times New Roman" w:cs="Times New Roman" w:eastAsia="Times New Roman" w:hAnsi="Times New Roman"/>
          <w:i w:val="1"/>
          <w:color w:val="484848"/>
          <w:sz w:val="23"/>
          <w:szCs w:val="23"/>
          <w:rtl w:val="0"/>
        </w:rPr>
        <w:t xml:space="preserve">1</w:t>
      </w:r>
      <w:r w:rsidDel="00000000" w:rsidR="00000000" w:rsidRPr="00000000">
        <w:rPr>
          <w:rFonts w:ascii="Times New Roman" w:cs="Times New Roman" w:eastAsia="Times New Roman" w:hAnsi="Times New Roman"/>
          <w:i w:val="1"/>
          <w:color w:val="191919"/>
          <w:sz w:val="23"/>
          <w:szCs w:val="23"/>
          <w:rtl w:val="0"/>
        </w:rPr>
        <w:t xml:space="preserve">12</w:t>
      </w:r>
      <w:r w:rsidDel="00000000" w:rsidR="00000000" w:rsidRPr="00000000">
        <w:rPr>
          <w:rFonts w:ascii="Times New Roman" w:cs="Times New Roman" w:eastAsia="Times New Roman" w:hAnsi="Times New Roman"/>
          <w:i w:val="1"/>
          <w:color w:val="393939"/>
          <w:sz w:val="23"/>
          <w:szCs w:val="23"/>
          <w:rtl w:val="0"/>
        </w:rPr>
        <w:t xml:space="preserve">/</w:t>
      </w:r>
      <w:r w:rsidDel="00000000" w:rsidR="00000000" w:rsidRPr="00000000">
        <w:rPr>
          <w:rFonts w:ascii="Times New Roman" w:cs="Times New Roman" w:eastAsia="Times New Roman" w:hAnsi="Times New Roman"/>
          <w:i w:val="1"/>
          <w:color w:val="191919"/>
          <w:sz w:val="23"/>
          <w:szCs w:val="23"/>
          <w:rtl w:val="0"/>
        </w:rPr>
        <w:t xml:space="preserve">21</w:t>
      </w:r>
      <w:r w:rsidDel="00000000" w:rsidR="00000000" w:rsidRPr="00000000">
        <w:rPr>
          <w:rFonts w:ascii="Times New Roman" w:cs="Times New Roman" w:eastAsia="Times New Roman" w:hAnsi="Times New Roman"/>
          <w:i w:val="1"/>
          <w:color w:val="393939"/>
          <w:sz w:val="23"/>
          <w:szCs w:val="23"/>
          <w:rtl w:val="0"/>
        </w:rPr>
        <w:t xml:space="preserve">,  </w:t>
      </w:r>
      <w:r w:rsidDel="00000000" w:rsidR="00000000" w:rsidRPr="00000000">
        <w:rPr>
          <w:rFonts w:ascii="Times New Roman" w:cs="Times New Roman" w:eastAsia="Times New Roman" w:hAnsi="Times New Roman"/>
          <w:i w:val="1"/>
          <w:color w:val="191919"/>
          <w:sz w:val="23"/>
          <w:szCs w:val="23"/>
          <w:rtl w:val="0"/>
        </w:rPr>
        <w:t xml:space="preserve">indicando,  entre otros</w:t>
      </w:r>
      <w:r w:rsidDel="00000000" w:rsidR="00000000" w:rsidRPr="00000000">
        <w:rPr>
          <w:rFonts w:ascii="Times New Roman" w:cs="Times New Roman" w:eastAsia="Times New Roman" w:hAnsi="Times New Roman"/>
          <w:i w:val="1"/>
          <w:color w:val="484848"/>
          <w:sz w:val="23"/>
          <w:szCs w:val="23"/>
          <w:rtl w:val="0"/>
        </w:rPr>
        <w:t xml:space="preserve">,  </w:t>
      </w:r>
      <w:r w:rsidDel="00000000" w:rsidR="00000000" w:rsidRPr="00000000">
        <w:rPr>
          <w:rFonts w:ascii="Times New Roman" w:cs="Times New Roman" w:eastAsia="Times New Roman" w:hAnsi="Times New Roman"/>
          <w:i w:val="1"/>
          <w:color w:val="191919"/>
          <w:sz w:val="23"/>
          <w:szCs w:val="23"/>
          <w:rtl w:val="0"/>
        </w:rPr>
        <w:t xml:space="preserve">que se tuvo en consid</w:t>
      </w:r>
      <w:r w:rsidDel="00000000" w:rsidR="00000000" w:rsidRPr="00000000">
        <w:rPr>
          <w:rFonts w:ascii="Times New Roman" w:cs="Times New Roman" w:eastAsia="Times New Roman" w:hAnsi="Times New Roman"/>
          <w:i w:val="1"/>
          <w:color w:val="393939"/>
          <w:sz w:val="23"/>
          <w:szCs w:val="23"/>
          <w:rtl w:val="0"/>
        </w:rPr>
        <w:t xml:space="preserve">e</w:t>
      </w:r>
      <w:r w:rsidDel="00000000" w:rsidR="00000000" w:rsidRPr="00000000">
        <w:rPr>
          <w:rFonts w:ascii="Times New Roman" w:cs="Times New Roman" w:eastAsia="Times New Roman" w:hAnsi="Times New Roman"/>
          <w:i w:val="1"/>
          <w:color w:val="191919"/>
          <w:sz w:val="23"/>
          <w:szCs w:val="23"/>
          <w:rtl w:val="0"/>
        </w:rPr>
        <w:t xml:space="preserve">ración lo dictaminado por el Fiscal del Estado Provincial en la Resolución Nº 1</w:t>
      </w:r>
      <w:r w:rsidDel="00000000" w:rsidR="00000000" w:rsidRPr="00000000">
        <w:rPr>
          <w:rFonts w:ascii="Times New Roman" w:cs="Times New Roman" w:eastAsia="Times New Roman" w:hAnsi="Times New Roman"/>
          <w:i w:val="1"/>
          <w:color w:val="393939"/>
          <w:sz w:val="23"/>
          <w:szCs w:val="23"/>
          <w:rtl w:val="0"/>
        </w:rPr>
        <w:t xml:space="preserve">/</w:t>
      </w:r>
      <w:r w:rsidDel="00000000" w:rsidR="00000000" w:rsidRPr="00000000">
        <w:rPr>
          <w:rFonts w:ascii="Times New Roman" w:cs="Times New Roman" w:eastAsia="Times New Roman" w:hAnsi="Times New Roman"/>
          <w:i w:val="1"/>
          <w:color w:val="191919"/>
          <w:sz w:val="23"/>
          <w:szCs w:val="23"/>
          <w:rtl w:val="0"/>
        </w:rPr>
        <w:t xml:space="preserve">20 del 06</w:t>
      </w:r>
      <w:r w:rsidDel="00000000" w:rsidR="00000000" w:rsidRPr="00000000">
        <w:rPr>
          <w:rFonts w:ascii="Times New Roman" w:cs="Times New Roman" w:eastAsia="Times New Roman" w:hAnsi="Times New Roman"/>
          <w:i w:val="1"/>
          <w:color w:val="393939"/>
          <w:sz w:val="23"/>
          <w:szCs w:val="23"/>
          <w:rtl w:val="0"/>
        </w:rPr>
        <w:t xml:space="preserve">/</w:t>
      </w:r>
      <w:r w:rsidDel="00000000" w:rsidR="00000000" w:rsidRPr="00000000">
        <w:rPr>
          <w:rFonts w:ascii="Times New Roman" w:cs="Times New Roman" w:eastAsia="Times New Roman" w:hAnsi="Times New Roman"/>
          <w:i w:val="1"/>
          <w:color w:val="191919"/>
          <w:sz w:val="23"/>
          <w:szCs w:val="23"/>
          <w:rtl w:val="0"/>
        </w:rPr>
        <w:t xml:space="preserve">01</w:t>
      </w:r>
      <w:r w:rsidDel="00000000" w:rsidR="00000000" w:rsidRPr="00000000">
        <w:rPr>
          <w:rFonts w:ascii="Times New Roman" w:cs="Times New Roman" w:eastAsia="Times New Roman" w:hAnsi="Times New Roman"/>
          <w:i w:val="1"/>
          <w:color w:val="484848"/>
          <w:sz w:val="23"/>
          <w:szCs w:val="23"/>
          <w:rtl w:val="0"/>
        </w:rPr>
        <w:t xml:space="preserve">/</w:t>
      </w:r>
      <w:r w:rsidDel="00000000" w:rsidR="00000000" w:rsidRPr="00000000">
        <w:rPr>
          <w:rFonts w:ascii="Times New Roman" w:cs="Times New Roman" w:eastAsia="Times New Roman" w:hAnsi="Times New Roman"/>
          <w:i w:val="1"/>
          <w:color w:val="191919"/>
          <w:sz w:val="23"/>
          <w:szCs w:val="23"/>
          <w:rtl w:val="0"/>
        </w:rPr>
        <w:t xml:space="preserve">2020,  en el marco del Expte.  N</w:t>
      </w:r>
      <w:r w:rsidDel="00000000" w:rsidR="00000000" w:rsidRPr="00000000">
        <w:rPr>
          <w:rFonts w:ascii="Times New Roman" w:cs="Times New Roman" w:eastAsia="Times New Roman" w:hAnsi="Times New Roman"/>
          <w:i w:val="1"/>
          <w:color w:val="393939"/>
          <w:sz w:val="23"/>
          <w:szCs w:val="23"/>
          <w:rtl w:val="0"/>
        </w:rPr>
        <w:t xml:space="preserve">º</w:t>
      </w:r>
      <w:r w:rsidDel="00000000" w:rsidR="00000000" w:rsidRPr="00000000">
        <w:rPr>
          <w:rtl w:val="0"/>
        </w:rPr>
      </w:r>
    </w:p>
    <w:p w:rsidR="00000000" w:rsidDel="00000000" w:rsidP="00000000" w:rsidRDefault="00000000" w:rsidRPr="00000000" w14:paraId="0000002A">
      <w:pPr>
        <w:spacing w:before="15" w:lineRule="auto"/>
        <w:ind w:left="352" w:right="4381"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color w:val="191919"/>
          <w:sz w:val="23"/>
          <w:szCs w:val="23"/>
          <w:rtl w:val="0"/>
        </w:rPr>
        <w:t xml:space="preserve">59</w:t>
      </w:r>
      <w:r w:rsidDel="00000000" w:rsidR="00000000" w:rsidRPr="00000000">
        <w:rPr>
          <w:rFonts w:ascii="Times New Roman" w:cs="Times New Roman" w:eastAsia="Times New Roman" w:hAnsi="Times New Roman"/>
          <w:i w:val="1"/>
          <w:color w:val="484848"/>
          <w:sz w:val="23"/>
          <w:szCs w:val="23"/>
          <w:rtl w:val="0"/>
        </w:rPr>
        <w:t xml:space="preserve">/</w:t>
      </w:r>
      <w:r w:rsidDel="00000000" w:rsidR="00000000" w:rsidRPr="00000000">
        <w:rPr>
          <w:rFonts w:ascii="Times New Roman" w:cs="Times New Roman" w:eastAsia="Times New Roman" w:hAnsi="Times New Roman"/>
          <w:i w:val="1"/>
          <w:color w:val="191919"/>
          <w:sz w:val="23"/>
          <w:szCs w:val="23"/>
          <w:rtl w:val="0"/>
        </w:rPr>
        <w:t xml:space="preserve">2019</w:t>
      </w:r>
      <w:r w:rsidDel="00000000" w:rsidR="00000000" w:rsidRPr="00000000">
        <w:rPr>
          <w:rFonts w:ascii="Times New Roman" w:cs="Times New Roman" w:eastAsia="Times New Roman" w:hAnsi="Times New Roman"/>
          <w:i w:val="1"/>
          <w:color w:val="393939"/>
          <w:sz w:val="23"/>
          <w:szCs w:val="23"/>
          <w:rtl w:val="0"/>
        </w:rPr>
        <w:t xml:space="preserve">,  </w:t>
      </w:r>
      <w:r w:rsidDel="00000000" w:rsidR="00000000" w:rsidRPr="00000000">
        <w:rPr>
          <w:rFonts w:ascii="Times New Roman" w:cs="Times New Roman" w:eastAsia="Times New Roman" w:hAnsi="Times New Roman"/>
          <w:i w:val="1"/>
          <w:color w:val="191919"/>
          <w:sz w:val="23"/>
          <w:szCs w:val="23"/>
          <w:rtl w:val="0"/>
        </w:rPr>
        <w:t xml:space="preserve">ello a fin de no caer en idénticas irregularidades</w:t>
      </w:r>
      <w:r w:rsidDel="00000000" w:rsidR="00000000" w:rsidRPr="00000000">
        <w:rPr>
          <w:rFonts w:ascii="Times New Roman" w:cs="Times New Roman" w:eastAsia="Times New Roman" w:hAnsi="Times New Roman"/>
          <w:i w:val="1"/>
          <w:color w:val="393939"/>
          <w:sz w:val="23"/>
          <w:szCs w:val="23"/>
          <w:rtl w:val="0"/>
        </w:rPr>
        <w:t xml:space="preserve">"</w:t>
      </w:r>
      <w:r w:rsidDel="00000000" w:rsidR="00000000" w:rsidRPr="00000000">
        <w:rPr>
          <w:rFonts w:ascii="Times New Roman" w:cs="Times New Roman" w:eastAsia="Times New Roman" w:hAnsi="Times New Roman"/>
          <w:i w:val="1"/>
          <w:color w:val="191919"/>
          <w:sz w:val="23"/>
          <w:szCs w:val="23"/>
          <w:rtl w:val="0"/>
        </w:rPr>
        <w:t xml:space="preserve">.</w:t>
      </w:r>
      <w:r w:rsidDel="00000000" w:rsidR="00000000" w:rsidRPr="00000000">
        <w:rPr>
          <w:rtl w:val="0"/>
        </w:rPr>
      </w:r>
    </w:p>
    <w:p w:rsidR="00000000" w:rsidDel="00000000" w:rsidP="00000000" w:rsidRDefault="00000000" w:rsidRPr="00000000" w14:paraId="0000002B">
      <w:pPr>
        <w:spacing w:before="9" w:line="249" w:lineRule="auto"/>
        <w:ind w:left="345" w:right="473" w:firstLine="72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Que asimismo la Secretaria Legal y Técnica</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consigno en el mentado informe que: </w:t>
      </w:r>
      <w:r w:rsidDel="00000000" w:rsidR="00000000" w:rsidRPr="00000000">
        <w:rPr>
          <w:rFonts w:ascii="Times New Roman" w:cs="Times New Roman" w:eastAsia="Times New Roman" w:hAnsi="Times New Roman"/>
          <w:i w:val="1"/>
          <w:color w:val="393939"/>
          <w:sz w:val="23"/>
          <w:szCs w:val="23"/>
          <w:rtl w:val="0"/>
        </w:rPr>
        <w:t xml:space="preserve">"</w:t>
      </w:r>
      <w:r w:rsidDel="00000000" w:rsidR="00000000" w:rsidRPr="00000000">
        <w:rPr>
          <w:rFonts w:ascii="Times New Roman" w:cs="Times New Roman" w:eastAsia="Times New Roman" w:hAnsi="Times New Roman"/>
          <w:i w:val="1"/>
          <w:color w:val="191919"/>
          <w:sz w:val="23"/>
          <w:szCs w:val="23"/>
          <w:rtl w:val="0"/>
        </w:rPr>
        <w:t xml:space="preserve">En general se advierte que primo  la buena fe negocia! en las partes  involucradas en defensa de los intereses del empleador </w:t>
      </w:r>
      <w:r w:rsidDel="00000000" w:rsidR="00000000" w:rsidRPr="00000000">
        <w:rPr>
          <w:rFonts w:ascii="Times New Roman" w:cs="Times New Roman" w:eastAsia="Times New Roman" w:hAnsi="Times New Roman"/>
          <w:i w:val="1"/>
          <w:color w:val="191919"/>
          <w:sz w:val="22"/>
          <w:szCs w:val="22"/>
          <w:rtl w:val="0"/>
        </w:rPr>
        <w:t xml:space="preserve">y </w:t>
      </w:r>
      <w:r w:rsidDel="00000000" w:rsidR="00000000" w:rsidRPr="00000000">
        <w:rPr>
          <w:rFonts w:ascii="Times New Roman" w:cs="Times New Roman" w:eastAsia="Times New Roman" w:hAnsi="Times New Roman"/>
          <w:i w:val="1"/>
          <w:color w:val="191919"/>
          <w:sz w:val="23"/>
          <w:szCs w:val="23"/>
          <w:rtl w:val="0"/>
        </w:rPr>
        <w:t xml:space="preserve">los derechos de los trabajadores</w:t>
      </w:r>
      <w:r w:rsidDel="00000000" w:rsidR="00000000" w:rsidRPr="00000000">
        <w:rPr>
          <w:rFonts w:ascii="Times New Roman" w:cs="Times New Roman" w:eastAsia="Times New Roman" w:hAnsi="Times New Roman"/>
          <w:i w:val="1"/>
          <w:color w:val="393939"/>
          <w:sz w:val="23"/>
          <w:szCs w:val="23"/>
          <w:rtl w:val="0"/>
        </w:rPr>
        <w:t xml:space="preserve">/</w:t>
      </w:r>
      <w:r w:rsidDel="00000000" w:rsidR="00000000" w:rsidRPr="00000000">
        <w:rPr>
          <w:rFonts w:ascii="Times New Roman" w:cs="Times New Roman" w:eastAsia="Times New Roman" w:hAnsi="Times New Roman"/>
          <w:i w:val="1"/>
          <w:color w:val="191919"/>
          <w:sz w:val="23"/>
          <w:szCs w:val="23"/>
          <w:rtl w:val="0"/>
        </w:rPr>
        <w:t xml:space="preserve">doras,  de la Administración Pública Provincial, por lo cual esta Secretaria de Coordinación Legal opina, previa lectura general</w:t>
      </w:r>
      <w:r w:rsidDel="00000000" w:rsidR="00000000" w:rsidRPr="00000000">
        <w:rPr>
          <w:rFonts w:ascii="Times New Roman" w:cs="Times New Roman" w:eastAsia="Times New Roman" w:hAnsi="Times New Roman"/>
          <w:i w:val="1"/>
          <w:color w:val="5a5a5b"/>
          <w:sz w:val="23"/>
          <w:szCs w:val="23"/>
          <w:rtl w:val="0"/>
        </w:rPr>
        <w:t xml:space="preserve">,  </w:t>
      </w:r>
      <w:r w:rsidDel="00000000" w:rsidR="00000000" w:rsidRPr="00000000">
        <w:rPr>
          <w:rFonts w:ascii="Times New Roman" w:cs="Times New Roman" w:eastAsia="Times New Roman" w:hAnsi="Times New Roman"/>
          <w:i w:val="1"/>
          <w:color w:val="191919"/>
          <w:sz w:val="23"/>
          <w:szCs w:val="23"/>
          <w:rtl w:val="0"/>
        </w:rPr>
        <w:t xml:space="preserve">que en principio no habría que formular reparos legales</w:t>
      </w:r>
      <w:r w:rsidDel="00000000" w:rsidR="00000000" w:rsidRPr="00000000">
        <w:rPr>
          <w:rFonts w:ascii="Times New Roman" w:cs="Times New Roman" w:eastAsia="Times New Roman" w:hAnsi="Times New Roman"/>
          <w:i w:val="1"/>
          <w:color w:val="393939"/>
          <w:sz w:val="23"/>
          <w:szCs w:val="23"/>
          <w:rtl w:val="0"/>
        </w:rPr>
        <w:t xml:space="preserve">"</w:t>
      </w:r>
      <w:r w:rsidDel="00000000" w:rsidR="00000000" w:rsidRPr="00000000">
        <w:rPr>
          <w:rtl w:val="0"/>
        </w:rPr>
      </w:r>
    </w:p>
    <w:p w:rsidR="00000000" w:rsidDel="00000000" w:rsidP="00000000" w:rsidRDefault="00000000" w:rsidRPr="00000000" w14:paraId="0000002C">
      <w:pPr>
        <w:spacing w:before="6" w:line="253" w:lineRule="auto"/>
        <w:ind w:left="352" w:right="473" w:firstLine="71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Que el Ministerio de Finanzas Publicas a través de las Secretarias de Presupuesto</w:t>
      </w:r>
      <w:r w:rsidDel="00000000" w:rsidR="00000000" w:rsidRPr="00000000">
        <w:rPr>
          <w:rFonts w:ascii="Times New Roman" w:cs="Times New Roman" w:eastAsia="Times New Roman" w:hAnsi="Times New Roman"/>
          <w:color w:val="484848"/>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de Haberes y Administrativa Legal, emitió el Dictamen Nº 63</w:t>
      </w:r>
      <w:r w:rsidDel="00000000" w:rsidR="00000000" w:rsidRPr="00000000">
        <w:rPr>
          <w:rFonts w:ascii="Times New Roman" w:cs="Times New Roman" w:eastAsia="Times New Roman" w:hAnsi="Times New Roman"/>
          <w:color w:val="393939"/>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21</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de fecha 13</w:t>
      </w:r>
      <w:r w:rsidDel="00000000" w:rsidR="00000000" w:rsidRPr="00000000">
        <w:rPr>
          <w:rFonts w:ascii="Times New Roman" w:cs="Times New Roman" w:eastAsia="Times New Roman" w:hAnsi="Times New Roman"/>
          <w:color w:val="393939"/>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10/21</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quienes en líneas generales entendieron  que  no  existen  aplicaciones  respecto  al  convenio  que  impliquen  un  real  impacto económico</w:t>
      </w:r>
      <w:r w:rsidDel="00000000" w:rsidR="00000000" w:rsidRPr="00000000">
        <w:rPr>
          <w:rFonts w:ascii="Times New Roman" w:cs="Times New Roman" w:eastAsia="Times New Roman" w:hAnsi="Times New Roman"/>
          <w:color w:val="484848"/>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dado que los mismos son una resultante de las negociaciones  salariales en el marco de paritarias".</w:t>
      </w:r>
      <w:r w:rsidDel="00000000" w:rsidR="00000000" w:rsidRPr="00000000">
        <w:rPr>
          <w:rtl w:val="0"/>
        </w:rPr>
      </w:r>
    </w:p>
    <w:p w:rsidR="00000000" w:rsidDel="00000000" w:rsidP="00000000" w:rsidRDefault="00000000" w:rsidRPr="00000000" w14:paraId="0000002D">
      <w:pPr>
        <w:spacing w:line="240" w:lineRule="auto"/>
        <w:ind w:left="1072"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Que los signatarios del Convenio Colectivo de Trabajo General para la Administración Pública</w:t>
      </w:r>
      <w:r w:rsidDel="00000000" w:rsidR="00000000" w:rsidRPr="00000000">
        <w:rPr>
          <w:rtl w:val="0"/>
        </w:rPr>
      </w:r>
    </w:p>
    <w:p w:rsidR="00000000" w:rsidDel="00000000" w:rsidP="00000000" w:rsidRDefault="00000000" w:rsidRPr="00000000" w14:paraId="0000002E">
      <w:pPr>
        <w:spacing w:before="9" w:lineRule="auto"/>
        <w:ind w:left="359" w:right="473"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Provincial  - Parte  General</w:t>
      </w:r>
      <w:r w:rsidDel="00000000" w:rsidR="00000000" w:rsidRPr="00000000">
        <w:rPr>
          <w:rFonts w:ascii="Times New Roman" w:cs="Times New Roman" w:eastAsia="Times New Roman" w:hAnsi="Times New Roman"/>
          <w:color w:val="484848"/>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solicitan  la  homologación  del  mismo  por  parte  de  la  Autoridad  de</w:t>
      </w:r>
      <w:r w:rsidDel="00000000" w:rsidR="00000000" w:rsidRPr="00000000">
        <w:rPr>
          <w:rtl w:val="0"/>
        </w:rPr>
      </w:r>
    </w:p>
    <w:p w:rsidR="00000000" w:rsidDel="00000000" w:rsidP="00000000" w:rsidRDefault="00000000" w:rsidRPr="00000000" w14:paraId="0000002F">
      <w:pPr>
        <w:spacing w:before="16" w:lineRule="auto"/>
        <w:ind w:left="359" w:right="719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Aplicación Laboral  Provincial.</w:t>
      </w:r>
      <w:r w:rsidDel="00000000" w:rsidR="00000000" w:rsidRPr="00000000">
        <w:rPr>
          <w:rtl w:val="0"/>
        </w:rPr>
      </w:r>
    </w:p>
    <w:p w:rsidR="00000000" w:rsidDel="00000000" w:rsidP="00000000" w:rsidRDefault="00000000" w:rsidRPr="00000000" w14:paraId="00000030">
      <w:pPr>
        <w:spacing w:line="240" w:lineRule="auto"/>
        <w:ind w:left="1072"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Que</w:t>
      </w:r>
      <w:r w:rsidDel="00000000" w:rsidR="00000000" w:rsidRPr="00000000">
        <w:rPr>
          <w:rFonts w:ascii="Times New Roman" w:cs="Times New Roman" w:eastAsia="Times New Roman" w:hAnsi="Times New Roman"/>
          <w:color w:val="484848"/>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en documento Nº 72 luce obrante la redacción definitiva del CCTG en estudio aprobado</w:t>
      </w:r>
      <w:r w:rsidDel="00000000" w:rsidR="00000000" w:rsidRPr="00000000">
        <w:rPr>
          <w:rtl w:val="0"/>
        </w:rPr>
      </w:r>
    </w:p>
    <w:p w:rsidR="00000000" w:rsidDel="00000000" w:rsidP="00000000" w:rsidRDefault="00000000" w:rsidRPr="00000000" w14:paraId="00000031">
      <w:pPr>
        <w:spacing w:before="23" w:lineRule="auto"/>
        <w:ind w:left="359" w:right="91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por las partes</w:t>
      </w:r>
      <w:r w:rsidDel="00000000" w:rsidR="00000000" w:rsidRPr="00000000">
        <w:rPr>
          <w:rFonts w:ascii="Times New Roman" w:cs="Times New Roman" w:eastAsia="Times New Roman" w:hAnsi="Times New Roman"/>
          <w:color w:val="484848"/>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conforme surge lo expresado por la comisión redactora en Acta Rectificativa N</w:t>
      </w:r>
      <w:r w:rsidDel="00000000" w:rsidR="00000000" w:rsidRPr="00000000">
        <w:rPr>
          <w:rFonts w:ascii="Times New Roman" w:cs="Times New Roman" w:eastAsia="Times New Roman" w:hAnsi="Times New Roman"/>
          <w:color w:val="393939"/>
          <w:sz w:val="23"/>
          <w:szCs w:val="23"/>
          <w:rtl w:val="0"/>
        </w:rPr>
        <w:t xml:space="preserve">º </w:t>
      </w:r>
      <w:r w:rsidDel="00000000" w:rsidR="00000000" w:rsidRPr="00000000">
        <w:rPr>
          <w:rFonts w:ascii="Times New Roman" w:cs="Times New Roman" w:eastAsia="Times New Roman" w:hAnsi="Times New Roman"/>
          <w:color w:val="191919"/>
          <w:sz w:val="23"/>
          <w:szCs w:val="23"/>
          <w:rtl w:val="0"/>
        </w:rPr>
        <w:t xml:space="preserve">2</w:t>
      </w:r>
      <w:r w:rsidDel="00000000" w:rsidR="00000000" w:rsidRPr="00000000">
        <w:rPr>
          <w:rtl w:val="0"/>
        </w:rPr>
      </w:r>
    </w:p>
    <w:p w:rsidR="00000000" w:rsidDel="00000000" w:rsidP="00000000" w:rsidRDefault="00000000" w:rsidRPr="00000000" w14:paraId="00000032">
      <w:pPr>
        <w:spacing w:before="2" w:line="246" w:lineRule="auto"/>
        <w:ind w:left="359" w:right="456" w:firstLine="726.9999999999999"/>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Que</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sin perjuicio de las salvedades expuestas, considero que el Convenio de Trabajo General </w:t>
      </w:r>
      <w:r w:rsidDel="00000000" w:rsidR="00000000" w:rsidRPr="00000000">
        <w:rPr>
          <w:rFonts w:ascii="Times New Roman" w:cs="Times New Roman" w:eastAsia="Times New Roman" w:hAnsi="Times New Roman"/>
          <w:color w:val="191919"/>
          <w:sz w:val="29"/>
          <w:szCs w:val="29"/>
          <w:rtl w:val="0"/>
        </w:rPr>
        <w:t xml:space="preserve">para la Administración Pública Provincial - Parte General, objeto del presente</w:t>
      </w:r>
      <w:r w:rsidDel="00000000" w:rsidR="00000000" w:rsidRPr="00000000">
        <w:rPr>
          <w:rFonts w:ascii="Times New Roman" w:cs="Times New Roman" w:eastAsia="Times New Roman" w:hAnsi="Times New Roman"/>
          <w:color w:val="393939"/>
          <w:sz w:val="29"/>
          <w:szCs w:val="29"/>
          <w:rtl w:val="0"/>
        </w:rPr>
        <w:t xml:space="preserve">, </w:t>
      </w:r>
      <w:r w:rsidDel="00000000" w:rsidR="00000000" w:rsidRPr="00000000">
        <w:rPr>
          <w:rFonts w:ascii="Times New Roman" w:cs="Times New Roman" w:eastAsia="Times New Roman" w:hAnsi="Times New Roman"/>
          <w:color w:val="191919"/>
          <w:sz w:val="29"/>
          <w:szCs w:val="29"/>
          <w:rtl w:val="0"/>
        </w:rPr>
        <w:t xml:space="preserve">no resulta contrario a </w:t>
      </w:r>
      <w:r w:rsidDel="00000000" w:rsidR="00000000" w:rsidRPr="00000000">
        <w:rPr>
          <w:rFonts w:ascii="Times New Roman" w:cs="Times New Roman" w:eastAsia="Times New Roman" w:hAnsi="Times New Roman"/>
          <w:color w:val="191919"/>
          <w:sz w:val="23"/>
          <w:szCs w:val="23"/>
          <w:rtl w:val="0"/>
        </w:rPr>
        <w:t xml:space="preserve">los  derechos  de  los  trabajadores  involucrados</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habiéndose  arribado  a una justa  composición  de intereses entre las partes.</w:t>
      </w:r>
      <w:r w:rsidDel="00000000" w:rsidR="00000000" w:rsidRPr="00000000">
        <w:rPr>
          <w:rtl w:val="0"/>
        </w:rPr>
      </w:r>
    </w:p>
    <w:p w:rsidR="00000000" w:rsidDel="00000000" w:rsidP="00000000" w:rsidRDefault="00000000" w:rsidRPr="00000000" w14:paraId="00000033">
      <w:pPr>
        <w:spacing w:line="240" w:lineRule="auto"/>
        <w:ind w:left="1086"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Que, respecto a sus formalidades, no adolece de vicios de forma, razón por lo cual  no existen</w:t>
      </w:r>
      <w:r w:rsidDel="00000000" w:rsidR="00000000" w:rsidRPr="00000000">
        <w:rPr>
          <w:rtl w:val="0"/>
        </w:rPr>
      </w:r>
    </w:p>
    <w:p w:rsidR="00000000" w:rsidDel="00000000" w:rsidP="00000000" w:rsidRDefault="00000000" w:rsidRPr="00000000" w14:paraId="00000034">
      <w:pPr>
        <w:spacing w:before="16" w:lineRule="auto"/>
        <w:ind w:left="366" w:right="4877"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obstáculos jurídicos para la homologación peticionada.</w:t>
      </w:r>
      <w:r w:rsidDel="00000000" w:rsidR="00000000" w:rsidRPr="00000000">
        <w:rPr>
          <w:rtl w:val="0"/>
        </w:rPr>
      </w:r>
    </w:p>
    <w:p w:rsidR="00000000" w:rsidDel="00000000" w:rsidP="00000000" w:rsidRDefault="00000000" w:rsidRPr="00000000" w14:paraId="00000035">
      <w:pPr>
        <w:spacing w:before="9" w:lineRule="auto"/>
        <w:ind w:left="1079"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Que la Dirección de Asuntos Jurídicos y Judiciales de Río Grande</w:t>
      </w:r>
      <w:r w:rsidDel="00000000" w:rsidR="00000000" w:rsidRPr="00000000">
        <w:rPr>
          <w:rFonts w:ascii="Times New Roman" w:cs="Times New Roman" w:eastAsia="Times New Roman" w:hAnsi="Times New Roman"/>
          <w:color w:val="5a5a5b"/>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luego del análisis de autos</w:t>
      </w:r>
      <w:r w:rsidDel="00000000" w:rsidR="00000000" w:rsidRPr="00000000">
        <w:rPr>
          <w:rFonts w:ascii="Times New Roman" w:cs="Times New Roman" w:eastAsia="Times New Roman" w:hAnsi="Times New Roman"/>
          <w:color w:val="393939"/>
          <w:sz w:val="23"/>
          <w:szCs w:val="23"/>
          <w:rtl w:val="0"/>
        </w:rPr>
        <w:t xml:space="preserve">,</w:t>
      </w:r>
      <w:r w:rsidDel="00000000" w:rsidR="00000000" w:rsidRPr="00000000">
        <w:rPr>
          <w:rtl w:val="0"/>
        </w:rPr>
      </w:r>
    </w:p>
    <w:p w:rsidR="00000000" w:rsidDel="00000000" w:rsidP="00000000" w:rsidRDefault="00000000" w:rsidRPr="00000000" w14:paraId="00000036">
      <w:pPr>
        <w:spacing w:before="4" w:lineRule="auto"/>
        <w:ind w:right="506"/>
        <w:jc w:val="right"/>
        <w:rPr>
          <w:rFonts w:ascii="Times New Roman" w:cs="Times New Roman" w:eastAsia="Times New Roman" w:hAnsi="Times New Roman"/>
          <w:sz w:val="22"/>
          <w:szCs w:val="22"/>
        </w:rPr>
        <w:sectPr>
          <w:type w:val="continuous"/>
          <w:pgSz w:h="20160" w:w="12240" w:orient="portrait"/>
          <w:pgMar w:bottom="280" w:top="280" w:left="1340" w:right="380" w:header="360" w:footer="360"/>
        </w:sectPr>
      </w:pPr>
      <w:r w:rsidDel="00000000" w:rsidR="00000000" w:rsidRPr="00000000">
        <w:rPr>
          <w:rFonts w:ascii="Times New Roman" w:cs="Times New Roman" w:eastAsia="Times New Roman" w:hAnsi="Times New Roman"/>
          <w:color w:val="191919"/>
          <w:sz w:val="22"/>
          <w:szCs w:val="22"/>
          <w:rtl w:val="0"/>
        </w:rPr>
        <w:t xml:space="preserve">. </w:t>
      </w:r>
      <w:r w:rsidDel="00000000" w:rsidR="00000000" w:rsidRPr="00000000">
        <w:rPr>
          <w:rFonts w:ascii="Times New Roman" w:cs="Times New Roman" w:eastAsia="Times New Roman" w:hAnsi="Times New Roman"/>
          <w:color w:val="484848"/>
          <w:sz w:val="22"/>
          <w:szCs w:val="22"/>
          <w:rtl w:val="0"/>
        </w:rPr>
        <w:t xml:space="preserve">.</w:t>
      </w:r>
      <w:r w:rsidDel="00000000" w:rsidR="00000000" w:rsidRPr="00000000">
        <w:rPr>
          <w:rFonts w:ascii="Times New Roman" w:cs="Times New Roman" w:eastAsia="Times New Roman" w:hAnsi="Times New Roman"/>
          <w:color w:val="393939"/>
          <w:sz w:val="22"/>
          <w:szCs w:val="22"/>
          <w:rtl w:val="0"/>
        </w:rPr>
        <w:t xml:space="preserve">//</w:t>
      </w:r>
      <w:r w:rsidDel="00000000" w:rsidR="00000000" w:rsidRPr="00000000">
        <w:rPr>
          <w:rFonts w:ascii="Times New Roman" w:cs="Times New Roman" w:eastAsia="Times New Roman" w:hAnsi="Times New Roman"/>
          <w:color w:val="191919"/>
          <w:sz w:val="22"/>
          <w:szCs w:val="22"/>
          <w:rtl w:val="0"/>
        </w:rPr>
        <w:t xml:space="preserve">2</w:t>
      </w:r>
      <w:r w:rsidDel="00000000" w:rsidR="00000000" w:rsidRPr="00000000">
        <w:rPr>
          <w:rtl w:val="0"/>
        </w:rPr>
      </w:r>
    </w:p>
    <w:p w:rsidR="00000000" w:rsidDel="00000000" w:rsidP="00000000" w:rsidRDefault="00000000" w:rsidRPr="00000000" w14:paraId="00000037">
      <w:pPr>
        <w:spacing w:line="1380" w:lineRule="auto"/>
        <w:ind w:left="636" w:right="612" w:firstLine="0"/>
        <w:jc w:val="center"/>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i w:val="1"/>
          <w:color w:val="454545"/>
          <w:sz w:val="240"/>
          <w:szCs w:val="240"/>
          <w:vertAlign w:val="superscript"/>
          <w:rtl w:val="0"/>
        </w:rPr>
        <w:t xml:space="preserve">r/</w:t>
      </w:r>
      <w:r w:rsidDel="00000000" w:rsidR="00000000" w:rsidRPr="00000000">
        <w:rPr>
          <w:rFonts w:ascii="Malgun Gothic" w:cs="Malgun Gothic" w:eastAsia="Malgun Gothic" w:hAnsi="Malgun Gothic"/>
          <w:color w:val="323232"/>
          <w:sz w:val="240"/>
          <w:szCs w:val="240"/>
          <w:vertAlign w:val="superscript"/>
          <w:rtl w:val="0"/>
        </w:rPr>
        <w:t xml:space="preserve">�</w:t>
      </w:r>
      <w:r w:rsidDel="00000000" w:rsidR="00000000" w:rsidRPr="00000000">
        <w:rPr>
          <w:rFonts w:ascii="Times New Roman" w:cs="Times New Roman" w:eastAsia="Times New Roman" w:hAnsi="Times New Roman"/>
          <w:i w:val="1"/>
          <w:color w:val="454545"/>
          <w:sz w:val="240"/>
          <w:szCs w:val="240"/>
          <w:vertAlign w:val="superscript"/>
          <w:rtl w:val="0"/>
        </w:rPr>
        <w:t xml:space="preserve">7,</w:t>
      </w:r>
      <w:r w:rsidDel="00000000" w:rsidR="00000000" w:rsidRPr="00000000">
        <w:rPr>
          <w:rtl w:val="0"/>
        </w:rPr>
      </w:r>
    </w:p>
    <w:p w:rsidR="00000000" w:rsidDel="00000000" w:rsidP="00000000" w:rsidRDefault="00000000" w:rsidRPr="00000000" w14:paraId="00000038">
      <w:pPr>
        <w:spacing w:line="140" w:lineRule="auto"/>
        <w:ind w:right="-43"/>
        <w:jc w:val="left"/>
        <w:rPr>
          <w:rFonts w:ascii="Arial" w:cs="Arial" w:eastAsia="Arial" w:hAnsi="Arial"/>
          <w:sz w:val="15"/>
          <w:szCs w:val="15"/>
        </w:rPr>
      </w:pPr>
      <w:r w:rsidDel="00000000" w:rsidR="00000000" w:rsidRPr="00000000">
        <w:rPr>
          <w:rFonts w:ascii="Arial" w:cs="Arial" w:eastAsia="Arial" w:hAnsi="Arial"/>
          <w:color w:val="5d5d5d"/>
          <w:sz w:val="15"/>
          <w:szCs w:val="15"/>
          <w:rtl w:val="0"/>
        </w:rPr>
        <w:t xml:space="preserve">'l       </w:t>
      </w:r>
      <w:r w:rsidDel="00000000" w:rsidR="00000000" w:rsidRPr="00000000">
        <w:rPr>
          <w:rFonts w:ascii="Arial" w:cs="Arial" w:eastAsia="Arial" w:hAnsi="Arial"/>
          <w:color w:val="454545"/>
          <w:sz w:val="15"/>
          <w:szCs w:val="15"/>
          <w:rtl w:val="0"/>
        </w:rPr>
        <w:t xml:space="preserve">'/</w:t>
      </w:r>
      <w:r w:rsidDel="00000000" w:rsidR="00000000" w:rsidRPr="00000000">
        <w:rPr>
          <w:rtl w:val="0"/>
        </w:rPr>
      </w:r>
    </w:p>
    <w:p w:rsidR="00000000" w:rsidDel="00000000" w:rsidP="00000000" w:rsidRDefault="00000000" w:rsidRPr="00000000" w14:paraId="00000039">
      <w:pPr>
        <w:spacing w:line="240" w:lineRule="auto"/>
        <w:ind w:left="1014" w:right="954" w:firstLine="0"/>
        <w:jc w:val="center"/>
        <w:rPr>
          <w:rFonts w:ascii="Arial" w:cs="Arial" w:eastAsia="Arial" w:hAnsi="Arial"/>
          <w:sz w:val="19"/>
          <w:szCs w:val="19"/>
        </w:rPr>
      </w:pPr>
      <w:r w:rsidDel="00000000" w:rsidR="00000000" w:rsidRPr="00000000">
        <w:rPr>
          <w:rFonts w:ascii="Arial" w:cs="Arial" w:eastAsia="Arial" w:hAnsi="Arial"/>
          <w:color w:val="454545"/>
          <w:sz w:val="12"/>
          <w:szCs w:val="12"/>
          <w:vertAlign w:val="baseline"/>
          <w:rtl w:val="0"/>
        </w:rPr>
        <w:t xml:space="preserve">".....--:::        </w:t>
      </w:r>
      <w:r w:rsidDel="00000000" w:rsidR="00000000" w:rsidRPr="00000000">
        <w:rPr>
          <w:rFonts w:ascii="Arial" w:cs="Arial" w:eastAsia="Arial" w:hAnsi="Arial"/>
          <w:color w:val="5d5d5d"/>
          <w:sz w:val="26"/>
          <w:szCs w:val="26"/>
          <w:vertAlign w:val="baseline"/>
          <w:rtl w:val="0"/>
        </w:rPr>
        <w:t xml:space="preserve">....   </w:t>
      </w:r>
      <w:r w:rsidDel="00000000" w:rsidR="00000000" w:rsidRPr="00000000">
        <w:rPr>
          <w:rFonts w:ascii="Arial" w:cs="Arial" w:eastAsia="Arial" w:hAnsi="Arial"/>
          <w:color w:val="454545"/>
          <w:sz w:val="19"/>
          <w:szCs w:val="19"/>
          <w:vertAlign w:val="baseline"/>
          <w:rtl w:val="0"/>
        </w:rPr>
        <w:t xml:space="preserve">,;,,,</w:t>
      </w:r>
      <w:r w:rsidDel="00000000" w:rsidR="00000000" w:rsidRPr="00000000">
        <w:rPr>
          <w:rtl w:val="0"/>
        </w:rPr>
      </w:r>
    </w:p>
    <w:p w:rsidR="00000000" w:rsidDel="00000000" w:rsidP="00000000" w:rsidRDefault="00000000" w:rsidRPr="00000000" w14:paraId="0000003A">
      <w:pPr>
        <w:spacing w:line="220" w:lineRule="auto"/>
        <w:ind w:left="312" w:right="216" w:firstLine="0"/>
        <w:jc w:val="center"/>
        <w:rPr>
          <w:rFonts w:ascii="Arial" w:cs="Arial" w:eastAsia="Arial" w:hAnsi="Arial"/>
          <w:sz w:val="21"/>
          <w:szCs w:val="21"/>
        </w:rPr>
      </w:pPr>
      <w:r w:rsidDel="00000000" w:rsidR="00000000" w:rsidRPr="00000000">
        <w:rPr>
          <w:rFonts w:ascii="Arial" w:cs="Arial" w:eastAsia="Arial" w:hAnsi="Arial"/>
          <w:i w:val="1"/>
          <w:color w:val="5d5d5d"/>
          <w:sz w:val="9"/>
          <w:szCs w:val="9"/>
          <w:rtl w:val="0"/>
        </w:rPr>
        <w:t xml:space="preserve">f!,P;('</w:t>
      </w:r>
      <w:r w:rsidDel="00000000" w:rsidR="00000000" w:rsidRPr="00000000">
        <w:rPr>
          <w:rFonts w:ascii="Arial" w:cs="Arial" w:eastAsia="Arial" w:hAnsi="Arial"/>
          <w:i w:val="1"/>
          <w:color w:val="454545"/>
          <w:sz w:val="9"/>
          <w:szCs w:val="9"/>
          <w:rtl w:val="0"/>
        </w:rPr>
        <w:t xml:space="preserve">fJ(</w:t>
      </w:r>
      <w:r w:rsidDel="00000000" w:rsidR="00000000" w:rsidRPr="00000000">
        <w:rPr>
          <w:rFonts w:ascii="Arial" w:cs="Arial" w:eastAsia="Arial" w:hAnsi="Arial"/>
          <w:i w:val="1"/>
          <w:color w:val="323232"/>
          <w:sz w:val="9"/>
          <w:szCs w:val="9"/>
          <w:rtl w:val="0"/>
        </w:rPr>
        <w:t xml:space="preserve">ll</w:t>
      </w:r>
      <w:r w:rsidDel="00000000" w:rsidR="00000000" w:rsidRPr="00000000">
        <w:rPr>
          <w:rFonts w:ascii="Arial" w:cs="Arial" w:eastAsia="Arial" w:hAnsi="Arial"/>
          <w:i w:val="1"/>
          <w:color w:val="454545"/>
          <w:sz w:val="9"/>
          <w:szCs w:val="9"/>
          <w:rtl w:val="0"/>
        </w:rPr>
        <w:t xml:space="preserve">t'h1</w:t>
      </w:r>
      <w:r w:rsidDel="00000000" w:rsidR="00000000" w:rsidRPr="00000000">
        <w:rPr>
          <w:rFonts w:ascii="Arial" w:cs="Arial" w:eastAsia="Arial" w:hAnsi="Arial"/>
          <w:i w:val="1"/>
          <w:color w:val="aeaeae"/>
          <w:sz w:val="9"/>
          <w:szCs w:val="9"/>
          <w:rtl w:val="0"/>
        </w:rPr>
        <w:t xml:space="preserve">,  </w:t>
      </w:r>
      <w:r w:rsidDel="00000000" w:rsidR="00000000" w:rsidRPr="00000000">
        <w:rPr>
          <w:rFonts w:ascii="Times New Roman" w:cs="Times New Roman" w:eastAsia="Times New Roman" w:hAnsi="Times New Roman"/>
          <w:i w:val="1"/>
          <w:color w:val="323232"/>
          <w:sz w:val="15"/>
          <w:szCs w:val="15"/>
          <w:rtl w:val="0"/>
        </w:rPr>
        <w:t xml:space="preserve">rl</w:t>
      </w:r>
      <w:r w:rsidDel="00000000" w:rsidR="00000000" w:rsidRPr="00000000">
        <w:rPr>
          <w:rFonts w:ascii="Times New Roman" w:cs="Times New Roman" w:eastAsia="Times New Roman" w:hAnsi="Times New Roman"/>
          <w:i w:val="1"/>
          <w:color w:val="5d5d5d"/>
          <w:sz w:val="15"/>
          <w:szCs w:val="15"/>
          <w:rtl w:val="0"/>
        </w:rPr>
        <w:t xml:space="preserve">e  ¡y¡;;</w:t>
      </w:r>
      <w:r w:rsidDel="00000000" w:rsidR="00000000" w:rsidRPr="00000000">
        <w:rPr>
          <w:rFonts w:ascii="Times New Roman" w:cs="Times New Roman" w:eastAsia="Times New Roman" w:hAnsi="Times New Roman"/>
          <w:i w:val="1"/>
          <w:color w:val="323232"/>
          <w:sz w:val="15"/>
          <w:szCs w:val="15"/>
          <w:rtl w:val="0"/>
        </w:rPr>
        <w:t xml:space="preserve">,,</w:t>
      </w:r>
      <w:r w:rsidDel="00000000" w:rsidR="00000000" w:rsidRPr="00000000">
        <w:rPr>
          <w:rFonts w:ascii="Times New Roman" w:cs="Times New Roman" w:eastAsia="Times New Roman" w:hAnsi="Times New Roman"/>
          <w:i w:val="1"/>
          <w:color w:val="454545"/>
          <w:sz w:val="15"/>
          <w:szCs w:val="15"/>
          <w:rtl w:val="0"/>
        </w:rPr>
        <w:t xml:space="preserve">o  rl</w:t>
      </w:r>
      <w:r w:rsidDel="00000000" w:rsidR="00000000" w:rsidRPr="00000000">
        <w:rPr>
          <w:rFonts w:ascii="Times New Roman" w:cs="Times New Roman" w:eastAsia="Times New Roman" w:hAnsi="Times New Roman"/>
          <w:i w:val="1"/>
          <w:color w:val="5d5d5d"/>
          <w:sz w:val="15"/>
          <w:szCs w:val="15"/>
          <w:rtl w:val="0"/>
        </w:rPr>
        <w:t xml:space="preserve">e</w:t>
      </w:r>
      <w:r w:rsidDel="00000000" w:rsidR="00000000" w:rsidRPr="00000000">
        <w:rPr>
          <w:rFonts w:ascii="Times New Roman" w:cs="Times New Roman" w:eastAsia="Times New Roman" w:hAnsi="Times New Roman"/>
          <w:i w:val="1"/>
          <w:color w:val="323232"/>
          <w:sz w:val="15"/>
          <w:szCs w:val="15"/>
          <w:rtl w:val="0"/>
        </w:rPr>
        <w:t xml:space="preserve">l </w:t>
      </w:r>
      <w:r w:rsidDel="00000000" w:rsidR="00000000" w:rsidRPr="00000000">
        <w:rPr>
          <w:rFonts w:ascii="Arial" w:cs="Arial" w:eastAsia="Arial" w:hAnsi="Arial"/>
          <w:color w:val="5d5d5d"/>
          <w:sz w:val="21"/>
          <w:szCs w:val="21"/>
          <w:rtl w:val="0"/>
        </w:rPr>
        <w:t xml:space="preserve">,g¡;;w(I</w:t>
      </w:r>
      <w:r w:rsidDel="00000000" w:rsidR="00000000" w:rsidRPr="00000000">
        <w:rPr>
          <w:rFonts w:ascii="Arial" w:cs="Arial" w:eastAsia="Arial" w:hAnsi="Arial"/>
          <w:color w:val="1a1a1a"/>
          <w:sz w:val="21"/>
          <w:szCs w:val="21"/>
          <w:rtl w:val="0"/>
        </w:rPr>
        <w:t xml:space="preserve">,</w:t>
      </w:r>
      <w:r w:rsidDel="00000000" w:rsidR="00000000" w:rsidRPr="00000000">
        <w:rPr>
          <w:rtl w:val="0"/>
        </w:rPr>
      </w:r>
    </w:p>
    <w:p w:rsidR="00000000" w:rsidDel="00000000" w:rsidP="00000000" w:rsidRDefault="00000000" w:rsidRPr="00000000" w14:paraId="0000003B">
      <w:pPr>
        <w:spacing w:before="72" w:lineRule="auto"/>
        <w:ind w:left="97" w:right="-35"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color w:val="5d5d5d"/>
          <w:sz w:val="14"/>
          <w:szCs w:val="14"/>
          <w:rtl w:val="0"/>
        </w:rPr>
        <w:t xml:space="preserve">%</w:t>
      </w:r>
      <w:r w:rsidDel="00000000" w:rsidR="00000000" w:rsidRPr="00000000">
        <w:rPr>
          <w:rFonts w:ascii="Times New Roman" w:cs="Times New Roman" w:eastAsia="Times New Roman" w:hAnsi="Times New Roman"/>
          <w:i w:val="1"/>
          <w:color w:val="454545"/>
          <w:sz w:val="14"/>
          <w:szCs w:val="14"/>
          <w:rtl w:val="0"/>
        </w:rPr>
        <w:t xml:space="preserve">1c!</w:t>
      </w:r>
      <w:r w:rsidDel="00000000" w:rsidR="00000000" w:rsidRPr="00000000">
        <w:rPr>
          <w:rFonts w:ascii="Times New Roman" w:cs="Times New Roman" w:eastAsia="Times New Roman" w:hAnsi="Times New Roman"/>
          <w:i w:val="1"/>
          <w:color w:val="1a1a1a"/>
          <w:sz w:val="14"/>
          <w:szCs w:val="14"/>
          <w:rtl w:val="0"/>
        </w:rPr>
        <w:t xml:space="preserve">,</w:t>
      </w:r>
      <w:r w:rsidDel="00000000" w:rsidR="00000000" w:rsidRPr="00000000">
        <w:rPr>
          <w:rFonts w:ascii="Times New Roman" w:cs="Times New Roman" w:eastAsia="Times New Roman" w:hAnsi="Times New Roman"/>
          <w:i w:val="1"/>
          <w:color w:val="323232"/>
          <w:sz w:val="14"/>
          <w:szCs w:val="14"/>
          <w:rtl w:val="0"/>
        </w:rPr>
        <w:t xml:space="preserve">ti</w:t>
      </w:r>
      <w:r w:rsidDel="00000000" w:rsidR="00000000" w:rsidRPr="00000000">
        <w:rPr>
          <w:rFonts w:ascii="Times New Roman" w:cs="Times New Roman" w:eastAsia="Times New Roman" w:hAnsi="Times New Roman"/>
          <w:i w:val="1"/>
          <w:color w:val="454545"/>
          <w:sz w:val="14"/>
          <w:szCs w:val="14"/>
          <w:rtl w:val="0"/>
        </w:rPr>
        <w:t xml:space="preserve">r</w:t>
      </w:r>
      <w:r w:rsidDel="00000000" w:rsidR="00000000" w:rsidRPr="00000000">
        <w:rPr>
          <w:rFonts w:ascii="Times New Roman" w:cs="Times New Roman" w:eastAsia="Times New Roman" w:hAnsi="Times New Roman"/>
          <w:i w:val="1"/>
          <w:color w:val="323232"/>
          <w:sz w:val="14"/>
          <w:szCs w:val="14"/>
          <w:rtl w:val="0"/>
        </w:rPr>
        <w:t xml:space="preserve">l</w:t>
      </w:r>
      <w:r w:rsidDel="00000000" w:rsidR="00000000" w:rsidRPr="00000000">
        <w:rPr>
          <w:rFonts w:ascii="Times New Roman" w:cs="Times New Roman" w:eastAsia="Times New Roman" w:hAnsi="Times New Roman"/>
          <w:i w:val="1"/>
          <w:color w:val="454545"/>
          <w:sz w:val="14"/>
          <w:szCs w:val="14"/>
          <w:rtl w:val="0"/>
        </w:rPr>
        <w:t xml:space="preserve">a  </w:t>
      </w:r>
      <w:r w:rsidDel="00000000" w:rsidR="00000000" w:rsidRPr="00000000">
        <w:rPr>
          <w:rFonts w:ascii="Times New Roman" w:cs="Times New Roman" w:eastAsia="Times New Roman" w:hAnsi="Times New Roman"/>
          <w:i w:val="1"/>
          <w:color w:val="5d5d5d"/>
          <w:sz w:val="14"/>
          <w:szCs w:val="14"/>
          <w:rtl w:val="0"/>
        </w:rPr>
        <w:t xml:space="preserve">e </w:t>
      </w:r>
      <w:r w:rsidDel="00000000" w:rsidR="00000000" w:rsidRPr="00000000">
        <w:rPr>
          <w:rFonts w:ascii="Times New Roman" w:cs="Times New Roman" w:eastAsia="Times New Roman" w:hAnsi="Times New Roman"/>
          <w:i w:val="1"/>
          <w:color w:val="5d5d5d"/>
          <w:sz w:val="16"/>
          <w:szCs w:val="16"/>
          <w:rtl w:val="0"/>
        </w:rPr>
        <w:t xml:space="preserve">...f.í</w:t>
      </w:r>
      <w:r w:rsidDel="00000000" w:rsidR="00000000" w:rsidRPr="00000000">
        <w:rPr>
          <w:rFonts w:ascii="Times New Roman" w:cs="Times New Roman" w:eastAsia="Times New Roman" w:hAnsi="Times New Roman"/>
          <w:i w:val="1"/>
          <w:color w:val="323232"/>
          <w:sz w:val="16"/>
          <w:szCs w:val="16"/>
          <w:rtl w:val="0"/>
        </w:rPr>
        <w:t xml:space="preserve">l</w:t>
      </w:r>
      <w:r w:rsidDel="00000000" w:rsidR="00000000" w:rsidRPr="00000000">
        <w:rPr>
          <w:rFonts w:ascii="Times New Roman" w:cs="Times New Roman" w:eastAsia="Times New Roman" w:hAnsi="Times New Roman"/>
          <w:i w:val="1"/>
          <w:color w:val="454545"/>
          <w:sz w:val="16"/>
          <w:szCs w:val="16"/>
          <w:rtl w:val="0"/>
        </w:rPr>
        <w:t xml:space="preserve">a,i </w:t>
      </w:r>
      <w:r w:rsidDel="00000000" w:rsidR="00000000" w:rsidRPr="00000000">
        <w:rPr>
          <w:rFonts w:ascii="Times New Roman" w:cs="Times New Roman" w:eastAsia="Times New Roman" w:hAnsi="Times New Roman"/>
          <w:i w:val="1"/>
          <w:color w:val="323232"/>
          <w:sz w:val="16"/>
          <w:szCs w:val="16"/>
          <w:rtl w:val="0"/>
        </w:rPr>
        <w:t xml:space="preserve">t!</w:t>
      </w:r>
      <w:r w:rsidDel="00000000" w:rsidR="00000000" w:rsidRPr="00000000">
        <w:rPr>
          <w:rFonts w:ascii="Times New Roman" w:cs="Times New Roman" w:eastAsia="Times New Roman" w:hAnsi="Times New Roman"/>
          <w:i w:val="1"/>
          <w:color w:val="5d5d5d"/>
          <w:sz w:val="16"/>
          <w:szCs w:val="16"/>
          <w:rtl w:val="0"/>
        </w:rPr>
        <w:t xml:space="preserve">e</w:t>
      </w:r>
      <w:r w:rsidDel="00000000" w:rsidR="00000000" w:rsidRPr="00000000">
        <w:rPr>
          <w:rFonts w:ascii="Times New Roman" w:cs="Times New Roman" w:eastAsia="Times New Roman" w:hAnsi="Times New Roman"/>
          <w:i w:val="1"/>
          <w:color w:val="323232"/>
          <w:sz w:val="16"/>
          <w:szCs w:val="16"/>
          <w:rtl w:val="0"/>
        </w:rPr>
        <w:t xml:space="preserve">/ </w:t>
      </w:r>
      <w:r w:rsidDel="00000000" w:rsidR="00000000" w:rsidRPr="00000000">
        <w:rPr>
          <w:rFonts w:ascii="Arial" w:cs="Arial" w:eastAsia="Arial" w:hAnsi="Arial"/>
          <w:i w:val="1"/>
          <w:color w:val="5d5d5d"/>
          <w:sz w:val="12"/>
          <w:szCs w:val="12"/>
          <w:rtl w:val="0"/>
        </w:rPr>
        <w:t xml:space="preserve">.%l</w:t>
      </w:r>
      <w:r w:rsidDel="00000000" w:rsidR="00000000" w:rsidRPr="00000000">
        <w:rPr>
          <w:rFonts w:ascii="Arial" w:cs="Arial" w:eastAsia="Arial" w:hAnsi="Arial"/>
          <w:i w:val="1"/>
          <w:color w:val="454545"/>
          <w:sz w:val="12"/>
          <w:szCs w:val="12"/>
          <w:rtl w:val="0"/>
        </w:rPr>
        <w:t xml:space="preserve">c!</w:t>
      </w:r>
      <w:r w:rsidDel="00000000" w:rsidR="00000000" w:rsidRPr="00000000">
        <w:rPr>
          <w:rFonts w:ascii="Arial" w:cs="Arial" w:eastAsia="Arial" w:hAnsi="Arial"/>
          <w:i w:val="1"/>
          <w:color w:val="323232"/>
          <w:sz w:val="12"/>
          <w:szCs w:val="12"/>
          <w:rtl w:val="0"/>
        </w:rPr>
        <w:t xml:space="preserve">11ll</w:t>
      </w:r>
      <w:r w:rsidDel="00000000" w:rsidR="00000000" w:rsidRPr="00000000">
        <w:rPr>
          <w:rFonts w:ascii="Arial" w:cs="Arial" w:eastAsia="Arial" w:hAnsi="Arial"/>
          <w:i w:val="1"/>
          <w:color w:val="5d5d5d"/>
          <w:sz w:val="12"/>
          <w:szCs w:val="12"/>
          <w:rtl w:val="0"/>
        </w:rPr>
        <w:t xml:space="preserve">t!f'  </w:t>
      </w:r>
      <w:r w:rsidDel="00000000" w:rsidR="00000000" w:rsidRPr="00000000">
        <w:rPr>
          <w:rFonts w:ascii="Times New Roman" w:cs="Times New Roman" w:eastAsia="Times New Roman" w:hAnsi="Times New Roman"/>
          <w:i w:val="1"/>
          <w:color w:val="5d5d5d"/>
          <w:sz w:val="16"/>
          <w:szCs w:val="16"/>
          <w:rtl w:val="0"/>
        </w:rPr>
        <w:t xml:space="preserve">(ef/¡</w:t>
      </w:r>
      <w:r w:rsidDel="00000000" w:rsidR="00000000" w:rsidRPr="00000000">
        <w:rPr>
          <w:rFonts w:ascii="Times New Roman" w:cs="Times New Roman" w:eastAsia="Times New Roman" w:hAnsi="Times New Roman"/>
          <w:i w:val="1"/>
          <w:color w:val="1a1a1a"/>
          <w:sz w:val="16"/>
          <w:szCs w:val="16"/>
          <w:rtl w:val="0"/>
        </w:rPr>
        <w:t xml:space="preserve">u</w:t>
      </w:r>
      <w:r w:rsidDel="00000000" w:rsidR="00000000" w:rsidRPr="00000000">
        <w:rPr>
          <w:rFonts w:ascii="Times New Roman" w:cs="Times New Roman" w:eastAsia="Times New Roman" w:hAnsi="Times New Roman"/>
          <w:i w:val="1"/>
          <w:color w:val="717171"/>
          <w:sz w:val="16"/>
          <w:szCs w:val="16"/>
          <w:rtl w:val="0"/>
        </w:rPr>
        <w:t xml:space="preserve">,</w:t>
      </w:r>
      <w:r w:rsidDel="00000000" w:rsidR="00000000" w:rsidRPr="00000000">
        <w:rPr>
          <w:rtl w:val="0"/>
        </w:rPr>
      </w:r>
    </w:p>
    <w:p w:rsidR="00000000" w:rsidDel="00000000" w:rsidP="00000000" w:rsidRDefault="00000000" w:rsidRPr="00000000" w14:paraId="0000003C">
      <w:pPr>
        <w:spacing w:before="80" w:line="180" w:lineRule="auto"/>
        <w:ind w:left="654" w:right="536" w:firstLine="0"/>
        <w:jc w:val="center"/>
        <w:rPr>
          <w:rFonts w:ascii="Arial" w:cs="Arial" w:eastAsia="Arial" w:hAnsi="Arial"/>
          <w:sz w:val="12"/>
          <w:szCs w:val="12"/>
        </w:rPr>
      </w:pPr>
      <w:r w:rsidDel="00000000" w:rsidR="00000000" w:rsidRPr="00000000">
        <w:rPr>
          <w:rFonts w:ascii="Times New Roman" w:cs="Times New Roman" w:eastAsia="Times New Roman" w:hAnsi="Times New Roman"/>
          <w:i w:val="1"/>
          <w:color w:val="5d5d5d"/>
          <w:sz w:val="17"/>
          <w:szCs w:val="17"/>
          <w:vertAlign w:val="baseline"/>
          <w:rtl w:val="0"/>
        </w:rPr>
        <w:t xml:space="preserve">ti{'</w:t>
      </w:r>
      <w:r w:rsidDel="00000000" w:rsidR="00000000" w:rsidRPr="00000000">
        <w:rPr>
          <w:rFonts w:ascii="Times New Roman" w:cs="Times New Roman" w:eastAsia="Times New Roman" w:hAnsi="Times New Roman"/>
          <w:i w:val="1"/>
          <w:color w:val="454545"/>
          <w:sz w:val="17"/>
          <w:szCs w:val="17"/>
          <w:vertAlign w:val="baseline"/>
          <w:rtl w:val="0"/>
        </w:rPr>
        <w:t xml:space="preserve">e¡,</w:t>
      </w:r>
      <w:r w:rsidDel="00000000" w:rsidR="00000000" w:rsidRPr="00000000">
        <w:rPr>
          <w:rFonts w:ascii="Times New Roman" w:cs="Times New Roman" w:eastAsia="Times New Roman" w:hAnsi="Times New Roman"/>
          <w:i w:val="1"/>
          <w:color w:val="323232"/>
          <w:sz w:val="17"/>
          <w:szCs w:val="17"/>
          <w:vertAlign w:val="baseline"/>
          <w:rtl w:val="0"/>
        </w:rPr>
        <w:t xml:space="preserve">,íbll</w:t>
      </w:r>
      <w:r w:rsidDel="00000000" w:rsidR="00000000" w:rsidRPr="00000000">
        <w:rPr>
          <w:rFonts w:ascii="Times New Roman" w:cs="Times New Roman" w:eastAsia="Times New Roman" w:hAnsi="Times New Roman"/>
          <w:i w:val="1"/>
          <w:color w:val="5d5d5d"/>
          <w:sz w:val="17"/>
          <w:szCs w:val="17"/>
          <w:vertAlign w:val="baseline"/>
          <w:rtl w:val="0"/>
        </w:rPr>
        <w:t xml:space="preserve">t!</w:t>
      </w:r>
      <w:r w:rsidDel="00000000" w:rsidR="00000000" w:rsidRPr="00000000">
        <w:rPr>
          <w:rFonts w:ascii="Times New Roman" w:cs="Times New Roman" w:eastAsia="Times New Roman" w:hAnsi="Times New Roman"/>
          <w:i w:val="1"/>
          <w:color w:val="454545"/>
          <w:sz w:val="17"/>
          <w:szCs w:val="17"/>
          <w:vertAlign w:val="baseline"/>
          <w:rtl w:val="0"/>
        </w:rPr>
        <w:t xml:space="preserve">a  </w:t>
      </w:r>
      <w:r w:rsidDel="00000000" w:rsidR="00000000" w:rsidRPr="00000000">
        <w:rPr>
          <w:rFonts w:ascii="Arial" w:cs="Arial" w:eastAsia="Arial" w:hAnsi="Arial"/>
          <w:i w:val="1"/>
          <w:color w:val="5d5d5d"/>
          <w:sz w:val="12"/>
          <w:szCs w:val="12"/>
          <w:vertAlign w:val="baseline"/>
          <w:rtl w:val="0"/>
        </w:rPr>
        <w:t xml:space="preserve">.%</w:t>
      </w:r>
      <w:r w:rsidDel="00000000" w:rsidR="00000000" w:rsidRPr="00000000">
        <w:rPr>
          <w:rFonts w:ascii="Arial" w:cs="Arial" w:eastAsia="Arial" w:hAnsi="Arial"/>
          <w:i w:val="1"/>
          <w:color w:val="454545"/>
          <w:sz w:val="12"/>
          <w:szCs w:val="12"/>
          <w:vertAlign w:val="baseline"/>
          <w:rtl w:val="0"/>
        </w:rPr>
        <w:t xml:space="preserve">$</w:t>
      </w:r>
      <w:r w:rsidDel="00000000" w:rsidR="00000000" w:rsidRPr="00000000">
        <w:rPr>
          <w:rFonts w:ascii="Arial" w:cs="Arial" w:eastAsia="Arial" w:hAnsi="Arial"/>
          <w:i w:val="1"/>
          <w:color w:val="5d5d5d"/>
          <w:sz w:val="12"/>
          <w:szCs w:val="12"/>
          <w:vertAlign w:val="baseline"/>
          <w:rtl w:val="0"/>
        </w:rPr>
        <w:t xml:space="preserve">e</w:t>
      </w:r>
      <w:r w:rsidDel="00000000" w:rsidR="00000000" w:rsidRPr="00000000">
        <w:rPr>
          <w:rFonts w:ascii="Arial" w:cs="Arial" w:eastAsia="Arial" w:hAnsi="Arial"/>
          <w:i w:val="1"/>
          <w:color w:val="1a1a1a"/>
          <w:sz w:val="12"/>
          <w:szCs w:val="12"/>
          <w:vertAlign w:val="baseline"/>
          <w:rtl w:val="0"/>
        </w:rPr>
        <w:t xml:space="preserve">1</w:t>
      </w:r>
      <w:r w:rsidDel="00000000" w:rsidR="00000000" w:rsidRPr="00000000">
        <w:rPr>
          <w:rFonts w:ascii="Arial" w:cs="Arial" w:eastAsia="Arial" w:hAnsi="Arial"/>
          <w:i w:val="1"/>
          <w:color w:val="323232"/>
          <w:sz w:val="12"/>
          <w:szCs w:val="12"/>
          <w:vertAlign w:val="baseline"/>
          <w:rtl w:val="0"/>
        </w:rPr>
        <w:t xml:space="preserve">1li</w:t>
      </w:r>
      <w:r w:rsidDel="00000000" w:rsidR="00000000" w:rsidRPr="00000000">
        <w:rPr>
          <w:rFonts w:ascii="Arial" w:cs="Arial" w:eastAsia="Arial" w:hAnsi="Arial"/>
          <w:i w:val="1"/>
          <w:color w:val="1a1a1a"/>
          <w:sz w:val="12"/>
          <w:szCs w:val="12"/>
          <w:vertAlign w:val="baseline"/>
          <w:rtl w:val="0"/>
        </w:rPr>
        <w:t xml:space="preserve">1</w:t>
      </w:r>
      <w:r w:rsidDel="00000000" w:rsidR="00000000" w:rsidRPr="00000000">
        <w:rPr>
          <w:rFonts w:ascii="Arial" w:cs="Arial" w:eastAsia="Arial" w:hAnsi="Arial"/>
          <w:i w:val="1"/>
          <w:color w:val="323232"/>
          <w:sz w:val="12"/>
          <w:szCs w:val="12"/>
          <w:vertAlign w:val="baseline"/>
          <w:rtl w:val="0"/>
        </w:rPr>
        <w:t xml:space="preserve">1</w:t>
      </w:r>
      <w:r w:rsidDel="00000000" w:rsidR="00000000" w:rsidRPr="00000000">
        <w:rPr>
          <w:rFonts w:ascii="Arial" w:cs="Arial" w:eastAsia="Arial" w:hAnsi="Arial"/>
          <w:i w:val="1"/>
          <w:color w:val="454545"/>
          <w:sz w:val="12"/>
          <w:szCs w:val="12"/>
          <w:vertAlign w:val="baseline"/>
          <w:rtl w:val="0"/>
        </w:rPr>
        <w:t xml:space="preserve">u</w:t>
      </w:r>
      <w:r w:rsidDel="00000000" w:rsidR="00000000" w:rsidRPr="00000000">
        <w:rPr>
          <w:rtl w:val="0"/>
        </w:rPr>
      </w:r>
    </w:p>
    <w:p w:rsidR="00000000" w:rsidDel="00000000" w:rsidP="00000000" w:rsidRDefault="00000000" w:rsidRPr="00000000" w14:paraId="0000003D">
      <w:pPr>
        <w:spacing w:before="3" w:line="100" w:lineRule="auto"/>
        <w:jc w:val="left"/>
        <w:rPr>
          <w:sz w:val="11"/>
          <w:szCs w:val="11"/>
        </w:rPr>
      </w:pPr>
      <w:r w:rsidDel="00000000" w:rsidR="00000000" w:rsidRPr="00000000">
        <w:br w:type="column"/>
      </w:r>
      <w:r w:rsidDel="00000000" w:rsidR="00000000" w:rsidRPr="00000000">
        <w:rPr>
          <w:rtl w:val="0"/>
        </w:rPr>
      </w:r>
    </w:p>
    <w:p w:rsidR="00000000" w:rsidDel="00000000" w:rsidP="00000000" w:rsidRDefault="00000000" w:rsidRPr="00000000" w14:paraId="0000003E">
      <w:pPr>
        <w:spacing w:line="200" w:lineRule="auto"/>
        <w:jc w:val="left"/>
        <w:rPr>
          <w:sz w:val="20"/>
          <w:szCs w:val="20"/>
        </w:rPr>
      </w:pPr>
      <w:r w:rsidDel="00000000" w:rsidR="00000000" w:rsidRPr="00000000">
        <w:rPr>
          <w:rtl w:val="0"/>
        </w:rPr>
      </w:r>
    </w:p>
    <w:p w:rsidR="00000000" w:rsidDel="00000000" w:rsidP="00000000" w:rsidRDefault="00000000" w:rsidRPr="00000000" w14:paraId="0000003F">
      <w:pPr>
        <w:spacing w:line="200" w:lineRule="auto"/>
        <w:jc w:val="left"/>
        <w:rPr>
          <w:sz w:val="20"/>
          <w:szCs w:val="20"/>
        </w:rPr>
      </w:pPr>
      <w:r w:rsidDel="00000000" w:rsidR="00000000" w:rsidRPr="00000000">
        <w:rPr>
          <w:rtl w:val="0"/>
        </w:rPr>
      </w:r>
    </w:p>
    <w:p w:rsidR="00000000" w:rsidDel="00000000" w:rsidP="00000000" w:rsidRDefault="00000000" w:rsidRPr="00000000" w14:paraId="00000040">
      <w:pPr>
        <w:spacing w:line="200" w:lineRule="auto"/>
        <w:jc w:val="left"/>
        <w:rPr>
          <w:sz w:val="20"/>
          <w:szCs w:val="20"/>
        </w:rPr>
      </w:pPr>
      <w:r w:rsidDel="00000000" w:rsidR="00000000" w:rsidRPr="00000000">
        <w:rPr>
          <w:rtl w:val="0"/>
        </w:rPr>
      </w:r>
    </w:p>
    <w:p w:rsidR="00000000" w:rsidDel="00000000" w:rsidP="00000000" w:rsidRDefault="00000000" w:rsidRPr="00000000" w14:paraId="00000041">
      <w:pPr>
        <w:spacing w:line="200" w:lineRule="auto"/>
        <w:jc w:val="left"/>
        <w:rPr>
          <w:sz w:val="20"/>
          <w:szCs w:val="20"/>
        </w:rPr>
      </w:pPr>
      <w:r w:rsidDel="00000000" w:rsidR="00000000" w:rsidRPr="00000000">
        <w:rPr>
          <w:rtl w:val="0"/>
        </w:rPr>
      </w:r>
    </w:p>
    <w:p w:rsidR="00000000" w:rsidDel="00000000" w:rsidP="00000000" w:rsidRDefault="00000000" w:rsidRPr="00000000" w14:paraId="00000042">
      <w:pPr>
        <w:jc w:val="left"/>
        <w:rPr>
          <w:rFonts w:ascii="Arial" w:cs="Arial" w:eastAsia="Arial" w:hAnsi="Arial"/>
          <w:sz w:val="14"/>
          <w:szCs w:val="14"/>
        </w:rPr>
        <w:sectPr>
          <w:type w:val="nextPage"/>
          <w:pgSz w:h="20160" w:w="12240" w:orient="portrait"/>
          <w:pgMar w:bottom="280" w:top="0" w:left="1560" w:right="800" w:header="0" w:footer="885"/>
          <w:cols w:equalWidth="0" w:num="2">
            <w:col w:space="2469" w:w="3705.5"/>
            <w:col w:space="0" w:w="3705.5"/>
          </w:cols>
        </w:sectPr>
      </w:pPr>
      <w:r w:rsidDel="00000000" w:rsidR="00000000" w:rsidRPr="00000000">
        <w:rPr>
          <w:rFonts w:ascii="Arial" w:cs="Arial" w:eastAsia="Arial" w:hAnsi="Arial"/>
          <w:b w:val="1"/>
          <w:color w:val="323232"/>
          <w:sz w:val="14"/>
          <w:szCs w:val="14"/>
          <w:rtl w:val="0"/>
        </w:rPr>
        <w:t xml:space="preserve">"</w:t>
      </w:r>
      <w:r w:rsidDel="00000000" w:rsidR="00000000" w:rsidRPr="00000000">
        <w:rPr>
          <w:rFonts w:ascii="Arial" w:cs="Arial" w:eastAsia="Arial" w:hAnsi="Arial"/>
          <w:b w:val="1"/>
          <w:color w:val="1a1a1a"/>
          <w:sz w:val="14"/>
          <w:szCs w:val="14"/>
          <w:rtl w:val="0"/>
        </w:rPr>
        <w:t xml:space="preserve">2022</w:t>
      </w:r>
      <w:r w:rsidDel="00000000" w:rsidR="00000000" w:rsidRPr="00000000">
        <w:rPr>
          <w:rFonts w:ascii="Arial" w:cs="Arial" w:eastAsia="Arial" w:hAnsi="Arial"/>
          <w:b w:val="1"/>
          <w:color w:val="0b0b0b"/>
          <w:sz w:val="14"/>
          <w:szCs w:val="14"/>
          <w:rtl w:val="0"/>
        </w:rPr>
        <w:t xml:space="preserve">-</w:t>
      </w:r>
      <w:r w:rsidDel="00000000" w:rsidR="00000000" w:rsidRPr="00000000">
        <w:rPr>
          <w:rFonts w:ascii="Arial" w:cs="Arial" w:eastAsia="Arial" w:hAnsi="Arial"/>
          <w:b w:val="1"/>
          <w:color w:val="323232"/>
          <w:sz w:val="14"/>
          <w:szCs w:val="14"/>
          <w:rtl w:val="0"/>
        </w:rPr>
        <w:t xml:space="preserve">4</w:t>
      </w:r>
      <w:r w:rsidDel="00000000" w:rsidR="00000000" w:rsidRPr="00000000">
        <w:rPr>
          <w:rFonts w:ascii="Arial" w:cs="Arial" w:eastAsia="Arial" w:hAnsi="Arial"/>
          <w:b w:val="1"/>
          <w:color w:val="1a1a1a"/>
          <w:sz w:val="14"/>
          <w:szCs w:val="14"/>
          <w:rtl w:val="0"/>
        </w:rPr>
        <w:t xml:space="preserve">0</w:t>
      </w:r>
      <w:r w:rsidDel="00000000" w:rsidR="00000000" w:rsidRPr="00000000">
        <w:rPr>
          <w:rFonts w:ascii="Arial" w:cs="Arial" w:eastAsia="Arial" w:hAnsi="Arial"/>
          <w:b w:val="1"/>
          <w:color w:val="323232"/>
          <w:sz w:val="14"/>
          <w:szCs w:val="14"/>
          <w:rtl w:val="0"/>
        </w:rPr>
        <w:t xml:space="preserve">º </w:t>
      </w:r>
      <w:r w:rsidDel="00000000" w:rsidR="00000000" w:rsidRPr="00000000">
        <w:rPr>
          <w:rFonts w:ascii="Arial" w:cs="Arial" w:eastAsia="Arial" w:hAnsi="Arial"/>
          <w:b w:val="1"/>
          <w:color w:val="1a1a1a"/>
          <w:sz w:val="14"/>
          <w:szCs w:val="14"/>
          <w:rtl w:val="0"/>
        </w:rPr>
        <w:t xml:space="preserve">ANIVERSARIO  DE LA GESTA HERO</w:t>
      </w:r>
      <w:r w:rsidDel="00000000" w:rsidR="00000000" w:rsidRPr="00000000">
        <w:rPr>
          <w:rFonts w:ascii="Arial" w:cs="Arial" w:eastAsia="Arial" w:hAnsi="Arial"/>
          <w:b w:val="1"/>
          <w:color w:val="0b0b0b"/>
          <w:sz w:val="14"/>
          <w:szCs w:val="14"/>
          <w:rtl w:val="0"/>
        </w:rPr>
        <w:t xml:space="preserve">I</w:t>
      </w:r>
      <w:r w:rsidDel="00000000" w:rsidR="00000000" w:rsidRPr="00000000">
        <w:rPr>
          <w:rFonts w:ascii="Arial" w:cs="Arial" w:eastAsia="Arial" w:hAnsi="Arial"/>
          <w:b w:val="1"/>
          <w:color w:val="1a1a1a"/>
          <w:sz w:val="14"/>
          <w:szCs w:val="14"/>
          <w:rtl w:val="0"/>
        </w:rPr>
        <w:t xml:space="preserve">CA </w:t>
      </w:r>
      <w:r w:rsidDel="00000000" w:rsidR="00000000" w:rsidRPr="00000000">
        <w:rPr>
          <w:rFonts w:ascii="Arial" w:cs="Arial" w:eastAsia="Arial" w:hAnsi="Arial"/>
          <w:b w:val="1"/>
          <w:color w:val="323232"/>
          <w:sz w:val="14"/>
          <w:szCs w:val="14"/>
          <w:rtl w:val="0"/>
        </w:rPr>
        <w:t xml:space="preserve">DE </w:t>
      </w:r>
      <w:r w:rsidDel="00000000" w:rsidR="00000000" w:rsidRPr="00000000">
        <w:rPr>
          <w:rFonts w:ascii="Arial" w:cs="Arial" w:eastAsia="Arial" w:hAnsi="Arial"/>
          <w:b w:val="1"/>
          <w:color w:val="1a1a1a"/>
          <w:sz w:val="14"/>
          <w:szCs w:val="14"/>
          <w:rtl w:val="0"/>
        </w:rPr>
        <w:t xml:space="preserve">MA</w:t>
      </w:r>
      <w:r w:rsidDel="00000000" w:rsidR="00000000" w:rsidRPr="00000000">
        <w:rPr>
          <w:rFonts w:ascii="Arial" w:cs="Arial" w:eastAsia="Arial" w:hAnsi="Arial"/>
          <w:b w:val="1"/>
          <w:color w:val="454545"/>
          <w:sz w:val="14"/>
          <w:szCs w:val="14"/>
          <w:rtl w:val="0"/>
        </w:rPr>
        <w:t xml:space="preserve">L</w:t>
      </w:r>
      <w:r w:rsidDel="00000000" w:rsidR="00000000" w:rsidRPr="00000000">
        <w:rPr>
          <w:rFonts w:ascii="Arial" w:cs="Arial" w:eastAsia="Arial" w:hAnsi="Arial"/>
          <w:b w:val="1"/>
          <w:color w:val="323232"/>
          <w:sz w:val="14"/>
          <w:szCs w:val="14"/>
          <w:rtl w:val="0"/>
        </w:rPr>
        <w:t xml:space="preserve">V</w:t>
      </w:r>
      <w:r w:rsidDel="00000000" w:rsidR="00000000" w:rsidRPr="00000000">
        <w:rPr>
          <w:rFonts w:ascii="Arial" w:cs="Arial" w:eastAsia="Arial" w:hAnsi="Arial"/>
          <w:b w:val="1"/>
          <w:color w:val="1a1a1a"/>
          <w:sz w:val="14"/>
          <w:szCs w:val="14"/>
          <w:rtl w:val="0"/>
        </w:rPr>
        <w:t xml:space="preserve">INAS</w:t>
      </w:r>
      <w:r w:rsidDel="00000000" w:rsidR="00000000" w:rsidRPr="00000000">
        <w:rPr>
          <w:rFonts w:ascii="Arial" w:cs="Arial" w:eastAsia="Arial" w:hAnsi="Arial"/>
          <w:b w:val="1"/>
          <w:color w:val="323232"/>
          <w:sz w:val="14"/>
          <w:szCs w:val="14"/>
          <w:rtl w:val="0"/>
        </w:rPr>
        <w:t xml:space="preserve">"</w:t>
      </w:r>
      <w:r w:rsidDel="00000000" w:rsidR="00000000" w:rsidRPr="00000000">
        <w:rPr>
          <w:rtl w:val="0"/>
        </w:rPr>
      </w:r>
    </w:p>
    <w:p w:rsidR="00000000" w:rsidDel="00000000" w:rsidP="00000000" w:rsidRDefault="00000000" w:rsidRPr="00000000" w14:paraId="00000043">
      <w:pPr>
        <w:spacing w:before="9" w:line="180" w:lineRule="auto"/>
        <w:jc w:val="left"/>
        <w:rPr>
          <w:sz w:val="19"/>
          <w:szCs w:val="19"/>
        </w:rPr>
      </w:pPr>
      <w:r w:rsidDel="00000000" w:rsidR="00000000" w:rsidRPr="00000000">
        <w:rPr>
          <w:rtl w:val="0"/>
        </w:rPr>
      </w:r>
    </w:p>
    <w:p w:rsidR="00000000" w:rsidDel="00000000" w:rsidP="00000000" w:rsidRDefault="00000000" w:rsidRPr="00000000" w14:paraId="00000044">
      <w:pPr>
        <w:spacing w:before="47" w:lineRule="auto"/>
        <w:ind w:left="154" w:right="7113" w:firstLine="0"/>
        <w:jc w:val="both"/>
        <w:rPr>
          <w:rFonts w:ascii="Arial" w:cs="Arial" w:eastAsia="Arial" w:hAnsi="Arial"/>
          <w:sz w:val="14"/>
          <w:szCs w:val="14"/>
        </w:rPr>
      </w:pPr>
      <w:r w:rsidDel="00000000" w:rsidR="00000000" w:rsidRPr="00000000">
        <w:rPr>
          <w:rFonts w:ascii="Arial" w:cs="Arial" w:eastAsia="Arial" w:hAnsi="Arial"/>
          <w:b w:val="1"/>
          <w:i w:val="1"/>
          <w:color w:val="1a1a1a"/>
          <w:sz w:val="14"/>
          <w:szCs w:val="14"/>
          <w:rtl w:val="0"/>
        </w:rPr>
        <w:t xml:space="preserve">MINISTERIO  DE TRABAJO  Y EMPLEO</w:t>
      </w:r>
      <w:r w:rsidDel="00000000" w:rsidR="00000000" w:rsidRPr="00000000">
        <w:rPr>
          <w:rtl w:val="0"/>
        </w:rPr>
      </w:r>
    </w:p>
    <w:p w:rsidR="00000000" w:rsidDel="00000000" w:rsidP="00000000" w:rsidRDefault="00000000" w:rsidRPr="00000000" w14:paraId="00000045">
      <w:pPr>
        <w:spacing w:before="49" w:lineRule="auto"/>
        <w:ind w:left="118" w:right="9372" w:firstLine="0"/>
        <w:jc w:val="both"/>
        <w:rPr>
          <w:rFonts w:ascii="Arial" w:cs="Arial" w:eastAsia="Arial" w:hAnsi="Arial"/>
          <w:sz w:val="20"/>
          <w:szCs w:val="20"/>
        </w:rPr>
      </w:pPr>
      <w:r w:rsidDel="00000000" w:rsidR="00000000" w:rsidRPr="00000000">
        <w:rPr>
          <w:rFonts w:ascii="Arial" w:cs="Arial" w:eastAsia="Arial" w:hAnsi="Arial"/>
          <w:color w:val="323232"/>
          <w:sz w:val="20"/>
          <w:szCs w:val="20"/>
          <w:rtl w:val="0"/>
        </w:rPr>
        <w:t xml:space="preserve">// </w:t>
      </w:r>
      <w:r w:rsidDel="00000000" w:rsidR="00000000" w:rsidRPr="00000000">
        <w:rPr>
          <w:rFonts w:ascii="Arial" w:cs="Arial" w:eastAsia="Arial" w:hAnsi="Arial"/>
          <w:color w:val="1a1a1a"/>
          <w:sz w:val="20"/>
          <w:szCs w:val="20"/>
          <w:rtl w:val="0"/>
        </w:rPr>
        <w:t xml:space="preserve">.. 2</w:t>
      </w:r>
      <w:r w:rsidDel="00000000" w:rsidR="00000000" w:rsidRPr="00000000">
        <w:rPr>
          <w:rtl w:val="0"/>
        </w:rPr>
      </w:r>
    </w:p>
    <w:p w:rsidR="00000000" w:rsidDel="00000000" w:rsidP="00000000" w:rsidRDefault="00000000" w:rsidRPr="00000000" w14:paraId="00000046">
      <w:pPr>
        <w:spacing w:before="16" w:lineRule="auto"/>
        <w:ind w:left="125" w:right="558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b0b0b"/>
          <w:sz w:val="23"/>
          <w:szCs w:val="23"/>
          <w:rtl w:val="0"/>
        </w:rPr>
        <w:t xml:space="preserve">h</w:t>
      </w:r>
      <w:r w:rsidDel="00000000" w:rsidR="00000000" w:rsidRPr="00000000">
        <w:rPr>
          <w:rFonts w:ascii="Times New Roman" w:cs="Times New Roman" w:eastAsia="Times New Roman" w:hAnsi="Times New Roman"/>
          <w:color w:val="1a1a1a"/>
          <w:sz w:val="23"/>
          <w:szCs w:val="23"/>
          <w:rtl w:val="0"/>
        </w:rPr>
        <w:t xml:space="preserve">a emit</w:t>
      </w:r>
      <w:r w:rsidDel="00000000" w:rsidR="00000000" w:rsidRPr="00000000">
        <w:rPr>
          <w:rFonts w:ascii="Times New Roman" w:cs="Times New Roman" w:eastAsia="Times New Roman" w:hAnsi="Times New Roman"/>
          <w:color w:val="0b0b0b"/>
          <w:sz w:val="23"/>
          <w:szCs w:val="23"/>
          <w:rtl w:val="0"/>
        </w:rPr>
        <w:t xml:space="preserve">i</w:t>
      </w:r>
      <w:r w:rsidDel="00000000" w:rsidR="00000000" w:rsidRPr="00000000">
        <w:rPr>
          <w:rFonts w:ascii="Times New Roman" w:cs="Times New Roman" w:eastAsia="Times New Roman" w:hAnsi="Times New Roman"/>
          <w:color w:val="1a1a1a"/>
          <w:sz w:val="23"/>
          <w:szCs w:val="23"/>
          <w:rtl w:val="0"/>
        </w:rPr>
        <w:t xml:space="preserve">do D</w:t>
      </w:r>
      <w:r w:rsidDel="00000000" w:rsidR="00000000" w:rsidRPr="00000000">
        <w:rPr>
          <w:rFonts w:ascii="Times New Roman" w:cs="Times New Roman" w:eastAsia="Times New Roman" w:hAnsi="Times New Roman"/>
          <w:color w:val="0b0b0b"/>
          <w:sz w:val="23"/>
          <w:szCs w:val="23"/>
          <w:rtl w:val="0"/>
        </w:rPr>
        <w:t xml:space="preserve">i</w:t>
      </w:r>
      <w:r w:rsidDel="00000000" w:rsidR="00000000" w:rsidRPr="00000000">
        <w:rPr>
          <w:rFonts w:ascii="Times New Roman" w:cs="Times New Roman" w:eastAsia="Times New Roman" w:hAnsi="Times New Roman"/>
          <w:color w:val="1a1a1a"/>
          <w:sz w:val="23"/>
          <w:szCs w:val="23"/>
          <w:rtl w:val="0"/>
        </w:rPr>
        <w:t xml:space="preserve">c</w:t>
      </w:r>
      <w:r w:rsidDel="00000000" w:rsidR="00000000" w:rsidRPr="00000000">
        <w:rPr>
          <w:rFonts w:ascii="Times New Roman" w:cs="Times New Roman" w:eastAsia="Times New Roman" w:hAnsi="Times New Roman"/>
          <w:color w:val="0b0b0b"/>
          <w:sz w:val="23"/>
          <w:szCs w:val="23"/>
          <w:rtl w:val="0"/>
        </w:rPr>
        <w:t xml:space="preserve">t</w:t>
      </w:r>
      <w:r w:rsidDel="00000000" w:rsidR="00000000" w:rsidRPr="00000000">
        <w:rPr>
          <w:rFonts w:ascii="Times New Roman" w:cs="Times New Roman" w:eastAsia="Times New Roman" w:hAnsi="Times New Roman"/>
          <w:color w:val="1a1a1a"/>
          <w:sz w:val="23"/>
          <w:szCs w:val="23"/>
          <w:rtl w:val="0"/>
        </w:rPr>
        <w:t xml:space="preserve">ame</w:t>
      </w:r>
      <w:r w:rsidDel="00000000" w:rsidR="00000000" w:rsidRPr="00000000">
        <w:rPr>
          <w:rFonts w:ascii="Times New Roman" w:cs="Times New Roman" w:eastAsia="Times New Roman" w:hAnsi="Times New Roman"/>
          <w:color w:val="0b0b0b"/>
          <w:sz w:val="23"/>
          <w:szCs w:val="23"/>
          <w:rtl w:val="0"/>
        </w:rPr>
        <w:t xml:space="preserve">n D.</w:t>
      </w:r>
      <w:r w:rsidDel="00000000" w:rsidR="00000000" w:rsidRPr="00000000">
        <w:rPr>
          <w:rFonts w:ascii="Times New Roman" w:cs="Times New Roman" w:eastAsia="Times New Roman" w:hAnsi="Times New Roman"/>
          <w:color w:val="1a1a1a"/>
          <w:sz w:val="23"/>
          <w:szCs w:val="23"/>
          <w:rtl w:val="0"/>
        </w:rPr>
        <w:t xml:space="preserve">A</w:t>
      </w:r>
      <w:r w:rsidDel="00000000" w:rsidR="00000000" w:rsidRPr="00000000">
        <w:rPr>
          <w:rFonts w:ascii="Times New Roman" w:cs="Times New Roman" w:eastAsia="Times New Roman" w:hAnsi="Times New Roman"/>
          <w:color w:val="0b0b0b"/>
          <w:sz w:val="23"/>
          <w:szCs w:val="23"/>
          <w:rtl w:val="0"/>
        </w:rPr>
        <w:t xml:space="preserve">.J</w:t>
      </w:r>
      <w:r w:rsidDel="00000000" w:rsidR="00000000" w:rsidRPr="00000000">
        <w:rPr>
          <w:rFonts w:ascii="Times New Roman" w:cs="Times New Roman" w:eastAsia="Times New Roman" w:hAnsi="Times New Roman"/>
          <w:color w:val="1a1a1a"/>
          <w:sz w:val="23"/>
          <w:szCs w:val="23"/>
          <w:rtl w:val="0"/>
        </w:rPr>
        <w:t xml:space="preserve">. </w:t>
      </w:r>
      <w:r w:rsidDel="00000000" w:rsidR="00000000" w:rsidRPr="00000000">
        <w:rPr>
          <w:rFonts w:ascii="Times New Roman" w:cs="Times New Roman" w:eastAsia="Times New Roman" w:hAnsi="Times New Roman"/>
          <w:color w:val="323232"/>
          <w:sz w:val="23"/>
          <w:szCs w:val="23"/>
          <w:rtl w:val="0"/>
        </w:rPr>
        <w:t xml:space="preserve">y </w:t>
      </w:r>
      <w:r w:rsidDel="00000000" w:rsidR="00000000" w:rsidRPr="00000000">
        <w:rPr>
          <w:rFonts w:ascii="Times New Roman" w:cs="Times New Roman" w:eastAsia="Times New Roman" w:hAnsi="Times New Roman"/>
          <w:color w:val="0b0b0b"/>
          <w:sz w:val="23"/>
          <w:szCs w:val="23"/>
          <w:rtl w:val="0"/>
        </w:rPr>
        <w:t xml:space="preserve">J. </w:t>
      </w:r>
      <w:r w:rsidDel="00000000" w:rsidR="00000000" w:rsidRPr="00000000">
        <w:rPr>
          <w:rFonts w:ascii="Times New Roman" w:cs="Times New Roman" w:eastAsia="Times New Roman" w:hAnsi="Times New Roman"/>
          <w:color w:val="1a1a1a"/>
          <w:sz w:val="23"/>
          <w:szCs w:val="23"/>
          <w:rtl w:val="0"/>
        </w:rPr>
        <w:t xml:space="preserve">Nº </w:t>
      </w:r>
      <w:r w:rsidDel="00000000" w:rsidR="00000000" w:rsidRPr="00000000">
        <w:rPr>
          <w:rFonts w:ascii="Times New Roman" w:cs="Times New Roman" w:eastAsia="Times New Roman" w:hAnsi="Times New Roman"/>
          <w:color w:val="0b0b0b"/>
          <w:sz w:val="23"/>
          <w:szCs w:val="23"/>
          <w:rtl w:val="0"/>
        </w:rPr>
        <w:t xml:space="preserve">1</w:t>
      </w:r>
      <w:r w:rsidDel="00000000" w:rsidR="00000000" w:rsidRPr="00000000">
        <w:rPr>
          <w:rFonts w:ascii="Times New Roman" w:cs="Times New Roman" w:eastAsia="Times New Roman" w:hAnsi="Times New Roman"/>
          <w:color w:val="1a1a1a"/>
          <w:sz w:val="23"/>
          <w:szCs w:val="23"/>
          <w:rtl w:val="0"/>
        </w:rPr>
        <w:t xml:space="preserve">8</w:t>
      </w:r>
      <w:r w:rsidDel="00000000" w:rsidR="00000000" w:rsidRPr="00000000">
        <w:rPr>
          <w:rFonts w:ascii="Times New Roman" w:cs="Times New Roman" w:eastAsia="Times New Roman" w:hAnsi="Times New Roman"/>
          <w:color w:val="0b0b0b"/>
          <w:sz w:val="23"/>
          <w:szCs w:val="23"/>
          <w:rtl w:val="0"/>
        </w:rPr>
        <w:t xml:space="preserve">8</w:t>
      </w:r>
      <w:r w:rsidDel="00000000" w:rsidR="00000000" w:rsidRPr="00000000">
        <w:rPr>
          <w:rFonts w:ascii="Times New Roman" w:cs="Times New Roman" w:eastAsia="Times New Roman" w:hAnsi="Times New Roman"/>
          <w:color w:val="323232"/>
          <w:sz w:val="23"/>
          <w:szCs w:val="23"/>
          <w:rtl w:val="0"/>
        </w:rPr>
        <w:t xml:space="preserve">/</w:t>
      </w:r>
      <w:r w:rsidDel="00000000" w:rsidR="00000000" w:rsidRPr="00000000">
        <w:rPr>
          <w:rFonts w:ascii="Times New Roman" w:cs="Times New Roman" w:eastAsia="Times New Roman" w:hAnsi="Times New Roman"/>
          <w:color w:val="1a1a1a"/>
          <w:sz w:val="23"/>
          <w:szCs w:val="23"/>
          <w:rtl w:val="0"/>
        </w:rPr>
        <w:t xml:space="preserve">22</w:t>
      </w:r>
      <w:r w:rsidDel="00000000" w:rsidR="00000000" w:rsidRPr="00000000">
        <w:rPr>
          <w:rFonts w:ascii="Times New Roman" w:cs="Times New Roman" w:eastAsia="Times New Roman" w:hAnsi="Times New Roman"/>
          <w:color w:val="0b0b0b"/>
          <w:sz w:val="23"/>
          <w:szCs w:val="23"/>
          <w:rtl w:val="0"/>
        </w:rPr>
        <w:t xml:space="preserve">.</w:t>
      </w:r>
      <w:r w:rsidDel="00000000" w:rsidR="00000000" w:rsidRPr="00000000">
        <w:rPr>
          <w:rtl w:val="0"/>
        </w:rPr>
      </w:r>
    </w:p>
    <w:p w:rsidR="00000000" w:rsidDel="00000000" w:rsidP="00000000" w:rsidRDefault="00000000" w:rsidRPr="00000000" w14:paraId="00000047">
      <w:pPr>
        <w:spacing w:before="9" w:line="248.00000000000006" w:lineRule="auto"/>
        <w:ind w:left="125" w:right="68" w:firstLine="706"/>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a1a1a"/>
          <w:sz w:val="23"/>
          <w:szCs w:val="23"/>
          <w:rtl w:val="0"/>
        </w:rPr>
        <w:t xml:space="preserve">Q</w:t>
      </w:r>
      <w:r w:rsidDel="00000000" w:rsidR="00000000" w:rsidRPr="00000000">
        <w:rPr>
          <w:rFonts w:ascii="Times New Roman" w:cs="Times New Roman" w:eastAsia="Times New Roman" w:hAnsi="Times New Roman"/>
          <w:color w:val="0b0b0b"/>
          <w:sz w:val="23"/>
          <w:szCs w:val="23"/>
          <w:rtl w:val="0"/>
        </w:rPr>
        <w:t xml:space="preserve">u</w:t>
      </w:r>
      <w:r w:rsidDel="00000000" w:rsidR="00000000" w:rsidRPr="00000000">
        <w:rPr>
          <w:rFonts w:ascii="Times New Roman" w:cs="Times New Roman" w:eastAsia="Times New Roman" w:hAnsi="Times New Roman"/>
          <w:color w:val="1a1a1a"/>
          <w:sz w:val="23"/>
          <w:szCs w:val="23"/>
          <w:rtl w:val="0"/>
        </w:rPr>
        <w:t xml:space="preserve">e </w:t>
      </w:r>
      <w:r w:rsidDel="00000000" w:rsidR="00000000" w:rsidRPr="00000000">
        <w:rPr>
          <w:rFonts w:ascii="Times New Roman" w:cs="Times New Roman" w:eastAsia="Times New Roman" w:hAnsi="Times New Roman"/>
          <w:color w:val="0b0b0b"/>
          <w:sz w:val="23"/>
          <w:szCs w:val="23"/>
          <w:rtl w:val="0"/>
        </w:rPr>
        <w:t xml:space="preserve">l</w:t>
      </w:r>
      <w:r w:rsidDel="00000000" w:rsidR="00000000" w:rsidRPr="00000000">
        <w:rPr>
          <w:rFonts w:ascii="Times New Roman" w:cs="Times New Roman" w:eastAsia="Times New Roman" w:hAnsi="Times New Roman"/>
          <w:color w:val="1a1a1a"/>
          <w:sz w:val="23"/>
          <w:szCs w:val="23"/>
          <w:rtl w:val="0"/>
        </w:rPr>
        <w:t xml:space="preserve">a s</w:t>
      </w:r>
      <w:r w:rsidDel="00000000" w:rsidR="00000000" w:rsidRPr="00000000">
        <w:rPr>
          <w:rFonts w:ascii="Times New Roman" w:cs="Times New Roman" w:eastAsia="Times New Roman" w:hAnsi="Times New Roman"/>
          <w:color w:val="0b0b0b"/>
          <w:sz w:val="23"/>
          <w:szCs w:val="23"/>
          <w:rtl w:val="0"/>
        </w:rPr>
        <w:t xml:space="preserve">u</w:t>
      </w:r>
      <w:r w:rsidDel="00000000" w:rsidR="00000000" w:rsidRPr="00000000">
        <w:rPr>
          <w:rFonts w:ascii="Times New Roman" w:cs="Times New Roman" w:eastAsia="Times New Roman" w:hAnsi="Times New Roman"/>
          <w:color w:val="1a1a1a"/>
          <w:sz w:val="23"/>
          <w:szCs w:val="23"/>
          <w:rtl w:val="0"/>
        </w:rPr>
        <w:t xml:space="preserve">sc</w:t>
      </w:r>
      <w:r w:rsidDel="00000000" w:rsidR="00000000" w:rsidRPr="00000000">
        <w:rPr>
          <w:rFonts w:ascii="Times New Roman" w:cs="Times New Roman" w:eastAsia="Times New Roman" w:hAnsi="Times New Roman"/>
          <w:color w:val="0b0b0b"/>
          <w:sz w:val="23"/>
          <w:szCs w:val="23"/>
          <w:rtl w:val="0"/>
        </w:rPr>
        <w:t xml:space="preserve">rip</w:t>
      </w:r>
      <w:r w:rsidDel="00000000" w:rsidR="00000000" w:rsidRPr="00000000">
        <w:rPr>
          <w:rFonts w:ascii="Times New Roman" w:cs="Times New Roman" w:eastAsia="Times New Roman" w:hAnsi="Times New Roman"/>
          <w:color w:val="1a1a1a"/>
          <w:sz w:val="23"/>
          <w:szCs w:val="23"/>
          <w:rtl w:val="0"/>
        </w:rPr>
        <w:t xml:space="preserve">ta se e</w:t>
      </w:r>
      <w:r w:rsidDel="00000000" w:rsidR="00000000" w:rsidRPr="00000000">
        <w:rPr>
          <w:rFonts w:ascii="Times New Roman" w:cs="Times New Roman" w:eastAsia="Times New Roman" w:hAnsi="Times New Roman"/>
          <w:color w:val="0b0b0b"/>
          <w:sz w:val="23"/>
          <w:szCs w:val="23"/>
          <w:rtl w:val="0"/>
        </w:rPr>
        <w:t xml:space="preserve">n</w:t>
      </w:r>
      <w:r w:rsidDel="00000000" w:rsidR="00000000" w:rsidRPr="00000000">
        <w:rPr>
          <w:rFonts w:ascii="Times New Roman" w:cs="Times New Roman" w:eastAsia="Times New Roman" w:hAnsi="Times New Roman"/>
          <w:color w:val="1a1a1a"/>
          <w:sz w:val="23"/>
          <w:szCs w:val="23"/>
          <w:rtl w:val="0"/>
        </w:rPr>
        <w:t xml:space="preserve">cue</w:t>
      </w:r>
      <w:r w:rsidDel="00000000" w:rsidR="00000000" w:rsidRPr="00000000">
        <w:rPr>
          <w:rFonts w:ascii="Times New Roman" w:cs="Times New Roman" w:eastAsia="Times New Roman" w:hAnsi="Times New Roman"/>
          <w:color w:val="0b0b0b"/>
          <w:sz w:val="23"/>
          <w:szCs w:val="23"/>
          <w:rtl w:val="0"/>
        </w:rPr>
        <w:t xml:space="preserve">n</w:t>
      </w:r>
      <w:r w:rsidDel="00000000" w:rsidR="00000000" w:rsidRPr="00000000">
        <w:rPr>
          <w:rFonts w:ascii="Times New Roman" w:cs="Times New Roman" w:eastAsia="Times New Roman" w:hAnsi="Times New Roman"/>
          <w:color w:val="1a1a1a"/>
          <w:sz w:val="23"/>
          <w:szCs w:val="23"/>
          <w:rtl w:val="0"/>
        </w:rPr>
        <w:t xml:space="preserve">tra fac</w:t>
      </w:r>
      <w:r w:rsidDel="00000000" w:rsidR="00000000" w:rsidRPr="00000000">
        <w:rPr>
          <w:rFonts w:ascii="Times New Roman" w:cs="Times New Roman" w:eastAsia="Times New Roman" w:hAnsi="Times New Roman"/>
          <w:color w:val="0b0b0b"/>
          <w:sz w:val="23"/>
          <w:szCs w:val="23"/>
          <w:rtl w:val="0"/>
        </w:rPr>
        <w:t xml:space="preserve">ul</w:t>
      </w:r>
      <w:r w:rsidDel="00000000" w:rsidR="00000000" w:rsidRPr="00000000">
        <w:rPr>
          <w:rFonts w:ascii="Times New Roman" w:cs="Times New Roman" w:eastAsia="Times New Roman" w:hAnsi="Times New Roman"/>
          <w:color w:val="1a1a1a"/>
          <w:sz w:val="23"/>
          <w:szCs w:val="23"/>
          <w:rtl w:val="0"/>
        </w:rPr>
        <w:t xml:space="preserve">ta</w:t>
      </w:r>
      <w:r w:rsidDel="00000000" w:rsidR="00000000" w:rsidRPr="00000000">
        <w:rPr>
          <w:rFonts w:ascii="Times New Roman" w:cs="Times New Roman" w:eastAsia="Times New Roman" w:hAnsi="Times New Roman"/>
          <w:color w:val="0b0b0b"/>
          <w:sz w:val="23"/>
          <w:szCs w:val="23"/>
          <w:rtl w:val="0"/>
        </w:rPr>
        <w:t xml:space="preserve">d</w:t>
      </w:r>
      <w:r w:rsidDel="00000000" w:rsidR="00000000" w:rsidRPr="00000000">
        <w:rPr>
          <w:rFonts w:ascii="Times New Roman" w:cs="Times New Roman" w:eastAsia="Times New Roman" w:hAnsi="Times New Roman"/>
          <w:color w:val="1a1a1a"/>
          <w:sz w:val="23"/>
          <w:szCs w:val="23"/>
          <w:rtl w:val="0"/>
        </w:rPr>
        <w:t xml:space="preserve">a </w:t>
      </w:r>
      <w:r w:rsidDel="00000000" w:rsidR="00000000" w:rsidRPr="00000000">
        <w:rPr>
          <w:rFonts w:ascii="Times New Roman" w:cs="Times New Roman" w:eastAsia="Times New Roman" w:hAnsi="Times New Roman"/>
          <w:color w:val="0b0b0b"/>
          <w:sz w:val="23"/>
          <w:szCs w:val="23"/>
          <w:rtl w:val="0"/>
        </w:rPr>
        <w:t xml:space="preserve">p</w:t>
      </w:r>
      <w:r w:rsidDel="00000000" w:rsidR="00000000" w:rsidRPr="00000000">
        <w:rPr>
          <w:rFonts w:ascii="Times New Roman" w:cs="Times New Roman" w:eastAsia="Times New Roman" w:hAnsi="Times New Roman"/>
          <w:color w:val="1a1a1a"/>
          <w:sz w:val="23"/>
          <w:szCs w:val="23"/>
          <w:rtl w:val="0"/>
        </w:rPr>
        <w:t xml:space="preserve">ara emi</w:t>
      </w:r>
      <w:r w:rsidDel="00000000" w:rsidR="00000000" w:rsidRPr="00000000">
        <w:rPr>
          <w:rFonts w:ascii="Times New Roman" w:cs="Times New Roman" w:eastAsia="Times New Roman" w:hAnsi="Times New Roman"/>
          <w:color w:val="0b0b0b"/>
          <w:sz w:val="23"/>
          <w:szCs w:val="23"/>
          <w:rtl w:val="0"/>
        </w:rPr>
        <w:t xml:space="preserve">ti</w:t>
      </w:r>
      <w:r w:rsidDel="00000000" w:rsidR="00000000" w:rsidRPr="00000000">
        <w:rPr>
          <w:rFonts w:ascii="Times New Roman" w:cs="Times New Roman" w:eastAsia="Times New Roman" w:hAnsi="Times New Roman"/>
          <w:color w:val="1a1a1a"/>
          <w:sz w:val="23"/>
          <w:szCs w:val="23"/>
          <w:rtl w:val="0"/>
        </w:rPr>
        <w:t xml:space="preserve">r e</w:t>
      </w:r>
      <w:r w:rsidDel="00000000" w:rsidR="00000000" w:rsidRPr="00000000">
        <w:rPr>
          <w:rFonts w:ascii="Times New Roman" w:cs="Times New Roman" w:eastAsia="Times New Roman" w:hAnsi="Times New Roman"/>
          <w:color w:val="0b0b0b"/>
          <w:sz w:val="23"/>
          <w:szCs w:val="23"/>
          <w:rtl w:val="0"/>
        </w:rPr>
        <w:t xml:space="preserve">l </w:t>
      </w:r>
      <w:r w:rsidDel="00000000" w:rsidR="00000000" w:rsidRPr="00000000">
        <w:rPr>
          <w:rFonts w:ascii="Times New Roman" w:cs="Times New Roman" w:eastAsia="Times New Roman" w:hAnsi="Times New Roman"/>
          <w:color w:val="1a1a1a"/>
          <w:sz w:val="23"/>
          <w:szCs w:val="23"/>
          <w:rtl w:val="0"/>
        </w:rPr>
        <w:t xml:space="preserve">pr</w:t>
      </w:r>
      <w:r w:rsidDel="00000000" w:rsidR="00000000" w:rsidRPr="00000000">
        <w:rPr>
          <w:rFonts w:ascii="Times New Roman" w:cs="Times New Roman" w:eastAsia="Times New Roman" w:hAnsi="Times New Roman"/>
          <w:color w:val="0b0b0b"/>
          <w:sz w:val="23"/>
          <w:szCs w:val="23"/>
          <w:rtl w:val="0"/>
        </w:rPr>
        <w:t xml:space="preserve">e</w:t>
      </w:r>
      <w:r w:rsidDel="00000000" w:rsidR="00000000" w:rsidRPr="00000000">
        <w:rPr>
          <w:rFonts w:ascii="Times New Roman" w:cs="Times New Roman" w:eastAsia="Times New Roman" w:hAnsi="Times New Roman"/>
          <w:color w:val="1a1a1a"/>
          <w:sz w:val="23"/>
          <w:szCs w:val="23"/>
          <w:rtl w:val="0"/>
        </w:rPr>
        <w:t xml:space="preserve">s</w:t>
      </w:r>
      <w:r w:rsidDel="00000000" w:rsidR="00000000" w:rsidRPr="00000000">
        <w:rPr>
          <w:rFonts w:ascii="Times New Roman" w:cs="Times New Roman" w:eastAsia="Times New Roman" w:hAnsi="Times New Roman"/>
          <w:color w:val="0b0b0b"/>
          <w:sz w:val="23"/>
          <w:szCs w:val="23"/>
          <w:rtl w:val="0"/>
        </w:rPr>
        <w:t xml:space="preserve">en</w:t>
      </w:r>
      <w:r w:rsidDel="00000000" w:rsidR="00000000" w:rsidRPr="00000000">
        <w:rPr>
          <w:rFonts w:ascii="Times New Roman" w:cs="Times New Roman" w:eastAsia="Times New Roman" w:hAnsi="Times New Roman"/>
          <w:color w:val="1a1a1a"/>
          <w:sz w:val="23"/>
          <w:szCs w:val="23"/>
          <w:rtl w:val="0"/>
        </w:rPr>
        <w:t xml:space="preserve">te ac</w:t>
      </w:r>
      <w:r w:rsidDel="00000000" w:rsidR="00000000" w:rsidRPr="00000000">
        <w:rPr>
          <w:rFonts w:ascii="Times New Roman" w:cs="Times New Roman" w:eastAsia="Times New Roman" w:hAnsi="Times New Roman"/>
          <w:color w:val="0b0b0b"/>
          <w:sz w:val="23"/>
          <w:szCs w:val="23"/>
          <w:rtl w:val="0"/>
        </w:rPr>
        <w:t xml:space="preserve">t</w:t>
      </w:r>
      <w:r w:rsidDel="00000000" w:rsidR="00000000" w:rsidRPr="00000000">
        <w:rPr>
          <w:rFonts w:ascii="Times New Roman" w:cs="Times New Roman" w:eastAsia="Times New Roman" w:hAnsi="Times New Roman"/>
          <w:color w:val="1a1a1a"/>
          <w:sz w:val="23"/>
          <w:szCs w:val="23"/>
          <w:rtl w:val="0"/>
        </w:rPr>
        <w:t xml:space="preserve">o admin</w:t>
      </w:r>
      <w:r w:rsidDel="00000000" w:rsidR="00000000" w:rsidRPr="00000000">
        <w:rPr>
          <w:rFonts w:ascii="Times New Roman" w:cs="Times New Roman" w:eastAsia="Times New Roman" w:hAnsi="Times New Roman"/>
          <w:color w:val="0b0b0b"/>
          <w:sz w:val="23"/>
          <w:szCs w:val="23"/>
          <w:rtl w:val="0"/>
        </w:rPr>
        <w:t xml:space="preserve">i</w:t>
      </w:r>
      <w:r w:rsidDel="00000000" w:rsidR="00000000" w:rsidRPr="00000000">
        <w:rPr>
          <w:rFonts w:ascii="Times New Roman" w:cs="Times New Roman" w:eastAsia="Times New Roman" w:hAnsi="Times New Roman"/>
          <w:color w:val="1a1a1a"/>
          <w:sz w:val="23"/>
          <w:szCs w:val="23"/>
          <w:rtl w:val="0"/>
        </w:rPr>
        <w:t xml:space="preserve">strat</w:t>
      </w:r>
      <w:r w:rsidDel="00000000" w:rsidR="00000000" w:rsidRPr="00000000">
        <w:rPr>
          <w:rFonts w:ascii="Times New Roman" w:cs="Times New Roman" w:eastAsia="Times New Roman" w:hAnsi="Times New Roman"/>
          <w:color w:val="0b0b0b"/>
          <w:sz w:val="23"/>
          <w:szCs w:val="23"/>
          <w:rtl w:val="0"/>
        </w:rPr>
        <w:t xml:space="preserve">i</w:t>
      </w:r>
      <w:r w:rsidDel="00000000" w:rsidR="00000000" w:rsidRPr="00000000">
        <w:rPr>
          <w:rFonts w:ascii="Times New Roman" w:cs="Times New Roman" w:eastAsia="Times New Roman" w:hAnsi="Times New Roman"/>
          <w:color w:val="1a1a1a"/>
          <w:sz w:val="23"/>
          <w:szCs w:val="23"/>
          <w:rtl w:val="0"/>
        </w:rPr>
        <w:t xml:space="preserve">vo</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a1a1a"/>
          <w:sz w:val="23"/>
          <w:szCs w:val="23"/>
          <w:rtl w:val="0"/>
        </w:rPr>
        <w:t xml:space="preserve">e</w:t>
      </w:r>
      <w:r w:rsidDel="00000000" w:rsidR="00000000" w:rsidRPr="00000000">
        <w:rPr>
          <w:rFonts w:ascii="Times New Roman" w:cs="Times New Roman" w:eastAsia="Times New Roman" w:hAnsi="Times New Roman"/>
          <w:color w:val="0b0b0b"/>
          <w:sz w:val="23"/>
          <w:szCs w:val="23"/>
          <w:rtl w:val="0"/>
        </w:rPr>
        <w:t xml:space="preserve">n </w:t>
      </w:r>
      <w:r w:rsidDel="00000000" w:rsidR="00000000" w:rsidRPr="00000000">
        <w:rPr>
          <w:rFonts w:ascii="Times New Roman" w:cs="Times New Roman" w:eastAsia="Times New Roman" w:hAnsi="Times New Roman"/>
          <w:color w:val="323232"/>
          <w:sz w:val="23"/>
          <w:szCs w:val="23"/>
          <w:rtl w:val="0"/>
        </w:rPr>
        <w:t xml:space="preserve">v</w:t>
      </w:r>
      <w:r w:rsidDel="00000000" w:rsidR="00000000" w:rsidRPr="00000000">
        <w:rPr>
          <w:rFonts w:ascii="Times New Roman" w:cs="Times New Roman" w:eastAsia="Times New Roman" w:hAnsi="Times New Roman"/>
          <w:color w:val="1a1a1a"/>
          <w:sz w:val="23"/>
          <w:szCs w:val="23"/>
          <w:rtl w:val="0"/>
        </w:rPr>
        <w:t xml:space="preserve">irtud d</w:t>
      </w:r>
      <w:r w:rsidDel="00000000" w:rsidR="00000000" w:rsidRPr="00000000">
        <w:rPr>
          <w:rFonts w:ascii="Times New Roman" w:cs="Times New Roman" w:eastAsia="Times New Roman" w:hAnsi="Times New Roman"/>
          <w:color w:val="323232"/>
          <w:sz w:val="23"/>
          <w:szCs w:val="23"/>
          <w:rtl w:val="0"/>
        </w:rPr>
        <w:t xml:space="preserve">e </w:t>
      </w:r>
      <w:r w:rsidDel="00000000" w:rsidR="00000000" w:rsidRPr="00000000">
        <w:rPr>
          <w:rFonts w:ascii="Times New Roman" w:cs="Times New Roman" w:eastAsia="Times New Roman" w:hAnsi="Times New Roman"/>
          <w:color w:val="0b0b0b"/>
          <w:sz w:val="23"/>
          <w:szCs w:val="23"/>
          <w:rtl w:val="0"/>
        </w:rPr>
        <w:t xml:space="preserve">l</w:t>
      </w:r>
      <w:r w:rsidDel="00000000" w:rsidR="00000000" w:rsidRPr="00000000">
        <w:rPr>
          <w:rFonts w:ascii="Times New Roman" w:cs="Times New Roman" w:eastAsia="Times New Roman" w:hAnsi="Times New Roman"/>
          <w:color w:val="1a1a1a"/>
          <w:sz w:val="23"/>
          <w:szCs w:val="23"/>
          <w:rtl w:val="0"/>
        </w:rPr>
        <w:t xml:space="preserve">o esta</w:t>
      </w:r>
      <w:r w:rsidDel="00000000" w:rsidR="00000000" w:rsidRPr="00000000">
        <w:rPr>
          <w:rFonts w:ascii="Times New Roman" w:cs="Times New Roman" w:eastAsia="Times New Roman" w:hAnsi="Times New Roman"/>
          <w:color w:val="0b0b0b"/>
          <w:sz w:val="23"/>
          <w:szCs w:val="23"/>
          <w:rtl w:val="0"/>
        </w:rPr>
        <w:t xml:space="preserve">bl</w:t>
      </w:r>
      <w:r w:rsidDel="00000000" w:rsidR="00000000" w:rsidRPr="00000000">
        <w:rPr>
          <w:rFonts w:ascii="Times New Roman" w:cs="Times New Roman" w:eastAsia="Times New Roman" w:hAnsi="Times New Roman"/>
          <w:color w:val="1a1a1a"/>
          <w:sz w:val="23"/>
          <w:szCs w:val="23"/>
          <w:rtl w:val="0"/>
        </w:rPr>
        <w:t xml:space="preserve">ec</w:t>
      </w:r>
      <w:r w:rsidDel="00000000" w:rsidR="00000000" w:rsidRPr="00000000">
        <w:rPr>
          <w:rFonts w:ascii="Times New Roman" w:cs="Times New Roman" w:eastAsia="Times New Roman" w:hAnsi="Times New Roman"/>
          <w:color w:val="0b0b0b"/>
          <w:sz w:val="23"/>
          <w:szCs w:val="23"/>
          <w:rtl w:val="0"/>
        </w:rPr>
        <w:t xml:space="preserve">i</w:t>
      </w:r>
      <w:r w:rsidDel="00000000" w:rsidR="00000000" w:rsidRPr="00000000">
        <w:rPr>
          <w:rFonts w:ascii="Times New Roman" w:cs="Times New Roman" w:eastAsia="Times New Roman" w:hAnsi="Times New Roman"/>
          <w:color w:val="1a1a1a"/>
          <w:sz w:val="23"/>
          <w:szCs w:val="23"/>
          <w:rtl w:val="0"/>
        </w:rPr>
        <w:t xml:space="preserve">do  e</w:t>
      </w:r>
      <w:r w:rsidDel="00000000" w:rsidR="00000000" w:rsidRPr="00000000">
        <w:rPr>
          <w:rFonts w:ascii="Times New Roman" w:cs="Times New Roman" w:eastAsia="Times New Roman" w:hAnsi="Times New Roman"/>
          <w:color w:val="0b0b0b"/>
          <w:sz w:val="23"/>
          <w:szCs w:val="23"/>
          <w:rtl w:val="0"/>
        </w:rPr>
        <w:t xml:space="preserve">n </w:t>
      </w:r>
      <w:r w:rsidDel="00000000" w:rsidR="00000000" w:rsidRPr="00000000">
        <w:rPr>
          <w:rFonts w:ascii="Times New Roman" w:cs="Times New Roman" w:eastAsia="Times New Roman" w:hAnsi="Times New Roman"/>
          <w:color w:val="1a1a1a"/>
          <w:sz w:val="23"/>
          <w:szCs w:val="23"/>
          <w:rtl w:val="0"/>
        </w:rPr>
        <w:t xml:space="preserve">e</w:t>
      </w:r>
      <w:r w:rsidDel="00000000" w:rsidR="00000000" w:rsidRPr="00000000">
        <w:rPr>
          <w:rFonts w:ascii="Times New Roman" w:cs="Times New Roman" w:eastAsia="Times New Roman" w:hAnsi="Times New Roman"/>
          <w:color w:val="0b0b0b"/>
          <w:sz w:val="23"/>
          <w:szCs w:val="23"/>
          <w:rtl w:val="0"/>
        </w:rPr>
        <w:t xml:space="preserve">l </w:t>
      </w:r>
      <w:r w:rsidDel="00000000" w:rsidR="00000000" w:rsidRPr="00000000">
        <w:rPr>
          <w:rFonts w:ascii="Times New Roman" w:cs="Times New Roman" w:eastAsia="Times New Roman" w:hAnsi="Times New Roman"/>
          <w:color w:val="1a1a1a"/>
          <w:sz w:val="23"/>
          <w:szCs w:val="23"/>
          <w:rtl w:val="0"/>
        </w:rPr>
        <w:t xml:space="preserve">artíc</w:t>
      </w:r>
      <w:r w:rsidDel="00000000" w:rsidR="00000000" w:rsidRPr="00000000">
        <w:rPr>
          <w:rFonts w:ascii="Times New Roman" w:cs="Times New Roman" w:eastAsia="Times New Roman" w:hAnsi="Times New Roman"/>
          <w:color w:val="0b0b0b"/>
          <w:sz w:val="23"/>
          <w:szCs w:val="23"/>
          <w:rtl w:val="0"/>
        </w:rPr>
        <w:t xml:space="preserve">ul</w:t>
      </w:r>
      <w:r w:rsidDel="00000000" w:rsidR="00000000" w:rsidRPr="00000000">
        <w:rPr>
          <w:rFonts w:ascii="Times New Roman" w:cs="Times New Roman" w:eastAsia="Times New Roman" w:hAnsi="Times New Roman"/>
          <w:color w:val="1a1a1a"/>
          <w:sz w:val="23"/>
          <w:szCs w:val="23"/>
          <w:rtl w:val="0"/>
        </w:rPr>
        <w:t xml:space="preserve">o 20 </w:t>
      </w:r>
      <w:r w:rsidDel="00000000" w:rsidR="00000000" w:rsidRPr="00000000">
        <w:rPr>
          <w:rFonts w:ascii="Times New Roman" w:cs="Times New Roman" w:eastAsia="Times New Roman" w:hAnsi="Times New Roman"/>
          <w:color w:val="0b0b0b"/>
          <w:sz w:val="23"/>
          <w:szCs w:val="23"/>
          <w:rtl w:val="0"/>
        </w:rPr>
        <w:t xml:space="preserve">d</w:t>
      </w:r>
      <w:r w:rsidDel="00000000" w:rsidR="00000000" w:rsidRPr="00000000">
        <w:rPr>
          <w:rFonts w:ascii="Times New Roman" w:cs="Times New Roman" w:eastAsia="Times New Roman" w:hAnsi="Times New Roman"/>
          <w:color w:val="1a1a1a"/>
          <w:sz w:val="23"/>
          <w:szCs w:val="23"/>
          <w:rtl w:val="0"/>
        </w:rPr>
        <w:t xml:space="preserve">e </w:t>
      </w:r>
      <w:r w:rsidDel="00000000" w:rsidR="00000000" w:rsidRPr="00000000">
        <w:rPr>
          <w:rFonts w:ascii="Times New Roman" w:cs="Times New Roman" w:eastAsia="Times New Roman" w:hAnsi="Times New Roman"/>
          <w:color w:val="0b0b0b"/>
          <w:sz w:val="23"/>
          <w:szCs w:val="23"/>
          <w:rtl w:val="0"/>
        </w:rPr>
        <w:t xml:space="preserve">l</w:t>
      </w:r>
      <w:r w:rsidDel="00000000" w:rsidR="00000000" w:rsidRPr="00000000">
        <w:rPr>
          <w:rFonts w:ascii="Times New Roman" w:cs="Times New Roman" w:eastAsia="Times New Roman" w:hAnsi="Times New Roman"/>
          <w:color w:val="1a1a1a"/>
          <w:sz w:val="23"/>
          <w:szCs w:val="23"/>
          <w:rtl w:val="0"/>
        </w:rPr>
        <w:t xml:space="preserve">a  Ley P</w:t>
      </w:r>
      <w:r w:rsidDel="00000000" w:rsidR="00000000" w:rsidRPr="00000000">
        <w:rPr>
          <w:rFonts w:ascii="Times New Roman" w:cs="Times New Roman" w:eastAsia="Times New Roman" w:hAnsi="Times New Roman"/>
          <w:color w:val="0b0b0b"/>
          <w:sz w:val="23"/>
          <w:szCs w:val="23"/>
          <w:rtl w:val="0"/>
        </w:rPr>
        <w:t xml:space="preserve">r</w:t>
      </w:r>
      <w:r w:rsidDel="00000000" w:rsidR="00000000" w:rsidRPr="00000000">
        <w:rPr>
          <w:rFonts w:ascii="Times New Roman" w:cs="Times New Roman" w:eastAsia="Times New Roman" w:hAnsi="Times New Roman"/>
          <w:color w:val="1a1a1a"/>
          <w:sz w:val="23"/>
          <w:szCs w:val="23"/>
          <w:rtl w:val="0"/>
        </w:rPr>
        <w:t xml:space="preserve">ovincial  Nº </w:t>
      </w:r>
      <w:r w:rsidDel="00000000" w:rsidR="00000000" w:rsidRPr="00000000">
        <w:rPr>
          <w:rFonts w:ascii="Times New Roman" w:cs="Times New Roman" w:eastAsia="Times New Roman" w:hAnsi="Times New Roman"/>
          <w:color w:val="0b0b0b"/>
          <w:sz w:val="23"/>
          <w:szCs w:val="23"/>
          <w:rtl w:val="0"/>
        </w:rPr>
        <w:t xml:space="preserve">1</w:t>
      </w:r>
      <w:r w:rsidDel="00000000" w:rsidR="00000000" w:rsidRPr="00000000">
        <w:rPr>
          <w:rFonts w:ascii="Times New Roman" w:cs="Times New Roman" w:eastAsia="Times New Roman" w:hAnsi="Times New Roman"/>
          <w:color w:val="1a1a1a"/>
          <w:sz w:val="23"/>
          <w:szCs w:val="23"/>
          <w:rtl w:val="0"/>
        </w:rPr>
        <w:t xml:space="preserve">30</w:t>
      </w:r>
      <w:r w:rsidDel="00000000" w:rsidR="00000000" w:rsidRPr="00000000">
        <w:rPr>
          <w:rFonts w:ascii="Times New Roman" w:cs="Times New Roman" w:eastAsia="Times New Roman" w:hAnsi="Times New Roman"/>
          <w:color w:val="0b0b0b"/>
          <w:sz w:val="23"/>
          <w:szCs w:val="23"/>
          <w:rtl w:val="0"/>
        </w:rPr>
        <w:t xml:space="preserve">1  </w:t>
      </w:r>
      <w:r w:rsidDel="00000000" w:rsidR="00000000" w:rsidRPr="00000000">
        <w:rPr>
          <w:rFonts w:ascii="Times New Roman" w:cs="Times New Roman" w:eastAsia="Times New Roman" w:hAnsi="Times New Roman"/>
          <w:color w:val="1a1a1a"/>
          <w:sz w:val="23"/>
          <w:szCs w:val="23"/>
          <w:rtl w:val="0"/>
        </w:rPr>
        <w:t xml:space="preserve">y s</w:t>
      </w:r>
      <w:r w:rsidDel="00000000" w:rsidR="00000000" w:rsidRPr="00000000">
        <w:rPr>
          <w:rFonts w:ascii="Times New Roman" w:cs="Times New Roman" w:eastAsia="Times New Roman" w:hAnsi="Times New Roman"/>
          <w:color w:val="0b0b0b"/>
          <w:sz w:val="23"/>
          <w:szCs w:val="23"/>
          <w:rtl w:val="0"/>
        </w:rPr>
        <w:t xml:space="preserve">u </w:t>
      </w:r>
      <w:r w:rsidDel="00000000" w:rsidR="00000000" w:rsidRPr="00000000">
        <w:rPr>
          <w:rFonts w:ascii="Times New Roman" w:cs="Times New Roman" w:eastAsia="Times New Roman" w:hAnsi="Times New Roman"/>
          <w:color w:val="1a1a1a"/>
          <w:sz w:val="23"/>
          <w:szCs w:val="23"/>
          <w:rtl w:val="0"/>
        </w:rPr>
        <w:t xml:space="preserve">mod</w:t>
      </w:r>
      <w:r w:rsidDel="00000000" w:rsidR="00000000" w:rsidRPr="00000000">
        <w:rPr>
          <w:rFonts w:ascii="Times New Roman" w:cs="Times New Roman" w:eastAsia="Times New Roman" w:hAnsi="Times New Roman"/>
          <w:color w:val="0b0b0b"/>
          <w:sz w:val="23"/>
          <w:szCs w:val="23"/>
          <w:rtl w:val="0"/>
        </w:rPr>
        <w:t xml:space="preserve">i</w:t>
      </w:r>
      <w:r w:rsidDel="00000000" w:rsidR="00000000" w:rsidRPr="00000000">
        <w:rPr>
          <w:rFonts w:ascii="Times New Roman" w:cs="Times New Roman" w:eastAsia="Times New Roman" w:hAnsi="Times New Roman"/>
          <w:color w:val="1a1a1a"/>
          <w:sz w:val="23"/>
          <w:szCs w:val="23"/>
          <w:rtl w:val="0"/>
        </w:rPr>
        <w:t xml:space="preserve">fica</w:t>
      </w:r>
      <w:r w:rsidDel="00000000" w:rsidR="00000000" w:rsidRPr="00000000">
        <w:rPr>
          <w:rFonts w:ascii="Times New Roman" w:cs="Times New Roman" w:eastAsia="Times New Roman" w:hAnsi="Times New Roman"/>
          <w:color w:val="0b0b0b"/>
          <w:sz w:val="23"/>
          <w:szCs w:val="23"/>
          <w:rtl w:val="0"/>
        </w:rPr>
        <w:t xml:space="preserve">t</w:t>
      </w:r>
      <w:r w:rsidDel="00000000" w:rsidR="00000000" w:rsidRPr="00000000">
        <w:rPr>
          <w:rFonts w:ascii="Times New Roman" w:cs="Times New Roman" w:eastAsia="Times New Roman" w:hAnsi="Times New Roman"/>
          <w:color w:val="1a1a1a"/>
          <w:sz w:val="23"/>
          <w:szCs w:val="23"/>
          <w:rtl w:val="0"/>
        </w:rPr>
        <w:t xml:space="preserve">orias  </w:t>
      </w:r>
      <w:r w:rsidDel="00000000" w:rsidR="00000000" w:rsidRPr="00000000">
        <w:rPr>
          <w:rFonts w:ascii="Times New Roman" w:cs="Times New Roman" w:eastAsia="Times New Roman" w:hAnsi="Times New Roman"/>
          <w:color w:val="323232"/>
          <w:sz w:val="23"/>
          <w:szCs w:val="23"/>
          <w:rtl w:val="0"/>
        </w:rPr>
        <w:t xml:space="preserve">y </w:t>
      </w:r>
      <w:r w:rsidDel="00000000" w:rsidR="00000000" w:rsidRPr="00000000">
        <w:rPr>
          <w:rFonts w:ascii="Times New Roman" w:cs="Times New Roman" w:eastAsia="Times New Roman" w:hAnsi="Times New Roman"/>
          <w:color w:val="1a1a1a"/>
          <w:sz w:val="23"/>
          <w:szCs w:val="23"/>
          <w:rtl w:val="0"/>
        </w:rPr>
        <w:t xml:space="preserve">Decreto Pro</w:t>
      </w:r>
      <w:r w:rsidDel="00000000" w:rsidR="00000000" w:rsidRPr="00000000">
        <w:rPr>
          <w:rFonts w:ascii="Times New Roman" w:cs="Times New Roman" w:eastAsia="Times New Roman" w:hAnsi="Times New Roman"/>
          <w:color w:val="323232"/>
          <w:sz w:val="23"/>
          <w:szCs w:val="23"/>
          <w:rtl w:val="0"/>
        </w:rPr>
        <w:t xml:space="preserve">v</w:t>
      </w:r>
      <w:r w:rsidDel="00000000" w:rsidR="00000000" w:rsidRPr="00000000">
        <w:rPr>
          <w:rFonts w:ascii="Times New Roman" w:cs="Times New Roman" w:eastAsia="Times New Roman" w:hAnsi="Times New Roman"/>
          <w:color w:val="1a1a1a"/>
          <w:sz w:val="23"/>
          <w:szCs w:val="23"/>
          <w:rtl w:val="0"/>
        </w:rPr>
        <w:t xml:space="preserve">incial  N</w:t>
      </w:r>
      <w:r w:rsidDel="00000000" w:rsidR="00000000" w:rsidRPr="00000000">
        <w:rPr>
          <w:rFonts w:ascii="Times New Roman" w:cs="Times New Roman" w:eastAsia="Times New Roman" w:hAnsi="Times New Roman"/>
          <w:color w:val="323232"/>
          <w:sz w:val="23"/>
          <w:szCs w:val="23"/>
          <w:rtl w:val="0"/>
        </w:rPr>
        <w:t xml:space="preserve">º</w:t>
      </w:r>
      <w:r w:rsidDel="00000000" w:rsidR="00000000" w:rsidRPr="00000000">
        <w:rPr>
          <w:rtl w:val="0"/>
        </w:rPr>
      </w:r>
    </w:p>
    <w:p w:rsidR="00000000" w:rsidDel="00000000" w:rsidP="00000000" w:rsidRDefault="00000000" w:rsidRPr="00000000" w14:paraId="00000048">
      <w:pPr>
        <w:spacing w:before="7" w:lineRule="auto"/>
        <w:ind w:left="125" w:right="8633"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a1a1a"/>
          <w:sz w:val="23"/>
          <w:szCs w:val="23"/>
          <w:rtl w:val="0"/>
        </w:rPr>
        <w:t xml:space="preserve">2692</w:t>
      </w:r>
      <w:r w:rsidDel="00000000" w:rsidR="00000000" w:rsidRPr="00000000">
        <w:rPr>
          <w:rFonts w:ascii="Times New Roman" w:cs="Times New Roman" w:eastAsia="Times New Roman" w:hAnsi="Times New Roman"/>
          <w:color w:val="454545"/>
          <w:sz w:val="23"/>
          <w:szCs w:val="23"/>
          <w:rtl w:val="0"/>
        </w:rPr>
        <w:t xml:space="preserve">/</w:t>
      </w:r>
      <w:r w:rsidDel="00000000" w:rsidR="00000000" w:rsidRPr="00000000">
        <w:rPr>
          <w:rFonts w:ascii="Times New Roman" w:cs="Times New Roman" w:eastAsia="Times New Roman" w:hAnsi="Times New Roman"/>
          <w:color w:val="1a1a1a"/>
          <w:sz w:val="23"/>
          <w:szCs w:val="23"/>
          <w:rtl w:val="0"/>
        </w:rPr>
        <w:t xml:space="preserve">2022</w:t>
      </w:r>
      <w:r w:rsidDel="00000000" w:rsidR="00000000" w:rsidRPr="00000000">
        <w:rPr>
          <w:rFonts w:ascii="Times New Roman" w:cs="Times New Roman" w:eastAsia="Times New Roman" w:hAnsi="Times New Roman"/>
          <w:color w:val="0b0b0b"/>
          <w:sz w:val="23"/>
          <w:szCs w:val="23"/>
          <w:rtl w:val="0"/>
        </w:rPr>
        <w:t xml:space="preserve">.-</w:t>
      </w:r>
      <w:r w:rsidDel="00000000" w:rsidR="00000000" w:rsidRPr="00000000">
        <w:rPr>
          <w:rtl w:val="0"/>
        </w:rPr>
      </w:r>
    </w:p>
    <w:p w:rsidR="00000000" w:rsidDel="00000000" w:rsidP="00000000" w:rsidRDefault="00000000" w:rsidRPr="00000000" w14:paraId="00000049">
      <w:pPr>
        <w:spacing w:before="23" w:lineRule="auto"/>
        <w:ind w:left="874"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a1a1a"/>
          <w:sz w:val="23"/>
          <w:szCs w:val="23"/>
          <w:rtl w:val="0"/>
        </w:rPr>
        <w:t xml:space="preserve">Po</w:t>
      </w:r>
      <w:r w:rsidDel="00000000" w:rsidR="00000000" w:rsidRPr="00000000">
        <w:rPr>
          <w:rFonts w:ascii="Times New Roman" w:cs="Times New Roman" w:eastAsia="Times New Roman" w:hAnsi="Times New Roman"/>
          <w:color w:val="0b0b0b"/>
          <w:sz w:val="23"/>
          <w:szCs w:val="23"/>
          <w:rtl w:val="0"/>
        </w:rPr>
        <w:t xml:space="preserve">r </w:t>
      </w:r>
      <w:r w:rsidDel="00000000" w:rsidR="00000000" w:rsidRPr="00000000">
        <w:rPr>
          <w:rFonts w:ascii="Times New Roman" w:cs="Times New Roman" w:eastAsia="Times New Roman" w:hAnsi="Times New Roman"/>
          <w:color w:val="1a1a1a"/>
          <w:sz w:val="23"/>
          <w:szCs w:val="23"/>
          <w:rtl w:val="0"/>
        </w:rPr>
        <w:t xml:space="preserve">e</w:t>
      </w:r>
      <w:r w:rsidDel="00000000" w:rsidR="00000000" w:rsidRPr="00000000">
        <w:rPr>
          <w:rFonts w:ascii="Times New Roman" w:cs="Times New Roman" w:eastAsia="Times New Roman" w:hAnsi="Times New Roman"/>
          <w:color w:val="0b0b0b"/>
          <w:sz w:val="23"/>
          <w:szCs w:val="23"/>
          <w:rtl w:val="0"/>
        </w:rPr>
        <w:t xml:space="preserve">ll</w:t>
      </w:r>
      <w:r w:rsidDel="00000000" w:rsidR="00000000" w:rsidRPr="00000000">
        <w:rPr>
          <w:rFonts w:ascii="Times New Roman" w:cs="Times New Roman" w:eastAsia="Times New Roman" w:hAnsi="Times New Roman"/>
          <w:color w:val="1a1a1a"/>
          <w:sz w:val="23"/>
          <w:szCs w:val="23"/>
          <w:rtl w:val="0"/>
        </w:rPr>
        <w:t xml:space="preserve">o;</w:t>
      </w:r>
      <w:r w:rsidDel="00000000" w:rsidR="00000000" w:rsidRPr="00000000">
        <w:rPr>
          <w:rtl w:val="0"/>
        </w:rPr>
      </w:r>
    </w:p>
    <w:p w:rsidR="00000000" w:rsidDel="00000000" w:rsidP="00000000" w:rsidRDefault="00000000" w:rsidRPr="00000000" w14:paraId="0000004A">
      <w:pPr>
        <w:spacing w:before="3" w:line="280" w:lineRule="auto"/>
        <w:jc w:val="left"/>
        <w:rPr>
          <w:sz w:val="28"/>
          <w:szCs w:val="28"/>
        </w:rPr>
      </w:pPr>
      <w:r w:rsidDel="00000000" w:rsidR="00000000" w:rsidRPr="00000000">
        <w:rPr>
          <w:rtl w:val="0"/>
        </w:rPr>
      </w:r>
    </w:p>
    <w:p w:rsidR="00000000" w:rsidDel="00000000" w:rsidP="00000000" w:rsidRDefault="00000000" w:rsidRPr="00000000" w14:paraId="0000004B">
      <w:pPr>
        <w:spacing w:line="248.00000000000006" w:lineRule="auto"/>
        <w:ind w:left="4589" w:right="2487" w:hanging="1338.9999999999998"/>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a1a1a"/>
          <w:sz w:val="23"/>
          <w:szCs w:val="23"/>
          <w:rtl w:val="0"/>
        </w:rPr>
        <w:t xml:space="preserve">LA MIN</w:t>
      </w:r>
      <w:r w:rsidDel="00000000" w:rsidR="00000000" w:rsidRPr="00000000">
        <w:rPr>
          <w:rFonts w:ascii="Times New Roman" w:cs="Times New Roman" w:eastAsia="Times New Roman" w:hAnsi="Times New Roman"/>
          <w:color w:val="0b0b0b"/>
          <w:sz w:val="23"/>
          <w:szCs w:val="23"/>
          <w:rtl w:val="0"/>
        </w:rPr>
        <w:t xml:space="preserve">I</w:t>
      </w:r>
      <w:r w:rsidDel="00000000" w:rsidR="00000000" w:rsidRPr="00000000">
        <w:rPr>
          <w:rFonts w:ascii="Times New Roman" w:cs="Times New Roman" w:eastAsia="Times New Roman" w:hAnsi="Times New Roman"/>
          <w:color w:val="1a1a1a"/>
          <w:sz w:val="23"/>
          <w:szCs w:val="23"/>
          <w:rtl w:val="0"/>
        </w:rPr>
        <w:t xml:space="preserve">STRO DE TRABA</w:t>
      </w:r>
      <w:r w:rsidDel="00000000" w:rsidR="00000000" w:rsidRPr="00000000">
        <w:rPr>
          <w:rFonts w:ascii="Times New Roman" w:cs="Times New Roman" w:eastAsia="Times New Roman" w:hAnsi="Times New Roman"/>
          <w:color w:val="0b0b0b"/>
          <w:sz w:val="23"/>
          <w:szCs w:val="23"/>
          <w:rtl w:val="0"/>
        </w:rPr>
        <w:t xml:space="preserve">J</w:t>
      </w:r>
      <w:r w:rsidDel="00000000" w:rsidR="00000000" w:rsidRPr="00000000">
        <w:rPr>
          <w:rFonts w:ascii="Times New Roman" w:cs="Times New Roman" w:eastAsia="Times New Roman" w:hAnsi="Times New Roman"/>
          <w:color w:val="1a1a1a"/>
          <w:sz w:val="23"/>
          <w:szCs w:val="23"/>
          <w:rtl w:val="0"/>
        </w:rPr>
        <w:t xml:space="preserve">O Y EMPLEO RESUELVE</w:t>
      </w:r>
      <w:r w:rsidDel="00000000" w:rsidR="00000000" w:rsidRPr="00000000">
        <w:rPr>
          <w:rtl w:val="0"/>
        </w:rPr>
      </w:r>
    </w:p>
    <w:p w:rsidR="00000000" w:rsidDel="00000000" w:rsidP="00000000" w:rsidRDefault="00000000" w:rsidRPr="00000000" w14:paraId="0000004C">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04D">
      <w:pPr>
        <w:spacing w:line="251" w:lineRule="auto"/>
        <w:ind w:left="125" w:right="6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a1a1a"/>
          <w:sz w:val="23"/>
          <w:szCs w:val="23"/>
          <w:rtl w:val="0"/>
        </w:rPr>
        <w:t xml:space="preserve">ARTÍCULO   </w:t>
      </w:r>
      <w:r w:rsidDel="00000000" w:rsidR="00000000" w:rsidRPr="00000000">
        <w:rPr>
          <w:rFonts w:ascii="Times New Roman" w:cs="Times New Roman" w:eastAsia="Times New Roman" w:hAnsi="Times New Roman"/>
          <w:color w:val="0b0b0b"/>
          <w:sz w:val="23"/>
          <w:szCs w:val="23"/>
          <w:rtl w:val="0"/>
        </w:rPr>
        <w:t xml:space="preserve">1 </w:t>
      </w:r>
      <w:r w:rsidDel="00000000" w:rsidR="00000000" w:rsidRPr="00000000">
        <w:rPr>
          <w:rFonts w:ascii="Times New Roman" w:cs="Times New Roman" w:eastAsia="Times New Roman" w:hAnsi="Times New Roman"/>
          <w:color w:val="1a1a1a"/>
          <w:sz w:val="23"/>
          <w:szCs w:val="23"/>
          <w:rtl w:val="0"/>
        </w:rPr>
        <w:t xml:space="preserve">º.</w:t>
      </w:r>
      <w:r w:rsidDel="00000000" w:rsidR="00000000" w:rsidRPr="00000000">
        <w:rPr>
          <w:rFonts w:ascii="Times New Roman" w:cs="Times New Roman" w:eastAsia="Times New Roman" w:hAnsi="Times New Roman"/>
          <w:color w:val="0b0b0b"/>
          <w:sz w:val="23"/>
          <w:szCs w:val="23"/>
          <w:rtl w:val="0"/>
        </w:rPr>
        <w:t xml:space="preserve">-  D</w:t>
      </w:r>
      <w:r w:rsidDel="00000000" w:rsidR="00000000" w:rsidRPr="00000000">
        <w:rPr>
          <w:rFonts w:ascii="Times New Roman" w:cs="Times New Roman" w:eastAsia="Times New Roman" w:hAnsi="Times New Roman"/>
          <w:color w:val="1a1a1a"/>
          <w:sz w:val="23"/>
          <w:szCs w:val="23"/>
          <w:rtl w:val="0"/>
        </w:rPr>
        <w:t xml:space="preserve">ec</w:t>
      </w:r>
      <w:r w:rsidDel="00000000" w:rsidR="00000000" w:rsidRPr="00000000">
        <w:rPr>
          <w:rFonts w:ascii="Times New Roman" w:cs="Times New Roman" w:eastAsia="Times New Roman" w:hAnsi="Times New Roman"/>
          <w:color w:val="0b0b0b"/>
          <w:sz w:val="23"/>
          <w:szCs w:val="23"/>
          <w:rtl w:val="0"/>
        </w:rPr>
        <w:t xml:space="preserve">l</w:t>
      </w:r>
      <w:r w:rsidDel="00000000" w:rsidR="00000000" w:rsidRPr="00000000">
        <w:rPr>
          <w:rFonts w:ascii="Times New Roman" w:cs="Times New Roman" w:eastAsia="Times New Roman" w:hAnsi="Times New Roman"/>
          <w:color w:val="1a1a1a"/>
          <w:sz w:val="23"/>
          <w:szCs w:val="23"/>
          <w:rtl w:val="0"/>
        </w:rPr>
        <w:t xml:space="preserve">árese   </w:t>
      </w:r>
      <w:r w:rsidDel="00000000" w:rsidR="00000000" w:rsidRPr="00000000">
        <w:rPr>
          <w:rFonts w:ascii="Times New Roman" w:cs="Times New Roman" w:eastAsia="Times New Roman" w:hAnsi="Times New Roman"/>
          <w:color w:val="0b0b0b"/>
          <w:sz w:val="23"/>
          <w:szCs w:val="23"/>
          <w:rtl w:val="0"/>
        </w:rPr>
        <w:t xml:space="preserve">h</w:t>
      </w:r>
      <w:r w:rsidDel="00000000" w:rsidR="00000000" w:rsidRPr="00000000">
        <w:rPr>
          <w:rFonts w:ascii="Times New Roman" w:cs="Times New Roman" w:eastAsia="Times New Roman" w:hAnsi="Times New Roman"/>
          <w:color w:val="1a1a1a"/>
          <w:sz w:val="23"/>
          <w:szCs w:val="23"/>
          <w:rtl w:val="0"/>
        </w:rPr>
        <w:t xml:space="preserve">omo</w:t>
      </w:r>
      <w:r w:rsidDel="00000000" w:rsidR="00000000" w:rsidRPr="00000000">
        <w:rPr>
          <w:rFonts w:ascii="Times New Roman" w:cs="Times New Roman" w:eastAsia="Times New Roman" w:hAnsi="Times New Roman"/>
          <w:color w:val="0b0b0b"/>
          <w:sz w:val="23"/>
          <w:szCs w:val="23"/>
          <w:rtl w:val="0"/>
        </w:rPr>
        <w:t xml:space="preserve">l</w:t>
      </w:r>
      <w:r w:rsidDel="00000000" w:rsidR="00000000" w:rsidRPr="00000000">
        <w:rPr>
          <w:rFonts w:ascii="Times New Roman" w:cs="Times New Roman" w:eastAsia="Times New Roman" w:hAnsi="Times New Roman"/>
          <w:color w:val="1a1a1a"/>
          <w:sz w:val="23"/>
          <w:szCs w:val="23"/>
          <w:rtl w:val="0"/>
        </w:rPr>
        <w:t xml:space="preserve">oga</w:t>
      </w:r>
      <w:r w:rsidDel="00000000" w:rsidR="00000000" w:rsidRPr="00000000">
        <w:rPr>
          <w:rFonts w:ascii="Times New Roman" w:cs="Times New Roman" w:eastAsia="Times New Roman" w:hAnsi="Times New Roman"/>
          <w:color w:val="0b0b0b"/>
          <w:sz w:val="23"/>
          <w:szCs w:val="23"/>
          <w:rtl w:val="0"/>
        </w:rPr>
        <w:t xml:space="preserve">d</w:t>
      </w:r>
      <w:r w:rsidDel="00000000" w:rsidR="00000000" w:rsidRPr="00000000">
        <w:rPr>
          <w:rFonts w:ascii="Times New Roman" w:cs="Times New Roman" w:eastAsia="Times New Roman" w:hAnsi="Times New Roman"/>
          <w:color w:val="1a1a1a"/>
          <w:sz w:val="23"/>
          <w:szCs w:val="23"/>
          <w:rtl w:val="0"/>
        </w:rPr>
        <w:t xml:space="preserve">o   e</w:t>
      </w:r>
      <w:r w:rsidDel="00000000" w:rsidR="00000000" w:rsidRPr="00000000">
        <w:rPr>
          <w:rFonts w:ascii="Times New Roman" w:cs="Times New Roman" w:eastAsia="Times New Roman" w:hAnsi="Times New Roman"/>
          <w:color w:val="0b0b0b"/>
          <w:sz w:val="23"/>
          <w:szCs w:val="23"/>
          <w:rtl w:val="0"/>
        </w:rPr>
        <w:t xml:space="preserve">l  </w:t>
      </w:r>
      <w:r w:rsidDel="00000000" w:rsidR="00000000" w:rsidRPr="00000000">
        <w:rPr>
          <w:rFonts w:ascii="Times New Roman" w:cs="Times New Roman" w:eastAsia="Times New Roman" w:hAnsi="Times New Roman"/>
          <w:color w:val="1a1a1a"/>
          <w:sz w:val="23"/>
          <w:szCs w:val="23"/>
          <w:rtl w:val="0"/>
        </w:rPr>
        <w:t xml:space="preserve">Conven</w:t>
      </w:r>
      <w:r w:rsidDel="00000000" w:rsidR="00000000" w:rsidRPr="00000000">
        <w:rPr>
          <w:rFonts w:ascii="Times New Roman" w:cs="Times New Roman" w:eastAsia="Times New Roman" w:hAnsi="Times New Roman"/>
          <w:color w:val="0b0b0b"/>
          <w:sz w:val="23"/>
          <w:szCs w:val="23"/>
          <w:rtl w:val="0"/>
        </w:rPr>
        <w:t xml:space="preserve">i</w:t>
      </w:r>
      <w:r w:rsidDel="00000000" w:rsidR="00000000" w:rsidRPr="00000000">
        <w:rPr>
          <w:rFonts w:ascii="Times New Roman" w:cs="Times New Roman" w:eastAsia="Times New Roman" w:hAnsi="Times New Roman"/>
          <w:color w:val="1a1a1a"/>
          <w:sz w:val="23"/>
          <w:szCs w:val="23"/>
          <w:rtl w:val="0"/>
        </w:rPr>
        <w:t xml:space="preserve">o   Co</w:t>
      </w:r>
      <w:r w:rsidDel="00000000" w:rsidR="00000000" w:rsidRPr="00000000">
        <w:rPr>
          <w:rFonts w:ascii="Times New Roman" w:cs="Times New Roman" w:eastAsia="Times New Roman" w:hAnsi="Times New Roman"/>
          <w:color w:val="0b0b0b"/>
          <w:sz w:val="23"/>
          <w:szCs w:val="23"/>
          <w:rtl w:val="0"/>
        </w:rPr>
        <w:t xml:space="preserve">l</w:t>
      </w:r>
      <w:r w:rsidDel="00000000" w:rsidR="00000000" w:rsidRPr="00000000">
        <w:rPr>
          <w:rFonts w:ascii="Times New Roman" w:cs="Times New Roman" w:eastAsia="Times New Roman" w:hAnsi="Times New Roman"/>
          <w:color w:val="1a1a1a"/>
          <w:sz w:val="23"/>
          <w:szCs w:val="23"/>
          <w:rtl w:val="0"/>
        </w:rPr>
        <w:t xml:space="preserve">ect</w:t>
      </w:r>
      <w:r w:rsidDel="00000000" w:rsidR="00000000" w:rsidRPr="00000000">
        <w:rPr>
          <w:rFonts w:ascii="Times New Roman" w:cs="Times New Roman" w:eastAsia="Times New Roman" w:hAnsi="Times New Roman"/>
          <w:color w:val="0b0b0b"/>
          <w:sz w:val="23"/>
          <w:szCs w:val="23"/>
          <w:rtl w:val="0"/>
        </w:rPr>
        <w:t xml:space="preserve">i</w:t>
      </w:r>
      <w:r w:rsidDel="00000000" w:rsidR="00000000" w:rsidRPr="00000000">
        <w:rPr>
          <w:rFonts w:ascii="Times New Roman" w:cs="Times New Roman" w:eastAsia="Times New Roman" w:hAnsi="Times New Roman"/>
          <w:color w:val="1a1a1a"/>
          <w:sz w:val="23"/>
          <w:szCs w:val="23"/>
          <w:rtl w:val="0"/>
        </w:rPr>
        <w:t xml:space="preserve">vo   </w:t>
      </w:r>
      <w:r w:rsidDel="00000000" w:rsidR="00000000" w:rsidRPr="00000000">
        <w:rPr>
          <w:rFonts w:ascii="Times New Roman" w:cs="Times New Roman" w:eastAsia="Times New Roman" w:hAnsi="Times New Roman"/>
          <w:color w:val="0b0b0b"/>
          <w:sz w:val="23"/>
          <w:szCs w:val="23"/>
          <w:rtl w:val="0"/>
        </w:rPr>
        <w:t xml:space="preserve">d</w:t>
      </w:r>
      <w:r w:rsidDel="00000000" w:rsidR="00000000" w:rsidRPr="00000000">
        <w:rPr>
          <w:rFonts w:ascii="Times New Roman" w:cs="Times New Roman" w:eastAsia="Times New Roman" w:hAnsi="Times New Roman"/>
          <w:color w:val="1a1a1a"/>
          <w:sz w:val="23"/>
          <w:szCs w:val="23"/>
          <w:rtl w:val="0"/>
        </w:rPr>
        <w:t xml:space="preserve">e  Tra</w:t>
      </w:r>
      <w:r w:rsidDel="00000000" w:rsidR="00000000" w:rsidRPr="00000000">
        <w:rPr>
          <w:rFonts w:ascii="Times New Roman" w:cs="Times New Roman" w:eastAsia="Times New Roman" w:hAnsi="Times New Roman"/>
          <w:color w:val="0b0b0b"/>
          <w:sz w:val="23"/>
          <w:szCs w:val="23"/>
          <w:rtl w:val="0"/>
        </w:rPr>
        <w:t xml:space="preserve">b</w:t>
      </w:r>
      <w:r w:rsidDel="00000000" w:rsidR="00000000" w:rsidRPr="00000000">
        <w:rPr>
          <w:rFonts w:ascii="Times New Roman" w:cs="Times New Roman" w:eastAsia="Times New Roman" w:hAnsi="Times New Roman"/>
          <w:color w:val="1a1a1a"/>
          <w:sz w:val="23"/>
          <w:szCs w:val="23"/>
          <w:rtl w:val="0"/>
        </w:rPr>
        <w:t xml:space="preserve">a</w:t>
      </w:r>
      <w:r w:rsidDel="00000000" w:rsidR="00000000" w:rsidRPr="00000000">
        <w:rPr>
          <w:rFonts w:ascii="Times New Roman" w:cs="Times New Roman" w:eastAsia="Times New Roman" w:hAnsi="Times New Roman"/>
          <w:color w:val="0b0b0b"/>
          <w:sz w:val="23"/>
          <w:szCs w:val="23"/>
          <w:rtl w:val="0"/>
        </w:rPr>
        <w:t xml:space="preserve">j</w:t>
      </w:r>
      <w:r w:rsidDel="00000000" w:rsidR="00000000" w:rsidRPr="00000000">
        <w:rPr>
          <w:rFonts w:ascii="Times New Roman" w:cs="Times New Roman" w:eastAsia="Times New Roman" w:hAnsi="Times New Roman"/>
          <w:color w:val="1a1a1a"/>
          <w:sz w:val="23"/>
          <w:szCs w:val="23"/>
          <w:rtl w:val="0"/>
        </w:rPr>
        <w:t xml:space="preserve">o   Gene</w:t>
      </w:r>
      <w:r w:rsidDel="00000000" w:rsidR="00000000" w:rsidRPr="00000000">
        <w:rPr>
          <w:rFonts w:ascii="Times New Roman" w:cs="Times New Roman" w:eastAsia="Times New Roman" w:hAnsi="Times New Roman"/>
          <w:color w:val="0b0b0b"/>
          <w:sz w:val="23"/>
          <w:szCs w:val="23"/>
          <w:rtl w:val="0"/>
        </w:rPr>
        <w:t xml:space="preserve">r</w:t>
      </w:r>
      <w:r w:rsidDel="00000000" w:rsidR="00000000" w:rsidRPr="00000000">
        <w:rPr>
          <w:rFonts w:ascii="Times New Roman" w:cs="Times New Roman" w:eastAsia="Times New Roman" w:hAnsi="Times New Roman"/>
          <w:color w:val="1a1a1a"/>
          <w:sz w:val="23"/>
          <w:szCs w:val="23"/>
          <w:rtl w:val="0"/>
        </w:rPr>
        <w:t xml:space="preserve">a</w:t>
      </w:r>
      <w:r w:rsidDel="00000000" w:rsidR="00000000" w:rsidRPr="00000000">
        <w:rPr>
          <w:rFonts w:ascii="Times New Roman" w:cs="Times New Roman" w:eastAsia="Times New Roman" w:hAnsi="Times New Roman"/>
          <w:color w:val="0b0b0b"/>
          <w:sz w:val="23"/>
          <w:szCs w:val="23"/>
          <w:rtl w:val="0"/>
        </w:rPr>
        <w:t xml:space="preserve">l  </w:t>
      </w:r>
      <w:r w:rsidDel="00000000" w:rsidR="00000000" w:rsidRPr="00000000">
        <w:rPr>
          <w:rFonts w:ascii="Times New Roman" w:cs="Times New Roman" w:eastAsia="Times New Roman" w:hAnsi="Times New Roman"/>
          <w:color w:val="1a1a1a"/>
          <w:sz w:val="23"/>
          <w:szCs w:val="23"/>
          <w:rtl w:val="0"/>
        </w:rPr>
        <w:t xml:space="preserve">para  </w:t>
      </w:r>
      <w:r w:rsidDel="00000000" w:rsidR="00000000" w:rsidRPr="00000000">
        <w:rPr>
          <w:rFonts w:ascii="Times New Roman" w:cs="Times New Roman" w:eastAsia="Times New Roman" w:hAnsi="Times New Roman"/>
          <w:color w:val="0b0b0b"/>
          <w:sz w:val="23"/>
          <w:szCs w:val="23"/>
          <w:rtl w:val="0"/>
        </w:rPr>
        <w:t xml:space="preserve">l</w:t>
      </w:r>
      <w:r w:rsidDel="00000000" w:rsidR="00000000" w:rsidRPr="00000000">
        <w:rPr>
          <w:rFonts w:ascii="Times New Roman" w:cs="Times New Roman" w:eastAsia="Times New Roman" w:hAnsi="Times New Roman"/>
          <w:color w:val="1a1a1a"/>
          <w:sz w:val="23"/>
          <w:szCs w:val="23"/>
          <w:rtl w:val="0"/>
        </w:rPr>
        <w:t xml:space="preserve">a Admin</w:t>
      </w:r>
      <w:r w:rsidDel="00000000" w:rsidR="00000000" w:rsidRPr="00000000">
        <w:rPr>
          <w:rFonts w:ascii="Times New Roman" w:cs="Times New Roman" w:eastAsia="Times New Roman" w:hAnsi="Times New Roman"/>
          <w:color w:val="0b0b0b"/>
          <w:sz w:val="23"/>
          <w:szCs w:val="23"/>
          <w:rtl w:val="0"/>
        </w:rPr>
        <w:t xml:space="preserve">i</w:t>
      </w:r>
      <w:r w:rsidDel="00000000" w:rsidR="00000000" w:rsidRPr="00000000">
        <w:rPr>
          <w:rFonts w:ascii="Times New Roman" w:cs="Times New Roman" w:eastAsia="Times New Roman" w:hAnsi="Times New Roman"/>
          <w:color w:val="1a1a1a"/>
          <w:sz w:val="23"/>
          <w:szCs w:val="23"/>
          <w:rtl w:val="0"/>
        </w:rPr>
        <w:t xml:space="preserve">s</w:t>
      </w:r>
      <w:r w:rsidDel="00000000" w:rsidR="00000000" w:rsidRPr="00000000">
        <w:rPr>
          <w:rFonts w:ascii="Times New Roman" w:cs="Times New Roman" w:eastAsia="Times New Roman" w:hAnsi="Times New Roman"/>
          <w:color w:val="0b0b0b"/>
          <w:sz w:val="23"/>
          <w:szCs w:val="23"/>
          <w:rtl w:val="0"/>
        </w:rPr>
        <w:t xml:space="preserve">t</w:t>
      </w:r>
      <w:r w:rsidDel="00000000" w:rsidR="00000000" w:rsidRPr="00000000">
        <w:rPr>
          <w:rFonts w:ascii="Times New Roman" w:cs="Times New Roman" w:eastAsia="Times New Roman" w:hAnsi="Times New Roman"/>
          <w:color w:val="1a1a1a"/>
          <w:sz w:val="23"/>
          <w:szCs w:val="23"/>
          <w:rtl w:val="0"/>
        </w:rPr>
        <w:t xml:space="preserve">ración  P</w:t>
      </w:r>
      <w:r w:rsidDel="00000000" w:rsidR="00000000" w:rsidRPr="00000000">
        <w:rPr>
          <w:rFonts w:ascii="Times New Roman" w:cs="Times New Roman" w:eastAsia="Times New Roman" w:hAnsi="Times New Roman"/>
          <w:color w:val="0b0b0b"/>
          <w:sz w:val="23"/>
          <w:szCs w:val="23"/>
          <w:rtl w:val="0"/>
        </w:rPr>
        <w:t xml:space="preserve">u</w:t>
      </w:r>
      <w:r w:rsidDel="00000000" w:rsidR="00000000" w:rsidRPr="00000000">
        <w:rPr>
          <w:rFonts w:ascii="Times New Roman" w:cs="Times New Roman" w:eastAsia="Times New Roman" w:hAnsi="Times New Roman"/>
          <w:color w:val="1a1a1a"/>
          <w:sz w:val="23"/>
          <w:szCs w:val="23"/>
          <w:rtl w:val="0"/>
        </w:rPr>
        <w:t xml:space="preserve">b</w:t>
      </w:r>
      <w:r w:rsidDel="00000000" w:rsidR="00000000" w:rsidRPr="00000000">
        <w:rPr>
          <w:rFonts w:ascii="Times New Roman" w:cs="Times New Roman" w:eastAsia="Times New Roman" w:hAnsi="Times New Roman"/>
          <w:color w:val="0b0b0b"/>
          <w:sz w:val="23"/>
          <w:szCs w:val="23"/>
          <w:rtl w:val="0"/>
        </w:rPr>
        <w:t xml:space="preserve">l</w:t>
      </w:r>
      <w:r w:rsidDel="00000000" w:rsidR="00000000" w:rsidRPr="00000000">
        <w:rPr>
          <w:rFonts w:ascii="Times New Roman" w:cs="Times New Roman" w:eastAsia="Times New Roman" w:hAnsi="Times New Roman"/>
          <w:color w:val="1a1a1a"/>
          <w:sz w:val="23"/>
          <w:szCs w:val="23"/>
          <w:rtl w:val="0"/>
        </w:rPr>
        <w:t xml:space="preserve">ica P</w:t>
      </w:r>
      <w:r w:rsidDel="00000000" w:rsidR="00000000" w:rsidRPr="00000000">
        <w:rPr>
          <w:rFonts w:ascii="Times New Roman" w:cs="Times New Roman" w:eastAsia="Times New Roman" w:hAnsi="Times New Roman"/>
          <w:color w:val="0b0b0b"/>
          <w:sz w:val="23"/>
          <w:szCs w:val="23"/>
          <w:rtl w:val="0"/>
        </w:rPr>
        <w:t xml:space="preserve">r</w:t>
      </w:r>
      <w:r w:rsidDel="00000000" w:rsidR="00000000" w:rsidRPr="00000000">
        <w:rPr>
          <w:rFonts w:ascii="Times New Roman" w:cs="Times New Roman" w:eastAsia="Times New Roman" w:hAnsi="Times New Roman"/>
          <w:color w:val="1a1a1a"/>
          <w:sz w:val="23"/>
          <w:szCs w:val="23"/>
          <w:rtl w:val="0"/>
        </w:rPr>
        <w:t xml:space="preserve">ovincia</w:t>
      </w:r>
      <w:r w:rsidDel="00000000" w:rsidR="00000000" w:rsidRPr="00000000">
        <w:rPr>
          <w:rFonts w:ascii="Times New Roman" w:cs="Times New Roman" w:eastAsia="Times New Roman" w:hAnsi="Times New Roman"/>
          <w:color w:val="0b0b0b"/>
          <w:sz w:val="23"/>
          <w:szCs w:val="23"/>
          <w:rtl w:val="0"/>
        </w:rPr>
        <w:t xml:space="preserve">l  </w:t>
      </w:r>
      <w:r w:rsidDel="00000000" w:rsidR="00000000" w:rsidRPr="00000000">
        <w:rPr>
          <w:rFonts w:ascii="Times New Roman" w:cs="Times New Roman" w:eastAsia="Times New Roman" w:hAnsi="Times New Roman"/>
          <w:color w:val="1a1a1a"/>
          <w:sz w:val="23"/>
          <w:szCs w:val="23"/>
          <w:rtl w:val="0"/>
        </w:rPr>
        <w:t xml:space="preserve">- </w:t>
      </w:r>
      <w:r w:rsidDel="00000000" w:rsidR="00000000" w:rsidRPr="00000000">
        <w:rPr>
          <w:rFonts w:ascii="Times New Roman" w:cs="Times New Roman" w:eastAsia="Times New Roman" w:hAnsi="Times New Roman"/>
          <w:color w:val="0b0b0b"/>
          <w:sz w:val="23"/>
          <w:szCs w:val="23"/>
          <w:rtl w:val="0"/>
        </w:rPr>
        <w:t xml:space="preserve">P</w:t>
      </w:r>
      <w:r w:rsidDel="00000000" w:rsidR="00000000" w:rsidRPr="00000000">
        <w:rPr>
          <w:rFonts w:ascii="Times New Roman" w:cs="Times New Roman" w:eastAsia="Times New Roman" w:hAnsi="Times New Roman"/>
          <w:color w:val="1a1a1a"/>
          <w:sz w:val="23"/>
          <w:szCs w:val="23"/>
          <w:rtl w:val="0"/>
        </w:rPr>
        <w:t xml:space="preserve">a</w:t>
      </w:r>
      <w:r w:rsidDel="00000000" w:rsidR="00000000" w:rsidRPr="00000000">
        <w:rPr>
          <w:rFonts w:ascii="Times New Roman" w:cs="Times New Roman" w:eastAsia="Times New Roman" w:hAnsi="Times New Roman"/>
          <w:color w:val="0b0b0b"/>
          <w:sz w:val="23"/>
          <w:szCs w:val="23"/>
          <w:rtl w:val="0"/>
        </w:rPr>
        <w:t xml:space="preserve">r</w:t>
      </w:r>
      <w:r w:rsidDel="00000000" w:rsidR="00000000" w:rsidRPr="00000000">
        <w:rPr>
          <w:rFonts w:ascii="Times New Roman" w:cs="Times New Roman" w:eastAsia="Times New Roman" w:hAnsi="Times New Roman"/>
          <w:color w:val="1a1a1a"/>
          <w:sz w:val="23"/>
          <w:szCs w:val="23"/>
          <w:rtl w:val="0"/>
        </w:rPr>
        <w:t xml:space="preserve">t</w:t>
      </w:r>
      <w:r w:rsidDel="00000000" w:rsidR="00000000" w:rsidRPr="00000000">
        <w:rPr>
          <w:rFonts w:ascii="Times New Roman" w:cs="Times New Roman" w:eastAsia="Times New Roman" w:hAnsi="Times New Roman"/>
          <w:color w:val="0b0b0b"/>
          <w:sz w:val="23"/>
          <w:szCs w:val="23"/>
          <w:rtl w:val="0"/>
        </w:rPr>
        <w:t xml:space="preserve">e </w:t>
      </w:r>
      <w:r w:rsidDel="00000000" w:rsidR="00000000" w:rsidRPr="00000000">
        <w:rPr>
          <w:rFonts w:ascii="Times New Roman" w:cs="Times New Roman" w:eastAsia="Times New Roman" w:hAnsi="Times New Roman"/>
          <w:color w:val="1a1a1a"/>
          <w:sz w:val="23"/>
          <w:szCs w:val="23"/>
          <w:rtl w:val="0"/>
        </w:rPr>
        <w:t xml:space="preserve">Ge</w:t>
      </w:r>
      <w:r w:rsidDel="00000000" w:rsidR="00000000" w:rsidRPr="00000000">
        <w:rPr>
          <w:rFonts w:ascii="Times New Roman" w:cs="Times New Roman" w:eastAsia="Times New Roman" w:hAnsi="Times New Roman"/>
          <w:color w:val="0b0b0b"/>
          <w:sz w:val="23"/>
          <w:szCs w:val="23"/>
          <w:rtl w:val="0"/>
        </w:rPr>
        <w:t xml:space="preserve">n</w:t>
      </w:r>
      <w:r w:rsidDel="00000000" w:rsidR="00000000" w:rsidRPr="00000000">
        <w:rPr>
          <w:rFonts w:ascii="Times New Roman" w:cs="Times New Roman" w:eastAsia="Times New Roman" w:hAnsi="Times New Roman"/>
          <w:color w:val="1a1a1a"/>
          <w:sz w:val="23"/>
          <w:szCs w:val="23"/>
          <w:rtl w:val="0"/>
        </w:rPr>
        <w:t xml:space="preserve">era</w:t>
      </w:r>
      <w:r w:rsidDel="00000000" w:rsidR="00000000" w:rsidRPr="00000000">
        <w:rPr>
          <w:rFonts w:ascii="Times New Roman" w:cs="Times New Roman" w:eastAsia="Times New Roman" w:hAnsi="Times New Roman"/>
          <w:color w:val="0b0b0b"/>
          <w:sz w:val="23"/>
          <w:szCs w:val="23"/>
          <w:rtl w:val="0"/>
        </w:rPr>
        <w:t xml:space="preserve">l</w:t>
      </w:r>
      <w:r w:rsidDel="00000000" w:rsidR="00000000" w:rsidRPr="00000000">
        <w:rPr>
          <w:rFonts w:ascii="Times New Roman" w:cs="Times New Roman" w:eastAsia="Times New Roman" w:hAnsi="Times New Roman"/>
          <w:color w:val="323232"/>
          <w:sz w:val="23"/>
          <w:szCs w:val="23"/>
          <w:rtl w:val="0"/>
        </w:rPr>
        <w:t xml:space="preserve">, </w:t>
      </w:r>
      <w:r w:rsidDel="00000000" w:rsidR="00000000" w:rsidRPr="00000000">
        <w:rPr>
          <w:rFonts w:ascii="Times New Roman" w:cs="Times New Roman" w:eastAsia="Times New Roman" w:hAnsi="Times New Roman"/>
          <w:color w:val="1a1a1a"/>
          <w:sz w:val="23"/>
          <w:szCs w:val="23"/>
          <w:rtl w:val="0"/>
        </w:rPr>
        <w:t xml:space="preserve">ce</w:t>
      </w:r>
      <w:r w:rsidDel="00000000" w:rsidR="00000000" w:rsidRPr="00000000">
        <w:rPr>
          <w:rFonts w:ascii="Times New Roman" w:cs="Times New Roman" w:eastAsia="Times New Roman" w:hAnsi="Times New Roman"/>
          <w:color w:val="0b0b0b"/>
          <w:sz w:val="23"/>
          <w:szCs w:val="23"/>
          <w:rtl w:val="0"/>
        </w:rPr>
        <w:t xml:space="preserve">l</w:t>
      </w:r>
      <w:r w:rsidDel="00000000" w:rsidR="00000000" w:rsidRPr="00000000">
        <w:rPr>
          <w:rFonts w:ascii="Times New Roman" w:cs="Times New Roman" w:eastAsia="Times New Roman" w:hAnsi="Times New Roman"/>
          <w:color w:val="1a1a1a"/>
          <w:sz w:val="23"/>
          <w:szCs w:val="23"/>
          <w:rtl w:val="0"/>
        </w:rPr>
        <w:t xml:space="preserve">ebrada en</w:t>
      </w:r>
      <w:r w:rsidDel="00000000" w:rsidR="00000000" w:rsidRPr="00000000">
        <w:rPr>
          <w:rFonts w:ascii="Times New Roman" w:cs="Times New Roman" w:eastAsia="Times New Roman" w:hAnsi="Times New Roman"/>
          <w:color w:val="0b0b0b"/>
          <w:sz w:val="23"/>
          <w:szCs w:val="23"/>
          <w:rtl w:val="0"/>
        </w:rPr>
        <w:t xml:space="preserve">t</w:t>
      </w:r>
      <w:r w:rsidDel="00000000" w:rsidR="00000000" w:rsidRPr="00000000">
        <w:rPr>
          <w:rFonts w:ascii="Times New Roman" w:cs="Times New Roman" w:eastAsia="Times New Roman" w:hAnsi="Times New Roman"/>
          <w:color w:val="1a1a1a"/>
          <w:sz w:val="23"/>
          <w:szCs w:val="23"/>
          <w:rtl w:val="0"/>
        </w:rPr>
        <w:t xml:space="preserve">re e</w:t>
      </w:r>
      <w:r w:rsidDel="00000000" w:rsidR="00000000" w:rsidRPr="00000000">
        <w:rPr>
          <w:rFonts w:ascii="Times New Roman" w:cs="Times New Roman" w:eastAsia="Times New Roman" w:hAnsi="Times New Roman"/>
          <w:color w:val="0b0b0b"/>
          <w:sz w:val="23"/>
          <w:szCs w:val="23"/>
          <w:rtl w:val="0"/>
        </w:rPr>
        <w:t xml:space="preserve">l </w:t>
      </w:r>
      <w:r w:rsidDel="00000000" w:rsidR="00000000" w:rsidRPr="00000000">
        <w:rPr>
          <w:rFonts w:ascii="Times New Roman" w:cs="Times New Roman" w:eastAsia="Times New Roman" w:hAnsi="Times New Roman"/>
          <w:color w:val="1a1a1a"/>
          <w:sz w:val="23"/>
          <w:szCs w:val="23"/>
          <w:rtl w:val="0"/>
        </w:rPr>
        <w:t xml:space="preserve">Gobierno de </w:t>
      </w:r>
      <w:r w:rsidDel="00000000" w:rsidR="00000000" w:rsidRPr="00000000">
        <w:rPr>
          <w:rFonts w:ascii="Times New Roman" w:cs="Times New Roman" w:eastAsia="Times New Roman" w:hAnsi="Times New Roman"/>
          <w:color w:val="0b0b0b"/>
          <w:sz w:val="23"/>
          <w:szCs w:val="23"/>
          <w:rtl w:val="0"/>
        </w:rPr>
        <w:t xml:space="preserve">l</w:t>
      </w:r>
      <w:r w:rsidDel="00000000" w:rsidR="00000000" w:rsidRPr="00000000">
        <w:rPr>
          <w:rFonts w:ascii="Times New Roman" w:cs="Times New Roman" w:eastAsia="Times New Roman" w:hAnsi="Times New Roman"/>
          <w:color w:val="1a1a1a"/>
          <w:sz w:val="23"/>
          <w:szCs w:val="23"/>
          <w:rtl w:val="0"/>
        </w:rPr>
        <w:t xml:space="preserve">a  </w:t>
      </w:r>
      <w:r w:rsidDel="00000000" w:rsidR="00000000" w:rsidRPr="00000000">
        <w:rPr>
          <w:rFonts w:ascii="Times New Roman" w:cs="Times New Roman" w:eastAsia="Times New Roman" w:hAnsi="Times New Roman"/>
          <w:color w:val="0b0b0b"/>
          <w:sz w:val="23"/>
          <w:szCs w:val="23"/>
          <w:rtl w:val="0"/>
        </w:rPr>
        <w:t xml:space="preserve">Pr</w:t>
      </w:r>
      <w:r w:rsidDel="00000000" w:rsidR="00000000" w:rsidRPr="00000000">
        <w:rPr>
          <w:rFonts w:ascii="Times New Roman" w:cs="Times New Roman" w:eastAsia="Times New Roman" w:hAnsi="Times New Roman"/>
          <w:color w:val="1a1a1a"/>
          <w:sz w:val="23"/>
          <w:szCs w:val="23"/>
          <w:rtl w:val="0"/>
        </w:rPr>
        <w:t xml:space="preserve">ovinc</w:t>
      </w:r>
      <w:r w:rsidDel="00000000" w:rsidR="00000000" w:rsidRPr="00000000">
        <w:rPr>
          <w:rFonts w:ascii="Times New Roman" w:cs="Times New Roman" w:eastAsia="Times New Roman" w:hAnsi="Times New Roman"/>
          <w:color w:val="0b0b0b"/>
          <w:sz w:val="23"/>
          <w:szCs w:val="23"/>
          <w:rtl w:val="0"/>
        </w:rPr>
        <w:t xml:space="preserve">i</w:t>
      </w:r>
      <w:r w:rsidDel="00000000" w:rsidR="00000000" w:rsidRPr="00000000">
        <w:rPr>
          <w:rFonts w:ascii="Times New Roman" w:cs="Times New Roman" w:eastAsia="Times New Roman" w:hAnsi="Times New Roman"/>
          <w:color w:val="1a1a1a"/>
          <w:sz w:val="23"/>
          <w:szCs w:val="23"/>
          <w:rtl w:val="0"/>
        </w:rPr>
        <w:t xml:space="preserve">a  de Tierra de</w:t>
      </w:r>
      <w:r w:rsidDel="00000000" w:rsidR="00000000" w:rsidRPr="00000000">
        <w:rPr>
          <w:rFonts w:ascii="Times New Roman" w:cs="Times New Roman" w:eastAsia="Times New Roman" w:hAnsi="Times New Roman"/>
          <w:color w:val="0b0b0b"/>
          <w:sz w:val="23"/>
          <w:szCs w:val="23"/>
          <w:rtl w:val="0"/>
        </w:rPr>
        <w:t xml:space="preserve">l </w:t>
      </w:r>
      <w:r w:rsidDel="00000000" w:rsidR="00000000" w:rsidRPr="00000000">
        <w:rPr>
          <w:rFonts w:ascii="Times New Roman" w:cs="Times New Roman" w:eastAsia="Times New Roman" w:hAnsi="Times New Roman"/>
          <w:color w:val="1a1a1a"/>
          <w:sz w:val="23"/>
          <w:szCs w:val="23"/>
          <w:rtl w:val="0"/>
        </w:rPr>
        <w:t xml:space="preserve">F</w:t>
      </w:r>
      <w:r w:rsidDel="00000000" w:rsidR="00000000" w:rsidRPr="00000000">
        <w:rPr>
          <w:rFonts w:ascii="Times New Roman" w:cs="Times New Roman" w:eastAsia="Times New Roman" w:hAnsi="Times New Roman"/>
          <w:color w:val="0b0b0b"/>
          <w:sz w:val="23"/>
          <w:szCs w:val="23"/>
          <w:rtl w:val="0"/>
        </w:rPr>
        <w:t xml:space="preserve">u</w:t>
      </w:r>
      <w:r w:rsidDel="00000000" w:rsidR="00000000" w:rsidRPr="00000000">
        <w:rPr>
          <w:rFonts w:ascii="Times New Roman" w:cs="Times New Roman" w:eastAsia="Times New Roman" w:hAnsi="Times New Roman"/>
          <w:color w:val="1a1a1a"/>
          <w:sz w:val="23"/>
          <w:szCs w:val="23"/>
          <w:rtl w:val="0"/>
        </w:rPr>
        <w:t xml:space="preserve">ego</w:t>
      </w:r>
      <w:r w:rsidDel="00000000" w:rsidR="00000000" w:rsidRPr="00000000">
        <w:rPr>
          <w:rFonts w:ascii="Times New Roman" w:cs="Times New Roman" w:eastAsia="Times New Roman" w:hAnsi="Times New Roman"/>
          <w:color w:val="323232"/>
          <w:sz w:val="23"/>
          <w:szCs w:val="23"/>
          <w:rtl w:val="0"/>
        </w:rPr>
        <w:t xml:space="preserve">, </w:t>
      </w:r>
      <w:r w:rsidDel="00000000" w:rsidR="00000000" w:rsidRPr="00000000">
        <w:rPr>
          <w:rFonts w:ascii="Times New Roman" w:cs="Times New Roman" w:eastAsia="Times New Roman" w:hAnsi="Times New Roman"/>
          <w:color w:val="1a1a1a"/>
          <w:sz w:val="23"/>
          <w:szCs w:val="23"/>
          <w:rtl w:val="0"/>
        </w:rPr>
        <w:t xml:space="preserve">An</w:t>
      </w:r>
      <w:r w:rsidDel="00000000" w:rsidR="00000000" w:rsidRPr="00000000">
        <w:rPr>
          <w:rFonts w:ascii="Times New Roman" w:cs="Times New Roman" w:eastAsia="Times New Roman" w:hAnsi="Times New Roman"/>
          <w:color w:val="0b0b0b"/>
          <w:sz w:val="23"/>
          <w:szCs w:val="23"/>
          <w:rtl w:val="0"/>
        </w:rPr>
        <w:t xml:space="preserve">t</w:t>
      </w:r>
      <w:r w:rsidDel="00000000" w:rsidR="00000000" w:rsidRPr="00000000">
        <w:rPr>
          <w:rFonts w:ascii="Times New Roman" w:cs="Times New Roman" w:eastAsia="Times New Roman" w:hAnsi="Times New Roman"/>
          <w:color w:val="1a1a1a"/>
          <w:sz w:val="23"/>
          <w:szCs w:val="23"/>
          <w:rtl w:val="0"/>
        </w:rPr>
        <w:t xml:space="preserve">árti</w:t>
      </w:r>
      <w:r w:rsidDel="00000000" w:rsidR="00000000" w:rsidRPr="00000000">
        <w:rPr>
          <w:rFonts w:ascii="Times New Roman" w:cs="Times New Roman" w:eastAsia="Times New Roman" w:hAnsi="Times New Roman"/>
          <w:color w:val="0b0b0b"/>
          <w:sz w:val="23"/>
          <w:szCs w:val="23"/>
          <w:rtl w:val="0"/>
        </w:rPr>
        <w:t xml:space="preserve">d</w:t>
      </w:r>
      <w:r w:rsidDel="00000000" w:rsidR="00000000" w:rsidRPr="00000000">
        <w:rPr>
          <w:rFonts w:ascii="Times New Roman" w:cs="Times New Roman" w:eastAsia="Times New Roman" w:hAnsi="Times New Roman"/>
          <w:color w:val="1a1a1a"/>
          <w:sz w:val="23"/>
          <w:szCs w:val="23"/>
          <w:rtl w:val="0"/>
        </w:rPr>
        <w:t xml:space="preserve">a  e </w:t>
      </w:r>
      <w:r w:rsidDel="00000000" w:rsidR="00000000" w:rsidRPr="00000000">
        <w:rPr>
          <w:rFonts w:ascii="Times New Roman" w:cs="Times New Roman" w:eastAsia="Times New Roman" w:hAnsi="Times New Roman"/>
          <w:color w:val="0b0b0b"/>
          <w:sz w:val="23"/>
          <w:szCs w:val="23"/>
          <w:rtl w:val="0"/>
        </w:rPr>
        <w:t xml:space="preserve">I</w:t>
      </w:r>
      <w:r w:rsidDel="00000000" w:rsidR="00000000" w:rsidRPr="00000000">
        <w:rPr>
          <w:rFonts w:ascii="Times New Roman" w:cs="Times New Roman" w:eastAsia="Times New Roman" w:hAnsi="Times New Roman"/>
          <w:color w:val="1a1a1a"/>
          <w:sz w:val="23"/>
          <w:szCs w:val="23"/>
          <w:rtl w:val="0"/>
        </w:rPr>
        <w:t xml:space="preserve">s</w:t>
      </w:r>
      <w:r w:rsidDel="00000000" w:rsidR="00000000" w:rsidRPr="00000000">
        <w:rPr>
          <w:rFonts w:ascii="Times New Roman" w:cs="Times New Roman" w:eastAsia="Times New Roman" w:hAnsi="Times New Roman"/>
          <w:color w:val="0b0b0b"/>
          <w:sz w:val="23"/>
          <w:szCs w:val="23"/>
          <w:rtl w:val="0"/>
        </w:rPr>
        <w:t xml:space="preserve">l</w:t>
      </w:r>
      <w:r w:rsidDel="00000000" w:rsidR="00000000" w:rsidRPr="00000000">
        <w:rPr>
          <w:rFonts w:ascii="Times New Roman" w:cs="Times New Roman" w:eastAsia="Times New Roman" w:hAnsi="Times New Roman"/>
          <w:color w:val="1a1a1a"/>
          <w:sz w:val="23"/>
          <w:szCs w:val="23"/>
          <w:rtl w:val="0"/>
        </w:rPr>
        <w:t xml:space="preserve">as </w:t>
      </w:r>
      <w:r w:rsidDel="00000000" w:rsidR="00000000" w:rsidRPr="00000000">
        <w:rPr>
          <w:rFonts w:ascii="Times New Roman" w:cs="Times New Roman" w:eastAsia="Times New Roman" w:hAnsi="Times New Roman"/>
          <w:color w:val="0b0b0b"/>
          <w:sz w:val="23"/>
          <w:szCs w:val="23"/>
          <w:rtl w:val="0"/>
        </w:rPr>
        <w:t xml:space="preserve">d</w:t>
      </w:r>
      <w:r w:rsidDel="00000000" w:rsidR="00000000" w:rsidRPr="00000000">
        <w:rPr>
          <w:rFonts w:ascii="Times New Roman" w:cs="Times New Roman" w:eastAsia="Times New Roman" w:hAnsi="Times New Roman"/>
          <w:color w:val="1a1a1a"/>
          <w:sz w:val="23"/>
          <w:szCs w:val="23"/>
          <w:rtl w:val="0"/>
        </w:rPr>
        <w:t xml:space="preserve">e</w:t>
      </w:r>
      <w:r w:rsidDel="00000000" w:rsidR="00000000" w:rsidRPr="00000000">
        <w:rPr>
          <w:rFonts w:ascii="Times New Roman" w:cs="Times New Roman" w:eastAsia="Times New Roman" w:hAnsi="Times New Roman"/>
          <w:color w:val="0b0b0b"/>
          <w:sz w:val="23"/>
          <w:szCs w:val="23"/>
          <w:rtl w:val="0"/>
        </w:rPr>
        <w:t xml:space="preserve">l </w:t>
      </w:r>
      <w:r w:rsidDel="00000000" w:rsidR="00000000" w:rsidRPr="00000000">
        <w:rPr>
          <w:rFonts w:ascii="Times New Roman" w:cs="Times New Roman" w:eastAsia="Times New Roman" w:hAnsi="Times New Roman"/>
          <w:color w:val="1a1a1a"/>
          <w:sz w:val="23"/>
          <w:szCs w:val="23"/>
          <w:rtl w:val="0"/>
        </w:rPr>
        <w:t xml:space="preserve">A</w:t>
      </w:r>
      <w:r w:rsidDel="00000000" w:rsidR="00000000" w:rsidRPr="00000000">
        <w:rPr>
          <w:rFonts w:ascii="Times New Roman" w:cs="Times New Roman" w:eastAsia="Times New Roman" w:hAnsi="Times New Roman"/>
          <w:color w:val="0b0b0b"/>
          <w:sz w:val="23"/>
          <w:szCs w:val="23"/>
          <w:rtl w:val="0"/>
        </w:rPr>
        <w:t xml:space="preserve">tl</w:t>
      </w:r>
      <w:r w:rsidDel="00000000" w:rsidR="00000000" w:rsidRPr="00000000">
        <w:rPr>
          <w:rFonts w:ascii="Times New Roman" w:cs="Times New Roman" w:eastAsia="Times New Roman" w:hAnsi="Times New Roman"/>
          <w:color w:val="1a1a1a"/>
          <w:sz w:val="23"/>
          <w:szCs w:val="23"/>
          <w:rtl w:val="0"/>
        </w:rPr>
        <w:t xml:space="preserve">án</w:t>
      </w:r>
      <w:r w:rsidDel="00000000" w:rsidR="00000000" w:rsidRPr="00000000">
        <w:rPr>
          <w:rFonts w:ascii="Times New Roman" w:cs="Times New Roman" w:eastAsia="Times New Roman" w:hAnsi="Times New Roman"/>
          <w:color w:val="0b0b0b"/>
          <w:sz w:val="23"/>
          <w:szCs w:val="23"/>
          <w:rtl w:val="0"/>
        </w:rPr>
        <w:t xml:space="preserve">ti</w:t>
      </w:r>
      <w:r w:rsidDel="00000000" w:rsidR="00000000" w:rsidRPr="00000000">
        <w:rPr>
          <w:rFonts w:ascii="Times New Roman" w:cs="Times New Roman" w:eastAsia="Times New Roman" w:hAnsi="Times New Roman"/>
          <w:color w:val="1a1a1a"/>
          <w:sz w:val="23"/>
          <w:szCs w:val="23"/>
          <w:rtl w:val="0"/>
        </w:rPr>
        <w:t xml:space="preserve">co  Sur y </w:t>
      </w:r>
      <w:r w:rsidDel="00000000" w:rsidR="00000000" w:rsidRPr="00000000">
        <w:rPr>
          <w:rFonts w:ascii="Times New Roman" w:cs="Times New Roman" w:eastAsia="Times New Roman" w:hAnsi="Times New Roman"/>
          <w:color w:val="0b0b0b"/>
          <w:sz w:val="23"/>
          <w:szCs w:val="23"/>
          <w:rtl w:val="0"/>
        </w:rPr>
        <w:t xml:space="preserve">l</w:t>
      </w:r>
      <w:r w:rsidDel="00000000" w:rsidR="00000000" w:rsidRPr="00000000">
        <w:rPr>
          <w:rFonts w:ascii="Times New Roman" w:cs="Times New Roman" w:eastAsia="Times New Roman" w:hAnsi="Times New Roman"/>
          <w:color w:val="1a1a1a"/>
          <w:sz w:val="23"/>
          <w:szCs w:val="23"/>
          <w:rtl w:val="0"/>
        </w:rPr>
        <w:t xml:space="preserve">as ent</w:t>
      </w:r>
      <w:r w:rsidDel="00000000" w:rsidR="00000000" w:rsidRPr="00000000">
        <w:rPr>
          <w:rFonts w:ascii="Times New Roman" w:cs="Times New Roman" w:eastAsia="Times New Roman" w:hAnsi="Times New Roman"/>
          <w:color w:val="0b0b0b"/>
          <w:sz w:val="23"/>
          <w:szCs w:val="23"/>
          <w:rtl w:val="0"/>
        </w:rPr>
        <w:t xml:space="preserve">i</w:t>
      </w:r>
      <w:r w:rsidDel="00000000" w:rsidR="00000000" w:rsidRPr="00000000">
        <w:rPr>
          <w:rFonts w:ascii="Times New Roman" w:cs="Times New Roman" w:eastAsia="Times New Roman" w:hAnsi="Times New Roman"/>
          <w:color w:val="1a1a1a"/>
          <w:sz w:val="23"/>
          <w:szCs w:val="23"/>
          <w:rtl w:val="0"/>
        </w:rPr>
        <w:t xml:space="preserve">dades si</w:t>
      </w:r>
      <w:r w:rsidDel="00000000" w:rsidR="00000000" w:rsidRPr="00000000">
        <w:rPr>
          <w:rFonts w:ascii="Times New Roman" w:cs="Times New Roman" w:eastAsia="Times New Roman" w:hAnsi="Times New Roman"/>
          <w:color w:val="0b0b0b"/>
          <w:sz w:val="23"/>
          <w:szCs w:val="23"/>
          <w:rtl w:val="0"/>
        </w:rPr>
        <w:t xml:space="preserve">n</w:t>
      </w:r>
      <w:r w:rsidDel="00000000" w:rsidR="00000000" w:rsidRPr="00000000">
        <w:rPr>
          <w:rFonts w:ascii="Times New Roman" w:cs="Times New Roman" w:eastAsia="Times New Roman" w:hAnsi="Times New Roman"/>
          <w:color w:val="1a1a1a"/>
          <w:sz w:val="23"/>
          <w:szCs w:val="23"/>
          <w:rtl w:val="0"/>
        </w:rPr>
        <w:t xml:space="preserve">d</w:t>
      </w:r>
      <w:r w:rsidDel="00000000" w:rsidR="00000000" w:rsidRPr="00000000">
        <w:rPr>
          <w:rFonts w:ascii="Times New Roman" w:cs="Times New Roman" w:eastAsia="Times New Roman" w:hAnsi="Times New Roman"/>
          <w:color w:val="0b0b0b"/>
          <w:sz w:val="23"/>
          <w:szCs w:val="23"/>
          <w:rtl w:val="0"/>
        </w:rPr>
        <w:t xml:space="preserve">i</w:t>
      </w:r>
      <w:r w:rsidDel="00000000" w:rsidR="00000000" w:rsidRPr="00000000">
        <w:rPr>
          <w:rFonts w:ascii="Times New Roman" w:cs="Times New Roman" w:eastAsia="Times New Roman" w:hAnsi="Times New Roman"/>
          <w:color w:val="1a1a1a"/>
          <w:sz w:val="23"/>
          <w:szCs w:val="23"/>
          <w:rtl w:val="0"/>
        </w:rPr>
        <w:t xml:space="preserve">ca</w:t>
      </w:r>
      <w:r w:rsidDel="00000000" w:rsidR="00000000" w:rsidRPr="00000000">
        <w:rPr>
          <w:rFonts w:ascii="Times New Roman" w:cs="Times New Roman" w:eastAsia="Times New Roman" w:hAnsi="Times New Roman"/>
          <w:color w:val="0b0b0b"/>
          <w:sz w:val="23"/>
          <w:szCs w:val="23"/>
          <w:rtl w:val="0"/>
        </w:rPr>
        <w:t xml:space="preserve">l</w:t>
      </w:r>
      <w:r w:rsidDel="00000000" w:rsidR="00000000" w:rsidRPr="00000000">
        <w:rPr>
          <w:rFonts w:ascii="Times New Roman" w:cs="Times New Roman" w:eastAsia="Times New Roman" w:hAnsi="Times New Roman"/>
          <w:color w:val="1a1a1a"/>
          <w:sz w:val="23"/>
          <w:szCs w:val="23"/>
          <w:rtl w:val="0"/>
        </w:rPr>
        <w:t xml:space="preserve">es A.T.S.A;  A.T</w:t>
      </w:r>
      <w:r w:rsidDel="00000000" w:rsidR="00000000" w:rsidRPr="00000000">
        <w:rPr>
          <w:rFonts w:ascii="Times New Roman" w:cs="Times New Roman" w:eastAsia="Times New Roman" w:hAnsi="Times New Roman"/>
          <w:color w:val="0b0b0b"/>
          <w:sz w:val="23"/>
          <w:szCs w:val="23"/>
          <w:rtl w:val="0"/>
        </w:rPr>
        <w:t xml:space="preserve">.</w:t>
      </w:r>
      <w:r w:rsidDel="00000000" w:rsidR="00000000" w:rsidRPr="00000000">
        <w:rPr>
          <w:rFonts w:ascii="Times New Roman" w:cs="Times New Roman" w:eastAsia="Times New Roman" w:hAnsi="Times New Roman"/>
          <w:color w:val="1a1a1a"/>
          <w:sz w:val="23"/>
          <w:szCs w:val="23"/>
          <w:rtl w:val="0"/>
        </w:rPr>
        <w:t xml:space="preserve">E</w:t>
      </w:r>
      <w:r w:rsidDel="00000000" w:rsidR="00000000" w:rsidRPr="00000000">
        <w:rPr>
          <w:rFonts w:ascii="Times New Roman" w:cs="Times New Roman" w:eastAsia="Times New Roman" w:hAnsi="Times New Roman"/>
          <w:color w:val="0b0b0b"/>
          <w:sz w:val="23"/>
          <w:szCs w:val="23"/>
          <w:rtl w:val="0"/>
        </w:rPr>
        <w:t xml:space="preserve">.  </w:t>
      </w:r>
      <w:r w:rsidDel="00000000" w:rsidR="00000000" w:rsidRPr="00000000">
        <w:rPr>
          <w:rFonts w:ascii="Times New Roman" w:cs="Times New Roman" w:eastAsia="Times New Roman" w:hAnsi="Times New Roman"/>
          <w:color w:val="1a1a1a"/>
          <w:sz w:val="23"/>
          <w:szCs w:val="23"/>
          <w:rtl w:val="0"/>
        </w:rPr>
        <w:t xml:space="preserve">y U</w:t>
      </w:r>
      <w:r w:rsidDel="00000000" w:rsidR="00000000" w:rsidRPr="00000000">
        <w:rPr>
          <w:rFonts w:ascii="Times New Roman" w:cs="Times New Roman" w:eastAsia="Times New Roman" w:hAnsi="Times New Roman"/>
          <w:color w:val="323232"/>
          <w:sz w:val="23"/>
          <w:szCs w:val="23"/>
          <w:rtl w:val="0"/>
        </w:rPr>
        <w:t xml:space="preserve">.</w:t>
      </w:r>
      <w:r w:rsidDel="00000000" w:rsidR="00000000" w:rsidRPr="00000000">
        <w:rPr>
          <w:rFonts w:ascii="Times New Roman" w:cs="Times New Roman" w:eastAsia="Times New Roman" w:hAnsi="Times New Roman"/>
          <w:color w:val="1a1a1a"/>
          <w:sz w:val="23"/>
          <w:szCs w:val="23"/>
          <w:rtl w:val="0"/>
        </w:rPr>
        <w:t xml:space="preserve">P.C.N</w:t>
      </w:r>
      <w:r w:rsidDel="00000000" w:rsidR="00000000" w:rsidRPr="00000000">
        <w:rPr>
          <w:rFonts w:ascii="Times New Roman" w:cs="Times New Roman" w:eastAsia="Times New Roman" w:hAnsi="Times New Roman"/>
          <w:color w:val="323232"/>
          <w:sz w:val="23"/>
          <w:szCs w:val="23"/>
          <w:rtl w:val="0"/>
        </w:rPr>
        <w:t xml:space="preserve">. </w:t>
      </w:r>
      <w:r w:rsidDel="00000000" w:rsidR="00000000" w:rsidRPr="00000000">
        <w:rPr>
          <w:rFonts w:ascii="Times New Roman" w:cs="Times New Roman" w:eastAsia="Times New Roman" w:hAnsi="Times New Roman"/>
          <w:color w:val="1a1a1a"/>
          <w:sz w:val="23"/>
          <w:szCs w:val="23"/>
          <w:rtl w:val="0"/>
        </w:rPr>
        <w:t xml:space="preserve">e</w:t>
      </w:r>
      <w:r w:rsidDel="00000000" w:rsidR="00000000" w:rsidRPr="00000000">
        <w:rPr>
          <w:rFonts w:ascii="Times New Roman" w:cs="Times New Roman" w:eastAsia="Times New Roman" w:hAnsi="Times New Roman"/>
          <w:color w:val="0b0b0b"/>
          <w:sz w:val="23"/>
          <w:szCs w:val="23"/>
          <w:rtl w:val="0"/>
        </w:rPr>
        <w:t xml:space="preserve">l </w:t>
      </w:r>
      <w:r w:rsidDel="00000000" w:rsidR="00000000" w:rsidRPr="00000000">
        <w:rPr>
          <w:rFonts w:ascii="Times New Roman" w:cs="Times New Roman" w:eastAsia="Times New Roman" w:hAnsi="Times New Roman"/>
          <w:color w:val="1a1a1a"/>
          <w:sz w:val="23"/>
          <w:szCs w:val="23"/>
          <w:rtl w:val="0"/>
        </w:rPr>
        <w:t xml:space="preserve">cua</w:t>
      </w:r>
      <w:r w:rsidDel="00000000" w:rsidR="00000000" w:rsidRPr="00000000">
        <w:rPr>
          <w:rFonts w:ascii="Times New Roman" w:cs="Times New Roman" w:eastAsia="Times New Roman" w:hAnsi="Times New Roman"/>
          <w:color w:val="0b0b0b"/>
          <w:sz w:val="23"/>
          <w:szCs w:val="23"/>
          <w:rtl w:val="0"/>
        </w:rPr>
        <w:t xml:space="preserve">l</w:t>
      </w:r>
      <w:r w:rsidDel="00000000" w:rsidR="00000000" w:rsidRPr="00000000">
        <w:rPr>
          <w:rFonts w:ascii="Times New Roman" w:cs="Times New Roman" w:eastAsia="Times New Roman" w:hAnsi="Times New Roman"/>
          <w:color w:val="323232"/>
          <w:sz w:val="23"/>
          <w:szCs w:val="23"/>
          <w:rtl w:val="0"/>
        </w:rPr>
        <w:t xml:space="preserve">, </w:t>
      </w:r>
      <w:r w:rsidDel="00000000" w:rsidR="00000000" w:rsidRPr="00000000">
        <w:rPr>
          <w:rFonts w:ascii="Times New Roman" w:cs="Times New Roman" w:eastAsia="Times New Roman" w:hAnsi="Times New Roman"/>
          <w:color w:val="1a1a1a"/>
          <w:sz w:val="23"/>
          <w:szCs w:val="23"/>
          <w:rtl w:val="0"/>
        </w:rPr>
        <w:t xml:space="preserve">se incorpora co</w:t>
      </w:r>
      <w:r w:rsidDel="00000000" w:rsidR="00000000" w:rsidRPr="00000000">
        <w:rPr>
          <w:rFonts w:ascii="Times New Roman" w:cs="Times New Roman" w:eastAsia="Times New Roman" w:hAnsi="Times New Roman"/>
          <w:color w:val="0b0b0b"/>
          <w:sz w:val="23"/>
          <w:szCs w:val="23"/>
          <w:rtl w:val="0"/>
        </w:rPr>
        <w:t xml:space="preserve">m</w:t>
      </w:r>
      <w:r w:rsidDel="00000000" w:rsidR="00000000" w:rsidRPr="00000000">
        <w:rPr>
          <w:rFonts w:ascii="Times New Roman" w:cs="Times New Roman" w:eastAsia="Times New Roman" w:hAnsi="Times New Roman"/>
          <w:color w:val="1a1a1a"/>
          <w:sz w:val="23"/>
          <w:szCs w:val="23"/>
          <w:rtl w:val="0"/>
        </w:rPr>
        <w:t xml:space="preserve">o ANEXO </w:t>
      </w:r>
      <w:r w:rsidDel="00000000" w:rsidR="00000000" w:rsidRPr="00000000">
        <w:rPr>
          <w:rFonts w:ascii="Times New Roman" w:cs="Times New Roman" w:eastAsia="Times New Roman" w:hAnsi="Times New Roman"/>
          <w:color w:val="0b0b0b"/>
          <w:sz w:val="23"/>
          <w:szCs w:val="23"/>
          <w:rtl w:val="0"/>
        </w:rPr>
        <w:t xml:space="preserve">I d</w:t>
      </w:r>
      <w:r w:rsidDel="00000000" w:rsidR="00000000" w:rsidRPr="00000000">
        <w:rPr>
          <w:rFonts w:ascii="Times New Roman" w:cs="Times New Roman" w:eastAsia="Times New Roman" w:hAnsi="Times New Roman"/>
          <w:color w:val="1a1a1a"/>
          <w:sz w:val="23"/>
          <w:szCs w:val="23"/>
          <w:rtl w:val="0"/>
        </w:rPr>
        <w:t xml:space="preserve">e la presente.  E</w:t>
      </w:r>
      <w:r w:rsidDel="00000000" w:rsidR="00000000" w:rsidRPr="00000000">
        <w:rPr>
          <w:rFonts w:ascii="Times New Roman" w:cs="Times New Roman" w:eastAsia="Times New Roman" w:hAnsi="Times New Roman"/>
          <w:color w:val="0b0b0b"/>
          <w:sz w:val="23"/>
          <w:szCs w:val="23"/>
          <w:rtl w:val="0"/>
        </w:rPr>
        <w:t xml:space="preserve">ll</w:t>
      </w:r>
      <w:r w:rsidDel="00000000" w:rsidR="00000000" w:rsidRPr="00000000">
        <w:rPr>
          <w:rFonts w:ascii="Times New Roman" w:cs="Times New Roman" w:eastAsia="Times New Roman" w:hAnsi="Times New Roman"/>
          <w:color w:val="1a1a1a"/>
          <w:sz w:val="23"/>
          <w:szCs w:val="23"/>
          <w:rtl w:val="0"/>
        </w:rPr>
        <w:t xml:space="preserve">o po</w:t>
      </w:r>
      <w:r w:rsidDel="00000000" w:rsidR="00000000" w:rsidRPr="00000000">
        <w:rPr>
          <w:rFonts w:ascii="Times New Roman" w:cs="Times New Roman" w:eastAsia="Times New Roman" w:hAnsi="Times New Roman"/>
          <w:color w:val="0b0b0b"/>
          <w:sz w:val="23"/>
          <w:szCs w:val="23"/>
          <w:rtl w:val="0"/>
        </w:rPr>
        <w:t xml:space="preserve">r l</w:t>
      </w:r>
      <w:r w:rsidDel="00000000" w:rsidR="00000000" w:rsidRPr="00000000">
        <w:rPr>
          <w:rFonts w:ascii="Times New Roman" w:cs="Times New Roman" w:eastAsia="Times New Roman" w:hAnsi="Times New Roman"/>
          <w:color w:val="1a1a1a"/>
          <w:sz w:val="23"/>
          <w:szCs w:val="23"/>
          <w:rtl w:val="0"/>
        </w:rPr>
        <w:t xml:space="preserve">os </w:t>
      </w:r>
      <w:r w:rsidDel="00000000" w:rsidR="00000000" w:rsidRPr="00000000">
        <w:rPr>
          <w:rFonts w:ascii="Times New Roman" w:cs="Times New Roman" w:eastAsia="Times New Roman" w:hAnsi="Times New Roman"/>
          <w:color w:val="0b0b0b"/>
          <w:sz w:val="23"/>
          <w:szCs w:val="23"/>
          <w:rtl w:val="0"/>
        </w:rPr>
        <w:t xml:space="preserve">m</w:t>
      </w:r>
      <w:r w:rsidDel="00000000" w:rsidR="00000000" w:rsidRPr="00000000">
        <w:rPr>
          <w:rFonts w:ascii="Times New Roman" w:cs="Times New Roman" w:eastAsia="Times New Roman" w:hAnsi="Times New Roman"/>
          <w:color w:val="1a1a1a"/>
          <w:sz w:val="23"/>
          <w:szCs w:val="23"/>
          <w:rtl w:val="0"/>
        </w:rPr>
        <w:t xml:space="preserve">o</w:t>
      </w:r>
      <w:r w:rsidDel="00000000" w:rsidR="00000000" w:rsidRPr="00000000">
        <w:rPr>
          <w:rFonts w:ascii="Times New Roman" w:cs="Times New Roman" w:eastAsia="Times New Roman" w:hAnsi="Times New Roman"/>
          <w:color w:val="0b0b0b"/>
          <w:sz w:val="23"/>
          <w:szCs w:val="23"/>
          <w:rtl w:val="0"/>
        </w:rPr>
        <w:t xml:space="preserve">ti</w:t>
      </w:r>
      <w:r w:rsidDel="00000000" w:rsidR="00000000" w:rsidRPr="00000000">
        <w:rPr>
          <w:rFonts w:ascii="Times New Roman" w:cs="Times New Roman" w:eastAsia="Times New Roman" w:hAnsi="Times New Roman"/>
          <w:color w:val="1a1a1a"/>
          <w:sz w:val="23"/>
          <w:szCs w:val="23"/>
          <w:rtl w:val="0"/>
        </w:rPr>
        <w:t xml:space="preserve">vos exp</w:t>
      </w:r>
      <w:r w:rsidDel="00000000" w:rsidR="00000000" w:rsidRPr="00000000">
        <w:rPr>
          <w:rFonts w:ascii="Times New Roman" w:cs="Times New Roman" w:eastAsia="Times New Roman" w:hAnsi="Times New Roman"/>
          <w:color w:val="0b0b0b"/>
          <w:sz w:val="23"/>
          <w:szCs w:val="23"/>
          <w:rtl w:val="0"/>
        </w:rPr>
        <w:t xml:space="preserve">u</w:t>
      </w:r>
      <w:r w:rsidDel="00000000" w:rsidR="00000000" w:rsidRPr="00000000">
        <w:rPr>
          <w:rFonts w:ascii="Times New Roman" w:cs="Times New Roman" w:eastAsia="Times New Roman" w:hAnsi="Times New Roman"/>
          <w:color w:val="1a1a1a"/>
          <w:sz w:val="23"/>
          <w:szCs w:val="23"/>
          <w:rtl w:val="0"/>
        </w:rPr>
        <w:t xml:space="preserve">estos en </w:t>
      </w:r>
      <w:r w:rsidDel="00000000" w:rsidR="00000000" w:rsidRPr="00000000">
        <w:rPr>
          <w:rFonts w:ascii="Times New Roman" w:cs="Times New Roman" w:eastAsia="Times New Roman" w:hAnsi="Times New Roman"/>
          <w:color w:val="0b0b0b"/>
          <w:sz w:val="23"/>
          <w:szCs w:val="23"/>
          <w:rtl w:val="0"/>
        </w:rPr>
        <w:t xml:space="preserve">l</w:t>
      </w:r>
      <w:r w:rsidDel="00000000" w:rsidR="00000000" w:rsidRPr="00000000">
        <w:rPr>
          <w:rFonts w:ascii="Times New Roman" w:cs="Times New Roman" w:eastAsia="Times New Roman" w:hAnsi="Times New Roman"/>
          <w:color w:val="1a1a1a"/>
          <w:sz w:val="23"/>
          <w:szCs w:val="23"/>
          <w:rtl w:val="0"/>
        </w:rPr>
        <w:t xml:space="preserve">os considerandos q</w:t>
      </w:r>
      <w:r w:rsidDel="00000000" w:rsidR="00000000" w:rsidRPr="00000000">
        <w:rPr>
          <w:rFonts w:ascii="Times New Roman" w:cs="Times New Roman" w:eastAsia="Times New Roman" w:hAnsi="Times New Roman"/>
          <w:color w:val="0b0b0b"/>
          <w:sz w:val="23"/>
          <w:szCs w:val="23"/>
          <w:rtl w:val="0"/>
        </w:rPr>
        <w:t xml:space="preserve">u</w:t>
      </w:r>
      <w:r w:rsidDel="00000000" w:rsidR="00000000" w:rsidRPr="00000000">
        <w:rPr>
          <w:rFonts w:ascii="Times New Roman" w:cs="Times New Roman" w:eastAsia="Times New Roman" w:hAnsi="Times New Roman"/>
          <w:color w:val="1a1a1a"/>
          <w:sz w:val="23"/>
          <w:szCs w:val="23"/>
          <w:rtl w:val="0"/>
        </w:rPr>
        <w:t xml:space="preserve">e a</w:t>
      </w:r>
      <w:r w:rsidDel="00000000" w:rsidR="00000000" w:rsidRPr="00000000">
        <w:rPr>
          <w:rFonts w:ascii="Times New Roman" w:cs="Times New Roman" w:eastAsia="Times New Roman" w:hAnsi="Times New Roman"/>
          <w:color w:val="0b0b0b"/>
          <w:sz w:val="23"/>
          <w:szCs w:val="23"/>
          <w:rtl w:val="0"/>
        </w:rPr>
        <w:t xml:space="preserve">n</w:t>
      </w:r>
      <w:r w:rsidDel="00000000" w:rsidR="00000000" w:rsidRPr="00000000">
        <w:rPr>
          <w:rFonts w:ascii="Times New Roman" w:cs="Times New Roman" w:eastAsia="Times New Roman" w:hAnsi="Times New Roman"/>
          <w:color w:val="1a1a1a"/>
          <w:sz w:val="23"/>
          <w:szCs w:val="23"/>
          <w:rtl w:val="0"/>
        </w:rPr>
        <w:t xml:space="preserve">tece</w:t>
      </w:r>
      <w:r w:rsidDel="00000000" w:rsidR="00000000" w:rsidRPr="00000000">
        <w:rPr>
          <w:rFonts w:ascii="Times New Roman" w:cs="Times New Roman" w:eastAsia="Times New Roman" w:hAnsi="Times New Roman"/>
          <w:color w:val="0b0b0b"/>
          <w:sz w:val="23"/>
          <w:szCs w:val="23"/>
          <w:rtl w:val="0"/>
        </w:rPr>
        <w:t xml:space="preserve">d</w:t>
      </w:r>
      <w:r w:rsidDel="00000000" w:rsidR="00000000" w:rsidRPr="00000000">
        <w:rPr>
          <w:rFonts w:ascii="Times New Roman" w:cs="Times New Roman" w:eastAsia="Times New Roman" w:hAnsi="Times New Roman"/>
          <w:color w:val="1a1a1a"/>
          <w:sz w:val="23"/>
          <w:szCs w:val="23"/>
          <w:rtl w:val="0"/>
        </w:rPr>
        <w:t xml:space="preserve">en</w:t>
      </w:r>
      <w:r w:rsidDel="00000000" w:rsidR="00000000" w:rsidRPr="00000000">
        <w:rPr>
          <w:rFonts w:ascii="Times New Roman" w:cs="Times New Roman" w:eastAsia="Times New Roman" w:hAnsi="Times New Roman"/>
          <w:color w:val="323232"/>
          <w:sz w:val="23"/>
          <w:szCs w:val="23"/>
          <w:rtl w:val="0"/>
        </w:rPr>
        <w:t xml:space="preserve">.</w:t>
      </w:r>
      <w:r w:rsidDel="00000000" w:rsidR="00000000" w:rsidRPr="00000000">
        <w:rPr>
          <w:rtl w:val="0"/>
        </w:rPr>
      </w:r>
    </w:p>
    <w:p w:rsidR="00000000" w:rsidDel="00000000" w:rsidP="00000000" w:rsidRDefault="00000000" w:rsidRPr="00000000" w14:paraId="0000004E">
      <w:pPr>
        <w:spacing w:line="260" w:lineRule="auto"/>
        <w:ind w:left="125" w:right="8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a1a1a"/>
          <w:sz w:val="23"/>
          <w:szCs w:val="23"/>
          <w:rtl w:val="0"/>
        </w:rPr>
        <w:t xml:space="preserve">ARTÍCULO  2</w:t>
      </w:r>
      <w:r w:rsidDel="00000000" w:rsidR="00000000" w:rsidRPr="00000000">
        <w:rPr>
          <w:rFonts w:ascii="Times New Roman" w:cs="Times New Roman" w:eastAsia="Times New Roman" w:hAnsi="Times New Roman"/>
          <w:color w:val="323232"/>
          <w:sz w:val="23"/>
          <w:szCs w:val="23"/>
          <w:rtl w:val="0"/>
        </w:rPr>
        <w:t xml:space="preserve">°</w:t>
      </w:r>
      <w:r w:rsidDel="00000000" w:rsidR="00000000" w:rsidRPr="00000000">
        <w:rPr>
          <w:rFonts w:ascii="Times New Roman" w:cs="Times New Roman" w:eastAsia="Times New Roman" w:hAnsi="Times New Roman"/>
          <w:color w:val="0b0b0b"/>
          <w:sz w:val="23"/>
          <w:szCs w:val="23"/>
          <w:rtl w:val="0"/>
        </w:rPr>
        <w:t xml:space="preserve">.- </w:t>
      </w:r>
      <w:r w:rsidDel="00000000" w:rsidR="00000000" w:rsidRPr="00000000">
        <w:rPr>
          <w:rFonts w:ascii="Times New Roman" w:cs="Times New Roman" w:eastAsia="Times New Roman" w:hAnsi="Times New Roman"/>
          <w:color w:val="1a1a1a"/>
          <w:sz w:val="23"/>
          <w:szCs w:val="23"/>
          <w:rtl w:val="0"/>
        </w:rPr>
        <w:t xml:space="preserve">No</w:t>
      </w:r>
      <w:r w:rsidDel="00000000" w:rsidR="00000000" w:rsidRPr="00000000">
        <w:rPr>
          <w:rFonts w:ascii="Times New Roman" w:cs="Times New Roman" w:eastAsia="Times New Roman" w:hAnsi="Times New Roman"/>
          <w:color w:val="0b0b0b"/>
          <w:sz w:val="23"/>
          <w:szCs w:val="23"/>
          <w:rtl w:val="0"/>
        </w:rPr>
        <w:t xml:space="preserve">tifi</w:t>
      </w:r>
      <w:r w:rsidDel="00000000" w:rsidR="00000000" w:rsidRPr="00000000">
        <w:rPr>
          <w:rFonts w:ascii="Times New Roman" w:cs="Times New Roman" w:eastAsia="Times New Roman" w:hAnsi="Times New Roman"/>
          <w:color w:val="1a1a1a"/>
          <w:sz w:val="23"/>
          <w:szCs w:val="23"/>
          <w:rtl w:val="0"/>
        </w:rPr>
        <w:t xml:space="preserve">ca</w:t>
      </w:r>
      <w:r w:rsidDel="00000000" w:rsidR="00000000" w:rsidRPr="00000000">
        <w:rPr>
          <w:rFonts w:ascii="Times New Roman" w:cs="Times New Roman" w:eastAsia="Times New Roman" w:hAnsi="Times New Roman"/>
          <w:color w:val="0b0b0b"/>
          <w:sz w:val="23"/>
          <w:szCs w:val="23"/>
          <w:rtl w:val="0"/>
        </w:rPr>
        <w:t xml:space="preserve">r  </w:t>
      </w:r>
      <w:r w:rsidDel="00000000" w:rsidR="00000000" w:rsidRPr="00000000">
        <w:rPr>
          <w:rFonts w:ascii="Times New Roman" w:cs="Times New Roman" w:eastAsia="Times New Roman" w:hAnsi="Times New Roman"/>
          <w:color w:val="1a1a1a"/>
          <w:sz w:val="23"/>
          <w:szCs w:val="23"/>
          <w:rtl w:val="0"/>
        </w:rPr>
        <w:t xml:space="preserve">a </w:t>
      </w:r>
      <w:r w:rsidDel="00000000" w:rsidR="00000000" w:rsidRPr="00000000">
        <w:rPr>
          <w:rFonts w:ascii="Times New Roman" w:cs="Times New Roman" w:eastAsia="Times New Roman" w:hAnsi="Times New Roman"/>
          <w:color w:val="0b0b0b"/>
          <w:sz w:val="23"/>
          <w:szCs w:val="23"/>
          <w:rtl w:val="0"/>
        </w:rPr>
        <w:t xml:space="preserve">l</w:t>
      </w:r>
      <w:r w:rsidDel="00000000" w:rsidR="00000000" w:rsidRPr="00000000">
        <w:rPr>
          <w:rFonts w:ascii="Times New Roman" w:cs="Times New Roman" w:eastAsia="Times New Roman" w:hAnsi="Times New Roman"/>
          <w:color w:val="1a1a1a"/>
          <w:sz w:val="23"/>
          <w:szCs w:val="23"/>
          <w:rtl w:val="0"/>
        </w:rPr>
        <w:t xml:space="preserve">as  partes de </w:t>
      </w:r>
      <w:r w:rsidDel="00000000" w:rsidR="00000000" w:rsidRPr="00000000">
        <w:rPr>
          <w:rFonts w:ascii="Times New Roman" w:cs="Times New Roman" w:eastAsia="Times New Roman" w:hAnsi="Times New Roman"/>
          <w:color w:val="0b0b0b"/>
          <w:sz w:val="23"/>
          <w:szCs w:val="23"/>
          <w:rtl w:val="0"/>
        </w:rPr>
        <w:t xml:space="preserve">l</w:t>
      </w:r>
      <w:r w:rsidDel="00000000" w:rsidR="00000000" w:rsidRPr="00000000">
        <w:rPr>
          <w:rFonts w:ascii="Times New Roman" w:cs="Times New Roman" w:eastAsia="Times New Roman" w:hAnsi="Times New Roman"/>
          <w:color w:val="1a1a1a"/>
          <w:sz w:val="23"/>
          <w:szCs w:val="23"/>
          <w:rtl w:val="0"/>
        </w:rPr>
        <w:t xml:space="preserve">a  Reso</w:t>
      </w:r>
      <w:r w:rsidDel="00000000" w:rsidR="00000000" w:rsidRPr="00000000">
        <w:rPr>
          <w:rFonts w:ascii="Times New Roman" w:cs="Times New Roman" w:eastAsia="Times New Roman" w:hAnsi="Times New Roman"/>
          <w:color w:val="0b0b0b"/>
          <w:sz w:val="23"/>
          <w:szCs w:val="23"/>
          <w:rtl w:val="0"/>
        </w:rPr>
        <w:t xml:space="preserve">lu</w:t>
      </w:r>
      <w:r w:rsidDel="00000000" w:rsidR="00000000" w:rsidRPr="00000000">
        <w:rPr>
          <w:rFonts w:ascii="Times New Roman" w:cs="Times New Roman" w:eastAsia="Times New Roman" w:hAnsi="Times New Roman"/>
          <w:color w:val="1a1a1a"/>
          <w:sz w:val="23"/>
          <w:szCs w:val="23"/>
          <w:rtl w:val="0"/>
        </w:rPr>
        <w:t xml:space="preserve">c</w:t>
      </w:r>
      <w:r w:rsidDel="00000000" w:rsidR="00000000" w:rsidRPr="00000000">
        <w:rPr>
          <w:rFonts w:ascii="Times New Roman" w:cs="Times New Roman" w:eastAsia="Times New Roman" w:hAnsi="Times New Roman"/>
          <w:color w:val="0b0b0b"/>
          <w:sz w:val="23"/>
          <w:szCs w:val="23"/>
          <w:rtl w:val="0"/>
        </w:rPr>
        <w:t xml:space="preserve">i</w:t>
      </w:r>
      <w:r w:rsidDel="00000000" w:rsidR="00000000" w:rsidRPr="00000000">
        <w:rPr>
          <w:rFonts w:ascii="Times New Roman" w:cs="Times New Roman" w:eastAsia="Times New Roman" w:hAnsi="Times New Roman"/>
          <w:color w:val="1a1a1a"/>
          <w:sz w:val="23"/>
          <w:szCs w:val="23"/>
          <w:rtl w:val="0"/>
        </w:rPr>
        <w:t xml:space="preserve">ó</w:t>
      </w:r>
      <w:r w:rsidDel="00000000" w:rsidR="00000000" w:rsidRPr="00000000">
        <w:rPr>
          <w:rFonts w:ascii="Times New Roman" w:cs="Times New Roman" w:eastAsia="Times New Roman" w:hAnsi="Times New Roman"/>
          <w:color w:val="0b0b0b"/>
          <w:sz w:val="23"/>
          <w:szCs w:val="23"/>
          <w:rtl w:val="0"/>
        </w:rPr>
        <w:t xml:space="preserve">n </w:t>
      </w:r>
      <w:r w:rsidDel="00000000" w:rsidR="00000000" w:rsidRPr="00000000">
        <w:rPr>
          <w:rFonts w:ascii="Times New Roman" w:cs="Times New Roman" w:eastAsia="Times New Roman" w:hAnsi="Times New Roman"/>
          <w:color w:val="1a1a1a"/>
          <w:sz w:val="23"/>
          <w:szCs w:val="23"/>
          <w:rtl w:val="0"/>
        </w:rPr>
        <w:t xml:space="preserve">dic</w:t>
      </w:r>
      <w:r w:rsidDel="00000000" w:rsidR="00000000" w:rsidRPr="00000000">
        <w:rPr>
          <w:rFonts w:ascii="Times New Roman" w:cs="Times New Roman" w:eastAsia="Times New Roman" w:hAnsi="Times New Roman"/>
          <w:color w:val="0b0b0b"/>
          <w:sz w:val="23"/>
          <w:szCs w:val="23"/>
          <w:rtl w:val="0"/>
        </w:rPr>
        <w:t xml:space="preserve">t</w:t>
      </w:r>
      <w:r w:rsidDel="00000000" w:rsidR="00000000" w:rsidRPr="00000000">
        <w:rPr>
          <w:rFonts w:ascii="Times New Roman" w:cs="Times New Roman" w:eastAsia="Times New Roman" w:hAnsi="Times New Roman"/>
          <w:color w:val="1a1a1a"/>
          <w:sz w:val="23"/>
          <w:szCs w:val="23"/>
          <w:rtl w:val="0"/>
        </w:rPr>
        <w:t xml:space="preserve">ada</w:t>
      </w:r>
      <w:r w:rsidDel="00000000" w:rsidR="00000000" w:rsidRPr="00000000">
        <w:rPr>
          <w:rFonts w:ascii="Times New Roman" w:cs="Times New Roman" w:eastAsia="Times New Roman" w:hAnsi="Times New Roman"/>
          <w:color w:val="0b0b0b"/>
          <w:sz w:val="23"/>
          <w:szCs w:val="23"/>
          <w:rtl w:val="0"/>
        </w:rPr>
        <w:t xml:space="preserve">.  </w:t>
      </w:r>
      <w:r w:rsidDel="00000000" w:rsidR="00000000" w:rsidRPr="00000000">
        <w:rPr>
          <w:rFonts w:ascii="Times New Roman" w:cs="Times New Roman" w:eastAsia="Times New Roman" w:hAnsi="Times New Roman"/>
          <w:color w:val="1a1a1a"/>
          <w:sz w:val="23"/>
          <w:szCs w:val="23"/>
          <w:rtl w:val="0"/>
        </w:rPr>
        <w:t xml:space="preserve">Dar e</w:t>
      </w:r>
      <w:r w:rsidDel="00000000" w:rsidR="00000000" w:rsidRPr="00000000">
        <w:rPr>
          <w:rFonts w:ascii="Times New Roman" w:cs="Times New Roman" w:eastAsia="Times New Roman" w:hAnsi="Times New Roman"/>
          <w:color w:val="0b0b0b"/>
          <w:sz w:val="23"/>
          <w:szCs w:val="23"/>
          <w:rtl w:val="0"/>
        </w:rPr>
        <w:t xml:space="preserve">l </w:t>
      </w:r>
      <w:r w:rsidDel="00000000" w:rsidR="00000000" w:rsidRPr="00000000">
        <w:rPr>
          <w:rFonts w:ascii="Times New Roman" w:cs="Times New Roman" w:eastAsia="Times New Roman" w:hAnsi="Times New Roman"/>
          <w:color w:val="1a1a1a"/>
          <w:sz w:val="23"/>
          <w:szCs w:val="23"/>
          <w:rtl w:val="0"/>
        </w:rPr>
        <w:t xml:space="preserve">Bo</w:t>
      </w:r>
      <w:r w:rsidDel="00000000" w:rsidR="00000000" w:rsidRPr="00000000">
        <w:rPr>
          <w:rFonts w:ascii="Times New Roman" w:cs="Times New Roman" w:eastAsia="Times New Roman" w:hAnsi="Times New Roman"/>
          <w:color w:val="0b0b0b"/>
          <w:sz w:val="23"/>
          <w:szCs w:val="23"/>
          <w:rtl w:val="0"/>
        </w:rPr>
        <w:t xml:space="preserve">l</w:t>
      </w:r>
      <w:r w:rsidDel="00000000" w:rsidR="00000000" w:rsidRPr="00000000">
        <w:rPr>
          <w:rFonts w:ascii="Times New Roman" w:cs="Times New Roman" w:eastAsia="Times New Roman" w:hAnsi="Times New Roman"/>
          <w:color w:val="1a1a1a"/>
          <w:sz w:val="23"/>
          <w:szCs w:val="23"/>
          <w:rtl w:val="0"/>
        </w:rPr>
        <w:t xml:space="preserve">etín Oficia</w:t>
      </w:r>
      <w:r w:rsidDel="00000000" w:rsidR="00000000" w:rsidRPr="00000000">
        <w:rPr>
          <w:rFonts w:ascii="Times New Roman" w:cs="Times New Roman" w:eastAsia="Times New Roman" w:hAnsi="Times New Roman"/>
          <w:color w:val="0b0b0b"/>
          <w:sz w:val="23"/>
          <w:szCs w:val="23"/>
          <w:rtl w:val="0"/>
        </w:rPr>
        <w:t xml:space="preserve">l</w:t>
      </w:r>
      <w:r w:rsidDel="00000000" w:rsidR="00000000" w:rsidRPr="00000000">
        <w:rPr>
          <w:rFonts w:ascii="Times New Roman" w:cs="Times New Roman" w:eastAsia="Times New Roman" w:hAnsi="Times New Roman"/>
          <w:color w:val="1a1a1a"/>
          <w:sz w:val="23"/>
          <w:szCs w:val="23"/>
          <w:rtl w:val="0"/>
        </w:rPr>
        <w:t xml:space="preserve">. C</w:t>
      </w:r>
      <w:r w:rsidDel="00000000" w:rsidR="00000000" w:rsidRPr="00000000">
        <w:rPr>
          <w:rFonts w:ascii="Times New Roman" w:cs="Times New Roman" w:eastAsia="Times New Roman" w:hAnsi="Times New Roman"/>
          <w:color w:val="0b0b0b"/>
          <w:sz w:val="23"/>
          <w:szCs w:val="23"/>
          <w:rtl w:val="0"/>
        </w:rPr>
        <w:t xml:space="preserve">um</w:t>
      </w:r>
      <w:r w:rsidDel="00000000" w:rsidR="00000000" w:rsidRPr="00000000">
        <w:rPr>
          <w:rFonts w:ascii="Times New Roman" w:cs="Times New Roman" w:eastAsia="Times New Roman" w:hAnsi="Times New Roman"/>
          <w:color w:val="1a1a1a"/>
          <w:sz w:val="23"/>
          <w:szCs w:val="23"/>
          <w:rtl w:val="0"/>
        </w:rPr>
        <w:t xml:space="preserve">p</w:t>
      </w:r>
      <w:r w:rsidDel="00000000" w:rsidR="00000000" w:rsidRPr="00000000">
        <w:rPr>
          <w:rFonts w:ascii="Times New Roman" w:cs="Times New Roman" w:eastAsia="Times New Roman" w:hAnsi="Times New Roman"/>
          <w:color w:val="0b0b0b"/>
          <w:sz w:val="23"/>
          <w:szCs w:val="23"/>
          <w:rtl w:val="0"/>
        </w:rPr>
        <w:t xml:space="preserve">li</w:t>
      </w:r>
      <w:r w:rsidDel="00000000" w:rsidR="00000000" w:rsidRPr="00000000">
        <w:rPr>
          <w:rFonts w:ascii="Times New Roman" w:cs="Times New Roman" w:eastAsia="Times New Roman" w:hAnsi="Times New Roman"/>
          <w:color w:val="1a1a1a"/>
          <w:sz w:val="23"/>
          <w:szCs w:val="23"/>
          <w:rtl w:val="0"/>
        </w:rPr>
        <w:t xml:space="preserve">do</w:t>
      </w:r>
      <w:r w:rsidDel="00000000" w:rsidR="00000000" w:rsidRPr="00000000">
        <w:rPr>
          <w:rFonts w:ascii="Times New Roman" w:cs="Times New Roman" w:eastAsia="Times New Roman" w:hAnsi="Times New Roman"/>
          <w:color w:val="0b0b0b"/>
          <w:sz w:val="23"/>
          <w:szCs w:val="23"/>
          <w:rtl w:val="0"/>
        </w:rPr>
        <w:t xml:space="preserve">.</w:t>
      </w:r>
      <w:r w:rsidDel="00000000" w:rsidR="00000000" w:rsidRPr="00000000">
        <w:rPr>
          <w:rtl w:val="0"/>
        </w:rPr>
      </w:r>
    </w:p>
    <w:p w:rsidR="00000000" w:rsidDel="00000000" w:rsidP="00000000" w:rsidRDefault="00000000" w:rsidRPr="00000000" w14:paraId="0000004F">
      <w:pPr>
        <w:spacing w:before="16" w:line="260" w:lineRule="auto"/>
        <w:ind w:left="125" w:right="8763"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a1a1a"/>
          <w:sz w:val="23"/>
          <w:szCs w:val="23"/>
          <w:vertAlign w:val="baseline"/>
          <w:rtl w:val="0"/>
        </w:rPr>
        <w:t xml:space="preserve">Arc</w:t>
      </w:r>
      <w:r w:rsidDel="00000000" w:rsidR="00000000" w:rsidRPr="00000000">
        <w:rPr>
          <w:rFonts w:ascii="Times New Roman" w:cs="Times New Roman" w:eastAsia="Times New Roman" w:hAnsi="Times New Roman"/>
          <w:color w:val="0b0b0b"/>
          <w:sz w:val="23"/>
          <w:szCs w:val="23"/>
          <w:vertAlign w:val="baseline"/>
          <w:rtl w:val="0"/>
        </w:rPr>
        <w:t xml:space="preserve">h</w:t>
      </w:r>
      <w:r w:rsidDel="00000000" w:rsidR="00000000" w:rsidRPr="00000000">
        <w:rPr>
          <w:rFonts w:ascii="Times New Roman" w:cs="Times New Roman" w:eastAsia="Times New Roman" w:hAnsi="Times New Roman"/>
          <w:color w:val="1a1a1a"/>
          <w:sz w:val="23"/>
          <w:szCs w:val="23"/>
          <w:vertAlign w:val="baseline"/>
          <w:rtl w:val="0"/>
        </w:rPr>
        <w:t xml:space="preserve">íves</w:t>
      </w:r>
      <w:r w:rsidDel="00000000" w:rsidR="00000000" w:rsidRPr="00000000">
        <w:rPr>
          <w:rFonts w:ascii="Times New Roman" w:cs="Times New Roman" w:eastAsia="Times New Roman" w:hAnsi="Times New Roman"/>
          <w:color w:val="323232"/>
          <w:sz w:val="23"/>
          <w:szCs w:val="23"/>
          <w:vertAlign w:val="baseline"/>
          <w:rtl w:val="0"/>
        </w:rPr>
        <w:t xml:space="preserve">e</w:t>
      </w:r>
      <w:r w:rsidDel="00000000" w:rsidR="00000000" w:rsidRPr="00000000">
        <w:rPr>
          <w:rtl w:val="0"/>
        </w:rPr>
      </w:r>
    </w:p>
    <w:p w:rsidR="00000000" w:rsidDel="00000000" w:rsidP="00000000" w:rsidRDefault="00000000" w:rsidRPr="00000000" w14:paraId="00000050">
      <w:pPr>
        <w:spacing w:before="10" w:line="100" w:lineRule="auto"/>
        <w:jc w:val="left"/>
        <w:rPr>
          <w:sz w:val="10"/>
          <w:szCs w:val="10"/>
        </w:rPr>
      </w:pPr>
      <w:r w:rsidDel="00000000" w:rsidR="00000000" w:rsidRPr="00000000">
        <w:rPr>
          <w:rtl w:val="0"/>
        </w:rPr>
      </w:r>
    </w:p>
    <w:p w:rsidR="00000000" w:rsidDel="00000000" w:rsidP="00000000" w:rsidRDefault="00000000" w:rsidRPr="00000000" w14:paraId="00000051">
      <w:pPr>
        <w:spacing w:line="200" w:lineRule="auto"/>
        <w:jc w:val="left"/>
        <w:rPr>
          <w:sz w:val="20"/>
          <w:szCs w:val="20"/>
        </w:rPr>
      </w:pPr>
      <w:r w:rsidDel="00000000" w:rsidR="00000000" w:rsidRPr="00000000">
        <w:rPr>
          <w:rtl w:val="0"/>
        </w:rPr>
      </w:r>
    </w:p>
    <w:p w:rsidR="00000000" w:rsidDel="00000000" w:rsidP="00000000" w:rsidRDefault="00000000" w:rsidRPr="00000000" w14:paraId="00000052">
      <w:pPr>
        <w:spacing w:line="200" w:lineRule="auto"/>
        <w:jc w:val="left"/>
        <w:rPr>
          <w:sz w:val="20"/>
          <w:szCs w:val="20"/>
        </w:rPr>
        <w:sectPr>
          <w:type w:val="continuous"/>
          <w:pgSz w:h="20160" w:w="12240" w:orient="portrait"/>
          <w:pgMar w:bottom="280" w:top="280" w:left="1560" w:right="800" w:header="360" w:footer="360"/>
        </w:sectPr>
      </w:pPr>
      <w:r w:rsidDel="00000000" w:rsidR="00000000" w:rsidRPr="00000000">
        <w:rPr>
          <w:rtl w:val="0"/>
        </w:rPr>
      </w:r>
    </w:p>
    <w:p w:rsidR="00000000" w:rsidDel="00000000" w:rsidP="00000000" w:rsidRDefault="00000000" w:rsidRPr="00000000" w14:paraId="00000053">
      <w:pPr>
        <w:spacing w:before="8" w:line="160" w:lineRule="auto"/>
        <w:jc w:val="left"/>
        <w:rPr>
          <w:sz w:val="16"/>
          <w:szCs w:val="16"/>
        </w:rPr>
      </w:pPr>
      <w:r w:rsidDel="00000000" w:rsidR="00000000" w:rsidRPr="00000000">
        <w:rPr>
          <w:rtl w:val="0"/>
        </w:rPr>
      </w:r>
    </w:p>
    <w:p w:rsidR="00000000" w:rsidDel="00000000" w:rsidP="00000000" w:rsidRDefault="00000000" w:rsidRPr="00000000" w14:paraId="00000054">
      <w:pPr>
        <w:ind w:left="132" w:right="-55"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a1a1a"/>
          <w:sz w:val="23"/>
          <w:szCs w:val="23"/>
          <w:rtl w:val="0"/>
        </w:rPr>
        <w:t xml:space="preserve">RESOLUC</w:t>
      </w:r>
      <w:r w:rsidDel="00000000" w:rsidR="00000000" w:rsidRPr="00000000">
        <w:rPr>
          <w:rFonts w:ascii="Times New Roman" w:cs="Times New Roman" w:eastAsia="Times New Roman" w:hAnsi="Times New Roman"/>
          <w:color w:val="0b0b0b"/>
          <w:sz w:val="23"/>
          <w:szCs w:val="23"/>
          <w:rtl w:val="0"/>
        </w:rPr>
        <w:t xml:space="preserve">I</w:t>
      </w:r>
      <w:r w:rsidDel="00000000" w:rsidR="00000000" w:rsidRPr="00000000">
        <w:rPr>
          <w:rFonts w:ascii="Times New Roman" w:cs="Times New Roman" w:eastAsia="Times New Roman" w:hAnsi="Times New Roman"/>
          <w:color w:val="1a1a1a"/>
          <w:sz w:val="23"/>
          <w:szCs w:val="23"/>
          <w:rtl w:val="0"/>
        </w:rPr>
        <w:t xml:space="preserve">ÓN M</w:t>
      </w:r>
      <w:r w:rsidDel="00000000" w:rsidR="00000000" w:rsidRPr="00000000">
        <w:rPr>
          <w:rFonts w:ascii="Times New Roman" w:cs="Times New Roman" w:eastAsia="Times New Roman" w:hAnsi="Times New Roman"/>
          <w:color w:val="0b0b0b"/>
          <w:sz w:val="23"/>
          <w:szCs w:val="23"/>
          <w:rtl w:val="0"/>
        </w:rPr>
        <w:t xml:space="preserve">.</w:t>
      </w:r>
      <w:r w:rsidDel="00000000" w:rsidR="00000000" w:rsidRPr="00000000">
        <w:rPr>
          <w:rFonts w:ascii="Times New Roman" w:cs="Times New Roman" w:eastAsia="Times New Roman" w:hAnsi="Times New Roman"/>
          <w:color w:val="1a1a1a"/>
          <w:sz w:val="23"/>
          <w:szCs w:val="23"/>
          <w:rtl w:val="0"/>
        </w:rPr>
        <w:t xml:space="preserve">T</w:t>
      </w:r>
      <w:r w:rsidDel="00000000" w:rsidR="00000000" w:rsidRPr="00000000">
        <w:rPr>
          <w:rFonts w:ascii="Times New Roman" w:cs="Times New Roman" w:eastAsia="Times New Roman" w:hAnsi="Times New Roman"/>
          <w:color w:val="0b0b0b"/>
          <w:sz w:val="23"/>
          <w:szCs w:val="23"/>
          <w:rtl w:val="0"/>
        </w:rPr>
        <w:t xml:space="preserve">.  </w:t>
      </w:r>
      <w:r w:rsidDel="00000000" w:rsidR="00000000" w:rsidRPr="00000000">
        <w:rPr>
          <w:rFonts w:ascii="Arial" w:cs="Arial" w:eastAsia="Arial" w:hAnsi="Arial"/>
          <w:color w:val="1a1a1a"/>
          <w:sz w:val="20"/>
          <w:szCs w:val="20"/>
          <w:rtl w:val="0"/>
        </w:rPr>
        <w:t xml:space="preserve">y </w:t>
      </w:r>
      <w:r w:rsidDel="00000000" w:rsidR="00000000" w:rsidRPr="00000000">
        <w:rPr>
          <w:rFonts w:ascii="Times New Roman" w:cs="Times New Roman" w:eastAsia="Times New Roman" w:hAnsi="Times New Roman"/>
          <w:color w:val="1a1a1a"/>
          <w:sz w:val="23"/>
          <w:szCs w:val="23"/>
          <w:rtl w:val="0"/>
        </w:rPr>
        <w:t xml:space="preserve">E. Nº</w:t>
      </w:r>
      <w:r w:rsidDel="00000000" w:rsidR="00000000" w:rsidRPr="00000000">
        <w:rPr>
          <w:rtl w:val="0"/>
        </w:rPr>
      </w:r>
    </w:p>
    <w:p w:rsidR="00000000" w:rsidDel="00000000" w:rsidP="00000000" w:rsidRDefault="00000000" w:rsidRPr="00000000" w14:paraId="00000055">
      <w:pPr>
        <w:spacing w:line="200" w:lineRule="auto"/>
        <w:jc w:val="left"/>
        <w:rPr>
          <w:sz w:val="20"/>
          <w:szCs w:val="20"/>
        </w:rPr>
      </w:pPr>
      <w:r w:rsidDel="00000000" w:rsidR="00000000" w:rsidRPr="00000000">
        <w:rPr>
          <w:rtl w:val="0"/>
        </w:rPr>
      </w:r>
    </w:p>
    <w:p w:rsidR="00000000" w:rsidDel="00000000" w:rsidP="00000000" w:rsidRDefault="00000000" w:rsidRPr="00000000" w14:paraId="00000056">
      <w:pPr>
        <w:spacing w:line="200" w:lineRule="auto"/>
        <w:jc w:val="left"/>
        <w:rPr>
          <w:sz w:val="20"/>
          <w:szCs w:val="20"/>
        </w:rPr>
      </w:pPr>
      <w:r w:rsidDel="00000000" w:rsidR="00000000" w:rsidRPr="00000000">
        <w:rPr>
          <w:rtl w:val="0"/>
        </w:rPr>
      </w:r>
    </w:p>
    <w:p w:rsidR="00000000" w:rsidDel="00000000" w:rsidP="00000000" w:rsidRDefault="00000000" w:rsidRPr="00000000" w14:paraId="00000057">
      <w:pPr>
        <w:spacing w:line="200" w:lineRule="auto"/>
        <w:jc w:val="left"/>
        <w:rPr>
          <w:sz w:val="20"/>
          <w:szCs w:val="20"/>
        </w:rPr>
      </w:pPr>
      <w:r w:rsidDel="00000000" w:rsidR="00000000" w:rsidRPr="00000000">
        <w:rPr>
          <w:rtl w:val="0"/>
        </w:rPr>
      </w:r>
    </w:p>
    <w:p w:rsidR="00000000" w:rsidDel="00000000" w:rsidP="00000000" w:rsidRDefault="00000000" w:rsidRPr="00000000" w14:paraId="00000058">
      <w:pPr>
        <w:spacing w:before="12" w:line="240" w:lineRule="auto"/>
        <w:jc w:val="left"/>
        <w:rPr>
          <w:sz w:val="24"/>
          <w:szCs w:val="24"/>
        </w:rPr>
      </w:pPr>
      <w:r w:rsidDel="00000000" w:rsidR="00000000" w:rsidRPr="00000000">
        <w:rPr>
          <w:rtl w:val="0"/>
        </w:rPr>
      </w:r>
    </w:p>
    <w:p w:rsidR="00000000" w:rsidDel="00000000" w:rsidP="00000000" w:rsidRDefault="00000000" w:rsidRPr="00000000" w14:paraId="00000059">
      <w:pPr>
        <w:ind w:left="210" w:right="2087"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a1a1a"/>
          <w:sz w:val="23"/>
          <w:szCs w:val="23"/>
          <w:rtl w:val="0"/>
        </w:rPr>
        <w:t xml:space="preserve">G.T</w:t>
      </w:r>
      <w:r w:rsidDel="00000000" w:rsidR="00000000" w:rsidRPr="00000000">
        <w:rPr>
          <w:rFonts w:ascii="Times New Roman" w:cs="Times New Roman" w:eastAsia="Times New Roman" w:hAnsi="Times New Roman"/>
          <w:color w:val="323232"/>
          <w:sz w:val="23"/>
          <w:szCs w:val="23"/>
          <w:rtl w:val="0"/>
        </w:rPr>
        <w:t xml:space="preserve">.</w:t>
      </w:r>
      <w:r w:rsidDel="00000000" w:rsidR="00000000" w:rsidRPr="00000000">
        <w:rPr>
          <w:rFonts w:ascii="Times New Roman" w:cs="Times New Roman" w:eastAsia="Times New Roman" w:hAnsi="Times New Roman"/>
          <w:color w:val="1a1a1a"/>
          <w:sz w:val="23"/>
          <w:szCs w:val="23"/>
          <w:rtl w:val="0"/>
        </w:rPr>
        <w:t xml:space="preserve">F</w:t>
      </w:r>
      <w:r w:rsidDel="00000000" w:rsidR="00000000" w:rsidRPr="00000000">
        <w:rPr>
          <w:rtl w:val="0"/>
        </w:rPr>
      </w:r>
    </w:p>
    <w:p w:rsidR="00000000" w:rsidDel="00000000" w:rsidP="00000000" w:rsidRDefault="00000000" w:rsidRPr="00000000" w14:paraId="0000005A">
      <w:pPr>
        <w:spacing w:before="1" w:line="120" w:lineRule="auto"/>
        <w:jc w:val="left"/>
        <w:rPr>
          <w:sz w:val="12"/>
          <w:szCs w:val="12"/>
        </w:rPr>
      </w:pPr>
      <w:r w:rsidDel="00000000" w:rsidR="00000000" w:rsidRPr="00000000">
        <w:rPr>
          <w:rtl w:val="0"/>
        </w:rPr>
      </w:r>
    </w:p>
    <w:p w:rsidR="00000000" w:rsidDel="00000000" w:rsidP="00000000" w:rsidRDefault="00000000" w:rsidRPr="00000000" w14:paraId="0000005B">
      <w:pPr>
        <w:spacing w:line="200" w:lineRule="auto"/>
        <w:jc w:val="left"/>
        <w:rPr>
          <w:sz w:val="20"/>
          <w:szCs w:val="20"/>
        </w:rPr>
      </w:pPr>
      <w:r w:rsidDel="00000000" w:rsidR="00000000" w:rsidRPr="00000000">
        <w:rPr>
          <w:rtl w:val="0"/>
        </w:rPr>
      </w:r>
    </w:p>
    <w:p w:rsidR="00000000" w:rsidDel="00000000" w:rsidP="00000000" w:rsidRDefault="00000000" w:rsidRPr="00000000" w14:paraId="0000005C">
      <w:pPr>
        <w:ind w:left="367" w:right="2243" w:firstLine="0"/>
        <w:jc w:val="center"/>
        <w:rPr>
          <w:rFonts w:ascii="Arial" w:cs="Arial" w:eastAsia="Arial" w:hAnsi="Arial"/>
          <w:sz w:val="15"/>
          <w:szCs w:val="15"/>
        </w:rPr>
      </w:pPr>
      <w:r w:rsidDel="00000000" w:rsidR="00000000" w:rsidRPr="00000000">
        <w:rPr>
          <w:rFonts w:ascii="Arial" w:cs="Arial" w:eastAsia="Arial" w:hAnsi="Arial"/>
          <w:color w:val="1a1a1a"/>
          <w:sz w:val="15"/>
          <w:szCs w:val="15"/>
          <w:rtl w:val="0"/>
        </w:rPr>
        <w:t xml:space="preserve">J</w:t>
      </w:r>
      <w:r w:rsidDel="00000000" w:rsidR="00000000" w:rsidRPr="00000000">
        <w:rPr>
          <w:rFonts w:ascii="Arial" w:cs="Arial" w:eastAsia="Arial" w:hAnsi="Arial"/>
          <w:color w:val="323232"/>
          <w:sz w:val="15"/>
          <w:szCs w:val="15"/>
          <w:rtl w:val="0"/>
        </w:rPr>
        <w:t xml:space="preserve">CL</w:t>
      </w:r>
      <w:r w:rsidDel="00000000" w:rsidR="00000000" w:rsidRPr="00000000">
        <w:rPr>
          <w:rtl w:val="0"/>
        </w:rPr>
      </w:r>
    </w:p>
    <w:p w:rsidR="00000000" w:rsidDel="00000000" w:rsidP="00000000" w:rsidRDefault="00000000" w:rsidRPr="00000000" w14:paraId="0000005D">
      <w:pPr>
        <w:spacing w:before="7" w:lineRule="auto"/>
        <w:ind w:right="-80"/>
        <w:jc w:val="left"/>
        <w:rPr>
          <w:rFonts w:ascii="Arial" w:cs="Arial" w:eastAsia="Arial" w:hAnsi="Arial"/>
          <w:sz w:val="20"/>
          <w:szCs w:val="20"/>
        </w:rPr>
      </w:pPr>
      <w:r w:rsidDel="00000000" w:rsidR="00000000" w:rsidRPr="00000000">
        <w:br w:type="column"/>
      </w:r>
      <w:r w:rsidDel="00000000" w:rsidR="00000000" w:rsidRPr="00000000">
        <w:rPr>
          <w:rFonts w:ascii="Arial" w:cs="Arial" w:eastAsia="Arial" w:hAnsi="Arial"/>
          <w:color w:val="1a1a1a"/>
          <w:sz w:val="40"/>
          <w:szCs w:val="40"/>
          <w:rtl w:val="0"/>
        </w:rPr>
        <w:t xml:space="preserve">4</w:t>
      </w:r>
      <w:r w:rsidDel="00000000" w:rsidR="00000000" w:rsidRPr="00000000">
        <w:rPr>
          <w:rFonts w:ascii="Arial" w:cs="Arial" w:eastAsia="Arial" w:hAnsi="Arial"/>
          <w:color w:val="323232"/>
          <w:sz w:val="40"/>
          <w:szCs w:val="40"/>
          <w:rtl w:val="0"/>
        </w:rPr>
        <w:t xml:space="preserve">25  </w:t>
      </w:r>
      <w:r w:rsidDel="00000000" w:rsidR="00000000" w:rsidRPr="00000000">
        <w:rPr>
          <w:rFonts w:ascii="Arial" w:cs="Arial" w:eastAsia="Arial" w:hAnsi="Arial"/>
          <w:color w:val="1a1a1a"/>
          <w:sz w:val="20"/>
          <w:szCs w:val="20"/>
          <w:rtl w:val="0"/>
        </w:rPr>
        <w:t xml:space="preserve">/22</w:t>
      </w:r>
      <w:r w:rsidDel="00000000" w:rsidR="00000000" w:rsidRPr="00000000">
        <w:rPr>
          <w:rtl w:val="0"/>
        </w:rPr>
      </w:r>
    </w:p>
    <w:p w:rsidR="00000000" w:rsidDel="00000000" w:rsidP="00000000" w:rsidRDefault="00000000" w:rsidRPr="00000000" w14:paraId="0000005E">
      <w:pPr>
        <w:spacing w:before="9" w:line="160" w:lineRule="auto"/>
        <w:jc w:val="left"/>
        <w:rPr>
          <w:sz w:val="16"/>
          <w:szCs w:val="16"/>
        </w:rPr>
      </w:pPr>
      <w:r w:rsidDel="00000000" w:rsidR="00000000" w:rsidRPr="00000000">
        <w:br w:type="column"/>
      </w:r>
      <w:r w:rsidDel="00000000" w:rsidR="00000000" w:rsidRPr="00000000">
        <w:rPr>
          <w:rtl w:val="0"/>
        </w:rPr>
      </w:r>
    </w:p>
    <w:p w:rsidR="00000000" w:rsidDel="00000000" w:rsidP="00000000" w:rsidRDefault="00000000" w:rsidRPr="00000000" w14:paraId="0000005F">
      <w:pPr>
        <w:spacing w:line="200" w:lineRule="auto"/>
        <w:jc w:val="left"/>
        <w:rPr>
          <w:sz w:val="20"/>
          <w:szCs w:val="20"/>
        </w:rPr>
      </w:pPr>
      <w:r w:rsidDel="00000000" w:rsidR="00000000" w:rsidRPr="00000000">
        <w:rPr>
          <w:rtl w:val="0"/>
        </w:rPr>
      </w:r>
    </w:p>
    <w:p w:rsidR="00000000" w:rsidDel="00000000" w:rsidP="00000000" w:rsidRDefault="00000000" w:rsidRPr="00000000" w14:paraId="00000060">
      <w:pPr>
        <w:spacing w:line="200" w:lineRule="auto"/>
        <w:jc w:val="left"/>
        <w:rPr>
          <w:sz w:val="20"/>
          <w:szCs w:val="20"/>
        </w:rPr>
      </w:pPr>
      <w:r w:rsidDel="00000000" w:rsidR="00000000" w:rsidRPr="00000000">
        <w:rPr>
          <w:rtl w:val="0"/>
        </w:rPr>
      </w:r>
    </w:p>
    <w:p w:rsidR="00000000" w:rsidDel="00000000" w:rsidP="00000000" w:rsidRDefault="00000000" w:rsidRPr="00000000" w14:paraId="00000061">
      <w:pPr>
        <w:spacing w:line="200" w:lineRule="auto"/>
        <w:jc w:val="left"/>
        <w:rPr>
          <w:sz w:val="20"/>
          <w:szCs w:val="20"/>
        </w:rPr>
      </w:pPr>
      <w:r w:rsidDel="00000000" w:rsidR="00000000" w:rsidRPr="00000000">
        <w:rPr>
          <w:rtl w:val="0"/>
        </w:rPr>
      </w:r>
    </w:p>
    <w:p w:rsidR="00000000" w:rsidDel="00000000" w:rsidP="00000000" w:rsidRDefault="00000000" w:rsidRPr="00000000" w14:paraId="00000062">
      <w:pPr>
        <w:spacing w:line="200" w:lineRule="auto"/>
        <w:jc w:val="left"/>
        <w:rPr>
          <w:sz w:val="20"/>
          <w:szCs w:val="20"/>
        </w:rPr>
      </w:pPr>
      <w:r w:rsidDel="00000000" w:rsidR="00000000" w:rsidRPr="00000000">
        <w:rPr>
          <w:rtl w:val="0"/>
        </w:rPr>
      </w:r>
    </w:p>
    <w:p w:rsidR="00000000" w:rsidDel="00000000" w:rsidP="00000000" w:rsidRDefault="00000000" w:rsidRPr="00000000" w14:paraId="00000063">
      <w:pPr>
        <w:spacing w:line="200" w:lineRule="auto"/>
        <w:jc w:val="left"/>
        <w:rPr>
          <w:sz w:val="20"/>
          <w:szCs w:val="20"/>
        </w:rPr>
      </w:pPr>
      <w:r w:rsidDel="00000000" w:rsidR="00000000" w:rsidRPr="00000000">
        <w:rPr>
          <w:rtl w:val="0"/>
        </w:rPr>
      </w:r>
    </w:p>
    <w:p w:rsidR="00000000" w:rsidDel="00000000" w:rsidP="00000000" w:rsidRDefault="00000000" w:rsidRPr="00000000" w14:paraId="00000064">
      <w:pPr>
        <w:spacing w:line="200" w:lineRule="auto"/>
        <w:jc w:val="left"/>
        <w:rPr>
          <w:sz w:val="20"/>
          <w:szCs w:val="20"/>
        </w:rPr>
      </w:pPr>
      <w:r w:rsidDel="00000000" w:rsidR="00000000" w:rsidRPr="00000000">
        <w:rPr>
          <w:rtl w:val="0"/>
        </w:rPr>
      </w:r>
    </w:p>
    <w:p w:rsidR="00000000" w:rsidDel="00000000" w:rsidP="00000000" w:rsidRDefault="00000000" w:rsidRPr="00000000" w14:paraId="00000065">
      <w:pPr>
        <w:ind w:left="374"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before="15" w:line="210" w:lineRule="auto"/>
        <w:ind w:left="-17" w:right="932" w:firstLine="0"/>
        <w:jc w:val="center"/>
        <w:rPr>
          <w:rFonts w:ascii="Times New Roman" w:cs="Times New Roman" w:eastAsia="Times New Roman" w:hAnsi="Times New Roman"/>
          <w:sz w:val="19"/>
          <w:szCs w:val="19"/>
        </w:rPr>
        <w:sectPr>
          <w:type w:val="continuous"/>
          <w:pgSz w:h="20160" w:w="12240" w:orient="portrait"/>
          <w:pgMar w:bottom="280" w:top="280" w:left="1560" w:right="800" w:header="360" w:footer="360"/>
          <w:cols w:equalWidth="0" w:num="3">
            <w:col w:space="518" w:w="2948"/>
            <w:col w:space="518" w:w="2948"/>
            <w:col w:space="0" w:w="2948"/>
          </w:cols>
        </w:sectPr>
      </w:pPr>
      <w:r w:rsidDel="00000000" w:rsidR="00000000" w:rsidRPr="00000000">
        <w:rPr>
          <w:rFonts w:ascii="Times New Roman" w:cs="Times New Roman" w:eastAsia="Times New Roman" w:hAnsi="Times New Roman"/>
          <w:i w:val="1"/>
          <w:color w:val="0b0b0b"/>
          <w:sz w:val="21"/>
          <w:szCs w:val="21"/>
          <w:rtl w:val="0"/>
        </w:rPr>
        <w:t xml:space="preserve">L</w:t>
      </w:r>
      <w:r w:rsidDel="00000000" w:rsidR="00000000" w:rsidRPr="00000000">
        <w:rPr>
          <w:rFonts w:ascii="Times New Roman" w:cs="Times New Roman" w:eastAsia="Times New Roman" w:hAnsi="Times New Roman"/>
          <w:i w:val="1"/>
          <w:color w:val="1a1a1a"/>
          <w:sz w:val="21"/>
          <w:szCs w:val="21"/>
          <w:rtl w:val="0"/>
        </w:rPr>
        <w:t xml:space="preserve">íe</w:t>
      </w:r>
      <w:r w:rsidDel="00000000" w:rsidR="00000000" w:rsidRPr="00000000">
        <w:rPr>
          <w:rFonts w:ascii="Times New Roman" w:cs="Times New Roman" w:eastAsia="Times New Roman" w:hAnsi="Times New Roman"/>
          <w:i w:val="1"/>
          <w:color w:val="0b0b0b"/>
          <w:sz w:val="21"/>
          <w:szCs w:val="21"/>
          <w:rtl w:val="0"/>
        </w:rPr>
        <w:t xml:space="preserve">. </w:t>
      </w:r>
      <w:r w:rsidDel="00000000" w:rsidR="00000000" w:rsidRPr="00000000">
        <w:rPr>
          <w:rFonts w:ascii="Times New Roman" w:cs="Times New Roman" w:eastAsia="Times New Roman" w:hAnsi="Times New Roman"/>
          <w:i w:val="1"/>
          <w:color w:val="1a1a1a"/>
          <w:sz w:val="21"/>
          <w:szCs w:val="21"/>
          <w:rtl w:val="0"/>
        </w:rPr>
        <w:t xml:space="preserve">:fernand"ez Xarína </w:t>
      </w:r>
      <w:r w:rsidDel="00000000" w:rsidR="00000000" w:rsidRPr="00000000">
        <w:rPr>
          <w:rFonts w:ascii="Times New Roman" w:cs="Times New Roman" w:eastAsia="Times New Roman" w:hAnsi="Times New Roman"/>
          <w:i w:val="1"/>
          <w:color w:val="1a1a1a"/>
          <w:sz w:val="20"/>
          <w:szCs w:val="20"/>
          <w:rtl w:val="0"/>
        </w:rPr>
        <w:t xml:space="preserve">Minis</w:t>
      </w:r>
      <w:r w:rsidDel="00000000" w:rsidR="00000000" w:rsidRPr="00000000">
        <w:rPr>
          <w:rFonts w:ascii="Times New Roman" w:cs="Times New Roman" w:eastAsia="Times New Roman" w:hAnsi="Times New Roman"/>
          <w:i w:val="1"/>
          <w:color w:val="0b0b0b"/>
          <w:sz w:val="20"/>
          <w:szCs w:val="20"/>
          <w:rtl w:val="0"/>
        </w:rPr>
        <w:t xml:space="preserve">t</w:t>
      </w:r>
      <w:r w:rsidDel="00000000" w:rsidR="00000000" w:rsidRPr="00000000">
        <w:rPr>
          <w:rFonts w:ascii="Times New Roman" w:cs="Times New Roman" w:eastAsia="Times New Roman" w:hAnsi="Times New Roman"/>
          <w:i w:val="1"/>
          <w:color w:val="1a1a1a"/>
          <w:sz w:val="20"/>
          <w:szCs w:val="20"/>
          <w:rtl w:val="0"/>
        </w:rPr>
        <w:t xml:space="preserve">ro de </w:t>
      </w:r>
      <w:r w:rsidDel="00000000" w:rsidR="00000000" w:rsidRPr="00000000">
        <w:rPr>
          <w:rFonts w:ascii="Times New Roman" w:cs="Times New Roman" w:eastAsia="Times New Roman" w:hAnsi="Times New Roman"/>
          <w:i w:val="1"/>
          <w:color w:val="0b0b0b"/>
          <w:sz w:val="20"/>
          <w:szCs w:val="20"/>
          <w:rtl w:val="0"/>
        </w:rPr>
        <w:t xml:space="preserve">Tr</w:t>
      </w:r>
      <w:r w:rsidDel="00000000" w:rsidR="00000000" w:rsidRPr="00000000">
        <w:rPr>
          <w:rFonts w:ascii="Times New Roman" w:cs="Times New Roman" w:eastAsia="Times New Roman" w:hAnsi="Times New Roman"/>
          <w:i w:val="1"/>
          <w:color w:val="1a1a1a"/>
          <w:sz w:val="20"/>
          <w:szCs w:val="20"/>
          <w:rtl w:val="0"/>
        </w:rPr>
        <w:t xml:space="preserve">abajo;, Em</w:t>
      </w:r>
      <w:r w:rsidDel="00000000" w:rsidR="00000000" w:rsidRPr="00000000">
        <w:rPr>
          <w:rFonts w:ascii="Times New Roman" w:cs="Times New Roman" w:eastAsia="Times New Roman" w:hAnsi="Times New Roman"/>
          <w:i w:val="1"/>
          <w:color w:val="0b0b0b"/>
          <w:sz w:val="20"/>
          <w:szCs w:val="20"/>
          <w:rtl w:val="0"/>
        </w:rPr>
        <w:t xml:space="preserve">pl</w:t>
      </w:r>
      <w:r w:rsidDel="00000000" w:rsidR="00000000" w:rsidRPr="00000000">
        <w:rPr>
          <w:rFonts w:ascii="Times New Roman" w:cs="Times New Roman" w:eastAsia="Times New Roman" w:hAnsi="Times New Roman"/>
          <w:i w:val="1"/>
          <w:color w:val="1a1a1a"/>
          <w:sz w:val="20"/>
          <w:szCs w:val="20"/>
          <w:rtl w:val="0"/>
        </w:rPr>
        <w:t xml:space="preserve">eo </w:t>
      </w:r>
      <w:r w:rsidDel="00000000" w:rsidR="00000000" w:rsidRPr="00000000">
        <w:rPr>
          <w:rFonts w:ascii="Times New Roman" w:cs="Times New Roman" w:eastAsia="Times New Roman" w:hAnsi="Times New Roman"/>
          <w:i w:val="1"/>
          <w:color w:val="0b0b0b"/>
          <w:sz w:val="19"/>
          <w:szCs w:val="19"/>
          <w:rtl w:val="0"/>
        </w:rPr>
        <w:t xml:space="preserve">T.D</w:t>
      </w:r>
      <w:r w:rsidDel="00000000" w:rsidR="00000000" w:rsidRPr="00000000">
        <w:rPr>
          <w:rFonts w:ascii="Times New Roman" w:cs="Times New Roman" w:eastAsia="Times New Roman" w:hAnsi="Times New Roman"/>
          <w:i w:val="1"/>
          <w:color w:val="1a1a1a"/>
          <w:sz w:val="19"/>
          <w:szCs w:val="19"/>
          <w:rtl w:val="0"/>
        </w:rPr>
        <w:t xml:space="preserve">.F</w:t>
      </w:r>
      <w:r w:rsidDel="00000000" w:rsidR="00000000" w:rsidRPr="00000000">
        <w:rPr>
          <w:rFonts w:ascii="Times New Roman" w:cs="Times New Roman" w:eastAsia="Times New Roman" w:hAnsi="Times New Roman"/>
          <w:i w:val="1"/>
          <w:color w:val="0b0b0b"/>
          <w:sz w:val="19"/>
          <w:szCs w:val="19"/>
          <w:rtl w:val="0"/>
        </w:rPr>
        <w:t xml:space="preserve">.A</w:t>
      </w:r>
      <w:r w:rsidDel="00000000" w:rsidR="00000000" w:rsidRPr="00000000">
        <w:rPr>
          <w:rFonts w:ascii="Times New Roman" w:cs="Times New Roman" w:eastAsia="Times New Roman" w:hAnsi="Times New Roman"/>
          <w:i w:val="1"/>
          <w:color w:val="1a1a1a"/>
          <w:sz w:val="19"/>
          <w:szCs w:val="19"/>
          <w:rtl w:val="0"/>
        </w:rPr>
        <w:t xml:space="preserve">. </w:t>
      </w:r>
      <w:r w:rsidDel="00000000" w:rsidR="00000000" w:rsidRPr="00000000">
        <w:rPr>
          <w:rFonts w:ascii="Times New Roman" w:cs="Times New Roman" w:eastAsia="Times New Roman" w:hAnsi="Times New Roman"/>
          <w:i w:val="1"/>
          <w:color w:val="0b0b0b"/>
          <w:sz w:val="18"/>
          <w:szCs w:val="18"/>
          <w:rtl w:val="0"/>
        </w:rPr>
        <w:t xml:space="preserve">e </w:t>
      </w:r>
      <w:r w:rsidDel="00000000" w:rsidR="00000000" w:rsidRPr="00000000">
        <w:rPr>
          <w:rFonts w:ascii="Times New Roman" w:cs="Times New Roman" w:eastAsia="Times New Roman" w:hAnsi="Times New Roman"/>
          <w:i w:val="1"/>
          <w:color w:val="0b0b0b"/>
          <w:sz w:val="19"/>
          <w:szCs w:val="19"/>
          <w:rtl w:val="0"/>
        </w:rPr>
        <w:t xml:space="preserve">l</w:t>
      </w:r>
      <w:r w:rsidDel="00000000" w:rsidR="00000000" w:rsidRPr="00000000">
        <w:rPr>
          <w:rFonts w:ascii="Times New Roman" w:cs="Times New Roman" w:eastAsia="Times New Roman" w:hAnsi="Times New Roman"/>
          <w:i w:val="1"/>
          <w:color w:val="1a1a1a"/>
          <w:sz w:val="19"/>
          <w:szCs w:val="19"/>
          <w:rtl w:val="0"/>
        </w:rPr>
        <w:t xml:space="preserve">A</w:t>
      </w:r>
      <w:r w:rsidDel="00000000" w:rsidR="00000000" w:rsidRPr="00000000">
        <w:rPr>
          <w:rFonts w:ascii="Times New Roman" w:cs="Times New Roman" w:eastAsia="Times New Roman" w:hAnsi="Times New Roman"/>
          <w:i w:val="1"/>
          <w:color w:val="323232"/>
          <w:sz w:val="19"/>
          <w:szCs w:val="19"/>
          <w:rtl w:val="0"/>
        </w:rPr>
        <w:t xml:space="preserve">.</w:t>
      </w:r>
      <w:r w:rsidDel="00000000" w:rsidR="00000000" w:rsidRPr="00000000">
        <w:rPr>
          <w:rFonts w:ascii="Times New Roman" w:cs="Times New Roman" w:eastAsia="Times New Roman" w:hAnsi="Times New Roman"/>
          <w:i w:val="1"/>
          <w:color w:val="0b0b0b"/>
          <w:sz w:val="19"/>
          <w:szCs w:val="19"/>
          <w:rtl w:val="0"/>
        </w:rPr>
        <w:t xml:space="preserve">S.</w:t>
      </w:r>
      <w:r w:rsidDel="00000000" w:rsidR="00000000" w:rsidRPr="00000000">
        <w:rPr>
          <w:rtl w:val="0"/>
        </w:rPr>
      </w:r>
    </w:p>
    <w:p w:rsidR="00000000" w:rsidDel="00000000" w:rsidP="00000000" w:rsidRDefault="00000000" w:rsidRPr="00000000" w14:paraId="00000067">
      <w:pPr>
        <w:spacing w:before="1" w:line="100" w:lineRule="auto"/>
        <w:jc w:val="left"/>
        <w:rPr>
          <w:sz w:val="11"/>
          <w:szCs w:val="11"/>
        </w:rPr>
      </w:pPr>
      <w:r w:rsidDel="00000000" w:rsidR="00000000" w:rsidRPr="00000000">
        <w:rPr>
          <w:rtl w:val="0"/>
        </w:rPr>
      </w:r>
    </w:p>
    <w:p w:rsidR="00000000" w:rsidDel="00000000" w:rsidP="00000000" w:rsidRDefault="00000000" w:rsidRPr="00000000" w14:paraId="00000068">
      <w:pPr>
        <w:spacing w:line="200" w:lineRule="auto"/>
        <w:jc w:val="left"/>
        <w:rPr>
          <w:sz w:val="20"/>
          <w:szCs w:val="20"/>
        </w:rPr>
      </w:pPr>
      <w:r w:rsidDel="00000000" w:rsidR="00000000" w:rsidRPr="00000000">
        <w:rPr>
          <w:rtl w:val="0"/>
        </w:rPr>
      </w:r>
    </w:p>
    <w:p w:rsidR="00000000" w:rsidDel="00000000" w:rsidP="00000000" w:rsidRDefault="00000000" w:rsidRPr="00000000" w14:paraId="00000069">
      <w:pPr>
        <w:spacing w:line="200" w:lineRule="auto"/>
        <w:jc w:val="left"/>
        <w:rPr>
          <w:sz w:val="20"/>
          <w:szCs w:val="20"/>
        </w:rPr>
      </w:pPr>
      <w:r w:rsidDel="00000000" w:rsidR="00000000" w:rsidRPr="00000000">
        <w:rPr>
          <w:rtl w:val="0"/>
        </w:rPr>
      </w:r>
    </w:p>
    <w:p w:rsidR="00000000" w:rsidDel="00000000" w:rsidP="00000000" w:rsidRDefault="00000000" w:rsidRPr="00000000" w14:paraId="0000006A">
      <w:pPr>
        <w:spacing w:before="47" w:line="140" w:lineRule="auto"/>
        <w:ind w:left="5280" w:firstLine="0"/>
        <w:jc w:val="left"/>
        <w:rPr>
          <w:rFonts w:ascii="Arial" w:cs="Arial" w:eastAsia="Arial" w:hAnsi="Arial"/>
          <w:sz w:val="14"/>
          <w:szCs w:val="14"/>
        </w:rPr>
      </w:pPr>
      <w:r w:rsidDel="00000000" w:rsidR="00000000" w:rsidRPr="00000000">
        <w:rPr>
          <w:rFonts w:ascii="Arial" w:cs="Arial" w:eastAsia="Arial" w:hAnsi="Arial"/>
          <w:b w:val="1"/>
          <w:color w:val="1f1f1f"/>
          <w:sz w:val="14"/>
          <w:szCs w:val="14"/>
          <w:rtl w:val="0"/>
        </w:rPr>
        <w:t xml:space="preserve">"2</w:t>
      </w:r>
      <w:r w:rsidDel="00000000" w:rsidR="00000000" w:rsidRPr="00000000">
        <w:rPr>
          <w:rFonts w:ascii="Arial" w:cs="Arial" w:eastAsia="Arial" w:hAnsi="Arial"/>
          <w:b w:val="1"/>
          <w:color w:val="0d0d0d"/>
          <w:sz w:val="14"/>
          <w:szCs w:val="14"/>
          <w:rtl w:val="0"/>
        </w:rPr>
        <w:t xml:space="preserve">0</w:t>
      </w:r>
      <w:r w:rsidDel="00000000" w:rsidR="00000000" w:rsidRPr="00000000">
        <w:rPr>
          <w:rFonts w:ascii="Arial" w:cs="Arial" w:eastAsia="Arial" w:hAnsi="Arial"/>
          <w:b w:val="1"/>
          <w:color w:val="1f1f1f"/>
          <w:sz w:val="14"/>
          <w:szCs w:val="14"/>
          <w:rtl w:val="0"/>
        </w:rPr>
        <w:t xml:space="preserve">22-401? ANIVERSAR</w:t>
      </w:r>
      <w:r w:rsidDel="00000000" w:rsidR="00000000" w:rsidRPr="00000000">
        <w:rPr>
          <w:rFonts w:ascii="Arial" w:cs="Arial" w:eastAsia="Arial" w:hAnsi="Arial"/>
          <w:b w:val="1"/>
          <w:color w:val="3a3a3a"/>
          <w:sz w:val="14"/>
          <w:szCs w:val="14"/>
          <w:rtl w:val="0"/>
        </w:rPr>
        <w:t xml:space="preserve">I</w:t>
      </w:r>
      <w:r w:rsidDel="00000000" w:rsidR="00000000" w:rsidRPr="00000000">
        <w:rPr>
          <w:rFonts w:ascii="Arial" w:cs="Arial" w:eastAsia="Arial" w:hAnsi="Arial"/>
          <w:b w:val="1"/>
          <w:color w:val="1f1f1f"/>
          <w:sz w:val="14"/>
          <w:szCs w:val="14"/>
          <w:rtl w:val="0"/>
        </w:rPr>
        <w:t xml:space="preserve">O D</w:t>
      </w:r>
      <w:r w:rsidDel="00000000" w:rsidR="00000000" w:rsidRPr="00000000">
        <w:rPr>
          <w:rFonts w:ascii="Arial" w:cs="Arial" w:eastAsia="Arial" w:hAnsi="Arial"/>
          <w:b w:val="1"/>
          <w:color w:val="3a3a3a"/>
          <w:sz w:val="14"/>
          <w:szCs w:val="14"/>
          <w:rtl w:val="0"/>
        </w:rPr>
        <w:t xml:space="preserve">E </w:t>
      </w:r>
      <w:r w:rsidDel="00000000" w:rsidR="00000000" w:rsidRPr="00000000">
        <w:rPr>
          <w:rFonts w:ascii="Arial" w:cs="Arial" w:eastAsia="Arial" w:hAnsi="Arial"/>
          <w:b w:val="1"/>
          <w:color w:val="1f1f1f"/>
          <w:sz w:val="14"/>
          <w:szCs w:val="14"/>
          <w:rtl w:val="0"/>
        </w:rPr>
        <w:t xml:space="preserve">LA GESTA HEROICA  DE MA</w:t>
      </w:r>
      <w:r w:rsidDel="00000000" w:rsidR="00000000" w:rsidRPr="00000000">
        <w:rPr>
          <w:rFonts w:ascii="Arial" w:cs="Arial" w:eastAsia="Arial" w:hAnsi="Arial"/>
          <w:b w:val="1"/>
          <w:color w:val="0d0d0d"/>
          <w:sz w:val="14"/>
          <w:szCs w:val="14"/>
          <w:rtl w:val="0"/>
        </w:rPr>
        <w:t xml:space="preserve">L</w:t>
      </w:r>
      <w:r w:rsidDel="00000000" w:rsidR="00000000" w:rsidRPr="00000000">
        <w:rPr>
          <w:rFonts w:ascii="Arial" w:cs="Arial" w:eastAsia="Arial" w:hAnsi="Arial"/>
          <w:b w:val="1"/>
          <w:color w:val="1f1f1f"/>
          <w:sz w:val="14"/>
          <w:szCs w:val="14"/>
          <w:rtl w:val="0"/>
        </w:rPr>
        <w:t xml:space="preserve">V</w:t>
      </w:r>
      <w:r w:rsidDel="00000000" w:rsidR="00000000" w:rsidRPr="00000000">
        <w:rPr>
          <w:rFonts w:ascii="Arial" w:cs="Arial" w:eastAsia="Arial" w:hAnsi="Arial"/>
          <w:b w:val="1"/>
          <w:color w:val="0d0d0d"/>
          <w:sz w:val="14"/>
          <w:szCs w:val="14"/>
          <w:rtl w:val="0"/>
        </w:rPr>
        <w:t xml:space="preserve">I</w:t>
      </w:r>
      <w:r w:rsidDel="00000000" w:rsidR="00000000" w:rsidRPr="00000000">
        <w:rPr>
          <w:rFonts w:ascii="Arial" w:cs="Arial" w:eastAsia="Arial" w:hAnsi="Arial"/>
          <w:b w:val="1"/>
          <w:color w:val="1f1f1f"/>
          <w:sz w:val="14"/>
          <w:szCs w:val="14"/>
          <w:rtl w:val="0"/>
        </w:rPr>
        <w:t xml:space="preserve">NAS"</w:t>
      </w:r>
      <w:r w:rsidDel="00000000" w:rsidR="00000000" w:rsidRPr="00000000">
        <w:rPr>
          <w:rtl w:val="0"/>
        </w:rPr>
      </w:r>
    </w:p>
    <w:p w:rsidR="00000000" w:rsidDel="00000000" w:rsidP="00000000" w:rsidRDefault="00000000" w:rsidRPr="00000000" w14:paraId="0000006B">
      <w:pPr>
        <w:spacing w:line="200" w:lineRule="auto"/>
        <w:jc w:val="left"/>
        <w:rPr>
          <w:sz w:val="20"/>
          <w:szCs w:val="20"/>
        </w:rPr>
      </w:pPr>
      <w:r w:rsidDel="00000000" w:rsidR="00000000" w:rsidRPr="00000000">
        <w:rPr>
          <w:rtl w:val="0"/>
        </w:rPr>
      </w:r>
    </w:p>
    <w:p w:rsidR="00000000" w:rsidDel="00000000" w:rsidP="00000000" w:rsidRDefault="00000000" w:rsidRPr="00000000" w14:paraId="0000006C">
      <w:pPr>
        <w:spacing w:line="200" w:lineRule="auto"/>
        <w:jc w:val="left"/>
        <w:rPr>
          <w:sz w:val="20"/>
          <w:szCs w:val="20"/>
        </w:rPr>
      </w:pPr>
      <w:r w:rsidDel="00000000" w:rsidR="00000000" w:rsidRPr="00000000">
        <w:rPr>
          <w:rtl w:val="0"/>
        </w:rPr>
      </w:r>
    </w:p>
    <w:p w:rsidR="00000000" w:rsidDel="00000000" w:rsidP="00000000" w:rsidRDefault="00000000" w:rsidRPr="00000000" w14:paraId="0000006D">
      <w:pPr>
        <w:spacing w:line="200" w:lineRule="auto"/>
        <w:jc w:val="left"/>
        <w:rPr>
          <w:sz w:val="20"/>
          <w:szCs w:val="20"/>
        </w:rPr>
      </w:pPr>
      <w:r w:rsidDel="00000000" w:rsidR="00000000" w:rsidRPr="00000000">
        <w:rPr>
          <w:rtl w:val="0"/>
        </w:rPr>
      </w:r>
    </w:p>
    <w:p w:rsidR="00000000" w:rsidDel="00000000" w:rsidP="00000000" w:rsidRDefault="00000000" w:rsidRPr="00000000" w14:paraId="0000006E">
      <w:pPr>
        <w:spacing w:line="200" w:lineRule="auto"/>
        <w:jc w:val="left"/>
        <w:rPr>
          <w:sz w:val="20"/>
          <w:szCs w:val="20"/>
        </w:rPr>
      </w:pPr>
      <w:r w:rsidDel="00000000" w:rsidR="00000000" w:rsidRPr="00000000">
        <w:rPr>
          <w:rtl w:val="0"/>
        </w:rPr>
      </w:r>
    </w:p>
    <w:p w:rsidR="00000000" w:rsidDel="00000000" w:rsidP="00000000" w:rsidRDefault="00000000" w:rsidRPr="00000000" w14:paraId="0000006F">
      <w:pPr>
        <w:spacing w:line="200" w:lineRule="auto"/>
        <w:jc w:val="left"/>
        <w:rPr>
          <w:sz w:val="20"/>
          <w:szCs w:val="20"/>
        </w:rPr>
      </w:pPr>
      <w:r w:rsidDel="00000000" w:rsidR="00000000" w:rsidRPr="00000000">
        <w:rPr>
          <w:rtl w:val="0"/>
        </w:rPr>
      </w:r>
    </w:p>
    <w:p w:rsidR="00000000" w:rsidDel="00000000" w:rsidP="00000000" w:rsidRDefault="00000000" w:rsidRPr="00000000" w14:paraId="00000070">
      <w:pPr>
        <w:spacing w:line="200" w:lineRule="auto"/>
        <w:jc w:val="left"/>
        <w:rPr>
          <w:sz w:val="20"/>
          <w:szCs w:val="20"/>
        </w:rPr>
        <w:sectPr>
          <w:type w:val="nextPage"/>
          <w:pgSz w:h="20160" w:w="12240" w:orient="portrait"/>
          <w:pgMar w:bottom="280" w:top="340" w:left="1560" w:right="1020" w:header="0" w:footer="885"/>
        </w:sectPr>
      </w:pPr>
      <w:r w:rsidDel="00000000" w:rsidR="00000000" w:rsidRPr="00000000">
        <w:rPr>
          <w:rtl w:val="0"/>
        </w:rPr>
      </w:r>
    </w:p>
    <w:p w:rsidR="00000000" w:rsidDel="00000000" w:rsidP="00000000" w:rsidRDefault="00000000" w:rsidRPr="00000000" w14:paraId="00000071">
      <w:pPr>
        <w:spacing w:before="47" w:lineRule="auto"/>
        <w:ind w:left="154" w:firstLine="0"/>
        <w:jc w:val="left"/>
        <w:rPr>
          <w:rFonts w:ascii="Arial" w:cs="Arial" w:eastAsia="Arial" w:hAnsi="Arial"/>
          <w:sz w:val="14"/>
          <w:szCs w:val="14"/>
        </w:rPr>
      </w:pPr>
      <w:r w:rsidDel="00000000" w:rsidR="00000000" w:rsidRPr="00000000">
        <w:rPr>
          <w:rFonts w:ascii="Arial" w:cs="Arial" w:eastAsia="Arial" w:hAnsi="Arial"/>
          <w:b w:val="1"/>
          <w:i w:val="1"/>
          <w:color w:val="1f1f1f"/>
          <w:sz w:val="14"/>
          <w:szCs w:val="14"/>
          <w:rtl w:val="0"/>
        </w:rPr>
        <w:t xml:space="preserve">MINISTERIO  DE TRAB</w:t>
      </w:r>
      <w:r w:rsidDel="00000000" w:rsidR="00000000" w:rsidRPr="00000000">
        <w:rPr>
          <w:rFonts w:ascii="Arial" w:cs="Arial" w:eastAsia="Arial" w:hAnsi="Arial"/>
          <w:b w:val="1"/>
          <w:i w:val="1"/>
          <w:color w:val="0d0d0d"/>
          <w:sz w:val="14"/>
          <w:szCs w:val="14"/>
          <w:rtl w:val="0"/>
        </w:rPr>
        <w:t xml:space="preserve">A</w:t>
      </w:r>
      <w:r w:rsidDel="00000000" w:rsidR="00000000" w:rsidRPr="00000000">
        <w:rPr>
          <w:rFonts w:ascii="Arial" w:cs="Arial" w:eastAsia="Arial" w:hAnsi="Arial"/>
          <w:b w:val="1"/>
          <w:i w:val="1"/>
          <w:color w:val="1f1f1f"/>
          <w:sz w:val="14"/>
          <w:szCs w:val="14"/>
          <w:rtl w:val="0"/>
        </w:rPr>
        <w:t xml:space="preserve">JO Y EMPL</w:t>
      </w:r>
      <w:r w:rsidDel="00000000" w:rsidR="00000000" w:rsidRPr="00000000">
        <w:rPr>
          <w:rFonts w:ascii="Arial" w:cs="Arial" w:eastAsia="Arial" w:hAnsi="Arial"/>
          <w:b w:val="1"/>
          <w:i w:val="1"/>
          <w:color w:val="0d0d0d"/>
          <w:sz w:val="14"/>
          <w:szCs w:val="14"/>
          <w:rtl w:val="0"/>
        </w:rPr>
        <w:t xml:space="preserve">E</w:t>
      </w:r>
      <w:r w:rsidDel="00000000" w:rsidR="00000000" w:rsidRPr="00000000">
        <w:rPr>
          <w:rFonts w:ascii="Arial" w:cs="Arial" w:eastAsia="Arial" w:hAnsi="Arial"/>
          <w:b w:val="1"/>
          <w:i w:val="1"/>
          <w:color w:val="1f1f1f"/>
          <w:sz w:val="14"/>
          <w:szCs w:val="14"/>
          <w:rtl w:val="0"/>
        </w:rPr>
        <w:t xml:space="preserve">O</w:t>
      </w:r>
      <w:r w:rsidDel="00000000" w:rsidR="00000000" w:rsidRPr="00000000">
        <w:rPr>
          <w:rtl w:val="0"/>
        </w:rPr>
      </w:r>
    </w:p>
    <w:p w:rsidR="00000000" w:rsidDel="00000000" w:rsidP="00000000" w:rsidRDefault="00000000" w:rsidRPr="00000000" w14:paraId="00000072">
      <w:pPr>
        <w:spacing w:before="10" w:lineRule="auto"/>
        <w:ind w:left="2083" w:right="-65"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color w:val="1f1f1f"/>
          <w:sz w:val="25"/>
          <w:szCs w:val="25"/>
          <w:rtl w:val="0"/>
        </w:rPr>
        <w:t xml:space="preserve">ANE</w:t>
      </w:r>
      <w:r w:rsidDel="00000000" w:rsidR="00000000" w:rsidRPr="00000000">
        <w:rPr>
          <w:rFonts w:ascii="Times New Roman" w:cs="Times New Roman" w:eastAsia="Times New Roman" w:hAnsi="Times New Roman"/>
          <w:color w:val="0d0d0d"/>
          <w:sz w:val="25"/>
          <w:szCs w:val="25"/>
          <w:rtl w:val="0"/>
        </w:rPr>
        <w:t xml:space="preserve">XO </w:t>
      </w:r>
      <w:r w:rsidDel="00000000" w:rsidR="00000000" w:rsidRPr="00000000">
        <w:rPr>
          <w:rFonts w:ascii="Times New Roman" w:cs="Times New Roman" w:eastAsia="Times New Roman" w:hAnsi="Times New Roman"/>
          <w:b w:val="1"/>
          <w:color w:val="0d0d0d"/>
          <w:sz w:val="24"/>
          <w:szCs w:val="24"/>
          <w:rtl w:val="0"/>
        </w:rPr>
        <w:t xml:space="preserve">1  - </w:t>
      </w:r>
      <w:r w:rsidDel="00000000" w:rsidR="00000000" w:rsidRPr="00000000">
        <w:rPr>
          <w:rFonts w:ascii="Times New Roman" w:cs="Times New Roman" w:eastAsia="Times New Roman" w:hAnsi="Times New Roman"/>
          <w:color w:val="1f1f1f"/>
          <w:sz w:val="25"/>
          <w:szCs w:val="25"/>
          <w:rtl w:val="0"/>
        </w:rPr>
        <w:t xml:space="preserve">RESOLUC</w:t>
      </w:r>
      <w:r w:rsidDel="00000000" w:rsidR="00000000" w:rsidRPr="00000000">
        <w:rPr>
          <w:rFonts w:ascii="Times New Roman" w:cs="Times New Roman" w:eastAsia="Times New Roman" w:hAnsi="Times New Roman"/>
          <w:color w:val="0d0d0d"/>
          <w:sz w:val="25"/>
          <w:szCs w:val="25"/>
          <w:rtl w:val="0"/>
        </w:rPr>
        <w:t xml:space="preserve">I</w:t>
      </w:r>
      <w:r w:rsidDel="00000000" w:rsidR="00000000" w:rsidRPr="00000000">
        <w:rPr>
          <w:rFonts w:ascii="Times New Roman" w:cs="Times New Roman" w:eastAsia="Times New Roman" w:hAnsi="Times New Roman"/>
          <w:color w:val="1f1f1f"/>
          <w:sz w:val="25"/>
          <w:szCs w:val="25"/>
          <w:rtl w:val="0"/>
        </w:rPr>
        <w:t xml:space="preserve">ÓN  M</w:t>
      </w:r>
      <w:r w:rsidDel="00000000" w:rsidR="00000000" w:rsidRPr="00000000">
        <w:rPr>
          <w:rFonts w:ascii="Times New Roman" w:cs="Times New Roman" w:eastAsia="Times New Roman" w:hAnsi="Times New Roman"/>
          <w:color w:val="0d0d0d"/>
          <w:sz w:val="25"/>
          <w:szCs w:val="25"/>
          <w:rtl w:val="0"/>
        </w:rPr>
        <w:t xml:space="preserve">.</w:t>
      </w:r>
      <w:r w:rsidDel="00000000" w:rsidR="00000000" w:rsidRPr="00000000">
        <w:rPr>
          <w:rFonts w:ascii="Times New Roman" w:cs="Times New Roman" w:eastAsia="Times New Roman" w:hAnsi="Times New Roman"/>
          <w:color w:val="1f1f1f"/>
          <w:sz w:val="25"/>
          <w:szCs w:val="25"/>
          <w:rtl w:val="0"/>
        </w:rPr>
        <w:t xml:space="preserve">T. </w:t>
      </w:r>
      <w:r w:rsidDel="00000000" w:rsidR="00000000" w:rsidRPr="00000000">
        <w:rPr>
          <w:rFonts w:ascii="Arial" w:cs="Arial" w:eastAsia="Arial" w:hAnsi="Arial"/>
          <w:color w:val="1f1f1f"/>
          <w:sz w:val="21"/>
          <w:szCs w:val="21"/>
          <w:rtl w:val="0"/>
        </w:rPr>
        <w:t xml:space="preserve">y </w:t>
      </w:r>
      <w:r w:rsidDel="00000000" w:rsidR="00000000" w:rsidRPr="00000000">
        <w:rPr>
          <w:rFonts w:ascii="Times New Roman" w:cs="Times New Roman" w:eastAsia="Times New Roman" w:hAnsi="Times New Roman"/>
          <w:color w:val="1f1f1f"/>
          <w:sz w:val="25"/>
          <w:szCs w:val="25"/>
          <w:rtl w:val="0"/>
        </w:rPr>
        <w:t xml:space="preserve">E</w:t>
      </w:r>
      <w:r w:rsidDel="00000000" w:rsidR="00000000" w:rsidRPr="00000000">
        <w:rPr>
          <w:rFonts w:ascii="Times New Roman" w:cs="Times New Roman" w:eastAsia="Times New Roman" w:hAnsi="Times New Roman"/>
          <w:color w:val="0d0d0d"/>
          <w:sz w:val="25"/>
          <w:szCs w:val="25"/>
          <w:rtl w:val="0"/>
        </w:rPr>
        <w:t xml:space="preserve">. </w:t>
      </w:r>
      <w:r w:rsidDel="00000000" w:rsidR="00000000" w:rsidRPr="00000000">
        <w:rPr>
          <w:rFonts w:ascii="Times New Roman" w:cs="Times New Roman" w:eastAsia="Times New Roman" w:hAnsi="Times New Roman"/>
          <w:color w:val="1f1f1f"/>
          <w:sz w:val="25"/>
          <w:szCs w:val="25"/>
          <w:rtl w:val="0"/>
        </w:rPr>
        <w:t xml:space="preserve">Nº</w:t>
      </w:r>
      <w:r w:rsidDel="00000000" w:rsidR="00000000" w:rsidRPr="00000000">
        <w:rPr>
          <w:rtl w:val="0"/>
        </w:rPr>
      </w:r>
    </w:p>
    <w:p w:rsidR="00000000" w:rsidDel="00000000" w:rsidP="00000000" w:rsidRDefault="00000000" w:rsidRPr="00000000" w14:paraId="00000073">
      <w:pPr>
        <w:spacing w:before="7" w:line="160" w:lineRule="auto"/>
        <w:jc w:val="left"/>
        <w:rPr>
          <w:sz w:val="16"/>
          <w:szCs w:val="16"/>
        </w:rPr>
      </w:pPr>
      <w:r w:rsidDel="00000000" w:rsidR="00000000" w:rsidRPr="00000000">
        <w:rPr>
          <w:rtl w:val="0"/>
        </w:rPr>
      </w:r>
    </w:p>
    <w:p w:rsidR="00000000" w:rsidDel="00000000" w:rsidP="00000000" w:rsidRDefault="00000000" w:rsidRPr="00000000" w14:paraId="00000074">
      <w:pPr>
        <w:spacing w:line="200" w:lineRule="auto"/>
        <w:jc w:val="left"/>
        <w:rPr>
          <w:sz w:val="20"/>
          <w:szCs w:val="20"/>
        </w:rPr>
      </w:pPr>
      <w:r w:rsidDel="00000000" w:rsidR="00000000" w:rsidRPr="00000000">
        <w:rPr>
          <w:rtl w:val="0"/>
        </w:rPr>
      </w:r>
    </w:p>
    <w:p w:rsidR="00000000" w:rsidDel="00000000" w:rsidP="00000000" w:rsidRDefault="00000000" w:rsidRPr="00000000" w14:paraId="00000075">
      <w:pPr>
        <w:spacing w:line="200" w:lineRule="auto"/>
        <w:jc w:val="left"/>
        <w:rPr>
          <w:sz w:val="20"/>
          <w:szCs w:val="20"/>
        </w:rPr>
      </w:pPr>
      <w:r w:rsidDel="00000000" w:rsidR="00000000" w:rsidRPr="00000000">
        <w:rPr>
          <w:rtl w:val="0"/>
        </w:rPr>
      </w:r>
    </w:p>
    <w:p w:rsidR="00000000" w:rsidDel="00000000" w:rsidP="00000000" w:rsidRDefault="00000000" w:rsidRPr="00000000" w14:paraId="00000076">
      <w:pPr>
        <w:ind w:right="677"/>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d0d0d"/>
          <w:sz w:val="26"/>
          <w:szCs w:val="26"/>
          <w:rtl w:val="0"/>
        </w:rPr>
        <w:t xml:space="preserve">ÍNDICE</w:t>
      </w:r>
      <w:r w:rsidDel="00000000" w:rsidR="00000000" w:rsidRPr="00000000">
        <w:rPr>
          <w:rtl w:val="0"/>
        </w:rPr>
      </w:r>
    </w:p>
    <w:p w:rsidR="00000000" w:rsidDel="00000000" w:rsidP="00000000" w:rsidRDefault="00000000" w:rsidRPr="00000000" w14:paraId="00000077">
      <w:pPr>
        <w:spacing w:line="540" w:lineRule="auto"/>
        <w:jc w:val="left"/>
        <w:rPr>
          <w:rFonts w:ascii="Arial" w:cs="Arial" w:eastAsia="Arial" w:hAnsi="Arial"/>
          <w:sz w:val="23"/>
          <w:szCs w:val="23"/>
        </w:rPr>
        <w:sectPr>
          <w:type w:val="continuous"/>
          <w:pgSz w:h="20160" w:w="12240" w:orient="portrait"/>
          <w:pgMar w:bottom="280" w:top="280" w:left="1560" w:right="1020" w:header="360" w:footer="360"/>
          <w:cols w:equalWidth="0" w:num="2">
            <w:col w:space="453" w:w="4603.5"/>
            <w:col w:space="0" w:w="4603.5"/>
          </w:cols>
        </w:sectPr>
      </w:pPr>
      <w:r w:rsidDel="00000000" w:rsidR="00000000" w:rsidRPr="00000000">
        <w:br w:type="column"/>
      </w:r>
      <w:r w:rsidDel="00000000" w:rsidR="00000000" w:rsidRPr="00000000">
        <w:rPr>
          <w:rFonts w:ascii="Malgun Gothic" w:cs="Malgun Gothic" w:eastAsia="Malgun Gothic" w:hAnsi="Malgun Gothic"/>
          <w:color w:val="1f1f1f"/>
          <w:sz w:val="45"/>
          <w:szCs w:val="45"/>
          <w:rtl w:val="0"/>
        </w:rPr>
        <w:t xml:space="preserve">�</w:t>
      </w:r>
      <w:r w:rsidDel="00000000" w:rsidR="00000000" w:rsidRPr="00000000">
        <w:rPr>
          <w:rFonts w:ascii="Times New Roman" w:cs="Times New Roman" w:eastAsia="Times New Roman" w:hAnsi="Times New Roman"/>
          <w:b w:val="1"/>
          <w:color w:val="1f1f1f"/>
          <w:sz w:val="45"/>
          <w:szCs w:val="45"/>
          <w:rtl w:val="0"/>
        </w:rPr>
        <w:t xml:space="preserve">2</w:t>
      </w:r>
      <w:r w:rsidDel="00000000" w:rsidR="00000000" w:rsidRPr="00000000">
        <w:rPr>
          <w:rFonts w:ascii="Times New Roman" w:cs="Times New Roman" w:eastAsia="Times New Roman" w:hAnsi="Times New Roman"/>
          <w:b w:val="1"/>
          <w:color w:val="3a3a3a"/>
          <w:sz w:val="45"/>
          <w:szCs w:val="45"/>
          <w:rtl w:val="0"/>
        </w:rPr>
        <w:t xml:space="preserve">5  </w:t>
      </w:r>
      <w:r w:rsidDel="00000000" w:rsidR="00000000" w:rsidRPr="00000000">
        <w:rPr>
          <w:rFonts w:ascii="Arial" w:cs="Arial" w:eastAsia="Arial" w:hAnsi="Arial"/>
          <w:color w:val="3a3a3a"/>
          <w:sz w:val="23"/>
          <w:szCs w:val="23"/>
          <w:rtl w:val="0"/>
        </w:rPr>
        <w:t xml:space="preserve">/</w:t>
      </w:r>
      <w:r w:rsidDel="00000000" w:rsidR="00000000" w:rsidRPr="00000000">
        <w:rPr>
          <w:rFonts w:ascii="Arial" w:cs="Arial" w:eastAsia="Arial" w:hAnsi="Arial"/>
          <w:color w:val="1f1f1f"/>
          <w:sz w:val="23"/>
          <w:szCs w:val="23"/>
          <w:rtl w:val="0"/>
        </w:rPr>
        <w:t xml:space="preserve">22</w:t>
      </w:r>
      <w:r w:rsidDel="00000000" w:rsidR="00000000" w:rsidRPr="00000000">
        <w:rPr>
          <w:rtl w:val="0"/>
        </w:rPr>
      </w:r>
    </w:p>
    <w:p w:rsidR="00000000" w:rsidDel="00000000" w:rsidP="00000000" w:rsidRDefault="00000000" w:rsidRPr="00000000" w14:paraId="00000078">
      <w:pPr>
        <w:spacing w:before="5" w:line="160" w:lineRule="auto"/>
        <w:jc w:val="left"/>
        <w:rPr>
          <w:sz w:val="17"/>
          <w:szCs w:val="17"/>
        </w:rPr>
      </w:pPr>
      <w:r w:rsidDel="00000000" w:rsidR="00000000" w:rsidRPr="00000000">
        <w:rPr>
          <w:rtl w:val="0"/>
        </w:rPr>
      </w:r>
    </w:p>
    <w:p w:rsidR="00000000" w:rsidDel="00000000" w:rsidP="00000000" w:rsidRDefault="00000000" w:rsidRPr="00000000" w14:paraId="00000079">
      <w:pPr>
        <w:spacing w:line="200" w:lineRule="auto"/>
        <w:jc w:val="left"/>
        <w:rPr>
          <w:sz w:val="20"/>
          <w:szCs w:val="20"/>
        </w:rPr>
      </w:pPr>
      <w:r w:rsidDel="00000000" w:rsidR="00000000" w:rsidRPr="00000000">
        <w:rPr>
          <w:rtl w:val="0"/>
        </w:rPr>
      </w:r>
    </w:p>
    <w:tbl>
      <w:tblPr>
        <w:tblStyle w:val="Table2"/>
        <w:tblW w:w="9368.0" w:type="dxa"/>
        <w:jc w:val="left"/>
        <w:tblInd w:w="185.0" w:type="dxa"/>
        <w:tblLayout w:type="fixed"/>
        <w:tblLook w:val="0000"/>
      </w:tblPr>
      <w:tblGrid>
        <w:gridCol w:w="8727"/>
        <w:gridCol w:w="641"/>
        <w:tblGridChange w:id="0">
          <w:tblGrid>
            <w:gridCol w:w="8727"/>
            <w:gridCol w:w="641"/>
          </w:tblGrid>
        </w:tblGridChange>
      </w:tblGrid>
      <w:tr>
        <w:trPr>
          <w:cantSplit w:val="0"/>
          <w:trHeight w:val="41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spacing w:before="75" w:lineRule="auto"/>
              <w:ind w:left="40" w:firstLine="0"/>
              <w:jc w:val="left"/>
              <w:rPr>
                <w:rFonts w:ascii="Times New Roman" w:cs="Times New Roman" w:eastAsia="Times New Roman" w:hAnsi="Times New Roman"/>
                <w:sz w:val="19"/>
                <w:szCs w:val="19"/>
              </w:rPr>
            </w:pPr>
            <w:r w:rsidDel="00000000" w:rsidR="00000000" w:rsidRPr="00000000">
              <w:rPr>
                <w:rFonts w:ascii="Arial" w:cs="Arial" w:eastAsia="Arial" w:hAnsi="Arial"/>
                <w:b w:val="1"/>
                <w:color w:val="0d0d0d"/>
                <w:sz w:val="18"/>
                <w:szCs w:val="18"/>
                <w:rtl w:val="0"/>
              </w:rPr>
              <w:t xml:space="preserve">T</w:t>
            </w:r>
            <w:r w:rsidDel="00000000" w:rsidR="00000000" w:rsidRPr="00000000">
              <w:rPr>
                <w:rFonts w:ascii="Arial" w:cs="Arial" w:eastAsia="Arial" w:hAnsi="Arial"/>
                <w:b w:val="1"/>
                <w:color w:val="1f1f1f"/>
                <w:sz w:val="18"/>
                <w:szCs w:val="18"/>
                <w:rtl w:val="0"/>
              </w:rPr>
              <w:t xml:space="preserve">ÍTU</w:t>
            </w:r>
            <w:r w:rsidDel="00000000" w:rsidR="00000000" w:rsidRPr="00000000">
              <w:rPr>
                <w:rFonts w:ascii="Arial" w:cs="Arial" w:eastAsia="Arial" w:hAnsi="Arial"/>
                <w:b w:val="1"/>
                <w:color w:val="0d0d0d"/>
                <w:sz w:val="18"/>
                <w:szCs w:val="18"/>
                <w:rtl w:val="0"/>
              </w:rPr>
              <w:t xml:space="preserve">LO 1   - </w:t>
            </w:r>
            <w:r w:rsidDel="00000000" w:rsidR="00000000" w:rsidRPr="00000000">
              <w:rPr>
                <w:rFonts w:ascii="Times New Roman" w:cs="Times New Roman" w:eastAsia="Times New Roman" w:hAnsi="Times New Roman"/>
                <w:color w:val="1f1f1f"/>
                <w:sz w:val="19"/>
                <w:szCs w:val="19"/>
                <w:rtl w:val="0"/>
              </w:rPr>
              <w:t xml:space="preserve">P</w:t>
            </w:r>
            <w:r w:rsidDel="00000000" w:rsidR="00000000" w:rsidRPr="00000000">
              <w:rPr>
                <w:rFonts w:ascii="Times New Roman" w:cs="Times New Roman" w:eastAsia="Times New Roman" w:hAnsi="Times New Roman"/>
                <w:color w:val="0d0d0d"/>
                <w:sz w:val="19"/>
                <w:szCs w:val="19"/>
                <w:rtl w:val="0"/>
              </w:rPr>
              <w:t xml:space="preserve">RI</w:t>
            </w:r>
            <w:r w:rsidDel="00000000" w:rsidR="00000000" w:rsidRPr="00000000">
              <w:rPr>
                <w:rFonts w:ascii="Times New Roman" w:cs="Times New Roman" w:eastAsia="Times New Roman" w:hAnsi="Times New Roman"/>
                <w:color w:val="1f1f1f"/>
                <w:sz w:val="19"/>
                <w:szCs w:val="19"/>
                <w:rtl w:val="0"/>
              </w:rPr>
              <w:t xml:space="preserve">NC</w:t>
            </w:r>
            <w:r w:rsidDel="00000000" w:rsidR="00000000" w:rsidRPr="00000000">
              <w:rPr>
                <w:rFonts w:ascii="Times New Roman" w:cs="Times New Roman" w:eastAsia="Times New Roman" w:hAnsi="Times New Roman"/>
                <w:color w:val="0d0d0d"/>
                <w:sz w:val="19"/>
                <w:szCs w:val="19"/>
                <w:rtl w:val="0"/>
              </w:rPr>
              <w:t xml:space="preserve">IPI</w:t>
            </w:r>
            <w:r w:rsidDel="00000000" w:rsidR="00000000" w:rsidRPr="00000000">
              <w:rPr>
                <w:rFonts w:ascii="Times New Roman" w:cs="Times New Roman" w:eastAsia="Times New Roman" w:hAnsi="Times New Roman"/>
                <w:color w:val="1f1f1f"/>
                <w:sz w:val="19"/>
                <w:szCs w:val="19"/>
                <w:rtl w:val="0"/>
              </w:rPr>
              <w:t xml:space="preserve">OS GENERALES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spacing w:before="75" w:lineRule="auto"/>
              <w:ind w:right="119"/>
              <w:jc w:val="righ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3</w:t>
            </w:r>
            <w:r w:rsidDel="00000000" w:rsidR="00000000" w:rsidRPr="00000000">
              <w:rPr>
                <w:rtl w:val="0"/>
              </w:rPr>
            </w:r>
          </w:p>
        </w:tc>
      </w:tr>
      <w:tr>
        <w:trPr>
          <w:cantSplit w:val="0"/>
          <w:trHeight w:val="45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007D">
            <w:pPr>
              <w:ind w:left="40" w:firstLine="0"/>
              <w:jc w:val="left"/>
              <w:rPr>
                <w:rFonts w:ascii="Times New Roman" w:cs="Times New Roman" w:eastAsia="Times New Roman" w:hAnsi="Times New Roman"/>
                <w:sz w:val="19"/>
                <w:szCs w:val="19"/>
              </w:rPr>
            </w:pPr>
            <w:r w:rsidDel="00000000" w:rsidR="00000000" w:rsidRPr="00000000">
              <w:rPr>
                <w:rFonts w:ascii="Arial" w:cs="Arial" w:eastAsia="Arial" w:hAnsi="Arial"/>
                <w:b w:val="1"/>
                <w:color w:val="0d0d0d"/>
                <w:sz w:val="18"/>
                <w:szCs w:val="18"/>
                <w:rtl w:val="0"/>
              </w:rPr>
              <w:t xml:space="preserve">TÍTULO 11 </w:t>
            </w:r>
            <w:r w:rsidDel="00000000" w:rsidR="00000000" w:rsidRPr="00000000">
              <w:rPr>
                <w:rFonts w:ascii="Arial" w:cs="Arial" w:eastAsia="Arial" w:hAnsi="Arial"/>
                <w:b w:val="1"/>
                <w:color w:val="3a3a3a"/>
                <w:sz w:val="18"/>
                <w:szCs w:val="18"/>
                <w:rtl w:val="0"/>
              </w:rPr>
              <w:t xml:space="preserve">- </w:t>
            </w:r>
            <w:r w:rsidDel="00000000" w:rsidR="00000000" w:rsidRPr="00000000">
              <w:rPr>
                <w:rFonts w:ascii="Times New Roman" w:cs="Times New Roman" w:eastAsia="Times New Roman" w:hAnsi="Times New Roman"/>
                <w:color w:val="1f1f1f"/>
                <w:sz w:val="19"/>
                <w:szCs w:val="19"/>
                <w:rtl w:val="0"/>
              </w:rPr>
              <w:t xml:space="preserve">ÁMB</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TO DE A</w:t>
            </w:r>
            <w:r w:rsidDel="00000000" w:rsidR="00000000" w:rsidRPr="00000000">
              <w:rPr>
                <w:rFonts w:ascii="Times New Roman" w:cs="Times New Roman" w:eastAsia="Times New Roman" w:hAnsi="Times New Roman"/>
                <w:color w:val="0d0d0d"/>
                <w:sz w:val="19"/>
                <w:szCs w:val="19"/>
                <w:rtl w:val="0"/>
              </w:rPr>
              <w:t xml:space="preserve">P</w:t>
            </w:r>
            <w:r w:rsidDel="00000000" w:rsidR="00000000" w:rsidRPr="00000000">
              <w:rPr>
                <w:rFonts w:ascii="Times New Roman" w:cs="Times New Roman" w:eastAsia="Times New Roman" w:hAnsi="Times New Roman"/>
                <w:color w:val="1f1f1f"/>
                <w:sz w:val="19"/>
                <w:szCs w:val="19"/>
                <w:rtl w:val="0"/>
              </w:rPr>
              <w:t xml:space="preserve">L</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CAC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007F">
            <w:pPr>
              <w:ind w:right="112"/>
              <w:jc w:val="righ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4</w:t>
            </w:r>
            <w:r w:rsidDel="00000000" w:rsidR="00000000" w:rsidRPr="00000000">
              <w:rPr>
                <w:rtl w:val="0"/>
              </w:rPr>
            </w:r>
          </w:p>
        </w:tc>
      </w:tr>
      <w:tr>
        <w:trPr>
          <w:cantSplit w:val="0"/>
          <w:trHeight w:val="45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spacing w:before="1" w:line="100" w:lineRule="auto"/>
              <w:jc w:val="left"/>
              <w:rPr>
                <w:sz w:val="11"/>
                <w:szCs w:val="11"/>
              </w:rPr>
            </w:pPr>
            <w:r w:rsidDel="00000000" w:rsidR="00000000" w:rsidRPr="00000000">
              <w:rPr>
                <w:rtl w:val="0"/>
              </w:rPr>
            </w:r>
          </w:p>
          <w:p w:rsidR="00000000" w:rsidDel="00000000" w:rsidP="00000000" w:rsidRDefault="00000000" w:rsidRPr="00000000" w14:paraId="00000081">
            <w:pPr>
              <w:ind w:left="40"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CA</w:t>
            </w:r>
            <w:r w:rsidDel="00000000" w:rsidR="00000000" w:rsidRPr="00000000">
              <w:rPr>
                <w:rFonts w:ascii="Times New Roman" w:cs="Times New Roman" w:eastAsia="Times New Roman" w:hAnsi="Times New Roman"/>
                <w:color w:val="0d0d0d"/>
                <w:sz w:val="19"/>
                <w:szCs w:val="19"/>
                <w:rtl w:val="0"/>
              </w:rPr>
              <w:t xml:space="preserve">PÍ</w:t>
            </w:r>
            <w:r w:rsidDel="00000000" w:rsidR="00000000" w:rsidRPr="00000000">
              <w:rPr>
                <w:rFonts w:ascii="Times New Roman" w:cs="Times New Roman" w:eastAsia="Times New Roman" w:hAnsi="Times New Roman"/>
                <w:color w:val="1f1f1f"/>
                <w:sz w:val="19"/>
                <w:szCs w:val="19"/>
                <w:rtl w:val="0"/>
              </w:rPr>
              <w:t xml:space="preserve">TULO  </w:t>
            </w:r>
            <w:r w:rsidDel="00000000" w:rsidR="00000000" w:rsidRPr="00000000">
              <w:rPr>
                <w:rFonts w:ascii="Arial" w:cs="Arial" w:eastAsia="Arial" w:hAnsi="Arial"/>
                <w:b w:val="1"/>
                <w:color w:val="0d0d0d"/>
                <w:sz w:val="18"/>
                <w:szCs w:val="18"/>
                <w:rtl w:val="0"/>
              </w:rPr>
              <w:t xml:space="preserve">1</w:t>
            </w:r>
            <w:r w:rsidDel="00000000" w:rsidR="00000000" w:rsidRPr="00000000">
              <w:rPr>
                <w:rFonts w:ascii="Arial" w:cs="Arial" w:eastAsia="Arial" w:hAnsi="Arial"/>
                <w:b w:val="1"/>
                <w:color w:val="1f1f1f"/>
                <w:sz w:val="18"/>
                <w:szCs w:val="18"/>
                <w:rtl w:val="0"/>
              </w:rPr>
              <w:t xml:space="preserve">: </w:t>
            </w:r>
            <w:r w:rsidDel="00000000" w:rsidR="00000000" w:rsidRPr="00000000">
              <w:rPr>
                <w:rFonts w:ascii="Times New Roman" w:cs="Times New Roman" w:eastAsia="Times New Roman" w:hAnsi="Times New Roman"/>
                <w:color w:val="0d0d0d"/>
                <w:sz w:val="19"/>
                <w:szCs w:val="19"/>
                <w:rtl w:val="0"/>
              </w:rPr>
              <w:t xml:space="preserve">DI</w:t>
            </w:r>
            <w:r w:rsidDel="00000000" w:rsidR="00000000" w:rsidRPr="00000000">
              <w:rPr>
                <w:rFonts w:ascii="Times New Roman" w:cs="Times New Roman" w:eastAsia="Times New Roman" w:hAnsi="Times New Roman"/>
                <w:color w:val="1f1f1f"/>
                <w:sz w:val="19"/>
                <w:szCs w:val="19"/>
                <w:rtl w:val="0"/>
              </w:rPr>
              <w:t xml:space="preserve">S</w:t>
            </w:r>
            <w:r w:rsidDel="00000000" w:rsidR="00000000" w:rsidRPr="00000000">
              <w:rPr>
                <w:rFonts w:ascii="Times New Roman" w:cs="Times New Roman" w:eastAsia="Times New Roman" w:hAnsi="Times New Roman"/>
                <w:color w:val="0d0d0d"/>
                <w:sz w:val="19"/>
                <w:szCs w:val="19"/>
                <w:rtl w:val="0"/>
              </w:rPr>
              <w:t xml:space="preserve">P</w:t>
            </w:r>
            <w:r w:rsidDel="00000000" w:rsidR="00000000" w:rsidRPr="00000000">
              <w:rPr>
                <w:rFonts w:ascii="Times New Roman" w:cs="Times New Roman" w:eastAsia="Times New Roman" w:hAnsi="Times New Roman"/>
                <w:color w:val="1f1f1f"/>
                <w:sz w:val="19"/>
                <w:szCs w:val="19"/>
                <w:rtl w:val="0"/>
              </w:rPr>
              <w:t xml:space="preserve">OS</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ONES  GENERALES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spacing w:before="1" w:line="100" w:lineRule="auto"/>
              <w:jc w:val="left"/>
              <w:rPr>
                <w:sz w:val="11"/>
                <w:szCs w:val="11"/>
              </w:rPr>
            </w:pPr>
            <w:r w:rsidDel="00000000" w:rsidR="00000000" w:rsidRPr="00000000">
              <w:rPr>
                <w:rtl w:val="0"/>
              </w:rPr>
            </w:r>
          </w:p>
          <w:p w:rsidR="00000000" w:rsidDel="00000000" w:rsidP="00000000" w:rsidRDefault="00000000" w:rsidRPr="00000000" w14:paraId="00000083">
            <w:pPr>
              <w:ind w:right="112"/>
              <w:jc w:val="righ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4</w:t>
            </w: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0085">
            <w:pPr>
              <w:ind w:left="40"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CA</w:t>
            </w:r>
            <w:r w:rsidDel="00000000" w:rsidR="00000000" w:rsidRPr="00000000">
              <w:rPr>
                <w:rFonts w:ascii="Times New Roman" w:cs="Times New Roman" w:eastAsia="Times New Roman" w:hAnsi="Times New Roman"/>
                <w:color w:val="0d0d0d"/>
                <w:sz w:val="19"/>
                <w:szCs w:val="19"/>
                <w:rtl w:val="0"/>
              </w:rPr>
              <w:t xml:space="preserve">PÍ</w:t>
            </w:r>
            <w:r w:rsidDel="00000000" w:rsidR="00000000" w:rsidRPr="00000000">
              <w:rPr>
                <w:rFonts w:ascii="Times New Roman" w:cs="Times New Roman" w:eastAsia="Times New Roman" w:hAnsi="Times New Roman"/>
                <w:color w:val="1f1f1f"/>
                <w:sz w:val="19"/>
                <w:szCs w:val="19"/>
                <w:rtl w:val="0"/>
              </w:rPr>
              <w:t xml:space="preserve">TULO  </w:t>
            </w:r>
            <w:r w:rsidDel="00000000" w:rsidR="00000000" w:rsidRPr="00000000">
              <w:rPr>
                <w:rFonts w:ascii="Times New Roman" w:cs="Times New Roman" w:eastAsia="Times New Roman" w:hAnsi="Times New Roman"/>
                <w:color w:val="0d0d0d"/>
                <w:sz w:val="19"/>
                <w:szCs w:val="19"/>
                <w:rtl w:val="0"/>
              </w:rPr>
              <w:t xml:space="preserve">11</w:t>
            </w:r>
            <w:r w:rsidDel="00000000" w:rsidR="00000000" w:rsidRPr="00000000">
              <w:rPr>
                <w:rFonts w:ascii="Times New Roman" w:cs="Times New Roman" w:eastAsia="Times New Roman" w:hAnsi="Times New Roman"/>
                <w:color w:val="1f1f1f"/>
                <w:sz w:val="19"/>
                <w:szCs w:val="19"/>
                <w:rtl w:val="0"/>
              </w:rPr>
              <w:t xml:space="preserve">: CONVEN</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OS  SECTORIALES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0087">
            <w:pPr>
              <w:ind w:right="112"/>
              <w:jc w:val="righ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6</w:t>
            </w: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089">
            <w:pPr>
              <w:ind w:left="47"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CAP</w:t>
            </w:r>
            <w:r w:rsidDel="00000000" w:rsidR="00000000" w:rsidRPr="00000000">
              <w:rPr>
                <w:rFonts w:ascii="Times New Roman" w:cs="Times New Roman" w:eastAsia="Times New Roman" w:hAnsi="Times New Roman"/>
                <w:color w:val="0d0d0d"/>
                <w:sz w:val="19"/>
                <w:szCs w:val="19"/>
                <w:rtl w:val="0"/>
              </w:rPr>
              <w:t xml:space="preserve">Í</w:t>
            </w:r>
            <w:r w:rsidDel="00000000" w:rsidR="00000000" w:rsidRPr="00000000">
              <w:rPr>
                <w:rFonts w:ascii="Times New Roman" w:cs="Times New Roman" w:eastAsia="Times New Roman" w:hAnsi="Times New Roman"/>
                <w:color w:val="1f1f1f"/>
                <w:sz w:val="19"/>
                <w:szCs w:val="19"/>
                <w:rtl w:val="0"/>
              </w:rPr>
              <w:t xml:space="preserve">TULO </w:t>
            </w:r>
            <w:r w:rsidDel="00000000" w:rsidR="00000000" w:rsidRPr="00000000">
              <w:rPr>
                <w:rFonts w:ascii="Times New Roman" w:cs="Times New Roman" w:eastAsia="Times New Roman" w:hAnsi="Times New Roman"/>
                <w:color w:val="0d0d0d"/>
                <w:sz w:val="19"/>
                <w:szCs w:val="19"/>
                <w:rtl w:val="0"/>
              </w:rPr>
              <w:t xml:space="preserve">III</w:t>
            </w:r>
            <w:r w:rsidDel="00000000" w:rsidR="00000000" w:rsidRPr="00000000">
              <w:rPr>
                <w:rFonts w:ascii="Times New Roman" w:cs="Times New Roman" w:eastAsia="Times New Roman" w:hAnsi="Times New Roman"/>
                <w:color w:val="1f1f1f"/>
                <w:sz w:val="19"/>
                <w:szCs w:val="19"/>
                <w:rtl w:val="0"/>
              </w:rPr>
              <w:t xml:space="preserve">: NEGOC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AC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ÓN  DE BUENA FE.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08B">
            <w:pPr>
              <w:ind w:right="112"/>
              <w:jc w:val="righ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7</w:t>
            </w: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008D">
            <w:pPr>
              <w:ind w:left="47" w:firstLine="0"/>
              <w:jc w:val="left"/>
              <w:rPr>
                <w:rFonts w:ascii="Times New Roman" w:cs="Times New Roman" w:eastAsia="Times New Roman" w:hAnsi="Times New Roman"/>
                <w:sz w:val="19"/>
                <w:szCs w:val="19"/>
              </w:rPr>
            </w:pPr>
            <w:r w:rsidDel="00000000" w:rsidR="00000000" w:rsidRPr="00000000">
              <w:rPr>
                <w:rFonts w:ascii="Arial" w:cs="Arial" w:eastAsia="Arial" w:hAnsi="Arial"/>
                <w:b w:val="1"/>
                <w:color w:val="0d0d0d"/>
                <w:sz w:val="18"/>
                <w:szCs w:val="18"/>
                <w:rtl w:val="0"/>
              </w:rPr>
              <w:t xml:space="preserve">TÍTULO </w:t>
            </w:r>
            <w:r w:rsidDel="00000000" w:rsidR="00000000" w:rsidRPr="00000000">
              <w:rPr>
                <w:rFonts w:ascii="Times New Roman" w:cs="Times New Roman" w:eastAsia="Times New Roman" w:hAnsi="Times New Roman"/>
                <w:color w:val="0d0d0d"/>
                <w:sz w:val="19"/>
                <w:szCs w:val="19"/>
                <w:rtl w:val="0"/>
              </w:rPr>
              <w:t xml:space="preserve">III </w:t>
            </w:r>
            <w:r w:rsidDel="00000000" w:rsidR="00000000" w:rsidRPr="00000000">
              <w:rPr>
                <w:rFonts w:ascii="Times New Roman" w:cs="Times New Roman" w:eastAsia="Times New Roman" w:hAnsi="Times New Roman"/>
                <w:color w:val="3a3a3a"/>
                <w:sz w:val="19"/>
                <w:szCs w:val="19"/>
                <w:rtl w:val="0"/>
              </w:rPr>
              <w:t xml:space="preserve">- </w:t>
            </w:r>
            <w:r w:rsidDel="00000000" w:rsidR="00000000" w:rsidRPr="00000000">
              <w:rPr>
                <w:rFonts w:ascii="Times New Roman" w:cs="Times New Roman" w:eastAsia="Times New Roman" w:hAnsi="Times New Roman"/>
                <w:color w:val="1f1f1f"/>
                <w:sz w:val="19"/>
                <w:szCs w:val="19"/>
                <w:rtl w:val="0"/>
              </w:rPr>
              <w:t xml:space="preserve">COND</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ONES  </w:t>
            </w:r>
            <w:r w:rsidDel="00000000" w:rsidR="00000000" w:rsidRPr="00000000">
              <w:rPr>
                <w:rFonts w:ascii="Times New Roman" w:cs="Times New Roman" w:eastAsia="Times New Roman" w:hAnsi="Times New Roman"/>
                <w:color w:val="0d0d0d"/>
                <w:sz w:val="19"/>
                <w:szCs w:val="19"/>
                <w:rtl w:val="0"/>
              </w:rPr>
              <w:t xml:space="preserve">D</w:t>
            </w:r>
            <w:r w:rsidDel="00000000" w:rsidR="00000000" w:rsidRPr="00000000">
              <w:rPr>
                <w:rFonts w:ascii="Times New Roman" w:cs="Times New Roman" w:eastAsia="Times New Roman" w:hAnsi="Times New Roman"/>
                <w:color w:val="1f1f1f"/>
                <w:sz w:val="19"/>
                <w:szCs w:val="19"/>
                <w:rtl w:val="0"/>
              </w:rPr>
              <w:t xml:space="preserve">E INGRESO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008F">
            <w:pPr>
              <w:ind w:right="112"/>
              <w:jc w:val="righ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7</w:t>
            </w:r>
            <w:r w:rsidDel="00000000" w:rsidR="00000000" w:rsidRPr="00000000">
              <w:rPr>
                <w:rtl w:val="0"/>
              </w:rPr>
            </w:r>
          </w:p>
        </w:tc>
      </w:tr>
      <w:tr>
        <w:trPr>
          <w:cantSplit w:val="0"/>
          <w:trHeight w:val="45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091">
            <w:pPr>
              <w:ind w:left="47" w:firstLine="0"/>
              <w:jc w:val="left"/>
              <w:rPr>
                <w:rFonts w:ascii="Times New Roman" w:cs="Times New Roman" w:eastAsia="Times New Roman" w:hAnsi="Times New Roman"/>
                <w:sz w:val="19"/>
                <w:szCs w:val="19"/>
              </w:rPr>
            </w:pPr>
            <w:r w:rsidDel="00000000" w:rsidR="00000000" w:rsidRPr="00000000">
              <w:rPr>
                <w:rFonts w:ascii="Arial" w:cs="Arial" w:eastAsia="Arial" w:hAnsi="Arial"/>
                <w:b w:val="1"/>
                <w:color w:val="0d0d0d"/>
                <w:sz w:val="18"/>
                <w:szCs w:val="18"/>
                <w:rtl w:val="0"/>
              </w:rPr>
              <w:t xml:space="preserve">TÍT</w:t>
            </w:r>
            <w:r w:rsidDel="00000000" w:rsidR="00000000" w:rsidRPr="00000000">
              <w:rPr>
                <w:rFonts w:ascii="Arial" w:cs="Arial" w:eastAsia="Arial" w:hAnsi="Arial"/>
                <w:b w:val="1"/>
                <w:color w:val="1f1f1f"/>
                <w:sz w:val="18"/>
                <w:szCs w:val="18"/>
                <w:rtl w:val="0"/>
              </w:rPr>
              <w:t xml:space="preserve">U</w:t>
            </w:r>
            <w:r w:rsidDel="00000000" w:rsidR="00000000" w:rsidRPr="00000000">
              <w:rPr>
                <w:rFonts w:ascii="Arial" w:cs="Arial" w:eastAsia="Arial" w:hAnsi="Arial"/>
                <w:b w:val="1"/>
                <w:color w:val="0d0d0d"/>
                <w:sz w:val="18"/>
                <w:szCs w:val="18"/>
                <w:rtl w:val="0"/>
              </w:rPr>
              <w:t xml:space="preserve">LO IV </w:t>
            </w:r>
            <w:r w:rsidDel="00000000" w:rsidR="00000000" w:rsidRPr="00000000">
              <w:rPr>
                <w:rFonts w:ascii="Arial" w:cs="Arial" w:eastAsia="Arial" w:hAnsi="Arial"/>
                <w:b w:val="1"/>
                <w:color w:val="575757"/>
                <w:sz w:val="18"/>
                <w:szCs w:val="18"/>
                <w:rtl w:val="0"/>
              </w:rPr>
              <w:t xml:space="preserve">- </w:t>
            </w:r>
            <w:r w:rsidDel="00000000" w:rsidR="00000000" w:rsidRPr="00000000">
              <w:rPr>
                <w:rFonts w:ascii="Times New Roman" w:cs="Times New Roman" w:eastAsia="Times New Roman" w:hAnsi="Times New Roman"/>
                <w:color w:val="1f1f1f"/>
                <w:sz w:val="19"/>
                <w:szCs w:val="19"/>
                <w:rtl w:val="0"/>
              </w:rPr>
              <w:t xml:space="preserve">RE</w:t>
            </w:r>
            <w:r w:rsidDel="00000000" w:rsidR="00000000" w:rsidRPr="00000000">
              <w:rPr>
                <w:rFonts w:ascii="Times New Roman" w:cs="Times New Roman" w:eastAsia="Times New Roman" w:hAnsi="Times New Roman"/>
                <w:color w:val="0d0d0d"/>
                <w:sz w:val="19"/>
                <w:szCs w:val="19"/>
                <w:rtl w:val="0"/>
              </w:rPr>
              <w:t xml:space="preserve">L</w:t>
            </w:r>
            <w:r w:rsidDel="00000000" w:rsidR="00000000" w:rsidRPr="00000000">
              <w:rPr>
                <w:rFonts w:ascii="Times New Roman" w:cs="Times New Roman" w:eastAsia="Times New Roman" w:hAnsi="Times New Roman"/>
                <w:color w:val="1f1f1f"/>
                <w:sz w:val="19"/>
                <w:szCs w:val="19"/>
                <w:rtl w:val="0"/>
              </w:rPr>
              <w:t xml:space="preserve">AC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ÓN DE EM</w:t>
            </w:r>
            <w:r w:rsidDel="00000000" w:rsidR="00000000" w:rsidRPr="00000000">
              <w:rPr>
                <w:rFonts w:ascii="Times New Roman" w:cs="Times New Roman" w:eastAsia="Times New Roman" w:hAnsi="Times New Roman"/>
                <w:color w:val="0d0d0d"/>
                <w:sz w:val="19"/>
                <w:szCs w:val="19"/>
                <w:rtl w:val="0"/>
              </w:rPr>
              <w:t xml:space="preserve">PL</w:t>
            </w:r>
            <w:r w:rsidDel="00000000" w:rsidR="00000000" w:rsidRPr="00000000">
              <w:rPr>
                <w:rFonts w:ascii="Times New Roman" w:cs="Times New Roman" w:eastAsia="Times New Roman" w:hAnsi="Times New Roman"/>
                <w:color w:val="1f1f1f"/>
                <w:sz w:val="19"/>
                <w:szCs w:val="19"/>
                <w:rtl w:val="0"/>
              </w:rPr>
              <w:t xml:space="preserve">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093">
            <w:pPr>
              <w:ind w:right="112"/>
              <w:jc w:val="righ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9</w:t>
            </w:r>
            <w:r w:rsidDel="00000000" w:rsidR="00000000" w:rsidRPr="00000000">
              <w:rPr>
                <w:rtl w:val="0"/>
              </w:rPr>
            </w:r>
          </w:p>
        </w:tc>
      </w:tr>
      <w:tr>
        <w:trPr>
          <w:cantSplit w:val="0"/>
          <w:trHeight w:val="44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095">
            <w:pPr>
              <w:ind w:left="47"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CAP</w:t>
            </w:r>
            <w:r w:rsidDel="00000000" w:rsidR="00000000" w:rsidRPr="00000000">
              <w:rPr>
                <w:rFonts w:ascii="Times New Roman" w:cs="Times New Roman" w:eastAsia="Times New Roman" w:hAnsi="Times New Roman"/>
                <w:color w:val="0d0d0d"/>
                <w:sz w:val="19"/>
                <w:szCs w:val="19"/>
                <w:rtl w:val="0"/>
              </w:rPr>
              <w:t xml:space="preserve">Í</w:t>
            </w:r>
            <w:r w:rsidDel="00000000" w:rsidR="00000000" w:rsidRPr="00000000">
              <w:rPr>
                <w:rFonts w:ascii="Times New Roman" w:cs="Times New Roman" w:eastAsia="Times New Roman" w:hAnsi="Times New Roman"/>
                <w:color w:val="1f1f1f"/>
                <w:sz w:val="19"/>
                <w:szCs w:val="19"/>
                <w:rtl w:val="0"/>
              </w:rPr>
              <w:t xml:space="preserve">TULO  </w:t>
            </w:r>
            <w:r w:rsidDel="00000000" w:rsidR="00000000" w:rsidRPr="00000000">
              <w:rPr>
                <w:rFonts w:ascii="Arial" w:cs="Arial" w:eastAsia="Arial" w:hAnsi="Arial"/>
                <w:b w:val="1"/>
                <w:color w:val="0d0d0d"/>
                <w:sz w:val="18"/>
                <w:szCs w:val="18"/>
                <w:rtl w:val="0"/>
              </w:rPr>
              <w:t xml:space="preserve">1</w:t>
            </w:r>
            <w:r w:rsidDel="00000000" w:rsidR="00000000" w:rsidRPr="00000000">
              <w:rPr>
                <w:rFonts w:ascii="Arial" w:cs="Arial" w:eastAsia="Arial" w:hAnsi="Arial"/>
                <w:b w:val="1"/>
                <w:color w:val="1f1f1f"/>
                <w:sz w:val="18"/>
                <w:szCs w:val="18"/>
                <w:rtl w:val="0"/>
              </w:rPr>
              <w:t xml:space="preserve">: </w:t>
            </w:r>
            <w:r w:rsidDel="00000000" w:rsidR="00000000" w:rsidRPr="00000000">
              <w:rPr>
                <w:rFonts w:ascii="Times New Roman" w:cs="Times New Roman" w:eastAsia="Times New Roman" w:hAnsi="Times New Roman"/>
                <w:color w:val="1f1f1f"/>
                <w:sz w:val="19"/>
                <w:szCs w:val="19"/>
                <w:rtl w:val="0"/>
              </w:rPr>
              <w:t xml:space="preserve">NATU</w:t>
            </w:r>
            <w:r w:rsidDel="00000000" w:rsidR="00000000" w:rsidRPr="00000000">
              <w:rPr>
                <w:rFonts w:ascii="Times New Roman" w:cs="Times New Roman" w:eastAsia="Times New Roman" w:hAnsi="Times New Roman"/>
                <w:color w:val="0d0d0d"/>
                <w:sz w:val="19"/>
                <w:szCs w:val="19"/>
                <w:rtl w:val="0"/>
              </w:rPr>
              <w:t xml:space="preserve">RA</w:t>
            </w:r>
            <w:r w:rsidDel="00000000" w:rsidR="00000000" w:rsidRPr="00000000">
              <w:rPr>
                <w:rFonts w:ascii="Times New Roman" w:cs="Times New Roman" w:eastAsia="Times New Roman" w:hAnsi="Times New Roman"/>
                <w:color w:val="1f1f1f"/>
                <w:sz w:val="19"/>
                <w:szCs w:val="19"/>
                <w:rtl w:val="0"/>
              </w:rPr>
              <w:t xml:space="preserve">LEZA  </w:t>
            </w:r>
            <w:r w:rsidDel="00000000" w:rsidR="00000000" w:rsidRPr="00000000">
              <w:rPr>
                <w:rFonts w:ascii="Times New Roman" w:cs="Times New Roman" w:eastAsia="Times New Roman" w:hAnsi="Times New Roman"/>
                <w:color w:val="0d0d0d"/>
                <w:sz w:val="19"/>
                <w:szCs w:val="19"/>
                <w:rtl w:val="0"/>
              </w:rPr>
              <w:t xml:space="preserve">D</w:t>
            </w:r>
            <w:r w:rsidDel="00000000" w:rsidR="00000000" w:rsidRPr="00000000">
              <w:rPr>
                <w:rFonts w:ascii="Times New Roman" w:cs="Times New Roman" w:eastAsia="Times New Roman" w:hAnsi="Times New Roman"/>
                <w:color w:val="1f1f1f"/>
                <w:sz w:val="19"/>
                <w:szCs w:val="19"/>
                <w:rtl w:val="0"/>
              </w:rPr>
              <w:t xml:space="preserve">E </w:t>
            </w:r>
            <w:r w:rsidDel="00000000" w:rsidR="00000000" w:rsidRPr="00000000">
              <w:rPr>
                <w:rFonts w:ascii="Times New Roman" w:cs="Times New Roman" w:eastAsia="Times New Roman" w:hAnsi="Times New Roman"/>
                <w:color w:val="0d0d0d"/>
                <w:sz w:val="19"/>
                <w:szCs w:val="19"/>
                <w:rtl w:val="0"/>
              </w:rPr>
              <w:t xml:space="preserve">R</w:t>
            </w:r>
            <w:r w:rsidDel="00000000" w:rsidR="00000000" w:rsidRPr="00000000">
              <w:rPr>
                <w:rFonts w:ascii="Times New Roman" w:cs="Times New Roman" w:eastAsia="Times New Roman" w:hAnsi="Times New Roman"/>
                <w:color w:val="1f1f1f"/>
                <w:sz w:val="19"/>
                <w:szCs w:val="19"/>
                <w:rtl w:val="0"/>
              </w:rPr>
              <w:t xml:space="preserve">ELAC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ÓN </w:t>
            </w:r>
            <w:r w:rsidDel="00000000" w:rsidR="00000000" w:rsidRPr="00000000">
              <w:rPr>
                <w:rFonts w:ascii="Times New Roman" w:cs="Times New Roman" w:eastAsia="Times New Roman" w:hAnsi="Times New Roman"/>
                <w:color w:val="0d0d0d"/>
                <w:sz w:val="19"/>
                <w:szCs w:val="19"/>
                <w:rtl w:val="0"/>
              </w:rPr>
              <w:t xml:space="preserve">D</w:t>
            </w:r>
            <w:r w:rsidDel="00000000" w:rsidR="00000000" w:rsidRPr="00000000">
              <w:rPr>
                <w:rFonts w:ascii="Times New Roman" w:cs="Times New Roman" w:eastAsia="Times New Roman" w:hAnsi="Times New Roman"/>
                <w:color w:val="1f1f1f"/>
                <w:sz w:val="19"/>
                <w:szCs w:val="19"/>
                <w:rtl w:val="0"/>
              </w:rPr>
              <w:t xml:space="preserve">E EM</w:t>
            </w:r>
            <w:r w:rsidDel="00000000" w:rsidR="00000000" w:rsidRPr="00000000">
              <w:rPr>
                <w:rFonts w:ascii="Times New Roman" w:cs="Times New Roman" w:eastAsia="Times New Roman" w:hAnsi="Times New Roman"/>
                <w:color w:val="0d0d0d"/>
                <w:sz w:val="19"/>
                <w:szCs w:val="19"/>
                <w:rtl w:val="0"/>
              </w:rPr>
              <w:t xml:space="preserve">P</w:t>
            </w:r>
            <w:r w:rsidDel="00000000" w:rsidR="00000000" w:rsidRPr="00000000">
              <w:rPr>
                <w:rFonts w:ascii="Times New Roman" w:cs="Times New Roman" w:eastAsia="Times New Roman" w:hAnsi="Times New Roman"/>
                <w:color w:val="1f1f1f"/>
                <w:sz w:val="19"/>
                <w:szCs w:val="19"/>
                <w:rtl w:val="0"/>
              </w:rPr>
              <w:t xml:space="preserve">LEO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097">
            <w:pPr>
              <w:ind w:right="112"/>
              <w:jc w:val="righ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9</w:t>
            </w:r>
            <w:r w:rsidDel="00000000" w:rsidR="00000000" w:rsidRPr="00000000">
              <w:rPr>
                <w:rtl w:val="0"/>
              </w:rPr>
            </w:r>
          </w:p>
        </w:tc>
      </w:tr>
      <w:tr>
        <w:trPr>
          <w:cantSplit w:val="0"/>
          <w:trHeight w:val="45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spacing w:before="9" w:line="100" w:lineRule="auto"/>
              <w:jc w:val="left"/>
              <w:rPr>
                <w:sz w:val="10"/>
                <w:szCs w:val="10"/>
              </w:rPr>
            </w:pPr>
            <w:r w:rsidDel="00000000" w:rsidR="00000000" w:rsidRPr="00000000">
              <w:rPr>
                <w:rtl w:val="0"/>
              </w:rPr>
            </w:r>
          </w:p>
          <w:p w:rsidR="00000000" w:rsidDel="00000000" w:rsidP="00000000" w:rsidRDefault="00000000" w:rsidRPr="00000000" w14:paraId="00000099">
            <w:pPr>
              <w:ind w:left="47"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CAP</w:t>
            </w:r>
            <w:r w:rsidDel="00000000" w:rsidR="00000000" w:rsidRPr="00000000">
              <w:rPr>
                <w:rFonts w:ascii="Times New Roman" w:cs="Times New Roman" w:eastAsia="Times New Roman" w:hAnsi="Times New Roman"/>
                <w:color w:val="0d0d0d"/>
                <w:sz w:val="19"/>
                <w:szCs w:val="19"/>
                <w:rtl w:val="0"/>
              </w:rPr>
              <w:t xml:space="preserve">Í</w:t>
            </w:r>
            <w:r w:rsidDel="00000000" w:rsidR="00000000" w:rsidRPr="00000000">
              <w:rPr>
                <w:rFonts w:ascii="Times New Roman" w:cs="Times New Roman" w:eastAsia="Times New Roman" w:hAnsi="Times New Roman"/>
                <w:color w:val="1f1f1f"/>
                <w:sz w:val="19"/>
                <w:szCs w:val="19"/>
                <w:rtl w:val="0"/>
              </w:rPr>
              <w:t xml:space="preserve">TULO  </w:t>
            </w:r>
            <w:r w:rsidDel="00000000" w:rsidR="00000000" w:rsidRPr="00000000">
              <w:rPr>
                <w:rFonts w:ascii="Times New Roman" w:cs="Times New Roman" w:eastAsia="Times New Roman" w:hAnsi="Times New Roman"/>
                <w:color w:val="0d0d0d"/>
                <w:sz w:val="19"/>
                <w:szCs w:val="19"/>
                <w:rtl w:val="0"/>
              </w:rPr>
              <w:t xml:space="preserve">11:  </w:t>
            </w:r>
            <w:r w:rsidDel="00000000" w:rsidR="00000000" w:rsidRPr="00000000">
              <w:rPr>
                <w:rFonts w:ascii="Times New Roman" w:cs="Times New Roman" w:eastAsia="Times New Roman" w:hAnsi="Times New Roman"/>
                <w:color w:val="1f1f1f"/>
                <w:sz w:val="19"/>
                <w:szCs w:val="19"/>
                <w:rtl w:val="0"/>
              </w:rPr>
              <w:t xml:space="preserve">OBLIGAC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ONES  DEL EMPLEA</w:t>
            </w:r>
            <w:r w:rsidDel="00000000" w:rsidR="00000000" w:rsidRPr="00000000">
              <w:rPr>
                <w:rFonts w:ascii="Times New Roman" w:cs="Times New Roman" w:eastAsia="Times New Roman" w:hAnsi="Times New Roman"/>
                <w:color w:val="0d0d0d"/>
                <w:sz w:val="19"/>
                <w:szCs w:val="19"/>
                <w:rtl w:val="0"/>
              </w:rPr>
              <w:t xml:space="preserve">D</w:t>
            </w:r>
            <w:r w:rsidDel="00000000" w:rsidR="00000000" w:rsidRPr="00000000">
              <w:rPr>
                <w:rFonts w:ascii="Times New Roman" w:cs="Times New Roman" w:eastAsia="Times New Roman" w:hAnsi="Times New Roman"/>
                <w:color w:val="1f1f1f"/>
                <w:sz w:val="19"/>
                <w:szCs w:val="19"/>
                <w:rtl w:val="0"/>
              </w:rPr>
              <w:t xml:space="preserve">O</w:t>
            </w:r>
            <w:r w:rsidDel="00000000" w:rsidR="00000000" w:rsidRPr="00000000">
              <w:rPr>
                <w:rFonts w:ascii="Times New Roman" w:cs="Times New Roman" w:eastAsia="Times New Roman" w:hAnsi="Times New Roman"/>
                <w:color w:val="0d0d0d"/>
                <w:sz w:val="19"/>
                <w:szCs w:val="19"/>
                <w:rtl w:val="0"/>
              </w:rPr>
              <w:t xml:space="preser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spacing w:line="100" w:lineRule="auto"/>
              <w:jc w:val="left"/>
              <w:rPr>
                <w:sz w:val="10"/>
                <w:szCs w:val="10"/>
              </w:rPr>
            </w:pPr>
            <w:r w:rsidDel="00000000" w:rsidR="00000000" w:rsidRPr="00000000">
              <w:rPr>
                <w:rtl w:val="0"/>
              </w:rPr>
            </w:r>
          </w:p>
          <w:p w:rsidR="00000000" w:rsidDel="00000000" w:rsidP="00000000" w:rsidRDefault="00000000" w:rsidRPr="00000000" w14:paraId="0000009B">
            <w:pPr>
              <w:ind w:left="385"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d0d0d"/>
                <w:sz w:val="20"/>
                <w:szCs w:val="20"/>
                <w:rtl w:val="0"/>
              </w:rPr>
              <w:t xml:space="preserve">15</w:t>
            </w:r>
            <w:r w:rsidDel="00000000" w:rsidR="00000000" w:rsidRPr="00000000">
              <w:rPr>
                <w:rtl w:val="0"/>
              </w:rPr>
            </w:r>
          </w:p>
        </w:tc>
      </w:tr>
      <w:tr>
        <w:trPr>
          <w:cantSplit w:val="0"/>
          <w:trHeight w:val="45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spacing w:before="2" w:line="100" w:lineRule="auto"/>
              <w:jc w:val="left"/>
              <w:rPr>
                <w:sz w:val="11"/>
                <w:szCs w:val="11"/>
              </w:rPr>
            </w:pPr>
            <w:r w:rsidDel="00000000" w:rsidR="00000000" w:rsidRPr="00000000">
              <w:rPr>
                <w:rtl w:val="0"/>
              </w:rPr>
            </w:r>
          </w:p>
          <w:p w:rsidR="00000000" w:rsidDel="00000000" w:rsidP="00000000" w:rsidRDefault="00000000" w:rsidRPr="00000000" w14:paraId="0000009D">
            <w:pPr>
              <w:ind w:left="47"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CA</w:t>
            </w:r>
            <w:r w:rsidDel="00000000" w:rsidR="00000000" w:rsidRPr="00000000">
              <w:rPr>
                <w:rFonts w:ascii="Times New Roman" w:cs="Times New Roman" w:eastAsia="Times New Roman" w:hAnsi="Times New Roman"/>
                <w:color w:val="0d0d0d"/>
                <w:sz w:val="19"/>
                <w:szCs w:val="19"/>
                <w:rtl w:val="0"/>
              </w:rPr>
              <w:t xml:space="preserve">PÍ</w:t>
            </w:r>
            <w:r w:rsidDel="00000000" w:rsidR="00000000" w:rsidRPr="00000000">
              <w:rPr>
                <w:rFonts w:ascii="Times New Roman" w:cs="Times New Roman" w:eastAsia="Times New Roman" w:hAnsi="Times New Roman"/>
                <w:color w:val="1f1f1f"/>
                <w:sz w:val="19"/>
                <w:szCs w:val="19"/>
                <w:rtl w:val="0"/>
              </w:rPr>
              <w:t xml:space="preserve">TULO  </w:t>
            </w:r>
            <w:r w:rsidDel="00000000" w:rsidR="00000000" w:rsidRPr="00000000">
              <w:rPr>
                <w:rFonts w:ascii="Times New Roman" w:cs="Times New Roman" w:eastAsia="Times New Roman" w:hAnsi="Times New Roman"/>
                <w:color w:val="0d0d0d"/>
                <w:sz w:val="19"/>
                <w:szCs w:val="19"/>
                <w:rtl w:val="0"/>
              </w:rPr>
              <w:t xml:space="preserve">III:  D</w:t>
            </w:r>
            <w:r w:rsidDel="00000000" w:rsidR="00000000" w:rsidRPr="00000000">
              <w:rPr>
                <w:rFonts w:ascii="Times New Roman" w:cs="Times New Roman" w:eastAsia="Times New Roman" w:hAnsi="Times New Roman"/>
                <w:color w:val="1f1f1f"/>
                <w:sz w:val="19"/>
                <w:szCs w:val="19"/>
                <w:rtl w:val="0"/>
              </w:rPr>
              <w:t xml:space="preserve">EREC</w:t>
            </w:r>
            <w:r w:rsidDel="00000000" w:rsidR="00000000" w:rsidRPr="00000000">
              <w:rPr>
                <w:rFonts w:ascii="Times New Roman" w:cs="Times New Roman" w:eastAsia="Times New Roman" w:hAnsi="Times New Roman"/>
                <w:color w:val="0d0d0d"/>
                <w:sz w:val="19"/>
                <w:szCs w:val="19"/>
                <w:rtl w:val="0"/>
              </w:rPr>
              <w:t xml:space="preserve">H</w:t>
            </w:r>
            <w:r w:rsidDel="00000000" w:rsidR="00000000" w:rsidRPr="00000000">
              <w:rPr>
                <w:rFonts w:ascii="Times New Roman" w:cs="Times New Roman" w:eastAsia="Times New Roman" w:hAnsi="Times New Roman"/>
                <w:color w:val="1f1f1f"/>
                <w:sz w:val="19"/>
                <w:szCs w:val="19"/>
                <w:rtl w:val="0"/>
              </w:rPr>
              <w:t xml:space="preserve">OS</w:t>
            </w:r>
            <w:r w:rsidDel="00000000" w:rsidR="00000000" w:rsidRPr="00000000">
              <w:rPr>
                <w:rFonts w:ascii="Times New Roman" w:cs="Times New Roman" w:eastAsia="Times New Roman" w:hAnsi="Times New Roman"/>
                <w:color w:val="3a3a3a"/>
                <w:sz w:val="19"/>
                <w:szCs w:val="19"/>
                <w:rtl w:val="0"/>
              </w:rPr>
              <w:t xml:space="preserve">,  </w:t>
            </w:r>
            <w:r w:rsidDel="00000000" w:rsidR="00000000" w:rsidRPr="00000000">
              <w:rPr>
                <w:rFonts w:ascii="Times New Roman" w:cs="Times New Roman" w:eastAsia="Times New Roman" w:hAnsi="Times New Roman"/>
                <w:color w:val="1f1f1f"/>
                <w:sz w:val="19"/>
                <w:szCs w:val="19"/>
                <w:rtl w:val="0"/>
              </w:rPr>
              <w:t xml:space="preserve">DEBE</w:t>
            </w:r>
            <w:r w:rsidDel="00000000" w:rsidR="00000000" w:rsidRPr="00000000">
              <w:rPr>
                <w:rFonts w:ascii="Times New Roman" w:cs="Times New Roman" w:eastAsia="Times New Roman" w:hAnsi="Times New Roman"/>
                <w:color w:val="0d0d0d"/>
                <w:sz w:val="19"/>
                <w:szCs w:val="19"/>
                <w:rtl w:val="0"/>
              </w:rPr>
              <w:t xml:space="preserve">R</w:t>
            </w:r>
            <w:r w:rsidDel="00000000" w:rsidR="00000000" w:rsidRPr="00000000">
              <w:rPr>
                <w:rFonts w:ascii="Times New Roman" w:cs="Times New Roman" w:eastAsia="Times New Roman" w:hAnsi="Times New Roman"/>
                <w:color w:val="1f1f1f"/>
                <w:sz w:val="19"/>
                <w:szCs w:val="19"/>
                <w:rtl w:val="0"/>
              </w:rPr>
              <w:t xml:space="preserve">ES Y </w:t>
            </w:r>
            <w:r w:rsidDel="00000000" w:rsidR="00000000" w:rsidRPr="00000000">
              <w:rPr>
                <w:rFonts w:ascii="Times New Roman" w:cs="Times New Roman" w:eastAsia="Times New Roman" w:hAnsi="Times New Roman"/>
                <w:color w:val="0d0d0d"/>
                <w:sz w:val="19"/>
                <w:szCs w:val="19"/>
                <w:rtl w:val="0"/>
              </w:rPr>
              <w:t xml:space="preserve">P</w:t>
            </w:r>
            <w:r w:rsidDel="00000000" w:rsidR="00000000" w:rsidRPr="00000000">
              <w:rPr>
                <w:rFonts w:ascii="Times New Roman" w:cs="Times New Roman" w:eastAsia="Times New Roman" w:hAnsi="Times New Roman"/>
                <w:color w:val="1f1f1f"/>
                <w:sz w:val="19"/>
                <w:szCs w:val="19"/>
                <w:rtl w:val="0"/>
              </w:rPr>
              <w:t xml:space="preserve">ROHIB</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ONES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spacing w:before="2" w:line="100" w:lineRule="auto"/>
              <w:jc w:val="left"/>
              <w:rPr>
                <w:sz w:val="10"/>
                <w:szCs w:val="10"/>
              </w:rPr>
            </w:pPr>
            <w:r w:rsidDel="00000000" w:rsidR="00000000" w:rsidRPr="00000000">
              <w:rPr>
                <w:rtl w:val="0"/>
              </w:rPr>
            </w:r>
          </w:p>
          <w:p w:rsidR="00000000" w:rsidDel="00000000" w:rsidP="00000000" w:rsidRDefault="00000000" w:rsidRPr="00000000" w14:paraId="0000009F">
            <w:pPr>
              <w:ind w:left="392"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d0d0d"/>
                <w:sz w:val="20"/>
                <w:szCs w:val="20"/>
                <w:rtl w:val="0"/>
              </w:rPr>
              <w:t xml:space="preserve">18</w:t>
            </w:r>
            <w:r w:rsidDel="00000000" w:rsidR="00000000" w:rsidRPr="00000000">
              <w:rPr>
                <w:rtl w:val="0"/>
              </w:rPr>
            </w:r>
          </w:p>
        </w:tc>
      </w:tr>
      <w:tr>
        <w:trPr>
          <w:cantSplit w:val="0"/>
          <w:trHeight w:val="45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spacing w:before="6" w:line="100" w:lineRule="auto"/>
              <w:jc w:val="left"/>
              <w:rPr>
                <w:sz w:val="10"/>
                <w:szCs w:val="10"/>
              </w:rPr>
            </w:pPr>
            <w:r w:rsidDel="00000000" w:rsidR="00000000" w:rsidRPr="00000000">
              <w:rPr>
                <w:rtl w:val="0"/>
              </w:rPr>
            </w:r>
          </w:p>
          <w:p w:rsidR="00000000" w:rsidDel="00000000" w:rsidP="00000000" w:rsidRDefault="00000000" w:rsidRPr="00000000" w14:paraId="000000A1">
            <w:pPr>
              <w:ind w:left="47"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C</w:t>
            </w:r>
            <w:r w:rsidDel="00000000" w:rsidR="00000000" w:rsidRPr="00000000">
              <w:rPr>
                <w:rFonts w:ascii="Times New Roman" w:cs="Times New Roman" w:eastAsia="Times New Roman" w:hAnsi="Times New Roman"/>
                <w:color w:val="0d0d0d"/>
                <w:sz w:val="19"/>
                <w:szCs w:val="19"/>
                <w:rtl w:val="0"/>
              </w:rPr>
              <w:t xml:space="preserve">A</w:t>
            </w:r>
            <w:r w:rsidDel="00000000" w:rsidR="00000000" w:rsidRPr="00000000">
              <w:rPr>
                <w:rFonts w:ascii="Times New Roman" w:cs="Times New Roman" w:eastAsia="Times New Roman" w:hAnsi="Times New Roman"/>
                <w:color w:val="1f1f1f"/>
                <w:sz w:val="19"/>
                <w:szCs w:val="19"/>
                <w:rtl w:val="0"/>
              </w:rPr>
              <w:t xml:space="preserve">PÍTULO  IV</w:t>
            </w:r>
            <w:r w:rsidDel="00000000" w:rsidR="00000000" w:rsidRPr="00000000">
              <w:rPr>
                <w:rFonts w:ascii="Times New Roman" w:cs="Times New Roman" w:eastAsia="Times New Roman" w:hAnsi="Times New Roman"/>
                <w:color w:val="0d0d0d"/>
                <w:sz w:val="19"/>
                <w:szCs w:val="19"/>
                <w:rtl w:val="0"/>
              </w:rPr>
              <w:t xml:space="preserve">:  </w:t>
            </w:r>
            <w:r w:rsidDel="00000000" w:rsidR="00000000" w:rsidRPr="00000000">
              <w:rPr>
                <w:rFonts w:ascii="Times New Roman" w:cs="Times New Roman" w:eastAsia="Times New Roman" w:hAnsi="Times New Roman"/>
                <w:color w:val="1f1f1f"/>
                <w:sz w:val="19"/>
                <w:szCs w:val="19"/>
                <w:rtl w:val="0"/>
              </w:rPr>
              <w:t xml:space="preserve">EGRESO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spacing w:before="6" w:line="100" w:lineRule="auto"/>
              <w:jc w:val="left"/>
              <w:rPr>
                <w:sz w:val="10"/>
                <w:szCs w:val="10"/>
              </w:rPr>
            </w:pPr>
            <w:r w:rsidDel="00000000" w:rsidR="00000000" w:rsidRPr="00000000">
              <w:rPr>
                <w:rtl w:val="0"/>
              </w:rPr>
            </w:r>
          </w:p>
          <w:p w:rsidR="00000000" w:rsidDel="00000000" w:rsidP="00000000" w:rsidRDefault="00000000" w:rsidRPr="00000000" w14:paraId="000000A3">
            <w:pPr>
              <w:ind w:left="385"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24</w:t>
            </w: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0A5">
            <w:pPr>
              <w:ind w:left="47" w:firstLine="0"/>
              <w:jc w:val="left"/>
              <w:rPr>
                <w:rFonts w:ascii="Times New Roman" w:cs="Times New Roman" w:eastAsia="Times New Roman" w:hAnsi="Times New Roman"/>
                <w:sz w:val="19"/>
                <w:szCs w:val="19"/>
              </w:rPr>
            </w:pPr>
            <w:r w:rsidDel="00000000" w:rsidR="00000000" w:rsidRPr="00000000">
              <w:rPr>
                <w:rFonts w:ascii="Arial" w:cs="Arial" w:eastAsia="Arial" w:hAnsi="Arial"/>
                <w:b w:val="1"/>
                <w:color w:val="0d0d0d"/>
                <w:sz w:val="18"/>
                <w:szCs w:val="18"/>
                <w:rtl w:val="0"/>
              </w:rPr>
              <w:t xml:space="preserve">TÍT</w:t>
            </w:r>
            <w:r w:rsidDel="00000000" w:rsidR="00000000" w:rsidRPr="00000000">
              <w:rPr>
                <w:rFonts w:ascii="Arial" w:cs="Arial" w:eastAsia="Arial" w:hAnsi="Arial"/>
                <w:b w:val="1"/>
                <w:color w:val="1f1f1f"/>
                <w:sz w:val="18"/>
                <w:szCs w:val="18"/>
                <w:rtl w:val="0"/>
              </w:rPr>
              <w:t xml:space="preserve">UL</w:t>
            </w:r>
            <w:r w:rsidDel="00000000" w:rsidR="00000000" w:rsidRPr="00000000">
              <w:rPr>
                <w:rFonts w:ascii="Arial" w:cs="Arial" w:eastAsia="Arial" w:hAnsi="Arial"/>
                <w:b w:val="1"/>
                <w:color w:val="0d0d0d"/>
                <w:sz w:val="18"/>
                <w:szCs w:val="18"/>
                <w:rtl w:val="0"/>
              </w:rPr>
              <w:t xml:space="preserve">O V </w:t>
            </w:r>
            <w:r w:rsidDel="00000000" w:rsidR="00000000" w:rsidRPr="00000000">
              <w:rPr>
                <w:rFonts w:ascii="Arial" w:cs="Arial" w:eastAsia="Arial" w:hAnsi="Arial"/>
                <w:b w:val="1"/>
                <w:color w:val="3a3a3a"/>
                <w:sz w:val="18"/>
                <w:szCs w:val="18"/>
                <w:rtl w:val="0"/>
              </w:rPr>
              <w:t xml:space="preserve">- </w:t>
            </w:r>
            <w:r w:rsidDel="00000000" w:rsidR="00000000" w:rsidRPr="00000000">
              <w:rPr>
                <w:rFonts w:ascii="Times New Roman" w:cs="Times New Roman" w:eastAsia="Times New Roman" w:hAnsi="Times New Roman"/>
                <w:color w:val="1f1f1f"/>
                <w:sz w:val="19"/>
                <w:szCs w:val="19"/>
                <w:rtl w:val="0"/>
              </w:rPr>
              <w:t xml:space="preserve">AS</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GNAC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ÓN  DE FUNC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ONES </w:t>
            </w:r>
            <w:r w:rsidDel="00000000" w:rsidR="00000000" w:rsidRPr="00000000">
              <w:rPr>
                <w:rFonts w:ascii="Times New Roman" w:cs="Times New Roman" w:eastAsia="Times New Roman" w:hAnsi="Times New Roman"/>
                <w:color w:val="0d0d0d"/>
                <w:sz w:val="19"/>
                <w:szCs w:val="19"/>
                <w:rtl w:val="0"/>
              </w:rPr>
              <w:t xml:space="preserve">- </w:t>
            </w:r>
            <w:r w:rsidDel="00000000" w:rsidR="00000000" w:rsidRPr="00000000">
              <w:rPr>
                <w:rFonts w:ascii="Times New Roman" w:cs="Times New Roman" w:eastAsia="Times New Roman" w:hAnsi="Times New Roman"/>
                <w:color w:val="1f1f1f"/>
                <w:sz w:val="19"/>
                <w:szCs w:val="19"/>
                <w:rtl w:val="0"/>
              </w:rPr>
              <w:t xml:space="preserve">MOV</w:t>
            </w:r>
            <w:r w:rsidDel="00000000" w:rsidR="00000000" w:rsidRPr="00000000">
              <w:rPr>
                <w:rFonts w:ascii="Times New Roman" w:cs="Times New Roman" w:eastAsia="Times New Roman" w:hAnsi="Times New Roman"/>
                <w:color w:val="0d0d0d"/>
                <w:sz w:val="19"/>
                <w:szCs w:val="19"/>
                <w:rtl w:val="0"/>
              </w:rPr>
              <w:t xml:space="preserve">IL</w:t>
            </w:r>
            <w:r w:rsidDel="00000000" w:rsidR="00000000" w:rsidRPr="00000000">
              <w:rPr>
                <w:rFonts w:ascii="Times New Roman" w:cs="Times New Roman" w:eastAsia="Times New Roman" w:hAnsi="Times New Roman"/>
                <w:color w:val="1f1f1f"/>
                <w:sz w:val="19"/>
                <w:szCs w:val="19"/>
                <w:rtl w:val="0"/>
              </w:rPr>
              <w:t xml:space="preserve">IDA</w:t>
            </w:r>
            <w:r w:rsidDel="00000000" w:rsidR="00000000" w:rsidRPr="00000000">
              <w:rPr>
                <w:rFonts w:ascii="Times New Roman" w:cs="Times New Roman" w:eastAsia="Times New Roman" w:hAnsi="Times New Roman"/>
                <w:color w:val="0d0d0d"/>
                <w:sz w:val="19"/>
                <w:szCs w:val="19"/>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0A7">
            <w:pPr>
              <w:ind w:left="385"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24</w:t>
            </w:r>
            <w:r w:rsidDel="00000000" w:rsidR="00000000" w:rsidRPr="00000000">
              <w:rPr>
                <w:rtl w:val="0"/>
              </w:rPr>
            </w:r>
          </w:p>
        </w:tc>
      </w:tr>
      <w:tr>
        <w:trPr>
          <w:cantSplit w:val="0"/>
          <w:trHeight w:val="44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00A9">
            <w:pPr>
              <w:ind w:left="47" w:firstLine="0"/>
              <w:jc w:val="left"/>
              <w:rPr>
                <w:rFonts w:ascii="Times New Roman" w:cs="Times New Roman" w:eastAsia="Times New Roman" w:hAnsi="Times New Roman"/>
                <w:sz w:val="19"/>
                <w:szCs w:val="19"/>
              </w:rPr>
            </w:pPr>
            <w:r w:rsidDel="00000000" w:rsidR="00000000" w:rsidRPr="00000000">
              <w:rPr>
                <w:rFonts w:ascii="Arial" w:cs="Arial" w:eastAsia="Arial" w:hAnsi="Arial"/>
                <w:b w:val="1"/>
                <w:color w:val="0d0d0d"/>
                <w:sz w:val="18"/>
                <w:szCs w:val="18"/>
                <w:rtl w:val="0"/>
              </w:rPr>
              <w:t xml:space="preserve">TÍT</w:t>
            </w:r>
            <w:r w:rsidDel="00000000" w:rsidR="00000000" w:rsidRPr="00000000">
              <w:rPr>
                <w:rFonts w:ascii="Arial" w:cs="Arial" w:eastAsia="Arial" w:hAnsi="Arial"/>
                <w:b w:val="1"/>
                <w:color w:val="1f1f1f"/>
                <w:sz w:val="18"/>
                <w:szCs w:val="18"/>
                <w:rtl w:val="0"/>
              </w:rPr>
              <w:t xml:space="preserve">U</w:t>
            </w:r>
            <w:r w:rsidDel="00000000" w:rsidR="00000000" w:rsidRPr="00000000">
              <w:rPr>
                <w:rFonts w:ascii="Arial" w:cs="Arial" w:eastAsia="Arial" w:hAnsi="Arial"/>
                <w:b w:val="1"/>
                <w:color w:val="0d0d0d"/>
                <w:sz w:val="18"/>
                <w:szCs w:val="18"/>
                <w:rtl w:val="0"/>
              </w:rPr>
              <w:t xml:space="preserve">LO VI </w:t>
            </w:r>
            <w:r w:rsidDel="00000000" w:rsidR="00000000" w:rsidRPr="00000000">
              <w:rPr>
                <w:rFonts w:ascii="Arial" w:cs="Arial" w:eastAsia="Arial" w:hAnsi="Arial"/>
                <w:b w:val="1"/>
                <w:color w:val="3a3a3a"/>
                <w:sz w:val="18"/>
                <w:szCs w:val="18"/>
                <w:rtl w:val="0"/>
              </w:rPr>
              <w:t xml:space="preserve">- </w:t>
            </w:r>
            <w:r w:rsidDel="00000000" w:rsidR="00000000" w:rsidRPr="00000000">
              <w:rPr>
                <w:rFonts w:ascii="Times New Roman" w:cs="Times New Roman" w:eastAsia="Times New Roman" w:hAnsi="Times New Roman"/>
                <w:color w:val="0d0d0d"/>
                <w:sz w:val="19"/>
                <w:szCs w:val="19"/>
                <w:rtl w:val="0"/>
              </w:rPr>
              <w:t xml:space="preserve">J</w:t>
            </w:r>
            <w:r w:rsidDel="00000000" w:rsidR="00000000" w:rsidRPr="00000000">
              <w:rPr>
                <w:rFonts w:ascii="Times New Roman" w:cs="Times New Roman" w:eastAsia="Times New Roman" w:hAnsi="Times New Roman"/>
                <w:color w:val="1f1f1f"/>
                <w:sz w:val="19"/>
                <w:szCs w:val="19"/>
                <w:rtl w:val="0"/>
              </w:rPr>
              <w:t xml:space="preserve">ORNADA  LABORAL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00AB">
            <w:pPr>
              <w:ind w:left="385"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2</w:t>
            </w:r>
            <w:r w:rsidDel="00000000" w:rsidR="00000000" w:rsidRPr="00000000">
              <w:rPr>
                <w:rFonts w:ascii="Times New Roman" w:cs="Times New Roman" w:eastAsia="Times New Roman" w:hAnsi="Times New Roman"/>
                <w:color w:val="1f1f1f"/>
                <w:sz w:val="19"/>
                <w:szCs w:val="19"/>
                <w:rtl w:val="0"/>
              </w:rPr>
              <w:t xml:space="preserve">8</w:t>
            </w: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00AD">
            <w:pPr>
              <w:ind w:left="47" w:firstLine="0"/>
              <w:jc w:val="left"/>
              <w:rPr>
                <w:rFonts w:ascii="Times New Roman" w:cs="Times New Roman" w:eastAsia="Times New Roman" w:hAnsi="Times New Roman"/>
                <w:sz w:val="19"/>
                <w:szCs w:val="19"/>
              </w:rPr>
            </w:pPr>
            <w:r w:rsidDel="00000000" w:rsidR="00000000" w:rsidRPr="00000000">
              <w:rPr>
                <w:rFonts w:ascii="Arial" w:cs="Arial" w:eastAsia="Arial" w:hAnsi="Arial"/>
                <w:b w:val="1"/>
                <w:color w:val="1f1f1f"/>
                <w:sz w:val="18"/>
                <w:szCs w:val="18"/>
                <w:rtl w:val="0"/>
              </w:rPr>
              <w:t xml:space="preserve">T</w:t>
            </w:r>
            <w:r w:rsidDel="00000000" w:rsidR="00000000" w:rsidRPr="00000000">
              <w:rPr>
                <w:rFonts w:ascii="Arial" w:cs="Arial" w:eastAsia="Arial" w:hAnsi="Arial"/>
                <w:b w:val="1"/>
                <w:color w:val="0d0d0d"/>
                <w:sz w:val="18"/>
                <w:szCs w:val="18"/>
                <w:rtl w:val="0"/>
              </w:rPr>
              <w:t xml:space="preserve">ÍT</w:t>
            </w:r>
            <w:r w:rsidDel="00000000" w:rsidR="00000000" w:rsidRPr="00000000">
              <w:rPr>
                <w:rFonts w:ascii="Arial" w:cs="Arial" w:eastAsia="Arial" w:hAnsi="Arial"/>
                <w:b w:val="1"/>
                <w:color w:val="1f1f1f"/>
                <w:sz w:val="18"/>
                <w:szCs w:val="18"/>
                <w:rtl w:val="0"/>
              </w:rPr>
              <w:t xml:space="preserve">U</w:t>
            </w:r>
            <w:r w:rsidDel="00000000" w:rsidR="00000000" w:rsidRPr="00000000">
              <w:rPr>
                <w:rFonts w:ascii="Arial" w:cs="Arial" w:eastAsia="Arial" w:hAnsi="Arial"/>
                <w:b w:val="1"/>
                <w:color w:val="0d0d0d"/>
                <w:sz w:val="18"/>
                <w:szCs w:val="18"/>
                <w:rtl w:val="0"/>
              </w:rPr>
              <w:t xml:space="preserve">LO VII </w:t>
            </w:r>
            <w:r w:rsidDel="00000000" w:rsidR="00000000" w:rsidRPr="00000000">
              <w:rPr>
                <w:rFonts w:ascii="Arial" w:cs="Arial" w:eastAsia="Arial" w:hAnsi="Arial"/>
                <w:b w:val="1"/>
                <w:color w:val="3a3a3a"/>
                <w:sz w:val="18"/>
                <w:szCs w:val="18"/>
                <w:rtl w:val="0"/>
              </w:rPr>
              <w:t xml:space="preserve">- </w:t>
            </w:r>
            <w:r w:rsidDel="00000000" w:rsidR="00000000" w:rsidRPr="00000000">
              <w:rPr>
                <w:rFonts w:ascii="Times New Roman" w:cs="Times New Roman" w:eastAsia="Times New Roman" w:hAnsi="Times New Roman"/>
                <w:color w:val="1f1f1f"/>
                <w:sz w:val="19"/>
                <w:szCs w:val="19"/>
                <w:rtl w:val="0"/>
              </w:rPr>
              <w:t xml:space="preserve">CARRE</w:t>
            </w:r>
            <w:r w:rsidDel="00000000" w:rsidR="00000000" w:rsidRPr="00000000">
              <w:rPr>
                <w:rFonts w:ascii="Times New Roman" w:cs="Times New Roman" w:eastAsia="Times New Roman" w:hAnsi="Times New Roman"/>
                <w:color w:val="0d0d0d"/>
                <w:sz w:val="19"/>
                <w:szCs w:val="19"/>
                <w:rtl w:val="0"/>
              </w:rPr>
              <w:t xml:space="preserve">R</w:t>
            </w:r>
            <w:r w:rsidDel="00000000" w:rsidR="00000000" w:rsidRPr="00000000">
              <w:rPr>
                <w:rFonts w:ascii="Times New Roman" w:cs="Times New Roman" w:eastAsia="Times New Roman" w:hAnsi="Times New Roman"/>
                <w:color w:val="1f1f1f"/>
                <w:sz w:val="19"/>
                <w:szCs w:val="19"/>
                <w:rtl w:val="0"/>
              </w:rPr>
              <w:t xml:space="preserve">A DEL PERSONAL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00AF">
            <w:pPr>
              <w:ind w:left="385"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33</w:t>
            </w:r>
            <w:r w:rsidDel="00000000" w:rsidR="00000000" w:rsidRPr="00000000">
              <w:rPr>
                <w:rtl w:val="0"/>
              </w:rPr>
            </w:r>
          </w:p>
        </w:tc>
      </w:tr>
      <w:tr>
        <w:trPr>
          <w:cantSplit w:val="0"/>
          <w:trHeight w:val="45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0B1">
            <w:pPr>
              <w:ind w:left="54"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C</w:t>
            </w:r>
            <w:r w:rsidDel="00000000" w:rsidR="00000000" w:rsidRPr="00000000">
              <w:rPr>
                <w:rFonts w:ascii="Times New Roman" w:cs="Times New Roman" w:eastAsia="Times New Roman" w:hAnsi="Times New Roman"/>
                <w:color w:val="0d0d0d"/>
                <w:sz w:val="19"/>
                <w:szCs w:val="19"/>
                <w:rtl w:val="0"/>
              </w:rPr>
              <w:t xml:space="preserve">A</w:t>
            </w:r>
            <w:r w:rsidDel="00000000" w:rsidR="00000000" w:rsidRPr="00000000">
              <w:rPr>
                <w:rFonts w:ascii="Times New Roman" w:cs="Times New Roman" w:eastAsia="Times New Roman" w:hAnsi="Times New Roman"/>
                <w:color w:val="1f1f1f"/>
                <w:sz w:val="19"/>
                <w:szCs w:val="19"/>
                <w:rtl w:val="0"/>
              </w:rPr>
              <w:t xml:space="preserve">P</w:t>
            </w:r>
            <w:r w:rsidDel="00000000" w:rsidR="00000000" w:rsidRPr="00000000">
              <w:rPr>
                <w:rFonts w:ascii="Times New Roman" w:cs="Times New Roman" w:eastAsia="Times New Roman" w:hAnsi="Times New Roman"/>
                <w:color w:val="0d0d0d"/>
                <w:sz w:val="19"/>
                <w:szCs w:val="19"/>
                <w:rtl w:val="0"/>
              </w:rPr>
              <w:t xml:space="preserve">Í</w:t>
            </w:r>
            <w:r w:rsidDel="00000000" w:rsidR="00000000" w:rsidRPr="00000000">
              <w:rPr>
                <w:rFonts w:ascii="Times New Roman" w:cs="Times New Roman" w:eastAsia="Times New Roman" w:hAnsi="Times New Roman"/>
                <w:color w:val="1f1f1f"/>
                <w:sz w:val="19"/>
                <w:szCs w:val="19"/>
                <w:rtl w:val="0"/>
              </w:rPr>
              <w:t xml:space="preserve">TULO  </w:t>
            </w:r>
            <w:r w:rsidDel="00000000" w:rsidR="00000000" w:rsidRPr="00000000">
              <w:rPr>
                <w:rFonts w:ascii="Times New Roman" w:cs="Times New Roman" w:eastAsia="Times New Roman" w:hAnsi="Times New Roman"/>
                <w:color w:val="0d0d0d"/>
                <w:sz w:val="19"/>
                <w:szCs w:val="19"/>
                <w:rtl w:val="0"/>
              </w:rPr>
              <w:t xml:space="preserve">1</w:t>
            </w:r>
            <w:r w:rsidDel="00000000" w:rsidR="00000000" w:rsidRPr="00000000">
              <w:rPr>
                <w:rFonts w:ascii="Times New Roman" w:cs="Times New Roman" w:eastAsia="Times New Roman" w:hAnsi="Times New Roman"/>
                <w:color w:val="1f1f1f"/>
                <w:sz w:val="19"/>
                <w:szCs w:val="19"/>
                <w:rtl w:val="0"/>
              </w:rPr>
              <w:t xml:space="preserve">:  PR</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NC</w:t>
            </w:r>
            <w:r w:rsidDel="00000000" w:rsidR="00000000" w:rsidRPr="00000000">
              <w:rPr>
                <w:rFonts w:ascii="Times New Roman" w:cs="Times New Roman" w:eastAsia="Times New Roman" w:hAnsi="Times New Roman"/>
                <w:color w:val="0d0d0d"/>
                <w:sz w:val="19"/>
                <w:szCs w:val="19"/>
                <w:rtl w:val="0"/>
              </w:rPr>
              <w:t xml:space="preserve">IPI</w:t>
            </w:r>
            <w:r w:rsidDel="00000000" w:rsidR="00000000" w:rsidRPr="00000000">
              <w:rPr>
                <w:rFonts w:ascii="Times New Roman" w:cs="Times New Roman" w:eastAsia="Times New Roman" w:hAnsi="Times New Roman"/>
                <w:color w:val="1f1f1f"/>
                <w:sz w:val="19"/>
                <w:szCs w:val="19"/>
                <w:rtl w:val="0"/>
              </w:rPr>
              <w:t xml:space="preserve">OS  </w:t>
            </w:r>
            <w:r w:rsidDel="00000000" w:rsidR="00000000" w:rsidRPr="00000000">
              <w:rPr>
                <w:rFonts w:ascii="Times New Roman" w:cs="Times New Roman" w:eastAsia="Times New Roman" w:hAnsi="Times New Roman"/>
                <w:color w:val="0d0d0d"/>
                <w:sz w:val="19"/>
                <w:szCs w:val="19"/>
                <w:rtl w:val="0"/>
              </w:rPr>
              <w:t xml:space="preserve">D</w:t>
            </w:r>
            <w:r w:rsidDel="00000000" w:rsidR="00000000" w:rsidRPr="00000000">
              <w:rPr>
                <w:rFonts w:ascii="Times New Roman" w:cs="Times New Roman" w:eastAsia="Times New Roman" w:hAnsi="Times New Roman"/>
                <w:color w:val="1f1f1f"/>
                <w:sz w:val="19"/>
                <w:szCs w:val="19"/>
                <w:rtl w:val="0"/>
              </w:rPr>
              <w:t xml:space="preserve">E LA CARRERA DEL PERSONAL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0B3">
            <w:pPr>
              <w:ind w:left="385"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33</w:t>
            </w: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0B5">
            <w:pPr>
              <w:ind w:left="54"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CAP</w:t>
            </w:r>
            <w:r w:rsidDel="00000000" w:rsidR="00000000" w:rsidRPr="00000000">
              <w:rPr>
                <w:rFonts w:ascii="Times New Roman" w:cs="Times New Roman" w:eastAsia="Times New Roman" w:hAnsi="Times New Roman"/>
                <w:color w:val="0d0d0d"/>
                <w:sz w:val="19"/>
                <w:szCs w:val="19"/>
                <w:rtl w:val="0"/>
              </w:rPr>
              <w:t xml:space="preserve">Í</w:t>
            </w:r>
            <w:r w:rsidDel="00000000" w:rsidR="00000000" w:rsidRPr="00000000">
              <w:rPr>
                <w:rFonts w:ascii="Times New Roman" w:cs="Times New Roman" w:eastAsia="Times New Roman" w:hAnsi="Times New Roman"/>
                <w:color w:val="1f1f1f"/>
                <w:sz w:val="19"/>
                <w:szCs w:val="19"/>
                <w:rtl w:val="0"/>
              </w:rPr>
              <w:t xml:space="preserve">TULO  </w:t>
            </w:r>
            <w:r w:rsidDel="00000000" w:rsidR="00000000" w:rsidRPr="00000000">
              <w:rPr>
                <w:rFonts w:ascii="Arial" w:cs="Arial" w:eastAsia="Arial" w:hAnsi="Arial"/>
                <w:b w:val="1"/>
                <w:color w:val="0d0d0d"/>
                <w:sz w:val="18"/>
                <w:szCs w:val="18"/>
                <w:rtl w:val="0"/>
              </w:rPr>
              <w:t xml:space="preserve">11:  </w:t>
            </w:r>
            <w:r w:rsidDel="00000000" w:rsidR="00000000" w:rsidRPr="00000000">
              <w:rPr>
                <w:rFonts w:ascii="Times New Roman" w:cs="Times New Roman" w:eastAsia="Times New Roman" w:hAnsi="Times New Roman"/>
                <w:color w:val="1f1f1f"/>
                <w:sz w:val="19"/>
                <w:szCs w:val="19"/>
                <w:rtl w:val="0"/>
              </w:rPr>
              <w:t xml:space="preserve">PROMOC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0B7">
            <w:pPr>
              <w:ind w:left="385"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3</w:t>
            </w:r>
            <w:r w:rsidDel="00000000" w:rsidR="00000000" w:rsidRPr="00000000">
              <w:rPr>
                <w:rFonts w:ascii="Times New Roman" w:cs="Times New Roman" w:eastAsia="Times New Roman" w:hAnsi="Times New Roman"/>
                <w:color w:val="0d0d0d"/>
                <w:sz w:val="19"/>
                <w:szCs w:val="19"/>
                <w:rtl w:val="0"/>
              </w:rPr>
              <w:t xml:space="preserve">4</w:t>
            </w: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00B9">
            <w:pPr>
              <w:ind w:left="54"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CAP</w:t>
            </w:r>
            <w:r w:rsidDel="00000000" w:rsidR="00000000" w:rsidRPr="00000000">
              <w:rPr>
                <w:rFonts w:ascii="Times New Roman" w:cs="Times New Roman" w:eastAsia="Times New Roman" w:hAnsi="Times New Roman"/>
                <w:color w:val="0d0d0d"/>
                <w:sz w:val="19"/>
                <w:szCs w:val="19"/>
                <w:rtl w:val="0"/>
              </w:rPr>
              <w:t xml:space="preserve">Í</w:t>
            </w:r>
            <w:r w:rsidDel="00000000" w:rsidR="00000000" w:rsidRPr="00000000">
              <w:rPr>
                <w:rFonts w:ascii="Times New Roman" w:cs="Times New Roman" w:eastAsia="Times New Roman" w:hAnsi="Times New Roman"/>
                <w:color w:val="1f1f1f"/>
                <w:sz w:val="19"/>
                <w:szCs w:val="19"/>
                <w:rtl w:val="0"/>
              </w:rPr>
              <w:t xml:space="preserve">TULO  </w:t>
            </w:r>
            <w:r w:rsidDel="00000000" w:rsidR="00000000" w:rsidRPr="00000000">
              <w:rPr>
                <w:rFonts w:ascii="Times New Roman" w:cs="Times New Roman" w:eastAsia="Times New Roman" w:hAnsi="Times New Roman"/>
                <w:color w:val="0d0d0d"/>
                <w:sz w:val="19"/>
                <w:szCs w:val="19"/>
                <w:rtl w:val="0"/>
              </w:rPr>
              <w:t xml:space="preserve">III:  </w:t>
            </w:r>
            <w:r w:rsidDel="00000000" w:rsidR="00000000" w:rsidRPr="00000000">
              <w:rPr>
                <w:rFonts w:ascii="Times New Roman" w:cs="Times New Roman" w:eastAsia="Times New Roman" w:hAnsi="Times New Roman"/>
                <w:color w:val="1f1f1f"/>
                <w:sz w:val="19"/>
                <w:szCs w:val="19"/>
                <w:rtl w:val="0"/>
              </w:rPr>
              <w:t xml:space="preserve">SELECC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00BB">
            <w:pPr>
              <w:ind w:left="385"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35</w:t>
            </w:r>
            <w:r w:rsidDel="00000000" w:rsidR="00000000" w:rsidRPr="00000000">
              <w:rPr>
                <w:rtl w:val="0"/>
              </w:rPr>
            </w:r>
          </w:p>
        </w:tc>
      </w:tr>
      <w:tr>
        <w:trPr>
          <w:cantSplit w:val="0"/>
          <w:trHeight w:val="45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0BD">
            <w:pPr>
              <w:ind w:left="54"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CAP</w:t>
            </w:r>
            <w:r w:rsidDel="00000000" w:rsidR="00000000" w:rsidRPr="00000000">
              <w:rPr>
                <w:rFonts w:ascii="Times New Roman" w:cs="Times New Roman" w:eastAsia="Times New Roman" w:hAnsi="Times New Roman"/>
                <w:color w:val="0d0d0d"/>
                <w:sz w:val="19"/>
                <w:szCs w:val="19"/>
                <w:rtl w:val="0"/>
              </w:rPr>
              <w:t xml:space="preserve">Í</w:t>
            </w:r>
            <w:r w:rsidDel="00000000" w:rsidR="00000000" w:rsidRPr="00000000">
              <w:rPr>
                <w:rFonts w:ascii="Times New Roman" w:cs="Times New Roman" w:eastAsia="Times New Roman" w:hAnsi="Times New Roman"/>
                <w:color w:val="1f1f1f"/>
                <w:sz w:val="19"/>
                <w:szCs w:val="19"/>
                <w:rtl w:val="0"/>
              </w:rPr>
              <w:t xml:space="preserve">TU</w:t>
            </w:r>
            <w:r w:rsidDel="00000000" w:rsidR="00000000" w:rsidRPr="00000000">
              <w:rPr>
                <w:rFonts w:ascii="Times New Roman" w:cs="Times New Roman" w:eastAsia="Times New Roman" w:hAnsi="Times New Roman"/>
                <w:color w:val="0d0d0d"/>
                <w:sz w:val="19"/>
                <w:szCs w:val="19"/>
                <w:rtl w:val="0"/>
              </w:rPr>
              <w:t xml:space="preserve">L</w:t>
            </w:r>
            <w:r w:rsidDel="00000000" w:rsidR="00000000" w:rsidRPr="00000000">
              <w:rPr>
                <w:rFonts w:ascii="Times New Roman" w:cs="Times New Roman" w:eastAsia="Times New Roman" w:hAnsi="Times New Roman"/>
                <w:color w:val="1f1f1f"/>
                <w:sz w:val="19"/>
                <w:szCs w:val="19"/>
                <w:rtl w:val="0"/>
              </w:rPr>
              <w:t xml:space="preserve">O </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V:  EVALUAC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ÓN  DEL </w:t>
            </w:r>
            <w:r w:rsidDel="00000000" w:rsidR="00000000" w:rsidRPr="00000000">
              <w:rPr>
                <w:rFonts w:ascii="Times New Roman" w:cs="Times New Roman" w:eastAsia="Times New Roman" w:hAnsi="Times New Roman"/>
                <w:color w:val="0d0d0d"/>
                <w:sz w:val="19"/>
                <w:szCs w:val="19"/>
                <w:rtl w:val="0"/>
              </w:rPr>
              <w:t xml:space="preserve">D</w:t>
            </w:r>
            <w:r w:rsidDel="00000000" w:rsidR="00000000" w:rsidRPr="00000000">
              <w:rPr>
                <w:rFonts w:ascii="Times New Roman" w:cs="Times New Roman" w:eastAsia="Times New Roman" w:hAnsi="Times New Roman"/>
                <w:color w:val="1f1f1f"/>
                <w:sz w:val="19"/>
                <w:szCs w:val="19"/>
                <w:rtl w:val="0"/>
              </w:rPr>
              <w:t xml:space="preserve">ESEMPEÑO </w:t>
            </w:r>
            <w:r w:rsidDel="00000000" w:rsidR="00000000" w:rsidRPr="00000000">
              <w:rPr>
                <w:rFonts w:ascii="Times New Roman" w:cs="Times New Roman" w:eastAsia="Times New Roman" w:hAnsi="Times New Roman"/>
                <w:color w:val="0d0d0d"/>
                <w:sz w:val="19"/>
                <w:szCs w:val="19"/>
                <w:rtl w:val="0"/>
              </w:rPr>
              <w:t xml:space="preserve">L</w:t>
            </w:r>
            <w:r w:rsidDel="00000000" w:rsidR="00000000" w:rsidRPr="00000000">
              <w:rPr>
                <w:rFonts w:ascii="Times New Roman" w:cs="Times New Roman" w:eastAsia="Times New Roman" w:hAnsi="Times New Roman"/>
                <w:color w:val="1f1f1f"/>
                <w:sz w:val="19"/>
                <w:szCs w:val="19"/>
                <w:rtl w:val="0"/>
              </w:rPr>
              <w:t xml:space="preserve">ABORAL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0BF">
            <w:pPr>
              <w:ind w:left="385"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37</w:t>
            </w: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0C1">
            <w:pPr>
              <w:ind w:left="54"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CAP</w:t>
            </w:r>
            <w:r w:rsidDel="00000000" w:rsidR="00000000" w:rsidRPr="00000000">
              <w:rPr>
                <w:rFonts w:ascii="Times New Roman" w:cs="Times New Roman" w:eastAsia="Times New Roman" w:hAnsi="Times New Roman"/>
                <w:color w:val="0d0d0d"/>
                <w:sz w:val="19"/>
                <w:szCs w:val="19"/>
                <w:rtl w:val="0"/>
              </w:rPr>
              <w:t xml:space="preserve">Í</w:t>
            </w:r>
            <w:r w:rsidDel="00000000" w:rsidR="00000000" w:rsidRPr="00000000">
              <w:rPr>
                <w:rFonts w:ascii="Times New Roman" w:cs="Times New Roman" w:eastAsia="Times New Roman" w:hAnsi="Times New Roman"/>
                <w:color w:val="1f1f1f"/>
                <w:sz w:val="19"/>
                <w:szCs w:val="19"/>
                <w:rtl w:val="0"/>
              </w:rPr>
              <w:t xml:space="preserve">TULO  V:  FONDO  DE  CAPAC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TAC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ÓN  PERMANEN</w:t>
            </w:r>
            <w:r w:rsidDel="00000000" w:rsidR="00000000" w:rsidRPr="00000000">
              <w:rPr>
                <w:rFonts w:ascii="Times New Roman" w:cs="Times New Roman" w:eastAsia="Times New Roman" w:hAnsi="Times New Roman"/>
                <w:color w:val="0d0d0d"/>
                <w:sz w:val="19"/>
                <w:szCs w:val="19"/>
                <w:rtl w:val="0"/>
              </w:rPr>
              <w:t xml:space="preserve">T</w:t>
            </w:r>
            <w:r w:rsidDel="00000000" w:rsidR="00000000" w:rsidRPr="00000000">
              <w:rPr>
                <w:rFonts w:ascii="Times New Roman" w:cs="Times New Roman" w:eastAsia="Times New Roman" w:hAnsi="Times New Roman"/>
                <w:color w:val="1f1f1f"/>
                <w:sz w:val="19"/>
                <w:szCs w:val="19"/>
                <w:rtl w:val="0"/>
              </w:rPr>
              <w:t xml:space="preserve">E  Y  </w:t>
            </w:r>
            <w:r w:rsidDel="00000000" w:rsidR="00000000" w:rsidRPr="00000000">
              <w:rPr>
                <w:rFonts w:ascii="Times New Roman" w:cs="Times New Roman" w:eastAsia="Times New Roman" w:hAnsi="Times New Roman"/>
                <w:color w:val="0d0d0d"/>
                <w:sz w:val="19"/>
                <w:szCs w:val="19"/>
                <w:rtl w:val="0"/>
              </w:rPr>
              <w:t xml:space="preserve">R</w:t>
            </w:r>
            <w:r w:rsidDel="00000000" w:rsidR="00000000" w:rsidRPr="00000000">
              <w:rPr>
                <w:rFonts w:ascii="Times New Roman" w:cs="Times New Roman" w:eastAsia="Times New Roman" w:hAnsi="Times New Roman"/>
                <w:color w:val="3a3a3a"/>
                <w:sz w:val="19"/>
                <w:szCs w:val="19"/>
                <w:rtl w:val="0"/>
              </w:rPr>
              <w:t xml:space="preserve">E</w:t>
            </w:r>
            <w:r w:rsidDel="00000000" w:rsidR="00000000" w:rsidRPr="00000000">
              <w:rPr>
                <w:rFonts w:ascii="Times New Roman" w:cs="Times New Roman" w:eastAsia="Times New Roman" w:hAnsi="Times New Roman"/>
                <w:color w:val="1f1f1f"/>
                <w:sz w:val="19"/>
                <w:szCs w:val="19"/>
                <w:rtl w:val="0"/>
              </w:rPr>
              <w:t xml:space="preserve">CA</w:t>
            </w:r>
            <w:r w:rsidDel="00000000" w:rsidR="00000000" w:rsidRPr="00000000">
              <w:rPr>
                <w:rFonts w:ascii="Times New Roman" w:cs="Times New Roman" w:eastAsia="Times New Roman" w:hAnsi="Times New Roman"/>
                <w:color w:val="0d0d0d"/>
                <w:sz w:val="19"/>
                <w:szCs w:val="19"/>
                <w:rtl w:val="0"/>
              </w:rPr>
              <w:t xml:space="preserve">LI</w:t>
            </w:r>
            <w:r w:rsidDel="00000000" w:rsidR="00000000" w:rsidRPr="00000000">
              <w:rPr>
                <w:rFonts w:ascii="Times New Roman" w:cs="Times New Roman" w:eastAsia="Times New Roman" w:hAnsi="Times New Roman"/>
                <w:color w:val="1f1f1f"/>
                <w:sz w:val="19"/>
                <w:szCs w:val="19"/>
                <w:rtl w:val="0"/>
              </w:rPr>
              <w:t xml:space="preserve">FICAC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ÓN  LABORAL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0C3">
            <w:pPr>
              <w:ind w:left="385"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3</w:t>
            </w:r>
            <w:r w:rsidDel="00000000" w:rsidR="00000000" w:rsidRPr="00000000">
              <w:rPr>
                <w:rFonts w:ascii="Times New Roman" w:cs="Times New Roman" w:eastAsia="Times New Roman" w:hAnsi="Times New Roman"/>
                <w:color w:val="1f1f1f"/>
                <w:sz w:val="19"/>
                <w:szCs w:val="19"/>
                <w:rtl w:val="0"/>
              </w:rPr>
              <w:t xml:space="preserve">8</w:t>
            </w:r>
            <w:r w:rsidDel="00000000" w:rsidR="00000000" w:rsidRPr="00000000">
              <w:rPr>
                <w:rtl w:val="0"/>
              </w:rPr>
            </w:r>
          </w:p>
        </w:tc>
      </w:tr>
      <w:tr>
        <w:trPr>
          <w:cantSplit w:val="0"/>
          <w:trHeight w:val="44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00C5">
            <w:pPr>
              <w:ind w:left="54" w:firstLine="0"/>
              <w:jc w:val="left"/>
              <w:rPr>
                <w:rFonts w:ascii="Times New Roman" w:cs="Times New Roman" w:eastAsia="Times New Roman" w:hAnsi="Times New Roman"/>
                <w:sz w:val="19"/>
                <w:szCs w:val="19"/>
              </w:rPr>
            </w:pPr>
            <w:r w:rsidDel="00000000" w:rsidR="00000000" w:rsidRPr="00000000">
              <w:rPr>
                <w:rFonts w:ascii="Arial" w:cs="Arial" w:eastAsia="Arial" w:hAnsi="Arial"/>
                <w:b w:val="1"/>
                <w:color w:val="0d0d0d"/>
                <w:sz w:val="18"/>
                <w:szCs w:val="18"/>
                <w:rtl w:val="0"/>
              </w:rPr>
              <w:t xml:space="preserve">TÍTULO VIII </w:t>
            </w:r>
            <w:r w:rsidDel="00000000" w:rsidR="00000000" w:rsidRPr="00000000">
              <w:rPr>
                <w:rFonts w:ascii="Arial" w:cs="Arial" w:eastAsia="Arial" w:hAnsi="Arial"/>
                <w:b w:val="1"/>
                <w:color w:val="575757"/>
                <w:sz w:val="18"/>
                <w:szCs w:val="18"/>
                <w:rtl w:val="0"/>
              </w:rPr>
              <w:t xml:space="preserve">- </w:t>
            </w:r>
            <w:r w:rsidDel="00000000" w:rsidR="00000000" w:rsidRPr="00000000">
              <w:rPr>
                <w:rFonts w:ascii="Times New Roman" w:cs="Times New Roman" w:eastAsia="Times New Roman" w:hAnsi="Times New Roman"/>
                <w:color w:val="1f1f1f"/>
                <w:sz w:val="19"/>
                <w:szCs w:val="19"/>
                <w:rtl w:val="0"/>
              </w:rPr>
              <w:t xml:space="preserve">RÉGIMEN DE L</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CENC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AS</w:t>
            </w:r>
            <w:r w:rsidDel="00000000" w:rsidR="00000000" w:rsidRPr="00000000">
              <w:rPr>
                <w:rFonts w:ascii="Times New Roman" w:cs="Times New Roman" w:eastAsia="Times New Roman" w:hAnsi="Times New Roman"/>
                <w:color w:val="3a3a3a"/>
                <w:sz w:val="19"/>
                <w:szCs w:val="19"/>
                <w:rtl w:val="0"/>
              </w:rPr>
              <w:t xml:space="preserve">, </w:t>
            </w:r>
            <w:r w:rsidDel="00000000" w:rsidR="00000000" w:rsidRPr="00000000">
              <w:rPr>
                <w:rFonts w:ascii="Times New Roman" w:cs="Times New Roman" w:eastAsia="Times New Roman" w:hAnsi="Times New Roman"/>
                <w:color w:val="1f1f1f"/>
                <w:sz w:val="19"/>
                <w:szCs w:val="19"/>
                <w:rtl w:val="0"/>
              </w:rPr>
              <w:t xml:space="preserve">JUST</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F</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CAC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ONES Y FRANQU</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CIAS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00C7">
            <w:pPr>
              <w:ind w:left="385"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40</w:t>
            </w:r>
            <w:r w:rsidDel="00000000" w:rsidR="00000000" w:rsidRPr="00000000">
              <w:rPr>
                <w:rtl w:val="0"/>
              </w:rPr>
            </w:r>
          </w:p>
        </w:tc>
      </w:tr>
      <w:tr>
        <w:trPr>
          <w:cantSplit w:val="0"/>
          <w:trHeight w:val="44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8">
            <w:pPr>
              <w:spacing w:line="100" w:lineRule="auto"/>
              <w:jc w:val="left"/>
              <w:rPr>
                <w:sz w:val="10"/>
                <w:szCs w:val="10"/>
              </w:rPr>
            </w:pPr>
            <w:r w:rsidDel="00000000" w:rsidR="00000000" w:rsidRPr="00000000">
              <w:rPr>
                <w:rtl w:val="0"/>
              </w:rPr>
            </w:r>
          </w:p>
          <w:p w:rsidR="00000000" w:rsidDel="00000000" w:rsidP="00000000" w:rsidRDefault="00000000" w:rsidRPr="00000000" w14:paraId="000000C9">
            <w:pPr>
              <w:ind w:left="54"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CAPÍTU</w:t>
            </w:r>
            <w:r w:rsidDel="00000000" w:rsidR="00000000" w:rsidRPr="00000000">
              <w:rPr>
                <w:rFonts w:ascii="Times New Roman" w:cs="Times New Roman" w:eastAsia="Times New Roman" w:hAnsi="Times New Roman"/>
                <w:color w:val="0d0d0d"/>
                <w:sz w:val="19"/>
                <w:szCs w:val="19"/>
                <w:rtl w:val="0"/>
              </w:rPr>
              <w:t xml:space="preserve">L</w:t>
            </w:r>
            <w:r w:rsidDel="00000000" w:rsidR="00000000" w:rsidRPr="00000000">
              <w:rPr>
                <w:rFonts w:ascii="Times New Roman" w:cs="Times New Roman" w:eastAsia="Times New Roman" w:hAnsi="Times New Roman"/>
                <w:color w:val="1f1f1f"/>
                <w:sz w:val="19"/>
                <w:szCs w:val="19"/>
                <w:rtl w:val="0"/>
              </w:rPr>
              <w:t xml:space="preserve">O  </w:t>
            </w:r>
            <w:r w:rsidDel="00000000" w:rsidR="00000000" w:rsidRPr="00000000">
              <w:rPr>
                <w:rFonts w:ascii="Arial" w:cs="Arial" w:eastAsia="Arial" w:hAnsi="Arial"/>
                <w:b w:val="1"/>
                <w:color w:val="0d0d0d"/>
                <w:sz w:val="18"/>
                <w:szCs w:val="18"/>
                <w:rtl w:val="0"/>
              </w:rPr>
              <w:t xml:space="preserve">1</w:t>
            </w:r>
            <w:r w:rsidDel="00000000" w:rsidR="00000000" w:rsidRPr="00000000">
              <w:rPr>
                <w:rFonts w:ascii="Arial" w:cs="Arial" w:eastAsia="Arial" w:hAnsi="Arial"/>
                <w:b w:val="1"/>
                <w:color w:val="1f1f1f"/>
                <w:sz w:val="18"/>
                <w:szCs w:val="18"/>
                <w:rtl w:val="0"/>
              </w:rPr>
              <w:t xml:space="preserve">: </w:t>
            </w:r>
            <w:r w:rsidDel="00000000" w:rsidR="00000000" w:rsidRPr="00000000">
              <w:rPr>
                <w:rFonts w:ascii="Times New Roman" w:cs="Times New Roman" w:eastAsia="Times New Roman" w:hAnsi="Times New Roman"/>
                <w:color w:val="1f1f1f"/>
                <w:sz w:val="19"/>
                <w:szCs w:val="19"/>
                <w:rtl w:val="0"/>
              </w:rPr>
              <w:t xml:space="preserve">L</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CENCIAS ORD</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NAR</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spacing w:line="100" w:lineRule="auto"/>
              <w:jc w:val="left"/>
              <w:rPr>
                <w:sz w:val="10"/>
                <w:szCs w:val="10"/>
              </w:rPr>
            </w:pPr>
            <w:r w:rsidDel="00000000" w:rsidR="00000000" w:rsidRPr="00000000">
              <w:rPr>
                <w:rtl w:val="0"/>
              </w:rPr>
            </w:r>
          </w:p>
          <w:p w:rsidR="00000000" w:rsidDel="00000000" w:rsidP="00000000" w:rsidRDefault="00000000" w:rsidRPr="00000000" w14:paraId="000000CB">
            <w:pPr>
              <w:ind w:left="385"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40</w:t>
            </w:r>
            <w:r w:rsidDel="00000000" w:rsidR="00000000" w:rsidRPr="00000000">
              <w:rPr>
                <w:rtl w:val="0"/>
              </w:rPr>
            </w:r>
          </w:p>
        </w:tc>
      </w:tr>
      <w:tr>
        <w:trPr>
          <w:cantSplit w:val="0"/>
          <w:trHeight w:val="45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0CD">
            <w:pPr>
              <w:ind w:left="54"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CAPÍTULO  </w:t>
            </w:r>
            <w:r w:rsidDel="00000000" w:rsidR="00000000" w:rsidRPr="00000000">
              <w:rPr>
                <w:rFonts w:ascii="Arial" w:cs="Arial" w:eastAsia="Arial" w:hAnsi="Arial"/>
                <w:b w:val="1"/>
                <w:color w:val="0d0d0d"/>
                <w:sz w:val="18"/>
                <w:szCs w:val="18"/>
                <w:rtl w:val="0"/>
              </w:rPr>
              <w:t xml:space="preserve">11</w:t>
            </w:r>
            <w:r w:rsidDel="00000000" w:rsidR="00000000" w:rsidRPr="00000000">
              <w:rPr>
                <w:rFonts w:ascii="Arial" w:cs="Arial" w:eastAsia="Arial" w:hAnsi="Arial"/>
                <w:b w:val="1"/>
                <w:color w:val="1f1f1f"/>
                <w:sz w:val="18"/>
                <w:szCs w:val="18"/>
                <w:rtl w:val="0"/>
              </w:rPr>
              <w:t xml:space="preserve">:  </w:t>
            </w:r>
            <w:r w:rsidDel="00000000" w:rsidR="00000000" w:rsidRPr="00000000">
              <w:rPr>
                <w:rFonts w:ascii="Times New Roman" w:cs="Times New Roman" w:eastAsia="Times New Roman" w:hAnsi="Times New Roman"/>
                <w:color w:val="1f1f1f"/>
                <w:sz w:val="19"/>
                <w:szCs w:val="19"/>
                <w:rtl w:val="0"/>
              </w:rPr>
              <w:t xml:space="preserve">L</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CENC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AS ESPEC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0CF">
            <w:pPr>
              <w:ind w:left="385"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44</w:t>
            </w:r>
            <w:r w:rsidDel="00000000" w:rsidR="00000000" w:rsidRPr="00000000">
              <w:rPr>
                <w:rtl w:val="0"/>
              </w:rPr>
            </w:r>
          </w:p>
        </w:tc>
      </w:tr>
      <w:tr>
        <w:trPr>
          <w:cantSplit w:val="0"/>
          <w:trHeight w:val="45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0D1">
            <w:pPr>
              <w:ind w:left="62"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CA</w:t>
            </w:r>
            <w:r w:rsidDel="00000000" w:rsidR="00000000" w:rsidRPr="00000000">
              <w:rPr>
                <w:rFonts w:ascii="Times New Roman" w:cs="Times New Roman" w:eastAsia="Times New Roman" w:hAnsi="Times New Roman"/>
                <w:color w:val="0d0d0d"/>
                <w:sz w:val="19"/>
                <w:szCs w:val="19"/>
                <w:rtl w:val="0"/>
              </w:rPr>
              <w:t xml:space="preserve">PÍ</w:t>
            </w:r>
            <w:r w:rsidDel="00000000" w:rsidR="00000000" w:rsidRPr="00000000">
              <w:rPr>
                <w:rFonts w:ascii="Times New Roman" w:cs="Times New Roman" w:eastAsia="Times New Roman" w:hAnsi="Times New Roman"/>
                <w:color w:val="1f1f1f"/>
                <w:sz w:val="19"/>
                <w:szCs w:val="19"/>
                <w:rtl w:val="0"/>
              </w:rPr>
              <w:t xml:space="preserve">TULO </w:t>
            </w:r>
            <w:r w:rsidDel="00000000" w:rsidR="00000000" w:rsidRPr="00000000">
              <w:rPr>
                <w:rFonts w:ascii="Times New Roman" w:cs="Times New Roman" w:eastAsia="Times New Roman" w:hAnsi="Times New Roman"/>
                <w:color w:val="0d0d0d"/>
                <w:sz w:val="19"/>
                <w:szCs w:val="19"/>
                <w:rtl w:val="0"/>
              </w:rPr>
              <w:t xml:space="preserve">lll</w:t>
            </w:r>
            <w:r w:rsidDel="00000000" w:rsidR="00000000" w:rsidRPr="00000000">
              <w:rPr>
                <w:rFonts w:ascii="Times New Roman" w:cs="Times New Roman" w:eastAsia="Times New Roman" w:hAnsi="Times New Roman"/>
                <w:color w:val="3a3a3a"/>
                <w:sz w:val="19"/>
                <w:szCs w:val="19"/>
                <w:rtl w:val="0"/>
              </w:rPr>
              <w:t xml:space="preserve">:  </w:t>
            </w:r>
            <w:r w:rsidDel="00000000" w:rsidR="00000000" w:rsidRPr="00000000">
              <w:rPr>
                <w:rFonts w:ascii="Times New Roman" w:cs="Times New Roman" w:eastAsia="Times New Roman" w:hAnsi="Times New Roman"/>
                <w:color w:val="1f1f1f"/>
                <w:sz w:val="19"/>
                <w:szCs w:val="19"/>
                <w:rtl w:val="0"/>
              </w:rPr>
              <w:t xml:space="preserve">COND</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ONES  GENERALES  DE L</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CENC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AS ES</w:t>
            </w:r>
            <w:r w:rsidDel="00000000" w:rsidR="00000000" w:rsidRPr="00000000">
              <w:rPr>
                <w:rFonts w:ascii="Times New Roman" w:cs="Times New Roman" w:eastAsia="Times New Roman" w:hAnsi="Times New Roman"/>
                <w:color w:val="0d0d0d"/>
                <w:sz w:val="19"/>
                <w:szCs w:val="19"/>
                <w:rtl w:val="0"/>
              </w:rPr>
              <w:t xml:space="preserve">P</w:t>
            </w:r>
            <w:r w:rsidDel="00000000" w:rsidR="00000000" w:rsidRPr="00000000">
              <w:rPr>
                <w:rFonts w:ascii="Times New Roman" w:cs="Times New Roman" w:eastAsia="Times New Roman" w:hAnsi="Times New Roman"/>
                <w:color w:val="1f1f1f"/>
                <w:sz w:val="19"/>
                <w:szCs w:val="19"/>
                <w:rtl w:val="0"/>
              </w:rPr>
              <w:t xml:space="preserve">EC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A</w:t>
            </w:r>
            <w:r w:rsidDel="00000000" w:rsidR="00000000" w:rsidRPr="00000000">
              <w:rPr>
                <w:rFonts w:ascii="Times New Roman" w:cs="Times New Roman" w:eastAsia="Times New Roman" w:hAnsi="Times New Roman"/>
                <w:color w:val="0d0d0d"/>
                <w:sz w:val="19"/>
                <w:szCs w:val="19"/>
                <w:rtl w:val="0"/>
              </w:rPr>
              <w:t xml:space="preserve">L</w:t>
            </w:r>
            <w:r w:rsidDel="00000000" w:rsidR="00000000" w:rsidRPr="00000000">
              <w:rPr>
                <w:rFonts w:ascii="Times New Roman" w:cs="Times New Roman" w:eastAsia="Times New Roman" w:hAnsi="Times New Roman"/>
                <w:color w:val="1f1f1f"/>
                <w:sz w:val="19"/>
                <w:szCs w:val="19"/>
                <w:rtl w:val="0"/>
              </w:rPr>
              <w:t xml:space="preserve">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0D3">
            <w:pPr>
              <w:ind w:left="392"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58</w:t>
            </w:r>
            <w:r w:rsidDel="00000000" w:rsidR="00000000" w:rsidRPr="00000000">
              <w:rPr>
                <w:rtl w:val="0"/>
              </w:rPr>
            </w:r>
          </w:p>
        </w:tc>
      </w:tr>
      <w:tr>
        <w:trPr>
          <w:cantSplit w:val="0"/>
          <w:trHeight w:val="46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0D5">
            <w:pPr>
              <w:ind w:left="62"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CAP</w:t>
            </w:r>
            <w:r w:rsidDel="00000000" w:rsidR="00000000" w:rsidRPr="00000000">
              <w:rPr>
                <w:rFonts w:ascii="Times New Roman" w:cs="Times New Roman" w:eastAsia="Times New Roman" w:hAnsi="Times New Roman"/>
                <w:color w:val="0d0d0d"/>
                <w:sz w:val="19"/>
                <w:szCs w:val="19"/>
                <w:rtl w:val="0"/>
              </w:rPr>
              <w:t xml:space="preserve">Í</w:t>
            </w:r>
            <w:r w:rsidDel="00000000" w:rsidR="00000000" w:rsidRPr="00000000">
              <w:rPr>
                <w:rFonts w:ascii="Times New Roman" w:cs="Times New Roman" w:eastAsia="Times New Roman" w:hAnsi="Times New Roman"/>
                <w:color w:val="1f1f1f"/>
                <w:sz w:val="19"/>
                <w:szCs w:val="19"/>
                <w:rtl w:val="0"/>
              </w:rPr>
              <w:t xml:space="preserve">TULO  </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V</w:t>
            </w:r>
            <w:r w:rsidDel="00000000" w:rsidR="00000000" w:rsidRPr="00000000">
              <w:rPr>
                <w:rFonts w:ascii="Times New Roman" w:cs="Times New Roman" w:eastAsia="Times New Roman" w:hAnsi="Times New Roman"/>
                <w:color w:val="0d0d0d"/>
                <w:sz w:val="19"/>
                <w:szCs w:val="19"/>
                <w:rtl w:val="0"/>
              </w:rPr>
              <w:t xml:space="preserve">:  </w:t>
            </w:r>
            <w:r w:rsidDel="00000000" w:rsidR="00000000" w:rsidRPr="00000000">
              <w:rPr>
                <w:rFonts w:ascii="Times New Roman" w:cs="Times New Roman" w:eastAsia="Times New Roman" w:hAnsi="Times New Roman"/>
                <w:color w:val="1f1f1f"/>
                <w:sz w:val="19"/>
                <w:szCs w:val="19"/>
                <w:rtl w:val="0"/>
              </w:rPr>
              <w:t xml:space="preserve">L</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CENC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AS  EXTRAORD</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NAR</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0D7">
            <w:pPr>
              <w:ind w:left="392"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64</w:t>
            </w:r>
            <w:r w:rsidDel="00000000" w:rsidR="00000000" w:rsidRPr="00000000">
              <w:rPr>
                <w:rtl w:val="0"/>
              </w:rPr>
            </w:r>
          </w:p>
        </w:tc>
      </w:tr>
      <w:tr>
        <w:trPr>
          <w:cantSplit w:val="0"/>
          <w:trHeight w:val="45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spacing w:before="2" w:line="120" w:lineRule="auto"/>
              <w:jc w:val="left"/>
              <w:rPr>
                <w:sz w:val="12"/>
                <w:szCs w:val="12"/>
              </w:rPr>
            </w:pPr>
            <w:r w:rsidDel="00000000" w:rsidR="00000000" w:rsidRPr="00000000">
              <w:rPr>
                <w:rtl w:val="0"/>
              </w:rPr>
            </w:r>
          </w:p>
          <w:p w:rsidR="00000000" w:rsidDel="00000000" w:rsidP="00000000" w:rsidRDefault="00000000" w:rsidRPr="00000000" w14:paraId="000000D9">
            <w:pPr>
              <w:ind w:left="69"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SECC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ÓN  </w:t>
            </w:r>
            <w:r w:rsidDel="00000000" w:rsidR="00000000" w:rsidRPr="00000000">
              <w:rPr>
                <w:rFonts w:ascii="Arial" w:cs="Arial" w:eastAsia="Arial" w:hAnsi="Arial"/>
                <w:b w:val="1"/>
                <w:color w:val="1f1f1f"/>
                <w:sz w:val="18"/>
                <w:szCs w:val="18"/>
                <w:rtl w:val="0"/>
              </w:rPr>
              <w:t xml:space="preserve">1</w:t>
            </w:r>
            <w:r w:rsidDel="00000000" w:rsidR="00000000" w:rsidRPr="00000000">
              <w:rPr>
                <w:rFonts w:ascii="Arial" w:cs="Arial" w:eastAsia="Arial" w:hAnsi="Arial"/>
                <w:b w:val="1"/>
                <w:color w:val="0d0d0d"/>
                <w:sz w:val="18"/>
                <w:szCs w:val="18"/>
                <w:rtl w:val="0"/>
              </w:rPr>
              <w:t xml:space="preserve">:  </w:t>
            </w:r>
            <w:r w:rsidDel="00000000" w:rsidR="00000000" w:rsidRPr="00000000">
              <w:rPr>
                <w:rFonts w:ascii="Times New Roman" w:cs="Times New Roman" w:eastAsia="Times New Roman" w:hAnsi="Times New Roman"/>
                <w:color w:val="1f1f1f"/>
                <w:sz w:val="19"/>
                <w:szCs w:val="19"/>
                <w:rtl w:val="0"/>
              </w:rPr>
              <w:t xml:space="preserve">L</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CENC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A EXTRAO</w:t>
            </w:r>
            <w:r w:rsidDel="00000000" w:rsidR="00000000" w:rsidRPr="00000000">
              <w:rPr>
                <w:rFonts w:ascii="Times New Roman" w:cs="Times New Roman" w:eastAsia="Times New Roman" w:hAnsi="Times New Roman"/>
                <w:color w:val="0d0d0d"/>
                <w:sz w:val="19"/>
                <w:szCs w:val="19"/>
                <w:rtl w:val="0"/>
              </w:rPr>
              <w:t xml:space="preserve">R</w:t>
            </w:r>
            <w:r w:rsidDel="00000000" w:rsidR="00000000" w:rsidRPr="00000000">
              <w:rPr>
                <w:rFonts w:ascii="Times New Roman" w:cs="Times New Roman" w:eastAsia="Times New Roman" w:hAnsi="Times New Roman"/>
                <w:color w:val="1f1f1f"/>
                <w:sz w:val="19"/>
                <w:szCs w:val="19"/>
                <w:rtl w:val="0"/>
              </w:rPr>
              <w:t xml:space="preserve">DINAR</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AS  CON G</w:t>
            </w:r>
            <w:r w:rsidDel="00000000" w:rsidR="00000000" w:rsidRPr="00000000">
              <w:rPr>
                <w:rFonts w:ascii="Times New Roman" w:cs="Times New Roman" w:eastAsia="Times New Roman" w:hAnsi="Times New Roman"/>
                <w:color w:val="0d0d0d"/>
                <w:sz w:val="19"/>
                <w:szCs w:val="19"/>
                <w:rtl w:val="0"/>
              </w:rPr>
              <w:t xml:space="preserve">O</w:t>
            </w:r>
            <w:r w:rsidDel="00000000" w:rsidR="00000000" w:rsidRPr="00000000">
              <w:rPr>
                <w:rFonts w:ascii="Times New Roman" w:cs="Times New Roman" w:eastAsia="Times New Roman" w:hAnsi="Times New Roman"/>
                <w:color w:val="1f1f1f"/>
                <w:sz w:val="19"/>
                <w:szCs w:val="19"/>
                <w:rtl w:val="0"/>
              </w:rPr>
              <w:t xml:space="preserve">CE </w:t>
            </w:r>
            <w:r w:rsidDel="00000000" w:rsidR="00000000" w:rsidRPr="00000000">
              <w:rPr>
                <w:rFonts w:ascii="Times New Roman" w:cs="Times New Roman" w:eastAsia="Times New Roman" w:hAnsi="Times New Roman"/>
                <w:color w:val="0d0d0d"/>
                <w:sz w:val="19"/>
                <w:szCs w:val="19"/>
                <w:rtl w:val="0"/>
              </w:rPr>
              <w:t xml:space="preserve">D</w:t>
            </w:r>
            <w:r w:rsidDel="00000000" w:rsidR="00000000" w:rsidRPr="00000000">
              <w:rPr>
                <w:rFonts w:ascii="Times New Roman" w:cs="Times New Roman" w:eastAsia="Times New Roman" w:hAnsi="Times New Roman"/>
                <w:color w:val="1f1f1f"/>
                <w:sz w:val="19"/>
                <w:szCs w:val="19"/>
                <w:rtl w:val="0"/>
              </w:rPr>
              <w:t xml:space="preserve">E </w:t>
            </w:r>
            <w:r w:rsidDel="00000000" w:rsidR="00000000" w:rsidRPr="00000000">
              <w:rPr>
                <w:rFonts w:ascii="Times New Roman" w:cs="Times New Roman" w:eastAsia="Times New Roman" w:hAnsi="Times New Roman"/>
                <w:color w:val="0d0d0d"/>
                <w:sz w:val="19"/>
                <w:szCs w:val="19"/>
                <w:rtl w:val="0"/>
              </w:rPr>
              <w:t xml:space="preserve">H</w:t>
            </w:r>
            <w:r w:rsidDel="00000000" w:rsidR="00000000" w:rsidRPr="00000000">
              <w:rPr>
                <w:rFonts w:ascii="Times New Roman" w:cs="Times New Roman" w:eastAsia="Times New Roman" w:hAnsi="Times New Roman"/>
                <w:color w:val="1f1f1f"/>
                <w:sz w:val="19"/>
                <w:szCs w:val="19"/>
                <w:rtl w:val="0"/>
              </w:rPr>
              <w:t xml:space="preserve">A</w:t>
            </w:r>
            <w:r w:rsidDel="00000000" w:rsidR="00000000" w:rsidRPr="00000000">
              <w:rPr>
                <w:rFonts w:ascii="Times New Roman" w:cs="Times New Roman" w:eastAsia="Times New Roman" w:hAnsi="Times New Roman"/>
                <w:color w:val="0d0d0d"/>
                <w:sz w:val="19"/>
                <w:szCs w:val="19"/>
                <w:rtl w:val="0"/>
              </w:rPr>
              <w:t xml:space="preserve">B</w:t>
            </w:r>
            <w:r w:rsidDel="00000000" w:rsidR="00000000" w:rsidRPr="00000000">
              <w:rPr>
                <w:rFonts w:ascii="Times New Roman" w:cs="Times New Roman" w:eastAsia="Times New Roman" w:hAnsi="Times New Roman"/>
                <w:color w:val="1f1f1f"/>
                <w:sz w:val="19"/>
                <w:szCs w:val="19"/>
                <w:rtl w:val="0"/>
              </w:rPr>
              <w:t xml:space="preserve">ERES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spacing w:before="2" w:line="120" w:lineRule="auto"/>
              <w:jc w:val="left"/>
              <w:rPr>
                <w:sz w:val="12"/>
                <w:szCs w:val="12"/>
              </w:rPr>
            </w:pPr>
            <w:r w:rsidDel="00000000" w:rsidR="00000000" w:rsidRPr="00000000">
              <w:rPr>
                <w:rtl w:val="0"/>
              </w:rPr>
            </w:r>
          </w:p>
          <w:p w:rsidR="00000000" w:rsidDel="00000000" w:rsidP="00000000" w:rsidRDefault="00000000" w:rsidRPr="00000000" w14:paraId="000000DB">
            <w:pPr>
              <w:ind w:left="392"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64</w:t>
            </w:r>
            <w:r w:rsidDel="00000000" w:rsidR="00000000" w:rsidRPr="00000000">
              <w:rPr>
                <w:rtl w:val="0"/>
              </w:rPr>
            </w:r>
          </w:p>
        </w:tc>
      </w:tr>
      <w:tr>
        <w:trPr>
          <w:cantSplit w:val="0"/>
          <w:trHeight w:val="45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spacing w:before="9" w:line="100" w:lineRule="auto"/>
              <w:jc w:val="left"/>
              <w:rPr>
                <w:sz w:val="10"/>
                <w:szCs w:val="10"/>
              </w:rPr>
            </w:pPr>
            <w:r w:rsidDel="00000000" w:rsidR="00000000" w:rsidRPr="00000000">
              <w:rPr>
                <w:rtl w:val="0"/>
              </w:rPr>
            </w:r>
          </w:p>
          <w:p w:rsidR="00000000" w:rsidDel="00000000" w:rsidP="00000000" w:rsidRDefault="00000000" w:rsidRPr="00000000" w14:paraId="000000DD">
            <w:pPr>
              <w:ind w:left="69"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SECC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ÓN  </w:t>
            </w:r>
            <w:r w:rsidDel="00000000" w:rsidR="00000000" w:rsidRPr="00000000">
              <w:rPr>
                <w:rFonts w:ascii="Arial" w:cs="Arial" w:eastAsia="Arial" w:hAnsi="Arial"/>
                <w:b w:val="1"/>
                <w:color w:val="1f1f1f"/>
                <w:sz w:val="18"/>
                <w:szCs w:val="18"/>
                <w:rtl w:val="0"/>
              </w:rPr>
              <w:t xml:space="preserve">1</w:t>
            </w:r>
            <w:r w:rsidDel="00000000" w:rsidR="00000000" w:rsidRPr="00000000">
              <w:rPr>
                <w:rFonts w:ascii="Arial" w:cs="Arial" w:eastAsia="Arial" w:hAnsi="Arial"/>
                <w:b w:val="1"/>
                <w:color w:val="0d0d0d"/>
                <w:sz w:val="18"/>
                <w:szCs w:val="18"/>
                <w:rtl w:val="0"/>
              </w:rPr>
              <w:t xml:space="preserve">1</w:t>
            </w:r>
            <w:r w:rsidDel="00000000" w:rsidR="00000000" w:rsidRPr="00000000">
              <w:rPr>
                <w:rFonts w:ascii="Arial" w:cs="Arial" w:eastAsia="Arial" w:hAnsi="Arial"/>
                <w:b w:val="1"/>
                <w:color w:val="3a3a3a"/>
                <w:sz w:val="18"/>
                <w:szCs w:val="18"/>
                <w:rtl w:val="0"/>
              </w:rPr>
              <w:t xml:space="preserve">: </w:t>
            </w:r>
            <w:r w:rsidDel="00000000" w:rsidR="00000000" w:rsidRPr="00000000">
              <w:rPr>
                <w:rFonts w:ascii="Times New Roman" w:cs="Times New Roman" w:eastAsia="Times New Roman" w:hAnsi="Times New Roman"/>
                <w:color w:val="1f1f1f"/>
                <w:sz w:val="19"/>
                <w:szCs w:val="19"/>
                <w:rtl w:val="0"/>
              </w:rPr>
              <w:t xml:space="preserve">L</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CENC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A EXTR</w:t>
            </w:r>
            <w:r w:rsidDel="00000000" w:rsidR="00000000" w:rsidRPr="00000000">
              <w:rPr>
                <w:rFonts w:ascii="Times New Roman" w:cs="Times New Roman" w:eastAsia="Times New Roman" w:hAnsi="Times New Roman"/>
                <w:color w:val="0d0d0d"/>
                <w:sz w:val="19"/>
                <w:szCs w:val="19"/>
                <w:rtl w:val="0"/>
              </w:rPr>
              <w:t xml:space="preserve">A</w:t>
            </w:r>
            <w:r w:rsidDel="00000000" w:rsidR="00000000" w:rsidRPr="00000000">
              <w:rPr>
                <w:rFonts w:ascii="Times New Roman" w:cs="Times New Roman" w:eastAsia="Times New Roman" w:hAnsi="Times New Roman"/>
                <w:color w:val="1f1f1f"/>
                <w:sz w:val="19"/>
                <w:szCs w:val="19"/>
                <w:rtl w:val="0"/>
              </w:rPr>
              <w:t xml:space="preserve">ORDINARIAS  SIN GOCE </w:t>
            </w:r>
            <w:r w:rsidDel="00000000" w:rsidR="00000000" w:rsidRPr="00000000">
              <w:rPr>
                <w:rFonts w:ascii="Times New Roman" w:cs="Times New Roman" w:eastAsia="Times New Roman" w:hAnsi="Times New Roman"/>
                <w:color w:val="0d0d0d"/>
                <w:sz w:val="19"/>
                <w:szCs w:val="19"/>
                <w:rtl w:val="0"/>
              </w:rPr>
              <w:t xml:space="preserve">D</w:t>
            </w:r>
            <w:r w:rsidDel="00000000" w:rsidR="00000000" w:rsidRPr="00000000">
              <w:rPr>
                <w:rFonts w:ascii="Times New Roman" w:cs="Times New Roman" w:eastAsia="Times New Roman" w:hAnsi="Times New Roman"/>
                <w:color w:val="1f1f1f"/>
                <w:sz w:val="19"/>
                <w:szCs w:val="19"/>
                <w:rtl w:val="0"/>
              </w:rPr>
              <w:t xml:space="preserve">E HABERES.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spacing w:line="100" w:lineRule="auto"/>
              <w:jc w:val="left"/>
              <w:rPr>
                <w:sz w:val="10"/>
                <w:szCs w:val="10"/>
              </w:rPr>
            </w:pPr>
            <w:r w:rsidDel="00000000" w:rsidR="00000000" w:rsidRPr="00000000">
              <w:rPr>
                <w:rtl w:val="0"/>
              </w:rPr>
            </w:r>
          </w:p>
          <w:p w:rsidR="00000000" w:rsidDel="00000000" w:rsidP="00000000" w:rsidRDefault="00000000" w:rsidRPr="00000000" w14:paraId="000000DF">
            <w:pPr>
              <w:ind w:left="392"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d0d0d"/>
                <w:sz w:val="20"/>
                <w:szCs w:val="20"/>
                <w:rtl w:val="0"/>
              </w:rPr>
              <w:t xml:space="preserve">71</w:t>
            </w:r>
            <w:r w:rsidDel="00000000" w:rsidR="00000000" w:rsidRPr="00000000">
              <w:rPr>
                <w:rtl w:val="0"/>
              </w:rPr>
            </w:r>
          </w:p>
        </w:tc>
      </w:tr>
      <w:tr>
        <w:trPr>
          <w:cantSplit w:val="0"/>
          <w:trHeight w:val="44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spacing w:before="6" w:line="100" w:lineRule="auto"/>
              <w:jc w:val="left"/>
              <w:rPr>
                <w:sz w:val="10"/>
                <w:szCs w:val="10"/>
              </w:rPr>
            </w:pPr>
            <w:r w:rsidDel="00000000" w:rsidR="00000000" w:rsidRPr="00000000">
              <w:rPr>
                <w:rtl w:val="0"/>
              </w:rPr>
            </w:r>
          </w:p>
          <w:p w:rsidR="00000000" w:rsidDel="00000000" w:rsidP="00000000" w:rsidRDefault="00000000" w:rsidRPr="00000000" w14:paraId="000000E1">
            <w:pPr>
              <w:ind w:left="62"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CA</w:t>
            </w:r>
            <w:r w:rsidDel="00000000" w:rsidR="00000000" w:rsidRPr="00000000">
              <w:rPr>
                <w:rFonts w:ascii="Times New Roman" w:cs="Times New Roman" w:eastAsia="Times New Roman" w:hAnsi="Times New Roman"/>
                <w:color w:val="0d0d0d"/>
                <w:sz w:val="19"/>
                <w:szCs w:val="19"/>
                <w:rtl w:val="0"/>
              </w:rPr>
              <w:t xml:space="preserve">PÍ</w:t>
            </w:r>
            <w:r w:rsidDel="00000000" w:rsidR="00000000" w:rsidRPr="00000000">
              <w:rPr>
                <w:rFonts w:ascii="Times New Roman" w:cs="Times New Roman" w:eastAsia="Times New Roman" w:hAnsi="Times New Roman"/>
                <w:color w:val="1f1f1f"/>
                <w:sz w:val="19"/>
                <w:szCs w:val="19"/>
                <w:rtl w:val="0"/>
              </w:rPr>
              <w:t xml:space="preserve">TULO V</w:t>
            </w:r>
            <w:r w:rsidDel="00000000" w:rsidR="00000000" w:rsidRPr="00000000">
              <w:rPr>
                <w:rFonts w:ascii="Times New Roman" w:cs="Times New Roman" w:eastAsia="Times New Roman" w:hAnsi="Times New Roman"/>
                <w:color w:val="0d0d0d"/>
                <w:sz w:val="19"/>
                <w:szCs w:val="19"/>
                <w:rtl w:val="0"/>
              </w:rPr>
              <w:t xml:space="preserve">: J</w:t>
            </w:r>
            <w:r w:rsidDel="00000000" w:rsidR="00000000" w:rsidRPr="00000000">
              <w:rPr>
                <w:rFonts w:ascii="Times New Roman" w:cs="Times New Roman" w:eastAsia="Times New Roman" w:hAnsi="Times New Roman"/>
                <w:color w:val="1f1f1f"/>
                <w:sz w:val="19"/>
                <w:szCs w:val="19"/>
                <w:rtl w:val="0"/>
              </w:rPr>
              <w:t xml:space="preserve">UST</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F</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CAC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ONES  </w:t>
            </w:r>
            <w:r w:rsidDel="00000000" w:rsidR="00000000" w:rsidRPr="00000000">
              <w:rPr>
                <w:rFonts w:ascii="Times New Roman" w:cs="Times New Roman" w:eastAsia="Times New Roman" w:hAnsi="Times New Roman"/>
                <w:color w:val="0d0d0d"/>
                <w:sz w:val="19"/>
                <w:szCs w:val="19"/>
                <w:rtl w:val="0"/>
              </w:rPr>
              <w:t xml:space="preserve">D</w:t>
            </w:r>
            <w:r w:rsidDel="00000000" w:rsidR="00000000" w:rsidRPr="00000000">
              <w:rPr>
                <w:rFonts w:ascii="Times New Roman" w:cs="Times New Roman" w:eastAsia="Times New Roman" w:hAnsi="Times New Roman"/>
                <w:color w:val="1f1f1f"/>
                <w:sz w:val="19"/>
                <w:szCs w:val="19"/>
                <w:rtl w:val="0"/>
              </w:rPr>
              <w:t xml:space="preserve">E INAS</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STENC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spacing w:before="6" w:line="100" w:lineRule="auto"/>
              <w:jc w:val="left"/>
              <w:rPr>
                <w:sz w:val="10"/>
                <w:szCs w:val="10"/>
              </w:rPr>
            </w:pPr>
            <w:r w:rsidDel="00000000" w:rsidR="00000000" w:rsidRPr="00000000">
              <w:rPr>
                <w:rtl w:val="0"/>
              </w:rPr>
            </w:r>
          </w:p>
          <w:p w:rsidR="00000000" w:rsidDel="00000000" w:rsidP="00000000" w:rsidRDefault="00000000" w:rsidRPr="00000000" w14:paraId="000000E3">
            <w:pPr>
              <w:ind w:left="392"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73</w:t>
            </w:r>
            <w:r w:rsidDel="00000000" w:rsidR="00000000" w:rsidRPr="00000000">
              <w:rPr>
                <w:rtl w:val="0"/>
              </w:rPr>
            </w:r>
          </w:p>
        </w:tc>
      </w:tr>
      <w:tr>
        <w:trPr>
          <w:cantSplit w:val="0"/>
          <w:trHeight w:val="45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00E5">
            <w:pPr>
              <w:ind w:left="62"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CA</w:t>
            </w:r>
            <w:r w:rsidDel="00000000" w:rsidR="00000000" w:rsidRPr="00000000">
              <w:rPr>
                <w:rFonts w:ascii="Times New Roman" w:cs="Times New Roman" w:eastAsia="Times New Roman" w:hAnsi="Times New Roman"/>
                <w:color w:val="0d0d0d"/>
                <w:sz w:val="19"/>
                <w:szCs w:val="19"/>
                <w:rtl w:val="0"/>
              </w:rPr>
              <w:t xml:space="preserve">PÍ</w:t>
            </w:r>
            <w:r w:rsidDel="00000000" w:rsidR="00000000" w:rsidRPr="00000000">
              <w:rPr>
                <w:rFonts w:ascii="Times New Roman" w:cs="Times New Roman" w:eastAsia="Times New Roman" w:hAnsi="Times New Roman"/>
                <w:color w:val="1f1f1f"/>
                <w:sz w:val="19"/>
                <w:szCs w:val="19"/>
                <w:rtl w:val="0"/>
              </w:rPr>
              <w:t xml:space="preserve">TULO V</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3a3a3a"/>
                <w:sz w:val="19"/>
                <w:szCs w:val="19"/>
                <w:rtl w:val="0"/>
              </w:rPr>
              <w:t xml:space="preserve">: </w:t>
            </w:r>
            <w:r w:rsidDel="00000000" w:rsidR="00000000" w:rsidRPr="00000000">
              <w:rPr>
                <w:rFonts w:ascii="Times New Roman" w:cs="Times New Roman" w:eastAsia="Times New Roman" w:hAnsi="Times New Roman"/>
                <w:color w:val="1f1f1f"/>
                <w:sz w:val="19"/>
                <w:szCs w:val="19"/>
                <w:rtl w:val="0"/>
              </w:rPr>
              <w:t xml:space="preserve">FRANQU</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00E7">
            <w:pPr>
              <w:ind w:left="400"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75</w:t>
            </w:r>
            <w:r w:rsidDel="00000000" w:rsidR="00000000" w:rsidRPr="00000000">
              <w:rPr>
                <w:rtl w:val="0"/>
              </w:rPr>
            </w:r>
          </w:p>
        </w:tc>
      </w:tr>
      <w:tr>
        <w:trPr>
          <w:cantSplit w:val="0"/>
          <w:trHeight w:val="45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spacing w:before="1" w:line="100" w:lineRule="auto"/>
              <w:jc w:val="left"/>
              <w:rPr>
                <w:sz w:val="11"/>
                <w:szCs w:val="11"/>
              </w:rPr>
            </w:pPr>
            <w:r w:rsidDel="00000000" w:rsidR="00000000" w:rsidRPr="00000000">
              <w:rPr>
                <w:rtl w:val="0"/>
              </w:rPr>
            </w:r>
          </w:p>
          <w:p w:rsidR="00000000" w:rsidDel="00000000" w:rsidP="00000000" w:rsidRDefault="00000000" w:rsidRPr="00000000" w14:paraId="000000E9">
            <w:pPr>
              <w:ind w:left="69"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DI</w:t>
            </w:r>
            <w:r w:rsidDel="00000000" w:rsidR="00000000" w:rsidRPr="00000000">
              <w:rPr>
                <w:rFonts w:ascii="Times New Roman" w:cs="Times New Roman" w:eastAsia="Times New Roman" w:hAnsi="Times New Roman"/>
                <w:color w:val="1f1f1f"/>
                <w:sz w:val="19"/>
                <w:szCs w:val="19"/>
                <w:rtl w:val="0"/>
              </w:rPr>
              <w:t xml:space="preserve">SPOS</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C</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ONES TRANS</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TOR</w:t>
            </w:r>
            <w:r w:rsidDel="00000000" w:rsidR="00000000" w:rsidRPr="00000000">
              <w:rPr>
                <w:rFonts w:ascii="Times New Roman" w:cs="Times New Roman" w:eastAsia="Times New Roman" w:hAnsi="Times New Roman"/>
                <w:color w:val="0d0d0d"/>
                <w:sz w:val="19"/>
                <w:szCs w:val="19"/>
                <w:rtl w:val="0"/>
              </w:rPr>
              <w:t xml:space="preserve">I</w:t>
            </w:r>
            <w:r w:rsidDel="00000000" w:rsidR="00000000" w:rsidRPr="00000000">
              <w:rPr>
                <w:rFonts w:ascii="Times New Roman" w:cs="Times New Roman" w:eastAsia="Times New Roman" w:hAnsi="Times New Roman"/>
                <w:color w:val="1f1f1f"/>
                <w:sz w:val="19"/>
                <w:szCs w:val="19"/>
                <w:rtl w:val="0"/>
              </w:rPr>
              <w:t xml:space="preserve">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spacing w:before="1" w:line="100" w:lineRule="auto"/>
              <w:jc w:val="left"/>
              <w:rPr>
                <w:sz w:val="11"/>
                <w:szCs w:val="11"/>
              </w:rPr>
            </w:pPr>
            <w:r w:rsidDel="00000000" w:rsidR="00000000" w:rsidRPr="00000000">
              <w:rPr>
                <w:rtl w:val="0"/>
              </w:rPr>
            </w:r>
          </w:p>
          <w:p w:rsidR="00000000" w:rsidDel="00000000" w:rsidP="00000000" w:rsidRDefault="00000000" w:rsidRPr="00000000" w14:paraId="000000EB">
            <w:pPr>
              <w:ind w:left="400"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d0d0d"/>
                <w:sz w:val="19"/>
                <w:szCs w:val="19"/>
                <w:rtl w:val="0"/>
              </w:rPr>
              <w:t xml:space="preserve">79</w:t>
            </w:r>
            <w:r w:rsidDel="00000000" w:rsidR="00000000" w:rsidRPr="00000000">
              <w:rPr>
                <w:rtl w:val="0"/>
              </w:rPr>
            </w:r>
          </w:p>
        </w:tc>
      </w:tr>
      <w:tr>
        <w:trPr>
          <w:cantSplit w:val="0"/>
          <w:trHeight w:val="41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00ED">
            <w:pPr>
              <w:ind w:left="69"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ANEXO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00EF">
            <w:pPr>
              <w:ind w:left="400"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f1f1f"/>
                <w:sz w:val="19"/>
                <w:szCs w:val="19"/>
                <w:rtl w:val="0"/>
              </w:rPr>
              <w:t xml:space="preserve">8</w:t>
            </w:r>
            <w:r w:rsidDel="00000000" w:rsidR="00000000" w:rsidRPr="00000000">
              <w:rPr>
                <w:rFonts w:ascii="Times New Roman" w:cs="Times New Roman" w:eastAsia="Times New Roman" w:hAnsi="Times New Roman"/>
                <w:color w:val="0d0d0d"/>
                <w:sz w:val="19"/>
                <w:szCs w:val="19"/>
                <w:rtl w:val="0"/>
              </w:rPr>
              <w:t xml:space="preserve">0</w:t>
            </w:r>
            <w:r w:rsidDel="00000000" w:rsidR="00000000" w:rsidRPr="00000000">
              <w:rPr>
                <w:rtl w:val="0"/>
              </w:rPr>
            </w:r>
          </w:p>
        </w:tc>
      </w:tr>
    </w:tbl>
    <w:p w:rsidR="00000000" w:rsidDel="00000000" w:rsidP="00000000" w:rsidRDefault="00000000" w:rsidRPr="00000000" w14:paraId="000000F0">
      <w:pPr>
        <w:spacing w:before="64" w:lineRule="auto"/>
        <w:ind w:left="226" w:firstLine="0"/>
        <w:jc w:val="left"/>
        <w:rPr>
          <w:rFonts w:ascii="Times New Roman" w:cs="Times New Roman" w:eastAsia="Times New Roman" w:hAnsi="Times New Roman"/>
          <w:sz w:val="20"/>
          <w:szCs w:val="20"/>
        </w:rPr>
        <w:sectPr>
          <w:type w:val="continuous"/>
          <w:pgSz w:h="20160" w:w="12240" w:orient="portrait"/>
          <w:pgMar w:bottom="280" w:top="280" w:left="1560" w:right="1020" w:header="360" w:footer="360"/>
        </w:sectPr>
      </w:pPr>
      <w:r w:rsidDel="00000000" w:rsidR="00000000" w:rsidRPr="00000000">
        <w:rPr>
          <w:rtl w:val="0"/>
        </w:rPr>
      </w:r>
    </w:p>
    <w:p w:rsidR="00000000" w:rsidDel="00000000" w:rsidP="00000000" w:rsidRDefault="00000000" w:rsidRPr="00000000" w14:paraId="000000F1">
      <w:pPr>
        <w:spacing w:before="71" w:lineRule="auto"/>
        <w:ind w:right="115"/>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color w:val="151515"/>
          <w:sz w:val="40"/>
          <w:szCs w:val="40"/>
          <w:rtl w:val="0"/>
        </w:rPr>
        <w:t xml:space="preserve">4</w:t>
      </w:r>
      <w:r w:rsidDel="00000000" w:rsidR="00000000" w:rsidRPr="00000000">
        <w:rPr>
          <w:rFonts w:ascii="Times New Roman" w:cs="Times New Roman" w:eastAsia="Times New Roman" w:hAnsi="Times New Roman"/>
          <w:b w:val="1"/>
          <w:color w:val="2a2a2a"/>
          <w:sz w:val="40"/>
          <w:szCs w:val="40"/>
          <w:rtl w:val="0"/>
        </w:rPr>
        <w:t xml:space="preserve">2</w:t>
      </w:r>
      <w:r w:rsidDel="00000000" w:rsidR="00000000" w:rsidRPr="00000000">
        <w:rPr>
          <w:rFonts w:ascii="Times New Roman" w:cs="Times New Roman" w:eastAsia="Times New Roman" w:hAnsi="Times New Roman"/>
          <w:b w:val="1"/>
          <w:color w:val="3d3d3d"/>
          <w:sz w:val="40"/>
          <w:szCs w:val="40"/>
          <w:rtl w:val="0"/>
        </w:rPr>
        <w:t xml:space="preserve">5   22</w:t>
      </w:r>
      <w:r w:rsidDel="00000000" w:rsidR="00000000" w:rsidRPr="00000000">
        <w:rPr>
          <w:rtl w:val="0"/>
        </w:rPr>
      </w:r>
    </w:p>
    <w:p w:rsidR="00000000" w:rsidDel="00000000" w:rsidP="00000000" w:rsidRDefault="00000000" w:rsidRPr="00000000" w14:paraId="000000F2">
      <w:pPr>
        <w:spacing w:before="63" w:line="140" w:lineRule="auto"/>
        <w:ind w:left="5293" w:firstLine="0"/>
        <w:jc w:val="left"/>
        <w:rPr>
          <w:rFonts w:ascii="Arial" w:cs="Arial" w:eastAsia="Arial" w:hAnsi="Arial"/>
          <w:sz w:val="14"/>
          <w:szCs w:val="14"/>
        </w:rPr>
      </w:pPr>
      <w:r w:rsidDel="00000000" w:rsidR="00000000" w:rsidRPr="00000000">
        <w:rPr>
          <w:rFonts w:ascii="Arial" w:cs="Arial" w:eastAsia="Arial" w:hAnsi="Arial"/>
          <w:b w:val="1"/>
          <w:color w:val="151515"/>
          <w:sz w:val="14"/>
          <w:szCs w:val="14"/>
          <w:rtl w:val="0"/>
        </w:rPr>
        <w:t xml:space="preserve">"2022-40º ANIVERSAR</w:t>
      </w:r>
      <w:r w:rsidDel="00000000" w:rsidR="00000000" w:rsidRPr="00000000">
        <w:rPr>
          <w:rFonts w:ascii="Arial" w:cs="Arial" w:eastAsia="Arial" w:hAnsi="Arial"/>
          <w:b w:val="1"/>
          <w:color w:val="3d3d3d"/>
          <w:sz w:val="14"/>
          <w:szCs w:val="14"/>
          <w:rtl w:val="0"/>
        </w:rPr>
        <w:t xml:space="preserve">I</w:t>
      </w:r>
      <w:r w:rsidDel="00000000" w:rsidR="00000000" w:rsidRPr="00000000">
        <w:rPr>
          <w:rFonts w:ascii="Arial" w:cs="Arial" w:eastAsia="Arial" w:hAnsi="Arial"/>
          <w:b w:val="1"/>
          <w:color w:val="151515"/>
          <w:sz w:val="14"/>
          <w:szCs w:val="14"/>
          <w:rtl w:val="0"/>
        </w:rPr>
        <w:t xml:space="preserve">O  D</w:t>
      </w:r>
      <w:r w:rsidDel="00000000" w:rsidR="00000000" w:rsidRPr="00000000">
        <w:rPr>
          <w:rFonts w:ascii="Arial" w:cs="Arial" w:eastAsia="Arial" w:hAnsi="Arial"/>
          <w:b w:val="1"/>
          <w:color w:val="2a2a2a"/>
          <w:sz w:val="14"/>
          <w:szCs w:val="14"/>
          <w:rtl w:val="0"/>
        </w:rPr>
        <w:t xml:space="preserve">E </w:t>
      </w:r>
      <w:r w:rsidDel="00000000" w:rsidR="00000000" w:rsidRPr="00000000">
        <w:rPr>
          <w:rFonts w:ascii="Arial" w:cs="Arial" w:eastAsia="Arial" w:hAnsi="Arial"/>
          <w:b w:val="1"/>
          <w:color w:val="151515"/>
          <w:sz w:val="14"/>
          <w:szCs w:val="14"/>
          <w:rtl w:val="0"/>
        </w:rPr>
        <w:t xml:space="preserve">LA GESTA HERO</w:t>
      </w:r>
      <w:r w:rsidDel="00000000" w:rsidR="00000000" w:rsidRPr="00000000">
        <w:rPr>
          <w:rFonts w:ascii="Arial" w:cs="Arial" w:eastAsia="Arial" w:hAnsi="Arial"/>
          <w:b w:val="1"/>
          <w:color w:val="2a2a2a"/>
          <w:sz w:val="14"/>
          <w:szCs w:val="14"/>
          <w:rtl w:val="0"/>
        </w:rPr>
        <w:t xml:space="preserve">I</w:t>
      </w:r>
      <w:r w:rsidDel="00000000" w:rsidR="00000000" w:rsidRPr="00000000">
        <w:rPr>
          <w:rFonts w:ascii="Arial" w:cs="Arial" w:eastAsia="Arial" w:hAnsi="Arial"/>
          <w:b w:val="1"/>
          <w:color w:val="151515"/>
          <w:sz w:val="14"/>
          <w:szCs w:val="14"/>
          <w:rtl w:val="0"/>
        </w:rPr>
        <w:t xml:space="preserve">CA DE MALVINAS</w:t>
      </w:r>
      <w:r w:rsidDel="00000000" w:rsidR="00000000" w:rsidRPr="00000000">
        <w:rPr>
          <w:rFonts w:ascii="Arial" w:cs="Arial" w:eastAsia="Arial" w:hAnsi="Arial"/>
          <w:b w:val="1"/>
          <w:color w:val="2a2a2a"/>
          <w:sz w:val="14"/>
          <w:szCs w:val="14"/>
          <w:rtl w:val="0"/>
        </w:rPr>
        <w:t xml:space="preserve">"</w:t>
      </w:r>
      <w:r w:rsidDel="00000000" w:rsidR="00000000" w:rsidRPr="00000000">
        <w:rPr>
          <w:rtl w:val="0"/>
        </w:rPr>
      </w:r>
    </w:p>
    <w:p w:rsidR="00000000" w:rsidDel="00000000" w:rsidP="00000000" w:rsidRDefault="00000000" w:rsidRPr="00000000" w14:paraId="000000F3">
      <w:pPr>
        <w:spacing w:line="200" w:lineRule="auto"/>
        <w:jc w:val="left"/>
        <w:rPr>
          <w:sz w:val="20"/>
          <w:szCs w:val="20"/>
        </w:rPr>
      </w:pPr>
      <w:r w:rsidDel="00000000" w:rsidR="00000000" w:rsidRPr="00000000">
        <w:rPr>
          <w:rtl w:val="0"/>
        </w:rPr>
      </w:r>
    </w:p>
    <w:p w:rsidR="00000000" w:rsidDel="00000000" w:rsidP="00000000" w:rsidRDefault="00000000" w:rsidRPr="00000000" w14:paraId="000000F4">
      <w:pPr>
        <w:spacing w:line="200" w:lineRule="auto"/>
        <w:jc w:val="left"/>
        <w:rPr>
          <w:sz w:val="20"/>
          <w:szCs w:val="20"/>
        </w:rPr>
      </w:pPr>
      <w:r w:rsidDel="00000000" w:rsidR="00000000" w:rsidRPr="00000000">
        <w:rPr>
          <w:rtl w:val="0"/>
        </w:rPr>
      </w:r>
    </w:p>
    <w:p w:rsidR="00000000" w:rsidDel="00000000" w:rsidP="00000000" w:rsidRDefault="00000000" w:rsidRPr="00000000" w14:paraId="000000F5">
      <w:pPr>
        <w:spacing w:line="200" w:lineRule="auto"/>
        <w:jc w:val="left"/>
        <w:rPr>
          <w:sz w:val="20"/>
          <w:szCs w:val="20"/>
        </w:rPr>
      </w:pPr>
      <w:r w:rsidDel="00000000" w:rsidR="00000000" w:rsidRPr="00000000">
        <w:rPr>
          <w:rtl w:val="0"/>
        </w:rPr>
      </w:r>
    </w:p>
    <w:p w:rsidR="00000000" w:rsidDel="00000000" w:rsidP="00000000" w:rsidRDefault="00000000" w:rsidRPr="00000000" w14:paraId="000000F6">
      <w:pPr>
        <w:spacing w:line="200" w:lineRule="auto"/>
        <w:jc w:val="left"/>
        <w:rPr>
          <w:sz w:val="20"/>
          <w:szCs w:val="20"/>
        </w:rPr>
      </w:pPr>
      <w:r w:rsidDel="00000000" w:rsidR="00000000" w:rsidRPr="00000000">
        <w:rPr>
          <w:rtl w:val="0"/>
        </w:rPr>
      </w:r>
    </w:p>
    <w:p w:rsidR="00000000" w:rsidDel="00000000" w:rsidP="00000000" w:rsidRDefault="00000000" w:rsidRPr="00000000" w14:paraId="000000F7">
      <w:pPr>
        <w:spacing w:line="200" w:lineRule="auto"/>
        <w:jc w:val="left"/>
        <w:rPr>
          <w:sz w:val="20"/>
          <w:szCs w:val="20"/>
        </w:rPr>
      </w:pPr>
      <w:r w:rsidDel="00000000" w:rsidR="00000000" w:rsidRPr="00000000">
        <w:rPr>
          <w:rtl w:val="0"/>
        </w:rPr>
      </w:r>
    </w:p>
    <w:p w:rsidR="00000000" w:rsidDel="00000000" w:rsidP="00000000" w:rsidRDefault="00000000" w:rsidRPr="00000000" w14:paraId="000000F8">
      <w:pPr>
        <w:spacing w:line="200" w:lineRule="auto"/>
        <w:jc w:val="left"/>
        <w:rPr>
          <w:sz w:val="20"/>
          <w:szCs w:val="20"/>
        </w:rPr>
      </w:pPr>
      <w:r w:rsidDel="00000000" w:rsidR="00000000" w:rsidRPr="00000000">
        <w:rPr>
          <w:rtl w:val="0"/>
        </w:rPr>
      </w:r>
    </w:p>
    <w:p w:rsidR="00000000" w:rsidDel="00000000" w:rsidP="00000000" w:rsidRDefault="00000000" w:rsidRPr="00000000" w14:paraId="000000F9">
      <w:pPr>
        <w:spacing w:before="12" w:line="260" w:lineRule="auto"/>
        <w:jc w:val="left"/>
        <w:rPr>
          <w:sz w:val="26"/>
          <w:szCs w:val="26"/>
        </w:rPr>
      </w:pPr>
      <w:r w:rsidDel="00000000" w:rsidR="00000000" w:rsidRPr="00000000">
        <w:rPr>
          <w:rtl w:val="0"/>
        </w:rPr>
      </w:r>
    </w:p>
    <w:p w:rsidR="00000000" w:rsidDel="00000000" w:rsidP="00000000" w:rsidRDefault="00000000" w:rsidRPr="00000000" w14:paraId="000000FA">
      <w:pPr>
        <w:spacing w:before="47" w:lineRule="auto"/>
        <w:ind w:left="159" w:right="7207" w:firstLine="0"/>
        <w:jc w:val="both"/>
        <w:rPr>
          <w:rFonts w:ascii="Arial" w:cs="Arial" w:eastAsia="Arial" w:hAnsi="Arial"/>
          <w:sz w:val="14"/>
          <w:szCs w:val="14"/>
        </w:rPr>
      </w:pPr>
      <w:r w:rsidDel="00000000" w:rsidR="00000000" w:rsidRPr="00000000">
        <w:rPr>
          <w:rFonts w:ascii="Arial" w:cs="Arial" w:eastAsia="Arial" w:hAnsi="Arial"/>
          <w:b w:val="1"/>
          <w:i w:val="1"/>
          <w:color w:val="151515"/>
          <w:sz w:val="14"/>
          <w:szCs w:val="14"/>
          <w:rtl w:val="0"/>
        </w:rPr>
        <w:t xml:space="preserve">MINISTE</w:t>
      </w:r>
      <w:r w:rsidDel="00000000" w:rsidR="00000000" w:rsidRPr="00000000">
        <w:rPr>
          <w:rFonts w:ascii="Arial" w:cs="Arial" w:eastAsia="Arial" w:hAnsi="Arial"/>
          <w:b w:val="1"/>
          <w:i w:val="1"/>
          <w:color w:val="2a2a2a"/>
          <w:sz w:val="14"/>
          <w:szCs w:val="14"/>
          <w:rtl w:val="0"/>
        </w:rPr>
        <w:t xml:space="preserve">R</w:t>
      </w:r>
      <w:r w:rsidDel="00000000" w:rsidR="00000000" w:rsidRPr="00000000">
        <w:rPr>
          <w:rFonts w:ascii="Arial" w:cs="Arial" w:eastAsia="Arial" w:hAnsi="Arial"/>
          <w:b w:val="1"/>
          <w:i w:val="1"/>
          <w:color w:val="151515"/>
          <w:sz w:val="14"/>
          <w:szCs w:val="14"/>
          <w:rtl w:val="0"/>
        </w:rPr>
        <w:t xml:space="preserve">IO  DE T</w:t>
      </w:r>
      <w:r w:rsidDel="00000000" w:rsidR="00000000" w:rsidRPr="00000000">
        <w:rPr>
          <w:rFonts w:ascii="Arial" w:cs="Arial" w:eastAsia="Arial" w:hAnsi="Arial"/>
          <w:b w:val="1"/>
          <w:i w:val="1"/>
          <w:color w:val="2a2a2a"/>
          <w:sz w:val="14"/>
          <w:szCs w:val="14"/>
          <w:rtl w:val="0"/>
        </w:rPr>
        <w:t xml:space="preserve">R</w:t>
      </w:r>
      <w:r w:rsidDel="00000000" w:rsidR="00000000" w:rsidRPr="00000000">
        <w:rPr>
          <w:rFonts w:ascii="Arial" w:cs="Arial" w:eastAsia="Arial" w:hAnsi="Arial"/>
          <w:b w:val="1"/>
          <w:i w:val="1"/>
          <w:color w:val="151515"/>
          <w:sz w:val="14"/>
          <w:szCs w:val="14"/>
          <w:rtl w:val="0"/>
        </w:rPr>
        <w:t xml:space="preserve">ABAJO Y EMPLEO</w:t>
      </w:r>
      <w:r w:rsidDel="00000000" w:rsidR="00000000" w:rsidRPr="00000000">
        <w:rPr>
          <w:rtl w:val="0"/>
        </w:rPr>
      </w:r>
    </w:p>
    <w:p w:rsidR="00000000" w:rsidDel="00000000" w:rsidP="00000000" w:rsidRDefault="00000000" w:rsidRPr="00000000" w14:paraId="000000FB">
      <w:pPr>
        <w:spacing w:before="65" w:line="378" w:lineRule="auto"/>
        <w:ind w:left="1995" w:right="2084" w:hanging="922"/>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51515"/>
          <w:sz w:val="23"/>
          <w:szCs w:val="23"/>
          <w:rtl w:val="0"/>
        </w:rPr>
        <w:t xml:space="preserve">CONVENIO COLECTIVO DE TRABAJO GENERAL PARA LA ADMINISTRACIÓN  PÚBLICA PROVINCIAL</w:t>
      </w:r>
      <w:r w:rsidDel="00000000" w:rsidR="00000000" w:rsidRPr="00000000">
        <w:rPr>
          <w:rtl w:val="0"/>
        </w:rPr>
      </w:r>
    </w:p>
    <w:p w:rsidR="00000000" w:rsidDel="00000000" w:rsidP="00000000" w:rsidRDefault="00000000" w:rsidRPr="00000000" w14:paraId="000000FC">
      <w:pPr>
        <w:spacing w:line="200" w:lineRule="auto"/>
        <w:jc w:val="left"/>
        <w:rPr>
          <w:sz w:val="20"/>
          <w:szCs w:val="20"/>
        </w:rPr>
      </w:pPr>
      <w:r w:rsidDel="00000000" w:rsidR="00000000" w:rsidRPr="00000000">
        <w:rPr>
          <w:rtl w:val="0"/>
        </w:rPr>
      </w:r>
    </w:p>
    <w:p w:rsidR="00000000" w:rsidDel="00000000" w:rsidP="00000000" w:rsidRDefault="00000000" w:rsidRPr="00000000" w14:paraId="000000FD">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0FE">
      <w:pPr>
        <w:ind w:left="224" w:right="55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51515"/>
          <w:sz w:val="23"/>
          <w:szCs w:val="23"/>
          <w:rtl w:val="0"/>
        </w:rPr>
        <w:t xml:space="preserve">TÍTULO 1 - PRINCIPIOS  GENERALES</w:t>
      </w:r>
      <w:r w:rsidDel="00000000" w:rsidR="00000000" w:rsidRPr="00000000">
        <w:rPr>
          <w:rtl w:val="0"/>
        </w:rPr>
      </w:r>
    </w:p>
    <w:p w:rsidR="00000000" w:rsidDel="00000000" w:rsidP="00000000" w:rsidRDefault="00000000" w:rsidRPr="00000000" w14:paraId="000000FF">
      <w:pPr>
        <w:spacing w:line="200" w:lineRule="auto"/>
        <w:jc w:val="left"/>
        <w:rPr>
          <w:sz w:val="20"/>
          <w:szCs w:val="20"/>
        </w:rPr>
      </w:pPr>
      <w:r w:rsidDel="00000000" w:rsidR="00000000" w:rsidRPr="00000000">
        <w:rPr>
          <w:rtl w:val="0"/>
        </w:rPr>
      </w:r>
    </w:p>
    <w:p w:rsidR="00000000" w:rsidDel="00000000" w:rsidP="00000000" w:rsidRDefault="00000000" w:rsidRPr="00000000" w14:paraId="00000100">
      <w:pPr>
        <w:spacing w:line="200" w:lineRule="auto"/>
        <w:jc w:val="left"/>
        <w:rPr>
          <w:sz w:val="20"/>
          <w:szCs w:val="20"/>
        </w:rPr>
      </w:pPr>
      <w:r w:rsidDel="00000000" w:rsidR="00000000" w:rsidRPr="00000000">
        <w:rPr>
          <w:rtl w:val="0"/>
        </w:rPr>
      </w:r>
    </w:p>
    <w:p w:rsidR="00000000" w:rsidDel="00000000" w:rsidP="00000000" w:rsidRDefault="00000000" w:rsidRPr="00000000" w14:paraId="00000101">
      <w:pPr>
        <w:spacing w:before="17" w:line="240" w:lineRule="auto"/>
        <w:jc w:val="left"/>
        <w:rPr>
          <w:sz w:val="24"/>
          <w:szCs w:val="24"/>
        </w:rPr>
      </w:pPr>
      <w:r w:rsidDel="00000000" w:rsidR="00000000" w:rsidRPr="00000000">
        <w:rPr>
          <w:rtl w:val="0"/>
        </w:rPr>
      </w:r>
    </w:p>
    <w:p w:rsidR="00000000" w:rsidDel="00000000" w:rsidP="00000000" w:rsidRDefault="00000000" w:rsidRPr="00000000" w14:paraId="00000102">
      <w:pPr>
        <w:spacing w:line="375" w:lineRule="auto"/>
        <w:ind w:left="224" w:right="1076" w:firstLine="712.9999999999998"/>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Con el objetivo d</w:t>
      </w:r>
      <w:r w:rsidDel="00000000" w:rsidR="00000000" w:rsidRPr="00000000">
        <w:rPr>
          <w:rFonts w:ascii="Times New Roman" w:cs="Times New Roman" w:eastAsia="Times New Roman" w:hAnsi="Times New Roman"/>
          <w:color w:val="2a2a2a"/>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equilibrar  la relación de los trabajadores </w:t>
      </w:r>
      <w:r w:rsidDel="00000000" w:rsidR="00000000" w:rsidRPr="00000000">
        <w:rPr>
          <w:rFonts w:ascii="Times New Roman" w:cs="Times New Roman" w:eastAsia="Times New Roman" w:hAnsi="Times New Roman"/>
          <w:color w:val="2a2a2a"/>
          <w:sz w:val="23"/>
          <w:szCs w:val="23"/>
          <w:rtl w:val="0"/>
        </w:rPr>
        <w:t xml:space="preserve">y </w:t>
      </w:r>
      <w:r w:rsidDel="00000000" w:rsidR="00000000" w:rsidRPr="00000000">
        <w:rPr>
          <w:rFonts w:ascii="Times New Roman" w:cs="Times New Roman" w:eastAsia="Times New Roman" w:hAnsi="Times New Roman"/>
          <w:color w:val="151515"/>
          <w:sz w:val="23"/>
          <w:szCs w:val="23"/>
          <w:rtl w:val="0"/>
        </w:rPr>
        <w:t xml:space="preserve">la Admini</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tración Públic</w:t>
      </w:r>
      <w:r w:rsidDel="00000000" w:rsidR="00000000" w:rsidRPr="00000000">
        <w:rPr>
          <w:rFonts w:ascii="Times New Roman" w:cs="Times New Roman" w:eastAsia="Times New Roman" w:hAnsi="Times New Roman"/>
          <w:color w:val="2a2a2a"/>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Provincial</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es necesario  definir  los  principios  generales  que  rig</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presente Convenio Colectivo General para la Administración  Pública Provincial:</w:t>
      </w:r>
      <w:r w:rsidDel="00000000" w:rsidR="00000000" w:rsidRPr="00000000">
        <w:rPr>
          <w:rtl w:val="0"/>
        </w:rPr>
      </w:r>
    </w:p>
    <w:p w:rsidR="00000000" w:rsidDel="00000000" w:rsidP="00000000" w:rsidRDefault="00000000" w:rsidRPr="00000000" w14:paraId="00000103">
      <w:pPr>
        <w:spacing w:line="200" w:lineRule="auto"/>
        <w:jc w:val="left"/>
        <w:rPr>
          <w:sz w:val="20"/>
          <w:szCs w:val="20"/>
        </w:rPr>
      </w:pPr>
      <w:r w:rsidDel="00000000" w:rsidR="00000000" w:rsidRPr="00000000">
        <w:rPr>
          <w:rtl w:val="0"/>
        </w:rPr>
      </w:r>
    </w:p>
    <w:p w:rsidR="00000000" w:rsidDel="00000000" w:rsidP="00000000" w:rsidRDefault="00000000" w:rsidRPr="00000000" w14:paraId="00000104">
      <w:pPr>
        <w:spacing w:before="19" w:line="280" w:lineRule="auto"/>
        <w:jc w:val="left"/>
        <w:rPr>
          <w:sz w:val="28"/>
          <w:szCs w:val="28"/>
        </w:rPr>
      </w:pPr>
      <w:r w:rsidDel="00000000" w:rsidR="00000000" w:rsidRPr="00000000">
        <w:rPr>
          <w:rtl w:val="0"/>
        </w:rPr>
      </w:r>
    </w:p>
    <w:p w:rsidR="00000000" w:rsidDel="00000000" w:rsidP="00000000" w:rsidRDefault="00000000" w:rsidRPr="00000000" w14:paraId="00000105">
      <w:pPr>
        <w:spacing w:line="375" w:lineRule="auto"/>
        <w:ind w:left="231" w:right="1069" w:firstLine="21.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1.           </w:t>
      </w:r>
      <w:r w:rsidDel="00000000" w:rsidR="00000000" w:rsidRPr="00000000">
        <w:rPr>
          <w:rFonts w:ascii="Times New Roman" w:cs="Times New Roman" w:eastAsia="Times New Roman" w:hAnsi="Times New Roman"/>
          <w:b w:val="1"/>
          <w:color w:val="151515"/>
          <w:sz w:val="23"/>
          <w:szCs w:val="23"/>
          <w:rtl w:val="0"/>
        </w:rPr>
        <w:t xml:space="preserve">EL PROTECTORIO:  </w:t>
      </w:r>
      <w:r w:rsidDel="00000000" w:rsidR="00000000" w:rsidRPr="00000000">
        <w:rPr>
          <w:rFonts w:ascii="Times New Roman" w:cs="Times New Roman" w:eastAsia="Times New Roman" w:hAnsi="Times New Roman"/>
          <w:color w:val="2a2a2a"/>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El Convenio  Colectivo  General será válido y aplicable </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cuanto contenga normas más favorables a los trabajadores</w:t>
      </w:r>
      <w:r w:rsidDel="00000000" w:rsidR="00000000" w:rsidRPr="00000000">
        <w:rPr>
          <w:rFonts w:ascii="Times New Roman" w:cs="Times New Roman" w:eastAsia="Times New Roman" w:hAnsi="Times New Roman"/>
          <w:color w:val="2a2a2a"/>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que la</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previ</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ta</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en le</w:t>
      </w:r>
      <w:r w:rsidDel="00000000" w:rsidR="00000000" w:rsidRPr="00000000">
        <w:rPr>
          <w:rFonts w:ascii="Times New Roman" w:cs="Times New Roman" w:eastAsia="Times New Roman" w:hAnsi="Times New Roman"/>
          <w:color w:val="2a2a2a"/>
          <w:sz w:val="23"/>
          <w:szCs w:val="23"/>
          <w:rtl w:val="0"/>
        </w:rPr>
        <w:t xml:space="preserve">y</w:t>
      </w:r>
      <w:r w:rsidDel="00000000" w:rsidR="00000000" w:rsidRPr="00000000">
        <w:rPr>
          <w:rFonts w:ascii="Times New Roman" w:cs="Times New Roman" w:eastAsia="Times New Roman" w:hAnsi="Times New Roman"/>
          <w:color w:val="151515"/>
          <w:sz w:val="23"/>
          <w:szCs w:val="23"/>
          <w:rtl w:val="0"/>
        </w:rPr>
        <w:t xml:space="preserve">es </w:t>
      </w:r>
      <w:r w:rsidDel="00000000" w:rsidR="00000000" w:rsidRPr="00000000">
        <w:rPr>
          <w:rFonts w:ascii="Times New Roman" w:cs="Times New Roman" w:eastAsia="Times New Roman" w:hAnsi="Times New Roman"/>
          <w:color w:val="2a2a2a"/>
          <w:sz w:val="23"/>
          <w:szCs w:val="23"/>
          <w:rtl w:val="0"/>
        </w:rPr>
        <w:t xml:space="preserve">y </w:t>
      </w:r>
      <w:r w:rsidDel="00000000" w:rsidR="00000000" w:rsidRPr="00000000">
        <w:rPr>
          <w:rFonts w:ascii="Times New Roman" w:cs="Times New Roman" w:eastAsia="Times New Roman" w:hAnsi="Times New Roman"/>
          <w:color w:val="151515"/>
          <w:sz w:val="23"/>
          <w:szCs w:val="23"/>
          <w:rtl w:val="0"/>
        </w:rPr>
        <w:t xml:space="preserve">normas vigentes y </w:t>
      </w:r>
      <w:r w:rsidDel="00000000" w:rsidR="00000000" w:rsidRPr="00000000">
        <w:rPr>
          <w:rFonts w:ascii="Times New Roman" w:cs="Times New Roman" w:eastAsia="Times New Roman" w:hAnsi="Times New Roman"/>
          <w:color w:val="2a2a2a"/>
          <w:sz w:val="23"/>
          <w:szCs w:val="23"/>
          <w:rtl w:val="0"/>
        </w:rPr>
        <w:t xml:space="preserve">f</w:t>
      </w:r>
      <w:r w:rsidDel="00000000" w:rsidR="00000000" w:rsidRPr="00000000">
        <w:rPr>
          <w:rFonts w:ascii="Times New Roman" w:cs="Times New Roman" w:eastAsia="Times New Roman" w:hAnsi="Times New Roman"/>
          <w:color w:val="151515"/>
          <w:sz w:val="23"/>
          <w:szCs w:val="23"/>
          <w:rtl w:val="0"/>
        </w:rPr>
        <w:t xml:space="preserve">uturas</w:t>
      </w:r>
      <w:r w:rsidDel="00000000" w:rsidR="00000000" w:rsidRPr="00000000">
        <w:rPr>
          <w:rFonts w:ascii="Times New Roman" w:cs="Times New Roman" w:eastAsia="Times New Roman" w:hAnsi="Times New Roman"/>
          <w:color w:val="2a2a2a"/>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Su finalidad es proteger la dignidad de los trabajadores y está dirigido a equilibrar las diferencias preexistentes entre los trabajadores </w:t>
      </w:r>
      <w:r w:rsidDel="00000000" w:rsidR="00000000" w:rsidRPr="00000000">
        <w:rPr>
          <w:rFonts w:ascii="Times New Roman" w:cs="Times New Roman" w:eastAsia="Times New Roman" w:hAnsi="Times New Roman"/>
          <w:color w:val="2a2a2a"/>
          <w:sz w:val="23"/>
          <w:szCs w:val="23"/>
          <w:rtl w:val="0"/>
        </w:rPr>
        <w:t xml:space="preserve">y </w:t>
      </w:r>
      <w:r w:rsidDel="00000000" w:rsidR="00000000" w:rsidRPr="00000000">
        <w:rPr>
          <w:rFonts w:ascii="Times New Roman" w:cs="Times New Roman" w:eastAsia="Times New Roman" w:hAnsi="Times New Roman"/>
          <w:color w:val="151515"/>
          <w:sz w:val="23"/>
          <w:szCs w:val="23"/>
          <w:rtl w:val="0"/>
        </w:rPr>
        <w:t xml:space="preserve">la administración pública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por </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dif</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nte poder de negociación</w:t>
      </w:r>
      <w:r w:rsidDel="00000000" w:rsidR="00000000" w:rsidRPr="00000000">
        <w:rPr>
          <w:rFonts w:ascii="Times New Roman" w:cs="Times New Roman" w:eastAsia="Times New Roman" w:hAnsi="Times New Roman"/>
          <w:color w:val="2a2a2a"/>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w:t>
      </w:r>
      <w:r w:rsidDel="00000000" w:rsidR="00000000" w:rsidRPr="00000000">
        <w:rPr>
          <w:rtl w:val="0"/>
        </w:rPr>
      </w:r>
    </w:p>
    <w:p w:rsidR="00000000" w:rsidDel="00000000" w:rsidP="00000000" w:rsidRDefault="00000000" w:rsidRPr="00000000" w14:paraId="00000106">
      <w:pPr>
        <w:spacing w:line="200" w:lineRule="auto"/>
        <w:jc w:val="left"/>
        <w:rPr>
          <w:sz w:val="20"/>
          <w:szCs w:val="20"/>
        </w:rPr>
      </w:pPr>
      <w:r w:rsidDel="00000000" w:rsidR="00000000" w:rsidRPr="00000000">
        <w:rPr>
          <w:rtl w:val="0"/>
        </w:rPr>
      </w:r>
    </w:p>
    <w:p w:rsidR="00000000" w:rsidDel="00000000" w:rsidP="00000000" w:rsidRDefault="00000000" w:rsidRPr="00000000" w14:paraId="00000107">
      <w:pPr>
        <w:spacing w:before="19" w:line="280" w:lineRule="auto"/>
        <w:jc w:val="left"/>
        <w:rPr>
          <w:sz w:val="28"/>
          <w:szCs w:val="28"/>
        </w:rPr>
      </w:pPr>
      <w:r w:rsidDel="00000000" w:rsidR="00000000" w:rsidRPr="00000000">
        <w:rPr>
          <w:rtl w:val="0"/>
        </w:rPr>
      </w:r>
    </w:p>
    <w:p w:rsidR="00000000" w:rsidDel="00000000" w:rsidP="00000000" w:rsidRDefault="00000000" w:rsidRPr="00000000" w14:paraId="00000108">
      <w:pPr>
        <w:spacing w:line="376" w:lineRule="auto"/>
        <w:ind w:left="231" w:right="106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2</w:t>
      </w:r>
      <w:r w:rsidDel="00000000" w:rsidR="00000000" w:rsidRPr="00000000">
        <w:rPr>
          <w:rFonts w:ascii="Times New Roman" w:cs="Times New Roman" w:eastAsia="Times New Roman" w:hAnsi="Times New Roman"/>
          <w:color w:val="2a2a2a"/>
          <w:sz w:val="23"/>
          <w:szCs w:val="23"/>
          <w:rtl w:val="0"/>
        </w:rPr>
        <w:t xml:space="preserve">.           </w:t>
      </w:r>
      <w:r w:rsidDel="00000000" w:rsidR="00000000" w:rsidRPr="00000000">
        <w:rPr>
          <w:rFonts w:ascii="Times New Roman" w:cs="Times New Roman" w:eastAsia="Times New Roman" w:hAnsi="Times New Roman"/>
          <w:b w:val="1"/>
          <w:color w:val="151515"/>
          <w:sz w:val="23"/>
          <w:szCs w:val="23"/>
          <w:rtl w:val="0"/>
        </w:rPr>
        <w:t xml:space="preserve">IRRENUNCIABILIDAD Y PROGRESIVIDAD: </w:t>
      </w:r>
      <w:r w:rsidDel="00000000" w:rsidR="00000000" w:rsidRPr="00000000">
        <w:rPr>
          <w:rFonts w:ascii="Times New Roman" w:cs="Times New Roman" w:eastAsia="Times New Roman" w:hAnsi="Times New Roman"/>
          <w:color w:val="151515"/>
          <w:sz w:val="23"/>
          <w:szCs w:val="23"/>
          <w:rtl w:val="0"/>
        </w:rPr>
        <w:t xml:space="preserve">"En ningún ca</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 podrán ser aplicados acuerdos posteriores  al dictado de este convenio para desconocer  o reducir los derechos  adquiridos por trabajadores a la fecha de la sanción del presente  con</w:t>
      </w:r>
      <w:r w:rsidDel="00000000" w:rsidR="00000000" w:rsidRPr="00000000">
        <w:rPr>
          <w:rFonts w:ascii="Times New Roman" w:cs="Times New Roman" w:eastAsia="Times New Roman" w:hAnsi="Times New Roman"/>
          <w:color w:val="2a2a2a"/>
          <w:sz w:val="23"/>
          <w:szCs w:val="23"/>
          <w:rtl w:val="0"/>
        </w:rPr>
        <w:t xml:space="preserve">ve</w:t>
      </w:r>
      <w:r w:rsidDel="00000000" w:rsidR="00000000" w:rsidRPr="00000000">
        <w:rPr>
          <w:rFonts w:ascii="Times New Roman" w:cs="Times New Roman" w:eastAsia="Times New Roman" w:hAnsi="Times New Roman"/>
          <w:color w:val="151515"/>
          <w:sz w:val="23"/>
          <w:szCs w:val="23"/>
          <w:rtl w:val="0"/>
        </w:rPr>
        <w:t xml:space="preserve">nio  no pudiendo ser modificados en el futuro en perjuicio de los trabajador</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s</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2a2a2a"/>
          <w:sz w:val="23"/>
          <w:szCs w:val="23"/>
          <w:rtl w:val="0"/>
        </w:rPr>
        <w:t xml:space="preserve">.</w:t>
      </w:r>
      <w:r w:rsidDel="00000000" w:rsidR="00000000" w:rsidRPr="00000000">
        <w:rPr>
          <w:rtl w:val="0"/>
        </w:rPr>
      </w:r>
    </w:p>
    <w:p w:rsidR="00000000" w:rsidDel="00000000" w:rsidP="00000000" w:rsidRDefault="00000000" w:rsidRPr="00000000" w14:paraId="00000109">
      <w:pPr>
        <w:spacing w:line="200" w:lineRule="auto"/>
        <w:jc w:val="left"/>
        <w:rPr>
          <w:sz w:val="20"/>
          <w:szCs w:val="20"/>
        </w:rPr>
      </w:pPr>
      <w:r w:rsidDel="00000000" w:rsidR="00000000" w:rsidRPr="00000000">
        <w:rPr>
          <w:rtl w:val="0"/>
        </w:rPr>
      </w:r>
    </w:p>
    <w:p w:rsidR="00000000" w:rsidDel="00000000" w:rsidP="00000000" w:rsidRDefault="00000000" w:rsidRPr="00000000" w14:paraId="0000010A">
      <w:pPr>
        <w:spacing w:before="3" w:line="280" w:lineRule="auto"/>
        <w:jc w:val="left"/>
        <w:rPr>
          <w:sz w:val="28"/>
          <w:szCs w:val="28"/>
        </w:rPr>
      </w:pPr>
      <w:r w:rsidDel="00000000" w:rsidR="00000000" w:rsidRPr="00000000">
        <w:rPr>
          <w:rtl w:val="0"/>
        </w:rPr>
      </w:r>
    </w:p>
    <w:p w:rsidR="00000000" w:rsidDel="00000000" w:rsidP="00000000" w:rsidRDefault="00000000" w:rsidRPr="00000000" w14:paraId="0000010B">
      <w:pPr>
        <w:spacing w:line="375" w:lineRule="auto"/>
        <w:ind w:left="238" w:right="105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3</w:t>
      </w:r>
      <w:r w:rsidDel="00000000" w:rsidR="00000000" w:rsidRPr="00000000">
        <w:rPr>
          <w:rFonts w:ascii="Times New Roman" w:cs="Times New Roman" w:eastAsia="Times New Roman" w:hAnsi="Times New Roman"/>
          <w:color w:val="2a2a2a"/>
          <w:sz w:val="23"/>
          <w:szCs w:val="23"/>
          <w:rtl w:val="0"/>
        </w:rPr>
        <w:t xml:space="preserve">.           </w:t>
      </w:r>
      <w:r w:rsidDel="00000000" w:rsidR="00000000" w:rsidRPr="00000000">
        <w:rPr>
          <w:rFonts w:ascii="Times New Roman" w:cs="Times New Roman" w:eastAsia="Times New Roman" w:hAnsi="Times New Roman"/>
          <w:b w:val="1"/>
          <w:color w:val="151515"/>
          <w:sz w:val="23"/>
          <w:szCs w:val="23"/>
          <w:rtl w:val="0"/>
        </w:rPr>
        <w:t xml:space="preserve">BUENA FE: </w:t>
      </w:r>
      <w:r w:rsidDel="00000000" w:rsidR="00000000" w:rsidRPr="00000000">
        <w:rPr>
          <w:rFonts w:ascii="Times New Roman" w:cs="Times New Roman" w:eastAsia="Times New Roman" w:hAnsi="Times New Roman"/>
          <w:color w:val="2a2a2a"/>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Las parte</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se comprometen a negociar de buena fe</w:t>
      </w:r>
      <w:r w:rsidDel="00000000" w:rsidR="00000000" w:rsidRPr="00000000">
        <w:rPr>
          <w:rFonts w:ascii="Times New Roman" w:cs="Times New Roman" w:eastAsia="Times New Roman" w:hAnsi="Times New Roman"/>
          <w:color w:val="2a2a2a"/>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cumpliendo lo</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principios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establecidos en la Ley Provincial N</w:t>
      </w:r>
      <w:r w:rsidDel="00000000" w:rsidR="00000000" w:rsidRPr="00000000">
        <w:rPr>
          <w:rFonts w:ascii="Times New Roman" w:cs="Times New Roman" w:eastAsia="Times New Roman" w:hAnsi="Times New Roman"/>
          <w:color w:val="2a2a2a"/>
          <w:sz w:val="23"/>
          <w:szCs w:val="23"/>
          <w:rtl w:val="0"/>
        </w:rPr>
        <w:t xml:space="preserve">º </w:t>
      </w:r>
      <w:r w:rsidDel="00000000" w:rsidR="00000000" w:rsidRPr="00000000">
        <w:rPr>
          <w:rFonts w:ascii="Times New Roman" w:cs="Times New Roman" w:eastAsia="Times New Roman" w:hAnsi="Times New Roman"/>
          <w:color w:val="151515"/>
          <w:sz w:val="23"/>
          <w:szCs w:val="23"/>
          <w:rtl w:val="0"/>
        </w:rPr>
        <w:t xml:space="preserve">113 </w:t>
      </w:r>
      <w:r w:rsidDel="00000000" w:rsidR="00000000" w:rsidRPr="00000000">
        <w:rPr>
          <w:rFonts w:ascii="Times New Roman" w:cs="Times New Roman" w:eastAsia="Times New Roman" w:hAnsi="Times New Roman"/>
          <w:color w:val="2a2a2a"/>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Determinación  de mecanismos de negociación   colectiva  para  fijar  condiciones   de  trabajo</w:t>
      </w:r>
      <w:r w:rsidDel="00000000" w:rsidR="00000000" w:rsidRPr="00000000">
        <w:rPr>
          <w:rFonts w:ascii="Times New Roman" w:cs="Times New Roman" w:eastAsia="Times New Roman" w:hAnsi="Times New Roman"/>
          <w:color w:val="2a2a2a"/>
          <w:sz w:val="23"/>
          <w:szCs w:val="23"/>
          <w:rtl w:val="0"/>
        </w:rPr>
        <w:t xml:space="preserve">,  e</w:t>
      </w:r>
      <w:r w:rsidDel="00000000" w:rsidR="00000000" w:rsidRPr="00000000">
        <w:rPr>
          <w:rFonts w:ascii="Times New Roman" w:cs="Times New Roman" w:eastAsia="Times New Roman" w:hAnsi="Times New Roman"/>
          <w:color w:val="151515"/>
          <w:sz w:val="23"/>
          <w:szCs w:val="23"/>
          <w:rtl w:val="0"/>
        </w:rPr>
        <w:t xml:space="preserve">mpleo  y  relaciones   </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ntre empl</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adores  </w:t>
      </w:r>
      <w:r w:rsidDel="00000000" w:rsidR="00000000" w:rsidRPr="00000000">
        <w:rPr>
          <w:rFonts w:ascii="Times New Roman" w:cs="Times New Roman" w:eastAsia="Times New Roman" w:hAnsi="Times New Roman"/>
          <w:color w:val="2a2a2a"/>
          <w:sz w:val="23"/>
          <w:szCs w:val="23"/>
          <w:rtl w:val="0"/>
        </w:rPr>
        <w:t xml:space="preserve">y </w:t>
      </w:r>
      <w:r w:rsidDel="00000000" w:rsidR="00000000" w:rsidRPr="00000000">
        <w:rPr>
          <w:rFonts w:ascii="Times New Roman" w:cs="Times New Roman" w:eastAsia="Times New Roman" w:hAnsi="Times New Roman"/>
          <w:color w:val="151515"/>
          <w:sz w:val="23"/>
          <w:szCs w:val="23"/>
          <w:rtl w:val="0"/>
        </w:rPr>
        <w:t xml:space="preserve">trabajadores</w:t>
      </w:r>
      <w:r w:rsidDel="00000000" w:rsidR="00000000" w:rsidRPr="00000000">
        <w:rPr>
          <w:rFonts w:ascii="Times New Roman" w:cs="Times New Roman" w:eastAsia="Times New Roman" w:hAnsi="Times New Roman"/>
          <w:color w:val="2a2a2a"/>
          <w:sz w:val="23"/>
          <w:szCs w:val="23"/>
          <w:rtl w:val="0"/>
        </w:rPr>
        <w:t xml:space="preserve">"</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garanti</w:t>
      </w:r>
      <w:r w:rsidDel="00000000" w:rsidR="00000000" w:rsidRPr="00000000">
        <w:rPr>
          <w:rFonts w:ascii="Times New Roman" w:cs="Times New Roman" w:eastAsia="Times New Roman" w:hAnsi="Times New Roman"/>
          <w:color w:val="2a2a2a"/>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ando  la concurrencia  a las r</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union</w:t>
      </w:r>
      <w:r w:rsidDel="00000000" w:rsidR="00000000" w:rsidRPr="00000000">
        <w:rPr>
          <w:rFonts w:ascii="Times New Roman" w:cs="Times New Roman" w:eastAsia="Times New Roman" w:hAnsi="Times New Roman"/>
          <w:color w:val="2a2a2a"/>
          <w:sz w:val="23"/>
          <w:szCs w:val="23"/>
          <w:rtl w:val="0"/>
        </w:rPr>
        <w:t xml:space="preserve">es  </w:t>
      </w:r>
      <w:r w:rsidDel="00000000" w:rsidR="00000000" w:rsidRPr="00000000">
        <w:rPr>
          <w:rFonts w:ascii="Times New Roman" w:cs="Times New Roman" w:eastAsia="Times New Roman" w:hAnsi="Times New Roman"/>
          <w:color w:val="151515"/>
          <w:sz w:val="23"/>
          <w:szCs w:val="23"/>
          <w:rtl w:val="0"/>
        </w:rPr>
        <w:t xml:space="preserve">concertada</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designando  negociadores   con  mandato  suficiente</w:t>
      </w:r>
      <w:r w:rsidDel="00000000" w:rsidR="00000000" w:rsidRPr="00000000">
        <w:rPr>
          <w:rFonts w:ascii="Times New Roman" w:cs="Times New Roman" w:eastAsia="Times New Roman" w:hAnsi="Times New Roman"/>
          <w:color w:val="2a2a2a"/>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proveyendo  a  la  otra  parte  de  la información necesaria en cada uno de los temas  abordado</w:t>
      </w:r>
      <w:r w:rsidDel="00000000" w:rsidR="00000000" w:rsidRPr="00000000">
        <w:rPr>
          <w:rFonts w:ascii="Times New Roman" w:cs="Times New Roman" w:eastAsia="Times New Roman" w:hAnsi="Times New Roman"/>
          <w:color w:val="2a2a2a"/>
          <w:sz w:val="23"/>
          <w:szCs w:val="23"/>
          <w:rtl w:val="0"/>
        </w:rPr>
        <w:t xml:space="preserve">s  y </w:t>
      </w:r>
      <w:r w:rsidDel="00000000" w:rsidR="00000000" w:rsidRPr="00000000">
        <w:rPr>
          <w:rFonts w:ascii="Times New Roman" w:cs="Times New Roman" w:eastAsia="Times New Roman" w:hAnsi="Times New Roman"/>
          <w:color w:val="151515"/>
          <w:sz w:val="23"/>
          <w:szCs w:val="23"/>
          <w:rtl w:val="0"/>
        </w:rPr>
        <w:t xml:space="preserve">acompañand</w:t>
      </w:r>
      <w:r w:rsidDel="00000000" w:rsidR="00000000" w:rsidRPr="00000000">
        <w:rPr>
          <w:rFonts w:ascii="Times New Roman" w:cs="Times New Roman" w:eastAsia="Times New Roman" w:hAnsi="Times New Roman"/>
          <w:color w:val="2a2a2a"/>
          <w:sz w:val="23"/>
          <w:szCs w:val="23"/>
          <w:rtl w:val="0"/>
        </w:rPr>
        <w:t xml:space="preserve">o  </w:t>
      </w:r>
      <w:r w:rsidDel="00000000" w:rsidR="00000000" w:rsidRPr="00000000">
        <w:rPr>
          <w:rFonts w:ascii="Times New Roman" w:cs="Times New Roman" w:eastAsia="Times New Roman" w:hAnsi="Times New Roman"/>
          <w:color w:val="151515"/>
          <w:sz w:val="23"/>
          <w:szCs w:val="23"/>
          <w:rtl w:val="0"/>
        </w:rPr>
        <w:t xml:space="preserve">propue</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ta</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adecuada</w:t>
      </w:r>
      <w:r w:rsidDel="00000000" w:rsidR="00000000" w:rsidRPr="00000000">
        <w:rPr>
          <w:rFonts w:ascii="Times New Roman" w:cs="Times New Roman" w:eastAsia="Times New Roman" w:hAnsi="Times New Roman"/>
          <w:color w:val="2a2a2a"/>
          <w:sz w:val="23"/>
          <w:szCs w:val="23"/>
          <w:rtl w:val="0"/>
        </w:rPr>
        <w:t xml:space="preserve">s y </w:t>
      </w:r>
      <w:r w:rsidDel="00000000" w:rsidR="00000000" w:rsidRPr="00000000">
        <w:rPr>
          <w:rFonts w:ascii="Times New Roman" w:cs="Times New Roman" w:eastAsia="Times New Roman" w:hAnsi="Times New Roman"/>
          <w:color w:val="151515"/>
          <w:sz w:val="23"/>
          <w:szCs w:val="23"/>
          <w:rtl w:val="0"/>
        </w:rPr>
        <w:t xml:space="preserve">fundadas por </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scrito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con el fin de arribar a un acuerdo equitativo </w:t>
      </w:r>
      <w:r w:rsidDel="00000000" w:rsidR="00000000" w:rsidRPr="00000000">
        <w:rPr>
          <w:rFonts w:ascii="Times New Roman" w:cs="Times New Roman" w:eastAsia="Times New Roman" w:hAnsi="Times New Roman"/>
          <w:color w:val="2a2a2a"/>
          <w:sz w:val="23"/>
          <w:szCs w:val="23"/>
          <w:rtl w:val="0"/>
        </w:rPr>
        <w:t xml:space="preserve">y </w:t>
      </w:r>
      <w:r w:rsidDel="00000000" w:rsidR="00000000" w:rsidRPr="00000000">
        <w:rPr>
          <w:rFonts w:ascii="Times New Roman" w:cs="Times New Roman" w:eastAsia="Times New Roman" w:hAnsi="Times New Roman"/>
          <w:color w:val="151515"/>
          <w:sz w:val="23"/>
          <w:szCs w:val="23"/>
          <w:rtl w:val="0"/>
        </w:rPr>
        <w:t xml:space="preserve">ju</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to</w:t>
      </w:r>
      <w:r w:rsidDel="00000000" w:rsidR="00000000" w:rsidRPr="00000000">
        <w:rPr>
          <w:rFonts w:ascii="Times New Roman" w:cs="Times New Roman" w:eastAsia="Times New Roman" w:hAnsi="Times New Roman"/>
          <w:color w:val="2a2a2a"/>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w:t>
      </w:r>
      <w:r w:rsidDel="00000000" w:rsidR="00000000" w:rsidRPr="00000000">
        <w:rPr>
          <w:rtl w:val="0"/>
        </w:rPr>
      </w:r>
    </w:p>
    <w:p w:rsidR="00000000" w:rsidDel="00000000" w:rsidP="00000000" w:rsidRDefault="00000000" w:rsidRPr="00000000" w14:paraId="0000010C">
      <w:pPr>
        <w:spacing w:line="200" w:lineRule="auto"/>
        <w:jc w:val="left"/>
        <w:rPr>
          <w:sz w:val="20"/>
          <w:szCs w:val="20"/>
        </w:rPr>
      </w:pPr>
      <w:r w:rsidDel="00000000" w:rsidR="00000000" w:rsidRPr="00000000">
        <w:rPr>
          <w:rtl w:val="0"/>
        </w:rPr>
      </w:r>
    </w:p>
    <w:p w:rsidR="00000000" w:rsidDel="00000000" w:rsidP="00000000" w:rsidRDefault="00000000" w:rsidRPr="00000000" w14:paraId="0000010D">
      <w:pPr>
        <w:spacing w:before="3" w:line="280" w:lineRule="auto"/>
        <w:jc w:val="left"/>
        <w:rPr>
          <w:sz w:val="28"/>
          <w:szCs w:val="28"/>
        </w:rPr>
      </w:pPr>
      <w:r w:rsidDel="00000000" w:rsidR="00000000" w:rsidRPr="00000000">
        <w:rPr>
          <w:rtl w:val="0"/>
        </w:rPr>
      </w:r>
    </w:p>
    <w:p w:rsidR="00000000" w:rsidDel="00000000" w:rsidP="00000000" w:rsidRDefault="00000000" w:rsidRPr="00000000" w14:paraId="0000010E">
      <w:pPr>
        <w:spacing w:line="373" w:lineRule="auto"/>
        <w:ind w:left="246" w:right="104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51515"/>
          <w:sz w:val="27"/>
          <w:szCs w:val="27"/>
          <w:rtl w:val="0"/>
        </w:rPr>
        <w:t xml:space="preserve">4.        NO DISCRIMINACIÓN  E IGUALDAD DE TRATO: </w:t>
      </w:r>
      <w:r w:rsidDel="00000000" w:rsidR="00000000" w:rsidRPr="00000000">
        <w:rPr>
          <w:rFonts w:ascii="Times New Roman" w:cs="Times New Roman" w:eastAsia="Times New Roman" w:hAnsi="Times New Roman"/>
          <w:color w:val="151515"/>
          <w:sz w:val="27"/>
          <w:szCs w:val="27"/>
          <w:rtl w:val="0"/>
        </w:rPr>
        <w:t xml:space="preserve">"Velar por el buen clima </w:t>
      </w:r>
      <w:r w:rsidDel="00000000" w:rsidR="00000000" w:rsidRPr="00000000">
        <w:rPr>
          <w:rFonts w:ascii="Times New Roman" w:cs="Times New Roman" w:eastAsia="Times New Roman" w:hAnsi="Times New Roman"/>
          <w:color w:val="151515"/>
          <w:sz w:val="23"/>
          <w:szCs w:val="23"/>
          <w:rtl w:val="0"/>
        </w:rPr>
        <w:t xml:space="preserve">de tr</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bajo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absteniéndo</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y</w:t>
      </w:r>
      <w:r w:rsidDel="00000000" w:rsidR="00000000" w:rsidRPr="00000000">
        <w:rPr>
          <w:rFonts w:ascii="Times New Roman" w:cs="Times New Roman" w:eastAsia="Times New Roman" w:hAnsi="Times New Roman"/>
          <w:color w:val="2a2a2a"/>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o haci</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ndo cesar</w:t>
      </w:r>
      <w:r w:rsidDel="00000000" w:rsidR="00000000" w:rsidRPr="00000000">
        <w:rPr>
          <w:rFonts w:ascii="Times New Roman" w:cs="Times New Roman" w:eastAsia="Times New Roman" w:hAnsi="Times New Roman"/>
          <w:color w:val="2a2a2a"/>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cualquier hecho de di</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criminación</w:t>
      </w:r>
      <w:r w:rsidDel="00000000" w:rsidR="00000000" w:rsidRPr="00000000">
        <w:rPr>
          <w:rFonts w:ascii="Times New Roman" w:cs="Times New Roman" w:eastAsia="Times New Roman" w:hAnsi="Times New Roman"/>
          <w:color w:val="2a2a2a"/>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violencia y</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o aco</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 de cualquier índole mediante el uso del cargo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autoridad</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influencia o apariencia d</w:t>
      </w:r>
      <w:r w:rsidDel="00000000" w:rsidR="00000000" w:rsidRPr="00000000">
        <w:rPr>
          <w:rFonts w:ascii="Times New Roman" w:cs="Times New Roman" w:eastAsia="Times New Roman" w:hAnsi="Times New Roman"/>
          <w:color w:val="2a2a2a"/>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influencia</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2a2a2a"/>
          <w:sz w:val="23"/>
          <w:szCs w:val="23"/>
          <w:rtl w:val="0"/>
        </w:rPr>
        <w:t xml:space="preserve">.</w:t>
      </w:r>
      <w:r w:rsidDel="00000000" w:rsidR="00000000" w:rsidRPr="00000000">
        <w:rPr>
          <w:rtl w:val="0"/>
        </w:rPr>
      </w:r>
    </w:p>
    <w:p w:rsidR="00000000" w:rsidDel="00000000" w:rsidP="00000000" w:rsidRDefault="00000000" w:rsidRPr="00000000" w14:paraId="0000010F">
      <w:pPr>
        <w:spacing w:before="5" w:line="140" w:lineRule="auto"/>
        <w:jc w:val="left"/>
        <w:rPr>
          <w:sz w:val="14"/>
          <w:szCs w:val="14"/>
        </w:rPr>
      </w:pPr>
      <w:r w:rsidDel="00000000" w:rsidR="00000000" w:rsidRPr="00000000">
        <w:rPr>
          <w:rtl w:val="0"/>
        </w:rPr>
      </w:r>
    </w:p>
    <w:p w:rsidR="00000000" w:rsidDel="00000000" w:rsidP="00000000" w:rsidRDefault="00000000" w:rsidRPr="00000000" w14:paraId="00000110">
      <w:pPr>
        <w:spacing w:line="200" w:lineRule="auto"/>
        <w:jc w:val="left"/>
        <w:rPr>
          <w:sz w:val="20"/>
          <w:szCs w:val="20"/>
        </w:rPr>
      </w:pPr>
      <w:r w:rsidDel="00000000" w:rsidR="00000000" w:rsidRPr="00000000">
        <w:rPr>
          <w:rtl w:val="0"/>
        </w:rPr>
      </w:r>
    </w:p>
    <w:p w:rsidR="00000000" w:rsidDel="00000000" w:rsidP="00000000" w:rsidRDefault="00000000" w:rsidRPr="00000000" w14:paraId="00000111">
      <w:pPr>
        <w:spacing w:line="200" w:lineRule="auto"/>
        <w:jc w:val="left"/>
        <w:rPr>
          <w:sz w:val="20"/>
          <w:szCs w:val="20"/>
        </w:rPr>
      </w:pPr>
      <w:r w:rsidDel="00000000" w:rsidR="00000000" w:rsidRPr="00000000">
        <w:rPr>
          <w:rtl w:val="0"/>
        </w:rPr>
      </w:r>
    </w:p>
    <w:p w:rsidR="00000000" w:rsidDel="00000000" w:rsidP="00000000" w:rsidRDefault="00000000" w:rsidRPr="00000000" w14:paraId="00000112">
      <w:pPr>
        <w:spacing w:line="200" w:lineRule="auto"/>
        <w:jc w:val="left"/>
        <w:rPr>
          <w:sz w:val="20"/>
          <w:szCs w:val="20"/>
        </w:rPr>
      </w:pPr>
      <w:r w:rsidDel="00000000" w:rsidR="00000000" w:rsidRPr="00000000">
        <w:rPr>
          <w:rtl w:val="0"/>
        </w:rPr>
      </w:r>
    </w:p>
    <w:p w:rsidR="00000000" w:rsidDel="00000000" w:rsidP="00000000" w:rsidRDefault="00000000" w:rsidRPr="00000000" w14:paraId="00000113">
      <w:pPr>
        <w:spacing w:line="375" w:lineRule="auto"/>
        <w:ind w:left="260" w:right="1048" w:firstLine="0"/>
        <w:jc w:val="both"/>
        <w:rPr>
          <w:rFonts w:ascii="Times New Roman" w:cs="Times New Roman" w:eastAsia="Times New Roman" w:hAnsi="Times New Roman"/>
          <w:sz w:val="23"/>
          <w:szCs w:val="23"/>
        </w:rPr>
        <w:sectPr>
          <w:footerReference r:id="rId8" w:type="default"/>
          <w:type w:val="nextPage"/>
          <w:pgSz w:h="20160" w:w="12240" w:orient="portrait"/>
          <w:pgMar w:bottom="280" w:top="340" w:left="1540" w:right="720" w:header="0" w:footer="1318"/>
          <w:pgNumType w:start="3"/>
        </w:sectPr>
      </w:pPr>
      <w:r w:rsidDel="00000000" w:rsidR="00000000" w:rsidRPr="00000000">
        <w:rPr>
          <w:rFonts w:ascii="Times New Roman" w:cs="Times New Roman" w:eastAsia="Times New Roman" w:hAnsi="Times New Roman"/>
          <w:color w:val="151515"/>
          <w:sz w:val="23"/>
          <w:szCs w:val="23"/>
          <w:rtl w:val="0"/>
        </w:rPr>
        <w:t xml:space="preserve">5</w:t>
      </w:r>
      <w:r w:rsidDel="00000000" w:rsidR="00000000" w:rsidRPr="00000000">
        <w:rPr>
          <w:rFonts w:ascii="Times New Roman" w:cs="Times New Roman" w:eastAsia="Times New Roman" w:hAnsi="Times New Roman"/>
          <w:color w:val="2a2a2a"/>
          <w:sz w:val="23"/>
          <w:szCs w:val="23"/>
          <w:rtl w:val="0"/>
        </w:rPr>
        <w:t xml:space="preserve">.            </w:t>
      </w:r>
      <w:r w:rsidDel="00000000" w:rsidR="00000000" w:rsidRPr="00000000">
        <w:rPr>
          <w:rFonts w:ascii="Times New Roman" w:cs="Times New Roman" w:eastAsia="Times New Roman" w:hAnsi="Times New Roman"/>
          <w:b w:val="1"/>
          <w:color w:val="151515"/>
          <w:sz w:val="23"/>
          <w:szCs w:val="23"/>
          <w:rtl w:val="0"/>
        </w:rPr>
        <w:t xml:space="preserve">PRINCIPIO  DE EQUIDAD: </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Dispensara  todo</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los tr</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bajadores i</w:t>
      </w:r>
      <w:r w:rsidDel="00000000" w:rsidR="00000000" w:rsidRPr="00000000">
        <w:rPr>
          <w:rFonts w:ascii="Times New Roman" w:cs="Times New Roman" w:eastAsia="Times New Roman" w:hAnsi="Times New Roman"/>
          <w:color w:val="2a2a2a"/>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ual trato </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idéntica</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situacione</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 Garanti</w:t>
      </w:r>
      <w:r w:rsidDel="00000000" w:rsidR="00000000" w:rsidRPr="00000000">
        <w:rPr>
          <w:rFonts w:ascii="Times New Roman" w:cs="Times New Roman" w:eastAsia="Times New Roman" w:hAnsi="Times New Roman"/>
          <w:color w:val="2a2a2a"/>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ar la p</w:t>
      </w:r>
      <w:r w:rsidDel="00000000" w:rsidR="00000000" w:rsidRPr="00000000">
        <w:rPr>
          <w:rFonts w:ascii="Times New Roman" w:cs="Times New Roman" w:eastAsia="Times New Roman" w:hAnsi="Times New Roman"/>
          <w:color w:val="2a2a2a"/>
          <w:sz w:val="23"/>
          <w:szCs w:val="23"/>
          <w:rtl w:val="0"/>
        </w:rPr>
        <w:t xml:space="preserve">r</w:t>
      </w:r>
      <w:r w:rsidDel="00000000" w:rsidR="00000000" w:rsidRPr="00000000">
        <w:rPr>
          <w:rFonts w:ascii="Times New Roman" w:cs="Times New Roman" w:eastAsia="Times New Roman" w:hAnsi="Times New Roman"/>
          <w:color w:val="151515"/>
          <w:sz w:val="23"/>
          <w:szCs w:val="23"/>
          <w:rtl w:val="0"/>
        </w:rPr>
        <w:t xml:space="preserve">omoción profe</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ional y la formación en el trabajo en condiciones igualitari</w:t>
      </w:r>
      <w:r w:rsidDel="00000000" w:rsidR="00000000" w:rsidRPr="00000000">
        <w:rPr>
          <w:rFonts w:ascii="Times New Roman" w:cs="Times New Roman" w:eastAsia="Times New Roman" w:hAnsi="Times New Roman"/>
          <w:color w:val="2a2a2a"/>
          <w:sz w:val="23"/>
          <w:szCs w:val="23"/>
          <w:rtl w:val="0"/>
        </w:rPr>
        <w:t xml:space="preserve">as </w:t>
      </w:r>
      <w:r w:rsidDel="00000000" w:rsidR="00000000" w:rsidRPr="00000000">
        <w:rPr>
          <w:rFonts w:ascii="Times New Roman" w:cs="Times New Roman" w:eastAsia="Times New Roman" w:hAnsi="Times New Roman"/>
          <w:color w:val="151515"/>
          <w:sz w:val="23"/>
          <w:szCs w:val="23"/>
          <w:rtl w:val="0"/>
        </w:rPr>
        <w:t xml:space="preserve">de acceso </w:t>
      </w:r>
      <w:r w:rsidDel="00000000" w:rsidR="00000000" w:rsidRPr="00000000">
        <w:rPr>
          <w:rFonts w:ascii="Times New Roman" w:cs="Times New Roman" w:eastAsia="Times New Roman" w:hAnsi="Times New Roman"/>
          <w:color w:val="2a2a2a"/>
          <w:sz w:val="23"/>
          <w:szCs w:val="23"/>
          <w:rtl w:val="0"/>
        </w:rPr>
        <w:t xml:space="preserve">y </w:t>
      </w:r>
      <w:r w:rsidDel="00000000" w:rsidR="00000000" w:rsidRPr="00000000">
        <w:rPr>
          <w:rFonts w:ascii="Times New Roman" w:cs="Times New Roman" w:eastAsia="Times New Roman" w:hAnsi="Times New Roman"/>
          <w:color w:val="151515"/>
          <w:sz w:val="23"/>
          <w:szCs w:val="23"/>
          <w:rtl w:val="0"/>
        </w:rPr>
        <w:t xml:space="preserve">trato</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w:t>
      </w:r>
      <w:r w:rsidDel="00000000" w:rsidR="00000000" w:rsidRPr="00000000">
        <w:rPr>
          <w:rtl w:val="0"/>
        </w:rPr>
      </w:r>
    </w:p>
    <w:p w:rsidR="00000000" w:rsidDel="00000000" w:rsidP="00000000" w:rsidRDefault="00000000" w:rsidRPr="00000000" w14:paraId="00000114">
      <w:pPr>
        <w:spacing w:before="56" w:lineRule="auto"/>
        <w:ind w:right="105"/>
        <w:jc w:val="right"/>
        <w:rPr>
          <w:rFonts w:ascii="Times New Roman" w:cs="Times New Roman" w:eastAsia="Times New Roman" w:hAnsi="Times New Roman"/>
          <w:sz w:val="43"/>
          <w:szCs w:val="43"/>
        </w:rPr>
      </w:pPr>
      <w:r w:rsidDel="00000000" w:rsidR="00000000" w:rsidRPr="00000000">
        <w:rPr>
          <w:rFonts w:ascii="Times New Roman" w:cs="Times New Roman" w:eastAsia="Times New Roman" w:hAnsi="Times New Roman"/>
          <w:b w:val="1"/>
          <w:color w:val="454545"/>
          <w:sz w:val="43"/>
          <w:szCs w:val="43"/>
          <w:rtl w:val="0"/>
        </w:rPr>
        <w:t xml:space="preserve">4</w:t>
      </w:r>
      <w:r w:rsidDel="00000000" w:rsidR="00000000" w:rsidRPr="00000000">
        <w:rPr>
          <w:rFonts w:ascii="Times New Roman" w:cs="Times New Roman" w:eastAsia="Times New Roman" w:hAnsi="Times New Roman"/>
          <w:b w:val="1"/>
          <w:color w:val="626263"/>
          <w:sz w:val="43"/>
          <w:szCs w:val="43"/>
          <w:rtl w:val="0"/>
        </w:rPr>
        <w:t xml:space="preserve">25   2</w:t>
      </w:r>
      <w:r w:rsidDel="00000000" w:rsidR="00000000" w:rsidRPr="00000000">
        <w:rPr>
          <w:rFonts w:ascii="Times New Roman" w:cs="Times New Roman" w:eastAsia="Times New Roman" w:hAnsi="Times New Roman"/>
          <w:b w:val="1"/>
          <w:color w:val="454545"/>
          <w:sz w:val="43"/>
          <w:szCs w:val="43"/>
          <w:rtl w:val="0"/>
        </w:rPr>
        <w:t xml:space="preserve">2</w:t>
      </w:r>
      <w:r w:rsidDel="00000000" w:rsidR="00000000" w:rsidRPr="00000000">
        <w:rPr>
          <w:rtl w:val="0"/>
        </w:rPr>
      </w:r>
    </w:p>
    <w:p w:rsidR="00000000" w:rsidDel="00000000" w:rsidP="00000000" w:rsidRDefault="00000000" w:rsidRPr="00000000" w14:paraId="00000115">
      <w:pPr>
        <w:spacing w:line="200" w:lineRule="auto"/>
        <w:ind w:left="5273" w:firstLine="0"/>
        <w:jc w:val="left"/>
        <w:rPr>
          <w:rFonts w:ascii="Arial" w:cs="Arial" w:eastAsia="Arial" w:hAnsi="Arial"/>
          <w:sz w:val="14"/>
          <w:szCs w:val="14"/>
        </w:rPr>
      </w:pPr>
      <w:r w:rsidDel="00000000" w:rsidR="00000000" w:rsidRPr="00000000">
        <w:rPr>
          <w:rFonts w:ascii="Arial" w:cs="Arial" w:eastAsia="Arial" w:hAnsi="Arial"/>
          <w:b w:val="1"/>
          <w:color w:val="151515"/>
          <w:sz w:val="10"/>
          <w:szCs w:val="10"/>
          <w:vertAlign w:val="superscript"/>
          <w:rtl w:val="0"/>
        </w:rPr>
        <w:t xml:space="preserve">11</w:t>
      </w:r>
      <w:r w:rsidDel="00000000" w:rsidR="00000000" w:rsidRPr="00000000">
        <w:rPr>
          <w:rFonts w:ascii="Arial" w:cs="Arial" w:eastAsia="Arial" w:hAnsi="Arial"/>
          <w:b w:val="1"/>
          <w:color w:val="151515"/>
          <w:sz w:val="14"/>
          <w:szCs w:val="14"/>
          <w:vertAlign w:val="baseline"/>
          <w:rtl w:val="0"/>
        </w:rPr>
        <w:t xml:space="preserve">2022 - </w:t>
      </w:r>
      <w:r w:rsidDel="00000000" w:rsidR="00000000" w:rsidRPr="00000000">
        <w:rPr>
          <w:rFonts w:ascii="Arial" w:cs="Arial" w:eastAsia="Arial" w:hAnsi="Arial"/>
          <w:b w:val="1"/>
          <w:color w:val="2b2b2b"/>
          <w:sz w:val="14"/>
          <w:szCs w:val="14"/>
          <w:vertAlign w:val="baseline"/>
          <w:rtl w:val="0"/>
        </w:rPr>
        <w:t xml:space="preserve">4</w:t>
      </w:r>
      <w:r w:rsidDel="00000000" w:rsidR="00000000" w:rsidRPr="00000000">
        <w:rPr>
          <w:rFonts w:ascii="Arial" w:cs="Arial" w:eastAsia="Arial" w:hAnsi="Arial"/>
          <w:b w:val="1"/>
          <w:color w:val="151515"/>
          <w:sz w:val="14"/>
          <w:szCs w:val="14"/>
          <w:vertAlign w:val="baseline"/>
          <w:rtl w:val="0"/>
        </w:rPr>
        <w:t xml:space="preserve">0</w:t>
      </w:r>
      <w:r w:rsidDel="00000000" w:rsidR="00000000" w:rsidRPr="00000000">
        <w:rPr>
          <w:rFonts w:ascii="Malgun Gothic" w:cs="Malgun Gothic" w:eastAsia="Malgun Gothic" w:hAnsi="Malgun Gothic"/>
          <w:color w:val="2b2b2b"/>
          <w:sz w:val="14"/>
          <w:szCs w:val="14"/>
          <w:vertAlign w:val="baseline"/>
          <w:rtl w:val="0"/>
        </w:rPr>
        <w:t xml:space="preserve">� </w:t>
      </w:r>
      <w:r w:rsidDel="00000000" w:rsidR="00000000" w:rsidRPr="00000000">
        <w:rPr>
          <w:rFonts w:ascii="Arial" w:cs="Arial" w:eastAsia="Arial" w:hAnsi="Arial"/>
          <w:b w:val="1"/>
          <w:color w:val="151515"/>
          <w:sz w:val="14"/>
          <w:szCs w:val="14"/>
          <w:vertAlign w:val="baseline"/>
          <w:rtl w:val="0"/>
        </w:rPr>
        <w:t xml:space="preserve">ANIVERSAR</w:t>
      </w:r>
      <w:r w:rsidDel="00000000" w:rsidR="00000000" w:rsidRPr="00000000">
        <w:rPr>
          <w:rFonts w:ascii="Arial" w:cs="Arial" w:eastAsia="Arial" w:hAnsi="Arial"/>
          <w:b w:val="1"/>
          <w:color w:val="2b2b2b"/>
          <w:sz w:val="14"/>
          <w:szCs w:val="14"/>
          <w:vertAlign w:val="baseline"/>
          <w:rtl w:val="0"/>
        </w:rPr>
        <w:t xml:space="preserve">I</w:t>
      </w:r>
      <w:r w:rsidDel="00000000" w:rsidR="00000000" w:rsidRPr="00000000">
        <w:rPr>
          <w:rFonts w:ascii="Arial" w:cs="Arial" w:eastAsia="Arial" w:hAnsi="Arial"/>
          <w:b w:val="1"/>
          <w:color w:val="151515"/>
          <w:sz w:val="14"/>
          <w:szCs w:val="14"/>
          <w:vertAlign w:val="baseline"/>
          <w:rtl w:val="0"/>
        </w:rPr>
        <w:t xml:space="preserve">O DE LA GESTA  HERO</w:t>
      </w:r>
      <w:r w:rsidDel="00000000" w:rsidR="00000000" w:rsidRPr="00000000">
        <w:rPr>
          <w:rFonts w:ascii="Arial" w:cs="Arial" w:eastAsia="Arial" w:hAnsi="Arial"/>
          <w:b w:val="1"/>
          <w:color w:val="454545"/>
          <w:sz w:val="14"/>
          <w:szCs w:val="14"/>
          <w:vertAlign w:val="baseline"/>
          <w:rtl w:val="0"/>
        </w:rPr>
        <w:t xml:space="preserve">I</w:t>
      </w:r>
      <w:r w:rsidDel="00000000" w:rsidR="00000000" w:rsidRPr="00000000">
        <w:rPr>
          <w:rFonts w:ascii="Arial" w:cs="Arial" w:eastAsia="Arial" w:hAnsi="Arial"/>
          <w:b w:val="1"/>
          <w:color w:val="151515"/>
          <w:sz w:val="14"/>
          <w:szCs w:val="14"/>
          <w:vertAlign w:val="baseline"/>
          <w:rtl w:val="0"/>
        </w:rPr>
        <w:t xml:space="preserve">CA DE MALVINAS"</w:t>
      </w:r>
      <w:r w:rsidDel="00000000" w:rsidR="00000000" w:rsidRPr="00000000">
        <w:rPr>
          <w:rtl w:val="0"/>
        </w:rPr>
      </w:r>
    </w:p>
    <w:p w:rsidR="00000000" w:rsidDel="00000000" w:rsidP="00000000" w:rsidRDefault="00000000" w:rsidRPr="00000000" w14:paraId="00000116">
      <w:pPr>
        <w:spacing w:before="12" w:line="220" w:lineRule="auto"/>
        <w:jc w:val="left"/>
        <w:rPr>
          <w:sz w:val="22"/>
          <w:szCs w:val="22"/>
        </w:rPr>
      </w:pPr>
      <w:r w:rsidDel="00000000" w:rsidR="00000000" w:rsidRPr="00000000">
        <w:rPr>
          <w:rtl w:val="0"/>
        </w:rPr>
      </w:r>
    </w:p>
    <w:p w:rsidR="00000000" w:rsidDel="00000000" w:rsidP="00000000" w:rsidRDefault="00000000" w:rsidRPr="00000000" w14:paraId="00000117">
      <w:pPr>
        <w:ind w:left="1010" w:firstLine="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2b2b2b"/>
          <w:sz w:val="20"/>
          <w:szCs w:val="20"/>
          <w:rtl w:val="0"/>
        </w:rPr>
        <w:t xml:space="preserve">�</w:t>
      </w:r>
      <w:r w:rsidDel="00000000" w:rsidR="00000000" w:rsidRPr="00000000">
        <w:rPr>
          <w:rtl w:val="0"/>
        </w:rPr>
      </w:r>
    </w:p>
    <w:p w:rsidR="00000000" w:rsidDel="00000000" w:rsidP="00000000" w:rsidRDefault="00000000" w:rsidRPr="00000000" w14:paraId="00000118">
      <w:pPr>
        <w:spacing w:line="160" w:lineRule="auto"/>
        <w:ind w:left="303" w:right="7425" w:firstLine="0"/>
        <w:jc w:val="center"/>
        <w:rPr>
          <w:rFonts w:ascii="Arial" w:cs="Arial" w:eastAsia="Arial" w:hAnsi="Arial"/>
          <w:sz w:val="10"/>
          <w:szCs w:val="10"/>
        </w:rPr>
      </w:pPr>
      <w:r w:rsidDel="00000000" w:rsidR="00000000" w:rsidRPr="00000000">
        <w:rPr>
          <w:rFonts w:ascii="Times New Roman" w:cs="Times New Roman" w:eastAsia="Times New Roman" w:hAnsi="Times New Roman"/>
          <w:b w:val="1"/>
          <w:i w:val="1"/>
          <w:color w:val="626263"/>
          <w:sz w:val="14"/>
          <w:szCs w:val="14"/>
          <w:rtl w:val="0"/>
        </w:rPr>
        <w:t xml:space="preserve">{§5)</w:t>
      </w:r>
      <w:r w:rsidDel="00000000" w:rsidR="00000000" w:rsidRPr="00000000">
        <w:rPr>
          <w:rFonts w:ascii="Times New Roman" w:cs="Times New Roman" w:eastAsia="Times New Roman" w:hAnsi="Times New Roman"/>
          <w:b w:val="1"/>
          <w:i w:val="1"/>
          <w:color w:val="454545"/>
          <w:sz w:val="14"/>
          <w:szCs w:val="14"/>
          <w:rtl w:val="0"/>
        </w:rPr>
        <w:t xml:space="preserve">,.</w:t>
      </w:r>
      <w:r w:rsidDel="00000000" w:rsidR="00000000" w:rsidRPr="00000000">
        <w:rPr>
          <w:rFonts w:ascii="Times New Roman" w:cs="Times New Roman" w:eastAsia="Times New Roman" w:hAnsi="Times New Roman"/>
          <w:b w:val="1"/>
          <w:i w:val="1"/>
          <w:color w:val="2b2b2b"/>
          <w:sz w:val="14"/>
          <w:szCs w:val="14"/>
          <w:rtl w:val="0"/>
        </w:rPr>
        <w:t xml:space="preserve">,</w:t>
      </w:r>
      <w:r w:rsidDel="00000000" w:rsidR="00000000" w:rsidRPr="00000000">
        <w:rPr>
          <w:rFonts w:ascii="Times New Roman" w:cs="Times New Roman" w:eastAsia="Times New Roman" w:hAnsi="Times New Roman"/>
          <w:b w:val="1"/>
          <w:i w:val="1"/>
          <w:color w:val="454545"/>
          <w:sz w:val="14"/>
          <w:szCs w:val="14"/>
          <w:rtl w:val="0"/>
        </w:rPr>
        <w:t xml:space="preserve">,</w:t>
      </w:r>
      <w:r w:rsidDel="00000000" w:rsidR="00000000" w:rsidRPr="00000000">
        <w:rPr>
          <w:rFonts w:ascii="Times New Roman" w:cs="Times New Roman" w:eastAsia="Times New Roman" w:hAnsi="Times New Roman"/>
          <w:b w:val="1"/>
          <w:i w:val="1"/>
          <w:color w:val="2b2b2b"/>
          <w:sz w:val="14"/>
          <w:szCs w:val="14"/>
          <w:rtl w:val="0"/>
        </w:rPr>
        <w:t xml:space="preserve">¡</w:t>
      </w:r>
      <w:r w:rsidDel="00000000" w:rsidR="00000000" w:rsidRPr="00000000">
        <w:rPr>
          <w:rFonts w:ascii="Times New Roman" w:cs="Times New Roman" w:eastAsia="Times New Roman" w:hAnsi="Times New Roman"/>
          <w:b w:val="1"/>
          <w:i w:val="1"/>
          <w:color w:val="454545"/>
          <w:sz w:val="14"/>
          <w:szCs w:val="14"/>
          <w:rtl w:val="0"/>
        </w:rPr>
        <w:t xml:space="preserve">,</w:t>
      </w:r>
      <w:r w:rsidDel="00000000" w:rsidR="00000000" w:rsidRPr="00000000">
        <w:rPr>
          <w:rFonts w:ascii="Times New Roman" w:cs="Times New Roman" w:eastAsia="Times New Roman" w:hAnsi="Times New Roman"/>
          <w:b w:val="1"/>
          <w:i w:val="1"/>
          <w:color w:val="2b2b2b"/>
          <w:sz w:val="14"/>
          <w:szCs w:val="14"/>
          <w:rtl w:val="0"/>
        </w:rPr>
        <w:t xml:space="preserve">,</w:t>
      </w:r>
      <w:r w:rsidDel="00000000" w:rsidR="00000000" w:rsidRPr="00000000">
        <w:rPr>
          <w:rFonts w:ascii="Times New Roman" w:cs="Times New Roman" w:eastAsia="Times New Roman" w:hAnsi="Times New Roman"/>
          <w:b w:val="1"/>
          <w:i w:val="1"/>
          <w:color w:val="454545"/>
          <w:sz w:val="14"/>
          <w:szCs w:val="14"/>
          <w:rtl w:val="0"/>
        </w:rPr>
        <w:t xml:space="preserve">f'</w:t>
      </w:r>
      <w:r w:rsidDel="00000000" w:rsidR="00000000" w:rsidRPr="00000000">
        <w:rPr>
          <w:rFonts w:ascii="Times New Roman" w:cs="Times New Roman" w:eastAsia="Times New Roman" w:hAnsi="Times New Roman"/>
          <w:b w:val="1"/>
          <w:i w:val="1"/>
          <w:color w:val="2b2b2b"/>
          <w:sz w:val="14"/>
          <w:szCs w:val="14"/>
          <w:rtl w:val="0"/>
        </w:rPr>
        <w:t xml:space="preserve">i</w:t>
      </w:r>
      <w:r w:rsidDel="00000000" w:rsidR="00000000" w:rsidRPr="00000000">
        <w:rPr>
          <w:rFonts w:ascii="Times New Roman" w:cs="Times New Roman" w:eastAsia="Times New Roman" w:hAnsi="Times New Roman"/>
          <w:b w:val="1"/>
          <w:i w:val="1"/>
          <w:color w:val="454545"/>
          <w:sz w:val="14"/>
          <w:szCs w:val="14"/>
          <w:rtl w:val="0"/>
        </w:rPr>
        <w:t xml:space="preserve">a  r</w:t>
      </w:r>
      <w:r w:rsidDel="00000000" w:rsidR="00000000" w:rsidRPr="00000000">
        <w:rPr>
          <w:rFonts w:ascii="Times New Roman" w:cs="Times New Roman" w:eastAsia="Times New Roman" w:hAnsi="Times New Roman"/>
          <w:b w:val="1"/>
          <w:i w:val="1"/>
          <w:color w:val="2b2b2b"/>
          <w:sz w:val="14"/>
          <w:szCs w:val="14"/>
          <w:rtl w:val="0"/>
        </w:rPr>
        <w:t xml:space="preserve">l</w:t>
      </w:r>
      <w:r w:rsidDel="00000000" w:rsidR="00000000" w:rsidRPr="00000000">
        <w:rPr>
          <w:rFonts w:ascii="Times New Roman" w:cs="Times New Roman" w:eastAsia="Times New Roman" w:hAnsi="Times New Roman"/>
          <w:b w:val="1"/>
          <w:i w:val="1"/>
          <w:color w:val="626263"/>
          <w:sz w:val="14"/>
          <w:szCs w:val="14"/>
          <w:rtl w:val="0"/>
        </w:rPr>
        <w:t xml:space="preserve">e !]i;;</w:t>
      </w:r>
      <w:r w:rsidDel="00000000" w:rsidR="00000000" w:rsidRPr="00000000">
        <w:rPr>
          <w:rFonts w:ascii="Times New Roman" w:cs="Times New Roman" w:eastAsia="Times New Roman" w:hAnsi="Times New Roman"/>
          <w:b w:val="1"/>
          <w:i w:val="1"/>
          <w:color w:val="2b2b2b"/>
          <w:sz w:val="14"/>
          <w:szCs w:val="14"/>
          <w:rtl w:val="0"/>
        </w:rPr>
        <w:t xml:space="preserve">r,</w:t>
      </w:r>
      <w:r w:rsidDel="00000000" w:rsidR="00000000" w:rsidRPr="00000000">
        <w:rPr>
          <w:rFonts w:ascii="Times New Roman" w:cs="Times New Roman" w:eastAsia="Times New Roman" w:hAnsi="Times New Roman"/>
          <w:b w:val="1"/>
          <w:i w:val="1"/>
          <w:color w:val="454545"/>
          <w:sz w:val="14"/>
          <w:szCs w:val="14"/>
          <w:rtl w:val="0"/>
        </w:rPr>
        <w:t xml:space="preserve">a</w:t>
      </w:r>
      <w:r w:rsidDel="00000000" w:rsidR="00000000" w:rsidRPr="00000000">
        <w:rPr>
          <w:rFonts w:ascii="Times New Roman" w:cs="Times New Roman" w:eastAsia="Times New Roman" w:hAnsi="Times New Roman"/>
          <w:b w:val="1"/>
          <w:i w:val="1"/>
          <w:color w:val="b6b6b6"/>
          <w:sz w:val="14"/>
          <w:szCs w:val="14"/>
          <w:rtl w:val="0"/>
        </w:rPr>
        <w:t xml:space="preserve">, </w:t>
      </w:r>
      <w:r w:rsidDel="00000000" w:rsidR="00000000" w:rsidRPr="00000000">
        <w:rPr>
          <w:rFonts w:ascii="Times New Roman" w:cs="Times New Roman" w:eastAsia="Times New Roman" w:hAnsi="Times New Roman"/>
          <w:b w:val="1"/>
          <w:i w:val="1"/>
          <w:color w:val="454545"/>
          <w:sz w:val="14"/>
          <w:szCs w:val="14"/>
          <w:rtl w:val="0"/>
        </w:rPr>
        <w:t xml:space="preserve">rl</w:t>
      </w:r>
      <w:r w:rsidDel="00000000" w:rsidR="00000000" w:rsidRPr="00000000">
        <w:rPr>
          <w:rFonts w:ascii="Times New Roman" w:cs="Times New Roman" w:eastAsia="Times New Roman" w:hAnsi="Times New Roman"/>
          <w:b w:val="1"/>
          <w:i w:val="1"/>
          <w:color w:val="626263"/>
          <w:sz w:val="14"/>
          <w:szCs w:val="14"/>
          <w:rtl w:val="0"/>
        </w:rPr>
        <w:t xml:space="preserve">e</w:t>
      </w:r>
      <w:r w:rsidDel="00000000" w:rsidR="00000000" w:rsidRPr="00000000">
        <w:rPr>
          <w:rFonts w:ascii="Times New Roman" w:cs="Times New Roman" w:eastAsia="Times New Roman" w:hAnsi="Times New Roman"/>
          <w:b w:val="1"/>
          <w:i w:val="1"/>
          <w:color w:val="2b2b2b"/>
          <w:sz w:val="14"/>
          <w:szCs w:val="14"/>
          <w:rtl w:val="0"/>
        </w:rPr>
        <w:t xml:space="preserve">/ </w:t>
      </w:r>
      <w:r w:rsidDel="00000000" w:rsidR="00000000" w:rsidRPr="00000000">
        <w:rPr>
          <w:rFonts w:ascii="Malgun Gothic" w:cs="Malgun Gothic" w:eastAsia="Malgun Gothic" w:hAnsi="Malgun Gothic"/>
          <w:color w:val="626263"/>
          <w:sz w:val="10"/>
          <w:szCs w:val="10"/>
          <w:rtl w:val="0"/>
        </w:rPr>
        <w:t xml:space="preserve">�</w:t>
      </w:r>
      <w:r w:rsidDel="00000000" w:rsidR="00000000" w:rsidRPr="00000000">
        <w:rPr>
          <w:rFonts w:ascii="Malgun Gothic" w:cs="Malgun Gothic" w:eastAsia="Malgun Gothic" w:hAnsi="Malgun Gothic"/>
          <w:color w:val="454545"/>
          <w:sz w:val="10"/>
          <w:szCs w:val="10"/>
          <w:rtl w:val="0"/>
        </w:rPr>
        <w:t xml:space="preserve">�</w:t>
      </w:r>
      <w:r w:rsidDel="00000000" w:rsidR="00000000" w:rsidRPr="00000000">
        <w:rPr>
          <w:rFonts w:ascii="Arial" w:cs="Arial" w:eastAsia="Arial" w:hAnsi="Arial"/>
          <w:i w:val="1"/>
          <w:color w:val="454545"/>
          <w:sz w:val="10"/>
          <w:szCs w:val="10"/>
          <w:rtl w:val="0"/>
        </w:rPr>
        <w:t xml:space="preserve">&lt;'</w:t>
      </w:r>
      <w:r w:rsidDel="00000000" w:rsidR="00000000" w:rsidRPr="00000000">
        <w:rPr>
          <w:rFonts w:ascii="Arial" w:cs="Arial" w:eastAsia="Arial" w:hAnsi="Arial"/>
          <w:i w:val="1"/>
          <w:color w:val="2b2b2b"/>
          <w:sz w:val="10"/>
          <w:szCs w:val="10"/>
          <w:rtl w:val="0"/>
        </w:rPr>
        <w:t xml:space="preserve">,</w:t>
      </w:r>
      <w:r w:rsidDel="00000000" w:rsidR="00000000" w:rsidRPr="00000000">
        <w:rPr>
          <w:rtl w:val="0"/>
        </w:rPr>
      </w:r>
    </w:p>
    <w:p w:rsidR="00000000" w:rsidDel="00000000" w:rsidP="00000000" w:rsidRDefault="00000000" w:rsidRPr="00000000" w14:paraId="00000119">
      <w:pPr>
        <w:spacing w:before="40" w:lineRule="auto"/>
        <w:ind w:left="82" w:right="7168" w:firstLine="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i w:val="1"/>
          <w:color w:val="626263"/>
          <w:sz w:val="14"/>
          <w:szCs w:val="14"/>
          <w:rtl w:val="0"/>
        </w:rPr>
        <w:t xml:space="preserve">%</w:t>
      </w:r>
      <w:r w:rsidDel="00000000" w:rsidR="00000000" w:rsidRPr="00000000">
        <w:rPr>
          <w:rFonts w:ascii="Times New Roman" w:cs="Times New Roman" w:eastAsia="Times New Roman" w:hAnsi="Times New Roman"/>
          <w:b w:val="1"/>
          <w:i w:val="1"/>
          <w:color w:val="2b2b2b"/>
          <w:sz w:val="14"/>
          <w:szCs w:val="14"/>
          <w:rtl w:val="0"/>
        </w:rPr>
        <w:t xml:space="preserve">t</w:t>
      </w:r>
      <w:r w:rsidDel="00000000" w:rsidR="00000000" w:rsidRPr="00000000">
        <w:rPr>
          <w:rFonts w:ascii="Times New Roman" w:cs="Times New Roman" w:eastAsia="Times New Roman" w:hAnsi="Times New Roman"/>
          <w:b w:val="1"/>
          <w:i w:val="1"/>
          <w:color w:val="454545"/>
          <w:sz w:val="14"/>
          <w:szCs w:val="14"/>
          <w:rtl w:val="0"/>
        </w:rPr>
        <w:t xml:space="preserve">dr</w:t>
      </w:r>
      <w:r w:rsidDel="00000000" w:rsidR="00000000" w:rsidRPr="00000000">
        <w:rPr>
          <w:rFonts w:ascii="Times New Roman" w:cs="Times New Roman" w:eastAsia="Times New Roman" w:hAnsi="Times New Roman"/>
          <w:b w:val="1"/>
          <w:i w:val="1"/>
          <w:color w:val="2b2b2b"/>
          <w:sz w:val="14"/>
          <w:szCs w:val="14"/>
          <w:rtl w:val="0"/>
        </w:rPr>
        <w:t xml:space="preserve">t</w:t>
      </w:r>
      <w:r w:rsidDel="00000000" w:rsidR="00000000" w:rsidRPr="00000000">
        <w:rPr>
          <w:rFonts w:ascii="Times New Roman" w:cs="Times New Roman" w:eastAsia="Times New Roman" w:hAnsi="Times New Roman"/>
          <w:b w:val="1"/>
          <w:i w:val="1"/>
          <w:color w:val="454545"/>
          <w:sz w:val="14"/>
          <w:szCs w:val="14"/>
          <w:rtl w:val="0"/>
        </w:rPr>
        <w:t xml:space="preserve">l</w:t>
      </w:r>
      <w:r w:rsidDel="00000000" w:rsidR="00000000" w:rsidRPr="00000000">
        <w:rPr>
          <w:rFonts w:ascii="Times New Roman" w:cs="Times New Roman" w:eastAsia="Times New Roman" w:hAnsi="Times New Roman"/>
          <w:b w:val="1"/>
          <w:i w:val="1"/>
          <w:color w:val="2b2b2b"/>
          <w:sz w:val="14"/>
          <w:szCs w:val="14"/>
          <w:rtl w:val="0"/>
        </w:rPr>
        <w:t xml:space="preserve">rl</w:t>
      </w:r>
      <w:r w:rsidDel="00000000" w:rsidR="00000000" w:rsidRPr="00000000">
        <w:rPr>
          <w:rFonts w:ascii="Times New Roman" w:cs="Times New Roman" w:eastAsia="Times New Roman" w:hAnsi="Times New Roman"/>
          <w:b w:val="1"/>
          <w:i w:val="1"/>
          <w:color w:val="454545"/>
          <w:sz w:val="14"/>
          <w:szCs w:val="14"/>
          <w:rtl w:val="0"/>
        </w:rPr>
        <w:t xml:space="preserve">a  </w:t>
      </w:r>
      <w:r w:rsidDel="00000000" w:rsidR="00000000" w:rsidRPr="00000000">
        <w:rPr>
          <w:rFonts w:ascii="Times New Roman" w:cs="Times New Roman" w:eastAsia="Times New Roman" w:hAnsi="Times New Roman"/>
          <w:b w:val="1"/>
          <w:color w:val="757575"/>
          <w:sz w:val="13"/>
          <w:szCs w:val="13"/>
          <w:rtl w:val="0"/>
        </w:rPr>
        <w:t xml:space="preserve">e:  </w:t>
      </w:r>
      <w:r w:rsidDel="00000000" w:rsidR="00000000" w:rsidRPr="00000000">
        <w:rPr>
          <w:rFonts w:ascii="Times New Roman" w:cs="Times New Roman" w:eastAsia="Times New Roman" w:hAnsi="Times New Roman"/>
          <w:b w:val="1"/>
          <w:color w:val="454545"/>
          <w:sz w:val="16"/>
          <w:szCs w:val="16"/>
          <w:rtl w:val="0"/>
        </w:rPr>
        <w:t xml:space="preserve">J;,</w:t>
      </w:r>
      <w:r w:rsidDel="00000000" w:rsidR="00000000" w:rsidRPr="00000000">
        <w:rPr>
          <w:rFonts w:ascii="Times New Roman" w:cs="Times New Roman" w:eastAsia="Times New Roman" w:hAnsi="Times New Roman"/>
          <w:b w:val="1"/>
          <w:color w:val="2b2b2b"/>
          <w:sz w:val="16"/>
          <w:szCs w:val="16"/>
          <w:rtl w:val="0"/>
        </w:rPr>
        <w:t xml:space="preserve">/</w:t>
      </w:r>
      <w:r w:rsidDel="00000000" w:rsidR="00000000" w:rsidRPr="00000000">
        <w:rPr>
          <w:rFonts w:ascii="Times New Roman" w:cs="Times New Roman" w:eastAsia="Times New Roman" w:hAnsi="Times New Roman"/>
          <w:b w:val="1"/>
          <w:color w:val="454545"/>
          <w:sz w:val="16"/>
          <w:szCs w:val="16"/>
          <w:rtl w:val="0"/>
        </w:rPr>
        <w:t xml:space="preserve">a</w:t>
      </w:r>
      <w:r w:rsidDel="00000000" w:rsidR="00000000" w:rsidRPr="00000000">
        <w:rPr>
          <w:rFonts w:ascii="Times New Roman" w:cs="Times New Roman" w:eastAsia="Times New Roman" w:hAnsi="Times New Roman"/>
          <w:b w:val="1"/>
          <w:color w:val="2b2b2b"/>
          <w:sz w:val="16"/>
          <w:szCs w:val="16"/>
          <w:rtl w:val="0"/>
        </w:rPr>
        <w:t xml:space="preserve">,</w:t>
      </w:r>
      <w:r w:rsidDel="00000000" w:rsidR="00000000" w:rsidRPr="00000000">
        <w:rPr>
          <w:rFonts w:ascii="Times New Roman" w:cs="Times New Roman" w:eastAsia="Times New Roman" w:hAnsi="Times New Roman"/>
          <w:b w:val="1"/>
          <w:color w:val="454545"/>
          <w:sz w:val="16"/>
          <w:szCs w:val="16"/>
          <w:rtl w:val="0"/>
        </w:rPr>
        <w:t xml:space="preserve">J </w:t>
      </w:r>
      <w:r w:rsidDel="00000000" w:rsidR="00000000" w:rsidRPr="00000000">
        <w:rPr>
          <w:rFonts w:ascii="Times New Roman" w:cs="Times New Roman" w:eastAsia="Times New Roman" w:hAnsi="Times New Roman"/>
          <w:b w:val="1"/>
          <w:i w:val="1"/>
          <w:color w:val="454545"/>
          <w:sz w:val="14"/>
          <w:szCs w:val="14"/>
          <w:rtl w:val="0"/>
        </w:rPr>
        <w:t xml:space="preserve">ri</w:t>
      </w:r>
      <w:r w:rsidDel="00000000" w:rsidR="00000000" w:rsidRPr="00000000">
        <w:rPr>
          <w:rFonts w:ascii="Times New Roman" w:cs="Times New Roman" w:eastAsia="Times New Roman" w:hAnsi="Times New Roman"/>
          <w:b w:val="1"/>
          <w:i w:val="1"/>
          <w:color w:val="626263"/>
          <w:sz w:val="14"/>
          <w:szCs w:val="14"/>
          <w:rtl w:val="0"/>
        </w:rPr>
        <w:t xml:space="preserve">e</w:t>
      </w:r>
      <w:r w:rsidDel="00000000" w:rsidR="00000000" w:rsidRPr="00000000">
        <w:rPr>
          <w:rFonts w:ascii="Times New Roman" w:cs="Times New Roman" w:eastAsia="Times New Roman" w:hAnsi="Times New Roman"/>
          <w:b w:val="1"/>
          <w:i w:val="1"/>
          <w:color w:val="2b2b2b"/>
          <w:sz w:val="14"/>
          <w:szCs w:val="14"/>
          <w:rtl w:val="0"/>
        </w:rPr>
        <w:t xml:space="preserve">l </w:t>
      </w:r>
      <w:r w:rsidDel="00000000" w:rsidR="00000000" w:rsidRPr="00000000">
        <w:rPr>
          <w:rFonts w:ascii="Times New Roman" w:cs="Times New Roman" w:eastAsia="Times New Roman" w:hAnsi="Times New Roman"/>
          <w:b w:val="1"/>
          <w:i w:val="1"/>
          <w:color w:val="626263"/>
          <w:sz w:val="14"/>
          <w:szCs w:val="14"/>
          <w:rtl w:val="0"/>
        </w:rPr>
        <w:t xml:space="preserve">%/</w:t>
      </w:r>
      <w:r w:rsidDel="00000000" w:rsidR="00000000" w:rsidRPr="00000000">
        <w:rPr>
          <w:rFonts w:ascii="Times New Roman" w:cs="Times New Roman" w:eastAsia="Times New Roman" w:hAnsi="Times New Roman"/>
          <w:b w:val="1"/>
          <w:i w:val="1"/>
          <w:color w:val="454545"/>
          <w:sz w:val="14"/>
          <w:szCs w:val="14"/>
          <w:rtl w:val="0"/>
        </w:rPr>
        <w:t xml:space="preserve">d11</w:t>
      </w:r>
      <w:r w:rsidDel="00000000" w:rsidR="00000000" w:rsidRPr="00000000">
        <w:rPr>
          <w:rFonts w:ascii="Times New Roman" w:cs="Times New Roman" w:eastAsia="Times New Roman" w:hAnsi="Times New Roman"/>
          <w:b w:val="1"/>
          <w:i w:val="1"/>
          <w:color w:val="2b2b2b"/>
          <w:sz w:val="14"/>
          <w:szCs w:val="14"/>
          <w:rtl w:val="0"/>
        </w:rPr>
        <w:t xml:space="preserve">tl</w:t>
      </w:r>
      <w:r w:rsidDel="00000000" w:rsidR="00000000" w:rsidRPr="00000000">
        <w:rPr>
          <w:rFonts w:ascii="Times New Roman" w:cs="Times New Roman" w:eastAsia="Times New Roman" w:hAnsi="Times New Roman"/>
          <w:b w:val="1"/>
          <w:i w:val="1"/>
          <w:color w:val="454545"/>
          <w:sz w:val="14"/>
          <w:szCs w:val="14"/>
          <w:rtl w:val="0"/>
        </w:rPr>
        <w:t xml:space="preserve">ef'  </w:t>
      </w:r>
      <w:r w:rsidDel="00000000" w:rsidR="00000000" w:rsidRPr="00000000">
        <w:rPr>
          <w:rFonts w:ascii="Times New Roman" w:cs="Times New Roman" w:eastAsia="Times New Roman" w:hAnsi="Times New Roman"/>
          <w:b w:val="1"/>
          <w:i w:val="1"/>
          <w:color w:val="626263"/>
          <w:sz w:val="21"/>
          <w:szCs w:val="21"/>
          <w:rtl w:val="0"/>
        </w:rPr>
        <w:t xml:space="preserve">(¡i/,</w:t>
      </w:r>
      <w:r w:rsidDel="00000000" w:rsidR="00000000" w:rsidRPr="00000000">
        <w:rPr>
          <w:rFonts w:ascii="Times New Roman" w:cs="Times New Roman" w:eastAsia="Times New Roman" w:hAnsi="Times New Roman"/>
          <w:b w:val="1"/>
          <w:i w:val="1"/>
          <w:color w:val="151515"/>
          <w:sz w:val="21"/>
          <w:szCs w:val="21"/>
          <w:rtl w:val="0"/>
        </w:rPr>
        <w:t xml:space="preserve">,</w:t>
      </w:r>
      <w:r w:rsidDel="00000000" w:rsidR="00000000" w:rsidRPr="00000000">
        <w:rPr>
          <w:rFonts w:ascii="Times New Roman" w:cs="Times New Roman" w:eastAsia="Times New Roman" w:hAnsi="Times New Roman"/>
          <w:b w:val="1"/>
          <w:i w:val="1"/>
          <w:color w:val="454545"/>
          <w:sz w:val="21"/>
          <w:szCs w:val="21"/>
          <w:rtl w:val="0"/>
        </w:rPr>
        <w:t xml:space="preserve">,­</w:t>
      </w:r>
      <w:r w:rsidDel="00000000" w:rsidR="00000000" w:rsidRPr="00000000">
        <w:rPr>
          <w:rtl w:val="0"/>
        </w:rPr>
      </w:r>
    </w:p>
    <w:p w:rsidR="00000000" w:rsidDel="00000000" w:rsidP="00000000" w:rsidRDefault="00000000" w:rsidRPr="00000000" w14:paraId="0000011A">
      <w:pPr>
        <w:spacing w:line="1440" w:lineRule="auto"/>
        <w:ind w:right="-236"/>
        <w:jc w:val="left"/>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color w:val="454545"/>
          <w:sz w:val="144"/>
          <w:szCs w:val="144"/>
          <w:vertAlign w:val="baseline"/>
          <w:rtl w:val="0"/>
        </w:rPr>
        <w:t xml:space="preserve">"</w:t>
      </w:r>
      <w:r w:rsidDel="00000000" w:rsidR="00000000" w:rsidRPr="00000000">
        <w:rPr>
          <w:rtl w:val="0"/>
        </w:rPr>
      </w:r>
    </w:p>
    <w:p w:rsidR="00000000" w:rsidDel="00000000" w:rsidP="00000000" w:rsidRDefault="00000000" w:rsidRPr="00000000" w14:paraId="0000011B">
      <w:pPr>
        <w:spacing w:before="79" w:lineRule="auto"/>
        <w:ind w:left="640" w:right="7741" w:firstLine="0"/>
        <w:jc w:val="center"/>
        <w:rPr>
          <w:rFonts w:ascii="Arial" w:cs="Arial" w:eastAsia="Arial" w:hAnsi="Arial"/>
          <w:sz w:val="11"/>
          <w:szCs w:val="11"/>
        </w:rPr>
      </w:pPr>
      <w:r w:rsidDel="00000000" w:rsidR="00000000" w:rsidRPr="00000000">
        <w:rPr>
          <w:rFonts w:ascii="Times New Roman" w:cs="Times New Roman" w:eastAsia="Times New Roman" w:hAnsi="Times New Roman"/>
          <w:b w:val="1"/>
          <w:i w:val="1"/>
          <w:color w:val="626263"/>
          <w:sz w:val="16"/>
          <w:szCs w:val="16"/>
          <w:rtl w:val="0"/>
        </w:rPr>
        <w:t xml:space="preserve">fjj{'</w:t>
      </w:r>
      <w:r w:rsidDel="00000000" w:rsidR="00000000" w:rsidRPr="00000000">
        <w:rPr>
          <w:rFonts w:ascii="Times New Roman" w:cs="Times New Roman" w:eastAsia="Times New Roman" w:hAnsi="Times New Roman"/>
          <w:b w:val="1"/>
          <w:i w:val="1"/>
          <w:color w:val="2b2b2b"/>
          <w:sz w:val="16"/>
          <w:szCs w:val="16"/>
          <w:rtl w:val="0"/>
        </w:rPr>
        <w:t xml:space="preserve">ef</w:t>
      </w:r>
      <w:r w:rsidDel="00000000" w:rsidR="00000000" w:rsidRPr="00000000">
        <w:rPr>
          <w:rFonts w:ascii="Times New Roman" w:cs="Times New Roman" w:eastAsia="Times New Roman" w:hAnsi="Times New Roman"/>
          <w:b w:val="1"/>
          <w:i w:val="1"/>
          <w:color w:val="151515"/>
          <w:sz w:val="16"/>
          <w:szCs w:val="16"/>
          <w:rtl w:val="0"/>
        </w:rPr>
        <w:t xml:space="preserve">1</w:t>
      </w:r>
      <w:r w:rsidDel="00000000" w:rsidR="00000000" w:rsidRPr="00000000">
        <w:rPr>
          <w:rFonts w:ascii="Times New Roman" w:cs="Times New Roman" w:eastAsia="Times New Roman" w:hAnsi="Times New Roman"/>
          <w:b w:val="1"/>
          <w:i w:val="1"/>
          <w:color w:val="2b2b2b"/>
          <w:sz w:val="16"/>
          <w:szCs w:val="16"/>
          <w:rtl w:val="0"/>
        </w:rPr>
        <w:t xml:space="preserve">í</w:t>
      </w:r>
      <w:r w:rsidDel="00000000" w:rsidR="00000000" w:rsidRPr="00000000">
        <w:rPr>
          <w:rFonts w:ascii="Times New Roman" w:cs="Times New Roman" w:eastAsia="Times New Roman" w:hAnsi="Times New Roman"/>
          <w:b w:val="1"/>
          <w:i w:val="1"/>
          <w:color w:val="454545"/>
          <w:sz w:val="16"/>
          <w:szCs w:val="16"/>
          <w:rtl w:val="0"/>
        </w:rPr>
        <w:t xml:space="preserve">b</w:t>
      </w:r>
      <w:r w:rsidDel="00000000" w:rsidR="00000000" w:rsidRPr="00000000">
        <w:rPr>
          <w:rFonts w:ascii="Times New Roman" w:cs="Times New Roman" w:eastAsia="Times New Roman" w:hAnsi="Times New Roman"/>
          <w:b w:val="1"/>
          <w:i w:val="1"/>
          <w:color w:val="2b2b2b"/>
          <w:sz w:val="16"/>
          <w:szCs w:val="16"/>
          <w:rtl w:val="0"/>
        </w:rPr>
        <w:t xml:space="preserve">li</w:t>
      </w:r>
      <w:r w:rsidDel="00000000" w:rsidR="00000000" w:rsidRPr="00000000">
        <w:rPr>
          <w:rFonts w:ascii="Times New Roman" w:cs="Times New Roman" w:eastAsia="Times New Roman" w:hAnsi="Times New Roman"/>
          <w:b w:val="1"/>
          <w:i w:val="1"/>
          <w:color w:val="454545"/>
          <w:sz w:val="16"/>
          <w:szCs w:val="16"/>
          <w:rtl w:val="0"/>
        </w:rPr>
        <w:t xml:space="preserve">ea  </w:t>
      </w:r>
      <w:r w:rsidDel="00000000" w:rsidR="00000000" w:rsidRPr="00000000">
        <w:rPr>
          <w:rFonts w:ascii="Arial" w:cs="Arial" w:eastAsia="Arial" w:hAnsi="Arial"/>
          <w:b w:val="1"/>
          <w:i w:val="1"/>
          <w:color w:val="626263"/>
          <w:sz w:val="11"/>
          <w:szCs w:val="11"/>
          <w:rtl w:val="0"/>
        </w:rPr>
        <w:t xml:space="preserve">.%</w:t>
      </w:r>
      <w:r w:rsidDel="00000000" w:rsidR="00000000" w:rsidRPr="00000000">
        <w:rPr>
          <w:rFonts w:ascii="Arial" w:cs="Arial" w:eastAsia="Arial" w:hAnsi="Arial"/>
          <w:b w:val="1"/>
          <w:i w:val="1"/>
          <w:color w:val="454545"/>
          <w:sz w:val="11"/>
          <w:szCs w:val="11"/>
          <w:rtl w:val="0"/>
        </w:rPr>
        <w:t xml:space="preserve">,7</w:t>
      </w:r>
      <w:r w:rsidDel="00000000" w:rsidR="00000000" w:rsidRPr="00000000">
        <w:rPr>
          <w:rFonts w:ascii="Arial" w:cs="Arial" w:eastAsia="Arial" w:hAnsi="Arial"/>
          <w:b w:val="1"/>
          <w:i w:val="1"/>
          <w:color w:val="626263"/>
          <w:sz w:val="11"/>
          <w:szCs w:val="11"/>
          <w:rtl w:val="0"/>
        </w:rPr>
        <w:t xml:space="preserve">e</w:t>
      </w:r>
      <w:r w:rsidDel="00000000" w:rsidR="00000000" w:rsidRPr="00000000">
        <w:rPr>
          <w:rFonts w:ascii="Arial" w:cs="Arial" w:eastAsia="Arial" w:hAnsi="Arial"/>
          <w:b w:val="1"/>
          <w:i w:val="1"/>
          <w:color w:val="2b2b2b"/>
          <w:sz w:val="11"/>
          <w:szCs w:val="11"/>
          <w:rtl w:val="0"/>
        </w:rPr>
        <w:t xml:space="preserve">lfN11</w:t>
      </w:r>
      <w:r w:rsidDel="00000000" w:rsidR="00000000" w:rsidRPr="00000000">
        <w:rPr>
          <w:rFonts w:ascii="Arial" w:cs="Arial" w:eastAsia="Arial" w:hAnsi="Arial"/>
          <w:b w:val="1"/>
          <w:i w:val="1"/>
          <w:color w:val="454545"/>
          <w:sz w:val="11"/>
          <w:szCs w:val="11"/>
          <w:rtl w:val="0"/>
        </w:rPr>
        <w:t xml:space="preserve">r1</w:t>
      </w:r>
      <w:r w:rsidDel="00000000" w:rsidR="00000000" w:rsidRPr="00000000">
        <w:rPr>
          <w:rtl w:val="0"/>
        </w:rPr>
      </w:r>
    </w:p>
    <w:p w:rsidR="00000000" w:rsidDel="00000000" w:rsidP="00000000" w:rsidRDefault="00000000" w:rsidRPr="00000000" w14:paraId="0000011C">
      <w:pPr>
        <w:spacing w:before="4" w:line="240" w:lineRule="auto"/>
        <w:jc w:val="left"/>
        <w:rPr>
          <w:sz w:val="24"/>
          <w:szCs w:val="24"/>
        </w:rPr>
      </w:pPr>
      <w:r w:rsidDel="00000000" w:rsidR="00000000" w:rsidRPr="00000000">
        <w:rPr>
          <w:rtl w:val="0"/>
        </w:rPr>
      </w:r>
    </w:p>
    <w:p w:rsidR="00000000" w:rsidDel="00000000" w:rsidP="00000000" w:rsidRDefault="00000000" w:rsidRPr="00000000" w14:paraId="0000011D">
      <w:pPr>
        <w:spacing w:line="140" w:lineRule="auto"/>
        <w:ind w:left="108" w:right="7231" w:firstLine="0"/>
        <w:jc w:val="center"/>
        <w:rPr>
          <w:rFonts w:ascii="Arial" w:cs="Arial" w:eastAsia="Arial" w:hAnsi="Arial"/>
          <w:sz w:val="14"/>
          <w:szCs w:val="14"/>
        </w:rPr>
      </w:pPr>
      <w:r w:rsidDel="00000000" w:rsidR="00000000" w:rsidRPr="00000000">
        <w:rPr>
          <w:rFonts w:ascii="Arial" w:cs="Arial" w:eastAsia="Arial" w:hAnsi="Arial"/>
          <w:i w:val="1"/>
          <w:color w:val="151515"/>
          <w:sz w:val="14"/>
          <w:szCs w:val="14"/>
          <w:rtl w:val="0"/>
        </w:rPr>
        <w:t xml:space="preserve">MINISTERIO  DE TRABAJO  Y EMPL</w:t>
      </w:r>
      <w:r w:rsidDel="00000000" w:rsidR="00000000" w:rsidRPr="00000000">
        <w:rPr>
          <w:rFonts w:ascii="Arial" w:cs="Arial" w:eastAsia="Arial" w:hAnsi="Arial"/>
          <w:i w:val="1"/>
          <w:color w:val="2b2b2b"/>
          <w:sz w:val="14"/>
          <w:szCs w:val="14"/>
          <w:rtl w:val="0"/>
        </w:rPr>
        <w:t xml:space="preserve">EO</w:t>
      </w:r>
      <w:r w:rsidDel="00000000" w:rsidR="00000000" w:rsidRPr="00000000">
        <w:rPr>
          <w:rtl w:val="0"/>
        </w:rPr>
      </w:r>
    </w:p>
    <w:p w:rsidR="00000000" w:rsidDel="00000000" w:rsidP="00000000" w:rsidRDefault="00000000" w:rsidRPr="00000000" w14:paraId="0000011E">
      <w:pPr>
        <w:spacing w:before="6" w:line="100" w:lineRule="auto"/>
        <w:jc w:val="left"/>
        <w:rPr>
          <w:sz w:val="11"/>
          <w:szCs w:val="11"/>
        </w:rPr>
      </w:pPr>
      <w:r w:rsidDel="00000000" w:rsidR="00000000" w:rsidRPr="00000000">
        <w:rPr>
          <w:rtl w:val="0"/>
        </w:rPr>
      </w:r>
    </w:p>
    <w:p w:rsidR="00000000" w:rsidDel="00000000" w:rsidP="00000000" w:rsidRDefault="00000000" w:rsidRPr="00000000" w14:paraId="0000011F">
      <w:pPr>
        <w:spacing w:line="200" w:lineRule="auto"/>
        <w:jc w:val="left"/>
        <w:rPr>
          <w:sz w:val="20"/>
          <w:szCs w:val="20"/>
        </w:rPr>
      </w:pPr>
      <w:r w:rsidDel="00000000" w:rsidR="00000000" w:rsidRPr="00000000">
        <w:rPr>
          <w:rtl w:val="0"/>
        </w:rPr>
      </w:r>
    </w:p>
    <w:p w:rsidR="00000000" w:rsidDel="00000000" w:rsidP="00000000" w:rsidRDefault="00000000" w:rsidRPr="00000000" w14:paraId="00000120">
      <w:pPr>
        <w:spacing w:before="32" w:line="377" w:lineRule="auto"/>
        <w:ind w:left="211" w:right="11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6</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b w:val="1"/>
          <w:color w:val="151515"/>
          <w:sz w:val="23"/>
          <w:szCs w:val="23"/>
          <w:rtl w:val="0"/>
        </w:rPr>
        <w:t xml:space="preserve">PRINCIPIO  DE JUSTICIA  SOCIAL</w:t>
      </w:r>
      <w:r w:rsidDel="00000000" w:rsidR="00000000" w:rsidRPr="00000000">
        <w:rPr>
          <w:rFonts w:ascii="Times New Roman" w:cs="Times New Roman" w:eastAsia="Times New Roman" w:hAnsi="Times New Roman"/>
          <w:b w:val="1"/>
          <w:color w:val="2b2b2b"/>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Retribución por sus ser</w:t>
      </w:r>
      <w:r w:rsidDel="00000000" w:rsidR="00000000" w:rsidRPr="00000000">
        <w:rPr>
          <w:rFonts w:ascii="Times New Roman" w:cs="Times New Roman" w:eastAsia="Times New Roman" w:hAnsi="Times New Roman"/>
          <w:color w:val="2b2b2b"/>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icios</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con más los adicionales</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suplementos y bonificaciones que correspondan. Igualdad de oportunidades en  la  carrera</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Capacitación  permanente.  Lib</w:t>
      </w:r>
      <w:r w:rsidDel="00000000" w:rsidR="00000000" w:rsidRPr="00000000">
        <w:rPr>
          <w:rFonts w:ascii="Times New Roman" w:cs="Times New Roman" w:eastAsia="Times New Roman" w:hAnsi="Times New Roman"/>
          <w:color w:val="2b2b2b"/>
          <w:sz w:val="23"/>
          <w:szCs w:val="23"/>
          <w:rtl w:val="0"/>
        </w:rPr>
        <w:t xml:space="preserve">r</w:t>
      </w:r>
      <w:r w:rsidDel="00000000" w:rsidR="00000000" w:rsidRPr="00000000">
        <w:rPr>
          <w:rFonts w:ascii="Times New Roman" w:cs="Times New Roman" w:eastAsia="Times New Roman" w:hAnsi="Times New Roman"/>
          <w:color w:val="151515"/>
          <w:sz w:val="23"/>
          <w:szCs w:val="23"/>
          <w:rtl w:val="0"/>
        </w:rPr>
        <w:t xml:space="preserve">e  agremiación  y  negociación  col</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cti</w:t>
      </w:r>
      <w:r w:rsidDel="00000000" w:rsidR="00000000" w:rsidRPr="00000000">
        <w:rPr>
          <w:rFonts w:ascii="Times New Roman" w:cs="Times New Roman" w:eastAsia="Times New Roman" w:hAnsi="Times New Roman"/>
          <w:color w:val="2b2b2b"/>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a. Licencias</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justificaciones  </w:t>
      </w:r>
      <w:r w:rsidDel="00000000" w:rsidR="00000000" w:rsidRPr="00000000">
        <w:rPr>
          <w:rFonts w:ascii="Times New Roman" w:cs="Times New Roman" w:eastAsia="Times New Roman" w:hAnsi="Times New Roman"/>
          <w:color w:val="2b2b2b"/>
          <w:sz w:val="23"/>
          <w:szCs w:val="23"/>
          <w:rtl w:val="0"/>
        </w:rPr>
        <w:t xml:space="preserve">y  </w:t>
      </w:r>
      <w:r w:rsidDel="00000000" w:rsidR="00000000" w:rsidRPr="00000000">
        <w:rPr>
          <w:rFonts w:ascii="Times New Roman" w:cs="Times New Roman" w:eastAsia="Times New Roman" w:hAnsi="Times New Roman"/>
          <w:color w:val="151515"/>
          <w:sz w:val="23"/>
          <w:szCs w:val="23"/>
          <w:rtl w:val="0"/>
        </w:rPr>
        <w:t xml:space="preserve">franquicias.  Compensaciones</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indemni</w:t>
      </w:r>
      <w:r w:rsidDel="00000000" w:rsidR="00000000" w:rsidRPr="00000000">
        <w:rPr>
          <w:rFonts w:ascii="Times New Roman" w:cs="Times New Roman" w:eastAsia="Times New Roman" w:hAnsi="Times New Roman"/>
          <w:color w:val="2b2b2b"/>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aciones y </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ubsidios. Interposición de recursos. Renuncia</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Jubilación o retiro. Condicione</w:t>
      </w:r>
      <w:r w:rsidDel="00000000" w:rsidR="00000000" w:rsidRPr="00000000">
        <w:rPr>
          <w:rFonts w:ascii="Times New Roman" w:cs="Times New Roman" w:eastAsia="Times New Roman" w:hAnsi="Times New Roman"/>
          <w:color w:val="2b2b2b"/>
          <w:sz w:val="23"/>
          <w:szCs w:val="23"/>
          <w:rtl w:val="0"/>
        </w:rPr>
        <w:t xml:space="preserve">s y </w:t>
      </w:r>
      <w:r w:rsidDel="00000000" w:rsidR="00000000" w:rsidRPr="00000000">
        <w:rPr>
          <w:rFonts w:ascii="Times New Roman" w:cs="Times New Roman" w:eastAsia="Times New Roman" w:hAnsi="Times New Roman"/>
          <w:color w:val="151515"/>
          <w:sz w:val="23"/>
          <w:szCs w:val="23"/>
          <w:rtl w:val="0"/>
        </w:rPr>
        <w:t xml:space="preserve">Medio Ambiente de Trabajo  dignos</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libres  de  violencia.  Participación</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por  medio  de  la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organi</w:t>
      </w:r>
      <w:r w:rsidDel="00000000" w:rsidR="00000000" w:rsidRPr="00000000">
        <w:rPr>
          <w:rFonts w:ascii="Times New Roman" w:cs="Times New Roman" w:eastAsia="Times New Roman" w:hAnsi="Times New Roman"/>
          <w:color w:val="2b2b2b"/>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aciones </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indicales</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en los  institutos y sistemas de carrera establecidos en el pre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ente con</w:t>
      </w:r>
      <w:r w:rsidDel="00000000" w:rsidR="00000000" w:rsidRPr="00000000">
        <w:rPr>
          <w:rFonts w:ascii="Times New Roman" w:cs="Times New Roman" w:eastAsia="Times New Roman" w:hAnsi="Times New Roman"/>
          <w:color w:val="2b2b2b"/>
          <w:sz w:val="23"/>
          <w:szCs w:val="23"/>
          <w:rtl w:val="0"/>
        </w:rPr>
        <w:t xml:space="preserve">ve</w:t>
      </w:r>
      <w:r w:rsidDel="00000000" w:rsidR="00000000" w:rsidRPr="00000000">
        <w:rPr>
          <w:rFonts w:ascii="Times New Roman" w:cs="Times New Roman" w:eastAsia="Times New Roman" w:hAnsi="Times New Roman"/>
          <w:color w:val="151515"/>
          <w:sz w:val="23"/>
          <w:szCs w:val="23"/>
          <w:rtl w:val="0"/>
        </w:rPr>
        <w:t xml:space="preserve">nio </w:t>
      </w:r>
      <w:r w:rsidDel="00000000" w:rsidR="00000000" w:rsidRPr="00000000">
        <w:rPr>
          <w:rFonts w:ascii="Times New Roman" w:cs="Times New Roman" w:eastAsia="Times New Roman" w:hAnsi="Times New Roman"/>
          <w:color w:val="2b2b2b"/>
          <w:sz w:val="23"/>
          <w:szCs w:val="23"/>
          <w:rtl w:val="0"/>
        </w:rPr>
        <w:t xml:space="preserve">y e</w:t>
      </w:r>
      <w:r w:rsidDel="00000000" w:rsidR="00000000" w:rsidRPr="00000000">
        <w:rPr>
          <w:rFonts w:ascii="Times New Roman" w:cs="Times New Roman" w:eastAsia="Times New Roman" w:hAnsi="Times New Roman"/>
          <w:color w:val="151515"/>
          <w:sz w:val="23"/>
          <w:szCs w:val="23"/>
          <w:rtl w:val="0"/>
        </w:rPr>
        <w:t xml:space="preserve">n lo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convenios sectoriales</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Derecho a la información de conformid</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 con lo 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tablecido por la Recomendación </w:t>
      </w:r>
      <w:r w:rsidDel="00000000" w:rsidR="00000000" w:rsidRPr="00000000">
        <w:rPr>
          <w:rFonts w:ascii="Times New Roman" w:cs="Times New Roman" w:eastAsia="Times New Roman" w:hAnsi="Times New Roman"/>
          <w:color w:val="2b2b2b"/>
          <w:sz w:val="23"/>
          <w:szCs w:val="23"/>
          <w:rtl w:val="0"/>
        </w:rPr>
        <w:t xml:space="preserve">N</w:t>
      </w:r>
      <w:r w:rsidDel="00000000" w:rsidR="00000000" w:rsidRPr="00000000">
        <w:rPr>
          <w:rFonts w:ascii="Times New Roman" w:cs="Times New Roman" w:eastAsia="Times New Roman" w:hAnsi="Times New Roman"/>
          <w:color w:val="151515"/>
          <w:sz w:val="23"/>
          <w:szCs w:val="23"/>
          <w:rtl w:val="0"/>
        </w:rPr>
        <w:t xml:space="preserve">ro. 163 de la ORGA</w:t>
      </w:r>
      <w:r w:rsidDel="00000000" w:rsidR="00000000" w:rsidRPr="00000000">
        <w:rPr>
          <w:rFonts w:ascii="Times New Roman" w:cs="Times New Roman" w:eastAsia="Times New Roman" w:hAnsi="Times New Roman"/>
          <w:color w:val="2b2b2b"/>
          <w:sz w:val="23"/>
          <w:szCs w:val="23"/>
          <w:rtl w:val="0"/>
        </w:rPr>
        <w:t xml:space="preserve">N</w:t>
      </w:r>
      <w:r w:rsidDel="00000000" w:rsidR="00000000" w:rsidRPr="00000000">
        <w:rPr>
          <w:rFonts w:ascii="Times New Roman" w:cs="Times New Roman" w:eastAsia="Times New Roman" w:hAnsi="Times New Roman"/>
          <w:color w:val="151515"/>
          <w:sz w:val="23"/>
          <w:szCs w:val="23"/>
          <w:rtl w:val="0"/>
        </w:rPr>
        <w:t xml:space="preserve">IZACIÓN INTERNACIONAL DEL TRABAJO (O.I.T</w:t>
      </w:r>
      <w:r w:rsidDel="00000000" w:rsidR="00000000" w:rsidRPr="00000000">
        <w:rPr>
          <w:rFonts w:ascii="Times New Roman" w:cs="Times New Roman" w:eastAsia="Times New Roman" w:hAnsi="Times New Roman"/>
          <w:color w:val="2b2b2b"/>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  Derecho  a  la  no  discriminación   con  pretexto  de  ra</w:t>
      </w:r>
      <w:r w:rsidDel="00000000" w:rsidR="00000000" w:rsidRPr="00000000">
        <w:rPr>
          <w:rFonts w:ascii="Times New Roman" w:cs="Times New Roman" w:eastAsia="Times New Roman" w:hAnsi="Times New Roman"/>
          <w:color w:val="2b2b2b"/>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a</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etnia</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género</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se</w:t>
      </w:r>
      <w:r w:rsidDel="00000000" w:rsidR="00000000" w:rsidRPr="00000000">
        <w:rPr>
          <w:rFonts w:ascii="Times New Roman" w:cs="Times New Roman" w:eastAsia="Times New Roman" w:hAnsi="Times New Roman"/>
          <w:color w:val="2b2b2b"/>
          <w:sz w:val="23"/>
          <w:szCs w:val="23"/>
          <w:rtl w:val="0"/>
        </w:rPr>
        <w:t xml:space="preserve">x</w:t>
      </w:r>
      <w:r w:rsidDel="00000000" w:rsidR="00000000" w:rsidRPr="00000000">
        <w:rPr>
          <w:rFonts w:ascii="Times New Roman" w:cs="Times New Roman" w:eastAsia="Times New Roman" w:hAnsi="Times New Roman"/>
          <w:color w:val="151515"/>
          <w:sz w:val="23"/>
          <w:szCs w:val="23"/>
          <w:rtl w:val="0"/>
        </w:rPr>
        <w:t xml:space="preserve">o</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orientación  o pr</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ferencia sexual</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ideología</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actividad  gremial</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opinión</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religión</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ed</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caractere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fí</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icos</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condición  social o económic</w:t>
      </w:r>
      <w:r w:rsidDel="00000000" w:rsidR="00000000" w:rsidRPr="00000000">
        <w:rPr>
          <w:rFonts w:ascii="Times New Roman" w:cs="Times New Roman" w:eastAsia="Times New Roman" w:hAnsi="Times New Roman"/>
          <w:color w:val="2b2b2b"/>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o cu</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lquier circunstancia  que implique meno</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cabo</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segr</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gación </w:t>
      </w:r>
      <w:r w:rsidDel="00000000" w:rsidR="00000000" w:rsidRPr="00000000">
        <w:rPr>
          <w:rFonts w:ascii="Times New Roman" w:cs="Times New Roman" w:eastAsia="Times New Roman" w:hAnsi="Times New Roman"/>
          <w:color w:val="2b2b2b"/>
          <w:sz w:val="23"/>
          <w:szCs w:val="23"/>
          <w:rtl w:val="0"/>
        </w:rPr>
        <w:t xml:space="preserve">y/</w:t>
      </w:r>
      <w:r w:rsidDel="00000000" w:rsidR="00000000" w:rsidRPr="00000000">
        <w:rPr>
          <w:rFonts w:ascii="Times New Roman" w:cs="Times New Roman" w:eastAsia="Times New Roman" w:hAnsi="Times New Roman"/>
          <w:color w:val="151515"/>
          <w:sz w:val="23"/>
          <w:szCs w:val="23"/>
          <w:rtl w:val="0"/>
        </w:rPr>
        <w:t xml:space="preserve">o exclusión.</w:t>
      </w:r>
      <w:r w:rsidDel="00000000" w:rsidR="00000000" w:rsidRPr="00000000">
        <w:rPr>
          <w:rFonts w:ascii="Times New Roman" w:cs="Times New Roman" w:eastAsia="Times New Roman" w:hAnsi="Times New Roman"/>
          <w:color w:val="2b2b2b"/>
          <w:sz w:val="23"/>
          <w:szCs w:val="23"/>
          <w:rtl w:val="0"/>
        </w:rPr>
        <w:t xml:space="preserve">"</w:t>
      </w:r>
      <w:r w:rsidDel="00000000" w:rsidR="00000000" w:rsidRPr="00000000">
        <w:rPr>
          <w:rtl w:val="0"/>
        </w:rPr>
      </w:r>
    </w:p>
    <w:p w:rsidR="00000000" w:rsidDel="00000000" w:rsidP="00000000" w:rsidRDefault="00000000" w:rsidRPr="00000000" w14:paraId="00000121">
      <w:pPr>
        <w:spacing w:line="200" w:lineRule="auto"/>
        <w:jc w:val="left"/>
        <w:rPr>
          <w:sz w:val="20"/>
          <w:szCs w:val="20"/>
        </w:rPr>
      </w:pPr>
      <w:r w:rsidDel="00000000" w:rsidR="00000000" w:rsidRPr="00000000">
        <w:rPr>
          <w:rtl w:val="0"/>
        </w:rPr>
      </w:r>
    </w:p>
    <w:p w:rsidR="00000000" w:rsidDel="00000000" w:rsidP="00000000" w:rsidRDefault="00000000" w:rsidRPr="00000000" w14:paraId="00000122">
      <w:pPr>
        <w:spacing w:before="10" w:line="280" w:lineRule="auto"/>
        <w:jc w:val="left"/>
        <w:rPr>
          <w:sz w:val="28"/>
          <w:szCs w:val="28"/>
        </w:rPr>
      </w:pPr>
      <w:r w:rsidDel="00000000" w:rsidR="00000000" w:rsidRPr="00000000">
        <w:rPr>
          <w:rtl w:val="0"/>
        </w:rPr>
      </w:r>
    </w:p>
    <w:p w:rsidR="00000000" w:rsidDel="00000000" w:rsidP="00000000" w:rsidRDefault="00000000" w:rsidRPr="00000000" w14:paraId="00000123">
      <w:pPr>
        <w:spacing w:line="522" w:lineRule="auto"/>
        <w:ind w:left="226" w:right="4781" w:hanging="6.999999999999993"/>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51515"/>
          <w:sz w:val="23"/>
          <w:szCs w:val="23"/>
          <w:rtl w:val="0"/>
        </w:rPr>
        <w:t xml:space="preserve">TÍTULO 11 - ÁMBITO DE APLICACIÓN CAPÍTULO 1:  DISPOSICIONES  GENERALES</w:t>
      </w:r>
      <w:r w:rsidDel="00000000" w:rsidR="00000000" w:rsidRPr="00000000">
        <w:rPr>
          <w:rtl w:val="0"/>
        </w:rPr>
      </w:r>
    </w:p>
    <w:p w:rsidR="00000000" w:rsidDel="00000000" w:rsidP="00000000" w:rsidRDefault="00000000" w:rsidRPr="00000000" w14:paraId="00000124">
      <w:pPr>
        <w:spacing w:before="7" w:line="160" w:lineRule="auto"/>
        <w:jc w:val="left"/>
        <w:rPr>
          <w:sz w:val="17"/>
          <w:szCs w:val="17"/>
        </w:rPr>
      </w:pPr>
      <w:r w:rsidDel="00000000" w:rsidR="00000000" w:rsidRPr="00000000">
        <w:rPr>
          <w:rtl w:val="0"/>
        </w:rPr>
      </w:r>
    </w:p>
    <w:p w:rsidR="00000000" w:rsidDel="00000000" w:rsidP="00000000" w:rsidRDefault="00000000" w:rsidRPr="00000000" w14:paraId="00000125">
      <w:pPr>
        <w:spacing w:line="377" w:lineRule="auto"/>
        <w:ind w:left="218" w:right="11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51515"/>
          <w:sz w:val="23"/>
          <w:szCs w:val="23"/>
          <w:rtl w:val="0"/>
        </w:rPr>
        <w:t xml:space="preserve">ARTÍCULO  1</w:t>
      </w:r>
      <w:r w:rsidDel="00000000" w:rsidR="00000000" w:rsidRPr="00000000">
        <w:rPr>
          <w:rFonts w:ascii="Times New Roman" w:cs="Times New Roman" w:eastAsia="Times New Roman" w:hAnsi="Times New Roman"/>
          <w:b w:val="1"/>
          <w:color w:val="2b2b2b"/>
          <w:sz w:val="23"/>
          <w:szCs w:val="23"/>
          <w:rtl w:val="0"/>
        </w:rPr>
        <w:t xml:space="preserve">.</w:t>
      </w:r>
      <w:r w:rsidDel="00000000" w:rsidR="00000000" w:rsidRPr="00000000">
        <w:rPr>
          <w:rFonts w:ascii="Times New Roman" w:cs="Times New Roman" w:eastAsia="Times New Roman" w:hAnsi="Times New Roman"/>
          <w:b w:val="1"/>
          <w:color w:val="15151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El pre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ente Convenio Col</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cti</w:t>
      </w:r>
      <w:r w:rsidDel="00000000" w:rsidR="00000000" w:rsidRPr="00000000">
        <w:rPr>
          <w:rFonts w:ascii="Times New Roman" w:cs="Times New Roman" w:eastAsia="Times New Roman" w:hAnsi="Times New Roman"/>
          <w:color w:val="2b2b2b"/>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o de Trabajo  Gener</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w:t>
      </w:r>
      <w:r w:rsidDel="00000000" w:rsidR="00000000" w:rsidRPr="00000000">
        <w:rPr>
          <w:rFonts w:ascii="Times New Roman" w:cs="Times New Roman" w:eastAsia="Times New Roman" w:hAnsi="Times New Roman"/>
          <w:color w:val="2b2b2b"/>
          <w:sz w:val="23"/>
          <w:szCs w:val="23"/>
          <w:rtl w:val="0"/>
        </w:rPr>
        <w:t xml:space="preserve">, s</w:t>
      </w:r>
      <w:r w:rsidDel="00000000" w:rsidR="00000000" w:rsidRPr="00000000">
        <w:rPr>
          <w:rFonts w:ascii="Times New Roman" w:cs="Times New Roman" w:eastAsia="Times New Roman" w:hAnsi="Times New Roman"/>
          <w:color w:val="151515"/>
          <w:sz w:val="23"/>
          <w:szCs w:val="23"/>
          <w:rtl w:val="0"/>
        </w:rPr>
        <w:t xml:space="preserve">erá de aplicación para los trabajadore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de toda l</w:t>
      </w:r>
      <w:r w:rsidDel="00000000" w:rsidR="00000000" w:rsidRPr="00000000">
        <w:rPr>
          <w:rFonts w:ascii="Times New Roman" w:cs="Times New Roman" w:eastAsia="Times New Roman" w:hAnsi="Times New Roman"/>
          <w:color w:val="2b2b2b"/>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Administración Central de la Provincia de Tierra del Fu</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go. Se entiende por Administración Central</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los mini</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terios y secretarías de estado del Gobierno Provincial</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junto  con su</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dependencia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administrativas</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indicada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en l</w:t>
      </w:r>
      <w:r w:rsidDel="00000000" w:rsidR="00000000" w:rsidRPr="00000000">
        <w:rPr>
          <w:rFonts w:ascii="Times New Roman" w:cs="Times New Roman" w:eastAsia="Times New Roman" w:hAnsi="Times New Roman"/>
          <w:color w:val="2b2b2b"/>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L</w:t>
      </w:r>
      <w:r w:rsidDel="00000000" w:rsidR="00000000" w:rsidRPr="00000000">
        <w:rPr>
          <w:rFonts w:ascii="Times New Roman" w:cs="Times New Roman" w:eastAsia="Times New Roman" w:hAnsi="Times New Roman"/>
          <w:color w:val="2b2b2b"/>
          <w:sz w:val="23"/>
          <w:szCs w:val="23"/>
          <w:rtl w:val="0"/>
        </w:rPr>
        <w:t xml:space="preserve">ey </w:t>
      </w:r>
      <w:r w:rsidDel="00000000" w:rsidR="00000000" w:rsidRPr="00000000">
        <w:rPr>
          <w:rFonts w:ascii="Times New Roman" w:cs="Times New Roman" w:eastAsia="Times New Roman" w:hAnsi="Times New Roman"/>
          <w:color w:val="151515"/>
          <w:sz w:val="23"/>
          <w:szCs w:val="23"/>
          <w:rtl w:val="0"/>
        </w:rPr>
        <w:t xml:space="preserve">Provincial </w:t>
      </w:r>
      <w:r w:rsidDel="00000000" w:rsidR="00000000" w:rsidRPr="00000000">
        <w:rPr>
          <w:rFonts w:ascii="Times New Roman" w:cs="Times New Roman" w:eastAsia="Times New Roman" w:hAnsi="Times New Roman"/>
          <w:color w:val="2b2b2b"/>
          <w:sz w:val="23"/>
          <w:szCs w:val="23"/>
          <w:rtl w:val="0"/>
        </w:rPr>
        <w:t xml:space="preserve">Nº</w:t>
      </w:r>
      <w:r w:rsidDel="00000000" w:rsidR="00000000" w:rsidRPr="00000000">
        <w:rPr>
          <w:rFonts w:ascii="Times New Roman" w:cs="Times New Roman" w:eastAsia="Times New Roman" w:hAnsi="Times New Roman"/>
          <w:color w:val="151515"/>
          <w:sz w:val="23"/>
          <w:szCs w:val="23"/>
          <w:rtl w:val="0"/>
        </w:rPr>
        <w:t xml:space="preserve">1301  </w:t>
      </w:r>
      <w:r w:rsidDel="00000000" w:rsidR="00000000" w:rsidRPr="00000000">
        <w:rPr>
          <w:rFonts w:ascii="Times New Roman" w:cs="Times New Roman" w:eastAsia="Times New Roman" w:hAnsi="Times New Roman"/>
          <w:color w:val="2b2b2b"/>
          <w:sz w:val="23"/>
          <w:szCs w:val="23"/>
          <w:rtl w:val="0"/>
        </w:rPr>
        <w:t xml:space="preserve">y s</w:t>
      </w:r>
      <w:r w:rsidDel="00000000" w:rsidR="00000000" w:rsidRPr="00000000">
        <w:rPr>
          <w:rFonts w:ascii="Times New Roman" w:cs="Times New Roman" w:eastAsia="Times New Roman" w:hAnsi="Times New Roman"/>
          <w:color w:val="151515"/>
          <w:sz w:val="23"/>
          <w:szCs w:val="23"/>
          <w:rtl w:val="0"/>
        </w:rPr>
        <w:t xml:space="preserve">u</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modificatoria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e</w:t>
      </w:r>
      <w:r w:rsidDel="00000000" w:rsidR="00000000" w:rsidRPr="00000000">
        <w:rPr>
          <w:rFonts w:ascii="Times New Roman" w:cs="Times New Roman" w:eastAsia="Times New Roman" w:hAnsi="Times New Roman"/>
          <w:color w:val="2b2b2b"/>
          <w:sz w:val="23"/>
          <w:szCs w:val="23"/>
          <w:rtl w:val="0"/>
        </w:rPr>
        <w:t xml:space="preserve">x</w:t>
      </w:r>
      <w:r w:rsidDel="00000000" w:rsidR="00000000" w:rsidRPr="00000000">
        <w:rPr>
          <w:rFonts w:ascii="Times New Roman" w:cs="Times New Roman" w:eastAsia="Times New Roman" w:hAnsi="Times New Roman"/>
          <w:color w:val="151515"/>
          <w:sz w:val="23"/>
          <w:szCs w:val="23"/>
          <w:rtl w:val="0"/>
        </w:rPr>
        <w:t xml:space="preserve">cluido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los </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ntes autárquicos.</w:t>
      </w:r>
      <w:r w:rsidDel="00000000" w:rsidR="00000000" w:rsidRPr="00000000">
        <w:rPr>
          <w:rtl w:val="0"/>
        </w:rPr>
      </w:r>
    </w:p>
    <w:p w:rsidR="00000000" w:rsidDel="00000000" w:rsidP="00000000" w:rsidRDefault="00000000" w:rsidRPr="00000000" w14:paraId="00000126">
      <w:pPr>
        <w:spacing w:line="200" w:lineRule="auto"/>
        <w:jc w:val="left"/>
        <w:rPr>
          <w:sz w:val="20"/>
          <w:szCs w:val="20"/>
        </w:rPr>
      </w:pPr>
      <w:r w:rsidDel="00000000" w:rsidR="00000000" w:rsidRPr="00000000">
        <w:rPr>
          <w:rtl w:val="0"/>
        </w:rPr>
      </w:r>
    </w:p>
    <w:p w:rsidR="00000000" w:rsidDel="00000000" w:rsidP="00000000" w:rsidRDefault="00000000" w:rsidRPr="00000000" w14:paraId="00000127">
      <w:pPr>
        <w:spacing w:before="3" w:line="280" w:lineRule="auto"/>
        <w:jc w:val="left"/>
        <w:rPr>
          <w:sz w:val="28"/>
          <w:szCs w:val="28"/>
        </w:rPr>
      </w:pPr>
      <w:r w:rsidDel="00000000" w:rsidR="00000000" w:rsidRPr="00000000">
        <w:rPr>
          <w:rtl w:val="0"/>
        </w:rPr>
      </w:r>
    </w:p>
    <w:p w:rsidR="00000000" w:rsidDel="00000000" w:rsidP="00000000" w:rsidRDefault="00000000" w:rsidRPr="00000000" w14:paraId="00000128">
      <w:pPr>
        <w:spacing w:line="376" w:lineRule="auto"/>
        <w:ind w:left="204" w:right="1095" w:firstLine="21.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51515"/>
          <w:sz w:val="23"/>
          <w:szCs w:val="23"/>
          <w:rtl w:val="0"/>
        </w:rPr>
        <w:t xml:space="preserve">ARTÍCULO </w:t>
      </w:r>
      <w:r w:rsidDel="00000000" w:rsidR="00000000" w:rsidRPr="00000000">
        <w:rPr>
          <w:rFonts w:ascii="Times New Roman" w:cs="Times New Roman" w:eastAsia="Times New Roman" w:hAnsi="Times New Roman"/>
          <w:color w:val="151515"/>
          <w:sz w:val="23"/>
          <w:szCs w:val="23"/>
          <w:rtl w:val="0"/>
        </w:rPr>
        <w:t xml:space="preserve">2.-El personal no incluido en 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te Convenio Colectivo</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dep</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ndiente de otra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jurisdiccione</w:t>
      </w:r>
      <w:r w:rsidDel="00000000" w:rsidR="00000000" w:rsidRPr="00000000">
        <w:rPr>
          <w:rFonts w:ascii="Times New Roman" w:cs="Times New Roman" w:eastAsia="Times New Roman" w:hAnsi="Times New Roman"/>
          <w:color w:val="2b2b2b"/>
          <w:sz w:val="23"/>
          <w:szCs w:val="23"/>
          <w:rtl w:val="0"/>
        </w:rPr>
        <w:t xml:space="preserve">s  y </w:t>
      </w:r>
      <w:r w:rsidDel="00000000" w:rsidR="00000000" w:rsidRPr="00000000">
        <w:rPr>
          <w:rFonts w:ascii="Times New Roman" w:cs="Times New Roman" w:eastAsia="Times New Roman" w:hAnsi="Times New Roman"/>
          <w:color w:val="151515"/>
          <w:sz w:val="23"/>
          <w:szCs w:val="23"/>
          <w:rtl w:val="0"/>
        </w:rPr>
        <w:t xml:space="preserve">entidade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creadas o a crearse</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podrá </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er incorporado al </w:t>
      </w:r>
      <w:r w:rsidDel="00000000" w:rsidR="00000000" w:rsidRPr="00000000">
        <w:rPr>
          <w:rFonts w:ascii="Times New Roman" w:cs="Times New Roman" w:eastAsia="Times New Roman" w:hAnsi="Times New Roman"/>
          <w:color w:val="2b2b2b"/>
          <w:sz w:val="23"/>
          <w:szCs w:val="23"/>
          <w:rtl w:val="0"/>
        </w:rPr>
        <w:t xml:space="preserve">á</w:t>
      </w:r>
      <w:r w:rsidDel="00000000" w:rsidR="00000000" w:rsidRPr="00000000">
        <w:rPr>
          <w:rFonts w:ascii="Times New Roman" w:cs="Times New Roman" w:eastAsia="Times New Roman" w:hAnsi="Times New Roman"/>
          <w:color w:val="151515"/>
          <w:sz w:val="23"/>
          <w:szCs w:val="23"/>
          <w:rtl w:val="0"/>
        </w:rPr>
        <w:t xml:space="preserve">mbito del pre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ente Convenio Colectivo General</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por el Poder </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jecutivo Provincial</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pr</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via consulta a la Co</w:t>
      </w:r>
      <w:r w:rsidDel="00000000" w:rsidR="00000000" w:rsidRPr="00000000">
        <w:rPr>
          <w:rFonts w:ascii="Times New Roman" w:cs="Times New Roman" w:eastAsia="Times New Roman" w:hAnsi="Times New Roman"/>
          <w:color w:val="454545"/>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P</w:t>
      </w:r>
      <w:r w:rsidDel="00000000" w:rsidR="00000000" w:rsidRPr="00000000">
        <w:rPr>
          <w:rFonts w:ascii="Times New Roman" w:cs="Times New Roman" w:eastAsia="Times New Roman" w:hAnsi="Times New Roman"/>
          <w:color w:val="2b2b2b"/>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A</w:t>
      </w:r>
      <w:r w:rsidDel="00000000" w:rsidR="00000000" w:rsidRPr="00000000">
        <w:rPr>
          <w:rFonts w:ascii="Times New Roman" w:cs="Times New Roman" w:eastAsia="Times New Roman" w:hAnsi="Times New Roman"/>
          <w:color w:val="454545"/>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454545"/>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La.P.</w:t>
      </w:r>
      <w:r w:rsidDel="00000000" w:rsidR="00000000" w:rsidRPr="00000000">
        <w:rPr>
          <w:rtl w:val="0"/>
        </w:rPr>
      </w:r>
    </w:p>
    <w:p w:rsidR="00000000" w:rsidDel="00000000" w:rsidP="00000000" w:rsidRDefault="00000000" w:rsidRPr="00000000" w14:paraId="00000129">
      <w:pPr>
        <w:spacing w:before="5" w:line="100" w:lineRule="auto"/>
        <w:jc w:val="left"/>
        <w:rPr>
          <w:sz w:val="10"/>
          <w:szCs w:val="10"/>
        </w:rPr>
      </w:pPr>
      <w:r w:rsidDel="00000000" w:rsidR="00000000" w:rsidRPr="00000000">
        <w:rPr>
          <w:rtl w:val="0"/>
        </w:rPr>
      </w:r>
    </w:p>
    <w:p w:rsidR="00000000" w:rsidDel="00000000" w:rsidP="00000000" w:rsidRDefault="00000000" w:rsidRPr="00000000" w14:paraId="0000012A">
      <w:pPr>
        <w:spacing w:line="200" w:lineRule="auto"/>
        <w:jc w:val="left"/>
        <w:rPr>
          <w:sz w:val="20"/>
          <w:szCs w:val="20"/>
        </w:rPr>
      </w:pPr>
      <w:r w:rsidDel="00000000" w:rsidR="00000000" w:rsidRPr="00000000">
        <w:rPr>
          <w:rtl w:val="0"/>
        </w:rPr>
      </w:r>
    </w:p>
    <w:p w:rsidR="00000000" w:rsidDel="00000000" w:rsidP="00000000" w:rsidRDefault="00000000" w:rsidRPr="00000000" w14:paraId="0000012B">
      <w:pPr>
        <w:spacing w:line="200" w:lineRule="auto"/>
        <w:jc w:val="left"/>
        <w:rPr>
          <w:sz w:val="20"/>
          <w:szCs w:val="20"/>
        </w:rPr>
      </w:pPr>
      <w:r w:rsidDel="00000000" w:rsidR="00000000" w:rsidRPr="00000000">
        <w:rPr>
          <w:rtl w:val="0"/>
        </w:rPr>
      </w:r>
    </w:p>
    <w:p w:rsidR="00000000" w:rsidDel="00000000" w:rsidP="00000000" w:rsidRDefault="00000000" w:rsidRPr="00000000" w14:paraId="0000012C">
      <w:pPr>
        <w:spacing w:line="444" w:lineRule="auto"/>
        <w:ind w:left="233" w:right="1095"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Se determina que quedan excluidos del presente Convenio</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las siguientes per</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ona</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 </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RTÍCULO  2.1.-  La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personas que</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perteneciendo  </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 Poder Ejecuti</w:t>
      </w:r>
      <w:r w:rsidDel="00000000" w:rsidR="00000000" w:rsidRPr="00000000">
        <w:rPr>
          <w:rFonts w:ascii="Times New Roman" w:cs="Times New Roman" w:eastAsia="Times New Roman" w:hAnsi="Times New Roman"/>
          <w:color w:val="2b2b2b"/>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o  Provincial</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ha</w:t>
      </w:r>
      <w:r w:rsidDel="00000000" w:rsidR="00000000" w:rsidRPr="00000000">
        <w:rPr>
          <w:rFonts w:ascii="Times New Roman" w:cs="Times New Roman" w:eastAsia="Times New Roman" w:hAnsi="Times New Roman"/>
          <w:color w:val="2b2b2b"/>
          <w:sz w:val="23"/>
          <w:szCs w:val="23"/>
          <w:rtl w:val="0"/>
        </w:rPr>
        <w:t xml:space="preserve">y</w:t>
      </w:r>
      <w:r w:rsidDel="00000000" w:rsidR="00000000" w:rsidRPr="00000000">
        <w:rPr>
          <w:rFonts w:ascii="Times New Roman" w:cs="Times New Roman" w:eastAsia="Times New Roman" w:hAnsi="Times New Roman"/>
          <w:color w:val="151515"/>
          <w:sz w:val="23"/>
          <w:szCs w:val="23"/>
          <w:rtl w:val="0"/>
        </w:rPr>
        <w:t xml:space="preserve">an</w:t>
      </w:r>
      <w:r w:rsidDel="00000000" w:rsidR="00000000" w:rsidRPr="00000000">
        <w:rPr>
          <w:rtl w:val="0"/>
        </w:rPr>
      </w:r>
    </w:p>
    <w:p w:rsidR="00000000" w:rsidDel="00000000" w:rsidP="00000000" w:rsidRDefault="00000000" w:rsidRPr="00000000" w14:paraId="0000012D">
      <w:pPr>
        <w:spacing w:line="200" w:lineRule="auto"/>
        <w:ind w:left="240" w:right="109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vertAlign w:val="baseline"/>
          <w:rtl w:val="0"/>
        </w:rPr>
        <w:t xml:space="preserve">sido designados por elección popular. Así también</w:t>
      </w:r>
      <w:r w:rsidDel="00000000" w:rsidR="00000000" w:rsidRPr="00000000">
        <w:rPr>
          <w:rFonts w:ascii="Times New Roman" w:cs="Times New Roman" w:eastAsia="Times New Roman" w:hAnsi="Times New Roman"/>
          <w:color w:val="2b2b2b"/>
          <w:sz w:val="23"/>
          <w:szCs w:val="23"/>
          <w:vertAlign w:val="baseline"/>
          <w:rtl w:val="0"/>
        </w:rPr>
        <w:t xml:space="preserve">, </w:t>
      </w:r>
      <w:r w:rsidDel="00000000" w:rsidR="00000000" w:rsidRPr="00000000">
        <w:rPr>
          <w:rFonts w:ascii="Times New Roman" w:cs="Times New Roman" w:eastAsia="Times New Roman" w:hAnsi="Times New Roman"/>
          <w:color w:val="151515"/>
          <w:sz w:val="23"/>
          <w:szCs w:val="23"/>
          <w:vertAlign w:val="baseline"/>
          <w:rtl w:val="0"/>
        </w:rPr>
        <w:t xml:space="preserve">se exclu</w:t>
      </w:r>
      <w:r w:rsidDel="00000000" w:rsidR="00000000" w:rsidRPr="00000000">
        <w:rPr>
          <w:rFonts w:ascii="Times New Roman" w:cs="Times New Roman" w:eastAsia="Times New Roman" w:hAnsi="Times New Roman"/>
          <w:color w:val="2b2b2b"/>
          <w:sz w:val="23"/>
          <w:szCs w:val="23"/>
          <w:vertAlign w:val="baseline"/>
          <w:rtl w:val="0"/>
        </w:rPr>
        <w:t xml:space="preserve">y</w:t>
      </w:r>
      <w:r w:rsidDel="00000000" w:rsidR="00000000" w:rsidRPr="00000000">
        <w:rPr>
          <w:rFonts w:ascii="Times New Roman" w:cs="Times New Roman" w:eastAsia="Times New Roman" w:hAnsi="Times New Roman"/>
          <w:color w:val="151515"/>
          <w:sz w:val="23"/>
          <w:szCs w:val="23"/>
          <w:vertAlign w:val="baseline"/>
          <w:rtl w:val="0"/>
        </w:rPr>
        <w:t xml:space="preserve">e al per</w:t>
      </w:r>
      <w:r w:rsidDel="00000000" w:rsidR="00000000" w:rsidRPr="00000000">
        <w:rPr>
          <w:rFonts w:ascii="Times New Roman" w:cs="Times New Roman" w:eastAsia="Times New Roman" w:hAnsi="Times New Roman"/>
          <w:color w:val="2b2b2b"/>
          <w:sz w:val="23"/>
          <w:szCs w:val="23"/>
          <w:vertAlign w:val="baseline"/>
          <w:rtl w:val="0"/>
        </w:rPr>
        <w:t xml:space="preserve">s</w:t>
      </w:r>
      <w:r w:rsidDel="00000000" w:rsidR="00000000" w:rsidRPr="00000000">
        <w:rPr>
          <w:rFonts w:ascii="Times New Roman" w:cs="Times New Roman" w:eastAsia="Times New Roman" w:hAnsi="Times New Roman"/>
          <w:color w:val="151515"/>
          <w:sz w:val="23"/>
          <w:szCs w:val="23"/>
          <w:vertAlign w:val="baseline"/>
          <w:rtl w:val="0"/>
        </w:rPr>
        <w:t xml:space="preserve">onal de planta política</w:t>
      </w:r>
      <w:r w:rsidDel="00000000" w:rsidR="00000000" w:rsidRPr="00000000">
        <w:rPr>
          <w:rtl w:val="0"/>
        </w:rPr>
      </w:r>
    </w:p>
    <w:p w:rsidR="00000000" w:rsidDel="00000000" w:rsidP="00000000" w:rsidRDefault="00000000" w:rsidRPr="00000000" w14:paraId="0000012E">
      <w:pPr>
        <w:spacing w:before="6" w:line="140" w:lineRule="auto"/>
        <w:jc w:val="left"/>
        <w:rPr>
          <w:sz w:val="14"/>
          <w:szCs w:val="14"/>
        </w:rPr>
      </w:pPr>
      <w:r w:rsidDel="00000000" w:rsidR="00000000" w:rsidRPr="00000000">
        <w:rPr>
          <w:rtl w:val="0"/>
        </w:rPr>
      </w:r>
    </w:p>
    <w:p w:rsidR="00000000" w:rsidDel="00000000" w:rsidP="00000000" w:rsidRDefault="00000000" w:rsidRPr="00000000" w14:paraId="0000012F">
      <w:pPr>
        <w:ind w:left="233" w:right="109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de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ignada por la máxima autoridad del Poder Ejecutivo Pro</w:t>
      </w:r>
      <w:r w:rsidDel="00000000" w:rsidR="00000000" w:rsidRPr="00000000">
        <w:rPr>
          <w:rFonts w:ascii="Times New Roman" w:cs="Times New Roman" w:eastAsia="Times New Roman" w:hAnsi="Times New Roman"/>
          <w:color w:val="2b2b2b"/>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incial</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incluido </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per</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onal de</w:t>
      </w:r>
      <w:r w:rsidDel="00000000" w:rsidR="00000000" w:rsidRPr="00000000">
        <w:rPr>
          <w:rtl w:val="0"/>
        </w:rPr>
      </w:r>
    </w:p>
    <w:p w:rsidR="00000000" w:rsidDel="00000000" w:rsidP="00000000" w:rsidRDefault="00000000" w:rsidRPr="00000000" w14:paraId="00000130">
      <w:pPr>
        <w:spacing w:line="160" w:lineRule="auto"/>
        <w:jc w:val="left"/>
        <w:rPr>
          <w:sz w:val="16"/>
          <w:szCs w:val="16"/>
        </w:rPr>
      </w:pPr>
      <w:r w:rsidDel="00000000" w:rsidR="00000000" w:rsidRPr="00000000">
        <w:rPr>
          <w:rtl w:val="0"/>
        </w:rPr>
      </w:r>
    </w:p>
    <w:p w:rsidR="00000000" w:rsidDel="00000000" w:rsidP="00000000" w:rsidRDefault="00000000" w:rsidRPr="00000000" w14:paraId="00000131">
      <w:pPr>
        <w:ind w:left="240" w:right="8832" w:firstLine="0"/>
        <w:jc w:val="both"/>
        <w:rPr>
          <w:rFonts w:ascii="Times New Roman" w:cs="Times New Roman" w:eastAsia="Times New Roman" w:hAnsi="Times New Roman"/>
          <w:sz w:val="23"/>
          <w:szCs w:val="23"/>
        </w:rPr>
        <w:sectPr>
          <w:type w:val="nextPage"/>
          <w:pgSz w:h="20160" w:w="12240" w:orient="portrait"/>
          <w:pgMar w:bottom="280" w:top="320" w:left="1560" w:right="680" w:header="0" w:footer="1318"/>
        </w:sectPr>
      </w:pPr>
      <w:r w:rsidDel="00000000" w:rsidR="00000000" w:rsidRPr="00000000">
        <w:rPr>
          <w:rFonts w:ascii="Times New Roman" w:cs="Times New Roman" w:eastAsia="Times New Roman" w:hAnsi="Times New Roman"/>
          <w:color w:val="151515"/>
          <w:sz w:val="23"/>
          <w:szCs w:val="23"/>
          <w:rtl w:val="0"/>
        </w:rPr>
        <w:t xml:space="preserve">Gabinete.</w:t>
      </w:r>
      <w:r w:rsidDel="00000000" w:rsidR="00000000" w:rsidRPr="00000000">
        <w:rPr>
          <w:rtl w:val="0"/>
        </w:rPr>
      </w:r>
    </w:p>
    <w:p w:rsidR="00000000" w:rsidDel="00000000" w:rsidP="00000000" w:rsidRDefault="00000000" w:rsidRPr="00000000" w14:paraId="00000132">
      <w:pPr>
        <w:spacing w:line="1200" w:lineRule="auto"/>
        <w:ind w:left="758" w:firstLine="0"/>
        <w:jc w:val="left"/>
        <w:rPr>
          <w:rFonts w:ascii="Times New Roman" w:cs="Times New Roman" w:eastAsia="Times New Roman" w:hAnsi="Times New Roman"/>
          <w:sz w:val="112"/>
          <w:szCs w:val="112"/>
        </w:rPr>
      </w:pPr>
      <w:r w:rsidDel="00000000" w:rsidR="00000000" w:rsidRPr="00000000">
        <w:rPr>
          <w:rFonts w:ascii="Times New Roman" w:cs="Times New Roman" w:eastAsia="Times New Roman" w:hAnsi="Times New Roman"/>
          <w:color w:val="3d3d3d"/>
          <w:sz w:val="112"/>
          <w:szCs w:val="112"/>
          <w:vertAlign w:val="baseline"/>
          <w:rtl w:val="0"/>
        </w:rPr>
        <w:t xml:space="preserve">f'ª</w:t>
      </w:r>
      <w:r w:rsidDel="00000000" w:rsidR="00000000" w:rsidRPr="00000000">
        <w:rPr>
          <w:rFonts w:ascii="Times New Roman" w:cs="Times New Roman" w:eastAsia="Times New Roman" w:hAnsi="Times New Roman"/>
          <w:color w:val="181818"/>
          <w:sz w:val="112"/>
          <w:szCs w:val="112"/>
          <w:vertAlign w:val="baseline"/>
          <w:rtl w:val="0"/>
        </w:rPr>
        <w:t xml:space="preserve">li</w:t>
      </w:r>
      <w:r w:rsidDel="00000000" w:rsidR="00000000" w:rsidRPr="00000000">
        <w:rPr>
          <w:rFonts w:ascii="Times New Roman" w:cs="Times New Roman" w:eastAsia="Times New Roman" w:hAnsi="Times New Roman"/>
          <w:color w:val="3d3d3d"/>
          <w:sz w:val="112"/>
          <w:szCs w:val="112"/>
          <w:vertAlign w:val="baseline"/>
          <w:rtl w:val="0"/>
        </w:rPr>
        <w:t xml:space="preserve">,</w:t>
      </w:r>
      <w:r w:rsidDel="00000000" w:rsidR="00000000" w:rsidRPr="00000000">
        <w:rPr>
          <w:rFonts w:ascii="Times New Roman" w:cs="Times New Roman" w:eastAsia="Times New Roman" w:hAnsi="Times New Roman"/>
          <w:color w:val="181818"/>
          <w:sz w:val="112"/>
          <w:szCs w:val="112"/>
          <w:vertAlign w:val="baseline"/>
          <w:rtl w:val="0"/>
        </w:rPr>
        <w:t xml:space="preserve">j</w:t>
      </w:r>
      <w:r w:rsidDel="00000000" w:rsidR="00000000" w:rsidRPr="00000000">
        <w:rPr>
          <w:rtl w:val="0"/>
        </w:rPr>
      </w:r>
    </w:p>
    <w:p w:rsidR="00000000" w:rsidDel="00000000" w:rsidP="00000000" w:rsidRDefault="00000000" w:rsidRPr="00000000" w14:paraId="00000133">
      <w:pPr>
        <w:spacing w:line="480" w:lineRule="auto"/>
        <w:ind w:right="-93"/>
        <w:jc w:val="left"/>
        <w:rPr>
          <w:rFonts w:ascii="Arial" w:cs="Arial" w:eastAsia="Arial" w:hAnsi="Arial"/>
          <w:sz w:val="48"/>
          <w:szCs w:val="48"/>
        </w:rPr>
      </w:pPr>
      <w:r w:rsidDel="00000000" w:rsidR="00000000" w:rsidRPr="00000000">
        <w:rPr>
          <w:rFonts w:ascii="Arial" w:cs="Arial" w:eastAsia="Arial" w:hAnsi="Arial"/>
          <w:color w:val="545454"/>
          <w:sz w:val="48"/>
          <w:szCs w:val="48"/>
          <w:vertAlign w:val="baseline"/>
          <w:rtl w:val="0"/>
        </w:rPr>
        <w:t xml:space="preserve">.,</w:t>
      </w:r>
      <w:r w:rsidDel="00000000" w:rsidR="00000000" w:rsidRPr="00000000">
        <w:rPr>
          <w:rtl w:val="0"/>
        </w:rPr>
      </w:r>
    </w:p>
    <w:p w:rsidR="00000000" w:rsidDel="00000000" w:rsidP="00000000" w:rsidRDefault="00000000" w:rsidRPr="00000000" w14:paraId="00000134">
      <w:pPr>
        <w:spacing w:line="100" w:lineRule="auto"/>
        <w:ind w:left="908" w:right="1690" w:firstLine="0"/>
        <w:jc w:val="center"/>
        <w:rPr>
          <w:rFonts w:ascii="Arial" w:cs="Arial" w:eastAsia="Arial" w:hAnsi="Arial"/>
          <w:sz w:val="14"/>
          <w:szCs w:val="14"/>
        </w:rPr>
      </w:pPr>
      <w:r w:rsidDel="00000000" w:rsidR="00000000" w:rsidRPr="00000000">
        <w:rPr>
          <w:rFonts w:ascii="Arial" w:cs="Arial" w:eastAsia="Arial" w:hAnsi="Arial"/>
          <w:color w:val="545454"/>
          <w:sz w:val="14"/>
          <w:szCs w:val="14"/>
          <w:vertAlign w:val="baseline"/>
          <w:rtl w:val="0"/>
        </w:rPr>
        <w:t xml:space="preserve">'..:</w:t>
      </w:r>
      <w:r w:rsidDel="00000000" w:rsidR="00000000" w:rsidRPr="00000000">
        <w:rPr>
          <w:rtl w:val="0"/>
        </w:rPr>
      </w:r>
    </w:p>
    <w:p w:rsidR="00000000" w:rsidDel="00000000" w:rsidP="00000000" w:rsidRDefault="00000000" w:rsidRPr="00000000" w14:paraId="00000135">
      <w:pPr>
        <w:spacing w:line="200" w:lineRule="auto"/>
        <w:ind w:left="1017" w:right="957" w:firstLine="0"/>
        <w:jc w:val="center"/>
        <w:rPr>
          <w:rFonts w:ascii="Times New Roman" w:cs="Times New Roman" w:eastAsia="Times New Roman" w:hAnsi="Times New Roman"/>
          <w:sz w:val="13"/>
          <w:szCs w:val="13"/>
        </w:rPr>
      </w:pPr>
      <w:r w:rsidDel="00000000" w:rsidR="00000000" w:rsidRPr="00000000">
        <w:rPr>
          <w:rFonts w:ascii="Malgun Gothic" w:cs="Malgun Gothic" w:eastAsia="Malgun Gothic" w:hAnsi="Malgun Gothic"/>
          <w:color w:val="3d3d3d"/>
          <w:sz w:val="13"/>
          <w:szCs w:val="13"/>
          <w:vertAlign w:val="baseline"/>
          <w:rtl w:val="0"/>
        </w:rPr>
        <w:t xml:space="preserve">� </w:t>
      </w:r>
      <w:r w:rsidDel="00000000" w:rsidR="00000000" w:rsidRPr="00000000">
        <w:rPr>
          <w:rFonts w:ascii="Times New Roman" w:cs="Times New Roman" w:eastAsia="Times New Roman" w:hAnsi="Times New Roman"/>
          <w:b w:val="1"/>
          <w:color w:val="545454"/>
          <w:sz w:val="13"/>
          <w:szCs w:val="13"/>
          <w:vertAlign w:val="baseline"/>
          <w:rtl w:val="0"/>
        </w:rPr>
        <w:t xml:space="preserve">.</w:t>
      </w:r>
      <w:r w:rsidDel="00000000" w:rsidR="00000000" w:rsidRPr="00000000">
        <w:rPr>
          <w:rFonts w:ascii="Times New Roman" w:cs="Times New Roman" w:eastAsia="Times New Roman" w:hAnsi="Times New Roman"/>
          <w:b w:val="1"/>
          <w:color w:val="666666"/>
          <w:sz w:val="13"/>
          <w:szCs w:val="13"/>
          <w:vertAlign w:val="baseline"/>
          <w:rtl w:val="0"/>
        </w:rPr>
        <w:t xml:space="preserve">••.   </w:t>
      </w:r>
      <w:r w:rsidDel="00000000" w:rsidR="00000000" w:rsidRPr="00000000">
        <w:rPr>
          <w:rFonts w:ascii="Times New Roman" w:cs="Times New Roman" w:eastAsia="Times New Roman" w:hAnsi="Times New Roman"/>
          <w:b w:val="1"/>
          <w:color w:val="3d3d3d"/>
          <w:sz w:val="13"/>
          <w:szCs w:val="13"/>
          <w:vertAlign w:val="baseline"/>
          <w:rtl w:val="0"/>
        </w:rPr>
        <w:t xml:space="preserve">";,ti"</w:t>
      </w:r>
      <w:r w:rsidDel="00000000" w:rsidR="00000000" w:rsidRPr="00000000">
        <w:rPr>
          <w:rtl w:val="0"/>
        </w:rPr>
      </w:r>
    </w:p>
    <w:p w:rsidR="00000000" w:rsidDel="00000000" w:rsidP="00000000" w:rsidRDefault="00000000" w:rsidRPr="00000000" w14:paraId="00000136">
      <w:pPr>
        <w:spacing w:line="220" w:lineRule="auto"/>
        <w:ind w:left="308" w:right="212" w:firstLine="0"/>
        <w:jc w:val="center"/>
        <w:rPr>
          <w:rFonts w:ascii="Arial" w:cs="Arial" w:eastAsia="Arial" w:hAnsi="Arial"/>
          <w:sz w:val="17"/>
          <w:szCs w:val="17"/>
        </w:rPr>
      </w:pPr>
      <w:r w:rsidDel="00000000" w:rsidR="00000000" w:rsidRPr="00000000">
        <w:rPr>
          <w:rFonts w:ascii="Arial" w:cs="Arial" w:eastAsia="Arial" w:hAnsi="Arial"/>
          <w:i w:val="1"/>
          <w:color w:val="666666"/>
          <w:sz w:val="16"/>
          <w:szCs w:val="16"/>
          <w:vertAlign w:val="baseline"/>
          <w:rtl w:val="0"/>
        </w:rPr>
        <w:t xml:space="preserve">fr</w:t>
      </w:r>
      <w:r w:rsidDel="00000000" w:rsidR="00000000" w:rsidRPr="00000000">
        <w:rPr>
          <w:rFonts w:ascii="Arial" w:cs="Arial" w:eastAsia="Arial" w:hAnsi="Arial"/>
          <w:i w:val="1"/>
          <w:color w:val="545454"/>
          <w:sz w:val="16"/>
          <w:szCs w:val="16"/>
          <w:vertAlign w:val="baseline"/>
          <w:rtl w:val="0"/>
        </w:rPr>
        <w:t xml:space="preserve">},,</w:t>
      </w:r>
      <w:r w:rsidDel="00000000" w:rsidR="00000000" w:rsidRPr="00000000">
        <w:rPr>
          <w:rFonts w:ascii="Arial" w:cs="Arial" w:eastAsia="Arial" w:hAnsi="Arial"/>
          <w:i w:val="1"/>
          <w:color w:val="3d3d3d"/>
          <w:sz w:val="16"/>
          <w:szCs w:val="16"/>
          <w:vertAlign w:val="baseline"/>
          <w:rtl w:val="0"/>
        </w:rPr>
        <w:t xml:space="preserve">,.¡,,,.</w:t>
      </w:r>
      <w:r w:rsidDel="00000000" w:rsidR="00000000" w:rsidRPr="00000000">
        <w:rPr>
          <w:rFonts w:ascii="Arial" w:cs="Arial" w:eastAsia="Arial" w:hAnsi="Arial"/>
          <w:i w:val="1"/>
          <w:color w:val="181818"/>
          <w:sz w:val="16"/>
          <w:szCs w:val="16"/>
          <w:vertAlign w:val="baseline"/>
          <w:rtl w:val="0"/>
        </w:rPr>
        <w:t xml:space="preserve">¡</w:t>
      </w:r>
      <w:r w:rsidDel="00000000" w:rsidR="00000000" w:rsidRPr="00000000">
        <w:rPr>
          <w:rFonts w:ascii="Arial" w:cs="Arial" w:eastAsia="Arial" w:hAnsi="Arial"/>
          <w:i w:val="1"/>
          <w:color w:val="3d3d3d"/>
          <w:sz w:val="16"/>
          <w:szCs w:val="16"/>
          <w:vertAlign w:val="baseline"/>
          <w:rtl w:val="0"/>
        </w:rPr>
        <w:t xml:space="preserve">(f</w:t>
      </w:r>
      <w:r w:rsidDel="00000000" w:rsidR="00000000" w:rsidRPr="00000000">
        <w:rPr>
          <w:rFonts w:ascii="Arial" w:cs="Arial" w:eastAsia="Arial" w:hAnsi="Arial"/>
          <w:i w:val="1"/>
          <w:color w:val="b3b3b3"/>
          <w:sz w:val="16"/>
          <w:szCs w:val="16"/>
          <w:vertAlign w:val="baseline"/>
          <w:rtl w:val="0"/>
        </w:rPr>
        <w:t xml:space="preserve">, </w:t>
      </w:r>
      <w:r w:rsidDel="00000000" w:rsidR="00000000" w:rsidRPr="00000000">
        <w:rPr>
          <w:rFonts w:ascii="Times New Roman" w:cs="Times New Roman" w:eastAsia="Times New Roman" w:hAnsi="Times New Roman"/>
          <w:i w:val="1"/>
          <w:color w:val="181818"/>
          <w:sz w:val="14"/>
          <w:szCs w:val="14"/>
          <w:vertAlign w:val="baseline"/>
          <w:rtl w:val="0"/>
        </w:rPr>
        <w:t xml:space="preserve">r</w:t>
      </w:r>
      <w:r w:rsidDel="00000000" w:rsidR="00000000" w:rsidRPr="00000000">
        <w:rPr>
          <w:rFonts w:ascii="Times New Roman" w:cs="Times New Roman" w:eastAsia="Times New Roman" w:hAnsi="Times New Roman"/>
          <w:i w:val="1"/>
          <w:color w:val="3d3d3d"/>
          <w:sz w:val="14"/>
          <w:szCs w:val="14"/>
          <w:vertAlign w:val="baseline"/>
          <w:rtl w:val="0"/>
        </w:rPr>
        <w:t xml:space="preserve">l</w:t>
      </w:r>
      <w:r w:rsidDel="00000000" w:rsidR="00000000" w:rsidRPr="00000000">
        <w:rPr>
          <w:rFonts w:ascii="Times New Roman" w:cs="Times New Roman" w:eastAsia="Times New Roman" w:hAnsi="Times New Roman"/>
          <w:i w:val="1"/>
          <w:color w:val="666666"/>
          <w:sz w:val="14"/>
          <w:szCs w:val="14"/>
          <w:vertAlign w:val="baseline"/>
          <w:rtl w:val="0"/>
        </w:rPr>
        <w:t xml:space="preserve">e,  PJi:</w:t>
      </w:r>
      <w:r w:rsidDel="00000000" w:rsidR="00000000" w:rsidRPr="00000000">
        <w:rPr>
          <w:rFonts w:ascii="Times New Roman" w:cs="Times New Roman" w:eastAsia="Times New Roman" w:hAnsi="Times New Roman"/>
          <w:i w:val="1"/>
          <w:color w:val="181818"/>
          <w:sz w:val="14"/>
          <w:szCs w:val="14"/>
          <w:vertAlign w:val="baseline"/>
          <w:rtl w:val="0"/>
        </w:rPr>
        <w:t xml:space="preserve">,,</w:t>
      </w:r>
      <w:r w:rsidDel="00000000" w:rsidR="00000000" w:rsidRPr="00000000">
        <w:rPr>
          <w:rFonts w:ascii="Times New Roman" w:cs="Times New Roman" w:eastAsia="Times New Roman" w:hAnsi="Times New Roman"/>
          <w:i w:val="1"/>
          <w:color w:val="3d3d3d"/>
          <w:sz w:val="14"/>
          <w:szCs w:val="14"/>
          <w:vertAlign w:val="baseline"/>
          <w:rtl w:val="0"/>
        </w:rPr>
        <w:t xml:space="preserve">a</w:t>
      </w:r>
      <w:r w:rsidDel="00000000" w:rsidR="00000000" w:rsidRPr="00000000">
        <w:rPr>
          <w:rFonts w:ascii="Times New Roman" w:cs="Times New Roman" w:eastAsia="Times New Roman" w:hAnsi="Times New Roman"/>
          <w:i w:val="1"/>
          <w:color w:val="b3b3b3"/>
          <w:sz w:val="14"/>
          <w:szCs w:val="14"/>
          <w:vertAlign w:val="baseline"/>
          <w:rtl w:val="0"/>
        </w:rPr>
        <w:t xml:space="preserve">, </w:t>
      </w:r>
      <w:r w:rsidDel="00000000" w:rsidR="00000000" w:rsidRPr="00000000">
        <w:rPr>
          <w:rFonts w:ascii="Times New Roman" w:cs="Times New Roman" w:eastAsia="Times New Roman" w:hAnsi="Times New Roman"/>
          <w:i w:val="1"/>
          <w:color w:val="3d3d3d"/>
          <w:sz w:val="14"/>
          <w:szCs w:val="14"/>
          <w:vertAlign w:val="baseline"/>
          <w:rtl w:val="0"/>
        </w:rPr>
        <w:t xml:space="preserve">ri</w:t>
      </w:r>
      <w:r w:rsidDel="00000000" w:rsidR="00000000" w:rsidRPr="00000000">
        <w:rPr>
          <w:rFonts w:ascii="Times New Roman" w:cs="Times New Roman" w:eastAsia="Times New Roman" w:hAnsi="Times New Roman"/>
          <w:i w:val="1"/>
          <w:color w:val="666666"/>
          <w:sz w:val="14"/>
          <w:szCs w:val="14"/>
          <w:vertAlign w:val="baseline"/>
          <w:rtl w:val="0"/>
        </w:rPr>
        <w:t xml:space="preserve">e</w:t>
      </w:r>
      <w:r w:rsidDel="00000000" w:rsidR="00000000" w:rsidRPr="00000000">
        <w:rPr>
          <w:rFonts w:ascii="Times New Roman" w:cs="Times New Roman" w:eastAsia="Times New Roman" w:hAnsi="Times New Roman"/>
          <w:i w:val="1"/>
          <w:color w:val="181818"/>
          <w:sz w:val="14"/>
          <w:szCs w:val="14"/>
          <w:vertAlign w:val="baseline"/>
          <w:rtl w:val="0"/>
        </w:rPr>
        <w:t xml:space="preserve">l </w:t>
      </w:r>
      <w:r w:rsidDel="00000000" w:rsidR="00000000" w:rsidRPr="00000000">
        <w:rPr>
          <w:rFonts w:ascii="Arial" w:cs="Arial" w:eastAsia="Arial" w:hAnsi="Arial"/>
          <w:color w:val="545454"/>
          <w:sz w:val="17"/>
          <w:szCs w:val="17"/>
          <w:vertAlign w:val="baseline"/>
          <w:rtl w:val="0"/>
        </w:rPr>
        <w:t xml:space="preserve">,g;;;"</w:t>
      </w:r>
      <w:r w:rsidDel="00000000" w:rsidR="00000000" w:rsidRPr="00000000">
        <w:rPr>
          <w:rFonts w:ascii="Malgun Gothic" w:cs="Malgun Gothic" w:eastAsia="Malgun Gothic" w:hAnsi="Malgun Gothic"/>
          <w:color w:val="545454"/>
          <w:sz w:val="17"/>
          <w:szCs w:val="17"/>
          <w:vertAlign w:val="baseline"/>
          <w:rtl w:val="0"/>
        </w:rPr>
        <w:t xml:space="preserve">�</w:t>
      </w:r>
      <w:r w:rsidDel="00000000" w:rsidR="00000000" w:rsidRPr="00000000">
        <w:rPr>
          <w:rFonts w:ascii="Arial" w:cs="Arial" w:eastAsia="Arial" w:hAnsi="Arial"/>
          <w:color w:val="545454"/>
          <w:sz w:val="17"/>
          <w:szCs w:val="17"/>
          <w:vertAlign w:val="baseline"/>
          <w:rtl w:val="0"/>
        </w:rPr>
        <w:t xml:space="preserve">,.</w:t>
      </w:r>
      <w:r w:rsidDel="00000000" w:rsidR="00000000" w:rsidRPr="00000000">
        <w:rPr>
          <w:rFonts w:ascii="Arial" w:cs="Arial" w:eastAsia="Arial" w:hAnsi="Arial"/>
          <w:color w:val="181818"/>
          <w:sz w:val="17"/>
          <w:szCs w:val="17"/>
          <w:vertAlign w:val="baseline"/>
          <w:rtl w:val="0"/>
        </w:rPr>
        <w:t xml:space="preserve">,</w:t>
      </w:r>
      <w:r w:rsidDel="00000000" w:rsidR="00000000" w:rsidRPr="00000000">
        <w:rPr>
          <w:rtl w:val="0"/>
        </w:rPr>
      </w:r>
    </w:p>
    <w:p w:rsidR="00000000" w:rsidDel="00000000" w:rsidP="00000000" w:rsidRDefault="00000000" w:rsidRPr="00000000" w14:paraId="00000137">
      <w:pPr>
        <w:spacing w:before="87" w:lineRule="auto"/>
        <w:ind w:left="62" w:right="-55" w:firstLine="0"/>
        <w:jc w:val="center"/>
        <w:rPr>
          <w:rFonts w:ascii="Times New Roman" w:cs="Times New Roman" w:eastAsia="Times New Roman" w:hAnsi="Times New Roman"/>
          <w:sz w:val="14"/>
          <w:szCs w:val="14"/>
        </w:rPr>
      </w:pPr>
      <w:r w:rsidDel="00000000" w:rsidR="00000000" w:rsidRPr="00000000">
        <w:rPr>
          <w:rFonts w:ascii="Arial" w:cs="Arial" w:eastAsia="Arial" w:hAnsi="Arial"/>
          <w:i w:val="1"/>
          <w:color w:val="666666"/>
          <w:sz w:val="10"/>
          <w:szCs w:val="10"/>
          <w:rtl w:val="0"/>
        </w:rPr>
        <w:t xml:space="preserve">%</w:t>
      </w:r>
      <w:r w:rsidDel="00000000" w:rsidR="00000000" w:rsidRPr="00000000">
        <w:rPr>
          <w:rFonts w:ascii="Arial" w:cs="Arial" w:eastAsia="Arial" w:hAnsi="Arial"/>
          <w:i w:val="1"/>
          <w:color w:val="3d3d3d"/>
          <w:sz w:val="10"/>
          <w:szCs w:val="10"/>
          <w:rtl w:val="0"/>
        </w:rPr>
        <w:t xml:space="preserve">1dr!i</w:t>
      </w:r>
      <w:r w:rsidDel="00000000" w:rsidR="00000000" w:rsidRPr="00000000">
        <w:rPr>
          <w:rFonts w:ascii="Arial" w:cs="Arial" w:eastAsia="Arial" w:hAnsi="Arial"/>
          <w:i w:val="1"/>
          <w:color w:val="181818"/>
          <w:sz w:val="10"/>
          <w:szCs w:val="10"/>
          <w:rtl w:val="0"/>
        </w:rPr>
        <w:t xml:space="preserve">r</w:t>
      </w:r>
      <w:r w:rsidDel="00000000" w:rsidR="00000000" w:rsidRPr="00000000">
        <w:rPr>
          <w:rFonts w:ascii="Arial" w:cs="Arial" w:eastAsia="Arial" w:hAnsi="Arial"/>
          <w:i w:val="1"/>
          <w:color w:val="3d3d3d"/>
          <w:sz w:val="10"/>
          <w:szCs w:val="10"/>
          <w:rtl w:val="0"/>
        </w:rPr>
        <w:t xml:space="preserve">/</w:t>
      </w:r>
      <w:r w:rsidDel="00000000" w:rsidR="00000000" w:rsidRPr="00000000">
        <w:rPr>
          <w:rFonts w:ascii="Arial" w:cs="Arial" w:eastAsia="Arial" w:hAnsi="Arial"/>
          <w:i w:val="1"/>
          <w:color w:val="545454"/>
          <w:sz w:val="10"/>
          <w:szCs w:val="10"/>
          <w:rtl w:val="0"/>
        </w:rPr>
        <w:t xml:space="preserve">(</w:t>
      </w:r>
      <w:r w:rsidDel="00000000" w:rsidR="00000000" w:rsidRPr="00000000">
        <w:rPr>
          <w:rFonts w:ascii="Arial" w:cs="Arial" w:eastAsia="Arial" w:hAnsi="Arial"/>
          <w:i w:val="1"/>
          <w:color w:val="3d3d3d"/>
          <w:sz w:val="10"/>
          <w:szCs w:val="10"/>
          <w:rtl w:val="0"/>
        </w:rPr>
        <w:t xml:space="preserve">I</w:t>
      </w:r>
      <w:r w:rsidDel="00000000" w:rsidR="00000000" w:rsidRPr="00000000">
        <w:rPr>
          <w:rFonts w:ascii="Arial" w:cs="Arial" w:eastAsia="Arial" w:hAnsi="Arial"/>
          <w:i w:val="1"/>
          <w:color w:val="b3b3b3"/>
          <w:sz w:val="10"/>
          <w:szCs w:val="10"/>
          <w:rtl w:val="0"/>
        </w:rPr>
        <w:t xml:space="preserve">,</w:t>
      </w:r>
      <w:r w:rsidDel="00000000" w:rsidR="00000000" w:rsidRPr="00000000">
        <w:rPr>
          <w:rFonts w:ascii="Arial" w:cs="Arial" w:eastAsia="Arial" w:hAnsi="Arial"/>
          <w:i w:val="1"/>
          <w:color w:val="666666"/>
          <w:sz w:val="10"/>
          <w:szCs w:val="10"/>
          <w:rtl w:val="0"/>
        </w:rPr>
        <w:t xml:space="preserve">,:  </w:t>
      </w:r>
      <w:r w:rsidDel="00000000" w:rsidR="00000000" w:rsidRPr="00000000">
        <w:rPr>
          <w:rFonts w:ascii="Arial" w:cs="Arial" w:eastAsia="Arial" w:hAnsi="Arial"/>
          <w:i w:val="1"/>
          <w:color w:val="545454"/>
          <w:sz w:val="10"/>
          <w:szCs w:val="10"/>
          <w:rtl w:val="0"/>
        </w:rPr>
        <w:t xml:space="preserve">,_f.j</w:t>
      </w:r>
      <w:r w:rsidDel="00000000" w:rsidR="00000000" w:rsidRPr="00000000">
        <w:rPr>
          <w:rFonts w:ascii="Arial" w:cs="Arial" w:eastAsia="Arial" w:hAnsi="Arial"/>
          <w:i w:val="1"/>
          <w:color w:val="181818"/>
          <w:sz w:val="10"/>
          <w:szCs w:val="10"/>
          <w:rtl w:val="0"/>
        </w:rPr>
        <w:t xml:space="preserve">/</w:t>
      </w:r>
      <w:r w:rsidDel="00000000" w:rsidR="00000000" w:rsidRPr="00000000">
        <w:rPr>
          <w:rFonts w:ascii="Arial" w:cs="Arial" w:eastAsia="Arial" w:hAnsi="Arial"/>
          <w:i w:val="1"/>
          <w:color w:val="3d3d3d"/>
          <w:sz w:val="10"/>
          <w:szCs w:val="10"/>
          <w:rtl w:val="0"/>
        </w:rPr>
        <w:t xml:space="preserve">(I</w:t>
      </w:r>
      <w:r w:rsidDel="00000000" w:rsidR="00000000" w:rsidRPr="00000000">
        <w:rPr>
          <w:rFonts w:ascii="Arial" w:cs="Arial" w:eastAsia="Arial" w:hAnsi="Arial"/>
          <w:i w:val="1"/>
          <w:color w:val="545454"/>
          <w:sz w:val="10"/>
          <w:szCs w:val="10"/>
          <w:rtl w:val="0"/>
        </w:rPr>
        <w:t xml:space="preserve">J  </w:t>
      </w:r>
      <w:r w:rsidDel="00000000" w:rsidR="00000000" w:rsidRPr="00000000">
        <w:rPr>
          <w:rFonts w:ascii="Times New Roman" w:cs="Times New Roman" w:eastAsia="Times New Roman" w:hAnsi="Times New Roman"/>
          <w:i w:val="1"/>
          <w:color w:val="3d3d3d"/>
          <w:sz w:val="14"/>
          <w:szCs w:val="14"/>
          <w:rtl w:val="0"/>
        </w:rPr>
        <w:t xml:space="preserve">rl</w:t>
      </w:r>
      <w:r w:rsidDel="00000000" w:rsidR="00000000" w:rsidRPr="00000000">
        <w:rPr>
          <w:rFonts w:ascii="Times New Roman" w:cs="Times New Roman" w:eastAsia="Times New Roman" w:hAnsi="Times New Roman"/>
          <w:i w:val="1"/>
          <w:color w:val="666666"/>
          <w:sz w:val="14"/>
          <w:szCs w:val="14"/>
          <w:rtl w:val="0"/>
        </w:rPr>
        <w:t xml:space="preserve">e</w:t>
      </w:r>
      <w:r w:rsidDel="00000000" w:rsidR="00000000" w:rsidRPr="00000000">
        <w:rPr>
          <w:rFonts w:ascii="Times New Roman" w:cs="Times New Roman" w:eastAsia="Times New Roman" w:hAnsi="Times New Roman"/>
          <w:i w:val="1"/>
          <w:color w:val="3d3d3d"/>
          <w:sz w:val="14"/>
          <w:szCs w:val="14"/>
          <w:rtl w:val="0"/>
        </w:rPr>
        <w:t xml:space="preserve">l </w:t>
      </w:r>
      <w:r w:rsidDel="00000000" w:rsidR="00000000" w:rsidRPr="00000000">
        <w:rPr>
          <w:rFonts w:ascii="Arial" w:cs="Arial" w:eastAsia="Arial" w:hAnsi="Arial"/>
          <w:i w:val="1"/>
          <w:color w:val="545454"/>
          <w:sz w:val="10"/>
          <w:szCs w:val="10"/>
          <w:rtl w:val="0"/>
        </w:rPr>
        <w:t xml:space="preserve">.9:!if</w:t>
      </w:r>
      <w:r w:rsidDel="00000000" w:rsidR="00000000" w:rsidRPr="00000000">
        <w:rPr>
          <w:rFonts w:ascii="Arial" w:cs="Arial" w:eastAsia="Arial" w:hAnsi="Arial"/>
          <w:i w:val="1"/>
          <w:color w:val="3d3d3d"/>
          <w:sz w:val="10"/>
          <w:szCs w:val="10"/>
          <w:rtl w:val="0"/>
        </w:rPr>
        <w:t xml:space="preserve">ó</w:t>
      </w:r>
      <w:r w:rsidDel="00000000" w:rsidR="00000000" w:rsidRPr="00000000">
        <w:rPr>
          <w:rFonts w:ascii="Arial" w:cs="Arial" w:eastAsia="Arial" w:hAnsi="Arial"/>
          <w:i w:val="1"/>
          <w:color w:val="181818"/>
          <w:sz w:val="10"/>
          <w:szCs w:val="10"/>
          <w:rtl w:val="0"/>
        </w:rPr>
        <w:t xml:space="preserve">11li</w:t>
      </w:r>
      <w:r w:rsidDel="00000000" w:rsidR="00000000" w:rsidRPr="00000000">
        <w:rPr>
          <w:rFonts w:ascii="Arial" w:cs="Arial" w:eastAsia="Arial" w:hAnsi="Arial"/>
          <w:i w:val="1"/>
          <w:color w:val="3d3d3d"/>
          <w:sz w:val="10"/>
          <w:szCs w:val="10"/>
          <w:rtl w:val="0"/>
        </w:rPr>
        <w:t xml:space="preserve">l'fi   </w:t>
      </w:r>
      <w:r w:rsidDel="00000000" w:rsidR="00000000" w:rsidRPr="00000000">
        <w:rPr>
          <w:rFonts w:ascii="Times New Roman" w:cs="Times New Roman" w:eastAsia="Times New Roman" w:hAnsi="Times New Roman"/>
          <w:i w:val="1"/>
          <w:color w:val="545454"/>
          <w:sz w:val="14"/>
          <w:szCs w:val="14"/>
          <w:rtl w:val="0"/>
        </w:rPr>
        <w:t xml:space="preserve">r;:t</w:t>
      </w:r>
      <w:r w:rsidDel="00000000" w:rsidR="00000000" w:rsidRPr="00000000">
        <w:rPr>
          <w:rFonts w:ascii="Times New Roman" w:cs="Times New Roman" w:eastAsia="Times New Roman" w:hAnsi="Times New Roman"/>
          <w:i w:val="1"/>
          <w:color w:val="181818"/>
          <w:sz w:val="14"/>
          <w:szCs w:val="14"/>
          <w:rtl w:val="0"/>
        </w:rPr>
        <w:t xml:space="preserve">,</w:t>
      </w:r>
      <w:r w:rsidDel="00000000" w:rsidR="00000000" w:rsidRPr="00000000">
        <w:rPr>
          <w:rFonts w:ascii="Times New Roman" w:cs="Times New Roman" w:eastAsia="Times New Roman" w:hAnsi="Times New Roman"/>
          <w:i w:val="1"/>
          <w:color w:val="3d3d3d"/>
          <w:sz w:val="14"/>
          <w:szCs w:val="14"/>
          <w:rtl w:val="0"/>
        </w:rPr>
        <w:t xml:space="preserve">r</w:t>
      </w:r>
      <w:r w:rsidDel="00000000" w:rsidR="00000000" w:rsidRPr="00000000">
        <w:rPr>
          <w:rtl w:val="0"/>
        </w:rPr>
      </w:r>
    </w:p>
    <w:p w:rsidR="00000000" w:rsidDel="00000000" w:rsidP="00000000" w:rsidRDefault="00000000" w:rsidRPr="00000000" w14:paraId="00000138">
      <w:pPr>
        <w:spacing w:before="8" w:lineRule="auto"/>
        <w:ind w:left="628" w:right="503" w:firstLine="0"/>
        <w:jc w:val="center"/>
        <w:rPr>
          <w:rFonts w:ascii="Times New Roman" w:cs="Times New Roman" w:eastAsia="Times New Roman" w:hAnsi="Times New Roman"/>
          <w:sz w:val="12"/>
          <w:szCs w:val="12"/>
        </w:rPr>
      </w:pPr>
      <w:r w:rsidDel="00000000" w:rsidR="00000000" w:rsidRPr="00000000">
        <w:rPr>
          <w:rFonts w:ascii="Arial" w:cs="Arial" w:eastAsia="Arial" w:hAnsi="Arial"/>
          <w:i w:val="1"/>
          <w:color w:val="666666"/>
          <w:sz w:val="15"/>
          <w:szCs w:val="15"/>
          <w:rtl w:val="0"/>
        </w:rPr>
        <w:t xml:space="preserve">tJl.</w:t>
      </w:r>
      <w:r w:rsidDel="00000000" w:rsidR="00000000" w:rsidRPr="00000000">
        <w:rPr>
          <w:rFonts w:ascii="Arial" w:cs="Arial" w:eastAsia="Arial" w:hAnsi="Arial"/>
          <w:i w:val="1"/>
          <w:color w:val="545454"/>
          <w:sz w:val="15"/>
          <w:szCs w:val="15"/>
          <w:rtl w:val="0"/>
        </w:rPr>
        <w:t xml:space="preserve">;;</w:t>
      </w:r>
      <w:r w:rsidDel="00000000" w:rsidR="00000000" w:rsidRPr="00000000">
        <w:rPr>
          <w:rFonts w:ascii="Arial" w:cs="Arial" w:eastAsia="Arial" w:hAnsi="Arial"/>
          <w:i w:val="1"/>
          <w:color w:val="3d3d3d"/>
          <w:sz w:val="15"/>
          <w:szCs w:val="15"/>
          <w:rtl w:val="0"/>
        </w:rPr>
        <w:t xml:space="preserve">tft</w:t>
      </w:r>
      <w:r w:rsidDel="00000000" w:rsidR="00000000" w:rsidRPr="00000000">
        <w:rPr>
          <w:rFonts w:ascii="Arial" w:cs="Arial" w:eastAsia="Arial" w:hAnsi="Arial"/>
          <w:i w:val="1"/>
          <w:color w:val="181818"/>
          <w:sz w:val="15"/>
          <w:szCs w:val="15"/>
          <w:rtl w:val="0"/>
        </w:rPr>
        <w:t xml:space="preserve">li</w:t>
      </w:r>
      <w:r w:rsidDel="00000000" w:rsidR="00000000" w:rsidRPr="00000000">
        <w:rPr>
          <w:rFonts w:ascii="Arial" w:cs="Arial" w:eastAsia="Arial" w:hAnsi="Arial"/>
          <w:i w:val="1"/>
          <w:color w:val="545454"/>
          <w:sz w:val="15"/>
          <w:szCs w:val="15"/>
          <w:rtl w:val="0"/>
        </w:rPr>
        <w:t xml:space="preserve">(!</w:t>
      </w:r>
      <w:r w:rsidDel="00000000" w:rsidR="00000000" w:rsidRPr="00000000">
        <w:rPr>
          <w:rFonts w:ascii="Arial" w:cs="Arial" w:eastAsia="Arial" w:hAnsi="Arial"/>
          <w:i w:val="1"/>
          <w:color w:val="3d3d3d"/>
          <w:sz w:val="15"/>
          <w:szCs w:val="15"/>
          <w:rtl w:val="0"/>
        </w:rPr>
        <w:t xml:space="preserve">t</w:t>
      </w:r>
      <w:r w:rsidDel="00000000" w:rsidR="00000000" w:rsidRPr="00000000">
        <w:rPr>
          <w:rFonts w:ascii="Arial" w:cs="Arial" w:eastAsia="Arial" w:hAnsi="Arial"/>
          <w:color w:val="181818"/>
          <w:sz w:val="68.33333333333334"/>
          <w:szCs w:val="68.33333333333334"/>
          <w:vertAlign w:val="subscript"/>
          <w:rtl w:val="0"/>
        </w:rPr>
        <w:t xml:space="preserve">.</w:t>
      </w:r>
      <w:r w:rsidDel="00000000" w:rsidR="00000000" w:rsidRPr="00000000">
        <w:rPr>
          <w:rFonts w:ascii="Arial" w:cs="Arial" w:eastAsia="Arial" w:hAnsi="Arial"/>
          <w:i w:val="1"/>
          <w:color w:val="181818"/>
          <w:sz w:val="15"/>
          <w:szCs w:val="15"/>
          <w:vertAlign w:val="baseline"/>
          <w:rtl w:val="0"/>
        </w:rPr>
        <w:t xml:space="preserve">r </w:t>
      </w:r>
      <w:r w:rsidDel="00000000" w:rsidR="00000000" w:rsidRPr="00000000">
        <w:rPr>
          <w:rFonts w:ascii="Arial" w:cs="Arial" w:eastAsia="Arial" w:hAnsi="Arial"/>
          <w:color w:val="181818"/>
          <w:sz w:val="68.33333333333334"/>
          <w:szCs w:val="68.33333333333334"/>
          <w:vertAlign w:val="subscript"/>
          <w:rtl w:val="0"/>
        </w:rPr>
        <w:t xml:space="preserve">.</w:t>
      </w:r>
      <w:r w:rsidDel="00000000" w:rsidR="00000000" w:rsidRPr="00000000">
        <w:rPr>
          <w:rFonts w:ascii="Times New Roman" w:cs="Times New Roman" w:eastAsia="Times New Roman" w:hAnsi="Times New Roman"/>
          <w:i w:val="1"/>
          <w:color w:val="545454"/>
          <w:sz w:val="12"/>
          <w:szCs w:val="12"/>
          <w:vertAlign w:val="baseline"/>
          <w:rtl w:val="0"/>
        </w:rPr>
        <w:t xml:space="preserve">.</w:t>
      </w:r>
      <w:r w:rsidDel="00000000" w:rsidR="00000000" w:rsidRPr="00000000">
        <w:rPr>
          <w:rFonts w:ascii="Arial" w:cs="Arial" w:eastAsia="Arial" w:hAnsi="Arial"/>
          <w:color w:val="181818"/>
          <w:sz w:val="68.33333333333334"/>
          <w:szCs w:val="68.33333333333334"/>
          <w:vertAlign w:val="subscript"/>
          <w:rtl w:val="0"/>
        </w:rPr>
        <w:t xml:space="preserve">.</w:t>
      </w:r>
      <w:r w:rsidDel="00000000" w:rsidR="00000000" w:rsidRPr="00000000">
        <w:rPr>
          <w:rFonts w:ascii="Times New Roman" w:cs="Times New Roman" w:eastAsia="Times New Roman" w:hAnsi="Times New Roman"/>
          <w:i w:val="1"/>
          <w:color w:val="545454"/>
          <w:sz w:val="12"/>
          <w:szCs w:val="12"/>
          <w:vertAlign w:val="baseline"/>
          <w:rtl w:val="0"/>
        </w:rPr>
        <w:t xml:space="preserve">%</w:t>
      </w:r>
      <w:r w:rsidDel="00000000" w:rsidR="00000000" w:rsidRPr="00000000">
        <w:rPr>
          <w:rFonts w:ascii="Times New Roman" w:cs="Times New Roman" w:eastAsia="Times New Roman" w:hAnsi="Times New Roman"/>
          <w:i w:val="1"/>
          <w:color w:val="3d3d3d"/>
          <w:sz w:val="12"/>
          <w:szCs w:val="12"/>
          <w:vertAlign w:val="baseline"/>
          <w:rtl w:val="0"/>
        </w:rPr>
        <w:t xml:space="preserve">y</w:t>
      </w:r>
      <w:r w:rsidDel="00000000" w:rsidR="00000000" w:rsidRPr="00000000">
        <w:rPr>
          <w:rFonts w:ascii="Times New Roman" w:cs="Times New Roman" w:eastAsia="Times New Roman" w:hAnsi="Times New Roman"/>
          <w:i w:val="1"/>
          <w:color w:val="545454"/>
          <w:sz w:val="12"/>
          <w:szCs w:val="12"/>
          <w:vertAlign w:val="baseline"/>
          <w:rtl w:val="0"/>
        </w:rPr>
        <w:t xml:space="preserve">e</w:t>
      </w:r>
      <w:r w:rsidDel="00000000" w:rsidR="00000000" w:rsidRPr="00000000">
        <w:rPr>
          <w:rFonts w:ascii="Times New Roman" w:cs="Times New Roman" w:eastAsia="Times New Roman" w:hAnsi="Times New Roman"/>
          <w:i w:val="1"/>
          <w:color w:val="181818"/>
          <w:sz w:val="12"/>
          <w:szCs w:val="12"/>
          <w:vertAlign w:val="baseline"/>
          <w:rtl w:val="0"/>
        </w:rPr>
        <w:t xml:space="preserve">1</w:t>
      </w:r>
      <w:r w:rsidDel="00000000" w:rsidR="00000000" w:rsidRPr="00000000">
        <w:rPr>
          <w:rFonts w:ascii="Times New Roman" w:cs="Times New Roman" w:eastAsia="Times New Roman" w:hAnsi="Times New Roman"/>
          <w:i w:val="1"/>
          <w:color w:val="3d3d3d"/>
          <w:sz w:val="12"/>
          <w:szCs w:val="12"/>
          <w:vertAlign w:val="baseline"/>
          <w:rtl w:val="0"/>
        </w:rPr>
        <w:t xml:space="preserve">1</w:t>
      </w:r>
      <w:r w:rsidDel="00000000" w:rsidR="00000000" w:rsidRPr="00000000">
        <w:rPr>
          <w:rFonts w:ascii="Times New Roman" w:cs="Times New Roman" w:eastAsia="Times New Roman" w:hAnsi="Times New Roman"/>
          <w:i w:val="1"/>
          <w:color w:val="181818"/>
          <w:sz w:val="12"/>
          <w:szCs w:val="12"/>
          <w:vertAlign w:val="baseline"/>
          <w:rtl w:val="0"/>
        </w:rPr>
        <w:t xml:space="preserve">/</w:t>
      </w:r>
      <w:r w:rsidDel="00000000" w:rsidR="00000000" w:rsidRPr="00000000">
        <w:rPr>
          <w:rFonts w:ascii="Times New Roman" w:cs="Times New Roman" w:eastAsia="Times New Roman" w:hAnsi="Times New Roman"/>
          <w:i w:val="1"/>
          <w:color w:val="3d3d3d"/>
          <w:sz w:val="12"/>
          <w:szCs w:val="12"/>
          <w:vertAlign w:val="baseline"/>
          <w:rtl w:val="0"/>
        </w:rPr>
        <w:t xml:space="preserve">i110</w:t>
      </w:r>
      <w:r w:rsidDel="00000000" w:rsidR="00000000" w:rsidRPr="00000000">
        <w:rPr>
          <w:rFonts w:ascii="Times New Roman" w:cs="Times New Roman" w:eastAsia="Times New Roman" w:hAnsi="Times New Roman"/>
          <w:i w:val="1"/>
          <w:color w:val="b3b3b3"/>
          <w:sz w:val="12"/>
          <w:szCs w:val="12"/>
          <w:vertAlign w:val="baseline"/>
          <w:rtl w:val="0"/>
        </w:rPr>
        <w:t xml:space="preserve">,</w:t>
      </w:r>
      <w:r w:rsidDel="00000000" w:rsidR="00000000" w:rsidRPr="00000000">
        <w:rPr>
          <w:rtl w:val="0"/>
        </w:rPr>
      </w:r>
    </w:p>
    <w:p w:rsidR="00000000" w:rsidDel="00000000" w:rsidP="00000000" w:rsidRDefault="00000000" w:rsidRPr="00000000" w14:paraId="00000139">
      <w:pPr>
        <w:spacing w:before="44" w:line="140" w:lineRule="auto"/>
        <w:ind w:left="117" w:right="28" w:firstLine="0"/>
        <w:jc w:val="center"/>
        <w:rPr>
          <w:rFonts w:ascii="Arial" w:cs="Arial" w:eastAsia="Arial" w:hAnsi="Arial"/>
          <w:sz w:val="13"/>
          <w:szCs w:val="13"/>
        </w:rPr>
      </w:pPr>
      <w:r w:rsidDel="00000000" w:rsidR="00000000" w:rsidRPr="00000000">
        <w:rPr>
          <w:rFonts w:ascii="Arial" w:cs="Arial" w:eastAsia="Arial" w:hAnsi="Arial"/>
          <w:i w:val="1"/>
          <w:color w:val="181818"/>
          <w:sz w:val="13"/>
          <w:szCs w:val="13"/>
          <w:rtl w:val="0"/>
        </w:rPr>
        <w:t xml:space="preserve">MINISTERIO  DE TRABAJO  Y EMPLEO</w:t>
      </w:r>
      <w:r w:rsidDel="00000000" w:rsidR="00000000" w:rsidRPr="00000000">
        <w:rPr>
          <w:rtl w:val="0"/>
        </w:rPr>
      </w:r>
    </w:p>
    <w:p w:rsidR="00000000" w:rsidDel="00000000" w:rsidP="00000000" w:rsidRDefault="00000000" w:rsidRPr="00000000" w14:paraId="0000013A">
      <w:pPr>
        <w:spacing w:before="3" w:line="160" w:lineRule="auto"/>
        <w:jc w:val="left"/>
        <w:rPr>
          <w:sz w:val="17"/>
          <w:szCs w:val="17"/>
        </w:rPr>
      </w:pPr>
      <w:r w:rsidDel="00000000" w:rsidR="00000000" w:rsidRPr="00000000">
        <w:br w:type="column"/>
      </w:r>
      <w:r w:rsidDel="00000000" w:rsidR="00000000" w:rsidRPr="00000000">
        <w:rPr>
          <w:rtl w:val="0"/>
        </w:rPr>
      </w:r>
    </w:p>
    <w:p w:rsidR="00000000" w:rsidDel="00000000" w:rsidP="00000000" w:rsidRDefault="00000000" w:rsidRPr="00000000" w14:paraId="0000013B">
      <w:pPr>
        <w:ind w:left="2786" w:firstLine="0"/>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color w:val="3d3d3d"/>
          <w:sz w:val="44"/>
          <w:szCs w:val="44"/>
          <w:rtl w:val="0"/>
        </w:rPr>
        <w:t xml:space="preserve">4</w:t>
      </w:r>
      <w:r w:rsidDel="00000000" w:rsidR="00000000" w:rsidRPr="00000000">
        <w:rPr>
          <w:rFonts w:ascii="Times New Roman" w:cs="Times New Roman" w:eastAsia="Times New Roman" w:hAnsi="Times New Roman"/>
          <w:color w:val="545454"/>
          <w:sz w:val="44"/>
          <w:szCs w:val="44"/>
          <w:rtl w:val="0"/>
        </w:rPr>
        <w:t xml:space="preserve">2</w:t>
      </w:r>
      <w:r w:rsidDel="00000000" w:rsidR="00000000" w:rsidRPr="00000000">
        <w:rPr>
          <w:rFonts w:ascii="Times New Roman" w:cs="Times New Roman" w:eastAsia="Times New Roman" w:hAnsi="Times New Roman"/>
          <w:color w:val="666666"/>
          <w:sz w:val="44"/>
          <w:szCs w:val="44"/>
          <w:rtl w:val="0"/>
        </w:rPr>
        <w:t xml:space="preserve">5   </w:t>
      </w:r>
      <w:r w:rsidDel="00000000" w:rsidR="00000000" w:rsidRPr="00000000">
        <w:rPr>
          <w:rFonts w:ascii="Times New Roman" w:cs="Times New Roman" w:eastAsia="Times New Roman" w:hAnsi="Times New Roman"/>
          <w:color w:val="545454"/>
          <w:sz w:val="44"/>
          <w:szCs w:val="44"/>
          <w:rtl w:val="0"/>
        </w:rPr>
        <w:t xml:space="preserve">22</w:t>
      </w:r>
      <w:r w:rsidDel="00000000" w:rsidR="00000000" w:rsidRPr="00000000">
        <w:rPr>
          <w:rtl w:val="0"/>
        </w:rPr>
      </w:r>
    </w:p>
    <w:p w:rsidR="00000000" w:rsidDel="00000000" w:rsidP="00000000" w:rsidRDefault="00000000" w:rsidRPr="00000000" w14:paraId="0000013C">
      <w:pPr>
        <w:spacing w:before="8" w:line="140" w:lineRule="auto"/>
        <w:jc w:val="left"/>
        <w:rPr>
          <w:sz w:val="14"/>
          <w:szCs w:val="14"/>
        </w:rPr>
      </w:pPr>
      <w:r w:rsidDel="00000000" w:rsidR="00000000" w:rsidRPr="00000000">
        <w:rPr>
          <w:rtl w:val="0"/>
        </w:rPr>
      </w:r>
    </w:p>
    <w:p w:rsidR="00000000" w:rsidDel="00000000" w:rsidP="00000000" w:rsidRDefault="00000000" w:rsidRPr="00000000" w14:paraId="0000013D">
      <w:pPr>
        <w:jc w:val="left"/>
        <w:rPr>
          <w:rFonts w:ascii="Arial" w:cs="Arial" w:eastAsia="Arial" w:hAnsi="Arial"/>
          <w:sz w:val="14"/>
          <w:szCs w:val="14"/>
        </w:rPr>
        <w:sectPr>
          <w:footerReference r:id="rId9" w:type="default"/>
          <w:type w:val="nextPage"/>
          <w:pgSz w:h="20160" w:w="12240" w:orient="portrait"/>
          <w:pgMar w:bottom="280" w:top="100" w:left="1560" w:right="980" w:header="0" w:footer="1390"/>
          <w:pgNumType w:start="5"/>
          <w:cols w:equalWidth="0" w:num="2">
            <w:col w:space="2476" w:w="3612"/>
            <w:col w:space="0" w:w="3612"/>
          </w:cols>
        </w:sectPr>
      </w:pPr>
      <w:r w:rsidDel="00000000" w:rsidR="00000000" w:rsidRPr="00000000">
        <w:rPr>
          <w:rFonts w:ascii="Arial" w:cs="Arial" w:eastAsia="Arial" w:hAnsi="Arial"/>
          <w:color w:val="181818"/>
          <w:sz w:val="14"/>
          <w:szCs w:val="14"/>
          <w:rtl w:val="0"/>
        </w:rPr>
        <w:t xml:space="preserve">"2022 </w:t>
      </w:r>
      <w:r w:rsidDel="00000000" w:rsidR="00000000" w:rsidRPr="00000000">
        <w:rPr>
          <w:rFonts w:ascii="Arial" w:cs="Arial" w:eastAsia="Arial" w:hAnsi="Arial"/>
          <w:i w:val="1"/>
          <w:color w:val="181818"/>
          <w:sz w:val="14"/>
          <w:szCs w:val="14"/>
          <w:rtl w:val="0"/>
        </w:rPr>
        <w:t xml:space="preserve">-40º </w:t>
      </w:r>
      <w:r w:rsidDel="00000000" w:rsidR="00000000" w:rsidRPr="00000000">
        <w:rPr>
          <w:rFonts w:ascii="Arial" w:cs="Arial" w:eastAsia="Arial" w:hAnsi="Arial"/>
          <w:color w:val="181818"/>
          <w:sz w:val="14"/>
          <w:szCs w:val="14"/>
          <w:rtl w:val="0"/>
        </w:rPr>
        <w:t xml:space="preserve">ANIVERSARIO  D</w:t>
      </w:r>
      <w:r w:rsidDel="00000000" w:rsidR="00000000" w:rsidRPr="00000000">
        <w:rPr>
          <w:rFonts w:ascii="Arial" w:cs="Arial" w:eastAsia="Arial" w:hAnsi="Arial"/>
          <w:color w:val="3d3d3d"/>
          <w:sz w:val="14"/>
          <w:szCs w:val="14"/>
          <w:rtl w:val="0"/>
        </w:rPr>
        <w:t xml:space="preserve">E </w:t>
      </w:r>
      <w:r w:rsidDel="00000000" w:rsidR="00000000" w:rsidRPr="00000000">
        <w:rPr>
          <w:rFonts w:ascii="Arial" w:cs="Arial" w:eastAsia="Arial" w:hAnsi="Arial"/>
          <w:color w:val="181818"/>
          <w:sz w:val="14"/>
          <w:szCs w:val="14"/>
          <w:rtl w:val="0"/>
        </w:rPr>
        <w:t xml:space="preserve">tA GESTA HEROICA  DE MALVINAS"</w:t>
      </w:r>
      <w:r w:rsidDel="00000000" w:rsidR="00000000" w:rsidRPr="00000000">
        <w:rPr>
          <w:rtl w:val="0"/>
        </w:rPr>
      </w:r>
    </w:p>
    <w:p w:rsidR="00000000" w:rsidDel="00000000" w:rsidP="00000000" w:rsidRDefault="00000000" w:rsidRPr="00000000" w14:paraId="0000013E">
      <w:pPr>
        <w:spacing w:before="26" w:line="380" w:lineRule="auto"/>
        <w:ind w:left="218" w:right="809"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2.2.</w:t>
      </w:r>
      <w:r w:rsidDel="00000000" w:rsidR="00000000" w:rsidRPr="00000000">
        <w:rPr>
          <w:rFonts w:ascii="Times New Roman" w:cs="Times New Roman" w:eastAsia="Times New Roman" w:hAnsi="Times New Roman"/>
          <w:color w:val="03030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Organismos descentralizados</w:t>
      </w:r>
      <w:r w:rsidDel="00000000" w:rsidR="00000000" w:rsidRPr="00000000">
        <w:rPr>
          <w:rFonts w:ascii="Times New Roman" w:cs="Times New Roman" w:eastAsia="Times New Roman" w:hAnsi="Times New Roman"/>
          <w:color w:val="545454"/>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autárquicos e instituciones de la seguridad social</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Escalafón Docente, así como los miembros integrantes de sus cuerpos co</w:t>
      </w:r>
      <w:r w:rsidDel="00000000" w:rsidR="00000000" w:rsidRPr="00000000">
        <w:rPr>
          <w:rFonts w:ascii="Times New Roman" w:cs="Times New Roman" w:eastAsia="Times New Roman" w:hAnsi="Times New Roman"/>
          <w:color w:val="030303"/>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egiados, como,  asimismo</w:t>
      </w:r>
      <w:r w:rsidDel="00000000" w:rsidR="00000000" w:rsidRPr="00000000">
        <w:rPr>
          <w:rFonts w:ascii="Times New Roman" w:cs="Times New Roman" w:eastAsia="Times New Roman" w:hAnsi="Times New Roman"/>
          <w:color w:val="545454"/>
          <w:sz w:val="23"/>
          <w:szCs w:val="23"/>
          <w:rtl w:val="0"/>
        </w:rPr>
        <w:t xml:space="preserve">,  </w:t>
      </w:r>
      <w:r w:rsidDel="00000000" w:rsidR="00000000" w:rsidRPr="00000000">
        <w:rPr>
          <w:rFonts w:ascii="Times New Roman" w:cs="Times New Roman" w:eastAsia="Times New Roman" w:hAnsi="Times New Roman"/>
          <w:color w:val="030303"/>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os  sectores  del Poder  Ejecutivo  Provincial  que</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 </w:t>
      </w:r>
      <w:r w:rsidDel="00000000" w:rsidR="00000000" w:rsidRPr="00000000">
        <w:rPr>
          <w:rFonts w:ascii="Times New Roman" w:cs="Times New Roman" w:eastAsia="Times New Roman" w:hAnsi="Times New Roman"/>
          <w:color w:val="030303"/>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 publicación  del presen</w:t>
      </w:r>
      <w:r w:rsidDel="00000000" w:rsidR="00000000" w:rsidRPr="00000000">
        <w:rPr>
          <w:rFonts w:ascii="Times New Roman" w:cs="Times New Roman" w:eastAsia="Times New Roman" w:hAnsi="Times New Roman"/>
          <w:color w:val="030303"/>
          <w:sz w:val="23"/>
          <w:szCs w:val="23"/>
          <w:rtl w:val="0"/>
        </w:rPr>
        <w:t xml:space="preserve">t</w:t>
      </w:r>
      <w:r w:rsidDel="00000000" w:rsidR="00000000" w:rsidRPr="00000000">
        <w:rPr>
          <w:rFonts w:ascii="Times New Roman" w:cs="Times New Roman" w:eastAsia="Times New Roman" w:hAnsi="Times New Roman"/>
          <w:color w:val="181818"/>
          <w:sz w:val="23"/>
          <w:szCs w:val="23"/>
          <w:rtl w:val="0"/>
        </w:rPr>
        <w:t xml:space="preserve">e convenio se encuen</w:t>
      </w:r>
      <w:r w:rsidDel="00000000" w:rsidR="00000000" w:rsidRPr="00000000">
        <w:rPr>
          <w:rFonts w:ascii="Times New Roman" w:cs="Times New Roman" w:eastAsia="Times New Roman" w:hAnsi="Times New Roman"/>
          <w:color w:val="030303"/>
          <w:sz w:val="23"/>
          <w:szCs w:val="23"/>
          <w:rtl w:val="0"/>
        </w:rPr>
        <w:t xml:space="preserve">t</w:t>
      </w:r>
      <w:r w:rsidDel="00000000" w:rsidR="00000000" w:rsidRPr="00000000">
        <w:rPr>
          <w:rFonts w:ascii="Times New Roman" w:cs="Times New Roman" w:eastAsia="Times New Roman" w:hAnsi="Times New Roman"/>
          <w:color w:val="181818"/>
          <w:sz w:val="23"/>
          <w:szCs w:val="23"/>
          <w:rtl w:val="0"/>
        </w:rPr>
        <w:t xml:space="preserve">ren incorporados a</w:t>
      </w:r>
      <w:r w:rsidDel="00000000" w:rsidR="00000000" w:rsidRPr="00000000">
        <w:rPr>
          <w:rFonts w:ascii="Times New Roman" w:cs="Times New Roman" w:eastAsia="Times New Roman" w:hAnsi="Times New Roman"/>
          <w:color w:val="030303"/>
          <w:sz w:val="23"/>
          <w:szCs w:val="23"/>
          <w:rtl w:val="0"/>
        </w:rPr>
        <w:t xml:space="preserve">l </w:t>
      </w:r>
      <w:r w:rsidDel="00000000" w:rsidR="00000000" w:rsidRPr="00000000">
        <w:rPr>
          <w:rFonts w:ascii="Times New Roman" w:cs="Times New Roman" w:eastAsia="Times New Roman" w:hAnsi="Times New Roman"/>
          <w:color w:val="181818"/>
          <w:sz w:val="23"/>
          <w:szCs w:val="23"/>
          <w:rtl w:val="0"/>
        </w:rPr>
        <w:t xml:space="preserve">régimen de </w:t>
      </w:r>
      <w:r w:rsidDel="00000000" w:rsidR="00000000" w:rsidRPr="00000000">
        <w:rPr>
          <w:rFonts w:ascii="Times New Roman" w:cs="Times New Roman" w:eastAsia="Times New Roman" w:hAnsi="Times New Roman"/>
          <w:color w:val="030303"/>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as Convenciones Colectivas de Trabajo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 no  ser que por acuerdo  de las partes  optaran por el sistema  que aquí se establece.</w:t>
      </w:r>
      <w:r w:rsidDel="00000000" w:rsidR="00000000" w:rsidRPr="00000000">
        <w:rPr>
          <w:rtl w:val="0"/>
        </w:rPr>
      </w:r>
    </w:p>
    <w:p w:rsidR="00000000" w:rsidDel="00000000" w:rsidP="00000000" w:rsidRDefault="00000000" w:rsidRPr="00000000" w14:paraId="0000013F">
      <w:pPr>
        <w:spacing w:line="200" w:lineRule="auto"/>
        <w:jc w:val="left"/>
        <w:rPr>
          <w:sz w:val="20"/>
          <w:szCs w:val="20"/>
        </w:rPr>
      </w:pPr>
      <w:r w:rsidDel="00000000" w:rsidR="00000000" w:rsidRPr="00000000">
        <w:rPr>
          <w:rtl w:val="0"/>
        </w:rPr>
      </w:r>
    </w:p>
    <w:p w:rsidR="00000000" w:rsidDel="00000000" w:rsidP="00000000" w:rsidRDefault="00000000" w:rsidRPr="00000000" w14:paraId="00000140">
      <w:pPr>
        <w:spacing w:before="20" w:line="260" w:lineRule="auto"/>
        <w:jc w:val="left"/>
        <w:rPr>
          <w:sz w:val="26"/>
          <w:szCs w:val="26"/>
        </w:rPr>
      </w:pPr>
      <w:r w:rsidDel="00000000" w:rsidR="00000000" w:rsidRPr="00000000">
        <w:rPr>
          <w:rtl w:val="0"/>
        </w:rPr>
      </w:r>
    </w:p>
    <w:p w:rsidR="00000000" w:rsidDel="00000000" w:rsidP="00000000" w:rsidRDefault="00000000" w:rsidRPr="00000000" w14:paraId="00000141">
      <w:pPr>
        <w:ind w:left="218" w:right="97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2.3</w:t>
      </w:r>
      <w:r w:rsidDel="00000000" w:rsidR="00000000" w:rsidRPr="00000000">
        <w:rPr>
          <w:rFonts w:ascii="Times New Roman" w:cs="Times New Roman" w:eastAsia="Times New Roman" w:hAnsi="Times New Roman"/>
          <w:color w:val="030303"/>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 E</w:t>
      </w:r>
      <w:r w:rsidDel="00000000" w:rsidR="00000000" w:rsidRPr="00000000">
        <w:rPr>
          <w:rFonts w:ascii="Times New Roman" w:cs="Times New Roman" w:eastAsia="Times New Roman" w:hAnsi="Times New Roman"/>
          <w:color w:val="030303"/>
          <w:sz w:val="23"/>
          <w:szCs w:val="23"/>
          <w:rtl w:val="0"/>
        </w:rPr>
        <w:t xml:space="preserve">l </w:t>
      </w:r>
      <w:r w:rsidDel="00000000" w:rsidR="00000000" w:rsidRPr="00000000">
        <w:rPr>
          <w:rFonts w:ascii="Times New Roman" w:cs="Times New Roman" w:eastAsia="Times New Roman" w:hAnsi="Times New Roman"/>
          <w:color w:val="181818"/>
          <w:sz w:val="23"/>
          <w:szCs w:val="23"/>
          <w:rtl w:val="0"/>
        </w:rPr>
        <w:t xml:space="preserve">jefe  de la  Policía Provincial  y el director provincial  del Servicio</w:t>
      </w:r>
      <w:r w:rsidDel="00000000" w:rsidR="00000000" w:rsidRPr="00000000">
        <w:rPr>
          <w:rtl w:val="0"/>
        </w:rPr>
      </w:r>
    </w:p>
    <w:p w:rsidR="00000000" w:rsidDel="00000000" w:rsidP="00000000" w:rsidRDefault="00000000" w:rsidRPr="00000000" w14:paraId="00000142">
      <w:pPr>
        <w:spacing w:before="4" w:line="200" w:lineRule="auto"/>
        <w:jc w:val="left"/>
        <w:rPr>
          <w:sz w:val="20"/>
          <w:szCs w:val="20"/>
        </w:rPr>
      </w:pPr>
      <w:r w:rsidDel="00000000" w:rsidR="00000000" w:rsidRPr="00000000">
        <w:rPr>
          <w:rtl w:val="0"/>
        </w:rPr>
      </w:r>
    </w:p>
    <w:p w:rsidR="00000000" w:rsidDel="00000000" w:rsidP="00000000" w:rsidRDefault="00000000" w:rsidRPr="00000000" w14:paraId="00000143">
      <w:pPr>
        <w:ind w:left="211" w:right="816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Penitenciario.</w:t>
      </w:r>
      <w:r w:rsidDel="00000000" w:rsidR="00000000" w:rsidRPr="00000000">
        <w:rPr>
          <w:rtl w:val="0"/>
        </w:rPr>
      </w:r>
    </w:p>
    <w:p w:rsidR="00000000" w:rsidDel="00000000" w:rsidP="00000000" w:rsidRDefault="00000000" w:rsidRPr="00000000" w14:paraId="00000144">
      <w:pPr>
        <w:spacing w:line="200" w:lineRule="auto"/>
        <w:jc w:val="left"/>
        <w:rPr>
          <w:sz w:val="20"/>
          <w:szCs w:val="20"/>
        </w:rPr>
      </w:pPr>
      <w:r w:rsidDel="00000000" w:rsidR="00000000" w:rsidRPr="00000000">
        <w:rPr>
          <w:rtl w:val="0"/>
        </w:rPr>
      </w:r>
    </w:p>
    <w:p w:rsidR="00000000" w:rsidDel="00000000" w:rsidP="00000000" w:rsidRDefault="00000000" w:rsidRPr="00000000" w14:paraId="00000145">
      <w:pPr>
        <w:spacing w:line="200" w:lineRule="auto"/>
        <w:jc w:val="left"/>
        <w:rPr>
          <w:sz w:val="20"/>
          <w:szCs w:val="20"/>
        </w:rPr>
      </w:pPr>
      <w:r w:rsidDel="00000000" w:rsidR="00000000" w:rsidRPr="00000000">
        <w:rPr>
          <w:rtl w:val="0"/>
        </w:rPr>
      </w:r>
    </w:p>
    <w:p w:rsidR="00000000" w:rsidDel="00000000" w:rsidP="00000000" w:rsidRDefault="00000000" w:rsidRPr="00000000" w14:paraId="00000146">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147">
      <w:pPr>
        <w:spacing w:line="378" w:lineRule="auto"/>
        <w:ind w:left="226" w:right="8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2.4.- Las personas que por disposición legal o reglamentaria ejerzan funciones de jerarquía equivalente a </w:t>
      </w:r>
      <w:r w:rsidDel="00000000" w:rsidR="00000000" w:rsidRPr="00000000">
        <w:rPr>
          <w:rFonts w:ascii="Times New Roman" w:cs="Times New Roman" w:eastAsia="Times New Roman" w:hAnsi="Times New Roman"/>
          <w:color w:val="030303"/>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 de </w:t>
      </w:r>
      <w:r w:rsidDel="00000000" w:rsidR="00000000" w:rsidRPr="00000000">
        <w:rPr>
          <w:rFonts w:ascii="Times New Roman" w:cs="Times New Roman" w:eastAsia="Times New Roman" w:hAnsi="Times New Roman"/>
          <w:color w:val="030303"/>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os cargos mencionados en e</w:t>
      </w:r>
      <w:r w:rsidDel="00000000" w:rsidR="00000000" w:rsidRPr="00000000">
        <w:rPr>
          <w:rFonts w:ascii="Times New Roman" w:cs="Times New Roman" w:eastAsia="Times New Roman" w:hAnsi="Times New Roman"/>
          <w:color w:val="030303"/>
          <w:sz w:val="23"/>
          <w:szCs w:val="23"/>
          <w:rtl w:val="0"/>
        </w:rPr>
        <w:t xml:space="preserve">l </w:t>
      </w:r>
      <w:r w:rsidDel="00000000" w:rsidR="00000000" w:rsidRPr="00000000">
        <w:rPr>
          <w:rFonts w:ascii="Times New Roman" w:cs="Times New Roman" w:eastAsia="Times New Roman" w:hAnsi="Times New Roman"/>
          <w:color w:val="181818"/>
          <w:sz w:val="23"/>
          <w:szCs w:val="23"/>
          <w:rtl w:val="0"/>
        </w:rPr>
        <w:t xml:space="preserve">artícu</w:t>
      </w:r>
      <w:r w:rsidDel="00000000" w:rsidR="00000000" w:rsidRPr="00000000">
        <w:rPr>
          <w:rFonts w:ascii="Times New Roman" w:cs="Times New Roman" w:eastAsia="Times New Roman" w:hAnsi="Times New Roman"/>
          <w:color w:val="030303"/>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o 2.1.</w:t>
      </w:r>
      <w:r w:rsidDel="00000000" w:rsidR="00000000" w:rsidRPr="00000000">
        <w:rPr>
          <w:rtl w:val="0"/>
        </w:rPr>
      </w:r>
    </w:p>
    <w:p w:rsidR="00000000" w:rsidDel="00000000" w:rsidP="00000000" w:rsidRDefault="00000000" w:rsidRPr="00000000" w14:paraId="00000148">
      <w:pPr>
        <w:spacing w:line="200" w:lineRule="auto"/>
        <w:jc w:val="left"/>
        <w:rPr>
          <w:sz w:val="20"/>
          <w:szCs w:val="20"/>
        </w:rPr>
      </w:pPr>
      <w:r w:rsidDel="00000000" w:rsidR="00000000" w:rsidRPr="00000000">
        <w:rPr>
          <w:rtl w:val="0"/>
        </w:rPr>
      </w:r>
    </w:p>
    <w:p w:rsidR="00000000" w:rsidDel="00000000" w:rsidP="00000000" w:rsidRDefault="00000000" w:rsidRPr="00000000" w14:paraId="00000149">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14A">
      <w:pPr>
        <w:spacing w:line="378" w:lineRule="auto"/>
        <w:ind w:left="233" w:right="795"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w:t>
      </w:r>
      <w:r w:rsidDel="00000000" w:rsidR="00000000" w:rsidRPr="00000000">
        <w:rPr>
          <w:rFonts w:ascii="Times New Roman" w:cs="Times New Roman" w:eastAsia="Times New Roman" w:hAnsi="Times New Roman"/>
          <w:color w:val="030303"/>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5</w:t>
      </w:r>
      <w:r w:rsidDel="00000000" w:rsidR="00000000" w:rsidRPr="00000000">
        <w:rPr>
          <w:rFonts w:ascii="Times New Roman" w:cs="Times New Roman" w:eastAsia="Times New Roman" w:hAnsi="Times New Roman"/>
          <w:color w:val="030303"/>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 El funcionario policial y penitenciario en actividad o retirado que cumpla servicios ordinarios y/o que fuera llamado a prestar servicios.</w:t>
      </w:r>
      <w:r w:rsidDel="00000000" w:rsidR="00000000" w:rsidRPr="00000000">
        <w:rPr>
          <w:rtl w:val="0"/>
        </w:rPr>
      </w:r>
    </w:p>
    <w:p w:rsidR="00000000" w:rsidDel="00000000" w:rsidP="00000000" w:rsidRDefault="00000000" w:rsidRPr="00000000" w14:paraId="0000014B">
      <w:pPr>
        <w:spacing w:line="200" w:lineRule="auto"/>
        <w:jc w:val="left"/>
        <w:rPr>
          <w:sz w:val="20"/>
          <w:szCs w:val="20"/>
        </w:rPr>
      </w:pPr>
      <w:r w:rsidDel="00000000" w:rsidR="00000000" w:rsidRPr="00000000">
        <w:rPr>
          <w:rtl w:val="0"/>
        </w:rPr>
      </w:r>
    </w:p>
    <w:p w:rsidR="00000000" w:rsidDel="00000000" w:rsidP="00000000" w:rsidRDefault="00000000" w:rsidRPr="00000000" w14:paraId="0000014C">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14D">
      <w:pPr>
        <w:ind w:left="226" w:right="455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6.</w:t>
      </w:r>
      <w:r w:rsidDel="00000000" w:rsidR="00000000" w:rsidRPr="00000000">
        <w:rPr>
          <w:rFonts w:ascii="Times New Roman" w:cs="Times New Roman" w:eastAsia="Times New Roman" w:hAnsi="Times New Roman"/>
          <w:color w:val="03030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Al personal extra escalafonarios</w:t>
      </w:r>
      <w:r w:rsidDel="00000000" w:rsidR="00000000" w:rsidRPr="00000000">
        <w:rPr>
          <w:rFonts w:ascii="Times New Roman" w:cs="Times New Roman" w:eastAsia="Times New Roman" w:hAnsi="Times New Roman"/>
          <w:color w:val="030303"/>
          <w:sz w:val="23"/>
          <w:szCs w:val="23"/>
          <w:rtl w:val="0"/>
        </w:rPr>
        <w:t xml:space="preserve">.</w:t>
      </w:r>
      <w:r w:rsidDel="00000000" w:rsidR="00000000" w:rsidRPr="00000000">
        <w:rPr>
          <w:rtl w:val="0"/>
        </w:rPr>
      </w:r>
    </w:p>
    <w:p w:rsidR="00000000" w:rsidDel="00000000" w:rsidP="00000000" w:rsidRDefault="00000000" w:rsidRPr="00000000" w14:paraId="0000014E">
      <w:pPr>
        <w:spacing w:line="200" w:lineRule="auto"/>
        <w:jc w:val="left"/>
        <w:rPr>
          <w:sz w:val="20"/>
          <w:szCs w:val="20"/>
        </w:rPr>
      </w:pPr>
      <w:r w:rsidDel="00000000" w:rsidR="00000000" w:rsidRPr="00000000">
        <w:rPr>
          <w:rtl w:val="0"/>
        </w:rPr>
      </w:r>
    </w:p>
    <w:p w:rsidR="00000000" w:rsidDel="00000000" w:rsidP="00000000" w:rsidRDefault="00000000" w:rsidRPr="00000000" w14:paraId="0000014F">
      <w:pPr>
        <w:spacing w:line="200" w:lineRule="auto"/>
        <w:jc w:val="left"/>
        <w:rPr>
          <w:sz w:val="20"/>
          <w:szCs w:val="20"/>
        </w:rPr>
      </w:pPr>
      <w:r w:rsidDel="00000000" w:rsidR="00000000" w:rsidRPr="00000000">
        <w:rPr>
          <w:rtl w:val="0"/>
        </w:rPr>
      </w:r>
    </w:p>
    <w:p w:rsidR="00000000" w:rsidDel="00000000" w:rsidP="00000000" w:rsidRDefault="00000000" w:rsidRPr="00000000" w14:paraId="00000150">
      <w:pPr>
        <w:spacing w:line="200" w:lineRule="auto"/>
        <w:jc w:val="left"/>
        <w:rPr>
          <w:sz w:val="20"/>
          <w:szCs w:val="20"/>
        </w:rPr>
      </w:pPr>
      <w:r w:rsidDel="00000000" w:rsidR="00000000" w:rsidRPr="00000000">
        <w:rPr>
          <w:rtl w:val="0"/>
        </w:rPr>
      </w:r>
    </w:p>
    <w:p w:rsidR="00000000" w:rsidDel="00000000" w:rsidP="00000000" w:rsidRDefault="00000000" w:rsidRPr="00000000" w14:paraId="00000151">
      <w:pPr>
        <w:spacing w:before="8" w:line="200" w:lineRule="auto"/>
        <w:jc w:val="left"/>
        <w:rPr>
          <w:sz w:val="20"/>
          <w:szCs w:val="20"/>
        </w:rPr>
      </w:pPr>
      <w:r w:rsidDel="00000000" w:rsidR="00000000" w:rsidRPr="00000000">
        <w:rPr>
          <w:rtl w:val="0"/>
        </w:rPr>
      </w:r>
    </w:p>
    <w:p w:rsidR="00000000" w:rsidDel="00000000" w:rsidP="00000000" w:rsidRDefault="00000000" w:rsidRPr="00000000" w14:paraId="00000152">
      <w:pPr>
        <w:spacing w:line="378" w:lineRule="auto"/>
        <w:ind w:left="233" w:right="788"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w:t>
      </w:r>
      <w:r w:rsidDel="00000000" w:rsidR="00000000" w:rsidRPr="00000000">
        <w:rPr>
          <w:rFonts w:ascii="Times New Roman" w:cs="Times New Roman" w:eastAsia="Times New Roman" w:hAnsi="Times New Roman"/>
          <w:color w:val="030303"/>
          <w:sz w:val="23"/>
          <w:szCs w:val="23"/>
          <w:rtl w:val="0"/>
        </w:rPr>
        <w:t xml:space="preserve">3.- </w:t>
      </w:r>
      <w:r w:rsidDel="00000000" w:rsidR="00000000" w:rsidRPr="00000000">
        <w:rPr>
          <w:rFonts w:ascii="Times New Roman" w:cs="Times New Roman" w:eastAsia="Times New Roman" w:hAnsi="Times New Roman"/>
          <w:color w:val="181818"/>
          <w:sz w:val="23"/>
          <w:szCs w:val="23"/>
          <w:rtl w:val="0"/>
        </w:rPr>
        <w:t xml:space="preserve">Las cláusu</w:t>
      </w:r>
      <w:r w:rsidDel="00000000" w:rsidR="00000000" w:rsidRPr="00000000">
        <w:rPr>
          <w:rFonts w:ascii="Times New Roman" w:cs="Times New Roman" w:eastAsia="Times New Roman" w:hAnsi="Times New Roman"/>
          <w:color w:val="030303"/>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as del presente Convenio quedan incorporadas a los contratos individuales  existentes   al   momento   de  su  entrada   en  vigencia  y  solo  podrán   ser modificadas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con efecto  en dichos  contratos  individuales,  por acuerdo  colectivo  de los signatarios del Convenio.</w:t>
      </w:r>
      <w:r w:rsidDel="00000000" w:rsidR="00000000" w:rsidRPr="00000000">
        <w:rPr>
          <w:rtl w:val="0"/>
        </w:rPr>
      </w:r>
    </w:p>
    <w:p w:rsidR="00000000" w:rsidDel="00000000" w:rsidP="00000000" w:rsidRDefault="00000000" w:rsidRPr="00000000" w14:paraId="00000153">
      <w:pPr>
        <w:spacing w:line="200" w:lineRule="auto"/>
        <w:jc w:val="left"/>
        <w:rPr>
          <w:sz w:val="20"/>
          <w:szCs w:val="20"/>
        </w:rPr>
      </w:pPr>
      <w:r w:rsidDel="00000000" w:rsidR="00000000" w:rsidRPr="00000000">
        <w:rPr>
          <w:rtl w:val="0"/>
        </w:rPr>
      </w:r>
    </w:p>
    <w:p w:rsidR="00000000" w:rsidDel="00000000" w:rsidP="00000000" w:rsidRDefault="00000000" w:rsidRPr="00000000" w14:paraId="00000154">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155">
      <w:pPr>
        <w:spacing w:line="374" w:lineRule="auto"/>
        <w:ind w:left="240" w:right="79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Si durante la vigencia del presente Convenio se dictaran leyes o actos administrativos,  que alcancen  a algún sector de trabajadores comprendidos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y cuya aplicación  resultara  más beneficiosa para dicho personal</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las mismas podrán ser incorporadas al convenio general o sectorial</w:t>
      </w:r>
      <w:r w:rsidDel="00000000" w:rsidR="00000000" w:rsidRPr="00000000">
        <w:rPr>
          <w:rFonts w:ascii="Times New Roman" w:cs="Times New Roman" w:eastAsia="Times New Roman" w:hAnsi="Times New Roman"/>
          <w:color w:val="545454"/>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según corresponda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previa consu</w:t>
      </w:r>
      <w:r w:rsidDel="00000000" w:rsidR="00000000" w:rsidRPr="00000000">
        <w:rPr>
          <w:rFonts w:ascii="Times New Roman" w:cs="Times New Roman" w:eastAsia="Times New Roman" w:hAnsi="Times New Roman"/>
          <w:color w:val="030303"/>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ta a </w:t>
      </w:r>
      <w:r w:rsidDel="00000000" w:rsidR="00000000" w:rsidRPr="00000000">
        <w:rPr>
          <w:rFonts w:ascii="Times New Roman" w:cs="Times New Roman" w:eastAsia="Times New Roman" w:hAnsi="Times New Roman"/>
          <w:color w:val="030303"/>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 Comisión Permanente de Aplicación y Relaciones Laborales Provincia</w:t>
      </w:r>
      <w:r w:rsidDel="00000000" w:rsidR="00000000" w:rsidRPr="00000000">
        <w:rPr>
          <w:rFonts w:ascii="Times New Roman" w:cs="Times New Roman" w:eastAsia="Times New Roman" w:hAnsi="Times New Roman"/>
          <w:color w:val="030303"/>
          <w:sz w:val="23"/>
          <w:szCs w:val="23"/>
          <w:rtl w:val="0"/>
        </w:rPr>
        <w:t xml:space="preserve">l </w:t>
      </w:r>
      <w:r w:rsidDel="00000000" w:rsidR="00000000" w:rsidRPr="00000000">
        <w:rPr>
          <w:rFonts w:ascii="Times New Roman" w:cs="Times New Roman" w:eastAsia="Times New Roman" w:hAnsi="Times New Roman"/>
          <w:color w:val="181818"/>
          <w:sz w:val="23"/>
          <w:szCs w:val="23"/>
          <w:rtl w:val="0"/>
        </w:rPr>
        <w:t xml:space="preserve">( en adelante, Co</w:t>
      </w:r>
      <w:r w:rsidDel="00000000" w:rsidR="00000000" w:rsidRPr="00000000">
        <w:rPr>
          <w:rFonts w:ascii="Times New Roman" w:cs="Times New Roman" w:eastAsia="Times New Roman" w:hAnsi="Times New Roman"/>
          <w:color w:val="030303"/>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P .A.R.La.P .).</w:t>
      </w:r>
      <w:r w:rsidDel="00000000" w:rsidR="00000000" w:rsidRPr="00000000">
        <w:rPr>
          <w:rtl w:val="0"/>
        </w:rPr>
      </w:r>
    </w:p>
    <w:p w:rsidR="00000000" w:rsidDel="00000000" w:rsidP="00000000" w:rsidRDefault="00000000" w:rsidRPr="00000000" w14:paraId="00000156">
      <w:pPr>
        <w:spacing w:before="9" w:line="120" w:lineRule="auto"/>
        <w:jc w:val="left"/>
        <w:rPr>
          <w:sz w:val="12"/>
          <w:szCs w:val="12"/>
        </w:rPr>
      </w:pPr>
      <w:r w:rsidDel="00000000" w:rsidR="00000000" w:rsidRPr="00000000">
        <w:rPr>
          <w:rtl w:val="0"/>
        </w:rPr>
      </w:r>
    </w:p>
    <w:p w:rsidR="00000000" w:rsidDel="00000000" w:rsidP="00000000" w:rsidRDefault="00000000" w:rsidRPr="00000000" w14:paraId="00000157">
      <w:pPr>
        <w:spacing w:line="200" w:lineRule="auto"/>
        <w:jc w:val="left"/>
        <w:rPr>
          <w:sz w:val="20"/>
          <w:szCs w:val="20"/>
        </w:rPr>
      </w:pPr>
      <w:r w:rsidDel="00000000" w:rsidR="00000000" w:rsidRPr="00000000">
        <w:rPr>
          <w:rtl w:val="0"/>
        </w:rPr>
      </w:r>
    </w:p>
    <w:p w:rsidR="00000000" w:rsidDel="00000000" w:rsidP="00000000" w:rsidRDefault="00000000" w:rsidRPr="00000000" w14:paraId="00000158">
      <w:pPr>
        <w:spacing w:line="200" w:lineRule="auto"/>
        <w:jc w:val="left"/>
        <w:rPr>
          <w:sz w:val="20"/>
          <w:szCs w:val="20"/>
        </w:rPr>
      </w:pPr>
      <w:r w:rsidDel="00000000" w:rsidR="00000000" w:rsidRPr="00000000">
        <w:rPr>
          <w:rtl w:val="0"/>
        </w:rPr>
      </w:r>
    </w:p>
    <w:p w:rsidR="00000000" w:rsidDel="00000000" w:rsidP="00000000" w:rsidRDefault="00000000" w:rsidRPr="00000000" w14:paraId="00000159">
      <w:pPr>
        <w:spacing w:line="378" w:lineRule="auto"/>
        <w:ind w:left="240" w:right="79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4.- Queda convenido que las referencias a personas humanas tienen carácter y a</w:t>
      </w:r>
      <w:r w:rsidDel="00000000" w:rsidR="00000000" w:rsidRPr="00000000">
        <w:rPr>
          <w:rFonts w:ascii="Times New Roman" w:cs="Times New Roman" w:eastAsia="Times New Roman" w:hAnsi="Times New Roman"/>
          <w:color w:val="030303"/>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cance indistintos.</w:t>
      </w:r>
      <w:r w:rsidDel="00000000" w:rsidR="00000000" w:rsidRPr="00000000">
        <w:rPr>
          <w:rtl w:val="0"/>
        </w:rPr>
      </w:r>
    </w:p>
    <w:p w:rsidR="00000000" w:rsidDel="00000000" w:rsidP="00000000" w:rsidRDefault="00000000" w:rsidRPr="00000000" w14:paraId="0000015A">
      <w:pPr>
        <w:spacing w:before="7" w:line="140" w:lineRule="auto"/>
        <w:jc w:val="left"/>
        <w:rPr>
          <w:sz w:val="14"/>
          <w:szCs w:val="14"/>
        </w:rPr>
      </w:pPr>
      <w:r w:rsidDel="00000000" w:rsidR="00000000" w:rsidRPr="00000000">
        <w:rPr>
          <w:rtl w:val="0"/>
        </w:rPr>
      </w:r>
    </w:p>
    <w:p w:rsidR="00000000" w:rsidDel="00000000" w:rsidP="00000000" w:rsidRDefault="00000000" w:rsidRPr="00000000" w14:paraId="0000015B">
      <w:pPr>
        <w:spacing w:line="200" w:lineRule="auto"/>
        <w:jc w:val="left"/>
        <w:rPr>
          <w:sz w:val="20"/>
          <w:szCs w:val="20"/>
        </w:rPr>
      </w:pPr>
      <w:r w:rsidDel="00000000" w:rsidR="00000000" w:rsidRPr="00000000">
        <w:rPr>
          <w:rtl w:val="0"/>
        </w:rPr>
      </w:r>
    </w:p>
    <w:p w:rsidR="00000000" w:rsidDel="00000000" w:rsidP="00000000" w:rsidRDefault="00000000" w:rsidRPr="00000000" w14:paraId="0000015C">
      <w:pPr>
        <w:spacing w:line="200" w:lineRule="auto"/>
        <w:jc w:val="left"/>
        <w:rPr>
          <w:sz w:val="20"/>
          <w:szCs w:val="20"/>
        </w:rPr>
      </w:pPr>
      <w:r w:rsidDel="00000000" w:rsidR="00000000" w:rsidRPr="00000000">
        <w:rPr>
          <w:rtl w:val="0"/>
        </w:rPr>
      </w:r>
    </w:p>
    <w:p w:rsidR="00000000" w:rsidDel="00000000" w:rsidP="00000000" w:rsidRDefault="00000000" w:rsidRPr="00000000" w14:paraId="0000015D">
      <w:pPr>
        <w:spacing w:line="200" w:lineRule="auto"/>
        <w:jc w:val="left"/>
        <w:rPr>
          <w:sz w:val="20"/>
          <w:szCs w:val="20"/>
        </w:rPr>
      </w:pPr>
      <w:r w:rsidDel="00000000" w:rsidR="00000000" w:rsidRPr="00000000">
        <w:rPr>
          <w:rtl w:val="0"/>
        </w:rPr>
      </w:r>
    </w:p>
    <w:p w:rsidR="00000000" w:rsidDel="00000000" w:rsidP="00000000" w:rsidRDefault="00000000" w:rsidRPr="00000000" w14:paraId="0000015E">
      <w:pPr>
        <w:spacing w:line="375" w:lineRule="auto"/>
        <w:ind w:left="247" w:right="780" w:hanging="6.999999999999993"/>
        <w:jc w:val="both"/>
        <w:rPr>
          <w:rFonts w:ascii="Times New Roman" w:cs="Times New Roman" w:eastAsia="Times New Roman" w:hAnsi="Times New Roman"/>
          <w:sz w:val="23"/>
          <w:szCs w:val="23"/>
        </w:rPr>
        <w:sectPr>
          <w:type w:val="continuous"/>
          <w:pgSz w:h="20160" w:w="12240" w:orient="portrait"/>
          <w:pgMar w:bottom="280" w:top="280" w:left="1560" w:right="980" w:header="360" w:footer="360"/>
        </w:sectPr>
      </w:pPr>
      <w:r w:rsidDel="00000000" w:rsidR="00000000" w:rsidRPr="00000000">
        <w:rPr>
          <w:rFonts w:ascii="Times New Roman" w:cs="Times New Roman" w:eastAsia="Times New Roman" w:hAnsi="Times New Roman"/>
          <w:color w:val="181818"/>
          <w:sz w:val="23"/>
          <w:szCs w:val="23"/>
          <w:rtl w:val="0"/>
        </w:rPr>
        <w:t xml:space="preserve">ARTÍCULO 5.- El Convenio Colectivo General será válido y aplicable en cuanto contenga normas más favorables a los trabajadores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que las previstas en leyes y normas de aplicación</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vigente y futuras.  En ningún caso podrán ser aplicados acuerdos posteriores  al dictado de</w:t>
      </w:r>
      <w:r w:rsidDel="00000000" w:rsidR="00000000" w:rsidRPr="00000000">
        <w:rPr>
          <w:rtl w:val="0"/>
        </w:rPr>
      </w:r>
    </w:p>
    <w:p w:rsidR="00000000" w:rsidDel="00000000" w:rsidP="00000000" w:rsidRDefault="00000000" w:rsidRPr="00000000" w14:paraId="0000015F">
      <w:pPr>
        <w:spacing w:before="43" w:lineRule="auto"/>
        <w:ind w:right="119"/>
        <w:jc w:val="right"/>
        <w:rPr>
          <w:rFonts w:ascii="Times New Roman" w:cs="Times New Roman" w:eastAsia="Times New Roman" w:hAnsi="Times New Roman"/>
          <w:sz w:val="46"/>
          <w:szCs w:val="46"/>
        </w:rPr>
      </w:pPr>
      <w:r w:rsidDel="00000000" w:rsidR="00000000" w:rsidRPr="00000000">
        <w:rPr>
          <w:rFonts w:ascii="Arial" w:cs="Arial" w:eastAsia="Arial" w:hAnsi="Arial"/>
          <w:b w:val="1"/>
          <w:i w:val="1"/>
          <w:color w:val="454548"/>
          <w:sz w:val="44"/>
          <w:szCs w:val="44"/>
          <w:rtl w:val="0"/>
        </w:rPr>
        <w:t xml:space="preserve">A25   </w:t>
      </w:r>
      <w:r w:rsidDel="00000000" w:rsidR="00000000" w:rsidRPr="00000000">
        <w:rPr>
          <w:rFonts w:ascii="Times New Roman" w:cs="Times New Roman" w:eastAsia="Times New Roman" w:hAnsi="Times New Roman"/>
          <w:b w:val="1"/>
          <w:color w:val="454548"/>
          <w:sz w:val="46"/>
          <w:szCs w:val="46"/>
          <w:rtl w:val="0"/>
        </w:rPr>
        <w:t xml:space="preserve">22</w:t>
      </w:r>
      <w:r w:rsidDel="00000000" w:rsidR="00000000" w:rsidRPr="00000000">
        <w:rPr>
          <w:rtl w:val="0"/>
        </w:rPr>
      </w:r>
    </w:p>
    <w:p w:rsidR="00000000" w:rsidDel="00000000" w:rsidP="00000000" w:rsidRDefault="00000000" w:rsidRPr="00000000" w14:paraId="00000160">
      <w:pPr>
        <w:spacing w:before="5" w:line="100" w:lineRule="auto"/>
        <w:jc w:val="left"/>
        <w:rPr>
          <w:sz w:val="11"/>
          <w:szCs w:val="11"/>
        </w:rPr>
      </w:pPr>
      <w:r w:rsidDel="00000000" w:rsidR="00000000" w:rsidRPr="00000000">
        <w:rPr>
          <w:rtl w:val="0"/>
        </w:rPr>
      </w:r>
    </w:p>
    <w:p w:rsidR="00000000" w:rsidDel="00000000" w:rsidP="00000000" w:rsidRDefault="00000000" w:rsidRPr="00000000" w14:paraId="00000161">
      <w:pPr>
        <w:spacing w:line="140" w:lineRule="auto"/>
        <w:ind w:left="5278" w:firstLine="0"/>
        <w:jc w:val="left"/>
        <w:rPr>
          <w:rFonts w:ascii="Arial" w:cs="Arial" w:eastAsia="Arial" w:hAnsi="Arial"/>
          <w:sz w:val="14"/>
          <w:szCs w:val="14"/>
        </w:rPr>
      </w:pPr>
      <w:r w:rsidDel="00000000" w:rsidR="00000000" w:rsidRPr="00000000">
        <w:rPr>
          <w:rFonts w:ascii="Arial" w:cs="Arial" w:eastAsia="Arial" w:hAnsi="Arial"/>
          <w:b w:val="1"/>
          <w:color w:val="181818"/>
          <w:sz w:val="14"/>
          <w:szCs w:val="14"/>
          <w:rtl w:val="0"/>
        </w:rPr>
        <w:t xml:space="preserve">"2022- 40!! ANIVERSARIO  DE LA GESTA HEROICA DE MALVINAS</w:t>
      </w:r>
      <w:r w:rsidDel="00000000" w:rsidR="00000000" w:rsidRPr="00000000">
        <w:rPr>
          <w:rFonts w:ascii="Arial" w:cs="Arial" w:eastAsia="Arial" w:hAnsi="Arial"/>
          <w:b w:val="1"/>
          <w:color w:val="454548"/>
          <w:sz w:val="14"/>
          <w:szCs w:val="14"/>
          <w:rtl w:val="0"/>
        </w:rPr>
        <w:t xml:space="preserve">"</w:t>
      </w:r>
      <w:r w:rsidDel="00000000" w:rsidR="00000000" w:rsidRPr="00000000">
        <w:rPr>
          <w:rtl w:val="0"/>
        </w:rPr>
      </w:r>
    </w:p>
    <w:p w:rsidR="00000000" w:rsidDel="00000000" w:rsidP="00000000" w:rsidRDefault="00000000" w:rsidRPr="00000000" w14:paraId="00000162">
      <w:pPr>
        <w:spacing w:before="6" w:line="120" w:lineRule="auto"/>
        <w:jc w:val="left"/>
        <w:rPr>
          <w:sz w:val="12"/>
          <w:szCs w:val="12"/>
        </w:rPr>
      </w:pPr>
      <w:r w:rsidDel="00000000" w:rsidR="00000000" w:rsidRPr="00000000">
        <w:rPr>
          <w:rtl w:val="0"/>
        </w:rPr>
      </w:r>
    </w:p>
    <w:p w:rsidR="00000000" w:rsidDel="00000000" w:rsidP="00000000" w:rsidRDefault="00000000" w:rsidRPr="00000000" w14:paraId="00000163">
      <w:pPr>
        <w:spacing w:line="200" w:lineRule="auto"/>
        <w:jc w:val="left"/>
        <w:rPr>
          <w:sz w:val="20"/>
          <w:szCs w:val="20"/>
        </w:rPr>
      </w:pPr>
      <w:r w:rsidDel="00000000" w:rsidR="00000000" w:rsidRPr="00000000">
        <w:rPr>
          <w:rtl w:val="0"/>
        </w:rPr>
      </w:r>
    </w:p>
    <w:p w:rsidR="00000000" w:rsidDel="00000000" w:rsidP="00000000" w:rsidRDefault="00000000" w:rsidRPr="00000000" w14:paraId="00000164">
      <w:pPr>
        <w:spacing w:line="200" w:lineRule="auto"/>
        <w:jc w:val="left"/>
        <w:rPr>
          <w:sz w:val="20"/>
          <w:szCs w:val="20"/>
        </w:rPr>
      </w:pPr>
      <w:r w:rsidDel="00000000" w:rsidR="00000000" w:rsidRPr="00000000">
        <w:rPr>
          <w:rtl w:val="0"/>
        </w:rPr>
      </w:r>
    </w:p>
    <w:p w:rsidR="00000000" w:rsidDel="00000000" w:rsidP="00000000" w:rsidRDefault="00000000" w:rsidRPr="00000000" w14:paraId="00000165">
      <w:pPr>
        <w:spacing w:line="200" w:lineRule="auto"/>
        <w:jc w:val="left"/>
        <w:rPr>
          <w:sz w:val="20"/>
          <w:szCs w:val="20"/>
        </w:rPr>
      </w:pPr>
      <w:r w:rsidDel="00000000" w:rsidR="00000000" w:rsidRPr="00000000">
        <w:rPr>
          <w:rtl w:val="0"/>
        </w:rPr>
      </w:r>
    </w:p>
    <w:p w:rsidR="00000000" w:rsidDel="00000000" w:rsidP="00000000" w:rsidRDefault="00000000" w:rsidRPr="00000000" w14:paraId="00000166">
      <w:pPr>
        <w:spacing w:line="200" w:lineRule="auto"/>
        <w:jc w:val="left"/>
        <w:rPr>
          <w:sz w:val="20"/>
          <w:szCs w:val="20"/>
        </w:rPr>
      </w:pPr>
      <w:r w:rsidDel="00000000" w:rsidR="00000000" w:rsidRPr="00000000">
        <w:rPr>
          <w:rtl w:val="0"/>
        </w:rPr>
      </w:r>
    </w:p>
    <w:p w:rsidR="00000000" w:rsidDel="00000000" w:rsidP="00000000" w:rsidRDefault="00000000" w:rsidRPr="00000000" w14:paraId="00000167">
      <w:pPr>
        <w:spacing w:line="200" w:lineRule="auto"/>
        <w:jc w:val="left"/>
        <w:rPr>
          <w:sz w:val="20"/>
          <w:szCs w:val="20"/>
        </w:rPr>
      </w:pPr>
      <w:r w:rsidDel="00000000" w:rsidR="00000000" w:rsidRPr="00000000">
        <w:rPr>
          <w:rtl w:val="0"/>
        </w:rPr>
      </w:r>
    </w:p>
    <w:p w:rsidR="00000000" w:rsidDel="00000000" w:rsidP="00000000" w:rsidRDefault="00000000" w:rsidRPr="00000000" w14:paraId="00000168">
      <w:pPr>
        <w:spacing w:line="200" w:lineRule="auto"/>
        <w:jc w:val="left"/>
        <w:rPr>
          <w:sz w:val="20"/>
          <w:szCs w:val="20"/>
        </w:rPr>
      </w:pPr>
      <w:r w:rsidDel="00000000" w:rsidR="00000000" w:rsidRPr="00000000">
        <w:rPr>
          <w:rtl w:val="0"/>
        </w:rPr>
      </w:r>
    </w:p>
    <w:p w:rsidR="00000000" w:rsidDel="00000000" w:rsidP="00000000" w:rsidRDefault="00000000" w:rsidRPr="00000000" w14:paraId="00000169">
      <w:pPr>
        <w:spacing w:line="200" w:lineRule="auto"/>
        <w:jc w:val="left"/>
        <w:rPr>
          <w:sz w:val="20"/>
          <w:szCs w:val="20"/>
        </w:rPr>
      </w:pPr>
      <w:r w:rsidDel="00000000" w:rsidR="00000000" w:rsidRPr="00000000">
        <w:rPr>
          <w:rtl w:val="0"/>
        </w:rPr>
      </w:r>
    </w:p>
    <w:p w:rsidR="00000000" w:rsidDel="00000000" w:rsidP="00000000" w:rsidRDefault="00000000" w:rsidRPr="00000000" w14:paraId="0000016A">
      <w:pPr>
        <w:spacing w:before="43" w:lineRule="auto"/>
        <w:ind w:left="159" w:right="7248" w:firstLine="0"/>
        <w:jc w:val="both"/>
        <w:rPr>
          <w:rFonts w:ascii="Arial" w:cs="Arial" w:eastAsia="Arial" w:hAnsi="Arial"/>
          <w:sz w:val="14"/>
          <w:szCs w:val="14"/>
        </w:rPr>
      </w:pPr>
      <w:r w:rsidDel="00000000" w:rsidR="00000000" w:rsidRPr="00000000">
        <w:rPr>
          <w:rFonts w:ascii="Arial" w:cs="Arial" w:eastAsia="Arial" w:hAnsi="Arial"/>
          <w:b w:val="1"/>
          <w:i w:val="1"/>
          <w:color w:val="181818"/>
          <w:sz w:val="14"/>
          <w:szCs w:val="14"/>
          <w:rtl w:val="0"/>
        </w:rPr>
        <w:t xml:space="preserve">MINISTERIO  DE TRABAJO   Y EMPLEO</w:t>
      </w:r>
      <w:r w:rsidDel="00000000" w:rsidR="00000000" w:rsidRPr="00000000">
        <w:rPr>
          <w:rtl w:val="0"/>
        </w:rPr>
      </w:r>
    </w:p>
    <w:p w:rsidR="00000000" w:rsidDel="00000000" w:rsidP="00000000" w:rsidRDefault="00000000" w:rsidRPr="00000000" w14:paraId="0000016B">
      <w:pPr>
        <w:spacing w:before="7" w:line="385" w:lineRule="auto"/>
        <w:ind w:left="231" w:right="111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este convenio para desconocer o reducir los derechos adquiridos por trabajadores a la fecha de la sanción del presente convenio no pudiendo ser modificados en el futuro en perjuicio de los trabajadores.</w:t>
      </w:r>
      <w:r w:rsidDel="00000000" w:rsidR="00000000" w:rsidRPr="00000000">
        <w:rPr>
          <w:rtl w:val="0"/>
        </w:rPr>
      </w:r>
    </w:p>
    <w:p w:rsidR="00000000" w:rsidDel="00000000" w:rsidP="00000000" w:rsidRDefault="00000000" w:rsidRPr="00000000" w14:paraId="0000016C">
      <w:pPr>
        <w:spacing w:line="200" w:lineRule="auto"/>
        <w:jc w:val="left"/>
        <w:rPr>
          <w:sz w:val="20"/>
          <w:szCs w:val="20"/>
        </w:rPr>
      </w:pPr>
      <w:r w:rsidDel="00000000" w:rsidR="00000000" w:rsidRPr="00000000">
        <w:rPr>
          <w:rtl w:val="0"/>
        </w:rPr>
      </w:r>
    </w:p>
    <w:p w:rsidR="00000000" w:rsidDel="00000000" w:rsidP="00000000" w:rsidRDefault="00000000" w:rsidRPr="00000000" w14:paraId="0000016D">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16E">
      <w:pPr>
        <w:spacing w:line="376" w:lineRule="auto"/>
        <w:ind w:left="238" w:right="111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Los preceptos de este Convenio se interpretarán de conformidad con el Convenio Nº 154 de la Organización  Internacional  del Trabajo, sobre fomento de la negociación  colectiva, ratificado por la Ley Nacional Nº23.544:  "Ratificación del convenio 154 sobre el fomento de la negociación colectiva".</w:t>
      </w:r>
      <w:r w:rsidDel="00000000" w:rsidR="00000000" w:rsidRPr="00000000">
        <w:rPr>
          <w:rtl w:val="0"/>
        </w:rPr>
      </w:r>
    </w:p>
    <w:p w:rsidR="00000000" w:rsidDel="00000000" w:rsidP="00000000" w:rsidRDefault="00000000" w:rsidRPr="00000000" w14:paraId="0000016F">
      <w:pPr>
        <w:spacing w:line="200" w:lineRule="auto"/>
        <w:jc w:val="left"/>
        <w:rPr>
          <w:sz w:val="20"/>
          <w:szCs w:val="20"/>
        </w:rPr>
      </w:pPr>
      <w:r w:rsidDel="00000000" w:rsidR="00000000" w:rsidRPr="00000000">
        <w:rPr>
          <w:rtl w:val="0"/>
        </w:rPr>
      </w:r>
    </w:p>
    <w:p w:rsidR="00000000" w:rsidDel="00000000" w:rsidP="00000000" w:rsidRDefault="00000000" w:rsidRPr="00000000" w14:paraId="00000170">
      <w:pPr>
        <w:spacing w:before="10" w:line="280" w:lineRule="auto"/>
        <w:jc w:val="left"/>
        <w:rPr>
          <w:sz w:val="28"/>
          <w:szCs w:val="28"/>
        </w:rPr>
      </w:pPr>
      <w:r w:rsidDel="00000000" w:rsidR="00000000" w:rsidRPr="00000000">
        <w:rPr>
          <w:rtl w:val="0"/>
        </w:rPr>
      </w:r>
    </w:p>
    <w:p w:rsidR="00000000" w:rsidDel="00000000" w:rsidP="00000000" w:rsidRDefault="00000000" w:rsidRPr="00000000" w14:paraId="00000171">
      <w:pPr>
        <w:ind w:left="238" w:right="110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En todos los supuestos de conflictos de normas entre el Convenio Colectivo General y los</w:t>
      </w:r>
      <w:r w:rsidDel="00000000" w:rsidR="00000000" w:rsidRPr="00000000">
        <w:rPr>
          <w:rtl w:val="0"/>
        </w:rPr>
      </w:r>
    </w:p>
    <w:p w:rsidR="00000000" w:rsidDel="00000000" w:rsidP="00000000" w:rsidRDefault="00000000" w:rsidRPr="00000000" w14:paraId="00000172">
      <w:pPr>
        <w:spacing w:before="3" w:line="140" w:lineRule="auto"/>
        <w:jc w:val="left"/>
        <w:rPr>
          <w:sz w:val="15"/>
          <w:szCs w:val="15"/>
        </w:rPr>
      </w:pPr>
      <w:r w:rsidDel="00000000" w:rsidR="00000000" w:rsidRPr="00000000">
        <w:rPr>
          <w:rtl w:val="0"/>
        </w:rPr>
      </w:r>
    </w:p>
    <w:p w:rsidR="00000000" w:rsidDel="00000000" w:rsidP="00000000" w:rsidRDefault="00000000" w:rsidRPr="00000000" w14:paraId="00000173">
      <w:pPr>
        <w:ind w:left="246" w:right="140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Convenios Sectoriales</w:t>
      </w:r>
      <w:r w:rsidDel="00000000" w:rsidR="00000000" w:rsidRPr="00000000">
        <w:rPr>
          <w:rFonts w:ascii="Times New Roman" w:cs="Times New Roman" w:eastAsia="Times New Roman" w:hAnsi="Times New Roman"/>
          <w:color w:val="454548"/>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será de aplicación la norma vigente más favorable al trabajador.</w:t>
      </w:r>
      <w:r w:rsidDel="00000000" w:rsidR="00000000" w:rsidRPr="00000000">
        <w:rPr>
          <w:rtl w:val="0"/>
        </w:rPr>
      </w:r>
    </w:p>
    <w:p w:rsidR="00000000" w:rsidDel="00000000" w:rsidP="00000000" w:rsidRDefault="00000000" w:rsidRPr="00000000" w14:paraId="00000174">
      <w:pPr>
        <w:spacing w:line="200" w:lineRule="auto"/>
        <w:jc w:val="left"/>
        <w:rPr>
          <w:sz w:val="20"/>
          <w:szCs w:val="20"/>
        </w:rPr>
      </w:pPr>
      <w:r w:rsidDel="00000000" w:rsidR="00000000" w:rsidRPr="00000000">
        <w:rPr>
          <w:rtl w:val="0"/>
        </w:rPr>
      </w:r>
    </w:p>
    <w:p w:rsidR="00000000" w:rsidDel="00000000" w:rsidP="00000000" w:rsidRDefault="00000000" w:rsidRPr="00000000" w14:paraId="00000175">
      <w:pPr>
        <w:spacing w:line="200" w:lineRule="auto"/>
        <w:jc w:val="left"/>
        <w:rPr>
          <w:sz w:val="20"/>
          <w:szCs w:val="20"/>
        </w:rPr>
      </w:pPr>
      <w:r w:rsidDel="00000000" w:rsidR="00000000" w:rsidRPr="00000000">
        <w:rPr>
          <w:rtl w:val="0"/>
        </w:rPr>
      </w:r>
    </w:p>
    <w:p w:rsidR="00000000" w:rsidDel="00000000" w:rsidP="00000000" w:rsidRDefault="00000000" w:rsidRPr="00000000" w14:paraId="00000176">
      <w:pPr>
        <w:spacing w:before="16" w:line="220" w:lineRule="auto"/>
        <w:jc w:val="left"/>
        <w:rPr>
          <w:sz w:val="22"/>
          <w:szCs w:val="22"/>
        </w:rPr>
      </w:pPr>
      <w:r w:rsidDel="00000000" w:rsidR="00000000" w:rsidRPr="00000000">
        <w:rPr>
          <w:rtl w:val="0"/>
        </w:rPr>
      </w:r>
    </w:p>
    <w:p w:rsidR="00000000" w:rsidDel="00000000" w:rsidP="00000000" w:rsidRDefault="00000000" w:rsidRPr="00000000" w14:paraId="00000177">
      <w:pPr>
        <w:spacing w:line="376" w:lineRule="auto"/>
        <w:ind w:left="246" w:right="11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2"/>
          <w:szCs w:val="22"/>
          <w:rtl w:val="0"/>
        </w:rPr>
        <w:t xml:space="preserve">ARTÍCULO 6.- </w:t>
      </w:r>
      <w:r w:rsidDel="00000000" w:rsidR="00000000" w:rsidRPr="00000000">
        <w:rPr>
          <w:rFonts w:ascii="Times New Roman" w:cs="Times New Roman" w:eastAsia="Times New Roman" w:hAnsi="Times New Roman"/>
          <w:color w:val="181818"/>
          <w:sz w:val="23"/>
          <w:szCs w:val="23"/>
          <w:rtl w:val="0"/>
        </w:rPr>
        <w:t xml:space="preserve">El cumplimiento del presente convenio es obligatorio desde su entrada en vigencia.  Cada convenio  sectorial  tendrá  vigencia  por el término  que se  prevea  en los mismos.  En  oportunidad  de  su  renovación  debiendo  adecuarse  al  presente  Convenio Colectivo General.</w:t>
      </w:r>
      <w:r w:rsidDel="00000000" w:rsidR="00000000" w:rsidRPr="00000000">
        <w:rPr>
          <w:rtl w:val="0"/>
        </w:rPr>
      </w:r>
    </w:p>
    <w:p w:rsidR="00000000" w:rsidDel="00000000" w:rsidP="00000000" w:rsidRDefault="00000000" w:rsidRPr="00000000" w14:paraId="00000178">
      <w:pPr>
        <w:spacing w:line="200" w:lineRule="auto"/>
        <w:jc w:val="left"/>
        <w:rPr>
          <w:sz w:val="20"/>
          <w:szCs w:val="20"/>
        </w:rPr>
      </w:pPr>
      <w:r w:rsidDel="00000000" w:rsidR="00000000" w:rsidRPr="00000000">
        <w:rPr>
          <w:rtl w:val="0"/>
        </w:rPr>
      </w:r>
    </w:p>
    <w:p w:rsidR="00000000" w:rsidDel="00000000" w:rsidP="00000000" w:rsidRDefault="00000000" w:rsidRPr="00000000" w14:paraId="00000179">
      <w:pPr>
        <w:spacing w:before="20" w:line="280" w:lineRule="auto"/>
        <w:jc w:val="left"/>
        <w:rPr>
          <w:sz w:val="28"/>
          <w:szCs w:val="28"/>
        </w:rPr>
      </w:pPr>
      <w:r w:rsidDel="00000000" w:rsidR="00000000" w:rsidRPr="00000000">
        <w:rPr>
          <w:rtl w:val="0"/>
        </w:rPr>
      </w:r>
    </w:p>
    <w:p w:rsidR="00000000" w:rsidDel="00000000" w:rsidP="00000000" w:rsidRDefault="00000000" w:rsidRPr="00000000" w14:paraId="0000017A">
      <w:pPr>
        <w:ind w:left="253" w:right="4887"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81818"/>
          <w:sz w:val="22"/>
          <w:szCs w:val="22"/>
          <w:rtl w:val="0"/>
        </w:rPr>
        <w:t xml:space="preserve">CAPÍTULO 11:  CONVENIOS SECTORIALES</w:t>
      </w:r>
      <w:r w:rsidDel="00000000" w:rsidR="00000000" w:rsidRPr="00000000">
        <w:rPr>
          <w:rtl w:val="0"/>
        </w:rPr>
      </w:r>
    </w:p>
    <w:p w:rsidR="00000000" w:rsidDel="00000000" w:rsidP="00000000" w:rsidRDefault="00000000" w:rsidRPr="00000000" w14:paraId="0000017B">
      <w:pPr>
        <w:spacing w:line="200" w:lineRule="auto"/>
        <w:jc w:val="left"/>
        <w:rPr>
          <w:sz w:val="20"/>
          <w:szCs w:val="20"/>
        </w:rPr>
      </w:pPr>
      <w:r w:rsidDel="00000000" w:rsidR="00000000" w:rsidRPr="00000000">
        <w:rPr>
          <w:rtl w:val="0"/>
        </w:rPr>
      </w:r>
    </w:p>
    <w:p w:rsidR="00000000" w:rsidDel="00000000" w:rsidP="00000000" w:rsidRDefault="00000000" w:rsidRPr="00000000" w14:paraId="0000017C">
      <w:pPr>
        <w:spacing w:line="200" w:lineRule="auto"/>
        <w:jc w:val="left"/>
        <w:rPr>
          <w:sz w:val="20"/>
          <w:szCs w:val="20"/>
        </w:rPr>
      </w:pPr>
      <w:r w:rsidDel="00000000" w:rsidR="00000000" w:rsidRPr="00000000">
        <w:rPr>
          <w:rtl w:val="0"/>
        </w:rPr>
      </w:r>
    </w:p>
    <w:p w:rsidR="00000000" w:rsidDel="00000000" w:rsidP="00000000" w:rsidRDefault="00000000" w:rsidRPr="00000000" w14:paraId="0000017D">
      <w:pPr>
        <w:spacing w:before="12" w:line="240" w:lineRule="auto"/>
        <w:jc w:val="left"/>
        <w:rPr>
          <w:sz w:val="24"/>
          <w:szCs w:val="24"/>
        </w:rPr>
      </w:pPr>
      <w:r w:rsidDel="00000000" w:rsidR="00000000" w:rsidRPr="00000000">
        <w:rPr>
          <w:rtl w:val="0"/>
        </w:rPr>
      </w:r>
    </w:p>
    <w:p w:rsidR="00000000" w:rsidDel="00000000" w:rsidP="00000000" w:rsidRDefault="00000000" w:rsidRPr="00000000" w14:paraId="0000017E">
      <w:pPr>
        <w:spacing w:line="377" w:lineRule="auto"/>
        <w:ind w:left="253" w:right="109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2"/>
          <w:szCs w:val="22"/>
          <w:rtl w:val="0"/>
        </w:rPr>
        <w:t xml:space="preserve">ARTÍCULO  </w:t>
      </w:r>
      <w:r w:rsidDel="00000000" w:rsidR="00000000" w:rsidRPr="00000000">
        <w:rPr>
          <w:rFonts w:ascii="Times New Roman" w:cs="Times New Roman" w:eastAsia="Times New Roman" w:hAnsi="Times New Roman"/>
          <w:color w:val="181818"/>
          <w:sz w:val="23"/>
          <w:szCs w:val="23"/>
          <w:rtl w:val="0"/>
        </w:rPr>
        <w:t xml:space="preserve">7.- Las negociaciones  sectoriales de los trabajadores  se  llevarán adelante cuando  las  funciones  o  características  laborales justificaran   su tratamiento</w:t>
      </w:r>
      <w:r w:rsidDel="00000000" w:rsidR="00000000" w:rsidRPr="00000000">
        <w:rPr>
          <w:rFonts w:ascii="Times New Roman" w:cs="Times New Roman" w:eastAsia="Times New Roman" w:hAnsi="Times New Roman"/>
          <w:color w:val="454548"/>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y deberán llevarse   adelante   dentro   del   marco   establecido    por   la   Ley   Provincia</w:t>
      </w:r>
      <w:r w:rsidDel="00000000" w:rsidR="00000000" w:rsidRPr="00000000">
        <w:rPr>
          <w:rFonts w:ascii="Times New Roman" w:cs="Times New Roman" w:eastAsia="Times New Roman" w:hAnsi="Times New Roman"/>
          <w:color w:val="000000"/>
          <w:sz w:val="23"/>
          <w:szCs w:val="23"/>
          <w:rtl w:val="0"/>
        </w:rPr>
        <w:t xml:space="preserve">l    </w:t>
      </w:r>
      <w:r w:rsidDel="00000000" w:rsidR="00000000" w:rsidRPr="00000000">
        <w:rPr>
          <w:rFonts w:ascii="Times New Roman" w:cs="Times New Roman" w:eastAsia="Times New Roman" w:hAnsi="Times New Roman"/>
          <w:color w:val="181818"/>
          <w:sz w:val="23"/>
          <w:szCs w:val="23"/>
          <w:rtl w:val="0"/>
        </w:rPr>
        <w:t xml:space="preserve">Nºl 13: "Determinación  de mecanismos de negociación colectiva para fijar condiciones de trabajo</w:t>
      </w:r>
      <w:r w:rsidDel="00000000" w:rsidR="00000000" w:rsidRPr="00000000">
        <w:rPr>
          <w:rFonts w:ascii="Times New Roman" w:cs="Times New Roman" w:eastAsia="Times New Roman" w:hAnsi="Times New Roman"/>
          <w:color w:val="454548"/>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empleo y relaciones entre empleadores y trabajadores</w:t>
      </w:r>
      <w:r w:rsidDel="00000000" w:rsidR="00000000" w:rsidRPr="00000000">
        <w:rPr>
          <w:rFonts w:ascii="Times New Roman" w:cs="Times New Roman" w:eastAsia="Times New Roman" w:hAnsi="Times New Roman"/>
          <w:color w:val="454548"/>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 o las que en el futuro las reemplace.</w:t>
      </w:r>
      <w:r w:rsidDel="00000000" w:rsidR="00000000" w:rsidRPr="00000000">
        <w:rPr>
          <w:rtl w:val="0"/>
        </w:rPr>
      </w:r>
    </w:p>
    <w:p w:rsidR="00000000" w:rsidDel="00000000" w:rsidP="00000000" w:rsidRDefault="00000000" w:rsidRPr="00000000" w14:paraId="0000017F">
      <w:pPr>
        <w:spacing w:line="200" w:lineRule="auto"/>
        <w:jc w:val="left"/>
        <w:rPr>
          <w:sz w:val="20"/>
          <w:szCs w:val="20"/>
        </w:rPr>
      </w:pPr>
      <w:r w:rsidDel="00000000" w:rsidR="00000000" w:rsidRPr="00000000">
        <w:rPr>
          <w:rtl w:val="0"/>
        </w:rPr>
      </w:r>
    </w:p>
    <w:p w:rsidR="00000000" w:rsidDel="00000000" w:rsidP="00000000" w:rsidRDefault="00000000" w:rsidRPr="00000000" w14:paraId="00000180">
      <w:pPr>
        <w:spacing w:before="10" w:line="280" w:lineRule="auto"/>
        <w:jc w:val="left"/>
        <w:rPr>
          <w:sz w:val="28"/>
          <w:szCs w:val="28"/>
        </w:rPr>
      </w:pPr>
      <w:r w:rsidDel="00000000" w:rsidR="00000000" w:rsidRPr="00000000">
        <w:rPr>
          <w:rtl w:val="0"/>
        </w:rPr>
      </w:r>
    </w:p>
    <w:p w:rsidR="00000000" w:rsidDel="00000000" w:rsidP="00000000" w:rsidRDefault="00000000" w:rsidRPr="00000000" w14:paraId="00000181">
      <w:pPr>
        <w:spacing w:line="372" w:lineRule="auto"/>
        <w:ind w:left="260" w:right="1095"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La representación del estado empleador o de los trabajadores que promuevan la negociación sectorial  se notificará  por  escrito</w:t>
      </w:r>
      <w:r w:rsidDel="00000000" w:rsidR="00000000" w:rsidRPr="00000000">
        <w:rPr>
          <w:rFonts w:ascii="Times New Roman" w:cs="Times New Roman" w:eastAsia="Times New Roman" w:hAnsi="Times New Roman"/>
          <w:color w:val="454548"/>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con  copia  a la  autoridad  administrativa  del  trabajo, indicando:</w:t>
      </w:r>
      <w:r w:rsidDel="00000000" w:rsidR="00000000" w:rsidRPr="00000000">
        <w:rPr>
          <w:rtl w:val="0"/>
        </w:rPr>
      </w:r>
    </w:p>
    <w:p w:rsidR="00000000" w:rsidDel="00000000" w:rsidP="00000000" w:rsidRDefault="00000000" w:rsidRPr="00000000" w14:paraId="00000182">
      <w:pPr>
        <w:spacing w:before="1" w:line="120" w:lineRule="auto"/>
        <w:jc w:val="left"/>
        <w:rPr>
          <w:sz w:val="13"/>
          <w:szCs w:val="13"/>
        </w:rPr>
      </w:pPr>
      <w:r w:rsidDel="00000000" w:rsidR="00000000" w:rsidRPr="00000000">
        <w:rPr>
          <w:rtl w:val="0"/>
        </w:rPr>
      </w:r>
    </w:p>
    <w:p w:rsidR="00000000" w:rsidDel="00000000" w:rsidP="00000000" w:rsidRDefault="00000000" w:rsidRPr="00000000" w14:paraId="00000183">
      <w:pPr>
        <w:spacing w:line="200" w:lineRule="auto"/>
        <w:jc w:val="left"/>
        <w:rPr>
          <w:sz w:val="20"/>
          <w:szCs w:val="20"/>
        </w:rPr>
      </w:pPr>
      <w:r w:rsidDel="00000000" w:rsidR="00000000" w:rsidRPr="00000000">
        <w:rPr>
          <w:rtl w:val="0"/>
        </w:rPr>
      </w:r>
    </w:p>
    <w:p w:rsidR="00000000" w:rsidDel="00000000" w:rsidP="00000000" w:rsidRDefault="00000000" w:rsidRPr="00000000" w14:paraId="00000184">
      <w:pPr>
        <w:spacing w:line="200" w:lineRule="auto"/>
        <w:jc w:val="left"/>
        <w:rPr>
          <w:sz w:val="20"/>
          <w:szCs w:val="20"/>
        </w:rPr>
      </w:pPr>
      <w:r w:rsidDel="00000000" w:rsidR="00000000" w:rsidRPr="00000000">
        <w:rPr>
          <w:rtl w:val="0"/>
        </w:rPr>
      </w:r>
    </w:p>
    <w:p w:rsidR="00000000" w:rsidDel="00000000" w:rsidP="00000000" w:rsidRDefault="00000000" w:rsidRPr="00000000" w14:paraId="00000185">
      <w:pPr>
        <w:ind w:left="260" w:right="552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7.1.- Representación invocada.</w:t>
      </w:r>
      <w:r w:rsidDel="00000000" w:rsidR="00000000" w:rsidRPr="00000000">
        <w:rPr>
          <w:rtl w:val="0"/>
        </w:rPr>
      </w:r>
    </w:p>
    <w:p w:rsidR="00000000" w:rsidDel="00000000" w:rsidP="00000000" w:rsidRDefault="00000000" w:rsidRPr="00000000" w14:paraId="00000186">
      <w:pPr>
        <w:spacing w:line="200" w:lineRule="auto"/>
        <w:jc w:val="left"/>
        <w:rPr>
          <w:sz w:val="20"/>
          <w:szCs w:val="20"/>
        </w:rPr>
      </w:pPr>
      <w:r w:rsidDel="00000000" w:rsidR="00000000" w:rsidRPr="00000000">
        <w:rPr>
          <w:rtl w:val="0"/>
        </w:rPr>
      </w:r>
    </w:p>
    <w:p w:rsidR="00000000" w:rsidDel="00000000" w:rsidP="00000000" w:rsidRDefault="00000000" w:rsidRPr="00000000" w14:paraId="00000187">
      <w:pPr>
        <w:spacing w:line="200" w:lineRule="auto"/>
        <w:jc w:val="left"/>
        <w:rPr>
          <w:sz w:val="20"/>
          <w:szCs w:val="20"/>
        </w:rPr>
      </w:pPr>
      <w:r w:rsidDel="00000000" w:rsidR="00000000" w:rsidRPr="00000000">
        <w:rPr>
          <w:rtl w:val="0"/>
        </w:rPr>
      </w:r>
    </w:p>
    <w:p w:rsidR="00000000" w:rsidDel="00000000" w:rsidP="00000000" w:rsidRDefault="00000000" w:rsidRPr="00000000" w14:paraId="00000188">
      <w:pPr>
        <w:spacing w:before="12" w:line="260" w:lineRule="auto"/>
        <w:jc w:val="left"/>
        <w:rPr>
          <w:sz w:val="26"/>
          <w:szCs w:val="26"/>
        </w:rPr>
      </w:pPr>
      <w:r w:rsidDel="00000000" w:rsidR="00000000" w:rsidRPr="00000000">
        <w:rPr>
          <w:rtl w:val="0"/>
        </w:rPr>
      </w:r>
    </w:p>
    <w:p w:rsidR="00000000" w:rsidDel="00000000" w:rsidP="00000000" w:rsidRDefault="00000000" w:rsidRPr="00000000" w14:paraId="00000189">
      <w:pPr>
        <w:ind w:left="260" w:right="145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7.2.- Alcance personal y territorial de la convención colectiva pretendida.</w:t>
      </w:r>
      <w:r w:rsidDel="00000000" w:rsidR="00000000" w:rsidRPr="00000000">
        <w:rPr>
          <w:rtl w:val="0"/>
        </w:rPr>
      </w:r>
    </w:p>
    <w:p w:rsidR="00000000" w:rsidDel="00000000" w:rsidP="00000000" w:rsidRDefault="00000000" w:rsidRPr="00000000" w14:paraId="0000018A">
      <w:pPr>
        <w:spacing w:line="200" w:lineRule="auto"/>
        <w:jc w:val="left"/>
        <w:rPr>
          <w:sz w:val="20"/>
          <w:szCs w:val="20"/>
        </w:rPr>
      </w:pPr>
      <w:r w:rsidDel="00000000" w:rsidR="00000000" w:rsidRPr="00000000">
        <w:rPr>
          <w:rtl w:val="0"/>
        </w:rPr>
      </w:r>
    </w:p>
    <w:p w:rsidR="00000000" w:rsidDel="00000000" w:rsidP="00000000" w:rsidRDefault="00000000" w:rsidRPr="00000000" w14:paraId="0000018B">
      <w:pPr>
        <w:spacing w:line="200" w:lineRule="auto"/>
        <w:jc w:val="left"/>
        <w:rPr>
          <w:sz w:val="20"/>
          <w:szCs w:val="20"/>
        </w:rPr>
      </w:pPr>
      <w:r w:rsidDel="00000000" w:rsidR="00000000" w:rsidRPr="00000000">
        <w:rPr>
          <w:rtl w:val="0"/>
        </w:rPr>
      </w:r>
    </w:p>
    <w:p w:rsidR="00000000" w:rsidDel="00000000" w:rsidP="00000000" w:rsidRDefault="00000000" w:rsidRPr="00000000" w14:paraId="0000018C">
      <w:pPr>
        <w:spacing w:before="17" w:line="240" w:lineRule="auto"/>
        <w:jc w:val="left"/>
        <w:rPr>
          <w:sz w:val="24"/>
          <w:szCs w:val="24"/>
        </w:rPr>
      </w:pPr>
      <w:r w:rsidDel="00000000" w:rsidR="00000000" w:rsidRPr="00000000">
        <w:rPr>
          <w:rtl w:val="0"/>
        </w:rPr>
      </w:r>
    </w:p>
    <w:p w:rsidR="00000000" w:rsidDel="00000000" w:rsidP="00000000" w:rsidRDefault="00000000" w:rsidRPr="00000000" w14:paraId="0000018D">
      <w:pPr>
        <w:spacing w:line="366" w:lineRule="auto"/>
        <w:ind w:left="267" w:right="1088" w:firstLine="0"/>
        <w:jc w:val="both"/>
        <w:rPr>
          <w:rFonts w:ascii="Times New Roman" w:cs="Times New Roman" w:eastAsia="Times New Roman" w:hAnsi="Times New Roman"/>
          <w:sz w:val="23"/>
          <w:szCs w:val="23"/>
        </w:rPr>
        <w:sectPr>
          <w:type w:val="nextPage"/>
          <w:pgSz w:h="20160" w:w="12240" w:orient="portrait"/>
          <w:pgMar w:bottom="280" w:top="240" w:left="1540" w:right="680" w:header="0" w:footer="1390"/>
        </w:sectPr>
      </w:pPr>
      <w:r w:rsidDel="00000000" w:rsidR="00000000" w:rsidRPr="00000000">
        <w:rPr>
          <w:rFonts w:ascii="Times New Roman" w:cs="Times New Roman" w:eastAsia="Times New Roman" w:hAnsi="Times New Roman"/>
          <w:b w:val="1"/>
          <w:color w:val="181818"/>
          <w:sz w:val="22"/>
          <w:szCs w:val="22"/>
          <w:rtl w:val="0"/>
        </w:rPr>
        <w:t xml:space="preserve">ARTÍCULO 8</w:t>
      </w:r>
      <w:r w:rsidDel="00000000" w:rsidR="00000000" w:rsidRPr="00000000">
        <w:rPr>
          <w:rFonts w:ascii="Times New Roman" w:cs="Times New Roman" w:eastAsia="Times New Roman" w:hAnsi="Times New Roman"/>
          <w:b w:val="1"/>
          <w:color w:val="000000"/>
          <w:sz w:val="22"/>
          <w:szCs w:val="22"/>
          <w:rtl w:val="0"/>
        </w:rPr>
        <w:t xml:space="preserve">.</w:t>
      </w:r>
      <w:r w:rsidDel="00000000" w:rsidR="00000000" w:rsidRPr="00000000">
        <w:rPr>
          <w:rFonts w:ascii="Times New Roman" w:cs="Times New Roman" w:eastAsia="Times New Roman" w:hAnsi="Times New Roman"/>
          <w:b w:val="1"/>
          <w:color w:val="181818"/>
          <w:sz w:val="22"/>
          <w:szCs w:val="22"/>
          <w:rtl w:val="0"/>
        </w:rPr>
        <w:t xml:space="preserve">- </w:t>
      </w:r>
      <w:r w:rsidDel="00000000" w:rsidR="00000000" w:rsidRPr="00000000">
        <w:rPr>
          <w:rFonts w:ascii="Times New Roman" w:cs="Times New Roman" w:eastAsia="Times New Roman" w:hAnsi="Times New Roman"/>
          <w:color w:val="181818"/>
          <w:sz w:val="23"/>
          <w:szCs w:val="23"/>
          <w:rtl w:val="0"/>
        </w:rPr>
        <w:t xml:space="preserve">Las comisiones paritarias sectoriales</w:t>
      </w:r>
      <w:r w:rsidDel="00000000" w:rsidR="00000000" w:rsidRPr="00000000">
        <w:rPr>
          <w:rFonts w:ascii="Times New Roman" w:cs="Times New Roman" w:eastAsia="Times New Roman" w:hAnsi="Times New Roman"/>
          <w:color w:val="454548"/>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serán coordinadas por la autoridad de  aplicación  en  los  términos  y  en  el  alcance  previsto  de  la  Ley  Provincial  Nºl 13:</w:t>
      </w:r>
      <w:r w:rsidDel="00000000" w:rsidR="00000000" w:rsidRPr="00000000">
        <w:rPr>
          <w:rtl w:val="0"/>
        </w:rPr>
      </w:r>
    </w:p>
    <w:p w:rsidR="00000000" w:rsidDel="00000000" w:rsidP="00000000" w:rsidRDefault="00000000" w:rsidRPr="00000000" w14:paraId="0000018E">
      <w:pPr>
        <w:spacing w:before="57" w:lineRule="auto"/>
        <w:ind w:right="104"/>
        <w:jc w:val="right"/>
        <w:rPr>
          <w:rFonts w:ascii="Arial" w:cs="Arial" w:eastAsia="Arial" w:hAnsi="Arial"/>
          <w:sz w:val="42"/>
          <w:szCs w:val="42"/>
        </w:rPr>
      </w:pPr>
      <w:r w:rsidDel="00000000" w:rsidR="00000000" w:rsidRPr="00000000">
        <w:rPr>
          <w:rFonts w:ascii="Times New Roman" w:cs="Times New Roman" w:eastAsia="Times New Roman" w:hAnsi="Times New Roman"/>
          <w:b w:val="1"/>
          <w:color w:val="161616"/>
          <w:sz w:val="41"/>
          <w:szCs w:val="41"/>
          <w:rtl w:val="0"/>
        </w:rPr>
        <w:t xml:space="preserve">4 </w:t>
      </w:r>
      <w:r w:rsidDel="00000000" w:rsidR="00000000" w:rsidRPr="00000000">
        <w:rPr>
          <w:rFonts w:ascii="Times New Roman" w:cs="Times New Roman" w:eastAsia="Times New Roman" w:hAnsi="Times New Roman"/>
          <w:i w:val="1"/>
          <w:color w:val="454545"/>
          <w:sz w:val="42"/>
          <w:szCs w:val="42"/>
          <w:rtl w:val="0"/>
        </w:rPr>
        <w:t xml:space="preserve">2 </w:t>
      </w:r>
      <w:r w:rsidDel="00000000" w:rsidR="00000000" w:rsidRPr="00000000">
        <w:rPr>
          <w:rFonts w:ascii="Arial" w:cs="Arial" w:eastAsia="Arial" w:hAnsi="Arial"/>
          <w:color w:val="454545"/>
          <w:sz w:val="42"/>
          <w:szCs w:val="42"/>
          <w:rtl w:val="0"/>
        </w:rPr>
        <w:t xml:space="preserve">5   22</w:t>
      </w:r>
      <w:r w:rsidDel="00000000" w:rsidR="00000000" w:rsidRPr="00000000">
        <w:rPr>
          <w:rtl w:val="0"/>
        </w:rPr>
      </w:r>
    </w:p>
    <w:p w:rsidR="00000000" w:rsidDel="00000000" w:rsidP="00000000" w:rsidRDefault="00000000" w:rsidRPr="00000000" w14:paraId="0000018F">
      <w:pPr>
        <w:spacing w:before="6" w:line="140" w:lineRule="auto"/>
        <w:jc w:val="left"/>
        <w:rPr>
          <w:sz w:val="14"/>
          <w:szCs w:val="14"/>
        </w:rPr>
      </w:pPr>
      <w:r w:rsidDel="00000000" w:rsidR="00000000" w:rsidRPr="00000000">
        <w:rPr>
          <w:rtl w:val="0"/>
        </w:rPr>
      </w:r>
    </w:p>
    <w:p w:rsidR="00000000" w:rsidDel="00000000" w:rsidP="00000000" w:rsidRDefault="00000000" w:rsidRPr="00000000" w14:paraId="00000190">
      <w:pPr>
        <w:spacing w:line="140" w:lineRule="auto"/>
        <w:ind w:left="5271" w:firstLine="0"/>
        <w:jc w:val="left"/>
        <w:rPr>
          <w:rFonts w:ascii="Arial" w:cs="Arial" w:eastAsia="Arial" w:hAnsi="Arial"/>
          <w:sz w:val="13"/>
          <w:szCs w:val="13"/>
        </w:rPr>
      </w:pPr>
      <w:r w:rsidDel="00000000" w:rsidR="00000000" w:rsidRPr="00000000">
        <w:rPr>
          <w:rFonts w:ascii="Arial" w:cs="Arial" w:eastAsia="Arial" w:hAnsi="Arial"/>
          <w:b w:val="1"/>
          <w:color w:val="161616"/>
          <w:sz w:val="13"/>
          <w:szCs w:val="13"/>
          <w:rtl w:val="0"/>
        </w:rPr>
        <w:t xml:space="preserve">"2022 - </w:t>
      </w:r>
      <w:r w:rsidDel="00000000" w:rsidR="00000000" w:rsidRPr="00000000">
        <w:rPr>
          <w:rFonts w:ascii="Times New Roman" w:cs="Times New Roman" w:eastAsia="Times New Roman" w:hAnsi="Times New Roman"/>
          <w:b w:val="1"/>
          <w:color w:val="161616"/>
          <w:sz w:val="14"/>
          <w:szCs w:val="14"/>
          <w:rtl w:val="0"/>
        </w:rPr>
        <w:t xml:space="preserve">402 </w:t>
      </w:r>
      <w:r w:rsidDel="00000000" w:rsidR="00000000" w:rsidRPr="00000000">
        <w:rPr>
          <w:rFonts w:ascii="Arial" w:cs="Arial" w:eastAsia="Arial" w:hAnsi="Arial"/>
          <w:b w:val="1"/>
          <w:color w:val="161616"/>
          <w:sz w:val="13"/>
          <w:szCs w:val="13"/>
          <w:rtl w:val="0"/>
        </w:rPr>
        <w:t xml:space="preserve">ANIVERSARIO  DE LA GESTA HERO</w:t>
      </w:r>
      <w:r w:rsidDel="00000000" w:rsidR="00000000" w:rsidRPr="00000000">
        <w:rPr>
          <w:rFonts w:ascii="Arial" w:cs="Arial" w:eastAsia="Arial" w:hAnsi="Arial"/>
          <w:b w:val="1"/>
          <w:color w:val="454545"/>
          <w:sz w:val="13"/>
          <w:szCs w:val="13"/>
          <w:rtl w:val="0"/>
        </w:rPr>
        <w:t xml:space="preserve">I</w:t>
      </w:r>
      <w:r w:rsidDel="00000000" w:rsidR="00000000" w:rsidRPr="00000000">
        <w:rPr>
          <w:rFonts w:ascii="Arial" w:cs="Arial" w:eastAsia="Arial" w:hAnsi="Arial"/>
          <w:b w:val="1"/>
          <w:color w:val="161616"/>
          <w:sz w:val="13"/>
          <w:szCs w:val="13"/>
          <w:rtl w:val="0"/>
        </w:rPr>
        <w:t xml:space="preserve">CA DE  MALVINAS"</w:t>
      </w:r>
      <w:r w:rsidDel="00000000" w:rsidR="00000000" w:rsidRPr="00000000">
        <w:rPr>
          <w:rtl w:val="0"/>
        </w:rPr>
      </w:r>
    </w:p>
    <w:p w:rsidR="00000000" w:rsidDel="00000000" w:rsidP="00000000" w:rsidRDefault="00000000" w:rsidRPr="00000000" w14:paraId="00000191">
      <w:pPr>
        <w:spacing w:before="2" w:line="120" w:lineRule="auto"/>
        <w:jc w:val="left"/>
        <w:rPr>
          <w:sz w:val="12"/>
          <w:szCs w:val="12"/>
        </w:rPr>
      </w:pPr>
      <w:r w:rsidDel="00000000" w:rsidR="00000000" w:rsidRPr="00000000">
        <w:rPr>
          <w:rtl w:val="0"/>
        </w:rPr>
      </w:r>
    </w:p>
    <w:p w:rsidR="00000000" w:rsidDel="00000000" w:rsidP="00000000" w:rsidRDefault="00000000" w:rsidRPr="00000000" w14:paraId="00000192">
      <w:pPr>
        <w:spacing w:line="200" w:lineRule="auto"/>
        <w:jc w:val="left"/>
        <w:rPr>
          <w:sz w:val="20"/>
          <w:szCs w:val="20"/>
        </w:rPr>
      </w:pPr>
      <w:r w:rsidDel="00000000" w:rsidR="00000000" w:rsidRPr="00000000">
        <w:rPr>
          <w:rtl w:val="0"/>
        </w:rPr>
      </w:r>
    </w:p>
    <w:p w:rsidR="00000000" w:rsidDel="00000000" w:rsidP="00000000" w:rsidRDefault="00000000" w:rsidRPr="00000000" w14:paraId="00000193">
      <w:pPr>
        <w:spacing w:line="200" w:lineRule="auto"/>
        <w:jc w:val="left"/>
        <w:rPr>
          <w:sz w:val="20"/>
          <w:szCs w:val="20"/>
        </w:rPr>
      </w:pPr>
      <w:r w:rsidDel="00000000" w:rsidR="00000000" w:rsidRPr="00000000">
        <w:rPr>
          <w:rtl w:val="0"/>
        </w:rPr>
      </w:r>
    </w:p>
    <w:p w:rsidR="00000000" w:rsidDel="00000000" w:rsidP="00000000" w:rsidRDefault="00000000" w:rsidRPr="00000000" w14:paraId="00000194">
      <w:pPr>
        <w:spacing w:line="200" w:lineRule="auto"/>
        <w:jc w:val="left"/>
        <w:rPr>
          <w:sz w:val="20"/>
          <w:szCs w:val="20"/>
        </w:rPr>
      </w:pPr>
      <w:r w:rsidDel="00000000" w:rsidR="00000000" w:rsidRPr="00000000">
        <w:rPr>
          <w:rtl w:val="0"/>
        </w:rPr>
      </w:r>
    </w:p>
    <w:p w:rsidR="00000000" w:rsidDel="00000000" w:rsidP="00000000" w:rsidRDefault="00000000" w:rsidRPr="00000000" w14:paraId="00000195">
      <w:pPr>
        <w:spacing w:line="200" w:lineRule="auto"/>
        <w:jc w:val="left"/>
        <w:rPr>
          <w:sz w:val="20"/>
          <w:szCs w:val="20"/>
        </w:rPr>
      </w:pPr>
      <w:r w:rsidDel="00000000" w:rsidR="00000000" w:rsidRPr="00000000">
        <w:rPr>
          <w:rtl w:val="0"/>
        </w:rPr>
      </w:r>
    </w:p>
    <w:p w:rsidR="00000000" w:rsidDel="00000000" w:rsidP="00000000" w:rsidRDefault="00000000" w:rsidRPr="00000000" w14:paraId="00000196">
      <w:pPr>
        <w:spacing w:line="200" w:lineRule="auto"/>
        <w:jc w:val="left"/>
        <w:rPr>
          <w:sz w:val="20"/>
          <w:szCs w:val="20"/>
        </w:rPr>
      </w:pPr>
      <w:r w:rsidDel="00000000" w:rsidR="00000000" w:rsidRPr="00000000">
        <w:rPr>
          <w:rtl w:val="0"/>
        </w:rPr>
      </w:r>
    </w:p>
    <w:p w:rsidR="00000000" w:rsidDel="00000000" w:rsidP="00000000" w:rsidRDefault="00000000" w:rsidRPr="00000000" w14:paraId="00000197">
      <w:pPr>
        <w:spacing w:line="200" w:lineRule="auto"/>
        <w:jc w:val="left"/>
        <w:rPr>
          <w:sz w:val="20"/>
          <w:szCs w:val="20"/>
        </w:rPr>
      </w:pPr>
      <w:r w:rsidDel="00000000" w:rsidR="00000000" w:rsidRPr="00000000">
        <w:rPr>
          <w:rtl w:val="0"/>
        </w:rPr>
      </w:r>
    </w:p>
    <w:p w:rsidR="00000000" w:rsidDel="00000000" w:rsidP="00000000" w:rsidRDefault="00000000" w:rsidRPr="00000000" w14:paraId="00000198">
      <w:pPr>
        <w:spacing w:line="200" w:lineRule="auto"/>
        <w:jc w:val="left"/>
        <w:rPr>
          <w:sz w:val="20"/>
          <w:szCs w:val="20"/>
        </w:rPr>
      </w:pPr>
      <w:r w:rsidDel="00000000" w:rsidR="00000000" w:rsidRPr="00000000">
        <w:rPr>
          <w:rtl w:val="0"/>
        </w:rPr>
      </w:r>
    </w:p>
    <w:p w:rsidR="00000000" w:rsidDel="00000000" w:rsidP="00000000" w:rsidRDefault="00000000" w:rsidRPr="00000000" w14:paraId="00000199">
      <w:pPr>
        <w:spacing w:before="47" w:lineRule="auto"/>
        <w:ind w:left="152" w:right="7174" w:firstLine="0"/>
        <w:jc w:val="both"/>
        <w:rPr>
          <w:rFonts w:ascii="Arial" w:cs="Arial" w:eastAsia="Arial" w:hAnsi="Arial"/>
          <w:sz w:val="14"/>
          <w:szCs w:val="14"/>
        </w:rPr>
      </w:pPr>
      <w:r w:rsidDel="00000000" w:rsidR="00000000" w:rsidRPr="00000000">
        <w:rPr>
          <w:rFonts w:ascii="Arial" w:cs="Arial" w:eastAsia="Arial" w:hAnsi="Arial"/>
          <w:i w:val="1"/>
          <w:color w:val="161616"/>
          <w:sz w:val="14"/>
          <w:szCs w:val="14"/>
          <w:rtl w:val="0"/>
        </w:rPr>
        <w:t xml:space="preserve">MINISTERIO  DE TRABAJO Y EMPLEO</w:t>
      </w:r>
      <w:r w:rsidDel="00000000" w:rsidR="00000000" w:rsidRPr="00000000">
        <w:rPr>
          <w:rtl w:val="0"/>
        </w:rPr>
      </w:r>
    </w:p>
    <w:p w:rsidR="00000000" w:rsidDel="00000000" w:rsidP="00000000" w:rsidRDefault="00000000" w:rsidRPr="00000000" w14:paraId="0000019A">
      <w:pPr>
        <w:spacing w:before="24" w:line="402" w:lineRule="auto"/>
        <w:ind w:left="224" w:right="1052" w:hanging="6.999999999999993"/>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61616"/>
          <w:sz w:val="22"/>
          <w:szCs w:val="22"/>
          <w:rtl w:val="0"/>
        </w:rPr>
        <w:t xml:space="preserve">"Determinación de mecanismos de negociación colectiva  para fijar condiciones de trabajo</w:t>
      </w:r>
      <w:r w:rsidDel="00000000" w:rsidR="00000000" w:rsidRPr="00000000">
        <w:rPr>
          <w:rFonts w:ascii="Times New Roman" w:cs="Times New Roman" w:eastAsia="Times New Roman" w:hAnsi="Times New Roman"/>
          <w:color w:val="454545"/>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empleo y relaciones  entre empleadores y trabajadores</w:t>
      </w:r>
      <w:r w:rsidDel="00000000" w:rsidR="00000000" w:rsidRPr="00000000">
        <w:rPr>
          <w:rFonts w:ascii="Times New Roman" w:cs="Times New Roman" w:eastAsia="Times New Roman" w:hAnsi="Times New Roman"/>
          <w:color w:val="454545"/>
          <w:sz w:val="22"/>
          <w:szCs w:val="22"/>
          <w:rtl w:val="0"/>
        </w:rPr>
        <w:t xml:space="preserve">"</w:t>
      </w:r>
      <w:r w:rsidDel="00000000" w:rsidR="00000000" w:rsidRPr="00000000">
        <w:rPr>
          <w:rFonts w:ascii="Times New Roman" w:cs="Times New Roman" w:eastAsia="Times New Roman" w:hAnsi="Times New Roman"/>
          <w:color w:val="161616"/>
          <w:sz w:val="22"/>
          <w:szCs w:val="22"/>
          <w:rtl w:val="0"/>
        </w:rPr>
        <w:t xml:space="preserve">.</w:t>
      </w:r>
      <w:r w:rsidDel="00000000" w:rsidR="00000000" w:rsidRPr="00000000">
        <w:rPr>
          <w:rtl w:val="0"/>
        </w:rPr>
      </w:r>
    </w:p>
    <w:p w:rsidR="00000000" w:rsidDel="00000000" w:rsidP="00000000" w:rsidRDefault="00000000" w:rsidRPr="00000000" w14:paraId="0000019B">
      <w:pPr>
        <w:spacing w:line="200" w:lineRule="auto"/>
        <w:jc w:val="left"/>
        <w:rPr>
          <w:sz w:val="20"/>
          <w:szCs w:val="20"/>
        </w:rPr>
      </w:pPr>
      <w:r w:rsidDel="00000000" w:rsidR="00000000" w:rsidRPr="00000000">
        <w:rPr>
          <w:rtl w:val="0"/>
        </w:rPr>
      </w:r>
    </w:p>
    <w:p w:rsidR="00000000" w:rsidDel="00000000" w:rsidP="00000000" w:rsidRDefault="00000000" w:rsidRPr="00000000" w14:paraId="0000019C">
      <w:pPr>
        <w:spacing w:before="14" w:line="260" w:lineRule="auto"/>
        <w:jc w:val="left"/>
        <w:rPr>
          <w:sz w:val="26"/>
          <w:szCs w:val="26"/>
        </w:rPr>
      </w:pPr>
      <w:r w:rsidDel="00000000" w:rsidR="00000000" w:rsidRPr="00000000">
        <w:rPr>
          <w:rtl w:val="0"/>
        </w:rPr>
      </w:r>
    </w:p>
    <w:p w:rsidR="00000000" w:rsidDel="00000000" w:rsidP="00000000" w:rsidRDefault="00000000" w:rsidRPr="00000000" w14:paraId="0000019D">
      <w:pPr>
        <w:spacing w:line="399" w:lineRule="auto"/>
        <w:ind w:left="231" w:right="1045" w:hanging="6.999999999999993"/>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61616"/>
          <w:sz w:val="22"/>
          <w:szCs w:val="22"/>
          <w:rtl w:val="0"/>
        </w:rPr>
        <w:t xml:space="preserve">Podrá   ser  objeto  de  la  negociación  colectiva   sectorial   las  materias  remitidas   a  las comisiones  mencionadas, como así también  todas las modalidades sectoriales  de institutos emergentes del convenio  general.</w:t>
      </w:r>
      <w:r w:rsidDel="00000000" w:rsidR="00000000" w:rsidRPr="00000000">
        <w:rPr>
          <w:rtl w:val="0"/>
        </w:rPr>
      </w:r>
    </w:p>
    <w:p w:rsidR="00000000" w:rsidDel="00000000" w:rsidP="00000000" w:rsidRDefault="00000000" w:rsidRPr="00000000" w14:paraId="0000019E">
      <w:pPr>
        <w:spacing w:line="200" w:lineRule="auto"/>
        <w:jc w:val="left"/>
        <w:rPr>
          <w:sz w:val="20"/>
          <w:szCs w:val="20"/>
        </w:rPr>
      </w:pPr>
      <w:r w:rsidDel="00000000" w:rsidR="00000000" w:rsidRPr="00000000">
        <w:rPr>
          <w:rtl w:val="0"/>
        </w:rPr>
      </w:r>
    </w:p>
    <w:p w:rsidR="00000000" w:rsidDel="00000000" w:rsidP="00000000" w:rsidRDefault="00000000" w:rsidRPr="00000000" w14:paraId="0000019F">
      <w:pPr>
        <w:spacing w:before="5" w:line="280" w:lineRule="auto"/>
        <w:jc w:val="left"/>
        <w:rPr>
          <w:sz w:val="28"/>
          <w:szCs w:val="28"/>
        </w:rPr>
      </w:pPr>
      <w:r w:rsidDel="00000000" w:rsidR="00000000" w:rsidRPr="00000000">
        <w:rPr>
          <w:rtl w:val="0"/>
        </w:rPr>
      </w:r>
    </w:p>
    <w:p w:rsidR="00000000" w:rsidDel="00000000" w:rsidP="00000000" w:rsidRDefault="00000000" w:rsidRPr="00000000" w14:paraId="000001A0">
      <w:pPr>
        <w:ind w:left="238" w:right="4462"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61616"/>
          <w:sz w:val="22"/>
          <w:szCs w:val="22"/>
          <w:rtl w:val="0"/>
        </w:rPr>
        <w:t xml:space="preserve">CAPÍTULO 111: NEGOCIACIÓN DE BUENA  FE.</w:t>
      </w:r>
      <w:r w:rsidDel="00000000" w:rsidR="00000000" w:rsidRPr="00000000">
        <w:rPr>
          <w:rtl w:val="0"/>
        </w:rPr>
      </w:r>
    </w:p>
    <w:p w:rsidR="00000000" w:rsidDel="00000000" w:rsidP="00000000" w:rsidRDefault="00000000" w:rsidRPr="00000000" w14:paraId="000001A1">
      <w:pPr>
        <w:spacing w:line="200" w:lineRule="auto"/>
        <w:jc w:val="left"/>
        <w:rPr>
          <w:sz w:val="20"/>
          <w:szCs w:val="20"/>
        </w:rPr>
      </w:pPr>
      <w:r w:rsidDel="00000000" w:rsidR="00000000" w:rsidRPr="00000000">
        <w:rPr>
          <w:rtl w:val="0"/>
        </w:rPr>
      </w:r>
    </w:p>
    <w:p w:rsidR="00000000" w:rsidDel="00000000" w:rsidP="00000000" w:rsidRDefault="00000000" w:rsidRPr="00000000" w14:paraId="000001A2">
      <w:pPr>
        <w:spacing w:line="200" w:lineRule="auto"/>
        <w:jc w:val="left"/>
        <w:rPr>
          <w:sz w:val="20"/>
          <w:szCs w:val="20"/>
        </w:rPr>
      </w:pPr>
      <w:r w:rsidDel="00000000" w:rsidR="00000000" w:rsidRPr="00000000">
        <w:rPr>
          <w:rtl w:val="0"/>
        </w:rPr>
      </w:r>
    </w:p>
    <w:p w:rsidR="00000000" w:rsidDel="00000000" w:rsidP="00000000" w:rsidRDefault="00000000" w:rsidRPr="00000000" w14:paraId="000001A3">
      <w:pPr>
        <w:spacing w:before="14" w:line="240" w:lineRule="auto"/>
        <w:jc w:val="left"/>
        <w:rPr>
          <w:sz w:val="24"/>
          <w:szCs w:val="24"/>
        </w:rPr>
      </w:pPr>
      <w:r w:rsidDel="00000000" w:rsidR="00000000" w:rsidRPr="00000000">
        <w:rPr>
          <w:rtl w:val="0"/>
        </w:rPr>
      </w:r>
    </w:p>
    <w:p w:rsidR="00000000" w:rsidDel="00000000" w:rsidP="00000000" w:rsidRDefault="00000000" w:rsidRPr="00000000" w14:paraId="000001A4">
      <w:pPr>
        <w:spacing w:line="395" w:lineRule="auto"/>
        <w:ind w:left="231" w:right="1024" w:firstLine="6.999999999999993"/>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61616"/>
          <w:sz w:val="22"/>
          <w:szCs w:val="22"/>
          <w:rtl w:val="0"/>
        </w:rPr>
        <w:t xml:space="preserve">ARTÍCULO  </w:t>
      </w:r>
      <w:r w:rsidDel="00000000" w:rsidR="00000000" w:rsidRPr="00000000">
        <w:rPr>
          <w:rFonts w:ascii="Times New Roman" w:cs="Times New Roman" w:eastAsia="Times New Roman" w:hAnsi="Times New Roman"/>
          <w:color w:val="161616"/>
          <w:sz w:val="22"/>
          <w:szCs w:val="22"/>
          <w:rtl w:val="0"/>
        </w:rPr>
        <w:t xml:space="preserve">9.-  Las  partes  se  comprometen  a  negociar  de  buena  fe</w:t>
      </w:r>
      <w:r w:rsidDel="00000000" w:rsidR="00000000" w:rsidRPr="00000000">
        <w:rPr>
          <w:rFonts w:ascii="Times New Roman" w:cs="Times New Roman" w:eastAsia="Times New Roman" w:hAnsi="Times New Roman"/>
          <w:color w:val="454545"/>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cumpliendo  los principios  establecidos en la Ley  Provincial  Nºl 13:  </w:t>
      </w:r>
      <w:r w:rsidDel="00000000" w:rsidR="00000000" w:rsidRPr="00000000">
        <w:rPr>
          <w:rFonts w:ascii="Times New Roman" w:cs="Times New Roman" w:eastAsia="Times New Roman" w:hAnsi="Times New Roman"/>
          <w:color w:val="333333"/>
          <w:sz w:val="22"/>
          <w:szCs w:val="22"/>
          <w:rtl w:val="0"/>
        </w:rPr>
        <w:t xml:space="preserve">"</w:t>
      </w:r>
      <w:r w:rsidDel="00000000" w:rsidR="00000000" w:rsidRPr="00000000">
        <w:rPr>
          <w:rFonts w:ascii="Times New Roman" w:cs="Times New Roman" w:eastAsia="Times New Roman" w:hAnsi="Times New Roman"/>
          <w:color w:val="161616"/>
          <w:sz w:val="22"/>
          <w:szCs w:val="22"/>
          <w:rtl w:val="0"/>
        </w:rPr>
        <w:t xml:space="preserve">Determinación  de mecanismos de negociación  colectiva   para   fijar  condiciones  de</w:t>
      </w:r>
      <w:r w:rsidDel="00000000" w:rsidR="00000000" w:rsidRPr="00000000">
        <w:rPr>
          <w:rFonts w:ascii="Times New Roman" w:cs="Times New Roman" w:eastAsia="Times New Roman" w:hAnsi="Times New Roman"/>
          <w:color w:val="454545"/>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trabajo,  empleo   y  relaciones    entre empleadores y trabajadores"</w:t>
      </w:r>
      <w:r w:rsidDel="00000000" w:rsidR="00000000" w:rsidRPr="00000000">
        <w:rPr>
          <w:rFonts w:ascii="Times New Roman" w:cs="Times New Roman" w:eastAsia="Times New Roman" w:hAnsi="Times New Roman"/>
          <w:color w:val="454545"/>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garantizando  la concurrencia a las reuniones   concertadas</w:t>
      </w:r>
      <w:r w:rsidDel="00000000" w:rsidR="00000000" w:rsidRPr="00000000">
        <w:rPr>
          <w:rFonts w:ascii="Times New Roman" w:cs="Times New Roman" w:eastAsia="Times New Roman" w:hAnsi="Times New Roman"/>
          <w:color w:val="454545"/>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designando   negociadores  con  mandato   suficiente,   proveyendo   a  la  otra  parte   de  la información necesaria   en  cada  uno  de  los temas  abordados  y  acompañando  propuestas adecuadas  y fundadas por escrito,  con el fin de arribar  a un acuerdo  equitativo  y justo.</w:t>
      </w:r>
      <w:r w:rsidDel="00000000" w:rsidR="00000000" w:rsidRPr="00000000">
        <w:rPr>
          <w:rtl w:val="0"/>
        </w:rPr>
      </w:r>
    </w:p>
    <w:p w:rsidR="00000000" w:rsidDel="00000000" w:rsidP="00000000" w:rsidRDefault="00000000" w:rsidRPr="00000000" w14:paraId="000001A5">
      <w:pPr>
        <w:spacing w:line="200" w:lineRule="auto"/>
        <w:jc w:val="left"/>
        <w:rPr>
          <w:sz w:val="20"/>
          <w:szCs w:val="20"/>
        </w:rPr>
      </w:pPr>
      <w:r w:rsidDel="00000000" w:rsidR="00000000" w:rsidRPr="00000000">
        <w:rPr>
          <w:rtl w:val="0"/>
        </w:rPr>
      </w:r>
    </w:p>
    <w:p w:rsidR="00000000" w:rsidDel="00000000" w:rsidP="00000000" w:rsidRDefault="00000000" w:rsidRPr="00000000" w14:paraId="000001A6">
      <w:pPr>
        <w:spacing w:before="10" w:line="280" w:lineRule="auto"/>
        <w:jc w:val="left"/>
        <w:rPr>
          <w:sz w:val="28"/>
          <w:szCs w:val="28"/>
        </w:rPr>
      </w:pPr>
      <w:r w:rsidDel="00000000" w:rsidR="00000000" w:rsidRPr="00000000">
        <w:rPr>
          <w:rtl w:val="0"/>
        </w:rPr>
      </w:r>
    </w:p>
    <w:p w:rsidR="00000000" w:rsidDel="00000000" w:rsidP="00000000" w:rsidRDefault="00000000" w:rsidRPr="00000000" w14:paraId="000001A7">
      <w:pPr>
        <w:ind w:left="246" w:right="4894"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61616"/>
          <w:sz w:val="22"/>
          <w:szCs w:val="22"/>
          <w:rtl w:val="0"/>
        </w:rPr>
        <w:t xml:space="preserve">TÍTULO  111 - CONDICIONES DE INGRESO</w:t>
      </w:r>
      <w:r w:rsidDel="00000000" w:rsidR="00000000" w:rsidRPr="00000000">
        <w:rPr>
          <w:rtl w:val="0"/>
        </w:rPr>
      </w:r>
    </w:p>
    <w:p w:rsidR="00000000" w:rsidDel="00000000" w:rsidP="00000000" w:rsidRDefault="00000000" w:rsidRPr="00000000" w14:paraId="000001A8">
      <w:pPr>
        <w:spacing w:line="200" w:lineRule="auto"/>
        <w:jc w:val="left"/>
        <w:rPr>
          <w:sz w:val="20"/>
          <w:szCs w:val="20"/>
        </w:rPr>
      </w:pPr>
      <w:r w:rsidDel="00000000" w:rsidR="00000000" w:rsidRPr="00000000">
        <w:rPr>
          <w:rtl w:val="0"/>
        </w:rPr>
      </w:r>
    </w:p>
    <w:p w:rsidR="00000000" w:rsidDel="00000000" w:rsidP="00000000" w:rsidRDefault="00000000" w:rsidRPr="00000000" w14:paraId="000001A9">
      <w:pPr>
        <w:spacing w:line="200" w:lineRule="auto"/>
        <w:jc w:val="left"/>
        <w:rPr>
          <w:sz w:val="20"/>
          <w:szCs w:val="20"/>
        </w:rPr>
      </w:pPr>
      <w:r w:rsidDel="00000000" w:rsidR="00000000" w:rsidRPr="00000000">
        <w:rPr>
          <w:rtl w:val="0"/>
        </w:rPr>
      </w:r>
    </w:p>
    <w:p w:rsidR="00000000" w:rsidDel="00000000" w:rsidP="00000000" w:rsidRDefault="00000000" w:rsidRPr="00000000" w14:paraId="000001AA">
      <w:pPr>
        <w:spacing w:line="200" w:lineRule="auto"/>
        <w:jc w:val="left"/>
        <w:rPr>
          <w:sz w:val="20"/>
          <w:szCs w:val="20"/>
        </w:rPr>
      </w:pPr>
      <w:r w:rsidDel="00000000" w:rsidR="00000000" w:rsidRPr="00000000">
        <w:rPr>
          <w:rtl w:val="0"/>
        </w:rPr>
      </w:r>
    </w:p>
    <w:p w:rsidR="00000000" w:rsidDel="00000000" w:rsidP="00000000" w:rsidRDefault="00000000" w:rsidRPr="00000000" w14:paraId="000001AB">
      <w:pPr>
        <w:spacing w:before="7" w:line="220" w:lineRule="auto"/>
        <w:jc w:val="left"/>
        <w:rPr>
          <w:sz w:val="22"/>
          <w:szCs w:val="22"/>
        </w:rPr>
      </w:pPr>
      <w:r w:rsidDel="00000000" w:rsidR="00000000" w:rsidRPr="00000000">
        <w:rPr>
          <w:rtl w:val="0"/>
        </w:rPr>
      </w:r>
    </w:p>
    <w:p w:rsidR="00000000" w:rsidDel="00000000" w:rsidP="00000000" w:rsidRDefault="00000000" w:rsidRPr="00000000" w14:paraId="000001AC">
      <w:pPr>
        <w:spacing w:line="393" w:lineRule="auto"/>
        <w:ind w:left="224" w:right="1016" w:firstLine="21.999999999999993"/>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61616"/>
          <w:sz w:val="22"/>
          <w:szCs w:val="22"/>
          <w:rtl w:val="0"/>
        </w:rPr>
        <w:t xml:space="preserve">ARTÍCULO   10.-  </w:t>
      </w:r>
      <w:r w:rsidDel="00000000" w:rsidR="00000000" w:rsidRPr="00000000">
        <w:rPr>
          <w:rFonts w:ascii="Times New Roman" w:cs="Times New Roman" w:eastAsia="Times New Roman" w:hAnsi="Times New Roman"/>
          <w:color w:val="161616"/>
          <w:sz w:val="22"/>
          <w:szCs w:val="22"/>
          <w:rtl w:val="0"/>
        </w:rPr>
        <w:t xml:space="preserve">El  ingreso   del  trabajador  comprendido  en   el  presente   y  demás jurisdicciones que, en el presente  o en el futuro se encuentren comprendidas por el presente Convenio   Colectivo   General</w:t>
      </w:r>
      <w:r w:rsidDel="00000000" w:rsidR="00000000" w:rsidRPr="00000000">
        <w:rPr>
          <w:rFonts w:ascii="Times New Roman" w:cs="Times New Roman" w:eastAsia="Times New Roman" w:hAnsi="Times New Roman"/>
          <w:color w:val="454545"/>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estará  sujeto  a  la  previa   acreditación  de  las  siguientes condiciones mínimas:</w:t>
      </w:r>
      <w:r w:rsidDel="00000000" w:rsidR="00000000" w:rsidRPr="00000000">
        <w:rPr>
          <w:rtl w:val="0"/>
        </w:rPr>
      </w:r>
    </w:p>
    <w:p w:rsidR="00000000" w:rsidDel="00000000" w:rsidP="00000000" w:rsidRDefault="00000000" w:rsidRPr="00000000" w14:paraId="000001AD">
      <w:pPr>
        <w:spacing w:line="200" w:lineRule="auto"/>
        <w:jc w:val="left"/>
        <w:rPr>
          <w:sz w:val="20"/>
          <w:szCs w:val="20"/>
        </w:rPr>
      </w:pPr>
      <w:r w:rsidDel="00000000" w:rsidR="00000000" w:rsidRPr="00000000">
        <w:rPr>
          <w:rtl w:val="0"/>
        </w:rPr>
      </w:r>
    </w:p>
    <w:p w:rsidR="00000000" w:rsidDel="00000000" w:rsidP="00000000" w:rsidRDefault="00000000" w:rsidRPr="00000000" w14:paraId="000001AE">
      <w:pPr>
        <w:spacing w:before="16" w:line="260" w:lineRule="auto"/>
        <w:jc w:val="left"/>
        <w:rPr>
          <w:sz w:val="26"/>
          <w:szCs w:val="26"/>
        </w:rPr>
      </w:pPr>
      <w:r w:rsidDel="00000000" w:rsidR="00000000" w:rsidRPr="00000000">
        <w:rPr>
          <w:rtl w:val="0"/>
        </w:rPr>
      </w:r>
    </w:p>
    <w:p w:rsidR="00000000" w:rsidDel="00000000" w:rsidP="00000000" w:rsidRDefault="00000000" w:rsidRPr="00000000" w14:paraId="000001AF">
      <w:pPr>
        <w:ind w:left="260" w:right="3439"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61616"/>
          <w:sz w:val="22"/>
          <w:szCs w:val="22"/>
          <w:rtl w:val="0"/>
        </w:rPr>
        <w:t xml:space="preserve">ARTÍCULO 10.1.- Haber cumplido  dieciocho  (18) años de edad.</w:t>
      </w:r>
      <w:r w:rsidDel="00000000" w:rsidR="00000000" w:rsidRPr="00000000">
        <w:rPr>
          <w:rtl w:val="0"/>
        </w:rPr>
      </w:r>
    </w:p>
    <w:p w:rsidR="00000000" w:rsidDel="00000000" w:rsidP="00000000" w:rsidRDefault="00000000" w:rsidRPr="00000000" w14:paraId="000001B0">
      <w:pPr>
        <w:spacing w:line="200" w:lineRule="auto"/>
        <w:jc w:val="left"/>
        <w:rPr>
          <w:sz w:val="20"/>
          <w:szCs w:val="20"/>
        </w:rPr>
      </w:pPr>
      <w:r w:rsidDel="00000000" w:rsidR="00000000" w:rsidRPr="00000000">
        <w:rPr>
          <w:rtl w:val="0"/>
        </w:rPr>
      </w:r>
    </w:p>
    <w:p w:rsidR="00000000" w:rsidDel="00000000" w:rsidP="00000000" w:rsidRDefault="00000000" w:rsidRPr="00000000" w14:paraId="000001B1">
      <w:pPr>
        <w:spacing w:line="200" w:lineRule="auto"/>
        <w:jc w:val="left"/>
        <w:rPr>
          <w:sz w:val="20"/>
          <w:szCs w:val="20"/>
        </w:rPr>
      </w:pPr>
      <w:r w:rsidDel="00000000" w:rsidR="00000000" w:rsidRPr="00000000">
        <w:rPr>
          <w:rtl w:val="0"/>
        </w:rPr>
      </w:r>
    </w:p>
    <w:p w:rsidR="00000000" w:rsidDel="00000000" w:rsidP="00000000" w:rsidRDefault="00000000" w:rsidRPr="00000000" w14:paraId="000001B2">
      <w:pPr>
        <w:spacing w:before="9" w:line="260" w:lineRule="auto"/>
        <w:jc w:val="left"/>
        <w:rPr>
          <w:sz w:val="26"/>
          <w:szCs w:val="26"/>
        </w:rPr>
      </w:pPr>
      <w:r w:rsidDel="00000000" w:rsidR="00000000" w:rsidRPr="00000000">
        <w:rPr>
          <w:rtl w:val="0"/>
        </w:rPr>
      </w:r>
    </w:p>
    <w:p w:rsidR="00000000" w:rsidDel="00000000" w:rsidP="00000000" w:rsidRDefault="00000000" w:rsidRPr="00000000" w14:paraId="000001B3">
      <w:pPr>
        <w:spacing w:line="405" w:lineRule="auto"/>
        <w:ind w:left="260" w:right="1009"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61616"/>
          <w:sz w:val="22"/>
          <w:szCs w:val="22"/>
          <w:rtl w:val="0"/>
        </w:rPr>
        <w:t xml:space="preserve">ARTÍCULO 10.2.- Acreditar condiciones de idoneidad para el puesto  de trabajo a ocupar, estas   se  determinarán  mediante   los  regímenes   que  se  establezcan</w:t>
      </w:r>
      <w:r w:rsidDel="00000000" w:rsidR="00000000" w:rsidRPr="00000000">
        <w:rPr>
          <w:rFonts w:ascii="Times New Roman" w:cs="Times New Roman" w:eastAsia="Times New Roman" w:hAnsi="Times New Roman"/>
          <w:color w:val="454545"/>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que  aseguren   los principios de publicidad</w:t>
      </w:r>
      <w:r w:rsidDel="00000000" w:rsidR="00000000" w:rsidRPr="00000000">
        <w:rPr>
          <w:rFonts w:ascii="Times New Roman" w:cs="Times New Roman" w:eastAsia="Times New Roman" w:hAnsi="Times New Roman"/>
          <w:color w:val="333333"/>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transparencia e igualdad de oportunidades y de trato</w:t>
      </w:r>
      <w:r w:rsidDel="00000000" w:rsidR="00000000" w:rsidRPr="00000000">
        <w:rPr>
          <w:rFonts w:ascii="Times New Roman" w:cs="Times New Roman" w:eastAsia="Times New Roman" w:hAnsi="Times New Roman"/>
          <w:color w:val="454545"/>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en el acceso a la función  pública.</w:t>
      </w:r>
      <w:r w:rsidDel="00000000" w:rsidR="00000000" w:rsidRPr="00000000">
        <w:rPr>
          <w:rtl w:val="0"/>
        </w:rPr>
      </w:r>
    </w:p>
    <w:p w:rsidR="00000000" w:rsidDel="00000000" w:rsidP="00000000" w:rsidRDefault="00000000" w:rsidRPr="00000000" w14:paraId="000001B4">
      <w:pPr>
        <w:spacing w:line="200" w:lineRule="auto"/>
        <w:jc w:val="left"/>
        <w:rPr>
          <w:sz w:val="20"/>
          <w:szCs w:val="20"/>
        </w:rPr>
      </w:pPr>
      <w:r w:rsidDel="00000000" w:rsidR="00000000" w:rsidRPr="00000000">
        <w:rPr>
          <w:rtl w:val="0"/>
        </w:rPr>
      </w:r>
    </w:p>
    <w:p w:rsidR="00000000" w:rsidDel="00000000" w:rsidP="00000000" w:rsidRDefault="00000000" w:rsidRPr="00000000" w14:paraId="000001B5">
      <w:pPr>
        <w:spacing w:before="12" w:line="260" w:lineRule="auto"/>
        <w:jc w:val="left"/>
        <w:rPr>
          <w:sz w:val="26"/>
          <w:szCs w:val="26"/>
        </w:rPr>
      </w:pPr>
      <w:r w:rsidDel="00000000" w:rsidR="00000000" w:rsidRPr="00000000">
        <w:rPr>
          <w:rtl w:val="0"/>
        </w:rPr>
      </w:r>
    </w:p>
    <w:p w:rsidR="00000000" w:rsidDel="00000000" w:rsidP="00000000" w:rsidRDefault="00000000" w:rsidRPr="00000000" w14:paraId="000001B6">
      <w:pPr>
        <w:spacing w:line="396" w:lineRule="auto"/>
        <w:ind w:left="274" w:right="1009" w:hanging="6.999999999999993"/>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61616"/>
          <w:sz w:val="22"/>
          <w:szCs w:val="22"/>
          <w:rtl w:val="0"/>
        </w:rPr>
        <w:t xml:space="preserve">ARTÍCULO  10.3.-  Acreditar  aptitud  psicofisica  adecuada   a  la  prestación   de  servicio</w:t>
      </w:r>
      <w:r w:rsidDel="00000000" w:rsidR="00000000" w:rsidRPr="00000000">
        <w:rPr>
          <w:rFonts w:ascii="Times New Roman" w:cs="Times New Roman" w:eastAsia="Times New Roman" w:hAnsi="Times New Roman"/>
          <w:color w:val="333333"/>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acorde  a  lo  establecido  en  la  reglamentación  vigente</w:t>
      </w:r>
      <w:r w:rsidDel="00000000" w:rsidR="00000000" w:rsidRPr="00000000">
        <w:rPr>
          <w:rFonts w:ascii="Times New Roman" w:cs="Times New Roman" w:eastAsia="Times New Roman" w:hAnsi="Times New Roman"/>
          <w:color w:val="454545"/>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previa  al acto  de  designación.</w:t>
      </w:r>
      <w:r w:rsidDel="00000000" w:rsidR="00000000" w:rsidRPr="00000000">
        <w:rPr>
          <w:rtl w:val="0"/>
        </w:rPr>
      </w:r>
    </w:p>
    <w:p w:rsidR="00000000" w:rsidDel="00000000" w:rsidP="00000000" w:rsidRDefault="00000000" w:rsidRPr="00000000" w14:paraId="000001B7">
      <w:pPr>
        <w:spacing w:before="6" w:line="180" w:lineRule="auto"/>
        <w:jc w:val="left"/>
        <w:rPr>
          <w:sz w:val="18"/>
          <w:szCs w:val="18"/>
        </w:rPr>
      </w:pPr>
      <w:r w:rsidDel="00000000" w:rsidR="00000000" w:rsidRPr="00000000">
        <w:rPr>
          <w:rtl w:val="0"/>
        </w:rPr>
      </w:r>
    </w:p>
    <w:p w:rsidR="00000000" w:rsidDel="00000000" w:rsidP="00000000" w:rsidRDefault="00000000" w:rsidRPr="00000000" w14:paraId="000001B8">
      <w:pPr>
        <w:spacing w:line="396" w:lineRule="auto"/>
        <w:ind w:left="274" w:right="1002" w:firstLine="0"/>
        <w:jc w:val="both"/>
        <w:rPr>
          <w:rFonts w:ascii="Times New Roman" w:cs="Times New Roman" w:eastAsia="Times New Roman" w:hAnsi="Times New Roman"/>
          <w:sz w:val="22"/>
          <w:szCs w:val="22"/>
        </w:rPr>
        <w:sectPr>
          <w:type w:val="nextPage"/>
          <w:pgSz w:h="20160" w:w="12240" w:orient="portrait"/>
          <w:pgMar w:bottom="280" w:top="240" w:left="1540" w:right="760" w:header="0" w:footer="1390"/>
        </w:sectPr>
      </w:pPr>
      <w:r w:rsidDel="00000000" w:rsidR="00000000" w:rsidRPr="00000000">
        <w:rPr>
          <w:rFonts w:ascii="Times New Roman" w:cs="Times New Roman" w:eastAsia="Times New Roman" w:hAnsi="Times New Roman"/>
          <w:color w:val="161616"/>
          <w:sz w:val="22"/>
          <w:szCs w:val="22"/>
          <w:rtl w:val="0"/>
        </w:rPr>
        <w:t xml:space="preserve">A</w:t>
      </w:r>
      <w:r w:rsidDel="00000000" w:rsidR="00000000" w:rsidRPr="00000000">
        <w:rPr>
          <w:rFonts w:ascii="Times New Roman" w:cs="Times New Roman" w:eastAsia="Times New Roman" w:hAnsi="Times New Roman"/>
          <w:color w:val="333333"/>
          <w:sz w:val="22"/>
          <w:szCs w:val="22"/>
          <w:rtl w:val="0"/>
        </w:rPr>
        <w:t xml:space="preserve">s</w:t>
      </w:r>
      <w:r w:rsidDel="00000000" w:rsidR="00000000" w:rsidRPr="00000000">
        <w:rPr>
          <w:rFonts w:ascii="Times New Roman" w:cs="Times New Roman" w:eastAsia="Times New Roman" w:hAnsi="Times New Roman"/>
          <w:color w:val="161616"/>
          <w:sz w:val="22"/>
          <w:szCs w:val="22"/>
          <w:rtl w:val="0"/>
        </w:rPr>
        <w:t xml:space="preserve">imi</w:t>
      </w:r>
      <w:r w:rsidDel="00000000" w:rsidR="00000000" w:rsidRPr="00000000">
        <w:rPr>
          <w:rFonts w:ascii="Times New Roman" w:cs="Times New Roman" w:eastAsia="Times New Roman" w:hAnsi="Times New Roman"/>
          <w:color w:val="333333"/>
          <w:sz w:val="22"/>
          <w:szCs w:val="22"/>
          <w:rtl w:val="0"/>
        </w:rPr>
        <w:t xml:space="preserve">s</w:t>
      </w:r>
      <w:r w:rsidDel="00000000" w:rsidR="00000000" w:rsidRPr="00000000">
        <w:rPr>
          <w:rFonts w:ascii="Times New Roman" w:cs="Times New Roman" w:eastAsia="Times New Roman" w:hAnsi="Times New Roman"/>
          <w:color w:val="161616"/>
          <w:sz w:val="22"/>
          <w:szCs w:val="22"/>
          <w:rtl w:val="0"/>
        </w:rPr>
        <w:t xml:space="preserve">mo</w:t>
      </w:r>
      <w:r w:rsidDel="00000000" w:rsidR="00000000" w:rsidRPr="00000000">
        <w:rPr>
          <w:rFonts w:ascii="Times New Roman" w:cs="Times New Roman" w:eastAsia="Times New Roman" w:hAnsi="Times New Roman"/>
          <w:color w:val="454545"/>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el trabajador podrá completar la acreditación de este requi</w:t>
      </w:r>
      <w:r w:rsidDel="00000000" w:rsidR="00000000" w:rsidRPr="00000000">
        <w:rPr>
          <w:rFonts w:ascii="Times New Roman" w:cs="Times New Roman" w:eastAsia="Times New Roman" w:hAnsi="Times New Roman"/>
          <w:color w:val="333333"/>
          <w:sz w:val="22"/>
          <w:szCs w:val="22"/>
          <w:rtl w:val="0"/>
        </w:rPr>
        <w:t xml:space="preserve">s</w:t>
      </w:r>
      <w:r w:rsidDel="00000000" w:rsidR="00000000" w:rsidRPr="00000000">
        <w:rPr>
          <w:rFonts w:ascii="Times New Roman" w:cs="Times New Roman" w:eastAsia="Times New Roman" w:hAnsi="Times New Roman"/>
          <w:color w:val="161616"/>
          <w:sz w:val="22"/>
          <w:szCs w:val="22"/>
          <w:rtl w:val="0"/>
        </w:rPr>
        <w:t xml:space="preserve">ito  ha</w:t>
      </w:r>
      <w:r w:rsidDel="00000000" w:rsidR="00000000" w:rsidRPr="00000000">
        <w:rPr>
          <w:rFonts w:ascii="Times New Roman" w:cs="Times New Roman" w:eastAsia="Times New Roman" w:hAnsi="Times New Roman"/>
          <w:color w:val="333333"/>
          <w:sz w:val="22"/>
          <w:szCs w:val="22"/>
          <w:rtl w:val="0"/>
        </w:rPr>
        <w:t xml:space="preserve">s</w:t>
      </w:r>
      <w:r w:rsidDel="00000000" w:rsidR="00000000" w:rsidRPr="00000000">
        <w:rPr>
          <w:rFonts w:ascii="Times New Roman" w:cs="Times New Roman" w:eastAsia="Times New Roman" w:hAnsi="Times New Roman"/>
          <w:color w:val="161616"/>
          <w:sz w:val="22"/>
          <w:szCs w:val="22"/>
          <w:rtl w:val="0"/>
        </w:rPr>
        <w:t xml:space="preserve">ta el momento de alcan</w:t>
      </w:r>
      <w:r w:rsidDel="00000000" w:rsidR="00000000" w:rsidRPr="00000000">
        <w:rPr>
          <w:rFonts w:ascii="Times New Roman" w:cs="Times New Roman" w:eastAsia="Times New Roman" w:hAnsi="Times New Roman"/>
          <w:color w:val="333333"/>
          <w:sz w:val="22"/>
          <w:szCs w:val="22"/>
          <w:rtl w:val="0"/>
        </w:rPr>
        <w:t xml:space="preserve">z</w:t>
      </w:r>
      <w:r w:rsidDel="00000000" w:rsidR="00000000" w:rsidRPr="00000000">
        <w:rPr>
          <w:rFonts w:ascii="Times New Roman" w:cs="Times New Roman" w:eastAsia="Times New Roman" w:hAnsi="Times New Roman"/>
          <w:color w:val="161616"/>
          <w:sz w:val="22"/>
          <w:szCs w:val="22"/>
          <w:rtl w:val="0"/>
        </w:rPr>
        <w:t xml:space="preserve">ar  la estabilidad.</w:t>
      </w:r>
      <w:r w:rsidDel="00000000" w:rsidR="00000000" w:rsidRPr="00000000">
        <w:rPr>
          <w:rtl w:val="0"/>
        </w:rPr>
      </w:r>
    </w:p>
    <w:p w:rsidR="00000000" w:rsidDel="00000000" w:rsidP="00000000" w:rsidRDefault="00000000" w:rsidRPr="00000000" w14:paraId="000001B9">
      <w:pPr>
        <w:spacing w:before="82" w:lineRule="auto"/>
        <w:ind w:left="642" w:right="634" w:firstLine="0"/>
        <w:jc w:val="center"/>
        <w:rPr>
          <w:rFonts w:ascii="Times New Roman" w:cs="Times New Roman" w:eastAsia="Times New Roman" w:hAnsi="Times New Roman"/>
          <w:sz w:val="116"/>
          <w:szCs w:val="116"/>
        </w:rPr>
      </w:pPr>
      <w:r w:rsidDel="00000000" w:rsidR="00000000" w:rsidRPr="00000000">
        <w:rPr>
          <w:rFonts w:ascii="Times New Roman" w:cs="Times New Roman" w:eastAsia="Times New Roman" w:hAnsi="Times New Roman"/>
          <w:color w:val="4c4c4c"/>
          <w:sz w:val="116"/>
          <w:szCs w:val="116"/>
          <w:rtl w:val="0"/>
        </w:rPr>
        <w:t xml:space="preserve">f</w:t>
      </w:r>
      <w:r w:rsidDel="00000000" w:rsidR="00000000" w:rsidRPr="00000000">
        <w:rPr>
          <w:rFonts w:ascii="Times New Roman" w:cs="Times New Roman" w:eastAsia="Times New Roman" w:hAnsi="Times New Roman"/>
          <w:color w:val="3a3a3a"/>
          <w:sz w:val="116"/>
          <w:szCs w:val="116"/>
          <w:rtl w:val="0"/>
        </w:rPr>
        <w:t xml:space="preserve">é:.11</w:t>
      </w:r>
      <w:r w:rsidDel="00000000" w:rsidR="00000000" w:rsidRPr="00000000">
        <w:rPr>
          <w:rtl w:val="0"/>
        </w:rPr>
      </w:r>
    </w:p>
    <w:p w:rsidR="00000000" w:rsidDel="00000000" w:rsidP="00000000" w:rsidRDefault="00000000" w:rsidRPr="00000000" w14:paraId="000001BA">
      <w:pPr>
        <w:spacing w:line="200" w:lineRule="auto"/>
        <w:ind w:right="-5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1d1d1d"/>
          <w:sz w:val="20"/>
          <w:szCs w:val="20"/>
          <w:rtl w:val="0"/>
        </w:rPr>
        <w:t xml:space="preserve">�</w:t>
      </w:r>
      <w:r w:rsidDel="00000000" w:rsidR="00000000" w:rsidRPr="00000000">
        <w:rPr>
          <w:rtl w:val="0"/>
        </w:rPr>
      </w:r>
    </w:p>
    <w:p w:rsidR="00000000" w:rsidDel="00000000" w:rsidP="00000000" w:rsidRDefault="00000000" w:rsidRPr="00000000" w14:paraId="000001BB">
      <w:pPr>
        <w:ind w:left="299" w:right="205" w:firstLine="0"/>
        <w:jc w:val="center"/>
        <w:rPr>
          <w:rFonts w:ascii="Times New Roman" w:cs="Times New Roman" w:eastAsia="Times New Roman" w:hAnsi="Times New Roman"/>
          <w:sz w:val="17"/>
          <w:szCs w:val="17"/>
        </w:rPr>
      </w:pPr>
      <w:r w:rsidDel="00000000" w:rsidR="00000000" w:rsidRPr="00000000">
        <w:rPr>
          <w:rFonts w:ascii="Arial" w:cs="Arial" w:eastAsia="Arial" w:hAnsi="Arial"/>
          <w:b w:val="1"/>
          <w:i w:val="1"/>
          <w:color w:val="616161"/>
          <w:sz w:val="9"/>
          <w:szCs w:val="9"/>
          <w:rtl w:val="0"/>
        </w:rPr>
        <w:t xml:space="preserve">{!li)</w:t>
      </w:r>
      <w:r w:rsidDel="00000000" w:rsidR="00000000" w:rsidRPr="00000000">
        <w:rPr>
          <w:rFonts w:ascii="Arial" w:cs="Arial" w:eastAsia="Arial" w:hAnsi="Arial"/>
          <w:b w:val="1"/>
          <w:i w:val="1"/>
          <w:color w:val="3a3a3a"/>
          <w:sz w:val="9"/>
          <w:szCs w:val="9"/>
          <w:rtl w:val="0"/>
        </w:rPr>
        <w:t xml:space="preserve">r,11</w:t>
      </w:r>
      <w:r w:rsidDel="00000000" w:rsidR="00000000" w:rsidRPr="00000000">
        <w:rPr>
          <w:rFonts w:ascii="Arial" w:cs="Arial" w:eastAsia="Arial" w:hAnsi="Arial"/>
          <w:b w:val="1"/>
          <w:i w:val="1"/>
          <w:color w:val="1d1d1d"/>
          <w:sz w:val="9"/>
          <w:szCs w:val="9"/>
          <w:rtl w:val="0"/>
        </w:rPr>
        <w:t xml:space="preserve">/</w:t>
      </w:r>
      <w:r w:rsidDel="00000000" w:rsidR="00000000" w:rsidRPr="00000000">
        <w:rPr>
          <w:rFonts w:ascii="Arial" w:cs="Arial" w:eastAsia="Arial" w:hAnsi="Arial"/>
          <w:b w:val="1"/>
          <w:i w:val="1"/>
          <w:color w:val="3a3a3a"/>
          <w:sz w:val="9"/>
          <w:szCs w:val="9"/>
          <w:rtl w:val="0"/>
        </w:rPr>
        <w:t xml:space="preserve">¡,</w:t>
      </w:r>
      <w:r w:rsidDel="00000000" w:rsidR="00000000" w:rsidRPr="00000000">
        <w:rPr>
          <w:rFonts w:ascii="Arial" w:cs="Arial" w:eastAsia="Arial" w:hAnsi="Arial"/>
          <w:b w:val="1"/>
          <w:i w:val="1"/>
          <w:color w:val="4c4c4c"/>
          <w:sz w:val="9"/>
          <w:szCs w:val="9"/>
          <w:rtl w:val="0"/>
        </w:rPr>
        <w:t xml:space="preserve">f'Üt  </w:t>
      </w:r>
      <w:r w:rsidDel="00000000" w:rsidR="00000000" w:rsidRPr="00000000">
        <w:rPr>
          <w:rFonts w:ascii="Times New Roman" w:cs="Times New Roman" w:eastAsia="Times New Roman" w:hAnsi="Times New Roman"/>
          <w:b w:val="1"/>
          <w:i w:val="1"/>
          <w:color w:val="3a3a3a"/>
          <w:sz w:val="15"/>
          <w:szCs w:val="15"/>
          <w:rtl w:val="0"/>
        </w:rPr>
        <w:t xml:space="preserve">rl</w:t>
      </w:r>
      <w:r w:rsidDel="00000000" w:rsidR="00000000" w:rsidRPr="00000000">
        <w:rPr>
          <w:rFonts w:ascii="Times New Roman" w:cs="Times New Roman" w:eastAsia="Times New Roman" w:hAnsi="Times New Roman"/>
          <w:b w:val="1"/>
          <w:i w:val="1"/>
          <w:color w:val="616161"/>
          <w:sz w:val="15"/>
          <w:szCs w:val="15"/>
          <w:rtl w:val="0"/>
        </w:rPr>
        <w:t xml:space="preserve">e </w:t>
      </w:r>
      <w:r w:rsidDel="00000000" w:rsidR="00000000" w:rsidRPr="00000000">
        <w:rPr>
          <w:rFonts w:ascii="Arial" w:cs="Arial" w:eastAsia="Arial" w:hAnsi="Arial"/>
          <w:b w:val="1"/>
          <w:i w:val="1"/>
          <w:color w:val="616161"/>
          <w:sz w:val="17"/>
          <w:szCs w:val="17"/>
          <w:rtl w:val="0"/>
        </w:rPr>
        <w:t xml:space="preserve">:!fi¡;</w:t>
      </w:r>
      <w:r w:rsidDel="00000000" w:rsidR="00000000" w:rsidRPr="00000000">
        <w:rPr>
          <w:rFonts w:ascii="Arial" w:cs="Arial" w:eastAsia="Arial" w:hAnsi="Arial"/>
          <w:b w:val="1"/>
          <w:i w:val="1"/>
          <w:color w:val="1d1d1d"/>
          <w:sz w:val="17"/>
          <w:szCs w:val="17"/>
          <w:rtl w:val="0"/>
        </w:rPr>
        <w:t xml:space="preserve">,,</w:t>
      </w:r>
      <w:r w:rsidDel="00000000" w:rsidR="00000000" w:rsidRPr="00000000">
        <w:rPr>
          <w:rFonts w:ascii="Arial" w:cs="Arial" w:eastAsia="Arial" w:hAnsi="Arial"/>
          <w:b w:val="1"/>
          <w:i w:val="1"/>
          <w:color w:val="616161"/>
          <w:sz w:val="17"/>
          <w:szCs w:val="17"/>
          <w:rtl w:val="0"/>
        </w:rPr>
        <w:t xml:space="preserve">(</w:t>
      </w:r>
      <w:r w:rsidDel="00000000" w:rsidR="00000000" w:rsidRPr="00000000">
        <w:rPr>
          <w:rFonts w:ascii="Arial" w:cs="Arial" w:eastAsia="Arial" w:hAnsi="Arial"/>
          <w:b w:val="1"/>
          <w:i w:val="1"/>
          <w:color w:val="3a3a3a"/>
          <w:sz w:val="17"/>
          <w:szCs w:val="17"/>
          <w:rtl w:val="0"/>
        </w:rPr>
        <w:t xml:space="preserve">I </w:t>
      </w:r>
      <w:r w:rsidDel="00000000" w:rsidR="00000000" w:rsidRPr="00000000">
        <w:rPr>
          <w:rFonts w:ascii="Times New Roman" w:cs="Times New Roman" w:eastAsia="Times New Roman" w:hAnsi="Times New Roman"/>
          <w:b w:val="1"/>
          <w:i w:val="1"/>
          <w:color w:val="3a3a3a"/>
          <w:sz w:val="15"/>
          <w:szCs w:val="15"/>
          <w:rtl w:val="0"/>
        </w:rPr>
        <w:t xml:space="preserve">rl</w:t>
      </w:r>
      <w:r w:rsidDel="00000000" w:rsidR="00000000" w:rsidRPr="00000000">
        <w:rPr>
          <w:rFonts w:ascii="Times New Roman" w:cs="Times New Roman" w:eastAsia="Times New Roman" w:hAnsi="Times New Roman"/>
          <w:b w:val="1"/>
          <w:i w:val="1"/>
          <w:color w:val="616161"/>
          <w:sz w:val="15"/>
          <w:szCs w:val="15"/>
          <w:rtl w:val="0"/>
        </w:rPr>
        <w:t xml:space="preserve">r:</w:t>
      </w:r>
      <w:r w:rsidDel="00000000" w:rsidR="00000000" w:rsidRPr="00000000">
        <w:rPr>
          <w:rFonts w:ascii="Times New Roman" w:cs="Times New Roman" w:eastAsia="Times New Roman" w:hAnsi="Times New Roman"/>
          <w:b w:val="1"/>
          <w:i w:val="1"/>
          <w:color w:val="1d1d1d"/>
          <w:sz w:val="15"/>
          <w:szCs w:val="15"/>
          <w:rtl w:val="0"/>
        </w:rPr>
        <w:t xml:space="preserve">I </w:t>
      </w:r>
      <w:r w:rsidDel="00000000" w:rsidR="00000000" w:rsidRPr="00000000">
        <w:rPr>
          <w:rFonts w:ascii="Times New Roman" w:cs="Times New Roman" w:eastAsia="Times New Roman" w:hAnsi="Times New Roman"/>
          <w:b w:val="1"/>
          <w:i w:val="1"/>
          <w:color w:val="616161"/>
          <w:sz w:val="17"/>
          <w:szCs w:val="17"/>
          <w:rtl w:val="0"/>
        </w:rPr>
        <w:t xml:space="preserve">1}1;;</w:t>
      </w:r>
      <w:r w:rsidDel="00000000" w:rsidR="00000000" w:rsidRPr="00000000">
        <w:rPr>
          <w:rFonts w:ascii="Times New Roman" w:cs="Times New Roman" w:eastAsia="Times New Roman" w:hAnsi="Times New Roman"/>
          <w:b w:val="1"/>
          <w:i w:val="1"/>
          <w:color w:val="4c4c4c"/>
          <w:sz w:val="17"/>
          <w:szCs w:val="17"/>
          <w:rtl w:val="0"/>
        </w:rPr>
        <w:t xml:space="preserve">';7"</w:t>
      </w:r>
      <w:r w:rsidDel="00000000" w:rsidR="00000000" w:rsidRPr="00000000">
        <w:rPr>
          <w:rFonts w:ascii="Times New Roman" w:cs="Times New Roman" w:eastAsia="Times New Roman" w:hAnsi="Times New Roman"/>
          <w:b w:val="1"/>
          <w:i w:val="1"/>
          <w:color w:val="3a3a3a"/>
          <w:sz w:val="17"/>
          <w:szCs w:val="17"/>
          <w:rtl w:val="0"/>
        </w:rPr>
        <w:t xml:space="preserve">·</w:t>
      </w:r>
      <w:r w:rsidDel="00000000" w:rsidR="00000000" w:rsidRPr="00000000">
        <w:rPr>
          <w:rtl w:val="0"/>
        </w:rPr>
      </w:r>
    </w:p>
    <w:p w:rsidR="00000000" w:rsidDel="00000000" w:rsidP="00000000" w:rsidRDefault="00000000" w:rsidRPr="00000000" w14:paraId="000001BC">
      <w:pPr>
        <w:spacing w:before="28" w:lineRule="auto"/>
        <w:ind w:left="81" w:right="-3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color w:val="616161"/>
          <w:sz w:val="15"/>
          <w:szCs w:val="15"/>
          <w:rtl w:val="0"/>
        </w:rPr>
        <w:t xml:space="preserve">,%</w:t>
      </w:r>
      <w:r w:rsidDel="00000000" w:rsidR="00000000" w:rsidRPr="00000000">
        <w:rPr>
          <w:rFonts w:ascii="Times New Roman" w:cs="Times New Roman" w:eastAsia="Times New Roman" w:hAnsi="Times New Roman"/>
          <w:b w:val="1"/>
          <w:i w:val="1"/>
          <w:color w:val="4c4c4c"/>
          <w:sz w:val="15"/>
          <w:szCs w:val="15"/>
          <w:rtl w:val="0"/>
        </w:rPr>
        <w:t xml:space="preserve">;</w:t>
      </w:r>
      <w:r w:rsidDel="00000000" w:rsidR="00000000" w:rsidRPr="00000000">
        <w:rPr>
          <w:rFonts w:ascii="Times New Roman" w:cs="Times New Roman" w:eastAsia="Times New Roman" w:hAnsi="Times New Roman"/>
          <w:b w:val="1"/>
          <w:i w:val="1"/>
          <w:color w:val="1d1d1d"/>
          <w:sz w:val="15"/>
          <w:szCs w:val="15"/>
          <w:rtl w:val="0"/>
        </w:rPr>
        <w:t xml:space="preserve">r</w:t>
      </w:r>
      <w:r w:rsidDel="00000000" w:rsidR="00000000" w:rsidRPr="00000000">
        <w:rPr>
          <w:rFonts w:ascii="Times New Roman" w:cs="Times New Roman" w:eastAsia="Times New Roman" w:hAnsi="Times New Roman"/>
          <w:b w:val="1"/>
          <w:i w:val="1"/>
          <w:color w:val="4c4c4c"/>
          <w:sz w:val="15"/>
          <w:szCs w:val="15"/>
          <w:rtl w:val="0"/>
        </w:rPr>
        <w:t xml:space="preserve">á</w:t>
      </w:r>
      <w:r w:rsidDel="00000000" w:rsidR="00000000" w:rsidRPr="00000000">
        <w:rPr>
          <w:rFonts w:ascii="Times New Roman" w:cs="Times New Roman" w:eastAsia="Times New Roman" w:hAnsi="Times New Roman"/>
          <w:b w:val="1"/>
          <w:i w:val="1"/>
          <w:color w:val="3a3a3a"/>
          <w:sz w:val="15"/>
          <w:szCs w:val="15"/>
          <w:rtl w:val="0"/>
        </w:rPr>
        <w:t xml:space="preserve">r</w:t>
      </w:r>
      <w:r w:rsidDel="00000000" w:rsidR="00000000" w:rsidRPr="00000000">
        <w:rPr>
          <w:rFonts w:ascii="Times New Roman" w:cs="Times New Roman" w:eastAsia="Times New Roman" w:hAnsi="Times New Roman"/>
          <w:b w:val="1"/>
          <w:i w:val="1"/>
          <w:color w:val="1d1d1d"/>
          <w:sz w:val="15"/>
          <w:szCs w:val="15"/>
          <w:rtl w:val="0"/>
        </w:rPr>
        <w:t xml:space="preserve">t</w:t>
      </w:r>
      <w:r w:rsidDel="00000000" w:rsidR="00000000" w:rsidRPr="00000000">
        <w:rPr>
          <w:rFonts w:ascii="Times New Roman" w:cs="Times New Roman" w:eastAsia="Times New Roman" w:hAnsi="Times New Roman"/>
          <w:b w:val="1"/>
          <w:i w:val="1"/>
          <w:color w:val="3a3a3a"/>
          <w:sz w:val="15"/>
          <w:szCs w:val="15"/>
          <w:rtl w:val="0"/>
        </w:rPr>
        <w:t xml:space="preserve">trla  </w:t>
      </w:r>
      <w:r w:rsidDel="00000000" w:rsidR="00000000" w:rsidRPr="00000000">
        <w:rPr>
          <w:rFonts w:ascii="Times New Roman" w:cs="Times New Roman" w:eastAsia="Times New Roman" w:hAnsi="Times New Roman"/>
          <w:b w:val="1"/>
          <w:i w:val="1"/>
          <w:color w:val="616161"/>
          <w:sz w:val="15"/>
          <w:szCs w:val="15"/>
          <w:rtl w:val="0"/>
        </w:rPr>
        <w:t xml:space="preserve">e </w:t>
      </w:r>
      <w:r w:rsidDel="00000000" w:rsidR="00000000" w:rsidRPr="00000000">
        <w:rPr>
          <w:rFonts w:ascii="Times New Roman" w:cs="Times New Roman" w:eastAsia="Times New Roman" w:hAnsi="Times New Roman"/>
          <w:b w:val="1"/>
          <w:i w:val="1"/>
          <w:color w:val="4c4c4c"/>
          <w:sz w:val="13"/>
          <w:szCs w:val="13"/>
          <w:rtl w:val="0"/>
        </w:rPr>
        <w:t xml:space="preserve">,._Y,j¡&lt;</w:t>
      </w:r>
      <w:r w:rsidDel="00000000" w:rsidR="00000000" w:rsidRPr="00000000">
        <w:rPr>
          <w:rFonts w:ascii="Times New Roman" w:cs="Times New Roman" w:eastAsia="Times New Roman" w:hAnsi="Times New Roman"/>
          <w:b w:val="1"/>
          <w:i w:val="1"/>
          <w:color w:val="3a3a3a"/>
          <w:sz w:val="13"/>
          <w:szCs w:val="13"/>
          <w:rtl w:val="0"/>
        </w:rPr>
        <w:t xml:space="preserve">t</w:t>
      </w:r>
      <w:r w:rsidDel="00000000" w:rsidR="00000000" w:rsidRPr="00000000">
        <w:rPr>
          <w:rFonts w:ascii="Times New Roman" w:cs="Times New Roman" w:eastAsia="Times New Roman" w:hAnsi="Times New Roman"/>
          <w:b w:val="1"/>
          <w:i w:val="1"/>
          <w:color w:val="1d1d1d"/>
          <w:sz w:val="13"/>
          <w:szCs w:val="13"/>
          <w:rtl w:val="0"/>
        </w:rPr>
        <w:t xml:space="preserve">·</w:t>
      </w:r>
      <w:r w:rsidDel="00000000" w:rsidR="00000000" w:rsidRPr="00000000">
        <w:rPr>
          <w:rFonts w:ascii="Times New Roman" w:cs="Times New Roman" w:eastAsia="Times New Roman" w:hAnsi="Times New Roman"/>
          <w:b w:val="1"/>
          <w:i w:val="1"/>
          <w:color w:val="616161"/>
          <w:sz w:val="13"/>
          <w:szCs w:val="13"/>
          <w:rtl w:val="0"/>
        </w:rPr>
        <w:t xml:space="preserve">l  </w:t>
      </w:r>
      <w:r w:rsidDel="00000000" w:rsidR="00000000" w:rsidRPr="00000000">
        <w:rPr>
          <w:rFonts w:ascii="Times New Roman" w:cs="Times New Roman" w:eastAsia="Times New Roman" w:hAnsi="Times New Roman"/>
          <w:b w:val="1"/>
          <w:i w:val="1"/>
          <w:color w:val="3a3a3a"/>
          <w:sz w:val="15"/>
          <w:szCs w:val="15"/>
          <w:rtl w:val="0"/>
        </w:rPr>
        <w:t xml:space="preserve">rl</w:t>
      </w:r>
      <w:r w:rsidDel="00000000" w:rsidR="00000000" w:rsidRPr="00000000">
        <w:rPr>
          <w:rFonts w:ascii="Times New Roman" w:cs="Times New Roman" w:eastAsia="Times New Roman" w:hAnsi="Times New Roman"/>
          <w:b w:val="1"/>
          <w:i w:val="1"/>
          <w:color w:val="616161"/>
          <w:sz w:val="15"/>
          <w:szCs w:val="15"/>
          <w:rtl w:val="0"/>
        </w:rPr>
        <w:t xml:space="preserve">e</w:t>
      </w:r>
      <w:r w:rsidDel="00000000" w:rsidR="00000000" w:rsidRPr="00000000">
        <w:rPr>
          <w:rFonts w:ascii="Times New Roman" w:cs="Times New Roman" w:eastAsia="Times New Roman" w:hAnsi="Times New Roman"/>
          <w:b w:val="1"/>
          <w:i w:val="1"/>
          <w:color w:val="1d1d1d"/>
          <w:sz w:val="15"/>
          <w:szCs w:val="15"/>
          <w:rtl w:val="0"/>
        </w:rPr>
        <w:t xml:space="preserve">l </w:t>
      </w:r>
      <w:r w:rsidDel="00000000" w:rsidR="00000000" w:rsidRPr="00000000">
        <w:rPr>
          <w:rFonts w:ascii="Times New Roman" w:cs="Times New Roman" w:eastAsia="Times New Roman" w:hAnsi="Times New Roman"/>
          <w:b w:val="1"/>
          <w:i w:val="1"/>
          <w:color w:val="616161"/>
          <w:sz w:val="13"/>
          <w:szCs w:val="13"/>
          <w:rtl w:val="0"/>
        </w:rPr>
        <w:t xml:space="preserve">.%Í</w:t>
      </w:r>
      <w:r w:rsidDel="00000000" w:rsidR="00000000" w:rsidRPr="00000000">
        <w:rPr>
          <w:rFonts w:ascii="Times New Roman" w:cs="Times New Roman" w:eastAsia="Times New Roman" w:hAnsi="Times New Roman"/>
          <w:b w:val="1"/>
          <w:i w:val="1"/>
          <w:color w:val="3a3a3a"/>
          <w:sz w:val="13"/>
          <w:szCs w:val="13"/>
          <w:rtl w:val="0"/>
        </w:rPr>
        <w:t xml:space="preserve">d11</w:t>
      </w:r>
      <w:r w:rsidDel="00000000" w:rsidR="00000000" w:rsidRPr="00000000">
        <w:rPr>
          <w:rFonts w:ascii="Times New Roman" w:cs="Times New Roman" w:eastAsia="Times New Roman" w:hAnsi="Times New Roman"/>
          <w:b w:val="1"/>
          <w:i w:val="1"/>
          <w:color w:val="1d1d1d"/>
          <w:sz w:val="13"/>
          <w:szCs w:val="13"/>
          <w:rtl w:val="0"/>
        </w:rPr>
        <w:t xml:space="preserve">t</w:t>
      </w:r>
      <w:r w:rsidDel="00000000" w:rsidR="00000000" w:rsidRPr="00000000">
        <w:rPr>
          <w:rFonts w:ascii="Times New Roman" w:cs="Times New Roman" w:eastAsia="Times New Roman" w:hAnsi="Times New Roman"/>
          <w:b w:val="1"/>
          <w:i w:val="1"/>
          <w:color w:val="3a3a3a"/>
          <w:sz w:val="13"/>
          <w:szCs w:val="13"/>
          <w:rtl w:val="0"/>
        </w:rPr>
        <w:t xml:space="preserve">l</w:t>
      </w:r>
      <w:r w:rsidDel="00000000" w:rsidR="00000000" w:rsidRPr="00000000">
        <w:rPr>
          <w:rFonts w:ascii="Times New Roman" w:cs="Times New Roman" w:eastAsia="Times New Roman" w:hAnsi="Times New Roman"/>
          <w:b w:val="1"/>
          <w:i w:val="1"/>
          <w:color w:val="616161"/>
          <w:sz w:val="13"/>
          <w:szCs w:val="13"/>
          <w:rtl w:val="0"/>
        </w:rPr>
        <w:t xml:space="preserve">c</w:t>
      </w:r>
      <w:r w:rsidDel="00000000" w:rsidR="00000000" w:rsidRPr="00000000">
        <w:rPr>
          <w:rFonts w:ascii="Times New Roman" w:cs="Times New Roman" w:eastAsia="Times New Roman" w:hAnsi="Times New Roman"/>
          <w:b w:val="1"/>
          <w:i w:val="1"/>
          <w:color w:val="4c4c4c"/>
          <w:sz w:val="13"/>
          <w:szCs w:val="13"/>
          <w:rtl w:val="0"/>
        </w:rPr>
        <w:t xml:space="preserve">r  </w:t>
      </w:r>
      <w:r w:rsidDel="00000000" w:rsidR="00000000" w:rsidRPr="00000000">
        <w:rPr>
          <w:rFonts w:ascii="Times New Roman" w:cs="Times New Roman" w:eastAsia="Times New Roman" w:hAnsi="Times New Roman"/>
          <w:b w:val="1"/>
          <w:i w:val="1"/>
          <w:color w:val="616161"/>
          <w:sz w:val="20"/>
          <w:szCs w:val="20"/>
          <w:rtl w:val="0"/>
        </w:rPr>
        <w:t xml:space="preserve">(,2/t</w:t>
      </w:r>
      <w:r w:rsidDel="00000000" w:rsidR="00000000" w:rsidRPr="00000000">
        <w:rPr>
          <w:rFonts w:ascii="Times New Roman" w:cs="Times New Roman" w:eastAsia="Times New Roman" w:hAnsi="Times New Roman"/>
          <w:b w:val="1"/>
          <w:i w:val="1"/>
          <w:color w:val="1d1d1d"/>
          <w:sz w:val="20"/>
          <w:szCs w:val="20"/>
          <w:rtl w:val="0"/>
        </w:rPr>
        <w:t xml:space="preserve">,</w:t>
      </w:r>
      <w:r w:rsidDel="00000000" w:rsidR="00000000" w:rsidRPr="00000000">
        <w:rPr>
          <w:rFonts w:ascii="Times New Roman" w:cs="Times New Roman" w:eastAsia="Times New Roman" w:hAnsi="Times New Roman"/>
          <w:b w:val="1"/>
          <w:i w:val="1"/>
          <w:color w:val="3a3a3a"/>
          <w:sz w:val="20"/>
          <w:szCs w:val="20"/>
          <w:rtl w:val="0"/>
        </w:rPr>
        <w:t xml:space="preserve">,_</w:t>
      </w:r>
      <w:r w:rsidDel="00000000" w:rsidR="00000000" w:rsidRPr="00000000">
        <w:rPr>
          <w:rtl w:val="0"/>
        </w:rPr>
      </w:r>
    </w:p>
    <w:p w:rsidR="00000000" w:rsidDel="00000000" w:rsidP="00000000" w:rsidRDefault="00000000" w:rsidRPr="00000000" w14:paraId="000001BD">
      <w:pPr>
        <w:spacing w:before="82" w:lineRule="auto"/>
        <w:ind w:left="646" w:right="530" w:firstLine="0"/>
        <w:jc w:val="center"/>
        <w:rPr>
          <w:rFonts w:ascii="Arial" w:cs="Arial" w:eastAsia="Arial" w:hAnsi="Arial"/>
          <w:sz w:val="11"/>
          <w:szCs w:val="11"/>
        </w:rPr>
      </w:pPr>
      <w:hyperlink r:id="rId10">
        <w:r w:rsidDel="00000000" w:rsidR="00000000" w:rsidRPr="00000000">
          <w:rPr>
            <w:rFonts w:ascii="Arial" w:cs="Arial" w:eastAsia="Arial" w:hAnsi="Arial"/>
            <w:b w:val="1"/>
            <w:i w:val="1"/>
            <w:color w:val="616161"/>
            <w:sz w:val="15"/>
            <w:szCs w:val="15"/>
            <w:rtl w:val="0"/>
          </w:rPr>
          <w:t xml:space="preserve">@C.</w:t>
        </w:r>
      </w:hyperlink>
      <w:hyperlink r:id="rId11">
        <w:r w:rsidDel="00000000" w:rsidR="00000000" w:rsidRPr="00000000">
          <w:rPr>
            <w:rFonts w:ascii="Arial" w:cs="Arial" w:eastAsia="Arial" w:hAnsi="Arial"/>
            <w:b w:val="1"/>
            <w:i w:val="1"/>
            <w:color w:val="1d1d1d"/>
            <w:sz w:val="15"/>
            <w:szCs w:val="15"/>
            <w:rtl w:val="0"/>
          </w:rPr>
          <w:t xml:space="preserve">¡</w:t>
        </w:r>
      </w:hyperlink>
      <w:hyperlink r:id="rId12">
        <w:r w:rsidDel="00000000" w:rsidR="00000000" w:rsidRPr="00000000">
          <w:rPr>
            <w:rFonts w:ascii="Arial" w:cs="Arial" w:eastAsia="Arial" w:hAnsi="Arial"/>
            <w:b w:val="1"/>
            <w:i w:val="1"/>
            <w:color w:val="3a3a3a"/>
            <w:sz w:val="15"/>
            <w:szCs w:val="15"/>
            <w:rtl w:val="0"/>
          </w:rPr>
          <w:t xml:space="preserve">1</w:t>
        </w:r>
      </w:hyperlink>
      <w:hyperlink r:id="rId13">
        <w:r w:rsidDel="00000000" w:rsidR="00000000" w:rsidRPr="00000000">
          <w:rPr>
            <w:rFonts w:ascii="Arial" w:cs="Arial" w:eastAsia="Arial" w:hAnsi="Arial"/>
            <w:b w:val="1"/>
            <w:i w:val="1"/>
            <w:color w:val="4c4c4c"/>
            <w:sz w:val="15"/>
            <w:szCs w:val="15"/>
            <w:rtl w:val="0"/>
          </w:rPr>
          <w:t xml:space="preserve">f</w:t>
        </w:r>
      </w:hyperlink>
      <w:hyperlink r:id="rId14">
        <w:r w:rsidDel="00000000" w:rsidR="00000000" w:rsidRPr="00000000">
          <w:rPr>
            <w:rFonts w:ascii="Arial" w:cs="Arial" w:eastAsia="Arial" w:hAnsi="Arial"/>
            <w:b w:val="1"/>
            <w:i w:val="1"/>
            <w:color w:val="3a3a3a"/>
            <w:sz w:val="15"/>
            <w:szCs w:val="15"/>
            <w:rtl w:val="0"/>
          </w:rPr>
          <w:t xml:space="preserve">6</w:t>
        </w:r>
      </w:hyperlink>
      <w:hyperlink r:id="rId15">
        <w:r w:rsidDel="00000000" w:rsidR="00000000" w:rsidRPr="00000000">
          <w:rPr>
            <w:rFonts w:ascii="Arial" w:cs="Arial" w:eastAsia="Arial" w:hAnsi="Arial"/>
            <w:b w:val="1"/>
            <w:i w:val="1"/>
            <w:color w:val="1d1d1d"/>
            <w:sz w:val="15"/>
            <w:szCs w:val="15"/>
            <w:rtl w:val="0"/>
          </w:rPr>
          <w:t xml:space="preserve">/</w:t>
        </w:r>
      </w:hyperlink>
      <w:hyperlink r:id="rId16">
        <w:r w:rsidDel="00000000" w:rsidR="00000000" w:rsidRPr="00000000">
          <w:rPr>
            <w:rFonts w:ascii="Arial" w:cs="Arial" w:eastAsia="Arial" w:hAnsi="Arial"/>
            <w:b w:val="1"/>
            <w:i w:val="1"/>
            <w:color w:val="3a3a3a"/>
            <w:sz w:val="15"/>
            <w:szCs w:val="15"/>
            <w:rtl w:val="0"/>
          </w:rPr>
          <w:t xml:space="preserve">/</w:t>
        </w:r>
      </w:hyperlink>
      <w:hyperlink r:id="rId17">
        <w:r w:rsidDel="00000000" w:rsidR="00000000" w:rsidRPr="00000000">
          <w:rPr>
            <w:rFonts w:ascii="Arial" w:cs="Arial" w:eastAsia="Arial" w:hAnsi="Arial"/>
            <w:b w:val="1"/>
            <w:i w:val="1"/>
            <w:color w:val="616161"/>
            <w:sz w:val="15"/>
            <w:szCs w:val="15"/>
            <w:rtl w:val="0"/>
          </w:rPr>
          <w:t xml:space="preserve">N</w:t>
        </w:r>
      </w:hyperlink>
      <w:hyperlink r:id="rId18">
        <w:r w:rsidDel="00000000" w:rsidR="00000000" w:rsidRPr="00000000">
          <w:rPr>
            <w:rFonts w:ascii="Arial" w:cs="Arial" w:eastAsia="Arial" w:hAnsi="Arial"/>
            <w:b w:val="1"/>
            <w:i w:val="1"/>
            <w:color w:val="3a3a3a"/>
            <w:sz w:val="15"/>
            <w:szCs w:val="15"/>
            <w:rtl w:val="0"/>
          </w:rPr>
          <w:t xml:space="preserve">1</w:t>
        </w:r>
      </w:hyperlink>
      <w:hyperlink r:id="rId19">
        <w:r w:rsidDel="00000000" w:rsidR="00000000" w:rsidRPr="00000000">
          <w:rPr>
            <w:rFonts w:ascii="Arial" w:cs="Arial" w:eastAsia="Arial" w:hAnsi="Arial"/>
            <w:b w:val="1"/>
            <w:i w:val="1"/>
            <w:color w:val="b9b9b9"/>
            <w:sz w:val="15"/>
            <w:szCs w:val="15"/>
            <w:rtl w:val="0"/>
          </w:rPr>
          <w:t xml:space="preserve">, </w:t>
        </w:r>
      </w:hyperlink>
      <w:hyperlink r:id="rId20">
        <w:r w:rsidDel="00000000" w:rsidR="00000000" w:rsidRPr="00000000">
          <w:rPr>
            <w:rFonts w:ascii="Arial" w:cs="Arial" w:eastAsia="Arial" w:hAnsi="Arial"/>
            <w:b w:val="1"/>
            <w:i w:val="1"/>
            <w:color w:val="616161"/>
            <w:sz w:val="11"/>
            <w:szCs w:val="11"/>
            <w:rtl w:val="0"/>
          </w:rPr>
          <w:t xml:space="preserve">%</w:t>
        </w:r>
      </w:hyperlink>
      <w:hyperlink r:id="rId21">
        <w:r w:rsidDel="00000000" w:rsidR="00000000" w:rsidRPr="00000000">
          <w:rPr>
            <w:rFonts w:ascii="Arial" w:cs="Arial" w:eastAsia="Arial" w:hAnsi="Arial"/>
            <w:b w:val="1"/>
            <w:i w:val="1"/>
            <w:color w:val="3a3a3a"/>
            <w:sz w:val="11"/>
            <w:szCs w:val="11"/>
            <w:rtl w:val="0"/>
          </w:rPr>
          <w:t xml:space="preserve">!/</w:t>
        </w:r>
      </w:hyperlink>
      <w:hyperlink r:id="rId22">
        <w:r w:rsidDel="00000000" w:rsidR="00000000" w:rsidRPr="00000000">
          <w:rPr>
            <w:rFonts w:ascii="Arial" w:cs="Arial" w:eastAsia="Arial" w:hAnsi="Arial"/>
            <w:b w:val="1"/>
            <w:i w:val="1"/>
            <w:color w:val="616161"/>
            <w:sz w:val="11"/>
            <w:szCs w:val="11"/>
            <w:rtl w:val="0"/>
          </w:rPr>
          <w:t xml:space="preserve">e</w:t>
        </w:r>
      </w:hyperlink>
      <w:hyperlink r:id="rId23">
        <w:r w:rsidDel="00000000" w:rsidR="00000000" w:rsidRPr="00000000">
          <w:rPr>
            <w:rFonts w:ascii="Arial" w:cs="Arial" w:eastAsia="Arial" w:hAnsi="Arial"/>
            <w:b w:val="1"/>
            <w:i w:val="1"/>
            <w:color w:val="1d1d1d"/>
            <w:sz w:val="11"/>
            <w:szCs w:val="11"/>
            <w:rtl w:val="0"/>
          </w:rPr>
          <w:t xml:space="preserve">l</w:t>
        </w:r>
      </w:hyperlink>
      <w:hyperlink r:id="rId24">
        <w:r w:rsidDel="00000000" w:rsidR="00000000" w:rsidRPr="00000000">
          <w:rPr>
            <w:rFonts w:ascii="Arial" w:cs="Arial" w:eastAsia="Arial" w:hAnsi="Arial"/>
            <w:b w:val="1"/>
            <w:i w:val="1"/>
            <w:color w:val="3a3a3a"/>
            <w:sz w:val="11"/>
            <w:szCs w:val="11"/>
            <w:rtl w:val="0"/>
          </w:rPr>
          <w:t xml:space="preserve">flil</w:t>
        </w:r>
      </w:hyperlink>
      <w:hyperlink r:id="rId25">
        <w:r w:rsidDel="00000000" w:rsidR="00000000" w:rsidRPr="00000000">
          <w:rPr>
            <w:rFonts w:ascii="Arial" w:cs="Arial" w:eastAsia="Arial" w:hAnsi="Arial"/>
            <w:b w:val="1"/>
            <w:i w:val="1"/>
            <w:color w:val="1d1d1d"/>
            <w:sz w:val="11"/>
            <w:szCs w:val="11"/>
            <w:rtl w:val="0"/>
          </w:rPr>
          <w:t xml:space="preserve">f</w:t>
        </w:r>
      </w:hyperlink>
      <w:hyperlink r:id="rId26">
        <w:r w:rsidDel="00000000" w:rsidR="00000000" w:rsidRPr="00000000">
          <w:rPr>
            <w:rFonts w:ascii="Arial" w:cs="Arial" w:eastAsia="Arial" w:hAnsi="Arial"/>
            <w:b w:val="1"/>
            <w:i w:val="1"/>
            <w:color w:val="3a3a3a"/>
            <w:sz w:val="11"/>
            <w:szCs w:val="11"/>
            <w:rtl w:val="0"/>
          </w:rPr>
          <w:t xml:space="preserve">(</w:t>
        </w:r>
      </w:hyperlink>
      <w:hyperlink r:id="rId27">
        <w:r w:rsidDel="00000000" w:rsidR="00000000" w:rsidRPr="00000000">
          <w:rPr>
            <w:rFonts w:ascii="Arial" w:cs="Arial" w:eastAsia="Arial" w:hAnsi="Arial"/>
            <w:b w:val="1"/>
            <w:i w:val="1"/>
            <w:color w:val="1d1d1d"/>
            <w:sz w:val="11"/>
            <w:szCs w:val="11"/>
            <w:rtl w:val="0"/>
          </w:rPr>
          <w:t xml:space="preserve">I</w:t>
        </w:r>
      </w:hyperlink>
      <w:r w:rsidDel="00000000" w:rsidR="00000000" w:rsidRPr="00000000">
        <w:rPr>
          <w:rtl w:val="0"/>
        </w:rPr>
      </w:r>
    </w:p>
    <w:p w:rsidR="00000000" w:rsidDel="00000000" w:rsidP="00000000" w:rsidRDefault="00000000" w:rsidRPr="00000000" w14:paraId="000001BE">
      <w:pPr>
        <w:spacing w:before="7" w:line="240" w:lineRule="auto"/>
        <w:jc w:val="left"/>
        <w:rPr>
          <w:sz w:val="24"/>
          <w:szCs w:val="24"/>
        </w:rPr>
      </w:pPr>
      <w:r w:rsidDel="00000000" w:rsidR="00000000" w:rsidRPr="00000000">
        <w:rPr>
          <w:rtl w:val="0"/>
        </w:rPr>
      </w:r>
    </w:p>
    <w:p w:rsidR="00000000" w:rsidDel="00000000" w:rsidP="00000000" w:rsidRDefault="00000000" w:rsidRPr="00000000" w14:paraId="000001BF">
      <w:pPr>
        <w:spacing w:line="140" w:lineRule="auto"/>
        <w:ind w:left="114" w:right="19" w:firstLine="0"/>
        <w:jc w:val="center"/>
        <w:rPr>
          <w:rFonts w:ascii="Arial" w:cs="Arial" w:eastAsia="Arial" w:hAnsi="Arial"/>
          <w:sz w:val="14"/>
          <w:szCs w:val="14"/>
        </w:rPr>
      </w:pPr>
      <w:r w:rsidDel="00000000" w:rsidR="00000000" w:rsidRPr="00000000">
        <w:rPr>
          <w:rFonts w:ascii="Arial" w:cs="Arial" w:eastAsia="Arial" w:hAnsi="Arial"/>
          <w:i w:val="1"/>
          <w:color w:val="1d1d1d"/>
          <w:sz w:val="14"/>
          <w:szCs w:val="14"/>
          <w:rtl w:val="0"/>
        </w:rPr>
        <w:t xml:space="preserve">MINISTERIO  DE TRABAJO Y EMPLEO</w:t>
      </w:r>
      <w:r w:rsidDel="00000000" w:rsidR="00000000" w:rsidRPr="00000000">
        <w:rPr>
          <w:rtl w:val="0"/>
        </w:rPr>
      </w:r>
    </w:p>
    <w:p w:rsidR="00000000" w:rsidDel="00000000" w:rsidP="00000000" w:rsidRDefault="00000000" w:rsidRPr="00000000" w14:paraId="000001C0">
      <w:pPr>
        <w:spacing w:before="45" w:lineRule="auto"/>
        <w:ind w:left="3154" w:firstLine="0"/>
        <w:jc w:val="left"/>
        <w:rPr>
          <w:rFonts w:ascii="Times New Roman" w:cs="Times New Roman" w:eastAsia="Times New Roman" w:hAnsi="Times New Roman"/>
          <w:sz w:val="46"/>
          <w:szCs w:val="46"/>
        </w:rPr>
      </w:pPr>
      <w:r w:rsidDel="00000000" w:rsidR="00000000" w:rsidRPr="00000000">
        <w:br w:type="column"/>
      </w:r>
      <w:r w:rsidDel="00000000" w:rsidR="00000000" w:rsidRPr="00000000">
        <w:rPr>
          <w:rFonts w:ascii="Courier New" w:cs="Courier New" w:eastAsia="Courier New" w:hAnsi="Courier New"/>
          <w:b w:val="1"/>
          <w:i w:val="1"/>
          <w:color w:val="3a3a3a"/>
          <w:sz w:val="45"/>
          <w:szCs w:val="45"/>
          <w:rtl w:val="0"/>
        </w:rPr>
        <w:t xml:space="preserve">42</w:t>
      </w:r>
      <w:r w:rsidDel="00000000" w:rsidR="00000000" w:rsidRPr="00000000">
        <w:rPr>
          <w:rFonts w:ascii="Courier New" w:cs="Courier New" w:eastAsia="Courier New" w:hAnsi="Courier New"/>
          <w:b w:val="1"/>
          <w:i w:val="1"/>
          <w:color w:val="4c4c4c"/>
          <w:sz w:val="45"/>
          <w:szCs w:val="45"/>
          <w:rtl w:val="0"/>
        </w:rPr>
        <w:t xml:space="preserve">5 </w:t>
      </w:r>
      <w:r w:rsidDel="00000000" w:rsidR="00000000" w:rsidRPr="00000000">
        <w:rPr>
          <w:rFonts w:ascii="Times New Roman" w:cs="Times New Roman" w:eastAsia="Times New Roman" w:hAnsi="Times New Roman"/>
          <w:color w:val="3a3a3a"/>
          <w:sz w:val="46"/>
          <w:szCs w:val="46"/>
          <w:rtl w:val="0"/>
        </w:rPr>
        <w:t xml:space="preserve">22</w:t>
      </w:r>
      <w:r w:rsidDel="00000000" w:rsidR="00000000" w:rsidRPr="00000000">
        <w:rPr>
          <w:rtl w:val="0"/>
        </w:rPr>
      </w:r>
    </w:p>
    <w:p w:rsidR="00000000" w:rsidDel="00000000" w:rsidP="00000000" w:rsidRDefault="00000000" w:rsidRPr="00000000" w14:paraId="000001C1">
      <w:pPr>
        <w:spacing w:before="50" w:lineRule="auto"/>
        <w:jc w:val="left"/>
        <w:rPr>
          <w:rFonts w:ascii="Arial" w:cs="Arial" w:eastAsia="Arial" w:hAnsi="Arial"/>
          <w:sz w:val="14"/>
          <w:szCs w:val="14"/>
        </w:rPr>
        <w:sectPr>
          <w:type w:val="nextPage"/>
          <w:pgSz w:h="20160" w:w="12240" w:orient="portrait"/>
          <w:pgMar w:bottom="280" w:top="260" w:left="1540" w:right="640" w:header="0" w:footer="1390"/>
          <w:cols w:equalWidth="0" w:num="2">
            <w:col w:space="2476" w:w="3792"/>
            <w:col w:space="0" w:w="3792"/>
          </w:cols>
        </w:sectPr>
      </w:pPr>
      <w:r w:rsidDel="00000000" w:rsidR="00000000" w:rsidRPr="00000000">
        <w:rPr>
          <w:rFonts w:ascii="Arial" w:cs="Arial" w:eastAsia="Arial" w:hAnsi="Arial"/>
          <w:b w:val="1"/>
          <w:color w:val="1d1d1d"/>
          <w:sz w:val="14"/>
          <w:szCs w:val="14"/>
          <w:rtl w:val="0"/>
        </w:rPr>
        <w:t xml:space="preserve">"2022 - </w:t>
      </w:r>
      <w:r w:rsidDel="00000000" w:rsidR="00000000" w:rsidRPr="00000000">
        <w:rPr>
          <w:rFonts w:ascii="Arial" w:cs="Arial" w:eastAsia="Arial" w:hAnsi="Arial"/>
          <w:b w:val="1"/>
          <w:i w:val="1"/>
          <w:color w:val="1d1d1d"/>
          <w:sz w:val="14"/>
          <w:szCs w:val="14"/>
          <w:rtl w:val="0"/>
        </w:rPr>
        <w:t xml:space="preserve">40º </w:t>
      </w:r>
      <w:r w:rsidDel="00000000" w:rsidR="00000000" w:rsidRPr="00000000">
        <w:rPr>
          <w:rFonts w:ascii="Arial" w:cs="Arial" w:eastAsia="Arial" w:hAnsi="Arial"/>
          <w:b w:val="1"/>
          <w:color w:val="1d1d1d"/>
          <w:sz w:val="14"/>
          <w:szCs w:val="14"/>
          <w:rtl w:val="0"/>
        </w:rPr>
        <w:t xml:space="preserve">ANIVERSARIO  DE LA GESTA HEROICA DE M</w:t>
      </w:r>
      <w:r w:rsidDel="00000000" w:rsidR="00000000" w:rsidRPr="00000000">
        <w:rPr>
          <w:rFonts w:ascii="Arial" w:cs="Arial" w:eastAsia="Arial" w:hAnsi="Arial"/>
          <w:b w:val="1"/>
          <w:color w:val="0e0e0e"/>
          <w:sz w:val="14"/>
          <w:szCs w:val="14"/>
          <w:rtl w:val="0"/>
        </w:rPr>
        <w:t xml:space="preserve">A</w:t>
      </w:r>
      <w:r w:rsidDel="00000000" w:rsidR="00000000" w:rsidRPr="00000000">
        <w:rPr>
          <w:rFonts w:ascii="Arial" w:cs="Arial" w:eastAsia="Arial" w:hAnsi="Arial"/>
          <w:b w:val="1"/>
          <w:color w:val="1d1d1d"/>
          <w:sz w:val="14"/>
          <w:szCs w:val="14"/>
          <w:rtl w:val="0"/>
        </w:rPr>
        <w:t xml:space="preserve">LVI</w:t>
      </w:r>
      <w:r w:rsidDel="00000000" w:rsidR="00000000" w:rsidRPr="00000000">
        <w:rPr>
          <w:rFonts w:ascii="Arial" w:cs="Arial" w:eastAsia="Arial" w:hAnsi="Arial"/>
          <w:b w:val="1"/>
          <w:color w:val="0e0e0e"/>
          <w:sz w:val="14"/>
          <w:szCs w:val="14"/>
          <w:rtl w:val="0"/>
        </w:rPr>
        <w:t xml:space="preserve">N</w:t>
      </w:r>
      <w:r w:rsidDel="00000000" w:rsidR="00000000" w:rsidRPr="00000000">
        <w:rPr>
          <w:rFonts w:ascii="Arial" w:cs="Arial" w:eastAsia="Arial" w:hAnsi="Arial"/>
          <w:b w:val="1"/>
          <w:color w:val="1d1d1d"/>
          <w:sz w:val="14"/>
          <w:szCs w:val="14"/>
          <w:rtl w:val="0"/>
        </w:rPr>
        <w:t xml:space="preserve">AS</w:t>
      </w:r>
      <w:r w:rsidDel="00000000" w:rsidR="00000000" w:rsidRPr="00000000">
        <w:rPr>
          <w:rFonts w:ascii="Arial" w:cs="Arial" w:eastAsia="Arial" w:hAnsi="Arial"/>
          <w:b w:val="1"/>
          <w:color w:val="3a3a3a"/>
          <w:sz w:val="14"/>
          <w:szCs w:val="14"/>
          <w:rtl w:val="0"/>
        </w:rPr>
        <w:t xml:space="preserve">"</w:t>
      </w:r>
      <w:r w:rsidDel="00000000" w:rsidR="00000000" w:rsidRPr="00000000">
        <w:rPr>
          <w:rtl w:val="0"/>
        </w:rPr>
      </w:r>
    </w:p>
    <w:p w:rsidR="00000000" w:rsidDel="00000000" w:rsidP="00000000" w:rsidRDefault="00000000" w:rsidRPr="00000000" w14:paraId="000001C2">
      <w:pPr>
        <w:spacing w:before="9" w:line="100" w:lineRule="auto"/>
        <w:jc w:val="left"/>
        <w:rPr>
          <w:sz w:val="10"/>
          <w:szCs w:val="10"/>
        </w:rPr>
      </w:pPr>
      <w:r w:rsidDel="00000000" w:rsidR="00000000" w:rsidRPr="00000000">
        <w:rPr>
          <w:rtl w:val="0"/>
        </w:rPr>
      </w:r>
    </w:p>
    <w:p w:rsidR="00000000" w:rsidDel="00000000" w:rsidP="00000000" w:rsidRDefault="00000000" w:rsidRPr="00000000" w14:paraId="000001C3">
      <w:pPr>
        <w:spacing w:line="200" w:lineRule="auto"/>
        <w:jc w:val="left"/>
        <w:rPr>
          <w:sz w:val="20"/>
          <w:szCs w:val="20"/>
        </w:rPr>
      </w:pPr>
      <w:r w:rsidDel="00000000" w:rsidR="00000000" w:rsidRPr="00000000">
        <w:rPr>
          <w:rtl w:val="0"/>
        </w:rPr>
      </w:r>
    </w:p>
    <w:p w:rsidR="00000000" w:rsidDel="00000000" w:rsidP="00000000" w:rsidRDefault="00000000" w:rsidRPr="00000000" w14:paraId="000001C4">
      <w:pPr>
        <w:spacing w:before="32" w:line="383" w:lineRule="auto"/>
        <w:ind w:left="217" w:right="116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T</w:t>
      </w:r>
      <w:r w:rsidDel="00000000" w:rsidR="00000000" w:rsidRPr="00000000">
        <w:rPr>
          <w:rFonts w:ascii="Times New Roman" w:cs="Times New Roman" w:eastAsia="Times New Roman" w:hAnsi="Times New Roman"/>
          <w:color w:val="0e0e0e"/>
          <w:sz w:val="23"/>
          <w:szCs w:val="23"/>
          <w:rtl w:val="0"/>
        </w:rPr>
        <w:t xml:space="preserve">Í</w:t>
      </w:r>
      <w:r w:rsidDel="00000000" w:rsidR="00000000" w:rsidRPr="00000000">
        <w:rPr>
          <w:rFonts w:ascii="Times New Roman" w:cs="Times New Roman" w:eastAsia="Times New Roman" w:hAnsi="Times New Roman"/>
          <w:color w:val="1d1d1d"/>
          <w:sz w:val="23"/>
          <w:szCs w:val="23"/>
          <w:rtl w:val="0"/>
        </w:rPr>
        <w:t xml:space="preserve">CU</w:t>
      </w:r>
      <w:r w:rsidDel="00000000" w:rsidR="00000000" w:rsidRPr="00000000">
        <w:rPr>
          <w:rFonts w:ascii="Times New Roman" w:cs="Times New Roman" w:eastAsia="Times New Roman" w:hAnsi="Times New Roman"/>
          <w:color w:val="0e0e0e"/>
          <w:sz w:val="23"/>
          <w:szCs w:val="23"/>
          <w:rtl w:val="0"/>
        </w:rPr>
        <w:t xml:space="preserve">LO  10.4</w:t>
      </w:r>
      <w:r w:rsidDel="00000000" w:rsidR="00000000" w:rsidRPr="00000000">
        <w:rPr>
          <w:rFonts w:ascii="Times New Roman" w:cs="Times New Roman" w:eastAsia="Times New Roman" w:hAnsi="Times New Roman"/>
          <w:color w:val="1d1d1d"/>
          <w:sz w:val="23"/>
          <w:szCs w:val="23"/>
          <w:rtl w:val="0"/>
        </w:rPr>
        <w:t xml:space="preserve">.</w:t>
      </w:r>
      <w:r w:rsidDel="00000000" w:rsidR="00000000" w:rsidRPr="00000000">
        <w:rPr>
          <w:rFonts w:ascii="Times New Roman" w:cs="Times New Roman" w:eastAsia="Times New Roman" w:hAnsi="Times New Roman"/>
          <w:color w:val="0e0e0e"/>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Poseer co</w:t>
      </w:r>
      <w:r w:rsidDel="00000000" w:rsidR="00000000" w:rsidRPr="00000000">
        <w:rPr>
          <w:rFonts w:ascii="Times New Roman" w:cs="Times New Roman" w:eastAsia="Times New Roman" w:hAnsi="Times New Roman"/>
          <w:color w:val="0e0e0e"/>
          <w:sz w:val="23"/>
          <w:szCs w:val="23"/>
          <w:rtl w:val="0"/>
        </w:rPr>
        <w:t xml:space="preserve">ndici</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es </w:t>
      </w:r>
      <w:r w:rsidDel="00000000" w:rsidR="00000000" w:rsidRPr="00000000">
        <w:rPr>
          <w:rFonts w:ascii="Times New Roman" w:cs="Times New Roman" w:eastAsia="Times New Roman" w:hAnsi="Times New Roman"/>
          <w:color w:val="0e0e0e"/>
          <w:sz w:val="23"/>
          <w:szCs w:val="23"/>
          <w:rtl w:val="0"/>
        </w:rPr>
        <w:t xml:space="preserve">de bu</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nduct</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qu</w:t>
      </w:r>
      <w:r w:rsidDel="00000000" w:rsidR="00000000" w:rsidRPr="00000000">
        <w:rPr>
          <w:rFonts w:ascii="Times New Roman" w:cs="Times New Roman" w:eastAsia="Times New Roman" w:hAnsi="Times New Roman"/>
          <w:color w:val="1d1d1d"/>
          <w:sz w:val="23"/>
          <w:szCs w:val="23"/>
          <w:rtl w:val="0"/>
        </w:rPr>
        <w:t xml:space="preserve">e, se ac</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ed</w:t>
      </w:r>
      <w:r w:rsidDel="00000000" w:rsidR="00000000" w:rsidRPr="00000000">
        <w:rPr>
          <w:rFonts w:ascii="Times New Roman" w:cs="Times New Roman" w:eastAsia="Times New Roman" w:hAnsi="Times New Roman"/>
          <w:color w:val="0e0e0e"/>
          <w:sz w:val="23"/>
          <w:szCs w:val="23"/>
          <w:rtl w:val="0"/>
        </w:rPr>
        <w:t xml:space="preserve">it</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á</w:t>
      </w:r>
      <w:r w:rsidDel="00000000" w:rsidR="00000000" w:rsidRPr="00000000">
        <w:rPr>
          <w:rFonts w:ascii="Times New Roman" w:cs="Times New Roman" w:eastAsia="Times New Roman" w:hAnsi="Times New Roman"/>
          <w:color w:val="0e0e0e"/>
          <w:sz w:val="23"/>
          <w:szCs w:val="23"/>
          <w:rtl w:val="0"/>
        </w:rPr>
        <w:t xml:space="preserve">n </w:t>
      </w:r>
      <w:r w:rsidDel="00000000" w:rsidR="00000000" w:rsidRPr="00000000">
        <w:rPr>
          <w:rFonts w:ascii="Times New Roman" w:cs="Times New Roman" w:eastAsia="Times New Roman" w:hAnsi="Times New Roman"/>
          <w:color w:val="1d1d1d"/>
          <w:sz w:val="23"/>
          <w:szCs w:val="23"/>
          <w:rtl w:val="0"/>
        </w:rPr>
        <w:t xml:space="preserve">me</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ian</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la </w:t>
      </w:r>
      <w:r w:rsidDel="00000000" w:rsidR="00000000" w:rsidRPr="00000000">
        <w:rPr>
          <w:rFonts w:ascii="Times New Roman" w:cs="Times New Roman" w:eastAsia="Times New Roman" w:hAnsi="Times New Roman"/>
          <w:color w:val="1d1d1d"/>
          <w:sz w:val="23"/>
          <w:szCs w:val="23"/>
          <w:rtl w:val="0"/>
        </w:rPr>
        <w:t xml:space="preserve">p</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ese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tac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ó</w:t>
      </w:r>
      <w:r w:rsidDel="00000000" w:rsidR="00000000" w:rsidRPr="00000000">
        <w:rPr>
          <w:rFonts w:ascii="Times New Roman" w:cs="Times New Roman" w:eastAsia="Times New Roman" w:hAnsi="Times New Roman"/>
          <w:color w:val="0e0e0e"/>
          <w:sz w:val="23"/>
          <w:szCs w:val="23"/>
          <w:rtl w:val="0"/>
        </w:rPr>
        <w:t xml:space="preserve">n   d</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l   c</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rti</w:t>
      </w:r>
      <w:r w:rsidDel="00000000" w:rsidR="00000000" w:rsidRPr="00000000">
        <w:rPr>
          <w:rFonts w:ascii="Times New Roman" w:cs="Times New Roman" w:eastAsia="Times New Roman" w:hAnsi="Times New Roman"/>
          <w:color w:val="1d1d1d"/>
          <w:sz w:val="23"/>
          <w:szCs w:val="23"/>
          <w:rtl w:val="0"/>
        </w:rPr>
        <w:t xml:space="preserve">fi</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do   </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mi</w:t>
      </w:r>
      <w:r w:rsidDel="00000000" w:rsidR="00000000" w:rsidRPr="00000000">
        <w:rPr>
          <w:rFonts w:ascii="Times New Roman" w:cs="Times New Roman" w:eastAsia="Times New Roman" w:hAnsi="Times New Roman"/>
          <w:color w:val="1d1d1d"/>
          <w:sz w:val="23"/>
          <w:szCs w:val="23"/>
          <w:rtl w:val="0"/>
        </w:rPr>
        <w:t xml:space="preserve">tido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or   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Reg</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s</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ro   Na</w:t>
      </w:r>
      <w:r w:rsidDel="00000000" w:rsidR="00000000" w:rsidRPr="00000000">
        <w:rPr>
          <w:rFonts w:ascii="Times New Roman" w:cs="Times New Roman" w:eastAsia="Times New Roman" w:hAnsi="Times New Roman"/>
          <w:color w:val="0e0e0e"/>
          <w:sz w:val="23"/>
          <w:szCs w:val="23"/>
          <w:rtl w:val="0"/>
        </w:rPr>
        <w:t xml:space="preserve">ci</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l   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in</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denc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a   y Es</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dí</w:t>
      </w:r>
      <w:r w:rsidDel="00000000" w:rsidR="00000000" w:rsidRPr="00000000">
        <w:rPr>
          <w:rFonts w:ascii="Times New Roman" w:cs="Times New Roman" w:eastAsia="Times New Roman" w:hAnsi="Times New Roman"/>
          <w:color w:val="1d1d1d"/>
          <w:sz w:val="23"/>
          <w:szCs w:val="23"/>
          <w:rtl w:val="0"/>
        </w:rPr>
        <w:t xml:space="preserve">st</w:t>
      </w:r>
      <w:r w:rsidDel="00000000" w:rsidR="00000000" w:rsidRPr="00000000">
        <w:rPr>
          <w:rFonts w:ascii="Times New Roman" w:cs="Times New Roman" w:eastAsia="Times New Roman" w:hAnsi="Times New Roman"/>
          <w:color w:val="0e0e0e"/>
          <w:sz w:val="23"/>
          <w:szCs w:val="23"/>
          <w:rtl w:val="0"/>
        </w:rPr>
        <w:t xml:space="preserve">ic</w:t>
      </w:r>
      <w:r w:rsidDel="00000000" w:rsidR="00000000" w:rsidRPr="00000000">
        <w:rPr>
          <w:rFonts w:ascii="Times New Roman" w:cs="Times New Roman" w:eastAsia="Times New Roman" w:hAnsi="Times New Roman"/>
          <w:color w:val="1d1d1d"/>
          <w:sz w:val="23"/>
          <w:szCs w:val="23"/>
          <w:rtl w:val="0"/>
        </w:rPr>
        <w:t xml:space="preserve">a C</w:t>
      </w:r>
      <w:r w:rsidDel="00000000" w:rsidR="00000000" w:rsidRPr="00000000">
        <w:rPr>
          <w:rFonts w:ascii="Times New Roman" w:cs="Times New Roman" w:eastAsia="Times New Roman" w:hAnsi="Times New Roman"/>
          <w:color w:val="0e0e0e"/>
          <w:sz w:val="23"/>
          <w:szCs w:val="23"/>
          <w:rtl w:val="0"/>
        </w:rPr>
        <w:t xml:space="preserve">ri</w:t>
      </w:r>
      <w:r w:rsidDel="00000000" w:rsidR="00000000" w:rsidRPr="00000000">
        <w:rPr>
          <w:rFonts w:ascii="Times New Roman" w:cs="Times New Roman" w:eastAsia="Times New Roman" w:hAnsi="Times New Roman"/>
          <w:color w:val="1d1d1d"/>
          <w:sz w:val="23"/>
          <w:szCs w:val="23"/>
          <w:rtl w:val="0"/>
        </w:rPr>
        <w:t xml:space="preserve">mi</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y 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ex</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di</w:t>
      </w:r>
      <w:r w:rsidDel="00000000" w:rsidR="00000000" w:rsidRPr="00000000">
        <w:rPr>
          <w:rFonts w:ascii="Times New Roman" w:cs="Times New Roman" w:eastAsia="Times New Roman" w:hAnsi="Times New Roman"/>
          <w:color w:val="1d1d1d"/>
          <w:sz w:val="23"/>
          <w:szCs w:val="23"/>
          <w:rtl w:val="0"/>
        </w:rPr>
        <w:t xml:space="preserve">d</w:t>
      </w:r>
      <w:r w:rsidDel="00000000" w:rsidR="00000000" w:rsidRPr="00000000">
        <w:rPr>
          <w:rFonts w:ascii="Times New Roman" w:cs="Times New Roman" w:eastAsia="Times New Roman" w:hAnsi="Times New Roman"/>
          <w:color w:val="0e0e0e"/>
          <w:sz w:val="23"/>
          <w:szCs w:val="23"/>
          <w:rtl w:val="0"/>
        </w:rPr>
        <w:t xml:space="preserve">o p</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r l</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li</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í</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rov</w:t>
      </w:r>
      <w:r w:rsidDel="00000000" w:rsidR="00000000" w:rsidRPr="00000000">
        <w:rPr>
          <w:rFonts w:ascii="Times New Roman" w:cs="Times New Roman" w:eastAsia="Times New Roman" w:hAnsi="Times New Roman"/>
          <w:color w:val="0e0e0e"/>
          <w:sz w:val="23"/>
          <w:szCs w:val="23"/>
          <w:rtl w:val="0"/>
        </w:rPr>
        <w:t xml:space="preserve">inci</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T</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rr</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F</w:t>
      </w:r>
      <w:r w:rsidDel="00000000" w:rsidR="00000000" w:rsidRPr="00000000">
        <w:rPr>
          <w:rFonts w:ascii="Times New Roman" w:cs="Times New Roman" w:eastAsia="Times New Roman" w:hAnsi="Times New Roman"/>
          <w:color w:val="0e0e0e"/>
          <w:sz w:val="23"/>
          <w:szCs w:val="23"/>
          <w:rtl w:val="0"/>
        </w:rPr>
        <w:t xml:space="preserve">ue</w:t>
      </w:r>
      <w:r w:rsidDel="00000000" w:rsidR="00000000" w:rsidRPr="00000000">
        <w:rPr>
          <w:rFonts w:ascii="Times New Roman" w:cs="Times New Roman" w:eastAsia="Times New Roman" w:hAnsi="Times New Roman"/>
          <w:color w:val="1d1d1d"/>
          <w:sz w:val="23"/>
          <w:szCs w:val="23"/>
          <w:rtl w:val="0"/>
        </w:rPr>
        <w:t xml:space="preserve">go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p</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vi</w:t>
      </w:r>
      <w:r w:rsidDel="00000000" w:rsidR="00000000" w:rsidRPr="00000000">
        <w:rPr>
          <w:rFonts w:ascii="Times New Roman" w:cs="Times New Roman" w:eastAsia="Times New Roman" w:hAnsi="Times New Roman"/>
          <w:color w:val="1d1d1d"/>
          <w:sz w:val="23"/>
          <w:szCs w:val="23"/>
          <w:rtl w:val="0"/>
        </w:rPr>
        <w:t xml:space="preserve">a a</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t</w:t>
      </w:r>
      <w:r w:rsidDel="00000000" w:rsidR="00000000" w:rsidRPr="00000000">
        <w:rPr>
          <w:rFonts w:ascii="Times New Roman" w:cs="Times New Roman" w:eastAsia="Times New Roman" w:hAnsi="Times New Roman"/>
          <w:color w:val="0e0e0e"/>
          <w:sz w:val="23"/>
          <w:szCs w:val="23"/>
          <w:rtl w:val="0"/>
        </w:rPr>
        <w:t xml:space="preserve">o 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es</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g</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ac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ó</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tl w:val="0"/>
        </w:rPr>
      </w:r>
    </w:p>
    <w:p w:rsidR="00000000" w:rsidDel="00000000" w:rsidP="00000000" w:rsidRDefault="00000000" w:rsidRPr="00000000" w14:paraId="000001C5">
      <w:pPr>
        <w:spacing w:line="200" w:lineRule="auto"/>
        <w:jc w:val="left"/>
        <w:rPr>
          <w:sz w:val="20"/>
          <w:szCs w:val="20"/>
        </w:rPr>
      </w:pPr>
      <w:r w:rsidDel="00000000" w:rsidR="00000000" w:rsidRPr="00000000">
        <w:rPr>
          <w:rtl w:val="0"/>
        </w:rPr>
      </w:r>
    </w:p>
    <w:p w:rsidR="00000000" w:rsidDel="00000000" w:rsidP="00000000" w:rsidRDefault="00000000" w:rsidRPr="00000000" w14:paraId="000001C6">
      <w:pPr>
        <w:spacing w:before="20" w:line="240" w:lineRule="auto"/>
        <w:jc w:val="left"/>
        <w:rPr>
          <w:sz w:val="24"/>
          <w:szCs w:val="24"/>
        </w:rPr>
      </w:pPr>
      <w:r w:rsidDel="00000000" w:rsidR="00000000" w:rsidRPr="00000000">
        <w:rPr>
          <w:rtl w:val="0"/>
        </w:rPr>
      </w:r>
    </w:p>
    <w:p w:rsidR="00000000" w:rsidDel="00000000" w:rsidP="00000000" w:rsidRDefault="00000000" w:rsidRPr="00000000" w14:paraId="000001C7">
      <w:pPr>
        <w:ind w:left="224" w:right="162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e0e0e"/>
          <w:sz w:val="23"/>
          <w:szCs w:val="23"/>
          <w:rtl w:val="0"/>
        </w:rPr>
        <w:t xml:space="preserve">ARTÍ</w:t>
      </w:r>
      <w:r w:rsidDel="00000000" w:rsidR="00000000" w:rsidRPr="00000000">
        <w:rPr>
          <w:rFonts w:ascii="Times New Roman" w:cs="Times New Roman" w:eastAsia="Times New Roman" w:hAnsi="Times New Roman"/>
          <w:b w:val="1"/>
          <w:color w:val="1d1d1d"/>
          <w:sz w:val="23"/>
          <w:szCs w:val="23"/>
          <w:rtl w:val="0"/>
        </w:rPr>
        <w:t xml:space="preserve">CU</w:t>
      </w:r>
      <w:r w:rsidDel="00000000" w:rsidR="00000000" w:rsidRPr="00000000">
        <w:rPr>
          <w:rFonts w:ascii="Times New Roman" w:cs="Times New Roman" w:eastAsia="Times New Roman" w:hAnsi="Times New Roman"/>
          <w:b w:val="1"/>
          <w:color w:val="0e0e0e"/>
          <w:sz w:val="23"/>
          <w:szCs w:val="23"/>
          <w:rtl w:val="0"/>
        </w:rPr>
        <w:t xml:space="preserve">LO  11.</w:t>
      </w:r>
      <w:r w:rsidDel="00000000" w:rsidR="00000000" w:rsidRPr="00000000">
        <w:rPr>
          <w:rFonts w:ascii="Times New Roman" w:cs="Times New Roman" w:eastAsia="Times New Roman" w:hAnsi="Times New Roman"/>
          <w:b w:val="1"/>
          <w:color w:val="1d1d1d"/>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S</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n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er</w:t>
      </w:r>
      <w:r w:rsidDel="00000000" w:rsidR="00000000" w:rsidRPr="00000000">
        <w:rPr>
          <w:rFonts w:ascii="Times New Roman" w:cs="Times New Roman" w:eastAsia="Times New Roman" w:hAnsi="Times New Roman"/>
          <w:color w:val="0e0e0e"/>
          <w:sz w:val="23"/>
          <w:szCs w:val="23"/>
          <w:rtl w:val="0"/>
        </w:rPr>
        <w:t xml:space="preserve">jui</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o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o esta</w:t>
      </w:r>
      <w:r w:rsidDel="00000000" w:rsidR="00000000" w:rsidRPr="00000000">
        <w:rPr>
          <w:rFonts w:ascii="Times New Roman" w:cs="Times New Roman" w:eastAsia="Times New Roman" w:hAnsi="Times New Roman"/>
          <w:color w:val="0e0e0e"/>
          <w:sz w:val="23"/>
          <w:szCs w:val="23"/>
          <w:rtl w:val="0"/>
        </w:rPr>
        <w:t xml:space="preserve">bl</w:t>
      </w:r>
      <w:r w:rsidDel="00000000" w:rsidR="00000000" w:rsidRPr="00000000">
        <w:rPr>
          <w:rFonts w:ascii="Times New Roman" w:cs="Times New Roman" w:eastAsia="Times New Roman" w:hAnsi="Times New Roman"/>
          <w:color w:val="1d1d1d"/>
          <w:sz w:val="23"/>
          <w:szCs w:val="23"/>
          <w:rtl w:val="0"/>
        </w:rPr>
        <w:t xml:space="preserve">ec</w:t>
      </w:r>
      <w:r w:rsidDel="00000000" w:rsidR="00000000" w:rsidRPr="00000000">
        <w:rPr>
          <w:rFonts w:ascii="Times New Roman" w:cs="Times New Roman" w:eastAsia="Times New Roman" w:hAnsi="Times New Roman"/>
          <w:color w:val="0e0e0e"/>
          <w:sz w:val="23"/>
          <w:szCs w:val="23"/>
          <w:rtl w:val="0"/>
        </w:rPr>
        <w:t xml:space="preserve">id</w:t>
      </w:r>
      <w:r w:rsidDel="00000000" w:rsidR="00000000" w:rsidRPr="00000000">
        <w:rPr>
          <w:rFonts w:ascii="Times New Roman" w:cs="Times New Roman" w:eastAsia="Times New Roman" w:hAnsi="Times New Roman"/>
          <w:color w:val="1d1d1d"/>
          <w:sz w:val="23"/>
          <w:szCs w:val="23"/>
          <w:rtl w:val="0"/>
        </w:rPr>
        <w:t xml:space="preserve">o en 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art</w:t>
      </w:r>
      <w:r w:rsidDel="00000000" w:rsidR="00000000" w:rsidRPr="00000000">
        <w:rPr>
          <w:rFonts w:ascii="Times New Roman" w:cs="Times New Roman" w:eastAsia="Times New Roman" w:hAnsi="Times New Roman"/>
          <w:color w:val="0e0e0e"/>
          <w:sz w:val="23"/>
          <w:szCs w:val="23"/>
          <w:rtl w:val="0"/>
        </w:rPr>
        <w:t xml:space="preserve">ícul</w:t>
      </w:r>
      <w:r w:rsidDel="00000000" w:rsidR="00000000" w:rsidRPr="00000000">
        <w:rPr>
          <w:rFonts w:ascii="Times New Roman" w:cs="Times New Roman" w:eastAsia="Times New Roman" w:hAnsi="Times New Roman"/>
          <w:color w:val="1d1d1d"/>
          <w:sz w:val="23"/>
          <w:szCs w:val="23"/>
          <w:rtl w:val="0"/>
        </w:rPr>
        <w:t xml:space="preserve">o </w:t>
      </w:r>
      <w:r w:rsidDel="00000000" w:rsidR="00000000" w:rsidRPr="00000000">
        <w:rPr>
          <w:rFonts w:ascii="Arial" w:cs="Arial" w:eastAsia="Arial" w:hAnsi="Arial"/>
          <w:b w:val="1"/>
          <w:color w:val="0e0e0e"/>
          <w:sz w:val="22"/>
          <w:szCs w:val="22"/>
          <w:rtl w:val="0"/>
        </w:rPr>
        <w:t xml:space="preserve">1 </w:t>
      </w:r>
      <w:r w:rsidDel="00000000" w:rsidR="00000000" w:rsidRPr="00000000">
        <w:rPr>
          <w:rFonts w:ascii="Times New Roman" w:cs="Times New Roman" w:eastAsia="Times New Roman" w:hAnsi="Times New Roman"/>
          <w:color w:val="0e0e0e"/>
          <w:sz w:val="24"/>
          <w:szCs w:val="24"/>
          <w:rtl w:val="0"/>
        </w:rPr>
        <w:t xml:space="preserve">O  </w:t>
      </w:r>
      <w:r w:rsidDel="00000000" w:rsidR="00000000" w:rsidRPr="00000000">
        <w:rPr>
          <w:rFonts w:ascii="Times New Roman" w:cs="Times New Roman" w:eastAsia="Times New Roman" w:hAnsi="Times New Roman"/>
          <w:color w:val="1d1d1d"/>
          <w:sz w:val="23"/>
          <w:szCs w:val="23"/>
          <w:rtl w:val="0"/>
        </w:rPr>
        <w:t xml:space="preserve">no pod</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án i</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gresa</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tl w:val="0"/>
        </w:rPr>
      </w:r>
    </w:p>
    <w:p w:rsidR="00000000" w:rsidDel="00000000" w:rsidP="00000000" w:rsidRDefault="00000000" w:rsidRPr="00000000" w14:paraId="000001C8">
      <w:pPr>
        <w:spacing w:line="200" w:lineRule="auto"/>
        <w:jc w:val="left"/>
        <w:rPr>
          <w:sz w:val="20"/>
          <w:szCs w:val="20"/>
        </w:rPr>
      </w:pPr>
      <w:r w:rsidDel="00000000" w:rsidR="00000000" w:rsidRPr="00000000">
        <w:rPr>
          <w:rtl w:val="0"/>
        </w:rPr>
      </w:r>
    </w:p>
    <w:p w:rsidR="00000000" w:rsidDel="00000000" w:rsidP="00000000" w:rsidRDefault="00000000" w:rsidRPr="00000000" w14:paraId="000001C9">
      <w:pPr>
        <w:spacing w:line="200" w:lineRule="auto"/>
        <w:jc w:val="left"/>
        <w:rPr>
          <w:sz w:val="20"/>
          <w:szCs w:val="20"/>
        </w:rPr>
      </w:pPr>
      <w:r w:rsidDel="00000000" w:rsidR="00000000" w:rsidRPr="00000000">
        <w:rPr>
          <w:rtl w:val="0"/>
        </w:rPr>
      </w:r>
    </w:p>
    <w:p w:rsidR="00000000" w:rsidDel="00000000" w:rsidP="00000000" w:rsidRDefault="00000000" w:rsidRPr="00000000" w14:paraId="000001CA">
      <w:pPr>
        <w:spacing w:before="15" w:line="240" w:lineRule="auto"/>
        <w:jc w:val="left"/>
        <w:rPr>
          <w:sz w:val="24"/>
          <w:szCs w:val="24"/>
        </w:rPr>
      </w:pPr>
      <w:r w:rsidDel="00000000" w:rsidR="00000000" w:rsidRPr="00000000">
        <w:rPr>
          <w:rtl w:val="0"/>
        </w:rPr>
      </w:r>
    </w:p>
    <w:p w:rsidR="00000000" w:rsidDel="00000000" w:rsidP="00000000" w:rsidRDefault="00000000" w:rsidRPr="00000000" w14:paraId="000001CB">
      <w:pPr>
        <w:spacing w:line="378" w:lineRule="auto"/>
        <w:ind w:left="231" w:right="1164"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d1d1d"/>
          <w:sz w:val="23"/>
          <w:szCs w:val="23"/>
          <w:rtl w:val="0"/>
        </w:rPr>
        <w:t xml:space="preserve">ART</w:t>
      </w:r>
      <w:r w:rsidDel="00000000" w:rsidR="00000000" w:rsidRPr="00000000">
        <w:rPr>
          <w:rFonts w:ascii="Times New Roman" w:cs="Times New Roman" w:eastAsia="Times New Roman" w:hAnsi="Times New Roman"/>
          <w:color w:val="0e0e0e"/>
          <w:sz w:val="23"/>
          <w:szCs w:val="23"/>
          <w:rtl w:val="0"/>
        </w:rPr>
        <w:t xml:space="preserve">Í</w:t>
      </w:r>
      <w:r w:rsidDel="00000000" w:rsidR="00000000" w:rsidRPr="00000000">
        <w:rPr>
          <w:rFonts w:ascii="Times New Roman" w:cs="Times New Roman" w:eastAsia="Times New Roman" w:hAnsi="Times New Roman"/>
          <w:color w:val="1d1d1d"/>
          <w:sz w:val="23"/>
          <w:szCs w:val="23"/>
          <w:rtl w:val="0"/>
        </w:rPr>
        <w:t xml:space="preserve">CULO  </w:t>
      </w:r>
      <w:r w:rsidDel="00000000" w:rsidR="00000000" w:rsidRPr="00000000">
        <w:rPr>
          <w:rFonts w:ascii="Times New Roman" w:cs="Times New Roman" w:eastAsia="Times New Roman" w:hAnsi="Times New Roman"/>
          <w:color w:val="0e0e0e"/>
          <w:sz w:val="23"/>
          <w:szCs w:val="23"/>
          <w:rtl w:val="0"/>
        </w:rPr>
        <w:t xml:space="preserve">11</w:t>
      </w:r>
      <w:r w:rsidDel="00000000" w:rsidR="00000000" w:rsidRPr="00000000">
        <w:rPr>
          <w:rFonts w:ascii="Times New Roman" w:cs="Times New Roman" w:eastAsia="Times New Roman" w:hAnsi="Times New Roman"/>
          <w:color w:val="1d1d1d"/>
          <w:sz w:val="23"/>
          <w:szCs w:val="23"/>
          <w:rtl w:val="0"/>
        </w:rPr>
        <w:t xml:space="preserve">.</w:t>
      </w:r>
      <w:r w:rsidDel="00000000" w:rsidR="00000000" w:rsidRPr="00000000">
        <w:rPr>
          <w:rFonts w:ascii="Times New Roman" w:cs="Times New Roman" w:eastAsia="Times New Roman" w:hAnsi="Times New Roman"/>
          <w:color w:val="0e0e0e"/>
          <w:sz w:val="23"/>
          <w:szCs w:val="23"/>
          <w:rtl w:val="0"/>
        </w:rPr>
        <w:t xml:space="preserve">1</w:t>
      </w:r>
      <w:r w:rsidDel="00000000" w:rsidR="00000000" w:rsidRPr="00000000">
        <w:rPr>
          <w:rFonts w:ascii="Times New Roman" w:cs="Times New Roman" w:eastAsia="Times New Roman" w:hAnsi="Times New Roman"/>
          <w:color w:val="1d1d1d"/>
          <w:sz w:val="23"/>
          <w:szCs w:val="23"/>
          <w:rtl w:val="0"/>
        </w:rPr>
        <w:t xml:space="preserve">.-  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q</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h</w:t>
      </w:r>
      <w:r w:rsidDel="00000000" w:rsidR="00000000" w:rsidRPr="00000000">
        <w:rPr>
          <w:rFonts w:ascii="Times New Roman" w:cs="Times New Roman" w:eastAsia="Times New Roman" w:hAnsi="Times New Roman"/>
          <w:color w:val="1d1d1d"/>
          <w:sz w:val="23"/>
          <w:szCs w:val="23"/>
          <w:rtl w:val="0"/>
        </w:rPr>
        <w:t xml:space="preserve">aya s</w:t>
      </w:r>
      <w:r w:rsidDel="00000000" w:rsidR="00000000" w:rsidRPr="00000000">
        <w:rPr>
          <w:rFonts w:ascii="Times New Roman" w:cs="Times New Roman" w:eastAsia="Times New Roman" w:hAnsi="Times New Roman"/>
          <w:color w:val="0e0e0e"/>
          <w:sz w:val="23"/>
          <w:szCs w:val="23"/>
          <w:rtl w:val="0"/>
        </w:rPr>
        <w:t xml:space="preserve">id</w:t>
      </w:r>
      <w:r w:rsidDel="00000000" w:rsidR="00000000" w:rsidRPr="00000000">
        <w:rPr>
          <w:rFonts w:ascii="Times New Roman" w:cs="Times New Roman" w:eastAsia="Times New Roman" w:hAnsi="Times New Roman"/>
          <w:color w:val="1d1d1d"/>
          <w:sz w:val="23"/>
          <w:szCs w:val="23"/>
          <w:rtl w:val="0"/>
        </w:rPr>
        <w:t xml:space="preserve">o co</w:t>
      </w:r>
      <w:r w:rsidDel="00000000" w:rsidR="00000000" w:rsidRPr="00000000">
        <w:rPr>
          <w:rFonts w:ascii="Times New Roman" w:cs="Times New Roman" w:eastAsia="Times New Roman" w:hAnsi="Times New Roman"/>
          <w:color w:val="0e0e0e"/>
          <w:sz w:val="23"/>
          <w:szCs w:val="23"/>
          <w:rtl w:val="0"/>
        </w:rPr>
        <w:t xml:space="preserve">nd</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o po</w:t>
      </w:r>
      <w:r w:rsidDel="00000000" w:rsidR="00000000" w:rsidRPr="00000000">
        <w:rPr>
          <w:rFonts w:ascii="Times New Roman" w:cs="Times New Roman" w:eastAsia="Times New Roman" w:hAnsi="Times New Roman"/>
          <w:color w:val="0e0e0e"/>
          <w:sz w:val="23"/>
          <w:szCs w:val="23"/>
          <w:rtl w:val="0"/>
        </w:rPr>
        <w:t xml:space="preserve">r </w:t>
      </w:r>
      <w:r w:rsidDel="00000000" w:rsidR="00000000" w:rsidRPr="00000000">
        <w:rPr>
          <w:rFonts w:ascii="Times New Roman" w:cs="Times New Roman" w:eastAsia="Times New Roman" w:hAnsi="Times New Roman"/>
          <w:color w:val="1d1d1d"/>
          <w:sz w:val="23"/>
          <w:szCs w:val="23"/>
          <w:rtl w:val="0"/>
        </w:rPr>
        <w:t xml:space="preserve">de</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ito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oso</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0e0e0e"/>
          <w:sz w:val="23"/>
          <w:szCs w:val="23"/>
          <w:rtl w:val="0"/>
        </w:rPr>
        <w:t xml:space="preserve">h</w:t>
      </w:r>
      <w:r w:rsidDel="00000000" w:rsidR="00000000" w:rsidRPr="00000000">
        <w:rPr>
          <w:rFonts w:ascii="Times New Roman" w:cs="Times New Roman" w:eastAsia="Times New Roman" w:hAnsi="Times New Roman"/>
          <w:color w:val="1d1d1d"/>
          <w:sz w:val="23"/>
          <w:szCs w:val="23"/>
          <w:rtl w:val="0"/>
        </w:rPr>
        <w:t xml:space="preserve">asta 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umplimi</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to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pe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pri</w:t>
      </w:r>
      <w:r w:rsidDel="00000000" w:rsidR="00000000" w:rsidRPr="00000000">
        <w:rPr>
          <w:rFonts w:ascii="Times New Roman" w:cs="Times New Roman" w:eastAsia="Times New Roman" w:hAnsi="Times New Roman"/>
          <w:color w:val="1d1d1d"/>
          <w:sz w:val="23"/>
          <w:szCs w:val="23"/>
          <w:rtl w:val="0"/>
        </w:rPr>
        <w:t xml:space="preserve">vat</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va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lib</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rt</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d </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l t</w:t>
      </w:r>
      <w:r w:rsidDel="00000000" w:rsidR="00000000" w:rsidRPr="00000000">
        <w:rPr>
          <w:rFonts w:ascii="Times New Roman" w:cs="Times New Roman" w:eastAsia="Times New Roman" w:hAnsi="Times New Roman"/>
          <w:color w:val="1d1d1d"/>
          <w:sz w:val="23"/>
          <w:szCs w:val="23"/>
          <w:rtl w:val="0"/>
        </w:rPr>
        <w:t xml:space="preserve">ér</w:t>
      </w:r>
      <w:r w:rsidDel="00000000" w:rsidR="00000000" w:rsidRPr="00000000">
        <w:rPr>
          <w:rFonts w:ascii="Times New Roman" w:cs="Times New Roman" w:eastAsia="Times New Roman" w:hAnsi="Times New Roman"/>
          <w:color w:val="0e0e0e"/>
          <w:sz w:val="23"/>
          <w:szCs w:val="23"/>
          <w:rtl w:val="0"/>
        </w:rPr>
        <w:t xml:space="preserve">mi</w:t>
      </w:r>
      <w:r w:rsidDel="00000000" w:rsidR="00000000" w:rsidRPr="00000000">
        <w:rPr>
          <w:rFonts w:ascii="Times New Roman" w:cs="Times New Roman" w:eastAsia="Times New Roman" w:hAnsi="Times New Roman"/>
          <w:color w:val="1d1d1d"/>
          <w:sz w:val="23"/>
          <w:szCs w:val="23"/>
          <w:rtl w:val="0"/>
        </w:rPr>
        <w:t xml:space="preserve">no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revis</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o pa</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presc</w:t>
      </w:r>
      <w:r w:rsidDel="00000000" w:rsidR="00000000" w:rsidRPr="00000000">
        <w:rPr>
          <w:rFonts w:ascii="Times New Roman" w:cs="Times New Roman" w:eastAsia="Times New Roman" w:hAnsi="Times New Roman"/>
          <w:color w:val="0e0e0e"/>
          <w:sz w:val="23"/>
          <w:szCs w:val="23"/>
          <w:rtl w:val="0"/>
        </w:rPr>
        <w:t xml:space="preserve">rip</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ó</w:t>
      </w:r>
      <w:r w:rsidDel="00000000" w:rsidR="00000000" w:rsidRPr="00000000">
        <w:rPr>
          <w:rFonts w:ascii="Times New Roman" w:cs="Times New Roman" w:eastAsia="Times New Roman" w:hAnsi="Times New Roman"/>
          <w:color w:val="0e0e0e"/>
          <w:sz w:val="23"/>
          <w:szCs w:val="23"/>
          <w:rtl w:val="0"/>
        </w:rPr>
        <w:t xml:space="preserve">n 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pe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3a3a3a"/>
          <w:sz w:val="23"/>
          <w:szCs w:val="23"/>
          <w:rtl w:val="0"/>
        </w:rPr>
        <w:t xml:space="preserve">.</w:t>
      </w:r>
      <w:r w:rsidDel="00000000" w:rsidR="00000000" w:rsidRPr="00000000">
        <w:rPr>
          <w:rtl w:val="0"/>
        </w:rPr>
      </w:r>
    </w:p>
    <w:p w:rsidR="00000000" w:rsidDel="00000000" w:rsidP="00000000" w:rsidRDefault="00000000" w:rsidRPr="00000000" w14:paraId="000001CC">
      <w:pPr>
        <w:spacing w:line="200" w:lineRule="auto"/>
        <w:jc w:val="left"/>
        <w:rPr>
          <w:sz w:val="20"/>
          <w:szCs w:val="20"/>
        </w:rPr>
      </w:pPr>
      <w:r w:rsidDel="00000000" w:rsidR="00000000" w:rsidRPr="00000000">
        <w:rPr>
          <w:rtl w:val="0"/>
        </w:rPr>
      </w:r>
    </w:p>
    <w:p w:rsidR="00000000" w:rsidDel="00000000" w:rsidP="00000000" w:rsidRDefault="00000000" w:rsidRPr="00000000" w14:paraId="000001CD">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1CE">
      <w:pPr>
        <w:ind w:left="231" w:right="131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TÍCULO  </w:t>
      </w:r>
      <w:r w:rsidDel="00000000" w:rsidR="00000000" w:rsidRPr="00000000">
        <w:rPr>
          <w:rFonts w:ascii="Times New Roman" w:cs="Times New Roman" w:eastAsia="Times New Roman" w:hAnsi="Times New Roman"/>
          <w:color w:val="0e0e0e"/>
          <w:sz w:val="23"/>
          <w:szCs w:val="23"/>
          <w:rtl w:val="0"/>
        </w:rPr>
        <w:t xml:space="preserve">11.2</w:t>
      </w:r>
      <w:r w:rsidDel="00000000" w:rsidR="00000000" w:rsidRPr="00000000">
        <w:rPr>
          <w:rFonts w:ascii="Times New Roman" w:cs="Times New Roman" w:eastAsia="Times New Roman" w:hAnsi="Times New Roman"/>
          <w:color w:val="1d1d1d"/>
          <w:sz w:val="23"/>
          <w:szCs w:val="23"/>
          <w:rtl w:val="0"/>
        </w:rPr>
        <w:t xml:space="preserve">.</w:t>
      </w:r>
      <w:r w:rsidDel="00000000" w:rsidR="00000000" w:rsidRPr="00000000">
        <w:rPr>
          <w:rFonts w:ascii="Times New Roman" w:cs="Times New Roman" w:eastAsia="Times New Roman" w:hAnsi="Times New Roman"/>
          <w:color w:val="0e0e0e"/>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co</w:t>
      </w:r>
      <w:r w:rsidDel="00000000" w:rsidR="00000000" w:rsidRPr="00000000">
        <w:rPr>
          <w:rFonts w:ascii="Times New Roman" w:cs="Times New Roman" w:eastAsia="Times New Roman" w:hAnsi="Times New Roman"/>
          <w:color w:val="0e0e0e"/>
          <w:sz w:val="23"/>
          <w:szCs w:val="23"/>
          <w:rtl w:val="0"/>
        </w:rPr>
        <w:t xml:space="preserve">nd</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o  po</w:t>
      </w:r>
      <w:r w:rsidDel="00000000" w:rsidR="00000000" w:rsidRPr="00000000">
        <w:rPr>
          <w:rFonts w:ascii="Times New Roman" w:cs="Times New Roman" w:eastAsia="Times New Roman" w:hAnsi="Times New Roman"/>
          <w:color w:val="0e0e0e"/>
          <w:sz w:val="23"/>
          <w:szCs w:val="23"/>
          <w:rtl w:val="0"/>
        </w:rPr>
        <w:t xml:space="preserve">r </w:t>
      </w:r>
      <w:r w:rsidDel="00000000" w:rsidR="00000000" w:rsidRPr="00000000">
        <w:rPr>
          <w:rFonts w:ascii="Times New Roman" w:cs="Times New Roman" w:eastAsia="Times New Roman" w:hAnsi="Times New Roman"/>
          <w:color w:val="1d1d1d"/>
          <w:sz w:val="23"/>
          <w:szCs w:val="23"/>
          <w:rtl w:val="0"/>
        </w:rPr>
        <w:t xml:space="preserve">de</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i</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o en pe</w:t>
      </w:r>
      <w:r w:rsidDel="00000000" w:rsidR="00000000" w:rsidRPr="00000000">
        <w:rPr>
          <w:rFonts w:ascii="Times New Roman" w:cs="Times New Roman" w:eastAsia="Times New Roman" w:hAnsi="Times New Roman"/>
          <w:color w:val="0e0e0e"/>
          <w:sz w:val="23"/>
          <w:szCs w:val="23"/>
          <w:rtl w:val="0"/>
        </w:rPr>
        <w:t xml:space="preserve">rjuici</w:t>
      </w:r>
      <w:r w:rsidDel="00000000" w:rsidR="00000000" w:rsidRPr="00000000">
        <w:rPr>
          <w:rFonts w:ascii="Times New Roman" w:cs="Times New Roman" w:eastAsia="Times New Roman" w:hAnsi="Times New Roman"/>
          <w:color w:val="1d1d1d"/>
          <w:sz w:val="23"/>
          <w:szCs w:val="23"/>
          <w:rtl w:val="0"/>
        </w:rPr>
        <w:t xml:space="preserve">o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A</w:t>
      </w:r>
      <w:r w:rsidDel="00000000" w:rsidR="00000000" w:rsidRPr="00000000">
        <w:rPr>
          <w:rFonts w:ascii="Times New Roman" w:cs="Times New Roman" w:eastAsia="Times New Roman" w:hAnsi="Times New Roman"/>
          <w:color w:val="0e0e0e"/>
          <w:sz w:val="23"/>
          <w:szCs w:val="23"/>
          <w:rtl w:val="0"/>
        </w:rPr>
        <w:t xml:space="preserve">dmini</w:t>
      </w:r>
      <w:r w:rsidDel="00000000" w:rsidR="00000000" w:rsidRPr="00000000">
        <w:rPr>
          <w:rFonts w:ascii="Times New Roman" w:cs="Times New Roman" w:eastAsia="Times New Roman" w:hAnsi="Times New Roman"/>
          <w:color w:val="1d1d1d"/>
          <w:sz w:val="23"/>
          <w:szCs w:val="23"/>
          <w:rtl w:val="0"/>
        </w:rPr>
        <w:t xml:space="preserve">s</w:t>
      </w:r>
      <w:r w:rsidDel="00000000" w:rsidR="00000000" w:rsidRPr="00000000">
        <w:rPr>
          <w:rFonts w:ascii="Times New Roman" w:cs="Times New Roman" w:eastAsia="Times New Roman" w:hAnsi="Times New Roman"/>
          <w:color w:val="0e0e0e"/>
          <w:sz w:val="23"/>
          <w:szCs w:val="23"/>
          <w:rtl w:val="0"/>
        </w:rPr>
        <w:t xml:space="preserve">tr</w:t>
      </w:r>
      <w:r w:rsidDel="00000000" w:rsidR="00000000" w:rsidRPr="00000000">
        <w:rPr>
          <w:rFonts w:ascii="Times New Roman" w:cs="Times New Roman" w:eastAsia="Times New Roman" w:hAnsi="Times New Roman"/>
          <w:color w:val="1d1d1d"/>
          <w:sz w:val="23"/>
          <w:szCs w:val="23"/>
          <w:rtl w:val="0"/>
        </w:rPr>
        <w:t xml:space="preserve">ac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ó</w:t>
      </w:r>
      <w:r w:rsidDel="00000000" w:rsidR="00000000" w:rsidRPr="00000000">
        <w:rPr>
          <w:rFonts w:ascii="Times New Roman" w:cs="Times New Roman" w:eastAsia="Times New Roman" w:hAnsi="Times New Roman"/>
          <w:color w:val="0e0e0e"/>
          <w:sz w:val="23"/>
          <w:szCs w:val="23"/>
          <w:rtl w:val="0"/>
        </w:rPr>
        <w:t xml:space="preserve">n  P</w:t>
      </w:r>
      <w:r w:rsidDel="00000000" w:rsidR="00000000" w:rsidRPr="00000000">
        <w:rPr>
          <w:rFonts w:ascii="Times New Roman" w:cs="Times New Roman" w:eastAsia="Times New Roman" w:hAnsi="Times New Roman"/>
          <w:color w:val="1d1d1d"/>
          <w:sz w:val="23"/>
          <w:szCs w:val="23"/>
          <w:rtl w:val="0"/>
        </w:rPr>
        <w:t xml:space="preserve">ú</w:t>
      </w:r>
      <w:r w:rsidDel="00000000" w:rsidR="00000000" w:rsidRPr="00000000">
        <w:rPr>
          <w:rFonts w:ascii="Times New Roman" w:cs="Times New Roman" w:eastAsia="Times New Roman" w:hAnsi="Times New Roman"/>
          <w:color w:val="0e0e0e"/>
          <w:sz w:val="23"/>
          <w:szCs w:val="23"/>
          <w:rtl w:val="0"/>
        </w:rPr>
        <w:t xml:space="preserve">bli</w:t>
      </w:r>
      <w:r w:rsidDel="00000000" w:rsidR="00000000" w:rsidRPr="00000000">
        <w:rPr>
          <w:rFonts w:ascii="Times New Roman" w:cs="Times New Roman" w:eastAsia="Times New Roman" w:hAnsi="Times New Roman"/>
          <w:color w:val="1d1d1d"/>
          <w:sz w:val="23"/>
          <w:szCs w:val="23"/>
          <w:rtl w:val="0"/>
        </w:rPr>
        <w:t xml:space="preserve">ca</w:t>
      </w:r>
      <w:r w:rsidDel="00000000" w:rsidR="00000000" w:rsidRPr="00000000">
        <w:rPr>
          <w:rtl w:val="0"/>
        </w:rPr>
      </w:r>
    </w:p>
    <w:p w:rsidR="00000000" w:rsidDel="00000000" w:rsidP="00000000" w:rsidRDefault="00000000" w:rsidRPr="00000000" w14:paraId="000001CF">
      <w:pPr>
        <w:spacing w:line="200" w:lineRule="auto"/>
        <w:jc w:val="left"/>
        <w:rPr>
          <w:sz w:val="20"/>
          <w:szCs w:val="20"/>
        </w:rPr>
      </w:pPr>
      <w:r w:rsidDel="00000000" w:rsidR="00000000" w:rsidRPr="00000000">
        <w:rPr>
          <w:rtl w:val="0"/>
        </w:rPr>
      </w:r>
    </w:p>
    <w:p w:rsidR="00000000" w:rsidDel="00000000" w:rsidP="00000000" w:rsidRDefault="00000000" w:rsidRPr="00000000" w14:paraId="000001D0">
      <w:pPr>
        <w:spacing w:before="19" w:line="280" w:lineRule="auto"/>
        <w:jc w:val="left"/>
        <w:rPr>
          <w:sz w:val="28"/>
          <w:szCs w:val="28"/>
        </w:rPr>
      </w:pPr>
      <w:r w:rsidDel="00000000" w:rsidR="00000000" w:rsidRPr="00000000">
        <w:rPr>
          <w:rtl w:val="0"/>
        </w:rPr>
      </w:r>
    </w:p>
    <w:p w:rsidR="00000000" w:rsidDel="00000000" w:rsidP="00000000" w:rsidRDefault="00000000" w:rsidRPr="00000000" w14:paraId="000001D1">
      <w:pPr>
        <w:ind w:left="231" w:right="656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d1d1d"/>
          <w:sz w:val="23"/>
          <w:szCs w:val="23"/>
          <w:rtl w:val="0"/>
        </w:rPr>
        <w:t xml:space="preserve">Nac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P</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ovi</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o </w:t>
      </w:r>
      <w:r w:rsidDel="00000000" w:rsidR="00000000" w:rsidRPr="00000000">
        <w:rPr>
          <w:rFonts w:ascii="Times New Roman" w:cs="Times New Roman" w:eastAsia="Times New Roman" w:hAnsi="Times New Roman"/>
          <w:color w:val="0e0e0e"/>
          <w:sz w:val="23"/>
          <w:szCs w:val="23"/>
          <w:rtl w:val="0"/>
        </w:rPr>
        <w:t xml:space="preserve">Muni</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ip</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tl w:val="0"/>
        </w:rPr>
      </w:r>
    </w:p>
    <w:p w:rsidR="00000000" w:rsidDel="00000000" w:rsidP="00000000" w:rsidRDefault="00000000" w:rsidRPr="00000000" w14:paraId="000001D2">
      <w:pPr>
        <w:spacing w:line="200" w:lineRule="auto"/>
        <w:jc w:val="left"/>
        <w:rPr>
          <w:sz w:val="20"/>
          <w:szCs w:val="20"/>
        </w:rPr>
      </w:pPr>
      <w:r w:rsidDel="00000000" w:rsidR="00000000" w:rsidRPr="00000000">
        <w:rPr>
          <w:rtl w:val="0"/>
        </w:rPr>
      </w:r>
    </w:p>
    <w:p w:rsidR="00000000" w:rsidDel="00000000" w:rsidP="00000000" w:rsidRDefault="00000000" w:rsidRPr="00000000" w14:paraId="000001D3">
      <w:pPr>
        <w:spacing w:line="200" w:lineRule="auto"/>
        <w:jc w:val="left"/>
        <w:rPr>
          <w:sz w:val="20"/>
          <w:szCs w:val="20"/>
        </w:rPr>
      </w:pPr>
      <w:r w:rsidDel="00000000" w:rsidR="00000000" w:rsidRPr="00000000">
        <w:rPr>
          <w:rtl w:val="0"/>
        </w:rPr>
      </w:r>
    </w:p>
    <w:p w:rsidR="00000000" w:rsidDel="00000000" w:rsidP="00000000" w:rsidRDefault="00000000" w:rsidRPr="00000000" w14:paraId="000001D4">
      <w:pPr>
        <w:spacing w:before="3" w:line="240" w:lineRule="auto"/>
        <w:jc w:val="left"/>
        <w:rPr>
          <w:sz w:val="24"/>
          <w:szCs w:val="24"/>
        </w:rPr>
      </w:pPr>
      <w:r w:rsidDel="00000000" w:rsidR="00000000" w:rsidRPr="00000000">
        <w:rPr>
          <w:rtl w:val="0"/>
        </w:rPr>
      </w:r>
    </w:p>
    <w:p w:rsidR="00000000" w:rsidDel="00000000" w:rsidP="00000000" w:rsidRDefault="00000000" w:rsidRPr="00000000" w14:paraId="000001D5">
      <w:pPr>
        <w:ind w:left="238" w:right="302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d1d1d"/>
          <w:sz w:val="23"/>
          <w:szCs w:val="23"/>
          <w:rtl w:val="0"/>
        </w:rPr>
        <w:t xml:space="preserve">ART</w:t>
      </w:r>
      <w:r w:rsidDel="00000000" w:rsidR="00000000" w:rsidRPr="00000000">
        <w:rPr>
          <w:rFonts w:ascii="Times New Roman" w:cs="Times New Roman" w:eastAsia="Times New Roman" w:hAnsi="Times New Roman"/>
          <w:color w:val="0e0e0e"/>
          <w:sz w:val="23"/>
          <w:szCs w:val="23"/>
          <w:rtl w:val="0"/>
        </w:rPr>
        <w:t xml:space="preserve">Í</w:t>
      </w:r>
      <w:r w:rsidDel="00000000" w:rsidR="00000000" w:rsidRPr="00000000">
        <w:rPr>
          <w:rFonts w:ascii="Times New Roman" w:cs="Times New Roman" w:eastAsia="Times New Roman" w:hAnsi="Times New Roman"/>
          <w:color w:val="1d1d1d"/>
          <w:sz w:val="23"/>
          <w:szCs w:val="23"/>
          <w:rtl w:val="0"/>
        </w:rPr>
        <w:t xml:space="preserve">CULO  </w:t>
      </w:r>
      <w:r w:rsidDel="00000000" w:rsidR="00000000" w:rsidRPr="00000000">
        <w:rPr>
          <w:rFonts w:ascii="Times New Roman" w:cs="Times New Roman" w:eastAsia="Times New Roman" w:hAnsi="Times New Roman"/>
          <w:color w:val="0e0e0e"/>
          <w:sz w:val="23"/>
          <w:szCs w:val="23"/>
          <w:rtl w:val="0"/>
        </w:rPr>
        <w:t xml:space="preserve">11</w:t>
      </w:r>
      <w:r w:rsidDel="00000000" w:rsidR="00000000" w:rsidRPr="00000000">
        <w:rPr>
          <w:rFonts w:ascii="Times New Roman" w:cs="Times New Roman" w:eastAsia="Times New Roman" w:hAnsi="Times New Roman"/>
          <w:color w:val="1d1d1d"/>
          <w:sz w:val="23"/>
          <w:szCs w:val="23"/>
          <w:rtl w:val="0"/>
        </w:rPr>
        <w:t xml:space="preserve">.3</w:t>
      </w:r>
      <w:r w:rsidDel="00000000" w:rsidR="00000000" w:rsidRPr="00000000">
        <w:rPr>
          <w:rFonts w:ascii="Times New Roman" w:cs="Times New Roman" w:eastAsia="Times New Roman" w:hAnsi="Times New Roman"/>
          <w:color w:val="0e0e0e"/>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l i</w:t>
      </w:r>
      <w:r w:rsidDel="00000000" w:rsidR="00000000" w:rsidRPr="00000000">
        <w:rPr>
          <w:rFonts w:ascii="Times New Roman" w:cs="Times New Roman" w:eastAsia="Times New Roman" w:hAnsi="Times New Roman"/>
          <w:color w:val="1d1d1d"/>
          <w:sz w:val="23"/>
          <w:szCs w:val="23"/>
          <w:rtl w:val="0"/>
        </w:rPr>
        <w:t xml:space="preserve">n</w:t>
      </w:r>
      <w:r w:rsidDel="00000000" w:rsidR="00000000" w:rsidRPr="00000000">
        <w:rPr>
          <w:rFonts w:ascii="Times New Roman" w:cs="Times New Roman" w:eastAsia="Times New Roman" w:hAnsi="Times New Roman"/>
          <w:color w:val="0e0e0e"/>
          <w:sz w:val="23"/>
          <w:szCs w:val="23"/>
          <w:rtl w:val="0"/>
        </w:rPr>
        <w:t xml:space="preserve">h</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bilit</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o para 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j</w:t>
      </w:r>
      <w:r w:rsidDel="00000000" w:rsidR="00000000" w:rsidRPr="00000000">
        <w:rPr>
          <w:rFonts w:ascii="Times New Roman" w:cs="Times New Roman" w:eastAsia="Times New Roman" w:hAnsi="Times New Roman"/>
          <w:color w:val="1d1d1d"/>
          <w:sz w:val="23"/>
          <w:szCs w:val="23"/>
          <w:rtl w:val="0"/>
        </w:rPr>
        <w:t xml:space="preserve">erc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io 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gos </w:t>
      </w:r>
      <w:r w:rsidDel="00000000" w:rsidR="00000000" w:rsidRPr="00000000">
        <w:rPr>
          <w:rFonts w:ascii="Times New Roman" w:cs="Times New Roman" w:eastAsia="Times New Roman" w:hAnsi="Times New Roman"/>
          <w:color w:val="0e0e0e"/>
          <w:sz w:val="23"/>
          <w:szCs w:val="23"/>
          <w:rtl w:val="0"/>
        </w:rPr>
        <w:t xml:space="preserve">públi</w:t>
      </w:r>
      <w:r w:rsidDel="00000000" w:rsidR="00000000" w:rsidRPr="00000000">
        <w:rPr>
          <w:rFonts w:ascii="Times New Roman" w:cs="Times New Roman" w:eastAsia="Times New Roman" w:hAnsi="Times New Roman"/>
          <w:color w:val="1d1d1d"/>
          <w:sz w:val="23"/>
          <w:szCs w:val="23"/>
          <w:rtl w:val="0"/>
        </w:rPr>
        <w:t xml:space="preserve">cos.</w:t>
      </w:r>
      <w:r w:rsidDel="00000000" w:rsidR="00000000" w:rsidRPr="00000000">
        <w:rPr>
          <w:rtl w:val="0"/>
        </w:rPr>
      </w:r>
    </w:p>
    <w:p w:rsidR="00000000" w:rsidDel="00000000" w:rsidP="00000000" w:rsidRDefault="00000000" w:rsidRPr="00000000" w14:paraId="000001D6">
      <w:pPr>
        <w:spacing w:line="200" w:lineRule="auto"/>
        <w:jc w:val="left"/>
        <w:rPr>
          <w:sz w:val="20"/>
          <w:szCs w:val="20"/>
        </w:rPr>
      </w:pPr>
      <w:r w:rsidDel="00000000" w:rsidR="00000000" w:rsidRPr="00000000">
        <w:rPr>
          <w:rtl w:val="0"/>
        </w:rPr>
      </w:r>
    </w:p>
    <w:p w:rsidR="00000000" w:rsidDel="00000000" w:rsidP="00000000" w:rsidRDefault="00000000" w:rsidRPr="00000000" w14:paraId="000001D7">
      <w:pPr>
        <w:spacing w:line="200" w:lineRule="auto"/>
        <w:jc w:val="left"/>
        <w:rPr>
          <w:sz w:val="20"/>
          <w:szCs w:val="20"/>
        </w:rPr>
      </w:pPr>
      <w:r w:rsidDel="00000000" w:rsidR="00000000" w:rsidRPr="00000000">
        <w:rPr>
          <w:rtl w:val="0"/>
        </w:rPr>
      </w:r>
    </w:p>
    <w:p w:rsidR="00000000" w:rsidDel="00000000" w:rsidP="00000000" w:rsidRDefault="00000000" w:rsidRPr="00000000" w14:paraId="000001D8">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1D9">
      <w:pPr>
        <w:spacing w:line="382" w:lineRule="auto"/>
        <w:ind w:left="231" w:right="1135"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T</w:t>
      </w:r>
      <w:r w:rsidDel="00000000" w:rsidR="00000000" w:rsidRPr="00000000">
        <w:rPr>
          <w:rFonts w:ascii="Times New Roman" w:cs="Times New Roman" w:eastAsia="Times New Roman" w:hAnsi="Times New Roman"/>
          <w:color w:val="0e0e0e"/>
          <w:sz w:val="23"/>
          <w:szCs w:val="23"/>
          <w:rtl w:val="0"/>
        </w:rPr>
        <w:t xml:space="preserve">Í</w:t>
      </w:r>
      <w:r w:rsidDel="00000000" w:rsidR="00000000" w:rsidRPr="00000000">
        <w:rPr>
          <w:rFonts w:ascii="Times New Roman" w:cs="Times New Roman" w:eastAsia="Times New Roman" w:hAnsi="Times New Roman"/>
          <w:color w:val="1d1d1d"/>
          <w:sz w:val="23"/>
          <w:szCs w:val="23"/>
          <w:rtl w:val="0"/>
        </w:rPr>
        <w:t xml:space="preserve">CULO  </w:t>
      </w:r>
      <w:r w:rsidDel="00000000" w:rsidR="00000000" w:rsidRPr="00000000">
        <w:rPr>
          <w:rFonts w:ascii="Times New Roman" w:cs="Times New Roman" w:eastAsia="Times New Roman" w:hAnsi="Times New Roman"/>
          <w:color w:val="0e0e0e"/>
          <w:sz w:val="23"/>
          <w:szCs w:val="23"/>
          <w:rtl w:val="0"/>
        </w:rPr>
        <w:t xml:space="preserve">11</w:t>
      </w:r>
      <w:r w:rsidDel="00000000" w:rsidR="00000000" w:rsidRPr="00000000">
        <w:rPr>
          <w:rFonts w:ascii="Times New Roman" w:cs="Times New Roman" w:eastAsia="Times New Roman" w:hAnsi="Times New Roman"/>
          <w:color w:val="1d1d1d"/>
          <w:sz w:val="23"/>
          <w:szCs w:val="23"/>
          <w:rtl w:val="0"/>
        </w:rPr>
        <w:t xml:space="preserve">.</w:t>
      </w:r>
      <w:r w:rsidDel="00000000" w:rsidR="00000000" w:rsidRPr="00000000">
        <w:rPr>
          <w:rFonts w:ascii="Times New Roman" w:cs="Times New Roman" w:eastAsia="Times New Roman" w:hAnsi="Times New Roman"/>
          <w:color w:val="0e0e0e"/>
          <w:sz w:val="23"/>
          <w:szCs w:val="23"/>
          <w:rtl w:val="0"/>
        </w:rPr>
        <w:t xml:space="preserve">4.- </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sa</w:t>
      </w:r>
      <w:r w:rsidDel="00000000" w:rsidR="00000000" w:rsidRPr="00000000">
        <w:rPr>
          <w:rFonts w:ascii="Times New Roman" w:cs="Times New Roman" w:eastAsia="Times New Roman" w:hAnsi="Times New Roman"/>
          <w:color w:val="0e0e0e"/>
          <w:sz w:val="23"/>
          <w:szCs w:val="23"/>
          <w:rtl w:val="0"/>
        </w:rPr>
        <w:t xml:space="preserve">nc</w:t>
      </w:r>
      <w:r w:rsidDel="00000000" w:rsidR="00000000" w:rsidRPr="00000000">
        <w:rPr>
          <w:rFonts w:ascii="Times New Roman" w:cs="Times New Roman" w:eastAsia="Times New Roman" w:hAnsi="Times New Roman"/>
          <w:color w:val="1d1d1d"/>
          <w:sz w:val="23"/>
          <w:szCs w:val="23"/>
          <w:rtl w:val="0"/>
        </w:rPr>
        <w:t xml:space="preserve">io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o con exonerac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ó</w:t>
      </w:r>
      <w:r w:rsidDel="00000000" w:rsidR="00000000" w:rsidRPr="00000000">
        <w:rPr>
          <w:rFonts w:ascii="Times New Roman" w:cs="Times New Roman" w:eastAsia="Times New Roman" w:hAnsi="Times New Roman"/>
          <w:color w:val="0e0e0e"/>
          <w:sz w:val="23"/>
          <w:szCs w:val="23"/>
          <w:rtl w:val="0"/>
        </w:rPr>
        <w:t xml:space="preserve">n </w:t>
      </w:r>
      <w:r w:rsidDel="00000000" w:rsidR="00000000" w:rsidRPr="00000000">
        <w:rPr>
          <w:rFonts w:ascii="Times New Roman" w:cs="Times New Roman" w:eastAsia="Times New Roman" w:hAnsi="Times New Roman"/>
          <w:color w:val="1d1d1d"/>
          <w:sz w:val="23"/>
          <w:szCs w:val="23"/>
          <w:rtl w:val="0"/>
        </w:rPr>
        <w:t xml:space="preserve">o cesantía en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Adm</w:t>
      </w:r>
      <w:r w:rsidDel="00000000" w:rsidR="00000000" w:rsidRPr="00000000">
        <w:rPr>
          <w:rFonts w:ascii="Times New Roman" w:cs="Times New Roman" w:eastAsia="Times New Roman" w:hAnsi="Times New Roman"/>
          <w:color w:val="0e0e0e"/>
          <w:sz w:val="23"/>
          <w:szCs w:val="23"/>
          <w:rtl w:val="0"/>
        </w:rPr>
        <w:t xml:space="preserve">ini</w:t>
      </w:r>
      <w:r w:rsidDel="00000000" w:rsidR="00000000" w:rsidRPr="00000000">
        <w:rPr>
          <w:rFonts w:ascii="Times New Roman" w:cs="Times New Roman" w:eastAsia="Times New Roman" w:hAnsi="Times New Roman"/>
          <w:color w:val="1d1d1d"/>
          <w:sz w:val="23"/>
          <w:szCs w:val="23"/>
          <w:rtl w:val="0"/>
        </w:rPr>
        <w:t xml:space="preserve">s</w:t>
      </w:r>
      <w:r w:rsidDel="00000000" w:rsidR="00000000" w:rsidRPr="00000000">
        <w:rPr>
          <w:rFonts w:ascii="Times New Roman" w:cs="Times New Roman" w:eastAsia="Times New Roman" w:hAnsi="Times New Roman"/>
          <w:color w:val="0e0e0e"/>
          <w:sz w:val="23"/>
          <w:szCs w:val="23"/>
          <w:rtl w:val="0"/>
        </w:rPr>
        <w:t xml:space="preserve">tr</w:t>
      </w:r>
      <w:r w:rsidDel="00000000" w:rsidR="00000000" w:rsidRPr="00000000">
        <w:rPr>
          <w:rFonts w:ascii="Times New Roman" w:cs="Times New Roman" w:eastAsia="Times New Roman" w:hAnsi="Times New Roman"/>
          <w:color w:val="1d1d1d"/>
          <w:sz w:val="23"/>
          <w:szCs w:val="23"/>
          <w:rtl w:val="0"/>
        </w:rPr>
        <w:t xml:space="preserve">ac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ó</w:t>
      </w:r>
      <w:r w:rsidDel="00000000" w:rsidR="00000000" w:rsidRPr="00000000">
        <w:rPr>
          <w:rFonts w:ascii="Times New Roman" w:cs="Times New Roman" w:eastAsia="Times New Roman" w:hAnsi="Times New Roman"/>
          <w:color w:val="0e0e0e"/>
          <w:sz w:val="23"/>
          <w:szCs w:val="23"/>
          <w:rtl w:val="0"/>
        </w:rPr>
        <w:t xml:space="preserve">n </w:t>
      </w:r>
      <w:r w:rsidDel="00000000" w:rsidR="00000000" w:rsidRPr="00000000">
        <w:rPr>
          <w:rFonts w:ascii="Times New Roman" w:cs="Times New Roman" w:eastAsia="Times New Roman" w:hAnsi="Times New Roman"/>
          <w:color w:val="1d1d1d"/>
          <w:sz w:val="23"/>
          <w:szCs w:val="23"/>
          <w:rtl w:val="0"/>
        </w:rPr>
        <w:t xml:space="preserve">P</w:t>
      </w:r>
      <w:r w:rsidDel="00000000" w:rsidR="00000000" w:rsidRPr="00000000">
        <w:rPr>
          <w:rFonts w:ascii="Times New Roman" w:cs="Times New Roman" w:eastAsia="Times New Roman" w:hAnsi="Times New Roman"/>
          <w:color w:val="0e0e0e"/>
          <w:sz w:val="23"/>
          <w:szCs w:val="23"/>
          <w:rtl w:val="0"/>
        </w:rPr>
        <w:t xml:space="preserve">úbli</w:t>
      </w:r>
      <w:r w:rsidDel="00000000" w:rsidR="00000000" w:rsidRPr="00000000">
        <w:rPr>
          <w:rFonts w:ascii="Times New Roman" w:cs="Times New Roman" w:eastAsia="Times New Roman" w:hAnsi="Times New Roman"/>
          <w:color w:val="1d1d1d"/>
          <w:sz w:val="23"/>
          <w:szCs w:val="23"/>
          <w:rtl w:val="0"/>
        </w:rPr>
        <w:t xml:space="preserve">ca Naciona</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rov</w:t>
      </w:r>
      <w:r w:rsidDel="00000000" w:rsidR="00000000" w:rsidRPr="00000000">
        <w:rPr>
          <w:rFonts w:ascii="Times New Roman" w:cs="Times New Roman" w:eastAsia="Times New Roman" w:hAnsi="Times New Roman"/>
          <w:color w:val="0e0e0e"/>
          <w:sz w:val="23"/>
          <w:szCs w:val="23"/>
          <w:rtl w:val="0"/>
        </w:rPr>
        <w:t xml:space="preserve">in</w:t>
      </w:r>
      <w:r w:rsidDel="00000000" w:rsidR="00000000" w:rsidRPr="00000000">
        <w:rPr>
          <w:rFonts w:ascii="Times New Roman" w:cs="Times New Roman" w:eastAsia="Times New Roman" w:hAnsi="Times New Roman"/>
          <w:color w:val="1d1d1d"/>
          <w:sz w:val="23"/>
          <w:szCs w:val="23"/>
          <w:rtl w:val="0"/>
        </w:rPr>
        <w:t xml:space="preserve">cia</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o M</w:t>
      </w:r>
      <w:r w:rsidDel="00000000" w:rsidR="00000000" w:rsidRPr="00000000">
        <w:rPr>
          <w:rFonts w:ascii="Times New Roman" w:cs="Times New Roman" w:eastAsia="Times New Roman" w:hAnsi="Times New Roman"/>
          <w:color w:val="0e0e0e"/>
          <w:sz w:val="23"/>
          <w:szCs w:val="23"/>
          <w:rtl w:val="0"/>
        </w:rPr>
        <w:t xml:space="preserve">uni</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ip</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0e0e0e"/>
          <w:sz w:val="23"/>
          <w:szCs w:val="23"/>
          <w:rtl w:val="0"/>
        </w:rPr>
        <w:t xml:space="preserve">mi</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tras  </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o sea re</w:t>
      </w:r>
      <w:r w:rsidDel="00000000" w:rsidR="00000000" w:rsidRPr="00000000">
        <w:rPr>
          <w:rFonts w:ascii="Times New Roman" w:cs="Times New Roman" w:eastAsia="Times New Roman" w:hAnsi="Times New Roman"/>
          <w:color w:val="0e0e0e"/>
          <w:sz w:val="23"/>
          <w:szCs w:val="23"/>
          <w:rtl w:val="0"/>
        </w:rPr>
        <w:t xml:space="preserve">h</w:t>
      </w:r>
      <w:r w:rsidDel="00000000" w:rsidR="00000000" w:rsidRPr="00000000">
        <w:rPr>
          <w:rFonts w:ascii="Times New Roman" w:cs="Times New Roman" w:eastAsia="Times New Roman" w:hAnsi="Times New Roman"/>
          <w:color w:val="1d1d1d"/>
          <w:sz w:val="23"/>
          <w:szCs w:val="23"/>
          <w:rtl w:val="0"/>
        </w:rPr>
        <w:t xml:space="preserve">abi</w:t>
      </w:r>
      <w:r w:rsidDel="00000000" w:rsidR="00000000" w:rsidRPr="00000000">
        <w:rPr>
          <w:rFonts w:ascii="Times New Roman" w:cs="Times New Roman" w:eastAsia="Times New Roman" w:hAnsi="Times New Roman"/>
          <w:color w:val="0e0e0e"/>
          <w:sz w:val="23"/>
          <w:szCs w:val="23"/>
          <w:rtl w:val="0"/>
        </w:rPr>
        <w:t xml:space="preserve">lit</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o  co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for</w:t>
      </w:r>
      <w:r w:rsidDel="00000000" w:rsidR="00000000" w:rsidRPr="00000000">
        <w:rPr>
          <w:rFonts w:ascii="Times New Roman" w:cs="Times New Roman" w:eastAsia="Times New Roman" w:hAnsi="Times New Roman"/>
          <w:color w:val="0e0e0e"/>
          <w:sz w:val="23"/>
          <w:szCs w:val="23"/>
          <w:rtl w:val="0"/>
        </w:rPr>
        <w:t xml:space="preserve">m</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ma</w:t>
      </w:r>
      <w:r w:rsidDel="00000000" w:rsidR="00000000" w:rsidRPr="00000000">
        <w:rPr>
          <w:rFonts w:ascii="Times New Roman" w:cs="Times New Roman" w:eastAsia="Times New Roman" w:hAnsi="Times New Roman"/>
          <w:color w:val="0e0e0e"/>
          <w:sz w:val="23"/>
          <w:szCs w:val="23"/>
          <w:rtl w:val="0"/>
        </w:rPr>
        <w:t xml:space="preserve">ti</w:t>
      </w:r>
      <w:r w:rsidDel="00000000" w:rsidR="00000000" w:rsidRPr="00000000">
        <w:rPr>
          <w:rFonts w:ascii="Times New Roman" w:cs="Times New Roman" w:eastAsia="Times New Roman" w:hAnsi="Times New Roman"/>
          <w:color w:val="1d1d1d"/>
          <w:sz w:val="23"/>
          <w:szCs w:val="23"/>
          <w:rtl w:val="0"/>
        </w:rPr>
        <w:t xml:space="preserve">va vige</w:t>
      </w:r>
      <w:r w:rsidDel="00000000" w:rsidR="00000000" w:rsidRPr="00000000">
        <w:rPr>
          <w:rFonts w:ascii="Times New Roman" w:cs="Times New Roman" w:eastAsia="Times New Roman" w:hAnsi="Times New Roman"/>
          <w:color w:val="0e0e0e"/>
          <w:sz w:val="23"/>
          <w:szCs w:val="23"/>
          <w:rtl w:val="0"/>
        </w:rPr>
        <w:t xml:space="preserve">nt</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tl w:val="0"/>
        </w:rPr>
      </w:r>
    </w:p>
    <w:p w:rsidR="00000000" w:rsidDel="00000000" w:rsidP="00000000" w:rsidRDefault="00000000" w:rsidRPr="00000000" w14:paraId="000001DA">
      <w:pPr>
        <w:spacing w:line="200" w:lineRule="auto"/>
        <w:jc w:val="left"/>
        <w:rPr>
          <w:sz w:val="20"/>
          <w:szCs w:val="20"/>
        </w:rPr>
      </w:pPr>
      <w:r w:rsidDel="00000000" w:rsidR="00000000" w:rsidRPr="00000000">
        <w:rPr>
          <w:rtl w:val="0"/>
        </w:rPr>
      </w:r>
    </w:p>
    <w:p w:rsidR="00000000" w:rsidDel="00000000" w:rsidP="00000000" w:rsidRDefault="00000000" w:rsidRPr="00000000" w14:paraId="000001DB">
      <w:pPr>
        <w:spacing w:before="17" w:line="260" w:lineRule="auto"/>
        <w:jc w:val="left"/>
        <w:rPr>
          <w:sz w:val="26"/>
          <w:szCs w:val="26"/>
        </w:rPr>
      </w:pPr>
      <w:r w:rsidDel="00000000" w:rsidR="00000000" w:rsidRPr="00000000">
        <w:rPr>
          <w:rtl w:val="0"/>
        </w:rPr>
      </w:r>
    </w:p>
    <w:p w:rsidR="00000000" w:rsidDel="00000000" w:rsidP="00000000" w:rsidRDefault="00000000" w:rsidRPr="00000000" w14:paraId="000001DC">
      <w:pPr>
        <w:spacing w:line="376" w:lineRule="auto"/>
        <w:ind w:left="253" w:right="1135"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TÍCU</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O  </w:t>
      </w:r>
      <w:r w:rsidDel="00000000" w:rsidR="00000000" w:rsidRPr="00000000">
        <w:rPr>
          <w:rFonts w:ascii="Times New Roman" w:cs="Times New Roman" w:eastAsia="Times New Roman" w:hAnsi="Times New Roman"/>
          <w:color w:val="0e0e0e"/>
          <w:sz w:val="23"/>
          <w:szCs w:val="23"/>
          <w:rtl w:val="0"/>
        </w:rPr>
        <w:t xml:space="preserve">11.</w:t>
      </w:r>
      <w:r w:rsidDel="00000000" w:rsidR="00000000" w:rsidRPr="00000000">
        <w:rPr>
          <w:rFonts w:ascii="Times New Roman" w:cs="Times New Roman" w:eastAsia="Times New Roman" w:hAnsi="Times New Roman"/>
          <w:color w:val="1d1d1d"/>
          <w:sz w:val="23"/>
          <w:szCs w:val="23"/>
          <w:rtl w:val="0"/>
        </w:rPr>
        <w:t xml:space="preserve">5</w:t>
      </w:r>
      <w:r w:rsidDel="00000000" w:rsidR="00000000" w:rsidRPr="00000000">
        <w:rPr>
          <w:rFonts w:ascii="Times New Roman" w:cs="Times New Roman" w:eastAsia="Times New Roman" w:hAnsi="Times New Roman"/>
          <w:color w:val="0e0e0e"/>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q</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e te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ga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edad </w:t>
      </w:r>
      <w:r w:rsidDel="00000000" w:rsidR="00000000" w:rsidRPr="00000000">
        <w:rPr>
          <w:rFonts w:ascii="Times New Roman" w:cs="Times New Roman" w:eastAsia="Times New Roman" w:hAnsi="Times New Roman"/>
          <w:color w:val="0e0e0e"/>
          <w:sz w:val="23"/>
          <w:szCs w:val="23"/>
          <w:rtl w:val="0"/>
        </w:rPr>
        <w:t xml:space="preserve">pr</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3a3a3a"/>
          <w:sz w:val="23"/>
          <w:szCs w:val="23"/>
          <w:rtl w:val="0"/>
        </w:rPr>
        <w:t xml:space="preserve">v</w:t>
      </w:r>
      <w:r w:rsidDel="00000000" w:rsidR="00000000" w:rsidRPr="00000000">
        <w:rPr>
          <w:rFonts w:ascii="Times New Roman" w:cs="Times New Roman" w:eastAsia="Times New Roman" w:hAnsi="Times New Roman"/>
          <w:color w:val="1d1d1d"/>
          <w:sz w:val="23"/>
          <w:szCs w:val="23"/>
          <w:rtl w:val="0"/>
        </w:rPr>
        <w:t xml:space="preserve">ista en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ey prev</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s</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ona</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de ap</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icac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ón en el á</w:t>
      </w:r>
      <w:r w:rsidDel="00000000" w:rsidR="00000000" w:rsidRPr="00000000">
        <w:rPr>
          <w:rFonts w:ascii="Times New Roman" w:cs="Times New Roman" w:eastAsia="Times New Roman" w:hAnsi="Times New Roman"/>
          <w:color w:val="0e0e0e"/>
          <w:sz w:val="23"/>
          <w:szCs w:val="23"/>
          <w:rtl w:val="0"/>
        </w:rPr>
        <w:t xml:space="preserve">m</w:t>
      </w:r>
      <w:r w:rsidDel="00000000" w:rsidR="00000000" w:rsidRPr="00000000">
        <w:rPr>
          <w:rFonts w:ascii="Times New Roman" w:cs="Times New Roman" w:eastAsia="Times New Roman" w:hAnsi="Times New Roman"/>
          <w:color w:val="1d1d1d"/>
          <w:sz w:val="23"/>
          <w:szCs w:val="23"/>
          <w:rtl w:val="0"/>
        </w:rPr>
        <w:t xml:space="preserve">b</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to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rov</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nc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l p</w:t>
      </w:r>
      <w:r w:rsidDel="00000000" w:rsidR="00000000" w:rsidRPr="00000000">
        <w:rPr>
          <w:rFonts w:ascii="Times New Roman" w:cs="Times New Roman" w:eastAsia="Times New Roman" w:hAnsi="Times New Roman"/>
          <w:color w:val="1d1d1d"/>
          <w:sz w:val="23"/>
          <w:szCs w:val="23"/>
          <w:rtl w:val="0"/>
        </w:rPr>
        <w:t xml:space="preserve">ara a</w:t>
      </w:r>
      <w:r w:rsidDel="00000000" w:rsidR="00000000" w:rsidRPr="00000000">
        <w:rPr>
          <w:rFonts w:ascii="Times New Roman" w:cs="Times New Roman" w:eastAsia="Times New Roman" w:hAnsi="Times New Roman"/>
          <w:color w:val="0e0e0e"/>
          <w:sz w:val="23"/>
          <w:szCs w:val="23"/>
          <w:rtl w:val="0"/>
        </w:rPr>
        <w:t xml:space="preserve">cc</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r </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be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eficio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jubil</w:t>
      </w:r>
      <w:r w:rsidDel="00000000" w:rsidR="00000000" w:rsidRPr="00000000">
        <w:rPr>
          <w:rFonts w:ascii="Times New Roman" w:cs="Times New Roman" w:eastAsia="Times New Roman" w:hAnsi="Times New Roman"/>
          <w:color w:val="1d1d1d"/>
          <w:sz w:val="23"/>
          <w:szCs w:val="23"/>
          <w:rtl w:val="0"/>
        </w:rPr>
        <w:t xml:space="preserve">ac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ó</w:t>
      </w:r>
      <w:r w:rsidDel="00000000" w:rsidR="00000000" w:rsidRPr="00000000">
        <w:rPr>
          <w:rFonts w:ascii="Times New Roman" w:cs="Times New Roman" w:eastAsia="Times New Roman" w:hAnsi="Times New Roman"/>
          <w:color w:val="0e0e0e"/>
          <w:sz w:val="23"/>
          <w:szCs w:val="23"/>
          <w:rtl w:val="0"/>
        </w:rPr>
        <w:t xml:space="preserve">n </w:t>
      </w:r>
      <w:r w:rsidDel="00000000" w:rsidR="00000000" w:rsidRPr="00000000">
        <w:rPr>
          <w:rFonts w:ascii="Times New Roman" w:cs="Times New Roman" w:eastAsia="Times New Roman" w:hAnsi="Times New Roman"/>
          <w:color w:val="1d1d1d"/>
          <w:sz w:val="23"/>
          <w:szCs w:val="23"/>
          <w:rtl w:val="0"/>
        </w:rPr>
        <w:t xml:space="preserve">o 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q</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e gozaré de u</w:t>
      </w:r>
      <w:r w:rsidDel="00000000" w:rsidR="00000000" w:rsidRPr="00000000">
        <w:rPr>
          <w:rFonts w:ascii="Times New Roman" w:cs="Times New Roman" w:eastAsia="Times New Roman" w:hAnsi="Times New Roman"/>
          <w:color w:val="0e0e0e"/>
          <w:sz w:val="23"/>
          <w:szCs w:val="23"/>
          <w:rtl w:val="0"/>
        </w:rPr>
        <w:t xml:space="preserve">n b</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efic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o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rev</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s</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ona</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salvo  a</w:t>
      </w:r>
      <w:r w:rsidDel="00000000" w:rsidR="00000000" w:rsidRPr="00000000">
        <w:rPr>
          <w:rFonts w:ascii="Times New Roman" w:cs="Times New Roman" w:eastAsia="Times New Roman" w:hAnsi="Times New Roman"/>
          <w:color w:val="0e0e0e"/>
          <w:sz w:val="23"/>
          <w:szCs w:val="23"/>
          <w:rtl w:val="0"/>
        </w:rPr>
        <w:t xml:space="preserve">q</w:t>
      </w:r>
      <w:r w:rsidDel="00000000" w:rsidR="00000000" w:rsidRPr="00000000">
        <w:rPr>
          <w:rFonts w:ascii="Times New Roman" w:cs="Times New Roman" w:eastAsia="Times New Roman" w:hAnsi="Times New Roman"/>
          <w:color w:val="1d1d1d"/>
          <w:sz w:val="23"/>
          <w:szCs w:val="23"/>
          <w:rtl w:val="0"/>
        </w:rPr>
        <w:t xml:space="preserve">ue</w:t>
      </w:r>
      <w:r w:rsidDel="00000000" w:rsidR="00000000" w:rsidRPr="00000000">
        <w:rPr>
          <w:rFonts w:ascii="Times New Roman" w:cs="Times New Roman" w:eastAsia="Times New Roman" w:hAnsi="Times New Roman"/>
          <w:color w:val="0e0e0e"/>
          <w:sz w:val="23"/>
          <w:szCs w:val="23"/>
          <w:rtl w:val="0"/>
        </w:rPr>
        <w:t xml:space="preserve">ll</w:t>
      </w:r>
      <w:r w:rsidDel="00000000" w:rsidR="00000000" w:rsidRPr="00000000">
        <w:rPr>
          <w:rFonts w:ascii="Times New Roman" w:cs="Times New Roman" w:eastAsia="Times New Roman" w:hAnsi="Times New Roman"/>
          <w:color w:val="1d1d1d"/>
          <w:sz w:val="23"/>
          <w:szCs w:val="23"/>
          <w:rtl w:val="0"/>
        </w:rPr>
        <w:t xml:space="preserve">as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ersonas   de  </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eco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oc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da   a</w:t>
      </w:r>
      <w:r w:rsidDel="00000000" w:rsidR="00000000" w:rsidRPr="00000000">
        <w:rPr>
          <w:rFonts w:ascii="Times New Roman" w:cs="Times New Roman" w:eastAsia="Times New Roman" w:hAnsi="Times New Roman"/>
          <w:color w:val="0e0e0e"/>
          <w:sz w:val="23"/>
          <w:szCs w:val="23"/>
          <w:rtl w:val="0"/>
        </w:rPr>
        <w:t xml:space="preserve">pt</w:t>
      </w:r>
      <w:r w:rsidDel="00000000" w:rsidR="00000000" w:rsidRPr="00000000">
        <w:rPr>
          <w:rFonts w:ascii="Times New Roman" w:cs="Times New Roman" w:eastAsia="Times New Roman" w:hAnsi="Times New Roman"/>
          <w:color w:val="1d1d1d"/>
          <w:sz w:val="23"/>
          <w:szCs w:val="23"/>
          <w:rtl w:val="0"/>
        </w:rPr>
        <w:t xml:space="preserve">it</w:t>
      </w:r>
      <w:r w:rsidDel="00000000" w:rsidR="00000000" w:rsidRPr="00000000">
        <w:rPr>
          <w:rFonts w:ascii="Times New Roman" w:cs="Times New Roman" w:eastAsia="Times New Roman" w:hAnsi="Times New Roman"/>
          <w:color w:val="0e0e0e"/>
          <w:sz w:val="23"/>
          <w:szCs w:val="23"/>
          <w:rtl w:val="0"/>
        </w:rPr>
        <w:t xml:space="preserve">ud</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as  </w:t>
      </w:r>
      <w:r w:rsidDel="00000000" w:rsidR="00000000" w:rsidRPr="00000000">
        <w:rPr>
          <w:rFonts w:ascii="Times New Roman" w:cs="Times New Roman" w:eastAsia="Times New Roman" w:hAnsi="Times New Roman"/>
          <w:color w:val="0e0e0e"/>
          <w:sz w:val="23"/>
          <w:szCs w:val="23"/>
          <w:rtl w:val="0"/>
        </w:rPr>
        <w:t xml:space="preserve">qu</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o  podrá</w:t>
      </w:r>
      <w:r w:rsidDel="00000000" w:rsidR="00000000" w:rsidRPr="00000000">
        <w:rPr>
          <w:rFonts w:ascii="Times New Roman" w:cs="Times New Roman" w:eastAsia="Times New Roman" w:hAnsi="Times New Roman"/>
          <w:color w:val="0e0e0e"/>
          <w:sz w:val="23"/>
          <w:szCs w:val="23"/>
          <w:rtl w:val="0"/>
        </w:rPr>
        <w:t xml:space="preserve">n   </w:t>
      </w:r>
      <w:r w:rsidDel="00000000" w:rsidR="00000000" w:rsidRPr="00000000">
        <w:rPr>
          <w:rFonts w:ascii="Times New Roman" w:cs="Times New Roman" w:eastAsia="Times New Roman" w:hAnsi="Times New Roman"/>
          <w:color w:val="1d1d1d"/>
          <w:sz w:val="23"/>
          <w:szCs w:val="23"/>
          <w:rtl w:val="0"/>
        </w:rPr>
        <w:t xml:space="preserve">se</w:t>
      </w:r>
      <w:r w:rsidDel="00000000" w:rsidR="00000000" w:rsidRPr="00000000">
        <w:rPr>
          <w:rFonts w:ascii="Times New Roman" w:cs="Times New Roman" w:eastAsia="Times New Roman" w:hAnsi="Times New Roman"/>
          <w:color w:val="0e0e0e"/>
          <w:sz w:val="23"/>
          <w:szCs w:val="23"/>
          <w:rtl w:val="0"/>
        </w:rPr>
        <w:t xml:space="preserve">r </w:t>
      </w:r>
      <w:r w:rsidDel="00000000" w:rsidR="00000000" w:rsidRPr="00000000">
        <w:rPr>
          <w:rFonts w:ascii="Times New Roman" w:cs="Times New Roman" w:eastAsia="Times New Roman" w:hAnsi="Times New Roman"/>
          <w:color w:val="1d1d1d"/>
          <w:sz w:val="23"/>
          <w:szCs w:val="23"/>
          <w:rtl w:val="0"/>
        </w:rPr>
        <w:t xml:space="preserve">incorpora</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3a3a3a"/>
          <w:sz w:val="23"/>
          <w:szCs w:val="23"/>
          <w:rtl w:val="0"/>
        </w:rPr>
        <w:t xml:space="preserve">s </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rég</w:t>
      </w:r>
      <w:r w:rsidDel="00000000" w:rsidR="00000000" w:rsidRPr="00000000">
        <w:rPr>
          <w:rFonts w:ascii="Times New Roman" w:cs="Times New Roman" w:eastAsia="Times New Roman" w:hAnsi="Times New Roman"/>
          <w:color w:val="0e0e0e"/>
          <w:sz w:val="23"/>
          <w:szCs w:val="23"/>
          <w:rtl w:val="0"/>
        </w:rPr>
        <w:t xml:space="preserve">im</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 </w:t>
      </w:r>
      <w:r w:rsidDel="00000000" w:rsidR="00000000" w:rsidRPr="00000000">
        <w:rPr>
          <w:rFonts w:ascii="Times New Roman" w:cs="Times New Roman" w:eastAsia="Times New Roman" w:hAnsi="Times New Roman"/>
          <w:color w:val="1d1d1d"/>
          <w:sz w:val="23"/>
          <w:szCs w:val="23"/>
          <w:rtl w:val="0"/>
        </w:rPr>
        <w:t xml:space="preserve">de es</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ab</w:t>
      </w:r>
      <w:r w:rsidDel="00000000" w:rsidR="00000000" w:rsidRPr="00000000">
        <w:rPr>
          <w:rFonts w:ascii="Times New Roman" w:cs="Times New Roman" w:eastAsia="Times New Roman" w:hAnsi="Times New Roman"/>
          <w:color w:val="0e0e0e"/>
          <w:sz w:val="23"/>
          <w:szCs w:val="23"/>
          <w:rtl w:val="0"/>
        </w:rPr>
        <w:t xml:space="preserve">ili</w:t>
      </w:r>
      <w:r w:rsidDel="00000000" w:rsidR="00000000" w:rsidRPr="00000000">
        <w:rPr>
          <w:rFonts w:ascii="Times New Roman" w:cs="Times New Roman" w:eastAsia="Times New Roman" w:hAnsi="Times New Roman"/>
          <w:color w:val="1d1d1d"/>
          <w:sz w:val="23"/>
          <w:szCs w:val="23"/>
          <w:rtl w:val="0"/>
        </w:rPr>
        <w:t xml:space="preserve">da</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w:t>
      </w:r>
      <w:r w:rsidDel="00000000" w:rsidR="00000000" w:rsidRPr="00000000">
        <w:rPr>
          <w:rtl w:val="0"/>
        </w:rPr>
      </w:r>
    </w:p>
    <w:p w:rsidR="00000000" w:rsidDel="00000000" w:rsidP="00000000" w:rsidRDefault="00000000" w:rsidRPr="00000000" w14:paraId="000001DD">
      <w:pPr>
        <w:spacing w:line="200" w:lineRule="auto"/>
        <w:jc w:val="left"/>
        <w:rPr>
          <w:sz w:val="20"/>
          <w:szCs w:val="20"/>
        </w:rPr>
      </w:pPr>
      <w:r w:rsidDel="00000000" w:rsidR="00000000" w:rsidRPr="00000000">
        <w:rPr>
          <w:rtl w:val="0"/>
        </w:rPr>
      </w:r>
    </w:p>
    <w:p w:rsidR="00000000" w:rsidDel="00000000" w:rsidP="00000000" w:rsidRDefault="00000000" w:rsidRPr="00000000" w14:paraId="000001DE">
      <w:pPr>
        <w:spacing w:before="16" w:line="260" w:lineRule="auto"/>
        <w:jc w:val="left"/>
        <w:rPr>
          <w:sz w:val="26"/>
          <w:szCs w:val="26"/>
        </w:rPr>
      </w:pPr>
      <w:r w:rsidDel="00000000" w:rsidR="00000000" w:rsidRPr="00000000">
        <w:rPr>
          <w:rtl w:val="0"/>
        </w:rPr>
      </w:r>
    </w:p>
    <w:p w:rsidR="00000000" w:rsidDel="00000000" w:rsidP="00000000" w:rsidRDefault="00000000" w:rsidRPr="00000000" w14:paraId="000001DF">
      <w:pPr>
        <w:ind w:left="253" w:right="253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d1d1d"/>
          <w:sz w:val="23"/>
          <w:szCs w:val="23"/>
          <w:rtl w:val="0"/>
        </w:rPr>
        <w:t xml:space="preserve">ART</w:t>
      </w:r>
      <w:r w:rsidDel="00000000" w:rsidR="00000000" w:rsidRPr="00000000">
        <w:rPr>
          <w:rFonts w:ascii="Times New Roman" w:cs="Times New Roman" w:eastAsia="Times New Roman" w:hAnsi="Times New Roman"/>
          <w:color w:val="0e0e0e"/>
          <w:sz w:val="23"/>
          <w:szCs w:val="23"/>
          <w:rtl w:val="0"/>
        </w:rPr>
        <w:t xml:space="preserve">Í</w:t>
      </w:r>
      <w:r w:rsidDel="00000000" w:rsidR="00000000" w:rsidRPr="00000000">
        <w:rPr>
          <w:rFonts w:ascii="Times New Roman" w:cs="Times New Roman" w:eastAsia="Times New Roman" w:hAnsi="Times New Roman"/>
          <w:color w:val="1d1d1d"/>
          <w:sz w:val="23"/>
          <w:szCs w:val="23"/>
          <w:rtl w:val="0"/>
        </w:rPr>
        <w:t xml:space="preserve">CUL</w:t>
      </w:r>
      <w:r w:rsidDel="00000000" w:rsidR="00000000" w:rsidRPr="00000000">
        <w:rPr>
          <w:rFonts w:ascii="Times New Roman" w:cs="Times New Roman" w:eastAsia="Times New Roman" w:hAnsi="Times New Roman"/>
          <w:color w:val="0e0e0e"/>
          <w:sz w:val="23"/>
          <w:szCs w:val="23"/>
          <w:rtl w:val="0"/>
        </w:rPr>
        <w:t xml:space="preserve">O  11</w:t>
      </w:r>
      <w:r w:rsidDel="00000000" w:rsidR="00000000" w:rsidRPr="00000000">
        <w:rPr>
          <w:rFonts w:ascii="Times New Roman" w:cs="Times New Roman" w:eastAsia="Times New Roman" w:hAnsi="Times New Roman"/>
          <w:color w:val="1d1d1d"/>
          <w:sz w:val="23"/>
          <w:szCs w:val="23"/>
          <w:rtl w:val="0"/>
        </w:rPr>
        <w:t xml:space="preserve">.6.</w:t>
      </w:r>
      <w:r w:rsidDel="00000000" w:rsidR="00000000" w:rsidRPr="00000000">
        <w:rPr>
          <w:rFonts w:ascii="Times New Roman" w:cs="Times New Roman" w:eastAsia="Times New Roman" w:hAnsi="Times New Roman"/>
          <w:color w:val="0e0e0e"/>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q</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e se 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nt</w:t>
      </w:r>
      <w:r w:rsidDel="00000000" w:rsidR="00000000" w:rsidRPr="00000000">
        <w:rPr>
          <w:rFonts w:ascii="Times New Roman" w:cs="Times New Roman" w:eastAsia="Times New Roman" w:hAnsi="Times New Roman"/>
          <w:color w:val="1d1d1d"/>
          <w:sz w:val="23"/>
          <w:szCs w:val="23"/>
          <w:rtl w:val="0"/>
        </w:rPr>
        <w:t xml:space="preserve">re en </w:t>
      </w:r>
      <w:r w:rsidDel="00000000" w:rsidR="00000000" w:rsidRPr="00000000">
        <w:rPr>
          <w:rFonts w:ascii="Times New Roman" w:cs="Times New Roman" w:eastAsia="Times New Roman" w:hAnsi="Times New Roman"/>
          <w:color w:val="0e0e0e"/>
          <w:sz w:val="23"/>
          <w:szCs w:val="23"/>
          <w:rtl w:val="0"/>
        </w:rPr>
        <w:t xml:space="preserve">in</w:t>
      </w:r>
      <w:r w:rsidDel="00000000" w:rsidR="00000000" w:rsidRPr="00000000">
        <w:rPr>
          <w:rFonts w:ascii="Times New Roman" w:cs="Times New Roman" w:eastAsia="Times New Roman" w:hAnsi="Times New Roman"/>
          <w:color w:val="1d1d1d"/>
          <w:sz w:val="23"/>
          <w:szCs w:val="23"/>
          <w:rtl w:val="0"/>
        </w:rPr>
        <w:t xml:space="preserve">f</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acc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ón a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as </w:t>
      </w:r>
      <w:r w:rsidDel="00000000" w:rsidR="00000000" w:rsidRPr="00000000">
        <w:rPr>
          <w:rFonts w:ascii="Times New Roman" w:cs="Times New Roman" w:eastAsia="Times New Roman" w:hAnsi="Times New Roman"/>
          <w:color w:val="0e0e0e"/>
          <w:sz w:val="23"/>
          <w:szCs w:val="23"/>
          <w:rtl w:val="0"/>
        </w:rPr>
        <w:t xml:space="preserve">le</w:t>
      </w:r>
      <w:r w:rsidDel="00000000" w:rsidR="00000000" w:rsidRPr="00000000">
        <w:rPr>
          <w:rFonts w:ascii="Times New Roman" w:cs="Times New Roman" w:eastAsia="Times New Roman" w:hAnsi="Times New Roman"/>
          <w:color w:val="1d1d1d"/>
          <w:sz w:val="23"/>
          <w:szCs w:val="23"/>
          <w:rtl w:val="0"/>
        </w:rPr>
        <w:t xml:space="preserve">yes e</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ct</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es</w:t>
      </w:r>
      <w:r w:rsidDel="00000000" w:rsidR="00000000" w:rsidRPr="00000000">
        <w:rPr>
          <w:rFonts w:ascii="Times New Roman" w:cs="Times New Roman" w:eastAsia="Times New Roman" w:hAnsi="Times New Roman"/>
          <w:color w:val="0e0e0e"/>
          <w:sz w:val="23"/>
          <w:szCs w:val="23"/>
          <w:rtl w:val="0"/>
        </w:rPr>
        <w:t xml:space="preserve">.</w:t>
      </w:r>
      <w:r w:rsidDel="00000000" w:rsidR="00000000" w:rsidRPr="00000000">
        <w:rPr>
          <w:rtl w:val="0"/>
        </w:rPr>
      </w:r>
    </w:p>
    <w:p w:rsidR="00000000" w:rsidDel="00000000" w:rsidP="00000000" w:rsidRDefault="00000000" w:rsidRPr="00000000" w14:paraId="000001E0">
      <w:pPr>
        <w:spacing w:line="200" w:lineRule="auto"/>
        <w:jc w:val="left"/>
        <w:rPr>
          <w:sz w:val="20"/>
          <w:szCs w:val="20"/>
        </w:rPr>
      </w:pPr>
      <w:r w:rsidDel="00000000" w:rsidR="00000000" w:rsidRPr="00000000">
        <w:rPr>
          <w:rtl w:val="0"/>
        </w:rPr>
      </w:r>
    </w:p>
    <w:p w:rsidR="00000000" w:rsidDel="00000000" w:rsidP="00000000" w:rsidRDefault="00000000" w:rsidRPr="00000000" w14:paraId="000001E1">
      <w:pPr>
        <w:spacing w:line="200" w:lineRule="auto"/>
        <w:jc w:val="left"/>
        <w:rPr>
          <w:sz w:val="20"/>
          <w:szCs w:val="20"/>
        </w:rPr>
      </w:pPr>
      <w:r w:rsidDel="00000000" w:rsidR="00000000" w:rsidRPr="00000000">
        <w:rPr>
          <w:rtl w:val="0"/>
        </w:rPr>
      </w:r>
    </w:p>
    <w:p w:rsidR="00000000" w:rsidDel="00000000" w:rsidP="00000000" w:rsidRDefault="00000000" w:rsidRPr="00000000" w14:paraId="000001E2">
      <w:pPr>
        <w:spacing w:before="7" w:line="260" w:lineRule="auto"/>
        <w:jc w:val="left"/>
        <w:rPr>
          <w:sz w:val="26"/>
          <w:szCs w:val="26"/>
        </w:rPr>
      </w:pPr>
      <w:r w:rsidDel="00000000" w:rsidR="00000000" w:rsidRPr="00000000">
        <w:rPr>
          <w:rtl w:val="0"/>
        </w:rPr>
      </w:r>
    </w:p>
    <w:p w:rsidR="00000000" w:rsidDel="00000000" w:rsidP="00000000" w:rsidRDefault="00000000" w:rsidRPr="00000000" w14:paraId="000001E3">
      <w:pPr>
        <w:spacing w:line="376" w:lineRule="auto"/>
        <w:ind w:left="260" w:right="113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TÍCULO   </w:t>
      </w:r>
      <w:r w:rsidDel="00000000" w:rsidR="00000000" w:rsidRPr="00000000">
        <w:rPr>
          <w:rFonts w:ascii="Times New Roman" w:cs="Times New Roman" w:eastAsia="Times New Roman" w:hAnsi="Times New Roman"/>
          <w:color w:val="0e0e0e"/>
          <w:sz w:val="23"/>
          <w:szCs w:val="23"/>
          <w:rtl w:val="0"/>
        </w:rPr>
        <w:t xml:space="preserve">11.</w:t>
      </w:r>
      <w:r w:rsidDel="00000000" w:rsidR="00000000" w:rsidRPr="00000000">
        <w:rPr>
          <w:rFonts w:ascii="Times New Roman" w:cs="Times New Roman" w:eastAsia="Times New Roman" w:hAnsi="Times New Roman"/>
          <w:color w:val="1d1d1d"/>
          <w:sz w:val="23"/>
          <w:szCs w:val="23"/>
          <w:rtl w:val="0"/>
        </w:rPr>
        <w:t xml:space="preserve">7.</w:t>
      </w:r>
      <w:r w:rsidDel="00000000" w:rsidR="00000000" w:rsidRPr="00000000">
        <w:rPr>
          <w:rFonts w:ascii="Times New Roman" w:cs="Times New Roman" w:eastAsia="Times New Roman" w:hAnsi="Times New Roman"/>
          <w:color w:val="0e0e0e"/>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de</w:t>
      </w:r>
      <w:r w:rsidDel="00000000" w:rsidR="00000000" w:rsidRPr="00000000">
        <w:rPr>
          <w:rFonts w:ascii="Times New Roman" w:cs="Times New Roman" w:eastAsia="Times New Roman" w:hAnsi="Times New Roman"/>
          <w:color w:val="0e0e0e"/>
          <w:sz w:val="23"/>
          <w:szCs w:val="23"/>
          <w:rtl w:val="0"/>
        </w:rPr>
        <w:t xml:space="preserve">ud</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r  m</w:t>
      </w:r>
      <w:r w:rsidDel="00000000" w:rsidR="00000000" w:rsidRPr="00000000">
        <w:rPr>
          <w:rFonts w:ascii="Times New Roman" w:cs="Times New Roman" w:eastAsia="Times New Roman" w:hAnsi="Times New Roman"/>
          <w:color w:val="1d1d1d"/>
          <w:sz w:val="23"/>
          <w:szCs w:val="23"/>
          <w:rtl w:val="0"/>
        </w:rPr>
        <w:t xml:space="preserve">oroso  </w:t>
      </w:r>
      <w:r w:rsidDel="00000000" w:rsidR="00000000" w:rsidRPr="00000000">
        <w:rPr>
          <w:rFonts w:ascii="Times New Roman" w:cs="Times New Roman" w:eastAsia="Times New Roman" w:hAnsi="Times New Roman"/>
          <w:color w:val="0e0e0e"/>
          <w:sz w:val="23"/>
          <w:szCs w:val="23"/>
          <w:rtl w:val="0"/>
        </w:rPr>
        <w:t xml:space="preserve">del  </w:t>
      </w:r>
      <w:r w:rsidDel="00000000" w:rsidR="00000000" w:rsidRPr="00000000">
        <w:rPr>
          <w:rFonts w:ascii="Times New Roman" w:cs="Times New Roman" w:eastAsia="Times New Roman" w:hAnsi="Times New Roman"/>
          <w:color w:val="1d1d1d"/>
          <w:sz w:val="23"/>
          <w:szCs w:val="23"/>
          <w:rtl w:val="0"/>
        </w:rPr>
        <w:t xml:space="preserve">Fisco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rov</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n</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ia</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5"/>
          <w:szCs w:val="25"/>
          <w:rtl w:val="0"/>
        </w:rPr>
        <w:t xml:space="preserve">y </w:t>
      </w:r>
      <w:r w:rsidDel="00000000" w:rsidR="00000000" w:rsidRPr="00000000">
        <w:rPr>
          <w:rFonts w:ascii="Times New Roman" w:cs="Times New Roman" w:eastAsia="Times New Roman" w:hAnsi="Times New Roman"/>
          <w:color w:val="1d1d1d"/>
          <w:sz w:val="23"/>
          <w:szCs w:val="23"/>
          <w:rtl w:val="0"/>
        </w:rPr>
        <w:t xml:space="preserve">Nac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l   m</w:t>
      </w:r>
      <w:r w:rsidDel="00000000" w:rsidR="00000000" w:rsidRPr="00000000">
        <w:rPr>
          <w:rFonts w:ascii="Times New Roman" w:cs="Times New Roman" w:eastAsia="Times New Roman" w:hAnsi="Times New Roman"/>
          <w:color w:val="1d1d1d"/>
          <w:sz w:val="23"/>
          <w:szCs w:val="23"/>
          <w:rtl w:val="0"/>
        </w:rPr>
        <w:t xml:space="preserve">ie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t</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as  se 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ntr</w:t>
      </w:r>
      <w:r w:rsidDel="00000000" w:rsidR="00000000" w:rsidRPr="00000000">
        <w:rPr>
          <w:rFonts w:ascii="Times New Roman" w:cs="Times New Roman" w:eastAsia="Times New Roman" w:hAnsi="Times New Roman"/>
          <w:color w:val="1d1d1d"/>
          <w:sz w:val="23"/>
          <w:szCs w:val="23"/>
          <w:rtl w:val="0"/>
        </w:rPr>
        <w:t xml:space="preserve">e e</w:t>
      </w:r>
      <w:r w:rsidDel="00000000" w:rsidR="00000000" w:rsidRPr="00000000">
        <w:rPr>
          <w:rFonts w:ascii="Times New Roman" w:cs="Times New Roman" w:eastAsia="Times New Roman" w:hAnsi="Times New Roman"/>
          <w:color w:val="0e0e0e"/>
          <w:sz w:val="23"/>
          <w:szCs w:val="23"/>
          <w:rtl w:val="0"/>
        </w:rPr>
        <w:t xml:space="preserve">n t</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s</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t</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ac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ó</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w:t>
      </w:r>
      <w:r w:rsidDel="00000000" w:rsidR="00000000" w:rsidRPr="00000000">
        <w:rPr>
          <w:rtl w:val="0"/>
        </w:rPr>
      </w:r>
    </w:p>
    <w:p w:rsidR="00000000" w:rsidDel="00000000" w:rsidP="00000000" w:rsidRDefault="00000000" w:rsidRPr="00000000" w14:paraId="000001E4">
      <w:pPr>
        <w:spacing w:line="200" w:lineRule="auto"/>
        <w:jc w:val="left"/>
        <w:rPr>
          <w:sz w:val="20"/>
          <w:szCs w:val="20"/>
        </w:rPr>
      </w:pPr>
      <w:r w:rsidDel="00000000" w:rsidR="00000000" w:rsidRPr="00000000">
        <w:rPr>
          <w:rtl w:val="0"/>
        </w:rPr>
      </w:r>
    </w:p>
    <w:p w:rsidR="00000000" w:rsidDel="00000000" w:rsidP="00000000" w:rsidRDefault="00000000" w:rsidRPr="00000000" w14:paraId="000001E5">
      <w:pPr>
        <w:spacing w:before="9" w:line="260" w:lineRule="auto"/>
        <w:jc w:val="left"/>
        <w:rPr>
          <w:sz w:val="26"/>
          <w:szCs w:val="26"/>
        </w:rPr>
      </w:pPr>
      <w:r w:rsidDel="00000000" w:rsidR="00000000" w:rsidRPr="00000000">
        <w:rPr>
          <w:rtl w:val="0"/>
        </w:rPr>
      </w:r>
    </w:p>
    <w:p w:rsidR="00000000" w:rsidDel="00000000" w:rsidP="00000000" w:rsidRDefault="00000000" w:rsidRPr="00000000" w14:paraId="000001E6">
      <w:pPr>
        <w:spacing w:line="378" w:lineRule="auto"/>
        <w:ind w:left="260" w:right="1120" w:firstLine="6.999999999999993"/>
        <w:jc w:val="both"/>
        <w:rPr>
          <w:rFonts w:ascii="Times New Roman" w:cs="Times New Roman" w:eastAsia="Times New Roman" w:hAnsi="Times New Roman"/>
          <w:sz w:val="23"/>
          <w:szCs w:val="23"/>
        </w:rPr>
        <w:sectPr>
          <w:type w:val="continuous"/>
          <w:pgSz w:h="20160" w:w="12240" w:orient="portrait"/>
          <w:pgMar w:bottom="280" w:top="280" w:left="1540" w:right="640" w:header="360" w:footer="360"/>
        </w:sectPr>
      </w:pPr>
      <w:r w:rsidDel="00000000" w:rsidR="00000000" w:rsidRPr="00000000">
        <w:rPr>
          <w:rFonts w:ascii="Times New Roman" w:cs="Times New Roman" w:eastAsia="Times New Roman" w:hAnsi="Times New Roman"/>
          <w:color w:val="1d1d1d"/>
          <w:sz w:val="23"/>
          <w:szCs w:val="23"/>
          <w:rtl w:val="0"/>
        </w:rPr>
        <w:t xml:space="preserve">ARTÍCULO  </w:t>
      </w:r>
      <w:r w:rsidDel="00000000" w:rsidR="00000000" w:rsidRPr="00000000">
        <w:rPr>
          <w:rFonts w:ascii="Times New Roman" w:cs="Times New Roman" w:eastAsia="Times New Roman" w:hAnsi="Times New Roman"/>
          <w:color w:val="0e0e0e"/>
          <w:sz w:val="23"/>
          <w:szCs w:val="23"/>
          <w:rtl w:val="0"/>
        </w:rPr>
        <w:t xml:space="preserve">11</w:t>
      </w:r>
      <w:r w:rsidDel="00000000" w:rsidR="00000000" w:rsidRPr="00000000">
        <w:rPr>
          <w:rFonts w:ascii="Times New Roman" w:cs="Times New Roman" w:eastAsia="Times New Roman" w:hAnsi="Times New Roman"/>
          <w:color w:val="1d1d1d"/>
          <w:sz w:val="23"/>
          <w:szCs w:val="23"/>
          <w:rtl w:val="0"/>
        </w:rPr>
        <w:t xml:space="preserve">.8</w:t>
      </w:r>
      <w:r w:rsidDel="00000000" w:rsidR="00000000" w:rsidRPr="00000000">
        <w:rPr>
          <w:rFonts w:ascii="Times New Roman" w:cs="Times New Roman" w:eastAsia="Times New Roman" w:hAnsi="Times New Roman"/>
          <w:color w:val="3a3a3a"/>
          <w:sz w:val="23"/>
          <w:szCs w:val="23"/>
          <w:rtl w:val="0"/>
        </w:rPr>
        <w:t xml:space="preserve">.</w:t>
      </w:r>
      <w:r w:rsidDel="00000000" w:rsidR="00000000" w:rsidRPr="00000000">
        <w:rPr>
          <w:rFonts w:ascii="Times New Roman" w:cs="Times New Roman" w:eastAsia="Times New Roman" w:hAnsi="Times New Roman"/>
          <w:color w:val="0e0e0e"/>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Los </w:t>
      </w:r>
      <w:r w:rsidDel="00000000" w:rsidR="00000000" w:rsidRPr="00000000">
        <w:rPr>
          <w:rFonts w:ascii="Times New Roman" w:cs="Times New Roman" w:eastAsia="Times New Roman" w:hAnsi="Times New Roman"/>
          <w:color w:val="0e0e0e"/>
          <w:sz w:val="23"/>
          <w:szCs w:val="23"/>
          <w:rtl w:val="0"/>
        </w:rPr>
        <w:t xml:space="preserve">qu</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h</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3a3a3a"/>
          <w:sz w:val="23"/>
          <w:szCs w:val="23"/>
          <w:rtl w:val="0"/>
        </w:rPr>
        <w:t xml:space="preserve">y</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n in</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r</w:t>
      </w:r>
      <w:r w:rsidDel="00000000" w:rsidR="00000000" w:rsidRPr="00000000">
        <w:rPr>
          <w:rFonts w:ascii="Times New Roman" w:cs="Times New Roman" w:eastAsia="Times New Roman" w:hAnsi="Times New Roman"/>
          <w:color w:val="0e0e0e"/>
          <w:sz w:val="23"/>
          <w:szCs w:val="23"/>
          <w:rtl w:val="0"/>
        </w:rPr>
        <w:t xml:space="preserve">rido </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 </w:t>
      </w:r>
      <w:r w:rsidDel="00000000" w:rsidR="00000000" w:rsidRPr="00000000">
        <w:rPr>
          <w:rFonts w:ascii="Times New Roman" w:cs="Times New Roman" w:eastAsia="Times New Roman" w:hAnsi="Times New Roman"/>
          <w:color w:val="1d1d1d"/>
          <w:sz w:val="23"/>
          <w:szCs w:val="23"/>
          <w:rtl w:val="0"/>
        </w:rPr>
        <w:t xml:space="preserve">ac</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os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fue</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za con</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ra 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rd</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 in</w:t>
      </w:r>
      <w:r w:rsidDel="00000000" w:rsidR="00000000" w:rsidRPr="00000000">
        <w:rPr>
          <w:rFonts w:ascii="Times New Roman" w:cs="Times New Roman" w:eastAsia="Times New Roman" w:hAnsi="Times New Roman"/>
          <w:color w:val="1d1d1d"/>
          <w:sz w:val="23"/>
          <w:szCs w:val="23"/>
          <w:rtl w:val="0"/>
        </w:rPr>
        <w:t xml:space="preserve">st</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tuciona</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y 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sistema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emoc</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á</w:t>
      </w:r>
      <w:r w:rsidDel="00000000" w:rsidR="00000000" w:rsidRPr="00000000">
        <w:rPr>
          <w:rFonts w:ascii="Times New Roman" w:cs="Times New Roman" w:eastAsia="Times New Roman" w:hAnsi="Times New Roman"/>
          <w:color w:val="0e0e0e"/>
          <w:sz w:val="23"/>
          <w:szCs w:val="23"/>
          <w:rtl w:val="0"/>
        </w:rPr>
        <w:t xml:space="preserve">ti</w:t>
      </w:r>
      <w:r w:rsidDel="00000000" w:rsidR="00000000" w:rsidRPr="00000000">
        <w:rPr>
          <w:rFonts w:ascii="Times New Roman" w:cs="Times New Roman" w:eastAsia="Times New Roman" w:hAnsi="Times New Roman"/>
          <w:color w:val="1d1d1d"/>
          <w:sz w:val="23"/>
          <w:szCs w:val="23"/>
          <w:rtl w:val="0"/>
        </w:rPr>
        <w:t xml:space="preserve">co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co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fo</w:t>
      </w:r>
      <w:r w:rsidDel="00000000" w:rsidR="00000000" w:rsidRPr="00000000">
        <w:rPr>
          <w:rFonts w:ascii="Times New Roman" w:cs="Times New Roman" w:eastAsia="Times New Roman" w:hAnsi="Times New Roman"/>
          <w:color w:val="0e0e0e"/>
          <w:sz w:val="23"/>
          <w:szCs w:val="23"/>
          <w:rtl w:val="0"/>
        </w:rPr>
        <w:t xml:space="preserve">rm</w:t>
      </w:r>
      <w:r w:rsidDel="00000000" w:rsidR="00000000" w:rsidRPr="00000000">
        <w:rPr>
          <w:rFonts w:ascii="Times New Roman" w:cs="Times New Roman" w:eastAsia="Times New Roman" w:hAnsi="Times New Roman"/>
          <w:color w:val="1d1d1d"/>
          <w:sz w:val="23"/>
          <w:szCs w:val="23"/>
          <w:rtl w:val="0"/>
        </w:rPr>
        <w:t xml:space="preserve">e  lo prev</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sto en 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art</w:t>
      </w:r>
      <w:r w:rsidDel="00000000" w:rsidR="00000000" w:rsidRPr="00000000">
        <w:rPr>
          <w:rFonts w:ascii="Times New Roman" w:cs="Times New Roman" w:eastAsia="Times New Roman" w:hAnsi="Times New Roman"/>
          <w:color w:val="0e0e0e"/>
          <w:sz w:val="23"/>
          <w:szCs w:val="23"/>
          <w:rtl w:val="0"/>
        </w:rPr>
        <w:t xml:space="preserve">í</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ul</w:t>
      </w:r>
      <w:r w:rsidDel="00000000" w:rsidR="00000000" w:rsidRPr="00000000">
        <w:rPr>
          <w:rFonts w:ascii="Times New Roman" w:cs="Times New Roman" w:eastAsia="Times New Roman" w:hAnsi="Times New Roman"/>
          <w:color w:val="1d1d1d"/>
          <w:sz w:val="23"/>
          <w:szCs w:val="23"/>
          <w:rtl w:val="0"/>
        </w:rPr>
        <w:t xml:space="preserve">o N</w:t>
      </w:r>
      <w:r w:rsidDel="00000000" w:rsidR="00000000" w:rsidRPr="00000000">
        <w:rPr>
          <w:rFonts w:ascii="Times New Roman" w:cs="Times New Roman" w:eastAsia="Times New Roman" w:hAnsi="Times New Roman"/>
          <w:color w:val="3a3a3a"/>
          <w:sz w:val="23"/>
          <w:szCs w:val="23"/>
          <w:rtl w:val="0"/>
        </w:rPr>
        <w:t xml:space="preserve">º </w:t>
      </w:r>
      <w:r w:rsidDel="00000000" w:rsidR="00000000" w:rsidRPr="00000000">
        <w:rPr>
          <w:rFonts w:ascii="Times New Roman" w:cs="Times New Roman" w:eastAsia="Times New Roman" w:hAnsi="Times New Roman"/>
          <w:color w:val="1d1d1d"/>
          <w:sz w:val="23"/>
          <w:szCs w:val="23"/>
          <w:rtl w:val="0"/>
        </w:rPr>
        <w:t xml:space="preserve">36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Cons</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it</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ción Nac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ona</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y </w:t>
      </w:r>
      <w:r w:rsidDel="00000000" w:rsidR="00000000" w:rsidRPr="00000000">
        <w:rPr>
          <w:rFonts w:ascii="Times New Roman" w:cs="Times New Roman" w:eastAsia="Times New Roman" w:hAnsi="Times New Roman"/>
          <w:color w:val="0e0e0e"/>
          <w:sz w:val="23"/>
          <w:szCs w:val="23"/>
          <w:rtl w:val="0"/>
        </w:rPr>
        <w:t xml:space="preserve">el </w:t>
      </w:r>
      <w:r w:rsidDel="00000000" w:rsidR="00000000" w:rsidRPr="00000000">
        <w:rPr>
          <w:rFonts w:ascii="Times New Roman" w:cs="Times New Roman" w:eastAsia="Times New Roman" w:hAnsi="Times New Roman"/>
          <w:color w:val="1d1d1d"/>
          <w:sz w:val="23"/>
          <w:szCs w:val="23"/>
          <w:rtl w:val="0"/>
        </w:rPr>
        <w:t xml:space="preserve">T</w:t>
      </w:r>
      <w:r w:rsidDel="00000000" w:rsidR="00000000" w:rsidRPr="00000000">
        <w:rPr>
          <w:rFonts w:ascii="Times New Roman" w:cs="Times New Roman" w:eastAsia="Times New Roman" w:hAnsi="Times New Roman"/>
          <w:color w:val="0e0e0e"/>
          <w:sz w:val="23"/>
          <w:szCs w:val="23"/>
          <w:rtl w:val="0"/>
        </w:rPr>
        <w:t xml:space="preserve">í</w:t>
      </w:r>
      <w:r w:rsidDel="00000000" w:rsidR="00000000" w:rsidRPr="00000000">
        <w:rPr>
          <w:rFonts w:ascii="Times New Roman" w:cs="Times New Roman" w:eastAsia="Times New Roman" w:hAnsi="Times New Roman"/>
          <w:color w:val="1d1d1d"/>
          <w:sz w:val="23"/>
          <w:szCs w:val="23"/>
          <w:rtl w:val="0"/>
        </w:rPr>
        <w:t xml:space="preserve">t</w:t>
      </w:r>
      <w:r w:rsidDel="00000000" w:rsidR="00000000" w:rsidRPr="00000000">
        <w:rPr>
          <w:rFonts w:ascii="Times New Roman" w:cs="Times New Roman" w:eastAsia="Times New Roman" w:hAnsi="Times New Roman"/>
          <w:color w:val="0e0e0e"/>
          <w:sz w:val="23"/>
          <w:szCs w:val="23"/>
          <w:rtl w:val="0"/>
        </w:rPr>
        <w:t xml:space="preserve">ul</w:t>
      </w:r>
      <w:r w:rsidDel="00000000" w:rsidR="00000000" w:rsidRPr="00000000">
        <w:rPr>
          <w:rFonts w:ascii="Times New Roman" w:cs="Times New Roman" w:eastAsia="Times New Roman" w:hAnsi="Times New Roman"/>
          <w:color w:val="1d1d1d"/>
          <w:sz w:val="23"/>
          <w:szCs w:val="23"/>
          <w:rtl w:val="0"/>
        </w:rPr>
        <w:t xml:space="preserve">o X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Código Pe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un c</w:t>
      </w:r>
      <w:r w:rsidDel="00000000" w:rsidR="00000000" w:rsidRPr="00000000">
        <w:rPr>
          <w:rFonts w:ascii="Times New Roman" w:cs="Times New Roman" w:eastAsia="Times New Roman" w:hAnsi="Times New Roman"/>
          <w:color w:val="1d1d1d"/>
          <w:sz w:val="23"/>
          <w:szCs w:val="23"/>
          <w:rtl w:val="0"/>
        </w:rPr>
        <w:t xml:space="preserve">uan</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o se </w:t>
      </w:r>
      <w:r w:rsidDel="00000000" w:rsidR="00000000" w:rsidRPr="00000000">
        <w:rPr>
          <w:rFonts w:ascii="Times New Roman" w:cs="Times New Roman" w:eastAsia="Times New Roman" w:hAnsi="Times New Roman"/>
          <w:color w:val="0e0e0e"/>
          <w:sz w:val="23"/>
          <w:szCs w:val="23"/>
          <w:rtl w:val="0"/>
        </w:rPr>
        <w:t xml:space="preserve">hu</w:t>
      </w:r>
      <w:r w:rsidDel="00000000" w:rsidR="00000000" w:rsidRPr="00000000">
        <w:rPr>
          <w:rFonts w:ascii="Times New Roman" w:cs="Times New Roman" w:eastAsia="Times New Roman" w:hAnsi="Times New Roman"/>
          <w:color w:val="1d1d1d"/>
          <w:sz w:val="23"/>
          <w:szCs w:val="23"/>
          <w:rtl w:val="0"/>
        </w:rPr>
        <w:t xml:space="preserve">b</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eren b</w:t>
      </w:r>
      <w:r w:rsidDel="00000000" w:rsidR="00000000" w:rsidRPr="00000000">
        <w:rPr>
          <w:rFonts w:ascii="Times New Roman" w:cs="Times New Roman" w:eastAsia="Times New Roman" w:hAnsi="Times New Roman"/>
          <w:color w:val="0e0e0e"/>
          <w:sz w:val="23"/>
          <w:szCs w:val="23"/>
          <w:rtl w:val="0"/>
        </w:rPr>
        <w:t xml:space="preserve">e</w:t>
      </w:r>
      <w:r w:rsidDel="00000000" w:rsidR="00000000" w:rsidRPr="00000000">
        <w:rPr>
          <w:rFonts w:ascii="Times New Roman" w:cs="Times New Roman" w:eastAsia="Times New Roman" w:hAnsi="Times New Roman"/>
          <w:color w:val="1d1d1d"/>
          <w:sz w:val="23"/>
          <w:szCs w:val="23"/>
          <w:rtl w:val="0"/>
        </w:rPr>
        <w:t xml:space="preserve">nefic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ado por 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ind</w:t>
      </w:r>
      <w:r w:rsidDel="00000000" w:rsidR="00000000" w:rsidRPr="00000000">
        <w:rPr>
          <w:rFonts w:ascii="Times New Roman" w:cs="Times New Roman" w:eastAsia="Times New Roman" w:hAnsi="Times New Roman"/>
          <w:color w:val="0e0e0e"/>
          <w:sz w:val="23"/>
          <w:szCs w:val="23"/>
          <w:rtl w:val="0"/>
        </w:rPr>
        <w:t xml:space="preserve">ul</w:t>
      </w:r>
      <w:r w:rsidDel="00000000" w:rsidR="00000000" w:rsidRPr="00000000">
        <w:rPr>
          <w:rFonts w:ascii="Times New Roman" w:cs="Times New Roman" w:eastAsia="Times New Roman" w:hAnsi="Times New Roman"/>
          <w:color w:val="1d1d1d"/>
          <w:sz w:val="23"/>
          <w:szCs w:val="23"/>
          <w:rtl w:val="0"/>
        </w:rPr>
        <w:t xml:space="preserve">to o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condo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ació</w:t>
      </w:r>
      <w:r w:rsidDel="00000000" w:rsidR="00000000" w:rsidRPr="00000000">
        <w:rPr>
          <w:rFonts w:ascii="Times New Roman" w:cs="Times New Roman" w:eastAsia="Times New Roman" w:hAnsi="Times New Roman"/>
          <w:color w:val="0e0e0e"/>
          <w:sz w:val="23"/>
          <w:szCs w:val="23"/>
          <w:rtl w:val="0"/>
        </w:rPr>
        <w:t xml:space="preserve">n 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pena.</w:t>
      </w:r>
      <w:r w:rsidDel="00000000" w:rsidR="00000000" w:rsidRPr="00000000">
        <w:rPr>
          <w:rtl w:val="0"/>
        </w:rPr>
      </w:r>
    </w:p>
    <w:p w:rsidR="00000000" w:rsidDel="00000000" w:rsidP="00000000" w:rsidRDefault="00000000" w:rsidRPr="00000000" w14:paraId="000001E7">
      <w:pPr>
        <w:spacing w:before="59" w:lineRule="auto"/>
        <w:ind w:right="106"/>
        <w:jc w:val="right"/>
        <w:rPr>
          <w:rFonts w:ascii="Times New Roman" w:cs="Times New Roman" w:eastAsia="Times New Roman" w:hAnsi="Times New Roman"/>
          <w:sz w:val="41"/>
          <w:szCs w:val="41"/>
        </w:rPr>
      </w:pPr>
      <w:r w:rsidDel="00000000" w:rsidR="00000000" w:rsidRPr="00000000">
        <w:rPr>
          <w:rFonts w:ascii="Times New Roman" w:cs="Times New Roman" w:eastAsia="Times New Roman" w:hAnsi="Times New Roman"/>
          <w:b w:val="1"/>
          <w:color w:val="1f1f1f"/>
          <w:sz w:val="43"/>
          <w:szCs w:val="43"/>
          <w:rtl w:val="0"/>
        </w:rPr>
        <w:t xml:space="preserve">4</w:t>
      </w:r>
      <w:r w:rsidDel="00000000" w:rsidR="00000000" w:rsidRPr="00000000">
        <w:rPr>
          <w:rFonts w:ascii="Times New Roman" w:cs="Times New Roman" w:eastAsia="Times New Roman" w:hAnsi="Times New Roman"/>
          <w:b w:val="1"/>
          <w:color w:val="57575a"/>
          <w:sz w:val="43"/>
          <w:szCs w:val="43"/>
          <w:rtl w:val="0"/>
        </w:rPr>
        <w:t xml:space="preserve">2</w:t>
      </w:r>
      <w:r w:rsidDel="00000000" w:rsidR="00000000" w:rsidRPr="00000000">
        <w:rPr>
          <w:rFonts w:ascii="Times New Roman" w:cs="Times New Roman" w:eastAsia="Times New Roman" w:hAnsi="Times New Roman"/>
          <w:b w:val="1"/>
          <w:color w:val="69696d"/>
          <w:sz w:val="43"/>
          <w:szCs w:val="43"/>
          <w:rtl w:val="0"/>
        </w:rPr>
        <w:t xml:space="preserve">5   </w:t>
      </w:r>
      <w:r w:rsidDel="00000000" w:rsidR="00000000" w:rsidRPr="00000000">
        <w:rPr>
          <w:rFonts w:ascii="Times New Roman" w:cs="Times New Roman" w:eastAsia="Times New Roman" w:hAnsi="Times New Roman"/>
          <w:color w:val="3e3e40"/>
          <w:sz w:val="41"/>
          <w:szCs w:val="41"/>
          <w:rtl w:val="0"/>
        </w:rPr>
        <w:t xml:space="preserve">2</w:t>
      </w:r>
      <w:r w:rsidDel="00000000" w:rsidR="00000000" w:rsidRPr="00000000">
        <w:rPr>
          <w:rFonts w:ascii="Times New Roman" w:cs="Times New Roman" w:eastAsia="Times New Roman" w:hAnsi="Times New Roman"/>
          <w:color w:val="57575a"/>
          <w:sz w:val="41"/>
          <w:szCs w:val="41"/>
          <w:rtl w:val="0"/>
        </w:rPr>
        <w:t xml:space="preserve">2</w:t>
      </w:r>
      <w:r w:rsidDel="00000000" w:rsidR="00000000" w:rsidRPr="00000000">
        <w:rPr>
          <w:rtl w:val="0"/>
        </w:rPr>
      </w:r>
    </w:p>
    <w:p w:rsidR="00000000" w:rsidDel="00000000" w:rsidP="00000000" w:rsidRDefault="00000000" w:rsidRPr="00000000" w14:paraId="000001E8">
      <w:pPr>
        <w:spacing w:before="6" w:line="140" w:lineRule="auto"/>
        <w:ind w:left="5278" w:firstLine="0"/>
        <w:jc w:val="left"/>
        <w:rPr>
          <w:rFonts w:ascii="Arial" w:cs="Arial" w:eastAsia="Arial" w:hAnsi="Arial"/>
          <w:sz w:val="14"/>
          <w:szCs w:val="14"/>
        </w:rPr>
      </w:pPr>
      <w:r w:rsidDel="00000000" w:rsidR="00000000" w:rsidRPr="00000000">
        <w:rPr>
          <w:rFonts w:ascii="Arial" w:cs="Arial" w:eastAsia="Arial" w:hAnsi="Arial"/>
          <w:b w:val="1"/>
          <w:color w:val="1f1f1f"/>
          <w:sz w:val="14"/>
          <w:szCs w:val="14"/>
          <w:rtl w:val="0"/>
        </w:rPr>
        <w:t xml:space="preserve">"</w:t>
      </w:r>
      <w:r w:rsidDel="00000000" w:rsidR="00000000" w:rsidRPr="00000000">
        <w:rPr>
          <w:rFonts w:ascii="Arial" w:cs="Arial" w:eastAsia="Arial" w:hAnsi="Arial"/>
          <w:b w:val="1"/>
          <w:color w:val="0f0f0f"/>
          <w:sz w:val="14"/>
          <w:szCs w:val="14"/>
          <w:rtl w:val="0"/>
        </w:rPr>
        <w:t xml:space="preserve">2</w:t>
      </w:r>
      <w:r w:rsidDel="00000000" w:rsidR="00000000" w:rsidRPr="00000000">
        <w:rPr>
          <w:rFonts w:ascii="Arial" w:cs="Arial" w:eastAsia="Arial" w:hAnsi="Arial"/>
          <w:b w:val="1"/>
          <w:color w:val="1f1f1f"/>
          <w:sz w:val="14"/>
          <w:szCs w:val="14"/>
          <w:rtl w:val="0"/>
        </w:rPr>
        <w:t xml:space="preserve">0</w:t>
      </w:r>
      <w:r w:rsidDel="00000000" w:rsidR="00000000" w:rsidRPr="00000000">
        <w:rPr>
          <w:rFonts w:ascii="Arial" w:cs="Arial" w:eastAsia="Arial" w:hAnsi="Arial"/>
          <w:b w:val="1"/>
          <w:color w:val="0f0f0f"/>
          <w:sz w:val="14"/>
          <w:szCs w:val="14"/>
          <w:rtl w:val="0"/>
        </w:rPr>
        <w:t xml:space="preserve">22 </w:t>
      </w:r>
      <w:r w:rsidDel="00000000" w:rsidR="00000000" w:rsidRPr="00000000">
        <w:rPr>
          <w:rFonts w:ascii="Arial" w:cs="Arial" w:eastAsia="Arial" w:hAnsi="Arial"/>
          <w:b w:val="1"/>
          <w:color w:val="1f1f1f"/>
          <w:sz w:val="14"/>
          <w:szCs w:val="14"/>
          <w:rtl w:val="0"/>
        </w:rPr>
        <w:t xml:space="preserve">- </w:t>
      </w:r>
      <w:r w:rsidDel="00000000" w:rsidR="00000000" w:rsidRPr="00000000">
        <w:rPr>
          <w:rFonts w:ascii="Times New Roman" w:cs="Times New Roman" w:eastAsia="Times New Roman" w:hAnsi="Times New Roman"/>
          <w:b w:val="1"/>
          <w:color w:val="0f0f0f"/>
          <w:sz w:val="14"/>
          <w:szCs w:val="14"/>
          <w:rtl w:val="0"/>
        </w:rPr>
        <w:t xml:space="preserve">4</w:t>
      </w:r>
      <w:r w:rsidDel="00000000" w:rsidR="00000000" w:rsidRPr="00000000">
        <w:rPr>
          <w:rFonts w:ascii="Times New Roman" w:cs="Times New Roman" w:eastAsia="Times New Roman" w:hAnsi="Times New Roman"/>
          <w:b w:val="1"/>
          <w:color w:val="1f1f1f"/>
          <w:sz w:val="14"/>
          <w:szCs w:val="14"/>
          <w:rtl w:val="0"/>
        </w:rPr>
        <w:t xml:space="preserve">02 </w:t>
      </w:r>
      <w:r w:rsidDel="00000000" w:rsidR="00000000" w:rsidRPr="00000000">
        <w:rPr>
          <w:rFonts w:ascii="Arial" w:cs="Arial" w:eastAsia="Arial" w:hAnsi="Arial"/>
          <w:b w:val="1"/>
          <w:color w:val="1f1f1f"/>
          <w:sz w:val="14"/>
          <w:szCs w:val="14"/>
          <w:rtl w:val="0"/>
        </w:rPr>
        <w:t xml:space="preserve">ANIVE</w:t>
      </w:r>
      <w:r w:rsidDel="00000000" w:rsidR="00000000" w:rsidRPr="00000000">
        <w:rPr>
          <w:rFonts w:ascii="Arial" w:cs="Arial" w:eastAsia="Arial" w:hAnsi="Arial"/>
          <w:b w:val="1"/>
          <w:color w:val="0f0f0f"/>
          <w:sz w:val="14"/>
          <w:szCs w:val="14"/>
          <w:rtl w:val="0"/>
        </w:rPr>
        <w:t xml:space="preserve">R</w:t>
      </w:r>
      <w:r w:rsidDel="00000000" w:rsidR="00000000" w:rsidRPr="00000000">
        <w:rPr>
          <w:rFonts w:ascii="Arial" w:cs="Arial" w:eastAsia="Arial" w:hAnsi="Arial"/>
          <w:b w:val="1"/>
          <w:color w:val="1f1f1f"/>
          <w:sz w:val="14"/>
          <w:szCs w:val="14"/>
          <w:rtl w:val="0"/>
        </w:rPr>
        <w:t xml:space="preserve">SARI</w:t>
      </w:r>
      <w:r w:rsidDel="00000000" w:rsidR="00000000" w:rsidRPr="00000000">
        <w:rPr>
          <w:rFonts w:ascii="Arial" w:cs="Arial" w:eastAsia="Arial" w:hAnsi="Arial"/>
          <w:b w:val="1"/>
          <w:color w:val="0f0f0f"/>
          <w:sz w:val="14"/>
          <w:szCs w:val="14"/>
          <w:rtl w:val="0"/>
        </w:rPr>
        <w:t xml:space="preserve">O  D</w:t>
      </w:r>
      <w:r w:rsidDel="00000000" w:rsidR="00000000" w:rsidRPr="00000000">
        <w:rPr>
          <w:rFonts w:ascii="Arial" w:cs="Arial" w:eastAsia="Arial" w:hAnsi="Arial"/>
          <w:b w:val="1"/>
          <w:color w:val="1f1f1f"/>
          <w:sz w:val="14"/>
          <w:szCs w:val="14"/>
          <w:rtl w:val="0"/>
        </w:rPr>
        <w:t xml:space="preserve">E lA </w:t>
      </w:r>
      <w:r w:rsidDel="00000000" w:rsidR="00000000" w:rsidRPr="00000000">
        <w:rPr>
          <w:rFonts w:ascii="Arial" w:cs="Arial" w:eastAsia="Arial" w:hAnsi="Arial"/>
          <w:b w:val="1"/>
          <w:color w:val="2e2e2e"/>
          <w:sz w:val="14"/>
          <w:szCs w:val="14"/>
          <w:rtl w:val="0"/>
        </w:rPr>
        <w:t xml:space="preserve">G</w:t>
      </w:r>
      <w:r w:rsidDel="00000000" w:rsidR="00000000" w:rsidRPr="00000000">
        <w:rPr>
          <w:rFonts w:ascii="Arial" w:cs="Arial" w:eastAsia="Arial" w:hAnsi="Arial"/>
          <w:b w:val="1"/>
          <w:color w:val="1f1f1f"/>
          <w:sz w:val="14"/>
          <w:szCs w:val="14"/>
          <w:rtl w:val="0"/>
        </w:rPr>
        <w:t xml:space="preserve">ESTA </w:t>
      </w:r>
      <w:r w:rsidDel="00000000" w:rsidR="00000000" w:rsidRPr="00000000">
        <w:rPr>
          <w:rFonts w:ascii="Arial" w:cs="Arial" w:eastAsia="Arial" w:hAnsi="Arial"/>
          <w:b w:val="1"/>
          <w:color w:val="0f0f0f"/>
          <w:sz w:val="14"/>
          <w:szCs w:val="14"/>
          <w:rtl w:val="0"/>
        </w:rPr>
        <w:t xml:space="preserve">H</w:t>
      </w:r>
      <w:r w:rsidDel="00000000" w:rsidR="00000000" w:rsidRPr="00000000">
        <w:rPr>
          <w:rFonts w:ascii="Arial" w:cs="Arial" w:eastAsia="Arial" w:hAnsi="Arial"/>
          <w:b w:val="1"/>
          <w:color w:val="1f1f1f"/>
          <w:sz w:val="14"/>
          <w:szCs w:val="14"/>
          <w:rtl w:val="0"/>
        </w:rPr>
        <w:t xml:space="preserve">E</w:t>
      </w:r>
      <w:r w:rsidDel="00000000" w:rsidR="00000000" w:rsidRPr="00000000">
        <w:rPr>
          <w:rFonts w:ascii="Arial" w:cs="Arial" w:eastAsia="Arial" w:hAnsi="Arial"/>
          <w:b w:val="1"/>
          <w:color w:val="0f0f0f"/>
          <w:sz w:val="14"/>
          <w:szCs w:val="14"/>
          <w:rtl w:val="0"/>
        </w:rPr>
        <w:t xml:space="preserve">R</w:t>
      </w:r>
      <w:r w:rsidDel="00000000" w:rsidR="00000000" w:rsidRPr="00000000">
        <w:rPr>
          <w:rFonts w:ascii="Arial" w:cs="Arial" w:eastAsia="Arial" w:hAnsi="Arial"/>
          <w:b w:val="1"/>
          <w:color w:val="1f1f1f"/>
          <w:sz w:val="14"/>
          <w:szCs w:val="14"/>
          <w:rtl w:val="0"/>
        </w:rPr>
        <w:t xml:space="preserve">O</w:t>
      </w:r>
      <w:r w:rsidDel="00000000" w:rsidR="00000000" w:rsidRPr="00000000">
        <w:rPr>
          <w:rFonts w:ascii="Arial" w:cs="Arial" w:eastAsia="Arial" w:hAnsi="Arial"/>
          <w:b w:val="1"/>
          <w:color w:val="0f0f0f"/>
          <w:sz w:val="14"/>
          <w:szCs w:val="14"/>
          <w:rtl w:val="0"/>
        </w:rPr>
        <w:t xml:space="preserve">I</w:t>
      </w:r>
      <w:r w:rsidDel="00000000" w:rsidR="00000000" w:rsidRPr="00000000">
        <w:rPr>
          <w:rFonts w:ascii="Arial" w:cs="Arial" w:eastAsia="Arial" w:hAnsi="Arial"/>
          <w:b w:val="1"/>
          <w:color w:val="1f1f1f"/>
          <w:sz w:val="14"/>
          <w:szCs w:val="14"/>
          <w:rtl w:val="0"/>
        </w:rPr>
        <w:t xml:space="preserve">CA  </w:t>
      </w:r>
      <w:r w:rsidDel="00000000" w:rsidR="00000000" w:rsidRPr="00000000">
        <w:rPr>
          <w:rFonts w:ascii="Arial" w:cs="Arial" w:eastAsia="Arial" w:hAnsi="Arial"/>
          <w:b w:val="1"/>
          <w:color w:val="0f0f0f"/>
          <w:sz w:val="14"/>
          <w:szCs w:val="14"/>
          <w:rtl w:val="0"/>
        </w:rPr>
        <w:t xml:space="preserve">D</w:t>
      </w:r>
      <w:r w:rsidDel="00000000" w:rsidR="00000000" w:rsidRPr="00000000">
        <w:rPr>
          <w:rFonts w:ascii="Arial" w:cs="Arial" w:eastAsia="Arial" w:hAnsi="Arial"/>
          <w:b w:val="1"/>
          <w:color w:val="1f1f1f"/>
          <w:sz w:val="14"/>
          <w:szCs w:val="14"/>
          <w:rtl w:val="0"/>
        </w:rPr>
        <w:t xml:space="preserve">E MALVI</w:t>
      </w:r>
      <w:r w:rsidDel="00000000" w:rsidR="00000000" w:rsidRPr="00000000">
        <w:rPr>
          <w:rFonts w:ascii="Arial" w:cs="Arial" w:eastAsia="Arial" w:hAnsi="Arial"/>
          <w:b w:val="1"/>
          <w:color w:val="0f0f0f"/>
          <w:sz w:val="14"/>
          <w:szCs w:val="14"/>
          <w:rtl w:val="0"/>
        </w:rPr>
        <w:t xml:space="preserve">N</w:t>
      </w:r>
      <w:r w:rsidDel="00000000" w:rsidR="00000000" w:rsidRPr="00000000">
        <w:rPr>
          <w:rFonts w:ascii="Arial" w:cs="Arial" w:eastAsia="Arial" w:hAnsi="Arial"/>
          <w:b w:val="1"/>
          <w:color w:val="1f1f1f"/>
          <w:sz w:val="14"/>
          <w:szCs w:val="14"/>
          <w:rtl w:val="0"/>
        </w:rPr>
        <w:t xml:space="preserve">AS"</w:t>
      </w:r>
      <w:r w:rsidDel="00000000" w:rsidR="00000000" w:rsidRPr="00000000">
        <w:rPr>
          <w:rtl w:val="0"/>
        </w:rPr>
      </w:r>
    </w:p>
    <w:p w:rsidR="00000000" w:rsidDel="00000000" w:rsidP="00000000" w:rsidRDefault="00000000" w:rsidRPr="00000000" w14:paraId="000001E9">
      <w:pPr>
        <w:spacing w:before="9" w:line="120" w:lineRule="auto"/>
        <w:jc w:val="left"/>
        <w:rPr>
          <w:sz w:val="12"/>
          <w:szCs w:val="12"/>
        </w:rPr>
      </w:pPr>
      <w:r w:rsidDel="00000000" w:rsidR="00000000" w:rsidRPr="00000000">
        <w:rPr>
          <w:rtl w:val="0"/>
        </w:rPr>
      </w:r>
    </w:p>
    <w:p w:rsidR="00000000" w:rsidDel="00000000" w:rsidP="00000000" w:rsidRDefault="00000000" w:rsidRPr="00000000" w14:paraId="000001EA">
      <w:pPr>
        <w:spacing w:line="200" w:lineRule="auto"/>
        <w:jc w:val="left"/>
        <w:rPr>
          <w:sz w:val="20"/>
          <w:szCs w:val="20"/>
        </w:rPr>
      </w:pPr>
      <w:r w:rsidDel="00000000" w:rsidR="00000000" w:rsidRPr="00000000">
        <w:rPr>
          <w:rtl w:val="0"/>
        </w:rPr>
      </w:r>
    </w:p>
    <w:p w:rsidR="00000000" w:rsidDel="00000000" w:rsidP="00000000" w:rsidRDefault="00000000" w:rsidRPr="00000000" w14:paraId="000001EB">
      <w:pPr>
        <w:spacing w:line="200" w:lineRule="auto"/>
        <w:jc w:val="left"/>
        <w:rPr>
          <w:sz w:val="20"/>
          <w:szCs w:val="20"/>
        </w:rPr>
      </w:pPr>
      <w:r w:rsidDel="00000000" w:rsidR="00000000" w:rsidRPr="00000000">
        <w:rPr>
          <w:rtl w:val="0"/>
        </w:rPr>
      </w:r>
    </w:p>
    <w:p w:rsidR="00000000" w:rsidDel="00000000" w:rsidP="00000000" w:rsidRDefault="00000000" w:rsidRPr="00000000" w14:paraId="000001EC">
      <w:pPr>
        <w:spacing w:line="200" w:lineRule="auto"/>
        <w:jc w:val="left"/>
        <w:rPr>
          <w:sz w:val="20"/>
          <w:szCs w:val="20"/>
        </w:rPr>
      </w:pPr>
      <w:r w:rsidDel="00000000" w:rsidR="00000000" w:rsidRPr="00000000">
        <w:rPr>
          <w:rtl w:val="0"/>
        </w:rPr>
      </w:r>
    </w:p>
    <w:p w:rsidR="00000000" w:rsidDel="00000000" w:rsidP="00000000" w:rsidRDefault="00000000" w:rsidRPr="00000000" w14:paraId="000001ED">
      <w:pPr>
        <w:spacing w:line="200" w:lineRule="auto"/>
        <w:jc w:val="left"/>
        <w:rPr>
          <w:sz w:val="20"/>
          <w:szCs w:val="20"/>
        </w:rPr>
      </w:pPr>
      <w:r w:rsidDel="00000000" w:rsidR="00000000" w:rsidRPr="00000000">
        <w:rPr>
          <w:rtl w:val="0"/>
        </w:rPr>
      </w:r>
    </w:p>
    <w:p w:rsidR="00000000" w:rsidDel="00000000" w:rsidP="00000000" w:rsidRDefault="00000000" w:rsidRPr="00000000" w14:paraId="000001EE">
      <w:pPr>
        <w:spacing w:line="200" w:lineRule="auto"/>
        <w:jc w:val="left"/>
        <w:rPr>
          <w:sz w:val="20"/>
          <w:szCs w:val="20"/>
        </w:rPr>
      </w:pPr>
      <w:r w:rsidDel="00000000" w:rsidR="00000000" w:rsidRPr="00000000">
        <w:rPr>
          <w:rtl w:val="0"/>
        </w:rPr>
      </w:r>
    </w:p>
    <w:p w:rsidR="00000000" w:rsidDel="00000000" w:rsidP="00000000" w:rsidRDefault="00000000" w:rsidRPr="00000000" w14:paraId="000001EF">
      <w:pPr>
        <w:spacing w:line="200" w:lineRule="auto"/>
        <w:jc w:val="left"/>
        <w:rPr>
          <w:sz w:val="20"/>
          <w:szCs w:val="20"/>
        </w:rPr>
      </w:pPr>
      <w:r w:rsidDel="00000000" w:rsidR="00000000" w:rsidRPr="00000000">
        <w:rPr>
          <w:rtl w:val="0"/>
        </w:rPr>
      </w:r>
    </w:p>
    <w:p w:rsidR="00000000" w:rsidDel="00000000" w:rsidP="00000000" w:rsidRDefault="00000000" w:rsidRPr="00000000" w14:paraId="000001F0">
      <w:pPr>
        <w:spacing w:line="200" w:lineRule="auto"/>
        <w:jc w:val="left"/>
        <w:rPr>
          <w:sz w:val="20"/>
          <w:szCs w:val="20"/>
        </w:rPr>
      </w:pPr>
      <w:r w:rsidDel="00000000" w:rsidR="00000000" w:rsidRPr="00000000">
        <w:rPr>
          <w:rtl w:val="0"/>
        </w:rPr>
      </w:r>
    </w:p>
    <w:p w:rsidR="00000000" w:rsidDel="00000000" w:rsidP="00000000" w:rsidRDefault="00000000" w:rsidRPr="00000000" w14:paraId="000001F1">
      <w:pPr>
        <w:spacing w:before="51" w:lineRule="auto"/>
        <w:ind w:left="159" w:right="7330" w:firstLine="0"/>
        <w:jc w:val="both"/>
        <w:rPr>
          <w:rFonts w:ascii="Arial" w:cs="Arial" w:eastAsia="Arial" w:hAnsi="Arial"/>
          <w:sz w:val="12"/>
          <w:szCs w:val="12"/>
        </w:rPr>
      </w:pPr>
      <w:r w:rsidDel="00000000" w:rsidR="00000000" w:rsidRPr="00000000">
        <w:rPr>
          <w:rFonts w:ascii="Arial" w:cs="Arial" w:eastAsia="Arial" w:hAnsi="Arial"/>
          <w:b w:val="1"/>
          <w:i w:val="1"/>
          <w:color w:val="1f1f1f"/>
          <w:sz w:val="12"/>
          <w:szCs w:val="12"/>
          <w:rtl w:val="0"/>
        </w:rPr>
        <w:t xml:space="preserve">MINI</w:t>
      </w:r>
      <w:r w:rsidDel="00000000" w:rsidR="00000000" w:rsidRPr="00000000">
        <w:rPr>
          <w:rFonts w:ascii="Arial" w:cs="Arial" w:eastAsia="Arial" w:hAnsi="Arial"/>
          <w:b w:val="1"/>
          <w:i w:val="1"/>
          <w:color w:val="0f0f0f"/>
          <w:sz w:val="12"/>
          <w:szCs w:val="12"/>
          <w:rtl w:val="0"/>
        </w:rPr>
        <w:t xml:space="preserve">S</w:t>
      </w:r>
      <w:r w:rsidDel="00000000" w:rsidR="00000000" w:rsidRPr="00000000">
        <w:rPr>
          <w:rFonts w:ascii="Arial" w:cs="Arial" w:eastAsia="Arial" w:hAnsi="Arial"/>
          <w:b w:val="1"/>
          <w:i w:val="1"/>
          <w:color w:val="1f1f1f"/>
          <w:sz w:val="12"/>
          <w:szCs w:val="12"/>
          <w:rtl w:val="0"/>
        </w:rPr>
        <w:t xml:space="preserve">TER</w:t>
      </w:r>
      <w:r w:rsidDel="00000000" w:rsidR="00000000" w:rsidRPr="00000000">
        <w:rPr>
          <w:rFonts w:ascii="Arial" w:cs="Arial" w:eastAsia="Arial" w:hAnsi="Arial"/>
          <w:b w:val="1"/>
          <w:i w:val="1"/>
          <w:color w:val="0f0f0f"/>
          <w:sz w:val="12"/>
          <w:szCs w:val="12"/>
          <w:rtl w:val="0"/>
        </w:rPr>
        <w:t xml:space="preserve">I</w:t>
      </w:r>
      <w:r w:rsidDel="00000000" w:rsidR="00000000" w:rsidRPr="00000000">
        <w:rPr>
          <w:rFonts w:ascii="Arial" w:cs="Arial" w:eastAsia="Arial" w:hAnsi="Arial"/>
          <w:b w:val="1"/>
          <w:i w:val="1"/>
          <w:color w:val="1f1f1f"/>
          <w:sz w:val="12"/>
          <w:szCs w:val="12"/>
          <w:rtl w:val="0"/>
        </w:rPr>
        <w:t xml:space="preserve">O  DE  TRAB</w:t>
      </w:r>
      <w:r w:rsidDel="00000000" w:rsidR="00000000" w:rsidRPr="00000000">
        <w:rPr>
          <w:rFonts w:ascii="Arial" w:cs="Arial" w:eastAsia="Arial" w:hAnsi="Arial"/>
          <w:b w:val="1"/>
          <w:i w:val="1"/>
          <w:color w:val="0f0f0f"/>
          <w:sz w:val="12"/>
          <w:szCs w:val="12"/>
          <w:rtl w:val="0"/>
        </w:rPr>
        <w:t xml:space="preserve">A</w:t>
      </w:r>
      <w:r w:rsidDel="00000000" w:rsidR="00000000" w:rsidRPr="00000000">
        <w:rPr>
          <w:rFonts w:ascii="Arial" w:cs="Arial" w:eastAsia="Arial" w:hAnsi="Arial"/>
          <w:b w:val="1"/>
          <w:i w:val="1"/>
          <w:color w:val="1f1f1f"/>
          <w:sz w:val="12"/>
          <w:szCs w:val="12"/>
          <w:rtl w:val="0"/>
        </w:rPr>
        <w:t xml:space="preserve">J</w:t>
      </w:r>
      <w:r w:rsidDel="00000000" w:rsidR="00000000" w:rsidRPr="00000000">
        <w:rPr>
          <w:rFonts w:ascii="Arial" w:cs="Arial" w:eastAsia="Arial" w:hAnsi="Arial"/>
          <w:b w:val="1"/>
          <w:i w:val="1"/>
          <w:color w:val="0f0f0f"/>
          <w:sz w:val="12"/>
          <w:szCs w:val="12"/>
          <w:rtl w:val="0"/>
        </w:rPr>
        <w:t xml:space="preserve">O  </w:t>
      </w:r>
      <w:r w:rsidDel="00000000" w:rsidR="00000000" w:rsidRPr="00000000">
        <w:rPr>
          <w:rFonts w:ascii="Arial" w:cs="Arial" w:eastAsia="Arial" w:hAnsi="Arial"/>
          <w:b w:val="1"/>
          <w:i w:val="1"/>
          <w:color w:val="1f1f1f"/>
          <w:sz w:val="12"/>
          <w:szCs w:val="12"/>
          <w:rtl w:val="0"/>
        </w:rPr>
        <w:t xml:space="preserve">Y EMPLEO</w:t>
      </w:r>
      <w:r w:rsidDel="00000000" w:rsidR="00000000" w:rsidRPr="00000000">
        <w:rPr>
          <w:rtl w:val="0"/>
        </w:rPr>
      </w:r>
    </w:p>
    <w:p w:rsidR="00000000" w:rsidDel="00000000" w:rsidP="00000000" w:rsidRDefault="00000000" w:rsidRPr="00000000" w14:paraId="000001F2">
      <w:pPr>
        <w:spacing w:before="19" w:line="378" w:lineRule="auto"/>
        <w:ind w:left="224" w:right="1211"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f0f0f"/>
          <w:sz w:val="23"/>
          <w:szCs w:val="23"/>
          <w:rtl w:val="0"/>
        </w:rPr>
        <w:t xml:space="preserve">ARTÍ</w:t>
      </w:r>
      <w:r w:rsidDel="00000000" w:rsidR="00000000" w:rsidRPr="00000000">
        <w:rPr>
          <w:rFonts w:ascii="Times New Roman" w:cs="Times New Roman" w:eastAsia="Times New Roman" w:hAnsi="Times New Roman"/>
          <w:color w:val="1f1f1f"/>
          <w:sz w:val="23"/>
          <w:szCs w:val="23"/>
          <w:rtl w:val="0"/>
        </w:rPr>
        <w:t xml:space="preserve">CUL</w:t>
      </w:r>
      <w:r w:rsidDel="00000000" w:rsidR="00000000" w:rsidRPr="00000000">
        <w:rPr>
          <w:rFonts w:ascii="Times New Roman" w:cs="Times New Roman" w:eastAsia="Times New Roman" w:hAnsi="Times New Roman"/>
          <w:color w:val="0f0f0f"/>
          <w:sz w:val="23"/>
          <w:szCs w:val="23"/>
          <w:rtl w:val="0"/>
        </w:rPr>
        <w:t xml:space="preserve">O  11</w:t>
      </w:r>
      <w:r w:rsidDel="00000000" w:rsidR="00000000" w:rsidRPr="00000000">
        <w:rPr>
          <w:rFonts w:ascii="Times New Roman" w:cs="Times New Roman" w:eastAsia="Times New Roman" w:hAnsi="Times New Roman"/>
          <w:color w:val="1f1f1f"/>
          <w:sz w:val="23"/>
          <w:szCs w:val="23"/>
          <w:rtl w:val="0"/>
        </w:rPr>
        <w:t xml:space="preserve">.9</w:t>
      </w:r>
      <w:r w:rsidDel="00000000" w:rsidR="00000000" w:rsidRPr="00000000">
        <w:rPr>
          <w:rFonts w:ascii="Times New Roman" w:cs="Times New Roman" w:eastAsia="Times New Roman" w:hAnsi="Times New Roman"/>
          <w:color w:val="0f0f0f"/>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qu</w:t>
      </w:r>
      <w:r w:rsidDel="00000000" w:rsidR="00000000" w:rsidRPr="00000000">
        <w:rPr>
          <w:rFonts w:ascii="Times New Roman" w:cs="Times New Roman" w:eastAsia="Times New Roman" w:hAnsi="Times New Roman"/>
          <w:color w:val="1f1f1f"/>
          <w:sz w:val="23"/>
          <w:szCs w:val="23"/>
          <w:rtl w:val="0"/>
        </w:rPr>
        <w:t xml:space="preserve">e se e</w:t>
      </w:r>
      <w:r w:rsidDel="00000000" w:rsidR="00000000" w:rsidRPr="00000000">
        <w:rPr>
          <w:rFonts w:ascii="Times New Roman" w:cs="Times New Roman" w:eastAsia="Times New Roman" w:hAnsi="Times New Roman"/>
          <w:color w:val="0f0f0f"/>
          <w:sz w:val="23"/>
          <w:szCs w:val="23"/>
          <w:rtl w:val="0"/>
        </w:rPr>
        <w:t xml:space="preserve">ncu</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re  </w:t>
      </w:r>
      <w:r w:rsidDel="00000000" w:rsidR="00000000" w:rsidRPr="00000000">
        <w:rPr>
          <w:rFonts w:ascii="Times New Roman" w:cs="Times New Roman" w:eastAsia="Times New Roman" w:hAnsi="Times New Roman"/>
          <w:color w:val="0f0f0f"/>
          <w:sz w:val="23"/>
          <w:szCs w:val="23"/>
          <w:rtl w:val="0"/>
        </w:rPr>
        <w:t xml:space="preserve">en </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itu</w:t>
      </w:r>
      <w:r w:rsidDel="00000000" w:rsidR="00000000" w:rsidRPr="00000000">
        <w:rPr>
          <w:rFonts w:ascii="Times New Roman" w:cs="Times New Roman" w:eastAsia="Times New Roman" w:hAnsi="Times New Roman"/>
          <w:color w:val="1f1f1f"/>
          <w:sz w:val="23"/>
          <w:szCs w:val="23"/>
          <w:rtl w:val="0"/>
        </w:rPr>
        <w:t xml:space="preserve">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inc</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mpa</w:t>
      </w:r>
      <w:r w:rsidDel="00000000" w:rsidR="00000000" w:rsidRPr="00000000">
        <w:rPr>
          <w:rFonts w:ascii="Times New Roman" w:cs="Times New Roman" w:eastAsia="Times New Roman" w:hAnsi="Times New Roman"/>
          <w:color w:val="1f1f1f"/>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ibilid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 pr</w:t>
      </w:r>
      <w:r w:rsidDel="00000000" w:rsidR="00000000" w:rsidRPr="00000000">
        <w:rPr>
          <w:rFonts w:ascii="Times New Roman" w:cs="Times New Roman" w:eastAsia="Times New Roman" w:hAnsi="Times New Roman"/>
          <w:color w:val="1f1f1f"/>
          <w:sz w:val="23"/>
          <w:szCs w:val="23"/>
          <w:rtl w:val="0"/>
        </w:rPr>
        <w:t xml:space="preserve">ev</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  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pr</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ent</w:t>
      </w:r>
      <w:r w:rsidDel="00000000" w:rsidR="00000000" w:rsidRPr="00000000">
        <w:rPr>
          <w:rFonts w:ascii="Times New Roman" w:cs="Times New Roman" w:eastAsia="Times New Roman" w:hAnsi="Times New Roman"/>
          <w:color w:val="1f1f1f"/>
          <w:sz w:val="23"/>
          <w:szCs w:val="23"/>
          <w:rtl w:val="0"/>
        </w:rPr>
        <w:t xml:space="preserve">e C</w:t>
      </w:r>
      <w:r w:rsidDel="00000000" w:rsidR="00000000" w:rsidRPr="00000000">
        <w:rPr>
          <w:rFonts w:ascii="Times New Roman" w:cs="Times New Roman" w:eastAsia="Times New Roman" w:hAnsi="Times New Roman"/>
          <w:color w:val="0f0f0f"/>
          <w:sz w:val="23"/>
          <w:szCs w:val="23"/>
          <w:rtl w:val="0"/>
        </w:rPr>
        <w:t xml:space="preserve">on</w:t>
      </w:r>
      <w:r w:rsidDel="00000000" w:rsidR="00000000" w:rsidRPr="00000000">
        <w:rPr>
          <w:rFonts w:ascii="Times New Roman" w:cs="Times New Roman" w:eastAsia="Times New Roman" w:hAnsi="Times New Roman"/>
          <w:color w:val="1f1f1f"/>
          <w:sz w:val="23"/>
          <w:szCs w:val="23"/>
          <w:rtl w:val="0"/>
        </w:rPr>
        <w:t xml:space="preserve">v</w:t>
      </w:r>
      <w:r w:rsidDel="00000000" w:rsidR="00000000" w:rsidRPr="00000000">
        <w:rPr>
          <w:rFonts w:ascii="Times New Roman" w:cs="Times New Roman" w:eastAsia="Times New Roman" w:hAnsi="Times New Roman"/>
          <w:color w:val="0f0f0f"/>
          <w:sz w:val="23"/>
          <w:szCs w:val="23"/>
          <w:rtl w:val="0"/>
        </w:rPr>
        <w:t xml:space="preserve">enio</w:t>
      </w:r>
      <w:r w:rsidDel="00000000" w:rsidR="00000000" w:rsidRPr="00000000">
        <w:rPr>
          <w:rFonts w:ascii="Times New Roman" w:cs="Times New Roman" w:eastAsia="Times New Roman" w:hAnsi="Times New Roman"/>
          <w:color w:val="1f1f1f"/>
          <w:sz w:val="23"/>
          <w:szCs w:val="23"/>
          <w:rtl w:val="0"/>
        </w:rPr>
        <w:t xml:space="preserve">.</w:t>
      </w:r>
      <w:r w:rsidDel="00000000" w:rsidR="00000000" w:rsidRPr="00000000">
        <w:rPr>
          <w:rtl w:val="0"/>
        </w:rPr>
      </w:r>
    </w:p>
    <w:p w:rsidR="00000000" w:rsidDel="00000000" w:rsidP="00000000" w:rsidRDefault="00000000" w:rsidRPr="00000000" w14:paraId="000001F3">
      <w:pPr>
        <w:spacing w:before="2" w:line="100" w:lineRule="auto"/>
        <w:jc w:val="left"/>
        <w:rPr>
          <w:sz w:val="10"/>
          <w:szCs w:val="10"/>
        </w:rPr>
      </w:pPr>
      <w:r w:rsidDel="00000000" w:rsidR="00000000" w:rsidRPr="00000000">
        <w:rPr>
          <w:rtl w:val="0"/>
        </w:rPr>
      </w:r>
    </w:p>
    <w:p w:rsidR="00000000" w:rsidDel="00000000" w:rsidP="00000000" w:rsidRDefault="00000000" w:rsidRPr="00000000" w14:paraId="000001F4">
      <w:pPr>
        <w:spacing w:line="200" w:lineRule="auto"/>
        <w:jc w:val="left"/>
        <w:rPr>
          <w:sz w:val="20"/>
          <w:szCs w:val="20"/>
        </w:rPr>
      </w:pPr>
      <w:r w:rsidDel="00000000" w:rsidR="00000000" w:rsidRPr="00000000">
        <w:rPr>
          <w:rtl w:val="0"/>
        </w:rPr>
      </w:r>
    </w:p>
    <w:p w:rsidR="00000000" w:rsidDel="00000000" w:rsidP="00000000" w:rsidRDefault="00000000" w:rsidRPr="00000000" w14:paraId="000001F5">
      <w:pPr>
        <w:spacing w:line="200" w:lineRule="auto"/>
        <w:jc w:val="left"/>
        <w:rPr>
          <w:sz w:val="20"/>
          <w:szCs w:val="20"/>
        </w:rPr>
      </w:pPr>
      <w:r w:rsidDel="00000000" w:rsidR="00000000" w:rsidRPr="00000000">
        <w:rPr>
          <w:rtl w:val="0"/>
        </w:rPr>
      </w:r>
    </w:p>
    <w:p w:rsidR="00000000" w:rsidDel="00000000" w:rsidP="00000000" w:rsidRDefault="00000000" w:rsidRPr="00000000" w14:paraId="000001F6">
      <w:pPr>
        <w:ind w:left="231" w:right="406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Í</w:t>
      </w:r>
      <w:r w:rsidDel="00000000" w:rsidR="00000000" w:rsidRPr="00000000">
        <w:rPr>
          <w:rFonts w:ascii="Times New Roman" w:cs="Times New Roman" w:eastAsia="Times New Roman" w:hAnsi="Times New Roman"/>
          <w:color w:val="1f1f1f"/>
          <w:sz w:val="23"/>
          <w:szCs w:val="23"/>
          <w:rtl w:val="0"/>
        </w:rPr>
        <w:t xml:space="preserve">CUL</w:t>
      </w:r>
      <w:r w:rsidDel="00000000" w:rsidR="00000000" w:rsidRPr="00000000">
        <w:rPr>
          <w:rFonts w:ascii="Times New Roman" w:cs="Times New Roman" w:eastAsia="Times New Roman" w:hAnsi="Times New Roman"/>
          <w:color w:val="0f0f0f"/>
          <w:sz w:val="23"/>
          <w:szCs w:val="23"/>
          <w:rtl w:val="0"/>
        </w:rPr>
        <w:t xml:space="preserve">O  11</w:t>
      </w:r>
      <w:r w:rsidDel="00000000" w:rsidR="00000000" w:rsidRPr="00000000">
        <w:rPr>
          <w:rFonts w:ascii="Times New Roman" w:cs="Times New Roman" w:eastAsia="Times New Roman" w:hAnsi="Times New Roman"/>
          <w:color w:val="2e2e2e"/>
          <w:sz w:val="23"/>
          <w:szCs w:val="23"/>
          <w:rtl w:val="0"/>
        </w:rPr>
        <w:t xml:space="preserve">.</w:t>
      </w:r>
      <w:r w:rsidDel="00000000" w:rsidR="00000000" w:rsidRPr="00000000">
        <w:rPr>
          <w:rFonts w:ascii="Times New Roman" w:cs="Times New Roman" w:eastAsia="Times New Roman" w:hAnsi="Times New Roman"/>
          <w:color w:val="0f0f0f"/>
          <w:sz w:val="23"/>
          <w:szCs w:val="23"/>
          <w:rtl w:val="0"/>
        </w:rPr>
        <w:t xml:space="preserve">10</w:t>
      </w:r>
      <w:r w:rsidDel="00000000" w:rsidR="00000000" w:rsidRPr="00000000">
        <w:rPr>
          <w:rFonts w:ascii="Times New Roman" w:cs="Times New Roman" w:eastAsia="Times New Roman" w:hAnsi="Times New Roman"/>
          <w:color w:val="1f1f1f"/>
          <w:sz w:val="23"/>
          <w:szCs w:val="23"/>
          <w:rtl w:val="0"/>
        </w:rPr>
        <w:t xml:space="preserve">.</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fa</w:t>
      </w:r>
      <w:r w:rsidDel="00000000" w:rsidR="00000000" w:rsidRPr="00000000">
        <w:rPr>
          <w:rFonts w:ascii="Times New Roman" w:cs="Times New Roman" w:eastAsia="Times New Roman" w:hAnsi="Times New Roman"/>
          <w:color w:val="0f0f0f"/>
          <w:sz w:val="23"/>
          <w:szCs w:val="23"/>
          <w:rtl w:val="0"/>
        </w:rPr>
        <w:t xml:space="preserve">llido o </w:t>
      </w:r>
      <w:r w:rsidDel="00000000" w:rsidR="00000000" w:rsidRPr="00000000">
        <w:rPr>
          <w:rFonts w:ascii="Times New Roman" w:cs="Times New Roman" w:eastAsia="Times New Roman" w:hAnsi="Times New Roman"/>
          <w:color w:val="1f1f1f"/>
          <w:sz w:val="23"/>
          <w:szCs w:val="23"/>
          <w:rtl w:val="0"/>
        </w:rPr>
        <w:t xml:space="preserve">co</w:t>
      </w:r>
      <w:r w:rsidDel="00000000" w:rsidR="00000000" w:rsidRPr="00000000">
        <w:rPr>
          <w:rFonts w:ascii="Times New Roman" w:cs="Times New Roman" w:eastAsia="Times New Roman" w:hAnsi="Times New Roman"/>
          <w:color w:val="0f0f0f"/>
          <w:sz w:val="23"/>
          <w:szCs w:val="23"/>
          <w:rtl w:val="0"/>
        </w:rPr>
        <w:t xml:space="preserve">ncur</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ado no r</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h</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bil</w:t>
      </w:r>
      <w:r w:rsidDel="00000000" w:rsidR="00000000" w:rsidRPr="00000000">
        <w:rPr>
          <w:rFonts w:ascii="Times New Roman" w:cs="Times New Roman" w:eastAsia="Times New Roman" w:hAnsi="Times New Roman"/>
          <w:color w:val="1f1f1f"/>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do</w:t>
      </w:r>
      <w:r w:rsidDel="00000000" w:rsidR="00000000" w:rsidRPr="00000000">
        <w:rPr>
          <w:rFonts w:ascii="Times New Roman" w:cs="Times New Roman" w:eastAsia="Times New Roman" w:hAnsi="Times New Roman"/>
          <w:color w:val="1f1f1f"/>
          <w:sz w:val="23"/>
          <w:szCs w:val="23"/>
          <w:rtl w:val="0"/>
        </w:rPr>
        <w:t xml:space="preserve">.</w:t>
      </w:r>
      <w:r w:rsidDel="00000000" w:rsidR="00000000" w:rsidRPr="00000000">
        <w:rPr>
          <w:rtl w:val="0"/>
        </w:rPr>
      </w:r>
    </w:p>
    <w:p w:rsidR="00000000" w:rsidDel="00000000" w:rsidP="00000000" w:rsidRDefault="00000000" w:rsidRPr="00000000" w14:paraId="000001F7">
      <w:pPr>
        <w:spacing w:line="200" w:lineRule="auto"/>
        <w:jc w:val="left"/>
        <w:rPr>
          <w:sz w:val="20"/>
          <w:szCs w:val="20"/>
        </w:rPr>
      </w:pPr>
      <w:r w:rsidDel="00000000" w:rsidR="00000000" w:rsidRPr="00000000">
        <w:rPr>
          <w:rtl w:val="0"/>
        </w:rPr>
      </w:r>
    </w:p>
    <w:p w:rsidR="00000000" w:rsidDel="00000000" w:rsidP="00000000" w:rsidRDefault="00000000" w:rsidRPr="00000000" w14:paraId="000001F8">
      <w:pPr>
        <w:spacing w:line="200" w:lineRule="auto"/>
        <w:jc w:val="left"/>
        <w:rPr>
          <w:sz w:val="20"/>
          <w:szCs w:val="20"/>
        </w:rPr>
      </w:pPr>
      <w:r w:rsidDel="00000000" w:rsidR="00000000" w:rsidRPr="00000000">
        <w:rPr>
          <w:rtl w:val="0"/>
        </w:rPr>
      </w:r>
    </w:p>
    <w:p w:rsidR="00000000" w:rsidDel="00000000" w:rsidP="00000000" w:rsidRDefault="00000000" w:rsidRPr="00000000" w14:paraId="000001F9">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1FA">
      <w:pPr>
        <w:spacing w:line="385" w:lineRule="auto"/>
        <w:ind w:left="231" w:right="120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RTÍ</w:t>
      </w:r>
      <w:r w:rsidDel="00000000" w:rsidR="00000000" w:rsidRPr="00000000">
        <w:rPr>
          <w:rFonts w:ascii="Times New Roman" w:cs="Times New Roman" w:eastAsia="Times New Roman" w:hAnsi="Times New Roman"/>
          <w:color w:val="1f1f1f"/>
          <w:sz w:val="23"/>
          <w:szCs w:val="23"/>
          <w:rtl w:val="0"/>
        </w:rPr>
        <w:t xml:space="preserve">CU</w:t>
      </w:r>
      <w:r w:rsidDel="00000000" w:rsidR="00000000" w:rsidRPr="00000000">
        <w:rPr>
          <w:rFonts w:ascii="Times New Roman" w:cs="Times New Roman" w:eastAsia="Times New Roman" w:hAnsi="Times New Roman"/>
          <w:color w:val="0f0f0f"/>
          <w:sz w:val="23"/>
          <w:szCs w:val="23"/>
          <w:rtl w:val="0"/>
        </w:rPr>
        <w:t xml:space="preserve">LO  11</w:t>
      </w:r>
      <w:r w:rsidDel="00000000" w:rsidR="00000000" w:rsidRPr="00000000">
        <w:rPr>
          <w:rFonts w:ascii="Times New Roman" w:cs="Times New Roman" w:eastAsia="Times New Roman" w:hAnsi="Times New Roman"/>
          <w:color w:val="1f1f1f"/>
          <w:sz w:val="23"/>
          <w:szCs w:val="23"/>
          <w:rtl w:val="0"/>
        </w:rPr>
        <w:t xml:space="preserve">.</w:t>
      </w:r>
      <w:r w:rsidDel="00000000" w:rsidR="00000000" w:rsidRPr="00000000">
        <w:rPr>
          <w:rFonts w:ascii="Times New Roman" w:cs="Times New Roman" w:eastAsia="Times New Roman" w:hAnsi="Times New Roman"/>
          <w:color w:val="0f0f0f"/>
          <w:sz w:val="23"/>
          <w:szCs w:val="23"/>
          <w:rtl w:val="0"/>
        </w:rPr>
        <w:t xml:space="preserve">11.-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qu</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h</w:t>
      </w:r>
      <w:r w:rsidDel="00000000" w:rsidR="00000000" w:rsidRPr="00000000">
        <w:rPr>
          <w:rFonts w:ascii="Times New Roman" w:cs="Times New Roman" w:eastAsia="Times New Roman" w:hAnsi="Times New Roman"/>
          <w:color w:val="1f1f1f"/>
          <w:sz w:val="23"/>
          <w:szCs w:val="23"/>
          <w:rtl w:val="0"/>
        </w:rPr>
        <w:t xml:space="preserve">aya  s</w:t>
      </w:r>
      <w:r w:rsidDel="00000000" w:rsidR="00000000" w:rsidRPr="00000000">
        <w:rPr>
          <w:rFonts w:ascii="Times New Roman" w:cs="Times New Roman" w:eastAsia="Times New Roman" w:hAnsi="Times New Roman"/>
          <w:color w:val="0f0f0f"/>
          <w:sz w:val="23"/>
          <w:szCs w:val="23"/>
          <w:rtl w:val="0"/>
        </w:rPr>
        <w:t xml:space="preserve">ido  c</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do  en  cau</w:t>
      </w:r>
      <w:r w:rsidDel="00000000" w:rsidR="00000000" w:rsidRPr="00000000">
        <w:rPr>
          <w:rFonts w:ascii="Times New Roman" w:cs="Times New Roman" w:eastAsia="Times New Roman" w:hAnsi="Times New Roman"/>
          <w:color w:val="1f1f1f"/>
          <w:sz w:val="23"/>
          <w:szCs w:val="23"/>
          <w:rtl w:val="0"/>
        </w:rPr>
        <w:t xml:space="preserve">sa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ri</w:t>
      </w:r>
      <w:r w:rsidDel="00000000" w:rsidR="00000000" w:rsidRPr="00000000">
        <w:rPr>
          <w:rFonts w:ascii="Times New Roman" w:cs="Times New Roman" w:eastAsia="Times New Roman" w:hAnsi="Times New Roman"/>
          <w:color w:val="0f0f0f"/>
          <w:sz w:val="23"/>
          <w:szCs w:val="23"/>
          <w:rtl w:val="0"/>
        </w:rPr>
        <w:t xml:space="preserve">min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  </w:t>
      </w:r>
      <w:r w:rsidDel="00000000" w:rsidR="00000000" w:rsidRPr="00000000">
        <w:rPr>
          <w:rFonts w:ascii="Times New Roman" w:cs="Times New Roman" w:eastAsia="Times New Roman" w:hAnsi="Times New Roman"/>
          <w:color w:val="1f1f1f"/>
          <w:sz w:val="23"/>
          <w:szCs w:val="23"/>
          <w:rtl w:val="0"/>
        </w:rPr>
        <w:t xml:space="preserve">ge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oc</w:t>
      </w:r>
      <w:r w:rsidDel="00000000" w:rsidR="00000000" w:rsidRPr="00000000">
        <w:rPr>
          <w:rFonts w:ascii="Times New Roman" w:cs="Times New Roman" w:eastAsia="Times New Roman" w:hAnsi="Times New Roman"/>
          <w:color w:val="0f0f0f"/>
          <w:sz w:val="23"/>
          <w:szCs w:val="23"/>
          <w:rtl w:val="0"/>
        </w:rPr>
        <w:t xml:space="preserve">idi</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o </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rím</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esa </w:t>
      </w:r>
      <w:r w:rsidDel="00000000" w:rsidR="00000000" w:rsidRPr="00000000">
        <w:rPr>
          <w:rFonts w:ascii="Times New Roman" w:cs="Times New Roman" w:eastAsia="Times New Roman" w:hAnsi="Times New Roman"/>
          <w:color w:val="0f0f0f"/>
          <w:sz w:val="23"/>
          <w:szCs w:val="23"/>
          <w:rtl w:val="0"/>
        </w:rPr>
        <w:t xml:space="preserve">hum</w:t>
      </w:r>
      <w:r w:rsidDel="00000000" w:rsidR="00000000" w:rsidRPr="00000000">
        <w:rPr>
          <w:rFonts w:ascii="Times New Roman" w:cs="Times New Roman" w:eastAsia="Times New Roman" w:hAnsi="Times New Roman"/>
          <w:color w:val="1f1f1f"/>
          <w:sz w:val="23"/>
          <w:szCs w:val="23"/>
          <w:rtl w:val="0"/>
        </w:rPr>
        <w:t xml:space="preserve">an</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da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000000"/>
          <w:sz w:val="23"/>
          <w:szCs w:val="23"/>
          <w:rtl w:val="0"/>
        </w:rPr>
        <w:t xml:space="preserve">.</w:t>
      </w:r>
      <w:r w:rsidDel="00000000" w:rsidR="00000000" w:rsidRPr="00000000">
        <w:rPr>
          <w:rtl w:val="0"/>
        </w:rPr>
      </w:r>
    </w:p>
    <w:p w:rsidR="00000000" w:rsidDel="00000000" w:rsidP="00000000" w:rsidRDefault="00000000" w:rsidRPr="00000000" w14:paraId="000001FB">
      <w:pPr>
        <w:spacing w:line="200" w:lineRule="auto"/>
        <w:jc w:val="left"/>
        <w:rPr>
          <w:sz w:val="20"/>
          <w:szCs w:val="20"/>
        </w:rPr>
      </w:pPr>
      <w:r w:rsidDel="00000000" w:rsidR="00000000" w:rsidRPr="00000000">
        <w:rPr>
          <w:rtl w:val="0"/>
        </w:rPr>
      </w:r>
    </w:p>
    <w:p w:rsidR="00000000" w:rsidDel="00000000" w:rsidP="00000000" w:rsidRDefault="00000000" w:rsidRPr="00000000" w14:paraId="000001FC">
      <w:pPr>
        <w:spacing w:before="7" w:line="260" w:lineRule="auto"/>
        <w:jc w:val="left"/>
        <w:rPr>
          <w:sz w:val="26"/>
          <w:szCs w:val="26"/>
        </w:rPr>
      </w:pPr>
      <w:r w:rsidDel="00000000" w:rsidR="00000000" w:rsidRPr="00000000">
        <w:rPr>
          <w:rtl w:val="0"/>
        </w:rPr>
      </w:r>
    </w:p>
    <w:p w:rsidR="00000000" w:rsidDel="00000000" w:rsidP="00000000" w:rsidRDefault="00000000" w:rsidRPr="00000000" w14:paraId="000001FD">
      <w:pPr>
        <w:spacing w:line="385" w:lineRule="auto"/>
        <w:ind w:left="231" w:right="118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Í</w:t>
      </w:r>
      <w:r w:rsidDel="00000000" w:rsidR="00000000" w:rsidRPr="00000000">
        <w:rPr>
          <w:rFonts w:ascii="Times New Roman" w:cs="Times New Roman" w:eastAsia="Times New Roman" w:hAnsi="Times New Roman"/>
          <w:color w:val="1f1f1f"/>
          <w:sz w:val="23"/>
          <w:szCs w:val="23"/>
          <w:rtl w:val="0"/>
        </w:rPr>
        <w:t xml:space="preserve">CU</w:t>
      </w:r>
      <w:r w:rsidDel="00000000" w:rsidR="00000000" w:rsidRPr="00000000">
        <w:rPr>
          <w:rFonts w:ascii="Times New Roman" w:cs="Times New Roman" w:eastAsia="Times New Roman" w:hAnsi="Times New Roman"/>
          <w:color w:val="0f0f0f"/>
          <w:sz w:val="23"/>
          <w:szCs w:val="23"/>
          <w:rtl w:val="0"/>
        </w:rPr>
        <w:t xml:space="preserve">LO   11.1</w:t>
      </w:r>
      <w:r w:rsidDel="00000000" w:rsidR="00000000" w:rsidRPr="00000000">
        <w:rPr>
          <w:rFonts w:ascii="Times New Roman" w:cs="Times New Roman" w:eastAsia="Times New Roman" w:hAnsi="Times New Roman"/>
          <w:color w:val="1f1f1f"/>
          <w:sz w:val="23"/>
          <w:szCs w:val="23"/>
          <w:rtl w:val="0"/>
        </w:rPr>
        <w:t xml:space="preserve">2.</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que  ha</w:t>
      </w:r>
      <w:r w:rsidDel="00000000" w:rsidR="00000000" w:rsidRPr="00000000">
        <w:rPr>
          <w:rFonts w:ascii="Times New Roman" w:cs="Times New Roman" w:eastAsia="Times New Roman" w:hAnsi="Times New Roman"/>
          <w:color w:val="1f1f1f"/>
          <w:sz w:val="23"/>
          <w:szCs w:val="23"/>
          <w:rtl w:val="0"/>
        </w:rPr>
        <w:t xml:space="preserve">ya  s</w:t>
      </w:r>
      <w:r w:rsidDel="00000000" w:rsidR="00000000" w:rsidRPr="00000000">
        <w:rPr>
          <w:rFonts w:ascii="Times New Roman" w:cs="Times New Roman" w:eastAsia="Times New Roman" w:hAnsi="Times New Roman"/>
          <w:color w:val="0f0f0f"/>
          <w:sz w:val="23"/>
          <w:szCs w:val="23"/>
          <w:rtl w:val="0"/>
        </w:rPr>
        <w:t xml:space="preserve">id</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cond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do  pen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lm</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e  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ca</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sa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r</w:t>
      </w:r>
      <w:r w:rsidDel="00000000" w:rsidR="00000000" w:rsidRPr="00000000">
        <w:rPr>
          <w:rFonts w:ascii="Times New Roman" w:cs="Times New Roman" w:eastAsia="Times New Roman" w:hAnsi="Times New Roman"/>
          <w:color w:val="0f0f0f"/>
          <w:sz w:val="23"/>
          <w:szCs w:val="23"/>
          <w:rtl w:val="0"/>
        </w:rPr>
        <w:t xml:space="preserve">imin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 </w:t>
      </w:r>
      <w:r w:rsidDel="00000000" w:rsidR="00000000" w:rsidRPr="00000000">
        <w:rPr>
          <w:rFonts w:ascii="Times New Roman" w:cs="Times New Roman" w:eastAsia="Times New Roman" w:hAnsi="Times New Roman"/>
          <w:color w:val="1f1f1f"/>
          <w:sz w:val="23"/>
          <w:szCs w:val="23"/>
          <w:rtl w:val="0"/>
        </w:rPr>
        <w:t xml:space="preserve">v</w:t>
      </w:r>
      <w:r w:rsidDel="00000000" w:rsidR="00000000" w:rsidRPr="00000000">
        <w:rPr>
          <w:rFonts w:ascii="Times New Roman" w:cs="Times New Roman" w:eastAsia="Times New Roman" w:hAnsi="Times New Roman"/>
          <w:color w:val="0f0f0f"/>
          <w:sz w:val="23"/>
          <w:szCs w:val="23"/>
          <w:rtl w:val="0"/>
        </w:rPr>
        <w:t xml:space="preserve">iol</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ia d</w:t>
      </w:r>
      <w:r w:rsidDel="00000000" w:rsidR="00000000" w:rsidRPr="00000000">
        <w:rPr>
          <w:rFonts w:ascii="Times New Roman" w:cs="Times New Roman" w:eastAsia="Times New Roman" w:hAnsi="Times New Roman"/>
          <w:color w:val="1f1f1f"/>
          <w:sz w:val="23"/>
          <w:szCs w:val="23"/>
          <w:rtl w:val="0"/>
        </w:rPr>
        <w:t xml:space="preserve">e gé</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o o </w:t>
      </w:r>
      <w:r w:rsidDel="00000000" w:rsidR="00000000" w:rsidRPr="00000000">
        <w:rPr>
          <w:rFonts w:ascii="Times New Roman" w:cs="Times New Roman" w:eastAsia="Times New Roman" w:hAnsi="Times New Roman"/>
          <w:color w:val="0f0f0f"/>
          <w:sz w:val="23"/>
          <w:szCs w:val="23"/>
          <w:rtl w:val="0"/>
        </w:rPr>
        <w:t xml:space="preserve">f</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mi</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idi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tl w:val="0"/>
        </w:rPr>
      </w:r>
    </w:p>
    <w:p w:rsidR="00000000" w:rsidDel="00000000" w:rsidP="00000000" w:rsidRDefault="00000000" w:rsidRPr="00000000" w14:paraId="000001FE">
      <w:pPr>
        <w:spacing w:line="200" w:lineRule="auto"/>
        <w:jc w:val="left"/>
        <w:rPr>
          <w:sz w:val="20"/>
          <w:szCs w:val="20"/>
        </w:rPr>
      </w:pPr>
      <w:r w:rsidDel="00000000" w:rsidR="00000000" w:rsidRPr="00000000">
        <w:rPr>
          <w:rtl w:val="0"/>
        </w:rPr>
      </w:r>
    </w:p>
    <w:p w:rsidR="00000000" w:rsidDel="00000000" w:rsidP="00000000" w:rsidRDefault="00000000" w:rsidRPr="00000000" w14:paraId="000001FF">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200">
      <w:pPr>
        <w:spacing w:line="376" w:lineRule="auto"/>
        <w:ind w:left="238" w:right="118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f0f0f"/>
          <w:sz w:val="23"/>
          <w:szCs w:val="23"/>
          <w:rtl w:val="0"/>
        </w:rPr>
        <w:t xml:space="preserve">ARTÍCULO  12.-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g</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cione</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e</w:t>
      </w:r>
      <w:r w:rsidDel="00000000" w:rsidR="00000000" w:rsidRPr="00000000">
        <w:rPr>
          <w:rFonts w:ascii="Times New Roman" w:cs="Times New Roman" w:eastAsia="Times New Roman" w:hAnsi="Times New Roman"/>
          <w:color w:val="1f1f1f"/>
          <w:sz w:val="23"/>
          <w:szCs w:val="23"/>
          <w:rtl w:val="0"/>
        </w:rPr>
        <w:t xml:space="preserve">fe</w:t>
      </w:r>
      <w:r w:rsidDel="00000000" w:rsidR="00000000" w:rsidRPr="00000000">
        <w:rPr>
          <w:rFonts w:ascii="Times New Roman" w:cs="Times New Roman" w:eastAsia="Times New Roman" w:hAnsi="Times New Roman"/>
          <w:color w:val="0f0f0f"/>
          <w:sz w:val="23"/>
          <w:szCs w:val="23"/>
          <w:rtl w:val="0"/>
        </w:rPr>
        <w:t xml:space="preserve">ctu</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po</w:t>
      </w:r>
      <w:r w:rsidDel="00000000" w:rsidR="00000000" w:rsidRPr="00000000">
        <w:rPr>
          <w:rFonts w:ascii="Times New Roman" w:cs="Times New Roman" w:eastAsia="Times New Roman" w:hAnsi="Times New Roman"/>
          <w:color w:val="1f1f1f"/>
          <w:sz w:val="23"/>
          <w:szCs w:val="23"/>
          <w:rtl w:val="0"/>
        </w:rPr>
        <w:t xml:space="preserve">r a</w:t>
      </w:r>
      <w:r w:rsidDel="00000000" w:rsidR="00000000" w:rsidRPr="00000000">
        <w:rPr>
          <w:rFonts w:ascii="Times New Roman" w:cs="Times New Roman" w:eastAsia="Times New Roman" w:hAnsi="Times New Roman"/>
          <w:color w:val="0f0f0f"/>
          <w:sz w:val="23"/>
          <w:szCs w:val="23"/>
          <w:rtl w:val="0"/>
        </w:rPr>
        <w:t xml:space="preserve">ct</w:t>
      </w:r>
      <w:r w:rsidDel="00000000" w:rsidR="00000000" w:rsidRPr="00000000">
        <w:rPr>
          <w:rFonts w:ascii="Times New Roman" w:cs="Times New Roman" w:eastAsia="Times New Roman" w:hAnsi="Times New Roman"/>
          <w:color w:val="1f1f1f"/>
          <w:sz w:val="23"/>
          <w:szCs w:val="23"/>
          <w:rtl w:val="0"/>
        </w:rPr>
        <w:t xml:space="preserve">o a</w:t>
      </w:r>
      <w:r w:rsidDel="00000000" w:rsidR="00000000" w:rsidRPr="00000000">
        <w:rPr>
          <w:rFonts w:ascii="Times New Roman" w:cs="Times New Roman" w:eastAsia="Times New Roman" w:hAnsi="Times New Roman"/>
          <w:color w:val="0f0f0f"/>
          <w:sz w:val="23"/>
          <w:szCs w:val="23"/>
          <w:rtl w:val="0"/>
        </w:rPr>
        <w:t xml:space="preserve">dmini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tr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ti</w:t>
      </w:r>
      <w:r w:rsidDel="00000000" w:rsidR="00000000" w:rsidRPr="00000000">
        <w:rPr>
          <w:rFonts w:ascii="Times New Roman" w:cs="Times New Roman" w:eastAsia="Times New Roman" w:hAnsi="Times New Roman"/>
          <w:color w:val="1f1f1f"/>
          <w:sz w:val="23"/>
          <w:szCs w:val="23"/>
          <w:rtl w:val="0"/>
        </w:rPr>
        <w:t xml:space="preserve">vo  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v</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pu</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to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este Co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v</w:t>
      </w:r>
      <w:r w:rsidDel="00000000" w:rsidR="00000000" w:rsidRPr="00000000">
        <w:rPr>
          <w:rFonts w:ascii="Times New Roman" w:cs="Times New Roman" w:eastAsia="Times New Roman" w:hAnsi="Times New Roman"/>
          <w:color w:val="0f0f0f"/>
          <w:sz w:val="23"/>
          <w:szCs w:val="23"/>
          <w:rtl w:val="0"/>
        </w:rPr>
        <w:t xml:space="preserve">eni</w:t>
      </w:r>
      <w:r w:rsidDel="00000000" w:rsidR="00000000" w:rsidRPr="00000000">
        <w:rPr>
          <w:rFonts w:ascii="Times New Roman" w:cs="Times New Roman" w:eastAsia="Times New Roman" w:hAnsi="Times New Roman"/>
          <w:color w:val="1f1f1f"/>
          <w:sz w:val="23"/>
          <w:szCs w:val="23"/>
          <w:rtl w:val="0"/>
        </w:rPr>
        <w:t xml:space="preserve">o Co</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ec</w:t>
      </w:r>
      <w:r w:rsidDel="00000000" w:rsidR="00000000" w:rsidRPr="00000000">
        <w:rPr>
          <w:rFonts w:ascii="Times New Roman" w:cs="Times New Roman" w:eastAsia="Times New Roman" w:hAnsi="Times New Roman"/>
          <w:color w:val="0f0f0f"/>
          <w:sz w:val="23"/>
          <w:szCs w:val="23"/>
          <w:rtl w:val="0"/>
        </w:rPr>
        <w:t xml:space="preserve">ti</w:t>
      </w:r>
      <w:r w:rsidDel="00000000" w:rsidR="00000000" w:rsidRPr="00000000">
        <w:rPr>
          <w:rFonts w:ascii="Times New Roman" w:cs="Times New Roman" w:eastAsia="Times New Roman" w:hAnsi="Times New Roman"/>
          <w:color w:val="1f1f1f"/>
          <w:sz w:val="23"/>
          <w:szCs w:val="23"/>
          <w:rtl w:val="0"/>
        </w:rPr>
        <w:t xml:space="preserve">vo Genera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3e3e40"/>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se r</w:t>
      </w:r>
      <w:r w:rsidDel="00000000" w:rsidR="00000000" w:rsidRPr="00000000">
        <w:rPr>
          <w:rFonts w:ascii="Times New Roman" w:cs="Times New Roman" w:eastAsia="Times New Roman" w:hAnsi="Times New Roman"/>
          <w:color w:val="0f0f0f"/>
          <w:sz w:val="23"/>
          <w:szCs w:val="23"/>
          <w:rtl w:val="0"/>
        </w:rPr>
        <w:t xml:space="preserve">e</w:t>
      </w:r>
      <w:r w:rsidDel="00000000" w:rsidR="00000000" w:rsidRPr="00000000">
        <w:rPr>
          <w:rFonts w:ascii="Times New Roman" w:cs="Times New Roman" w:eastAsia="Times New Roman" w:hAnsi="Times New Roman"/>
          <w:color w:val="1f1f1f"/>
          <w:sz w:val="23"/>
          <w:szCs w:val="23"/>
          <w:rtl w:val="0"/>
        </w:rPr>
        <w:t xml:space="preserve">g</w:t>
      </w:r>
      <w:r w:rsidDel="00000000" w:rsidR="00000000" w:rsidRPr="00000000">
        <w:rPr>
          <w:rFonts w:ascii="Times New Roman" w:cs="Times New Roman" w:eastAsia="Times New Roman" w:hAnsi="Times New Roman"/>
          <w:color w:val="0f0f0f"/>
          <w:sz w:val="23"/>
          <w:szCs w:val="23"/>
          <w:rtl w:val="0"/>
        </w:rPr>
        <w:t xml:space="preserve">ir</w:t>
      </w:r>
      <w:r w:rsidDel="00000000" w:rsidR="00000000" w:rsidRPr="00000000">
        <w:rPr>
          <w:rFonts w:ascii="Times New Roman" w:cs="Times New Roman" w:eastAsia="Times New Roman" w:hAnsi="Times New Roman"/>
          <w:color w:val="1f1f1f"/>
          <w:sz w:val="23"/>
          <w:szCs w:val="23"/>
          <w:rtl w:val="0"/>
        </w:rPr>
        <w:t xml:space="preserve">á</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por 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nulid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de l</w:t>
      </w:r>
      <w:r w:rsidDel="00000000" w:rsidR="00000000" w:rsidRPr="00000000">
        <w:rPr>
          <w:rFonts w:ascii="Times New Roman" w:cs="Times New Roman" w:eastAsia="Times New Roman" w:hAnsi="Times New Roman"/>
          <w:color w:val="1f1f1f"/>
          <w:sz w:val="23"/>
          <w:szCs w:val="23"/>
          <w:rtl w:val="0"/>
        </w:rPr>
        <w:t xml:space="preserve">a Ley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rov</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nc</w:t>
      </w:r>
      <w:r w:rsidDel="00000000" w:rsidR="00000000" w:rsidRPr="00000000">
        <w:rPr>
          <w:rFonts w:ascii="Times New Roman" w:cs="Times New Roman" w:eastAsia="Times New Roman" w:hAnsi="Times New Roman"/>
          <w:color w:val="0f0f0f"/>
          <w:sz w:val="23"/>
          <w:szCs w:val="23"/>
          <w:rtl w:val="0"/>
        </w:rPr>
        <w:t xml:space="preserve">ial  </w:t>
      </w:r>
      <w:r w:rsidDel="00000000" w:rsidR="00000000" w:rsidRPr="00000000">
        <w:rPr>
          <w:rFonts w:ascii="Times New Roman" w:cs="Times New Roman" w:eastAsia="Times New Roman" w:hAnsi="Times New Roman"/>
          <w:color w:val="1f1f1f"/>
          <w:sz w:val="23"/>
          <w:szCs w:val="23"/>
          <w:rtl w:val="0"/>
        </w:rPr>
        <w:t xml:space="preserve">Nº</w:t>
      </w:r>
      <w:r w:rsidDel="00000000" w:rsidR="00000000" w:rsidRPr="00000000">
        <w:rPr>
          <w:rFonts w:ascii="Times New Roman" w:cs="Times New Roman" w:eastAsia="Times New Roman" w:hAnsi="Times New Roman"/>
          <w:color w:val="0f0f0f"/>
          <w:sz w:val="23"/>
          <w:szCs w:val="23"/>
          <w:rtl w:val="0"/>
        </w:rPr>
        <w:t xml:space="preserve">l 41</w:t>
      </w:r>
      <w:r w:rsidDel="00000000" w:rsidR="00000000" w:rsidRPr="00000000">
        <w:rPr>
          <w:rFonts w:ascii="Times New Roman" w:cs="Times New Roman" w:eastAsia="Times New Roman" w:hAnsi="Times New Roman"/>
          <w:color w:val="3e3e40"/>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in pe</w:t>
      </w:r>
      <w:r w:rsidDel="00000000" w:rsidR="00000000" w:rsidRPr="00000000">
        <w:rPr>
          <w:rFonts w:ascii="Times New Roman" w:cs="Times New Roman" w:eastAsia="Times New Roman" w:hAnsi="Times New Roman"/>
          <w:color w:val="1f1f1f"/>
          <w:sz w:val="23"/>
          <w:szCs w:val="23"/>
          <w:rtl w:val="0"/>
        </w:rPr>
        <w:t xml:space="preserve">r</w:t>
      </w:r>
      <w:r w:rsidDel="00000000" w:rsidR="00000000" w:rsidRPr="00000000">
        <w:rPr>
          <w:rFonts w:ascii="Times New Roman" w:cs="Times New Roman" w:eastAsia="Times New Roman" w:hAnsi="Times New Roman"/>
          <w:color w:val="0f0f0f"/>
          <w:sz w:val="23"/>
          <w:szCs w:val="23"/>
          <w:rtl w:val="0"/>
        </w:rPr>
        <w:t xml:space="preserve">jui</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va</w:t>
      </w:r>
      <w:r w:rsidDel="00000000" w:rsidR="00000000" w:rsidRPr="00000000">
        <w:rPr>
          <w:rFonts w:ascii="Times New Roman" w:cs="Times New Roman" w:eastAsia="Times New Roman" w:hAnsi="Times New Roman"/>
          <w:color w:val="0f0f0f"/>
          <w:sz w:val="23"/>
          <w:szCs w:val="23"/>
          <w:rtl w:val="0"/>
        </w:rPr>
        <w:t xml:space="preserve">lid</w:t>
      </w:r>
      <w:r w:rsidDel="00000000" w:rsidR="00000000" w:rsidRPr="00000000">
        <w:rPr>
          <w:rFonts w:ascii="Times New Roman" w:cs="Times New Roman" w:eastAsia="Times New Roman" w:hAnsi="Times New Roman"/>
          <w:color w:val="1f1f1f"/>
          <w:sz w:val="23"/>
          <w:szCs w:val="23"/>
          <w:rtl w:val="0"/>
        </w:rPr>
        <w:t xml:space="preserve">ez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res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ne</w:t>
      </w:r>
      <w:r w:rsidDel="00000000" w:rsidR="00000000" w:rsidRPr="00000000">
        <w:rPr>
          <w:rFonts w:ascii="Times New Roman" w:cs="Times New Roman" w:eastAsia="Times New Roman" w:hAnsi="Times New Roman"/>
          <w:color w:val="1f1f1f"/>
          <w:sz w:val="23"/>
          <w:szCs w:val="23"/>
          <w:rtl w:val="0"/>
        </w:rPr>
        <w:t xml:space="preserve">s  c</w:t>
      </w:r>
      <w:r w:rsidDel="00000000" w:rsidR="00000000" w:rsidRPr="00000000">
        <w:rPr>
          <w:rFonts w:ascii="Times New Roman" w:cs="Times New Roman" w:eastAsia="Times New Roman" w:hAnsi="Times New Roman"/>
          <w:color w:val="0f0f0f"/>
          <w:sz w:val="23"/>
          <w:szCs w:val="23"/>
          <w:rtl w:val="0"/>
        </w:rPr>
        <w:t xml:space="preserve">umplida</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po</w:t>
      </w:r>
      <w:r w:rsidDel="00000000" w:rsidR="00000000" w:rsidRPr="00000000">
        <w:rPr>
          <w:rFonts w:ascii="Times New Roman" w:cs="Times New Roman" w:eastAsia="Times New Roman" w:hAnsi="Times New Roman"/>
          <w:color w:val="1f1f1f"/>
          <w:sz w:val="23"/>
          <w:szCs w:val="23"/>
          <w:rtl w:val="0"/>
        </w:rPr>
        <w:t xml:space="preserve">r </w:t>
      </w:r>
      <w:r w:rsidDel="00000000" w:rsidR="00000000" w:rsidRPr="00000000">
        <w:rPr>
          <w:rFonts w:ascii="Times New Roman" w:cs="Times New Roman" w:eastAsia="Times New Roman" w:hAnsi="Times New Roman"/>
          <w:color w:val="0f0f0f"/>
          <w:sz w:val="23"/>
          <w:szCs w:val="23"/>
          <w:rtl w:val="0"/>
        </w:rPr>
        <w:t xml:space="preserve">el </w:t>
      </w:r>
      <w:r w:rsidDel="00000000" w:rsidR="00000000" w:rsidRPr="00000000">
        <w:rPr>
          <w:rFonts w:ascii="Times New Roman" w:cs="Times New Roman" w:eastAsia="Times New Roman" w:hAnsi="Times New Roman"/>
          <w:color w:val="1f1f1f"/>
          <w:sz w:val="23"/>
          <w:szCs w:val="23"/>
          <w:rtl w:val="0"/>
        </w:rPr>
        <w:t xml:space="preserve">ag</w:t>
      </w:r>
      <w:r w:rsidDel="00000000" w:rsidR="00000000" w:rsidRPr="00000000">
        <w:rPr>
          <w:rFonts w:ascii="Times New Roman" w:cs="Times New Roman" w:eastAsia="Times New Roman" w:hAnsi="Times New Roman"/>
          <w:color w:val="0f0f0f"/>
          <w:sz w:val="23"/>
          <w:szCs w:val="23"/>
          <w:rtl w:val="0"/>
        </w:rPr>
        <w:t xml:space="preserve">ente dur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e 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jercici</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de </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s f</w:t>
      </w:r>
      <w:r w:rsidDel="00000000" w:rsidR="00000000" w:rsidRPr="00000000">
        <w:rPr>
          <w:rFonts w:ascii="Times New Roman" w:cs="Times New Roman" w:eastAsia="Times New Roman" w:hAnsi="Times New Roman"/>
          <w:color w:val="0f0f0f"/>
          <w:sz w:val="23"/>
          <w:szCs w:val="23"/>
          <w:rtl w:val="0"/>
        </w:rPr>
        <w:t xml:space="preserve">un</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w:t>
      </w:r>
      <w:r w:rsidDel="00000000" w:rsidR="00000000" w:rsidRPr="00000000">
        <w:rPr>
          <w:rtl w:val="0"/>
        </w:rPr>
      </w:r>
    </w:p>
    <w:p w:rsidR="00000000" w:rsidDel="00000000" w:rsidP="00000000" w:rsidRDefault="00000000" w:rsidRPr="00000000" w14:paraId="00000201">
      <w:pPr>
        <w:spacing w:line="200" w:lineRule="auto"/>
        <w:jc w:val="left"/>
        <w:rPr>
          <w:sz w:val="20"/>
          <w:szCs w:val="20"/>
        </w:rPr>
      </w:pPr>
      <w:r w:rsidDel="00000000" w:rsidR="00000000" w:rsidRPr="00000000">
        <w:rPr>
          <w:rtl w:val="0"/>
        </w:rPr>
      </w:r>
    </w:p>
    <w:p w:rsidR="00000000" w:rsidDel="00000000" w:rsidP="00000000" w:rsidRDefault="00000000" w:rsidRPr="00000000" w14:paraId="00000202">
      <w:pPr>
        <w:spacing w:before="3" w:line="280" w:lineRule="auto"/>
        <w:jc w:val="left"/>
        <w:rPr>
          <w:sz w:val="28"/>
          <w:szCs w:val="28"/>
        </w:rPr>
      </w:pPr>
      <w:r w:rsidDel="00000000" w:rsidR="00000000" w:rsidRPr="00000000">
        <w:rPr>
          <w:rtl w:val="0"/>
        </w:rPr>
      </w:r>
    </w:p>
    <w:p w:rsidR="00000000" w:rsidDel="00000000" w:rsidP="00000000" w:rsidRDefault="00000000" w:rsidRPr="00000000" w14:paraId="00000203">
      <w:pPr>
        <w:spacing w:line="377" w:lineRule="auto"/>
        <w:ind w:left="246" w:right="1182"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f0f0f"/>
          <w:sz w:val="23"/>
          <w:szCs w:val="23"/>
          <w:rtl w:val="0"/>
        </w:rPr>
        <w:t xml:space="preserve">ARTÍCULO  </w:t>
      </w:r>
      <w:r w:rsidDel="00000000" w:rsidR="00000000" w:rsidRPr="00000000">
        <w:rPr>
          <w:rFonts w:ascii="Times New Roman" w:cs="Times New Roman" w:eastAsia="Times New Roman" w:hAnsi="Times New Roman"/>
          <w:color w:val="0f0f0f"/>
          <w:sz w:val="23"/>
          <w:szCs w:val="23"/>
          <w:rtl w:val="0"/>
        </w:rPr>
        <w:t xml:space="preserve">13.</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Rein</w:t>
      </w:r>
      <w:r w:rsidDel="00000000" w:rsidR="00000000" w:rsidRPr="00000000">
        <w:rPr>
          <w:rFonts w:ascii="Times New Roman" w:cs="Times New Roman" w:eastAsia="Times New Roman" w:hAnsi="Times New Roman"/>
          <w:color w:val="1f1f1f"/>
          <w:sz w:val="23"/>
          <w:szCs w:val="23"/>
          <w:rtl w:val="0"/>
        </w:rPr>
        <w:t xml:space="preserve">g</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eso</w:t>
      </w:r>
      <w:r w:rsidDel="00000000" w:rsidR="00000000" w:rsidRPr="00000000">
        <w:rPr>
          <w:rFonts w:ascii="Times New Roman" w:cs="Times New Roman" w:eastAsia="Times New Roman" w:hAnsi="Times New Roman"/>
          <w:color w:val="0f0f0f"/>
          <w:sz w:val="23"/>
          <w:szCs w:val="23"/>
          <w:rtl w:val="0"/>
        </w:rPr>
        <w:t xml:space="preserve">. P</w:t>
      </w:r>
      <w:r w:rsidDel="00000000" w:rsidR="00000000" w:rsidRPr="00000000">
        <w:rPr>
          <w:rFonts w:ascii="Times New Roman" w:cs="Times New Roman" w:eastAsia="Times New Roman" w:hAnsi="Times New Roman"/>
          <w:color w:val="1f1f1f"/>
          <w:sz w:val="23"/>
          <w:szCs w:val="23"/>
          <w:rtl w:val="0"/>
        </w:rPr>
        <w:t xml:space="preserve">ara e</w:t>
      </w:r>
      <w:r w:rsidDel="00000000" w:rsidR="00000000" w:rsidRPr="00000000">
        <w:rPr>
          <w:rFonts w:ascii="Times New Roman" w:cs="Times New Roman" w:eastAsia="Times New Roman" w:hAnsi="Times New Roman"/>
          <w:color w:val="0f0f0f"/>
          <w:sz w:val="23"/>
          <w:szCs w:val="23"/>
          <w:rtl w:val="0"/>
        </w:rPr>
        <w:t xml:space="preserve">l r</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in</w:t>
      </w:r>
      <w:r w:rsidDel="00000000" w:rsidR="00000000" w:rsidRPr="00000000">
        <w:rPr>
          <w:rFonts w:ascii="Times New Roman" w:cs="Times New Roman" w:eastAsia="Times New Roman" w:hAnsi="Times New Roman"/>
          <w:color w:val="1f1f1f"/>
          <w:sz w:val="23"/>
          <w:szCs w:val="23"/>
          <w:rtl w:val="0"/>
        </w:rPr>
        <w:t xml:space="preserve">greso a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Admi</w:t>
      </w:r>
      <w:r w:rsidDel="00000000" w:rsidR="00000000" w:rsidRPr="00000000">
        <w:rPr>
          <w:rFonts w:ascii="Times New Roman" w:cs="Times New Roman" w:eastAsia="Times New Roman" w:hAnsi="Times New Roman"/>
          <w:color w:val="1f1f1f"/>
          <w:sz w:val="23"/>
          <w:szCs w:val="23"/>
          <w:rtl w:val="0"/>
        </w:rPr>
        <w:t xml:space="preserve">n</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ra</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ió</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Púb</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rov</w:t>
      </w:r>
      <w:r w:rsidDel="00000000" w:rsidR="00000000" w:rsidRPr="00000000">
        <w:rPr>
          <w:rFonts w:ascii="Times New Roman" w:cs="Times New Roman" w:eastAsia="Times New Roman" w:hAnsi="Times New Roman"/>
          <w:color w:val="0f0f0f"/>
          <w:sz w:val="23"/>
          <w:szCs w:val="23"/>
          <w:rtl w:val="0"/>
        </w:rPr>
        <w:t xml:space="preserve">in</w:t>
      </w:r>
      <w:r w:rsidDel="00000000" w:rsidR="00000000" w:rsidRPr="00000000">
        <w:rPr>
          <w:rFonts w:ascii="Times New Roman" w:cs="Times New Roman" w:eastAsia="Times New Roman" w:hAnsi="Times New Roman"/>
          <w:color w:val="1f1f1f"/>
          <w:sz w:val="23"/>
          <w:szCs w:val="23"/>
          <w:rtl w:val="0"/>
        </w:rPr>
        <w:t xml:space="preserve">cia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se ex</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girá</w:t>
      </w:r>
      <w:r w:rsidDel="00000000" w:rsidR="00000000" w:rsidRPr="00000000">
        <w:rPr>
          <w:rFonts w:ascii="Times New Roman" w:cs="Times New Roman" w:eastAsia="Times New Roman" w:hAnsi="Times New Roman"/>
          <w:color w:val="0f0f0f"/>
          <w:sz w:val="23"/>
          <w:szCs w:val="23"/>
          <w:rtl w:val="0"/>
        </w:rPr>
        <w:t xml:space="preserve">n l</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qui</w:t>
      </w:r>
      <w:r w:rsidDel="00000000" w:rsidR="00000000" w:rsidRPr="00000000">
        <w:rPr>
          <w:rFonts w:ascii="Times New Roman" w:cs="Times New Roman" w:eastAsia="Times New Roman" w:hAnsi="Times New Roman"/>
          <w:color w:val="1f1f1f"/>
          <w:sz w:val="23"/>
          <w:szCs w:val="23"/>
          <w:rtl w:val="0"/>
        </w:rPr>
        <w:t xml:space="preserve">si</w:t>
      </w:r>
      <w:r w:rsidDel="00000000" w:rsidR="00000000" w:rsidRPr="00000000">
        <w:rPr>
          <w:rFonts w:ascii="Times New Roman" w:cs="Times New Roman" w:eastAsia="Times New Roman" w:hAnsi="Times New Roman"/>
          <w:color w:val="0f0f0f"/>
          <w:sz w:val="23"/>
          <w:szCs w:val="23"/>
          <w:rtl w:val="0"/>
        </w:rPr>
        <w:t xml:space="preserve">to</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pre</w:t>
      </w:r>
      <w:r w:rsidDel="00000000" w:rsidR="00000000" w:rsidRPr="00000000">
        <w:rPr>
          <w:rFonts w:ascii="Times New Roman" w:cs="Times New Roman" w:eastAsia="Times New Roman" w:hAnsi="Times New Roman"/>
          <w:color w:val="1f1f1f"/>
          <w:sz w:val="23"/>
          <w:szCs w:val="23"/>
          <w:rtl w:val="0"/>
        </w:rPr>
        <w:t xml:space="preserve">v</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to</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a e</w:t>
      </w:r>
      <w:r w:rsidDel="00000000" w:rsidR="00000000" w:rsidRPr="00000000">
        <w:rPr>
          <w:rFonts w:ascii="Times New Roman" w:cs="Times New Roman" w:eastAsia="Times New Roman" w:hAnsi="Times New Roman"/>
          <w:color w:val="0f0f0f"/>
          <w:sz w:val="23"/>
          <w:szCs w:val="23"/>
          <w:rtl w:val="0"/>
        </w:rPr>
        <w:t xml:space="preserve">l in</w:t>
      </w:r>
      <w:r w:rsidDel="00000000" w:rsidR="00000000" w:rsidRPr="00000000">
        <w:rPr>
          <w:rFonts w:ascii="Times New Roman" w:cs="Times New Roman" w:eastAsia="Times New Roman" w:hAnsi="Times New Roman"/>
          <w:color w:val="1f1f1f"/>
          <w:sz w:val="23"/>
          <w:szCs w:val="23"/>
          <w:rtl w:val="0"/>
        </w:rPr>
        <w:t xml:space="preserve">gres</w:t>
      </w:r>
      <w:r w:rsidDel="00000000" w:rsidR="00000000" w:rsidRPr="00000000">
        <w:rPr>
          <w:rFonts w:ascii="Times New Roman" w:cs="Times New Roman" w:eastAsia="Times New Roman" w:hAnsi="Times New Roman"/>
          <w:color w:val="0f0f0f"/>
          <w:sz w:val="23"/>
          <w:szCs w:val="23"/>
          <w:rtl w:val="0"/>
        </w:rPr>
        <w:t xml:space="preserve">o</w:t>
      </w:r>
      <w:r w:rsidDel="00000000" w:rsidR="00000000" w:rsidRPr="00000000">
        <w:rPr>
          <w:rFonts w:ascii="Times New Roman" w:cs="Times New Roman" w:eastAsia="Times New Roman" w:hAnsi="Times New Roman"/>
          <w:color w:val="3e3e40"/>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on </w:t>
      </w:r>
      <w:r w:rsidDel="00000000" w:rsidR="00000000" w:rsidRPr="00000000">
        <w:rPr>
          <w:rFonts w:ascii="Times New Roman" w:cs="Times New Roman" w:eastAsia="Times New Roman" w:hAnsi="Times New Roman"/>
          <w:color w:val="1f1f1f"/>
          <w:sz w:val="23"/>
          <w:szCs w:val="23"/>
          <w:rtl w:val="0"/>
        </w:rPr>
        <w:t xml:space="preserve">exce</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limit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ci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est</w:t>
      </w:r>
      <w:r w:rsidDel="00000000" w:rsidR="00000000" w:rsidRPr="00000000">
        <w:rPr>
          <w:rFonts w:ascii="Times New Roman" w:cs="Times New Roman" w:eastAsia="Times New Roman" w:hAnsi="Times New Roman"/>
          <w:color w:val="0f0f0f"/>
          <w:sz w:val="23"/>
          <w:szCs w:val="23"/>
          <w:rtl w:val="0"/>
        </w:rPr>
        <w:t xml:space="preserve">abl</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cid</w:t>
      </w:r>
      <w:r w:rsidDel="00000000" w:rsidR="00000000" w:rsidRPr="00000000">
        <w:rPr>
          <w:rFonts w:ascii="Times New Roman" w:cs="Times New Roman" w:eastAsia="Times New Roman" w:hAnsi="Times New Roman"/>
          <w:color w:val="1f1f1f"/>
          <w:sz w:val="23"/>
          <w:szCs w:val="23"/>
          <w:rtl w:val="0"/>
        </w:rPr>
        <w:t xml:space="preserve">a en 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art</w:t>
      </w:r>
      <w:r w:rsidDel="00000000" w:rsidR="00000000" w:rsidRPr="00000000">
        <w:rPr>
          <w:rFonts w:ascii="Times New Roman" w:cs="Times New Roman" w:eastAsia="Times New Roman" w:hAnsi="Times New Roman"/>
          <w:color w:val="0f0f0f"/>
          <w:sz w:val="23"/>
          <w:szCs w:val="23"/>
          <w:rtl w:val="0"/>
        </w:rPr>
        <w:t xml:space="preserve">ícul</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11</w:t>
      </w:r>
      <w:r w:rsidDel="00000000" w:rsidR="00000000" w:rsidRPr="00000000">
        <w:rPr>
          <w:rFonts w:ascii="Times New Roman" w:cs="Times New Roman" w:eastAsia="Times New Roman" w:hAnsi="Times New Roman"/>
          <w:color w:val="1f1f1f"/>
          <w:sz w:val="23"/>
          <w:szCs w:val="23"/>
          <w:rtl w:val="0"/>
        </w:rPr>
        <w:t xml:space="preserve">.</w:t>
      </w:r>
      <w:r w:rsidDel="00000000" w:rsidR="00000000" w:rsidRPr="00000000">
        <w:rPr>
          <w:rFonts w:ascii="Times New Roman" w:cs="Times New Roman" w:eastAsia="Times New Roman" w:hAnsi="Times New Roman"/>
          <w:color w:val="0f0f0f"/>
          <w:sz w:val="23"/>
          <w:szCs w:val="23"/>
          <w:rtl w:val="0"/>
        </w:rPr>
        <w:t xml:space="preserve">4 </w:t>
      </w:r>
      <w:r w:rsidDel="00000000" w:rsidR="00000000" w:rsidRPr="00000000">
        <w:rPr>
          <w:rFonts w:ascii="Times New Roman" w:cs="Times New Roman" w:eastAsia="Times New Roman" w:hAnsi="Times New Roman"/>
          <w:color w:val="1f1f1f"/>
          <w:sz w:val="23"/>
          <w:szCs w:val="23"/>
          <w:rtl w:val="0"/>
        </w:rPr>
        <w:t xml:space="preserve">y </w:t>
      </w:r>
      <w:r w:rsidDel="00000000" w:rsidR="00000000" w:rsidRPr="00000000">
        <w:rPr>
          <w:rFonts w:ascii="Times New Roman" w:cs="Times New Roman" w:eastAsia="Times New Roman" w:hAnsi="Times New Roman"/>
          <w:color w:val="0f0f0f"/>
          <w:sz w:val="23"/>
          <w:szCs w:val="23"/>
          <w:rtl w:val="0"/>
        </w:rPr>
        <w:t xml:space="preserve">11.</w:t>
      </w:r>
      <w:r w:rsidDel="00000000" w:rsidR="00000000" w:rsidRPr="00000000">
        <w:rPr>
          <w:rFonts w:ascii="Times New Roman" w:cs="Times New Roman" w:eastAsia="Times New Roman" w:hAnsi="Times New Roman"/>
          <w:color w:val="1f1f1f"/>
          <w:sz w:val="23"/>
          <w:szCs w:val="23"/>
          <w:rtl w:val="0"/>
        </w:rPr>
        <w:t xml:space="preserve">8</w:t>
      </w:r>
      <w:r w:rsidDel="00000000" w:rsidR="00000000" w:rsidRPr="00000000">
        <w:rPr>
          <w:rFonts w:ascii="Times New Roman" w:cs="Times New Roman" w:eastAsia="Times New Roman" w:hAnsi="Times New Roman"/>
          <w:color w:val="0f0f0f"/>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i el r</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in</w:t>
      </w:r>
      <w:r w:rsidDel="00000000" w:rsidR="00000000" w:rsidRPr="00000000">
        <w:rPr>
          <w:rFonts w:ascii="Times New Roman" w:cs="Times New Roman" w:eastAsia="Times New Roman" w:hAnsi="Times New Roman"/>
          <w:color w:val="1f1f1f"/>
          <w:sz w:val="23"/>
          <w:szCs w:val="23"/>
          <w:rtl w:val="0"/>
        </w:rPr>
        <w:t xml:space="preserve">g</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eso se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rod</w:t>
      </w:r>
      <w:r w:rsidDel="00000000" w:rsidR="00000000" w:rsidRPr="00000000">
        <w:rPr>
          <w:rFonts w:ascii="Times New Roman" w:cs="Times New Roman" w:eastAsia="Times New Roman" w:hAnsi="Times New Roman"/>
          <w:color w:val="0f0f0f"/>
          <w:sz w:val="23"/>
          <w:szCs w:val="23"/>
          <w:rtl w:val="0"/>
        </w:rPr>
        <w:t xml:space="preserve">uj</w:t>
      </w:r>
      <w:r w:rsidDel="00000000" w:rsidR="00000000" w:rsidRPr="00000000">
        <w:rPr>
          <w:rFonts w:ascii="Times New Roman" w:cs="Times New Roman" w:eastAsia="Times New Roman" w:hAnsi="Times New Roman"/>
          <w:color w:val="1f1f1f"/>
          <w:sz w:val="23"/>
          <w:szCs w:val="23"/>
          <w:rtl w:val="0"/>
        </w:rPr>
        <w:t xml:space="preserve">era </w:t>
      </w:r>
      <w:r w:rsidDel="00000000" w:rsidR="00000000" w:rsidRPr="00000000">
        <w:rPr>
          <w:rFonts w:ascii="Times New Roman" w:cs="Times New Roman" w:eastAsia="Times New Roman" w:hAnsi="Times New Roman"/>
          <w:color w:val="0f0f0f"/>
          <w:sz w:val="23"/>
          <w:szCs w:val="23"/>
          <w:rtl w:val="0"/>
        </w:rPr>
        <w:t xml:space="preserve">e</w:t>
      </w:r>
      <w:r w:rsidDel="00000000" w:rsidR="00000000" w:rsidRPr="00000000">
        <w:rPr>
          <w:rFonts w:ascii="Times New Roman" w:cs="Times New Roman" w:eastAsia="Times New Roman" w:hAnsi="Times New Roman"/>
          <w:color w:val="1f1f1f"/>
          <w:sz w:val="23"/>
          <w:szCs w:val="23"/>
          <w:rtl w:val="0"/>
        </w:rPr>
        <w:t xml:space="preserve">n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lid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 d</w:t>
      </w:r>
      <w:r w:rsidDel="00000000" w:rsidR="00000000" w:rsidRPr="00000000">
        <w:rPr>
          <w:rFonts w:ascii="Times New Roman" w:cs="Times New Roman" w:eastAsia="Times New Roman" w:hAnsi="Times New Roman"/>
          <w:color w:val="1f1f1f"/>
          <w:sz w:val="23"/>
          <w:szCs w:val="23"/>
          <w:rtl w:val="0"/>
        </w:rPr>
        <w:t xml:space="preserve">e pe</w:t>
      </w:r>
      <w:r w:rsidDel="00000000" w:rsidR="00000000" w:rsidRPr="00000000">
        <w:rPr>
          <w:rFonts w:ascii="Times New Roman" w:cs="Times New Roman" w:eastAsia="Times New Roman" w:hAnsi="Times New Roman"/>
          <w:color w:val="0f0f0f"/>
          <w:sz w:val="23"/>
          <w:szCs w:val="23"/>
          <w:rtl w:val="0"/>
        </w:rPr>
        <w:t xml:space="preserve">rm</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3e3e40"/>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de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ro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os  c</w:t>
      </w:r>
      <w:r w:rsidDel="00000000" w:rsidR="00000000" w:rsidRPr="00000000">
        <w:rPr>
          <w:rFonts w:ascii="Times New Roman" w:cs="Times New Roman" w:eastAsia="Times New Roman" w:hAnsi="Times New Roman"/>
          <w:color w:val="0f0f0f"/>
          <w:sz w:val="23"/>
          <w:szCs w:val="23"/>
          <w:rtl w:val="0"/>
        </w:rPr>
        <w:t xml:space="preserve">in</w:t>
      </w:r>
      <w:r w:rsidDel="00000000" w:rsidR="00000000" w:rsidRPr="00000000">
        <w:rPr>
          <w:rFonts w:ascii="Times New Roman" w:cs="Times New Roman" w:eastAsia="Times New Roman" w:hAnsi="Times New Roman"/>
          <w:color w:val="1f1f1f"/>
          <w:sz w:val="23"/>
          <w:szCs w:val="23"/>
          <w:rtl w:val="0"/>
        </w:rPr>
        <w:t xml:space="preserve">co  (5) a</w:t>
      </w:r>
      <w:r w:rsidDel="00000000" w:rsidR="00000000" w:rsidRPr="00000000">
        <w:rPr>
          <w:rFonts w:ascii="Times New Roman" w:cs="Times New Roman" w:eastAsia="Times New Roman" w:hAnsi="Times New Roman"/>
          <w:color w:val="0f0f0f"/>
          <w:sz w:val="23"/>
          <w:szCs w:val="23"/>
          <w:rtl w:val="0"/>
        </w:rPr>
        <w:t xml:space="preserve">ñ</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eg</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eso  y  el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ra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or  </w:t>
      </w:r>
      <w:r w:rsidDel="00000000" w:rsidR="00000000" w:rsidRPr="00000000">
        <w:rPr>
          <w:rFonts w:ascii="Times New Roman" w:cs="Times New Roman" w:eastAsia="Times New Roman" w:hAnsi="Times New Roman"/>
          <w:color w:val="0f0f0f"/>
          <w:sz w:val="23"/>
          <w:szCs w:val="23"/>
          <w:rtl w:val="0"/>
        </w:rPr>
        <w:t xml:space="preserve">hubi</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a  goza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bili</w:t>
      </w:r>
      <w:r w:rsidDel="00000000" w:rsidR="00000000" w:rsidRPr="00000000">
        <w:rPr>
          <w:rFonts w:ascii="Times New Roman" w:cs="Times New Roman" w:eastAsia="Times New Roman" w:hAnsi="Times New Roman"/>
          <w:color w:val="1f1f1f"/>
          <w:sz w:val="23"/>
          <w:szCs w:val="23"/>
          <w:rtl w:val="0"/>
        </w:rPr>
        <w:t xml:space="preserve">da</w:t>
      </w:r>
      <w:r w:rsidDel="00000000" w:rsidR="00000000" w:rsidRPr="00000000">
        <w:rPr>
          <w:rFonts w:ascii="Times New Roman" w:cs="Times New Roman" w:eastAsia="Times New Roman" w:hAnsi="Times New Roman"/>
          <w:color w:val="0f0f0f"/>
          <w:sz w:val="23"/>
          <w:szCs w:val="23"/>
          <w:rtl w:val="0"/>
        </w:rPr>
        <w:t xml:space="preserve">d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mom</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o</w:t>
      </w:r>
      <w:r w:rsidDel="00000000" w:rsidR="00000000" w:rsidRPr="00000000">
        <w:rPr>
          <w:rFonts w:ascii="Times New Roman" w:cs="Times New Roman" w:eastAsia="Times New Roman" w:hAnsi="Times New Roman"/>
          <w:color w:val="57575a"/>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q</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ir</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rá e</w:t>
      </w:r>
      <w:r w:rsidDel="00000000" w:rsidR="00000000" w:rsidRPr="00000000">
        <w:rPr>
          <w:rFonts w:ascii="Times New Roman" w:cs="Times New Roman" w:eastAsia="Times New Roman" w:hAnsi="Times New Roman"/>
          <w:color w:val="0f0f0f"/>
          <w:sz w:val="23"/>
          <w:szCs w:val="23"/>
          <w:rtl w:val="0"/>
        </w:rPr>
        <w:t xml:space="preserve">n fo</w:t>
      </w:r>
      <w:r w:rsidDel="00000000" w:rsidR="00000000" w:rsidRPr="00000000">
        <w:rPr>
          <w:rFonts w:ascii="Times New Roman" w:cs="Times New Roman" w:eastAsia="Times New Roman" w:hAnsi="Times New Roman"/>
          <w:color w:val="1f1f1f"/>
          <w:sz w:val="23"/>
          <w:szCs w:val="23"/>
          <w:rtl w:val="0"/>
        </w:rPr>
        <w:t xml:space="preserve">r</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a a</w:t>
      </w:r>
      <w:r w:rsidDel="00000000" w:rsidR="00000000" w:rsidRPr="00000000">
        <w:rPr>
          <w:rFonts w:ascii="Times New Roman" w:cs="Times New Roman" w:eastAsia="Times New Roman" w:hAnsi="Times New Roman"/>
          <w:color w:val="0f0f0f"/>
          <w:sz w:val="23"/>
          <w:szCs w:val="23"/>
          <w:rtl w:val="0"/>
        </w:rPr>
        <w:t xml:space="preserve">ut</w:t>
      </w:r>
      <w:r w:rsidDel="00000000" w:rsidR="00000000" w:rsidRPr="00000000">
        <w:rPr>
          <w:rFonts w:ascii="Times New Roman" w:cs="Times New Roman" w:eastAsia="Times New Roman" w:hAnsi="Times New Roman"/>
          <w:color w:val="1f1f1f"/>
          <w:sz w:val="23"/>
          <w:szCs w:val="23"/>
          <w:rtl w:val="0"/>
        </w:rPr>
        <w:t xml:space="preserve">omá</w:t>
      </w:r>
      <w:r w:rsidDel="00000000" w:rsidR="00000000" w:rsidRPr="00000000">
        <w:rPr>
          <w:rFonts w:ascii="Times New Roman" w:cs="Times New Roman" w:eastAsia="Times New Roman" w:hAnsi="Times New Roman"/>
          <w:color w:val="0f0f0f"/>
          <w:sz w:val="23"/>
          <w:szCs w:val="23"/>
          <w:rtl w:val="0"/>
        </w:rPr>
        <w:t xml:space="preserve">tic</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tl w:val="0"/>
        </w:rPr>
      </w:r>
    </w:p>
    <w:p w:rsidR="00000000" w:rsidDel="00000000" w:rsidP="00000000" w:rsidRDefault="00000000" w:rsidRPr="00000000" w14:paraId="00000204">
      <w:pPr>
        <w:spacing w:line="200" w:lineRule="auto"/>
        <w:jc w:val="left"/>
        <w:rPr>
          <w:sz w:val="20"/>
          <w:szCs w:val="20"/>
        </w:rPr>
      </w:pPr>
      <w:r w:rsidDel="00000000" w:rsidR="00000000" w:rsidRPr="00000000">
        <w:rPr>
          <w:rtl w:val="0"/>
        </w:rPr>
      </w:r>
    </w:p>
    <w:p w:rsidR="00000000" w:rsidDel="00000000" w:rsidP="00000000" w:rsidRDefault="00000000" w:rsidRPr="00000000" w14:paraId="00000205">
      <w:pPr>
        <w:spacing w:before="17" w:line="280" w:lineRule="auto"/>
        <w:jc w:val="left"/>
        <w:rPr>
          <w:sz w:val="28"/>
          <w:szCs w:val="28"/>
        </w:rPr>
      </w:pPr>
      <w:r w:rsidDel="00000000" w:rsidR="00000000" w:rsidRPr="00000000">
        <w:rPr>
          <w:rtl w:val="0"/>
        </w:rPr>
      </w:r>
    </w:p>
    <w:p w:rsidR="00000000" w:rsidDel="00000000" w:rsidP="00000000" w:rsidRDefault="00000000" w:rsidRPr="00000000" w14:paraId="00000206">
      <w:pPr>
        <w:ind w:left="246" w:right="555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f0f0f"/>
          <w:sz w:val="23"/>
          <w:szCs w:val="23"/>
          <w:rtl w:val="0"/>
        </w:rPr>
        <w:t xml:space="preserve">TÍTULO IV - RELACIÓ</w:t>
      </w:r>
      <w:r w:rsidDel="00000000" w:rsidR="00000000" w:rsidRPr="00000000">
        <w:rPr>
          <w:rFonts w:ascii="Times New Roman" w:cs="Times New Roman" w:eastAsia="Times New Roman" w:hAnsi="Times New Roman"/>
          <w:b w:val="1"/>
          <w:color w:val="1f1f1f"/>
          <w:sz w:val="23"/>
          <w:szCs w:val="23"/>
          <w:rtl w:val="0"/>
        </w:rPr>
        <w:t xml:space="preserve">N </w:t>
      </w:r>
      <w:r w:rsidDel="00000000" w:rsidR="00000000" w:rsidRPr="00000000">
        <w:rPr>
          <w:rFonts w:ascii="Times New Roman" w:cs="Times New Roman" w:eastAsia="Times New Roman" w:hAnsi="Times New Roman"/>
          <w:b w:val="1"/>
          <w:color w:val="0f0f0f"/>
          <w:sz w:val="23"/>
          <w:szCs w:val="23"/>
          <w:rtl w:val="0"/>
        </w:rPr>
        <w:t xml:space="preserve">D</w:t>
      </w:r>
      <w:r w:rsidDel="00000000" w:rsidR="00000000" w:rsidRPr="00000000">
        <w:rPr>
          <w:rFonts w:ascii="Times New Roman" w:cs="Times New Roman" w:eastAsia="Times New Roman" w:hAnsi="Times New Roman"/>
          <w:b w:val="1"/>
          <w:color w:val="1f1f1f"/>
          <w:sz w:val="23"/>
          <w:szCs w:val="23"/>
          <w:rtl w:val="0"/>
        </w:rPr>
        <w:t xml:space="preserve">E </w:t>
      </w:r>
      <w:r w:rsidDel="00000000" w:rsidR="00000000" w:rsidRPr="00000000">
        <w:rPr>
          <w:rFonts w:ascii="Times New Roman" w:cs="Times New Roman" w:eastAsia="Times New Roman" w:hAnsi="Times New Roman"/>
          <w:b w:val="1"/>
          <w:color w:val="0f0f0f"/>
          <w:sz w:val="23"/>
          <w:szCs w:val="23"/>
          <w:rtl w:val="0"/>
        </w:rPr>
        <w:t xml:space="preserve">EMPL</w:t>
      </w:r>
      <w:r w:rsidDel="00000000" w:rsidR="00000000" w:rsidRPr="00000000">
        <w:rPr>
          <w:rFonts w:ascii="Times New Roman" w:cs="Times New Roman" w:eastAsia="Times New Roman" w:hAnsi="Times New Roman"/>
          <w:b w:val="1"/>
          <w:color w:val="1f1f1f"/>
          <w:sz w:val="23"/>
          <w:szCs w:val="23"/>
          <w:rtl w:val="0"/>
        </w:rPr>
        <w:t xml:space="preserve">E</w:t>
      </w:r>
      <w:r w:rsidDel="00000000" w:rsidR="00000000" w:rsidRPr="00000000">
        <w:rPr>
          <w:rFonts w:ascii="Times New Roman" w:cs="Times New Roman" w:eastAsia="Times New Roman" w:hAnsi="Times New Roman"/>
          <w:b w:val="1"/>
          <w:color w:val="0f0f0f"/>
          <w:sz w:val="23"/>
          <w:szCs w:val="23"/>
          <w:rtl w:val="0"/>
        </w:rPr>
        <w:t xml:space="preserve">O</w:t>
      </w:r>
      <w:r w:rsidDel="00000000" w:rsidR="00000000" w:rsidRPr="00000000">
        <w:rPr>
          <w:rtl w:val="0"/>
        </w:rPr>
      </w:r>
    </w:p>
    <w:p w:rsidR="00000000" w:rsidDel="00000000" w:rsidP="00000000" w:rsidRDefault="00000000" w:rsidRPr="00000000" w14:paraId="00000207">
      <w:pPr>
        <w:spacing w:line="200" w:lineRule="auto"/>
        <w:jc w:val="left"/>
        <w:rPr>
          <w:sz w:val="20"/>
          <w:szCs w:val="20"/>
        </w:rPr>
      </w:pPr>
      <w:r w:rsidDel="00000000" w:rsidR="00000000" w:rsidRPr="00000000">
        <w:rPr>
          <w:rtl w:val="0"/>
        </w:rPr>
      </w:r>
    </w:p>
    <w:p w:rsidR="00000000" w:rsidDel="00000000" w:rsidP="00000000" w:rsidRDefault="00000000" w:rsidRPr="00000000" w14:paraId="00000208">
      <w:pPr>
        <w:spacing w:line="200" w:lineRule="auto"/>
        <w:jc w:val="left"/>
        <w:rPr>
          <w:sz w:val="20"/>
          <w:szCs w:val="20"/>
        </w:rPr>
      </w:pPr>
      <w:r w:rsidDel="00000000" w:rsidR="00000000" w:rsidRPr="00000000">
        <w:rPr>
          <w:rtl w:val="0"/>
        </w:rPr>
      </w:r>
    </w:p>
    <w:p w:rsidR="00000000" w:rsidDel="00000000" w:rsidP="00000000" w:rsidRDefault="00000000" w:rsidRPr="00000000" w14:paraId="00000209">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20A">
      <w:pPr>
        <w:ind w:left="253" w:right="336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f0f0f"/>
          <w:sz w:val="23"/>
          <w:szCs w:val="23"/>
          <w:rtl w:val="0"/>
        </w:rPr>
        <w:t xml:space="preserve">CAPÍTULO 1:  N</w:t>
      </w:r>
      <w:r w:rsidDel="00000000" w:rsidR="00000000" w:rsidRPr="00000000">
        <w:rPr>
          <w:rFonts w:ascii="Times New Roman" w:cs="Times New Roman" w:eastAsia="Times New Roman" w:hAnsi="Times New Roman"/>
          <w:b w:val="1"/>
          <w:color w:val="1f1f1f"/>
          <w:sz w:val="23"/>
          <w:szCs w:val="23"/>
          <w:rtl w:val="0"/>
        </w:rPr>
        <w:t xml:space="preserve">A</w:t>
      </w:r>
      <w:r w:rsidDel="00000000" w:rsidR="00000000" w:rsidRPr="00000000">
        <w:rPr>
          <w:rFonts w:ascii="Times New Roman" w:cs="Times New Roman" w:eastAsia="Times New Roman" w:hAnsi="Times New Roman"/>
          <w:b w:val="1"/>
          <w:color w:val="0f0f0f"/>
          <w:sz w:val="23"/>
          <w:szCs w:val="23"/>
          <w:rtl w:val="0"/>
        </w:rPr>
        <w:t xml:space="preserve">TURAL</w:t>
      </w:r>
      <w:r w:rsidDel="00000000" w:rsidR="00000000" w:rsidRPr="00000000">
        <w:rPr>
          <w:rFonts w:ascii="Times New Roman" w:cs="Times New Roman" w:eastAsia="Times New Roman" w:hAnsi="Times New Roman"/>
          <w:b w:val="1"/>
          <w:color w:val="1f1f1f"/>
          <w:sz w:val="23"/>
          <w:szCs w:val="23"/>
          <w:rtl w:val="0"/>
        </w:rPr>
        <w:t xml:space="preserve">E</w:t>
      </w:r>
      <w:r w:rsidDel="00000000" w:rsidR="00000000" w:rsidRPr="00000000">
        <w:rPr>
          <w:rFonts w:ascii="Times New Roman" w:cs="Times New Roman" w:eastAsia="Times New Roman" w:hAnsi="Times New Roman"/>
          <w:b w:val="1"/>
          <w:color w:val="0f0f0f"/>
          <w:sz w:val="23"/>
          <w:szCs w:val="23"/>
          <w:rtl w:val="0"/>
        </w:rPr>
        <w:t xml:space="preserve">ZA  DE RELACIÓN D</w:t>
      </w:r>
      <w:r w:rsidDel="00000000" w:rsidR="00000000" w:rsidRPr="00000000">
        <w:rPr>
          <w:rFonts w:ascii="Times New Roman" w:cs="Times New Roman" w:eastAsia="Times New Roman" w:hAnsi="Times New Roman"/>
          <w:b w:val="1"/>
          <w:color w:val="1f1f1f"/>
          <w:sz w:val="23"/>
          <w:szCs w:val="23"/>
          <w:rtl w:val="0"/>
        </w:rPr>
        <w:t xml:space="preserve">E E</w:t>
      </w:r>
      <w:r w:rsidDel="00000000" w:rsidR="00000000" w:rsidRPr="00000000">
        <w:rPr>
          <w:rFonts w:ascii="Times New Roman" w:cs="Times New Roman" w:eastAsia="Times New Roman" w:hAnsi="Times New Roman"/>
          <w:b w:val="1"/>
          <w:color w:val="0f0f0f"/>
          <w:sz w:val="23"/>
          <w:szCs w:val="23"/>
          <w:rtl w:val="0"/>
        </w:rPr>
        <w:t xml:space="preserve">MPL</w:t>
      </w:r>
      <w:r w:rsidDel="00000000" w:rsidR="00000000" w:rsidRPr="00000000">
        <w:rPr>
          <w:rFonts w:ascii="Times New Roman" w:cs="Times New Roman" w:eastAsia="Times New Roman" w:hAnsi="Times New Roman"/>
          <w:b w:val="1"/>
          <w:color w:val="1f1f1f"/>
          <w:sz w:val="23"/>
          <w:szCs w:val="23"/>
          <w:rtl w:val="0"/>
        </w:rPr>
        <w:t xml:space="preserve">E</w:t>
      </w:r>
      <w:r w:rsidDel="00000000" w:rsidR="00000000" w:rsidRPr="00000000">
        <w:rPr>
          <w:rFonts w:ascii="Times New Roman" w:cs="Times New Roman" w:eastAsia="Times New Roman" w:hAnsi="Times New Roman"/>
          <w:b w:val="1"/>
          <w:color w:val="0f0f0f"/>
          <w:sz w:val="23"/>
          <w:szCs w:val="23"/>
          <w:rtl w:val="0"/>
        </w:rPr>
        <w:t xml:space="preserve">O</w:t>
      </w:r>
      <w:r w:rsidDel="00000000" w:rsidR="00000000" w:rsidRPr="00000000">
        <w:rPr>
          <w:rtl w:val="0"/>
        </w:rPr>
      </w:r>
    </w:p>
    <w:p w:rsidR="00000000" w:rsidDel="00000000" w:rsidP="00000000" w:rsidRDefault="00000000" w:rsidRPr="00000000" w14:paraId="0000020B">
      <w:pPr>
        <w:spacing w:line="200" w:lineRule="auto"/>
        <w:jc w:val="left"/>
        <w:rPr>
          <w:sz w:val="20"/>
          <w:szCs w:val="20"/>
        </w:rPr>
      </w:pPr>
      <w:r w:rsidDel="00000000" w:rsidR="00000000" w:rsidRPr="00000000">
        <w:rPr>
          <w:rtl w:val="0"/>
        </w:rPr>
      </w:r>
    </w:p>
    <w:p w:rsidR="00000000" w:rsidDel="00000000" w:rsidP="00000000" w:rsidRDefault="00000000" w:rsidRPr="00000000" w14:paraId="0000020C">
      <w:pPr>
        <w:spacing w:line="200" w:lineRule="auto"/>
        <w:jc w:val="left"/>
        <w:rPr>
          <w:sz w:val="20"/>
          <w:szCs w:val="20"/>
        </w:rPr>
      </w:pPr>
      <w:r w:rsidDel="00000000" w:rsidR="00000000" w:rsidRPr="00000000">
        <w:rPr>
          <w:rtl w:val="0"/>
        </w:rPr>
      </w:r>
    </w:p>
    <w:p w:rsidR="00000000" w:rsidDel="00000000" w:rsidP="00000000" w:rsidRDefault="00000000" w:rsidRPr="00000000" w14:paraId="0000020D">
      <w:pPr>
        <w:spacing w:before="3" w:line="240" w:lineRule="auto"/>
        <w:jc w:val="left"/>
        <w:rPr>
          <w:sz w:val="24"/>
          <w:szCs w:val="24"/>
        </w:rPr>
      </w:pPr>
      <w:r w:rsidDel="00000000" w:rsidR="00000000" w:rsidRPr="00000000">
        <w:rPr>
          <w:rtl w:val="0"/>
        </w:rPr>
      </w:r>
    </w:p>
    <w:p w:rsidR="00000000" w:rsidDel="00000000" w:rsidP="00000000" w:rsidRDefault="00000000" w:rsidRPr="00000000" w14:paraId="0000020E">
      <w:pPr>
        <w:spacing w:line="385" w:lineRule="auto"/>
        <w:ind w:left="246" w:right="117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f1f1f"/>
          <w:sz w:val="23"/>
          <w:szCs w:val="23"/>
          <w:rtl w:val="0"/>
        </w:rPr>
        <w:t xml:space="preserve">A</w:t>
      </w:r>
      <w:r w:rsidDel="00000000" w:rsidR="00000000" w:rsidRPr="00000000">
        <w:rPr>
          <w:rFonts w:ascii="Times New Roman" w:cs="Times New Roman" w:eastAsia="Times New Roman" w:hAnsi="Times New Roman"/>
          <w:b w:val="1"/>
          <w:color w:val="0f0f0f"/>
          <w:sz w:val="23"/>
          <w:szCs w:val="23"/>
          <w:rtl w:val="0"/>
        </w:rPr>
        <w:t xml:space="preserve">RT</w:t>
      </w:r>
      <w:r w:rsidDel="00000000" w:rsidR="00000000" w:rsidRPr="00000000">
        <w:rPr>
          <w:rFonts w:ascii="Times New Roman" w:cs="Times New Roman" w:eastAsia="Times New Roman" w:hAnsi="Times New Roman"/>
          <w:b w:val="1"/>
          <w:color w:val="1f1f1f"/>
          <w:sz w:val="23"/>
          <w:szCs w:val="23"/>
          <w:rtl w:val="0"/>
        </w:rPr>
        <w:t xml:space="preserve">Í</w:t>
      </w:r>
      <w:r w:rsidDel="00000000" w:rsidR="00000000" w:rsidRPr="00000000">
        <w:rPr>
          <w:rFonts w:ascii="Times New Roman" w:cs="Times New Roman" w:eastAsia="Times New Roman" w:hAnsi="Times New Roman"/>
          <w:b w:val="1"/>
          <w:color w:val="0f0f0f"/>
          <w:sz w:val="23"/>
          <w:szCs w:val="23"/>
          <w:rtl w:val="0"/>
        </w:rPr>
        <w:t xml:space="preserve">C</w:t>
      </w:r>
      <w:r w:rsidDel="00000000" w:rsidR="00000000" w:rsidRPr="00000000">
        <w:rPr>
          <w:rFonts w:ascii="Times New Roman" w:cs="Times New Roman" w:eastAsia="Times New Roman" w:hAnsi="Times New Roman"/>
          <w:b w:val="1"/>
          <w:color w:val="1f1f1f"/>
          <w:sz w:val="23"/>
          <w:szCs w:val="23"/>
          <w:rtl w:val="0"/>
        </w:rPr>
        <w:t xml:space="preserve">UL</w:t>
      </w:r>
      <w:r w:rsidDel="00000000" w:rsidR="00000000" w:rsidRPr="00000000">
        <w:rPr>
          <w:rFonts w:ascii="Times New Roman" w:cs="Times New Roman" w:eastAsia="Times New Roman" w:hAnsi="Times New Roman"/>
          <w:b w:val="1"/>
          <w:color w:val="0f0f0f"/>
          <w:sz w:val="23"/>
          <w:szCs w:val="23"/>
          <w:rtl w:val="0"/>
        </w:rPr>
        <w:t xml:space="preserve">O  14.- </w:t>
      </w:r>
      <w:r w:rsidDel="00000000" w:rsidR="00000000" w:rsidRPr="00000000">
        <w:rPr>
          <w:rFonts w:ascii="Times New Roman" w:cs="Times New Roman" w:eastAsia="Times New Roman" w:hAnsi="Times New Roman"/>
          <w:color w:val="1f1f1f"/>
          <w:sz w:val="23"/>
          <w:szCs w:val="23"/>
          <w:rtl w:val="0"/>
        </w:rPr>
        <w:t xml:space="preserve">Las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ndi</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ones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tr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o de</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m</w:t>
      </w:r>
      <w:r w:rsidDel="00000000" w:rsidR="00000000" w:rsidRPr="00000000">
        <w:rPr>
          <w:rFonts w:ascii="Times New Roman" w:cs="Times New Roman" w:eastAsia="Times New Roman" w:hAnsi="Times New Roman"/>
          <w:color w:val="0f0f0f"/>
          <w:sz w:val="23"/>
          <w:szCs w:val="23"/>
          <w:rtl w:val="0"/>
        </w:rPr>
        <w:t xml:space="preserve">in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as en 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p</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te co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ve</w:t>
      </w:r>
      <w:r w:rsidDel="00000000" w:rsidR="00000000" w:rsidRPr="00000000">
        <w:rPr>
          <w:rFonts w:ascii="Times New Roman" w:cs="Times New Roman" w:eastAsia="Times New Roman" w:hAnsi="Times New Roman"/>
          <w:color w:val="0f0f0f"/>
          <w:sz w:val="23"/>
          <w:szCs w:val="23"/>
          <w:rtl w:val="0"/>
        </w:rPr>
        <w:t xml:space="preserve">ni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3e3e40"/>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on</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en a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os sigu</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tes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r</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n</w:t>
      </w:r>
      <w:r w:rsidDel="00000000" w:rsidR="00000000" w:rsidRPr="00000000">
        <w:rPr>
          <w:rFonts w:ascii="Times New Roman" w:cs="Times New Roman" w:eastAsia="Times New Roman" w:hAnsi="Times New Roman"/>
          <w:color w:val="0f0f0f"/>
          <w:sz w:val="23"/>
          <w:szCs w:val="23"/>
          <w:rtl w:val="0"/>
        </w:rPr>
        <w:t xml:space="preserve">cipi</w:t>
      </w:r>
      <w:r w:rsidDel="00000000" w:rsidR="00000000" w:rsidRPr="00000000">
        <w:rPr>
          <w:rFonts w:ascii="Times New Roman" w:cs="Times New Roman" w:eastAsia="Times New Roman" w:hAnsi="Times New Roman"/>
          <w:color w:val="1f1f1f"/>
          <w:sz w:val="23"/>
          <w:szCs w:val="23"/>
          <w:rtl w:val="0"/>
        </w:rPr>
        <w:t xml:space="preserve">os o</w:t>
      </w:r>
      <w:r w:rsidDel="00000000" w:rsidR="00000000" w:rsidRPr="00000000">
        <w:rPr>
          <w:rFonts w:ascii="Times New Roman" w:cs="Times New Roman" w:eastAsia="Times New Roman" w:hAnsi="Times New Roman"/>
          <w:color w:val="0f0f0f"/>
          <w:sz w:val="23"/>
          <w:szCs w:val="23"/>
          <w:rtl w:val="0"/>
        </w:rPr>
        <w:t xml:space="preserve">rd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em</w:t>
      </w:r>
      <w:r w:rsidDel="00000000" w:rsidR="00000000" w:rsidRPr="00000000">
        <w:rPr>
          <w:rFonts w:ascii="Times New Roman" w:cs="Times New Roman" w:eastAsia="Times New Roman" w:hAnsi="Times New Roman"/>
          <w:color w:val="0f0f0f"/>
          <w:sz w:val="23"/>
          <w:szCs w:val="23"/>
          <w:rtl w:val="0"/>
        </w:rPr>
        <w:t xml:space="preserve">pl</w:t>
      </w:r>
      <w:r w:rsidDel="00000000" w:rsidR="00000000" w:rsidRPr="00000000">
        <w:rPr>
          <w:rFonts w:ascii="Times New Roman" w:cs="Times New Roman" w:eastAsia="Times New Roman" w:hAnsi="Times New Roman"/>
          <w:color w:val="1f1f1f"/>
          <w:sz w:val="23"/>
          <w:szCs w:val="23"/>
          <w:rtl w:val="0"/>
        </w:rPr>
        <w:t xml:space="preserve">eo pú</w:t>
      </w:r>
      <w:r w:rsidDel="00000000" w:rsidR="00000000" w:rsidRPr="00000000">
        <w:rPr>
          <w:rFonts w:ascii="Times New Roman" w:cs="Times New Roman" w:eastAsia="Times New Roman" w:hAnsi="Times New Roman"/>
          <w:color w:val="0f0f0f"/>
          <w:sz w:val="23"/>
          <w:szCs w:val="23"/>
          <w:rtl w:val="0"/>
        </w:rPr>
        <w:t xml:space="preserve">bli</w:t>
      </w:r>
      <w:r w:rsidDel="00000000" w:rsidR="00000000" w:rsidRPr="00000000">
        <w:rPr>
          <w:rFonts w:ascii="Times New Roman" w:cs="Times New Roman" w:eastAsia="Times New Roman" w:hAnsi="Times New Roman"/>
          <w:color w:val="1f1f1f"/>
          <w:sz w:val="23"/>
          <w:szCs w:val="23"/>
          <w:rtl w:val="0"/>
        </w:rPr>
        <w:t xml:space="preserve">co</w:t>
      </w:r>
      <w:r w:rsidDel="00000000" w:rsidR="00000000" w:rsidRPr="00000000">
        <w:rPr>
          <w:rFonts w:ascii="Times New Roman" w:cs="Times New Roman" w:eastAsia="Times New Roman" w:hAnsi="Times New Roman"/>
          <w:color w:val="3e3e40"/>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erá</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ser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tado</w:t>
      </w:r>
      <w:r w:rsidDel="00000000" w:rsidR="00000000" w:rsidRPr="00000000">
        <w:rPr>
          <w:rFonts w:ascii="Times New Roman" w:cs="Times New Roman" w:eastAsia="Times New Roman" w:hAnsi="Times New Roman"/>
          <w:color w:val="1f1f1f"/>
          <w:sz w:val="23"/>
          <w:szCs w:val="23"/>
          <w:rtl w:val="0"/>
        </w:rPr>
        <w:t xml:space="preserve">s e</w:t>
      </w:r>
      <w:r w:rsidDel="00000000" w:rsidR="00000000" w:rsidRPr="00000000">
        <w:rPr>
          <w:rFonts w:ascii="Times New Roman" w:cs="Times New Roman" w:eastAsia="Times New Roman" w:hAnsi="Times New Roman"/>
          <w:color w:val="0f0f0f"/>
          <w:sz w:val="23"/>
          <w:szCs w:val="23"/>
          <w:rtl w:val="0"/>
        </w:rPr>
        <w:t xml:space="preserve">n lo</w:t>
      </w:r>
      <w:r w:rsidDel="00000000" w:rsidR="00000000" w:rsidRPr="00000000">
        <w:rPr>
          <w:rFonts w:ascii="Times New Roman" w:cs="Times New Roman" w:eastAsia="Times New Roman" w:hAnsi="Times New Roman"/>
          <w:color w:val="1f1f1f"/>
          <w:sz w:val="23"/>
          <w:szCs w:val="23"/>
          <w:rtl w:val="0"/>
        </w:rPr>
        <w:t xml:space="preserve">s c</w:t>
      </w:r>
      <w:r w:rsidDel="00000000" w:rsidR="00000000" w:rsidRPr="00000000">
        <w:rPr>
          <w:rFonts w:ascii="Times New Roman" w:cs="Times New Roman" w:eastAsia="Times New Roman" w:hAnsi="Times New Roman"/>
          <w:color w:val="0f0f0f"/>
          <w:sz w:val="23"/>
          <w:szCs w:val="23"/>
          <w:rtl w:val="0"/>
        </w:rPr>
        <w:t xml:space="preserve">on</w:t>
      </w:r>
      <w:r w:rsidDel="00000000" w:rsidR="00000000" w:rsidRPr="00000000">
        <w:rPr>
          <w:rFonts w:ascii="Times New Roman" w:cs="Times New Roman" w:eastAsia="Times New Roman" w:hAnsi="Times New Roman"/>
          <w:color w:val="1f1f1f"/>
          <w:sz w:val="23"/>
          <w:szCs w:val="23"/>
          <w:rtl w:val="0"/>
        </w:rPr>
        <w:t xml:space="preserve">ve</w:t>
      </w:r>
      <w:r w:rsidDel="00000000" w:rsidR="00000000" w:rsidRPr="00000000">
        <w:rPr>
          <w:rFonts w:ascii="Times New Roman" w:cs="Times New Roman" w:eastAsia="Times New Roman" w:hAnsi="Times New Roman"/>
          <w:color w:val="0f0f0f"/>
          <w:sz w:val="23"/>
          <w:szCs w:val="23"/>
          <w:rtl w:val="0"/>
        </w:rPr>
        <w:t xml:space="preserve">nio</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s</w:t>
      </w:r>
      <w:r w:rsidDel="00000000" w:rsidR="00000000" w:rsidRPr="00000000">
        <w:rPr>
          <w:rFonts w:ascii="Times New Roman" w:cs="Times New Roman" w:eastAsia="Times New Roman" w:hAnsi="Times New Roman"/>
          <w:color w:val="1f1f1f"/>
          <w:sz w:val="23"/>
          <w:szCs w:val="23"/>
          <w:rtl w:val="0"/>
        </w:rPr>
        <w:t xml:space="preserve">ec</w:t>
      </w:r>
      <w:r w:rsidDel="00000000" w:rsidR="00000000" w:rsidRPr="00000000">
        <w:rPr>
          <w:rFonts w:ascii="Times New Roman" w:cs="Times New Roman" w:eastAsia="Times New Roman" w:hAnsi="Times New Roman"/>
          <w:color w:val="0f0f0f"/>
          <w:sz w:val="23"/>
          <w:szCs w:val="23"/>
          <w:rtl w:val="0"/>
        </w:rPr>
        <w:t xml:space="preserve">tori</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w:t>
      </w:r>
      <w:r w:rsidDel="00000000" w:rsidR="00000000" w:rsidRPr="00000000">
        <w:rPr>
          <w:rtl w:val="0"/>
        </w:rPr>
      </w:r>
    </w:p>
    <w:p w:rsidR="00000000" w:rsidDel="00000000" w:rsidP="00000000" w:rsidRDefault="00000000" w:rsidRPr="00000000" w14:paraId="0000020F">
      <w:pPr>
        <w:spacing w:line="200" w:lineRule="auto"/>
        <w:jc w:val="left"/>
        <w:rPr>
          <w:sz w:val="20"/>
          <w:szCs w:val="20"/>
        </w:rPr>
      </w:pPr>
      <w:r w:rsidDel="00000000" w:rsidR="00000000" w:rsidRPr="00000000">
        <w:rPr>
          <w:rtl w:val="0"/>
        </w:rPr>
      </w:r>
    </w:p>
    <w:p w:rsidR="00000000" w:rsidDel="00000000" w:rsidP="00000000" w:rsidRDefault="00000000" w:rsidRPr="00000000" w14:paraId="00000210">
      <w:pPr>
        <w:spacing w:before="16" w:line="280" w:lineRule="auto"/>
        <w:jc w:val="left"/>
        <w:rPr>
          <w:sz w:val="28"/>
          <w:szCs w:val="28"/>
        </w:rPr>
      </w:pPr>
      <w:r w:rsidDel="00000000" w:rsidR="00000000" w:rsidRPr="00000000">
        <w:rPr>
          <w:rtl w:val="0"/>
        </w:rPr>
      </w:r>
    </w:p>
    <w:p w:rsidR="00000000" w:rsidDel="00000000" w:rsidP="00000000" w:rsidRDefault="00000000" w:rsidRPr="00000000" w14:paraId="00000211">
      <w:pPr>
        <w:spacing w:line="522" w:lineRule="auto"/>
        <w:ind w:left="253" w:right="1787"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RTÍ</w:t>
      </w:r>
      <w:r w:rsidDel="00000000" w:rsidR="00000000" w:rsidRPr="00000000">
        <w:rPr>
          <w:rFonts w:ascii="Times New Roman" w:cs="Times New Roman" w:eastAsia="Times New Roman" w:hAnsi="Times New Roman"/>
          <w:color w:val="1f1f1f"/>
          <w:sz w:val="23"/>
          <w:szCs w:val="23"/>
          <w:rtl w:val="0"/>
        </w:rPr>
        <w:t xml:space="preserve">CU</w:t>
      </w:r>
      <w:r w:rsidDel="00000000" w:rsidR="00000000" w:rsidRPr="00000000">
        <w:rPr>
          <w:rFonts w:ascii="Times New Roman" w:cs="Times New Roman" w:eastAsia="Times New Roman" w:hAnsi="Times New Roman"/>
          <w:color w:val="0f0f0f"/>
          <w:sz w:val="23"/>
          <w:szCs w:val="23"/>
          <w:rtl w:val="0"/>
        </w:rPr>
        <w:t xml:space="preserve">LO  14</w:t>
      </w:r>
      <w:r w:rsidDel="00000000" w:rsidR="00000000" w:rsidRPr="00000000">
        <w:rPr>
          <w:rFonts w:ascii="Times New Roman" w:cs="Times New Roman" w:eastAsia="Times New Roman" w:hAnsi="Times New Roman"/>
          <w:color w:val="1f1f1f"/>
          <w:sz w:val="23"/>
          <w:szCs w:val="23"/>
          <w:rtl w:val="0"/>
        </w:rPr>
        <w:t xml:space="preserve">.</w:t>
      </w:r>
      <w:r w:rsidDel="00000000" w:rsidR="00000000" w:rsidRPr="00000000">
        <w:rPr>
          <w:rFonts w:ascii="Times New Roman" w:cs="Times New Roman" w:eastAsia="Times New Roman" w:hAnsi="Times New Roman"/>
          <w:color w:val="0f0f0f"/>
          <w:sz w:val="23"/>
          <w:szCs w:val="23"/>
          <w:rtl w:val="0"/>
        </w:rPr>
        <w:t xml:space="preserve">1.</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om</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mi</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pl</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o a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Const</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uci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Nac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y </w:t>
      </w:r>
      <w:r w:rsidDel="00000000" w:rsidR="00000000" w:rsidRPr="00000000">
        <w:rPr>
          <w:rFonts w:ascii="Times New Roman" w:cs="Times New Roman" w:eastAsia="Times New Roman" w:hAnsi="Times New Roman"/>
          <w:color w:val="0f0f0f"/>
          <w:sz w:val="23"/>
          <w:szCs w:val="23"/>
          <w:rtl w:val="0"/>
        </w:rPr>
        <w:t xml:space="preserve">Pr</w:t>
      </w:r>
      <w:r w:rsidDel="00000000" w:rsidR="00000000" w:rsidRPr="00000000">
        <w:rPr>
          <w:rFonts w:ascii="Times New Roman" w:cs="Times New Roman" w:eastAsia="Times New Roman" w:hAnsi="Times New Roman"/>
          <w:color w:val="1f1f1f"/>
          <w:sz w:val="23"/>
          <w:szCs w:val="23"/>
          <w:rtl w:val="0"/>
        </w:rPr>
        <w:t xml:space="preserve">ov</w:t>
      </w:r>
      <w:r w:rsidDel="00000000" w:rsidR="00000000" w:rsidRPr="00000000">
        <w:rPr>
          <w:rFonts w:ascii="Times New Roman" w:cs="Times New Roman" w:eastAsia="Times New Roman" w:hAnsi="Times New Roman"/>
          <w:color w:val="0f0f0f"/>
          <w:sz w:val="23"/>
          <w:szCs w:val="23"/>
          <w:rtl w:val="0"/>
        </w:rPr>
        <w:t xml:space="preserve">in</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 ART</w:t>
      </w:r>
      <w:r w:rsidDel="00000000" w:rsidR="00000000" w:rsidRPr="00000000">
        <w:rPr>
          <w:rFonts w:ascii="Times New Roman" w:cs="Times New Roman" w:eastAsia="Times New Roman" w:hAnsi="Times New Roman"/>
          <w:color w:val="0f0f0f"/>
          <w:sz w:val="23"/>
          <w:szCs w:val="23"/>
          <w:rtl w:val="0"/>
        </w:rPr>
        <w:t xml:space="preserve">Í</w:t>
      </w:r>
      <w:r w:rsidDel="00000000" w:rsidR="00000000" w:rsidRPr="00000000">
        <w:rPr>
          <w:rFonts w:ascii="Times New Roman" w:cs="Times New Roman" w:eastAsia="Times New Roman" w:hAnsi="Times New Roman"/>
          <w:color w:val="1f1f1f"/>
          <w:sz w:val="23"/>
          <w:szCs w:val="23"/>
          <w:rtl w:val="0"/>
        </w:rPr>
        <w:t xml:space="preserve">CULO  </w:t>
      </w:r>
      <w:r w:rsidDel="00000000" w:rsidR="00000000" w:rsidRPr="00000000">
        <w:rPr>
          <w:rFonts w:ascii="Times New Roman" w:cs="Times New Roman" w:eastAsia="Times New Roman" w:hAnsi="Times New Roman"/>
          <w:color w:val="0f0f0f"/>
          <w:sz w:val="23"/>
          <w:szCs w:val="23"/>
          <w:rtl w:val="0"/>
        </w:rPr>
        <w:t xml:space="preserve">14</w:t>
      </w:r>
      <w:r w:rsidDel="00000000" w:rsidR="00000000" w:rsidRPr="00000000">
        <w:rPr>
          <w:rFonts w:ascii="Times New Roman" w:cs="Times New Roman" w:eastAsia="Times New Roman" w:hAnsi="Times New Roman"/>
          <w:color w:val="3e3e40"/>
          <w:sz w:val="23"/>
          <w:szCs w:val="23"/>
          <w:rtl w:val="0"/>
        </w:rPr>
        <w:t xml:space="preserve">.</w:t>
      </w:r>
      <w:r w:rsidDel="00000000" w:rsidR="00000000" w:rsidRPr="00000000">
        <w:rPr>
          <w:rFonts w:ascii="Times New Roman" w:cs="Times New Roman" w:eastAsia="Times New Roman" w:hAnsi="Times New Roman"/>
          <w:color w:val="1f1f1f"/>
          <w:sz w:val="23"/>
          <w:szCs w:val="23"/>
          <w:rtl w:val="0"/>
        </w:rPr>
        <w:t xml:space="preserve">2.</w:t>
      </w:r>
      <w:r w:rsidDel="00000000" w:rsidR="00000000" w:rsidRPr="00000000">
        <w:rPr>
          <w:rFonts w:ascii="Times New Roman" w:cs="Times New Roman" w:eastAsia="Times New Roman" w:hAnsi="Times New Roman"/>
          <w:color w:val="0f0f0f"/>
          <w:sz w:val="23"/>
          <w:szCs w:val="23"/>
          <w:rtl w:val="0"/>
        </w:rPr>
        <w:t xml:space="preserve">- I</w:t>
      </w:r>
      <w:r w:rsidDel="00000000" w:rsidR="00000000" w:rsidRPr="00000000">
        <w:rPr>
          <w:rFonts w:ascii="Times New Roman" w:cs="Times New Roman" w:eastAsia="Times New Roman" w:hAnsi="Times New Roman"/>
          <w:color w:val="1f1f1f"/>
          <w:sz w:val="23"/>
          <w:szCs w:val="23"/>
          <w:rtl w:val="0"/>
        </w:rPr>
        <w:t xml:space="preserve">g</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 d</w:t>
      </w:r>
      <w:r w:rsidDel="00000000" w:rsidR="00000000" w:rsidRPr="00000000">
        <w:rPr>
          <w:rFonts w:ascii="Times New Roman" w:cs="Times New Roman" w:eastAsia="Times New Roman" w:hAnsi="Times New Roman"/>
          <w:color w:val="1f1f1f"/>
          <w:sz w:val="23"/>
          <w:szCs w:val="23"/>
          <w:rtl w:val="0"/>
        </w:rPr>
        <w:t xml:space="preserve">e o</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rtun</w:t>
      </w:r>
      <w:r w:rsidDel="00000000" w:rsidR="00000000" w:rsidRPr="00000000">
        <w:rPr>
          <w:rFonts w:ascii="Times New Roman" w:cs="Times New Roman" w:eastAsia="Times New Roman" w:hAnsi="Times New Roman"/>
          <w:color w:val="1f1f1f"/>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e2e2e"/>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rato</w:t>
      </w:r>
      <w:r w:rsidDel="00000000" w:rsidR="00000000" w:rsidRPr="00000000">
        <w:rPr>
          <w:rFonts w:ascii="Times New Roman" w:cs="Times New Roman" w:eastAsia="Times New Roman" w:hAnsi="Times New Roman"/>
          <w:color w:val="3e3e40"/>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é</w:t>
      </w:r>
      <w:r w:rsidDel="00000000" w:rsidR="00000000" w:rsidRPr="00000000">
        <w:rPr>
          <w:rFonts w:ascii="Times New Roman" w:cs="Times New Roman" w:eastAsia="Times New Roman" w:hAnsi="Times New Roman"/>
          <w:color w:val="0f0f0f"/>
          <w:sz w:val="23"/>
          <w:szCs w:val="23"/>
          <w:rtl w:val="0"/>
        </w:rPr>
        <w:t xml:space="preserve">ri</w:t>
      </w:r>
      <w:r w:rsidDel="00000000" w:rsidR="00000000" w:rsidRPr="00000000">
        <w:rPr>
          <w:rFonts w:ascii="Times New Roman" w:cs="Times New Roman" w:eastAsia="Times New Roman" w:hAnsi="Times New Roman"/>
          <w:color w:val="1f1f1f"/>
          <w:sz w:val="23"/>
          <w:szCs w:val="23"/>
          <w:rtl w:val="0"/>
        </w:rPr>
        <w:t xml:space="preserve">to</w:t>
      </w:r>
      <w:r w:rsidDel="00000000" w:rsidR="00000000" w:rsidRPr="00000000">
        <w:rPr>
          <w:rFonts w:ascii="Times New Roman" w:cs="Times New Roman" w:eastAsia="Times New Roman" w:hAnsi="Times New Roman"/>
          <w:color w:val="3e3e40"/>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ap</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 </w:t>
      </w:r>
      <w:r w:rsidDel="00000000" w:rsidR="00000000" w:rsidRPr="00000000">
        <w:rPr>
          <w:rFonts w:ascii="Times New Roman" w:cs="Times New Roman" w:eastAsia="Times New Roman" w:hAnsi="Times New Roman"/>
          <w:color w:val="1f1f1f"/>
          <w:sz w:val="23"/>
          <w:szCs w:val="23"/>
          <w:rtl w:val="0"/>
        </w:rPr>
        <w:t xml:space="preserve">y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ndici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tl w:val="0"/>
        </w:rPr>
      </w:r>
    </w:p>
    <w:p w:rsidR="00000000" w:rsidDel="00000000" w:rsidP="00000000" w:rsidRDefault="00000000" w:rsidRPr="00000000" w14:paraId="00000212">
      <w:pPr>
        <w:spacing w:before="7" w:line="160" w:lineRule="auto"/>
        <w:jc w:val="left"/>
        <w:rPr>
          <w:sz w:val="17"/>
          <w:szCs w:val="17"/>
        </w:rPr>
      </w:pPr>
      <w:r w:rsidDel="00000000" w:rsidR="00000000" w:rsidRPr="00000000">
        <w:rPr>
          <w:rtl w:val="0"/>
        </w:rPr>
      </w:r>
    </w:p>
    <w:p w:rsidR="00000000" w:rsidDel="00000000" w:rsidP="00000000" w:rsidRDefault="00000000" w:rsidRPr="00000000" w14:paraId="00000213">
      <w:pPr>
        <w:spacing w:line="372" w:lineRule="auto"/>
        <w:ind w:left="253" w:right="1182" w:firstLine="0"/>
        <w:jc w:val="both"/>
        <w:rPr>
          <w:rFonts w:ascii="Times New Roman" w:cs="Times New Roman" w:eastAsia="Times New Roman" w:hAnsi="Times New Roman"/>
          <w:sz w:val="23"/>
          <w:szCs w:val="23"/>
        </w:rPr>
        <w:sectPr>
          <w:type w:val="nextPage"/>
          <w:pgSz w:h="20160" w:w="12240" w:orient="portrait"/>
          <w:pgMar w:bottom="280" w:top="360" w:left="1540" w:right="600" w:header="0" w:footer="1390"/>
        </w:sectPr>
      </w:pP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Í</w:t>
      </w:r>
      <w:r w:rsidDel="00000000" w:rsidR="00000000" w:rsidRPr="00000000">
        <w:rPr>
          <w:rFonts w:ascii="Times New Roman" w:cs="Times New Roman" w:eastAsia="Times New Roman" w:hAnsi="Times New Roman"/>
          <w:color w:val="1f1f1f"/>
          <w:sz w:val="23"/>
          <w:szCs w:val="23"/>
          <w:rtl w:val="0"/>
        </w:rPr>
        <w:t xml:space="preserve">CUL</w:t>
      </w:r>
      <w:r w:rsidDel="00000000" w:rsidR="00000000" w:rsidRPr="00000000">
        <w:rPr>
          <w:rFonts w:ascii="Times New Roman" w:cs="Times New Roman" w:eastAsia="Times New Roman" w:hAnsi="Times New Roman"/>
          <w:color w:val="0f0f0f"/>
          <w:sz w:val="23"/>
          <w:szCs w:val="23"/>
          <w:rtl w:val="0"/>
        </w:rPr>
        <w:t xml:space="preserve">O  14.</w:t>
      </w:r>
      <w:r w:rsidDel="00000000" w:rsidR="00000000" w:rsidRPr="00000000">
        <w:rPr>
          <w:rFonts w:ascii="Times New Roman" w:cs="Times New Roman" w:eastAsia="Times New Roman" w:hAnsi="Times New Roman"/>
          <w:color w:val="1f1f1f"/>
          <w:sz w:val="23"/>
          <w:szCs w:val="23"/>
          <w:rtl w:val="0"/>
        </w:rPr>
        <w:t xml:space="preserve">3</w:t>
      </w:r>
      <w:r w:rsidDel="00000000" w:rsidR="00000000" w:rsidRPr="00000000">
        <w:rPr>
          <w:rFonts w:ascii="Times New Roman" w:cs="Times New Roman" w:eastAsia="Times New Roman" w:hAnsi="Times New Roman"/>
          <w:color w:val="0f0f0f"/>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bilid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la r</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laci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d</w:t>
      </w:r>
      <w:r w:rsidDel="00000000" w:rsidR="00000000" w:rsidRPr="00000000">
        <w:rPr>
          <w:rFonts w:ascii="Times New Roman" w:cs="Times New Roman" w:eastAsia="Times New Roman" w:hAnsi="Times New Roman"/>
          <w:color w:val="1f1f1f"/>
          <w:sz w:val="23"/>
          <w:szCs w:val="23"/>
          <w:rtl w:val="0"/>
        </w:rPr>
        <w:t xml:space="preserve">e  e</w:t>
      </w:r>
      <w:r w:rsidDel="00000000" w:rsidR="00000000" w:rsidRPr="00000000">
        <w:rPr>
          <w:rFonts w:ascii="Times New Roman" w:cs="Times New Roman" w:eastAsia="Times New Roman" w:hAnsi="Times New Roman"/>
          <w:color w:val="0f0f0f"/>
          <w:sz w:val="23"/>
          <w:szCs w:val="23"/>
          <w:rtl w:val="0"/>
        </w:rPr>
        <w:t xml:space="preserve">mpl</w:t>
      </w:r>
      <w:r w:rsidDel="00000000" w:rsidR="00000000" w:rsidRPr="00000000">
        <w:rPr>
          <w:rFonts w:ascii="Times New Roman" w:cs="Times New Roman" w:eastAsia="Times New Roman" w:hAnsi="Times New Roman"/>
          <w:color w:val="1f1f1f"/>
          <w:sz w:val="23"/>
          <w:szCs w:val="23"/>
          <w:rtl w:val="0"/>
        </w:rPr>
        <w:t xml:space="preserve">eo</w:t>
      </w:r>
      <w:r w:rsidDel="00000000" w:rsidR="00000000" w:rsidRPr="00000000">
        <w:rPr>
          <w:rFonts w:ascii="Times New Roman" w:cs="Times New Roman" w:eastAsia="Times New Roman" w:hAnsi="Times New Roman"/>
          <w:color w:val="3e3e40"/>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mpr</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2e2e2e"/>
          <w:sz w:val="23"/>
          <w:szCs w:val="23"/>
          <w:rtl w:val="0"/>
        </w:rPr>
        <w:t xml:space="preserve">v</w:t>
      </w:r>
      <w:r w:rsidDel="00000000" w:rsidR="00000000" w:rsidRPr="00000000">
        <w:rPr>
          <w:rFonts w:ascii="Times New Roman" w:cs="Times New Roman" w:eastAsia="Times New Roman" w:hAnsi="Times New Roman"/>
          <w:color w:val="1f1f1f"/>
          <w:sz w:val="23"/>
          <w:szCs w:val="23"/>
          <w:rtl w:val="0"/>
        </w:rPr>
        <w:t xml:space="preserve">is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ara  co</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o perso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perma</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en</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 de ac</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erdo co</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régi</w:t>
      </w:r>
      <w:r w:rsidDel="00000000" w:rsidR="00000000" w:rsidRPr="00000000">
        <w:rPr>
          <w:rFonts w:ascii="Times New Roman" w:cs="Times New Roman" w:eastAsia="Times New Roman" w:hAnsi="Times New Roman"/>
          <w:color w:val="0f0f0f"/>
          <w:sz w:val="23"/>
          <w:szCs w:val="23"/>
          <w:rtl w:val="0"/>
        </w:rPr>
        <w:t xml:space="preserve">me</w:t>
      </w:r>
      <w:r w:rsidDel="00000000" w:rsidR="00000000" w:rsidRPr="00000000">
        <w:rPr>
          <w:rFonts w:ascii="Times New Roman" w:cs="Times New Roman" w:eastAsia="Times New Roman" w:hAnsi="Times New Roman"/>
          <w:color w:val="1f1f1f"/>
          <w:sz w:val="23"/>
          <w:szCs w:val="23"/>
          <w:rtl w:val="0"/>
        </w:rPr>
        <w:t xml:space="preserve">n previs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o en e</w:t>
      </w:r>
      <w:r w:rsidDel="00000000" w:rsidR="00000000" w:rsidRPr="00000000">
        <w:rPr>
          <w:rFonts w:ascii="Times New Roman" w:cs="Times New Roman" w:eastAsia="Times New Roman" w:hAnsi="Times New Roman"/>
          <w:color w:val="0f0f0f"/>
          <w:sz w:val="23"/>
          <w:szCs w:val="23"/>
          <w:rtl w:val="0"/>
        </w:rPr>
        <w:t xml:space="preserve">l pr</w:t>
      </w:r>
      <w:r w:rsidDel="00000000" w:rsidR="00000000" w:rsidRPr="00000000">
        <w:rPr>
          <w:rFonts w:ascii="Times New Roman" w:cs="Times New Roman" w:eastAsia="Times New Roman" w:hAnsi="Times New Roman"/>
          <w:color w:val="1f1f1f"/>
          <w:sz w:val="23"/>
          <w:szCs w:val="23"/>
          <w:rtl w:val="0"/>
        </w:rPr>
        <w:t xml:space="preserve">ese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e conve</w:t>
      </w:r>
      <w:r w:rsidDel="00000000" w:rsidR="00000000" w:rsidRPr="00000000">
        <w:rPr>
          <w:rFonts w:ascii="Times New Roman" w:cs="Times New Roman" w:eastAsia="Times New Roman" w:hAnsi="Times New Roman"/>
          <w:color w:val="0f0f0f"/>
          <w:sz w:val="23"/>
          <w:szCs w:val="23"/>
          <w:rtl w:val="0"/>
        </w:rPr>
        <w:t xml:space="preserve">ni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00000"/>
          <w:sz w:val="23"/>
          <w:szCs w:val="23"/>
          <w:rtl w:val="0"/>
        </w:rPr>
        <w:t xml:space="preserve">.</w:t>
      </w:r>
      <w:r w:rsidDel="00000000" w:rsidR="00000000" w:rsidRPr="00000000">
        <w:rPr>
          <w:rtl w:val="0"/>
        </w:rPr>
      </w:r>
    </w:p>
    <w:p w:rsidR="00000000" w:rsidDel="00000000" w:rsidP="00000000" w:rsidRDefault="00000000" w:rsidRPr="00000000" w14:paraId="00000214">
      <w:pPr>
        <w:spacing w:line="1000" w:lineRule="auto"/>
        <w:ind w:left="751" w:right="-168" w:firstLine="0"/>
        <w:jc w:val="left"/>
        <w:rPr>
          <w:rFonts w:ascii="Times New Roman" w:cs="Times New Roman" w:eastAsia="Times New Roman" w:hAnsi="Times New Roman"/>
          <w:sz w:val="97"/>
          <w:szCs w:val="97"/>
        </w:rPr>
      </w:pPr>
      <w:r w:rsidDel="00000000" w:rsidR="00000000" w:rsidRPr="00000000">
        <w:rPr>
          <w:rFonts w:ascii="Times New Roman" w:cs="Times New Roman" w:eastAsia="Times New Roman" w:hAnsi="Times New Roman"/>
          <w:color w:val="424242"/>
          <w:sz w:val="161.66666666666669"/>
          <w:szCs w:val="161.66666666666669"/>
          <w:vertAlign w:val="subscript"/>
          <w:rtl w:val="0"/>
        </w:rPr>
        <w:t xml:space="preserve">fª</w:t>
      </w:r>
      <w:r w:rsidDel="00000000" w:rsidR="00000000" w:rsidRPr="00000000">
        <w:rPr>
          <w:rFonts w:ascii="Malgun Gothic" w:cs="Malgun Gothic" w:eastAsia="Malgun Gothic" w:hAnsi="Malgun Gothic"/>
          <w:color w:val="2e2e2e"/>
          <w:sz w:val="161.66666666666669"/>
          <w:szCs w:val="161.66666666666669"/>
          <w:vertAlign w:val="subscript"/>
          <w:rtl w:val="0"/>
        </w:rPr>
        <w:t xml:space="preserve">�</w:t>
      </w:r>
      <w:r w:rsidDel="00000000" w:rsidR="00000000" w:rsidRPr="00000000">
        <w:rPr>
          <w:rFonts w:ascii="Times New Roman" w:cs="Times New Roman" w:eastAsia="Times New Roman" w:hAnsi="Times New Roman"/>
          <w:color w:val="424242"/>
          <w:sz w:val="161.66666666666669"/>
          <w:szCs w:val="161.66666666666669"/>
          <w:vertAlign w:val="subscript"/>
          <w:rtl w:val="0"/>
        </w:rPr>
        <w:t xml:space="preserve">j</w:t>
      </w:r>
      <w:r w:rsidDel="00000000" w:rsidR="00000000" w:rsidRPr="00000000">
        <w:rPr>
          <w:rtl w:val="0"/>
        </w:rPr>
      </w:r>
    </w:p>
    <w:p w:rsidR="00000000" w:rsidDel="00000000" w:rsidP="00000000" w:rsidRDefault="00000000" w:rsidRPr="00000000" w14:paraId="00000215">
      <w:pPr>
        <w:spacing w:before="70" w:lineRule="auto"/>
        <w:ind w:left="3038" w:firstLine="0"/>
        <w:jc w:val="left"/>
        <w:rPr>
          <w:rFonts w:ascii="Arial" w:cs="Arial" w:eastAsia="Arial" w:hAnsi="Arial"/>
          <w:sz w:val="40"/>
          <w:szCs w:val="40"/>
        </w:rPr>
      </w:pPr>
      <w:r w:rsidDel="00000000" w:rsidR="00000000" w:rsidRPr="00000000">
        <w:br w:type="column"/>
      </w:r>
      <w:r w:rsidDel="00000000" w:rsidR="00000000" w:rsidRPr="00000000">
        <w:rPr>
          <w:rFonts w:ascii="Arial" w:cs="Arial" w:eastAsia="Arial" w:hAnsi="Arial"/>
          <w:color w:val="424242"/>
          <w:sz w:val="40"/>
          <w:szCs w:val="40"/>
          <w:rtl w:val="0"/>
        </w:rPr>
        <w:t xml:space="preserve">4</w:t>
      </w:r>
      <w:r w:rsidDel="00000000" w:rsidR="00000000" w:rsidRPr="00000000">
        <w:rPr>
          <w:rFonts w:ascii="Arial" w:cs="Arial" w:eastAsia="Arial" w:hAnsi="Arial"/>
          <w:color w:val="5d5d5e"/>
          <w:sz w:val="40"/>
          <w:szCs w:val="40"/>
          <w:rtl w:val="0"/>
        </w:rPr>
        <w:t xml:space="preserve">25   </w:t>
      </w:r>
      <w:r w:rsidDel="00000000" w:rsidR="00000000" w:rsidRPr="00000000">
        <w:rPr>
          <w:rFonts w:ascii="Arial" w:cs="Arial" w:eastAsia="Arial" w:hAnsi="Arial"/>
          <w:i w:val="1"/>
          <w:color w:val="5d5d5e"/>
          <w:sz w:val="40"/>
          <w:szCs w:val="40"/>
          <w:rtl w:val="0"/>
        </w:rPr>
        <w:t xml:space="preserve">22</w:t>
      </w:r>
      <w:r w:rsidDel="00000000" w:rsidR="00000000" w:rsidRPr="00000000">
        <w:rPr>
          <w:rtl w:val="0"/>
        </w:rPr>
      </w:r>
    </w:p>
    <w:p w:rsidR="00000000" w:rsidDel="00000000" w:rsidP="00000000" w:rsidRDefault="00000000" w:rsidRPr="00000000" w14:paraId="00000216">
      <w:pPr>
        <w:spacing w:before="1" w:line="100" w:lineRule="auto"/>
        <w:jc w:val="left"/>
        <w:rPr>
          <w:sz w:val="10"/>
          <w:szCs w:val="10"/>
        </w:rPr>
      </w:pPr>
      <w:r w:rsidDel="00000000" w:rsidR="00000000" w:rsidRPr="00000000">
        <w:rPr>
          <w:rtl w:val="0"/>
        </w:rPr>
      </w:r>
    </w:p>
    <w:p w:rsidR="00000000" w:rsidDel="00000000" w:rsidP="00000000" w:rsidRDefault="00000000" w:rsidRPr="00000000" w14:paraId="00000217">
      <w:pPr>
        <w:jc w:val="left"/>
        <w:rPr>
          <w:rFonts w:ascii="Arial" w:cs="Arial" w:eastAsia="Arial" w:hAnsi="Arial"/>
          <w:sz w:val="14"/>
          <w:szCs w:val="14"/>
        </w:rPr>
        <w:sectPr>
          <w:footerReference r:id="rId28" w:type="default"/>
          <w:type w:val="nextPage"/>
          <w:pgSz w:h="20160" w:w="12240" w:orient="portrait"/>
          <w:pgMar w:bottom="280" w:top="260" w:left="1560" w:right="740" w:header="0" w:footer="1417"/>
          <w:pgNumType w:start="10"/>
          <w:cols w:equalWidth="0" w:num="2">
            <w:col w:space="3211" w:w="3364.5"/>
            <w:col w:space="0" w:w="3364.5"/>
          </w:cols>
        </w:sectPr>
      </w:pPr>
      <w:r w:rsidDel="00000000" w:rsidR="00000000" w:rsidRPr="00000000">
        <w:rPr>
          <w:rFonts w:ascii="Arial" w:cs="Arial" w:eastAsia="Arial" w:hAnsi="Arial"/>
          <w:b w:val="1"/>
          <w:color w:val="2e2e2e"/>
          <w:sz w:val="14"/>
          <w:szCs w:val="14"/>
          <w:rtl w:val="0"/>
        </w:rPr>
        <w:t xml:space="preserve">"</w:t>
      </w:r>
      <w:r w:rsidDel="00000000" w:rsidR="00000000" w:rsidRPr="00000000">
        <w:rPr>
          <w:rFonts w:ascii="Arial" w:cs="Arial" w:eastAsia="Arial" w:hAnsi="Arial"/>
          <w:b w:val="1"/>
          <w:color w:val="161616"/>
          <w:sz w:val="14"/>
          <w:szCs w:val="14"/>
          <w:rtl w:val="0"/>
        </w:rPr>
        <w:t xml:space="preserve">2022</w:t>
      </w:r>
      <w:r w:rsidDel="00000000" w:rsidR="00000000" w:rsidRPr="00000000">
        <w:rPr>
          <w:rFonts w:ascii="Arial" w:cs="Arial" w:eastAsia="Arial" w:hAnsi="Arial"/>
          <w:b w:val="1"/>
          <w:color w:val="2e2e2e"/>
          <w:sz w:val="14"/>
          <w:szCs w:val="14"/>
          <w:rtl w:val="0"/>
        </w:rPr>
        <w:t xml:space="preserve">-</w:t>
      </w:r>
      <w:r w:rsidDel="00000000" w:rsidR="00000000" w:rsidRPr="00000000">
        <w:rPr>
          <w:rFonts w:ascii="Arial" w:cs="Arial" w:eastAsia="Arial" w:hAnsi="Arial"/>
          <w:b w:val="1"/>
          <w:color w:val="161616"/>
          <w:sz w:val="14"/>
          <w:szCs w:val="14"/>
          <w:rtl w:val="0"/>
        </w:rPr>
        <w:t xml:space="preserve">40º AN</w:t>
      </w:r>
      <w:r w:rsidDel="00000000" w:rsidR="00000000" w:rsidRPr="00000000">
        <w:rPr>
          <w:rFonts w:ascii="Arial" w:cs="Arial" w:eastAsia="Arial" w:hAnsi="Arial"/>
          <w:b w:val="1"/>
          <w:color w:val="2e2e2e"/>
          <w:sz w:val="14"/>
          <w:szCs w:val="14"/>
          <w:rtl w:val="0"/>
        </w:rPr>
        <w:t xml:space="preserve">I</w:t>
      </w:r>
      <w:r w:rsidDel="00000000" w:rsidR="00000000" w:rsidRPr="00000000">
        <w:rPr>
          <w:rFonts w:ascii="Arial" w:cs="Arial" w:eastAsia="Arial" w:hAnsi="Arial"/>
          <w:b w:val="1"/>
          <w:color w:val="161616"/>
          <w:sz w:val="14"/>
          <w:szCs w:val="14"/>
          <w:rtl w:val="0"/>
        </w:rPr>
        <w:t xml:space="preserve">VERSARIO DE LA GESTA  HEROICA DE MALVINAS"</w:t>
      </w:r>
      <w:r w:rsidDel="00000000" w:rsidR="00000000" w:rsidRPr="00000000">
        <w:rPr>
          <w:rtl w:val="0"/>
        </w:rPr>
      </w:r>
    </w:p>
    <w:p w:rsidR="00000000" w:rsidDel="00000000" w:rsidP="00000000" w:rsidRDefault="00000000" w:rsidRPr="00000000" w14:paraId="00000218">
      <w:pPr>
        <w:spacing w:line="380" w:lineRule="auto"/>
        <w:jc w:val="right"/>
        <w:rPr>
          <w:rFonts w:ascii="Arial" w:cs="Arial" w:eastAsia="Arial" w:hAnsi="Arial"/>
          <w:sz w:val="25"/>
          <w:szCs w:val="25"/>
        </w:rPr>
      </w:pPr>
      <w:r w:rsidDel="00000000" w:rsidR="00000000" w:rsidRPr="00000000">
        <w:rPr>
          <w:rFonts w:ascii="Arial" w:cs="Arial" w:eastAsia="Arial" w:hAnsi="Arial"/>
          <w:color w:val="424242"/>
          <w:sz w:val="76.66666666666667"/>
          <w:szCs w:val="76.66666666666667"/>
          <w:vertAlign w:val="subscript"/>
          <w:rtl w:val="0"/>
        </w:rPr>
        <w:t xml:space="preserve">" </w:t>
      </w:r>
      <w:r w:rsidDel="00000000" w:rsidR="00000000" w:rsidRPr="00000000">
        <w:rPr>
          <w:rFonts w:ascii="Arial" w:cs="Arial" w:eastAsia="Arial" w:hAnsi="Arial"/>
          <w:color w:val="5d5d5e"/>
          <w:sz w:val="41.66666666666667"/>
          <w:szCs w:val="41.66666666666667"/>
          <w:vertAlign w:val="subscript"/>
          <w:rtl w:val="0"/>
        </w:rPr>
        <w:t xml:space="preserve">••</w:t>
      </w:r>
      <w:r w:rsidDel="00000000" w:rsidR="00000000" w:rsidRPr="00000000">
        <w:rPr>
          <w:rtl w:val="0"/>
        </w:rPr>
      </w:r>
    </w:p>
    <w:p w:rsidR="00000000" w:rsidDel="00000000" w:rsidP="00000000" w:rsidRDefault="00000000" w:rsidRPr="00000000" w14:paraId="00000219">
      <w:pPr>
        <w:spacing w:before="15" w:line="220" w:lineRule="auto"/>
        <w:jc w:val="left"/>
        <w:rPr>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21A">
      <w:pPr>
        <w:spacing w:line="140" w:lineRule="auto"/>
        <w:jc w:val="left"/>
        <w:rPr>
          <w:rFonts w:ascii="Arial" w:cs="Arial" w:eastAsia="Arial" w:hAnsi="Arial"/>
          <w:sz w:val="15"/>
          <w:szCs w:val="15"/>
        </w:rPr>
        <w:sectPr>
          <w:type w:val="continuous"/>
          <w:pgSz w:h="20160" w:w="12240" w:orient="portrait"/>
          <w:pgMar w:bottom="280" w:top="280" w:left="1560" w:right="740" w:header="360" w:footer="360"/>
          <w:cols w:equalWidth="0" w:num="2">
            <w:col w:space="107" w:w="4916.5"/>
            <w:col w:space="0" w:w="4916.5"/>
          </w:cols>
        </w:sectPr>
      </w:pPr>
      <w:r w:rsidDel="00000000" w:rsidR="00000000" w:rsidRPr="00000000">
        <w:rPr>
          <w:rFonts w:ascii="Arial" w:cs="Arial" w:eastAsia="Arial" w:hAnsi="Arial"/>
          <w:i w:val="1"/>
          <w:color w:val="424242"/>
          <w:sz w:val="15"/>
          <w:szCs w:val="15"/>
          <w:vertAlign w:val="baseline"/>
          <w:rtl w:val="0"/>
        </w:rPr>
        <w:t xml:space="preserve">':/</w:t>
      </w:r>
      <w:r w:rsidDel="00000000" w:rsidR="00000000" w:rsidRPr="00000000">
        <w:rPr>
          <w:rtl w:val="0"/>
        </w:rPr>
      </w:r>
    </w:p>
    <w:p w:rsidR="00000000" w:rsidDel="00000000" w:rsidP="00000000" w:rsidRDefault="00000000" w:rsidRPr="00000000" w14:paraId="0000021B">
      <w:pPr>
        <w:spacing w:line="180" w:lineRule="auto"/>
        <w:ind w:left="292" w:right="7362" w:firstLine="0"/>
        <w:jc w:val="center"/>
        <w:rPr>
          <w:rFonts w:ascii="Times New Roman" w:cs="Times New Roman" w:eastAsia="Times New Roman" w:hAnsi="Times New Roman"/>
          <w:sz w:val="19"/>
          <w:szCs w:val="19"/>
        </w:rPr>
      </w:pPr>
      <w:r w:rsidDel="00000000" w:rsidR="00000000" w:rsidRPr="00000000">
        <w:rPr>
          <w:rFonts w:ascii="Arial" w:cs="Arial" w:eastAsia="Arial" w:hAnsi="Arial"/>
          <w:i w:val="1"/>
          <w:color w:val="5d5d5e"/>
          <w:sz w:val="11"/>
          <w:szCs w:val="11"/>
          <w:rtl w:val="0"/>
        </w:rPr>
        <w:t xml:space="preserve">{f/f')&lt;'</w:t>
      </w:r>
      <w:r w:rsidDel="00000000" w:rsidR="00000000" w:rsidRPr="00000000">
        <w:rPr>
          <w:rFonts w:ascii="Arial" w:cs="Arial" w:eastAsia="Arial" w:hAnsi="Arial"/>
          <w:i w:val="1"/>
          <w:color w:val="424242"/>
          <w:sz w:val="11"/>
          <w:szCs w:val="11"/>
          <w:rtl w:val="0"/>
        </w:rPr>
        <w:t xml:space="preserve">f</w:t>
      </w:r>
      <w:r w:rsidDel="00000000" w:rsidR="00000000" w:rsidRPr="00000000">
        <w:rPr>
          <w:rFonts w:ascii="Arial" w:cs="Arial" w:eastAsia="Arial" w:hAnsi="Arial"/>
          <w:i w:val="1"/>
          <w:color w:val="2e2e2e"/>
          <w:sz w:val="11"/>
          <w:szCs w:val="11"/>
          <w:rtl w:val="0"/>
        </w:rPr>
        <w:t xml:space="preserve">'I</w:t>
      </w:r>
      <w:r w:rsidDel="00000000" w:rsidR="00000000" w:rsidRPr="00000000">
        <w:rPr>
          <w:rFonts w:ascii="Arial" w:cs="Arial" w:eastAsia="Arial" w:hAnsi="Arial"/>
          <w:i w:val="1"/>
          <w:color w:val="424242"/>
          <w:sz w:val="11"/>
          <w:szCs w:val="11"/>
          <w:rtl w:val="0"/>
        </w:rPr>
        <w:t xml:space="preserve">1</w:t>
      </w:r>
      <w:r w:rsidDel="00000000" w:rsidR="00000000" w:rsidRPr="00000000">
        <w:rPr>
          <w:rFonts w:ascii="Arial" w:cs="Arial" w:eastAsia="Arial" w:hAnsi="Arial"/>
          <w:i w:val="1"/>
          <w:color w:val="2e2e2e"/>
          <w:sz w:val="11"/>
          <w:szCs w:val="11"/>
          <w:rtl w:val="0"/>
        </w:rPr>
        <w:t xml:space="preserve">1</w:t>
      </w:r>
      <w:r w:rsidDel="00000000" w:rsidR="00000000" w:rsidRPr="00000000">
        <w:rPr>
          <w:rFonts w:ascii="Arial" w:cs="Arial" w:eastAsia="Arial" w:hAnsi="Arial"/>
          <w:i w:val="1"/>
          <w:color w:val="5d5d5e"/>
          <w:sz w:val="11"/>
          <w:szCs w:val="11"/>
          <w:rtl w:val="0"/>
        </w:rPr>
        <w:t xml:space="preserve">d</w:t>
      </w:r>
      <w:r w:rsidDel="00000000" w:rsidR="00000000" w:rsidRPr="00000000">
        <w:rPr>
          <w:rFonts w:ascii="Arial" w:cs="Arial" w:eastAsia="Arial" w:hAnsi="Arial"/>
          <w:i w:val="1"/>
          <w:color w:val="424242"/>
          <w:sz w:val="11"/>
          <w:szCs w:val="11"/>
          <w:rtl w:val="0"/>
        </w:rPr>
        <w:t xml:space="preserve">a  </w:t>
      </w:r>
      <w:r w:rsidDel="00000000" w:rsidR="00000000" w:rsidRPr="00000000">
        <w:rPr>
          <w:rFonts w:ascii="Times New Roman" w:cs="Times New Roman" w:eastAsia="Times New Roman" w:hAnsi="Times New Roman"/>
          <w:i w:val="1"/>
          <w:color w:val="424242"/>
          <w:sz w:val="11"/>
          <w:szCs w:val="11"/>
          <w:rtl w:val="0"/>
        </w:rPr>
        <w:t xml:space="preserve">t</w:t>
      </w:r>
      <w:r w:rsidDel="00000000" w:rsidR="00000000" w:rsidRPr="00000000">
        <w:rPr>
          <w:rFonts w:ascii="Times New Roman" w:cs="Times New Roman" w:eastAsia="Times New Roman" w:hAnsi="Times New Roman"/>
          <w:i w:val="1"/>
          <w:color w:val="2e2e2e"/>
          <w:sz w:val="11"/>
          <w:szCs w:val="11"/>
          <w:rtl w:val="0"/>
        </w:rPr>
        <w:t xml:space="preserve">i</w:t>
      </w:r>
      <w:r w:rsidDel="00000000" w:rsidR="00000000" w:rsidRPr="00000000">
        <w:rPr>
          <w:rFonts w:ascii="Times New Roman" w:cs="Times New Roman" w:eastAsia="Times New Roman" w:hAnsi="Times New Roman"/>
          <w:i w:val="1"/>
          <w:color w:val="5d5d5e"/>
          <w:sz w:val="11"/>
          <w:szCs w:val="11"/>
          <w:rtl w:val="0"/>
        </w:rPr>
        <w:t xml:space="preserve">,:,;  </w:t>
      </w:r>
      <w:r w:rsidDel="00000000" w:rsidR="00000000" w:rsidRPr="00000000">
        <w:rPr>
          <w:rFonts w:ascii="Arial" w:cs="Arial" w:eastAsia="Arial" w:hAnsi="Arial"/>
          <w:i w:val="1"/>
          <w:color w:val="5d5d5e"/>
          <w:sz w:val="11"/>
          <w:szCs w:val="11"/>
          <w:rtl w:val="0"/>
        </w:rPr>
        <w:t xml:space="preserve">[Y¡;</w:t>
      </w:r>
      <w:r w:rsidDel="00000000" w:rsidR="00000000" w:rsidRPr="00000000">
        <w:rPr>
          <w:rFonts w:ascii="Arial" w:cs="Arial" w:eastAsia="Arial" w:hAnsi="Arial"/>
          <w:i w:val="1"/>
          <w:color w:val="2e2e2e"/>
          <w:sz w:val="11"/>
          <w:szCs w:val="11"/>
          <w:rtl w:val="0"/>
        </w:rPr>
        <w:t xml:space="preserve">,,</w:t>
      </w:r>
      <w:r w:rsidDel="00000000" w:rsidR="00000000" w:rsidRPr="00000000">
        <w:rPr>
          <w:rFonts w:ascii="Arial" w:cs="Arial" w:eastAsia="Arial" w:hAnsi="Arial"/>
          <w:i w:val="1"/>
          <w:color w:val="424242"/>
          <w:sz w:val="11"/>
          <w:szCs w:val="11"/>
          <w:rtl w:val="0"/>
        </w:rPr>
        <w:t xml:space="preserve">(</w:t>
      </w:r>
      <w:r w:rsidDel="00000000" w:rsidR="00000000" w:rsidRPr="00000000">
        <w:rPr>
          <w:rFonts w:ascii="Arial" w:cs="Arial" w:eastAsia="Arial" w:hAnsi="Arial"/>
          <w:i w:val="1"/>
          <w:color w:val="2e2e2e"/>
          <w:sz w:val="11"/>
          <w:szCs w:val="11"/>
          <w:rtl w:val="0"/>
        </w:rPr>
        <w:t xml:space="preserve">r  </w:t>
      </w:r>
      <w:r w:rsidDel="00000000" w:rsidR="00000000" w:rsidRPr="00000000">
        <w:rPr>
          <w:rFonts w:ascii="Times New Roman" w:cs="Times New Roman" w:eastAsia="Times New Roman" w:hAnsi="Times New Roman"/>
          <w:i w:val="1"/>
          <w:color w:val="2e2e2e"/>
          <w:sz w:val="15"/>
          <w:szCs w:val="15"/>
          <w:rtl w:val="0"/>
        </w:rPr>
        <w:t xml:space="preserve">r</w:t>
      </w:r>
      <w:r w:rsidDel="00000000" w:rsidR="00000000" w:rsidRPr="00000000">
        <w:rPr>
          <w:rFonts w:ascii="Times New Roman" w:cs="Times New Roman" w:eastAsia="Times New Roman" w:hAnsi="Times New Roman"/>
          <w:i w:val="1"/>
          <w:color w:val="424242"/>
          <w:sz w:val="15"/>
          <w:szCs w:val="15"/>
          <w:rtl w:val="0"/>
        </w:rPr>
        <w:t xml:space="preserve">l</w:t>
      </w:r>
      <w:r w:rsidDel="00000000" w:rsidR="00000000" w:rsidRPr="00000000">
        <w:rPr>
          <w:rFonts w:ascii="Times New Roman" w:cs="Times New Roman" w:eastAsia="Times New Roman" w:hAnsi="Times New Roman"/>
          <w:i w:val="1"/>
          <w:color w:val="5d5d5e"/>
          <w:sz w:val="15"/>
          <w:szCs w:val="15"/>
          <w:rtl w:val="0"/>
        </w:rPr>
        <w:t xml:space="preserve">e</w:t>
      </w:r>
      <w:r w:rsidDel="00000000" w:rsidR="00000000" w:rsidRPr="00000000">
        <w:rPr>
          <w:rFonts w:ascii="Times New Roman" w:cs="Times New Roman" w:eastAsia="Times New Roman" w:hAnsi="Times New Roman"/>
          <w:i w:val="1"/>
          <w:color w:val="161616"/>
          <w:sz w:val="15"/>
          <w:szCs w:val="15"/>
          <w:rtl w:val="0"/>
        </w:rPr>
        <w:t xml:space="preserve">/ </w:t>
      </w:r>
      <w:r w:rsidDel="00000000" w:rsidR="00000000" w:rsidRPr="00000000">
        <w:rPr>
          <w:rFonts w:ascii="Times New Roman" w:cs="Times New Roman" w:eastAsia="Times New Roman" w:hAnsi="Times New Roman"/>
          <w:color w:val="5d5d5e"/>
          <w:sz w:val="19"/>
          <w:szCs w:val="19"/>
          <w:rtl w:val="0"/>
        </w:rPr>
        <w:t xml:space="preserve">!?.J;;'W</w:t>
      </w:r>
      <w:r w:rsidDel="00000000" w:rsidR="00000000" w:rsidRPr="00000000">
        <w:rPr>
          <w:rFonts w:ascii="Times New Roman" w:cs="Times New Roman" w:eastAsia="Times New Roman" w:hAnsi="Times New Roman"/>
          <w:color w:val="424242"/>
          <w:sz w:val="19"/>
          <w:szCs w:val="19"/>
          <w:rtl w:val="0"/>
        </w:rPr>
        <w:t xml:space="preserve">"</w:t>
      </w:r>
      <w:r w:rsidDel="00000000" w:rsidR="00000000" w:rsidRPr="00000000">
        <w:rPr>
          <w:rFonts w:ascii="Times New Roman" w:cs="Times New Roman" w:eastAsia="Times New Roman" w:hAnsi="Times New Roman"/>
          <w:color w:val="161616"/>
          <w:sz w:val="19"/>
          <w:szCs w:val="19"/>
          <w:rtl w:val="0"/>
        </w:rPr>
        <w:t xml:space="preserve">,</w:t>
      </w:r>
      <w:r w:rsidDel="00000000" w:rsidR="00000000" w:rsidRPr="00000000">
        <w:rPr>
          <w:rtl w:val="0"/>
        </w:rPr>
      </w:r>
    </w:p>
    <w:p w:rsidR="00000000" w:rsidDel="00000000" w:rsidP="00000000" w:rsidRDefault="00000000" w:rsidRPr="00000000" w14:paraId="0000021C">
      <w:pPr>
        <w:spacing w:before="30" w:lineRule="auto"/>
        <w:ind w:left="70" w:right="7111" w:firstLine="0"/>
        <w:jc w:val="center"/>
        <w:rPr>
          <w:rFonts w:ascii="Arial" w:cs="Arial" w:eastAsia="Arial" w:hAnsi="Arial"/>
          <w:sz w:val="20"/>
          <w:szCs w:val="20"/>
        </w:rPr>
      </w:pPr>
      <w:r w:rsidDel="00000000" w:rsidR="00000000" w:rsidRPr="00000000">
        <w:rPr>
          <w:rFonts w:ascii="Times New Roman" w:cs="Times New Roman" w:eastAsia="Times New Roman" w:hAnsi="Times New Roman"/>
          <w:i w:val="1"/>
          <w:color w:val="5d5d5e"/>
          <w:sz w:val="14"/>
          <w:szCs w:val="14"/>
          <w:rtl w:val="0"/>
        </w:rPr>
        <w:t xml:space="preserve">%</w:t>
      </w:r>
      <w:r w:rsidDel="00000000" w:rsidR="00000000" w:rsidRPr="00000000">
        <w:rPr>
          <w:rFonts w:ascii="Times New Roman" w:cs="Times New Roman" w:eastAsia="Times New Roman" w:hAnsi="Times New Roman"/>
          <w:i w:val="1"/>
          <w:color w:val="424242"/>
          <w:sz w:val="14"/>
          <w:szCs w:val="14"/>
          <w:rtl w:val="0"/>
        </w:rPr>
        <w:t xml:space="preserve">hf</w:t>
      </w:r>
      <w:r w:rsidDel="00000000" w:rsidR="00000000" w:rsidRPr="00000000">
        <w:rPr>
          <w:rFonts w:ascii="Times New Roman" w:cs="Times New Roman" w:eastAsia="Times New Roman" w:hAnsi="Times New Roman"/>
          <w:i w:val="1"/>
          <w:color w:val="2e2e2e"/>
          <w:sz w:val="14"/>
          <w:szCs w:val="14"/>
          <w:rtl w:val="0"/>
        </w:rPr>
        <w:t xml:space="preserve">rt</w:t>
      </w:r>
      <w:r w:rsidDel="00000000" w:rsidR="00000000" w:rsidRPr="00000000">
        <w:rPr>
          <w:rFonts w:ascii="Times New Roman" w:cs="Times New Roman" w:eastAsia="Times New Roman" w:hAnsi="Times New Roman"/>
          <w:i w:val="1"/>
          <w:color w:val="424242"/>
          <w:sz w:val="14"/>
          <w:szCs w:val="14"/>
          <w:rtl w:val="0"/>
        </w:rPr>
        <w:t xml:space="preserve">;r</w:t>
      </w:r>
      <w:r w:rsidDel="00000000" w:rsidR="00000000" w:rsidRPr="00000000">
        <w:rPr>
          <w:rFonts w:ascii="Times New Roman" w:cs="Times New Roman" w:eastAsia="Times New Roman" w:hAnsi="Times New Roman"/>
          <w:i w:val="1"/>
          <w:color w:val="2e2e2e"/>
          <w:sz w:val="14"/>
          <w:szCs w:val="14"/>
          <w:rtl w:val="0"/>
        </w:rPr>
        <w:t xml:space="preserve">la  </w:t>
      </w:r>
      <w:r w:rsidDel="00000000" w:rsidR="00000000" w:rsidRPr="00000000">
        <w:rPr>
          <w:rFonts w:ascii="Times New Roman" w:cs="Times New Roman" w:eastAsia="Times New Roman" w:hAnsi="Times New Roman"/>
          <w:i w:val="1"/>
          <w:color w:val="5d5d5e"/>
          <w:sz w:val="14"/>
          <w:szCs w:val="14"/>
          <w:rtl w:val="0"/>
        </w:rPr>
        <w:t xml:space="preserve">e .J'St</w:t>
      </w:r>
      <w:r w:rsidDel="00000000" w:rsidR="00000000" w:rsidRPr="00000000">
        <w:rPr>
          <w:rFonts w:ascii="Times New Roman" w:cs="Times New Roman" w:eastAsia="Times New Roman" w:hAnsi="Times New Roman"/>
          <w:i w:val="1"/>
          <w:color w:val="2e2e2e"/>
          <w:sz w:val="14"/>
          <w:szCs w:val="14"/>
          <w:rtl w:val="0"/>
        </w:rPr>
        <w:t xml:space="preserve">a</w:t>
      </w:r>
      <w:r w:rsidDel="00000000" w:rsidR="00000000" w:rsidRPr="00000000">
        <w:rPr>
          <w:rFonts w:ascii="Times New Roman" w:cs="Times New Roman" w:eastAsia="Times New Roman" w:hAnsi="Times New Roman"/>
          <w:i w:val="1"/>
          <w:color w:val="5d5d5e"/>
          <w:sz w:val="14"/>
          <w:szCs w:val="14"/>
          <w:rtl w:val="0"/>
        </w:rPr>
        <w:t xml:space="preserve">&amp; </w:t>
      </w:r>
      <w:r w:rsidDel="00000000" w:rsidR="00000000" w:rsidRPr="00000000">
        <w:rPr>
          <w:rFonts w:ascii="Times New Roman" w:cs="Times New Roman" w:eastAsia="Times New Roman" w:hAnsi="Times New Roman"/>
          <w:i w:val="1"/>
          <w:color w:val="424242"/>
          <w:sz w:val="14"/>
          <w:szCs w:val="14"/>
          <w:rtl w:val="0"/>
        </w:rPr>
        <w:t xml:space="preserve">r</w:t>
      </w:r>
      <w:r w:rsidDel="00000000" w:rsidR="00000000" w:rsidRPr="00000000">
        <w:rPr>
          <w:rFonts w:ascii="Times New Roman" w:cs="Times New Roman" w:eastAsia="Times New Roman" w:hAnsi="Times New Roman"/>
          <w:i w:val="1"/>
          <w:color w:val="2e2e2e"/>
          <w:sz w:val="14"/>
          <w:szCs w:val="14"/>
          <w:rtl w:val="0"/>
        </w:rPr>
        <w:t xml:space="preserve">i</w:t>
      </w:r>
      <w:r w:rsidDel="00000000" w:rsidR="00000000" w:rsidRPr="00000000">
        <w:rPr>
          <w:rFonts w:ascii="Times New Roman" w:cs="Times New Roman" w:eastAsia="Times New Roman" w:hAnsi="Times New Roman"/>
          <w:i w:val="1"/>
          <w:color w:val="5d5d5e"/>
          <w:sz w:val="14"/>
          <w:szCs w:val="14"/>
          <w:rtl w:val="0"/>
        </w:rPr>
        <w:t xml:space="preserve">e</w:t>
      </w:r>
      <w:r w:rsidDel="00000000" w:rsidR="00000000" w:rsidRPr="00000000">
        <w:rPr>
          <w:rFonts w:ascii="Times New Roman" w:cs="Times New Roman" w:eastAsia="Times New Roman" w:hAnsi="Times New Roman"/>
          <w:i w:val="1"/>
          <w:color w:val="2e2e2e"/>
          <w:sz w:val="14"/>
          <w:szCs w:val="14"/>
          <w:rtl w:val="0"/>
        </w:rPr>
        <w:t xml:space="preserve">l </w:t>
      </w:r>
      <w:r w:rsidDel="00000000" w:rsidR="00000000" w:rsidRPr="00000000">
        <w:rPr>
          <w:rFonts w:ascii="Arial" w:cs="Arial" w:eastAsia="Arial" w:hAnsi="Arial"/>
          <w:i w:val="1"/>
          <w:color w:val="5d5d5e"/>
          <w:sz w:val="12"/>
          <w:szCs w:val="12"/>
          <w:rtl w:val="0"/>
        </w:rPr>
        <w:t xml:space="preserve">.%f</w:t>
      </w:r>
      <w:r w:rsidDel="00000000" w:rsidR="00000000" w:rsidRPr="00000000">
        <w:rPr>
          <w:rFonts w:ascii="Arial" w:cs="Arial" w:eastAsia="Arial" w:hAnsi="Arial"/>
          <w:i w:val="1"/>
          <w:color w:val="424242"/>
          <w:sz w:val="12"/>
          <w:szCs w:val="12"/>
          <w:rtl w:val="0"/>
        </w:rPr>
        <w:t xml:space="preserve">ó</w:t>
      </w:r>
      <w:r w:rsidDel="00000000" w:rsidR="00000000" w:rsidRPr="00000000">
        <w:rPr>
          <w:rFonts w:ascii="Arial" w:cs="Arial" w:eastAsia="Arial" w:hAnsi="Arial"/>
          <w:i w:val="1"/>
          <w:color w:val="2e2e2e"/>
          <w:sz w:val="12"/>
          <w:szCs w:val="12"/>
          <w:rtl w:val="0"/>
        </w:rPr>
        <w:t xml:space="preserve">11li</w:t>
      </w:r>
      <w:r w:rsidDel="00000000" w:rsidR="00000000" w:rsidRPr="00000000">
        <w:rPr>
          <w:rFonts w:ascii="Arial" w:cs="Arial" w:eastAsia="Arial" w:hAnsi="Arial"/>
          <w:i w:val="1"/>
          <w:color w:val="5d5d5e"/>
          <w:sz w:val="12"/>
          <w:szCs w:val="12"/>
          <w:rtl w:val="0"/>
        </w:rPr>
        <w:t xml:space="preserve">f'I'  </w:t>
      </w:r>
      <w:r w:rsidDel="00000000" w:rsidR="00000000" w:rsidRPr="00000000">
        <w:rPr>
          <w:rFonts w:ascii="Arial" w:cs="Arial" w:eastAsia="Arial" w:hAnsi="Arial"/>
          <w:i w:val="1"/>
          <w:color w:val="5d5d5e"/>
          <w:sz w:val="20"/>
          <w:szCs w:val="20"/>
          <w:rtl w:val="0"/>
        </w:rPr>
        <w:t xml:space="preserve">t¡}lt</w:t>
      </w:r>
      <w:r w:rsidDel="00000000" w:rsidR="00000000" w:rsidRPr="00000000">
        <w:rPr>
          <w:rFonts w:ascii="Arial" w:cs="Arial" w:eastAsia="Arial" w:hAnsi="Arial"/>
          <w:i w:val="1"/>
          <w:color w:val="2e2e2e"/>
          <w:sz w:val="20"/>
          <w:szCs w:val="20"/>
          <w:rtl w:val="0"/>
        </w:rPr>
        <w:t xml:space="preserve">,</w:t>
      </w:r>
      <w:r w:rsidDel="00000000" w:rsidR="00000000" w:rsidRPr="00000000">
        <w:rPr>
          <w:rFonts w:ascii="Arial" w:cs="Arial" w:eastAsia="Arial" w:hAnsi="Arial"/>
          <w:i w:val="1"/>
          <w:color w:val="424242"/>
          <w:sz w:val="20"/>
          <w:szCs w:val="20"/>
          <w:rtl w:val="0"/>
        </w:rPr>
        <w:t xml:space="preserve">r-</w:t>
      </w:r>
      <w:r w:rsidDel="00000000" w:rsidR="00000000" w:rsidRPr="00000000">
        <w:rPr>
          <w:rtl w:val="0"/>
        </w:rPr>
      </w:r>
    </w:p>
    <w:p w:rsidR="00000000" w:rsidDel="00000000" w:rsidP="00000000" w:rsidRDefault="00000000" w:rsidRPr="00000000" w14:paraId="0000021D">
      <w:pPr>
        <w:spacing w:line="240" w:lineRule="auto"/>
        <w:ind w:left="640" w:right="7688" w:firstLine="0"/>
        <w:jc w:val="center"/>
        <w:rPr>
          <w:rFonts w:ascii="Times New Roman" w:cs="Times New Roman" w:eastAsia="Times New Roman" w:hAnsi="Times New Roman"/>
          <w:sz w:val="12"/>
          <w:szCs w:val="12"/>
        </w:rPr>
      </w:pPr>
      <w:r w:rsidDel="00000000" w:rsidR="00000000" w:rsidRPr="00000000">
        <w:rPr>
          <w:rFonts w:ascii="Arial" w:cs="Arial" w:eastAsia="Arial" w:hAnsi="Arial"/>
          <w:i w:val="1"/>
          <w:color w:val="747474"/>
          <w:sz w:val="16"/>
          <w:szCs w:val="16"/>
          <w:vertAlign w:val="baseline"/>
          <w:rtl w:val="0"/>
        </w:rPr>
        <w:t xml:space="preserve">f[</w:t>
      </w:r>
      <w:r w:rsidDel="00000000" w:rsidR="00000000" w:rsidRPr="00000000">
        <w:rPr>
          <w:rFonts w:ascii="Arial" w:cs="Arial" w:eastAsia="Arial" w:hAnsi="Arial"/>
          <w:i w:val="1"/>
          <w:color w:val="5d5d5e"/>
          <w:sz w:val="16"/>
          <w:szCs w:val="16"/>
          <w:vertAlign w:val="baseline"/>
          <w:rtl w:val="0"/>
        </w:rPr>
        <w:t xml:space="preserve">j</w:t>
      </w:r>
      <w:r w:rsidDel="00000000" w:rsidR="00000000" w:rsidRPr="00000000">
        <w:rPr>
          <w:rFonts w:ascii="Arial" w:cs="Arial" w:eastAsia="Arial" w:hAnsi="Arial"/>
          <w:i w:val="1"/>
          <w:color w:val="424242"/>
          <w:sz w:val="16"/>
          <w:szCs w:val="16"/>
          <w:vertAlign w:val="baseline"/>
          <w:rtl w:val="0"/>
        </w:rPr>
        <w:t xml:space="preserve">{</w:t>
      </w:r>
      <w:r w:rsidDel="00000000" w:rsidR="00000000" w:rsidRPr="00000000">
        <w:rPr>
          <w:rFonts w:ascii="Malgun Gothic" w:cs="Malgun Gothic" w:eastAsia="Malgun Gothic" w:hAnsi="Malgun Gothic"/>
          <w:color w:val="5d5d5e"/>
          <w:sz w:val="16"/>
          <w:szCs w:val="16"/>
          <w:vertAlign w:val="baseline"/>
          <w:rtl w:val="0"/>
        </w:rPr>
        <w:t xml:space="preserve">�</w:t>
      </w:r>
      <w:r w:rsidDel="00000000" w:rsidR="00000000" w:rsidRPr="00000000">
        <w:rPr>
          <w:rFonts w:ascii="Arial" w:cs="Arial" w:eastAsia="Arial" w:hAnsi="Arial"/>
          <w:i w:val="1"/>
          <w:color w:val="424242"/>
          <w:sz w:val="16"/>
          <w:szCs w:val="16"/>
          <w:vertAlign w:val="baseline"/>
          <w:rtl w:val="0"/>
        </w:rPr>
        <w:t xml:space="preserve">,f</w:t>
      </w:r>
      <w:r w:rsidDel="00000000" w:rsidR="00000000" w:rsidRPr="00000000">
        <w:rPr>
          <w:rFonts w:ascii="Arial" w:cs="Arial" w:eastAsia="Arial" w:hAnsi="Arial"/>
          <w:i w:val="1"/>
          <w:color w:val="2e2e2e"/>
          <w:sz w:val="16"/>
          <w:szCs w:val="16"/>
          <w:vertAlign w:val="baseline"/>
          <w:rtl w:val="0"/>
        </w:rPr>
        <w:t xml:space="preserve">bli</w:t>
      </w:r>
      <w:r w:rsidDel="00000000" w:rsidR="00000000" w:rsidRPr="00000000">
        <w:rPr>
          <w:rFonts w:ascii="Arial" w:cs="Arial" w:eastAsia="Arial" w:hAnsi="Arial"/>
          <w:i w:val="1"/>
          <w:color w:val="424242"/>
          <w:sz w:val="16"/>
          <w:szCs w:val="16"/>
          <w:vertAlign w:val="baseline"/>
          <w:rtl w:val="0"/>
        </w:rPr>
        <w:t xml:space="preserve">l'a </w:t>
      </w:r>
      <w:r w:rsidDel="00000000" w:rsidR="00000000" w:rsidRPr="00000000">
        <w:rPr>
          <w:rFonts w:ascii="Times New Roman" w:cs="Times New Roman" w:eastAsia="Times New Roman" w:hAnsi="Times New Roman"/>
          <w:i w:val="1"/>
          <w:color w:val="5d5d5e"/>
          <w:sz w:val="12"/>
          <w:szCs w:val="12"/>
          <w:vertAlign w:val="baseline"/>
          <w:rtl w:val="0"/>
        </w:rPr>
        <w:t xml:space="preserve">%</w:t>
      </w:r>
      <w:r w:rsidDel="00000000" w:rsidR="00000000" w:rsidRPr="00000000">
        <w:rPr>
          <w:rFonts w:ascii="Times New Roman" w:cs="Times New Roman" w:eastAsia="Times New Roman" w:hAnsi="Times New Roman"/>
          <w:i w:val="1"/>
          <w:color w:val="424242"/>
          <w:sz w:val="12"/>
          <w:szCs w:val="12"/>
          <w:vertAlign w:val="baseline"/>
          <w:rtl w:val="0"/>
        </w:rPr>
        <w:t xml:space="preserve">,7</w:t>
      </w:r>
      <w:r w:rsidDel="00000000" w:rsidR="00000000" w:rsidRPr="00000000">
        <w:rPr>
          <w:rFonts w:ascii="Times New Roman" w:cs="Times New Roman" w:eastAsia="Times New Roman" w:hAnsi="Times New Roman"/>
          <w:i w:val="1"/>
          <w:color w:val="5d5d5e"/>
          <w:sz w:val="12"/>
          <w:szCs w:val="12"/>
          <w:vertAlign w:val="baseline"/>
          <w:rtl w:val="0"/>
        </w:rPr>
        <w:t xml:space="preserve">e</w:t>
      </w:r>
      <w:r w:rsidDel="00000000" w:rsidR="00000000" w:rsidRPr="00000000">
        <w:rPr>
          <w:rFonts w:ascii="Times New Roman" w:cs="Times New Roman" w:eastAsia="Times New Roman" w:hAnsi="Times New Roman"/>
          <w:i w:val="1"/>
          <w:color w:val="161616"/>
          <w:sz w:val="12"/>
          <w:szCs w:val="12"/>
          <w:vertAlign w:val="baseline"/>
          <w:rtl w:val="0"/>
        </w:rPr>
        <w:t xml:space="preserve">1</w:t>
      </w:r>
      <w:r w:rsidDel="00000000" w:rsidR="00000000" w:rsidRPr="00000000">
        <w:rPr>
          <w:rFonts w:ascii="Times New Roman" w:cs="Times New Roman" w:eastAsia="Times New Roman" w:hAnsi="Times New Roman"/>
          <w:i w:val="1"/>
          <w:color w:val="424242"/>
          <w:sz w:val="12"/>
          <w:szCs w:val="12"/>
          <w:vertAlign w:val="baseline"/>
          <w:rtl w:val="0"/>
        </w:rPr>
        <w:t xml:space="preserve">1</w:t>
      </w:r>
      <w:r w:rsidDel="00000000" w:rsidR="00000000" w:rsidRPr="00000000">
        <w:rPr>
          <w:rFonts w:ascii="Times New Roman" w:cs="Times New Roman" w:eastAsia="Times New Roman" w:hAnsi="Times New Roman"/>
          <w:i w:val="1"/>
          <w:color w:val="2e2e2e"/>
          <w:sz w:val="12"/>
          <w:szCs w:val="12"/>
          <w:vertAlign w:val="baseline"/>
          <w:rtl w:val="0"/>
        </w:rPr>
        <w:t xml:space="preserve">/</w:t>
      </w:r>
      <w:r w:rsidDel="00000000" w:rsidR="00000000" w:rsidRPr="00000000">
        <w:rPr>
          <w:rFonts w:ascii="Times New Roman" w:cs="Times New Roman" w:eastAsia="Times New Roman" w:hAnsi="Times New Roman"/>
          <w:i w:val="1"/>
          <w:color w:val="424242"/>
          <w:sz w:val="12"/>
          <w:szCs w:val="12"/>
          <w:vertAlign w:val="baseline"/>
          <w:rtl w:val="0"/>
        </w:rPr>
        <w:t xml:space="preserve">l</w:t>
      </w:r>
      <w:r w:rsidDel="00000000" w:rsidR="00000000" w:rsidRPr="00000000">
        <w:rPr>
          <w:rFonts w:ascii="Times New Roman" w:cs="Times New Roman" w:eastAsia="Times New Roman" w:hAnsi="Times New Roman"/>
          <w:i w:val="1"/>
          <w:color w:val="161616"/>
          <w:sz w:val="12"/>
          <w:szCs w:val="12"/>
          <w:vertAlign w:val="baseline"/>
          <w:rtl w:val="0"/>
        </w:rPr>
        <w:t xml:space="preserve">1</w:t>
      </w:r>
      <w:r w:rsidDel="00000000" w:rsidR="00000000" w:rsidRPr="00000000">
        <w:rPr>
          <w:rFonts w:ascii="Times New Roman" w:cs="Times New Roman" w:eastAsia="Times New Roman" w:hAnsi="Times New Roman"/>
          <w:i w:val="1"/>
          <w:color w:val="424242"/>
          <w:sz w:val="12"/>
          <w:szCs w:val="12"/>
          <w:vertAlign w:val="baseline"/>
          <w:rtl w:val="0"/>
        </w:rPr>
        <w:t xml:space="preserve">1a</w:t>
      </w:r>
      <w:r w:rsidDel="00000000" w:rsidR="00000000" w:rsidRPr="00000000">
        <w:rPr>
          <w:rtl w:val="0"/>
        </w:rPr>
      </w:r>
    </w:p>
    <w:p w:rsidR="00000000" w:rsidDel="00000000" w:rsidP="00000000" w:rsidRDefault="00000000" w:rsidRPr="00000000" w14:paraId="0000021E">
      <w:pPr>
        <w:spacing w:before="1" w:line="200" w:lineRule="auto"/>
        <w:jc w:val="left"/>
        <w:rPr>
          <w:sz w:val="20"/>
          <w:szCs w:val="20"/>
        </w:rPr>
      </w:pPr>
      <w:r w:rsidDel="00000000" w:rsidR="00000000" w:rsidRPr="00000000">
        <w:rPr>
          <w:rtl w:val="0"/>
        </w:rPr>
      </w:r>
    </w:p>
    <w:p w:rsidR="00000000" w:rsidDel="00000000" w:rsidP="00000000" w:rsidRDefault="00000000" w:rsidRPr="00000000" w14:paraId="0000021F">
      <w:pPr>
        <w:spacing w:before="47" w:lineRule="auto"/>
        <w:ind w:left="139" w:right="7187" w:firstLine="0"/>
        <w:jc w:val="both"/>
        <w:rPr>
          <w:rFonts w:ascii="Arial" w:cs="Arial" w:eastAsia="Arial" w:hAnsi="Arial"/>
          <w:sz w:val="14"/>
          <w:szCs w:val="14"/>
        </w:rPr>
      </w:pPr>
      <w:r w:rsidDel="00000000" w:rsidR="00000000" w:rsidRPr="00000000">
        <w:rPr>
          <w:rFonts w:ascii="Arial" w:cs="Arial" w:eastAsia="Arial" w:hAnsi="Arial"/>
          <w:b w:val="1"/>
          <w:i w:val="1"/>
          <w:color w:val="161616"/>
          <w:sz w:val="14"/>
          <w:szCs w:val="14"/>
          <w:rtl w:val="0"/>
        </w:rPr>
        <w:t xml:space="preserve">MINIS</w:t>
      </w:r>
      <w:r w:rsidDel="00000000" w:rsidR="00000000" w:rsidRPr="00000000">
        <w:rPr>
          <w:rFonts w:ascii="Arial" w:cs="Arial" w:eastAsia="Arial" w:hAnsi="Arial"/>
          <w:b w:val="1"/>
          <w:i w:val="1"/>
          <w:color w:val="2e2e2e"/>
          <w:sz w:val="14"/>
          <w:szCs w:val="14"/>
          <w:rtl w:val="0"/>
        </w:rPr>
        <w:t xml:space="preserve">TE</w:t>
      </w:r>
      <w:r w:rsidDel="00000000" w:rsidR="00000000" w:rsidRPr="00000000">
        <w:rPr>
          <w:rFonts w:ascii="Arial" w:cs="Arial" w:eastAsia="Arial" w:hAnsi="Arial"/>
          <w:b w:val="1"/>
          <w:i w:val="1"/>
          <w:color w:val="161616"/>
          <w:sz w:val="14"/>
          <w:szCs w:val="14"/>
          <w:rtl w:val="0"/>
        </w:rPr>
        <w:t xml:space="preserve">RIO  DE TRABAJO   Y EMPLEO</w:t>
      </w:r>
      <w:r w:rsidDel="00000000" w:rsidR="00000000" w:rsidRPr="00000000">
        <w:rPr>
          <w:rtl w:val="0"/>
        </w:rPr>
      </w:r>
    </w:p>
    <w:p w:rsidR="00000000" w:rsidDel="00000000" w:rsidP="00000000" w:rsidRDefault="00000000" w:rsidRPr="00000000" w14:paraId="00000220">
      <w:pPr>
        <w:spacing w:before="15" w:line="385" w:lineRule="auto"/>
        <w:ind w:left="211" w:right="1064"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14.4</w:t>
      </w:r>
      <w:r w:rsidDel="00000000" w:rsidR="00000000" w:rsidRPr="00000000">
        <w:rPr>
          <w:rFonts w:ascii="Times New Roman" w:cs="Times New Roman" w:eastAsia="Times New Roman" w:hAnsi="Times New Roman"/>
          <w:color w:val="2e2e2e"/>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  </w:t>
      </w:r>
      <w:r w:rsidDel="00000000" w:rsidR="00000000" w:rsidRPr="00000000">
        <w:rPr>
          <w:rFonts w:ascii="Times New Roman" w:cs="Times New Roman" w:eastAsia="Times New Roman" w:hAnsi="Times New Roman"/>
          <w:color w:val="2e2e2e"/>
          <w:sz w:val="23"/>
          <w:szCs w:val="23"/>
          <w:rtl w:val="0"/>
        </w:rPr>
        <w:t xml:space="preserve">É</w:t>
      </w:r>
      <w:r w:rsidDel="00000000" w:rsidR="00000000" w:rsidRPr="00000000">
        <w:rPr>
          <w:rFonts w:ascii="Times New Roman" w:cs="Times New Roman" w:eastAsia="Times New Roman" w:hAnsi="Times New Roman"/>
          <w:color w:val="161616"/>
          <w:sz w:val="23"/>
          <w:szCs w:val="23"/>
          <w:rtl w:val="0"/>
        </w:rPr>
        <w:t xml:space="preserve">tica  profesional  en  el desempeño  como  garantía  de  un  ejercicio responsable</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objetivo e imparcial  de la función pública.</w:t>
      </w:r>
      <w:r w:rsidDel="00000000" w:rsidR="00000000" w:rsidRPr="00000000">
        <w:rPr>
          <w:rtl w:val="0"/>
        </w:rPr>
      </w:r>
    </w:p>
    <w:p w:rsidR="00000000" w:rsidDel="00000000" w:rsidP="00000000" w:rsidRDefault="00000000" w:rsidRPr="00000000" w14:paraId="00000221">
      <w:pPr>
        <w:spacing w:before="9" w:line="160" w:lineRule="auto"/>
        <w:jc w:val="left"/>
        <w:rPr>
          <w:sz w:val="17"/>
          <w:szCs w:val="17"/>
        </w:rPr>
      </w:pPr>
      <w:r w:rsidDel="00000000" w:rsidR="00000000" w:rsidRPr="00000000">
        <w:rPr>
          <w:rtl w:val="0"/>
        </w:rPr>
      </w:r>
    </w:p>
    <w:p w:rsidR="00000000" w:rsidDel="00000000" w:rsidP="00000000" w:rsidRDefault="00000000" w:rsidRPr="00000000" w14:paraId="00000222">
      <w:pPr>
        <w:spacing w:line="381" w:lineRule="auto"/>
        <w:ind w:left="211" w:right="104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14.5.-  Eficacia  en el servicio,  mediante  un perfeccionamiento  continúo  a través de capacitaciones generadas por el Estado empleador hacia los servidore</w:t>
      </w:r>
      <w:r w:rsidDel="00000000" w:rsidR="00000000" w:rsidRPr="00000000">
        <w:rPr>
          <w:rFonts w:ascii="Times New Roman" w:cs="Times New Roman" w:eastAsia="Times New Roman" w:hAnsi="Times New Roman"/>
          <w:color w:val="2e2e2e"/>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públicos</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los cuales deberán dar su mayor predisposición y compromiso para un mejor servicio a la comunidad.</w:t>
      </w:r>
      <w:r w:rsidDel="00000000" w:rsidR="00000000" w:rsidRPr="00000000">
        <w:rPr>
          <w:rtl w:val="0"/>
        </w:rPr>
      </w:r>
    </w:p>
    <w:p w:rsidR="00000000" w:rsidDel="00000000" w:rsidP="00000000" w:rsidRDefault="00000000" w:rsidRPr="00000000" w14:paraId="00000223">
      <w:pPr>
        <w:spacing w:line="200" w:lineRule="auto"/>
        <w:jc w:val="left"/>
        <w:rPr>
          <w:sz w:val="20"/>
          <w:szCs w:val="20"/>
        </w:rPr>
      </w:pPr>
      <w:r w:rsidDel="00000000" w:rsidR="00000000" w:rsidRPr="00000000">
        <w:rPr>
          <w:rtl w:val="0"/>
        </w:rPr>
      </w:r>
    </w:p>
    <w:p w:rsidR="00000000" w:rsidDel="00000000" w:rsidP="00000000" w:rsidRDefault="00000000" w:rsidRPr="00000000" w14:paraId="00000224">
      <w:pPr>
        <w:spacing w:before="19" w:line="260" w:lineRule="auto"/>
        <w:jc w:val="left"/>
        <w:rPr>
          <w:sz w:val="26"/>
          <w:szCs w:val="26"/>
        </w:rPr>
      </w:pPr>
      <w:r w:rsidDel="00000000" w:rsidR="00000000" w:rsidRPr="00000000">
        <w:rPr>
          <w:rtl w:val="0"/>
        </w:rPr>
      </w:r>
    </w:p>
    <w:p w:rsidR="00000000" w:rsidDel="00000000" w:rsidP="00000000" w:rsidRDefault="00000000" w:rsidRPr="00000000" w14:paraId="00000225">
      <w:pPr>
        <w:ind w:left="218" w:right="278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14</w:t>
      </w:r>
      <w:r w:rsidDel="00000000" w:rsidR="00000000" w:rsidRPr="00000000">
        <w:rPr>
          <w:rFonts w:ascii="Times New Roman" w:cs="Times New Roman" w:eastAsia="Times New Roman" w:hAnsi="Times New Roman"/>
          <w:color w:val="2e2e2e"/>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6</w:t>
      </w:r>
      <w:r w:rsidDel="00000000" w:rsidR="00000000" w:rsidRPr="00000000">
        <w:rPr>
          <w:rFonts w:ascii="Times New Roman" w:cs="Times New Roman" w:eastAsia="Times New Roman" w:hAnsi="Times New Roman"/>
          <w:color w:val="2e2e2e"/>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 Calidad y eficiencia en la utilización de lo</w:t>
      </w:r>
      <w:r w:rsidDel="00000000" w:rsidR="00000000" w:rsidRPr="00000000">
        <w:rPr>
          <w:rFonts w:ascii="Times New Roman" w:cs="Times New Roman" w:eastAsia="Times New Roman" w:hAnsi="Times New Roman"/>
          <w:color w:val="2e2e2e"/>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recursos.</w:t>
      </w:r>
      <w:r w:rsidDel="00000000" w:rsidR="00000000" w:rsidRPr="00000000">
        <w:rPr>
          <w:rtl w:val="0"/>
        </w:rPr>
      </w:r>
    </w:p>
    <w:p w:rsidR="00000000" w:rsidDel="00000000" w:rsidP="00000000" w:rsidRDefault="00000000" w:rsidRPr="00000000" w14:paraId="00000226">
      <w:pPr>
        <w:spacing w:line="200" w:lineRule="auto"/>
        <w:jc w:val="left"/>
        <w:rPr>
          <w:sz w:val="20"/>
          <w:szCs w:val="20"/>
        </w:rPr>
      </w:pPr>
      <w:r w:rsidDel="00000000" w:rsidR="00000000" w:rsidRPr="00000000">
        <w:rPr>
          <w:rtl w:val="0"/>
        </w:rPr>
      </w:r>
    </w:p>
    <w:p w:rsidR="00000000" w:rsidDel="00000000" w:rsidP="00000000" w:rsidRDefault="00000000" w:rsidRPr="00000000" w14:paraId="00000227">
      <w:pPr>
        <w:spacing w:line="200" w:lineRule="auto"/>
        <w:jc w:val="left"/>
        <w:rPr>
          <w:sz w:val="20"/>
          <w:szCs w:val="20"/>
        </w:rPr>
      </w:pPr>
      <w:r w:rsidDel="00000000" w:rsidR="00000000" w:rsidRPr="00000000">
        <w:rPr>
          <w:rtl w:val="0"/>
        </w:rPr>
      </w:r>
    </w:p>
    <w:p w:rsidR="00000000" w:rsidDel="00000000" w:rsidP="00000000" w:rsidRDefault="00000000" w:rsidRPr="00000000" w14:paraId="00000228">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229">
      <w:pPr>
        <w:spacing w:line="385" w:lineRule="auto"/>
        <w:ind w:left="218" w:right="104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w:t>
      </w:r>
      <w:r w:rsidDel="00000000" w:rsidR="00000000" w:rsidRPr="00000000">
        <w:rPr>
          <w:rFonts w:ascii="Times New Roman" w:cs="Times New Roman" w:eastAsia="Times New Roman" w:hAnsi="Times New Roman"/>
          <w:color w:val="2e2e2e"/>
          <w:sz w:val="23"/>
          <w:szCs w:val="23"/>
          <w:rtl w:val="0"/>
        </w:rPr>
        <w:t xml:space="preserve">C</w:t>
      </w:r>
      <w:r w:rsidDel="00000000" w:rsidR="00000000" w:rsidRPr="00000000">
        <w:rPr>
          <w:rFonts w:ascii="Times New Roman" w:cs="Times New Roman" w:eastAsia="Times New Roman" w:hAnsi="Times New Roman"/>
          <w:color w:val="161616"/>
          <w:sz w:val="23"/>
          <w:szCs w:val="23"/>
          <w:rtl w:val="0"/>
        </w:rPr>
        <w:t xml:space="preserve">ULO  14.7.- Jerarquía  en la atribución</w:t>
      </w:r>
      <w:r w:rsidDel="00000000" w:rsidR="00000000" w:rsidRPr="00000000">
        <w:rPr>
          <w:rFonts w:ascii="Times New Roman" w:cs="Times New Roman" w:eastAsia="Times New Roman" w:hAnsi="Times New Roman"/>
          <w:color w:val="2e2e2e"/>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organi</w:t>
      </w:r>
      <w:r w:rsidDel="00000000" w:rsidR="00000000" w:rsidRPr="00000000">
        <w:rPr>
          <w:rFonts w:ascii="Times New Roman" w:cs="Times New Roman" w:eastAsia="Times New Roman" w:hAnsi="Times New Roman"/>
          <w:color w:val="2e2e2e"/>
          <w:sz w:val="23"/>
          <w:szCs w:val="23"/>
          <w:rtl w:val="0"/>
        </w:rPr>
        <w:t xml:space="preserve">z</w:t>
      </w:r>
      <w:r w:rsidDel="00000000" w:rsidR="00000000" w:rsidRPr="00000000">
        <w:rPr>
          <w:rFonts w:ascii="Times New Roman" w:cs="Times New Roman" w:eastAsia="Times New Roman" w:hAnsi="Times New Roman"/>
          <w:color w:val="161616"/>
          <w:sz w:val="23"/>
          <w:szCs w:val="23"/>
          <w:rtl w:val="0"/>
        </w:rPr>
        <w:t xml:space="preserve">ación  </w:t>
      </w:r>
      <w:r w:rsidDel="00000000" w:rsidR="00000000" w:rsidRPr="00000000">
        <w:rPr>
          <w:rFonts w:ascii="Times New Roman" w:cs="Times New Roman" w:eastAsia="Times New Roman" w:hAnsi="Times New Roman"/>
          <w:color w:val="2e2e2e"/>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de</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empeño  de funcione</w:t>
      </w:r>
      <w:r w:rsidDel="00000000" w:rsidR="00000000" w:rsidRPr="00000000">
        <w:rPr>
          <w:rFonts w:ascii="Times New Roman" w:cs="Times New Roman" w:eastAsia="Times New Roman" w:hAnsi="Times New Roman"/>
          <w:color w:val="2e2e2e"/>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a</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ignadas.</w:t>
      </w:r>
      <w:r w:rsidDel="00000000" w:rsidR="00000000" w:rsidRPr="00000000">
        <w:rPr>
          <w:rtl w:val="0"/>
        </w:rPr>
      </w:r>
    </w:p>
    <w:p w:rsidR="00000000" w:rsidDel="00000000" w:rsidP="00000000" w:rsidRDefault="00000000" w:rsidRPr="00000000" w14:paraId="0000022A">
      <w:pPr>
        <w:spacing w:line="200" w:lineRule="auto"/>
        <w:jc w:val="left"/>
        <w:rPr>
          <w:sz w:val="20"/>
          <w:szCs w:val="20"/>
        </w:rPr>
      </w:pPr>
      <w:r w:rsidDel="00000000" w:rsidR="00000000" w:rsidRPr="00000000">
        <w:rPr>
          <w:rtl w:val="0"/>
        </w:rPr>
      </w:r>
    </w:p>
    <w:p w:rsidR="00000000" w:rsidDel="00000000" w:rsidP="00000000" w:rsidRDefault="00000000" w:rsidRPr="00000000" w14:paraId="0000022B">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22C">
      <w:pPr>
        <w:spacing w:line="666" w:lineRule="auto"/>
        <w:ind w:left="226" w:right="2201"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w:t>
      </w:r>
      <w:r w:rsidDel="00000000" w:rsidR="00000000" w:rsidRPr="00000000">
        <w:rPr>
          <w:rFonts w:ascii="Times New Roman" w:cs="Times New Roman" w:eastAsia="Times New Roman" w:hAnsi="Times New Roman"/>
          <w:color w:val="2e2e2e"/>
          <w:sz w:val="23"/>
          <w:szCs w:val="23"/>
          <w:rtl w:val="0"/>
        </w:rPr>
        <w:t xml:space="preserve">U</w:t>
      </w:r>
      <w:r w:rsidDel="00000000" w:rsidR="00000000" w:rsidRPr="00000000">
        <w:rPr>
          <w:rFonts w:ascii="Times New Roman" w:cs="Times New Roman" w:eastAsia="Times New Roman" w:hAnsi="Times New Roman"/>
          <w:color w:val="161616"/>
          <w:sz w:val="23"/>
          <w:szCs w:val="23"/>
          <w:rtl w:val="0"/>
        </w:rPr>
        <w:t xml:space="preserve">LO  14.-8.- Participación y negociación de las condiciones de trabajo</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ARTÍCULO  14.9.- No discrimin</w:t>
      </w:r>
      <w:r w:rsidDel="00000000" w:rsidR="00000000" w:rsidRPr="00000000">
        <w:rPr>
          <w:rFonts w:ascii="Times New Roman" w:cs="Times New Roman" w:eastAsia="Times New Roman" w:hAnsi="Times New Roman"/>
          <w:color w:val="2e2e2e"/>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ción e igualdad de oportunidades </w:t>
      </w:r>
      <w:r w:rsidDel="00000000" w:rsidR="00000000" w:rsidRPr="00000000">
        <w:rPr>
          <w:rFonts w:ascii="Times New Roman" w:cs="Times New Roman" w:eastAsia="Times New Roman" w:hAnsi="Times New Roman"/>
          <w:color w:val="2e2e2e"/>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de trato.</w:t>
      </w:r>
      <w:r w:rsidDel="00000000" w:rsidR="00000000" w:rsidRPr="00000000">
        <w:rPr>
          <w:rtl w:val="0"/>
        </w:rPr>
      </w:r>
    </w:p>
    <w:p w:rsidR="00000000" w:rsidDel="00000000" w:rsidP="00000000" w:rsidRDefault="00000000" w:rsidRPr="00000000" w14:paraId="0000022D">
      <w:pPr>
        <w:spacing w:before="17" w:line="378" w:lineRule="auto"/>
        <w:ind w:left="226" w:right="103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14.10.- Máximo compromiso en el ejercicio de la función a</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ignada por parte del trabajador</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con el fin de mejorar sustancialmente los ser</w:t>
      </w:r>
      <w:r w:rsidDel="00000000" w:rsidR="00000000" w:rsidRPr="00000000">
        <w:rPr>
          <w:rFonts w:ascii="Times New Roman" w:cs="Times New Roman" w:eastAsia="Times New Roman" w:hAnsi="Times New Roman"/>
          <w:color w:val="2e2e2e"/>
          <w:sz w:val="23"/>
          <w:szCs w:val="23"/>
          <w:rtl w:val="0"/>
        </w:rPr>
        <w:t xml:space="preserve">v</w:t>
      </w:r>
      <w:r w:rsidDel="00000000" w:rsidR="00000000" w:rsidRPr="00000000">
        <w:rPr>
          <w:rFonts w:ascii="Times New Roman" w:cs="Times New Roman" w:eastAsia="Times New Roman" w:hAnsi="Times New Roman"/>
          <w:color w:val="161616"/>
          <w:sz w:val="23"/>
          <w:szCs w:val="23"/>
          <w:rtl w:val="0"/>
        </w:rPr>
        <w:t xml:space="preserve">icios que el Estado empleador provee a la sociedad</w:t>
      </w:r>
      <w:r w:rsidDel="00000000" w:rsidR="00000000" w:rsidRPr="00000000">
        <w:rPr>
          <w:rFonts w:ascii="Times New Roman" w:cs="Times New Roman" w:eastAsia="Times New Roman" w:hAnsi="Times New Roman"/>
          <w:color w:val="2e2e2e"/>
          <w:sz w:val="23"/>
          <w:szCs w:val="23"/>
          <w:rtl w:val="0"/>
        </w:rPr>
        <w:t xml:space="preserve">.</w:t>
      </w:r>
      <w:r w:rsidDel="00000000" w:rsidR="00000000" w:rsidRPr="00000000">
        <w:rPr>
          <w:rtl w:val="0"/>
        </w:rPr>
      </w:r>
    </w:p>
    <w:p w:rsidR="00000000" w:rsidDel="00000000" w:rsidP="00000000" w:rsidRDefault="00000000" w:rsidRPr="00000000" w14:paraId="0000022E">
      <w:pPr>
        <w:spacing w:line="200" w:lineRule="auto"/>
        <w:jc w:val="left"/>
        <w:rPr>
          <w:sz w:val="20"/>
          <w:szCs w:val="20"/>
        </w:rPr>
      </w:pPr>
      <w:r w:rsidDel="00000000" w:rsidR="00000000" w:rsidRPr="00000000">
        <w:rPr>
          <w:rtl w:val="0"/>
        </w:rPr>
      </w:r>
    </w:p>
    <w:p w:rsidR="00000000" w:rsidDel="00000000" w:rsidP="00000000" w:rsidRDefault="00000000" w:rsidRPr="00000000" w14:paraId="0000022F">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230">
      <w:pPr>
        <w:spacing w:line="375" w:lineRule="auto"/>
        <w:ind w:left="218" w:right="1049" w:firstLine="13.999999999999986"/>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14</w:t>
      </w:r>
      <w:r w:rsidDel="00000000" w:rsidR="00000000" w:rsidRPr="00000000">
        <w:rPr>
          <w:rFonts w:ascii="Times New Roman" w:cs="Times New Roman" w:eastAsia="Times New Roman" w:hAnsi="Times New Roman"/>
          <w:color w:val="2e2e2e"/>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11</w:t>
      </w:r>
      <w:r w:rsidDel="00000000" w:rsidR="00000000" w:rsidRPr="00000000">
        <w:rPr>
          <w:rFonts w:ascii="Times New Roman" w:cs="Times New Roman" w:eastAsia="Times New Roman" w:hAnsi="Times New Roman"/>
          <w:color w:val="2e2e2e"/>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 Convenio N</w:t>
      </w:r>
      <w:r w:rsidDel="00000000" w:rsidR="00000000" w:rsidRPr="00000000">
        <w:rPr>
          <w:rFonts w:ascii="Times New Roman" w:cs="Times New Roman" w:eastAsia="Times New Roman" w:hAnsi="Times New Roman"/>
          <w:color w:val="2e2e2e"/>
          <w:sz w:val="23"/>
          <w:szCs w:val="23"/>
          <w:rtl w:val="0"/>
        </w:rPr>
        <w:t xml:space="preserve">º </w:t>
      </w:r>
      <w:r w:rsidDel="00000000" w:rsidR="00000000" w:rsidRPr="00000000">
        <w:rPr>
          <w:rFonts w:ascii="Times New Roman" w:cs="Times New Roman" w:eastAsia="Times New Roman" w:hAnsi="Times New Roman"/>
          <w:color w:val="161616"/>
          <w:sz w:val="23"/>
          <w:szCs w:val="23"/>
          <w:rtl w:val="0"/>
        </w:rPr>
        <w:t xml:space="preserve">190 O</w:t>
      </w:r>
      <w:r w:rsidDel="00000000" w:rsidR="00000000" w:rsidRPr="00000000">
        <w:rPr>
          <w:rFonts w:ascii="Times New Roman" w:cs="Times New Roman" w:eastAsia="Times New Roman" w:hAnsi="Times New Roman"/>
          <w:color w:val="2e2e2e"/>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I.T.</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recomendación  206 de la mi</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ma y la Le</w:t>
      </w:r>
      <w:r w:rsidDel="00000000" w:rsidR="00000000" w:rsidRPr="00000000">
        <w:rPr>
          <w:rFonts w:ascii="Times New Roman" w:cs="Times New Roman" w:eastAsia="Times New Roman" w:hAnsi="Times New Roman"/>
          <w:color w:val="2e2e2e"/>
          <w:sz w:val="23"/>
          <w:szCs w:val="23"/>
          <w:rtl w:val="0"/>
        </w:rPr>
        <w:t xml:space="preserve">y Na</w:t>
      </w:r>
      <w:r w:rsidDel="00000000" w:rsidR="00000000" w:rsidRPr="00000000">
        <w:rPr>
          <w:rFonts w:ascii="Times New Roman" w:cs="Times New Roman" w:eastAsia="Times New Roman" w:hAnsi="Times New Roman"/>
          <w:color w:val="161616"/>
          <w:sz w:val="23"/>
          <w:szCs w:val="23"/>
          <w:rtl w:val="0"/>
        </w:rPr>
        <w:t xml:space="preserve">cion</w:t>
      </w:r>
      <w:r w:rsidDel="00000000" w:rsidR="00000000" w:rsidRPr="00000000">
        <w:rPr>
          <w:rFonts w:ascii="Times New Roman" w:cs="Times New Roman" w:eastAsia="Times New Roman" w:hAnsi="Times New Roman"/>
          <w:color w:val="2e2e2e"/>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l  N</w:t>
      </w:r>
      <w:r w:rsidDel="00000000" w:rsidR="00000000" w:rsidRPr="00000000">
        <w:rPr>
          <w:rFonts w:ascii="Times New Roman" w:cs="Times New Roman" w:eastAsia="Times New Roman" w:hAnsi="Times New Roman"/>
          <w:color w:val="2e2e2e"/>
          <w:sz w:val="23"/>
          <w:szCs w:val="23"/>
          <w:rtl w:val="0"/>
        </w:rPr>
        <w:t xml:space="preserve">º </w:t>
      </w:r>
      <w:r w:rsidDel="00000000" w:rsidR="00000000" w:rsidRPr="00000000">
        <w:rPr>
          <w:rFonts w:ascii="Times New Roman" w:cs="Times New Roman" w:eastAsia="Times New Roman" w:hAnsi="Times New Roman"/>
          <w:color w:val="161616"/>
          <w:sz w:val="23"/>
          <w:szCs w:val="23"/>
          <w:rtl w:val="0"/>
        </w:rPr>
        <w:t xml:space="preserve">27.580: </w:t>
      </w:r>
      <w:r w:rsidDel="00000000" w:rsidR="00000000" w:rsidRPr="00000000">
        <w:rPr>
          <w:rFonts w:ascii="Times New Roman" w:cs="Times New Roman" w:eastAsia="Times New Roman" w:hAnsi="Times New Roman"/>
          <w:color w:val="424242"/>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Convenio  Sobre la Eliminación  de la Violencia  y el Acoso en el Mundo d</w:t>
      </w:r>
      <w:r w:rsidDel="00000000" w:rsidR="00000000" w:rsidRPr="00000000">
        <w:rPr>
          <w:rFonts w:ascii="Times New Roman" w:cs="Times New Roman" w:eastAsia="Times New Roman" w:hAnsi="Times New Roman"/>
          <w:color w:val="2e2e2e"/>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l T</w:t>
      </w:r>
      <w:r w:rsidDel="00000000" w:rsidR="00000000" w:rsidRPr="00000000">
        <w:rPr>
          <w:rFonts w:ascii="Times New Roman" w:cs="Times New Roman" w:eastAsia="Times New Roman" w:hAnsi="Times New Roman"/>
          <w:color w:val="2e2e2e"/>
          <w:sz w:val="23"/>
          <w:szCs w:val="23"/>
          <w:rtl w:val="0"/>
        </w:rPr>
        <w:t xml:space="preserve">r</w:t>
      </w:r>
      <w:r w:rsidDel="00000000" w:rsidR="00000000" w:rsidRPr="00000000">
        <w:rPr>
          <w:rFonts w:ascii="Times New Roman" w:cs="Times New Roman" w:eastAsia="Times New Roman" w:hAnsi="Times New Roman"/>
          <w:color w:val="161616"/>
          <w:sz w:val="23"/>
          <w:szCs w:val="23"/>
          <w:rtl w:val="0"/>
        </w:rPr>
        <w:t xml:space="preserve">abajo</w:t>
      </w:r>
      <w:r w:rsidDel="00000000" w:rsidR="00000000" w:rsidRPr="00000000">
        <w:rPr>
          <w:rFonts w:ascii="Times New Roman" w:cs="Times New Roman" w:eastAsia="Times New Roman" w:hAnsi="Times New Roman"/>
          <w:color w:val="2e2e2e"/>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w:t>
      </w:r>
      <w:r w:rsidDel="00000000" w:rsidR="00000000" w:rsidRPr="00000000">
        <w:rPr>
          <w:rtl w:val="0"/>
        </w:rPr>
      </w:r>
    </w:p>
    <w:p w:rsidR="00000000" w:rsidDel="00000000" w:rsidP="00000000" w:rsidRDefault="00000000" w:rsidRPr="00000000" w14:paraId="00000231">
      <w:pPr>
        <w:spacing w:line="200" w:lineRule="auto"/>
        <w:jc w:val="left"/>
        <w:rPr>
          <w:sz w:val="20"/>
          <w:szCs w:val="20"/>
        </w:rPr>
      </w:pPr>
      <w:r w:rsidDel="00000000" w:rsidR="00000000" w:rsidRPr="00000000">
        <w:rPr>
          <w:rtl w:val="0"/>
        </w:rPr>
      </w:r>
    </w:p>
    <w:p w:rsidR="00000000" w:rsidDel="00000000" w:rsidP="00000000" w:rsidRDefault="00000000" w:rsidRPr="00000000" w14:paraId="00000232">
      <w:pPr>
        <w:spacing w:before="4" w:line="280" w:lineRule="auto"/>
        <w:jc w:val="left"/>
        <w:rPr>
          <w:sz w:val="28"/>
          <w:szCs w:val="28"/>
        </w:rPr>
      </w:pPr>
      <w:r w:rsidDel="00000000" w:rsidR="00000000" w:rsidRPr="00000000">
        <w:rPr>
          <w:rtl w:val="0"/>
        </w:rPr>
      </w:r>
    </w:p>
    <w:p w:rsidR="00000000" w:rsidDel="00000000" w:rsidP="00000000" w:rsidRDefault="00000000" w:rsidRPr="00000000" w14:paraId="00000233">
      <w:pPr>
        <w:spacing w:line="381" w:lineRule="auto"/>
        <w:ind w:left="233" w:right="102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15.- Son valore</w:t>
      </w:r>
      <w:r w:rsidDel="00000000" w:rsidR="00000000" w:rsidRPr="00000000">
        <w:rPr>
          <w:rFonts w:ascii="Times New Roman" w:cs="Times New Roman" w:eastAsia="Times New Roman" w:hAnsi="Times New Roman"/>
          <w:color w:val="2e2e2e"/>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ético</w:t>
      </w:r>
      <w:r w:rsidDel="00000000" w:rsidR="00000000" w:rsidRPr="00000000">
        <w:rPr>
          <w:rFonts w:ascii="Times New Roman" w:cs="Times New Roman" w:eastAsia="Times New Roman" w:hAnsi="Times New Roman"/>
          <w:color w:val="2e2e2e"/>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a respet</w:t>
      </w:r>
      <w:r w:rsidDel="00000000" w:rsidR="00000000" w:rsidRPr="00000000">
        <w:rPr>
          <w:rFonts w:ascii="Times New Roman" w:cs="Times New Roman" w:eastAsia="Times New Roman" w:hAnsi="Times New Roman"/>
          <w:color w:val="2e2e2e"/>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r en el ejercicio del empleo</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la probidad</w:t>
      </w:r>
      <w:r w:rsidDel="00000000" w:rsidR="00000000" w:rsidRPr="00000000">
        <w:rPr>
          <w:rFonts w:ascii="Times New Roman" w:cs="Times New Roman" w:eastAsia="Times New Roman" w:hAnsi="Times New Roman"/>
          <w:color w:val="5d5d5e"/>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la neutralidad</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la  imparcialidad</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la  transparencia   en  el  proceder</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la  discreción   y  la responsabilidad profesional</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siguiendo criterios de razonabilidad en el servicio a los ciudadanos.</w:t>
      </w:r>
      <w:r w:rsidDel="00000000" w:rsidR="00000000" w:rsidRPr="00000000">
        <w:rPr>
          <w:rtl w:val="0"/>
        </w:rPr>
      </w:r>
    </w:p>
    <w:p w:rsidR="00000000" w:rsidDel="00000000" w:rsidP="00000000" w:rsidRDefault="00000000" w:rsidRPr="00000000" w14:paraId="00000234">
      <w:pPr>
        <w:spacing w:line="200" w:lineRule="auto"/>
        <w:jc w:val="left"/>
        <w:rPr>
          <w:sz w:val="20"/>
          <w:szCs w:val="20"/>
        </w:rPr>
      </w:pPr>
      <w:r w:rsidDel="00000000" w:rsidR="00000000" w:rsidRPr="00000000">
        <w:rPr>
          <w:rtl w:val="0"/>
        </w:rPr>
      </w:r>
    </w:p>
    <w:p w:rsidR="00000000" w:rsidDel="00000000" w:rsidP="00000000" w:rsidRDefault="00000000" w:rsidRPr="00000000" w14:paraId="00000235">
      <w:pPr>
        <w:spacing w:before="13" w:line="280" w:lineRule="auto"/>
        <w:jc w:val="left"/>
        <w:rPr>
          <w:sz w:val="28"/>
          <w:szCs w:val="28"/>
        </w:rPr>
      </w:pPr>
      <w:r w:rsidDel="00000000" w:rsidR="00000000" w:rsidRPr="00000000">
        <w:rPr>
          <w:rtl w:val="0"/>
        </w:rPr>
      </w:r>
    </w:p>
    <w:p w:rsidR="00000000" w:rsidDel="00000000" w:rsidP="00000000" w:rsidRDefault="00000000" w:rsidRPr="00000000" w14:paraId="00000236">
      <w:pPr>
        <w:spacing w:line="372" w:lineRule="auto"/>
        <w:ind w:left="240" w:right="102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16.- El Trabajador que ingrese a la administración  Pública Provincial podrá h</w:t>
      </w:r>
      <w:r w:rsidDel="00000000" w:rsidR="00000000" w:rsidRPr="00000000">
        <w:rPr>
          <w:rFonts w:ascii="Times New Roman" w:cs="Times New Roman" w:eastAsia="Times New Roman" w:hAnsi="Times New Roman"/>
          <w:color w:val="2e2e2e"/>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ce</w:t>
      </w:r>
      <w:r w:rsidDel="00000000" w:rsidR="00000000" w:rsidRPr="00000000">
        <w:rPr>
          <w:rFonts w:ascii="Times New Roman" w:cs="Times New Roman" w:eastAsia="Times New Roman" w:hAnsi="Times New Roman"/>
          <w:color w:val="2e2e2e"/>
          <w:sz w:val="23"/>
          <w:szCs w:val="23"/>
          <w:rtl w:val="0"/>
        </w:rPr>
        <w:t xml:space="preserve">r</w:t>
      </w:r>
      <w:r w:rsidDel="00000000" w:rsidR="00000000" w:rsidRPr="00000000">
        <w:rPr>
          <w:rFonts w:ascii="Times New Roman" w:cs="Times New Roman" w:eastAsia="Times New Roman" w:hAnsi="Times New Roman"/>
          <w:color w:val="161616"/>
          <w:sz w:val="23"/>
          <w:szCs w:val="23"/>
          <w:rtl w:val="0"/>
        </w:rPr>
        <w:t xml:space="preserve">lo bajo la modalidad de empleado en calidad de</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Permanente o </w:t>
      </w:r>
      <w:r w:rsidDel="00000000" w:rsidR="00000000" w:rsidRPr="00000000">
        <w:rPr>
          <w:rFonts w:ascii="Times New Roman" w:cs="Times New Roman" w:eastAsia="Times New Roman" w:hAnsi="Times New Roman"/>
          <w:color w:val="2e2e2e"/>
          <w:sz w:val="23"/>
          <w:szCs w:val="23"/>
          <w:rtl w:val="0"/>
        </w:rPr>
        <w:t xml:space="preserve">N</w:t>
      </w:r>
      <w:r w:rsidDel="00000000" w:rsidR="00000000" w:rsidRPr="00000000">
        <w:rPr>
          <w:rFonts w:ascii="Times New Roman" w:cs="Times New Roman" w:eastAsia="Times New Roman" w:hAnsi="Times New Roman"/>
          <w:color w:val="161616"/>
          <w:sz w:val="23"/>
          <w:szCs w:val="23"/>
          <w:rtl w:val="0"/>
        </w:rPr>
        <w:t xml:space="preserve">o Permanente.</w:t>
      </w:r>
      <w:r w:rsidDel="00000000" w:rsidR="00000000" w:rsidRPr="00000000">
        <w:rPr>
          <w:rtl w:val="0"/>
        </w:rPr>
      </w:r>
    </w:p>
    <w:p w:rsidR="00000000" w:rsidDel="00000000" w:rsidP="00000000" w:rsidRDefault="00000000" w:rsidRPr="00000000" w14:paraId="00000237">
      <w:pPr>
        <w:spacing w:before="2" w:line="100" w:lineRule="auto"/>
        <w:jc w:val="left"/>
        <w:rPr>
          <w:sz w:val="10"/>
          <w:szCs w:val="10"/>
        </w:rPr>
      </w:pPr>
      <w:r w:rsidDel="00000000" w:rsidR="00000000" w:rsidRPr="00000000">
        <w:rPr>
          <w:rtl w:val="0"/>
        </w:rPr>
      </w:r>
    </w:p>
    <w:p w:rsidR="00000000" w:rsidDel="00000000" w:rsidP="00000000" w:rsidRDefault="00000000" w:rsidRPr="00000000" w14:paraId="00000238">
      <w:pPr>
        <w:spacing w:line="200" w:lineRule="auto"/>
        <w:jc w:val="left"/>
        <w:rPr>
          <w:sz w:val="20"/>
          <w:szCs w:val="20"/>
        </w:rPr>
      </w:pPr>
      <w:r w:rsidDel="00000000" w:rsidR="00000000" w:rsidRPr="00000000">
        <w:rPr>
          <w:rtl w:val="0"/>
        </w:rPr>
      </w:r>
    </w:p>
    <w:p w:rsidR="00000000" w:rsidDel="00000000" w:rsidP="00000000" w:rsidRDefault="00000000" w:rsidRPr="00000000" w14:paraId="00000239">
      <w:pPr>
        <w:spacing w:line="200" w:lineRule="auto"/>
        <w:jc w:val="left"/>
        <w:rPr>
          <w:sz w:val="20"/>
          <w:szCs w:val="20"/>
        </w:rPr>
      </w:pPr>
      <w:r w:rsidDel="00000000" w:rsidR="00000000" w:rsidRPr="00000000">
        <w:rPr>
          <w:rtl w:val="0"/>
        </w:rPr>
      </w:r>
    </w:p>
    <w:p w:rsidR="00000000" w:rsidDel="00000000" w:rsidP="00000000" w:rsidRDefault="00000000" w:rsidRPr="00000000" w14:paraId="0000023A">
      <w:pPr>
        <w:spacing w:line="385" w:lineRule="auto"/>
        <w:ind w:left="247" w:right="1020" w:hanging="6.999999999999993"/>
        <w:jc w:val="both"/>
        <w:rPr>
          <w:rFonts w:ascii="Times New Roman" w:cs="Times New Roman" w:eastAsia="Times New Roman" w:hAnsi="Times New Roman"/>
          <w:sz w:val="23"/>
          <w:szCs w:val="23"/>
        </w:rPr>
        <w:sectPr>
          <w:type w:val="continuous"/>
          <w:pgSz w:h="20160" w:w="12240" w:orient="portrait"/>
          <w:pgMar w:bottom="280" w:top="280" w:left="1560" w:right="740" w:header="360" w:footer="360"/>
        </w:sectPr>
      </w:pPr>
      <w:r w:rsidDel="00000000" w:rsidR="00000000" w:rsidRPr="00000000">
        <w:rPr>
          <w:rFonts w:ascii="Times New Roman" w:cs="Times New Roman" w:eastAsia="Times New Roman" w:hAnsi="Times New Roman"/>
          <w:color w:val="161616"/>
          <w:sz w:val="23"/>
          <w:szCs w:val="23"/>
          <w:rtl w:val="0"/>
        </w:rPr>
        <w:t xml:space="preserve">ARTÍCULO 17.- </w:t>
      </w:r>
      <w:r w:rsidDel="00000000" w:rsidR="00000000" w:rsidRPr="00000000">
        <w:rPr>
          <w:rFonts w:ascii="Times New Roman" w:cs="Times New Roman" w:eastAsia="Times New Roman" w:hAnsi="Times New Roman"/>
          <w:color w:val="2e2e2e"/>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l trabajador que ingrese como no permanente </w:t>
      </w:r>
      <w:r w:rsidDel="00000000" w:rsidR="00000000" w:rsidRPr="00000000">
        <w:rPr>
          <w:rFonts w:ascii="Times New Roman" w:cs="Times New Roman" w:eastAsia="Times New Roman" w:hAnsi="Times New Roman"/>
          <w:color w:val="2e2e2e"/>
          <w:sz w:val="23"/>
          <w:szCs w:val="23"/>
          <w:rtl w:val="0"/>
        </w:rPr>
        <w:t xml:space="preserve">a </w:t>
      </w:r>
      <w:r w:rsidDel="00000000" w:rsidR="00000000" w:rsidRPr="00000000">
        <w:rPr>
          <w:rFonts w:ascii="Times New Roman" w:cs="Times New Roman" w:eastAsia="Times New Roman" w:hAnsi="Times New Roman"/>
          <w:color w:val="161616"/>
          <w:sz w:val="23"/>
          <w:szCs w:val="23"/>
          <w:rtl w:val="0"/>
        </w:rPr>
        <w:t xml:space="preserve">la Administración podrá r</w:t>
      </w:r>
      <w:r w:rsidDel="00000000" w:rsidR="00000000" w:rsidRPr="00000000">
        <w:rPr>
          <w:rFonts w:ascii="Times New Roman" w:cs="Times New Roman" w:eastAsia="Times New Roman" w:hAnsi="Times New Roman"/>
          <w:color w:val="2e2e2e"/>
          <w:sz w:val="23"/>
          <w:szCs w:val="23"/>
          <w:rtl w:val="0"/>
        </w:rPr>
        <w:t xml:space="preserve">ev</w:t>
      </w:r>
      <w:r w:rsidDel="00000000" w:rsidR="00000000" w:rsidRPr="00000000">
        <w:rPr>
          <w:rFonts w:ascii="Times New Roman" w:cs="Times New Roman" w:eastAsia="Times New Roman" w:hAnsi="Times New Roman"/>
          <w:color w:val="161616"/>
          <w:sz w:val="23"/>
          <w:szCs w:val="23"/>
          <w:rtl w:val="0"/>
        </w:rPr>
        <w:t xml:space="preserve">estir la calidad de</w:t>
      </w:r>
      <w:r w:rsidDel="00000000" w:rsidR="00000000" w:rsidRPr="00000000">
        <w:rPr>
          <w:rtl w:val="0"/>
        </w:rPr>
      </w:r>
    </w:p>
    <w:p w:rsidR="00000000" w:rsidDel="00000000" w:rsidP="00000000" w:rsidRDefault="00000000" w:rsidRPr="00000000" w14:paraId="0000023B">
      <w:pPr>
        <w:spacing w:line="480" w:lineRule="auto"/>
        <w:ind w:left="0" w:right="-92" w:firstLine="0"/>
        <w:jc w:val="left"/>
        <w:rPr>
          <w:rFonts w:ascii="Arial" w:cs="Arial" w:eastAsia="Arial" w:hAnsi="Arial"/>
          <w:sz w:val="48"/>
          <w:szCs w:val="48"/>
        </w:rPr>
      </w:pPr>
      <w:r w:rsidDel="00000000" w:rsidR="00000000" w:rsidRPr="00000000">
        <w:rPr>
          <w:rtl w:val="0"/>
        </w:rPr>
      </w:r>
    </w:p>
    <w:p w:rsidR="00000000" w:rsidDel="00000000" w:rsidP="00000000" w:rsidRDefault="00000000" w:rsidRPr="00000000" w14:paraId="0000023C">
      <w:pPr>
        <w:spacing w:before="7" w:line="120" w:lineRule="auto"/>
        <w:jc w:val="left"/>
        <w:rPr>
          <w:sz w:val="12"/>
          <w:szCs w:val="12"/>
        </w:rPr>
      </w:pPr>
      <w:r w:rsidDel="00000000" w:rsidR="00000000" w:rsidRPr="00000000">
        <w:br w:type="column"/>
      </w:r>
      <w:r w:rsidDel="00000000" w:rsidR="00000000" w:rsidRPr="00000000">
        <w:rPr>
          <w:rtl w:val="0"/>
        </w:rPr>
      </w:r>
    </w:p>
    <w:p w:rsidR="00000000" w:rsidDel="00000000" w:rsidP="00000000" w:rsidRDefault="00000000" w:rsidRPr="00000000" w14:paraId="0000023D">
      <w:pPr>
        <w:jc w:val="left"/>
        <w:rPr>
          <w:rFonts w:ascii="Arial" w:cs="Arial" w:eastAsia="Arial" w:hAnsi="Arial"/>
          <w:sz w:val="11"/>
          <w:szCs w:val="11"/>
        </w:rPr>
        <w:sectPr>
          <w:type w:val="nextPage"/>
          <w:pgSz w:h="20160" w:w="12240" w:orient="portrait"/>
          <w:pgMar w:bottom="280" w:top="0" w:left="1560" w:right="760" w:header="0" w:footer="1417"/>
          <w:cols w:equalWidth="0" w:num="2">
            <w:col w:space="3362" w:w="3279"/>
            <w:col w:space="0" w:w="3279"/>
          </w:cols>
        </w:sectPr>
      </w:pPr>
      <w:r w:rsidDel="00000000" w:rsidR="00000000" w:rsidRPr="00000000">
        <w:rPr>
          <w:rFonts w:ascii="Arial" w:cs="Arial" w:eastAsia="Arial" w:hAnsi="Arial"/>
          <w:b w:val="1"/>
          <w:i w:val="1"/>
          <w:color w:val="444445"/>
          <w:sz w:val="11"/>
          <w:szCs w:val="11"/>
          <w:rtl w:val="0"/>
        </w:rPr>
        <w:t xml:space="preserve">,7</w:t>
      </w:r>
      <w:r w:rsidDel="00000000" w:rsidR="00000000" w:rsidRPr="00000000">
        <w:rPr>
          <w:rFonts w:ascii="Arial" w:cs="Arial" w:eastAsia="Arial" w:hAnsi="Arial"/>
          <w:b w:val="1"/>
          <w:i w:val="1"/>
          <w:color w:val="5d5d5d"/>
          <w:sz w:val="11"/>
          <w:szCs w:val="11"/>
          <w:rtl w:val="0"/>
        </w:rPr>
        <w:t xml:space="preserve">e</w:t>
      </w:r>
      <w:r w:rsidDel="00000000" w:rsidR="00000000" w:rsidRPr="00000000">
        <w:rPr>
          <w:rFonts w:ascii="Arial" w:cs="Arial" w:eastAsia="Arial" w:hAnsi="Arial"/>
          <w:b w:val="1"/>
          <w:i w:val="1"/>
          <w:color w:val="2b2a2b"/>
          <w:sz w:val="11"/>
          <w:szCs w:val="11"/>
          <w:rtl w:val="0"/>
        </w:rPr>
        <w:t xml:space="preserve">11/</w:t>
      </w:r>
      <w:r w:rsidDel="00000000" w:rsidR="00000000" w:rsidRPr="00000000">
        <w:rPr>
          <w:rFonts w:ascii="Arial" w:cs="Arial" w:eastAsia="Arial" w:hAnsi="Arial"/>
          <w:b w:val="1"/>
          <w:i w:val="1"/>
          <w:color w:val="444445"/>
          <w:sz w:val="11"/>
          <w:szCs w:val="11"/>
          <w:rtl w:val="0"/>
        </w:rPr>
        <w:t xml:space="preserve">1</w:t>
      </w:r>
      <w:r w:rsidDel="00000000" w:rsidR="00000000" w:rsidRPr="00000000">
        <w:rPr>
          <w:rFonts w:ascii="Arial" w:cs="Arial" w:eastAsia="Arial" w:hAnsi="Arial"/>
          <w:b w:val="1"/>
          <w:i w:val="1"/>
          <w:color w:val="2b2a2b"/>
          <w:sz w:val="11"/>
          <w:szCs w:val="11"/>
          <w:rtl w:val="0"/>
        </w:rPr>
        <w:t xml:space="preserve">11a</w:t>
      </w:r>
      <w:r w:rsidDel="00000000" w:rsidR="00000000" w:rsidRPr="00000000">
        <w:rPr>
          <w:rtl w:val="0"/>
        </w:rPr>
      </w:r>
    </w:p>
    <w:p w:rsidR="00000000" w:rsidDel="00000000" w:rsidP="00000000" w:rsidRDefault="00000000" w:rsidRPr="00000000" w14:paraId="0000023E">
      <w:pPr>
        <w:spacing w:before="29" w:lineRule="auto"/>
        <w:ind w:left="139" w:right="7167" w:firstLine="0"/>
        <w:jc w:val="both"/>
        <w:rPr>
          <w:rFonts w:ascii="Arial" w:cs="Arial" w:eastAsia="Arial" w:hAnsi="Arial"/>
          <w:sz w:val="14"/>
          <w:szCs w:val="14"/>
        </w:rPr>
      </w:pPr>
      <w:r w:rsidDel="00000000" w:rsidR="00000000" w:rsidRPr="00000000">
        <w:rPr>
          <w:rFonts w:ascii="Arial" w:cs="Arial" w:eastAsia="Arial" w:hAnsi="Arial"/>
          <w:b w:val="1"/>
          <w:i w:val="1"/>
          <w:color w:val="161616"/>
          <w:sz w:val="14"/>
          <w:szCs w:val="14"/>
          <w:rtl w:val="0"/>
        </w:rPr>
        <w:t xml:space="preserve">M</w:t>
      </w:r>
      <w:r w:rsidDel="00000000" w:rsidR="00000000" w:rsidRPr="00000000">
        <w:rPr>
          <w:rFonts w:ascii="Arial" w:cs="Arial" w:eastAsia="Arial" w:hAnsi="Arial"/>
          <w:b w:val="1"/>
          <w:i w:val="1"/>
          <w:color w:val="2b2a2b"/>
          <w:sz w:val="14"/>
          <w:szCs w:val="14"/>
          <w:rtl w:val="0"/>
        </w:rPr>
        <w:t xml:space="preserve">I</w:t>
      </w:r>
      <w:r w:rsidDel="00000000" w:rsidR="00000000" w:rsidRPr="00000000">
        <w:rPr>
          <w:rFonts w:ascii="Arial" w:cs="Arial" w:eastAsia="Arial" w:hAnsi="Arial"/>
          <w:b w:val="1"/>
          <w:i w:val="1"/>
          <w:color w:val="161616"/>
          <w:sz w:val="14"/>
          <w:szCs w:val="14"/>
          <w:rtl w:val="0"/>
        </w:rPr>
        <w:t xml:space="preserve">NIST</w:t>
      </w:r>
      <w:r w:rsidDel="00000000" w:rsidR="00000000" w:rsidRPr="00000000">
        <w:rPr>
          <w:rFonts w:ascii="Arial" w:cs="Arial" w:eastAsia="Arial" w:hAnsi="Arial"/>
          <w:b w:val="1"/>
          <w:i w:val="1"/>
          <w:color w:val="2b2a2b"/>
          <w:sz w:val="14"/>
          <w:szCs w:val="14"/>
          <w:rtl w:val="0"/>
        </w:rPr>
        <w:t xml:space="preserve">ER</w:t>
      </w:r>
      <w:r w:rsidDel="00000000" w:rsidR="00000000" w:rsidRPr="00000000">
        <w:rPr>
          <w:rFonts w:ascii="Arial" w:cs="Arial" w:eastAsia="Arial" w:hAnsi="Arial"/>
          <w:b w:val="1"/>
          <w:i w:val="1"/>
          <w:color w:val="161616"/>
          <w:sz w:val="14"/>
          <w:szCs w:val="14"/>
          <w:rtl w:val="0"/>
        </w:rPr>
        <w:t xml:space="preserve">IO  DE </w:t>
      </w:r>
      <w:r w:rsidDel="00000000" w:rsidR="00000000" w:rsidRPr="00000000">
        <w:rPr>
          <w:rFonts w:ascii="Arial" w:cs="Arial" w:eastAsia="Arial" w:hAnsi="Arial"/>
          <w:b w:val="1"/>
          <w:i w:val="1"/>
          <w:color w:val="2b2a2b"/>
          <w:sz w:val="14"/>
          <w:szCs w:val="14"/>
          <w:rtl w:val="0"/>
        </w:rPr>
        <w:t xml:space="preserve">T</w:t>
      </w:r>
      <w:r w:rsidDel="00000000" w:rsidR="00000000" w:rsidRPr="00000000">
        <w:rPr>
          <w:rFonts w:ascii="Arial" w:cs="Arial" w:eastAsia="Arial" w:hAnsi="Arial"/>
          <w:b w:val="1"/>
          <w:i w:val="1"/>
          <w:color w:val="161616"/>
          <w:sz w:val="14"/>
          <w:szCs w:val="14"/>
          <w:rtl w:val="0"/>
        </w:rPr>
        <w:t xml:space="preserve">RABA</w:t>
      </w:r>
      <w:r w:rsidDel="00000000" w:rsidR="00000000" w:rsidRPr="00000000">
        <w:rPr>
          <w:rFonts w:ascii="Arial" w:cs="Arial" w:eastAsia="Arial" w:hAnsi="Arial"/>
          <w:b w:val="1"/>
          <w:i w:val="1"/>
          <w:color w:val="2b2a2b"/>
          <w:sz w:val="14"/>
          <w:szCs w:val="14"/>
          <w:rtl w:val="0"/>
        </w:rPr>
        <w:t xml:space="preserve">J</w:t>
      </w:r>
      <w:r w:rsidDel="00000000" w:rsidR="00000000" w:rsidRPr="00000000">
        <w:rPr>
          <w:rFonts w:ascii="Arial" w:cs="Arial" w:eastAsia="Arial" w:hAnsi="Arial"/>
          <w:b w:val="1"/>
          <w:i w:val="1"/>
          <w:color w:val="161616"/>
          <w:sz w:val="14"/>
          <w:szCs w:val="14"/>
          <w:rtl w:val="0"/>
        </w:rPr>
        <w:t xml:space="preserve">O Y EMPLEO</w:t>
      </w:r>
      <w:r w:rsidDel="00000000" w:rsidR="00000000" w:rsidRPr="00000000">
        <w:rPr>
          <w:rtl w:val="0"/>
        </w:rPr>
      </w:r>
    </w:p>
    <w:p w:rsidR="00000000" w:rsidDel="00000000" w:rsidP="00000000" w:rsidRDefault="00000000" w:rsidRPr="00000000" w14:paraId="0000023F">
      <w:pPr>
        <w:spacing w:before="15" w:line="385" w:lineRule="auto"/>
        <w:ind w:left="211" w:right="1036" w:hanging="13.999999999999986"/>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4444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De  gabinete:  E</w:t>
      </w:r>
      <w:r w:rsidDel="00000000" w:rsidR="00000000" w:rsidRPr="00000000">
        <w:rPr>
          <w:rFonts w:ascii="Times New Roman" w:cs="Times New Roman" w:eastAsia="Times New Roman" w:hAnsi="Times New Roman"/>
          <w:color w:val="060606"/>
          <w:sz w:val="23"/>
          <w:szCs w:val="23"/>
          <w:rtl w:val="0"/>
        </w:rPr>
        <w:t xml:space="preserve">l  </w:t>
      </w:r>
      <w:r w:rsidDel="00000000" w:rsidR="00000000" w:rsidRPr="00000000">
        <w:rPr>
          <w:rFonts w:ascii="Times New Roman" w:cs="Times New Roman" w:eastAsia="Times New Roman" w:hAnsi="Times New Roman"/>
          <w:color w:val="161616"/>
          <w:sz w:val="23"/>
          <w:szCs w:val="23"/>
          <w:rtl w:val="0"/>
        </w:rPr>
        <w:t xml:space="preserve">personal  de  gabinete  será  afectado   a  la  reali</w:t>
      </w:r>
      <w:r w:rsidDel="00000000" w:rsidR="00000000" w:rsidRPr="00000000">
        <w:rPr>
          <w:rFonts w:ascii="Times New Roman" w:cs="Times New Roman" w:eastAsia="Times New Roman" w:hAnsi="Times New Roman"/>
          <w:color w:val="2b2a2b"/>
          <w:sz w:val="23"/>
          <w:szCs w:val="23"/>
          <w:rtl w:val="0"/>
        </w:rPr>
        <w:t xml:space="preserve">z</w:t>
      </w:r>
      <w:r w:rsidDel="00000000" w:rsidR="00000000" w:rsidRPr="00000000">
        <w:rPr>
          <w:rFonts w:ascii="Times New Roman" w:cs="Times New Roman" w:eastAsia="Times New Roman" w:hAnsi="Times New Roman"/>
          <w:color w:val="161616"/>
          <w:sz w:val="23"/>
          <w:szCs w:val="23"/>
          <w:rtl w:val="0"/>
        </w:rPr>
        <w:t xml:space="preserve">ación  de  estudios</w:t>
      </w:r>
      <w:r w:rsidDel="00000000" w:rsidR="00000000" w:rsidRPr="00000000">
        <w:rPr>
          <w:rFonts w:ascii="Times New Roman" w:cs="Times New Roman" w:eastAsia="Times New Roman" w:hAnsi="Times New Roman"/>
          <w:color w:val="4444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a</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esoramien</w:t>
      </w:r>
      <w:r w:rsidDel="00000000" w:rsidR="00000000" w:rsidRPr="00000000">
        <w:rPr>
          <w:rFonts w:ascii="Times New Roman" w:cs="Times New Roman" w:eastAsia="Times New Roman" w:hAnsi="Times New Roman"/>
          <w:color w:val="060606"/>
          <w:sz w:val="23"/>
          <w:szCs w:val="23"/>
          <w:rtl w:val="0"/>
        </w:rPr>
        <w:t xml:space="preserve">t</w:t>
      </w:r>
      <w:r w:rsidDel="00000000" w:rsidR="00000000" w:rsidRPr="00000000">
        <w:rPr>
          <w:rFonts w:ascii="Times New Roman" w:cs="Times New Roman" w:eastAsia="Times New Roman" w:hAnsi="Times New Roman"/>
          <w:color w:val="161616"/>
          <w:sz w:val="23"/>
          <w:szCs w:val="23"/>
          <w:rtl w:val="0"/>
        </w:rPr>
        <w:t xml:space="preserve">o  u otras tarea</w:t>
      </w:r>
      <w:r w:rsidDel="00000000" w:rsidR="00000000" w:rsidRPr="00000000">
        <w:rPr>
          <w:rFonts w:ascii="Times New Roman" w:cs="Times New Roman" w:eastAsia="Times New Roman" w:hAnsi="Times New Roman"/>
          <w:color w:val="2b2a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específicas  y no se  le podrá a</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ignar funciones propias  d</w:t>
      </w:r>
      <w:r w:rsidDel="00000000" w:rsidR="00000000" w:rsidRPr="00000000">
        <w:rPr>
          <w:rFonts w:ascii="Times New Roman" w:cs="Times New Roman" w:eastAsia="Times New Roman" w:hAnsi="Times New Roman"/>
          <w:color w:val="2b2a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l persona</w:t>
      </w:r>
      <w:r w:rsidDel="00000000" w:rsidR="00000000" w:rsidRPr="00000000">
        <w:rPr>
          <w:rFonts w:ascii="Times New Roman" w:cs="Times New Roman" w:eastAsia="Times New Roman" w:hAnsi="Times New Roman"/>
          <w:color w:val="060606"/>
          <w:sz w:val="23"/>
          <w:szCs w:val="23"/>
          <w:rtl w:val="0"/>
        </w:rPr>
        <w:t xml:space="preserve">l </w:t>
      </w:r>
      <w:r w:rsidDel="00000000" w:rsidR="00000000" w:rsidRPr="00000000">
        <w:rPr>
          <w:rFonts w:ascii="Times New Roman" w:cs="Times New Roman" w:eastAsia="Times New Roman" w:hAnsi="Times New Roman"/>
          <w:color w:val="161616"/>
          <w:sz w:val="23"/>
          <w:szCs w:val="23"/>
          <w:rtl w:val="0"/>
        </w:rPr>
        <w:t xml:space="preserve">permanent</w:t>
      </w:r>
      <w:r w:rsidDel="00000000" w:rsidR="00000000" w:rsidRPr="00000000">
        <w:rPr>
          <w:rFonts w:ascii="Times New Roman" w:cs="Times New Roman" w:eastAsia="Times New Roman" w:hAnsi="Times New Roman"/>
          <w:color w:val="2b2a2b"/>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Este personal cesará automáticamente  al t</w:t>
      </w:r>
      <w:r w:rsidDel="00000000" w:rsidR="00000000" w:rsidRPr="00000000">
        <w:rPr>
          <w:rFonts w:ascii="Times New Roman" w:cs="Times New Roman" w:eastAsia="Times New Roman" w:hAnsi="Times New Roman"/>
          <w:color w:val="2b2a2b"/>
          <w:sz w:val="23"/>
          <w:szCs w:val="23"/>
          <w:rtl w:val="0"/>
        </w:rPr>
        <w:t xml:space="preserve">é</w:t>
      </w:r>
      <w:r w:rsidDel="00000000" w:rsidR="00000000" w:rsidRPr="00000000">
        <w:rPr>
          <w:rFonts w:ascii="Times New Roman" w:cs="Times New Roman" w:eastAsia="Times New Roman" w:hAnsi="Times New Roman"/>
          <w:color w:val="060606"/>
          <w:sz w:val="23"/>
          <w:szCs w:val="23"/>
          <w:rtl w:val="0"/>
        </w:rPr>
        <w:t xml:space="preserve">r</w:t>
      </w:r>
      <w:r w:rsidDel="00000000" w:rsidR="00000000" w:rsidRPr="00000000">
        <w:rPr>
          <w:rFonts w:ascii="Times New Roman" w:cs="Times New Roman" w:eastAsia="Times New Roman" w:hAnsi="Times New Roman"/>
          <w:color w:val="161616"/>
          <w:sz w:val="23"/>
          <w:szCs w:val="23"/>
          <w:rtl w:val="0"/>
        </w:rPr>
        <w:t xml:space="preserve">mino de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a gestión de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a autoridad en cu</w:t>
      </w:r>
      <w:r w:rsidDel="00000000" w:rsidR="00000000" w:rsidRPr="00000000">
        <w:rPr>
          <w:rFonts w:ascii="Times New Roman" w:cs="Times New Roman" w:eastAsia="Times New Roman" w:hAnsi="Times New Roman"/>
          <w:color w:val="2b2a2b"/>
          <w:sz w:val="23"/>
          <w:szCs w:val="23"/>
          <w:rtl w:val="0"/>
        </w:rPr>
        <w:t xml:space="preserve">y</w:t>
      </w:r>
      <w:r w:rsidDel="00000000" w:rsidR="00000000" w:rsidRPr="00000000">
        <w:rPr>
          <w:rFonts w:ascii="Times New Roman" w:cs="Times New Roman" w:eastAsia="Times New Roman" w:hAnsi="Times New Roman"/>
          <w:color w:val="161616"/>
          <w:sz w:val="23"/>
          <w:szCs w:val="23"/>
          <w:rtl w:val="0"/>
        </w:rPr>
        <w:t xml:space="preserve">a jurisd</w:t>
      </w:r>
      <w:r w:rsidDel="00000000" w:rsidR="00000000" w:rsidRPr="00000000">
        <w:rPr>
          <w:rFonts w:ascii="Times New Roman" w:cs="Times New Roman" w:eastAsia="Times New Roman" w:hAnsi="Times New Roman"/>
          <w:color w:val="060606"/>
          <w:sz w:val="23"/>
          <w:szCs w:val="23"/>
          <w:rtl w:val="0"/>
        </w:rPr>
        <w:t xml:space="preserve">i</w:t>
      </w:r>
      <w:r w:rsidDel="00000000" w:rsidR="00000000" w:rsidRPr="00000000">
        <w:rPr>
          <w:rFonts w:ascii="Times New Roman" w:cs="Times New Roman" w:eastAsia="Times New Roman" w:hAnsi="Times New Roman"/>
          <w:color w:val="161616"/>
          <w:sz w:val="23"/>
          <w:szCs w:val="23"/>
          <w:rtl w:val="0"/>
        </w:rPr>
        <w:t xml:space="preserve">cción  </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 desempeñe</w:t>
      </w:r>
      <w:r w:rsidDel="00000000" w:rsidR="00000000" w:rsidRPr="00000000">
        <w:rPr>
          <w:rtl w:val="0"/>
        </w:rPr>
      </w:r>
    </w:p>
    <w:p w:rsidR="00000000" w:rsidDel="00000000" w:rsidP="00000000" w:rsidRDefault="00000000" w:rsidRPr="00000000" w14:paraId="00000240">
      <w:pPr>
        <w:spacing w:before="9" w:line="160" w:lineRule="auto"/>
        <w:jc w:val="left"/>
        <w:rPr>
          <w:sz w:val="17"/>
          <w:szCs w:val="17"/>
        </w:rPr>
      </w:pPr>
      <w:r w:rsidDel="00000000" w:rsidR="00000000" w:rsidRPr="00000000">
        <w:rPr>
          <w:rtl w:val="0"/>
        </w:rPr>
      </w:r>
    </w:p>
    <w:p w:rsidR="00000000" w:rsidDel="00000000" w:rsidP="00000000" w:rsidRDefault="00000000" w:rsidRPr="00000000" w14:paraId="00000241">
      <w:pPr>
        <w:spacing w:line="375" w:lineRule="auto"/>
        <w:ind w:left="218" w:right="1036" w:hanging="13.999999999999986"/>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 </w:t>
      </w:r>
      <w:r w:rsidDel="00000000" w:rsidR="00000000" w:rsidRPr="00000000">
        <w:rPr>
          <w:rFonts w:ascii="Times New Roman" w:cs="Times New Roman" w:eastAsia="Times New Roman" w:hAnsi="Times New Roman"/>
          <w:color w:val="2b2a2b"/>
          <w:sz w:val="23"/>
          <w:szCs w:val="23"/>
          <w:rtl w:val="0"/>
        </w:rPr>
        <w:t xml:space="preserve">C</w:t>
      </w:r>
      <w:r w:rsidDel="00000000" w:rsidR="00000000" w:rsidRPr="00000000">
        <w:rPr>
          <w:rFonts w:ascii="Times New Roman" w:cs="Times New Roman" w:eastAsia="Times New Roman" w:hAnsi="Times New Roman"/>
          <w:color w:val="161616"/>
          <w:sz w:val="23"/>
          <w:szCs w:val="23"/>
          <w:rtl w:val="0"/>
        </w:rPr>
        <w:t xml:space="preserve">ontratado:  </w:t>
      </w:r>
      <w:r w:rsidDel="00000000" w:rsidR="00000000" w:rsidRPr="00000000">
        <w:rPr>
          <w:rFonts w:ascii="Times New Roman" w:cs="Times New Roman" w:eastAsia="Times New Roman" w:hAnsi="Times New Roman"/>
          <w:color w:val="2b2a2b"/>
          <w:sz w:val="23"/>
          <w:szCs w:val="23"/>
          <w:rtl w:val="0"/>
        </w:rPr>
        <w:t xml:space="preserve">E</w:t>
      </w:r>
      <w:r w:rsidDel="00000000" w:rsidR="00000000" w:rsidRPr="00000000">
        <w:rPr>
          <w:rFonts w:ascii="Times New Roman" w:cs="Times New Roman" w:eastAsia="Times New Roman" w:hAnsi="Times New Roman"/>
          <w:color w:val="060606"/>
          <w:sz w:val="23"/>
          <w:szCs w:val="23"/>
          <w:rtl w:val="0"/>
        </w:rPr>
        <w:t xml:space="preserve">l </w:t>
      </w:r>
      <w:r w:rsidDel="00000000" w:rsidR="00000000" w:rsidRPr="00000000">
        <w:rPr>
          <w:rFonts w:ascii="Times New Roman" w:cs="Times New Roman" w:eastAsia="Times New Roman" w:hAnsi="Times New Roman"/>
          <w:color w:val="161616"/>
          <w:sz w:val="23"/>
          <w:szCs w:val="23"/>
          <w:rtl w:val="0"/>
        </w:rPr>
        <w:t xml:space="preserve">per</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onal  contr</w:t>
      </w:r>
      <w:r w:rsidDel="00000000" w:rsidR="00000000" w:rsidRPr="00000000">
        <w:rPr>
          <w:rFonts w:ascii="Times New Roman" w:cs="Times New Roman" w:eastAsia="Times New Roman" w:hAnsi="Times New Roman"/>
          <w:color w:val="2b2a2b"/>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tado  se</w:t>
      </w:r>
      <w:r w:rsidDel="00000000" w:rsidR="00000000" w:rsidRPr="00000000">
        <w:rPr>
          <w:rFonts w:ascii="Times New Roman" w:cs="Times New Roman" w:eastAsia="Times New Roman" w:hAnsi="Times New Roman"/>
          <w:color w:val="2b2a2b"/>
          <w:sz w:val="23"/>
          <w:szCs w:val="23"/>
          <w:rtl w:val="0"/>
        </w:rPr>
        <w:t xml:space="preserve">r</w:t>
      </w:r>
      <w:r w:rsidDel="00000000" w:rsidR="00000000" w:rsidRPr="00000000">
        <w:rPr>
          <w:rFonts w:ascii="Times New Roman" w:cs="Times New Roman" w:eastAsia="Times New Roman" w:hAnsi="Times New Roman"/>
          <w:color w:val="161616"/>
          <w:sz w:val="23"/>
          <w:szCs w:val="23"/>
          <w:rtl w:val="0"/>
        </w:rPr>
        <w:t xml:space="preserve">á afectado  exclu</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i</w:t>
      </w:r>
      <w:r w:rsidDel="00000000" w:rsidR="00000000" w:rsidRPr="00000000">
        <w:rPr>
          <w:rFonts w:ascii="Times New Roman" w:cs="Times New Roman" w:eastAsia="Times New Roman" w:hAnsi="Times New Roman"/>
          <w:color w:val="2b2a2b"/>
          <w:sz w:val="23"/>
          <w:szCs w:val="23"/>
          <w:rtl w:val="0"/>
        </w:rPr>
        <w:t xml:space="preserve">v</w:t>
      </w:r>
      <w:r w:rsidDel="00000000" w:rsidR="00000000" w:rsidRPr="00000000">
        <w:rPr>
          <w:rFonts w:ascii="Times New Roman" w:cs="Times New Roman" w:eastAsia="Times New Roman" w:hAnsi="Times New Roman"/>
          <w:color w:val="161616"/>
          <w:sz w:val="23"/>
          <w:szCs w:val="23"/>
          <w:rtl w:val="0"/>
        </w:rPr>
        <w:t xml:space="preserve">amente  a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a  r</w:t>
      </w:r>
      <w:r w:rsidDel="00000000" w:rsidR="00000000" w:rsidRPr="00000000">
        <w:rPr>
          <w:rFonts w:ascii="Times New Roman" w:cs="Times New Roman" w:eastAsia="Times New Roman" w:hAnsi="Times New Roman"/>
          <w:color w:val="2b2a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ali</w:t>
      </w:r>
      <w:r w:rsidDel="00000000" w:rsidR="00000000" w:rsidRPr="00000000">
        <w:rPr>
          <w:rFonts w:ascii="Times New Roman" w:cs="Times New Roman" w:eastAsia="Times New Roman" w:hAnsi="Times New Roman"/>
          <w:color w:val="2b2a2b"/>
          <w:sz w:val="23"/>
          <w:szCs w:val="23"/>
          <w:rtl w:val="0"/>
        </w:rPr>
        <w:t xml:space="preserve">z</w:t>
      </w:r>
      <w:r w:rsidDel="00000000" w:rsidR="00000000" w:rsidRPr="00000000">
        <w:rPr>
          <w:rFonts w:ascii="Times New Roman" w:cs="Times New Roman" w:eastAsia="Times New Roman" w:hAnsi="Times New Roman"/>
          <w:color w:val="161616"/>
          <w:sz w:val="23"/>
          <w:szCs w:val="23"/>
          <w:rtl w:val="0"/>
        </w:rPr>
        <w:t xml:space="preserve">ación  de </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ervicios  que</w:t>
      </w:r>
      <w:r w:rsidDel="00000000" w:rsidR="00000000" w:rsidRPr="00000000">
        <w:rPr>
          <w:rFonts w:ascii="Times New Roman" w:cs="Times New Roman" w:eastAsia="Times New Roman" w:hAnsi="Times New Roman"/>
          <w:color w:val="2b2a2b"/>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por su natura</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eza y trans</w:t>
      </w:r>
      <w:r w:rsidDel="00000000" w:rsidR="00000000" w:rsidRPr="00000000">
        <w:rPr>
          <w:rFonts w:ascii="Times New Roman" w:cs="Times New Roman" w:eastAsia="Times New Roman" w:hAnsi="Times New Roman"/>
          <w:color w:val="060606"/>
          <w:sz w:val="23"/>
          <w:szCs w:val="23"/>
          <w:rtl w:val="0"/>
        </w:rPr>
        <w:t xml:space="preserve">i</w:t>
      </w:r>
      <w:r w:rsidDel="00000000" w:rsidR="00000000" w:rsidRPr="00000000">
        <w:rPr>
          <w:rFonts w:ascii="Times New Roman" w:cs="Times New Roman" w:eastAsia="Times New Roman" w:hAnsi="Times New Roman"/>
          <w:color w:val="161616"/>
          <w:sz w:val="23"/>
          <w:szCs w:val="23"/>
          <w:rtl w:val="0"/>
        </w:rPr>
        <w:t xml:space="preserve">toriedad</w:t>
      </w:r>
      <w:r w:rsidDel="00000000" w:rsidR="00000000" w:rsidRPr="00000000">
        <w:rPr>
          <w:rFonts w:ascii="Times New Roman" w:cs="Times New Roman" w:eastAsia="Times New Roman" w:hAnsi="Times New Roman"/>
          <w:color w:val="4444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no puedan </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er c</w:t>
      </w:r>
      <w:r w:rsidDel="00000000" w:rsidR="00000000" w:rsidRPr="00000000">
        <w:rPr>
          <w:rFonts w:ascii="Times New Roman" w:cs="Times New Roman" w:eastAsia="Times New Roman" w:hAnsi="Times New Roman"/>
          <w:color w:val="060606"/>
          <w:sz w:val="23"/>
          <w:szCs w:val="23"/>
          <w:rtl w:val="0"/>
        </w:rPr>
        <w:t xml:space="preserve">u</w:t>
      </w:r>
      <w:r w:rsidDel="00000000" w:rsidR="00000000" w:rsidRPr="00000000">
        <w:rPr>
          <w:rFonts w:ascii="Times New Roman" w:cs="Times New Roman" w:eastAsia="Times New Roman" w:hAnsi="Times New Roman"/>
          <w:color w:val="161616"/>
          <w:sz w:val="23"/>
          <w:szCs w:val="23"/>
          <w:rtl w:val="0"/>
        </w:rPr>
        <w:t xml:space="preserve">mplido</w:t>
      </w:r>
      <w:r w:rsidDel="00000000" w:rsidR="00000000" w:rsidRPr="00000000">
        <w:rPr>
          <w:rFonts w:ascii="Times New Roman" w:cs="Times New Roman" w:eastAsia="Times New Roman" w:hAnsi="Times New Roman"/>
          <w:color w:val="2b2a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por per</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onal p</w:t>
      </w:r>
      <w:r w:rsidDel="00000000" w:rsidR="00000000" w:rsidRPr="00000000">
        <w:rPr>
          <w:rFonts w:ascii="Times New Roman" w:cs="Times New Roman" w:eastAsia="Times New Roman" w:hAnsi="Times New Roman"/>
          <w:color w:val="2b2a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rmanente</w:t>
      </w:r>
      <w:r w:rsidDel="00000000" w:rsidR="00000000" w:rsidRPr="00000000">
        <w:rPr>
          <w:rFonts w:ascii="Times New Roman" w:cs="Times New Roman" w:eastAsia="Times New Roman" w:hAnsi="Times New Roman"/>
          <w:color w:val="2b2a2b"/>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no debiendo desempeñar </w:t>
      </w:r>
      <w:r w:rsidDel="00000000" w:rsidR="00000000" w:rsidRPr="00000000">
        <w:rPr>
          <w:rFonts w:ascii="Times New Roman" w:cs="Times New Roman" w:eastAsia="Times New Roman" w:hAnsi="Times New Roman"/>
          <w:color w:val="2b2a2b"/>
          <w:sz w:val="23"/>
          <w:szCs w:val="23"/>
          <w:rtl w:val="0"/>
        </w:rPr>
        <w:t xml:space="preserve">f</w:t>
      </w:r>
      <w:r w:rsidDel="00000000" w:rsidR="00000000" w:rsidRPr="00000000">
        <w:rPr>
          <w:rFonts w:ascii="Times New Roman" w:cs="Times New Roman" w:eastAsia="Times New Roman" w:hAnsi="Times New Roman"/>
          <w:color w:val="161616"/>
          <w:sz w:val="23"/>
          <w:szCs w:val="23"/>
          <w:rtl w:val="0"/>
        </w:rPr>
        <w:t xml:space="preserve">unciones distinta</w:t>
      </w:r>
      <w:r w:rsidDel="00000000" w:rsidR="00000000" w:rsidRPr="00000000">
        <w:rPr>
          <w:rFonts w:ascii="Times New Roman" w:cs="Times New Roman" w:eastAsia="Times New Roman" w:hAnsi="Times New Roman"/>
          <w:color w:val="2b2a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de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as e</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tabl</w:t>
      </w:r>
      <w:r w:rsidDel="00000000" w:rsidR="00000000" w:rsidRPr="00000000">
        <w:rPr>
          <w:rFonts w:ascii="Times New Roman" w:cs="Times New Roman" w:eastAsia="Times New Roman" w:hAnsi="Times New Roman"/>
          <w:color w:val="2b2a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cidas </w:t>
      </w:r>
      <w:r w:rsidDel="00000000" w:rsidR="00000000" w:rsidRPr="00000000">
        <w:rPr>
          <w:rFonts w:ascii="Times New Roman" w:cs="Times New Roman" w:eastAsia="Times New Roman" w:hAnsi="Times New Roman"/>
          <w:color w:val="2b2a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 el contr</w:t>
      </w:r>
      <w:r w:rsidDel="00000000" w:rsidR="00000000" w:rsidRPr="00000000">
        <w:rPr>
          <w:rFonts w:ascii="Times New Roman" w:cs="Times New Roman" w:eastAsia="Times New Roman" w:hAnsi="Times New Roman"/>
          <w:color w:val="2b2a2b"/>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to</w:t>
      </w:r>
      <w:r w:rsidDel="00000000" w:rsidR="00000000" w:rsidRPr="00000000">
        <w:rPr>
          <w:rFonts w:ascii="Times New Roman" w:cs="Times New Roman" w:eastAsia="Times New Roman" w:hAnsi="Times New Roman"/>
          <w:color w:val="2b2a2b"/>
          <w:sz w:val="23"/>
          <w:szCs w:val="23"/>
          <w:rtl w:val="0"/>
        </w:rPr>
        <w:t xml:space="preserve">.</w:t>
      </w:r>
      <w:r w:rsidDel="00000000" w:rsidR="00000000" w:rsidRPr="00000000">
        <w:rPr>
          <w:rtl w:val="0"/>
        </w:rPr>
      </w:r>
    </w:p>
    <w:p w:rsidR="00000000" w:rsidDel="00000000" w:rsidP="00000000" w:rsidRDefault="00000000" w:rsidRPr="00000000" w14:paraId="00000242">
      <w:pPr>
        <w:spacing w:line="200" w:lineRule="auto"/>
        <w:jc w:val="left"/>
        <w:rPr>
          <w:sz w:val="20"/>
          <w:szCs w:val="20"/>
        </w:rPr>
      </w:pPr>
      <w:r w:rsidDel="00000000" w:rsidR="00000000" w:rsidRPr="00000000">
        <w:rPr>
          <w:rtl w:val="0"/>
        </w:rPr>
      </w:r>
    </w:p>
    <w:p w:rsidR="00000000" w:rsidDel="00000000" w:rsidP="00000000" w:rsidRDefault="00000000" w:rsidRPr="00000000" w14:paraId="00000243">
      <w:pPr>
        <w:spacing w:before="12" w:line="280" w:lineRule="auto"/>
        <w:jc w:val="left"/>
        <w:rPr>
          <w:sz w:val="28"/>
          <w:szCs w:val="28"/>
        </w:rPr>
      </w:pPr>
      <w:r w:rsidDel="00000000" w:rsidR="00000000" w:rsidRPr="00000000">
        <w:rPr>
          <w:rtl w:val="0"/>
        </w:rPr>
      </w:r>
    </w:p>
    <w:p w:rsidR="00000000" w:rsidDel="00000000" w:rsidP="00000000" w:rsidRDefault="00000000" w:rsidRPr="00000000" w14:paraId="00000244">
      <w:pPr>
        <w:spacing w:line="378" w:lineRule="auto"/>
        <w:ind w:left="218" w:right="1029"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 Tran</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itorio:  </w:t>
      </w:r>
      <w:r w:rsidDel="00000000" w:rsidR="00000000" w:rsidRPr="00000000">
        <w:rPr>
          <w:rFonts w:ascii="Times New Roman" w:cs="Times New Roman" w:eastAsia="Times New Roman" w:hAnsi="Times New Roman"/>
          <w:color w:val="2b2a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l per</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onal  transitorio  </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erá  destinado  exclu</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i</w:t>
      </w:r>
      <w:r w:rsidDel="00000000" w:rsidR="00000000" w:rsidRPr="00000000">
        <w:rPr>
          <w:rFonts w:ascii="Times New Roman" w:cs="Times New Roman" w:eastAsia="Times New Roman" w:hAnsi="Times New Roman"/>
          <w:color w:val="2b2a2b"/>
          <w:sz w:val="23"/>
          <w:szCs w:val="23"/>
          <w:rtl w:val="0"/>
        </w:rPr>
        <w:t xml:space="preserve">v</w:t>
      </w:r>
      <w:r w:rsidDel="00000000" w:rsidR="00000000" w:rsidRPr="00000000">
        <w:rPr>
          <w:rFonts w:ascii="Times New Roman" w:cs="Times New Roman" w:eastAsia="Times New Roman" w:hAnsi="Times New Roman"/>
          <w:color w:val="161616"/>
          <w:sz w:val="23"/>
          <w:szCs w:val="23"/>
          <w:rtl w:val="0"/>
        </w:rPr>
        <w:t xml:space="preserve">amente  a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a  ejecución  de servicios</w:t>
      </w:r>
      <w:r w:rsidDel="00000000" w:rsidR="00000000" w:rsidRPr="00000000">
        <w:rPr>
          <w:rFonts w:ascii="Times New Roman" w:cs="Times New Roman" w:eastAsia="Times New Roman" w:hAnsi="Times New Roman"/>
          <w:color w:val="4444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explotaciones</w:t>
      </w:r>
      <w:r w:rsidDel="00000000" w:rsidR="00000000" w:rsidRPr="00000000">
        <w:rPr>
          <w:rFonts w:ascii="Times New Roman" w:cs="Times New Roman" w:eastAsia="Times New Roman" w:hAnsi="Times New Roman"/>
          <w:color w:val="2b2a2b"/>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obras o tareas de carácte</w:t>
      </w:r>
      <w:r w:rsidDel="00000000" w:rsidR="00000000" w:rsidRPr="00000000">
        <w:rPr>
          <w:rFonts w:ascii="Times New Roman" w:cs="Times New Roman" w:eastAsia="Times New Roman" w:hAnsi="Times New Roman"/>
          <w:color w:val="060606"/>
          <w:sz w:val="23"/>
          <w:szCs w:val="23"/>
          <w:rtl w:val="0"/>
        </w:rPr>
        <w:t xml:space="preserve">r </w:t>
      </w:r>
      <w:r w:rsidDel="00000000" w:rsidR="00000000" w:rsidRPr="00000000">
        <w:rPr>
          <w:rFonts w:ascii="Times New Roman" w:cs="Times New Roman" w:eastAsia="Times New Roman" w:hAnsi="Times New Roman"/>
          <w:color w:val="161616"/>
          <w:sz w:val="23"/>
          <w:szCs w:val="23"/>
          <w:rtl w:val="0"/>
        </w:rPr>
        <w:t xml:space="preserve">temporario</w:t>
      </w:r>
      <w:r w:rsidDel="00000000" w:rsidR="00000000" w:rsidRPr="00000000">
        <w:rPr>
          <w:rFonts w:ascii="Times New Roman" w:cs="Times New Roman" w:eastAsia="Times New Roman" w:hAnsi="Times New Roman"/>
          <w:color w:val="5d5d5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eventual  o estaciona</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5d5d5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que no pu</w:t>
      </w:r>
      <w:r w:rsidDel="00000000" w:rsidR="00000000" w:rsidRPr="00000000">
        <w:rPr>
          <w:rFonts w:ascii="Times New Roman" w:cs="Times New Roman" w:eastAsia="Times New Roman" w:hAnsi="Times New Roman"/>
          <w:color w:val="2b2a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dan </w:t>
      </w:r>
      <w:r w:rsidDel="00000000" w:rsidR="00000000" w:rsidRPr="00000000">
        <w:rPr>
          <w:rFonts w:ascii="Times New Roman" w:cs="Times New Roman" w:eastAsia="Times New Roman" w:hAnsi="Times New Roman"/>
          <w:color w:val="2b2a2b"/>
          <w:sz w:val="23"/>
          <w:szCs w:val="23"/>
          <w:rtl w:val="0"/>
        </w:rPr>
        <w:t xml:space="preserve">se</w:t>
      </w:r>
      <w:r w:rsidDel="00000000" w:rsidR="00000000" w:rsidRPr="00000000">
        <w:rPr>
          <w:rFonts w:ascii="Times New Roman" w:cs="Times New Roman" w:eastAsia="Times New Roman" w:hAnsi="Times New Roman"/>
          <w:color w:val="161616"/>
          <w:sz w:val="23"/>
          <w:szCs w:val="23"/>
          <w:rtl w:val="0"/>
        </w:rPr>
        <w:t xml:space="preserve">r rea</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i</w:t>
      </w:r>
      <w:r w:rsidDel="00000000" w:rsidR="00000000" w:rsidRPr="00000000">
        <w:rPr>
          <w:rFonts w:ascii="Times New Roman" w:cs="Times New Roman" w:eastAsia="Times New Roman" w:hAnsi="Times New Roman"/>
          <w:color w:val="2b2a2b"/>
          <w:sz w:val="23"/>
          <w:szCs w:val="23"/>
          <w:rtl w:val="0"/>
        </w:rPr>
        <w:t xml:space="preserve">z</w:t>
      </w:r>
      <w:r w:rsidDel="00000000" w:rsidR="00000000" w:rsidRPr="00000000">
        <w:rPr>
          <w:rFonts w:ascii="Times New Roman" w:cs="Times New Roman" w:eastAsia="Times New Roman" w:hAnsi="Times New Roman"/>
          <w:color w:val="161616"/>
          <w:sz w:val="23"/>
          <w:szCs w:val="23"/>
          <w:rtl w:val="0"/>
        </w:rPr>
        <w:t xml:space="preserve">ados por persona</w:t>
      </w:r>
      <w:r w:rsidDel="00000000" w:rsidR="00000000" w:rsidRPr="00000000">
        <w:rPr>
          <w:rFonts w:ascii="Times New Roman" w:cs="Times New Roman" w:eastAsia="Times New Roman" w:hAnsi="Times New Roman"/>
          <w:color w:val="060606"/>
          <w:sz w:val="23"/>
          <w:szCs w:val="23"/>
          <w:rtl w:val="0"/>
        </w:rPr>
        <w:t xml:space="preserve">l </w:t>
      </w:r>
      <w:r w:rsidDel="00000000" w:rsidR="00000000" w:rsidRPr="00000000">
        <w:rPr>
          <w:rFonts w:ascii="Times New Roman" w:cs="Times New Roman" w:eastAsia="Times New Roman" w:hAnsi="Times New Roman"/>
          <w:color w:val="161616"/>
          <w:sz w:val="23"/>
          <w:szCs w:val="23"/>
          <w:rtl w:val="0"/>
        </w:rPr>
        <w:t xml:space="preserve">p</w:t>
      </w:r>
      <w:r w:rsidDel="00000000" w:rsidR="00000000" w:rsidRPr="00000000">
        <w:rPr>
          <w:rFonts w:ascii="Times New Roman" w:cs="Times New Roman" w:eastAsia="Times New Roman" w:hAnsi="Times New Roman"/>
          <w:color w:val="2b2a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rmanente</w:t>
      </w:r>
      <w:r w:rsidDel="00000000" w:rsidR="00000000" w:rsidRPr="00000000">
        <w:rPr>
          <w:rFonts w:ascii="Times New Roman" w:cs="Times New Roman" w:eastAsia="Times New Roman" w:hAnsi="Times New Roman"/>
          <w:color w:val="4444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no debiendo cumpl</w:t>
      </w:r>
      <w:r w:rsidDel="00000000" w:rsidR="00000000" w:rsidRPr="00000000">
        <w:rPr>
          <w:rFonts w:ascii="Times New Roman" w:cs="Times New Roman" w:eastAsia="Times New Roman" w:hAnsi="Times New Roman"/>
          <w:color w:val="060606"/>
          <w:sz w:val="23"/>
          <w:szCs w:val="23"/>
          <w:rtl w:val="0"/>
        </w:rPr>
        <w:t xml:space="preserve">i</w:t>
      </w:r>
      <w:r w:rsidDel="00000000" w:rsidR="00000000" w:rsidRPr="00000000">
        <w:rPr>
          <w:rFonts w:ascii="Times New Roman" w:cs="Times New Roman" w:eastAsia="Times New Roman" w:hAnsi="Times New Roman"/>
          <w:color w:val="161616"/>
          <w:sz w:val="23"/>
          <w:szCs w:val="23"/>
          <w:rtl w:val="0"/>
        </w:rPr>
        <w:t xml:space="preserve">r tareas di</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tinta</w:t>
      </w:r>
      <w:r w:rsidDel="00000000" w:rsidR="00000000" w:rsidRPr="00000000">
        <w:rPr>
          <w:rFonts w:ascii="Times New Roman" w:cs="Times New Roman" w:eastAsia="Times New Roman" w:hAnsi="Times New Roman"/>
          <w:color w:val="2b2a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de aquéllas p</w:t>
      </w:r>
      <w:r w:rsidDel="00000000" w:rsidR="00000000" w:rsidRPr="00000000">
        <w:rPr>
          <w:rFonts w:ascii="Times New Roman" w:cs="Times New Roman" w:eastAsia="Times New Roman" w:hAnsi="Times New Roman"/>
          <w:color w:val="2b2a2b"/>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ra las que ha</w:t>
      </w:r>
      <w:r w:rsidDel="00000000" w:rsidR="00000000" w:rsidRPr="00000000">
        <w:rPr>
          <w:rFonts w:ascii="Times New Roman" w:cs="Times New Roman" w:eastAsia="Times New Roman" w:hAnsi="Times New Roman"/>
          <w:color w:val="2b2a2b"/>
          <w:sz w:val="23"/>
          <w:szCs w:val="23"/>
          <w:rtl w:val="0"/>
        </w:rPr>
        <w:t xml:space="preserve">ya </w:t>
      </w:r>
      <w:r w:rsidDel="00000000" w:rsidR="00000000" w:rsidRPr="00000000">
        <w:rPr>
          <w:rFonts w:ascii="Times New Roman" w:cs="Times New Roman" w:eastAsia="Times New Roman" w:hAnsi="Times New Roman"/>
          <w:color w:val="161616"/>
          <w:sz w:val="23"/>
          <w:szCs w:val="23"/>
          <w:rtl w:val="0"/>
        </w:rPr>
        <w:t xml:space="preserve">sido designado</w:t>
      </w:r>
      <w:r w:rsidDel="00000000" w:rsidR="00000000" w:rsidRPr="00000000">
        <w:rPr>
          <w:rFonts w:ascii="Times New Roman" w:cs="Times New Roman" w:eastAsia="Times New Roman" w:hAnsi="Times New Roman"/>
          <w:color w:val="2b2a2b"/>
          <w:sz w:val="23"/>
          <w:szCs w:val="23"/>
          <w:rtl w:val="0"/>
        </w:rPr>
        <w:t xml:space="preserve">.</w:t>
      </w:r>
      <w:r w:rsidDel="00000000" w:rsidR="00000000" w:rsidRPr="00000000">
        <w:rPr>
          <w:rtl w:val="0"/>
        </w:rPr>
      </w:r>
    </w:p>
    <w:p w:rsidR="00000000" w:rsidDel="00000000" w:rsidP="00000000" w:rsidRDefault="00000000" w:rsidRPr="00000000" w14:paraId="00000245">
      <w:pPr>
        <w:spacing w:line="200" w:lineRule="auto"/>
        <w:jc w:val="left"/>
        <w:rPr>
          <w:sz w:val="20"/>
          <w:szCs w:val="20"/>
        </w:rPr>
      </w:pPr>
      <w:r w:rsidDel="00000000" w:rsidR="00000000" w:rsidRPr="00000000">
        <w:rPr>
          <w:rtl w:val="0"/>
        </w:rPr>
      </w:r>
    </w:p>
    <w:p w:rsidR="00000000" w:rsidDel="00000000" w:rsidP="00000000" w:rsidRDefault="00000000" w:rsidRPr="00000000" w14:paraId="00000246">
      <w:pPr>
        <w:spacing w:before="17" w:line="280" w:lineRule="auto"/>
        <w:jc w:val="left"/>
        <w:rPr>
          <w:sz w:val="28"/>
          <w:szCs w:val="28"/>
        </w:rPr>
      </w:pPr>
      <w:r w:rsidDel="00000000" w:rsidR="00000000" w:rsidRPr="00000000">
        <w:rPr>
          <w:rtl w:val="0"/>
        </w:rPr>
      </w:r>
    </w:p>
    <w:p w:rsidR="00000000" w:rsidDel="00000000" w:rsidP="00000000" w:rsidRDefault="00000000" w:rsidRPr="00000000" w14:paraId="00000247">
      <w:pPr>
        <w:ind w:left="226" w:right="4584"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61616"/>
          <w:sz w:val="22"/>
          <w:szCs w:val="22"/>
          <w:rtl w:val="0"/>
        </w:rPr>
        <w:t xml:space="preserve">ARTÍCUL</w:t>
      </w:r>
      <w:r w:rsidDel="00000000" w:rsidR="00000000" w:rsidRPr="00000000">
        <w:rPr>
          <w:rFonts w:ascii="Times New Roman" w:cs="Times New Roman" w:eastAsia="Times New Roman" w:hAnsi="Times New Roman"/>
          <w:b w:val="1"/>
          <w:color w:val="060606"/>
          <w:sz w:val="22"/>
          <w:szCs w:val="22"/>
          <w:rtl w:val="0"/>
        </w:rPr>
        <w:t xml:space="preserve">O </w:t>
      </w:r>
      <w:r w:rsidDel="00000000" w:rsidR="00000000" w:rsidRPr="00000000">
        <w:rPr>
          <w:rFonts w:ascii="Times New Roman" w:cs="Times New Roman" w:eastAsia="Times New Roman" w:hAnsi="Times New Roman"/>
          <w:b w:val="1"/>
          <w:color w:val="161616"/>
          <w:sz w:val="22"/>
          <w:szCs w:val="22"/>
          <w:rtl w:val="0"/>
        </w:rPr>
        <w:t xml:space="preserve">17</w:t>
      </w:r>
      <w:r w:rsidDel="00000000" w:rsidR="00000000" w:rsidRPr="00000000">
        <w:rPr>
          <w:rFonts w:ascii="Times New Roman" w:cs="Times New Roman" w:eastAsia="Times New Roman" w:hAnsi="Times New Roman"/>
          <w:b w:val="1"/>
          <w:color w:val="060606"/>
          <w:sz w:val="22"/>
          <w:szCs w:val="22"/>
          <w:rtl w:val="0"/>
        </w:rPr>
        <w:t xml:space="preserve">.</w:t>
      </w:r>
      <w:r w:rsidDel="00000000" w:rsidR="00000000" w:rsidRPr="00000000">
        <w:rPr>
          <w:rFonts w:ascii="Times New Roman" w:cs="Times New Roman" w:eastAsia="Times New Roman" w:hAnsi="Times New Roman"/>
          <w:b w:val="1"/>
          <w:color w:val="161616"/>
          <w:sz w:val="22"/>
          <w:szCs w:val="22"/>
          <w:rtl w:val="0"/>
        </w:rPr>
        <w:t xml:space="preserve">1</w:t>
      </w:r>
      <w:r w:rsidDel="00000000" w:rsidR="00000000" w:rsidRPr="00000000">
        <w:rPr>
          <w:rFonts w:ascii="Times New Roman" w:cs="Times New Roman" w:eastAsia="Times New Roman" w:hAnsi="Times New Roman"/>
          <w:b w:val="1"/>
          <w:color w:val="060606"/>
          <w:sz w:val="22"/>
          <w:szCs w:val="22"/>
          <w:rtl w:val="0"/>
        </w:rPr>
        <w:t xml:space="preserve">.- </w:t>
      </w:r>
      <w:r w:rsidDel="00000000" w:rsidR="00000000" w:rsidRPr="00000000">
        <w:rPr>
          <w:rFonts w:ascii="Times New Roman" w:cs="Times New Roman" w:eastAsia="Times New Roman" w:hAnsi="Times New Roman"/>
          <w:b w:val="1"/>
          <w:color w:val="161616"/>
          <w:sz w:val="22"/>
          <w:szCs w:val="22"/>
          <w:rtl w:val="0"/>
        </w:rPr>
        <w:t xml:space="preserve">PERSONA</w:t>
      </w:r>
      <w:r w:rsidDel="00000000" w:rsidR="00000000" w:rsidRPr="00000000">
        <w:rPr>
          <w:rFonts w:ascii="Times New Roman" w:cs="Times New Roman" w:eastAsia="Times New Roman" w:hAnsi="Times New Roman"/>
          <w:b w:val="1"/>
          <w:color w:val="060606"/>
          <w:sz w:val="22"/>
          <w:szCs w:val="22"/>
          <w:rtl w:val="0"/>
        </w:rPr>
        <w:t xml:space="preserve">L </w:t>
      </w:r>
      <w:r w:rsidDel="00000000" w:rsidR="00000000" w:rsidRPr="00000000">
        <w:rPr>
          <w:rFonts w:ascii="Times New Roman" w:cs="Times New Roman" w:eastAsia="Times New Roman" w:hAnsi="Times New Roman"/>
          <w:b w:val="1"/>
          <w:color w:val="161616"/>
          <w:sz w:val="22"/>
          <w:szCs w:val="22"/>
          <w:rtl w:val="0"/>
        </w:rPr>
        <w:t xml:space="preserve">TRANS</w:t>
      </w:r>
      <w:r w:rsidDel="00000000" w:rsidR="00000000" w:rsidRPr="00000000">
        <w:rPr>
          <w:rFonts w:ascii="Times New Roman" w:cs="Times New Roman" w:eastAsia="Times New Roman" w:hAnsi="Times New Roman"/>
          <w:b w:val="1"/>
          <w:color w:val="060606"/>
          <w:sz w:val="22"/>
          <w:szCs w:val="22"/>
          <w:rtl w:val="0"/>
        </w:rPr>
        <w:t xml:space="preserve">I</w:t>
      </w:r>
      <w:r w:rsidDel="00000000" w:rsidR="00000000" w:rsidRPr="00000000">
        <w:rPr>
          <w:rFonts w:ascii="Times New Roman" w:cs="Times New Roman" w:eastAsia="Times New Roman" w:hAnsi="Times New Roman"/>
          <w:b w:val="1"/>
          <w:color w:val="161616"/>
          <w:sz w:val="22"/>
          <w:szCs w:val="22"/>
          <w:rtl w:val="0"/>
        </w:rPr>
        <w:t xml:space="preserve">TORI</w:t>
      </w:r>
      <w:r w:rsidDel="00000000" w:rsidR="00000000" w:rsidRPr="00000000">
        <w:rPr>
          <w:rFonts w:ascii="Times New Roman" w:cs="Times New Roman" w:eastAsia="Times New Roman" w:hAnsi="Times New Roman"/>
          <w:b w:val="1"/>
          <w:color w:val="060606"/>
          <w:sz w:val="22"/>
          <w:szCs w:val="22"/>
          <w:rtl w:val="0"/>
        </w:rPr>
        <w:t xml:space="preserve">O</w:t>
      </w:r>
      <w:r w:rsidDel="00000000" w:rsidR="00000000" w:rsidRPr="00000000">
        <w:rPr>
          <w:rFonts w:ascii="Times New Roman" w:cs="Times New Roman" w:eastAsia="Times New Roman" w:hAnsi="Times New Roman"/>
          <w:b w:val="1"/>
          <w:color w:val="161616"/>
          <w:sz w:val="22"/>
          <w:szCs w:val="22"/>
          <w:rtl w:val="0"/>
        </w:rPr>
        <w:t xml:space="preserve">:</w:t>
      </w:r>
      <w:r w:rsidDel="00000000" w:rsidR="00000000" w:rsidRPr="00000000">
        <w:rPr>
          <w:rtl w:val="0"/>
        </w:rPr>
      </w:r>
    </w:p>
    <w:p w:rsidR="00000000" w:rsidDel="00000000" w:rsidP="00000000" w:rsidRDefault="00000000" w:rsidRPr="00000000" w14:paraId="00000248">
      <w:pPr>
        <w:spacing w:line="200" w:lineRule="auto"/>
        <w:jc w:val="left"/>
        <w:rPr>
          <w:sz w:val="20"/>
          <w:szCs w:val="20"/>
        </w:rPr>
      </w:pPr>
      <w:r w:rsidDel="00000000" w:rsidR="00000000" w:rsidRPr="00000000">
        <w:rPr>
          <w:rtl w:val="0"/>
        </w:rPr>
      </w:r>
    </w:p>
    <w:p w:rsidR="00000000" w:rsidDel="00000000" w:rsidP="00000000" w:rsidRDefault="00000000" w:rsidRPr="00000000" w14:paraId="00000249">
      <w:pPr>
        <w:spacing w:line="200" w:lineRule="auto"/>
        <w:jc w:val="left"/>
        <w:rPr>
          <w:sz w:val="20"/>
          <w:szCs w:val="20"/>
        </w:rPr>
      </w:pPr>
      <w:r w:rsidDel="00000000" w:rsidR="00000000" w:rsidRPr="00000000">
        <w:rPr>
          <w:rtl w:val="0"/>
        </w:rPr>
      </w:r>
    </w:p>
    <w:p w:rsidR="00000000" w:rsidDel="00000000" w:rsidP="00000000" w:rsidRDefault="00000000" w:rsidRPr="00000000" w14:paraId="0000024A">
      <w:pPr>
        <w:spacing w:before="12" w:line="240" w:lineRule="auto"/>
        <w:jc w:val="left"/>
        <w:rPr>
          <w:sz w:val="24"/>
          <w:szCs w:val="24"/>
        </w:rPr>
      </w:pPr>
      <w:r w:rsidDel="00000000" w:rsidR="00000000" w:rsidRPr="00000000">
        <w:rPr>
          <w:rtl w:val="0"/>
        </w:rPr>
      </w:r>
    </w:p>
    <w:p w:rsidR="00000000" w:rsidDel="00000000" w:rsidP="00000000" w:rsidRDefault="00000000" w:rsidRPr="00000000" w14:paraId="0000024B">
      <w:pPr>
        <w:spacing w:line="378" w:lineRule="auto"/>
        <w:ind w:left="226" w:right="1022"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Serán destinados exc</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u</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i</w:t>
      </w:r>
      <w:r w:rsidDel="00000000" w:rsidR="00000000" w:rsidRPr="00000000">
        <w:rPr>
          <w:rFonts w:ascii="Times New Roman" w:cs="Times New Roman" w:eastAsia="Times New Roman" w:hAnsi="Times New Roman"/>
          <w:color w:val="2b2a2b"/>
          <w:sz w:val="23"/>
          <w:szCs w:val="23"/>
          <w:rtl w:val="0"/>
        </w:rPr>
        <w:t xml:space="preserve">v</w:t>
      </w:r>
      <w:r w:rsidDel="00000000" w:rsidR="00000000" w:rsidRPr="00000000">
        <w:rPr>
          <w:rFonts w:ascii="Times New Roman" w:cs="Times New Roman" w:eastAsia="Times New Roman" w:hAnsi="Times New Roman"/>
          <w:color w:val="161616"/>
          <w:sz w:val="23"/>
          <w:szCs w:val="23"/>
          <w:rtl w:val="0"/>
        </w:rPr>
        <w:t xml:space="preserve">amente a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a ejecución de servicios</w:t>
      </w:r>
      <w:r w:rsidDel="00000000" w:rsidR="00000000" w:rsidRPr="00000000">
        <w:rPr>
          <w:rFonts w:ascii="Times New Roman" w:cs="Times New Roman" w:eastAsia="Times New Roman" w:hAnsi="Times New Roman"/>
          <w:color w:val="2b2a2b"/>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explotaciones</w:t>
      </w:r>
      <w:r w:rsidDel="00000000" w:rsidR="00000000" w:rsidRPr="00000000">
        <w:rPr>
          <w:rFonts w:ascii="Times New Roman" w:cs="Times New Roman" w:eastAsia="Times New Roman" w:hAnsi="Times New Roman"/>
          <w:color w:val="4444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obras o tareas de ca</w:t>
      </w:r>
      <w:r w:rsidDel="00000000" w:rsidR="00000000" w:rsidRPr="00000000">
        <w:rPr>
          <w:rFonts w:ascii="Times New Roman" w:cs="Times New Roman" w:eastAsia="Times New Roman" w:hAnsi="Times New Roman"/>
          <w:color w:val="2b2a2b"/>
          <w:sz w:val="23"/>
          <w:szCs w:val="23"/>
          <w:rtl w:val="0"/>
        </w:rPr>
        <w:t xml:space="preserve">r</w:t>
      </w:r>
      <w:r w:rsidDel="00000000" w:rsidR="00000000" w:rsidRPr="00000000">
        <w:rPr>
          <w:rFonts w:ascii="Times New Roman" w:cs="Times New Roman" w:eastAsia="Times New Roman" w:hAnsi="Times New Roman"/>
          <w:color w:val="161616"/>
          <w:sz w:val="23"/>
          <w:szCs w:val="23"/>
          <w:rtl w:val="0"/>
        </w:rPr>
        <w:t xml:space="preserve">ácter temporario</w:t>
      </w:r>
      <w:r w:rsidDel="00000000" w:rsidR="00000000" w:rsidRPr="00000000">
        <w:rPr>
          <w:rFonts w:ascii="Times New Roman" w:cs="Times New Roman" w:eastAsia="Times New Roman" w:hAnsi="Times New Roman"/>
          <w:color w:val="2b2a2b"/>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eventual o e</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taciona</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2b2a2b"/>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que no pu</w:t>
      </w:r>
      <w:r w:rsidDel="00000000" w:rsidR="00000000" w:rsidRPr="00000000">
        <w:rPr>
          <w:rFonts w:ascii="Times New Roman" w:cs="Times New Roman" w:eastAsia="Times New Roman" w:hAnsi="Times New Roman"/>
          <w:color w:val="2b2a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den </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er reali</w:t>
      </w:r>
      <w:r w:rsidDel="00000000" w:rsidR="00000000" w:rsidRPr="00000000">
        <w:rPr>
          <w:rFonts w:ascii="Times New Roman" w:cs="Times New Roman" w:eastAsia="Times New Roman" w:hAnsi="Times New Roman"/>
          <w:color w:val="2b2a2b"/>
          <w:sz w:val="23"/>
          <w:szCs w:val="23"/>
          <w:rtl w:val="0"/>
        </w:rPr>
        <w:t xml:space="preserve">z</w:t>
      </w:r>
      <w:r w:rsidDel="00000000" w:rsidR="00000000" w:rsidRPr="00000000">
        <w:rPr>
          <w:rFonts w:ascii="Times New Roman" w:cs="Times New Roman" w:eastAsia="Times New Roman" w:hAnsi="Times New Roman"/>
          <w:color w:val="161616"/>
          <w:sz w:val="23"/>
          <w:szCs w:val="23"/>
          <w:rtl w:val="0"/>
        </w:rPr>
        <w:t xml:space="preserve">ado</w:t>
      </w:r>
      <w:r w:rsidDel="00000000" w:rsidR="00000000" w:rsidRPr="00000000">
        <w:rPr>
          <w:rFonts w:ascii="Times New Roman" w:cs="Times New Roman" w:eastAsia="Times New Roman" w:hAnsi="Times New Roman"/>
          <w:color w:val="2b2a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por per</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onal perman</w:t>
      </w:r>
      <w:r w:rsidDel="00000000" w:rsidR="00000000" w:rsidRPr="00000000">
        <w:rPr>
          <w:rFonts w:ascii="Times New Roman" w:cs="Times New Roman" w:eastAsia="Times New Roman" w:hAnsi="Times New Roman"/>
          <w:color w:val="2b2a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nte.</w:t>
      </w:r>
      <w:r w:rsidDel="00000000" w:rsidR="00000000" w:rsidRPr="00000000">
        <w:rPr>
          <w:rtl w:val="0"/>
        </w:rPr>
      </w:r>
    </w:p>
    <w:p w:rsidR="00000000" w:rsidDel="00000000" w:rsidP="00000000" w:rsidRDefault="00000000" w:rsidRPr="00000000" w14:paraId="0000024C">
      <w:pPr>
        <w:spacing w:line="200" w:lineRule="auto"/>
        <w:jc w:val="left"/>
        <w:rPr>
          <w:sz w:val="20"/>
          <w:szCs w:val="20"/>
        </w:rPr>
      </w:pPr>
      <w:r w:rsidDel="00000000" w:rsidR="00000000" w:rsidRPr="00000000">
        <w:rPr>
          <w:rtl w:val="0"/>
        </w:rPr>
      </w:r>
    </w:p>
    <w:p w:rsidR="00000000" w:rsidDel="00000000" w:rsidP="00000000" w:rsidRDefault="00000000" w:rsidRPr="00000000" w14:paraId="0000024D">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24E">
      <w:pPr>
        <w:spacing w:line="370" w:lineRule="auto"/>
        <w:ind w:left="233" w:righ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61616"/>
          <w:sz w:val="23"/>
          <w:szCs w:val="23"/>
          <w:rtl w:val="0"/>
        </w:rPr>
        <w:t xml:space="preserve">El per</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onal  incorporado  en plant</w:t>
      </w:r>
      <w:r w:rsidDel="00000000" w:rsidR="00000000" w:rsidRPr="00000000">
        <w:rPr>
          <w:rFonts w:ascii="Times New Roman" w:cs="Times New Roman" w:eastAsia="Times New Roman" w:hAnsi="Times New Roman"/>
          <w:color w:val="2b2a2b"/>
          <w:sz w:val="23"/>
          <w:szCs w:val="23"/>
          <w:rtl w:val="0"/>
        </w:rPr>
        <w:t xml:space="preserve">a </w:t>
      </w:r>
      <w:r w:rsidDel="00000000" w:rsidR="00000000" w:rsidRPr="00000000">
        <w:rPr>
          <w:rFonts w:ascii="Times New Roman" w:cs="Times New Roman" w:eastAsia="Times New Roman" w:hAnsi="Times New Roman"/>
          <w:color w:val="161616"/>
          <w:sz w:val="23"/>
          <w:szCs w:val="23"/>
          <w:rtl w:val="0"/>
        </w:rPr>
        <w:t xml:space="preserve">transitoria será desi</w:t>
      </w:r>
      <w:r w:rsidDel="00000000" w:rsidR="00000000" w:rsidRPr="00000000">
        <w:rPr>
          <w:rFonts w:ascii="Times New Roman" w:cs="Times New Roman" w:eastAsia="Times New Roman" w:hAnsi="Times New Roman"/>
          <w:color w:val="2b2a2b"/>
          <w:sz w:val="23"/>
          <w:szCs w:val="23"/>
          <w:rtl w:val="0"/>
        </w:rPr>
        <w:t xml:space="preserve">g</w:t>
      </w:r>
      <w:r w:rsidDel="00000000" w:rsidR="00000000" w:rsidRPr="00000000">
        <w:rPr>
          <w:rFonts w:ascii="Times New Roman" w:cs="Times New Roman" w:eastAsia="Times New Roman" w:hAnsi="Times New Roman"/>
          <w:color w:val="161616"/>
          <w:sz w:val="23"/>
          <w:szCs w:val="23"/>
          <w:rtl w:val="0"/>
        </w:rPr>
        <w:t xml:space="preserve">nado  a término  </w:t>
      </w:r>
      <w:r w:rsidDel="00000000" w:rsidR="00000000" w:rsidRPr="00000000">
        <w:rPr>
          <w:rFonts w:ascii="Times New Roman" w:cs="Times New Roman" w:eastAsia="Times New Roman" w:hAnsi="Times New Roman"/>
          <w:color w:val="2b2a2b"/>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por un pla</w:t>
      </w:r>
      <w:r w:rsidDel="00000000" w:rsidR="00000000" w:rsidRPr="00000000">
        <w:rPr>
          <w:rFonts w:ascii="Times New Roman" w:cs="Times New Roman" w:eastAsia="Times New Roman" w:hAnsi="Times New Roman"/>
          <w:color w:val="2b2a2b"/>
          <w:sz w:val="23"/>
          <w:szCs w:val="23"/>
          <w:rtl w:val="0"/>
        </w:rPr>
        <w:t xml:space="preserve">z</w:t>
      </w:r>
      <w:r w:rsidDel="00000000" w:rsidR="00000000" w:rsidRPr="00000000">
        <w:rPr>
          <w:rFonts w:ascii="Times New Roman" w:cs="Times New Roman" w:eastAsia="Times New Roman" w:hAnsi="Times New Roman"/>
          <w:color w:val="161616"/>
          <w:sz w:val="23"/>
          <w:szCs w:val="23"/>
          <w:rtl w:val="0"/>
        </w:rPr>
        <w:t xml:space="preserve">o má</w:t>
      </w:r>
      <w:r w:rsidDel="00000000" w:rsidR="00000000" w:rsidRPr="00000000">
        <w:rPr>
          <w:rFonts w:ascii="Times New Roman" w:cs="Times New Roman" w:eastAsia="Times New Roman" w:hAnsi="Times New Roman"/>
          <w:color w:val="2b2a2b"/>
          <w:sz w:val="23"/>
          <w:szCs w:val="23"/>
          <w:rtl w:val="0"/>
        </w:rPr>
        <w:t xml:space="preserve">x</w:t>
      </w:r>
      <w:r w:rsidDel="00000000" w:rsidR="00000000" w:rsidRPr="00000000">
        <w:rPr>
          <w:rFonts w:ascii="Times New Roman" w:cs="Times New Roman" w:eastAsia="Times New Roman" w:hAnsi="Times New Roman"/>
          <w:color w:val="161616"/>
          <w:sz w:val="23"/>
          <w:szCs w:val="23"/>
          <w:rtl w:val="0"/>
        </w:rPr>
        <w:t xml:space="preserve">imo de 2 (DOS) </w:t>
      </w:r>
      <w:r w:rsidDel="00000000" w:rsidR="00000000" w:rsidRPr="00000000">
        <w:rPr>
          <w:rFonts w:ascii="Times New Roman" w:cs="Times New Roman" w:eastAsia="Times New Roman" w:hAnsi="Times New Roman"/>
          <w:color w:val="2b2a2b"/>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ño</w:t>
      </w:r>
      <w:r w:rsidDel="00000000" w:rsidR="00000000" w:rsidRPr="00000000">
        <w:rPr>
          <w:rFonts w:ascii="Times New Roman" w:cs="Times New Roman" w:eastAsia="Times New Roman" w:hAnsi="Times New Roman"/>
          <w:color w:val="2b2a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este deber</w:t>
      </w:r>
      <w:r w:rsidDel="00000000" w:rsidR="00000000" w:rsidRPr="00000000">
        <w:rPr>
          <w:rFonts w:ascii="Times New Roman" w:cs="Times New Roman" w:eastAsia="Times New Roman" w:hAnsi="Times New Roman"/>
          <w:color w:val="2b2a2b"/>
          <w:sz w:val="23"/>
          <w:szCs w:val="23"/>
          <w:rtl w:val="0"/>
        </w:rPr>
        <w:t xml:space="preserve">á </w:t>
      </w:r>
      <w:r w:rsidDel="00000000" w:rsidR="00000000" w:rsidRPr="00000000">
        <w:rPr>
          <w:rFonts w:ascii="Times New Roman" w:cs="Times New Roman" w:eastAsia="Times New Roman" w:hAnsi="Times New Roman"/>
          <w:color w:val="161616"/>
          <w:sz w:val="23"/>
          <w:szCs w:val="23"/>
          <w:rtl w:val="0"/>
        </w:rPr>
        <w:t xml:space="preserve">cumplir con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os r</w:t>
      </w:r>
      <w:r w:rsidDel="00000000" w:rsidR="00000000" w:rsidRPr="00000000">
        <w:rPr>
          <w:rFonts w:ascii="Times New Roman" w:cs="Times New Roman" w:eastAsia="Times New Roman" w:hAnsi="Times New Roman"/>
          <w:color w:val="2b2a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quisitos del artículo </w:t>
      </w:r>
      <w:r w:rsidDel="00000000" w:rsidR="00000000" w:rsidRPr="00000000">
        <w:rPr>
          <w:rFonts w:ascii="Arial" w:cs="Arial" w:eastAsia="Arial" w:hAnsi="Arial"/>
          <w:b w:val="1"/>
          <w:color w:val="161616"/>
          <w:sz w:val="22"/>
          <w:szCs w:val="22"/>
          <w:rtl w:val="0"/>
        </w:rPr>
        <w:t xml:space="preserve">1  </w:t>
      </w:r>
      <w:r w:rsidDel="00000000" w:rsidR="00000000" w:rsidRPr="00000000">
        <w:rPr>
          <w:rFonts w:ascii="Times New Roman" w:cs="Times New Roman" w:eastAsia="Times New Roman" w:hAnsi="Times New Roman"/>
          <w:color w:val="161616"/>
          <w:sz w:val="24"/>
          <w:szCs w:val="24"/>
          <w:rtl w:val="0"/>
        </w:rPr>
        <w:t xml:space="preserve">O.</w:t>
      </w:r>
      <w:r w:rsidDel="00000000" w:rsidR="00000000" w:rsidRPr="00000000">
        <w:rPr>
          <w:rtl w:val="0"/>
        </w:rPr>
      </w:r>
    </w:p>
    <w:p w:rsidR="00000000" w:rsidDel="00000000" w:rsidP="00000000" w:rsidRDefault="00000000" w:rsidRPr="00000000" w14:paraId="0000024F">
      <w:pPr>
        <w:spacing w:line="200" w:lineRule="auto"/>
        <w:jc w:val="left"/>
        <w:rPr>
          <w:sz w:val="20"/>
          <w:szCs w:val="20"/>
        </w:rPr>
      </w:pPr>
      <w:r w:rsidDel="00000000" w:rsidR="00000000" w:rsidRPr="00000000">
        <w:rPr>
          <w:rtl w:val="0"/>
        </w:rPr>
      </w:r>
    </w:p>
    <w:p w:rsidR="00000000" w:rsidDel="00000000" w:rsidP="00000000" w:rsidRDefault="00000000" w:rsidRPr="00000000" w14:paraId="00000250">
      <w:pPr>
        <w:spacing w:before="9" w:line="280" w:lineRule="auto"/>
        <w:jc w:val="left"/>
        <w:rPr>
          <w:sz w:val="28"/>
          <w:szCs w:val="28"/>
        </w:rPr>
      </w:pPr>
      <w:r w:rsidDel="00000000" w:rsidR="00000000" w:rsidRPr="00000000">
        <w:rPr>
          <w:rtl w:val="0"/>
        </w:rPr>
      </w:r>
    </w:p>
    <w:p w:rsidR="00000000" w:rsidDel="00000000" w:rsidP="00000000" w:rsidRDefault="00000000" w:rsidRPr="00000000" w14:paraId="00000251">
      <w:pPr>
        <w:spacing w:line="375" w:lineRule="auto"/>
        <w:ind w:left="240" w:right="1015"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Dicho  per</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onal  carece  de e</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w:t>
      </w:r>
      <w:r w:rsidDel="00000000" w:rsidR="00000000" w:rsidRPr="00000000">
        <w:rPr>
          <w:rFonts w:ascii="Times New Roman" w:cs="Times New Roman" w:eastAsia="Times New Roman" w:hAnsi="Times New Roman"/>
          <w:color w:val="2b2a2b"/>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bilidad  </w:t>
      </w:r>
      <w:r w:rsidDel="00000000" w:rsidR="00000000" w:rsidRPr="00000000">
        <w:rPr>
          <w:rFonts w:ascii="Times New Roman" w:cs="Times New Roman" w:eastAsia="Times New Roman" w:hAnsi="Times New Roman"/>
          <w:color w:val="2b2a2b"/>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su de</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ignación  podrá  ser d</w:t>
      </w:r>
      <w:r w:rsidDel="00000000" w:rsidR="00000000" w:rsidRPr="00000000">
        <w:rPr>
          <w:rFonts w:ascii="Times New Roman" w:cs="Times New Roman" w:eastAsia="Times New Roman" w:hAnsi="Times New Roman"/>
          <w:color w:val="2b2a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j</w:t>
      </w:r>
      <w:r w:rsidDel="00000000" w:rsidR="00000000" w:rsidRPr="00000000">
        <w:rPr>
          <w:rFonts w:ascii="Times New Roman" w:cs="Times New Roman" w:eastAsia="Times New Roman" w:hAnsi="Times New Roman"/>
          <w:color w:val="2b2a2b"/>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da  sin  efecto  en cualquier   momento   por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a   autoridad   compe</w:t>
      </w:r>
      <w:r w:rsidDel="00000000" w:rsidR="00000000" w:rsidRPr="00000000">
        <w:rPr>
          <w:rFonts w:ascii="Times New Roman" w:cs="Times New Roman" w:eastAsia="Times New Roman" w:hAnsi="Times New Roman"/>
          <w:color w:val="060606"/>
          <w:sz w:val="23"/>
          <w:szCs w:val="23"/>
          <w:rtl w:val="0"/>
        </w:rPr>
        <w:t xml:space="preserve">t</w:t>
      </w:r>
      <w:r w:rsidDel="00000000" w:rsidR="00000000" w:rsidRPr="00000000">
        <w:rPr>
          <w:rFonts w:ascii="Times New Roman" w:cs="Times New Roman" w:eastAsia="Times New Roman" w:hAnsi="Times New Roman"/>
          <w:color w:val="161616"/>
          <w:sz w:val="23"/>
          <w:szCs w:val="23"/>
          <w:rtl w:val="0"/>
        </w:rPr>
        <w:t xml:space="preserve">ente</w:t>
      </w:r>
      <w:r w:rsidDel="00000000" w:rsidR="00000000" w:rsidRPr="00000000">
        <w:rPr>
          <w:rFonts w:ascii="Times New Roman" w:cs="Times New Roman" w:eastAsia="Times New Roman" w:hAnsi="Times New Roman"/>
          <w:color w:val="4444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con</w:t>
      </w:r>
      <w:r w:rsidDel="00000000" w:rsidR="00000000" w:rsidRPr="00000000">
        <w:rPr>
          <w:rFonts w:ascii="Times New Roman" w:cs="Times New Roman" w:eastAsia="Times New Roman" w:hAnsi="Times New Roman"/>
          <w:color w:val="2b2a2b"/>
          <w:sz w:val="23"/>
          <w:szCs w:val="23"/>
          <w:rtl w:val="0"/>
        </w:rPr>
        <w:t xml:space="preserve">f</w:t>
      </w:r>
      <w:r w:rsidDel="00000000" w:rsidR="00000000" w:rsidRPr="00000000">
        <w:rPr>
          <w:rFonts w:ascii="Times New Roman" w:cs="Times New Roman" w:eastAsia="Times New Roman" w:hAnsi="Times New Roman"/>
          <w:color w:val="161616"/>
          <w:sz w:val="23"/>
          <w:szCs w:val="23"/>
          <w:rtl w:val="0"/>
        </w:rPr>
        <w:t xml:space="preserve">orme   </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   e</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tabl</w:t>
      </w:r>
      <w:r w:rsidDel="00000000" w:rsidR="00000000" w:rsidRPr="00000000">
        <w:rPr>
          <w:rFonts w:ascii="Times New Roman" w:cs="Times New Roman" w:eastAsia="Times New Roman" w:hAnsi="Times New Roman"/>
          <w:color w:val="2b2a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zca   en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a r</w:t>
      </w:r>
      <w:r w:rsidDel="00000000" w:rsidR="00000000" w:rsidRPr="00000000">
        <w:rPr>
          <w:rFonts w:ascii="Times New Roman" w:cs="Times New Roman" w:eastAsia="Times New Roman" w:hAnsi="Times New Roman"/>
          <w:color w:val="2b2a2b"/>
          <w:sz w:val="23"/>
          <w:szCs w:val="23"/>
          <w:rtl w:val="0"/>
        </w:rPr>
        <w:t xml:space="preserve">eg</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am</w:t>
      </w:r>
      <w:r w:rsidDel="00000000" w:rsidR="00000000" w:rsidRPr="00000000">
        <w:rPr>
          <w:rFonts w:ascii="Times New Roman" w:cs="Times New Roman" w:eastAsia="Times New Roman" w:hAnsi="Times New Roman"/>
          <w:color w:val="2b2a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ntación   pertinente.   Cumplido   </w:t>
      </w:r>
      <w:r w:rsidDel="00000000" w:rsidR="00000000" w:rsidRPr="00000000">
        <w:rPr>
          <w:rFonts w:ascii="Times New Roman" w:cs="Times New Roman" w:eastAsia="Times New Roman" w:hAnsi="Times New Roman"/>
          <w:color w:val="2b2a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l   término   de   l</w:t>
      </w:r>
      <w:r w:rsidDel="00000000" w:rsidR="00000000" w:rsidRPr="00000000">
        <w:rPr>
          <w:rFonts w:ascii="Times New Roman" w:cs="Times New Roman" w:eastAsia="Times New Roman" w:hAnsi="Times New Roman"/>
          <w:color w:val="2b2a2b"/>
          <w:sz w:val="23"/>
          <w:szCs w:val="23"/>
          <w:rtl w:val="0"/>
        </w:rPr>
        <w:t xml:space="preserve">a   </w:t>
      </w:r>
      <w:r w:rsidDel="00000000" w:rsidR="00000000" w:rsidRPr="00000000">
        <w:rPr>
          <w:rFonts w:ascii="Times New Roman" w:cs="Times New Roman" w:eastAsia="Times New Roman" w:hAnsi="Times New Roman"/>
          <w:color w:val="161616"/>
          <w:sz w:val="23"/>
          <w:szCs w:val="23"/>
          <w:rtl w:val="0"/>
        </w:rPr>
        <w:t xml:space="preserve">design</w:t>
      </w:r>
      <w:r w:rsidDel="00000000" w:rsidR="00000000" w:rsidRPr="00000000">
        <w:rPr>
          <w:rFonts w:ascii="Times New Roman" w:cs="Times New Roman" w:eastAsia="Times New Roman" w:hAnsi="Times New Roman"/>
          <w:color w:val="2b2a2b"/>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ción</w:t>
      </w:r>
      <w:r w:rsidDel="00000000" w:rsidR="00000000" w:rsidRPr="00000000">
        <w:rPr>
          <w:rFonts w:ascii="Times New Roman" w:cs="Times New Roman" w:eastAsia="Times New Roman" w:hAnsi="Times New Roman"/>
          <w:color w:val="2b2a2b"/>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por   ra</w:t>
      </w:r>
      <w:r w:rsidDel="00000000" w:rsidR="00000000" w:rsidRPr="00000000">
        <w:rPr>
          <w:rFonts w:ascii="Times New Roman" w:cs="Times New Roman" w:eastAsia="Times New Roman" w:hAnsi="Times New Roman"/>
          <w:color w:val="2b2a2b"/>
          <w:sz w:val="23"/>
          <w:szCs w:val="23"/>
          <w:rtl w:val="0"/>
        </w:rPr>
        <w:t xml:space="preserve">z</w:t>
      </w:r>
      <w:r w:rsidDel="00000000" w:rsidR="00000000" w:rsidRPr="00000000">
        <w:rPr>
          <w:rFonts w:ascii="Times New Roman" w:cs="Times New Roman" w:eastAsia="Times New Roman" w:hAnsi="Times New Roman"/>
          <w:color w:val="161616"/>
          <w:sz w:val="23"/>
          <w:szCs w:val="23"/>
          <w:rtl w:val="0"/>
        </w:rPr>
        <w:t xml:space="preserve">on</w:t>
      </w:r>
      <w:r w:rsidDel="00000000" w:rsidR="00000000" w:rsidRPr="00000000">
        <w:rPr>
          <w:rFonts w:ascii="Times New Roman" w:cs="Times New Roman" w:eastAsia="Times New Roman" w:hAnsi="Times New Roman"/>
          <w:color w:val="2b2a2b"/>
          <w:sz w:val="23"/>
          <w:szCs w:val="23"/>
          <w:rtl w:val="0"/>
        </w:rPr>
        <w:t xml:space="preserve">es </w:t>
      </w:r>
      <w:r w:rsidDel="00000000" w:rsidR="00000000" w:rsidRPr="00000000">
        <w:rPr>
          <w:rFonts w:ascii="Times New Roman" w:cs="Times New Roman" w:eastAsia="Times New Roman" w:hAnsi="Times New Roman"/>
          <w:color w:val="161616"/>
          <w:sz w:val="23"/>
          <w:szCs w:val="23"/>
          <w:rtl w:val="0"/>
        </w:rPr>
        <w:t xml:space="preserve">debidamente  </w:t>
      </w:r>
      <w:r w:rsidDel="00000000" w:rsidR="00000000" w:rsidRPr="00000000">
        <w:rPr>
          <w:rFonts w:ascii="Times New Roman" w:cs="Times New Roman" w:eastAsia="Times New Roman" w:hAnsi="Times New Roman"/>
          <w:color w:val="2b2a2b"/>
          <w:sz w:val="23"/>
          <w:szCs w:val="23"/>
          <w:rtl w:val="0"/>
        </w:rPr>
        <w:t xml:space="preserve">f</w:t>
      </w:r>
      <w:r w:rsidDel="00000000" w:rsidR="00000000" w:rsidRPr="00000000">
        <w:rPr>
          <w:rFonts w:ascii="Times New Roman" w:cs="Times New Roman" w:eastAsia="Times New Roman" w:hAnsi="Times New Roman"/>
          <w:color w:val="161616"/>
          <w:sz w:val="23"/>
          <w:szCs w:val="23"/>
          <w:rtl w:val="0"/>
        </w:rPr>
        <w:t xml:space="preserve">undada</w:t>
      </w:r>
      <w:r w:rsidDel="00000000" w:rsidR="00000000" w:rsidRPr="00000000">
        <w:rPr>
          <w:rFonts w:ascii="Times New Roman" w:cs="Times New Roman" w:eastAsia="Times New Roman" w:hAnsi="Times New Roman"/>
          <w:color w:val="2b2a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podrá renovarse </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olo por otro período i</w:t>
      </w:r>
      <w:r w:rsidDel="00000000" w:rsidR="00000000" w:rsidRPr="00000000">
        <w:rPr>
          <w:rFonts w:ascii="Times New Roman" w:cs="Times New Roman" w:eastAsia="Times New Roman" w:hAnsi="Times New Roman"/>
          <w:color w:val="2b2a2b"/>
          <w:sz w:val="23"/>
          <w:szCs w:val="23"/>
          <w:rtl w:val="0"/>
        </w:rPr>
        <w:t xml:space="preserve">g</w:t>
      </w:r>
      <w:r w:rsidDel="00000000" w:rsidR="00000000" w:rsidRPr="00000000">
        <w:rPr>
          <w:rFonts w:ascii="Times New Roman" w:cs="Times New Roman" w:eastAsia="Times New Roman" w:hAnsi="Times New Roman"/>
          <w:color w:val="161616"/>
          <w:sz w:val="23"/>
          <w:szCs w:val="23"/>
          <w:rtl w:val="0"/>
        </w:rPr>
        <w:t xml:space="preserve">ua</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4444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con las </w:t>
      </w:r>
      <w:r w:rsidDel="00000000" w:rsidR="00000000" w:rsidRPr="00000000">
        <w:rPr>
          <w:rFonts w:ascii="Times New Roman" w:cs="Times New Roman" w:eastAsia="Times New Roman" w:hAnsi="Times New Roman"/>
          <w:color w:val="2b2a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xcepciones e</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tablecida</w:t>
      </w:r>
      <w:r w:rsidDel="00000000" w:rsidR="00000000" w:rsidRPr="00000000">
        <w:rPr>
          <w:rFonts w:ascii="Times New Roman" w:cs="Times New Roman" w:eastAsia="Times New Roman" w:hAnsi="Times New Roman"/>
          <w:color w:val="2b2a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en el presente</w:t>
      </w:r>
      <w:r w:rsidDel="00000000" w:rsidR="00000000" w:rsidRPr="00000000">
        <w:rPr>
          <w:rFonts w:ascii="Times New Roman" w:cs="Times New Roman" w:eastAsia="Times New Roman" w:hAnsi="Times New Roman"/>
          <w:color w:val="444445"/>
          <w:sz w:val="23"/>
          <w:szCs w:val="23"/>
          <w:rtl w:val="0"/>
        </w:rPr>
        <w:t xml:space="preserve">.</w:t>
      </w:r>
      <w:r w:rsidDel="00000000" w:rsidR="00000000" w:rsidRPr="00000000">
        <w:rPr>
          <w:rtl w:val="0"/>
        </w:rPr>
      </w:r>
    </w:p>
    <w:p w:rsidR="00000000" w:rsidDel="00000000" w:rsidP="00000000" w:rsidRDefault="00000000" w:rsidRPr="00000000" w14:paraId="00000252">
      <w:pPr>
        <w:spacing w:before="3" w:line="100" w:lineRule="auto"/>
        <w:jc w:val="left"/>
        <w:rPr>
          <w:sz w:val="11"/>
          <w:szCs w:val="11"/>
        </w:rPr>
      </w:pPr>
      <w:r w:rsidDel="00000000" w:rsidR="00000000" w:rsidRPr="00000000">
        <w:rPr>
          <w:rtl w:val="0"/>
        </w:rPr>
      </w:r>
    </w:p>
    <w:p w:rsidR="00000000" w:rsidDel="00000000" w:rsidP="00000000" w:rsidRDefault="00000000" w:rsidRPr="00000000" w14:paraId="00000253">
      <w:pPr>
        <w:spacing w:line="200" w:lineRule="auto"/>
        <w:jc w:val="left"/>
        <w:rPr>
          <w:sz w:val="20"/>
          <w:szCs w:val="20"/>
        </w:rPr>
      </w:pPr>
      <w:r w:rsidDel="00000000" w:rsidR="00000000" w:rsidRPr="00000000">
        <w:rPr>
          <w:rtl w:val="0"/>
        </w:rPr>
      </w:r>
    </w:p>
    <w:p w:rsidR="00000000" w:rsidDel="00000000" w:rsidP="00000000" w:rsidRDefault="00000000" w:rsidRPr="00000000" w14:paraId="00000254">
      <w:pPr>
        <w:spacing w:line="200" w:lineRule="auto"/>
        <w:jc w:val="left"/>
        <w:rPr>
          <w:sz w:val="20"/>
          <w:szCs w:val="20"/>
        </w:rPr>
      </w:pPr>
      <w:r w:rsidDel="00000000" w:rsidR="00000000" w:rsidRPr="00000000">
        <w:rPr>
          <w:rtl w:val="0"/>
        </w:rPr>
      </w:r>
    </w:p>
    <w:p w:rsidR="00000000" w:rsidDel="00000000" w:rsidP="00000000" w:rsidRDefault="00000000" w:rsidRPr="00000000" w14:paraId="00000255">
      <w:pPr>
        <w:spacing w:line="382" w:lineRule="auto"/>
        <w:ind w:left="247" w:right="1000"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b2a2b"/>
          <w:sz w:val="23"/>
          <w:szCs w:val="23"/>
          <w:rtl w:val="0"/>
        </w:rPr>
        <w:t xml:space="preserve">E</w:t>
      </w:r>
      <w:r w:rsidDel="00000000" w:rsidR="00000000" w:rsidRPr="00000000">
        <w:rPr>
          <w:rFonts w:ascii="Times New Roman" w:cs="Times New Roman" w:eastAsia="Times New Roman" w:hAnsi="Times New Roman"/>
          <w:color w:val="060606"/>
          <w:sz w:val="23"/>
          <w:szCs w:val="23"/>
          <w:rtl w:val="0"/>
        </w:rPr>
        <w:t xml:space="preserve">l </w:t>
      </w:r>
      <w:r w:rsidDel="00000000" w:rsidR="00000000" w:rsidRPr="00000000">
        <w:rPr>
          <w:rFonts w:ascii="Times New Roman" w:cs="Times New Roman" w:eastAsia="Times New Roman" w:hAnsi="Times New Roman"/>
          <w:color w:val="161616"/>
          <w:sz w:val="23"/>
          <w:szCs w:val="23"/>
          <w:rtl w:val="0"/>
        </w:rPr>
        <w:t xml:space="preserve">trabajador incorporado en p</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anta tran</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itoria será equiparado a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os efec</w:t>
      </w:r>
      <w:r w:rsidDel="00000000" w:rsidR="00000000" w:rsidRPr="00000000">
        <w:rPr>
          <w:rFonts w:ascii="Times New Roman" w:cs="Times New Roman" w:eastAsia="Times New Roman" w:hAnsi="Times New Roman"/>
          <w:color w:val="060606"/>
          <w:sz w:val="23"/>
          <w:szCs w:val="23"/>
          <w:rtl w:val="0"/>
        </w:rPr>
        <w:t xml:space="preserve">t</w:t>
      </w:r>
      <w:r w:rsidDel="00000000" w:rsidR="00000000" w:rsidRPr="00000000">
        <w:rPr>
          <w:rFonts w:ascii="Times New Roman" w:cs="Times New Roman" w:eastAsia="Times New Roman" w:hAnsi="Times New Roman"/>
          <w:color w:val="161616"/>
          <w:sz w:val="23"/>
          <w:szCs w:val="23"/>
          <w:rtl w:val="0"/>
        </w:rPr>
        <w:t xml:space="preserve">o</w:t>
      </w:r>
      <w:r w:rsidDel="00000000" w:rsidR="00000000" w:rsidRPr="00000000">
        <w:rPr>
          <w:rFonts w:ascii="Times New Roman" w:cs="Times New Roman" w:eastAsia="Times New Roman" w:hAnsi="Times New Roman"/>
          <w:color w:val="2b2a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de </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u </w:t>
      </w:r>
      <w:r w:rsidDel="00000000" w:rsidR="00000000" w:rsidRPr="00000000">
        <w:rPr>
          <w:rFonts w:ascii="Times New Roman" w:cs="Times New Roman" w:eastAsia="Times New Roman" w:hAnsi="Times New Roman"/>
          <w:color w:val="060606"/>
          <w:sz w:val="23"/>
          <w:szCs w:val="23"/>
          <w:rtl w:val="0"/>
        </w:rPr>
        <w:t xml:space="preserve">r</w:t>
      </w:r>
      <w:r w:rsidDel="00000000" w:rsidR="00000000" w:rsidRPr="00000000">
        <w:rPr>
          <w:rFonts w:ascii="Times New Roman" w:cs="Times New Roman" w:eastAsia="Times New Roman" w:hAnsi="Times New Roman"/>
          <w:color w:val="2b2a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m</w:t>
      </w:r>
      <w:r w:rsidDel="00000000" w:rsidR="00000000" w:rsidRPr="00000000">
        <w:rPr>
          <w:rFonts w:ascii="Times New Roman" w:cs="Times New Roman" w:eastAsia="Times New Roman" w:hAnsi="Times New Roman"/>
          <w:color w:val="060606"/>
          <w:sz w:val="23"/>
          <w:szCs w:val="23"/>
          <w:rtl w:val="0"/>
        </w:rPr>
        <w:t xml:space="preserve">u</w:t>
      </w:r>
      <w:r w:rsidDel="00000000" w:rsidR="00000000" w:rsidRPr="00000000">
        <w:rPr>
          <w:rFonts w:ascii="Times New Roman" w:cs="Times New Roman" w:eastAsia="Times New Roman" w:hAnsi="Times New Roman"/>
          <w:color w:val="161616"/>
          <w:sz w:val="23"/>
          <w:szCs w:val="23"/>
          <w:rtl w:val="0"/>
        </w:rPr>
        <w:t xml:space="preserve">neración</w:t>
      </w:r>
      <w:r w:rsidDel="00000000" w:rsidR="00000000" w:rsidRPr="00000000">
        <w:rPr>
          <w:rFonts w:ascii="Times New Roman" w:cs="Times New Roman" w:eastAsia="Times New Roman" w:hAnsi="Times New Roman"/>
          <w:color w:val="4444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a la categoría que le co</w:t>
      </w:r>
      <w:r w:rsidDel="00000000" w:rsidR="00000000" w:rsidRPr="00000000">
        <w:rPr>
          <w:rFonts w:ascii="Times New Roman" w:cs="Times New Roman" w:eastAsia="Times New Roman" w:hAnsi="Times New Roman"/>
          <w:color w:val="060606"/>
          <w:sz w:val="23"/>
          <w:szCs w:val="23"/>
          <w:rtl w:val="0"/>
        </w:rPr>
        <w:t xml:space="preserve">r</w:t>
      </w:r>
      <w:r w:rsidDel="00000000" w:rsidR="00000000" w:rsidRPr="00000000">
        <w:rPr>
          <w:rFonts w:ascii="Times New Roman" w:cs="Times New Roman" w:eastAsia="Times New Roman" w:hAnsi="Times New Roman"/>
          <w:color w:val="161616"/>
          <w:sz w:val="23"/>
          <w:szCs w:val="23"/>
          <w:rtl w:val="0"/>
        </w:rPr>
        <w:t xml:space="preserve">responda  de acuerdo con el c</w:t>
      </w:r>
      <w:r w:rsidDel="00000000" w:rsidR="00000000" w:rsidRPr="00000000">
        <w:rPr>
          <w:rFonts w:ascii="Times New Roman" w:cs="Times New Roman" w:eastAsia="Times New Roman" w:hAnsi="Times New Roman"/>
          <w:color w:val="060606"/>
          <w:sz w:val="23"/>
          <w:szCs w:val="23"/>
          <w:rtl w:val="0"/>
        </w:rPr>
        <w:t xml:space="preserve">u</w:t>
      </w:r>
      <w:r w:rsidDel="00000000" w:rsidR="00000000" w:rsidRPr="00000000">
        <w:rPr>
          <w:rFonts w:ascii="Times New Roman" w:cs="Times New Roman" w:eastAsia="Times New Roman" w:hAnsi="Times New Roman"/>
          <w:color w:val="161616"/>
          <w:sz w:val="23"/>
          <w:szCs w:val="23"/>
          <w:rtl w:val="0"/>
        </w:rPr>
        <w:t xml:space="preserve">mplimiento  de los requi</w:t>
      </w:r>
      <w:r w:rsidDel="00000000" w:rsidR="00000000" w:rsidRPr="00000000">
        <w:rPr>
          <w:rFonts w:ascii="Times New Roman" w:cs="Times New Roman" w:eastAsia="Times New Roman" w:hAnsi="Times New Roman"/>
          <w:color w:val="2b2a2b"/>
          <w:sz w:val="23"/>
          <w:szCs w:val="23"/>
          <w:rtl w:val="0"/>
        </w:rPr>
        <w:t xml:space="preserve">si</w:t>
      </w:r>
      <w:r w:rsidDel="00000000" w:rsidR="00000000" w:rsidRPr="00000000">
        <w:rPr>
          <w:rFonts w:ascii="Times New Roman" w:cs="Times New Roman" w:eastAsia="Times New Roman" w:hAnsi="Times New Roman"/>
          <w:color w:val="161616"/>
          <w:sz w:val="23"/>
          <w:szCs w:val="23"/>
          <w:rtl w:val="0"/>
        </w:rPr>
        <w:t xml:space="preserve">to</w:t>
      </w:r>
      <w:r w:rsidDel="00000000" w:rsidR="00000000" w:rsidRPr="00000000">
        <w:rPr>
          <w:rFonts w:ascii="Times New Roman" w:cs="Times New Roman" w:eastAsia="Times New Roman" w:hAnsi="Times New Roman"/>
          <w:color w:val="2b2a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qu</w:t>
      </w:r>
      <w:r w:rsidDel="00000000" w:rsidR="00000000" w:rsidRPr="00000000">
        <w:rPr>
          <w:rFonts w:ascii="Times New Roman" w:cs="Times New Roman" w:eastAsia="Times New Roman" w:hAnsi="Times New Roman"/>
          <w:color w:val="2b2a2b"/>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el p</w:t>
      </w:r>
      <w:r w:rsidDel="00000000" w:rsidR="00000000" w:rsidRPr="00000000">
        <w:rPr>
          <w:rFonts w:ascii="Times New Roman" w:cs="Times New Roman" w:eastAsia="Times New Roman" w:hAnsi="Times New Roman"/>
          <w:color w:val="2b2a2b"/>
          <w:sz w:val="23"/>
          <w:szCs w:val="23"/>
          <w:rtl w:val="0"/>
        </w:rPr>
        <w:t xml:space="preserve">r</w:t>
      </w:r>
      <w:r w:rsidDel="00000000" w:rsidR="00000000" w:rsidRPr="00000000">
        <w:rPr>
          <w:rFonts w:ascii="Times New Roman" w:cs="Times New Roman" w:eastAsia="Times New Roman" w:hAnsi="Times New Roman"/>
          <w:color w:val="161616"/>
          <w:sz w:val="23"/>
          <w:szCs w:val="23"/>
          <w:rtl w:val="0"/>
        </w:rPr>
        <w:t xml:space="preserve">opio ré</w:t>
      </w:r>
      <w:r w:rsidDel="00000000" w:rsidR="00000000" w:rsidRPr="00000000">
        <w:rPr>
          <w:rFonts w:ascii="Times New Roman" w:cs="Times New Roman" w:eastAsia="Times New Roman" w:hAnsi="Times New Roman"/>
          <w:color w:val="2b2a2b"/>
          <w:sz w:val="23"/>
          <w:szCs w:val="23"/>
          <w:rtl w:val="0"/>
        </w:rPr>
        <w:t xml:space="preserve">g</w:t>
      </w:r>
      <w:r w:rsidDel="00000000" w:rsidR="00000000" w:rsidRPr="00000000">
        <w:rPr>
          <w:rFonts w:ascii="Times New Roman" w:cs="Times New Roman" w:eastAsia="Times New Roman" w:hAnsi="Times New Roman"/>
          <w:color w:val="161616"/>
          <w:sz w:val="23"/>
          <w:szCs w:val="23"/>
          <w:rtl w:val="0"/>
        </w:rPr>
        <w:t xml:space="preserve">imen escalafonario </w:t>
      </w:r>
      <w:r w:rsidDel="00000000" w:rsidR="00000000" w:rsidRPr="00000000">
        <w:rPr>
          <w:rFonts w:ascii="Times New Roman" w:cs="Times New Roman" w:eastAsia="Times New Roman" w:hAnsi="Times New Roman"/>
          <w:color w:val="2b2a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stab</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2b2a2b"/>
          <w:sz w:val="23"/>
          <w:szCs w:val="23"/>
          <w:rtl w:val="0"/>
        </w:rPr>
        <w:t xml:space="preserve">ez</w:t>
      </w:r>
      <w:r w:rsidDel="00000000" w:rsidR="00000000" w:rsidRPr="00000000">
        <w:rPr>
          <w:rFonts w:ascii="Times New Roman" w:cs="Times New Roman" w:eastAsia="Times New Roman" w:hAnsi="Times New Roman"/>
          <w:color w:val="161616"/>
          <w:sz w:val="23"/>
          <w:szCs w:val="23"/>
          <w:rtl w:val="0"/>
        </w:rPr>
        <w:t xml:space="preserve">ca.</w:t>
      </w:r>
      <w:r w:rsidDel="00000000" w:rsidR="00000000" w:rsidRPr="00000000">
        <w:rPr>
          <w:rtl w:val="0"/>
        </w:rPr>
      </w:r>
    </w:p>
    <w:p w:rsidR="00000000" w:rsidDel="00000000" w:rsidP="00000000" w:rsidRDefault="00000000" w:rsidRPr="00000000" w14:paraId="00000256">
      <w:pPr>
        <w:spacing w:line="200" w:lineRule="auto"/>
        <w:jc w:val="left"/>
        <w:rPr>
          <w:sz w:val="20"/>
          <w:szCs w:val="20"/>
        </w:rPr>
      </w:pPr>
      <w:r w:rsidDel="00000000" w:rsidR="00000000" w:rsidRPr="00000000">
        <w:rPr>
          <w:rtl w:val="0"/>
        </w:rPr>
      </w:r>
    </w:p>
    <w:p w:rsidR="00000000" w:rsidDel="00000000" w:rsidP="00000000" w:rsidRDefault="00000000" w:rsidRPr="00000000" w14:paraId="00000257">
      <w:pPr>
        <w:spacing w:before="10" w:line="260" w:lineRule="auto"/>
        <w:jc w:val="left"/>
        <w:rPr>
          <w:sz w:val="26"/>
          <w:szCs w:val="26"/>
        </w:rPr>
      </w:pPr>
      <w:r w:rsidDel="00000000" w:rsidR="00000000" w:rsidRPr="00000000">
        <w:rPr>
          <w:rtl w:val="0"/>
        </w:rPr>
      </w:r>
    </w:p>
    <w:p w:rsidR="00000000" w:rsidDel="00000000" w:rsidP="00000000" w:rsidRDefault="00000000" w:rsidRPr="00000000" w14:paraId="00000258">
      <w:pPr>
        <w:ind w:left="254" w:right="100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La</w:t>
      </w:r>
      <w:r w:rsidDel="00000000" w:rsidR="00000000" w:rsidRPr="00000000">
        <w:rPr>
          <w:rFonts w:ascii="Times New Roman" w:cs="Times New Roman" w:eastAsia="Times New Roman" w:hAnsi="Times New Roman"/>
          <w:color w:val="2b2a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condicione</w:t>
      </w:r>
      <w:r w:rsidDel="00000000" w:rsidR="00000000" w:rsidRPr="00000000">
        <w:rPr>
          <w:rFonts w:ascii="Times New Roman" w:cs="Times New Roman" w:eastAsia="Times New Roman" w:hAnsi="Times New Roman"/>
          <w:color w:val="2b2a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de ingreso  se re</w:t>
      </w:r>
      <w:r w:rsidDel="00000000" w:rsidR="00000000" w:rsidRPr="00000000">
        <w:rPr>
          <w:rFonts w:ascii="Times New Roman" w:cs="Times New Roman" w:eastAsia="Times New Roman" w:hAnsi="Times New Roman"/>
          <w:color w:val="2b2a2b"/>
          <w:sz w:val="23"/>
          <w:szCs w:val="23"/>
          <w:rtl w:val="0"/>
        </w:rPr>
        <w:t xml:space="preserve">g</w:t>
      </w:r>
      <w:r w:rsidDel="00000000" w:rsidR="00000000" w:rsidRPr="00000000">
        <w:rPr>
          <w:rFonts w:ascii="Times New Roman" w:cs="Times New Roman" w:eastAsia="Times New Roman" w:hAnsi="Times New Roman"/>
          <w:color w:val="161616"/>
          <w:sz w:val="23"/>
          <w:szCs w:val="23"/>
          <w:rtl w:val="0"/>
        </w:rPr>
        <w:t xml:space="preserve">irán por lo  previsto </w:t>
      </w:r>
      <w:r w:rsidDel="00000000" w:rsidR="00000000" w:rsidRPr="00000000">
        <w:rPr>
          <w:rFonts w:ascii="Times New Roman" w:cs="Times New Roman" w:eastAsia="Times New Roman" w:hAnsi="Times New Roman"/>
          <w:color w:val="2b2a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 el pre</w:t>
      </w:r>
      <w:r w:rsidDel="00000000" w:rsidR="00000000" w:rsidRPr="00000000">
        <w:rPr>
          <w:rFonts w:ascii="Times New Roman" w:cs="Times New Roman" w:eastAsia="Times New Roman" w:hAnsi="Times New Roman"/>
          <w:color w:val="2b2a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ente Con</w:t>
      </w:r>
      <w:r w:rsidDel="00000000" w:rsidR="00000000" w:rsidRPr="00000000">
        <w:rPr>
          <w:rFonts w:ascii="Times New Roman" w:cs="Times New Roman" w:eastAsia="Times New Roman" w:hAnsi="Times New Roman"/>
          <w:color w:val="2b2a2b"/>
          <w:sz w:val="23"/>
          <w:szCs w:val="23"/>
          <w:rtl w:val="0"/>
        </w:rPr>
        <w:t xml:space="preserve">v</w:t>
      </w:r>
      <w:r w:rsidDel="00000000" w:rsidR="00000000" w:rsidRPr="00000000">
        <w:rPr>
          <w:rFonts w:ascii="Times New Roman" w:cs="Times New Roman" w:eastAsia="Times New Roman" w:hAnsi="Times New Roman"/>
          <w:color w:val="161616"/>
          <w:sz w:val="23"/>
          <w:szCs w:val="23"/>
          <w:rtl w:val="0"/>
        </w:rPr>
        <w:t xml:space="preserve">enio  Co</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ecti</w:t>
      </w:r>
      <w:r w:rsidDel="00000000" w:rsidR="00000000" w:rsidRPr="00000000">
        <w:rPr>
          <w:rFonts w:ascii="Times New Roman" w:cs="Times New Roman" w:eastAsia="Times New Roman" w:hAnsi="Times New Roman"/>
          <w:color w:val="2b2a2b"/>
          <w:sz w:val="23"/>
          <w:szCs w:val="23"/>
          <w:rtl w:val="0"/>
        </w:rPr>
        <w:t xml:space="preserve">v</w:t>
      </w:r>
      <w:r w:rsidDel="00000000" w:rsidR="00000000" w:rsidRPr="00000000">
        <w:rPr>
          <w:rFonts w:ascii="Times New Roman" w:cs="Times New Roman" w:eastAsia="Times New Roman" w:hAnsi="Times New Roman"/>
          <w:color w:val="161616"/>
          <w:sz w:val="23"/>
          <w:szCs w:val="23"/>
          <w:rtl w:val="0"/>
        </w:rPr>
        <w:t xml:space="preserve">o</w:t>
      </w:r>
      <w:r w:rsidDel="00000000" w:rsidR="00000000" w:rsidRPr="00000000">
        <w:rPr>
          <w:rtl w:val="0"/>
        </w:rPr>
      </w:r>
    </w:p>
    <w:p w:rsidR="00000000" w:rsidDel="00000000" w:rsidP="00000000" w:rsidRDefault="00000000" w:rsidRPr="00000000" w14:paraId="00000259">
      <w:pPr>
        <w:spacing w:before="45" w:lineRule="auto"/>
        <w:ind w:left="254" w:right="8846" w:firstLine="0"/>
        <w:jc w:val="both"/>
        <w:rPr>
          <w:rFonts w:ascii="Times New Roman" w:cs="Times New Roman" w:eastAsia="Times New Roman" w:hAnsi="Times New Roman"/>
          <w:sz w:val="23"/>
          <w:szCs w:val="23"/>
        </w:rPr>
        <w:sectPr>
          <w:type w:val="continuous"/>
          <w:pgSz w:h="20160" w:w="12240" w:orient="portrait"/>
          <w:pgMar w:bottom="280" w:top="280" w:left="1560" w:right="760" w:header="360" w:footer="360"/>
        </w:sectPr>
      </w:pPr>
      <w:r w:rsidDel="00000000" w:rsidR="00000000" w:rsidRPr="00000000">
        <w:rPr>
          <w:rFonts w:ascii="Times New Roman" w:cs="Times New Roman" w:eastAsia="Times New Roman" w:hAnsi="Times New Roman"/>
          <w:color w:val="161616"/>
          <w:sz w:val="23"/>
          <w:szCs w:val="23"/>
          <w:rtl w:val="0"/>
        </w:rPr>
        <w:t xml:space="preserve">Gene</w:t>
      </w:r>
      <w:r w:rsidDel="00000000" w:rsidR="00000000" w:rsidRPr="00000000">
        <w:rPr>
          <w:rFonts w:ascii="Times New Roman" w:cs="Times New Roman" w:eastAsia="Times New Roman" w:hAnsi="Times New Roman"/>
          <w:color w:val="2b2a2b"/>
          <w:sz w:val="23"/>
          <w:szCs w:val="23"/>
          <w:rtl w:val="0"/>
        </w:rPr>
        <w:t xml:space="preserve">r</w:t>
      </w:r>
      <w:r w:rsidDel="00000000" w:rsidR="00000000" w:rsidRPr="00000000">
        <w:rPr>
          <w:rFonts w:ascii="Times New Roman" w:cs="Times New Roman" w:eastAsia="Times New Roman" w:hAnsi="Times New Roman"/>
          <w:color w:val="161616"/>
          <w:sz w:val="23"/>
          <w:szCs w:val="23"/>
          <w:rtl w:val="0"/>
        </w:rPr>
        <w:t xml:space="preserve">al.</w:t>
      </w:r>
      <w:r w:rsidDel="00000000" w:rsidR="00000000" w:rsidRPr="00000000">
        <w:rPr>
          <w:rtl w:val="0"/>
        </w:rPr>
      </w:r>
    </w:p>
    <w:p w:rsidR="00000000" w:rsidDel="00000000" w:rsidP="00000000" w:rsidRDefault="00000000" w:rsidRPr="00000000" w14:paraId="0000025A">
      <w:pPr>
        <w:spacing w:before="10" w:line="260" w:lineRule="auto"/>
        <w:jc w:val="left"/>
        <w:rPr>
          <w:sz w:val="26"/>
          <w:szCs w:val="26"/>
        </w:rPr>
      </w:pPr>
      <w:r w:rsidDel="00000000" w:rsidR="00000000" w:rsidRPr="00000000">
        <w:rPr>
          <w:rtl w:val="0"/>
        </w:rPr>
      </w:r>
    </w:p>
    <w:p w:rsidR="00000000" w:rsidDel="00000000" w:rsidP="00000000" w:rsidRDefault="00000000" w:rsidRPr="00000000" w14:paraId="0000025B">
      <w:pPr>
        <w:ind w:left="102"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C">
      <w:pPr>
        <w:spacing w:before="3" w:line="100" w:lineRule="auto"/>
        <w:jc w:val="left"/>
        <w:rPr>
          <w:sz w:val="11"/>
          <w:szCs w:val="11"/>
        </w:rPr>
      </w:pPr>
      <w:r w:rsidDel="00000000" w:rsidR="00000000" w:rsidRPr="00000000">
        <w:rPr>
          <w:rtl w:val="0"/>
        </w:rPr>
      </w:r>
    </w:p>
    <w:p w:rsidR="00000000" w:rsidDel="00000000" w:rsidP="00000000" w:rsidRDefault="00000000" w:rsidRPr="00000000" w14:paraId="0000025D">
      <w:pPr>
        <w:ind w:left="145" w:firstLine="0"/>
        <w:jc w:val="left"/>
        <w:rPr>
          <w:rFonts w:ascii="Arial" w:cs="Arial" w:eastAsia="Arial" w:hAnsi="Arial"/>
          <w:sz w:val="14"/>
          <w:szCs w:val="14"/>
        </w:rPr>
      </w:pPr>
      <w:r w:rsidDel="00000000" w:rsidR="00000000" w:rsidRPr="00000000">
        <w:rPr>
          <w:rFonts w:ascii="Arial" w:cs="Arial" w:eastAsia="Arial" w:hAnsi="Arial"/>
          <w:b w:val="1"/>
          <w:i w:val="1"/>
          <w:color w:val="181818"/>
          <w:sz w:val="14"/>
          <w:szCs w:val="14"/>
          <w:rtl w:val="0"/>
        </w:rPr>
        <w:t xml:space="preserve">MINISTERIO  DE TRABAJO   Y EMPLEO</w:t>
      </w:r>
      <w:r w:rsidDel="00000000" w:rsidR="00000000" w:rsidRPr="00000000">
        <w:rPr>
          <w:rtl w:val="0"/>
        </w:rPr>
      </w:r>
    </w:p>
    <w:p w:rsidR="00000000" w:rsidDel="00000000" w:rsidP="00000000" w:rsidRDefault="00000000" w:rsidRPr="00000000" w14:paraId="0000025E">
      <w:pPr>
        <w:spacing w:before="15" w:line="240" w:lineRule="auto"/>
        <w:ind w:left="217" w:right="-54"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vertAlign w:val="baseline"/>
          <w:rtl w:val="0"/>
        </w:rPr>
        <w:t xml:space="preserve">AR</w:t>
      </w:r>
      <w:r w:rsidDel="00000000" w:rsidR="00000000" w:rsidRPr="00000000">
        <w:rPr>
          <w:rFonts w:ascii="Times New Roman" w:cs="Times New Roman" w:eastAsia="Times New Roman" w:hAnsi="Times New Roman"/>
          <w:b w:val="1"/>
          <w:color w:val="060606"/>
          <w:sz w:val="23"/>
          <w:szCs w:val="23"/>
          <w:vertAlign w:val="baseline"/>
          <w:rtl w:val="0"/>
        </w:rPr>
        <w:t xml:space="preserve">T</w:t>
      </w:r>
      <w:r w:rsidDel="00000000" w:rsidR="00000000" w:rsidRPr="00000000">
        <w:rPr>
          <w:rFonts w:ascii="Times New Roman" w:cs="Times New Roman" w:eastAsia="Times New Roman" w:hAnsi="Times New Roman"/>
          <w:b w:val="1"/>
          <w:color w:val="181818"/>
          <w:sz w:val="23"/>
          <w:szCs w:val="23"/>
          <w:vertAlign w:val="baseline"/>
          <w:rtl w:val="0"/>
        </w:rPr>
        <w:t xml:space="preserve">ÍCUL</w:t>
      </w:r>
      <w:r w:rsidDel="00000000" w:rsidR="00000000" w:rsidRPr="00000000">
        <w:rPr>
          <w:rFonts w:ascii="Times New Roman" w:cs="Times New Roman" w:eastAsia="Times New Roman" w:hAnsi="Times New Roman"/>
          <w:b w:val="1"/>
          <w:color w:val="060606"/>
          <w:sz w:val="23"/>
          <w:szCs w:val="23"/>
          <w:vertAlign w:val="baseline"/>
          <w:rtl w:val="0"/>
        </w:rPr>
        <w:t xml:space="preserve">O 1</w:t>
      </w:r>
      <w:r w:rsidDel="00000000" w:rsidR="00000000" w:rsidRPr="00000000">
        <w:rPr>
          <w:rFonts w:ascii="Times New Roman" w:cs="Times New Roman" w:eastAsia="Times New Roman" w:hAnsi="Times New Roman"/>
          <w:b w:val="1"/>
          <w:color w:val="181818"/>
          <w:sz w:val="23"/>
          <w:szCs w:val="23"/>
          <w:vertAlign w:val="baseline"/>
          <w:rtl w:val="0"/>
        </w:rPr>
        <w:t xml:space="preserve">7</w:t>
      </w:r>
      <w:r w:rsidDel="00000000" w:rsidR="00000000" w:rsidRPr="00000000">
        <w:rPr>
          <w:rFonts w:ascii="Times New Roman" w:cs="Times New Roman" w:eastAsia="Times New Roman" w:hAnsi="Times New Roman"/>
          <w:b w:val="1"/>
          <w:color w:val="060606"/>
          <w:sz w:val="23"/>
          <w:szCs w:val="23"/>
          <w:vertAlign w:val="baseline"/>
          <w:rtl w:val="0"/>
        </w:rPr>
        <w:t xml:space="preserve">.2.- </w:t>
      </w:r>
      <w:r w:rsidDel="00000000" w:rsidR="00000000" w:rsidRPr="00000000">
        <w:rPr>
          <w:rFonts w:ascii="Times New Roman" w:cs="Times New Roman" w:eastAsia="Times New Roman" w:hAnsi="Times New Roman"/>
          <w:b w:val="1"/>
          <w:color w:val="181818"/>
          <w:sz w:val="23"/>
          <w:szCs w:val="23"/>
          <w:vertAlign w:val="baseline"/>
          <w:rtl w:val="0"/>
        </w:rPr>
        <w:t xml:space="preserve">CON</w:t>
      </w:r>
      <w:r w:rsidDel="00000000" w:rsidR="00000000" w:rsidRPr="00000000">
        <w:rPr>
          <w:rFonts w:ascii="Times New Roman" w:cs="Times New Roman" w:eastAsia="Times New Roman" w:hAnsi="Times New Roman"/>
          <w:b w:val="1"/>
          <w:color w:val="060606"/>
          <w:sz w:val="23"/>
          <w:szCs w:val="23"/>
          <w:vertAlign w:val="baseline"/>
          <w:rtl w:val="0"/>
        </w:rPr>
        <w:t xml:space="preserve">T</w:t>
      </w:r>
      <w:r w:rsidDel="00000000" w:rsidR="00000000" w:rsidRPr="00000000">
        <w:rPr>
          <w:rFonts w:ascii="Times New Roman" w:cs="Times New Roman" w:eastAsia="Times New Roman" w:hAnsi="Times New Roman"/>
          <w:b w:val="1"/>
          <w:color w:val="181818"/>
          <w:sz w:val="23"/>
          <w:szCs w:val="23"/>
          <w:vertAlign w:val="baseline"/>
          <w:rtl w:val="0"/>
        </w:rPr>
        <w:t xml:space="preserve">RA</w:t>
      </w:r>
      <w:r w:rsidDel="00000000" w:rsidR="00000000" w:rsidRPr="00000000">
        <w:rPr>
          <w:rFonts w:ascii="Times New Roman" w:cs="Times New Roman" w:eastAsia="Times New Roman" w:hAnsi="Times New Roman"/>
          <w:b w:val="1"/>
          <w:color w:val="060606"/>
          <w:sz w:val="23"/>
          <w:szCs w:val="23"/>
          <w:vertAlign w:val="baseline"/>
          <w:rtl w:val="0"/>
        </w:rPr>
        <w:t xml:space="preserve">T</w:t>
      </w:r>
      <w:r w:rsidDel="00000000" w:rsidR="00000000" w:rsidRPr="00000000">
        <w:rPr>
          <w:rFonts w:ascii="Times New Roman" w:cs="Times New Roman" w:eastAsia="Times New Roman" w:hAnsi="Times New Roman"/>
          <w:b w:val="1"/>
          <w:color w:val="181818"/>
          <w:sz w:val="23"/>
          <w:szCs w:val="23"/>
          <w:vertAlign w:val="baseline"/>
          <w:rtl w:val="0"/>
        </w:rPr>
        <w:t xml:space="preserve">A</w:t>
      </w:r>
      <w:r w:rsidDel="00000000" w:rsidR="00000000" w:rsidRPr="00000000">
        <w:rPr>
          <w:rFonts w:ascii="Times New Roman" w:cs="Times New Roman" w:eastAsia="Times New Roman" w:hAnsi="Times New Roman"/>
          <w:b w:val="1"/>
          <w:color w:val="060606"/>
          <w:sz w:val="23"/>
          <w:szCs w:val="23"/>
          <w:vertAlign w:val="baseline"/>
          <w:rtl w:val="0"/>
        </w:rPr>
        <w:t xml:space="preserve">D</w:t>
      </w:r>
      <w:r w:rsidDel="00000000" w:rsidR="00000000" w:rsidRPr="00000000">
        <w:rPr>
          <w:rFonts w:ascii="Times New Roman" w:cs="Times New Roman" w:eastAsia="Times New Roman" w:hAnsi="Times New Roman"/>
          <w:b w:val="1"/>
          <w:color w:val="181818"/>
          <w:sz w:val="23"/>
          <w:szCs w:val="23"/>
          <w:vertAlign w:val="baseline"/>
          <w:rtl w:val="0"/>
        </w:rPr>
        <w:t xml:space="preserve">OS</w:t>
      </w:r>
      <w:r w:rsidDel="00000000" w:rsidR="00000000" w:rsidRPr="00000000">
        <w:rPr>
          <w:rFonts w:ascii="Times New Roman" w:cs="Times New Roman" w:eastAsia="Times New Roman" w:hAnsi="Times New Roman"/>
          <w:b w:val="1"/>
          <w:color w:val="060606"/>
          <w:sz w:val="23"/>
          <w:szCs w:val="23"/>
          <w:vertAlign w:val="baseline"/>
          <w:rtl w:val="0"/>
        </w:rPr>
        <w:t xml:space="preserve">:</w:t>
      </w:r>
      <w:r w:rsidDel="00000000" w:rsidR="00000000" w:rsidRPr="00000000">
        <w:rPr>
          <w:rtl w:val="0"/>
        </w:rPr>
      </w:r>
    </w:p>
    <w:p w:rsidR="00000000" w:rsidDel="00000000" w:rsidP="00000000" w:rsidRDefault="00000000" w:rsidRPr="00000000" w14:paraId="0000025F">
      <w:pPr>
        <w:spacing w:before="36" w:lineRule="auto"/>
        <w:ind w:right="114"/>
        <w:jc w:val="right"/>
        <w:rPr>
          <w:rFonts w:ascii="Times New Roman" w:cs="Times New Roman" w:eastAsia="Times New Roman" w:hAnsi="Times New Roman"/>
          <w:sz w:val="45"/>
          <w:szCs w:val="45"/>
        </w:rPr>
      </w:pPr>
      <w:r w:rsidDel="00000000" w:rsidR="00000000" w:rsidRPr="00000000">
        <w:br w:type="column"/>
      </w:r>
      <w:r w:rsidDel="00000000" w:rsidR="00000000" w:rsidRPr="00000000">
        <w:rPr>
          <w:rFonts w:ascii="Times New Roman" w:cs="Times New Roman" w:eastAsia="Times New Roman" w:hAnsi="Times New Roman"/>
          <w:b w:val="1"/>
          <w:color w:val="181818"/>
          <w:sz w:val="42"/>
          <w:szCs w:val="42"/>
          <w:rtl w:val="0"/>
        </w:rPr>
        <w:t xml:space="preserve">4 </w:t>
      </w:r>
      <w:r w:rsidDel="00000000" w:rsidR="00000000" w:rsidRPr="00000000">
        <w:rPr>
          <w:rFonts w:ascii="Arial" w:cs="Arial" w:eastAsia="Arial" w:hAnsi="Arial"/>
          <w:i w:val="1"/>
          <w:color w:val="535356"/>
          <w:sz w:val="40"/>
          <w:szCs w:val="40"/>
          <w:rtl w:val="0"/>
        </w:rPr>
        <w:t xml:space="preserve">25   </w:t>
      </w:r>
      <w:r w:rsidDel="00000000" w:rsidR="00000000" w:rsidRPr="00000000">
        <w:rPr>
          <w:rFonts w:ascii="Times New Roman" w:cs="Times New Roman" w:eastAsia="Times New Roman" w:hAnsi="Times New Roman"/>
          <w:color w:val="535356"/>
          <w:sz w:val="45"/>
          <w:szCs w:val="45"/>
          <w:rtl w:val="0"/>
        </w:rPr>
        <w:t xml:space="preserve">22</w:t>
      </w:r>
      <w:r w:rsidDel="00000000" w:rsidR="00000000" w:rsidRPr="00000000">
        <w:rPr>
          <w:rtl w:val="0"/>
        </w:rPr>
      </w:r>
    </w:p>
    <w:p w:rsidR="00000000" w:rsidDel="00000000" w:rsidP="00000000" w:rsidRDefault="00000000" w:rsidRPr="00000000" w14:paraId="00000260">
      <w:pPr>
        <w:spacing w:before="9" w:line="120" w:lineRule="auto"/>
        <w:jc w:val="left"/>
        <w:rPr>
          <w:sz w:val="13"/>
          <w:szCs w:val="13"/>
        </w:rPr>
      </w:pPr>
      <w:r w:rsidDel="00000000" w:rsidR="00000000" w:rsidRPr="00000000">
        <w:rPr>
          <w:rtl w:val="0"/>
        </w:rPr>
      </w:r>
    </w:p>
    <w:p w:rsidR="00000000" w:rsidDel="00000000" w:rsidP="00000000" w:rsidRDefault="00000000" w:rsidRPr="00000000" w14:paraId="00000261">
      <w:pPr>
        <w:jc w:val="left"/>
        <w:rPr>
          <w:rFonts w:ascii="Arial" w:cs="Arial" w:eastAsia="Arial" w:hAnsi="Arial"/>
          <w:sz w:val="14"/>
          <w:szCs w:val="14"/>
        </w:rPr>
        <w:sectPr>
          <w:type w:val="nextPage"/>
          <w:pgSz w:h="20160" w:w="12240" w:orient="portrait"/>
          <w:pgMar w:bottom="280" w:top="220" w:left="1540" w:right="520" w:header="0" w:footer="1417"/>
          <w:cols w:equalWidth="0" w:num="2">
            <w:col w:space="1166" w:w="4507"/>
            <w:col w:space="0" w:w="4507"/>
          </w:cols>
        </w:sectPr>
      </w:pPr>
      <w:r w:rsidDel="00000000" w:rsidR="00000000" w:rsidRPr="00000000">
        <w:rPr>
          <w:rFonts w:ascii="Arial" w:cs="Arial" w:eastAsia="Arial" w:hAnsi="Arial"/>
          <w:color w:val="181818"/>
          <w:sz w:val="14"/>
          <w:szCs w:val="14"/>
          <w:rtl w:val="0"/>
        </w:rPr>
        <w:t xml:space="preserve">"2022 </w:t>
      </w:r>
      <w:r w:rsidDel="00000000" w:rsidR="00000000" w:rsidRPr="00000000">
        <w:rPr>
          <w:rFonts w:ascii="Arial" w:cs="Arial" w:eastAsia="Arial" w:hAnsi="Arial"/>
          <w:color w:val="060606"/>
          <w:sz w:val="14"/>
          <w:szCs w:val="14"/>
          <w:rtl w:val="0"/>
        </w:rPr>
        <w:t xml:space="preserve">- </w:t>
      </w:r>
      <w:r w:rsidDel="00000000" w:rsidR="00000000" w:rsidRPr="00000000">
        <w:rPr>
          <w:rFonts w:ascii="Arial" w:cs="Arial" w:eastAsia="Arial" w:hAnsi="Arial"/>
          <w:color w:val="181818"/>
          <w:sz w:val="14"/>
          <w:szCs w:val="14"/>
          <w:rtl w:val="0"/>
        </w:rPr>
        <w:t xml:space="preserve">40' AN</w:t>
      </w:r>
      <w:r w:rsidDel="00000000" w:rsidR="00000000" w:rsidRPr="00000000">
        <w:rPr>
          <w:rFonts w:ascii="Arial" w:cs="Arial" w:eastAsia="Arial" w:hAnsi="Arial"/>
          <w:color w:val="060606"/>
          <w:sz w:val="14"/>
          <w:szCs w:val="14"/>
          <w:rtl w:val="0"/>
        </w:rPr>
        <w:t xml:space="preserve">I</w:t>
      </w:r>
      <w:r w:rsidDel="00000000" w:rsidR="00000000" w:rsidRPr="00000000">
        <w:rPr>
          <w:rFonts w:ascii="Arial" w:cs="Arial" w:eastAsia="Arial" w:hAnsi="Arial"/>
          <w:color w:val="181818"/>
          <w:sz w:val="14"/>
          <w:szCs w:val="14"/>
          <w:rtl w:val="0"/>
        </w:rPr>
        <w:t xml:space="preserve">VERSARIO  DE lA GESTA HERO</w:t>
      </w:r>
      <w:r w:rsidDel="00000000" w:rsidR="00000000" w:rsidRPr="00000000">
        <w:rPr>
          <w:rFonts w:ascii="Arial" w:cs="Arial" w:eastAsia="Arial" w:hAnsi="Arial"/>
          <w:color w:val="3a3a3a"/>
          <w:sz w:val="14"/>
          <w:szCs w:val="14"/>
          <w:rtl w:val="0"/>
        </w:rPr>
        <w:t xml:space="preserve">I</w:t>
      </w:r>
      <w:r w:rsidDel="00000000" w:rsidR="00000000" w:rsidRPr="00000000">
        <w:rPr>
          <w:rFonts w:ascii="Arial" w:cs="Arial" w:eastAsia="Arial" w:hAnsi="Arial"/>
          <w:color w:val="181818"/>
          <w:sz w:val="14"/>
          <w:szCs w:val="14"/>
          <w:rtl w:val="0"/>
        </w:rPr>
        <w:t xml:space="preserve">CA  DE MA</w:t>
      </w:r>
      <w:r w:rsidDel="00000000" w:rsidR="00000000" w:rsidRPr="00000000">
        <w:rPr>
          <w:rFonts w:ascii="Arial" w:cs="Arial" w:eastAsia="Arial" w:hAnsi="Arial"/>
          <w:color w:val="060606"/>
          <w:sz w:val="14"/>
          <w:szCs w:val="14"/>
          <w:rtl w:val="0"/>
        </w:rPr>
        <w:t xml:space="preserve">L</w:t>
      </w:r>
      <w:r w:rsidDel="00000000" w:rsidR="00000000" w:rsidRPr="00000000">
        <w:rPr>
          <w:rFonts w:ascii="Arial" w:cs="Arial" w:eastAsia="Arial" w:hAnsi="Arial"/>
          <w:color w:val="181818"/>
          <w:sz w:val="14"/>
          <w:szCs w:val="14"/>
          <w:rtl w:val="0"/>
        </w:rPr>
        <w:t xml:space="preserve">V</w:t>
      </w:r>
      <w:r w:rsidDel="00000000" w:rsidR="00000000" w:rsidRPr="00000000">
        <w:rPr>
          <w:rFonts w:ascii="Arial" w:cs="Arial" w:eastAsia="Arial" w:hAnsi="Arial"/>
          <w:color w:val="060606"/>
          <w:sz w:val="14"/>
          <w:szCs w:val="14"/>
          <w:rtl w:val="0"/>
        </w:rPr>
        <w:t xml:space="preserve">I</w:t>
      </w:r>
      <w:r w:rsidDel="00000000" w:rsidR="00000000" w:rsidRPr="00000000">
        <w:rPr>
          <w:rFonts w:ascii="Arial" w:cs="Arial" w:eastAsia="Arial" w:hAnsi="Arial"/>
          <w:color w:val="181818"/>
          <w:sz w:val="14"/>
          <w:szCs w:val="14"/>
          <w:rtl w:val="0"/>
        </w:rPr>
        <w:t xml:space="preserve">NAS"</w:t>
      </w:r>
      <w:r w:rsidDel="00000000" w:rsidR="00000000" w:rsidRPr="00000000">
        <w:rPr>
          <w:rtl w:val="0"/>
        </w:rPr>
      </w:r>
    </w:p>
    <w:p w:rsidR="00000000" w:rsidDel="00000000" w:rsidP="00000000" w:rsidRDefault="00000000" w:rsidRPr="00000000" w14:paraId="00000262">
      <w:pPr>
        <w:spacing w:line="200" w:lineRule="auto"/>
        <w:jc w:val="left"/>
        <w:rPr>
          <w:sz w:val="20"/>
          <w:szCs w:val="20"/>
        </w:rPr>
      </w:pPr>
      <w:r w:rsidDel="00000000" w:rsidR="00000000" w:rsidRPr="00000000">
        <w:rPr>
          <w:rtl w:val="0"/>
        </w:rPr>
      </w:r>
    </w:p>
    <w:p w:rsidR="00000000" w:rsidDel="00000000" w:rsidP="00000000" w:rsidRDefault="00000000" w:rsidRPr="00000000" w14:paraId="00000263">
      <w:pPr>
        <w:spacing w:line="200" w:lineRule="auto"/>
        <w:jc w:val="left"/>
        <w:rPr>
          <w:sz w:val="20"/>
          <w:szCs w:val="20"/>
        </w:rPr>
      </w:pPr>
      <w:r w:rsidDel="00000000" w:rsidR="00000000" w:rsidRPr="00000000">
        <w:rPr>
          <w:rtl w:val="0"/>
        </w:rPr>
      </w:r>
    </w:p>
    <w:p w:rsidR="00000000" w:rsidDel="00000000" w:rsidP="00000000" w:rsidRDefault="00000000" w:rsidRPr="00000000" w14:paraId="00000264">
      <w:pPr>
        <w:spacing w:before="18" w:line="200" w:lineRule="auto"/>
        <w:jc w:val="left"/>
        <w:rPr>
          <w:sz w:val="20"/>
          <w:szCs w:val="20"/>
        </w:rPr>
      </w:pPr>
      <w:r w:rsidDel="00000000" w:rsidR="00000000" w:rsidRPr="00000000">
        <w:rPr>
          <w:rtl w:val="0"/>
        </w:rPr>
      </w:r>
    </w:p>
    <w:p w:rsidR="00000000" w:rsidDel="00000000" w:rsidP="00000000" w:rsidRDefault="00000000" w:rsidRPr="00000000" w14:paraId="00000265">
      <w:pPr>
        <w:spacing w:before="30" w:line="385" w:lineRule="auto"/>
        <w:ind w:left="217" w:right="1298"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Serán  afectados  exclusivamente  a la  rea</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ización  de  servicios  que por  su  natura</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eza  y tra</w:t>
      </w:r>
      <w:r w:rsidDel="00000000" w:rsidR="00000000" w:rsidRPr="00000000">
        <w:rPr>
          <w:rFonts w:ascii="Times New Roman" w:cs="Times New Roman" w:eastAsia="Times New Roman" w:hAnsi="Times New Roman"/>
          <w:color w:val="060606"/>
          <w:sz w:val="23"/>
          <w:szCs w:val="23"/>
          <w:rtl w:val="0"/>
        </w:rPr>
        <w:t xml:space="preserve">n</w:t>
      </w:r>
      <w:r w:rsidDel="00000000" w:rsidR="00000000" w:rsidRPr="00000000">
        <w:rPr>
          <w:rFonts w:ascii="Times New Roman" w:cs="Times New Roman" w:eastAsia="Times New Roman" w:hAnsi="Times New Roman"/>
          <w:color w:val="181818"/>
          <w:sz w:val="23"/>
          <w:szCs w:val="23"/>
          <w:rtl w:val="0"/>
        </w:rPr>
        <w:t xml:space="preserve">sitoriedad no puedan ser cump</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idos por persona</w:t>
      </w:r>
      <w:r w:rsidDel="00000000" w:rsidR="00000000" w:rsidRPr="00000000">
        <w:rPr>
          <w:rFonts w:ascii="Times New Roman" w:cs="Times New Roman" w:eastAsia="Times New Roman" w:hAnsi="Times New Roman"/>
          <w:color w:val="060606"/>
          <w:sz w:val="23"/>
          <w:szCs w:val="23"/>
          <w:rtl w:val="0"/>
        </w:rPr>
        <w:t xml:space="preserve">l </w:t>
      </w:r>
      <w:r w:rsidDel="00000000" w:rsidR="00000000" w:rsidRPr="00000000">
        <w:rPr>
          <w:rFonts w:ascii="Times New Roman" w:cs="Times New Roman" w:eastAsia="Times New Roman" w:hAnsi="Times New Roman"/>
          <w:color w:val="181818"/>
          <w:sz w:val="23"/>
          <w:szCs w:val="23"/>
          <w:rtl w:val="0"/>
        </w:rPr>
        <w:t xml:space="preserve">permanente</w:t>
      </w:r>
      <w:r w:rsidDel="00000000" w:rsidR="00000000" w:rsidRPr="00000000">
        <w:rPr>
          <w:rFonts w:ascii="Times New Roman" w:cs="Times New Roman" w:eastAsia="Times New Roman" w:hAnsi="Times New Roman"/>
          <w:color w:val="53535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con fundamentación de</w:t>
      </w:r>
      <w:r w:rsidDel="00000000" w:rsidR="00000000" w:rsidRPr="00000000">
        <w:rPr>
          <w:rFonts w:ascii="Times New Roman" w:cs="Times New Roman" w:eastAsia="Times New Roman" w:hAnsi="Times New Roman"/>
          <w:color w:val="060606"/>
          <w:sz w:val="23"/>
          <w:szCs w:val="23"/>
          <w:rtl w:val="0"/>
        </w:rPr>
        <w:t xml:space="preserve">l </w:t>
      </w:r>
      <w:r w:rsidDel="00000000" w:rsidR="00000000" w:rsidRPr="00000000">
        <w:rPr>
          <w:rFonts w:ascii="Times New Roman" w:cs="Times New Roman" w:eastAsia="Times New Roman" w:hAnsi="Times New Roman"/>
          <w:color w:val="181818"/>
          <w:sz w:val="23"/>
          <w:szCs w:val="23"/>
          <w:rtl w:val="0"/>
        </w:rPr>
        <w:t xml:space="preserve">área requirente debida</w:t>
      </w:r>
      <w:r w:rsidDel="00000000" w:rsidR="00000000" w:rsidRPr="00000000">
        <w:rPr>
          <w:rFonts w:ascii="Times New Roman" w:cs="Times New Roman" w:eastAsia="Times New Roman" w:hAnsi="Times New Roman"/>
          <w:color w:val="060606"/>
          <w:sz w:val="23"/>
          <w:szCs w:val="23"/>
          <w:rtl w:val="0"/>
        </w:rPr>
        <w:t xml:space="preserve">.</w:t>
      </w:r>
      <w:r w:rsidDel="00000000" w:rsidR="00000000" w:rsidRPr="00000000">
        <w:rPr>
          <w:rtl w:val="0"/>
        </w:rPr>
      </w:r>
    </w:p>
    <w:p w:rsidR="00000000" w:rsidDel="00000000" w:rsidP="00000000" w:rsidRDefault="00000000" w:rsidRPr="00000000" w14:paraId="00000266">
      <w:pPr>
        <w:spacing w:before="9" w:line="160" w:lineRule="auto"/>
        <w:jc w:val="left"/>
        <w:rPr>
          <w:sz w:val="17"/>
          <w:szCs w:val="17"/>
        </w:rPr>
      </w:pPr>
      <w:r w:rsidDel="00000000" w:rsidR="00000000" w:rsidRPr="00000000">
        <w:rPr>
          <w:rtl w:val="0"/>
        </w:rPr>
      </w:r>
    </w:p>
    <w:p w:rsidR="00000000" w:rsidDel="00000000" w:rsidP="00000000" w:rsidRDefault="00000000" w:rsidRPr="00000000" w14:paraId="00000267">
      <w:pPr>
        <w:spacing w:line="376" w:lineRule="auto"/>
        <w:ind w:left="224" w:right="128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El trabajador contratado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o hará por tiempo determinado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por el plazo máximo de un año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y por estricta necesidad funcional, de acuerdo a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o establecido en e</w:t>
      </w:r>
      <w:r w:rsidDel="00000000" w:rsidR="00000000" w:rsidRPr="00000000">
        <w:rPr>
          <w:rFonts w:ascii="Times New Roman" w:cs="Times New Roman" w:eastAsia="Times New Roman" w:hAnsi="Times New Roman"/>
          <w:color w:val="060606"/>
          <w:sz w:val="23"/>
          <w:szCs w:val="23"/>
          <w:rtl w:val="0"/>
        </w:rPr>
        <w:t xml:space="preserve">l </w:t>
      </w:r>
      <w:r w:rsidDel="00000000" w:rsidR="00000000" w:rsidRPr="00000000">
        <w:rPr>
          <w:rFonts w:ascii="Times New Roman" w:cs="Times New Roman" w:eastAsia="Times New Roman" w:hAnsi="Times New Roman"/>
          <w:color w:val="181818"/>
          <w:sz w:val="23"/>
          <w:szCs w:val="23"/>
          <w:rtl w:val="0"/>
        </w:rPr>
        <w:t xml:space="preserve">artículo 73</w:t>
      </w:r>
      <w:r w:rsidDel="00000000" w:rsidR="00000000" w:rsidRPr="00000000">
        <w:rPr>
          <w:rFonts w:ascii="Times New Roman" w:cs="Times New Roman" w:eastAsia="Times New Roman" w:hAnsi="Times New Roman"/>
          <w:color w:val="53535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inciso 2) de la Constitución Provincial de T.D.F.  Solo  podrá p</w:t>
      </w:r>
      <w:r w:rsidDel="00000000" w:rsidR="00000000" w:rsidRPr="00000000">
        <w:rPr>
          <w:rFonts w:ascii="Times New Roman" w:cs="Times New Roman" w:eastAsia="Times New Roman" w:hAnsi="Times New Roman"/>
          <w:color w:val="060606"/>
          <w:sz w:val="23"/>
          <w:szCs w:val="23"/>
          <w:rtl w:val="0"/>
        </w:rPr>
        <w:t xml:space="preserve">r</w:t>
      </w:r>
      <w:r w:rsidDel="00000000" w:rsidR="00000000" w:rsidRPr="00000000">
        <w:rPr>
          <w:rFonts w:ascii="Times New Roman" w:cs="Times New Roman" w:eastAsia="Times New Roman" w:hAnsi="Times New Roman"/>
          <w:color w:val="181818"/>
          <w:sz w:val="23"/>
          <w:szCs w:val="23"/>
          <w:rtl w:val="0"/>
        </w:rPr>
        <w:t xml:space="preserve">orrogarse</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por un plazo máximo de un año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con las respectivas razones fundadas que lleven a esa determinación.</w:t>
      </w:r>
      <w:r w:rsidDel="00000000" w:rsidR="00000000" w:rsidRPr="00000000">
        <w:rPr>
          <w:rtl w:val="0"/>
        </w:rPr>
      </w:r>
    </w:p>
    <w:p w:rsidR="00000000" w:rsidDel="00000000" w:rsidP="00000000" w:rsidRDefault="00000000" w:rsidRPr="00000000" w14:paraId="00000268">
      <w:pPr>
        <w:spacing w:before="5" w:line="100" w:lineRule="auto"/>
        <w:jc w:val="left"/>
        <w:rPr>
          <w:sz w:val="10"/>
          <w:szCs w:val="10"/>
        </w:rPr>
      </w:pPr>
      <w:r w:rsidDel="00000000" w:rsidR="00000000" w:rsidRPr="00000000">
        <w:rPr>
          <w:rtl w:val="0"/>
        </w:rPr>
      </w:r>
    </w:p>
    <w:p w:rsidR="00000000" w:rsidDel="00000000" w:rsidP="00000000" w:rsidRDefault="00000000" w:rsidRPr="00000000" w14:paraId="00000269">
      <w:pPr>
        <w:spacing w:line="200" w:lineRule="auto"/>
        <w:jc w:val="left"/>
        <w:rPr>
          <w:sz w:val="20"/>
          <w:szCs w:val="20"/>
        </w:rPr>
      </w:pPr>
      <w:r w:rsidDel="00000000" w:rsidR="00000000" w:rsidRPr="00000000">
        <w:rPr>
          <w:rtl w:val="0"/>
        </w:rPr>
      </w:r>
    </w:p>
    <w:p w:rsidR="00000000" w:rsidDel="00000000" w:rsidP="00000000" w:rsidRDefault="00000000" w:rsidRPr="00000000" w14:paraId="0000026A">
      <w:pPr>
        <w:spacing w:line="200" w:lineRule="auto"/>
        <w:jc w:val="left"/>
        <w:rPr>
          <w:sz w:val="20"/>
          <w:szCs w:val="20"/>
        </w:rPr>
      </w:pPr>
      <w:r w:rsidDel="00000000" w:rsidR="00000000" w:rsidRPr="00000000">
        <w:rPr>
          <w:rtl w:val="0"/>
        </w:rPr>
      </w:r>
    </w:p>
    <w:p w:rsidR="00000000" w:rsidDel="00000000" w:rsidP="00000000" w:rsidRDefault="00000000" w:rsidRPr="00000000" w14:paraId="0000026B">
      <w:pPr>
        <w:ind w:left="231" w:right="548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Los con</w:t>
      </w:r>
      <w:r w:rsidDel="00000000" w:rsidR="00000000" w:rsidRPr="00000000">
        <w:rPr>
          <w:rFonts w:ascii="Times New Roman" w:cs="Times New Roman" w:eastAsia="Times New Roman" w:hAnsi="Times New Roman"/>
          <w:color w:val="060606"/>
          <w:sz w:val="23"/>
          <w:szCs w:val="23"/>
          <w:rtl w:val="0"/>
        </w:rPr>
        <w:t xml:space="preserve">t</w:t>
      </w:r>
      <w:r w:rsidDel="00000000" w:rsidR="00000000" w:rsidRPr="00000000">
        <w:rPr>
          <w:rFonts w:ascii="Times New Roman" w:cs="Times New Roman" w:eastAsia="Times New Roman" w:hAnsi="Times New Roman"/>
          <w:color w:val="181818"/>
          <w:sz w:val="23"/>
          <w:szCs w:val="23"/>
          <w:rtl w:val="0"/>
        </w:rPr>
        <w:t xml:space="preserve">ratos deberán contener como mínimo:</w:t>
      </w:r>
      <w:r w:rsidDel="00000000" w:rsidR="00000000" w:rsidRPr="00000000">
        <w:rPr>
          <w:rtl w:val="0"/>
        </w:rPr>
      </w:r>
    </w:p>
    <w:p w:rsidR="00000000" w:rsidDel="00000000" w:rsidP="00000000" w:rsidRDefault="00000000" w:rsidRPr="00000000" w14:paraId="0000026C">
      <w:pPr>
        <w:spacing w:line="200" w:lineRule="auto"/>
        <w:jc w:val="left"/>
        <w:rPr>
          <w:sz w:val="20"/>
          <w:szCs w:val="20"/>
        </w:rPr>
      </w:pPr>
      <w:r w:rsidDel="00000000" w:rsidR="00000000" w:rsidRPr="00000000">
        <w:rPr>
          <w:rtl w:val="0"/>
        </w:rPr>
      </w:r>
    </w:p>
    <w:p w:rsidR="00000000" w:rsidDel="00000000" w:rsidP="00000000" w:rsidRDefault="00000000" w:rsidRPr="00000000" w14:paraId="0000026D">
      <w:pPr>
        <w:spacing w:line="200" w:lineRule="auto"/>
        <w:jc w:val="left"/>
        <w:rPr>
          <w:sz w:val="20"/>
          <w:szCs w:val="20"/>
        </w:rPr>
      </w:pPr>
      <w:r w:rsidDel="00000000" w:rsidR="00000000" w:rsidRPr="00000000">
        <w:rPr>
          <w:rtl w:val="0"/>
        </w:rPr>
      </w:r>
    </w:p>
    <w:p w:rsidR="00000000" w:rsidDel="00000000" w:rsidP="00000000" w:rsidRDefault="00000000" w:rsidRPr="00000000" w14:paraId="0000026E">
      <w:pPr>
        <w:spacing w:before="3" w:line="240" w:lineRule="auto"/>
        <w:jc w:val="left"/>
        <w:rPr>
          <w:sz w:val="24"/>
          <w:szCs w:val="24"/>
        </w:rPr>
      </w:pPr>
      <w:r w:rsidDel="00000000" w:rsidR="00000000" w:rsidRPr="00000000">
        <w:rPr>
          <w:rtl w:val="0"/>
        </w:rPr>
      </w:r>
    </w:p>
    <w:p w:rsidR="00000000" w:rsidDel="00000000" w:rsidP="00000000" w:rsidRDefault="00000000" w:rsidRPr="00000000" w14:paraId="0000026F">
      <w:pPr>
        <w:ind w:left="260" w:right="145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1)         Las funciones objeto de contratación, resu</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tados a obtener o estándares a cumplir.</w:t>
      </w:r>
      <w:r w:rsidDel="00000000" w:rsidR="00000000" w:rsidRPr="00000000">
        <w:rPr>
          <w:rtl w:val="0"/>
        </w:rPr>
      </w:r>
    </w:p>
    <w:p w:rsidR="00000000" w:rsidDel="00000000" w:rsidP="00000000" w:rsidRDefault="00000000" w:rsidRPr="00000000" w14:paraId="00000270">
      <w:pPr>
        <w:spacing w:line="200" w:lineRule="auto"/>
        <w:jc w:val="left"/>
        <w:rPr>
          <w:sz w:val="20"/>
          <w:szCs w:val="20"/>
        </w:rPr>
      </w:pPr>
      <w:r w:rsidDel="00000000" w:rsidR="00000000" w:rsidRPr="00000000">
        <w:rPr>
          <w:rtl w:val="0"/>
        </w:rPr>
      </w:r>
    </w:p>
    <w:p w:rsidR="00000000" w:rsidDel="00000000" w:rsidP="00000000" w:rsidRDefault="00000000" w:rsidRPr="00000000" w14:paraId="00000271">
      <w:pPr>
        <w:spacing w:line="200" w:lineRule="auto"/>
        <w:jc w:val="left"/>
        <w:rPr>
          <w:sz w:val="20"/>
          <w:szCs w:val="20"/>
        </w:rPr>
      </w:pPr>
      <w:r w:rsidDel="00000000" w:rsidR="00000000" w:rsidRPr="00000000">
        <w:rPr>
          <w:rtl w:val="0"/>
        </w:rPr>
      </w:r>
    </w:p>
    <w:p w:rsidR="00000000" w:rsidDel="00000000" w:rsidP="00000000" w:rsidRDefault="00000000" w:rsidRPr="00000000" w14:paraId="00000272">
      <w:pPr>
        <w:spacing w:before="17" w:line="240" w:lineRule="auto"/>
        <w:jc w:val="left"/>
        <w:rPr>
          <w:sz w:val="24"/>
          <w:szCs w:val="24"/>
        </w:rPr>
      </w:pPr>
      <w:r w:rsidDel="00000000" w:rsidR="00000000" w:rsidRPr="00000000">
        <w:rPr>
          <w:rtl w:val="0"/>
        </w:rPr>
      </w:r>
    </w:p>
    <w:p w:rsidR="00000000" w:rsidDel="00000000" w:rsidP="00000000" w:rsidRDefault="00000000" w:rsidRPr="00000000" w14:paraId="00000273">
      <w:pPr>
        <w:ind w:left="238" w:right="399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2)        Modalidad y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ugar de prestación de servicio o función.</w:t>
      </w:r>
      <w:r w:rsidDel="00000000" w:rsidR="00000000" w:rsidRPr="00000000">
        <w:rPr>
          <w:rtl w:val="0"/>
        </w:rPr>
      </w:r>
    </w:p>
    <w:p w:rsidR="00000000" w:rsidDel="00000000" w:rsidP="00000000" w:rsidRDefault="00000000" w:rsidRPr="00000000" w14:paraId="00000274">
      <w:pPr>
        <w:spacing w:line="200" w:lineRule="auto"/>
        <w:jc w:val="left"/>
        <w:rPr>
          <w:sz w:val="20"/>
          <w:szCs w:val="20"/>
        </w:rPr>
      </w:pPr>
      <w:r w:rsidDel="00000000" w:rsidR="00000000" w:rsidRPr="00000000">
        <w:rPr>
          <w:rtl w:val="0"/>
        </w:rPr>
      </w:r>
    </w:p>
    <w:p w:rsidR="00000000" w:rsidDel="00000000" w:rsidP="00000000" w:rsidRDefault="00000000" w:rsidRPr="00000000" w14:paraId="00000275">
      <w:pPr>
        <w:spacing w:line="200" w:lineRule="auto"/>
        <w:jc w:val="left"/>
        <w:rPr>
          <w:sz w:val="20"/>
          <w:szCs w:val="20"/>
        </w:rPr>
      </w:pPr>
      <w:r w:rsidDel="00000000" w:rsidR="00000000" w:rsidRPr="00000000">
        <w:rPr>
          <w:rtl w:val="0"/>
        </w:rPr>
      </w:r>
    </w:p>
    <w:p w:rsidR="00000000" w:rsidDel="00000000" w:rsidP="00000000" w:rsidRDefault="00000000" w:rsidRPr="00000000" w14:paraId="00000276">
      <w:pPr>
        <w:spacing w:before="3" w:line="240" w:lineRule="auto"/>
        <w:jc w:val="left"/>
        <w:rPr>
          <w:sz w:val="24"/>
          <w:szCs w:val="24"/>
        </w:rPr>
      </w:pPr>
      <w:r w:rsidDel="00000000" w:rsidR="00000000" w:rsidRPr="00000000">
        <w:rPr>
          <w:rtl w:val="0"/>
        </w:rPr>
      </w:r>
    </w:p>
    <w:p w:rsidR="00000000" w:rsidDel="00000000" w:rsidP="00000000" w:rsidRDefault="00000000" w:rsidRPr="00000000" w14:paraId="00000277">
      <w:pPr>
        <w:spacing w:line="385" w:lineRule="auto"/>
        <w:ind w:left="246" w:right="126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Previo a efectuar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 contra</w:t>
      </w:r>
      <w:r w:rsidDel="00000000" w:rsidR="00000000" w:rsidRPr="00000000">
        <w:rPr>
          <w:rFonts w:ascii="Times New Roman" w:cs="Times New Roman" w:eastAsia="Times New Roman" w:hAnsi="Times New Roman"/>
          <w:color w:val="060606"/>
          <w:sz w:val="23"/>
          <w:szCs w:val="23"/>
          <w:rtl w:val="0"/>
        </w:rPr>
        <w:t xml:space="preserve">t</w:t>
      </w:r>
      <w:r w:rsidDel="00000000" w:rsidR="00000000" w:rsidRPr="00000000">
        <w:rPr>
          <w:rFonts w:ascii="Times New Roman" w:cs="Times New Roman" w:eastAsia="Times New Roman" w:hAnsi="Times New Roman"/>
          <w:color w:val="181818"/>
          <w:sz w:val="23"/>
          <w:szCs w:val="23"/>
          <w:rtl w:val="0"/>
        </w:rPr>
        <w:t xml:space="preserve">ación</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se requerirá de un informe rubricado por el funcionario actuante a fin de justificar  la pretendida contratación.</w:t>
      </w:r>
      <w:r w:rsidDel="00000000" w:rsidR="00000000" w:rsidRPr="00000000">
        <w:rPr>
          <w:rtl w:val="0"/>
        </w:rPr>
      </w:r>
    </w:p>
    <w:p w:rsidR="00000000" w:rsidDel="00000000" w:rsidP="00000000" w:rsidRDefault="00000000" w:rsidRPr="00000000" w14:paraId="00000278">
      <w:pPr>
        <w:spacing w:line="200" w:lineRule="auto"/>
        <w:jc w:val="left"/>
        <w:rPr>
          <w:sz w:val="20"/>
          <w:szCs w:val="20"/>
        </w:rPr>
      </w:pPr>
      <w:r w:rsidDel="00000000" w:rsidR="00000000" w:rsidRPr="00000000">
        <w:rPr>
          <w:rtl w:val="0"/>
        </w:rPr>
      </w:r>
    </w:p>
    <w:p w:rsidR="00000000" w:rsidDel="00000000" w:rsidP="00000000" w:rsidRDefault="00000000" w:rsidRPr="00000000" w14:paraId="00000279">
      <w:pPr>
        <w:spacing w:before="14" w:line="260" w:lineRule="auto"/>
        <w:jc w:val="left"/>
        <w:rPr>
          <w:sz w:val="26"/>
          <w:szCs w:val="26"/>
        </w:rPr>
      </w:pPr>
      <w:r w:rsidDel="00000000" w:rsidR="00000000" w:rsidRPr="00000000">
        <w:rPr>
          <w:rtl w:val="0"/>
        </w:rPr>
      </w:r>
    </w:p>
    <w:p w:rsidR="00000000" w:rsidDel="00000000" w:rsidP="00000000" w:rsidRDefault="00000000" w:rsidRPr="00000000" w14:paraId="0000027A">
      <w:pPr>
        <w:spacing w:line="378" w:lineRule="auto"/>
        <w:ind w:left="246" w:right="125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El trabajador contratado no podrá tener personal a cargo ni ocupar ningún ca</w:t>
      </w:r>
      <w:r w:rsidDel="00000000" w:rsidR="00000000" w:rsidRPr="00000000">
        <w:rPr>
          <w:rFonts w:ascii="Times New Roman" w:cs="Times New Roman" w:eastAsia="Times New Roman" w:hAnsi="Times New Roman"/>
          <w:color w:val="060606"/>
          <w:sz w:val="23"/>
          <w:szCs w:val="23"/>
          <w:rtl w:val="0"/>
        </w:rPr>
        <w:t xml:space="preserve">r</w:t>
      </w:r>
      <w:r w:rsidDel="00000000" w:rsidR="00000000" w:rsidRPr="00000000">
        <w:rPr>
          <w:rFonts w:ascii="Times New Roman" w:cs="Times New Roman" w:eastAsia="Times New Roman" w:hAnsi="Times New Roman"/>
          <w:color w:val="181818"/>
          <w:sz w:val="23"/>
          <w:szCs w:val="23"/>
          <w:rtl w:val="0"/>
        </w:rPr>
        <w:t xml:space="preserve">go jerárquico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debiendo cump</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ir con las condiciones  de ingreso y no incurrir en las incompatibilidades previstas  en e</w:t>
      </w:r>
      <w:r w:rsidDel="00000000" w:rsidR="00000000" w:rsidRPr="00000000">
        <w:rPr>
          <w:rFonts w:ascii="Times New Roman" w:cs="Times New Roman" w:eastAsia="Times New Roman" w:hAnsi="Times New Roman"/>
          <w:color w:val="060606"/>
          <w:sz w:val="23"/>
          <w:szCs w:val="23"/>
          <w:rtl w:val="0"/>
        </w:rPr>
        <w:t xml:space="preserve">l </w:t>
      </w:r>
      <w:r w:rsidDel="00000000" w:rsidR="00000000" w:rsidRPr="00000000">
        <w:rPr>
          <w:rFonts w:ascii="Times New Roman" w:cs="Times New Roman" w:eastAsia="Times New Roman" w:hAnsi="Times New Roman"/>
          <w:color w:val="181818"/>
          <w:sz w:val="23"/>
          <w:szCs w:val="23"/>
          <w:rtl w:val="0"/>
        </w:rPr>
        <w:t xml:space="preserve">presente  Convenio.  La  figura  prevista  en el presente no corresponde  a locación de servicios</w:t>
      </w:r>
      <w:r w:rsidDel="00000000" w:rsidR="00000000" w:rsidRPr="00000000">
        <w:rPr>
          <w:rFonts w:ascii="Times New Roman" w:cs="Times New Roman" w:eastAsia="Times New Roman" w:hAnsi="Times New Roman"/>
          <w:color w:val="060606"/>
          <w:sz w:val="23"/>
          <w:szCs w:val="23"/>
          <w:rtl w:val="0"/>
        </w:rPr>
        <w:t xml:space="preserve">.</w:t>
      </w:r>
      <w:r w:rsidDel="00000000" w:rsidR="00000000" w:rsidRPr="00000000">
        <w:rPr>
          <w:rtl w:val="0"/>
        </w:rPr>
      </w:r>
    </w:p>
    <w:p w:rsidR="00000000" w:rsidDel="00000000" w:rsidP="00000000" w:rsidRDefault="00000000" w:rsidRPr="00000000" w14:paraId="0000027B">
      <w:pPr>
        <w:spacing w:line="200" w:lineRule="auto"/>
        <w:jc w:val="left"/>
        <w:rPr>
          <w:sz w:val="20"/>
          <w:szCs w:val="20"/>
        </w:rPr>
      </w:pPr>
      <w:r w:rsidDel="00000000" w:rsidR="00000000" w:rsidRPr="00000000">
        <w:rPr>
          <w:rtl w:val="0"/>
        </w:rPr>
      </w:r>
    </w:p>
    <w:p w:rsidR="00000000" w:rsidDel="00000000" w:rsidP="00000000" w:rsidRDefault="00000000" w:rsidRPr="00000000" w14:paraId="0000027C">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27D">
      <w:pPr>
        <w:ind w:left="253" w:right="393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w:t>
      </w:r>
      <w:r w:rsidDel="00000000" w:rsidR="00000000" w:rsidRPr="00000000">
        <w:rPr>
          <w:rFonts w:ascii="Times New Roman" w:cs="Times New Roman" w:eastAsia="Times New Roman" w:hAnsi="Times New Roman"/>
          <w:color w:val="181818"/>
          <w:sz w:val="23"/>
          <w:szCs w:val="23"/>
          <w:rtl w:val="0"/>
        </w:rPr>
        <w:t xml:space="preserve">18</w:t>
      </w:r>
      <w:r w:rsidDel="00000000" w:rsidR="00000000" w:rsidRPr="00000000">
        <w:rPr>
          <w:rFonts w:ascii="Times New Roman" w:cs="Times New Roman" w:eastAsia="Times New Roman" w:hAnsi="Times New Roman"/>
          <w:color w:val="060606"/>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 </w:t>
      </w:r>
      <w:r w:rsidDel="00000000" w:rsidR="00000000" w:rsidRPr="00000000">
        <w:rPr>
          <w:rFonts w:ascii="Times New Roman" w:cs="Times New Roman" w:eastAsia="Times New Roman" w:hAnsi="Times New Roman"/>
          <w:b w:val="1"/>
          <w:color w:val="181818"/>
          <w:sz w:val="23"/>
          <w:szCs w:val="23"/>
          <w:rtl w:val="0"/>
        </w:rPr>
        <w:t xml:space="preserve">PERSONAL PLANTA PERMANENTE</w:t>
      </w:r>
      <w:r w:rsidDel="00000000" w:rsidR="00000000" w:rsidRPr="00000000">
        <w:rPr>
          <w:rFonts w:ascii="Times New Roman" w:cs="Times New Roman" w:eastAsia="Times New Roman" w:hAnsi="Times New Roman"/>
          <w:b w:val="1"/>
          <w:color w:val="060606"/>
          <w:sz w:val="23"/>
          <w:szCs w:val="23"/>
          <w:rtl w:val="0"/>
        </w:rPr>
        <w:t xml:space="preserve">:</w:t>
      </w:r>
      <w:r w:rsidDel="00000000" w:rsidR="00000000" w:rsidRPr="00000000">
        <w:rPr>
          <w:rtl w:val="0"/>
        </w:rPr>
      </w:r>
    </w:p>
    <w:p w:rsidR="00000000" w:rsidDel="00000000" w:rsidP="00000000" w:rsidRDefault="00000000" w:rsidRPr="00000000" w14:paraId="0000027E">
      <w:pPr>
        <w:spacing w:line="200" w:lineRule="auto"/>
        <w:jc w:val="left"/>
        <w:rPr>
          <w:sz w:val="20"/>
          <w:szCs w:val="20"/>
        </w:rPr>
      </w:pPr>
      <w:r w:rsidDel="00000000" w:rsidR="00000000" w:rsidRPr="00000000">
        <w:rPr>
          <w:rtl w:val="0"/>
        </w:rPr>
      </w:r>
    </w:p>
    <w:p w:rsidR="00000000" w:rsidDel="00000000" w:rsidP="00000000" w:rsidRDefault="00000000" w:rsidRPr="00000000" w14:paraId="0000027F">
      <w:pPr>
        <w:spacing w:line="200" w:lineRule="auto"/>
        <w:jc w:val="left"/>
        <w:rPr>
          <w:sz w:val="20"/>
          <w:szCs w:val="20"/>
        </w:rPr>
      </w:pPr>
      <w:r w:rsidDel="00000000" w:rsidR="00000000" w:rsidRPr="00000000">
        <w:rPr>
          <w:rtl w:val="0"/>
        </w:rPr>
      </w:r>
    </w:p>
    <w:p w:rsidR="00000000" w:rsidDel="00000000" w:rsidP="00000000" w:rsidRDefault="00000000" w:rsidRPr="00000000" w14:paraId="00000280">
      <w:pPr>
        <w:spacing w:before="16" w:line="220" w:lineRule="auto"/>
        <w:jc w:val="left"/>
        <w:rPr>
          <w:sz w:val="22"/>
          <w:szCs w:val="22"/>
        </w:rPr>
      </w:pPr>
      <w:r w:rsidDel="00000000" w:rsidR="00000000" w:rsidRPr="00000000">
        <w:rPr>
          <w:rtl w:val="0"/>
        </w:rPr>
      </w:r>
    </w:p>
    <w:p w:rsidR="00000000" w:rsidDel="00000000" w:rsidP="00000000" w:rsidRDefault="00000000" w:rsidRPr="00000000" w14:paraId="00000281">
      <w:pPr>
        <w:spacing w:line="371" w:lineRule="auto"/>
        <w:ind w:left="260" w:right="1233"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El personal que ingrese como permanente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o hará en los niveles escalafonarios que </w:t>
      </w:r>
      <w:r w:rsidDel="00000000" w:rsidR="00000000" w:rsidRPr="00000000">
        <w:rPr>
          <w:rFonts w:ascii="Times New Roman" w:cs="Times New Roman" w:eastAsia="Times New Roman" w:hAnsi="Times New Roman"/>
          <w:color w:val="181818"/>
          <w:sz w:val="27"/>
          <w:szCs w:val="27"/>
          <w:rtl w:val="0"/>
        </w:rPr>
        <w:t xml:space="preserve">establezcan los respectivos regímenes, adquiriendo así la estabi</w:t>
      </w:r>
      <w:r w:rsidDel="00000000" w:rsidR="00000000" w:rsidRPr="00000000">
        <w:rPr>
          <w:rFonts w:ascii="Times New Roman" w:cs="Times New Roman" w:eastAsia="Times New Roman" w:hAnsi="Times New Roman"/>
          <w:color w:val="060606"/>
          <w:sz w:val="27"/>
          <w:szCs w:val="27"/>
          <w:rtl w:val="0"/>
        </w:rPr>
        <w:t xml:space="preserve">l</w:t>
      </w:r>
      <w:r w:rsidDel="00000000" w:rsidR="00000000" w:rsidRPr="00000000">
        <w:rPr>
          <w:rFonts w:ascii="Times New Roman" w:cs="Times New Roman" w:eastAsia="Times New Roman" w:hAnsi="Times New Roman"/>
          <w:color w:val="181818"/>
          <w:sz w:val="27"/>
          <w:szCs w:val="27"/>
          <w:rtl w:val="0"/>
        </w:rPr>
        <w:t xml:space="preserve">idad en </w:t>
      </w:r>
      <w:r w:rsidDel="00000000" w:rsidR="00000000" w:rsidRPr="00000000">
        <w:rPr>
          <w:rFonts w:ascii="Times New Roman" w:cs="Times New Roman" w:eastAsia="Times New Roman" w:hAnsi="Times New Roman"/>
          <w:color w:val="060606"/>
          <w:sz w:val="27"/>
          <w:szCs w:val="27"/>
          <w:rtl w:val="0"/>
        </w:rPr>
        <w:t xml:space="preserve">l</w:t>
      </w:r>
      <w:r w:rsidDel="00000000" w:rsidR="00000000" w:rsidRPr="00000000">
        <w:rPr>
          <w:rFonts w:ascii="Times New Roman" w:cs="Times New Roman" w:eastAsia="Times New Roman" w:hAnsi="Times New Roman"/>
          <w:color w:val="181818"/>
          <w:sz w:val="27"/>
          <w:szCs w:val="27"/>
          <w:rtl w:val="0"/>
        </w:rPr>
        <w:t xml:space="preserve">os términos aquí </w:t>
      </w:r>
      <w:r w:rsidDel="00000000" w:rsidR="00000000" w:rsidRPr="00000000">
        <w:rPr>
          <w:rFonts w:ascii="Times New Roman" w:cs="Times New Roman" w:eastAsia="Times New Roman" w:hAnsi="Times New Roman"/>
          <w:color w:val="181818"/>
          <w:sz w:val="23"/>
          <w:szCs w:val="23"/>
          <w:rtl w:val="0"/>
        </w:rPr>
        <w:t xml:space="preserve">definidos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luego de haber cumplido SEIS (6) meses de serv</w:t>
      </w:r>
      <w:r w:rsidDel="00000000" w:rsidR="00000000" w:rsidRPr="00000000">
        <w:rPr>
          <w:rFonts w:ascii="Times New Roman" w:cs="Times New Roman" w:eastAsia="Times New Roman" w:hAnsi="Times New Roman"/>
          <w:color w:val="060606"/>
          <w:sz w:val="23"/>
          <w:szCs w:val="23"/>
          <w:rtl w:val="0"/>
        </w:rPr>
        <w:t xml:space="preserve">i</w:t>
      </w:r>
      <w:r w:rsidDel="00000000" w:rsidR="00000000" w:rsidRPr="00000000">
        <w:rPr>
          <w:rFonts w:ascii="Times New Roman" w:cs="Times New Roman" w:eastAsia="Times New Roman" w:hAnsi="Times New Roman"/>
          <w:color w:val="181818"/>
          <w:sz w:val="23"/>
          <w:szCs w:val="23"/>
          <w:rtl w:val="0"/>
        </w:rPr>
        <w:t xml:space="preserve">cio efectivo y siempre que haya satisfecho las condiciones que establezca la reg</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amentación. Caso contrario se cance</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ará la designación.</w:t>
      </w:r>
      <w:r w:rsidDel="00000000" w:rsidR="00000000" w:rsidRPr="00000000">
        <w:rPr>
          <w:rtl w:val="0"/>
        </w:rPr>
      </w:r>
    </w:p>
    <w:p w:rsidR="00000000" w:rsidDel="00000000" w:rsidP="00000000" w:rsidRDefault="00000000" w:rsidRPr="00000000" w14:paraId="00000282">
      <w:pPr>
        <w:spacing w:line="200" w:lineRule="auto"/>
        <w:jc w:val="left"/>
        <w:rPr>
          <w:sz w:val="20"/>
          <w:szCs w:val="20"/>
        </w:rPr>
      </w:pPr>
      <w:r w:rsidDel="00000000" w:rsidR="00000000" w:rsidRPr="00000000">
        <w:rPr>
          <w:rtl w:val="0"/>
        </w:rPr>
      </w:r>
    </w:p>
    <w:p w:rsidR="00000000" w:rsidDel="00000000" w:rsidP="00000000" w:rsidRDefault="00000000" w:rsidRPr="00000000" w14:paraId="00000283">
      <w:pPr>
        <w:spacing w:before="9" w:line="280" w:lineRule="auto"/>
        <w:jc w:val="left"/>
        <w:rPr>
          <w:sz w:val="28"/>
          <w:szCs w:val="28"/>
        </w:rPr>
      </w:pPr>
      <w:r w:rsidDel="00000000" w:rsidR="00000000" w:rsidRPr="00000000">
        <w:rPr>
          <w:rtl w:val="0"/>
        </w:rPr>
      </w:r>
    </w:p>
    <w:p w:rsidR="00000000" w:rsidDel="00000000" w:rsidP="00000000" w:rsidRDefault="00000000" w:rsidRPr="00000000" w14:paraId="00000284">
      <w:pPr>
        <w:spacing w:line="382" w:lineRule="auto"/>
        <w:ind w:left="267" w:right="1233" w:firstLine="0"/>
        <w:jc w:val="both"/>
        <w:rPr>
          <w:rFonts w:ascii="Times New Roman" w:cs="Times New Roman" w:eastAsia="Times New Roman" w:hAnsi="Times New Roman"/>
          <w:sz w:val="23"/>
          <w:szCs w:val="23"/>
        </w:rPr>
        <w:sectPr>
          <w:type w:val="continuous"/>
          <w:pgSz w:h="20160" w:w="12240" w:orient="portrait"/>
          <w:pgMar w:bottom="280" w:top="280" w:left="1540" w:right="520" w:header="360" w:footer="360"/>
        </w:sectPr>
      </w:pPr>
      <w:r w:rsidDel="00000000" w:rsidR="00000000" w:rsidRPr="00000000">
        <w:rPr>
          <w:rFonts w:ascii="Times New Roman" w:cs="Times New Roman" w:eastAsia="Times New Roman" w:hAnsi="Times New Roman"/>
          <w:color w:val="181818"/>
          <w:sz w:val="23"/>
          <w:szCs w:val="23"/>
          <w:rtl w:val="0"/>
        </w:rPr>
        <w:t xml:space="preserve">E</w:t>
      </w:r>
      <w:r w:rsidDel="00000000" w:rsidR="00000000" w:rsidRPr="00000000">
        <w:rPr>
          <w:rFonts w:ascii="Times New Roman" w:cs="Times New Roman" w:eastAsia="Times New Roman" w:hAnsi="Times New Roman"/>
          <w:color w:val="060606"/>
          <w:sz w:val="23"/>
          <w:szCs w:val="23"/>
          <w:rtl w:val="0"/>
        </w:rPr>
        <w:t xml:space="preserve">l </w:t>
      </w:r>
      <w:r w:rsidDel="00000000" w:rsidR="00000000" w:rsidRPr="00000000">
        <w:rPr>
          <w:rFonts w:ascii="Times New Roman" w:cs="Times New Roman" w:eastAsia="Times New Roman" w:hAnsi="Times New Roman"/>
          <w:color w:val="181818"/>
          <w:sz w:val="23"/>
          <w:szCs w:val="23"/>
          <w:rtl w:val="0"/>
        </w:rPr>
        <w:t xml:space="preserve">trabajador de planta permanente</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ingresara por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os procedimientos  y las  formas  que indique e</w:t>
      </w:r>
      <w:r w:rsidDel="00000000" w:rsidR="00000000" w:rsidRPr="00000000">
        <w:rPr>
          <w:rFonts w:ascii="Times New Roman" w:cs="Times New Roman" w:eastAsia="Times New Roman" w:hAnsi="Times New Roman"/>
          <w:color w:val="060606"/>
          <w:sz w:val="23"/>
          <w:szCs w:val="23"/>
          <w:rtl w:val="0"/>
        </w:rPr>
        <w:t xml:space="preserve">l </w:t>
      </w:r>
      <w:r w:rsidDel="00000000" w:rsidR="00000000" w:rsidRPr="00000000">
        <w:rPr>
          <w:rFonts w:ascii="Times New Roman" w:cs="Times New Roman" w:eastAsia="Times New Roman" w:hAnsi="Times New Roman"/>
          <w:color w:val="181818"/>
          <w:sz w:val="23"/>
          <w:szCs w:val="23"/>
          <w:rtl w:val="0"/>
        </w:rPr>
        <w:t xml:space="preserve">Poder Ejecutivo Provincia</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 para determinar la idoneidad del puesto o función a desempeñar.</w:t>
      </w:r>
      <w:r w:rsidDel="00000000" w:rsidR="00000000" w:rsidRPr="00000000">
        <w:rPr>
          <w:rtl w:val="0"/>
        </w:rPr>
      </w:r>
    </w:p>
    <w:p w:rsidR="00000000" w:rsidDel="00000000" w:rsidP="00000000" w:rsidRDefault="00000000" w:rsidRPr="00000000" w14:paraId="00000285">
      <w:pPr>
        <w:spacing w:line="1420" w:lineRule="auto"/>
        <w:ind w:left="750" w:firstLine="0"/>
        <w:jc w:val="left"/>
        <w:rPr>
          <w:rFonts w:ascii="Malgun Gothic" w:cs="Malgun Gothic" w:eastAsia="Malgun Gothic" w:hAnsi="Malgun Gothic"/>
          <w:sz w:val="20"/>
          <w:szCs w:val="20"/>
        </w:rPr>
      </w:pPr>
      <w:r w:rsidDel="00000000" w:rsidR="00000000" w:rsidRPr="00000000">
        <w:rPr>
          <w:rFonts w:ascii="Times New Roman" w:cs="Times New Roman" w:eastAsia="Times New Roman" w:hAnsi="Times New Roman"/>
          <w:color w:val="454545"/>
          <w:sz w:val="132"/>
          <w:szCs w:val="132"/>
          <w:vertAlign w:val="baseline"/>
          <w:rtl w:val="0"/>
        </w:rPr>
        <w:t xml:space="preserve">A</w:t>
      </w:r>
      <w:r w:rsidDel="00000000" w:rsidR="00000000" w:rsidRPr="00000000">
        <w:rPr>
          <w:rFonts w:ascii="Malgun Gothic" w:cs="Malgun Gothic" w:eastAsia="Malgun Gothic" w:hAnsi="Malgun Gothic"/>
          <w:color w:val="181818"/>
          <w:sz w:val="33.333333333333336"/>
          <w:szCs w:val="33.333333333333336"/>
          <w:vertAlign w:val="subscript"/>
          <w:rtl w:val="0"/>
        </w:rPr>
        <w:t xml:space="preserve">�</w:t>
      </w:r>
      <w:r w:rsidDel="00000000" w:rsidR="00000000" w:rsidRPr="00000000">
        <w:rPr>
          <w:rtl w:val="0"/>
        </w:rPr>
      </w:r>
    </w:p>
    <w:p w:rsidR="00000000" w:rsidDel="00000000" w:rsidP="00000000" w:rsidRDefault="00000000" w:rsidRPr="00000000" w14:paraId="00000286">
      <w:pPr>
        <w:spacing w:line="160" w:lineRule="auto"/>
        <w:ind w:left="299" w:right="211"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1"/>
          <w:color w:val="666666"/>
          <w:sz w:val="12"/>
          <w:szCs w:val="12"/>
          <w:vertAlign w:val="baseline"/>
          <w:rtl w:val="0"/>
        </w:rPr>
        <w:t xml:space="preserve">{{lr;</w:t>
      </w:r>
      <w:r w:rsidDel="00000000" w:rsidR="00000000" w:rsidRPr="00000000">
        <w:rPr>
          <w:rFonts w:ascii="Times New Roman" w:cs="Times New Roman" w:eastAsia="Times New Roman" w:hAnsi="Times New Roman"/>
          <w:b w:val="1"/>
          <w:i w:val="1"/>
          <w:color w:val="545456"/>
          <w:sz w:val="12"/>
          <w:szCs w:val="12"/>
          <w:vertAlign w:val="baseline"/>
          <w:rtl w:val="0"/>
        </w:rPr>
        <w:t xml:space="preserve">r,</w:t>
      </w:r>
      <w:r w:rsidDel="00000000" w:rsidR="00000000" w:rsidRPr="00000000">
        <w:rPr>
          <w:rFonts w:ascii="Times New Roman" w:cs="Times New Roman" w:eastAsia="Times New Roman" w:hAnsi="Times New Roman"/>
          <w:b w:val="1"/>
          <w:i w:val="1"/>
          <w:color w:val="454545"/>
          <w:sz w:val="12"/>
          <w:szCs w:val="12"/>
          <w:vertAlign w:val="baseline"/>
          <w:rtl w:val="0"/>
        </w:rPr>
        <w:t xml:space="preserve">r</w:t>
      </w:r>
      <w:r w:rsidDel="00000000" w:rsidR="00000000" w:rsidRPr="00000000">
        <w:rPr>
          <w:rFonts w:ascii="Times New Roman" w:cs="Times New Roman" w:eastAsia="Times New Roman" w:hAnsi="Times New Roman"/>
          <w:b w:val="1"/>
          <w:i w:val="1"/>
          <w:color w:val="181818"/>
          <w:sz w:val="12"/>
          <w:szCs w:val="12"/>
          <w:vertAlign w:val="baseline"/>
          <w:rtl w:val="0"/>
        </w:rPr>
        <w:t xml:space="preserve">,</w:t>
      </w:r>
      <w:r w:rsidDel="00000000" w:rsidR="00000000" w:rsidRPr="00000000">
        <w:rPr>
          <w:rFonts w:ascii="Times New Roman" w:cs="Times New Roman" w:eastAsia="Times New Roman" w:hAnsi="Times New Roman"/>
          <w:b w:val="1"/>
          <w:i w:val="1"/>
          <w:color w:val="333333"/>
          <w:sz w:val="12"/>
          <w:szCs w:val="12"/>
          <w:vertAlign w:val="baseline"/>
          <w:rtl w:val="0"/>
        </w:rPr>
        <w:t xml:space="preserve">i11</w:t>
      </w:r>
      <w:r w:rsidDel="00000000" w:rsidR="00000000" w:rsidRPr="00000000">
        <w:rPr>
          <w:rFonts w:ascii="Times New Roman" w:cs="Times New Roman" w:eastAsia="Times New Roman" w:hAnsi="Times New Roman"/>
          <w:b w:val="1"/>
          <w:i w:val="1"/>
          <w:color w:val="666666"/>
          <w:sz w:val="12"/>
          <w:szCs w:val="12"/>
          <w:vertAlign w:val="baseline"/>
          <w:rtl w:val="0"/>
        </w:rPr>
        <w:t xml:space="preserve">c</w:t>
      </w:r>
      <w:r w:rsidDel="00000000" w:rsidR="00000000" w:rsidRPr="00000000">
        <w:rPr>
          <w:rFonts w:ascii="Times New Roman" w:cs="Times New Roman" w:eastAsia="Times New Roman" w:hAnsi="Times New Roman"/>
          <w:b w:val="1"/>
          <w:i w:val="1"/>
          <w:color w:val="454545"/>
          <w:sz w:val="12"/>
          <w:szCs w:val="12"/>
          <w:vertAlign w:val="baseline"/>
          <w:rtl w:val="0"/>
        </w:rPr>
        <w:t xml:space="preserve">la  </w:t>
      </w:r>
      <w:r w:rsidDel="00000000" w:rsidR="00000000" w:rsidRPr="00000000">
        <w:rPr>
          <w:rFonts w:ascii="Times New Roman" w:cs="Times New Roman" w:eastAsia="Times New Roman" w:hAnsi="Times New Roman"/>
          <w:i w:val="1"/>
          <w:color w:val="454545"/>
          <w:sz w:val="13"/>
          <w:szCs w:val="13"/>
          <w:vertAlign w:val="baseline"/>
          <w:rtl w:val="0"/>
        </w:rPr>
        <w:t xml:space="preserve">r/</w:t>
      </w:r>
      <w:r w:rsidDel="00000000" w:rsidR="00000000" w:rsidRPr="00000000">
        <w:rPr>
          <w:rFonts w:ascii="Times New Roman" w:cs="Times New Roman" w:eastAsia="Times New Roman" w:hAnsi="Times New Roman"/>
          <w:i w:val="1"/>
          <w:color w:val="666666"/>
          <w:sz w:val="13"/>
          <w:szCs w:val="13"/>
          <w:vertAlign w:val="baseline"/>
          <w:rtl w:val="0"/>
        </w:rPr>
        <w:t xml:space="preserve">c  </w:t>
      </w:r>
      <w:r w:rsidDel="00000000" w:rsidR="00000000" w:rsidRPr="00000000">
        <w:rPr>
          <w:rFonts w:ascii="Times New Roman" w:cs="Times New Roman" w:eastAsia="Times New Roman" w:hAnsi="Times New Roman"/>
          <w:b w:val="1"/>
          <w:i w:val="1"/>
          <w:color w:val="666666"/>
          <w:sz w:val="18"/>
          <w:szCs w:val="18"/>
          <w:vertAlign w:val="baseline"/>
          <w:rtl w:val="0"/>
        </w:rPr>
        <w:t xml:space="preserve">:!]l¡;</w:t>
      </w:r>
      <w:r w:rsidDel="00000000" w:rsidR="00000000" w:rsidRPr="00000000">
        <w:rPr>
          <w:rFonts w:ascii="Times New Roman" w:cs="Times New Roman" w:eastAsia="Times New Roman" w:hAnsi="Times New Roman"/>
          <w:b w:val="1"/>
          <w:i w:val="1"/>
          <w:color w:val="181818"/>
          <w:sz w:val="18"/>
          <w:szCs w:val="18"/>
          <w:vertAlign w:val="baseline"/>
          <w:rtl w:val="0"/>
        </w:rPr>
        <w:t xml:space="preserve">,</w:t>
      </w:r>
      <w:r w:rsidDel="00000000" w:rsidR="00000000" w:rsidRPr="00000000">
        <w:rPr>
          <w:rFonts w:ascii="Times New Roman" w:cs="Times New Roman" w:eastAsia="Times New Roman" w:hAnsi="Times New Roman"/>
          <w:b w:val="1"/>
          <w:i w:val="1"/>
          <w:color w:val="333333"/>
          <w:sz w:val="18"/>
          <w:szCs w:val="18"/>
          <w:vertAlign w:val="baseline"/>
          <w:rtl w:val="0"/>
        </w:rPr>
        <w:t xml:space="preserve">,,</w:t>
      </w:r>
      <w:r w:rsidDel="00000000" w:rsidR="00000000" w:rsidRPr="00000000">
        <w:rPr>
          <w:rFonts w:ascii="Times New Roman" w:cs="Times New Roman" w:eastAsia="Times New Roman" w:hAnsi="Times New Roman"/>
          <w:b w:val="1"/>
          <w:i w:val="1"/>
          <w:color w:val="454545"/>
          <w:sz w:val="18"/>
          <w:szCs w:val="18"/>
          <w:vertAlign w:val="baseline"/>
          <w:rtl w:val="0"/>
        </w:rPr>
        <w:t xml:space="preserve">a ,</w:t>
      </w:r>
      <w:r w:rsidDel="00000000" w:rsidR="00000000" w:rsidRPr="00000000">
        <w:rPr>
          <w:rFonts w:ascii="Times New Roman" w:cs="Times New Roman" w:eastAsia="Times New Roman" w:hAnsi="Times New Roman"/>
          <w:b w:val="1"/>
          <w:i w:val="1"/>
          <w:color w:val="181818"/>
          <w:sz w:val="18"/>
          <w:szCs w:val="18"/>
          <w:vertAlign w:val="baseline"/>
          <w:rtl w:val="0"/>
        </w:rPr>
        <w:t xml:space="preserve">l</w:t>
      </w:r>
      <w:r w:rsidDel="00000000" w:rsidR="00000000" w:rsidRPr="00000000">
        <w:rPr>
          <w:rFonts w:ascii="Times New Roman" w:cs="Times New Roman" w:eastAsia="Times New Roman" w:hAnsi="Times New Roman"/>
          <w:b w:val="1"/>
          <w:i w:val="1"/>
          <w:color w:val="666666"/>
          <w:sz w:val="18"/>
          <w:szCs w:val="18"/>
          <w:vertAlign w:val="baseline"/>
          <w:rtl w:val="0"/>
        </w:rPr>
        <w:t xml:space="preserve">e</w:t>
      </w:r>
      <w:r w:rsidDel="00000000" w:rsidR="00000000" w:rsidRPr="00000000">
        <w:rPr>
          <w:rFonts w:ascii="Times New Roman" w:cs="Times New Roman" w:eastAsia="Times New Roman" w:hAnsi="Times New Roman"/>
          <w:b w:val="1"/>
          <w:i w:val="1"/>
          <w:color w:val="333333"/>
          <w:sz w:val="18"/>
          <w:szCs w:val="18"/>
          <w:vertAlign w:val="baseline"/>
          <w:rtl w:val="0"/>
        </w:rPr>
        <w:t xml:space="preserve">/ </w:t>
      </w:r>
      <w:r w:rsidDel="00000000" w:rsidR="00000000" w:rsidRPr="00000000">
        <w:rPr>
          <w:rFonts w:ascii="Times New Roman" w:cs="Times New Roman" w:eastAsia="Times New Roman" w:hAnsi="Times New Roman"/>
          <w:b w:val="1"/>
          <w:i w:val="1"/>
          <w:color w:val="666666"/>
          <w:sz w:val="18"/>
          <w:szCs w:val="18"/>
          <w:vertAlign w:val="baseline"/>
          <w:rtl w:val="0"/>
        </w:rPr>
        <w:t xml:space="preserve">J]l;;</w:t>
      </w:r>
      <w:r w:rsidDel="00000000" w:rsidR="00000000" w:rsidRPr="00000000">
        <w:rPr>
          <w:rFonts w:ascii="Times New Roman" w:cs="Times New Roman" w:eastAsia="Times New Roman" w:hAnsi="Times New Roman"/>
          <w:b w:val="1"/>
          <w:i w:val="1"/>
          <w:color w:val="545456"/>
          <w:sz w:val="18"/>
          <w:szCs w:val="18"/>
          <w:vertAlign w:val="baseline"/>
          <w:rtl w:val="0"/>
        </w:rPr>
        <w:t xml:space="preserve">W"</w:t>
      </w:r>
      <w:r w:rsidDel="00000000" w:rsidR="00000000" w:rsidRPr="00000000">
        <w:rPr>
          <w:rFonts w:ascii="Times New Roman" w:cs="Times New Roman" w:eastAsia="Times New Roman" w:hAnsi="Times New Roman"/>
          <w:b w:val="1"/>
          <w:i w:val="1"/>
          <w:color w:val="333333"/>
          <w:sz w:val="18"/>
          <w:szCs w:val="18"/>
          <w:vertAlign w:val="baseline"/>
          <w:rtl w:val="0"/>
        </w:rPr>
        <w:t xml:space="preserve">·</w:t>
      </w:r>
      <w:r w:rsidDel="00000000" w:rsidR="00000000" w:rsidRPr="00000000">
        <w:rPr>
          <w:rtl w:val="0"/>
        </w:rPr>
      </w:r>
    </w:p>
    <w:p w:rsidR="00000000" w:rsidDel="00000000" w:rsidP="00000000" w:rsidRDefault="00000000" w:rsidRPr="00000000" w14:paraId="00000287">
      <w:pPr>
        <w:spacing w:line="260" w:lineRule="auto"/>
        <w:ind w:left="77" w:right="-39" w:firstLine="0"/>
        <w:jc w:val="center"/>
        <w:rPr>
          <w:rFonts w:ascii="Times New Roman" w:cs="Times New Roman" w:eastAsia="Times New Roman" w:hAnsi="Times New Roman"/>
          <w:sz w:val="25"/>
          <w:szCs w:val="25"/>
        </w:rPr>
      </w:pPr>
      <w:r w:rsidDel="00000000" w:rsidR="00000000" w:rsidRPr="00000000">
        <w:rPr>
          <w:rFonts w:ascii="Arial" w:cs="Arial" w:eastAsia="Arial" w:hAnsi="Arial"/>
          <w:b w:val="1"/>
          <w:i w:val="1"/>
          <w:color w:val="666666"/>
          <w:sz w:val="12"/>
          <w:szCs w:val="12"/>
          <w:rtl w:val="0"/>
        </w:rPr>
        <w:t xml:space="preserve">.!J:,J';</w:t>
      </w:r>
      <w:r w:rsidDel="00000000" w:rsidR="00000000" w:rsidRPr="00000000">
        <w:rPr>
          <w:rFonts w:ascii="Arial" w:cs="Arial" w:eastAsia="Arial" w:hAnsi="Arial"/>
          <w:b w:val="1"/>
          <w:i w:val="1"/>
          <w:color w:val="333333"/>
          <w:sz w:val="12"/>
          <w:szCs w:val="12"/>
          <w:rtl w:val="0"/>
        </w:rPr>
        <w:t xml:space="preserve">r</w:t>
      </w:r>
      <w:r w:rsidDel="00000000" w:rsidR="00000000" w:rsidRPr="00000000">
        <w:rPr>
          <w:rFonts w:ascii="Arial" w:cs="Arial" w:eastAsia="Arial" w:hAnsi="Arial"/>
          <w:b w:val="1"/>
          <w:i w:val="1"/>
          <w:color w:val="454545"/>
          <w:sz w:val="12"/>
          <w:szCs w:val="12"/>
          <w:rtl w:val="0"/>
        </w:rPr>
        <w:t xml:space="preserve">á</w:t>
      </w:r>
      <w:r w:rsidDel="00000000" w:rsidR="00000000" w:rsidRPr="00000000">
        <w:rPr>
          <w:rFonts w:ascii="Arial" w:cs="Arial" w:eastAsia="Arial" w:hAnsi="Arial"/>
          <w:b w:val="1"/>
          <w:i w:val="1"/>
          <w:color w:val="181818"/>
          <w:sz w:val="12"/>
          <w:szCs w:val="12"/>
          <w:rtl w:val="0"/>
        </w:rPr>
        <w:t xml:space="preserve">r</w:t>
      </w:r>
      <w:r w:rsidDel="00000000" w:rsidR="00000000" w:rsidRPr="00000000">
        <w:rPr>
          <w:rFonts w:ascii="Arial" w:cs="Arial" w:eastAsia="Arial" w:hAnsi="Arial"/>
          <w:b w:val="1"/>
          <w:i w:val="1"/>
          <w:color w:val="333333"/>
          <w:sz w:val="12"/>
          <w:szCs w:val="12"/>
          <w:rtl w:val="0"/>
        </w:rPr>
        <w:t xml:space="preserve">!l</w:t>
      </w:r>
      <w:r w:rsidDel="00000000" w:rsidR="00000000" w:rsidRPr="00000000">
        <w:rPr>
          <w:rFonts w:ascii="Arial" w:cs="Arial" w:eastAsia="Arial" w:hAnsi="Arial"/>
          <w:b w:val="1"/>
          <w:i w:val="1"/>
          <w:color w:val="454545"/>
          <w:sz w:val="12"/>
          <w:szCs w:val="12"/>
          <w:rtl w:val="0"/>
        </w:rPr>
        <w:t xml:space="preserve">r</w:t>
      </w:r>
      <w:r w:rsidDel="00000000" w:rsidR="00000000" w:rsidRPr="00000000">
        <w:rPr>
          <w:rFonts w:ascii="Arial" w:cs="Arial" w:eastAsia="Arial" w:hAnsi="Arial"/>
          <w:b w:val="1"/>
          <w:i w:val="1"/>
          <w:color w:val="333333"/>
          <w:sz w:val="12"/>
          <w:szCs w:val="12"/>
          <w:rtl w:val="0"/>
        </w:rPr>
        <w:t xml:space="preserve">l</w:t>
      </w:r>
      <w:r w:rsidDel="00000000" w:rsidR="00000000" w:rsidRPr="00000000">
        <w:rPr>
          <w:rFonts w:ascii="Arial" w:cs="Arial" w:eastAsia="Arial" w:hAnsi="Arial"/>
          <w:b w:val="1"/>
          <w:i w:val="1"/>
          <w:color w:val="545456"/>
          <w:sz w:val="12"/>
          <w:szCs w:val="12"/>
          <w:rtl w:val="0"/>
        </w:rPr>
        <w:t xml:space="preserve">r</w:t>
      </w:r>
      <w:r w:rsidDel="00000000" w:rsidR="00000000" w:rsidRPr="00000000">
        <w:rPr>
          <w:rFonts w:ascii="Arial" w:cs="Arial" w:eastAsia="Arial" w:hAnsi="Arial"/>
          <w:b w:val="1"/>
          <w:i w:val="1"/>
          <w:color w:val="454545"/>
          <w:sz w:val="12"/>
          <w:szCs w:val="12"/>
          <w:rtl w:val="0"/>
        </w:rPr>
        <w:t xml:space="preserve">1</w:t>
      </w:r>
      <w:r w:rsidDel="00000000" w:rsidR="00000000" w:rsidRPr="00000000">
        <w:rPr>
          <w:rFonts w:ascii="Arial" w:cs="Arial" w:eastAsia="Arial" w:hAnsi="Arial"/>
          <w:b w:val="1"/>
          <w:i w:val="1"/>
          <w:color w:val="b9b9b9"/>
          <w:sz w:val="12"/>
          <w:szCs w:val="12"/>
          <w:rtl w:val="0"/>
        </w:rPr>
        <w:t xml:space="preserve">, </w:t>
      </w:r>
      <w:r w:rsidDel="00000000" w:rsidR="00000000" w:rsidRPr="00000000">
        <w:rPr>
          <w:rFonts w:ascii="Times New Roman" w:cs="Times New Roman" w:eastAsia="Times New Roman" w:hAnsi="Times New Roman"/>
          <w:b w:val="1"/>
          <w:i w:val="1"/>
          <w:color w:val="666666"/>
          <w:sz w:val="12"/>
          <w:szCs w:val="12"/>
          <w:rtl w:val="0"/>
        </w:rPr>
        <w:t xml:space="preserve">e:  </w:t>
      </w:r>
      <w:r w:rsidDel="00000000" w:rsidR="00000000" w:rsidRPr="00000000">
        <w:rPr>
          <w:rFonts w:ascii="Times New Roman" w:cs="Times New Roman" w:eastAsia="Times New Roman" w:hAnsi="Times New Roman"/>
          <w:b w:val="1"/>
          <w:color w:val="545456"/>
          <w:sz w:val="16"/>
          <w:szCs w:val="16"/>
          <w:rtl w:val="0"/>
        </w:rPr>
        <w:t xml:space="preserve">...J'd</w:t>
      </w:r>
      <w:r w:rsidDel="00000000" w:rsidR="00000000" w:rsidRPr="00000000">
        <w:rPr>
          <w:rFonts w:ascii="Times New Roman" w:cs="Times New Roman" w:eastAsia="Times New Roman" w:hAnsi="Times New Roman"/>
          <w:b w:val="1"/>
          <w:color w:val="333333"/>
          <w:sz w:val="16"/>
          <w:szCs w:val="16"/>
          <w:rtl w:val="0"/>
        </w:rPr>
        <w:t xml:space="preserve">a</w:t>
      </w:r>
      <w:r w:rsidDel="00000000" w:rsidR="00000000" w:rsidRPr="00000000">
        <w:rPr>
          <w:rFonts w:ascii="Times New Roman" w:cs="Times New Roman" w:eastAsia="Times New Roman" w:hAnsi="Times New Roman"/>
          <w:b w:val="1"/>
          <w:color w:val="181818"/>
          <w:sz w:val="16"/>
          <w:szCs w:val="16"/>
          <w:rtl w:val="0"/>
        </w:rPr>
        <w:t xml:space="preserve">.</w:t>
      </w:r>
      <w:r w:rsidDel="00000000" w:rsidR="00000000" w:rsidRPr="00000000">
        <w:rPr>
          <w:rFonts w:ascii="Times New Roman" w:cs="Times New Roman" w:eastAsia="Times New Roman" w:hAnsi="Times New Roman"/>
          <w:b w:val="1"/>
          <w:color w:val="545456"/>
          <w:sz w:val="16"/>
          <w:szCs w:val="16"/>
          <w:rtl w:val="0"/>
        </w:rPr>
        <w:t xml:space="preserve">J </w:t>
      </w:r>
      <w:r w:rsidDel="00000000" w:rsidR="00000000" w:rsidRPr="00000000">
        <w:rPr>
          <w:rFonts w:ascii="Times New Roman" w:cs="Times New Roman" w:eastAsia="Times New Roman" w:hAnsi="Times New Roman"/>
          <w:b w:val="1"/>
          <w:i w:val="1"/>
          <w:color w:val="454545"/>
          <w:sz w:val="16"/>
          <w:szCs w:val="16"/>
          <w:rtl w:val="0"/>
        </w:rPr>
        <w:t xml:space="preserve">rl</w:t>
      </w:r>
      <w:r w:rsidDel="00000000" w:rsidR="00000000" w:rsidRPr="00000000">
        <w:rPr>
          <w:rFonts w:ascii="Times New Roman" w:cs="Times New Roman" w:eastAsia="Times New Roman" w:hAnsi="Times New Roman"/>
          <w:b w:val="1"/>
          <w:i w:val="1"/>
          <w:color w:val="666666"/>
          <w:sz w:val="16"/>
          <w:szCs w:val="16"/>
          <w:rtl w:val="0"/>
        </w:rPr>
        <w:t xml:space="preserve">e</w:t>
      </w:r>
      <w:r w:rsidDel="00000000" w:rsidR="00000000" w:rsidRPr="00000000">
        <w:rPr>
          <w:rFonts w:ascii="Times New Roman" w:cs="Times New Roman" w:eastAsia="Times New Roman" w:hAnsi="Times New Roman"/>
          <w:b w:val="1"/>
          <w:i w:val="1"/>
          <w:color w:val="181818"/>
          <w:sz w:val="16"/>
          <w:szCs w:val="16"/>
          <w:rtl w:val="0"/>
        </w:rPr>
        <w:t xml:space="preserve">l </w:t>
      </w:r>
      <w:r w:rsidDel="00000000" w:rsidR="00000000" w:rsidRPr="00000000">
        <w:rPr>
          <w:rFonts w:ascii="Arial" w:cs="Arial" w:eastAsia="Arial" w:hAnsi="Arial"/>
          <w:b w:val="1"/>
          <w:i w:val="1"/>
          <w:color w:val="545456"/>
          <w:sz w:val="12"/>
          <w:szCs w:val="12"/>
          <w:rtl w:val="0"/>
        </w:rPr>
        <w:t xml:space="preserve">!}Jí¡</w:t>
      </w:r>
      <w:r w:rsidDel="00000000" w:rsidR="00000000" w:rsidRPr="00000000">
        <w:rPr>
          <w:rFonts w:ascii="Arial" w:cs="Arial" w:eastAsia="Arial" w:hAnsi="Arial"/>
          <w:b w:val="1"/>
          <w:i w:val="1"/>
          <w:color w:val="454545"/>
          <w:sz w:val="12"/>
          <w:szCs w:val="12"/>
          <w:rtl w:val="0"/>
        </w:rPr>
        <w:t xml:space="preserve">d</w:t>
      </w:r>
      <w:r w:rsidDel="00000000" w:rsidR="00000000" w:rsidRPr="00000000">
        <w:rPr>
          <w:rFonts w:ascii="Arial" w:cs="Arial" w:eastAsia="Arial" w:hAnsi="Arial"/>
          <w:b w:val="1"/>
          <w:i w:val="1"/>
          <w:color w:val="181818"/>
          <w:sz w:val="12"/>
          <w:szCs w:val="12"/>
          <w:rtl w:val="0"/>
        </w:rPr>
        <w:t xml:space="preserve">1</w:t>
      </w:r>
      <w:r w:rsidDel="00000000" w:rsidR="00000000" w:rsidRPr="00000000">
        <w:rPr>
          <w:rFonts w:ascii="Arial" w:cs="Arial" w:eastAsia="Arial" w:hAnsi="Arial"/>
          <w:b w:val="1"/>
          <w:i w:val="1"/>
          <w:color w:val="333333"/>
          <w:sz w:val="12"/>
          <w:szCs w:val="12"/>
          <w:rtl w:val="0"/>
        </w:rPr>
        <w:t xml:space="preserve">1</w:t>
      </w:r>
      <w:r w:rsidDel="00000000" w:rsidR="00000000" w:rsidRPr="00000000">
        <w:rPr>
          <w:rFonts w:ascii="Arial" w:cs="Arial" w:eastAsia="Arial" w:hAnsi="Arial"/>
          <w:b w:val="1"/>
          <w:i w:val="1"/>
          <w:color w:val="181818"/>
          <w:sz w:val="12"/>
          <w:szCs w:val="12"/>
          <w:rtl w:val="0"/>
        </w:rPr>
        <w:t xml:space="preserve">l</w:t>
      </w:r>
      <w:r w:rsidDel="00000000" w:rsidR="00000000" w:rsidRPr="00000000">
        <w:rPr>
          <w:rFonts w:ascii="Arial" w:cs="Arial" w:eastAsia="Arial" w:hAnsi="Arial"/>
          <w:b w:val="1"/>
          <w:i w:val="1"/>
          <w:color w:val="333333"/>
          <w:sz w:val="12"/>
          <w:szCs w:val="12"/>
          <w:rtl w:val="0"/>
        </w:rPr>
        <w:t xml:space="preserve">f</w:t>
      </w:r>
      <w:r w:rsidDel="00000000" w:rsidR="00000000" w:rsidRPr="00000000">
        <w:rPr>
          <w:rFonts w:ascii="Arial" w:cs="Arial" w:eastAsia="Arial" w:hAnsi="Arial"/>
          <w:b w:val="1"/>
          <w:i w:val="1"/>
          <w:color w:val="545456"/>
          <w:sz w:val="12"/>
          <w:szCs w:val="12"/>
          <w:rtl w:val="0"/>
        </w:rPr>
        <w:t xml:space="preserve">er,  </w:t>
      </w:r>
      <w:r w:rsidDel="00000000" w:rsidR="00000000" w:rsidRPr="00000000">
        <w:rPr>
          <w:rFonts w:ascii="Times New Roman" w:cs="Times New Roman" w:eastAsia="Times New Roman" w:hAnsi="Times New Roman"/>
          <w:b w:val="1"/>
          <w:i w:val="1"/>
          <w:color w:val="666666"/>
          <w:sz w:val="25"/>
          <w:szCs w:val="25"/>
          <w:rtl w:val="0"/>
        </w:rPr>
        <w:t xml:space="preserve">vl/t</w:t>
      </w:r>
      <w:r w:rsidDel="00000000" w:rsidR="00000000" w:rsidRPr="00000000">
        <w:rPr>
          <w:rFonts w:ascii="Times New Roman" w:cs="Times New Roman" w:eastAsia="Times New Roman" w:hAnsi="Times New Roman"/>
          <w:b w:val="1"/>
          <w:i w:val="1"/>
          <w:color w:val="333333"/>
          <w:sz w:val="25"/>
          <w:szCs w:val="25"/>
          <w:rtl w:val="0"/>
        </w:rPr>
        <w:t xml:space="preserve">,,</w:t>
      </w:r>
      <w:r w:rsidDel="00000000" w:rsidR="00000000" w:rsidRPr="00000000">
        <w:rPr>
          <w:rtl w:val="0"/>
        </w:rPr>
      </w:r>
    </w:p>
    <w:p w:rsidR="00000000" w:rsidDel="00000000" w:rsidP="00000000" w:rsidRDefault="00000000" w:rsidRPr="00000000" w14:paraId="00000288">
      <w:pPr>
        <w:spacing w:before="51" w:lineRule="auto"/>
        <w:ind w:left="644" w:right="528" w:firstLine="0"/>
        <w:jc w:val="center"/>
        <w:rPr>
          <w:rFonts w:ascii="Arial" w:cs="Arial" w:eastAsia="Arial" w:hAnsi="Arial"/>
          <w:sz w:val="11"/>
          <w:szCs w:val="11"/>
        </w:rPr>
      </w:pPr>
      <w:r w:rsidDel="00000000" w:rsidR="00000000" w:rsidRPr="00000000">
        <w:rPr>
          <w:rFonts w:ascii="Times New Roman" w:cs="Times New Roman" w:eastAsia="Times New Roman" w:hAnsi="Times New Roman"/>
          <w:b w:val="1"/>
          <w:i w:val="1"/>
          <w:color w:val="666666"/>
          <w:sz w:val="18"/>
          <w:szCs w:val="18"/>
          <w:rtl w:val="0"/>
        </w:rPr>
        <w:t xml:space="preserve">{§}{'</w:t>
      </w:r>
      <w:r w:rsidDel="00000000" w:rsidR="00000000" w:rsidRPr="00000000">
        <w:rPr>
          <w:rFonts w:ascii="Times New Roman" w:cs="Times New Roman" w:eastAsia="Times New Roman" w:hAnsi="Times New Roman"/>
          <w:b w:val="1"/>
          <w:i w:val="1"/>
          <w:color w:val="454545"/>
          <w:sz w:val="18"/>
          <w:szCs w:val="18"/>
          <w:rtl w:val="0"/>
        </w:rPr>
        <w:t xml:space="preserve">7</w:t>
      </w:r>
      <w:r w:rsidDel="00000000" w:rsidR="00000000" w:rsidRPr="00000000">
        <w:rPr>
          <w:rFonts w:ascii="Times New Roman" w:cs="Times New Roman" w:eastAsia="Times New Roman" w:hAnsi="Times New Roman"/>
          <w:b w:val="1"/>
          <w:i w:val="1"/>
          <w:color w:val="333333"/>
          <w:sz w:val="18"/>
          <w:szCs w:val="18"/>
          <w:rtl w:val="0"/>
        </w:rPr>
        <w:t xml:space="preserve">,</w:t>
      </w:r>
      <w:r w:rsidDel="00000000" w:rsidR="00000000" w:rsidRPr="00000000">
        <w:rPr>
          <w:rFonts w:ascii="Times New Roman" w:cs="Times New Roman" w:eastAsia="Times New Roman" w:hAnsi="Times New Roman"/>
          <w:b w:val="1"/>
          <w:i w:val="1"/>
          <w:color w:val="454545"/>
          <w:sz w:val="18"/>
          <w:szCs w:val="18"/>
          <w:rtl w:val="0"/>
        </w:rPr>
        <w:t xml:space="preserve">r</w:t>
      </w:r>
      <w:r w:rsidDel="00000000" w:rsidR="00000000" w:rsidRPr="00000000">
        <w:rPr>
          <w:rFonts w:ascii="Times New Roman" w:cs="Times New Roman" w:eastAsia="Times New Roman" w:hAnsi="Times New Roman"/>
          <w:b w:val="1"/>
          <w:i w:val="1"/>
          <w:color w:val="333333"/>
          <w:sz w:val="18"/>
          <w:szCs w:val="18"/>
          <w:rtl w:val="0"/>
        </w:rPr>
        <w:t xml:space="preserve">bl</w:t>
      </w:r>
      <w:r w:rsidDel="00000000" w:rsidR="00000000" w:rsidRPr="00000000">
        <w:rPr>
          <w:rFonts w:ascii="Times New Roman" w:cs="Times New Roman" w:eastAsia="Times New Roman" w:hAnsi="Times New Roman"/>
          <w:b w:val="1"/>
          <w:i w:val="1"/>
          <w:color w:val="454545"/>
          <w:sz w:val="18"/>
          <w:szCs w:val="18"/>
          <w:rtl w:val="0"/>
        </w:rPr>
        <w:t xml:space="preserve">i</w:t>
      </w:r>
      <w:r w:rsidDel="00000000" w:rsidR="00000000" w:rsidRPr="00000000">
        <w:rPr>
          <w:rFonts w:ascii="Times New Roman" w:cs="Times New Roman" w:eastAsia="Times New Roman" w:hAnsi="Times New Roman"/>
          <w:b w:val="1"/>
          <w:i w:val="1"/>
          <w:color w:val="666666"/>
          <w:sz w:val="18"/>
          <w:szCs w:val="18"/>
          <w:rtl w:val="0"/>
        </w:rPr>
        <w:t xml:space="preserve">c</w:t>
      </w:r>
      <w:r w:rsidDel="00000000" w:rsidR="00000000" w:rsidRPr="00000000">
        <w:rPr>
          <w:rFonts w:ascii="Times New Roman" w:cs="Times New Roman" w:eastAsia="Times New Roman" w:hAnsi="Times New Roman"/>
          <w:b w:val="1"/>
          <w:i w:val="1"/>
          <w:color w:val="454545"/>
          <w:sz w:val="18"/>
          <w:szCs w:val="18"/>
          <w:rtl w:val="0"/>
        </w:rPr>
        <w:t xml:space="preserve">a  </w:t>
      </w:r>
      <w:r w:rsidDel="00000000" w:rsidR="00000000" w:rsidRPr="00000000">
        <w:rPr>
          <w:rFonts w:ascii="Arial" w:cs="Arial" w:eastAsia="Arial" w:hAnsi="Arial"/>
          <w:b w:val="1"/>
          <w:i w:val="1"/>
          <w:color w:val="666666"/>
          <w:sz w:val="11"/>
          <w:szCs w:val="11"/>
          <w:rtl w:val="0"/>
        </w:rPr>
        <w:t xml:space="preserve">%</w:t>
      </w:r>
      <w:r w:rsidDel="00000000" w:rsidR="00000000" w:rsidRPr="00000000">
        <w:rPr>
          <w:rFonts w:ascii="Arial" w:cs="Arial" w:eastAsia="Arial" w:hAnsi="Arial"/>
          <w:b w:val="1"/>
          <w:i w:val="1"/>
          <w:color w:val="454545"/>
          <w:sz w:val="11"/>
          <w:szCs w:val="11"/>
          <w:rtl w:val="0"/>
        </w:rPr>
        <w:t xml:space="preserve">/j</w:t>
      </w:r>
      <w:r w:rsidDel="00000000" w:rsidR="00000000" w:rsidRPr="00000000">
        <w:rPr>
          <w:rFonts w:ascii="Arial" w:cs="Arial" w:eastAsia="Arial" w:hAnsi="Arial"/>
          <w:b w:val="1"/>
          <w:i w:val="1"/>
          <w:color w:val="545456"/>
          <w:sz w:val="11"/>
          <w:szCs w:val="11"/>
          <w:rtl w:val="0"/>
        </w:rPr>
        <w:t xml:space="preserve">tJ</w:t>
      </w:r>
      <w:r w:rsidDel="00000000" w:rsidR="00000000" w:rsidRPr="00000000">
        <w:rPr>
          <w:rFonts w:ascii="Arial" w:cs="Arial" w:eastAsia="Arial" w:hAnsi="Arial"/>
          <w:b w:val="1"/>
          <w:i w:val="1"/>
          <w:color w:val="333333"/>
          <w:sz w:val="11"/>
          <w:szCs w:val="11"/>
          <w:rtl w:val="0"/>
        </w:rPr>
        <w:t xml:space="preserve">1</w:t>
      </w:r>
      <w:r w:rsidDel="00000000" w:rsidR="00000000" w:rsidRPr="00000000">
        <w:rPr>
          <w:rFonts w:ascii="Arial" w:cs="Arial" w:eastAsia="Arial" w:hAnsi="Arial"/>
          <w:b w:val="1"/>
          <w:i w:val="1"/>
          <w:color w:val="181818"/>
          <w:sz w:val="11"/>
          <w:szCs w:val="11"/>
          <w:rtl w:val="0"/>
        </w:rPr>
        <w:t xml:space="preserve">1!</w:t>
      </w:r>
      <w:r w:rsidDel="00000000" w:rsidR="00000000" w:rsidRPr="00000000">
        <w:rPr>
          <w:rFonts w:ascii="Arial" w:cs="Arial" w:eastAsia="Arial" w:hAnsi="Arial"/>
          <w:b w:val="1"/>
          <w:i w:val="1"/>
          <w:color w:val="333333"/>
          <w:sz w:val="11"/>
          <w:szCs w:val="11"/>
          <w:rtl w:val="0"/>
        </w:rPr>
        <w:t xml:space="preserve">1</w:t>
      </w:r>
      <w:r w:rsidDel="00000000" w:rsidR="00000000" w:rsidRPr="00000000">
        <w:rPr>
          <w:rFonts w:ascii="Arial" w:cs="Arial" w:eastAsia="Arial" w:hAnsi="Arial"/>
          <w:b w:val="1"/>
          <w:i w:val="1"/>
          <w:color w:val="454545"/>
          <w:sz w:val="11"/>
          <w:szCs w:val="11"/>
          <w:rtl w:val="0"/>
        </w:rPr>
        <w:t xml:space="preserve">1u</w:t>
      </w:r>
      <w:r w:rsidDel="00000000" w:rsidR="00000000" w:rsidRPr="00000000">
        <w:rPr>
          <w:rFonts w:ascii="Arial" w:cs="Arial" w:eastAsia="Arial" w:hAnsi="Arial"/>
          <w:b w:val="1"/>
          <w:i w:val="1"/>
          <w:color w:val="181818"/>
          <w:sz w:val="11"/>
          <w:szCs w:val="11"/>
          <w:rtl w:val="0"/>
        </w:rPr>
        <w:t xml:space="preserve">,</w:t>
      </w:r>
      <w:r w:rsidDel="00000000" w:rsidR="00000000" w:rsidRPr="00000000">
        <w:rPr>
          <w:rtl w:val="0"/>
        </w:rPr>
      </w:r>
    </w:p>
    <w:p w:rsidR="00000000" w:rsidDel="00000000" w:rsidP="00000000" w:rsidRDefault="00000000" w:rsidRPr="00000000" w14:paraId="00000289">
      <w:pPr>
        <w:spacing w:line="240" w:lineRule="auto"/>
        <w:jc w:val="left"/>
        <w:rPr>
          <w:sz w:val="24"/>
          <w:szCs w:val="24"/>
        </w:rPr>
      </w:pPr>
      <w:r w:rsidDel="00000000" w:rsidR="00000000" w:rsidRPr="00000000">
        <w:rPr>
          <w:rtl w:val="0"/>
        </w:rPr>
      </w:r>
    </w:p>
    <w:p w:rsidR="00000000" w:rsidDel="00000000" w:rsidP="00000000" w:rsidRDefault="00000000" w:rsidRPr="00000000" w14:paraId="0000028A">
      <w:pPr>
        <w:spacing w:line="140" w:lineRule="auto"/>
        <w:ind w:left="114" w:right="19" w:firstLine="0"/>
        <w:jc w:val="center"/>
        <w:rPr>
          <w:rFonts w:ascii="Arial" w:cs="Arial" w:eastAsia="Arial" w:hAnsi="Arial"/>
          <w:sz w:val="14"/>
          <w:szCs w:val="14"/>
        </w:rPr>
      </w:pPr>
      <w:r w:rsidDel="00000000" w:rsidR="00000000" w:rsidRPr="00000000">
        <w:rPr>
          <w:rFonts w:ascii="Arial" w:cs="Arial" w:eastAsia="Arial" w:hAnsi="Arial"/>
          <w:b w:val="1"/>
          <w:i w:val="1"/>
          <w:color w:val="181818"/>
          <w:sz w:val="14"/>
          <w:szCs w:val="14"/>
          <w:rtl w:val="0"/>
        </w:rPr>
        <w:t xml:space="preserve">MINIST</w:t>
      </w:r>
      <w:r w:rsidDel="00000000" w:rsidR="00000000" w:rsidRPr="00000000">
        <w:rPr>
          <w:rFonts w:ascii="Arial" w:cs="Arial" w:eastAsia="Arial" w:hAnsi="Arial"/>
          <w:b w:val="1"/>
          <w:i w:val="1"/>
          <w:color w:val="333333"/>
          <w:sz w:val="14"/>
          <w:szCs w:val="14"/>
          <w:rtl w:val="0"/>
        </w:rPr>
        <w:t xml:space="preserve">E</w:t>
      </w:r>
      <w:r w:rsidDel="00000000" w:rsidR="00000000" w:rsidRPr="00000000">
        <w:rPr>
          <w:rFonts w:ascii="Arial" w:cs="Arial" w:eastAsia="Arial" w:hAnsi="Arial"/>
          <w:b w:val="1"/>
          <w:i w:val="1"/>
          <w:color w:val="181818"/>
          <w:sz w:val="14"/>
          <w:szCs w:val="14"/>
          <w:rtl w:val="0"/>
        </w:rPr>
        <w:t xml:space="preserve">RIO  D</w:t>
      </w:r>
      <w:r w:rsidDel="00000000" w:rsidR="00000000" w:rsidRPr="00000000">
        <w:rPr>
          <w:rFonts w:ascii="Arial" w:cs="Arial" w:eastAsia="Arial" w:hAnsi="Arial"/>
          <w:b w:val="1"/>
          <w:i w:val="1"/>
          <w:color w:val="333333"/>
          <w:sz w:val="14"/>
          <w:szCs w:val="14"/>
          <w:rtl w:val="0"/>
        </w:rPr>
        <w:t xml:space="preserve">E </w:t>
      </w:r>
      <w:r w:rsidDel="00000000" w:rsidR="00000000" w:rsidRPr="00000000">
        <w:rPr>
          <w:rFonts w:ascii="Arial" w:cs="Arial" w:eastAsia="Arial" w:hAnsi="Arial"/>
          <w:b w:val="1"/>
          <w:i w:val="1"/>
          <w:color w:val="181818"/>
          <w:sz w:val="14"/>
          <w:szCs w:val="14"/>
          <w:rtl w:val="0"/>
        </w:rPr>
        <w:t xml:space="preserve">TRABAJO   Y EMPLEO</w:t>
      </w:r>
      <w:r w:rsidDel="00000000" w:rsidR="00000000" w:rsidRPr="00000000">
        <w:rPr>
          <w:rtl w:val="0"/>
        </w:rPr>
      </w:r>
    </w:p>
    <w:p w:rsidR="00000000" w:rsidDel="00000000" w:rsidP="00000000" w:rsidRDefault="00000000" w:rsidRPr="00000000" w14:paraId="0000028B">
      <w:pPr>
        <w:spacing w:before="5" w:line="140" w:lineRule="auto"/>
        <w:jc w:val="left"/>
        <w:rPr>
          <w:sz w:val="15"/>
          <w:szCs w:val="15"/>
        </w:rPr>
      </w:pPr>
      <w:r w:rsidDel="00000000" w:rsidR="00000000" w:rsidRPr="00000000">
        <w:br w:type="column"/>
      </w:r>
      <w:r w:rsidDel="00000000" w:rsidR="00000000" w:rsidRPr="00000000">
        <w:rPr>
          <w:rtl w:val="0"/>
        </w:rPr>
      </w:r>
    </w:p>
    <w:p w:rsidR="00000000" w:rsidDel="00000000" w:rsidP="00000000" w:rsidRDefault="00000000" w:rsidRPr="00000000" w14:paraId="0000028C">
      <w:pPr>
        <w:spacing w:line="500" w:lineRule="auto"/>
        <w:ind w:left="2930" w:firstLine="0"/>
        <w:jc w:val="left"/>
        <w:rPr>
          <w:rFonts w:ascii="Arial" w:cs="Arial" w:eastAsia="Arial" w:hAnsi="Arial"/>
          <w:sz w:val="42"/>
          <w:szCs w:val="42"/>
        </w:rPr>
      </w:pPr>
      <w:r w:rsidDel="00000000" w:rsidR="00000000" w:rsidRPr="00000000">
        <w:rPr>
          <w:rFonts w:ascii="Times New Roman" w:cs="Times New Roman" w:eastAsia="Times New Roman" w:hAnsi="Times New Roman"/>
          <w:b w:val="1"/>
          <w:color w:val="454545"/>
          <w:sz w:val="45"/>
          <w:szCs w:val="45"/>
          <w:vertAlign w:val="baseline"/>
          <w:rtl w:val="0"/>
        </w:rPr>
        <w:t xml:space="preserve">4 </w:t>
      </w:r>
      <w:r w:rsidDel="00000000" w:rsidR="00000000" w:rsidRPr="00000000">
        <w:rPr>
          <w:rFonts w:ascii="Arial" w:cs="Arial" w:eastAsia="Arial" w:hAnsi="Arial"/>
          <w:color w:val="454545"/>
          <w:sz w:val="42"/>
          <w:szCs w:val="42"/>
          <w:vertAlign w:val="baseline"/>
          <w:rtl w:val="0"/>
        </w:rPr>
        <w:t xml:space="preserve">2 5    </w:t>
      </w:r>
      <w:r w:rsidDel="00000000" w:rsidR="00000000" w:rsidRPr="00000000">
        <w:rPr>
          <w:rFonts w:ascii="Arial" w:cs="Arial" w:eastAsia="Arial" w:hAnsi="Arial"/>
          <w:color w:val="545456"/>
          <w:sz w:val="42"/>
          <w:szCs w:val="42"/>
          <w:vertAlign w:val="baseline"/>
          <w:rtl w:val="0"/>
        </w:rPr>
        <w:t xml:space="preserve">22</w:t>
      </w:r>
      <w:r w:rsidDel="00000000" w:rsidR="00000000" w:rsidRPr="00000000">
        <w:rPr>
          <w:rtl w:val="0"/>
        </w:rPr>
      </w:r>
    </w:p>
    <w:p w:rsidR="00000000" w:rsidDel="00000000" w:rsidP="00000000" w:rsidRDefault="00000000" w:rsidRPr="00000000" w14:paraId="0000028D">
      <w:pPr>
        <w:spacing w:line="140" w:lineRule="auto"/>
        <w:jc w:val="left"/>
        <w:rPr>
          <w:rFonts w:ascii="Arial" w:cs="Arial" w:eastAsia="Arial" w:hAnsi="Arial"/>
          <w:sz w:val="13"/>
          <w:szCs w:val="13"/>
        </w:rPr>
        <w:sectPr>
          <w:type w:val="nextPage"/>
          <w:pgSz w:h="20160" w:w="12240" w:orient="portrait"/>
          <w:pgMar w:bottom="280" w:top="260" w:left="1540" w:right="860" w:header="0" w:footer="1417"/>
          <w:cols w:equalWidth="0" w:num="2">
            <w:col w:space="2476" w:w="3682"/>
            <w:col w:space="0" w:w="3682"/>
          </w:cols>
        </w:sectPr>
      </w:pPr>
      <w:r w:rsidDel="00000000" w:rsidR="00000000" w:rsidRPr="00000000">
        <w:rPr>
          <w:rFonts w:ascii="Arial" w:cs="Arial" w:eastAsia="Arial" w:hAnsi="Arial"/>
          <w:b w:val="1"/>
          <w:color w:val="181818"/>
          <w:sz w:val="13"/>
          <w:szCs w:val="13"/>
          <w:rtl w:val="0"/>
        </w:rPr>
        <w:t xml:space="preserve">"2022 - </w:t>
      </w:r>
      <w:r w:rsidDel="00000000" w:rsidR="00000000" w:rsidRPr="00000000">
        <w:rPr>
          <w:rFonts w:ascii="Times New Roman" w:cs="Times New Roman" w:eastAsia="Times New Roman" w:hAnsi="Times New Roman"/>
          <w:b w:val="1"/>
          <w:color w:val="181818"/>
          <w:sz w:val="14"/>
          <w:szCs w:val="14"/>
          <w:rtl w:val="0"/>
        </w:rPr>
        <w:t xml:space="preserve">402 </w:t>
      </w:r>
      <w:r w:rsidDel="00000000" w:rsidR="00000000" w:rsidRPr="00000000">
        <w:rPr>
          <w:rFonts w:ascii="Arial" w:cs="Arial" w:eastAsia="Arial" w:hAnsi="Arial"/>
          <w:b w:val="1"/>
          <w:color w:val="181818"/>
          <w:sz w:val="13"/>
          <w:szCs w:val="13"/>
          <w:rtl w:val="0"/>
        </w:rPr>
        <w:t xml:space="preserve">ANIVERSA</w:t>
      </w:r>
      <w:r w:rsidDel="00000000" w:rsidR="00000000" w:rsidRPr="00000000">
        <w:rPr>
          <w:rFonts w:ascii="Arial" w:cs="Arial" w:eastAsia="Arial" w:hAnsi="Arial"/>
          <w:b w:val="1"/>
          <w:color w:val="333333"/>
          <w:sz w:val="13"/>
          <w:szCs w:val="13"/>
          <w:rtl w:val="0"/>
        </w:rPr>
        <w:t xml:space="preserve">R</w:t>
      </w:r>
      <w:r w:rsidDel="00000000" w:rsidR="00000000" w:rsidRPr="00000000">
        <w:rPr>
          <w:rFonts w:ascii="Arial" w:cs="Arial" w:eastAsia="Arial" w:hAnsi="Arial"/>
          <w:b w:val="1"/>
          <w:color w:val="181818"/>
          <w:sz w:val="13"/>
          <w:szCs w:val="13"/>
          <w:rtl w:val="0"/>
        </w:rPr>
        <w:t xml:space="preserve">IO DE LA GES</w:t>
      </w:r>
      <w:r w:rsidDel="00000000" w:rsidR="00000000" w:rsidRPr="00000000">
        <w:rPr>
          <w:rFonts w:ascii="Arial" w:cs="Arial" w:eastAsia="Arial" w:hAnsi="Arial"/>
          <w:b w:val="1"/>
          <w:color w:val="454545"/>
          <w:sz w:val="13"/>
          <w:szCs w:val="13"/>
          <w:rtl w:val="0"/>
        </w:rPr>
        <w:t xml:space="preserve">T</w:t>
      </w:r>
      <w:r w:rsidDel="00000000" w:rsidR="00000000" w:rsidRPr="00000000">
        <w:rPr>
          <w:rFonts w:ascii="Arial" w:cs="Arial" w:eastAsia="Arial" w:hAnsi="Arial"/>
          <w:b w:val="1"/>
          <w:color w:val="181818"/>
          <w:sz w:val="13"/>
          <w:szCs w:val="13"/>
          <w:rtl w:val="0"/>
        </w:rPr>
        <w:t xml:space="preserve">A  HERO</w:t>
      </w:r>
      <w:r w:rsidDel="00000000" w:rsidR="00000000" w:rsidRPr="00000000">
        <w:rPr>
          <w:rFonts w:ascii="Arial" w:cs="Arial" w:eastAsia="Arial" w:hAnsi="Arial"/>
          <w:b w:val="1"/>
          <w:color w:val="454545"/>
          <w:sz w:val="13"/>
          <w:szCs w:val="13"/>
          <w:rtl w:val="0"/>
        </w:rPr>
        <w:t xml:space="preserve">I</w:t>
      </w:r>
      <w:r w:rsidDel="00000000" w:rsidR="00000000" w:rsidRPr="00000000">
        <w:rPr>
          <w:rFonts w:ascii="Arial" w:cs="Arial" w:eastAsia="Arial" w:hAnsi="Arial"/>
          <w:b w:val="1"/>
          <w:color w:val="181818"/>
          <w:sz w:val="13"/>
          <w:szCs w:val="13"/>
          <w:rtl w:val="0"/>
        </w:rPr>
        <w:t xml:space="preserve">CA DE MALVINAS"</w:t>
      </w:r>
      <w:r w:rsidDel="00000000" w:rsidR="00000000" w:rsidRPr="00000000">
        <w:rPr>
          <w:rtl w:val="0"/>
        </w:rPr>
      </w:r>
    </w:p>
    <w:p w:rsidR="00000000" w:rsidDel="00000000" w:rsidP="00000000" w:rsidRDefault="00000000" w:rsidRPr="00000000" w14:paraId="0000028E">
      <w:pPr>
        <w:spacing w:before="9" w:line="100" w:lineRule="auto"/>
        <w:jc w:val="left"/>
        <w:rPr>
          <w:sz w:val="10"/>
          <w:szCs w:val="10"/>
        </w:rPr>
      </w:pPr>
      <w:r w:rsidDel="00000000" w:rsidR="00000000" w:rsidRPr="00000000">
        <w:rPr>
          <w:rtl w:val="0"/>
        </w:rPr>
      </w:r>
    </w:p>
    <w:p w:rsidR="00000000" w:rsidDel="00000000" w:rsidP="00000000" w:rsidRDefault="00000000" w:rsidRPr="00000000" w14:paraId="0000028F">
      <w:pPr>
        <w:spacing w:line="200" w:lineRule="auto"/>
        <w:jc w:val="left"/>
        <w:rPr>
          <w:sz w:val="20"/>
          <w:szCs w:val="20"/>
        </w:rPr>
      </w:pPr>
      <w:r w:rsidDel="00000000" w:rsidR="00000000" w:rsidRPr="00000000">
        <w:rPr>
          <w:rtl w:val="0"/>
        </w:rPr>
      </w:r>
    </w:p>
    <w:p w:rsidR="00000000" w:rsidDel="00000000" w:rsidP="00000000" w:rsidRDefault="00000000" w:rsidRPr="00000000" w14:paraId="00000290">
      <w:pPr>
        <w:spacing w:before="32" w:line="378" w:lineRule="auto"/>
        <w:ind w:left="217" w:right="95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En caso que sea por med</w:t>
      </w:r>
      <w:r w:rsidDel="00000000" w:rsidR="00000000" w:rsidRPr="00000000">
        <w:rPr>
          <w:rFonts w:ascii="Times New Roman" w:cs="Times New Roman" w:eastAsia="Times New Roman" w:hAnsi="Times New Roman"/>
          <w:color w:val="030303"/>
          <w:sz w:val="23"/>
          <w:szCs w:val="23"/>
          <w:rtl w:val="0"/>
        </w:rPr>
        <w:t xml:space="preserve">i</w:t>
      </w:r>
      <w:r w:rsidDel="00000000" w:rsidR="00000000" w:rsidRPr="00000000">
        <w:rPr>
          <w:rFonts w:ascii="Times New Roman" w:cs="Times New Roman" w:eastAsia="Times New Roman" w:hAnsi="Times New Roman"/>
          <w:color w:val="181818"/>
          <w:sz w:val="23"/>
          <w:szCs w:val="23"/>
          <w:rtl w:val="0"/>
        </w:rPr>
        <w:t xml:space="preserve">o del mecanismo de selección, este deberá garantizar los principios de </w:t>
      </w:r>
      <w:r w:rsidDel="00000000" w:rsidR="00000000" w:rsidRPr="00000000">
        <w:rPr>
          <w:rFonts w:ascii="Times New Roman" w:cs="Times New Roman" w:eastAsia="Times New Roman" w:hAnsi="Times New Roman"/>
          <w:color w:val="030303"/>
          <w:sz w:val="23"/>
          <w:szCs w:val="23"/>
          <w:rtl w:val="0"/>
        </w:rPr>
        <w:t xml:space="preserve">t</w:t>
      </w:r>
      <w:r w:rsidDel="00000000" w:rsidR="00000000" w:rsidRPr="00000000">
        <w:rPr>
          <w:rFonts w:ascii="Times New Roman" w:cs="Times New Roman" w:eastAsia="Times New Roman" w:hAnsi="Times New Roman"/>
          <w:color w:val="181818"/>
          <w:sz w:val="23"/>
          <w:szCs w:val="23"/>
          <w:rtl w:val="0"/>
        </w:rPr>
        <w:t xml:space="preserve">ransparencia</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publicidad</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igualdad de oportunidad y de trato.</w:t>
      </w:r>
      <w:r w:rsidDel="00000000" w:rsidR="00000000" w:rsidRPr="00000000">
        <w:rPr>
          <w:rtl w:val="0"/>
        </w:rPr>
      </w:r>
    </w:p>
    <w:p w:rsidR="00000000" w:rsidDel="00000000" w:rsidP="00000000" w:rsidRDefault="00000000" w:rsidRPr="00000000" w14:paraId="00000291">
      <w:pPr>
        <w:spacing w:line="200" w:lineRule="auto"/>
        <w:jc w:val="left"/>
        <w:rPr>
          <w:sz w:val="20"/>
          <w:szCs w:val="20"/>
        </w:rPr>
      </w:pPr>
      <w:r w:rsidDel="00000000" w:rsidR="00000000" w:rsidRPr="00000000">
        <w:rPr>
          <w:rtl w:val="0"/>
        </w:rPr>
      </w:r>
    </w:p>
    <w:p w:rsidR="00000000" w:rsidDel="00000000" w:rsidP="00000000" w:rsidRDefault="00000000" w:rsidRPr="00000000" w14:paraId="00000292">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293">
      <w:pPr>
        <w:spacing w:line="376" w:lineRule="auto"/>
        <w:ind w:left="217" w:right="94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19</w:t>
      </w:r>
      <w:r w:rsidDel="00000000" w:rsidR="00000000" w:rsidRPr="00000000">
        <w:rPr>
          <w:rFonts w:ascii="Times New Roman" w:cs="Times New Roman" w:eastAsia="Times New Roman" w:hAnsi="Times New Roman"/>
          <w:b w:val="1"/>
          <w:color w:val="030303"/>
          <w:sz w:val="23"/>
          <w:szCs w:val="23"/>
          <w:rtl w:val="0"/>
        </w:rPr>
        <w:t xml:space="preserve">.- </w:t>
      </w:r>
      <w:r w:rsidDel="00000000" w:rsidR="00000000" w:rsidRPr="00000000">
        <w:rPr>
          <w:rFonts w:ascii="Times New Roman" w:cs="Times New Roman" w:eastAsia="Times New Roman" w:hAnsi="Times New Roman"/>
          <w:b w:val="1"/>
          <w:color w:val="181818"/>
          <w:sz w:val="23"/>
          <w:szCs w:val="23"/>
          <w:rtl w:val="0"/>
        </w:rPr>
        <w:t xml:space="preserve">La estabili</w:t>
      </w:r>
      <w:r w:rsidDel="00000000" w:rsidR="00000000" w:rsidRPr="00000000">
        <w:rPr>
          <w:rFonts w:ascii="Times New Roman" w:cs="Times New Roman" w:eastAsia="Times New Roman" w:hAnsi="Times New Roman"/>
          <w:b w:val="1"/>
          <w:color w:val="030303"/>
          <w:sz w:val="23"/>
          <w:szCs w:val="23"/>
          <w:rtl w:val="0"/>
        </w:rPr>
        <w:t xml:space="preserve">d</w:t>
      </w:r>
      <w:r w:rsidDel="00000000" w:rsidR="00000000" w:rsidRPr="00000000">
        <w:rPr>
          <w:rFonts w:ascii="Times New Roman" w:cs="Times New Roman" w:eastAsia="Times New Roman" w:hAnsi="Times New Roman"/>
          <w:b w:val="1"/>
          <w:color w:val="181818"/>
          <w:sz w:val="23"/>
          <w:szCs w:val="23"/>
          <w:rtl w:val="0"/>
        </w:rPr>
        <w:t xml:space="preserve">ad:  </w:t>
      </w:r>
      <w:r w:rsidDel="00000000" w:rsidR="00000000" w:rsidRPr="00000000">
        <w:rPr>
          <w:rFonts w:ascii="Times New Roman" w:cs="Times New Roman" w:eastAsia="Times New Roman" w:hAnsi="Times New Roman"/>
          <w:color w:val="181818"/>
          <w:sz w:val="23"/>
          <w:szCs w:val="23"/>
          <w:rtl w:val="0"/>
        </w:rPr>
        <w:t xml:space="preserve">es el derecho del personal permanente a conservar  el empleo y el nivel escalafonario a</w:t>
      </w:r>
      <w:r w:rsidDel="00000000" w:rsidR="00000000" w:rsidRPr="00000000">
        <w:rPr>
          <w:rFonts w:ascii="Times New Roman" w:cs="Times New Roman" w:eastAsia="Times New Roman" w:hAnsi="Times New Roman"/>
          <w:color w:val="030303"/>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canzado</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así como también la permanencia  en la zona donde desempeñare sus funciones</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siempre que las necesidades del servicio lo permitan. </w:t>
      </w:r>
      <w:r w:rsidDel="00000000" w:rsidR="00000000" w:rsidRPr="00000000">
        <w:rPr>
          <w:rFonts w:ascii="Times New Roman" w:cs="Times New Roman" w:eastAsia="Times New Roman" w:hAnsi="Times New Roman"/>
          <w:color w:val="333333"/>
          <w:sz w:val="23"/>
          <w:szCs w:val="23"/>
          <w:rtl w:val="0"/>
        </w:rPr>
        <w:t xml:space="preserve">E</w:t>
      </w:r>
      <w:r w:rsidDel="00000000" w:rsidR="00000000" w:rsidRPr="00000000">
        <w:rPr>
          <w:rFonts w:ascii="Times New Roman" w:cs="Times New Roman" w:eastAsia="Times New Roman" w:hAnsi="Times New Roman"/>
          <w:color w:val="030303"/>
          <w:sz w:val="23"/>
          <w:szCs w:val="23"/>
          <w:rtl w:val="0"/>
        </w:rPr>
        <w:t xml:space="preserve">l </w:t>
      </w:r>
      <w:r w:rsidDel="00000000" w:rsidR="00000000" w:rsidRPr="00000000">
        <w:rPr>
          <w:rFonts w:ascii="Times New Roman" w:cs="Times New Roman" w:eastAsia="Times New Roman" w:hAnsi="Times New Roman"/>
          <w:color w:val="181818"/>
          <w:sz w:val="23"/>
          <w:szCs w:val="23"/>
          <w:rtl w:val="0"/>
        </w:rPr>
        <w:t xml:space="preserve">personal que go</w:t>
      </w:r>
      <w:r w:rsidDel="00000000" w:rsidR="00000000" w:rsidRPr="00000000">
        <w:rPr>
          <w:rFonts w:ascii="Times New Roman" w:cs="Times New Roman" w:eastAsia="Times New Roman" w:hAnsi="Times New Roman"/>
          <w:color w:val="333333"/>
          <w:sz w:val="23"/>
          <w:szCs w:val="23"/>
          <w:rtl w:val="0"/>
        </w:rPr>
        <w:t xml:space="preserve">z</w:t>
      </w:r>
      <w:r w:rsidDel="00000000" w:rsidR="00000000" w:rsidRPr="00000000">
        <w:rPr>
          <w:rFonts w:ascii="Times New Roman" w:cs="Times New Roman" w:eastAsia="Times New Roman" w:hAnsi="Times New Roman"/>
          <w:color w:val="181818"/>
          <w:sz w:val="23"/>
          <w:szCs w:val="23"/>
          <w:rtl w:val="0"/>
        </w:rPr>
        <w:t xml:space="preserve">ara de estabilidad  la  retendrá cuando fue</w:t>
      </w:r>
      <w:r w:rsidDel="00000000" w:rsidR="00000000" w:rsidRPr="00000000">
        <w:rPr>
          <w:rFonts w:ascii="Times New Roman" w:cs="Times New Roman" w:eastAsia="Times New Roman" w:hAnsi="Times New Roman"/>
          <w:color w:val="333333"/>
          <w:sz w:val="23"/>
          <w:szCs w:val="23"/>
          <w:rtl w:val="0"/>
        </w:rPr>
        <w:t xml:space="preserve">r</w:t>
      </w:r>
      <w:r w:rsidDel="00000000" w:rsidR="00000000" w:rsidRPr="00000000">
        <w:rPr>
          <w:rFonts w:ascii="Times New Roman" w:cs="Times New Roman" w:eastAsia="Times New Roman" w:hAnsi="Times New Roman"/>
          <w:color w:val="181818"/>
          <w:sz w:val="23"/>
          <w:szCs w:val="23"/>
          <w:rtl w:val="0"/>
        </w:rPr>
        <w:t xml:space="preserve">a d</w:t>
      </w:r>
      <w:r w:rsidDel="00000000" w:rsidR="00000000" w:rsidRPr="00000000">
        <w:rPr>
          <w:rFonts w:ascii="Times New Roman" w:cs="Times New Roman" w:eastAsia="Times New Roman" w:hAnsi="Times New Roman"/>
          <w:color w:val="333333"/>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signado para cumplir</w:t>
      </w:r>
      <w:r w:rsidDel="00000000" w:rsidR="00000000" w:rsidRPr="00000000">
        <w:rPr>
          <w:rtl w:val="0"/>
        </w:rPr>
      </w:r>
    </w:p>
    <w:p w:rsidR="00000000" w:rsidDel="00000000" w:rsidP="00000000" w:rsidRDefault="00000000" w:rsidRPr="00000000" w14:paraId="00000294">
      <w:pPr>
        <w:spacing w:before="5" w:line="180" w:lineRule="auto"/>
        <w:jc w:val="left"/>
        <w:rPr>
          <w:sz w:val="19"/>
          <w:szCs w:val="19"/>
        </w:rPr>
      </w:pPr>
      <w:r w:rsidDel="00000000" w:rsidR="00000000" w:rsidRPr="00000000">
        <w:rPr>
          <w:rtl w:val="0"/>
        </w:rPr>
      </w:r>
    </w:p>
    <w:p w:rsidR="00000000" w:rsidDel="00000000" w:rsidP="00000000" w:rsidRDefault="00000000" w:rsidRPr="00000000" w14:paraId="00000295">
      <w:pPr>
        <w:spacing w:line="391" w:lineRule="auto"/>
        <w:ind w:left="231" w:right="951"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funcione</w:t>
      </w:r>
      <w:r w:rsidDel="00000000" w:rsidR="00000000" w:rsidRPr="00000000">
        <w:rPr>
          <w:rFonts w:ascii="Times New Roman" w:cs="Times New Roman" w:eastAsia="Times New Roman" w:hAnsi="Times New Roman"/>
          <w:color w:val="333333"/>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sin dicha garantía</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La estabilidad sólo se perderá por las causa</w:t>
      </w:r>
      <w:r w:rsidDel="00000000" w:rsidR="00000000" w:rsidRPr="00000000">
        <w:rPr>
          <w:rFonts w:ascii="Times New Roman" w:cs="Times New Roman" w:eastAsia="Times New Roman" w:hAnsi="Times New Roman"/>
          <w:color w:val="333333"/>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establecida</w:t>
      </w:r>
      <w:r w:rsidDel="00000000" w:rsidR="00000000" w:rsidRPr="00000000">
        <w:rPr>
          <w:rFonts w:ascii="Times New Roman" w:cs="Times New Roman" w:eastAsia="Times New Roman" w:hAnsi="Times New Roman"/>
          <w:color w:val="333333"/>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en e</w:t>
      </w:r>
      <w:r w:rsidDel="00000000" w:rsidR="00000000" w:rsidRPr="00000000">
        <w:rPr>
          <w:rFonts w:ascii="Times New Roman" w:cs="Times New Roman" w:eastAsia="Times New Roman" w:hAnsi="Times New Roman"/>
          <w:color w:val="030303"/>
          <w:sz w:val="23"/>
          <w:szCs w:val="23"/>
          <w:rtl w:val="0"/>
        </w:rPr>
        <w:t xml:space="preserve">l </w:t>
      </w:r>
      <w:r w:rsidDel="00000000" w:rsidR="00000000" w:rsidRPr="00000000">
        <w:rPr>
          <w:rFonts w:ascii="Times New Roman" w:cs="Times New Roman" w:eastAsia="Times New Roman" w:hAnsi="Times New Roman"/>
          <w:color w:val="181818"/>
          <w:sz w:val="23"/>
          <w:szCs w:val="23"/>
          <w:rtl w:val="0"/>
        </w:rPr>
        <w:t xml:space="preserve">presente Régimen.</w:t>
      </w:r>
      <w:r w:rsidDel="00000000" w:rsidR="00000000" w:rsidRPr="00000000">
        <w:rPr>
          <w:rtl w:val="0"/>
        </w:rPr>
      </w:r>
    </w:p>
    <w:p w:rsidR="00000000" w:rsidDel="00000000" w:rsidP="00000000" w:rsidRDefault="00000000" w:rsidRPr="00000000" w14:paraId="00000296">
      <w:pPr>
        <w:spacing w:line="200" w:lineRule="auto"/>
        <w:jc w:val="left"/>
        <w:rPr>
          <w:sz w:val="20"/>
          <w:szCs w:val="20"/>
        </w:rPr>
      </w:pPr>
      <w:r w:rsidDel="00000000" w:rsidR="00000000" w:rsidRPr="00000000">
        <w:rPr>
          <w:rtl w:val="0"/>
        </w:rPr>
      </w:r>
    </w:p>
    <w:p w:rsidR="00000000" w:rsidDel="00000000" w:rsidP="00000000" w:rsidRDefault="00000000" w:rsidRPr="00000000" w14:paraId="00000297">
      <w:pPr>
        <w:spacing w:before="20" w:line="240" w:lineRule="auto"/>
        <w:jc w:val="left"/>
        <w:rPr>
          <w:sz w:val="24"/>
          <w:szCs w:val="24"/>
        </w:rPr>
      </w:pPr>
      <w:r w:rsidDel="00000000" w:rsidR="00000000" w:rsidRPr="00000000">
        <w:rPr>
          <w:rtl w:val="0"/>
        </w:rPr>
      </w:r>
    </w:p>
    <w:p w:rsidR="00000000" w:rsidDel="00000000" w:rsidP="00000000" w:rsidRDefault="00000000" w:rsidRPr="00000000" w14:paraId="00000298">
      <w:pPr>
        <w:spacing w:line="529" w:lineRule="auto"/>
        <w:ind w:left="231" w:right="5616"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La adquisición de estabilidad comprende: ARTÍCULO  19.1.- El empleo</w:t>
      </w:r>
      <w:r w:rsidDel="00000000" w:rsidR="00000000" w:rsidRPr="00000000">
        <w:rPr>
          <w:rFonts w:ascii="Times New Roman" w:cs="Times New Roman" w:eastAsia="Times New Roman" w:hAnsi="Times New Roman"/>
          <w:color w:val="333333"/>
          <w:sz w:val="23"/>
          <w:szCs w:val="23"/>
          <w:rtl w:val="0"/>
        </w:rPr>
        <w:t xml:space="preserve">,</w:t>
      </w:r>
      <w:r w:rsidDel="00000000" w:rsidR="00000000" w:rsidRPr="00000000">
        <w:rPr>
          <w:rtl w:val="0"/>
        </w:rPr>
      </w:r>
    </w:p>
    <w:p w:rsidR="00000000" w:rsidDel="00000000" w:rsidP="00000000" w:rsidRDefault="00000000" w:rsidRPr="00000000" w14:paraId="00000299">
      <w:pPr>
        <w:spacing w:line="160" w:lineRule="auto"/>
        <w:jc w:val="left"/>
        <w:rPr>
          <w:sz w:val="17"/>
          <w:szCs w:val="17"/>
        </w:rPr>
      </w:pPr>
      <w:r w:rsidDel="00000000" w:rsidR="00000000" w:rsidRPr="00000000">
        <w:rPr>
          <w:rtl w:val="0"/>
        </w:rPr>
      </w:r>
    </w:p>
    <w:p w:rsidR="00000000" w:rsidDel="00000000" w:rsidP="00000000" w:rsidRDefault="00000000" w:rsidRPr="00000000" w14:paraId="0000029A">
      <w:pPr>
        <w:ind w:left="231" w:right="109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19.2.-  El Nivel</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Categoría  o Posición  escalonaría</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según  sea el caso</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la</w:t>
      </w:r>
      <w:r w:rsidDel="00000000" w:rsidR="00000000" w:rsidRPr="00000000">
        <w:rPr>
          <w:rtl w:val="0"/>
        </w:rPr>
      </w:r>
    </w:p>
    <w:p w:rsidR="00000000" w:rsidDel="00000000" w:rsidP="00000000" w:rsidRDefault="00000000" w:rsidRPr="00000000" w14:paraId="0000029B">
      <w:pPr>
        <w:spacing w:line="200" w:lineRule="auto"/>
        <w:jc w:val="left"/>
        <w:rPr>
          <w:sz w:val="20"/>
          <w:szCs w:val="20"/>
        </w:rPr>
      </w:pPr>
      <w:r w:rsidDel="00000000" w:rsidR="00000000" w:rsidRPr="00000000">
        <w:rPr>
          <w:rtl w:val="0"/>
        </w:rPr>
      </w:r>
    </w:p>
    <w:p w:rsidR="00000000" w:rsidDel="00000000" w:rsidP="00000000" w:rsidRDefault="00000000" w:rsidRPr="00000000" w14:paraId="0000029C">
      <w:pPr>
        <w:spacing w:before="17" w:line="260" w:lineRule="auto"/>
        <w:jc w:val="left"/>
        <w:rPr>
          <w:sz w:val="26"/>
          <w:szCs w:val="26"/>
        </w:rPr>
      </w:pPr>
      <w:r w:rsidDel="00000000" w:rsidR="00000000" w:rsidRPr="00000000">
        <w:rPr>
          <w:rtl w:val="0"/>
        </w:rPr>
      </w:r>
    </w:p>
    <w:p w:rsidR="00000000" w:rsidDel="00000000" w:rsidP="00000000" w:rsidRDefault="00000000" w:rsidRPr="00000000" w14:paraId="0000029D">
      <w:pPr>
        <w:ind w:left="231" w:right="3663"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Antigüedad</w:t>
      </w:r>
      <w:r w:rsidDel="00000000" w:rsidR="00000000" w:rsidRPr="00000000">
        <w:rPr>
          <w:rFonts w:ascii="Times New Roman" w:cs="Times New Roman" w:eastAsia="Times New Roman" w:hAnsi="Times New Roman"/>
          <w:color w:val="54545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Grado</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Tramo o concepto equivalente alcanzado</w:t>
      </w:r>
      <w:r w:rsidDel="00000000" w:rsidR="00000000" w:rsidRPr="00000000">
        <w:rPr>
          <w:rFonts w:ascii="Times New Roman" w:cs="Times New Roman" w:eastAsia="Times New Roman" w:hAnsi="Times New Roman"/>
          <w:color w:val="030303"/>
          <w:sz w:val="23"/>
          <w:szCs w:val="23"/>
          <w:rtl w:val="0"/>
        </w:rPr>
        <w:t xml:space="preserve">.</w:t>
      </w:r>
      <w:r w:rsidDel="00000000" w:rsidR="00000000" w:rsidRPr="00000000">
        <w:rPr>
          <w:rtl w:val="0"/>
        </w:rPr>
      </w:r>
    </w:p>
    <w:p w:rsidR="00000000" w:rsidDel="00000000" w:rsidP="00000000" w:rsidRDefault="00000000" w:rsidRPr="00000000" w14:paraId="0000029E">
      <w:pPr>
        <w:spacing w:line="200" w:lineRule="auto"/>
        <w:jc w:val="left"/>
        <w:rPr>
          <w:sz w:val="20"/>
          <w:szCs w:val="20"/>
        </w:rPr>
      </w:pPr>
      <w:r w:rsidDel="00000000" w:rsidR="00000000" w:rsidRPr="00000000">
        <w:rPr>
          <w:rtl w:val="0"/>
        </w:rPr>
      </w:r>
    </w:p>
    <w:p w:rsidR="00000000" w:rsidDel="00000000" w:rsidP="00000000" w:rsidRDefault="00000000" w:rsidRPr="00000000" w14:paraId="0000029F">
      <w:pPr>
        <w:spacing w:line="200" w:lineRule="auto"/>
        <w:jc w:val="left"/>
        <w:rPr>
          <w:sz w:val="20"/>
          <w:szCs w:val="20"/>
        </w:rPr>
      </w:pPr>
      <w:r w:rsidDel="00000000" w:rsidR="00000000" w:rsidRPr="00000000">
        <w:rPr>
          <w:rtl w:val="0"/>
        </w:rPr>
      </w:r>
    </w:p>
    <w:p w:rsidR="00000000" w:rsidDel="00000000" w:rsidP="00000000" w:rsidRDefault="00000000" w:rsidRPr="00000000" w14:paraId="000002A0">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2A1">
      <w:pPr>
        <w:spacing w:line="378" w:lineRule="auto"/>
        <w:ind w:left="238" w:right="92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19.3.-  El  cargo  jerárquico   al  que  se  hubiera  accedido  por  proceso  de selección</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ha</w:t>
      </w:r>
      <w:r w:rsidDel="00000000" w:rsidR="00000000" w:rsidRPr="00000000">
        <w:rPr>
          <w:rFonts w:ascii="Times New Roman" w:cs="Times New Roman" w:eastAsia="Times New Roman" w:hAnsi="Times New Roman"/>
          <w:color w:val="333333"/>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ta el tiempo que lo  determine la norma</w:t>
      </w:r>
      <w:r w:rsidDel="00000000" w:rsidR="00000000" w:rsidRPr="00000000">
        <w:rPr>
          <w:rFonts w:ascii="Times New Roman" w:cs="Times New Roman" w:eastAsia="Times New Roman" w:hAnsi="Times New Roman"/>
          <w:color w:val="03030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Entiéndase por cargo</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 lo</w:t>
      </w:r>
      <w:r w:rsidDel="00000000" w:rsidR="00000000" w:rsidRPr="00000000">
        <w:rPr>
          <w:rFonts w:ascii="Times New Roman" w:cs="Times New Roman" w:eastAsia="Times New Roman" w:hAnsi="Times New Roman"/>
          <w:color w:val="333333"/>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efectos del presente artículo</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 la posición ocupada por el agente dentro de la </w:t>
      </w:r>
      <w:r w:rsidDel="00000000" w:rsidR="00000000" w:rsidRPr="00000000">
        <w:rPr>
          <w:rFonts w:ascii="Times New Roman" w:cs="Times New Roman" w:eastAsia="Times New Roman" w:hAnsi="Times New Roman"/>
          <w:color w:val="333333"/>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structura orgánica.</w:t>
      </w:r>
      <w:r w:rsidDel="00000000" w:rsidR="00000000" w:rsidRPr="00000000">
        <w:rPr>
          <w:rtl w:val="0"/>
        </w:rPr>
      </w:r>
    </w:p>
    <w:p w:rsidR="00000000" w:rsidDel="00000000" w:rsidP="00000000" w:rsidRDefault="00000000" w:rsidRPr="00000000" w14:paraId="000002A2">
      <w:pPr>
        <w:spacing w:line="200" w:lineRule="auto"/>
        <w:jc w:val="left"/>
        <w:rPr>
          <w:sz w:val="20"/>
          <w:szCs w:val="20"/>
        </w:rPr>
      </w:pPr>
      <w:r w:rsidDel="00000000" w:rsidR="00000000" w:rsidRPr="00000000">
        <w:rPr>
          <w:rtl w:val="0"/>
        </w:rPr>
      </w:r>
    </w:p>
    <w:p w:rsidR="00000000" w:rsidDel="00000000" w:rsidP="00000000" w:rsidRDefault="00000000" w:rsidRPr="00000000" w14:paraId="000002A3">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2A4">
      <w:pPr>
        <w:spacing w:line="375" w:lineRule="auto"/>
        <w:ind w:left="246" w:right="92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19.4.-  La  remuneración  normal</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regular</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habitual  y  permanente correspondiente  ha  dicho Nivel,  Categoría  o Po</w:t>
      </w:r>
      <w:r w:rsidDel="00000000" w:rsidR="00000000" w:rsidRPr="00000000">
        <w:rPr>
          <w:rFonts w:ascii="Times New Roman" w:cs="Times New Roman" w:eastAsia="Times New Roman" w:hAnsi="Times New Roman"/>
          <w:color w:val="333333"/>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ición  escalafonaría</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y  la  Antigüedad</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Grado</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Tramo o concepto equivalente alcanzado.</w:t>
      </w:r>
      <w:r w:rsidDel="00000000" w:rsidR="00000000" w:rsidRPr="00000000">
        <w:rPr>
          <w:rtl w:val="0"/>
        </w:rPr>
      </w:r>
    </w:p>
    <w:p w:rsidR="00000000" w:rsidDel="00000000" w:rsidP="00000000" w:rsidRDefault="00000000" w:rsidRPr="00000000" w14:paraId="000002A5">
      <w:pPr>
        <w:spacing w:line="200" w:lineRule="auto"/>
        <w:jc w:val="left"/>
        <w:rPr>
          <w:sz w:val="20"/>
          <w:szCs w:val="20"/>
        </w:rPr>
      </w:pPr>
      <w:r w:rsidDel="00000000" w:rsidR="00000000" w:rsidRPr="00000000">
        <w:rPr>
          <w:rtl w:val="0"/>
        </w:rPr>
      </w:r>
    </w:p>
    <w:p w:rsidR="00000000" w:rsidDel="00000000" w:rsidP="00000000" w:rsidRDefault="00000000" w:rsidRPr="00000000" w14:paraId="000002A6">
      <w:pPr>
        <w:spacing w:before="4" w:line="280" w:lineRule="auto"/>
        <w:jc w:val="left"/>
        <w:rPr>
          <w:sz w:val="28"/>
          <w:szCs w:val="28"/>
        </w:rPr>
      </w:pPr>
      <w:r w:rsidDel="00000000" w:rsidR="00000000" w:rsidRPr="00000000">
        <w:rPr>
          <w:rtl w:val="0"/>
        </w:rPr>
      </w:r>
    </w:p>
    <w:p w:rsidR="00000000" w:rsidDel="00000000" w:rsidP="00000000" w:rsidRDefault="00000000" w:rsidRPr="00000000" w14:paraId="000002A7">
      <w:pPr>
        <w:spacing w:line="385" w:lineRule="auto"/>
        <w:ind w:left="253" w:right="922"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20</w:t>
      </w:r>
      <w:r w:rsidDel="00000000" w:rsidR="00000000" w:rsidRPr="00000000">
        <w:rPr>
          <w:rFonts w:ascii="Times New Roman" w:cs="Times New Roman" w:eastAsia="Times New Roman" w:hAnsi="Times New Roman"/>
          <w:b w:val="1"/>
          <w:color w:val="03030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La adquisición de la estabilidad se producirá cuando se cumplimenten las siguiente</w:t>
      </w:r>
      <w:r w:rsidDel="00000000" w:rsidR="00000000" w:rsidRPr="00000000">
        <w:rPr>
          <w:rFonts w:ascii="Times New Roman" w:cs="Times New Roman" w:eastAsia="Times New Roman" w:hAnsi="Times New Roman"/>
          <w:color w:val="333333"/>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condiciones:</w:t>
      </w:r>
      <w:r w:rsidDel="00000000" w:rsidR="00000000" w:rsidRPr="00000000">
        <w:rPr>
          <w:rtl w:val="0"/>
        </w:rPr>
      </w:r>
    </w:p>
    <w:p w:rsidR="00000000" w:rsidDel="00000000" w:rsidP="00000000" w:rsidRDefault="00000000" w:rsidRPr="00000000" w14:paraId="000002A8">
      <w:pPr>
        <w:spacing w:line="200" w:lineRule="auto"/>
        <w:jc w:val="left"/>
        <w:rPr>
          <w:sz w:val="20"/>
          <w:szCs w:val="20"/>
        </w:rPr>
      </w:pPr>
      <w:r w:rsidDel="00000000" w:rsidR="00000000" w:rsidRPr="00000000">
        <w:rPr>
          <w:rtl w:val="0"/>
        </w:rPr>
      </w:r>
    </w:p>
    <w:p w:rsidR="00000000" w:rsidDel="00000000" w:rsidP="00000000" w:rsidRDefault="00000000" w:rsidRPr="00000000" w14:paraId="000002A9">
      <w:pPr>
        <w:spacing w:before="16" w:line="280" w:lineRule="auto"/>
        <w:jc w:val="left"/>
        <w:rPr>
          <w:sz w:val="28"/>
          <w:szCs w:val="28"/>
        </w:rPr>
      </w:pPr>
      <w:r w:rsidDel="00000000" w:rsidR="00000000" w:rsidRPr="00000000">
        <w:rPr>
          <w:rtl w:val="0"/>
        </w:rPr>
      </w:r>
    </w:p>
    <w:p w:rsidR="00000000" w:rsidDel="00000000" w:rsidP="00000000" w:rsidRDefault="00000000" w:rsidRPr="00000000" w14:paraId="000002AA">
      <w:pPr>
        <w:spacing w:line="376" w:lineRule="auto"/>
        <w:ind w:left="233" w:right="920" w:hanging="28.999999999999986"/>
        <w:jc w:val="center"/>
        <w:rPr>
          <w:rFonts w:ascii="Times New Roman" w:cs="Times New Roman" w:eastAsia="Times New Roman" w:hAnsi="Times New Roman"/>
          <w:sz w:val="23"/>
          <w:szCs w:val="23"/>
        </w:rPr>
        <w:sectPr>
          <w:type w:val="continuous"/>
          <w:pgSz w:h="20160" w:w="12240" w:orient="portrait"/>
          <w:pgMar w:bottom="280" w:top="280" w:left="1540" w:right="860" w:header="360" w:footer="360"/>
        </w:sectPr>
      </w:pPr>
      <w:r w:rsidDel="00000000" w:rsidR="00000000" w:rsidRPr="00000000">
        <w:rPr>
          <w:rFonts w:ascii="Times New Roman" w:cs="Times New Roman" w:eastAsia="Times New Roman" w:hAnsi="Times New Roman"/>
          <w:color w:val="181818"/>
          <w:sz w:val="23"/>
          <w:szCs w:val="23"/>
          <w:rtl w:val="0"/>
        </w:rPr>
        <w:t xml:space="preserve">ARTÍCULO 20.1</w:t>
      </w:r>
      <w:r w:rsidDel="00000000" w:rsidR="00000000" w:rsidRPr="00000000">
        <w:rPr>
          <w:rFonts w:ascii="Times New Roman" w:cs="Times New Roman" w:eastAsia="Times New Roman" w:hAnsi="Times New Roman"/>
          <w:color w:val="333333"/>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  La prestación real y el de</w:t>
      </w:r>
      <w:r w:rsidDel="00000000" w:rsidR="00000000" w:rsidRPr="00000000">
        <w:rPr>
          <w:rFonts w:ascii="Times New Roman" w:cs="Times New Roman" w:eastAsia="Times New Roman" w:hAnsi="Times New Roman"/>
          <w:color w:val="333333"/>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empeño efectivo  de los  servicio</w:t>
      </w:r>
      <w:r w:rsidDel="00000000" w:rsidR="00000000" w:rsidRPr="00000000">
        <w:rPr>
          <w:rFonts w:ascii="Times New Roman" w:cs="Times New Roman" w:eastAsia="Times New Roman" w:hAnsi="Times New Roman"/>
          <w:color w:val="333333"/>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durante el período de pru</w:t>
      </w:r>
      <w:r w:rsidDel="00000000" w:rsidR="00000000" w:rsidRPr="00000000">
        <w:rPr>
          <w:rFonts w:ascii="Times New Roman" w:cs="Times New Roman" w:eastAsia="Times New Roman" w:hAnsi="Times New Roman"/>
          <w:color w:val="333333"/>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ba</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el que será de SEIS  (6) meses</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 este efecto  se entiende por mes de servicio  efectivo</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sin  mediar  interrupciones</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al período  en el cual el trabajador  hubiera cumplido con las jornadas  correspondientes  conforme  a la  naturaleza característica  de </w:t>
      </w:r>
      <w:r w:rsidDel="00000000" w:rsidR="00000000" w:rsidRPr="00000000">
        <w:rPr>
          <w:rFonts w:ascii="Times New Roman" w:cs="Times New Roman" w:eastAsia="Times New Roman" w:hAnsi="Times New Roman"/>
          <w:color w:val="333333"/>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u prestación</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incluyendo    exclu</w:t>
      </w:r>
      <w:r w:rsidDel="00000000" w:rsidR="00000000" w:rsidRPr="00000000">
        <w:rPr>
          <w:rFonts w:ascii="Times New Roman" w:cs="Times New Roman" w:eastAsia="Times New Roman" w:hAnsi="Times New Roman"/>
          <w:color w:val="333333"/>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ivamente   el   término   de   la   licencia   anual   ordinaria usufructuada</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En el periodo de prueba del trabajador se requiere el desempeño efectivo de los servicios en el plazo fijado</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ya que esto permitirá verificar las condiciones de idoneidad</w:t>
      </w:r>
      <w:r w:rsidDel="00000000" w:rsidR="00000000" w:rsidRPr="00000000">
        <w:rPr>
          <w:rtl w:val="0"/>
        </w:rPr>
      </w:r>
    </w:p>
    <w:p w:rsidR="00000000" w:rsidDel="00000000" w:rsidP="00000000" w:rsidRDefault="00000000" w:rsidRPr="00000000" w14:paraId="000002AB">
      <w:pPr>
        <w:spacing w:line="580" w:lineRule="auto"/>
        <w:ind w:right="100"/>
        <w:jc w:val="right"/>
        <w:rPr>
          <w:rFonts w:ascii="Times New Roman" w:cs="Times New Roman" w:eastAsia="Times New Roman" w:hAnsi="Times New Roman"/>
          <w:sz w:val="46"/>
          <w:szCs w:val="46"/>
        </w:rPr>
      </w:pPr>
      <w:r w:rsidDel="00000000" w:rsidR="00000000" w:rsidRPr="00000000">
        <w:rPr>
          <w:rFonts w:ascii="Malgun Gothic" w:cs="Malgun Gothic" w:eastAsia="Malgun Gothic" w:hAnsi="Malgun Gothic"/>
          <w:color w:val="3b3b3d"/>
          <w:sz w:val="44"/>
          <w:szCs w:val="44"/>
          <w:vertAlign w:val="baseline"/>
          <w:rtl w:val="0"/>
        </w:rPr>
        <w:t xml:space="preserve">� </w:t>
      </w:r>
      <w:r w:rsidDel="00000000" w:rsidR="00000000" w:rsidRPr="00000000">
        <w:rPr>
          <w:rFonts w:ascii="Times New Roman" w:cs="Times New Roman" w:eastAsia="Times New Roman" w:hAnsi="Times New Roman"/>
          <w:b w:val="1"/>
          <w:i w:val="1"/>
          <w:color w:val="3b3b3d"/>
          <w:sz w:val="44"/>
          <w:szCs w:val="44"/>
          <w:vertAlign w:val="baseline"/>
          <w:rtl w:val="0"/>
        </w:rPr>
        <w:t xml:space="preserve">2 </w:t>
      </w:r>
      <w:r w:rsidDel="00000000" w:rsidR="00000000" w:rsidRPr="00000000">
        <w:rPr>
          <w:rFonts w:ascii="Times New Roman" w:cs="Times New Roman" w:eastAsia="Times New Roman" w:hAnsi="Times New Roman"/>
          <w:i w:val="1"/>
          <w:color w:val="575658"/>
          <w:sz w:val="46"/>
          <w:szCs w:val="46"/>
          <w:vertAlign w:val="baseline"/>
          <w:rtl w:val="0"/>
        </w:rPr>
        <w:t xml:space="preserve">5   22</w:t>
      </w:r>
      <w:r w:rsidDel="00000000" w:rsidR="00000000" w:rsidRPr="00000000">
        <w:rPr>
          <w:rtl w:val="0"/>
        </w:rPr>
      </w:r>
    </w:p>
    <w:p w:rsidR="00000000" w:rsidDel="00000000" w:rsidP="00000000" w:rsidRDefault="00000000" w:rsidRPr="00000000" w14:paraId="000002AC">
      <w:pPr>
        <w:spacing w:before="86" w:line="140" w:lineRule="auto"/>
        <w:ind w:left="5286" w:firstLine="0"/>
        <w:jc w:val="left"/>
        <w:rPr>
          <w:rFonts w:ascii="Arial" w:cs="Arial" w:eastAsia="Arial" w:hAnsi="Arial"/>
          <w:sz w:val="14"/>
          <w:szCs w:val="14"/>
        </w:rPr>
      </w:pPr>
      <w:r w:rsidDel="00000000" w:rsidR="00000000" w:rsidRPr="00000000">
        <w:rPr>
          <w:rFonts w:ascii="Arial" w:cs="Arial" w:eastAsia="Arial" w:hAnsi="Arial"/>
          <w:b w:val="1"/>
          <w:color w:val="3b3b3d"/>
          <w:sz w:val="14"/>
          <w:szCs w:val="14"/>
          <w:rtl w:val="0"/>
        </w:rPr>
        <w:t xml:space="preserve">"</w:t>
      </w:r>
      <w:r w:rsidDel="00000000" w:rsidR="00000000" w:rsidRPr="00000000">
        <w:rPr>
          <w:rFonts w:ascii="Arial" w:cs="Arial" w:eastAsia="Arial" w:hAnsi="Arial"/>
          <w:b w:val="1"/>
          <w:color w:val="161616"/>
          <w:sz w:val="14"/>
          <w:szCs w:val="14"/>
          <w:rtl w:val="0"/>
        </w:rPr>
        <w:t xml:space="preserve">2022 - 402 AN</w:t>
      </w:r>
      <w:r w:rsidDel="00000000" w:rsidR="00000000" w:rsidRPr="00000000">
        <w:rPr>
          <w:rFonts w:ascii="Arial" w:cs="Arial" w:eastAsia="Arial" w:hAnsi="Arial"/>
          <w:b w:val="1"/>
          <w:color w:val="3b3b3d"/>
          <w:sz w:val="14"/>
          <w:szCs w:val="14"/>
          <w:rtl w:val="0"/>
        </w:rPr>
        <w:t xml:space="preserve">I</w:t>
      </w:r>
      <w:r w:rsidDel="00000000" w:rsidR="00000000" w:rsidRPr="00000000">
        <w:rPr>
          <w:rFonts w:ascii="Arial" w:cs="Arial" w:eastAsia="Arial" w:hAnsi="Arial"/>
          <w:b w:val="1"/>
          <w:color w:val="161616"/>
          <w:sz w:val="14"/>
          <w:szCs w:val="14"/>
          <w:rtl w:val="0"/>
        </w:rPr>
        <w:t xml:space="preserve">VERSARIO DE LA GESTA  HEROICA DE MALVINAS"</w:t>
      </w:r>
      <w:r w:rsidDel="00000000" w:rsidR="00000000" w:rsidRPr="00000000">
        <w:rPr>
          <w:rtl w:val="0"/>
        </w:rPr>
      </w:r>
    </w:p>
    <w:p w:rsidR="00000000" w:rsidDel="00000000" w:rsidP="00000000" w:rsidRDefault="00000000" w:rsidRPr="00000000" w14:paraId="000002AD">
      <w:pPr>
        <w:spacing w:before="9" w:line="100" w:lineRule="auto"/>
        <w:jc w:val="left"/>
        <w:rPr>
          <w:sz w:val="10"/>
          <w:szCs w:val="10"/>
        </w:rPr>
      </w:pPr>
      <w:r w:rsidDel="00000000" w:rsidR="00000000" w:rsidRPr="00000000">
        <w:rPr>
          <w:rtl w:val="0"/>
        </w:rPr>
      </w:r>
    </w:p>
    <w:p w:rsidR="00000000" w:rsidDel="00000000" w:rsidP="00000000" w:rsidRDefault="00000000" w:rsidRPr="00000000" w14:paraId="000002AE">
      <w:pPr>
        <w:spacing w:line="200" w:lineRule="auto"/>
        <w:jc w:val="left"/>
        <w:rPr>
          <w:sz w:val="20"/>
          <w:szCs w:val="20"/>
        </w:rPr>
      </w:pPr>
      <w:r w:rsidDel="00000000" w:rsidR="00000000" w:rsidRPr="00000000">
        <w:rPr>
          <w:rtl w:val="0"/>
        </w:rPr>
      </w:r>
    </w:p>
    <w:p w:rsidR="00000000" w:rsidDel="00000000" w:rsidP="00000000" w:rsidRDefault="00000000" w:rsidRPr="00000000" w14:paraId="000002AF">
      <w:pPr>
        <w:spacing w:line="200" w:lineRule="auto"/>
        <w:jc w:val="left"/>
        <w:rPr>
          <w:sz w:val="20"/>
          <w:szCs w:val="20"/>
        </w:rPr>
      </w:pPr>
      <w:r w:rsidDel="00000000" w:rsidR="00000000" w:rsidRPr="00000000">
        <w:rPr>
          <w:rtl w:val="0"/>
        </w:rPr>
      </w:r>
    </w:p>
    <w:p w:rsidR="00000000" w:rsidDel="00000000" w:rsidP="00000000" w:rsidRDefault="00000000" w:rsidRPr="00000000" w14:paraId="000002B0">
      <w:pPr>
        <w:spacing w:line="200" w:lineRule="auto"/>
        <w:jc w:val="left"/>
        <w:rPr>
          <w:sz w:val="20"/>
          <w:szCs w:val="20"/>
        </w:rPr>
      </w:pPr>
      <w:r w:rsidDel="00000000" w:rsidR="00000000" w:rsidRPr="00000000">
        <w:rPr>
          <w:rtl w:val="0"/>
        </w:rPr>
      </w:r>
    </w:p>
    <w:p w:rsidR="00000000" w:rsidDel="00000000" w:rsidP="00000000" w:rsidRDefault="00000000" w:rsidRPr="00000000" w14:paraId="000002B1">
      <w:pPr>
        <w:spacing w:line="200" w:lineRule="auto"/>
        <w:jc w:val="left"/>
        <w:rPr>
          <w:sz w:val="20"/>
          <w:szCs w:val="20"/>
        </w:rPr>
      </w:pPr>
      <w:r w:rsidDel="00000000" w:rsidR="00000000" w:rsidRPr="00000000">
        <w:rPr>
          <w:rtl w:val="0"/>
        </w:rPr>
      </w:r>
    </w:p>
    <w:p w:rsidR="00000000" w:rsidDel="00000000" w:rsidP="00000000" w:rsidRDefault="00000000" w:rsidRPr="00000000" w14:paraId="000002B2">
      <w:pPr>
        <w:spacing w:line="200" w:lineRule="auto"/>
        <w:jc w:val="left"/>
        <w:rPr>
          <w:sz w:val="20"/>
          <w:szCs w:val="20"/>
        </w:rPr>
      </w:pPr>
      <w:r w:rsidDel="00000000" w:rsidR="00000000" w:rsidRPr="00000000">
        <w:rPr>
          <w:rtl w:val="0"/>
        </w:rPr>
      </w:r>
    </w:p>
    <w:p w:rsidR="00000000" w:rsidDel="00000000" w:rsidP="00000000" w:rsidRDefault="00000000" w:rsidRPr="00000000" w14:paraId="000002B3">
      <w:pPr>
        <w:spacing w:line="200" w:lineRule="auto"/>
        <w:jc w:val="left"/>
        <w:rPr>
          <w:sz w:val="20"/>
          <w:szCs w:val="20"/>
        </w:rPr>
      </w:pPr>
      <w:r w:rsidDel="00000000" w:rsidR="00000000" w:rsidRPr="00000000">
        <w:rPr>
          <w:rtl w:val="0"/>
        </w:rPr>
      </w:r>
    </w:p>
    <w:p w:rsidR="00000000" w:rsidDel="00000000" w:rsidP="00000000" w:rsidRDefault="00000000" w:rsidRPr="00000000" w14:paraId="000002B4">
      <w:pPr>
        <w:spacing w:line="200" w:lineRule="auto"/>
        <w:jc w:val="left"/>
        <w:rPr>
          <w:sz w:val="20"/>
          <w:szCs w:val="20"/>
        </w:rPr>
      </w:pPr>
      <w:r w:rsidDel="00000000" w:rsidR="00000000" w:rsidRPr="00000000">
        <w:rPr>
          <w:rtl w:val="0"/>
        </w:rPr>
      </w:r>
    </w:p>
    <w:p w:rsidR="00000000" w:rsidDel="00000000" w:rsidP="00000000" w:rsidRDefault="00000000" w:rsidRPr="00000000" w14:paraId="000002B5">
      <w:pPr>
        <w:spacing w:before="49" w:lineRule="auto"/>
        <w:ind w:left="159" w:right="7130" w:firstLine="0"/>
        <w:jc w:val="both"/>
        <w:rPr>
          <w:rFonts w:ascii="Arial" w:cs="Arial" w:eastAsia="Arial" w:hAnsi="Arial"/>
          <w:sz w:val="12"/>
          <w:szCs w:val="12"/>
        </w:rPr>
      </w:pPr>
      <w:r w:rsidDel="00000000" w:rsidR="00000000" w:rsidRPr="00000000">
        <w:rPr>
          <w:rFonts w:ascii="Arial" w:cs="Arial" w:eastAsia="Arial" w:hAnsi="Arial"/>
          <w:b w:val="1"/>
          <w:i w:val="1"/>
          <w:color w:val="161616"/>
          <w:sz w:val="12"/>
          <w:szCs w:val="12"/>
          <w:rtl w:val="0"/>
        </w:rPr>
        <w:t xml:space="preserve">MINISTERIO  DE  TRABAJO  Y EMPLEO</w:t>
      </w:r>
      <w:r w:rsidDel="00000000" w:rsidR="00000000" w:rsidRPr="00000000">
        <w:rPr>
          <w:rtl w:val="0"/>
        </w:rPr>
      </w:r>
    </w:p>
    <w:p w:rsidR="00000000" w:rsidDel="00000000" w:rsidP="00000000" w:rsidRDefault="00000000" w:rsidRPr="00000000" w14:paraId="000002B6">
      <w:pPr>
        <w:spacing w:before="19" w:line="385" w:lineRule="auto"/>
        <w:ind w:left="231" w:right="99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del  trabajador  en  relación   a  las  tareas   asignadas,   las   que  deberán   ser  evaluadas favorablemente de acuerdo a la función desempeñada.</w:t>
      </w:r>
      <w:r w:rsidDel="00000000" w:rsidR="00000000" w:rsidRPr="00000000">
        <w:rPr>
          <w:rtl w:val="0"/>
        </w:rPr>
      </w:r>
    </w:p>
    <w:p w:rsidR="00000000" w:rsidDel="00000000" w:rsidP="00000000" w:rsidRDefault="00000000" w:rsidRPr="00000000" w14:paraId="000002B7">
      <w:pPr>
        <w:spacing w:before="3" w:line="100" w:lineRule="auto"/>
        <w:jc w:val="left"/>
        <w:rPr>
          <w:sz w:val="10"/>
          <w:szCs w:val="10"/>
        </w:rPr>
      </w:pPr>
      <w:r w:rsidDel="00000000" w:rsidR="00000000" w:rsidRPr="00000000">
        <w:rPr>
          <w:rtl w:val="0"/>
        </w:rPr>
      </w:r>
    </w:p>
    <w:p w:rsidR="00000000" w:rsidDel="00000000" w:rsidP="00000000" w:rsidRDefault="00000000" w:rsidRPr="00000000" w14:paraId="000002B8">
      <w:pPr>
        <w:spacing w:line="200" w:lineRule="auto"/>
        <w:jc w:val="left"/>
        <w:rPr>
          <w:sz w:val="20"/>
          <w:szCs w:val="20"/>
        </w:rPr>
      </w:pPr>
      <w:r w:rsidDel="00000000" w:rsidR="00000000" w:rsidRPr="00000000">
        <w:rPr>
          <w:rtl w:val="0"/>
        </w:rPr>
      </w:r>
    </w:p>
    <w:p w:rsidR="00000000" w:rsidDel="00000000" w:rsidP="00000000" w:rsidRDefault="00000000" w:rsidRPr="00000000" w14:paraId="000002B9">
      <w:pPr>
        <w:spacing w:line="200" w:lineRule="auto"/>
        <w:jc w:val="left"/>
        <w:rPr>
          <w:sz w:val="20"/>
          <w:szCs w:val="20"/>
        </w:rPr>
      </w:pPr>
      <w:r w:rsidDel="00000000" w:rsidR="00000000" w:rsidRPr="00000000">
        <w:rPr>
          <w:rtl w:val="0"/>
        </w:rPr>
      </w:r>
    </w:p>
    <w:p w:rsidR="00000000" w:rsidDel="00000000" w:rsidP="00000000" w:rsidRDefault="00000000" w:rsidRPr="00000000" w14:paraId="000002BA">
      <w:pPr>
        <w:spacing w:line="372" w:lineRule="auto"/>
        <w:ind w:left="238" w:right="996"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20.2.- Vencido el plazo establecido en el artículo 20.1 la autoridad competente ratificará mediante acto expreso la designación efectuada.</w:t>
      </w:r>
      <w:r w:rsidDel="00000000" w:rsidR="00000000" w:rsidRPr="00000000">
        <w:rPr>
          <w:rtl w:val="0"/>
        </w:rPr>
      </w:r>
    </w:p>
    <w:p w:rsidR="00000000" w:rsidDel="00000000" w:rsidP="00000000" w:rsidRDefault="00000000" w:rsidRPr="00000000" w14:paraId="000002BB">
      <w:pPr>
        <w:spacing w:line="200" w:lineRule="auto"/>
        <w:jc w:val="left"/>
        <w:rPr>
          <w:sz w:val="20"/>
          <w:szCs w:val="20"/>
        </w:rPr>
      </w:pPr>
      <w:r w:rsidDel="00000000" w:rsidR="00000000" w:rsidRPr="00000000">
        <w:rPr>
          <w:rtl w:val="0"/>
        </w:rPr>
      </w:r>
    </w:p>
    <w:p w:rsidR="00000000" w:rsidDel="00000000" w:rsidP="00000000" w:rsidRDefault="00000000" w:rsidRPr="00000000" w14:paraId="000002BC">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2BD">
      <w:pPr>
        <w:spacing w:line="378" w:lineRule="auto"/>
        <w:ind w:left="238" w:right="99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Previa designación  se debe fijar el cargo</w:t>
      </w:r>
      <w:r w:rsidDel="00000000" w:rsidR="00000000" w:rsidRPr="00000000">
        <w:rPr>
          <w:rFonts w:ascii="Times New Roman" w:cs="Times New Roman" w:eastAsia="Times New Roman" w:hAnsi="Times New Roman"/>
          <w:color w:val="3b3b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función</w:t>
      </w:r>
      <w:r w:rsidDel="00000000" w:rsidR="00000000" w:rsidRPr="00000000">
        <w:rPr>
          <w:rFonts w:ascii="Times New Roman" w:cs="Times New Roman" w:eastAsia="Times New Roman" w:hAnsi="Times New Roman"/>
          <w:color w:val="3b3b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categoría o posición  escalafonaría en referencia al puesto a ocupar.</w:t>
      </w:r>
      <w:r w:rsidDel="00000000" w:rsidR="00000000" w:rsidRPr="00000000">
        <w:rPr>
          <w:rtl w:val="0"/>
        </w:rPr>
      </w:r>
    </w:p>
    <w:p w:rsidR="00000000" w:rsidDel="00000000" w:rsidP="00000000" w:rsidRDefault="00000000" w:rsidRPr="00000000" w14:paraId="000002BE">
      <w:pPr>
        <w:spacing w:before="3" w:line="180" w:lineRule="auto"/>
        <w:jc w:val="left"/>
        <w:rPr>
          <w:sz w:val="19"/>
          <w:szCs w:val="19"/>
        </w:rPr>
      </w:pPr>
      <w:r w:rsidDel="00000000" w:rsidR="00000000" w:rsidRPr="00000000">
        <w:rPr>
          <w:rtl w:val="0"/>
        </w:rPr>
      </w:r>
    </w:p>
    <w:p w:rsidR="00000000" w:rsidDel="00000000" w:rsidP="00000000" w:rsidRDefault="00000000" w:rsidRPr="00000000" w14:paraId="000002BF">
      <w:pPr>
        <w:spacing w:line="376" w:lineRule="auto"/>
        <w:ind w:left="238" w:right="98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En el supuesto de que, habiendo transcurridos los 30 días corridos</w:t>
      </w:r>
      <w:r w:rsidDel="00000000" w:rsidR="00000000" w:rsidRPr="00000000">
        <w:rPr>
          <w:rFonts w:ascii="Times New Roman" w:cs="Times New Roman" w:eastAsia="Times New Roman" w:hAnsi="Times New Roman"/>
          <w:color w:val="3b3b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a partir del vencimiento del plazo de los  6 meses fijados  en el artículo  18</w:t>
      </w:r>
      <w:r w:rsidDel="00000000" w:rsidR="00000000" w:rsidRPr="00000000">
        <w:rPr>
          <w:rFonts w:ascii="Times New Roman" w:cs="Times New Roman" w:eastAsia="Times New Roman" w:hAnsi="Times New Roman"/>
          <w:color w:val="3b3b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sin que la autoridad competente  emita acto expreso de ratificación</w:t>
      </w:r>
      <w:r w:rsidDel="00000000" w:rsidR="00000000" w:rsidRPr="00000000">
        <w:rPr>
          <w:rFonts w:ascii="Times New Roman" w:cs="Times New Roman" w:eastAsia="Times New Roman" w:hAnsi="Times New Roman"/>
          <w:color w:val="3b3b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el trabajador adquirirá automáticamente la estabilidad en los términos acordados por el art.  18 del C.C.T.</w:t>
      </w:r>
      <w:r w:rsidDel="00000000" w:rsidR="00000000" w:rsidRPr="00000000">
        <w:rPr>
          <w:rtl w:val="0"/>
        </w:rPr>
      </w:r>
    </w:p>
    <w:p w:rsidR="00000000" w:rsidDel="00000000" w:rsidP="00000000" w:rsidRDefault="00000000" w:rsidRPr="00000000" w14:paraId="000002C0">
      <w:pPr>
        <w:spacing w:line="200" w:lineRule="auto"/>
        <w:jc w:val="left"/>
        <w:rPr>
          <w:sz w:val="20"/>
          <w:szCs w:val="20"/>
        </w:rPr>
      </w:pPr>
      <w:r w:rsidDel="00000000" w:rsidR="00000000" w:rsidRPr="00000000">
        <w:rPr>
          <w:rtl w:val="0"/>
        </w:rPr>
      </w:r>
    </w:p>
    <w:p w:rsidR="00000000" w:rsidDel="00000000" w:rsidP="00000000" w:rsidRDefault="00000000" w:rsidRPr="00000000" w14:paraId="000002C1">
      <w:pPr>
        <w:spacing w:before="10" w:line="280" w:lineRule="auto"/>
        <w:jc w:val="left"/>
        <w:rPr>
          <w:sz w:val="28"/>
          <w:szCs w:val="28"/>
        </w:rPr>
      </w:pPr>
      <w:r w:rsidDel="00000000" w:rsidR="00000000" w:rsidRPr="00000000">
        <w:rPr>
          <w:rtl w:val="0"/>
        </w:rPr>
      </w:r>
    </w:p>
    <w:p w:rsidR="00000000" w:rsidDel="00000000" w:rsidP="00000000" w:rsidRDefault="00000000" w:rsidRPr="00000000" w14:paraId="000002C2">
      <w:pPr>
        <w:spacing w:line="378" w:lineRule="auto"/>
        <w:ind w:left="238" w:right="98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El Estado fijará una estrategia  de reclutamiento  de personal en base a perfiles  laborales definidos</w:t>
      </w:r>
      <w:r w:rsidDel="00000000" w:rsidR="00000000" w:rsidRPr="00000000">
        <w:rPr>
          <w:rFonts w:ascii="Times New Roman" w:cs="Times New Roman" w:eastAsia="Times New Roman" w:hAnsi="Times New Roman"/>
          <w:color w:val="3b3b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de acuerdo a las necesidades de las áreas</w:t>
      </w:r>
      <w:r w:rsidDel="00000000" w:rsidR="00000000" w:rsidRPr="00000000">
        <w:rPr>
          <w:rFonts w:ascii="Times New Roman" w:cs="Times New Roman" w:eastAsia="Times New Roman" w:hAnsi="Times New Roman"/>
          <w:color w:val="3b3b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puesto con el objetivo tener un mayor control sobre el estado óptimo de su dotación.</w:t>
      </w:r>
      <w:r w:rsidDel="00000000" w:rsidR="00000000" w:rsidRPr="00000000">
        <w:rPr>
          <w:rtl w:val="0"/>
        </w:rPr>
      </w:r>
    </w:p>
    <w:p w:rsidR="00000000" w:rsidDel="00000000" w:rsidP="00000000" w:rsidRDefault="00000000" w:rsidRPr="00000000" w14:paraId="000002C3">
      <w:pPr>
        <w:spacing w:line="200" w:lineRule="auto"/>
        <w:jc w:val="left"/>
        <w:rPr>
          <w:sz w:val="20"/>
          <w:szCs w:val="20"/>
        </w:rPr>
      </w:pPr>
      <w:r w:rsidDel="00000000" w:rsidR="00000000" w:rsidRPr="00000000">
        <w:rPr>
          <w:rtl w:val="0"/>
        </w:rPr>
      </w:r>
    </w:p>
    <w:p w:rsidR="00000000" w:rsidDel="00000000" w:rsidP="00000000" w:rsidRDefault="00000000" w:rsidRPr="00000000" w14:paraId="000002C4">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2C5">
      <w:pPr>
        <w:spacing w:line="376" w:lineRule="auto"/>
        <w:ind w:left="246" w:right="97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3"/>
          <w:szCs w:val="23"/>
          <w:rtl w:val="0"/>
        </w:rPr>
        <w:t xml:space="preserve">ARTÍCULO  21.- </w:t>
      </w:r>
      <w:r w:rsidDel="00000000" w:rsidR="00000000" w:rsidRPr="00000000">
        <w:rPr>
          <w:rFonts w:ascii="Times New Roman" w:cs="Times New Roman" w:eastAsia="Times New Roman" w:hAnsi="Times New Roman"/>
          <w:color w:val="161616"/>
          <w:sz w:val="23"/>
          <w:szCs w:val="23"/>
          <w:rtl w:val="0"/>
        </w:rPr>
        <w:t xml:space="preserve">Durante el período de prueba</w:t>
      </w:r>
      <w:r w:rsidDel="00000000" w:rsidR="00000000" w:rsidRPr="00000000">
        <w:rPr>
          <w:rFonts w:ascii="Times New Roman" w:cs="Times New Roman" w:eastAsia="Times New Roman" w:hAnsi="Times New Roman"/>
          <w:color w:val="575658"/>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la  designación del trabajador  alcanzado por los términos del presente Convenio Colectivo General podrá ser cancelada en cualquier momento por la autoridad competente en materia de designaciones</w:t>
      </w:r>
      <w:r w:rsidDel="00000000" w:rsidR="00000000" w:rsidRPr="00000000">
        <w:rPr>
          <w:rFonts w:ascii="Times New Roman" w:cs="Times New Roman" w:eastAsia="Times New Roman" w:hAnsi="Times New Roman"/>
          <w:color w:val="3b3b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a condición de haberse verificado de manera fehaciente la falta de idoneidad o falta en razones disciplinarias del trabajador para el ejercicio de la función asignada. La cancelación de la designación no dará derecho a indemnización alguna.</w:t>
      </w:r>
      <w:r w:rsidDel="00000000" w:rsidR="00000000" w:rsidRPr="00000000">
        <w:rPr>
          <w:rtl w:val="0"/>
        </w:rPr>
      </w:r>
    </w:p>
    <w:p w:rsidR="00000000" w:rsidDel="00000000" w:rsidP="00000000" w:rsidRDefault="00000000" w:rsidRPr="00000000" w14:paraId="000002C6">
      <w:pPr>
        <w:spacing w:line="200" w:lineRule="auto"/>
        <w:jc w:val="left"/>
        <w:rPr>
          <w:sz w:val="20"/>
          <w:szCs w:val="20"/>
        </w:rPr>
      </w:pPr>
      <w:r w:rsidDel="00000000" w:rsidR="00000000" w:rsidRPr="00000000">
        <w:rPr>
          <w:rtl w:val="0"/>
        </w:rPr>
      </w:r>
    </w:p>
    <w:p w:rsidR="00000000" w:rsidDel="00000000" w:rsidP="00000000" w:rsidRDefault="00000000" w:rsidRPr="00000000" w14:paraId="000002C7">
      <w:pPr>
        <w:spacing w:before="4" w:line="280" w:lineRule="auto"/>
        <w:jc w:val="left"/>
        <w:rPr>
          <w:sz w:val="28"/>
          <w:szCs w:val="28"/>
        </w:rPr>
      </w:pPr>
      <w:r w:rsidDel="00000000" w:rsidR="00000000" w:rsidRPr="00000000">
        <w:rPr>
          <w:rtl w:val="0"/>
        </w:rPr>
      </w:r>
    </w:p>
    <w:p w:rsidR="00000000" w:rsidDel="00000000" w:rsidP="00000000" w:rsidRDefault="00000000" w:rsidRPr="00000000" w14:paraId="000002C8">
      <w:pPr>
        <w:spacing w:line="378" w:lineRule="auto"/>
        <w:ind w:left="246" w:right="98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3"/>
          <w:szCs w:val="23"/>
          <w:rtl w:val="0"/>
        </w:rPr>
        <w:t xml:space="preserve">ARTÍCULO  </w:t>
      </w:r>
      <w:r w:rsidDel="00000000" w:rsidR="00000000" w:rsidRPr="00000000">
        <w:rPr>
          <w:rFonts w:ascii="Times New Roman" w:cs="Times New Roman" w:eastAsia="Times New Roman" w:hAnsi="Times New Roman"/>
          <w:color w:val="161616"/>
          <w:sz w:val="23"/>
          <w:szCs w:val="23"/>
          <w:rtl w:val="0"/>
        </w:rPr>
        <w:t xml:space="preserve">22.- Las medidas</w:t>
      </w:r>
      <w:r w:rsidDel="00000000" w:rsidR="00000000" w:rsidRPr="00000000">
        <w:rPr>
          <w:rFonts w:ascii="Times New Roman" w:cs="Times New Roman" w:eastAsia="Times New Roman" w:hAnsi="Times New Roman"/>
          <w:color w:val="3b3b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o gubernamentales  de reestructuración  que componen la supresión de organismos</w:t>
      </w:r>
      <w:r w:rsidDel="00000000" w:rsidR="00000000" w:rsidRPr="00000000">
        <w:rPr>
          <w:rFonts w:ascii="Times New Roman" w:cs="Times New Roman" w:eastAsia="Times New Roman" w:hAnsi="Times New Roman"/>
          <w:color w:val="3b3b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dependencias o de las funciones asignadas con la eliminación de los respectivos  puestos de trabajo</w:t>
      </w:r>
      <w:r w:rsidDel="00000000" w:rsidR="00000000" w:rsidRPr="00000000">
        <w:rPr>
          <w:rFonts w:ascii="Times New Roman" w:cs="Times New Roman" w:eastAsia="Times New Roman" w:hAnsi="Times New Roman"/>
          <w:color w:val="3b3b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que afecten al personal  alcanzado por el régimen  de estabilidad, darán derecho a estos a ser reubicados respetando las funciones desarrolladas y la percepción salarial en este orden de criterio:</w:t>
      </w:r>
      <w:r w:rsidDel="00000000" w:rsidR="00000000" w:rsidRPr="00000000">
        <w:rPr>
          <w:rtl w:val="0"/>
        </w:rPr>
      </w:r>
    </w:p>
    <w:p w:rsidR="00000000" w:rsidDel="00000000" w:rsidP="00000000" w:rsidRDefault="00000000" w:rsidRPr="00000000" w14:paraId="000002C9">
      <w:pPr>
        <w:spacing w:before="10" w:line="100" w:lineRule="auto"/>
        <w:jc w:val="left"/>
        <w:rPr>
          <w:sz w:val="10"/>
          <w:szCs w:val="10"/>
        </w:rPr>
      </w:pPr>
      <w:r w:rsidDel="00000000" w:rsidR="00000000" w:rsidRPr="00000000">
        <w:rPr>
          <w:rtl w:val="0"/>
        </w:rPr>
      </w:r>
    </w:p>
    <w:p w:rsidR="00000000" w:rsidDel="00000000" w:rsidP="00000000" w:rsidRDefault="00000000" w:rsidRPr="00000000" w14:paraId="000002CA">
      <w:pPr>
        <w:spacing w:line="200" w:lineRule="auto"/>
        <w:jc w:val="left"/>
        <w:rPr>
          <w:sz w:val="20"/>
          <w:szCs w:val="20"/>
        </w:rPr>
      </w:pPr>
      <w:r w:rsidDel="00000000" w:rsidR="00000000" w:rsidRPr="00000000">
        <w:rPr>
          <w:rtl w:val="0"/>
        </w:rPr>
      </w:r>
    </w:p>
    <w:p w:rsidR="00000000" w:rsidDel="00000000" w:rsidP="00000000" w:rsidRDefault="00000000" w:rsidRPr="00000000" w14:paraId="000002CB">
      <w:pPr>
        <w:spacing w:line="200" w:lineRule="auto"/>
        <w:jc w:val="left"/>
        <w:rPr>
          <w:sz w:val="20"/>
          <w:szCs w:val="20"/>
        </w:rPr>
      </w:pPr>
      <w:r w:rsidDel="00000000" w:rsidR="00000000" w:rsidRPr="00000000">
        <w:rPr>
          <w:rtl w:val="0"/>
        </w:rPr>
      </w:r>
    </w:p>
    <w:p w:rsidR="00000000" w:rsidDel="00000000" w:rsidP="00000000" w:rsidRDefault="00000000" w:rsidRPr="00000000" w14:paraId="000002CC">
      <w:pPr>
        <w:spacing w:line="372" w:lineRule="auto"/>
        <w:ind w:left="253" w:right="97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22.1.- Voluntariedad  (mediante su ofrecimiento a todos los trabajadores por medio de una circular).</w:t>
      </w:r>
      <w:r w:rsidDel="00000000" w:rsidR="00000000" w:rsidRPr="00000000">
        <w:rPr>
          <w:rtl w:val="0"/>
        </w:rPr>
      </w:r>
    </w:p>
    <w:p w:rsidR="00000000" w:rsidDel="00000000" w:rsidP="00000000" w:rsidRDefault="00000000" w:rsidRPr="00000000" w14:paraId="000002CD">
      <w:pPr>
        <w:spacing w:line="200" w:lineRule="auto"/>
        <w:jc w:val="left"/>
        <w:rPr>
          <w:sz w:val="20"/>
          <w:szCs w:val="20"/>
        </w:rPr>
      </w:pPr>
      <w:r w:rsidDel="00000000" w:rsidR="00000000" w:rsidRPr="00000000">
        <w:rPr>
          <w:rtl w:val="0"/>
        </w:rPr>
      </w:r>
    </w:p>
    <w:p w:rsidR="00000000" w:rsidDel="00000000" w:rsidP="00000000" w:rsidRDefault="00000000" w:rsidRPr="00000000" w14:paraId="000002CE">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2CF">
      <w:pPr>
        <w:ind w:left="253" w:right="6732" w:firstLine="0"/>
        <w:jc w:val="both"/>
        <w:rPr>
          <w:rFonts w:ascii="Times New Roman" w:cs="Times New Roman" w:eastAsia="Times New Roman" w:hAnsi="Times New Roman"/>
          <w:sz w:val="23"/>
          <w:szCs w:val="23"/>
        </w:rPr>
        <w:sectPr>
          <w:type w:val="nextPage"/>
          <w:pgSz w:h="20160" w:w="12240" w:orient="portrait"/>
          <w:pgMar w:bottom="280" w:top="240" w:left="1540" w:right="800" w:header="0" w:footer="1417"/>
        </w:sectPr>
      </w:pPr>
      <w:r w:rsidDel="00000000" w:rsidR="00000000" w:rsidRPr="00000000">
        <w:rPr>
          <w:rFonts w:ascii="Times New Roman" w:cs="Times New Roman" w:eastAsia="Times New Roman" w:hAnsi="Times New Roman"/>
          <w:color w:val="161616"/>
          <w:sz w:val="23"/>
          <w:szCs w:val="23"/>
          <w:rtl w:val="0"/>
        </w:rPr>
        <w:t xml:space="preserve">ARTÍCULO 22.2.- Idoneidad.</w:t>
      </w:r>
      <w:r w:rsidDel="00000000" w:rsidR="00000000" w:rsidRPr="00000000">
        <w:rPr>
          <w:rtl w:val="0"/>
        </w:rPr>
      </w:r>
    </w:p>
    <w:p w:rsidR="00000000" w:rsidDel="00000000" w:rsidP="00000000" w:rsidRDefault="00000000" w:rsidRPr="00000000" w14:paraId="000002D0">
      <w:pPr>
        <w:spacing w:before="6" w:line="1500" w:lineRule="auto"/>
        <w:ind w:left="758" w:firstLine="0"/>
        <w:jc w:val="left"/>
        <w:rPr>
          <w:rFonts w:ascii="Malgun Gothic" w:cs="Malgun Gothic" w:eastAsia="Malgun Gothic" w:hAnsi="Malgun Gothic"/>
          <w:sz w:val="20"/>
          <w:szCs w:val="20"/>
        </w:rPr>
      </w:pPr>
      <w:r w:rsidDel="00000000" w:rsidR="00000000" w:rsidRPr="00000000">
        <w:rPr>
          <w:rFonts w:ascii="Times New Roman" w:cs="Times New Roman" w:eastAsia="Times New Roman" w:hAnsi="Times New Roman"/>
          <w:color w:val="404040"/>
          <w:sz w:val="132"/>
          <w:szCs w:val="132"/>
          <w:vertAlign w:val="baseline"/>
          <w:rtl w:val="0"/>
        </w:rPr>
        <w:t xml:space="preserve">A</w:t>
      </w:r>
      <w:r w:rsidDel="00000000" w:rsidR="00000000" w:rsidRPr="00000000">
        <w:rPr>
          <w:rFonts w:ascii="Malgun Gothic" w:cs="Malgun Gothic" w:eastAsia="Malgun Gothic" w:hAnsi="Malgun Gothic"/>
          <w:color w:val="1f1f1f"/>
          <w:sz w:val="33.333333333333336"/>
          <w:szCs w:val="33.333333333333336"/>
          <w:vertAlign w:val="subscript"/>
          <w:rtl w:val="0"/>
        </w:rPr>
        <w:t xml:space="preserve">�</w:t>
      </w:r>
      <w:r w:rsidDel="00000000" w:rsidR="00000000" w:rsidRPr="00000000">
        <w:rPr>
          <w:rtl w:val="0"/>
        </w:rPr>
      </w:r>
    </w:p>
    <w:p w:rsidR="00000000" w:rsidDel="00000000" w:rsidP="00000000" w:rsidRDefault="00000000" w:rsidRPr="00000000" w14:paraId="000002D1">
      <w:pPr>
        <w:spacing w:line="160" w:lineRule="auto"/>
        <w:ind w:left="301" w:right="220" w:firstLine="0"/>
        <w:jc w:val="center"/>
        <w:rPr>
          <w:rFonts w:ascii="Times New Roman" w:cs="Times New Roman" w:eastAsia="Times New Roman" w:hAnsi="Times New Roman"/>
          <w:sz w:val="16"/>
          <w:szCs w:val="16"/>
        </w:rPr>
      </w:pPr>
      <w:r w:rsidDel="00000000" w:rsidR="00000000" w:rsidRPr="00000000">
        <w:rPr>
          <w:rFonts w:ascii="Arial" w:cs="Arial" w:eastAsia="Arial" w:hAnsi="Arial"/>
          <w:b w:val="1"/>
          <w:i w:val="1"/>
          <w:color w:val="626262"/>
          <w:sz w:val="11"/>
          <w:szCs w:val="11"/>
          <w:rtl w:val="0"/>
        </w:rPr>
        <w:t xml:space="preserve">@'f')</w:t>
      </w:r>
      <w:r w:rsidDel="00000000" w:rsidR="00000000" w:rsidRPr="00000000">
        <w:rPr>
          <w:rFonts w:ascii="Arial" w:cs="Arial" w:eastAsia="Arial" w:hAnsi="Arial"/>
          <w:b w:val="1"/>
          <w:i w:val="1"/>
          <w:color w:val="404040"/>
          <w:sz w:val="11"/>
          <w:szCs w:val="11"/>
          <w:rtl w:val="0"/>
        </w:rPr>
        <w:t xml:space="preserve">fl</w:t>
      </w:r>
      <w:r w:rsidDel="00000000" w:rsidR="00000000" w:rsidRPr="00000000">
        <w:rPr>
          <w:rFonts w:ascii="Arial" w:cs="Arial" w:eastAsia="Arial" w:hAnsi="Arial"/>
          <w:b w:val="1"/>
          <w:i w:val="1"/>
          <w:color w:val="1f1f1f"/>
          <w:sz w:val="11"/>
          <w:szCs w:val="11"/>
          <w:rtl w:val="0"/>
        </w:rPr>
        <w:t xml:space="preserve">,,</w:t>
      </w:r>
      <w:r w:rsidDel="00000000" w:rsidR="00000000" w:rsidRPr="00000000">
        <w:rPr>
          <w:rFonts w:ascii="Arial" w:cs="Arial" w:eastAsia="Arial" w:hAnsi="Arial"/>
          <w:b w:val="1"/>
          <w:i w:val="1"/>
          <w:color w:val="404040"/>
          <w:sz w:val="11"/>
          <w:szCs w:val="11"/>
          <w:rtl w:val="0"/>
        </w:rPr>
        <w:t xml:space="preserve">l11d«  </w:t>
      </w:r>
      <w:r w:rsidDel="00000000" w:rsidR="00000000" w:rsidRPr="00000000">
        <w:rPr>
          <w:rFonts w:ascii="Times New Roman" w:cs="Times New Roman" w:eastAsia="Times New Roman" w:hAnsi="Times New Roman"/>
          <w:b w:val="1"/>
          <w:i w:val="1"/>
          <w:color w:val="404040"/>
          <w:sz w:val="16"/>
          <w:szCs w:val="16"/>
          <w:rtl w:val="0"/>
        </w:rPr>
        <w:t xml:space="preserve">,l</w:t>
      </w:r>
      <w:r w:rsidDel="00000000" w:rsidR="00000000" w:rsidRPr="00000000">
        <w:rPr>
          <w:rFonts w:ascii="Times New Roman" w:cs="Times New Roman" w:eastAsia="Times New Roman" w:hAnsi="Times New Roman"/>
          <w:b w:val="1"/>
          <w:i w:val="1"/>
          <w:color w:val="626262"/>
          <w:sz w:val="16"/>
          <w:szCs w:val="16"/>
          <w:rtl w:val="0"/>
        </w:rPr>
        <w:t xml:space="preserve">e !!7;';</w:t>
      </w:r>
      <w:r w:rsidDel="00000000" w:rsidR="00000000" w:rsidRPr="00000000">
        <w:rPr>
          <w:rFonts w:ascii="Times New Roman" w:cs="Times New Roman" w:eastAsia="Times New Roman" w:hAnsi="Times New Roman"/>
          <w:b w:val="1"/>
          <w:i w:val="1"/>
          <w:color w:val="404040"/>
          <w:sz w:val="16"/>
          <w:szCs w:val="16"/>
          <w:rtl w:val="0"/>
        </w:rPr>
        <w:t xml:space="preserve">,n, ,!</w:t>
      </w:r>
      <w:r w:rsidDel="00000000" w:rsidR="00000000" w:rsidRPr="00000000">
        <w:rPr>
          <w:rFonts w:ascii="Times New Roman" w:cs="Times New Roman" w:eastAsia="Times New Roman" w:hAnsi="Times New Roman"/>
          <w:b w:val="1"/>
          <w:i w:val="1"/>
          <w:color w:val="626262"/>
          <w:sz w:val="16"/>
          <w:szCs w:val="16"/>
          <w:rtl w:val="0"/>
        </w:rPr>
        <w:t xml:space="preserve">e</w:t>
      </w:r>
      <w:r w:rsidDel="00000000" w:rsidR="00000000" w:rsidRPr="00000000">
        <w:rPr>
          <w:rFonts w:ascii="Times New Roman" w:cs="Times New Roman" w:eastAsia="Times New Roman" w:hAnsi="Times New Roman"/>
          <w:b w:val="1"/>
          <w:i w:val="1"/>
          <w:color w:val="1f1f1f"/>
          <w:sz w:val="16"/>
          <w:szCs w:val="16"/>
          <w:rtl w:val="0"/>
        </w:rPr>
        <w:t xml:space="preserve">l</w:t>
      </w:r>
      <w:r w:rsidDel="00000000" w:rsidR="00000000" w:rsidRPr="00000000">
        <w:rPr>
          <w:rFonts w:ascii="Malgun Gothic" w:cs="Malgun Gothic" w:eastAsia="Malgun Gothic" w:hAnsi="Malgun Gothic"/>
          <w:color w:val="626262"/>
          <w:sz w:val="16"/>
          <w:szCs w:val="16"/>
          <w:rtl w:val="0"/>
        </w:rPr>
        <w:t xml:space="preserve">�</w:t>
      </w:r>
      <w:r w:rsidDel="00000000" w:rsidR="00000000" w:rsidRPr="00000000">
        <w:rPr>
          <w:rFonts w:ascii="Malgun Gothic" w:cs="Malgun Gothic" w:eastAsia="Malgun Gothic" w:hAnsi="Malgun Gothic"/>
          <w:color w:val="535353"/>
          <w:sz w:val="16"/>
          <w:szCs w:val="16"/>
          <w:rtl w:val="0"/>
        </w:rPr>
        <w:t xml:space="preserve">�</w:t>
      </w:r>
      <w:r w:rsidDel="00000000" w:rsidR="00000000" w:rsidRPr="00000000">
        <w:rPr>
          <w:rFonts w:ascii="Times New Roman" w:cs="Times New Roman" w:eastAsia="Times New Roman" w:hAnsi="Times New Roman"/>
          <w:b w:val="1"/>
          <w:i w:val="1"/>
          <w:color w:val="535353"/>
          <w:sz w:val="16"/>
          <w:szCs w:val="16"/>
          <w:rtl w:val="0"/>
        </w:rPr>
        <w:t xml:space="preserve">"</w:t>
      </w:r>
      <w:r w:rsidDel="00000000" w:rsidR="00000000" w:rsidRPr="00000000">
        <w:rPr>
          <w:rFonts w:ascii="Times New Roman" w:cs="Times New Roman" w:eastAsia="Times New Roman" w:hAnsi="Times New Roman"/>
          <w:b w:val="1"/>
          <w:i w:val="1"/>
          <w:color w:val="1f1f1f"/>
          <w:sz w:val="16"/>
          <w:szCs w:val="16"/>
          <w:rtl w:val="0"/>
        </w:rPr>
        <w:t xml:space="preserve">·</w:t>
      </w:r>
      <w:r w:rsidDel="00000000" w:rsidR="00000000" w:rsidRPr="00000000">
        <w:rPr>
          <w:rtl w:val="0"/>
        </w:rPr>
      </w:r>
    </w:p>
    <w:p w:rsidR="00000000" w:rsidDel="00000000" w:rsidP="00000000" w:rsidRDefault="00000000" w:rsidRPr="00000000" w14:paraId="000002D2">
      <w:pPr>
        <w:spacing w:before="73" w:line="160" w:lineRule="auto"/>
        <w:ind w:left="86" w:right="-31" w:firstLine="0"/>
        <w:jc w:val="center"/>
        <w:rPr>
          <w:rFonts w:ascii="Arial" w:cs="Arial" w:eastAsia="Arial" w:hAnsi="Arial"/>
          <w:sz w:val="11"/>
          <w:szCs w:val="11"/>
        </w:rPr>
      </w:pPr>
      <w:r w:rsidDel="00000000" w:rsidR="00000000" w:rsidRPr="00000000">
        <w:rPr>
          <w:rFonts w:ascii="Arial" w:cs="Arial" w:eastAsia="Arial" w:hAnsi="Arial"/>
          <w:b w:val="1"/>
          <w:i w:val="1"/>
          <w:color w:val="626262"/>
          <w:sz w:val="11"/>
          <w:szCs w:val="11"/>
          <w:rtl w:val="0"/>
        </w:rPr>
        <w:t xml:space="preserve">%</w:t>
      </w:r>
      <w:r w:rsidDel="00000000" w:rsidR="00000000" w:rsidRPr="00000000">
        <w:rPr>
          <w:rFonts w:ascii="Arial" w:cs="Arial" w:eastAsia="Arial" w:hAnsi="Arial"/>
          <w:b w:val="1"/>
          <w:i w:val="1"/>
          <w:color w:val="1f1f1f"/>
          <w:sz w:val="11"/>
          <w:szCs w:val="11"/>
          <w:rtl w:val="0"/>
        </w:rPr>
        <w:t xml:space="preserve">1</w:t>
      </w:r>
      <w:r w:rsidDel="00000000" w:rsidR="00000000" w:rsidRPr="00000000">
        <w:rPr>
          <w:rFonts w:ascii="Arial" w:cs="Arial" w:eastAsia="Arial" w:hAnsi="Arial"/>
          <w:b w:val="1"/>
          <w:i w:val="1"/>
          <w:color w:val="404040"/>
          <w:sz w:val="11"/>
          <w:szCs w:val="11"/>
          <w:rtl w:val="0"/>
        </w:rPr>
        <w:t xml:space="preserve">d</w:t>
      </w:r>
      <w:r w:rsidDel="00000000" w:rsidR="00000000" w:rsidRPr="00000000">
        <w:rPr>
          <w:rFonts w:ascii="Arial" w:cs="Arial" w:eastAsia="Arial" w:hAnsi="Arial"/>
          <w:b w:val="1"/>
          <w:i w:val="1"/>
          <w:color w:val="1f1f1f"/>
          <w:sz w:val="11"/>
          <w:szCs w:val="11"/>
          <w:rtl w:val="0"/>
        </w:rPr>
        <w:t xml:space="preserve">rl</w:t>
      </w:r>
      <w:r w:rsidDel="00000000" w:rsidR="00000000" w:rsidRPr="00000000">
        <w:rPr>
          <w:rFonts w:ascii="Arial" w:cs="Arial" w:eastAsia="Arial" w:hAnsi="Arial"/>
          <w:b w:val="1"/>
          <w:i w:val="1"/>
          <w:color w:val="404040"/>
          <w:sz w:val="11"/>
          <w:szCs w:val="11"/>
          <w:rtl w:val="0"/>
        </w:rPr>
        <w:t xml:space="preserve">fr</w:t>
      </w:r>
      <w:r w:rsidDel="00000000" w:rsidR="00000000" w:rsidRPr="00000000">
        <w:rPr>
          <w:rFonts w:ascii="Arial" w:cs="Arial" w:eastAsia="Arial" w:hAnsi="Arial"/>
          <w:b w:val="1"/>
          <w:i w:val="1"/>
          <w:color w:val="1f1f1f"/>
          <w:sz w:val="11"/>
          <w:szCs w:val="11"/>
          <w:rtl w:val="0"/>
        </w:rPr>
        <w:t xml:space="preserve">l</w:t>
      </w:r>
      <w:r w:rsidDel="00000000" w:rsidR="00000000" w:rsidRPr="00000000">
        <w:rPr>
          <w:rFonts w:ascii="Arial" w:cs="Arial" w:eastAsia="Arial" w:hAnsi="Arial"/>
          <w:b w:val="1"/>
          <w:i w:val="1"/>
          <w:color w:val="404040"/>
          <w:sz w:val="11"/>
          <w:szCs w:val="11"/>
          <w:rtl w:val="0"/>
        </w:rPr>
        <w:t xml:space="preserve">(1</w:t>
      </w:r>
      <w:r w:rsidDel="00000000" w:rsidR="00000000" w:rsidRPr="00000000">
        <w:rPr>
          <w:rFonts w:ascii="Arial" w:cs="Arial" w:eastAsia="Arial" w:hAnsi="Arial"/>
          <w:b w:val="1"/>
          <w:i w:val="1"/>
          <w:color w:val="bdbdbd"/>
          <w:sz w:val="11"/>
          <w:szCs w:val="11"/>
          <w:rtl w:val="0"/>
        </w:rPr>
        <w:t xml:space="preserve">,</w:t>
      </w:r>
      <w:r w:rsidDel="00000000" w:rsidR="00000000" w:rsidRPr="00000000">
        <w:rPr>
          <w:rFonts w:ascii="Arial" w:cs="Arial" w:eastAsia="Arial" w:hAnsi="Arial"/>
          <w:b w:val="1"/>
          <w:i w:val="1"/>
          <w:color w:val="626262"/>
          <w:sz w:val="11"/>
          <w:szCs w:val="11"/>
          <w:rtl w:val="0"/>
        </w:rPr>
        <w:t xml:space="preserve">,::  </w:t>
      </w:r>
      <w:r w:rsidDel="00000000" w:rsidR="00000000" w:rsidRPr="00000000">
        <w:rPr>
          <w:rFonts w:ascii="Times New Roman" w:cs="Times New Roman" w:eastAsia="Times New Roman" w:hAnsi="Times New Roman"/>
          <w:b w:val="1"/>
          <w:i w:val="1"/>
          <w:color w:val="535353"/>
          <w:sz w:val="13"/>
          <w:szCs w:val="13"/>
          <w:rtl w:val="0"/>
        </w:rPr>
        <w:t xml:space="preserve">,fi</w:t>
      </w:r>
      <w:r w:rsidDel="00000000" w:rsidR="00000000" w:rsidRPr="00000000">
        <w:rPr>
          <w:rFonts w:ascii="Times New Roman" w:cs="Times New Roman" w:eastAsia="Times New Roman" w:hAnsi="Times New Roman"/>
          <w:b w:val="1"/>
          <w:i w:val="1"/>
          <w:color w:val="1f1f1f"/>
          <w:sz w:val="13"/>
          <w:szCs w:val="13"/>
          <w:rtl w:val="0"/>
        </w:rPr>
        <w:t xml:space="preserve">(</w:t>
      </w:r>
      <w:r w:rsidDel="00000000" w:rsidR="00000000" w:rsidRPr="00000000">
        <w:rPr>
          <w:rFonts w:ascii="Times New Roman" w:cs="Times New Roman" w:eastAsia="Times New Roman" w:hAnsi="Times New Roman"/>
          <w:b w:val="1"/>
          <w:i w:val="1"/>
          <w:color w:val="404040"/>
          <w:sz w:val="13"/>
          <w:szCs w:val="13"/>
          <w:rtl w:val="0"/>
        </w:rPr>
        <w:t xml:space="preserve">a</w:t>
      </w:r>
      <w:r w:rsidDel="00000000" w:rsidR="00000000" w:rsidRPr="00000000">
        <w:rPr>
          <w:rFonts w:ascii="Times New Roman" w:cs="Times New Roman" w:eastAsia="Times New Roman" w:hAnsi="Times New Roman"/>
          <w:b w:val="1"/>
          <w:i w:val="1"/>
          <w:color w:val="535353"/>
          <w:sz w:val="13"/>
          <w:szCs w:val="13"/>
          <w:rtl w:val="0"/>
        </w:rPr>
        <w:t xml:space="preserve">,J  </w:t>
      </w:r>
      <w:r w:rsidDel="00000000" w:rsidR="00000000" w:rsidRPr="00000000">
        <w:rPr>
          <w:rFonts w:ascii="Times New Roman" w:cs="Times New Roman" w:eastAsia="Times New Roman" w:hAnsi="Times New Roman"/>
          <w:b w:val="1"/>
          <w:i w:val="1"/>
          <w:color w:val="404040"/>
          <w:sz w:val="15"/>
          <w:szCs w:val="15"/>
          <w:rtl w:val="0"/>
        </w:rPr>
        <w:t xml:space="preserve">,l</w:t>
      </w:r>
      <w:r w:rsidDel="00000000" w:rsidR="00000000" w:rsidRPr="00000000">
        <w:rPr>
          <w:rFonts w:ascii="Times New Roman" w:cs="Times New Roman" w:eastAsia="Times New Roman" w:hAnsi="Times New Roman"/>
          <w:b w:val="1"/>
          <w:i w:val="1"/>
          <w:color w:val="626262"/>
          <w:sz w:val="15"/>
          <w:szCs w:val="15"/>
          <w:rtl w:val="0"/>
        </w:rPr>
        <w:t xml:space="preserve">e</w:t>
      </w:r>
      <w:r w:rsidDel="00000000" w:rsidR="00000000" w:rsidRPr="00000000">
        <w:rPr>
          <w:rFonts w:ascii="Times New Roman" w:cs="Times New Roman" w:eastAsia="Times New Roman" w:hAnsi="Times New Roman"/>
          <w:b w:val="1"/>
          <w:i w:val="1"/>
          <w:color w:val="404040"/>
          <w:sz w:val="15"/>
          <w:szCs w:val="15"/>
          <w:rtl w:val="0"/>
        </w:rPr>
        <w:t xml:space="preserve">/ </w:t>
      </w:r>
      <w:r w:rsidDel="00000000" w:rsidR="00000000" w:rsidRPr="00000000">
        <w:rPr>
          <w:rFonts w:ascii="Arial" w:cs="Arial" w:eastAsia="Arial" w:hAnsi="Arial"/>
          <w:b w:val="1"/>
          <w:i w:val="1"/>
          <w:color w:val="626262"/>
          <w:sz w:val="11"/>
          <w:szCs w:val="11"/>
          <w:rtl w:val="0"/>
        </w:rPr>
        <w:t xml:space="preserve">%t</w:t>
      </w:r>
      <w:r w:rsidDel="00000000" w:rsidR="00000000" w:rsidRPr="00000000">
        <w:rPr>
          <w:rFonts w:ascii="Arial" w:cs="Arial" w:eastAsia="Arial" w:hAnsi="Arial"/>
          <w:b w:val="1"/>
          <w:i w:val="1"/>
          <w:color w:val="404040"/>
          <w:sz w:val="11"/>
          <w:szCs w:val="11"/>
          <w:rtl w:val="0"/>
        </w:rPr>
        <w:t xml:space="preserve">(Í</w:t>
      </w:r>
      <w:r w:rsidDel="00000000" w:rsidR="00000000" w:rsidRPr="00000000">
        <w:rPr>
          <w:rFonts w:ascii="Arial" w:cs="Arial" w:eastAsia="Arial" w:hAnsi="Arial"/>
          <w:b w:val="1"/>
          <w:i w:val="1"/>
          <w:color w:val="1f1f1f"/>
          <w:sz w:val="11"/>
          <w:szCs w:val="11"/>
          <w:rtl w:val="0"/>
        </w:rPr>
        <w:t xml:space="preserve">1</w:t>
      </w:r>
      <w:r w:rsidDel="00000000" w:rsidR="00000000" w:rsidRPr="00000000">
        <w:rPr>
          <w:rFonts w:ascii="Arial" w:cs="Arial" w:eastAsia="Arial" w:hAnsi="Arial"/>
          <w:b w:val="1"/>
          <w:i w:val="1"/>
          <w:color w:val="404040"/>
          <w:sz w:val="11"/>
          <w:szCs w:val="11"/>
          <w:rtl w:val="0"/>
        </w:rPr>
        <w:t xml:space="preserve">1</w:t>
      </w:r>
      <w:r w:rsidDel="00000000" w:rsidR="00000000" w:rsidRPr="00000000">
        <w:rPr>
          <w:rFonts w:ascii="Arial" w:cs="Arial" w:eastAsia="Arial" w:hAnsi="Arial"/>
          <w:b w:val="1"/>
          <w:i w:val="1"/>
          <w:color w:val="1f1f1f"/>
          <w:sz w:val="11"/>
          <w:szCs w:val="11"/>
          <w:rtl w:val="0"/>
        </w:rPr>
        <w:t xml:space="preserve">/i</w:t>
      </w:r>
      <w:r w:rsidDel="00000000" w:rsidR="00000000" w:rsidRPr="00000000">
        <w:rPr>
          <w:rFonts w:ascii="Arial" w:cs="Arial" w:eastAsia="Arial" w:hAnsi="Arial"/>
          <w:b w:val="1"/>
          <w:i w:val="1"/>
          <w:color w:val="404040"/>
          <w:sz w:val="11"/>
          <w:szCs w:val="11"/>
          <w:rtl w:val="0"/>
        </w:rPr>
        <w:t xml:space="preserve">rfl  </w:t>
      </w:r>
      <w:r w:rsidDel="00000000" w:rsidR="00000000" w:rsidRPr="00000000">
        <w:rPr>
          <w:rFonts w:ascii="Arial" w:cs="Arial" w:eastAsia="Arial" w:hAnsi="Arial"/>
          <w:b w:val="1"/>
          <w:i w:val="1"/>
          <w:color w:val="626262"/>
          <w:sz w:val="11"/>
          <w:szCs w:val="11"/>
          <w:rtl w:val="0"/>
        </w:rPr>
        <w:t xml:space="preserve">t¡}l,</w:t>
      </w:r>
      <w:r w:rsidDel="00000000" w:rsidR="00000000" w:rsidRPr="00000000">
        <w:rPr>
          <w:rFonts w:ascii="Arial" w:cs="Arial" w:eastAsia="Arial" w:hAnsi="Arial"/>
          <w:b w:val="1"/>
          <w:i w:val="1"/>
          <w:color w:val="1f1f1f"/>
          <w:sz w:val="11"/>
          <w:szCs w:val="11"/>
          <w:rtl w:val="0"/>
        </w:rPr>
        <w:t xml:space="preserve">1</w:t>
      </w:r>
      <w:r w:rsidDel="00000000" w:rsidR="00000000" w:rsidRPr="00000000">
        <w:rPr>
          <w:rFonts w:ascii="Arial" w:cs="Arial" w:eastAsia="Arial" w:hAnsi="Arial"/>
          <w:b w:val="1"/>
          <w:i w:val="1"/>
          <w:color w:val="404040"/>
          <w:sz w:val="11"/>
          <w:szCs w:val="11"/>
          <w:rtl w:val="0"/>
        </w:rPr>
        <w:t xml:space="preserve">1'­</w:t>
      </w:r>
      <w:r w:rsidDel="00000000" w:rsidR="00000000" w:rsidRPr="00000000">
        <w:rPr>
          <w:rtl w:val="0"/>
        </w:rPr>
      </w:r>
    </w:p>
    <w:p w:rsidR="00000000" w:rsidDel="00000000" w:rsidP="00000000" w:rsidRDefault="00000000" w:rsidRPr="00000000" w14:paraId="000002D3">
      <w:pPr>
        <w:spacing w:before="8" w:line="100" w:lineRule="auto"/>
        <w:jc w:val="left"/>
        <w:rPr>
          <w:sz w:val="10"/>
          <w:szCs w:val="10"/>
        </w:rPr>
      </w:pPr>
      <w:r w:rsidDel="00000000" w:rsidR="00000000" w:rsidRPr="00000000">
        <w:br w:type="column"/>
      </w:r>
      <w:r w:rsidDel="00000000" w:rsidR="00000000" w:rsidRPr="00000000">
        <w:rPr>
          <w:rtl w:val="0"/>
        </w:rPr>
      </w:r>
    </w:p>
    <w:p w:rsidR="00000000" w:rsidDel="00000000" w:rsidP="00000000" w:rsidRDefault="00000000" w:rsidRPr="00000000" w14:paraId="000002D4">
      <w:pPr>
        <w:ind w:left="3024"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5">
      <w:pPr>
        <w:spacing w:before="4" w:line="160" w:lineRule="auto"/>
        <w:jc w:val="left"/>
        <w:rPr>
          <w:sz w:val="16"/>
          <w:szCs w:val="16"/>
        </w:rPr>
      </w:pPr>
      <w:r w:rsidDel="00000000" w:rsidR="00000000" w:rsidRPr="00000000">
        <w:rPr>
          <w:rtl w:val="0"/>
        </w:rPr>
      </w:r>
    </w:p>
    <w:p w:rsidR="00000000" w:rsidDel="00000000" w:rsidP="00000000" w:rsidRDefault="00000000" w:rsidRPr="00000000" w14:paraId="000002D6">
      <w:pPr>
        <w:jc w:val="left"/>
        <w:rPr>
          <w:rFonts w:ascii="Arial" w:cs="Arial" w:eastAsia="Arial" w:hAnsi="Arial"/>
          <w:sz w:val="14"/>
          <w:szCs w:val="14"/>
        </w:rPr>
        <w:sectPr>
          <w:type w:val="nextPage"/>
          <w:pgSz w:h="20160" w:w="12240" w:orient="portrait"/>
          <w:pgMar w:bottom="280" w:top="180" w:left="1560" w:right="700" w:header="0" w:footer="1417"/>
          <w:cols w:equalWidth="0" w:num="2">
            <w:col w:space="2469" w:w="3755.5"/>
            <w:col w:space="0" w:w="3755.5"/>
          </w:cols>
        </w:sectPr>
      </w:pPr>
      <w:r w:rsidDel="00000000" w:rsidR="00000000" w:rsidRPr="00000000">
        <w:rPr>
          <w:rFonts w:ascii="Arial" w:cs="Arial" w:eastAsia="Arial" w:hAnsi="Arial"/>
          <w:b w:val="1"/>
          <w:color w:val="1f1f1f"/>
          <w:sz w:val="14"/>
          <w:szCs w:val="14"/>
          <w:rtl w:val="0"/>
        </w:rPr>
        <w:t xml:space="preserve">"20</w:t>
      </w:r>
      <w:r w:rsidDel="00000000" w:rsidR="00000000" w:rsidRPr="00000000">
        <w:rPr>
          <w:rFonts w:ascii="Arial" w:cs="Arial" w:eastAsia="Arial" w:hAnsi="Arial"/>
          <w:b w:val="1"/>
          <w:color w:val="0f0f0f"/>
          <w:sz w:val="14"/>
          <w:szCs w:val="14"/>
          <w:rtl w:val="0"/>
        </w:rPr>
        <w:t xml:space="preserve">2</w:t>
      </w:r>
      <w:r w:rsidDel="00000000" w:rsidR="00000000" w:rsidRPr="00000000">
        <w:rPr>
          <w:rFonts w:ascii="Arial" w:cs="Arial" w:eastAsia="Arial" w:hAnsi="Arial"/>
          <w:b w:val="1"/>
          <w:color w:val="1f1f1f"/>
          <w:sz w:val="14"/>
          <w:szCs w:val="14"/>
          <w:rtl w:val="0"/>
        </w:rPr>
        <w:t xml:space="preserve">2</w:t>
      </w:r>
      <w:r w:rsidDel="00000000" w:rsidR="00000000" w:rsidRPr="00000000">
        <w:rPr>
          <w:rFonts w:ascii="Arial" w:cs="Arial" w:eastAsia="Arial" w:hAnsi="Arial"/>
          <w:b w:val="1"/>
          <w:color w:val="0f0f0f"/>
          <w:sz w:val="14"/>
          <w:szCs w:val="14"/>
          <w:rtl w:val="0"/>
        </w:rPr>
        <w:t xml:space="preserve">-</w:t>
      </w:r>
      <w:r w:rsidDel="00000000" w:rsidR="00000000" w:rsidRPr="00000000">
        <w:rPr>
          <w:rFonts w:ascii="Arial" w:cs="Arial" w:eastAsia="Arial" w:hAnsi="Arial"/>
          <w:b w:val="1"/>
          <w:color w:val="1f1f1f"/>
          <w:sz w:val="14"/>
          <w:szCs w:val="14"/>
          <w:rtl w:val="0"/>
        </w:rPr>
        <w:t xml:space="preserve">40º A</w:t>
      </w:r>
      <w:r w:rsidDel="00000000" w:rsidR="00000000" w:rsidRPr="00000000">
        <w:rPr>
          <w:rFonts w:ascii="Arial" w:cs="Arial" w:eastAsia="Arial" w:hAnsi="Arial"/>
          <w:b w:val="1"/>
          <w:color w:val="0f0f0f"/>
          <w:sz w:val="14"/>
          <w:szCs w:val="14"/>
          <w:rtl w:val="0"/>
        </w:rPr>
        <w:t xml:space="preserve">N</w:t>
      </w:r>
      <w:r w:rsidDel="00000000" w:rsidR="00000000" w:rsidRPr="00000000">
        <w:rPr>
          <w:rFonts w:ascii="Arial" w:cs="Arial" w:eastAsia="Arial" w:hAnsi="Arial"/>
          <w:b w:val="1"/>
          <w:color w:val="1f1f1f"/>
          <w:sz w:val="14"/>
          <w:szCs w:val="14"/>
          <w:rtl w:val="0"/>
        </w:rPr>
        <w:t xml:space="preserve">IVERSA</w:t>
      </w:r>
      <w:r w:rsidDel="00000000" w:rsidR="00000000" w:rsidRPr="00000000">
        <w:rPr>
          <w:rFonts w:ascii="Arial" w:cs="Arial" w:eastAsia="Arial" w:hAnsi="Arial"/>
          <w:b w:val="1"/>
          <w:color w:val="0f0f0f"/>
          <w:sz w:val="14"/>
          <w:szCs w:val="14"/>
          <w:rtl w:val="0"/>
        </w:rPr>
        <w:t xml:space="preserve">RI</w:t>
      </w:r>
      <w:r w:rsidDel="00000000" w:rsidR="00000000" w:rsidRPr="00000000">
        <w:rPr>
          <w:rFonts w:ascii="Arial" w:cs="Arial" w:eastAsia="Arial" w:hAnsi="Arial"/>
          <w:b w:val="1"/>
          <w:color w:val="1f1f1f"/>
          <w:sz w:val="14"/>
          <w:szCs w:val="14"/>
          <w:rtl w:val="0"/>
        </w:rPr>
        <w:t xml:space="preserve">O  DE LA GESTA HERO</w:t>
      </w:r>
      <w:r w:rsidDel="00000000" w:rsidR="00000000" w:rsidRPr="00000000">
        <w:rPr>
          <w:rFonts w:ascii="Arial" w:cs="Arial" w:eastAsia="Arial" w:hAnsi="Arial"/>
          <w:b w:val="1"/>
          <w:color w:val="0f0f0f"/>
          <w:sz w:val="14"/>
          <w:szCs w:val="14"/>
          <w:rtl w:val="0"/>
        </w:rPr>
        <w:t xml:space="preserve">I</w:t>
      </w:r>
      <w:r w:rsidDel="00000000" w:rsidR="00000000" w:rsidRPr="00000000">
        <w:rPr>
          <w:rFonts w:ascii="Arial" w:cs="Arial" w:eastAsia="Arial" w:hAnsi="Arial"/>
          <w:b w:val="1"/>
          <w:color w:val="1f1f1f"/>
          <w:sz w:val="14"/>
          <w:szCs w:val="14"/>
          <w:rtl w:val="0"/>
        </w:rPr>
        <w:t xml:space="preserve">CA DE MALVINAS"</w:t>
      </w:r>
      <w:r w:rsidDel="00000000" w:rsidR="00000000" w:rsidRPr="00000000">
        <w:rPr>
          <w:rtl w:val="0"/>
        </w:rPr>
      </w:r>
    </w:p>
    <w:p w:rsidR="00000000" w:rsidDel="00000000" w:rsidP="00000000" w:rsidRDefault="00000000" w:rsidRPr="00000000" w14:paraId="000002D7">
      <w:pPr>
        <w:spacing w:line="480" w:lineRule="auto"/>
        <w:ind w:left="679" w:right="-87" w:firstLine="0"/>
        <w:jc w:val="left"/>
        <w:rPr>
          <w:rFonts w:ascii="Times New Roman" w:cs="Times New Roman" w:eastAsia="Times New Roman" w:hAnsi="Times New Roman"/>
          <w:sz w:val="44"/>
          <w:szCs w:val="44"/>
        </w:rPr>
      </w:pPr>
      <w:r w:rsidDel="00000000" w:rsidR="00000000" w:rsidRPr="00000000">
        <w:rPr>
          <w:rFonts w:ascii="Arial" w:cs="Arial" w:eastAsia="Arial" w:hAnsi="Arial"/>
          <w:b w:val="1"/>
          <w:i w:val="1"/>
          <w:color w:val="626262"/>
          <w:sz w:val="25"/>
          <w:szCs w:val="25"/>
          <w:vertAlign w:val="superscript"/>
          <w:rtl w:val="0"/>
        </w:rPr>
        <w:t xml:space="preserve">rfj/{'</w:t>
      </w:r>
      <w:r w:rsidDel="00000000" w:rsidR="00000000" w:rsidRPr="00000000">
        <w:rPr>
          <w:rFonts w:ascii="Arial" w:cs="Arial" w:eastAsia="Arial" w:hAnsi="Arial"/>
          <w:b w:val="1"/>
          <w:i w:val="1"/>
          <w:color w:val="404040"/>
          <w:sz w:val="25"/>
          <w:szCs w:val="25"/>
          <w:vertAlign w:val="superscript"/>
          <w:rtl w:val="0"/>
        </w:rPr>
        <w:t xml:space="preserve">e¡</w:t>
      </w:r>
      <w:r w:rsidDel="00000000" w:rsidR="00000000" w:rsidRPr="00000000">
        <w:rPr>
          <w:rFonts w:ascii="Arial" w:cs="Arial" w:eastAsia="Arial" w:hAnsi="Arial"/>
          <w:b w:val="1"/>
          <w:i w:val="1"/>
          <w:color w:val="1f1f1f"/>
          <w:sz w:val="25"/>
          <w:szCs w:val="25"/>
          <w:vertAlign w:val="superscript"/>
          <w:rtl w:val="0"/>
        </w:rPr>
        <w:t xml:space="preserve">,</w:t>
      </w:r>
      <w:r w:rsidDel="00000000" w:rsidR="00000000" w:rsidRPr="00000000">
        <w:rPr>
          <w:rFonts w:ascii="Arial" w:cs="Arial" w:eastAsia="Arial" w:hAnsi="Arial"/>
          <w:b w:val="1"/>
          <w:i w:val="1"/>
          <w:color w:val="404040"/>
          <w:sz w:val="25"/>
          <w:szCs w:val="25"/>
          <w:vertAlign w:val="superscript"/>
          <w:rtl w:val="0"/>
        </w:rPr>
        <w:t xml:space="preserve">f</w:t>
      </w:r>
      <w:r w:rsidDel="00000000" w:rsidR="00000000" w:rsidRPr="00000000">
        <w:rPr>
          <w:rFonts w:ascii="Arial" w:cs="Arial" w:eastAsia="Arial" w:hAnsi="Arial"/>
          <w:b w:val="1"/>
          <w:i w:val="1"/>
          <w:color w:val="1f1f1f"/>
          <w:sz w:val="25"/>
          <w:szCs w:val="25"/>
          <w:vertAlign w:val="superscript"/>
          <w:rtl w:val="0"/>
        </w:rPr>
        <w:t xml:space="preserve">b/</w:t>
      </w:r>
      <w:r w:rsidDel="00000000" w:rsidR="00000000" w:rsidRPr="00000000">
        <w:rPr>
          <w:rFonts w:ascii="Arial" w:cs="Arial" w:eastAsia="Arial" w:hAnsi="Arial"/>
          <w:b w:val="1"/>
          <w:i w:val="1"/>
          <w:color w:val="404040"/>
          <w:sz w:val="25"/>
          <w:szCs w:val="25"/>
          <w:vertAlign w:val="superscript"/>
          <w:rtl w:val="0"/>
        </w:rPr>
        <w:t xml:space="preserve">¡</w:t>
      </w:r>
      <w:r w:rsidDel="00000000" w:rsidR="00000000" w:rsidRPr="00000000">
        <w:rPr>
          <w:rFonts w:ascii="Malgun Gothic" w:cs="Malgun Gothic" w:eastAsia="Malgun Gothic" w:hAnsi="Malgun Gothic"/>
          <w:color w:val="535353"/>
          <w:sz w:val="25"/>
          <w:szCs w:val="25"/>
          <w:vertAlign w:val="superscript"/>
          <w:rtl w:val="0"/>
        </w:rPr>
        <w:t xml:space="preserve">�</w:t>
      </w:r>
      <w:r w:rsidDel="00000000" w:rsidR="00000000" w:rsidRPr="00000000">
        <w:rPr>
          <w:rFonts w:ascii="Arial" w:cs="Arial" w:eastAsia="Arial" w:hAnsi="Arial"/>
          <w:b w:val="1"/>
          <w:i w:val="1"/>
          <w:color w:val="535353"/>
          <w:sz w:val="25"/>
          <w:szCs w:val="25"/>
          <w:vertAlign w:val="superscript"/>
          <w:rtl w:val="0"/>
        </w:rPr>
        <w:t xml:space="preserve">&lt;</w:t>
      </w:r>
      <w:r w:rsidDel="00000000" w:rsidR="00000000" w:rsidRPr="00000000">
        <w:rPr>
          <w:rFonts w:ascii="Arial" w:cs="Arial" w:eastAsia="Arial" w:hAnsi="Arial"/>
          <w:b w:val="1"/>
          <w:i w:val="1"/>
          <w:color w:val="1f1f1f"/>
          <w:sz w:val="25"/>
          <w:szCs w:val="25"/>
          <w:vertAlign w:val="superscript"/>
          <w:rtl w:val="0"/>
        </w:rPr>
        <w:t xml:space="preserve">t</w:t>
      </w:r>
      <w:r w:rsidDel="00000000" w:rsidR="00000000" w:rsidRPr="00000000">
        <w:rPr>
          <w:rFonts w:ascii="Times New Roman" w:cs="Times New Roman" w:eastAsia="Times New Roman" w:hAnsi="Times New Roman"/>
          <w:color w:val="0f0f0f"/>
          <w:sz w:val="44"/>
          <w:szCs w:val="44"/>
          <w:vertAlign w:val="baseline"/>
          <w:rtl w:val="0"/>
        </w:rPr>
        <w:t xml:space="preserve">.</w:t>
      </w:r>
      <w:r w:rsidDel="00000000" w:rsidR="00000000" w:rsidRPr="00000000">
        <w:rPr>
          <w:rFonts w:ascii="Times New Roman" w:cs="Times New Roman" w:eastAsia="Times New Roman" w:hAnsi="Times New Roman"/>
          <w:color w:val="1f1f1f"/>
          <w:sz w:val="44"/>
          <w:szCs w:val="44"/>
          <w:vertAlign w:val="baseline"/>
          <w:rtl w:val="0"/>
        </w:rPr>
        <w:t xml:space="preserve">.</w:t>
      </w:r>
      <w:r w:rsidDel="00000000" w:rsidR="00000000" w:rsidRPr="00000000">
        <w:rPr>
          <w:rFonts w:ascii="Arial" w:cs="Arial" w:eastAsia="Arial" w:hAnsi="Arial"/>
          <w:b w:val="1"/>
          <w:i w:val="1"/>
          <w:color w:val="626262"/>
          <w:sz w:val="20"/>
          <w:szCs w:val="20"/>
          <w:vertAlign w:val="superscript"/>
          <w:rtl w:val="0"/>
        </w:rPr>
        <w:t xml:space="preserve">%</w:t>
      </w:r>
      <w:r w:rsidDel="00000000" w:rsidR="00000000" w:rsidRPr="00000000">
        <w:rPr>
          <w:rFonts w:ascii="Times New Roman" w:cs="Times New Roman" w:eastAsia="Times New Roman" w:hAnsi="Times New Roman"/>
          <w:color w:val="0f0f0f"/>
          <w:sz w:val="44"/>
          <w:szCs w:val="44"/>
          <w:vertAlign w:val="baseline"/>
          <w:rtl w:val="0"/>
        </w:rPr>
        <w:t xml:space="preserve">.</w:t>
      </w:r>
      <w:r w:rsidDel="00000000" w:rsidR="00000000" w:rsidRPr="00000000">
        <w:rPr>
          <w:rtl w:val="0"/>
        </w:rPr>
      </w:r>
    </w:p>
    <w:p w:rsidR="00000000" w:rsidDel="00000000" w:rsidP="00000000" w:rsidRDefault="00000000" w:rsidRPr="00000000" w14:paraId="000002D8">
      <w:pPr>
        <w:spacing w:before="2" w:line="120" w:lineRule="auto"/>
        <w:jc w:val="left"/>
        <w:rPr>
          <w:sz w:val="13"/>
          <w:szCs w:val="13"/>
        </w:rPr>
      </w:pPr>
      <w:r w:rsidDel="00000000" w:rsidR="00000000" w:rsidRPr="00000000">
        <w:br w:type="column"/>
      </w:r>
      <w:r w:rsidDel="00000000" w:rsidR="00000000" w:rsidRPr="00000000">
        <w:rPr>
          <w:rtl w:val="0"/>
        </w:rPr>
      </w:r>
    </w:p>
    <w:p w:rsidR="00000000" w:rsidDel="00000000" w:rsidP="00000000" w:rsidRDefault="00000000" w:rsidRPr="00000000" w14:paraId="000002D9">
      <w:pPr>
        <w:jc w:val="left"/>
        <w:rPr>
          <w:rFonts w:ascii="Arial" w:cs="Arial" w:eastAsia="Arial" w:hAnsi="Arial"/>
          <w:sz w:val="9"/>
          <w:szCs w:val="9"/>
        </w:rPr>
        <w:sectPr>
          <w:type w:val="continuous"/>
          <w:pgSz w:h="20160" w:w="12240" w:orient="portrait"/>
          <w:pgMar w:bottom="280" w:top="280" w:left="1560" w:right="700" w:header="360" w:footer="360"/>
          <w:cols w:equalWidth="0" w:num="2">
            <w:col w:space="194" w:w="4893"/>
            <w:col w:space="0" w:w="4893"/>
          </w:cols>
        </w:sectPr>
      </w:pPr>
      <w:r w:rsidDel="00000000" w:rsidR="00000000" w:rsidRPr="00000000">
        <w:rPr>
          <w:rFonts w:ascii="Arial" w:cs="Arial" w:eastAsia="Arial" w:hAnsi="Arial"/>
          <w:b w:val="1"/>
          <w:i w:val="1"/>
          <w:color w:val="404040"/>
          <w:sz w:val="12"/>
          <w:szCs w:val="12"/>
          <w:rtl w:val="0"/>
        </w:rPr>
        <w:t xml:space="preserve">y</w:t>
      </w:r>
      <w:r w:rsidDel="00000000" w:rsidR="00000000" w:rsidRPr="00000000">
        <w:rPr>
          <w:rFonts w:ascii="Arial" w:cs="Arial" w:eastAsia="Arial" w:hAnsi="Arial"/>
          <w:b w:val="1"/>
          <w:i w:val="1"/>
          <w:color w:val="626262"/>
          <w:sz w:val="12"/>
          <w:szCs w:val="12"/>
          <w:rtl w:val="0"/>
        </w:rPr>
        <w:t xml:space="preserve">,:</w:t>
      </w:r>
      <w:r w:rsidDel="00000000" w:rsidR="00000000" w:rsidRPr="00000000">
        <w:rPr>
          <w:rFonts w:ascii="Arial" w:cs="Arial" w:eastAsia="Arial" w:hAnsi="Arial"/>
          <w:b w:val="1"/>
          <w:i w:val="1"/>
          <w:color w:val="404040"/>
          <w:sz w:val="12"/>
          <w:szCs w:val="12"/>
          <w:rtl w:val="0"/>
        </w:rPr>
        <w:t xml:space="preserve">11</w:t>
      </w:r>
      <w:r w:rsidDel="00000000" w:rsidR="00000000" w:rsidRPr="00000000">
        <w:rPr>
          <w:rFonts w:ascii="Arial" w:cs="Arial" w:eastAsia="Arial" w:hAnsi="Arial"/>
          <w:b w:val="1"/>
          <w:i w:val="1"/>
          <w:color w:val="1f1f1f"/>
          <w:sz w:val="12"/>
          <w:szCs w:val="12"/>
          <w:rtl w:val="0"/>
        </w:rPr>
        <w:t xml:space="preserve">/l</w:t>
      </w:r>
      <w:r w:rsidDel="00000000" w:rsidR="00000000" w:rsidRPr="00000000">
        <w:rPr>
          <w:rFonts w:ascii="Arial" w:cs="Arial" w:eastAsia="Arial" w:hAnsi="Arial"/>
          <w:b w:val="1"/>
          <w:i w:val="1"/>
          <w:color w:val="1f1f1f"/>
          <w:sz w:val="9"/>
          <w:szCs w:val="9"/>
          <w:rtl w:val="0"/>
        </w:rPr>
        <w:t xml:space="preserve">1</w:t>
      </w:r>
      <w:r w:rsidDel="00000000" w:rsidR="00000000" w:rsidRPr="00000000">
        <w:rPr>
          <w:rFonts w:ascii="Arial" w:cs="Arial" w:eastAsia="Arial" w:hAnsi="Arial"/>
          <w:b w:val="1"/>
          <w:i w:val="1"/>
          <w:color w:val="404040"/>
          <w:sz w:val="9"/>
          <w:szCs w:val="9"/>
          <w:rtl w:val="0"/>
        </w:rPr>
        <w:t xml:space="preserve">u</w:t>
      </w:r>
      <w:r w:rsidDel="00000000" w:rsidR="00000000" w:rsidRPr="00000000">
        <w:rPr>
          <w:rFonts w:ascii="Arial" w:cs="Arial" w:eastAsia="Arial" w:hAnsi="Arial"/>
          <w:b w:val="1"/>
          <w:i w:val="1"/>
          <w:color w:val="1f1f1f"/>
          <w:sz w:val="9"/>
          <w:szCs w:val="9"/>
          <w:rtl w:val="0"/>
        </w:rPr>
        <w:t xml:space="preserve">1</w:t>
      </w:r>
      <w:r w:rsidDel="00000000" w:rsidR="00000000" w:rsidRPr="00000000">
        <w:rPr>
          <w:rtl w:val="0"/>
        </w:rPr>
      </w:r>
    </w:p>
    <w:p w:rsidR="00000000" w:rsidDel="00000000" w:rsidP="00000000" w:rsidRDefault="00000000" w:rsidRPr="00000000" w14:paraId="000002DA">
      <w:pPr>
        <w:spacing w:before="43" w:lineRule="auto"/>
        <w:ind w:left="146" w:right="7222" w:firstLine="0"/>
        <w:jc w:val="both"/>
        <w:rPr>
          <w:rFonts w:ascii="Arial" w:cs="Arial" w:eastAsia="Arial" w:hAnsi="Arial"/>
          <w:sz w:val="13"/>
          <w:szCs w:val="13"/>
        </w:rPr>
      </w:pPr>
      <w:r w:rsidDel="00000000" w:rsidR="00000000" w:rsidRPr="00000000">
        <w:rPr>
          <w:rFonts w:ascii="Arial" w:cs="Arial" w:eastAsia="Arial" w:hAnsi="Arial"/>
          <w:b w:val="1"/>
          <w:i w:val="1"/>
          <w:color w:val="1f1f1f"/>
          <w:sz w:val="13"/>
          <w:szCs w:val="13"/>
          <w:rtl w:val="0"/>
        </w:rPr>
        <w:t xml:space="preserve">MINISTERIO  </w:t>
      </w:r>
      <w:r w:rsidDel="00000000" w:rsidR="00000000" w:rsidRPr="00000000">
        <w:rPr>
          <w:rFonts w:ascii="Arial" w:cs="Arial" w:eastAsia="Arial" w:hAnsi="Arial"/>
          <w:b w:val="1"/>
          <w:i w:val="1"/>
          <w:color w:val="0f0f0f"/>
          <w:sz w:val="13"/>
          <w:szCs w:val="13"/>
          <w:rtl w:val="0"/>
        </w:rPr>
        <w:t xml:space="preserve">D</w:t>
      </w:r>
      <w:r w:rsidDel="00000000" w:rsidR="00000000" w:rsidRPr="00000000">
        <w:rPr>
          <w:rFonts w:ascii="Arial" w:cs="Arial" w:eastAsia="Arial" w:hAnsi="Arial"/>
          <w:b w:val="1"/>
          <w:i w:val="1"/>
          <w:color w:val="1f1f1f"/>
          <w:sz w:val="13"/>
          <w:szCs w:val="13"/>
          <w:rtl w:val="0"/>
        </w:rPr>
        <w:t xml:space="preserve">E </w:t>
      </w:r>
      <w:r w:rsidDel="00000000" w:rsidR="00000000" w:rsidRPr="00000000">
        <w:rPr>
          <w:rFonts w:ascii="Arial" w:cs="Arial" w:eastAsia="Arial" w:hAnsi="Arial"/>
          <w:b w:val="1"/>
          <w:i w:val="1"/>
          <w:color w:val="0f0f0f"/>
          <w:sz w:val="13"/>
          <w:szCs w:val="13"/>
          <w:rtl w:val="0"/>
        </w:rPr>
        <w:t xml:space="preserve">T</w:t>
      </w:r>
      <w:r w:rsidDel="00000000" w:rsidR="00000000" w:rsidRPr="00000000">
        <w:rPr>
          <w:rFonts w:ascii="Arial" w:cs="Arial" w:eastAsia="Arial" w:hAnsi="Arial"/>
          <w:b w:val="1"/>
          <w:i w:val="1"/>
          <w:color w:val="1f1f1f"/>
          <w:sz w:val="13"/>
          <w:szCs w:val="13"/>
          <w:rtl w:val="0"/>
        </w:rPr>
        <w:t xml:space="preserve">RABAJO  </w:t>
      </w:r>
      <w:r w:rsidDel="00000000" w:rsidR="00000000" w:rsidRPr="00000000">
        <w:rPr>
          <w:rFonts w:ascii="Arial" w:cs="Arial" w:eastAsia="Arial" w:hAnsi="Arial"/>
          <w:b w:val="1"/>
          <w:i w:val="1"/>
          <w:color w:val="0f0f0f"/>
          <w:sz w:val="13"/>
          <w:szCs w:val="13"/>
          <w:rtl w:val="0"/>
        </w:rPr>
        <w:t xml:space="preserve">Y </w:t>
      </w:r>
      <w:r w:rsidDel="00000000" w:rsidR="00000000" w:rsidRPr="00000000">
        <w:rPr>
          <w:rFonts w:ascii="Arial" w:cs="Arial" w:eastAsia="Arial" w:hAnsi="Arial"/>
          <w:b w:val="1"/>
          <w:i w:val="1"/>
          <w:color w:val="1f1f1f"/>
          <w:sz w:val="13"/>
          <w:szCs w:val="13"/>
          <w:rtl w:val="0"/>
        </w:rPr>
        <w:t xml:space="preserve">EMPLE</w:t>
      </w:r>
      <w:r w:rsidDel="00000000" w:rsidR="00000000" w:rsidRPr="00000000">
        <w:rPr>
          <w:rFonts w:ascii="Arial" w:cs="Arial" w:eastAsia="Arial" w:hAnsi="Arial"/>
          <w:b w:val="1"/>
          <w:i w:val="1"/>
          <w:color w:val="0f0f0f"/>
          <w:sz w:val="13"/>
          <w:szCs w:val="13"/>
          <w:rtl w:val="0"/>
        </w:rPr>
        <w:t xml:space="preserve">O</w:t>
      </w:r>
      <w:r w:rsidDel="00000000" w:rsidR="00000000" w:rsidRPr="00000000">
        <w:rPr>
          <w:rtl w:val="0"/>
        </w:rPr>
      </w:r>
    </w:p>
    <w:p w:rsidR="00000000" w:rsidDel="00000000" w:rsidP="00000000" w:rsidRDefault="00000000" w:rsidRPr="00000000" w14:paraId="000002DB">
      <w:pPr>
        <w:spacing w:before="17" w:lineRule="auto"/>
        <w:ind w:left="211" w:right="245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Í</w:t>
      </w:r>
      <w:r w:rsidDel="00000000" w:rsidR="00000000" w:rsidRPr="00000000">
        <w:rPr>
          <w:rFonts w:ascii="Times New Roman" w:cs="Times New Roman" w:eastAsia="Times New Roman" w:hAnsi="Times New Roman"/>
          <w:color w:val="1f1f1f"/>
          <w:sz w:val="23"/>
          <w:szCs w:val="23"/>
          <w:rtl w:val="0"/>
        </w:rPr>
        <w:t xml:space="preserve">CU</w:t>
      </w:r>
      <w:r w:rsidDel="00000000" w:rsidR="00000000" w:rsidRPr="00000000">
        <w:rPr>
          <w:rFonts w:ascii="Times New Roman" w:cs="Times New Roman" w:eastAsia="Times New Roman" w:hAnsi="Times New Roman"/>
          <w:color w:val="0f0f0f"/>
          <w:sz w:val="23"/>
          <w:szCs w:val="23"/>
          <w:rtl w:val="0"/>
        </w:rPr>
        <w:t xml:space="preserve">LO </w:t>
      </w:r>
      <w:r w:rsidDel="00000000" w:rsidR="00000000" w:rsidRPr="00000000">
        <w:rPr>
          <w:rFonts w:ascii="Times New Roman" w:cs="Times New Roman" w:eastAsia="Times New Roman" w:hAnsi="Times New Roman"/>
          <w:color w:val="1f1f1f"/>
          <w:sz w:val="23"/>
          <w:szCs w:val="23"/>
          <w:rtl w:val="0"/>
        </w:rPr>
        <w:t xml:space="preserve">2</w:t>
      </w:r>
      <w:r w:rsidDel="00000000" w:rsidR="00000000" w:rsidRPr="00000000">
        <w:rPr>
          <w:rFonts w:ascii="Times New Roman" w:cs="Times New Roman" w:eastAsia="Times New Roman" w:hAnsi="Times New Roman"/>
          <w:color w:val="0f0f0f"/>
          <w:sz w:val="23"/>
          <w:szCs w:val="23"/>
          <w:rtl w:val="0"/>
        </w:rPr>
        <w:t xml:space="preserve">2</w:t>
      </w:r>
      <w:r w:rsidDel="00000000" w:rsidR="00000000" w:rsidRPr="00000000">
        <w:rPr>
          <w:rFonts w:ascii="Times New Roman" w:cs="Times New Roman" w:eastAsia="Times New Roman" w:hAnsi="Times New Roman"/>
          <w:color w:val="1f1f1f"/>
          <w:sz w:val="23"/>
          <w:szCs w:val="23"/>
          <w:rtl w:val="0"/>
        </w:rPr>
        <w:t xml:space="preserve">.3.- </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ay</w:t>
      </w:r>
      <w:r w:rsidDel="00000000" w:rsidR="00000000" w:rsidRPr="00000000">
        <w:rPr>
          <w:rFonts w:ascii="Times New Roman" w:cs="Times New Roman" w:eastAsia="Times New Roman" w:hAnsi="Times New Roman"/>
          <w:color w:val="0f0f0f"/>
          <w:sz w:val="23"/>
          <w:szCs w:val="23"/>
          <w:rtl w:val="0"/>
        </w:rPr>
        <w:t xml:space="preserve">or </w:t>
      </w:r>
      <w:r w:rsidDel="00000000" w:rsidR="00000000" w:rsidRPr="00000000">
        <w:rPr>
          <w:rFonts w:ascii="Times New Roman" w:cs="Times New Roman" w:eastAsia="Times New Roman" w:hAnsi="Times New Roman"/>
          <w:color w:val="1f1f1f"/>
          <w:sz w:val="23"/>
          <w:szCs w:val="23"/>
          <w:rtl w:val="0"/>
        </w:rPr>
        <w:t xml:space="preserve">an</w:t>
      </w:r>
      <w:r w:rsidDel="00000000" w:rsidR="00000000" w:rsidRPr="00000000">
        <w:rPr>
          <w:rFonts w:ascii="Times New Roman" w:cs="Times New Roman" w:eastAsia="Times New Roman" w:hAnsi="Times New Roman"/>
          <w:color w:val="0f0f0f"/>
          <w:sz w:val="23"/>
          <w:szCs w:val="23"/>
          <w:rtl w:val="0"/>
        </w:rPr>
        <w:t xml:space="preserve">ti</w:t>
      </w:r>
      <w:r w:rsidDel="00000000" w:rsidR="00000000" w:rsidRPr="00000000">
        <w:rPr>
          <w:rFonts w:ascii="Times New Roman" w:cs="Times New Roman" w:eastAsia="Times New Roman" w:hAnsi="Times New Roman"/>
          <w:color w:val="1f1f1f"/>
          <w:sz w:val="23"/>
          <w:szCs w:val="23"/>
          <w:rtl w:val="0"/>
        </w:rPr>
        <w:t xml:space="preserve">g</w:t>
      </w:r>
      <w:r w:rsidDel="00000000" w:rsidR="00000000" w:rsidRPr="00000000">
        <w:rPr>
          <w:rFonts w:ascii="Times New Roman" w:cs="Times New Roman" w:eastAsia="Times New Roman" w:hAnsi="Times New Roman"/>
          <w:color w:val="0f0f0f"/>
          <w:sz w:val="23"/>
          <w:szCs w:val="23"/>
          <w:rtl w:val="0"/>
        </w:rPr>
        <w:t xml:space="preserve">ü</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dad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l</w:t>
      </w:r>
      <w:r w:rsidDel="00000000" w:rsidR="00000000" w:rsidRPr="00000000">
        <w:rPr>
          <w:rFonts w:ascii="Times New Roman" w:cs="Times New Roman" w:eastAsia="Times New Roman" w:hAnsi="Times New Roman"/>
          <w:color w:val="1f1f1f"/>
          <w:sz w:val="23"/>
          <w:szCs w:val="23"/>
          <w:rtl w:val="0"/>
        </w:rPr>
        <w:t xml:space="preserve">a A</w:t>
      </w:r>
      <w:r w:rsidDel="00000000" w:rsidR="00000000" w:rsidRPr="00000000">
        <w:rPr>
          <w:rFonts w:ascii="Times New Roman" w:cs="Times New Roman" w:eastAsia="Times New Roman" w:hAnsi="Times New Roman"/>
          <w:color w:val="0f0f0f"/>
          <w:sz w:val="23"/>
          <w:szCs w:val="23"/>
          <w:rtl w:val="0"/>
        </w:rPr>
        <w:t xml:space="preserve">dmini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ra</w:t>
      </w:r>
      <w:r w:rsidDel="00000000" w:rsidR="00000000" w:rsidRPr="00000000">
        <w:rPr>
          <w:rFonts w:ascii="Times New Roman" w:cs="Times New Roman" w:eastAsia="Times New Roman" w:hAnsi="Times New Roman"/>
          <w:color w:val="0f0f0f"/>
          <w:sz w:val="23"/>
          <w:szCs w:val="23"/>
          <w:rtl w:val="0"/>
        </w:rPr>
        <w:t xml:space="preserve">ci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Públi</w:t>
      </w:r>
      <w:r w:rsidDel="00000000" w:rsidR="00000000" w:rsidRPr="00000000">
        <w:rPr>
          <w:rFonts w:ascii="Times New Roman" w:cs="Times New Roman" w:eastAsia="Times New Roman" w:hAnsi="Times New Roman"/>
          <w:color w:val="1f1f1f"/>
          <w:sz w:val="23"/>
          <w:szCs w:val="23"/>
          <w:rtl w:val="0"/>
        </w:rPr>
        <w:t xml:space="preserve">ca C</w:t>
      </w:r>
      <w:r w:rsidDel="00000000" w:rsidR="00000000" w:rsidRPr="00000000">
        <w:rPr>
          <w:rFonts w:ascii="Times New Roman" w:cs="Times New Roman" w:eastAsia="Times New Roman" w:hAnsi="Times New Roman"/>
          <w:color w:val="0f0f0f"/>
          <w:sz w:val="23"/>
          <w:szCs w:val="23"/>
          <w:rtl w:val="0"/>
        </w:rPr>
        <w:t xml:space="preserve">ent</w:t>
      </w:r>
      <w:r w:rsidDel="00000000" w:rsidR="00000000" w:rsidRPr="00000000">
        <w:rPr>
          <w:rFonts w:ascii="Times New Roman" w:cs="Times New Roman" w:eastAsia="Times New Roman" w:hAnsi="Times New Roman"/>
          <w:color w:val="1f1f1f"/>
          <w:sz w:val="23"/>
          <w:szCs w:val="23"/>
          <w:rtl w:val="0"/>
        </w:rPr>
        <w:t xml:space="preserve">ra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tl w:val="0"/>
        </w:rPr>
      </w:r>
    </w:p>
    <w:p w:rsidR="00000000" w:rsidDel="00000000" w:rsidP="00000000" w:rsidRDefault="00000000" w:rsidRPr="00000000" w14:paraId="000002DC">
      <w:pPr>
        <w:spacing w:line="200" w:lineRule="auto"/>
        <w:jc w:val="left"/>
        <w:rPr>
          <w:sz w:val="20"/>
          <w:szCs w:val="20"/>
        </w:rPr>
      </w:pPr>
      <w:r w:rsidDel="00000000" w:rsidR="00000000" w:rsidRPr="00000000">
        <w:rPr>
          <w:rtl w:val="0"/>
        </w:rPr>
      </w:r>
    </w:p>
    <w:p w:rsidR="00000000" w:rsidDel="00000000" w:rsidP="00000000" w:rsidRDefault="00000000" w:rsidRPr="00000000" w14:paraId="000002DD">
      <w:pPr>
        <w:spacing w:line="200" w:lineRule="auto"/>
        <w:jc w:val="left"/>
        <w:rPr>
          <w:sz w:val="20"/>
          <w:szCs w:val="20"/>
        </w:rPr>
      </w:pPr>
      <w:r w:rsidDel="00000000" w:rsidR="00000000" w:rsidRPr="00000000">
        <w:rPr>
          <w:rtl w:val="0"/>
        </w:rPr>
      </w:r>
    </w:p>
    <w:p w:rsidR="00000000" w:rsidDel="00000000" w:rsidP="00000000" w:rsidRDefault="00000000" w:rsidRPr="00000000" w14:paraId="000002DE">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2DF">
      <w:pPr>
        <w:spacing w:line="381" w:lineRule="auto"/>
        <w:ind w:left="190" w:right="1089" w:firstLine="28.999999999999986"/>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L</w:t>
      </w:r>
      <w:r w:rsidDel="00000000" w:rsidR="00000000" w:rsidRPr="00000000">
        <w:rPr>
          <w:rFonts w:ascii="Times New Roman" w:cs="Times New Roman" w:eastAsia="Times New Roman" w:hAnsi="Times New Roman"/>
          <w:color w:val="0f0f0f"/>
          <w:sz w:val="23"/>
          <w:szCs w:val="23"/>
          <w:rtl w:val="0"/>
        </w:rPr>
        <w:t xml:space="preserve">a c</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mi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d</w:t>
      </w:r>
      <w:r w:rsidDel="00000000" w:rsidR="00000000" w:rsidRPr="00000000">
        <w:rPr>
          <w:rFonts w:ascii="Times New Roman" w:cs="Times New Roman" w:eastAsia="Times New Roman" w:hAnsi="Times New Roman"/>
          <w:color w:val="1f1f1f"/>
          <w:sz w:val="23"/>
          <w:szCs w:val="23"/>
          <w:rtl w:val="0"/>
        </w:rPr>
        <w:t xml:space="preserve">e se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v</w:t>
      </w:r>
      <w:r w:rsidDel="00000000" w:rsidR="00000000" w:rsidRPr="00000000">
        <w:rPr>
          <w:rFonts w:ascii="Times New Roman" w:cs="Times New Roman" w:eastAsia="Times New Roman" w:hAnsi="Times New Roman"/>
          <w:color w:val="0f0f0f"/>
          <w:sz w:val="23"/>
          <w:szCs w:val="23"/>
          <w:rtl w:val="0"/>
        </w:rPr>
        <w:t xml:space="preserve">ici</w:t>
      </w:r>
      <w:r w:rsidDel="00000000" w:rsidR="00000000" w:rsidRPr="00000000">
        <w:rPr>
          <w:rFonts w:ascii="Times New Roman" w:cs="Times New Roman" w:eastAsia="Times New Roman" w:hAnsi="Times New Roman"/>
          <w:color w:val="1f1f1f"/>
          <w:sz w:val="23"/>
          <w:szCs w:val="23"/>
          <w:rtl w:val="0"/>
        </w:rPr>
        <w:t xml:space="preserve">o i</w:t>
      </w:r>
      <w:r w:rsidDel="00000000" w:rsidR="00000000" w:rsidRPr="00000000">
        <w:rPr>
          <w:rFonts w:ascii="Times New Roman" w:cs="Times New Roman" w:eastAsia="Times New Roman" w:hAnsi="Times New Roman"/>
          <w:color w:val="0f0f0f"/>
          <w:sz w:val="23"/>
          <w:szCs w:val="23"/>
          <w:rtl w:val="0"/>
        </w:rPr>
        <w:t xml:space="preserve">mplic</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á</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l</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as</w:t>
      </w:r>
      <w:r w:rsidDel="00000000" w:rsidR="00000000" w:rsidRPr="00000000">
        <w:rPr>
          <w:rFonts w:ascii="Times New Roman" w:cs="Times New Roman" w:eastAsia="Times New Roman" w:hAnsi="Times New Roman"/>
          <w:color w:val="0f0f0f"/>
          <w:sz w:val="23"/>
          <w:szCs w:val="23"/>
          <w:rtl w:val="0"/>
        </w:rPr>
        <w:t xml:space="preserve">o</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rr</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pond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un</w:t>
      </w:r>
      <w:r w:rsidDel="00000000" w:rsidR="00000000" w:rsidRPr="00000000">
        <w:rPr>
          <w:rFonts w:ascii="Times New Roman" w:cs="Times New Roman" w:eastAsia="Times New Roman" w:hAnsi="Times New Roman"/>
          <w:color w:val="1f1f1f"/>
          <w:sz w:val="23"/>
          <w:szCs w:val="23"/>
          <w:rtl w:val="0"/>
        </w:rPr>
        <w:t xml:space="preserve">a for</w:t>
      </w:r>
      <w:r w:rsidDel="00000000" w:rsidR="00000000" w:rsidRPr="00000000">
        <w:rPr>
          <w:rFonts w:ascii="Times New Roman" w:cs="Times New Roman" w:eastAsia="Times New Roman" w:hAnsi="Times New Roman"/>
          <w:color w:val="0f0f0f"/>
          <w:sz w:val="23"/>
          <w:szCs w:val="23"/>
          <w:rtl w:val="0"/>
        </w:rPr>
        <w:t xml:space="preserve">ma</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p</w:t>
      </w:r>
      <w:r w:rsidDel="00000000" w:rsidR="00000000" w:rsidRPr="00000000">
        <w:rPr>
          <w:rFonts w:ascii="Times New Roman" w:cs="Times New Roman" w:eastAsia="Times New Roman" w:hAnsi="Times New Roman"/>
          <w:color w:val="1f1f1f"/>
          <w:sz w:val="23"/>
          <w:szCs w:val="23"/>
          <w:rtl w:val="0"/>
        </w:rPr>
        <w:t xml:space="preserve">rev</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a a</w:t>
      </w:r>
      <w:r w:rsidDel="00000000" w:rsidR="00000000" w:rsidRPr="00000000">
        <w:rPr>
          <w:rFonts w:ascii="Times New Roman" w:cs="Times New Roman" w:eastAsia="Times New Roman" w:hAnsi="Times New Roman"/>
          <w:color w:val="0f0f0f"/>
          <w:sz w:val="23"/>
          <w:szCs w:val="23"/>
          <w:rtl w:val="0"/>
        </w:rPr>
        <w:t xml:space="preserve">l d</w:t>
      </w:r>
      <w:r w:rsidDel="00000000" w:rsidR="00000000" w:rsidRPr="00000000">
        <w:rPr>
          <w:rFonts w:ascii="Times New Roman" w:cs="Times New Roman" w:eastAsia="Times New Roman" w:hAnsi="Times New Roman"/>
          <w:color w:val="1f1f1f"/>
          <w:sz w:val="23"/>
          <w:szCs w:val="23"/>
          <w:rtl w:val="0"/>
        </w:rPr>
        <w:t xml:space="preserve">ese</w:t>
      </w:r>
      <w:r w:rsidDel="00000000" w:rsidR="00000000" w:rsidRPr="00000000">
        <w:rPr>
          <w:rFonts w:ascii="Times New Roman" w:cs="Times New Roman" w:eastAsia="Times New Roman" w:hAnsi="Times New Roman"/>
          <w:color w:val="0f0f0f"/>
          <w:sz w:val="23"/>
          <w:szCs w:val="23"/>
          <w:rtl w:val="0"/>
        </w:rPr>
        <w:t xml:space="preserve">mp</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ño 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funcion</w:t>
      </w:r>
      <w:r w:rsidDel="00000000" w:rsidR="00000000" w:rsidRPr="00000000">
        <w:rPr>
          <w:rFonts w:ascii="Times New Roman" w:cs="Times New Roman" w:eastAsia="Times New Roman" w:hAnsi="Times New Roman"/>
          <w:color w:val="1f1f1f"/>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nu</w:t>
      </w:r>
      <w:r w:rsidDel="00000000" w:rsidR="00000000" w:rsidRPr="00000000">
        <w:rPr>
          <w:rFonts w:ascii="Times New Roman" w:cs="Times New Roman" w:eastAsia="Times New Roman" w:hAnsi="Times New Roman"/>
          <w:color w:val="1f1f1f"/>
          <w:sz w:val="23"/>
          <w:szCs w:val="23"/>
          <w:rtl w:val="0"/>
        </w:rPr>
        <w:t xml:space="preserve">evo p</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to</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que 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be</w:t>
      </w:r>
      <w:r w:rsidDel="00000000" w:rsidR="00000000" w:rsidRPr="00000000">
        <w:rPr>
          <w:rFonts w:ascii="Times New Roman" w:cs="Times New Roman" w:eastAsia="Times New Roman" w:hAnsi="Times New Roman"/>
          <w:color w:val="1f1f1f"/>
          <w:sz w:val="23"/>
          <w:szCs w:val="23"/>
          <w:rtl w:val="0"/>
        </w:rPr>
        <w:t xml:space="preserve">rá ser </w:t>
      </w:r>
      <w:r w:rsidDel="00000000" w:rsidR="00000000" w:rsidRPr="00000000">
        <w:rPr>
          <w:rFonts w:ascii="Times New Roman" w:cs="Times New Roman" w:eastAsia="Times New Roman" w:hAnsi="Times New Roman"/>
          <w:color w:val="0f0f0f"/>
          <w:sz w:val="23"/>
          <w:szCs w:val="23"/>
          <w:rtl w:val="0"/>
        </w:rPr>
        <w:t xml:space="preserve">pr</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 dura</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na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 un p</w:t>
      </w:r>
      <w:r w:rsidDel="00000000" w:rsidR="00000000" w:rsidRPr="00000000">
        <w:rPr>
          <w:rFonts w:ascii="Times New Roman" w:cs="Times New Roman" w:eastAsia="Times New Roman" w:hAnsi="Times New Roman"/>
          <w:color w:val="1f1f1f"/>
          <w:sz w:val="23"/>
          <w:szCs w:val="23"/>
          <w:rtl w:val="0"/>
        </w:rPr>
        <w:t xml:space="preserve">er</w:t>
      </w:r>
      <w:r w:rsidDel="00000000" w:rsidR="00000000" w:rsidRPr="00000000">
        <w:rPr>
          <w:rFonts w:ascii="Times New Roman" w:cs="Times New Roman" w:eastAsia="Times New Roman" w:hAnsi="Times New Roman"/>
          <w:color w:val="0f0f0f"/>
          <w:sz w:val="23"/>
          <w:szCs w:val="23"/>
          <w:rtl w:val="0"/>
        </w:rPr>
        <w:t xml:space="preserve">í</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ayo</w:t>
      </w:r>
      <w:r w:rsidDel="00000000" w:rsidR="00000000" w:rsidRPr="00000000">
        <w:rPr>
          <w:rFonts w:ascii="Times New Roman" w:cs="Times New Roman" w:eastAsia="Times New Roman" w:hAnsi="Times New Roman"/>
          <w:color w:val="0f0f0f"/>
          <w:sz w:val="23"/>
          <w:szCs w:val="23"/>
          <w:rtl w:val="0"/>
        </w:rPr>
        <w:t xml:space="preserve">r </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S</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S (6) </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eses</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du</w:t>
      </w:r>
      <w:r w:rsidDel="00000000" w:rsidR="00000000" w:rsidRPr="00000000">
        <w:rPr>
          <w:rFonts w:ascii="Times New Roman" w:cs="Times New Roman" w:eastAsia="Times New Roman" w:hAnsi="Times New Roman"/>
          <w:color w:val="1f1f1f"/>
          <w:sz w:val="23"/>
          <w:szCs w:val="23"/>
          <w:rtl w:val="0"/>
        </w:rPr>
        <w:t xml:space="preserve">ra</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lo</w:t>
      </w:r>
      <w:r w:rsidDel="00000000" w:rsidR="00000000" w:rsidRPr="00000000">
        <w:rPr>
          <w:rFonts w:ascii="Times New Roman" w:cs="Times New Roman" w:eastAsia="Times New Roman" w:hAnsi="Times New Roman"/>
          <w:color w:val="1f1f1f"/>
          <w:sz w:val="23"/>
          <w:szCs w:val="23"/>
          <w:rtl w:val="0"/>
        </w:rPr>
        <w:t xml:space="preserve">s c</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ibi</w:t>
      </w:r>
      <w:r w:rsidDel="00000000" w:rsidR="00000000" w:rsidRPr="00000000">
        <w:rPr>
          <w:rFonts w:ascii="Times New Roman" w:cs="Times New Roman" w:eastAsia="Times New Roman" w:hAnsi="Times New Roman"/>
          <w:color w:val="1f1f1f"/>
          <w:sz w:val="23"/>
          <w:szCs w:val="23"/>
          <w:rtl w:val="0"/>
        </w:rPr>
        <w:t xml:space="preserve">rá e</w:t>
      </w:r>
      <w:r w:rsidDel="00000000" w:rsidR="00000000" w:rsidRPr="00000000">
        <w:rPr>
          <w:rFonts w:ascii="Times New Roman" w:cs="Times New Roman" w:eastAsia="Times New Roman" w:hAnsi="Times New Roman"/>
          <w:color w:val="0f0f0f"/>
          <w:sz w:val="23"/>
          <w:szCs w:val="23"/>
          <w:rtl w:val="0"/>
        </w:rPr>
        <w:t xml:space="preserve">l con</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g</w:t>
      </w:r>
      <w:r w:rsidDel="00000000" w:rsidR="00000000" w:rsidRPr="00000000">
        <w:rPr>
          <w:rFonts w:ascii="Times New Roman" w:cs="Times New Roman" w:eastAsia="Times New Roman" w:hAnsi="Times New Roman"/>
          <w:color w:val="0f0f0f"/>
          <w:sz w:val="23"/>
          <w:szCs w:val="23"/>
          <w:rtl w:val="0"/>
        </w:rPr>
        <w:t xml:space="preserve">ui</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h</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er</w:t>
      </w:r>
      <w:r w:rsidDel="00000000" w:rsidR="00000000" w:rsidRPr="00000000">
        <w:rPr>
          <w:rFonts w:ascii="Times New Roman" w:cs="Times New Roman" w:eastAsia="Times New Roman" w:hAnsi="Times New Roman"/>
          <w:color w:val="0f0f0f"/>
          <w:sz w:val="23"/>
          <w:szCs w:val="23"/>
          <w:rtl w:val="0"/>
        </w:rPr>
        <w:t xml:space="preserve">.</w:t>
      </w:r>
      <w:r w:rsidDel="00000000" w:rsidR="00000000" w:rsidRPr="00000000">
        <w:rPr>
          <w:rtl w:val="0"/>
        </w:rPr>
      </w:r>
    </w:p>
    <w:p w:rsidR="00000000" w:rsidDel="00000000" w:rsidP="00000000" w:rsidRDefault="00000000" w:rsidRPr="00000000" w14:paraId="000002E0">
      <w:pPr>
        <w:spacing w:before="5" w:line="140" w:lineRule="auto"/>
        <w:jc w:val="left"/>
        <w:rPr>
          <w:sz w:val="14"/>
          <w:szCs w:val="14"/>
        </w:rPr>
      </w:pPr>
      <w:r w:rsidDel="00000000" w:rsidR="00000000" w:rsidRPr="00000000">
        <w:rPr>
          <w:rtl w:val="0"/>
        </w:rPr>
      </w:r>
    </w:p>
    <w:p w:rsidR="00000000" w:rsidDel="00000000" w:rsidP="00000000" w:rsidRDefault="00000000" w:rsidRPr="00000000" w14:paraId="000002E1">
      <w:pPr>
        <w:spacing w:line="200" w:lineRule="auto"/>
        <w:jc w:val="left"/>
        <w:rPr>
          <w:sz w:val="20"/>
          <w:szCs w:val="20"/>
        </w:rPr>
      </w:pPr>
      <w:r w:rsidDel="00000000" w:rsidR="00000000" w:rsidRPr="00000000">
        <w:rPr>
          <w:rtl w:val="0"/>
        </w:rPr>
      </w:r>
    </w:p>
    <w:p w:rsidR="00000000" w:rsidDel="00000000" w:rsidP="00000000" w:rsidRDefault="00000000" w:rsidRPr="00000000" w14:paraId="000002E2">
      <w:pPr>
        <w:spacing w:line="200" w:lineRule="auto"/>
        <w:jc w:val="left"/>
        <w:rPr>
          <w:sz w:val="20"/>
          <w:szCs w:val="20"/>
        </w:rPr>
      </w:pPr>
      <w:r w:rsidDel="00000000" w:rsidR="00000000" w:rsidRPr="00000000">
        <w:rPr>
          <w:rtl w:val="0"/>
        </w:rPr>
      </w:r>
    </w:p>
    <w:p w:rsidR="00000000" w:rsidDel="00000000" w:rsidP="00000000" w:rsidRDefault="00000000" w:rsidRPr="00000000" w14:paraId="000002E3">
      <w:pPr>
        <w:spacing w:line="200" w:lineRule="auto"/>
        <w:jc w:val="left"/>
        <w:rPr>
          <w:sz w:val="20"/>
          <w:szCs w:val="20"/>
        </w:rPr>
      </w:pPr>
      <w:r w:rsidDel="00000000" w:rsidR="00000000" w:rsidRPr="00000000">
        <w:rPr>
          <w:rtl w:val="0"/>
        </w:rPr>
      </w:r>
    </w:p>
    <w:p w:rsidR="00000000" w:rsidDel="00000000" w:rsidP="00000000" w:rsidRDefault="00000000" w:rsidRPr="00000000" w14:paraId="000002E4">
      <w:pPr>
        <w:spacing w:line="378" w:lineRule="auto"/>
        <w:ind w:left="226" w:right="1089"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Los </w:t>
      </w:r>
      <w:r w:rsidDel="00000000" w:rsidR="00000000" w:rsidRPr="00000000">
        <w:rPr>
          <w:rFonts w:ascii="Times New Roman" w:cs="Times New Roman" w:eastAsia="Times New Roman" w:hAnsi="Times New Roman"/>
          <w:color w:val="0f0f0f"/>
          <w:sz w:val="23"/>
          <w:szCs w:val="23"/>
          <w:rtl w:val="0"/>
        </w:rPr>
        <w:t xml:space="preserve">or</w:t>
      </w:r>
      <w:r w:rsidDel="00000000" w:rsidR="00000000" w:rsidRPr="00000000">
        <w:rPr>
          <w:rFonts w:ascii="Times New Roman" w:cs="Times New Roman" w:eastAsia="Times New Roman" w:hAnsi="Times New Roman"/>
          <w:color w:val="1f1f1f"/>
          <w:sz w:val="23"/>
          <w:szCs w:val="23"/>
          <w:rtl w:val="0"/>
        </w:rPr>
        <w:t xml:space="preserve">g</w:t>
      </w:r>
      <w:r w:rsidDel="00000000" w:rsidR="00000000" w:rsidRPr="00000000">
        <w:rPr>
          <w:rFonts w:ascii="Times New Roman" w:cs="Times New Roman" w:eastAsia="Times New Roman" w:hAnsi="Times New Roman"/>
          <w:color w:val="0f0f0f"/>
          <w:sz w:val="23"/>
          <w:szCs w:val="23"/>
          <w:rtl w:val="0"/>
        </w:rPr>
        <w:t xml:space="preserve">ani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mo</w:t>
      </w:r>
      <w:r w:rsidDel="00000000" w:rsidR="00000000" w:rsidRPr="00000000">
        <w:rPr>
          <w:rFonts w:ascii="Times New Roman" w:cs="Times New Roman" w:eastAsia="Times New Roman" w:hAnsi="Times New Roman"/>
          <w:color w:val="1f1f1f"/>
          <w:sz w:val="23"/>
          <w:szCs w:val="23"/>
          <w:rtl w:val="0"/>
        </w:rPr>
        <w:t xml:space="preserve">s 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nci</w:t>
      </w:r>
      <w:r w:rsidDel="00000000" w:rsidR="00000000" w:rsidRPr="00000000">
        <w:rPr>
          <w:rFonts w:ascii="Times New Roman" w:cs="Times New Roman" w:eastAsia="Times New Roman" w:hAnsi="Times New Roman"/>
          <w:color w:val="1f1f1f"/>
          <w:sz w:val="23"/>
          <w:szCs w:val="23"/>
          <w:rtl w:val="0"/>
        </w:rPr>
        <w:t xml:space="preserve">as s</w:t>
      </w:r>
      <w:r w:rsidDel="00000000" w:rsidR="00000000" w:rsidRPr="00000000">
        <w:rPr>
          <w:rFonts w:ascii="Times New Roman" w:cs="Times New Roman" w:eastAsia="Times New Roman" w:hAnsi="Times New Roman"/>
          <w:color w:val="0f0f0f"/>
          <w:sz w:val="23"/>
          <w:szCs w:val="23"/>
          <w:rtl w:val="0"/>
        </w:rPr>
        <w:t xml:space="preserve">uprimid</w:t>
      </w:r>
      <w:r w:rsidDel="00000000" w:rsidR="00000000" w:rsidRPr="00000000">
        <w:rPr>
          <w:rFonts w:ascii="Times New Roman" w:cs="Times New Roman" w:eastAsia="Times New Roman" w:hAnsi="Times New Roman"/>
          <w:color w:val="1f1f1f"/>
          <w:sz w:val="23"/>
          <w:szCs w:val="23"/>
          <w:rtl w:val="0"/>
        </w:rPr>
        <w:t xml:space="preserve">as y </w:t>
      </w:r>
      <w:r w:rsidDel="00000000" w:rsidR="00000000" w:rsidRPr="00000000">
        <w:rPr>
          <w:rFonts w:ascii="Times New Roman" w:cs="Times New Roman" w:eastAsia="Times New Roman" w:hAnsi="Times New Roman"/>
          <w:color w:val="0f0f0f"/>
          <w:sz w:val="23"/>
          <w:szCs w:val="23"/>
          <w:rtl w:val="0"/>
        </w:rPr>
        <w:t xml:space="preserve">lo</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car</w:t>
      </w:r>
      <w:r w:rsidDel="00000000" w:rsidR="00000000" w:rsidRPr="00000000">
        <w:rPr>
          <w:rFonts w:ascii="Times New Roman" w:cs="Times New Roman" w:eastAsia="Times New Roman" w:hAnsi="Times New Roman"/>
          <w:color w:val="1f1f1f"/>
          <w:sz w:val="23"/>
          <w:szCs w:val="23"/>
          <w:rtl w:val="0"/>
        </w:rPr>
        <w:t xml:space="preserve">gos o fu</w:t>
      </w:r>
      <w:r w:rsidDel="00000000" w:rsidR="00000000" w:rsidRPr="00000000">
        <w:rPr>
          <w:rFonts w:ascii="Times New Roman" w:cs="Times New Roman" w:eastAsia="Times New Roman" w:hAnsi="Times New Roman"/>
          <w:color w:val="0f0f0f"/>
          <w:sz w:val="23"/>
          <w:szCs w:val="23"/>
          <w:rtl w:val="0"/>
        </w:rPr>
        <w:t xml:space="preserve">nci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ne</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elimin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rá</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se</w:t>
      </w:r>
      <w:r w:rsidDel="00000000" w:rsidR="00000000" w:rsidRPr="00000000">
        <w:rPr>
          <w:rFonts w:ascii="Times New Roman" w:cs="Times New Roman" w:eastAsia="Times New Roman" w:hAnsi="Times New Roman"/>
          <w:color w:val="0f0f0f"/>
          <w:sz w:val="23"/>
          <w:szCs w:val="23"/>
          <w:rtl w:val="0"/>
        </w:rPr>
        <w:t xml:space="preserve">r </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uevame</w:t>
      </w:r>
      <w:r w:rsidDel="00000000" w:rsidR="00000000" w:rsidRPr="00000000">
        <w:rPr>
          <w:rFonts w:ascii="Times New Roman" w:cs="Times New Roman" w:eastAsia="Times New Roman" w:hAnsi="Times New Roman"/>
          <w:color w:val="0f0f0f"/>
          <w:sz w:val="23"/>
          <w:szCs w:val="23"/>
          <w:rtl w:val="0"/>
        </w:rPr>
        <w:t xml:space="preserve">nte</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ni </w:t>
      </w:r>
      <w:r w:rsidDel="00000000" w:rsidR="00000000" w:rsidRPr="00000000">
        <w:rPr>
          <w:rFonts w:ascii="Times New Roman" w:cs="Times New Roman" w:eastAsia="Times New Roman" w:hAnsi="Times New Roman"/>
          <w:color w:val="1f1f1f"/>
          <w:sz w:val="23"/>
          <w:szCs w:val="23"/>
          <w:rtl w:val="0"/>
        </w:rPr>
        <w:t xml:space="preserve">co</w:t>
      </w:r>
      <w:r w:rsidDel="00000000" w:rsidR="00000000" w:rsidRPr="00000000">
        <w:rPr>
          <w:rFonts w:ascii="Times New Roman" w:cs="Times New Roman" w:eastAsia="Times New Roman" w:hAnsi="Times New Roman"/>
          <w:color w:val="0f0f0f"/>
          <w:sz w:val="23"/>
          <w:szCs w:val="23"/>
          <w:rtl w:val="0"/>
        </w:rPr>
        <w:t xml:space="preserve">n 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mi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ma a</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g</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ci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ni </w:t>
      </w:r>
      <w:r w:rsidDel="00000000" w:rsidR="00000000" w:rsidRPr="00000000">
        <w:rPr>
          <w:rFonts w:ascii="Times New Roman" w:cs="Times New Roman" w:eastAsia="Times New Roman" w:hAnsi="Times New Roman"/>
          <w:color w:val="1f1f1f"/>
          <w:sz w:val="23"/>
          <w:szCs w:val="23"/>
          <w:rtl w:val="0"/>
        </w:rPr>
        <w:t xml:space="preserve">co</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otra </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tin</w:t>
      </w:r>
      <w:r w:rsidDel="00000000" w:rsidR="00000000" w:rsidRPr="00000000">
        <w:rPr>
          <w:rFonts w:ascii="Times New Roman" w:cs="Times New Roman" w:eastAsia="Times New Roman" w:hAnsi="Times New Roman"/>
          <w:color w:val="1f1f1f"/>
          <w:sz w:val="23"/>
          <w:szCs w:val="23"/>
          <w:rtl w:val="0"/>
        </w:rPr>
        <w:t xml:space="preserve">ta </w:t>
      </w:r>
      <w:r w:rsidDel="00000000" w:rsidR="00000000" w:rsidRPr="00000000">
        <w:rPr>
          <w:rFonts w:ascii="Times New Roman" w:cs="Times New Roman" w:eastAsia="Times New Roman" w:hAnsi="Times New Roman"/>
          <w:color w:val="0f0f0f"/>
          <w:sz w:val="23"/>
          <w:szCs w:val="23"/>
          <w:rtl w:val="0"/>
        </w:rPr>
        <w:t xml:space="preserve">por un pl</w:t>
      </w:r>
      <w:r w:rsidDel="00000000" w:rsidR="00000000" w:rsidRPr="00000000">
        <w:rPr>
          <w:rFonts w:ascii="Times New Roman" w:cs="Times New Roman" w:eastAsia="Times New Roman" w:hAnsi="Times New Roman"/>
          <w:color w:val="1f1f1f"/>
          <w:sz w:val="23"/>
          <w:szCs w:val="23"/>
          <w:rtl w:val="0"/>
        </w:rPr>
        <w:t xml:space="preserve">azo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oce (</w:t>
      </w:r>
      <w:r w:rsidDel="00000000" w:rsidR="00000000" w:rsidRPr="00000000">
        <w:rPr>
          <w:rFonts w:ascii="Times New Roman" w:cs="Times New Roman" w:eastAsia="Times New Roman" w:hAnsi="Times New Roman"/>
          <w:color w:val="0f0f0f"/>
          <w:sz w:val="23"/>
          <w:szCs w:val="23"/>
          <w:rtl w:val="0"/>
        </w:rPr>
        <w:t xml:space="preserve">1</w:t>
      </w:r>
      <w:r w:rsidDel="00000000" w:rsidR="00000000" w:rsidRPr="00000000">
        <w:rPr>
          <w:rFonts w:ascii="Times New Roman" w:cs="Times New Roman" w:eastAsia="Times New Roman" w:hAnsi="Times New Roman"/>
          <w:color w:val="1f1f1f"/>
          <w:sz w:val="23"/>
          <w:szCs w:val="23"/>
          <w:rtl w:val="0"/>
        </w:rPr>
        <w:t xml:space="preserve">2) </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eses a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rtir 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la </w:t>
      </w:r>
      <w:r w:rsidDel="00000000" w:rsidR="00000000" w:rsidRPr="00000000">
        <w:rPr>
          <w:rFonts w:ascii="Times New Roman" w:cs="Times New Roman" w:eastAsia="Times New Roman" w:hAnsi="Times New Roman"/>
          <w:color w:val="1f1f1f"/>
          <w:sz w:val="23"/>
          <w:szCs w:val="23"/>
          <w:rtl w:val="0"/>
        </w:rPr>
        <w:t xml:space="preserve">fec</w:t>
      </w:r>
      <w:r w:rsidDel="00000000" w:rsidR="00000000" w:rsidRPr="00000000">
        <w:rPr>
          <w:rFonts w:ascii="Times New Roman" w:cs="Times New Roman" w:eastAsia="Times New Roman" w:hAnsi="Times New Roman"/>
          <w:color w:val="0f0f0f"/>
          <w:sz w:val="23"/>
          <w:szCs w:val="23"/>
          <w:rtl w:val="0"/>
        </w:rPr>
        <w:t xml:space="preserve">ha 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h</w:t>
      </w:r>
      <w:r w:rsidDel="00000000" w:rsidR="00000000" w:rsidRPr="00000000">
        <w:rPr>
          <w:rFonts w:ascii="Times New Roman" w:cs="Times New Roman" w:eastAsia="Times New Roman" w:hAnsi="Times New Roman"/>
          <w:color w:val="1f1f1f"/>
          <w:sz w:val="23"/>
          <w:szCs w:val="23"/>
          <w:rtl w:val="0"/>
        </w:rPr>
        <w:t xml:space="preserve">a s</w:t>
      </w:r>
      <w:r w:rsidDel="00000000" w:rsidR="00000000" w:rsidRPr="00000000">
        <w:rPr>
          <w:rFonts w:ascii="Times New Roman" w:cs="Times New Roman" w:eastAsia="Times New Roman" w:hAnsi="Times New Roman"/>
          <w:color w:val="0f0f0f"/>
          <w:sz w:val="23"/>
          <w:szCs w:val="23"/>
          <w:rtl w:val="0"/>
        </w:rPr>
        <w:t xml:space="preserve">upr</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ón</w:t>
      </w:r>
      <w:r w:rsidDel="00000000" w:rsidR="00000000" w:rsidRPr="00000000">
        <w:rPr>
          <w:rFonts w:ascii="Times New Roman" w:cs="Times New Roman" w:eastAsia="Times New Roman" w:hAnsi="Times New Roman"/>
          <w:color w:val="0f0f0f"/>
          <w:sz w:val="23"/>
          <w:szCs w:val="23"/>
          <w:rtl w:val="0"/>
        </w:rPr>
        <w:t xml:space="preserve">.</w:t>
      </w:r>
      <w:r w:rsidDel="00000000" w:rsidR="00000000" w:rsidRPr="00000000">
        <w:rPr>
          <w:rtl w:val="0"/>
        </w:rPr>
      </w:r>
    </w:p>
    <w:p w:rsidR="00000000" w:rsidDel="00000000" w:rsidP="00000000" w:rsidRDefault="00000000" w:rsidRPr="00000000" w14:paraId="000002E5">
      <w:pPr>
        <w:spacing w:line="200" w:lineRule="auto"/>
        <w:jc w:val="left"/>
        <w:rPr>
          <w:sz w:val="20"/>
          <w:szCs w:val="20"/>
        </w:rPr>
      </w:pPr>
      <w:r w:rsidDel="00000000" w:rsidR="00000000" w:rsidRPr="00000000">
        <w:rPr>
          <w:rtl w:val="0"/>
        </w:rPr>
      </w:r>
    </w:p>
    <w:p w:rsidR="00000000" w:rsidDel="00000000" w:rsidP="00000000" w:rsidRDefault="00000000" w:rsidRPr="00000000" w14:paraId="000002E6">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2E7">
      <w:pPr>
        <w:ind w:left="218" w:right="349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N</w:t>
      </w:r>
      <w:r w:rsidDel="00000000" w:rsidR="00000000" w:rsidRPr="00000000">
        <w:rPr>
          <w:rFonts w:ascii="Times New Roman" w:cs="Times New Roman" w:eastAsia="Times New Roman" w:hAnsi="Times New Roman"/>
          <w:color w:val="0f0f0f"/>
          <w:sz w:val="23"/>
          <w:szCs w:val="23"/>
          <w:rtl w:val="0"/>
        </w:rPr>
        <w:t xml:space="preserve">o po</w:t>
      </w:r>
      <w:r w:rsidDel="00000000" w:rsidR="00000000" w:rsidRPr="00000000">
        <w:rPr>
          <w:rFonts w:ascii="Times New Roman" w:cs="Times New Roman" w:eastAsia="Times New Roman" w:hAnsi="Times New Roman"/>
          <w:color w:val="1f1f1f"/>
          <w:sz w:val="23"/>
          <w:szCs w:val="23"/>
          <w:rtl w:val="0"/>
        </w:rPr>
        <w:t xml:space="preserve">d</w:t>
      </w:r>
      <w:r w:rsidDel="00000000" w:rsidR="00000000" w:rsidRPr="00000000">
        <w:rPr>
          <w:rFonts w:ascii="Times New Roman" w:cs="Times New Roman" w:eastAsia="Times New Roman" w:hAnsi="Times New Roman"/>
          <w:color w:val="0f0f0f"/>
          <w:sz w:val="23"/>
          <w:szCs w:val="23"/>
          <w:rtl w:val="0"/>
        </w:rPr>
        <w:t xml:space="preserve">rán </w:t>
      </w:r>
      <w:r w:rsidDel="00000000" w:rsidR="00000000" w:rsidRPr="00000000">
        <w:rPr>
          <w:rFonts w:ascii="Times New Roman" w:cs="Times New Roman" w:eastAsia="Times New Roman" w:hAnsi="Times New Roman"/>
          <w:color w:val="1f1f1f"/>
          <w:sz w:val="23"/>
          <w:szCs w:val="23"/>
          <w:rtl w:val="0"/>
        </w:rPr>
        <w:t xml:space="preserve">ser pasa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os a s</w:t>
      </w:r>
      <w:r w:rsidDel="00000000" w:rsidR="00000000" w:rsidRPr="00000000">
        <w:rPr>
          <w:rFonts w:ascii="Times New Roman" w:cs="Times New Roman" w:eastAsia="Times New Roman" w:hAnsi="Times New Roman"/>
          <w:color w:val="0f0f0f"/>
          <w:sz w:val="23"/>
          <w:szCs w:val="23"/>
          <w:rtl w:val="0"/>
        </w:rPr>
        <w:t xml:space="preserve">itu</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ció</w:t>
      </w:r>
      <w:r w:rsidDel="00000000" w:rsidR="00000000" w:rsidRPr="00000000">
        <w:rPr>
          <w:rFonts w:ascii="Times New Roman" w:cs="Times New Roman" w:eastAsia="Times New Roman" w:hAnsi="Times New Roman"/>
          <w:color w:val="1f1f1f"/>
          <w:sz w:val="23"/>
          <w:szCs w:val="23"/>
          <w:rtl w:val="0"/>
        </w:rPr>
        <w:t xml:space="preserve">n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nibilid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 o </w:t>
      </w:r>
      <w:r w:rsidDel="00000000" w:rsidR="00000000" w:rsidRPr="00000000">
        <w:rPr>
          <w:rFonts w:ascii="Times New Roman" w:cs="Times New Roman" w:eastAsia="Times New Roman" w:hAnsi="Times New Roman"/>
          <w:color w:val="1f1f1f"/>
          <w:sz w:val="23"/>
          <w:szCs w:val="23"/>
          <w:rtl w:val="0"/>
        </w:rPr>
        <w:t xml:space="preserve">mov</w:t>
      </w:r>
      <w:r w:rsidDel="00000000" w:rsidR="00000000" w:rsidRPr="00000000">
        <w:rPr>
          <w:rFonts w:ascii="Times New Roman" w:cs="Times New Roman" w:eastAsia="Times New Roman" w:hAnsi="Times New Roman"/>
          <w:color w:val="0f0f0f"/>
          <w:sz w:val="23"/>
          <w:szCs w:val="23"/>
          <w:rtl w:val="0"/>
        </w:rPr>
        <w:t xml:space="preserve">ilid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tl w:val="0"/>
        </w:rPr>
      </w:r>
    </w:p>
    <w:p w:rsidR="00000000" w:rsidDel="00000000" w:rsidP="00000000" w:rsidRDefault="00000000" w:rsidRPr="00000000" w14:paraId="000002E8">
      <w:pPr>
        <w:spacing w:before="6" w:line="140" w:lineRule="auto"/>
        <w:jc w:val="left"/>
        <w:rPr>
          <w:sz w:val="15"/>
          <w:szCs w:val="15"/>
        </w:rPr>
      </w:pPr>
      <w:r w:rsidDel="00000000" w:rsidR="00000000" w:rsidRPr="00000000">
        <w:rPr>
          <w:rtl w:val="0"/>
        </w:rPr>
      </w:r>
    </w:p>
    <w:p w:rsidR="00000000" w:rsidDel="00000000" w:rsidP="00000000" w:rsidRDefault="00000000" w:rsidRPr="00000000" w14:paraId="000002E9">
      <w:pPr>
        <w:spacing w:line="200" w:lineRule="auto"/>
        <w:jc w:val="left"/>
        <w:rPr>
          <w:sz w:val="20"/>
          <w:szCs w:val="20"/>
        </w:rPr>
      </w:pPr>
      <w:r w:rsidDel="00000000" w:rsidR="00000000" w:rsidRPr="00000000">
        <w:rPr>
          <w:rtl w:val="0"/>
        </w:rPr>
      </w:r>
    </w:p>
    <w:p w:rsidR="00000000" w:rsidDel="00000000" w:rsidP="00000000" w:rsidRDefault="00000000" w:rsidRPr="00000000" w14:paraId="000002EA">
      <w:pPr>
        <w:spacing w:line="200" w:lineRule="auto"/>
        <w:jc w:val="left"/>
        <w:rPr>
          <w:sz w:val="20"/>
          <w:szCs w:val="20"/>
        </w:rPr>
      </w:pPr>
      <w:r w:rsidDel="00000000" w:rsidR="00000000" w:rsidRPr="00000000">
        <w:rPr>
          <w:rtl w:val="0"/>
        </w:rPr>
      </w:r>
    </w:p>
    <w:p w:rsidR="00000000" w:rsidDel="00000000" w:rsidP="00000000" w:rsidRDefault="00000000" w:rsidRPr="00000000" w14:paraId="000002EB">
      <w:pPr>
        <w:spacing w:line="372" w:lineRule="auto"/>
        <w:ind w:left="226" w:right="1075" w:firstLine="21.999999999999993"/>
        <w:jc w:val="both"/>
        <w:rPr>
          <w:rFonts w:ascii="Times New Roman" w:cs="Times New Roman" w:eastAsia="Times New Roman" w:hAnsi="Times New Roman"/>
          <w:sz w:val="23"/>
          <w:szCs w:val="23"/>
        </w:rPr>
      </w:pPr>
      <w:r w:rsidDel="00000000" w:rsidR="00000000" w:rsidRPr="00000000">
        <w:rPr>
          <w:rFonts w:ascii="Arial" w:cs="Arial" w:eastAsia="Arial" w:hAnsi="Arial"/>
          <w:b w:val="1"/>
          <w:color w:val="0f0f0f"/>
          <w:sz w:val="22"/>
          <w:szCs w:val="22"/>
          <w:rtl w:val="0"/>
        </w:rPr>
        <w:t xml:space="preserve">1.- </w:t>
      </w:r>
      <w:r w:rsidDel="00000000" w:rsidR="00000000" w:rsidRPr="00000000">
        <w:rPr>
          <w:rFonts w:ascii="Times New Roman" w:cs="Times New Roman" w:eastAsia="Times New Roman" w:hAnsi="Times New Roman"/>
          <w:color w:val="1f1f1f"/>
          <w:sz w:val="23"/>
          <w:szCs w:val="23"/>
          <w:rtl w:val="0"/>
        </w:rPr>
        <w:t xml:space="preserve">Los rep</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ese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tan</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ra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ores co</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ma</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dato v</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ge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e </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en</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1f1f1f"/>
          <w:sz w:val="23"/>
          <w:szCs w:val="23"/>
          <w:rtl w:val="0"/>
        </w:rPr>
        <w:t xml:space="preserve">ente 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año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oster</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or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tut</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s</w:t>
      </w:r>
      <w:r w:rsidDel="00000000" w:rsidR="00000000" w:rsidRPr="00000000">
        <w:rPr>
          <w:rFonts w:ascii="Times New Roman" w:cs="Times New Roman" w:eastAsia="Times New Roman" w:hAnsi="Times New Roman"/>
          <w:color w:val="0f0f0f"/>
          <w:sz w:val="23"/>
          <w:szCs w:val="23"/>
          <w:rtl w:val="0"/>
        </w:rPr>
        <w:t xml:space="preserve">ind</w:t>
      </w:r>
      <w:r w:rsidDel="00000000" w:rsidR="00000000" w:rsidRPr="00000000">
        <w:rPr>
          <w:rFonts w:ascii="Times New Roman" w:cs="Times New Roman" w:eastAsia="Times New Roman" w:hAnsi="Times New Roman"/>
          <w:color w:val="1f1f1f"/>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od</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á</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se</w:t>
      </w:r>
      <w:r w:rsidDel="00000000" w:rsidR="00000000" w:rsidRPr="00000000">
        <w:rPr>
          <w:rFonts w:ascii="Times New Roman" w:cs="Times New Roman" w:eastAsia="Times New Roman" w:hAnsi="Times New Roman"/>
          <w:color w:val="0f0f0f"/>
          <w:sz w:val="23"/>
          <w:szCs w:val="23"/>
          <w:rtl w:val="0"/>
        </w:rPr>
        <w:t xml:space="preserve">r </w:t>
      </w:r>
      <w:r w:rsidDel="00000000" w:rsidR="00000000" w:rsidRPr="00000000">
        <w:rPr>
          <w:rFonts w:ascii="Times New Roman" w:cs="Times New Roman" w:eastAsia="Times New Roman" w:hAnsi="Times New Roman"/>
          <w:color w:val="1f1f1f"/>
          <w:sz w:val="23"/>
          <w:szCs w:val="23"/>
          <w:rtl w:val="0"/>
        </w:rPr>
        <w:t xml:space="preserve">af</w:t>
      </w:r>
      <w:r w:rsidDel="00000000" w:rsidR="00000000" w:rsidRPr="00000000">
        <w:rPr>
          <w:rFonts w:ascii="Times New Roman" w:cs="Times New Roman" w:eastAsia="Times New Roman" w:hAnsi="Times New Roman"/>
          <w:color w:val="0f0f0f"/>
          <w:sz w:val="23"/>
          <w:szCs w:val="23"/>
          <w:rtl w:val="0"/>
        </w:rPr>
        <w:t xml:space="preserve">ect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en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s</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s f</w:t>
      </w:r>
      <w:r w:rsidDel="00000000" w:rsidR="00000000" w:rsidRPr="00000000">
        <w:rPr>
          <w:rFonts w:ascii="Times New Roman" w:cs="Times New Roman" w:eastAsia="Times New Roman" w:hAnsi="Times New Roman"/>
          <w:color w:val="0f0f0f"/>
          <w:sz w:val="23"/>
          <w:szCs w:val="23"/>
          <w:rtl w:val="0"/>
        </w:rPr>
        <w:t xml:space="preserve">un</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i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ues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os e</w:t>
      </w:r>
      <w:r w:rsidDel="00000000" w:rsidR="00000000" w:rsidRPr="00000000">
        <w:rPr>
          <w:rFonts w:ascii="Times New Roman" w:cs="Times New Roman" w:eastAsia="Times New Roman" w:hAnsi="Times New Roman"/>
          <w:color w:val="0f0f0f"/>
          <w:sz w:val="23"/>
          <w:szCs w:val="23"/>
          <w:rtl w:val="0"/>
        </w:rPr>
        <w:t xml:space="preserve">n di</w:t>
      </w:r>
      <w:r w:rsidDel="00000000" w:rsidR="00000000" w:rsidRPr="00000000">
        <w:rPr>
          <w:rFonts w:ascii="Times New Roman" w:cs="Times New Roman" w:eastAsia="Times New Roman" w:hAnsi="Times New Roman"/>
          <w:color w:val="1f1f1f"/>
          <w:sz w:val="23"/>
          <w:szCs w:val="23"/>
          <w:rtl w:val="0"/>
        </w:rPr>
        <w:t xml:space="preserve">spo</w:t>
      </w:r>
      <w:r w:rsidDel="00000000" w:rsidR="00000000" w:rsidRPr="00000000">
        <w:rPr>
          <w:rFonts w:ascii="Times New Roman" w:cs="Times New Roman" w:eastAsia="Times New Roman" w:hAnsi="Times New Roman"/>
          <w:color w:val="0f0f0f"/>
          <w:sz w:val="23"/>
          <w:szCs w:val="23"/>
          <w:rtl w:val="0"/>
        </w:rPr>
        <w:t xml:space="preserve">ni</w:t>
      </w:r>
      <w:r w:rsidDel="00000000" w:rsidR="00000000" w:rsidRPr="00000000">
        <w:rPr>
          <w:rFonts w:ascii="Times New Roman" w:cs="Times New Roman" w:eastAsia="Times New Roman" w:hAnsi="Times New Roman"/>
          <w:color w:val="1f1f1f"/>
          <w:sz w:val="23"/>
          <w:szCs w:val="23"/>
          <w:rtl w:val="0"/>
        </w:rPr>
        <w:t xml:space="preserve">b</w:t>
      </w:r>
      <w:r w:rsidDel="00000000" w:rsidR="00000000" w:rsidRPr="00000000">
        <w:rPr>
          <w:rFonts w:ascii="Times New Roman" w:cs="Times New Roman" w:eastAsia="Times New Roman" w:hAnsi="Times New Roman"/>
          <w:color w:val="0f0f0f"/>
          <w:sz w:val="23"/>
          <w:szCs w:val="23"/>
          <w:rtl w:val="0"/>
        </w:rPr>
        <w:t xml:space="preserve">ilid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  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caso de s</w:t>
      </w:r>
      <w:r w:rsidDel="00000000" w:rsidR="00000000" w:rsidRPr="00000000">
        <w:rPr>
          <w:rFonts w:ascii="Times New Roman" w:cs="Times New Roman" w:eastAsia="Times New Roman" w:hAnsi="Times New Roman"/>
          <w:color w:val="0f0f0f"/>
          <w:sz w:val="23"/>
          <w:szCs w:val="23"/>
          <w:rtl w:val="0"/>
        </w:rPr>
        <w:t xml:space="preserve">upr</w:t>
      </w:r>
      <w:r w:rsidDel="00000000" w:rsidR="00000000" w:rsidRPr="00000000">
        <w:rPr>
          <w:rFonts w:ascii="Times New Roman" w:cs="Times New Roman" w:eastAsia="Times New Roman" w:hAnsi="Times New Roman"/>
          <w:color w:val="1f1f1f"/>
          <w:sz w:val="23"/>
          <w:szCs w:val="23"/>
          <w:rtl w:val="0"/>
        </w:rPr>
        <w:t xml:space="preserve">esió</w:t>
      </w:r>
      <w:r w:rsidDel="00000000" w:rsidR="00000000" w:rsidRPr="00000000">
        <w:rPr>
          <w:rFonts w:ascii="Times New Roman" w:cs="Times New Roman" w:eastAsia="Times New Roman" w:hAnsi="Times New Roman"/>
          <w:color w:val="0f0f0f"/>
          <w:sz w:val="23"/>
          <w:szCs w:val="23"/>
          <w:rtl w:val="0"/>
        </w:rPr>
        <w:t xml:space="preserve">n 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orga</w:t>
      </w:r>
      <w:r w:rsidDel="00000000" w:rsidR="00000000" w:rsidRPr="00000000">
        <w:rPr>
          <w:rFonts w:ascii="Times New Roman" w:cs="Times New Roman" w:eastAsia="Times New Roman" w:hAnsi="Times New Roman"/>
          <w:color w:val="0f0f0f"/>
          <w:sz w:val="23"/>
          <w:szCs w:val="23"/>
          <w:rtl w:val="0"/>
        </w:rPr>
        <w:t xml:space="preserve">ni</w:t>
      </w:r>
      <w:r w:rsidDel="00000000" w:rsidR="00000000" w:rsidRPr="00000000">
        <w:rPr>
          <w:rFonts w:ascii="Times New Roman" w:cs="Times New Roman" w:eastAsia="Times New Roman" w:hAnsi="Times New Roman"/>
          <w:color w:val="1f1f1f"/>
          <w:sz w:val="23"/>
          <w:szCs w:val="23"/>
          <w:rtl w:val="0"/>
        </w:rPr>
        <w:t xml:space="preserve">smo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á</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ser a</w:t>
      </w:r>
      <w:r w:rsidDel="00000000" w:rsidR="00000000" w:rsidRPr="00000000">
        <w:rPr>
          <w:rFonts w:ascii="Times New Roman" w:cs="Times New Roman" w:eastAsia="Times New Roman" w:hAnsi="Times New Roman"/>
          <w:color w:val="0f0f0f"/>
          <w:sz w:val="23"/>
          <w:szCs w:val="23"/>
          <w:rtl w:val="0"/>
        </w:rPr>
        <w:t xml:space="preserve">f</w:t>
      </w:r>
      <w:r w:rsidDel="00000000" w:rsidR="00000000" w:rsidRPr="00000000">
        <w:rPr>
          <w:rFonts w:ascii="Times New Roman" w:cs="Times New Roman" w:eastAsia="Times New Roman" w:hAnsi="Times New Roman"/>
          <w:color w:val="1f1f1f"/>
          <w:sz w:val="23"/>
          <w:szCs w:val="23"/>
          <w:rtl w:val="0"/>
        </w:rPr>
        <w:t xml:space="preserve">ec</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os a otro</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ntr</w:t>
      </w:r>
      <w:r w:rsidDel="00000000" w:rsidR="00000000" w:rsidRPr="00000000">
        <w:rPr>
          <w:rFonts w:ascii="Times New Roman" w:cs="Times New Roman" w:eastAsia="Times New Roman" w:hAnsi="Times New Roman"/>
          <w:color w:val="1f1f1f"/>
          <w:sz w:val="23"/>
          <w:szCs w:val="23"/>
          <w:rtl w:val="0"/>
        </w:rPr>
        <w:t xml:space="preserve">o d</w:t>
      </w:r>
      <w:r w:rsidDel="00000000" w:rsidR="00000000" w:rsidRPr="00000000">
        <w:rPr>
          <w:rFonts w:ascii="Times New Roman" w:cs="Times New Roman" w:eastAsia="Times New Roman" w:hAnsi="Times New Roman"/>
          <w:color w:val="0f0f0f"/>
          <w:sz w:val="23"/>
          <w:szCs w:val="23"/>
          <w:rtl w:val="0"/>
        </w:rPr>
        <w:t xml:space="preserve">e l</w:t>
      </w:r>
      <w:r w:rsidDel="00000000" w:rsidR="00000000" w:rsidRPr="00000000">
        <w:rPr>
          <w:rFonts w:ascii="Times New Roman" w:cs="Times New Roman" w:eastAsia="Times New Roman" w:hAnsi="Times New Roman"/>
          <w:color w:val="1f1f1f"/>
          <w:sz w:val="23"/>
          <w:szCs w:val="23"/>
          <w:rtl w:val="0"/>
        </w:rPr>
        <w:t xml:space="preserve">a m</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sma </w:t>
      </w:r>
      <w:r w:rsidDel="00000000" w:rsidR="00000000" w:rsidRPr="00000000">
        <w:rPr>
          <w:rFonts w:ascii="Times New Roman" w:cs="Times New Roman" w:eastAsia="Times New Roman" w:hAnsi="Times New Roman"/>
          <w:color w:val="0f0f0f"/>
          <w:sz w:val="23"/>
          <w:szCs w:val="23"/>
          <w:rtl w:val="0"/>
        </w:rPr>
        <w:t xml:space="preserve">juri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ció</w:t>
      </w:r>
      <w:r w:rsidDel="00000000" w:rsidR="00000000" w:rsidRPr="00000000">
        <w:rPr>
          <w:rFonts w:ascii="Times New Roman" w:cs="Times New Roman" w:eastAsia="Times New Roman" w:hAnsi="Times New Roman"/>
          <w:color w:val="1f1f1f"/>
          <w:sz w:val="23"/>
          <w:szCs w:val="23"/>
          <w:rtl w:val="0"/>
        </w:rPr>
        <w:t xml:space="preserve">n</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sa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ar</w:t>
      </w:r>
      <w:r w:rsidDel="00000000" w:rsidR="00000000" w:rsidRPr="00000000">
        <w:rPr>
          <w:rFonts w:ascii="Times New Roman" w:cs="Times New Roman" w:eastAsia="Times New Roman" w:hAnsi="Times New Roman"/>
          <w:color w:val="0f0f0f"/>
          <w:sz w:val="23"/>
          <w:szCs w:val="23"/>
          <w:rtl w:val="0"/>
        </w:rPr>
        <w:t xml:space="preserve">io </w:t>
      </w:r>
      <w:r w:rsidDel="00000000" w:rsidR="00000000" w:rsidRPr="00000000">
        <w:rPr>
          <w:rFonts w:ascii="Times New Roman" w:cs="Times New Roman" w:eastAsia="Times New Roman" w:hAnsi="Times New Roman"/>
          <w:color w:val="1f1f1f"/>
          <w:sz w:val="23"/>
          <w:szCs w:val="23"/>
          <w:rtl w:val="0"/>
        </w:rPr>
        <w:t xml:space="preserve">y zo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a de ac</w:t>
      </w:r>
      <w:r w:rsidDel="00000000" w:rsidR="00000000" w:rsidRPr="00000000">
        <w:rPr>
          <w:rFonts w:ascii="Times New Roman" w:cs="Times New Roman" w:eastAsia="Times New Roman" w:hAnsi="Times New Roman"/>
          <w:color w:val="0f0f0f"/>
          <w:sz w:val="23"/>
          <w:szCs w:val="23"/>
          <w:rtl w:val="0"/>
        </w:rPr>
        <w:t xml:space="preserve">tua</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tl w:val="0"/>
        </w:rPr>
      </w:r>
    </w:p>
    <w:p w:rsidR="00000000" w:rsidDel="00000000" w:rsidP="00000000" w:rsidRDefault="00000000" w:rsidRPr="00000000" w14:paraId="000002EC">
      <w:pPr>
        <w:spacing w:line="200" w:lineRule="auto"/>
        <w:jc w:val="left"/>
        <w:rPr>
          <w:sz w:val="20"/>
          <w:szCs w:val="20"/>
        </w:rPr>
      </w:pPr>
      <w:r w:rsidDel="00000000" w:rsidR="00000000" w:rsidRPr="00000000">
        <w:rPr>
          <w:rtl w:val="0"/>
        </w:rPr>
      </w:r>
    </w:p>
    <w:p w:rsidR="00000000" w:rsidDel="00000000" w:rsidP="00000000" w:rsidRDefault="00000000" w:rsidRPr="00000000" w14:paraId="000002ED">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2EE">
      <w:pPr>
        <w:spacing w:line="382" w:lineRule="auto"/>
        <w:ind w:left="233" w:right="1075"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2</w:t>
      </w:r>
      <w:r w:rsidDel="00000000" w:rsidR="00000000" w:rsidRPr="00000000">
        <w:rPr>
          <w:rFonts w:ascii="Times New Roman" w:cs="Times New Roman" w:eastAsia="Times New Roman" w:hAnsi="Times New Roman"/>
          <w:color w:val="0f0f0f"/>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ll</w:t>
      </w:r>
      <w:r w:rsidDel="00000000" w:rsidR="00000000" w:rsidRPr="00000000">
        <w:rPr>
          <w:rFonts w:ascii="Times New Roman" w:cs="Times New Roman" w:eastAsia="Times New Roman" w:hAnsi="Times New Roman"/>
          <w:color w:val="1f1f1f"/>
          <w:sz w:val="23"/>
          <w:szCs w:val="23"/>
          <w:rtl w:val="0"/>
        </w:rPr>
        <w:t xml:space="preserve">os tra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1f1f1f"/>
          <w:sz w:val="23"/>
          <w:szCs w:val="23"/>
          <w:rtl w:val="0"/>
        </w:rPr>
        <w:t xml:space="preserve">e se e</w:t>
      </w:r>
      <w:r w:rsidDel="00000000" w:rsidR="00000000" w:rsidRPr="00000000">
        <w:rPr>
          <w:rFonts w:ascii="Times New Roman" w:cs="Times New Roman" w:eastAsia="Times New Roman" w:hAnsi="Times New Roman"/>
          <w:color w:val="0f0f0f"/>
          <w:sz w:val="23"/>
          <w:szCs w:val="23"/>
          <w:rtl w:val="0"/>
        </w:rPr>
        <w:t xml:space="preserve">nc</w:t>
      </w:r>
      <w:r w:rsidDel="00000000" w:rsidR="00000000" w:rsidRPr="00000000">
        <w:rPr>
          <w:rFonts w:ascii="Times New Roman" w:cs="Times New Roman" w:eastAsia="Times New Roman" w:hAnsi="Times New Roman"/>
          <w:color w:val="1f1f1f"/>
          <w:sz w:val="23"/>
          <w:szCs w:val="23"/>
          <w:rtl w:val="0"/>
        </w:rPr>
        <w:t xml:space="preserve">ue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tren de </w:t>
      </w:r>
      <w:r w:rsidDel="00000000" w:rsidR="00000000" w:rsidRPr="00000000">
        <w:rPr>
          <w:rFonts w:ascii="Times New Roman" w:cs="Times New Roman" w:eastAsia="Times New Roman" w:hAnsi="Times New Roman"/>
          <w:color w:val="0f0f0f"/>
          <w:sz w:val="23"/>
          <w:szCs w:val="23"/>
          <w:rtl w:val="0"/>
        </w:rPr>
        <w:t xml:space="preserve">li</w:t>
      </w:r>
      <w:r w:rsidDel="00000000" w:rsidR="00000000" w:rsidRPr="00000000">
        <w:rPr>
          <w:rFonts w:ascii="Times New Roman" w:cs="Times New Roman" w:eastAsia="Times New Roman" w:hAnsi="Times New Roman"/>
          <w:color w:val="1f1f1f"/>
          <w:sz w:val="23"/>
          <w:szCs w:val="23"/>
          <w:rtl w:val="0"/>
        </w:rPr>
        <w:t xml:space="preserve">ce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cia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 </w:t>
      </w:r>
      <w:r w:rsidDel="00000000" w:rsidR="00000000" w:rsidRPr="00000000">
        <w:rPr>
          <w:rFonts w:ascii="Times New Roman" w:cs="Times New Roman" w:eastAsia="Times New Roman" w:hAnsi="Times New Roman"/>
          <w:color w:val="1f1f1f"/>
          <w:sz w:val="23"/>
          <w:szCs w:val="23"/>
          <w:rtl w:val="0"/>
        </w:rPr>
        <w:t xml:space="preserve">enfe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meda</w:t>
      </w:r>
      <w:r w:rsidDel="00000000" w:rsidR="00000000" w:rsidRPr="00000000">
        <w:rPr>
          <w:rFonts w:ascii="Times New Roman" w:cs="Times New Roman" w:eastAsia="Times New Roman" w:hAnsi="Times New Roman"/>
          <w:color w:val="0f0f0f"/>
          <w:sz w:val="23"/>
          <w:szCs w:val="23"/>
          <w:rtl w:val="0"/>
        </w:rPr>
        <w:t xml:space="preserve">d </w:t>
      </w:r>
      <w:r w:rsidDel="00000000" w:rsidR="00000000" w:rsidRPr="00000000">
        <w:rPr>
          <w:rFonts w:ascii="Times New Roman" w:cs="Times New Roman" w:eastAsia="Times New Roman" w:hAnsi="Times New Roman"/>
          <w:color w:val="1f1f1f"/>
          <w:sz w:val="23"/>
          <w:szCs w:val="23"/>
          <w:rtl w:val="0"/>
        </w:rPr>
        <w:t xml:space="preserve">o acc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den</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or e</w:t>
      </w:r>
      <w:r w:rsidDel="00000000" w:rsidR="00000000" w:rsidRPr="00000000">
        <w:rPr>
          <w:rFonts w:ascii="Times New Roman" w:cs="Times New Roman" w:eastAsia="Times New Roman" w:hAnsi="Times New Roman"/>
          <w:color w:val="0f0f0f"/>
          <w:sz w:val="23"/>
          <w:szCs w:val="23"/>
          <w:rtl w:val="0"/>
        </w:rPr>
        <w:t xml:space="preserve">mb</w:t>
      </w:r>
      <w:r w:rsidDel="00000000" w:rsidR="00000000" w:rsidRPr="00000000">
        <w:rPr>
          <w:rFonts w:ascii="Times New Roman" w:cs="Times New Roman" w:eastAsia="Times New Roman" w:hAnsi="Times New Roman"/>
          <w:color w:val="1f1f1f"/>
          <w:sz w:val="23"/>
          <w:szCs w:val="23"/>
          <w:rtl w:val="0"/>
        </w:rPr>
        <w:t xml:space="preserve">arazo y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 m</w:t>
      </w:r>
      <w:r w:rsidDel="00000000" w:rsidR="00000000" w:rsidRPr="00000000">
        <w:rPr>
          <w:rFonts w:ascii="Times New Roman" w:cs="Times New Roman" w:eastAsia="Times New Roman" w:hAnsi="Times New Roman"/>
          <w:color w:val="1f1f1f"/>
          <w:sz w:val="23"/>
          <w:szCs w:val="23"/>
          <w:rtl w:val="0"/>
        </w:rPr>
        <w:t xml:space="preserve">atr</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mon</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h</w:t>
      </w:r>
      <w:r w:rsidDel="00000000" w:rsidR="00000000" w:rsidRPr="00000000">
        <w:rPr>
          <w:rFonts w:ascii="Times New Roman" w:cs="Times New Roman" w:eastAsia="Times New Roman" w:hAnsi="Times New Roman"/>
          <w:color w:val="1f1f1f"/>
          <w:sz w:val="23"/>
          <w:szCs w:val="23"/>
          <w:rtl w:val="0"/>
        </w:rPr>
        <w:t xml:space="preserve">asta ve</w:t>
      </w:r>
      <w:r w:rsidDel="00000000" w:rsidR="00000000" w:rsidRPr="00000000">
        <w:rPr>
          <w:rFonts w:ascii="Times New Roman" w:cs="Times New Roman" w:eastAsia="Times New Roman" w:hAnsi="Times New Roman"/>
          <w:color w:val="0f0f0f"/>
          <w:sz w:val="23"/>
          <w:szCs w:val="23"/>
          <w:rtl w:val="0"/>
        </w:rPr>
        <w:t xml:space="preserve">nc</w:t>
      </w:r>
      <w:r w:rsidDel="00000000" w:rsidR="00000000" w:rsidRPr="00000000">
        <w:rPr>
          <w:rFonts w:ascii="Times New Roman" w:cs="Times New Roman" w:eastAsia="Times New Roman" w:hAnsi="Times New Roman"/>
          <w:color w:val="1f1f1f"/>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 e</w:t>
      </w:r>
      <w:r w:rsidDel="00000000" w:rsidR="00000000" w:rsidRPr="00000000">
        <w:rPr>
          <w:rFonts w:ascii="Times New Roman" w:cs="Times New Roman" w:eastAsia="Times New Roman" w:hAnsi="Times New Roman"/>
          <w:color w:val="0f0f0f"/>
          <w:sz w:val="23"/>
          <w:szCs w:val="23"/>
          <w:rtl w:val="0"/>
        </w:rPr>
        <w:t xml:space="preserve">l p</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ío</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s</w:t>
      </w:r>
      <w:r w:rsidDel="00000000" w:rsidR="00000000" w:rsidRPr="00000000">
        <w:rPr>
          <w:rFonts w:ascii="Times New Roman" w:cs="Times New Roman" w:eastAsia="Times New Roman" w:hAnsi="Times New Roman"/>
          <w:color w:val="0f0f0f"/>
          <w:sz w:val="23"/>
          <w:szCs w:val="23"/>
          <w:rtl w:val="0"/>
        </w:rPr>
        <w:t xml:space="preserve">u lic</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nci</w:t>
      </w:r>
      <w:r w:rsidDel="00000000" w:rsidR="00000000" w:rsidRPr="00000000">
        <w:rPr>
          <w:rFonts w:ascii="Times New Roman" w:cs="Times New Roman" w:eastAsia="Times New Roman" w:hAnsi="Times New Roman"/>
          <w:color w:val="1f1f1f"/>
          <w:sz w:val="23"/>
          <w:szCs w:val="23"/>
          <w:rtl w:val="0"/>
        </w:rPr>
        <w:t xml:space="preserve">a n</w:t>
      </w:r>
      <w:r w:rsidDel="00000000" w:rsidR="00000000" w:rsidRPr="00000000">
        <w:rPr>
          <w:rFonts w:ascii="Times New Roman" w:cs="Times New Roman" w:eastAsia="Times New Roman" w:hAnsi="Times New Roman"/>
          <w:color w:val="0f0f0f"/>
          <w:sz w:val="23"/>
          <w:szCs w:val="23"/>
          <w:rtl w:val="0"/>
        </w:rPr>
        <w:t xml:space="preserve">o p</w:t>
      </w:r>
      <w:r w:rsidDel="00000000" w:rsidR="00000000" w:rsidRPr="00000000">
        <w:rPr>
          <w:rFonts w:ascii="Times New Roman" w:cs="Times New Roman" w:eastAsia="Times New Roman" w:hAnsi="Times New Roman"/>
          <w:color w:val="1f1f1f"/>
          <w:sz w:val="23"/>
          <w:szCs w:val="23"/>
          <w:rtl w:val="0"/>
        </w:rPr>
        <w:t xml:space="preserve">od</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á</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ser </w:t>
      </w:r>
      <w:r w:rsidDel="00000000" w:rsidR="00000000" w:rsidRPr="00000000">
        <w:rPr>
          <w:rFonts w:ascii="Times New Roman" w:cs="Times New Roman" w:eastAsia="Times New Roman" w:hAnsi="Times New Roman"/>
          <w:color w:val="0f0f0f"/>
          <w:sz w:val="23"/>
          <w:szCs w:val="23"/>
          <w:rtl w:val="0"/>
        </w:rPr>
        <w:t xml:space="preserve">pu</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os 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itu</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ci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de di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ni</w:t>
      </w:r>
      <w:r w:rsidDel="00000000" w:rsidR="00000000" w:rsidRPr="00000000">
        <w:rPr>
          <w:rFonts w:ascii="Times New Roman" w:cs="Times New Roman" w:eastAsia="Times New Roman" w:hAnsi="Times New Roman"/>
          <w:color w:val="1f1f1f"/>
          <w:sz w:val="23"/>
          <w:szCs w:val="23"/>
          <w:rtl w:val="0"/>
        </w:rPr>
        <w:t xml:space="preserve">b</w:t>
      </w:r>
      <w:r w:rsidDel="00000000" w:rsidR="00000000" w:rsidRPr="00000000">
        <w:rPr>
          <w:rFonts w:ascii="Times New Roman" w:cs="Times New Roman" w:eastAsia="Times New Roman" w:hAnsi="Times New Roman"/>
          <w:color w:val="0f0f0f"/>
          <w:sz w:val="23"/>
          <w:szCs w:val="23"/>
          <w:rtl w:val="0"/>
        </w:rPr>
        <w:t xml:space="preserve">ilid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w:t>
      </w:r>
      <w:r w:rsidDel="00000000" w:rsidR="00000000" w:rsidRPr="00000000">
        <w:rPr>
          <w:rtl w:val="0"/>
        </w:rPr>
      </w:r>
    </w:p>
    <w:p w:rsidR="00000000" w:rsidDel="00000000" w:rsidP="00000000" w:rsidRDefault="00000000" w:rsidRPr="00000000" w14:paraId="000002EF">
      <w:pPr>
        <w:spacing w:line="200" w:lineRule="auto"/>
        <w:jc w:val="left"/>
        <w:rPr>
          <w:sz w:val="20"/>
          <w:szCs w:val="20"/>
        </w:rPr>
      </w:pPr>
      <w:r w:rsidDel="00000000" w:rsidR="00000000" w:rsidRPr="00000000">
        <w:rPr>
          <w:rtl w:val="0"/>
        </w:rPr>
      </w:r>
    </w:p>
    <w:p w:rsidR="00000000" w:rsidDel="00000000" w:rsidP="00000000" w:rsidRDefault="00000000" w:rsidRPr="00000000" w14:paraId="000002F0">
      <w:pPr>
        <w:spacing w:before="17" w:line="260" w:lineRule="auto"/>
        <w:jc w:val="left"/>
        <w:rPr>
          <w:sz w:val="26"/>
          <w:szCs w:val="26"/>
        </w:rPr>
      </w:pPr>
      <w:r w:rsidDel="00000000" w:rsidR="00000000" w:rsidRPr="00000000">
        <w:rPr>
          <w:rtl w:val="0"/>
        </w:rPr>
      </w:r>
    </w:p>
    <w:p w:rsidR="00000000" w:rsidDel="00000000" w:rsidP="00000000" w:rsidRDefault="00000000" w:rsidRPr="00000000" w14:paraId="000002F1">
      <w:pPr>
        <w:ind w:left="233" w:right="527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3.</w:t>
      </w:r>
      <w:r w:rsidDel="00000000" w:rsidR="00000000" w:rsidRPr="00000000">
        <w:rPr>
          <w:rFonts w:ascii="Times New Roman" w:cs="Times New Roman" w:eastAsia="Times New Roman" w:hAnsi="Times New Roman"/>
          <w:color w:val="0f0f0f"/>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caso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lic</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nci</w:t>
      </w:r>
      <w:r w:rsidDel="00000000" w:rsidR="00000000" w:rsidRPr="00000000">
        <w:rPr>
          <w:rFonts w:ascii="Times New Roman" w:cs="Times New Roman" w:eastAsia="Times New Roman" w:hAnsi="Times New Roman"/>
          <w:color w:val="1f1f1f"/>
          <w:sz w:val="23"/>
          <w:szCs w:val="23"/>
          <w:rtl w:val="0"/>
        </w:rPr>
        <w:t xml:space="preserve">as s</w:t>
      </w:r>
      <w:r w:rsidDel="00000000" w:rsidR="00000000" w:rsidRPr="00000000">
        <w:rPr>
          <w:rFonts w:ascii="Times New Roman" w:cs="Times New Roman" w:eastAsia="Times New Roman" w:hAnsi="Times New Roman"/>
          <w:color w:val="0f0f0f"/>
          <w:sz w:val="23"/>
          <w:szCs w:val="23"/>
          <w:rtl w:val="0"/>
        </w:rPr>
        <w:t xml:space="preserve">in </w:t>
      </w:r>
      <w:r w:rsidDel="00000000" w:rsidR="00000000" w:rsidRPr="00000000">
        <w:rPr>
          <w:rFonts w:ascii="Times New Roman" w:cs="Times New Roman" w:eastAsia="Times New Roman" w:hAnsi="Times New Roman"/>
          <w:color w:val="1f1f1f"/>
          <w:sz w:val="23"/>
          <w:szCs w:val="23"/>
          <w:rtl w:val="0"/>
        </w:rPr>
        <w:t xml:space="preserve">goce de </w:t>
      </w:r>
      <w:r w:rsidDel="00000000" w:rsidR="00000000" w:rsidRPr="00000000">
        <w:rPr>
          <w:rFonts w:ascii="Times New Roman" w:cs="Times New Roman" w:eastAsia="Times New Roman" w:hAnsi="Times New Roman"/>
          <w:color w:val="0f0f0f"/>
          <w:sz w:val="23"/>
          <w:szCs w:val="23"/>
          <w:rtl w:val="0"/>
        </w:rPr>
        <w:t xml:space="preserve">h</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eres.</w:t>
      </w:r>
      <w:r w:rsidDel="00000000" w:rsidR="00000000" w:rsidRPr="00000000">
        <w:rPr>
          <w:rtl w:val="0"/>
        </w:rPr>
      </w:r>
    </w:p>
    <w:p w:rsidR="00000000" w:rsidDel="00000000" w:rsidP="00000000" w:rsidRDefault="00000000" w:rsidRPr="00000000" w14:paraId="000002F2">
      <w:pPr>
        <w:spacing w:line="200" w:lineRule="auto"/>
        <w:jc w:val="left"/>
        <w:rPr>
          <w:sz w:val="20"/>
          <w:szCs w:val="20"/>
        </w:rPr>
      </w:pPr>
      <w:r w:rsidDel="00000000" w:rsidR="00000000" w:rsidRPr="00000000">
        <w:rPr>
          <w:rtl w:val="0"/>
        </w:rPr>
      </w:r>
    </w:p>
    <w:p w:rsidR="00000000" w:rsidDel="00000000" w:rsidP="00000000" w:rsidRDefault="00000000" w:rsidRPr="00000000" w14:paraId="000002F3">
      <w:pPr>
        <w:spacing w:line="200" w:lineRule="auto"/>
        <w:jc w:val="left"/>
        <w:rPr>
          <w:sz w:val="20"/>
          <w:szCs w:val="20"/>
        </w:rPr>
      </w:pPr>
      <w:r w:rsidDel="00000000" w:rsidR="00000000" w:rsidRPr="00000000">
        <w:rPr>
          <w:rtl w:val="0"/>
        </w:rPr>
      </w:r>
    </w:p>
    <w:p w:rsidR="00000000" w:rsidDel="00000000" w:rsidP="00000000" w:rsidRDefault="00000000" w:rsidRPr="00000000" w14:paraId="000002F4">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2F5">
      <w:pPr>
        <w:spacing w:line="374" w:lineRule="auto"/>
        <w:ind w:left="233" w:right="106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f0f0f"/>
          <w:sz w:val="23"/>
          <w:szCs w:val="23"/>
          <w:rtl w:val="0"/>
        </w:rPr>
        <w:t xml:space="preserve">4</w:t>
      </w:r>
      <w:r w:rsidDel="00000000" w:rsidR="00000000" w:rsidRPr="00000000">
        <w:rPr>
          <w:rFonts w:ascii="Times New Roman" w:cs="Times New Roman" w:eastAsia="Times New Roman" w:hAnsi="Times New Roman"/>
          <w:color w:val="1f1f1f"/>
          <w:sz w:val="23"/>
          <w:szCs w:val="23"/>
          <w:rtl w:val="0"/>
        </w:rPr>
        <w:t xml:space="preserve">.</w:t>
      </w:r>
      <w:r w:rsidDel="00000000" w:rsidR="00000000" w:rsidRPr="00000000">
        <w:rPr>
          <w:rFonts w:ascii="Times New Roman" w:cs="Times New Roman" w:eastAsia="Times New Roman" w:hAnsi="Times New Roman"/>
          <w:color w:val="0f0f0f"/>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No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rán ser </w:t>
      </w:r>
      <w:r w:rsidDel="00000000" w:rsidR="00000000" w:rsidRPr="00000000">
        <w:rPr>
          <w:rFonts w:ascii="Times New Roman" w:cs="Times New Roman" w:eastAsia="Times New Roman" w:hAnsi="Times New Roman"/>
          <w:color w:val="0f0f0f"/>
          <w:sz w:val="23"/>
          <w:szCs w:val="23"/>
          <w:rtl w:val="0"/>
        </w:rPr>
        <w:t xml:space="preserve">pue</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os 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d</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nibilid</w:t>
      </w:r>
      <w:r w:rsidDel="00000000" w:rsidR="00000000" w:rsidRPr="00000000">
        <w:rPr>
          <w:rFonts w:ascii="Times New Roman" w:cs="Times New Roman" w:eastAsia="Times New Roman" w:hAnsi="Times New Roman"/>
          <w:color w:val="1f1f1f"/>
          <w:sz w:val="23"/>
          <w:szCs w:val="23"/>
          <w:rtl w:val="0"/>
        </w:rPr>
        <w:t xml:space="preserve">ad  </w:t>
      </w:r>
      <w:r w:rsidDel="00000000" w:rsidR="00000000" w:rsidRPr="00000000">
        <w:rPr>
          <w:rFonts w:ascii="Times New Roman" w:cs="Times New Roman" w:eastAsia="Times New Roman" w:hAnsi="Times New Roman"/>
          <w:color w:val="0f0f0f"/>
          <w:sz w:val="23"/>
          <w:szCs w:val="23"/>
          <w:rtl w:val="0"/>
        </w:rPr>
        <w:t xml:space="preserve">lo</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tr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do</w:t>
      </w:r>
      <w:r w:rsidDel="00000000" w:rsidR="00000000" w:rsidRPr="00000000">
        <w:rPr>
          <w:rFonts w:ascii="Times New Roman" w:cs="Times New Roman" w:eastAsia="Times New Roman" w:hAnsi="Times New Roman"/>
          <w:color w:val="1f1f1f"/>
          <w:sz w:val="23"/>
          <w:szCs w:val="23"/>
          <w:rtl w:val="0"/>
        </w:rPr>
        <w:t xml:space="preserve">res c</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ya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u</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a se 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ntr</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en</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ie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te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eso</w:t>
      </w:r>
      <w:r w:rsidDel="00000000" w:rsidR="00000000" w:rsidRPr="00000000">
        <w:rPr>
          <w:rFonts w:ascii="Times New Roman" w:cs="Times New Roman" w:eastAsia="Times New Roman" w:hAnsi="Times New Roman"/>
          <w:color w:val="0f0f0f"/>
          <w:sz w:val="23"/>
          <w:szCs w:val="23"/>
          <w:rtl w:val="0"/>
        </w:rPr>
        <w:t xml:space="preserve">lu</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ni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os q</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e es</w:t>
      </w:r>
      <w:r w:rsidDel="00000000" w:rsidR="00000000" w:rsidRPr="00000000">
        <w:rPr>
          <w:rFonts w:ascii="Times New Roman" w:cs="Times New Roman" w:eastAsia="Times New Roman" w:hAnsi="Times New Roman"/>
          <w:color w:val="0f0f0f"/>
          <w:sz w:val="23"/>
          <w:szCs w:val="23"/>
          <w:rtl w:val="0"/>
        </w:rPr>
        <w:t xml:space="preserve">tu</w:t>
      </w:r>
      <w:r w:rsidDel="00000000" w:rsidR="00000000" w:rsidRPr="00000000">
        <w:rPr>
          <w:rFonts w:ascii="Times New Roman" w:cs="Times New Roman" w:eastAsia="Times New Roman" w:hAnsi="Times New Roman"/>
          <w:color w:val="1f1f1f"/>
          <w:sz w:val="23"/>
          <w:szCs w:val="23"/>
          <w:rtl w:val="0"/>
        </w:rPr>
        <w:t xml:space="preserve">v</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co</w:t>
      </w:r>
      <w:r w:rsidDel="00000000" w:rsidR="00000000" w:rsidRPr="00000000">
        <w:rPr>
          <w:rFonts w:ascii="Times New Roman" w:cs="Times New Roman" w:eastAsia="Times New Roman" w:hAnsi="Times New Roman"/>
          <w:color w:val="0f0f0f"/>
          <w:sz w:val="23"/>
          <w:szCs w:val="23"/>
          <w:rtl w:val="0"/>
        </w:rPr>
        <w:t xml:space="preserve">nd</w:t>
      </w:r>
      <w:r w:rsidDel="00000000" w:rsidR="00000000" w:rsidRPr="00000000">
        <w:rPr>
          <w:rFonts w:ascii="Times New Roman" w:cs="Times New Roman" w:eastAsia="Times New Roman" w:hAnsi="Times New Roman"/>
          <w:color w:val="1f1f1f"/>
          <w:sz w:val="23"/>
          <w:szCs w:val="23"/>
          <w:rtl w:val="0"/>
        </w:rPr>
        <w:t xml:space="preserve">icio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ub</w:t>
      </w:r>
      <w:r w:rsidDel="00000000" w:rsidR="00000000" w:rsidRPr="00000000">
        <w:rPr>
          <w:rFonts w:ascii="Times New Roman" w:cs="Times New Roman" w:eastAsia="Times New Roman" w:hAnsi="Times New Roman"/>
          <w:color w:val="0f0f0f"/>
          <w:sz w:val="23"/>
          <w:szCs w:val="23"/>
          <w:rtl w:val="0"/>
        </w:rPr>
        <w:t xml:space="preserve">il</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se o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u</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1f1f1f"/>
          <w:sz w:val="23"/>
          <w:szCs w:val="23"/>
          <w:rtl w:val="0"/>
        </w:rPr>
        <w:t xml:space="preserve">ere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ar</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o dentro de</w:t>
      </w:r>
      <w:r w:rsidDel="00000000" w:rsidR="00000000" w:rsidRPr="00000000">
        <w:rPr>
          <w:rFonts w:ascii="Times New Roman" w:cs="Times New Roman" w:eastAsia="Times New Roman" w:hAnsi="Times New Roman"/>
          <w:color w:val="0f0f0f"/>
          <w:sz w:val="23"/>
          <w:szCs w:val="23"/>
          <w:rtl w:val="0"/>
        </w:rPr>
        <w:t xml:space="preserve">l p</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rí</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áx</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mo de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eses</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fec</w:t>
      </w:r>
      <w:r w:rsidDel="00000000" w:rsidR="00000000" w:rsidRPr="00000000">
        <w:rPr>
          <w:rFonts w:ascii="Times New Roman" w:cs="Times New Roman" w:eastAsia="Times New Roman" w:hAnsi="Times New Roman"/>
          <w:color w:val="0f0f0f"/>
          <w:sz w:val="23"/>
          <w:szCs w:val="23"/>
          <w:rtl w:val="0"/>
        </w:rPr>
        <w:t xml:space="preserve">h</w:t>
      </w:r>
      <w:r w:rsidDel="00000000" w:rsidR="00000000" w:rsidRPr="00000000">
        <w:rPr>
          <w:rFonts w:ascii="Times New Roman" w:cs="Times New Roman" w:eastAsia="Times New Roman" w:hAnsi="Times New Roman"/>
          <w:color w:val="1f1f1f"/>
          <w:sz w:val="23"/>
          <w:szCs w:val="23"/>
          <w:rtl w:val="0"/>
        </w:rPr>
        <w:t xml:space="preserve">a 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q</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e pud</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ero</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er </w:t>
      </w:r>
      <w:r w:rsidDel="00000000" w:rsidR="00000000" w:rsidRPr="00000000">
        <w:rPr>
          <w:rFonts w:ascii="Times New Roman" w:cs="Times New Roman" w:eastAsia="Times New Roman" w:hAnsi="Times New Roman"/>
          <w:color w:val="1f1f1f"/>
          <w:sz w:val="23"/>
          <w:szCs w:val="23"/>
          <w:rtl w:val="0"/>
        </w:rPr>
        <w:t xml:space="preserve">afecta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 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nibil</w:t>
      </w:r>
      <w:r w:rsidDel="00000000" w:rsidR="00000000" w:rsidRPr="00000000">
        <w:rPr>
          <w:rFonts w:ascii="Times New Roman" w:cs="Times New Roman" w:eastAsia="Times New Roman" w:hAnsi="Times New Roman"/>
          <w:color w:val="1f1f1f"/>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ad.</w:t>
      </w:r>
      <w:r w:rsidDel="00000000" w:rsidR="00000000" w:rsidRPr="00000000">
        <w:rPr>
          <w:rtl w:val="0"/>
        </w:rPr>
      </w:r>
    </w:p>
    <w:p w:rsidR="00000000" w:rsidDel="00000000" w:rsidP="00000000" w:rsidRDefault="00000000" w:rsidRPr="00000000" w14:paraId="000002F6">
      <w:pPr>
        <w:spacing w:before="1" w:line="120" w:lineRule="auto"/>
        <w:jc w:val="left"/>
        <w:rPr>
          <w:sz w:val="12"/>
          <w:szCs w:val="12"/>
        </w:rPr>
      </w:pPr>
      <w:r w:rsidDel="00000000" w:rsidR="00000000" w:rsidRPr="00000000">
        <w:rPr>
          <w:rtl w:val="0"/>
        </w:rPr>
      </w:r>
    </w:p>
    <w:p w:rsidR="00000000" w:rsidDel="00000000" w:rsidP="00000000" w:rsidRDefault="00000000" w:rsidRPr="00000000" w14:paraId="000002F7">
      <w:pPr>
        <w:spacing w:line="200" w:lineRule="auto"/>
        <w:jc w:val="left"/>
        <w:rPr>
          <w:sz w:val="20"/>
          <w:szCs w:val="20"/>
        </w:rPr>
      </w:pPr>
      <w:r w:rsidDel="00000000" w:rsidR="00000000" w:rsidRPr="00000000">
        <w:rPr>
          <w:rtl w:val="0"/>
        </w:rPr>
      </w:r>
    </w:p>
    <w:p w:rsidR="00000000" w:rsidDel="00000000" w:rsidP="00000000" w:rsidRDefault="00000000" w:rsidRPr="00000000" w14:paraId="000002F8">
      <w:pPr>
        <w:spacing w:line="200" w:lineRule="auto"/>
        <w:jc w:val="left"/>
        <w:rPr>
          <w:sz w:val="20"/>
          <w:szCs w:val="20"/>
        </w:rPr>
      </w:pPr>
      <w:r w:rsidDel="00000000" w:rsidR="00000000" w:rsidRPr="00000000">
        <w:rPr>
          <w:rtl w:val="0"/>
        </w:rPr>
      </w:r>
    </w:p>
    <w:p w:rsidR="00000000" w:rsidDel="00000000" w:rsidP="00000000" w:rsidRDefault="00000000" w:rsidRPr="00000000" w14:paraId="000002F9">
      <w:pPr>
        <w:ind w:left="240" w:right="402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f0f0f"/>
          <w:sz w:val="23"/>
          <w:szCs w:val="23"/>
          <w:rtl w:val="0"/>
        </w:rPr>
        <w:t xml:space="preserve">C</w:t>
      </w:r>
      <w:r w:rsidDel="00000000" w:rsidR="00000000" w:rsidRPr="00000000">
        <w:rPr>
          <w:rFonts w:ascii="Times New Roman" w:cs="Times New Roman" w:eastAsia="Times New Roman" w:hAnsi="Times New Roman"/>
          <w:b w:val="1"/>
          <w:color w:val="1f1f1f"/>
          <w:sz w:val="23"/>
          <w:szCs w:val="23"/>
          <w:rtl w:val="0"/>
        </w:rPr>
        <w:t xml:space="preserve">A</w:t>
      </w:r>
      <w:r w:rsidDel="00000000" w:rsidR="00000000" w:rsidRPr="00000000">
        <w:rPr>
          <w:rFonts w:ascii="Times New Roman" w:cs="Times New Roman" w:eastAsia="Times New Roman" w:hAnsi="Times New Roman"/>
          <w:b w:val="1"/>
          <w:color w:val="0f0f0f"/>
          <w:sz w:val="23"/>
          <w:szCs w:val="23"/>
          <w:rtl w:val="0"/>
        </w:rPr>
        <w:t xml:space="preserve">PÍT</w:t>
      </w:r>
      <w:r w:rsidDel="00000000" w:rsidR="00000000" w:rsidRPr="00000000">
        <w:rPr>
          <w:rFonts w:ascii="Times New Roman" w:cs="Times New Roman" w:eastAsia="Times New Roman" w:hAnsi="Times New Roman"/>
          <w:b w:val="1"/>
          <w:color w:val="1f1f1f"/>
          <w:sz w:val="23"/>
          <w:szCs w:val="23"/>
          <w:rtl w:val="0"/>
        </w:rPr>
        <w:t xml:space="preserve">U</w:t>
      </w:r>
      <w:r w:rsidDel="00000000" w:rsidR="00000000" w:rsidRPr="00000000">
        <w:rPr>
          <w:rFonts w:ascii="Times New Roman" w:cs="Times New Roman" w:eastAsia="Times New Roman" w:hAnsi="Times New Roman"/>
          <w:b w:val="1"/>
          <w:color w:val="0f0f0f"/>
          <w:sz w:val="23"/>
          <w:szCs w:val="23"/>
          <w:rtl w:val="0"/>
        </w:rPr>
        <w:t xml:space="preserve">LO 11:  OBLIGACIONE</w:t>
      </w:r>
      <w:r w:rsidDel="00000000" w:rsidR="00000000" w:rsidRPr="00000000">
        <w:rPr>
          <w:rFonts w:ascii="Times New Roman" w:cs="Times New Roman" w:eastAsia="Times New Roman" w:hAnsi="Times New Roman"/>
          <w:b w:val="1"/>
          <w:color w:val="1f1f1f"/>
          <w:sz w:val="23"/>
          <w:szCs w:val="23"/>
          <w:rtl w:val="0"/>
        </w:rPr>
        <w:t xml:space="preserve">S  </w:t>
      </w:r>
      <w:r w:rsidDel="00000000" w:rsidR="00000000" w:rsidRPr="00000000">
        <w:rPr>
          <w:rFonts w:ascii="Times New Roman" w:cs="Times New Roman" w:eastAsia="Times New Roman" w:hAnsi="Times New Roman"/>
          <w:b w:val="1"/>
          <w:color w:val="0f0f0f"/>
          <w:sz w:val="23"/>
          <w:szCs w:val="23"/>
          <w:rtl w:val="0"/>
        </w:rPr>
        <w:t xml:space="preserve">D</w:t>
      </w:r>
      <w:r w:rsidDel="00000000" w:rsidR="00000000" w:rsidRPr="00000000">
        <w:rPr>
          <w:rFonts w:ascii="Times New Roman" w:cs="Times New Roman" w:eastAsia="Times New Roman" w:hAnsi="Times New Roman"/>
          <w:b w:val="1"/>
          <w:color w:val="1f1f1f"/>
          <w:sz w:val="23"/>
          <w:szCs w:val="23"/>
          <w:rtl w:val="0"/>
        </w:rPr>
        <w:t xml:space="preserve">E</w:t>
      </w:r>
      <w:r w:rsidDel="00000000" w:rsidR="00000000" w:rsidRPr="00000000">
        <w:rPr>
          <w:rFonts w:ascii="Times New Roman" w:cs="Times New Roman" w:eastAsia="Times New Roman" w:hAnsi="Times New Roman"/>
          <w:b w:val="1"/>
          <w:color w:val="0f0f0f"/>
          <w:sz w:val="23"/>
          <w:szCs w:val="23"/>
          <w:rtl w:val="0"/>
        </w:rPr>
        <w:t xml:space="preserve">L </w:t>
      </w:r>
      <w:r w:rsidDel="00000000" w:rsidR="00000000" w:rsidRPr="00000000">
        <w:rPr>
          <w:rFonts w:ascii="Times New Roman" w:cs="Times New Roman" w:eastAsia="Times New Roman" w:hAnsi="Times New Roman"/>
          <w:b w:val="1"/>
          <w:color w:val="1f1f1f"/>
          <w:sz w:val="23"/>
          <w:szCs w:val="23"/>
          <w:rtl w:val="0"/>
        </w:rPr>
        <w:t xml:space="preserve">EM</w:t>
      </w:r>
      <w:r w:rsidDel="00000000" w:rsidR="00000000" w:rsidRPr="00000000">
        <w:rPr>
          <w:rFonts w:ascii="Times New Roman" w:cs="Times New Roman" w:eastAsia="Times New Roman" w:hAnsi="Times New Roman"/>
          <w:b w:val="1"/>
          <w:color w:val="0f0f0f"/>
          <w:sz w:val="23"/>
          <w:szCs w:val="23"/>
          <w:rtl w:val="0"/>
        </w:rPr>
        <w:t xml:space="preserve">PLEADOR</w:t>
      </w:r>
      <w:r w:rsidDel="00000000" w:rsidR="00000000" w:rsidRPr="00000000">
        <w:rPr>
          <w:rtl w:val="0"/>
        </w:rPr>
      </w:r>
    </w:p>
    <w:p w:rsidR="00000000" w:rsidDel="00000000" w:rsidP="00000000" w:rsidRDefault="00000000" w:rsidRPr="00000000" w14:paraId="000002FA">
      <w:pPr>
        <w:spacing w:line="200" w:lineRule="auto"/>
        <w:jc w:val="left"/>
        <w:rPr>
          <w:sz w:val="20"/>
          <w:szCs w:val="20"/>
        </w:rPr>
      </w:pPr>
      <w:r w:rsidDel="00000000" w:rsidR="00000000" w:rsidRPr="00000000">
        <w:rPr>
          <w:rtl w:val="0"/>
        </w:rPr>
      </w:r>
    </w:p>
    <w:p w:rsidR="00000000" w:rsidDel="00000000" w:rsidP="00000000" w:rsidRDefault="00000000" w:rsidRPr="00000000" w14:paraId="000002FB">
      <w:pPr>
        <w:spacing w:line="200" w:lineRule="auto"/>
        <w:jc w:val="left"/>
        <w:rPr>
          <w:sz w:val="20"/>
          <w:szCs w:val="20"/>
        </w:rPr>
      </w:pPr>
      <w:r w:rsidDel="00000000" w:rsidR="00000000" w:rsidRPr="00000000">
        <w:rPr>
          <w:rtl w:val="0"/>
        </w:rPr>
      </w:r>
    </w:p>
    <w:p w:rsidR="00000000" w:rsidDel="00000000" w:rsidP="00000000" w:rsidRDefault="00000000" w:rsidRPr="00000000" w14:paraId="000002FC">
      <w:pPr>
        <w:spacing w:before="17" w:line="240" w:lineRule="auto"/>
        <w:jc w:val="left"/>
        <w:rPr>
          <w:sz w:val="24"/>
          <w:szCs w:val="24"/>
        </w:rPr>
      </w:pPr>
      <w:r w:rsidDel="00000000" w:rsidR="00000000" w:rsidRPr="00000000">
        <w:rPr>
          <w:rtl w:val="0"/>
        </w:rPr>
      </w:r>
    </w:p>
    <w:p w:rsidR="00000000" w:rsidDel="00000000" w:rsidP="00000000" w:rsidRDefault="00000000" w:rsidRPr="00000000" w14:paraId="000002FD">
      <w:pPr>
        <w:spacing w:line="378" w:lineRule="auto"/>
        <w:ind w:left="240" w:right="1082" w:firstLine="0"/>
        <w:jc w:val="both"/>
        <w:rPr>
          <w:rFonts w:ascii="Times New Roman" w:cs="Times New Roman" w:eastAsia="Times New Roman" w:hAnsi="Times New Roman"/>
          <w:sz w:val="23"/>
          <w:szCs w:val="23"/>
        </w:rPr>
        <w:sectPr>
          <w:type w:val="continuous"/>
          <w:pgSz w:h="20160" w:w="12240" w:orient="portrait"/>
          <w:pgMar w:bottom="280" w:top="280" w:left="1560" w:right="700" w:header="360" w:footer="360"/>
        </w:sectPr>
      </w:pPr>
      <w:r w:rsidDel="00000000" w:rsidR="00000000" w:rsidRPr="00000000">
        <w:rPr>
          <w:rFonts w:ascii="Times New Roman" w:cs="Times New Roman" w:eastAsia="Times New Roman" w:hAnsi="Times New Roman"/>
          <w:b w:val="1"/>
          <w:color w:val="1f1f1f"/>
          <w:sz w:val="23"/>
          <w:szCs w:val="23"/>
          <w:rtl w:val="0"/>
        </w:rPr>
        <w:t xml:space="preserve">A</w:t>
      </w:r>
      <w:r w:rsidDel="00000000" w:rsidR="00000000" w:rsidRPr="00000000">
        <w:rPr>
          <w:rFonts w:ascii="Times New Roman" w:cs="Times New Roman" w:eastAsia="Times New Roman" w:hAnsi="Times New Roman"/>
          <w:b w:val="1"/>
          <w:color w:val="0f0f0f"/>
          <w:sz w:val="23"/>
          <w:szCs w:val="23"/>
          <w:rtl w:val="0"/>
        </w:rPr>
        <w:t xml:space="preserve">RTÍC</w:t>
      </w:r>
      <w:r w:rsidDel="00000000" w:rsidR="00000000" w:rsidRPr="00000000">
        <w:rPr>
          <w:rFonts w:ascii="Times New Roman" w:cs="Times New Roman" w:eastAsia="Times New Roman" w:hAnsi="Times New Roman"/>
          <w:b w:val="1"/>
          <w:color w:val="1f1f1f"/>
          <w:sz w:val="23"/>
          <w:szCs w:val="23"/>
          <w:rtl w:val="0"/>
        </w:rPr>
        <w:t xml:space="preserve">U</w:t>
      </w:r>
      <w:r w:rsidDel="00000000" w:rsidR="00000000" w:rsidRPr="00000000">
        <w:rPr>
          <w:rFonts w:ascii="Times New Roman" w:cs="Times New Roman" w:eastAsia="Times New Roman" w:hAnsi="Times New Roman"/>
          <w:b w:val="1"/>
          <w:color w:val="0f0f0f"/>
          <w:sz w:val="23"/>
          <w:szCs w:val="23"/>
          <w:rtl w:val="0"/>
        </w:rPr>
        <w:t xml:space="preserve">LO  23.-  </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in m</w:t>
      </w:r>
      <w:r w:rsidDel="00000000" w:rsidR="00000000" w:rsidRPr="00000000">
        <w:rPr>
          <w:rFonts w:ascii="Times New Roman" w:cs="Times New Roman" w:eastAsia="Times New Roman" w:hAnsi="Times New Roman"/>
          <w:color w:val="1f1f1f"/>
          <w:sz w:val="23"/>
          <w:szCs w:val="23"/>
          <w:rtl w:val="0"/>
        </w:rPr>
        <w:t xml:space="preserve">enos</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as  o</w:t>
      </w:r>
      <w:r w:rsidDel="00000000" w:rsidR="00000000" w:rsidRPr="00000000">
        <w:rPr>
          <w:rFonts w:ascii="Times New Roman" w:cs="Times New Roman" w:eastAsia="Times New Roman" w:hAnsi="Times New Roman"/>
          <w:color w:val="0f0f0f"/>
          <w:sz w:val="23"/>
          <w:szCs w:val="23"/>
          <w:rtl w:val="0"/>
        </w:rPr>
        <w:t xml:space="preserve">bli</w:t>
      </w:r>
      <w:r w:rsidDel="00000000" w:rsidR="00000000" w:rsidRPr="00000000">
        <w:rPr>
          <w:rFonts w:ascii="Times New Roman" w:cs="Times New Roman" w:eastAsia="Times New Roman" w:hAnsi="Times New Roman"/>
          <w:color w:val="1f1f1f"/>
          <w:sz w:val="23"/>
          <w:szCs w:val="23"/>
          <w:rtl w:val="0"/>
        </w:rPr>
        <w:t xml:space="preserve">gac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es  e</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erge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es  de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as  c</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á</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ul</w:t>
      </w:r>
      <w:r w:rsidDel="00000000" w:rsidR="00000000" w:rsidRPr="00000000">
        <w:rPr>
          <w:rFonts w:ascii="Times New Roman" w:cs="Times New Roman" w:eastAsia="Times New Roman" w:hAnsi="Times New Roman"/>
          <w:color w:val="1f1f1f"/>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pr</w:t>
      </w:r>
      <w:r w:rsidDel="00000000" w:rsidR="00000000" w:rsidRPr="00000000">
        <w:rPr>
          <w:rFonts w:ascii="Times New Roman" w:cs="Times New Roman" w:eastAsia="Times New Roman" w:hAnsi="Times New Roman"/>
          <w:color w:val="1f1f1f"/>
          <w:sz w:val="23"/>
          <w:szCs w:val="23"/>
          <w:rtl w:val="0"/>
        </w:rPr>
        <w:t xml:space="preserve">ese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e conve</w:t>
      </w:r>
      <w:r w:rsidDel="00000000" w:rsidR="00000000" w:rsidRPr="00000000">
        <w:rPr>
          <w:rFonts w:ascii="Times New Roman" w:cs="Times New Roman" w:eastAsia="Times New Roman" w:hAnsi="Times New Roman"/>
          <w:color w:val="0f0f0f"/>
          <w:sz w:val="23"/>
          <w:szCs w:val="23"/>
          <w:rtl w:val="0"/>
        </w:rPr>
        <w:t xml:space="preserve">ni</w:t>
      </w:r>
      <w:r w:rsidDel="00000000" w:rsidR="00000000" w:rsidRPr="00000000">
        <w:rPr>
          <w:rFonts w:ascii="Times New Roman" w:cs="Times New Roman" w:eastAsia="Times New Roman" w:hAnsi="Times New Roman"/>
          <w:color w:val="1f1f1f"/>
          <w:sz w:val="23"/>
          <w:szCs w:val="23"/>
          <w:rtl w:val="0"/>
        </w:rPr>
        <w:t xml:space="preserve">o y de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os co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ve</w:t>
      </w:r>
      <w:r w:rsidDel="00000000" w:rsidR="00000000" w:rsidRPr="00000000">
        <w:rPr>
          <w:rFonts w:ascii="Times New Roman" w:cs="Times New Roman" w:eastAsia="Times New Roman" w:hAnsi="Times New Roman"/>
          <w:color w:val="0f0f0f"/>
          <w:sz w:val="23"/>
          <w:szCs w:val="23"/>
          <w:rtl w:val="0"/>
        </w:rPr>
        <w:t xml:space="preserve">ni</w:t>
      </w:r>
      <w:r w:rsidDel="00000000" w:rsidR="00000000" w:rsidRPr="00000000">
        <w:rPr>
          <w:rFonts w:ascii="Times New Roman" w:cs="Times New Roman" w:eastAsia="Times New Roman" w:hAnsi="Times New Roman"/>
          <w:color w:val="1f1f1f"/>
          <w:sz w:val="23"/>
          <w:szCs w:val="23"/>
          <w:rtl w:val="0"/>
        </w:rPr>
        <w:t xml:space="preserve">os sec</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or</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on </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bl</w:t>
      </w:r>
      <w:r w:rsidDel="00000000" w:rsidR="00000000" w:rsidRPr="00000000">
        <w:rPr>
          <w:rFonts w:ascii="Times New Roman" w:cs="Times New Roman" w:eastAsia="Times New Roman" w:hAnsi="Times New Roman"/>
          <w:color w:val="1f1f1f"/>
          <w:sz w:val="23"/>
          <w:szCs w:val="23"/>
          <w:rtl w:val="0"/>
        </w:rPr>
        <w:t xml:space="preserve">igac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e</w:t>
      </w:r>
      <w:r w:rsidDel="00000000" w:rsidR="00000000" w:rsidRPr="00000000">
        <w:rPr>
          <w:rFonts w:ascii="Times New Roman" w:cs="Times New Roman" w:eastAsia="Times New Roman" w:hAnsi="Times New Roman"/>
          <w:color w:val="1f1f1f"/>
          <w:sz w:val="23"/>
          <w:szCs w:val="23"/>
          <w:rtl w:val="0"/>
        </w:rPr>
        <w:t xml:space="preserve">mp</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tl w:val="0"/>
        </w:rPr>
      </w:r>
    </w:p>
    <w:p w:rsidR="00000000" w:rsidDel="00000000" w:rsidP="00000000" w:rsidRDefault="00000000" w:rsidRPr="00000000" w14:paraId="000002FE">
      <w:pPr>
        <w:spacing w:line="1340" w:lineRule="auto"/>
        <w:ind w:left="622" w:right="605" w:firstLine="0"/>
        <w:jc w:val="center"/>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i w:val="1"/>
          <w:color w:val="4c4c4c"/>
          <w:sz w:val="144"/>
          <w:szCs w:val="144"/>
          <w:vertAlign w:val="baseline"/>
          <w:rtl w:val="0"/>
        </w:rPr>
        <w:t xml:space="preserve">ra</w:t>
      </w:r>
      <w:r w:rsidDel="00000000" w:rsidR="00000000" w:rsidRPr="00000000">
        <w:rPr>
          <w:rFonts w:ascii="Malgun Gothic" w:cs="Malgun Gothic" w:eastAsia="Malgun Gothic" w:hAnsi="Malgun Gothic"/>
          <w:color w:val="181818"/>
          <w:sz w:val="144"/>
          <w:szCs w:val="144"/>
          <w:vertAlign w:val="baseline"/>
          <w:rtl w:val="0"/>
        </w:rPr>
        <w:t xml:space="preserve">�</w:t>
      </w:r>
      <w:r w:rsidDel="00000000" w:rsidR="00000000" w:rsidRPr="00000000">
        <w:rPr>
          <w:rFonts w:ascii="Times New Roman" w:cs="Times New Roman" w:eastAsia="Times New Roman" w:hAnsi="Times New Roman"/>
          <w:i w:val="1"/>
          <w:color w:val="4c4c4c"/>
          <w:sz w:val="144"/>
          <w:szCs w:val="144"/>
          <w:vertAlign w:val="baseline"/>
          <w:rtl w:val="0"/>
        </w:rPr>
        <w:t xml:space="preserve">,</w:t>
      </w:r>
      <w:r w:rsidDel="00000000" w:rsidR="00000000" w:rsidRPr="00000000">
        <w:rPr>
          <w:rtl w:val="0"/>
        </w:rPr>
      </w:r>
    </w:p>
    <w:p w:rsidR="00000000" w:rsidDel="00000000" w:rsidP="00000000" w:rsidRDefault="00000000" w:rsidRPr="00000000" w14:paraId="000002FF">
      <w:pPr>
        <w:spacing w:line="120" w:lineRule="auto"/>
        <w:ind w:left="854" w:right="859" w:firstLine="0"/>
        <w:jc w:val="center"/>
        <w:rPr>
          <w:rFonts w:ascii="Times New Roman" w:cs="Times New Roman" w:eastAsia="Times New Roman" w:hAnsi="Times New Roman"/>
          <w:sz w:val="18"/>
          <w:szCs w:val="18"/>
        </w:rPr>
      </w:pPr>
      <w:r w:rsidDel="00000000" w:rsidR="00000000" w:rsidRPr="00000000">
        <w:rPr>
          <w:rFonts w:ascii="Malgun Gothic" w:cs="Malgun Gothic" w:eastAsia="Malgun Gothic" w:hAnsi="Malgun Gothic"/>
          <w:color w:val="636363"/>
          <w:sz w:val="18"/>
          <w:szCs w:val="18"/>
          <w:vertAlign w:val="baseline"/>
          <w:rtl w:val="0"/>
        </w:rPr>
        <w:t xml:space="preserve">�          </w:t>
      </w:r>
      <w:r w:rsidDel="00000000" w:rsidR="00000000" w:rsidRPr="00000000">
        <w:rPr>
          <w:rFonts w:ascii="Times New Roman" w:cs="Times New Roman" w:eastAsia="Times New Roman" w:hAnsi="Times New Roman"/>
          <w:b w:val="1"/>
          <w:color w:val="4c4c4c"/>
          <w:sz w:val="18"/>
          <w:szCs w:val="18"/>
          <w:vertAlign w:val="baseline"/>
          <w:rtl w:val="0"/>
        </w:rPr>
        <w:t xml:space="preserve">1/</w:t>
      </w:r>
      <w:r w:rsidDel="00000000" w:rsidR="00000000" w:rsidRPr="00000000">
        <w:rPr>
          <w:rtl w:val="0"/>
        </w:rPr>
      </w:r>
    </w:p>
    <w:p w:rsidR="00000000" w:rsidDel="00000000" w:rsidP="00000000" w:rsidRDefault="00000000" w:rsidRPr="00000000" w14:paraId="00000300">
      <w:pPr>
        <w:spacing w:before="18" w:lineRule="auto"/>
        <w:ind w:left="1006" w:right="967" w:firstLine="0"/>
        <w:jc w:val="center"/>
        <w:rPr>
          <w:rFonts w:ascii="Arial" w:cs="Arial" w:eastAsia="Arial" w:hAnsi="Arial"/>
          <w:sz w:val="8"/>
          <w:szCs w:val="8"/>
        </w:rPr>
      </w:pPr>
      <w:r w:rsidDel="00000000" w:rsidR="00000000" w:rsidRPr="00000000">
        <w:rPr>
          <w:rFonts w:ascii="Malgun Gothic" w:cs="Malgun Gothic" w:eastAsia="Malgun Gothic" w:hAnsi="Malgun Gothic"/>
          <w:color w:val="4c4c4c"/>
          <w:sz w:val="8"/>
          <w:szCs w:val="8"/>
          <w:rtl w:val="0"/>
        </w:rPr>
        <w:t xml:space="preserve">� </w:t>
      </w:r>
      <w:r w:rsidDel="00000000" w:rsidR="00000000" w:rsidRPr="00000000">
        <w:rPr>
          <w:rFonts w:ascii="Arial" w:cs="Arial" w:eastAsia="Arial" w:hAnsi="Arial"/>
          <w:b w:val="1"/>
          <w:color w:val="636363"/>
          <w:sz w:val="8"/>
          <w:szCs w:val="8"/>
          <w:rtl w:val="0"/>
        </w:rPr>
        <w:t xml:space="preserve">,11.     </w:t>
      </w:r>
      <w:r w:rsidDel="00000000" w:rsidR="00000000" w:rsidRPr="00000000">
        <w:rPr>
          <w:rFonts w:ascii="Arial" w:cs="Arial" w:eastAsia="Arial" w:hAnsi="Arial"/>
          <w:b w:val="1"/>
          <w:color w:val="4c4c4c"/>
          <w:sz w:val="8"/>
          <w:szCs w:val="8"/>
          <w:rtl w:val="0"/>
        </w:rPr>
        <w:t xml:space="preserve">';,,,,'</w:t>
      </w:r>
      <w:r w:rsidDel="00000000" w:rsidR="00000000" w:rsidRPr="00000000">
        <w:rPr>
          <w:rtl w:val="0"/>
        </w:rPr>
      </w:r>
    </w:p>
    <w:p w:rsidR="00000000" w:rsidDel="00000000" w:rsidP="00000000" w:rsidRDefault="00000000" w:rsidRPr="00000000" w14:paraId="00000301">
      <w:pPr>
        <w:spacing w:before="44" w:lineRule="auto"/>
        <w:ind w:left="293" w:right="212" w:firstLine="0"/>
        <w:jc w:val="center"/>
        <w:rPr>
          <w:rFonts w:ascii="Arial" w:cs="Arial" w:eastAsia="Arial" w:hAnsi="Arial"/>
          <w:sz w:val="17"/>
          <w:szCs w:val="17"/>
        </w:rPr>
      </w:pPr>
      <w:r w:rsidDel="00000000" w:rsidR="00000000" w:rsidRPr="00000000">
        <w:rPr>
          <w:rFonts w:ascii="Times New Roman" w:cs="Times New Roman" w:eastAsia="Times New Roman" w:hAnsi="Times New Roman"/>
          <w:b w:val="1"/>
          <w:i w:val="1"/>
          <w:color w:val="636363"/>
          <w:sz w:val="11"/>
          <w:szCs w:val="11"/>
          <w:rtl w:val="0"/>
        </w:rPr>
        <w:t xml:space="preserve">fj'f';(.l</w:t>
      </w:r>
      <w:r w:rsidDel="00000000" w:rsidR="00000000" w:rsidRPr="00000000">
        <w:rPr>
          <w:rFonts w:ascii="Times New Roman" w:cs="Times New Roman" w:eastAsia="Times New Roman" w:hAnsi="Times New Roman"/>
          <w:b w:val="1"/>
          <w:i w:val="1"/>
          <w:color w:val="353535"/>
          <w:sz w:val="11"/>
          <w:szCs w:val="11"/>
          <w:rtl w:val="0"/>
        </w:rPr>
        <w:t xml:space="preserve">,</w:t>
      </w:r>
      <w:r w:rsidDel="00000000" w:rsidR="00000000" w:rsidRPr="00000000">
        <w:rPr>
          <w:rFonts w:ascii="Times New Roman" w:cs="Times New Roman" w:eastAsia="Times New Roman" w:hAnsi="Times New Roman"/>
          <w:b w:val="1"/>
          <w:i w:val="1"/>
          <w:color w:val="4c4c4c"/>
          <w:sz w:val="11"/>
          <w:szCs w:val="11"/>
          <w:rtl w:val="0"/>
        </w:rPr>
        <w:t xml:space="preserve">,</w:t>
      </w:r>
      <w:r w:rsidDel="00000000" w:rsidR="00000000" w:rsidRPr="00000000">
        <w:rPr>
          <w:rFonts w:ascii="Times New Roman" w:cs="Times New Roman" w:eastAsia="Times New Roman" w:hAnsi="Times New Roman"/>
          <w:b w:val="1"/>
          <w:i w:val="1"/>
          <w:color w:val="353535"/>
          <w:sz w:val="11"/>
          <w:szCs w:val="11"/>
          <w:rtl w:val="0"/>
        </w:rPr>
        <w:t xml:space="preserve">/11</w:t>
      </w:r>
      <w:r w:rsidDel="00000000" w:rsidR="00000000" w:rsidRPr="00000000">
        <w:rPr>
          <w:rFonts w:ascii="Times New Roman" w:cs="Times New Roman" w:eastAsia="Times New Roman" w:hAnsi="Times New Roman"/>
          <w:b w:val="1"/>
          <w:i w:val="1"/>
          <w:color w:val="4c4c4c"/>
          <w:sz w:val="11"/>
          <w:szCs w:val="11"/>
          <w:rtl w:val="0"/>
        </w:rPr>
        <w:t xml:space="preserve">cit</w:t>
      </w:r>
      <w:r w:rsidDel="00000000" w:rsidR="00000000" w:rsidRPr="00000000">
        <w:rPr>
          <w:rFonts w:ascii="Times New Roman" w:cs="Times New Roman" w:eastAsia="Times New Roman" w:hAnsi="Times New Roman"/>
          <w:b w:val="1"/>
          <w:i w:val="1"/>
          <w:color w:val="353535"/>
          <w:sz w:val="11"/>
          <w:szCs w:val="11"/>
          <w:rtl w:val="0"/>
        </w:rPr>
        <w:t xml:space="preserve">1  </w:t>
      </w:r>
      <w:r w:rsidDel="00000000" w:rsidR="00000000" w:rsidRPr="00000000">
        <w:rPr>
          <w:rFonts w:ascii="Arial" w:cs="Arial" w:eastAsia="Arial" w:hAnsi="Arial"/>
          <w:b w:val="1"/>
          <w:i w:val="1"/>
          <w:color w:val="4c4c4c"/>
          <w:sz w:val="8"/>
          <w:szCs w:val="8"/>
          <w:rtl w:val="0"/>
        </w:rPr>
        <w:t xml:space="preserve">t</w:t>
      </w:r>
      <w:r w:rsidDel="00000000" w:rsidR="00000000" w:rsidRPr="00000000">
        <w:rPr>
          <w:rFonts w:ascii="Arial" w:cs="Arial" w:eastAsia="Arial" w:hAnsi="Arial"/>
          <w:b w:val="1"/>
          <w:i w:val="1"/>
          <w:color w:val="353535"/>
          <w:sz w:val="8"/>
          <w:szCs w:val="8"/>
          <w:rtl w:val="0"/>
        </w:rPr>
        <w:t xml:space="preserve">!</w:t>
      </w:r>
      <w:r w:rsidDel="00000000" w:rsidR="00000000" w:rsidRPr="00000000">
        <w:rPr>
          <w:rFonts w:ascii="Arial" w:cs="Arial" w:eastAsia="Arial" w:hAnsi="Arial"/>
          <w:b w:val="1"/>
          <w:i w:val="1"/>
          <w:color w:val="636363"/>
          <w:sz w:val="8"/>
          <w:szCs w:val="8"/>
          <w:rtl w:val="0"/>
        </w:rPr>
        <w:t xml:space="preserve">f!!   </w:t>
      </w:r>
      <w:r w:rsidDel="00000000" w:rsidR="00000000" w:rsidRPr="00000000">
        <w:rPr>
          <w:rFonts w:ascii="Times New Roman" w:cs="Times New Roman" w:eastAsia="Times New Roman" w:hAnsi="Times New Roman"/>
          <w:b w:val="1"/>
          <w:i w:val="1"/>
          <w:color w:val="636363"/>
          <w:sz w:val="16"/>
          <w:szCs w:val="16"/>
          <w:rtl w:val="0"/>
        </w:rPr>
        <w:t xml:space="preserve">[!i¡;</w:t>
      </w:r>
      <w:r w:rsidDel="00000000" w:rsidR="00000000" w:rsidRPr="00000000">
        <w:rPr>
          <w:rFonts w:ascii="Times New Roman" w:cs="Times New Roman" w:eastAsia="Times New Roman" w:hAnsi="Times New Roman"/>
          <w:b w:val="1"/>
          <w:i w:val="1"/>
          <w:color w:val="353535"/>
          <w:sz w:val="16"/>
          <w:szCs w:val="16"/>
          <w:rtl w:val="0"/>
        </w:rPr>
        <w:t xml:space="preserve">,,a ri</w:t>
      </w:r>
      <w:r w:rsidDel="00000000" w:rsidR="00000000" w:rsidRPr="00000000">
        <w:rPr>
          <w:rFonts w:ascii="Times New Roman" w:cs="Times New Roman" w:eastAsia="Times New Roman" w:hAnsi="Times New Roman"/>
          <w:b w:val="1"/>
          <w:i w:val="1"/>
          <w:color w:val="636363"/>
          <w:sz w:val="16"/>
          <w:szCs w:val="16"/>
          <w:rtl w:val="0"/>
        </w:rPr>
        <w:t xml:space="preserve">e</w:t>
      </w:r>
      <w:r w:rsidDel="00000000" w:rsidR="00000000" w:rsidRPr="00000000">
        <w:rPr>
          <w:rFonts w:ascii="Times New Roman" w:cs="Times New Roman" w:eastAsia="Times New Roman" w:hAnsi="Times New Roman"/>
          <w:b w:val="1"/>
          <w:i w:val="1"/>
          <w:color w:val="353535"/>
          <w:sz w:val="16"/>
          <w:szCs w:val="16"/>
          <w:rtl w:val="0"/>
        </w:rPr>
        <w:t xml:space="preserve">l </w:t>
      </w:r>
      <w:r w:rsidDel="00000000" w:rsidR="00000000" w:rsidRPr="00000000">
        <w:rPr>
          <w:rFonts w:ascii="Arial" w:cs="Arial" w:eastAsia="Arial" w:hAnsi="Arial"/>
          <w:b w:val="1"/>
          <w:i w:val="1"/>
          <w:color w:val="636363"/>
          <w:sz w:val="17"/>
          <w:szCs w:val="17"/>
          <w:rtl w:val="0"/>
        </w:rPr>
        <w:t xml:space="preserve">!]7;;</w:t>
      </w:r>
      <w:r w:rsidDel="00000000" w:rsidR="00000000" w:rsidRPr="00000000">
        <w:rPr>
          <w:rFonts w:ascii="Arial" w:cs="Arial" w:eastAsia="Arial" w:hAnsi="Arial"/>
          <w:b w:val="1"/>
          <w:i w:val="1"/>
          <w:color w:val="4c4c4c"/>
          <w:sz w:val="17"/>
          <w:szCs w:val="17"/>
          <w:rtl w:val="0"/>
        </w:rPr>
        <w:t xml:space="preserve">7/f'</w:t>
      </w:r>
      <w:r w:rsidDel="00000000" w:rsidR="00000000" w:rsidRPr="00000000">
        <w:rPr>
          <w:rFonts w:ascii="Arial" w:cs="Arial" w:eastAsia="Arial" w:hAnsi="Arial"/>
          <w:b w:val="1"/>
          <w:i w:val="1"/>
          <w:color w:val="181818"/>
          <w:sz w:val="17"/>
          <w:szCs w:val="17"/>
          <w:rtl w:val="0"/>
        </w:rPr>
        <w:t xml:space="preserve">·</w:t>
      </w:r>
      <w:r w:rsidDel="00000000" w:rsidR="00000000" w:rsidRPr="00000000">
        <w:rPr>
          <w:rtl w:val="0"/>
        </w:rPr>
      </w:r>
    </w:p>
    <w:p w:rsidR="00000000" w:rsidDel="00000000" w:rsidP="00000000" w:rsidRDefault="00000000" w:rsidRPr="00000000" w14:paraId="00000302">
      <w:pPr>
        <w:spacing w:before="99" w:lineRule="auto"/>
        <w:ind w:left="79" w:right="-31"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i w:val="1"/>
          <w:color w:val="636363"/>
          <w:sz w:val="14"/>
          <w:szCs w:val="14"/>
          <w:rtl w:val="0"/>
        </w:rPr>
        <w:t xml:space="preserve">%</w:t>
      </w:r>
      <w:r w:rsidDel="00000000" w:rsidR="00000000" w:rsidRPr="00000000">
        <w:rPr>
          <w:rFonts w:ascii="Times New Roman" w:cs="Times New Roman" w:eastAsia="Times New Roman" w:hAnsi="Times New Roman"/>
          <w:b w:val="1"/>
          <w:i w:val="1"/>
          <w:color w:val="353535"/>
          <w:sz w:val="14"/>
          <w:szCs w:val="14"/>
          <w:rtl w:val="0"/>
        </w:rPr>
        <w:t xml:space="preserve">1</w:t>
      </w:r>
      <w:r w:rsidDel="00000000" w:rsidR="00000000" w:rsidRPr="00000000">
        <w:rPr>
          <w:rFonts w:ascii="Times New Roman" w:cs="Times New Roman" w:eastAsia="Times New Roman" w:hAnsi="Times New Roman"/>
          <w:b w:val="1"/>
          <w:i w:val="1"/>
          <w:color w:val="4c4c4c"/>
          <w:sz w:val="14"/>
          <w:szCs w:val="14"/>
          <w:rtl w:val="0"/>
        </w:rPr>
        <w:t xml:space="preserve">d</w:t>
      </w:r>
      <w:r w:rsidDel="00000000" w:rsidR="00000000" w:rsidRPr="00000000">
        <w:rPr>
          <w:rFonts w:ascii="Times New Roman" w:cs="Times New Roman" w:eastAsia="Times New Roman" w:hAnsi="Times New Roman"/>
          <w:b w:val="1"/>
          <w:i w:val="1"/>
          <w:color w:val="353535"/>
          <w:sz w:val="14"/>
          <w:szCs w:val="14"/>
          <w:rtl w:val="0"/>
        </w:rPr>
        <w:t xml:space="preserve">rtl</w:t>
      </w:r>
      <w:r w:rsidDel="00000000" w:rsidR="00000000" w:rsidRPr="00000000">
        <w:rPr>
          <w:rFonts w:ascii="Times New Roman" w:cs="Times New Roman" w:eastAsia="Times New Roman" w:hAnsi="Times New Roman"/>
          <w:b w:val="1"/>
          <w:i w:val="1"/>
          <w:color w:val="4c4c4c"/>
          <w:sz w:val="14"/>
          <w:szCs w:val="14"/>
          <w:rtl w:val="0"/>
        </w:rPr>
        <w:t xml:space="preserve">r</w:t>
      </w:r>
      <w:r w:rsidDel="00000000" w:rsidR="00000000" w:rsidRPr="00000000">
        <w:rPr>
          <w:rFonts w:ascii="Times New Roman" w:cs="Times New Roman" w:eastAsia="Times New Roman" w:hAnsi="Times New Roman"/>
          <w:b w:val="1"/>
          <w:i w:val="1"/>
          <w:color w:val="353535"/>
          <w:sz w:val="14"/>
          <w:szCs w:val="14"/>
          <w:rtl w:val="0"/>
        </w:rPr>
        <w:t xml:space="preserve">/</w:t>
      </w:r>
      <w:r w:rsidDel="00000000" w:rsidR="00000000" w:rsidRPr="00000000">
        <w:rPr>
          <w:rFonts w:ascii="Times New Roman" w:cs="Times New Roman" w:eastAsia="Times New Roman" w:hAnsi="Times New Roman"/>
          <w:b w:val="1"/>
          <w:i w:val="1"/>
          <w:color w:val="636363"/>
          <w:sz w:val="14"/>
          <w:szCs w:val="14"/>
          <w:rtl w:val="0"/>
        </w:rPr>
        <w:t xml:space="preserve">(</w:t>
      </w:r>
      <w:r w:rsidDel="00000000" w:rsidR="00000000" w:rsidRPr="00000000">
        <w:rPr>
          <w:rFonts w:ascii="Times New Roman" w:cs="Times New Roman" w:eastAsia="Times New Roman" w:hAnsi="Times New Roman"/>
          <w:b w:val="1"/>
          <w:i w:val="1"/>
          <w:color w:val="353535"/>
          <w:sz w:val="14"/>
          <w:szCs w:val="14"/>
          <w:rtl w:val="0"/>
        </w:rPr>
        <w:t xml:space="preserve">I  </w:t>
      </w:r>
      <w:r w:rsidDel="00000000" w:rsidR="00000000" w:rsidRPr="00000000">
        <w:rPr>
          <w:rFonts w:ascii="Times New Roman" w:cs="Times New Roman" w:eastAsia="Times New Roman" w:hAnsi="Times New Roman"/>
          <w:b w:val="1"/>
          <w:i w:val="1"/>
          <w:color w:val="636363"/>
          <w:sz w:val="14"/>
          <w:szCs w:val="14"/>
          <w:rtl w:val="0"/>
        </w:rPr>
        <w:t xml:space="preserve">e </w:t>
      </w:r>
      <w:r w:rsidDel="00000000" w:rsidR="00000000" w:rsidRPr="00000000">
        <w:rPr>
          <w:rFonts w:ascii="Times New Roman" w:cs="Times New Roman" w:eastAsia="Times New Roman" w:hAnsi="Times New Roman"/>
          <w:b w:val="1"/>
          <w:i w:val="1"/>
          <w:color w:val="4c4c4c"/>
          <w:sz w:val="14"/>
          <w:szCs w:val="14"/>
          <w:rtl w:val="0"/>
        </w:rPr>
        <w:t xml:space="preserve">.YJ/</w:t>
      </w:r>
      <w:r w:rsidDel="00000000" w:rsidR="00000000" w:rsidRPr="00000000">
        <w:rPr>
          <w:rFonts w:ascii="Times New Roman" w:cs="Times New Roman" w:eastAsia="Times New Roman" w:hAnsi="Times New Roman"/>
          <w:b w:val="1"/>
          <w:i w:val="1"/>
          <w:color w:val="353535"/>
          <w:sz w:val="14"/>
          <w:szCs w:val="14"/>
          <w:rtl w:val="0"/>
        </w:rPr>
        <w:t xml:space="preserve">rr</w:t>
      </w:r>
      <w:r w:rsidDel="00000000" w:rsidR="00000000" w:rsidRPr="00000000">
        <w:rPr>
          <w:rFonts w:ascii="Times New Roman" w:cs="Times New Roman" w:eastAsia="Times New Roman" w:hAnsi="Times New Roman"/>
          <w:b w:val="1"/>
          <w:i w:val="1"/>
          <w:color w:val="4c4c4c"/>
          <w:sz w:val="14"/>
          <w:szCs w:val="14"/>
          <w:rtl w:val="0"/>
        </w:rPr>
        <w:t xml:space="preserve">J </w:t>
      </w:r>
      <w:r w:rsidDel="00000000" w:rsidR="00000000" w:rsidRPr="00000000">
        <w:rPr>
          <w:rFonts w:ascii="Times New Roman" w:cs="Times New Roman" w:eastAsia="Times New Roman" w:hAnsi="Times New Roman"/>
          <w:b w:val="1"/>
          <w:i w:val="1"/>
          <w:color w:val="353535"/>
          <w:sz w:val="14"/>
          <w:szCs w:val="14"/>
          <w:rtl w:val="0"/>
        </w:rPr>
        <w:t xml:space="preserve">r</w:t>
      </w:r>
      <w:r w:rsidDel="00000000" w:rsidR="00000000" w:rsidRPr="00000000">
        <w:rPr>
          <w:rFonts w:ascii="Times New Roman" w:cs="Times New Roman" w:eastAsia="Times New Roman" w:hAnsi="Times New Roman"/>
          <w:b w:val="1"/>
          <w:i w:val="1"/>
          <w:color w:val="181818"/>
          <w:sz w:val="14"/>
          <w:szCs w:val="14"/>
          <w:rtl w:val="0"/>
        </w:rPr>
        <w:t xml:space="preserve">i</w:t>
      </w:r>
      <w:r w:rsidDel="00000000" w:rsidR="00000000" w:rsidRPr="00000000">
        <w:rPr>
          <w:rFonts w:ascii="Times New Roman" w:cs="Times New Roman" w:eastAsia="Times New Roman" w:hAnsi="Times New Roman"/>
          <w:b w:val="1"/>
          <w:i w:val="1"/>
          <w:color w:val="4c4c4c"/>
          <w:sz w:val="14"/>
          <w:szCs w:val="14"/>
          <w:rtl w:val="0"/>
        </w:rPr>
        <w:t xml:space="preserve">e</w:t>
      </w:r>
      <w:r w:rsidDel="00000000" w:rsidR="00000000" w:rsidRPr="00000000">
        <w:rPr>
          <w:rFonts w:ascii="Times New Roman" w:cs="Times New Roman" w:eastAsia="Times New Roman" w:hAnsi="Times New Roman"/>
          <w:b w:val="1"/>
          <w:i w:val="1"/>
          <w:color w:val="181818"/>
          <w:sz w:val="14"/>
          <w:szCs w:val="14"/>
          <w:rtl w:val="0"/>
        </w:rPr>
        <w:t xml:space="preserve">l </w:t>
      </w:r>
      <w:r w:rsidDel="00000000" w:rsidR="00000000" w:rsidRPr="00000000">
        <w:rPr>
          <w:rFonts w:ascii="Arial" w:cs="Arial" w:eastAsia="Arial" w:hAnsi="Arial"/>
          <w:b w:val="1"/>
          <w:i w:val="1"/>
          <w:color w:val="636363"/>
          <w:sz w:val="11"/>
          <w:szCs w:val="11"/>
          <w:rtl w:val="0"/>
        </w:rPr>
        <w:t xml:space="preserve">.%i</w:t>
      </w:r>
      <w:r w:rsidDel="00000000" w:rsidR="00000000" w:rsidRPr="00000000">
        <w:rPr>
          <w:rFonts w:ascii="Arial" w:cs="Arial" w:eastAsia="Arial" w:hAnsi="Arial"/>
          <w:b w:val="1"/>
          <w:i w:val="1"/>
          <w:color w:val="353535"/>
          <w:sz w:val="11"/>
          <w:szCs w:val="11"/>
          <w:rtl w:val="0"/>
        </w:rPr>
        <w:t xml:space="preserve">d</w:t>
      </w:r>
      <w:r w:rsidDel="00000000" w:rsidR="00000000" w:rsidRPr="00000000">
        <w:rPr>
          <w:rFonts w:ascii="Arial" w:cs="Arial" w:eastAsia="Arial" w:hAnsi="Arial"/>
          <w:b w:val="1"/>
          <w:i w:val="1"/>
          <w:color w:val="181818"/>
          <w:sz w:val="11"/>
          <w:szCs w:val="11"/>
          <w:rtl w:val="0"/>
        </w:rPr>
        <w:t xml:space="preserve">11/</w:t>
      </w:r>
      <w:r w:rsidDel="00000000" w:rsidR="00000000" w:rsidRPr="00000000">
        <w:rPr>
          <w:rFonts w:ascii="Arial" w:cs="Arial" w:eastAsia="Arial" w:hAnsi="Arial"/>
          <w:b w:val="1"/>
          <w:i w:val="1"/>
          <w:color w:val="4c4c4c"/>
          <w:sz w:val="11"/>
          <w:szCs w:val="11"/>
          <w:rtl w:val="0"/>
        </w:rPr>
        <w:t xml:space="preserve">h</w:t>
      </w:r>
      <w:r w:rsidDel="00000000" w:rsidR="00000000" w:rsidRPr="00000000">
        <w:rPr>
          <w:rFonts w:ascii="Arial" w:cs="Arial" w:eastAsia="Arial" w:hAnsi="Arial"/>
          <w:b w:val="1"/>
          <w:i w:val="1"/>
          <w:color w:val="636363"/>
          <w:sz w:val="11"/>
          <w:szCs w:val="11"/>
          <w:rtl w:val="0"/>
        </w:rPr>
        <w:t xml:space="preserve">!</w:t>
      </w:r>
      <w:r w:rsidDel="00000000" w:rsidR="00000000" w:rsidRPr="00000000">
        <w:rPr>
          <w:rFonts w:ascii="Arial" w:cs="Arial" w:eastAsia="Arial" w:hAnsi="Arial"/>
          <w:b w:val="1"/>
          <w:i w:val="1"/>
          <w:color w:val="4c4c4c"/>
          <w:sz w:val="11"/>
          <w:szCs w:val="11"/>
          <w:rtl w:val="0"/>
        </w:rPr>
        <w:t xml:space="preserve">f"  </w:t>
      </w:r>
      <w:r w:rsidDel="00000000" w:rsidR="00000000" w:rsidRPr="00000000">
        <w:rPr>
          <w:rFonts w:ascii="Times New Roman" w:cs="Times New Roman" w:eastAsia="Times New Roman" w:hAnsi="Times New Roman"/>
          <w:b w:val="1"/>
          <w:i w:val="1"/>
          <w:color w:val="636363"/>
          <w:sz w:val="14"/>
          <w:szCs w:val="14"/>
          <w:rtl w:val="0"/>
        </w:rPr>
        <w:t xml:space="preserve">t¡}h</w:t>
      </w:r>
      <w:r w:rsidDel="00000000" w:rsidR="00000000" w:rsidRPr="00000000">
        <w:rPr>
          <w:rFonts w:ascii="Times New Roman" w:cs="Times New Roman" w:eastAsia="Times New Roman" w:hAnsi="Times New Roman"/>
          <w:b w:val="1"/>
          <w:i w:val="1"/>
          <w:color w:val="181818"/>
          <w:sz w:val="14"/>
          <w:szCs w:val="14"/>
          <w:rtl w:val="0"/>
        </w:rPr>
        <w:t xml:space="preserve">,r</w:t>
      </w:r>
      <w:r w:rsidDel="00000000" w:rsidR="00000000" w:rsidRPr="00000000">
        <w:rPr>
          <w:rtl w:val="0"/>
        </w:rPr>
      </w:r>
    </w:p>
    <w:p w:rsidR="00000000" w:rsidDel="00000000" w:rsidP="00000000" w:rsidRDefault="00000000" w:rsidRPr="00000000" w14:paraId="00000303">
      <w:pPr>
        <w:spacing w:before="61" w:line="200" w:lineRule="auto"/>
        <w:ind w:left="639" w:right="535" w:firstLine="0"/>
        <w:jc w:val="center"/>
        <w:rPr>
          <w:rFonts w:ascii="Arial" w:cs="Arial" w:eastAsia="Arial" w:hAnsi="Arial"/>
          <w:sz w:val="11"/>
          <w:szCs w:val="11"/>
        </w:rPr>
      </w:pPr>
      <w:r w:rsidDel="00000000" w:rsidR="00000000" w:rsidRPr="00000000">
        <w:rPr>
          <w:rFonts w:ascii="Times New Roman" w:cs="Times New Roman" w:eastAsia="Times New Roman" w:hAnsi="Times New Roman"/>
          <w:b w:val="1"/>
          <w:i w:val="1"/>
          <w:color w:val="636363"/>
          <w:sz w:val="18"/>
          <w:szCs w:val="18"/>
          <w:vertAlign w:val="baseline"/>
          <w:rtl w:val="0"/>
        </w:rPr>
        <w:t xml:space="preserve">{§'{'</w:t>
      </w:r>
      <w:r w:rsidDel="00000000" w:rsidR="00000000" w:rsidRPr="00000000">
        <w:rPr>
          <w:rFonts w:ascii="Times New Roman" w:cs="Times New Roman" w:eastAsia="Times New Roman" w:hAnsi="Times New Roman"/>
          <w:b w:val="1"/>
          <w:i w:val="1"/>
          <w:color w:val="4c4c4c"/>
          <w:sz w:val="18"/>
          <w:szCs w:val="18"/>
          <w:vertAlign w:val="baseline"/>
          <w:rtl w:val="0"/>
        </w:rPr>
        <w:t xml:space="preserve">7</w:t>
      </w:r>
      <w:r w:rsidDel="00000000" w:rsidR="00000000" w:rsidRPr="00000000">
        <w:rPr>
          <w:rFonts w:ascii="Times New Roman" w:cs="Times New Roman" w:eastAsia="Times New Roman" w:hAnsi="Times New Roman"/>
          <w:b w:val="1"/>
          <w:i w:val="1"/>
          <w:color w:val="353535"/>
          <w:sz w:val="18"/>
          <w:szCs w:val="18"/>
          <w:vertAlign w:val="baseline"/>
          <w:rtl w:val="0"/>
        </w:rPr>
        <w:t xml:space="preserve">,ítl,</w:t>
      </w:r>
      <w:r w:rsidDel="00000000" w:rsidR="00000000" w:rsidRPr="00000000">
        <w:rPr>
          <w:rFonts w:ascii="Times New Roman" w:cs="Times New Roman" w:eastAsia="Times New Roman" w:hAnsi="Times New Roman"/>
          <w:b w:val="1"/>
          <w:i w:val="1"/>
          <w:color w:val="4c4c4c"/>
          <w:sz w:val="18"/>
          <w:szCs w:val="18"/>
          <w:vertAlign w:val="baseline"/>
          <w:rtl w:val="0"/>
        </w:rPr>
        <w:t xml:space="preserve">ca </w:t>
      </w:r>
      <w:r w:rsidDel="00000000" w:rsidR="00000000" w:rsidRPr="00000000">
        <w:rPr>
          <w:rFonts w:ascii="Arial" w:cs="Arial" w:eastAsia="Arial" w:hAnsi="Arial"/>
          <w:b w:val="1"/>
          <w:i w:val="1"/>
          <w:color w:val="636363"/>
          <w:sz w:val="11"/>
          <w:szCs w:val="11"/>
          <w:vertAlign w:val="baseline"/>
          <w:rtl w:val="0"/>
        </w:rPr>
        <w:t xml:space="preserve">.%</w:t>
      </w:r>
      <w:r w:rsidDel="00000000" w:rsidR="00000000" w:rsidRPr="00000000">
        <w:rPr>
          <w:rFonts w:ascii="Arial" w:cs="Arial" w:eastAsia="Arial" w:hAnsi="Arial"/>
          <w:b w:val="1"/>
          <w:i w:val="1"/>
          <w:color w:val="353535"/>
          <w:sz w:val="11"/>
          <w:szCs w:val="11"/>
          <w:vertAlign w:val="baseline"/>
          <w:rtl w:val="0"/>
        </w:rPr>
        <w:t xml:space="preserve">,7</w:t>
      </w:r>
      <w:r w:rsidDel="00000000" w:rsidR="00000000" w:rsidRPr="00000000">
        <w:rPr>
          <w:rFonts w:ascii="Arial" w:cs="Arial" w:eastAsia="Arial" w:hAnsi="Arial"/>
          <w:b w:val="1"/>
          <w:i w:val="1"/>
          <w:color w:val="636363"/>
          <w:sz w:val="11"/>
          <w:szCs w:val="11"/>
          <w:vertAlign w:val="baseline"/>
          <w:rtl w:val="0"/>
        </w:rPr>
        <w:t xml:space="preserve">r:</w:t>
      </w:r>
      <w:r w:rsidDel="00000000" w:rsidR="00000000" w:rsidRPr="00000000">
        <w:rPr>
          <w:rFonts w:ascii="Arial" w:cs="Arial" w:eastAsia="Arial" w:hAnsi="Arial"/>
          <w:b w:val="1"/>
          <w:i w:val="1"/>
          <w:color w:val="353535"/>
          <w:sz w:val="11"/>
          <w:szCs w:val="11"/>
          <w:vertAlign w:val="baseline"/>
          <w:rtl w:val="0"/>
        </w:rPr>
        <w:t xml:space="preserve">11fi11</w:t>
      </w:r>
      <w:r w:rsidDel="00000000" w:rsidR="00000000" w:rsidRPr="00000000">
        <w:rPr>
          <w:rFonts w:ascii="Arial" w:cs="Arial" w:eastAsia="Arial" w:hAnsi="Arial"/>
          <w:b w:val="1"/>
          <w:i w:val="1"/>
          <w:color w:val="4c4c4c"/>
          <w:sz w:val="11"/>
          <w:szCs w:val="11"/>
          <w:vertAlign w:val="baseline"/>
          <w:rtl w:val="0"/>
        </w:rPr>
        <w:t xml:space="preserve">(</w:t>
      </w:r>
      <w:r w:rsidDel="00000000" w:rsidR="00000000" w:rsidRPr="00000000">
        <w:rPr>
          <w:rFonts w:ascii="Arial" w:cs="Arial" w:eastAsia="Arial" w:hAnsi="Arial"/>
          <w:b w:val="1"/>
          <w:i w:val="1"/>
          <w:color w:val="353535"/>
          <w:sz w:val="11"/>
          <w:szCs w:val="11"/>
          <w:vertAlign w:val="baseline"/>
          <w:rtl w:val="0"/>
        </w:rPr>
        <w:t xml:space="preserve">1</w:t>
      </w:r>
      <w:r w:rsidDel="00000000" w:rsidR="00000000" w:rsidRPr="00000000">
        <w:rPr>
          <w:rtl w:val="0"/>
        </w:rPr>
      </w:r>
    </w:p>
    <w:p w:rsidR="00000000" w:rsidDel="00000000" w:rsidP="00000000" w:rsidRDefault="00000000" w:rsidRPr="00000000" w14:paraId="00000304">
      <w:pPr>
        <w:spacing w:line="200" w:lineRule="auto"/>
        <w:jc w:val="left"/>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305">
      <w:pPr>
        <w:spacing w:before="12" w:line="220" w:lineRule="auto"/>
        <w:jc w:val="left"/>
        <w:rPr>
          <w:sz w:val="22"/>
          <w:szCs w:val="22"/>
        </w:rPr>
      </w:pPr>
      <w:r w:rsidDel="00000000" w:rsidR="00000000" w:rsidRPr="00000000">
        <w:rPr>
          <w:rtl w:val="0"/>
        </w:rPr>
      </w:r>
    </w:p>
    <w:p w:rsidR="00000000" w:rsidDel="00000000" w:rsidP="00000000" w:rsidRDefault="00000000" w:rsidRPr="00000000" w14:paraId="00000306">
      <w:pPr>
        <w:ind w:left="3002"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7">
      <w:pPr>
        <w:spacing w:before="92" w:lineRule="auto"/>
        <w:jc w:val="left"/>
        <w:rPr>
          <w:rFonts w:ascii="Arial" w:cs="Arial" w:eastAsia="Arial" w:hAnsi="Arial"/>
          <w:sz w:val="14"/>
          <w:szCs w:val="14"/>
        </w:rPr>
        <w:sectPr>
          <w:type w:val="nextPage"/>
          <w:pgSz w:h="20160" w:w="12240" w:orient="portrait"/>
          <w:pgMar w:bottom="280" w:top="0" w:left="1560" w:right="700" w:header="0" w:footer="1417"/>
          <w:cols w:equalWidth="0" w:num="2">
            <w:col w:space="2469" w:w="3755.5"/>
            <w:col w:space="0" w:w="3755.5"/>
          </w:cols>
        </w:sectPr>
      </w:pPr>
      <w:r w:rsidDel="00000000" w:rsidR="00000000" w:rsidRPr="00000000">
        <w:rPr>
          <w:rFonts w:ascii="Arial" w:cs="Arial" w:eastAsia="Arial" w:hAnsi="Arial"/>
          <w:b w:val="1"/>
          <w:color w:val="181818"/>
          <w:sz w:val="14"/>
          <w:szCs w:val="14"/>
          <w:rtl w:val="0"/>
        </w:rPr>
        <w:t xml:space="preserve">"2022- 40'2 ANIVERSARIO DE LA GESTA HEROICA   DE MALVINAS"</w:t>
      </w:r>
      <w:r w:rsidDel="00000000" w:rsidR="00000000" w:rsidRPr="00000000">
        <w:rPr>
          <w:rtl w:val="0"/>
        </w:rPr>
      </w:r>
    </w:p>
    <w:p w:rsidR="00000000" w:rsidDel="00000000" w:rsidP="00000000" w:rsidRDefault="00000000" w:rsidRPr="00000000" w14:paraId="00000308">
      <w:pPr>
        <w:spacing w:before="4" w:line="200" w:lineRule="auto"/>
        <w:jc w:val="left"/>
        <w:rPr>
          <w:sz w:val="20"/>
          <w:szCs w:val="20"/>
        </w:rPr>
      </w:pPr>
      <w:r w:rsidDel="00000000" w:rsidR="00000000" w:rsidRPr="00000000">
        <w:rPr>
          <w:rtl w:val="0"/>
        </w:rPr>
      </w:r>
    </w:p>
    <w:p w:rsidR="00000000" w:rsidDel="00000000" w:rsidP="00000000" w:rsidRDefault="00000000" w:rsidRPr="00000000" w14:paraId="00000309">
      <w:pPr>
        <w:spacing w:before="47" w:lineRule="auto"/>
        <w:ind w:left="139" w:right="7227" w:firstLine="0"/>
        <w:jc w:val="both"/>
        <w:rPr>
          <w:rFonts w:ascii="Arial" w:cs="Arial" w:eastAsia="Arial" w:hAnsi="Arial"/>
          <w:sz w:val="14"/>
          <w:szCs w:val="14"/>
        </w:rPr>
      </w:pPr>
      <w:r w:rsidDel="00000000" w:rsidR="00000000" w:rsidRPr="00000000">
        <w:rPr>
          <w:rFonts w:ascii="Arial" w:cs="Arial" w:eastAsia="Arial" w:hAnsi="Arial"/>
          <w:b w:val="1"/>
          <w:i w:val="1"/>
          <w:color w:val="181818"/>
          <w:sz w:val="14"/>
          <w:szCs w:val="14"/>
          <w:rtl w:val="0"/>
        </w:rPr>
        <w:t xml:space="preserve">MINISTERIO  DE TRABAJO   Y EMPLEO</w:t>
      </w:r>
      <w:r w:rsidDel="00000000" w:rsidR="00000000" w:rsidRPr="00000000">
        <w:rPr>
          <w:rtl w:val="0"/>
        </w:rPr>
      </w:r>
    </w:p>
    <w:p w:rsidR="00000000" w:rsidDel="00000000" w:rsidP="00000000" w:rsidRDefault="00000000" w:rsidRPr="00000000" w14:paraId="0000030A">
      <w:pPr>
        <w:spacing w:before="15" w:line="378" w:lineRule="auto"/>
        <w:ind w:left="211" w:right="108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23.1.- Observar las normas legales sobre higiene y seguridad en el trabajo</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y tomar  todos  los  recaudos  a su  alcance  para  velar  por  su  cumplimiento</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así  como  las disposiciones sobre pautas y limitaciones a la duración del trabajo establ</w:t>
      </w:r>
      <w:r w:rsidDel="00000000" w:rsidR="00000000" w:rsidRPr="00000000">
        <w:rPr>
          <w:rFonts w:ascii="Times New Roman" w:cs="Times New Roman" w:eastAsia="Times New Roman" w:hAnsi="Times New Roman"/>
          <w:color w:val="353535"/>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cidas en la legislación vigente y el presente Convenio.</w:t>
      </w:r>
      <w:r w:rsidDel="00000000" w:rsidR="00000000" w:rsidRPr="00000000">
        <w:rPr>
          <w:rtl w:val="0"/>
        </w:rPr>
      </w:r>
    </w:p>
    <w:p w:rsidR="00000000" w:rsidDel="00000000" w:rsidP="00000000" w:rsidRDefault="00000000" w:rsidRPr="00000000" w14:paraId="0000030B">
      <w:pPr>
        <w:spacing w:line="200" w:lineRule="auto"/>
        <w:jc w:val="left"/>
        <w:rPr>
          <w:sz w:val="20"/>
          <w:szCs w:val="20"/>
        </w:rPr>
      </w:pPr>
      <w:r w:rsidDel="00000000" w:rsidR="00000000" w:rsidRPr="00000000">
        <w:rPr>
          <w:rtl w:val="0"/>
        </w:rPr>
      </w:r>
    </w:p>
    <w:p w:rsidR="00000000" w:rsidDel="00000000" w:rsidP="00000000" w:rsidRDefault="00000000" w:rsidRPr="00000000" w14:paraId="0000030C">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30D">
      <w:pPr>
        <w:spacing w:line="378" w:lineRule="auto"/>
        <w:ind w:left="218" w:right="108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23</w:t>
      </w:r>
      <w:r w:rsidDel="00000000" w:rsidR="00000000" w:rsidRPr="00000000">
        <w:rPr>
          <w:rFonts w:ascii="Times New Roman" w:cs="Times New Roman" w:eastAsia="Times New Roman" w:hAnsi="Times New Roman"/>
          <w:color w:val="353535"/>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2.-  Garantizar  al   trabajador  ocupación   efectiva</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  acuerdo  con  su calificación laboral</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salvo por ra</w:t>
      </w:r>
      <w:r w:rsidDel="00000000" w:rsidR="00000000" w:rsidRPr="00000000">
        <w:rPr>
          <w:rFonts w:ascii="Times New Roman" w:cs="Times New Roman" w:eastAsia="Times New Roman" w:hAnsi="Times New Roman"/>
          <w:color w:val="353535"/>
          <w:sz w:val="23"/>
          <w:szCs w:val="23"/>
          <w:rtl w:val="0"/>
        </w:rPr>
        <w:t xml:space="preserve">z</w:t>
      </w:r>
      <w:r w:rsidDel="00000000" w:rsidR="00000000" w:rsidRPr="00000000">
        <w:rPr>
          <w:rFonts w:ascii="Times New Roman" w:cs="Times New Roman" w:eastAsia="Times New Roman" w:hAnsi="Times New Roman"/>
          <w:color w:val="181818"/>
          <w:sz w:val="23"/>
          <w:szCs w:val="23"/>
          <w:rtl w:val="0"/>
        </w:rPr>
        <w:t xml:space="preserve">ones fundadas que impidan cumplir esta obligación.</w:t>
      </w:r>
      <w:r w:rsidDel="00000000" w:rsidR="00000000" w:rsidRPr="00000000">
        <w:rPr>
          <w:rtl w:val="0"/>
        </w:rPr>
      </w:r>
    </w:p>
    <w:p w:rsidR="00000000" w:rsidDel="00000000" w:rsidP="00000000" w:rsidRDefault="00000000" w:rsidRPr="00000000" w14:paraId="0000030E">
      <w:pPr>
        <w:spacing w:line="200" w:lineRule="auto"/>
        <w:jc w:val="left"/>
        <w:rPr>
          <w:sz w:val="20"/>
          <w:szCs w:val="20"/>
        </w:rPr>
      </w:pPr>
      <w:r w:rsidDel="00000000" w:rsidR="00000000" w:rsidRPr="00000000">
        <w:rPr>
          <w:rtl w:val="0"/>
        </w:rPr>
      </w:r>
    </w:p>
    <w:p w:rsidR="00000000" w:rsidDel="00000000" w:rsidP="00000000" w:rsidRDefault="00000000" w:rsidRPr="00000000" w14:paraId="0000030F">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310">
      <w:pPr>
        <w:spacing w:line="377" w:lineRule="auto"/>
        <w:ind w:left="226" w:right="1075"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23</w:t>
      </w:r>
      <w:r w:rsidDel="00000000" w:rsidR="00000000" w:rsidRPr="00000000">
        <w:rPr>
          <w:rFonts w:ascii="Times New Roman" w:cs="Times New Roman" w:eastAsia="Times New Roman" w:hAnsi="Times New Roman"/>
          <w:color w:val="353535"/>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3.-  Cumplir  con  las  obligaciones  que  resulten  de  las  leyes</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  este Convenio Colecti</w:t>
      </w:r>
      <w:r w:rsidDel="00000000" w:rsidR="00000000" w:rsidRPr="00000000">
        <w:rPr>
          <w:rFonts w:ascii="Times New Roman" w:cs="Times New Roman" w:eastAsia="Times New Roman" w:hAnsi="Times New Roman"/>
          <w:color w:val="353535"/>
          <w:sz w:val="23"/>
          <w:szCs w:val="23"/>
          <w:rtl w:val="0"/>
        </w:rPr>
        <w:t xml:space="preserve">v</w:t>
      </w:r>
      <w:r w:rsidDel="00000000" w:rsidR="00000000" w:rsidRPr="00000000">
        <w:rPr>
          <w:rFonts w:ascii="Times New Roman" w:cs="Times New Roman" w:eastAsia="Times New Roman" w:hAnsi="Times New Roman"/>
          <w:color w:val="181818"/>
          <w:sz w:val="23"/>
          <w:szCs w:val="23"/>
          <w:rtl w:val="0"/>
        </w:rPr>
        <w:t xml:space="preserve">o General y de los sistemas de seguridad social</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 modo de posibilitar al trabajador  el  goce  íntegro  y  oportuno   de  los  beneficios  que  tales  disposicione</w:t>
      </w:r>
      <w:r w:rsidDel="00000000" w:rsidR="00000000" w:rsidRPr="00000000">
        <w:rPr>
          <w:rFonts w:ascii="Times New Roman" w:cs="Times New Roman" w:eastAsia="Times New Roman" w:hAnsi="Times New Roman"/>
          <w:color w:val="353535"/>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le confieren. En relación a ello</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depositar en tiempo y forma los fondos correspondientes  a la seguridad social y aportes sindicales a su cargo.</w:t>
      </w:r>
      <w:r w:rsidDel="00000000" w:rsidR="00000000" w:rsidRPr="00000000">
        <w:rPr>
          <w:rtl w:val="0"/>
        </w:rPr>
      </w:r>
    </w:p>
    <w:p w:rsidR="00000000" w:rsidDel="00000000" w:rsidP="00000000" w:rsidRDefault="00000000" w:rsidRPr="00000000" w14:paraId="00000311">
      <w:pPr>
        <w:spacing w:line="200" w:lineRule="auto"/>
        <w:jc w:val="left"/>
        <w:rPr>
          <w:sz w:val="20"/>
          <w:szCs w:val="20"/>
        </w:rPr>
      </w:pPr>
      <w:r w:rsidDel="00000000" w:rsidR="00000000" w:rsidRPr="00000000">
        <w:rPr>
          <w:rtl w:val="0"/>
        </w:rPr>
      </w:r>
    </w:p>
    <w:p w:rsidR="00000000" w:rsidDel="00000000" w:rsidP="00000000" w:rsidRDefault="00000000" w:rsidRPr="00000000" w14:paraId="00000312">
      <w:pPr>
        <w:spacing w:before="10" w:line="280" w:lineRule="auto"/>
        <w:jc w:val="left"/>
        <w:rPr>
          <w:sz w:val="28"/>
          <w:szCs w:val="28"/>
        </w:rPr>
      </w:pPr>
      <w:r w:rsidDel="00000000" w:rsidR="00000000" w:rsidRPr="00000000">
        <w:rPr>
          <w:rtl w:val="0"/>
        </w:rPr>
      </w:r>
    </w:p>
    <w:p w:rsidR="00000000" w:rsidDel="00000000" w:rsidP="00000000" w:rsidRDefault="00000000" w:rsidRPr="00000000" w14:paraId="00000313">
      <w:pPr>
        <w:spacing w:line="375" w:lineRule="auto"/>
        <w:ind w:left="226" w:right="108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23.4.- Entregar al trabajador al extinguirse la relación laboral</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un certificado a través del cual se manifieste indicaciones sobre el tiempo de la prestación de servicios</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el desempeño y ni</w:t>
      </w:r>
      <w:r w:rsidDel="00000000" w:rsidR="00000000" w:rsidRPr="00000000">
        <w:rPr>
          <w:rFonts w:ascii="Times New Roman" w:cs="Times New Roman" w:eastAsia="Times New Roman" w:hAnsi="Times New Roman"/>
          <w:color w:val="353535"/>
          <w:sz w:val="23"/>
          <w:szCs w:val="23"/>
          <w:rtl w:val="0"/>
        </w:rPr>
        <w:t xml:space="preserve">v</w:t>
      </w:r>
      <w:r w:rsidDel="00000000" w:rsidR="00000000" w:rsidRPr="00000000">
        <w:rPr>
          <w:rFonts w:ascii="Times New Roman" w:cs="Times New Roman" w:eastAsia="Times New Roman" w:hAnsi="Times New Roman"/>
          <w:color w:val="181818"/>
          <w:sz w:val="23"/>
          <w:szCs w:val="23"/>
          <w:rtl w:val="0"/>
        </w:rPr>
        <w:t xml:space="preserve">el de capacitación acreditada.</w:t>
      </w:r>
      <w:r w:rsidDel="00000000" w:rsidR="00000000" w:rsidRPr="00000000">
        <w:rPr>
          <w:rtl w:val="0"/>
        </w:rPr>
      </w:r>
    </w:p>
    <w:p w:rsidR="00000000" w:rsidDel="00000000" w:rsidP="00000000" w:rsidRDefault="00000000" w:rsidRPr="00000000" w14:paraId="00000314">
      <w:pPr>
        <w:spacing w:line="200" w:lineRule="auto"/>
        <w:jc w:val="left"/>
        <w:rPr>
          <w:sz w:val="20"/>
          <w:szCs w:val="20"/>
        </w:rPr>
      </w:pPr>
      <w:r w:rsidDel="00000000" w:rsidR="00000000" w:rsidRPr="00000000">
        <w:rPr>
          <w:rtl w:val="0"/>
        </w:rPr>
      </w:r>
    </w:p>
    <w:p w:rsidR="00000000" w:rsidDel="00000000" w:rsidP="00000000" w:rsidRDefault="00000000" w:rsidRPr="00000000" w14:paraId="00000315">
      <w:pPr>
        <w:spacing w:before="17" w:line="260" w:lineRule="auto"/>
        <w:jc w:val="left"/>
        <w:rPr>
          <w:sz w:val="26"/>
          <w:szCs w:val="26"/>
        </w:rPr>
      </w:pPr>
      <w:r w:rsidDel="00000000" w:rsidR="00000000" w:rsidRPr="00000000">
        <w:rPr>
          <w:rtl w:val="0"/>
        </w:rPr>
      </w:r>
    </w:p>
    <w:p w:rsidR="00000000" w:rsidDel="00000000" w:rsidP="00000000" w:rsidRDefault="00000000" w:rsidRPr="00000000" w14:paraId="00000316">
      <w:pPr>
        <w:spacing w:line="382" w:lineRule="auto"/>
        <w:ind w:left="233" w:right="108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23.5</w:t>
      </w:r>
      <w:r w:rsidDel="00000000" w:rsidR="00000000" w:rsidRPr="00000000">
        <w:rPr>
          <w:rFonts w:ascii="Times New Roman" w:cs="Times New Roman" w:eastAsia="Times New Roman" w:hAnsi="Times New Roman"/>
          <w:color w:val="353535"/>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 Garantizar la dignidad del trabajador</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así como la no discrecionalidad en la aplicación de sistemas de controles personales destinados a la protección de los bienes de la Administración Pública Provincial.</w:t>
      </w:r>
      <w:r w:rsidDel="00000000" w:rsidR="00000000" w:rsidRPr="00000000">
        <w:rPr>
          <w:rtl w:val="0"/>
        </w:rPr>
      </w:r>
    </w:p>
    <w:p w:rsidR="00000000" w:rsidDel="00000000" w:rsidP="00000000" w:rsidRDefault="00000000" w:rsidRPr="00000000" w14:paraId="00000317">
      <w:pPr>
        <w:spacing w:line="200" w:lineRule="auto"/>
        <w:jc w:val="left"/>
        <w:rPr>
          <w:sz w:val="20"/>
          <w:szCs w:val="20"/>
        </w:rPr>
      </w:pPr>
      <w:r w:rsidDel="00000000" w:rsidR="00000000" w:rsidRPr="00000000">
        <w:rPr>
          <w:rtl w:val="0"/>
        </w:rPr>
      </w:r>
    </w:p>
    <w:p w:rsidR="00000000" w:rsidDel="00000000" w:rsidP="00000000" w:rsidRDefault="00000000" w:rsidRPr="00000000" w14:paraId="00000318">
      <w:pPr>
        <w:spacing w:before="12" w:line="280" w:lineRule="auto"/>
        <w:jc w:val="left"/>
        <w:rPr>
          <w:sz w:val="28"/>
          <w:szCs w:val="28"/>
        </w:rPr>
      </w:pPr>
      <w:r w:rsidDel="00000000" w:rsidR="00000000" w:rsidRPr="00000000">
        <w:rPr>
          <w:rtl w:val="0"/>
        </w:rPr>
      </w:r>
    </w:p>
    <w:p w:rsidR="00000000" w:rsidDel="00000000" w:rsidP="00000000" w:rsidRDefault="00000000" w:rsidRPr="00000000" w14:paraId="00000319">
      <w:pPr>
        <w:spacing w:line="370" w:lineRule="auto"/>
        <w:ind w:left="240" w:right="107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23</w:t>
      </w:r>
      <w:r w:rsidDel="00000000" w:rsidR="00000000" w:rsidRPr="00000000">
        <w:rPr>
          <w:rFonts w:ascii="Times New Roman" w:cs="Times New Roman" w:eastAsia="Times New Roman" w:hAnsi="Times New Roman"/>
          <w:color w:val="353535"/>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6.- Velar por el buen clima de trabajo</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absteniéndose y</w:t>
      </w:r>
      <w:r w:rsidDel="00000000" w:rsidR="00000000" w:rsidRPr="00000000">
        <w:rPr>
          <w:rFonts w:ascii="Times New Roman" w:cs="Times New Roman" w:eastAsia="Times New Roman" w:hAnsi="Times New Roman"/>
          <w:color w:val="353535"/>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o haciendo cesar</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cualquier hecho de discriminación</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violencia y</w:t>
      </w:r>
      <w:r w:rsidDel="00000000" w:rsidR="00000000" w:rsidRPr="00000000">
        <w:rPr>
          <w:rFonts w:ascii="Times New Roman" w:cs="Times New Roman" w:eastAsia="Times New Roman" w:hAnsi="Times New Roman"/>
          <w:color w:val="353535"/>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o acoso de cualquier índole mediante el uso del cargo</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autoridad</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influencia o apariencia de influencia</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evitar situ</w:t>
      </w:r>
      <w:r w:rsidDel="00000000" w:rsidR="00000000" w:rsidRPr="00000000">
        <w:rPr>
          <w:rFonts w:ascii="Times New Roman" w:cs="Times New Roman" w:eastAsia="Times New Roman" w:hAnsi="Times New Roman"/>
          <w:color w:val="353535"/>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ciones de maltr</w:t>
      </w:r>
      <w:r w:rsidDel="00000000" w:rsidR="00000000" w:rsidRPr="00000000">
        <w:rPr>
          <w:rFonts w:ascii="Times New Roman" w:cs="Times New Roman" w:eastAsia="Times New Roman" w:hAnsi="Times New Roman"/>
          <w:color w:val="353535"/>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to y persecución.</w:t>
      </w:r>
      <w:r w:rsidDel="00000000" w:rsidR="00000000" w:rsidRPr="00000000">
        <w:rPr>
          <w:rtl w:val="0"/>
        </w:rPr>
      </w:r>
    </w:p>
    <w:p w:rsidR="00000000" w:rsidDel="00000000" w:rsidP="00000000" w:rsidRDefault="00000000" w:rsidRPr="00000000" w14:paraId="0000031A">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031B">
      <w:pPr>
        <w:spacing w:line="200" w:lineRule="auto"/>
        <w:jc w:val="left"/>
        <w:rPr>
          <w:sz w:val="20"/>
          <w:szCs w:val="20"/>
        </w:rPr>
      </w:pPr>
      <w:r w:rsidDel="00000000" w:rsidR="00000000" w:rsidRPr="00000000">
        <w:rPr>
          <w:rtl w:val="0"/>
        </w:rPr>
      </w:r>
    </w:p>
    <w:p w:rsidR="00000000" w:rsidDel="00000000" w:rsidP="00000000" w:rsidRDefault="00000000" w:rsidRPr="00000000" w14:paraId="0000031C">
      <w:pPr>
        <w:spacing w:line="200" w:lineRule="auto"/>
        <w:jc w:val="left"/>
        <w:rPr>
          <w:sz w:val="20"/>
          <w:szCs w:val="20"/>
        </w:rPr>
      </w:pPr>
      <w:r w:rsidDel="00000000" w:rsidR="00000000" w:rsidRPr="00000000">
        <w:rPr>
          <w:rtl w:val="0"/>
        </w:rPr>
      </w:r>
    </w:p>
    <w:p w:rsidR="00000000" w:rsidDel="00000000" w:rsidP="00000000" w:rsidRDefault="00000000" w:rsidRPr="00000000" w14:paraId="0000031D">
      <w:pPr>
        <w:ind w:left="240" w:right="125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23.7.- Dispensara todos los trabajadores igual trato en idéntica</w:t>
      </w:r>
      <w:r w:rsidDel="00000000" w:rsidR="00000000" w:rsidRPr="00000000">
        <w:rPr>
          <w:rFonts w:ascii="Times New Roman" w:cs="Times New Roman" w:eastAsia="Times New Roman" w:hAnsi="Times New Roman"/>
          <w:color w:val="353535"/>
          <w:sz w:val="23"/>
          <w:szCs w:val="23"/>
          <w:rtl w:val="0"/>
        </w:rPr>
        <w:t xml:space="preserve">s s</w:t>
      </w:r>
      <w:r w:rsidDel="00000000" w:rsidR="00000000" w:rsidRPr="00000000">
        <w:rPr>
          <w:rFonts w:ascii="Times New Roman" w:cs="Times New Roman" w:eastAsia="Times New Roman" w:hAnsi="Times New Roman"/>
          <w:color w:val="181818"/>
          <w:sz w:val="23"/>
          <w:szCs w:val="23"/>
          <w:rtl w:val="0"/>
        </w:rPr>
        <w:t xml:space="preserve">itua</w:t>
      </w:r>
      <w:r w:rsidDel="00000000" w:rsidR="00000000" w:rsidRPr="00000000">
        <w:rPr>
          <w:rFonts w:ascii="Times New Roman" w:cs="Times New Roman" w:eastAsia="Times New Roman" w:hAnsi="Times New Roman"/>
          <w:color w:val="353535"/>
          <w:sz w:val="23"/>
          <w:szCs w:val="23"/>
          <w:rtl w:val="0"/>
        </w:rPr>
        <w:t xml:space="preserve">c</w:t>
      </w:r>
      <w:r w:rsidDel="00000000" w:rsidR="00000000" w:rsidRPr="00000000">
        <w:rPr>
          <w:rFonts w:ascii="Times New Roman" w:cs="Times New Roman" w:eastAsia="Times New Roman" w:hAnsi="Times New Roman"/>
          <w:color w:val="181818"/>
          <w:sz w:val="23"/>
          <w:szCs w:val="23"/>
          <w:rtl w:val="0"/>
        </w:rPr>
        <w:t xml:space="preserve">iones.</w:t>
      </w:r>
      <w:r w:rsidDel="00000000" w:rsidR="00000000" w:rsidRPr="00000000">
        <w:rPr>
          <w:rtl w:val="0"/>
        </w:rPr>
      </w:r>
    </w:p>
    <w:p w:rsidR="00000000" w:rsidDel="00000000" w:rsidP="00000000" w:rsidRDefault="00000000" w:rsidRPr="00000000" w14:paraId="0000031E">
      <w:pPr>
        <w:spacing w:line="200" w:lineRule="auto"/>
        <w:jc w:val="left"/>
        <w:rPr>
          <w:sz w:val="20"/>
          <w:szCs w:val="20"/>
        </w:rPr>
      </w:pPr>
      <w:r w:rsidDel="00000000" w:rsidR="00000000" w:rsidRPr="00000000">
        <w:rPr>
          <w:rtl w:val="0"/>
        </w:rPr>
      </w:r>
    </w:p>
    <w:p w:rsidR="00000000" w:rsidDel="00000000" w:rsidP="00000000" w:rsidRDefault="00000000" w:rsidRPr="00000000" w14:paraId="0000031F">
      <w:pPr>
        <w:spacing w:line="200" w:lineRule="auto"/>
        <w:jc w:val="left"/>
        <w:rPr>
          <w:sz w:val="20"/>
          <w:szCs w:val="20"/>
        </w:rPr>
      </w:pPr>
      <w:r w:rsidDel="00000000" w:rsidR="00000000" w:rsidRPr="00000000">
        <w:rPr>
          <w:rtl w:val="0"/>
        </w:rPr>
      </w:r>
    </w:p>
    <w:p w:rsidR="00000000" w:rsidDel="00000000" w:rsidP="00000000" w:rsidRDefault="00000000" w:rsidRPr="00000000" w14:paraId="00000320">
      <w:pPr>
        <w:spacing w:before="19" w:line="260" w:lineRule="auto"/>
        <w:jc w:val="left"/>
        <w:rPr>
          <w:sz w:val="26"/>
          <w:szCs w:val="26"/>
        </w:rPr>
      </w:pPr>
      <w:r w:rsidDel="00000000" w:rsidR="00000000" w:rsidRPr="00000000">
        <w:rPr>
          <w:rtl w:val="0"/>
        </w:rPr>
      </w:r>
    </w:p>
    <w:p w:rsidR="00000000" w:rsidDel="00000000" w:rsidP="00000000" w:rsidRDefault="00000000" w:rsidRPr="00000000" w14:paraId="00000321">
      <w:pPr>
        <w:spacing w:line="374" w:lineRule="auto"/>
        <w:ind w:left="247" w:right="1060" w:firstLine="0"/>
        <w:jc w:val="both"/>
        <w:rPr>
          <w:rFonts w:ascii="Times New Roman" w:cs="Times New Roman" w:eastAsia="Times New Roman" w:hAnsi="Times New Roman"/>
          <w:sz w:val="23"/>
          <w:szCs w:val="23"/>
        </w:rPr>
        <w:sectPr>
          <w:type w:val="continuous"/>
          <w:pgSz w:h="20160" w:w="12240" w:orient="portrait"/>
          <w:pgMar w:bottom="280" w:top="280" w:left="1560" w:right="700" w:header="360" w:footer="360"/>
        </w:sectPr>
      </w:pPr>
      <w:r w:rsidDel="00000000" w:rsidR="00000000" w:rsidRPr="00000000">
        <w:rPr>
          <w:rFonts w:ascii="Times New Roman" w:cs="Times New Roman" w:eastAsia="Times New Roman" w:hAnsi="Times New Roman"/>
          <w:color w:val="181818"/>
          <w:sz w:val="23"/>
          <w:szCs w:val="23"/>
          <w:rtl w:val="0"/>
        </w:rPr>
        <w:t xml:space="preserve">ARTÍCULO  23.8.- Garantizar  la promoción  profesional </w:t>
      </w:r>
      <w:r w:rsidDel="00000000" w:rsidR="00000000" w:rsidRPr="00000000">
        <w:rPr>
          <w:rFonts w:ascii="Times New Roman" w:cs="Times New Roman" w:eastAsia="Times New Roman" w:hAnsi="Times New Roman"/>
          <w:color w:val="353535"/>
          <w:sz w:val="23"/>
          <w:szCs w:val="23"/>
          <w:rtl w:val="0"/>
        </w:rPr>
        <w:t xml:space="preserve">y </w:t>
      </w:r>
      <w:r w:rsidDel="00000000" w:rsidR="00000000" w:rsidRPr="00000000">
        <w:rPr>
          <w:rFonts w:ascii="Times New Roman" w:cs="Times New Roman" w:eastAsia="Times New Roman" w:hAnsi="Times New Roman"/>
          <w:color w:val="181818"/>
          <w:sz w:val="23"/>
          <w:szCs w:val="23"/>
          <w:rtl w:val="0"/>
        </w:rPr>
        <w:t xml:space="preserve">la formación en el trabajo en condicione</w:t>
      </w:r>
      <w:r w:rsidDel="00000000" w:rsidR="00000000" w:rsidRPr="00000000">
        <w:rPr>
          <w:rFonts w:ascii="Times New Roman" w:cs="Times New Roman" w:eastAsia="Times New Roman" w:hAnsi="Times New Roman"/>
          <w:color w:val="353535"/>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igualitarias de acceso </w:t>
      </w:r>
      <w:r w:rsidDel="00000000" w:rsidR="00000000" w:rsidRPr="00000000">
        <w:rPr>
          <w:rFonts w:ascii="Times New Roman" w:cs="Times New Roman" w:eastAsia="Times New Roman" w:hAnsi="Times New Roman"/>
          <w:color w:val="353535"/>
          <w:sz w:val="23"/>
          <w:szCs w:val="23"/>
          <w:rtl w:val="0"/>
        </w:rPr>
        <w:t xml:space="preserve">y </w:t>
      </w:r>
      <w:r w:rsidDel="00000000" w:rsidR="00000000" w:rsidRPr="00000000">
        <w:rPr>
          <w:rFonts w:ascii="Times New Roman" w:cs="Times New Roman" w:eastAsia="Times New Roman" w:hAnsi="Times New Roman"/>
          <w:color w:val="181818"/>
          <w:sz w:val="23"/>
          <w:szCs w:val="23"/>
          <w:rtl w:val="0"/>
        </w:rPr>
        <w:t xml:space="preserve">trato. A estos efectos la capacitación del per</w:t>
      </w:r>
      <w:r w:rsidDel="00000000" w:rsidR="00000000" w:rsidRPr="00000000">
        <w:rPr>
          <w:rFonts w:ascii="Times New Roman" w:cs="Times New Roman" w:eastAsia="Times New Roman" w:hAnsi="Times New Roman"/>
          <w:color w:val="353535"/>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onal debe </w:t>
      </w:r>
      <w:r w:rsidDel="00000000" w:rsidR="00000000" w:rsidRPr="00000000">
        <w:rPr>
          <w:rFonts w:ascii="Times New Roman" w:cs="Times New Roman" w:eastAsia="Times New Roman" w:hAnsi="Times New Roman"/>
          <w:color w:val="353535"/>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er  considerada   como  obligación   esencial  del  estado  empleador</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para   la  adecuada formación del trabajador en su calidad de servidor público al servicio de la comunidad.</w:t>
      </w:r>
      <w:r w:rsidDel="00000000" w:rsidR="00000000" w:rsidRPr="00000000">
        <w:rPr>
          <w:rtl w:val="0"/>
        </w:rPr>
      </w:r>
    </w:p>
    <w:p w:rsidR="00000000" w:rsidDel="00000000" w:rsidP="00000000" w:rsidRDefault="00000000" w:rsidRPr="00000000" w14:paraId="00000322">
      <w:pPr>
        <w:spacing w:before="48" w:lineRule="auto"/>
        <w:ind w:right="102"/>
        <w:jc w:val="right"/>
        <w:rPr>
          <w:rFonts w:ascii="Times New Roman" w:cs="Times New Roman" w:eastAsia="Times New Roman" w:hAnsi="Times New Roman"/>
          <w:sz w:val="45"/>
          <w:szCs w:val="45"/>
        </w:rPr>
      </w:pPr>
      <w:r w:rsidDel="00000000" w:rsidR="00000000" w:rsidRPr="00000000">
        <w:rPr>
          <w:rFonts w:ascii="Times New Roman" w:cs="Times New Roman" w:eastAsia="Times New Roman" w:hAnsi="Times New Roman"/>
          <w:b w:val="1"/>
          <w:color w:val="181818"/>
          <w:sz w:val="44"/>
          <w:szCs w:val="44"/>
          <w:rtl w:val="0"/>
        </w:rPr>
        <w:t xml:space="preserve">4 </w:t>
      </w:r>
      <w:r w:rsidDel="00000000" w:rsidR="00000000" w:rsidRPr="00000000">
        <w:rPr>
          <w:rFonts w:ascii="Times New Roman" w:cs="Times New Roman" w:eastAsia="Times New Roman" w:hAnsi="Times New Roman"/>
          <w:b w:val="1"/>
          <w:color w:val="4c4c4c"/>
          <w:sz w:val="44"/>
          <w:szCs w:val="44"/>
          <w:rtl w:val="0"/>
        </w:rPr>
        <w:t xml:space="preserve">2 </w:t>
      </w:r>
      <w:r w:rsidDel="00000000" w:rsidR="00000000" w:rsidRPr="00000000">
        <w:rPr>
          <w:rFonts w:ascii="Times New Roman" w:cs="Times New Roman" w:eastAsia="Times New Roman" w:hAnsi="Times New Roman"/>
          <w:b w:val="1"/>
          <w:color w:val="615f62"/>
          <w:sz w:val="44"/>
          <w:szCs w:val="44"/>
          <w:rtl w:val="0"/>
        </w:rPr>
        <w:t xml:space="preserve">5    </w:t>
      </w:r>
      <w:r w:rsidDel="00000000" w:rsidR="00000000" w:rsidRPr="00000000">
        <w:rPr>
          <w:rFonts w:ascii="Times New Roman" w:cs="Times New Roman" w:eastAsia="Times New Roman" w:hAnsi="Times New Roman"/>
          <w:color w:val="615f62"/>
          <w:sz w:val="45"/>
          <w:szCs w:val="45"/>
          <w:rtl w:val="0"/>
        </w:rPr>
        <w:t xml:space="preserve">22</w:t>
      </w:r>
      <w:r w:rsidDel="00000000" w:rsidR="00000000" w:rsidRPr="00000000">
        <w:rPr>
          <w:rtl w:val="0"/>
        </w:rPr>
      </w:r>
    </w:p>
    <w:p w:rsidR="00000000" w:rsidDel="00000000" w:rsidP="00000000" w:rsidRDefault="00000000" w:rsidRPr="00000000" w14:paraId="00000323">
      <w:pPr>
        <w:spacing w:before="5" w:line="160" w:lineRule="auto"/>
        <w:jc w:val="left"/>
        <w:rPr>
          <w:sz w:val="17"/>
          <w:szCs w:val="17"/>
        </w:rPr>
      </w:pPr>
      <w:r w:rsidDel="00000000" w:rsidR="00000000" w:rsidRPr="00000000">
        <w:rPr>
          <w:rtl w:val="0"/>
        </w:rPr>
      </w:r>
    </w:p>
    <w:p w:rsidR="00000000" w:rsidDel="00000000" w:rsidP="00000000" w:rsidRDefault="00000000" w:rsidRPr="00000000" w14:paraId="00000324">
      <w:pPr>
        <w:spacing w:line="140" w:lineRule="auto"/>
        <w:ind w:left="5264" w:firstLine="0"/>
        <w:jc w:val="left"/>
        <w:rPr>
          <w:rFonts w:ascii="Arial" w:cs="Arial" w:eastAsia="Arial" w:hAnsi="Arial"/>
          <w:sz w:val="14"/>
          <w:szCs w:val="14"/>
        </w:rPr>
      </w:pPr>
      <w:r w:rsidDel="00000000" w:rsidR="00000000" w:rsidRPr="00000000">
        <w:rPr>
          <w:rFonts w:ascii="Arial" w:cs="Arial" w:eastAsia="Arial" w:hAnsi="Arial"/>
          <w:b w:val="1"/>
          <w:color w:val="181818"/>
          <w:sz w:val="14"/>
          <w:szCs w:val="14"/>
          <w:rtl w:val="0"/>
        </w:rPr>
        <w:t xml:space="preserve">"2022-409 AN</w:t>
      </w:r>
      <w:r w:rsidDel="00000000" w:rsidR="00000000" w:rsidRPr="00000000">
        <w:rPr>
          <w:rFonts w:ascii="Arial" w:cs="Arial" w:eastAsia="Arial" w:hAnsi="Arial"/>
          <w:b w:val="1"/>
          <w:color w:val="3a3a3a"/>
          <w:sz w:val="14"/>
          <w:szCs w:val="14"/>
          <w:rtl w:val="0"/>
        </w:rPr>
        <w:t xml:space="preserve">I</w:t>
      </w:r>
      <w:r w:rsidDel="00000000" w:rsidR="00000000" w:rsidRPr="00000000">
        <w:rPr>
          <w:rFonts w:ascii="Arial" w:cs="Arial" w:eastAsia="Arial" w:hAnsi="Arial"/>
          <w:b w:val="1"/>
          <w:color w:val="181818"/>
          <w:sz w:val="14"/>
          <w:szCs w:val="14"/>
          <w:rtl w:val="0"/>
        </w:rPr>
        <w:t xml:space="preserve">VERSARIO DE LA GESTA  HEROICA DE MALVINAS"</w:t>
      </w:r>
      <w:r w:rsidDel="00000000" w:rsidR="00000000" w:rsidRPr="00000000">
        <w:rPr>
          <w:rtl w:val="0"/>
        </w:rPr>
      </w:r>
    </w:p>
    <w:p w:rsidR="00000000" w:rsidDel="00000000" w:rsidP="00000000" w:rsidRDefault="00000000" w:rsidRPr="00000000" w14:paraId="00000325">
      <w:pPr>
        <w:spacing w:before="1" w:line="120" w:lineRule="auto"/>
        <w:jc w:val="left"/>
        <w:rPr>
          <w:sz w:val="13"/>
          <w:szCs w:val="13"/>
        </w:rPr>
      </w:pPr>
      <w:r w:rsidDel="00000000" w:rsidR="00000000" w:rsidRPr="00000000">
        <w:rPr>
          <w:rtl w:val="0"/>
        </w:rPr>
      </w:r>
    </w:p>
    <w:p w:rsidR="00000000" w:rsidDel="00000000" w:rsidP="00000000" w:rsidRDefault="00000000" w:rsidRPr="00000000" w14:paraId="00000326">
      <w:pPr>
        <w:spacing w:line="200" w:lineRule="auto"/>
        <w:jc w:val="left"/>
        <w:rPr>
          <w:sz w:val="20"/>
          <w:szCs w:val="20"/>
        </w:rPr>
      </w:pPr>
      <w:r w:rsidDel="00000000" w:rsidR="00000000" w:rsidRPr="00000000">
        <w:rPr>
          <w:rtl w:val="0"/>
        </w:rPr>
      </w:r>
    </w:p>
    <w:p w:rsidR="00000000" w:rsidDel="00000000" w:rsidP="00000000" w:rsidRDefault="00000000" w:rsidRPr="00000000" w14:paraId="00000327">
      <w:pPr>
        <w:spacing w:line="200" w:lineRule="auto"/>
        <w:jc w:val="left"/>
        <w:rPr>
          <w:sz w:val="20"/>
          <w:szCs w:val="20"/>
        </w:rPr>
      </w:pPr>
      <w:r w:rsidDel="00000000" w:rsidR="00000000" w:rsidRPr="00000000">
        <w:rPr>
          <w:rtl w:val="0"/>
        </w:rPr>
      </w:r>
    </w:p>
    <w:p w:rsidR="00000000" w:rsidDel="00000000" w:rsidP="00000000" w:rsidRDefault="00000000" w:rsidRPr="00000000" w14:paraId="00000328">
      <w:pPr>
        <w:spacing w:line="200" w:lineRule="auto"/>
        <w:jc w:val="left"/>
        <w:rPr>
          <w:sz w:val="20"/>
          <w:szCs w:val="20"/>
        </w:rPr>
      </w:pPr>
      <w:r w:rsidDel="00000000" w:rsidR="00000000" w:rsidRPr="00000000">
        <w:rPr>
          <w:rtl w:val="0"/>
        </w:rPr>
      </w:r>
    </w:p>
    <w:p w:rsidR="00000000" w:rsidDel="00000000" w:rsidP="00000000" w:rsidRDefault="00000000" w:rsidRPr="00000000" w14:paraId="00000329">
      <w:pPr>
        <w:spacing w:line="200" w:lineRule="auto"/>
        <w:jc w:val="left"/>
        <w:rPr>
          <w:sz w:val="20"/>
          <w:szCs w:val="20"/>
        </w:rPr>
      </w:pPr>
      <w:r w:rsidDel="00000000" w:rsidR="00000000" w:rsidRPr="00000000">
        <w:rPr>
          <w:rtl w:val="0"/>
        </w:rPr>
      </w:r>
    </w:p>
    <w:p w:rsidR="00000000" w:rsidDel="00000000" w:rsidP="00000000" w:rsidRDefault="00000000" w:rsidRPr="00000000" w14:paraId="0000032A">
      <w:pPr>
        <w:spacing w:line="200" w:lineRule="auto"/>
        <w:jc w:val="left"/>
        <w:rPr>
          <w:sz w:val="20"/>
          <w:szCs w:val="20"/>
        </w:rPr>
      </w:pPr>
      <w:r w:rsidDel="00000000" w:rsidR="00000000" w:rsidRPr="00000000">
        <w:rPr>
          <w:rtl w:val="0"/>
        </w:rPr>
      </w:r>
    </w:p>
    <w:p w:rsidR="00000000" w:rsidDel="00000000" w:rsidP="00000000" w:rsidRDefault="00000000" w:rsidRPr="00000000" w14:paraId="0000032B">
      <w:pPr>
        <w:spacing w:line="200" w:lineRule="auto"/>
        <w:jc w:val="left"/>
        <w:rPr>
          <w:sz w:val="20"/>
          <w:szCs w:val="20"/>
        </w:rPr>
      </w:pPr>
      <w:r w:rsidDel="00000000" w:rsidR="00000000" w:rsidRPr="00000000">
        <w:rPr>
          <w:rtl w:val="0"/>
        </w:rPr>
      </w:r>
    </w:p>
    <w:p w:rsidR="00000000" w:rsidDel="00000000" w:rsidP="00000000" w:rsidRDefault="00000000" w:rsidRPr="00000000" w14:paraId="0000032C">
      <w:pPr>
        <w:spacing w:line="200" w:lineRule="auto"/>
        <w:jc w:val="left"/>
        <w:rPr>
          <w:sz w:val="20"/>
          <w:szCs w:val="20"/>
        </w:rPr>
      </w:pPr>
      <w:r w:rsidDel="00000000" w:rsidR="00000000" w:rsidRPr="00000000">
        <w:rPr>
          <w:rtl w:val="0"/>
        </w:rPr>
      </w:r>
    </w:p>
    <w:p w:rsidR="00000000" w:rsidDel="00000000" w:rsidP="00000000" w:rsidRDefault="00000000" w:rsidRPr="00000000" w14:paraId="0000032D">
      <w:pPr>
        <w:spacing w:before="49" w:lineRule="auto"/>
        <w:ind w:left="152" w:right="7197" w:firstLine="0"/>
        <w:jc w:val="both"/>
        <w:rPr>
          <w:rFonts w:ascii="Arial" w:cs="Arial" w:eastAsia="Arial" w:hAnsi="Arial"/>
          <w:sz w:val="12"/>
          <w:szCs w:val="12"/>
        </w:rPr>
      </w:pPr>
      <w:r w:rsidDel="00000000" w:rsidR="00000000" w:rsidRPr="00000000">
        <w:rPr>
          <w:rFonts w:ascii="Arial" w:cs="Arial" w:eastAsia="Arial" w:hAnsi="Arial"/>
          <w:b w:val="1"/>
          <w:i w:val="1"/>
          <w:color w:val="181818"/>
          <w:sz w:val="12"/>
          <w:szCs w:val="12"/>
          <w:rtl w:val="0"/>
        </w:rPr>
        <w:t xml:space="preserve">MINISTERIO  DE  TRABAJO  Y EMPLEO</w:t>
      </w:r>
      <w:r w:rsidDel="00000000" w:rsidR="00000000" w:rsidRPr="00000000">
        <w:rPr>
          <w:rtl w:val="0"/>
        </w:rPr>
      </w:r>
    </w:p>
    <w:p w:rsidR="00000000" w:rsidDel="00000000" w:rsidP="00000000" w:rsidRDefault="00000000" w:rsidRPr="00000000" w14:paraId="0000032E">
      <w:pPr>
        <w:spacing w:before="12" w:line="385" w:lineRule="auto"/>
        <w:ind w:left="224" w:right="1064"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23.9. - Informar trimestralmente  a las  organizaciones  sindicales  signatarias en forma  fehaciente</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las  bajas  que  se  operen  respecto  de  su  padrón  de  afiliados  por fallecimiento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licencia sin goce de haberes y jubilación.</w:t>
      </w:r>
      <w:r w:rsidDel="00000000" w:rsidR="00000000" w:rsidRPr="00000000">
        <w:rPr>
          <w:rtl w:val="0"/>
        </w:rPr>
      </w:r>
    </w:p>
    <w:p w:rsidR="00000000" w:rsidDel="00000000" w:rsidP="00000000" w:rsidRDefault="00000000" w:rsidRPr="00000000" w14:paraId="0000032F">
      <w:pPr>
        <w:spacing w:line="200" w:lineRule="auto"/>
        <w:jc w:val="left"/>
        <w:rPr>
          <w:sz w:val="20"/>
          <w:szCs w:val="20"/>
        </w:rPr>
      </w:pPr>
      <w:r w:rsidDel="00000000" w:rsidR="00000000" w:rsidRPr="00000000">
        <w:rPr>
          <w:rtl w:val="0"/>
        </w:rPr>
      </w:r>
    </w:p>
    <w:p w:rsidR="00000000" w:rsidDel="00000000" w:rsidP="00000000" w:rsidRDefault="00000000" w:rsidRPr="00000000" w14:paraId="00000330">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331">
      <w:pPr>
        <w:spacing w:line="378" w:lineRule="auto"/>
        <w:ind w:left="231" w:right="105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23.10.-  Garantizar  a las  trabajadoras  madres  en  período  de  lactancia</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la disponibilidad de espacios de extracción y conservación de leche materna contribuyendo a su incorporación al trabajo luego de la licencia por maternidad.</w:t>
      </w:r>
      <w:r w:rsidDel="00000000" w:rsidR="00000000" w:rsidRPr="00000000">
        <w:rPr>
          <w:rtl w:val="0"/>
        </w:rPr>
      </w:r>
    </w:p>
    <w:p w:rsidR="00000000" w:rsidDel="00000000" w:rsidP="00000000" w:rsidRDefault="00000000" w:rsidRPr="00000000" w14:paraId="00000332">
      <w:pPr>
        <w:spacing w:line="200" w:lineRule="auto"/>
        <w:jc w:val="left"/>
        <w:rPr>
          <w:sz w:val="20"/>
          <w:szCs w:val="20"/>
        </w:rPr>
      </w:pPr>
      <w:r w:rsidDel="00000000" w:rsidR="00000000" w:rsidRPr="00000000">
        <w:rPr>
          <w:rtl w:val="0"/>
        </w:rPr>
      </w:r>
    </w:p>
    <w:p w:rsidR="00000000" w:rsidDel="00000000" w:rsidP="00000000" w:rsidRDefault="00000000" w:rsidRPr="00000000" w14:paraId="00000333">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334">
      <w:pPr>
        <w:spacing w:line="385" w:lineRule="auto"/>
        <w:ind w:left="238" w:right="1056"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23.11.- Garantizar a todos los trabajadores los medios necesarios para cumplir adecuadamente su trabajo.</w:t>
      </w:r>
      <w:r w:rsidDel="00000000" w:rsidR="00000000" w:rsidRPr="00000000">
        <w:rPr>
          <w:rtl w:val="0"/>
        </w:rPr>
      </w:r>
    </w:p>
    <w:p w:rsidR="00000000" w:rsidDel="00000000" w:rsidP="00000000" w:rsidRDefault="00000000" w:rsidRPr="00000000" w14:paraId="00000335">
      <w:pPr>
        <w:spacing w:line="200" w:lineRule="auto"/>
        <w:jc w:val="left"/>
        <w:rPr>
          <w:sz w:val="20"/>
          <w:szCs w:val="20"/>
        </w:rPr>
      </w:pPr>
      <w:r w:rsidDel="00000000" w:rsidR="00000000" w:rsidRPr="00000000">
        <w:rPr>
          <w:rtl w:val="0"/>
        </w:rPr>
      </w:r>
    </w:p>
    <w:p w:rsidR="00000000" w:rsidDel="00000000" w:rsidP="00000000" w:rsidRDefault="00000000" w:rsidRPr="00000000" w14:paraId="00000336">
      <w:pPr>
        <w:spacing w:before="14" w:line="260" w:lineRule="auto"/>
        <w:jc w:val="left"/>
        <w:rPr>
          <w:sz w:val="26"/>
          <w:szCs w:val="26"/>
        </w:rPr>
      </w:pPr>
      <w:r w:rsidDel="00000000" w:rsidR="00000000" w:rsidRPr="00000000">
        <w:rPr>
          <w:rtl w:val="0"/>
        </w:rPr>
      </w:r>
    </w:p>
    <w:p w:rsidR="00000000" w:rsidDel="00000000" w:rsidP="00000000" w:rsidRDefault="00000000" w:rsidRPr="00000000" w14:paraId="00000337">
      <w:pPr>
        <w:spacing w:line="378" w:lineRule="auto"/>
        <w:ind w:left="238" w:right="104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23.12.- Garantizar a todos los trabajadores un ambiente laboral en el cual no se padezca  maltrato</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persecución   o  mobbing</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comprometiéndose   a  tomar   las  medidas correctivas  que fueren  necesarias</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para  mitigar  tales  situaciones.  Pudiendo  igualmente disponerse  de prácticas deportivas</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necesarias para el cuidado preventivo  del trabajador en el lugar de trabajo sin entorpecer el servicio</w:t>
      </w:r>
      <w:r w:rsidDel="00000000" w:rsidR="00000000" w:rsidRPr="00000000">
        <w:rPr>
          <w:rFonts w:ascii="Times New Roman" w:cs="Times New Roman" w:eastAsia="Times New Roman" w:hAnsi="Times New Roman"/>
          <w:color w:val="3a3a3a"/>
          <w:sz w:val="23"/>
          <w:szCs w:val="23"/>
          <w:rtl w:val="0"/>
        </w:rPr>
        <w:t xml:space="preserve">.</w:t>
      </w:r>
      <w:r w:rsidDel="00000000" w:rsidR="00000000" w:rsidRPr="00000000">
        <w:rPr>
          <w:rtl w:val="0"/>
        </w:rPr>
      </w:r>
    </w:p>
    <w:p w:rsidR="00000000" w:rsidDel="00000000" w:rsidP="00000000" w:rsidRDefault="00000000" w:rsidRPr="00000000" w14:paraId="00000338">
      <w:pPr>
        <w:spacing w:line="200" w:lineRule="auto"/>
        <w:jc w:val="left"/>
        <w:rPr>
          <w:sz w:val="20"/>
          <w:szCs w:val="20"/>
        </w:rPr>
      </w:pPr>
      <w:r w:rsidDel="00000000" w:rsidR="00000000" w:rsidRPr="00000000">
        <w:rPr>
          <w:rtl w:val="0"/>
        </w:rPr>
      </w:r>
    </w:p>
    <w:p w:rsidR="00000000" w:rsidDel="00000000" w:rsidP="00000000" w:rsidRDefault="00000000" w:rsidRPr="00000000" w14:paraId="00000339">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33A">
      <w:pPr>
        <w:spacing w:line="378" w:lineRule="auto"/>
        <w:ind w:left="253" w:right="1215" w:hanging="6.999999999999993"/>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23.13.- Garantizar la innovación y modernización de la relación de empleo público, adoptando las medidas necesarias a tal fin.</w:t>
      </w:r>
      <w:r w:rsidDel="00000000" w:rsidR="00000000" w:rsidRPr="00000000">
        <w:rPr>
          <w:rtl w:val="0"/>
        </w:rPr>
      </w:r>
    </w:p>
    <w:p w:rsidR="00000000" w:rsidDel="00000000" w:rsidP="00000000" w:rsidRDefault="00000000" w:rsidRPr="00000000" w14:paraId="0000033B">
      <w:pPr>
        <w:spacing w:line="200" w:lineRule="auto"/>
        <w:jc w:val="left"/>
        <w:rPr>
          <w:sz w:val="20"/>
          <w:szCs w:val="20"/>
        </w:rPr>
      </w:pPr>
      <w:r w:rsidDel="00000000" w:rsidR="00000000" w:rsidRPr="00000000">
        <w:rPr>
          <w:rtl w:val="0"/>
        </w:rPr>
      </w:r>
    </w:p>
    <w:p w:rsidR="00000000" w:rsidDel="00000000" w:rsidP="00000000" w:rsidRDefault="00000000" w:rsidRPr="00000000" w14:paraId="0000033C">
      <w:pPr>
        <w:spacing w:before="14" w:line="260" w:lineRule="auto"/>
        <w:jc w:val="left"/>
        <w:rPr>
          <w:sz w:val="26"/>
          <w:szCs w:val="26"/>
        </w:rPr>
      </w:pPr>
      <w:r w:rsidDel="00000000" w:rsidR="00000000" w:rsidRPr="00000000">
        <w:rPr>
          <w:rtl w:val="0"/>
        </w:rPr>
      </w:r>
    </w:p>
    <w:p w:rsidR="00000000" w:rsidDel="00000000" w:rsidP="00000000" w:rsidRDefault="00000000" w:rsidRPr="00000000" w14:paraId="0000033D">
      <w:pPr>
        <w:spacing w:line="374" w:lineRule="auto"/>
        <w:ind w:left="253" w:right="102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23.14.- Llevar un registro de los trabajadores en formato digital en la medida que el tiempo  lo  permitiera y otro en soporte  papel a modo de respaldo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hasta tanto  se pudiera alcanzar el total  de la digitalización de los  legajos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Cada organismo  deberá contar con  legajos  de  su  personal  debidamente   ordenado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en  el  que  constarán   todos   los antecedentes  de  su  actuación  laboral  y certificaciones  de estudios  cursados,  cursos  de perfeccionamiento y actualizaciones. A tal efecto</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es obligación de la parte empleadora la concesión de vista de los mismos a solicitud del trabajador</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o del apoderado y</w:t>
      </w:r>
      <w:r w:rsidDel="00000000" w:rsidR="00000000" w:rsidRPr="00000000">
        <w:rPr>
          <w:rFonts w:ascii="Times New Roman" w:cs="Times New Roman" w:eastAsia="Times New Roman" w:hAnsi="Times New Roman"/>
          <w:color w:val="3a3a3a"/>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o letrado patrocinante  designado que peticione en su nombre. Los antecedentes del registro se irán acumulando  de  modo  que  la  última  actuación  pueda  expedir  la  certificación  para  los</w:t>
      </w:r>
      <w:r w:rsidDel="00000000" w:rsidR="00000000" w:rsidRPr="00000000">
        <w:rPr>
          <w:rtl w:val="0"/>
        </w:rPr>
      </w:r>
    </w:p>
    <w:p w:rsidR="00000000" w:rsidDel="00000000" w:rsidP="00000000" w:rsidRDefault="00000000" w:rsidRPr="00000000" w14:paraId="0000033E">
      <w:pPr>
        <w:spacing w:before="38" w:line="385" w:lineRule="auto"/>
        <w:ind w:left="267" w:right="1035"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trámites jubilatorios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y deberán ser transferidos conjuntamente con el trabajador cuando fuera alcanzado por una situación de movilidad.</w:t>
      </w:r>
      <w:r w:rsidDel="00000000" w:rsidR="00000000" w:rsidRPr="00000000">
        <w:rPr>
          <w:rtl w:val="0"/>
        </w:rPr>
      </w:r>
    </w:p>
    <w:p w:rsidR="00000000" w:rsidDel="00000000" w:rsidP="00000000" w:rsidRDefault="00000000" w:rsidRPr="00000000" w14:paraId="0000033F">
      <w:pPr>
        <w:spacing w:line="200" w:lineRule="auto"/>
        <w:jc w:val="left"/>
        <w:rPr>
          <w:sz w:val="20"/>
          <w:szCs w:val="20"/>
        </w:rPr>
      </w:pPr>
      <w:r w:rsidDel="00000000" w:rsidR="00000000" w:rsidRPr="00000000">
        <w:rPr>
          <w:rtl w:val="0"/>
        </w:rPr>
      </w:r>
    </w:p>
    <w:p w:rsidR="00000000" w:rsidDel="00000000" w:rsidP="00000000" w:rsidRDefault="00000000" w:rsidRPr="00000000" w14:paraId="00000340">
      <w:pPr>
        <w:spacing w:before="7" w:line="260" w:lineRule="auto"/>
        <w:jc w:val="left"/>
        <w:rPr>
          <w:sz w:val="26"/>
          <w:szCs w:val="26"/>
        </w:rPr>
      </w:pPr>
      <w:r w:rsidDel="00000000" w:rsidR="00000000" w:rsidRPr="00000000">
        <w:rPr>
          <w:rtl w:val="0"/>
        </w:rPr>
      </w:r>
    </w:p>
    <w:p w:rsidR="00000000" w:rsidDel="00000000" w:rsidP="00000000" w:rsidRDefault="00000000" w:rsidRPr="00000000" w14:paraId="00000341">
      <w:pPr>
        <w:spacing w:line="369" w:lineRule="auto"/>
        <w:ind w:left="267" w:right="1024" w:firstLine="0"/>
        <w:jc w:val="both"/>
        <w:rPr>
          <w:rFonts w:ascii="Times New Roman" w:cs="Times New Roman" w:eastAsia="Times New Roman" w:hAnsi="Times New Roman"/>
          <w:sz w:val="23"/>
          <w:szCs w:val="23"/>
        </w:rPr>
        <w:sectPr>
          <w:footerReference r:id="rId29" w:type="default"/>
          <w:type w:val="nextPage"/>
          <w:pgSz w:h="20160" w:w="12240" w:orient="portrait"/>
          <w:pgMar w:bottom="280" w:top="180" w:left="1540" w:right="740" w:header="0" w:footer="1297"/>
        </w:sectPr>
      </w:pPr>
      <w:r w:rsidDel="00000000" w:rsidR="00000000" w:rsidRPr="00000000">
        <w:rPr>
          <w:rFonts w:ascii="Times New Roman" w:cs="Times New Roman" w:eastAsia="Times New Roman" w:hAnsi="Times New Roman"/>
          <w:color w:val="181818"/>
          <w:sz w:val="23"/>
          <w:szCs w:val="23"/>
          <w:rtl w:val="0"/>
        </w:rPr>
        <w:t xml:space="preserve">ARTÍCULO 23.15.- Suministrar y asegurar a los trabajadores los elementos de protección personal</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los  que  serán  determinados  por  la  autoridad  competente  en  la  materia.  </w:t>
      </w:r>
      <w:r w:rsidDel="00000000" w:rsidR="00000000" w:rsidRPr="00000000">
        <w:rPr>
          <w:rFonts w:ascii="Times New Roman" w:cs="Times New Roman" w:eastAsia="Times New Roman" w:hAnsi="Times New Roman"/>
          <w:b w:val="1"/>
          <w:color w:val="181818"/>
          <w:sz w:val="25"/>
          <w:szCs w:val="25"/>
          <w:rtl w:val="0"/>
        </w:rPr>
        <w:t xml:space="preserve">El </w:t>
      </w:r>
      <w:r w:rsidDel="00000000" w:rsidR="00000000" w:rsidRPr="00000000">
        <w:rPr>
          <w:rFonts w:ascii="Times New Roman" w:cs="Times New Roman" w:eastAsia="Times New Roman" w:hAnsi="Times New Roman"/>
          <w:color w:val="181818"/>
          <w:sz w:val="23"/>
          <w:szCs w:val="23"/>
          <w:rtl w:val="0"/>
        </w:rPr>
        <w:t xml:space="preserve">suministro de indumentaria del trabajo será determinado en el ámbito del convenio sectorial correspondiente.  En  caso  de  que  no existiere</w:t>
      </w:r>
      <w:r w:rsidDel="00000000" w:rsidR="00000000" w:rsidRPr="00000000">
        <w:rPr>
          <w:rFonts w:ascii="Times New Roman" w:cs="Times New Roman" w:eastAsia="Times New Roman" w:hAnsi="Times New Roman"/>
          <w:color w:val="615f62"/>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se  regirá  bajo  las  normas  nacionales  y provinciales respecto a dicho régimen.</w:t>
      </w:r>
      <w:r w:rsidDel="00000000" w:rsidR="00000000" w:rsidRPr="00000000">
        <w:rPr>
          <w:rtl w:val="0"/>
        </w:rPr>
      </w:r>
    </w:p>
    <w:p w:rsidR="00000000" w:rsidDel="00000000" w:rsidP="00000000" w:rsidRDefault="00000000" w:rsidRPr="00000000" w14:paraId="00000342">
      <w:pPr>
        <w:spacing w:before="1" w:line="240" w:lineRule="auto"/>
        <w:jc w:val="left"/>
        <w:rPr>
          <w:sz w:val="24"/>
          <w:szCs w:val="24"/>
        </w:rPr>
      </w:pPr>
      <w:r w:rsidDel="00000000" w:rsidR="00000000" w:rsidRPr="00000000">
        <w:rPr>
          <w:rtl w:val="0"/>
        </w:rPr>
      </w:r>
    </w:p>
    <w:p w:rsidR="00000000" w:rsidDel="00000000" w:rsidP="00000000" w:rsidRDefault="00000000" w:rsidRPr="00000000" w14:paraId="00000343">
      <w:pPr>
        <w:ind w:left="102"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4">
      <w:pPr>
        <w:spacing w:before="10" w:line="180" w:lineRule="auto"/>
        <w:jc w:val="left"/>
        <w:rPr>
          <w:sz w:val="19"/>
          <w:szCs w:val="19"/>
        </w:rPr>
      </w:pPr>
      <w:r w:rsidDel="00000000" w:rsidR="00000000" w:rsidRPr="00000000">
        <w:rPr>
          <w:rtl w:val="0"/>
        </w:rPr>
      </w:r>
    </w:p>
    <w:p w:rsidR="00000000" w:rsidDel="00000000" w:rsidP="00000000" w:rsidRDefault="00000000" w:rsidRPr="00000000" w14:paraId="00000345">
      <w:pPr>
        <w:spacing w:line="140" w:lineRule="auto"/>
        <w:ind w:left="159" w:firstLine="0"/>
        <w:jc w:val="left"/>
        <w:rPr>
          <w:rFonts w:ascii="Arial" w:cs="Arial" w:eastAsia="Arial" w:hAnsi="Arial"/>
          <w:sz w:val="14"/>
          <w:szCs w:val="14"/>
        </w:rPr>
      </w:pPr>
      <w:r w:rsidDel="00000000" w:rsidR="00000000" w:rsidRPr="00000000">
        <w:rPr>
          <w:rFonts w:ascii="Arial" w:cs="Arial" w:eastAsia="Arial" w:hAnsi="Arial"/>
          <w:i w:val="1"/>
          <w:color w:val="151515"/>
          <w:sz w:val="14"/>
          <w:szCs w:val="14"/>
          <w:rtl w:val="0"/>
        </w:rPr>
        <w:t xml:space="preserve">MINISTERIO  DE TRABAJO Y EMPLEO</w:t>
      </w:r>
      <w:r w:rsidDel="00000000" w:rsidR="00000000" w:rsidRPr="00000000">
        <w:rPr>
          <w:rtl w:val="0"/>
        </w:rPr>
      </w:r>
    </w:p>
    <w:p w:rsidR="00000000" w:rsidDel="00000000" w:rsidP="00000000" w:rsidRDefault="00000000" w:rsidRPr="00000000" w14:paraId="00000346">
      <w:pPr>
        <w:spacing w:before="50" w:lineRule="auto"/>
        <w:ind w:left="2945" w:firstLine="0"/>
        <w:jc w:val="left"/>
        <w:rPr>
          <w:rFonts w:ascii="Courier New" w:cs="Courier New" w:eastAsia="Courier New" w:hAnsi="Courier New"/>
          <w:sz w:val="48"/>
          <w:szCs w:val="48"/>
        </w:rPr>
      </w:pPr>
      <w:r w:rsidDel="00000000" w:rsidR="00000000" w:rsidRPr="00000000">
        <w:br w:type="column"/>
      </w:r>
      <w:r w:rsidDel="00000000" w:rsidR="00000000" w:rsidRPr="00000000">
        <w:rPr>
          <w:rFonts w:ascii="Arial" w:cs="Arial" w:eastAsia="Arial" w:hAnsi="Arial"/>
          <w:i w:val="1"/>
          <w:color w:val="2b2b2b"/>
          <w:sz w:val="41"/>
          <w:szCs w:val="41"/>
          <w:rtl w:val="0"/>
        </w:rPr>
        <w:t xml:space="preserve">1t </w:t>
      </w:r>
      <w:r w:rsidDel="00000000" w:rsidR="00000000" w:rsidRPr="00000000">
        <w:rPr>
          <w:rFonts w:ascii="Arial" w:cs="Arial" w:eastAsia="Arial" w:hAnsi="Arial"/>
          <w:color w:val="5b5b5e"/>
          <w:sz w:val="39"/>
          <w:szCs w:val="39"/>
          <w:rtl w:val="0"/>
        </w:rPr>
        <w:t xml:space="preserve">2 5     </w:t>
      </w:r>
      <w:r w:rsidDel="00000000" w:rsidR="00000000" w:rsidRPr="00000000">
        <w:rPr>
          <w:rFonts w:ascii="Courier New" w:cs="Courier New" w:eastAsia="Courier New" w:hAnsi="Courier New"/>
          <w:color w:val="5b5b5e"/>
          <w:sz w:val="80"/>
          <w:szCs w:val="80"/>
          <w:vertAlign w:val="subscript"/>
          <w:rtl w:val="0"/>
        </w:rPr>
        <w:t xml:space="preserve">22</w:t>
      </w:r>
      <w:r w:rsidDel="00000000" w:rsidR="00000000" w:rsidRPr="00000000">
        <w:rPr>
          <w:rtl w:val="0"/>
        </w:rPr>
      </w:r>
    </w:p>
    <w:p w:rsidR="00000000" w:rsidDel="00000000" w:rsidP="00000000" w:rsidRDefault="00000000" w:rsidRPr="00000000" w14:paraId="00000347">
      <w:pPr>
        <w:spacing w:before="50" w:lineRule="auto"/>
        <w:jc w:val="left"/>
        <w:rPr>
          <w:rFonts w:ascii="Arial" w:cs="Arial" w:eastAsia="Arial" w:hAnsi="Arial"/>
          <w:sz w:val="14"/>
          <w:szCs w:val="14"/>
        </w:rPr>
        <w:sectPr>
          <w:footerReference r:id="rId30" w:type="default"/>
          <w:type w:val="nextPage"/>
          <w:pgSz w:h="20160" w:w="12240" w:orient="portrait"/>
          <w:pgMar w:bottom="280" w:top="220" w:left="1540" w:right="800" w:header="0" w:footer="1362"/>
          <w:pgNumType w:start="18"/>
          <w:cols w:equalWidth="0" w:num="2">
            <w:col w:space="2440" w:w="3730"/>
            <w:col w:space="0" w:w="3730"/>
          </w:cols>
        </w:sectPr>
      </w:pPr>
      <w:r w:rsidDel="00000000" w:rsidR="00000000" w:rsidRPr="00000000">
        <w:rPr>
          <w:rFonts w:ascii="Arial" w:cs="Arial" w:eastAsia="Arial" w:hAnsi="Arial"/>
          <w:b w:val="1"/>
          <w:color w:val="2b2b2b"/>
          <w:sz w:val="14"/>
          <w:szCs w:val="14"/>
          <w:rtl w:val="0"/>
        </w:rPr>
        <w:t xml:space="preserve">"</w:t>
      </w:r>
      <w:r w:rsidDel="00000000" w:rsidR="00000000" w:rsidRPr="00000000">
        <w:rPr>
          <w:rFonts w:ascii="Arial" w:cs="Arial" w:eastAsia="Arial" w:hAnsi="Arial"/>
          <w:b w:val="1"/>
          <w:color w:val="151515"/>
          <w:sz w:val="14"/>
          <w:szCs w:val="14"/>
          <w:rtl w:val="0"/>
        </w:rPr>
        <w:t xml:space="preserve">2022 </w:t>
      </w:r>
      <w:r w:rsidDel="00000000" w:rsidR="00000000" w:rsidRPr="00000000">
        <w:rPr>
          <w:rFonts w:ascii="Arial" w:cs="Arial" w:eastAsia="Arial" w:hAnsi="Arial"/>
          <w:b w:val="1"/>
          <w:color w:val="2b2b2b"/>
          <w:sz w:val="14"/>
          <w:szCs w:val="14"/>
          <w:rtl w:val="0"/>
        </w:rPr>
        <w:t xml:space="preserve">- </w:t>
      </w:r>
      <w:r w:rsidDel="00000000" w:rsidR="00000000" w:rsidRPr="00000000">
        <w:rPr>
          <w:rFonts w:ascii="Arial" w:cs="Arial" w:eastAsia="Arial" w:hAnsi="Arial"/>
          <w:b w:val="1"/>
          <w:i w:val="1"/>
          <w:color w:val="151515"/>
          <w:sz w:val="14"/>
          <w:szCs w:val="14"/>
          <w:rtl w:val="0"/>
        </w:rPr>
        <w:t xml:space="preserve">40</w:t>
      </w:r>
      <w:r w:rsidDel="00000000" w:rsidR="00000000" w:rsidRPr="00000000">
        <w:rPr>
          <w:rFonts w:ascii="Arial" w:cs="Arial" w:eastAsia="Arial" w:hAnsi="Arial"/>
          <w:b w:val="1"/>
          <w:i w:val="1"/>
          <w:color w:val="2b2b2b"/>
          <w:sz w:val="14"/>
          <w:szCs w:val="14"/>
          <w:rtl w:val="0"/>
        </w:rPr>
        <w:t xml:space="preserve">º </w:t>
      </w:r>
      <w:r w:rsidDel="00000000" w:rsidR="00000000" w:rsidRPr="00000000">
        <w:rPr>
          <w:rFonts w:ascii="Arial" w:cs="Arial" w:eastAsia="Arial" w:hAnsi="Arial"/>
          <w:b w:val="1"/>
          <w:color w:val="2b2b2b"/>
          <w:sz w:val="14"/>
          <w:szCs w:val="14"/>
          <w:rtl w:val="0"/>
        </w:rPr>
        <w:t xml:space="preserve">A</w:t>
      </w:r>
      <w:r w:rsidDel="00000000" w:rsidR="00000000" w:rsidRPr="00000000">
        <w:rPr>
          <w:rFonts w:ascii="Arial" w:cs="Arial" w:eastAsia="Arial" w:hAnsi="Arial"/>
          <w:b w:val="1"/>
          <w:color w:val="151515"/>
          <w:sz w:val="14"/>
          <w:szCs w:val="14"/>
          <w:rtl w:val="0"/>
        </w:rPr>
        <w:t xml:space="preserve">N</w:t>
      </w:r>
      <w:r w:rsidDel="00000000" w:rsidR="00000000" w:rsidRPr="00000000">
        <w:rPr>
          <w:rFonts w:ascii="Arial" w:cs="Arial" w:eastAsia="Arial" w:hAnsi="Arial"/>
          <w:b w:val="1"/>
          <w:color w:val="2b2b2b"/>
          <w:sz w:val="14"/>
          <w:szCs w:val="14"/>
          <w:rtl w:val="0"/>
        </w:rPr>
        <w:t xml:space="preserve">I</w:t>
      </w:r>
      <w:r w:rsidDel="00000000" w:rsidR="00000000" w:rsidRPr="00000000">
        <w:rPr>
          <w:rFonts w:ascii="Arial" w:cs="Arial" w:eastAsia="Arial" w:hAnsi="Arial"/>
          <w:b w:val="1"/>
          <w:color w:val="151515"/>
          <w:sz w:val="14"/>
          <w:szCs w:val="14"/>
          <w:rtl w:val="0"/>
        </w:rPr>
        <w:t xml:space="preserve">VE</w:t>
      </w:r>
      <w:r w:rsidDel="00000000" w:rsidR="00000000" w:rsidRPr="00000000">
        <w:rPr>
          <w:rFonts w:ascii="Arial" w:cs="Arial" w:eastAsia="Arial" w:hAnsi="Arial"/>
          <w:b w:val="1"/>
          <w:color w:val="2b2b2b"/>
          <w:sz w:val="14"/>
          <w:szCs w:val="14"/>
          <w:rtl w:val="0"/>
        </w:rPr>
        <w:t xml:space="preserve">R</w:t>
      </w:r>
      <w:r w:rsidDel="00000000" w:rsidR="00000000" w:rsidRPr="00000000">
        <w:rPr>
          <w:rFonts w:ascii="Arial" w:cs="Arial" w:eastAsia="Arial" w:hAnsi="Arial"/>
          <w:b w:val="1"/>
          <w:color w:val="151515"/>
          <w:sz w:val="14"/>
          <w:szCs w:val="14"/>
          <w:rtl w:val="0"/>
        </w:rPr>
        <w:t xml:space="preserve">SARIO DE LA GEST</w:t>
      </w:r>
      <w:r w:rsidDel="00000000" w:rsidR="00000000" w:rsidRPr="00000000">
        <w:rPr>
          <w:rFonts w:ascii="Arial" w:cs="Arial" w:eastAsia="Arial" w:hAnsi="Arial"/>
          <w:b w:val="1"/>
          <w:color w:val="2b2b2b"/>
          <w:sz w:val="14"/>
          <w:szCs w:val="14"/>
          <w:rtl w:val="0"/>
        </w:rPr>
        <w:t xml:space="preserve">A  </w:t>
      </w:r>
      <w:r w:rsidDel="00000000" w:rsidR="00000000" w:rsidRPr="00000000">
        <w:rPr>
          <w:rFonts w:ascii="Arial" w:cs="Arial" w:eastAsia="Arial" w:hAnsi="Arial"/>
          <w:b w:val="1"/>
          <w:color w:val="151515"/>
          <w:sz w:val="14"/>
          <w:szCs w:val="14"/>
          <w:rtl w:val="0"/>
        </w:rPr>
        <w:t xml:space="preserve">H</w:t>
      </w:r>
      <w:r w:rsidDel="00000000" w:rsidR="00000000" w:rsidRPr="00000000">
        <w:rPr>
          <w:rFonts w:ascii="Arial" w:cs="Arial" w:eastAsia="Arial" w:hAnsi="Arial"/>
          <w:b w:val="1"/>
          <w:color w:val="2b2b2b"/>
          <w:sz w:val="14"/>
          <w:szCs w:val="14"/>
          <w:rtl w:val="0"/>
        </w:rPr>
        <w:t xml:space="preserve">E</w:t>
      </w:r>
      <w:r w:rsidDel="00000000" w:rsidR="00000000" w:rsidRPr="00000000">
        <w:rPr>
          <w:rFonts w:ascii="Arial" w:cs="Arial" w:eastAsia="Arial" w:hAnsi="Arial"/>
          <w:b w:val="1"/>
          <w:color w:val="151515"/>
          <w:sz w:val="14"/>
          <w:szCs w:val="14"/>
          <w:rtl w:val="0"/>
        </w:rPr>
        <w:t xml:space="preserve">ROICA D</w:t>
      </w:r>
      <w:r w:rsidDel="00000000" w:rsidR="00000000" w:rsidRPr="00000000">
        <w:rPr>
          <w:rFonts w:ascii="Arial" w:cs="Arial" w:eastAsia="Arial" w:hAnsi="Arial"/>
          <w:b w:val="1"/>
          <w:color w:val="2b2b2b"/>
          <w:sz w:val="14"/>
          <w:szCs w:val="14"/>
          <w:rtl w:val="0"/>
        </w:rPr>
        <w:t xml:space="preserve">E </w:t>
      </w:r>
      <w:r w:rsidDel="00000000" w:rsidR="00000000" w:rsidRPr="00000000">
        <w:rPr>
          <w:rFonts w:ascii="Arial" w:cs="Arial" w:eastAsia="Arial" w:hAnsi="Arial"/>
          <w:b w:val="1"/>
          <w:color w:val="151515"/>
          <w:sz w:val="14"/>
          <w:szCs w:val="14"/>
          <w:rtl w:val="0"/>
        </w:rPr>
        <w:t xml:space="preserve">MAL</w:t>
      </w:r>
      <w:r w:rsidDel="00000000" w:rsidR="00000000" w:rsidRPr="00000000">
        <w:rPr>
          <w:rFonts w:ascii="Arial" w:cs="Arial" w:eastAsia="Arial" w:hAnsi="Arial"/>
          <w:b w:val="1"/>
          <w:color w:val="2b2b2b"/>
          <w:sz w:val="14"/>
          <w:szCs w:val="14"/>
          <w:rtl w:val="0"/>
        </w:rPr>
        <w:t xml:space="preserve">V</w:t>
      </w:r>
      <w:r w:rsidDel="00000000" w:rsidR="00000000" w:rsidRPr="00000000">
        <w:rPr>
          <w:rFonts w:ascii="Arial" w:cs="Arial" w:eastAsia="Arial" w:hAnsi="Arial"/>
          <w:b w:val="1"/>
          <w:color w:val="151515"/>
          <w:sz w:val="14"/>
          <w:szCs w:val="14"/>
          <w:rtl w:val="0"/>
        </w:rPr>
        <w:t xml:space="preserve">INAS</w:t>
      </w:r>
      <w:r w:rsidDel="00000000" w:rsidR="00000000" w:rsidRPr="00000000">
        <w:rPr>
          <w:rFonts w:ascii="Arial" w:cs="Arial" w:eastAsia="Arial" w:hAnsi="Arial"/>
          <w:b w:val="1"/>
          <w:color w:val="2b2b2b"/>
          <w:sz w:val="14"/>
          <w:szCs w:val="14"/>
          <w:rtl w:val="0"/>
        </w:rPr>
        <w:t xml:space="preserve">"</w:t>
      </w:r>
      <w:r w:rsidDel="00000000" w:rsidR="00000000" w:rsidRPr="00000000">
        <w:rPr>
          <w:rtl w:val="0"/>
        </w:rPr>
      </w:r>
    </w:p>
    <w:p w:rsidR="00000000" w:rsidDel="00000000" w:rsidP="00000000" w:rsidRDefault="00000000" w:rsidRPr="00000000" w14:paraId="00000348">
      <w:pPr>
        <w:spacing w:before="3" w:line="100" w:lineRule="auto"/>
        <w:jc w:val="left"/>
        <w:rPr>
          <w:sz w:val="10"/>
          <w:szCs w:val="10"/>
        </w:rPr>
      </w:pPr>
      <w:r w:rsidDel="00000000" w:rsidR="00000000" w:rsidRPr="00000000">
        <w:rPr>
          <w:rtl w:val="0"/>
        </w:rPr>
      </w:r>
    </w:p>
    <w:p w:rsidR="00000000" w:rsidDel="00000000" w:rsidP="00000000" w:rsidRDefault="00000000" w:rsidRPr="00000000" w14:paraId="00000349">
      <w:pPr>
        <w:spacing w:line="200" w:lineRule="auto"/>
        <w:jc w:val="left"/>
        <w:rPr>
          <w:sz w:val="20"/>
          <w:szCs w:val="20"/>
        </w:rPr>
      </w:pPr>
      <w:r w:rsidDel="00000000" w:rsidR="00000000" w:rsidRPr="00000000">
        <w:rPr>
          <w:rtl w:val="0"/>
        </w:rPr>
      </w:r>
    </w:p>
    <w:p w:rsidR="00000000" w:rsidDel="00000000" w:rsidP="00000000" w:rsidRDefault="00000000" w:rsidRPr="00000000" w14:paraId="0000034A">
      <w:pPr>
        <w:spacing w:before="30" w:line="516" w:lineRule="auto"/>
        <w:ind w:left="231" w:right="2141" w:hanging="6.999999999999993"/>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ARTÍCULO 23.16.- Garantizar la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siguiente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condiciones a los trabajadore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 ARTÍCULO 23.16.1.- Condicion</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s dignas </w:t>
      </w:r>
      <w:r w:rsidDel="00000000" w:rsidR="00000000" w:rsidRPr="00000000">
        <w:rPr>
          <w:rFonts w:ascii="Arial" w:cs="Arial" w:eastAsia="Arial" w:hAnsi="Arial"/>
          <w:color w:val="151515"/>
          <w:sz w:val="21"/>
          <w:szCs w:val="21"/>
          <w:rtl w:val="0"/>
        </w:rPr>
        <w:t xml:space="preserve">y </w:t>
      </w:r>
      <w:r w:rsidDel="00000000" w:rsidR="00000000" w:rsidRPr="00000000">
        <w:rPr>
          <w:rFonts w:ascii="Times New Roman" w:cs="Times New Roman" w:eastAsia="Times New Roman" w:hAnsi="Times New Roman"/>
          <w:color w:val="151515"/>
          <w:sz w:val="23"/>
          <w:szCs w:val="23"/>
          <w:rtl w:val="0"/>
        </w:rPr>
        <w:t xml:space="preserve">equitativas de labor. ARTÍCULO</w:t>
      </w:r>
      <w:r w:rsidDel="00000000" w:rsidR="00000000" w:rsidRPr="00000000">
        <w:rPr>
          <w:rtl w:val="0"/>
        </w:rPr>
      </w:r>
    </w:p>
    <w:p w:rsidR="00000000" w:rsidDel="00000000" w:rsidP="00000000" w:rsidRDefault="00000000" w:rsidRPr="00000000" w14:paraId="0000034B">
      <w:pPr>
        <w:spacing w:before="32" w:lineRule="auto"/>
        <w:ind w:left="231"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23</w:t>
      </w:r>
      <w:r w:rsidDel="00000000" w:rsidR="00000000" w:rsidRPr="00000000">
        <w:rPr>
          <w:rFonts w:ascii="Times New Roman" w:cs="Times New Roman" w:eastAsia="Times New Roman" w:hAnsi="Times New Roman"/>
          <w:color w:val="2b2b2b"/>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16</w:t>
      </w:r>
      <w:r w:rsidDel="00000000" w:rsidR="00000000" w:rsidRPr="00000000">
        <w:rPr>
          <w:rFonts w:ascii="Times New Roman" w:cs="Times New Roman" w:eastAsia="Times New Roman" w:hAnsi="Times New Roman"/>
          <w:color w:val="2b2b2b"/>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2</w:t>
      </w:r>
      <w:r w:rsidDel="00000000" w:rsidR="00000000" w:rsidRPr="00000000">
        <w:rPr>
          <w:rFonts w:ascii="Times New Roman" w:cs="Times New Roman" w:eastAsia="Times New Roman" w:hAnsi="Times New Roman"/>
          <w:color w:val="2b2b2b"/>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 Jornada limitad</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tl w:val="0"/>
        </w:rPr>
      </w:r>
    </w:p>
    <w:p w:rsidR="00000000" w:rsidDel="00000000" w:rsidP="00000000" w:rsidRDefault="00000000" w:rsidRPr="00000000" w14:paraId="0000034C">
      <w:pPr>
        <w:spacing w:line="200" w:lineRule="auto"/>
        <w:jc w:val="left"/>
        <w:rPr>
          <w:sz w:val="20"/>
          <w:szCs w:val="20"/>
        </w:rPr>
      </w:pPr>
      <w:r w:rsidDel="00000000" w:rsidR="00000000" w:rsidRPr="00000000">
        <w:rPr>
          <w:rtl w:val="0"/>
        </w:rPr>
      </w:r>
    </w:p>
    <w:p w:rsidR="00000000" w:rsidDel="00000000" w:rsidP="00000000" w:rsidRDefault="00000000" w:rsidRPr="00000000" w14:paraId="0000034D">
      <w:pPr>
        <w:spacing w:before="4" w:line="280" w:lineRule="auto"/>
        <w:jc w:val="left"/>
        <w:rPr>
          <w:sz w:val="28"/>
          <w:szCs w:val="28"/>
        </w:rPr>
      </w:pPr>
      <w:r w:rsidDel="00000000" w:rsidR="00000000" w:rsidRPr="00000000">
        <w:rPr>
          <w:rtl w:val="0"/>
        </w:rPr>
      </w:r>
    </w:p>
    <w:p w:rsidR="00000000" w:rsidDel="00000000" w:rsidP="00000000" w:rsidRDefault="00000000" w:rsidRPr="00000000" w14:paraId="0000034E">
      <w:pPr>
        <w:spacing w:line="516" w:lineRule="auto"/>
        <w:ind w:left="231" w:right="4596"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ARTÍCULO 23.16.3.- Descanso </w:t>
      </w:r>
      <w:r w:rsidDel="00000000" w:rsidR="00000000" w:rsidRPr="00000000">
        <w:rPr>
          <w:rFonts w:ascii="Arial" w:cs="Arial" w:eastAsia="Arial" w:hAnsi="Arial"/>
          <w:color w:val="2b2b2b"/>
          <w:sz w:val="21"/>
          <w:szCs w:val="21"/>
          <w:rtl w:val="0"/>
        </w:rPr>
        <w:t xml:space="preserve">y </w:t>
      </w:r>
      <w:r w:rsidDel="00000000" w:rsidR="00000000" w:rsidRPr="00000000">
        <w:rPr>
          <w:rFonts w:ascii="Times New Roman" w:cs="Times New Roman" w:eastAsia="Times New Roman" w:hAnsi="Times New Roman"/>
          <w:color w:val="151515"/>
          <w:sz w:val="23"/>
          <w:szCs w:val="23"/>
          <w:rtl w:val="0"/>
        </w:rPr>
        <w:t xml:space="preserve">vacacione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pagas. ARTÍCULO 23.16.4.- Retribución justa.</w:t>
      </w:r>
      <w:r w:rsidDel="00000000" w:rsidR="00000000" w:rsidRPr="00000000">
        <w:rPr>
          <w:rtl w:val="0"/>
        </w:rPr>
      </w:r>
    </w:p>
    <w:p w:rsidR="00000000" w:rsidDel="00000000" w:rsidP="00000000" w:rsidRDefault="00000000" w:rsidRPr="00000000" w14:paraId="0000034F">
      <w:pPr>
        <w:spacing w:before="1" w:line="180" w:lineRule="auto"/>
        <w:jc w:val="left"/>
        <w:rPr>
          <w:sz w:val="19"/>
          <w:szCs w:val="19"/>
        </w:rPr>
      </w:pPr>
      <w:r w:rsidDel="00000000" w:rsidR="00000000" w:rsidRPr="00000000">
        <w:rPr>
          <w:rtl w:val="0"/>
        </w:rPr>
      </w:r>
    </w:p>
    <w:p w:rsidR="00000000" w:rsidDel="00000000" w:rsidP="00000000" w:rsidRDefault="00000000" w:rsidRPr="00000000" w14:paraId="00000350">
      <w:pPr>
        <w:spacing w:line="522" w:lineRule="auto"/>
        <w:ind w:left="238" w:right="1436"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ARTÍCULO 23.16.5.- Igual remuneración por igual tarea en igualdad de condicione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 ARTÍCULO 23 .16.6.- Estabilidad propia del trabajador público.</w:t>
      </w:r>
      <w:r w:rsidDel="00000000" w:rsidR="00000000" w:rsidRPr="00000000">
        <w:rPr>
          <w:rtl w:val="0"/>
        </w:rPr>
      </w:r>
    </w:p>
    <w:p w:rsidR="00000000" w:rsidDel="00000000" w:rsidP="00000000" w:rsidRDefault="00000000" w:rsidRPr="00000000" w14:paraId="00000351">
      <w:pPr>
        <w:spacing w:before="6" w:line="200" w:lineRule="auto"/>
        <w:jc w:val="left"/>
        <w:rPr>
          <w:sz w:val="20"/>
          <w:szCs w:val="20"/>
        </w:rPr>
      </w:pPr>
      <w:r w:rsidDel="00000000" w:rsidR="00000000" w:rsidRPr="00000000">
        <w:rPr>
          <w:rtl w:val="0"/>
        </w:rPr>
      </w:r>
    </w:p>
    <w:p w:rsidR="00000000" w:rsidDel="00000000" w:rsidP="00000000" w:rsidRDefault="00000000" w:rsidRPr="00000000" w14:paraId="00000352">
      <w:pPr>
        <w:ind w:left="238"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AR</w:t>
      </w:r>
      <w:r w:rsidDel="00000000" w:rsidR="00000000" w:rsidRPr="00000000">
        <w:rPr>
          <w:rFonts w:ascii="Times New Roman" w:cs="Times New Roman" w:eastAsia="Times New Roman" w:hAnsi="Times New Roman"/>
          <w:color w:val="2b2b2b"/>
          <w:sz w:val="23"/>
          <w:szCs w:val="23"/>
          <w:rtl w:val="0"/>
        </w:rPr>
        <w:t xml:space="preserve">T</w:t>
      </w:r>
      <w:r w:rsidDel="00000000" w:rsidR="00000000" w:rsidRPr="00000000">
        <w:rPr>
          <w:rFonts w:ascii="Times New Roman" w:cs="Times New Roman" w:eastAsia="Times New Roman" w:hAnsi="Times New Roman"/>
          <w:color w:val="151515"/>
          <w:sz w:val="23"/>
          <w:szCs w:val="23"/>
          <w:rtl w:val="0"/>
        </w:rPr>
        <w:t xml:space="preserve">ÍC</w:t>
      </w:r>
      <w:r w:rsidDel="00000000" w:rsidR="00000000" w:rsidRPr="00000000">
        <w:rPr>
          <w:rFonts w:ascii="Times New Roman" w:cs="Times New Roman" w:eastAsia="Times New Roman" w:hAnsi="Times New Roman"/>
          <w:color w:val="2b2b2b"/>
          <w:sz w:val="23"/>
          <w:szCs w:val="23"/>
          <w:rtl w:val="0"/>
        </w:rPr>
        <w:t xml:space="preserve">UL</w:t>
      </w:r>
      <w:r w:rsidDel="00000000" w:rsidR="00000000" w:rsidRPr="00000000">
        <w:rPr>
          <w:rFonts w:ascii="Times New Roman" w:cs="Times New Roman" w:eastAsia="Times New Roman" w:hAnsi="Times New Roman"/>
          <w:color w:val="151515"/>
          <w:sz w:val="23"/>
          <w:szCs w:val="23"/>
          <w:rtl w:val="0"/>
        </w:rPr>
        <w:t xml:space="preserve">O 23</w:t>
      </w:r>
      <w:r w:rsidDel="00000000" w:rsidR="00000000" w:rsidRPr="00000000">
        <w:rPr>
          <w:rFonts w:ascii="Times New Roman" w:cs="Times New Roman" w:eastAsia="Times New Roman" w:hAnsi="Times New Roman"/>
          <w:color w:val="2b2b2b"/>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16.7</w:t>
      </w:r>
      <w:r w:rsidDel="00000000" w:rsidR="00000000" w:rsidRPr="00000000">
        <w:rPr>
          <w:rFonts w:ascii="Times New Roman" w:cs="Times New Roman" w:eastAsia="Times New Roman" w:hAnsi="Times New Roman"/>
          <w:color w:val="2b2b2b"/>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 Derecho de huelga.</w:t>
      </w:r>
      <w:r w:rsidDel="00000000" w:rsidR="00000000" w:rsidRPr="00000000">
        <w:rPr>
          <w:rtl w:val="0"/>
        </w:rPr>
      </w:r>
    </w:p>
    <w:p w:rsidR="00000000" w:rsidDel="00000000" w:rsidP="00000000" w:rsidRDefault="00000000" w:rsidRPr="00000000" w14:paraId="00000353">
      <w:pPr>
        <w:spacing w:before="6" w:line="180" w:lineRule="auto"/>
        <w:jc w:val="left"/>
        <w:rPr>
          <w:sz w:val="19"/>
          <w:szCs w:val="19"/>
        </w:rPr>
      </w:pPr>
      <w:r w:rsidDel="00000000" w:rsidR="00000000" w:rsidRPr="00000000">
        <w:rPr>
          <w:rtl w:val="0"/>
        </w:rPr>
      </w:r>
    </w:p>
    <w:p w:rsidR="00000000" w:rsidDel="00000000" w:rsidP="00000000" w:rsidRDefault="00000000" w:rsidRPr="00000000" w14:paraId="00000354">
      <w:pPr>
        <w:spacing w:line="522" w:lineRule="auto"/>
        <w:ind w:left="238" w:right="3516"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ARTÍCULO 23.16.8.- Régimen de seguro por riesgo de trabajo. ARTÍC</w:t>
      </w:r>
      <w:r w:rsidDel="00000000" w:rsidR="00000000" w:rsidRPr="00000000">
        <w:rPr>
          <w:rFonts w:ascii="Times New Roman" w:cs="Times New Roman" w:eastAsia="Times New Roman" w:hAnsi="Times New Roman"/>
          <w:color w:val="2b2b2b"/>
          <w:sz w:val="23"/>
          <w:szCs w:val="23"/>
          <w:rtl w:val="0"/>
        </w:rPr>
        <w:t xml:space="preserve">U</w:t>
      </w:r>
      <w:r w:rsidDel="00000000" w:rsidR="00000000" w:rsidRPr="00000000">
        <w:rPr>
          <w:rFonts w:ascii="Times New Roman" w:cs="Times New Roman" w:eastAsia="Times New Roman" w:hAnsi="Times New Roman"/>
          <w:color w:val="151515"/>
          <w:sz w:val="23"/>
          <w:szCs w:val="23"/>
          <w:rtl w:val="0"/>
        </w:rPr>
        <w:t xml:space="preserve">LO 23.16</w:t>
      </w:r>
      <w:r w:rsidDel="00000000" w:rsidR="00000000" w:rsidRPr="00000000">
        <w:rPr>
          <w:rFonts w:ascii="Times New Roman" w:cs="Times New Roman" w:eastAsia="Times New Roman" w:hAnsi="Times New Roman"/>
          <w:color w:val="2b2b2b"/>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9.- Libertad sindical.</w:t>
      </w:r>
      <w:r w:rsidDel="00000000" w:rsidR="00000000" w:rsidRPr="00000000">
        <w:rPr>
          <w:rtl w:val="0"/>
        </w:rPr>
      </w:r>
    </w:p>
    <w:p w:rsidR="00000000" w:rsidDel="00000000" w:rsidP="00000000" w:rsidRDefault="00000000" w:rsidRPr="00000000" w14:paraId="00000355">
      <w:pPr>
        <w:spacing w:before="6" w:line="180" w:lineRule="auto"/>
        <w:jc w:val="left"/>
        <w:rPr>
          <w:sz w:val="18"/>
          <w:szCs w:val="18"/>
        </w:rPr>
      </w:pPr>
      <w:r w:rsidDel="00000000" w:rsidR="00000000" w:rsidRPr="00000000">
        <w:rPr>
          <w:rtl w:val="0"/>
        </w:rPr>
      </w:r>
    </w:p>
    <w:p w:rsidR="00000000" w:rsidDel="00000000" w:rsidP="00000000" w:rsidRDefault="00000000" w:rsidRPr="00000000" w14:paraId="00000356">
      <w:pPr>
        <w:ind w:left="246"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51515"/>
          <w:sz w:val="22"/>
          <w:szCs w:val="22"/>
          <w:rtl w:val="0"/>
        </w:rPr>
        <w:t xml:space="preserve">CAPÍTULO 111:  DERECHOS, DEBERES Y PROHIBICIONES</w:t>
      </w:r>
      <w:r w:rsidDel="00000000" w:rsidR="00000000" w:rsidRPr="00000000">
        <w:rPr>
          <w:rtl w:val="0"/>
        </w:rPr>
      </w:r>
    </w:p>
    <w:p w:rsidR="00000000" w:rsidDel="00000000" w:rsidP="00000000" w:rsidRDefault="00000000" w:rsidRPr="00000000" w14:paraId="00000357">
      <w:pPr>
        <w:spacing w:line="200" w:lineRule="auto"/>
        <w:jc w:val="left"/>
        <w:rPr>
          <w:sz w:val="20"/>
          <w:szCs w:val="20"/>
        </w:rPr>
      </w:pPr>
      <w:r w:rsidDel="00000000" w:rsidR="00000000" w:rsidRPr="00000000">
        <w:rPr>
          <w:rtl w:val="0"/>
        </w:rPr>
      </w:r>
    </w:p>
    <w:p w:rsidR="00000000" w:rsidDel="00000000" w:rsidP="00000000" w:rsidRDefault="00000000" w:rsidRPr="00000000" w14:paraId="00000358">
      <w:pPr>
        <w:spacing w:before="12" w:line="260" w:lineRule="auto"/>
        <w:jc w:val="left"/>
        <w:rPr>
          <w:sz w:val="26"/>
          <w:szCs w:val="26"/>
        </w:rPr>
      </w:pPr>
      <w:r w:rsidDel="00000000" w:rsidR="00000000" w:rsidRPr="00000000">
        <w:rPr>
          <w:rtl w:val="0"/>
        </w:rPr>
      </w:r>
    </w:p>
    <w:p w:rsidR="00000000" w:rsidDel="00000000" w:rsidP="00000000" w:rsidRDefault="00000000" w:rsidRPr="00000000" w14:paraId="00000359">
      <w:pPr>
        <w:spacing w:line="666" w:lineRule="auto"/>
        <w:ind w:left="246" w:right="1155"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51515"/>
          <w:sz w:val="22"/>
          <w:szCs w:val="22"/>
          <w:rtl w:val="0"/>
        </w:rPr>
        <w:t xml:space="preserve">ARTÍCULO 24.- DERECHOS:  </w:t>
      </w:r>
      <w:r w:rsidDel="00000000" w:rsidR="00000000" w:rsidRPr="00000000">
        <w:rPr>
          <w:rFonts w:ascii="Times New Roman" w:cs="Times New Roman" w:eastAsia="Times New Roman" w:hAnsi="Times New Roman"/>
          <w:color w:val="151515"/>
          <w:sz w:val="23"/>
          <w:szCs w:val="23"/>
          <w:rtl w:val="0"/>
        </w:rPr>
        <w:t xml:space="preserve">El per</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onal permanent</w:t>
      </w:r>
      <w:r w:rsidDel="00000000" w:rsidR="00000000" w:rsidRPr="00000000">
        <w:rPr>
          <w:rFonts w:ascii="Times New Roman" w:cs="Times New Roman" w:eastAsia="Times New Roman" w:hAnsi="Times New Roman"/>
          <w:color w:val="2b2b2b"/>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tendrá lo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si</w:t>
      </w:r>
      <w:r w:rsidDel="00000000" w:rsidR="00000000" w:rsidRPr="00000000">
        <w:rPr>
          <w:rFonts w:ascii="Times New Roman" w:cs="Times New Roman" w:eastAsia="Times New Roman" w:hAnsi="Times New Roman"/>
          <w:color w:val="2b2b2b"/>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uiente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derechos: ARTÍC</w:t>
      </w:r>
      <w:r w:rsidDel="00000000" w:rsidR="00000000" w:rsidRPr="00000000">
        <w:rPr>
          <w:rFonts w:ascii="Times New Roman" w:cs="Times New Roman" w:eastAsia="Times New Roman" w:hAnsi="Times New Roman"/>
          <w:color w:val="2b2b2b"/>
          <w:sz w:val="23"/>
          <w:szCs w:val="23"/>
          <w:rtl w:val="0"/>
        </w:rPr>
        <w:t xml:space="preserve">U</w:t>
      </w:r>
      <w:r w:rsidDel="00000000" w:rsidR="00000000" w:rsidRPr="00000000">
        <w:rPr>
          <w:rFonts w:ascii="Times New Roman" w:cs="Times New Roman" w:eastAsia="Times New Roman" w:hAnsi="Times New Roman"/>
          <w:color w:val="151515"/>
          <w:sz w:val="23"/>
          <w:szCs w:val="23"/>
          <w:rtl w:val="0"/>
        </w:rPr>
        <w:t xml:space="preserve">LO  24.1.-  Retribución  por  sus  </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ervicios</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más  los  adicionales</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suplem</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nto</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444444"/>
          <w:sz w:val="23"/>
          <w:szCs w:val="23"/>
          <w:rtl w:val="0"/>
        </w:rPr>
        <w:t xml:space="preserve">,</w:t>
      </w:r>
      <w:r w:rsidDel="00000000" w:rsidR="00000000" w:rsidRPr="00000000">
        <w:rPr>
          <w:rtl w:val="0"/>
        </w:rPr>
      </w:r>
    </w:p>
    <w:p w:rsidR="00000000" w:rsidDel="00000000" w:rsidP="00000000" w:rsidRDefault="00000000" w:rsidRPr="00000000" w14:paraId="0000035A">
      <w:pPr>
        <w:spacing w:before="3" w:line="385" w:lineRule="auto"/>
        <w:ind w:left="253" w:right="1148"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bonificaciones</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inc</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ntivos </w:t>
      </w:r>
      <w:r w:rsidDel="00000000" w:rsidR="00000000" w:rsidRPr="00000000">
        <w:rPr>
          <w:rFonts w:ascii="Arial" w:cs="Arial" w:eastAsia="Arial" w:hAnsi="Arial"/>
          <w:color w:val="2b2b2b"/>
          <w:sz w:val="21"/>
          <w:szCs w:val="21"/>
          <w:rtl w:val="0"/>
        </w:rPr>
        <w:t xml:space="preserve">y </w:t>
      </w:r>
      <w:r w:rsidDel="00000000" w:rsidR="00000000" w:rsidRPr="00000000">
        <w:rPr>
          <w:rFonts w:ascii="Times New Roman" w:cs="Times New Roman" w:eastAsia="Times New Roman" w:hAnsi="Times New Roman"/>
          <w:color w:val="151515"/>
          <w:sz w:val="23"/>
          <w:szCs w:val="23"/>
          <w:rtl w:val="0"/>
        </w:rPr>
        <w:t xml:space="preserve">todo otro concepto establecido en </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régimen r</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tributivo que corresponda.</w:t>
      </w:r>
      <w:r w:rsidDel="00000000" w:rsidR="00000000" w:rsidRPr="00000000">
        <w:rPr>
          <w:rtl w:val="0"/>
        </w:rPr>
      </w:r>
    </w:p>
    <w:p w:rsidR="00000000" w:rsidDel="00000000" w:rsidP="00000000" w:rsidRDefault="00000000" w:rsidRPr="00000000" w14:paraId="0000035B">
      <w:pPr>
        <w:spacing w:line="200" w:lineRule="auto"/>
        <w:jc w:val="left"/>
        <w:rPr>
          <w:sz w:val="20"/>
          <w:szCs w:val="20"/>
        </w:rPr>
      </w:pPr>
      <w:r w:rsidDel="00000000" w:rsidR="00000000" w:rsidRPr="00000000">
        <w:rPr>
          <w:rtl w:val="0"/>
        </w:rPr>
      </w:r>
    </w:p>
    <w:p w:rsidR="00000000" w:rsidDel="00000000" w:rsidP="00000000" w:rsidRDefault="00000000" w:rsidRPr="00000000" w14:paraId="0000035C">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35D">
      <w:pPr>
        <w:ind w:left="253"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ARTÍC</w:t>
      </w:r>
      <w:r w:rsidDel="00000000" w:rsidR="00000000" w:rsidRPr="00000000">
        <w:rPr>
          <w:rFonts w:ascii="Times New Roman" w:cs="Times New Roman" w:eastAsia="Times New Roman" w:hAnsi="Times New Roman"/>
          <w:color w:val="2b2b2b"/>
          <w:sz w:val="23"/>
          <w:szCs w:val="23"/>
          <w:rtl w:val="0"/>
        </w:rPr>
        <w:t xml:space="preserve">U</w:t>
      </w:r>
      <w:r w:rsidDel="00000000" w:rsidR="00000000" w:rsidRPr="00000000">
        <w:rPr>
          <w:rFonts w:ascii="Times New Roman" w:cs="Times New Roman" w:eastAsia="Times New Roman" w:hAnsi="Times New Roman"/>
          <w:color w:val="151515"/>
          <w:sz w:val="23"/>
          <w:szCs w:val="23"/>
          <w:rtl w:val="0"/>
        </w:rPr>
        <w:t xml:space="preserve">LO 24.2.- Igualdad de oportunidades en la carrera.</w:t>
      </w:r>
      <w:r w:rsidDel="00000000" w:rsidR="00000000" w:rsidRPr="00000000">
        <w:rPr>
          <w:rtl w:val="0"/>
        </w:rPr>
      </w:r>
    </w:p>
    <w:p w:rsidR="00000000" w:rsidDel="00000000" w:rsidP="00000000" w:rsidRDefault="00000000" w:rsidRPr="00000000" w14:paraId="0000035E">
      <w:pPr>
        <w:spacing w:line="200" w:lineRule="auto"/>
        <w:jc w:val="left"/>
        <w:rPr>
          <w:sz w:val="20"/>
          <w:szCs w:val="20"/>
        </w:rPr>
      </w:pPr>
      <w:r w:rsidDel="00000000" w:rsidR="00000000" w:rsidRPr="00000000">
        <w:rPr>
          <w:rtl w:val="0"/>
        </w:rPr>
      </w:r>
    </w:p>
    <w:p w:rsidR="00000000" w:rsidDel="00000000" w:rsidP="00000000" w:rsidRDefault="00000000" w:rsidRPr="00000000" w14:paraId="0000035F">
      <w:pPr>
        <w:spacing w:line="200" w:lineRule="auto"/>
        <w:jc w:val="left"/>
        <w:rPr>
          <w:sz w:val="20"/>
          <w:szCs w:val="20"/>
        </w:rPr>
      </w:pPr>
      <w:r w:rsidDel="00000000" w:rsidR="00000000" w:rsidRPr="00000000">
        <w:rPr>
          <w:rtl w:val="0"/>
        </w:rPr>
      </w:r>
    </w:p>
    <w:p w:rsidR="00000000" w:rsidDel="00000000" w:rsidP="00000000" w:rsidRDefault="00000000" w:rsidRPr="00000000" w14:paraId="00000360">
      <w:pPr>
        <w:spacing w:before="3" w:line="240" w:lineRule="auto"/>
        <w:jc w:val="left"/>
        <w:rPr>
          <w:sz w:val="24"/>
          <w:szCs w:val="24"/>
        </w:rPr>
      </w:pPr>
      <w:r w:rsidDel="00000000" w:rsidR="00000000" w:rsidRPr="00000000">
        <w:rPr>
          <w:rtl w:val="0"/>
        </w:rPr>
      </w:r>
    </w:p>
    <w:p w:rsidR="00000000" w:rsidDel="00000000" w:rsidP="00000000" w:rsidRDefault="00000000" w:rsidRPr="00000000" w14:paraId="00000361">
      <w:pPr>
        <w:spacing w:line="385" w:lineRule="auto"/>
        <w:ind w:left="253" w:right="1292"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ARTÍCULO 24</w:t>
      </w:r>
      <w:r w:rsidDel="00000000" w:rsidR="00000000" w:rsidRPr="00000000">
        <w:rPr>
          <w:rFonts w:ascii="Times New Roman" w:cs="Times New Roman" w:eastAsia="Times New Roman" w:hAnsi="Times New Roman"/>
          <w:color w:val="444444"/>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3.- A  la  capacitación  perman</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nte</w:t>
      </w:r>
      <w:r w:rsidDel="00000000" w:rsidR="00000000" w:rsidRPr="00000000">
        <w:rPr>
          <w:rFonts w:ascii="Times New Roman" w:cs="Times New Roman" w:eastAsia="Times New Roman" w:hAnsi="Times New Roman"/>
          <w:color w:val="5b5b5e"/>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al  biene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tar  </w:t>
      </w:r>
      <w:r w:rsidDel="00000000" w:rsidR="00000000" w:rsidRPr="00000000">
        <w:rPr>
          <w:rFonts w:ascii="Arial" w:cs="Arial" w:eastAsia="Arial" w:hAnsi="Arial"/>
          <w:color w:val="151515"/>
          <w:sz w:val="20"/>
          <w:szCs w:val="20"/>
          <w:rtl w:val="0"/>
        </w:rPr>
        <w:t xml:space="preserve">y  </w:t>
      </w:r>
      <w:r w:rsidDel="00000000" w:rsidR="00000000" w:rsidRPr="00000000">
        <w:rPr>
          <w:rFonts w:ascii="Times New Roman" w:cs="Times New Roman" w:eastAsia="Times New Roman" w:hAnsi="Times New Roman"/>
          <w:color w:val="151515"/>
          <w:sz w:val="23"/>
          <w:szCs w:val="23"/>
          <w:rtl w:val="0"/>
        </w:rPr>
        <w:t xml:space="preserve">al  mejor</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miento económico</w:t>
      </w:r>
      <w:r w:rsidDel="00000000" w:rsidR="00000000" w:rsidRPr="00000000">
        <w:rPr>
          <w:rFonts w:ascii="Times New Roman" w:cs="Times New Roman" w:eastAsia="Times New Roman" w:hAnsi="Times New Roman"/>
          <w:color w:val="2b2b2b"/>
          <w:sz w:val="23"/>
          <w:szCs w:val="23"/>
          <w:rtl w:val="0"/>
        </w:rPr>
        <w:t xml:space="preserve">.</w:t>
      </w:r>
      <w:r w:rsidDel="00000000" w:rsidR="00000000" w:rsidRPr="00000000">
        <w:rPr>
          <w:rtl w:val="0"/>
        </w:rPr>
      </w:r>
    </w:p>
    <w:p w:rsidR="00000000" w:rsidDel="00000000" w:rsidP="00000000" w:rsidRDefault="00000000" w:rsidRPr="00000000" w14:paraId="00000362">
      <w:pPr>
        <w:spacing w:line="200" w:lineRule="auto"/>
        <w:jc w:val="left"/>
        <w:rPr>
          <w:sz w:val="20"/>
          <w:szCs w:val="20"/>
        </w:rPr>
      </w:pPr>
      <w:r w:rsidDel="00000000" w:rsidR="00000000" w:rsidRPr="00000000">
        <w:rPr>
          <w:rtl w:val="0"/>
        </w:rPr>
      </w:r>
    </w:p>
    <w:p w:rsidR="00000000" w:rsidDel="00000000" w:rsidP="00000000" w:rsidRDefault="00000000" w:rsidRPr="00000000" w14:paraId="00000363">
      <w:pPr>
        <w:spacing w:before="16" w:line="280" w:lineRule="auto"/>
        <w:jc w:val="left"/>
        <w:rPr>
          <w:sz w:val="28"/>
          <w:szCs w:val="28"/>
        </w:rPr>
      </w:pPr>
      <w:r w:rsidDel="00000000" w:rsidR="00000000" w:rsidRPr="00000000">
        <w:rPr>
          <w:rtl w:val="0"/>
        </w:rPr>
      </w:r>
    </w:p>
    <w:p w:rsidR="00000000" w:rsidDel="00000000" w:rsidP="00000000" w:rsidRDefault="00000000" w:rsidRPr="00000000" w14:paraId="00000364">
      <w:pPr>
        <w:spacing w:line="525" w:lineRule="auto"/>
        <w:ind w:left="260" w:right="3603"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ARTÍC</w:t>
      </w:r>
      <w:r w:rsidDel="00000000" w:rsidR="00000000" w:rsidRPr="00000000">
        <w:rPr>
          <w:rFonts w:ascii="Times New Roman" w:cs="Times New Roman" w:eastAsia="Times New Roman" w:hAnsi="Times New Roman"/>
          <w:color w:val="2b2b2b"/>
          <w:sz w:val="23"/>
          <w:szCs w:val="23"/>
          <w:rtl w:val="0"/>
        </w:rPr>
        <w:t xml:space="preserve">U</w:t>
      </w:r>
      <w:r w:rsidDel="00000000" w:rsidR="00000000" w:rsidRPr="00000000">
        <w:rPr>
          <w:rFonts w:ascii="Times New Roman" w:cs="Times New Roman" w:eastAsia="Times New Roman" w:hAnsi="Times New Roman"/>
          <w:color w:val="151515"/>
          <w:sz w:val="23"/>
          <w:szCs w:val="23"/>
          <w:rtl w:val="0"/>
        </w:rPr>
        <w:t xml:space="preserve">LO 24.4.- Libre agremia</w:t>
      </w:r>
      <w:r w:rsidDel="00000000" w:rsidR="00000000" w:rsidRPr="00000000">
        <w:rPr>
          <w:rFonts w:ascii="Times New Roman" w:cs="Times New Roman" w:eastAsia="Times New Roman" w:hAnsi="Times New Roman"/>
          <w:color w:val="2b2b2b"/>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ión </w:t>
      </w:r>
      <w:r w:rsidDel="00000000" w:rsidR="00000000" w:rsidRPr="00000000">
        <w:rPr>
          <w:rFonts w:ascii="Arial" w:cs="Arial" w:eastAsia="Arial" w:hAnsi="Arial"/>
          <w:color w:val="151515"/>
          <w:sz w:val="20"/>
          <w:szCs w:val="20"/>
          <w:rtl w:val="0"/>
        </w:rPr>
        <w:t xml:space="preserve">y </w:t>
      </w:r>
      <w:r w:rsidDel="00000000" w:rsidR="00000000" w:rsidRPr="00000000">
        <w:rPr>
          <w:rFonts w:ascii="Times New Roman" w:cs="Times New Roman" w:eastAsia="Times New Roman" w:hAnsi="Times New Roman"/>
          <w:color w:val="151515"/>
          <w:sz w:val="23"/>
          <w:szCs w:val="23"/>
          <w:rtl w:val="0"/>
        </w:rPr>
        <w:t xml:space="preserve">n</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gociación colectiva</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ARTÍCULO 24.5.- Licencia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justificaciones  </w:t>
      </w:r>
      <w:r w:rsidDel="00000000" w:rsidR="00000000" w:rsidRPr="00000000">
        <w:rPr>
          <w:rFonts w:ascii="Arial" w:cs="Arial" w:eastAsia="Arial" w:hAnsi="Arial"/>
          <w:color w:val="2b2b2b"/>
          <w:sz w:val="21"/>
          <w:szCs w:val="21"/>
          <w:rtl w:val="0"/>
        </w:rPr>
        <w:t xml:space="preserve">y </w:t>
      </w:r>
      <w:r w:rsidDel="00000000" w:rsidR="00000000" w:rsidRPr="00000000">
        <w:rPr>
          <w:rFonts w:ascii="Times New Roman" w:cs="Times New Roman" w:eastAsia="Times New Roman" w:hAnsi="Times New Roman"/>
          <w:color w:val="151515"/>
          <w:sz w:val="23"/>
          <w:szCs w:val="23"/>
          <w:rtl w:val="0"/>
        </w:rPr>
        <w:t xml:space="preserve">franquicia</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 ARTÍC</w:t>
      </w:r>
      <w:r w:rsidDel="00000000" w:rsidR="00000000" w:rsidRPr="00000000">
        <w:rPr>
          <w:rFonts w:ascii="Times New Roman" w:cs="Times New Roman" w:eastAsia="Times New Roman" w:hAnsi="Times New Roman"/>
          <w:color w:val="2b2b2b"/>
          <w:sz w:val="23"/>
          <w:szCs w:val="23"/>
          <w:rtl w:val="0"/>
        </w:rPr>
        <w:t xml:space="preserve">U</w:t>
      </w:r>
      <w:r w:rsidDel="00000000" w:rsidR="00000000" w:rsidRPr="00000000">
        <w:rPr>
          <w:rFonts w:ascii="Times New Roman" w:cs="Times New Roman" w:eastAsia="Times New Roman" w:hAnsi="Times New Roman"/>
          <w:color w:val="151515"/>
          <w:sz w:val="23"/>
          <w:szCs w:val="23"/>
          <w:rtl w:val="0"/>
        </w:rPr>
        <w:t xml:space="preserve">LO 24</w:t>
      </w:r>
      <w:r w:rsidDel="00000000" w:rsidR="00000000" w:rsidRPr="00000000">
        <w:rPr>
          <w:rFonts w:ascii="Times New Roman" w:cs="Times New Roman" w:eastAsia="Times New Roman" w:hAnsi="Times New Roman"/>
          <w:color w:val="2b2b2b"/>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6</w:t>
      </w:r>
      <w:r w:rsidDel="00000000" w:rsidR="00000000" w:rsidRPr="00000000">
        <w:rPr>
          <w:rFonts w:ascii="Times New Roman" w:cs="Times New Roman" w:eastAsia="Times New Roman" w:hAnsi="Times New Roman"/>
          <w:color w:val="2b2b2b"/>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 Compensacione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Arial" w:cs="Arial" w:eastAsia="Arial" w:hAnsi="Arial"/>
          <w:color w:val="151515"/>
          <w:sz w:val="21"/>
          <w:szCs w:val="21"/>
          <w:rtl w:val="0"/>
        </w:rPr>
        <w:t xml:space="preserve">y </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ubsidio</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tl w:val="0"/>
        </w:rPr>
      </w:r>
    </w:p>
    <w:p w:rsidR="00000000" w:rsidDel="00000000" w:rsidP="00000000" w:rsidRDefault="00000000" w:rsidRPr="00000000" w14:paraId="00000365">
      <w:pPr>
        <w:spacing w:before="1" w:line="180" w:lineRule="auto"/>
        <w:jc w:val="left"/>
        <w:rPr>
          <w:sz w:val="18"/>
          <w:szCs w:val="18"/>
        </w:rPr>
      </w:pPr>
      <w:r w:rsidDel="00000000" w:rsidR="00000000" w:rsidRPr="00000000">
        <w:rPr>
          <w:rtl w:val="0"/>
        </w:rPr>
      </w:r>
    </w:p>
    <w:p w:rsidR="00000000" w:rsidDel="00000000" w:rsidP="00000000" w:rsidRDefault="00000000" w:rsidRPr="00000000" w14:paraId="00000366">
      <w:pPr>
        <w:spacing w:line="516" w:lineRule="auto"/>
        <w:ind w:left="267" w:right="5266" w:hanging="6.999999999999993"/>
        <w:jc w:val="left"/>
        <w:rPr>
          <w:rFonts w:ascii="Times New Roman" w:cs="Times New Roman" w:eastAsia="Times New Roman" w:hAnsi="Times New Roman"/>
          <w:sz w:val="23"/>
          <w:szCs w:val="23"/>
        </w:rPr>
        <w:sectPr>
          <w:type w:val="continuous"/>
          <w:pgSz w:h="20160" w:w="12240" w:orient="portrait"/>
          <w:pgMar w:bottom="280" w:top="280" w:left="1540" w:right="800" w:header="360" w:footer="360"/>
        </w:sectPr>
      </w:pPr>
      <w:r w:rsidDel="00000000" w:rsidR="00000000" w:rsidRPr="00000000">
        <w:rPr>
          <w:rFonts w:ascii="Times New Roman" w:cs="Times New Roman" w:eastAsia="Times New Roman" w:hAnsi="Times New Roman"/>
          <w:color w:val="151515"/>
          <w:sz w:val="23"/>
          <w:szCs w:val="23"/>
          <w:rtl w:val="0"/>
        </w:rPr>
        <w:t xml:space="preserve">ARTÍC</w:t>
      </w:r>
      <w:r w:rsidDel="00000000" w:rsidR="00000000" w:rsidRPr="00000000">
        <w:rPr>
          <w:rFonts w:ascii="Times New Roman" w:cs="Times New Roman" w:eastAsia="Times New Roman" w:hAnsi="Times New Roman"/>
          <w:color w:val="2b2b2b"/>
          <w:sz w:val="23"/>
          <w:szCs w:val="23"/>
          <w:rtl w:val="0"/>
        </w:rPr>
        <w:t xml:space="preserve">U</w:t>
      </w:r>
      <w:r w:rsidDel="00000000" w:rsidR="00000000" w:rsidRPr="00000000">
        <w:rPr>
          <w:rFonts w:ascii="Times New Roman" w:cs="Times New Roman" w:eastAsia="Times New Roman" w:hAnsi="Times New Roman"/>
          <w:color w:val="151515"/>
          <w:sz w:val="23"/>
          <w:szCs w:val="23"/>
          <w:rtl w:val="0"/>
        </w:rPr>
        <w:t xml:space="preserve">LO 24.7.- Int</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rposición de recur</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os. ARTÍCULO 24.8.- Renuncia.</w:t>
      </w:r>
      <w:r w:rsidDel="00000000" w:rsidR="00000000" w:rsidRPr="00000000">
        <w:rPr>
          <w:rtl w:val="0"/>
        </w:rPr>
      </w:r>
    </w:p>
    <w:p w:rsidR="00000000" w:rsidDel="00000000" w:rsidP="00000000" w:rsidRDefault="00000000" w:rsidRPr="00000000" w14:paraId="00000367">
      <w:pPr>
        <w:spacing w:before="7" w:line="120" w:lineRule="auto"/>
        <w:jc w:val="left"/>
        <w:rPr>
          <w:sz w:val="12"/>
          <w:szCs w:val="12"/>
        </w:rPr>
      </w:pPr>
      <w:r w:rsidDel="00000000" w:rsidR="00000000" w:rsidRPr="00000000">
        <w:rPr>
          <w:rtl w:val="0"/>
        </w:rPr>
      </w:r>
    </w:p>
    <w:p w:rsidR="00000000" w:rsidDel="00000000" w:rsidP="00000000" w:rsidRDefault="00000000" w:rsidRPr="00000000" w14:paraId="00000368">
      <w:pPr>
        <w:ind w:right="110"/>
        <w:jc w:val="right"/>
        <w:rPr>
          <w:rFonts w:ascii="Courier New" w:cs="Courier New" w:eastAsia="Courier New" w:hAnsi="Courier New"/>
          <w:sz w:val="37"/>
          <w:szCs w:val="37"/>
        </w:rPr>
      </w:pPr>
      <w:r w:rsidDel="00000000" w:rsidR="00000000" w:rsidRPr="00000000">
        <w:rPr>
          <w:rFonts w:ascii="Times New Roman" w:cs="Times New Roman" w:eastAsia="Times New Roman" w:hAnsi="Times New Roman"/>
          <w:i w:val="1"/>
          <w:color w:val="2f2f2f"/>
          <w:sz w:val="23"/>
          <w:szCs w:val="23"/>
          <w:rtl w:val="0"/>
        </w:rPr>
        <w:t xml:space="preserve">q     </w:t>
      </w:r>
      <w:r w:rsidDel="00000000" w:rsidR="00000000" w:rsidRPr="00000000">
        <w:rPr>
          <w:rFonts w:ascii="Malgun Gothic" w:cs="Malgun Gothic" w:eastAsia="Malgun Gothic" w:hAnsi="Malgun Gothic"/>
          <w:color w:val="2f2f2f"/>
          <w:sz w:val="23"/>
          <w:szCs w:val="23"/>
          <w:rtl w:val="0"/>
        </w:rPr>
        <w:t xml:space="preserve">�              </w:t>
      </w:r>
      <w:r w:rsidDel="00000000" w:rsidR="00000000" w:rsidRPr="00000000">
        <w:rPr>
          <w:rFonts w:ascii="Times New Roman" w:cs="Times New Roman" w:eastAsia="Times New Roman" w:hAnsi="Times New Roman"/>
          <w:color w:val="565657"/>
          <w:sz w:val="45"/>
          <w:szCs w:val="45"/>
          <w:rtl w:val="0"/>
        </w:rPr>
        <w:t xml:space="preserve">2 </w:t>
      </w:r>
      <w:r w:rsidDel="00000000" w:rsidR="00000000" w:rsidRPr="00000000">
        <w:rPr>
          <w:rFonts w:ascii="Courier New" w:cs="Courier New" w:eastAsia="Courier New" w:hAnsi="Courier New"/>
          <w:color w:val="565657"/>
          <w:sz w:val="37"/>
          <w:szCs w:val="37"/>
          <w:rtl w:val="0"/>
        </w:rPr>
        <w:t xml:space="preserve">2.</w:t>
      </w:r>
      <w:r w:rsidDel="00000000" w:rsidR="00000000" w:rsidRPr="00000000">
        <w:rPr>
          <w:rtl w:val="0"/>
        </w:rPr>
      </w:r>
    </w:p>
    <w:p w:rsidR="00000000" w:rsidDel="00000000" w:rsidP="00000000" w:rsidRDefault="00000000" w:rsidRPr="00000000" w14:paraId="00000369">
      <w:pPr>
        <w:spacing w:line="400" w:lineRule="auto"/>
        <w:ind w:right="-80"/>
        <w:jc w:val="left"/>
        <w:rPr>
          <w:rFonts w:ascii="Arial" w:cs="Arial" w:eastAsia="Arial" w:hAnsi="Arial"/>
          <w:sz w:val="40"/>
          <w:szCs w:val="40"/>
        </w:rPr>
      </w:pPr>
      <w:r w:rsidDel="00000000" w:rsidR="00000000" w:rsidRPr="00000000">
        <w:rPr>
          <w:rFonts w:ascii="Malgun Gothic" w:cs="Malgun Gothic" w:eastAsia="Malgun Gothic" w:hAnsi="Malgun Gothic"/>
          <w:color w:val="181818"/>
          <w:sz w:val="22"/>
          <w:szCs w:val="22"/>
          <w:rtl w:val="0"/>
        </w:rPr>
        <w:t xml:space="preserve">�</w:t>
      </w:r>
      <w:r w:rsidDel="00000000" w:rsidR="00000000" w:rsidRPr="00000000">
        <w:rPr>
          <w:rFonts w:ascii="Times New Roman" w:cs="Times New Roman" w:eastAsia="Times New Roman" w:hAnsi="Times New Roman"/>
          <w:b w:val="1"/>
          <w:i w:val="1"/>
          <w:color w:val="181818"/>
          <w:sz w:val="22"/>
          <w:szCs w:val="22"/>
          <w:rtl w:val="0"/>
        </w:rPr>
        <w:t xml:space="preserve">A     </w:t>
      </w:r>
      <w:r w:rsidDel="00000000" w:rsidR="00000000" w:rsidRPr="00000000">
        <w:rPr>
          <w:rFonts w:ascii="Arial" w:cs="Arial" w:eastAsia="Arial" w:hAnsi="Arial"/>
          <w:color w:val="414142"/>
          <w:sz w:val="40"/>
          <w:szCs w:val="40"/>
          <w:rtl w:val="0"/>
        </w:rPr>
        <w:t xml:space="preserve">2 5</w:t>
      </w:r>
      <w:r w:rsidDel="00000000" w:rsidR="00000000" w:rsidRPr="00000000">
        <w:rPr>
          <w:rtl w:val="0"/>
        </w:rPr>
      </w:r>
    </w:p>
    <w:p w:rsidR="00000000" w:rsidDel="00000000" w:rsidP="00000000" w:rsidRDefault="00000000" w:rsidRPr="00000000" w14:paraId="0000036A">
      <w:pPr>
        <w:spacing w:before="81" w:line="140" w:lineRule="auto"/>
        <w:ind w:left="5271" w:firstLine="0"/>
        <w:jc w:val="left"/>
        <w:rPr>
          <w:rFonts w:ascii="Arial" w:cs="Arial" w:eastAsia="Arial" w:hAnsi="Arial"/>
          <w:sz w:val="14"/>
          <w:szCs w:val="14"/>
        </w:rPr>
      </w:pPr>
      <w:r w:rsidDel="00000000" w:rsidR="00000000" w:rsidRPr="00000000">
        <w:rPr>
          <w:rFonts w:ascii="Arial" w:cs="Arial" w:eastAsia="Arial" w:hAnsi="Arial"/>
          <w:b w:val="1"/>
          <w:color w:val="181818"/>
          <w:sz w:val="14"/>
          <w:szCs w:val="14"/>
          <w:vertAlign w:val="baseline"/>
          <w:rtl w:val="0"/>
        </w:rPr>
        <w:t xml:space="preserve">"2022-402 AN</w:t>
      </w:r>
      <w:r w:rsidDel="00000000" w:rsidR="00000000" w:rsidRPr="00000000">
        <w:rPr>
          <w:rFonts w:ascii="Arial" w:cs="Arial" w:eastAsia="Arial" w:hAnsi="Arial"/>
          <w:b w:val="1"/>
          <w:color w:val="2f2f2f"/>
          <w:sz w:val="14"/>
          <w:szCs w:val="14"/>
          <w:vertAlign w:val="baseline"/>
          <w:rtl w:val="0"/>
        </w:rPr>
        <w:t xml:space="preserve">I</w:t>
      </w:r>
      <w:r w:rsidDel="00000000" w:rsidR="00000000" w:rsidRPr="00000000">
        <w:rPr>
          <w:rFonts w:ascii="Arial" w:cs="Arial" w:eastAsia="Arial" w:hAnsi="Arial"/>
          <w:b w:val="1"/>
          <w:color w:val="181818"/>
          <w:sz w:val="14"/>
          <w:szCs w:val="14"/>
          <w:vertAlign w:val="baseline"/>
          <w:rtl w:val="0"/>
        </w:rPr>
        <w:t xml:space="preserve">VERSARIO DE LA G</w:t>
      </w:r>
      <w:r w:rsidDel="00000000" w:rsidR="00000000" w:rsidRPr="00000000">
        <w:rPr>
          <w:rFonts w:ascii="Arial" w:cs="Arial" w:eastAsia="Arial" w:hAnsi="Arial"/>
          <w:b w:val="1"/>
          <w:color w:val="2f2f2f"/>
          <w:sz w:val="14"/>
          <w:szCs w:val="14"/>
          <w:vertAlign w:val="baseline"/>
          <w:rtl w:val="0"/>
        </w:rPr>
        <w:t xml:space="preserve">E</w:t>
      </w:r>
      <w:r w:rsidDel="00000000" w:rsidR="00000000" w:rsidRPr="00000000">
        <w:rPr>
          <w:rFonts w:ascii="Arial" w:cs="Arial" w:eastAsia="Arial" w:hAnsi="Arial"/>
          <w:b w:val="1"/>
          <w:color w:val="181818"/>
          <w:sz w:val="14"/>
          <w:szCs w:val="14"/>
          <w:vertAlign w:val="baseline"/>
          <w:rtl w:val="0"/>
        </w:rPr>
        <w:t xml:space="preserve">STA  HEROICA DE MALVINAS"</w:t>
      </w:r>
      <w:r w:rsidDel="00000000" w:rsidR="00000000" w:rsidRPr="00000000">
        <w:rPr>
          <w:rtl w:val="0"/>
        </w:rPr>
      </w:r>
    </w:p>
    <w:p w:rsidR="00000000" w:rsidDel="00000000" w:rsidP="00000000" w:rsidRDefault="00000000" w:rsidRPr="00000000" w14:paraId="0000036B">
      <w:pPr>
        <w:spacing w:before="8" w:line="100" w:lineRule="auto"/>
        <w:jc w:val="left"/>
        <w:rPr>
          <w:sz w:val="11"/>
          <w:szCs w:val="11"/>
        </w:rPr>
      </w:pPr>
      <w:r w:rsidDel="00000000" w:rsidR="00000000" w:rsidRPr="00000000">
        <w:rPr>
          <w:rtl w:val="0"/>
        </w:rPr>
      </w:r>
    </w:p>
    <w:p w:rsidR="00000000" w:rsidDel="00000000" w:rsidP="00000000" w:rsidRDefault="00000000" w:rsidRPr="00000000" w14:paraId="0000036C">
      <w:pPr>
        <w:spacing w:line="200" w:lineRule="auto"/>
        <w:jc w:val="left"/>
        <w:rPr>
          <w:sz w:val="20"/>
          <w:szCs w:val="20"/>
        </w:rPr>
      </w:pPr>
      <w:r w:rsidDel="00000000" w:rsidR="00000000" w:rsidRPr="00000000">
        <w:rPr>
          <w:rtl w:val="0"/>
        </w:rPr>
      </w:r>
    </w:p>
    <w:p w:rsidR="00000000" w:rsidDel="00000000" w:rsidP="00000000" w:rsidRDefault="00000000" w:rsidRPr="00000000" w14:paraId="0000036D">
      <w:pPr>
        <w:spacing w:line="200" w:lineRule="auto"/>
        <w:jc w:val="left"/>
        <w:rPr>
          <w:sz w:val="20"/>
          <w:szCs w:val="20"/>
        </w:rPr>
      </w:pPr>
      <w:r w:rsidDel="00000000" w:rsidR="00000000" w:rsidRPr="00000000">
        <w:rPr>
          <w:rtl w:val="0"/>
        </w:rPr>
      </w:r>
    </w:p>
    <w:p w:rsidR="00000000" w:rsidDel="00000000" w:rsidP="00000000" w:rsidRDefault="00000000" w:rsidRPr="00000000" w14:paraId="0000036E">
      <w:pPr>
        <w:spacing w:line="200" w:lineRule="auto"/>
        <w:jc w:val="left"/>
        <w:rPr>
          <w:sz w:val="20"/>
          <w:szCs w:val="20"/>
        </w:rPr>
      </w:pPr>
      <w:r w:rsidDel="00000000" w:rsidR="00000000" w:rsidRPr="00000000">
        <w:rPr>
          <w:rtl w:val="0"/>
        </w:rPr>
      </w:r>
    </w:p>
    <w:p w:rsidR="00000000" w:rsidDel="00000000" w:rsidP="00000000" w:rsidRDefault="00000000" w:rsidRPr="00000000" w14:paraId="0000036F">
      <w:pPr>
        <w:spacing w:line="200" w:lineRule="auto"/>
        <w:jc w:val="left"/>
        <w:rPr>
          <w:sz w:val="20"/>
          <w:szCs w:val="20"/>
        </w:rPr>
      </w:pPr>
      <w:r w:rsidDel="00000000" w:rsidR="00000000" w:rsidRPr="00000000">
        <w:rPr>
          <w:rtl w:val="0"/>
        </w:rPr>
      </w:r>
    </w:p>
    <w:p w:rsidR="00000000" w:rsidDel="00000000" w:rsidP="00000000" w:rsidRDefault="00000000" w:rsidRPr="00000000" w14:paraId="00000370">
      <w:pPr>
        <w:spacing w:line="200" w:lineRule="auto"/>
        <w:jc w:val="left"/>
        <w:rPr>
          <w:sz w:val="20"/>
          <w:szCs w:val="20"/>
        </w:rPr>
      </w:pPr>
      <w:r w:rsidDel="00000000" w:rsidR="00000000" w:rsidRPr="00000000">
        <w:rPr>
          <w:rtl w:val="0"/>
        </w:rPr>
      </w:r>
    </w:p>
    <w:p w:rsidR="00000000" w:rsidDel="00000000" w:rsidP="00000000" w:rsidRDefault="00000000" w:rsidRPr="00000000" w14:paraId="00000371">
      <w:pPr>
        <w:spacing w:line="200" w:lineRule="auto"/>
        <w:jc w:val="left"/>
        <w:rPr>
          <w:sz w:val="20"/>
          <w:szCs w:val="20"/>
        </w:rPr>
      </w:pPr>
      <w:r w:rsidDel="00000000" w:rsidR="00000000" w:rsidRPr="00000000">
        <w:rPr>
          <w:rtl w:val="0"/>
        </w:rPr>
      </w:r>
    </w:p>
    <w:p w:rsidR="00000000" w:rsidDel="00000000" w:rsidP="00000000" w:rsidRDefault="00000000" w:rsidRPr="00000000" w14:paraId="00000372">
      <w:pPr>
        <w:spacing w:line="200" w:lineRule="auto"/>
        <w:jc w:val="left"/>
        <w:rPr>
          <w:sz w:val="20"/>
          <w:szCs w:val="20"/>
        </w:rPr>
      </w:pPr>
      <w:r w:rsidDel="00000000" w:rsidR="00000000" w:rsidRPr="00000000">
        <w:rPr>
          <w:rtl w:val="0"/>
        </w:rPr>
      </w:r>
    </w:p>
    <w:p w:rsidR="00000000" w:rsidDel="00000000" w:rsidP="00000000" w:rsidRDefault="00000000" w:rsidRPr="00000000" w14:paraId="00000373">
      <w:pPr>
        <w:spacing w:before="45" w:lineRule="auto"/>
        <w:ind w:left="152" w:right="7087" w:firstLine="0"/>
        <w:jc w:val="both"/>
        <w:rPr>
          <w:rFonts w:ascii="Arial" w:cs="Arial" w:eastAsia="Arial" w:hAnsi="Arial"/>
          <w:sz w:val="14"/>
          <w:szCs w:val="14"/>
        </w:rPr>
      </w:pPr>
      <w:r w:rsidDel="00000000" w:rsidR="00000000" w:rsidRPr="00000000">
        <w:rPr>
          <w:rFonts w:ascii="Arial" w:cs="Arial" w:eastAsia="Arial" w:hAnsi="Arial"/>
          <w:b w:val="1"/>
          <w:i w:val="1"/>
          <w:color w:val="181818"/>
          <w:sz w:val="14"/>
          <w:szCs w:val="14"/>
          <w:rtl w:val="0"/>
        </w:rPr>
        <w:t xml:space="preserve">MINISTERIO  DE TRABAJO   Y EMPLEO</w:t>
      </w:r>
      <w:r w:rsidDel="00000000" w:rsidR="00000000" w:rsidRPr="00000000">
        <w:rPr>
          <w:rtl w:val="0"/>
        </w:rPr>
      </w:r>
    </w:p>
    <w:p w:rsidR="00000000" w:rsidDel="00000000" w:rsidP="00000000" w:rsidRDefault="00000000" w:rsidRPr="00000000" w14:paraId="00000374">
      <w:pPr>
        <w:spacing w:before="15" w:line="380" w:lineRule="auto"/>
        <w:ind w:left="202" w:right="956" w:firstLine="21.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24.9</w:t>
      </w:r>
      <w:r w:rsidDel="00000000" w:rsidR="00000000" w:rsidRPr="00000000">
        <w:rPr>
          <w:rFonts w:ascii="Times New Roman" w:cs="Times New Roman" w:eastAsia="Times New Roman" w:hAnsi="Times New Roman"/>
          <w:color w:val="2f2f2f"/>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 Jubilación o retiro. El persona</w:t>
      </w:r>
      <w:r w:rsidDel="00000000" w:rsidR="00000000" w:rsidRPr="00000000">
        <w:rPr>
          <w:rFonts w:ascii="Times New Roman" w:cs="Times New Roman" w:eastAsia="Times New Roman" w:hAnsi="Times New Roman"/>
          <w:color w:val="030303"/>
          <w:sz w:val="23"/>
          <w:szCs w:val="23"/>
          <w:rtl w:val="0"/>
        </w:rPr>
        <w:t xml:space="preserve">l </w:t>
      </w:r>
      <w:r w:rsidDel="00000000" w:rsidR="00000000" w:rsidRPr="00000000">
        <w:rPr>
          <w:rFonts w:ascii="Times New Roman" w:cs="Times New Roman" w:eastAsia="Times New Roman" w:hAnsi="Times New Roman"/>
          <w:color w:val="181818"/>
          <w:sz w:val="23"/>
          <w:szCs w:val="23"/>
          <w:rtl w:val="0"/>
        </w:rPr>
        <w:t xml:space="preserve">podrá ser intimado a iniciar los trámites jubilatorios  cuando reúna requisitos exigidos para obtener la jubilación  ordinaria</w:t>
      </w:r>
      <w:r w:rsidDel="00000000" w:rsidR="00000000" w:rsidRPr="00000000">
        <w:rPr>
          <w:rFonts w:ascii="Times New Roman" w:cs="Times New Roman" w:eastAsia="Times New Roman" w:hAnsi="Times New Roman"/>
          <w:color w:val="2f2f2f"/>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autori</w:t>
      </w:r>
      <w:r w:rsidDel="00000000" w:rsidR="00000000" w:rsidRPr="00000000">
        <w:rPr>
          <w:rFonts w:ascii="Times New Roman" w:cs="Times New Roman" w:eastAsia="Times New Roman" w:hAnsi="Times New Roman"/>
          <w:color w:val="2f2f2f"/>
          <w:sz w:val="23"/>
          <w:szCs w:val="23"/>
          <w:rtl w:val="0"/>
        </w:rPr>
        <w:t xml:space="preserve">z</w:t>
      </w:r>
      <w:r w:rsidDel="00000000" w:rsidR="00000000" w:rsidRPr="00000000">
        <w:rPr>
          <w:rFonts w:ascii="Times New Roman" w:cs="Times New Roman" w:eastAsia="Times New Roman" w:hAnsi="Times New Roman"/>
          <w:color w:val="181818"/>
          <w:sz w:val="23"/>
          <w:szCs w:val="23"/>
          <w:rtl w:val="0"/>
        </w:rPr>
        <w:t xml:space="preserve">ándo</w:t>
      </w:r>
      <w:r w:rsidDel="00000000" w:rsidR="00000000" w:rsidRPr="00000000">
        <w:rPr>
          <w:rFonts w:ascii="Times New Roman" w:cs="Times New Roman" w:eastAsia="Times New Roman" w:hAnsi="Times New Roman"/>
          <w:color w:val="030303"/>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os  a que continúen en </w:t>
      </w:r>
      <w:r w:rsidDel="00000000" w:rsidR="00000000" w:rsidRPr="00000000">
        <w:rPr>
          <w:rFonts w:ascii="Times New Roman" w:cs="Times New Roman" w:eastAsia="Times New Roman" w:hAnsi="Times New Roman"/>
          <w:color w:val="030303"/>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 prestación de sus servicios por el período de un año partir de la intimación respectiva.  Igual  previsión  regirá para el personal  que solicitare volun</w:t>
      </w:r>
      <w:r w:rsidDel="00000000" w:rsidR="00000000" w:rsidRPr="00000000">
        <w:rPr>
          <w:rFonts w:ascii="Times New Roman" w:cs="Times New Roman" w:eastAsia="Times New Roman" w:hAnsi="Times New Roman"/>
          <w:color w:val="030303"/>
          <w:sz w:val="23"/>
          <w:szCs w:val="23"/>
          <w:rtl w:val="0"/>
        </w:rPr>
        <w:t xml:space="preserve">t</w:t>
      </w:r>
      <w:r w:rsidDel="00000000" w:rsidR="00000000" w:rsidRPr="00000000">
        <w:rPr>
          <w:rFonts w:ascii="Times New Roman" w:cs="Times New Roman" w:eastAsia="Times New Roman" w:hAnsi="Times New Roman"/>
          <w:color w:val="181818"/>
          <w:sz w:val="23"/>
          <w:szCs w:val="23"/>
          <w:rtl w:val="0"/>
        </w:rPr>
        <w:t xml:space="preserve">ariamente s</w:t>
      </w:r>
      <w:r w:rsidDel="00000000" w:rsidR="00000000" w:rsidRPr="00000000">
        <w:rPr>
          <w:rFonts w:ascii="Times New Roman" w:cs="Times New Roman" w:eastAsia="Times New Roman" w:hAnsi="Times New Roman"/>
          <w:color w:val="030303"/>
          <w:sz w:val="23"/>
          <w:szCs w:val="23"/>
          <w:rtl w:val="0"/>
        </w:rPr>
        <w:t xml:space="preserve">u </w:t>
      </w:r>
      <w:r w:rsidDel="00000000" w:rsidR="00000000" w:rsidRPr="00000000">
        <w:rPr>
          <w:rFonts w:ascii="Times New Roman" w:cs="Times New Roman" w:eastAsia="Times New Roman" w:hAnsi="Times New Roman"/>
          <w:color w:val="181818"/>
          <w:sz w:val="23"/>
          <w:szCs w:val="23"/>
          <w:rtl w:val="0"/>
        </w:rPr>
        <w:t xml:space="preserve">jubilación o retiro</w:t>
      </w:r>
      <w:r w:rsidDel="00000000" w:rsidR="00000000" w:rsidRPr="00000000">
        <w:rPr>
          <w:rtl w:val="0"/>
        </w:rPr>
      </w:r>
    </w:p>
    <w:p w:rsidR="00000000" w:rsidDel="00000000" w:rsidP="00000000" w:rsidRDefault="00000000" w:rsidRPr="00000000" w14:paraId="00000375">
      <w:pPr>
        <w:spacing w:line="200" w:lineRule="auto"/>
        <w:jc w:val="left"/>
        <w:rPr>
          <w:sz w:val="20"/>
          <w:szCs w:val="20"/>
        </w:rPr>
      </w:pPr>
      <w:r w:rsidDel="00000000" w:rsidR="00000000" w:rsidRPr="00000000">
        <w:rPr>
          <w:rtl w:val="0"/>
        </w:rPr>
      </w:r>
    </w:p>
    <w:p w:rsidR="00000000" w:rsidDel="00000000" w:rsidP="00000000" w:rsidRDefault="00000000" w:rsidRPr="00000000" w14:paraId="00000376">
      <w:pPr>
        <w:spacing w:before="19" w:line="260" w:lineRule="auto"/>
        <w:jc w:val="left"/>
        <w:rPr>
          <w:sz w:val="26"/>
          <w:szCs w:val="26"/>
        </w:rPr>
      </w:pPr>
      <w:r w:rsidDel="00000000" w:rsidR="00000000" w:rsidRPr="00000000">
        <w:rPr>
          <w:rtl w:val="0"/>
        </w:rPr>
      </w:r>
    </w:p>
    <w:p w:rsidR="00000000" w:rsidDel="00000000" w:rsidP="00000000" w:rsidRDefault="00000000" w:rsidRPr="00000000" w14:paraId="00000377">
      <w:pPr>
        <w:spacing w:line="385" w:lineRule="auto"/>
        <w:ind w:left="231" w:right="1187"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24.10</w:t>
      </w:r>
      <w:r w:rsidDel="00000000" w:rsidR="00000000" w:rsidRPr="00000000">
        <w:rPr>
          <w:rFonts w:ascii="Times New Roman" w:cs="Times New Roman" w:eastAsia="Times New Roman" w:hAnsi="Times New Roman"/>
          <w:color w:val="2f2f2f"/>
          <w:sz w:val="23"/>
          <w:szCs w:val="23"/>
          <w:rtl w:val="0"/>
        </w:rPr>
        <w:t xml:space="preserve">.</w:t>
      </w:r>
      <w:r w:rsidDel="00000000" w:rsidR="00000000" w:rsidRPr="00000000">
        <w:rPr>
          <w:rFonts w:ascii="Times New Roman" w:cs="Times New Roman" w:eastAsia="Times New Roman" w:hAnsi="Times New Roman"/>
          <w:color w:val="03030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Condiciones  </w:t>
      </w:r>
      <w:r w:rsidDel="00000000" w:rsidR="00000000" w:rsidRPr="00000000">
        <w:rPr>
          <w:rFonts w:ascii="Times New Roman" w:cs="Times New Roman" w:eastAsia="Times New Roman" w:hAnsi="Times New Roman"/>
          <w:color w:val="2f2f2f"/>
          <w:sz w:val="23"/>
          <w:szCs w:val="23"/>
          <w:rtl w:val="0"/>
        </w:rPr>
        <w:t xml:space="preserve">y  </w:t>
      </w:r>
      <w:r w:rsidDel="00000000" w:rsidR="00000000" w:rsidRPr="00000000">
        <w:rPr>
          <w:rFonts w:ascii="Times New Roman" w:cs="Times New Roman" w:eastAsia="Times New Roman" w:hAnsi="Times New Roman"/>
          <w:color w:val="181818"/>
          <w:sz w:val="23"/>
          <w:szCs w:val="23"/>
          <w:rtl w:val="0"/>
        </w:rPr>
        <w:t xml:space="preserve">Medio  Ambiente  de  Trabajo   dignos</w:t>
      </w:r>
      <w:r w:rsidDel="00000000" w:rsidR="00000000" w:rsidRPr="00000000">
        <w:rPr>
          <w:rFonts w:ascii="Times New Roman" w:cs="Times New Roman" w:eastAsia="Times New Roman" w:hAnsi="Times New Roman"/>
          <w:color w:val="565657"/>
          <w:sz w:val="23"/>
          <w:szCs w:val="23"/>
          <w:rtl w:val="0"/>
        </w:rPr>
        <w:t xml:space="preserve">,  </w:t>
      </w:r>
      <w:r w:rsidDel="00000000" w:rsidR="00000000" w:rsidRPr="00000000">
        <w:rPr>
          <w:rFonts w:ascii="Times New Roman" w:cs="Times New Roman" w:eastAsia="Times New Roman" w:hAnsi="Times New Roman"/>
          <w:color w:val="030303"/>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ibres   de violencia</w:t>
      </w:r>
      <w:r w:rsidDel="00000000" w:rsidR="00000000" w:rsidRPr="00000000">
        <w:rPr>
          <w:rFonts w:ascii="Times New Roman" w:cs="Times New Roman" w:eastAsia="Times New Roman" w:hAnsi="Times New Roman"/>
          <w:color w:val="2f2f2f"/>
          <w:sz w:val="23"/>
          <w:szCs w:val="23"/>
          <w:rtl w:val="0"/>
        </w:rPr>
        <w:t xml:space="preserve">.</w:t>
      </w:r>
      <w:r w:rsidDel="00000000" w:rsidR="00000000" w:rsidRPr="00000000">
        <w:rPr>
          <w:rtl w:val="0"/>
        </w:rPr>
      </w:r>
    </w:p>
    <w:p w:rsidR="00000000" w:rsidDel="00000000" w:rsidP="00000000" w:rsidRDefault="00000000" w:rsidRPr="00000000" w14:paraId="00000378">
      <w:pPr>
        <w:spacing w:line="200" w:lineRule="auto"/>
        <w:jc w:val="left"/>
        <w:rPr>
          <w:sz w:val="20"/>
          <w:szCs w:val="20"/>
        </w:rPr>
      </w:pPr>
      <w:r w:rsidDel="00000000" w:rsidR="00000000" w:rsidRPr="00000000">
        <w:rPr>
          <w:rtl w:val="0"/>
        </w:rPr>
      </w:r>
    </w:p>
    <w:p w:rsidR="00000000" w:rsidDel="00000000" w:rsidP="00000000" w:rsidRDefault="00000000" w:rsidRPr="00000000" w14:paraId="00000379">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37A">
      <w:pPr>
        <w:spacing w:line="378" w:lineRule="auto"/>
        <w:ind w:left="238" w:right="94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24.11.</w:t>
      </w:r>
      <w:r w:rsidDel="00000000" w:rsidR="00000000" w:rsidRPr="00000000">
        <w:rPr>
          <w:rFonts w:ascii="Times New Roman" w:cs="Times New Roman" w:eastAsia="Times New Roman" w:hAnsi="Times New Roman"/>
          <w:color w:val="03030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Participación</w:t>
      </w:r>
      <w:r w:rsidDel="00000000" w:rsidR="00000000" w:rsidRPr="00000000">
        <w:rPr>
          <w:rFonts w:ascii="Times New Roman" w:cs="Times New Roman" w:eastAsia="Times New Roman" w:hAnsi="Times New Roman"/>
          <w:color w:val="2f2f2f"/>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por  medio  de  las  organizaciones  sindicale</w:t>
      </w:r>
      <w:r w:rsidDel="00000000" w:rsidR="00000000" w:rsidRPr="00000000">
        <w:rPr>
          <w:rFonts w:ascii="Times New Roman" w:cs="Times New Roman" w:eastAsia="Times New Roman" w:hAnsi="Times New Roman"/>
          <w:color w:val="2f2f2f"/>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en los sistema</w:t>
      </w:r>
      <w:r w:rsidDel="00000000" w:rsidR="00000000" w:rsidRPr="00000000">
        <w:rPr>
          <w:rFonts w:ascii="Times New Roman" w:cs="Times New Roman" w:eastAsia="Times New Roman" w:hAnsi="Times New Roman"/>
          <w:color w:val="2f2f2f"/>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e institutos de carrera establecidos  en e</w:t>
      </w:r>
      <w:r w:rsidDel="00000000" w:rsidR="00000000" w:rsidRPr="00000000">
        <w:rPr>
          <w:rFonts w:ascii="Times New Roman" w:cs="Times New Roman" w:eastAsia="Times New Roman" w:hAnsi="Times New Roman"/>
          <w:color w:val="030303"/>
          <w:sz w:val="23"/>
          <w:szCs w:val="23"/>
          <w:rtl w:val="0"/>
        </w:rPr>
        <w:t xml:space="preserve">l </w:t>
      </w:r>
      <w:r w:rsidDel="00000000" w:rsidR="00000000" w:rsidRPr="00000000">
        <w:rPr>
          <w:rFonts w:ascii="Times New Roman" w:cs="Times New Roman" w:eastAsia="Times New Roman" w:hAnsi="Times New Roman"/>
          <w:color w:val="181818"/>
          <w:sz w:val="23"/>
          <w:szCs w:val="23"/>
          <w:rtl w:val="0"/>
        </w:rPr>
        <w:t xml:space="preserve">presente convenio  y en </w:t>
      </w:r>
      <w:r w:rsidDel="00000000" w:rsidR="00000000" w:rsidRPr="00000000">
        <w:rPr>
          <w:rFonts w:ascii="Times New Roman" w:cs="Times New Roman" w:eastAsia="Times New Roman" w:hAnsi="Times New Roman"/>
          <w:color w:val="030303"/>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os con</w:t>
      </w:r>
      <w:r w:rsidDel="00000000" w:rsidR="00000000" w:rsidRPr="00000000">
        <w:rPr>
          <w:rFonts w:ascii="Times New Roman" w:cs="Times New Roman" w:eastAsia="Times New Roman" w:hAnsi="Times New Roman"/>
          <w:color w:val="2f2f2f"/>
          <w:sz w:val="23"/>
          <w:szCs w:val="23"/>
          <w:rtl w:val="0"/>
        </w:rPr>
        <w:t xml:space="preserve">v</w:t>
      </w:r>
      <w:r w:rsidDel="00000000" w:rsidR="00000000" w:rsidRPr="00000000">
        <w:rPr>
          <w:rFonts w:ascii="Times New Roman" w:cs="Times New Roman" w:eastAsia="Times New Roman" w:hAnsi="Times New Roman"/>
          <w:color w:val="181818"/>
          <w:sz w:val="23"/>
          <w:szCs w:val="23"/>
          <w:rtl w:val="0"/>
        </w:rPr>
        <w:t xml:space="preserve">enio</w:t>
      </w:r>
      <w:r w:rsidDel="00000000" w:rsidR="00000000" w:rsidRPr="00000000">
        <w:rPr>
          <w:rFonts w:ascii="Times New Roman" w:cs="Times New Roman" w:eastAsia="Times New Roman" w:hAnsi="Times New Roman"/>
          <w:color w:val="2f2f2f"/>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sectoriales.</w:t>
      </w:r>
      <w:r w:rsidDel="00000000" w:rsidR="00000000" w:rsidRPr="00000000">
        <w:rPr>
          <w:rtl w:val="0"/>
        </w:rPr>
      </w:r>
    </w:p>
    <w:p w:rsidR="00000000" w:rsidDel="00000000" w:rsidP="00000000" w:rsidRDefault="00000000" w:rsidRPr="00000000" w14:paraId="0000037B">
      <w:pPr>
        <w:spacing w:before="6" w:line="180" w:lineRule="auto"/>
        <w:jc w:val="left"/>
        <w:rPr>
          <w:sz w:val="18"/>
          <w:szCs w:val="18"/>
        </w:rPr>
      </w:pPr>
      <w:r w:rsidDel="00000000" w:rsidR="00000000" w:rsidRPr="00000000">
        <w:rPr>
          <w:rtl w:val="0"/>
        </w:rPr>
      </w:r>
    </w:p>
    <w:p w:rsidR="00000000" w:rsidDel="00000000" w:rsidP="00000000" w:rsidRDefault="00000000" w:rsidRPr="00000000" w14:paraId="0000037C">
      <w:pPr>
        <w:spacing w:line="382" w:lineRule="auto"/>
        <w:ind w:left="238" w:right="94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24.12.</w:t>
      </w:r>
      <w:r w:rsidDel="00000000" w:rsidR="00000000" w:rsidRPr="00000000">
        <w:rPr>
          <w:rFonts w:ascii="Times New Roman" w:cs="Times New Roman" w:eastAsia="Times New Roman" w:hAnsi="Times New Roman"/>
          <w:color w:val="03030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Derecho a la información de conformidad con lo establecido por la Recomendación  N</w:t>
      </w:r>
      <w:r w:rsidDel="00000000" w:rsidR="00000000" w:rsidRPr="00000000">
        <w:rPr>
          <w:rFonts w:ascii="Times New Roman" w:cs="Times New Roman" w:eastAsia="Times New Roman" w:hAnsi="Times New Roman"/>
          <w:color w:val="2f2f2f"/>
          <w:sz w:val="23"/>
          <w:szCs w:val="23"/>
          <w:rtl w:val="0"/>
        </w:rPr>
        <w:t xml:space="preserve">º  </w:t>
      </w:r>
      <w:r w:rsidDel="00000000" w:rsidR="00000000" w:rsidRPr="00000000">
        <w:rPr>
          <w:rFonts w:ascii="Times New Roman" w:cs="Times New Roman" w:eastAsia="Times New Roman" w:hAnsi="Times New Roman"/>
          <w:color w:val="181818"/>
          <w:sz w:val="23"/>
          <w:szCs w:val="23"/>
          <w:rtl w:val="0"/>
        </w:rPr>
        <w:t xml:space="preserve">163  de la ORGANIZACIÓN  INTERNACIONAL  D</w:t>
      </w:r>
      <w:r w:rsidDel="00000000" w:rsidR="00000000" w:rsidRPr="00000000">
        <w:rPr>
          <w:rFonts w:ascii="Times New Roman" w:cs="Times New Roman" w:eastAsia="Times New Roman" w:hAnsi="Times New Roman"/>
          <w:color w:val="2f2f2f"/>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L TRABAJO (O.I</w:t>
      </w:r>
      <w:r w:rsidDel="00000000" w:rsidR="00000000" w:rsidRPr="00000000">
        <w:rPr>
          <w:rFonts w:ascii="Times New Roman" w:cs="Times New Roman" w:eastAsia="Times New Roman" w:hAnsi="Times New Roman"/>
          <w:color w:val="2f2f2f"/>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T.).</w:t>
      </w:r>
      <w:r w:rsidDel="00000000" w:rsidR="00000000" w:rsidRPr="00000000">
        <w:rPr>
          <w:rtl w:val="0"/>
        </w:rPr>
      </w:r>
    </w:p>
    <w:p w:rsidR="00000000" w:rsidDel="00000000" w:rsidP="00000000" w:rsidRDefault="00000000" w:rsidRPr="00000000" w14:paraId="0000037D">
      <w:pPr>
        <w:spacing w:line="200" w:lineRule="auto"/>
        <w:jc w:val="left"/>
        <w:rPr>
          <w:sz w:val="20"/>
          <w:szCs w:val="20"/>
        </w:rPr>
      </w:pPr>
      <w:r w:rsidDel="00000000" w:rsidR="00000000" w:rsidRPr="00000000">
        <w:rPr>
          <w:rtl w:val="0"/>
        </w:rPr>
      </w:r>
    </w:p>
    <w:p w:rsidR="00000000" w:rsidDel="00000000" w:rsidP="00000000" w:rsidRDefault="00000000" w:rsidRPr="00000000" w14:paraId="0000037E">
      <w:pPr>
        <w:spacing w:before="10" w:line="260" w:lineRule="auto"/>
        <w:jc w:val="left"/>
        <w:rPr>
          <w:sz w:val="26"/>
          <w:szCs w:val="26"/>
        </w:rPr>
      </w:pPr>
      <w:r w:rsidDel="00000000" w:rsidR="00000000" w:rsidRPr="00000000">
        <w:rPr>
          <w:rtl w:val="0"/>
        </w:rPr>
      </w:r>
    </w:p>
    <w:p w:rsidR="00000000" w:rsidDel="00000000" w:rsidP="00000000" w:rsidRDefault="00000000" w:rsidRPr="00000000" w14:paraId="0000037F">
      <w:pPr>
        <w:spacing w:line="376" w:lineRule="auto"/>
        <w:ind w:left="246" w:right="94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24.13.- D</w:t>
      </w:r>
      <w:r w:rsidDel="00000000" w:rsidR="00000000" w:rsidRPr="00000000">
        <w:rPr>
          <w:rFonts w:ascii="Times New Roman" w:cs="Times New Roman" w:eastAsia="Times New Roman" w:hAnsi="Times New Roman"/>
          <w:color w:val="2f2f2f"/>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recho a la no discriminación con pretexto  de ra</w:t>
      </w:r>
      <w:r w:rsidDel="00000000" w:rsidR="00000000" w:rsidRPr="00000000">
        <w:rPr>
          <w:rFonts w:ascii="Times New Roman" w:cs="Times New Roman" w:eastAsia="Times New Roman" w:hAnsi="Times New Roman"/>
          <w:color w:val="2f2f2f"/>
          <w:sz w:val="23"/>
          <w:szCs w:val="23"/>
          <w:rtl w:val="0"/>
        </w:rPr>
        <w:t xml:space="preserve">z</w:t>
      </w:r>
      <w:r w:rsidDel="00000000" w:rsidR="00000000" w:rsidRPr="00000000">
        <w:rPr>
          <w:rFonts w:ascii="Times New Roman" w:cs="Times New Roman" w:eastAsia="Times New Roman" w:hAnsi="Times New Roman"/>
          <w:color w:val="181818"/>
          <w:sz w:val="23"/>
          <w:szCs w:val="23"/>
          <w:rtl w:val="0"/>
        </w:rPr>
        <w:t xml:space="preserve">a</w:t>
      </w:r>
      <w:r w:rsidDel="00000000" w:rsidR="00000000" w:rsidRPr="00000000">
        <w:rPr>
          <w:rFonts w:ascii="Times New Roman" w:cs="Times New Roman" w:eastAsia="Times New Roman" w:hAnsi="Times New Roman"/>
          <w:color w:val="2f2f2f"/>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etnia</w:t>
      </w:r>
      <w:r w:rsidDel="00000000" w:rsidR="00000000" w:rsidRPr="00000000">
        <w:rPr>
          <w:rFonts w:ascii="Times New Roman" w:cs="Times New Roman" w:eastAsia="Times New Roman" w:hAnsi="Times New Roman"/>
          <w:color w:val="2f2f2f"/>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género</w:t>
      </w:r>
      <w:r w:rsidDel="00000000" w:rsidR="00000000" w:rsidRPr="00000000">
        <w:rPr>
          <w:rFonts w:ascii="Times New Roman" w:cs="Times New Roman" w:eastAsia="Times New Roman" w:hAnsi="Times New Roman"/>
          <w:color w:val="414142"/>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sexo</w:t>
      </w:r>
      <w:r w:rsidDel="00000000" w:rsidR="00000000" w:rsidRPr="00000000">
        <w:rPr>
          <w:rFonts w:ascii="Times New Roman" w:cs="Times New Roman" w:eastAsia="Times New Roman" w:hAnsi="Times New Roman"/>
          <w:color w:val="414142"/>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orientación o preferencia sexual</w:t>
      </w:r>
      <w:r w:rsidDel="00000000" w:rsidR="00000000" w:rsidRPr="00000000">
        <w:rPr>
          <w:rFonts w:ascii="Times New Roman" w:cs="Times New Roman" w:eastAsia="Times New Roman" w:hAnsi="Times New Roman"/>
          <w:color w:val="414142"/>
          <w:sz w:val="23"/>
          <w:szCs w:val="23"/>
          <w:rtl w:val="0"/>
        </w:rPr>
        <w:t xml:space="preserve">, </w:t>
      </w:r>
      <w:r w:rsidDel="00000000" w:rsidR="00000000" w:rsidRPr="00000000">
        <w:rPr>
          <w:rFonts w:ascii="Times New Roman" w:cs="Times New Roman" w:eastAsia="Times New Roman" w:hAnsi="Times New Roman"/>
          <w:color w:val="030303"/>
          <w:sz w:val="23"/>
          <w:szCs w:val="23"/>
          <w:rtl w:val="0"/>
        </w:rPr>
        <w:t xml:space="preserve">i</w:t>
      </w:r>
      <w:r w:rsidDel="00000000" w:rsidR="00000000" w:rsidRPr="00000000">
        <w:rPr>
          <w:rFonts w:ascii="Times New Roman" w:cs="Times New Roman" w:eastAsia="Times New Roman" w:hAnsi="Times New Roman"/>
          <w:color w:val="181818"/>
          <w:sz w:val="23"/>
          <w:szCs w:val="23"/>
          <w:rtl w:val="0"/>
        </w:rPr>
        <w:t xml:space="preserve">deología</w:t>
      </w:r>
      <w:r w:rsidDel="00000000" w:rsidR="00000000" w:rsidRPr="00000000">
        <w:rPr>
          <w:rFonts w:ascii="Times New Roman" w:cs="Times New Roman" w:eastAsia="Times New Roman" w:hAnsi="Times New Roman"/>
          <w:color w:val="565657"/>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actividad gremial</w:t>
      </w:r>
      <w:r w:rsidDel="00000000" w:rsidR="00000000" w:rsidRPr="00000000">
        <w:rPr>
          <w:rFonts w:ascii="Times New Roman" w:cs="Times New Roman" w:eastAsia="Times New Roman" w:hAnsi="Times New Roman"/>
          <w:color w:val="2f2f2f"/>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opinión</w:t>
      </w:r>
      <w:r w:rsidDel="00000000" w:rsidR="00000000" w:rsidRPr="00000000">
        <w:rPr>
          <w:rFonts w:ascii="Times New Roman" w:cs="Times New Roman" w:eastAsia="Times New Roman" w:hAnsi="Times New Roman"/>
          <w:color w:val="2f2f2f"/>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re</w:t>
      </w:r>
      <w:r w:rsidDel="00000000" w:rsidR="00000000" w:rsidRPr="00000000">
        <w:rPr>
          <w:rFonts w:ascii="Times New Roman" w:cs="Times New Roman" w:eastAsia="Times New Roman" w:hAnsi="Times New Roman"/>
          <w:color w:val="030303"/>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igión</w:t>
      </w:r>
      <w:r w:rsidDel="00000000" w:rsidR="00000000" w:rsidRPr="00000000">
        <w:rPr>
          <w:rFonts w:ascii="Times New Roman" w:cs="Times New Roman" w:eastAsia="Times New Roman" w:hAnsi="Times New Roman"/>
          <w:color w:val="414142"/>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edad</w:t>
      </w:r>
      <w:r w:rsidDel="00000000" w:rsidR="00000000" w:rsidRPr="00000000">
        <w:rPr>
          <w:rFonts w:ascii="Times New Roman" w:cs="Times New Roman" w:eastAsia="Times New Roman" w:hAnsi="Times New Roman"/>
          <w:color w:val="2f2f2f"/>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caracteres  </w:t>
      </w:r>
      <w:r w:rsidDel="00000000" w:rsidR="00000000" w:rsidRPr="00000000">
        <w:rPr>
          <w:rFonts w:ascii="Times New Roman" w:cs="Times New Roman" w:eastAsia="Times New Roman" w:hAnsi="Times New Roman"/>
          <w:color w:val="2f2f2f"/>
          <w:sz w:val="23"/>
          <w:szCs w:val="23"/>
          <w:rtl w:val="0"/>
        </w:rPr>
        <w:t xml:space="preserve">f</w:t>
      </w:r>
      <w:r w:rsidDel="00000000" w:rsidR="00000000" w:rsidRPr="00000000">
        <w:rPr>
          <w:rFonts w:ascii="Times New Roman" w:cs="Times New Roman" w:eastAsia="Times New Roman" w:hAnsi="Times New Roman"/>
          <w:color w:val="181818"/>
          <w:sz w:val="23"/>
          <w:szCs w:val="23"/>
          <w:rtl w:val="0"/>
        </w:rPr>
        <w:t xml:space="preserve">ísicos</w:t>
      </w:r>
      <w:r w:rsidDel="00000000" w:rsidR="00000000" w:rsidRPr="00000000">
        <w:rPr>
          <w:rFonts w:ascii="Times New Roman" w:cs="Times New Roman" w:eastAsia="Times New Roman" w:hAnsi="Times New Roman"/>
          <w:color w:val="414142"/>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condición  social y económica  o cualquier  circunstancia  que implique menoscabo</w:t>
      </w:r>
      <w:r w:rsidDel="00000000" w:rsidR="00000000" w:rsidRPr="00000000">
        <w:rPr>
          <w:rFonts w:ascii="Times New Roman" w:cs="Times New Roman" w:eastAsia="Times New Roman" w:hAnsi="Times New Roman"/>
          <w:color w:val="2f2f2f"/>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segregación y</w:t>
      </w:r>
      <w:r w:rsidDel="00000000" w:rsidR="00000000" w:rsidRPr="00000000">
        <w:rPr>
          <w:rFonts w:ascii="Times New Roman" w:cs="Times New Roman" w:eastAsia="Times New Roman" w:hAnsi="Times New Roman"/>
          <w:color w:val="2f2f2f"/>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o exclusión.</w:t>
      </w:r>
      <w:r w:rsidDel="00000000" w:rsidR="00000000" w:rsidRPr="00000000">
        <w:rPr>
          <w:rtl w:val="0"/>
        </w:rPr>
      </w:r>
    </w:p>
    <w:p w:rsidR="00000000" w:rsidDel="00000000" w:rsidP="00000000" w:rsidRDefault="00000000" w:rsidRPr="00000000" w14:paraId="00000380">
      <w:pPr>
        <w:spacing w:line="200" w:lineRule="auto"/>
        <w:jc w:val="left"/>
        <w:rPr>
          <w:sz w:val="20"/>
          <w:szCs w:val="20"/>
        </w:rPr>
      </w:pPr>
      <w:r w:rsidDel="00000000" w:rsidR="00000000" w:rsidRPr="00000000">
        <w:rPr>
          <w:rtl w:val="0"/>
        </w:rPr>
      </w:r>
    </w:p>
    <w:p w:rsidR="00000000" w:rsidDel="00000000" w:rsidP="00000000" w:rsidRDefault="00000000" w:rsidRPr="00000000" w14:paraId="00000381">
      <w:pPr>
        <w:spacing w:before="10" w:line="280" w:lineRule="auto"/>
        <w:jc w:val="left"/>
        <w:rPr>
          <w:sz w:val="28"/>
          <w:szCs w:val="28"/>
        </w:rPr>
      </w:pPr>
      <w:r w:rsidDel="00000000" w:rsidR="00000000" w:rsidRPr="00000000">
        <w:rPr>
          <w:rtl w:val="0"/>
        </w:rPr>
      </w:r>
    </w:p>
    <w:p w:rsidR="00000000" w:rsidDel="00000000" w:rsidP="00000000" w:rsidRDefault="00000000" w:rsidRPr="00000000" w14:paraId="00000382">
      <w:pPr>
        <w:spacing w:line="385" w:lineRule="auto"/>
        <w:ind w:left="253" w:right="935"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24</w:t>
      </w:r>
      <w:r w:rsidDel="00000000" w:rsidR="00000000" w:rsidRPr="00000000">
        <w:rPr>
          <w:rFonts w:ascii="Times New Roman" w:cs="Times New Roman" w:eastAsia="Times New Roman" w:hAnsi="Times New Roman"/>
          <w:color w:val="030303"/>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14.</w:t>
      </w:r>
      <w:r w:rsidDel="00000000" w:rsidR="00000000" w:rsidRPr="00000000">
        <w:rPr>
          <w:rFonts w:ascii="Times New Roman" w:cs="Times New Roman" w:eastAsia="Times New Roman" w:hAnsi="Times New Roman"/>
          <w:color w:val="03030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 una jornada limitada</w:t>
      </w:r>
      <w:r w:rsidDel="00000000" w:rsidR="00000000" w:rsidRPr="00000000">
        <w:rPr>
          <w:rFonts w:ascii="Times New Roman" w:cs="Times New Roman" w:eastAsia="Times New Roman" w:hAnsi="Times New Roman"/>
          <w:color w:val="2f2f2f"/>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acorde con las características propias de cada labor</w:t>
      </w:r>
      <w:r w:rsidDel="00000000" w:rsidR="00000000" w:rsidRPr="00000000">
        <w:rPr>
          <w:rFonts w:ascii="Times New Roman" w:cs="Times New Roman" w:eastAsia="Times New Roman" w:hAnsi="Times New Roman"/>
          <w:color w:val="2f2f2f"/>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con de</w:t>
      </w:r>
      <w:r w:rsidDel="00000000" w:rsidR="00000000" w:rsidRPr="00000000">
        <w:rPr>
          <w:rFonts w:ascii="Times New Roman" w:cs="Times New Roman" w:eastAsia="Times New Roman" w:hAnsi="Times New Roman"/>
          <w:color w:val="2f2f2f"/>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cansos adecuados y vacacione</w:t>
      </w:r>
      <w:r w:rsidDel="00000000" w:rsidR="00000000" w:rsidRPr="00000000">
        <w:rPr>
          <w:rFonts w:ascii="Times New Roman" w:cs="Times New Roman" w:eastAsia="Times New Roman" w:hAnsi="Times New Roman"/>
          <w:color w:val="2f2f2f"/>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pagas.</w:t>
      </w:r>
      <w:r w:rsidDel="00000000" w:rsidR="00000000" w:rsidRPr="00000000">
        <w:rPr>
          <w:rtl w:val="0"/>
        </w:rPr>
      </w:r>
    </w:p>
    <w:p w:rsidR="00000000" w:rsidDel="00000000" w:rsidP="00000000" w:rsidRDefault="00000000" w:rsidRPr="00000000" w14:paraId="00000383">
      <w:pPr>
        <w:spacing w:line="200" w:lineRule="auto"/>
        <w:jc w:val="left"/>
        <w:rPr>
          <w:sz w:val="20"/>
          <w:szCs w:val="20"/>
        </w:rPr>
      </w:pPr>
      <w:r w:rsidDel="00000000" w:rsidR="00000000" w:rsidRPr="00000000">
        <w:rPr>
          <w:rtl w:val="0"/>
        </w:rPr>
      </w:r>
    </w:p>
    <w:p w:rsidR="00000000" w:rsidDel="00000000" w:rsidP="00000000" w:rsidRDefault="00000000" w:rsidRPr="00000000" w14:paraId="00000384">
      <w:pPr>
        <w:spacing w:before="7" w:line="260" w:lineRule="auto"/>
        <w:jc w:val="left"/>
        <w:rPr>
          <w:sz w:val="26"/>
          <w:szCs w:val="26"/>
        </w:rPr>
      </w:pPr>
      <w:r w:rsidDel="00000000" w:rsidR="00000000" w:rsidRPr="00000000">
        <w:rPr>
          <w:rtl w:val="0"/>
        </w:rPr>
      </w:r>
    </w:p>
    <w:p w:rsidR="00000000" w:rsidDel="00000000" w:rsidP="00000000" w:rsidRDefault="00000000" w:rsidRPr="00000000" w14:paraId="00000385">
      <w:pPr>
        <w:ind w:left="246" w:right="348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w:t>
      </w:r>
      <w:r w:rsidDel="00000000" w:rsidR="00000000" w:rsidRPr="00000000">
        <w:rPr>
          <w:rFonts w:ascii="Times New Roman" w:cs="Times New Roman" w:eastAsia="Times New Roman" w:hAnsi="Times New Roman"/>
          <w:color w:val="2f2f2f"/>
          <w:sz w:val="23"/>
          <w:szCs w:val="23"/>
          <w:rtl w:val="0"/>
        </w:rPr>
        <w:t xml:space="preserve">U</w:t>
      </w:r>
      <w:r w:rsidDel="00000000" w:rsidR="00000000" w:rsidRPr="00000000">
        <w:rPr>
          <w:rFonts w:ascii="Times New Roman" w:cs="Times New Roman" w:eastAsia="Times New Roman" w:hAnsi="Times New Roman"/>
          <w:color w:val="181818"/>
          <w:sz w:val="23"/>
          <w:szCs w:val="23"/>
          <w:rtl w:val="0"/>
        </w:rPr>
        <w:t xml:space="preserve">LO 24.15</w:t>
      </w:r>
      <w:r w:rsidDel="00000000" w:rsidR="00000000" w:rsidRPr="00000000">
        <w:rPr>
          <w:rFonts w:ascii="Times New Roman" w:cs="Times New Roman" w:eastAsia="Times New Roman" w:hAnsi="Times New Roman"/>
          <w:color w:val="030303"/>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-A </w:t>
      </w:r>
      <w:r w:rsidDel="00000000" w:rsidR="00000000" w:rsidRPr="00000000">
        <w:rPr>
          <w:rFonts w:ascii="Times New Roman" w:cs="Times New Roman" w:eastAsia="Times New Roman" w:hAnsi="Times New Roman"/>
          <w:color w:val="030303"/>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 defensa de lo</w:t>
      </w:r>
      <w:r w:rsidDel="00000000" w:rsidR="00000000" w:rsidRPr="00000000">
        <w:rPr>
          <w:rFonts w:ascii="Times New Roman" w:cs="Times New Roman" w:eastAsia="Times New Roman" w:hAnsi="Times New Roman"/>
          <w:color w:val="2f2f2f"/>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interese</w:t>
      </w:r>
      <w:r w:rsidDel="00000000" w:rsidR="00000000" w:rsidRPr="00000000">
        <w:rPr>
          <w:rFonts w:ascii="Times New Roman" w:cs="Times New Roman" w:eastAsia="Times New Roman" w:hAnsi="Times New Roman"/>
          <w:color w:val="2f2f2f"/>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profesionale</w:t>
      </w:r>
      <w:r w:rsidDel="00000000" w:rsidR="00000000" w:rsidRPr="00000000">
        <w:rPr>
          <w:rFonts w:ascii="Times New Roman" w:cs="Times New Roman" w:eastAsia="Times New Roman" w:hAnsi="Times New Roman"/>
          <w:color w:val="2f2f2f"/>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w:t>
      </w:r>
      <w:r w:rsidDel="00000000" w:rsidR="00000000" w:rsidRPr="00000000">
        <w:rPr>
          <w:rtl w:val="0"/>
        </w:rPr>
      </w:r>
    </w:p>
    <w:p w:rsidR="00000000" w:rsidDel="00000000" w:rsidP="00000000" w:rsidRDefault="00000000" w:rsidRPr="00000000" w14:paraId="00000386">
      <w:pPr>
        <w:spacing w:line="200" w:lineRule="auto"/>
        <w:jc w:val="left"/>
        <w:rPr>
          <w:sz w:val="20"/>
          <w:szCs w:val="20"/>
        </w:rPr>
      </w:pPr>
      <w:r w:rsidDel="00000000" w:rsidR="00000000" w:rsidRPr="00000000">
        <w:rPr>
          <w:rtl w:val="0"/>
        </w:rPr>
      </w:r>
    </w:p>
    <w:p w:rsidR="00000000" w:rsidDel="00000000" w:rsidP="00000000" w:rsidRDefault="00000000" w:rsidRPr="00000000" w14:paraId="00000387">
      <w:pPr>
        <w:spacing w:line="200" w:lineRule="auto"/>
        <w:jc w:val="left"/>
        <w:rPr>
          <w:sz w:val="20"/>
          <w:szCs w:val="20"/>
        </w:rPr>
      </w:pPr>
      <w:r w:rsidDel="00000000" w:rsidR="00000000" w:rsidRPr="00000000">
        <w:rPr>
          <w:rtl w:val="0"/>
        </w:rPr>
      </w:r>
    </w:p>
    <w:p w:rsidR="00000000" w:rsidDel="00000000" w:rsidP="00000000" w:rsidRDefault="00000000" w:rsidRPr="00000000" w14:paraId="00000388">
      <w:pPr>
        <w:spacing w:before="17" w:line="240" w:lineRule="auto"/>
        <w:jc w:val="left"/>
        <w:rPr>
          <w:sz w:val="24"/>
          <w:szCs w:val="24"/>
        </w:rPr>
      </w:pPr>
      <w:r w:rsidDel="00000000" w:rsidR="00000000" w:rsidRPr="00000000">
        <w:rPr>
          <w:rtl w:val="0"/>
        </w:rPr>
      </w:r>
    </w:p>
    <w:p w:rsidR="00000000" w:rsidDel="00000000" w:rsidP="00000000" w:rsidRDefault="00000000" w:rsidRPr="00000000" w14:paraId="00000389">
      <w:pPr>
        <w:spacing w:line="364" w:lineRule="auto"/>
        <w:ind w:left="253" w:right="92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24</w:t>
      </w:r>
      <w:r w:rsidDel="00000000" w:rsidR="00000000" w:rsidRPr="00000000">
        <w:rPr>
          <w:rFonts w:ascii="Times New Roman" w:cs="Times New Roman" w:eastAsia="Times New Roman" w:hAnsi="Times New Roman"/>
          <w:color w:val="414142"/>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16.-  A la estabilidad  en el emp</w:t>
      </w:r>
      <w:r w:rsidDel="00000000" w:rsidR="00000000" w:rsidRPr="00000000">
        <w:rPr>
          <w:rFonts w:ascii="Times New Roman" w:cs="Times New Roman" w:eastAsia="Times New Roman" w:hAnsi="Times New Roman"/>
          <w:color w:val="030303"/>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eo público  de carrera</w:t>
      </w:r>
      <w:r w:rsidDel="00000000" w:rsidR="00000000" w:rsidRPr="00000000">
        <w:rPr>
          <w:rFonts w:ascii="Times New Roman" w:cs="Times New Roman" w:eastAsia="Times New Roman" w:hAnsi="Times New Roman"/>
          <w:color w:val="2f2f2f"/>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no pudiendo  ser </w:t>
      </w:r>
      <w:r w:rsidDel="00000000" w:rsidR="00000000" w:rsidRPr="00000000">
        <w:rPr>
          <w:rFonts w:ascii="Times New Roman" w:cs="Times New Roman" w:eastAsia="Times New Roman" w:hAnsi="Times New Roman"/>
          <w:color w:val="2f2f2f"/>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eparado  del cargo sin sumario pre</w:t>
      </w:r>
      <w:r w:rsidDel="00000000" w:rsidR="00000000" w:rsidRPr="00000000">
        <w:rPr>
          <w:rFonts w:ascii="Times New Roman" w:cs="Times New Roman" w:eastAsia="Times New Roman" w:hAnsi="Times New Roman"/>
          <w:color w:val="2f2f2f"/>
          <w:sz w:val="23"/>
          <w:szCs w:val="23"/>
          <w:rtl w:val="0"/>
        </w:rPr>
        <w:t xml:space="preserve">v</w:t>
      </w:r>
      <w:r w:rsidDel="00000000" w:rsidR="00000000" w:rsidRPr="00000000">
        <w:rPr>
          <w:rFonts w:ascii="Times New Roman" w:cs="Times New Roman" w:eastAsia="Times New Roman" w:hAnsi="Times New Roman"/>
          <w:color w:val="181818"/>
          <w:sz w:val="23"/>
          <w:szCs w:val="23"/>
          <w:rtl w:val="0"/>
        </w:rPr>
        <w:t xml:space="preserve">io que se funde en causa legal y </w:t>
      </w:r>
      <w:r w:rsidDel="00000000" w:rsidR="00000000" w:rsidRPr="00000000">
        <w:rPr>
          <w:rFonts w:ascii="Times New Roman" w:cs="Times New Roman" w:eastAsia="Times New Roman" w:hAnsi="Times New Roman"/>
          <w:color w:val="2f2f2f"/>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in garantizarse  el </w:t>
      </w:r>
      <w:r w:rsidDel="00000000" w:rsidR="00000000" w:rsidRPr="00000000">
        <w:rPr>
          <w:rFonts w:ascii="Times New Roman" w:cs="Times New Roman" w:eastAsia="Times New Roman" w:hAnsi="Times New Roman"/>
          <w:color w:val="181818"/>
          <w:sz w:val="27"/>
          <w:szCs w:val="27"/>
          <w:rtl w:val="0"/>
        </w:rPr>
        <w:t xml:space="preserve">derecho  de defensa. Toda cesantía que contravenga lo antes  expresado   será nula</w:t>
      </w:r>
      <w:r w:rsidDel="00000000" w:rsidR="00000000" w:rsidRPr="00000000">
        <w:rPr>
          <w:rFonts w:ascii="Times New Roman" w:cs="Times New Roman" w:eastAsia="Times New Roman" w:hAnsi="Times New Roman"/>
          <w:color w:val="414142"/>
          <w:sz w:val="27"/>
          <w:szCs w:val="27"/>
          <w:rtl w:val="0"/>
        </w:rPr>
        <w:t xml:space="preserve">, </w:t>
      </w:r>
      <w:r w:rsidDel="00000000" w:rsidR="00000000" w:rsidRPr="00000000">
        <w:rPr>
          <w:rFonts w:ascii="Times New Roman" w:cs="Times New Roman" w:eastAsia="Times New Roman" w:hAnsi="Times New Roman"/>
          <w:color w:val="181818"/>
          <w:sz w:val="27"/>
          <w:szCs w:val="27"/>
          <w:rtl w:val="0"/>
        </w:rPr>
        <w:t xml:space="preserve">con la </w:t>
      </w:r>
      <w:r w:rsidDel="00000000" w:rsidR="00000000" w:rsidRPr="00000000">
        <w:rPr>
          <w:rFonts w:ascii="Times New Roman" w:cs="Times New Roman" w:eastAsia="Times New Roman" w:hAnsi="Times New Roman"/>
          <w:color w:val="181818"/>
          <w:sz w:val="23"/>
          <w:szCs w:val="23"/>
          <w:rtl w:val="0"/>
        </w:rPr>
        <w:t xml:space="preserve">reparación p</w:t>
      </w:r>
      <w:r w:rsidDel="00000000" w:rsidR="00000000" w:rsidRPr="00000000">
        <w:rPr>
          <w:rFonts w:ascii="Times New Roman" w:cs="Times New Roman" w:eastAsia="Times New Roman" w:hAnsi="Times New Roman"/>
          <w:color w:val="2f2f2f"/>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rtinente.</w:t>
      </w:r>
      <w:r w:rsidDel="00000000" w:rsidR="00000000" w:rsidRPr="00000000">
        <w:rPr>
          <w:rtl w:val="0"/>
        </w:rPr>
      </w:r>
    </w:p>
    <w:p w:rsidR="00000000" w:rsidDel="00000000" w:rsidP="00000000" w:rsidRDefault="00000000" w:rsidRPr="00000000" w14:paraId="0000038A">
      <w:pPr>
        <w:spacing w:line="200" w:lineRule="auto"/>
        <w:jc w:val="left"/>
        <w:rPr>
          <w:sz w:val="20"/>
          <w:szCs w:val="20"/>
        </w:rPr>
      </w:pPr>
      <w:r w:rsidDel="00000000" w:rsidR="00000000" w:rsidRPr="00000000">
        <w:rPr>
          <w:rtl w:val="0"/>
        </w:rPr>
      </w:r>
    </w:p>
    <w:p w:rsidR="00000000" w:rsidDel="00000000" w:rsidP="00000000" w:rsidRDefault="00000000" w:rsidRPr="00000000" w14:paraId="0000038B">
      <w:pPr>
        <w:spacing w:before="9" w:line="280" w:lineRule="auto"/>
        <w:jc w:val="left"/>
        <w:rPr>
          <w:sz w:val="28"/>
          <w:szCs w:val="28"/>
        </w:rPr>
      </w:pPr>
      <w:r w:rsidDel="00000000" w:rsidR="00000000" w:rsidRPr="00000000">
        <w:rPr>
          <w:rtl w:val="0"/>
        </w:rPr>
      </w:r>
    </w:p>
    <w:p w:rsidR="00000000" w:rsidDel="00000000" w:rsidP="00000000" w:rsidRDefault="00000000" w:rsidRPr="00000000" w14:paraId="0000038C">
      <w:pPr>
        <w:spacing w:line="372" w:lineRule="auto"/>
        <w:ind w:left="253" w:right="928"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24.17</w:t>
      </w:r>
      <w:r w:rsidDel="00000000" w:rsidR="00000000" w:rsidRPr="00000000">
        <w:rPr>
          <w:rFonts w:ascii="Times New Roman" w:cs="Times New Roman" w:eastAsia="Times New Roman" w:hAnsi="Times New Roman"/>
          <w:color w:val="2f2f2f"/>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  A  la  inembargabilidad  de  part</w:t>
      </w:r>
      <w:r w:rsidDel="00000000" w:rsidR="00000000" w:rsidRPr="00000000">
        <w:rPr>
          <w:rFonts w:ascii="Times New Roman" w:cs="Times New Roman" w:eastAsia="Times New Roman" w:hAnsi="Times New Roman"/>
          <w:color w:val="2f2f2f"/>
          <w:sz w:val="23"/>
          <w:szCs w:val="23"/>
          <w:rtl w:val="0"/>
        </w:rPr>
        <w:t xml:space="preserve">e  s</w:t>
      </w:r>
      <w:r w:rsidDel="00000000" w:rsidR="00000000" w:rsidRPr="00000000">
        <w:rPr>
          <w:rFonts w:ascii="Times New Roman" w:cs="Times New Roman" w:eastAsia="Times New Roman" w:hAnsi="Times New Roman"/>
          <w:color w:val="181818"/>
          <w:sz w:val="23"/>
          <w:szCs w:val="23"/>
          <w:rtl w:val="0"/>
        </w:rPr>
        <w:t xml:space="preserve">u</w:t>
      </w:r>
      <w:r w:rsidDel="00000000" w:rsidR="00000000" w:rsidRPr="00000000">
        <w:rPr>
          <w:rFonts w:ascii="Times New Roman" w:cs="Times New Roman" w:eastAsia="Times New Roman" w:hAnsi="Times New Roman"/>
          <w:color w:val="2f2f2f"/>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tancial  del  </w:t>
      </w:r>
      <w:r w:rsidDel="00000000" w:rsidR="00000000" w:rsidRPr="00000000">
        <w:rPr>
          <w:rFonts w:ascii="Times New Roman" w:cs="Times New Roman" w:eastAsia="Times New Roman" w:hAnsi="Times New Roman"/>
          <w:color w:val="2f2f2f"/>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alario  </w:t>
      </w:r>
      <w:r w:rsidDel="00000000" w:rsidR="00000000" w:rsidRPr="00000000">
        <w:rPr>
          <w:rFonts w:ascii="Times New Roman" w:cs="Times New Roman" w:eastAsia="Times New Roman" w:hAnsi="Times New Roman"/>
          <w:color w:val="2f2f2f"/>
          <w:sz w:val="23"/>
          <w:szCs w:val="23"/>
          <w:rtl w:val="0"/>
        </w:rPr>
        <w:t xml:space="preserve">y  </w:t>
      </w:r>
      <w:r w:rsidDel="00000000" w:rsidR="00000000" w:rsidRPr="00000000">
        <w:rPr>
          <w:rFonts w:ascii="Times New Roman" w:cs="Times New Roman" w:eastAsia="Times New Roman" w:hAnsi="Times New Roman"/>
          <w:color w:val="181818"/>
          <w:sz w:val="23"/>
          <w:szCs w:val="23"/>
          <w:rtl w:val="0"/>
        </w:rPr>
        <w:t xml:space="preserve">haber previsional de acuerdo a las norma</w:t>
      </w:r>
      <w:r w:rsidDel="00000000" w:rsidR="00000000" w:rsidRPr="00000000">
        <w:rPr>
          <w:rFonts w:ascii="Times New Roman" w:cs="Times New Roman" w:eastAsia="Times New Roman" w:hAnsi="Times New Roman"/>
          <w:color w:val="2f2f2f"/>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jurídicas o leyes </w:t>
      </w:r>
      <w:r w:rsidDel="00000000" w:rsidR="00000000" w:rsidRPr="00000000">
        <w:rPr>
          <w:rFonts w:ascii="Times New Roman" w:cs="Times New Roman" w:eastAsia="Times New Roman" w:hAnsi="Times New Roman"/>
          <w:color w:val="2f2f2f"/>
          <w:sz w:val="23"/>
          <w:szCs w:val="23"/>
          <w:rtl w:val="0"/>
        </w:rPr>
        <w:t xml:space="preserve">v</w:t>
      </w:r>
      <w:r w:rsidDel="00000000" w:rsidR="00000000" w:rsidRPr="00000000">
        <w:rPr>
          <w:rFonts w:ascii="Times New Roman" w:cs="Times New Roman" w:eastAsia="Times New Roman" w:hAnsi="Times New Roman"/>
          <w:color w:val="181818"/>
          <w:sz w:val="23"/>
          <w:szCs w:val="23"/>
          <w:rtl w:val="0"/>
        </w:rPr>
        <w:t xml:space="preserve">igentes.</w:t>
      </w:r>
      <w:r w:rsidDel="00000000" w:rsidR="00000000" w:rsidRPr="00000000">
        <w:rPr>
          <w:rtl w:val="0"/>
        </w:rPr>
      </w:r>
    </w:p>
    <w:p w:rsidR="00000000" w:rsidDel="00000000" w:rsidP="00000000" w:rsidRDefault="00000000" w:rsidRPr="00000000" w14:paraId="0000038D">
      <w:pPr>
        <w:spacing w:before="2" w:line="100" w:lineRule="auto"/>
        <w:jc w:val="left"/>
        <w:rPr>
          <w:sz w:val="10"/>
          <w:szCs w:val="10"/>
        </w:rPr>
      </w:pPr>
      <w:r w:rsidDel="00000000" w:rsidR="00000000" w:rsidRPr="00000000">
        <w:rPr>
          <w:rtl w:val="0"/>
        </w:rPr>
      </w:r>
    </w:p>
    <w:p w:rsidR="00000000" w:rsidDel="00000000" w:rsidP="00000000" w:rsidRDefault="00000000" w:rsidRPr="00000000" w14:paraId="0000038E">
      <w:pPr>
        <w:spacing w:line="200" w:lineRule="auto"/>
        <w:jc w:val="left"/>
        <w:rPr>
          <w:sz w:val="20"/>
          <w:szCs w:val="20"/>
        </w:rPr>
      </w:pPr>
      <w:r w:rsidDel="00000000" w:rsidR="00000000" w:rsidRPr="00000000">
        <w:rPr>
          <w:rtl w:val="0"/>
        </w:rPr>
      </w:r>
    </w:p>
    <w:p w:rsidR="00000000" w:rsidDel="00000000" w:rsidP="00000000" w:rsidRDefault="00000000" w:rsidRPr="00000000" w14:paraId="0000038F">
      <w:pPr>
        <w:spacing w:line="200" w:lineRule="auto"/>
        <w:jc w:val="left"/>
        <w:rPr>
          <w:sz w:val="20"/>
          <w:szCs w:val="20"/>
        </w:rPr>
      </w:pPr>
      <w:r w:rsidDel="00000000" w:rsidR="00000000" w:rsidRPr="00000000">
        <w:rPr>
          <w:rtl w:val="0"/>
        </w:rPr>
      </w:r>
    </w:p>
    <w:p w:rsidR="00000000" w:rsidDel="00000000" w:rsidP="00000000" w:rsidRDefault="00000000" w:rsidRPr="00000000" w14:paraId="00000390">
      <w:pPr>
        <w:spacing w:line="372" w:lineRule="auto"/>
        <w:ind w:left="260" w:right="935" w:firstLine="0"/>
        <w:jc w:val="both"/>
        <w:rPr>
          <w:rFonts w:ascii="Times New Roman" w:cs="Times New Roman" w:eastAsia="Times New Roman" w:hAnsi="Times New Roman"/>
          <w:sz w:val="23"/>
          <w:szCs w:val="23"/>
        </w:rPr>
        <w:sectPr>
          <w:type w:val="nextPage"/>
          <w:pgSz w:h="20160" w:w="12240" w:orient="portrait"/>
          <w:pgMar w:bottom="280" w:top="180" w:left="1540" w:right="840" w:header="0" w:footer="1362"/>
        </w:sectPr>
      </w:pPr>
      <w:r w:rsidDel="00000000" w:rsidR="00000000" w:rsidRPr="00000000">
        <w:rPr>
          <w:rFonts w:ascii="Times New Roman" w:cs="Times New Roman" w:eastAsia="Times New Roman" w:hAnsi="Times New Roman"/>
          <w:color w:val="181818"/>
          <w:sz w:val="23"/>
          <w:szCs w:val="23"/>
          <w:rtl w:val="0"/>
        </w:rPr>
        <w:t xml:space="preserve">ARTÍCULO 24.18.- A la e</w:t>
      </w:r>
      <w:r w:rsidDel="00000000" w:rsidR="00000000" w:rsidRPr="00000000">
        <w:rPr>
          <w:rFonts w:ascii="Times New Roman" w:cs="Times New Roman" w:eastAsia="Times New Roman" w:hAnsi="Times New Roman"/>
          <w:color w:val="2f2f2f"/>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tabilidad</w:t>
      </w:r>
      <w:r w:rsidDel="00000000" w:rsidR="00000000" w:rsidRPr="00000000">
        <w:rPr>
          <w:rFonts w:ascii="Times New Roman" w:cs="Times New Roman" w:eastAsia="Times New Roman" w:hAnsi="Times New Roman"/>
          <w:color w:val="414142"/>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lo q</w:t>
      </w:r>
      <w:r w:rsidDel="00000000" w:rsidR="00000000" w:rsidRPr="00000000">
        <w:rPr>
          <w:rFonts w:ascii="Times New Roman" w:cs="Times New Roman" w:eastAsia="Times New Roman" w:hAnsi="Times New Roman"/>
          <w:color w:val="030303"/>
          <w:sz w:val="23"/>
          <w:szCs w:val="23"/>
          <w:rtl w:val="0"/>
        </w:rPr>
        <w:t xml:space="preserve">u</w:t>
      </w:r>
      <w:r w:rsidDel="00000000" w:rsidR="00000000" w:rsidRPr="00000000">
        <w:rPr>
          <w:rFonts w:ascii="Times New Roman" w:cs="Times New Roman" w:eastAsia="Times New Roman" w:hAnsi="Times New Roman"/>
          <w:color w:val="181818"/>
          <w:sz w:val="23"/>
          <w:szCs w:val="23"/>
          <w:rtl w:val="0"/>
        </w:rPr>
        <w:t xml:space="preserve">e conlle</w:t>
      </w:r>
      <w:r w:rsidDel="00000000" w:rsidR="00000000" w:rsidRPr="00000000">
        <w:rPr>
          <w:rFonts w:ascii="Times New Roman" w:cs="Times New Roman" w:eastAsia="Times New Roman" w:hAnsi="Times New Roman"/>
          <w:color w:val="2f2f2f"/>
          <w:sz w:val="23"/>
          <w:szCs w:val="23"/>
          <w:rtl w:val="0"/>
        </w:rPr>
        <w:t xml:space="preserve">v</w:t>
      </w:r>
      <w:r w:rsidDel="00000000" w:rsidR="00000000" w:rsidRPr="00000000">
        <w:rPr>
          <w:rFonts w:ascii="Times New Roman" w:cs="Times New Roman" w:eastAsia="Times New Roman" w:hAnsi="Times New Roman"/>
          <w:color w:val="181818"/>
          <w:sz w:val="23"/>
          <w:szCs w:val="23"/>
          <w:rtl w:val="0"/>
        </w:rPr>
        <w:t xml:space="preserve">a el derecho del person</w:t>
      </w:r>
      <w:r w:rsidDel="00000000" w:rsidR="00000000" w:rsidRPr="00000000">
        <w:rPr>
          <w:rFonts w:ascii="Times New Roman" w:cs="Times New Roman" w:eastAsia="Times New Roman" w:hAnsi="Times New Roman"/>
          <w:color w:val="2f2f2f"/>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l permanente a conser</w:t>
      </w:r>
      <w:r w:rsidDel="00000000" w:rsidR="00000000" w:rsidRPr="00000000">
        <w:rPr>
          <w:rFonts w:ascii="Times New Roman" w:cs="Times New Roman" w:eastAsia="Times New Roman" w:hAnsi="Times New Roman"/>
          <w:color w:val="2f2f2f"/>
          <w:sz w:val="23"/>
          <w:szCs w:val="23"/>
          <w:rtl w:val="0"/>
        </w:rPr>
        <w:t xml:space="preserve">v</w:t>
      </w:r>
      <w:r w:rsidDel="00000000" w:rsidR="00000000" w:rsidRPr="00000000">
        <w:rPr>
          <w:rFonts w:ascii="Times New Roman" w:cs="Times New Roman" w:eastAsia="Times New Roman" w:hAnsi="Times New Roman"/>
          <w:color w:val="181818"/>
          <w:sz w:val="23"/>
          <w:szCs w:val="23"/>
          <w:rtl w:val="0"/>
        </w:rPr>
        <w:t xml:space="preserve">ar el empleo y el nivel escalafonario alcan</w:t>
      </w:r>
      <w:r w:rsidDel="00000000" w:rsidR="00000000" w:rsidRPr="00000000">
        <w:rPr>
          <w:rFonts w:ascii="Times New Roman" w:cs="Times New Roman" w:eastAsia="Times New Roman" w:hAnsi="Times New Roman"/>
          <w:color w:val="2f2f2f"/>
          <w:sz w:val="23"/>
          <w:szCs w:val="23"/>
          <w:rtl w:val="0"/>
        </w:rPr>
        <w:t xml:space="preserve">z</w:t>
      </w:r>
      <w:r w:rsidDel="00000000" w:rsidR="00000000" w:rsidRPr="00000000">
        <w:rPr>
          <w:rFonts w:ascii="Times New Roman" w:cs="Times New Roman" w:eastAsia="Times New Roman" w:hAnsi="Times New Roman"/>
          <w:color w:val="181818"/>
          <w:sz w:val="23"/>
          <w:szCs w:val="23"/>
          <w:rtl w:val="0"/>
        </w:rPr>
        <w:t xml:space="preserve">ado.</w:t>
      </w:r>
      <w:r w:rsidDel="00000000" w:rsidR="00000000" w:rsidRPr="00000000">
        <w:rPr>
          <w:rtl w:val="0"/>
        </w:rPr>
      </w:r>
    </w:p>
    <w:p w:rsidR="00000000" w:rsidDel="00000000" w:rsidP="00000000" w:rsidRDefault="00000000" w:rsidRPr="00000000" w14:paraId="00000391">
      <w:pPr>
        <w:spacing w:line="200" w:lineRule="auto"/>
        <w:jc w:val="left"/>
        <w:rPr>
          <w:sz w:val="20"/>
          <w:szCs w:val="20"/>
        </w:rPr>
      </w:pPr>
      <w:r w:rsidDel="00000000" w:rsidR="00000000" w:rsidRPr="00000000">
        <w:rPr>
          <w:rtl w:val="0"/>
        </w:rPr>
      </w:r>
    </w:p>
    <w:p w:rsidR="00000000" w:rsidDel="00000000" w:rsidP="00000000" w:rsidRDefault="00000000" w:rsidRPr="00000000" w14:paraId="00000392">
      <w:pPr>
        <w:spacing w:line="200" w:lineRule="auto"/>
        <w:jc w:val="left"/>
        <w:rPr>
          <w:sz w:val="20"/>
          <w:szCs w:val="20"/>
        </w:rPr>
      </w:pPr>
      <w:r w:rsidDel="00000000" w:rsidR="00000000" w:rsidRPr="00000000">
        <w:rPr>
          <w:rtl w:val="0"/>
        </w:rPr>
      </w:r>
    </w:p>
    <w:p w:rsidR="00000000" w:rsidDel="00000000" w:rsidP="00000000" w:rsidRDefault="00000000" w:rsidRPr="00000000" w14:paraId="00000393">
      <w:pPr>
        <w:spacing w:line="200" w:lineRule="auto"/>
        <w:jc w:val="left"/>
        <w:rPr>
          <w:sz w:val="20"/>
          <w:szCs w:val="20"/>
        </w:rPr>
      </w:pPr>
      <w:r w:rsidDel="00000000" w:rsidR="00000000" w:rsidRPr="00000000">
        <w:rPr>
          <w:rtl w:val="0"/>
        </w:rPr>
      </w:r>
    </w:p>
    <w:p w:rsidR="00000000" w:rsidDel="00000000" w:rsidP="00000000" w:rsidRDefault="00000000" w:rsidRPr="00000000" w14:paraId="00000394">
      <w:pPr>
        <w:spacing w:line="200" w:lineRule="auto"/>
        <w:jc w:val="left"/>
        <w:rPr>
          <w:sz w:val="20"/>
          <w:szCs w:val="20"/>
        </w:rPr>
      </w:pPr>
      <w:r w:rsidDel="00000000" w:rsidR="00000000" w:rsidRPr="00000000">
        <w:rPr>
          <w:rtl w:val="0"/>
        </w:rPr>
      </w:r>
    </w:p>
    <w:p w:rsidR="00000000" w:rsidDel="00000000" w:rsidP="00000000" w:rsidRDefault="00000000" w:rsidRPr="00000000" w14:paraId="00000395">
      <w:pPr>
        <w:spacing w:before="2" w:line="200" w:lineRule="auto"/>
        <w:jc w:val="left"/>
        <w:rPr>
          <w:sz w:val="20"/>
          <w:szCs w:val="20"/>
        </w:rPr>
      </w:pPr>
      <w:r w:rsidDel="00000000" w:rsidR="00000000" w:rsidRPr="00000000">
        <w:rPr>
          <w:rtl w:val="0"/>
        </w:rPr>
      </w:r>
    </w:p>
    <w:p w:rsidR="00000000" w:rsidDel="00000000" w:rsidP="00000000" w:rsidRDefault="00000000" w:rsidRPr="00000000" w14:paraId="00000396">
      <w:pPr>
        <w:spacing w:line="380" w:lineRule="auto"/>
        <w:ind w:left="890" w:firstLine="0"/>
        <w:jc w:val="left"/>
        <w:rPr>
          <w:rFonts w:ascii="Arial" w:cs="Arial" w:eastAsia="Arial" w:hAnsi="Arial"/>
          <w:sz w:val="39"/>
          <w:szCs w:val="39"/>
        </w:rPr>
      </w:pPr>
      <w:r w:rsidDel="00000000" w:rsidR="00000000" w:rsidRPr="00000000">
        <w:rPr>
          <w:rFonts w:ascii="Malgun Gothic" w:cs="Malgun Gothic" w:eastAsia="Malgun Gothic" w:hAnsi="Malgun Gothic"/>
          <w:color w:val="454545"/>
          <w:sz w:val="33.333333333333336"/>
          <w:szCs w:val="33.333333333333336"/>
          <w:vertAlign w:val="subscript"/>
          <w:rtl w:val="0"/>
        </w:rPr>
        <w:t xml:space="preserve">�         </w:t>
      </w:r>
      <w:r w:rsidDel="00000000" w:rsidR="00000000" w:rsidRPr="00000000">
        <w:rPr>
          <w:rFonts w:ascii="Arial" w:cs="Arial" w:eastAsia="Arial" w:hAnsi="Arial"/>
          <w:color w:val="454545"/>
          <w:sz w:val="65"/>
          <w:szCs w:val="65"/>
          <w:vertAlign w:val="subscript"/>
          <w:rtl w:val="0"/>
        </w:rPr>
        <w:t xml:space="preserve">..,</w:t>
      </w:r>
      <w:r w:rsidDel="00000000" w:rsidR="00000000" w:rsidRPr="00000000">
        <w:rPr>
          <w:rtl w:val="0"/>
        </w:rPr>
      </w:r>
    </w:p>
    <w:p w:rsidR="00000000" w:rsidDel="00000000" w:rsidP="00000000" w:rsidRDefault="00000000" w:rsidRPr="00000000" w14:paraId="00000397">
      <w:pPr>
        <w:spacing w:line="1440" w:lineRule="auto"/>
        <w:ind w:right="-236"/>
        <w:jc w:val="left"/>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i w:val="1"/>
          <w:color w:val="454545"/>
          <w:sz w:val="144"/>
          <w:szCs w:val="144"/>
          <w:vertAlign w:val="baseline"/>
          <w:rtl w:val="0"/>
        </w:rPr>
        <w:t xml:space="preserve">r</w:t>
      </w:r>
      <w:r w:rsidDel="00000000" w:rsidR="00000000" w:rsidRPr="00000000">
        <w:rPr>
          <w:rtl w:val="0"/>
        </w:rPr>
      </w:r>
    </w:p>
    <w:p w:rsidR="00000000" w:rsidDel="00000000" w:rsidP="00000000" w:rsidRDefault="00000000" w:rsidRPr="00000000" w14:paraId="00000398">
      <w:pPr>
        <w:spacing w:before="6" w:line="160" w:lineRule="auto"/>
        <w:jc w:val="left"/>
        <w:rPr>
          <w:sz w:val="17"/>
          <w:szCs w:val="17"/>
        </w:rPr>
      </w:pPr>
      <w:r w:rsidDel="00000000" w:rsidR="00000000" w:rsidRPr="00000000">
        <w:br w:type="column"/>
      </w:r>
      <w:r w:rsidDel="00000000" w:rsidR="00000000" w:rsidRPr="00000000">
        <w:rPr>
          <w:rtl w:val="0"/>
        </w:rPr>
      </w:r>
    </w:p>
    <w:p w:rsidR="00000000" w:rsidDel="00000000" w:rsidP="00000000" w:rsidRDefault="00000000" w:rsidRPr="00000000" w14:paraId="00000399">
      <w:pPr>
        <w:spacing w:line="200" w:lineRule="auto"/>
        <w:jc w:val="left"/>
        <w:rPr>
          <w:sz w:val="20"/>
          <w:szCs w:val="20"/>
        </w:rPr>
      </w:pPr>
      <w:r w:rsidDel="00000000" w:rsidR="00000000" w:rsidRPr="00000000">
        <w:rPr>
          <w:rtl w:val="0"/>
        </w:rPr>
      </w:r>
    </w:p>
    <w:p w:rsidR="00000000" w:rsidDel="00000000" w:rsidP="00000000" w:rsidRDefault="00000000" w:rsidRPr="00000000" w14:paraId="0000039A">
      <w:pPr>
        <w:ind w:left="2765" w:firstLine="0"/>
        <w:jc w:val="left"/>
        <w:rPr>
          <w:rFonts w:ascii="Arial" w:cs="Arial" w:eastAsia="Arial" w:hAnsi="Arial"/>
          <w:sz w:val="42"/>
          <w:szCs w:val="42"/>
        </w:rPr>
      </w:pPr>
      <w:r w:rsidDel="00000000" w:rsidR="00000000" w:rsidRPr="00000000">
        <w:rPr>
          <w:rFonts w:ascii="Arial" w:cs="Arial" w:eastAsia="Arial" w:hAnsi="Arial"/>
          <w:b w:val="1"/>
          <w:color w:val="2c2c2c"/>
          <w:sz w:val="42"/>
          <w:szCs w:val="42"/>
          <w:rtl w:val="0"/>
        </w:rPr>
        <w:t xml:space="preserve">Ll</w:t>
      </w:r>
      <w:r w:rsidDel="00000000" w:rsidR="00000000" w:rsidRPr="00000000">
        <w:rPr>
          <w:rFonts w:ascii="Arial" w:cs="Arial" w:eastAsia="Arial" w:hAnsi="Arial"/>
          <w:b w:val="1"/>
          <w:color w:val="454545"/>
          <w:sz w:val="42"/>
          <w:szCs w:val="42"/>
          <w:rtl w:val="0"/>
        </w:rPr>
        <w:t xml:space="preserve">2</w:t>
      </w:r>
      <w:r w:rsidDel="00000000" w:rsidR="00000000" w:rsidRPr="00000000">
        <w:rPr>
          <w:rFonts w:ascii="Arial" w:cs="Arial" w:eastAsia="Arial" w:hAnsi="Arial"/>
          <w:b w:val="1"/>
          <w:color w:val="2c2c2c"/>
          <w:sz w:val="42"/>
          <w:szCs w:val="42"/>
          <w:rtl w:val="0"/>
        </w:rPr>
        <w:t xml:space="preserve">5   </w:t>
      </w:r>
      <w:r w:rsidDel="00000000" w:rsidR="00000000" w:rsidRPr="00000000">
        <w:rPr>
          <w:rFonts w:ascii="Arial" w:cs="Arial" w:eastAsia="Arial" w:hAnsi="Arial"/>
          <w:b w:val="1"/>
          <w:color w:val="454545"/>
          <w:sz w:val="42"/>
          <w:szCs w:val="42"/>
          <w:rtl w:val="0"/>
        </w:rPr>
        <w:t xml:space="preserve">22</w:t>
      </w:r>
      <w:r w:rsidDel="00000000" w:rsidR="00000000" w:rsidRPr="00000000">
        <w:rPr>
          <w:rtl w:val="0"/>
        </w:rPr>
      </w:r>
    </w:p>
    <w:p w:rsidR="00000000" w:rsidDel="00000000" w:rsidP="00000000" w:rsidRDefault="00000000" w:rsidRPr="00000000" w14:paraId="0000039B">
      <w:pPr>
        <w:spacing w:before="31" w:lineRule="auto"/>
        <w:jc w:val="left"/>
        <w:rPr>
          <w:rFonts w:ascii="Arial" w:cs="Arial" w:eastAsia="Arial" w:hAnsi="Arial"/>
          <w:sz w:val="14"/>
          <w:szCs w:val="14"/>
        </w:rPr>
        <w:sectPr>
          <w:footerReference r:id="rId31" w:type="default"/>
          <w:type w:val="nextPage"/>
          <w:pgSz w:h="20160" w:w="12240" w:orient="portrait"/>
          <w:pgMar w:bottom="280" w:top="0" w:left="1580" w:right="960" w:header="0" w:footer="1362"/>
          <w:pgNumType w:start="20"/>
          <w:cols w:equalWidth="0" w:num="2">
            <w:col w:space="3204" w:w="3248"/>
            <w:col w:space="0" w:w="3248"/>
          </w:cols>
        </w:sectPr>
      </w:pPr>
      <w:r w:rsidDel="00000000" w:rsidR="00000000" w:rsidRPr="00000000">
        <w:rPr>
          <w:rFonts w:ascii="Arial" w:cs="Arial" w:eastAsia="Arial" w:hAnsi="Arial"/>
          <w:color w:val="454545"/>
          <w:sz w:val="14"/>
          <w:szCs w:val="14"/>
          <w:rtl w:val="0"/>
        </w:rPr>
        <w:t xml:space="preserve">"</w:t>
      </w:r>
      <w:r w:rsidDel="00000000" w:rsidR="00000000" w:rsidRPr="00000000">
        <w:rPr>
          <w:rFonts w:ascii="Arial" w:cs="Arial" w:eastAsia="Arial" w:hAnsi="Arial"/>
          <w:color w:val="161616"/>
          <w:sz w:val="14"/>
          <w:szCs w:val="14"/>
          <w:rtl w:val="0"/>
        </w:rPr>
        <w:t xml:space="preserve">2022-40' AN</w:t>
      </w:r>
      <w:r w:rsidDel="00000000" w:rsidR="00000000" w:rsidRPr="00000000">
        <w:rPr>
          <w:rFonts w:ascii="Arial" w:cs="Arial" w:eastAsia="Arial" w:hAnsi="Arial"/>
          <w:color w:val="454545"/>
          <w:sz w:val="14"/>
          <w:szCs w:val="14"/>
          <w:rtl w:val="0"/>
        </w:rPr>
        <w:t xml:space="preserve">I</w:t>
      </w:r>
      <w:r w:rsidDel="00000000" w:rsidR="00000000" w:rsidRPr="00000000">
        <w:rPr>
          <w:rFonts w:ascii="Arial" w:cs="Arial" w:eastAsia="Arial" w:hAnsi="Arial"/>
          <w:color w:val="161616"/>
          <w:sz w:val="14"/>
          <w:szCs w:val="14"/>
          <w:rtl w:val="0"/>
        </w:rPr>
        <w:t xml:space="preserve">VERSARIO DE LA G</w:t>
      </w:r>
      <w:r w:rsidDel="00000000" w:rsidR="00000000" w:rsidRPr="00000000">
        <w:rPr>
          <w:rFonts w:ascii="Arial" w:cs="Arial" w:eastAsia="Arial" w:hAnsi="Arial"/>
          <w:color w:val="2c2c2c"/>
          <w:sz w:val="14"/>
          <w:szCs w:val="14"/>
          <w:rtl w:val="0"/>
        </w:rPr>
        <w:t xml:space="preserve">E</w:t>
      </w:r>
      <w:r w:rsidDel="00000000" w:rsidR="00000000" w:rsidRPr="00000000">
        <w:rPr>
          <w:rFonts w:ascii="Arial" w:cs="Arial" w:eastAsia="Arial" w:hAnsi="Arial"/>
          <w:color w:val="161616"/>
          <w:sz w:val="14"/>
          <w:szCs w:val="14"/>
          <w:rtl w:val="0"/>
        </w:rPr>
        <w:t xml:space="preserve">STA  H</w:t>
      </w:r>
      <w:r w:rsidDel="00000000" w:rsidR="00000000" w:rsidRPr="00000000">
        <w:rPr>
          <w:rFonts w:ascii="Arial" w:cs="Arial" w:eastAsia="Arial" w:hAnsi="Arial"/>
          <w:color w:val="2c2c2c"/>
          <w:sz w:val="14"/>
          <w:szCs w:val="14"/>
          <w:rtl w:val="0"/>
        </w:rPr>
        <w:t xml:space="preserve">ER</w:t>
      </w:r>
      <w:r w:rsidDel="00000000" w:rsidR="00000000" w:rsidRPr="00000000">
        <w:rPr>
          <w:rFonts w:ascii="Arial" w:cs="Arial" w:eastAsia="Arial" w:hAnsi="Arial"/>
          <w:color w:val="161616"/>
          <w:sz w:val="14"/>
          <w:szCs w:val="14"/>
          <w:rtl w:val="0"/>
        </w:rPr>
        <w:t xml:space="preserve">OICA DE MALVINAS"</w:t>
      </w:r>
      <w:r w:rsidDel="00000000" w:rsidR="00000000" w:rsidRPr="00000000">
        <w:rPr>
          <w:rtl w:val="0"/>
        </w:rPr>
      </w:r>
    </w:p>
    <w:p w:rsidR="00000000" w:rsidDel="00000000" w:rsidP="00000000" w:rsidRDefault="00000000" w:rsidRPr="00000000" w14:paraId="0000039C">
      <w:pPr>
        <w:spacing w:line="160" w:lineRule="auto"/>
        <w:jc w:val="right"/>
        <w:rPr>
          <w:rFonts w:ascii="Arial" w:cs="Arial" w:eastAsia="Arial" w:hAnsi="Arial"/>
          <w:sz w:val="16"/>
          <w:szCs w:val="16"/>
        </w:rPr>
      </w:pPr>
      <w:r w:rsidDel="00000000" w:rsidR="00000000" w:rsidRPr="00000000">
        <w:rPr>
          <w:rFonts w:ascii="Arial" w:cs="Arial" w:eastAsia="Arial" w:hAnsi="Arial"/>
          <w:color w:val="454545"/>
          <w:sz w:val="16"/>
          <w:szCs w:val="16"/>
          <w:rtl w:val="0"/>
        </w:rPr>
        <w:t xml:space="preserve">-...;:</w:t>
      </w:r>
      <w:r w:rsidDel="00000000" w:rsidR="00000000" w:rsidRPr="00000000">
        <w:rPr>
          <w:rtl w:val="0"/>
        </w:rPr>
      </w:r>
    </w:p>
    <w:p w:rsidR="00000000" w:rsidDel="00000000" w:rsidP="00000000" w:rsidRDefault="00000000" w:rsidRPr="00000000" w14:paraId="0000039D">
      <w:pPr>
        <w:spacing w:line="240" w:lineRule="auto"/>
        <w:ind w:right="-58"/>
        <w:jc w:val="left"/>
        <w:rPr>
          <w:rFonts w:ascii="Arial" w:cs="Arial" w:eastAsia="Arial" w:hAnsi="Arial"/>
          <w:sz w:val="25"/>
          <w:szCs w:val="25"/>
        </w:rPr>
      </w:pPr>
      <w:r w:rsidDel="00000000" w:rsidR="00000000" w:rsidRPr="00000000">
        <w:rPr>
          <w:rFonts w:ascii="Arial" w:cs="Arial" w:eastAsia="Arial" w:hAnsi="Arial"/>
          <w:color w:val="666666"/>
          <w:sz w:val="25"/>
          <w:szCs w:val="25"/>
          <w:rtl w:val="0"/>
        </w:rPr>
        <w:t xml:space="preserve">••</w:t>
      </w:r>
      <w:r w:rsidDel="00000000" w:rsidR="00000000" w:rsidRPr="00000000">
        <w:rPr>
          <w:rtl w:val="0"/>
        </w:rPr>
      </w:r>
    </w:p>
    <w:p w:rsidR="00000000" w:rsidDel="00000000" w:rsidP="00000000" w:rsidRDefault="00000000" w:rsidRPr="00000000" w14:paraId="0000039E">
      <w:pPr>
        <w:spacing w:before="5" w:lineRule="auto"/>
        <w:ind w:left="238" w:firstLine="0"/>
        <w:jc w:val="left"/>
        <w:rPr>
          <w:rFonts w:ascii="Times New Roman" w:cs="Times New Roman" w:eastAsia="Times New Roman" w:hAnsi="Times New Roman"/>
          <w:sz w:val="14"/>
          <w:szCs w:val="14"/>
        </w:rPr>
        <w:sectPr>
          <w:type w:val="continuous"/>
          <w:pgSz w:h="20160" w:w="12240" w:orient="portrait"/>
          <w:pgMar w:bottom="280" w:top="280" w:left="1580" w:right="960" w:header="360" w:footer="360"/>
          <w:cols w:equalWidth="0" w:num="2">
            <w:col w:space="100" w:w="4800"/>
            <w:col w:space="0" w:w="4800"/>
          </w:cols>
        </w:sectPr>
      </w:pPr>
      <w:r w:rsidDel="00000000" w:rsidR="00000000" w:rsidRPr="00000000">
        <w:br w:type="column"/>
      </w:r>
      <w:r w:rsidDel="00000000" w:rsidR="00000000" w:rsidRPr="00000000">
        <w:rPr>
          <w:rFonts w:ascii="Times New Roman" w:cs="Times New Roman" w:eastAsia="Times New Roman" w:hAnsi="Times New Roman"/>
          <w:color w:val="454545"/>
          <w:sz w:val="14"/>
          <w:szCs w:val="14"/>
          <w:rtl w:val="0"/>
        </w:rPr>
        <w:t xml:space="preserve">';,'</w:t>
      </w:r>
      <w:r w:rsidDel="00000000" w:rsidR="00000000" w:rsidRPr="00000000">
        <w:rPr>
          <w:rtl w:val="0"/>
        </w:rPr>
      </w:r>
    </w:p>
    <w:p w:rsidR="00000000" w:rsidDel="00000000" w:rsidP="00000000" w:rsidRDefault="00000000" w:rsidRPr="00000000" w14:paraId="0000039F">
      <w:pPr>
        <w:spacing w:before="9" w:line="100" w:lineRule="auto"/>
        <w:jc w:val="left"/>
        <w:rPr>
          <w:sz w:val="10"/>
          <w:szCs w:val="10"/>
        </w:rPr>
      </w:pPr>
      <w:r w:rsidDel="00000000" w:rsidR="00000000" w:rsidRPr="00000000">
        <w:rPr>
          <w:rtl w:val="0"/>
        </w:rPr>
      </w:r>
    </w:p>
    <w:p w:rsidR="00000000" w:rsidDel="00000000" w:rsidP="00000000" w:rsidRDefault="00000000" w:rsidRPr="00000000" w14:paraId="000003A0">
      <w:pPr>
        <w:spacing w:line="1460" w:lineRule="auto"/>
        <w:ind w:right="-239"/>
        <w:jc w:val="left"/>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i w:val="1"/>
          <w:color w:val="454545"/>
          <w:sz w:val="144"/>
          <w:szCs w:val="144"/>
          <w:vertAlign w:val="baseline"/>
          <w:rtl w:val="0"/>
        </w:rPr>
        <w:t xml:space="preserve">ª</w:t>
      </w:r>
      <w:r w:rsidDel="00000000" w:rsidR="00000000" w:rsidRPr="00000000">
        <w:rPr>
          <w:rFonts w:ascii="Malgun Gothic" w:cs="Malgun Gothic" w:eastAsia="Malgun Gothic" w:hAnsi="Malgun Gothic"/>
          <w:color w:val="2c2c2c"/>
          <w:sz w:val="144"/>
          <w:szCs w:val="144"/>
          <w:vertAlign w:val="baseline"/>
          <w:rtl w:val="0"/>
        </w:rPr>
        <w:t xml:space="preserve">�</w:t>
      </w:r>
      <w:r w:rsidDel="00000000" w:rsidR="00000000" w:rsidRPr="00000000">
        <w:rPr>
          <w:rFonts w:ascii="Times New Roman" w:cs="Times New Roman" w:eastAsia="Times New Roman" w:hAnsi="Times New Roman"/>
          <w:i w:val="1"/>
          <w:color w:val="454545"/>
          <w:sz w:val="144"/>
          <w:szCs w:val="144"/>
          <w:vertAlign w:val="baseline"/>
          <w:rtl w:val="0"/>
        </w:rPr>
        <w:t xml:space="preserve">,</w:t>
      </w:r>
      <w:r w:rsidDel="00000000" w:rsidR="00000000" w:rsidRPr="00000000">
        <w:rPr>
          <w:rtl w:val="0"/>
        </w:rPr>
      </w:r>
    </w:p>
    <w:p w:rsidR="00000000" w:rsidDel="00000000" w:rsidP="00000000" w:rsidRDefault="00000000" w:rsidRPr="00000000" w14:paraId="000003A1">
      <w:pPr>
        <w:ind w:left="288" w:right="7128" w:firstLine="0"/>
        <w:jc w:val="center"/>
        <w:rPr>
          <w:rFonts w:ascii="Arial" w:cs="Arial" w:eastAsia="Arial" w:hAnsi="Arial"/>
          <w:sz w:val="17"/>
          <w:szCs w:val="17"/>
        </w:rPr>
      </w:pPr>
      <w:r w:rsidDel="00000000" w:rsidR="00000000" w:rsidRPr="00000000">
        <w:rPr>
          <w:rFonts w:ascii="Arial" w:cs="Arial" w:eastAsia="Arial" w:hAnsi="Arial"/>
          <w:b w:val="1"/>
          <w:i w:val="1"/>
          <w:color w:val="666666"/>
          <w:sz w:val="9"/>
          <w:szCs w:val="9"/>
          <w:rtl w:val="0"/>
        </w:rPr>
        <w:t xml:space="preserve">ffj5)</w:t>
      </w:r>
      <w:r w:rsidDel="00000000" w:rsidR="00000000" w:rsidRPr="00000000">
        <w:rPr>
          <w:rFonts w:ascii="Arial" w:cs="Arial" w:eastAsia="Arial" w:hAnsi="Arial"/>
          <w:b w:val="1"/>
          <w:i w:val="1"/>
          <w:color w:val="454545"/>
          <w:sz w:val="9"/>
          <w:szCs w:val="9"/>
          <w:rtl w:val="0"/>
        </w:rPr>
        <w:t xml:space="preserve">f'l'</w:t>
      </w:r>
      <w:r w:rsidDel="00000000" w:rsidR="00000000" w:rsidRPr="00000000">
        <w:rPr>
          <w:rFonts w:ascii="Arial" w:cs="Arial" w:eastAsia="Arial" w:hAnsi="Arial"/>
          <w:b w:val="1"/>
          <w:i w:val="1"/>
          <w:color w:val="2c2c2c"/>
          <w:sz w:val="9"/>
          <w:szCs w:val="9"/>
          <w:rtl w:val="0"/>
        </w:rPr>
        <w:t xml:space="preserve">ll</w:t>
      </w:r>
      <w:r w:rsidDel="00000000" w:rsidR="00000000" w:rsidRPr="00000000">
        <w:rPr>
          <w:rFonts w:ascii="Arial" w:cs="Arial" w:eastAsia="Arial" w:hAnsi="Arial"/>
          <w:b w:val="1"/>
          <w:i w:val="1"/>
          <w:color w:val="454545"/>
          <w:sz w:val="9"/>
          <w:szCs w:val="9"/>
          <w:rtl w:val="0"/>
        </w:rPr>
        <w:t xml:space="preserve">lf'</w:t>
      </w:r>
      <w:r w:rsidDel="00000000" w:rsidR="00000000" w:rsidRPr="00000000">
        <w:rPr>
          <w:rFonts w:ascii="Arial" w:cs="Arial" w:eastAsia="Arial" w:hAnsi="Arial"/>
          <w:b w:val="1"/>
          <w:i w:val="1"/>
          <w:color w:val="2c2c2c"/>
          <w:sz w:val="9"/>
          <w:szCs w:val="9"/>
          <w:rtl w:val="0"/>
        </w:rPr>
        <w:t xml:space="preserve">/</w:t>
      </w:r>
      <w:r w:rsidDel="00000000" w:rsidR="00000000" w:rsidRPr="00000000">
        <w:rPr>
          <w:rFonts w:ascii="Arial" w:cs="Arial" w:eastAsia="Arial" w:hAnsi="Arial"/>
          <w:b w:val="1"/>
          <w:i w:val="1"/>
          <w:color w:val="454545"/>
          <w:sz w:val="9"/>
          <w:szCs w:val="9"/>
          <w:rtl w:val="0"/>
        </w:rPr>
        <w:t xml:space="preserve">U  </w:t>
      </w:r>
      <w:r w:rsidDel="00000000" w:rsidR="00000000" w:rsidRPr="00000000">
        <w:rPr>
          <w:rFonts w:ascii="Times New Roman" w:cs="Times New Roman" w:eastAsia="Times New Roman" w:hAnsi="Times New Roman"/>
          <w:b w:val="1"/>
          <w:i w:val="1"/>
          <w:color w:val="454545"/>
          <w:sz w:val="14"/>
          <w:szCs w:val="14"/>
          <w:rtl w:val="0"/>
        </w:rPr>
        <w:t xml:space="preserve">(l</w:t>
      </w:r>
      <w:r w:rsidDel="00000000" w:rsidR="00000000" w:rsidRPr="00000000">
        <w:rPr>
          <w:rFonts w:ascii="Times New Roman" w:cs="Times New Roman" w:eastAsia="Times New Roman" w:hAnsi="Times New Roman"/>
          <w:b w:val="1"/>
          <w:i w:val="1"/>
          <w:color w:val="666666"/>
          <w:sz w:val="14"/>
          <w:szCs w:val="14"/>
          <w:rtl w:val="0"/>
        </w:rPr>
        <w:t xml:space="preserve">e  !!Ji:</w:t>
      </w:r>
      <w:r w:rsidDel="00000000" w:rsidR="00000000" w:rsidRPr="00000000">
        <w:rPr>
          <w:rFonts w:ascii="Times New Roman" w:cs="Times New Roman" w:eastAsia="Times New Roman" w:hAnsi="Times New Roman"/>
          <w:b w:val="1"/>
          <w:i w:val="1"/>
          <w:color w:val="2c2c2c"/>
          <w:sz w:val="14"/>
          <w:szCs w:val="14"/>
          <w:rtl w:val="0"/>
        </w:rPr>
        <w:t xml:space="preserve">r</w:t>
      </w:r>
      <w:r w:rsidDel="00000000" w:rsidR="00000000" w:rsidRPr="00000000">
        <w:rPr>
          <w:rFonts w:ascii="Times New Roman" w:cs="Times New Roman" w:eastAsia="Times New Roman" w:hAnsi="Times New Roman"/>
          <w:b w:val="1"/>
          <w:i w:val="1"/>
          <w:color w:val="454545"/>
          <w:sz w:val="14"/>
          <w:szCs w:val="14"/>
          <w:rtl w:val="0"/>
        </w:rPr>
        <w:t xml:space="preserve">ra  r</w:t>
      </w:r>
      <w:r w:rsidDel="00000000" w:rsidR="00000000" w:rsidRPr="00000000">
        <w:rPr>
          <w:rFonts w:ascii="Times New Roman" w:cs="Times New Roman" w:eastAsia="Times New Roman" w:hAnsi="Times New Roman"/>
          <w:b w:val="1"/>
          <w:i w:val="1"/>
          <w:color w:val="2c2c2c"/>
          <w:sz w:val="14"/>
          <w:szCs w:val="14"/>
          <w:rtl w:val="0"/>
        </w:rPr>
        <w:t xml:space="preserve">l</w:t>
      </w:r>
      <w:r w:rsidDel="00000000" w:rsidR="00000000" w:rsidRPr="00000000">
        <w:rPr>
          <w:rFonts w:ascii="Times New Roman" w:cs="Times New Roman" w:eastAsia="Times New Roman" w:hAnsi="Times New Roman"/>
          <w:b w:val="1"/>
          <w:i w:val="1"/>
          <w:color w:val="666666"/>
          <w:sz w:val="14"/>
          <w:szCs w:val="14"/>
          <w:rtl w:val="0"/>
        </w:rPr>
        <w:t xml:space="preserve">e</w:t>
      </w:r>
      <w:r w:rsidDel="00000000" w:rsidR="00000000" w:rsidRPr="00000000">
        <w:rPr>
          <w:rFonts w:ascii="Times New Roman" w:cs="Times New Roman" w:eastAsia="Times New Roman" w:hAnsi="Times New Roman"/>
          <w:b w:val="1"/>
          <w:i w:val="1"/>
          <w:color w:val="2c2c2c"/>
          <w:sz w:val="14"/>
          <w:szCs w:val="14"/>
          <w:rtl w:val="0"/>
        </w:rPr>
        <w:t xml:space="preserve">l </w:t>
      </w:r>
      <w:r w:rsidDel="00000000" w:rsidR="00000000" w:rsidRPr="00000000">
        <w:rPr>
          <w:rFonts w:ascii="Arial" w:cs="Arial" w:eastAsia="Arial" w:hAnsi="Arial"/>
          <w:i w:val="1"/>
          <w:color w:val="666666"/>
          <w:sz w:val="17"/>
          <w:szCs w:val="17"/>
          <w:rtl w:val="0"/>
        </w:rPr>
        <w:t xml:space="preserve">!]J;;</w:t>
      </w:r>
      <w:r w:rsidDel="00000000" w:rsidR="00000000" w:rsidRPr="00000000">
        <w:rPr>
          <w:rFonts w:ascii="Arial" w:cs="Arial" w:eastAsia="Arial" w:hAnsi="Arial"/>
          <w:i w:val="1"/>
          <w:color w:val="454545"/>
          <w:sz w:val="17"/>
          <w:szCs w:val="17"/>
          <w:rtl w:val="0"/>
        </w:rPr>
        <w:t xml:space="preserve">'Y"·</w:t>
      </w:r>
      <w:r w:rsidDel="00000000" w:rsidR="00000000" w:rsidRPr="00000000">
        <w:rPr>
          <w:rtl w:val="0"/>
        </w:rPr>
      </w:r>
    </w:p>
    <w:p w:rsidR="00000000" w:rsidDel="00000000" w:rsidP="00000000" w:rsidRDefault="00000000" w:rsidRPr="00000000" w14:paraId="000003A2">
      <w:pPr>
        <w:spacing w:before="87" w:lineRule="auto"/>
        <w:ind w:left="75" w:right="6887" w:firstLine="0"/>
        <w:jc w:val="center"/>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b w:val="1"/>
          <w:i w:val="1"/>
          <w:color w:val="666666"/>
          <w:sz w:val="13"/>
          <w:szCs w:val="13"/>
          <w:rtl w:val="0"/>
        </w:rPr>
        <w:t xml:space="preserve">.%"i</w:t>
      </w:r>
      <w:r w:rsidDel="00000000" w:rsidR="00000000" w:rsidRPr="00000000">
        <w:rPr>
          <w:rFonts w:ascii="Times New Roman" w:cs="Times New Roman" w:eastAsia="Times New Roman" w:hAnsi="Times New Roman"/>
          <w:b w:val="1"/>
          <w:i w:val="1"/>
          <w:color w:val="2c2c2c"/>
          <w:sz w:val="13"/>
          <w:szCs w:val="13"/>
          <w:rtl w:val="0"/>
        </w:rPr>
        <w:t xml:space="preserve">1</w:t>
      </w:r>
      <w:r w:rsidDel="00000000" w:rsidR="00000000" w:rsidRPr="00000000">
        <w:rPr>
          <w:rFonts w:ascii="Times New Roman" w:cs="Times New Roman" w:eastAsia="Times New Roman" w:hAnsi="Times New Roman"/>
          <w:b w:val="1"/>
          <w:i w:val="1"/>
          <w:color w:val="454545"/>
          <w:sz w:val="13"/>
          <w:szCs w:val="13"/>
          <w:rtl w:val="0"/>
        </w:rPr>
        <w:t xml:space="preserve">á</w:t>
      </w:r>
      <w:r w:rsidDel="00000000" w:rsidR="00000000" w:rsidRPr="00000000">
        <w:rPr>
          <w:rFonts w:ascii="Times New Roman" w:cs="Times New Roman" w:eastAsia="Times New Roman" w:hAnsi="Times New Roman"/>
          <w:b w:val="1"/>
          <w:i w:val="1"/>
          <w:color w:val="2c2c2c"/>
          <w:sz w:val="13"/>
          <w:szCs w:val="13"/>
          <w:rtl w:val="0"/>
        </w:rPr>
        <w:t xml:space="preserve">rti</w:t>
      </w:r>
      <w:r w:rsidDel="00000000" w:rsidR="00000000" w:rsidRPr="00000000">
        <w:rPr>
          <w:rFonts w:ascii="Times New Roman" w:cs="Times New Roman" w:eastAsia="Times New Roman" w:hAnsi="Times New Roman"/>
          <w:b w:val="1"/>
          <w:i w:val="1"/>
          <w:color w:val="454545"/>
          <w:sz w:val="13"/>
          <w:szCs w:val="13"/>
          <w:rtl w:val="0"/>
        </w:rPr>
        <w:t xml:space="preserve">rla  </w:t>
      </w:r>
      <w:r w:rsidDel="00000000" w:rsidR="00000000" w:rsidRPr="00000000">
        <w:rPr>
          <w:rFonts w:ascii="Times New Roman" w:cs="Times New Roman" w:eastAsia="Times New Roman" w:hAnsi="Times New Roman"/>
          <w:b w:val="1"/>
          <w:i w:val="1"/>
          <w:color w:val="666666"/>
          <w:sz w:val="13"/>
          <w:szCs w:val="13"/>
          <w:rtl w:val="0"/>
        </w:rPr>
        <w:t xml:space="preserve">e </w:t>
      </w:r>
      <w:r w:rsidDel="00000000" w:rsidR="00000000" w:rsidRPr="00000000">
        <w:rPr>
          <w:rFonts w:ascii="Times New Roman" w:cs="Times New Roman" w:eastAsia="Times New Roman" w:hAnsi="Times New Roman"/>
          <w:b w:val="1"/>
          <w:i w:val="1"/>
          <w:color w:val="454545"/>
          <w:sz w:val="13"/>
          <w:szCs w:val="13"/>
          <w:rtl w:val="0"/>
        </w:rPr>
        <w:t xml:space="preserve">..5ifa4  r</w:t>
      </w:r>
      <w:r w:rsidDel="00000000" w:rsidR="00000000" w:rsidRPr="00000000">
        <w:rPr>
          <w:rFonts w:ascii="Times New Roman" w:cs="Times New Roman" w:eastAsia="Times New Roman" w:hAnsi="Times New Roman"/>
          <w:b w:val="1"/>
          <w:i w:val="1"/>
          <w:color w:val="2c2c2c"/>
          <w:sz w:val="13"/>
          <w:szCs w:val="13"/>
          <w:rtl w:val="0"/>
        </w:rPr>
        <w:t xml:space="preserve">i</w:t>
      </w:r>
      <w:r w:rsidDel="00000000" w:rsidR="00000000" w:rsidRPr="00000000">
        <w:rPr>
          <w:rFonts w:ascii="Times New Roman" w:cs="Times New Roman" w:eastAsia="Times New Roman" w:hAnsi="Times New Roman"/>
          <w:b w:val="1"/>
          <w:i w:val="1"/>
          <w:color w:val="666666"/>
          <w:sz w:val="13"/>
          <w:szCs w:val="13"/>
          <w:rtl w:val="0"/>
        </w:rPr>
        <w:t xml:space="preserve">e</w:t>
      </w:r>
      <w:r w:rsidDel="00000000" w:rsidR="00000000" w:rsidRPr="00000000">
        <w:rPr>
          <w:rFonts w:ascii="Times New Roman" w:cs="Times New Roman" w:eastAsia="Times New Roman" w:hAnsi="Times New Roman"/>
          <w:b w:val="1"/>
          <w:i w:val="1"/>
          <w:color w:val="161616"/>
          <w:sz w:val="13"/>
          <w:szCs w:val="13"/>
          <w:rtl w:val="0"/>
        </w:rPr>
        <w:t xml:space="preserve">l </w:t>
      </w:r>
      <w:r w:rsidDel="00000000" w:rsidR="00000000" w:rsidRPr="00000000">
        <w:rPr>
          <w:rFonts w:ascii="Times New Roman" w:cs="Times New Roman" w:eastAsia="Times New Roman" w:hAnsi="Times New Roman"/>
          <w:b w:val="1"/>
          <w:i w:val="1"/>
          <w:color w:val="666666"/>
          <w:sz w:val="13"/>
          <w:szCs w:val="13"/>
          <w:rtl w:val="0"/>
        </w:rPr>
        <w:t xml:space="preserve">.!J.Jíi</w:t>
      </w:r>
      <w:r w:rsidDel="00000000" w:rsidR="00000000" w:rsidRPr="00000000">
        <w:rPr>
          <w:rFonts w:ascii="Times New Roman" w:cs="Times New Roman" w:eastAsia="Times New Roman" w:hAnsi="Times New Roman"/>
          <w:b w:val="1"/>
          <w:i w:val="1"/>
          <w:color w:val="454545"/>
          <w:sz w:val="13"/>
          <w:szCs w:val="13"/>
          <w:rtl w:val="0"/>
        </w:rPr>
        <w:t xml:space="preserve">d</w:t>
      </w:r>
      <w:r w:rsidDel="00000000" w:rsidR="00000000" w:rsidRPr="00000000">
        <w:rPr>
          <w:rFonts w:ascii="Times New Roman" w:cs="Times New Roman" w:eastAsia="Times New Roman" w:hAnsi="Times New Roman"/>
          <w:b w:val="1"/>
          <w:i w:val="1"/>
          <w:color w:val="2c2c2c"/>
          <w:sz w:val="13"/>
          <w:szCs w:val="13"/>
          <w:rtl w:val="0"/>
        </w:rPr>
        <w:t xml:space="preserve">11/</w:t>
      </w:r>
      <w:r w:rsidDel="00000000" w:rsidR="00000000" w:rsidRPr="00000000">
        <w:rPr>
          <w:rFonts w:ascii="Times New Roman" w:cs="Times New Roman" w:eastAsia="Times New Roman" w:hAnsi="Times New Roman"/>
          <w:b w:val="1"/>
          <w:i w:val="1"/>
          <w:color w:val="454545"/>
          <w:sz w:val="13"/>
          <w:szCs w:val="13"/>
          <w:rtl w:val="0"/>
        </w:rPr>
        <w:t xml:space="preserve">M1&gt;  </w:t>
      </w:r>
      <w:r w:rsidDel="00000000" w:rsidR="00000000" w:rsidRPr="00000000">
        <w:rPr>
          <w:rFonts w:ascii="Times New Roman" w:cs="Times New Roman" w:eastAsia="Times New Roman" w:hAnsi="Times New Roman"/>
          <w:b w:val="1"/>
          <w:i w:val="1"/>
          <w:color w:val="666666"/>
          <w:sz w:val="13"/>
          <w:szCs w:val="13"/>
          <w:rtl w:val="0"/>
        </w:rPr>
        <w:t xml:space="preserve">(,}ft</w:t>
      </w:r>
      <w:r w:rsidDel="00000000" w:rsidR="00000000" w:rsidRPr="00000000">
        <w:rPr>
          <w:rFonts w:ascii="Times New Roman" w:cs="Times New Roman" w:eastAsia="Times New Roman" w:hAnsi="Times New Roman"/>
          <w:b w:val="1"/>
          <w:i w:val="1"/>
          <w:color w:val="2c2c2c"/>
          <w:sz w:val="13"/>
          <w:szCs w:val="13"/>
          <w:rtl w:val="0"/>
        </w:rPr>
        <w:t xml:space="preserve">,</w:t>
      </w:r>
      <w:r w:rsidDel="00000000" w:rsidR="00000000" w:rsidRPr="00000000">
        <w:rPr>
          <w:rFonts w:ascii="Times New Roman" w:cs="Times New Roman" w:eastAsia="Times New Roman" w:hAnsi="Times New Roman"/>
          <w:b w:val="1"/>
          <w:i w:val="1"/>
          <w:color w:val="161616"/>
          <w:sz w:val="13"/>
          <w:szCs w:val="13"/>
          <w:rtl w:val="0"/>
        </w:rPr>
        <w:t xml:space="preserve">r</w:t>
      </w:r>
      <w:r w:rsidDel="00000000" w:rsidR="00000000" w:rsidRPr="00000000">
        <w:rPr>
          <w:rtl w:val="0"/>
        </w:rPr>
      </w:r>
    </w:p>
    <w:p w:rsidR="00000000" w:rsidDel="00000000" w:rsidP="00000000" w:rsidRDefault="00000000" w:rsidRPr="00000000" w14:paraId="000003A3">
      <w:pPr>
        <w:spacing w:before="3" w:lineRule="auto"/>
        <w:ind w:left="615" w:right="7434" w:firstLine="0"/>
        <w:jc w:val="center"/>
        <w:rPr>
          <w:rFonts w:ascii="Arial" w:cs="Arial" w:eastAsia="Arial" w:hAnsi="Arial"/>
          <w:sz w:val="11"/>
          <w:szCs w:val="11"/>
        </w:rPr>
      </w:pPr>
      <w:r w:rsidDel="00000000" w:rsidR="00000000" w:rsidRPr="00000000">
        <w:rPr>
          <w:rFonts w:ascii="Times New Roman" w:cs="Times New Roman" w:eastAsia="Times New Roman" w:hAnsi="Times New Roman"/>
          <w:b w:val="1"/>
          <w:i w:val="1"/>
          <w:color w:val="666666"/>
          <w:sz w:val="16"/>
          <w:szCs w:val="16"/>
          <w:rtl w:val="0"/>
        </w:rPr>
        <w:t xml:space="preserve">@'{)</w:t>
      </w:r>
      <w:r w:rsidDel="00000000" w:rsidR="00000000" w:rsidRPr="00000000">
        <w:rPr>
          <w:rFonts w:ascii="Times New Roman" w:cs="Times New Roman" w:eastAsia="Times New Roman" w:hAnsi="Times New Roman"/>
          <w:b w:val="1"/>
          <w:i w:val="1"/>
          <w:color w:val="2c2c2c"/>
          <w:sz w:val="16"/>
          <w:szCs w:val="16"/>
          <w:rtl w:val="0"/>
        </w:rPr>
        <w:t xml:space="preserve">p,</w:t>
      </w:r>
      <w:r w:rsidDel="00000000" w:rsidR="00000000" w:rsidRPr="00000000">
        <w:rPr>
          <w:rFonts w:ascii="Times New Roman" w:cs="Times New Roman" w:eastAsia="Times New Roman" w:hAnsi="Times New Roman"/>
          <w:b w:val="1"/>
          <w:i w:val="1"/>
          <w:color w:val="454545"/>
          <w:sz w:val="16"/>
          <w:szCs w:val="16"/>
          <w:rtl w:val="0"/>
        </w:rPr>
        <w:t xml:space="preserve">!</w:t>
      </w:r>
      <w:r w:rsidDel="00000000" w:rsidR="00000000" w:rsidRPr="00000000">
        <w:rPr>
          <w:rFonts w:ascii="Times New Roman" w:cs="Times New Roman" w:eastAsia="Times New Roman" w:hAnsi="Times New Roman"/>
          <w:b w:val="1"/>
          <w:i w:val="1"/>
          <w:color w:val="2c2c2c"/>
          <w:sz w:val="16"/>
          <w:szCs w:val="16"/>
          <w:rtl w:val="0"/>
        </w:rPr>
        <w:t xml:space="preserve">6/</w:t>
      </w:r>
      <w:r w:rsidDel="00000000" w:rsidR="00000000" w:rsidRPr="00000000">
        <w:rPr>
          <w:rFonts w:ascii="Times New Roman" w:cs="Times New Roman" w:eastAsia="Times New Roman" w:hAnsi="Times New Roman"/>
          <w:b w:val="1"/>
          <w:i w:val="1"/>
          <w:color w:val="454545"/>
          <w:sz w:val="16"/>
          <w:szCs w:val="16"/>
          <w:rtl w:val="0"/>
        </w:rPr>
        <w:t xml:space="preserve">iu</w:t>
      </w:r>
      <w:r w:rsidDel="00000000" w:rsidR="00000000" w:rsidRPr="00000000">
        <w:rPr>
          <w:rFonts w:ascii="Arial" w:cs="Arial" w:eastAsia="Arial" w:hAnsi="Arial"/>
          <w:color w:val="161616"/>
          <w:sz w:val="68.33333333333334"/>
          <w:szCs w:val="68.33333333333334"/>
          <w:vertAlign w:val="subscript"/>
          <w:rtl w:val="0"/>
        </w:rPr>
        <w:t xml:space="preserve">.</w:t>
      </w:r>
      <w:r w:rsidDel="00000000" w:rsidR="00000000" w:rsidRPr="00000000">
        <w:rPr>
          <w:rFonts w:ascii="Times New Roman" w:cs="Times New Roman" w:eastAsia="Times New Roman" w:hAnsi="Times New Roman"/>
          <w:b w:val="1"/>
          <w:i w:val="1"/>
          <w:color w:val="454545"/>
          <w:sz w:val="16"/>
          <w:szCs w:val="16"/>
          <w:vertAlign w:val="baseline"/>
          <w:rtl w:val="0"/>
        </w:rPr>
        <w:t xml:space="preserve">, </w:t>
      </w:r>
      <w:r w:rsidDel="00000000" w:rsidR="00000000" w:rsidRPr="00000000">
        <w:rPr>
          <w:rFonts w:ascii="Arial" w:cs="Arial" w:eastAsia="Arial" w:hAnsi="Arial"/>
          <w:color w:val="161616"/>
          <w:sz w:val="68.33333333333334"/>
          <w:szCs w:val="68.33333333333334"/>
          <w:vertAlign w:val="subscript"/>
          <w:rtl w:val="0"/>
        </w:rPr>
        <w:t xml:space="preserve">.</w:t>
      </w:r>
      <w:r w:rsidDel="00000000" w:rsidR="00000000" w:rsidRPr="00000000">
        <w:rPr>
          <w:rFonts w:ascii="Arial" w:cs="Arial" w:eastAsia="Arial" w:hAnsi="Arial"/>
          <w:b w:val="1"/>
          <w:i w:val="1"/>
          <w:color w:val="666666"/>
          <w:sz w:val="11"/>
          <w:szCs w:val="11"/>
          <w:vertAlign w:val="baseline"/>
          <w:rtl w:val="0"/>
        </w:rPr>
        <w:t xml:space="preserve">.</w:t>
      </w:r>
      <w:r w:rsidDel="00000000" w:rsidR="00000000" w:rsidRPr="00000000">
        <w:rPr>
          <w:rFonts w:ascii="Arial" w:cs="Arial" w:eastAsia="Arial" w:hAnsi="Arial"/>
          <w:color w:val="161616"/>
          <w:sz w:val="68.33333333333334"/>
          <w:szCs w:val="68.33333333333334"/>
          <w:vertAlign w:val="subscript"/>
          <w:rtl w:val="0"/>
        </w:rPr>
        <w:t xml:space="preserve">.</w:t>
      </w:r>
      <w:r w:rsidDel="00000000" w:rsidR="00000000" w:rsidRPr="00000000">
        <w:rPr>
          <w:rFonts w:ascii="Arial" w:cs="Arial" w:eastAsia="Arial" w:hAnsi="Arial"/>
          <w:b w:val="1"/>
          <w:i w:val="1"/>
          <w:color w:val="666666"/>
          <w:sz w:val="11"/>
          <w:szCs w:val="11"/>
          <w:vertAlign w:val="baseline"/>
          <w:rtl w:val="0"/>
        </w:rPr>
        <w:t xml:space="preserve">%</w:t>
      </w:r>
      <w:r w:rsidDel="00000000" w:rsidR="00000000" w:rsidRPr="00000000">
        <w:rPr>
          <w:rFonts w:ascii="Arial" w:cs="Arial" w:eastAsia="Arial" w:hAnsi="Arial"/>
          <w:b w:val="1"/>
          <w:i w:val="1"/>
          <w:color w:val="454545"/>
          <w:sz w:val="11"/>
          <w:szCs w:val="11"/>
          <w:vertAlign w:val="baseline"/>
          <w:rtl w:val="0"/>
        </w:rPr>
        <w:t xml:space="preserve">,7</w:t>
      </w:r>
      <w:r w:rsidDel="00000000" w:rsidR="00000000" w:rsidRPr="00000000">
        <w:rPr>
          <w:rFonts w:ascii="Arial" w:cs="Arial" w:eastAsia="Arial" w:hAnsi="Arial"/>
          <w:b w:val="1"/>
          <w:i w:val="1"/>
          <w:color w:val="666666"/>
          <w:sz w:val="11"/>
          <w:szCs w:val="11"/>
          <w:vertAlign w:val="baseline"/>
          <w:rtl w:val="0"/>
        </w:rPr>
        <w:t xml:space="preserve">e</w:t>
      </w:r>
      <w:r w:rsidDel="00000000" w:rsidR="00000000" w:rsidRPr="00000000">
        <w:rPr>
          <w:rFonts w:ascii="Arial" w:cs="Arial" w:eastAsia="Arial" w:hAnsi="Arial"/>
          <w:b w:val="1"/>
          <w:i w:val="1"/>
          <w:color w:val="2c2c2c"/>
          <w:sz w:val="11"/>
          <w:szCs w:val="11"/>
          <w:vertAlign w:val="baseline"/>
          <w:rtl w:val="0"/>
        </w:rPr>
        <w:t xml:space="preserve">11f</w:t>
      </w:r>
      <w:r w:rsidDel="00000000" w:rsidR="00000000" w:rsidRPr="00000000">
        <w:rPr>
          <w:rFonts w:ascii="Arial" w:cs="Arial" w:eastAsia="Arial" w:hAnsi="Arial"/>
          <w:b w:val="1"/>
          <w:i w:val="1"/>
          <w:color w:val="454545"/>
          <w:sz w:val="11"/>
          <w:szCs w:val="11"/>
          <w:vertAlign w:val="baseline"/>
          <w:rtl w:val="0"/>
        </w:rPr>
        <w:t xml:space="preserve">i</w:t>
      </w:r>
      <w:r w:rsidDel="00000000" w:rsidR="00000000" w:rsidRPr="00000000">
        <w:rPr>
          <w:rFonts w:ascii="Arial" w:cs="Arial" w:eastAsia="Arial" w:hAnsi="Arial"/>
          <w:b w:val="1"/>
          <w:i w:val="1"/>
          <w:color w:val="2c2c2c"/>
          <w:sz w:val="11"/>
          <w:szCs w:val="11"/>
          <w:vertAlign w:val="baseline"/>
          <w:rtl w:val="0"/>
        </w:rPr>
        <w:t xml:space="preserve">1</w:t>
      </w:r>
      <w:r w:rsidDel="00000000" w:rsidR="00000000" w:rsidRPr="00000000">
        <w:rPr>
          <w:rFonts w:ascii="Arial" w:cs="Arial" w:eastAsia="Arial" w:hAnsi="Arial"/>
          <w:b w:val="1"/>
          <w:i w:val="1"/>
          <w:color w:val="454545"/>
          <w:sz w:val="11"/>
          <w:szCs w:val="11"/>
          <w:vertAlign w:val="baseline"/>
          <w:rtl w:val="0"/>
        </w:rPr>
        <w:t xml:space="preserve">1a</w:t>
      </w:r>
      <w:r w:rsidDel="00000000" w:rsidR="00000000" w:rsidRPr="00000000">
        <w:rPr>
          <w:rtl w:val="0"/>
        </w:rPr>
      </w:r>
    </w:p>
    <w:p w:rsidR="00000000" w:rsidDel="00000000" w:rsidP="00000000" w:rsidRDefault="00000000" w:rsidRPr="00000000" w14:paraId="000003A4">
      <w:pPr>
        <w:spacing w:before="53" w:line="120" w:lineRule="auto"/>
        <w:ind w:left="104" w:right="6945" w:firstLine="0"/>
        <w:jc w:val="center"/>
        <w:rPr>
          <w:rFonts w:ascii="Arial" w:cs="Arial" w:eastAsia="Arial" w:hAnsi="Arial"/>
          <w:sz w:val="12"/>
          <w:szCs w:val="12"/>
        </w:rPr>
      </w:pPr>
      <w:r w:rsidDel="00000000" w:rsidR="00000000" w:rsidRPr="00000000">
        <w:rPr>
          <w:rFonts w:ascii="Arial" w:cs="Arial" w:eastAsia="Arial" w:hAnsi="Arial"/>
          <w:b w:val="1"/>
          <w:i w:val="1"/>
          <w:color w:val="161616"/>
          <w:sz w:val="12"/>
          <w:szCs w:val="12"/>
          <w:rtl w:val="0"/>
        </w:rPr>
        <w:t xml:space="preserve">MINISTERIO D</w:t>
      </w:r>
      <w:r w:rsidDel="00000000" w:rsidR="00000000" w:rsidRPr="00000000">
        <w:rPr>
          <w:rFonts w:ascii="Arial" w:cs="Arial" w:eastAsia="Arial" w:hAnsi="Arial"/>
          <w:b w:val="1"/>
          <w:i w:val="1"/>
          <w:color w:val="2c2c2c"/>
          <w:sz w:val="12"/>
          <w:szCs w:val="12"/>
          <w:rtl w:val="0"/>
        </w:rPr>
        <w:t xml:space="preserve">E  </w:t>
      </w:r>
      <w:r w:rsidDel="00000000" w:rsidR="00000000" w:rsidRPr="00000000">
        <w:rPr>
          <w:rFonts w:ascii="Arial" w:cs="Arial" w:eastAsia="Arial" w:hAnsi="Arial"/>
          <w:b w:val="1"/>
          <w:i w:val="1"/>
          <w:color w:val="161616"/>
          <w:sz w:val="12"/>
          <w:szCs w:val="12"/>
          <w:rtl w:val="0"/>
        </w:rPr>
        <w:t xml:space="preserve">TRABAJO Y EMPLEO</w:t>
      </w:r>
      <w:r w:rsidDel="00000000" w:rsidR="00000000" w:rsidRPr="00000000">
        <w:rPr>
          <w:rtl w:val="0"/>
        </w:rPr>
      </w:r>
    </w:p>
    <w:p w:rsidR="00000000" w:rsidDel="00000000" w:rsidP="00000000" w:rsidRDefault="00000000" w:rsidRPr="00000000" w14:paraId="000003A5">
      <w:pPr>
        <w:spacing w:before="4" w:line="100" w:lineRule="auto"/>
        <w:jc w:val="left"/>
        <w:rPr>
          <w:sz w:val="11"/>
          <w:szCs w:val="11"/>
        </w:rPr>
      </w:pPr>
      <w:r w:rsidDel="00000000" w:rsidR="00000000" w:rsidRPr="00000000">
        <w:rPr>
          <w:rtl w:val="0"/>
        </w:rPr>
      </w:r>
    </w:p>
    <w:p w:rsidR="00000000" w:rsidDel="00000000" w:rsidP="00000000" w:rsidRDefault="00000000" w:rsidRPr="00000000" w14:paraId="000003A6">
      <w:pPr>
        <w:spacing w:line="200" w:lineRule="auto"/>
        <w:jc w:val="left"/>
        <w:rPr>
          <w:sz w:val="20"/>
          <w:szCs w:val="20"/>
        </w:rPr>
      </w:pPr>
      <w:r w:rsidDel="00000000" w:rsidR="00000000" w:rsidRPr="00000000">
        <w:rPr>
          <w:rtl w:val="0"/>
        </w:rPr>
      </w:r>
    </w:p>
    <w:p w:rsidR="00000000" w:rsidDel="00000000" w:rsidP="00000000" w:rsidRDefault="00000000" w:rsidRPr="00000000" w14:paraId="000003A7">
      <w:pPr>
        <w:spacing w:before="30" w:line="385" w:lineRule="auto"/>
        <w:ind w:left="206" w:right="836"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2"/>
          <w:szCs w:val="22"/>
          <w:rtl w:val="0"/>
        </w:rPr>
        <w:t xml:space="preserve">ARTÍCULO  25.-  </w:t>
      </w:r>
      <w:r w:rsidDel="00000000" w:rsidR="00000000" w:rsidRPr="00000000">
        <w:rPr>
          <w:rFonts w:ascii="Times New Roman" w:cs="Times New Roman" w:eastAsia="Times New Roman" w:hAnsi="Times New Roman"/>
          <w:color w:val="161616"/>
          <w:sz w:val="23"/>
          <w:szCs w:val="23"/>
          <w:rtl w:val="0"/>
        </w:rPr>
        <w:t xml:space="preserve">Personal  No  Perman</w:t>
      </w:r>
      <w:r w:rsidDel="00000000" w:rsidR="00000000" w:rsidRPr="00000000">
        <w:rPr>
          <w:rFonts w:ascii="Times New Roman" w:cs="Times New Roman" w:eastAsia="Times New Roman" w:hAnsi="Times New Roman"/>
          <w:color w:val="2c2c2c"/>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nte:  El  personal  no  permanente</w:t>
      </w:r>
      <w:r w:rsidDel="00000000" w:rsidR="00000000" w:rsidRPr="00000000">
        <w:rPr>
          <w:rFonts w:ascii="Times New Roman" w:cs="Times New Roman" w:eastAsia="Times New Roman" w:hAnsi="Times New Roman"/>
          <w:color w:val="2c2c2c"/>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conforme  al régimen laboral que lo encuadre</w:t>
      </w:r>
      <w:r w:rsidDel="00000000" w:rsidR="00000000" w:rsidRPr="00000000">
        <w:rPr>
          <w:rFonts w:ascii="Times New Roman" w:cs="Times New Roman" w:eastAsia="Times New Roman" w:hAnsi="Times New Roman"/>
          <w:color w:val="2c2c2c"/>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tendrá los siguientes derechos:</w:t>
      </w:r>
      <w:r w:rsidDel="00000000" w:rsidR="00000000" w:rsidRPr="00000000">
        <w:rPr>
          <w:rtl w:val="0"/>
        </w:rPr>
      </w:r>
    </w:p>
    <w:p w:rsidR="00000000" w:rsidDel="00000000" w:rsidP="00000000" w:rsidRDefault="00000000" w:rsidRPr="00000000" w14:paraId="000003A8">
      <w:pPr>
        <w:spacing w:line="200" w:lineRule="auto"/>
        <w:jc w:val="left"/>
        <w:rPr>
          <w:sz w:val="20"/>
          <w:szCs w:val="20"/>
        </w:rPr>
      </w:pPr>
      <w:r w:rsidDel="00000000" w:rsidR="00000000" w:rsidRPr="00000000">
        <w:rPr>
          <w:rtl w:val="0"/>
        </w:rPr>
      </w:r>
    </w:p>
    <w:p w:rsidR="00000000" w:rsidDel="00000000" w:rsidP="00000000" w:rsidRDefault="00000000" w:rsidRPr="00000000" w14:paraId="000003A9">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3AA">
      <w:pPr>
        <w:spacing w:line="378" w:lineRule="auto"/>
        <w:ind w:left="206" w:right="82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25.1.</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Retribución por sus servicios</w:t>
      </w:r>
      <w:r w:rsidDel="00000000" w:rsidR="00000000" w:rsidRPr="00000000">
        <w:rPr>
          <w:rFonts w:ascii="Times New Roman" w:cs="Times New Roman" w:eastAsia="Times New Roman" w:hAnsi="Times New Roman"/>
          <w:color w:val="2c2c2c"/>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de conformidad con lo establecido en el artículo 17.2 "Personal Transitorio</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párrafo cuarto del presente convenio.</w:t>
      </w:r>
      <w:r w:rsidDel="00000000" w:rsidR="00000000" w:rsidRPr="00000000">
        <w:rPr>
          <w:rtl w:val="0"/>
        </w:rPr>
      </w:r>
    </w:p>
    <w:p w:rsidR="00000000" w:rsidDel="00000000" w:rsidP="00000000" w:rsidRDefault="00000000" w:rsidRPr="00000000" w14:paraId="000003AB">
      <w:pPr>
        <w:spacing w:line="200" w:lineRule="auto"/>
        <w:jc w:val="left"/>
        <w:rPr>
          <w:sz w:val="20"/>
          <w:szCs w:val="20"/>
        </w:rPr>
      </w:pPr>
      <w:r w:rsidDel="00000000" w:rsidR="00000000" w:rsidRPr="00000000">
        <w:rPr>
          <w:rtl w:val="0"/>
        </w:rPr>
      </w:r>
    </w:p>
    <w:p w:rsidR="00000000" w:rsidDel="00000000" w:rsidP="00000000" w:rsidRDefault="00000000" w:rsidRPr="00000000" w14:paraId="000003AC">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3AD">
      <w:pPr>
        <w:spacing w:line="522" w:lineRule="auto"/>
        <w:ind w:left="213" w:right="3457" w:hanging="6.999999999999993"/>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25.2.- Libre agremiación </w:t>
      </w:r>
      <w:r w:rsidDel="00000000" w:rsidR="00000000" w:rsidRPr="00000000">
        <w:rPr>
          <w:rFonts w:ascii="Times New Roman" w:cs="Times New Roman" w:eastAsia="Times New Roman" w:hAnsi="Times New Roman"/>
          <w:color w:val="2c2c2c"/>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negociación colectiva. ARTÍCULO 25.3.</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Licencias</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justificaciones </w:t>
      </w:r>
      <w:r w:rsidDel="00000000" w:rsidR="00000000" w:rsidRPr="00000000">
        <w:rPr>
          <w:rFonts w:ascii="Times New Roman" w:cs="Times New Roman" w:eastAsia="Times New Roman" w:hAnsi="Times New Roman"/>
          <w:color w:val="2c2c2c"/>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franquicias</w:t>
      </w:r>
      <w:r w:rsidDel="00000000" w:rsidR="00000000" w:rsidRPr="00000000">
        <w:rPr>
          <w:rFonts w:ascii="Times New Roman" w:cs="Times New Roman" w:eastAsia="Times New Roman" w:hAnsi="Times New Roman"/>
          <w:color w:val="2c2c2c"/>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ARTÍC</w:t>
      </w:r>
      <w:r w:rsidDel="00000000" w:rsidR="00000000" w:rsidRPr="00000000">
        <w:rPr>
          <w:rFonts w:ascii="Times New Roman" w:cs="Times New Roman" w:eastAsia="Times New Roman" w:hAnsi="Times New Roman"/>
          <w:color w:val="2c2c2c"/>
          <w:sz w:val="23"/>
          <w:szCs w:val="23"/>
          <w:rtl w:val="0"/>
        </w:rPr>
        <w:t xml:space="preserve">U</w:t>
      </w:r>
      <w:r w:rsidDel="00000000" w:rsidR="00000000" w:rsidRPr="00000000">
        <w:rPr>
          <w:rFonts w:ascii="Times New Roman" w:cs="Times New Roman" w:eastAsia="Times New Roman" w:hAnsi="Times New Roman"/>
          <w:color w:val="161616"/>
          <w:sz w:val="23"/>
          <w:szCs w:val="23"/>
          <w:rtl w:val="0"/>
        </w:rPr>
        <w:t xml:space="preserve">LO 25.4</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Compensaciones </w:t>
      </w:r>
      <w:r w:rsidDel="00000000" w:rsidR="00000000" w:rsidRPr="00000000">
        <w:rPr>
          <w:rFonts w:ascii="Times New Roman" w:cs="Times New Roman" w:eastAsia="Times New Roman" w:hAnsi="Times New Roman"/>
          <w:color w:val="2c2c2c"/>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subsidios.</w:t>
      </w:r>
      <w:r w:rsidDel="00000000" w:rsidR="00000000" w:rsidRPr="00000000">
        <w:rPr>
          <w:rtl w:val="0"/>
        </w:rPr>
      </w:r>
    </w:p>
    <w:p w:rsidR="00000000" w:rsidDel="00000000" w:rsidP="00000000" w:rsidRDefault="00000000" w:rsidRPr="00000000" w14:paraId="000003AE">
      <w:pPr>
        <w:spacing w:before="4" w:line="180" w:lineRule="auto"/>
        <w:jc w:val="left"/>
        <w:rPr>
          <w:sz w:val="18"/>
          <w:szCs w:val="18"/>
        </w:rPr>
      </w:pPr>
      <w:r w:rsidDel="00000000" w:rsidR="00000000" w:rsidRPr="00000000">
        <w:rPr>
          <w:rtl w:val="0"/>
        </w:rPr>
      </w:r>
    </w:p>
    <w:p w:rsidR="00000000" w:rsidDel="00000000" w:rsidP="00000000" w:rsidRDefault="00000000" w:rsidRPr="00000000" w14:paraId="000003AF">
      <w:pPr>
        <w:spacing w:line="522" w:lineRule="auto"/>
        <w:ind w:left="213" w:right="5113"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25.5.- Interposición de recurso</w:t>
      </w:r>
      <w:r w:rsidDel="00000000" w:rsidR="00000000" w:rsidRPr="00000000">
        <w:rPr>
          <w:rFonts w:ascii="Times New Roman" w:cs="Times New Roman" w:eastAsia="Times New Roman" w:hAnsi="Times New Roman"/>
          <w:color w:val="2c2c2c"/>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ARTÍCULO 25.6.- Renuncia</w:t>
      </w:r>
      <w:r w:rsidDel="00000000" w:rsidR="00000000" w:rsidRPr="00000000">
        <w:rPr>
          <w:rtl w:val="0"/>
        </w:rPr>
      </w:r>
    </w:p>
    <w:p w:rsidR="00000000" w:rsidDel="00000000" w:rsidP="00000000" w:rsidRDefault="00000000" w:rsidRPr="00000000" w14:paraId="000003B0">
      <w:pPr>
        <w:spacing w:before="9" w:line="180" w:lineRule="auto"/>
        <w:jc w:val="left"/>
        <w:rPr>
          <w:sz w:val="19"/>
          <w:szCs w:val="19"/>
        </w:rPr>
      </w:pPr>
      <w:r w:rsidDel="00000000" w:rsidR="00000000" w:rsidRPr="00000000">
        <w:rPr>
          <w:rtl w:val="0"/>
        </w:rPr>
      </w:r>
    </w:p>
    <w:p w:rsidR="00000000" w:rsidDel="00000000" w:rsidP="00000000" w:rsidRDefault="00000000" w:rsidRPr="00000000" w14:paraId="000003B1">
      <w:pPr>
        <w:ind w:left="213" w:right="578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25</w:t>
      </w:r>
      <w:r w:rsidDel="00000000" w:rsidR="00000000" w:rsidRPr="00000000">
        <w:rPr>
          <w:rFonts w:ascii="Times New Roman" w:cs="Times New Roman" w:eastAsia="Times New Roman" w:hAnsi="Times New Roman"/>
          <w:color w:val="2c2c2c"/>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7</w:t>
      </w:r>
      <w:r w:rsidDel="00000000" w:rsidR="00000000" w:rsidRPr="00000000">
        <w:rPr>
          <w:rFonts w:ascii="Times New Roman" w:cs="Times New Roman" w:eastAsia="Times New Roman" w:hAnsi="Times New Roman"/>
          <w:color w:val="2c2c2c"/>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 Jubilación o r</w:t>
      </w:r>
      <w:r w:rsidDel="00000000" w:rsidR="00000000" w:rsidRPr="00000000">
        <w:rPr>
          <w:rFonts w:ascii="Times New Roman" w:cs="Times New Roman" w:eastAsia="Times New Roman" w:hAnsi="Times New Roman"/>
          <w:color w:val="2c2c2c"/>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tiro.</w:t>
      </w:r>
      <w:r w:rsidDel="00000000" w:rsidR="00000000" w:rsidRPr="00000000">
        <w:rPr>
          <w:rtl w:val="0"/>
        </w:rPr>
      </w:r>
    </w:p>
    <w:p w:rsidR="00000000" w:rsidDel="00000000" w:rsidP="00000000" w:rsidRDefault="00000000" w:rsidRPr="00000000" w14:paraId="000003B2">
      <w:pPr>
        <w:spacing w:before="24" w:lineRule="auto"/>
        <w:ind w:left="220" w:right="81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w:t>
      </w:r>
      <w:r w:rsidDel="00000000" w:rsidR="00000000" w:rsidRPr="00000000">
        <w:rPr>
          <w:rFonts w:ascii="Times New Roman" w:cs="Times New Roman" w:eastAsia="Times New Roman" w:hAnsi="Times New Roman"/>
          <w:color w:val="2c2c2c"/>
          <w:sz w:val="23"/>
          <w:szCs w:val="23"/>
          <w:rtl w:val="0"/>
        </w:rPr>
        <w:t xml:space="preserve">U</w:t>
      </w:r>
      <w:r w:rsidDel="00000000" w:rsidR="00000000" w:rsidRPr="00000000">
        <w:rPr>
          <w:rFonts w:ascii="Times New Roman" w:cs="Times New Roman" w:eastAsia="Times New Roman" w:hAnsi="Times New Roman"/>
          <w:color w:val="161616"/>
          <w:sz w:val="23"/>
          <w:szCs w:val="23"/>
          <w:rtl w:val="0"/>
        </w:rPr>
        <w:t xml:space="preserve">LO 25</w:t>
      </w:r>
      <w:r w:rsidDel="00000000" w:rsidR="00000000" w:rsidRPr="00000000">
        <w:rPr>
          <w:rFonts w:ascii="Times New Roman" w:cs="Times New Roman" w:eastAsia="Times New Roman" w:hAnsi="Times New Roman"/>
          <w:color w:val="2c2c2c"/>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8.- Condicione</w:t>
      </w:r>
      <w:r w:rsidDel="00000000" w:rsidR="00000000" w:rsidRPr="00000000">
        <w:rPr>
          <w:rFonts w:ascii="Times New Roman" w:cs="Times New Roman" w:eastAsia="Times New Roman" w:hAnsi="Times New Roman"/>
          <w:color w:val="2c2c2c"/>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y Medio Ambiente de Trabajo dignos</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libre</w:t>
      </w:r>
      <w:r w:rsidDel="00000000" w:rsidR="00000000" w:rsidRPr="00000000">
        <w:rPr>
          <w:rFonts w:ascii="Times New Roman" w:cs="Times New Roman" w:eastAsia="Times New Roman" w:hAnsi="Times New Roman"/>
          <w:color w:val="2c2c2c"/>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de </w:t>
      </w:r>
      <w:r w:rsidDel="00000000" w:rsidR="00000000" w:rsidRPr="00000000">
        <w:rPr>
          <w:rFonts w:ascii="Times New Roman" w:cs="Times New Roman" w:eastAsia="Times New Roman" w:hAnsi="Times New Roman"/>
          <w:color w:val="2c2c2c"/>
          <w:sz w:val="23"/>
          <w:szCs w:val="23"/>
          <w:rtl w:val="0"/>
        </w:rPr>
        <w:t xml:space="preserve">v</w:t>
      </w:r>
      <w:r w:rsidDel="00000000" w:rsidR="00000000" w:rsidRPr="00000000">
        <w:rPr>
          <w:rFonts w:ascii="Times New Roman" w:cs="Times New Roman" w:eastAsia="Times New Roman" w:hAnsi="Times New Roman"/>
          <w:color w:val="161616"/>
          <w:sz w:val="23"/>
          <w:szCs w:val="23"/>
          <w:rtl w:val="0"/>
        </w:rPr>
        <w:t xml:space="preserve">iolencia. ARTÍCULO 25</w:t>
      </w:r>
      <w:r w:rsidDel="00000000" w:rsidR="00000000" w:rsidRPr="00000000">
        <w:rPr>
          <w:rFonts w:ascii="Times New Roman" w:cs="Times New Roman" w:eastAsia="Times New Roman" w:hAnsi="Times New Roman"/>
          <w:color w:val="000000"/>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9.- Derecho a la no di</w:t>
      </w:r>
      <w:r w:rsidDel="00000000" w:rsidR="00000000" w:rsidRPr="00000000">
        <w:rPr>
          <w:rFonts w:ascii="Times New Roman" w:cs="Times New Roman" w:eastAsia="Times New Roman" w:hAnsi="Times New Roman"/>
          <w:color w:val="2c2c2c"/>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criminación con pretexto de raza</w:t>
      </w:r>
      <w:r w:rsidDel="00000000" w:rsidR="00000000" w:rsidRPr="00000000">
        <w:rPr>
          <w:rFonts w:ascii="Times New Roman" w:cs="Times New Roman" w:eastAsia="Times New Roman" w:hAnsi="Times New Roman"/>
          <w:color w:val="2c2c2c"/>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etnia</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género</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s</w:t>
      </w:r>
      <w:r w:rsidDel="00000000" w:rsidR="00000000" w:rsidRPr="00000000">
        <w:rPr>
          <w:rFonts w:ascii="Times New Roman" w:cs="Times New Roman" w:eastAsia="Times New Roman" w:hAnsi="Times New Roman"/>
          <w:color w:val="2c2c2c"/>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xo</w:t>
      </w:r>
      <w:r w:rsidDel="00000000" w:rsidR="00000000" w:rsidRPr="00000000">
        <w:rPr>
          <w:rFonts w:ascii="Times New Roman" w:cs="Times New Roman" w:eastAsia="Times New Roman" w:hAnsi="Times New Roman"/>
          <w:color w:val="454545"/>
          <w:sz w:val="23"/>
          <w:szCs w:val="23"/>
          <w:rtl w:val="0"/>
        </w:rPr>
        <w:t xml:space="preserve">,</w:t>
      </w:r>
      <w:r w:rsidDel="00000000" w:rsidR="00000000" w:rsidRPr="00000000">
        <w:rPr>
          <w:rtl w:val="0"/>
        </w:rPr>
      </w:r>
    </w:p>
    <w:p w:rsidR="00000000" w:rsidDel="00000000" w:rsidP="00000000" w:rsidRDefault="00000000" w:rsidRPr="00000000" w14:paraId="000003B3">
      <w:pPr>
        <w:spacing w:before="3" w:line="140" w:lineRule="auto"/>
        <w:jc w:val="left"/>
        <w:rPr>
          <w:sz w:val="15"/>
          <w:szCs w:val="15"/>
        </w:rPr>
      </w:pPr>
      <w:r w:rsidDel="00000000" w:rsidR="00000000" w:rsidRPr="00000000">
        <w:rPr>
          <w:rtl w:val="0"/>
        </w:rPr>
      </w:r>
    </w:p>
    <w:p w:rsidR="00000000" w:rsidDel="00000000" w:rsidP="00000000" w:rsidRDefault="00000000" w:rsidRPr="00000000" w14:paraId="000003B4">
      <w:pPr>
        <w:spacing w:line="378" w:lineRule="auto"/>
        <w:ind w:left="220" w:right="81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orientación  o preferencia  </w:t>
      </w:r>
      <w:r w:rsidDel="00000000" w:rsidR="00000000" w:rsidRPr="00000000">
        <w:rPr>
          <w:rFonts w:ascii="Times New Roman" w:cs="Times New Roman" w:eastAsia="Times New Roman" w:hAnsi="Times New Roman"/>
          <w:color w:val="2c2c2c"/>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w:t>
      </w:r>
      <w:r w:rsidDel="00000000" w:rsidR="00000000" w:rsidRPr="00000000">
        <w:rPr>
          <w:rFonts w:ascii="Times New Roman" w:cs="Times New Roman" w:eastAsia="Times New Roman" w:hAnsi="Times New Roman"/>
          <w:color w:val="2c2c2c"/>
          <w:sz w:val="23"/>
          <w:szCs w:val="23"/>
          <w:rtl w:val="0"/>
        </w:rPr>
        <w:t xml:space="preserve">x</w:t>
      </w:r>
      <w:r w:rsidDel="00000000" w:rsidR="00000000" w:rsidRPr="00000000">
        <w:rPr>
          <w:rFonts w:ascii="Times New Roman" w:cs="Times New Roman" w:eastAsia="Times New Roman" w:hAnsi="Times New Roman"/>
          <w:color w:val="161616"/>
          <w:sz w:val="23"/>
          <w:szCs w:val="23"/>
          <w:rtl w:val="0"/>
        </w:rPr>
        <w:t xml:space="preserve">ual</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ideología</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actividad  gremial</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opinión</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r</w:t>
      </w:r>
      <w:r w:rsidDel="00000000" w:rsidR="00000000" w:rsidRPr="00000000">
        <w:rPr>
          <w:rFonts w:ascii="Times New Roman" w:cs="Times New Roman" w:eastAsia="Times New Roman" w:hAnsi="Times New Roman"/>
          <w:color w:val="2c2c2c"/>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li</w:t>
      </w:r>
      <w:r w:rsidDel="00000000" w:rsidR="00000000" w:rsidRPr="00000000">
        <w:rPr>
          <w:rFonts w:ascii="Times New Roman" w:cs="Times New Roman" w:eastAsia="Times New Roman" w:hAnsi="Times New Roman"/>
          <w:color w:val="2c2c2c"/>
          <w:sz w:val="23"/>
          <w:szCs w:val="23"/>
          <w:rtl w:val="0"/>
        </w:rPr>
        <w:t xml:space="preserve">g</w:t>
      </w:r>
      <w:r w:rsidDel="00000000" w:rsidR="00000000" w:rsidRPr="00000000">
        <w:rPr>
          <w:rFonts w:ascii="Times New Roman" w:cs="Times New Roman" w:eastAsia="Times New Roman" w:hAnsi="Times New Roman"/>
          <w:color w:val="161616"/>
          <w:sz w:val="23"/>
          <w:szCs w:val="23"/>
          <w:rtl w:val="0"/>
        </w:rPr>
        <w:t xml:space="preserve">ión</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edad</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caracteres físicos</w:t>
      </w:r>
      <w:r w:rsidDel="00000000" w:rsidR="00000000" w:rsidRPr="00000000">
        <w:rPr>
          <w:rFonts w:ascii="Times New Roman" w:cs="Times New Roman" w:eastAsia="Times New Roman" w:hAnsi="Times New Roman"/>
          <w:color w:val="2c2c2c"/>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condición social</w:t>
      </w:r>
      <w:r w:rsidDel="00000000" w:rsidR="00000000" w:rsidRPr="00000000">
        <w:rPr>
          <w:rFonts w:ascii="Times New Roman" w:cs="Times New Roman" w:eastAsia="Times New Roman" w:hAnsi="Times New Roman"/>
          <w:color w:val="2c2c2c"/>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económica o cualquier otra que implique menosc</w:t>
      </w:r>
      <w:r w:rsidDel="00000000" w:rsidR="00000000" w:rsidRPr="00000000">
        <w:rPr>
          <w:rFonts w:ascii="Times New Roman" w:cs="Times New Roman" w:eastAsia="Times New Roman" w:hAnsi="Times New Roman"/>
          <w:color w:val="2c2c2c"/>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bo</w:t>
      </w:r>
      <w:r w:rsidDel="00000000" w:rsidR="00000000" w:rsidRPr="00000000">
        <w:rPr>
          <w:rFonts w:ascii="Times New Roman" w:cs="Times New Roman" w:eastAsia="Times New Roman" w:hAnsi="Times New Roman"/>
          <w:color w:val="2c2c2c"/>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segregación </w:t>
      </w:r>
      <w:r w:rsidDel="00000000" w:rsidR="00000000" w:rsidRPr="00000000">
        <w:rPr>
          <w:rFonts w:ascii="Times New Roman" w:cs="Times New Roman" w:eastAsia="Times New Roman" w:hAnsi="Times New Roman"/>
          <w:color w:val="2c2c2c"/>
          <w:sz w:val="23"/>
          <w:szCs w:val="23"/>
          <w:rtl w:val="0"/>
        </w:rPr>
        <w:t xml:space="preserve">y/</w:t>
      </w:r>
      <w:r w:rsidDel="00000000" w:rsidR="00000000" w:rsidRPr="00000000">
        <w:rPr>
          <w:rFonts w:ascii="Times New Roman" w:cs="Times New Roman" w:eastAsia="Times New Roman" w:hAnsi="Times New Roman"/>
          <w:color w:val="161616"/>
          <w:sz w:val="23"/>
          <w:szCs w:val="23"/>
          <w:rtl w:val="0"/>
        </w:rPr>
        <w:t xml:space="preserve">o exclu</w:t>
      </w:r>
      <w:r w:rsidDel="00000000" w:rsidR="00000000" w:rsidRPr="00000000">
        <w:rPr>
          <w:rFonts w:ascii="Times New Roman" w:cs="Times New Roman" w:eastAsia="Times New Roman" w:hAnsi="Times New Roman"/>
          <w:color w:val="2c2c2c"/>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ión.</w:t>
      </w:r>
      <w:r w:rsidDel="00000000" w:rsidR="00000000" w:rsidRPr="00000000">
        <w:rPr>
          <w:rtl w:val="0"/>
        </w:rPr>
      </w:r>
    </w:p>
    <w:p w:rsidR="00000000" w:rsidDel="00000000" w:rsidP="00000000" w:rsidRDefault="00000000" w:rsidRPr="00000000" w14:paraId="000003B5">
      <w:pPr>
        <w:spacing w:line="200" w:lineRule="auto"/>
        <w:jc w:val="left"/>
        <w:rPr>
          <w:sz w:val="20"/>
          <w:szCs w:val="20"/>
        </w:rPr>
      </w:pPr>
      <w:r w:rsidDel="00000000" w:rsidR="00000000" w:rsidRPr="00000000">
        <w:rPr>
          <w:rtl w:val="0"/>
        </w:rPr>
      </w:r>
    </w:p>
    <w:p w:rsidR="00000000" w:rsidDel="00000000" w:rsidP="00000000" w:rsidRDefault="00000000" w:rsidRPr="00000000" w14:paraId="000003B6">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3B7">
      <w:pPr>
        <w:ind w:left="220" w:right="497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25.10.- Capacitación permanente.</w:t>
      </w:r>
      <w:r w:rsidDel="00000000" w:rsidR="00000000" w:rsidRPr="00000000">
        <w:rPr>
          <w:rtl w:val="0"/>
        </w:rPr>
      </w:r>
    </w:p>
    <w:p w:rsidR="00000000" w:rsidDel="00000000" w:rsidP="00000000" w:rsidRDefault="00000000" w:rsidRPr="00000000" w14:paraId="000003B8">
      <w:pPr>
        <w:spacing w:line="200" w:lineRule="auto"/>
        <w:jc w:val="left"/>
        <w:rPr>
          <w:sz w:val="20"/>
          <w:szCs w:val="20"/>
        </w:rPr>
      </w:pPr>
      <w:r w:rsidDel="00000000" w:rsidR="00000000" w:rsidRPr="00000000">
        <w:rPr>
          <w:rtl w:val="0"/>
        </w:rPr>
      </w:r>
    </w:p>
    <w:p w:rsidR="00000000" w:rsidDel="00000000" w:rsidP="00000000" w:rsidRDefault="00000000" w:rsidRPr="00000000" w14:paraId="000003B9">
      <w:pPr>
        <w:spacing w:line="200" w:lineRule="auto"/>
        <w:jc w:val="left"/>
        <w:rPr>
          <w:sz w:val="20"/>
          <w:szCs w:val="20"/>
        </w:rPr>
      </w:pPr>
      <w:r w:rsidDel="00000000" w:rsidR="00000000" w:rsidRPr="00000000">
        <w:rPr>
          <w:rtl w:val="0"/>
        </w:rPr>
      </w:r>
    </w:p>
    <w:p w:rsidR="00000000" w:rsidDel="00000000" w:rsidP="00000000" w:rsidRDefault="00000000" w:rsidRPr="00000000" w14:paraId="000003BA">
      <w:pPr>
        <w:spacing w:before="5" w:line="240" w:lineRule="auto"/>
        <w:jc w:val="left"/>
        <w:rPr>
          <w:sz w:val="24"/>
          <w:szCs w:val="24"/>
        </w:rPr>
      </w:pPr>
      <w:r w:rsidDel="00000000" w:rsidR="00000000" w:rsidRPr="00000000">
        <w:rPr>
          <w:rtl w:val="0"/>
        </w:rPr>
      </w:r>
    </w:p>
    <w:p w:rsidR="00000000" w:rsidDel="00000000" w:rsidP="00000000" w:rsidRDefault="00000000" w:rsidRPr="00000000" w14:paraId="000003BB">
      <w:pPr>
        <w:ind w:left="220" w:right="8272"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61616"/>
          <w:sz w:val="22"/>
          <w:szCs w:val="22"/>
          <w:rtl w:val="0"/>
        </w:rPr>
        <w:t xml:space="preserve">DEBERES:</w:t>
      </w:r>
      <w:r w:rsidDel="00000000" w:rsidR="00000000" w:rsidRPr="00000000">
        <w:rPr>
          <w:rtl w:val="0"/>
        </w:rPr>
      </w:r>
    </w:p>
    <w:p w:rsidR="00000000" w:rsidDel="00000000" w:rsidP="00000000" w:rsidRDefault="00000000" w:rsidRPr="00000000" w14:paraId="000003BC">
      <w:pPr>
        <w:spacing w:line="200" w:lineRule="auto"/>
        <w:jc w:val="left"/>
        <w:rPr>
          <w:sz w:val="20"/>
          <w:szCs w:val="20"/>
        </w:rPr>
      </w:pPr>
      <w:r w:rsidDel="00000000" w:rsidR="00000000" w:rsidRPr="00000000">
        <w:rPr>
          <w:rtl w:val="0"/>
        </w:rPr>
      </w:r>
    </w:p>
    <w:p w:rsidR="00000000" w:rsidDel="00000000" w:rsidP="00000000" w:rsidRDefault="00000000" w:rsidRPr="00000000" w14:paraId="000003BD">
      <w:pPr>
        <w:spacing w:line="200" w:lineRule="auto"/>
        <w:jc w:val="left"/>
        <w:rPr>
          <w:sz w:val="20"/>
          <w:szCs w:val="20"/>
        </w:rPr>
      </w:pPr>
      <w:r w:rsidDel="00000000" w:rsidR="00000000" w:rsidRPr="00000000">
        <w:rPr>
          <w:rtl w:val="0"/>
        </w:rPr>
      </w:r>
    </w:p>
    <w:p w:rsidR="00000000" w:rsidDel="00000000" w:rsidP="00000000" w:rsidRDefault="00000000" w:rsidRPr="00000000" w14:paraId="000003BE">
      <w:pPr>
        <w:spacing w:before="12" w:line="240" w:lineRule="auto"/>
        <w:jc w:val="left"/>
        <w:rPr>
          <w:sz w:val="24"/>
          <w:szCs w:val="24"/>
        </w:rPr>
      </w:pPr>
      <w:r w:rsidDel="00000000" w:rsidR="00000000" w:rsidRPr="00000000">
        <w:rPr>
          <w:rtl w:val="0"/>
        </w:rPr>
      </w:r>
    </w:p>
    <w:p w:rsidR="00000000" w:rsidDel="00000000" w:rsidP="00000000" w:rsidRDefault="00000000" w:rsidRPr="00000000" w14:paraId="000003BF">
      <w:pPr>
        <w:spacing w:line="395" w:lineRule="auto"/>
        <w:ind w:left="220" w:right="80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2"/>
          <w:szCs w:val="22"/>
          <w:rtl w:val="0"/>
        </w:rPr>
        <w:t xml:space="preserve">ARTÍCULO 26</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color w:val="161616"/>
          <w:sz w:val="23"/>
          <w:szCs w:val="23"/>
          <w:rtl w:val="0"/>
        </w:rPr>
        <w:t xml:space="preserve">Sin perjuicio de los deberes qu</w:t>
      </w:r>
      <w:r w:rsidDel="00000000" w:rsidR="00000000" w:rsidRPr="00000000">
        <w:rPr>
          <w:rFonts w:ascii="Times New Roman" w:cs="Times New Roman" w:eastAsia="Times New Roman" w:hAnsi="Times New Roman"/>
          <w:color w:val="2c2c2c"/>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en función de la</w:t>
      </w:r>
      <w:r w:rsidDel="00000000" w:rsidR="00000000" w:rsidRPr="00000000">
        <w:rPr>
          <w:rFonts w:ascii="Times New Roman" w:cs="Times New Roman" w:eastAsia="Times New Roman" w:hAnsi="Times New Roman"/>
          <w:color w:val="2c2c2c"/>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particul</w:t>
      </w:r>
      <w:r w:rsidDel="00000000" w:rsidR="00000000" w:rsidRPr="00000000">
        <w:rPr>
          <w:rFonts w:ascii="Times New Roman" w:cs="Times New Roman" w:eastAsia="Times New Roman" w:hAnsi="Times New Roman"/>
          <w:color w:val="2c2c2c"/>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ridades de la acti</w:t>
      </w:r>
      <w:r w:rsidDel="00000000" w:rsidR="00000000" w:rsidRPr="00000000">
        <w:rPr>
          <w:rFonts w:ascii="Times New Roman" w:cs="Times New Roman" w:eastAsia="Times New Roman" w:hAnsi="Times New Roman"/>
          <w:color w:val="2c2c2c"/>
          <w:sz w:val="23"/>
          <w:szCs w:val="23"/>
          <w:rtl w:val="0"/>
        </w:rPr>
        <w:t xml:space="preserve">v</w:t>
      </w:r>
      <w:r w:rsidDel="00000000" w:rsidR="00000000" w:rsidRPr="00000000">
        <w:rPr>
          <w:rFonts w:ascii="Times New Roman" w:cs="Times New Roman" w:eastAsia="Times New Roman" w:hAnsi="Times New Roman"/>
          <w:color w:val="161616"/>
          <w:sz w:val="23"/>
          <w:szCs w:val="23"/>
          <w:rtl w:val="0"/>
        </w:rPr>
        <w:t xml:space="preserve">idad desempeñada pudieran agregar</w:t>
      </w:r>
      <w:r w:rsidDel="00000000" w:rsidR="00000000" w:rsidRPr="00000000">
        <w:rPr>
          <w:rFonts w:ascii="Times New Roman" w:cs="Times New Roman" w:eastAsia="Times New Roman" w:hAnsi="Times New Roman"/>
          <w:color w:val="2c2c2c"/>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 en los respectivos conv</w:t>
      </w:r>
      <w:r w:rsidDel="00000000" w:rsidR="00000000" w:rsidRPr="00000000">
        <w:rPr>
          <w:rFonts w:ascii="Times New Roman" w:cs="Times New Roman" w:eastAsia="Times New Roman" w:hAnsi="Times New Roman"/>
          <w:color w:val="2c2c2c"/>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nios </w:t>
      </w:r>
      <w:r w:rsidDel="00000000" w:rsidR="00000000" w:rsidRPr="00000000">
        <w:rPr>
          <w:rFonts w:ascii="Times New Roman" w:cs="Times New Roman" w:eastAsia="Times New Roman" w:hAnsi="Times New Roman"/>
          <w:color w:val="2c2c2c"/>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ectorial</w:t>
      </w:r>
      <w:r w:rsidDel="00000000" w:rsidR="00000000" w:rsidRPr="00000000">
        <w:rPr>
          <w:rFonts w:ascii="Times New Roman" w:cs="Times New Roman" w:eastAsia="Times New Roman" w:hAnsi="Times New Roman"/>
          <w:color w:val="2c2c2c"/>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s</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todos los trabajadores tienen los siguientes debere</w:t>
      </w:r>
      <w:r w:rsidDel="00000000" w:rsidR="00000000" w:rsidRPr="00000000">
        <w:rPr>
          <w:rFonts w:ascii="Times New Roman" w:cs="Times New Roman" w:eastAsia="Times New Roman" w:hAnsi="Times New Roman"/>
          <w:color w:val="2c2c2c"/>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en el marco del presente convenio:</w:t>
      </w:r>
      <w:r w:rsidDel="00000000" w:rsidR="00000000" w:rsidRPr="00000000">
        <w:rPr>
          <w:rtl w:val="0"/>
        </w:rPr>
      </w:r>
    </w:p>
    <w:p w:rsidR="00000000" w:rsidDel="00000000" w:rsidP="00000000" w:rsidRDefault="00000000" w:rsidRPr="00000000" w14:paraId="000003C0">
      <w:pPr>
        <w:spacing w:line="200" w:lineRule="auto"/>
        <w:jc w:val="left"/>
        <w:rPr>
          <w:sz w:val="20"/>
          <w:szCs w:val="20"/>
        </w:rPr>
      </w:pPr>
      <w:r w:rsidDel="00000000" w:rsidR="00000000" w:rsidRPr="00000000">
        <w:rPr>
          <w:rtl w:val="0"/>
        </w:rPr>
      </w:r>
    </w:p>
    <w:p w:rsidR="00000000" w:rsidDel="00000000" w:rsidP="00000000" w:rsidRDefault="00000000" w:rsidRPr="00000000" w14:paraId="000003C1">
      <w:pPr>
        <w:spacing w:before="11" w:line="260" w:lineRule="auto"/>
        <w:jc w:val="left"/>
        <w:rPr>
          <w:sz w:val="26"/>
          <w:szCs w:val="26"/>
        </w:rPr>
      </w:pPr>
      <w:r w:rsidDel="00000000" w:rsidR="00000000" w:rsidRPr="00000000">
        <w:rPr>
          <w:rtl w:val="0"/>
        </w:rPr>
      </w:r>
    </w:p>
    <w:p w:rsidR="00000000" w:rsidDel="00000000" w:rsidP="00000000" w:rsidRDefault="00000000" w:rsidRPr="00000000" w14:paraId="000003C2">
      <w:pPr>
        <w:spacing w:line="374" w:lineRule="auto"/>
        <w:ind w:left="227" w:right="808" w:hanging="6.999999999999993"/>
        <w:jc w:val="both"/>
        <w:rPr>
          <w:rFonts w:ascii="Times New Roman" w:cs="Times New Roman" w:eastAsia="Times New Roman" w:hAnsi="Times New Roman"/>
          <w:sz w:val="23"/>
          <w:szCs w:val="23"/>
        </w:rPr>
        <w:sectPr>
          <w:type w:val="continuous"/>
          <w:pgSz w:h="20160" w:w="12240" w:orient="portrait"/>
          <w:pgMar w:bottom="280" w:top="280" w:left="1580" w:right="960" w:header="360" w:footer="360"/>
        </w:sectPr>
      </w:pPr>
      <w:r w:rsidDel="00000000" w:rsidR="00000000" w:rsidRPr="00000000">
        <w:rPr>
          <w:rFonts w:ascii="Times New Roman" w:cs="Times New Roman" w:eastAsia="Times New Roman" w:hAnsi="Times New Roman"/>
          <w:color w:val="161616"/>
          <w:sz w:val="23"/>
          <w:szCs w:val="23"/>
          <w:rtl w:val="0"/>
        </w:rPr>
        <w:t xml:space="preserve">ARTÍCULO 26.1</w:t>
      </w:r>
      <w:r w:rsidDel="00000000" w:rsidR="00000000" w:rsidRPr="00000000">
        <w:rPr>
          <w:rFonts w:ascii="Times New Roman" w:cs="Times New Roman" w:eastAsia="Times New Roman" w:hAnsi="Times New Roman"/>
          <w:color w:val="2c2c2c"/>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 Pr</w:t>
      </w:r>
      <w:r w:rsidDel="00000000" w:rsidR="00000000" w:rsidRPr="00000000">
        <w:rPr>
          <w:rFonts w:ascii="Times New Roman" w:cs="Times New Roman" w:eastAsia="Times New Roman" w:hAnsi="Times New Roman"/>
          <w:color w:val="2c2c2c"/>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star el servicio personalmente en la</w:t>
      </w:r>
      <w:r w:rsidDel="00000000" w:rsidR="00000000" w:rsidRPr="00000000">
        <w:rPr>
          <w:rFonts w:ascii="Times New Roman" w:cs="Times New Roman" w:eastAsia="Times New Roman" w:hAnsi="Times New Roman"/>
          <w:color w:val="2c2c2c"/>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condiciones y mod</w:t>
      </w:r>
      <w:r w:rsidDel="00000000" w:rsidR="00000000" w:rsidRPr="00000000">
        <w:rPr>
          <w:rFonts w:ascii="Times New Roman" w:cs="Times New Roman" w:eastAsia="Times New Roman" w:hAnsi="Times New Roman"/>
          <w:color w:val="2c2c2c"/>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lid</w:t>
      </w:r>
      <w:r w:rsidDel="00000000" w:rsidR="00000000" w:rsidRPr="00000000">
        <w:rPr>
          <w:rFonts w:ascii="Times New Roman" w:cs="Times New Roman" w:eastAsia="Times New Roman" w:hAnsi="Times New Roman"/>
          <w:color w:val="2c2c2c"/>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d</w:t>
      </w:r>
      <w:r w:rsidDel="00000000" w:rsidR="00000000" w:rsidRPr="00000000">
        <w:rPr>
          <w:rFonts w:ascii="Times New Roman" w:cs="Times New Roman" w:eastAsia="Times New Roman" w:hAnsi="Times New Roman"/>
          <w:color w:val="2c2c2c"/>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s qu</w:t>
      </w:r>
      <w:r w:rsidDel="00000000" w:rsidR="00000000" w:rsidRPr="00000000">
        <w:rPr>
          <w:rFonts w:ascii="Times New Roman" w:cs="Times New Roman" w:eastAsia="Times New Roman" w:hAnsi="Times New Roman"/>
          <w:color w:val="2c2c2c"/>
          <w:sz w:val="23"/>
          <w:szCs w:val="23"/>
          <w:rtl w:val="0"/>
        </w:rPr>
        <w:t xml:space="preserve">e s</w:t>
      </w:r>
      <w:r w:rsidDel="00000000" w:rsidR="00000000" w:rsidRPr="00000000">
        <w:rPr>
          <w:rFonts w:ascii="Times New Roman" w:cs="Times New Roman" w:eastAsia="Times New Roman" w:hAnsi="Times New Roman"/>
          <w:color w:val="161616"/>
          <w:sz w:val="23"/>
          <w:szCs w:val="23"/>
          <w:rtl w:val="0"/>
        </w:rPr>
        <w:t xml:space="preserve">e determinen en el pre</w:t>
      </w:r>
      <w:r w:rsidDel="00000000" w:rsidR="00000000" w:rsidRPr="00000000">
        <w:rPr>
          <w:rFonts w:ascii="Times New Roman" w:cs="Times New Roman" w:eastAsia="Times New Roman" w:hAnsi="Times New Roman"/>
          <w:color w:val="2c2c2c"/>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ente con</w:t>
      </w:r>
      <w:r w:rsidDel="00000000" w:rsidR="00000000" w:rsidRPr="00000000">
        <w:rPr>
          <w:rFonts w:ascii="Times New Roman" w:cs="Times New Roman" w:eastAsia="Times New Roman" w:hAnsi="Times New Roman"/>
          <w:color w:val="2c2c2c"/>
          <w:sz w:val="23"/>
          <w:szCs w:val="23"/>
          <w:rtl w:val="0"/>
        </w:rPr>
        <w:t xml:space="preserve">v</w:t>
      </w:r>
      <w:r w:rsidDel="00000000" w:rsidR="00000000" w:rsidRPr="00000000">
        <w:rPr>
          <w:rFonts w:ascii="Times New Roman" w:cs="Times New Roman" w:eastAsia="Times New Roman" w:hAnsi="Times New Roman"/>
          <w:color w:val="161616"/>
          <w:sz w:val="23"/>
          <w:szCs w:val="23"/>
          <w:rtl w:val="0"/>
        </w:rPr>
        <w:t xml:space="preserve">enio </w:t>
      </w:r>
      <w:r w:rsidDel="00000000" w:rsidR="00000000" w:rsidRPr="00000000">
        <w:rPr>
          <w:rFonts w:ascii="Times New Roman" w:cs="Times New Roman" w:eastAsia="Times New Roman" w:hAnsi="Times New Roman"/>
          <w:color w:val="2c2c2c"/>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en las que pudiera adoptar el E</w:t>
      </w:r>
      <w:r w:rsidDel="00000000" w:rsidR="00000000" w:rsidRPr="00000000">
        <w:rPr>
          <w:rFonts w:ascii="Times New Roman" w:cs="Times New Roman" w:eastAsia="Times New Roman" w:hAnsi="Times New Roman"/>
          <w:color w:val="2c2c2c"/>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tado empleador </w:t>
      </w:r>
      <w:r w:rsidDel="00000000" w:rsidR="00000000" w:rsidRPr="00000000">
        <w:rPr>
          <w:rFonts w:ascii="Times New Roman" w:cs="Times New Roman" w:eastAsia="Times New Roman" w:hAnsi="Times New Roman"/>
          <w:color w:val="2c2c2c"/>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 el ejercicio de </w:t>
      </w:r>
      <w:r w:rsidDel="00000000" w:rsidR="00000000" w:rsidRPr="00000000">
        <w:rPr>
          <w:rFonts w:ascii="Times New Roman" w:cs="Times New Roman" w:eastAsia="Times New Roman" w:hAnsi="Times New Roman"/>
          <w:color w:val="2c2c2c"/>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us facultade</w:t>
      </w:r>
      <w:r w:rsidDel="00000000" w:rsidR="00000000" w:rsidRPr="00000000">
        <w:rPr>
          <w:rFonts w:ascii="Times New Roman" w:cs="Times New Roman" w:eastAsia="Times New Roman" w:hAnsi="Times New Roman"/>
          <w:color w:val="2c2c2c"/>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de dirección</w:t>
      </w:r>
      <w:r w:rsidDel="00000000" w:rsidR="00000000" w:rsidRPr="00000000">
        <w:rPr>
          <w:rFonts w:ascii="Times New Roman" w:cs="Times New Roman" w:eastAsia="Times New Roman" w:hAnsi="Times New Roman"/>
          <w:color w:val="2c2c2c"/>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encuadrando su cumplimi</w:t>
      </w:r>
      <w:r w:rsidDel="00000000" w:rsidR="00000000" w:rsidRPr="00000000">
        <w:rPr>
          <w:rFonts w:ascii="Times New Roman" w:cs="Times New Roman" w:eastAsia="Times New Roman" w:hAnsi="Times New Roman"/>
          <w:color w:val="2c2c2c"/>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nto en principios de efici</w:t>
      </w:r>
      <w:r w:rsidDel="00000000" w:rsidR="00000000" w:rsidRPr="00000000">
        <w:rPr>
          <w:rFonts w:ascii="Times New Roman" w:cs="Times New Roman" w:eastAsia="Times New Roman" w:hAnsi="Times New Roman"/>
          <w:color w:val="2c2c2c"/>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ncia</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eficacia </w:t>
      </w:r>
      <w:r w:rsidDel="00000000" w:rsidR="00000000" w:rsidRPr="00000000">
        <w:rPr>
          <w:rFonts w:ascii="Times New Roman" w:cs="Times New Roman" w:eastAsia="Times New Roman" w:hAnsi="Times New Roman"/>
          <w:color w:val="2c2c2c"/>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rendimiento laboral.</w:t>
      </w:r>
      <w:r w:rsidDel="00000000" w:rsidR="00000000" w:rsidRPr="00000000">
        <w:rPr>
          <w:rtl w:val="0"/>
        </w:rPr>
      </w:r>
    </w:p>
    <w:p w:rsidR="00000000" w:rsidDel="00000000" w:rsidP="00000000" w:rsidRDefault="00000000" w:rsidRPr="00000000" w14:paraId="000003C3">
      <w:pPr>
        <w:spacing w:line="1460" w:lineRule="auto"/>
        <w:ind w:left="638" w:right="637" w:firstLine="0"/>
        <w:jc w:val="center"/>
        <w:rPr>
          <w:rFonts w:ascii="Malgun Gothic" w:cs="Malgun Gothic" w:eastAsia="Malgun Gothic" w:hAnsi="Malgun Gothic"/>
          <w:sz w:val="121"/>
          <w:szCs w:val="121"/>
        </w:rPr>
      </w:pPr>
      <w:r w:rsidDel="00000000" w:rsidR="00000000" w:rsidRPr="00000000">
        <w:rPr>
          <w:rFonts w:ascii="Arial" w:cs="Arial" w:eastAsia="Arial" w:hAnsi="Arial"/>
          <w:color w:val="4d4d4d"/>
          <w:sz w:val="121"/>
          <w:szCs w:val="121"/>
          <w:vertAlign w:val="baseline"/>
          <w:rtl w:val="0"/>
        </w:rPr>
        <w:t xml:space="preserve">f</w:t>
      </w:r>
      <w:r w:rsidDel="00000000" w:rsidR="00000000" w:rsidRPr="00000000">
        <w:rPr>
          <w:rFonts w:ascii="Malgun Gothic" w:cs="Malgun Gothic" w:eastAsia="Malgun Gothic" w:hAnsi="Malgun Gothic"/>
          <w:color w:val="3e3e3e"/>
          <w:sz w:val="121"/>
          <w:szCs w:val="121"/>
          <w:vertAlign w:val="baseline"/>
          <w:rtl w:val="0"/>
        </w:rPr>
        <w:t xml:space="preserve">�</w:t>
      </w:r>
      <w:r w:rsidDel="00000000" w:rsidR="00000000" w:rsidRPr="00000000">
        <w:rPr>
          <w:rtl w:val="0"/>
        </w:rPr>
      </w:r>
    </w:p>
    <w:p w:rsidR="00000000" w:rsidDel="00000000" w:rsidP="00000000" w:rsidRDefault="00000000" w:rsidRPr="00000000" w14:paraId="000003C4">
      <w:pPr>
        <w:spacing w:line="200" w:lineRule="auto"/>
        <w:ind w:right="-5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181818"/>
          <w:sz w:val="20"/>
          <w:szCs w:val="20"/>
          <w:rtl w:val="0"/>
        </w:rPr>
        <w:t xml:space="preserve">�</w:t>
      </w:r>
      <w:r w:rsidDel="00000000" w:rsidR="00000000" w:rsidRPr="00000000">
        <w:rPr>
          <w:rtl w:val="0"/>
        </w:rPr>
      </w:r>
    </w:p>
    <w:p w:rsidR="00000000" w:rsidDel="00000000" w:rsidP="00000000" w:rsidRDefault="00000000" w:rsidRPr="00000000" w14:paraId="000003C5">
      <w:pPr>
        <w:spacing w:line="200" w:lineRule="auto"/>
        <w:ind w:left="295" w:right="208"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1"/>
          <w:color w:val="626262"/>
          <w:sz w:val="12"/>
          <w:szCs w:val="12"/>
          <w:vertAlign w:val="baseline"/>
          <w:rtl w:val="0"/>
        </w:rPr>
        <w:t xml:space="preserve">f!jf;</w:t>
      </w:r>
      <w:r w:rsidDel="00000000" w:rsidR="00000000" w:rsidRPr="00000000">
        <w:rPr>
          <w:rFonts w:ascii="Times New Roman" w:cs="Times New Roman" w:eastAsia="Times New Roman" w:hAnsi="Times New Roman"/>
          <w:b w:val="1"/>
          <w:i w:val="1"/>
          <w:color w:val="3e3e3e"/>
          <w:sz w:val="12"/>
          <w:szCs w:val="12"/>
          <w:vertAlign w:val="baseline"/>
          <w:rtl w:val="0"/>
        </w:rPr>
        <w:t xml:space="preserve">"''</w:t>
      </w:r>
      <w:r w:rsidDel="00000000" w:rsidR="00000000" w:rsidRPr="00000000">
        <w:rPr>
          <w:rFonts w:ascii="Times New Roman" w:cs="Times New Roman" w:eastAsia="Times New Roman" w:hAnsi="Times New Roman"/>
          <w:b w:val="1"/>
          <w:i w:val="1"/>
          <w:color w:val="4d4d4d"/>
          <w:sz w:val="12"/>
          <w:szCs w:val="12"/>
          <w:vertAlign w:val="baseline"/>
          <w:rtl w:val="0"/>
        </w:rPr>
        <w:t xml:space="preserve">i</w:t>
      </w:r>
      <w:r w:rsidDel="00000000" w:rsidR="00000000" w:rsidRPr="00000000">
        <w:rPr>
          <w:rFonts w:ascii="Times New Roman" w:cs="Times New Roman" w:eastAsia="Times New Roman" w:hAnsi="Times New Roman"/>
          <w:b w:val="1"/>
          <w:i w:val="1"/>
          <w:color w:val="3e3e3e"/>
          <w:sz w:val="12"/>
          <w:szCs w:val="12"/>
          <w:vertAlign w:val="baseline"/>
          <w:rtl w:val="0"/>
        </w:rPr>
        <w:t xml:space="preserve">l</w:t>
      </w:r>
      <w:r w:rsidDel="00000000" w:rsidR="00000000" w:rsidRPr="00000000">
        <w:rPr>
          <w:rFonts w:ascii="Times New Roman" w:cs="Times New Roman" w:eastAsia="Times New Roman" w:hAnsi="Times New Roman"/>
          <w:b w:val="1"/>
          <w:i w:val="1"/>
          <w:color w:val="181818"/>
          <w:sz w:val="12"/>
          <w:szCs w:val="12"/>
          <w:vertAlign w:val="baseline"/>
          <w:rtl w:val="0"/>
        </w:rPr>
        <w:t xml:space="preserve">l</w:t>
      </w:r>
      <w:r w:rsidDel="00000000" w:rsidR="00000000" w:rsidRPr="00000000">
        <w:rPr>
          <w:rFonts w:ascii="Times New Roman" w:cs="Times New Roman" w:eastAsia="Times New Roman" w:hAnsi="Times New Roman"/>
          <w:b w:val="1"/>
          <w:i w:val="1"/>
          <w:color w:val="4d4d4d"/>
          <w:sz w:val="12"/>
          <w:szCs w:val="12"/>
          <w:vertAlign w:val="baseline"/>
          <w:rtl w:val="0"/>
        </w:rPr>
        <w:t xml:space="preserve">&lt;'k</w:t>
      </w:r>
      <w:r w:rsidDel="00000000" w:rsidR="00000000" w:rsidRPr="00000000">
        <w:rPr>
          <w:rFonts w:ascii="Times New Roman" w:cs="Times New Roman" w:eastAsia="Times New Roman" w:hAnsi="Times New Roman"/>
          <w:b w:val="1"/>
          <w:i w:val="1"/>
          <w:color w:val="3e3e3e"/>
          <w:sz w:val="12"/>
          <w:szCs w:val="12"/>
          <w:vertAlign w:val="baseline"/>
          <w:rtl w:val="0"/>
        </w:rPr>
        <w:t xml:space="preserve">t  </w:t>
      </w:r>
      <w:r w:rsidDel="00000000" w:rsidR="00000000" w:rsidRPr="00000000">
        <w:rPr>
          <w:rFonts w:ascii="Arial" w:cs="Arial" w:eastAsia="Arial" w:hAnsi="Arial"/>
          <w:b w:val="1"/>
          <w:i w:val="1"/>
          <w:color w:val="3e3e3e"/>
          <w:sz w:val="9"/>
          <w:szCs w:val="9"/>
          <w:vertAlign w:val="baseline"/>
          <w:rtl w:val="0"/>
        </w:rPr>
        <w:t xml:space="preserve">t!</w:t>
      </w:r>
      <w:r w:rsidDel="00000000" w:rsidR="00000000" w:rsidRPr="00000000">
        <w:rPr>
          <w:rFonts w:ascii="Arial" w:cs="Arial" w:eastAsia="Arial" w:hAnsi="Arial"/>
          <w:b w:val="1"/>
          <w:i w:val="1"/>
          <w:color w:val="787878"/>
          <w:sz w:val="9"/>
          <w:szCs w:val="9"/>
          <w:vertAlign w:val="baseline"/>
          <w:rtl w:val="0"/>
        </w:rPr>
        <w:t xml:space="preserve">l!'l'  </w:t>
      </w:r>
      <w:r w:rsidDel="00000000" w:rsidR="00000000" w:rsidRPr="00000000">
        <w:rPr>
          <w:rFonts w:ascii="Times New Roman" w:cs="Times New Roman" w:eastAsia="Times New Roman" w:hAnsi="Times New Roman"/>
          <w:b w:val="1"/>
          <w:i w:val="1"/>
          <w:color w:val="626262"/>
          <w:sz w:val="15"/>
          <w:szCs w:val="15"/>
          <w:vertAlign w:val="baseline"/>
          <w:rtl w:val="0"/>
        </w:rPr>
        <w:t xml:space="preserve">'[J¡;</w:t>
      </w:r>
      <w:r w:rsidDel="00000000" w:rsidR="00000000" w:rsidRPr="00000000">
        <w:rPr>
          <w:rFonts w:ascii="Times New Roman" w:cs="Times New Roman" w:eastAsia="Times New Roman" w:hAnsi="Times New Roman"/>
          <w:b w:val="1"/>
          <w:i w:val="1"/>
          <w:color w:val="3e3e3e"/>
          <w:sz w:val="15"/>
          <w:szCs w:val="15"/>
          <w:vertAlign w:val="baseline"/>
          <w:rtl w:val="0"/>
        </w:rPr>
        <w:t xml:space="preserve">,</w:t>
      </w:r>
      <w:r w:rsidDel="00000000" w:rsidR="00000000" w:rsidRPr="00000000">
        <w:rPr>
          <w:rFonts w:ascii="Times New Roman" w:cs="Times New Roman" w:eastAsia="Times New Roman" w:hAnsi="Times New Roman"/>
          <w:b w:val="1"/>
          <w:i w:val="1"/>
          <w:color w:val="181818"/>
          <w:sz w:val="15"/>
          <w:szCs w:val="15"/>
          <w:vertAlign w:val="baseline"/>
          <w:rtl w:val="0"/>
        </w:rPr>
        <w:t xml:space="preserve">r</w:t>
      </w:r>
      <w:r w:rsidDel="00000000" w:rsidR="00000000" w:rsidRPr="00000000">
        <w:rPr>
          <w:rFonts w:ascii="Times New Roman" w:cs="Times New Roman" w:eastAsia="Times New Roman" w:hAnsi="Times New Roman"/>
          <w:b w:val="1"/>
          <w:i w:val="1"/>
          <w:color w:val="3e3e3e"/>
          <w:sz w:val="15"/>
          <w:szCs w:val="15"/>
          <w:vertAlign w:val="baseline"/>
          <w:rtl w:val="0"/>
        </w:rPr>
        <w:t xml:space="preserve">a  rÍ</w:t>
      </w:r>
      <w:r w:rsidDel="00000000" w:rsidR="00000000" w:rsidRPr="00000000">
        <w:rPr>
          <w:rFonts w:ascii="Times New Roman" w:cs="Times New Roman" w:eastAsia="Times New Roman" w:hAnsi="Times New Roman"/>
          <w:b w:val="1"/>
          <w:i w:val="1"/>
          <w:color w:val="626262"/>
          <w:sz w:val="15"/>
          <w:szCs w:val="15"/>
          <w:vertAlign w:val="baseline"/>
          <w:rtl w:val="0"/>
        </w:rPr>
        <w:t xml:space="preserve">e</w:t>
      </w:r>
      <w:r w:rsidDel="00000000" w:rsidR="00000000" w:rsidRPr="00000000">
        <w:rPr>
          <w:rFonts w:ascii="Times New Roman" w:cs="Times New Roman" w:eastAsia="Times New Roman" w:hAnsi="Times New Roman"/>
          <w:b w:val="1"/>
          <w:i w:val="1"/>
          <w:color w:val="181818"/>
          <w:sz w:val="15"/>
          <w:szCs w:val="15"/>
          <w:vertAlign w:val="baseline"/>
          <w:rtl w:val="0"/>
        </w:rPr>
        <w:t xml:space="preserve">/ </w:t>
      </w:r>
      <w:r w:rsidDel="00000000" w:rsidR="00000000" w:rsidRPr="00000000">
        <w:rPr>
          <w:rFonts w:ascii="Times New Roman" w:cs="Times New Roman" w:eastAsia="Times New Roman" w:hAnsi="Times New Roman"/>
          <w:b w:val="1"/>
          <w:i w:val="1"/>
          <w:color w:val="626262"/>
          <w:sz w:val="22"/>
          <w:szCs w:val="22"/>
          <w:vertAlign w:val="baseline"/>
          <w:rtl w:val="0"/>
        </w:rPr>
        <w:t xml:space="preserve">:g¡;;e,J</w:t>
      </w:r>
      <w:r w:rsidDel="00000000" w:rsidR="00000000" w:rsidRPr="00000000">
        <w:rPr>
          <w:rFonts w:ascii="Times New Roman" w:cs="Times New Roman" w:eastAsia="Times New Roman" w:hAnsi="Times New Roman"/>
          <w:b w:val="1"/>
          <w:i w:val="1"/>
          <w:color w:val="4d4d4d"/>
          <w:sz w:val="22"/>
          <w:szCs w:val="22"/>
          <w:vertAlign w:val="baseline"/>
          <w:rtl w:val="0"/>
        </w:rPr>
        <w:t xml:space="preserve">º</w:t>
      </w:r>
      <w:r w:rsidDel="00000000" w:rsidR="00000000" w:rsidRPr="00000000">
        <w:rPr>
          <w:rFonts w:ascii="Times New Roman" w:cs="Times New Roman" w:eastAsia="Times New Roman" w:hAnsi="Times New Roman"/>
          <w:b w:val="1"/>
          <w:i w:val="1"/>
          <w:color w:val="181818"/>
          <w:sz w:val="22"/>
          <w:szCs w:val="22"/>
          <w:vertAlign w:val="baseline"/>
          <w:rtl w:val="0"/>
        </w:rPr>
        <w:t xml:space="preserve">·</w:t>
      </w:r>
      <w:r w:rsidDel="00000000" w:rsidR="00000000" w:rsidRPr="00000000">
        <w:rPr>
          <w:rtl w:val="0"/>
        </w:rPr>
      </w:r>
    </w:p>
    <w:p w:rsidR="00000000" w:rsidDel="00000000" w:rsidP="00000000" w:rsidRDefault="00000000" w:rsidRPr="00000000" w14:paraId="000003C6">
      <w:pPr>
        <w:spacing w:before="73" w:lineRule="auto"/>
        <w:ind w:left="86" w:right="-31"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i w:val="1"/>
          <w:color w:val="626262"/>
          <w:sz w:val="14"/>
          <w:szCs w:val="14"/>
          <w:rtl w:val="0"/>
        </w:rPr>
        <w:t xml:space="preserve">%</w:t>
      </w:r>
      <w:r w:rsidDel="00000000" w:rsidR="00000000" w:rsidRPr="00000000">
        <w:rPr>
          <w:rFonts w:ascii="Times New Roman" w:cs="Times New Roman" w:eastAsia="Times New Roman" w:hAnsi="Times New Roman"/>
          <w:b w:val="1"/>
          <w:i w:val="1"/>
          <w:color w:val="3e3e3e"/>
          <w:sz w:val="14"/>
          <w:szCs w:val="14"/>
          <w:rtl w:val="0"/>
        </w:rPr>
        <w:t xml:space="preserve">t</w:t>
      </w:r>
      <w:r w:rsidDel="00000000" w:rsidR="00000000" w:rsidRPr="00000000">
        <w:rPr>
          <w:rFonts w:ascii="Times New Roman" w:cs="Times New Roman" w:eastAsia="Times New Roman" w:hAnsi="Times New Roman"/>
          <w:b w:val="1"/>
          <w:i w:val="1"/>
          <w:color w:val="4d4d4d"/>
          <w:sz w:val="14"/>
          <w:szCs w:val="14"/>
          <w:rtl w:val="0"/>
        </w:rPr>
        <w:t xml:space="preserve">c</w:t>
      </w:r>
      <w:r w:rsidDel="00000000" w:rsidR="00000000" w:rsidRPr="00000000">
        <w:rPr>
          <w:rFonts w:ascii="Times New Roman" w:cs="Times New Roman" w:eastAsia="Times New Roman" w:hAnsi="Times New Roman"/>
          <w:b w:val="1"/>
          <w:i w:val="1"/>
          <w:color w:val="181818"/>
          <w:sz w:val="14"/>
          <w:szCs w:val="14"/>
          <w:rtl w:val="0"/>
        </w:rPr>
        <w:t xml:space="preserve">f</w:t>
      </w:r>
      <w:r w:rsidDel="00000000" w:rsidR="00000000" w:rsidRPr="00000000">
        <w:rPr>
          <w:rFonts w:ascii="Times New Roman" w:cs="Times New Roman" w:eastAsia="Times New Roman" w:hAnsi="Times New Roman"/>
          <w:b w:val="1"/>
          <w:i w:val="1"/>
          <w:color w:val="3e3e3e"/>
          <w:sz w:val="14"/>
          <w:szCs w:val="14"/>
          <w:rtl w:val="0"/>
        </w:rPr>
        <w:t xml:space="preserve">rlf"rla  </w:t>
      </w:r>
      <w:r w:rsidDel="00000000" w:rsidR="00000000" w:rsidRPr="00000000">
        <w:rPr>
          <w:rFonts w:ascii="Times New Roman" w:cs="Times New Roman" w:eastAsia="Times New Roman" w:hAnsi="Times New Roman"/>
          <w:b w:val="1"/>
          <w:i w:val="1"/>
          <w:color w:val="787878"/>
          <w:sz w:val="14"/>
          <w:szCs w:val="14"/>
          <w:rtl w:val="0"/>
        </w:rPr>
        <w:t xml:space="preserve">e </w:t>
      </w:r>
      <w:r w:rsidDel="00000000" w:rsidR="00000000" w:rsidRPr="00000000">
        <w:rPr>
          <w:rFonts w:ascii="Times New Roman" w:cs="Times New Roman" w:eastAsia="Times New Roman" w:hAnsi="Times New Roman"/>
          <w:b w:val="1"/>
          <w:i w:val="1"/>
          <w:color w:val="4d4d4d"/>
          <w:sz w:val="14"/>
          <w:szCs w:val="14"/>
          <w:rtl w:val="0"/>
        </w:rPr>
        <w:t xml:space="preserve">f&amp;t</w:t>
      </w:r>
      <w:r w:rsidDel="00000000" w:rsidR="00000000" w:rsidRPr="00000000">
        <w:rPr>
          <w:rFonts w:ascii="Times New Roman" w:cs="Times New Roman" w:eastAsia="Times New Roman" w:hAnsi="Times New Roman"/>
          <w:b w:val="1"/>
          <w:i w:val="1"/>
          <w:color w:val="3e3e3e"/>
          <w:sz w:val="14"/>
          <w:szCs w:val="14"/>
          <w:rtl w:val="0"/>
        </w:rPr>
        <w:t xml:space="preserve">a</w:t>
      </w:r>
      <w:r w:rsidDel="00000000" w:rsidR="00000000" w:rsidRPr="00000000">
        <w:rPr>
          <w:rFonts w:ascii="Times New Roman" w:cs="Times New Roman" w:eastAsia="Times New Roman" w:hAnsi="Times New Roman"/>
          <w:b w:val="1"/>
          <w:i w:val="1"/>
          <w:color w:val="4d4d4d"/>
          <w:sz w:val="14"/>
          <w:szCs w:val="14"/>
          <w:rtl w:val="0"/>
        </w:rPr>
        <w:t xml:space="preserve">1 t</w:t>
      </w:r>
      <w:r w:rsidDel="00000000" w:rsidR="00000000" w:rsidRPr="00000000">
        <w:rPr>
          <w:rFonts w:ascii="Times New Roman" w:cs="Times New Roman" w:eastAsia="Times New Roman" w:hAnsi="Times New Roman"/>
          <w:b w:val="1"/>
          <w:i w:val="1"/>
          <w:color w:val="3e3e3e"/>
          <w:sz w:val="14"/>
          <w:szCs w:val="14"/>
          <w:rtl w:val="0"/>
        </w:rPr>
        <w:t xml:space="preserve">l</w:t>
      </w:r>
      <w:r w:rsidDel="00000000" w:rsidR="00000000" w:rsidRPr="00000000">
        <w:rPr>
          <w:rFonts w:ascii="Times New Roman" w:cs="Times New Roman" w:eastAsia="Times New Roman" w:hAnsi="Times New Roman"/>
          <w:b w:val="1"/>
          <w:i w:val="1"/>
          <w:color w:val="626262"/>
          <w:sz w:val="14"/>
          <w:szCs w:val="14"/>
          <w:rtl w:val="0"/>
        </w:rPr>
        <w:t xml:space="preserve">e</w:t>
      </w:r>
      <w:r w:rsidDel="00000000" w:rsidR="00000000" w:rsidRPr="00000000">
        <w:rPr>
          <w:rFonts w:ascii="Times New Roman" w:cs="Times New Roman" w:eastAsia="Times New Roman" w:hAnsi="Times New Roman"/>
          <w:b w:val="1"/>
          <w:i w:val="1"/>
          <w:color w:val="181818"/>
          <w:sz w:val="14"/>
          <w:szCs w:val="14"/>
          <w:rtl w:val="0"/>
        </w:rPr>
        <w:t xml:space="preserve">/ </w:t>
      </w:r>
      <w:r w:rsidDel="00000000" w:rsidR="00000000" w:rsidRPr="00000000">
        <w:rPr>
          <w:rFonts w:ascii="Arial" w:cs="Arial" w:eastAsia="Arial" w:hAnsi="Arial"/>
          <w:b w:val="1"/>
          <w:i w:val="1"/>
          <w:color w:val="626262"/>
          <w:sz w:val="12"/>
          <w:szCs w:val="12"/>
          <w:rtl w:val="0"/>
        </w:rPr>
        <w:t xml:space="preserve">%t</w:t>
      </w:r>
      <w:r w:rsidDel="00000000" w:rsidR="00000000" w:rsidRPr="00000000">
        <w:rPr>
          <w:rFonts w:ascii="Arial" w:cs="Arial" w:eastAsia="Arial" w:hAnsi="Arial"/>
          <w:b w:val="1"/>
          <w:i w:val="1"/>
          <w:color w:val="3e3e3e"/>
          <w:sz w:val="12"/>
          <w:szCs w:val="12"/>
          <w:rtl w:val="0"/>
        </w:rPr>
        <w:t xml:space="preserve">d</w:t>
      </w:r>
      <w:r w:rsidDel="00000000" w:rsidR="00000000" w:rsidRPr="00000000">
        <w:rPr>
          <w:rFonts w:ascii="Arial" w:cs="Arial" w:eastAsia="Arial" w:hAnsi="Arial"/>
          <w:b w:val="1"/>
          <w:i w:val="1"/>
          <w:color w:val="181818"/>
          <w:sz w:val="12"/>
          <w:szCs w:val="12"/>
          <w:rtl w:val="0"/>
        </w:rPr>
        <w:t xml:space="preserve">11l</w:t>
      </w:r>
      <w:r w:rsidDel="00000000" w:rsidR="00000000" w:rsidRPr="00000000">
        <w:rPr>
          <w:rFonts w:ascii="Arial" w:cs="Arial" w:eastAsia="Arial" w:hAnsi="Arial"/>
          <w:b w:val="1"/>
          <w:i w:val="1"/>
          <w:color w:val="3e3e3e"/>
          <w:sz w:val="12"/>
          <w:szCs w:val="12"/>
          <w:rtl w:val="0"/>
        </w:rPr>
        <w:t xml:space="preserve">i</w:t>
      </w:r>
      <w:r w:rsidDel="00000000" w:rsidR="00000000" w:rsidRPr="00000000">
        <w:rPr>
          <w:rFonts w:ascii="Arial" w:cs="Arial" w:eastAsia="Arial" w:hAnsi="Arial"/>
          <w:b w:val="1"/>
          <w:i w:val="1"/>
          <w:color w:val="626262"/>
          <w:sz w:val="12"/>
          <w:szCs w:val="12"/>
          <w:rtl w:val="0"/>
        </w:rPr>
        <w:t xml:space="preserve">c</w:t>
      </w:r>
      <w:r w:rsidDel="00000000" w:rsidR="00000000" w:rsidRPr="00000000">
        <w:rPr>
          <w:rFonts w:ascii="Arial" w:cs="Arial" w:eastAsia="Arial" w:hAnsi="Arial"/>
          <w:b w:val="1"/>
          <w:i w:val="1"/>
          <w:color w:val="4d4d4d"/>
          <w:sz w:val="12"/>
          <w:szCs w:val="12"/>
          <w:rtl w:val="0"/>
        </w:rPr>
        <w:t xml:space="preserve">l'  </w:t>
      </w:r>
      <w:r w:rsidDel="00000000" w:rsidR="00000000" w:rsidRPr="00000000">
        <w:rPr>
          <w:rFonts w:ascii="Times New Roman" w:cs="Times New Roman" w:eastAsia="Times New Roman" w:hAnsi="Times New Roman"/>
          <w:b w:val="1"/>
          <w:i w:val="1"/>
          <w:color w:val="626262"/>
          <w:sz w:val="14"/>
          <w:szCs w:val="14"/>
          <w:rtl w:val="0"/>
        </w:rPr>
        <w:t xml:space="preserve">(,}/t</w:t>
      </w:r>
      <w:r w:rsidDel="00000000" w:rsidR="00000000" w:rsidRPr="00000000">
        <w:rPr>
          <w:rFonts w:ascii="Times New Roman" w:cs="Times New Roman" w:eastAsia="Times New Roman" w:hAnsi="Times New Roman"/>
          <w:b w:val="1"/>
          <w:i w:val="1"/>
          <w:color w:val="181818"/>
          <w:sz w:val="14"/>
          <w:szCs w:val="14"/>
          <w:rtl w:val="0"/>
        </w:rPr>
        <w:t xml:space="preserve">o</w:t>
      </w:r>
      <w:r w:rsidDel="00000000" w:rsidR="00000000" w:rsidRPr="00000000">
        <w:rPr>
          <w:rFonts w:ascii="Times New Roman" w:cs="Times New Roman" w:eastAsia="Times New Roman" w:hAnsi="Times New Roman"/>
          <w:b w:val="1"/>
          <w:i w:val="1"/>
          <w:color w:val="626262"/>
          <w:sz w:val="14"/>
          <w:szCs w:val="14"/>
          <w:rtl w:val="0"/>
        </w:rPr>
        <w:t xml:space="preserve">,</w:t>
      </w:r>
      <w:r w:rsidDel="00000000" w:rsidR="00000000" w:rsidRPr="00000000">
        <w:rPr>
          <w:rtl w:val="0"/>
        </w:rPr>
      </w:r>
    </w:p>
    <w:p w:rsidR="00000000" w:rsidDel="00000000" w:rsidP="00000000" w:rsidRDefault="00000000" w:rsidRPr="00000000" w14:paraId="000003C7">
      <w:pPr>
        <w:spacing w:before="95" w:lineRule="auto"/>
        <w:ind w:left="646" w:right="537" w:firstLine="0"/>
        <w:jc w:val="center"/>
        <w:rPr>
          <w:rFonts w:ascii="Arial" w:cs="Arial" w:eastAsia="Arial" w:hAnsi="Arial"/>
          <w:sz w:val="11"/>
          <w:szCs w:val="11"/>
        </w:rPr>
      </w:pPr>
      <w:r w:rsidDel="00000000" w:rsidR="00000000" w:rsidRPr="00000000">
        <w:rPr>
          <w:rFonts w:ascii="Arial" w:cs="Arial" w:eastAsia="Arial" w:hAnsi="Arial"/>
          <w:b w:val="1"/>
          <w:i w:val="1"/>
          <w:color w:val="626262"/>
          <w:sz w:val="15"/>
          <w:szCs w:val="15"/>
          <w:rtl w:val="0"/>
        </w:rPr>
        <w:t xml:space="preserve">{§l{'</w:t>
      </w:r>
      <w:r w:rsidDel="00000000" w:rsidR="00000000" w:rsidRPr="00000000">
        <w:rPr>
          <w:rFonts w:ascii="Arial" w:cs="Arial" w:eastAsia="Arial" w:hAnsi="Arial"/>
          <w:b w:val="1"/>
          <w:i w:val="1"/>
          <w:color w:val="3e3e3e"/>
          <w:sz w:val="15"/>
          <w:szCs w:val="15"/>
          <w:rtl w:val="0"/>
        </w:rPr>
        <w:t xml:space="preserve">7</w:t>
      </w:r>
      <w:r w:rsidDel="00000000" w:rsidR="00000000" w:rsidRPr="00000000">
        <w:rPr>
          <w:rFonts w:ascii="Arial" w:cs="Arial" w:eastAsia="Arial" w:hAnsi="Arial"/>
          <w:b w:val="1"/>
          <w:i w:val="1"/>
          <w:color w:val="181818"/>
          <w:sz w:val="15"/>
          <w:szCs w:val="15"/>
          <w:rtl w:val="0"/>
        </w:rPr>
        <w:t xml:space="preserve">,</w:t>
      </w:r>
      <w:r w:rsidDel="00000000" w:rsidR="00000000" w:rsidRPr="00000000">
        <w:rPr>
          <w:rFonts w:ascii="Arial" w:cs="Arial" w:eastAsia="Arial" w:hAnsi="Arial"/>
          <w:b w:val="1"/>
          <w:i w:val="1"/>
          <w:color w:val="3e3e3e"/>
          <w:sz w:val="15"/>
          <w:szCs w:val="15"/>
          <w:rtl w:val="0"/>
        </w:rPr>
        <w:t xml:space="preserve">f</w:t>
      </w:r>
      <w:r w:rsidDel="00000000" w:rsidR="00000000" w:rsidRPr="00000000">
        <w:rPr>
          <w:rFonts w:ascii="Arial" w:cs="Arial" w:eastAsia="Arial" w:hAnsi="Arial"/>
          <w:b w:val="1"/>
          <w:i w:val="1"/>
          <w:color w:val="181818"/>
          <w:sz w:val="15"/>
          <w:szCs w:val="15"/>
          <w:rtl w:val="0"/>
        </w:rPr>
        <w:t xml:space="preserve">t//</w:t>
      </w:r>
      <w:r w:rsidDel="00000000" w:rsidR="00000000" w:rsidRPr="00000000">
        <w:rPr>
          <w:rFonts w:ascii="Arial" w:cs="Arial" w:eastAsia="Arial" w:hAnsi="Arial"/>
          <w:b w:val="1"/>
          <w:i w:val="1"/>
          <w:color w:val="4d4d4d"/>
          <w:sz w:val="15"/>
          <w:szCs w:val="15"/>
          <w:rtl w:val="0"/>
        </w:rPr>
        <w:t xml:space="preserve">u1</w:t>
      </w:r>
      <w:r w:rsidDel="00000000" w:rsidR="00000000" w:rsidRPr="00000000">
        <w:rPr>
          <w:rFonts w:ascii="Arial" w:cs="Arial" w:eastAsia="Arial" w:hAnsi="Arial"/>
          <w:b w:val="1"/>
          <w:i w:val="1"/>
          <w:color w:val="a7a7a7"/>
          <w:sz w:val="15"/>
          <w:szCs w:val="15"/>
          <w:rtl w:val="0"/>
        </w:rPr>
        <w:t xml:space="preserve">, </w:t>
      </w:r>
      <w:r w:rsidDel="00000000" w:rsidR="00000000" w:rsidRPr="00000000">
        <w:rPr>
          <w:rFonts w:ascii="Arial" w:cs="Arial" w:eastAsia="Arial" w:hAnsi="Arial"/>
          <w:b w:val="1"/>
          <w:i w:val="1"/>
          <w:color w:val="626262"/>
          <w:sz w:val="11"/>
          <w:szCs w:val="11"/>
          <w:rtl w:val="0"/>
        </w:rPr>
        <w:t xml:space="preserve">%</w:t>
      </w:r>
      <w:r w:rsidDel="00000000" w:rsidR="00000000" w:rsidRPr="00000000">
        <w:rPr>
          <w:rFonts w:ascii="Arial" w:cs="Arial" w:eastAsia="Arial" w:hAnsi="Arial"/>
          <w:b w:val="1"/>
          <w:i w:val="1"/>
          <w:color w:val="4d4d4d"/>
          <w:sz w:val="11"/>
          <w:szCs w:val="11"/>
          <w:rtl w:val="0"/>
        </w:rPr>
        <w:t xml:space="preserve">,1</w:t>
      </w:r>
      <w:r w:rsidDel="00000000" w:rsidR="00000000" w:rsidRPr="00000000">
        <w:rPr>
          <w:rFonts w:ascii="Arial" w:cs="Arial" w:eastAsia="Arial" w:hAnsi="Arial"/>
          <w:b w:val="1"/>
          <w:i w:val="1"/>
          <w:color w:val="626262"/>
          <w:sz w:val="11"/>
          <w:szCs w:val="11"/>
          <w:rtl w:val="0"/>
        </w:rPr>
        <w:t xml:space="preserve">e</w:t>
      </w:r>
      <w:r w:rsidDel="00000000" w:rsidR="00000000" w:rsidRPr="00000000">
        <w:rPr>
          <w:rFonts w:ascii="Arial" w:cs="Arial" w:eastAsia="Arial" w:hAnsi="Arial"/>
          <w:b w:val="1"/>
          <w:i w:val="1"/>
          <w:color w:val="181818"/>
          <w:sz w:val="11"/>
          <w:szCs w:val="11"/>
          <w:rtl w:val="0"/>
        </w:rPr>
        <w:t xml:space="preserve">1</w:t>
      </w:r>
      <w:r w:rsidDel="00000000" w:rsidR="00000000" w:rsidRPr="00000000">
        <w:rPr>
          <w:rFonts w:ascii="Arial" w:cs="Arial" w:eastAsia="Arial" w:hAnsi="Arial"/>
          <w:b w:val="1"/>
          <w:i w:val="1"/>
          <w:color w:val="3e3e3e"/>
          <w:sz w:val="11"/>
          <w:szCs w:val="11"/>
          <w:rtl w:val="0"/>
        </w:rPr>
        <w:t xml:space="preserve">1</w:t>
      </w:r>
      <w:r w:rsidDel="00000000" w:rsidR="00000000" w:rsidRPr="00000000">
        <w:rPr>
          <w:rFonts w:ascii="Arial" w:cs="Arial" w:eastAsia="Arial" w:hAnsi="Arial"/>
          <w:b w:val="1"/>
          <w:i w:val="1"/>
          <w:color w:val="181818"/>
          <w:sz w:val="11"/>
          <w:szCs w:val="11"/>
          <w:rtl w:val="0"/>
        </w:rPr>
        <w:t xml:space="preserve">/fl</w:t>
      </w:r>
      <w:r w:rsidDel="00000000" w:rsidR="00000000" w:rsidRPr="00000000">
        <w:rPr>
          <w:rFonts w:ascii="Arial" w:cs="Arial" w:eastAsia="Arial" w:hAnsi="Arial"/>
          <w:b w:val="1"/>
          <w:i w:val="1"/>
          <w:color w:val="3e3e3e"/>
          <w:sz w:val="11"/>
          <w:szCs w:val="11"/>
          <w:rtl w:val="0"/>
        </w:rPr>
        <w:t xml:space="preserve">l</w:t>
      </w:r>
      <w:r w:rsidDel="00000000" w:rsidR="00000000" w:rsidRPr="00000000">
        <w:rPr>
          <w:rFonts w:ascii="Arial" w:cs="Arial" w:eastAsia="Arial" w:hAnsi="Arial"/>
          <w:b w:val="1"/>
          <w:i w:val="1"/>
          <w:color w:val="4d4d4d"/>
          <w:sz w:val="11"/>
          <w:szCs w:val="11"/>
          <w:rtl w:val="0"/>
        </w:rPr>
        <w:t xml:space="preserve">(</w:t>
      </w:r>
      <w:r w:rsidDel="00000000" w:rsidR="00000000" w:rsidRPr="00000000">
        <w:rPr>
          <w:rFonts w:ascii="Arial" w:cs="Arial" w:eastAsia="Arial" w:hAnsi="Arial"/>
          <w:b w:val="1"/>
          <w:i w:val="1"/>
          <w:color w:val="181818"/>
          <w:sz w:val="11"/>
          <w:szCs w:val="11"/>
          <w:rtl w:val="0"/>
        </w:rPr>
        <w:t xml:space="preserve">I</w:t>
      </w:r>
      <w:r w:rsidDel="00000000" w:rsidR="00000000" w:rsidRPr="00000000">
        <w:rPr>
          <w:rtl w:val="0"/>
        </w:rPr>
      </w:r>
    </w:p>
    <w:p w:rsidR="00000000" w:rsidDel="00000000" w:rsidP="00000000" w:rsidRDefault="00000000" w:rsidRPr="00000000" w14:paraId="000003C8">
      <w:pPr>
        <w:spacing w:line="240" w:lineRule="auto"/>
        <w:jc w:val="left"/>
        <w:rPr>
          <w:sz w:val="24"/>
          <w:szCs w:val="24"/>
        </w:rPr>
      </w:pPr>
      <w:r w:rsidDel="00000000" w:rsidR="00000000" w:rsidRPr="00000000">
        <w:rPr>
          <w:rtl w:val="0"/>
        </w:rPr>
      </w:r>
    </w:p>
    <w:p w:rsidR="00000000" w:rsidDel="00000000" w:rsidP="00000000" w:rsidRDefault="00000000" w:rsidRPr="00000000" w14:paraId="000003C9">
      <w:pPr>
        <w:spacing w:line="140" w:lineRule="auto"/>
        <w:ind w:left="114" w:right="27" w:firstLine="0"/>
        <w:jc w:val="center"/>
        <w:rPr>
          <w:rFonts w:ascii="Arial" w:cs="Arial" w:eastAsia="Arial" w:hAnsi="Arial"/>
          <w:sz w:val="14"/>
          <w:szCs w:val="14"/>
        </w:rPr>
      </w:pPr>
      <w:r w:rsidDel="00000000" w:rsidR="00000000" w:rsidRPr="00000000">
        <w:rPr>
          <w:rFonts w:ascii="Arial" w:cs="Arial" w:eastAsia="Arial" w:hAnsi="Arial"/>
          <w:b w:val="1"/>
          <w:i w:val="1"/>
          <w:color w:val="181818"/>
          <w:sz w:val="14"/>
          <w:szCs w:val="14"/>
          <w:vertAlign w:val="baseline"/>
          <w:rtl w:val="0"/>
        </w:rPr>
        <w:t xml:space="preserve">MINISTERIO  DE TRABAJO   Y EMPLEO</w:t>
      </w:r>
      <w:r w:rsidDel="00000000" w:rsidR="00000000" w:rsidRPr="00000000">
        <w:rPr>
          <w:rtl w:val="0"/>
        </w:rPr>
      </w:r>
    </w:p>
    <w:p w:rsidR="00000000" w:rsidDel="00000000" w:rsidP="00000000" w:rsidRDefault="00000000" w:rsidRPr="00000000" w14:paraId="000003CA">
      <w:pPr>
        <w:spacing w:line="540" w:lineRule="auto"/>
        <w:ind w:left="2966" w:firstLine="0"/>
        <w:jc w:val="left"/>
        <w:rPr>
          <w:rFonts w:ascii="Times New Roman" w:cs="Times New Roman" w:eastAsia="Times New Roman" w:hAnsi="Times New Roman"/>
          <w:sz w:val="41"/>
          <w:szCs w:val="41"/>
        </w:rPr>
      </w:pPr>
      <w:r w:rsidDel="00000000" w:rsidR="00000000" w:rsidRPr="00000000">
        <w:br w:type="column"/>
      </w:r>
      <w:r w:rsidDel="00000000" w:rsidR="00000000" w:rsidRPr="00000000">
        <w:rPr>
          <w:rFonts w:ascii="Malgun Gothic" w:cs="Malgun Gothic" w:eastAsia="Malgun Gothic" w:hAnsi="Malgun Gothic"/>
          <w:color w:val="181818"/>
          <w:sz w:val="41"/>
          <w:szCs w:val="41"/>
          <w:vertAlign w:val="baseline"/>
          <w:rtl w:val="0"/>
        </w:rPr>
        <w:t xml:space="preserve">� </w:t>
      </w:r>
      <w:r w:rsidDel="00000000" w:rsidR="00000000" w:rsidRPr="00000000">
        <w:rPr>
          <w:rFonts w:ascii="Times New Roman" w:cs="Times New Roman" w:eastAsia="Times New Roman" w:hAnsi="Times New Roman"/>
          <w:b w:val="1"/>
          <w:color w:val="3e3e3e"/>
          <w:sz w:val="41"/>
          <w:szCs w:val="41"/>
          <w:vertAlign w:val="baseline"/>
          <w:rtl w:val="0"/>
        </w:rPr>
        <w:t xml:space="preserve">25   2</w:t>
      </w:r>
      <w:r w:rsidDel="00000000" w:rsidR="00000000" w:rsidRPr="00000000">
        <w:rPr>
          <w:rFonts w:ascii="Times New Roman" w:cs="Times New Roman" w:eastAsia="Times New Roman" w:hAnsi="Times New Roman"/>
          <w:b w:val="1"/>
          <w:color w:val="4d4d4d"/>
          <w:sz w:val="41"/>
          <w:szCs w:val="41"/>
          <w:vertAlign w:val="baseline"/>
          <w:rtl w:val="0"/>
        </w:rPr>
        <w:t xml:space="preserve">2</w:t>
      </w:r>
      <w:r w:rsidDel="00000000" w:rsidR="00000000" w:rsidRPr="00000000">
        <w:rPr>
          <w:rtl w:val="0"/>
        </w:rPr>
      </w:r>
    </w:p>
    <w:p w:rsidR="00000000" w:rsidDel="00000000" w:rsidP="00000000" w:rsidRDefault="00000000" w:rsidRPr="00000000" w14:paraId="000003CB">
      <w:pPr>
        <w:spacing w:before="4" w:line="140" w:lineRule="auto"/>
        <w:jc w:val="left"/>
        <w:rPr>
          <w:sz w:val="14"/>
          <w:szCs w:val="14"/>
        </w:rPr>
      </w:pPr>
      <w:r w:rsidDel="00000000" w:rsidR="00000000" w:rsidRPr="00000000">
        <w:rPr>
          <w:rtl w:val="0"/>
        </w:rPr>
      </w:r>
    </w:p>
    <w:p w:rsidR="00000000" w:rsidDel="00000000" w:rsidP="00000000" w:rsidRDefault="00000000" w:rsidRPr="00000000" w14:paraId="000003CC">
      <w:pPr>
        <w:jc w:val="left"/>
        <w:rPr>
          <w:rFonts w:ascii="Arial" w:cs="Arial" w:eastAsia="Arial" w:hAnsi="Arial"/>
          <w:sz w:val="14"/>
          <w:szCs w:val="14"/>
        </w:rPr>
        <w:sectPr>
          <w:footerReference r:id="rId32" w:type="default"/>
          <w:type w:val="nextPage"/>
          <w:pgSz w:h="20160" w:w="12240" w:orient="portrait"/>
          <w:pgMar w:bottom="280" w:top="220" w:left="1540" w:right="780" w:header="0" w:footer="1254"/>
          <w:pgNumType w:start="21"/>
          <w:cols w:equalWidth="0" w:num="2">
            <w:col w:space="2469" w:w="3725.5"/>
            <w:col w:space="0" w:w="3725.5"/>
          </w:cols>
        </w:sectPr>
      </w:pPr>
      <w:r w:rsidDel="00000000" w:rsidR="00000000" w:rsidRPr="00000000">
        <w:rPr>
          <w:rFonts w:ascii="Arial" w:cs="Arial" w:eastAsia="Arial" w:hAnsi="Arial"/>
          <w:b w:val="1"/>
          <w:color w:val="181818"/>
          <w:sz w:val="14"/>
          <w:szCs w:val="14"/>
          <w:rtl w:val="0"/>
        </w:rPr>
        <w:t xml:space="preserve">"2022-40º ANIVERSAR</w:t>
      </w:r>
      <w:r w:rsidDel="00000000" w:rsidR="00000000" w:rsidRPr="00000000">
        <w:rPr>
          <w:rFonts w:ascii="Arial" w:cs="Arial" w:eastAsia="Arial" w:hAnsi="Arial"/>
          <w:b w:val="1"/>
          <w:color w:val="3e3e3e"/>
          <w:sz w:val="14"/>
          <w:szCs w:val="14"/>
          <w:rtl w:val="0"/>
        </w:rPr>
        <w:t xml:space="preserve">I</w:t>
      </w:r>
      <w:r w:rsidDel="00000000" w:rsidR="00000000" w:rsidRPr="00000000">
        <w:rPr>
          <w:rFonts w:ascii="Arial" w:cs="Arial" w:eastAsia="Arial" w:hAnsi="Arial"/>
          <w:b w:val="1"/>
          <w:color w:val="181818"/>
          <w:sz w:val="14"/>
          <w:szCs w:val="14"/>
          <w:rtl w:val="0"/>
        </w:rPr>
        <w:t xml:space="preserve">O  DE lA GESTA HERO</w:t>
      </w:r>
      <w:r w:rsidDel="00000000" w:rsidR="00000000" w:rsidRPr="00000000">
        <w:rPr>
          <w:rFonts w:ascii="Arial" w:cs="Arial" w:eastAsia="Arial" w:hAnsi="Arial"/>
          <w:b w:val="1"/>
          <w:color w:val="3e3e3e"/>
          <w:sz w:val="14"/>
          <w:szCs w:val="14"/>
          <w:rtl w:val="0"/>
        </w:rPr>
        <w:t xml:space="preserve">I</w:t>
      </w:r>
      <w:r w:rsidDel="00000000" w:rsidR="00000000" w:rsidRPr="00000000">
        <w:rPr>
          <w:rFonts w:ascii="Arial" w:cs="Arial" w:eastAsia="Arial" w:hAnsi="Arial"/>
          <w:b w:val="1"/>
          <w:color w:val="181818"/>
          <w:sz w:val="14"/>
          <w:szCs w:val="14"/>
          <w:rtl w:val="0"/>
        </w:rPr>
        <w:t xml:space="preserve">CA DE MALVINAS"</w:t>
      </w:r>
      <w:r w:rsidDel="00000000" w:rsidR="00000000" w:rsidRPr="00000000">
        <w:rPr>
          <w:rtl w:val="0"/>
        </w:rPr>
      </w:r>
    </w:p>
    <w:p w:rsidR="00000000" w:rsidDel="00000000" w:rsidP="00000000" w:rsidRDefault="00000000" w:rsidRPr="00000000" w14:paraId="000003CD">
      <w:pPr>
        <w:spacing w:before="16" w:line="280" w:lineRule="auto"/>
        <w:jc w:val="left"/>
        <w:rPr>
          <w:sz w:val="28"/>
          <w:szCs w:val="28"/>
        </w:rPr>
      </w:pPr>
      <w:r w:rsidDel="00000000" w:rsidR="00000000" w:rsidRPr="00000000">
        <w:rPr>
          <w:rtl w:val="0"/>
        </w:rPr>
      </w:r>
    </w:p>
    <w:p w:rsidR="00000000" w:rsidDel="00000000" w:rsidP="00000000" w:rsidRDefault="00000000" w:rsidRPr="00000000" w14:paraId="000003CE">
      <w:pPr>
        <w:spacing w:before="32" w:line="378" w:lineRule="auto"/>
        <w:ind w:left="217" w:right="103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26.2.- Deberán mantener una actitud colaborativa de respeto y buena cortesía, en sus relaciones con pares</w:t>
      </w:r>
      <w:r w:rsidDel="00000000" w:rsidR="00000000" w:rsidRPr="00000000">
        <w:rPr>
          <w:rFonts w:ascii="Times New Roman" w:cs="Times New Roman" w:eastAsia="Times New Roman" w:hAnsi="Times New Roman"/>
          <w:color w:val="4d4d4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público en general y resto del personal.</w:t>
      </w:r>
      <w:r w:rsidDel="00000000" w:rsidR="00000000" w:rsidRPr="00000000">
        <w:rPr>
          <w:rtl w:val="0"/>
        </w:rPr>
      </w:r>
    </w:p>
    <w:p w:rsidR="00000000" w:rsidDel="00000000" w:rsidP="00000000" w:rsidRDefault="00000000" w:rsidRPr="00000000" w14:paraId="000003CF">
      <w:pPr>
        <w:spacing w:line="200" w:lineRule="auto"/>
        <w:jc w:val="left"/>
        <w:rPr>
          <w:sz w:val="20"/>
          <w:szCs w:val="20"/>
        </w:rPr>
      </w:pPr>
      <w:r w:rsidDel="00000000" w:rsidR="00000000" w:rsidRPr="00000000">
        <w:rPr>
          <w:rtl w:val="0"/>
        </w:rPr>
      </w:r>
    </w:p>
    <w:p w:rsidR="00000000" w:rsidDel="00000000" w:rsidP="00000000" w:rsidRDefault="00000000" w:rsidRPr="00000000" w14:paraId="000003D0">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3D1">
      <w:pPr>
        <w:spacing w:line="391" w:lineRule="auto"/>
        <w:ind w:left="224" w:right="103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26.3.- Responder por la  eficacia y el rendimiento  de la gestión del personal del área a su cargo.</w:t>
      </w:r>
      <w:r w:rsidDel="00000000" w:rsidR="00000000" w:rsidRPr="00000000">
        <w:rPr>
          <w:rtl w:val="0"/>
        </w:rPr>
      </w:r>
    </w:p>
    <w:p w:rsidR="00000000" w:rsidDel="00000000" w:rsidP="00000000" w:rsidRDefault="00000000" w:rsidRPr="00000000" w14:paraId="000003D2">
      <w:pPr>
        <w:spacing w:line="200" w:lineRule="auto"/>
        <w:jc w:val="left"/>
        <w:rPr>
          <w:sz w:val="20"/>
          <w:szCs w:val="20"/>
        </w:rPr>
      </w:pPr>
      <w:r w:rsidDel="00000000" w:rsidR="00000000" w:rsidRPr="00000000">
        <w:rPr>
          <w:rtl w:val="0"/>
        </w:rPr>
      </w:r>
    </w:p>
    <w:p w:rsidR="00000000" w:rsidDel="00000000" w:rsidP="00000000" w:rsidRDefault="00000000" w:rsidRPr="00000000" w14:paraId="000003D3">
      <w:pPr>
        <w:spacing w:before="20" w:line="240" w:lineRule="auto"/>
        <w:jc w:val="left"/>
        <w:rPr>
          <w:sz w:val="24"/>
          <w:szCs w:val="24"/>
        </w:rPr>
      </w:pPr>
      <w:r w:rsidDel="00000000" w:rsidR="00000000" w:rsidRPr="00000000">
        <w:rPr>
          <w:rtl w:val="0"/>
        </w:rPr>
      </w:r>
    </w:p>
    <w:p w:rsidR="00000000" w:rsidDel="00000000" w:rsidP="00000000" w:rsidRDefault="00000000" w:rsidRPr="00000000" w14:paraId="000003D4">
      <w:pPr>
        <w:spacing w:line="385" w:lineRule="auto"/>
        <w:ind w:left="231" w:right="1031"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26.4.-  Respetar  y hacer  cumplir</w:t>
      </w:r>
      <w:r w:rsidDel="00000000" w:rsidR="00000000" w:rsidRPr="00000000">
        <w:rPr>
          <w:rFonts w:ascii="Times New Roman" w:cs="Times New Roman" w:eastAsia="Times New Roman" w:hAnsi="Times New Roman"/>
          <w:color w:val="3e3e3e"/>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dentro  del  marco  de competencia  de su función</w:t>
      </w:r>
      <w:r w:rsidDel="00000000" w:rsidR="00000000" w:rsidRPr="00000000">
        <w:rPr>
          <w:rFonts w:ascii="Times New Roman" w:cs="Times New Roman" w:eastAsia="Times New Roman" w:hAnsi="Times New Roman"/>
          <w:color w:val="4d4d4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el sistema jurídico vigente.</w:t>
      </w:r>
      <w:r w:rsidDel="00000000" w:rsidR="00000000" w:rsidRPr="00000000">
        <w:rPr>
          <w:rtl w:val="0"/>
        </w:rPr>
      </w:r>
    </w:p>
    <w:p w:rsidR="00000000" w:rsidDel="00000000" w:rsidP="00000000" w:rsidRDefault="00000000" w:rsidRPr="00000000" w14:paraId="000003D5">
      <w:pPr>
        <w:spacing w:line="200" w:lineRule="auto"/>
        <w:jc w:val="left"/>
        <w:rPr>
          <w:sz w:val="20"/>
          <w:szCs w:val="20"/>
        </w:rPr>
      </w:pPr>
      <w:r w:rsidDel="00000000" w:rsidR="00000000" w:rsidRPr="00000000">
        <w:rPr>
          <w:rtl w:val="0"/>
        </w:rPr>
      </w:r>
    </w:p>
    <w:p w:rsidR="00000000" w:rsidDel="00000000" w:rsidP="00000000" w:rsidRDefault="00000000" w:rsidRPr="00000000" w14:paraId="000003D6">
      <w:pPr>
        <w:spacing w:before="14" w:line="260" w:lineRule="auto"/>
        <w:jc w:val="left"/>
        <w:rPr>
          <w:sz w:val="26"/>
          <w:szCs w:val="26"/>
        </w:rPr>
      </w:pPr>
      <w:r w:rsidDel="00000000" w:rsidR="00000000" w:rsidRPr="00000000">
        <w:rPr>
          <w:rtl w:val="0"/>
        </w:rPr>
      </w:r>
    </w:p>
    <w:p w:rsidR="00000000" w:rsidDel="00000000" w:rsidP="00000000" w:rsidRDefault="00000000" w:rsidRPr="00000000" w14:paraId="000003D7">
      <w:pPr>
        <w:spacing w:line="382" w:lineRule="auto"/>
        <w:ind w:left="231" w:right="101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26.5.- Obedecer toda orden emanada del superior jerárquico  competente</w:t>
      </w:r>
      <w:r w:rsidDel="00000000" w:rsidR="00000000" w:rsidRPr="00000000">
        <w:rPr>
          <w:rFonts w:ascii="Times New Roman" w:cs="Times New Roman" w:eastAsia="Times New Roman" w:hAnsi="Times New Roman"/>
          <w:color w:val="3e3e3e"/>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que reúna  la  formalidad  del  caso  y  tenga  por  objeto  la  realización  de  actos  de  servicio compatibles con la función del trabajador.</w:t>
      </w:r>
      <w:r w:rsidDel="00000000" w:rsidR="00000000" w:rsidRPr="00000000">
        <w:rPr>
          <w:rtl w:val="0"/>
        </w:rPr>
      </w:r>
    </w:p>
    <w:p w:rsidR="00000000" w:rsidDel="00000000" w:rsidP="00000000" w:rsidRDefault="00000000" w:rsidRPr="00000000" w14:paraId="000003D8">
      <w:pPr>
        <w:spacing w:line="200" w:lineRule="auto"/>
        <w:jc w:val="left"/>
        <w:rPr>
          <w:sz w:val="20"/>
          <w:szCs w:val="20"/>
        </w:rPr>
      </w:pPr>
      <w:r w:rsidDel="00000000" w:rsidR="00000000" w:rsidRPr="00000000">
        <w:rPr>
          <w:rtl w:val="0"/>
        </w:rPr>
      </w:r>
    </w:p>
    <w:p w:rsidR="00000000" w:rsidDel="00000000" w:rsidP="00000000" w:rsidRDefault="00000000" w:rsidRPr="00000000" w14:paraId="000003D9">
      <w:pPr>
        <w:spacing w:before="17" w:line="260" w:lineRule="auto"/>
        <w:jc w:val="left"/>
        <w:rPr>
          <w:sz w:val="26"/>
          <w:szCs w:val="26"/>
        </w:rPr>
      </w:pPr>
      <w:r w:rsidDel="00000000" w:rsidR="00000000" w:rsidRPr="00000000">
        <w:rPr>
          <w:rtl w:val="0"/>
        </w:rPr>
      </w:r>
    </w:p>
    <w:p w:rsidR="00000000" w:rsidDel="00000000" w:rsidP="00000000" w:rsidRDefault="00000000" w:rsidRPr="00000000" w14:paraId="000003DA">
      <w:pPr>
        <w:spacing w:line="376" w:lineRule="auto"/>
        <w:ind w:left="238" w:right="100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26.6.- Observar el deber de fidelidad que se derive de la índole  de las tareas que le  fueron asignadas y guardar la discreción correspondiente  o la  reserva absoluta, en su caso</w:t>
      </w:r>
      <w:r w:rsidDel="00000000" w:rsidR="00000000" w:rsidRPr="00000000">
        <w:rPr>
          <w:rFonts w:ascii="Times New Roman" w:cs="Times New Roman" w:eastAsia="Times New Roman" w:hAnsi="Times New Roman"/>
          <w:color w:val="3e3e3e"/>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 todo asunto del servicio que así lo requiera</w:t>
      </w:r>
      <w:r w:rsidDel="00000000" w:rsidR="00000000" w:rsidRPr="00000000">
        <w:rPr>
          <w:rFonts w:ascii="Times New Roman" w:cs="Times New Roman" w:eastAsia="Times New Roman" w:hAnsi="Times New Roman"/>
          <w:color w:val="626262"/>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en función de su naturaleza o de instrucciones específicas.</w:t>
      </w:r>
      <w:r w:rsidDel="00000000" w:rsidR="00000000" w:rsidRPr="00000000">
        <w:rPr>
          <w:rtl w:val="0"/>
        </w:rPr>
      </w:r>
    </w:p>
    <w:p w:rsidR="00000000" w:rsidDel="00000000" w:rsidP="00000000" w:rsidRDefault="00000000" w:rsidRPr="00000000" w14:paraId="000003DB">
      <w:pPr>
        <w:spacing w:line="200" w:lineRule="auto"/>
        <w:jc w:val="left"/>
        <w:rPr>
          <w:sz w:val="20"/>
          <w:szCs w:val="20"/>
        </w:rPr>
      </w:pPr>
      <w:r w:rsidDel="00000000" w:rsidR="00000000" w:rsidRPr="00000000">
        <w:rPr>
          <w:rtl w:val="0"/>
        </w:rPr>
      </w:r>
    </w:p>
    <w:p w:rsidR="00000000" w:rsidDel="00000000" w:rsidP="00000000" w:rsidRDefault="00000000" w:rsidRPr="00000000" w14:paraId="000003DC">
      <w:pPr>
        <w:spacing w:before="3" w:line="280" w:lineRule="auto"/>
        <w:jc w:val="left"/>
        <w:rPr>
          <w:sz w:val="28"/>
          <w:szCs w:val="28"/>
        </w:rPr>
      </w:pPr>
      <w:r w:rsidDel="00000000" w:rsidR="00000000" w:rsidRPr="00000000">
        <w:rPr>
          <w:rtl w:val="0"/>
        </w:rPr>
      </w:r>
    </w:p>
    <w:p w:rsidR="00000000" w:rsidDel="00000000" w:rsidP="00000000" w:rsidRDefault="00000000" w:rsidRPr="00000000" w14:paraId="000003DD">
      <w:pPr>
        <w:spacing w:line="374" w:lineRule="auto"/>
        <w:ind w:left="246" w:right="10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26.7.- Declarar bajo juramento su domicilio y los demás datos necesarios para el legajo único, e informar cualquier modificación  que surgiera en materia de domicilio, teléfono de contacto, personal a cargo y cualquier otra información que resultara relevante de su perfil como trabajador, de manera que pudiere mantenerse actualizado.</w:t>
      </w:r>
      <w:r w:rsidDel="00000000" w:rsidR="00000000" w:rsidRPr="00000000">
        <w:rPr>
          <w:rtl w:val="0"/>
        </w:rPr>
      </w:r>
    </w:p>
    <w:p w:rsidR="00000000" w:rsidDel="00000000" w:rsidP="00000000" w:rsidRDefault="00000000" w:rsidRPr="00000000" w14:paraId="000003DE">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3DF">
      <w:pPr>
        <w:spacing w:line="200" w:lineRule="auto"/>
        <w:jc w:val="left"/>
        <w:rPr>
          <w:sz w:val="20"/>
          <w:szCs w:val="20"/>
        </w:rPr>
      </w:pPr>
      <w:r w:rsidDel="00000000" w:rsidR="00000000" w:rsidRPr="00000000">
        <w:rPr>
          <w:rtl w:val="0"/>
        </w:rPr>
      </w:r>
    </w:p>
    <w:p w:rsidR="00000000" w:rsidDel="00000000" w:rsidP="00000000" w:rsidRDefault="00000000" w:rsidRPr="00000000" w14:paraId="000003E0">
      <w:pPr>
        <w:spacing w:line="200" w:lineRule="auto"/>
        <w:jc w:val="left"/>
        <w:rPr>
          <w:sz w:val="20"/>
          <w:szCs w:val="20"/>
        </w:rPr>
      </w:pPr>
      <w:r w:rsidDel="00000000" w:rsidR="00000000" w:rsidRPr="00000000">
        <w:rPr>
          <w:rtl w:val="0"/>
        </w:rPr>
      </w:r>
    </w:p>
    <w:p w:rsidR="00000000" w:rsidDel="00000000" w:rsidP="00000000" w:rsidRDefault="00000000" w:rsidRPr="00000000" w14:paraId="000003E1">
      <w:pPr>
        <w:spacing w:line="370" w:lineRule="auto"/>
        <w:ind w:left="253" w:right="99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26.8.- Llevar a conocimiento de la superioridad todo acto</w:t>
      </w:r>
      <w:r w:rsidDel="00000000" w:rsidR="00000000" w:rsidRPr="00000000">
        <w:rPr>
          <w:rFonts w:ascii="Times New Roman" w:cs="Times New Roman" w:eastAsia="Times New Roman" w:hAnsi="Times New Roman"/>
          <w:color w:val="3e3e3e"/>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omisión o procedimiento que causare o pudiere causar perjuicio al Estado</w:t>
      </w:r>
      <w:r w:rsidDel="00000000" w:rsidR="00000000" w:rsidRPr="00000000">
        <w:rPr>
          <w:rFonts w:ascii="Times New Roman" w:cs="Times New Roman" w:eastAsia="Times New Roman" w:hAnsi="Times New Roman"/>
          <w:color w:val="3e3e3e"/>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configurar delito</w:t>
      </w:r>
      <w:r w:rsidDel="00000000" w:rsidR="00000000" w:rsidRPr="00000000">
        <w:rPr>
          <w:rFonts w:ascii="Times New Roman" w:cs="Times New Roman" w:eastAsia="Times New Roman" w:hAnsi="Times New Roman"/>
          <w:color w:val="4d4d4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o resultar en una aplicación ineficiente de los recursos públicos. Cuando el acto</w:t>
      </w:r>
      <w:r w:rsidDel="00000000" w:rsidR="00000000" w:rsidRPr="00000000">
        <w:rPr>
          <w:rFonts w:ascii="Times New Roman" w:cs="Times New Roman" w:eastAsia="Times New Roman" w:hAnsi="Times New Roman"/>
          <w:color w:val="4d4d4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omisión o procedimiento involucrare a sus superiores inmediatos, podrá hacerlo conocer directamente al Tribunal de Cuentas de la Provincia de Tierra del Fuego</w:t>
      </w:r>
      <w:r w:rsidDel="00000000" w:rsidR="00000000" w:rsidRPr="00000000">
        <w:rPr>
          <w:rFonts w:ascii="Times New Roman" w:cs="Times New Roman" w:eastAsia="Times New Roman" w:hAnsi="Times New Roman"/>
          <w:color w:val="3e3e3e"/>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Antártida e Islas del Atlántico</w:t>
      </w:r>
      <w:r w:rsidDel="00000000" w:rsidR="00000000" w:rsidRPr="00000000">
        <w:rPr>
          <w:rtl w:val="0"/>
        </w:rPr>
      </w:r>
    </w:p>
    <w:p w:rsidR="00000000" w:rsidDel="00000000" w:rsidP="00000000" w:rsidRDefault="00000000" w:rsidRPr="00000000" w14:paraId="000003E2">
      <w:pPr>
        <w:spacing w:before="50" w:lineRule="auto"/>
        <w:ind w:left="267" w:right="720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Sur y/o Fiscal del Estado.</w:t>
      </w:r>
      <w:r w:rsidDel="00000000" w:rsidR="00000000" w:rsidRPr="00000000">
        <w:rPr>
          <w:rtl w:val="0"/>
        </w:rPr>
      </w:r>
    </w:p>
    <w:p w:rsidR="00000000" w:rsidDel="00000000" w:rsidP="00000000" w:rsidRDefault="00000000" w:rsidRPr="00000000" w14:paraId="000003E3">
      <w:pPr>
        <w:spacing w:line="200" w:lineRule="auto"/>
        <w:jc w:val="left"/>
        <w:rPr>
          <w:sz w:val="20"/>
          <w:szCs w:val="20"/>
        </w:rPr>
      </w:pPr>
      <w:r w:rsidDel="00000000" w:rsidR="00000000" w:rsidRPr="00000000">
        <w:rPr>
          <w:rtl w:val="0"/>
        </w:rPr>
      </w:r>
    </w:p>
    <w:p w:rsidR="00000000" w:rsidDel="00000000" w:rsidP="00000000" w:rsidRDefault="00000000" w:rsidRPr="00000000" w14:paraId="000003E4">
      <w:pPr>
        <w:spacing w:line="200" w:lineRule="auto"/>
        <w:jc w:val="left"/>
        <w:rPr>
          <w:sz w:val="20"/>
          <w:szCs w:val="20"/>
        </w:rPr>
      </w:pPr>
      <w:r w:rsidDel="00000000" w:rsidR="00000000" w:rsidRPr="00000000">
        <w:rPr>
          <w:rtl w:val="0"/>
        </w:rPr>
      </w:r>
    </w:p>
    <w:p w:rsidR="00000000" w:rsidDel="00000000" w:rsidP="00000000" w:rsidRDefault="00000000" w:rsidRPr="00000000" w14:paraId="000003E5">
      <w:pPr>
        <w:spacing w:before="16" w:line="220" w:lineRule="auto"/>
        <w:jc w:val="left"/>
        <w:rPr>
          <w:sz w:val="22"/>
          <w:szCs w:val="22"/>
        </w:rPr>
      </w:pPr>
      <w:r w:rsidDel="00000000" w:rsidR="00000000" w:rsidRPr="00000000">
        <w:rPr>
          <w:rtl w:val="0"/>
        </w:rPr>
      </w:r>
    </w:p>
    <w:p w:rsidR="00000000" w:rsidDel="00000000" w:rsidP="00000000" w:rsidRDefault="00000000" w:rsidRPr="00000000" w14:paraId="000003E6">
      <w:pPr>
        <w:spacing w:line="378" w:lineRule="auto"/>
        <w:ind w:left="267" w:right="995"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26.9.- Concurrir a la citación por la instrucción de un sumario cuando se lo requiera</w:t>
      </w:r>
      <w:r w:rsidDel="00000000" w:rsidR="00000000" w:rsidRPr="00000000">
        <w:rPr>
          <w:rFonts w:ascii="Times New Roman" w:cs="Times New Roman" w:eastAsia="Times New Roman" w:hAnsi="Times New Roman"/>
          <w:color w:val="4d4d4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en calidad de testigo siempre que no existiera impedimento de fuerza mayor que imposibilitara su presentación y que sea debidamente acreditable.</w:t>
      </w:r>
      <w:r w:rsidDel="00000000" w:rsidR="00000000" w:rsidRPr="00000000">
        <w:rPr>
          <w:rtl w:val="0"/>
        </w:rPr>
      </w:r>
    </w:p>
    <w:p w:rsidR="00000000" w:rsidDel="00000000" w:rsidP="00000000" w:rsidRDefault="00000000" w:rsidRPr="00000000" w14:paraId="000003E7">
      <w:pPr>
        <w:spacing w:line="200" w:lineRule="auto"/>
        <w:jc w:val="left"/>
        <w:rPr>
          <w:sz w:val="20"/>
          <w:szCs w:val="20"/>
        </w:rPr>
      </w:pPr>
      <w:r w:rsidDel="00000000" w:rsidR="00000000" w:rsidRPr="00000000">
        <w:rPr>
          <w:rtl w:val="0"/>
        </w:rPr>
      </w:r>
    </w:p>
    <w:p w:rsidR="00000000" w:rsidDel="00000000" w:rsidP="00000000" w:rsidRDefault="00000000" w:rsidRPr="00000000" w14:paraId="000003E8">
      <w:pPr>
        <w:spacing w:before="14" w:line="260" w:lineRule="auto"/>
        <w:jc w:val="left"/>
        <w:rPr>
          <w:sz w:val="26"/>
          <w:szCs w:val="26"/>
        </w:rPr>
      </w:pPr>
      <w:r w:rsidDel="00000000" w:rsidR="00000000" w:rsidRPr="00000000">
        <w:rPr>
          <w:rtl w:val="0"/>
        </w:rPr>
      </w:r>
    </w:p>
    <w:p w:rsidR="00000000" w:rsidDel="00000000" w:rsidP="00000000" w:rsidRDefault="00000000" w:rsidRPr="00000000" w14:paraId="000003E9">
      <w:pPr>
        <w:spacing w:line="385" w:lineRule="auto"/>
        <w:ind w:left="267" w:right="980" w:firstLine="0"/>
        <w:jc w:val="both"/>
        <w:rPr>
          <w:rFonts w:ascii="Times New Roman" w:cs="Times New Roman" w:eastAsia="Times New Roman" w:hAnsi="Times New Roman"/>
          <w:sz w:val="23"/>
          <w:szCs w:val="23"/>
        </w:rPr>
        <w:sectPr>
          <w:type w:val="continuous"/>
          <w:pgSz w:h="20160" w:w="12240" w:orient="portrait"/>
          <w:pgMar w:bottom="280" w:top="280" w:left="1540" w:right="780" w:header="360" w:footer="360"/>
        </w:sectPr>
      </w:pPr>
      <w:r w:rsidDel="00000000" w:rsidR="00000000" w:rsidRPr="00000000">
        <w:rPr>
          <w:rFonts w:ascii="Times New Roman" w:cs="Times New Roman" w:eastAsia="Times New Roman" w:hAnsi="Times New Roman"/>
          <w:color w:val="181818"/>
          <w:sz w:val="23"/>
          <w:szCs w:val="23"/>
          <w:rtl w:val="0"/>
        </w:rPr>
        <w:t xml:space="preserve">ARTÍCULO  26.10.-  Someterse  a un examen  psicofisico  en la forma que determine  la reglamentación.</w:t>
      </w:r>
      <w:r w:rsidDel="00000000" w:rsidR="00000000" w:rsidRPr="00000000">
        <w:rPr>
          <w:rtl w:val="0"/>
        </w:rPr>
      </w:r>
    </w:p>
    <w:p w:rsidR="00000000" w:rsidDel="00000000" w:rsidP="00000000" w:rsidRDefault="00000000" w:rsidRPr="00000000" w14:paraId="000003EA">
      <w:pPr>
        <w:spacing w:line="1420" w:lineRule="auto"/>
        <w:ind w:left="615" w:right="605" w:firstLine="0"/>
        <w:jc w:val="center"/>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i w:val="1"/>
          <w:color w:val="535353"/>
          <w:sz w:val="144"/>
          <w:szCs w:val="144"/>
          <w:vertAlign w:val="baseline"/>
          <w:rtl w:val="0"/>
        </w:rPr>
        <w:t xml:space="preserve">rª</w:t>
      </w:r>
      <w:r w:rsidDel="00000000" w:rsidR="00000000" w:rsidRPr="00000000">
        <w:rPr>
          <w:rFonts w:ascii="Malgun Gothic" w:cs="Malgun Gothic" w:eastAsia="Malgun Gothic" w:hAnsi="Malgun Gothic"/>
          <w:color w:val="393939"/>
          <w:sz w:val="144"/>
          <w:szCs w:val="144"/>
          <w:vertAlign w:val="baseline"/>
          <w:rtl w:val="0"/>
        </w:rPr>
        <w:t xml:space="preserve">�</w:t>
      </w:r>
      <w:r w:rsidDel="00000000" w:rsidR="00000000" w:rsidRPr="00000000">
        <w:rPr>
          <w:rFonts w:ascii="Times New Roman" w:cs="Times New Roman" w:eastAsia="Times New Roman" w:hAnsi="Times New Roman"/>
          <w:i w:val="1"/>
          <w:color w:val="535353"/>
          <w:sz w:val="144"/>
          <w:szCs w:val="144"/>
          <w:vertAlign w:val="baseline"/>
          <w:rtl w:val="0"/>
        </w:rPr>
        <w:t xml:space="preserve">,</w:t>
      </w:r>
      <w:r w:rsidDel="00000000" w:rsidR="00000000" w:rsidRPr="00000000">
        <w:rPr>
          <w:rtl w:val="0"/>
        </w:rPr>
      </w:r>
    </w:p>
    <w:p w:rsidR="00000000" w:rsidDel="00000000" w:rsidP="00000000" w:rsidRDefault="00000000" w:rsidRPr="00000000" w14:paraId="000003EB">
      <w:pPr>
        <w:spacing w:line="300" w:lineRule="auto"/>
        <w:ind w:right="-66"/>
        <w:jc w:val="left"/>
        <w:rPr>
          <w:rFonts w:ascii="Times New Roman" w:cs="Times New Roman" w:eastAsia="Times New Roman" w:hAnsi="Times New Roman"/>
          <w:sz w:val="30"/>
          <w:szCs w:val="30"/>
        </w:rPr>
      </w:pPr>
      <w:r w:rsidDel="00000000" w:rsidR="00000000" w:rsidRPr="00000000">
        <w:rPr>
          <w:rFonts w:ascii="Malgun Gothic" w:cs="Malgun Gothic" w:eastAsia="Malgun Gothic" w:hAnsi="Malgun Gothic"/>
          <w:color w:val="626262"/>
          <w:sz w:val="20"/>
          <w:szCs w:val="20"/>
          <w:rtl w:val="0"/>
        </w:rPr>
        <w:t xml:space="preserve">�         </w:t>
      </w:r>
      <w:r w:rsidDel="00000000" w:rsidR="00000000" w:rsidRPr="00000000">
        <w:rPr>
          <w:rFonts w:ascii="Times New Roman" w:cs="Times New Roman" w:eastAsia="Times New Roman" w:hAnsi="Times New Roman"/>
          <w:color w:val="535353"/>
          <w:sz w:val="30"/>
          <w:szCs w:val="30"/>
          <w:rtl w:val="0"/>
        </w:rPr>
        <w:t xml:space="preserve">./</w:t>
      </w:r>
      <w:r w:rsidDel="00000000" w:rsidR="00000000" w:rsidRPr="00000000">
        <w:rPr>
          <w:rtl w:val="0"/>
        </w:rPr>
      </w:r>
    </w:p>
    <w:p w:rsidR="00000000" w:rsidDel="00000000" w:rsidP="00000000" w:rsidRDefault="00000000" w:rsidRPr="00000000" w14:paraId="000003EC">
      <w:pPr>
        <w:spacing w:line="200" w:lineRule="auto"/>
        <w:ind w:left="991" w:right="946" w:firstLine="0"/>
        <w:jc w:val="center"/>
        <w:rPr>
          <w:rFonts w:ascii="Times New Roman" w:cs="Times New Roman" w:eastAsia="Times New Roman" w:hAnsi="Times New Roman"/>
          <w:sz w:val="19"/>
          <w:szCs w:val="19"/>
        </w:rPr>
      </w:pPr>
      <w:r w:rsidDel="00000000" w:rsidR="00000000" w:rsidRPr="00000000">
        <w:rPr>
          <w:rFonts w:ascii="Malgun Gothic" w:cs="Malgun Gothic" w:eastAsia="Malgun Gothic" w:hAnsi="Malgun Gothic"/>
          <w:color w:val="393939"/>
          <w:sz w:val="20"/>
          <w:szCs w:val="20"/>
          <w:vertAlign w:val="baseline"/>
          <w:rtl w:val="0"/>
        </w:rPr>
        <w:t xml:space="preserve">� </w:t>
      </w:r>
      <w:r w:rsidDel="00000000" w:rsidR="00000000" w:rsidRPr="00000000">
        <w:rPr>
          <w:rFonts w:ascii="Arial" w:cs="Arial" w:eastAsia="Arial" w:hAnsi="Arial"/>
          <w:color w:val="626262"/>
          <w:sz w:val="28"/>
          <w:szCs w:val="28"/>
          <w:vertAlign w:val="baseline"/>
          <w:rtl w:val="0"/>
        </w:rPr>
        <w:t xml:space="preserve">.••. </w:t>
      </w:r>
      <w:r w:rsidDel="00000000" w:rsidR="00000000" w:rsidRPr="00000000">
        <w:rPr>
          <w:rFonts w:ascii="Times New Roman" w:cs="Times New Roman" w:eastAsia="Times New Roman" w:hAnsi="Times New Roman"/>
          <w:color w:val="535353"/>
          <w:sz w:val="19"/>
          <w:szCs w:val="19"/>
          <w:vertAlign w:val="baseline"/>
          <w:rtl w:val="0"/>
        </w:rPr>
        <w:t xml:space="preserve">-;,,,</w:t>
      </w:r>
      <w:r w:rsidDel="00000000" w:rsidR="00000000" w:rsidRPr="00000000">
        <w:rPr>
          <w:rtl w:val="0"/>
        </w:rPr>
      </w:r>
    </w:p>
    <w:p w:rsidR="00000000" w:rsidDel="00000000" w:rsidP="00000000" w:rsidRDefault="00000000" w:rsidRPr="00000000" w14:paraId="000003ED">
      <w:pPr>
        <w:spacing w:line="200" w:lineRule="auto"/>
        <w:ind w:left="293" w:right="211"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1"/>
          <w:color w:val="626262"/>
          <w:sz w:val="13"/>
          <w:szCs w:val="13"/>
          <w:rtl w:val="0"/>
        </w:rPr>
        <w:t xml:space="preserve">@"</w:t>
      </w:r>
      <w:r w:rsidDel="00000000" w:rsidR="00000000" w:rsidRPr="00000000">
        <w:rPr>
          <w:rFonts w:ascii="Malgun Gothic" w:cs="Malgun Gothic" w:eastAsia="Malgun Gothic" w:hAnsi="Malgun Gothic"/>
          <w:color w:val="626262"/>
          <w:sz w:val="13"/>
          <w:szCs w:val="13"/>
          <w:rtl w:val="0"/>
        </w:rPr>
        <w:t xml:space="preserve">�</w:t>
      </w:r>
      <w:r w:rsidDel="00000000" w:rsidR="00000000" w:rsidRPr="00000000">
        <w:rPr>
          <w:rFonts w:ascii="Times New Roman" w:cs="Times New Roman" w:eastAsia="Times New Roman" w:hAnsi="Times New Roman"/>
          <w:b w:val="1"/>
          <w:i w:val="1"/>
          <w:color w:val="393939"/>
          <w:sz w:val="13"/>
          <w:szCs w:val="13"/>
          <w:rtl w:val="0"/>
        </w:rPr>
        <w:t xml:space="preserve">,,¡,</w:t>
      </w:r>
      <w:r w:rsidDel="00000000" w:rsidR="00000000" w:rsidRPr="00000000">
        <w:rPr>
          <w:rFonts w:ascii="Times New Roman" w:cs="Times New Roman" w:eastAsia="Times New Roman" w:hAnsi="Times New Roman"/>
          <w:b w:val="1"/>
          <w:i w:val="1"/>
          <w:color w:val="181818"/>
          <w:sz w:val="13"/>
          <w:szCs w:val="13"/>
          <w:rtl w:val="0"/>
        </w:rPr>
        <w:t xml:space="preserve">,</w:t>
      </w:r>
      <w:r w:rsidDel="00000000" w:rsidR="00000000" w:rsidRPr="00000000">
        <w:rPr>
          <w:rFonts w:ascii="Times New Roman" w:cs="Times New Roman" w:eastAsia="Times New Roman" w:hAnsi="Times New Roman"/>
          <w:b w:val="1"/>
          <w:i w:val="1"/>
          <w:color w:val="626262"/>
          <w:sz w:val="13"/>
          <w:szCs w:val="13"/>
          <w:rtl w:val="0"/>
        </w:rPr>
        <w:t xml:space="preserve">('</w:t>
      </w:r>
      <w:r w:rsidDel="00000000" w:rsidR="00000000" w:rsidRPr="00000000">
        <w:rPr>
          <w:rFonts w:ascii="Times New Roman" w:cs="Times New Roman" w:eastAsia="Times New Roman" w:hAnsi="Times New Roman"/>
          <w:b w:val="1"/>
          <w:i w:val="1"/>
          <w:color w:val="393939"/>
          <w:sz w:val="13"/>
          <w:szCs w:val="13"/>
          <w:rtl w:val="0"/>
        </w:rPr>
        <w:t xml:space="preserve">hf  rl</w:t>
      </w:r>
      <w:r w:rsidDel="00000000" w:rsidR="00000000" w:rsidRPr="00000000">
        <w:rPr>
          <w:rFonts w:ascii="Times New Roman" w:cs="Times New Roman" w:eastAsia="Times New Roman" w:hAnsi="Times New Roman"/>
          <w:b w:val="1"/>
          <w:i w:val="1"/>
          <w:color w:val="757575"/>
          <w:sz w:val="13"/>
          <w:szCs w:val="13"/>
          <w:rtl w:val="0"/>
        </w:rPr>
        <w:t xml:space="preserve">e  </w:t>
      </w:r>
      <w:r w:rsidDel="00000000" w:rsidR="00000000" w:rsidRPr="00000000">
        <w:rPr>
          <w:rFonts w:ascii="Times New Roman" w:cs="Times New Roman" w:eastAsia="Times New Roman" w:hAnsi="Times New Roman"/>
          <w:b w:val="1"/>
          <w:i w:val="1"/>
          <w:color w:val="626262"/>
          <w:sz w:val="16"/>
          <w:szCs w:val="16"/>
          <w:rtl w:val="0"/>
        </w:rPr>
        <w:t xml:space="preserve">!}j¡;</w:t>
      </w:r>
      <w:r w:rsidDel="00000000" w:rsidR="00000000" w:rsidRPr="00000000">
        <w:rPr>
          <w:rFonts w:ascii="Times New Roman" w:cs="Times New Roman" w:eastAsia="Times New Roman" w:hAnsi="Times New Roman"/>
          <w:b w:val="1"/>
          <w:i w:val="1"/>
          <w:color w:val="393939"/>
          <w:sz w:val="16"/>
          <w:szCs w:val="16"/>
          <w:rtl w:val="0"/>
        </w:rPr>
        <w:t xml:space="preserve">,,a </w:t>
      </w:r>
      <w:r w:rsidDel="00000000" w:rsidR="00000000" w:rsidRPr="00000000">
        <w:rPr>
          <w:rFonts w:ascii="Times New Roman" w:cs="Times New Roman" w:eastAsia="Times New Roman" w:hAnsi="Times New Roman"/>
          <w:i w:val="1"/>
          <w:color w:val="393939"/>
          <w:sz w:val="18"/>
          <w:szCs w:val="18"/>
          <w:rtl w:val="0"/>
        </w:rPr>
        <w:t xml:space="preserve">,l</w:t>
      </w:r>
      <w:r w:rsidDel="00000000" w:rsidR="00000000" w:rsidRPr="00000000">
        <w:rPr>
          <w:rFonts w:ascii="Times New Roman" w:cs="Times New Roman" w:eastAsia="Times New Roman" w:hAnsi="Times New Roman"/>
          <w:i w:val="1"/>
          <w:color w:val="626262"/>
          <w:sz w:val="18"/>
          <w:szCs w:val="18"/>
          <w:rtl w:val="0"/>
        </w:rPr>
        <w:t xml:space="preserve">e</w:t>
      </w:r>
      <w:r w:rsidDel="00000000" w:rsidR="00000000" w:rsidRPr="00000000">
        <w:rPr>
          <w:rFonts w:ascii="Times New Roman" w:cs="Times New Roman" w:eastAsia="Times New Roman" w:hAnsi="Times New Roman"/>
          <w:i w:val="1"/>
          <w:color w:val="393939"/>
          <w:sz w:val="18"/>
          <w:szCs w:val="18"/>
          <w:rtl w:val="0"/>
        </w:rPr>
        <w:t xml:space="preserve">/</w:t>
      </w:r>
      <w:r w:rsidDel="00000000" w:rsidR="00000000" w:rsidRPr="00000000">
        <w:rPr>
          <w:rFonts w:ascii="Times New Roman" w:cs="Times New Roman" w:eastAsia="Times New Roman" w:hAnsi="Times New Roman"/>
          <w:i w:val="1"/>
          <w:color w:val="626262"/>
          <w:sz w:val="18"/>
          <w:szCs w:val="18"/>
          <w:rtl w:val="0"/>
        </w:rPr>
        <w:t xml:space="preserve">,%</w:t>
      </w:r>
      <w:r w:rsidDel="00000000" w:rsidR="00000000" w:rsidRPr="00000000">
        <w:rPr>
          <w:rFonts w:ascii="Times New Roman" w:cs="Times New Roman" w:eastAsia="Times New Roman" w:hAnsi="Times New Roman"/>
          <w:i w:val="1"/>
          <w:color w:val="535353"/>
          <w:sz w:val="18"/>
          <w:szCs w:val="18"/>
          <w:rtl w:val="0"/>
        </w:rPr>
        <w:t xml:space="preserve">'#"'</w:t>
      </w:r>
      <w:r w:rsidDel="00000000" w:rsidR="00000000" w:rsidRPr="00000000">
        <w:rPr>
          <w:rFonts w:ascii="Times New Roman" w:cs="Times New Roman" w:eastAsia="Times New Roman" w:hAnsi="Times New Roman"/>
          <w:i w:val="1"/>
          <w:color w:val="181818"/>
          <w:sz w:val="18"/>
          <w:szCs w:val="18"/>
          <w:rtl w:val="0"/>
        </w:rPr>
        <w:t xml:space="preserve">·</w:t>
      </w:r>
      <w:r w:rsidDel="00000000" w:rsidR="00000000" w:rsidRPr="00000000">
        <w:rPr>
          <w:rtl w:val="0"/>
        </w:rPr>
      </w:r>
    </w:p>
    <w:p w:rsidR="00000000" w:rsidDel="00000000" w:rsidP="00000000" w:rsidRDefault="00000000" w:rsidRPr="00000000" w14:paraId="000003EE">
      <w:pPr>
        <w:spacing w:before="40" w:lineRule="auto"/>
        <w:ind w:left="75" w:right="-35" w:firstLine="0"/>
        <w:jc w:val="center"/>
        <w:rPr>
          <w:rFonts w:ascii="Times New Roman" w:cs="Times New Roman" w:eastAsia="Times New Roman" w:hAnsi="Times New Roman"/>
          <w:sz w:val="20"/>
          <w:szCs w:val="20"/>
        </w:rPr>
      </w:pPr>
      <w:r w:rsidDel="00000000" w:rsidR="00000000" w:rsidRPr="00000000">
        <w:rPr>
          <w:rFonts w:ascii="Arial" w:cs="Arial" w:eastAsia="Arial" w:hAnsi="Arial"/>
          <w:b w:val="1"/>
          <w:i w:val="1"/>
          <w:color w:val="626262"/>
          <w:sz w:val="12"/>
          <w:szCs w:val="12"/>
          <w:rtl w:val="0"/>
        </w:rPr>
        <w:t xml:space="preserve">.%,</w:t>
      </w:r>
      <w:r w:rsidDel="00000000" w:rsidR="00000000" w:rsidRPr="00000000">
        <w:rPr>
          <w:rFonts w:ascii="Arial" w:cs="Arial" w:eastAsia="Arial" w:hAnsi="Arial"/>
          <w:b w:val="1"/>
          <w:i w:val="1"/>
          <w:color w:val="393939"/>
          <w:sz w:val="12"/>
          <w:szCs w:val="12"/>
          <w:rtl w:val="0"/>
        </w:rPr>
        <w:t xml:space="preserve">hfr</w:t>
      </w:r>
      <w:r w:rsidDel="00000000" w:rsidR="00000000" w:rsidRPr="00000000">
        <w:rPr>
          <w:rFonts w:ascii="Arial" w:cs="Arial" w:eastAsia="Arial" w:hAnsi="Arial"/>
          <w:b w:val="1"/>
          <w:i w:val="1"/>
          <w:color w:val="181818"/>
          <w:sz w:val="12"/>
          <w:szCs w:val="12"/>
          <w:rtl w:val="0"/>
        </w:rPr>
        <w:t xml:space="preserve">N</w:t>
      </w:r>
      <w:r w:rsidDel="00000000" w:rsidR="00000000" w:rsidRPr="00000000">
        <w:rPr>
          <w:rFonts w:ascii="Arial" w:cs="Arial" w:eastAsia="Arial" w:hAnsi="Arial"/>
          <w:b w:val="1"/>
          <w:i w:val="1"/>
          <w:color w:val="393939"/>
          <w:sz w:val="12"/>
          <w:szCs w:val="12"/>
          <w:rtl w:val="0"/>
        </w:rPr>
        <w:t xml:space="preserve">rl</w:t>
      </w:r>
      <w:r w:rsidDel="00000000" w:rsidR="00000000" w:rsidRPr="00000000">
        <w:rPr>
          <w:rFonts w:ascii="Arial" w:cs="Arial" w:eastAsia="Arial" w:hAnsi="Arial"/>
          <w:b w:val="1"/>
          <w:i w:val="1"/>
          <w:color w:val="535353"/>
          <w:sz w:val="12"/>
          <w:szCs w:val="12"/>
          <w:rtl w:val="0"/>
        </w:rPr>
        <w:t xml:space="preserve">(</w:t>
      </w:r>
      <w:r w:rsidDel="00000000" w:rsidR="00000000" w:rsidRPr="00000000">
        <w:rPr>
          <w:rFonts w:ascii="Arial" w:cs="Arial" w:eastAsia="Arial" w:hAnsi="Arial"/>
          <w:b w:val="1"/>
          <w:i w:val="1"/>
          <w:color w:val="393939"/>
          <w:sz w:val="12"/>
          <w:szCs w:val="12"/>
          <w:rtl w:val="0"/>
        </w:rPr>
        <w:t xml:space="preserve">I  </w:t>
      </w:r>
      <w:r w:rsidDel="00000000" w:rsidR="00000000" w:rsidRPr="00000000">
        <w:rPr>
          <w:rFonts w:ascii="Arial" w:cs="Arial" w:eastAsia="Arial" w:hAnsi="Arial"/>
          <w:b w:val="1"/>
          <w:i w:val="1"/>
          <w:color w:val="626262"/>
          <w:sz w:val="12"/>
          <w:szCs w:val="12"/>
          <w:rtl w:val="0"/>
        </w:rPr>
        <w:t xml:space="preserve">e </w:t>
      </w:r>
      <w:r w:rsidDel="00000000" w:rsidR="00000000" w:rsidRPr="00000000">
        <w:rPr>
          <w:rFonts w:ascii="Times New Roman" w:cs="Times New Roman" w:eastAsia="Times New Roman" w:hAnsi="Times New Roman"/>
          <w:b w:val="1"/>
          <w:i w:val="1"/>
          <w:color w:val="535353"/>
          <w:sz w:val="16"/>
          <w:szCs w:val="16"/>
          <w:rtl w:val="0"/>
        </w:rPr>
        <w:t xml:space="preserve">...J'&amp;</w:t>
      </w:r>
      <w:r w:rsidDel="00000000" w:rsidR="00000000" w:rsidRPr="00000000">
        <w:rPr>
          <w:rFonts w:ascii="Times New Roman" w:cs="Times New Roman" w:eastAsia="Times New Roman" w:hAnsi="Times New Roman"/>
          <w:b w:val="1"/>
          <w:i w:val="1"/>
          <w:color w:val="393939"/>
          <w:sz w:val="16"/>
          <w:szCs w:val="16"/>
          <w:rtl w:val="0"/>
        </w:rPr>
        <w:t xml:space="preserve">l</w:t>
      </w:r>
      <w:r w:rsidDel="00000000" w:rsidR="00000000" w:rsidRPr="00000000">
        <w:rPr>
          <w:rFonts w:ascii="Times New Roman" w:cs="Times New Roman" w:eastAsia="Times New Roman" w:hAnsi="Times New Roman"/>
          <w:b w:val="1"/>
          <w:i w:val="1"/>
          <w:color w:val="535353"/>
          <w:sz w:val="16"/>
          <w:szCs w:val="16"/>
          <w:rtl w:val="0"/>
        </w:rPr>
        <w:t xml:space="preserve">&lt;</w:t>
      </w:r>
      <w:r w:rsidDel="00000000" w:rsidR="00000000" w:rsidRPr="00000000">
        <w:rPr>
          <w:rFonts w:ascii="Times New Roman" w:cs="Times New Roman" w:eastAsia="Times New Roman" w:hAnsi="Times New Roman"/>
          <w:b w:val="1"/>
          <w:i w:val="1"/>
          <w:color w:val="393939"/>
          <w:sz w:val="16"/>
          <w:szCs w:val="16"/>
          <w:rtl w:val="0"/>
        </w:rPr>
        <w:t xml:space="preserve">t</w:t>
      </w:r>
      <w:r w:rsidDel="00000000" w:rsidR="00000000" w:rsidRPr="00000000">
        <w:rPr>
          <w:rFonts w:ascii="Times New Roman" w:cs="Times New Roman" w:eastAsia="Times New Roman" w:hAnsi="Times New Roman"/>
          <w:b w:val="1"/>
          <w:i w:val="1"/>
          <w:color w:val="535353"/>
          <w:sz w:val="16"/>
          <w:szCs w:val="16"/>
          <w:rtl w:val="0"/>
        </w:rPr>
        <w:t xml:space="preserve">J </w:t>
      </w:r>
      <w:r w:rsidDel="00000000" w:rsidR="00000000" w:rsidRPr="00000000">
        <w:rPr>
          <w:rFonts w:ascii="Arial" w:cs="Arial" w:eastAsia="Arial" w:hAnsi="Arial"/>
          <w:b w:val="1"/>
          <w:i w:val="1"/>
          <w:color w:val="393939"/>
          <w:sz w:val="12"/>
          <w:szCs w:val="12"/>
          <w:rtl w:val="0"/>
        </w:rPr>
        <w:t xml:space="preserve">rl</w:t>
      </w:r>
      <w:r w:rsidDel="00000000" w:rsidR="00000000" w:rsidRPr="00000000">
        <w:rPr>
          <w:rFonts w:ascii="Arial" w:cs="Arial" w:eastAsia="Arial" w:hAnsi="Arial"/>
          <w:b w:val="1"/>
          <w:i w:val="1"/>
          <w:color w:val="626262"/>
          <w:sz w:val="12"/>
          <w:szCs w:val="12"/>
          <w:rtl w:val="0"/>
        </w:rPr>
        <w:t xml:space="preserve">e</w:t>
      </w:r>
      <w:r w:rsidDel="00000000" w:rsidR="00000000" w:rsidRPr="00000000">
        <w:rPr>
          <w:rFonts w:ascii="Arial" w:cs="Arial" w:eastAsia="Arial" w:hAnsi="Arial"/>
          <w:b w:val="1"/>
          <w:i w:val="1"/>
          <w:color w:val="393939"/>
          <w:sz w:val="12"/>
          <w:szCs w:val="12"/>
          <w:rtl w:val="0"/>
        </w:rPr>
        <w:t xml:space="preserve">/ </w:t>
      </w:r>
      <w:r w:rsidDel="00000000" w:rsidR="00000000" w:rsidRPr="00000000">
        <w:rPr>
          <w:rFonts w:ascii="Arial" w:cs="Arial" w:eastAsia="Arial" w:hAnsi="Arial"/>
          <w:b w:val="1"/>
          <w:i w:val="1"/>
          <w:color w:val="626262"/>
          <w:sz w:val="12"/>
          <w:szCs w:val="12"/>
          <w:rtl w:val="0"/>
        </w:rPr>
        <w:t xml:space="preserve">.!J!Jít</w:t>
      </w:r>
      <w:r w:rsidDel="00000000" w:rsidR="00000000" w:rsidRPr="00000000">
        <w:rPr>
          <w:rFonts w:ascii="Arial" w:cs="Arial" w:eastAsia="Arial" w:hAnsi="Arial"/>
          <w:b w:val="1"/>
          <w:i w:val="1"/>
          <w:color w:val="535353"/>
          <w:sz w:val="12"/>
          <w:szCs w:val="12"/>
          <w:rtl w:val="0"/>
        </w:rPr>
        <w:t xml:space="preserve">t</w:t>
      </w:r>
      <w:r w:rsidDel="00000000" w:rsidR="00000000" w:rsidRPr="00000000">
        <w:rPr>
          <w:rFonts w:ascii="Arial" w:cs="Arial" w:eastAsia="Arial" w:hAnsi="Arial"/>
          <w:b w:val="1"/>
          <w:i w:val="1"/>
          <w:color w:val="393939"/>
          <w:sz w:val="12"/>
          <w:szCs w:val="12"/>
          <w:rtl w:val="0"/>
        </w:rPr>
        <w:t xml:space="preserve">ÍHli</w:t>
      </w:r>
      <w:r w:rsidDel="00000000" w:rsidR="00000000" w:rsidRPr="00000000">
        <w:rPr>
          <w:rFonts w:ascii="Arial" w:cs="Arial" w:eastAsia="Arial" w:hAnsi="Arial"/>
          <w:b w:val="1"/>
          <w:i w:val="1"/>
          <w:color w:val="626262"/>
          <w:sz w:val="12"/>
          <w:szCs w:val="12"/>
          <w:rtl w:val="0"/>
        </w:rPr>
        <w:t xml:space="preserve">c</w:t>
      </w:r>
      <w:r w:rsidDel="00000000" w:rsidR="00000000" w:rsidRPr="00000000">
        <w:rPr>
          <w:rFonts w:ascii="Arial" w:cs="Arial" w:eastAsia="Arial" w:hAnsi="Arial"/>
          <w:b w:val="1"/>
          <w:i w:val="1"/>
          <w:color w:val="535353"/>
          <w:sz w:val="12"/>
          <w:szCs w:val="12"/>
          <w:rtl w:val="0"/>
        </w:rPr>
        <w:t xml:space="preserve">&lt;'  </w:t>
      </w:r>
      <w:r w:rsidDel="00000000" w:rsidR="00000000" w:rsidRPr="00000000">
        <w:rPr>
          <w:rFonts w:ascii="Times New Roman" w:cs="Times New Roman" w:eastAsia="Times New Roman" w:hAnsi="Times New Roman"/>
          <w:b w:val="1"/>
          <w:i w:val="1"/>
          <w:color w:val="626262"/>
          <w:sz w:val="20"/>
          <w:szCs w:val="20"/>
          <w:rtl w:val="0"/>
        </w:rPr>
        <w:t xml:space="preserve">(Jft</w:t>
      </w:r>
      <w:r w:rsidDel="00000000" w:rsidR="00000000" w:rsidRPr="00000000">
        <w:rPr>
          <w:rFonts w:ascii="Times New Roman" w:cs="Times New Roman" w:eastAsia="Times New Roman" w:hAnsi="Times New Roman"/>
          <w:b w:val="1"/>
          <w:i w:val="1"/>
          <w:color w:val="393939"/>
          <w:sz w:val="20"/>
          <w:szCs w:val="20"/>
          <w:rtl w:val="0"/>
        </w:rPr>
        <w:t xml:space="preserve">,,</w:t>
      </w:r>
      <w:r w:rsidDel="00000000" w:rsidR="00000000" w:rsidRPr="00000000">
        <w:rPr>
          <w:rtl w:val="0"/>
        </w:rPr>
      </w:r>
    </w:p>
    <w:p w:rsidR="00000000" w:rsidDel="00000000" w:rsidP="00000000" w:rsidRDefault="00000000" w:rsidRPr="00000000" w14:paraId="000003EF">
      <w:pPr>
        <w:spacing w:before="55" w:lineRule="auto"/>
        <w:ind w:left="639" w:right="528" w:firstLine="0"/>
        <w:jc w:val="center"/>
        <w:rPr>
          <w:rFonts w:ascii="Times New Roman" w:cs="Times New Roman" w:eastAsia="Times New Roman" w:hAnsi="Times New Roman"/>
          <w:sz w:val="14"/>
          <w:szCs w:val="14"/>
        </w:rPr>
      </w:pPr>
      <w:hyperlink r:id="rId33">
        <w:r w:rsidDel="00000000" w:rsidR="00000000" w:rsidRPr="00000000">
          <w:rPr>
            <w:rFonts w:ascii="Times New Roman" w:cs="Times New Roman" w:eastAsia="Times New Roman" w:hAnsi="Times New Roman"/>
            <w:b w:val="1"/>
            <w:i w:val="1"/>
            <w:color w:val="626262"/>
            <w:sz w:val="18"/>
            <w:szCs w:val="18"/>
            <w:rtl w:val="0"/>
          </w:rPr>
          <w:t xml:space="preserve">@l</w:t>
        </w:r>
      </w:hyperlink>
      <w:hyperlink r:id="rId34">
        <w:r w:rsidDel="00000000" w:rsidR="00000000" w:rsidRPr="00000000">
          <w:rPr>
            <w:rFonts w:ascii="Times New Roman" w:cs="Times New Roman" w:eastAsia="Times New Roman" w:hAnsi="Times New Roman"/>
            <w:b w:val="1"/>
            <w:i w:val="1"/>
            <w:color w:val="535353"/>
            <w:sz w:val="18"/>
            <w:szCs w:val="18"/>
            <w:rtl w:val="0"/>
          </w:rPr>
          <w:t xml:space="preserve">i:¡,</w:t>
        </w:r>
      </w:hyperlink>
      <w:r w:rsidDel="00000000" w:rsidR="00000000" w:rsidRPr="00000000">
        <w:rPr>
          <w:rFonts w:ascii="Times New Roman" w:cs="Times New Roman" w:eastAsia="Times New Roman" w:hAnsi="Times New Roman"/>
          <w:b w:val="1"/>
          <w:i w:val="1"/>
          <w:color w:val="393939"/>
          <w:sz w:val="18"/>
          <w:szCs w:val="18"/>
          <w:rtl w:val="0"/>
        </w:rPr>
        <w:t xml:space="preserve">,rblt</w:t>
      </w:r>
      <w:r w:rsidDel="00000000" w:rsidR="00000000" w:rsidRPr="00000000">
        <w:rPr>
          <w:rFonts w:ascii="Times New Roman" w:cs="Times New Roman" w:eastAsia="Times New Roman" w:hAnsi="Times New Roman"/>
          <w:b w:val="1"/>
          <w:i w:val="1"/>
          <w:color w:val="626262"/>
          <w:sz w:val="18"/>
          <w:szCs w:val="18"/>
          <w:rtl w:val="0"/>
        </w:rPr>
        <w:t xml:space="preserve">e</w:t>
      </w:r>
      <w:r w:rsidDel="00000000" w:rsidR="00000000" w:rsidRPr="00000000">
        <w:rPr>
          <w:rFonts w:ascii="Times New Roman" w:cs="Times New Roman" w:eastAsia="Times New Roman" w:hAnsi="Times New Roman"/>
          <w:b w:val="1"/>
          <w:i w:val="1"/>
          <w:color w:val="393939"/>
          <w:sz w:val="18"/>
          <w:szCs w:val="18"/>
          <w:rtl w:val="0"/>
        </w:rPr>
        <w:t xml:space="preserve">a</w:t>
      </w:r>
      <w:r w:rsidDel="00000000" w:rsidR="00000000" w:rsidRPr="00000000">
        <w:rPr>
          <w:rFonts w:ascii="Times New Roman" w:cs="Times New Roman" w:eastAsia="Times New Roman" w:hAnsi="Times New Roman"/>
          <w:b w:val="1"/>
          <w:i w:val="1"/>
          <w:color w:val="b2b2b2"/>
          <w:sz w:val="18"/>
          <w:szCs w:val="18"/>
          <w:rtl w:val="0"/>
        </w:rPr>
        <w:t xml:space="preserve">­ </w:t>
      </w:r>
      <w:r w:rsidDel="00000000" w:rsidR="00000000" w:rsidRPr="00000000">
        <w:rPr>
          <w:rFonts w:ascii="Times New Roman" w:cs="Times New Roman" w:eastAsia="Times New Roman" w:hAnsi="Times New Roman"/>
          <w:b w:val="1"/>
          <w:i w:val="1"/>
          <w:color w:val="626262"/>
          <w:sz w:val="14"/>
          <w:szCs w:val="14"/>
          <w:rtl w:val="0"/>
        </w:rPr>
        <w:t xml:space="preserve">.%</w:t>
      </w:r>
      <w:r w:rsidDel="00000000" w:rsidR="00000000" w:rsidRPr="00000000">
        <w:rPr>
          <w:rFonts w:ascii="Times New Roman" w:cs="Times New Roman" w:eastAsia="Times New Roman" w:hAnsi="Times New Roman"/>
          <w:b w:val="1"/>
          <w:i w:val="1"/>
          <w:color w:val="393939"/>
          <w:sz w:val="14"/>
          <w:szCs w:val="14"/>
          <w:rtl w:val="0"/>
        </w:rPr>
        <w:t xml:space="preserve">,7</w:t>
      </w:r>
      <w:r w:rsidDel="00000000" w:rsidR="00000000" w:rsidRPr="00000000">
        <w:rPr>
          <w:rFonts w:ascii="Times New Roman" w:cs="Times New Roman" w:eastAsia="Times New Roman" w:hAnsi="Times New Roman"/>
          <w:b w:val="1"/>
          <w:i w:val="1"/>
          <w:color w:val="626262"/>
          <w:sz w:val="14"/>
          <w:szCs w:val="14"/>
          <w:rtl w:val="0"/>
        </w:rPr>
        <w:t xml:space="preserve">e</w:t>
      </w:r>
      <w:r w:rsidDel="00000000" w:rsidR="00000000" w:rsidRPr="00000000">
        <w:rPr>
          <w:rFonts w:ascii="Times New Roman" w:cs="Times New Roman" w:eastAsia="Times New Roman" w:hAnsi="Times New Roman"/>
          <w:b w:val="1"/>
          <w:i w:val="1"/>
          <w:color w:val="181818"/>
          <w:sz w:val="14"/>
          <w:szCs w:val="14"/>
          <w:rtl w:val="0"/>
        </w:rPr>
        <w:t xml:space="preserve">,</w:t>
      </w:r>
      <w:r w:rsidDel="00000000" w:rsidR="00000000" w:rsidRPr="00000000">
        <w:rPr>
          <w:rFonts w:ascii="Times New Roman" w:cs="Times New Roman" w:eastAsia="Times New Roman" w:hAnsi="Times New Roman"/>
          <w:b w:val="1"/>
          <w:i w:val="1"/>
          <w:color w:val="393939"/>
          <w:sz w:val="14"/>
          <w:szCs w:val="14"/>
          <w:rtl w:val="0"/>
        </w:rPr>
        <w:t xml:space="preserve">llt11a</w:t>
      </w:r>
      <w:r w:rsidDel="00000000" w:rsidR="00000000" w:rsidRPr="00000000">
        <w:rPr>
          <w:rtl w:val="0"/>
        </w:rPr>
      </w:r>
    </w:p>
    <w:p w:rsidR="00000000" w:rsidDel="00000000" w:rsidP="00000000" w:rsidRDefault="00000000" w:rsidRPr="00000000" w14:paraId="000003F0">
      <w:pPr>
        <w:spacing w:line="240" w:lineRule="auto"/>
        <w:jc w:val="left"/>
        <w:rPr>
          <w:sz w:val="24"/>
          <w:szCs w:val="24"/>
        </w:rPr>
      </w:pPr>
      <w:r w:rsidDel="00000000" w:rsidR="00000000" w:rsidRPr="00000000">
        <w:rPr>
          <w:rtl w:val="0"/>
        </w:rPr>
      </w:r>
    </w:p>
    <w:p w:rsidR="00000000" w:rsidDel="00000000" w:rsidP="00000000" w:rsidRDefault="00000000" w:rsidRPr="00000000" w14:paraId="000003F1">
      <w:pPr>
        <w:spacing w:line="140" w:lineRule="auto"/>
        <w:ind w:left="108" w:right="20" w:firstLine="0"/>
        <w:jc w:val="center"/>
        <w:rPr>
          <w:rFonts w:ascii="Arial" w:cs="Arial" w:eastAsia="Arial" w:hAnsi="Arial"/>
          <w:sz w:val="14"/>
          <w:szCs w:val="14"/>
        </w:rPr>
      </w:pPr>
      <w:r w:rsidDel="00000000" w:rsidR="00000000" w:rsidRPr="00000000">
        <w:rPr>
          <w:rFonts w:ascii="Arial" w:cs="Arial" w:eastAsia="Arial" w:hAnsi="Arial"/>
          <w:b w:val="1"/>
          <w:i w:val="1"/>
          <w:color w:val="181818"/>
          <w:sz w:val="14"/>
          <w:szCs w:val="14"/>
          <w:rtl w:val="0"/>
        </w:rPr>
        <w:t xml:space="preserve">MINISTERIO  DE TRABAJO   Y EMPLEO</w:t>
      </w:r>
      <w:r w:rsidDel="00000000" w:rsidR="00000000" w:rsidRPr="00000000">
        <w:rPr>
          <w:rtl w:val="0"/>
        </w:rPr>
      </w:r>
    </w:p>
    <w:p w:rsidR="00000000" w:rsidDel="00000000" w:rsidP="00000000" w:rsidRDefault="00000000" w:rsidRPr="00000000" w14:paraId="000003F2">
      <w:pPr>
        <w:spacing w:before="19" w:line="240" w:lineRule="auto"/>
        <w:jc w:val="left"/>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3F3">
      <w:pPr>
        <w:ind w:left="3125"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4">
      <w:pPr>
        <w:spacing w:before="1" w:line="160" w:lineRule="auto"/>
        <w:jc w:val="left"/>
        <w:rPr>
          <w:sz w:val="17"/>
          <w:szCs w:val="17"/>
        </w:rPr>
      </w:pPr>
      <w:r w:rsidDel="00000000" w:rsidR="00000000" w:rsidRPr="00000000">
        <w:rPr>
          <w:rtl w:val="0"/>
        </w:rPr>
      </w:r>
    </w:p>
    <w:p w:rsidR="00000000" w:rsidDel="00000000" w:rsidP="00000000" w:rsidRDefault="00000000" w:rsidRPr="00000000" w14:paraId="000003F5">
      <w:pPr>
        <w:jc w:val="left"/>
        <w:rPr>
          <w:rFonts w:ascii="Arial" w:cs="Arial" w:eastAsia="Arial" w:hAnsi="Arial"/>
          <w:sz w:val="14"/>
          <w:szCs w:val="14"/>
        </w:rPr>
        <w:sectPr>
          <w:type w:val="nextPage"/>
          <w:pgSz w:h="20160" w:w="12240" w:orient="portrait"/>
          <w:pgMar w:bottom="280" w:top="0" w:left="1560" w:right="580" w:header="0" w:footer="1254"/>
          <w:cols w:equalWidth="0" w:num="2">
            <w:col w:space="2469" w:w="3815.5"/>
            <w:col w:space="0" w:w="3815.5"/>
          </w:cols>
        </w:sectPr>
      </w:pPr>
      <w:r w:rsidDel="00000000" w:rsidR="00000000" w:rsidRPr="00000000">
        <w:rPr>
          <w:rFonts w:ascii="Arial" w:cs="Arial" w:eastAsia="Arial" w:hAnsi="Arial"/>
          <w:b w:val="1"/>
          <w:color w:val="393939"/>
          <w:sz w:val="14"/>
          <w:szCs w:val="14"/>
          <w:rtl w:val="0"/>
        </w:rPr>
        <w:t xml:space="preserve">"</w:t>
      </w:r>
      <w:r w:rsidDel="00000000" w:rsidR="00000000" w:rsidRPr="00000000">
        <w:rPr>
          <w:rFonts w:ascii="Arial" w:cs="Arial" w:eastAsia="Arial" w:hAnsi="Arial"/>
          <w:b w:val="1"/>
          <w:color w:val="181818"/>
          <w:sz w:val="14"/>
          <w:szCs w:val="14"/>
          <w:rtl w:val="0"/>
        </w:rPr>
        <w:t xml:space="preserve">2022-40</w:t>
      </w:r>
      <w:r w:rsidDel="00000000" w:rsidR="00000000" w:rsidRPr="00000000">
        <w:rPr>
          <w:rFonts w:ascii="Arial" w:cs="Arial" w:eastAsia="Arial" w:hAnsi="Arial"/>
          <w:b w:val="1"/>
          <w:color w:val="393939"/>
          <w:sz w:val="14"/>
          <w:szCs w:val="14"/>
          <w:rtl w:val="0"/>
        </w:rPr>
        <w:t xml:space="preserve">!! </w:t>
      </w:r>
      <w:r w:rsidDel="00000000" w:rsidR="00000000" w:rsidRPr="00000000">
        <w:rPr>
          <w:rFonts w:ascii="Arial" w:cs="Arial" w:eastAsia="Arial" w:hAnsi="Arial"/>
          <w:b w:val="1"/>
          <w:color w:val="181818"/>
          <w:sz w:val="14"/>
          <w:szCs w:val="14"/>
          <w:rtl w:val="0"/>
        </w:rPr>
        <w:t xml:space="preserve">AN</w:t>
      </w:r>
      <w:r w:rsidDel="00000000" w:rsidR="00000000" w:rsidRPr="00000000">
        <w:rPr>
          <w:rFonts w:ascii="Arial" w:cs="Arial" w:eastAsia="Arial" w:hAnsi="Arial"/>
          <w:b w:val="1"/>
          <w:color w:val="393939"/>
          <w:sz w:val="14"/>
          <w:szCs w:val="14"/>
          <w:rtl w:val="0"/>
        </w:rPr>
        <w:t xml:space="preserve">I</w:t>
      </w:r>
      <w:r w:rsidDel="00000000" w:rsidR="00000000" w:rsidRPr="00000000">
        <w:rPr>
          <w:rFonts w:ascii="Arial" w:cs="Arial" w:eastAsia="Arial" w:hAnsi="Arial"/>
          <w:b w:val="1"/>
          <w:color w:val="181818"/>
          <w:sz w:val="14"/>
          <w:szCs w:val="14"/>
          <w:rtl w:val="0"/>
        </w:rPr>
        <w:t xml:space="preserve">VERSARIO  DE LA GESTA HEROICA DE MALV</w:t>
      </w:r>
      <w:r w:rsidDel="00000000" w:rsidR="00000000" w:rsidRPr="00000000">
        <w:rPr>
          <w:rFonts w:ascii="Arial" w:cs="Arial" w:eastAsia="Arial" w:hAnsi="Arial"/>
          <w:b w:val="1"/>
          <w:color w:val="393939"/>
          <w:sz w:val="14"/>
          <w:szCs w:val="14"/>
          <w:rtl w:val="0"/>
        </w:rPr>
        <w:t xml:space="preserve">I</w:t>
      </w:r>
      <w:r w:rsidDel="00000000" w:rsidR="00000000" w:rsidRPr="00000000">
        <w:rPr>
          <w:rFonts w:ascii="Arial" w:cs="Arial" w:eastAsia="Arial" w:hAnsi="Arial"/>
          <w:b w:val="1"/>
          <w:color w:val="181818"/>
          <w:sz w:val="14"/>
          <w:szCs w:val="14"/>
          <w:rtl w:val="0"/>
        </w:rPr>
        <w:t xml:space="preserve">NAS</w:t>
      </w:r>
      <w:r w:rsidDel="00000000" w:rsidR="00000000" w:rsidRPr="00000000">
        <w:rPr>
          <w:rFonts w:ascii="Arial" w:cs="Arial" w:eastAsia="Arial" w:hAnsi="Arial"/>
          <w:b w:val="1"/>
          <w:color w:val="393939"/>
          <w:sz w:val="14"/>
          <w:szCs w:val="14"/>
          <w:rtl w:val="0"/>
        </w:rPr>
        <w:t xml:space="preserve">"</w:t>
      </w:r>
      <w:r w:rsidDel="00000000" w:rsidR="00000000" w:rsidRPr="00000000">
        <w:rPr>
          <w:rtl w:val="0"/>
        </w:rPr>
      </w:r>
    </w:p>
    <w:p w:rsidR="00000000" w:rsidDel="00000000" w:rsidP="00000000" w:rsidRDefault="00000000" w:rsidRPr="00000000" w14:paraId="000003F6">
      <w:pPr>
        <w:spacing w:line="100" w:lineRule="auto"/>
        <w:jc w:val="left"/>
        <w:rPr>
          <w:sz w:val="10"/>
          <w:szCs w:val="10"/>
        </w:rPr>
      </w:pPr>
      <w:r w:rsidDel="00000000" w:rsidR="00000000" w:rsidRPr="00000000">
        <w:rPr>
          <w:rtl w:val="0"/>
        </w:rPr>
      </w:r>
    </w:p>
    <w:p w:rsidR="00000000" w:rsidDel="00000000" w:rsidP="00000000" w:rsidRDefault="00000000" w:rsidRPr="00000000" w14:paraId="000003F7">
      <w:pPr>
        <w:spacing w:line="200" w:lineRule="auto"/>
        <w:jc w:val="left"/>
        <w:rPr>
          <w:sz w:val="20"/>
          <w:szCs w:val="20"/>
        </w:rPr>
      </w:pPr>
      <w:r w:rsidDel="00000000" w:rsidR="00000000" w:rsidRPr="00000000">
        <w:rPr>
          <w:rtl w:val="0"/>
        </w:rPr>
      </w:r>
    </w:p>
    <w:p w:rsidR="00000000" w:rsidDel="00000000" w:rsidP="00000000" w:rsidRDefault="00000000" w:rsidRPr="00000000" w14:paraId="000003F8">
      <w:pPr>
        <w:spacing w:before="33" w:line="385" w:lineRule="auto"/>
        <w:ind w:left="211" w:right="121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26.11</w:t>
      </w:r>
      <w:r w:rsidDel="00000000" w:rsidR="00000000" w:rsidRPr="00000000">
        <w:rPr>
          <w:rFonts w:ascii="Times New Roman" w:cs="Times New Roman" w:eastAsia="Times New Roman" w:hAnsi="Times New Roman"/>
          <w:color w:val="393939"/>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  Permanecer  en el puesto de trabajo  o el cargo jerárquico  en caso de renuncia por el término de TREINTA  (30) días corridos</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si antes no le fuera aceptada su dimisión.</w:t>
      </w:r>
      <w:r w:rsidDel="00000000" w:rsidR="00000000" w:rsidRPr="00000000">
        <w:rPr>
          <w:rtl w:val="0"/>
        </w:rPr>
      </w:r>
    </w:p>
    <w:p w:rsidR="00000000" w:rsidDel="00000000" w:rsidP="00000000" w:rsidRDefault="00000000" w:rsidRPr="00000000" w14:paraId="000003F9">
      <w:pPr>
        <w:spacing w:line="200" w:lineRule="auto"/>
        <w:jc w:val="left"/>
        <w:rPr>
          <w:sz w:val="20"/>
          <w:szCs w:val="20"/>
        </w:rPr>
      </w:pPr>
      <w:r w:rsidDel="00000000" w:rsidR="00000000" w:rsidRPr="00000000">
        <w:rPr>
          <w:rtl w:val="0"/>
        </w:rPr>
      </w:r>
    </w:p>
    <w:p w:rsidR="00000000" w:rsidDel="00000000" w:rsidP="00000000" w:rsidRDefault="00000000" w:rsidRPr="00000000" w14:paraId="000003FA">
      <w:pPr>
        <w:spacing w:before="14" w:line="260" w:lineRule="auto"/>
        <w:jc w:val="left"/>
        <w:rPr>
          <w:sz w:val="26"/>
          <w:szCs w:val="26"/>
        </w:rPr>
      </w:pPr>
      <w:r w:rsidDel="00000000" w:rsidR="00000000" w:rsidRPr="00000000">
        <w:rPr>
          <w:rtl w:val="0"/>
        </w:rPr>
      </w:r>
    </w:p>
    <w:p w:rsidR="00000000" w:rsidDel="00000000" w:rsidP="00000000" w:rsidRDefault="00000000" w:rsidRPr="00000000" w14:paraId="000003FB">
      <w:pPr>
        <w:spacing w:line="385" w:lineRule="auto"/>
        <w:ind w:left="226" w:right="1209"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26.12.- Excusarse de intervenir en toda actuación que pueda originar interpretaciones de parcialidad.</w:t>
      </w:r>
      <w:r w:rsidDel="00000000" w:rsidR="00000000" w:rsidRPr="00000000">
        <w:rPr>
          <w:rtl w:val="0"/>
        </w:rPr>
      </w:r>
    </w:p>
    <w:p w:rsidR="00000000" w:rsidDel="00000000" w:rsidP="00000000" w:rsidRDefault="00000000" w:rsidRPr="00000000" w14:paraId="000003FC">
      <w:pPr>
        <w:spacing w:line="200" w:lineRule="auto"/>
        <w:jc w:val="left"/>
        <w:rPr>
          <w:sz w:val="20"/>
          <w:szCs w:val="20"/>
        </w:rPr>
      </w:pPr>
      <w:r w:rsidDel="00000000" w:rsidR="00000000" w:rsidRPr="00000000">
        <w:rPr>
          <w:rtl w:val="0"/>
        </w:rPr>
      </w:r>
    </w:p>
    <w:p w:rsidR="00000000" w:rsidDel="00000000" w:rsidP="00000000" w:rsidRDefault="00000000" w:rsidRPr="00000000" w14:paraId="000003FD">
      <w:pPr>
        <w:spacing w:before="14" w:line="260" w:lineRule="auto"/>
        <w:jc w:val="left"/>
        <w:rPr>
          <w:sz w:val="26"/>
          <w:szCs w:val="26"/>
        </w:rPr>
      </w:pPr>
      <w:r w:rsidDel="00000000" w:rsidR="00000000" w:rsidRPr="00000000">
        <w:rPr>
          <w:rtl w:val="0"/>
        </w:rPr>
      </w:r>
    </w:p>
    <w:p w:rsidR="00000000" w:rsidDel="00000000" w:rsidP="00000000" w:rsidRDefault="00000000" w:rsidRPr="00000000" w14:paraId="000003FE">
      <w:pPr>
        <w:spacing w:line="378" w:lineRule="auto"/>
        <w:ind w:left="218" w:right="121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26.13.- Velar por el cuidado </w:t>
      </w:r>
      <w:r w:rsidDel="00000000" w:rsidR="00000000" w:rsidRPr="00000000">
        <w:rPr>
          <w:rFonts w:ascii="Arial" w:cs="Arial" w:eastAsia="Arial" w:hAnsi="Arial"/>
          <w:color w:val="181818"/>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la conservación de los bienes que integran el patrimonio del estado </w:t>
      </w:r>
      <w:r w:rsidDel="00000000" w:rsidR="00000000" w:rsidRPr="00000000">
        <w:rPr>
          <w:rFonts w:ascii="Arial" w:cs="Arial" w:eastAsia="Arial" w:hAnsi="Arial"/>
          <w:color w:val="181818"/>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los de terceros que específicamente se pongan bajo su custodia.</w:t>
      </w:r>
      <w:r w:rsidDel="00000000" w:rsidR="00000000" w:rsidRPr="00000000">
        <w:rPr>
          <w:rtl w:val="0"/>
        </w:rPr>
      </w:r>
    </w:p>
    <w:p w:rsidR="00000000" w:rsidDel="00000000" w:rsidP="00000000" w:rsidRDefault="00000000" w:rsidRPr="00000000" w14:paraId="000003FF">
      <w:pPr>
        <w:spacing w:line="200" w:lineRule="auto"/>
        <w:jc w:val="left"/>
        <w:rPr>
          <w:sz w:val="20"/>
          <w:szCs w:val="20"/>
        </w:rPr>
      </w:pPr>
      <w:r w:rsidDel="00000000" w:rsidR="00000000" w:rsidRPr="00000000">
        <w:rPr>
          <w:rtl w:val="0"/>
        </w:rPr>
      </w:r>
    </w:p>
    <w:p w:rsidR="00000000" w:rsidDel="00000000" w:rsidP="00000000" w:rsidRDefault="00000000" w:rsidRPr="00000000" w14:paraId="00000400">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401">
      <w:pPr>
        <w:ind w:left="226" w:right="1209" w:firstLine="0"/>
        <w:jc w:val="both"/>
        <w:rPr>
          <w:rFonts w:ascii="Arial" w:cs="Arial" w:eastAsia="Arial" w:hAnsi="Arial"/>
          <w:sz w:val="21"/>
          <w:szCs w:val="21"/>
        </w:rPr>
      </w:pPr>
      <w:r w:rsidDel="00000000" w:rsidR="00000000" w:rsidRPr="00000000">
        <w:rPr>
          <w:rFonts w:ascii="Times New Roman" w:cs="Times New Roman" w:eastAsia="Times New Roman" w:hAnsi="Times New Roman"/>
          <w:color w:val="181818"/>
          <w:sz w:val="23"/>
          <w:szCs w:val="23"/>
          <w:rtl w:val="0"/>
        </w:rPr>
        <w:t xml:space="preserve">ARTÍCULO   26</w:t>
      </w:r>
      <w:r w:rsidDel="00000000" w:rsidR="00000000" w:rsidRPr="00000000">
        <w:rPr>
          <w:rFonts w:ascii="Times New Roman" w:cs="Times New Roman" w:eastAsia="Times New Roman" w:hAnsi="Times New Roman"/>
          <w:color w:val="393939"/>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14</w:t>
      </w:r>
      <w:r w:rsidDel="00000000" w:rsidR="00000000" w:rsidRPr="00000000">
        <w:rPr>
          <w:rFonts w:ascii="Times New Roman" w:cs="Times New Roman" w:eastAsia="Times New Roman" w:hAnsi="Times New Roman"/>
          <w:color w:val="393939"/>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   Seguir   la   vía  jerárquica   correspondiente   en   las   peticiones   </w:t>
      </w:r>
      <w:r w:rsidDel="00000000" w:rsidR="00000000" w:rsidRPr="00000000">
        <w:rPr>
          <w:rFonts w:ascii="Arial" w:cs="Arial" w:eastAsia="Arial" w:hAnsi="Arial"/>
          <w:color w:val="181818"/>
          <w:sz w:val="21"/>
          <w:szCs w:val="21"/>
          <w:rtl w:val="0"/>
        </w:rPr>
        <w:t xml:space="preserve">y</w:t>
      </w:r>
      <w:r w:rsidDel="00000000" w:rsidR="00000000" w:rsidRPr="00000000">
        <w:rPr>
          <w:rtl w:val="0"/>
        </w:rPr>
      </w:r>
    </w:p>
    <w:p w:rsidR="00000000" w:rsidDel="00000000" w:rsidP="00000000" w:rsidRDefault="00000000" w:rsidRPr="00000000" w14:paraId="00000402">
      <w:pPr>
        <w:spacing w:line="160" w:lineRule="auto"/>
        <w:jc w:val="left"/>
        <w:rPr>
          <w:sz w:val="16"/>
          <w:szCs w:val="16"/>
        </w:rPr>
      </w:pPr>
      <w:r w:rsidDel="00000000" w:rsidR="00000000" w:rsidRPr="00000000">
        <w:rPr>
          <w:rtl w:val="0"/>
        </w:rPr>
      </w:r>
    </w:p>
    <w:p w:rsidR="00000000" w:rsidDel="00000000" w:rsidP="00000000" w:rsidRDefault="00000000" w:rsidRPr="00000000" w14:paraId="00000403">
      <w:pPr>
        <w:ind w:left="226" w:right="750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tramitaciones realizadas.</w:t>
      </w:r>
      <w:r w:rsidDel="00000000" w:rsidR="00000000" w:rsidRPr="00000000">
        <w:rPr>
          <w:rtl w:val="0"/>
        </w:rPr>
      </w:r>
    </w:p>
    <w:p w:rsidR="00000000" w:rsidDel="00000000" w:rsidP="00000000" w:rsidRDefault="00000000" w:rsidRPr="00000000" w14:paraId="00000404">
      <w:pPr>
        <w:spacing w:before="3" w:line="120" w:lineRule="auto"/>
        <w:jc w:val="left"/>
        <w:rPr>
          <w:sz w:val="13"/>
          <w:szCs w:val="13"/>
        </w:rPr>
      </w:pPr>
      <w:r w:rsidDel="00000000" w:rsidR="00000000" w:rsidRPr="00000000">
        <w:rPr>
          <w:rtl w:val="0"/>
        </w:rPr>
      </w:r>
    </w:p>
    <w:p w:rsidR="00000000" w:rsidDel="00000000" w:rsidP="00000000" w:rsidRDefault="00000000" w:rsidRPr="00000000" w14:paraId="00000405">
      <w:pPr>
        <w:spacing w:line="200" w:lineRule="auto"/>
        <w:jc w:val="left"/>
        <w:rPr>
          <w:sz w:val="20"/>
          <w:szCs w:val="20"/>
        </w:rPr>
      </w:pPr>
      <w:r w:rsidDel="00000000" w:rsidR="00000000" w:rsidRPr="00000000">
        <w:rPr>
          <w:rtl w:val="0"/>
        </w:rPr>
      </w:r>
    </w:p>
    <w:p w:rsidR="00000000" w:rsidDel="00000000" w:rsidP="00000000" w:rsidRDefault="00000000" w:rsidRPr="00000000" w14:paraId="00000406">
      <w:pPr>
        <w:spacing w:line="375" w:lineRule="auto"/>
        <w:ind w:left="233" w:right="1202"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26.15.- Encuadrarse en las disposiciones legales </w:t>
      </w:r>
      <w:r w:rsidDel="00000000" w:rsidR="00000000" w:rsidRPr="00000000">
        <w:rPr>
          <w:rFonts w:ascii="Arial" w:cs="Arial" w:eastAsia="Arial" w:hAnsi="Arial"/>
          <w:color w:val="181818"/>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reglamentarias sobre incompatibilidad o acumulación de cargos</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debiendo a este efecto declarar bajo juramento los empleos</w:t>
      </w:r>
      <w:r w:rsidDel="00000000" w:rsidR="00000000" w:rsidRPr="00000000">
        <w:rPr>
          <w:rFonts w:ascii="Times New Roman" w:cs="Times New Roman" w:eastAsia="Times New Roman" w:hAnsi="Times New Roman"/>
          <w:color w:val="626262"/>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cargos  o contratos  que lo  vinculen  a la Administración  Pública </w:t>
      </w:r>
      <w:r w:rsidDel="00000000" w:rsidR="00000000" w:rsidRPr="00000000">
        <w:rPr>
          <w:rFonts w:ascii="Times New Roman" w:cs="Times New Roman" w:eastAsia="Times New Roman" w:hAnsi="Times New Roman"/>
          <w:color w:val="393939"/>
          <w:sz w:val="23"/>
          <w:szCs w:val="23"/>
          <w:rtl w:val="0"/>
        </w:rPr>
        <w:t xml:space="preserve">N</w:t>
      </w:r>
      <w:r w:rsidDel="00000000" w:rsidR="00000000" w:rsidRPr="00000000">
        <w:rPr>
          <w:rFonts w:ascii="Times New Roman" w:cs="Times New Roman" w:eastAsia="Times New Roman" w:hAnsi="Times New Roman"/>
          <w:color w:val="181818"/>
          <w:sz w:val="23"/>
          <w:szCs w:val="23"/>
          <w:rtl w:val="0"/>
        </w:rPr>
        <w:t xml:space="preserve">acional</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Provincial o Municipal</w:t>
      </w:r>
      <w:r w:rsidDel="00000000" w:rsidR="00000000" w:rsidRPr="00000000">
        <w:rPr>
          <w:rFonts w:ascii="Times New Roman" w:cs="Times New Roman" w:eastAsia="Times New Roman" w:hAnsi="Times New Roman"/>
          <w:color w:val="53535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su condición de jubilado o retirado</w:t>
      </w:r>
      <w:r w:rsidDel="00000000" w:rsidR="00000000" w:rsidRPr="00000000">
        <w:rPr>
          <w:rFonts w:ascii="Times New Roman" w:cs="Times New Roman" w:eastAsia="Times New Roman" w:hAnsi="Times New Roman"/>
          <w:color w:val="535353"/>
          <w:sz w:val="23"/>
          <w:szCs w:val="23"/>
          <w:rtl w:val="0"/>
        </w:rPr>
        <w:t xml:space="preserve">, </w:t>
      </w:r>
      <w:r w:rsidDel="00000000" w:rsidR="00000000" w:rsidRPr="00000000">
        <w:rPr>
          <w:rFonts w:ascii="Arial" w:cs="Arial" w:eastAsia="Arial" w:hAnsi="Arial"/>
          <w:color w:val="181818"/>
          <w:sz w:val="20"/>
          <w:szCs w:val="20"/>
          <w:rtl w:val="0"/>
        </w:rPr>
        <w:t xml:space="preserve">y </w:t>
      </w:r>
      <w:r w:rsidDel="00000000" w:rsidR="00000000" w:rsidRPr="00000000">
        <w:rPr>
          <w:rFonts w:ascii="Times New Roman" w:cs="Times New Roman" w:eastAsia="Times New Roman" w:hAnsi="Times New Roman"/>
          <w:color w:val="181818"/>
          <w:sz w:val="23"/>
          <w:szCs w:val="23"/>
          <w:rtl w:val="0"/>
        </w:rPr>
        <w:t xml:space="preserve">los empleos o contratos en el ámbito privado que correspondan.</w:t>
      </w:r>
      <w:r w:rsidDel="00000000" w:rsidR="00000000" w:rsidRPr="00000000">
        <w:rPr>
          <w:rtl w:val="0"/>
        </w:rPr>
      </w:r>
    </w:p>
    <w:p w:rsidR="00000000" w:rsidDel="00000000" w:rsidP="00000000" w:rsidRDefault="00000000" w:rsidRPr="00000000" w14:paraId="00000407">
      <w:pPr>
        <w:spacing w:line="200" w:lineRule="auto"/>
        <w:jc w:val="left"/>
        <w:rPr>
          <w:sz w:val="20"/>
          <w:szCs w:val="20"/>
        </w:rPr>
      </w:pPr>
      <w:r w:rsidDel="00000000" w:rsidR="00000000" w:rsidRPr="00000000">
        <w:rPr>
          <w:rtl w:val="0"/>
        </w:rPr>
      </w:r>
    </w:p>
    <w:p w:rsidR="00000000" w:rsidDel="00000000" w:rsidP="00000000" w:rsidRDefault="00000000" w:rsidRPr="00000000" w14:paraId="00000408">
      <w:pPr>
        <w:spacing w:before="4" w:line="280" w:lineRule="auto"/>
        <w:jc w:val="left"/>
        <w:rPr>
          <w:sz w:val="28"/>
          <w:szCs w:val="28"/>
        </w:rPr>
      </w:pPr>
      <w:r w:rsidDel="00000000" w:rsidR="00000000" w:rsidRPr="00000000">
        <w:rPr>
          <w:rtl w:val="0"/>
        </w:rPr>
      </w:r>
    </w:p>
    <w:p w:rsidR="00000000" w:rsidDel="00000000" w:rsidP="00000000" w:rsidRDefault="00000000" w:rsidRPr="00000000" w14:paraId="00000409">
      <w:pPr>
        <w:spacing w:line="382" w:lineRule="auto"/>
        <w:ind w:left="233" w:right="119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26.16.- Deberá cumplir el compromiso de capacitarse de manera permanente</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 lo  largo  de su carrera  administrativa.  Las partes  podrán  acordar</w:t>
      </w:r>
      <w:r w:rsidDel="00000000" w:rsidR="00000000" w:rsidRPr="00000000">
        <w:rPr>
          <w:rFonts w:ascii="Times New Roman" w:cs="Times New Roman" w:eastAsia="Times New Roman" w:hAnsi="Times New Roman"/>
          <w:color w:val="626262"/>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llevar adelante  e</w:t>
      </w:r>
      <w:r w:rsidDel="00000000" w:rsidR="00000000" w:rsidRPr="00000000">
        <w:rPr>
          <w:rFonts w:ascii="Times New Roman" w:cs="Times New Roman" w:eastAsia="Times New Roman" w:hAnsi="Times New Roman"/>
          <w:color w:val="393939"/>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a capacitación en horario laboral</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cuando fuera necesario.</w:t>
      </w:r>
      <w:r w:rsidDel="00000000" w:rsidR="00000000" w:rsidRPr="00000000">
        <w:rPr>
          <w:rtl w:val="0"/>
        </w:rPr>
      </w:r>
    </w:p>
    <w:p w:rsidR="00000000" w:rsidDel="00000000" w:rsidP="00000000" w:rsidRDefault="00000000" w:rsidRPr="00000000" w14:paraId="0000040A">
      <w:pPr>
        <w:spacing w:line="200" w:lineRule="auto"/>
        <w:jc w:val="left"/>
        <w:rPr>
          <w:sz w:val="20"/>
          <w:szCs w:val="20"/>
        </w:rPr>
      </w:pPr>
      <w:r w:rsidDel="00000000" w:rsidR="00000000" w:rsidRPr="00000000">
        <w:rPr>
          <w:rtl w:val="0"/>
        </w:rPr>
      </w:r>
    </w:p>
    <w:p w:rsidR="00000000" w:rsidDel="00000000" w:rsidP="00000000" w:rsidRDefault="00000000" w:rsidRPr="00000000" w14:paraId="0000040B">
      <w:pPr>
        <w:spacing w:before="17" w:line="260" w:lineRule="auto"/>
        <w:jc w:val="left"/>
        <w:rPr>
          <w:sz w:val="26"/>
          <w:szCs w:val="26"/>
        </w:rPr>
      </w:pPr>
      <w:r w:rsidDel="00000000" w:rsidR="00000000" w:rsidRPr="00000000">
        <w:rPr>
          <w:rtl w:val="0"/>
        </w:rPr>
      </w:r>
    </w:p>
    <w:p w:rsidR="00000000" w:rsidDel="00000000" w:rsidP="00000000" w:rsidRDefault="00000000" w:rsidRPr="00000000" w14:paraId="0000040C">
      <w:pPr>
        <w:spacing w:line="366" w:lineRule="auto"/>
        <w:ind w:left="240" w:right="1202"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26. </w:t>
      </w:r>
      <w:r w:rsidDel="00000000" w:rsidR="00000000" w:rsidRPr="00000000">
        <w:rPr>
          <w:rFonts w:ascii="Arial" w:cs="Arial" w:eastAsia="Arial" w:hAnsi="Arial"/>
          <w:b w:val="1"/>
          <w:color w:val="181818"/>
          <w:sz w:val="22"/>
          <w:szCs w:val="22"/>
          <w:rtl w:val="0"/>
        </w:rPr>
        <w:t xml:space="preserve">l </w:t>
      </w:r>
      <w:r w:rsidDel="00000000" w:rsidR="00000000" w:rsidRPr="00000000">
        <w:rPr>
          <w:rFonts w:ascii="Times New Roman" w:cs="Times New Roman" w:eastAsia="Times New Roman" w:hAnsi="Times New Roman"/>
          <w:color w:val="181818"/>
          <w:sz w:val="23"/>
          <w:szCs w:val="23"/>
          <w:rtl w:val="0"/>
        </w:rPr>
        <w:t xml:space="preserve">7.-  Aportar  su máximo  compromiso  con  la  función  asignada  por  su superior</w:t>
      </w:r>
      <w:r w:rsidDel="00000000" w:rsidR="00000000" w:rsidRPr="00000000">
        <w:rPr>
          <w:rFonts w:ascii="Times New Roman" w:cs="Times New Roman" w:eastAsia="Times New Roman" w:hAnsi="Times New Roman"/>
          <w:color w:val="53535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con el único fin de mejorar los servicios a la comunidad</w:t>
      </w:r>
      <w:r w:rsidDel="00000000" w:rsidR="00000000" w:rsidRPr="00000000">
        <w:rPr>
          <w:rFonts w:ascii="Times New Roman" w:cs="Times New Roman" w:eastAsia="Times New Roman" w:hAnsi="Times New Roman"/>
          <w:color w:val="393939"/>
          <w:sz w:val="23"/>
          <w:szCs w:val="23"/>
          <w:rtl w:val="0"/>
        </w:rPr>
        <w:t xml:space="preserve">.</w:t>
      </w:r>
      <w:r w:rsidDel="00000000" w:rsidR="00000000" w:rsidRPr="00000000">
        <w:rPr>
          <w:rtl w:val="0"/>
        </w:rPr>
      </w:r>
    </w:p>
    <w:p w:rsidR="00000000" w:rsidDel="00000000" w:rsidP="00000000" w:rsidRDefault="00000000" w:rsidRPr="00000000" w14:paraId="0000040D">
      <w:pPr>
        <w:spacing w:before="9" w:line="100" w:lineRule="auto"/>
        <w:jc w:val="left"/>
        <w:rPr>
          <w:sz w:val="10"/>
          <w:szCs w:val="10"/>
        </w:rPr>
      </w:pPr>
      <w:r w:rsidDel="00000000" w:rsidR="00000000" w:rsidRPr="00000000">
        <w:rPr>
          <w:rtl w:val="0"/>
        </w:rPr>
      </w:r>
    </w:p>
    <w:p w:rsidR="00000000" w:rsidDel="00000000" w:rsidP="00000000" w:rsidRDefault="00000000" w:rsidRPr="00000000" w14:paraId="0000040E">
      <w:pPr>
        <w:spacing w:line="200" w:lineRule="auto"/>
        <w:jc w:val="left"/>
        <w:rPr>
          <w:sz w:val="20"/>
          <w:szCs w:val="20"/>
        </w:rPr>
      </w:pPr>
      <w:r w:rsidDel="00000000" w:rsidR="00000000" w:rsidRPr="00000000">
        <w:rPr>
          <w:rtl w:val="0"/>
        </w:rPr>
      </w:r>
    </w:p>
    <w:p w:rsidR="00000000" w:rsidDel="00000000" w:rsidP="00000000" w:rsidRDefault="00000000" w:rsidRPr="00000000" w14:paraId="0000040F">
      <w:pPr>
        <w:spacing w:line="200" w:lineRule="auto"/>
        <w:jc w:val="left"/>
        <w:rPr>
          <w:sz w:val="20"/>
          <w:szCs w:val="20"/>
        </w:rPr>
      </w:pPr>
      <w:r w:rsidDel="00000000" w:rsidR="00000000" w:rsidRPr="00000000">
        <w:rPr>
          <w:rtl w:val="0"/>
        </w:rPr>
      </w:r>
    </w:p>
    <w:p w:rsidR="00000000" w:rsidDel="00000000" w:rsidP="00000000" w:rsidRDefault="00000000" w:rsidRPr="00000000" w14:paraId="00000410">
      <w:pPr>
        <w:ind w:left="240" w:right="788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PROHIBICIONES</w:t>
      </w:r>
      <w:r w:rsidDel="00000000" w:rsidR="00000000" w:rsidRPr="00000000">
        <w:rPr>
          <w:rtl w:val="0"/>
        </w:rPr>
      </w:r>
    </w:p>
    <w:p w:rsidR="00000000" w:rsidDel="00000000" w:rsidP="00000000" w:rsidRDefault="00000000" w:rsidRPr="00000000" w14:paraId="00000411">
      <w:pPr>
        <w:spacing w:line="200" w:lineRule="auto"/>
        <w:jc w:val="left"/>
        <w:rPr>
          <w:sz w:val="20"/>
          <w:szCs w:val="20"/>
        </w:rPr>
      </w:pPr>
      <w:r w:rsidDel="00000000" w:rsidR="00000000" w:rsidRPr="00000000">
        <w:rPr>
          <w:rtl w:val="0"/>
        </w:rPr>
      </w:r>
    </w:p>
    <w:p w:rsidR="00000000" w:rsidDel="00000000" w:rsidP="00000000" w:rsidRDefault="00000000" w:rsidRPr="00000000" w14:paraId="00000412">
      <w:pPr>
        <w:spacing w:line="200" w:lineRule="auto"/>
        <w:jc w:val="left"/>
        <w:rPr>
          <w:sz w:val="20"/>
          <w:szCs w:val="20"/>
        </w:rPr>
      </w:pPr>
      <w:r w:rsidDel="00000000" w:rsidR="00000000" w:rsidRPr="00000000">
        <w:rPr>
          <w:rtl w:val="0"/>
        </w:rPr>
      </w:r>
    </w:p>
    <w:p w:rsidR="00000000" w:rsidDel="00000000" w:rsidP="00000000" w:rsidRDefault="00000000" w:rsidRPr="00000000" w14:paraId="00000413">
      <w:pPr>
        <w:spacing w:before="6" w:line="280" w:lineRule="auto"/>
        <w:jc w:val="left"/>
        <w:rPr>
          <w:sz w:val="28"/>
          <w:szCs w:val="28"/>
        </w:rPr>
      </w:pPr>
      <w:r w:rsidDel="00000000" w:rsidR="00000000" w:rsidRPr="00000000">
        <w:rPr>
          <w:rtl w:val="0"/>
        </w:rPr>
      </w:r>
    </w:p>
    <w:p w:rsidR="00000000" w:rsidDel="00000000" w:rsidP="00000000" w:rsidRDefault="00000000" w:rsidRPr="00000000" w14:paraId="00000414">
      <w:pPr>
        <w:spacing w:line="376" w:lineRule="auto"/>
        <w:ind w:left="240" w:right="119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27.- </w:t>
      </w:r>
      <w:r w:rsidDel="00000000" w:rsidR="00000000" w:rsidRPr="00000000">
        <w:rPr>
          <w:rFonts w:ascii="Times New Roman" w:cs="Times New Roman" w:eastAsia="Times New Roman" w:hAnsi="Times New Roman"/>
          <w:color w:val="181818"/>
          <w:sz w:val="23"/>
          <w:szCs w:val="23"/>
          <w:rtl w:val="0"/>
        </w:rPr>
        <w:t xml:space="preserve">Sin perjuicio de las prohibiciones que en función de las particularidades de la actividad desempeñada  pudieran agregarse en los respectivos convenios </w:t>
      </w:r>
      <w:r w:rsidDel="00000000" w:rsidR="00000000" w:rsidRPr="00000000">
        <w:rPr>
          <w:rFonts w:ascii="Times New Roman" w:cs="Times New Roman" w:eastAsia="Times New Roman" w:hAnsi="Times New Roman"/>
          <w:color w:val="393939"/>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ectoriales</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todos los trabajadores encuadrados en el presente convenio quedan sujetos a las siguientes prohibiciones:</w:t>
      </w:r>
      <w:r w:rsidDel="00000000" w:rsidR="00000000" w:rsidRPr="00000000">
        <w:rPr>
          <w:rtl w:val="0"/>
        </w:rPr>
      </w:r>
    </w:p>
    <w:p w:rsidR="00000000" w:rsidDel="00000000" w:rsidP="00000000" w:rsidRDefault="00000000" w:rsidRPr="00000000" w14:paraId="00000415">
      <w:pPr>
        <w:spacing w:line="200" w:lineRule="auto"/>
        <w:jc w:val="left"/>
        <w:rPr>
          <w:sz w:val="20"/>
          <w:szCs w:val="20"/>
        </w:rPr>
      </w:pPr>
      <w:r w:rsidDel="00000000" w:rsidR="00000000" w:rsidRPr="00000000">
        <w:rPr>
          <w:rtl w:val="0"/>
        </w:rPr>
      </w:r>
    </w:p>
    <w:p w:rsidR="00000000" w:rsidDel="00000000" w:rsidP="00000000" w:rsidRDefault="00000000" w:rsidRPr="00000000" w14:paraId="00000416">
      <w:pPr>
        <w:spacing w:before="3" w:line="280" w:lineRule="auto"/>
        <w:jc w:val="left"/>
        <w:rPr>
          <w:sz w:val="28"/>
          <w:szCs w:val="28"/>
        </w:rPr>
      </w:pPr>
      <w:r w:rsidDel="00000000" w:rsidR="00000000" w:rsidRPr="00000000">
        <w:rPr>
          <w:rtl w:val="0"/>
        </w:rPr>
      </w:r>
    </w:p>
    <w:p w:rsidR="00000000" w:rsidDel="00000000" w:rsidP="00000000" w:rsidRDefault="00000000" w:rsidRPr="00000000" w14:paraId="00000417">
      <w:pPr>
        <w:spacing w:line="378" w:lineRule="auto"/>
        <w:ind w:left="247" w:right="1188" w:firstLine="0"/>
        <w:jc w:val="both"/>
        <w:rPr>
          <w:rFonts w:ascii="Times New Roman" w:cs="Times New Roman" w:eastAsia="Times New Roman" w:hAnsi="Times New Roman"/>
          <w:sz w:val="23"/>
          <w:szCs w:val="23"/>
        </w:rPr>
        <w:sectPr>
          <w:type w:val="continuous"/>
          <w:pgSz w:h="20160" w:w="12240" w:orient="portrait"/>
          <w:pgMar w:bottom="280" w:top="280" w:left="1560" w:right="580" w:header="360" w:footer="360"/>
        </w:sectPr>
      </w:pPr>
      <w:r w:rsidDel="00000000" w:rsidR="00000000" w:rsidRPr="00000000">
        <w:rPr>
          <w:rFonts w:ascii="Times New Roman" w:cs="Times New Roman" w:eastAsia="Times New Roman" w:hAnsi="Times New Roman"/>
          <w:color w:val="181818"/>
          <w:sz w:val="23"/>
          <w:szCs w:val="23"/>
          <w:rtl w:val="0"/>
        </w:rPr>
        <w:t xml:space="preserve">ARTÍCULO  27.1.-  Patrocinar  trámites  o gestiones  administrativas  referentes  a asuntos de terceros que se vinculen con sus funciones.</w:t>
      </w:r>
      <w:r w:rsidDel="00000000" w:rsidR="00000000" w:rsidRPr="00000000">
        <w:rPr>
          <w:rtl w:val="0"/>
        </w:rPr>
      </w:r>
    </w:p>
    <w:p w:rsidR="00000000" w:rsidDel="00000000" w:rsidP="00000000" w:rsidRDefault="00000000" w:rsidRPr="00000000" w14:paraId="00000418">
      <w:pPr>
        <w:spacing w:before="42" w:lineRule="auto"/>
        <w:ind w:right="116"/>
        <w:jc w:val="right"/>
        <w:rPr>
          <w:rFonts w:ascii="Arial" w:cs="Arial" w:eastAsia="Arial" w:hAnsi="Arial"/>
          <w:sz w:val="43"/>
          <w:szCs w:val="43"/>
        </w:rPr>
      </w:pPr>
      <w:r w:rsidDel="00000000" w:rsidR="00000000" w:rsidRPr="00000000">
        <w:rPr>
          <w:rFonts w:ascii="Arial" w:cs="Arial" w:eastAsia="Arial" w:hAnsi="Arial"/>
          <w:color w:val="494949"/>
          <w:sz w:val="43"/>
          <w:szCs w:val="43"/>
          <w:rtl w:val="0"/>
        </w:rPr>
        <w:t xml:space="preserve">"425   </w:t>
      </w:r>
      <w:r w:rsidDel="00000000" w:rsidR="00000000" w:rsidRPr="00000000">
        <w:rPr>
          <w:rFonts w:ascii="Arial" w:cs="Arial" w:eastAsia="Arial" w:hAnsi="Arial"/>
          <w:color w:val="626262"/>
          <w:sz w:val="43"/>
          <w:szCs w:val="43"/>
          <w:rtl w:val="0"/>
        </w:rPr>
        <w:t xml:space="preserve">22</w:t>
      </w:r>
      <w:r w:rsidDel="00000000" w:rsidR="00000000" w:rsidRPr="00000000">
        <w:rPr>
          <w:rtl w:val="0"/>
        </w:rPr>
      </w:r>
    </w:p>
    <w:p w:rsidR="00000000" w:rsidDel="00000000" w:rsidP="00000000" w:rsidRDefault="00000000" w:rsidRPr="00000000" w14:paraId="00000419">
      <w:pPr>
        <w:spacing w:line="100" w:lineRule="auto"/>
        <w:jc w:val="left"/>
        <w:rPr>
          <w:sz w:val="10"/>
          <w:szCs w:val="10"/>
        </w:rPr>
      </w:pPr>
      <w:r w:rsidDel="00000000" w:rsidR="00000000" w:rsidRPr="00000000">
        <w:rPr>
          <w:rtl w:val="0"/>
        </w:rPr>
      </w:r>
    </w:p>
    <w:p w:rsidR="00000000" w:rsidDel="00000000" w:rsidP="00000000" w:rsidRDefault="00000000" w:rsidRPr="00000000" w14:paraId="0000041A">
      <w:pPr>
        <w:ind w:left="5251" w:firstLine="0"/>
        <w:jc w:val="left"/>
        <w:rPr>
          <w:rFonts w:ascii="Arial" w:cs="Arial" w:eastAsia="Arial" w:hAnsi="Arial"/>
          <w:sz w:val="14"/>
          <w:szCs w:val="14"/>
        </w:rPr>
      </w:pPr>
      <w:r w:rsidDel="00000000" w:rsidR="00000000" w:rsidRPr="00000000">
        <w:rPr>
          <w:rFonts w:ascii="Arial" w:cs="Arial" w:eastAsia="Arial" w:hAnsi="Arial"/>
          <w:b w:val="1"/>
          <w:color w:val="151515"/>
          <w:sz w:val="10"/>
          <w:szCs w:val="10"/>
          <w:vertAlign w:val="superscript"/>
          <w:rtl w:val="0"/>
        </w:rPr>
        <w:t xml:space="preserve">11</w:t>
      </w:r>
      <w:r w:rsidDel="00000000" w:rsidR="00000000" w:rsidRPr="00000000">
        <w:rPr>
          <w:rFonts w:ascii="Arial" w:cs="Arial" w:eastAsia="Arial" w:hAnsi="Arial"/>
          <w:b w:val="1"/>
          <w:color w:val="272727"/>
          <w:sz w:val="14"/>
          <w:szCs w:val="14"/>
          <w:vertAlign w:val="baseline"/>
          <w:rtl w:val="0"/>
        </w:rPr>
        <w:t xml:space="preserve">2</w:t>
      </w:r>
      <w:r w:rsidDel="00000000" w:rsidR="00000000" w:rsidRPr="00000000">
        <w:rPr>
          <w:rFonts w:ascii="Arial" w:cs="Arial" w:eastAsia="Arial" w:hAnsi="Arial"/>
          <w:b w:val="1"/>
          <w:color w:val="151515"/>
          <w:sz w:val="14"/>
          <w:szCs w:val="14"/>
          <w:vertAlign w:val="baseline"/>
          <w:rtl w:val="0"/>
        </w:rPr>
        <w:t xml:space="preserve">022 </w:t>
      </w:r>
      <w:r w:rsidDel="00000000" w:rsidR="00000000" w:rsidRPr="00000000">
        <w:rPr>
          <w:rFonts w:ascii="Times New Roman" w:cs="Times New Roman" w:eastAsia="Times New Roman" w:hAnsi="Times New Roman"/>
          <w:b w:val="1"/>
          <w:i w:val="1"/>
          <w:color w:val="151515"/>
          <w:sz w:val="15"/>
          <w:szCs w:val="15"/>
          <w:vertAlign w:val="baseline"/>
          <w:rtl w:val="0"/>
        </w:rPr>
        <w:t xml:space="preserve">­</w:t>
      </w:r>
      <w:r w:rsidDel="00000000" w:rsidR="00000000" w:rsidRPr="00000000">
        <w:rPr>
          <w:rFonts w:ascii="Times New Roman" w:cs="Times New Roman" w:eastAsia="Times New Roman" w:hAnsi="Times New Roman"/>
          <w:b w:val="1"/>
          <w:i w:val="1"/>
          <w:color w:val="272727"/>
          <w:sz w:val="15"/>
          <w:szCs w:val="15"/>
          <w:vertAlign w:val="baseline"/>
          <w:rtl w:val="0"/>
        </w:rPr>
        <w:t xml:space="preserve">4</w:t>
      </w:r>
      <w:r w:rsidDel="00000000" w:rsidR="00000000" w:rsidRPr="00000000">
        <w:rPr>
          <w:rFonts w:ascii="Times New Roman" w:cs="Times New Roman" w:eastAsia="Times New Roman" w:hAnsi="Times New Roman"/>
          <w:b w:val="1"/>
          <w:i w:val="1"/>
          <w:color w:val="151515"/>
          <w:sz w:val="15"/>
          <w:szCs w:val="15"/>
          <w:vertAlign w:val="baseline"/>
          <w:rtl w:val="0"/>
        </w:rPr>
        <w:t xml:space="preserve">0</w:t>
      </w:r>
      <w:r w:rsidDel="00000000" w:rsidR="00000000" w:rsidRPr="00000000">
        <w:rPr>
          <w:rFonts w:ascii="Times New Roman" w:cs="Times New Roman" w:eastAsia="Times New Roman" w:hAnsi="Times New Roman"/>
          <w:b w:val="1"/>
          <w:i w:val="1"/>
          <w:color w:val="272727"/>
          <w:sz w:val="15"/>
          <w:szCs w:val="15"/>
          <w:vertAlign w:val="baseline"/>
          <w:rtl w:val="0"/>
        </w:rPr>
        <w:t xml:space="preserve">º </w:t>
      </w:r>
      <w:r w:rsidDel="00000000" w:rsidR="00000000" w:rsidRPr="00000000">
        <w:rPr>
          <w:rFonts w:ascii="Arial" w:cs="Arial" w:eastAsia="Arial" w:hAnsi="Arial"/>
          <w:b w:val="1"/>
          <w:color w:val="151515"/>
          <w:sz w:val="14"/>
          <w:szCs w:val="14"/>
          <w:vertAlign w:val="baseline"/>
          <w:rtl w:val="0"/>
        </w:rPr>
        <w:t xml:space="preserve">ANI</w:t>
      </w:r>
      <w:r w:rsidDel="00000000" w:rsidR="00000000" w:rsidRPr="00000000">
        <w:rPr>
          <w:rFonts w:ascii="Arial" w:cs="Arial" w:eastAsia="Arial" w:hAnsi="Arial"/>
          <w:b w:val="1"/>
          <w:color w:val="272727"/>
          <w:sz w:val="14"/>
          <w:szCs w:val="14"/>
          <w:vertAlign w:val="baseline"/>
          <w:rtl w:val="0"/>
        </w:rPr>
        <w:t xml:space="preserve">V</w:t>
      </w:r>
      <w:r w:rsidDel="00000000" w:rsidR="00000000" w:rsidRPr="00000000">
        <w:rPr>
          <w:rFonts w:ascii="Arial" w:cs="Arial" w:eastAsia="Arial" w:hAnsi="Arial"/>
          <w:b w:val="1"/>
          <w:color w:val="151515"/>
          <w:sz w:val="14"/>
          <w:szCs w:val="14"/>
          <w:vertAlign w:val="baseline"/>
          <w:rtl w:val="0"/>
        </w:rPr>
        <w:t xml:space="preserve">ERS</w:t>
      </w:r>
      <w:r w:rsidDel="00000000" w:rsidR="00000000" w:rsidRPr="00000000">
        <w:rPr>
          <w:rFonts w:ascii="Arial" w:cs="Arial" w:eastAsia="Arial" w:hAnsi="Arial"/>
          <w:b w:val="1"/>
          <w:color w:val="272727"/>
          <w:sz w:val="14"/>
          <w:szCs w:val="14"/>
          <w:vertAlign w:val="baseline"/>
          <w:rtl w:val="0"/>
        </w:rPr>
        <w:t xml:space="preserve">AR</w:t>
      </w:r>
      <w:r w:rsidDel="00000000" w:rsidR="00000000" w:rsidRPr="00000000">
        <w:rPr>
          <w:rFonts w:ascii="Arial" w:cs="Arial" w:eastAsia="Arial" w:hAnsi="Arial"/>
          <w:b w:val="1"/>
          <w:color w:val="151515"/>
          <w:sz w:val="14"/>
          <w:szCs w:val="14"/>
          <w:vertAlign w:val="baseline"/>
          <w:rtl w:val="0"/>
        </w:rPr>
        <w:t xml:space="preserve">I</w:t>
      </w:r>
      <w:r w:rsidDel="00000000" w:rsidR="00000000" w:rsidRPr="00000000">
        <w:rPr>
          <w:rFonts w:ascii="Arial" w:cs="Arial" w:eastAsia="Arial" w:hAnsi="Arial"/>
          <w:b w:val="1"/>
          <w:color w:val="272727"/>
          <w:sz w:val="14"/>
          <w:szCs w:val="14"/>
          <w:vertAlign w:val="baseline"/>
          <w:rtl w:val="0"/>
        </w:rPr>
        <w:t xml:space="preserve">O  </w:t>
      </w:r>
      <w:r w:rsidDel="00000000" w:rsidR="00000000" w:rsidRPr="00000000">
        <w:rPr>
          <w:rFonts w:ascii="Arial" w:cs="Arial" w:eastAsia="Arial" w:hAnsi="Arial"/>
          <w:b w:val="1"/>
          <w:color w:val="151515"/>
          <w:sz w:val="14"/>
          <w:szCs w:val="14"/>
          <w:vertAlign w:val="baseline"/>
          <w:rtl w:val="0"/>
        </w:rPr>
        <w:t xml:space="preserve">D</w:t>
      </w:r>
      <w:r w:rsidDel="00000000" w:rsidR="00000000" w:rsidRPr="00000000">
        <w:rPr>
          <w:rFonts w:ascii="Arial" w:cs="Arial" w:eastAsia="Arial" w:hAnsi="Arial"/>
          <w:b w:val="1"/>
          <w:color w:val="272727"/>
          <w:sz w:val="14"/>
          <w:szCs w:val="14"/>
          <w:vertAlign w:val="baseline"/>
          <w:rtl w:val="0"/>
        </w:rPr>
        <w:t xml:space="preserve">E LA </w:t>
      </w:r>
      <w:r w:rsidDel="00000000" w:rsidR="00000000" w:rsidRPr="00000000">
        <w:rPr>
          <w:rFonts w:ascii="Arial" w:cs="Arial" w:eastAsia="Arial" w:hAnsi="Arial"/>
          <w:b w:val="1"/>
          <w:color w:val="151515"/>
          <w:sz w:val="14"/>
          <w:szCs w:val="14"/>
          <w:vertAlign w:val="baseline"/>
          <w:rtl w:val="0"/>
        </w:rPr>
        <w:t xml:space="preserve">G</w:t>
      </w:r>
      <w:r w:rsidDel="00000000" w:rsidR="00000000" w:rsidRPr="00000000">
        <w:rPr>
          <w:rFonts w:ascii="Arial" w:cs="Arial" w:eastAsia="Arial" w:hAnsi="Arial"/>
          <w:b w:val="1"/>
          <w:color w:val="272727"/>
          <w:sz w:val="14"/>
          <w:szCs w:val="14"/>
          <w:vertAlign w:val="baseline"/>
          <w:rtl w:val="0"/>
        </w:rPr>
        <w:t xml:space="preserve">ES</w:t>
      </w:r>
      <w:r w:rsidDel="00000000" w:rsidR="00000000" w:rsidRPr="00000000">
        <w:rPr>
          <w:rFonts w:ascii="Arial" w:cs="Arial" w:eastAsia="Arial" w:hAnsi="Arial"/>
          <w:b w:val="1"/>
          <w:color w:val="151515"/>
          <w:sz w:val="14"/>
          <w:szCs w:val="14"/>
          <w:vertAlign w:val="baseline"/>
          <w:rtl w:val="0"/>
        </w:rPr>
        <w:t xml:space="preserve">TA H</w:t>
      </w:r>
      <w:r w:rsidDel="00000000" w:rsidR="00000000" w:rsidRPr="00000000">
        <w:rPr>
          <w:rFonts w:ascii="Arial" w:cs="Arial" w:eastAsia="Arial" w:hAnsi="Arial"/>
          <w:b w:val="1"/>
          <w:color w:val="272727"/>
          <w:sz w:val="14"/>
          <w:szCs w:val="14"/>
          <w:vertAlign w:val="baseline"/>
          <w:rtl w:val="0"/>
        </w:rPr>
        <w:t xml:space="preserve">E</w:t>
      </w:r>
      <w:r w:rsidDel="00000000" w:rsidR="00000000" w:rsidRPr="00000000">
        <w:rPr>
          <w:rFonts w:ascii="Arial" w:cs="Arial" w:eastAsia="Arial" w:hAnsi="Arial"/>
          <w:b w:val="1"/>
          <w:color w:val="151515"/>
          <w:sz w:val="14"/>
          <w:szCs w:val="14"/>
          <w:vertAlign w:val="baseline"/>
          <w:rtl w:val="0"/>
        </w:rPr>
        <w:t xml:space="preserve">RO</w:t>
      </w:r>
      <w:r w:rsidDel="00000000" w:rsidR="00000000" w:rsidRPr="00000000">
        <w:rPr>
          <w:rFonts w:ascii="Arial" w:cs="Arial" w:eastAsia="Arial" w:hAnsi="Arial"/>
          <w:b w:val="1"/>
          <w:color w:val="272727"/>
          <w:sz w:val="14"/>
          <w:szCs w:val="14"/>
          <w:vertAlign w:val="baseline"/>
          <w:rtl w:val="0"/>
        </w:rPr>
        <w:t xml:space="preserve">I</w:t>
      </w:r>
      <w:r w:rsidDel="00000000" w:rsidR="00000000" w:rsidRPr="00000000">
        <w:rPr>
          <w:rFonts w:ascii="Arial" w:cs="Arial" w:eastAsia="Arial" w:hAnsi="Arial"/>
          <w:b w:val="1"/>
          <w:color w:val="151515"/>
          <w:sz w:val="14"/>
          <w:szCs w:val="14"/>
          <w:vertAlign w:val="baseline"/>
          <w:rtl w:val="0"/>
        </w:rPr>
        <w:t xml:space="preserve">C</w:t>
      </w:r>
      <w:r w:rsidDel="00000000" w:rsidR="00000000" w:rsidRPr="00000000">
        <w:rPr>
          <w:rFonts w:ascii="Arial" w:cs="Arial" w:eastAsia="Arial" w:hAnsi="Arial"/>
          <w:b w:val="1"/>
          <w:color w:val="272727"/>
          <w:sz w:val="14"/>
          <w:szCs w:val="14"/>
          <w:vertAlign w:val="baseline"/>
          <w:rtl w:val="0"/>
        </w:rPr>
        <w:t xml:space="preserve">A  </w:t>
      </w:r>
      <w:r w:rsidDel="00000000" w:rsidR="00000000" w:rsidRPr="00000000">
        <w:rPr>
          <w:rFonts w:ascii="Arial" w:cs="Arial" w:eastAsia="Arial" w:hAnsi="Arial"/>
          <w:b w:val="1"/>
          <w:color w:val="151515"/>
          <w:sz w:val="14"/>
          <w:szCs w:val="14"/>
          <w:vertAlign w:val="baseline"/>
          <w:rtl w:val="0"/>
        </w:rPr>
        <w:t xml:space="preserve">DE </w:t>
      </w:r>
      <w:r w:rsidDel="00000000" w:rsidR="00000000" w:rsidRPr="00000000">
        <w:rPr>
          <w:rFonts w:ascii="Arial" w:cs="Arial" w:eastAsia="Arial" w:hAnsi="Arial"/>
          <w:b w:val="1"/>
          <w:color w:val="272727"/>
          <w:sz w:val="14"/>
          <w:szCs w:val="14"/>
          <w:vertAlign w:val="baseline"/>
          <w:rtl w:val="0"/>
        </w:rPr>
        <w:t xml:space="preserve">MA</w:t>
      </w:r>
      <w:r w:rsidDel="00000000" w:rsidR="00000000" w:rsidRPr="00000000">
        <w:rPr>
          <w:rFonts w:ascii="Arial" w:cs="Arial" w:eastAsia="Arial" w:hAnsi="Arial"/>
          <w:b w:val="1"/>
          <w:color w:val="151515"/>
          <w:sz w:val="14"/>
          <w:szCs w:val="14"/>
          <w:vertAlign w:val="baseline"/>
          <w:rtl w:val="0"/>
        </w:rPr>
        <w:t xml:space="preserve">LVIN</w:t>
      </w:r>
      <w:r w:rsidDel="00000000" w:rsidR="00000000" w:rsidRPr="00000000">
        <w:rPr>
          <w:rFonts w:ascii="Arial" w:cs="Arial" w:eastAsia="Arial" w:hAnsi="Arial"/>
          <w:b w:val="1"/>
          <w:color w:val="272727"/>
          <w:sz w:val="14"/>
          <w:szCs w:val="14"/>
          <w:vertAlign w:val="baseline"/>
          <w:rtl w:val="0"/>
        </w:rPr>
        <w:t xml:space="preserve">A</w:t>
      </w:r>
      <w:r w:rsidDel="00000000" w:rsidR="00000000" w:rsidRPr="00000000">
        <w:rPr>
          <w:rFonts w:ascii="Arial" w:cs="Arial" w:eastAsia="Arial" w:hAnsi="Arial"/>
          <w:b w:val="1"/>
          <w:color w:val="151515"/>
          <w:sz w:val="14"/>
          <w:szCs w:val="14"/>
          <w:vertAlign w:val="baseline"/>
          <w:rtl w:val="0"/>
        </w:rPr>
        <w:t xml:space="preserve">S"</w:t>
      </w:r>
      <w:r w:rsidDel="00000000" w:rsidR="00000000" w:rsidRPr="00000000">
        <w:rPr>
          <w:rtl w:val="0"/>
        </w:rPr>
      </w:r>
    </w:p>
    <w:p w:rsidR="00000000" w:rsidDel="00000000" w:rsidP="00000000" w:rsidRDefault="00000000" w:rsidRPr="00000000" w14:paraId="0000041B">
      <w:pPr>
        <w:spacing w:before="10" w:line="260" w:lineRule="auto"/>
        <w:jc w:val="left"/>
        <w:rPr>
          <w:sz w:val="26"/>
          <w:szCs w:val="26"/>
        </w:rPr>
      </w:pPr>
      <w:r w:rsidDel="00000000" w:rsidR="00000000" w:rsidRPr="00000000">
        <w:rPr>
          <w:rtl w:val="0"/>
        </w:rPr>
      </w:r>
    </w:p>
    <w:p w:rsidR="00000000" w:rsidDel="00000000" w:rsidP="00000000" w:rsidRDefault="00000000" w:rsidRPr="00000000" w14:paraId="0000041C">
      <w:pPr>
        <w:spacing w:line="340" w:lineRule="auto"/>
        <w:ind w:left="989" w:firstLine="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272727"/>
          <w:sz w:val="20"/>
          <w:szCs w:val="20"/>
          <w:vertAlign w:val="baseline"/>
          <w:rtl w:val="0"/>
        </w:rPr>
        <w:t xml:space="preserve">�</w:t>
      </w:r>
      <w:r w:rsidDel="00000000" w:rsidR="00000000" w:rsidRPr="00000000">
        <w:rPr>
          <w:rtl w:val="0"/>
        </w:rPr>
      </w:r>
    </w:p>
    <w:p w:rsidR="00000000" w:rsidDel="00000000" w:rsidP="00000000" w:rsidRDefault="00000000" w:rsidRPr="00000000" w14:paraId="0000041D">
      <w:pPr>
        <w:spacing w:line="160" w:lineRule="auto"/>
        <w:ind w:left="286" w:right="7297" w:firstLine="0"/>
        <w:jc w:val="center"/>
        <w:rPr>
          <w:rFonts w:ascii="Arial" w:cs="Arial" w:eastAsia="Arial" w:hAnsi="Arial"/>
          <w:sz w:val="17"/>
          <w:szCs w:val="17"/>
        </w:rPr>
      </w:pPr>
      <w:hyperlink r:id="rId35">
        <w:r w:rsidDel="00000000" w:rsidR="00000000" w:rsidRPr="00000000">
          <w:rPr>
            <w:rFonts w:ascii="Arial" w:cs="Arial" w:eastAsia="Arial" w:hAnsi="Arial"/>
            <w:b w:val="1"/>
            <w:i w:val="1"/>
            <w:color w:val="626262"/>
            <w:sz w:val="12"/>
            <w:szCs w:val="12"/>
            <w:rtl w:val="0"/>
          </w:rPr>
          <w:t xml:space="preserve">@5)</w:t>
        </w:r>
      </w:hyperlink>
      <w:hyperlink r:id="rId36">
        <w:r w:rsidDel="00000000" w:rsidR="00000000" w:rsidRPr="00000000">
          <w:rPr>
            <w:rFonts w:ascii="Arial" w:cs="Arial" w:eastAsia="Arial" w:hAnsi="Arial"/>
            <w:b w:val="1"/>
            <w:i w:val="1"/>
            <w:color w:val="494949"/>
            <w:sz w:val="12"/>
            <w:szCs w:val="12"/>
            <w:rtl w:val="0"/>
          </w:rPr>
          <w:t xml:space="preserve">,,</w:t>
        </w:r>
      </w:hyperlink>
      <w:hyperlink r:id="rId37">
        <w:r w:rsidDel="00000000" w:rsidR="00000000" w:rsidRPr="00000000">
          <w:rPr>
            <w:rFonts w:ascii="Arial" w:cs="Arial" w:eastAsia="Arial" w:hAnsi="Arial"/>
            <w:b w:val="1"/>
            <w:i w:val="1"/>
            <w:color w:val="272727"/>
            <w:sz w:val="12"/>
            <w:szCs w:val="12"/>
            <w:rtl w:val="0"/>
          </w:rPr>
          <w:t xml:space="preserve">,</w:t>
        </w:r>
      </w:hyperlink>
      <w:hyperlink r:id="rId38">
        <w:r w:rsidDel="00000000" w:rsidR="00000000" w:rsidRPr="00000000">
          <w:rPr>
            <w:rFonts w:ascii="Arial" w:cs="Arial" w:eastAsia="Arial" w:hAnsi="Arial"/>
            <w:b w:val="1"/>
            <w:i w:val="1"/>
            <w:color w:val="151515"/>
            <w:sz w:val="12"/>
            <w:szCs w:val="12"/>
            <w:rtl w:val="0"/>
          </w:rPr>
          <w:t xml:space="preserve">,</w:t>
        </w:r>
      </w:hyperlink>
      <w:hyperlink r:id="rId39">
        <w:r w:rsidDel="00000000" w:rsidR="00000000" w:rsidRPr="00000000">
          <w:rPr>
            <w:rFonts w:ascii="Arial" w:cs="Arial" w:eastAsia="Arial" w:hAnsi="Arial"/>
            <w:b w:val="1"/>
            <w:i w:val="1"/>
            <w:color w:val="272727"/>
            <w:sz w:val="12"/>
            <w:szCs w:val="12"/>
            <w:rtl w:val="0"/>
          </w:rPr>
          <w:t xml:space="preserve">;1</w:t>
        </w:r>
      </w:hyperlink>
      <w:hyperlink r:id="rId40">
        <w:r w:rsidDel="00000000" w:rsidR="00000000" w:rsidRPr="00000000">
          <w:rPr>
            <w:rFonts w:ascii="Arial" w:cs="Arial" w:eastAsia="Arial" w:hAnsi="Arial"/>
            <w:b w:val="1"/>
            <w:i w:val="1"/>
            <w:color w:val="3a3a3a"/>
            <w:sz w:val="12"/>
            <w:szCs w:val="12"/>
            <w:rtl w:val="0"/>
          </w:rPr>
          <w:t xml:space="preserve">1</w:t>
        </w:r>
      </w:hyperlink>
      <w:hyperlink r:id="rId41">
        <w:r w:rsidDel="00000000" w:rsidR="00000000" w:rsidRPr="00000000">
          <w:rPr>
            <w:rFonts w:ascii="Arial" w:cs="Arial" w:eastAsia="Arial" w:hAnsi="Arial"/>
            <w:b w:val="1"/>
            <w:i w:val="1"/>
            <w:color w:val="494949"/>
            <w:sz w:val="12"/>
            <w:szCs w:val="12"/>
            <w:rtl w:val="0"/>
          </w:rPr>
          <w:t xml:space="preserve">1'</w:t>
        </w:r>
      </w:hyperlink>
      <w:hyperlink r:id="rId42">
        <w:r w:rsidDel="00000000" w:rsidR="00000000" w:rsidRPr="00000000">
          <w:rPr>
            <w:rFonts w:ascii="Arial" w:cs="Arial" w:eastAsia="Arial" w:hAnsi="Arial"/>
            <w:b w:val="1"/>
            <w:i w:val="1"/>
            <w:color w:val="3a3a3a"/>
            <w:sz w:val="12"/>
            <w:szCs w:val="12"/>
            <w:rtl w:val="0"/>
          </w:rPr>
          <w:t xml:space="preserve">/</w:t>
        </w:r>
      </w:hyperlink>
      <w:hyperlink r:id="rId43">
        <w:r w:rsidDel="00000000" w:rsidR="00000000" w:rsidRPr="00000000">
          <w:rPr>
            <w:rFonts w:ascii="Arial" w:cs="Arial" w:eastAsia="Arial" w:hAnsi="Arial"/>
            <w:b w:val="1"/>
            <w:i w:val="1"/>
            <w:color w:val="494949"/>
            <w:sz w:val="12"/>
            <w:szCs w:val="12"/>
            <w:rtl w:val="0"/>
          </w:rPr>
          <w:t xml:space="preserve">a</w:t>
        </w:r>
      </w:hyperlink>
      <w:hyperlink r:id="rId44">
        <w:r w:rsidDel="00000000" w:rsidR="00000000" w:rsidRPr="00000000">
          <w:rPr>
            <w:rFonts w:ascii="Arial" w:cs="Arial" w:eastAsia="Arial" w:hAnsi="Arial"/>
            <w:b w:val="1"/>
            <w:i w:val="1"/>
            <w:color w:val="ababab"/>
            <w:sz w:val="12"/>
            <w:szCs w:val="12"/>
            <w:rtl w:val="0"/>
          </w:rPr>
          <w:t xml:space="preserve">,  </w:t>
        </w:r>
      </w:hyperlink>
      <w:hyperlink r:id="rId45">
        <w:r w:rsidDel="00000000" w:rsidR="00000000" w:rsidRPr="00000000">
          <w:rPr>
            <w:rFonts w:ascii="Times New Roman" w:cs="Times New Roman" w:eastAsia="Times New Roman" w:hAnsi="Times New Roman"/>
            <w:b w:val="1"/>
            <w:i w:val="1"/>
            <w:color w:val="3a3a3a"/>
            <w:sz w:val="16"/>
            <w:szCs w:val="16"/>
            <w:rtl w:val="0"/>
          </w:rPr>
          <w:t xml:space="preserve">rl</w:t>
        </w:r>
      </w:hyperlink>
      <w:hyperlink r:id="rId46">
        <w:r w:rsidDel="00000000" w:rsidR="00000000" w:rsidRPr="00000000">
          <w:rPr>
            <w:rFonts w:ascii="Times New Roman" w:cs="Times New Roman" w:eastAsia="Times New Roman" w:hAnsi="Times New Roman"/>
            <w:b w:val="1"/>
            <w:i w:val="1"/>
            <w:color w:val="626262"/>
            <w:sz w:val="16"/>
            <w:szCs w:val="16"/>
            <w:rtl w:val="0"/>
          </w:rPr>
          <w:t xml:space="preserve">f!' PJi:</w:t>
        </w:r>
      </w:hyperlink>
      <w:hyperlink r:id="rId47">
        <w:r w:rsidDel="00000000" w:rsidR="00000000" w:rsidRPr="00000000">
          <w:rPr>
            <w:rFonts w:ascii="Times New Roman" w:cs="Times New Roman" w:eastAsia="Times New Roman" w:hAnsi="Times New Roman"/>
            <w:b w:val="1"/>
            <w:i w:val="1"/>
            <w:color w:val="272727"/>
            <w:sz w:val="16"/>
            <w:szCs w:val="16"/>
            <w:rtl w:val="0"/>
          </w:rPr>
          <w:t xml:space="preserve">,,</w:t>
        </w:r>
      </w:hyperlink>
      <w:hyperlink r:id="rId48">
        <w:r w:rsidDel="00000000" w:rsidR="00000000" w:rsidRPr="00000000">
          <w:rPr>
            <w:rFonts w:ascii="Times New Roman" w:cs="Times New Roman" w:eastAsia="Times New Roman" w:hAnsi="Times New Roman"/>
            <w:b w:val="1"/>
            <w:i w:val="1"/>
            <w:color w:val="494949"/>
            <w:sz w:val="16"/>
            <w:szCs w:val="16"/>
            <w:rtl w:val="0"/>
          </w:rPr>
          <w:t xml:space="preserve">a  ,</w:t>
        </w:r>
      </w:hyperlink>
      <w:hyperlink r:id="rId49">
        <w:r w:rsidDel="00000000" w:rsidR="00000000" w:rsidRPr="00000000">
          <w:rPr>
            <w:rFonts w:ascii="Times New Roman" w:cs="Times New Roman" w:eastAsia="Times New Roman" w:hAnsi="Times New Roman"/>
            <w:b w:val="1"/>
            <w:i w:val="1"/>
            <w:color w:val="272727"/>
            <w:sz w:val="16"/>
            <w:szCs w:val="16"/>
            <w:rtl w:val="0"/>
          </w:rPr>
          <w:t xml:space="preserve">l</w:t>
        </w:r>
      </w:hyperlink>
      <w:hyperlink r:id="rId50">
        <w:r w:rsidDel="00000000" w:rsidR="00000000" w:rsidRPr="00000000">
          <w:rPr>
            <w:rFonts w:ascii="Times New Roman" w:cs="Times New Roman" w:eastAsia="Times New Roman" w:hAnsi="Times New Roman"/>
            <w:b w:val="1"/>
            <w:i w:val="1"/>
            <w:color w:val="494949"/>
            <w:sz w:val="16"/>
            <w:szCs w:val="16"/>
            <w:rtl w:val="0"/>
          </w:rPr>
          <w:t xml:space="preserve">e</w:t>
        </w:r>
      </w:hyperlink>
      <w:hyperlink r:id="rId51">
        <w:r w:rsidDel="00000000" w:rsidR="00000000" w:rsidRPr="00000000">
          <w:rPr>
            <w:rFonts w:ascii="Times New Roman" w:cs="Times New Roman" w:eastAsia="Times New Roman" w:hAnsi="Times New Roman"/>
            <w:b w:val="1"/>
            <w:i w:val="1"/>
            <w:color w:val="3a3a3a"/>
            <w:sz w:val="16"/>
            <w:szCs w:val="16"/>
            <w:rtl w:val="0"/>
          </w:rPr>
          <w:t xml:space="preserve">/ </w:t>
        </w:r>
      </w:hyperlink>
      <w:hyperlink r:id="rId52">
        <w:r w:rsidDel="00000000" w:rsidR="00000000" w:rsidRPr="00000000">
          <w:rPr>
            <w:rFonts w:ascii="Arial" w:cs="Arial" w:eastAsia="Arial" w:hAnsi="Arial"/>
            <w:b w:val="1"/>
            <w:i w:val="1"/>
            <w:color w:val="626262"/>
            <w:sz w:val="17"/>
            <w:szCs w:val="17"/>
            <w:rtl w:val="0"/>
          </w:rPr>
          <w:t xml:space="preserve">[Jl;;</w:t>
        </w:r>
      </w:hyperlink>
      <w:hyperlink r:id="rId53">
        <w:r w:rsidDel="00000000" w:rsidR="00000000" w:rsidRPr="00000000">
          <w:rPr>
            <w:rFonts w:ascii="Arial" w:cs="Arial" w:eastAsia="Arial" w:hAnsi="Arial"/>
            <w:b w:val="1"/>
            <w:i w:val="1"/>
            <w:color w:val="494949"/>
            <w:sz w:val="17"/>
            <w:szCs w:val="17"/>
            <w:rtl w:val="0"/>
          </w:rPr>
          <w:t xml:space="preserve">e:¡</w:t>
        </w:r>
      </w:hyperlink>
      <w:hyperlink r:id="rId54">
        <w:r w:rsidDel="00000000" w:rsidR="00000000" w:rsidRPr="00000000">
          <w:rPr>
            <w:rFonts w:ascii="Arial" w:cs="Arial" w:eastAsia="Arial" w:hAnsi="Arial"/>
            <w:b w:val="1"/>
            <w:i w:val="1"/>
            <w:color w:val="626262"/>
            <w:sz w:val="17"/>
            <w:szCs w:val="17"/>
            <w:rtl w:val="0"/>
          </w:rPr>
          <w:t xml:space="preserve">(I</w:t>
        </w:r>
      </w:hyperlink>
      <w:hyperlink r:id="rId55">
        <w:r w:rsidDel="00000000" w:rsidR="00000000" w:rsidRPr="00000000">
          <w:rPr>
            <w:rFonts w:ascii="Arial" w:cs="Arial" w:eastAsia="Arial" w:hAnsi="Arial"/>
            <w:b w:val="1"/>
            <w:i w:val="1"/>
            <w:color w:val="3a3a3a"/>
            <w:sz w:val="17"/>
            <w:szCs w:val="17"/>
            <w:rtl w:val="0"/>
          </w:rPr>
          <w:t xml:space="preserve">.</w:t>
        </w:r>
      </w:hyperlink>
      <w:r w:rsidDel="00000000" w:rsidR="00000000" w:rsidRPr="00000000">
        <w:rPr>
          <w:rtl w:val="0"/>
        </w:rPr>
      </w:r>
    </w:p>
    <w:p w:rsidR="00000000" w:rsidDel="00000000" w:rsidP="00000000" w:rsidRDefault="00000000" w:rsidRPr="00000000" w14:paraId="0000041E">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41F">
      <w:pPr>
        <w:ind w:left="72" w:right="7055" w:firstLine="0"/>
        <w:jc w:val="center"/>
        <w:rPr>
          <w:rFonts w:ascii="Arial" w:cs="Arial" w:eastAsia="Arial" w:hAnsi="Arial"/>
          <w:sz w:val="12"/>
          <w:szCs w:val="12"/>
        </w:rPr>
      </w:pPr>
      <w:r w:rsidDel="00000000" w:rsidR="00000000" w:rsidRPr="00000000">
        <w:rPr>
          <w:rFonts w:ascii="Arial" w:cs="Arial" w:eastAsia="Arial" w:hAnsi="Arial"/>
          <w:b w:val="1"/>
          <w:i w:val="1"/>
          <w:color w:val="626262"/>
          <w:sz w:val="12"/>
          <w:szCs w:val="12"/>
          <w:rtl w:val="0"/>
        </w:rPr>
        <w:t xml:space="preserve">%</w:t>
      </w:r>
      <w:r w:rsidDel="00000000" w:rsidR="00000000" w:rsidRPr="00000000">
        <w:rPr>
          <w:rFonts w:ascii="Arial" w:cs="Arial" w:eastAsia="Arial" w:hAnsi="Arial"/>
          <w:b w:val="1"/>
          <w:i w:val="1"/>
          <w:color w:val="3a3a3a"/>
          <w:sz w:val="12"/>
          <w:szCs w:val="12"/>
          <w:rtl w:val="0"/>
        </w:rPr>
        <w:t xml:space="preserve">1</w:t>
      </w:r>
      <w:r w:rsidDel="00000000" w:rsidR="00000000" w:rsidRPr="00000000">
        <w:rPr>
          <w:rFonts w:ascii="Arial" w:cs="Arial" w:eastAsia="Arial" w:hAnsi="Arial"/>
          <w:b w:val="1"/>
          <w:i w:val="1"/>
          <w:color w:val="494949"/>
          <w:sz w:val="12"/>
          <w:szCs w:val="12"/>
          <w:rtl w:val="0"/>
        </w:rPr>
        <w:t xml:space="preserve">á</w:t>
      </w:r>
      <w:r w:rsidDel="00000000" w:rsidR="00000000" w:rsidRPr="00000000">
        <w:rPr>
          <w:rFonts w:ascii="Arial" w:cs="Arial" w:eastAsia="Arial" w:hAnsi="Arial"/>
          <w:b w:val="1"/>
          <w:i w:val="1"/>
          <w:color w:val="272727"/>
          <w:sz w:val="12"/>
          <w:szCs w:val="12"/>
          <w:rtl w:val="0"/>
        </w:rPr>
        <w:t xml:space="preserve">rl</w:t>
      </w:r>
      <w:r w:rsidDel="00000000" w:rsidR="00000000" w:rsidRPr="00000000">
        <w:rPr>
          <w:rFonts w:ascii="Arial" w:cs="Arial" w:eastAsia="Arial" w:hAnsi="Arial"/>
          <w:b w:val="1"/>
          <w:i w:val="1"/>
          <w:color w:val="3a3a3a"/>
          <w:sz w:val="12"/>
          <w:szCs w:val="12"/>
          <w:rtl w:val="0"/>
        </w:rPr>
        <w:t xml:space="preserve">i</w:t>
      </w:r>
      <w:r w:rsidDel="00000000" w:rsidR="00000000" w:rsidRPr="00000000">
        <w:rPr>
          <w:rFonts w:ascii="Arial" w:cs="Arial" w:eastAsia="Arial" w:hAnsi="Arial"/>
          <w:b w:val="1"/>
          <w:i w:val="1"/>
          <w:color w:val="494949"/>
          <w:sz w:val="12"/>
          <w:szCs w:val="12"/>
          <w:rtl w:val="0"/>
        </w:rPr>
        <w:t xml:space="preserve">1</w:t>
      </w:r>
      <w:r w:rsidDel="00000000" w:rsidR="00000000" w:rsidRPr="00000000">
        <w:rPr>
          <w:rFonts w:ascii="Arial" w:cs="Arial" w:eastAsia="Arial" w:hAnsi="Arial"/>
          <w:b w:val="1"/>
          <w:i w:val="1"/>
          <w:color w:val="3a3a3a"/>
          <w:sz w:val="12"/>
          <w:szCs w:val="12"/>
          <w:rtl w:val="0"/>
        </w:rPr>
        <w:t xml:space="preserve">l</w:t>
      </w:r>
      <w:r w:rsidDel="00000000" w:rsidR="00000000" w:rsidRPr="00000000">
        <w:rPr>
          <w:rFonts w:ascii="Arial" w:cs="Arial" w:eastAsia="Arial" w:hAnsi="Arial"/>
          <w:b w:val="1"/>
          <w:i w:val="1"/>
          <w:color w:val="494949"/>
          <w:sz w:val="12"/>
          <w:szCs w:val="12"/>
          <w:rtl w:val="0"/>
        </w:rPr>
        <w:t xml:space="preserve">a  </w:t>
      </w:r>
      <w:r w:rsidDel="00000000" w:rsidR="00000000" w:rsidRPr="00000000">
        <w:rPr>
          <w:rFonts w:ascii="Times New Roman" w:cs="Times New Roman" w:eastAsia="Times New Roman" w:hAnsi="Times New Roman"/>
          <w:i w:val="1"/>
          <w:color w:val="494949"/>
          <w:sz w:val="14"/>
          <w:szCs w:val="14"/>
          <w:rtl w:val="0"/>
        </w:rPr>
        <w:t xml:space="preserve">e </w:t>
      </w:r>
      <w:r w:rsidDel="00000000" w:rsidR="00000000" w:rsidRPr="00000000">
        <w:rPr>
          <w:rFonts w:ascii="Arial" w:cs="Arial" w:eastAsia="Arial" w:hAnsi="Arial"/>
          <w:b w:val="1"/>
          <w:i w:val="1"/>
          <w:color w:val="626262"/>
          <w:sz w:val="12"/>
          <w:szCs w:val="12"/>
          <w:rtl w:val="0"/>
        </w:rPr>
        <w:t xml:space="preserve">.f.i</w:t>
      </w:r>
      <w:r w:rsidDel="00000000" w:rsidR="00000000" w:rsidRPr="00000000">
        <w:rPr>
          <w:rFonts w:ascii="Arial" w:cs="Arial" w:eastAsia="Arial" w:hAnsi="Arial"/>
          <w:b w:val="1"/>
          <w:i w:val="1"/>
          <w:color w:val="272727"/>
          <w:sz w:val="12"/>
          <w:szCs w:val="12"/>
          <w:rtl w:val="0"/>
        </w:rPr>
        <w:t xml:space="preserve">f</w:t>
      </w:r>
      <w:r w:rsidDel="00000000" w:rsidR="00000000" w:rsidRPr="00000000">
        <w:rPr>
          <w:rFonts w:ascii="Arial" w:cs="Arial" w:eastAsia="Arial" w:hAnsi="Arial"/>
          <w:b w:val="1"/>
          <w:i w:val="1"/>
          <w:color w:val="494949"/>
          <w:sz w:val="12"/>
          <w:szCs w:val="12"/>
          <w:rtl w:val="0"/>
        </w:rPr>
        <w:t xml:space="preserve">a</w:t>
      </w:r>
      <w:r w:rsidDel="00000000" w:rsidR="00000000" w:rsidRPr="00000000">
        <w:rPr>
          <w:rFonts w:ascii="Arial" w:cs="Arial" w:eastAsia="Arial" w:hAnsi="Arial"/>
          <w:b w:val="1"/>
          <w:i w:val="1"/>
          <w:color w:val="272727"/>
          <w:sz w:val="12"/>
          <w:szCs w:val="12"/>
          <w:rtl w:val="0"/>
        </w:rPr>
        <w:t xml:space="preserve">,</w:t>
      </w:r>
      <w:r w:rsidDel="00000000" w:rsidR="00000000" w:rsidRPr="00000000">
        <w:rPr>
          <w:rFonts w:ascii="Arial" w:cs="Arial" w:eastAsia="Arial" w:hAnsi="Arial"/>
          <w:b w:val="1"/>
          <w:i w:val="1"/>
          <w:color w:val="626262"/>
          <w:sz w:val="12"/>
          <w:szCs w:val="12"/>
          <w:rtl w:val="0"/>
        </w:rPr>
        <w:t xml:space="preserve">J  </w:t>
      </w:r>
      <w:r w:rsidDel="00000000" w:rsidR="00000000" w:rsidRPr="00000000">
        <w:rPr>
          <w:rFonts w:ascii="Times New Roman" w:cs="Times New Roman" w:eastAsia="Times New Roman" w:hAnsi="Times New Roman"/>
          <w:b w:val="1"/>
          <w:i w:val="1"/>
          <w:color w:val="272727"/>
          <w:sz w:val="14"/>
          <w:szCs w:val="14"/>
          <w:rtl w:val="0"/>
        </w:rPr>
        <w:t xml:space="preserve">r</w:t>
      </w:r>
      <w:r w:rsidDel="00000000" w:rsidR="00000000" w:rsidRPr="00000000">
        <w:rPr>
          <w:rFonts w:ascii="Times New Roman" w:cs="Times New Roman" w:eastAsia="Times New Roman" w:hAnsi="Times New Roman"/>
          <w:b w:val="1"/>
          <w:i w:val="1"/>
          <w:color w:val="3a3a3a"/>
          <w:sz w:val="14"/>
          <w:szCs w:val="14"/>
          <w:rtl w:val="0"/>
        </w:rPr>
        <w:t xml:space="preserve">l</w:t>
      </w:r>
      <w:r w:rsidDel="00000000" w:rsidR="00000000" w:rsidRPr="00000000">
        <w:rPr>
          <w:rFonts w:ascii="Times New Roman" w:cs="Times New Roman" w:eastAsia="Times New Roman" w:hAnsi="Times New Roman"/>
          <w:b w:val="1"/>
          <w:i w:val="1"/>
          <w:color w:val="626262"/>
          <w:sz w:val="14"/>
          <w:szCs w:val="14"/>
          <w:rtl w:val="0"/>
        </w:rPr>
        <w:t xml:space="preserve">e</w:t>
      </w:r>
      <w:r w:rsidDel="00000000" w:rsidR="00000000" w:rsidRPr="00000000">
        <w:rPr>
          <w:rFonts w:ascii="Times New Roman" w:cs="Times New Roman" w:eastAsia="Times New Roman" w:hAnsi="Times New Roman"/>
          <w:b w:val="1"/>
          <w:i w:val="1"/>
          <w:color w:val="272727"/>
          <w:sz w:val="14"/>
          <w:szCs w:val="14"/>
          <w:rtl w:val="0"/>
        </w:rPr>
        <w:t xml:space="preserve">l </w:t>
      </w:r>
      <w:r w:rsidDel="00000000" w:rsidR="00000000" w:rsidRPr="00000000">
        <w:rPr>
          <w:rFonts w:ascii="Arial" w:cs="Arial" w:eastAsia="Arial" w:hAnsi="Arial"/>
          <w:b w:val="1"/>
          <w:i w:val="1"/>
          <w:color w:val="626262"/>
          <w:sz w:val="12"/>
          <w:szCs w:val="12"/>
          <w:rtl w:val="0"/>
        </w:rPr>
        <w:t xml:space="preserve">.!J1íl</w:t>
      </w:r>
      <w:r w:rsidDel="00000000" w:rsidR="00000000" w:rsidRPr="00000000">
        <w:rPr>
          <w:rFonts w:ascii="Arial" w:cs="Arial" w:eastAsia="Arial" w:hAnsi="Arial"/>
          <w:b w:val="1"/>
          <w:i w:val="1"/>
          <w:color w:val="494949"/>
          <w:sz w:val="12"/>
          <w:szCs w:val="12"/>
          <w:rtl w:val="0"/>
        </w:rPr>
        <w:t xml:space="preserve">rf</w:t>
      </w:r>
      <w:r w:rsidDel="00000000" w:rsidR="00000000" w:rsidRPr="00000000">
        <w:rPr>
          <w:rFonts w:ascii="Arial" w:cs="Arial" w:eastAsia="Arial" w:hAnsi="Arial"/>
          <w:b w:val="1"/>
          <w:i w:val="1"/>
          <w:color w:val="272727"/>
          <w:sz w:val="12"/>
          <w:szCs w:val="12"/>
          <w:rtl w:val="0"/>
        </w:rPr>
        <w:t xml:space="preserve">1</w:t>
      </w:r>
      <w:r w:rsidDel="00000000" w:rsidR="00000000" w:rsidRPr="00000000">
        <w:rPr>
          <w:rFonts w:ascii="Arial" w:cs="Arial" w:eastAsia="Arial" w:hAnsi="Arial"/>
          <w:b w:val="1"/>
          <w:i w:val="1"/>
          <w:color w:val="3a3a3a"/>
          <w:sz w:val="12"/>
          <w:szCs w:val="12"/>
          <w:rtl w:val="0"/>
        </w:rPr>
        <w:t xml:space="preserve">1l</w:t>
      </w:r>
      <w:r w:rsidDel="00000000" w:rsidR="00000000" w:rsidRPr="00000000">
        <w:rPr>
          <w:rFonts w:ascii="Arial" w:cs="Arial" w:eastAsia="Arial" w:hAnsi="Arial"/>
          <w:b w:val="1"/>
          <w:i w:val="1"/>
          <w:color w:val="494949"/>
          <w:sz w:val="12"/>
          <w:szCs w:val="12"/>
          <w:rtl w:val="0"/>
        </w:rPr>
        <w:t xml:space="preserve">il'r­  </w:t>
      </w:r>
      <w:r w:rsidDel="00000000" w:rsidR="00000000" w:rsidRPr="00000000">
        <w:rPr>
          <w:rFonts w:ascii="Arial" w:cs="Arial" w:eastAsia="Arial" w:hAnsi="Arial"/>
          <w:b w:val="1"/>
          <w:i w:val="1"/>
          <w:color w:val="626262"/>
          <w:sz w:val="12"/>
          <w:szCs w:val="12"/>
          <w:rtl w:val="0"/>
        </w:rPr>
        <w:t xml:space="preserve">(,}/,</w:t>
      </w:r>
      <w:r w:rsidDel="00000000" w:rsidR="00000000" w:rsidRPr="00000000">
        <w:rPr>
          <w:rFonts w:ascii="Arial" w:cs="Arial" w:eastAsia="Arial" w:hAnsi="Arial"/>
          <w:b w:val="1"/>
          <w:i w:val="1"/>
          <w:color w:val="272727"/>
          <w:sz w:val="12"/>
          <w:szCs w:val="12"/>
          <w:rtl w:val="0"/>
        </w:rPr>
        <w:t xml:space="preserve">,,</w:t>
      </w:r>
      <w:r w:rsidDel="00000000" w:rsidR="00000000" w:rsidRPr="00000000">
        <w:rPr>
          <w:rtl w:val="0"/>
        </w:rPr>
      </w:r>
    </w:p>
    <w:p w:rsidR="00000000" w:rsidDel="00000000" w:rsidP="00000000" w:rsidRDefault="00000000" w:rsidRPr="00000000" w14:paraId="00000420">
      <w:pPr>
        <w:spacing w:line="1440" w:lineRule="auto"/>
        <w:ind w:right="-236"/>
        <w:jc w:val="left"/>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color w:val="494949"/>
          <w:sz w:val="144"/>
          <w:szCs w:val="144"/>
          <w:vertAlign w:val="baseline"/>
          <w:rtl w:val="0"/>
        </w:rPr>
        <w:t xml:space="preserve">"</w:t>
      </w:r>
      <w:r w:rsidDel="00000000" w:rsidR="00000000" w:rsidRPr="00000000">
        <w:rPr>
          <w:rtl w:val="0"/>
        </w:rPr>
      </w:r>
    </w:p>
    <w:p w:rsidR="00000000" w:rsidDel="00000000" w:rsidP="00000000" w:rsidRDefault="00000000" w:rsidRPr="00000000" w14:paraId="00000421">
      <w:pPr>
        <w:spacing w:before="61" w:line="200" w:lineRule="auto"/>
        <w:ind w:left="624" w:right="7614" w:firstLine="0"/>
        <w:jc w:val="center"/>
        <w:rPr>
          <w:rFonts w:ascii="Arial" w:cs="Arial" w:eastAsia="Arial" w:hAnsi="Arial"/>
          <w:sz w:val="12"/>
          <w:szCs w:val="12"/>
        </w:rPr>
      </w:pPr>
      <w:r w:rsidDel="00000000" w:rsidR="00000000" w:rsidRPr="00000000">
        <w:rPr>
          <w:rFonts w:ascii="Times New Roman" w:cs="Times New Roman" w:eastAsia="Times New Roman" w:hAnsi="Times New Roman"/>
          <w:b w:val="1"/>
          <w:i w:val="1"/>
          <w:color w:val="626262"/>
          <w:sz w:val="18"/>
          <w:szCs w:val="18"/>
          <w:vertAlign w:val="baseline"/>
          <w:rtl w:val="0"/>
        </w:rPr>
        <w:t xml:space="preserve">@[;</w:t>
      </w:r>
      <w:r w:rsidDel="00000000" w:rsidR="00000000" w:rsidRPr="00000000">
        <w:rPr>
          <w:rFonts w:ascii="Times New Roman" w:cs="Times New Roman" w:eastAsia="Times New Roman" w:hAnsi="Times New Roman"/>
          <w:b w:val="1"/>
          <w:i w:val="1"/>
          <w:color w:val="3a3a3a"/>
          <w:sz w:val="18"/>
          <w:szCs w:val="18"/>
          <w:vertAlign w:val="baseline"/>
          <w:rtl w:val="0"/>
        </w:rPr>
        <w:t xml:space="preserve">;</w:t>
      </w:r>
      <w:r w:rsidDel="00000000" w:rsidR="00000000" w:rsidRPr="00000000">
        <w:rPr>
          <w:rFonts w:ascii="Times New Roman" w:cs="Times New Roman" w:eastAsia="Times New Roman" w:hAnsi="Times New Roman"/>
          <w:b w:val="1"/>
          <w:i w:val="1"/>
          <w:color w:val="272727"/>
          <w:sz w:val="18"/>
          <w:szCs w:val="18"/>
          <w:vertAlign w:val="baseline"/>
          <w:rtl w:val="0"/>
        </w:rPr>
        <w:t xml:space="preserve">,</w:t>
      </w:r>
      <w:r w:rsidDel="00000000" w:rsidR="00000000" w:rsidRPr="00000000">
        <w:rPr>
          <w:rFonts w:ascii="Times New Roman" w:cs="Times New Roman" w:eastAsia="Times New Roman" w:hAnsi="Times New Roman"/>
          <w:b w:val="1"/>
          <w:i w:val="1"/>
          <w:color w:val="494949"/>
          <w:sz w:val="18"/>
          <w:szCs w:val="18"/>
          <w:vertAlign w:val="baseline"/>
          <w:rtl w:val="0"/>
        </w:rPr>
        <w:t xml:space="preserve">r</w:t>
      </w:r>
      <w:r w:rsidDel="00000000" w:rsidR="00000000" w:rsidRPr="00000000">
        <w:rPr>
          <w:rFonts w:ascii="Times New Roman" w:cs="Times New Roman" w:eastAsia="Times New Roman" w:hAnsi="Times New Roman"/>
          <w:b w:val="1"/>
          <w:i w:val="1"/>
          <w:color w:val="3a3a3a"/>
          <w:sz w:val="18"/>
          <w:szCs w:val="18"/>
          <w:vertAlign w:val="baseline"/>
          <w:rtl w:val="0"/>
        </w:rPr>
        <w:t xml:space="preserve">t</w:t>
      </w:r>
      <w:r w:rsidDel="00000000" w:rsidR="00000000" w:rsidRPr="00000000">
        <w:rPr>
          <w:rFonts w:ascii="Times New Roman" w:cs="Times New Roman" w:eastAsia="Times New Roman" w:hAnsi="Times New Roman"/>
          <w:b w:val="1"/>
          <w:i w:val="1"/>
          <w:color w:val="272727"/>
          <w:sz w:val="18"/>
          <w:szCs w:val="18"/>
          <w:vertAlign w:val="baseline"/>
          <w:rtl w:val="0"/>
        </w:rPr>
        <w:t xml:space="preserve">l</w:t>
      </w:r>
      <w:r w:rsidDel="00000000" w:rsidR="00000000" w:rsidRPr="00000000">
        <w:rPr>
          <w:rFonts w:ascii="Times New Roman" w:cs="Times New Roman" w:eastAsia="Times New Roman" w:hAnsi="Times New Roman"/>
          <w:b w:val="1"/>
          <w:i w:val="1"/>
          <w:color w:val="3a3a3a"/>
          <w:sz w:val="18"/>
          <w:szCs w:val="18"/>
          <w:vertAlign w:val="baseline"/>
          <w:rtl w:val="0"/>
        </w:rPr>
        <w:t xml:space="preserve">i</w:t>
      </w:r>
      <w:r w:rsidDel="00000000" w:rsidR="00000000" w:rsidRPr="00000000">
        <w:rPr>
          <w:rFonts w:ascii="Times New Roman" w:cs="Times New Roman" w:eastAsia="Times New Roman" w:hAnsi="Times New Roman"/>
          <w:b w:val="1"/>
          <w:i w:val="1"/>
          <w:color w:val="626262"/>
          <w:sz w:val="18"/>
          <w:szCs w:val="18"/>
          <w:vertAlign w:val="baseline"/>
          <w:rtl w:val="0"/>
        </w:rPr>
        <w:t xml:space="preserve">e</w:t>
      </w:r>
      <w:r w:rsidDel="00000000" w:rsidR="00000000" w:rsidRPr="00000000">
        <w:rPr>
          <w:rFonts w:ascii="Times New Roman" w:cs="Times New Roman" w:eastAsia="Times New Roman" w:hAnsi="Times New Roman"/>
          <w:b w:val="1"/>
          <w:i w:val="1"/>
          <w:color w:val="494949"/>
          <w:sz w:val="18"/>
          <w:szCs w:val="18"/>
          <w:vertAlign w:val="baseline"/>
          <w:rtl w:val="0"/>
        </w:rPr>
        <w:t xml:space="preserve">a </w:t>
      </w:r>
      <w:r w:rsidDel="00000000" w:rsidR="00000000" w:rsidRPr="00000000">
        <w:rPr>
          <w:rFonts w:ascii="Arial" w:cs="Arial" w:eastAsia="Arial" w:hAnsi="Arial"/>
          <w:b w:val="1"/>
          <w:i w:val="1"/>
          <w:color w:val="626262"/>
          <w:sz w:val="12"/>
          <w:szCs w:val="12"/>
          <w:vertAlign w:val="baseline"/>
          <w:rtl w:val="0"/>
        </w:rPr>
        <w:t xml:space="preserve">.%</w:t>
      </w:r>
      <w:r w:rsidDel="00000000" w:rsidR="00000000" w:rsidRPr="00000000">
        <w:rPr>
          <w:rFonts w:ascii="Arial" w:cs="Arial" w:eastAsia="Arial" w:hAnsi="Arial"/>
          <w:b w:val="1"/>
          <w:i w:val="1"/>
          <w:color w:val="494949"/>
          <w:sz w:val="12"/>
          <w:szCs w:val="12"/>
          <w:vertAlign w:val="baseline"/>
          <w:rtl w:val="0"/>
        </w:rPr>
        <w:t xml:space="preserve">,1e:</w:t>
      </w:r>
      <w:r w:rsidDel="00000000" w:rsidR="00000000" w:rsidRPr="00000000">
        <w:rPr>
          <w:rFonts w:ascii="Arial" w:cs="Arial" w:eastAsia="Arial" w:hAnsi="Arial"/>
          <w:b w:val="1"/>
          <w:i w:val="1"/>
          <w:color w:val="3a3a3a"/>
          <w:sz w:val="12"/>
          <w:szCs w:val="12"/>
          <w:vertAlign w:val="baseline"/>
          <w:rtl w:val="0"/>
        </w:rPr>
        <w:t xml:space="preserve">11</w:t>
      </w:r>
      <w:r w:rsidDel="00000000" w:rsidR="00000000" w:rsidRPr="00000000">
        <w:rPr>
          <w:rFonts w:ascii="Arial" w:cs="Arial" w:eastAsia="Arial" w:hAnsi="Arial"/>
          <w:b w:val="1"/>
          <w:i w:val="1"/>
          <w:color w:val="272727"/>
          <w:sz w:val="12"/>
          <w:szCs w:val="12"/>
          <w:vertAlign w:val="baseline"/>
          <w:rtl w:val="0"/>
        </w:rPr>
        <w:t xml:space="preserve">l</w:t>
      </w:r>
      <w:r w:rsidDel="00000000" w:rsidR="00000000" w:rsidRPr="00000000">
        <w:rPr>
          <w:rFonts w:ascii="Arial" w:cs="Arial" w:eastAsia="Arial" w:hAnsi="Arial"/>
          <w:b w:val="1"/>
          <w:i w:val="1"/>
          <w:color w:val="3a3a3a"/>
          <w:sz w:val="12"/>
          <w:szCs w:val="12"/>
          <w:vertAlign w:val="baseline"/>
          <w:rtl w:val="0"/>
        </w:rPr>
        <w:t xml:space="preserve">f</w:t>
      </w:r>
      <w:r w:rsidDel="00000000" w:rsidR="00000000" w:rsidRPr="00000000">
        <w:rPr>
          <w:rFonts w:ascii="Arial" w:cs="Arial" w:eastAsia="Arial" w:hAnsi="Arial"/>
          <w:b w:val="1"/>
          <w:i w:val="1"/>
          <w:color w:val="272727"/>
          <w:sz w:val="12"/>
          <w:szCs w:val="12"/>
          <w:vertAlign w:val="baseline"/>
          <w:rtl w:val="0"/>
        </w:rPr>
        <w:t xml:space="preserve">N</w:t>
      </w:r>
      <w:r w:rsidDel="00000000" w:rsidR="00000000" w:rsidRPr="00000000">
        <w:rPr>
          <w:rFonts w:ascii="Arial" w:cs="Arial" w:eastAsia="Arial" w:hAnsi="Arial"/>
          <w:b w:val="1"/>
          <w:i w:val="1"/>
          <w:color w:val="494949"/>
          <w:sz w:val="12"/>
          <w:szCs w:val="12"/>
          <w:vertAlign w:val="baseline"/>
          <w:rtl w:val="0"/>
        </w:rPr>
        <w:t xml:space="preserve">a</w:t>
      </w:r>
      <w:r w:rsidDel="00000000" w:rsidR="00000000" w:rsidRPr="00000000">
        <w:rPr>
          <w:rtl w:val="0"/>
        </w:rPr>
      </w:r>
    </w:p>
    <w:p w:rsidR="00000000" w:rsidDel="00000000" w:rsidP="00000000" w:rsidRDefault="00000000" w:rsidRPr="00000000" w14:paraId="00000422">
      <w:pPr>
        <w:spacing w:before="4" w:line="200" w:lineRule="auto"/>
        <w:jc w:val="left"/>
        <w:rPr>
          <w:sz w:val="20"/>
          <w:szCs w:val="20"/>
        </w:rPr>
      </w:pPr>
      <w:r w:rsidDel="00000000" w:rsidR="00000000" w:rsidRPr="00000000">
        <w:rPr>
          <w:rtl w:val="0"/>
        </w:rPr>
      </w:r>
    </w:p>
    <w:p w:rsidR="00000000" w:rsidDel="00000000" w:rsidP="00000000" w:rsidRDefault="00000000" w:rsidRPr="00000000" w14:paraId="00000423">
      <w:pPr>
        <w:spacing w:before="41" w:lineRule="auto"/>
        <w:ind w:left="132" w:right="7117" w:firstLine="0"/>
        <w:jc w:val="both"/>
        <w:rPr>
          <w:rFonts w:ascii="Arial" w:cs="Arial" w:eastAsia="Arial" w:hAnsi="Arial"/>
          <w:sz w:val="13"/>
          <w:szCs w:val="13"/>
        </w:rPr>
      </w:pPr>
      <w:r w:rsidDel="00000000" w:rsidR="00000000" w:rsidRPr="00000000">
        <w:rPr>
          <w:rFonts w:ascii="Arial" w:cs="Arial" w:eastAsia="Arial" w:hAnsi="Arial"/>
          <w:b w:val="1"/>
          <w:i w:val="1"/>
          <w:color w:val="272727"/>
          <w:sz w:val="13"/>
          <w:szCs w:val="13"/>
          <w:rtl w:val="0"/>
        </w:rPr>
        <w:t xml:space="preserve">MIN</w:t>
      </w:r>
      <w:r w:rsidDel="00000000" w:rsidR="00000000" w:rsidRPr="00000000">
        <w:rPr>
          <w:rFonts w:ascii="Arial" w:cs="Arial" w:eastAsia="Arial" w:hAnsi="Arial"/>
          <w:b w:val="1"/>
          <w:i w:val="1"/>
          <w:color w:val="151515"/>
          <w:sz w:val="13"/>
          <w:szCs w:val="13"/>
          <w:rtl w:val="0"/>
        </w:rPr>
        <w:t xml:space="preserve">IS</w:t>
      </w:r>
      <w:r w:rsidDel="00000000" w:rsidR="00000000" w:rsidRPr="00000000">
        <w:rPr>
          <w:rFonts w:ascii="Arial" w:cs="Arial" w:eastAsia="Arial" w:hAnsi="Arial"/>
          <w:b w:val="1"/>
          <w:i w:val="1"/>
          <w:color w:val="272727"/>
          <w:sz w:val="13"/>
          <w:szCs w:val="13"/>
          <w:rtl w:val="0"/>
        </w:rPr>
        <w:t xml:space="preserve">TERI</w:t>
      </w:r>
      <w:r w:rsidDel="00000000" w:rsidR="00000000" w:rsidRPr="00000000">
        <w:rPr>
          <w:rFonts w:ascii="Arial" w:cs="Arial" w:eastAsia="Arial" w:hAnsi="Arial"/>
          <w:b w:val="1"/>
          <w:i w:val="1"/>
          <w:color w:val="151515"/>
          <w:sz w:val="13"/>
          <w:szCs w:val="13"/>
          <w:rtl w:val="0"/>
        </w:rPr>
        <w:t xml:space="preserve">O  </w:t>
      </w:r>
      <w:r w:rsidDel="00000000" w:rsidR="00000000" w:rsidRPr="00000000">
        <w:rPr>
          <w:rFonts w:ascii="Arial" w:cs="Arial" w:eastAsia="Arial" w:hAnsi="Arial"/>
          <w:b w:val="1"/>
          <w:i w:val="1"/>
          <w:color w:val="272727"/>
          <w:sz w:val="13"/>
          <w:szCs w:val="13"/>
          <w:rtl w:val="0"/>
        </w:rPr>
        <w:t xml:space="preserve">DE TRA</w:t>
      </w:r>
      <w:r w:rsidDel="00000000" w:rsidR="00000000" w:rsidRPr="00000000">
        <w:rPr>
          <w:rFonts w:ascii="Arial" w:cs="Arial" w:eastAsia="Arial" w:hAnsi="Arial"/>
          <w:b w:val="1"/>
          <w:i w:val="1"/>
          <w:color w:val="151515"/>
          <w:sz w:val="13"/>
          <w:szCs w:val="13"/>
          <w:rtl w:val="0"/>
        </w:rPr>
        <w:t xml:space="preserve">BA</w:t>
      </w:r>
      <w:r w:rsidDel="00000000" w:rsidR="00000000" w:rsidRPr="00000000">
        <w:rPr>
          <w:rFonts w:ascii="Arial" w:cs="Arial" w:eastAsia="Arial" w:hAnsi="Arial"/>
          <w:b w:val="1"/>
          <w:i w:val="1"/>
          <w:color w:val="272727"/>
          <w:sz w:val="13"/>
          <w:szCs w:val="13"/>
          <w:rtl w:val="0"/>
        </w:rPr>
        <w:t xml:space="preserve">J</w:t>
      </w:r>
      <w:r w:rsidDel="00000000" w:rsidR="00000000" w:rsidRPr="00000000">
        <w:rPr>
          <w:rFonts w:ascii="Arial" w:cs="Arial" w:eastAsia="Arial" w:hAnsi="Arial"/>
          <w:b w:val="1"/>
          <w:i w:val="1"/>
          <w:color w:val="151515"/>
          <w:sz w:val="13"/>
          <w:szCs w:val="13"/>
          <w:rtl w:val="0"/>
        </w:rPr>
        <w:t xml:space="preserve">O  Y </w:t>
      </w:r>
      <w:r w:rsidDel="00000000" w:rsidR="00000000" w:rsidRPr="00000000">
        <w:rPr>
          <w:rFonts w:ascii="Arial" w:cs="Arial" w:eastAsia="Arial" w:hAnsi="Arial"/>
          <w:b w:val="1"/>
          <w:i w:val="1"/>
          <w:color w:val="272727"/>
          <w:sz w:val="13"/>
          <w:szCs w:val="13"/>
          <w:rtl w:val="0"/>
        </w:rPr>
        <w:t xml:space="preserve">EM</w:t>
      </w:r>
      <w:r w:rsidDel="00000000" w:rsidR="00000000" w:rsidRPr="00000000">
        <w:rPr>
          <w:rFonts w:ascii="Arial" w:cs="Arial" w:eastAsia="Arial" w:hAnsi="Arial"/>
          <w:b w:val="1"/>
          <w:i w:val="1"/>
          <w:color w:val="151515"/>
          <w:sz w:val="13"/>
          <w:szCs w:val="13"/>
          <w:rtl w:val="0"/>
        </w:rPr>
        <w:t xml:space="preserve">PLE</w:t>
      </w:r>
      <w:r w:rsidDel="00000000" w:rsidR="00000000" w:rsidRPr="00000000">
        <w:rPr>
          <w:rFonts w:ascii="Arial" w:cs="Arial" w:eastAsia="Arial" w:hAnsi="Arial"/>
          <w:b w:val="1"/>
          <w:i w:val="1"/>
          <w:color w:val="272727"/>
          <w:sz w:val="13"/>
          <w:szCs w:val="13"/>
          <w:rtl w:val="0"/>
        </w:rPr>
        <w:t xml:space="preserve">O</w:t>
      </w:r>
      <w:r w:rsidDel="00000000" w:rsidR="00000000" w:rsidRPr="00000000">
        <w:rPr>
          <w:rtl w:val="0"/>
        </w:rPr>
      </w:r>
    </w:p>
    <w:p w:rsidR="00000000" w:rsidDel="00000000" w:rsidP="00000000" w:rsidRDefault="00000000" w:rsidRPr="00000000" w14:paraId="00000424">
      <w:pPr>
        <w:spacing w:before="9" w:line="383" w:lineRule="auto"/>
        <w:ind w:left="204" w:right="984"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ARTÍC</w:t>
      </w:r>
      <w:r w:rsidDel="00000000" w:rsidR="00000000" w:rsidRPr="00000000">
        <w:rPr>
          <w:rFonts w:ascii="Times New Roman" w:cs="Times New Roman" w:eastAsia="Times New Roman" w:hAnsi="Times New Roman"/>
          <w:color w:val="272727"/>
          <w:sz w:val="23"/>
          <w:szCs w:val="23"/>
          <w:rtl w:val="0"/>
        </w:rPr>
        <w:t xml:space="preserve">U</w:t>
      </w:r>
      <w:r w:rsidDel="00000000" w:rsidR="00000000" w:rsidRPr="00000000">
        <w:rPr>
          <w:rFonts w:ascii="Times New Roman" w:cs="Times New Roman" w:eastAsia="Times New Roman" w:hAnsi="Times New Roman"/>
          <w:color w:val="151515"/>
          <w:sz w:val="23"/>
          <w:szCs w:val="23"/>
          <w:rtl w:val="0"/>
        </w:rPr>
        <w:t xml:space="preserve">LO 27.2</w:t>
      </w:r>
      <w:r w:rsidDel="00000000" w:rsidR="00000000" w:rsidRPr="00000000">
        <w:rPr>
          <w:rFonts w:ascii="Times New Roman" w:cs="Times New Roman" w:eastAsia="Times New Roman" w:hAnsi="Times New Roman"/>
          <w:color w:val="272727"/>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 Di</w:t>
      </w:r>
      <w:r w:rsidDel="00000000" w:rsidR="00000000" w:rsidRPr="00000000">
        <w:rPr>
          <w:rFonts w:ascii="Times New Roman" w:cs="Times New Roman" w:eastAsia="Times New Roman" w:hAnsi="Times New Roman"/>
          <w:color w:val="272727"/>
          <w:sz w:val="23"/>
          <w:szCs w:val="23"/>
          <w:rtl w:val="0"/>
        </w:rPr>
        <w:t xml:space="preserve">r</w:t>
      </w:r>
      <w:r w:rsidDel="00000000" w:rsidR="00000000" w:rsidRPr="00000000">
        <w:rPr>
          <w:rFonts w:ascii="Times New Roman" w:cs="Times New Roman" w:eastAsia="Times New Roman" w:hAnsi="Times New Roman"/>
          <w:color w:val="151515"/>
          <w:sz w:val="23"/>
          <w:szCs w:val="23"/>
          <w:rtl w:val="0"/>
        </w:rPr>
        <w:t xml:space="preserve">igir</w:t>
      </w:r>
      <w:r w:rsidDel="00000000" w:rsidR="00000000" w:rsidRPr="00000000">
        <w:rPr>
          <w:rFonts w:ascii="Times New Roman" w:cs="Times New Roman" w:eastAsia="Times New Roman" w:hAnsi="Times New Roman"/>
          <w:color w:val="494949"/>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administrar</w:t>
      </w:r>
      <w:r w:rsidDel="00000000" w:rsidR="00000000" w:rsidRPr="00000000">
        <w:rPr>
          <w:rFonts w:ascii="Times New Roman" w:cs="Times New Roman" w:eastAsia="Times New Roman" w:hAnsi="Times New Roman"/>
          <w:color w:val="494949"/>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a</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or</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494949"/>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patrocinar</w:t>
      </w:r>
      <w:r w:rsidDel="00000000" w:rsidR="00000000" w:rsidRPr="00000000">
        <w:rPr>
          <w:rFonts w:ascii="Times New Roman" w:cs="Times New Roman" w:eastAsia="Times New Roman" w:hAnsi="Times New Roman"/>
          <w:color w:val="494949"/>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pre</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entar o pre</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 </w:t>
      </w:r>
      <w:r w:rsidDel="00000000" w:rsidR="00000000" w:rsidRPr="00000000">
        <w:rPr>
          <w:rFonts w:ascii="Times New Roman" w:cs="Times New Roman" w:eastAsia="Times New Roman" w:hAnsi="Times New Roman"/>
          <w:color w:val="272727"/>
          <w:sz w:val="23"/>
          <w:szCs w:val="23"/>
          <w:rtl w:val="0"/>
        </w:rPr>
        <w:t xml:space="preserve">se</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72727"/>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icio</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munerado</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o no</w:t>
      </w:r>
      <w:r w:rsidDel="00000000" w:rsidR="00000000" w:rsidRPr="00000000">
        <w:rPr>
          <w:rFonts w:ascii="Times New Roman" w:cs="Times New Roman" w:eastAsia="Times New Roman" w:hAnsi="Times New Roman"/>
          <w:color w:val="272727"/>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a persona</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de e</w:t>
      </w:r>
      <w:r w:rsidDel="00000000" w:rsidR="00000000" w:rsidRPr="00000000">
        <w:rPr>
          <w:rFonts w:ascii="Times New Roman" w:cs="Times New Roman" w:eastAsia="Times New Roman" w:hAnsi="Times New Roman"/>
          <w:color w:val="272727"/>
          <w:sz w:val="23"/>
          <w:szCs w:val="23"/>
          <w:rtl w:val="0"/>
        </w:rPr>
        <w:t xml:space="preserve">x</w:t>
      </w:r>
      <w:r w:rsidDel="00000000" w:rsidR="00000000" w:rsidRPr="00000000">
        <w:rPr>
          <w:rFonts w:ascii="Times New Roman" w:cs="Times New Roman" w:eastAsia="Times New Roman" w:hAnsi="Times New Roman"/>
          <w:color w:val="151515"/>
          <w:sz w:val="23"/>
          <w:szCs w:val="23"/>
          <w:rtl w:val="0"/>
        </w:rPr>
        <w:t xml:space="preserve">istencia  vi</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ible o jurídica  que ge</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tionen  o exploten conc</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siones  o  pri</w:t>
      </w:r>
      <w:r w:rsidDel="00000000" w:rsidR="00000000" w:rsidRPr="00000000">
        <w:rPr>
          <w:rFonts w:ascii="Times New Roman" w:cs="Times New Roman" w:eastAsia="Times New Roman" w:hAnsi="Times New Roman"/>
          <w:color w:val="272727"/>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il</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gios  de  la  Administración   en  el  orden  </w:t>
      </w:r>
      <w:r w:rsidDel="00000000" w:rsidR="00000000" w:rsidRPr="00000000">
        <w:rPr>
          <w:rFonts w:ascii="Times New Roman" w:cs="Times New Roman" w:eastAsia="Times New Roman" w:hAnsi="Times New Roman"/>
          <w:color w:val="272727"/>
          <w:sz w:val="23"/>
          <w:szCs w:val="23"/>
          <w:rtl w:val="0"/>
        </w:rPr>
        <w:t xml:space="preserve">N</w:t>
      </w:r>
      <w:r w:rsidDel="00000000" w:rsidR="00000000" w:rsidRPr="00000000">
        <w:rPr>
          <w:rFonts w:ascii="Times New Roman" w:cs="Times New Roman" w:eastAsia="Times New Roman" w:hAnsi="Times New Roman"/>
          <w:color w:val="151515"/>
          <w:sz w:val="23"/>
          <w:szCs w:val="23"/>
          <w:rtl w:val="0"/>
        </w:rPr>
        <w:t xml:space="preserve">acional</w:t>
      </w:r>
      <w:r w:rsidDel="00000000" w:rsidR="00000000" w:rsidRPr="00000000">
        <w:rPr>
          <w:rFonts w:ascii="Times New Roman" w:cs="Times New Roman" w:eastAsia="Times New Roman" w:hAnsi="Times New Roman"/>
          <w:color w:val="494949"/>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Pr</w:t>
      </w:r>
      <w:r w:rsidDel="00000000" w:rsidR="00000000" w:rsidRPr="00000000">
        <w:rPr>
          <w:rFonts w:ascii="Times New Roman" w:cs="Times New Roman" w:eastAsia="Times New Roman" w:hAnsi="Times New Roman"/>
          <w:color w:val="272727"/>
          <w:sz w:val="23"/>
          <w:szCs w:val="23"/>
          <w:rtl w:val="0"/>
        </w:rPr>
        <w:t xml:space="preserve">ov</w:t>
      </w:r>
      <w:r w:rsidDel="00000000" w:rsidR="00000000" w:rsidRPr="00000000">
        <w:rPr>
          <w:rFonts w:ascii="Times New Roman" w:cs="Times New Roman" w:eastAsia="Times New Roman" w:hAnsi="Times New Roman"/>
          <w:color w:val="151515"/>
          <w:sz w:val="23"/>
          <w:szCs w:val="23"/>
          <w:rtl w:val="0"/>
        </w:rPr>
        <w:t xml:space="preserve">incial   o Municipal</w:t>
      </w:r>
      <w:r w:rsidDel="00000000" w:rsidR="00000000" w:rsidRPr="00000000">
        <w:rPr>
          <w:rFonts w:ascii="Times New Roman" w:cs="Times New Roman" w:eastAsia="Times New Roman" w:hAnsi="Times New Roman"/>
          <w:color w:val="272727"/>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o que fueran pro</w:t>
      </w:r>
      <w:r w:rsidDel="00000000" w:rsidR="00000000" w:rsidRPr="00000000">
        <w:rPr>
          <w:rFonts w:ascii="Times New Roman" w:cs="Times New Roman" w:eastAsia="Times New Roman" w:hAnsi="Times New Roman"/>
          <w:color w:val="272727"/>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eedore</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o contrati</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tas de las mi</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mas</w:t>
      </w:r>
      <w:r w:rsidDel="00000000" w:rsidR="00000000" w:rsidRPr="00000000">
        <w:rPr>
          <w:rFonts w:ascii="Times New Roman" w:cs="Times New Roman" w:eastAsia="Times New Roman" w:hAnsi="Times New Roman"/>
          <w:color w:val="272727"/>
          <w:sz w:val="23"/>
          <w:szCs w:val="23"/>
          <w:rtl w:val="0"/>
        </w:rPr>
        <w:t xml:space="preserve">.</w:t>
      </w:r>
      <w:r w:rsidDel="00000000" w:rsidR="00000000" w:rsidRPr="00000000">
        <w:rPr>
          <w:rtl w:val="0"/>
        </w:rPr>
      </w:r>
    </w:p>
    <w:p w:rsidR="00000000" w:rsidDel="00000000" w:rsidP="00000000" w:rsidRDefault="00000000" w:rsidRPr="00000000" w14:paraId="00000425">
      <w:pPr>
        <w:spacing w:line="200" w:lineRule="auto"/>
        <w:jc w:val="left"/>
        <w:rPr>
          <w:sz w:val="20"/>
          <w:szCs w:val="20"/>
        </w:rPr>
      </w:pPr>
      <w:r w:rsidDel="00000000" w:rsidR="00000000" w:rsidRPr="00000000">
        <w:rPr>
          <w:rtl w:val="0"/>
        </w:rPr>
      </w:r>
    </w:p>
    <w:p w:rsidR="00000000" w:rsidDel="00000000" w:rsidP="00000000" w:rsidRDefault="00000000" w:rsidRPr="00000000" w14:paraId="00000426">
      <w:pPr>
        <w:spacing w:before="16" w:line="260" w:lineRule="auto"/>
        <w:jc w:val="left"/>
        <w:rPr>
          <w:sz w:val="26"/>
          <w:szCs w:val="26"/>
        </w:rPr>
      </w:pPr>
      <w:r w:rsidDel="00000000" w:rsidR="00000000" w:rsidRPr="00000000">
        <w:rPr>
          <w:rtl w:val="0"/>
        </w:rPr>
      </w:r>
    </w:p>
    <w:p w:rsidR="00000000" w:rsidDel="00000000" w:rsidP="00000000" w:rsidRDefault="00000000" w:rsidRPr="00000000" w14:paraId="00000427">
      <w:pPr>
        <w:spacing w:line="382" w:lineRule="auto"/>
        <w:ind w:left="211" w:right="98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AR</w:t>
      </w:r>
      <w:r w:rsidDel="00000000" w:rsidR="00000000" w:rsidRPr="00000000">
        <w:rPr>
          <w:rFonts w:ascii="Times New Roman" w:cs="Times New Roman" w:eastAsia="Times New Roman" w:hAnsi="Times New Roman"/>
          <w:color w:val="272727"/>
          <w:sz w:val="23"/>
          <w:szCs w:val="23"/>
          <w:rtl w:val="0"/>
        </w:rPr>
        <w:t xml:space="preserve">T</w:t>
      </w:r>
      <w:r w:rsidDel="00000000" w:rsidR="00000000" w:rsidRPr="00000000">
        <w:rPr>
          <w:rFonts w:ascii="Times New Roman" w:cs="Times New Roman" w:eastAsia="Times New Roman" w:hAnsi="Times New Roman"/>
          <w:color w:val="151515"/>
          <w:sz w:val="23"/>
          <w:szCs w:val="23"/>
          <w:rtl w:val="0"/>
        </w:rPr>
        <w:t xml:space="preserve">ÍC</w:t>
      </w:r>
      <w:r w:rsidDel="00000000" w:rsidR="00000000" w:rsidRPr="00000000">
        <w:rPr>
          <w:rFonts w:ascii="Times New Roman" w:cs="Times New Roman" w:eastAsia="Times New Roman" w:hAnsi="Times New Roman"/>
          <w:color w:val="272727"/>
          <w:sz w:val="23"/>
          <w:szCs w:val="23"/>
          <w:rtl w:val="0"/>
        </w:rPr>
        <w:t xml:space="preserve">U</w:t>
      </w:r>
      <w:r w:rsidDel="00000000" w:rsidR="00000000" w:rsidRPr="00000000">
        <w:rPr>
          <w:rFonts w:ascii="Times New Roman" w:cs="Times New Roman" w:eastAsia="Times New Roman" w:hAnsi="Times New Roman"/>
          <w:color w:val="151515"/>
          <w:sz w:val="23"/>
          <w:szCs w:val="23"/>
          <w:rtl w:val="0"/>
        </w:rPr>
        <w:t xml:space="preserve">LO  27.3.-  Recibir  directa o indirectam</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nte ben</w:t>
      </w:r>
      <w:r w:rsidDel="00000000" w:rsidR="00000000" w:rsidRPr="00000000">
        <w:rPr>
          <w:rFonts w:ascii="Times New Roman" w:cs="Times New Roman" w:eastAsia="Times New Roman" w:hAnsi="Times New Roman"/>
          <w:color w:val="272727"/>
          <w:sz w:val="23"/>
          <w:szCs w:val="23"/>
          <w:rtl w:val="0"/>
        </w:rPr>
        <w:t xml:space="preserve">efi</w:t>
      </w:r>
      <w:r w:rsidDel="00000000" w:rsidR="00000000" w:rsidRPr="00000000">
        <w:rPr>
          <w:rFonts w:ascii="Times New Roman" w:cs="Times New Roman" w:eastAsia="Times New Roman" w:hAnsi="Times New Roman"/>
          <w:color w:val="151515"/>
          <w:sz w:val="23"/>
          <w:szCs w:val="23"/>
          <w:rtl w:val="0"/>
        </w:rPr>
        <w:t xml:space="preserve">cio</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ori</w:t>
      </w:r>
      <w:r w:rsidDel="00000000" w:rsidR="00000000" w:rsidRPr="00000000">
        <w:rPr>
          <w:rFonts w:ascii="Times New Roman" w:cs="Times New Roman" w:eastAsia="Times New Roman" w:hAnsi="Times New Roman"/>
          <w:color w:val="272727"/>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inado</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en c</w:t>
      </w:r>
      <w:r w:rsidDel="00000000" w:rsidR="00000000" w:rsidRPr="00000000">
        <w:rPr>
          <w:rFonts w:ascii="Times New Roman" w:cs="Times New Roman" w:eastAsia="Times New Roman" w:hAnsi="Times New Roman"/>
          <w:color w:val="272727"/>
          <w:sz w:val="23"/>
          <w:szCs w:val="23"/>
          <w:rtl w:val="0"/>
        </w:rPr>
        <w:t xml:space="preserve">o</w:t>
      </w:r>
      <w:r w:rsidDel="00000000" w:rsidR="00000000" w:rsidRPr="00000000">
        <w:rPr>
          <w:rFonts w:ascii="Times New Roman" w:cs="Times New Roman" w:eastAsia="Times New Roman" w:hAnsi="Times New Roman"/>
          <w:color w:val="151515"/>
          <w:sz w:val="23"/>
          <w:szCs w:val="23"/>
          <w:rtl w:val="0"/>
        </w:rPr>
        <w:t xml:space="preserve">ntrato</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494949"/>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conce</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ione</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o franquicia</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que celebre u otorgu</w:t>
      </w:r>
      <w:r w:rsidDel="00000000" w:rsidR="00000000" w:rsidRPr="00000000">
        <w:rPr>
          <w:rFonts w:ascii="Times New Roman" w:cs="Times New Roman" w:eastAsia="Times New Roman" w:hAnsi="Times New Roman"/>
          <w:color w:val="272727"/>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la Admini</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tración  en el ord</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nacional</w:t>
      </w:r>
      <w:r w:rsidDel="00000000" w:rsidR="00000000" w:rsidRPr="00000000">
        <w:rPr>
          <w:rFonts w:ascii="Times New Roman" w:cs="Times New Roman" w:eastAsia="Times New Roman" w:hAnsi="Times New Roman"/>
          <w:color w:val="272727"/>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pr</w:t>
      </w:r>
      <w:r w:rsidDel="00000000" w:rsidR="00000000" w:rsidRPr="00000000">
        <w:rPr>
          <w:rFonts w:ascii="Times New Roman" w:cs="Times New Roman" w:eastAsia="Times New Roman" w:hAnsi="Times New Roman"/>
          <w:color w:val="272727"/>
          <w:sz w:val="23"/>
          <w:szCs w:val="23"/>
          <w:rtl w:val="0"/>
        </w:rPr>
        <w:t xml:space="preserve">ov</w:t>
      </w:r>
      <w:r w:rsidDel="00000000" w:rsidR="00000000" w:rsidRPr="00000000">
        <w:rPr>
          <w:rFonts w:ascii="Times New Roman" w:cs="Times New Roman" w:eastAsia="Times New Roman" w:hAnsi="Times New Roman"/>
          <w:color w:val="151515"/>
          <w:sz w:val="23"/>
          <w:szCs w:val="23"/>
          <w:rtl w:val="0"/>
        </w:rPr>
        <w:t xml:space="preserve">inci</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 o municipal</w:t>
      </w:r>
      <w:r w:rsidDel="00000000" w:rsidR="00000000" w:rsidRPr="00000000">
        <w:rPr>
          <w:rFonts w:ascii="Times New Roman" w:cs="Times New Roman" w:eastAsia="Times New Roman" w:hAnsi="Times New Roman"/>
          <w:color w:val="272727"/>
          <w:sz w:val="23"/>
          <w:szCs w:val="23"/>
          <w:rtl w:val="0"/>
        </w:rPr>
        <w:t xml:space="preserve">.</w:t>
      </w:r>
      <w:r w:rsidDel="00000000" w:rsidR="00000000" w:rsidRPr="00000000">
        <w:rPr>
          <w:rtl w:val="0"/>
        </w:rPr>
      </w:r>
    </w:p>
    <w:p w:rsidR="00000000" w:rsidDel="00000000" w:rsidP="00000000" w:rsidRDefault="00000000" w:rsidRPr="00000000" w14:paraId="00000428">
      <w:pPr>
        <w:spacing w:line="200" w:lineRule="auto"/>
        <w:jc w:val="left"/>
        <w:rPr>
          <w:sz w:val="20"/>
          <w:szCs w:val="20"/>
        </w:rPr>
      </w:pPr>
      <w:r w:rsidDel="00000000" w:rsidR="00000000" w:rsidRPr="00000000">
        <w:rPr>
          <w:rtl w:val="0"/>
        </w:rPr>
      </w:r>
    </w:p>
    <w:p w:rsidR="00000000" w:rsidDel="00000000" w:rsidP="00000000" w:rsidRDefault="00000000" w:rsidRPr="00000000" w14:paraId="00000429">
      <w:pPr>
        <w:spacing w:before="17" w:line="260" w:lineRule="auto"/>
        <w:jc w:val="left"/>
        <w:rPr>
          <w:sz w:val="26"/>
          <w:szCs w:val="26"/>
        </w:rPr>
      </w:pPr>
      <w:r w:rsidDel="00000000" w:rsidR="00000000" w:rsidRPr="00000000">
        <w:rPr>
          <w:rtl w:val="0"/>
        </w:rPr>
      </w:r>
    </w:p>
    <w:p w:rsidR="00000000" w:rsidDel="00000000" w:rsidP="00000000" w:rsidRDefault="00000000" w:rsidRPr="00000000" w14:paraId="0000042A">
      <w:pPr>
        <w:spacing w:line="382" w:lineRule="auto"/>
        <w:ind w:left="218" w:right="976"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ARTÍC</w:t>
      </w:r>
      <w:r w:rsidDel="00000000" w:rsidR="00000000" w:rsidRPr="00000000">
        <w:rPr>
          <w:rFonts w:ascii="Times New Roman" w:cs="Times New Roman" w:eastAsia="Times New Roman" w:hAnsi="Times New Roman"/>
          <w:color w:val="272727"/>
          <w:sz w:val="23"/>
          <w:szCs w:val="23"/>
          <w:rtl w:val="0"/>
        </w:rPr>
        <w:t xml:space="preserve">U</w:t>
      </w:r>
      <w:r w:rsidDel="00000000" w:rsidR="00000000" w:rsidRPr="00000000">
        <w:rPr>
          <w:rFonts w:ascii="Times New Roman" w:cs="Times New Roman" w:eastAsia="Times New Roman" w:hAnsi="Times New Roman"/>
          <w:color w:val="151515"/>
          <w:sz w:val="23"/>
          <w:szCs w:val="23"/>
          <w:rtl w:val="0"/>
        </w:rPr>
        <w:t xml:space="preserve">LO  27.4.- Mantener vinculacione</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que l</w:t>
      </w:r>
      <w:r w:rsidDel="00000000" w:rsidR="00000000" w:rsidRPr="00000000">
        <w:rPr>
          <w:rFonts w:ascii="Times New Roman" w:cs="Times New Roman" w:eastAsia="Times New Roman" w:hAnsi="Times New Roman"/>
          <w:color w:val="272727"/>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signifiquen  beneficio</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u obli</w:t>
      </w:r>
      <w:r w:rsidDel="00000000" w:rsidR="00000000" w:rsidRPr="00000000">
        <w:rPr>
          <w:rFonts w:ascii="Times New Roman" w:cs="Times New Roman" w:eastAsia="Times New Roman" w:hAnsi="Times New Roman"/>
          <w:color w:val="272727"/>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acion</w:t>
      </w:r>
      <w:r w:rsidDel="00000000" w:rsidR="00000000" w:rsidRPr="00000000">
        <w:rPr>
          <w:rFonts w:ascii="Times New Roman" w:cs="Times New Roman" w:eastAsia="Times New Roman" w:hAnsi="Times New Roman"/>
          <w:color w:val="272727"/>
          <w:sz w:val="23"/>
          <w:szCs w:val="23"/>
          <w:rtl w:val="0"/>
        </w:rPr>
        <w:t xml:space="preserve">es </w:t>
      </w:r>
      <w:r w:rsidDel="00000000" w:rsidR="00000000" w:rsidRPr="00000000">
        <w:rPr>
          <w:rFonts w:ascii="Times New Roman" w:cs="Times New Roman" w:eastAsia="Times New Roman" w:hAnsi="Times New Roman"/>
          <w:color w:val="151515"/>
          <w:sz w:val="23"/>
          <w:szCs w:val="23"/>
          <w:rtl w:val="0"/>
        </w:rPr>
        <w:t xml:space="preserve">c</w:t>
      </w:r>
      <w:r w:rsidDel="00000000" w:rsidR="00000000" w:rsidRPr="00000000">
        <w:rPr>
          <w:rFonts w:ascii="Times New Roman" w:cs="Times New Roman" w:eastAsia="Times New Roman" w:hAnsi="Times New Roman"/>
          <w:color w:val="272727"/>
          <w:sz w:val="23"/>
          <w:szCs w:val="23"/>
          <w:rtl w:val="0"/>
        </w:rPr>
        <w:t xml:space="preserve">o</w:t>
      </w:r>
      <w:r w:rsidDel="00000000" w:rsidR="00000000" w:rsidRPr="00000000">
        <w:rPr>
          <w:rFonts w:ascii="Times New Roman" w:cs="Times New Roman" w:eastAsia="Times New Roman" w:hAnsi="Times New Roman"/>
          <w:color w:val="151515"/>
          <w:sz w:val="23"/>
          <w:szCs w:val="23"/>
          <w:rtl w:val="0"/>
        </w:rPr>
        <w:t xml:space="preserve">n  </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ntidade</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directam</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w:t>
      </w:r>
      <w:r w:rsidDel="00000000" w:rsidR="00000000" w:rsidRPr="00000000">
        <w:rPr>
          <w:rFonts w:ascii="Times New Roman" w:cs="Times New Roman" w:eastAsia="Times New Roman" w:hAnsi="Times New Roman"/>
          <w:color w:val="272727"/>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fisc</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li</w:t>
      </w:r>
      <w:r w:rsidDel="00000000" w:rsidR="00000000" w:rsidRPr="00000000">
        <w:rPr>
          <w:rFonts w:ascii="Times New Roman" w:cs="Times New Roman" w:eastAsia="Times New Roman" w:hAnsi="Times New Roman"/>
          <w:color w:val="272727"/>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ada</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por  la jurisdicción   u  organismo  </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el  qu</w:t>
      </w:r>
      <w:r w:rsidDel="00000000" w:rsidR="00000000" w:rsidRPr="00000000">
        <w:rPr>
          <w:rFonts w:ascii="Times New Roman" w:cs="Times New Roman" w:eastAsia="Times New Roman" w:hAnsi="Times New Roman"/>
          <w:color w:val="272727"/>
          <w:sz w:val="23"/>
          <w:szCs w:val="23"/>
          <w:rtl w:val="0"/>
        </w:rPr>
        <w:t xml:space="preserve">e  se </w:t>
      </w:r>
      <w:r w:rsidDel="00000000" w:rsidR="00000000" w:rsidRPr="00000000">
        <w:rPr>
          <w:rFonts w:ascii="Times New Roman" w:cs="Times New Roman" w:eastAsia="Times New Roman" w:hAnsi="Times New Roman"/>
          <w:color w:val="151515"/>
          <w:sz w:val="23"/>
          <w:szCs w:val="23"/>
          <w:rtl w:val="0"/>
        </w:rPr>
        <w:t xml:space="preserve">encuentre pre</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tando ser</w:t>
      </w:r>
      <w:r w:rsidDel="00000000" w:rsidR="00000000" w:rsidRPr="00000000">
        <w:rPr>
          <w:rFonts w:ascii="Times New Roman" w:cs="Times New Roman" w:eastAsia="Times New Roman" w:hAnsi="Times New Roman"/>
          <w:color w:val="272727"/>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icio</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w:t>
      </w:r>
      <w:r w:rsidDel="00000000" w:rsidR="00000000" w:rsidRPr="00000000">
        <w:rPr>
          <w:rtl w:val="0"/>
        </w:rPr>
      </w:r>
    </w:p>
    <w:p w:rsidR="00000000" w:rsidDel="00000000" w:rsidP="00000000" w:rsidRDefault="00000000" w:rsidRPr="00000000" w14:paraId="0000042B">
      <w:pPr>
        <w:spacing w:before="2" w:line="180" w:lineRule="auto"/>
        <w:jc w:val="left"/>
        <w:rPr>
          <w:sz w:val="18"/>
          <w:szCs w:val="18"/>
        </w:rPr>
      </w:pPr>
      <w:r w:rsidDel="00000000" w:rsidR="00000000" w:rsidRPr="00000000">
        <w:rPr>
          <w:rtl w:val="0"/>
        </w:rPr>
      </w:r>
    </w:p>
    <w:p w:rsidR="00000000" w:rsidDel="00000000" w:rsidP="00000000" w:rsidRDefault="00000000" w:rsidRPr="00000000" w14:paraId="0000042C">
      <w:pPr>
        <w:spacing w:line="382" w:lineRule="auto"/>
        <w:ind w:left="218" w:right="96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AR</w:t>
      </w:r>
      <w:r w:rsidDel="00000000" w:rsidR="00000000" w:rsidRPr="00000000">
        <w:rPr>
          <w:rFonts w:ascii="Times New Roman" w:cs="Times New Roman" w:eastAsia="Times New Roman" w:hAnsi="Times New Roman"/>
          <w:color w:val="272727"/>
          <w:sz w:val="23"/>
          <w:szCs w:val="23"/>
          <w:rtl w:val="0"/>
        </w:rPr>
        <w:t xml:space="preserve">T</w:t>
      </w:r>
      <w:r w:rsidDel="00000000" w:rsidR="00000000" w:rsidRPr="00000000">
        <w:rPr>
          <w:rFonts w:ascii="Times New Roman" w:cs="Times New Roman" w:eastAsia="Times New Roman" w:hAnsi="Times New Roman"/>
          <w:color w:val="151515"/>
          <w:sz w:val="23"/>
          <w:szCs w:val="23"/>
          <w:rtl w:val="0"/>
        </w:rPr>
        <w:t xml:space="preserve">ÍC</w:t>
      </w:r>
      <w:r w:rsidDel="00000000" w:rsidR="00000000" w:rsidRPr="00000000">
        <w:rPr>
          <w:rFonts w:ascii="Times New Roman" w:cs="Times New Roman" w:eastAsia="Times New Roman" w:hAnsi="Times New Roman"/>
          <w:color w:val="272727"/>
          <w:sz w:val="23"/>
          <w:szCs w:val="23"/>
          <w:rtl w:val="0"/>
        </w:rPr>
        <w:t xml:space="preserve">U</w:t>
      </w:r>
      <w:r w:rsidDel="00000000" w:rsidR="00000000" w:rsidRPr="00000000">
        <w:rPr>
          <w:rFonts w:ascii="Times New Roman" w:cs="Times New Roman" w:eastAsia="Times New Roman" w:hAnsi="Times New Roman"/>
          <w:color w:val="151515"/>
          <w:sz w:val="23"/>
          <w:szCs w:val="23"/>
          <w:rtl w:val="0"/>
        </w:rPr>
        <w:t xml:space="preserve">LO   27.5.-   Valer</w:t>
      </w:r>
      <w:r w:rsidDel="00000000" w:rsidR="00000000" w:rsidRPr="00000000">
        <w:rPr>
          <w:rFonts w:ascii="Times New Roman" w:cs="Times New Roman" w:eastAsia="Times New Roman" w:hAnsi="Times New Roman"/>
          <w:color w:val="272727"/>
          <w:sz w:val="23"/>
          <w:szCs w:val="23"/>
          <w:rtl w:val="0"/>
        </w:rPr>
        <w:t xml:space="preserve">se   </w:t>
      </w:r>
      <w:r w:rsidDel="00000000" w:rsidR="00000000" w:rsidRPr="00000000">
        <w:rPr>
          <w:rFonts w:ascii="Times New Roman" w:cs="Times New Roman" w:eastAsia="Times New Roman" w:hAnsi="Times New Roman"/>
          <w:color w:val="151515"/>
          <w:sz w:val="23"/>
          <w:szCs w:val="23"/>
          <w:rtl w:val="0"/>
        </w:rPr>
        <w:t xml:space="preserve">direct</w:t>
      </w:r>
      <w:r w:rsidDel="00000000" w:rsidR="00000000" w:rsidRPr="00000000">
        <w:rPr>
          <w:rFonts w:ascii="Times New Roman" w:cs="Times New Roman" w:eastAsia="Times New Roman" w:hAnsi="Times New Roman"/>
          <w:color w:val="272727"/>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o  indirectament</w:t>
      </w:r>
      <w:r w:rsidDel="00000000" w:rsidR="00000000" w:rsidRPr="00000000">
        <w:rPr>
          <w:rFonts w:ascii="Times New Roman" w:cs="Times New Roman" w:eastAsia="Times New Roman" w:hAnsi="Times New Roman"/>
          <w:color w:val="272727"/>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de  </w:t>
      </w:r>
      <w:r w:rsidDel="00000000" w:rsidR="00000000" w:rsidRPr="00000000">
        <w:rPr>
          <w:rFonts w:ascii="Times New Roman" w:cs="Times New Roman" w:eastAsia="Times New Roman" w:hAnsi="Times New Roman"/>
          <w:color w:val="272727"/>
          <w:sz w:val="23"/>
          <w:szCs w:val="23"/>
          <w:rtl w:val="0"/>
        </w:rPr>
        <w:t xml:space="preserve">f</w:t>
      </w:r>
      <w:r w:rsidDel="00000000" w:rsidR="00000000" w:rsidRPr="00000000">
        <w:rPr>
          <w:rFonts w:ascii="Times New Roman" w:cs="Times New Roman" w:eastAsia="Times New Roman" w:hAnsi="Times New Roman"/>
          <w:color w:val="151515"/>
          <w:sz w:val="23"/>
          <w:szCs w:val="23"/>
          <w:rtl w:val="0"/>
        </w:rPr>
        <w:t xml:space="preserve">a</w:t>
      </w:r>
      <w:r w:rsidDel="00000000" w:rsidR="00000000" w:rsidRPr="00000000">
        <w:rPr>
          <w:rFonts w:ascii="Times New Roman" w:cs="Times New Roman" w:eastAsia="Times New Roman" w:hAnsi="Times New Roman"/>
          <w:color w:val="272727"/>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ultades   o  pr</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rro</w:t>
      </w:r>
      <w:r w:rsidDel="00000000" w:rsidR="00000000" w:rsidRPr="00000000">
        <w:rPr>
          <w:rFonts w:ascii="Times New Roman" w:cs="Times New Roman" w:eastAsia="Times New Roman" w:hAnsi="Times New Roman"/>
          <w:color w:val="272727"/>
          <w:sz w:val="23"/>
          <w:szCs w:val="23"/>
          <w:rtl w:val="0"/>
        </w:rPr>
        <w:t xml:space="preserve">ga</w:t>
      </w:r>
      <w:r w:rsidDel="00000000" w:rsidR="00000000" w:rsidRPr="00000000">
        <w:rPr>
          <w:rFonts w:ascii="Times New Roman" w:cs="Times New Roman" w:eastAsia="Times New Roman" w:hAnsi="Times New Roman"/>
          <w:color w:val="151515"/>
          <w:sz w:val="23"/>
          <w:szCs w:val="23"/>
          <w:rtl w:val="0"/>
        </w:rPr>
        <w:t xml:space="preserve">ti</w:t>
      </w:r>
      <w:r w:rsidDel="00000000" w:rsidR="00000000" w:rsidRPr="00000000">
        <w:rPr>
          <w:rFonts w:ascii="Times New Roman" w:cs="Times New Roman" w:eastAsia="Times New Roman" w:hAnsi="Times New Roman"/>
          <w:color w:val="272727"/>
          <w:sz w:val="23"/>
          <w:szCs w:val="23"/>
          <w:rtl w:val="0"/>
        </w:rPr>
        <w:t xml:space="preserve">vas </w:t>
      </w:r>
      <w:r w:rsidDel="00000000" w:rsidR="00000000" w:rsidRPr="00000000">
        <w:rPr>
          <w:rFonts w:ascii="Times New Roman" w:cs="Times New Roman" w:eastAsia="Times New Roman" w:hAnsi="Times New Roman"/>
          <w:color w:val="151515"/>
          <w:sz w:val="23"/>
          <w:szCs w:val="23"/>
          <w:rtl w:val="0"/>
        </w:rPr>
        <w:t xml:space="preserve">inherente</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a su</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funcion</w:t>
      </w:r>
      <w:r w:rsidDel="00000000" w:rsidR="00000000" w:rsidRPr="00000000">
        <w:rPr>
          <w:rFonts w:ascii="Times New Roman" w:cs="Times New Roman" w:eastAsia="Times New Roman" w:hAnsi="Times New Roman"/>
          <w:color w:val="272727"/>
          <w:sz w:val="23"/>
          <w:szCs w:val="23"/>
          <w:rtl w:val="0"/>
        </w:rPr>
        <w:t xml:space="preserve">es </w:t>
      </w:r>
      <w:r w:rsidDel="00000000" w:rsidR="00000000" w:rsidRPr="00000000">
        <w:rPr>
          <w:rFonts w:ascii="Times New Roman" w:cs="Times New Roman" w:eastAsia="Times New Roman" w:hAnsi="Times New Roman"/>
          <w:color w:val="151515"/>
          <w:sz w:val="23"/>
          <w:szCs w:val="23"/>
          <w:rtl w:val="0"/>
        </w:rPr>
        <w:t xml:space="preserve">para fin</w:t>
      </w:r>
      <w:r w:rsidDel="00000000" w:rsidR="00000000" w:rsidRPr="00000000">
        <w:rPr>
          <w:rFonts w:ascii="Times New Roman" w:cs="Times New Roman" w:eastAsia="Times New Roman" w:hAnsi="Times New Roman"/>
          <w:color w:val="272727"/>
          <w:sz w:val="23"/>
          <w:szCs w:val="23"/>
          <w:rtl w:val="0"/>
        </w:rPr>
        <w:t xml:space="preserve">es </w:t>
      </w:r>
      <w:r w:rsidDel="00000000" w:rsidR="00000000" w:rsidRPr="00000000">
        <w:rPr>
          <w:rFonts w:ascii="Times New Roman" w:cs="Times New Roman" w:eastAsia="Times New Roman" w:hAnsi="Times New Roman"/>
          <w:color w:val="151515"/>
          <w:sz w:val="23"/>
          <w:szCs w:val="23"/>
          <w:rtl w:val="0"/>
        </w:rPr>
        <w:t xml:space="preserve">ajenos a dicha funci</w:t>
      </w:r>
      <w:r w:rsidDel="00000000" w:rsidR="00000000" w:rsidRPr="00000000">
        <w:rPr>
          <w:rFonts w:ascii="Times New Roman" w:cs="Times New Roman" w:eastAsia="Times New Roman" w:hAnsi="Times New Roman"/>
          <w:color w:val="272727"/>
          <w:sz w:val="23"/>
          <w:szCs w:val="23"/>
          <w:rtl w:val="0"/>
        </w:rPr>
        <w:t xml:space="preserve">ó</w:t>
      </w:r>
      <w:r w:rsidDel="00000000" w:rsidR="00000000" w:rsidRPr="00000000">
        <w:rPr>
          <w:rFonts w:ascii="Times New Roman" w:cs="Times New Roman" w:eastAsia="Times New Roman" w:hAnsi="Times New Roman"/>
          <w:color w:val="151515"/>
          <w:sz w:val="23"/>
          <w:szCs w:val="23"/>
          <w:rtl w:val="0"/>
        </w:rPr>
        <w:t xml:space="preserve">n</w:t>
      </w:r>
      <w:r w:rsidDel="00000000" w:rsidR="00000000" w:rsidRPr="00000000">
        <w:rPr>
          <w:rFonts w:ascii="Times New Roman" w:cs="Times New Roman" w:eastAsia="Times New Roman" w:hAnsi="Times New Roman"/>
          <w:color w:val="494949"/>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para reali</w:t>
      </w:r>
      <w:r w:rsidDel="00000000" w:rsidR="00000000" w:rsidRPr="00000000">
        <w:rPr>
          <w:rFonts w:ascii="Times New Roman" w:cs="Times New Roman" w:eastAsia="Times New Roman" w:hAnsi="Times New Roman"/>
          <w:color w:val="272727"/>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ar pro</w:t>
      </w:r>
      <w:r w:rsidDel="00000000" w:rsidR="00000000" w:rsidRPr="00000000">
        <w:rPr>
          <w:rFonts w:ascii="Times New Roman" w:cs="Times New Roman" w:eastAsia="Times New Roman" w:hAnsi="Times New Roman"/>
          <w:color w:val="272727"/>
          <w:sz w:val="23"/>
          <w:szCs w:val="23"/>
          <w:rtl w:val="0"/>
        </w:rPr>
        <w:t xml:space="preserve">se</w:t>
      </w:r>
      <w:r w:rsidDel="00000000" w:rsidR="00000000" w:rsidRPr="00000000">
        <w:rPr>
          <w:rFonts w:ascii="Times New Roman" w:cs="Times New Roman" w:eastAsia="Times New Roman" w:hAnsi="Times New Roman"/>
          <w:color w:val="151515"/>
          <w:sz w:val="23"/>
          <w:szCs w:val="23"/>
          <w:rtl w:val="0"/>
        </w:rPr>
        <w:t xml:space="preserve">liti</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mo o acción política.</w:t>
      </w:r>
      <w:r w:rsidDel="00000000" w:rsidR="00000000" w:rsidRPr="00000000">
        <w:rPr>
          <w:rtl w:val="0"/>
        </w:rPr>
      </w:r>
    </w:p>
    <w:p w:rsidR="00000000" w:rsidDel="00000000" w:rsidP="00000000" w:rsidRDefault="00000000" w:rsidRPr="00000000" w14:paraId="0000042D">
      <w:pPr>
        <w:spacing w:line="200" w:lineRule="auto"/>
        <w:jc w:val="left"/>
        <w:rPr>
          <w:sz w:val="20"/>
          <w:szCs w:val="20"/>
        </w:rPr>
      </w:pPr>
      <w:r w:rsidDel="00000000" w:rsidR="00000000" w:rsidRPr="00000000">
        <w:rPr>
          <w:rtl w:val="0"/>
        </w:rPr>
      </w:r>
    </w:p>
    <w:p w:rsidR="00000000" w:rsidDel="00000000" w:rsidP="00000000" w:rsidRDefault="00000000" w:rsidRPr="00000000" w14:paraId="0000042E">
      <w:pPr>
        <w:spacing w:before="3" w:line="260" w:lineRule="auto"/>
        <w:jc w:val="left"/>
        <w:rPr>
          <w:sz w:val="26"/>
          <w:szCs w:val="26"/>
        </w:rPr>
      </w:pPr>
      <w:r w:rsidDel="00000000" w:rsidR="00000000" w:rsidRPr="00000000">
        <w:rPr>
          <w:rtl w:val="0"/>
        </w:rPr>
      </w:r>
    </w:p>
    <w:p w:rsidR="00000000" w:rsidDel="00000000" w:rsidP="00000000" w:rsidRDefault="00000000" w:rsidRPr="00000000" w14:paraId="0000042F">
      <w:pPr>
        <w:spacing w:line="385" w:lineRule="auto"/>
        <w:ind w:left="226" w:right="96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ARTÍC</w:t>
      </w:r>
      <w:r w:rsidDel="00000000" w:rsidR="00000000" w:rsidRPr="00000000">
        <w:rPr>
          <w:rFonts w:ascii="Times New Roman" w:cs="Times New Roman" w:eastAsia="Times New Roman" w:hAnsi="Times New Roman"/>
          <w:color w:val="272727"/>
          <w:sz w:val="23"/>
          <w:szCs w:val="23"/>
          <w:rtl w:val="0"/>
        </w:rPr>
        <w:t xml:space="preserve">U</w:t>
      </w:r>
      <w:r w:rsidDel="00000000" w:rsidR="00000000" w:rsidRPr="00000000">
        <w:rPr>
          <w:rFonts w:ascii="Times New Roman" w:cs="Times New Roman" w:eastAsia="Times New Roman" w:hAnsi="Times New Roman"/>
          <w:color w:val="151515"/>
          <w:sz w:val="23"/>
          <w:szCs w:val="23"/>
          <w:rtl w:val="0"/>
        </w:rPr>
        <w:t xml:space="preserve">LO  27.6.-  Aceptar  dádi</w:t>
      </w:r>
      <w:r w:rsidDel="00000000" w:rsidR="00000000" w:rsidRPr="00000000">
        <w:rPr>
          <w:rFonts w:ascii="Times New Roman" w:cs="Times New Roman" w:eastAsia="Times New Roman" w:hAnsi="Times New Roman"/>
          <w:color w:val="272727"/>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a</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obsequio</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otros  beneficios  u obtener  </w:t>
      </w:r>
      <w:r w:rsidDel="00000000" w:rsidR="00000000" w:rsidRPr="00000000">
        <w:rPr>
          <w:rFonts w:ascii="Times New Roman" w:cs="Times New Roman" w:eastAsia="Times New Roman" w:hAnsi="Times New Roman"/>
          <w:color w:val="272727"/>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entaja</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de cualquier índole con motivo u ocasión d</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de</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empeño d</w:t>
      </w:r>
      <w:r w:rsidDel="00000000" w:rsidR="00000000" w:rsidRPr="00000000">
        <w:rPr>
          <w:rFonts w:ascii="Times New Roman" w:cs="Times New Roman" w:eastAsia="Times New Roman" w:hAnsi="Times New Roman"/>
          <w:color w:val="272727"/>
          <w:sz w:val="23"/>
          <w:szCs w:val="23"/>
          <w:rtl w:val="0"/>
        </w:rPr>
        <w:t xml:space="preserve">e s</w:t>
      </w:r>
      <w:r w:rsidDel="00000000" w:rsidR="00000000" w:rsidRPr="00000000">
        <w:rPr>
          <w:rFonts w:ascii="Times New Roman" w:cs="Times New Roman" w:eastAsia="Times New Roman" w:hAnsi="Times New Roman"/>
          <w:color w:val="151515"/>
          <w:sz w:val="23"/>
          <w:szCs w:val="23"/>
          <w:rtl w:val="0"/>
        </w:rPr>
        <w:t xml:space="preserve">u</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funcion</w:t>
      </w:r>
      <w:r w:rsidDel="00000000" w:rsidR="00000000" w:rsidRPr="00000000">
        <w:rPr>
          <w:rFonts w:ascii="Times New Roman" w:cs="Times New Roman" w:eastAsia="Times New Roman" w:hAnsi="Times New Roman"/>
          <w:color w:val="272727"/>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w:t>
      </w:r>
      <w:r w:rsidDel="00000000" w:rsidR="00000000" w:rsidRPr="00000000">
        <w:rPr>
          <w:rtl w:val="0"/>
        </w:rPr>
      </w:r>
    </w:p>
    <w:p w:rsidR="00000000" w:rsidDel="00000000" w:rsidP="00000000" w:rsidRDefault="00000000" w:rsidRPr="00000000" w14:paraId="00000430">
      <w:pPr>
        <w:spacing w:line="200" w:lineRule="auto"/>
        <w:jc w:val="left"/>
        <w:rPr>
          <w:sz w:val="20"/>
          <w:szCs w:val="20"/>
        </w:rPr>
      </w:pPr>
      <w:r w:rsidDel="00000000" w:rsidR="00000000" w:rsidRPr="00000000">
        <w:rPr>
          <w:rtl w:val="0"/>
        </w:rPr>
      </w:r>
    </w:p>
    <w:p w:rsidR="00000000" w:rsidDel="00000000" w:rsidP="00000000" w:rsidRDefault="00000000" w:rsidRPr="00000000" w14:paraId="00000431">
      <w:pPr>
        <w:spacing w:before="14" w:line="260" w:lineRule="auto"/>
        <w:jc w:val="left"/>
        <w:rPr>
          <w:sz w:val="26"/>
          <w:szCs w:val="26"/>
        </w:rPr>
      </w:pPr>
      <w:r w:rsidDel="00000000" w:rsidR="00000000" w:rsidRPr="00000000">
        <w:rPr>
          <w:rtl w:val="0"/>
        </w:rPr>
      </w:r>
    </w:p>
    <w:p w:rsidR="00000000" w:rsidDel="00000000" w:rsidP="00000000" w:rsidRDefault="00000000" w:rsidRPr="00000000" w14:paraId="00000432">
      <w:pPr>
        <w:spacing w:line="378" w:lineRule="auto"/>
        <w:ind w:left="197" w:right="962" w:firstLine="28.999999999999986"/>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ARTÍCULO  27.7.- Representar </w:t>
      </w:r>
      <w:r w:rsidDel="00000000" w:rsidR="00000000" w:rsidRPr="00000000">
        <w:rPr>
          <w:rFonts w:ascii="Times New Roman" w:cs="Times New Roman" w:eastAsia="Times New Roman" w:hAnsi="Times New Roman"/>
          <w:color w:val="272727"/>
          <w:sz w:val="23"/>
          <w:szCs w:val="23"/>
          <w:rtl w:val="0"/>
        </w:rPr>
        <w:t xml:space="preserve">y/</w:t>
      </w:r>
      <w:r w:rsidDel="00000000" w:rsidR="00000000" w:rsidRPr="00000000">
        <w:rPr>
          <w:rFonts w:ascii="Times New Roman" w:cs="Times New Roman" w:eastAsia="Times New Roman" w:hAnsi="Times New Roman"/>
          <w:color w:val="151515"/>
          <w:sz w:val="23"/>
          <w:szCs w:val="23"/>
          <w:rtl w:val="0"/>
        </w:rPr>
        <w:t xml:space="preserve">o pat</w:t>
      </w:r>
      <w:r w:rsidDel="00000000" w:rsidR="00000000" w:rsidRPr="00000000">
        <w:rPr>
          <w:rFonts w:ascii="Times New Roman" w:cs="Times New Roman" w:eastAsia="Times New Roman" w:hAnsi="Times New Roman"/>
          <w:color w:val="272727"/>
          <w:sz w:val="23"/>
          <w:szCs w:val="23"/>
          <w:rtl w:val="0"/>
        </w:rPr>
        <w:t xml:space="preserve">r</w:t>
      </w:r>
      <w:r w:rsidDel="00000000" w:rsidR="00000000" w:rsidRPr="00000000">
        <w:rPr>
          <w:rFonts w:ascii="Times New Roman" w:cs="Times New Roman" w:eastAsia="Times New Roman" w:hAnsi="Times New Roman"/>
          <w:color w:val="151515"/>
          <w:sz w:val="23"/>
          <w:szCs w:val="23"/>
          <w:rtl w:val="0"/>
        </w:rPr>
        <w:t xml:space="preserve">ocin</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 a liti</w:t>
      </w:r>
      <w:r w:rsidDel="00000000" w:rsidR="00000000" w:rsidRPr="00000000">
        <w:rPr>
          <w:rFonts w:ascii="Times New Roman" w:cs="Times New Roman" w:eastAsia="Times New Roman" w:hAnsi="Times New Roman"/>
          <w:color w:val="272727"/>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ant</w:t>
      </w:r>
      <w:r w:rsidDel="00000000" w:rsidR="00000000" w:rsidRPr="00000000">
        <w:rPr>
          <w:rFonts w:ascii="Times New Roman" w:cs="Times New Roman" w:eastAsia="Times New Roman" w:hAnsi="Times New Roman"/>
          <w:color w:val="272727"/>
          <w:sz w:val="23"/>
          <w:szCs w:val="23"/>
          <w:rtl w:val="0"/>
        </w:rPr>
        <w:t xml:space="preserve">es o </w:t>
      </w:r>
      <w:r w:rsidDel="00000000" w:rsidR="00000000" w:rsidRPr="00000000">
        <w:rPr>
          <w:rFonts w:ascii="Times New Roman" w:cs="Times New Roman" w:eastAsia="Times New Roman" w:hAnsi="Times New Roman"/>
          <w:color w:val="151515"/>
          <w:sz w:val="23"/>
          <w:szCs w:val="23"/>
          <w:rtl w:val="0"/>
        </w:rPr>
        <w:t xml:space="preserve">inter</w:t>
      </w:r>
      <w:r w:rsidDel="00000000" w:rsidR="00000000" w:rsidRPr="00000000">
        <w:rPr>
          <w:rFonts w:ascii="Times New Roman" w:cs="Times New Roman" w:eastAsia="Times New Roman" w:hAnsi="Times New Roman"/>
          <w:color w:val="272727"/>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enir en ges</w:t>
      </w:r>
      <w:r w:rsidDel="00000000" w:rsidR="00000000" w:rsidRPr="00000000">
        <w:rPr>
          <w:rFonts w:ascii="Times New Roman" w:cs="Times New Roman" w:eastAsia="Times New Roman" w:hAnsi="Times New Roman"/>
          <w:color w:val="272727"/>
          <w:sz w:val="23"/>
          <w:szCs w:val="23"/>
          <w:rtl w:val="0"/>
        </w:rPr>
        <w:t xml:space="preserve">t</w:t>
      </w:r>
      <w:r w:rsidDel="00000000" w:rsidR="00000000" w:rsidRPr="00000000">
        <w:rPr>
          <w:rFonts w:ascii="Times New Roman" w:cs="Times New Roman" w:eastAsia="Times New Roman" w:hAnsi="Times New Roman"/>
          <w:color w:val="151515"/>
          <w:sz w:val="23"/>
          <w:szCs w:val="23"/>
          <w:rtl w:val="0"/>
        </w:rPr>
        <w:t xml:space="preserve">iones </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xtr</w:t>
      </w:r>
      <w:r w:rsidDel="00000000" w:rsidR="00000000" w:rsidRPr="00000000">
        <w:rPr>
          <w:rFonts w:ascii="Times New Roman" w:cs="Times New Roman" w:eastAsia="Times New Roman" w:hAnsi="Times New Roman"/>
          <w:color w:val="272727"/>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judiciale</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contra la Admini</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tración Pública Provincial.</w:t>
      </w:r>
      <w:r w:rsidDel="00000000" w:rsidR="00000000" w:rsidRPr="00000000">
        <w:rPr>
          <w:rtl w:val="0"/>
        </w:rPr>
      </w:r>
    </w:p>
    <w:p w:rsidR="00000000" w:rsidDel="00000000" w:rsidP="00000000" w:rsidRDefault="00000000" w:rsidRPr="00000000" w14:paraId="00000433">
      <w:pPr>
        <w:spacing w:line="200" w:lineRule="auto"/>
        <w:jc w:val="left"/>
        <w:rPr>
          <w:sz w:val="20"/>
          <w:szCs w:val="20"/>
        </w:rPr>
      </w:pPr>
      <w:r w:rsidDel="00000000" w:rsidR="00000000" w:rsidRPr="00000000">
        <w:rPr>
          <w:rtl w:val="0"/>
        </w:rPr>
      </w:r>
    </w:p>
    <w:p w:rsidR="00000000" w:rsidDel="00000000" w:rsidP="00000000" w:rsidRDefault="00000000" w:rsidRPr="00000000" w14:paraId="00000434">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435">
      <w:pPr>
        <w:spacing w:line="376" w:lineRule="auto"/>
        <w:ind w:left="226" w:right="95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ARTÍC</w:t>
      </w:r>
      <w:r w:rsidDel="00000000" w:rsidR="00000000" w:rsidRPr="00000000">
        <w:rPr>
          <w:rFonts w:ascii="Times New Roman" w:cs="Times New Roman" w:eastAsia="Times New Roman" w:hAnsi="Times New Roman"/>
          <w:color w:val="272727"/>
          <w:sz w:val="23"/>
          <w:szCs w:val="23"/>
          <w:rtl w:val="0"/>
        </w:rPr>
        <w:t xml:space="preserve">U</w:t>
      </w:r>
      <w:r w:rsidDel="00000000" w:rsidR="00000000" w:rsidRPr="00000000">
        <w:rPr>
          <w:rFonts w:ascii="Times New Roman" w:cs="Times New Roman" w:eastAsia="Times New Roman" w:hAnsi="Times New Roman"/>
          <w:color w:val="151515"/>
          <w:sz w:val="23"/>
          <w:szCs w:val="23"/>
          <w:rtl w:val="0"/>
        </w:rPr>
        <w:t xml:space="preserve">LO  27.8.-  De</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arroll</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  toda acción  u omi</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ión  qu</w:t>
      </w:r>
      <w:r w:rsidDel="00000000" w:rsidR="00000000" w:rsidRPr="00000000">
        <w:rPr>
          <w:rFonts w:ascii="Times New Roman" w:cs="Times New Roman" w:eastAsia="Times New Roman" w:hAnsi="Times New Roman"/>
          <w:color w:val="272727"/>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supong</w:t>
      </w:r>
      <w:r w:rsidDel="00000000" w:rsidR="00000000" w:rsidRPr="00000000">
        <w:rPr>
          <w:rFonts w:ascii="Times New Roman" w:cs="Times New Roman" w:eastAsia="Times New Roman" w:hAnsi="Times New Roman"/>
          <w:color w:val="272727"/>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discriminación p</w:t>
      </w:r>
      <w:r w:rsidDel="00000000" w:rsidR="00000000" w:rsidRPr="00000000">
        <w:rPr>
          <w:rFonts w:ascii="Times New Roman" w:cs="Times New Roman" w:eastAsia="Times New Roman" w:hAnsi="Times New Roman"/>
          <w:color w:val="272727"/>
          <w:sz w:val="23"/>
          <w:szCs w:val="23"/>
          <w:rtl w:val="0"/>
        </w:rPr>
        <w:t xml:space="preserve">o</w:t>
      </w:r>
      <w:r w:rsidDel="00000000" w:rsidR="00000000" w:rsidRPr="00000000">
        <w:rPr>
          <w:rFonts w:ascii="Times New Roman" w:cs="Times New Roman" w:eastAsia="Times New Roman" w:hAnsi="Times New Roman"/>
          <w:color w:val="151515"/>
          <w:sz w:val="23"/>
          <w:szCs w:val="23"/>
          <w:rtl w:val="0"/>
        </w:rPr>
        <w:t xml:space="preserve">r razón d</w:t>
      </w:r>
      <w:r w:rsidDel="00000000" w:rsidR="00000000" w:rsidRPr="00000000">
        <w:rPr>
          <w:rFonts w:ascii="Times New Roman" w:cs="Times New Roman" w:eastAsia="Times New Roman" w:hAnsi="Times New Roman"/>
          <w:color w:val="272727"/>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ra</w:t>
      </w:r>
      <w:r w:rsidDel="00000000" w:rsidR="00000000" w:rsidRPr="00000000">
        <w:rPr>
          <w:rFonts w:ascii="Times New Roman" w:cs="Times New Roman" w:eastAsia="Times New Roman" w:hAnsi="Times New Roman"/>
          <w:color w:val="272727"/>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a</w:t>
      </w:r>
      <w:r w:rsidDel="00000000" w:rsidR="00000000" w:rsidRPr="00000000">
        <w:rPr>
          <w:rFonts w:ascii="Times New Roman" w:cs="Times New Roman" w:eastAsia="Times New Roman" w:hAnsi="Times New Roman"/>
          <w:color w:val="272727"/>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reli</w:t>
      </w:r>
      <w:r w:rsidDel="00000000" w:rsidR="00000000" w:rsidRPr="00000000">
        <w:rPr>
          <w:rFonts w:ascii="Times New Roman" w:cs="Times New Roman" w:eastAsia="Times New Roman" w:hAnsi="Times New Roman"/>
          <w:color w:val="272727"/>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ión</w:t>
      </w:r>
      <w:r w:rsidDel="00000000" w:rsidR="00000000" w:rsidRPr="00000000">
        <w:rPr>
          <w:rFonts w:ascii="Times New Roman" w:cs="Times New Roman" w:eastAsia="Times New Roman" w:hAnsi="Times New Roman"/>
          <w:color w:val="494949"/>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nacional</w:t>
      </w:r>
      <w:r w:rsidDel="00000000" w:rsidR="00000000" w:rsidRPr="00000000">
        <w:rPr>
          <w:rFonts w:ascii="Times New Roman" w:cs="Times New Roman" w:eastAsia="Times New Roman" w:hAnsi="Times New Roman"/>
          <w:color w:val="272727"/>
          <w:sz w:val="23"/>
          <w:szCs w:val="23"/>
          <w:rtl w:val="0"/>
        </w:rPr>
        <w:t xml:space="preserve">i</w:t>
      </w:r>
      <w:r w:rsidDel="00000000" w:rsidR="00000000" w:rsidRPr="00000000">
        <w:rPr>
          <w:rFonts w:ascii="Times New Roman" w:cs="Times New Roman" w:eastAsia="Times New Roman" w:hAnsi="Times New Roman"/>
          <w:color w:val="151515"/>
          <w:sz w:val="23"/>
          <w:szCs w:val="23"/>
          <w:rtl w:val="0"/>
        </w:rPr>
        <w:t xml:space="preserve">dad</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opinión</w:t>
      </w:r>
      <w:r w:rsidDel="00000000" w:rsidR="00000000" w:rsidRPr="00000000">
        <w:rPr>
          <w:rFonts w:ascii="Times New Roman" w:cs="Times New Roman" w:eastAsia="Times New Roman" w:hAnsi="Times New Roman"/>
          <w:color w:val="272727"/>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se</w:t>
      </w:r>
      <w:r w:rsidDel="00000000" w:rsidR="00000000" w:rsidRPr="00000000">
        <w:rPr>
          <w:rFonts w:ascii="Times New Roman" w:cs="Times New Roman" w:eastAsia="Times New Roman" w:hAnsi="Times New Roman"/>
          <w:color w:val="272727"/>
          <w:sz w:val="23"/>
          <w:szCs w:val="23"/>
          <w:rtl w:val="0"/>
        </w:rPr>
        <w:t xml:space="preserve">x</w:t>
      </w:r>
      <w:r w:rsidDel="00000000" w:rsidR="00000000" w:rsidRPr="00000000">
        <w:rPr>
          <w:rFonts w:ascii="Times New Roman" w:cs="Times New Roman" w:eastAsia="Times New Roman" w:hAnsi="Times New Roman"/>
          <w:color w:val="151515"/>
          <w:sz w:val="23"/>
          <w:szCs w:val="23"/>
          <w:rtl w:val="0"/>
        </w:rPr>
        <w:t xml:space="preserve">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272727"/>
          <w:sz w:val="23"/>
          <w:szCs w:val="23"/>
          <w:rtl w:val="0"/>
        </w:rPr>
        <w:t xml:space="preserve">gé</w:t>
      </w:r>
      <w:r w:rsidDel="00000000" w:rsidR="00000000" w:rsidRPr="00000000">
        <w:rPr>
          <w:rFonts w:ascii="Times New Roman" w:cs="Times New Roman" w:eastAsia="Times New Roman" w:hAnsi="Times New Roman"/>
          <w:color w:val="151515"/>
          <w:sz w:val="23"/>
          <w:szCs w:val="23"/>
          <w:rtl w:val="0"/>
        </w:rPr>
        <w:t xml:space="preserve">nero</w:t>
      </w:r>
      <w:r w:rsidDel="00000000" w:rsidR="00000000" w:rsidRPr="00000000">
        <w:rPr>
          <w:rFonts w:ascii="Times New Roman" w:cs="Times New Roman" w:eastAsia="Times New Roman" w:hAnsi="Times New Roman"/>
          <w:color w:val="494949"/>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orientación </w:t>
      </w:r>
      <w:r w:rsidDel="00000000" w:rsidR="00000000" w:rsidRPr="00000000">
        <w:rPr>
          <w:rFonts w:ascii="Times New Roman" w:cs="Times New Roman" w:eastAsia="Times New Roman" w:hAnsi="Times New Roman"/>
          <w:color w:val="272727"/>
          <w:sz w:val="23"/>
          <w:szCs w:val="23"/>
          <w:rtl w:val="0"/>
        </w:rPr>
        <w:t xml:space="preserve">se</w:t>
      </w:r>
      <w:r w:rsidDel="00000000" w:rsidR="00000000" w:rsidRPr="00000000">
        <w:rPr>
          <w:rFonts w:ascii="Times New Roman" w:cs="Times New Roman" w:eastAsia="Times New Roman" w:hAnsi="Times New Roman"/>
          <w:color w:val="151515"/>
          <w:sz w:val="23"/>
          <w:szCs w:val="23"/>
          <w:rtl w:val="0"/>
        </w:rPr>
        <w:t xml:space="preserve">xual</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condición social</w:t>
      </w:r>
      <w:r w:rsidDel="00000000" w:rsidR="00000000" w:rsidRPr="00000000">
        <w:rPr>
          <w:rFonts w:ascii="Times New Roman" w:cs="Times New Roman" w:eastAsia="Times New Roman" w:hAnsi="Times New Roman"/>
          <w:color w:val="494949"/>
          <w:sz w:val="23"/>
          <w:szCs w:val="23"/>
          <w:rtl w:val="0"/>
        </w:rPr>
        <w:t xml:space="preserve">, </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conómica</w:t>
      </w:r>
      <w:r w:rsidDel="00000000" w:rsidR="00000000" w:rsidRPr="00000000">
        <w:rPr>
          <w:rFonts w:ascii="Times New Roman" w:cs="Times New Roman" w:eastAsia="Times New Roman" w:hAnsi="Times New Roman"/>
          <w:color w:val="494949"/>
          <w:sz w:val="23"/>
          <w:szCs w:val="23"/>
          <w:rtl w:val="0"/>
        </w:rPr>
        <w:t xml:space="preserve">,  </w:t>
      </w:r>
      <w:r w:rsidDel="00000000" w:rsidR="00000000" w:rsidRPr="00000000">
        <w:rPr>
          <w:rFonts w:ascii="Times New Roman" w:cs="Times New Roman" w:eastAsia="Times New Roman" w:hAnsi="Times New Roman"/>
          <w:color w:val="272727"/>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aracter</w:t>
      </w:r>
      <w:r w:rsidDel="00000000" w:rsidR="00000000" w:rsidRPr="00000000">
        <w:rPr>
          <w:rFonts w:ascii="Times New Roman" w:cs="Times New Roman" w:eastAsia="Times New Roman" w:hAnsi="Times New Roman"/>
          <w:color w:val="272727"/>
          <w:sz w:val="23"/>
          <w:szCs w:val="23"/>
          <w:rtl w:val="0"/>
        </w:rPr>
        <w:t xml:space="preserve">es </w:t>
      </w:r>
      <w:r w:rsidDel="00000000" w:rsidR="00000000" w:rsidRPr="00000000">
        <w:rPr>
          <w:rFonts w:ascii="Times New Roman" w:cs="Times New Roman" w:eastAsia="Times New Roman" w:hAnsi="Times New Roman"/>
          <w:color w:val="151515"/>
          <w:sz w:val="23"/>
          <w:szCs w:val="23"/>
          <w:rtl w:val="0"/>
        </w:rPr>
        <w:t xml:space="preserve">fí</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ico</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o cualquier  circun</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tancia  qu</w:t>
      </w:r>
      <w:r w:rsidDel="00000000" w:rsidR="00000000" w:rsidRPr="00000000">
        <w:rPr>
          <w:rFonts w:ascii="Times New Roman" w:cs="Times New Roman" w:eastAsia="Times New Roman" w:hAnsi="Times New Roman"/>
          <w:color w:val="272727"/>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impliqu</w:t>
      </w:r>
      <w:r w:rsidDel="00000000" w:rsidR="00000000" w:rsidRPr="00000000">
        <w:rPr>
          <w:rFonts w:ascii="Times New Roman" w:cs="Times New Roman" w:eastAsia="Times New Roman" w:hAnsi="Times New Roman"/>
          <w:color w:val="272727"/>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m</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no</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cabo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272727"/>
          <w:sz w:val="23"/>
          <w:szCs w:val="23"/>
          <w:rtl w:val="0"/>
        </w:rPr>
        <w:t xml:space="preserve">se</w:t>
      </w:r>
      <w:r w:rsidDel="00000000" w:rsidR="00000000" w:rsidRPr="00000000">
        <w:rPr>
          <w:rFonts w:ascii="Times New Roman" w:cs="Times New Roman" w:eastAsia="Times New Roman" w:hAnsi="Times New Roman"/>
          <w:color w:val="151515"/>
          <w:sz w:val="23"/>
          <w:szCs w:val="23"/>
          <w:rtl w:val="0"/>
        </w:rPr>
        <w:t xml:space="preserve">gregación </w:t>
      </w:r>
      <w:r w:rsidDel="00000000" w:rsidR="00000000" w:rsidRPr="00000000">
        <w:rPr>
          <w:rFonts w:ascii="Times New Roman" w:cs="Times New Roman" w:eastAsia="Times New Roman" w:hAnsi="Times New Roman"/>
          <w:color w:val="272727"/>
          <w:sz w:val="23"/>
          <w:szCs w:val="23"/>
          <w:rtl w:val="0"/>
        </w:rPr>
        <w:t xml:space="preserve">y</w:t>
      </w:r>
      <w:r w:rsidDel="00000000" w:rsidR="00000000" w:rsidRPr="00000000">
        <w:rPr>
          <w:rFonts w:ascii="Times New Roman" w:cs="Times New Roman" w:eastAsia="Times New Roman" w:hAnsi="Times New Roman"/>
          <w:color w:val="3a3a3a"/>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o e</w:t>
      </w:r>
      <w:r w:rsidDel="00000000" w:rsidR="00000000" w:rsidRPr="00000000">
        <w:rPr>
          <w:rFonts w:ascii="Times New Roman" w:cs="Times New Roman" w:eastAsia="Times New Roman" w:hAnsi="Times New Roman"/>
          <w:color w:val="272727"/>
          <w:sz w:val="23"/>
          <w:szCs w:val="23"/>
          <w:rtl w:val="0"/>
        </w:rPr>
        <w:t xml:space="preserve">x</w:t>
      </w:r>
      <w:r w:rsidDel="00000000" w:rsidR="00000000" w:rsidRPr="00000000">
        <w:rPr>
          <w:rFonts w:ascii="Times New Roman" w:cs="Times New Roman" w:eastAsia="Times New Roman" w:hAnsi="Times New Roman"/>
          <w:color w:val="151515"/>
          <w:sz w:val="23"/>
          <w:szCs w:val="23"/>
          <w:rtl w:val="0"/>
        </w:rPr>
        <w:t xml:space="preserve">clu</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ión.</w:t>
      </w:r>
      <w:r w:rsidDel="00000000" w:rsidR="00000000" w:rsidRPr="00000000">
        <w:rPr>
          <w:rtl w:val="0"/>
        </w:rPr>
      </w:r>
    </w:p>
    <w:p w:rsidR="00000000" w:rsidDel="00000000" w:rsidP="00000000" w:rsidRDefault="00000000" w:rsidRPr="00000000" w14:paraId="00000436">
      <w:pPr>
        <w:spacing w:line="200" w:lineRule="auto"/>
        <w:jc w:val="left"/>
        <w:rPr>
          <w:sz w:val="20"/>
          <w:szCs w:val="20"/>
        </w:rPr>
      </w:pPr>
      <w:r w:rsidDel="00000000" w:rsidR="00000000" w:rsidRPr="00000000">
        <w:rPr>
          <w:rtl w:val="0"/>
        </w:rPr>
      </w:r>
    </w:p>
    <w:p w:rsidR="00000000" w:rsidDel="00000000" w:rsidP="00000000" w:rsidRDefault="00000000" w:rsidRPr="00000000" w14:paraId="00000437">
      <w:pPr>
        <w:spacing w:before="16" w:line="260" w:lineRule="auto"/>
        <w:jc w:val="left"/>
        <w:rPr>
          <w:sz w:val="26"/>
          <w:szCs w:val="26"/>
        </w:rPr>
      </w:pPr>
      <w:r w:rsidDel="00000000" w:rsidR="00000000" w:rsidRPr="00000000">
        <w:rPr>
          <w:rtl w:val="0"/>
        </w:rPr>
      </w:r>
    </w:p>
    <w:p w:rsidR="00000000" w:rsidDel="00000000" w:rsidP="00000000" w:rsidRDefault="00000000" w:rsidRPr="00000000" w14:paraId="00000438">
      <w:pPr>
        <w:spacing w:line="370" w:lineRule="auto"/>
        <w:ind w:left="233" w:right="948"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ARTÍC</w:t>
      </w:r>
      <w:r w:rsidDel="00000000" w:rsidR="00000000" w:rsidRPr="00000000">
        <w:rPr>
          <w:rFonts w:ascii="Times New Roman" w:cs="Times New Roman" w:eastAsia="Times New Roman" w:hAnsi="Times New Roman"/>
          <w:color w:val="272727"/>
          <w:sz w:val="23"/>
          <w:szCs w:val="23"/>
          <w:rtl w:val="0"/>
        </w:rPr>
        <w:t xml:space="preserve">U</w:t>
      </w:r>
      <w:r w:rsidDel="00000000" w:rsidR="00000000" w:rsidRPr="00000000">
        <w:rPr>
          <w:rFonts w:ascii="Times New Roman" w:cs="Times New Roman" w:eastAsia="Times New Roman" w:hAnsi="Times New Roman"/>
          <w:color w:val="151515"/>
          <w:sz w:val="23"/>
          <w:szCs w:val="23"/>
          <w:rtl w:val="0"/>
        </w:rPr>
        <w:t xml:space="preserve">LO  27.9.- Realizar mediante el u</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 de su car</w:t>
      </w:r>
      <w:r w:rsidDel="00000000" w:rsidR="00000000" w:rsidRPr="00000000">
        <w:rPr>
          <w:rFonts w:ascii="Times New Roman" w:cs="Times New Roman" w:eastAsia="Times New Roman" w:hAnsi="Times New Roman"/>
          <w:color w:val="272727"/>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función</w:t>
      </w:r>
      <w:r w:rsidDel="00000000" w:rsidR="00000000" w:rsidRPr="00000000">
        <w:rPr>
          <w:rFonts w:ascii="Times New Roman" w:cs="Times New Roman" w:eastAsia="Times New Roman" w:hAnsi="Times New Roman"/>
          <w:color w:val="494949"/>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influenci</w:t>
      </w:r>
      <w:r w:rsidDel="00000000" w:rsidR="00000000" w:rsidRPr="00000000">
        <w:rPr>
          <w:rFonts w:ascii="Times New Roman" w:cs="Times New Roman" w:eastAsia="Times New Roman" w:hAnsi="Times New Roman"/>
          <w:color w:val="272727"/>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o ap</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riencia </w:t>
      </w:r>
      <w:r w:rsidDel="00000000" w:rsidR="00000000" w:rsidRPr="00000000">
        <w:rPr>
          <w:rFonts w:ascii="Times New Roman" w:cs="Times New Roman" w:eastAsia="Times New Roman" w:hAnsi="Times New Roman"/>
          <w:color w:val="151515"/>
          <w:sz w:val="27"/>
          <w:szCs w:val="27"/>
          <w:rtl w:val="0"/>
        </w:rPr>
        <w:t xml:space="preserve">de   influencia  cualquier  acto</w:t>
      </w:r>
      <w:r w:rsidDel="00000000" w:rsidR="00000000" w:rsidRPr="00000000">
        <w:rPr>
          <w:rFonts w:ascii="Times New Roman" w:cs="Times New Roman" w:eastAsia="Times New Roman" w:hAnsi="Times New Roman"/>
          <w:color w:val="3a3a3a"/>
          <w:sz w:val="27"/>
          <w:szCs w:val="27"/>
          <w:rtl w:val="0"/>
        </w:rPr>
        <w:t xml:space="preserve">,   </w:t>
      </w:r>
      <w:r w:rsidDel="00000000" w:rsidR="00000000" w:rsidRPr="00000000">
        <w:rPr>
          <w:rFonts w:ascii="Times New Roman" w:cs="Times New Roman" w:eastAsia="Times New Roman" w:hAnsi="Times New Roman"/>
          <w:color w:val="151515"/>
          <w:sz w:val="27"/>
          <w:szCs w:val="27"/>
          <w:rtl w:val="0"/>
        </w:rPr>
        <w:t xml:space="preserve">comentario    o   conducta    con   connotación    sexual   u </w:t>
      </w:r>
      <w:r w:rsidDel="00000000" w:rsidR="00000000" w:rsidRPr="00000000">
        <w:rPr>
          <w:rFonts w:ascii="Times New Roman" w:cs="Times New Roman" w:eastAsia="Times New Roman" w:hAnsi="Times New Roman"/>
          <w:color w:val="151515"/>
          <w:sz w:val="23"/>
          <w:szCs w:val="23"/>
          <w:rtl w:val="0"/>
        </w:rPr>
        <w:t xml:space="preserve">ho</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ti</w:t>
      </w:r>
      <w:r w:rsidDel="00000000" w:rsidR="00000000" w:rsidRPr="00000000">
        <w:rPr>
          <w:rFonts w:ascii="Times New Roman" w:cs="Times New Roman" w:eastAsia="Times New Roman" w:hAnsi="Times New Roman"/>
          <w:color w:val="272727"/>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ami</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w:t>
      </w:r>
      <w:r w:rsidDel="00000000" w:rsidR="00000000" w:rsidRPr="00000000">
        <w:rPr>
          <w:rFonts w:ascii="Times New Roman" w:cs="Times New Roman" w:eastAsia="Times New Roman" w:hAnsi="Times New Roman"/>
          <w:color w:val="272727"/>
          <w:sz w:val="23"/>
          <w:szCs w:val="23"/>
          <w:rtl w:val="0"/>
        </w:rPr>
        <w:t xml:space="preserve">o  </w:t>
      </w:r>
      <w:r w:rsidDel="00000000" w:rsidR="00000000" w:rsidRPr="00000000">
        <w:rPr>
          <w:rFonts w:ascii="Times New Roman" w:cs="Times New Roman" w:eastAsia="Times New Roman" w:hAnsi="Times New Roman"/>
          <w:color w:val="151515"/>
          <w:sz w:val="23"/>
          <w:szCs w:val="23"/>
          <w:rtl w:val="0"/>
        </w:rPr>
        <w:t xml:space="preserve">moral</w:t>
      </w:r>
      <w:r w:rsidDel="00000000" w:rsidR="00000000" w:rsidRPr="00000000">
        <w:rPr>
          <w:rFonts w:ascii="Times New Roman" w:cs="Times New Roman" w:eastAsia="Times New Roman" w:hAnsi="Times New Roman"/>
          <w:color w:val="494949"/>
          <w:sz w:val="23"/>
          <w:szCs w:val="23"/>
          <w:rtl w:val="0"/>
        </w:rPr>
        <w:t xml:space="preserve">, </w:t>
      </w:r>
      <w:r w:rsidDel="00000000" w:rsidR="00000000" w:rsidRPr="00000000">
        <w:rPr>
          <w:rFonts w:ascii="Times New Roman" w:cs="Times New Roman" w:eastAsia="Times New Roman" w:hAnsi="Times New Roman"/>
          <w:color w:val="272727"/>
          <w:sz w:val="23"/>
          <w:szCs w:val="23"/>
          <w:rtl w:val="0"/>
        </w:rPr>
        <w:t xml:space="preserve">sea </w:t>
      </w:r>
      <w:r w:rsidDel="00000000" w:rsidR="00000000" w:rsidRPr="00000000">
        <w:rPr>
          <w:rFonts w:ascii="Times New Roman" w:cs="Times New Roman" w:eastAsia="Times New Roman" w:hAnsi="Times New Roman"/>
          <w:color w:val="151515"/>
          <w:sz w:val="23"/>
          <w:szCs w:val="23"/>
          <w:rtl w:val="0"/>
        </w:rPr>
        <w:t xml:space="preserve">para beneficio propio o d</w:t>
      </w:r>
      <w:r w:rsidDel="00000000" w:rsidR="00000000" w:rsidRPr="00000000">
        <w:rPr>
          <w:rFonts w:ascii="Times New Roman" w:cs="Times New Roman" w:eastAsia="Times New Roman" w:hAnsi="Times New Roman"/>
          <w:color w:val="272727"/>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un t</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rcero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bajo po</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ibl</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s  forma</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72727"/>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maltrato fí</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ico o psíquico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acoso se</w:t>
      </w:r>
      <w:r w:rsidDel="00000000" w:rsidR="00000000" w:rsidRPr="00000000">
        <w:rPr>
          <w:rFonts w:ascii="Times New Roman" w:cs="Times New Roman" w:eastAsia="Times New Roman" w:hAnsi="Times New Roman"/>
          <w:color w:val="272727"/>
          <w:sz w:val="23"/>
          <w:szCs w:val="23"/>
          <w:rtl w:val="0"/>
        </w:rPr>
        <w:t xml:space="preserve">x</w:t>
      </w:r>
      <w:r w:rsidDel="00000000" w:rsidR="00000000" w:rsidRPr="00000000">
        <w:rPr>
          <w:rFonts w:ascii="Times New Roman" w:cs="Times New Roman" w:eastAsia="Times New Roman" w:hAnsi="Times New Roman"/>
          <w:color w:val="151515"/>
          <w:sz w:val="23"/>
          <w:szCs w:val="23"/>
          <w:rtl w:val="0"/>
        </w:rPr>
        <w:t xml:space="preserve">ual u homofóbico</w:t>
      </w:r>
      <w:r w:rsidDel="00000000" w:rsidR="00000000" w:rsidRPr="00000000">
        <w:rPr>
          <w:rFonts w:ascii="Times New Roman" w:cs="Times New Roman" w:eastAsia="Times New Roman" w:hAnsi="Times New Roman"/>
          <w:color w:val="494949"/>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que perjudiqu</w:t>
      </w:r>
      <w:r w:rsidDel="00000000" w:rsidR="00000000" w:rsidRPr="00000000">
        <w:rPr>
          <w:rFonts w:ascii="Times New Roman" w:cs="Times New Roman" w:eastAsia="Times New Roman" w:hAnsi="Times New Roman"/>
          <w:color w:val="272727"/>
          <w:sz w:val="23"/>
          <w:szCs w:val="23"/>
          <w:rtl w:val="0"/>
        </w:rPr>
        <w:t xml:space="preserve">e e</w:t>
      </w:r>
      <w:r w:rsidDel="00000000" w:rsidR="00000000" w:rsidRPr="00000000">
        <w:rPr>
          <w:rFonts w:ascii="Times New Roman" w:cs="Times New Roman" w:eastAsia="Times New Roman" w:hAnsi="Times New Roman"/>
          <w:color w:val="151515"/>
          <w:sz w:val="23"/>
          <w:szCs w:val="23"/>
          <w:rtl w:val="0"/>
        </w:rPr>
        <w:t xml:space="preserve">l d</w:t>
      </w:r>
      <w:r w:rsidDel="00000000" w:rsidR="00000000" w:rsidRPr="00000000">
        <w:rPr>
          <w:rFonts w:ascii="Times New Roman" w:cs="Times New Roman" w:eastAsia="Times New Roman" w:hAnsi="Times New Roman"/>
          <w:color w:val="272727"/>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empeño d</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trab</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jador  a</w:t>
      </w:r>
      <w:r w:rsidDel="00000000" w:rsidR="00000000" w:rsidRPr="00000000">
        <w:rPr>
          <w:rFonts w:ascii="Times New Roman" w:cs="Times New Roman" w:eastAsia="Times New Roman" w:hAnsi="Times New Roman"/>
          <w:color w:val="272727"/>
          <w:sz w:val="23"/>
          <w:szCs w:val="23"/>
          <w:rtl w:val="0"/>
        </w:rPr>
        <w:t xml:space="preserve">f</w:t>
      </w:r>
      <w:r w:rsidDel="00000000" w:rsidR="00000000" w:rsidRPr="00000000">
        <w:rPr>
          <w:rFonts w:ascii="Times New Roman" w:cs="Times New Roman" w:eastAsia="Times New Roman" w:hAnsi="Times New Roman"/>
          <w:color w:val="151515"/>
          <w:sz w:val="23"/>
          <w:szCs w:val="23"/>
          <w:rtl w:val="0"/>
        </w:rPr>
        <w:t xml:space="preserve">ectado</w:t>
      </w:r>
      <w:r w:rsidDel="00000000" w:rsidR="00000000" w:rsidRPr="00000000">
        <w:rPr>
          <w:rFonts w:ascii="Times New Roman" w:cs="Times New Roman" w:eastAsia="Times New Roman" w:hAnsi="Times New Roman"/>
          <w:color w:val="272727"/>
          <w:sz w:val="23"/>
          <w:szCs w:val="23"/>
          <w:rtl w:val="0"/>
        </w:rPr>
        <w:t xml:space="preserve">,   s</w:t>
      </w:r>
      <w:r w:rsidDel="00000000" w:rsidR="00000000" w:rsidRPr="00000000">
        <w:rPr>
          <w:rFonts w:ascii="Times New Roman" w:cs="Times New Roman" w:eastAsia="Times New Roman" w:hAnsi="Times New Roman"/>
          <w:color w:val="151515"/>
          <w:sz w:val="23"/>
          <w:szCs w:val="23"/>
          <w:rtl w:val="0"/>
        </w:rPr>
        <w:t xml:space="preserve">u   salud</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relación</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dignidad</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futuro  l</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bor</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  o  con</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entir  dich</w:t>
      </w:r>
      <w:r w:rsidDel="00000000" w:rsidR="00000000" w:rsidRPr="00000000">
        <w:rPr>
          <w:rFonts w:ascii="Times New Roman" w:cs="Times New Roman" w:eastAsia="Times New Roman" w:hAnsi="Times New Roman"/>
          <w:color w:val="272727"/>
          <w:sz w:val="23"/>
          <w:szCs w:val="23"/>
          <w:rtl w:val="0"/>
        </w:rPr>
        <w:t xml:space="preserve">as </w:t>
      </w:r>
      <w:r w:rsidDel="00000000" w:rsidR="00000000" w:rsidRPr="00000000">
        <w:rPr>
          <w:rFonts w:ascii="Times New Roman" w:cs="Times New Roman" w:eastAsia="Times New Roman" w:hAnsi="Times New Roman"/>
          <w:color w:val="151515"/>
          <w:sz w:val="23"/>
          <w:szCs w:val="23"/>
          <w:rtl w:val="0"/>
        </w:rPr>
        <w:t xml:space="preserve">conducta</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para con el per</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on</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 a </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 car</w:t>
      </w:r>
      <w:r w:rsidDel="00000000" w:rsidR="00000000" w:rsidRPr="00000000">
        <w:rPr>
          <w:rFonts w:ascii="Times New Roman" w:cs="Times New Roman" w:eastAsia="Times New Roman" w:hAnsi="Times New Roman"/>
          <w:color w:val="272727"/>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o sin hacerla</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ce</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ar.</w:t>
      </w:r>
      <w:r w:rsidDel="00000000" w:rsidR="00000000" w:rsidRPr="00000000">
        <w:rPr>
          <w:rtl w:val="0"/>
        </w:rPr>
      </w:r>
    </w:p>
    <w:p w:rsidR="00000000" w:rsidDel="00000000" w:rsidP="00000000" w:rsidRDefault="00000000" w:rsidRPr="00000000" w14:paraId="00000439">
      <w:pPr>
        <w:spacing w:line="200" w:lineRule="auto"/>
        <w:jc w:val="left"/>
        <w:rPr>
          <w:sz w:val="20"/>
          <w:szCs w:val="20"/>
        </w:rPr>
      </w:pPr>
      <w:r w:rsidDel="00000000" w:rsidR="00000000" w:rsidRPr="00000000">
        <w:rPr>
          <w:rtl w:val="0"/>
        </w:rPr>
      </w:r>
    </w:p>
    <w:p w:rsidR="00000000" w:rsidDel="00000000" w:rsidP="00000000" w:rsidRDefault="00000000" w:rsidRPr="00000000" w14:paraId="0000043A">
      <w:pPr>
        <w:spacing w:before="3" w:line="280" w:lineRule="auto"/>
        <w:jc w:val="left"/>
        <w:rPr>
          <w:sz w:val="28"/>
          <w:szCs w:val="28"/>
        </w:rPr>
      </w:pPr>
      <w:r w:rsidDel="00000000" w:rsidR="00000000" w:rsidRPr="00000000">
        <w:rPr>
          <w:rtl w:val="0"/>
        </w:rPr>
      </w:r>
    </w:p>
    <w:p w:rsidR="00000000" w:rsidDel="00000000" w:rsidP="00000000" w:rsidRDefault="00000000" w:rsidRPr="00000000" w14:paraId="0000043B">
      <w:pPr>
        <w:ind w:left="233" w:right="1269" w:firstLine="0"/>
        <w:jc w:val="both"/>
        <w:rPr>
          <w:rFonts w:ascii="Times New Roman" w:cs="Times New Roman" w:eastAsia="Times New Roman" w:hAnsi="Times New Roman"/>
          <w:sz w:val="23"/>
          <w:szCs w:val="23"/>
        </w:rPr>
        <w:sectPr>
          <w:footerReference r:id="rId56" w:type="default"/>
          <w:type w:val="nextPage"/>
          <w:pgSz w:h="20160" w:w="12240" w:orient="portrait"/>
          <w:pgMar w:bottom="280" w:top="260" w:left="1560" w:right="820" w:header="0" w:footer="1429"/>
          <w:pgNumType w:start="23"/>
        </w:sectPr>
      </w:pP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RTÍCULO 27.10</w:t>
      </w:r>
      <w:r w:rsidDel="00000000" w:rsidR="00000000" w:rsidRPr="00000000">
        <w:rPr>
          <w:rFonts w:ascii="Times New Roman" w:cs="Times New Roman" w:eastAsia="Times New Roman" w:hAnsi="Times New Roman"/>
          <w:color w:val="494949"/>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 Hac</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 u</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 ind</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bido o con fine</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particul</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72727"/>
          <w:sz w:val="23"/>
          <w:szCs w:val="23"/>
          <w:rtl w:val="0"/>
        </w:rPr>
        <w:t xml:space="preserve">es </w:t>
      </w:r>
      <w:r w:rsidDel="00000000" w:rsidR="00000000" w:rsidRPr="00000000">
        <w:rPr>
          <w:rFonts w:ascii="Times New Roman" w:cs="Times New Roman" w:eastAsia="Times New Roman" w:hAnsi="Times New Roman"/>
          <w:color w:val="151515"/>
          <w:sz w:val="23"/>
          <w:szCs w:val="23"/>
          <w:rtl w:val="0"/>
        </w:rPr>
        <w:t xml:space="preserve">del patrimonio </w:t>
      </w:r>
      <w:r w:rsidDel="00000000" w:rsidR="00000000" w:rsidRPr="00000000">
        <w:rPr>
          <w:rFonts w:ascii="Times New Roman" w:cs="Times New Roman" w:eastAsia="Times New Roman" w:hAnsi="Times New Roman"/>
          <w:color w:val="272727"/>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tatal</w:t>
      </w:r>
      <w:r w:rsidDel="00000000" w:rsidR="00000000" w:rsidRPr="00000000">
        <w:rPr>
          <w:rFonts w:ascii="Times New Roman" w:cs="Times New Roman" w:eastAsia="Times New Roman" w:hAnsi="Times New Roman"/>
          <w:color w:val="272727"/>
          <w:sz w:val="23"/>
          <w:szCs w:val="23"/>
          <w:rtl w:val="0"/>
        </w:rPr>
        <w:t xml:space="preserve">.</w:t>
      </w:r>
      <w:r w:rsidDel="00000000" w:rsidR="00000000" w:rsidRPr="00000000">
        <w:rPr>
          <w:rtl w:val="0"/>
        </w:rPr>
      </w:r>
    </w:p>
    <w:p w:rsidR="00000000" w:rsidDel="00000000" w:rsidP="00000000" w:rsidRDefault="00000000" w:rsidRPr="00000000" w14:paraId="0000043C">
      <w:pPr>
        <w:spacing w:before="5" w:line="160" w:lineRule="auto"/>
        <w:jc w:val="left"/>
        <w:rPr>
          <w:sz w:val="16"/>
          <w:szCs w:val="16"/>
        </w:rPr>
      </w:pPr>
      <w:r w:rsidDel="00000000" w:rsidR="00000000" w:rsidRPr="00000000">
        <w:rPr>
          <w:rtl w:val="0"/>
        </w:rPr>
      </w:r>
    </w:p>
    <w:p w:rsidR="00000000" w:rsidDel="00000000" w:rsidP="00000000" w:rsidRDefault="00000000" w:rsidRPr="00000000" w14:paraId="0000043D">
      <w:pPr>
        <w:ind w:right="117"/>
        <w:jc w:val="right"/>
        <w:rPr>
          <w:rFonts w:ascii="Arial" w:cs="Arial" w:eastAsia="Arial" w:hAnsi="Arial"/>
          <w:sz w:val="42"/>
          <w:szCs w:val="42"/>
        </w:rPr>
      </w:pPr>
      <w:r w:rsidDel="00000000" w:rsidR="00000000" w:rsidRPr="00000000">
        <w:rPr>
          <w:rFonts w:ascii="Arial" w:cs="Arial" w:eastAsia="Arial" w:hAnsi="Arial"/>
          <w:color w:val="484848"/>
          <w:sz w:val="42"/>
          <w:szCs w:val="42"/>
          <w:rtl w:val="0"/>
        </w:rPr>
        <w:t xml:space="preserve">4 2 5   22</w:t>
      </w:r>
      <w:r w:rsidDel="00000000" w:rsidR="00000000" w:rsidRPr="00000000">
        <w:rPr>
          <w:rtl w:val="0"/>
        </w:rPr>
      </w:r>
    </w:p>
    <w:p w:rsidR="00000000" w:rsidDel="00000000" w:rsidP="00000000" w:rsidRDefault="00000000" w:rsidRPr="00000000" w14:paraId="0000043E">
      <w:pPr>
        <w:spacing w:before="10" w:lineRule="auto"/>
        <w:ind w:left="5251" w:firstLine="0"/>
        <w:jc w:val="left"/>
        <w:rPr>
          <w:rFonts w:ascii="Arial" w:cs="Arial" w:eastAsia="Arial" w:hAnsi="Arial"/>
          <w:sz w:val="14"/>
          <w:szCs w:val="14"/>
        </w:rPr>
      </w:pPr>
      <w:r w:rsidDel="00000000" w:rsidR="00000000" w:rsidRPr="00000000">
        <w:rPr>
          <w:rFonts w:ascii="Arial" w:cs="Arial" w:eastAsia="Arial" w:hAnsi="Arial"/>
          <w:color w:val="161616"/>
          <w:sz w:val="14"/>
          <w:szCs w:val="14"/>
          <w:rtl w:val="0"/>
        </w:rPr>
        <w:t xml:space="preserve">"202</w:t>
      </w:r>
      <w:r w:rsidDel="00000000" w:rsidR="00000000" w:rsidRPr="00000000">
        <w:rPr>
          <w:rFonts w:ascii="Arial" w:cs="Arial" w:eastAsia="Arial" w:hAnsi="Arial"/>
          <w:color w:val="353535"/>
          <w:sz w:val="14"/>
          <w:szCs w:val="14"/>
          <w:rtl w:val="0"/>
        </w:rPr>
        <w:t xml:space="preserve">2</w:t>
      </w:r>
      <w:r w:rsidDel="00000000" w:rsidR="00000000" w:rsidRPr="00000000">
        <w:rPr>
          <w:rFonts w:ascii="Arial" w:cs="Arial" w:eastAsia="Arial" w:hAnsi="Arial"/>
          <w:color w:val="161616"/>
          <w:sz w:val="14"/>
          <w:szCs w:val="14"/>
          <w:rtl w:val="0"/>
        </w:rPr>
        <w:t xml:space="preserve">-</w:t>
      </w:r>
      <w:r w:rsidDel="00000000" w:rsidR="00000000" w:rsidRPr="00000000">
        <w:rPr>
          <w:rFonts w:ascii="Arial" w:cs="Arial" w:eastAsia="Arial" w:hAnsi="Arial"/>
          <w:color w:val="353535"/>
          <w:sz w:val="14"/>
          <w:szCs w:val="14"/>
          <w:rtl w:val="0"/>
        </w:rPr>
        <w:t xml:space="preserve">4</w:t>
      </w:r>
      <w:r w:rsidDel="00000000" w:rsidR="00000000" w:rsidRPr="00000000">
        <w:rPr>
          <w:rFonts w:ascii="Arial" w:cs="Arial" w:eastAsia="Arial" w:hAnsi="Arial"/>
          <w:color w:val="161616"/>
          <w:sz w:val="14"/>
          <w:szCs w:val="14"/>
          <w:rtl w:val="0"/>
        </w:rPr>
        <w:t xml:space="preserve">0</w:t>
      </w:r>
      <w:r w:rsidDel="00000000" w:rsidR="00000000" w:rsidRPr="00000000">
        <w:rPr>
          <w:rFonts w:ascii="Arial" w:cs="Arial" w:eastAsia="Arial" w:hAnsi="Arial"/>
          <w:color w:val="353535"/>
          <w:sz w:val="14"/>
          <w:szCs w:val="14"/>
          <w:rtl w:val="0"/>
        </w:rPr>
        <w:t xml:space="preserve">!! </w:t>
      </w:r>
      <w:r w:rsidDel="00000000" w:rsidR="00000000" w:rsidRPr="00000000">
        <w:rPr>
          <w:rFonts w:ascii="Arial" w:cs="Arial" w:eastAsia="Arial" w:hAnsi="Arial"/>
          <w:color w:val="161616"/>
          <w:sz w:val="14"/>
          <w:szCs w:val="14"/>
          <w:rtl w:val="0"/>
        </w:rPr>
        <w:t xml:space="preserve">AN</w:t>
      </w:r>
      <w:r w:rsidDel="00000000" w:rsidR="00000000" w:rsidRPr="00000000">
        <w:rPr>
          <w:rFonts w:ascii="Arial" w:cs="Arial" w:eastAsia="Arial" w:hAnsi="Arial"/>
          <w:color w:val="353535"/>
          <w:sz w:val="14"/>
          <w:szCs w:val="14"/>
          <w:rtl w:val="0"/>
        </w:rPr>
        <w:t xml:space="preserve">I</w:t>
      </w:r>
      <w:r w:rsidDel="00000000" w:rsidR="00000000" w:rsidRPr="00000000">
        <w:rPr>
          <w:rFonts w:ascii="Arial" w:cs="Arial" w:eastAsia="Arial" w:hAnsi="Arial"/>
          <w:color w:val="161616"/>
          <w:sz w:val="14"/>
          <w:szCs w:val="14"/>
          <w:rtl w:val="0"/>
        </w:rPr>
        <w:t xml:space="preserve">V</w:t>
      </w:r>
      <w:r w:rsidDel="00000000" w:rsidR="00000000" w:rsidRPr="00000000">
        <w:rPr>
          <w:rFonts w:ascii="Arial" w:cs="Arial" w:eastAsia="Arial" w:hAnsi="Arial"/>
          <w:color w:val="353535"/>
          <w:sz w:val="14"/>
          <w:szCs w:val="14"/>
          <w:rtl w:val="0"/>
        </w:rPr>
        <w:t xml:space="preserve">E</w:t>
      </w:r>
      <w:r w:rsidDel="00000000" w:rsidR="00000000" w:rsidRPr="00000000">
        <w:rPr>
          <w:rFonts w:ascii="Arial" w:cs="Arial" w:eastAsia="Arial" w:hAnsi="Arial"/>
          <w:color w:val="161616"/>
          <w:sz w:val="14"/>
          <w:szCs w:val="14"/>
          <w:rtl w:val="0"/>
        </w:rPr>
        <w:t xml:space="preserve">RSARIO DE LA G</w:t>
      </w:r>
      <w:r w:rsidDel="00000000" w:rsidR="00000000" w:rsidRPr="00000000">
        <w:rPr>
          <w:rFonts w:ascii="Arial" w:cs="Arial" w:eastAsia="Arial" w:hAnsi="Arial"/>
          <w:color w:val="353535"/>
          <w:sz w:val="14"/>
          <w:szCs w:val="14"/>
          <w:rtl w:val="0"/>
        </w:rPr>
        <w:t xml:space="preserve">E</w:t>
      </w:r>
      <w:r w:rsidDel="00000000" w:rsidR="00000000" w:rsidRPr="00000000">
        <w:rPr>
          <w:rFonts w:ascii="Arial" w:cs="Arial" w:eastAsia="Arial" w:hAnsi="Arial"/>
          <w:color w:val="161616"/>
          <w:sz w:val="14"/>
          <w:szCs w:val="14"/>
          <w:rtl w:val="0"/>
        </w:rPr>
        <w:t xml:space="preserve">STA HE</w:t>
      </w:r>
      <w:r w:rsidDel="00000000" w:rsidR="00000000" w:rsidRPr="00000000">
        <w:rPr>
          <w:rFonts w:ascii="Arial" w:cs="Arial" w:eastAsia="Arial" w:hAnsi="Arial"/>
          <w:color w:val="353535"/>
          <w:sz w:val="14"/>
          <w:szCs w:val="14"/>
          <w:rtl w:val="0"/>
        </w:rPr>
        <w:t xml:space="preserve">R</w:t>
      </w:r>
      <w:r w:rsidDel="00000000" w:rsidR="00000000" w:rsidRPr="00000000">
        <w:rPr>
          <w:rFonts w:ascii="Arial" w:cs="Arial" w:eastAsia="Arial" w:hAnsi="Arial"/>
          <w:color w:val="161616"/>
          <w:sz w:val="14"/>
          <w:szCs w:val="14"/>
          <w:rtl w:val="0"/>
        </w:rPr>
        <w:t xml:space="preserve">OICA DE MALV</w:t>
      </w:r>
      <w:r w:rsidDel="00000000" w:rsidR="00000000" w:rsidRPr="00000000">
        <w:rPr>
          <w:rFonts w:ascii="Arial" w:cs="Arial" w:eastAsia="Arial" w:hAnsi="Arial"/>
          <w:color w:val="353535"/>
          <w:sz w:val="14"/>
          <w:szCs w:val="14"/>
          <w:rtl w:val="0"/>
        </w:rPr>
        <w:t xml:space="preserve">I</w:t>
      </w:r>
      <w:r w:rsidDel="00000000" w:rsidR="00000000" w:rsidRPr="00000000">
        <w:rPr>
          <w:rFonts w:ascii="Arial" w:cs="Arial" w:eastAsia="Arial" w:hAnsi="Arial"/>
          <w:color w:val="161616"/>
          <w:sz w:val="14"/>
          <w:szCs w:val="14"/>
          <w:rtl w:val="0"/>
        </w:rPr>
        <w:t xml:space="preserve">NAS"</w:t>
      </w:r>
      <w:r w:rsidDel="00000000" w:rsidR="00000000" w:rsidRPr="00000000">
        <w:rPr>
          <w:rtl w:val="0"/>
        </w:rPr>
      </w:r>
    </w:p>
    <w:p w:rsidR="00000000" w:rsidDel="00000000" w:rsidP="00000000" w:rsidRDefault="00000000" w:rsidRPr="00000000" w14:paraId="0000043F">
      <w:pPr>
        <w:spacing w:before="5" w:line="260" w:lineRule="auto"/>
        <w:jc w:val="left"/>
        <w:rPr>
          <w:sz w:val="26"/>
          <w:szCs w:val="26"/>
        </w:rPr>
      </w:pPr>
      <w:r w:rsidDel="00000000" w:rsidR="00000000" w:rsidRPr="00000000">
        <w:rPr>
          <w:rtl w:val="0"/>
        </w:rPr>
      </w:r>
    </w:p>
    <w:p w:rsidR="00000000" w:rsidDel="00000000" w:rsidP="00000000" w:rsidRDefault="00000000" w:rsidRPr="00000000" w14:paraId="00000440">
      <w:pPr>
        <w:spacing w:line="320" w:lineRule="auto"/>
        <w:ind w:left="996" w:firstLine="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353535"/>
          <w:sz w:val="20"/>
          <w:szCs w:val="20"/>
          <w:vertAlign w:val="baseline"/>
          <w:rtl w:val="0"/>
        </w:rPr>
        <w:t xml:space="preserve">�</w:t>
      </w:r>
      <w:r w:rsidDel="00000000" w:rsidR="00000000" w:rsidRPr="00000000">
        <w:rPr>
          <w:rtl w:val="0"/>
        </w:rPr>
      </w:r>
    </w:p>
    <w:p w:rsidR="00000000" w:rsidDel="00000000" w:rsidP="00000000" w:rsidRDefault="00000000" w:rsidRPr="00000000" w14:paraId="00000441">
      <w:pPr>
        <w:spacing w:line="200" w:lineRule="auto"/>
        <w:ind w:left="291" w:right="7368"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696969"/>
          <w:sz w:val="14"/>
          <w:szCs w:val="14"/>
          <w:vertAlign w:val="baseline"/>
          <w:rtl w:val="0"/>
        </w:rPr>
        <w:t xml:space="preserve">@&gt;</w:t>
      </w:r>
      <w:r w:rsidDel="00000000" w:rsidR="00000000" w:rsidRPr="00000000">
        <w:rPr>
          <w:rFonts w:ascii="Malgun Gothic" w:cs="Malgun Gothic" w:eastAsia="Malgun Gothic" w:hAnsi="Malgun Gothic"/>
          <w:color w:val="5a5a5a"/>
          <w:sz w:val="14"/>
          <w:szCs w:val="14"/>
          <w:vertAlign w:val="baseline"/>
          <w:rtl w:val="0"/>
        </w:rPr>
        <w:t xml:space="preserve">�</w:t>
      </w:r>
      <w:r w:rsidDel="00000000" w:rsidR="00000000" w:rsidRPr="00000000">
        <w:rPr>
          <w:rFonts w:ascii="Times New Roman" w:cs="Times New Roman" w:eastAsia="Times New Roman" w:hAnsi="Times New Roman"/>
          <w:i w:val="1"/>
          <w:color w:val="353535"/>
          <w:sz w:val="14"/>
          <w:szCs w:val="14"/>
          <w:vertAlign w:val="baseline"/>
          <w:rtl w:val="0"/>
        </w:rPr>
        <w:t xml:space="preserve">l'{11</w:t>
      </w:r>
      <w:r w:rsidDel="00000000" w:rsidR="00000000" w:rsidRPr="00000000">
        <w:rPr>
          <w:rFonts w:ascii="Times New Roman" w:cs="Times New Roman" w:eastAsia="Times New Roman" w:hAnsi="Times New Roman"/>
          <w:i w:val="1"/>
          <w:color w:val="5a5a5a"/>
          <w:sz w:val="14"/>
          <w:szCs w:val="14"/>
          <w:vertAlign w:val="baseline"/>
          <w:rtl w:val="0"/>
        </w:rPr>
        <w:t xml:space="preserve">e</w:t>
      </w:r>
      <w:r w:rsidDel="00000000" w:rsidR="00000000" w:rsidRPr="00000000">
        <w:rPr>
          <w:rFonts w:ascii="Times New Roman" w:cs="Times New Roman" w:eastAsia="Times New Roman" w:hAnsi="Times New Roman"/>
          <w:i w:val="1"/>
          <w:color w:val="353535"/>
          <w:sz w:val="14"/>
          <w:szCs w:val="14"/>
          <w:vertAlign w:val="baseline"/>
          <w:rtl w:val="0"/>
        </w:rPr>
        <w:t xml:space="preserve">i</w:t>
      </w:r>
      <w:r w:rsidDel="00000000" w:rsidR="00000000" w:rsidRPr="00000000">
        <w:rPr>
          <w:rFonts w:ascii="Times New Roman" w:cs="Times New Roman" w:eastAsia="Times New Roman" w:hAnsi="Times New Roman"/>
          <w:i w:val="1"/>
          <w:color w:val="484848"/>
          <w:sz w:val="14"/>
          <w:szCs w:val="14"/>
          <w:vertAlign w:val="baseline"/>
          <w:rtl w:val="0"/>
        </w:rPr>
        <w:t xml:space="preserve">o  </w:t>
      </w:r>
      <w:r w:rsidDel="00000000" w:rsidR="00000000" w:rsidRPr="00000000">
        <w:rPr>
          <w:rFonts w:ascii="Times New Roman" w:cs="Times New Roman" w:eastAsia="Times New Roman" w:hAnsi="Times New Roman"/>
          <w:i w:val="1"/>
          <w:color w:val="353535"/>
          <w:sz w:val="15"/>
          <w:szCs w:val="15"/>
          <w:vertAlign w:val="baseline"/>
          <w:rtl w:val="0"/>
        </w:rPr>
        <w:t xml:space="preserve">rl</w:t>
      </w:r>
      <w:r w:rsidDel="00000000" w:rsidR="00000000" w:rsidRPr="00000000">
        <w:rPr>
          <w:rFonts w:ascii="Times New Roman" w:cs="Times New Roman" w:eastAsia="Times New Roman" w:hAnsi="Times New Roman"/>
          <w:i w:val="1"/>
          <w:color w:val="696969"/>
          <w:sz w:val="15"/>
          <w:szCs w:val="15"/>
          <w:vertAlign w:val="baseline"/>
          <w:rtl w:val="0"/>
        </w:rPr>
        <w:t xml:space="preserve">e  </w:t>
      </w:r>
      <w:r w:rsidDel="00000000" w:rsidR="00000000" w:rsidRPr="00000000">
        <w:rPr>
          <w:rFonts w:ascii="Times New Roman" w:cs="Times New Roman" w:eastAsia="Times New Roman" w:hAnsi="Times New Roman"/>
          <w:i w:val="1"/>
          <w:color w:val="696969"/>
          <w:sz w:val="14"/>
          <w:szCs w:val="14"/>
          <w:vertAlign w:val="baseline"/>
          <w:rtl w:val="0"/>
        </w:rPr>
        <w:t xml:space="preserve">[Jii;</w:t>
      </w:r>
      <w:r w:rsidDel="00000000" w:rsidR="00000000" w:rsidRPr="00000000">
        <w:rPr>
          <w:rFonts w:ascii="Times New Roman" w:cs="Times New Roman" w:eastAsia="Times New Roman" w:hAnsi="Times New Roman"/>
          <w:i w:val="1"/>
          <w:color w:val="353535"/>
          <w:sz w:val="14"/>
          <w:szCs w:val="14"/>
          <w:vertAlign w:val="baseline"/>
          <w:rtl w:val="0"/>
        </w:rPr>
        <w:t xml:space="preserve">,</w:t>
      </w:r>
      <w:r w:rsidDel="00000000" w:rsidR="00000000" w:rsidRPr="00000000">
        <w:rPr>
          <w:rFonts w:ascii="Times New Roman" w:cs="Times New Roman" w:eastAsia="Times New Roman" w:hAnsi="Times New Roman"/>
          <w:i w:val="1"/>
          <w:color w:val="484848"/>
          <w:sz w:val="14"/>
          <w:szCs w:val="14"/>
          <w:vertAlign w:val="baseline"/>
          <w:rtl w:val="0"/>
        </w:rPr>
        <w:t xml:space="preserve">,o</w:t>
      </w:r>
      <w:r w:rsidDel="00000000" w:rsidR="00000000" w:rsidRPr="00000000">
        <w:rPr>
          <w:rFonts w:ascii="Times New Roman" w:cs="Times New Roman" w:eastAsia="Times New Roman" w:hAnsi="Times New Roman"/>
          <w:i w:val="1"/>
          <w:color w:val="aeaeae"/>
          <w:sz w:val="14"/>
          <w:szCs w:val="14"/>
          <w:vertAlign w:val="baseline"/>
          <w:rtl w:val="0"/>
        </w:rPr>
        <w:t xml:space="preserve">, </w:t>
      </w:r>
      <w:r w:rsidDel="00000000" w:rsidR="00000000" w:rsidRPr="00000000">
        <w:rPr>
          <w:rFonts w:ascii="Times New Roman" w:cs="Times New Roman" w:eastAsia="Times New Roman" w:hAnsi="Times New Roman"/>
          <w:i w:val="1"/>
          <w:color w:val="484848"/>
          <w:sz w:val="15"/>
          <w:szCs w:val="15"/>
          <w:vertAlign w:val="baseline"/>
          <w:rtl w:val="0"/>
        </w:rPr>
        <w:t xml:space="preserve">r</w:t>
      </w:r>
      <w:r w:rsidDel="00000000" w:rsidR="00000000" w:rsidRPr="00000000">
        <w:rPr>
          <w:rFonts w:ascii="Times New Roman" w:cs="Times New Roman" w:eastAsia="Times New Roman" w:hAnsi="Times New Roman"/>
          <w:i w:val="1"/>
          <w:color w:val="353535"/>
          <w:sz w:val="15"/>
          <w:szCs w:val="15"/>
          <w:vertAlign w:val="baseline"/>
          <w:rtl w:val="0"/>
        </w:rPr>
        <w:t xml:space="preserve">l</w:t>
      </w:r>
      <w:r w:rsidDel="00000000" w:rsidR="00000000" w:rsidRPr="00000000">
        <w:rPr>
          <w:rFonts w:ascii="Times New Roman" w:cs="Times New Roman" w:eastAsia="Times New Roman" w:hAnsi="Times New Roman"/>
          <w:i w:val="1"/>
          <w:color w:val="696969"/>
          <w:sz w:val="15"/>
          <w:szCs w:val="15"/>
          <w:vertAlign w:val="baseline"/>
          <w:rtl w:val="0"/>
        </w:rPr>
        <w:t xml:space="preserve">e</w:t>
      </w:r>
      <w:r w:rsidDel="00000000" w:rsidR="00000000" w:rsidRPr="00000000">
        <w:rPr>
          <w:rFonts w:ascii="Times New Roman" w:cs="Times New Roman" w:eastAsia="Times New Roman" w:hAnsi="Times New Roman"/>
          <w:i w:val="1"/>
          <w:color w:val="353535"/>
          <w:sz w:val="15"/>
          <w:szCs w:val="15"/>
          <w:vertAlign w:val="baseline"/>
          <w:rtl w:val="0"/>
        </w:rPr>
        <w:t xml:space="preserve">/ </w:t>
      </w:r>
      <w:r w:rsidDel="00000000" w:rsidR="00000000" w:rsidRPr="00000000">
        <w:rPr>
          <w:rFonts w:ascii="Malgun Gothic" w:cs="Malgun Gothic" w:eastAsia="Malgun Gothic" w:hAnsi="Malgun Gothic"/>
          <w:color w:val="5a5a5a"/>
          <w:sz w:val="20"/>
          <w:szCs w:val="20"/>
          <w:vertAlign w:val="baseline"/>
          <w:rtl w:val="0"/>
        </w:rPr>
        <w:t xml:space="preserve">�</w:t>
      </w:r>
      <w:r w:rsidDel="00000000" w:rsidR="00000000" w:rsidRPr="00000000">
        <w:rPr>
          <w:rFonts w:ascii="Times New Roman" w:cs="Times New Roman" w:eastAsia="Times New Roman" w:hAnsi="Times New Roman"/>
          <w:i w:val="1"/>
          <w:color w:val="484848"/>
          <w:sz w:val="20"/>
          <w:szCs w:val="20"/>
          <w:vertAlign w:val="baseline"/>
          <w:rtl w:val="0"/>
        </w:rPr>
        <w:t xml:space="preserve">yv</w:t>
      </w:r>
      <w:r w:rsidDel="00000000" w:rsidR="00000000" w:rsidRPr="00000000">
        <w:rPr>
          <w:rFonts w:ascii="Times New Roman" w:cs="Times New Roman" w:eastAsia="Times New Roman" w:hAnsi="Times New Roman"/>
          <w:i w:val="1"/>
          <w:color w:val="353535"/>
          <w:sz w:val="20"/>
          <w:szCs w:val="20"/>
          <w:vertAlign w:val="baseline"/>
          <w:rtl w:val="0"/>
        </w:rPr>
        <w:t xml:space="preserve">.</w:t>
      </w:r>
      <w:r w:rsidDel="00000000" w:rsidR="00000000" w:rsidRPr="00000000">
        <w:rPr>
          <w:rtl w:val="0"/>
        </w:rPr>
      </w:r>
    </w:p>
    <w:p w:rsidR="00000000" w:rsidDel="00000000" w:rsidP="00000000" w:rsidRDefault="00000000" w:rsidRPr="00000000" w14:paraId="00000442">
      <w:pPr>
        <w:spacing w:line="1320" w:lineRule="auto"/>
        <w:ind w:right="-219"/>
        <w:jc w:val="left"/>
        <w:rPr>
          <w:rFonts w:ascii="Times New Roman" w:cs="Times New Roman" w:eastAsia="Times New Roman" w:hAnsi="Times New Roman"/>
          <w:sz w:val="133"/>
          <w:szCs w:val="133"/>
        </w:rPr>
      </w:pPr>
      <w:r w:rsidDel="00000000" w:rsidR="00000000" w:rsidRPr="00000000">
        <w:rPr>
          <w:rFonts w:ascii="Times New Roman" w:cs="Times New Roman" w:eastAsia="Times New Roman" w:hAnsi="Times New Roman"/>
          <w:color w:val="484848"/>
          <w:sz w:val="133"/>
          <w:szCs w:val="133"/>
          <w:vertAlign w:val="baseline"/>
          <w:rtl w:val="0"/>
        </w:rPr>
        <w:t xml:space="preserve">A</w:t>
      </w:r>
      <w:r w:rsidDel="00000000" w:rsidR="00000000" w:rsidRPr="00000000">
        <w:rPr>
          <w:rtl w:val="0"/>
        </w:rPr>
      </w:r>
    </w:p>
    <w:p w:rsidR="00000000" w:rsidDel="00000000" w:rsidP="00000000" w:rsidRDefault="00000000" w:rsidRPr="00000000" w14:paraId="00000443">
      <w:pPr>
        <w:spacing w:before="32" w:lineRule="auto"/>
        <w:ind w:left="76" w:right="7124" w:firstLine="0"/>
        <w:jc w:val="center"/>
        <w:rPr>
          <w:rFonts w:ascii="Arial" w:cs="Arial" w:eastAsia="Arial" w:hAnsi="Arial"/>
          <w:sz w:val="19"/>
          <w:szCs w:val="19"/>
        </w:rPr>
      </w:pPr>
      <w:r w:rsidDel="00000000" w:rsidR="00000000" w:rsidRPr="00000000">
        <w:rPr>
          <w:rFonts w:ascii="Times New Roman" w:cs="Times New Roman" w:eastAsia="Times New Roman" w:hAnsi="Times New Roman"/>
          <w:i w:val="1"/>
          <w:color w:val="696969"/>
          <w:sz w:val="14"/>
          <w:szCs w:val="14"/>
          <w:rtl w:val="0"/>
        </w:rPr>
        <w:t xml:space="preserve">%</w:t>
      </w:r>
      <w:r w:rsidDel="00000000" w:rsidR="00000000" w:rsidRPr="00000000">
        <w:rPr>
          <w:rFonts w:ascii="Times New Roman" w:cs="Times New Roman" w:eastAsia="Times New Roman" w:hAnsi="Times New Roman"/>
          <w:i w:val="1"/>
          <w:color w:val="353535"/>
          <w:sz w:val="14"/>
          <w:szCs w:val="14"/>
          <w:rtl w:val="0"/>
        </w:rPr>
        <w:t xml:space="preserve">r</w:t>
      </w:r>
      <w:r w:rsidDel="00000000" w:rsidR="00000000" w:rsidRPr="00000000">
        <w:rPr>
          <w:rFonts w:ascii="Times New Roman" w:cs="Times New Roman" w:eastAsia="Times New Roman" w:hAnsi="Times New Roman"/>
          <w:i w:val="1"/>
          <w:color w:val="484848"/>
          <w:sz w:val="14"/>
          <w:szCs w:val="14"/>
          <w:rtl w:val="0"/>
        </w:rPr>
        <w:t xml:space="preserve">d</w:t>
      </w:r>
      <w:r w:rsidDel="00000000" w:rsidR="00000000" w:rsidRPr="00000000">
        <w:rPr>
          <w:rFonts w:ascii="Times New Roman" w:cs="Times New Roman" w:eastAsia="Times New Roman" w:hAnsi="Times New Roman"/>
          <w:i w:val="1"/>
          <w:color w:val="353535"/>
          <w:sz w:val="14"/>
          <w:szCs w:val="14"/>
          <w:rtl w:val="0"/>
        </w:rPr>
        <w:t xml:space="preserve">rtirl</w:t>
      </w:r>
      <w:r w:rsidDel="00000000" w:rsidR="00000000" w:rsidRPr="00000000">
        <w:rPr>
          <w:rFonts w:ascii="Times New Roman" w:cs="Times New Roman" w:eastAsia="Times New Roman" w:hAnsi="Times New Roman"/>
          <w:i w:val="1"/>
          <w:color w:val="484848"/>
          <w:sz w:val="14"/>
          <w:szCs w:val="14"/>
          <w:rtl w:val="0"/>
        </w:rPr>
        <w:t xml:space="preserve">a  </w:t>
      </w:r>
      <w:r w:rsidDel="00000000" w:rsidR="00000000" w:rsidRPr="00000000">
        <w:rPr>
          <w:rFonts w:ascii="Times New Roman" w:cs="Times New Roman" w:eastAsia="Times New Roman" w:hAnsi="Times New Roman"/>
          <w:i w:val="1"/>
          <w:color w:val="696969"/>
          <w:sz w:val="14"/>
          <w:szCs w:val="14"/>
          <w:rtl w:val="0"/>
        </w:rPr>
        <w:t xml:space="preserve">e </w:t>
      </w:r>
      <w:r w:rsidDel="00000000" w:rsidR="00000000" w:rsidRPr="00000000">
        <w:rPr>
          <w:rFonts w:ascii="Arial" w:cs="Arial" w:eastAsia="Arial" w:hAnsi="Arial"/>
          <w:i w:val="1"/>
          <w:color w:val="5a5a5a"/>
          <w:sz w:val="15"/>
          <w:szCs w:val="15"/>
          <w:rtl w:val="0"/>
        </w:rPr>
        <w:t xml:space="preserve">._J'.i</w:t>
      </w:r>
      <w:r w:rsidDel="00000000" w:rsidR="00000000" w:rsidRPr="00000000">
        <w:rPr>
          <w:rFonts w:ascii="Arial" w:cs="Arial" w:eastAsia="Arial" w:hAnsi="Arial"/>
          <w:i w:val="1"/>
          <w:color w:val="353535"/>
          <w:sz w:val="15"/>
          <w:szCs w:val="15"/>
          <w:rtl w:val="0"/>
        </w:rPr>
        <w:t xml:space="preserve">¡</w:t>
      </w:r>
      <w:r w:rsidDel="00000000" w:rsidR="00000000" w:rsidRPr="00000000">
        <w:rPr>
          <w:rFonts w:ascii="Arial" w:cs="Arial" w:eastAsia="Arial" w:hAnsi="Arial"/>
          <w:i w:val="1"/>
          <w:color w:val="484848"/>
          <w:sz w:val="15"/>
          <w:szCs w:val="15"/>
          <w:rtl w:val="0"/>
        </w:rPr>
        <w:t xml:space="preserve">(</w:t>
      </w:r>
      <w:r w:rsidDel="00000000" w:rsidR="00000000" w:rsidRPr="00000000">
        <w:rPr>
          <w:rFonts w:ascii="Arial" w:cs="Arial" w:eastAsia="Arial" w:hAnsi="Arial"/>
          <w:i w:val="1"/>
          <w:color w:val="353535"/>
          <w:sz w:val="15"/>
          <w:szCs w:val="15"/>
          <w:rtl w:val="0"/>
        </w:rPr>
        <w:t xml:space="preserve">f</w:t>
      </w:r>
      <w:r w:rsidDel="00000000" w:rsidR="00000000" w:rsidRPr="00000000">
        <w:rPr>
          <w:rFonts w:ascii="Arial" w:cs="Arial" w:eastAsia="Arial" w:hAnsi="Arial"/>
          <w:i w:val="1"/>
          <w:color w:val="484848"/>
          <w:sz w:val="15"/>
          <w:szCs w:val="15"/>
          <w:rtl w:val="0"/>
        </w:rPr>
        <w:t xml:space="preserve">,J </w:t>
      </w:r>
      <w:r w:rsidDel="00000000" w:rsidR="00000000" w:rsidRPr="00000000">
        <w:rPr>
          <w:rFonts w:ascii="Times New Roman" w:cs="Times New Roman" w:eastAsia="Times New Roman" w:hAnsi="Times New Roman"/>
          <w:i w:val="1"/>
          <w:color w:val="484848"/>
          <w:sz w:val="14"/>
          <w:szCs w:val="14"/>
          <w:rtl w:val="0"/>
        </w:rPr>
        <w:t xml:space="preserve">t</w:t>
      </w:r>
      <w:r w:rsidDel="00000000" w:rsidR="00000000" w:rsidRPr="00000000">
        <w:rPr>
          <w:rFonts w:ascii="Times New Roman" w:cs="Times New Roman" w:eastAsia="Times New Roman" w:hAnsi="Times New Roman"/>
          <w:i w:val="1"/>
          <w:color w:val="353535"/>
          <w:sz w:val="14"/>
          <w:szCs w:val="14"/>
          <w:rtl w:val="0"/>
        </w:rPr>
        <w:t xml:space="preserve">!</w:t>
      </w:r>
      <w:r w:rsidDel="00000000" w:rsidR="00000000" w:rsidRPr="00000000">
        <w:rPr>
          <w:rFonts w:ascii="Times New Roman" w:cs="Times New Roman" w:eastAsia="Times New Roman" w:hAnsi="Times New Roman"/>
          <w:i w:val="1"/>
          <w:color w:val="696969"/>
          <w:sz w:val="14"/>
          <w:szCs w:val="14"/>
          <w:rtl w:val="0"/>
        </w:rPr>
        <w:t xml:space="preserve">e</w:t>
      </w:r>
      <w:r w:rsidDel="00000000" w:rsidR="00000000" w:rsidRPr="00000000">
        <w:rPr>
          <w:rFonts w:ascii="Times New Roman" w:cs="Times New Roman" w:eastAsia="Times New Roman" w:hAnsi="Times New Roman"/>
          <w:i w:val="1"/>
          <w:color w:val="353535"/>
          <w:sz w:val="14"/>
          <w:szCs w:val="14"/>
          <w:rtl w:val="0"/>
        </w:rPr>
        <w:t xml:space="preserve">/ </w:t>
      </w:r>
      <w:r w:rsidDel="00000000" w:rsidR="00000000" w:rsidRPr="00000000">
        <w:rPr>
          <w:rFonts w:ascii="Arial" w:cs="Arial" w:eastAsia="Arial" w:hAnsi="Arial"/>
          <w:i w:val="1"/>
          <w:color w:val="5a5a5a"/>
          <w:sz w:val="11"/>
          <w:szCs w:val="11"/>
          <w:rtl w:val="0"/>
        </w:rPr>
        <w:t xml:space="preserve">%f(</w:t>
      </w:r>
      <w:r w:rsidDel="00000000" w:rsidR="00000000" w:rsidRPr="00000000">
        <w:rPr>
          <w:rFonts w:ascii="Arial" w:cs="Arial" w:eastAsia="Arial" w:hAnsi="Arial"/>
          <w:i w:val="1"/>
          <w:color w:val="484848"/>
          <w:sz w:val="11"/>
          <w:szCs w:val="11"/>
          <w:rtl w:val="0"/>
        </w:rPr>
        <w:t xml:space="preserve">Í</w:t>
      </w:r>
      <w:r w:rsidDel="00000000" w:rsidR="00000000" w:rsidRPr="00000000">
        <w:rPr>
          <w:rFonts w:ascii="Arial" w:cs="Arial" w:eastAsia="Arial" w:hAnsi="Arial"/>
          <w:i w:val="1"/>
          <w:color w:val="353535"/>
          <w:sz w:val="11"/>
          <w:szCs w:val="11"/>
          <w:rtl w:val="0"/>
        </w:rPr>
        <w:t xml:space="preserve">11</w:t>
      </w:r>
      <w:r w:rsidDel="00000000" w:rsidR="00000000" w:rsidRPr="00000000">
        <w:rPr>
          <w:rFonts w:ascii="Arial" w:cs="Arial" w:eastAsia="Arial" w:hAnsi="Arial"/>
          <w:i w:val="1"/>
          <w:color w:val="161616"/>
          <w:sz w:val="11"/>
          <w:szCs w:val="11"/>
          <w:rtl w:val="0"/>
        </w:rPr>
        <w:t xml:space="preserve">t</w:t>
      </w:r>
      <w:r w:rsidDel="00000000" w:rsidR="00000000" w:rsidRPr="00000000">
        <w:rPr>
          <w:rFonts w:ascii="Arial" w:cs="Arial" w:eastAsia="Arial" w:hAnsi="Arial"/>
          <w:i w:val="1"/>
          <w:color w:val="353535"/>
          <w:sz w:val="11"/>
          <w:szCs w:val="11"/>
          <w:rtl w:val="0"/>
        </w:rPr>
        <w:t xml:space="preserve">l</w:t>
      </w:r>
      <w:r w:rsidDel="00000000" w:rsidR="00000000" w:rsidRPr="00000000">
        <w:rPr>
          <w:rFonts w:ascii="Arial" w:cs="Arial" w:eastAsia="Arial" w:hAnsi="Arial"/>
          <w:i w:val="1"/>
          <w:color w:val="484848"/>
          <w:sz w:val="11"/>
          <w:szCs w:val="11"/>
          <w:rtl w:val="0"/>
        </w:rPr>
        <w:t xml:space="preserve">f'</w:t>
      </w:r>
      <w:r w:rsidDel="00000000" w:rsidR="00000000" w:rsidRPr="00000000">
        <w:rPr>
          <w:rFonts w:ascii="Arial" w:cs="Arial" w:eastAsia="Arial" w:hAnsi="Arial"/>
          <w:i w:val="1"/>
          <w:color w:val="5a5a5a"/>
          <w:sz w:val="11"/>
          <w:szCs w:val="11"/>
          <w:rtl w:val="0"/>
        </w:rPr>
        <w:t xml:space="preserve">(l   </w:t>
      </w:r>
      <w:r w:rsidDel="00000000" w:rsidR="00000000" w:rsidRPr="00000000">
        <w:rPr>
          <w:rFonts w:ascii="Arial" w:cs="Arial" w:eastAsia="Arial" w:hAnsi="Arial"/>
          <w:i w:val="1"/>
          <w:color w:val="5a5a5a"/>
          <w:sz w:val="19"/>
          <w:szCs w:val="19"/>
          <w:rtl w:val="0"/>
        </w:rPr>
        <w:t xml:space="preserve">(?/,</w:t>
      </w:r>
      <w:r w:rsidDel="00000000" w:rsidR="00000000" w:rsidRPr="00000000">
        <w:rPr>
          <w:rFonts w:ascii="Arial" w:cs="Arial" w:eastAsia="Arial" w:hAnsi="Arial"/>
          <w:i w:val="1"/>
          <w:color w:val="353535"/>
          <w:sz w:val="19"/>
          <w:szCs w:val="19"/>
          <w:rtl w:val="0"/>
        </w:rPr>
        <w:t xml:space="preserve">,,</w:t>
      </w:r>
      <w:r w:rsidDel="00000000" w:rsidR="00000000" w:rsidRPr="00000000">
        <w:rPr>
          <w:rtl w:val="0"/>
        </w:rPr>
      </w:r>
    </w:p>
    <w:p w:rsidR="00000000" w:rsidDel="00000000" w:rsidP="00000000" w:rsidRDefault="00000000" w:rsidRPr="00000000" w14:paraId="00000444">
      <w:pPr>
        <w:spacing w:before="67" w:lineRule="auto"/>
        <w:ind w:left="632" w:right="7694" w:firstLine="0"/>
        <w:jc w:val="center"/>
        <w:rPr>
          <w:rFonts w:ascii="Arial" w:cs="Arial" w:eastAsia="Arial" w:hAnsi="Arial"/>
          <w:sz w:val="11"/>
          <w:szCs w:val="11"/>
        </w:rPr>
      </w:pPr>
      <w:r w:rsidDel="00000000" w:rsidR="00000000" w:rsidRPr="00000000">
        <w:rPr>
          <w:rFonts w:ascii="Times New Roman" w:cs="Times New Roman" w:eastAsia="Times New Roman" w:hAnsi="Times New Roman"/>
          <w:i w:val="1"/>
          <w:color w:val="696969"/>
          <w:sz w:val="17"/>
          <w:szCs w:val="17"/>
          <w:rtl w:val="0"/>
        </w:rPr>
        <w:t xml:space="preserve">f!Yl.</w:t>
      </w:r>
      <w:r w:rsidDel="00000000" w:rsidR="00000000" w:rsidRPr="00000000">
        <w:rPr>
          <w:rFonts w:ascii="Times New Roman" w:cs="Times New Roman" w:eastAsia="Times New Roman" w:hAnsi="Times New Roman"/>
          <w:i w:val="1"/>
          <w:color w:val="484848"/>
          <w:sz w:val="17"/>
          <w:szCs w:val="17"/>
          <w:rtl w:val="0"/>
        </w:rPr>
        <w:t xml:space="preserve">1'</w:t>
      </w:r>
      <w:r w:rsidDel="00000000" w:rsidR="00000000" w:rsidRPr="00000000">
        <w:rPr>
          <w:rFonts w:ascii="Times New Roman" w:cs="Times New Roman" w:eastAsia="Times New Roman" w:hAnsi="Times New Roman"/>
          <w:i w:val="1"/>
          <w:color w:val="353535"/>
          <w:sz w:val="17"/>
          <w:szCs w:val="17"/>
          <w:rtl w:val="0"/>
        </w:rPr>
        <w:t xml:space="preserve">,</w:t>
      </w:r>
      <w:r w:rsidDel="00000000" w:rsidR="00000000" w:rsidRPr="00000000">
        <w:rPr>
          <w:rFonts w:ascii="Times New Roman" w:cs="Times New Roman" w:eastAsia="Times New Roman" w:hAnsi="Times New Roman"/>
          <w:i w:val="1"/>
          <w:color w:val="484848"/>
          <w:sz w:val="17"/>
          <w:szCs w:val="17"/>
          <w:rtl w:val="0"/>
        </w:rPr>
        <w:t xml:space="preserve">!</w:t>
      </w:r>
      <w:r w:rsidDel="00000000" w:rsidR="00000000" w:rsidRPr="00000000">
        <w:rPr>
          <w:rFonts w:ascii="Times New Roman" w:cs="Times New Roman" w:eastAsia="Times New Roman" w:hAnsi="Times New Roman"/>
          <w:i w:val="1"/>
          <w:color w:val="353535"/>
          <w:sz w:val="17"/>
          <w:szCs w:val="17"/>
          <w:rtl w:val="0"/>
        </w:rPr>
        <w:t xml:space="preserve">t/;</w:t>
      </w:r>
      <w:r w:rsidDel="00000000" w:rsidR="00000000" w:rsidRPr="00000000">
        <w:rPr>
          <w:rFonts w:ascii="Times New Roman" w:cs="Times New Roman" w:eastAsia="Times New Roman" w:hAnsi="Times New Roman"/>
          <w:i w:val="1"/>
          <w:color w:val="5a5a5a"/>
          <w:sz w:val="17"/>
          <w:szCs w:val="17"/>
          <w:rtl w:val="0"/>
        </w:rPr>
        <w:t xml:space="preserve">('</w:t>
      </w:r>
      <w:r w:rsidDel="00000000" w:rsidR="00000000" w:rsidRPr="00000000">
        <w:rPr>
          <w:rFonts w:ascii="Times New Roman" w:cs="Times New Roman" w:eastAsia="Times New Roman" w:hAnsi="Times New Roman"/>
          <w:i w:val="1"/>
          <w:color w:val="353535"/>
          <w:sz w:val="17"/>
          <w:szCs w:val="17"/>
          <w:rtl w:val="0"/>
        </w:rPr>
        <w:t xml:space="preserve">a  </w:t>
      </w:r>
      <w:r w:rsidDel="00000000" w:rsidR="00000000" w:rsidRPr="00000000">
        <w:rPr>
          <w:rFonts w:ascii="Arial" w:cs="Arial" w:eastAsia="Arial" w:hAnsi="Arial"/>
          <w:i w:val="1"/>
          <w:color w:val="696969"/>
          <w:sz w:val="11"/>
          <w:szCs w:val="11"/>
          <w:rtl w:val="0"/>
        </w:rPr>
        <w:t xml:space="preserve">.%</w:t>
      </w:r>
      <w:r w:rsidDel="00000000" w:rsidR="00000000" w:rsidRPr="00000000">
        <w:rPr>
          <w:rFonts w:ascii="Arial" w:cs="Arial" w:eastAsia="Arial" w:hAnsi="Arial"/>
          <w:i w:val="1"/>
          <w:color w:val="484848"/>
          <w:sz w:val="11"/>
          <w:szCs w:val="11"/>
          <w:rtl w:val="0"/>
        </w:rPr>
        <w:t xml:space="preserve">y</w:t>
      </w:r>
      <w:r w:rsidDel="00000000" w:rsidR="00000000" w:rsidRPr="00000000">
        <w:rPr>
          <w:rFonts w:ascii="Arial" w:cs="Arial" w:eastAsia="Arial" w:hAnsi="Arial"/>
          <w:i w:val="1"/>
          <w:color w:val="696969"/>
          <w:sz w:val="11"/>
          <w:szCs w:val="11"/>
          <w:rtl w:val="0"/>
        </w:rPr>
        <w:t xml:space="preserve">e</w:t>
      </w:r>
      <w:r w:rsidDel="00000000" w:rsidR="00000000" w:rsidRPr="00000000">
        <w:rPr>
          <w:rFonts w:ascii="Arial" w:cs="Arial" w:eastAsia="Arial" w:hAnsi="Arial"/>
          <w:i w:val="1"/>
          <w:color w:val="353535"/>
          <w:sz w:val="11"/>
          <w:szCs w:val="11"/>
          <w:rtl w:val="0"/>
        </w:rPr>
        <w:t xml:space="preserve">11</w:t>
      </w:r>
      <w:r w:rsidDel="00000000" w:rsidR="00000000" w:rsidRPr="00000000">
        <w:rPr>
          <w:rFonts w:ascii="Arial" w:cs="Arial" w:eastAsia="Arial" w:hAnsi="Arial"/>
          <w:i w:val="1"/>
          <w:color w:val="161616"/>
          <w:sz w:val="11"/>
          <w:szCs w:val="11"/>
          <w:rtl w:val="0"/>
        </w:rPr>
        <w:t xml:space="preserve">t</w:t>
      </w:r>
      <w:r w:rsidDel="00000000" w:rsidR="00000000" w:rsidRPr="00000000">
        <w:rPr>
          <w:rFonts w:ascii="Arial" w:cs="Arial" w:eastAsia="Arial" w:hAnsi="Arial"/>
          <w:i w:val="1"/>
          <w:color w:val="353535"/>
          <w:sz w:val="11"/>
          <w:szCs w:val="11"/>
          <w:rtl w:val="0"/>
        </w:rPr>
        <w:t xml:space="preserve">;1</w:t>
      </w:r>
      <w:r w:rsidDel="00000000" w:rsidR="00000000" w:rsidRPr="00000000">
        <w:rPr>
          <w:rFonts w:ascii="Arial" w:cs="Arial" w:eastAsia="Arial" w:hAnsi="Arial"/>
          <w:i w:val="1"/>
          <w:color w:val="161616"/>
          <w:sz w:val="11"/>
          <w:szCs w:val="11"/>
          <w:rtl w:val="0"/>
        </w:rPr>
        <w:t xml:space="preserve">1</w:t>
      </w:r>
      <w:r w:rsidDel="00000000" w:rsidR="00000000" w:rsidRPr="00000000">
        <w:rPr>
          <w:rFonts w:ascii="Arial" w:cs="Arial" w:eastAsia="Arial" w:hAnsi="Arial"/>
          <w:i w:val="1"/>
          <w:color w:val="484848"/>
          <w:sz w:val="11"/>
          <w:szCs w:val="11"/>
          <w:rtl w:val="0"/>
        </w:rPr>
        <w:t xml:space="preserve">(</w:t>
      </w:r>
      <w:r w:rsidDel="00000000" w:rsidR="00000000" w:rsidRPr="00000000">
        <w:rPr>
          <w:rFonts w:ascii="Arial" w:cs="Arial" w:eastAsia="Arial" w:hAnsi="Arial"/>
          <w:i w:val="1"/>
          <w:color w:val="353535"/>
          <w:sz w:val="11"/>
          <w:szCs w:val="11"/>
          <w:rtl w:val="0"/>
        </w:rPr>
        <w:t xml:space="preserve">1</w:t>
      </w:r>
      <w:r w:rsidDel="00000000" w:rsidR="00000000" w:rsidRPr="00000000">
        <w:rPr>
          <w:rtl w:val="0"/>
        </w:rPr>
      </w:r>
    </w:p>
    <w:p w:rsidR="00000000" w:rsidDel="00000000" w:rsidP="00000000" w:rsidRDefault="00000000" w:rsidRPr="00000000" w14:paraId="00000445">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446">
      <w:pPr>
        <w:ind w:left="92" w:right="7176" w:firstLine="0"/>
        <w:jc w:val="center"/>
        <w:rPr>
          <w:rFonts w:ascii="Arial" w:cs="Arial" w:eastAsia="Arial" w:hAnsi="Arial"/>
          <w:sz w:val="14"/>
          <w:szCs w:val="14"/>
        </w:rPr>
      </w:pPr>
      <w:r w:rsidDel="00000000" w:rsidR="00000000" w:rsidRPr="00000000">
        <w:rPr>
          <w:rFonts w:ascii="Arial" w:cs="Arial" w:eastAsia="Arial" w:hAnsi="Arial"/>
          <w:i w:val="1"/>
          <w:color w:val="161616"/>
          <w:sz w:val="14"/>
          <w:szCs w:val="14"/>
          <w:rtl w:val="0"/>
        </w:rPr>
        <w:t xml:space="preserve">MINISTERIO  DE TRABAJO  Y EMPLEO</w:t>
      </w:r>
      <w:r w:rsidDel="00000000" w:rsidR="00000000" w:rsidRPr="00000000">
        <w:rPr>
          <w:rtl w:val="0"/>
        </w:rPr>
      </w:r>
    </w:p>
    <w:p w:rsidR="00000000" w:rsidDel="00000000" w:rsidP="00000000" w:rsidRDefault="00000000" w:rsidRPr="00000000" w14:paraId="00000447">
      <w:pPr>
        <w:spacing w:before="22" w:line="260" w:lineRule="auto"/>
        <w:ind w:left="204"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vertAlign w:val="baseline"/>
          <w:rtl w:val="0"/>
        </w:rPr>
        <w:t xml:space="preserve">CAPÍTULO IV: EGRESO</w:t>
      </w:r>
      <w:r w:rsidDel="00000000" w:rsidR="00000000" w:rsidRPr="00000000">
        <w:rPr>
          <w:rtl w:val="0"/>
        </w:rPr>
      </w:r>
    </w:p>
    <w:p w:rsidR="00000000" w:rsidDel="00000000" w:rsidP="00000000" w:rsidRDefault="00000000" w:rsidRPr="00000000" w14:paraId="00000448">
      <w:pPr>
        <w:spacing w:line="200" w:lineRule="auto"/>
        <w:jc w:val="left"/>
        <w:rPr>
          <w:sz w:val="20"/>
          <w:szCs w:val="20"/>
        </w:rPr>
      </w:pPr>
      <w:r w:rsidDel="00000000" w:rsidR="00000000" w:rsidRPr="00000000">
        <w:rPr>
          <w:rtl w:val="0"/>
        </w:rPr>
      </w:r>
    </w:p>
    <w:p w:rsidR="00000000" w:rsidDel="00000000" w:rsidP="00000000" w:rsidRDefault="00000000" w:rsidRPr="00000000" w14:paraId="00000449">
      <w:pPr>
        <w:spacing w:line="200" w:lineRule="auto"/>
        <w:jc w:val="left"/>
        <w:rPr>
          <w:sz w:val="20"/>
          <w:szCs w:val="20"/>
        </w:rPr>
      </w:pPr>
      <w:r w:rsidDel="00000000" w:rsidR="00000000" w:rsidRPr="00000000">
        <w:rPr>
          <w:rtl w:val="0"/>
        </w:rPr>
      </w:r>
    </w:p>
    <w:p w:rsidR="00000000" w:rsidDel="00000000" w:rsidP="00000000" w:rsidRDefault="00000000" w:rsidRPr="00000000" w14:paraId="0000044A">
      <w:pPr>
        <w:spacing w:before="8" w:line="200" w:lineRule="auto"/>
        <w:jc w:val="left"/>
        <w:rPr>
          <w:sz w:val="20"/>
          <w:szCs w:val="20"/>
        </w:rPr>
      </w:pPr>
      <w:r w:rsidDel="00000000" w:rsidR="00000000" w:rsidRPr="00000000">
        <w:rPr>
          <w:rtl w:val="0"/>
        </w:rPr>
      </w:r>
    </w:p>
    <w:p w:rsidR="00000000" w:rsidDel="00000000" w:rsidP="00000000" w:rsidRDefault="00000000" w:rsidRPr="00000000" w14:paraId="0000044B">
      <w:pPr>
        <w:spacing w:before="32" w:lineRule="auto"/>
        <w:ind w:left="204" w:right="1083"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28.- La relación de empleo del trabajador concluye por la</w:t>
      </w:r>
      <w:r w:rsidDel="00000000" w:rsidR="00000000" w:rsidRPr="00000000">
        <w:rPr>
          <w:rFonts w:ascii="Times New Roman" w:cs="Times New Roman" w:eastAsia="Times New Roman" w:hAnsi="Times New Roman"/>
          <w:color w:val="353535"/>
          <w:sz w:val="23"/>
          <w:szCs w:val="23"/>
          <w:rtl w:val="0"/>
        </w:rPr>
        <w:t xml:space="preserve">s s</w:t>
      </w:r>
      <w:r w:rsidDel="00000000" w:rsidR="00000000" w:rsidRPr="00000000">
        <w:rPr>
          <w:rFonts w:ascii="Times New Roman" w:cs="Times New Roman" w:eastAsia="Times New Roman" w:hAnsi="Times New Roman"/>
          <w:color w:val="161616"/>
          <w:sz w:val="23"/>
          <w:szCs w:val="23"/>
          <w:rtl w:val="0"/>
        </w:rPr>
        <w:t xml:space="preserve">iguientes causas:</w:t>
      </w:r>
      <w:r w:rsidDel="00000000" w:rsidR="00000000" w:rsidRPr="00000000">
        <w:rPr>
          <w:rtl w:val="0"/>
        </w:rPr>
      </w:r>
    </w:p>
    <w:p w:rsidR="00000000" w:rsidDel="00000000" w:rsidP="00000000" w:rsidRDefault="00000000" w:rsidRPr="00000000" w14:paraId="0000044C">
      <w:pPr>
        <w:spacing w:line="200" w:lineRule="auto"/>
        <w:jc w:val="left"/>
        <w:rPr>
          <w:sz w:val="20"/>
          <w:szCs w:val="20"/>
        </w:rPr>
      </w:pPr>
      <w:r w:rsidDel="00000000" w:rsidR="00000000" w:rsidRPr="00000000">
        <w:rPr>
          <w:rtl w:val="0"/>
        </w:rPr>
      </w:r>
    </w:p>
    <w:p w:rsidR="00000000" w:rsidDel="00000000" w:rsidP="00000000" w:rsidRDefault="00000000" w:rsidRPr="00000000" w14:paraId="0000044D">
      <w:pPr>
        <w:spacing w:line="200" w:lineRule="auto"/>
        <w:jc w:val="left"/>
        <w:rPr>
          <w:sz w:val="20"/>
          <w:szCs w:val="20"/>
        </w:rPr>
      </w:pPr>
      <w:r w:rsidDel="00000000" w:rsidR="00000000" w:rsidRPr="00000000">
        <w:rPr>
          <w:rtl w:val="0"/>
        </w:rPr>
      </w:r>
    </w:p>
    <w:p w:rsidR="00000000" w:rsidDel="00000000" w:rsidP="00000000" w:rsidRDefault="00000000" w:rsidRPr="00000000" w14:paraId="0000044E">
      <w:pPr>
        <w:spacing w:before="3" w:line="240" w:lineRule="auto"/>
        <w:jc w:val="left"/>
        <w:rPr>
          <w:sz w:val="24"/>
          <w:szCs w:val="24"/>
        </w:rPr>
      </w:pPr>
      <w:r w:rsidDel="00000000" w:rsidR="00000000" w:rsidRPr="00000000">
        <w:rPr>
          <w:rtl w:val="0"/>
        </w:rPr>
      </w:r>
    </w:p>
    <w:p w:rsidR="00000000" w:rsidDel="00000000" w:rsidP="00000000" w:rsidRDefault="00000000" w:rsidRPr="00000000" w14:paraId="0000044F">
      <w:pPr>
        <w:spacing w:line="378" w:lineRule="auto"/>
        <w:ind w:left="211" w:right="105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28</w:t>
      </w:r>
      <w:r w:rsidDel="00000000" w:rsidR="00000000" w:rsidRPr="00000000">
        <w:rPr>
          <w:rFonts w:ascii="Times New Roman" w:cs="Times New Roman" w:eastAsia="Times New Roman" w:hAnsi="Times New Roman"/>
          <w:color w:val="353535"/>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1.- Durante el período de prueba la designación  del trabajador podrá ser cancelada en cualquier momento por la autoridad competente de quien dependa</w:t>
      </w:r>
      <w:r w:rsidDel="00000000" w:rsidR="00000000" w:rsidRPr="00000000">
        <w:rPr>
          <w:rFonts w:ascii="Times New Roman" w:cs="Times New Roman" w:eastAsia="Times New Roman" w:hAnsi="Times New Roman"/>
          <w:color w:val="484848"/>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debiendo expresar en el acto la causa que justifique  la medida.  La cancelación de la designación no dará derecho a indemni</w:t>
      </w:r>
      <w:r w:rsidDel="00000000" w:rsidR="00000000" w:rsidRPr="00000000">
        <w:rPr>
          <w:rFonts w:ascii="Times New Roman" w:cs="Times New Roman" w:eastAsia="Times New Roman" w:hAnsi="Times New Roman"/>
          <w:color w:val="353535"/>
          <w:sz w:val="23"/>
          <w:szCs w:val="23"/>
          <w:rtl w:val="0"/>
        </w:rPr>
        <w:t xml:space="preserve">z</w:t>
      </w:r>
      <w:r w:rsidDel="00000000" w:rsidR="00000000" w:rsidRPr="00000000">
        <w:rPr>
          <w:rFonts w:ascii="Times New Roman" w:cs="Times New Roman" w:eastAsia="Times New Roman" w:hAnsi="Times New Roman"/>
          <w:color w:val="161616"/>
          <w:sz w:val="23"/>
          <w:szCs w:val="23"/>
          <w:rtl w:val="0"/>
        </w:rPr>
        <w:t xml:space="preserve">ación alguna.</w:t>
      </w:r>
      <w:r w:rsidDel="00000000" w:rsidR="00000000" w:rsidRPr="00000000">
        <w:rPr>
          <w:rtl w:val="0"/>
        </w:rPr>
      </w:r>
    </w:p>
    <w:p w:rsidR="00000000" w:rsidDel="00000000" w:rsidP="00000000" w:rsidRDefault="00000000" w:rsidRPr="00000000" w14:paraId="00000450">
      <w:pPr>
        <w:spacing w:line="200" w:lineRule="auto"/>
        <w:jc w:val="left"/>
        <w:rPr>
          <w:sz w:val="20"/>
          <w:szCs w:val="20"/>
        </w:rPr>
      </w:pPr>
      <w:r w:rsidDel="00000000" w:rsidR="00000000" w:rsidRPr="00000000">
        <w:rPr>
          <w:rtl w:val="0"/>
        </w:rPr>
      </w:r>
    </w:p>
    <w:p w:rsidR="00000000" w:rsidDel="00000000" w:rsidP="00000000" w:rsidRDefault="00000000" w:rsidRPr="00000000" w14:paraId="00000451">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452">
      <w:pPr>
        <w:spacing w:line="260" w:lineRule="auto"/>
        <w:ind w:left="211" w:right="1061" w:firstLine="0"/>
        <w:jc w:val="both"/>
        <w:rPr>
          <w:rFonts w:ascii="Times New Roman" w:cs="Times New Roman" w:eastAsia="Times New Roman" w:hAnsi="Times New Roman"/>
          <w:sz w:val="23"/>
          <w:szCs w:val="23"/>
        </w:rPr>
        <w:sectPr>
          <w:type w:val="nextPage"/>
          <w:pgSz w:h="20160" w:w="12240" w:orient="portrait"/>
          <w:pgMar w:bottom="280" w:top="240" w:left="1560" w:right="740" w:header="0" w:footer="1429"/>
        </w:sectPr>
      </w:pPr>
      <w:r w:rsidDel="00000000" w:rsidR="00000000" w:rsidRPr="00000000">
        <w:rPr>
          <w:rFonts w:ascii="Times New Roman" w:cs="Times New Roman" w:eastAsia="Times New Roman" w:hAnsi="Times New Roman"/>
          <w:color w:val="161616"/>
          <w:sz w:val="23"/>
          <w:szCs w:val="23"/>
          <w:vertAlign w:val="baseline"/>
          <w:rtl w:val="0"/>
        </w:rPr>
        <w:t xml:space="preserve">ARTÍCULO 28.2.- Renuncia aceptada o vencimiento del pla</w:t>
      </w:r>
      <w:r w:rsidDel="00000000" w:rsidR="00000000" w:rsidRPr="00000000">
        <w:rPr>
          <w:rFonts w:ascii="Times New Roman" w:cs="Times New Roman" w:eastAsia="Times New Roman" w:hAnsi="Times New Roman"/>
          <w:color w:val="353535"/>
          <w:sz w:val="23"/>
          <w:szCs w:val="23"/>
          <w:vertAlign w:val="baseline"/>
          <w:rtl w:val="0"/>
        </w:rPr>
        <w:t xml:space="preserve">z</w:t>
      </w:r>
      <w:r w:rsidDel="00000000" w:rsidR="00000000" w:rsidRPr="00000000">
        <w:rPr>
          <w:rFonts w:ascii="Times New Roman" w:cs="Times New Roman" w:eastAsia="Times New Roman" w:hAnsi="Times New Roman"/>
          <w:color w:val="161616"/>
          <w:sz w:val="23"/>
          <w:szCs w:val="23"/>
          <w:vertAlign w:val="baseline"/>
          <w:rtl w:val="0"/>
        </w:rPr>
        <w:t xml:space="preserve">o para la aceptación expre</w:t>
      </w:r>
      <w:r w:rsidDel="00000000" w:rsidR="00000000" w:rsidRPr="00000000">
        <w:rPr>
          <w:rFonts w:ascii="Times New Roman" w:cs="Times New Roman" w:eastAsia="Times New Roman" w:hAnsi="Times New Roman"/>
          <w:color w:val="353535"/>
          <w:sz w:val="23"/>
          <w:szCs w:val="23"/>
          <w:vertAlign w:val="baseline"/>
          <w:rtl w:val="0"/>
        </w:rPr>
        <w:t xml:space="preserve">s</w:t>
      </w:r>
      <w:r w:rsidDel="00000000" w:rsidR="00000000" w:rsidRPr="00000000">
        <w:rPr>
          <w:rFonts w:ascii="Times New Roman" w:cs="Times New Roman" w:eastAsia="Times New Roman" w:hAnsi="Times New Roman"/>
          <w:color w:val="161616"/>
          <w:sz w:val="23"/>
          <w:szCs w:val="23"/>
          <w:vertAlign w:val="baseline"/>
          <w:rtl w:val="0"/>
        </w:rPr>
        <w:t xml:space="preserve">a</w:t>
      </w:r>
      <w:r w:rsidDel="00000000" w:rsidR="00000000" w:rsidRPr="00000000">
        <w:rPr>
          <w:rtl w:val="0"/>
        </w:rPr>
      </w:r>
    </w:p>
    <w:p w:rsidR="00000000" w:rsidDel="00000000" w:rsidP="00000000" w:rsidRDefault="00000000" w:rsidRPr="00000000" w14:paraId="00000453">
      <w:pPr>
        <w:spacing w:before="37" w:line="380" w:lineRule="auto"/>
        <w:ind w:left="211" w:right="-72" w:firstLine="0"/>
        <w:jc w:val="left"/>
        <w:rPr>
          <w:rFonts w:ascii="Arial" w:cs="Arial" w:eastAsia="Arial" w:hAnsi="Arial"/>
          <w:sz w:val="25"/>
          <w:szCs w:val="25"/>
        </w:rPr>
      </w:pPr>
      <w:r w:rsidDel="00000000" w:rsidR="00000000" w:rsidRPr="00000000">
        <w:rPr>
          <w:rFonts w:ascii="Times New Roman" w:cs="Times New Roman" w:eastAsia="Times New Roman" w:hAnsi="Times New Roman"/>
          <w:color w:val="161616"/>
          <w:sz w:val="23"/>
          <w:szCs w:val="23"/>
          <w:vertAlign w:val="baseline"/>
          <w:rtl w:val="0"/>
        </w:rPr>
        <w:t xml:space="preserve">por parte de la autoridad competente</w:t>
      </w:r>
      <w:r w:rsidDel="00000000" w:rsidR="00000000" w:rsidRPr="00000000">
        <w:rPr>
          <w:rFonts w:ascii="Arial" w:cs="Arial" w:eastAsia="Arial" w:hAnsi="Arial"/>
          <w:color w:val="aeaeae"/>
          <w:sz w:val="41.66666666666667"/>
          <w:szCs w:val="41.66666666666667"/>
          <w:vertAlign w:val="superscript"/>
          <w:rtl w:val="0"/>
        </w:rPr>
        <w:t xml:space="preserve">'</w:t>
      </w:r>
      <w:r w:rsidDel="00000000" w:rsidR="00000000" w:rsidRPr="00000000">
        <w:rPr>
          <w:rtl w:val="0"/>
        </w:rPr>
      </w:r>
    </w:p>
    <w:p w:rsidR="00000000" w:rsidDel="00000000" w:rsidP="00000000" w:rsidRDefault="00000000" w:rsidRPr="00000000" w14:paraId="00000454">
      <w:pPr>
        <w:spacing w:before="8" w:line="140" w:lineRule="auto"/>
        <w:jc w:val="left"/>
        <w:rPr>
          <w:sz w:val="15"/>
          <w:szCs w:val="15"/>
        </w:rPr>
      </w:pPr>
      <w:r w:rsidDel="00000000" w:rsidR="00000000" w:rsidRPr="00000000">
        <w:br w:type="column"/>
      </w:r>
      <w:r w:rsidDel="00000000" w:rsidR="00000000" w:rsidRPr="00000000">
        <w:rPr>
          <w:rtl w:val="0"/>
        </w:rPr>
      </w:r>
    </w:p>
    <w:p w:rsidR="00000000" w:rsidDel="00000000" w:rsidP="00000000" w:rsidRDefault="00000000" w:rsidRPr="00000000" w14:paraId="00000455">
      <w:pPr>
        <w:spacing w:line="260" w:lineRule="auto"/>
        <w:jc w:val="left"/>
        <w:rPr>
          <w:rFonts w:ascii="Times New Roman" w:cs="Times New Roman" w:eastAsia="Times New Roman" w:hAnsi="Times New Roman"/>
          <w:sz w:val="23"/>
          <w:szCs w:val="23"/>
        </w:rPr>
        <w:sectPr>
          <w:type w:val="continuous"/>
          <w:pgSz w:h="20160" w:w="12240" w:orient="portrait"/>
          <w:pgMar w:bottom="280" w:top="280" w:left="1560" w:right="740" w:header="360" w:footer="360"/>
          <w:cols w:equalWidth="0" w:num="2">
            <w:col w:space="151" w:w="4894.5"/>
            <w:col w:space="0" w:w="4894.5"/>
          </w:cols>
        </w:sectPr>
      </w:pPr>
      <w:r w:rsidDel="00000000" w:rsidR="00000000" w:rsidRPr="00000000">
        <w:rPr>
          <w:rFonts w:ascii="Times New Roman" w:cs="Times New Roman" w:eastAsia="Times New Roman" w:hAnsi="Times New Roman"/>
          <w:color w:val="161616"/>
          <w:sz w:val="23"/>
          <w:szCs w:val="23"/>
          <w:vertAlign w:val="baseline"/>
          <w:rtl w:val="0"/>
        </w:rPr>
        <w:t xml:space="preserve">según la norma aplicable</w:t>
      </w:r>
      <w:r w:rsidDel="00000000" w:rsidR="00000000" w:rsidRPr="00000000">
        <w:rPr>
          <w:rFonts w:ascii="Times New Roman" w:cs="Times New Roman" w:eastAsia="Times New Roman" w:hAnsi="Times New Roman"/>
          <w:color w:val="353535"/>
          <w:sz w:val="23"/>
          <w:szCs w:val="23"/>
          <w:vertAlign w:val="baseline"/>
          <w:rtl w:val="0"/>
        </w:rPr>
        <w:t xml:space="preserve">.</w:t>
      </w:r>
      <w:r w:rsidDel="00000000" w:rsidR="00000000" w:rsidRPr="00000000">
        <w:rPr>
          <w:rtl w:val="0"/>
        </w:rPr>
      </w:r>
    </w:p>
    <w:p w:rsidR="00000000" w:rsidDel="00000000" w:rsidP="00000000" w:rsidRDefault="00000000" w:rsidRPr="00000000" w14:paraId="00000456">
      <w:pPr>
        <w:spacing w:line="120" w:lineRule="auto"/>
        <w:jc w:val="left"/>
        <w:rPr>
          <w:sz w:val="12"/>
          <w:szCs w:val="12"/>
        </w:rPr>
      </w:pPr>
      <w:r w:rsidDel="00000000" w:rsidR="00000000" w:rsidRPr="00000000">
        <w:rPr>
          <w:rtl w:val="0"/>
        </w:rPr>
      </w:r>
    </w:p>
    <w:p w:rsidR="00000000" w:rsidDel="00000000" w:rsidP="00000000" w:rsidRDefault="00000000" w:rsidRPr="00000000" w14:paraId="00000457">
      <w:pPr>
        <w:spacing w:line="200" w:lineRule="auto"/>
        <w:jc w:val="left"/>
        <w:rPr>
          <w:sz w:val="20"/>
          <w:szCs w:val="20"/>
        </w:rPr>
      </w:pPr>
      <w:r w:rsidDel="00000000" w:rsidR="00000000" w:rsidRPr="00000000">
        <w:rPr>
          <w:rtl w:val="0"/>
        </w:rPr>
      </w:r>
    </w:p>
    <w:p w:rsidR="00000000" w:rsidDel="00000000" w:rsidP="00000000" w:rsidRDefault="00000000" w:rsidRPr="00000000" w14:paraId="00000458">
      <w:pPr>
        <w:spacing w:before="32" w:line="375" w:lineRule="auto"/>
        <w:ind w:left="218" w:right="104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28.3.- Jubilación por invalide</w:t>
      </w:r>
      <w:r w:rsidDel="00000000" w:rsidR="00000000" w:rsidRPr="00000000">
        <w:rPr>
          <w:rFonts w:ascii="Times New Roman" w:cs="Times New Roman" w:eastAsia="Times New Roman" w:hAnsi="Times New Roman"/>
          <w:color w:val="353535"/>
          <w:sz w:val="23"/>
          <w:szCs w:val="23"/>
          <w:rtl w:val="0"/>
        </w:rPr>
        <w:t xml:space="preserve">z</w:t>
      </w:r>
      <w:r w:rsidDel="00000000" w:rsidR="00000000" w:rsidRPr="00000000">
        <w:rPr>
          <w:rFonts w:ascii="Times New Roman" w:cs="Times New Roman" w:eastAsia="Times New Roman" w:hAnsi="Times New Roman"/>
          <w:color w:val="161616"/>
          <w:sz w:val="23"/>
          <w:szCs w:val="23"/>
          <w:rtl w:val="0"/>
        </w:rPr>
        <w:t xml:space="preserve">. Por razones de salud</w:t>
      </w:r>
      <w:r w:rsidDel="00000000" w:rsidR="00000000" w:rsidRPr="00000000">
        <w:rPr>
          <w:rFonts w:ascii="Times New Roman" w:cs="Times New Roman" w:eastAsia="Times New Roman" w:hAnsi="Times New Roman"/>
          <w:color w:val="484848"/>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debidamente certificadas por Junta Médica que imposibiliten el cumplimiento de tareas laborales</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a excepción de las enfermedades por largo tratamiento previstas en el presente convenio.</w:t>
      </w:r>
      <w:r w:rsidDel="00000000" w:rsidR="00000000" w:rsidRPr="00000000">
        <w:rPr>
          <w:rtl w:val="0"/>
        </w:rPr>
      </w:r>
    </w:p>
    <w:p w:rsidR="00000000" w:rsidDel="00000000" w:rsidP="00000000" w:rsidRDefault="00000000" w:rsidRPr="00000000" w14:paraId="00000459">
      <w:pPr>
        <w:spacing w:line="200" w:lineRule="auto"/>
        <w:jc w:val="left"/>
        <w:rPr>
          <w:sz w:val="20"/>
          <w:szCs w:val="20"/>
        </w:rPr>
      </w:pPr>
      <w:r w:rsidDel="00000000" w:rsidR="00000000" w:rsidRPr="00000000">
        <w:rPr>
          <w:rtl w:val="0"/>
        </w:rPr>
      </w:r>
    </w:p>
    <w:p w:rsidR="00000000" w:rsidDel="00000000" w:rsidP="00000000" w:rsidRDefault="00000000" w:rsidRPr="00000000" w14:paraId="0000045A">
      <w:pPr>
        <w:spacing w:before="12" w:line="280" w:lineRule="auto"/>
        <w:jc w:val="left"/>
        <w:rPr>
          <w:sz w:val="28"/>
          <w:szCs w:val="28"/>
        </w:rPr>
      </w:pPr>
      <w:r w:rsidDel="00000000" w:rsidR="00000000" w:rsidRPr="00000000">
        <w:rPr>
          <w:rtl w:val="0"/>
        </w:rPr>
      </w:r>
    </w:p>
    <w:p w:rsidR="00000000" w:rsidDel="00000000" w:rsidP="00000000" w:rsidRDefault="00000000" w:rsidRPr="00000000" w14:paraId="0000045B">
      <w:pPr>
        <w:ind w:left="218" w:right="291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28.4.- Aplicación de sanciones de cesantía o exoneración.</w:t>
      </w:r>
      <w:r w:rsidDel="00000000" w:rsidR="00000000" w:rsidRPr="00000000">
        <w:rPr>
          <w:rtl w:val="0"/>
        </w:rPr>
      </w:r>
    </w:p>
    <w:p w:rsidR="00000000" w:rsidDel="00000000" w:rsidP="00000000" w:rsidRDefault="00000000" w:rsidRPr="00000000" w14:paraId="0000045C">
      <w:pPr>
        <w:spacing w:before="9" w:line="140" w:lineRule="auto"/>
        <w:jc w:val="left"/>
        <w:rPr>
          <w:sz w:val="14"/>
          <w:szCs w:val="14"/>
        </w:rPr>
      </w:pPr>
      <w:r w:rsidDel="00000000" w:rsidR="00000000" w:rsidRPr="00000000">
        <w:rPr>
          <w:rtl w:val="0"/>
        </w:rPr>
      </w:r>
    </w:p>
    <w:p w:rsidR="00000000" w:rsidDel="00000000" w:rsidP="00000000" w:rsidRDefault="00000000" w:rsidRPr="00000000" w14:paraId="0000045D">
      <w:pPr>
        <w:spacing w:line="200" w:lineRule="auto"/>
        <w:jc w:val="left"/>
        <w:rPr>
          <w:sz w:val="20"/>
          <w:szCs w:val="20"/>
        </w:rPr>
      </w:pPr>
      <w:r w:rsidDel="00000000" w:rsidR="00000000" w:rsidRPr="00000000">
        <w:rPr>
          <w:rtl w:val="0"/>
        </w:rPr>
      </w:r>
    </w:p>
    <w:p w:rsidR="00000000" w:rsidDel="00000000" w:rsidP="00000000" w:rsidRDefault="00000000" w:rsidRPr="00000000" w14:paraId="0000045E">
      <w:pPr>
        <w:spacing w:line="200" w:lineRule="auto"/>
        <w:jc w:val="left"/>
        <w:rPr>
          <w:sz w:val="20"/>
          <w:szCs w:val="20"/>
        </w:rPr>
      </w:pPr>
      <w:r w:rsidDel="00000000" w:rsidR="00000000" w:rsidRPr="00000000">
        <w:rPr>
          <w:rtl w:val="0"/>
        </w:rPr>
      </w:r>
    </w:p>
    <w:p w:rsidR="00000000" w:rsidDel="00000000" w:rsidP="00000000" w:rsidRDefault="00000000" w:rsidRPr="00000000" w14:paraId="0000045F">
      <w:pPr>
        <w:spacing w:line="382" w:lineRule="auto"/>
        <w:ind w:left="218" w:right="1049"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28.5.- Baja por jubilación  o el vencimiento del plazo de SEIS (6) sei</w:t>
      </w:r>
      <w:r w:rsidDel="00000000" w:rsidR="00000000" w:rsidRPr="00000000">
        <w:rPr>
          <w:rFonts w:ascii="Times New Roman" w:cs="Times New Roman" w:eastAsia="Times New Roman" w:hAnsi="Times New Roman"/>
          <w:color w:val="353535"/>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meses contados a partir de la intimación para iniciar los respectivos tramites jubilatorios</w:t>
      </w:r>
      <w:r w:rsidDel="00000000" w:rsidR="00000000" w:rsidRPr="00000000">
        <w:rPr>
          <w:rFonts w:ascii="Times New Roman" w:cs="Times New Roman" w:eastAsia="Times New Roman" w:hAnsi="Times New Roman"/>
          <w:color w:val="484848"/>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a cuyo término el trabajador será dado de baja.</w:t>
      </w:r>
      <w:r w:rsidDel="00000000" w:rsidR="00000000" w:rsidRPr="00000000">
        <w:rPr>
          <w:rtl w:val="0"/>
        </w:rPr>
      </w:r>
    </w:p>
    <w:p w:rsidR="00000000" w:rsidDel="00000000" w:rsidP="00000000" w:rsidRDefault="00000000" w:rsidRPr="00000000" w14:paraId="00000460">
      <w:pPr>
        <w:spacing w:line="200" w:lineRule="auto"/>
        <w:jc w:val="left"/>
        <w:rPr>
          <w:sz w:val="20"/>
          <w:szCs w:val="20"/>
        </w:rPr>
      </w:pPr>
      <w:r w:rsidDel="00000000" w:rsidR="00000000" w:rsidRPr="00000000">
        <w:rPr>
          <w:rtl w:val="0"/>
        </w:rPr>
      </w:r>
    </w:p>
    <w:p w:rsidR="00000000" w:rsidDel="00000000" w:rsidP="00000000" w:rsidRDefault="00000000" w:rsidRPr="00000000" w14:paraId="00000461">
      <w:pPr>
        <w:spacing w:before="17" w:line="260" w:lineRule="auto"/>
        <w:jc w:val="left"/>
        <w:rPr>
          <w:sz w:val="26"/>
          <w:szCs w:val="26"/>
        </w:rPr>
      </w:pPr>
      <w:r w:rsidDel="00000000" w:rsidR="00000000" w:rsidRPr="00000000">
        <w:rPr>
          <w:rtl w:val="0"/>
        </w:rPr>
      </w:r>
    </w:p>
    <w:p w:rsidR="00000000" w:rsidDel="00000000" w:rsidP="00000000" w:rsidRDefault="00000000" w:rsidRPr="00000000" w14:paraId="00000462">
      <w:pPr>
        <w:ind w:left="226" w:right="644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28.6.- Fallecimiento.</w:t>
      </w:r>
      <w:r w:rsidDel="00000000" w:rsidR="00000000" w:rsidRPr="00000000">
        <w:rPr>
          <w:rtl w:val="0"/>
        </w:rPr>
      </w:r>
    </w:p>
    <w:p w:rsidR="00000000" w:rsidDel="00000000" w:rsidP="00000000" w:rsidRDefault="00000000" w:rsidRPr="00000000" w14:paraId="00000463">
      <w:pPr>
        <w:spacing w:line="200" w:lineRule="auto"/>
        <w:jc w:val="left"/>
        <w:rPr>
          <w:sz w:val="20"/>
          <w:szCs w:val="20"/>
        </w:rPr>
      </w:pPr>
      <w:r w:rsidDel="00000000" w:rsidR="00000000" w:rsidRPr="00000000">
        <w:rPr>
          <w:rtl w:val="0"/>
        </w:rPr>
      </w:r>
    </w:p>
    <w:p w:rsidR="00000000" w:rsidDel="00000000" w:rsidP="00000000" w:rsidRDefault="00000000" w:rsidRPr="00000000" w14:paraId="00000464">
      <w:pPr>
        <w:spacing w:line="200" w:lineRule="auto"/>
        <w:jc w:val="left"/>
        <w:rPr>
          <w:sz w:val="20"/>
          <w:szCs w:val="20"/>
        </w:rPr>
      </w:pPr>
      <w:r w:rsidDel="00000000" w:rsidR="00000000" w:rsidRPr="00000000">
        <w:rPr>
          <w:rtl w:val="0"/>
        </w:rPr>
      </w:r>
    </w:p>
    <w:p w:rsidR="00000000" w:rsidDel="00000000" w:rsidP="00000000" w:rsidRDefault="00000000" w:rsidRPr="00000000" w14:paraId="00000465">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466">
      <w:pPr>
        <w:spacing w:line="378" w:lineRule="auto"/>
        <w:ind w:left="226" w:right="103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28.7.-   Conclusión   o  rescisión</w:t>
      </w:r>
      <w:r w:rsidDel="00000000" w:rsidR="00000000" w:rsidRPr="00000000">
        <w:rPr>
          <w:rFonts w:ascii="Times New Roman" w:cs="Times New Roman" w:eastAsia="Times New Roman" w:hAnsi="Times New Roman"/>
          <w:color w:val="484848"/>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del  contrato   o  designación   tran</w:t>
      </w:r>
      <w:r w:rsidDel="00000000" w:rsidR="00000000" w:rsidRPr="00000000">
        <w:rPr>
          <w:rFonts w:ascii="Times New Roman" w:cs="Times New Roman" w:eastAsia="Times New Roman" w:hAnsi="Times New Roman"/>
          <w:color w:val="353535"/>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itoria celebrados bajo el régimen de empleo Público Provincial</w:t>
      </w:r>
      <w:r w:rsidDel="00000000" w:rsidR="00000000" w:rsidRPr="00000000">
        <w:rPr>
          <w:rFonts w:ascii="Times New Roman" w:cs="Times New Roman" w:eastAsia="Times New Roman" w:hAnsi="Times New Roman"/>
          <w:color w:val="353535"/>
          <w:sz w:val="23"/>
          <w:szCs w:val="23"/>
          <w:rtl w:val="0"/>
        </w:rPr>
        <w:t xml:space="preserve">.</w:t>
      </w:r>
      <w:r w:rsidDel="00000000" w:rsidR="00000000" w:rsidRPr="00000000">
        <w:rPr>
          <w:rtl w:val="0"/>
        </w:rPr>
      </w:r>
    </w:p>
    <w:p w:rsidR="00000000" w:rsidDel="00000000" w:rsidP="00000000" w:rsidRDefault="00000000" w:rsidRPr="00000000" w14:paraId="00000467">
      <w:pPr>
        <w:spacing w:line="200" w:lineRule="auto"/>
        <w:jc w:val="left"/>
        <w:rPr>
          <w:sz w:val="20"/>
          <w:szCs w:val="20"/>
        </w:rPr>
      </w:pPr>
      <w:r w:rsidDel="00000000" w:rsidR="00000000" w:rsidRPr="00000000">
        <w:rPr>
          <w:rtl w:val="0"/>
        </w:rPr>
      </w:r>
    </w:p>
    <w:p w:rsidR="00000000" w:rsidDel="00000000" w:rsidP="00000000" w:rsidRDefault="00000000" w:rsidRPr="00000000" w14:paraId="00000468">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469">
      <w:pPr>
        <w:ind w:left="226" w:right="322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TÍTULO V - ASIGNACIÓN DE FUNCIONES - MOVILIDAD</w:t>
      </w:r>
      <w:r w:rsidDel="00000000" w:rsidR="00000000" w:rsidRPr="00000000">
        <w:rPr>
          <w:rtl w:val="0"/>
        </w:rPr>
      </w:r>
    </w:p>
    <w:p w:rsidR="00000000" w:rsidDel="00000000" w:rsidP="00000000" w:rsidRDefault="00000000" w:rsidRPr="00000000" w14:paraId="0000046A">
      <w:pPr>
        <w:spacing w:line="200" w:lineRule="auto"/>
        <w:jc w:val="left"/>
        <w:rPr>
          <w:sz w:val="20"/>
          <w:szCs w:val="20"/>
        </w:rPr>
      </w:pPr>
      <w:r w:rsidDel="00000000" w:rsidR="00000000" w:rsidRPr="00000000">
        <w:rPr>
          <w:rtl w:val="0"/>
        </w:rPr>
      </w:r>
    </w:p>
    <w:p w:rsidR="00000000" w:rsidDel="00000000" w:rsidP="00000000" w:rsidRDefault="00000000" w:rsidRPr="00000000" w14:paraId="0000046B">
      <w:pPr>
        <w:spacing w:line="200" w:lineRule="auto"/>
        <w:jc w:val="left"/>
        <w:rPr>
          <w:sz w:val="20"/>
          <w:szCs w:val="20"/>
        </w:rPr>
      </w:pPr>
      <w:r w:rsidDel="00000000" w:rsidR="00000000" w:rsidRPr="00000000">
        <w:rPr>
          <w:rtl w:val="0"/>
        </w:rPr>
      </w:r>
    </w:p>
    <w:p w:rsidR="00000000" w:rsidDel="00000000" w:rsidP="00000000" w:rsidRDefault="00000000" w:rsidRPr="00000000" w14:paraId="0000046C">
      <w:pPr>
        <w:spacing w:before="18" w:line="200" w:lineRule="auto"/>
        <w:jc w:val="left"/>
        <w:rPr>
          <w:sz w:val="20"/>
          <w:szCs w:val="20"/>
        </w:rPr>
      </w:pPr>
      <w:r w:rsidDel="00000000" w:rsidR="00000000" w:rsidRPr="00000000">
        <w:rPr>
          <w:rtl w:val="0"/>
        </w:rPr>
      </w:r>
    </w:p>
    <w:p w:rsidR="00000000" w:rsidDel="00000000" w:rsidP="00000000" w:rsidRDefault="00000000" w:rsidRPr="00000000" w14:paraId="0000046D">
      <w:pPr>
        <w:spacing w:line="372" w:lineRule="auto"/>
        <w:ind w:left="233" w:right="1033" w:firstLine="0"/>
        <w:jc w:val="both"/>
        <w:rPr>
          <w:rFonts w:ascii="Times New Roman" w:cs="Times New Roman" w:eastAsia="Times New Roman" w:hAnsi="Times New Roman"/>
          <w:sz w:val="23"/>
          <w:szCs w:val="23"/>
        </w:rPr>
        <w:sectPr>
          <w:type w:val="continuous"/>
          <w:pgSz w:h="20160" w:w="12240" w:orient="portrait"/>
          <w:pgMar w:bottom="280" w:top="280" w:left="1560" w:right="740" w:header="360" w:footer="360"/>
        </w:sectPr>
      </w:pPr>
      <w:r w:rsidDel="00000000" w:rsidR="00000000" w:rsidRPr="00000000">
        <w:rPr>
          <w:rFonts w:ascii="Times New Roman" w:cs="Times New Roman" w:eastAsia="Times New Roman" w:hAnsi="Times New Roman"/>
          <w:color w:val="161616"/>
          <w:sz w:val="28"/>
          <w:szCs w:val="28"/>
          <w:rtl w:val="0"/>
        </w:rPr>
        <w:t xml:space="preserve">ARTÍCULO  29.- El trabajador será destinado a las prestaciones de servicios acordes con el </w:t>
      </w:r>
      <w:r w:rsidDel="00000000" w:rsidR="00000000" w:rsidRPr="00000000">
        <w:rPr>
          <w:rFonts w:ascii="Times New Roman" w:cs="Times New Roman" w:eastAsia="Times New Roman" w:hAnsi="Times New Roman"/>
          <w:color w:val="161616"/>
          <w:sz w:val="23"/>
          <w:szCs w:val="23"/>
          <w:rtl w:val="0"/>
        </w:rPr>
        <w:t xml:space="preserve">nivel</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categoría</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formación profesional o posición escalafonaría que haya alcanzado y el desarrollo   de  prestaciones   de  servicios   complementarios   o  instrumentales</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para   la consecución  de los objetivos del trabajo.  Contando  el mismo con misiones </w:t>
      </w:r>
      <w:r w:rsidDel="00000000" w:rsidR="00000000" w:rsidRPr="00000000">
        <w:rPr>
          <w:rFonts w:ascii="Times New Roman" w:cs="Times New Roman" w:eastAsia="Times New Roman" w:hAnsi="Times New Roman"/>
          <w:color w:val="353535"/>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funciones </w:t>
      </w:r>
      <w:r w:rsidDel="00000000" w:rsidR="00000000" w:rsidRPr="00000000">
        <w:rPr>
          <w:rFonts w:ascii="Times New Roman" w:cs="Times New Roman" w:eastAsia="Times New Roman" w:hAnsi="Times New Roman"/>
          <w:color w:val="353535"/>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specíficas a la tarea a reali</w:t>
      </w:r>
      <w:r w:rsidDel="00000000" w:rsidR="00000000" w:rsidRPr="00000000">
        <w:rPr>
          <w:rFonts w:ascii="Times New Roman" w:cs="Times New Roman" w:eastAsia="Times New Roman" w:hAnsi="Times New Roman"/>
          <w:color w:val="353535"/>
          <w:sz w:val="23"/>
          <w:szCs w:val="23"/>
          <w:rtl w:val="0"/>
        </w:rPr>
        <w:t xml:space="preserve">z</w:t>
      </w:r>
      <w:r w:rsidDel="00000000" w:rsidR="00000000" w:rsidRPr="00000000">
        <w:rPr>
          <w:rFonts w:ascii="Times New Roman" w:cs="Times New Roman" w:eastAsia="Times New Roman" w:hAnsi="Times New Roman"/>
          <w:color w:val="161616"/>
          <w:sz w:val="23"/>
          <w:szCs w:val="23"/>
          <w:rtl w:val="0"/>
        </w:rPr>
        <w:t xml:space="preserve">ar en el marco del convenio sectorial</w:t>
      </w:r>
      <w:r w:rsidDel="00000000" w:rsidR="00000000" w:rsidRPr="00000000">
        <w:rPr>
          <w:rFonts w:ascii="Times New Roman" w:cs="Times New Roman" w:eastAsia="Times New Roman" w:hAnsi="Times New Roman"/>
          <w:color w:val="5a5a5a"/>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que a futuro  se dictare en ese sentido.</w:t>
      </w:r>
      <w:r w:rsidDel="00000000" w:rsidR="00000000" w:rsidRPr="00000000">
        <w:rPr>
          <w:rtl w:val="0"/>
        </w:rPr>
      </w:r>
    </w:p>
    <w:p w:rsidR="00000000" w:rsidDel="00000000" w:rsidP="00000000" w:rsidRDefault="00000000" w:rsidRPr="00000000" w14:paraId="0000046E">
      <w:pPr>
        <w:spacing w:line="1080" w:lineRule="auto"/>
        <w:ind w:left="751" w:firstLine="0"/>
        <w:jc w:val="left"/>
        <w:rPr>
          <w:rFonts w:ascii="Times New Roman" w:cs="Times New Roman" w:eastAsia="Times New Roman" w:hAnsi="Times New Roman"/>
          <w:sz w:val="101"/>
          <w:szCs w:val="101"/>
        </w:rPr>
      </w:pPr>
      <w:r w:rsidDel="00000000" w:rsidR="00000000" w:rsidRPr="00000000">
        <w:rPr>
          <w:rFonts w:ascii="Times New Roman" w:cs="Times New Roman" w:eastAsia="Times New Roman" w:hAnsi="Times New Roman"/>
          <w:color w:val="454546"/>
          <w:sz w:val="168.33333333333334"/>
          <w:szCs w:val="168.33333333333334"/>
          <w:vertAlign w:val="subscript"/>
          <w:rtl w:val="0"/>
        </w:rPr>
        <w:t xml:space="preserve">fª</w:t>
      </w:r>
      <w:r w:rsidDel="00000000" w:rsidR="00000000" w:rsidRPr="00000000">
        <w:rPr>
          <w:rFonts w:ascii="Times New Roman" w:cs="Times New Roman" w:eastAsia="Times New Roman" w:hAnsi="Times New Roman"/>
          <w:color w:val="2e2e2e"/>
          <w:sz w:val="168.33333333333334"/>
          <w:szCs w:val="168.33333333333334"/>
          <w:vertAlign w:val="subscript"/>
          <w:rtl w:val="0"/>
        </w:rPr>
        <w:t xml:space="preserve">[i</w:t>
      </w:r>
      <w:r w:rsidDel="00000000" w:rsidR="00000000" w:rsidRPr="00000000">
        <w:rPr>
          <w:rFonts w:ascii="Times New Roman" w:cs="Times New Roman" w:eastAsia="Times New Roman" w:hAnsi="Times New Roman"/>
          <w:color w:val="454546"/>
          <w:sz w:val="168.33333333333334"/>
          <w:szCs w:val="168.33333333333334"/>
          <w:vertAlign w:val="subscript"/>
          <w:rtl w:val="0"/>
        </w:rPr>
        <w:t xml:space="preserve">,</w:t>
      </w:r>
      <w:r w:rsidDel="00000000" w:rsidR="00000000" w:rsidRPr="00000000">
        <w:rPr>
          <w:rFonts w:ascii="Times New Roman" w:cs="Times New Roman" w:eastAsia="Times New Roman" w:hAnsi="Times New Roman"/>
          <w:color w:val="2e2e2e"/>
          <w:sz w:val="168.33333333333334"/>
          <w:szCs w:val="168.33333333333334"/>
          <w:vertAlign w:val="subscript"/>
          <w:rtl w:val="0"/>
        </w:rPr>
        <w:t xml:space="preserve">j</w:t>
      </w:r>
      <w:r w:rsidDel="00000000" w:rsidR="00000000" w:rsidRPr="00000000">
        <w:rPr>
          <w:rtl w:val="0"/>
        </w:rPr>
      </w:r>
    </w:p>
    <w:p w:rsidR="00000000" w:rsidDel="00000000" w:rsidP="00000000" w:rsidRDefault="00000000" w:rsidRPr="00000000" w14:paraId="0000046F">
      <w:pPr>
        <w:spacing w:line="200" w:lineRule="auto"/>
        <w:ind w:left="856" w:right="818" w:firstLine="0"/>
        <w:jc w:val="center"/>
        <w:rPr>
          <w:rFonts w:ascii="Arial" w:cs="Arial" w:eastAsia="Arial" w:hAnsi="Arial"/>
          <w:sz w:val="24"/>
          <w:szCs w:val="24"/>
        </w:rPr>
      </w:pPr>
      <w:r w:rsidDel="00000000" w:rsidR="00000000" w:rsidRPr="00000000">
        <w:rPr>
          <w:rFonts w:ascii="Malgun Gothic" w:cs="Malgun Gothic" w:eastAsia="Malgun Gothic" w:hAnsi="Malgun Gothic"/>
          <w:color w:val="454546"/>
          <w:sz w:val="24"/>
          <w:szCs w:val="24"/>
          <w:vertAlign w:val="baseline"/>
          <w:rtl w:val="0"/>
        </w:rPr>
        <w:t xml:space="preserve">�        </w:t>
      </w:r>
      <w:r w:rsidDel="00000000" w:rsidR="00000000" w:rsidRPr="00000000">
        <w:rPr>
          <w:rFonts w:ascii="Arial" w:cs="Arial" w:eastAsia="Arial" w:hAnsi="Arial"/>
          <w:b w:val="1"/>
          <w:i w:val="1"/>
          <w:color w:val="454546"/>
          <w:sz w:val="24"/>
          <w:szCs w:val="24"/>
          <w:vertAlign w:val="baseline"/>
          <w:rtl w:val="0"/>
        </w:rPr>
        <w:t xml:space="preserve">,J</w:t>
      </w:r>
      <w:r w:rsidDel="00000000" w:rsidR="00000000" w:rsidRPr="00000000">
        <w:rPr>
          <w:rtl w:val="0"/>
        </w:rPr>
      </w:r>
    </w:p>
    <w:p w:rsidR="00000000" w:rsidDel="00000000" w:rsidP="00000000" w:rsidRDefault="00000000" w:rsidRPr="00000000" w14:paraId="00000470">
      <w:pPr>
        <w:spacing w:line="140" w:lineRule="auto"/>
        <w:ind w:left="1005" w:right="959" w:firstLine="0"/>
        <w:jc w:val="center"/>
        <w:rPr>
          <w:rFonts w:ascii="Times New Roman" w:cs="Times New Roman" w:eastAsia="Times New Roman" w:hAnsi="Times New Roman"/>
          <w:sz w:val="9"/>
          <w:szCs w:val="9"/>
        </w:rPr>
      </w:pPr>
      <w:r w:rsidDel="00000000" w:rsidR="00000000" w:rsidRPr="00000000">
        <w:rPr>
          <w:rFonts w:ascii="Malgun Gothic" w:cs="Malgun Gothic" w:eastAsia="Malgun Gothic" w:hAnsi="Malgun Gothic"/>
          <w:color w:val="454546"/>
          <w:sz w:val="9"/>
          <w:szCs w:val="9"/>
          <w:vertAlign w:val="baseline"/>
          <w:rtl w:val="0"/>
        </w:rPr>
        <w:t xml:space="preserve">� </w:t>
      </w:r>
      <w:r w:rsidDel="00000000" w:rsidR="00000000" w:rsidRPr="00000000">
        <w:rPr>
          <w:rFonts w:ascii="Times New Roman" w:cs="Times New Roman" w:eastAsia="Times New Roman" w:hAnsi="Times New Roman"/>
          <w:b w:val="1"/>
          <w:color w:val="7e7e7e"/>
          <w:sz w:val="9"/>
          <w:szCs w:val="9"/>
          <w:vertAlign w:val="baseline"/>
          <w:rtl w:val="0"/>
        </w:rPr>
        <w:t xml:space="preserve">.</w:t>
      </w:r>
      <w:r w:rsidDel="00000000" w:rsidR="00000000" w:rsidRPr="00000000">
        <w:rPr>
          <w:rFonts w:ascii="Times New Roman" w:cs="Times New Roman" w:eastAsia="Times New Roman" w:hAnsi="Times New Roman"/>
          <w:b w:val="1"/>
          <w:color w:val="626262"/>
          <w:sz w:val="9"/>
          <w:szCs w:val="9"/>
          <w:vertAlign w:val="baseline"/>
          <w:rtl w:val="0"/>
        </w:rPr>
        <w:t xml:space="preserve">H.     </w:t>
      </w:r>
      <w:r w:rsidDel="00000000" w:rsidR="00000000" w:rsidRPr="00000000">
        <w:rPr>
          <w:rFonts w:ascii="Times New Roman" w:cs="Times New Roman" w:eastAsia="Times New Roman" w:hAnsi="Times New Roman"/>
          <w:b w:val="1"/>
          <w:color w:val="454546"/>
          <w:sz w:val="9"/>
          <w:szCs w:val="9"/>
          <w:vertAlign w:val="baseline"/>
          <w:rtl w:val="0"/>
        </w:rPr>
        <w:t xml:space="preserve">';,;'</w:t>
      </w:r>
      <w:r w:rsidDel="00000000" w:rsidR="00000000" w:rsidRPr="00000000">
        <w:rPr>
          <w:rtl w:val="0"/>
        </w:rPr>
      </w:r>
    </w:p>
    <w:p w:rsidR="00000000" w:rsidDel="00000000" w:rsidP="00000000" w:rsidRDefault="00000000" w:rsidRPr="00000000" w14:paraId="00000471">
      <w:pPr>
        <w:spacing w:before="40" w:lineRule="auto"/>
        <w:ind w:left="292" w:right="211"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1"/>
          <w:color w:val="626262"/>
          <w:sz w:val="12"/>
          <w:szCs w:val="12"/>
          <w:rtl w:val="0"/>
        </w:rPr>
        <w:t xml:space="preserve">@'5;</w:t>
      </w:r>
      <w:r w:rsidDel="00000000" w:rsidR="00000000" w:rsidRPr="00000000">
        <w:rPr>
          <w:rFonts w:ascii="Times New Roman" w:cs="Times New Roman" w:eastAsia="Times New Roman" w:hAnsi="Times New Roman"/>
          <w:b w:val="1"/>
          <w:i w:val="1"/>
          <w:color w:val="454546"/>
          <w:sz w:val="12"/>
          <w:szCs w:val="12"/>
          <w:rtl w:val="0"/>
        </w:rPr>
        <w:t xml:space="preserve">",,11</w:t>
      </w:r>
      <w:r w:rsidDel="00000000" w:rsidR="00000000" w:rsidRPr="00000000">
        <w:rPr>
          <w:rFonts w:ascii="Times New Roman" w:cs="Times New Roman" w:eastAsia="Times New Roman" w:hAnsi="Times New Roman"/>
          <w:b w:val="1"/>
          <w:i w:val="1"/>
          <w:color w:val="2e2e2e"/>
          <w:sz w:val="12"/>
          <w:szCs w:val="12"/>
          <w:rtl w:val="0"/>
        </w:rPr>
        <w:t xml:space="preserve">1</w:t>
      </w:r>
      <w:r w:rsidDel="00000000" w:rsidR="00000000" w:rsidRPr="00000000">
        <w:rPr>
          <w:rFonts w:ascii="Times New Roman" w:cs="Times New Roman" w:eastAsia="Times New Roman" w:hAnsi="Times New Roman"/>
          <w:b w:val="1"/>
          <w:i w:val="1"/>
          <w:color w:val="454546"/>
          <w:sz w:val="12"/>
          <w:szCs w:val="12"/>
          <w:rtl w:val="0"/>
        </w:rPr>
        <w:t xml:space="preserve">ria  </w:t>
      </w:r>
      <w:r w:rsidDel="00000000" w:rsidR="00000000" w:rsidRPr="00000000">
        <w:rPr>
          <w:rFonts w:ascii="Times New Roman" w:cs="Times New Roman" w:eastAsia="Times New Roman" w:hAnsi="Times New Roman"/>
          <w:i w:val="1"/>
          <w:color w:val="454546"/>
          <w:sz w:val="11"/>
          <w:szCs w:val="11"/>
          <w:rtl w:val="0"/>
        </w:rPr>
        <w:t xml:space="preserve">t!</w:t>
      </w:r>
      <w:r w:rsidDel="00000000" w:rsidR="00000000" w:rsidRPr="00000000">
        <w:rPr>
          <w:rFonts w:ascii="Times New Roman" w:cs="Times New Roman" w:eastAsia="Times New Roman" w:hAnsi="Times New Roman"/>
          <w:i w:val="1"/>
          <w:color w:val="626262"/>
          <w:sz w:val="11"/>
          <w:szCs w:val="11"/>
          <w:rtl w:val="0"/>
        </w:rPr>
        <w:t xml:space="preserve">t::  </w:t>
      </w:r>
      <w:r w:rsidDel="00000000" w:rsidR="00000000" w:rsidRPr="00000000">
        <w:rPr>
          <w:rFonts w:ascii="Times New Roman" w:cs="Times New Roman" w:eastAsia="Times New Roman" w:hAnsi="Times New Roman"/>
          <w:b w:val="1"/>
          <w:i w:val="1"/>
          <w:color w:val="626262"/>
          <w:sz w:val="18"/>
          <w:szCs w:val="18"/>
          <w:rtl w:val="0"/>
        </w:rPr>
        <w:t xml:space="preserve">!Ji;</w:t>
      </w:r>
      <w:r w:rsidDel="00000000" w:rsidR="00000000" w:rsidRPr="00000000">
        <w:rPr>
          <w:rFonts w:ascii="Times New Roman" w:cs="Times New Roman" w:eastAsia="Times New Roman" w:hAnsi="Times New Roman"/>
          <w:b w:val="1"/>
          <w:i w:val="1"/>
          <w:color w:val="454546"/>
          <w:sz w:val="18"/>
          <w:szCs w:val="18"/>
          <w:rtl w:val="0"/>
        </w:rPr>
        <w:t xml:space="preserve">,</w:t>
      </w:r>
      <w:r w:rsidDel="00000000" w:rsidR="00000000" w:rsidRPr="00000000">
        <w:rPr>
          <w:rFonts w:ascii="Times New Roman" w:cs="Times New Roman" w:eastAsia="Times New Roman" w:hAnsi="Times New Roman"/>
          <w:b w:val="1"/>
          <w:i w:val="1"/>
          <w:color w:val="2e2e2e"/>
          <w:sz w:val="18"/>
          <w:szCs w:val="18"/>
          <w:rtl w:val="0"/>
        </w:rPr>
        <w:t xml:space="preserve">,</w:t>
      </w:r>
      <w:r w:rsidDel="00000000" w:rsidR="00000000" w:rsidRPr="00000000">
        <w:rPr>
          <w:rFonts w:ascii="Times New Roman" w:cs="Times New Roman" w:eastAsia="Times New Roman" w:hAnsi="Times New Roman"/>
          <w:b w:val="1"/>
          <w:i w:val="1"/>
          <w:color w:val="454546"/>
          <w:sz w:val="18"/>
          <w:szCs w:val="18"/>
          <w:rtl w:val="0"/>
        </w:rPr>
        <w:t xml:space="preserve">(I </w:t>
      </w:r>
      <w:r w:rsidDel="00000000" w:rsidR="00000000" w:rsidRPr="00000000">
        <w:rPr>
          <w:rFonts w:ascii="Times New Roman" w:cs="Times New Roman" w:eastAsia="Times New Roman" w:hAnsi="Times New Roman"/>
          <w:b w:val="1"/>
          <w:i w:val="1"/>
          <w:color w:val="454546"/>
          <w:sz w:val="14"/>
          <w:szCs w:val="14"/>
          <w:rtl w:val="0"/>
        </w:rPr>
        <w:t xml:space="preserve">ri</w:t>
      </w:r>
      <w:r w:rsidDel="00000000" w:rsidR="00000000" w:rsidRPr="00000000">
        <w:rPr>
          <w:rFonts w:ascii="Times New Roman" w:cs="Times New Roman" w:eastAsia="Times New Roman" w:hAnsi="Times New Roman"/>
          <w:b w:val="1"/>
          <w:i w:val="1"/>
          <w:color w:val="626262"/>
          <w:sz w:val="14"/>
          <w:szCs w:val="14"/>
          <w:rtl w:val="0"/>
        </w:rPr>
        <w:t xml:space="preserve">e</w:t>
      </w:r>
      <w:r w:rsidDel="00000000" w:rsidR="00000000" w:rsidRPr="00000000">
        <w:rPr>
          <w:rFonts w:ascii="Times New Roman" w:cs="Times New Roman" w:eastAsia="Times New Roman" w:hAnsi="Times New Roman"/>
          <w:b w:val="1"/>
          <w:i w:val="1"/>
          <w:color w:val="2e2e2e"/>
          <w:sz w:val="14"/>
          <w:szCs w:val="14"/>
          <w:rtl w:val="0"/>
        </w:rPr>
        <w:t xml:space="preserve">l </w:t>
      </w:r>
      <w:r w:rsidDel="00000000" w:rsidR="00000000" w:rsidRPr="00000000">
        <w:rPr>
          <w:rFonts w:ascii="Times New Roman" w:cs="Times New Roman" w:eastAsia="Times New Roman" w:hAnsi="Times New Roman"/>
          <w:b w:val="1"/>
          <w:i w:val="1"/>
          <w:color w:val="626262"/>
          <w:sz w:val="18"/>
          <w:szCs w:val="18"/>
          <w:rtl w:val="0"/>
        </w:rPr>
        <w:t xml:space="preserve">l!J::</w:t>
      </w:r>
      <w:r w:rsidDel="00000000" w:rsidR="00000000" w:rsidRPr="00000000">
        <w:rPr>
          <w:rFonts w:ascii="Times New Roman" w:cs="Times New Roman" w:eastAsia="Times New Roman" w:hAnsi="Times New Roman"/>
          <w:b w:val="1"/>
          <w:i w:val="1"/>
          <w:color w:val="454546"/>
          <w:sz w:val="18"/>
          <w:szCs w:val="18"/>
          <w:rtl w:val="0"/>
        </w:rPr>
        <w:t xml:space="preserve">e,yr.,</w:t>
      </w:r>
      <w:r w:rsidDel="00000000" w:rsidR="00000000" w:rsidRPr="00000000">
        <w:rPr>
          <w:rtl w:val="0"/>
        </w:rPr>
      </w:r>
    </w:p>
    <w:p w:rsidR="00000000" w:rsidDel="00000000" w:rsidP="00000000" w:rsidRDefault="00000000" w:rsidRPr="00000000" w14:paraId="00000472">
      <w:pPr>
        <w:spacing w:before="43" w:lineRule="auto"/>
        <w:ind w:left="62" w:right="-49" w:firstLine="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i w:val="1"/>
          <w:color w:val="626262"/>
          <w:sz w:val="14"/>
          <w:szCs w:val="14"/>
          <w:rtl w:val="0"/>
        </w:rPr>
        <w:t xml:space="preserve">%</w:t>
      </w:r>
      <w:r w:rsidDel="00000000" w:rsidR="00000000" w:rsidRPr="00000000">
        <w:rPr>
          <w:rFonts w:ascii="Times New Roman" w:cs="Times New Roman" w:eastAsia="Times New Roman" w:hAnsi="Times New Roman"/>
          <w:b w:val="1"/>
          <w:i w:val="1"/>
          <w:color w:val="2e2e2e"/>
          <w:sz w:val="14"/>
          <w:szCs w:val="14"/>
          <w:rtl w:val="0"/>
        </w:rPr>
        <w:t xml:space="preserve">1</w:t>
      </w:r>
      <w:r w:rsidDel="00000000" w:rsidR="00000000" w:rsidRPr="00000000">
        <w:rPr>
          <w:rFonts w:ascii="Times New Roman" w:cs="Times New Roman" w:eastAsia="Times New Roman" w:hAnsi="Times New Roman"/>
          <w:b w:val="1"/>
          <w:i w:val="1"/>
          <w:color w:val="454546"/>
          <w:sz w:val="14"/>
          <w:szCs w:val="14"/>
          <w:rtl w:val="0"/>
        </w:rPr>
        <w:t xml:space="preserve">d</w:t>
      </w:r>
      <w:r w:rsidDel="00000000" w:rsidR="00000000" w:rsidRPr="00000000">
        <w:rPr>
          <w:rFonts w:ascii="Times New Roman" w:cs="Times New Roman" w:eastAsia="Times New Roman" w:hAnsi="Times New Roman"/>
          <w:b w:val="1"/>
          <w:i w:val="1"/>
          <w:color w:val="2e2e2e"/>
          <w:sz w:val="14"/>
          <w:szCs w:val="14"/>
          <w:rtl w:val="0"/>
        </w:rPr>
        <w:t xml:space="preserve">rt</w:t>
      </w:r>
      <w:r w:rsidDel="00000000" w:rsidR="00000000" w:rsidRPr="00000000">
        <w:rPr>
          <w:rFonts w:ascii="Times New Roman" w:cs="Times New Roman" w:eastAsia="Times New Roman" w:hAnsi="Times New Roman"/>
          <w:b w:val="1"/>
          <w:i w:val="1"/>
          <w:color w:val="454546"/>
          <w:sz w:val="14"/>
          <w:szCs w:val="14"/>
          <w:rtl w:val="0"/>
        </w:rPr>
        <w:t xml:space="preserve">/t</w:t>
      </w:r>
      <w:r w:rsidDel="00000000" w:rsidR="00000000" w:rsidRPr="00000000">
        <w:rPr>
          <w:rFonts w:ascii="Times New Roman" w:cs="Times New Roman" w:eastAsia="Times New Roman" w:hAnsi="Times New Roman"/>
          <w:b w:val="1"/>
          <w:i w:val="1"/>
          <w:color w:val="2e2e2e"/>
          <w:sz w:val="14"/>
          <w:szCs w:val="14"/>
          <w:rtl w:val="0"/>
        </w:rPr>
        <w:t xml:space="preserve">l</w:t>
      </w:r>
      <w:r w:rsidDel="00000000" w:rsidR="00000000" w:rsidRPr="00000000">
        <w:rPr>
          <w:rFonts w:ascii="Times New Roman" w:cs="Times New Roman" w:eastAsia="Times New Roman" w:hAnsi="Times New Roman"/>
          <w:b w:val="1"/>
          <w:i w:val="1"/>
          <w:color w:val="454546"/>
          <w:sz w:val="14"/>
          <w:szCs w:val="14"/>
          <w:rtl w:val="0"/>
        </w:rPr>
        <w:t xml:space="preserve">(</w:t>
      </w:r>
      <w:r w:rsidDel="00000000" w:rsidR="00000000" w:rsidRPr="00000000">
        <w:rPr>
          <w:rFonts w:ascii="Times New Roman" w:cs="Times New Roman" w:eastAsia="Times New Roman" w:hAnsi="Times New Roman"/>
          <w:b w:val="1"/>
          <w:i w:val="1"/>
          <w:color w:val="2e2e2e"/>
          <w:sz w:val="14"/>
          <w:szCs w:val="14"/>
          <w:rtl w:val="0"/>
        </w:rPr>
        <w:t xml:space="preserve">{</w:t>
      </w:r>
      <w:r w:rsidDel="00000000" w:rsidR="00000000" w:rsidRPr="00000000">
        <w:rPr>
          <w:rFonts w:ascii="Times New Roman" w:cs="Times New Roman" w:eastAsia="Times New Roman" w:hAnsi="Times New Roman"/>
          <w:b w:val="1"/>
          <w:i w:val="1"/>
          <w:color w:val="626262"/>
          <w:sz w:val="14"/>
          <w:szCs w:val="14"/>
          <w:rtl w:val="0"/>
        </w:rPr>
        <w:t xml:space="preserve">,:: </w:t>
      </w:r>
      <w:r w:rsidDel="00000000" w:rsidR="00000000" w:rsidRPr="00000000">
        <w:rPr>
          <w:rFonts w:ascii="Times New Roman" w:cs="Times New Roman" w:eastAsia="Times New Roman" w:hAnsi="Times New Roman"/>
          <w:b w:val="1"/>
          <w:i w:val="1"/>
          <w:color w:val="454546"/>
          <w:sz w:val="14"/>
          <w:szCs w:val="14"/>
          <w:rtl w:val="0"/>
        </w:rPr>
        <w:t xml:space="preserve">..fJla</w:t>
      </w:r>
      <w:r w:rsidDel="00000000" w:rsidR="00000000" w:rsidRPr="00000000">
        <w:rPr>
          <w:rFonts w:ascii="Times New Roman" w:cs="Times New Roman" w:eastAsia="Times New Roman" w:hAnsi="Times New Roman"/>
          <w:b w:val="1"/>
          <w:i w:val="1"/>
          <w:color w:val="626262"/>
          <w:sz w:val="14"/>
          <w:szCs w:val="14"/>
          <w:rtl w:val="0"/>
        </w:rPr>
        <w:t xml:space="preserve">ó  </w:t>
      </w:r>
      <w:r w:rsidDel="00000000" w:rsidR="00000000" w:rsidRPr="00000000">
        <w:rPr>
          <w:rFonts w:ascii="Times New Roman" w:cs="Times New Roman" w:eastAsia="Times New Roman" w:hAnsi="Times New Roman"/>
          <w:b w:val="1"/>
          <w:i w:val="1"/>
          <w:color w:val="454546"/>
          <w:sz w:val="14"/>
          <w:szCs w:val="14"/>
          <w:rtl w:val="0"/>
        </w:rPr>
        <w:t xml:space="preserve">r</w:t>
      </w:r>
      <w:r w:rsidDel="00000000" w:rsidR="00000000" w:rsidRPr="00000000">
        <w:rPr>
          <w:rFonts w:ascii="Times New Roman" w:cs="Times New Roman" w:eastAsia="Times New Roman" w:hAnsi="Times New Roman"/>
          <w:b w:val="1"/>
          <w:i w:val="1"/>
          <w:color w:val="2e2e2e"/>
          <w:sz w:val="14"/>
          <w:szCs w:val="14"/>
          <w:rtl w:val="0"/>
        </w:rPr>
        <w:t xml:space="preserve">i</w:t>
      </w:r>
      <w:r w:rsidDel="00000000" w:rsidR="00000000" w:rsidRPr="00000000">
        <w:rPr>
          <w:rFonts w:ascii="Times New Roman" w:cs="Times New Roman" w:eastAsia="Times New Roman" w:hAnsi="Times New Roman"/>
          <w:b w:val="1"/>
          <w:i w:val="1"/>
          <w:color w:val="626262"/>
          <w:sz w:val="14"/>
          <w:szCs w:val="14"/>
          <w:rtl w:val="0"/>
        </w:rPr>
        <w:t xml:space="preserve">e</w:t>
      </w:r>
      <w:r w:rsidDel="00000000" w:rsidR="00000000" w:rsidRPr="00000000">
        <w:rPr>
          <w:rFonts w:ascii="Times New Roman" w:cs="Times New Roman" w:eastAsia="Times New Roman" w:hAnsi="Times New Roman"/>
          <w:b w:val="1"/>
          <w:i w:val="1"/>
          <w:color w:val="2e2e2e"/>
          <w:sz w:val="14"/>
          <w:szCs w:val="14"/>
          <w:rtl w:val="0"/>
        </w:rPr>
        <w:t xml:space="preserve">l </w:t>
      </w:r>
      <w:r w:rsidDel="00000000" w:rsidR="00000000" w:rsidRPr="00000000">
        <w:rPr>
          <w:rFonts w:ascii="Times New Roman" w:cs="Times New Roman" w:eastAsia="Times New Roman" w:hAnsi="Times New Roman"/>
          <w:b w:val="1"/>
          <w:i w:val="1"/>
          <w:color w:val="626262"/>
          <w:sz w:val="12"/>
          <w:szCs w:val="12"/>
          <w:rtl w:val="0"/>
        </w:rPr>
        <w:t xml:space="preserve">%/</w:t>
      </w:r>
      <w:r w:rsidDel="00000000" w:rsidR="00000000" w:rsidRPr="00000000">
        <w:rPr>
          <w:rFonts w:ascii="Times New Roman" w:cs="Times New Roman" w:eastAsia="Times New Roman" w:hAnsi="Times New Roman"/>
          <w:b w:val="1"/>
          <w:i w:val="1"/>
          <w:color w:val="454546"/>
          <w:sz w:val="12"/>
          <w:szCs w:val="12"/>
          <w:rtl w:val="0"/>
        </w:rPr>
        <w:t xml:space="preserve">c</w:t>
      </w:r>
      <w:r w:rsidDel="00000000" w:rsidR="00000000" w:rsidRPr="00000000">
        <w:rPr>
          <w:rFonts w:ascii="Times New Roman" w:cs="Times New Roman" w:eastAsia="Times New Roman" w:hAnsi="Times New Roman"/>
          <w:b w:val="1"/>
          <w:i w:val="1"/>
          <w:color w:val="2e2e2e"/>
          <w:sz w:val="12"/>
          <w:szCs w:val="12"/>
          <w:rtl w:val="0"/>
        </w:rPr>
        <w:t xml:space="preserve">1111</w:t>
      </w:r>
      <w:r w:rsidDel="00000000" w:rsidR="00000000" w:rsidRPr="00000000">
        <w:rPr>
          <w:rFonts w:ascii="Times New Roman" w:cs="Times New Roman" w:eastAsia="Times New Roman" w:hAnsi="Times New Roman"/>
          <w:b w:val="1"/>
          <w:i w:val="1"/>
          <w:color w:val="454546"/>
          <w:sz w:val="12"/>
          <w:szCs w:val="12"/>
          <w:rtl w:val="0"/>
        </w:rPr>
        <w:t xml:space="preserve">/</w:t>
      </w:r>
      <w:r w:rsidDel="00000000" w:rsidR="00000000" w:rsidRPr="00000000">
        <w:rPr>
          <w:rFonts w:ascii="Malgun Gothic" w:cs="Malgun Gothic" w:eastAsia="Malgun Gothic" w:hAnsi="Malgun Gothic"/>
          <w:color w:val="626262"/>
          <w:sz w:val="12"/>
          <w:szCs w:val="12"/>
          <w:rtl w:val="0"/>
        </w:rPr>
        <w:t xml:space="preserve">�</w:t>
      </w:r>
      <w:r w:rsidDel="00000000" w:rsidR="00000000" w:rsidRPr="00000000">
        <w:rPr>
          <w:rFonts w:ascii="Times New Roman" w:cs="Times New Roman" w:eastAsia="Times New Roman" w:hAnsi="Times New Roman"/>
          <w:b w:val="1"/>
          <w:i w:val="1"/>
          <w:color w:val="454546"/>
          <w:sz w:val="12"/>
          <w:szCs w:val="12"/>
          <w:rtl w:val="0"/>
        </w:rPr>
        <w:t xml:space="preserve">r,  </w:t>
      </w:r>
      <w:r w:rsidDel="00000000" w:rsidR="00000000" w:rsidRPr="00000000">
        <w:rPr>
          <w:rFonts w:ascii="Times New Roman" w:cs="Times New Roman" w:eastAsia="Times New Roman" w:hAnsi="Times New Roman"/>
          <w:b w:val="1"/>
          <w:i w:val="1"/>
          <w:color w:val="626262"/>
          <w:sz w:val="12"/>
          <w:szCs w:val="12"/>
          <w:rtl w:val="0"/>
        </w:rPr>
        <w:t xml:space="preserve">f}lt</w:t>
      </w:r>
      <w:r w:rsidDel="00000000" w:rsidR="00000000" w:rsidRPr="00000000">
        <w:rPr>
          <w:rFonts w:ascii="Times New Roman" w:cs="Times New Roman" w:eastAsia="Times New Roman" w:hAnsi="Times New Roman"/>
          <w:b w:val="1"/>
          <w:i w:val="1"/>
          <w:color w:val="2e2e2e"/>
          <w:sz w:val="12"/>
          <w:szCs w:val="12"/>
          <w:rtl w:val="0"/>
        </w:rPr>
        <w:t xml:space="preserve">1</w:t>
      </w:r>
      <w:r w:rsidDel="00000000" w:rsidR="00000000" w:rsidRPr="00000000">
        <w:rPr>
          <w:rFonts w:ascii="Times New Roman" w:cs="Times New Roman" w:eastAsia="Times New Roman" w:hAnsi="Times New Roman"/>
          <w:b w:val="1"/>
          <w:i w:val="1"/>
          <w:color w:val="151515"/>
          <w:sz w:val="12"/>
          <w:szCs w:val="12"/>
          <w:rtl w:val="0"/>
        </w:rPr>
        <w:t xml:space="preserve">1</w:t>
      </w:r>
      <w:r w:rsidDel="00000000" w:rsidR="00000000" w:rsidRPr="00000000">
        <w:rPr>
          <w:rFonts w:ascii="Times New Roman" w:cs="Times New Roman" w:eastAsia="Times New Roman" w:hAnsi="Times New Roman"/>
          <w:b w:val="1"/>
          <w:i w:val="1"/>
          <w:color w:val="454546"/>
          <w:sz w:val="12"/>
          <w:szCs w:val="12"/>
          <w:rtl w:val="0"/>
        </w:rPr>
        <w:t xml:space="preserve">,</w:t>
      </w:r>
      <w:r w:rsidDel="00000000" w:rsidR="00000000" w:rsidRPr="00000000">
        <w:rPr>
          <w:rtl w:val="0"/>
        </w:rPr>
      </w:r>
    </w:p>
    <w:p w:rsidR="00000000" w:rsidDel="00000000" w:rsidP="00000000" w:rsidRDefault="00000000" w:rsidRPr="00000000" w14:paraId="00000473">
      <w:pPr>
        <w:spacing w:line="340" w:lineRule="auto"/>
        <w:ind w:left="630" w:right="519" w:firstLine="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i w:val="1"/>
          <w:color w:val="626262"/>
          <w:sz w:val="30"/>
          <w:szCs w:val="30"/>
          <w:vertAlign w:val="superscript"/>
          <w:rtl w:val="0"/>
        </w:rPr>
        <w:t xml:space="preserve">r§J</w:t>
      </w:r>
      <w:r w:rsidDel="00000000" w:rsidR="00000000" w:rsidRPr="00000000">
        <w:rPr>
          <w:rFonts w:ascii="Times New Roman" w:cs="Times New Roman" w:eastAsia="Times New Roman" w:hAnsi="Times New Roman"/>
          <w:b w:val="1"/>
          <w:i w:val="1"/>
          <w:color w:val="454546"/>
          <w:sz w:val="30"/>
          <w:szCs w:val="30"/>
          <w:vertAlign w:val="superscript"/>
          <w:rtl w:val="0"/>
        </w:rPr>
        <w:t xml:space="preserve">{</w:t>
      </w:r>
      <w:r w:rsidDel="00000000" w:rsidR="00000000" w:rsidRPr="00000000">
        <w:rPr>
          <w:rFonts w:ascii="Times New Roman" w:cs="Times New Roman" w:eastAsia="Times New Roman" w:hAnsi="Times New Roman"/>
          <w:b w:val="1"/>
          <w:i w:val="1"/>
          <w:color w:val="626262"/>
          <w:sz w:val="30"/>
          <w:szCs w:val="30"/>
          <w:vertAlign w:val="superscript"/>
          <w:rtl w:val="0"/>
        </w:rPr>
        <w:t xml:space="preserve">;</w:t>
      </w:r>
      <w:r w:rsidDel="00000000" w:rsidR="00000000" w:rsidRPr="00000000">
        <w:rPr>
          <w:rFonts w:ascii="Times New Roman" w:cs="Times New Roman" w:eastAsia="Times New Roman" w:hAnsi="Times New Roman"/>
          <w:b w:val="1"/>
          <w:i w:val="1"/>
          <w:color w:val="2e2e2e"/>
          <w:sz w:val="30"/>
          <w:szCs w:val="30"/>
          <w:vertAlign w:val="superscript"/>
          <w:rtl w:val="0"/>
        </w:rPr>
        <w:t xml:space="preserve">,¡,,</w:t>
      </w:r>
      <w:r w:rsidDel="00000000" w:rsidR="00000000" w:rsidRPr="00000000">
        <w:rPr>
          <w:rFonts w:ascii="Times New Roman" w:cs="Times New Roman" w:eastAsia="Times New Roman" w:hAnsi="Times New Roman"/>
          <w:b w:val="1"/>
          <w:i w:val="1"/>
          <w:color w:val="454546"/>
          <w:sz w:val="30"/>
          <w:szCs w:val="30"/>
          <w:vertAlign w:val="superscript"/>
          <w:rtl w:val="0"/>
        </w:rPr>
        <w:t xml:space="preserve">r</w:t>
      </w:r>
      <w:r w:rsidDel="00000000" w:rsidR="00000000" w:rsidRPr="00000000">
        <w:rPr>
          <w:rFonts w:ascii="Times New Roman" w:cs="Times New Roman" w:eastAsia="Times New Roman" w:hAnsi="Times New Roman"/>
          <w:b w:val="1"/>
          <w:i w:val="1"/>
          <w:color w:val="2e2e2e"/>
          <w:sz w:val="30"/>
          <w:szCs w:val="30"/>
          <w:vertAlign w:val="superscript"/>
          <w:rtl w:val="0"/>
        </w:rPr>
        <w:t xml:space="preserve">t1</w:t>
      </w:r>
      <w:r w:rsidDel="00000000" w:rsidR="00000000" w:rsidRPr="00000000">
        <w:rPr>
          <w:rFonts w:ascii="Times New Roman" w:cs="Times New Roman" w:eastAsia="Times New Roman" w:hAnsi="Times New Roman"/>
          <w:b w:val="1"/>
          <w:i w:val="1"/>
          <w:color w:val="454546"/>
          <w:sz w:val="30"/>
          <w:szCs w:val="30"/>
          <w:vertAlign w:val="superscript"/>
          <w:rtl w:val="0"/>
        </w:rPr>
        <w:t xml:space="preserve">1</w:t>
      </w:r>
      <w:r w:rsidDel="00000000" w:rsidR="00000000" w:rsidRPr="00000000">
        <w:rPr>
          <w:rFonts w:ascii="Malgun Gothic" w:cs="Malgun Gothic" w:eastAsia="Malgun Gothic" w:hAnsi="Malgun Gothic"/>
          <w:color w:val="626262"/>
          <w:sz w:val="30"/>
          <w:szCs w:val="30"/>
          <w:vertAlign w:val="superscript"/>
          <w:rtl w:val="0"/>
        </w:rPr>
        <w:t xml:space="preserve">�</w:t>
      </w:r>
      <w:r w:rsidDel="00000000" w:rsidR="00000000" w:rsidRPr="00000000">
        <w:rPr>
          <w:rFonts w:ascii="Times New Roman" w:cs="Times New Roman" w:eastAsia="Times New Roman" w:hAnsi="Times New Roman"/>
          <w:b w:val="1"/>
          <w:i w:val="1"/>
          <w:color w:val="454546"/>
          <w:sz w:val="30"/>
          <w:szCs w:val="30"/>
          <w:vertAlign w:val="superscript"/>
          <w:rtl w:val="0"/>
        </w:rPr>
        <w:t xml:space="preserve">r</w:t>
      </w:r>
      <w:r w:rsidDel="00000000" w:rsidR="00000000" w:rsidRPr="00000000">
        <w:rPr>
          <w:rFonts w:ascii="Times New Roman" w:cs="Times New Roman" w:eastAsia="Times New Roman" w:hAnsi="Times New Roman"/>
          <w:b w:val="1"/>
          <w:i w:val="1"/>
          <w:color w:val="2e2e2e"/>
          <w:sz w:val="30"/>
          <w:szCs w:val="30"/>
          <w:vertAlign w:val="superscript"/>
          <w:rtl w:val="0"/>
        </w:rPr>
        <w:t xml:space="preserve">, </w:t>
      </w:r>
      <w:r w:rsidDel="00000000" w:rsidR="00000000" w:rsidRPr="00000000">
        <w:rPr>
          <w:rFonts w:ascii="Times New Roman" w:cs="Times New Roman" w:eastAsia="Times New Roman" w:hAnsi="Times New Roman"/>
          <w:b w:val="1"/>
          <w:i w:val="1"/>
          <w:color w:val="626262"/>
          <w:sz w:val="36.66666666666667"/>
          <w:szCs w:val="36.66666666666667"/>
          <w:vertAlign w:val="superscript"/>
          <w:rtl w:val="0"/>
        </w:rPr>
        <w:t xml:space="preserve">%</w:t>
      </w:r>
      <w:r w:rsidDel="00000000" w:rsidR="00000000" w:rsidRPr="00000000">
        <w:rPr>
          <w:rFonts w:ascii="Times New Roman" w:cs="Times New Roman" w:eastAsia="Times New Roman" w:hAnsi="Times New Roman"/>
          <w:b w:val="1"/>
          <w:i w:val="1"/>
          <w:color w:val="454546"/>
          <w:sz w:val="18"/>
          <w:szCs w:val="18"/>
          <w:vertAlign w:val="baseline"/>
          <w:rtl w:val="0"/>
        </w:rPr>
        <w:t xml:space="preserve">7</w:t>
      </w:r>
      <w:r w:rsidDel="00000000" w:rsidR="00000000" w:rsidRPr="00000000">
        <w:rPr>
          <w:rFonts w:ascii="Times New Roman" w:cs="Times New Roman" w:eastAsia="Times New Roman" w:hAnsi="Times New Roman"/>
          <w:b w:val="1"/>
          <w:i w:val="1"/>
          <w:color w:val="626262"/>
          <w:sz w:val="20"/>
          <w:szCs w:val="20"/>
          <w:vertAlign w:val="superscript"/>
          <w:rtl w:val="0"/>
        </w:rPr>
        <w:t xml:space="preserve">,.</w:t>
      </w:r>
      <w:r w:rsidDel="00000000" w:rsidR="00000000" w:rsidRPr="00000000">
        <w:rPr>
          <w:rFonts w:ascii="Times New Roman" w:cs="Times New Roman" w:eastAsia="Times New Roman" w:hAnsi="Times New Roman"/>
          <w:b w:val="1"/>
          <w:i w:val="1"/>
          <w:color w:val="7e7e7e"/>
          <w:sz w:val="20"/>
          <w:szCs w:val="20"/>
          <w:vertAlign w:val="superscript"/>
          <w:rtl w:val="0"/>
        </w:rPr>
        <w:t xml:space="preserve">:</w:t>
      </w:r>
      <w:r w:rsidDel="00000000" w:rsidR="00000000" w:rsidRPr="00000000">
        <w:rPr>
          <w:rFonts w:ascii="Times New Roman" w:cs="Times New Roman" w:eastAsia="Times New Roman" w:hAnsi="Times New Roman"/>
          <w:b w:val="1"/>
          <w:i w:val="1"/>
          <w:color w:val="454546"/>
          <w:sz w:val="20"/>
          <w:szCs w:val="20"/>
          <w:vertAlign w:val="superscript"/>
          <w:rtl w:val="0"/>
        </w:rPr>
        <w:t xml:space="preserve">1</w:t>
      </w:r>
      <w:r w:rsidDel="00000000" w:rsidR="00000000" w:rsidRPr="00000000">
        <w:rPr>
          <w:rFonts w:ascii="Times New Roman" w:cs="Times New Roman" w:eastAsia="Times New Roman" w:hAnsi="Times New Roman"/>
          <w:b w:val="1"/>
          <w:i w:val="1"/>
          <w:color w:val="2e2e2e"/>
          <w:sz w:val="20"/>
          <w:szCs w:val="20"/>
          <w:vertAlign w:val="superscript"/>
          <w:rtl w:val="0"/>
        </w:rPr>
        <w:t xml:space="preserve">t1</w:t>
      </w:r>
      <w:r w:rsidDel="00000000" w:rsidR="00000000" w:rsidRPr="00000000">
        <w:rPr>
          <w:rFonts w:ascii="Times New Roman" w:cs="Times New Roman" w:eastAsia="Times New Roman" w:hAnsi="Times New Roman"/>
          <w:b w:val="1"/>
          <w:i w:val="1"/>
          <w:color w:val="454546"/>
          <w:sz w:val="20"/>
          <w:szCs w:val="20"/>
          <w:vertAlign w:val="superscript"/>
          <w:rtl w:val="0"/>
        </w:rPr>
        <w:t xml:space="preserve">1</w:t>
      </w:r>
      <w:r w:rsidDel="00000000" w:rsidR="00000000" w:rsidRPr="00000000">
        <w:rPr>
          <w:rFonts w:ascii="Times New Roman" w:cs="Times New Roman" w:eastAsia="Times New Roman" w:hAnsi="Times New Roman"/>
          <w:b w:val="1"/>
          <w:i w:val="1"/>
          <w:color w:val="2e2e2e"/>
          <w:sz w:val="20"/>
          <w:szCs w:val="20"/>
          <w:vertAlign w:val="superscript"/>
          <w:rtl w:val="0"/>
        </w:rPr>
        <w:t xml:space="preserve">"</w:t>
      </w:r>
      <w:r w:rsidDel="00000000" w:rsidR="00000000" w:rsidRPr="00000000">
        <w:rPr>
          <w:rFonts w:ascii="Times New Roman" w:cs="Times New Roman" w:eastAsia="Times New Roman" w:hAnsi="Times New Roman"/>
          <w:b w:val="1"/>
          <w:i w:val="1"/>
          <w:color w:val="454546"/>
          <w:sz w:val="20"/>
          <w:szCs w:val="20"/>
          <w:vertAlign w:val="superscript"/>
          <w:rtl w:val="0"/>
        </w:rPr>
        <w:t xml:space="preserve">(</w:t>
      </w:r>
      <w:r w:rsidDel="00000000" w:rsidR="00000000" w:rsidRPr="00000000">
        <w:rPr>
          <w:rFonts w:ascii="Times New Roman" w:cs="Times New Roman" w:eastAsia="Times New Roman" w:hAnsi="Times New Roman"/>
          <w:b w:val="1"/>
          <w:i w:val="1"/>
          <w:color w:val="151515"/>
          <w:sz w:val="20"/>
          <w:szCs w:val="20"/>
          <w:vertAlign w:val="superscript"/>
          <w:rtl w:val="0"/>
        </w:rPr>
        <w:t xml:space="preserve">'</w:t>
      </w:r>
      <w:r w:rsidDel="00000000" w:rsidR="00000000" w:rsidRPr="00000000">
        <w:rPr>
          <w:rtl w:val="0"/>
        </w:rPr>
      </w:r>
    </w:p>
    <w:p w:rsidR="00000000" w:rsidDel="00000000" w:rsidP="00000000" w:rsidRDefault="00000000" w:rsidRPr="00000000" w14:paraId="00000474">
      <w:pPr>
        <w:spacing w:before="3" w:line="160" w:lineRule="auto"/>
        <w:jc w:val="left"/>
        <w:rPr>
          <w:sz w:val="17"/>
          <w:szCs w:val="17"/>
        </w:rPr>
      </w:pPr>
      <w:r w:rsidDel="00000000" w:rsidR="00000000" w:rsidRPr="00000000">
        <w:br w:type="column"/>
      </w:r>
      <w:r w:rsidDel="00000000" w:rsidR="00000000" w:rsidRPr="00000000">
        <w:rPr>
          <w:rtl w:val="0"/>
        </w:rPr>
      </w:r>
    </w:p>
    <w:p w:rsidR="00000000" w:rsidDel="00000000" w:rsidP="00000000" w:rsidRDefault="00000000" w:rsidRPr="00000000" w14:paraId="00000475">
      <w:pPr>
        <w:ind w:left="3190" w:firstLine="0"/>
        <w:jc w:val="left"/>
        <w:rPr>
          <w:rFonts w:ascii="Arial" w:cs="Arial" w:eastAsia="Arial" w:hAnsi="Arial"/>
          <w:sz w:val="42"/>
          <w:szCs w:val="42"/>
        </w:rPr>
      </w:pPr>
      <w:r w:rsidDel="00000000" w:rsidR="00000000" w:rsidRPr="00000000">
        <w:rPr>
          <w:rFonts w:ascii="Times New Roman" w:cs="Times New Roman" w:eastAsia="Times New Roman" w:hAnsi="Times New Roman"/>
          <w:b w:val="1"/>
          <w:color w:val="2e2e2e"/>
          <w:sz w:val="43"/>
          <w:szCs w:val="43"/>
          <w:rtl w:val="0"/>
        </w:rPr>
        <w:t xml:space="preserve">4 </w:t>
      </w:r>
      <w:r w:rsidDel="00000000" w:rsidR="00000000" w:rsidRPr="00000000">
        <w:rPr>
          <w:rFonts w:ascii="Times New Roman" w:cs="Times New Roman" w:eastAsia="Times New Roman" w:hAnsi="Times New Roman"/>
          <w:b w:val="1"/>
          <w:color w:val="454546"/>
          <w:sz w:val="43"/>
          <w:szCs w:val="43"/>
          <w:rtl w:val="0"/>
        </w:rPr>
        <w:t xml:space="preserve">2 </w:t>
      </w:r>
      <w:r w:rsidDel="00000000" w:rsidR="00000000" w:rsidRPr="00000000">
        <w:rPr>
          <w:rFonts w:ascii="Arial" w:cs="Arial" w:eastAsia="Arial" w:hAnsi="Arial"/>
          <w:color w:val="454546"/>
          <w:sz w:val="42"/>
          <w:szCs w:val="42"/>
          <w:rtl w:val="0"/>
        </w:rPr>
        <w:t xml:space="preserve">5   22</w:t>
      </w:r>
      <w:r w:rsidDel="00000000" w:rsidR="00000000" w:rsidRPr="00000000">
        <w:rPr>
          <w:rtl w:val="0"/>
        </w:rPr>
      </w:r>
    </w:p>
    <w:p w:rsidR="00000000" w:rsidDel="00000000" w:rsidP="00000000" w:rsidRDefault="00000000" w:rsidRPr="00000000" w14:paraId="00000476">
      <w:pPr>
        <w:spacing w:before="92" w:lineRule="auto"/>
        <w:jc w:val="left"/>
        <w:rPr>
          <w:rFonts w:ascii="Arial" w:cs="Arial" w:eastAsia="Arial" w:hAnsi="Arial"/>
          <w:sz w:val="14"/>
          <w:szCs w:val="14"/>
        </w:rPr>
        <w:sectPr>
          <w:type w:val="nextPage"/>
          <w:pgSz w:h="20160" w:w="12240" w:orient="portrait"/>
          <w:pgMar w:bottom="280" w:top="160" w:left="1560" w:right="600" w:header="0" w:footer="1429"/>
          <w:cols w:equalWidth="0" w:num="2">
            <w:col w:space="2476" w:w="3802"/>
            <w:col w:space="0" w:w="3802"/>
          </w:cols>
        </w:sectPr>
      </w:pPr>
      <w:r w:rsidDel="00000000" w:rsidR="00000000" w:rsidRPr="00000000">
        <w:rPr>
          <w:rFonts w:ascii="Arial" w:cs="Arial" w:eastAsia="Arial" w:hAnsi="Arial"/>
          <w:b w:val="1"/>
          <w:color w:val="2e2e2e"/>
          <w:sz w:val="14"/>
          <w:szCs w:val="14"/>
          <w:rtl w:val="0"/>
        </w:rPr>
        <w:t xml:space="preserve">"</w:t>
      </w:r>
      <w:r w:rsidDel="00000000" w:rsidR="00000000" w:rsidRPr="00000000">
        <w:rPr>
          <w:rFonts w:ascii="Arial" w:cs="Arial" w:eastAsia="Arial" w:hAnsi="Arial"/>
          <w:b w:val="1"/>
          <w:color w:val="151515"/>
          <w:sz w:val="14"/>
          <w:szCs w:val="14"/>
          <w:rtl w:val="0"/>
        </w:rPr>
        <w:t xml:space="preserve">2022-40</w:t>
      </w:r>
      <w:r w:rsidDel="00000000" w:rsidR="00000000" w:rsidRPr="00000000">
        <w:rPr>
          <w:rFonts w:ascii="Arial" w:cs="Arial" w:eastAsia="Arial" w:hAnsi="Arial"/>
          <w:b w:val="1"/>
          <w:color w:val="2e2e2e"/>
          <w:sz w:val="14"/>
          <w:szCs w:val="14"/>
          <w:rtl w:val="0"/>
        </w:rPr>
        <w:t xml:space="preserve">!! </w:t>
      </w:r>
      <w:r w:rsidDel="00000000" w:rsidR="00000000" w:rsidRPr="00000000">
        <w:rPr>
          <w:rFonts w:ascii="Arial" w:cs="Arial" w:eastAsia="Arial" w:hAnsi="Arial"/>
          <w:b w:val="1"/>
          <w:color w:val="151515"/>
          <w:sz w:val="14"/>
          <w:szCs w:val="14"/>
          <w:rtl w:val="0"/>
        </w:rPr>
        <w:t xml:space="preserve">AN</w:t>
      </w:r>
      <w:r w:rsidDel="00000000" w:rsidR="00000000" w:rsidRPr="00000000">
        <w:rPr>
          <w:rFonts w:ascii="Arial" w:cs="Arial" w:eastAsia="Arial" w:hAnsi="Arial"/>
          <w:b w:val="1"/>
          <w:color w:val="454546"/>
          <w:sz w:val="14"/>
          <w:szCs w:val="14"/>
          <w:rtl w:val="0"/>
        </w:rPr>
        <w:t xml:space="preserve">I</w:t>
      </w:r>
      <w:r w:rsidDel="00000000" w:rsidR="00000000" w:rsidRPr="00000000">
        <w:rPr>
          <w:rFonts w:ascii="Arial" w:cs="Arial" w:eastAsia="Arial" w:hAnsi="Arial"/>
          <w:b w:val="1"/>
          <w:color w:val="151515"/>
          <w:sz w:val="14"/>
          <w:szCs w:val="14"/>
          <w:rtl w:val="0"/>
        </w:rPr>
        <w:t xml:space="preserve">V</w:t>
      </w:r>
      <w:r w:rsidDel="00000000" w:rsidR="00000000" w:rsidRPr="00000000">
        <w:rPr>
          <w:rFonts w:ascii="Arial" w:cs="Arial" w:eastAsia="Arial" w:hAnsi="Arial"/>
          <w:b w:val="1"/>
          <w:color w:val="2e2e2e"/>
          <w:sz w:val="14"/>
          <w:szCs w:val="14"/>
          <w:rtl w:val="0"/>
        </w:rPr>
        <w:t xml:space="preserve">ER</w:t>
      </w:r>
      <w:r w:rsidDel="00000000" w:rsidR="00000000" w:rsidRPr="00000000">
        <w:rPr>
          <w:rFonts w:ascii="Arial" w:cs="Arial" w:eastAsia="Arial" w:hAnsi="Arial"/>
          <w:b w:val="1"/>
          <w:color w:val="151515"/>
          <w:sz w:val="14"/>
          <w:szCs w:val="14"/>
          <w:rtl w:val="0"/>
        </w:rPr>
        <w:t xml:space="preserve">SARIO DE LA GESTA H</w:t>
      </w:r>
      <w:r w:rsidDel="00000000" w:rsidR="00000000" w:rsidRPr="00000000">
        <w:rPr>
          <w:rFonts w:ascii="Arial" w:cs="Arial" w:eastAsia="Arial" w:hAnsi="Arial"/>
          <w:b w:val="1"/>
          <w:color w:val="2e2e2e"/>
          <w:sz w:val="14"/>
          <w:szCs w:val="14"/>
          <w:rtl w:val="0"/>
        </w:rPr>
        <w:t xml:space="preserve">E</w:t>
      </w:r>
      <w:r w:rsidDel="00000000" w:rsidR="00000000" w:rsidRPr="00000000">
        <w:rPr>
          <w:rFonts w:ascii="Arial" w:cs="Arial" w:eastAsia="Arial" w:hAnsi="Arial"/>
          <w:b w:val="1"/>
          <w:color w:val="151515"/>
          <w:sz w:val="14"/>
          <w:szCs w:val="14"/>
          <w:rtl w:val="0"/>
        </w:rPr>
        <w:t xml:space="preserve">ROICA   DE MALV</w:t>
      </w:r>
      <w:r w:rsidDel="00000000" w:rsidR="00000000" w:rsidRPr="00000000">
        <w:rPr>
          <w:rFonts w:ascii="Arial" w:cs="Arial" w:eastAsia="Arial" w:hAnsi="Arial"/>
          <w:b w:val="1"/>
          <w:color w:val="2e2e2e"/>
          <w:sz w:val="14"/>
          <w:szCs w:val="14"/>
          <w:rtl w:val="0"/>
        </w:rPr>
        <w:t xml:space="preserve">I</w:t>
      </w:r>
      <w:r w:rsidDel="00000000" w:rsidR="00000000" w:rsidRPr="00000000">
        <w:rPr>
          <w:rFonts w:ascii="Arial" w:cs="Arial" w:eastAsia="Arial" w:hAnsi="Arial"/>
          <w:b w:val="1"/>
          <w:color w:val="151515"/>
          <w:sz w:val="14"/>
          <w:szCs w:val="14"/>
          <w:rtl w:val="0"/>
        </w:rPr>
        <w:t xml:space="preserve">NAS</w:t>
      </w:r>
      <w:r w:rsidDel="00000000" w:rsidR="00000000" w:rsidRPr="00000000">
        <w:rPr>
          <w:rFonts w:ascii="Arial" w:cs="Arial" w:eastAsia="Arial" w:hAnsi="Arial"/>
          <w:b w:val="1"/>
          <w:color w:val="2e2e2e"/>
          <w:sz w:val="14"/>
          <w:szCs w:val="14"/>
          <w:rtl w:val="0"/>
        </w:rPr>
        <w:t xml:space="preserve">"</w:t>
      </w:r>
      <w:r w:rsidDel="00000000" w:rsidR="00000000" w:rsidRPr="00000000">
        <w:rPr>
          <w:rtl w:val="0"/>
        </w:rPr>
      </w:r>
    </w:p>
    <w:p w:rsidR="00000000" w:rsidDel="00000000" w:rsidP="00000000" w:rsidRDefault="00000000" w:rsidRPr="00000000" w14:paraId="00000477">
      <w:pPr>
        <w:spacing w:before="8" w:line="160" w:lineRule="auto"/>
        <w:jc w:val="left"/>
        <w:rPr>
          <w:sz w:val="17"/>
          <w:szCs w:val="17"/>
        </w:rPr>
      </w:pPr>
      <w:r w:rsidDel="00000000" w:rsidR="00000000" w:rsidRPr="00000000">
        <w:rPr>
          <w:rtl w:val="0"/>
        </w:rPr>
      </w:r>
    </w:p>
    <w:p w:rsidR="00000000" w:rsidDel="00000000" w:rsidP="00000000" w:rsidRDefault="00000000" w:rsidRPr="00000000" w14:paraId="00000478">
      <w:pPr>
        <w:ind w:left="139" w:right="7327" w:firstLine="0"/>
        <w:jc w:val="both"/>
        <w:rPr>
          <w:rFonts w:ascii="Arial" w:cs="Arial" w:eastAsia="Arial" w:hAnsi="Arial"/>
          <w:sz w:val="14"/>
          <w:szCs w:val="14"/>
        </w:rPr>
      </w:pPr>
      <w:r w:rsidDel="00000000" w:rsidR="00000000" w:rsidRPr="00000000">
        <w:rPr>
          <w:rFonts w:ascii="Arial" w:cs="Arial" w:eastAsia="Arial" w:hAnsi="Arial"/>
          <w:i w:val="1"/>
          <w:color w:val="151515"/>
          <w:sz w:val="14"/>
          <w:szCs w:val="14"/>
          <w:rtl w:val="0"/>
        </w:rPr>
        <w:t xml:space="preserve">MINISTERIO  DE TRABAJO Y EMPLEO</w:t>
      </w:r>
      <w:r w:rsidDel="00000000" w:rsidR="00000000" w:rsidRPr="00000000">
        <w:rPr>
          <w:rtl w:val="0"/>
        </w:rPr>
      </w:r>
    </w:p>
    <w:p w:rsidR="00000000" w:rsidDel="00000000" w:rsidP="00000000" w:rsidRDefault="00000000" w:rsidRPr="00000000" w14:paraId="00000479">
      <w:pPr>
        <w:spacing w:before="15" w:line="383" w:lineRule="auto"/>
        <w:ind w:left="204" w:right="119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51515"/>
          <w:sz w:val="23"/>
          <w:szCs w:val="23"/>
          <w:rtl w:val="0"/>
        </w:rPr>
        <w:t xml:space="preserve">ARTÍCULO  30.- MOVILIDAD  FUNCIONAL.  </w:t>
      </w:r>
      <w:r w:rsidDel="00000000" w:rsidR="00000000" w:rsidRPr="00000000">
        <w:rPr>
          <w:rFonts w:ascii="Times New Roman" w:cs="Times New Roman" w:eastAsia="Times New Roman" w:hAnsi="Times New Roman"/>
          <w:color w:val="151515"/>
          <w:sz w:val="23"/>
          <w:szCs w:val="23"/>
          <w:rtl w:val="0"/>
        </w:rPr>
        <w:t xml:space="preserve">Se entiende por movilidad funcional </w:t>
      </w:r>
      <w:r w:rsidDel="00000000" w:rsidR="00000000" w:rsidRPr="00000000">
        <w:rPr>
          <w:rFonts w:ascii="Times New Roman" w:cs="Times New Roman" w:eastAsia="Times New Roman" w:hAnsi="Times New Roman"/>
          <w:color w:val="2e2e2e"/>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 tra</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lado del trabajador para prestar servicio de carácter transitorio o permanente</w:t>
      </w:r>
      <w:r w:rsidDel="00000000" w:rsidR="00000000" w:rsidRPr="00000000">
        <w:rPr>
          <w:rFonts w:ascii="Times New Roman" w:cs="Times New Roman" w:eastAsia="Times New Roman" w:hAnsi="Times New Roman"/>
          <w:color w:val="2e2e2e"/>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en otra dependencia dentro o fuera de la jurisdicción  presupuestaria</w:t>
      </w:r>
      <w:r w:rsidDel="00000000" w:rsidR="00000000" w:rsidRPr="00000000">
        <w:rPr>
          <w:rFonts w:ascii="Times New Roman" w:cs="Times New Roman" w:eastAsia="Times New Roman" w:hAnsi="Times New Roman"/>
          <w:color w:val="2e2e2e"/>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mediante la tran</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ferencia d</w:t>
      </w:r>
      <w:r w:rsidDel="00000000" w:rsidR="00000000" w:rsidRPr="00000000">
        <w:rPr>
          <w:rFonts w:ascii="Times New Roman" w:cs="Times New Roman" w:eastAsia="Times New Roman" w:hAnsi="Times New Roman"/>
          <w:color w:val="2e2e2e"/>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personal.</w:t>
      </w:r>
      <w:r w:rsidDel="00000000" w:rsidR="00000000" w:rsidRPr="00000000">
        <w:rPr>
          <w:rtl w:val="0"/>
        </w:rPr>
      </w:r>
    </w:p>
    <w:p w:rsidR="00000000" w:rsidDel="00000000" w:rsidP="00000000" w:rsidRDefault="00000000" w:rsidRPr="00000000" w14:paraId="0000047A">
      <w:pPr>
        <w:spacing w:line="200" w:lineRule="auto"/>
        <w:jc w:val="left"/>
        <w:rPr>
          <w:sz w:val="20"/>
          <w:szCs w:val="20"/>
        </w:rPr>
      </w:pPr>
      <w:r w:rsidDel="00000000" w:rsidR="00000000" w:rsidRPr="00000000">
        <w:rPr>
          <w:rtl w:val="0"/>
        </w:rPr>
      </w:r>
    </w:p>
    <w:p w:rsidR="00000000" w:rsidDel="00000000" w:rsidP="00000000" w:rsidRDefault="00000000" w:rsidRPr="00000000" w14:paraId="0000047B">
      <w:pPr>
        <w:spacing w:before="2" w:line="260" w:lineRule="auto"/>
        <w:jc w:val="left"/>
        <w:rPr>
          <w:sz w:val="26"/>
          <w:szCs w:val="26"/>
        </w:rPr>
      </w:pPr>
      <w:r w:rsidDel="00000000" w:rsidR="00000000" w:rsidRPr="00000000">
        <w:rPr>
          <w:rtl w:val="0"/>
        </w:rPr>
      </w:r>
    </w:p>
    <w:p w:rsidR="00000000" w:rsidDel="00000000" w:rsidP="00000000" w:rsidRDefault="00000000" w:rsidRPr="00000000" w14:paraId="0000047C">
      <w:pPr>
        <w:spacing w:line="378" w:lineRule="auto"/>
        <w:ind w:left="211" w:right="119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Dicha movilidad funcional </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efectuará</w:t>
      </w:r>
      <w:r w:rsidDel="00000000" w:rsidR="00000000" w:rsidRPr="00000000">
        <w:rPr>
          <w:rFonts w:ascii="Times New Roman" w:cs="Times New Roman" w:eastAsia="Times New Roman" w:hAnsi="Times New Roman"/>
          <w:color w:val="454546"/>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sm perjuicio de la formación y </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ituación escalafonaría  del trabajador</w:t>
      </w:r>
      <w:r w:rsidDel="00000000" w:rsidR="00000000" w:rsidRPr="00000000">
        <w:rPr>
          <w:rFonts w:ascii="Times New Roman" w:cs="Times New Roman" w:eastAsia="Times New Roman" w:hAnsi="Times New Roman"/>
          <w:color w:val="2e2e2e"/>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teniendo derecho a la  retribución  correspondiente  al  puesto que efectivamente desempeñe. En el supuesto de ser necesaria la equiparación por tratar</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de  distintos  sistemas  escalafonario</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  cor</w:t>
      </w:r>
      <w:r w:rsidDel="00000000" w:rsidR="00000000" w:rsidRPr="00000000">
        <w:rPr>
          <w:rFonts w:ascii="Times New Roman" w:cs="Times New Roman" w:eastAsia="Times New Roman" w:hAnsi="Times New Roman"/>
          <w:color w:val="2e2e2e"/>
          <w:sz w:val="23"/>
          <w:szCs w:val="23"/>
          <w:rtl w:val="0"/>
        </w:rPr>
        <w:t xml:space="preserve">r</w:t>
      </w:r>
      <w:r w:rsidDel="00000000" w:rsidR="00000000" w:rsidRPr="00000000">
        <w:rPr>
          <w:rFonts w:ascii="Times New Roman" w:cs="Times New Roman" w:eastAsia="Times New Roman" w:hAnsi="Times New Roman"/>
          <w:color w:val="151515"/>
          <w:sz w:val="23"/>
          <w:szCs w:val="23"/>
          <w:rtl w:val="0"/>
        </w:rPr>
        <w:t xml:space="preserve">esponde  la  inter</w:t>
      </w:r>
      <w:r w:rsidDel="00000000" w:rsidR="00000000" w:rsidRPr="00000000">
        <w:rPr>
          <w:rFonts w:ascii="Times New Roman" w:cs="Times New Roman" w:eastAsia="Times New Roman" w:hAnsi="Times New Roman"/>
          <w:color w:val="2e2e2e"/>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ención  previa  favorable  del órgano competente del estado empleador</w:t>
      </w:r>
      <w:r w:rsidDel="00000000" w:rsidR="00000000" w:rsidRPr="00000000">
        <w:rPr>
          <w:rFonts w:ascii="Times New Roman" w:cs="Times New Roman" w:eastAsia="Times New Roman" w:hAnsi="Times New Roman"/>
          <w:color w:val="2e2e2e"/>
          <w:sz w:val="23"/>
          <w:szCs w:val="23"/>
          <w:rtl w:val="0"/>
        </w:rPr>
        <w:t xml:space="preserve">.</w:t>
      </w:r>
      <w:r w:rsidDel="00000000" w:rsidR="00000000" w:rsidRPr="00000000">
        <w:rPr>
          <w:rtl w:val="0"/>
        </w:rPr>
      </w:r>
    </w:p>
    <w:p w:rsidR="00000000" w:rsidDel="00000000" w:rsidP="00000000" w:rsidRDefault="00000000" w:rsidRPr="00000000" w14:paraId="0000047D">
      <w:pPr>
        <w:spacing w:line="200" w:lineRule="auto"/>
        <w:jc w:val="left"/>
        <w:rPr>
          <w:sz w:val="20"/>
          <w:szCs w:val="20"/>
        </w:rPr>
      </w:pPr>
      <w:r w:rsidDel="00000000" w:rsidR="00000000" w:rsidRPr="00000000">
        <w:rPr>
          <w:rtl w:val="0"/>
        </w:rPr>
      </w:r>
    </w:p>
    <w:p w:rsidR="00000000" w:rsidDel="00000000" w:rsidP="00000000" w:rsidRDefault="00000000" w:rsidRPr="00000000" w14:paraId="0000047E">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47F">
      <w:pPr>
        <w:ind w:left="226" w:right="437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Solo exi</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tirá movilidad funcional en los </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iguientes caso</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w:t>
      </w:r>
      <w:r w:rsidDel="00000000" w:rsidR="00000000" w:rsidRPr="00000000">
        <w:rPr>
          <w:rtl w:val="0"/>
        </w:rPr>
      </w:r>
    </w:p>
    <w:p w:rsidR="00000000" w:rsidDel="00000000" w:rsidP="00000000" w:rsidRDefault="00000000" w:rsidRPr="00000000" w14:paraId="00000480">
      <w:pPr>
        <w:spacing w:before="18" w:line="200" w:lineRule="auto"/>
        <w:jc w:val="left"/>
        <w:rPr>
          <w:sz w:val="20"/>
          <w:szCs w:val="20"/>
        </w:rPr>
      </w:pPr>
      <w:r w:rsidDel="00000000" w:rsidR="00000000" w:rsidRPr="00000000">
        <w:rPr>
          <w:rtl w:val="0"/>
        </w:rPr>
      </w:r>
    </w:p>
    <w:p w:rsidR="00000000" w:rsidDel="00000000" w:rsidP="00000000" w:rsidRDefault="00000000" w:rsidRPr="00000000" w14:paraId="00000481">
      <w:pPr>
        <w:ind w:left="218" w:right="3347"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51515"/>
          <w:sz w:val="23"/>
          <w:szCs w:val="23"/>
          <w:rtl w:val="0"/>
        </w:rPr>
        <w:t xml:space="preserve">ARTÍCULO 30.1.- POR REESTRUCTURACIÓN DEL ÁREA:</w:t>
      </w:r>
      <w:r w:rsidDel="00000000" w:rsidR="00000000" w:rsidRPr="00000000">
        <w:rPr>
          <w:rtl w:val="0"/>
        </w:rPr>
      </w:r>
    </w:p>
    <w:p w:rsidR="00000000" w:rsidDel="00000000" w:rsidP="00000000" w:rsidRDefault="00000000" w:rsidRPr="00000000" w14:paraId="00000482">
      <w:pPr>
        <w:spacing w:line="200" w:lineRule="auto"/>
        <w:jc w:val="left"/>
        <w:rPr>
          <w:sz w:val="20"/>
          <w:szCs w:val="20"/>
        </w:rPr>
      </w:pPr>
      <w:r w:rsidDel="00000000" w:rsidR="00000000" w:rsidRPr="00000000">
        <w:rPr>
          <w:rtl w:val="0"/>
        </w:rPr>
      </w:r>
    </w:p>
    <w:p w:rsidR="00000000" w:rsidDel="00000000" w:rsidP="00000000" w:rsidRDefault="00000000" w:rsidRPr="00000000" w14:paraId="00000483">
      <w:pPr>
        <w:spacing w:line="200" w:lineRule="auto"/>
        <w:jc w:val="left"/>
        <w:rPr>
          <w:sz w:val="20"/>
          <w:szCs w:val="20"/>
        </w:rPr>
      </w:pPr>
      <w:r w:rsidDel="00000000" w:rsidR="00000000" w:rsidRPr="00000000">
        <w:rPr>
          <w:rtl w:val="0"/>
        </w:rPr>
      </w:r>
    </w:p>
    <w:p w:rsidR="00000000" w:rsidDel="00000000" w:rsidP="00000000" w:rsidRDefault="00000000" w:rsidRPr="00000000" w14:paraId="00000484">
      <w:pPr>
        <w:spacing w:before="17" w:line="240" w:lineRule="auto"/>
        <w:jc w:val="left"/>
        <w:rPr>
          <w:sz w:val="24"/>
          <w:szCs w:val="24"/>
        </w:rPr>
      </w:pPr>
      <w:r w:rsidDel="00000000" w:rsidR="00000000" w:rsidRPr="00000000">
        <w:rPr>
          <w:rtl w:val="0"/>
        </w:rPr>
      </w:r>
    </w:p>
    <w:p w:rsidR="00000000" w:rsidDel="00000000" w:rsidP="00000000" w:rsidRDefault="00000000" w:rsidRPr="00000000" w14:paraId="00000485">
      <w:pPr>
        <w:spacing w:line="374" w:lineRule="auto"/>
        <w:ind w:left="226" w:right="118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De  acuerdo  al  procedimiento  previsto  en  el presente  Convenio  Colectivo  General</w:t>
      </w:r>
      <w:r w:rsidDel="00000000" w:rsidR="00000000" w:rsidRPr="00000000">
        <w:rPr>
          <w:rFonts w:ascii="Times New Roman" w:cs="Times New Roman" w:eastAsia="Times New Roman" w:hAnsi="Times New Roman"/>
          <w:color w:val="454546"/>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la mo</w:t>
      </w:r>
      <w:r w:rsidDel="00000000" w:rsidR="00000000" w:rsidRPr="00000000">
        <w:rPr>
          <w:rFonts w:ascii="Times New Roman" w:cs="Times New Roman" w:eastAsia="Times New Roman" w:hAnsi="Times New Roman"/>
          <w:color w:val="2e2e2e"/>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ilidad  funcional  dentro  del  mismo  grupo  escalafonario</w:t>
      </w:r>
      <w:r w:rsidDel="00000000" w:rsidR="00000000" w:rsidRPr="00000000">
        <w:rPr>
          <w:rFonts w:ascii="Times New Roman" w:cs="Times New Roman" w:eastAsia="Times New Roman" w:hAnsi="Times New Roman"/>
          <w:color w:val="2e2e2e"/>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no podrá  realizarse  entre </w:t>
      </w:r>
      <w:r w:rsidDel="00000000" w:rsidR="00000000" w:rsidRPr="00000000">
        <w:rPr>
          <w:rFonts w:ascii="Times New Roman" w:cs="Times New Roman" w:eastAsia="Times New Roman" w:hAnsi="Times New Roman"/>
          <w:color w:val="2e2e2e"/>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specialidades radicalmente distinta</w:t>
      </w:r>
      <w:r w:rsidDel="00000000" w:rsidR="00000000" w:rsidRPr="00000000">
        <w:rPr>
          <w:rFonts w:ascii="Times New Roman" w:cs="Times New Roman" w:eastAsia="Times New Roman" w:hAnsi="Times New Roman"/>
          <w:color w:val="2e2e2e"/>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que requieran proce</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w:t>
      </w:r>
      <w:r w:rsidDel="00000000" w:rsidR="00000000" w:rsidRPr="00000000">
        <w:rPr>
          <w:rFonts w:ascii="Times New Roman" w:cs="Times New Roman" w:eastAsia="Times New Roman" w:hAnsi="Times New Roman"/>
          <w:color w:val="2e2e2e"/>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formati</w:t>
      </w:r>
      <w:r w:rsidDel="00000000" w:rsidR="00000000" w:rsidRPr="00000000">
        <w:rPr>
          <w:rFonts w:ascii="Times New Roman" w:cs="Times New Roman" w:eastAsia="Times New Roman" w:hAnsi="Times New Roman"/>
          <w:color w:val="2e2e2e"/>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o</w:t>
      </w:r>
      <w:r w:rsidDel="00000000" w:rsidR="00000000" w:rsidRPr="00000000">
        <w:rPr>
          <w:rFonts w:ascii="Times New Roman" w:cs="Times New Roman" w:eastAsia="Times New Roman" w:hAnsi="Times New Roman"/>
          <w:color w:val="2e2e2e"/>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complejo</w:t>
      </w:r>
      <w:r w:rsidDel="00000000" w:rsidR="00000000" w:rsidRPr="00000000">
        <w:rPr>
          <w:rFonts w:ascii="Times New Roman" w:cs="Times New Roman" w:eastAsia="Times New Roman" w:hAnsi="Times New Roman"/>
          <w:color w:val="2e2e2e"/>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de adaptación.</w:t>
      </w:r>
      <w:r w:rsidDel="00000000" w:rsidR="00000000" w:rsidRPr="00000000">
        <w:rPr>
          <w:rtl w:val="0"/>
        </w:rPr>
      </w:r>
    </w:p>
    <w:p w:rsidR="00000000" w:rsidDel="00000000" w:rsidP="00000000" w:rsidRDefault="00000000" w:rsidRPr="00000000" w14:paraId="00000486">
      <w:pPr>
        <w:spacing w:line="200" w:lineRule="auto"/>
        <w:jc w:val="left"/>
        <w:rPr>
          <w:sz w:val="20"/>
          <w:szCs w:val="20"/>
        </w:rPr>
      </w:pPr>
      <w:r w:rsidDel="00000000" w:rsidR="00000000" w:rsidRPr="00000000">
        <w:rPr>
          <w:rtl w:val="0"/>
        </w:rPr>
      </w:r>
    </w:p>
    <w:p w:rsidR="00000000" w:rsidDel="00000000" w:rsidP="00000000" w:rsidRDefault="00000000" w:rsidRPr="00000000" w14:paraId="00000487">
      <w:pPr>
        <w:spacing w:before="13" w:line="280" w:lineRule="auto"/>
        <w:jc w:val="left"/>
        <w:rPr>
          <w:sz w:val="28"/>
          <w:szCs w:val="28"/>
        </w:rPr>
      </w:pPr>
      <w:r w:rsidDel="00000000" w:rsidR="00000000" w:rsidRPr="00000000">
        <w:rPr>
          <w:rtl w:val="0"/>
        </w:rPr>
      </w:r>
    </w:p>
    <w:p w:rsidR="00000000" w:rsidDel="00000000" w:rsidP="00000000" w:rsidRDefault="00000000" w:rsidRPr="00000000" w14:paraId="00000488">
      <w:pPr>
        <w:ind w:left="226" w:right="137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51515"/>
          <w:sz w:val="23"/>
          <w:szCs w:val="23"/>
          <w:rtl w:val="0"/>
        </w:rPr>
        <w:t xml:space="preserve">ARTÍCULO 30</w:t>
      </w:r>
      <w:r w:rsidDel="00000000" w:rsidR="00000000" w:rsidRPr="00000000">
        <w:rPr>
          <w:rFonts w:ascii="Times New Roman" w:cs="Times New Roman" w:eastAsia="Times New Roman" w:hAnsi="Times New Roman"/>
          <w:b w:val="1"/>
          <w:color w:val="2e2e2e"/>
          <w:sz w:val="23"/>
          <w:szCs w:val="23"/>
          <w:rtl w:val="0"/>
        </w:rPr>
        <w:t xml:space="preserve">.</w:t>
      </w:r>
      <w:r w:rsidDel="00000000" w:rsidR="00000000" w:rsidRPr="00000000">
        <w:rPr>
          <w:rFonts w:ascii="Times New Roman" w:cs="Times New Roman" w:eastAsia="Times New Roman" w:hAnsi="Times New Roman"/>
          <w:b w:val="1"/>
          <w:color w:val="151515"/>
          <w:sz w:val="23"/>
          <w:szCs w:val="23"/>
          <w:rtl w:val="0"/>
        </w:rPr>
        <w:t xml:space="preserve">2</w:t>
      </w:r>
      <w:r w:rsidDel="00000000" w:rsidR="00000000" w:rsidRPr="00000000">
        <w:rPr>
          <w:rFonts w:ascii="Times New Roman" w:cs="Times New Roman" w:eastAsia="Times New Roman" w:hAnsi="Times New Roman"/>
          <w:b w:val="1"/>
          <w:color w:val="2e2e2e"/>
          <w:sz w:val="23"/>
          <w:szCs w:val="23"/>
          <w:rtl w:val="0"/>
        </w:rPr>
        <w:t xml:space="preserve">.</w:t>
      </w:r>
      <w:r w:rsidDel="00000000" w:rsidR="00000000" w:rsidRPr="00000000">
        <w:rPr>
          <w:rFonts w:ascii="Times New Roman" w:cs="Times New Roman" w:eastAsia="Times New Roman" w:hAnsi="Times New Roman"/>
          <w:b w:val="1"/>
          <w:color w:val="151515"/>
          <w:sz w:val="23"/>
          <w:szCs w:val="23"/>
          <w:rtl w:val="0"/>
        </w:rPr>
        <w:t xml:space="preserve">- POR NECESIDADES  EXCEPCIONALES  O PREVENTIVAS:</w:t>
      </w:r>
      <w:r w:rsidDel="00000000" w:rsidR="00000000" w:rsidRPr="00000000">
        <w:rPr>
          <w:rtl w:val="0"/>
        </w:rPr>
      </w:r>
    </w:p>
    <w:p w:rsidR="00000000" w:rsidDel="00000000" w:rsidP="00000000" w:rsidRDefault="00000000" w:rsidRPr="00000000" w14:paraId="00000489">
      <w:pPr>
        <w:spacing w:line="200" w:lineRule="auto"/>
        <w:jc w:val="left"/>
        <w:rPr>
          <w:sz w:val="20"/>
          <w:szCs w:val="20"/>
        </w:rPr>
      </w:pPr>
      <w:r w:rsidDel="00000000" w:rsidR="00000000" w:rsidRPr="00000000">
        <w:rPr>
          <w:rtl w:val="0"/>
        </w:rPr>
      </w:r>
    </w:p>
    <w:p w:rsidR="00000000" w:rsidDel="00000000" w:rsidP="00000000" w:rsidRDefault="00000000" w:rsidRPr="00000000" w14:paraId="0000048A">
      <w:pPr>
        <w:spacing w:line="200" w:lineRule="auto"/>
        <w:jc w:val="left"/>
        <w:rPr>
          <w:sz w:val="20"/>
          <w:szCs w:val="20"/>
        </w:rPr>
      </w:pPr>
      <w:r w:rsidDel="00000000" w:rsidR="00000000" w:rsidRPr="00000000">
        <w:rPr>
          <w:rtl w:val="0"/>
        </w:rPr>
      </w:r>
    </w:p>
    <w:p w:rsidR="00000000" w:rsidDel="00000000" w:rsidP="00000000" w:rsidRDefault="00000000" w:rsidRPr="00000000" w14:paraId="0000048B">
      <w:pPr>
        <w:spacing w:before="17" w:line="240" w:lineRule="auto"/>
        <w:jc w:val="left"/>
        <w:rPr>
          <w:sz w:val="24"/>
          <w:szCs w:val="24"/>
        </w:rPr>
      </w:pPr>
      <w:r w:rsidDel="00000000" w:rsidR="00000000" w:rsidRPr="00000000">
        <w:rPr>
          <w:rtl w:val="0"/>
        </w:rPr>
      </w:r>
    </w:p>
    <w:p w:rsidR="00000000" w:rsidDel="00000000" w:rsidP="00000000" w:rsidRDefault="00000000" w:rsidRPr="00000000" w14:paraId="0000048C">
      <w:pPr>
        <w:spacing w:line="378" w:lineRule="auto"/>
        <w:ind w:left="226" w:right="1175"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La mo</w:t>
      </w:r>
      <w:r w:rsidDel="00000000" w:rsidR="00000000" w:rsidRPr="00000000">
        <w:rPr>
          <w:rFonts w:ascii="Times New Roman" w:cs="Times New Roman" w:eastAsia="Times New Roman" w:hAnsi="Times New Roman"/>
          <w:color w:val="2e2e2e"/>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ilidad funcional de una dependencia a otra</w:t>
      </w:r>
      <w:r w:rsidDel="00000000" w:rsidR="00000000" w:rsidRPr="00000000">
        <w:rPr>
          <w:rFonts w:ascii="Times New Roman" w:cs="Times New Roman" w:eastAsia="Times New Roman" w:hAnsi="Times New Roman"/>
          <w:color w:val="454546"/>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dentro o fuera de la misma jurisdicci</w:t>
      </w:r>
      <w:r w:rsidDel="00000000" w:rsidR="00000000" w:rsidRPr="00000000">
        <w:rPr>
          <w:rFonts w:ascii="Times New Roman" w:cs="Times New Roman" w:eastAsia="Times New Roman" w:hAnsi="Times New Roman"/>
          <w:color w:val="2e2e2e"/>
          <w:sz w:val="23"/>
          <w:szCs w:val="23"/>
          <w:rtl w:val="0"/>
        </w:rPr>
        <w:t xml:space="preserve">ó</w:t>
      </w:r>
      <w:r w:rsidDel="00000000" w:rsidR="00000000" w:rsidRPr="00000000">
        <w:rPr>
          <w:rFonts w:ascii="Times New Roman" w:cs="Times New Roman" w:eastAsia="Times New Roman" w:hAnsi="Times New Roman"/>
          <w:color w:val="151515"/>
          <w:sz w:val="23"/>
          <w:szCs w:val="23"/>
          <w:rtl w:val="0"/>
        </w:rPr>
        <w:t xml:space="preserve">n presupu</w:t>
      </w:r>
      <w:r w:rsidDel="00000000" w:rsidR="00000000" w:rsidRPr="00000000">
        <w:rPr>
          <w:rFonts w:ascii="Times New Roman" w:cs="Times New Roman" w:eastAsia="Times New Roman" w:hAnsi="Times New Roman"/>
          <w:color w:val="2e2e2e"/>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staria</w:t>
      </w:r>
      <w:r w:rsidDel="00000000" w:rsidR="00000000" w:rsidRPr="00000000">
        <w:rPr>
          <w:rFonts w:ascii="Times New Roman" w:cs="Times New Roman" w:eastAsia="Times New Roman" w:hAnsi="Times New Roman"/>
          <w:color w:val="2e2e2e"/>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solo podrá tener lugar:</w:t>
      </w:r>
      <w:r w:rsidDel="00000000" w:rsidR="00000000" w:rsidRPr="00000000">
        <w:rPr>
          <w:rtl w:val="0"/>
        </w:rPr>
      </w:r>
    </w:p>
    <w:p w:rsidR="00000000" w:rsidDel="00000000" w:rsidP="00000000" w:rsidRDefault="00000000" w:rsidRPr="00000000" w14:paraId="0000048D">
      <w:pPr>
        <w:spacing w:line="200" w:lineRule="auto"/>
        <w:jc w:val="left"/>
        <w:rPr>
          <w:sz w:val="20"/>
          <w:szCs w:val="20"/>
        </w:rPr>
      </w:pPr>
      <w:r w:rsidDel="00000000" w:rsidR="00000000" w:rsidRPr="00000000">
        <w:rPr>
          <w:rtl w:val="0"/>
        </w:rPr>
      </w:r>
    </w:p>
    <w:p w:rsidR="00000000" w:rsidDel="00000000" w:rsidP="00000000" w:rsidRDefault="00000000" w:rsidRPr="00000000" w14:paraId="0000048E">
      <w:pPr>
        <w:spacing w:before="6" w:line="260" w:lineRule="auto"/>
        <w:jc w:val="left"/>
        <w:rPr>
          <w:sz w:val="26"/>
          <w:szCs w:val="26"/>
        </w:rPr>
      </w:pPr>
      <w:r w:rsidDel="00000000" w:rsidR="00000000" w:rsidRPr="00000000">
        <w:rPr>
          <w:rtl w:val="0"/>
        </w:rPr>
      </w:r>
    </w:p>
    <w:p w:rsidR="00000000" w:rsidDel="00000000" w:rsidP="00000000" w:rsidRDefault="00000000" w:rsidRPr="00000000" w14:paraId="0000048F">
      <w:pPr>
        <w:spacing w:line="382" w:lineRule="auto"/>
        <w:ind w:left="233" w:right="117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ARTÍCULO 30</w:t>
      </w:r>
      <w:r w:rsidDel="00000000" w:rsidR="00000000" w:rsidRPr="00000000">
        <w:rPr>
          <w:rFonts w:ascii="Times New Roman" w:cs="Times New Roman" w:eastAsia="Times New Roman" w:hAnsi="Times New Roman"/>
          <w:color w:val="2e2e2e"/>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2.1.- Para satisfacer nece</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idade</w:t>
      </w:r>
      <w:r w:rsidDel="00000000" w:rsidR="00000000" w:rsidRPr="00000000">
        <w:rPr>
          <w:rFonts w:ascii="Times New Roman" w:cs="Times New Roman" w:eastAsia="Times New Roman" w:hAnsi="Times New Roman"/>
          <w:color w:val="2e2e2e"/>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excepcionales propias del área solicitante</w:t>
      </w:r>
      <w:r w:rsidDel="00000000" w:rsidR="00000000" w:rsidRPr="00000000">
        <w:rPr>
          <w:rFonts w:ascii="Times New Roman" w:cs="Times New Roman" w:eastAsia="Times New Roman" w:hAnsi="Times New Roman"/>
          <w:color w:val="454546"/>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que correspondan a su </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ituación escalafonaría</w:t>
      </w:r>
      <w:r w:rsidDel="00000000" w:rsidR="00000000" w:rsidRPr="00000000">
        <w:rPr>
          <w:rFonts w:ascii="Times New Roman" w:cs="Times New Roman" w:eastAsia="Times New Roman" w:hAnsi="Times New Roman"/>
          <w:color w:val="454546"/>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no pudiendo exceder un plazo ma</w:t>
      </w:r>
      <w:r w:rsidDel="00000000" w:rsidR="00000000" w:rsidRPr="00000000">
        <w:rPr>
          <w:rFonts w:ascii="Times New Roman" w:cs="Times New Roman" w:eastAsia="Times New Roman" w:hAnsi="Times New Roman"/>
          <w:color w:val="2e2e2e"/>
          <w:sz w:val="23"/>
          <w:szCs w:val="23"/>
          <w:rtl w:val="0"/>
        </w:rPr>
        <w:t xml:space="preserve">y</w:t>
      </w:r>
      <w:r w:rsidDel="00000000" w:rsidR="00000000" w:rsidRPr="00000000">
        <w:rPr>
          <w:rFonts w:ascii="Times New Roman" w:cs="Times New Roman" w:eastAsia="Times New Roman" w:hAnsi="Times New Roman"/>
          <w:color w:val="151515"/>
          <w:sz w:val="23"/>
          <w:szCs w:val="23"/>
          <w:rtl w:val="0"/>
        </w:rPr>
        <w:t xml:space="preserve">or de seis (6) meses.  En ca</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 de exceder el plazo</w:t>
      </w:r>
      <w:r w:rsidDel="00000000" w:rsidR="00000000" w:rsidRPr="00000000">
        <w:rPr>
          <w:rFonts w:ascii="Times New Roman" w:cs="Times New Roman" w:eastAsia="Times New Roman" w:hAnsi="Times New Roman"/>
          <w:color w:val="2e2e2e"/>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deberá intervenir la Co.P.A.R.La.P.</w:t>
      </w:r>
      <w:r w:rsidDel="00000000" w:rsidR="00000000" w:rsidRPr="00000000">
        <w:rPr>
          <w:rtl w:val="0"/>
        </w:rPr>
      </w:r>
    </w:p>
    <w:p w:rsidR="00000000" w:rsidDel="00000000" w:rsidP="00000000" w:rsidRDefault="00000000" w:rsidRPr="00000000" w14:paraId="00000490">
      <w:pPr>
        <w:spacing w:before="3" w:line="100" w:lineRule="auto"/>
        <w:jc w:val="left"/>
        <w:rPr>
          <w:sz w:val="11"/>
          <w:szCs w:val="11"/>
        </w:rPr>
      </w:pPr>
      <w:r w:rsidDel="00000000" w:rsidR="00000000" w:rsidRPr="00000000">
        <w:rPr>
          <w:rtl w:val="0"/>
        </w:rPr>
      </w:r>
    </w:p>
    <w:p w:rsidR="00000000" w:rsidDel="00000000" w:rsidP="00000000" w:rsidRDefault="00000000" w:rsidRPr="00000000" w14:paraId="00000491">
      <w:pPr>
        <w:spacing w:line="200" w:lineRule="auto"/>
        <w:jc w:val="left"/>
        <w:rPr>
          <w:sz w:val="20"/>
          <w:szCs w:val="20"/>
        </w:rPr>
      </w:pPr>
      <w:r w:rsidDel="00000000" w:rsidR="00000000" w:rsidRPr="00000000">
        <w:rPr>
          <w:rtl w:val="0"/>
        </w:rPr>
      </w:r>
    </w:p>
    <w:p w:rsidR="00000000" w:rsidDel="00000000" w:rsidP="00000000" w:rsidRDefault="00000000" w:rsidRPr="00000000" w14:paraId="00000492">
      <w:pPr>
        <w:spacing w:line="200" w:lineRule="auto"/>
        <w:jc w:val="left"/>
        <w:rPr>
          <w:sz w:val="20"/>
          <w:szCs w:val="20"/>
        </w:rPr>
      </w:pPr>
      <w:r w:rsidDel="00000000" w:rsidR="00000000" w:rsidRPr="00000000">
        <w:rPr>
          <w:rtl w:val="0"/>
        </w:rPr>
      </w:r>
    </w:p>
    <w:p w:rsidR="00000000" w:rsidDel="00000000" w:rsidP="00000000" w:rsidRDefault="00000000" w:rsidRPr="00000000" w14:paraId="00000493">
      <w:pPr>
        <w:spacing w:line="376" w:lineRule="auto"/>
        <w:ind w:left="240" w:right="1168" w:firstLine="0"/>
        <w:jc w:val="both"/>
        <w:rPr>
          <w:rFonts w:ascii="Times New Roman" w:cs="Times New Roman" w:eastAsia="Times New Roman" w:hAnsi="Times New Roman"/>
          <w:sz w:val="23"/>
          <w:szCs w:val="23"/>
        </w:rPr>
        <w:sectPr>
          <w:type w:val="continuous"/>
          <w:pgSz w:h="20160" w:w="12240" w:orient="portrait"/>
          <w:pgMar w:bottom="280" w:top="280" w:left="1560" w:right="600" w:header="360" w:footer="360"/>
        </w:sectPr>
      </w:pPr>
      <w:r w:rsidDel="00000000" w:rsidR="00000000" w:rsidRPr="00000000">
        <w:rPr>
          <w:rFonts w:ascii="Times New Roman" w:cs="Times New Roman" w:eastAsia="Times New Roman" w:hAnsi="Times New Roman"/>
          <w:color w:val="151515"/>
          <w:sz w:val="23"/>
          <w:szCs w:val="23"/>
          <w:rtl w:val="0"/>
        </w:rPr>
        <w:t xml:space="preserve">De haber varios trabaj</w:t>
      </w:r>
      <w:r w:rsidDel="00000000" w:rsidR="00000000" w:rsidRPr="00000000">
        <w:rPr>
          <w:rFonts w:ascii="Times New Roman" w:cs="Times New Roman" w:eastAsia="Times New Roman" w:hAnsi="Times New Roman"/>
          <w:color w:val="2e2e2e"/>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dores a ser movili</w:t>
      </w:r>
      <w:r w:rsidDel="00000000" w:rsidR="00000000" w:rsidRPr="00000000">
        <w:rPr>
          <w:rFonts w:ascii="Times New Roman" w:cs="Times New Roman" w:eastAsia="Times New Roman" w:hAnsi="Times New Roman"/>
          <w:color w:val="2e2e2e"/>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ados</w:t>
      </w:r>
      <w:r w:rsidDel="00000000" w:rsidR="00000000" w:rsidRPr="00000000">
        <w:rPr>
          <w:rFonts w:ascii="Times New Roman" w:cs="Times New Roman" w:eastAsia="Times New Roman" w:hAnsi="Times New Roman"/>
          <w:color w:val="454546"/>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ocupará la mo</w:t>
      </w:r>
      <w:r w:rsidDel="00000000" w:rsidR="00000000" w:rsidRPr="00000000">
        <w:rPr>
          <w:rFonts w:ascii="Times New Roman" w:cs="Times New Roman" w:eastAsia="Times New Roman" w:hAnsi="Times New Roman"/>
          <w:color w:val="2e2e2e"/>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ilidad aqu</w:t>
      </w:r>
      <w:r w:rsidDel="00000000" w:rsidR="00000000" w:rsidRPr="00000000">
        <w:rPr>
          <w:rFonts w:ascii="Times New Roman" w:cs="Times New Roman" w:eastAsia="Times New Roman" w:hAnsi="Times New Roman"/>
          <w:color w:val="2e2e2e"/>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trabajador que manifieste  </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  voluntad</w:t>
      </w:r>
      <w:r w:rsidDel="00000000" w:rsidR="00000000" w:rsidRPr="00000000">
        <w:rPr>
          <w:rFonts w:ascii="Times New Roman" w:cs="Times New Roman" w:eastAsia="Times New Roman" w:hAnsi="Times New Roman"/>
          <w:color w:val="454546"/>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siempre  que  ello  no  afecte  la  prestación  de  </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er</w:t>
      </w:r>
      <w:r w:rsidDel="00000000" w:rsidR="00000000" w:rsidRPr="00000000">
        <w:rPr>
          <w:rFonts w:ascii="Times New Roman" w:cs="Times New Roman" w:eastAsia="Times New Roman" w:hAnsi="Times New Roman"/>
          <w:color w:val="2e2e2e"/>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icio  d</w:t>
      </w:r>
      <w:r w:rsidDel="00000000" w:rsidR="00000000" w:rsidRPr="00000000">
        <w:rPr>
          <w:rFonts w:ascii="Times New Roman" w:cs="Times New Roman" w:eastAsia="Times New Roman" w:hAnsi="Times New Roman"/>
          <w:color w:val="2e2e2e"/>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área conforme criterio debidamente fundado del re</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ponsable jerárquico  d</w:t>
      </w:r>
      <w:r w:rsidDel="00000000" w:rsidR="00000000" w:rsidRPr="00000000">
        <w:rPr>
          <w:rFonts w:ascii="Times New Roman" w:cs="Times New Roman" w:eastAsia="Times New Roman" w:hAnsi="Times New Roman"/>
          <w:color w:val="2e2e2e"/>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la misma</w:t>
      </w:r>
      <w:r w:rsidDel="00000000" w:rsidR="00000000" w:rsidRPr="00000000">
        <w:rPr>
          <w:rFonts w:ascii="Times New Roman" w:cs="Times New Roman" w:eastAsia="Times New Roman" w:hAnsi="Times New Roman"/>
          <w:color w:val="454546"/>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debi</w:t>
      </w:r>
      <w:r w:rsidDel="00000000" w:rsidR="00000000" w:rsidRPr="00000000">
        <w:rPr>
          <w:rFonts w:ascii="Times New Roman" w:cs="Times New Roman" w:eastAsia="Times New Roman" w:hAnsi="Times New Roman"/>
          <w:color w:val="2e2e2e"/>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ndo contar con la pertinente capacitación a de</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arrollar</w:t>
      </w:r>
      <w:r w:rsidDel="00000000" w:rsidR="00000000" w:rsidRPr="00000000">
        <w:rPr>
          <w:rFonts w:ascii="Times New Roman" w:cs="Times New Roman" w:eastAsia="Times New Roman" w:hAnsi="Times New Roman"/>
          <w:color w:val="2e2e2e"/>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En caso de que nin</w:t>
      </w:r>
      <w:r w:rsidDel="00000000" w:rsidR="00000000" w:rsidRPr="00000000">
        <w:rPr>
          <w:rFonts w:ascii="Times New Roman" w:cs="Times New Roman" w:eastAsia="Times New Roman" w:hAnsi="Times New Roman"/>
          <w:color w:val="2e2e2e"/>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uno manifie</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te </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 voluntad</w:t>
      </w:r>
      <w:r w:rsidDel="00000000" w:rsidR="00000000" w:rsidRPr="00000000">
        <w:rPr>
          <w:rFonts w:ascii="Times New Roman" w:cs="Times New Roman" w:eastAsia="Times New Roman" w:hAnsi="Times New Roman"/>
          <w:color w:val="454546"/>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el trabajador con menos antigüedad  deberá  cubrir la movilidad  funcional por nece</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idad excepcional.</w:t>
      </w:r>
      <w:r w:rsidDel="00000000" w:rsidR="00000000" w:rsidRPr="00000000">
        <w:rPr>
          <w:rtl w:val="0"/>
        </w:rPr>
      </w:r>
    </w:p>
    <w:p w:rsidR="00000000" w:rsidDel="00000000" w:rsidP="00000000" w:rsidRDefault="00000000" w:rsidRPr="00000000" w14:paraId="00000494">
      <w:pPr>
        <w:spacing w:before="45" w:lineRule="auto"/>
        <w:ind w:right="112"/>
        <w:jc w:val="right"/>
        <w:rPr>
          <w:rFonts w:ascii="Arial" w:cs="Arial" w:eastAsia="Arial" w:hAnsi="Arial"/>
          <w:sz w:val="44"/>
          <w:szCs w:val="44"/>
        </w:rPr>
      </w:pPr>
      <w:r w:rsidDel="00000000" w:rsidR="00000000" w:rsidRPr="00000000">
        <w:rPr>
          <w:rFonts w:ascii="Arial" w:cs="Arial" w:eastAsia="Arial" w:hAnsi="Arial"/>
          <w:b w:val="1"/>
          <w:i w:val="1"/>
          <w:color w:val="3a3a3a"/>
          <w:sz w:val="41"/>
          <w:szCs w:val="41"/>
          <w:rtl w:val="0"/>
        </w:rPr>
        <w:t xml:space="preserve">4 </w:t>
      </w:r>
      <w:r w:rsidDel="00000000" w:rsidR="00000000" w:rsidRPr="00000000">
        <w:rPr>
          <w:rFonts w:ascii="Times New Roman" w:cs="Times New Roman" w:eastAsia="Times New Roman" w:hAnsi="Times New Roman"/>
          <w:i w:val="1"/>
          <w:color w:val="4b4b4c"/>
          <w:sz w:val="44"/>
          <w:szCs w:val="44"/>
          <w:rtl w:val="0"/>
        </w:rPr>
        <w:t xml:space="preserve">25   </w:t>
      </w:r>
      <w:r w:rsidDel="00000000" w:rsidR="00000000" w:rsidRPr="00000000">
        <w:rPr>
          <w:rFonts w:ascii="Arial" w:cs="Arial" w:eastAsia="Arial" w:hAnsi="Arial"/>
          <w:color w:val="656368"/>
          <w:sz w:val="44"/>
          <w:szCs w:val="44"/>
          <w:rtl w:val="0"/>
        </w:rPr>
        <w:t xml:space="preserve">22</w:t>
      </w:r>
      <w:r w:rsidDel="00000000" w:rsidR="00000000" w:rsidRPr="00000000">
        <w:rPr>
          <w:rtl w:val="0"/>
        </w:rPr>
      </w:r>
    </w:p>
    <w:p w:rsidR="00000000" w:rsidDel="00000000" w:rsidP="00000000" w:rsidRDefault="00000000" w:rsidRPr="00000000" w14:paraId="00000495">
      <w:pPr>
        <w:spacing w:before="8" w:line="140" w:lineRule="auto"/>
        <w:jc w:val="left"/>
        <w:rPr>
          <w:sz w:val="14"/>
          <w:szCs w:val="14"/>
        </w:rPr>
      </w:pPr>
      <w:r w:rsidDel="00000000" w:rsidR="00000000" w:rsidRPr="00000000">
        <w:rPr>
          <w:rtl w:val="0"/>
        </w:rPr>
      </w:r>
    </w:p>
    <w:p w:rsidR="00000000" w:rsidDel="00000000" w:rsidP="00000000" w:rsidRDefault="00000000" w:rsidRPr="00000000" w14:paraId="00000496">
      <w:pPr>
        <w:spacing w:line="140" w:lineRule="auto"/>
        <w:ind w:left="5553" w:firstLine="0"/>
        <w:jc w:val="left"/>
        <w:rPr>
          <w:rFonts w:ascii="Arial" w:cs="Arial" w:eastAsia="Arial" w:hAnsi="Arial"/>
          <w:sz w:val="14"/>
          <w:szCs w:val="14"/>
        </w:rPr>
      </w:pPr>
      <w:r w:rsidDel="00000000" w:rsidR="00000000" w:rsidRPr="00000000">
        <w:rPr>
          <w:rFonts w:ascii="Arial" w:cs="Arial" w:eastAsia="Arial" w:hAnsi="Arial"/>
          <w:b w:val="1"/>
          <w:color w:val="202020"/>
          <w:sz w:val="14"/>
          <w:szCs w:val="14"/>
          <w:rtl w:val="0"/>
        </w:rPr>
        <w:t xml:space="preserve">"</w:t>
      </w:r>
      <w:r w:rsidDel="00000000" w:rsidR="00000000" w:rsidRPr="00000000">
        <w:rPr>
          <w:rFonts w:ascii="Arial" w:cs="Arial" w:eastAsia="Arial" w:hAnsi="Arial"/>
          <w:b w:val="1"/>
          <w:color w:val="111111"/>
          <w:sz w:val="14"/>
          <w:szCs w:val="14"/>
          <w:rtl w:val="0"/>
        </w:rPr>
        <w:t xml:space="preserve">20</w:t>
      </w:r>
      <w:r w:rsidDel="00000000" w:rsidR="00000000" w:rsidRPr="00000000">
        <w:rPr>
          <w:rFonts w:ascii="Arial" w:cs="Arial" w:eastAsia="Arial" w:hAnsi="Arial"/>
          <w:b w:val="1"/>
          <w:color w:val="202020"/>
          <w:sz w:val="14"/>
          <w:szCs w:val="14"/>
          <w:rtl w:val="0"/>
        </w:rPr>
        <w:t xml:space="preserve">2</w:t>
      </w:r>
      <w:r w:rsidDel="00000000" w:rsidR="00000000" w:rsidRPr="00000000">
        <w:rPr>
          <w:rFonts w:ascii="Arial" w:cs="Arial" w:eastAsia="Arial" w:hAnsi="Arial"/>
          <w:b w:val="1"/>
          <w:color w:val="111111"/>
          <w:sz w:val="14"/>
          <w:szCs w:val="14"/>
          <w:rtl w:val="0"/>
        </w:rPr>
        <w:t xml:space="preserve">2 - </w:t>
      </w:r>
      <w:r w:rsidDel="00000000" w:rsidR="00000000" w:rsidRPr="00000000">
        <w:rPr>
          <w:rFonts w:ascii="Arial" w:cs="Arial" w:eastAsia="Arial" w:hAnsi="Arial"/>
          <w:b w:val="1"/>
          <w:color w:val="202020"/>
          <w:sz w:val="14"/>
          <w:szCs w:val="14"/>
          <w:rtl w:val="0"/>
        </w:rPr>
        <w:t xml:space="preserve">40fl A</w:t>
      </w:r>
      <w:r w:rsidDel="00000000" w:rsidR="00000000" w:rsidRPr="00000000">
        <w:rPr>
          <w:rFonts w:ascii="Arial" w:cs="Arial" w:eastAsia="Arial" w:hAnsi="Arial"/>
          <w:b w:val="1"/>
          <w:color w:val="111111"/>
          <w:sz w:val="14"/>
          <w:szCs w:val="14"/>
          <w:rtl w:val="0"/>
        </w:rPr>
        <w:t xml:space="preserve">NI</w:t>
      </w:r>
      <w:r w:rsidDel="00000000" w:rsidR="00000000" w:rsidRPr="00000000">
        <w:rPr>
          <w:rFonts w:ascii="Arial" w:cs="Arial" w:eastAsia="Arial" w:hAnsi="Arial"/>
          <w:b w:val="1"/>
          <w:color w:val="202020"/>
          <w:sz w:val="14"/>
          <w:szCs w:val="14"/>
          <w:rtl w:val="0"/>
        </w:rPr>
        <w:t xml:space="preserve">VERSAR</w:t>
      </w:r>
      <w:r w:rsidDel="00000000" w:rsidR="00000000" w:rsidRPr="00000000">
        <w:rPr>
          <w:rFonts w:ascii="Arial" w:cs="Arial" w:eastAsia="Arial" w:hAnsi="Arial"/>
          <w:b w:val="1"/>
          <w:color w:val="111111"/>
          <w:sz w:val="14"/>
          <w:szCs w:val="14"/>
          <w:rtl w:val="0"/>
        </w:rPr>
        <w:t xml:space="preserve">I</w:t>
      </w:r>
      <w:r w:rsidDel="00000000" w:rsidR="00000000" w:rsidRPr="00000000">
        <w:rPr>
          <w:rFonts w:ascii="Arial" w:cs="Arial" w:eastAsia="Arial" w:hAnsi="Arial"/>
          <w:b w:val="1"/>
          <w:color w:val="202020"/>
          <w:sz w:val="14"/>
          <w:szCs w:val="14"/>
          <w:rtl w:val="0"/>
        </w:rPr>
        <w:t xml:space="preserve">O  </w:t>
      </w:r>
      <w:r w:rsidDel="00000000" w:rsidR="00000000" w:rsidRPr="00000000">
        <w:rPr>
          <w:rFonts w:ascii="Arial" w:cs="Arial" w:eastAsia="Arial" w:hAnsi="Arial"/>
          <w:b w:val="1"/>
          <w:color w:val="111111"/>
          <w:sz w:val="14"/>
          <w:szCs w:val="14"/>
          <w:rtl w:val="0"/>
        </w:rPr>
        <w:t xml:space="preserve">D</w:t>
      </w:r>
      <w:r w:rsidDel="00000000" w:rsidR="00000000" w:rsidRPr="00000000">
        <w:rPr>
          <w:rFonts w:ascii="Arial" w:cs="Arial" w:eastAsia="Arial" w:hAnsi="Arial"/>
          <w:b w:val="1"/>
          <w:color w:val="3a3a3a"/>
          <w:sz w:val="14"/>
          <w:szCs w:val="14"/>
          <w:rtl w:val="0"/>
        </w:rPr>
        <w:t xml:space="preserve">E </w:t>
      </w:r>
      <w:r w:rsidDel="00000000" w:rsidR="00000000" w:rsidRPr="00000000">
        <w:rPr>
          <w:rFonts w:ascii="Arial" w:cs="Arial" w:eastAsia="Arial" w:hAnsi="Arial"/>
          <w:b w:val="1"/>
          <w:color w:val="202020"/>
          <w:sz w:val="14"/>
          <w:szCs w:val="14"/>
          <w:rtl w:val="0"/>
        </w:rPr>
        <w:t xml:space="preserve">lA GES</w:t>
      </w:r>
      <w:r w:rsidDel="00000000" w:rsidR="00000000" w:rsidRPr="00000000">
        <w:rPr>
          <w:rFonts w:ascii="Arial" w:cs="Arial" w:eastAsia="Arial" w:hAnsi="Arial"/>
          <w:b w:val="1"/>
          <w:color w:val="3a3a3a"/>
          <w:sz w:val="14"/>
          <w:szCs w:val="14"/>
          <w:rtl w:val="0"/>
        </w:rPr>
        <w:t xml:space="preserve">T</w:t>
      </w:r>
      <w:r w:rsidDel="00000000" w:rsidR="00000000" w:rsidRPr="00000000">
        <w:rPr>
          <w:rFonts w:ascii="Arial" w:cs="Arial" w:eastAsia="Arial" w:hAnsi="Arial"/>
          <w:b w:val="1"/>
          <w:color w:val="202020"/>
          <w:sz w:val="14"/>
          <w:szCs w:val="14"/>
          <w:rtl w:val="0"/>
        </w:rPr>
        <w:t xml:space="preserve">A HER</w:t>
      </w:r>
      <w:r w:rsidDel="00000000" w:rsidR="00000000" w:rsidRPr="00000000">
        <w:rPr>
          <w:rFonts w:ascii="Arial" w:cs="Arial" w:eastAsia="Arial" w:hAnsi="Arial"/>
          <w:b w:val="1"/>
          <w:color w:val="111111"/>
          <w:sz w:val="14"/>
          <w:szCs w:val="14"/>
          <w:rtl w:val="0"/>
        </w:rPr>
        <w:t xml:space="preserve">O</w:t>
      </w:r>
      <w:r w:rsidDel="00000000" w:rsidR="00000000" w:rsidRPr="00000000">
        <w:rPr>
          <w:rFonts w:ascii="Arial" w:cs="Arial" w:eastAsia="Arial" w:hAnsi="Arial"/>
          <w:b w:val="1"/>
          <w:color w:val="3a3a3a"/>
          <w:sz w:val="14"/>
          <w:szCs w:val="14"/>
          <w:rtl w:val="0"/>
        </w:rPr>
        <w:t xml:space="preserve">I</w:t>
      </w:r>
      <w:r w:rsidDel="00000000" w:rsidR="00000000" w:rsidRPr="00000000">
        <w:rPr>
          <w:rFonts w:ascii="Arial" w:cs="Arial" w:eastAsia="Arial" w:hAnsi="Arial"/>
          <w:b w:val="1"/>
          <w:color w:val="202020"/>
          <w:sz w:val="14"/>
          <w:szCs w:val="14"/>
          <w:rtl w:val="0"/>
        </w:rPr>
        <w:t xml:space="preserve">CA  </w:t>
      </w:r>
      <w:r w:rsidDel="00000000" w:rsidR="00000000" w:rsidRPr="00000000">
        <w:rPr>
          <w:rFonts w:ascii="Arial" w:cs="Arial" w:eastAsia="Arial" w:hAnsi="Arial"/>
          <w:b w:val="1"/>
          <w:color w:val="111111"/>
          <w:sz w:val="14"/>
          <w:szCs w:val="14"/>
          <w:rtl w:val="0"/>
        </w:rPr>
        <w:t xml:space="preserve">D</w:t>
      </w:r>
      <w:r w:rsidDel="00000000" w:rsidR="00000000" w:rsidRPr="00000000">
        <w:rPr>
          <w:rFonts w:ascii="Arial" w:cs="Arial" w:eastAsia="Arial" w:hAnsi="Arial"/>
          <w:b w:val="1"/>
          <w:color w:val="202020"/>
          <w:sz w:val="14"/>
          <w:szCs w:val="14"/>
          <w:rtl w:val="0"/>
        </w:rPr>
        <w:t xml:space="preserve">E </w:t>
      </w:r>
      <w:r w:rsidDel="00000000" w:rsidR="00000000" w:rsidRPr="00000000">
        <w:rPr>
          <w:rFonts w:ascii="Arial" w:cs="Arial" w:eastAsia="Arial" w:hAnsi="Arial"/>
          <w:b w:val="1"/>
          <w:color w:val="111111"/>
          <w:sz w:val="14"/>
          <w:szCs w:val="14"/>
          <w:rtl w:val="0"/>
        </w:rPr>
        <w:t xml:space="preserve">M</w:t>
      </w:r>
      <w:r w:rsidDel="00000000" w:rsidR="00000000" w:rsidRPr="00000000">
        <w:rPr>
          <w:rFonts w:ascii="Arial" w:cs="Arial" w:eastAsia="Arial" w:hAnsi="Arial"/>
          <w:b w:val="1"/>
          <w:color w:val="202020"/>
          <w:sz w:val="14"/>
          <w:szCs w:val="14"/>
          <w:rtl w:val="0"/>
        </w:rPr>
        <w:t xml:space="preserve">A</w:t>
      </w:r>
      <w:r w:rsidDel="00000000" w:rsidR="00000000" w:rsidRPr="00000000">
        <w:rPr>
          <w:rFonts w:ascii="Arial" w:cs="Arial" w:eastAsia="Arial" w:hAnsi="Arial"/>
          <w:b w:val="1"/>
          <w:color w:val="111111"/>
          <w:sz w:val="14"/>
          <w:szCs w:val="14"/>
          <w:rtl w:val="0"/>
        </w:rPr>
        <w:t xml:space="preserve">L</w:t>
      </w:r>
      <w:r w:rsidDel="00000000" w:rsidR="00000000" w:rsidRPr="00000000">
        <w:rPr>
          <w:rFonts w:ascii="Arial" w:cs="Arial" w:eastAsia="Arial" w:hAnsi="Arial"/>
          <w:b w:val="1"/>
          <w:color w:val="202020"/>
          <w:sz w:val="14"/>
          <w:szCs w:val="14"/>
          <w:rtl w:val="0"/>
        </w:rPr>
        <w:t xml:space="preserve">V</w:t>
      </w:r>
      <w:r w:rsidDel="00000000" w:rsidR="00000000" w:rsidRPr="00000000">
        <w:rPr>
          <w:rFonts w:ascii="Arial" w:cs="Arial" w:eastAsia="Arial" w:hAnsi="Arial"/>
          <w:b w:val="1"/>
          <w:color w:val="111111"/>
          <w:sz w:val="14"/>
          <w:szCs w:val="14"/>
          <w:rtl w:val="0"/>
        </w:rPr>
        <w:t xml:space="preserve">IN</w:t>
      </w:r>
      <w:r w:rsidDel="00000000" w:rsidR="00000000" w:rsidRPr="00000000">
        <w:rPr>
          <w:rFonts w:ascii="Arial" w:cs="Arial" w:eastAsia="Arial" w:hAnsi="Arial"/>
          <w:b w:val="1"/>
          <w:color w:val="202020"/>
          <w:sz w:val="14"/>
          <w:szCs w:val="14"/>
          <w:rtl w:val="0"/>
        </w:rPr>
        <w:t xml:space="preserve">A</w:t>
      </w:r>
      <w:r w:rsidDel="00000000" w:rsidR="00000000" w:rsidRPr="00000000">
        <w:rPr>
          <w:rFonts w:ascii="Arial" w:cs="Arial" w:eastAsia="Arial" w:hAnsi="Arial"/>
          <w:b w:val="1"/>
          <w:color w:val="111111"/>
          <w:sz w:val="14"/>
          <w:szCs w:val="14"/>
          <w:rtl w:val="0"/>
        </w:rPr>
        <w:t xml:space="preserve">S</w:t>
      </w:r>
      <w:r w:rsidDel="00000000" w:rsidR="00000000" w:rsidRPr="00000000">
        <w:rPr>
          <w:rFonts w:ascii="Arial" w:cs="Arial" w:eastAsia="Arial" w:hAnsi="Arial"/>
          <w:b w:val="1"/>
          <w:color w:val="202020"/>
          <w:sz w:val="14"/>
          <w:szCs w:val="14"/>
          <w:rtl w:val="0"/>
        </w:rPr>
        <w:t xml:space="preserve">"</w:t>
      </w:r>
      <w:r w:rsidDel="00000000" w:rsidR="00000000" w:rsidRPr="00000000">
        <w:rPr>
          <w:rtl w:val="0"/>
        </w:rPr>
      </w:r>
    </w:p>
    <w:p w:rsidR="00000000" w:rsidDel="00000000" w:rsidP="00000000" w:rsidRDefault="00000000" w:rsidRPr="00000000" w14:paraId="00000497">
      <w:pPr>
        <w:spacing w:line="100" w:lineRule="auto"/>
        <w:jc w:val="left"/>
        <w:rPr>
          <w:sz w:val="10"/>
          <w:szCs w:val="10"/>
        </w:rPr>
      </w:pPr>
      <w:r w:rsidDel="00000000" w:rsidR="00000000" w:rsidRPr="00000000">
        <w:rPr>
          <w:rtl w:val="0"/>
        </w:rPr>
      </w:r>
    </w:p>
    <w:p w:rsidR="00000000" w:rsidDel="00000000" w:rsidP="00000000" w:rsidRDefault="00000000" w:rsidRPr="00000000" w14:paraId="00000498">
      <w:pPr>
        <w:spacing w:line="200" w:lineRule="auto"/>
        <w:jc w:val="left"/>
        <w:rPr>
          <w:sz w:val="20"/>
          <w:szCs w:val="20"/>
        </w:rPr>
      </w:pPr>
      <w:r w:rsidDel="00000000" w:rsidR="00000000" w:rsidRPr="00000000">
        <w:rPr>
          <w:rtl w:val="0"/>
        </w:rPr>
      </w:r>
    </w:p>
    <w:p w:rsidR="00000000" w:rsidDel="00000000" w:rsidP="00000000" w:rsidRDefault="00000000" w:rsidRPr="00000000" w14:paraId="00000499">
      <w:pPr>
        <w:spacing w:line="200" w:lineRule="auto"/>
        <w:jc w:val="left"/>
        <w:rPr>
          <w:sz w:val="20"/>
          <w:szCs w:val="20"/>
        </w:rPr>
      </w:pPr>
      <w:r w:rsidDel="00000000" w:rsidR="00000000" w:rsidRPr="00000000">
        <w:rPr>
          <w:rtl w:val="0"/>
        </w:rPr>
      </w:r>
    </w:p>
    <w:p w:rsidR="00000000" w:rsidDel="00000000" w:rsidP="00000000" w:rsidRDefault="00000000" w:rsidRPr="00000000" w14:paraId="0000049A">
      <w:pPr>
        <w:spacing w:line="200" w:lineRule="auto"/>
        <w:jc w:val="left"/>
        <w:rPr>
          <w:sz w:val="20"/>
          <w:szCs w:val="20"/>
        </w:rPr>
      </w:pPr>
      <w:r w:rsidDel="00000000" w:rsidR="00000000" w:rsidRPr="00000000">
        <w:rPr>
          <w:rtl w:val="0"/>
        </w:rPr>
      </w:r>
    </w:p>
    <w:p w:rsidR="00000000" w:rsidDel="00000000" w:rsidP="00000000" w:rsidRDefault="00000000" w:rsidRPr="00000000" w14:paraId="0000049B">
      <w:pPr>
        <w:spacing w:line="200" w:lineRule="auto"/>
        <w:jc w:val="left"/>
        <w:rPr>
          <w:sz w:val="20"/>
          <w:szCs w:val="20"/>
        </w:rPr>
      </w:pPr>
      <w:r w:rsidDel="00000000" w:rsidR="00000000" w:rsidRPr="00000000">
        <w:rPr>
          <w:rtl w:val="0"/>
        </w:rPr>
      </w:r>
    </w:p>
    <w:p w:rsidR="00000000" w:rsidDel="00000000" w:rsidP="00000000" w:rsidRDefault="00000000" w:rsidRPr="00000000" w14:paraId="0000049C">
      <w:pPr>
        <w:spacing w:line="200" w:lineRule="auto"/>
        <w:jc w:val="left"/>
        <w:rPr>
          <w:sz w:val="20"/>
          <w:szCs w:val="20"/>
        </w:rPr>
      </w:pPr>
      <w:r w:rsidDel="00000000" w:rsidR="00000000" w:rsidRPr="00000000">
        <w:rPr>
          <w:rtl w:val="0"/>
        </w:rPr>
      </w:r>
    </w:p>
    <w:p w:rsidR="00000000" w:rsidDel="00000000" w:rsidP="00000000" w:rsidRDefault="00000000" w:rsidRPr="00000000" w14:paraId="0000049D">
      <w:pPr>
        <w:spacing w:line="200" w:lineRule="auto"/>
        <w:jc w:val="left"/>
        <w:rPr>
          <w:sz w:val="20"/>
          <w:szCs w:val="20"/>
        </w:rPr>
      </w:pPr>
      <w:r w:rsidDel="00000000" w:rsidR="00000000" w:rsidRPr="00000000">
        <w:rPr>
          <w:rtl w:val="0"/>
        </w:rPr>
      </w:r>
    </w:p>
    <w:p w:rsidR="00000000" w:rsidDel="00000000" w:rsidP="00000000" w:rsidRDefault="00000000" w:rsidRPr="00000000" w14:paraId="0000049E">
      <w:pPr>
        <w:spacing w:line="200" w:lineRule="auto"/>
        <w:jc w:val="left"/>
        <w:rPr>
          <w:sz w:val="20"/>
          <w:szCs w:val="20"/>
        </w:rPr>
      </w:pPr>
      <w:r w:rsidDel="00000000" w:rsidR="00000000" w:rsidRPr="00000000">
        <w:rPr>
          <w:rtl w:val="0"/>
        </w:rPr>
      </w:r>
    </w:p>
    <w:p w:rsidR="00000000" w:rsidDel="00000000" w:rsidP="00000000" w:rsidRDefault="00000000" w:rsidRPr="00000000" w14:paraId="0000049F">
      <w:pPr>
        <w:spacing w:before="47" w:lineRule="auto"/>
        <w:ind w:left="426" w:right="7240" w:firstLine="0"/>
        <w:jc w:val="both"/>
        <w:rPr>
          <w:rFonts w:ascii="Arial" w:cs="Arial" w:eastAsia="Arial" w:hAnsi="Arial"/>
          <w:sz w:val="14"/>
          <w:szCs w:val="14"/>
        </w:rPr>
      </w:pPr>
      <w:r w:rsidDel="00000000" w:rsidR="00000000" w:rsidRPr="00000000">
        <w:rPr>
          <w:rFonts w:ascii="Arial" w:cs="Arial" w:eastAsia="Arial" w:hAnsi="Arial"/>
          <w:b w:val="1"/>
          <w:i w:val="1"/>
          <w:color w:val="202020"/>
          <w:sz w:val="14"/>
          <w:szCs w:val="14"/>
          <w:rtl w:val="0"/>
        </w:rPr>
        <w:t xml:space="preserve">MINISTERI</w:t>
      </w:r>
      <w:r w:rsidDel="00000000" w:rsidR="00000000" w:rsidRPr="00000000">
        <w:rPr>
          <w:rFonts w:ascii="Arial" w:cs="Arial" w:eastAsia="Arial" w:hAnsi="Arial"/>
          <w:b w:val="1"/>
          <w:i w:val="1"/>
          <w:color w:val="111111"/>
          <w:sz w:val="14"/>
          <w:szCs w:val="14"/>
          <w:rtl w:val="0"/>
        </w:rPr>
        <w:t xml:space="preserve">O  </w:t>
      </w:r>
      <w:r w:rsidDel="00000000" w:rsidR="00000000" w:rsidRPr="00000000">
        <w:rPr>
          <w:rFonts w:ascii="Arial" w:cs="Arial" w:eastAsia="Arial" w:hAnsi="Arial"/>
          <w:b w:val="1"/>
          <w:i w:val="1"/>
          <w:color w:val="202020"/>
          <w:sz w:val="14"/>
          <w:szCs w:val="14"/>
          <w:rtl w:val="0"/>
        </w:rPr>
        <w:t xml:space="preserve">DE T</w:t>
      </w:r>
      <w:r w:rsidDel="00000000" w:rsidR="00000000" w:rsidRPr="00000000">
        <w:rPr>
          <w:rFonts w:ascii="Arial" w:cs="Arial" w:eastAsia="Arial" w:hAnsi="Arial"/>
          <w:b w:val="1"/>
          <w:i w:val="1"/>
          <w:color w:val="111111"/>
          <w:sz w:val="14"/>
          <w:szCs w:val="14"/>
          <w:rtl w:val="0"/>
        </w:rPr>
        <w:t xml:space="preserve">R</w:t>
      </w:r>
      <w:r w:rsidDel="00000000" w:rsidR="00000000" w:rsidRPr="00000000">
        <w:rPr>
          <w:rFonts w:ascii="Arial" w:cs="Arial" w:eastAsia="Arial" w:hAnsi="Arial"/>
          <w:b w:val="1"/>
          <w:i w:val="1"/>
          <w:color w:val="202020"/>
          <w:sz w:val="14"/>
          <w:szCs w:val="14"/>
          <w:rtl w:val="0"/>
        </w:rPr>
        <w:t xml:space="preserve">A</w:t>
      </w:r>
      <w:r w:rsidDel="00000000" w:rsidR="00000000" w:rsidRPr="00000000">
        <w:rPr>
          <w:rFonts w:ascii="Arial" w:cs="Arial" w:eastAsia="Arial" w:hAnsi="Arial"/>
          <w:b w:val="1"/>
          <w:i w:val="1"/>
          <w:color w:val="111111"/>
          <w:sz w:val="14"/>
          <w:szCs w:val="14"/>
          <w:rtl w:val="0"/>
        </w:rPr>
        <w:t xml:space="preserve">B</w:t>
      </w:r>
      <w:r w:rsidDel="00000000" w:rsidR="00000000" w:rsidRPr="00000000">
        <w:rPr>
          <w:rFonts w:ascii="Arial" w:cs="Arial" w:eastAsia="Arial" w:hAnsi="Arial"/>
          <w:b w:val="1"/>
          <w:i w:val="1"/>
          <w:color w:val="202020"/>
          <w:sz w:val="14"/>
          <w:szCs w:val="14"/>
          <w:rtl w:val="0"/>
        </w:rPr>
        <w:t xml:space="preserve">AJ</w:t>
      </w:r>
      <w:r w:rsidDel="00000000" w:rsidR="00000000" w:rsidRPr="00000000">
        <w:rPr>
          <w:rFonts w:ascii="Arial" w:cs="Arial" w:eastAsia="Arial" w:hAnsi="Arial"/>
          <w:b w:val="1"/>
          <w:i w:val="1"/>
          <w:color w:val="111111"/>
          <w:sz w:val="14"/>
          <w:szCs w:val="14"/>
          <w:rtl w:val="0"/>
        </w:rPr>
        <w:t xml:space="preserve">O   </w:t>
      </w:r>
      <w:r w:rsidDel="00000000" w:rsidR="00000000" w:rsidRPr="00000000">
        <w:rPr>
          <w:rFonts w:ascii="Arial" w:cs="Arial" w:eastAsia="Arial" w:hAnsi="Arial"/>
          <w:b w:val="1"/>
          <w:i w:val="1"/>
          <w:color w:val="202020"/>
          <w:sz w:val="14"/>
          <w:szCs w:val="14"/>
          <w:rtl w:val="0"/>
        </w:rPr>
        <w:t xml:space="preserve">Y </w:t>
      </w:r>
      <w:r w:rsidDel="00000000" w:rsidR="00000000" w:rsidRPr="00000000">
        <w:rPr>
          <w:rFonts w:ascii="Arial" w:cs="Arial" w:eastAsia="Arial" w:hAnsi="Arial"/>
          <w:b w:val="1"/>
          <w:i w:val="1"/>
          <w:color w:val="111111"/>
          <w:sz w:val="14"/>
          <w:szCs w:val="14"/>
          <w:rtl w:val="0"/>
        </w:rPr>
        <w:t xml:space="preserve">E</w:t>
      </w:r>
      <w:r w:rsidDel="00000000" w:rsidR="00000000" w:rsidRPr="00000000">
        <w:rPr>
          <w:rFonts w:ascii="Arial" w:cs="Arial" w:eastAsia="Arial" w:hAnsi="Arial"/>
          <w:b w:val="1"/>
          <w:i w:val="1"/>
          <w:color w:val="202020"/>
          <w:sz w:val="14"/>
          <w:szCs w:val="14"/>
          <w:rtl w:val="0"/>
        </w:rPr>
        <w:t xml:space="preserve">MP</w:t>
      </w:r>
      <w:r w:rsidDel="00000000" w:rsidR="00000000" w:rsidRPr="00000000">
        <w:rPr>
          <w:rFonts w:ascii="Arial" w:cs="Arial" w:eastAsia="Arial" w:hAnsi="Arial"/>
          <w:b w:val="1"/>
          <w:i w:val="1"/>
          <w:color w:val="111111"/>
          <w:sz w:val="14"/>
          <w:szCs w:val="14"/>
          <w:rtl w:val="0"/>
        </w:rPr>
        <w:t xml:space="preserve">L</w:t>
      </w:r>
      <w:r w:rsidDel="00000000" w:rsidR="00000000" w:rsidRPr="00000000">
        <w:rPr>
          <w:rFonts w:ascii="Arial" w:cs="Arial" w:eastAsia="Arial" w:hAnsi="Arial"/>
          <w:b w:val="1"/>
          <w:i w:val="1"/>
          <w:color w:val="202020"/>
          <w:sz w:val="14"/>
          <w:szCs w:val="14"/>
          <w:rtl w:val="0"/>
        </w:rPr>
        <w:t xml:space="preserve">E</w:t>
      </w:r>
      <w:r w:rsidDel="00000000" w:rsidR="00000000" w:rsidRPr="00000000">
        <w:rPr>
          <w:rFonts w:ascii="Arial" w:cs="Arial" w:eastAsia="Arial" w:hAnsi="Arial"/>
          <w:b w:val="1"/>
          <w:i w:val="1"/>
          <w:color w:val="111111"/>
          <w:sz w:val="14"/>
          <w:szCs w:val="14"/>
          <w:rtl w:val="0"/>
        </w:rPr>
        <w:t xml:space="preserve">O</w:t>
      </w:r>
      <w:r w:rsidDel="00000000" w:rsidR="00000000" w:rsidRPr="00000000">
        <w:rPr>
          <w:rtl w:val="0"/>
        </w:rPr>
      </w:r>
    </w:p>
    <w:p w:rsidR="00000000" w:rsidDel="00000000" w:rsidP="00000000" w:rsidRDefault="00000000" w:rsidRPr="00000000" w14:paraId="000004A0">
      <w:pPr>
        <w:spacing w:before="15" w:line="382" w:lineRule="auto"/>
        <w:ind w:left="498" w:right="110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RTÍ</w:t>
      </w:r>
      <w:r w:rsidDel="00000000" w:rsidR="00000000" w:rsidRPr="00000000">
        <w:rPr>
          <w:rFonts w:ascii="Times New Roman" w:cs="Times New Roman" w:eastAsia="Times New Roman" w:hAnsi="Times New Roman"/>
          <w:color w:val="202020"/>
          <w:sz w:val="23"/>
          <w:szCs w:val="23"/>
          <w:rtl w:val="0"/>
        </w:rPr>
        <w:t xml:space="preserve">CU</w:t>
      </w:r>
      <w:r w:rsidDel="00000000" w:rsidR="00000000" w:rsidRPr="00000000">
        <w:rPr>
          <w:rFonts w:ascii="Times New Roman" w:cs="Times New Roman" w:eastAsia="Times New Roman" w:hAnsi="Times New Roman"/>
          <w:color w:val="111111"/>
          <w:sz w:val="23"/>
          <w:szCs w:val="23"/>
          <w:rtl w:val="0"/>
        </w:rPr>
        <w:t xml:space="preserve">LO  30</w:t>
      </w:r>
      <w:r w:rsidDel="00000000" w:rsidR="00000000" w:rsidRPr="00000000">
        <w:rPr>
          <w:rFonts w:ascii="Times New Roman" w:cs="Times New Roman" w:eastAsia="Times New Roman" w:hAnsi="Times New Roman"/>
          <w:color w:val="202020"/>
          <w:sz w:val="23"/>
          <w:szCs w:val="23"/>
          <w:rtl w:val="0"/>
        </w:rPr>
        <w:t xml:space="preserve">.2</w:t>
      </w:r>
      <w:r w:rsidDel="00000000" w:rsidR="00000000" w:rsidRPr="00000000">
        <w:rPr>
          <w:rFonts w:ascii="Times New Roman" w:cs="Times New Roman" w:eastAsia="Times New Roman" w:hAnsi="Times New Roman"/>
          <w:color w:val="3a3a3a"/>
          <w:sz w:val="23"/>
          <w:szCs w:val="23"/>
          <w:rtl w:val="0"/>
        </w:rPr>
        <w:t xml:space="preserve">.</w:t>
      </w:r>
      <w:r w:rsidDel="00000000" w:rsidR="00000000" w:rsidRPr="00000000">
        <w:rPr>
          <w:rFonts w:ascii="Times New Roman" w:cs="Times New Roman" w:eastAsia="Times New Roman" w:hAnsi="Times New Roman"/>
          <w:color w:val="111111"/>
          <w:sz w:val="23"/>
          <w:szCs w:val="23"/>
          <w:rtl w:val="0"/>
        </w:rPr>
        <w:t xml:space="preserve">2</w:t>
      </w:r>
      <w:r w:rsidDel="00000000" w:rsidR="00000000" w:rsidRPr="00000000">
        <w:rPr>
          <w:rFonts w:ascii="Times New Roman" w:cs="Times New Roman" w:eastAsia="Times New Roman" w:hAnsi="Times New Roman"/>
          <w:color w:val="202020"/>
          <w:sz w:val="23"/>
          <w:szCs w:val="23"/>
          <w:rtl w:val="0"/>
        </w:rPr>
        <w:t xml:space="preserve">.</w:t>
      </w:r>
      <w:r w:rsidDel="00000000" w:rsidR="00000000" w:rsidRPr="00000000">
        <w:rPr>
          <w:rFonts w:ascii="Times New Roman" w:cs="Times New Roman" w:eastAsia="Times New Roman" w:hAnsi="Times New Roman"/>
          <w:color w:val="111111"/>
          <w:sz w:val="23"/>
          <w:szCs w:val="23"/>
          <w:rtl w:val="0"/>
        </w:rPr>
        <w:t xml:space="preserve">- En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cas</w:t>
      </w:r>
      <w:r w:rsidDel="00000000" w:rsidR="00000000" w:rsidRPr="00000000">
        <w:rPr>
          <w:rFonts w:ascii="Times New Roman" w:cs="Times New Roman" w:eastAsia="Times New Roman" w:hAnsi="Times New Roman"/>
          <w:color w:val="111111"/>
          <w:sz w:val="23"/>
          <w:szCs w:val="23"/>
          <w:rtl w:val="0"/>
        </w:rPr>
        <w:t xml:space="preserve">o de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umario </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dmini</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ra</w:t>
      </w:r>
      <w:r w:rsidDel="00000000" w:rsidR="00000000" w:rsidRPr="00000000">
        <w:rPr>
          <w:rFonts w:ascii="Times New Roman" w:cs="Times New Roman" w:eastAsia="Times New Roman" w:hAnsi="Times New Roman"/>
          <w:color w:val="111111"/>
          <w:sz w:val="23"/>
          <w:szCs w:val="23"/>
          <w:rtl w:val="0"/>
        </w:rPr>
        <w:t xml:space="preserve">ti</w:t>
      </w:r>
      <w:r w:rsidDel="00000000" w:rsidR="00000000" w:rsidRPr="00000000">
        <w:rPr>
          <w:rFonts w:ascii="Times New Roman" w:cs="Times New Roman" w:eastAsia="Times New Roman" w:hAnsi="Times New Roman"/>
          <w:color w:val="202020"/>
          <w:sz w:val="23"/>
          <w:szCs w:val="23"/>
          <w:rtl w:val="0"/>
        </w:rPr>
        <w:t xml:space="preserve">v</w:t>
      </w:r>
      <w:r w:rsidDel="00000000" w:rsidR="00000000" w:rsidRPr="00000000">
        <w:rPr>
          <w:rFonts w:ascii="Times New Roman" w:cs="Times New Roman" w:eastAsia="Times New Roman" w:hAnsi="Times New Roman"/>
          <w:color w:val="111111"/>
          <w:sz w:val="23"/>
          <w:szCs w:val="23"/>
          <w:rtl w:val="0"/>
        </w:rPr>
        <w:t xml:space="preserve">o 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r </w:t>
      </w:r>
      <w:r w:rsidDel="00000000" w:rsidR="00000000" w:rsidRPr="00000000">
        <w:rPr>
          <w:rFonts w:ascii="Times New Roman" w:cs="Times New Roman" w:eastAsia="Times New Roman" w:hAnsi="Times New Roman"/>
          <w:color w:val="202020"/>
          <w:sz w:val="23"/>
          <w:szCs w:val="23"/>
          <w:rtl w:val="0"/>
        </w:rPr>
        <w:t xml:space="preserve">razo</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111111"/>
          <w:sz w:val="23"/>
          <w:szCs w:val="23"/>
          <w:rtl w:val="0"/>
        </w:rPr>
        <w:t xml:space="preserve">di</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ciplinari</w:t>
      </w:r>
      <w:r w:rsidDel="00000000" w:rsidR="00000000" w:rsidRPr="00000000">
        <w:rPr>
          <w:rFonts w:ascii="Times New Roman" w:cs="Times New Roman" w:eastAsia="Times New Roman" w:hAnsi="Times New Roman"/>
          <w:color w:val="202020"/>
          <w:sz w:val="23"/>
          <w:szCs w:val="23"/>
          <w:rtl w:val="0"/>
        </w:rPr>
        <w:t xml:space="preserve">as,  </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as </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ubic</w:t>
      </w:r>
      <w:r w:rsidDel="00000000" w:rsidR="00000000" w:rsidRPr="00000000">
        <w:rPr>
          <w:rFonts w:ascii="Times New Roman" w:cs="Times New Roman" w:eastAsia="Times New Roman" w:hAnsi="Times New Roman"/>
          <w:color w:val="202020"/>
          <w:sz w:val="23"/>
          <w:szCs w:val="23"/>
          <w:rtl w:val="0"/>
        </w:rPr>
        <w:t xml:space="preserve">ac</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ne</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111111"/>
          <w:sz w:val="23"/>
          <w:szCs w:val="23"/>
          <w:rtl w:val="0"/>
        </w:rPr>
        <w:t xml:space="preserve">que </w:t>
      </w:r>
      <w:r w:rsidDel="00000000" w:rsidR="00000000" w:rsidRPr="00000000">
        <w:rPr>
          <w:rFonts w:ascii="Times New Roman" w:cs="Times New Roman" w:eastAsia="Times New Roman" w:hAnsi="Times New Roman"/>
          <w:color w:val="202020"/>
          <w:sz w:val="23"/>
          <w:szCs w:val="23"/>
          <w:rtl w:val="0"/>
        </w:rPr>
        <w:t xml:space="preserve">se </w:t>
      </w:r>
      <w:r w:rsidDel="00000000" w:rsidR="00000000" w:rsidRPr="00000000">
        <w:rPr>
          <w:rFonts w:ascii="Times New Roman" w:cs="Times New Roman" w:eastAsia="Times New Roman" w:hAnsi="Times New Roman"/>
          <w:color w:val="111111"/>
          <w:sz w:val="23"/>
          <w:szCs w:val="23"/>
          <w:rtl w:val="0"/>
        </w:rPr>
        <w:t xml:space="preserve">di</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ga</w:t>
      </w:r>
      <w:r w:rsidDel="00000000" w:rsidR="00000000" w:rsidRPr="00000000">
        <w:rPr>
          <w:rFonts w:ascii="Times New Roman" w:cs="Times New Roman" w:eastAsia="Times New Roman" w:hAnsi="Times New Roman"/>
          <w:color w:val="111111"/>
          <w:sz w:val="23"/>
          <w:szCs w:val="23"/>
          <w:rtl w:val="0"/>
        </w:rPr>
        <w:t xml:space="preserve">n  c</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con</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ecuen</w:t>
      </w:r>
      <w:r w:rsidDel="00000000" w:rsidR="00000000" w:rsidRPr="00000000">
        <w:rPr>
          <w:rFonts w:ascii="Times New Roman" w:cs="Times New Roman" w:eastAsia="Times New Roman" w:hAnsi="Times New Roman"/>
          <w:color w:val="202020"/>
          <w:sz w:val="23"/>
          <w:szCs w:val="23"/>
          <w:rtl w:val="0"/>
        </w:rPr>
        <w:t xml:space="preserve">cia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s</w:t>
      </w:r>
      <w:r w:rsidDel="00000000" w:rsidR="00000000" w:rsidRPr="00000000">
        <w:rPr>
          <w:rFonts w:ascii="Times New Roman" w:cs="Times New Roman" w:eastAsia="Times New Roman" w:hAnsi="Times New Roman"/>
          <w:color w:val="111111"/>
          <w:sz w:val="23"/>
          <w:szCs w:val="23"/>
          <w:rtl w:val="0"/>
        </w:rPr>
        <w:t xml:space="preserve">u ini</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ac</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 l</w:t>
      </w:r>
      <w:r w:rsidDel="00000000" w:rsidR="00000000" w:rsidRPr="00000000">
        <w:rPr>
          <w:rFonts w:ascii="Times New Roman" w:cs="Times New Roman" w:eastAsia="Times New Roman" w:hAnsi="Times New Roman"/>
          <w:color w:val="202020"/>
          <w:sz w:val="23"/>
          <w:szCs w:val="23"/>
          <w:rtl w:val="0"/>
        </w:rPr>
        <w:t xml:space="preserve">os  casos  </w:t>
      </w:r>
      <w:r w:rsidDel="00000000" w:rsidR="00000000" w:rsidRPr="00000000">
        <w:rPr>
          <w:rFonts w:ascii="Times New Roman" w:cs="Times New Roman" w:eastAsia="Times New Roman" w:hAnsi="Times New Roman"/>
          <w:color w:val="111111"/>
          <w:sz w:val="23"/>
          <w:szCs w:val="23"/>
          <w:rtl w:val="0"/>
        </w:rPr>
        <w:t xml:space="preserve">que corr</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11111"/>
          <w:sz w:val="23"/>
          <w:szCs w:val="23"/>
          <w:rtl w:val="0"/>
        </w:rPr>
        <w:t xml:space="preserve">pond</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á</w:t>
      </w:r>
      <w:r w:rsidDel="00000000" w:rsidR="00000000" w:rsidRPr="00000000">
        <w:rPr>
          <w:rFonts w:ascii="Times New Roman" w:cs="Times New Roman" w:eastAsia="Times New Roman" w:hAnsi="Times New Roman"/>
          <w:color w:val="111111"/>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se</w:t>
      </w:r>
      <w:r w:rsidDel="00000000" w:rsidR="00000000" w:rsidRPr="00000000">
        <w:rPr>
          <w:rFonts w:ascii="Times New Roman" w:cs="Times New Roman" w:eastAsia="Times New Roman" w:hAnsi="Times New Roman"/>
          <w:color w:val="111111"/>
          <w:sz w:val="23"/>
          <w:szCs w:val="23"/>
          <w:rtl w:val="0"/>
        </w:rPr>
        <w:t xml:space="preserve">r r</w:t>
      </w:r>
      <w:r w:rsidDel="00000000" w:rsidR="00000000" w:rsidRPr="00000000">
        <w:rPr>
          <w:rFonts w:ascii="Times New Roman" w:cs="Times New Roman" w:eastAsia="Times New Roman" w:hAnsi="Times New Roman"/>
          <w:color w:val="202020"/>
          <w:sz w:val="23"/>
          <w:szCs w:val="23"/>
          <w:rtl w:val="0"/>
        </w:rPr>
        <w:t xml:space="preserve">az</w:t>
      </w:r>
      <w:r w:rsidDel="00000000" w:rsidR="00000000" w:rsidRPr="00000000">
        <w:rPr>
          <w:rFonts w:ascii="Times New Roman" w:cs="Times New Roman" w:eastAsia="Times New Roman" w:hAnsi="Times New Roman"/>
          <w:color w:val="111111"/>
          <w:sz w:val="23"/>
          <w:szCs w:val="23"/>
          <w:rtl w:val="0"/>
        </w:rPr>
        <w:t xml:space="preserve">on</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ble</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111111"/>
          <w:sz w:val="23"/>
          <w:szCs w:val="23"/>
          <w:rtl w:val="0"/>
        </w:rPr>
        <w:t xml:space="preserve">pr</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rcio</w:t>
      </w:r>
      <w:r w:rsidDel="00000000" w:rsidR="00000000" w:rsidRPr="00000000">
        <w:rPr>
          <w:rFonts w:ascii="Times New Roman" w:cs="Times New Roman" w:eastAsia="Times New Roman" w:hAnsi="Times New Roman"/>
          <w:color w:val="202020"/>
          <w:sz w:val="23"/>
          <w:szCs w:val="23"/>
          <w:rtl w:val="0"/>
        </w:rPr>
        <w:t xml:space="preserve">na</w:t>
      </w:r>
      <w:r w:rsidDel="00000000" w:rsidR="00000000" w:rsidRPr="00000000">
        <w:rPr>
          <w:rFonts w:ascii="Times New Roman" w:cs="Times New Roman" w:eastAsia="Times New Roman" w:hAnsi="Times New Roman"/>
          <w:color w:val="111111"/>
          <w:sz w:val="23"/>
          <w:szCs w:val="23"/>
          <w:rtl w:val="0"/>
        </w:rPr>
        <w:t xml:space="preserve">do</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y </w:t>
      </w:r>
      <w:r w:rsidDel="00000000" w:rsidR="00000000" w:rsidRPr="00000000">
        <w:rPr>
          <w:rFonts w:ascii="Times New Roman" w:cs="Times New Roman" w:eastAsia="Times New Roman" w:hAnsi="Times New Roman"/>
          <w:color w:val="111111"/>
          <w:sz w:val="23"/>
          <w:szCs w:val="23"/>
          <w:rtl w:val="0"/>
        </w:rPr>
        <w:t xml:space="preserve">limit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os e</w:t>
      </w:r>
      <w:r w:rsidDel="00000000" w:rsidR="00000000" w:rsidRPr="00000000">
        <w:rPr>
          <w:rFonts w:ascii="Times New Roman" w:cs="Times New Roman" w:eastAsia="Times New Roman" w:hAnsi="Times New Roman"/>
          <w:color w:val="111111"/>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ti</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mp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 nin</w:t>
      </w:r>
      <w:r w:rsidDel="00000000" w:rsidR="00000000" w:rsidRPr="00000000">
        <w:rPr>
          <w:rFonts w:ascii="Times New Roman" w:cs="Times New Roman" w:eastAsia="Times New Roman" w:hAnsi="Times New Roman"/>
          <w:color w:val="202020"/>
          <w:sz w:val="23"/>
          <w:szCs w:val="23"/>
          <w:rtl w:val="0"/>
        </w:rPr>
        <w:t xml:space="preserve">g</w:t>
      </w:r>
      <w:r w:rsidDel="00000000" w:rsidR="00000000" w:rsidRPr="00000000">
        <w:rPr>
          <w:rFonts w:ascii="Times New Roman" w:cs="Times New Roman" w:eastAsia="Times New Roman" w:hAnsi="Times New Roman"/>
          <w:color w:val="111111"/>
          <w:sz w:val="23"/>
          <w:szCs w:val="23"/>
          <w:rtl w:val="0"/>
        </w:rPr>
        <w:t xml:space="preserve">ún </w:t>
      </w:r>
      <w:r w:rsidDel="00000000" w:rsidR="00000000" w:rsidRPr="00000000">
        <w:rPr>
          <w:rFonts w:ascii="Times New Roman" w:cs="Times New Roman" w:eastAsia="Times New Roman" w:hAnsi="Times New Roman"/>
          <w:color w:val="202020"/>
          <w:sz w:val="23"/>
          <w:szCs w:val="23"/>
          <w:rtl w:val="0"/>
        </w:rPr>
        <w:t xml:space="preserve">cas</w:t>
      </w:r>
      <w:r w:rsidDel="00000000" w:rsidR="00000000" w:rsidRPr="00000000">
        <w:rPr>
          <w:rFonts w:ascii="Times New Roman" w:cs="Times New Roman" w:eastAsia="Times New Roman" w:hAnsi="Times New Roman"/>
          <w:color w:val="111111"/>
          <w:sz w:val="23"/>
          <w:szCs w:val="23"/>
          <w:rtl w:val="0"/>
        </w:rPr>
        <w:t xml:space="preserve">o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pl</w:t>
      </w:r>
      <w:r w:rsidDel="00000000" w:rsidR="00000000" w:rsidRPr="00000000">
        <w:rPr>
          <w:rFonts w:ascii="Times New Roman" w:cs="Times New Roman" w:eastAsia="Times New Roman" w:hAnsi="Times New Roman"/>
          <w:color w:val="202020"/>
          <w:sz w:val="23"/>
          <w:szCs w:val="23"/>
          <w:rtl w:val="0"/>
        </w:rPr>
        <w:t xml:space="preserve">az</w:t>
      </w:r>
      <w:r w:rsidDel="00000000" w:rsidR="00000000" w:rsidRPr="00000000">
        <w:rPr>
          <w:rFonts w:ascii="Times New Roman" w:cs="Times New Roman" w:eastAsia="Times New Roman" w:hAnsi="Times New Roman"/>
          <w:color w:val="111111"/>
          <w:sz w:val="23"/>
          <w:szCs w:val="23"/>
          <w:rtl w:val="0"/>
        </w:rPr>
        <w:t xml:space="preserve">o de 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ubi</w:t>
      </w:r>
      <w:r w:rsidDel="00000000" w:rsidR="00000000" w:rsidRPr="00000000">
        <w:rPr>
          <w:rFonts w:ascii="Times New Roman" w:cs="Times New Roman" w:eastAsia="Times New Roman" w:hAnsi="Times New Roman"/>
          <w:color w:val="202020"/>
          <w:sz w:val="23"/>
          <w:szCs w:val="23"/>
          <w:rtl w:val="0"/>
        </w:rPr>
        <w:t xml:space="preserve">cac</w:t>
      </w:r>
      <w:r w:rsidDel="00000000" w:rsidR="00000000" w:rsidRPr="00000000">
        <w:rPr>
          <w:rFonts w:ascii="Times New Roman" w:cs="Times New Roman" w:eastAsia="Times New Roman" w:hAnsi="Times New Roman"/>
          <w:color w:val="111111"/>
          <w:sz w:val="23"/>
          <w:szCs w:val="23"/>
          <w:rtl w:val="0"/>
        </w:rPr>
        <w:t xml:space="preserve">ión 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drá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xc</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 el término 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11111"/>
          <w:sz w:val="23"/>
          <w:szCs w:val="23"/>
          <w:rtl w:val="0"/>
        </w:rPr>
        <w:t xml:space="preserve">olu</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111111"/>
          <w:sz w:val="23"/>
          <w:szCs w:val="23"/>
          <w:rtl w:val="0"/>
        </w:rPr>
        <w:t xml:space="preserve">n 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wn</w:t>
      </w:r>
      <w:r w:rsidDel="00000000" w:rsidR="00000000" w:rsidRPr="00000000">
        <w:rPr>
          <w:rFonts w:ascii="Times New Roman" w:cs="Times New Roman" w:eastAsia="Times New Roman" w:hAnsi="Times New Roman"/>
          <w:color w:val="202020"/>
          <w:sz w:val="23"/>
          <w:szCs w:val="23"/>
          <w:rtl w:val="0"/>
        </w:rPr>
        <w:t xml:space="preserve">ar</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 c</w:t>
      </w:r>
      <w:r w:rsidDel="00000000" w:rsidR="00000000" w:rsidRPr="00000000">
        <w:rPr>
          <w:rFonts w:ascii="Times New Roman" w:cs="Times New Roman" w:eastAsia="Times New Roman" w:hAnsi="Times New Roman"/>
          <w:color w:val="202020"/>
          <w:sz w:val="23"/>
          <w:szCs w:val="23"/>
          <w:rtl w:val="0"/>
        </w:rPr>
        <w:t xml:space="preserve">aso de </w:t>
      </w:r>
      <w:r w:rsidDel="00000000" w:rsidR="00000000" w:rsidRPr="00000000">
        <w:rPr>
          <w:rFonts w:ascii="Times New Roman" w:cs="Times New Roman" w:eastAsia="Times New Roman" w:hAnsi="Times New Roman"/>
          <w:color w:val="111111"/>
          <w:sz w:val="23"/>
          <w:szCs w:val="23"/>
          <w:rtl w:val="0"/>
        </w:rPr>
        <w:t xml:space="preserve">e</w:t>
      </w:r>
      <w:r w:rsidDel="00000000" w:rsidR="00000000" w:rsidRPr="00000000">
        <w:rPr>
          <w:rFonts w:ascii="Times New Roman" w:cs="Times New Roman" w:eastAsia="Times New Roman" w:hAnsi="Times New Roman"/>
          <w:color w:val="202020"/>
          <w:sz w:val="23"/>
          <w:szCs w:val="23"/>
          <w:rtl w:val="0"/>
        </w:rPr>
        <w:t xml:space="preserve">x</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der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pl</w:t>
      </w:r>
      <w:r w:rsidDel="00000000" w:rsidR="00000000" w:rsidRPr="00000000">
        <w:rPr>
          <w:rFonts w:ascii="Times New Roman" w:cs="Times New Roman" w:eastAsia="Times New Roman" w:hAnsi="Times New Roman"/>
          <w:color w:val="202020"/>
          <w:sz w:val="23"/>
          <w:szCs w:val="23"/>
          <w:rtl w:val="0"/>
        </w:rPr>
        <w:t xml:space="preserve">az</w:t>
      </w:r>
      <w:r w:rsidDel="00000000" w:rsidR="00000000" w:rsidRPr="00000000">
        <w:rPr>
          <w:rFonts w:ascii="Times New Roman" w:cs="Times New Roman" w:eastAsia="Times New Roman" w:hAnsi="Times New Roman"/>
          <w:color w:val="111111"/>
          <w:sz w:val="23"/>
          <w:szCs w:val="23"/>
          <w:rtl w:val="0"/>
        </w:rPr>
        <w:t xml:space="preserve">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rá int</w:t>
      </w:r>
      <w:r w:rsidDel="00000000" w:rsidR="00000000" w:rsidRPr="00000000">
        <w:rPr>
          <w:rFonts w:ascii="Times New Roman" w:cs="Times New Roman" w:eastAsia="Times New Roman" w:hAnsi="Times New Roman"/>
          <w:color w:val="202020"/>
          <w:sz w:val="23"/>
          <w:szCs w:val="23"/>
          <w:rtl w:val="0"/>
        </w:rPr>
        <w:t xml:space="preserve">erv</w:t>
      </w:r>
      <w:r w:rsidDel="00000000" w:rsidR="00000000" w:rsidRPr="00000000">
        <w:rPr>
          <w:rFonts w:ascii="Times New Roman" w:cs="Times New Roman" w:eastAsia="Times New Roman" w:hAnsi="Times New Roman"/>
          <w:color w:val="111111"/>
          <w:sz w:val="23"/>
          <w:szCs w:val="23"/>
          <w:rtl w:val="0"/>
        </w:rPr>
        <w:t xml:space="preserve">en</w:t>
      </w:r>
      <w:r w:rsidDel="00000000" w:rsidR="00000000" w:rsidRPr="00000000">
        <w:rPr>
          <w:rFonts w:ascii="Times New Roman" w:cs="Times New Roman" w:eastAsia="Times New Roman" w:hAnsi="Times New Roman"/>
          <w:color w:val="202020"/>
          <w:sz w:val="23"/>
          <w:szCs w:val="23"/>
          <w:rtl w:val="0"/>
        </w:rPr>
        <w:t xml:space="preserve">i</w:t>
      </w:r>
      <w:r w:rsidDel="00000000" w:rsidR="00000000" w:rsidRPr="00000000">
        <w:rPr>
          <w:rFonts w:ascii="Times New Roman" w:cs="Times New Roman" w:eastAsia="Times New Roman" w:hAnsi="Times New Roman"/>
          <w:color w:val="111111"/>
          <w:sz w:val="23"/>
          <w:szCs w:val="23"/>
          <w:rtl w:val="0"/>
        </w:rPr>
        <w:t xml:space="preserve">r l</w:t>
      </w:r>
      <w:r w:rsidDel="00000000" w:rsidR="00000000" w:rsidRPr="00000000">
        <w:rPr>
          <w:rFonts w:ascii="Times New Roman" w:cs="Times New Roman" w:eastAsia="Times New Roman" w:hAnsi="Times New Roman"/>
          <w:color w:val="202020"/>
          <w:sz w:val="23"/>
          <w:szCs w:val="23"/>
          <w:rtl w:val="0"/>
        </w:rPr>
        <w:t xml:space="preserve">a Co.</w:t>
      </w:r>
      <w:r w:rsidDel="00000000" w:rsidR="00000000" w:rsidRPr="00000000">
        <w:rPr>
          <w:rFonts w:ascii="Times New Roman" w:cs="Times New Roman" w:eastAsia="Times New Roman" w:hAnsi="Times New Roman"/>
          <w:color w:val="111111"/>
          <w:sz w:val="23"/>
          <w:szCs w:val="23"/>
          <w:rtl w:val="0"/>
        </w:rPr>
        <w:t xml:space="preserve">P .</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4b4b4c"/>
          <w:sz w:val="23"/>
          <w:szCs w:val="23"/>
          <w:rtl w:val="0"/>
        </w:rPr>
        <w:t xml:space="preserve">.</w:t>
      </w:r>
      <w:r w:rsidDel="00000000" w:rsidR="00000000" w:rsidRPr="00000000">
        <w:rPr>
          <w:rFonts w:ascii="Times New Roman" w:cs="Times New Roman" w:eastAsia="Times New Roman" w:hAnsi="Times New Roman"/>
          <w:color w:val="202020"/>
          <w:sz w:val="23"/>
          <w:szCs w:val="23"/>
          <w:rtl w:val="0"/>
        </w:rPr>
        <w:t xml:space="preserve">La.</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w:t>
      </w:r>
      <w:r w:rsidDel="00000000" w:rsidR="00000000" w:rsidRPr="00000000">
        <w:rPr>
          <w:rtl w:val="0"/>
        </w:rPr>
      </w:r>
    </w:p>
    <w:p w:rsidR="00000000" w:rsidDel="00000000" w:rsidP="00000000" w:rsidRDefault="00000000" w:rsidRPr="00000000" w14:paraId="000004A1">
      <w:pPr>
        <w:spacing w:line="200" w:lineRule="auto"/>
        <w:jc w:val="left"/>
        <w:rPr>
          <w:sz w:val="20"/>
          <w:szCs w:val="20"/>
        </w:rPr>
      </w:pPr>
      <w:r w:rsidDel="00000000" w:rsidR="00000000" w:rsidRPr="00000000">
        <w:rPr>
          <w:rtl w:val="0"/>
        </w:rPr>
      </w:r>
    </w:p>
    <w:p w:rsidR="00000000" w:rsidDel="00000000" w:rsidP="00000000" w:rsidRDefault="00000000" w:rsidRPr="00000000" w14:paraId="000004A2">
      <w:pPr>
        <w:spacing w:before="4" w:line="280" w:lineRule="auto"/>
        <w:jc w:val="left"/>
        <w:rPr>
          <w:sz w:val="28"/>
          <w:szCs w:val="28"/>
        </w:rPr>
      </w:pPr>
      <w:r w:rsidDel="00000000" w:rsidR="00000000" w:rsidRPr="00000000">
        <w:rPr>
          <w:rtl w:val="0"/>
        </w:rPr>
      </w:r>
    </w:p>
    <w:p w:rsidR="00000000" w:rsidDel="00000000" w:rsidP="00000000" w:rsidRDefault="00000000" w:rsidRPr="00000000" w14:paraId="000004A3">
      <w:pPr>
        <w:ind w:left="498" w:right="428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11111"/>
          <w:sz w:val="23"/>
          <w:szCs w:val="23"/>
          <w:rtl w:val="0"/>
        </w:rPr>
        <w:t xml:space="preserve">ARTÍCULO 30</w:t>
      </w:r>
      <w:r w:rsidDel="00000000" w:rsidR="00000000" w:rsidRPr="00000000">
        <w:rPr>
          <w:rFonts w:ascii="Times New Roman" w:cs="Times New Roman" w:eastAsia="Times New Roman" w:hAnsi="Times New Roman"/>
          <w:b w:val="1"/>
          <w:color w:val="202020"/>
          <w:sz w:val="23"/>
          <w:szCs w:val="23"/>
          <w:rtl w:val="0"/>
        </w:rPr>
        <w:t xml:space="preserve">.</w:t>
      </w:r>
      <w:r w:rsidDel="00000000" w:rsidR="00000000" w:rsidRPr="00000000">
        <w:rPr>
          <w:rFonts w:ascii="Times New Roman" w:cs="Times New Roman" w:eastAsia="Times New Roman" w:hAnsi="Times New Roman"/>
          <w:b w:val="1"/>
          <w:color w:val="111111"/>
          <w:sz w:val="23"/>
          <w:szCs w:val="23"/>
          <w:rtl w:val="0"/>
        </w:rPr>
        <w:t xml:space="preserve">3</w:t>
      </w:r>
      <w:r w:rsidDel="00000000" w:rsidR="00000000" w:rsidRPr="00000000">
        <w:rPr>
          <w:rFonts w:ascii="Times New Roman" w:cs="Times New Roman" w:eastAsia="Times New Roman" w:hAnsi="Times New Roman"/>
          <w:b w:val="1"/>
          <w:color w:val="202020"/>
          <w:sz w:val="23"/>
          <w:szCs w:val="23"/>
          <w:rtl w:val="0"/>
        </w:rPr>
        <w:t xml:space="preserve">.</w:t>
      </w:r>
      <w:r w:rsidDel="00000000" w:rsidR="00000000" w:rsidRPr="00000000">
        <w:rPr>
          <w:rFonts w:ascii="Times New Roman" w:cs="Times New Roman" w:eastAsia="Times New Roman" w:hAnsi="Times New Roman"/>
          <w:b w:val="1"/>
          <w:color w:val="111111"/>
          <w:sz w:val="23"/>
          <w:szCs w:val="23"/>
          <w:rtl w:val="0"/>
        </w:rPr>
        <w:t xml:space="preserve">- POR PRESCRIPCIÓN  MÉDICA:</w:t>
      </w:r>
      <w:r w:rsidDel="00000000" w:rsidR="00000000" w:rsidRPr="00000000">
        <w:rPr>
          <w:rtl w:val="0"/>
        </w:rPr>
      </w:r>
    </w:p>
    <w:p w:rsidR="00000000" w:rsidDel="00000000" w:rsidP="00000000" w:rsidRDefault="00000000" w:rsidRPr="00000000" w14:paraId="000004A4">
      <w:pPr>
        <w:spacing w:line="200" w:lineRule="auto"/>
        <w:jc w:val="left"/>
        <w:rPr>
          <w:sz w:val="20"/>
          <w:szCs w:val="20"/>
        </w:rPr>
      </w:pPr>
      <w:r w:rsidDel="00000000" w:rsidR="00000000" w:rsidRPr="00000000">
        <w:rPr>
          <w:rtl w:val="0"/>
        </w:rPr>
      </w:r>
    </w:p>
    <w:p w:rsidR="00000000" w:rsidDel="00000000" w:rsidP="00000000" w:rsidRDefault="00000000" w:rsidRPr="00000000" w14:paraId="000004A5">
      <w:pPr>
        <w:spacing w:line="200" w:lineRule="auto"/>
        <w:jc w:val="left"/>
        <w:rPr>
          <w:sz w:val="20"/>
          <w:szCs w:val="20"/>
        </w:rPr>
      </w:pPr>
      <w:r w:rsidDel="00000000" w:rsidR="00000000" w:rsidRPr="00000000">
        <w:rPr>
          <w:rtl w:val="0"/>
        </w:rPr>
      </w:r>
    </w:p>
    <w:p w:rsidR="00000000" w:rsidDel="00000000" w:rsidP="00000000" w:rsidRDefault="00000000" w:rsidRPr="00000000" w14:paraId="000004A6">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4A7">
      <w:pPr>
        <w:spacing w:line="377" w:lineRule="auto"/>
        <w:ind w:left="506" w:right="109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tr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or </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dr</w:t>
      </w:r>
      <w:r w:rsidDel="00000000" w:rsidR="00000000" w:rsidRPr="00000000">
        <w:rPr>
          <w:rFonts w:ascii="Times New Roman" w:cs="Times New Roman" w:eastAsia="Times New Roman" w:hAnsi="Times New Roman"/>
          <w:color w:val="202020"/>
          <w:sz w:val="23"/>
          <w:szCs w:val="23"/>
          <w:rtl w:val="0"/>
        </w:rPr>
        <w:t xml:space="preserve">á so</w:t>
      </w:r>
      <w:r w:rsidDel="00000000" w:rsidR="00000000" w:rsidRPr="00000000">
        <w:rPr>
          <w:rFonts w:ascii="Times New Roman" w:cs="Times New Roman" w:eastAsia="Times New Roman" w:hAnsi="Times New Roman"/>
          <w:color w:val="111111"/>
          <w:sz w:val="23"/>
          <w:szCs w:val="23"/>
          <w:rtl w:val="0"/>
        </w:rPr>
        <w:t xml:space="preserve">li</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11111"/>
          <w:sz w:val="23"/>
          <w:szCs w:val="23"/>
          <w:rtl w:val="0"/>
        </w:rPr>
        <w:t xml:space="preserve">it</w:t>
      </w:r>
      <w:r w:rsidDel="00000000" w:rsidR="00000000" w:rsidRPr="00000000">
        <w:rPr>
          <w:rFonts w:ascii="Times New Roman" w:cs="Times New Roman" w:eastAsia="Times New Roman" w:hAnsi="Times New Roman"/>
          <w:color w:val="202020"/>
          <w:sz w:val="23"/>
          <w:szCs w:val="23"/>
          <w:rtl w:val="0"/>
        </w:rPr>
        <w:t xml:space="preserve">ar c</w:t>
      </w:r>
      <w:r w:rsidDel="00000000" w:rsidR="00000000" w:rsidRPr="00000000">
        <w:rPr>
          <w:rFonts w:ascii="Times New Roman" w:cs="Times New Roman" w:eastAsia="Times New Roman" w:hAnsi="Times New Roman"/>
          <w:color w:val="111111"/>
          <w:sz w:val="23"/>
          <w:szCs w:val="23"/>
          <w:rtl w:val="0"/>
        </w:rPr>
        <w:t xml:space="preserve">ambi</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de </w:t>
      </w:r>
      <w:r w:rsidDel="00000000" w:rsidR="00000000" w:rsidRPr="00000000">
        <w:rPr>
          <w:rFonts w:ascii="Times New Roman" w:cs="Times New Roman" w:eastAsia="Times New Roman" w:hAnsi="Times New Roman"/>
          <w:color w:val="202020"/>
          <w:sz w:val="23"/>
          <w:szCs w:val="23"/>
          <w:rtl w:val="0"/>
        </w:rPr>
        <w:t xml:space="preserve">f</w:t>
      </w:r>
      <w:r w:rsidDel="00000000" w:rsidR="00000000" w:rsidRPr="00000000">
        <w:rPr>
          <w:rFonts w:ascii="Times New Roman" w:cs="Times New Roman" w:eastAsia="Times New Roman" w:hAnsi="Times New Roman"/>
          <w:color w:val="111111"/>
          <w:sz w:val="23"/>
          <w:szCs w:val="23"/>
          <w:rtl w:val="0"/>
        </w:rPr>
        <w:t xml:space="preserve">unci</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ne</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111111"/>
          <w:sz w:val="23"/>
          <w:szCs w:val="23"/>
          <w:rtl w:val="0"/>
        </w:rPr>
        <w:t xml:space="preserve">po</w:t>
      </w:r>
      <w:r w:rsidDel="00000000" w:rsidR="00000000" w:rsidRPr="00000000">
        <w:rPr>
          <w:rFonts w:ascii="Times New Roman" w:cs="Times New Roman" w:eastAsia="Times New Roman" w:hAnsi="Times New Roman"/>
          <w:color w:val="202020"/>
          <w:sz w:val="23"/>
          <w:szCs w:val="23"/>
          <w:rtl w:val="0"/>
        </w:rPr>
        <w:t xml:space="preserve">r </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azo</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111111"/>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é</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i</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as, </w:t>
      </w:r>
      <w:r w:rsidDel="00000000" w:rsidR="00000000" w:rsidRPr="00000000">
        <w:rPr>
          <w:rFonts w:ascii="Times New Roman" w:cs="Times New Roman" w:eastAsia="Times New Roman" w:hAnsi="Times New Roman"/>
          <w:color w:val="111111"/>
          <w:sz w:val="23"/>
          <w:szCs w:val="23"/>
          <w:rtl w:val="0"/>
        </w:rPr>
        <w:t xml:space="preserve">pr</w:t>
      </w:r>
      <w:r w:rsidDel="00000000" w:rsidR="00000000" w:rsidRPr="00000000">
        <w:rPr>
          <w:rFonts w:ascii="Times New Roman" w:cs="Times New Roman" w:eastAsia="Times New Roman" w:hAnsi="Times New Roman"/>
          <w:color w:val="202020"/>
          <w:sz w:val="23"/>
          <w:szCs w:val="23"/>
          <w:rtl w:val="0"/>
        </w:rPr>
        <w:t xml:space="preserve">ese</w:t>
      </w:r>
      <w:r w:rsidDel="00000000" w:rsidR="00000000" w:rsidRPr="00000000">
        <w:rPr>
          <w:rFonts w:ascii="Times New Roman" w:cs="Times New Roman" w:eastAsia="Times New Roman" w:hAnsi="Times New Roman"/>
          <w:color w:val="111111"/>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nd</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os </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rti</w:t>
      </w:r>
      <w:r w:rsidDel="00000000" w:rsidR="00000000" w:rsidRPr="00000000">
        <w:rPr>
          <w:rFonts w:ascii="Times New Roman" w:cs="Times New Roman" w:eastAsia="Times New Roman" w:hAnsi="Times New Roman"/>
          <w:color w:val="202020"/>
          <w:sz w:val="23"/>
          <w:szCs w:val="23"/>
          <w:rtl w:val="0"/>
        </w:rPr>
        <w:t xml:space="preserve">fi</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do</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rr</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ndi</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nte</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11111"/>
          <w:sz w:val="23"/>
          <w:szCs w:val="23"/>
          <w:rtl w:val="0"/>
        </w:rPr>
        <w:t xml:space="preserve">qu</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á</w:t>
      </w:r>
      <w:r w:rsidDel="00000000" w:rsidR="00000000" w:rsidRPr="00000000">
        <w:rPr>
          <w:rFonts w:ascii="Times New Roman" w:cs="Times New Roman" w:eastAsia="Times New Roman" w:hAnsi="Times New Roman"/>
          <w:color w:val="111111"/>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f</w:t>
      </w:r>
      <w:r w:rsidDel="00000000" w:rsidR="00000000" w:rsidRPr="00000000">
        <w:rPr>
          <w:rFonts w:ascii="Times New Roman" w:cs="Times New Roman" w:eastAsia="Times New Roman" w:hAnsi="Times New Roman"/>
          <w:color w:val="111111"/>
          <w:sz w:val="23"/>
          <w:szCs w:val="23"/>
          <w:rtl w:val="0"/>
        </w:rPr>
        <w:t xml:space="preserve">und</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r </w:t>
      </w:r>
      <w:r w:rsidDel="00000000" w:rsidR="00000000" w:rsidRPr="00000000">
        <w:rPr>
          <w:rFonts w:ascii="Times New Roman" w:cs="Times New Roman" w:eastAsia="Times New Roman" w:hAnsi="Times New Roman"/>
          <w:color w:val="202020"/>
          <w:sz w:val="23"/>
          <w:szCs w:val="23"/>
          <w:rtl w:val="0"/>
        </w:rPr>
        <w:t xml:space="preserve">y </w:t>
      </w:r>
      <w:r w:rsidDel="00000000" w:rsidR="00000000" w:rsidRPr="00000000">
        <w:rPr>
          <w:rFonts w:ascii="Times New Roman" w:cs="Times New Roman" w:eastAsia="Times New Roman" w:hAnsi="Times New Roman"/>
          <w:color w:val="111111"/>
          <w:sz w:val="23"/>
          <w:szCs w:val="23"/>
          <w:rtl w:val="0"/>
        </w:rPr>
        <w:t xml:space="preserve">a</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dit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r 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bid</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11111"/>
          <w:sz w:val="23"/>
          <w:szCs w:val="23"/>
          <w:rtl w:val="0"/>
        </w:rPr>
        <w:t xml:space="preserve">idad 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c</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mb</w:t>
      </w:r>
      <w:r w:rsidDel="00000000" w:rsidR="00000000" w:rsidRPr="00000000">
        <w:rPr>
          <w:rFonts w:ascii="Times New Roman" w:cs="Times New Roman" w:eastAsia="Times New Roman" w:hAnsi="Times New Roman"/>
          <w:color w:val="202020"/>
          <w:sz w:val="23"/>
          <w:szCs w:val="23"/>
          <w:rtl w:val="0"/>
        </w:rPr>
        <w:t xml:space="preserve">i</w:t>
      </w:r>
      <w:r w:rsidDel="00000000" w:rsidR="00000000" w:rsidRPr="00000000">
        <w:rPr>
          <w:rFonts w:ascii="Times New Roman" w:cs="Times New Roman" w:eastAsia="Times New Roman" w:hAnsi="Times New Roman"/>
          <w:color w:val="111111"/>
          <w:sz w:val="23"/>
          <w:szCs w:val="23"/>
          <w:rtl w:val="0"/>
        </w:rPr>
        <w:t xml:space="preserve">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11111"/>
          <w:sz w:val="23"/>
          <w:szCs w:val="23"/>
          <w:rtl w:val="0"/>
        </w:rPr>
        <w:t xml:space="preserve">lo</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111111"/>
          <w:sz w:val="23"/>
          <w:szCs w:val="23"/>
          <w:rtl w:val="0"/>
        </w:rPr>
        <w:t xml:space="preserve">qu</w:t>
      </w:r>
      <w:r w:rsidDel="00000000" w:rsidR="00000000" w:rsidRPr="00000000">
        <w:rPr>
          <w:rFonts w:ascii="Times New Roman" w:cs="Times New Roman" w:eastAsia="Times New Roman" w:hAnsi="Times New Roman"/>
          <w:color w:val="202020"/>
          <w:sz w:val="23"/>
          <w:szCs w:val="23"/>
          <w:rtl w:val="0"/>
        </w:rPr>
        <w:t xml:space="preserve">e ser</w:t>
      </w:r>
      <w:r w:rsidDel="00000000" w:rsidR="00000000" w:rsidRPr="00000000">
        <w:rPr>
          <w:rFonts w:ascii="Times New Roman" w:cs="Times New Roman" w:eastAsia="Times New Roman" w:hAnsi="Times New Roman"/>
          <w:color w:val="111111"/>
          <w:sz w:val="23"/>
          <w:szCs w:val="23"/>
          <w:rtl w:val="0"/>
        </w:rPr>
        <w:t xml:space="preserve">án e</w:t>
      </w:r>
      <w:r w:rsidDel="00000000" w:rsidR="00000000" w:rsidRPr="00000000">
        <w:rPr>
          <w:rFonts w:ascii="Times New Roman" w:cs="Times New Roman" w:eastAsia="Times New Roman" w:hAnsi="Times New Roman"/>
          <w:color w:val="202020"/>
          <w:sz w:val="23"/>
          <w:szCs w:val="23"/>
          <w:rtl w:val="0"/>
        </w:rPr>
        <w:t xml:space="preserve">va</w:t>
      </w:r>
      <w:r w:rsidDel="00000000" w:rsidR="00000000" w:rsidRPr="00000000">
        <w:rPr>
          <w:rFonts w:ascii="Times New Roman" w:cs="Times New Roman" w:eastAsia="Times New Roman" w:hAnsi="Times New Roman"/>
          <w:color w:val="111111"/>
          <w:sz w:val="23"/>
          <w:szCs w:val="23"/>
          <w:rtl w:val="0"/>
        </w:rPr>
        <w:t xml:space="preserve">lu</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do</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r un</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junt</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éd</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ca en e</w:t>
      </w:r>
      <w:r w:rsidDel="00000000" w:rsidR="00000000" w:rsidRPr="00000000">
        <w:rPr>
          <w:rFonts w:ascii="Times New Roman" w:cs="Times New Roman" w:eastAsia="Times New Roman" w:hAnsi="Times New Roman"/>
          <w:color w:val="111111"/>
          <w:sz w:val="23"/>
          <w:szCs w:val="23"/>
          <w:rtl w:val="0"/>
        </w:rPr>
        <w:t xml:space="preserve">l m</w:t>
      </w:r>
      <w:r w:rsidDel="00000000" w:rsidR="00000000" w:rsidRPr="00000000">
        <w:rPr>
          <w:rFonts w:ascii="Times New Roman" w:cs="Times New Roman" w:eastAsia="Times New Roman" w:hAnsi="Times New Roman"/>
          <w:color w:val="202020"/>
          <w:sz w:val="23"/>
          <w:szCs w:val="23"/>
          <w:rtl w:val="0"/>
        </w:rPr>
        <w:t xml:space="preserve">ar</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de l</w:t>
      </w:r>
      <w:r w:rsidDel="00000000" w:rsidR="00000000" w:rsidRPr="00000000">
        <w:rPr>
          <w:rFonts w:ascii="Times New Roman" w:cs="Times New Roman" w:eastAsia="Times New Roman" w:hAnsi="Times New Roman"/>
          <w:color w:val="202020"/>
          <w:sz w:val="23"/>
          <w:szCs w:val="23"/>
          <w:rtl w:val="0"/>
        </w:rPr>
        <w:t xml:space="preserve">o es</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bleci</w:t>
      </w:r>
      <w:r w:rsidDel="00000000" w:rsidR="00000000" w:rsidRPr="00000000">
        <w:rPr>
          <w:rFonts w:ascii="Times New Roman" w:cs="Times New Roman" w:eastAsia="Times New Roman" w:hAnsi="Times New Roman"/>
          <w:color w:val="202020"/>
          <w:sz w:val="23"/>
          <w:szCs w:val="23"/>
          <w:rtl w:val="0"/>
        </w:rPr>
        <w:t xml:space="preserve">do </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r 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eg</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ci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111111"/>
          <w:sz w:val="23"/>
          <w:szCs w:val="23"/>
          <w:rtl w:val="0"/>
        </w:rPr>
        <w:t xml:space="preserve">n  pert</w:t>
      </w:r>
      <w:r w:rsidDel="00000000" w:rsidR="00000000" w:rsidRPr="00000000">
        <w:rPr>
          <w:rFonts w:ascii="Times New Roman" w:cs="Times New Roman" w:eastAsia="Times New Roman" w:hAnsi="Times New Roman"/>
          <w:color w:val="202020"/>
          <w:sz w:val="23"/>
          <w:szCs w:val="23"/>
          <w:rtl w:val="0"/>
        </w:rPr>
        <w:t xml:space="preserve">i</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ecu</w:t>
      </w:r>
      <w:r w:rsidDel="00000000" w:rsidR="00000000" w:rsidRPr="00000000">
        <w:rPr>
          <w:rFonts w:ascii="Times New Roman" w:cs="Times New Roman" w:eastAsia="Times New Roman" w:hAnsi="Times New Roman"/>
          <w:color w:val="111111"/>
          <w:sz w:val="23"/>
          <w:szCs w:val="23"/>
          <w:rtl w:val="0"/>
        </w:rPr>
        <w:t xml:space="preserve">ti</w:t>
      </w:r>
      <w:r w:rsidDel="00000000" w:rsidR="00000000" w:rsidRPr="00000000">
        <w:rPr>
          <w:rFonts w:ascii="Times New Roman" w:cs="Times New Roman" w:eastAsia="Times New Roman" w:hAnsi="Times New Roman"/>
          <w:color w:val="202020"/>
          <w:sz w:val="23"/>
          <w:szCs w:val="23"/>
          <w:rtl w:val="0"/>
        </w:rPr>
        <w:t xml:space="preserve">vo  deberá </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ubic</w:t>
      </w:r>
      <w:r w:rsidDel="00000000" w:rsidR="00000000" w:rsidRPr="00000000">
        <w:rPr>
          <w:rFonts w:ascii="Times New Roman" w:cs="Times New Roman" w:eastAsia="Times New Roman" w:hAnsi="Times New Roman"/>
          <w:color w:val="202020"/>
          <w:sz w:val="23"/>
          <w:szCs w:val="23"/>
          <w:rtl w:val="0"/>
        </w:rPr>
        <w:t xml:space="preserve">ar a</w:t>
      </w:r>
      <w:r w:rsidDel="00000000" w:rsidR="00000000" w:rsidRPr="00000000">
        <w:rPr>
          <w:rFonts w:ascii="Times New Roman" w:cs="Times New Roman" w:eastAsia="Times New Roman" w:hAnsi="Times New Roman"/>
          <w:color w:val="111111"/>
          <w:sz w:val="23"/>
          <w:szCs w:val="23"/>
          <w:rtl w:val="0"/>
        </w:rPr>
        <w:t xml:space="preserve">l tr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or  en </w:t>
      </w:r>
      <w:r w:rsidDel="00000000" w:rsidR="00000000" w:rsidRPr="00000000">
        <w:rPr>
          <w:rFonts w:ascii="Times New Roman" w:cs="Times New Roman" w:eastAsia="Times New Roman" w:hAnsi="Times New Roman"/>
          <w:color w:val="111111"/>
          <w:sz w:val="23"/>
          <w:szCs w:val="23"/>
          <w:rtl w:val="0"/>
        </w:rPr>
        <w:t xml:space="preserve">un ár</w:t>
      </w:r>
      <w:r w:rsidDel="00000000" w:rsidR="00000000" w:rsidRPr="00000000">
        <w:rPr>
          <w:rFonts w:ascii="Times New Roman" w:cs="Times New Roman" w:eastAsia="Times New Roman" w:hAnsi="Times New Roman"/>
          <w:color w:val="202020"/>
          <w:sz w:val="23"/>
          <w:szCs w:val="23"/>
          <w:rtl w:val="0"/>
        </w:rPr>
        <w:t xml:space="preserve">ea a</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rd</w:t>
      </w:r>
      <w:r w:rsidDel="00000000" w:rsidR="00000000" w:rsidRPr="00000000">
        <w:rPr>
          <w:rFonts w:ascii="Times New Roman" w:cs="Times New Roman" w:eastAsia="Times New Roman" w:hAnsi="Times New Roman"/>
          <w:color w:val="202020"/>
          <w:sz w:val="23"/>
          <w:szCs w:val="23"/>
          <w:rtl w:val="0"/>
        </w:rPr>
        <w:t xml:space="preserve">e a  s</w:t>
      </w:r>
      <w:r w:rsidDel="00000000" w:rsidR="00000000" w:rsidRPr="00000000">
        <w:rPr>
          <w:rFonts w:ascii="Times New Roman" w:cs="Times New Roman" w:eastAsia="Times New Roman" w:hAnsi="Times New Roman"/>
          <w:color w:val="111111"/>
          <w:sz w:val="23"/>
          <w:szCs w:val="23"/>
          <w:rtl w:val="0"/>
        </w:rPr>
        <w:t xml:space="preserve">u  c</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ndici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111111"/>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ps</w:t>
      </w:r>
      <w:r w:rsidDel="00000000" w:rsidR="00000000" w:rsidRPr="00000000">
        <w:rPr>
          <w:rFonts w:ascii="Times New Roman" w:cs="Times New Roman" w:eastAsia="Times New Roman" w:hAnsi="Times New Roman"/>
          <w:color w:val="111111"/>
          <w:sz w:val="23"/>
          <w:szCs w:val="23"/>
          <w:rtl w:val="0"/>
        </w:rPr>
        <w:t xml:space="preserve">ico</w:t>
      </w:r>
      <w:r w:rsidDel="00000000" w:rsidR="00000000" w:rsidRPr="00000000">
        <w:rPr>
          <w:rFonts w:ascii="Times New Roman" w:cs="Times New Roman" w:eastAsia="Times New Roman" w:hAnsi="Times New Roman"/>
          <w:color w:val="202020"/>
          <w:sz w:val="23"/>
          <w:szCs w:val="23"/>
          <w:rtl w:val="0"/>
        </w:rPr>
        <w:t xml:space="preserve">fisi</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a  y  ca</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ac</w:t>
      </w:r>
      <w:r w:rsidDel="00000000" w:rsidR="00000000" w:rsidRPr="00000000">
        <w:rPr>
          <w:rFonts w:ascii="Times New Roman" w:cs="Times New Roman" w:eastAsia="Times New Roman" w:hAnsi="Times New Roman"/>
          <w:color w:val="111111"/>
          <w:sz w:val="23"/>
          <w:szCs w:val="23"/>
          <w:rtl w:val="0"/>
        </w:rPr>
        <w:t xml:space="preserve">id</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4b4b4c"/>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in  d</w:t>
      </w:r>
      <w:r w:rsidDel="00000000" w:rsidR="00000000" w:rsidRPr="00000000">
        <w:rPr>
          <w:rFonts w:ascii="Times New Roman" w:cs="Times New Roman" w:eastAsia="Times New Roman" w:hAnsi="Times New Roman"/>
          <w:color w:val="202020"/>
          <w:sz w:val="23"/>
          <w:szCs w:val="23"/>
          <w:rtl w:val="0"/>
        </w:rPr>
        <w:t xml:space="preserve">esate</w:t>
      </w:r>
      <w:r w:rsidDel="00000000" w:rsidR="00000000" w:rsidRPr="00000000">
        <w:rPr>
          <w:rFonts w:ascii="Times New Roman" w:cs="Times New Roman" w:eastAsia="Times New Roman" w:hAnsi="Times New Roman"/>
          <w:color w:val="111111"/>
          <w:sz w:val="23"/>
          <w:szCs w:val="23"/>
          <w:rtl w:val="0"/>
        </w:rPr>
        <w:t xml:space="preserve">nd</w:t>
      </w:r>
      <w:r w:rsidDel="00000000" w:rsidR="00000000" w:rsidRPr="00000000">
        <w:rPr>
          <w:rFonts w:ascii="Times New Roman" w:cs="Times New Roman" w:eastAsia="Times New Roman" w:hAnsi="Times New Roman"/>
          <w:color w:val="202020"/>
          <w:sz w:val="23"/>
          <w:szCs w:val="23"/>
          <w:rtl w:val="0"/>
        </w:rPr>
        <w:t xml:space="preserve">er  </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  fo</w:t>
      </w:r>
      <w:r w:rsidDel="00000000" w:rsidR="00000000" w:rsidRPr="00000000">
        <w:rPr>
          <w:rFonts w:ascii="Times New Roman" w:cs="Times New Roman" w:eastAsia="Times New Roman" w:hAnsi="Times New Roman"/>
          <w:color w:val="111111"/>
          <w:sz w:val="23"/>
          <w:szCs w:val="23"/>
          <w:rtl w:val="0"/>
        </w:rPr>
        <w:t xml:space="preserve">rm</w:t>
      </w:r>
      <w:r w:rsidDel="00000000" w:rsidR="00000000" w:rsidRPr="00000000">
        <w:rPr>
          <w:rFonts w:ascii="Times New Roman" w:cs="Times New Roman" w:eastAsia="Times New Roman" w:hAnsi="Times New Roman"/>
          <w:color w:val="202020"/>
          <w:sz w:val="23"/>
          <w:szCs w:val="23"/>
          <w:rtl w:val="0"/>
        </w:rPr>
        <w:t xml:space="preserve">ac</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ón  </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ro</w:t>
      </w:r>
      <w:r w:rsidDel="00000000" w:rsidR="00000000" w:rsidRPr="00000000">
        <w:rPr>
          <w:rFonts w:ascii="Times New Roman" w:cs="Times New Roman" w:eastAsia="Times New Roman" w:hAnsi="Times New Roman"/>
          <w:color w:val="111111"/>
          <w:sz w:val="23"/>
          <w:szCs w:val="23"/>
          <w:rtl w:val="0"/>
        </w:rPr>
        <w:t xml:space="preserve">fe</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l  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tra</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jado</w:t>
      </w:r>
      <w:r w:rsidDel="00000000" w:rsidR="00000000" w:rsidRPr="00000000">
        <w:rPr>
          <w:rFonts w:ascii="Times New Roman" w:cs="Times New Roman" w:eastAsia="Times New Roman" w:hAnsi="Times New Roman"/>
          <w:color w:val="202020"/>
          <w:sz w:val="23"/>
          <w:szCs w:val="23"/>
          <w:rtl w:val="0"/>
        </w:rPr>
        <w:t xml:space="preserve">r</w:t>
      </w:r>
      <w:r w:rsidDel="00000000" w:rsidR="00000000" w:rsidRPr="00000000">
        <w:rPr>
          <w:rFonts w:ascii="Times New Roman" w:cs="Times New Roman" w:eastAsia="Times New Roman" w:hAnsi="Times New Roman"/>
          <w:color w:val="111111"/>
          <w:sz w:val="23"/>
          <w:szCs w:val="23"/>
          <w:rtl w:val="0"/>
        </w:rPr>
        <w:t xml:space="preserve">.</w:t>
      </w:r>
      <w:r w:rsidDel="00000000" w:rsidR="00000000" w:rsidRPr="00000000">
        <w:rPr>
          <w:rtl w:val="0"/>
        </w:rPr>
      </w:r>
    </w:p>
    <w:p w:rsidR="00000000" w:rsidDel="00000000" w:rsidP="00000000" w:rsidRDefault="00000000" w:rsidRPr="00000000" w14:paraId="000004A8">
      <w:pPr>
        <w:spacing w:line="200" w:lineRule="auto"/>
        <w:jc w:val="left"/>
        <w:rPr>
          <w:sz w:val="20"/>
          <w:szCs w:val="20"/>
        </w:rPr>
      </w:pPr>
      <w:r w:rsidDel="00000000" w:rsidR="00000000" w:rsidRPr="00000000">
        <w:rPr>
          <w:rtl w:val="0"/>
        </w:rPr>
      </w:r>
    </w:p>
    <w:p w:rsidR="00000000" w:rsidDel="00000000" w:rsidP="00000000" w:rsidRDefault="00000000" w:rsidRPr="00000000" w14:paraId="000004A9">
      <w:pPr>
        <w:spacing w:before="9" w:line="280" w:lineRule="auto"/>
        <w:jc w:val="left"/>
        <w:rPr>
          <w:sz w:val="28"/>
          <w:szCs w:val="28"/>
        </w:rPr>
      </w:pPr>
      <w:r w:rsidDel="00000000" w:rsidR="00000000" w:rsidRPr="00000000">
        <w:rPr>
          <w:rtl w:val="0"/>
        </w:rPr>
      </w:r>
    </w:p>
    <w:p w:rsidR="00000000" w:rsidDel="00000000" w:rsidP="00000000" w:rsidRDefault="00000000" w:rsidRPr="00000000" w14:paraId="000004AA">
      <w:pPr>
        <w:ind w:left="506" w:right="404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11111"/>
          <w:sz w:val="23"/>
          <w:szCs w:val="23"/>
          <w:rtl w:val="0"/>
        </w:rPr>
        <w:t xml:space="preserve">ARTÍC</w:t>
      </w:r>
      <w:r w:rsidDel="00000000" w:rsidR="00000000" w:rsidRPr="00000000">
        <w:rPr>
          <w:rFonts w:ascii="Times New Roman" w:cs="Times New Roman" w:eastAsia="Times New Roman" w:hAnsi="Times New Roman"/>
          <w:b w:val="1"/>
          <w:color w:val="202020"/>
          <w:sz w:val="23"/>
          <w:szCs w:val="23"/>
          <w:rtl w:val="0"/>
        </w:rPr>
        <w:t xml:space="preserve">U</w:t>
      </w:r>
      <w:r w:rsidDel="00000000" w:rsidR="00000000" w:rsidRPr="00000000">
        <w:rPr>
          <w:rFonts w:ascii="Times New Roman" w:cs="Times New Roman" w:eastAsia="Times New Roman" w:hAnsi="Times New Roman"/>
          <w:b w:val="1"/>
          <w:color w:val="111111"/>
          <w:sz w:val="23"/>
          <w:szCs w:val="23"/>
          <w:rtl w:val="0"/>
        </w:rPr>
        <w:t xml:space="preserve">LO 30</w:t>
      </w:r>
      <w:r w:rsidDel="00000000" w:rsidR="00000000" w:rsidRPr="00000000">
        <w:rPr>
          <w:rFonts w:ascii="Times New Roman" w:cs="Times New Roman" w:eastAsia="Times New Roman" w:hAnsi="Times New Roman"/>
          <w:b w:val="1"/>
          <w:color w:val="202020"/>
          <w:sz w:val="23"/>
          <w:szCs w:val="23"/>
          <w:rtl w:val="0"/>
        </w:rPr>
        <w:t xml:space="preserve">.</w:t>
      </w:r>
      <w:r w:rsidDel="00000000" w:rsidR="00000000" w:rsidRPr="00000000">
        <w:rPr>
          <w:rFonts w:ascii="Times New Roman" w:cs="Times New Roman" w:eastAsia="Times New Roman" w:hAnsi="Times New Roman"/>
          <w:b w:val="1"/>
          <w:color w:val="111111"/>
          <w:sz w:val="23"/>
          <w:szCs w:val="23"/>
          <w:rtl w:val="0"/>
        </w:rPr>
        <w:t xml:space="preserve">4</w:t>
      </w:r>
      <w:r w:rsidDel="00000000" w:rsidR="00000000" w:rsidRPr="00000000">
        <w:rPr>
          <w:rFonts w:ascii="Times New Roman" w:cs="Times New Roman" w:eastAsia="Times New Roman" w:hAnsi="Times New Roman"/>
          <w:b w:val="1"/>
          <w:color w:val="3a3a3a"/>
          <w:sz w:val="23"/>
          <w:szCs w:val="23"/>
          <w:rtl w:val="0"/>
        </w:rPr>
        <w:t xml:space="preserve">.</w:t>
      </w:r>
      <w:r w:rsidDel="00000000" w:rsidR="00000000" w:rsidRPr="00000000">
        <w:rPr>
          <w:rFonts w:ascii="Times New Roman" w:cs="Times New Roman" w:eastAsia="Times New Roman" w:hAnsi="Times New Roman"/>
          <w:b w:val="1"/>
          <w:color w:val="111111"/>
          <w:sz w:val="23"/>
          <w:szCs w:val="23"/>
          <w:rtl w:val="0"/>
        </w:rPr>
        <w:t xml:space="preserve">- POR RAZO</w:t>
      </w:r>
      <w:r w:rsidDel="00000000" w:rsidR="00000000" w:rsidRPr="00000000">
        <w:rPr>
          <w:rFonts w:ascii="Times New Roman" w:cs="Times New Roman" w:eastAsia="Times New Roman" w:hAnsi="Times New Roman"/>
          <w:b w:val="1"/>
          <w:color w:val="202020"/>
          <w:sz w:val="23"/>
          <w:szCs w:val="23"/>
          <w:rtl w:val="0"/>
        </w:rPr>
        <w:t xml:space="preserve">N</w:t>
      </w:r>
      <w:r w:rsidDel="00000000" w:rsidR="00000000" w:rsidRPr="00000000">
        <w:rPr>
          <w:rFonts w:ascii="Times New Roman" w:cs="Times New Roman" w:eastAsia="Times New Roman" w:hAnsi="Times New Roman"/>
          <w:b w:val="1"/>
          <w:color w:val="111111"/>
          <w:sz w:val="23"/>
          <w:szCs w:val="23"/>
          <w:rtl w:val="0"/>
        </w:rPr>
        <w:t xml:space="preserve">E</w:t>
      </w:r>
      <w:r w:rsidDel="00000000" w:rsidR="00000000" w:rsidRPr="00000000">
        <w:rPr>
          <w:rFonts w:ascii="Times New Roman" w:cs="Times New Roman" w:eastAsia="Times New Roman" w:hAnsi="Times New Roman"/>
          <w:b w:val="1"/>
          <w:color w:val="202020"/>
          <w:sz w:val="23"/>
          <w:szCs w:val="23"/>
          <w:rtl w:val="0"/>
        </w:rPr>
        <w:t xml:space="preserve">S </w:t>
      </w:r>
      <w:r w:rsidDel="00000000" w:rsidR="00000000" w:rsidRPr="00000000">
        <w:rPr>
          <w:rFonts w:ascii="Times New Roman" w:cs="Times New Roman" w:eastAsia="Times New Roman" w:hAnsi="Times New Roman"/>
          <w:b w:val="1"/>
          <w:color w:val="111111"/>
          <w:sz w:val="23"/>
          <w:szCs w:val="23"/>
          <w:rtl w:val="0"/>
        </w:rPr>
        <w:t xml:space="preserve">PARTI</w:t>
      </w:r>
      <w:r w:rsidDel="00000000" w:rsidR="00000000" w:rsidRPr="00000000">
        <w:rPr>
          <w:rFonts w:ascii="Times New Roman" w:cs="Times New Roman" w:eastAsia="Times New Roman" w:hAnsi="Times New Roman"/>
          <w:b w:val="1"/>
          <w:color w:val="202020"/>
          <w:sz w:val="23"/>
          <w:szCs w:val="23"/>
          <w:rtl w:val="0"/>
        </w:rPr>
        <w:t xml:space="preserve">C</w:t>
      </w:r>
      <w:r w:rsidDel="00000000" w:rsidR="00000000" w:rsidRPr="00000000">
        <w:rPr>
          <w:rFonts w:ascii="Times New Roman" w:cs="Times New Roman" w:eastAsia="Times New Roman" w:hAnsi="Times New Roman"/>
          <w:b w:val="1"/>
          <w:color w:val="111111"/>
          <w:sz w:val="23"/>
          <w:szCs w:val="23"/>
          <w:rtl w:val="0"/>
        </w:rPr>
        <w:t xml:space="preserve">ULARES:</w:t>
      </w:r>
      <w:r w:rsidDel="00000000" w:rsidR="00000000" w:rsidRPr="00000000">
        <w:rPr>
          <w:rtl w:val="0"/>
        </w:rPr>
      </w:r>
    </w:p>
    <w:p w:rsidR="00000000" w:rsidDel="00000000" w:rsidP="00000000" w:rsidRDefault="00000000" w:rsidRPr="00000000" w14:paraId="000004AB">
      <w:pPr>
        <w:spacing w:line="200" w:lineRule="auto"/>
        <w:jc w:val="left"/>
        <w:rPr>
          <w:sz w:val="20"/>
          <w:szCs w:val="20"/>
        </w:rPr>
      </w:pPr>
      <w:r w:rsidDel="00000000" w:rsidR="00000000" w:rsidRPr="00000000">
        <w:rPr>
          <w:rtl w:val="0"/>
        </w:rPr>
      </w:r>
    </w:p>
    <w:p w:rsidR="00000000" w:rsidDel="00000000" w:rsidP="00000000" w:rsidRDefault="00000000" w:rsidRPr="00000000" w14:paraId="000004AC">
      <w:pPr>
        <w:spacing w:line="200" w:lineRule="auto"/>
        <w:jc w:val="left"/>
        <w:rPr>
          <w:sz w:val="20"/>
          <w:szCs w:val="20"/>
        </w:rPr>
      </w:pPr>
      <w:r w:rsidDel="00000000" w:rsidR="00000000" w:rsidRPr="00000000">
        <w:rPr>
          <w:rtl w:val="0"/>
        </w:rPr>
      </w:r>
    </w:p>
    <w:p w:rsidR="00000000" w:rsidDel="00000000" w:rsidP="00000000" w:rsidRDefault="00000000" w:rsidRPr="00000000" w14:paraId="000004AD">
      <w:pPr>
        <w:spacing w:before="3" w:line="240" w:lineRule="auto"/>
        <w:jc w:val="left"/>
        <w:rPr>
          <w:sz w:val="24"/>
          <w:szCs w:val="24"/>
        </w:rPr>
      </w:pPr>
      <w:r w:rsidDel="00000000" w:rsidR="00000000" w:rsidRPr="00000000">
        <w:rPr>
          <w:rtl w:val="0"/>
        </w:rPr>
      </w:r>
    </w:p>
    <w:p w:rsidR="00000000" w:rsidDel="00000000" w:rsidP="00000000" w:rsidRDefault="00000000" w:rsidRPr="00000000" w14:paraId="000004AE">
      <w:pPr>
        <w:spacing w:line="378" w:lineRule="auto"/>
        <w:ind w:left="513" w:right="1102" w:hanging="7.000000000000028"/>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t</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r 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dr</w:t>
      </w:r>
      <w:r w:rsidDel="00000000" w:rsidR="00000000" w:rsidRPr="00000000">
        <w:rPr>
          <w:rFonts w:ascii="Times New Roman" w:cs="Times New Roman" w:eastAsia="Times New Roman" w:hAnsi="Times New Roman"/>
          <w:color w:val="202020"/>
          <w:sz w:val="23"/>
          <w:szCs w:val="23"/>
          <w:rtl w:val="0"/>
        </w:rPr>
        <w:t xml:space="preserve">á s</w:t>
      </w:r>
      <w:r w:rsidDel="00000000" w:rsidR="00000000" w:rsidRPr="00000000">
        <w:rPr>
          <w:rFonts w:ascii="Times New Roman" w:cs="Times New Roman" w:eastAsia="Times New Roman" w:hAnsi="Times New Roman"/>
          <w:color w:val="111111"/>
          <w:sz w:val="23"/>
          <w:szCs w:val="23"/>
          <w:rtl w:val="0"/>
        </w:rPr>
        <w:t xml:space="preserve">olicita</w:t>
      </w:r>
      <w:r w:rsidDel="00000000" w:rsidR="00000000" w:rsidRPr="00000000">
        <w:rPr>
          <w:rFonts w:ascii="Times New Roman" w:cs="Times New Roman" w:eastAsia="Times New Roman" w:hAnsi="Times New Roman"/>
          <w:color w:val="202020"/>
          <w:sz w:val="23"/>
          <w:szCs w:val="23"/>
          <w:rtl w:val="0"/>
        </w:rPr>
        <w:t xml:space="preserve">r e</w:t>
      </w:r>
      <w:r w:rsidDel="00000000" w:rsidR="00000000" w:rsidRPr="00000000">
        <w:rPr>
          <w:rFonts w:ascii="Times New Roman" w:cs="Times New Roman" w:eastAsia="Times New Roman" w:hAnsi="Times New Roman"/>
          <w:color w:val="111111"/>
          <w:sz w:val="23"/>
          <w:szCs w:val="23"/>
          <w:rtl w:val="0"/>
        </w:rPr>
        <w:t xml:space="preserve">l c</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mbi</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fun</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r </w:t>
      </w:r>
      <w:r w:rsidDel="00000000" w:rsidR="00000000" w:rsidRPr="00000000">
        <w:rPr>
          <w:rFonts w:ascii="Times New Roman" w:cs="Times New Roman" w:eastAsia="Times New Roman" w:hAnsi="Times New Roman"/>
          <w:color w:val="202020"/>
          <w:sz w:val="23"/>
          <w:szCs w:val="23"/>
          <w:rtl w:val="0"/>
        </w:rPr>
        <w:t xml:space="preserve">razo</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art</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11111"/>
          <w:sz w:val="23"/>
          <w:szCs w:val="23"/>
          <w:rtl w:val="0"/>
        </w:rPr>
        <w:t xml:space="preserve">ular</w:t>
      </w:r>
      <w:r w:rsidDel="00000000" w:rsidR="00000000" w:rsidRPr="00000000">
        <w:rPr>
          <w:rFonts w:ascii="Times New Roman" w:cs="Times New Roman" w:eastAsia="Times New Roman" w:hAnsi="Times New Roman"/>
          <w:color w:val="202020"/>
          <w:sz w:val="23"/>
          <w:szCs w:val="23"/>
          <w:rtl w:val="0"/>
        </w:rPr>
        <w:t xml:space="preserve">es. E</w:t>
      </w:r>
      <w:r w:rsidDel="00000000" w:rsidR="00000000" w:rsidRPr="00000000">
        <w:rPr>
          <w:rFonts w:ascii="Times New Roman" w:cs="Times New Roman" w:eastAsia="Times New Roman" w:hAnsi="Times New Roman"/>
          <w:color w:val="111111"/>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11111"/>
          <w:sz w:val="23"/>
          <w:szCs w:val="23"/>
          <w:rtl w:val="0"/>
        </w:rPr>
        <w:t xml:space="preserve">to</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asos </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 so</w:t>
      </w:r>
      <w:r w:rsidDel="00000000" w:rsidR="00000000" w:rsidRPr="00000000">
        <w:rPr>
          <w:rFonts w:ascii="Times New Roman" w:cs="Times New Roman" w:eastAsia="Times New Roman" w:hAnsi="Times New Roman"/>
          <w:color w:val="111111"/>
          <w:sz w:val="23"/>
          <w:szCs w:val="23"/>
          <w:rtl w:val="0"/>
        </w:rPr>
        <w:t xml:space="preserve">licitud 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erá ser eva</w:t>
      </w:r>
      <w:r w:rsidDel="00000000" w:rsidR="00000000" w:rsidRPr="00000000">
        <w:rPr>
          <w:rFonts w:ascii="Times New Roman" w:cs="Times New Roman" w:eastAsia="Times New Roman" w:hAnsi="Times New Roman"/>
          <w:color w:val="111111"/>
          <w:sz w:val="23"/>
          <w:szCs w:val="23"/>
          <w:rtl w:val="0"/>
        </w:rPr>
        <w:t xml:space="preserve">lu</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da 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r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mpl</w:t>
      </w:r>
      <w:r w:rsidDel="00000000" w:rsidR="00000000" w:rsidRPr="00000000">
        <w:rPr>
          <w:rFonts w:ascii="Times New Roman" w:cs="Times New Roman" w:eastAsia="Times New Roman" w:hAnsi="Times New Roman"/>
          <w:color w:val="202020"/>
          <w:sz w:val="23"/>
          <w:szCs w:val="23"/>
          <w:rtl w:val="0"/>
        </w:rPr>
        <w:t xml:space="preserve">ea</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w:t>
      </w:r>
      <w:r w:rsidDel="00000000" w:rsidR="00000000" w:rsidRPr="00000000">
        <w:rPr>
          <w:rtl w:val="0"/>
        </w:rPr>
      </w:r>
    </w:p>
    <w:p w:rsidR="00000000" w:rsidDel="00000000" w:rsidP="00000000" w:rsidRDefault="00000000" w:rsidRPr="00000000" w14:paraId="000004AF">
      <w:pPr>
        <w:spacing w:line="200" w:lineRule="auto"/>
        <w:jc w:val="left"/>
        <w:rPr>
          <w:sz w:val="20"/>
          <w:szCs w:val="20"/>
        </w:rPr>
      </w:pPr>
      <w:r w:rsidDel="00000000" w:rsidR="00000000" w:rsidRPr="00000000">
        <w:rPr>
          <w:rtl w:val="0"/>
        </w:rPr>
      </w:r>
    </w:p>
    <w:p w:rsidR="00000000" w:rsidDel="00000000" w:rsidP="00000000" w:rsidRDefault="00000000" w:rsidRPr="00000000" w14:paraId="000004B0">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4B1">
      <w:pPr>
        <w:spacing w:line="381" w:lineRule="auto"/>
        <w:ind w:left="513" w:right="11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Eje</w:t>
      </w:r>
      <w:r w:rsidDel="00000000" w:rsidR="00000000" w:rsidRPr="00000000">
        <w:rPr>
          <w:rFonts w:ascii="Times New Roman" w:cs="Times New Roman" w:eastAsia="Times New Roman" w:hAnsi="Times New Roman"/>
          <w:color w:val="111111"/>
          <w:sz w:val="23"/>
          <w:szCs w:val="23"/>
          <w:rtl w:val="0"/>
        </w:rPr>
        <w:t xml:space="preserve">cuti</w:t>
      </w:r>
      <w:r w:rsidDel="00000000" w:rsidR="00000000" w:rsidRPr="00000000">
        <w:rPr>
          <w:rFonts w:ascii="Times New Roman" w:cs="Times New Roman" w:eastAsia="Times New Roman" w:hAnsi="Times New Roman"/>
          <w:color w:val="202020"/>
          <w:sz w:val="23"/>
          <w:szCs w:val="23"/>
          <w:rtl w:val="0"/>
        </w:rPr>
        <w:t xml:space="preserve">vo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á  </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eso</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ve</w:t>
      </w:r>
      <w:r w:rsidDel="00000000" w:rsidR="00000000" w:rsidRPr="00000000">
        <w:rPr>
          <w:rFonts w:ascii="Times New Roman" w:cs="Times New Roman" w:eastAsia="Times New Roman" w:hAnsi="Times New Roman"/>
          <w:color w:val="111111"/>
          <w:sz w:val="23"/>
          <w:szCs w:val="23"/>
          <w:rtl w:val="0"/>
        </w:rPr>
        <w:t xml:space="preserve">r  l</w:t>
      </w:r>
      <w:r w:rsidDel="00000000" w:rsidR="00000000" w:rsidRPr="00000000">
        <w:rPr>
          <w:rFonts w:ascii="Times New Roman" w:cs="Times New Roman" w:eastAsia="Times New Roman" w:hAnsi="Times New Roman"/>
          <w:color w:val="202020"/>
          <w:sz w:val="23"/>
          <w:szCs w:val="23"/>
          <w:rtl w:val="0"/>
        </w:rPr>
        <w:t xml:space="preserve">a s</w:t>
      </w:r>
      <w:r w:rsidDel="00000000" w:rsidR="00000000" w:rsidRPr="00000000">
        <w:rPr>
          <w:rFonts w:ascii="Times New Roman" w:cs="Times New Roman" w:eastAsia="Times New Roman" w:hAnsi="Times New Roman"/>
          <w:color w:val="111111"/>
          <w:sz w:val="23"/>
          <w:szCs w:val="23"/>
          <w:rtl w:val="0"/>
        </w:rPr>
        <w:t xml:space="preserve">olici</w:t>
      </w:r>
      <w:r w:rsidDel="00000000" w:rsidR="00000000" w:rsidRPr="00000000">
        <w:rPr>
          <w:rFonts w:ascii="Times New Roman" w:cs="Times New Roman" w:eastAsia="Times New Roman" w:hAnsi="Times New Roman"/>
          <w:color w:val="202020"/>
          <w:sz w:val="23"/>
          <w:szCs w:val="23"/>
          <w:rtl w:val="0"/>
        </w:rPr>
        <w:t xml:space="preserve">t</w:t>
      </w:r>
      <w:r w:rsidDel="00000000" w:rsidR="00000000" w:rsidRPr="00000000">
        <w:rPr>
          <w:rFonts w:ascii="Times New Roman" w:cs="Times New Roman" w:eastAsia="Times New Roman" w:hAnsi="Times New Roman"/>
          <w:color w:val="111111"/>
          <w:sz w:val="23"/>
          <w:szCs w:val="23"/>
          <w:rtl w:val="0"/>
        </w:rPr>
        <w:t xml:space="preserve">ud  en un pl</w:t>
      </w:r>
      <w:r w:rsidDel="00000000" w:rsidR="00000000" w:rsidRPr="00000000">
        <w:rPr>
          <w:rFonts w:ascii="Times New Roman" w:cs="Times New Roman" w:eastAsia="Times New Roman" w:hAnsi="Times New Roman"/>
          <w:color w:val="202020"/>
          <w:sz w:val="23"/>
          <w:szCs w:val="23"/>
          <w:rtl w:val="0"/>
        </w:rPr>
        <w:t xml:space="preserve">azo  </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ayo</w:t>
      </w:r>
      <w:r w:rsidDel="00000000" w:rsidR="00000000" w:rsidRPr="00000000">
        <w:rPr>
          <w:rFonts w:ascii="Times New Roman" w:cs="Times New Roman" w:eastAsia="Times New Roman" w:hAnsi="Times New Roman"/>
          <w:color w:val="111111"/>
          <w:sz w:val="23"/>
          <w:szCs w:val="23"/>
          <w:rtl w:val="0"/>
        </w:rPr>
        <w:t xml:space="preserve">r  </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tr</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int</w:t>
      </w:r>
      <w:r w:rsidDel="00000000" w:rsidR="00000000" w:rsidRPr="00000000">
        <w:rPr>
          <w:rFonts w:ascii="Times New Roman" w:cs="Times New Roman" w:eastAsia="Times New Roman" w:hAnsi="Times New Roman"/>
          <w:color w:val="202020"/>
          <w:sz w:val="23"/>
          <w:szCs w:val="23"/>
          <w:rtl w:val="0"/>
        </w:rPr>
        <w:t xml:space="preserve">a  (30)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ías.  </w:t>
      </w:r>
      <w:r w:rsidDel="00000000" w:rsidR="00000000" w:rsidRPr="00000000">
        <w:rPr>
          <w:rFonts w:ascii="Times New Roman" w:cs="Times New Roman" w:eastAsia="Times New Roman" w:hAnsi="Times New Roman"/>
          <w:color w:val="3a3a3a"/>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mple</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or  </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dr</w:t>
      </w:r>
      <w:r w:rsidDel="00000000" w:rsidR="00000000" w:rsidRPr="00000000">
        <w:rPr>
          <w:rFonts w:ascii="Times New Roman" w:cs="Times New Roman" w:eastAsia="Times New Roman" w:hAnsi="Times New Roman"/>
          <w:color w:val="202020"/>
          <w:sz w:val="23"/>
          <w:szCs w:val="23"/>
          <w:rtl w:val="0"/>
        </w:rPr>
        <w:t xml:space="preserve">á e</w:t>
      </w:r>
      <w:r w:rsidDel="00000000" w:rsidR="00000000" w:rsidRPr="00000000">
        <w:rPr>
          <w:rFonts w:ascii="Times New Roman" w:cs="Times New Roman" w:eastAsia="Times New Roman" w:hAnsi="Times New Roman"/>
          <w:color w:val="111111"/>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er</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er  s</w:t>
      </w:r>
      <w:r w:rsidDel="00000000" w:rsidR="00000000" w:rsidRPr="00000000">
        <w:rPr>
          <w:rFonts w:ascii="Times New Roman" w:cs="Times New Roman" w:eastAsia="Times New Roman" w:hAnsi="Times New Roman"/>
          <w:color w:val="111111"/>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s fa</w:t>
      </w:r>
      <w:r w:rsidDel="00000000" w:rsidR="00000000" w:rsidRPr="00000000">
        <w:rPr>
          <w:rFonts w:ascii="Times New Roman" w:cs="Times New Roman" w:eastAsia="Times New Roman" w:hAnsi="Times New Roman"/>
          <w:color w:val="111111"/>
          <w:sz w:val="23"/>
          <w:szCs w:val="23"/>
          <w:rtl w:val="0"/>
        </w:rPr>
        <w:t xml:space="preserve">cul</w:t>
      </w:r>
      <w:r w:rsidDel="00000000" w:rsidR="00000000" w:rsidRPr="00000000">
        <w:rPr>
          <w:rFonts w:ascii="Times New Roman" w:cs="Times New Roman" w:eastAsia="Times New Roman" w:hAnsi="Times New Roman"/>
          <w:color w:val="202020"/>
          <w:sz w:val="23"/>
          <w:szCs w:val="23"/>
          <w:rtl w:val="0"/>
        </w:rPr>
        <w:t xml:space="preserve">ta</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dir</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4b4b4c"/>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 t</w:t>
      </w:r>
      <w:r w:rsidDel="00000000" w:rsidR="00000000" w:rsidRPr="00000000">
        <w:rPr>
          <w:rFonts w:ascii="Times New Roman" w:cs="Times New Roman" w:eastAsia="Times New Roman" w:hAnsi="Times New Roman"/>
          <w:color w:val="202020"/>
          <w:sz w:val="23"/>
          <w:szCs w:val="23"/>
          <w:rtl w:val="0"/>
        </w:rPr>
        <w:t xml:space="preserve">anto  su e</w:t>
      </w:r>
      <w:r w:rsidDel="00000000" w:rsidR="00000000" w:rsidRPr="00000000">
        <w:rPr>
          <w:rFonts w:ascii="Times New Roman" w:cs="Times New Roman" w:eastAsia="Times New Roman" w:hAnsi="Times New Roman"/>
          <w:color w:val="111111"/>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11111"/>
          <w:sz w:val="23"/>
          <w:szCs w:val="23"/>
          <w:rtl w:val="0"/>
        </w:rPr>
        <w:t xml:space="preserve">io  n</w:t>
      </w:r>
      <w:r w:rsidDel="00000000" w:rsidR="00000000" w:rsidRPr="00000000">
        <w:rPr>
          <w:rFonts w:ascii="Times New Roman" w:cs="Times New Roman" w:eastAsia="Times New Roman" w:hAnsi="Times New Roman"/>
          <w:color w:val="202020"/>
          <w:sz w:val="23"/>
          <w:szCs w:val="23"/>
          <w:rtl w:val="0"/>
        </w:rPr>
        <w:t xml:space="preserve">o a</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te</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os e</w:t>
      </w:r>
      <w:r w:rsidDel="00000000" w:rsidR="00000000" w:rsidRPr="00000000">
        <w:rPr>
          <w:rFonts w:ascii="Times New Roman" w:cs="Times New Roman" w:eastAsia="Times New Roman" w:hAnsi="Times New Roman"/>
          <w:color w:val="111111"/>
          <w:sz w:val="23"/>
          <w:szCs w:val="23"/>
          <w:rtl w:val="0"/>
        </w:rPr>
        <w:t xml:space="preserve">lemento</w:t>
      </w:r>
      <w:r w:rsidDel="00000000" w:rsidR="00000000" w:rsidRPr="00000000">
        <w:rPr>
          <w:rFonts w:ascii="Times New Roman" w:cs="Times New Roman" w:eastAsia="Times New Roman" w:hAnsi="Times New Roman"/>
          <w:color w:val="202020"/>
          <w:sz w:val="23"/>
          <w:szCs w:val="23"/>
          <w:rtl w:val="0"/>
        </w:rPr>
        <w:t xml:space="preserve">s   ese</w:t>
      </w:r>
      <w:r w:rsidDel="00000000" w:rsidR="00000000" w:rsidRPr="00000000">
        <w:rPr>
          <w:rFonts w:ascii="Times New Roman" w:cs="Times New Roman" w:eastAsia="Times New Roman" w:hAnsi="Times New Roman"/>
          <w:color w:val="111111"/>
          <w:sz w:val="23"/>
          <w:szCs w:val="23"/>
          <w:rtl w:val="0"/>
        </w:rPr>
        <w:t xml:space="preserve">ncial</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pr</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11111"/>
          <w:sz w:val="23"/>
          <w:szCs w:val="23"/>
          <w:rtl w:val="0"/>
        </w:rPr>
        <w:t xml:space="preserve">ent</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ve</w:t>
      </w:r>
      <w:r w:rsidDel="00000000" w:rsidR="00000000" w:rsidRPr="00000000">
        <w:rPr>
          <w:rFonts w:ascii="Times New Roman" w:cs="Times New Roman" w:eastAsia="Times New Roman" w:hAnsi="Times New Roman"/>
          <w:color w:val="111111"/>
          <w:sz w:val="23"/>
          <w:szCs w:val="23"/>
          <w:rtl w:val="0"/>
        </w:rPr>
        <w:t xml:space="preserve">ni</w:t>
      </w:r>
      <w:r w:rsidDel="00000000" w:rsidR="00000000" w:rsidRPr="00000000">
        <w:rPr>
          <w:rFonts w:ascii="Times New Roman" w:cs="Times New Roman" w:eastAsia="Times New Roman" w:hAnsi="Times New Roman"/>
          <w:color w:val="202020"/>
          <w:sz w:val="23"/>
          <w:szCs w:val="23"/>
          <w:rtl w:val="0"/>
        </w:rPr>
        <w:t xml:space="preserve">o   c</w:t>
      </w:r>
      <w:r w:rsidDel="00000000" w:rsidR="00000000" w:rsidRPr="00000000">
        <w:rPr>
          <w:rFonts w:ascii="Times New Roman" w:cs="Times New Roman" w:eastAsia="Times New Roman" w:hAnsi="Times New Roman"/>
          <w:color w:val="111111"/>
          <w:sz w:val="23"/>
          <w:szCs w:val="23"/>
          <w:rtl w:val="0"/>
        </w:rPr>
        <w:t xml:space="preserve">ol</w:t>
      </w:r>
      <w:r w:rsidDel="00000000" w:rsidR="00000000" w:rsidRPr="00000000">
        <w:rPr>
          <w:rFonts w:ascii="Times New Roman" w:cs="Times New Roman" w:eastAsia="Times New Roman" w:hAnsi="Times New Roman"/>
          <w:color w:val="202020"/>
          <w:sz w:val="23"/>
          <w:szCs w:val="23"/>
          <w:rtl w:val="0"/>
        </w:rPr>
        <w:t xml:space="preserve">ec</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ivo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rjudiqu</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ate</w:t>
      </w:r>
      <w:r w:rsidDel="00000000" w:rsidR="00000000" w:rsidRPr="00000000">
        <w:rPr>
          <w:rFonts w:ascii="Times New Roman" w:cs="Times New Roman" w:eastAsia="Times New Roman" w:hAnsi="Times New Roman"/>
          <w:color w:val="111111"/>
          <w:sz w:val="23"/>
          <w:szCs w:val="23"/>
          <w:rtl w:val="0"/>
        </w:rPr>
        <w:t xml:space="preserve">ri</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l   n</w:t>
      </w:r>
      <w:r w:rsidDel="00000000" w:rsidR="00000000" w:rsidRPr="00000000">
        <w:rPr>
          <w:rFonts w:ascii="Times New Roman" w:cs="Times New Roman" w:eastAsia="Times New Roman" w:hAnsi="Times New Roman"/>
          <w:color w:val="202020"/>
          <w:sz w:val="23"/>
          <w:szCs w:val="23"/>
          <w:rtl w:val="0"/>
        </w:rPr>
        <w:t xml:space="preserve">i </w:t>
      </w:r>
      <w:r w:rsidDel="00000000" w:rsidR="00000000" w:rsidRPr="00000000">
        <w:rPr>
          <w:rFonts w:ascii="Times New Roman" w:cs="Times New Roman" w:eastAsia="Times New Roman" w:hAnsi="Times New Roman"/>
          <w:color w:val="111111"/>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me</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te a</w:t>
      </w:r>
      <w:r w:rsidDel="00000000" w:rsidR="00000000" w:rsidRPr="00000000">
        <w:rPr>
          <w:rFonts w:ascii="Times New Roman" w:cs="Times New Roman" w:eastAsia="Times New Roman" w:hAnsi="Times New Roman"/>
          <w:color w:val="111111"/>
          <w:sz w:val="23"/>
          <w:szCs w:val="23"/>
          <w:rtl w:val="0"/>
        </w:rPr>
        <w:t xml:space="preserve">l tr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r </w:t>
      </w:r>
      <w:r w:rsidDel="00000000" w:rsidR="00000000" w:rsidRPr="00000000">
        <w:rPr>
          <w:rFonts w:ascii="Times New Roman" w:cs="Times New Roman" w:eastAsia="Times New Roman" w:hAnsi="Times New Roman"/>
          <w:color w:val="202020"/>
          <w:sz w:val="23"/>
          <w:szCs w:val="23"/>
          <w:rtl w:val="0"/>
        </w:rPr>
        <w:t xml:space="preserve">y sea razona</w:t>
      </w:r>
      <w:r w:rsidDel="00000000" w:rsidR="00000000" w:rsidRPr="00000000">
        <w:rPr>
          <w:rFonts w:ascii="Times New Roman" w:cs="Times New Roman" w:eastAsia="Times New Roman" w:hAnsi="Times New Roman"/>
          <w:color w:val="111111"/>
          <w:sz w:val="23"/>
          <w:szCs w:val="23"/>
          <w:rtl w:val="0"/>
        </w:rPr>
        <w:t xml:space="preserve">bl</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w:t>
      </w:r>
      <w:r w:rsidDel="00000000" w:rsidR="00000000" w:rsidRPr="00000000">
        <w:rPr>
          <w:rtl w:val="0"/>
        </w:rPr>
      </w:r>
    </w:p>
    <w:p w:rsidR="00000000" w:rsidDel="00000000" w:rsidP="00000000" w:rsidRDefault="00000000" w:rsidRPr="00000000" w14:paraId="000004B2">
      <w:pPr>
        <w:spacing w:line="200" w:lineRule="auto"/>
        <w:jc w:val="left"/>
        <w:rPr>
          <w:sz w:val="20"/>
          <w:szCs w:val="20"/>
        </w:rPr>
      </w:pPr>
      <w:r w:rsidDel="00000000" w:rsidR="00000000" w:rsidRPr="00000000">
        <w:rPr>
          <w:rtl w:val="0"/>
        </w:rPr>
      </w:r>
    </w:p>
    <w:p w:rsidR="00000000" w:rsidDel="00000000" w:rsidP="00000000" w:rsidRDefault="00000000" w:rsidRPr="00000000" w14:paraId="000004B3">
      <w:pPr>
        <w:spacing w:before="11" w:line="260" w:lineRule="auto"/>
        <w:jc w:val="left"/>
        <w:rPr>
          <w:sz w:val="26"/>
          <w:szCs w:val="26"/>
        </w:rPr>
      </w:pPr>
      <w:r w:rsidDel="00000000" w:rsidR="00000000" w:rsidRPr="00000000">
        <w:rPr>
          <w:rtl w:val="0"/>
        </w:rPr>
      </w:r>
    </w:p>
    <w:p w:rsidR="00000000" w:rsidDel="00000000" w:rsidP="00000000" w:rsidRDefault="00000000" w:rsidRPr="00000000" w14:paraId="000004B4">
      <w:pPr>
        <w:ind w:left="513" w:right="279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11111"/>
          <w:sz w:val="23"/>
          <w:szCs w:val="23"/>
          <w:rtl w:val="0"/>
        </w:rPr>
        <w:t xml:space="preserve">ARTÍCULO 30.5.- </w:t>
      </w:r>
      <w:r w:rsidDel="00000000" w:rsidR="00000000" w:rsidRPr="00000000">
        <w:rPr>
          <w:rFonts w:ascii="Times New Roman" w:cs="Times New Roman" w:eastAsia="Times New Roman" w:hAnsi="Times New Roman"/>
          <w:b w:val="1"/>
          <w:color w:val="202020"/>
          <w:sz w:val="23"/>
          <w:szCs w:val="23"/>
          <w:rtl w:val="0"/>
        </w:rPr>
        <w:t xml:space="preserve">S</w:t>
      </w:r>
      <w:r w:rsidDel="00000000" w:rsidR="00000000" w:rsidRPr="00000000">
        <w:rPr>
          <w:rFonts w:ascii="Times New Roman" w:cs="Times New Roman" w:eastAsia="Times New Roman" w:hAnsi="Times New Roman"/>
          <w:b w:val="1"/>
          <w:color w:val="111111"/>
          <w:sz w:val="23"/>
          <w:szCs w:val="23"/>
          <w:rtl w:val="0"/>
        </w:rPr>
        <w:t xml:space="preserve">ITUACIONE</w:t>
      </w:r>
      <w:r w:rsidDel="00000000" w:rsidR="00000000" w:rsidRPr="00000000">
        <w:rPr>
          <w:rFonts w:ascii="Times New Roman" w:cs="Times New Roman" w:eastAsia="Times New Roman" w:hAnsi="Times New Roman"/>
          <w:b w:val="1"/>
          <w:color w:val="202020"/>
          <w:sz w:val="23"/>
          <w:szCs w:val="23"/>
          <w:rtl w:val="0"/>
        </w:rPr>
        <w:t xml:space="preserve">S  </w:t>
      </w:r>
      <w:r w:rsidDel="00000000" w:rsidR="00000000" w:rsidRPr="00000000">
        <w:rPr>
          <w:rFonts w:ascii="Times New Roman" w:cs="Times New Roman" w:eastAsia="Times New Roman" w:hAnsi="Times New Roman"/>
          <w:b w:val="1"/>
          <w:color w:val="111111"/>
          <w:sz w:val="23"/>
          <w:szCs w:val="23"/>
          <w:rtl w:val="0"/>
        </w:rPr>
        <w:t xml:space="preserve">DE REVISTA TRANSITORI</w:t>
      </w:r>
      <w:r w:rsidDel="00000000" w:rsidR="00000000" w:rsidRPr="00000000">
        <w:rPr>
          <w:rFonts w:ascii="Times New Roman" w:cs="Times New Roman" w:eastAsia="Times New Roman" w:hAnsi="Times New Roman"/>
          <w:b w:val="1"/>
          <w:color w:val="202020"/>
          <w:sz w:val="23"/>
          <w:szCs w:val="23"/>
          <w:rtl w:val="0"/>
        </w:rPr>
        <w:t xml:space="preserve">A</w:t>
      </w:r>
      <w:r w:rsidDel="00000000" w:rsidR="00000000" w:rsidRPr="00000000">
        <w:rPr>
          <w:rFonts w:ascii="Times New Roman" w:cs="Times New Roman" w:eastAsia="Times New Roman" w:hAnsi="Times New Roman"/>
          <w:b w:val="1"/>
          <w:color w:val="111111"/>
          <w:sz w:val="23"/>
          <w:szCs w:val="23"/>
          <w:rtl w:val="0"/>
        </w:rPr>
        <w:t xml:space="preserve">:</w:t>
      </w:r>
      <w:r w:rsidDel="00000000" w:rsidR="00000000" w:rsidRPr="00000000">
        <w:rPr>
          <w:rtl w:val="0"/>
        </w:rPr>
      </w:r>
    </w:p>
    <w:p w:rsidR="00000000" w:rsidDel="00000000" w:rsidP="00000000" w:rsidRDefault="00000000" w:rsidRPr="00000000" w14:paraId="000004B5">
      <w:pPr>
        <w:spacing w:line="200" w:lineRule="auto"/>
        <w:jc w:val="left"/>
        <w:rPr>
          <w:sz w:val="20"/>
          <w:szCs w:val="20"/>
        </w:rPr>
      </w:pPr>
      <w:r w:rsidDel="00000000" w:rsidR="00000000" w:rsidRPr="00000000">
        <w:rPr>
          <w:rtl w:val="0"/>
        </w:rPr>
      </w:r>
    </w:p>
    <w:p w:rsidR="00000000" w:rsidDel="00000000" w:rsidP="00000000" w:rsidRDefault="00000000" w:rsidRPr="00000000" w14:paraId="000004B6">
      <w:pPr>
        <w:spacing w:line="200" w:lineRule="auto"/>
        <w:jc w:val="left"/>
        <w:rPr>
          <w:sz w:val="20"/>
          <w:szCs w:val="20"/>
        </w:rPr>
      </w:pPr>
      <w:r w:rsidDel="00000000" w:rsidR="00000000" w:rsidRPr="00000000">
        <w:rPr>
          <w:rtl w:val="0"/>
        </w:rPr>
      </w:r>
    </w:p>
    <w:p w:rsidR="00000000" w:rsidDel="00000000" w:rsidP="00000000" w:rsidRDefault="00000000" w:rsidRPr="00000000" w14:paraId="000004B7">
      <w:pPr>
        <w:spacing w:line="200" w:lineRule="auto"/>
        <w:jc w:val="left"/>
        <w:rPr>
          <w:sz w:val="20"/>
          <w:szCs w:val="20"/>
        </w:rPr>
      </w:pPr>
      <w:r w:rsidDel="00000000" w:rsidR="00000000" w:rsidRPr="00000000">
        <w:rPr>
          <w:rtl w:val="0"/>
        </w:rPr>
      </w:r>
    </w:p>
    <w:p w:rsidR="00000000" w:rsidDel="00000000" w:rsidP="00000000" w:rsidRDefault="00000000" w:rsidRPr="00000000" w14:paraId="000004B8">
      <w:pPr>
        <w:spacing w:before="1" w:line="200" w:lineRule="auto"/>
        <w:jc w:val="left"/>
        <w:rPr>
          <w:sz w:val="20"/>
          <w:szCs w:val="20"/>
        </w:rPr>
      </w:pPr>
      <w:r w:rsidDel="00000000" w:rsidR="00000000" w:rsidRPr="00000000">
        <w:rPr>
          <w:rtl w:val="0"/>
        </w:rPr>
      </w:r>
    </w:p>
    <w:p w:rsidR="00000000" w:rsidDel="00000000" w:rsidP="00000000" w:rsidRDefault="00000000" w:rsidRPr="00000000" w14:paraId="000004B9">
      <w:pPr>
        <w:spacing w:line="411" w:lineRule="auto"/>
        <w:ind w:left="520" w:right="1095" w:hanging="7.000000000000028"/>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tr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r 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pl</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er</w:t>
      </w:r>
      <w:r w:rsidDel="00000000" w:rsidR="00000000" w:rsidRPr="00000000">
        <w:rPr>
          <w:rFonts w:ascii="Times New Roman" w:cs="Times New Roman" w:eastAsia="Times New Roman" w:hAnsi="Times New Roman"/>
          <w:color w:val="111111"/>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en</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á c</w:t>
      </w:r>
      <w:r w:rsidDel="00000000" w:rsidR="00000000" w:rsidRPr="00000000">
        <w:rPr>
          <w:rFonts w:ascii="Times New Roman" w:cs="Times New Roman" w:eastAsia="Times New Roman" w:hAnsi="Times New Roman"/>
          <w:color w:val="111111"/>
          <w:sz w:val="23"/>
          <w:szCs w:val="23"/>
          <w:rtl w:val="0"/>
        </w:rPr>
        <w:t xml:space="preserve">umplir </w:t>
      </w:r>
      <w:r w:rsidDel="00000000" w:rsidR="00000000" w:rsidRPr="00000000">
        <w:rPr>
          <w:rFonts w:ascii="Times New Roman" w:cs="Times New Roman" w:eastAsia="Times New Roman" w:hAnsi="Times New Roman"/>
          <w:color w:val="202020"/>
          <w:sz w:val="23"/>
          <w:szCs w:val="23"/>
          <w:rtl w:val="0"/>
        </w:rPr>
        <w:t xml:space="preserve">se</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vi</w:t>
      </w:r>
      <w:r w:rsidDel="00000000" w:rsidR="00000000" w:rsidRPr="00000000">
        <w:rPr>
          <w:rFonts w:ascii="Times New Roman" w:cs="Times New Roman" w:eastAsia="Times New Roman" w:hAnsi="Times New Roman"/>
          <w:color w:val="111111"/>
          <w:sz w:val="23"/>
          <w:szCs w:val="23"/>
          <w:rtl w:val="0"/>
        </w:rPr>
        <w:t xml:space="preserve">ci</w:t>
      </w:r>
      <w:r w:rsidDel="00000000" w:rsidR="00000000" w:rsidRPr="00000000">
        <w:rPr>
          <w:rFonts w:ascii="Times New Roman" w:cs="Times New Roman" w:eastAsia="Times New Roman" w:hAnsi="Times New Roman"/>
          <w:color w:val="202020"/>
          <w:sz w:val="23"/>
          <w:szCs w:val="23"/>
          <w:rtl w:val="0"/>
        </w:rPr>
        <w:t xml:space="preserve">o efec</w:t>
      </w:r>
      <w:r w:rsidDel="00000000" w:rsidR="00000000" w:rsidRPr="00000000">
        <w:rPr>
          <w:rFonts w:ascii="Times New Roman" w:cs="Times New Roman" w:eastAsia="Times New Roman" w:hAnsi="Times New Roman"/>
          <w:color w:val="111111"/>
          <w:sz w:val="23"/>
          <w:szCs w:val="23"/>
          <w:rtl w:val="0"/>
        </w:rPr>
        <w:t xml:space="preserve">ti</w:t>
      </w:r>
      <w:r w:rsidDel="00000000" w:rsidR="00000000" w:rsidRPr="00000000">
        <w:rPr>
          <w:rFonts w:ascii="Times New Roman" w:cs="Times New Roman" w:eastAsia="Times New Roman" w:hAnsi="Times New Roman"/>
          <w:color w:val="202020"/>
          <w:sz w:val="23"/>
          <w:szCs w:val="23"/>
          <w:rtl w:val="0"/>
        </w:rPr>
        <w:t xml:space="preserve">vo e</w:t>
      </w:r>
      <w:r w:rsidDel="00000000" w:rsidR="00000000" w:rsidRPr="00000000">
        <w:rPr>
          <w:rFonts w:ascii="Times New Roman" w:cs="Times New Roman" w:eastAsia="Times New Roman" w:hAnsi="Times New Roman"/>
          <w:color w:val="111111"/>
          <w:sz w:val="23"/>
          <w:szCs w:val="23"/>
          <w:rtl w:val="0"/>
        </w:rPr>
        <w:t xml:space="preserve">n l</w:t>
      </w:r>
      <w:r w:rsidDel="00000000" w:rsidR="00000000" w:rsidRPr="00000000">
        <w:rPr>
          <w:rFonts w:ascii="Times New Roman" w:cs="Times New Roman" w:eastAsia="Times New Roman" w:hAnsi="Times New Roman"/>
          <w:color w:val="202020"/>
          <w:sz w:val="23"/>
          <w:szCs w:val="23"/>
          <w:rtl w:val="0"/>
        </w:rPr>
        <w:t xml:space="preserve">as f</w:t>
      </w:r>
      <w:r w:rsidDel="00000000" w:rsidR="00000000" w:rsidRPr="00000000">
        <w:rPr>
          <w:rFonts w:ascii="Times New Roman" w:cs="Times New Roman" w:eastAsia="Times New Roman" w:hAnsi="Times New Roman"/>
          <w:color w:val="111111"/>
          <w:sz w:val="23"/>
          <w:szCs w:val="23"/>
          <w:rtl w:val="0"/>
        </w:rPr>
        <w:t xml:space="preserve">un</w:t>
      </w:r>
      <w:r w:rsidDel="00000000" w:rsidR="00000000" w:rsidRPr="00000000">
        <w:rPr>
          <w:rFonts w:ascii="Times New Roman" w:cs="Times New Roman" w:eastAsia="Times New Roman" w:hAnsi="Times New Roman"/>
          <w:color w:val="202020"/>
          <w:sz w:val="23"/>
          <w:szCs w:val="23"/>
          <w:rtl w:val="0"/>
        </w:rPr>
        <w:t xml:space="preserve">ciones pa</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as c</w:t>
      </w:r>
      <w:r w:rsidDel="00000000" w:rsidR="00000000" w:rsidRPr="00000000">
        <w:rPr>
          <w:rFonts w:ascii="Times New Roman" w:cs="Times New Roman" w:eastAsia="Times New Roman" w:hAnsi="Times New Roman"/>
          <w:color w:val="111111"/>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111111"/>
          <w:sz w:val="23"/>
          <w:szCs w:val="23"/>
          <w:rtl w:val="0"/>
        </w:rPr>
        <w:t xml:space="preserve">h</w:t>
      </w:r>
      <w:r w:rsidDel="00000000" w:rsidR="00000000" w:rsidRPr="00000000">
        <w:rPr>
          <w:rFonts w:ascii="Times New Roman" w:cs="Times New Roman" w:eastAsia="Times New Roman" w:hAnsi="Times New Roman"/>
          <w:color w:val="202020"/>
          <w:sz w:val="23"/>
          <w:szCs w:val="23"/>
          <w:rtl w:val="0"/>
        </w:rPr>
        <w:t xml:space="preserve">aya s</w:t>
      </w:r>
      <w:r w:rsidDel="00000000" w:rsidR="00000000" w:rsidRPr="00000000">
        <w:rPr>
          <w:rFonts w:ascii="Times New Roman" w:cs="Times New Roman" w:eastAsia="Times New Roman" w:hAnsi="Times New Roman"/>
          <w:color w:val="111111"/>
          <w:sz w:val="23"/>
          <w:szCs w:val="23"/>
          <w:rtl w:val="0"/>
        </w:rPr>
        <w:t xml:space="preserve">ido d</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g</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tl w:val="0"/>
        </w:rPr>
      </w:r>
    </w:p>
    <w:p w:rsidR="00000000" w:rsidDel="00000000" w:rsidP="00000000" w:rsidRDefault="00000000" w:rsidRPr="00000000" w14:paraId="000004BA">
      <w:pPr>
        <w:spacing w:line="200" w:lineRule="auto"/>
        <w:jc w:val="left"/>
        <w:rPr>
          <w:sz w:val="20"/>
          <w:szCs w:val="20"/>
        </w:rPr>
      </w:pPr>
      <w:r w:rsidDel="00000000" w:rsidR="00000000" w:rsidRPr="00000000">
        <w:rPr>
          <w:rtl w:val="0"/>
        </w:rPr>
      </w:r>
    </w:p>
    <w:p w:rsidR="00000000" w:rsidDel="00000000" w:rsidP="00000000" w:rsidRDefault="00000000" w:rsidRPr="00000000" w14:paraId="000004BB">
      <w:pPr>
        <w:spacing w:before="13" w:line="240" w:lineRule="auto"/>
        <w:jc w:val="left"/>
        <w:rPr>
          <w:sz w:val="24"/>
          <w:szCs w:val="24"/>
        </w:rPr>
      </w:pPr>
      <w:r w:rsidDel="00000000" w:rsidR="00000000" w:rsidRPr="00000000">
        <w:rPr>
          <w:rtl w:val="0"/>
        </w:rPr>
      </w:r>
    </w:p>
    <w:p w:rsidR="00000000" w:rsidDel="00000000" w:rsidP="00000000" w:rsidRDefault="00000000" w:rsidRPr="00000000" w14:paraId="000004BC">
      <w:pPr>
        <w:spacing w:line="378" w:lineRule="auto"/>
        <w:ind w:left="520" w:right="1095" w:hanging="13.999999999999986"/>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02020"/>
          <w:sz w:val="23"/>
          <w:szCs w:val="23"/>
          <w:rtl w:val="0"/>
        </w:rPr>
        <w:t xml:space="preserve">No o</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an</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e, po</w:t>
      </w:r>
      <w:r w:rsidDel="00000000" w:rsidR="00000000" w:rsidRPr="00000000">
        <w:rPr>
          <w:rFonts w:ascii="Times New Roman" w:cs="Times New Roman" w:eastAsia="Times New Roman" w:hAnsi="Times New Roman"/>
          <w:color w:val="111111"/>
          <w:sz w:val="23"/>
          <w:szCs w:val="23"/>
          <w:rtl w:val="0"/>
        </w:rPr>
        <w:t xml:space="preserve">dr</w:t>
      </w:r>
      <w:r w:rsidDel="00000000" w:rsidR="00000000" w:rsidRPr="00000000">
        <w:rPr>
          <w:rFonts w:ascii="Times New Roman" w:cs="Times New Roman" w:eastAsia="Times New Roman" w:hAnsi="Times New Roman"/>
          <w:color w:val="202020"/>
          <w:sz w:val="23"/>
          <w:szCs w:val="23"/>
          <w:rtl w:val="0"/>
        </w:rPr>
        <w:t xml:space="preserve">á r</w:t>
      </w:r>
      <w:r w:rsidDel="00000000" w:rsidR="00000000" w:rsidRPr="00000000">
        <w:rPr>
          <w:rFonts w:ascii="Times New Roman" w:cs="Times New Roman" w:eastAsia="Times New Roman" w:hAnsi="Times New Roman"/>
          <w:color w:val="111111"/>
          <w:sz w:val="23"/>
          <w:szCs w:val="23"/>
          <w:rtl w:val="0"/>
        </w:rPr>
        <w:t xml:space="preserve">e</w:t>
      </w:r>
      <w:r w:rsidDel="00000000" w:rsidR="00000000" w:rsidRPr="00000000">
        <w:rPr>
          <w:rFonts w:ascii="Times New Roman" w:cs="Times New Roman" w:eastAsia="Times New Roman" w:hAnsi="Times New Roman"/>
          <w:color w:val="202020"/>
          <w:sz w:val="23"/>
          <w:szCs w:val="23"/>
          <w:rtl w:val="0"/>
        </w:rPr>
        <w:t xml:space="preserve">v</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ar </w:t>
      </w:r>
      <w:r w:rsidDel="00000000" w:rsidR="00000000" w:rsidRPr="00000000">
        <w:rPr>
          <w:rFonts w:ascii="Times New Roman" w:cs="Times New Roman" w:eastAsia="Times New Roman" w:hAnsi="Times New Roman"/>
          <w:color w:val="111111"/>
          <w:sz w:val="23"/>
          <w:szCs w:val="23"/>
          <w:rtl w:val="0"/>
        </w:rPr>
        <w:t xml:space="preserve">tr</w:t>
      </w:r>
      <w:r w:rsidDel="00000000" w:rsidR="00000000" w:rsidRPr="00000000">
        <w:rPr>
          <w:rFonts w:ascii="Times New Roman" w:cs="Times New Roman" w:eastAsia="Times New Roman" w:hAnsi="Times New Roman"/>
          <w:color w:val="202020"/>
          <w:sz w:val="23"/>
          <w:szCs w:val="23"/>
          <w:rtl w:val="0"/>
        </w:rPr>
        <w:t xml:space="preserve">ans</w:t>
      </w:r>
      <w:r w:rsidDel="00000000" w:rsidR="00000000" w:rsidRPr="00000000">
        <w:rPr>
          <w:rFonts w:ascii="Times New Roman" w:cs="Times New Roman" w:eastAsia="Times New Roman" w:hAnsi="Times New Roman"/>
          <w:color w:val="111111"/>
          <w:sz w:val="23"/>
          <w:szCs w:val="23"/>
          <w:rtl w:val="0"/>
        </w:rPr>
        <w:t xml:space="preserve">it</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ri</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e e</w:t>
      </w:r>
      <w:r w:rsidDel="00000000" w:rsidR="00000000" w:rsidRPr="00000000">
        <w:rPr>
          <w:rFonts w:ascii="Times New Roman" w:cs="Times New Roman" w:eastAsia="Times New Roman" w:hAnsi="Times New Roman"/>
          <w:color w:val="111111"/>
          <w:sz w:val="23"/>
          <w:szCs w:val="23"/>
          <w:rtl w:val="0"/>
        </w:rPr>
        <w:t xml:space="preserve">n l</w:t>
      </w:r>
      <w:r w:rsidDel="00000000" w:rsidR="00000000" w:rsidRPr="00000000">
        <w:rPr>
          <w:rFonts w:ascii="Times New Roman" w:cs="Times New Roman" w:eastAsia="Times New Roman" w:hAnsi="Times New Roman"/>
          <w:color w:val="202020"/>
          <w:sz w:val="23"/>
          <w:szCs w:val="23"/>
          <w:rtl w:val="0"/>
        </w:rPr>
        <w:t xml:space="preserve">as mo</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lid</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de</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111111"/>
          <w:sz w:val="23"/>
          <w:szCs w:val="23"/>
          <w:rtl w:val="0"/>
        </w:rPr>
        <w:t xml:space="preserve">qu</w:t>
      </w:r>
      <w:r w:rsidDel="00000000" w:rsidR="00000000" w:rsidRPr="00000000">
        <w:rPr>
          <w:rFonts w:ascii="Times New Roman" w:cs="Times New Roman" w:eastAsia="Times New Roman" w:hAnsi="Times New Roman"/>
          <w:color w:val="202020"/>
          <w:sz w:val="23"/>
          <w:szCs w:val="23"/>
          <w:rtl w:val="0"/>
        </w:rPr>
        <w:t xml:space="preserve">e s</w:t>
      </w:r>
      <w:r w:rsidDel="00000000" w:rsidR="00000000" w:rsidRPr="00000000">
        <w:rPr>
          <w:rFonts w:ascii="Times New Roman" w:cs="Times New Roman" w:eastAsia="Times New Roman" w:hAnsi="Times New Roman"/>
          <w:color w:val="111111"/>
          <w:sz w:val="23"/>
          <w:szCs w:val="23"/>
          <w:rtl w:val="0"/>
        </w:rPr>
        <w:t xml:space="preserve">e </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ec</w:t>
      </w:r>
      <w:r w:rsidDel="00000000" w:rsidR="00000000" w:rsidRPr="00000000">
        <w:rPr>
          <w:rFonts w:ascii="Times New Roman" w:cs="Times New Roman" w:eastAsia="Times New Roman" w:hAnsi="Times New Roman"/>
          <w:color w:val="111111"/>
          <w:sz w:val="23"/>
          <w:szCs w:val="23"/>
          <w:rtl w:val="0"/>
        </w:rPr>
        <w:t xml:space="preserve">ifi</w:t>
      </w:r>
      <w:r w:rsidDel="00000000" w:rsidR="00000000" w:rsidRPr="00000000">
        <w:rPr>
          <w:rFonts w:ascii="Times New Roman" w:cs="Times New Roman" w:eastAsia="Times New Roman" w:hAnsi="Times New Roman"/>
          <w:color w:val="202020"/>
          <w:sz w:val="23"/>
          <w:szCs w:val="23"/>
          <w:rtl w:val="0"/>
        </w:rPr>
        <w:t xml:space="preserve">ca</w:t>
      </w:r>
      <w:r w:rsidDel="00000000" w:rsidR="00000000" w:rsidRPr="00000000">
        <w:rPr>
          <w:rFonts w:ascii="Times New Roman" w:cs="Times New Roman" w:eastAsia="Times New Roman" w:hAnsi="Times New Roman"/>
          <w:color w:val="111111"/>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e a</w:t>
      </w:r>
      <w:r w:rsidDel="00000000" w:rsidR="00000000" w:rsidRPr="00000000">
        <w:rPr>
          <w:rFonts w:ascii="Times New Roman" w:cs="Times New Roman" w:eastAsia="Times New Roman" w:hAnsi="Times New Roman"/>
          <w:color w:val="111111"/>
          <w:sz w:val="23"/>
          <w:szCs w:val="23"/>
          <w:rtl w:val="0"/>
        </w:rPr>
        <w:t xml:space="preserve">rtí</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11111"/>
          <w:sz w:val="23"/>
          <w:szCs w:val="23"/>
          <w:rtl w:val="0"/>
        </w:rPr>
        <w:t xml:space="preserve">ul</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4b4b4c"/>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 l</w:t>
      </w:r>
      <w:r w:rsidDel="00000000" w:rsidR="00000000" w:rsidRPr="00000000">
        <w:rPr>
          <w:rFonts w:ascii="Times New Roman" w:cs="Times New Roman" w:eastAsia="Times New Roman" w:hAnsi="Times New Roman"/>
          <w:color w:val="202020"/>
          <w:sz w:val="23"/>
          <w:szCs w:val="23"/>
          <w:rtl w:val="0"/>
        </w:rPr>
        <w:t xml:space="preserve">as co</w:t>
      </w:r>
      <w:r w:rsidDel="00000000" w:rsidR="00000000" w:rsidRPr="00000000">
        <w:rPr>
          <w:rFonts w:ascii="Times New Roman" w:cs="Times New Roman" w:eastAsia="Times New Roman" w:hAnsi="Times New Roman"/>
          <w:color w:val="111111"/>
          <w:sz w:val="23"/>
          <w:szCs w:val="23"/>
          <w:rtl w:val="0"/>
        </w:rPr>
        <w:t xml:space="preserve">ndi</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111111"/>
          <w:sz w:val="23"/>
          <w:szCs w:val="23"/>
          <w:rtl w:val="0"/>
        </w:rPr>
        <w:t xml:space="preserve">qu</w:t>
      </w:r>
      <w:r w:rsidDel="00000000" w:rsidR="00000000" w:rsidRPr="00000000">
        <w:rPr>
          <w:rFonts w:ascii="Times New Roman" w:cs="Times New Roman" w:eastAsia="Times New Roman" w:hAnsi="Times New Roman"/>
          <w:color w:val="202020"/>
          <w:sz w:val="23"/>
          <w:szCs w:val="23"/>
          <w:rtl w:val="0"/>
        </w:rPr>
        <w:t xml:space="preserve">e se </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eg</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en </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g</w:t>
      </w:r>
      <w:r w:rsidDel="00000000" w:rsidR="00000000" w:rsidRPr="00000000">
        <w:rPr>
          <w:rFonts w:ascii="Times New Roman" w:cs="Times New Roman" w:eastAsia="Times New Roman" w:hAnsi="Times New Roman"/>
          <w:color w:val="111111"/>
          <w:sz w:val="23"/>
          <w:szCs w:val="23"/>
          <w:rtl w:val="0"/>
        </w:rPr>
        <w:t xml:space="preserve">un</w:t>
      </w:r>
      <w:r w:rsidDel="00000000" w:rsidR="00000000" w:rsidRPr="00000000">
        <w:rPr>
          <w:rFonts w:ascii="Times New Roman" w:cs="Times New Roman" w:eastAsia="Times New Roman" w:hAnsi="Times New Roman"/>
          <w:color w:val="202020"/>
          <w:sz w:val="23"/>
          <w:szCs w:val="23"/>
          <w:rtl w:val="0"/>
        </w:rPr>
        <w:t xml:space="preserve">a o</w:t>
      </w:r>
      <w:r w:rsidDel="00000000" w:rsidR="00000000" w:rsidRPr="00000000">
        <w:rPr>
          <w:rFonts w:ascii="Times New Roman" w:cs="Times New Roman" w:eastAsia="Times New Roman" w:hAnsi="Times New Roman"/>
          <w:color w:val="111111"/>
          <w:sz w:val="23"/>
          <w:szCs w:val="23"/>
          <w:rtl w:val="0"/>
        </w:rPr>
        <w:t xml:space="preserve">tr</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as s</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g</w:t>
      </w:r>
      <w:r w:rsidDel="00000000" w:rsidR="00000000" w:rsidRPr="00000000">
        <w:rPr>
          <w:rFonts w:ascii="Times New Roman" w:cs="Times New Roman" w:eastAsia="Times New Roman" w:hAnsi="Times New Roman"/>
          <w:color w:val="111111"/>
          <w:sz w:val="23"/>
          <w:szCs w:val="23"/>
          <w:rtl w:val="0"/>
        </w:rPr>
        <w:t xml:space="preserve">ui</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es s</w:t>
      </w:r>
      <w:r w:rsidDel="00000000" w:rsidR="00000000" w:rsidRPr="00000000">
        <w:rPr>
          <w:rFonts w:ascii="Times New Roman" w:cs="Times New Roman" w:eastAsia="Times New Roman" w:hAnsi="Times New Roman"/>
          <w:color w:val="111111"/>
          <w:sz w:val="23"/>
          <w:szCs w:val="23"/>
          <w:rtl w:val="0"/>
        </w:rPr>
        <w:t xml:space="preserve">it</w:t>
      </w:r>
      <w:r w:rsidDel="00000000" w:rsidR="00000000" w:rsidRPr="00000000">
        <w:rPr>
          <w:rFonts w:ascii="Times New Roman" w:cs="Times New Roman" w:eastAsia="Times New Roman" w:hAnsi="Times New Roman"/>
          <w:color w:val="202020"/>
          <w:sz w:val="23"/>
          <w:szCs w:val="23"/>
          <w:rtl w:val="0"/>
        </w:rPr>
        <w:t xml:space="preserve">uac</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ex</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pci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w:t>
      </w:r>
      <w:r w:rsidDel="00000000" w:rsidR="00000000" w:rsidRPr="00000000">
        <w:rPr>
          <w:rtl w:val="0"/>
        </w:rPr>
      </w:r>
    </w:p>
    <w:p w:rsidR="00000000" w:rsidDel="00000000" w:rsidP="00000000" w:rsidRDefault="00000000" w:rsidRPr="00000000" w14:paraId="000004BD">
      <w:pPr>
        <w:spacing w:line="200" w:lineRule="auto"/>
        <w:jc w:val="left"/>
        <w:rPr>
          <w:sz w:val="20"/>
          <w:szCs w:val="20"/>
        </w:rPr>
      </w:pPr>
      <w:r w:rsidDel="00000000" w:rsidR="00000000" w:rsidRPr="00000000">
        <w:rPr>
          <w:rtl w:val="0"/>
        </w:rPr>
      </w:r>
    </w:p>
    <w:p w:rsidR="00000000" w:rsidDel="00000000" w:rsidP="00000000" w:rsidRDefault="00000000" w:rsidRPr="00000000" w14:paraId="000004BE">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4BF">
      <w:pPr>
        <w:spacing w:line="260" w:lineRule="auto"/>
        <w:ind w:left="520" w:right="504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02020"/>
          <w:sz w:val="23"/>
          <w:szCs w:val="23"/>
          <w:vertAlign w:val="baseline"/>
          <w:rtl w:val="0"/>
        </w:rPr>
        <w:t xml:space="preserve">ARTÍCUL</w:t>
      </w:r>
      <w:r w:rsidDel="00000000" w:rsidR="00000000" w:rsidRPr="00000000">
        <w:rPr>
          <w:rFonts w:ascii="Times New Roman" w:cs="Times New Roman" w:eastAsia="Times New Roman" w:hAnsi="Times New Roman"/>
          <w:color w:val="111111"/>
          <w:sz w:val="23"/>
          <w:szCs w:val="23"/>
          <w:vertAlign w:val="baseline"/>
          <w:rtl w:val="0"/>
        </w:rPr>
        <w:t xml:space="preserve">O </w:t>
      </w:r>
      <w:r w:rsidDel="00000000" w:rsidR="00000000" w:rsidRPr="00000000">
        <w:rPr>
          <w:rFonts w:ascii="Times New Roman" w:cs="Times New Roman" w:eastAsia="Times New Roman" w:hAnsi="Times New Roman"/>
          <w:color w:val="202020"/>
          <w:sz w:val="23"/>
          <w:szCs w:val="23"/>
          <w:vertAlign w:val="baseline"/>
          <w:rtl w:val="0"/>
        </w:rPr>
        <w:t xml:space="preserve">30</w:t>
      </w:r>
      <w:r w:rsidDel="00000000" w:rsidR="00000000" w:rsidRPr="00000000">
        <w:rPr>
          <w:rFonts w:ascii="Times New Roman" w:cs="Times New Roman" w:eastAsia="Times New Roman" w:hAnsi="Times New Roman"/>
          <w:color w:val="111111"/>
          <w:sz w:val="23"/>
          <w:szCs w:val="23"/>
          <w:vertAlign w:val="baseline"/>
          <w:rtl w:val="0"/>
        </w:rPr>
        <w:t xml:space="preserve">.</w:t>
      </w:r>
      <w:r w:rsidDel="00000000" w:rsidR="00000000" w:rsidRPr="00000000">
        <w:rPr>
          <w:rFonts w:ascii="Times New Roman" w:cs="Times New Roman" w:eastAsia="Times New Roman" w:hAnsi="Times New Roman"/>
          <w:color w:val="202020"/>
          <w:sz w:val="23"/>
          <w:szCs w:val="23"/>
          <w:vertAlign w:val="baseline"/>
          <w:rtl w:val="0"/>
        </w:rPr>
        <w:t xml:space="preserve">5</w:t>
      </w:r>
      <w:r w:rsidDel="00000000" w:rsidR="00000000" w:rsidRPr="00000000">
        <w:rPr>
          <w:rFonts w:ascii="Times New Roman" w:cs="Times New Roman" w:eastAsia="Times New Roman" w:hAnsi="Times New Roman"/>
          <w:color w:val="111111"/>
          <w:sz w:val="23"/>
          <w:szCs w:val="23"/>
          <w:vertAlign w:val="baseline"/>
          <w:rtl w:val="0"/>
        </w:rPr>
        <w:t xml:space="preserve">.1.- </w:t>
      </w:r>
      <w:r w:rsidDel="00000000" w:rsidR="00000000" w:rsidRPr="00000000">
        <w:rPr>
          <w:rFonts w:ascii="Times New Roman" w:cs="Times New Roman" w:eastAsia="Times New Roman" w:hAnsi="Times New Roman"/>
          <w:color w:val="202020"/>
          <w:sz w:val="23"/>
          <w:szCs w:val="23"/>
          <w:vertAlign w:val="baseline"/>
          <w:rtl w:val="0"/>
        </w:rPr>
        <w:t xml:space="preserve">Ej</w:t>
      </w:r>
      <w:r w:rsidDel="00000000" w:rsidR="00000000" w:rsidRPr="00000000">
        <w:rPr>
          <w:rFonts w:ascii="Times New Roman" w:cs="Times New Roman" w:eastAsia="Times New Roman" w:hAnsi="Times New Roman"/>
          <w:color w:val="111111"/>
          <w:sz w:val="23"/>
          <w:szCs w:val="23"/>
          <w:vertAlign w:val="baseline"/>
          <w:rtl w:val="0"/>
        </w:rPr>
        <w:t xml:space="preserve">erci</w:t>
      </w:r>
      <w:r w:rsidDel="00000000" w:rsidR="00000000" w:rsidRPr="00000000">
        <w:rPr>
          <w:rFonts w:ascii="Times New Roman" w:cs="Times New Roman" w:eastAsia="Times New Roman" w:hAnsi="Times New Roman"/>
          <w:color w:val="202020"/>
          <w:sz w:val="23"/>
          <w:szCs w:val="23"/>
          <w:vertAlign w:val="baseline"/>
          <w:rtl w:val="0"/>
        </w:rPr>
        <w:t xml:space="preserve">c</w:t>
      </w:r>
      <w:r w:rsidDel="00000000" w:rsidR="00000000" w:rsidRPr="00000000">
        <w:rPr>
          <w:rFonts w:ascii="Times New Roman" w:cs="Times New Roman" w:eastAsia="Times New Roman" w:hAnsi="Times New Roman"/>
          <w:color w:val="111111"/>
          <w:sz w:val="23"/>
          <w:szCs w:val="23"/>
          <w:vertAlign w:val="baseline"/>
          <w:rtl w:val="0"/>
        </w:rPr>
        <w:t xml:space="preserve">i</w:t>
      </w:r>
      <w:r w:rsidDel="00000000" w:rsidR="00000000" w:rsidRPr="00000000">
        <w:rPr>
          <w:rFonts w:ascii="Times New Roman" w:cs="Times New Roman" w:eastAsia="Times New Roman" w:hAnsi="Times New Roman"/>
          <w:color w:val="202020"/>
          <w:sz w:val="23"/>
          <w:szCs w:val="23"/>
          <w:vertAlign w:val="baseline"/>
          <w:rtl w:val="0"/>
        </w:rPr>
        <w:t xml:space="preserve">o de cargo s</w:t>
      </w:r>
      <w:r w:rsidDel="00000000" w:rsidR="00000000" w:rsidRPr="00000000">
        <w:rPr>
          <w:rFonts w:ascii="Times New Roman" w:cs="Times New Roman" w:eastAsia="Times New Roman" w:hAnsi="Times New Roman"/>
          <w:color w:val="111111"/>
          <w:sz w:val="23"/>
          <w:szCs w:val="23"/>
          <w:vertAlign w:val="baseline"/>
          <w:rtl w:val="0"/>
        </w:rPr>
        <w:t xml:space="preserve">u</w:t>
      </w:r>
      <w:r w:rsidDel="00000000" w:rsidR="00000000" w:rsidRPr="00000000">
        <w:rPr>
          <w:rFonts w:ascii="Times New Roman" w:cs="Times New Roman" w:eastAsia="Times New Roman" w:hAnsi="Times New Roman"/>
          <w:color w:val="202020"/>
          <w:sz w:val="23"/>
          <w:szCs w:val="23"/>
          <w:vertAlign w:val="baseline"/>
          <w:rtl w:val="0"/>
        </w:rPr>
        <w:t xml:space="preserve">per</w:t>
      </w:r>
      <w:r w:rsidDel="00000000" w:rsidR="00000000" w:rsidRPr="00000000">
        <w:rPr>
          <w:rFonts w:ascii="Times New Roman" w:cs="Times New Roman" w:eastAsia="Times New Roman" w:hAnsi="Times New Roman"/>
          <w:color w:val="111111"/>
          <w:sz w:val="23"/>
          <w:szCs w:val="23"/>
          <w:vertAlign w:val="baseline"/>
          <w:rtl w:val="0"/>
        </w:rPr>
        <w:t xml:space="preserve">i</w:t>
      </w:r>
      <w:r w:rsidDel="00000000" w:rsidR="00000000" w:rsidRPr="00000000">
        <w:rPr>
          <w:rFonts w:ascii="Times New Roman" w:cs="Times New Roman" w:eastAsia="Times New Roman" w:hAnsi="Times New Roman"/>
          <w:color w:val="202020"/>
          <w:sz w:val="23"/>
          <w:szCs w:val="23"/>
          <w:vertAlign w:val="baseline"/>
          <w:rtl w:val="0"/>
        </w:rPr>
        <w:t xml:space="preserve">or</w:t>
      </w:r>
      <w:r w:rsidDel="00000000" w:rsidR="00000000" w:rsidRPr="00000000">
        <w:rPr>
          <w:rFonts w:ascii="Times New Roman" w:cs="Times New Roman" w:eastAsia="Times New Roman" w:hAnsi="Times New Roman"/>
          <w:color w:val="111111"/>
          <w:sz w:val="23"/>
          <w:szCs w:val="23"/>
          <w:vertAlign w:val="baseline"/>
          <w:rtl w:val="0"/>
        </w:rPr>
        <w:t xml:space="preserve">.</w:t>
      </w:r>
      <w:r w:rsidDel="00000000" w:rsidR="00000000" w:rsidRPr="00000000">
        <w:rPr>
          <w:rtl w:val="0"/>
        </w:rPr>
      </w:r>
    </w:p>
    <w:p w:rsidR="00000000" w:rsidDel="00000000" w:rsidP="00000000" w:rsidRDefault="00000000" w:rsidRPr="00000000" w14:paraId="000004C0">
      <w:pPr>
        <w:spacing w:line="200" w:lineRule="auto"/>
        <w:jc w:val="left"/>
        <w:rPr>
          <w:sz w:val="20"/>
          <w:szCs w:val="20"/>
        </w:rPr>
        <w:sectPr>
          <w:footerReference r:id="rId57" w:type="default"/>
          <w:type w:val="nextPage"/>
          <w:pgSz w:h="20160" w:w="12240" w:orient="portrait"/>
          <w:pgMar w:bottom="280" w:top="240" w:left="1280" w:right="680" w:header="0" w:footer="0"/>
        </w:sectPr>
      </w:pPr>
      <w:r w:rsidDel="00000000" w:rsidR="00000000" w:rsidRPr="00000000">
        <w:rPr>
          <w:rtl w:val="0"/>
        </w:rPr>
      </w:r>
    </w:p>
    <w:p w:rsidR="00000000" w:rsidDel="00000000" w:rsidP="00000000" w:rsidRDefault="00000000" w:rsidRPr="00000000" w14:paraId="000004C1">
      <w:pPr>
        <w:spacing w:before="7" w:line="100" w:lineRule="auto"/>
        <w:jc w:val="left"/>
        <w:rPr>
          <w:sz w:val="11"/>
          <w:szCs w:val="11"/>
        </w:rPr>
      </w:pPr>
      <w:r w:rsidDel="00000000" w:rsidR="00000000" w:rsidRPr="00000000">
        <w:rPr>
          <w:rtl w:val="0"/>
        </w:rPr>
      </w:r>
    </w:p>
    <w:p w:rsidR="00000000" w:rsidDel="00000000" w:rsidP="00000000" w:rsidRDefault="00000000" w:rsidRPr="00000000" w14:paraId="000004C2">
      <w:pPr>
        <w:ind w:left="110" w:firstLine="0"/>
        <w:jc w:val="left"/>
        <w:rPr>
          <w:rFonts w:ascii="Arial" w:cs="Arial" w:eastAsia="Arial" w:hAnsi="Arial"/>
          <w:sz w:val="39"/>
          <w:szCs w:val="39"/>
        </w:rPr>
      </w:pPr>
      <w:r w:rsidDel="00000000" w:rsidR="00000000" w:rsidRPr="00000000">
        <w:rPr>
          <w:rFonts w:ascii="Arial" w:cs="Arial" w:eastAsia="Arial" w:hAnsi="Arial"/>
          <w:color w:val="6d698a"/>
          <w:sz w:val="39"/>
          <w:szCs w:val="39"/>
          <w:rtl w:val="0"/>
        </w:rPr>
        <w:t xml:space="preserve">í\</w:t>
      </w:r>
      <w:r w:rsidDel="00000000" w:rsidR="00000000" w:rsidRPr="00000000">
        <w:rPr>
          <w:rFonts w:ascii="Arial" w:cs="Arial" w:eastAsia="Arial" w:hAnsi="Arial"/>
          <w:color w:val="a3a1bd"/>
          <w:sz w:val="39"/>
          <w:szCs w:val="39"/>
          <w:rtl w:val="0"/>
        </w:rPr>
        <w:t xml:space="preserve">\</w:t>
      </w:r>
      <w:r w:rsidDel="00000000" w:rsidR="00000000" w:rsidRPr="00000000">
        <w:rPr>
          <w:rFonts w:ascii="Arial" w:cs="Arial" w:eastAsia="Arial" w:hAnsi="Arial"/>
          <w:color w:val="928eab"/>
          <w:sz w:val="39"/>
          <w:szCs w:val="39"/>
          <w:rtl w:val="0"/>
        </w:rPr>
        <w:t xml:space="preserve">\</w:t>
      </w:r>
      <w:r w:rsidDel="00000000" w:rsidR="00000000" w:rsidRPr="00000000">
        <w:rPr>
          <w:rtl w:val="0"/>
        </w:rPr>
      </w:r>
    </w:p>
    <w:p w:rsidR="00000000" w:rsidDel="00000000" w:rsidP="00000000" w:rsidRDefault="00000000" w:rsidRPr="00000000" w14:paraId="000004C3">
      <w:pPr>
        <w:spacing w:line="800" w:lineRule="auto"/>
        <w:ind w:right="-140"/>
        <w:jc w:val="left"/>
        <w:rPr>
          <w:rFonts w:ascii="Times New Roman" w:cs="Times New Roman" w:eastAsia="Times New Roman" w:hAnsi="Times New Roman"/>
          <w:sz w:val="79"/>
          <w:szCs w:val="79"/>
        </w:rPr>
      </w:pPr>
      <w:r w:rsidDel="00000000" w:rsidR="00000000" w:rsidRPr="00000000">
        <w:rPr>
          <w:rFonts w:ascii="Times New Roman" w:cs="Times New Roman" w:eastAsia="Times New Roman" w:hAnsi="Times New Roman"/>
          <w:color w:val="b5b2bd"/>
          <w:sz w:val="79"/>
          <w:szCs w:val="79"/>
          <w:vertAlign w:val="baseline"/>
          <w:rtl w:val="0"/>
        </w:rPr>
        <w:t xml:space="preserve">\</w:t>
      </w:r>
      <w:r w:rsidDel="00000000" w:rsidR="00000000" w:rsidRPr="00000000">
        <w:rPr>
          <w:rFonts w:ascii="Malgun Gothic" w:cs="Malgun Gothic" w:eastAsia="Malgun Gothic" w:hAnsi="Malgun Gothic"/>
          <w:color w:val="6d698a"/>
          <w:sz w:val="79"/>
          <w:szCs w:val="79"/>
          <w:vertAlign w:val="baseline"/>
          <w:rtl w:val="0"/>
        </w:rPr>
        <w:t xml:space="preserve">�</w:t>
      </w:r>
      <w:r w:rsidDel="00000000" w:rsidR="00000000" w:rsidRPr="00000000">
        <w:rPr>
          <w:rFonts w:ascii="Times New Roman" w:cs="Times New Roman" w:eastAsia="Times New Roman" w:hAnsi="Times New Roman"/>
          <w:color w:val="6d698a"/>
          <w:sz w:val="79"/>
          <w:szCs w:val="79"/>
          <w:vertAlign w:val="baseline"/>
          <w:rtl w:val="0"/>
        </w:rPr>
        <w:t xml:space="preserve">\</w:t>
      </w:r>
      <w:r w:rsidDel="00000000" w:rsidR="00000000" w:rsidRPr="00000000">
        <w:rPr>
          <w:rtl w:val="0"/>
        </w:rPr>
      </w:r>
    </w:p>
    <w:p w:rsidR="00000000" w:rsidDel="00000000" w:rsidP="00000000" w:rsidRDefault="00000000" w:rsidRPr="00000000" w14:paraId="000004C4">
      <w:pPr>
        <w:spacing w:before="45" w:lineRule="auto"/>
        <w:ind w:left="3055" w:right="4924" w:firstLine="0"/>
        <w:jc w:val="center"/>
        <w:rPr>
          <w:rFonts w:ascii="Courier New" w:cs="Courier New" w:eastAsia="Courier New" w:hAnsi="Courier New"/>
          <w:sz w:val="18"/>
          <w:szCs w:val="18"/>
        </w:rPr>
      </w:pPr>
      <w:r w:rsidDel="00000000" w:rsidR="00000000" w:rsidRPr="00000000">
        <w:br w:type="column"/>
      </w:r>
      <w:r w:rsidDel="00000000" w:rsidR="00000000" w:rsidRPr="00000000">
        <w:rPr>
          <w:rFonts w:ascii="Courier New" w:cs="Courier New" w:eastAsia="Courier New" w:hAnsi="Courier New"/>
          <w:color w:val="111111"/>
          <w:sz w:val="18"/>
          <w:szCs w:val="18"/>
          <w:rtl w:val="0"/>
        </w:rPr>
        <w:t xml:space="preserve">26</w:t>
      </w:r>
      <w:r w:rsidDel="00000000" w:rsidR="00000000" w:rsidRPr="00000000">
        <w:rPr>
          <w:rtl w:val="0"/>
        </w:rPr>
      </w:r>
    </w:p>
    <w:p w:rsidR="00000000" w:rsidDel="00000000" w:rsidP="00000000" w:rsidRDefault="00000000" w:rsidRPr="00000000" w14:paraId="000004C5">
      <w:pPr>
        <w:spacing w:before="2" w:line="120" w:lineRule="auto"/>
        <w:jc w:val="left"/>
        <w:rPr>
          <w:sz w:val="13"/>
          <w:szCs w:val="13"/>
        </w:rPr>
      </w:pPr>
      <w:r w:rsidDel="00000000" w:rsidR="00000000" w:rsidRPr="00000000">
        <w:rPr>
          <w:rtl w:val="0"/>
        </w:rPr>
      </w:r>
    </w:p>
    <w:p w:rsidR="00000000" w:rsidDel="00000000" w:rsidP="00000000" w:rsidRDefault="00000000" w:rsidRPr="00000000" w14:paraId="000004C6">
      <w:pPr>
        <w:spacing w:line="200" w:lineRule="auto"/>
        <w:jc w:val="left"/>
        <w:rPr>
          <w:sz w:val="20"/>
          <w:szCs w:val="20"/>
        </w:rPr>
      </w:pPr>
      <w:r w:rsidDel="00000000" w:rsidR="00000000" w:rsidRPr="00000000">
        <w:rPr>
          <w:rtl w:val="0"/>
        </w:rPr>
      </w:r>
    </w:p>
    <w:p w:rsidR="00000000" w:rsidDel="00000000" w:rsidP="00000000" w:rsidRDefault="00000000" w:rsidRPr="00000000" w14:paraId="000004C7">
      <w:pPr>
        <w:ind w:left="-34" w:right="1849" w:firstLine="0"/>
        <w:jc w:val="center"/>
        <w:rPr>
          <w:rFonts w:ascii="Arial" w:cs="Arial" w:eastAsia="Arial" w:hAnsi="Arial"/>
          <w:sz w:val="16"/>
          <w:szCs w:val="16"/>
        </w:rPr>
        <w:sectPr>
          <w:type w:val="continuous"/>
          <w:pgSz w:h="20160" w:w="12240" w:orient="portrait"/>
          <w:pgMar w:bottom="280" w:top="280" w:left="1280" w:right="680" w:header="360" w:footer="360"/>
          <w:cols w:equalWidth="0" w:num="2">
            <w:col w:space="1180" w:w="4550"/>
            <w:col w:space="0" w:w="4550"/>
          </w:cols>
        </w:sectPr>
      </w:pPr>
      <w:r w:rsidDel="00000000" w:rsidR="00000000" w:rsidRPr="00000000">
        <w:rPr>
          <w:rFonts w:ascii="Arial" w:cs="Arial" w:eastAsia="Arial" w:hAnsi="Arial"/>
          <w:b w:val="1"/>
          <w:color w:val="111111"/>
          <w:sz w:val="16"/>
          <w:szCs w:val="16"/>
          <w:rtl w:val="0"/>
        </w:rPr>
        <w:t xml:space="preserve">"Las  Islas  Malv</w:t>
      </w:r>
      <w:r w:rsidDel="00000000" w:rsidR="00000000" w:rsidRPr="00000000">
        <w:rPr>
          <w:rFonts w:ascii="Arial" w:cs="Arial" w:eastAsia="Arial" w:hAnsi="Arial"/>
          <w:b w:val="1"/>
          <w:color w:val="202020"/>
          <w:sz w:val="16"/>
          <w:szCs w:val="16"/>
          <w:rtl w:val="0"/>
        </w:rPr>
        <w:t xml:space="preserve">i</w:t>
      </w:r>
      <w:r w:rsidDel="00000000" w:rsidR="00000000" w:rsidRPr="00000000">
        <w:rPr>
          <w:rFonts w:ascii="Arial" w:cs="Arial" w:eastAsia="Arial" w:hAnsi="Arial"/>
          <w:b w:val="1"/>
          <w:color w:val="111111"/>
          <w:sz w:val="16"/>
          <w:szCs w:val="16"/>
          <w:rtl w:val="0"/>
        </w:rPr>
        <w:t xml:space="preserve">nas</w:t>
      </w:r>
      <w:r w:rsidDel="00000000" w:rsidR="00000000" w:rsidRPr="00000000">
        <w:rPr>
          <w:rFonts w:ascii="Arial" w:cs="Arial" w:eastAsia="Arial" w:hAnsi="Arial"/>
          <w:b w:val="1"/>
          <w:color w:val="202020"/>
          <w:sz w:val="16"/>
          <w:szCs w:val="16"/>
          <w:rtl w:val="0"/>
        </w:rPr>
        <w:t xml:space="preserve">,  </w:t>
      </w:r>
      <w:r w:rsidDel="00000000" w:rsidR="00000000" w:rsidRPr="00000000">
        <w:rPr>
          <w:rFonts w:ascii="Arial" w:cs="Arial" w:eastAsia="Arial" w:hAnsi="Arial"/>
          <w:b w:val="1"/>
          <w:color w:val="111111"/>
          <w:sz w:val="16"/>
          <w:szCs w:val="16"/>
          <w:rtl w:val="0"/>
        </w:rPr>
        <w:t xml:space="preserve">Georgias  </w:t>
      </w:r>
      <w:r w:rsidDel="00000000" w:rsidR="00000000" w:rsidRPr="00000000">
        <w:rPr>
          <w:rFonts w:ascii="Times New Roman" w:cs="Times New Roman" w:eastAsia="Times New Roman" w:hAnsi="Times New Roman"/>
          <w:b w:val="1"/>
          <w:color w:val="111111"/>
          <w:sz w:val="18"/>
          <w:szCs w:val="18"/>
          <w:rtl w:val="0"/>
        </w:rPr>
        <w:t xml:space="preserve">y  </w:t>
      </w:r>
      <w:r w:rsidDel="00000000" w:rsidR="00000000" w:rsidRPr="00000000">
        <w:rPr>
          <w:rFonts w:ascii="Arial" w:cs="Arial" w:eastAsia="Arial" w:hAnsi="Arial"/>
          <w:b w:val="1"/>
          <w:color w:val="111111"/>
          <w:sz w:val="16"/>
          <w:szCs w:val="16"/>
          <w:rtl w:val="0"/>
        </w:rPr>
        <w:t xml:space="preserve">Sandwich  del  Sur son </w:t>
      </w:r>
      <w:r w:rsidDel="00000000" w:rsidR="00000000" w:rsidRPr="00000000">
        <w:rPr>
          <w:rFonts w:ascii="Times New Roman" w:cs="Times New Roman" w:eastAsia="Times New Roman" w:hAnsi="Times New Roman"/>
          <w:b w:val="1"/>
          <w:color w:val="111111"/>
          <w:sz w:val="18"/>
          <w:szCs w:val="18"/>
          <w:rtl w:val="0"/>
        </w:rPr>
        <w:t xml:space="preserve">y  </w:t>
      </w:r>
      <w:r w:rsidDel="00000000" w:rsidR="00000000" w:rsidRPr="00000000">
        <w:rPr>
          <w:rFonts w:ascii="Arial" w:cs="Arial" w:eastAsia="Arial" w:hAnsi="Arial"/>
          <w:b w:val="1"/>
          <w:color w:val="111111"/>
          <w:sz w:val="16"/>
          <w:szCs w:val="16"/>
          <w:rtl w:val="0"/>
        </w:rPr>
        <w:t xml:space="preserve">serán  Argentinas"</w:t>
      </w:r>
      <w:r w:rsidDel="00000000" w:rsidR="00000000" w:rsidRPr="00000000">
        <w:rPr>
          <w:rtl w:val="0"/>
        </w:rPr>
      </w:r>
    </w:p>
    <w:p w:rsidR="00000000" w:rsidDel="00000000" w:rsidP="00000000" w:rsidRDefault="00000000" w:rsidRPr="00000000" w14:paraId="000004C8">
      <w:pPr>
        <w:spacing w:line="1380" w:lineRule="auto"/>
        <w:ind w:left="738" w:right="-239" w:firstLine="0"/>
        <w:jc w:val="left"/>
        <w:rPr>
          <w:rFonts w:ascii="Arial" w:cs="Arial" w:eastAsia="Arial" w:hAnsi="Arial"/>
          <w:sz w:val="25"/>
          <w:szCs w:val="25"/>
        </w:rPr>
      </w:pPr>
      <w:r w:rsidDel="00000000" w:rsidR="00000000" w:rsidRPr="00000000">
        <w:rPr>
          <w:rFonts w:ascii="Times New Roman" w:cs="Times New Roman" w:eastAsia="Times New Roman" w:hAnsi="Times New Roman"/>
          <w:color w:val="4b4b4c"/>
          <w:sz w:val="240"/>
          <w:szCs w:val="240"/>
          <w:vertAlign w:val="subscript"/>
          <w:rtl w:val="0"/>
        </w:rPr>
        <w:t xml:space="preserve">r</w:t>
      </w:r>
      <w:r w:rsidDel="00000000" w:rsidR="00000000" w:rsidRPr="00000000">
        <w:rPr>
          <w:rFonts w:ascii="Malgun Gothic" w:cs="Malgun Gothic" w:eastAsia="Malgun Gothic" w:hAnsi="Malgun Gothic"/>
          <w:color w:val="666666"/>
          <w:sz w:val="16.666666666666668"/>
          <w:szCs w:val="16.666666666666668"/>
          <w:vertAlign w:val="subscript"/>
          <w:rtl w:val="0"/>
        </w:rPr>
        <w:t xml:space="preserve">�    </w:t>
      </w:r>
      <w:r w:rsidDel="00000000" w:rsidR="00000000" w:rsidRPr="00000000">
        <w:rPr>
          <w:rFonts w:ascii="Arial" w:cs="Arial" w:eastAsia="Arial" w:hAnsi="Arial"/>
          <w:color w:val="232323"/>
          <w:sz w:val="16.666666666666668"/>
          <w:szCs w:val="16.666666666666668"/>
          <w:vertAlign w:val="subscript"/>
          <w:rtl w:val="0"/>
        </w:rPr>
        <w:t xml:space="preserve">-e</w:t>
      </w:r>
      <w:r w:rsidDel="00000000" w:rsidR="00000000" w:rsidRPr="00000000">
        <w:rPr>
          <w:rFonts w:ascii="Malgun Gothic" w:cs="Malgun Gothic" w:eastAsia="Malgun Gothic" w:hAnsi="Malgun Gothic"/>
          <w:color w:val="232323"/>
          <w:sz w:val="240"/>
          <w:szCs w:val="240"/>
          <w:vertAlign w:val="subscript"/>
          <w:rtl w:val="0"/>
        </w:rPr>
        <w:t xml:space="preserve">�</w:t>
      </w:r>
      <w:r w:rsidDel="00000000" w:rsidR="00000000" w:rsidRPr="00000000">
        <w:rPr>
          <w:rFonts w:ascii="Arial" w:cs="Arial" w:eastAsia="Arial" w:hAnsi="Arial"/>
          <w:color w:val="232323"/>
          <w:sz w:val="16.666666666666668"/>
          <w:szCs w:val="16.666666666666668"/>
          <w:vertAlign w:val="subscript"/>
          <w:rtl w:val="0"/>
        </w:rPr>
        <w:t xml:space="preserve">,               </w:t>
      </w:r>
      <w:r w:rsidDel="00000000" w:rsidR="00000000" w:rsidRPr="00000000">
        <w:rPr>
          <w:rFonts w:ascii="Arial" w:cs="Arial" w:eastAsia="Arial" w:hAnsi="Arial"/>
          <w:b w:val="1"/>
          <w:i w:val="1"/>
          <w:color w:val="4b4b4c"/>
          <w:sz w:val="41.66666666666667"/>
          <w:szCs w:val="41.66666666666667"/>
          <w:vertAlign w:val="subscript"/>
          <w:rtl w:val="0"/>
        </w:rPr>
        <w:t xml:space="preserve">,f</w:t>
      </w:r>
      <w:r w:rsidDel="00000000" w:rsidR="00000000" w:rsidRPr="00000000">
        <w:rPr>
          <w:rtl w:val="0"/>
        </w:rPr>
      </w:r>
    </w:p>
    <w:p w:rsidR="00000000" w:rsidDel="00000000" w:rsidP="00000000" w:rsidRDefault="00000000" w:rsidRPr="00000000" w14:paraId="000004C9">
      <w:pPr>
        <w:spacing w:before="9" w:line="100" w:lineRule="auto"/>
        <w:jc w:val="left"/>
        <w:rPr>
          <w:sz w:val="10"/>
          <w:szCs w:val="10"/>
        </w:rPr>
      </w:pPr>
      <w:r w:rsidDel="00000000" w:rsidR="00000000" w:rsidRPr="00000000">
        <w:br w:type="column"/>
      </w:r>
      <w:r w:rsidDel="00000000" w:rsidR="00000000" w:rsidRPr="00000000">
        <w:rPr>
          <w:rtl w:val="0"/>
        </w:rPr>
      </w:r>
    </w:p>
    <w:p w:rsidR="00000000" w:rsidDel="00000000" w:rsidP="00000000" w:rsidRDefault="00000000" w:rsidRPr="00000000" w14:paraId="000004CA">
      <w:pPr>
        <w:ind w:left="3010" w:firstLine="0"/>
        <w:jc w:val="left"/>
        <w:rPr>
          <w:rFonts w:ascii="Times New Roman" w:cs="Times New Roman" w:eastAsia="Times New Roman" w:hAnsi="Times New Roman"/>
          <w:sz w:val="46"/>
          <w:szCs w:val="46"/>
        </w:rPr>
      </w:pPr>
      <w:r w:rsidDel="00000000" w:rsidR="00000000" w:rsidRPr="00000000">
        <w:rPr>
          <w:rFonts w:ascii="Malgun Gothic" w:cs="Malgun Gothic" w:eastAsia="Malgun Gothic" w:hAnsi="Malgun Gothic"/>
          <w:color w:val="373737"/>
          <w:sz w:val="40"/>
          <w:szCs w:val="40"/>
          <w:rtl w:val="0"/>
        </w:rPr>
        <w:t xml:space="preserve">� </w:t>
      </w:r>
      <w:r w:rsidDel="00000000" w:rsidR="00000000" w:rsidRPr="00000000">
        <w:rPr>
          <w:rFonts w:ascii="Arial" w:cs="Arial" w:eastAsia="Arial" w:hAnsi="Arial"/>
          <w:b w:val="1"/>
          <w:i w:val="1"/>
          <w:color w:val="4b4b4c"/>
          <w:sz w:val="40"/>
          <w:szCs w:val="40"/>
          <w:rtl w:val="0"/>
        </w:rPr>
        <w:t xml:space="preserve">25   </w:t>
      </w:r>
      <w:r w:rsidDel="00000000" w:rsidR="00000000" w:rsidRPr="00000000">
        <w:rPr>
          <w:rFonts w:ascii="Times New Roman" w:cs="Times New Roman" w:eastAsia="Times New Roman" w:hAnsi="Times New Roman"/>
          <w:color w:val="4b4b4c"/>
          <w:sz w:val="46"/>
          <w:szCs w:val="46"/>
          <w:rtl w:val="0"/>
        </w:rPr>
        <w:t xml:space="preserve">2</w:t>
      </w:r>
      <w:r w:rsidDel="00000000" w:rsidR="00000000" w:rsidRPr="00000000">
        <w:rPr>
          <w:rFonts w:ascii="Times New Roman" w:cs="Times New Roman" w:eastAsia="Times New Roman" w:hAnsi="Times New Roman"/>
          <w:color w:val="666666"/>
          <w:sz w:val="46"/>
          <w:szCs w:val="46"/>
          <w:rtl w:val="0"/>
        </w:rPr>
        <w:t xml:space="preserve">2</w:t>
      </w:r>
      <w:r w:rsidDel="00000000" w:rsidR="00000000" w:rsidRPr="00000000">
        <w:rPr>
          <w:rtl w:val="0"/>
        </w:rPr>
      </w:r>
    </w:p>
    <w:p w:rsidR="00000000" w:rsidDel="00000000" w:rsidP="00000000" w:rsidRDefault="00000000" w:rsidRPr="00000000" w14:paraId="000004CB">
      <w:pPr>
        <w:spacing w:before="5" w:line="100" w:lineRule="auto"/>
        <w:jc w:val="left"/>
        <w:rPr>
          <w:sz w:val="11"/>
          <w:szCs w:val="11"/>
        </w:rPr>
      </w:pPr>
      <w:r w:rsidDel="00000000" w:rsidR="00000000" w:rsidRPr="00000000">
        <w:rPr>
          <w:rtl w:val="0"/>
        </w:rPr>
      </w:r>
    </w:p>
    <w:p w:rsidR="00000000" w:rsidDel="00000000" w:rsidP="00000000" w:rsidRDefault="00000000" w:rsidRPr="00000000" w14:paraId="000004CC">
      <w:pPr>
        <w:jc w:val="left"/>
        <w:rPr>
          <w:rFonts w:ascii="Arial" w:cs="Arial" w:eastAsia="Arial" w:hAnsi="Arial"/>
          <w:sz w:val="14"/>
          <w:szCs w:val="14"/>
        </w:rPr>
        <w:sectPr>
          <w:footerReference r:id="rId58" w:type="default"/>
          <w:type w:val="nextPage"/>
          <w:pgSz w:h="20160" w:w="12240" w:orient="portrait"/>
          <w:pgMar w:bottom="280" w:top="20" w:left="1580" w:right="740" w:header="0" w:footer="1391"/>
          <w:pgNumType w:start="27"/>
          <w:cols w:equalWidth="0" w:num="2">
            <w:col w:space="3333" w:w="3293.5"/>
            <w:col w:space="0" w:w="3293.5"/>
          </w:cols>
        </w:sectPr>
      </w:pPr>
      <w:r w:rsidDel="00000000" w:rsidR="00000000" w:rsidRPr="00000000">
        <w:rPr>
          <w:rFonts w:ascii="Arial" w:cs="Arial" w:eastAsia="Arial" w:hAnsi="Arial"/>
          <w:b w:val="1"/>
          <w:color w:val="131313"/>
          <w:sz w:val="14"/>
          <w:szCs w:val="14"/>
          <w:rtl w:val="0"/>
        </w:rPr>
        <w:t xml:space="preserve">"2022-</w:t>
      </w:r>
      <w:r w:rsidDel="00000000" w:rsidR="00000000" w:rsidRPr="00000000">
        <w:rPr>
          <w:rFonts w:ascii="Arial" w:cs="Arial" w:eastAsia="Arial" w:hAnsi="Arial"/>
          <w:b w:val="1"/>
          <w:color w:val="232323"/>
          <w:sz w:val="14"/>
          <w:szCs w:val="14"/>
          <w:rtl w:val="0"/>
        </w:rPr>
        <w:t xml:space="preserve">402 </w:t>
      </w:r>
      <w:r w:rsidDel="00000000" w:rsidR="00000000" w:rsidRPr="00000000">
        <w:rPr>
          <w:rFonts w:ascii="Arial" w:cs="Arial" w:eastAsia="Arial" w:hAnsi="Arial"/>
          <w:b w:val="1"/>
          <w:color w:val="131313"/>
          <w:sz w:val="14"/>
          <w:szCs w:val="14"/>
          <w:rtl w:val="0"/>
        </w:rPr>
        <w:t xml:space="preserve">ANIV</w:t>
      </w:r>
      <w:r w:rsidDel="00000000" w:rsidR="00000000" w:rsidRPr="00000000">
        <w:rPr>
          <w:rFonts w:ascii="Arial" w:cs="Arial" w:eastAsia="Arial" w:hAnsi="Arial"/>
          <w:b w:val="1"/>
          <w:color w:val="232323"/>
          <w:sz w:val="14"/>
          <w:szCs w:val="14"/>
          <w:rtl w:val="0"/>
        </w:rPr>
        <w:t xml:space="preserve">E</w:t>
      </w:r>
      <w:r w:rsidDel="00000000" w:rsidR="00000000" w:rsidRPr="00000000">
        <w:rPr>
          <w:rFonts w:ascii="Arial" w:cs="Arial" w:eastAsia="Arial" w:hAnsi="Arial"/>
          <w:b w:val="1"/>
          <w:color w:val="131313"/>
          <w:sz w:val="14"/>
          <w:szCs w:val="14"/>
          <w:rtl w:val="0"/>
        </w:rPr>
        <w:t xml:space="preserve">RSA</w:t>
      </w:r>
      <w:r w:rsidDel="00000000" w:rsidR="00000000" w:rsidRPr="00000000">
        <w:rPr>
          <w:rFonts w:ascii="Arial" w:cs="Arial" w:eastAsia="Arial" w:hAnsi="Arial"/>
          <w:b w:val="1"/>
          <w:color w:val="232323"/>
          <w:sz w:val="14"/>
          <w:szCs w:val="14"/>
          <w:rtl w:val="0"/>
        </w:rPr>
        <w:t xml:space="preserve">RIO </w:t>
      </w:r>
      <w:r w:rsidDel="00000000" w:rsidR="00000000" w:rsidRPr="00000000">
        <w:rPr>
          <w:rFonts w:ascii="Arial" w:cs="Arial" w:eastAsia="Arial" w:hAnsi="Arial"/>
          <w:b w:val="1"/>
          <w:color w:val="131313"/>
          <w:sz w:val="14"/>
          <w:szCs w:val="14"/>
          <w:rtl w:val="0"/>
        </w:rPr>
        <w:t xml:space="preserve">D</w:t>
      </w:r>
      <w:r w:rsidDel="00000000" w:rsidR="00000000" w:rsidRPr="00000000">
        <w:rPr>
          <w:rFonts w:ascii="Arial" w:cs="Arial" w:eastAsia="Arial" w:hAnsi="Arial"/>
          <w:b w:val="1"/>
          <w:color w:val="232323"/>
          <w:sz w:val="14"/>
          <w:szCs w:val="14"/>
          <w:rtl w:val="0"/>
        </w:rPr>
        <w:t xml:space="preserve">E </w:t>
      </w:r>
      <w:r w:rsidDel="00000000" w:rsidR="00000000" w:rsidRPr="00000000">
        <w:rPr>
          <w:rFonts w:ascii="Arial" w:cs="Arial" w:eastAsia="Arial" w:hAnsi="Arial"/>
          <w:b w:val="1"/>
          <w:color w:val="131313"/>
          <w:sz w:val="14"/>
          <w:szCs w:val="14"/>
          <w:rtl w:val="0"/>
        </w:rPr>
        <w:t xml:space="preserve">LA G</w:t>
      </w:r>
      <w:r w:rsidDel="00000000" w:rsidR="00000000" w:rsidRPr="00000000">
        <w:rPr>
          <w:rFonts w:ascii="Arial" w:cs="Arial" w:eastAsia="Arial" w:hAnsi="Arial"/>
          <w:b w:val="1"/>
          <w:color w:val="232323"/>
          <w:sz w:val="14"/>
          <w:szCs w:val="14"/>
          <w:rtl w:val="0"/>
        </w:rPr>
        <w:t xml:space="preserve">ESTA  </w:t>
      </w:r>
      <w:r w:rsidDel="00000000" w:rsidR="00000000" w:rsidRPr="00000000">
        <w:rPr>
          <w:rFonts w:ascii="Arial" w:cs="Arial" w:eastAsia="Arial" w:hAnsi="Arial"/>
          <w:b w:val="1"/>
          <w:color w:val="131313"/>
          <w:sz w:val="14"/>
          <w:szCs w:val="14"/>
          <w:rtl w:val="0"/>
        </w:rPr>
        <w:t xml:space="preserve">H</w:t>
      </w:r>
      <w:r w:rsidDel="00000000" w:rsidR="00000000" w:rsidRPr="00000000">
        <w:rPr>
          <w:rFonts w:ascii="Arial" w:cs="Arial" w:eastAsia="Arial" w:hAnsi="Arial"/>
          <w:b w:val="1"/>
          <w:color w:val="232323"/>
          <w:sz w:val="14"/>
          <w:szCs w:val="14"/>
          <w:rtl w:val="0"/>
        </w:rPr>
        <w:t xml:space="preserve">ER</w:t>
      </w:r>
      <w:r w:rsidDel="00000000" w:rsidR="00000000" w:rsidRPr="00000000">
        <w:rPr>
          <w:rFonts w:ascii="Arial" w:cs="Arial" w:eastAsia="Arial" w:hAnsi="Arial"/>
          <w:b w:val="1"/>
          <w:color w:val="131313"/>
          <w:sz w:val="14"/>
          <w:szCs w:val="14"/>
          <w:rtl w:val="0"/>
        </w:rPr>
        <w:t xml:space="preserve">O</w:t>
      </w:r>
      <w:r w:rsidDel="00000000" w:rsidR="00000000" w:rsidRPr="00000000">
        <w:rPr>
          <w:rFonts w:ascii="Arial" w:cs="Arial" w:eastAsia="Arial" w:hAnsi="Arial"/>
          <w:b w:val="1"/>
          <w:color w:val="232323"/>
          <w:sz w:val="14"/>
          <w:szCs w:val="14"/>
          <w:rtl w:val="0"/>
        </w:rPr>
        <w:t xml:space="preserve">IC</w:t>
      </w:r>
      <w:r w:rsidDel="00000000" w:rsidR="00000000" w:rsidRPr="00000000">
        <w:rPr>
          <w:rFonts w:ascii="Arial" w:cs="Arial" w:eastAsia="Arial" w:hAnsi="Arial"/>
          <w:b w:val="1"/>
          <w:color w:val="131313"/>
          <w:sz w:val="14"/>
          <w:szCs w:val="14"/>
          <w:rtl w:val="0"/>
        </w:rPr>
        <w:t xml:space="preserve">A D</w:t>
      </w:r>
      <w:r w:rsidDel="00000000" w:rsidR="00000000" w:rsidRPr="00000000">
        <w:rPr>
          <w:rFonts w:ascii="Arial" w:cs="Arial" w:eastAsia="Arial" w:hAnsi="Arial"/>
          <w:b w:val="1"/>
          <w:color w:val="232323"/>
          <w:sz w:val="14"/>
          <w:szCs w:val="14"/>
          <w:rtl w:val="0"/>
        </w:rPr>
        <w:t xml:space="preserve">E </w:t>
      </w:r>
      <w:r w:rsidDel="00000000" w:rsidR="00000000" w:rsidRPr="00000000">
        <w:rPr>
          <w:rFonts w:ascii="Arial" w:cs="Arial" w:eastAsia="Arial" w:hAnsi="Arial"/>
          <w:b w:val="1"/>
          <w:color w:val="131313"/>
          <w:sz w:val="14"/>
          <w:szCs w:val="14"/>
          <w:rtl w:val="0"/>
        </w:rPr>
        <w:t xml:space="preserve">MALVINAS</w:t>
      </w:r>
      <w:r w:rsidDel="00000000" w:rsidR="00000000" w:rsidRPr="00000000">
        <w:rPr>
          <w:rFonts w:ascii="Arial" w:cs="Arial" w:eastAsia="Arial" w:hAnsi="Arial"/>
          <w:b w:val="1"/>
          <w:color w:val="232323"/>
          <w:sz w:val="14"/>
          <w:szCs w:val="14"/>
          <w:rtl w:val="0"/>
        </w:rPr>
        <w:t xml:space="preserve">"</w:t>
      </w:r>
      <w:r w:rsidDel="00000000" w:rsidR="00000000" w:rsidRPr="00000000">
        <w:rPr>
          <w:rtl w:val="0"/>
        </w:rPr>
      </w:r>
    </w:p>
    <w:p w:rsidR="00000000" w:rsidDel="00000000" w:rsidP="00000000" w:rsidRDefault="00000000" w:rsidRPr="00000000" w14:paraId="000004CD">
      <w:pPr>
        <w:spacing w:line="180" w:lineRule="auto"/>
        <w:ind w:left="992" w:right="8096" w:firstLine="0"/>
        <w:jc w:val="center"/>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color w:val="4b4b4c"/>
          <w:sz w:val="19"/>
          <w:szCs w:val="19"/>
          <w:rtl w:val="0"/>
        </w:rPr>
        <w:t xml:space="preserve">....;::            </w:t>
      </w:r>
      <w:r w:rsidDel="00000000" w:rsidR="00000000" w:rsidRPr="00000000">
        <w:rPr>
          <w:rFonts w:ascii="Times New Roman" w:cs="Times New Roman" w:eastAsia="Times New Roman" w:hAnsi="Times New Roman"/>
          <w:color w:val="4b4b4c"/>
          <w:sz w:val="13"/>
          <w:szCs w:val="13"/>
          <w:rtl w:val="0"/>
        </w:rPr>
        <w:t xml:space="preserve">-;;,,'</w:t>
      </w:r>
      <w:r w:rsidDel="00000000" w:rsidR="00000000" w:rsidRPr="00000000">
        <w:rPr>
          <w:rtl w:val="0"/>
        </w:rPr>
      </w:r>
    </w:p>
    <w:p w:rsidR="00000000" w:rsidDel="00000000" w:rsidP="00000000" w:rsidRDefault="00000000" w:rsidRPr="00000000" w14:paraId="000004CE">
      <w:pPr>
        <w:spacing w:line="240" w:lineRule="auto"/>
        <w:ind w:right="-58"/>
        <w:jc w:val="left"/>
        <w:rPr>
          <w:rFonts w:ascii="Arial" w:cs="Arial" w:eastAsia="Arial" w:hAnsi="Arial"/>
          <w:sz w:val="25"/>
          <w:szCs w:val="25"/>
        </w:rPr>
      </w:pPr>
      <w:r w:rsidDel="00000000" w:rsidR="00000000" w:rsidRPr="00000000">
        <w:rPr>
          <w:rFonts w:ascii="Arial" w:cs="Arial" w:eastAsia="Arial" w:hAnsi="Arial"/>
          <w:color w:val="666666"/>
          <w:sz w:val="25"/>
          <w:szCs w:val="25"/>
          <w:rtl w:val="0"/>
        </w:rPr>
        <w:t xml:space="preserve">••</w:t>
      </w:r>
      <w:r w:rsidDel="00000000" w:rsidR="00000000" w:rsidRPr="00000000">
        <w:rPr>
          <w:rtl w:val="0"/>
        </w:rPr>
      </w:r>
    </w:p>
    <w:p w:rsidR="00000000" w:rsidDel="00000000" w:rsidP="00000000" w:rsidRDefault="00000000" w:rsidRPr="00000000" w14:paraId="000004CF">
      <w:pPr>
        <w:spacing w:line="340" w:lineRule="auto"/>
        <w:ind w:left="275" w:right="7343" w:firstLine="0"/>
        <w:jc w:val="center"/>
        <w:rPr>
          <w:rFonts w:ascii="Arial" w:cs="Arial" w:eastAsia="Arial" w:hAnsi="Arial"/>
          <w:sz w:val="21"/>
          <w:szCs w:val="21"/>
        </w:rPr>
      </w:pPr>
      <w:r w:rsidDel="00000000" w:rsidR="00000000" w:rsidRPr="00000000">
        <w:rPr>
          <w:rFonts w:ascii="Times New Roman" w:cs="Times New Roman" w:eastAsia="Times New Roman" w:hAnsi="Times New Roman"/>
          <w:b w:val="1"/>
          <w:i w:val="1"/>
          <w:color w:val="666666"/>
          <w:sz w:val="12"/>
          <w:szCs w:val="12"/>
          <w:vertAlign w:val="baseline"/>
          <w:rtl w:val="0"/>
        </w:rPr>
        <w:t xml:space="preserve">(fjf')</w:t>
      </w:r>
      <w:r w:rsidDel="00000000" w:rsidR="00000000" w:rsidRPr="00000000">
        <w:rPr>
          <w:rFonts w:ascii="Times New Roman" w:cs="Times New Roman" w:eastAsia="Times New Roman" w:hAnsi="Times New Roman"/>
          <w:b w:val="1"/>
          <w:i w:val="1"/>
          <w:color w:val="4b4b4c"/>
          <w:sz w:val="12"/>
          <w:szCs w:val="12"/>
          <w:vertAlign w:val="baseline"/>
          <w:rtl w:val="0"/>
        </w:rPr>
        <w:t xml:space="preserve">r,</w:t>
      </w:r>
      <w:r w:rsidDel="00000000" w:rsidR="00000000" w:rsidRPr="00000000">
        <w:rPr>
          <w:rFonts w:ascii="Times New Roman" w:cs="Times New Roman" w:eastAsia="Times New Roman" w:hAnsi="Times New Roman"/>
          <w:b w:val="1"/>
          <w:i w:val="1"/>
          <w:color w:val="373737"/>
          <w:sz w:val="12"/>
          <w:szCs w:val="12"/>
          <w:vertAlign w:val="baseline"/>
          <w:rtl w:val="0"/>
        </w:rPr>
        <w:t xml:space="preserve">,</w:t>
      </w:r>
      <w:r w:rsidDel="00000000" w:rsidR="00000000" w:rsidRPr="00000000">
        <w:rPr>
          <w:rFonts w:ascii="Times New Roman" w:cs="Times New Roman" w:eastAsia="Times New Roman" w:hAnsi="Times New Roman"/>
          <w:b w:val="1"/>
          <w:i w:val="1"/>
          <w:color w:val="232323"/>
          <w:sz w:val="12"/>
          <w:szCs w:val="12"/>
          <w:vertAlign w:val="baseline"/>
          <w:rtl w:val="0"/>
        </w:rPr>
        <w:t xml:space="preserve">,</w:t>
      </w:r>
      <w:r w:rsidDel="00000000" w:rsidR="00000000" w:rsidRPr="00000000">
        <w:rPr>
          <w:rFonts w:ascii="Times New Roman" w:cs="Times New Roman" w:eastAsia="Times New Roman" w:hAnsi="Times New Roman"/>
          <w:b w:val="1"/>
          <w:i w:val="1"/>
          <w:color w:val="373737"/>
          <w:sz w:val="12"/>
          <w:szCs w:val="12"/>
          <w:vertAlign w:val="baseline"/>
          <w:rtl w:val="0"/>
        </w:rPr>
        <w:t xml:space="preserve">iJ</w:t>
      </w:r>
      <w:r w:rsidDel="00000000" w:rsidR="00000000" w:rsidRPr="00000000">
        <w:rPr>
          <w:rFonts w:ascii="Times New Roman" w:cs="Times New Roman" w:eastAsia="Times New Roman" w:hAnsi="Times New Roman"/>
          <w:b w:val="1"/>
          <w:i w:val="1"/>
          <w:color w:val="232323"/>
          <w:sz w:val="12"/>
          <w:szCs w:val="12"/>
          <w:vertAlign w:val="baseline"/>
          <w:rtl w:val="0"/>
        </w:rPr>
        <w:t xml:space="preserve">1</w:t>
      </w:r>
      <w:r w:rsidDel="00000000" w:rsidR="00000000" w:rsidRPr="00000000">
        <w:rPr>
          <w:rFonts w:ascii="Times New Roman" w:cs="Times New Roman" w:eastAsia="Times New Roman" w:hAnsi="Times New Roman"/>
          <w:b w:val="1"/>
          <w:i w:val="1"/>
          <w:color w:val="4b4b4c"/>
          <w:sz w:val="12"/>
          <w:szCs w:val="12"/>
          <w:vertAlign w:val="baseline"/>
          <w:rtl w:val="0"/>
        </w:rPr>
        <w:t xml:space="preserve">cla</w:t>
      </w:r>
      <w:r w:rsidDel="00000000" w:rsidR="00000000" w:rsidRPr="00000000">
        <w:rPr>
          <w:rFonts w:ascii="Times New Roman" w:cs="Times New Roman" w:eastAsia="Times New Roman" w:hAnsi="Times New Roman"/>
          <w:b w:val="1"/>
          <w:i w:val="1"/>
          <w:color w:val="b3b3b3"/>
          <w:sz w:val="12"/>
          <w:szCs w:val="12"/>
          <w:vertAlign w:val="baseline"/>
          <w:rtl w:val="0"/>
        </w:rPr>
        <w:t xml:space="preserve">, </w:t>
      </w:r>
      <w:r w:rsidDel="00000000" w:rsidR="00000000" w:rsidRPr="00000000">
        <w:rPr>
          <w:rFonts w:ascii="Times New Roman" w:cs="Times New Roman" w:eastAsia="Times New Roman" w:hAnsi="Times New Roman"/>
          <w:b w:val="1"/>
          <w:i w:val="1"/>
          <w:color w:val="373737"/>
          <w:sz w:val="12"/>
          <w:szCs w:val="12"/>
          <w:vertAlign w:val="baseline"/>
          <w:rtl w:val="0"/>
        </w:rPr>
        <w:t xml:space="preserve">,/</w:t>
      </w:r>
      <w:r w:rsidDel="00000000" w:rsidR="00000000" w:rsidRPr="00000000">
        <w:rPr>
          <w:rFonts w:ascii="Times New Roman" w:cs="Times New Roman" w:eastAsia="Times New Roman" w:hAnsi="Times New Roman"/>
          <w:b w:val="1"/>
          <w:i w:val="1"/>
          <w:color w:val="666666"/>
          <w:sz w:val="12"/>
          <w:szCs w:val="12"/>
          <w:vertAlign w:val="baseline"/>
          <w:rtl w:val="0"/>
        </w:rPr>
        <w:t xml:space="preserve">,.,  </w:t>
      </w:r>
      <w:r w:rsidDel="00000000" w:rsidR="00000000" w:rsidRPr="00000000">
        <w:rPr>
          <w:rFonts w:ascii="Times New Roman" w:cs="Times New Roman" w:eastAsia="Times New Roman" w:hAnsi="Times New Roman"/>
          <w:i w:val="1"/>
          <w:color w:val="666666"/>
          <w:sz w:val="34"/>
          <w:szCs w:val="34"/>
          <w:vertAlign w:val="baseline"/>
          <w:rtl w:val="0"/>
        </w:rPr>
        <w:t xml:space="preserve">ss</w:t>
      </w:r>
      <w:r w:rsidDel="00000000" w:rsidR="00000000" w:rsidRPr="00000000">
        <w:rPr>
          <w:rFonts w:ascii="Times New Roman" w:cs="Times New Roman" w:eastAsia="Times New Roman" w:hAnsi="Times New Roman"/>
          <w:i w:val="1"/>
          <w:color w:val="373737"/>
          <w:sz w:val="34"/>
          <w:szCs w:val="34"/>
          <w:vertAlign w:val="baseline"/>
          <w:rtl w:val="0"/>
        </w:rPr>
        <w:t xml:space="preserve">.: </w:t>
      </w:r>
      <w:r w:rsidDel="00000000" w:rsidR="00000000" w:rsidRPr="00000000">
        <w:rPr>
          <w:rFonts w:ascii="Times New Roman" w:cs="Times New Roman" w:eastAsia="Times New Roman" w:hAnsi="Times New Roman"/>
          <w:b w:val="1"/>
          <w:i w:val="1"/>
          <w:color w:val="4b4b4c"/>
          <w:sz w:val="16"/>
          <w:szCs w:val="16"/>
          <w:vertAlign w:val="baseline"/>
          <w:rtl w:val="0"/>
        </w:rPr>
        <w:t xml:space="preserve">,</w:t>
      </w:r>
      <w:r w:rsidDel="00000000" w:rsidR="00000000" w:rsidRPr="00000000">
        <w:rPr>
          <w:rFonts w:ascii="Times New Roman" w:cs="Times New Roman" w:eastAsia="Times New Roman" w:hAnsi="Times New Roman"/>
          <w:b w:val="1"/>
          <w:i w:val="1"/>
          <w:color w:val="232323"/>
          <w:sz w:val="16"/>
          <w:szCs w:val="16"/>
          <w:vertAlign w:val="baseline"/>
          <w:rtl w:val="0"/>
        </w:rPr>
        <w:t xml:space="preserve">l</w:t>
      </w:r>
      <w:r w:rsidDel="00000000" w:rsidR="00000000" w:rsidRPr="00000000">
        <w:rPr>
          <w:rFonts w:ascii="Times New Roman" w:cs="Times New Roman" w:eastAsia="Times New Roman" w:hAnsi="Times New Roman"/>
          <w:b w:val="1"/>
          <w:i w:val="1"/>
          <w:color w:val="4b4b4c"/>
          <w:sz w:val="16"/>
          <w:szCs w:val="16"/>
          <w:vertAlign w:val="baseline"/>
          <w:rtl w:val="0"/>
        </w:rPr>
        <w:t xml:space="preserve">e</w:t>
      </w:r>
      <w:r w:rsidDel="00000000" w:rsidR="00000000" w:rsidRPr="00000000">
        <w:rPr>
          <w:rFonts w:ascii="Times New Roman" w:cs="Times New Roman" w:eastAsia="Times New Roman" w:hAnsi="Times New Roman"/>
          <w:b w:val="1"/>
          <w:i w:val="1"/>
          <w:color w:val="373737"/>
          <w:sz w:val="16"/>
          <w:szCs w:val="16"/>
          <w:vertAlign w:val="baseline"/>
          <w:rtl w:val="0"/>
        </w:rPr>
        <w:t xml:space="preserve">/ </w:t>
      </w:r>
      <w:r w:rsidDel="00000000" w:rsidR="00000000" w:rsidRPr="00000000">
        <w:rPr>
          <w:rFonts w:ascii="Arial" w:cs="Arial" w:eastAsia="Arial" w:hAnsi="Arial"/>
          <w:b w:val="1"/>
          <w:i w:val="1"/>
          <w:color w:val="666666"/>
          <w:sz w:val="21"/>
          <w:szCs w:val="21"/>
          <w:vertAlign w:val="baseline"/>
          <w:rtl w:val="0"/>
        </w:rPr>
        <w:t xml:space="preserve">:g¡:;;</w:t>
      </w:r>
      <w:r w:rsidDel="00000000" w:rsidR="00000000" w:rsidRPr="00000000">
        <w:rPr>
          <w:rFonts w:ascii="Arial" w:cs="Arial" w:eastAsia="Arial" w:hAnsi="Arial"/>
          <w:b w:val="1"/>
          <w:i w:val="1"/>
          <w:color w:val="4b4b4c"/>
          <w:sz w:val="21"/>
          <w:szCs w:val="21"/>
          <w:vertAlign w:val="baseline"/>
          <w:rtl w:val="0"/>
        </w:rPr>
        <w:t xml:space="preserve">e,7</w:t>
      </w:r>
      <w:r w:rsidDel="00000000" w:rsidR="00000000" w:rsidRPr="00000000">
        <w:rPr>
          <w:rFonts w:ascii="Arial" w:cs="Arial" w:eastAsia="Arial" w:hAnsi="Arial"/>
          <w:b w:val="1"/>
          <w:i w:val="1"/>
          <w:color w:val="373737"/>
          <w:sz w:val="21"/>
          <w:szCs w:val="21"/>
          <w:vertAlign w:val="baseline"/>
          <w:rtl w:val="0"/>
        </w:rPr>
        <w:t xml:space="preserve">'</w:t>
      </w:r>
      <w:r w:rsidDel="00000000" w:rsidR="00000000" w:rsidRPr="00000000">
        <w:rPr>
          <w:rFonts w:ascii="Arial" w:cs="Arial" w:eastAsia="Arial" w:hAnsi="Arial"/>
          <w:b w:val="1"/>
          <w:i w:val="1"/>
          <w:color w:val="666666"/>
          <w:sz w:val="21"/>
          <w:szCs w:val="21"/>
          <w:vertAlign w:val="baseline"/>
          <w:rtl w:val="0"/>
        </w:rPr>
        <w:t xml:space="preserve">'</w:t>
      </w:r>
      <w:r w:rsidDel="00000000" w:rsidR="00000000" w:rsidRPr="00000000">
        <w:rPr>
          <w:rFonts w:ascii="Arial" w:cs="Arial" w:eastAsia="Arial" w:hAnsi="Arial"/>
          <w:b w:val="1"/>
          <w:i w:val="1"/>
          <w:color w:val="373737"/>
          <w:sz w:val="21"/>
          <w:szCs w:val="21"/>
          <w:vertAlign w:val="baseline"/>
          <w:rtl w:val="0"/>
        </w:rPr>
        <w:t xml:space="preserve">·</w:t>
      </w:r>
      <w:r w:rsidDel="00000000" w:rsidR="00000000" w:rsidRPr="00000000">
        <w:rPr>
          <w:rtl w:val="0"/>
        </w:rPr>
      </w:r>
    </w:p>
    <w:p w:rsidR="00000000" w:rsidDel="00000000" w:rsidP="00000000" w:rsidRDefault="00000000" w:rsidRPr="00000000" w14:paraId="000004D0">
      <w:pPr>
        <w:ind w:left="70" w:right="7110" w:firstLine="0"/>
        <w:jc w:val="center"/>
        <w:rPr>
          <w:rFonts w:ascii="Arial" w:cs="Arial" w:eastAsia="Arial" w:hAnsi="Arial"/>
          <w:sz w:val="19"/>
          <w:szCs w:val="19"/>
        </w:rPr>
      </w:pPr>
      <w:r w:rsidDel="00000000" w:rsidR="00000000" w:rsidRPr="00000000">
        <w:rPr>
          <w:rFonts w:ascii="Times New Roman" w:cs="Times New Roman" w:eastAsia="Times New Roman" w:hAnsi="Times New Roman"/>
          <w:b w:val="1"/>
          <w:i w:val="1"/>
          <w:color w:val="666666"/>
          <w:sz w:val="14"/>
          <w:szCs w:val="14"/>
          <w:rtl w:val="0"/>
        </w:rPr>
        <w:t xml:space="preserve">%</w:t>
      </w:r>
      <w:r w:rsidDel="00000000" w:rsidR="00000000" w:rsidRPr="00000000">
        <w:rPr>
          <w:rFonts w:ascii="Times New Roman" w:cs="Times New Roman" w:eastAsia="Times New Roman" w:hAnsi="Times New Roman"/>
          <w:b w:val="1"/>
          <w:i w:val="1"/>
          <w:color w:val="232323"/>
          <w:sz w:val="14"/>
          <w:szCs w:val="14"/>
          <w:rtl w:val="0"/>
        </w:rPr>
        <w:t xml:space="preserve">1</w:t>
      </w:r>
      <w:r w:rsidDel="00000000" w:rsidR="00000000" w:rsidRPr="00000000">
        <w:rPr>
          <w:rFonts w:ascii="Times New Roman" w:cs="Times New Roman" w:eastAsia="Times New Roman" w:hAnsi="Times New Roman"/>
          <w:b w:val="1"/>
          <w:i w:val="1"/>
          <w:color w:val="373737"/>
          <w:sz w:val="14"/>
          <w:szCs w:val="14"/>
          <w:rtl w:val="0"/>
        </w:rPr>
        <w:t xml:space="preserve">r</w:t>
      </w:r>
      <w:r w:rsidDel="00000000" w:rsidR="00000000" w:rsidRPr="00000000">
        <w:rPr>
          <w:rFonts w:ascii="Times New Roman" w:cs="Times New Roman" w:eastAsia="Times New Roman" w:hAnsi="Times New Roman"/>
          <w:b w:val="1"/>
          <w:i w:val="1"/>
          <w:color w:val="4b4b4c"/>
          <w:sz w:val="14"/>
          <w:szCs w:val="14"/>
          <w:rtl w:val="0"/>
        </w:rPr>
        <w:t xml:space="preserve">í</w:t>
      </w:r>
      <w:r w:rsidDel="00000000" w:rsidR="00000000" w:rsidRPr="00000000">
        <w:rPr>
          <w:rFonts w:ascii="Times New Roman" w:cs="Times New Roman" w:eastAsia="Times New Roman" w:hAnsi="Times New Roman"/>
          <w:b w:val="1"/>
          <w:i w:val="1"/>
          <w:color w:val="373737"/>
          <w:sz w:val="14"/>
          <w:szCs w:val="14"/>
          <w:rtl w:val="0"/>
        </w:rPr>
        <w:t xml:space="preserve">r</w:t>
      </w:r>
      <w:r w:rsidDel="00000000" w:rsidR="00000000" w:rsidRPr="00000000">
        <w:rPr>
          <w:rFonts w:ascii="Times New Roman" w:cs="Times New Roman" w:eastAsia="Times New Roman" w:hAnsi="Times New Roman"/>
          <w:b w:val="1"/>
          <w:i w:val="1"/>
          <w:color w:val="232323"/>
          <w:sz w:val="14"/>
          <w:szCs w:val="14"/>
          <w:rtl w:val="0"/>
        </w:rPr>
        <w:t xml:space="preserve">t</w:t>
      </w:r>
      <w:r w:rsidDel="00000000" w:rsidR="00000000" w:rsidRPr="00000000">
        <w:rPr>
          <w:rFonts w:ascii="Times New Roman" w:cs="Times New Roman" w:eastAsia="Times New Roman" w:hAnsi="Times New Roman"/>
          <w:b w:val="1"/>
          <w:i w:val="1"/>
          <w:color w:val="373737"/>
          <w:sz w:val="14"/>
          <w:szCs w:val="14"/>
          <w:rtl w:val="0"/>
        </w:rPr>
        <w:t xml:space="preserve">hl</w:t>
      </w:r>
      <w:r w:rsidDel="00000000" w:rsidR="00000000" w:rsidRPr="00000000">
        <w:rPr>
          <w:rFonts w:ascii="Times New Roman" w:cs="Times New Roman" w:eastAsia="Times New Roman" w:hAnsi="Times New Roman"/>
          <w:b w:val="1"/>
          <w:i w:val="1"/>
          <w:color w:val="4b4b4c"/>
          <w:sz w:val="14"/>
          <w:szCs w:val="14"/>
          <w:rtl w:val="0"/>
        </w:rPr>
        <w:t xml:space="preserve">«  </w:t>
      </w:r>
      <w:r w:rsidDel="00000000" w:rsidR="00000000" w:rsidRPr="00000000">
        <w:rPr>
          <w:rFonts w:ascii="Times New Roman" w:cs="Times New Roman" w:eastAsia="Times New Roman" w:hAnsi="Times New Roman"/>
          <w:b w:val="1"/>
          <w:i w:val="1"/>
          <w:color w:val="666666"/>
          <w:sz w:val="14"/>
          <w:szCs w:val="14"/>
          <w:rtl w:val="0"/>
        </w:rPr>
        <w:t xml:space="preserve">e </w:t>
      </w:r>
      <w:r w:rsidDel="00000000" w:rsidR="00000000" w:rsidRPr="00000000">
        <w:rPr>
          <w:rFonts w:ascii="Times New Roman" w:cs="Times New Roman" w:eastAsia="Times New Roman" w:hAnsi="Times New Roman"/>
          <w:b w:val="1"/>
          <w:i w:val="1"/>
          <w:color w:val="4b4b4c"/>
          <w:sz w:val="14"/>
          <w:szCs w:val="14"/>
          <w:rtl w:val="0"/>
        </w:rPr>
        <w:t xml:space="preserve">f:la</w:t>
      </w:r>
      <w:r w:rsidDel="00000000" w:rsidR="00000000" w:rsidRPr="00000000">
        <w:rPr>
          <w:rFonts w:ascii="Times New Roman" w:cs="Times New Roman" w:eastAsia="Times New Roman" w:hAnsi="Times New Roman"/>
          <w:b w:val="1"/>
          <w:i w:val="1"/>
          <w:color w:val="666666"/>
          <w:sz w:val="14"/>
          <w:szCs w:val="14"/>
          <w:rtl w:val="0"/>
        </w:rPr>
        <w:t xml:space="preserve">J  </w:t>
      </w:r>
      <w:r w:rsidDel="00000000" w:rsidR="00000000" w:rsidRPr="00000000">
        <w:rPr>
          <w:rFonts w:ascii="Times New Roman" w:cs="Times New Roman" w:eastAsia="Times New Roman" w:hAnsi="Times New Roman"/>
          <w:b w:val="1"/>
          <w:i w:val="1"/>
          <w:color w:val="373737"/>
          <w:sz w:val="14"/>
          <w:szCs w:val="14"/>
          <w:rtl w:val="0"/>
        </w:rPr>
        <w:t xml:space="preserve">,I</w:t>
      </w:r>
      <w:r w:rsidDel="00000000" w:rsidR="00000000" w:rsidRPr="00000000">
        <w:rPr>
          <w:rFonts w:ascii="Times New Roman" w:cs="Times New Roman" w:eastAsia="Times New Roman" w:hAnsi="Times New Roman"/>
          <w:b w:val="1"/>
          <w:i w:val="1"/>
          <w:color w:val="666666"/>
          <w:sz w:val="14"/>
          <w:szCs w:val="14"/>
          <w:rtl w:val="0"/>
        </w:rPr>
        <w:t xml:space="preserve">r:</w:t>
      </w:r>
      <w:r w:rsidDel="00000000" w:rsidR="00000000" w:rsidRPr="00000000">
        <w:rPr>
          <w:rFonts w:ascii="Times New Roman" w:cs="Times New Roman" w:eastAsia="Times New Roman" w:hAnsi="Times New Roman"/>
          <w:b w:val="1"/>
          <w:i w:val="1"/>
          <w:color w:val="232323"/>
          <w:sz w:val="14"/>
          <w:szCs w:val="14"/>
          <w:rtl w:val="0"/>
        </w:rPr>
        <w:t xml:space="preserve">/ </w:t>
      </w:r>
      <w:r w:rsidDel="00000000" w:rsidR="00000000" w:rsidRPr="00000000">
        <w:rPr>
          <w:rFonts w:ascii="Arial" w:cs="Arial" w:eastAsia="Arial" w:hAnsi="Arial"/>
          <w:b w:val="1"/>
          <w:i w:val="1"/>
          <w:color w:val="666666"/>
          <w:sz w:val="12"/>
          <w:szCs w:val="12"/>
          <w:rtl w:val="0"/>
        </w:rPr>
        <w:t xml:space="preserve">.%t</w:t>
      </w:r>
      <w:r w:rsidDel="00000000" w:rsidR="00000000" w:rsidRPr="00000000">
        <w:rPr>
          <w:rFonts w:ascii="Arial" w:cs="Arial" w:eastAsia="Arial" w:hAnsi="Arial"/>
          <w:b w:val="1"/>
          <w:i w:val="1"/>
          <w:color w:val="4b4b4c"/>
          <w:sz w:val="12"/>
          <w:szCs w:val="12"/>
          <w:rtl w:val="0"/>
        </w:rPr>
        <w:t xml:space="preserve">d</w:t>
      </w:r>
      <w:r w:rsidDel="00000000" w:rsidR="00000000" w:rsidRPr="00000000">
        <w:rPr>
          <w:rFonts w:ascii="Arial" w:cs="Arial" w:eastAsia="Arial" w:hAnsi="Arial"/>
          <w:b w:val="1"/>
          <w:i w:val="1"/>
          <w:color w:val="373737"/>
          <w:sz w:val="12"/>
          <w:szCs w:val="12"/>
          <w:rtl w:val="0"/>
        </w:rPr>
        <w:t xml:space="preserve">11</w:t>
      </w:r>
      <w:r w:rsidDel="00000000" w:rsidR="00000000" w:rsidRPr="00000000">
        <w:rPr>
          <w:rFonts w:ascii="Arial" w:cs="Arial" w:eastAsia="Arial" w:hAnsi="Arial"/>
          <w:b w:val="1"/>
          <w:i w:val="1"/>
          <w:color w:val="232323"/>
          <w:sz w:val="12"/>
          <w:szCs w:val="12"/>
          <w:rtl w:val="0"/>
        </w:rPr>
        <w:t xml:space="preserve">l</w:t>
      </w:r>
      <w:r w:rsidDel="00000000" w:rsidR="00000000" w:rsidRPr="00000000">
        <w:rPr>
          <w:rFonts w:ascii="Arial" w:cs="Arial" w:eastAsia="Arial" w:hAnsi="Arial"/>
          <w:b w:val="1"/>
          <w:i w:val="1"/>
          <w:color w:val="373737"/>
          <w:sz w:val="12"/>
          <w:szCs w:val="12"/>
          <w:rtl w:val="0"/>
        </w:rPr>
        <w:t xml:space="preserve">l</w:t>
      </w:r>
      <w:r w:rsidDel="00000000" w:rsidR="00000000" w:rsidRPr="00000000">
        <w:rPr>
          <w:rFonts w:ascii="Arial" w:cs="Arial" w:eastAsia="Arial" w:hAnsi="Arial"/>
          <w:b w:val="1"/>
          <w:i w:val="1"/>
          <w:color w:val="4b4b4c"/>
          <w:sz w:val="12"/>
          <w:szCs w:val="12"/>
          <w:rtl w:val="0"/>
        </w:rPr>
        <w:t xml:space="preserve">l'r,  </w:t>
      </w:r>
      <w:r w:rsidDel="00000000" w:rsidR="00000000" w:rsidRPr="00000000">
        <w:rPr>
          <w:rFonts w:ascii="Arial" w:cs="Arial" w:eastAsia="Arial" w:hAnsi="Arial"/>
          <w:b w:val="1"/>
          <w:i w:val="1"/>
          <w:color w:val="666666"/>
          <w:sz w:val="19"/>
          <w:szCs w:val="19"/>
          <w:rtl w:val="0"/>
        </w:rPr>
        <w:t xml:space="preserve">(,}/,</w:t>
      </w:r>
      <w:r w:rsidDel="00000000" w:rsidR="00000000" w:rsidRPr="00000000">
        <w:rPr>
          <w:rFonts w:ascii="Arial" w:cs="Arial" w:eastAsia="Arial" w:hAnsi="Arial"/>
          <w:b w:val="1"/>
          <w:i w:val="1"/>
          <w:color w:val="232323"/>
          <w:sz w:val="19"/>
          <w:szCs w:val="19"/>
          <w:rtl w:val="0"/>
        </w:rPr>
        <w:t xml:space="preserve">o</w:t>
      </w:r>
      <w:r w:rsidDel="00000000" w:rsidR="00000000" w:rsidRPr="00000000">
        <w:rPr>
          <w:rFonts w:ascii="Arial" w:cs="Arial" w:eastAsia="Arial" w:hAnsi="Arial"/>
          <w:b w:val="1"/>
          <w:i w:val="1"/>
          <w:color w:val="4b4b4c"/>
          <w:sz w:val="19"/>
          <w:szCs w:val="19"/>
          <w:rtl w:val="0"/>
        </w:rPr>
        <w:t xml:space="preserve">,</w:t>
      </w:r>
      <w:r w:rsidDel="00000000" w:rsidR="00000000" w:rsidRPr="00000000">
        <w:rPr>
          <w:rtl w:val="0"/>
        </w:rPr>
      </w:r>
    </w:p>
    <w:p w:rsidR="00000000" w:rsidDel="00000000" w:rsidP="00000000" w:rsidRDefault="00000000" w:rsidRPr="00000000" w14:paraId="000004D1">
      <w:pPr>
        <w:spacing w:before="58" w:lineRule="auto"/>
        <w:ind w:left="633" w:right="7658" w:firstLine="0"/>
        <w:jc w:val="center"/>
        <w:rPr>
          <w:rFonts w:ascii="Arial" w:cs="Arial" w:eastAsia="Arial" w:hAnsi="Arial"/>
          <w:sz w:val="8"/>
          <w:szCs w:val="8"/>
        </w:rPr>
      </w:pPr>
      <w:hyperlink r:id="rId59">
        <w:r w:rsidDel="00000000" w:rsidR="00000000" w:rsidRPr="00000000">
          <w:rPr>
            <w:rFonts w:ascii="Times New Roman" w:cs="Times New Roman" w:eastAsia="Times New Roman" w:hAnsi="Times New Roman"/>
            <w:b w:val="1"/>
            <w:i w:val="1"/>
            <w:color w:val="666666"/>
            <w:sz w:val="18"/>
            <w:szCs w:val="18"/>
            <w:rtl w:val="0"/>
          </w:rPr>
          <w:t xml:space="preserve">@r'</w:t>
        </w:r>
      </w:hyperlink>
      <w:hyperlink r:id="rId60">
        <w:r w:rsidDel="00000000" w:rsidR="00000000" w:rsidRPr="00000000">
          <w:rPr>
            <w:rFonts w:ascii="Times New Roman" w:cs="Times New Roman" w:eastAsia="Times New Roman" w:hAnsi="Times New Roman"/>
            <w:b w:val="1"/>
            <w:i w:val="1"/>
            <w:color w:val="4b4b4c"/>
            <w:sz w:val="18"/>
            <w:szCs w:val="18"/>
            <w:rtl w:val="0"/>
          </w:rPr>
          <w:t xml:space="preserve">e¡,</w:t>
        </w:r>
      </w:hyperlink>
      <w:hyperlink r:id="rId61">
        <w:r w:rsidDel="00000000" w:rsidR="00000000" w:rsidRPr="00000000">
          <w:rPr>
            <w:rFonts w:ascii="Times New Roman" w:cs="Times New Roman" w:eastAsia="Times New Roman" w:hAnsi="Times New Roman"/>
            <w:b w:val="1"/>
            <w:i w:val="1"/>
            <w:color w:val="232323"/>
            <w:sz w:val="18"/>
            <w:szCs w:val="18"/>
            <w:rtl w:val="0"/>
          </w:rPr>
          <w:t xml:space="preserve">,</w:t>
        </w:r>
      </w:hyperlink>
      <w:hyperlink r:id="rId62">
        <w:r w:rsidDel="00000000" w:rsidR="00000000" w:rsidRPr="00000000">
          <w:rPr>
            <w:rFonts w:ascii="Times New Roman" w:cs="Times New Roman" w:eastAsia="Times New Roman" w:hAnsi="Times New Roman"/>
            <w:b w:val="1"/>
            <w:i w:val="1"/>
            <w:color w:val="4b4b4c"/>
            <w:sz w:val="18"/>
            <w:szCs w:val="18"/>
            <w:rtl w:val="0"/>
          </w:rPr>
          <w:t xml:space="preserve">ró</w:t>
        </w:r>
      </w:hyperlink>
      <w:hyperlink r:id="rId63">
        <w:r w:rsidDel="00000000" w:rsidR="00000000" w:rsidRPr="00000000">
          <w:rPr>
            <w:rFonts w:ascii="Times New Roman" w:cs="Times New Roman" w:eastAsia="Times New Roman" w:hAnsi="Times New Roman"/>
            <w:b w:val="1"/>
            <w:i w:val="1"/>
            <w:color w:val="232323"/>
            <w:sz w:val="18"/>
            <w:szCs w:val="18"/>
            <w:rtl w:val="0"/>
          </w:rPr>
          <w:t xml:space="preserve">!</w:t>
        </w:r>
      </w:hyperlink>
      <w:hyperlink r:id="rId64">
        <w:r w:rsidDel="00000000" w:rsidR="00000000" w:rsidRPr="00000000">
          <w:rPr>
            <w:rFonts w:ascii="Times New Roman" w:cs="Times New Roman" w:eastAsia="Times New Roman" w:hAnsi="Times New Roman"/>
            <w:b w:val="1"/>
            <w:i w:val="1"/>
            <w:color w:val="373737"/>
            <w:sz w:val="18"/>
            <w:szCs w:val="18"/>
            <w:rtl w:val="0"/>
          </w:rPr>
          <w:t xml:space="preserve">t</w:t>
        </w:r>
      </w:hyperlink>
      <w:hyperlink r:id="rId65">
        <w:r w:rsidDel="00000000" w:rsidR="00000000" w:rsidRPr="00000000">
          <w:rPr>
            <w:rFonts w:ascii="Times New Roman" w:cs="Times New Roman" w:eastAsia="Times New Roman" w:hAnsi="Times New Roman"/>
            <w:b w:val="1"/>
            <w:i w:val="1"/>
            <w:color w:val="666666"/>
            <w:sz w:val="18"/>
            <w:szCs w:val="18"/>
            <w:rtl w:val="0"/>
          </w:rPr>
          <w:t xml:space="preserve">c</w:t>
        </w:r>
      </w:hyperlink>
      <w:hyperlink r:id="rId66">
        <w:r w:rsidDel="00000000" w:rsidR="00000000" w:rsidRPr="00000000">
          <w:rPr>
            <w:rFonts w:ascii="Times New Roman" w:cs="Times New Roman" w:eastAsia="Times New Roman" w:hAnsi="Times New Roman"/>
            <w:b w:val="1"/>
            <w:i w:val="1"/>
            <w:color w:val="4b4b4c"/>
            <w:sz w:val="18"/>
            <w:szCs w:val="18"/>
            <w:rtl w:val="0"/>
          </w:rPr>
          <w:t xml:space="preserve">o </w:t>
        </w:r>
      </w:hyperlink>
      <w:hyperlink r:id="rId67">
        <w:r w:rsidDel="00000000" w:rsidR="00000000" w:rsidRPr="00000000">
          <w:rPr>
            <w:rFonts w:ascii="Times New Roman" w:cs="Times New Roman" w:eastAsia="Times New Roman" w:hAnsi="Times New Roman"/>
            <w:b w:val="1"/>
            <w:i w:val="1"/>
            <w:color w:val="666666"/>
            <w:sz w:val="18"/>
            <w:szCs w:val="18"/>
            <w:rtl w:val="0"/>
          </w:rPr>
          <w:t xml:space="preserve">%</w:t>
        </w:r>
      </w:hyperlink>
      <w:hyperlink r:id="rId68">
        <w:r w:rsidDel="00000000" w:rsidR="00000000" w:rsidRPr="00000000">
          <w:rPr>
            <w:rFonts w:ascii="Times New Roman" w:cs="Times New Roman" w:eastAsia="Times New Roman" w:hAnsi="Times New Roman"/>
            <w:b w:val="1"/>
            <w:i w:val="1"/>
            <w:color w:val="4b4b4c"/>
            <w:sz w:val="18"/>
            <w:szCs w:val="18"/>
            <w:rtl w:val="0"/>
          </w:rPr>
          <w:t xml:space="preserve">//</w:t>
        </w:r>
      </w:hyperlink>
      <w:hyperlink r:id="rId69">
        <w:r w:rsidDel="00000000" w:rsidR="00000000" w:rsidRPr="00000000">
          <w:rPr>
            <w:rFonts w:ascii="Times New Roman" w:cs="Times New Roman" w:eastAsia="Times New Roman" w:hAnsi="Times New Roman"/>
            <w:b w:val="1"/>
            <w:i w:val="1"/>
            <w:color w:val="666666"/>
            <w:sz w:val="18"/>
            <w:szCs w:val="18"/>
            <w:rtl w:val="0"/>
          </w:rPr>
          <w:t xml:space="preserve">e</w:t>
        </w:r>
      </w:hyperlink>
      <w:hyperlink r:id="rId70">
        <w:r w:rsidDel="00000000" w:rsidR="00000000" w:rsidRPr="00000000">
          <w:rPr>
            <w:rFonts w:ascii="Times New Roman" w:cs="Times New Roman" w:eastAsia="Times New Roman" w:hAnsi="Times New Roman"/>
            <w:b w:val="1"/>
            <w:i w:val="1"/>
            <w:color w:val="232323"/>
            <w:sz w:val="18"/>
            <w:szCs w:val="18"/>
            <w:rtl w:val="0"/>
          </w:rPr>
          <w:t xml:space="preserve">,</w:t>
        </w:r>
      </w:hyperlink>
      <w:hyperlink r:id="rId71">
        <w:r w:rsidDel="00000000" w:rsidR="00000000" w:rsidRPr="00000000">
          <w:rPr>
            <w:rFonts w:ascii="Times New Roman" w:cs="Times New Roman" w:eastAsia="Times New Roman" w:hAnsi="Times New Roman"/>
            <w:b w:val="1"/>
            <w:i w:val="1"/>
            <w:color w:val="373737"/>
            <w:sz w:val="18"/>
            <w:szCs w:val="18"/>
            <w:rtl w:val="0"/>
          </w:rPr>
          <w:t xml:space="preserve">il</w:t>
        </w:r>
      </w:hyperlink>
      <w:hyperlink r:id="rId72">
        <w:r w:rsidDel="00000000" w:rsidR="00000000" w:rsidRPr="00000000">
          <w:rPr>
            <w:rFonts w:ascii="Times New Roman" w:cs="Times New Roman" w:eastAsia="Times New Roman" w:hAnsi="Times New Roman"/>
            <w:b w:val="1"/>
            <w:i w:val="1"/>
            <w:color w:val="4b4b4c"/>
            <w:sz w:val="18"/>
            <w:szCs w:val="18"/>
            <w:rtl w:val="0"/>
          </w:rPr>
          <w:t xml:space="preserve">l</w:t>
        </w:r>
      </w:hyperlink>
      <w:hyperlink r:id="rId73">
        <w:r w:rsidDel="00000000" w:rsidR="00000000" w:rsidRPr="00000000">
          <w:rPr>
            <w:rFonts w:ascii="Arial" w:cs="Arial" w:eastAsia="Arial" w:hAnsi="Arial"/>
            <w:b w:val="1"/>
            <w:i w:val="1"/>
            <w:color w:val="373737"/>
            <w:sz w:val="8"/>
            <w:szCs w:val="8"/>
            <w:rtl w:val="0"/>
          </w:rPr>
          <w:t xml:space="preserve">1</w:t>
        </w:r>
      </w:hyperlink>
      <w:hyperlink r:id="rId74">
        <w:r w:rsidDel="00000000" w:rsidR="00000000" w:rsidRPr="00000000">
          <w:rPr>
            <w:rFonts w:ascii="Arial" w:cs="Arial" w:eastAsia="Arial" w:hAnsi="Arial"/>
            <w:b w:val="1"/>
            <w:i w:val="1"/>
            <w:color w:val="232323"/>
            <w:sz w:val="8"/>
            <w:szCs w:val="8"/>
            <w:rtl w:val="0"/>
          </w:rPr>
          <w:t xml:space="preserve">1</w:t>
        </w:r>
      </w:hyperlink>
      <w:hyperlink r:id="rId75">
        <w:r w:rsidDel="00000000" w:rsidR="00000000" w:rsidRPr="00000000">
          <w:rPr>
            <w:rFonts w:ascii="Arial" w:cs="Arial" w:eastAsia="Arial" w:hAnsi="Arial"/>
            <w:b w:val="1"/>
            <w:i w:val="1"/>
            <w:color w:val="4b4b4c"/>
            <w:sz w:val="8"/>
            <w:szCs w:val="8"/>
            <w:rtl w:val="0"/>
          </w:rPr>
          <w:t xml:space="preserve">r1</w:t>
        </w:r>
      </w:hyperlink>
      <w:hyperlink r:id="rId76">
        <w:r w:rsidDel="00000000" w:rsidR="00000000" w:rsidRPr="00000000">
          <w:rPr>
            <w:rFonts w:ascii="Arial" w:cs="Arial" w:eastAsia="Arial" w:hAnsi="Arial"/>
            <w:b w:val="1"/>
            <w:i w:val="1"/>
            <w:color w:val="b3b3b3"/>
            <w:sz w:val="8"/>
            <w:szCs w:val="8"/>
            <w:rtl w:val="0"/>
          </w:rPr>
          <w:t xml:space="preserve">,</w:t>
        </w:r>
      </w:hyperlink>
      <w:r w:rsidDel="00000000" w:rsidR="00000000" w:rsidRPr="00000000">
        <w:rPr>
          <w:rtl w:val="0"/>
        </w:rPr>
      </w:r>
    </w:p>
    <w:p w:rsidR="00000000" w:rsidDel="00000000" w:rsidP="00000000" w:rsidRDefault="00000000" w:rsidRPr="00000000" w14:paraId="000004D2">
      <w:pPr>
        <w:spacing w:before="7" w:line="240" w:lineRule="auto"/>
        <w:jc w:val="left"/>
        <w:rPr>
          <w:sz w:val="24"/>
          <w:szCs w:val="24"/>
        </w:rPr>
      </w:pPr>
      <w:r w:rsidDel="00000000" w:rsidR="00000000" w:rsidRPr="00000000">
        <w:rPr>
          <w:rtl w:val="0"/>
        </w:rPr>
      </w:r>
    </w:p>
    <w:p w:rsidR="00000000" w:rsidDel="00000000" w:rsidP="00000000" w:rsidRDefault="00000000" w:rsidRPr="00000000" w14:paraId="000004D3">
      <w:pPr>
        <w:spacing w:line="140" w:lineRule="auto"/>
        <w:ind w:left="103" w:right="7163" w:firstLine="0"/>
        <w:jc w:val="center"/>
        <w:rPr>
          <w:rFonts w:ascii="Arial" w:cs="Arial" w:eastAsia="Arial" w:hAnsi="Arial"/>
          <w:sz w:val="14"/>
          <w:szCs w:val="14"/>
        </w:rPr>
      </w:pPr>
      <w:r w:rsidDel="00000000" w:rsidR="00000000" w:rsidRPr="00000000">
        <w:rPr>
          <w:rFonts w:ascii="Arial" w:cs="Arial" w:eastAsia="Arial" w:hAnsi="Arial"/>
          <w:b w:val="1"/>
          <w:i w:val="1"/>
          <w:color w:val="131313"/>
          <w:sz w:val="14"/>
          <w:szCs w:val="14"/>
          <w:rtl w:val="0"/>
        </w:rPr>
        <w:t xml:space="preserve">MI</w:t>
      </w:r>
      <w:r w:rsidDel="00000000" w:rsidR="00000000" w:rsidRPr="00000000">
        <w:rPr>
          <w:rFonts w:ascii="Arial" w:cs="Arial" w:eastAsia="Arial" w:hAnsi="Arial"/>
          <w:b w:val="1"/>
          <w:i w:val="1"/>
          <w:color w:val="232323"/>
          <w:sz w:val="14"/>
          <w:szCs w:val="14"/>
          <w:rtl w:val="0"/>
        </w:rPr>
        <w:t xml:space="preserve">N</w:t>
      </w:r>
      <w:r w:rsidDel="00000000" w:rsidR="00000000" w:rsidRPr="00000000">
        <w:rPr>
          <w:rFonts w:ascii="Arial" w:cs="Arial" w:eastAsia="Arial" w:hAnsi="Arial"/>
          <w:b w:val="1"/>
          <w:i w:val="1"/>
          <w:color w:val="131313"/>
          <w:sz w:val="14"/>
          <w:szCs w:val="14"/>
          <w:rtl w:val="0"/>
        </w:rPr>
        <w:t xml:space="preserve">IS</w:t>
      </w:r>
      <w:r w:rsidDel="00000000" w:rsidR="00000000" w:rsidRPr="00000000">
        <w:rPr>
          <w:rFonts w:ascii="Arial" w:cs="Arial" w:eastAsia="Arial" w:hAnsi="Arial"/>
          <w:b w:val="1"/>
          <w:i w:val="1"/>
          <w:color w:val="232323"/>
          <w:sz w:val="14"/>
          <w:szCs w:val="14"/>
          <w:rtl w:val="0"/>
        </w:rPr>
        <w:t xml:space="preserve">TE</w:t>
      </w:r>
      <w:r w:rsidDel="00000000" w:rsidR="00000000" w:rsidRPr="00000000">
        <w:rPr>
          <w:rFonts w:ascii="Arial" w:cs="Arial" w:eastAsia="Arial" w:hAnsi="Arial"/>
          <w:b w:val="1"/>
          <w:i w:val="1"/>
          <w:color w:val="131313"/>
          <w:sz w:val="14"/>
          <w:szCs w:val="14"/>
          <w:rtl w:val="0"/>
        </w:rPr>
        <w:t xml:space="preserve">R</w:t>
      </w:r>
      <w:r w:rsidDel="00000000" w:rsidR="00000000" w:rsidRPr="00000000">
        <w:rPr>
          <w:rFonts w:ascii="Arial" w:cs="Arial" w:eastAsia="Arial" w:hAnsi="Arial"/>
          <w:b w:val="1"/>
          <w:i w:val="1"/>
          <w:color w:val="232323"/>
          <w:sz w:val="14"/>
          <w:szCs w:val="14"/>
          <w:rtl w:val="0"/>
        </w:rPr>
        <w:t xml:space="preserve">IO  D</w:t>
      </w:r>
      <w:r w:rsidDel="00000000" w:rsidR="00000000" w:rsidRPr="00000000">
        <w:rPr>
          <w:rFonts w:ascii="Arial" w:cs="Arial" w:eastAsia="Arial" w:hAnsi="Arial"/>
          <w:b w:val="1"/>
          <w:i w:val="1"/>
          <w:color w:val="131313"/>
          <w:sz w:val="14"/>
          <w:szCs w:val="14"/>
          <w:rtl w:val="0"/>
        </w:rPr>
        <w:t xml:space="preserve">E </w:t>
      </w:r>
      <w:r w:rsidDel="00000000" w:rsidR="00000000" w:rsidRPr="00000000">
        <w:rPr>
          <w:rFonts w:ascii="Arial" w:cs="Arial" w:eastAsia="Arial" w:hAnsi="Arial"/>
          <w:b w:val="1"/>
          <w:i w:val="1"/>
          <w:color w:val="232323"/>
          <w:sz w:val="14"/>
          <w:szCs w:val="14"/>
          <w:rtl w:val="0"/>
        </w:rPr>
        <w:t xml:space="preserve">T</w:t>
      </w:r>
      <w:r w:rsidDel="00000000" w:rsidR="00000000" w:rsidRPr="00000000">
        <w:rPr>
          <w:rFonts w:ascii="Arial" w:cs="Arial" w:eastAsia="Arial" w:hAnsi="Arial"/>
          <w:b w:val="1"/>
          <w:i w:val="1"/>
          <w:color w:val="131313"/>
          <w:sz w:val="14"/>
          <w:szCs w:val="14"/>
          <w:rtl w:val="0"/>
        </w:rPr>
        <w:t xml:space="preserve">RAB</w:t>
      </w:r>
      <w:r w:rsidDel="00000000" w:rsidR="00000000" w:rsidRPr="00000000">
        <w:rPr>
          <w:rFonts w:ascii="Arial" w:cs="Arial" w:eastAsia="Arial" w:hAnsi="Arial"/>
          <w:b w:val="1"/>
          <w:i w:val="1"/>
          <w:color w:val="232323"/>
          <w:sz w:val="14"/>
          <w:szCs w:val="14"/>
          <w:rtl w:val="0"/>
        </w:rPr>
        <w:t xml:space="preserve">A</w:t>
      </w:r>
      <w:r w:rsidDel="00000000" w:rsidR="00000000" w:rsidRPr="00000000">
        <w:rPr>
          <w:rFonts w:ascii="Arial" w:cs="Arial" w:eastAsia="Arial" w:hAnsi="Arial"/>
          <w:b w:val="1"/>
          <w:i w:val="1"/>
          <w:color w:val="131313"/>
          <w:sz w:val="14"/>
          <w:szCs w:val="14"/>
          <w:rtl w:val="0"/>
        </w:rPr>
        <w:t xml:space="preserve">JO   </w:t>
      </w:r>
      <w:r w:rsidDel="00000000" w:rsidR="00000000" w:rsidRPr="00000000">
        <w:rPr>
          <w:rFonts w:ascii="Arial" w:cs="Arial" w:eastAsia="Arial" w:hAnsi="Arial"/>
          <w:b w:val="1"/>
          <w:i w:val="1"/>
          <w:color w:val="232323"/>
          <w:sz w:val="14"/>
          <w:szCs w:val="14"/>
          <w:rtl w:val="0"/>
        </w:rPr>
        <w:t xml:space="preserve">Y EM</w:t>
      </w:r>
      <w:r w:rsidDel="00000000" w:rsidR="00000000" w:rsidRPr="00000000">
        <w:rPr>
          <w:rFonts w:ascii="Arial" w:cs="Arial" w:eastAsia="Arial" w:hAnsi="Arial"/>
          <w:b w:val="1"/>
          <w:i w:val="1"/>
          <w:color w:val="131313"/>
          <w:sz w:val="14"/>
          <w:szCs w:val="14"/>
          <w:rtl w:val="0"/>
        </w:rPr>
        <w:t xml:space="preserve">PLEO</w:t>
      </w:r>
      <w:r w:rsidDel="00000000" w:rsidR="00000000" w:rsidRPr="00000000">
        <w:rPr>
          <w:rtl w:val="0"/>
        </w:rPr>
      </w:r>
    </w:p>
    <w:p w:rsidR="00000000" w:rsidDel="00000000" w:rsidP="00000000" w:rsidRDefault="00000000" w:rsidRPr="00000000" w14:paraId="000004D4">
      <w:pPr>
        <w:spacing w:line="200" w:lineRule="auto"/>
        <w:jc w:val="left"/>
        <w:rPr>
          <w:sz w:val="20"/>
          <w:szCs w:val="20"/>
        </w:rPr>
      </w:pPr>
      <w:r w:rsidDel="00000000" w:rsidR="00000000" w:rsidRPr="00000000">
        <w:rPr>
          <w:rtl w:val="0"/>
        </w:rPr>
      </w:r>
    </w:p>
    <w:p w:rsidR="00000000" w:rsidDel="00000000" w:rsidP="00000000" w:rsidRDefault="00000000" w:rsidRPr="00000000" w14:paraId="000004D5">
      <w:pPr>
        <w:spacing w:before="17" w:line="200" w:lineRule="auto"/>
        <w:jc w:val="left"/>
        <w:rPr>
          <w:sz w:val="20"/>
          <w:szCs w:val="20"/>
        </w:rPr>
      </w:pPr>
      <w:r w:rsidDel="00000000" w:rsidR="00000000" w:rsidRPr="00000000">
        <w:rPr>
          <w:rtl w:val="0"/>
        </w:rPr>
      </w:r>
    </w:p>
    <w:p w:rsidR="00000000" w:rsidDel="00000000" w:rsidP="00000000" w:rsidRDefault="00000000" w:rsidRPr="00000000" w14:paraId="000004D6">
      <w:pPr>
        <w:spacing w:before="32" w:line="372" w:lineRule="auto"/>
        <w:ind w:left="198" w:right="103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31313"/>
          <w:sz w:val="23"/>
          <w:szCs w:val="23"/>
          <w:rtl w:val="0"/>
        </w:rPr>
        <w:t xml:space="preserve">ARTÍC</w:t>
      </w:r>
      <w:r w:rsidDel="00000000" w:rsidR="00000000" w:rsidRPr="00000000">
        <w:rPr>
          <w:rFonts w:ascii="Times New Roman" w:cs="Times New Roman" w:eastAsia="Times New Roman" w:hAnsi="Times New Roman"/>
          <w:color w:val="232323"/>
          <w:sz w:val="23"/>
          <w:szCs w:val="23"/>
          <w:rtl w:val="0"/>
        </w:rPr>
        <w:t xml:space="preserve">U</w:t>
      </w:r>
      <w:r w:rsidDel="00000000" w:rsidR="00000000" w:rsidRPr="00000000">
        <w:rPr>
          <w:rFonts w:ascii="Times New Roman" w:cs="Times New Roman" w:eastAsia="Times New Roman" w:hAnsi="Times New Roman"/>
          <w:color w:val="131313"/>
          <w:sz w:val="23"/>
          <w:szCs w:val="23"/>
          <w:rtl w:val="0"/>
        </w:rPr>
        <w:t xml:space="preserve">LO 30.5</w:t>
      </w:r>
      <w:r w:rsidDel="00000000" w:rsidR="00000000" w:rsidRPr="00000000">
        <w:rPr>
          <w:rFonts w:ascii="Times New Roman" w:cs="Times New Roman" w:eastAsia="Times New Roman" w:hAnsi="Times New Roman"/>
          <w:color w:val="232323"/>
          <w:sz w:val="23"/>
          <w:szCs w:val="23"/>
          <w:rtl w:val="0"/>
        </w:rPr>
        <w:t xml:space="preserve">.</w:t>
      </w:r>
      <w:r w:rsidDel="00000000" w:rsidR="00000000" w:rsidRPr="00000000">
        <w:rPr>
          <w:rFonts w:ascii="Times New Roman" w:cs="Times New Roman" w:eastAsia="Times New Roman" w:hAnsi="Times New Roman"/>
          <w:color w:val="131313"/>
          <w:sz w:val="23"/>
          <w:szCs w:val="23"/>
          <w:rtl w:val="0"/>
        </w:rPr>
        <w:t xml:space="preserve">2.- Comisión de</w:t>
      </w:r>
      <w:r w:rsidDel="00000000" w:rsidR="00000000" w:rsidRPr="00000000">
        <w:rPr>
          <w:rFonts w:ascii="Times New Roman" w:cs="Times New Roman" w:eastAsia="Times New Roman" w:hAnsi="Times New Roman"/>
          <w:color w:val="232323"/>
          <w:sz w:val="23"/>
          <w:szCs w:val="23"/>
          <w:rtl w:val="0"/>
        </w:rPr>
        <w:t xml:space="preserve">l </w:t>
      </w:r>
      <w:r w:rsidDel="00000000" w:rsidR="00000000" w:rsidRPr="00000000">
        <w:rPr>
          <w:rFonts w:ascii="Times New Roman" w:cs="Times New Roman" w:eastAsia="Times New Roman" w:hAnsi="Times New Roman"/>
          <w:color w:val="131313"/>
          <w:sz w:val="23"/>
          <w:szCs w:val="23"/>
          <w:rtl w:val="0"/>
        </w:rPr>
        <w:t xml:space="preserve">Ser</w:t>
      </w:r>
      <w:r w:rsidDel="00000000" w:rsidR="00000000" w:rsidRPr="00000000">
        <w:rPr>
          <w:rFonts w:ascii="Times New Roman" w:cs="Times New Roman" w:eastAsia="Times New Roman" w:hAnsi="Times New Roman"/>
          <w:color w:val="232323"/>
          <w:sz w:val="23"/>
          <w:szCs w:val="23"/>
          <w:rtl w:val="0"/>
        </w:rPr>
        <w:t xml:space="preserve">v</w:t>
      </w:r>
      <w:r w:rsidDel="00000000" w:rsidR="00000000" w:rsidRPr="00000000">
        <w:rPr>
          <w:rFonts w:ascii="Times New Roman" w:cs="Times New Roman" w:eastAsia="Times New Roman" w:hAnsi="Times New Roman"/>
          <w:color w:val="131313"/>
          <w:sz w:val="23"/>
          <w:szCs w:val="23"/>
          <w:rtl w:val="0"/>
        </w:rPr>
        <w:t xml:space="preserve">icio. </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onsidérese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 Comi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ión de Ser</w:t>
      </w:r>
      <w:r w:rsidDel="00000000" w:rsidR="00000000" w:rsidRPr="00000000">
        <w:rPr>
          <w:rFonts w:ascii="Times New Roman" w:cs="Times New Roman" w:eastAsia="Times New Roman" w:hAnsi="Times New Roman"/>
          <w:color w:val="232323"/>
          <w:sz w:val="23"/>
          <w:szCs w:val="23"/>
          <w:rtl w:val="0"/>
        </w:rPr>
        <w:t xml:space="preserve">v</w:t>
      </w:r>
      <w:r w:rsidDel="00000000" w:rsidR="00000000" w:rsidRPr="00000000">
        <w:rPr>
          <w:rFonts w:ascii="Times New Roman" w:cs="Times New Roman" w:eastAsia="Times New Roman" w:hAnsi="Times New Roman"/>
          <w:color w:val="131313"/>
          <w:sz w:val="23"/>
          <w:szCs w:val="23"/>
          <w:rtl w:val="0"/>
        </w:rPr>
        <w:t xml:space="preserve">icio al tr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bajador  af</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ctado  a otra depend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ncia</w:t>
      </w:r>
      <w:r w:rsidDel="00000000" w:rsidR="00000000" w:rsidRPr="00000000">
        <w:rPr>
          <w:rFonts w:ascii="Times New Roman" w:cs="Times New Roman" w:eastAsia="Times New Roman" w:hAnsi="Times New Roman"/>
          <w:color w:val="4b4b4c"/>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dentro o </w:t>
      </w:r>
      <w:r w:rsidDel="00000000" w:rsidR="00000000" w:rsidRPr="00000000">
        <w:rPr>
          <w:rFonts w:ascii="Times New Roman" w:cs="Times New Roman" w:eastAsia="Times New Roman" w:hAnsi="Times New Roman"/>
          <w:color w:val="232323"/>
          <w:sz w:val="23"/>
          <w:szCs w:val="23"/>
          <w:rtl w:val="0"/>
        </w:rPr>
        <w:t xml:space="preserve">f</w:t>
      </w:r>
      <w:r w:rsidDel="00000000" w:rsidR="00000000" w:rsidRPr="00000000">
        <w:rPr>
          <w:rFonts w:ascii="Times New Roman" w:cs="Times New Roman" w:eastAsia="Times New Roman" w:hAnsi="Times New Roman"/>
          <w:color w:val="131313"/>
          <w:sz w:val="23"/>
          <w:szCs w:val="23"/>
          <w:rtl w:val="0"/>
        </w:rPr>
        <w:t xml:space="preserve">ue</w:t>
      </w:r>
      <w:r w:rsidDel="00000000" w:rsidR="00000000" w:rsidRPr="00000000">
        <w:rPr>
          <w:rFonts w:ascii="Times New Roman" w:cs="Times New Roman" w:eastAsia="Times New Roman" w:hAnsi="Times New Roman"/>
          <w:color w:val="232323"/>
          <w:sz w:val="23"/>
          <w:szCs w:val="23"/>
          <w:rtl w:val="0"/>
        </w:rPr>
        <w:t xml:space="preserve">ra  </w:t>
      </w:r>
      <w:r w:rsidDel="00000000" w:rsidR="00000000" w:rsidRPr="00000000">
        <w:rPr>
          <w:rFonts w:ascii="Times New Roman" w:cs="Times New Roman" w:eastAsia="Times New Roman" w:hAnsi="Times New Roman"/>
          <w:color w:val="131313"/>
          <w:sz w:val="23"/>
          <w:szCs w:val="23"/>
          <w:rtl w:val="0"/>
        </w:rPr>
        <w:t xml:space="preserve">de la juri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dicción  pr</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supue</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ria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 la que reviste</w:t>
      </w:r>
      <w:r w:rsidDel="00000000" w:rsidR="00000000" w:rsidRPr="00000000">
        <w:rPr>
          <w:rFonts w:ascii="Times New Roman" w:cs="Times New Roman" w:eastAsia="Times New Roman" w:hAnsi="Times New Roman"/>
          <w:color w:val="232323"/>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a fin de cumplir una misión específica</w:t>
      </w:r>
      <w:r w:rsidDel="00000000" w:rsidR="00000000" w:rsidRPr="00000000">
        <w:rPr>
          <w:rFonts w:ascii="Times New Roman" w:cs="Times New Roman" w:eastAsia="Times New Roman" w:hAnsi="Times New Roman"/>
          <w:color w:val="373737"/>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concreta</w:t>
      </w:r>
      <w:r w:rsidDel="00000000" w:rsidR="00000000" w:rsidRPr="00000000">
        <w:rPr>
          <w:rFonts w:ascii="Times New Roman" w:cs="Times New Roman" w:eastAsia="Times New Roman" w:hAnsi="Times New Roman"/>
          <w:color w:val="232323"/>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temporaria </w:t>
      </w:r>
      <w:r w:rsidDel="00000000" w:rsidR="00000000" w:rsidRPr="00000000">
        <w:rPr>
          <w:rFonts w:ascii="Times New Roman" w:cs="Times New Roman" w:eastAsia="Times New Roman" w:hAnsi="Times New Roman"/>
          <w:color w:val="232323"/>
          <w:sz w:val="25"/>
          <w:szCs w:val="25"/>
          <w:rtl w:val="0"/>
        </w:rPr>
        <w:t xml:space="preserve">y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idénticas caracterí</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ticas  que  las  desemp</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ñada</w:t>
      </w:r>
      <w:r w:rsidDel="00000000" w:rsidR="00000000" w:rsidRPr="00000000">
        <w:rPr>
          <w:rFonts w:ascii="Times New Roman" w:cs="Times New Roman" w:eastAsia="Times New Roman" w:hAnsi="Times New Roman"/>
          <w:color w:val="232323"/>
          <w:sz w:val="23"/>
          <w:szCs w:val="23"/>
          <w:rtl w:val="0"/>
        </w:rPr>
        <w:t xml:space="preserve">s   e</w:t>
      </w:r>
      <w:r w:rsidDel="00000000" w:rsidR="00000000" w:rsidRPr="00000000">
        <w:rPr>
          <w:rFonts w:ascii="Times New Roman" w:cs="Times New Roman" w:eastAsia="Times New Roman" w:hAnsi="Times New Roman"/>
          <w:color w:val="131313"/>
          <w:sz w:val="23"/>
          <w:szCs w:val="23"/>
          <w:rtl w:val="0"/>
        </w:rPr>
        <w:t xml:space="preserve">n  la  dependencia  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orig</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373737"/>
          <w:sz w:val="23"/>
          <w:szCs w:val="23"/>
          <w:rtl w:val="0"/>
        </w:rPr>
        <w:t xml:space="preserve">,  </w:t>
      </w:r>
      <w:r w:rsidDel="00000000" w:rsidR="00000000" w:rsidRPr="00000000">
        <w:rPr>
          <w:rFonts w:ascii="Arial" w:cs="Arial" w:eastAsia="Arial" w:hAnsi="Arial"/>
          <w:color w:val="232323"/>
          <w:sz w:val="20"/>
          <w:szCs w:val="20"/>
          <w:rtl w:val="0"/>
        </w:rPr>
        <w:t xml:space="preserve">y  </w:t>
      </w:r>
      <w:r w:rsidDel="00000000" w:rsidR="00000000" w:rsidRPr="00000000">
        <w:rPr>
          <w:rFonts w:ascii="Times New Roman" w:cs="Times New Roman" w:eastAsia="Times New Roman" w:hAnsi="Times New Roman"/>
          <w:color w:val="131313"/>
          <w:sz w:val="23"/>
          <w:szCs w:val="23"/>
          <w:rtl w:val="0"/>
        </w:rPr>
        <w:t xml:space="preserve">que r</w:t>
      </w:r>
      <w:r w:rsidDel="00000000" w:rsidR="00000000" w:rsidRPr="00000000">
        <w:rPr>
          <w:rFonts w:ascii="Times New Roman" w:cs="Times New Roman" w:eastAsia="Times New Roman" w:hAnsi="Times New Roman"/>
          <w:color w:val="232323"/>
          <w:sz w:val="23"/>
          <w:szCs w:val="23"/>
          <w:rtl w:val="0"/>
        </w:rPr>
        <w:t xml:space="preserve">es</w:t>
      </w:r>
      <w:r w:rsidDel="00000000" w:rsidR="00000000" w:rsidRPr="00000000">
        <w:rPr>
          <w:rFonts w:ascii="Times New Roman" w:cs="Times New Roman" w:eastAsia="Times New Roman" w:hAnsi="Times New Roman"/>
          <w:color w:val="131313"/>
          <w:sz w:val="23"/>
          <w:szCs w:val="23"/>
          <w:rtl w:val="0"/>
        </w:rPr>
        <w:t xml:space="preserve">pond</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a la</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necesid</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es </w:t>
      </w:r>
      <w:r w:rsidDel="00000000" w:rsidR="00000000" w:rsidRPr="00000000">
        <w:rPr>
          <w:rFonts w:ascii="Times New Roman" w:cs="Times New Roman" w:eastAsia="Times New Roman" w:hAnsi="Times New Roman"/>
          <w:color w:val="131313"/>
          <w:sz w:val="23"/>
          <w:szCs w:val="23"/>
          <w:rtl w:val="0"/>
        </w:rPr>
        <w:t xml:space="preserve">del or</w:t>
      </w:r>
      <w:r w:rsidDel="00000000" w:rsidR="00000000" w:rsidRPr="00000000">
        <w:rPr>
          <w:rFonts w:ascii="Times New Roman" w:cs="Times New Roman" w:eastAsia="Times New Roman" w:hAnsi="Times New Roman"/>
          <w:color w:val="232323"/>
          <w:sz w:val="23"/>
          <w:szCs w:val="23"/>
          <w:rtl w:val="0"/>
        </w:rPr>
        <w:t xml:space="preserve">g</w:t>
      </w:r>
      <w:r w:rsidDel="00000000" w:rsidR="00000000" w:rsidRPr="00000000">
        <w:rPr>
          <w:rFonts w:ascii="Times New Roman" w:cs="Times New Roman" w:eastAsia="Times New Roman" w:hAnsi="Times New Roman"/>
          <w:color w:val="131313"/>
          <w:sz w:val="23"/>
          <w:szCs w:val="23"/>
          <w:rtl w:val="0"/>
        </w:rPr>
        <w:t xml:space="preserve">anismo requirente</w:t>
      </w:r>
      <w:r w:rsidDel="00000000" w:rsidR="00000000" w:rsidRPr="00000000">
        <w:rPr>
          <w:rFonts w:ascii="Times New Roman" w:cs="Times New Roman" w:eastAsia="Times New Roman" w:hAnsi="Times New Roman"/>
          <w:color w:val="232323"/>
          <w:sz w:val="23"/>
          <w:szCs w:val="23"/>
          <w:rtl w:val="0"/>
        </w:rPr>
        <w:t xml:space="preserve">.</w:t>
      </w:r>
      <w:r w:rsidDel="00000000" w:rsidR="00000000" w:rsidRPr="00000000">
        <w:rPr>
          <w:rtl w:val="0"/>
        </w:rPr>
      </w:r>
    </w:p>
    <w:p w:rsidR="00000000" w:rsidDel="00000000" w:rsidP="00000000" w:rsidRDefault="00000000" w:rsidRPr="00000000" w14:paraId="000004D7">
      <w:pPr>
        <w:spacing w:line="200" w:lineRule="auto"/>
        <w:jc w:val="left"/>
        <w:rPr>
          <w:sz w:val="20"/>
          <w:szCs w:val="20"/>
        </w:rPr>
      </w:pPr>
      <w:r w:rsidDel="00000000" w:rsidR="00000000" w:rsidRPr="00000000">
        <w:rPr>
          <w:rtl w:val="0"/>
        </w:rPr>
      </w:r>
    </w:p>
    <w:p w:rsidR="00000000" w:rsidDel="00000000" w:rsidP="00000000" w:rsidRDefault="00000000" w:rsidRPr="00000000" w14:paraId="000004D8">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4D9">
      <w:pPr>
        <w:spacing w:line="377" w:lineRule="auto"/>
        <w:ind w:left="206" w:right="103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31313"/>
          <w:sz w:val="23"/>
          <w:szCs w:val="23"/>
          <w:rtl w:val="0"/>
        </w:rPr>
        <w:t xml:space="preserve">ARTÍ</w:t>
      </w:r>
      <w:r w:rsidDel="00000000" w:rsidR="00000000" w:rsidRPr="00000000">
        <w:rPr>
          <w:rFonts w:ascii="Times New Roman" w:cs="Times New Roman" w:eastAsia="Times New Roman" w:hAnsi="Times New Roman"/>
          <w:color w:val="232323"/>
          <w:sz w:val="23"/>
          <w:szCs w:val="23"/>
          <w:rtl w:val="0"/>
        </w:rPr>
        <w:t xml:space="preserve">CU</w:t>
      </w:r>
      <w:r w:rsidDel="00000000" w:rsidR="00000000" w:rsidRPr="00000000">
        <w:rPr>
          <w:rFonts w:ascii="Times New Roman" w:cs="Times New Roman" w:eastAsia="Times New Roman" w:hAnsi="Times New Roman"/>
          <w:color w:val="131313"/>
          <w:sz w:val="23"/>
          <w:szCs w:val="23"/>
          <w:rtl w:val="0"/>
        </w:rPr>
        <w:t xml:space="preserve">LO 30.5</w:t>
      </w:r>
      <w:r w:rsidDel="00000000" w:rsidR="00000000" w:rsidRPr="00000000">
        <w:rPr>
          <w:rFonts w:ascii="Times New Roman" w:cs="Times New Roman" w:eastAsia="Times New Roman" w:hAnsi="Times New Roman"/>
          <w:color w:val="232323"/>
          <w:sz w:val="23"/>
          <w:szCs w:val="23"/>
          <w:rtl w:val="0"/>
        </w:rPr>
        <w:t xml:space="preserve">.</w:t>
      </w:r>
      <w:r w:rsidDel="00000000" w:rsidR="00000000" w:rsidRPr="00000000">
        <w:rPr>
          <w:rFonts w:ascii="Times New Roman" w:cs="Times New Roman" w:eastAsia="Times New Roman" w:hAnsi="Times New Roman"/>
          <w:color w:val="131313"/>
          <w:sz w:val="23"/>
          <w:szCs w:val="23"/>
          <w:rtl w:val="0"/>
        </w:rPr>
        <w:t xml:space="preserve">3.- Adscripto: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ntiénda</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e por Ad</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cripción la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itu</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ción 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t</w:t>
      </w:r>
      <w:r w:rsidDel="00000000" w:rsidR="00000000" w:rsidRPr="00000000">
        <w:rPr>
          <w:rFonts w:ascii="Times New Roman" w:cs="Times New Roman" w:eastAsia="Times New Roman" w:hAnsi="Times New Roman"/>
          <w:color w:val="232323"/>
          <w:sz w:val="23"/>
          <w:szCs w:val="23"/>
          <w:rtl w:val="0"/>
        </w:rPr>
        <w:t xml:space="preserve">r</w:t>
      </w:r>
      <w:r w:rsidDel="00000000" w:rsidR="00000000" w:rsidRPr="00000000">
        <w:rPr>
          <w:rFonts w:ascii="Times New Roman" w:cs="Times New Roman" w:eastAsia="Times New Roman" w:hAnsi="Times New Roman"/>
          <w:color w:val="131313"/>
          <w:sz w:val="23"/>
          <w:szCs w:val="23"/>
          <w:rtl w:val="0"/>
        </w:rPr>
        <w:t xml:space="preserve">ab</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jador qu</w:t>
      </w:r>
      <w:r w:rsidDel="00000000" w:rsidR="00000000" w:rsidRPr="00000000">
        <w:rPr>
          <w:rFonts w:ascii="Times New Roman" w:cs="Times New Roman" w:eastAsia="Times New Roman" w:hAnsi="Times New Roman"/>
          <w:color w:val="232323"/>
          <w:sz w:val="23"/>
          <w:szCs w:val="23"/>
          <w:rtl w:val="0"/>
        </w:rPr>
        <w:t xml:space="preserve">e es </w:t>
      </w:r>
      <w:r w:rsidDel="00000000" w:rsidR="00000000" w:rsidRPr="00000000">
        <w:rPr>
          <w:rFonts w:ascii="Times New Roman" w:cs="Times New Roman" w:eastAsia="Times New Roman" w:hAnsi="Times New Roman"/>
          <w:color w:val="131313"/>
          <w:sz w:val="23"/>
          <w:szCs w:val="23"/>
          <w:rtl w:val="0"/>
        </w:rPr>
        <w:t xml:space="preserve">de</w:t>
      </w:r>
      <w:r w:rsidDel="00000000" w:rsidR="00000000" w:rsidRPr="00000000">
        <w:rPr>
          <w:rFonts w:ascii="Times New Roman" w:cs="Times New Roman" w:eastAsia="Times New Roman" w:hAnsi="Times New Roman"/>
          <w:color w:val="232323"/>
          <w:sz w:val="23"/>
          <w:szCs w:val="23"/>
          <w:rtl w:val="0"/>
        </w:rPr>
        <w:t xml:space="preserve">sa</w:t>
      </w:r>
      <w:r w:rsidDel="00000000" w:rsidR="00000000" w:rsidRPr="00000000">
        <w:rPr>
          <w:rFonts w:ascii="Times New Roman" w:cs="Times New Roman" w:eastAsia="Times New Roman" w:hAnsi="Times New Roman"/>
          <w:color w:val="131313"/>
          <w:sz w:val="23"/>
          <w:szCs w:val="23"/>
          <w:rtl w:val="0"/>
        </w:rPr>
        <w:t xml:space="preserve">f</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ct</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do 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la</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tarea</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inh</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rente</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al cargo en que</w:t>
      </w:r>
      <w:r w:rsidDel="00000000" w:rsidR="00000000" w:rsidRPr="00000000">
        <w:rPr>
          <w:rFonts w:ascii="Times New Roman" w:cs="Times New Roman" w:eastAsia="Times New Roman" w:hAnsi="Times New Roman"/>
          <w:color w:val="4b4b4c"/>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re</w:t>
      </w:r>
      <w:r w:rsidDel="00000000" w:rsidR="00000000" w:rsidRPr="00000000">
        <w:rPr>
          <w:rFonts w:ascii="Times New Roman" w:cs="Times New Roman" w:eastAsia="Times New Roman" w:hAnsi="Times New Roman"/>
          <w:color w:val="232323"/>
          <w:sz w:val="23"/>
          <w:szCs w:val="23"/>
          <w:rtl w:val="0"/>
        </w:rPr>
        <w:t xml:space="preserve">v</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ta pre</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upue</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ri</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m</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nt</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p</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ra p</w:t>
      </w:r>
      <w:r w:rsidDel="00000000" w:rsidR="00000000" w:rsidRPr="00000000">
        <w:rPr>
          <w:rFonts w:ascii="Times New Roman" w:cs="Times New Roman" w:eastAsia="Times New Roman" w:hAnsi="Times New Roman"/>
          <w:color w:val="232323"/>
          <w:sz w:val="23"/>
          <w:szCs w:val="23"/>
          <w:rtl w:val="0"/>
        </w:rPr>
        <w:t xml:space="preserve">as</w:t>
      </w:r>
      <w:r w:rsidDel="00000000" w:rsidR="00000000" w:rsidRPr="00000000">
        <w:rPr>
          <w:rFonts w:ascii="Times New Roman" w:cs="Times New Roman" w:eastAsia="Times New Roman" w:hAnsi="Times New Roman"/>
          <w:color w:val="131313"/>
          <w:sz w:val="23"/>
          <w:szCs w:val="23"/>
          <w:rtl w:val="0"/>
        </w:rPr>
        <w:t xml:space="preserve">ar a de</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empeñar con caráct</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r tr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itorio</w:t>
      </w:r>
      <w:r w:rsidDel="00000000" w:rsidR="00000000" w:rsidRPr="00000000">
        <w:rPr>
          <w:rFonts w:ascii="Times New Roman" w:cs="Times New Roman" w:eastAsia="Times New Roman" w:hAnsi="Times New Roman"/>
          <w:color w:val="373737"/>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en el ámbito </w:t>
      </w:r>
      <w:r w:rsidDel="00000000" w:rsidR="00000000" w:rsidRPr="00000000">
        <w:rPr>
          <w:rFonts w:ascii="Times New Roman" w:cs="Times New Roman" w:eastAsia="Times New Roman" w:hAnsi="Times New Roman"/>
          <w:color w:val="232323"/>
          <w:sz w:val="23"/>
          <w:szCs w:val="23"/>
          <w:rtl w:val="0"/>
        </w:rPr>
        <w:t xml:space="preserve">N</w:t>
      </w:r>
      <w:r w:rsidDel="00000000" w:rsidR="00000000" w:rsidRPr="00000000">
        <w:rPr>
          <w:rFonts w:ascii="Times New Roman" w:cs="Times New Roman" w:eastAsia="Times New Roman" w:hAnsi="Times New Roman"/>
          <w:color w:val="131313"/>
          <w:sz w:val="23"/>
          <w:szCs w:val="23"/>
          <w:rtl w:val="0"/>
        </w:rPr>
        <w:t xml:space="preserve">a</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ional</w:t>
      </w:r>
      <w:r w:rsidDel="00000000" w:rsidR="00000000" w:rsidRPr="00000000">
        <w:rPr>
          <w:rFonts w:ascii="Times New Roman" w:cs="Times New Roman" w:eastAsia="Times New Roman" w:hAnsi="Times New Roman"/>
          <w:color w:val="4b4b4c"/>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Pr</w:t>
      </w:r>
      <w:r w:rsidDel="00000000" w:rsidR="00000000" w:rsidRPr="00000000">
        <w:rPr>
          <w:rFonts w:ascii="Times New Roman" w:cs="Times New Roman" w:eastAsia="Times New Roman" w:hAnsi="Times New Roman"/>
          <w:color w:val="232323"/>
          <w:sz w:val="23"/>
          <w:szCs w:val="23"/>
          <w:rtl w:val="0"/>
        </w:rPr>
        <w:t xml:space="preserve">ov</w:t>
      </w:r>
      <w:r w:rsidDel="00000000" w:rsidR="00000000" w:rsidRPr="00000000">
        <w:rPr>
          <w:rFonts w:ascii="Times New Roman" w:cs="Times New Roman" w:eastAsia="Times New Roman" w:hAnsi="Times New Roman"/>
          <w:color w:val="131313"/>
          <w:sz w:val="23"/>
          <w:szCs w:val="23"/>
          <w:rtl w:val="0"/>
        </w:rPr>
        <w:t xml:space="preserve">inci</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l o </w:t>
      </w:r>
      <w:r w:rsidDel="00000000" w:rsidR="00000000" w:rsidRPr="00000000">
        <w:rPr>
          <w:rFonts w:ascii="Times New Roman" w:cs="Times New Roman" w:eastAsia="Times New Roman" w:hAnsi="Times New Roman"/>
          <w:color w:val="232323"/>
          <w:sz w:val="23"/>
          <w:szCs w:val="23"/>
          <w:rtl w:val="0"/>
        </w:rPr>
        <w:t xml:space="preserve">M</w:t>
      </w:r>
      <w:r w:rsidDel="00000000" w:rsidR="00000000" w:rsidRPr="00000000">
        <w:rPr>
          <w:rFonts w:ascii="Times New Roman" w:cs="Times New Roman" w:eastAsia="Times New Roman" w:hAnsi="Times New Roman"/>
          <w:color w:val="131313"/>
          <w:sz w:val="23"/>
          <w:szCs w:val="23"/>
          <w:rtl w:val="0"/>
        </w:rPr>
        <w:t xml:space="preserve">unicipal </w:t>
      </w:r>
      <w:r w:rsidDel="00000000" w:rsidR="00000000" w:rsidRPr="00000000">
        <w:rPr>
          <w:rFonts w:ascii="Arial" w:cs="Arial" w:eastAsia="Arial" w:hAnsi="Arial"/>
          <w:color w:val="232323"/>
          <w:sz w:val="21"/>
          <w:szCs w:val="21"/>
          <w:rtl w:val="0"/>
        </w:rPr>
        <w:t xml:space="preserve">y </w:t>
      </w:r>
      <w:r w:rsidDel="00000000" w:rsidR="00000000" w:rsidRPr="00000000">
        <w:rPr>
          <w:rFonts w:ascii="Times New Roman" w:cs="Times New Roman" w:eastAsia="Times New Roman" w:hAnsi="Times New Roman"/>
          <w:color w:val="131313"/>
          <w:sz w:val="23"/>
          <w:szCs w:val="23"/>
          <w:rtl w:val="0"/>
        </w:rPr>
        <w:t xml:space="preserve">a r</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querimiento  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otr</w:t>
      </w:r>
      <w:r w:rsidDel="00000000" w:rsidR="00000000" w:rsidRPr="00000000">
        <w:rPr>
          <w:rFonts w:ascii="Times New Roman" w:cs="Times New Roman" w:eastAsia="Times New Roman" w:hAnsi="Times New Roman"/>
          <w:color w:val="232323"/>
          <w:sz w:val="23"/>
          <w:szCs w:val="23"/>
          <w:rtl w:val="0"/>
        </w:rPr>
        <w:t xml:space="preserve">o </w:t>
      </w:r>
      <w:r w:rsidDel="00000000" w:rsidR="00000000" w:rsidRPr="00000000">
        <w:rPr>
          <w:rFonts w:ascii="Times New Roman" w:cs="Times New Roman" w:eastAsia="Times New Roman" w:hAnsi="Times New Roman"/>
          <w:color w:val="131313"/>
          <w:sz w:val="23"/>
          <w:szCs w:val="23"/>
          <w:rtl w:val="0"/>
        </w:rPr>
        <w:t xml:space="preserve">or</w:t>
      </w:r>
      <w:r w:rsidDel="00000000" w:rsidR="00000000" w:rsidRPr="00000000">
        <w:rPr>
          <w:rFonts w:ascii="Times New Roman" w:cs="Times New Roman" w:eastAsia="Times New Roman" w:hAnsi="Times New Roman"/>
          <w:color w:val="232323"/>
          <w:sz w:val="23"/>
          <w:szCs w:val="23"/>
          <w:rtl w:val="0"/>
        </w:rPr>
        <w:t xml:space="preserve">g</w:t>
      </w:r>
      <w:r w:rsidDel="00000000" w:rsidR="00000000" w:rsidRPr="00000000">
        <w:rPr>
          <w:rFonts w:ascii="Times New Roman" w:cs="Times New Roman" w:eastAsia="Times New Roman" w:hAnsi="Times New Roman"/>
          <w:color w:val="131313"/>
          <w:sz w:val="23"/>
          <w:szCs w:val="23"/>
          <w:rtl w:val="0"/>
        </w:rPr>
        <w:t xml:space="preserve">ani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mo</w:t>
      </w:r>
      <w:r w:rsidDel="00000000" w:rsidR="00000000" w:rsidRPr="00000000">
        <w:rPr>
          <w:rFonts w:ascii="Times New Roman" w:cs="Times New Roman" w:eastAsia="Times New Roman" w:hAnsi="Times New Roman"/>
          <w:color w:val="232323"/>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repart</w:t>
      </w:r>
      <w:r w:rsidDel="00000000" w:rsidR="00000000" w:rsidRPr="00000000">
        <w:rPr>
          <w:rFonts w:ascii="Times New Roman" w:cs="Times New Roman" w:eastAsia="Times New Roman" w:hAnsi="Times New Roman"/>
          <w:color w:val="232323"/>
          <w:sz w:val="23"/>
          <w:szCs w:val="23"/>
          <w:rtl w:val="0"/>
        </w:rPr>
        <w:t xml:space="preserve">i</w:t>
      </w:r>
      <w:r w:rsidDel="00000000" w:rsidR="00000000" w:rsidRPr="00000000">
        <w:rPr>
          <w:rFonts w:ascii="Times New Roman" w:cs="Times New Roman" w:eastAsia="Times New Roman" w:hAnsi="Times New Roman"/>
          <w:color w:val="131313"/>
          <w:sz w:val="23"/>
          <w:szCs w:val="23"/>
          <w:rtl w:val="0"/>
        </w:rPr>
        <w:t xml:space="preserve">ción  o dep</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nci</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4b4b4c"/>
          <w:sz w:val="23"/>
          <w:szCs w:val="23"/>
          <w:rtl w:val="0"/>
        </w:rPr>
        <w:t xml:space="preserve">,  </w:t>
      </w:r>
      <w:r w:rsidDel="00000000" w:rsidR="00000000" w:rsidRPr="00000000">
        <w:rPr>
          <w:rFonts w:ascii="Times New Roman" w:cs="Times New Roman" w:eastAsia="Times New Roman" w:hAnsi="Times New Roman"/>
          <w:color w:val="232323"/>
          <w:sz w:val="23"/>
          <w:szCs w:val="23"/>
          <w:rtl w:val="0"/>
        </w:rPr>
        <w:t xml:space="preserve">f</w:t>
      </w:r>
      <w:r w:rsidDel="00000000" w:rsidR="00000000" w:rsidRPr="00000000">
        <w:rPr>
          <w:rFonts w:ascii="Times New Roman" w:cs="Times New Roman" w:eastAsia="Times New Roman" w:hAnsi="Times New Roman"/>
          <w:color w:val="131313"/>
          <w:sz w:val="23"/>
          <w:szCs w:val="23"/>
          <w:rtl w:val="0"/>
        </w:rPr>
        <w:t xml:space="preserve">uncione</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ndi</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nte</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a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ati</w:t>
      </w:r>
      <w:r w:rsidDel="00000000" w:rsidR="00000000" w:rsidRPr="00000000">
        <w:rPr>
          <w:rFonts w:ascii="Times New Roman" w:cs="Times New Roman" w:eastAsia="Times New Roman" w:hAnsi="Times New Roman"/>
          <w:color w:val="232323"/>
          <w:sz w:val="23"/>
          <w:szCs w:val="23"/>
          <w:rtl w:val="0"/>
        </w:rPr>
        <w:t xml:space="preserve">sfa</w:t>
      </w:r>
      <w:r w:rsidDel="00000000" w:rsidR="00000000" w:rsidRPr="00000000">
        <w:rPr>
          <w:rFonts w:ascii="Times New Roman" w:cs="Times New Roman" w:eastAsia="Times New Roman" w:hAnsi="Times New Roman"/>
          <w:color w:val="131313"/>
          <w:sz w:val="23"/>
          <w:szCs w:val="23"/>
          <w:rtl w:val="0"/>
        </w:rPr>
        <w:t xml:space="preserve">cer nec</w:t>
      </w:r>
      <w:r w:rsidDel="00000000" w:rsidR="00000000" w:rsidRPr="00000000">
        <w:rPr>
          <w:rFonts w:ascii="Times New Roman" w:cs="Times New Roman" w:eastAsia="Times New Roman" w:hAnsi="Times New Roman"/>
          <w:color w:val="232323"/>
          <w:sz w:val="23"/>
          <w:szCs w:val="23"/>
          <w:rtl w:val="0"/>
        </w:rPr>
        <w:t xml:space="preserve">es</w:t>
      </w:r>
      <w:r w:rsidDel="00000000" w:rsidR="00000000" w:rsidRPr="00000000">
        <w:rPr>
          <w:rFonts w:ascii="Times New Roman" w:cs="Times New Roman" w:eastAsia="Times New Roman" w:hAnsi="Times New Roman"/>
          <w:color w:val="131313"/>
          <w:sz w:val="23"/>
          <w:szCs w:val="23"/>
          <w:rtl w:val="0"/>
        </w:rPr>
        <w:t xml:space="preserve">idad</w:t>
      </w:r>
      <w:r w:rsidDel="00000000" w:rsidR="00000000" w:rsidRPr="00000000">
        <w:rPr>
          <w:rFonts w:ascii="Times New Roman" w:cs="Times New Roman" w:eastAsia="Times New Roman" w:hAnsi="Times New Roman"/>
          <w:color w:val="232323"/>
          <w:sz w:val="23"/>
          <w:szCs w:val="23"/>
          <w:rtl w:val="0"/>
        </w:rPr>
        <w:t xml:space="preserve">es </w:t>
      </w:r>
      <w:r w:rsidDel="00000000" w:rsidR="00000000" w:rsidRPr="00000000">
        <w:rPr>
          <w:rFonts w:ascii="Times New Roman" w:cs="Times New Roman" w:eastAsia="Times New Roman" w:hAnsi="Times New Roman"/>
          <w:color w:val="131313"/>
          <w:sz w:val="23"/>
          <w:szCs w:val="23"/>
          <w:rtl w:val="0"/>
        </w:rPr>
        <w:t xml:space="preserve">e</w:t>
      </w:r>
      <w:r w:rsidDel="00000000" w:rsidR="00000000" w:rsidRPr="00000000">
        <w:rPr>
          <w:rFonts w:ascii="Times New Roman" w:cs="Times New Roman" w:eastAsia="Times New Roman" w:hAnsi="Times New Roman"/>
          <w:color w:val="232323"/>
          <w:sz w:val="23"/>
          <w:szCs w:val="23"/>
          <w:rtl w:val="0"/>
        </w:rPr>
        <w:t xml:space="preserve">x</w:t>
      </w:r>
      <w:r w:rsidDel="00000000" w:rsidR="00000000" w:rsidRPr="00000000">
        <w:rPr>
          <w:rFonts w:ascii="Times New Roman" w:cs="Times New Roman" w:eastAsia="Times New Roman" w:hAnsi="Times New Roman"/>
          <w:color w:val="131313"/>
          <w:sz w:val="23"/>
          <w:szCs w:val="23"/>
          <w:rtl w:val="0"/>
        </w:rPr>
        <w:t xml:space="preserve">cepcionales propia</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del ár</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a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olicitant</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373737"/>
          <w:sz w:val="23"/>
          <w:szCs w:val="23"/>
          <w:rtl w:val="0"/>
        </w:rPr>
        <w:t xml:space="preserve">.</w:t>
      </w:r>
      <w:r w:rsidDel="00000000" w:rsidR="00000000" w:rsidRPr="00000000">
        <w:rPr>
          <w:rtl w:val="0"/>
        </w:rPr>
      </w:r>
    </w:p>
    <w:p w:rsidR="00000000" w:rsidDel="00000000" w:rsidP="00000000" w:rsidRDefault="00000000" w:rsidRPr="00000000" w14:paraId="000004DA">
      <w:pPr>
        <w:spacing w:line="200" w:lineRule="auto"/>
        <w:jc w:val="left"/>
        <w:rPr>
          <w:sz w:val="20"/>
          <w:szCs w:val="20"/>
        </w:rPr>
      </w:pPr>
      <w:r w:rsidDel="00000000" w:rsidR="00000000" w:rsidRPr="00000000">
        <w:rPr>
          <w:rtl w:val="0"/>
        </w:rPr>
      </w:r>
    </w:p>
    <w:p w:rsidR="00000000" w:rsidDel="00000000" w:rsidP="00000000" w:rsidRDefault="00000000" w:rsidRPr="00000000" w14:paraId="000004DB">
      <w:pPr>
        <w:spacing w:before="10" w:line="280" w:lineRule="auto"/>
        <w:jc w:val="left"/>
        <w:rPr>
          <w:sz w:val="28"/>
          <w:szCs w:val="28"/>
        </w:rPr>
      </w:pPr>
      <w:r w:rsidDel="00000000" w:rsidR="00000000" w:rsidRPr="00000000">
        <w:rPr>
          <w:rtl w:val="0"/>
        </w:rPr>
      </w:r>
    </w:p>
    <w:p w:rsidR="00000000" w:rsidDel="00000000" w:rsidP="00000000" w:rsidRDefault="00000000" w:rsidRPr="00000000" w14:paraId="000004DC">
      <w:pPr>
        <w:spacing w:line="372" w:lineRule="auto"/>
        <w:ind w:left="213" w:right="105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31313"/>
          <w:sz w:val="23"/>
          <w:szCs w:val="23"/>
          <w:rtl w:val="0"/>
        </w:rPr>
        <w:t xml:space="preserve">P</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r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u p</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rt</w:t>
      </w:r>
      <w:r w:rsidDel="00000000" w:rsidR="00000000" w:rsidRPr="00000000">
        <w:rPr>
          <w:rFonts w:ascii="Times New Roman" w:cs="Times New Roman" w:eastAsia="Times New Roman" w:hAnsi="Times New Roman"/>
          <w:color w:val="232323"/>
          <w:sz w:val="23"/>
          <w:szCs w:val="23"/>
          <w:rtl w:val="0"/>
        </w:rPr>
        <w:t xml:space="preserve">e e</w:t>
      </w:r>
      <w:r w:rsidDel="00000000" w:rsidR="00000000" w:rsidRPr="00000000">
        <w:rPr>
          <w:rFonts w:ascii="Times New Roman" w:cs="Times New Roman" w:eastAsia="Times New Roman" w:hAnsi="Times New Roman"/>
          <w:color w:val="131313"/>
          <w:sz w:val="23"/>
          <w:szCs w:val="23"/>
          <w:rtl w:val="0"/>
        </w:rPr>
        <w:t xml:space="preserve">l e</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do empl</w:t>
      </w:r>
      <w:r w:rsidDel="00000000" w:rsidR="00000000" w:rsidRPr="00000000">
        <w:rPr>
          <w:rFonts w:ascii="Times New Roman" w:cs="Times New Roman" w:eastAsia="Times New Roman" w:hAnsi="Times New Roman"/>
          <w:color w:val="232323"/>
          <w:sz w:val="23"/>
          <w:szCs w:val="23"/>
          <w:rtl w:val="0"/>
        </w:rPr>
        <w:t xml:space="preserve">ea</w:t>
      </w:r>
      <w:r w:rsidDel="00000000" w:rsidR="00000000" w:rsidRPr="00000000">
        <w:rPr>
          <w:rFonts w:ascii="Times New Roman" w:cs="Times New Roman" w:eastAsia="Times New Roman" w:hAnsi="Times New Roman"/>
          <w:color w:val="131313"/>
          <w:sz w:val="23"/>
          <w:szCs w:val="23"/>
          <w:rtl w:val="0"/>
        </w:rPr>
        <w:t xml:space="preserve">dor</w:t>
      </w:r>
      <w:r w:rsidDel="00000000" w:rsidR="00000000" w:rsidRPr="00000000">
        <w:rPr>
          <w:rFonts w:ascii="Times New Roman" w:cs="Times New Roman" w:eastAsia="Times New Roman" w:hAnsi="Times New Roman"/>
          <w:color w:val="373737"/>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tambi</w:t>
      </w:r>
      <w:r w:rsidDel="00000000" w:rsidR="00000000" w:rsidRPr="00000000">
        <w:rPr>
          <w:rFonts w:ascii="Times New Roman" w:cs="Times New Roman" w:eastAsia="Times New Roman" w:hAnsi="Times New Roman"/>
          <w:color w:val="232323"/>
          <w:sz w:val="23"/>
          <w:szCs w:val="23"/>
          <w:rtl w:val="0"/>
        </w:rPr>
        <w:t xml:space="preserve">é</w:t>
      </w:r>
      <w:r w:rsidDel="00000000" w:rsidR="00000000" w:rsidRPr="00000000">
        <w:rPr>
          <w:rFonts w:ascii="Times New Roman" w:cs="Times New Roman" w:eastAsia="Times New Roman" w:hAnsi="Times New Roman"/>
          <w:color w:val="131313"/>
          <w:sz w:val="23"/>
          <w:szCs w:val="23"/>
          <w:rtl w:val="0"/>
        </w:rPr>
        <w:t xml:space="preserve">n podrá afect</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 en c</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rá</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ter de ad</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cripto a per</w:t>
      </w:r>
      <w:r w:rsidDel="00000000" w:rsidR="00000000" w:rsidRPr="00000000">
        <w:rPr>
          <w:rFonts w:ascii="Times New Roman" w:cs="Times New Roman" w:eastAsia="Times New Roman" w:hAnsi="Times New Roman"/>
          <w:color w:val="232323"/>
          <w:sz w:val="23"/>
          <w:szCs w:val="23"/>
          <w:rtl w:val="0"/>
        </w:rPr>
        <w:t xml:space="preserve">so</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l pr</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veni</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nte 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otra</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admini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traci</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ne</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ord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 nacional</w:t>
      </w:r>
      <w:r w:rsidDel="00000000" w:rsidR="00000000" w:rsidRPr="00000000">
        <w:rPr>
          <w:rFonts w:ascii="Times New Roman" w:cs="Times New Roman" w:eastAsia="Times New Roman" w:hAnsi="Times New Roman"/>
          <w:color w:val="373737"/>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pr</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vinci</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l </w:t>
      </w:r>
      <w:r w:rsidDel="00000000" w:rsidR="00000000" w:rsidRPr="00000000">
        <w:rPr>
          <w:rFonts w:ascii="Arial" w:cs="Arial" w:eastAsia="Arial" w:hAnsi="Arial"/>
          <w:color w:val="232323"/>
          <w:sz w:val="20"/>
          <w:szCs w:val="20"/>
          <w:rtl w:val="0"/>
        </w:rPr>
        <w:t xml:space="preserve">y </w:t>
      </w:r>
      <w:r w:rsidDel="00000000" w:rsidR="00000000" w:rsidRPr="00000000">
        <w:rPr>
          <w:rFonts w:ascii="Times New Roman" w:cs="Times New Roman" w:eastAsia="Times New Roman" w:hAnsi="Times New Roman"/>
          <w:color w:val="131313"/>
          <w:sz w:val="23"/>
          <w:szCs w:val="23"/>
          <w:rtl w:val="0"/>
        </w:rPr>
        <w:t xml:space="preserve">municipal.</w:t>
      </w:r>
      <w:r w:rsidDel="00000000" w:rsidR="00000000" w:rsidRPr="00000000">
        <w:rPr>
          <w:rtl w:val="0"/>
        </w:rPr>
      </w:r>
    </w:p>
    <w:p w:rsidR="00000000" w:rsidDel="00000000" w:rsidP="00000000" w:rsidRDefault="00000000" w:rsidRPr="00000000" w14:paraId="000004DD">
      <w:pPr>
        <w:spacing w:before="10" w:line="180" w:lineRule="auto"/>
        <w:jc w:val="left"/>
        <w:rPr>
          <w:sz w:val="19"/>
          <w:szCs w:val="19"/>
        </w:rPr>
      </w:pPr>
      <w:r w:rsidDel="00000000" w:rsidR="00000000" w:rsidRPr="00000000">
        <w:rPr>
          <w:rtl w:val="0"/>
        </w:rPr>
      </w:r>
    </w:p>
    <w:p w:rsidR="00000000" w:rsidDel="00000000" w:rsidP="00000000" w:rsidRDefault="00000000" w:rsidRPr="00000000" w14:paraId="000004DE">
      <w:pPr>
        <w:ind w:left="213" w:right="129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31313"/>
          <w:sz w:val="23"/>
          <w:szCs w:val="23"/>
          <w:rtl w:val="0"/>
        </w:rPr>
        <w:t xml:space="preserve">L</w:t>
      </w:r>
      <w:r w:rsidDel="00000000" w:rsidR="00000000" w:rsidRPr="00000000">
        <w:rPr>
          <w:rFonts w:ascii="Times New Roman" w:cs="Times New Roman" w:eastAsia="Times New Roman" w:hAnsi="Times New Roman"/>
          <w:color w:val="232323"/>
          <w:sz w:val="23"/>
          <w:szCs w:val="23"/>
          <w:rtl w:val="0"/>
        </w:rPr>
        <w:t xml:space="preserve">as </w:t>
      </w:r>
      <w:r w:rsidDel="00000000" w:rsidR="00000000" w:rsidRPr="00000000">
        <w:rPr>
          <w:rFonts w:ascii="Times New Roman" w:cs="Times New Roman" w:eastAsia="Times New Roman" w:hAnsi="Times New Roman"/>
          <w:color w:val="131313"/>
          <w:sz w:val="23"/>
          <w:szCs w:val="23"/>
          <w:rtl w:val="0"/>
        </w:rPr>
        <w:t xml:space="preserve">ad</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cripcion</w:t>
      </w:r>
      <w:r w:rsidDel="00000000" w:rsidR="00000000" w:rsidRPr="00000000">
        <w:rPr>
          <w:rFonts w:ascii="Times New Roman" w:cs="Times New Roman" w:eastAsia="Times New Roman" w:hAnsi="Times New Roman"/>
          <w:color w:val="232323"/>
          <w:sz w:val="23"/>
          <w:szCs w:val="23"/>
          <w:rtl w:val="0"/>
        </w:rPr>
        <w:t xml:space="preserve">es te</w:t>
      </w:r>
      <w:r w:rsidDel="00000000" w:rsidR="00000000" w:rsidRPr="00000000">
        <w:rPr>
          <w:rFonts w:ascii="Times New Roman" w:cs="Times New Roman" w:eastAsia="Times New Roman" w:hAnsi="Times New Roman"/>
          <w:color w:val="131313"/>
          <w:sz w:val="23"/>
          <w:szCs w:val="23"/>
          <w:rtl w:val="0"/>
        </w:rPr>
        <w:t xml:space="preserve">ndrán como objet</w:t>
      </w:r>
      <w:r w:rsidDel="00000000" w:rsidR="00000000" w:rsidRPr="00000000">
        <w:rPr>
          <w:rFonts w:ascii="Times New Roman" w:cs="Times New Roman" w:eastAsia="Times New Roman" w:hAnsi="Times New Roman"/>
          <w:color w:val="232323"/>
          <w:sz w:val="23"/>
          <w:szCs w:val="23"/>
          <w:rtl w:val="0"/>
        </w:rPr>
        <w:t xml:space="preserve">o </w:t>
      </w:r>
      <w:r w:rsidDel="00000000" w:rsidR="00000000" w:rsidRPr="00000000">
        <w:rPr>
          <w:rFonts w:ascii="Times New Roman" w:cs="Times New Roman" w:eastAsia="Times New Roman" w:hAnsi="Times New Roman"/>
          <w:color w:val="131313"/>
          <w:sz w:val="23"/>
          <w:szCs w:val="23"/>
          <w:rtl w:val="0"/>
        </w:rPr>
        <w:t xml:space="preserve">re</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pond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r </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al</w:t>
      </w:r>
      <w:r w:rsidDel="00000000" w:rsidR="00000000" w:rsidRPr="00000000">
        <w:rPr>
          <w:rFonts w:ascii="Times New Roman" w:cs="Times New Roman" w:eastAsia="Times New Roman" w:hAnsi="Times New Roman"/>
          <w:color w:val="232323"/>
          <w:sz w:val="23"/>
          <w:szCs w:val="23"/>
          <w:rtl w:val="0"/>
        </w:rPr>
        <w:t xml:space="preserve">g</w:t>
      </w:r>
      <w:r w:rsidDel="00000000" w:rsidR="00000000" w:rsidRPr="00000000">
        <w:rPr>
          <w:rFonts w:ascii="Times New Roman" w:cs="Times New Roman" w:eastAsia="Times New Roman" w:hAnsi="Times New Roman"/>
          <w:color w:val="131313"/>
          <w:sz w:val="23"/>
          <w:szCs w:val="23"/>
          <w:rtl w:val="0"/>
        </w:rPr>
        <w:t xml:space="preserve">una 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la</w:t>
      </w:r>
      <w:r w:rsidDel="00000000" w:rsidR="00000000" w:rsidRPr="00000000">
        <w:rPr>
          <w:rFonts w:ascii="Times New Roman" w:cs="Times New Roman" w:eastAsia="Times New Roman" w:hAnsi="Times New Roman"/>
          <w:color w:val="232323"/>
          <w:sz w:val="23"/>
          <w:szCs w:val="23"/>
          <w:rtl w:val="0"/>
        </w:rPr>
        <w:t xml:space="preserve">s s</w:t>
      </w:r>
      <w:r w:rsidDel="00000000" w:rsidR="00000000" w:rsidRPr="00000000">
        <w:rPr>
          <w:rFonts w:ascii="Times New Roman" w:cs="Times New Roman" w:eastAsia="Times New Roman" w:hAnsi="Times New Roman"/>
          <w:color w:val="131313"/>
          <w:sz w:val="23"/>
          <w:szCs w:val="23"/>
          <w:rtl w:val="0"/>
        </w:rPr>
        <w:t xml:space="preserve">iguient</w:t>
      </w:r>
      <w:r w:rsidDel="00000000" w:rsidR="00000000" w:rsidRPr="00000000">
        <w:rPr>
          <w:rFonts w:ascii="Times New Roman" w:cs="Times New Roman" w:eastAsia="Times New Roman" w:hAnsi="Times New Roman"/>
          <w:color w:val="232323"/>
          <w:sz w:val="23"/>
          <w:szCs w:val="23"/>
          <w:rtl w:val="0"/>
        </w:rPr>
        <w:t xml:space="preserve">es s</w:t>
      </w:r>
      <w:r w:rsidDel="00000000" w:rsidR="00000000" w:rsidRPr="00000000">
        <w:rPr>
          <w:rFonts w:ascii="Times New Roman" w:cs="Times New Roman" w:eastAsia="Times New Roman" w:hAnsi="Times New Roman"/>
          <w:color w:val="131313"/>
          <w:sz w:val="23"/>
          <w:szCs w:val="23"/>
          <w:rtl w:val="0"/>
        </w:rPr>
        <w:t xml:space="preserve">itu</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c</w:t>
      </w:r>
      <w:r w:rsidDel="00000000" w:rsidR="00000000" w:rsidRPr="00000000">
        <w:rPr>
          <w:rFonts w:ascii="Times New Roman" w:cs="Times New Roman" w:eastAsia="Times New Roman" w:hAnsi="Times New Roman"/>
          <w:color w:val="232323"/>
          <w:sz w:val="23"/>
          <w:szCs w:val="23"/>
          <w:rtl w:val="0"/>
        </w:rPr>
        <w:t xml:space="preserve">i</w:t>
      </w:r>
      <w:r w:rsidDel="00000000" w:rsidR="00000000" w:rsidRPr="00000000">
        <w:rPr>
          <w:rFonts w:ascii="Times New Roman" w:cs="Times New Roman" w:eastAsia="Times New Roman" w:hAnsi="Times New Roman"/>
          <w:color w:val="131313"/>
          <w:sz w:val="23"/>
          <w:szCs w:val="23"/>
          <w:rtl w:val="0"/>
        </w:rPr>
        <w:t xml:space="preserve">on</w:t>
      </w:r>
      <w:r w:rsidDel="00000000" w:rsidR="00000000" w:rsidRPr="00000000">
        <w:rPr>
          <w:rFonts w:ascii="Times New Roman" w:cs="Times New Roman" w:eastAsia="Times New Roman" w:hAnsi="Times New Roman"/>
          <w:color w:val="232323"/>
          <w:sz w:val="23"/>
          <w:szCs w:val="23"/>
          <w:rtl w:val="0"/>
        </w:rPr>
        <w:t xml:space="preserve">es</w:t>
      </w:r>
      <w:r w:rsidDel="00000000" w:rsidR="00000000" w:rsidRPr="00000000">
        <w:rPr>
          <w:rFonts w:ascii="Times New Roman" w:cs="Times New Roman" w:eastAsia="Times New Roman" w:hAnsi="Times New Roman"/>
          <w:color w:val="131313"/>
          <w:sz w:val="23"/>
          <w:szCs w:val="23"/>
          <w:rtl w:val="0"/>
        </w:rPr>
        <w:t xml:space="preserve">:</w:t>
      </w:r>
      <w:r w:rsidDel="00000000" w:rsidR="00000000" w:rsidRPr="00000000">
        <w:rPr>
          <w:rtl w:val="0"/>
        </w:rPr>
      </w:r>
    </w:p>
    <w:p w:rsidR="00000000" w:rsidDel="00000000" w:rsidP="00000000" w:rsidRDefault="00000000" w:rsidRPr="00000000" w14:paraId="000004DF">
      <w:pPr>
        <w:spacing w:line="200" w:lineRule="auto"/>
        <w:jc w:val="left"/>
        <w:rPr>
          <w:sz w:val="20"/>
          <w:szCs w:val="20"/>
        </w:rPr>
      </w:pPr>
      <w:r w:rsidDel="00000000" w:rsidR="00000000" w:rsidRPr="00000000">
        <w:rPr>
          <w:rtl w:val="0"/>
        </w:rPr>
      </w:r>
    </w:p>
    <w:p w:rsidR="00000000" w:rsidDel="00000000" w:rsidP="00000000" w:rsidRDefault="00000000" w:rsidRPr="00000000" w14:paraId="000004E0">
      <w:pPr>
        <w:spacing w:line="200" w:lineRule="auto"/>
        <w:jc w:val="left"/>
        <w:rPr>
          <w:sz w:val="20"/>
          <w:szCs w:val="20"/>
        </w:rPr>
      </w:pPr>
      <w:r w:rsidDel="00000000" w:rsidR="00000000" w:rsidRPr="00000000">
        <w:rPr>
          <w:rtl w:val="0"/>
        </w:rPr>
      </w:r>
    </w:p>
    <w:p w:rsidR="00000000" w:rsidDel="00000000" w:rsidP="00000000" w:rsidRDefault="00000000" w:rsidRPr="00000000" w14:paraId="000004E1">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4E2">
      <w:pPr>
        <w:spacing w:line="378" w:lineRule="auto"/>
        <w:ind w:left="213" w:right="103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31313"/>
          <w:sz w:val="23"/>
          <w:szCs w:val="23"/>
          <w:rtl w:val="0"/>
        </w:rPr>
        <w:t xml:space="preserve">ARTÍ</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U</w:t>
      </w:r>
      <w:r w:rsidDel="00000000" w:rsidR="00000000" w:rsidRPr="00000000">
        <w:rPr>
          <w:rFonts w:ascii="Times New Roman" w:cs="Times New Roman" w:eastAsia="Times New Roman" w:hAnsi="Times New Roman"/>
          <w:color w:val="232323"/>
          <w:sz w:val="23"/>
          <w:szCs w:val="23"/>
          <w:rtl w:val="0"/>
        </w:rPr>
        <w:t xml:space="preserve">L</w:t>
      </w:r>
      <w:r w:rsidDel="00000000" w:rsidR="00000000" w:rsidRPr="00000000">
        <w:rPr>
          <w:rFonts w:ascii="Times New Roman" w:cs="Times New Roman" w:eastAsia="Times New Roman" w:hAnsi="Times New Roman"/>
          <w:color w:val="131313"/>
          <w:sz w:val="23"/>
          <w:szCs w:val="23"/>
          <w:rtl w:val="0"/>
        </w:rPr>
        <w:t xml:space="preserve">O    30.</w:t>
      </w:r>
      <w:r w:rsidDel="00000000" w:rsidR="00000000" w:rsidRPr="00000000">
        <w:rPr>
          <w:rFonts w:ascii="Times New Roman" w:cs="Times New Roman" w:eastAsia="Times New Roman" w:hAnsi="Times New Roman"/>
          <w:color w:val="232323"/>
          <w:sz w:val="23"/>
          <w:szCs w:val="23"/>
          <w:rtl w:val="0"/>
        </w:rPr>
        <w:t xml:space="preserve">5</w:t>
      </w:r>
      <w:r w:rsidDel="00000000" w:rsidR="00000000" w:rsidRPr="00000000">
        <w:rPr>
          <w:rFonts w:ascii="Times New Roman" w:cs="Times New Roman" w:eastAsia="Times New Roman" w:hAnsi="Times New Roman"/>
          <w:color w:val="373737"/>
          <w:sz w:val="23"/>
          <w:szCs w:val="23"/>
          <w:rtl w:val="0"/>
        </w:rPr>
        <w:t xml:space="preserve">.</w:t>
      </w:r>
      <w:r w:rsidDel="00000000" w:rsidR="00000000" w:rsidRPr="00000000">
        <w:rPr>
          <w:rFonts w:ascii="Times New Roman" w:cs="Times New Roman" w:eastAsia="Times New Roman" w:hAnsi="Times New Roman"/>
          <w:color w:val="131313"/>
          <w:sz w:val="23"/>
          <w:szCs w:val="23"/>
          <w:rtl w:val="0"/>
        </w:rPr>
        <w:t xml:space="preserve">3. l</w:t>
      </w:r>
      <w:r w:rsidDel="00000000" w:rsidR="00000000" w:rsidRPr="00000000">
        <w:rPr>
          <w:rFonts w:ascii="Times New Roman" w:cs="Times New Roman" w:eastAsia="Times New Roman" w:hAnsi="Times New Roman"/>
          <w:color w:val="4b4b4c"/>
          <w:sz w:val="23"/>
          <w:szCs w:val="23"/>
          <w:rtl w:val="0"/>
        </w:rPr>
        <w:t xml:space="preserve">.</w:t>
      </w:r>
      <w:r w:rsidDel="00000000" w:rsidR="00000000" w:rsidRPr="00000000">
        <w:rPr>
          <w:rFonts w:ascii="Times New Roman" w:cs="Times New Roman" w:eastAsia="Times New Roman" w:hAnsi="Times New Roman"/>
          <w:color w:val="131313"/>
          <w:sz w:val="23"/>
          <w:szCs w:val="23"/>
          <w:rtl w:val="0"/>
        </w:rPr>
        <w:t xml:space="preserve">-    Sati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f</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cer    n</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ce</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id</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des    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col</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bor</w:t>
      </w:r>
      <w:r w:rsidDel="00000000" w:rsidR="00000000" w:rsidRPr="00000000">
        <w:rPr>
          <w:rFonts w:ascii="Times New Roman" w:cs="Times New Roman" w:eastAsia="Times New Roman" w:hAnsi="Times New Roman"/>
          <w:color w:val="232323"/>
          <w:sz w:val="23"/>
          <w:szCs w:val="23"/>
          <w:rtl w:val="0"/>
        </w:rPr>
        <w:t xml:space="preserve">ac</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ó</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4b4b4c"/>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a</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e</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orami</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232323"/>
          <w:sz w:val="23"/>
          <w:szCs w:val="23"/>
          <w:rtl w:val="0"/>
        </w:rPr>
        <w:t xml:space="preserve">t</w:t>
      </w:r>
      <w:r w:rsidDel="00000000" w:rsidR="00000000" w:rsidRPr="00000000">
        <w:rPr>
          <w:rFonts w:ascii="Times New Roman" w:cs="Times New Roman" w:eastAsia="Times New Roman" w:hAnsi="Times New Roman"/>
          <w:color w:val="131313"/>
          <w:sz w:val="23"/>
          <w:szCs w:val="23"/>
          <w:rtl w:val="0"/>
        </w:rPr>
        <w:t xml:space="preserve">o    o e</w:t>
      </w:r>
      <w:r w:rsidDel="00000000" w:rsidR="00000000" w:rsidRPr="00000000">
        <w:rPr>
          <w:rFonts w:ascii="Times New Roman" w:cs="Times New Roman" w:eastAsia="Times New Roman" w:hAnsi="Times New Roman"/>
          <w:color w:val="232323"/>
          <w:sz w:val="23"/>
          <w:szCs w:val="23"/>
          <w:rtl w:val="0"/>
        </w:rPr>
        <w:t xml:space="preserve">v</w:t>
      </w:r>
      <w:r w:rsidDel="00000000" w:rsidR="00000000" w:rsidRPr="00000000">
        <w:rPr>
          <w:rFonts w:ascii="Times New Roman" w:cs="Times New Roman" w:eastAsia="Times New Roman" w:hAnsi="Times New Roman"/>
          <w:color w:val="131313"/>
          <w:sz w:val="23"/>
          <w:szCs w:val="23"/>
          <w:rtl w:val="0"/>
        </w:rPr>
        <w:t xml:space="preserve">entualmente dir</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cci</w:t>
      </w:r>
      <w:r w:rsidDel="00000000" w:rsidR="00000000" w:rsidRPr="00000000">
        <w:rPr>
          <w:rFonts w:ascii="Times New Roman" w:cs="Times New Roman" w:eastAsia="Times New Roman" w:hAnsi="Times New Roman"/>
          <w:color w:val="232323"/>
          <w:sz w:val="23"/>
          <w:szCs w:val="23"/>
          <w:rtl w:val="0"/>
        </w:rPr>
        <w:t xml:space="preserve">ó</w:t>
      </w:r>
      <w:r w:rsidDel="00000000" w:rsidR="00000000" w:rsidRPr="00000000">
        <w:rPr>
          <w:rFonts w:ascii="Times New Roman" w:cs="Times New Roman" w:eastAsia="Times New Roman" w:hAnsi="Times New Roman"/>
          <w:color w:val="131313"/>
          <w:sz w:val="23"/>
          <w:szCs w:val="23"/>
          <w:rtl w:val="0"/>
        </w:rPr>
        <w:t xml:space="preserve">n o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uper</w:t>
      </w:r>
      <w:r w:rsidDel="00000000" w:rsidR="00000000" w:rsidRPr="00000000">
        <w:rPr>
          <w:rFonts w:ascii="Times New Roman" w:cs="Times New Roman" w:eastAsia="Times New Roman" w:hAnsi="Times New Roman"/>
          <w:color w:val="232323"/>
          <w:sz w:val="23"/>
          <w:szCs w:val="23"/>
          <w:rtl w:val="0"/>
        </w:rPr>
        <w:t xml:space="preserve">v</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ión en un or</w:t>
      </w:r>
      <w:r w:rsidDel="00000000" w:rsidR="00000000" w:rsidRPr="00000000">
        <w:rPr>
          <w:rFonts w:ascii="Times New Roman" w:cs="Times New Roman" w:eastAsia="Times New Roman" w:hAnsi="Times New Roman"/>
          <w:color w:val="232323"/>
          <w:sz w:val="23"/>
          <w:szCs w:val="23"/>
          <w:rtl w:val="0"/>
        </w:rPr>
        <w:t xml:space="preserve">g</w:t>
      </w:r>
      <w:r w:rsidDel="00000000" w:rsidR="00000000" w:rsidRPr="00000000">
        <w:rPr>
          <w:rFonts w:ascii="Times New Roman" w:cs="Times New Roman" w:eastAsia="Times New Roman" w:hAnsi="Times New Roman"/>
          <w:color w:val="131313"/>
          <w:sz w:val="23"/>
          <w:szCs w:val="23"/>
          <w:rtl w:val="0"/>
        </w:rPr>
        <w:t xml:space="preserve">anismo 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la </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dministración  Públic</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qu</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no pu</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re</w:t>
      </w:r>
      <w:r w:rsidDel="00000000" w:rsidR="00000000" w:rsidRPr="00000000">
        <w:rPr>
          <w:rFonts w:ascii="Times New Roman" w:cs="Times New Roman" w:eastAsia="Times New Roman" w:hAnsi="Times New Roman"/>
          <w:color w:val="232323"/>
          <w:sz w:val="23"/>
          <w:szCs w:val="23"/>
          <w:rtl w:val="0"/>
        </w:rPr>
        <w:t xml:space="preserve">so</w:t>
      </w:r>
      <w:r w:rsidDel="00000000" w:rsidR="00000000" w:rsidRPr="00000000">
        <w:rPr>
          <w:rFonts w:ascii="Times New Roman" w:cs="Times New Roman" w:eastAsia="Times New Roman" w:hAnsi="Times New Roman"/>
          <w:color w:val="131313"/>
          <w:sz w:val="23"/>
          <w:szCs w:val="23"/>
          <w:rtl w:val="0"/>
        </w:rPr>
        <w:t xml:space="preserve">l</w:t>
      </w:r>
      <w:r w:rsidDel="00000000" w:rsidR="00000000" w:rsidRPr="00000000">
        <w:rPr>
          <w:rFonts w:ascii="Times New Roman" w:cs="Times New Roman" w:eastAsia="Times New Roman" w:hAnsi="Times New Roman"/>
          <w:color w:val="232323"/>
          <w:sz w:val="23"/>
          <w:szCs w:val="23"/>
          <w:rtl w:val="0"/>
        </w:rPr>
        <w:t xml:space="preserve">v</w:t>
      </w:r>
      <w:r w:rsidDel="00000000" w:rsidR="00000000" w:rsidRPr="00000000">
        <w:rPr>
          <w:rFonts w:ascii="Times New Roman" w:cs="Times New Roman" w:eastAsia="Times New Roman" w:hAnsi="Times New Roman"/>
          <w:color w:val="131313"/>
          <w:sz w:val="23"/>
          <w:szCs w:val="23"/>
          <w:rtl w:val="0"/>
        </w:rPr>
        <w:t xml:space="preserve">erl</w:t>
      </w:r>
      <w:r w:rsidDel="00000000" w:rsidR="00000000" w:rsidRPr="00000000">
        <w:rPr>
          <w:rFonts w:ascii="Times New Roman" w:cs="Times New Roman" w:eastAsia="Times New Roman" w:hAnsi="Times New Roman"/>
          <w:color w:val="232323"/>
          <w:sz w:val="23"/>
          <w:szCs w:val="23"/>
          <w:rtl w:val="0"/>
        </w:rPr>
        <w:t xml:space="preserve">as </w:t>
      </w:r>
      <w:r w:rsidDel="00000000" w:rsidR="00000000" w:rsidRPr="00000000">
        <w:rPr>
          <w:rFonts w:ascii="Times New Roman" w:cs="Times New Roman" w:eastAsia="Times New Roman" w:hAnsi="Times New Roman"/>
          <w:color w:val="131313"/>
          <w:sz w:val="23"/>
          <w:szCs w:val="23"/>
          <w:rtl w:val="0"/>
        </w:rPr>
        <w:t xml:space="preserve">con pe</w:t>
      </w:r>
      <w:r w:rsidDel="00000000" w:rsidR="00000000" w:rsidRPr="00000000">
        <w:rPr>
          <w:rFonts w:ascii="Times New Roman" w:cs="Times New Roman" w:eastAsia="Times New Roman" w:hAnsi="Times New Roman"/>
          <w:color w:val="232323"/>
          <w:sz w:val="23"/>
          <w:szCs w:val="23"/>
          <w:rtl w:val="0"/>
        </w:rPr>
        <w:t xml:space="preserve">rs</w:t>
      </w:r>
      <w:r w:rsidDel="00000000" w:rsidR="00000000" w:rsidRPr="00000000">
        <w:rPr>
          <w:rFonts w:ascii="Times New Roman" w:cs="Times New Roman" w:eastAsia="Times New Roman" w:hAnsi="Times New Roman"/>
          <w:color w:val="131313"/>
          <w:sz w:val="23"/>
          <w:szCs w:val="23"/>
          <w:rtl w:val="0"/>
        </w:rPr>
        <w:t xml:space="preserve">onal pr</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pio.</w:t>
      </w:r>
      <w:r w:rsidDel="00000000" w:rsidR="00000000" w:rsidRPr="00000000">
        <w:rPr>
          <w:rtl w:val="0"/>
        </w:rPr>
      </w:r>
    </w:p>
    <w:p w:rsidR="00000000" w:rsidDel="00000000" w:rsidP="00000000" w:rsidRDefault="00000000" w:rsidRPr="00000000" w14:paraId="000004E3">
      <w:pPr>
        <w:spacing w:line="200" w:lineRule="auto"/>
        <w:jc w:val="left"/>
        <w:rPr>
          <w:sz w:val="20"/>
          <w:szCs w:val="20"/>
        </w:rPr>
      </w:pPr>
      <w:r w:rsidDel="00000000" w:rsidR="00000000" w:rsidRPr="00000000">
        <w:rPr>
          <w:rtl w:val="0"/>
        </w:rPr>
      </w:r>
    </w:p>
    <w:p w:rsidR="00000000" w:rsidDel="00000000" w:rsidP="00000000" w:rsidRDefault="00000000" w:rsidRPr="00000000" w14:paraId="000004E4">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4E5">
      <w:pPr>
        <w:spacing w:line="378" w:lineRule="auto"/>
        <w:ind w:left="213" w:right="104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T</w:t>
      </w:r>
      <w:r w:rsidDel="00000000" w:rsidR="00000000" w:rsidRPr="00000000">
        <w:rPr>
          <w:rFonts w:ascii="Times New Roman" w:cs="Times New Roman" w:eastAsia="Times New Roman" w:hAnsi="Times New Roman"/>
          <w:color w:val="131313"/>
          <w:sz w:val="23"/>
          <w:szCs w:val="23"/>
          <w:rtl w:val="0"/>
        </w:rPr>
        <w:t xml:space="preserve">Í</w:t>
      </w:r>
      <w:r w:rsidDel="00000000" w:rsidR="00000000" w:rsidRPr="00000000">
        <w:rPr>
          <w:rFonts w:ascii="Times New Roman" w:cs="Times New Roman" w:eastAsia="Times New Roman" w:hAnsi="Times New Roman"/>
          <w:color w:val="232323"/>
          <w:sz w:val="23"/>
          <w:szCs w:val="23"/>
          <w:rtl w:val="0"/>
        </w:rPr>
        <w:t xml:space="preserve">CUL</w:t>
      </w:r>
      <w:r w:rsidDel="00000000" w:rsidR="00000000" w:rsidRPr="00000000">
        <w:rPr>
          <w:rFonts w:ascii="Times New Roman" w:cs="Times New Roman" w:eastAsia="Times New Roman" w:hAnsi="Times New Roman"/>
          <w:color w:val="131313"/>
          <w:sz w:val="23"/>
          <w:szCs w:val="23"/>
          <w:rtl w:val="0"/>
        </w:rPr>
        <w:t xml:space="preserve">O 30</w:t>
      </w:r>
      <w:r w:rsidDel="00000000" w:rsidR="00000000" w:rsidRPr="00000000">
        <w:rPr>
          <w:rFonts w:ascii="Times New Roman" w:cs="Times New Roman" w:eastAsia="Times New Roman" w:hAnsi="Times New Roman"/>
          <w:color w:val="232323"/>
          <w:sz w:val="23"/>
          <w:szCs w:val="23"/>
          <w:rtl w:val="0"/>
        </w:rPr>
        <w:t xml:space="preserve">.</w:t>
      </w:r>
      <w:r w:rsidDel="00000000" w:rsidR="00000000" w:rsidRPr="00000000">
        <w:rPr>
          <w:rFonts w:ascii="Times New Roman" w:cs="Times New Roman" w:eastAsia="Times New Roman" w:hAnsi="Times New Roman"/>
          <w:color w:val="131313"/>
          <w:sz w:val="23"/>
          <w:szCs w:val="23"/>
          <w:rtl w:val="0"/>
        </w:rPr>
        <w:t xml:space="preserve">5</w:t>
      </w:r>
      <w:r w:rsidDel="00000000" w:rsidR="00000000" w:rsidRPr="00000000">
        <w:rPr>
          <w:rFonts w:ascii="Times New Roman" w:cs="Times New Roman" w:eastAsia="Times New Roman" w:hAnsi="Times New Roman"/>
          <w:color w:val="232323"/>
          <w:sz w:val="23"/>
          <w:szCs w:val="23"/>
          <w:rtl w:val="0"/>
        </w:rPr>
        <w:t xml:space="preserve">.</w:t>
      </w:r>
      <w:r w:rsidDel="00000000" w:rsidR="00000000" w:rsidRPr="00000000">
        <w:rPr>
          <w:rFonts w:ascii="Times New Roman" w:cs="Times New Roman" w:eastAsia="Times New Roman" w:hAnsi="Times New Roman"/>
          <w:color w:val="131313"/>
          <w:sz w:val="23"/>
          <w:szCs w:val="23"/>
          <w:rtl w:val="0"/>
        </w:rPr>
        <w:t xml:space="preserve">3</w:t>
      </w:r>
      <w:r w:rsidDel="00000000" w:rsidR="00000000" w:rsidRPr="00000000">
        <w:rPr>
          <w:rFonts w:ascii="Times New Roman" w:cs="Times New Roman" w:eastAsia="Times New Roman" w:hAnsi="Times New Roman"/>
          <w:color w:val="232323"/>
          <w:sz w:val="23"/>
          <w:szCs w:val="23"/>
          <w:rtl w:val="0"/>
        </w:rPr>
        <w:t xml:space="preserve">.</w:t>
      </w:r>
      <w:r w:rsidDel="00000000" w:rsidR="00000000" w:rsidRPr="00000000">
        <w:rPr>
          <w:rFonts w:ascii="Times New Roman" w:cs="Times New Roman" w:eastAsia="Times New Roman" w:hAnsi="Times New Roman"/>
          <w:color w:val="131313"/>
          <w:sz w:val="23"/>
          <w:szCs w:val="23"/>
          <w:rtl w:val="0"/>
        </w:rPr>
        <w:t xml:space="preserve">2</w:t>
      </w:r>
      <w:r w:rsidDel="00000000" w:rsidR="00000000" w:rsidRPr="00000000">
        <w:rPr>
          <w:rFonts w:ascii="Times New Roman" w:cs="Times New Roman" w:eastAsia="Times New Roman" w:hAnsi="Times New Roman"/>
          <w:color w:val="4b4b4c"/>
          <w:sz w:val="23"/>
          <w:szCs w:val="23"/>
          <w:rtl w:val="0"/>
        </w:rPr>
        <w:t xml:space="preserve">.</w:t>
      </w:r>
      <w:r w:rsidDel="00000000" w:rsidR="00000000" w:rsidRPr="00000000">
        <w:rPr>
          <w:rFonts w:ascii="Times New Roman" w:cs="Times New Roman" w:eastAsia="Times New Roman" w:hAnsi="Times New Roman"/>
          <w:color w:val="131313"/>
          <w:sz w:val="23"/>
          <w:szCs w:val="23"/>
          <w:rtl w:val="0"/>
        </w:rPr>
        <w:t xml:space="preserve">-  Colabor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 con 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p</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ncia</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o</w:t>
      </w:r>
      <w:r w:rsidDel="00000000" w:rsidR="00000000" w:rsidRPr="00000000">
        <w:rPr>
          <w:rFonts w:ascii="Times New Roman" w:cs="Times New Roman" w:eastAsia="Times New Roman" w:hAnsi="Times New Roman"/>
          <w:color w:val="232323"/>
          <w:sz w:val="23"/>
          <w:szCs w:val="23"/>
          <w:rtl w:val="0"/>
        </w:rPr>
        <w:t xml:space="preserve">t</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o </w:t>
      </w:r>
      <w:r w:rsidDel="00000000" w:rsidR="00000000" w:rsidRPr="00000000">
        <w:rPr>
          <w:rFonts w:ascii="Times New Roman" w:cs="Times New Roman" w:eastAsia="Times New Roman" w:hAnsi="Times New Roman"/>
          <w:color w:val="131313"/>
          <w:sz w:val="23"/>
          <w:szCs w:val="23"/>
          <w:rtl w:val="0"/>
        </w:rPr>
        <w:t xml:space="preserve">Poder 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w:t>
      </w:r>
      <w:r w:rsidDel="00000000" w:rsidR="00000000" w:rsidRPr="00000000">
        <w:rPr>
          <w:rFonts w:ascii="Times New Roman" w:cs="Times New Roman" w:eastAsia="Times New Roman" w:hAnsi="Times New Roman"/>
          <w:color w:val="232323"/>
          <w:sz w:val="23"/>
          <w:szCs w:val="23"/>
          <w:rtl w:val="0"/>
        </w:rPr>
        <w:t xml:space="preserve">Es</w:t>
      </w:r>
      <w:r w:rsidDel="00000000" w:rsidR="00000000" w:rsidRPr="00000000">
        <w:rPr>
          <w:rFonts w:ascii="Times New Roman" w:cs="Times New Roman" w:eastAsia="Times New Roman" w:hAnsi="Times New Roman"/>
          <w:color w:val="131313"/>
          <w:sz w:val="23"/>
          <w:szCs w:val="23"/>
          <w:rtl w:val="0"/>
        </w:rPr>
        <w:t xml:space="preserve">tad</w:t>
      </w:r>
      <w:r w:rsidDel="00000000" w:rsidR="00000000" w:rsidRPr="00000000">
        <w:rPr>
          <w:rFonts w:ascii="Times New Roman" w:cs="Times New Roman" w:eastAsia="Times New Roman" w:hAnsi="Times New Roman"/>
          <w:color w:val="232323"/>
          <w:sz w:val="23"/>
          <w:szCs w:val="23"/>
          <w:rtl w:val="0"/>
        </w:rPr>
        <w:t xml:space="preserve">o Na</w:t>
      </w:r>
      <w:r w:rsidDel="00000000" w:rsidR="00000000" w:rsidRPr="00000000">
        <w:rPr>
          <w:rFonts w:ascii="Times New Roman" w:cs="Times New Roman" w:eastAsia="Times New Roman" w:hAnsi="Times New Roman"/>
          <w:color w:val="131313"/>
          <w:sz w:val="23"/>
          <w:szCs w:val="23"/>
          <w:rtl w:val="0"/>
        </w:rPr>
        <w:t xml:space="preserve">ci</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nal  o 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lo</w:t>
      </w:r>
      <w:r w:rsidDel="00000000" w:rsidR="00000000" w:rsidRPr="00000000">
        <w:rPr>
          <w:rFonts w:ascii="Times New Roman" w:cs="Times New Roman" w:eastAsia="Times New Roman" w:hAnsi="Times New Roman"/>
          <w:color w:val="232323"/>
          <w:sz w:val="23"/>
          <w:szCs w:val="23"/>
          <w:rtl w:val="0"/>
        </w:rPr>
        <w:t xml:space="preserve">s G</w:t>
      </w:r>
      <w:r w:rsidDel="00000000" w:rsidR="00000000" w:rsidRPr="00000000">
        <w:rPr>
          <w:rFonts w:ascii="Times New Roman" w:cs="Times New Roman" w:eastAsia="Times New Roman" w:hAnsi="Times New Roman"/>
          <w:color w:val="131313"/>
          <w:sz w:val="23"/>
          <w:szCs w:val="23"/>
          <w:rtl w:val="0"/>
        </w:rPr>
        <w:t xml:space="preserve">obierno</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Pro</w:t>
      </w:r>
      <w:r w:rsidDel="00000000" w:rsidR="00000000" w:rsidRPr="00000000">
        <w:rPr>
          <w:rFonts w:ascii="Times New Roman" w:cs="Times New Roman" w:eastAsia="Times New Roman" w:hAnsi="Times New Roman"/>
          <w:color w:val="232323"/>
          <w:sz w:val="23"/>
          <w:szCs w:val="23"/>
          <w:rtl w:val="0"/>
        </w:rPr>
        <w:t xml:space="preserve">v</w:t>
      </w:r>
      <w:r w:rsidDel="00000000" w:rsidR="00000000" w:rsidRPr="00000000">
        <w:rPr>
          <w:rFonts w:ascii="Times New Roman" w:cs="Times New Roman" w:eastAsia="Times New Roman" w:hAnsi="Times New Roman"/>
          <w:color w:val="131313"/>
          <w:sz w:val="23"/>
          <w:szCs w:val="23"/>
          <w:rtl w:val="0"/>
        </w:rPr>
        <w:t xml:space="preserve">inci</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l</w:t>
      </w:r>
      <w:r w:rsidDel="00000000" w:rsidR="00000000" w:rsidRPr="00000000">
        <w:rPr>
          <w:rFonts w:ascii="Times New Roman" w:cs="Times New Roman" w:eastAsia="Times New Roman" w:hAnsi="Times New Roman"/>
          <w:color w:val="232323"/>
          <w:sz w:val="23"/>
          <w:szCs w:val="23"/>
          <w:rtl w:val="0"/>
        </w:rPr>
        <w:t xml:space="preserve">es</w:t>
      </w:r>
      <w:r w:rsidDel="00000000" w:rsidR="00000000" w:rsidRPr="00000000">
        <w:rPr>
          <w:rFonts w:ascii="Times New Roman" w:cs="Times New Roman" w:eastAsia="Times New Roman" w:hAnsi="Times New Roman"/>
          <w:color w:val="373737"/>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Municipal</w:t>
      </w:r>
      <w:r w:rsidDel="00000000" w:rsidR="00000000" w:rsidRPr="00000000">
        <w:rPr>
          <w:rFonts w:ascii="Times New Roman" w:cs="Times New Roman" w:eastAsia="Times New Roman" w:hAnsi="Times New Roman"/>
          <w:color w:val="232323"/>
          <w:sz w:val="23"/>
          <w:szCs w:val="23"/>
          <w:rtl w:val="0"/>
        </w:rPr>
        <w:t xml:space="preserve">es</w:t>
      </w:r>
      <w:r w:rsidDel="00000000" w:rsidR="00000000" w:rsidRPr="00000000">
        <w:rPr>
          <w:rFonts w:ascii="Times New Roman" w:cs="Times New Roman" w:eastAsia="Times New Roman" w:hAnsi="Times New Roman"/>
          <w:color w:val="4b4b4c"/>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o en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u ca</w:t>
      </w:r>
      <w:r w:rsidDel="00000000" w:rsidR="00000000" w:rsidRPr="00000000">
        <w:rPr>
          <w:rFonts w:ascii="Times New Roman" w:cs="Times New Roman" w:eastAsia="Times New Roman" w:hAnsi="Times New Roman"/>
          <w:color w:val="232323"/>
          <w:sz w:val="23"/>
          <w:szCs w:val="23"/>
          <w:rtl w:val="0"/>
        </w:rPr>
        <w:t xml:space="preserve">so</w:t>
      </w:r>
      <w:r w:rsidDel="00000000" w:rsidR="00000000" w:rsidRPr="00000000">
        <w:rPr>
          <w:rFonts w:ascii="Times New Roman" w:cs="Times New Roman" w:eastAsia="Times New Roman" w:hAnsi="Times New Roman"/>
          <w:color w:val="373737"/>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de cada cám</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ra le</w:t>
      </w:r>
      <w:r w:rsidDel="00000000" w:rsidR="00000000" w:rsidRPr="00000000">
        <w:rPr>
          <w:rFonts w:ascii="Times New Roman" w:cs="Times New Roman" w:eastAsia="Times New Roman" w:hAnsi="Times New Roman"/>
          <w:color w:val="232323"/>
          <w:sz w:val="23"/>
          <w:szCs w:val="23"/>
          <w:rtl w:val="0"/>
        </w:rPr>
        <w:t xml:space="preserve">g</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l</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ti</w:t>
      </w:r>
      <w:r w:rsidDel="00000000" w:rsidR="00000000" w:rsidRPr="00000000">
        <w:rPr>
          <w:rFonts w:ascii="Times New Roman" w:cs="Times New Roman" w:eastAsia="Times New Roman" w:hAnsi="Times New Roman"/>
          <w:color w:val="232323"/>
          <w:sz w:val="23"/>
          <w:szCs w:val="23"/>
          <w:rtl w:val="0"/>
        </w:rPr>
        <w:t xml:space="preserve">v</w:t>
      </w:r>
      <w:r w:rsidDel="00000000" w:rsidR="00000000" w:rsidRPr="00000000">
        <w:rPr>
          <w:rFonts w:ascii="Times New Roman" w:cs="Times New Roman" w:eastAsia="Times New Roman" w:hAnsi="Times New Roman"/>
          <w:color w:val="131313"/>
          <w:sz w:val="23"/>
          <w:szCs w:val="23"/>
          <w:rtl w:val="0"/>
        </w:rPr>
        <w:t xml:space="preserve">a</w:t>
      </w:r>
      <w:r w:rsidDel="00000000" w:rsidR="00000000" w:rsidRPr="00000000">
        <w:rPr>
          <w:rFonts w:ascii="Times New Roman" w:cs="Times New Roman" w:eastAsia="Times New Roman" w:hAnsi="Times New Roman"/>
          <w:color w:val="232323"/>
          <w:sz w:val="23"/>
          <w:szCs w:val="23"/>
          <w:rtl w:val="0"/>
        </w:rPr>
        <w:t xml:space="preserve">.</w:t>
      </w:r>
      <w:r w:rsidDel="00000000" w:rsidR="00000000" w:rsidRPr="00000000">
        <w:rPr>
          <w:rtl w:val="0"/>
        </w:rPr>
      </w:r>
    </w:p>
    <w:p w:rsidR="00000000" w:rsidDel="00000000" w:rsidP="00000000" w:rsidRDefault="00000000" w:rsidRPr="00000000" w14:paraId="000004E6">
      <w:pPr>
        <w:spacing w:line="200" w:lineRule="auto"/>
        <w:jc w:val="left"/>
        <w:rPr>
          <w:sz w:val="20"/>
          <w:szCs w:val="20"/>
        </w:rPr>
      </w:pPr>
      <w:r w:rsidDel="00000000" w:rsidR="00000000" w:rsidRPr="00000000">
        <w:rPr>
          <w:rtl w:val="0"/>
        </w:rPr>
      </w:r>
    </w:p>
    <w:p w:rsidR="00000000" w:rsidDel="00000000" w:rsidP="00000000" w:rsidRDefault="00000000" w:rsidRPr="00000000" w14:paraId="000004E7">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4E8">
      <w:pPr>
        <w:spacing w:line="378" w:lineRule="auto"/>
        <w:ind w:left="213" w:right="104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T</w:t>
      </w:r>
      <w:r w:rsidDel="00000000" w:rsidR="00000000" w:rsidRPr="00000000">
        <w:rPr>
          <w:rFonts w:ascii="Times New Roman" w:cs="Times New Roman" w:eastAsia="Times New Roman" w:hAnsi="Times New Roman"/>
          <w:color w:val="131313"/>
          <w:sz w:val="23"/>
          <w:szCs w:val="23"/>
          <w:rtl w:val="0"/>
        </w:rPr>
        <w:t xml:space="preserve">Í</w:t>
      </w:r>
      <w:r w:rsidDel="00000000" w:rsidR="00000000" w:rsidRPr="00000000">
        <w:rPr>
          <w:rFonts w:ascii="Times New Roman" w:cs="Times New Roman" w:eastAsia="Times New Roman" w:hAnsi="Times New Roman"/>
          <w:color w:val="232323"/>
          <w:sz w:val="23"/>
          <w:szCs w:val="23"/>
          <w:rtl w:val="0"/>
        </w:rPr>
        <w:t xml:space="preserve">CU</w:t>
      </w:r>
      <w:r w:rsidDel="00000000" w:rsidR="00000000" w:rsidRPr="00000000">
        <w:rPr>
          <w:rFonts w:ascii="Times New Roman" w:cs="Times New Roman" w:eastAsia="Times New Roman" w:hAnsi="Times New Roman"/>
          <w:color w:val="131313"/>
          <w:sz w:val="23"/>
          <w:szCs w:val="23"/>
          <w:rtl w:val="0"/>
        </w:rPr>
        <w:t xml:space="preserve">LO  30.5.3.</w:t>
      </w:r>
      <w:r w:rsidDel="00000000" w:rsidR="00000000" w:rsidRPr="00000000">
        <w:rPr>
          <w:rFonts w:ascii="Times New Roman" w:cs="Times New Roman" w:eastAsia="Times New Roman" w:hAnsi="Times New Roman"/>
          <w:color w:val="232323"/>
          <w:sz w:val="23"/>
          <w:szCs w:val="23"/>
          <w:rtl w:val="0"/>
        </w:rPr>
        <w:t xml:space="preserve">3</w:t>
      </w:r>
      <w:r w:rsidDel="00000000" w:rsidR="00000000" w:rsidRPr="00000000">
        <w:rPr>
          <w:rFonts w:ascii="Times New Roman" w:cs="Times New Roman" w:eastAsia="Times New Roman" w:hAnsi="Times New Roman"/>
          <w:color w:val="131313"/>
          <w:sz w:val="23"/>
          <w:szCs w:val="23"/>
          <w:rtl w:val="0"/>
        </w:rPr>
        <w:t xml:space="preserve">.- Int</w:t>
      </w:r>
      <w:r w:rsidDel="00000000" w:rsidR="00000000" w:rsidRPr="00000000">
        <w:rPr>
          <w:rFonts w:ascii="Times New Roman" w:cs="Times New Roman" w:eastAsia="Times New Roman" w:hAnsi="Times New Roman"/>
          <w:color w:val="232323"/>
          <w:sz w:val="23"/>
          <w:szCs w:val="23"/>
          <w:rtl w:val="0"/>
        </w:rPr>
        <w:t xml:space="preserve">eg</w:t>
      </w:r>
      <w:r w:rsidDel="00000000" w:rsidR="00000000" w:rsidRPr="00000000">
        <w:rPr>
          <w:rFonts w:ascii="Times New Roman" w:cs="Times New Roman" w:eastAsia="Times New Roman" w:hAnsi="Times New Roman"/>
          <w:color w:val="131313"/>
          <w:sz w:val="23"/>
          <w:szCs w:val="23"/>
          <w:rtl w:val="0"/>
        </w:rPr>
        <w:t xml:space="preserve">rar comi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ion</w:t>
      </w:r>
      <w:r w:rsidDel="00000000" w:rsidR="00000000" w:rsidRPr="00000000">
        <w:rPr>
          <w:rFonts w:ascii="Times New Roman" w:cs="Times New Roman" w:eastAsia="Times New Roman" w:hAnsi="Times New Roman"/>
          <w:color w:val="232323"/>
          <w:sz w:val="23"/>
          <w:szCs w:val="23"/>
          <w:rtl w:val="0"/>
        </w:rPr>
        <w:t xml:space="preserve">es</w:t>
      </w:r>
      <w:r w:rsidDel="00000000" w:rsidR="00000000" w:rsidRPr="00000000">
        <w:rPr>
          <w:rFonts w:ascii="Times New Roman" w:cs="Times New Roman" w:eastAsia="Times New Roman" w:hAnsi="Times New Roman"/>
          <w:color w:val="4b4b4c"/>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or</w:t>
      </w:r>
      <w:r w:rsidDel="00000000" w:rsidR="00000000" w:rsidRPr="00000000">
        <w:rPr>
          <w:rFonts w:ascii="Times New Roman" w:cs="Times New Roman" w:eastAsia="Times New Roman" w:hAnsi="Times New Roman"/>
          <w:color w:val="232323"/>
          <w:sz w:val="23"/>
          <w:szCs w:val="23"/>
          <w:rtl w:val="0"/>
        </w:rPr>
        <w:t xml:space="preserve">g</w:t>
      </w:r>
      <w:r w:rsidDel="00000000" w:rsidR="00000000" w:rsidRPr="00000000">
        <w:rPr>
          <w:rFonts w:ascii="Times New Roman" w:cs="Times New Roman" w:eastAsia="Times New Roman" w:hAnsi="Times New Roman"/>
          <w:color w:val="131313"/>
          <w:sz w:val="23"/>
          <w:szCs w:val="23"/>
          <w:rtl w:val="0"/>
        </w:rPr>
        <w:t xml:space="preserve">ani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m</w:t>
      </w:r>
      <w:r w:rsidDel="00000000" w:rsidR="00000000" w:rsidRPr="00000000">
        <w:rPr>
          <w:rFonts w:ascii="Times New Roman" w:cs="Times New Roman" w:eastAsia="Times New Roman" w:hAnsi="Times New Roman"/>
          <w:color w:val="232323"/>
          <w:sz w:val="23"/>
          <w:szCs w:val="23"/>
          <w:rtl w:val="0"/>
        </w:rPr>
        <w:t xml:space="preserve">os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car</w:t>
      </w:r>
      <w:r w:rsidDel="00000000" w:rsidR="00000000" w:rsidRPr="00000000">
        <w:rPr>
          <w:rFonts w:ascii="Times New Roman" w:cs="Times New Roman" w:eastAsia="Times New Roman" w:hAnsi="Times New Roman"/>
          <w:color w:val="232323"/>
          <w:sz w:val="23"/>
          <w:szCs w:val="23"/>
          <w:rtl w:val="0"/>
        </w:rPr>
        <w:t xml:space="preserve">á</w:t>
      </w:r>
      <w:r w:rsidDel="00000000" w:rsidR="00000000" w:rsidRPr="00000000">
        <w:rPr>
          <w:rFonts w:ascii="Times New Roman" w:cs="Times New Roman" w:eastAsia="Times New Roman" w:hAnsi="Times New Roman"/>
          <w:color w:val="131313"/>
          <w:sz w:val="23"/>
          <w:szCs w:val="23"/>
          <w:rtl w:val="0"/>
        </w:rPr>
        <w:t xml:space="preserve">cter tr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itorio</w:t>
      </w:r>
      <w:r w:rsidDel="00000000" w:rsidR="00000000" w:rsidRPr="00000000">
        <w:rPr>
          <w:rFonts w:ascii="Times New Roman" w:cs="Times New Roman" w:eastAsia="Times New Roman" w:hAnsi="Times New Roman"/>
          <w:color w:val="373737"/>
          <w:sz w:val="23"/>
          <w:szCs w:val="23"/>
          <w:rtl w:val="0"/>
        </w:rPr>
        <w:t xml:space="preserve">, </w:t>
      </w:r>
      <w:r w:rsidDel="00000000" w:rsidR="00000000" w:rsidRPr="00000000">
        <w:rPr>
          <w:rFonts w:ascii="Times New Roman" w:cs="Times New Roman" w:eastAsia="Times New Roman" w:hAnsi="Times New Roman"/>
          <w:color w:val="232323"/>
          <w:sz w:val="23"/>
          <w:szCs w:val="23"/>
          <w:rtl w:val="0"/>
        </w:rPr>
        <w:t xml:space="preserve">gr</w:t>
      </w:r>
      <w:r w:rsidDel="00000000" w:rsidR="00000000" w:rsidRPr="00000000">
        <w:rPr>
          <w:rFonts w:ascii="Times New Roman" w:cs="Times New Roman" w:eastAsia="Times New Roman" w:hAnsi="Times New Roman"/>
          <w:color w:val="131313"/>
          <w:sz w:val="23"/>
          <w:szCs w:val="23"/>
          <w:rtl w:val="0"/>
        </w:rPr>
        <w:t xml:space="preserve">upo</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o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quipo</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de tr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bajo</w:t>
      </w:r>
      <w:r w:rsidDel="00000000" w:rsidR="00000000" w:rsidRPr="00000000">
        <w:rPr>
          <w:rFonts w:ascii="Times New Roman" w:cs="Times New Roman" w:eastAsia="Times New Roman" w:hAnsi="Times New Roman"/>
          <w:color w:val="232323"/>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in</w:t>
      </w:r>
      <w:r w:rsidDel="00000000" w:rsidR="00000000" w:rsidRPr="00000000">
        <w:rPr>
          <w:rFonts w:ascii="Times New Roman" w:cs="Times New Roman" w:eastAsia="Times New Roman" w:hAnsi="Times New Roman"/>
          <w:color w:val="232323"/>
          <w:sz w:val="23"/>
          <w:szCs w:val="23"/>
          <w:rtl w:val="0"/>
        </w:rPr>
        <w:t xml:space="preserve">terv</w:t>
      </w:r>
      <w:r w:rsidDel="00000000" w:rsidR="00000000" w:rsidRPr="00000000">
        <w:rPr>
          <w:rFonts w:ascii="Times New Roman" w:cs="Times New Roman" w:eastAsia="Times New Roman" w:hAnsi="Times New Roman"/>
          <w:color w:val="131313"/>
          <w:sz w:val="23"/>
          <w:szCs w:val="23"/>
          <w:rtl w:val="0"/>
        </w:rPr>
        <w:t xml:space="preserve">encion</w:t>
      </w:r>
      <w:r w:rsidDel="00000000" w:rsidR="00000000" w:rsidRPr="00000000">
        <w:rPr>
          <w:rFonts w:ascii="Times New Roman" w:cs="Times New Roman" w:eastAsia="Times New Roman" w:hAnsi="Times New Roman"/>
          <w:color w:val="232323"/>
          <w:sz w:val="23"/>
          <w:szCs w:val="23"/>
          <w:rtl w:val="0"/>
        </w:rPr>
        <w:t xml:space="preserve">es o </w:t>
      </w:r>
      <w:r w:rsidDel="00000000" w:rsidR="00000000" w:rsidRPr="00000000">
        <w:rPr>
          <w:rFonts w:ascii="Times New Roman" w:cs="Times New Roman" w:eastAsia="Times New Roman" w:hAnsi="Times New Roman"/>
          <w:color w:val="131313"/>
          <w:sz w:val="23"/>
          <w:szCs w:val="23"/>
          <w:rtl w:val="0"/>
        </w:rPr>
        <w:t xml:space="preserve">incr</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m</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ntar t</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mporalm</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nt</w:t>
      </w:r>
      <w:r w:rsidDel="00000000" w:rsidR="00000000" w:rsidRPr="00000000">
        <w:rPr>
          <w:rFonts w:ascii="Times New Roman" w:cs="Times New Roman" w:eastAsia="Times New Roman" w:hAnsi="Times New Roman"/>
          <w:color w:val="232323"/>
          <w:sz w:val="23"/>
          <w:szCs w:val="23"/>
          <w:rtl w:val="0"/>
        </w:rPr>
        <w:t xml:space="preserve">e e</w:t>
      </w:r>
      <w:r w:rsidDel="00000000" w:rsidR="00000000" w:rsidRPr="00000000">
        <w:rPr>
          <w:rFonts w:ascii="Times New Roman" w:cs="Times New Roman" w:eastAsia="Times New Roman" w:hAnsi="Times New Roman"/>
          <w:color w:val="131313"/>
          <w:sz w:val="23"/>
          <w:szCs w:val="23"/>
          <w:rtl w:val="0"/>
        </w:rPr>
        <w:t xml:space="preserve">l p</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onal d</w:t>
      </w:r>
      <w:r w:rsidDel="00000000" w:rsidR="00000000" w:rsidRPr="00000000">
        <w:rPr>
          <w:rFonts w:ascii="Times New Roman" w:cs="Times New Roman" w:eastAsia="Times New Roman" w:hAnsi="Times New Roman"/>
          <w:color w:val="232323"/>
          <w:sz w:val="23"/>
          <w:szCs w:val="23"/>
          <w:rtl w:val="0"/>
        </w:rPr>
        <w:t xml:space="preserve">e se</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v</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w:t>
      </w:r>
      <w:r w:rsidDel="00000000" w:rsidR="00000000" w:rsidRPr="00000000">
        <w:rPr>
          <w:rtl w:val="0"/>
        </w:rPr>
      </w:r>
    </w:p>
    <w:p w:rsidR="00000000" w:rsidDel="00000000" w:rsidP="00000000" w:rsidRDefault="00000000" w:rsidRPr="00000000" w14:paraId="000004E9">
      <w:pPr>
        <w:spacing w:line="200" w:lineRule="auto"/>
        <w:jc w:val="left"/>
        <w:rPr>
          <w:sz w:val="20"/>
          <w:szCs w:val="20"/>
        </w:rPr>
      </w:pPr>
      <w:r w:rsidDel="00000000" w:rsidR="00000000" w:rsidRPr="00000000">
        <w:rPr>
          <w:rtl w:val="0"/>
        </w:rPr>
      </w:r>
    </w:p>
    <w:p w:rsidR="00000000" w:rsidDel="00000000" w:rsidP="00000000" w:rsidRDefault="00000000" w:rsidRPr="00000000" w14:paraId="000004EA">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4EB">
      <w:pPr>
        <w:spacing w:line="388" w:lineRule="auto"/>
        <w:ind w:left="220" w:right="1035"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T</w:t>
      </w:r>
      <w:r w:rsidDel="00000000" w:rsidR="00000000" w:rsidRPr="00000000">
        <w:rPr>
          <w:rFonts w:ascii="Times New Roman" w:cs="Times New Roman" w:eastAsia="Times New Roman" w:hAnsi="Times New Roman"/>
          <w:color w:val="131313"/>
          <w:sz w:val="23"/>
          <w:szCs w:val="23"/>
          <w:rtl w:val="0"/>
        </w:rPr>
        <w:t xml:space="preserve">Í</w:t>
      </w:r>
      <w:r w:rsidDel="00000000" w:rsidR="00000000" w:rsidRPr="00000000">
        <w:rPr>
          <w:rFonts w:ascii="Times New Roman" w:cs="Times New Roman" w:eastAsia="Times New Roman" w:hAnsi="Times New Roman"/>
          <w:color w:val="232323"/>
          <w:sz w:val="23"/>
          <w:szCs w:val="23"/>
          <w:rtl w:val="0"/>
        </w:rPr>
        <w:t xml:space="preserve">CUL</w:t>
      </w:r>
      <w:r w:rsidDel="00000000" w:rsidR="00000000" w:rsidRPr="00000000">
        <w:rPr>
          <w:rFonts w:ascii="Times New Roman" w:cs="Times New Roman" w:eastAsia="Times New Roman" w:hAnsi="Times New Roman"/>
          <w:color w:val="131313"/>
          <w:sz w:val="23"/>
          <w:szCs w:val="23"/>
          <w:rtl w:val="0"/>
        </w:rPr>
        <w:t xml:space="preserve">O </w:t>
      </w:r>
      <w:r w:rsidDel="00000000" w:rsidR="00000000" w:rsidRPr="00000000">
        <w:rPr>
          <w:rFonts w:ascii="Times New Roman" w:cs="Times New Roman" w:eastAsia="Times New Roman" w:hAnsi="Times New Roman"/>
          <w:color w:val="232323"/>
          <w:sz w:val="23"/>
          <w:szCs w:val="23"/>
          <w:rtl w:val="0"/>
        </w:rPr>
        <w:t xml:space="preserve">3</w:t>
      </w:r>
      <w:r w:rsidDel="00000000" w:rsidR="00000000" w:rsidRPr="00000000">
        <w:rPr>
          <w:rFonts w:ascii="Times New Roman" w:cs="Times New Roman" w:eastAsia="Times New Roman" w:hAnsi="Times New Roman"/>
          <w:color w:val="131313"/>
          <w:sz w:val="23"/>
          <w:szCs w:val="23"/>
          <w:rtl w:val="0"/>
        </w:rPr>
        <w:t xml:space="preserve">0.</w:t>
      </w:r>
      <w:r w:rsidDel="00000000" w:rsidR="00000000" w:rsidRPr="00000000">
        <w:rPr>
          <w:rFonts w:ascii="Times New Roman" w:cs="Times New Roman" w:eastAsia="Times New Roman" w:hAnsi="Times New Roman"/>
          <w:color w:val="232323"/>
          <w:sz w:val="23"/>
          <w:szCs w:val="23"/>
          <w:rtl w:val="0"/>
        </w:rPr>
        <w:t xml:space="preserve">6.</w:t>
      </w:r>
      <w:r w:rsidDel="00000000" w:rsidR="00000000" w:rsidRPr="00000000">
        <w:rPr>
          <w:rFonts w:ascii="Times New Roman" w:cs="Times New Roman" w:eastAsia="Times New Roman" w:hAnsi="Times New Roman"/>
          <w:color w:val="131313"/>
          <w:sz w:val="23"/>
          <w:szCs w:val="23"/>
          <w:rtl w:val="0"/>
        </w:rPr>
        <w:t xml:space="preserve">- La</w:t>
      </w:r>
      <w:r w:rsidDel="00000000" w:rsidR="00000000" w:rsidRPr="00000000">
        <w:rPr>
          <w:rFonts w:ascii="Times New Roman" w:cs="Times New Roman" w:eastAsia="Times New Roman" w:hAnsi="Times New Roman"/>
          <w:color w:val="232323"/>
          <w:sz w:val="23"/>
          <w:szCs w:val="23"/>
          <w:rtl w:val="0"/>
        </w:rPr>
        <w:t xml:space="preserve">s s</w:t>
      </w:r>
      <w:r w:rsidDel="00000000" w:rsidR="00000000" w:rsidRPr="00000000">
        <w:rPr>
          <w:rFonts w:ascii="Times New Roman" w:cs="Times New Roman" w:eastAsia="Times New Roman" w:hAnsi="Times New Roman"/>
          <w:color w:val="131313"/>
          <w:sz w:val="23"/>
          <w:szCs w:val="23"/>
          <w:rtl w:val="0"/>
        </w:rPr>
        <w:t xml:space="preserve">itu</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cione</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ev</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ta contempl</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da</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en l</w:t>
      </w:r>
      <w:r w:rsidDel="00000000" w:rsidR="00000000" w:rsidRPr="00000000">
        <w:rPr>
          <w:rFonts w:ascii="Times New Roman" w:cs="Times New Roman" w:eastAsia="Times New Roman" w:hAnsi="Times New Roman"/>
          <w:color w:val="232323"/>
          <w:sz w:val="23"/>
          <w:szCs w:val="23"/>
          <w:rtl w:val="0"/>
        </w:rPr>
        <w:t xml:space="preserve">os art</w:t>
      </w:r>
      <w:r w:rsidDel="00000000" w:rsidR="00000000" w:rsidRPr="00000000">
        <w:rPr>
          <w:rFonts w:ascii="Times New Roman" w:cs="Times New Roman" w:eastAsia="Times New Roman" w:hAnsi="Times New Roman"/>
          <w:color w:val="131313"/>
          <w:sz w:val="23"/>
          <w:szCs w:val="23"/>
          <w:rtl w:val="0"/>
        </w:rPr>
        <w:t xml:space="preserve">ículo</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qu</w:t>
      </w:r>
      <w:r w:rsidDel="00000000" w:rsidR="00000000" w:rsidRPr="00000000">
        <w:rPr>
          <w:rFonts w:ascii="Times New Roman" w:cs="Times New Roman" w:eastAsia="Times New Roman" w:hAnsi="Times New Roman"/>
          <w:color w:val="232323"/>
          <w:sz w:val="23"/>
          <w:szCs w:val="23"/>
          <w:rtl w:val="0"/>
        </w:rPr>
        <w:t xml:space="preserve">e a</w:t>
      </w:r>
      <w:r w:rsidDel="00000000" w:rsidR="00000000" w:rsidRPr="00000000">
        <w:rPr>
          <w:rFonts w:ascii="Times New Roman" w:cs="Times New Roman" w:eastAsia="Times New Roman" w:hAnsi="Times New Roman"/>
          <w:color w:val="131313"/>
          <w:sz w:val="23"/>
          <w:szCs w:val="23"/>
          <w:rtl w:val="0"/>
        </w:rPr>
        <w:t xml:space="preserve">nt</w:t>
      </w:r>
      <w:r w:rsidDel="00000000" w:rsidR="00000000" w:rsidRPr="00000000">
        <w:rPr>
          <w:rFonts w:ascii="Times New Roman" w:cs="Times New Roman" w:eastAsia="Times New Roman" w:hAnsi="Times New Roman"/>
          <w:color w:val="232323"/>
          <w:sz w:val="23"/>
          <w:szCs w:val="23"/>
          <w:rtl w:val="0"/>
        </w:rPr>
        <w:t xml:space="preserve">ece</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erán conferid</w:t>
      </w:r>
      <w:r w:rsidDel="00000000" w:rsidR="00000000" w:rsidRPr="00000000">
        <w:rPr>
          <w:rFonts w:ascii="Times New Roman" w:cs="Times New Roman" w:eastAsia="Times New Roman" w:hAnsi="Times New Roman"/>
          <w:color w:val="232323"/>
          <w:sz w:val="23"/>
          <w:szCs w:val="23"/>
          <w:rtl w:val="0"/>
        </w:rPr>
        <w:t xml:space="preserve">as </w:t>
      </w:r>
      <w:r w:rsidDel="00000000" w:rsidR="00000000" w:rsidRPr="00000000">
        <w:rPr>
          <w:rFonts w:ascii="Times New Roman" w:cs="Times New Roman" w:eastAsia="Times New Roman" w:hAnsi="Times New Roman"/>
          <w:color w:val="131313"/>
          <w:sz w:val="23"/>
          <w:szCs w:val="23"/>
          <w:rtl w:val="0"/>
        </w:rPr>
        <w:t xml:space="preserve">p</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r el P</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der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jecuti</w:t>
      </w:r>
      <w:r w:rsidDel="00000000" w:rsidR="00000000" w:rsidRPr="00000000">
        <w:rPr>
          <w:rFonts w:ascii="Times New Roman" w:cs="Times New Roman" w:eastAsia="Times New Roman" w:hAnsi="Times New Roman"/>
          <w:color w:val="232323"/>
          <w:sz w:val="23"/>
          <w:szCs w:val="23"/>
          <w:rtl w:val="0"/>
        </w:rPr>
        <w:t xml:space="preserve">v</w:t>
      </w:r>
      <w:r w:rsidDel="00000000" w:rsidR="00000000" w:rsidRPr="00000000">
        <w:rPr>
          <w:rFonts w:ascii="Times New Roman" w:cs="Times New Roman" w:eastAsia="Times New Roman" w:hAnsi="Times New Roman"/>
          <w:color w:val="131313"/>
          <w:sz w:val="23"/>
          <w:szCs w:val="23"/>
          <w:rtl w:val="0"/>
        </w:rPr>
        <w:t xml:space="preserve">o</w:t>
      </w:r>
      <w:r w:rsidDel="00000000" w:rsidR="00000000" w:rsidRPr="00000000">
        <w:rPr>
          <w:rFonts w:ascii="Times New Roman" w:cs="Times New Roman" w:eastAsia="Times New Roman" w:hAnsi="Times New Roman"/>
          <w:color w:val="373737"/>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con</w:t>
      </w:r>
      <w:r w:rsidDel="00000000" w:rsidR="00000000" w:rsidRPr="00000000">
        <w:rPr>
          <w:rFonts w:ascii="Times New Roman" w:cs="Times New Roman" w:eastAsia="Times New Roman" w:hAnsi="Times New Roman"/>
          <w:color w:val="232323"/>
          <w:sz w:val="23"/>
          <w:szCs w:val="23"/>
          <w:rtl w:val="0"/>
        </w:rPr>
        <w:t xml:space="preserve">f</w:t>
      </w:r>
      <w:r w:rsidDel="00000000" w:rsidR="00000000" w:rsidRPr="00000000">
        <w:rPr>
          <w:rFonts w:ascii="Times New Roman" w:cs="Times New Roman" w:eastAsia="Times New Roman" w:hAnsi="Times New Roman"/>
          <w:color w:val="131313"/>
          <w:sz w:val="23"/>
          <w:szCs w:val="23"/>
          <w:rtl w:val="0"/>
        </w:rPr>
        <w:t xml:space="preserve">orme l</w:t>
      </w:r>
      <w:r w:rsidDel="00000000" w:rsidR="00000000" w:rsidRPr="00000000">
        <w:rPr>
          <w:rFonts w:ascii="Times New Roman" w:cs="Times New Roman" w:eastAsia="Times New Roman" w:hAnsi="Times New Roman"/>
          <w:color w:val="232323"/>
          <w:sz w:val="23"/>
          <w:szCs w:val="23"/>
          <w:rtl w:val="0"/>
        </w:rPr>
        <w:t xml:space="preserve">as </w:t>
      </w:r>
      <w:r w:rsidDel="00000000" w:rsidR="00000000" w:rsidRPr="00000000">
        <w:rPr>
          <w:rFonts w:ascii="Times New Roman" w:cs="Times New Roman" w:eastAsia="Times New Roman" w:hAnsi="Times New Roman"/>
          <w:color w:val="131313"/>
          <w:sz w:val="23"/>
          <w:szCs w:val="23"/>
          <w:rtl w:val="0"/>
        </w:rPr>
        <w:t xml:space="preserve">paut</w:t>
      </w:r>
      <w:r w:rsidDel="00000000" w:rsidR="00000000" w:rsidRPr="00000000">
        <w:rPr>
          <w:rFonts w:ascii="Times New Roman" w:cs="Times New Roman" w:eastAsia="Times New Roman" w:hAnsi="Times New Roman"/>
          <w:color w:val="232323"/>
          <w:sz w:val="23"/>
          <w:szCs w:val="23"/>
          <w:rtl w:val="0"/>
        </w:rPr>
        <w:t xml:space="preserve">as </w:t>
      </w:r>
      <w:r w:rsidDel="00000000" w:rsidR="00000000" w:rsidRPr="00000000">
        <w:rPr>
          <w:rFonts w:ascii="Times New Roman" w:cs="Times New Roman" w:eastAsia="Times New Roman" w:hAnsi="Times New Roman"/>
          <w:color w:val="131313"/>
          <w:sz w:val="23"/>
          <w:szCs w:val="23"/>
          <w:rtl w:val="0"/>
        </w:rPr>
        <w:t xml:space="preserve">qu</w:t>
      </w:r>
      <w:r w:rsidDel="00000000" w:rsidR="00000000" w:rsidRPr="00000000">
        <w:rPr>
          <w:rFonts w:ascii="Times New Roman" w:cs="Times New Roman" w:eastAsia="Times New Roman" w:hAnsi="Times New Roman"/>
          <w:color w:val="232323"/>
          <w:sz w:val="23"/>
          <w:szCs w:val="23"/>
          <w:rtl w:val="0"/>
        </w:rPr>
        <w:t xml:space="preserve">e es</w:t>
      </w:r>
      <w:r w:rsidDel="00000000" w:rsidR="00000000" w:rsidRPr="00000000">
        <w:rPr>
          <w:rFonts w:ascii="Times New Roman" w:cs="Times New Roman" w:eastAsia="Times New Roman" w:hAnsi="Times New Roman"/>
          <w:color w:val="131313"/>
          <w:sz w:val="23"/>
          <w:szCs w:val="23"/>
          <w:rtl w:val="0"/>
        </w:rPr>
        <w:t xml:space="preserve">tim</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p</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rtin</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nte</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Arial" w:cs="Arial" w:eastAsia="Arial" w:hAnsi="Arial"/>
          <w:color w:val="232323"/>
          <w:sz w:val="21"/>
          <w:szCs w:val="21"/>
          <w:rtl w:val="0"/>
        </w:rPr>
        <w:t xml:space="preserve">y </w:t>
      </w:r>
      <w:r w:rsidDel="00000000" w:rsidR="00000000" w:rsidRPr="00000000">
        <w:rPr>
          <w:rFonts w:ascii="Times New Roman" w:cs="Times New Roman" w:eastAsia="Times New Roman" w:hAnsi="Times New Roman"/>
          <w:color w:val="131313"/>
          <w:sz w:val="23"/>
          <w:szCs w:val="23"/>
          <w:rtl w:val="0"/>
        </w:rPr>
        <w:t xml:space="preserve">de acuerdo </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la R</w:t>
      </w:r>
      <w:r w:rsidDel="00000000" w:rsidR="00000000" w:rsidRPr="00000000">
        <w:rPr>
          <w:rFonts w:ascii="Times New Roman" w:cs="Times New Roman" w:eastAsia="Times New Roman" w:hAnsi="Times New Roman"/>
          <w:color w:val="232323"/>
          <w:sz w:val="23"/>
          <w:szCs w:val="23"/>
          <w:rtl w:val="0"/>
        </w:rPr>
        <w:t xml:space="preserve">eg</w:t>
      </w:r>
      <w:r w:rsidDel="00000000" w:rsidR="00000000" w:rsidRPr="00000000">
        <w:rPr>
          <w:rFonts w:ascii="Times New Roman" w:cs="Times New Roman" w:eastAsia="Times New Roman" w:hAnsi="Times New Roman"/>
          <w:color w:val="131313"/>
          <w:sz w:val="23"/>
          <w:szCs w:val="23"/>
          <w:rtl w:val="0"/>
        </w:rPr>
        <w:t xml:space="preserve">lamentac</w:t>
      </w:r>
      <w:r w:rsidDel="00000000" w:rsidR="00000000" w:rsidRPr="00000000">
        <w:rPr>
          <w:rFonts w:ascii="Times New Roman" w:cs="Times New Roman" w:eastAsia="Times New Roman" w:hAnsi="Times New Roman"/>
          <w:color w:val="232323"/>
          <w:sz w:val="23"/>
          <w:szCs w:val="23"/>
          <w:rtl w:val="0"/>
        </w:rPr>
        <w:t xml:space="preserve">ió</w:t>
      </w:r>
      <w:r w:rsidDel="00000000" w:rsidR="00000000" w:rsidRPr="00000000">
        <w:rPr>
          <w:rFonts w:ascii="Times New Roman" w:cs="Times New Roman" w:eastAsia="Times New Roman" w:hAnsi="Times New Roman"/>
          <w:color w:val="131313"/>
          <w:sz w:val="23"/>
          <w:szCs w:val="23"/>
          <w:rtl w:val="0"/>
        </w:rPr>
        <w:t xml:space="preserve">n qu</w:t>
      </w:r>
      <w:r w:rsidDel="00000000" w:rsidR="00000000" w:rsidRPr="00000000">
        <w:rPr>
          <w:rFonts w:ascii="Times New Roman" w:cs="Times New Roman" w:eastAsia="Times New Roman" w:hAnsi="Times New Roman"/>
          <w:color w:val="232323"/>
          <w:sz w:val="23"/>
          <w:szCs w:val="23"/>
          <w:rtl w:val="0"/>
        </w:rPr>
        <w:t xml:space="preserve">e s</w:t>
      </w:r>
      <w:r w:rsidDel="00000000" w:rsidR="00000000" w:rsidRPr="00000000">
        <w:rPr>
          <w:rFonts w:ascii="Times New Roman" w:cs="Times New Roman" w:eastAsia="Times New Roman" w:hAnsi="Times New Roman"/>
          <w:color w:val="131313"/>
          <w:sz w:val="23"/>
          <w:szCs w:val="23"/>
          <w:rtl w:val="0"/>
        </w:rPr>
        <w:t xml:space="preserve">e </w:t>
      </w:r>
      <w:r w:rsidDel="00000000" w:rsidR="00000000" w:rsidRPr="00000000">
        <w:rPr>
          <w:rFonts w:ascii="Times New Roman" w:cs="Times New Roman" w:eastAsia="Times New Roman" w:hAnsi="Times New Roman"/>
          <w:color w:val="232323"/>
          <w:sz w:val="23"/>
          <w:szCs w:val="23"/>
          <w:rtl w:val="0"/>
        </w:rPr>
        <w:t xml:space="preserve">es</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bl</w:t>
      </w:r>
      <w:r w:rsidDel="00000000" w:rsidR="00000000" w:rsidRPr="00000000">
        <w:rPr>
          <w:rFonts w:ascii="Times New Roman" w:cs="Times New Roman" w:eastAsia="Times New Roman" w:hAnsi="Times New Roman"/>
          <w:color w:val="232323"/>
          <w:sz w:val="23"/>
          <w:szCs w:val="23"/>
          <w:rtl w:val="0"/>
        </w:rPr>
        <w:t xml:space="preserve">ez</w:t>
      </w:r>
      <w:r w:rsidDel="00000000" w:rsidR="00000000" w:rsidRPr="00000000">
        <w:rPr>
          <w:rFonts w:ascii="Times New Roman" w:cs="Times New Roman" w:eastAsia="Times New Roman" w:hAnsi="Times New Roman"/>
          <w:color w:val="131313"/>
          <w:sz w:val="23"/>
          <w:szCs w:val="23"/>
          <w:rtl w:val="0"/>
        </w:rPr>
        <w:t xml:space="preserve">c</w:t>
      </w:r>
      <w:r w:rsidDel="00000000" w:rsidR="00000000" w:rsidRPr="00000000">
        <w:rPr>
          <w:rFonts w:ascii="Times New Roman" w:cs="Times New Roman" w:eastAsia="Times New Roman" w:hAnsi="Times New Roman"/>
          <w:color w:val="232323"/>
          <w:sz w:val="23"/>
          <w:szCs w:val="23"/>
          <w:rtl w:val="0"/>
        </w:rPr>
        <w:t xml:space="preserve">a a </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l fin</w:t>
      </w:r>
      <w:r w:rsidDel="00000000" w:rsidR="00000000" w:rsidRPr="00000000">
        <w:rPr>
          <w:rFonts w:ascii="Times New Roman" w:cs="Times New Roman" w:eastAsia="Times New Roman" w:hAnsi="Times New Roman"/>
          <w:color w:val="232323"/>
          <w:sz w:val="23"/>
          <w:szCs w:val="23"/>
          <w:rtl w:val="0"/>
        </w:rPr>
        <w:t xml:space="preserve">.</w:t>
      </w:r>
      <w:r w:rsidDel="00000000" w:rsidR="00000000" w:rsidRPr="00000000">
        <w:rPr>
          <w:rtl w:val="0"/>
        </w:rPr>
      </w:r>
    </w:p>
    <w:p w:rsidR="00000000" w:rsidDel="00000000" w:rsidP="00000000" w:rsidRDefault="00000000" w:rsidRPr="00000000" w14:paraId="000004EC">
      <w:pPr>
        <w:spacing w:line="200" w:lineRule="auto"/>
        <w:jc w:val="left"/>
        <w:rPr>
          <w:sz w:val="20"/>
          <w:szCs w:val="20"/>
        </w:rPr>
      </w:pPr>
      <w:r w:rsidDel="00000000" w:rsidR="00000000" w:rsidRPr="00000000">
        <w:rPr>
          <w:rtl w:val="0"/>
        </w:rPr>
      </w:r>
    </w:p>
    <w:p w:rsidR="00000000" w:rsidDel="00000000" w:rsidP="00000000" w:rsidRDefault="00000000" w:rsidRPr="00000000" w14:paraId="000004ED">
      <w:pPr>
        <w:spacing w:before="18" w:line="260" w:lineRule="auto"/>
        <w:jc w:val="left"/>
        <w:rPr>
          <w:sz w:val="26"/>
          <w:szCs w:val="26"/>
        </w:rPr>
      </w:pPr>
      <w:r w:rsidDel="00000000" w:rsidR="00000000" w:rsidRPr="00000000">
        <w:rPr>
          <w:rtl w:val="0"/>
        </w:rPr>
      </w:r>
    </w:p>
    <w:p w:rsidR="00000000" w:rsidDel="00000000" w:rsidP="00000000" w:rsidRDefault="00000000" w:rsidRPr="00000000" w14:paraId="000004EE">
      <w:pPr>
        <w:spacing w:line="374" w:lineRule="auto"/>
        <w:ind w:left="220" w:right="1035" w:firstLine="0"/>
        <w:jc w:val="both"/>
        <w:rPr>
          <w:rFonts w:ascii="Times New Roman" w:cs="Times New Roman" w:eastAsia="Times New Roman" w:hAnsi="Times New Roman"/>
          <w:sz w:val="23"/>
          <w:szCs w:val="23"/>
        </w:rPr>
        <w:sectPr>
          <w:type w:val="continuous"/>
          <w:pgSz w:h="20160" w:w="12240" w:orient="portrait"/>
          <w:pgMar w:bottom="280" w:top="280" w:left="1580" w:right="740" w:header="360" w:footer="360"/>
        </w:sectPr>
      </w:pPr>
      <w:r w:rsidDel="00000000" w:rsidR="00000000" w:rsidRPr="00000000">
        <w:rPr>
          <w:rFonts w:ascii="Times New Roman" w:cs="Times New Roman" w:eastAsia="Times New Roman" w:hAnsi="Times New Roman"/>
          <w:color w:val="131313"/>
          <w:sz w:val="23"/>
          <w:szCs w:val="23"/>
          <w:rtl w:val="0"/>
        </w:rPr>
        <w:t xml:space="preserve">ARTÍ</w:t>
      </w:r>
      <w:r w:rsidDel="00000000" w:rsidR="00000000" w:rsidRPr="00000000">
        <w:rPr>
          <w:rFonts w:ascii="Times New Roman" w:cs="Times New Roman" w:eastAsia="Times New Roman" w:hAnsi="Times New Roman"/>
          <w:color w:val="232323"/>
          <w:sz w:val="23"/>
          <w:szCs w:val="23"/>
          <w:rtl w:val="0"/>
        </w:rPr>
        <w:t xml:space="preserve">CUL</w:t>
      </w:r>
      <w:r w:rsidDel="00000000" w:rsidR="00000000" w:rsidRPr="00000000">
        <w:rPr>
          <w:rFonts w:ascii="Times New Roman" w:cs="Times New Roman" w:eastAsia="Times New Roman" w:hAnsi="Times New Roman"/>
          <w:color w:val="131313"/>
          <w:sz w:val="23"/>
          <w:szCs w:val="23"/>
          <w:rtl w:val="0"/>
        </w:rPr>
        <w:t xml:space="preserve">O  31.-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 l</w:t>
      </w:r>
      <w:r w:rsidDel="00000000" w:rsidR="00000000" w:rsidRPr="00000000">
        <w:rPr>
          <w:rFonts w:ascii="Times New Roman" w:cs="Times New Roman" w:eastAsia="Times New Roman" w:hAnsi="Times New Roman"/>
          <w:color w:val="232323"/>
          <w:sz w:val="23"/>
          <w:szCs w:val="23"/>
          <w:rtl w:val="0"/>
        </w:rPr>
        <w:t xml:space="preserve">os  s</w:t>
      </w:r>
      <w:r w:rsidDel="00000000" w:rsidR="00000000" w:rsidRPr="00000000">
        <w:rPr>
          <w:rFonts w:ascii="Times New Roman" w:cs="Times New Roman" w:eastAsia="Times New Roman" w:hAnsi="Times New Roman"/>
          <w:color w:val="131313"/>
          <w:sz w:val="23"/>
          <w:szCs w:val="23"/>
          <w:rtl w:val="0"/>
        </w:rPr>
        <w:t xml:space="preserve">upue</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os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in</w:t>
      </w:r>
      <w:r w:rsidDel="00000000" w:rsidR="00000000" w:rsidRPr="00000000">
        <w:rPr>
          <w:rFonts w:ascii="Times New Roman" w:cs="Times New Roman" w:eastAsia="Times New Roman" w:hAnsi="Times New Roman"/>
          <w:color w:val="232323"/>
          <w:sz w:val="23"/>
          <w:szCs w:val="23"/>
          <w:rtl w:val="0"/>
        </w:rPr>
        <w:t xml:space="preserve">g</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es</w:t>
      </w:r>
      <w:r w:rsidDel="00000000" w:rsidR="00000000" w:rsidRPr="00000000">
        <w:rPr>
          <w:rFonts w:ascii="Times New Roman" w:cs="Times New Roman" w:eastAsia="Times New Roman" w:hAnsi="Times New Roman"/>
          <w:color w:val="131313"/>
          <w:sz w:val="23"/>
          <w:szCs w:val="23"/>
          <w:rtl w:val="0"/>
        </w:rPr>
        <w:t xml:space="preserve">o  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un tr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b</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j</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dor </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l  </w:t>
      </w:r>
      <w:r w:rsidDel="00000000" w:rsidR="00000000" w:rsidRPr="00000000">
        <w:rPr>
          <w:rFonts w:ascii="Times New Roman" w:cs="Times New Roman" w:eastAsia="Times New Roman" w:hAnsi="Times New Roman"/>
          <w:color w:val="232323"/>
          <w:sz w:val="23"/>
          <w:szCs w:val="23"/>
          <w:rtl w:val="0"/>
        </w:rPr>
        <w:t xml:space="preserve">á</w:t>
      </w:r>
      <w:r w:rsidDel="00000000" w:rsidR="00000000" w:rsidRPr="00000000">
        <w:rPr>
          <w:rFonts w:ascii="Times New Roman" w:cs="Times New Roman" w:eastAsia="Times New Roman" w:hAnsi="Times New Roman"/>
          <w:color w:val="131313"/>
          <w:sz w:val="23"/>
          <w:szCs w:val="23"/>
          <w:rtl w:val="0"/>
        </w:rPr>
        <w:t xml:space="preserve">mbit</w:t>
      </w:r>
      <w:r w:rsidDel="00000000" w:rsidR="00000000" w:rsidRPr="00000000">
        <w:rPr>
          <w:rFonts w:ascii="Times New Roman" w:cs="Times New Roman" w:eastAsia="Times New Roman" w:hAnsi="Times New Roman"/>
          <w:color w:val="232323"/>
          <w:sz w:val="23"/>
          <w:szCs w:val="23"/>
          <w:rtl w:val="0"/>
        </w:rPr>
        <w:t xml:space="preserve">o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p</w:t>
      </w:r>
      <w:r w:rsidDel="00000000" w:rsidR="00000000" w:rsidRPr="00000000">
        <w:rPr>
          <w:rFonts w:ascii="Times New Roman" w:cs="Times New Roman" w:eastAsia="Times New Roman" w:hAnsi="Times New Roman"/>
          <w:color w:val="232323"/>
          <w:sz w:val="23"/>
          <w:szCs w:val="23"/>
          <w:rtl w:val="0"/>
        </w:rPr>
        <w:t xml:space="preserve">rese</w:t>
      </w:r>
      <w:r w:rsidDel="00000000" w:rsidR="00000000" w:rsidRPr="00000000">
        <w:rPr>
          <w:rFonts w:ascii="Times New Roman" w:cs="Times New Roman" w:eastAsia="Times New Roman" w:hAnsi="Times New Roman"/>
          <w:color w:val="131313"/>
          <w:sz w:val="23"/>
          <w:szCs w:val="23"/>
          <w:rtl w:val="0"/>
        </w:rPr>
        <w:t xml:space="preserve">nte con</w:t>
      </w:r>
      <w:r w:rsidDel="00000000" w:rsidR="00000000" w:rsidRPr="00000000">
        <w:rPr>
          <w:rFonts w:ascii="Times New Roman" w:cs="Times New Roman" w:eastAsia="Times New Roman" w:hAnsi="Times New Roman"/>
          <w:color w:val="232323"/>
          <w:sz w:val="23"/>
          <w:szCs w:val="23"/>
          <w:rtl w:val="0"/>
        </w:rPr>
        <w:t xml:space="preserve">ve</w:t>
      </w:r>
      <w:r w:rsidDel="00000000" w:rsidR="00000000" w:rsidRPr="00000000">
        <w:rPr>
          <w:rFonts w:ascii="Times New Roman" w:cs="Times New Roman" w:eastAsia="Times New Roman" w:hAnsi="Times New Roman"/>
          <w:color w:val="131313"/>
          <w:sz w:val="23"/>
          <w:szCs w:val="23"/>
          <w:rtl w:val="0"/>
        </w:rPr>
        <w:t xml:space="preserve">nio  </w:t>
      </w:r>
      <w:r w:rsidDel="00000000" w:rsidR="00000000" w:rsidRPr="00000000">
        <w:rPr>
          <w:rFonts w:ascii="Times New Roman" w:cs="Times New Roman" w:eastAsia="Times New Roman" w:hAnsi="Times New Roman"/>
          <w:color w:val="232323"/>
          <w:sz w:val="23"/>
          <w:szCs w:val="23"/>
          <w:rtl w:val="0"/>
        </w:rPr>
        <w:t xml:space="preserve">a t</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avés  </w:t>
      </w:r>
      <w:r w:rsidDel="00000000" w:rsidR="00000000" w:rsidRPr="00000000">
        <w:rPr>
          <w:rFonts w:ascii="Times New Roman" w:cs="Times New Roman" w:eastAsia="Times New Roman" w:hAnsi="Times New Roman"/>
          <w:color w:val="131313"/>
          <w:sz w:val="23"/>
          <w:szCs w:val="23"/>
          <w:rtl w:val="0"/>
        </w:rPr>
        <w:t xml:space="preserve">de  lo</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m</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cani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m</w:t>
      </w:r>
      <w:r w:rsidDel="00000000" w:rsidR="00000000" w:rsidRPr="00000000">
        <w:rPr>
          <w:rFonts w:ascii="Times New Roman" w:cs="Times New Roman" w:eastAsia="Times New Roman" w:hAnsi="Times New Roman"/>
          <w:color w:val="232323"/>
          <w:sz w:val="23"/>
          <w:szCs w:val="23"/>
          <w:rtl w:val="0"/>
        </w:rPr>
        <w:t xml:space="preserve">os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ubi</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a</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ó</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373737"/>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un  or</w:t>
      </w:r>
      <w:r w:rsidDel="00000000" w:rsidR="00000000" w:rsidRPr="00000000">
        <w:rPr>
          <w:rFonts w:ascii="Times New Roman" w:cs="Times New Roman" w:eastAsia="Times New Roman" w:hAnsi="Times New Roman"/>
          <w:color w:val="232323"/>
          <w:sz w:val="23"/>
          <w:szCs w:val="23"/>
          <w:rtl w:val="0"/>
        </w:rPr>
        <w:t xml:space="preserve">ga</w:t>
      </w:r>
      <w:r w:rsidDel="00000000" w:rsidR="00000000" w:rsidRPr="00000000">
        <w:rPr>
          <w:rFonts w:ascii="Times New Roman" w:cs="Times New Roman" w:eastAsia="Times New Roman" w:hAnsi="Times New Roman"/>
          <w:color w:val="131313"/>
          <w:sz w:val="23"/>
          <w:szCs w:val="23"/>
          <w:rtl w:val="0"/>
        </w:rPr>
        <w:t xml:space="preserve">ni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m</w:t>
      </w:r>
      <w:r w:rsidDel="00000000" w:rsidR="00000000" w:rsidRPr="00000000">
        <w:rPr>
          <w:rFonts w:ascii="Times New Roman" w:cs="Times New Roman" w:eastAsia="Times New Roman" w:hAnsi="Times New Roman"/>
          <w:color w:val="232323"/>
          <w:sz w:val="23"/>
          <w:szCs w:val="23"/>
          <w:rtl w:val="0"/>
        </w:rPr>
        <w:t xml:space="preserve">o  o  e</w:t>
      </w:r>
      <w:r w:rsidDel="00000000" w:rsidR="00000000" w:rsidRPr="00000000">
        <w:rPr>
          <w:rFonts w:ascii="Times New Roman" w:cs="Times New Roman" w:eastAsia="Times New Roman" w:hAnsi="Times New Roman"/>
          <w:color w:val="131313"/>
          <w:sz w:val="23"/>
          <w:szCs w:val="23"/>
          <w:rtl w:val="0"/>
        </w:rPr>
        <w:t xml:space="preserve">ntid</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  </w:t>
      </w:r>
      <w:r w:rsidDel="00000000" w:rsidR="00000000" w:rsidRPr="00000000">
        <w:rPr>
          <w:rFonts w:ascii="Times New Roman" w:cs="Times New Roman" w:eastAsia="Times New Roman" w:hAnsi="Times New Roman"/>
          <w:color w:val="232323"/>
          <w:sz w:val="23"/>
          <w:szCs w:val="23"/>
          <w:rtl w:val="0"/>
        </w:rPr>
        <w:t xml:space="preserve">no </w:t>
      </w:r>
      <w:r w:rsidDel="00000000" w:rsidR="00000000" w:rsidRPr="00000000">
        <w:rPr>
          <w:rFonts w:ascii="Times New Roman" w:cs="Times New Roman" w:eastAsia="Times New Roman" w:hAnsi="Times New Roman"/>
          <w:color w:val="131313"/>
          <w:sz w:val="23"/>
          <w:szCs w:val="23"/>
          <w:rtl w:val="0"/>
        </w:rPr>
        <w:t xml:space="preserve">c</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mpr</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ndid</w:t>
      </w:r>
      <w:r w:rsidDel="00000000" w:rsidR="00000000" w:rsidRPr="00000000">
        <w:rPr>
          <w:rFonts w:ascii="Times New Roman" w:cs="Times New Roman" w:eastAsia="Times New Roman" w:hAnsi="Times New Roman"/>
          <w:color w:val="232323"/>
          <w:sz w:val="23"/>
          <w:szCs w:val="23"/>
          <w:rtl w:val="0"/>
        </w:rPr>
        <w:t xml:space="preserve">a  e</w:t>
      </w:r>
      <w:r w:rsidDel="00000000" w:rsidR="00000000" w:rsidRPr="00000000">
        <w:rPr>
          <w:rFonts w:ascii="Times New Roman" w:cs="Times New Roman" w:eastAsia="Times New Roman" w:hAnsi="Times New Roman"/>
          <w:color w:val="131313"/>
          <w:sz w:val="23"/>
          <w:szCs w:val="23"/>
          <w:rtl w:val="0"/>
        </w:rPr>
        <w:t xml:space="preserve">n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w:t>
      </w:r>
      <w:r w:rsidDel="00000000" w:rsidR="00000000" w:rsidRPr="00000000">
        <w:rPr>
          <w:rFonts w:ascii="Times New Roman" w:cs="Times New Roman" w:eastAsia="Times New Roman" w:hAnsi="Times New Roman"/>
          <w:color w:val="232323"/>
          <w:sz w:val="23"/>
          <w:szCs w:val="23"/>
          <w:rtl w:val="0"/>
        </w:rPr>
        <w:t xml:space="preserve">á</w:t>
      </w:r>
      <w:r w:rsidDel="00000000" w:rsidR="00000000" w:rsidRPr="00000000">
        <w:rPr>
          <w:rFonts w:ascii="Times New Roman" w:cs="Times New Roman" w:eastAsia="Times New Roman" w:hAnsi="Times New Roman"/>
          <w:color w:val="131313"/>
          <w:sz w:val="23"/>
          <w:szCs w:val="23"/>
          <w:rtl w:val="0"/>
        </w:rPr>
        <w:t xml:space="preserve">mbit</w:t>
      </w:r>
      <w:r w:rsidDel="00000000" w:rsidR="00000000" w:rsidRPr="00000000">
        <w:rPr>
          <w:rFonts w:ascii="Times New Roman" w:cs="Times New Roman" w:eastAsia="Times New Roman" w:hAnsi="Times New Roman"/>
          <w:color w:val="232323"/>
          <w:sz w:val="23"/>
          <w:szCs w:val="23"/>
          <w:rtl w:val="0"/>
        </w:rPr>
        <w:t xml:space="preserve">o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pr</w:t>
      </w:r>
      <w:r w:rsidDel="00000000" w:rsidR="00000000" w:rsidRPr="00000000">
        <w:rPr>
          <w:rFonts w:ascii="Times New Roman" w:cs="Times New Roman" w:eastAsia="Times New Roman" w:hAnsi="Times New Roman"/>
          <w:color w:val="232323"/>
          <w:sz w:val="23"/>
          <w:szCs w:val="23"/>
          <w:rtl w:val="0"/>
        </w:rPr>
        <w:t xml:space="preserve">ese</w:t>
      </w:r>
      <w:r w:rsidDel="00000000" w:rsidR="00000000" w:rsidRPr="00000000">
        <w:rPr>
          <w:rFonts w:ascii="Times New Roman" w:cs="Times New Roman" w:eastAsia="Times New Roman" w:hAnsi="Times New Roman"/>
          <w:color w:val="131313"/>
          <w:sz w:val="23"/>
          <w:szCs w:val="23"/>
          <w:rtl w:val="0"/>
        </w:rPr>
        <w:t xml:space="preserve">nt</w:t>
      </w:r>
      <w:r w:rsidDel="00000000" w:rsidR="00000000" w:rsidRPr="00000000">
        <w:rPr>
          <w:rFonts w:ascii="Times New Roman" w:cs="Times New Roman" w:eastAsia="Times New Roman" w:hAnsi="Times New Roman"/>
          <w:color w:val="232323"/>
          <w:sz w:val="23"/>
          <w:szCs w:val="23"/>
          <w:rtl w:val="0"/>
        </w:rPr>
        <w:t xml:space="preserve">e  co</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232323"/>
          <w:sz w:val="23"/>
          <w:szCs w:val="23"/>
          <w:rtl w:val="0"/>
        </w:rPr>
        <w:t xml:space="preserve">ve</w:t>
      </w:r>
      <w:r w:rsidDel="00000000" w:rsidR="00000000" w:rsidRPr="00000000">
        <w:rPr>
          <w:rFonts w:ascii="Times New Roman" w:cs="Times New Roman" w:eastAsia="Times New Roman" w:hAnsi="Times New Roman"/>
          <w:color w:val="131313"/>
          <w:sz w:val="23"/>
          <w:szCs w:val="23"/>
          <w:rtl w:val="0"/>
        </w:rPr>
        <w:t xml:space="preserve">nio</w:t>
      </w:r>
      <w:r w:rsidDel="00000000" w:rsidR="00000000" w:rsidRPr="00000000">
        <w:rPr>
          <w:rFonts w:ascii="Times New Roman" w:cs="Times New Roman" w:eastAsia="Times New Roman" w:hAnsi="Times New Roman"/>
          <w:color w:val="373737"/>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a un c</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g</w:t>
      </w:r>
      <w:r w:rsidDel="00000000" w:rsidR="00000000" w:rsidRPr="00000000">
        <w:rPr>
          <w:rFonts w:ascii="Times New Roman" w:cs="Times New Roman" w:eastAsia="Times New Roman" w:hAnsi="Times New Roman"/>
          <w:color w:val="131313"/>
          <w:sz w:val="23"/>
          <w:szCs w:val="23"/>
          <w:rtl w:val="0"/>
        </w:rPr>
        <w:t xml:space="preserve">o 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c</w:t>
      </w:r>
      <w:r w:rsidDel="00000000" w:rsidR="00000000" w:rsidRPr="00000000">
        <w:rPr>
          <w:rFonts w:ascii="Times New Roman" w:cs="Times New Roman" w:eastAsia="Times New Roman" w:hAnsi="Times New Roman"/>
          <w:color w:val="232323"/>
          <w:sz w:val="23"/>
          <w:szCs w:val="23"/>
          <w:rtl w:val="0"/>
        </w:rPr>
        <w:t xml:space="preserve">arre</w:t>
      </w:r>
      <w:r w:rsidDel="00000000" w:rsidR="00000000" w:rsidRPr="00000000">
        <w:rPr>
          <w:rFonts w:ascii="Times New Roman" w:cs="Times New Roman" w:eastAsia="Times New Roman" w:hAnsi="Times New Roman"/>
          <w:color w:val="131313"/>
          <w:sz w:val="23"/>
          <w:szCs w:val="23"/>
          <w:rtl w:val="0"/>
        </w:rPr>
        <w:t xml:space="preserve">ra d</w:t>
      </w:r>
      <w:r w:rsidDel="00000000" w:rsidR="00000000" w:rsidRPr="00000000">
        <w:rPr>
          <w:rFonts w:ascii="Times New Roman" w:cs="Times New Roman" w:eastAsia="Times New Roman" w:hAnsi="Times New Roman"/>
          <w:color w:val="232323"/>
          <w:sz w:val="23"/>
          <w:szCs w:val="23"/>
          <w:rtl w:val="0"/>
        </w:rPr>
        <w:t xml:space="preserve">e org</w:t>
      </w:r>
      <w:r w:rsidDel="00000000" w:rsidR="00000000" w:rsidRPr="00000000">
        <w:rPr>
          <w:rFonts w:ascii="Times New Roman" w:cs="Times New Roman" w:eastAsia="Times New Roman" w:hAnsi="Times New Roman"/>
          <w:color w:val="131313"/>
          <w:sz w:val="23"/>
          <w:szCs w:val="23"/>
          <w:rtl w:val="0"/>
        </w:rPr>
        <w:t xml:space="preserve">ani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m</w:t>
      </w:r>
      <w:r w:rsidDel="00000000" w:rsidR="00000000" w:rsidRPr="00000000">
        <w:rPr>
          <w:rFonts w:ascii="Times New Roman" w:cs="Times New Roman" w:eastAsia="Times New Roman" w:hAnsi="Times New Roman"/>
          <w:color w:val="232323"/>
          <w:sz w:val="23"/>
          <w:szCs w:val="23"/>
          <w:rtl w:val="0"/>
        </w:rPr>
        <w:t xml:space="preserve">o  o e</w:t>
      </w:r>
      <w:r w:rsidDel="00000000" w:rsidR="00000000" w:rsidRPr="00000000">
        <w:rPr>
          <w:rFonts w:ascii="Times New Roman" w:cs="Times New Roman" w:eastAsia="Times New Roman" w:hAnsi="Times New Roman"/>
          <w:color w:val="131313"/>
          <w:sz w:val="23"/>
          <w:szCs w:val="23"/>
          <w:rtl w:val="0"/>
        </w:rPr>
        <w:t xml:space="preserve">ntid</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 comp</w:t>
      </w:r>
      <w:r w:rsidDel="00000000" w:rsidR="00000000" w:rsidRPr="00000000">
        <w:rPr>
          <w:rFonts w:ascii="Times New Roman" w:cs="Times New Roman" w:eastAsia="Times New Roman" w:hAnsi="Times New Roman"/>
          <w:color w:val="232323"/>
          <w:sz w:val="23"/>
          <w:szCs w:val="23"/>
          <w:rtl w:val="0"/>
        </w:rPr>
        <w:t xml:space="preserve">ren</w:t>
      </w:r>
      <w:r w:rsidDel="00000000" w:rsidR="00000000" w:rsidRPr="00000000">
        <w:rPr>
          <w:rFonts w:ascii="Times New Roman" w:cs="Times New Roman" w:eastAsia="Times New Roman" w:hAnsi="Times New Roman"/>
          <w:color w:val="131313"/>
          <w:sz w:val="23"/>
          <w:szCs w:val="23"/>
          <w:rtl w:val="0"/>
        </w:rPr>
        <w:t xml:space="preserve">did</w:t>
      </w:r>
      <w:r w:rsidDel="00000000" w:rsidR="00000000" w:rsidRPr="00000000">
        <w:rPr>
          <w:rFonts w:ascii="Times New Roman" w:cs="Times New Roman" w:eastAsia="Times New Roman" w:hAnsi="Times New Roman"/>
          <w:color w:val="232323"/>
          <w:sz w:val="23"/>
          <w:szCs w:val="23"/>
          <w:rtl w:val="0"/>
        </w:rPr>
        <w:t xml:space="preserve">a, s</w:t>
      </w:r>
      <w:r w:rsidDel="00000000" w:rsidR="00000000" w:rsidRPr="00000000">
        <w:rPr>
          <w:rFonts w:ascii="Times New Roman" w:cs="Times New Roman" w:eastAsia="Times New Roman" w:hAnsi="Times New Roman"/>
          <w:color w:val="131313"/>
          <w:sz w:val="23"/>
          <w:szCs w:val="23"/>
          <w:rtl w:val="0"/>
        </w:rPr>
        <w:t xml:space="preserve">ól</w:t>
      </w:r>
      <w:r w:rsidDel="00000000" w:rsidR="00000000" w:rsidRPr="00000000">
        <w:rPr>
          <w:rFonts w:ascii="Times New Roman" w:cs="Times New Roman" w:eastAsia="Times New Roman" w:hAnsi="Times New Roman"/>
          <w:color w:val="232323"/>
          <w:sz w:val="23"/>
          <w:szCs w:val="23"/>
          <w:rtl w:val="0"/>
        </w:rPr>
        <w:t xml:space="preserve">o </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es</w:t>
      </w:r>
      <w:r w:rsidDel="00000000" w:rsidR="00000000" w:rsidRPr="00000000">
        <w:rPr>
          <w:rFonts w:ascii="Times New Roman" w:cs="Times New Roman" w:eastAsia="Times New Roman" w:hAnsi="Times New Roman"/>
          <w:color w:val="131313"/>
          <w:sz w:val="23"/>
          <w:szCs w:val="23"/>
          <w:rtl w:val="0"/>
        </w:rPr>
        <w:t xml:space="preserve">ult</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rá pr</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ced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nt</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una </w:t>
      </w:r>
      <w:r w:rsidDel="00000000" w:rsidR="00000000" w:rsidRPr="00000000">
        <w:rPr>
          <w:rFonts w:ascii="Times New Roman" w:cs="Times New Roman" w:eastAsia="Times New Roman" w:hAnsi="Times New Roman"/>
          <w:color w:val="232323"/>
          <w:sz w:val="23"/>
          <w:szCs w:val="23"/>
          <w:rtl w:val="0"/>
        </w:rPr>
        <w:t xml:space="preserve">vez c</w:t>
      </w:r>
      <w:r w:rsidDel="00000000" w:rsidR="00000000" w:rsidRPr="00000000">
        <w:rPr>
          <w:rFonts w:ascii="Times New Roman" w:cs="Times New Roman" w:eastAsia="Times New Roman" w:hAnsi="Times New Roman"/>
          <w:color w:val="131313"/>
          <w:sz w:val="23"/>
          <w:szCs w:val="23"/>
          <w:rtl w:val="0"/>
        </w:rPr>
        <w:t xml:space="preserve">umpl</w:t>
      </w:r>
      <w:r w:rsidDel="00000000" w:rsidR="00000000" w:rsidRPr="00000000">
        <w:rPr>
          <w:rFonts w:ascii="Times New Roman" w:cs="Times New Roman" w:eastAsia="Times New Roman" w:hAnsi="Times New Roman"/>
          <w:color w:val="232323"/>
          <w:sz w:val="23"/>
          <w:szCs w:val="23"/>
          <w:rtl w:val="0"/>
        </w:rPr>
        <w:t xml:space="preserve">i</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os </w:t>
      </w:r>
      <w:r w:rsidDel="00000000" w:rsidR="00000000" w:rsidRPr="00000000">
        <w:rPr>
          <w:rFonts w:ascii="Times New Roman" w:cs="Times New Roman" w:eastAsia="Times New Roman" w:hAnsi="Times New Roman"/>
          <w:color w:val="131313"/>
          <w:sz w:val="23"/>
          <w:szCs w:val="23"/>
          <w:rtl w:val="0"/>
        </w:rPr>
        <w:t xml:space="preserve">l</w:t>
      </w:r>
      <w:r w:rsidDel="00000000" w:rsidR="00000000" w:rsidRPr="00000000">
        <w:rPr>
          <w:rFonts w:ascii="Times New Roman" w:cs="Times New Roman" w:eastAsia="Times New Roman" w:hAnsi="Times New Roman"/>
          <w:color w:val="232323"/>
          <w:sz w:val="23"/>
          <w:szCs w:val="23"/>
          <w:rtl w:val="0"/>
        </w:rPr>
        <w:t xml:space="preserve">os  </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qui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it</w:t>
      </w:r>
      <w:r w:rsidDel="00000000" w:rsidR="00000000" w:rsidRPr="00000000">
        <w:rPr>
          <w:rFonts w:ascii="Times New Roman" w:cs="Times New Roman" w:eastAsia="Times New Roman" w:hAnsi="Times New Roman"/>
          <w:color w:val="232323"/>
          <w:sz w:val="23"/>
          <w:szCs w:val="23"/>
          <w:rtl w:val="0"/>
        </w:rPr>
        <w:t xml:space="preserve">os ex</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g</w:t>
      </w:r>
      <w:r w:rsidDel="00000000" w:rsidR="00000000" w:rsidRPr="00000000">
        <w:rPr>
          <w:rFonts w:ascii="Times New Roman" w:cs="Times New Roman" w:eastAsia="Times New Roman" w:hAnsi="Times New Roman"/>
          <w:color w:val="131313"/>
          <w:sz w:val="23"/>
          <w:szCs w:val="23"/>
          <w:rtl w:val="0"/>
        </w:rPr>
        <w:t xml:space="preserve">id</w:t>
      </w:r>
      <w:r w:rsidDel="00000000" w:rsidR="00000000" w:rsidRPr="00000000">
        <w:rPr>
          <w:rFonts w:ascii="Times New Roman" w:cs="Times New Roman" w:eastAsia="Times New Roman" w:hAnsi="Times New Roman"/>
          <w:color w:val="232323"/>
          <w:sz w:val="23"/>
          <w:szCs w:val="23"/>
          <w:rtl w:val="0"/>
        </w:rPr>
        <w:t xml:space="preserve">os </w:t>
      </w:r>
      <w:r w:rsidDel="00000000" w:rsidR="00000000" w:rsidRPr="00000000">
        <w:rPr>
          <w:rFonts w:ascii="Times New Roman" w:cs="Times New Roman" w:eastAsia="Times New Roman" w:hAnsi="Times New Roman"/>
          <w:color w:val="131313"/>
          <w:sz w:val="23"/>
          <w:szCs w:val="23"/>
          <w:rtl w:val="0"/>
        </w:rPr>
        <w:t xml:space="preserve">p</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ra l</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reubica</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ó</w:t>
      </w:r>
      <w:r w:rsidDel="00000000" w:rsidR="00000000" w:rsidRPr="00000000">
        <w:rPr>
          <w:rFonts w:ascii="Times New Roman" w:cs="Times New Roman" w:eastAsia="Times New Roman" w:hAnsi="Times New Roman"/>
          <w:color w:val="131313"/>
          <w:sz w:val="23"/>
          <w:szCs w:val="23"/>
          <w:rtl w:val="0"/>
        </w:rPr>
        <w:t xml:space="preserve">n  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qu</w:t>
      </w:r>
      <w:r w:rsidDel="00000000" w:rsidR="00000000" w:rsidRPr="00000000">
        <w:rPr>
          <w:rFonts w:ascii="Times New Roman" w:cs="Times New Roman" w:eastAsia="Times New Roman" w:hAnsi="Times New Roman"/>
          <w:color w:val="232323"/>
          <w:sz w:val="23"/>
          <w:szCs w:val="23"/>
          <w:rtl w:val="0"/>
        </w:rPr>
        <w:t xml:space="preserve">e se </w:t>
      </w:r>
      <w:r w:rsidDel="00000000" w:rsidR="00000000" w:rsidRPr="00000000">
        <w:rPr>
          <w:rFonts w:ascii="Times New Roman" w:cs="Times New Roman" w:eastAsia="Times New Roman" w:hAnsi="Times New Roman"/>
          <w:color w:val="131313"/>
          <w:sz w:val="23"/>
          <w:szCs w:val="23"/>
          <w:rtl w:val="0"/>
        </w:rPr>
        <w:t xml:space="preserve">trat</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Arial" w:cs="Arial" w:eastAsia="Arial" w:hAnsi="Arial"/>
          <w:color w:val="232323"/>
          <w:sz w:val="21"/>
          <w:szCs w:val="21"/>
          <w:rtl w:val="0"/>
        </w:rPr>
        <w:t xml:space="preserve">y  </w:t>
      </w:r>
      <w:r w:rsidDel="00000000" w:rsidR="00000000" w:rsidRPr="00000000">
        <w:rPr>
          <w:rFonts w:ascii="Times New Roman" w:cs="Times New Roman" w:eastAsia="Times New Roman" w:hAnsi="Times New Roman"/>
          <w:color w:val="131313"/>
          <w:sz w:val="23"/>
          <w:szCs w:val="23"/>
          <w:rtl w:val="0"/>
        </w:rPr>
        <w:t xml:space="preserve">que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ti</w:t>
      </w:r>
      <w:r w:rsidDel="00000000" w:rsidR="00000000" w:rsidRPr="00000000">
        <w:rPr>
          <w:rFonts w:ascii="Times New Roman" w:cs="Times New Roman" w:eastAsia="Times New Roman" w:hAnsi="Times New Roman"/>
          <w:color w:val="232323"/>
          <w:sz w:val="23"/>
          <w:szCs w:val="23"/>
          <w:rtl w:val="0"/>
        </w:rPr>
        <w:t xml:space="preserve">t</w:t>
      </w:r>
      <w:r w:rsidDel="00000000" w:rsidR="00000000" w:rsidRPr="00000000">
        <w:rPr>
          <w:rFonts w:ascii="Times New Roman" w:cs="Times New Roman" w:eastAsia="Times New Roman" w:hAnsi="Times New Roman"/>
          <w:color w:val="131313"/>
          <w:sz w:val="23"/>
          <w:szCs w:val="23"/>
          <w:rtl w:val="0"/>
        </w:rPr>
        <w:t xml:space="preserve">ul</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 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org</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ni</w:t>
      </w:r>
      <w:r w:rsidDel="00000000" w:rsidR="00000000" w:rsidRPr="00000000">
        <w:rPr>
          <w:rFonts w:ascii="Times New Roman" w:cs="Times New Roman" w:eastAsia="Times New Roman" w:hAnsi="Times New Roman"/>
          <w:color w:val="232323"/>
          <w:sz w:val="23"/>
          <w:szCs w:val="23"/>
          <w:rtl w:val="0"/>
        </w:rPr>
        <w:t xml:space="preserve">smo  o e</w:t>
      </w:r>
      <w:r w:rsidDel="00000000" w:rsidR="00000000" w:rsidRPr="00000000">
        <w:rPr>
          <w:rFonts w:ascii="Times New Roman" w:cs="Times New Roman" w:eastAsia="Times New Roman" w:hAnsi="Times New Roman"/>
          <w:color w:val="131313"/>
          <w:sz w:val="23"/>
          <w:szCs w:val="23"/>
          <w:rtl w:val="0"/>
        </w:rPr>
        <w:t xml:space="preserve">ntid</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  de </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ri</w:t>
      </w:r>
      <w:r w:rsidDel="00000000" w:rsidR="00000000" w:rsidRPr="00000000">
        <w:rPr>
          <w:rFonts w:ascii="Times New Roman" w:cs="Times New Roman" w:eastAsia="Times New Roman" w:hAnsi="Times New Roman"/>
          <w:color w:val="232323"/>
          <w:sz w:val="23"/>
          <w:szCs w:val="23"/>
          <w:rtl w:val="0"/>
        </w:rPr>
        <w:t xml:space="preserve">ge</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4b4b4c"/>
          <w:sz w:val="23"/>
          <w:szCs w:val="23"/>
          <w:rtl w:val="0"/>
        </w:rPr>
        <w:t xml:space="preserve">,</w:t>
      </w:r>
      <w:r w:rsidDel="00000000" w:rsidR="00000000" w:rsidRPr="00000000">
        <w:rPr>
          <w:rtl w:val="0"/>
        </w:rPr>
      </w:r>
    </w:p>
    <w:p w:rsidR="00000000" w:rsidDel="00000000" w:rsidP="00000000" w:rsidRDefault="00000000" w:rsidRPr="00000000" w14:paraId="000004EF">
      <w:pPr>
        <w:spacing w:before="8" w:line="100" w:lineRule="auto"/>
        <w:jc w:val="left"/>
        <w:rPr>
          <w:sz w:val="10"/>
          <w:szCs w:val="10"/>
        </w:rPr>
      </w:pPr>
      <w:r w:rsidDel="00000000" w:rsidR="00000000" w:rsidRPr="00000000">
        <w:rPr>
          <w:rtl w:val="0"/>
        </w:rPr>
      </w:r>
    </w:p>
    <w:p w:rsidR="00000000" w:rsidDel="00000000" w:rsidP="00000000" w:rsidRDefault="00000000" w:rsidRPr="00000000" w14:paraId="000004F0">
      <w:pPr>
        <w:ind w:left="8318"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1">
      <w:pPr>
        <w:spacing w:before="7" w:line="180" w:lineRule="auto"/>
        <w:jc w:val="left"/>
        <w:rPr>
          <w:sz w:val="19"/>
          <w:szCs w:val="19"/>
        </w:rPr>
      </w:pPr>
      <w:r w:rsidDel="00000000" w:rsidR="00000000" w:rsidRPr="00000000">
        <w:rPr>
          <w:rtl w:val="0"/>
        </w:rPr>
      </w:r>
    </w:p>
    <w:p w:rsidR="00000000" w:rsidDel="00000000" w:rsidP="00000000" w:rsidRDefault="00000000" w:rsidRPr="00000000" w14:paraId="000004F2">
      <w:pPr>
        <w:ind w:left="5258" w:firstLine="0"/>
        <w:jc w:val="left"/>
        <w:rPr>
          <w:rFonts w:ascii="Arial" w:cs="Arial" w:eastAsia="Arial" w:hAnsi="Arial"/>
          <w:sz w:val="12"/>
          <w:szCs w:val="12"/>
        </w:rPr>
      </w:pPr>
      <w:r w:rsidDel="00000000" w:rsidR="00000000" w:rsidRPr="00000000">
        <w:rPr>
          <w:rFonts w:ascii="Arial" w:cs="Arial" w:eastAsia="Arial" w:hAnsi="Arial"/>
          <w:b w:val="1"/>
          <w:color w:val="191919"/>
          <w:sz w:val="12"/>
          <w:szCs w:val="12"/>
          <w:rtl w:val="0"/>
        </w:rPr>
        <w:t xml:space="preserve">"2022  </w:t>
      </w:r>
      <w:r w:rsidDel="00000000" w:rsidR="00000000" w:rsidRPr="00000000">
        <w:rPr>
          <w:rFonts w:ascii="Arial" w:cs="Arial" w:eastAsia="Arial" w:hAnsi="Arial"/>
          <w:b w:val="1"/>
          <w:color w:val="040404"/>
          <w:sz w:val="12"/>
          <w:szCs w:val="12"/>
          <w:rtl w:val="0"/>
        </w:rPr>
        <w:t xml:space="preserve">- </w:t>
      </w:r>
      <w:r w:rsidDel="00000000" w:rsidR="00000000" w:rsidRPr="00000000">
        <w:rPr>
          <w:rFonts w:ascii="Arial" w:cs="Arial" w:eastAsia="Arial" w:hAnsi="Arial"/>
          <w:b w:val="1"/>
          <w:color w:val="191919"/>
          <w:sz w:val="12"/>
          <w:szCs w:val="12"/>
          <w:rtl w:val="0"/>
        </w:rPr>
        <w:t xml:space="preserve">402 ANIVERSAR</w:t>
      </w:r>
      <w:r w:rsidDel="00000000" w:rsidR="00000000" w:rsidRPr="00000000">
        <w:rPr>
          <w:rFonts w:ascii="Arial" w:cs="Arial" w:eastAsia="Arial" w:hAnsi="Arial"/>
          <w:b w:val="1"/>
          <w:color w:val="3a3a3a"/>
          <w:sz w:val="12"/>
          <w:szCs w:val="12"/>
          <w:rtl w:val="0"/>
        </w:rPr>
        <w:t xml:space="preserve">I</w:t>
      </w:r>
      <w:r w:rsidDel="00000000" w:rsidR="00000000" w:rsidRPr="00000000">
        <w:rPr>
          <w:rFonts w:ascii="Arial" w:cs="Arial" w:eastAsia="Arial" w:hAnsi="Arial"/>
          <w:b w:val="1"/>
          <w:color w:val="191919"/>
          <w:sz w:val="12"/>
          <w:szCs w:val="12"/>
          <w:rtl w:val="0"/>
        </w:rPr>
        <w:t xml:space="preserve">O DE lA  GES</w:t>
      </w:r>
      <w:r w:rsidDel="00000000" w:rsidR="00000000" w:rsidRPr="00000000">
        <w:rPr>
          <w:rFonts w:ascii="Arial" w:cs="Arial" w:eastAsia="Arial" w:hAnsi="Arial"/>
          <w:b w:val="1"/>
          <w:color w:val="3a3a3a"/>
          <w:sz w:val="12"/>
          <w:szCs w:val="12"/>
          <w:rtl w:val="0"/>
        </w:rPr>
        <w:t xml:space="preserve">T</w:t>
      </w:r>
      <w:r w:rsidDel="00000000" w:rsidR="00000000" w:rsidRPr="00000000">
        <w:rPr>
          <w:rFonts w:ascii="Arial" w:cs="Arial" w:eastAsia="Arial" w:hAnsi="Arial"/>
          <w:b w:val="1"/>
          <w:color w:val="191919"/>
          <w:sz w:val="12"/>
          <w:szCs w:val="12"/>
          <w:rtl w:val="0"/>
        </w:rPr>
        <w:t xml:space="preserve">A HEROICA  DE MALVINAS"</w:t>
      </w:r>
      <w:r w:rsidDel="00000000" w:rsidR="00000000" w:rsidRPr="00000000">
        <w:rPr>
          <w:rtl w:val="0"/>
        </w:rPr>
      </w:r>
    </w:p>
    <w:p w:rsidR="00000000" w:rsidDel="00000000" w:rsidP="00000000" w:rsidRDefault="00000000" w:rsidRPr="00000000" w14:paraId="000004F3">
      <w:pPr>
        <w:spacing w:before="2" w:line="260" w:lineRule="auto"/>
        <w:jc w:val="left"/>
        <w:rPr>
          <w:sz w:val="26"/>
          <w:szCs w:val="26"/>
        </w:rPr>
      </w:pPr>
      <w:r w:rsidDel="00000000" w:rsidR="00000000" w:rsidRPr="00000000">
        <w:rPr>
          <w:rtl w:val="0"/>
        </w:rPr>
      </w:r>
    </w:p>
    <w:p w:rsidR="00000000" w:rsidDel="00000000" w:rsidP="00000000" w:rsidRDefault="00000000" w:rsidRPr="00000000" w14:paraId="000004F4">
      <w:pPr>
        <w:ind w:left="1003" w:firstLine="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191919"/>
          <w:sz w:val="20"/>
          <w:szCs w:val="20"/>
          <w:rtl w:val="0"/>
        </w:rPr>
        <w:t xml:space="preserve">�</w:t>
      </w:r>
      <w:r w:rsidDel="00000000" w:rsidR="00000000" w:rsidRPr="00000000">
        <w:rPr>
          <w:rtl w:val="0"/>
        </w:rPr>
      </w:r>
    </w:p>
    <w:p w:rsidR="00000000" w:rsidDel="00000000" w:rsidP="00000000" w:rsidRDefault="00000000" w:rsidRPr="00000000" w14:paraId="000004F5">
      <w:pPr>
        <w:spacing w:line="180" w:lineRule="auto"/>
        <w:ind w:left="326" w:right="7478" w:firstLine="0"/>
        <w:jc w:val="both"/>
        <w:rPr>
          <w:rFonts w:ascii="Times New Roman" w:cs="Times New Roman" w:eastAsia="Times New Roman" w:hAnsi="Times New Roman"/>
          <w:sz w:val="16"/>
          <w:szCs w:val="16"/>
        </w:rPr>
      </w:pPr>
      <w:hyperlink r:id="rId77">
        <w:r w:rsidDel="00000000" w:rsidR="00000000" w:rsidRPr="00000000">
          <w:rPr>
            <w:rFonts w:ascii="Times New Roman" w:cs="Times New Roman" w:eastAsia="Times New Roman" w:hAnsi="Times New Roman"/>
            <w:b w:val="1"/>
            <w:i w:val="1"/>
            <w:color w:val="5e5e5e"/>
            <w:sz w:val="16"/>
            <w:szCs w:val="16"/>
            <w:rtl w:val="0"/>
          </w:rPr>
          <w:t xml:space="preserve">@J'}..</w:t>
        </w:r>
      </w:hyperlink>
      <w:hyperlink r:id="rId78">
        <w:r w:rsidDel="00000000" w:rsidR="00000000" w:rsidRPr="00000000">
          <w:rPr>
            <w:rFonts w:ascii="Times New Roman" w:cs="Times New Roman" w:eastAsia="Times New Roman" w:hAnsi="Times New Roman"/>
            <w:b w:val="1"/>
            <w:i w:val="1"/>
            <w:color w:val="494949"/>
            <w:sz w:val="16"/>
            <w:szCs w:val="16"/>
            <w:rtl w:val="0"/>
          </w:rPr>
          <w:t xml:space="preserve">"</w:t>
        </w:r>
      </w:hyperlink>
      <w:hyperlink r:id="rId79">
        <w:r w:rsidDel="00000000" w:rsidR="00000000" w:rsidRPr="00000000">
          <w:rPr>
            <w:rFonts w:ascii="Times New Roman" w:cs="Times New Roman" w:eastAsia="Times New Roman" w:hAnsi="Times New Roman"/>
            <w:b w:val="1"/>
            <w:i w:val="1"/>
            <w:color w:val="3a3a3a"/>
            <w:sz w:val="16"/>
            <w:szCs w:val="16"/>
            <w:rtl w:val="0"/>
          </w:rPr>
          <w:t xml:space="preserve">¡</w:t>
        </w:r>
      </w:hyperlink>
      <w:hyperlink r:id="rId80">
        <w:r w:rsidDel="00000000" w:rsidR="00000000" w:rsidRPr="00000000">
          <w:rPr>
            <w:rFonts w:ascii="Times New Roman" w:cs="Times New Roman" w:eastAsia="Times New Roman" w:hAnsi="Times New Roman"/>
            <w:b w:val="1"/>
            <w:i w:val="1"/>
            <w:color w:val="191919"/>
            <w:sz w:val="16"/>
            <w:szCs w:val="16"/>
            <w:rtl w:val="0"/>
          </w:rPr>
          <w:t xml:space="preserve">1</w:t>
        </w:r>
      </w:hyperlink>
      <w:hyperlink r:id="rId81">
        <w:r w:rsidDel="00000000" w:rsidR="00000000" w:rsidRPr="00000000">
          <w:rPr>
            <w:rFonts w:ascii="Times New Roman" w:cs="Times New Roman" w:eastAsia="Times New Roman" w:hAnsi="Times New Roman"/>
            <w:b w:val="1"/>
            <w:i w:val="1"/>
            <w:color w:val="3a3a3a"/>
            <w:sz w:val="16"/>
            <w:szCs w:val="16"/>
            <w:rtl w:val="0"/>
          </w:rPr>
          <w:t xml:space="preserve">1</w:t>
        </w:r>
      </w:hyperlink>
      <w:hyperlink r:id="rId82">
        <w:r w:rsidDel="00000000" w:rsidR="00000000" w:rsidRPr="00000000">
          <w:rPr>
            <w:rFonts w:ascii="Malgun Gothic" w:cs="Malgun Gothic" w:eastAsia="Malgun Gothic" w:hAnsi="Malgun Gothic"/>
            <w:color w:val="5e5e5e"/>
            <w:sz w:val="16"/>
            <w:szCs w:val="16"/>
            <w:rtl w:val="0"/>
          </w:rPr>
          <w:t xml:space="preserve">�</w:t>
        </w:r>
      </w:hyperlink>
      <w:hyperlink r:id="rId83">
        <w:r w:rsidDel="00000000" w:rsidR="00000000" w:rsidRPr="00000000">
          <w:rPr>
            <w:rFonts w:ascii="Times New Roman" w:cs="Times New Roman" w:eastAsia="Times New Roman" w:hAnsi="Times New Roman"/>
            <w:b w:val="1"/>
            <w:i w:val="1"/>
            <w:color w:val="494949"/>
            <w:sz w:val="16"/>
            <w:szCs w:val="16"/>
            <w:rtl w:val="0"/>
          </w:rPr>
          <w:t xml:space="preserve">/</w:t>
        </w:r>
      </w:hyperlink>
      <w:hyperlink r:id="rId84">
        <w:r w:rsidDel="00000000" w:rsidR="00000000" w:rsidRPr="00000000">
          <w:rPr>
            <w:rFonts w:ascii="Times New Roman" w:cs="Times New Roman" w:eastAsia="Times New Roman" w:hAnsi="Times New Roman"/>
            <w:b w:val="1"/>
            <w:i w:val="1"/>
            <w:color w:val="5e5e5e"/>
            <w:sz w:val="16"/>
            <w:szCs w:val="16"/>
            <w:rtl w:val="0"/>
          </w:rPr>
          <w:t xml:space="preserve">a</w:t>
        </w:r>
      </w:hyperlink>
      <w:hyperlink r:id="rId85">
        <w:r w:rsidDel="00000000" w:rsidR="00000000" w:rsidRPr="00000000">
          <w:rPr>
            <w:rFonts w:ascii="Times New Roman" w:cs="Times New Roman" w:eastAsia="Times New Roman" w:hAnsi="Times New Roman"/>
            <w:b w:val="1"/>
            <w:i w:val="1"/>
            <w:color w:val="b5b5b5"/>
            <w:sz w:val="16"/>
            <w:szCs w:val="16"/>
            <w:rtl w:val="0"/>
          </w:rPr>
          <w:t xml:space="preserve">, </w:t>
        </w:r>
      </w:hyperlink>
      <w:hyperlink r:id="rId86">
        <w:r w:rsidDel="00000000" w:rsidR="00000000" w:rsidRPr="00000000">
          <w:rPr>
            <w:rFonts w:ascii="Times New Roman" w:cs="Times New Roman" w:eastAsia="Times New Roman" w:hAnsi="Times New Roman"/>
            <w:b w:val="1"/>
            <w:i w:val="1"/>
            <w:color w:val="3a3a3a"/>
            <w:sz w:val="13"/>
            <w:szCs w:val="13"/>
            <w:rtl w:val="0"/>
          </w:rPr>
          <w:t xml:space="preserve">rl</w:t>
        </w:r>
      </w:hyperlink>
      <w:hyperlink r:id="rId87">
        <w:r w:rsidDel="00000000" w:rsidR="00000000" w:rsidRPr="00000000">
          <w:rPr>
            <w:rFonts w:ascii="Times New Roman" w:cs="Times New Roman" w:eastAsia="Times New Roman" w:hAnsi="Times New Roman"/>
            <w:b w:val="1"/>
            <w:i w:val="1"/>
            <w:color w:val="5e5e5e"/>
            <w:sz w:val="13"/>
            <w:szCs w:val="13"/>
            <w:rtl w:val="0"/>
          </w:rPr>
          <w:t xml:space="preserve">t!'  ?Jí;</w:t>
        </w:r>
      </w:hyperlink>
      <w:hyperlink r:id="rId88">
        <w:r w:rsidDel="00000000" w:rsidR="00000000" w:rsidRPr="00000000">
          <w:rPr>
            <w:rFonts w:ascii="Times New Roman" w:cs="Times New Roman" w:eastAsia="Times New Roman" w:hAnsi="Times New Roman"/>
            <w:b w:val="1"/>
            <w:i w:val="1"/>
            <w:color w:val="191919"/>
            <w:sz w:val="13"/>
            <w:szCs w:val="13"/>
            <w:rtl w:val="0"/>
          </w:rPr>
          <w:t xml:space="preserve">r,</w:t>
        </w:r>
      </w:hyperlink>
      <w:hyperlink r:id="rId89">
        <w:r w:rsidDel="00000000" w:rsidR="00000000" w:rsidRPr="00000000">
          <w:rPr>
            <w:rFonts w:ascii="Times New Roman" w:cs="Times New Roman" w:eastAsia="Times New Roman" w:hAnsi="Times New Roman"/>
            <w:b w:val="1"/>
            <w:i w:val="1"/>
            <w:color w:val="494949"/>
            <w:sz w:val="13"/>
            <w:szCs w:val="13"/>
            <w:rtl w:val="0"/>
          </w:rPr>
          <w:t xml:space="preserve">a</w:t>
        </w:r>
      </w:hyperlink>
      <w:hyperlink r:id="rId90">
        <w:r w:rsidDel="00000000" w:rsidR="00000000" w:rsidRPr="00000000">
          <w:rPr>
            <w:rFonts w:ascii="Times New Roman" w:cs="Times New Roman" w:eastAsia="Times New Roman" w:hAnsi="Times New Roman"/>
            <w:b w:val="1"/>
            <w:i w:val="1"/>
            <w:color w:val="b5b5b5"/>
            <w:sz w:val="13"/>
            <w:szCs w:val="13"/>
            <w:rtl w:val="0"/>
          </w:rPr>
          <w:t xml:space="preserve">,  </w:t>
        </w:r>
      </w:hyperlink>
      <w:hyperlink r:id="rId91">
        <w:r w:rsidDel="00000000" w:rsidR="00000000" w:rsidRPr="00000000">
          <w:rPr>
            <w:rFonts w:ascii="Times New Roman" w:cs="Times New Roman" w:eastAsia="Times New Roman" w:hAnsi="Times New Roman"/>
            <w:b w:val="1"/>
            <w:i w:val="1"/>
            <w:color w:val="3a3a3a"/>
            <w:sz w:val="13"/>
            <w:szCs w:val="13"/>
            <w:rtl w:val="0"/>
          </w:rPr>
          <w:t xml:space="preserve">rl</w:t>
        </w:r>
      </w:hyperlink>
      <w:hyperlink r:id="rId92">
        <w:r w:rsidDel="00000000" w:rsidR="00000000" w:rsidRPr="00000000">
          <w:rPr>
            <w:rFonts w:ascii="Times New Roman" w:cs="Times New Roman" w:eastAsia="Times New Roman" w:hAnsi="Times New Roman"/>
            <w:b w:val="1"/>
            <w:i w:val="1"/>
            <w:color w:val="5e5e5e"/>
            <w:sz w:val="13"/>
            <w:szCs w:val="13"/>
            <w:rtl w:val="0"/>
          </w:rPr>
          <w:t xml:space="preserve">e</w:t>
        </w:r>
      </w:hyperlink>
      <w:hyperlink r:id="rId93">
        <w:r w:rsidDel="00000000" w:rsidR="00000000" w:rsidRPr="00000000">
          <w:rPr>
            <w:rFonts w:ascii="Times New Roman" w:cs="Times New Roman" w:eastAsia="Times New Roman" w:hAnsi="Times New Roman"/>
            <w:b w:val="1"/>
            <w:i w:val="1"/>
            <w:color w:val="191919"/>
            <w:sz w:val="13"/>
            <w:szCs w:val="13"/>
            <w:rtl w:val="0"/>
          </w:rPr>
          <w:t xml:space="preserve">/ </w:t>
        </w:r>
      </w:hyperlink>
      <w:hyperlink r:id="rId94">
        <w:r w:rsidDel="00000000" w:rsidR="00000000" w:rsidRPr="00000000">
          <w:rPr>
            <w:rFonts w:ascii="Times New Roman" w:cs="Times New Roman" w:eastAsia="Times New Roman" w:hAnsi="Times New Roman"/>
            <w:b w:val="1"/>
            <w:i w:val="1"/>
            <w:color w:val="5e5e5e"/>
            <w:sz w:val="16"/>
            <w:szCs w:val="16"/>
            <w:rtl w:val="0"/>
          </w:rPr>
          <w:t xml:space="preserve">:g;:;;e¡¡r</w:t>
        </w:r>
      </w:hyperlink>
      <w:hyperlink r:id="rId95">
        <w:r w:rsidDel="00000000" w:rsidR="00000000" w:rsidRPr="00000000">
          <w:rPr>
            <w:rFonts w:ascii="Times New Roman" w:cs="Times New Roman" w:eastAsia="Times New Roman" w:hAnsi="Times New Roman"/>
            <w:b w:val="1"/>
            <w:i w:val="1"/>
            <w:color w:val="191919"/>
            <w:sz w:val="16"/>
            <w:szCs w:val="16"/>
            <w:rtl w:val="0"/>
          </w:rPr>
          <w:t xml:space="preserve">.</w:t>
        </w:r>
      </w:hyperlink>
      <w:r w:rsidDel="00000000" w:rsidR="00000000" w:rsidRPr="00000000">
        <w:rPr>
          <w:rtl w:val="0"/>
        </w:rPr>
      </w:r>
    </w:p>
    <w:p w:rsidR="00000000" w:rsidDel="00000000" w:rsidP="00000000" w:rsidRDefault="00000000" w:rsidRPr="00000000" w14:paraId="000004F6">
      <w:pPr>
        <w:spacing w:line="1300" w:lineRule="auto"/>
        <w:ind w:right="-218"/>
        <w:jc w:val="left"/>
        <w:rPr>
          <w:rFonts w:ascii="Times New Roman" w:cs="Times New Roman" w:eastAsia="Times New Roman" w:hAnsi="Times New Roman"/>
          <w:sz w:val="132"/>
          <w:szCs w:val="132"/>
        </w:rPr>
      </w:pPr>
      <w:r w:rsidDel="00000000" w:rsidR="00000000" w:rsidRPr="00000000">
        <w:rPr>
          <w:rFonts w:ascii="Times New Roman" w:cs="Times New Roman" w:eastAsia="Times New Roman" w:hAnsi="Times New Roman"/>
          <w:color w:val="494949"/>
          <w:sz w:val="132"/>
          <w:szCs w:val="132"/>
          <w:vertAlign w:val="baseline"/>
          <w:rtl w:val="0"/>
        </w:rPr>
        <w:t xml:space="preserve">A</w:t>
      </w:r>
      <w:r w:rsidDel="00000000" w:rsidR="00000000" w:rsidRPr="00000000">
        <w:rPr>
          <w:rtl w:val="0"/>
        </w:rPr>
      </w:r>
    </w:p>
    <w:p w:rsidR="00000000" w:rsidDel="00000000" w:rsidP="00000000" w:rsidRDefault="00000000" w:rsidRPr="00000000" w14:paraId="000004F7">
      <w:pPr>
        <w:spacing w:before="34" w:lineRule="auto"/>
        <w:ind w:left="76" w:right="722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color w:val="5e5e5e"/>
          <w:sz w:val="14"/>
          <w:szCs w:val="14"/>
          <w:rtl w:val="0"/>
        </w:rPr>
        <w:t xml:space="preserve">%</w:t>
      </w:r>
      <w:r w:rsidDel="00000000" w:rsidR="00000000" w:rsidRPr="00000000">
        <w:rPr>
          <w:rFonts w:ascii="Times New Roman" w:cs="Times New Roman" w:eastAsia="Times New Roman" w:hAnsi="Times New Roman"/>
          <w:b w:val="1"/>
          <w:i w:val="1"/>
          <w:color w:val="3a3a3a"/>
          <w:sz w:val="14"/>
          <w:szCs w:val="14"/>
          <w:rtl w:val="0"/>
        </w:rPr>
        <w:t xml:space="preserve">1</w:t>
      </w:r>
      <w:r w:rsidDel="00000000" w:rsidR="00000000" w:rsidRPr="00000000">
        <w:rPr>
          <w:rFonts w:ascii="Times New Roman" w:cs="Times New Roman" w:eastAsia="Times New Roman" w:hAnsi="Times New Roman"/>
          <w:b w:val="1"/>
          <w:i w:val="1"/>
          <w:color w:val="494949"/>
          <w:sz w:val="14"/>
          <w:szCs w:val="14"/>
          <w:rtl w:val="0"/>
        </w:rPr>
        <w:t xml:space="preserve">dr</w:t>
      </w:r>
      <w:r w:rsidDel="00000000" w:rsidR="00000000" w:rsidRPr="00000000">
        <w:rPr>
          <w:rFonts w:ascii="Times New Roman" w:cs="Times New Roman" w:eastAsia="Times New Roman" w:hAnsi="Times New Roman"/>
          <w:b w:val="1"/>
          <w:i w:val="1"/>
          <w:color w:val="3a3a3a"/>
          <w:sz w:val="14"/>
          <w:szCs w:val="14"/>
          <w:rtl w:val="0"/>
        </w:rPr>
        <w:t xml:space="preserve">tt</w:t>
      </w:r>
      <w:r w:rsidDel="00000000" w:rsidR="00000000" w:rsidRPr="00000000">
        <w:rPr>
          <w:rFonts w:ascii="Times New Roman" w:cs="Times New Roman" w:eastAsia="Times New Roman" w:hAnsi="Times New Roman"/>
          <w:b w:val="1"/>
          <w:i w:val="1"/>
          <w:color w:val="494949"/>
          <w:sz w:val="14"/>
          <w:szCs w:val="14"/>
          <w:rtl w:val="0"/>
        </w:rPr>
        <w:t xml:space="preserve">rla  </w:t>
      </w:r>
      <w:r w:rsidDel="00000000" w:rsidR="00000000" w:rsidRPr="00000000">
        <w:rPr>
          <w:rFonts w:ascii="Times New Roman" w:cs="Times New Roman" w:eastAsia="Times New Roman" w:hAnsi="Times New Roman"/>
          <w:b w:val="1"/>
          <w:i w:val="1"/>
          <w:color w:val="747474"/>
          <w:sz w:val="14"/>
          <w:szCs w:val="14"/>
          <w:rtl w:val="0"/>
        </w:rPr>
        <w:t xml:space="preserve">e </w:t>
      </w:r>
      <w:r w:rsidDel="00000000" w:rsidR="00000000" w:rsidRPr="00000000">
        <w:rPr>
          <w:rFonts w:ascii="Times New Roman" w:cs="Times New Roman" w:eastAsia="Times New Roman" w:hAnsi="Times New Roman"/>
          <w:b w:val="1"/>
          <w:i w:val="1"/>
          <w:color w:val="5e5e5e"/>
          <w:sz w:val="14"/>
          <w:szCs w:val="14"/>
          <w:rtl w:val="0"/>
        </w:rPr>
        <w:t xml:space="preserve">....%</w:t>
      </w:r>
      <w:r w:rsidDel="00000000" w:rsidR="00000000" w:rsidRPr="00000000">
        <w:rPr>
          <w:rFonts w:ascii="Times New Roman" w:cs="Times New Roman" w:eastAsia="Times New Roman" w:hAnsi="Times New Roman"/>
          <w:b w:val="1"/>
          <w:i w:val="1"/>
          <w:color w:val="3a3a3a"/>
          <w:sz w:val="14"/>
          <w:szCs w:val="14"/>
          <w:rtl w:val="0"/>
        </w:rPr>
        <w:t xml:space="preserve">/</w:t>
      </w:r>
      <w:r w:rsidDel="00000000" w:rsidR="00000000" w:rsidRPr="00000000">
        <w:rPr>
          <w:rFonts w:ascii="Times New Roman" w:cs="Times New Roman" w:eastAsia="Times New Roman" w:hAnsi="Times New Roman"/>
          <w:b w:val="1"/>
          <w:i w:val="1"/>
          <w:color w:val="494949"/>
          <w:sz w:val="14"/>
          <w:szCs w:val="14"/>
          <w:rtl w:val="0"/>
        </w:rPr>
        <w:t xml:space="preserve">a</w:t>
      </w:r>
      <w:r w:rsidDel="00000000" w:rsidR="00000000" w:rsidRPr="00000000">
        <w:rPr>
          <w:rFonts w:ascii="Times New Roman" w:cs="Times New Roman" w:eastAsia="Times New Roman" w:hAnsi="Times New Roman"/>
          <w:b w:val="1"/>
          <w:i w:val="1"/>
          <w:color w:val="5e5e5e"/>
          <w:sz w:val="14"/>
          <w:szCs w:val="14"/>
          <w:rtl w:val="0"/>
        </w:rPr>
        <w:t xml:space="preserve">,J  </w:t>
      </w:r>
      <w:r w:rsidDel="00000000" w:rsidR="00000000" w:rsidRPr="00000000">
        <w:rPr>
          <w:rFonts w:ascii="Times New Roman" w:cs="Times New Roman" w:eastAsia="Times New Roman" w:hAnsi="Times New Roman"/>
          <w:b w:val="1"/>
          <w:i w:val="1"/>
          <w:color w:val="494949"/>
          <w:sz w:val="14"/>
          <w:szCs w:val="14"/>
          <w:rtl w:val="0"/>
        </w:rPr>
        <w:t xml:space="preserve">,</w:t>
      </w:r>
      <w:r w:rsidDel="00000000" w:rsidR="00000000" w:rsidRPr="00000000">
        <w:rPr>
          <w:rFonts w:ascii="Times New Roman" w:cs="Times New Roman" w:eastAsia="Times New Roman" w:hAnsi="Times New Roman"/>
          <w:b w:val="1"/>
          <w:i w:val="1"/>
          <w:color w:val="3a3a3a"/>
          <w:sz w:val="14"/>
          <w:szCs w:val="14"/>
          <w:rtl w:val="0"/>
        </w:rPr>
        <w:t xml:space="preserve">l</w:t>
      </w:r>
      <w:r w:rsidDel="00000000" w:rsidR="00000000" w:rsidRPr="00000000">
        <w:rPr>
          <w:rFonts w:ascii="Times New Roman" w:cs="Times New Roman" w:eastAsia="Times New Roman" w:hAnsi="Times New Roman"/>
          <w:b w:val="1"/>
          <w:i w:val="1"/>
          <w:color w:val="747474"/>
          <w:sz w:val="14"/>
          <w:szCs w:val="14"/>
          <w:rtl w:val="0"/>
        </w:rPr>
        <w:t xml:space="preserve">e</w:t>
      </w:r>
      <w:r w:rsidDel="00000000" w:rsidR="00000000" w:rsidRPr="00000000">
        <w:rPr>
          <w:rFonts w:ascii="Times New Roman" w:cs="Times New Roman" w:eastAsia="Times New Roman" w:hAnsi="Times New Roman"/>
          <w:b w:val="1"/>
          <w:i w:val="1"/>
          <w:color w:val="3a3a3a"/>
          <w:sz w:val="14"/>
          <w:szCs w:val="14"/>
          <w:rtl w:val="0"/>
        </w:rPr>
        <w:t xml:space="preserve">/ </w:t>
      </w:r>
      <w:r w:rsidDel="00000000" w:rsidR="00000000" w:rsidRPr="00000000">
        <w:rPr>
          <w:rFonts w:ascii="Arial" w:cs="Arial" w:eastAsia="Arial" w:hAnsi="Arial"/>
          <w:b w:val="1"/>
          <w:i w:val="1"/>
          <w:color w:val="5e5e5e"/>
          <w:sz w:val="10"/>
          <w:szCs w:val="10"/>
          <w:rtl w:val="0"/>
        </w:rPr>
        <w:t xml:space="preserve">%f</w:t>
      </w:r>
      <w:r w:rsidDel="00000000" w:rsidR="00000000" w:rsidRPr="00000000">
        <w:rPr>
          <w:rFonts w:ascii="Arial" w:cs="Arial" w:eastAsia="Arial" w:hAnsi="Arial"/>
          <w:b w:val="1"/>
          <w:i w:val="1"/>
          <w:color w:val="494949"/>
          <w:sz w:val="10"/>
          <w:szCs w:val="10"/>
          <w:rtl w:val="0"/>
        </w:rPr>
        <w:t xml:space="preserve">d</w:t>
      </w:r>
      <w:r w:rsidDel="00000000" w:rsidR="00000000" w:rsidRPr="00000000">
        <w:rPr>
          <w:rFonts w:ascii="Arial" w:cs="Arial" w:eastAsia="Arial" w:hAnsi="Arial"/>
          <w:b w:val="1"/>
          <w:i w:val="1"/>
          <w:color w:val="3a3a3a"/>
          <w:sz w:val="10"/>
          <w:szCs w:val="10"/>
          <w:rtl w:val="0"/>
        </w:rPr>
        <w:t xml:space="preserve">1</w:t>
      </w:r>
      <w:r w:rsidDel="00000000" w:rsidR="00000000" w:rsidRPr="00000000">
        <w:rPr>
          <w:rFonts w:ascii="Arial" w:cs="Arial" w:eastAsia="Arial" w:hAnsi="Arial"/>
          <w:b w:val="1"/>
          <w:i w:val="1"/>
          <w:color w:val="191919"/>
          <w:sz w:val="10"/>
          <w:szCs w:val="10"/>
          <w:rtl w:val="0"/>
        </w:rPr>
        <w:t xml:space="preserve">1l</w:t>
      </w:r>
      <w:r w:rsidDel="00000000" w:rsidR="00000000" w:rsidRPr="00000000">
        <w:rPr>
          <w:rFonts w:ascii="Arial" w:cs="Arial" w:eastAsia="Arial" w:hAnsi="Arial"/>
          <w:b w:val="1"/>
          <w:i w:val="1"/>
          <w:color w:val="3a3a3a"/>
          <w:sz w:val="10"/>
          <w:szCs w:val="10"/>
          <w:rtl w:val="0"/>
        </w:rPr>
        <w:t xml:space="preserve">f</w:t>
      </w:r>
      <w:r w:rsidDel="00000000" w:rsidR="00000000" w:rsidRPr="00000000">
        <w:rPr>
          <w:rFonts w:ascii="Arial" w:cs="Arial" w:eastAsia="Arial" w:hAnsi="Arial"/>
          <w:b w:val="1"/>
          <w:i w:val="1"/>
          <w:color w:val="5e5e5e"/>
          <w:sz w:val="10"/>
          <w:szCs w:val="10"/>
          <w:rtl w:val="0"/>
        </w:rPr>
        <w:t xml:space="preserve">l'</w:t>
      </w:r>
      <w:r w:rsidDel="00000000" w:rsidR="00000000" w:rsidRPr="00000000">
        <w:rPr>
          <w:rFonts w:ascii="Arial" w:cs="Arial" w:eastAsia="Arial" w:hAnsi="Arial"/>
          <w:b w:val="1"/>
          <w:i w:val="1"/>
          <w:color w:val="494949"/>
          <w:sz w:val="10"/>
          <w:szCs w:val="10"/>
          <w:rtl w:val="0"/>
        </w:rPr>
        <w:t xml:space="preserve">f'   </w:t>
      </w:r>
      <w:r w:rsidDel="00000000" w:rsidR="00000000" w:rsidRPr="00000000">
        <w:rPr>
          <w:rFonts w:ascii="Times New Roman" w:cs="Times New Roman" w:eastAsia="Times New Roman" w:hAnsi="Times New Roman"/>
          <w:b w:val="1"/>
          <w:color w:val="5e5e5e"/>
          <w:sz w:val="20"/>
          <w:szCs w:val="20"/>
          <w:rtl w:val="0"/>
        </w:rPr>
        <w:t xml:space="preserve">(2/,</w:t>
      </w:r>
      <w:r w:rsidDel="00000000" w:rsidR="00000000" w:rsidRPr="00000000">
        <w:rPr>
          <w:rFonts w:ascii="Times New Roman" w:cs="Times New Roman" w:eastAsia="Times New Roman" w:hAnsi="Times New Roman"/>
          <w:b w:val="1"/>
          <w:color w:val="3a3a3a"/>
          <w:sz w:val="20"/>
          <w:szCs w:val="20"/>
          <w:rtl w:val="0"/>
        </w:rPr>
        <w:t xml:space="preserve">"</w:t>
      </w:r>
      <w:r w:rsidDel="00000000" w:rsidR="00000000" w:rsidRPr="00000000">
        <w:rPr>
          <w:rFonts w:ascii="Times New Roman" w:cs="Times New Roman" w:eastAsia="Times New Roman" w:hAnsi="Times New Roman"/>
          <w:b w:val="1"/>
          <w:color w:val="5e5e5e"/>
          <w:sz w:val="20"/>
          <w:szCs w:val="20"/>
          <w:rtl w:val="0"/>
        </w:rPr>
        <w:t xml:space="preserve">,</w:t>
      </w:r>
      <w:r w:rsidDel="00000000" w:rsidR="00000000" w:rsidRPr="00000000">
        <w:rPr>
          <w:rtl w:val="0"/>
        </w:rPr>
      </w:r>
    </w:p>
    <w:p w:rsidR="00000000" w:rsidDel="00000000" w:rsidP="00000000" w:rsidRDefault="00000000" w:rsidRPr="00000000" w14:paraId="000004F8">
      <w:pPr>
        <w:spacing w:line="460" w:lineRule="auto"/>
        <w:ind w:left="612" w:right="7752" w:firstLine="0"/>
        <w:jc w:val="center"/>
        <w:rPr>
          <w:rFonts w:ascii="Arial" w:cs="Arial" w:eastAsia="Arial" w:hAnsi="Arial"/>
          <w:sz w:val="11"/>
          <w:szCs w:val="11"/>
        </w:rPr>
      </w:pPr>
      <w:hyperlink r:id="rId96">
        <w:r w:rsidDel="00000000" w:rsidR="00000000" w:rsidRPr="00000000">
          <w:rPr>
            <w:rFonts w:ascii="Times New Roman" w:cs="Times New Roman" w:eastAsia="Times New Roman" w:hAnsi="Times New Roman"/>
            <w:b w:val="1"/>
            <w:i w:val="1"/>
            <w:color w:val="5e5e5e"/>
            <w:sz w:val="30"/>
            <w:szCs w:val="30"/>
            <w:vertAlign w:val="superscript"/>
            <w:rtl w:val="0"/>
          </w:rPr>
          <w:t xml:space="preserve">@r)</w:t>
        </w:r>
      </w:hyperlink>
      <w:hyperlink r:id="rId97">
        <w:r w:rsidDel="00000000" w:rsidR="00000000" w:rsidRPr="00000000">
          <w:rPr>
            <w:rFonts w:ascii="Times New Roman" w:cs="Times New Roman" w:eastAsia="Times New Roman" w:hAnsi="Times New Roman"/>
            <w:b w:val="1"/>
            <w:i w:val="1"/>
            <w:color w:val="3a3a3a"/>
            <w:sz w:val="30"/>
            <w:szCs w:val="30"/>
            <w:vertAlign w:val="superscript"/>
            <w:rtl w:val="0"/>
          </w:rPr>
          <w:t xml:space="preserve">¡,,</w:t>
        </w:r>
      </w:hyperlink>
      <w:hyperlink r:id="rId98">
        <w:r w:rsidDel="00000000" w:rsidR="00000000" w:rsidRPr="00000000">
          <w:rPr>
            <w:rFonts w:ascii="Times New Roman" w:cs="Times New Roman" w:eastAsia="Times New Roman" w:hAnsi="Times New Roman"/>
            <w:b w:val="1"/>
            <w:i w:val="1"/>
            <w:color w:val="494949"/>
            <w:sz w:val="30"/>
            <w:szCs w:val="30"/>
            <w:vertAlign w:val="superscript"/>
            <w:rtl w:val="0"/>
          </w:rPr>
          <w:t xml:space="preserve">r</w:t>
        </w:r>
      </w:hyperlink>
      <w:hyperlink r:id="rId99">
        <w:r w:rsidDel="00000000" w:rsidR="00000000" w:rsidRPr="00000000">
          <w:rPr>
            <w:rFonts w:ascii="Times New Roman" w:cs="Times New Roman" w:eastAsia="Times New Roman" w:hAnsi="Times New Roman"/>
            <w:b w:val="1"/>
            <w:i w:val="1"/>
            <w:color w:val="3a3a3a"/>
            <w:sz w:val="30"/>
            <w:szCs w:val="30"/>
            <w:vertAlign w:val="superscript"/>
            <w:rtl w:val="0"/>
          </w:rPr>
          <w:t xml:space="preserve">b</w:t>
        </w:r>
      </w:hyperlink>
      <w:hyperlink r:id="rId100">
        <w:r w:rsidDel="00000000" w:rsidR="00000000" w:rsidRPr="00000000">
          <w:rPr>
            <w:rFonts w:ascii="Times New Roman" w:cs="Times New Roman" w:eastAsia="Times New Roman" w:hAnsi="Times New Roman"/>
            <w:b w:val="1"/>
            <w:i w:val="1"/>
            <w:color w:val="191919"/>
            <w:sz w:val="30"/>
            <w:szCs w:val="30"/>
            <w:vertAlign w:val="superscript"/>
            <w:rtl w:val="0"/>
          </w:rPr>
          <w:t xml:space="preserve">!</w:t>
        </w:r>
      </w:hyperlink>
      <w:hyperlink r:id="rId101">
        <w:r w:rsidDel="00000000" w:rsidR="00000000" w:rsidRPr="00000000">
          <w:rPr>
            <w:rFonts w:ascii="Times New Roman" w:cs="Times New Roman" w:eastAsia="Times New Roman" w:hAnsi="Times New Roman"/>
            <w:b w:val="1"/>
            <w:i w:val="1"/>
            <w:color w:val="3a3a3a"/>
            <w:sz w:val="30"/>
            <w:szCs w:val="30"/>
            <w:vertAlign w:val="superscript"/>
            <w:rtl w:val="0"/>
          </w:rPr>
          <w:t xml:space="preserve">t</w:t>
        </w:r>
      </w:hyperlink>
      <w:hyperlink r:id="rId102">
        <w:r w:rsidDel="00000000" w:rsidR="00000000" w:rsidRPr="00000000">
          <w:rPr>
            <w:rFonts w:ascii="Times New Roman" w:cs="Times New Roman" w:eastAsia="Times New Roman" w:hAnsi="Times New Roman"/>
            <w:b w:val="1"/>
            <w:i w:val="1"/>
            <w:color w:val="5e5e5e"/>
            <w:sz w:val="30"/>
            <w:szCs w:val="30"/>
            <w:vertAlign w:val="superscript"/>
            <w:rtl w:val="0"/>
          </w:rPr>
          <w:t xml:space="preserve">t'</w:t>
        </w:r>
      </w:hyperlink>
      <w:hyperlink r:id="rId103">
        <w:r w:rsidDel="00000000" w:rsidR="00000000" w:rsidRPr="00000000">
          <w:rPr>
            <w:rFonts w:ascii="Times New Roman" w:cs="Times New Roman" w:eastAsia="Times New Roman" w:hAnsi="Times New Roman"/>
            <w:b w:val="1"/>
            <w:i w:val="1"/>
            <w:color w:val="3a3a3a"/>
            <w:sz w:val="30"/>
            <w:szCs w:val="30"/>
            <w:vertAlign w:val="superscript"/>
            <w:rtl w:val="0"/>
          </w:rPr>
          <w:t xml:space="preserve">a</w:t>
        </w:r>
      </w:hyperlink>
      <w:hyperlink r:id="rId104">
        <w:r w:rsidDel="00000000" w:rsidR="00000000" w:rsidRPr="00000000">
          <w:rPr>
            <w:rFonts w:ascii="Times New Roman" w:cs="Times New Roman" w:eastAsia="Times New Roman" w:hAnsi="Times New Roman"/>
            <w:color w:val="191919"/>
            <w:sz w:val="44"/>
            <w:szCs w:val="44"/>
            <w:vertAlign w:val="baseline"/>
            <w:rtl w:val="0"/>
          </w:rPr>
          <w:t xml:space="preserve">..</w:t>
        </w:r>
      </w:hyperlink>
      <w:hyperlink r:id="rId105">
        <w:r w:rsidDel="00000000" w:rsidR="00000000" w:rsidRPr="00000000">
          <w:rPr>
            <w:rFonts w:ascii="Arial" w:cs="Arial" w:eastAsia="Arial" w:hAnsi="Arial"/>
            <w:b w:val="1"/>
            <w:i w:val="1"/>
            <w:color w:val="5e5e5e"/>
            <w:sz w:val="18.333333333333336"/>
            <w:szCs w:val="18.333333333333336"/>
            <w:vertAlign w:val="superscript"/>
            <w:rtl w:val="0"/>
          </w:rPr>
          <w:t xml:space="preserve">.</w:t>
        </w:r>
      </w:hyperlink>
      <w:hyperlink r:id="rId106">
        <w:r w:rsidDel="00000000" w:rsidR="00000000" w:rsidRPr="00000000">
          <w:rPr>
            <w:rFonts w:ascii="Times New Roman" w:cs="Times New Roman" w:eastAsia="Times New Roman" w:hAnsi="Times New Roman"/>
            <w:color w:val="191919"/>
            <w:sz w:val="44"/>
            <w:szCs w:val="44"/>
            <w:vertAlign w:val="baseline"/>
            <w:rtl w:val="0"/>
          </w:rPr>
          <w:t xml:space="preserve">.</w:t>
        </w:r>
      </w:hyperlink>
      <w:hyperlink r:id="rId107">
        <w:r w:rsidDel="00000000" w:rsidR="00000000" w:rsidRPr="00000000">
          <w:rPr>
            <w:rFonts w:ascii="Arial" w:cs="Arial" w:eastAsia="Arial" w:hAnsi="Arial"/>
            <w:b w:val="1"/>
            <w:i w:val="1"/>
            <w:color w:val="5e5e5e"/>
            <w:sz w:val="18.333333333333336"/>
            <w:szCs w:val="18.333333333333336"/>
            <w:vertAlign w:val="superscript"/>
            <w:rtl w:val="0"/>
          </w:rPr>
          <w:t xml:space="preserve">%</w:t>
        </w:r>
      </w:hyperlink>
      <w:hyperlink r:id="rId108">
        <w:r w:rsidDel="00000000" w:rsidR="00000000" w:rsidRPr="00000000">
          <w:rPr>
            <w:rFonts w:ascii="Arial" w:cs="Arial" w:eastAsia="Arial" w:hAnsi="Arial"/>
            <w:b w:val="1"/>
            <w:i w:val="1"/>
            <w:color w:val="494949"/>
            <w:sz w:val="18.333333333333336"/>
            <w:szCs w:val="18.333333333333336"/>
            <w:vertAlign w:val="superscript"/>
            <w:rtl w:val="0"/>
          </w:rPr>
          <w:t xml:space="preserve">c7</w:t>
        </w:r>
      </w:hyperlink>
      <w:hyperlink r:id="rId109">
        <w:r w:rsidDel="00000000" w:rsidR="00000000" w:rsidRPr="00000000">
          <w:rPr>
            <w:rFonts w:ascii="Arial" w:cs="Arial" w:eastAsia="Arial" w:hAnsi="Arial"/>
            <w:b w:val="1"/>
            <w:i w:val="1"/>
            <w:color w:val="5e5e5e"/>
            <w:sz w:val="18.333333333333336"/>
            <w:szCs w:val="18.333333333333336"/>
            <w:vertAlign w:val="superscript"/>
            <w:rtl w:val="0"/>
          </w:rPr>
          <w:t xml:space="preserve">e</w:t>
        </w:r>
      </w:hyperlink>
      <w:hyperlink r:id="rId110">
        <w:r w:rsidDel="00000000" w:rsidR="00000000" w:rsidRPr="00000000">
          <w:rPr>
            <w:rFonts w:ascii="Arial" w:cs="Arial" w:eastAsia="Arial" w:hAnsi="Arial"/>
            <w:b w:val="1"/>
            <w:i w:val="1"/>
            <w:color w:val="191919"/>
            <w:sz w:val="18.333333333333336"/>
            <w:szCs w:val="18.333333333333336"/>
            <w:vertAlign w:val="superscript"/>
            <w:rtl w:val="0"/>
          </w:rPr>
          <w:t xml:space="preserve">11</w:t>
        </w:r>
      </w:hyperlink>
      <w:hyperlink r:id="rId111">
        <w:r w:rsidDel="00000000" w:rsidR="00000000" w:rsidRPr="00000000">
          <w:rPr>
            <w:rFonts w:ascii="Arial" w:cs="Arial" w:eastAsia="Arial" w:hAnsi="Arial"/>
            <w:b w:val="1"/>
            <w:i w:val="1"/>
            <w:color w:val="3a3a3a"/>
            <w:sz w:val="18.333333333333336"/>
            <w:szCs w:val="18.333333333333336"/>
            <w:vertAlign w:val="superscript"/>
            <w:rtl w:val="0"/>
          </w:rPr>
          <w:t xml:space="preserve">//</w:t>
        </w:r>
      </w:hyperlink>
      <w:hyperlink r:id="rId112">
        <w:r w:rsidDel="00000000" w:rsidR="00000000" w:rsidRPr="00000000">
          <w:rPr>
            <w:rFonts w:ascii="Arial" w:cs="Arial" w:eastAsia="Arial" w:hAnsi="Arial"/>
            <w:b w:val="1"/>
            <w:i w:val="1"/>
            <w:color w:val="191919"/>
            <w:sz w:val="18.333333333333336"/>
            <w:szCs w:val="18.333333333333336"/>
            <w:vertAlign w:val="superscript"/>
            <w:rtl w:val="0"/>
          </w:rPr>
          <w:t xml:space="preserve">1</w:t>
        </w:r>
      </w:hyperlink>
      <w:hyperlink r:id="rId113">
        <w:r w:rsidDel="00000000" w:rsidR="00000000" w:rsidRPr="00000000">
          <w:rPr>
            <w:rFonts w:ascii="Arial" w:cs="Arial" w:eastAsia="Arial" w:hAnsi="Arial"/>
            <w:b w:val="1"/>
            <w:i w:val="1"/>
            <w:color w:val="3a3a3a"/>
            <w:sz w:val="18.333333333333336"/>
            <w:szCs w:val="18.333333333333336"/>
            <w:vertAlign w:val="superscript"/>
            <w:rtl w:val="0"/>
          </w:rPr>
          <w:t xml:space="preserve">1</w:t>
        </w:r>
      </w:hyperlink>
      <w:hyperlink r:id="rId114">
        <w:r w:rsidDel="00000000" w:rsidR="00000000" w:rsidRPr="00000000">
          <w:rPr>
            <w:rFonts w:ascii="Arial" w:cs="Arial" w:eastAsia="Arial" w:hAnsi="Arial"/>
            <w:b w:val="1"/>
            <w:i w:val="1"/>
            <w:color w:val="494949"/>
            <w:sz w:val="18.333333333333336"/>
            <w:szCs w:val="18.333333333333336"/>
            <w:vertAlign w:val="superscript"/>
            <w:rtl w:val="0"/>
          </w:rPr>
          <w:t xml:space="preserve">a</w:t>
        </w:r>
      </w:hyperlink>
      <w:hyperlink r:id="rId115">
        <w:r w:rsidDel="00000000" w:rsidR="00000000" w:rsidRPr="00000000">
          <w:rPr>
            <w:rFonts w:ascii="Arial" w:cs="Arial" w:eastAsia="Arial" w:hAnsi="Arial"/>
            <w:b w:val="1"/>
            <w:i w:val="1"/>
            <w:color w:val="b5b5b5"/>
            <w:sz w:val="18.333333333333336"/>
            <w:szCs w:val="18.333333333333336"/>
            <w:vertAlign w:val="superscript"/>
            <w:rtl w:val="0"/>
          </w:rPr>
          <w:t xml:space="preserve">,</w:t>
        </w:r>
      </w:hyperlink>
      <w:r w:rsidDel="00000000" w:rsidR="00000000" w:rsidRPr="00000000">
        <w:rPr>
          <w:rtl w:val="0"/>
        </w:rPr>
      </w:r>
    </w:p>
    <w:p w:rsidR="00000000" w:rsidDel="00000000" w:rsidP="00000000" w:rsidRDefault="00000000" w:rsidRPr="00000000" w14:paraId="000004F9">
      <w:pPr>
        <w:spacing w:before="24" w:lineRule="auto"/>
        <w:ind w:left="139" w:right="7287" w:firstLine="0"/>
        <w:jc w:val="both"/>
        <w:rPr>
          <w:rFonts w:ascii="Arial" w:cs="Arial" w:eastAsia="Arial" w:hAnsi="Arial"/>
          <w:sz w:val="14"/>
          <w:szCs w:val="14"/>
        </w:rPr>
      </w:pPr>
      <w:r w:rsidDel="00000000" w:rsidR="00000000" w:rsidRPr="00000000">
        <w:rPr>
          <w:rFonts w:ascii="Arial" w:cs="Arial" w:eastAsia="Arial" w:hAnsi="Arial"/>
          <w:i w:val="1"/>
          <w:color w:val="191919"/>
          <w:sz w:val="14"/>
          <w:szCs w:val="14"/>
          <w:rtl w:val="0"/>
        </w:rPr>
        <w:t xml:space="preserve">MINISTERIO  DE TRABAJO  Y EMPLEO</w:t>
      </w:r>
      <w:r w:rsidDel="00000000" w:rsidR="00000000" w:rsidRPr="00000000">
        <w:rPr>
          <w:rtl w:val="0"/>
        </w:rPr>
      </w:r>
    </w:p>
    <w:p w:rsidR="00000000" w:rsidDel="00000000" w:rsidP="00000000" w:rsidRDefault="00000000" w:rsidRPr="00000000" w14:paraId="000004FA">
      <w:pPr>
        <w:spacing w:before="22" w:line="385" w:lineRule="auto"/>
        <w:ind w:left="211" w:right="1164"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certifique  que el </w:t>
      </w:r>
      <w:r w:rsidDel="00000000" w:rsidR="00000000" w:rsidRPr="00000000">
        <w:rPr>
          <w:rFonts w:ascii="Times New Roman" w:cs="Times New Roman" w:eastAsia="Times New Roman" w:hAnsi="Times New Roman"/>
          <w:color w:val="040404"/>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ngreso  del interesado  a</w:t>
      </w:r>
      <w:r w:rsidDel="00000000" w:rsidR="00000000" w:rsidRPr="00000000">
        <w:rPr>
          <w:rFonts w:ascii="Times New Roman" w:cs="Times New Roman" w:eastAsia="Times New Roman" w:hAnsi="Times New Roman"/>
          <w:color w:val="040404"/>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mismo se efectuó mediante  la ap</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icación  de sistemas que ac</w:t>
      </w:r>
      <w:r w:rsidDel="00000000" w:rsidR="00000000" w:rsidRPr="00000000">
        <w:rPr>
          <w:rFonts w:ascii="Times New Roman" w:cs="Times New Roman" w:eastAsia="Times New Roman" w:hAnsi="Times New Roman"/>
          <w:color w:val="040404"/>
          <w:sz w:val="23"/>
          <w:szCs w:val="23"/>
          <w:rtl w:val="0"/>
        </w:rPr>
        <w:t xml:space="preserve">r</w:t>
      </w:r>
      <w:r w:rsidDel="00000000" w:rsidR="00000000" w:rsidRPr="00000000">
        <w:rPr>
          <w:rFonts w:ascii="Times New Roman" w:cs="Times New Roman" w:eastAsia="Times New Roman" w:hAnsi="Times New Roman"/>
          <w:color w:val="191919"/>
          <w:sz w:val="23"/>
          <w:szCs w:val="23"/>
          <w:rtl w:val="0"/>
        </w:rPr>
        <w:t xml:space="preserve">editen la idoneidad para el desempeño de</w:t>
      </w:r>
      <w:r w:rsidDel="00000000" w:rsidR="00000000" w:rsidRPr="00000000">
        <w:rPr>
          <w:rFonts w:ascii="Times New Roman" w:cs="Times New Roman" w:eastAsia="Times New Roman" w:hAnsi="Times New Roman"/>
          <w:color w:val="040404"/>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cargo</w:t>
      </w:r>
      <w:r w:rsidDel="00000000" w:rsidR="00000000" w:rsidRPr="00000000">
        <w:rPr>
          <w:rFonts w:ascii="Times New Roman" w:cs="Times New Roman" w:eastAsia="Times New Roman" w:hAnsi="Times New Roman"/>
          <w:color w:val="040404"/>
          <w:sz w:val="23"/>
          <w:szCs w:val="23"/>
          <w:rtl w:val="0"/>
        </w:rPr>
        <w:t xml:space="preserve">.</w:t>
      </w:r>
      <w:r w:rsidDel="00000000" w:rsidR="00000000" w:rsidRPr="00000000">
        <w:rPr>
          <w:rtl w:val="0"/>
        </w:rPr>
      </w:r>
    </w:p>
    <w:p w:rsidR="00000000" w:rsidDel="00000000" w:rsidP="00000000" w:rsidRDefault="00000000" w:rsidRPr="00000000" w14:paraId="000004FB">
      <w:pPr>
        <w:spacing w:line="200" w:lineRule="auto"/>
        <w:jc w:val="left"/>
        <w:rPr>
          <w:sz w:val="20"/>
          <w:szCs w:val="20"/>
        </w:rPr>
      </w:pPr>
      <w:r w:rsidDel="00000000" w:rsidR="00000000" w:rsidRPr="00000000">
        <w:rPr>
          <w:rtl w:val="0"/>
        </w:rPr>
      </w:r>
    </w:p>
    <w:p w:rsidR="00000000" w:rsidDel="00000000" w:rsidP="00000000" w:rsidRDefault="00000000" w:rsidRPr="00000000" w14:paraId="000004FC">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4FD">
      <w:pPr>
        <w:ind w:left="211" w:right="589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91919"/>
          <w:sz w:val="23"/>
          <w:szCs w:val="23"/>
          <w:rtl w:val="0"/>
        </w:rPr>
        <w:t xml:space="preserve">TÍTUL</w:t>
      </w:r>
      <w:r w:rsidDel="00000000" w:rsidR="00000000" w:rsidRPr="00000000">
        <w:rPr>
          <w:rFonts w:ascii="Times New Roman" w:cs="Times New Roman" w:eastAsia="Times New Roman" w:hAnsi="Times New Roman"/>
          <w:b w:val="1"/>
          <w:color w:val="040404"/>
          <w:sz w:val="23"/>
          <w:szCs w:val="23"/>
          <w:rtl w:val="0"/>
        </w:rPr>
        <w:t xml:space="preserve">O </w:t>
      </w:r>
      <w:r w:rsidDel="00000000" w:rsidR="00000000" w:rsidRPr="00000000">
        <w:rPr>
          <w:rFonts w:ascii="Times New Roman" w:cs="Times New Roman" w:eastAsia="Times New Roman" w:hAnsi="Times New Roman"/>
          <w:b w:val="1"/>
          <w:color w:val="191919"/>
          <w:sz w:val="23"/>
          <w:szCs w:val="23"/>
          <w:rtl w:val="0"/>
        </w:rPr>
        <w:t xml:space="preserve">VI </w:t>
      </w:r>
      <w:r w:rsidDel="00000000" w:rsidR="00000000" w:rsidRPr="00000000">
        <w:rPr>
          <w:rFonts w:ascii="Times New Roman" w:cs="Times New Roman" w:eastAsia="Times New Roman" w:hAnsi="Times New Roman"/>
          <w:b w:val="1"/>
          <w:color w:val="040404"/>
          <w:sz w:val="23"/>
          <w:szCs w:val="23"/>
          <w:rtl w:val="0"/>
        </w:rPr>
        <w:t xml:space="preserve">- </w:t>
      </w:r>
      <w:r w:rsidDel="00000000" w:rsidR="00000000" w:rsidRPr="00000000">
        <w:rPr>
          <w:rFonts w:ascii="Times New Roman" w:cs="Times New Roman" w:eastAsia="Times New Roman" w:hAnsi="Times New Roman"/>
          <w:b w:val="1"/>
          <w:color w:val="191919"/>
          <w:sz w:val="23"/>
          <w:szCs w:val="23"/>
          <w:rtl w:val="0"/>
        </w:rPr>
        <w:t xml:space="preserve">JORNADA LABORAL</w:t>
      </w:r>
      <w:r w:rsidDel="00000000" w:rsidR="00000000" w:rsidRPr="00000000">
        <w:rPr>
          <w:rtl w:val="0"/>
        </w:rPr>
      </w:r>
    </w:p>
    <w:p w:rsidR="00000000" w:rsidDel="00000000" w:rsidP="00000000" w:rsidRDefault="00000000" w:rsidRPr="00000000" w14:paraId="000004FE">
      <w:pPr>
        <w:spacing w:line="200" w:lineRule="auto"/>
        <w:jc w:val="left"/>
        <w:rPr>
          <w:sz w:val="20"/>
          <w:szCs w:val="20"/>
        </w:rPr>
      </w:pPr>
      <w:r w:rsidDel="00000000" w:rsidR="00000000" w:rsidRPr="00000000">
        <w:rPr>
          <w:rtl w:val="0"/>
        </w:rPr>
      </w:r>
    </w:p>
    <w:p w:rsidR="00000000" w:rsidDel="00000000" w:rsidP="00000000" w:rsidRDefault="00000000" w:rsidRPr="00000000" w14:paraId="000004FF">
      <w:pPr>
        <w:spacing w:line="200" w:lineRule="auto"/>
        <w:jc w:val="left"/>
        <w:rPr>
          <w:sz w:val="20"/>
          <w:szCs w:val="20"/>
        </w:rPr>
      </w:pPr>
      <w:r w:rsidDel="00000000" w:rsidR="00000000" w:rsidRPr="00000000">
        <w:rPr>
          <w:rtl w:val="0"/>
        </w:rPr>
      </w:r>
    </w:p>
    <w:p w:rsidR="00000000" w:rsidDel="00000000" w:rsidP="00000000" w:rsidRDefault="00000000" w:rsidRPr="00000000" w14:paraId="00000500">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501">
      <w:pPr>
        <w:spacing w:line="377" w:lineRule="auto"/>
        <w:ind w:left="211" w:right="115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91919"/>
          <w:sz w:val="23"/>
          <w:szCs w:val="23"/>
          <w:rtl w:val="0"/>
        </w:rPr>
        <w:t xml:space="preserve">ARTÍCULO   32</w:t>
      </w:r>
      <w:r w:rsidDel="00000000" w:rsidR="00000000" w:rsidRPr="00000000">
        <w:rPr>
          <w:rFonts w:ascii="Times New Roman" w:cs="Times New Roman" w:eastAsia="Times New Roman" w:hAnsi="Times New Roman"/>
          <w:b w:val="1"/>
          <w:color w:val="040404"/>
          <w:sz w:val="23"/>
          <w:szCs w:val="23"/>
          <w:rtl w:val="0"/>
        </w:rPr>
        <w:t xml:space="preserve">.-  </w:t>
      </w:r>
      <w:r w:rsidDel="00000000" w:rsidR="00000000" w:rsidRPr="00000000">
        <w:rPr>
          <w:rFonts w:ascii="Times New Roman" w:cs="Times New Roman" w:eastAsia="Times New Roman" w:hAnsi="Times New Roman"/>
          <w:b w:val="1"/>
          <w:color w:val="191919"/>
          <w:sz w:val="23"/>
          <w:szCs w:val="23"/>
          <w:rtl w:val="0"/>
        </w:rPr>
        <w:t xml:space="preserve">Jor</w:t>
      </w:r>
      <w:r w:rsidDel="00000000" w:rsidR="00000000" w:rsidRPr="00000000">
        <w:rPr>
          <w:rFonts w:ascii="Times New Roman" w:cs="Times New Roman" w:eastAsia="Times New Roman" w:hAnsi="Times New Roman"/>
          <w:b w:val="1"/>
          <w:color w:val="040404"/>
          <w:sz w:val="23"/>
          <w:szCs w:val="23"/>
          <w:rtl w:val="0"/>
        </w:rPr>
        <w:t xml:space="preserve">n</w:t>
      </w:r>
      <w:r w:rsidDel="00000000" w:rsidR="00000000" w:rsidRPr="00000000">
        <w:rPr>
          <w:rFonts w:ascii="Times New Roman" w:cs="Times New Roman" w:eastAsia="Times New Roman" w:hAnsi="Times New Roman"/>
          <w:b w:val="1"/>
          <w:color w:val="191919"/>
          <w:sz w:val="23"/>
          <w:szCs w:val="23"/>
          <w:rtl w:val="0"/>
        </w:rPr>
        <w:t xml:space="preserve">ada   </w:t>
      </w:r>
      <w:r w:rsidDel="00000000" w:rsidR="00000000" w:rsidRPr="00000000">
        <w:rPr>
          <w:rFonts w:ascii="Times New Roman" w:cs="Times New Roman" w:eastAsia="Times New Roman" w:hAnsi="Times New Roman"/>
          <w:b w:val="1"/>
          <w:color w:val="040404"/>
          <w:sz w:val="23"/>
          <w:szCs w:val="23"/>
          <w:rtl w:val="0"/>
        </w:rPr>
        <w:t xml:space="preserve">l</w:t>
      </w:r>
      <w:r w:rsidDel="00000000" w:rsidR="00000000" w:rsidRPr="00000000">
        <w:rPr>
          <w:rFonts w:ascii="Times New Roman" w:cs="Times New Roman" w:eastAsia="Times New Roman" w:hAnsi="Times New Roman"/>
          <w:b w:val="1"/>
          <w:color w:val="191919"/>
          <w:sz w:val="23"/>
          <w:szCs w:val="23"/>
          <w:rtl w:val="0"/>
        </w:rPr>
        <w:t xml:space="preserve">a</w:t>
      </w:r>
      <w:r w:rsidDel="00000000" w:rsidR="00000000" w:rsidRPr="00000000">
        <w:rPr>
          <w:rFonts w:ascii="Times New Roman" w:cs="Times New Roman" w:eastAsia="Times New Roman" w:hAnsi="Times New Roman"/>
          <w:b w:val="1"/>
          <w:color w:val="040404"/>
          <w:sz w:val="23"/>
          <w:szCs w:val="23"/>
          <w:rtl w:val="0"/>
        </w:rPr>
        <w:t xml:space="preserve">b</w:t>
      </w:r>
      <w:r w:rsidDel="00000000" w:rsidR="00000000" w:rsidRPr="00000000">
        <w:rPr>
          <w:rFonts w:ascii="Times New Roman" w:cs="Times New Roman" w:eastAsia="Times New Roman" w:hAnsi="Times New Roman"/>
          <w:b w:val="1"/>
          <w:color w:val="191919"/>
          <w:sz w:val="23"/>
          <w:szCs w:val="23"/>
          <w:rtl w:val="0"/>
        </w:rPr>
        <w:t xml:space="preserve">ora</w:t>
      </w:r>
      <w:r w:rsidDel="00000000" w:rsidR="00000000" w:rsidRPr="00000000">
        <w:rPr>
          <w:rFonts w:ascii="Times New Roman" w:cs="Times New Roman" w:eastAsia="Times New Roman" w:hAnsi="Times New Roman"/>
          <w:b w:val="1"/>
          <w:color w:val="040404"/>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Se  entiende  por  jornada   labora</w:t>
      </w:r>
      <w:r w:rsidDel="00000000" w:rsidR="00000000" w:rsidRPr="00000000">
        <w:rPr>
          <w:rFonts w:ascii="Times New Roman" w:cs="Times New Roman" w:eastAsia="Times New Roman" w:hAnsi="Times New Roman"/>
          <w:color w:val="040404"/>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al  tiempo  de prestación de servicios en forma normal y habitual. La extensión de la jornada  de trabajo no podrá ser superior a las CIENTO OCHENTA  (180) horas mensuales ni inferior a las CIENTO VEINTE (120), conforme </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os diferentes niveles de funciones o responsabi</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idades de </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os </w:t>
      </w:r>
      <w:r w:rsidDel="00000000" w:rsidR="00000000" w:rsidRPr="00000000">
        <w:rPr>
          <w:rFonts w:ascii="Times New Roman" w:cs="Times New Roman" w:eastAsia="Times New Roman" w:hAnsi="Times New Roman"/>
          <w:color w:val="040404"/>
          <w:sz w:val="23"/>
          <w:szCs w:val="23"/>
          <w:rtl w:val="0"/>
        </w:rPr>
        <w:t xml:space="preserve">t</w:t>
      </w:r>
      <w:r w:rsidDel="00000000" w:rsidR="00000000" w:rsidRPr="00000000">
        <w:rPr>
          <w:rFonts w:ascii="Times New Roman" w:cs="Times New Roman" w:eastAsia="Times New Roman" w:hAnsi="Times New Roman"/>
          <w:color w:val="191919"/>
          <w:sz w:val="23"/>
          <w:szCs w:val="23"/>
          <w:rtl w:val="0"/>
        </w:rPr>
        <w:t xml:space="preserve">rabajadores comprendidos en el presente Convenio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con excepció</w:t>
      </w:r>
      <w:r w:rsidDel="00000000" w:rsidR="00000000" w:rsidRPr="00000000">
        <w:rPr>
          <w:rFonts w:ascii="Times New Roman" w:cs="Times New Roman" w:eastAsia="Times New Roman" w:hAnsi="Times New Roman"/>
          <w:color w:val="040404"/>
          <w:sz w:val="23"/>
          <w:szCs w:val="23"/>
          <w:rtl w:val="0"/>
        </w:rPr>
        <w:t xml:space="preserve">n </w:t>
      </w:r>
      <w:r w:rsidDel="00000000" w:rsidR="00000000" w:rsidRPr="00000000">
        <w:rPr>
          <w:rFonts w:ascii="Times New Roman" w:cs="Times New Roman" w:eastAsia="Times New Roman" w:hAnsi="Times New Roman"/>
          <w:color w:val="191919"/>
          <w:sz w:val="23"/>
          <w:szCs w:val="23"/>
          <w:rtl w:val="0"/>
        </w:rPr>
        <w:t xml:space="preserve">de las que puedan estab</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ecerse en menos por los conven</w:t>
      </w:r>
      <w:r w:rsidDel="00000000" w:rsidR="00000000" w:rsidRPr="00000000">
        <w:rPr>
          <w:rFonts w:ascii="Times New Roman" w:cs="Times New Roman" w:eastAsia="Times New Roman" w:hAnsi="Times New Roman"/>
          <w:color w:val="040404"/>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os sectoriales para las tareas que sean consideradas riesgosas o insalubres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o que por </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 índole de la actividad requieran un tratamiento d</w:t>
      </w:r>
      <w:r w:rsidDel="00000000" w:rsidR="00000000" w:rsidRPr="00000000">
        <w:rPr>
          <w:rFonts w:ascii="Times New Roman" w:cs="Times New Roman" w:eastAsia="Times New Roman" w:hAnsi="Times New Roman"/>
          <w:color w:val="040404"/>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ferenciado.</w:t>
      </w:r>
      <w:r w:rsidDel="00000000" w:rsidR="00000000" w:rsidRPr="00000000">
        <w:rPr>
          <w:rtl w:val="0"/>
        </w:rPr>
      </w:r>
    </w:p>
    <w:p w:rsidR="00000000" w:rsidDel="00000000" w:rsidP="00000000" w:rsidRDefault="00000000" w:rsidRPr="00000000" w14:paraId="00000502">
      <w:pPr>
        <w:spacing w:before="5" w:line="180" w:lineRule="auto"/>
        <w:jc w:val="left"/>
        <w:rPr>
          <w:sz w:val="19"/>
          <w:szCs w:val="19"/>
        </w:rPr>
      </w:pPr>
      <w:r w:rsidDel="00000000" w:rsidR="00000000" w:rsidRPr="00000000">
        <w:rPr>
          <w:rtl w:val="0"/>
        </w:rPr>
      </w:r>
    </w:p>
    <w:p w:rsidR="00000000" w:rsidDel="00000000" w:rsidP="00000000" w:rsidRDefault="00000000" w:rsidRPr="00000000" w14:paraId="00000503">
      <w:pPr>
        <w:spacing w:line="385" w:lineRule="auto"/>
        <w:ind w:left="218" w:right="114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Entre el cese de una jornada  y el comienzo de la otra deberá mediar un lapso  mínimo de doce (</w:t>
      </w:r>
      <w:r w:rsidDel="00000000" w:rsidR="00000000" w:rsidRPr="00000000">
        <w:rPr>
          <w:rFonts w:ascii="Times New Roman" w:cs="Times New Roman" w:eastAsia="Times New Roman" w:hAnsi="Times New Roman"/>
          <w:color w:val="040404"/>
          <w:sz w:val="23"/>
          <w:szCs w:val="23"/>
          <w:rtl w:val="0"/>
        </w:rPr>
        <w:t xml:space="preserve">1</w:t>
      </w:r>
      <w:r w:rsidDel="00000000" w:rsidR="00000000" w:rsidRPr="00000000">
        <w:rPr>
          <w:rFonts w:ascii="Times New Roman" w:cs="Times New Roman" w:eastAsia="Times New Roman" w:hAnsi="Times New Roman"/>
          <w:color w:val="191919"/>
          <w:sz w:val="23"/>
          <w:szCs w:val="23"/>
          <w:rtl w:val="0"/>
        </w:rPr>
        <w:t xml:space="preserve">2) horas de descanso.</w:t>
      </w:r>
      <w:r w:rsidDel="00000000" w:rsidR="00000000" w:rsidRPr="00000000">
        <w:rPr>
          <w:rtl w:val="0"/>
        </w:rPr>
      </w:r>
    </w:p>
    <w:p w:rsidR="00000000" w:rsidDel="00000000" w:rsidP="00000000" w:rsidRDefault="00000000" w:rsidRPr="00000000" w14:paraId="00000504">
      <w:pPr>
        <w:spacing w:line="200" w:lineRule="auto"/>
        <w:jc w:val="left"/>
        <w:rPr>
          <w:sz w:val="20"/>
          <w:szCs w:val="20"/>
        </w:rPr>
      </w:pPr>
      <w:r w:rsidDel="00000000" w:rsidR="00000000" w:rsidRPr="00000000">
        <w:rPr>
          <w:rtl w:val="0"/>
        </w:rPr>
      </w:r>
    </w:p>
    <w:p w:rsidR="00000000" w:rsidDel="00000000" w:rsidP="00000000" w:rsidRDefault="00000000" w:rsidRPr="00000000" w14:paraId="00000505">
      <w:pPr>
        <w:spacing w:before="7" w:line="260" w:lineRule="auto"/>
        <w:jc w:val="left"/>
        <w:rPr>
          <w:sz w:val="26"/>
          <w:szCs w:val="26"/>
        </w:rPr>
      </w:pPr>
      <w:r w:rsidDel="00000000" w:rsidR="00000000" w:rsidRPr="00000000">
        <w:rPr>
          <w:rtl w:val="0"/>
        </w:rPr>
      </w:r>
    </w:p>
    <w:p w:rsidR="00000000" w:rsidDel="00000000" w:rsidP="00000000" w:rsidRDefault="00000000" w:rsidRPr="00000000" w14:paraId="00000506">
      <w:pPr>
        <w:spacing w:line="378" w:lineRule="auto"/>
        <w:ind w:left="226" w:right="1149"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La autoridad  de cada jurisdicción  o entidad  distribuirá  las horas de trabajo teniendo  en consideración la índole de la actividad y las circunstancias permanentes o temporarias que resu</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ten a</w:t>
      </w:r>
      <w:r w:rsidDel="00000000" w:rsidR="00000000" w:rsidRPr="00000000">
        <w:rPr>
          <w:rFonts w:ascii="Times New Roman" w:cs="Times New Roman" w:eastAsia="Times New Roman" w:hAnsi="Times New Roman"/>
          <w:color w:val="040404"/>
          <w:sz w:val="23"/>
          <w:szCs w:val="23"/>
          <w:rtl w:val="0"/>
        </w:rPr>
        <w:t xml:space="preserve">t</w:t>
      </w:r>
      <w:r w:rsidDel="00000000" w:rsidR="00000000" w:rsidRPr="00000000">
        <w:rPr>
          <w:rFonts w:ascii="Times New Roman" w:cs="Times New Roman" w:eastAsia="Times New Roman" w:hAnsi="Times New Roman"/>
          <w:color w:val="191919"/>
          <w:sz w:val="23"/>
          <w:szCs w:val="23"/>
          <w:rtl w:val="0"/>
        </w:rPr>
        <w:t xml:space="preserve">endibles.</w:t>
      </w:r>
      <w:r w:rsidDel="00000000" w:rsidR="00000000" w:rsidRPr="00000000">
        <w:rPr>
          <w:rtl w:val="0"/>
        </w:rPr>
      </w:r>
    </w:p>
    <w:p w:rsidR="00000000" w:rsidDel="00000000" w:rsidP="00000000" w:rsidRDefault="00000000" w:rsidRPr="00000000" w14:paraId="00000507">
      <w:pPr>
        <w:spacing w:line="200" w:lineRule="auto"/>
        <w:jc w:val="left"/>
        <w:rPr>
          <w:sz w:val="20"/>
          <w:szCs w:val="20"/>
        </w:rPr>
      </w:pPr>
      <w:r w:rsidDel="00000000" w:rsidR="00000000" w:rsidRPr="00000000">
        <w:rPr>
          <w:rtl w:val="0"/>
        </w:rPr>
      </w:r>
    </w:p>
    <w:p w:rsidR="00000000" w:rsidDel="00000000" w:rsidP="00000000" w:rsidRDefault="00000000" w:rsidRPr="00000000" w14:paraId="00000508">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509">
      <w:pPr>
        <w:ind w:left="226" w:right="389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La jornada  laboral quedara distribuida de la siguiente manera:</w:t>
      </w:r>
      <w:r w:rsidDel="00000000" w:rsidR="00000000" w:rsidRPr="00000000">
        <w:rPr>
          <w:rtl w:val="0"/>
        </w:rPr>
      </w:r>
    </w:p>
    <w:p w:rsidR="00000000" w:rsidDel="00000000" w:rsidP="00000000" w:rsidRDefault="00000000" w:rsidRPr="00000000" w14:paraId="0000050A">
      <w:pPr>
        <w:spacing w:line="200" w:lineRule="auto"/>
        <w:jc w:val="left"/>
        <w:rPr>
          <w:sz w:val="20"/>
          <w:szCs w:val="20"/>
        </w:rPr>
      </w:pPr>
      <w:r w:rsidDel="00000000" w:rsidR="00000000" w:rsidRPr="00000000">
        <w:rPr>
          <w:rtl w:val="0"/>
        </w:rPr>
      </w:r>
    </w:p>
    <w:p w:rsidR="00000000" w:rsidDel="00000000" w:rsidP="00000000" w:rsidRDefault="00000000" w:rsidRPr="00000000" w14:paraId="0000050B">
      <w:pPr>
        <w:spacing w:line="200" w:lineRule="auto"/>
        <w:jc w:val="left"/>
        <w:rPr>
          <w:sz w:val="20"/>
          <w:szCs w:val="20"/>
        </w:rPr>
      </w:pPr>
      <w:r w:rsidDel="00000000" w:rsidR="00000000" w:rsidRPr="00000000">
        <w:rPr>
          <w:rtl w:val="0"/>
        </w:rPr>
      </w:r>
    </w:p>
    <w:p w:rsidR="00000000" w:rsidDel="00000000" w:rsidP="00000000" w:rsidRDefault="00000000" w:rsidRPr="00000000" w14:paraId="0000050C">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50D">
      <w:pPr>
        <w:ind w:left="226" w:right="166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Jornada de verano: será aquella que comprende el horario de las 8:00hs a </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as  15:00hs</w:t>
      </w:r>
      <w:r w:rsidDel="00000000" w:rsidR="00000000" w:rsidRPr="00000000">
        <w:rPr>
          <w:rtl w:val="0"/>
        </w:rPr>
      </w:r>
    </w:p>
    <w:p w:rsidR="00000000" w:rsidDel="00000000" w:rsidP="00000000" w:rsidRDefault="00000000" w:rsidRPr="00000000" w14:paraId="0000050E">
      <w:pPr>
        <w:spacing w:line="200" w:lineRule="auto"/>
        <w:jc w:val="left"/>
        <w:rPr>
          <w:sz w:val="20"/>
          <w:szCs w:val="20"/>
        </w:rPr>
      </w:pPr>
      <w:r w:rsidDel="00000000" w:rsidR="00000000" w:rsidRPr="00000000">
        <w:rPr>
          <w:rtl w:val="0"/>
        </w:rPr>
      </w:r>
    </w:p>
    <w:p w:rsidR="00000000" w:rsidDel="00000000" w:rsidP="00000000" w:rsidRDefault="00000000" w:rsidRPr="00000000" w14:paraId="0000050F">
      <w:pPr>
        <w:spacing w:line="200" w:lineRule="auto"/>
        <w:jc w:val="left"/>
        <w:rPr>
          <w:sz w:val="20"/>
          <w:szCs w:val="20"/>
        </w:rPr>
      </w:pPr>
      <w:r w:rsidDel="00000000" w:rsidR="00000000" w:rsidRPr="00000000">
        <w:rPr>
          <w:rtl w:val="0"/>
        </w:rPr>
      </w:r>
    </w:p>
    <w:p w:rsidR="00000000" w:rsidDel="00000000" w:rsidP="00000000" w:rsidRDefault="00000000" w:rsidRPr="00000000" w14:paraId="00000510">
      <w:pPr>
        <w:spacing w:before="16" w:line="220" w:lineRule="auto"/>
        <w:jc w:val="left"/>
        <w:rPr>
          <w:sz w:val="22"/>
          <w:szCs w:val="22"/>
        </w:rPr>
      </w:pPr>
      <w:r w:rsidDel="00000000" w:rsidR="00000000" w:rsidRPr="00000000">
        <w:rPr>
          <w:rtl w:val="0"/>
        </w:rPr>
      </w:r>
    </w:p>
    <w:p w:rsidR="00000000" w:rsidDel="00000000" w:rsidP="00000000" w:rsidRDefault="00000000" w:rsidRPr="00000000" w14:paraId="00000511">
      <w:pPr>
        <w:ind w:left="226" w:right="1723"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Jornada de Invierno: será aque</w:t>
      </w:r>
      <w:r w:rsidDel="00000000" w:rsidR="00000000" w:rsidRPr="00000000">
        <w:rPr>
          <w:rFonts w:ascii="Times New Roman" w:cs="Times New Roman" w:eastAsia="Times New Roman" w:hAnsi="Times New Roman"/>
          <w:color w:val="040404"/>
          <w:sz w:val="23"/>
          <w:szCs w:val="23"/>
          <w:rtl w:val="0"/>
        </w:rPr>
        <w:t xml:space="preserve">ll</w:t>
      </w:r>
      <w:r w:rsidDel="00000000" w:rsidR="00000000" w:rsidRPr="00000000">
        <w:rPr>
          <w:rFonts w:ascii="Times New Roman" w:cs="Times New Roman" w:eastAsia="Times New Roman" w:hAnsi="Times New Roman"/>
          <w:color w:val="191919"/>
          <w:sz w:val="23"/>
          <w:szCs w:val="23"/>
          <w:rtl w:val="0"/>
        </w:rPr>
        <w:t xml:space="preserve">a que comprenda el horario de las 9:00 a las  16:00hs</w:t>
      </w:r>
      <w:r w:rsidDel="00000000" w:rsidR="00000000" w:rsidRPr="00000000">
        <w:rPr>
          <w:rtl w:val="0"/>
        </w:rPr>
      </w:r>
    </w:p>
    <w:p w:rsidR="00000000" w:rsidDel="00000000" w:rsidP="00000000" w:rsidRDefault="00000000" w:rsidRPr="00000000" w14:paraId="00000512">
      <w:pPr>
        <w:spacing w:line="200" w:lineRule="auto"/>
        <w:jc w:val="left"/>
        <w:rPr>
          <w:sz w:val="20"/>
          <w:szCs w:val="20"/>
        </w:rPr>
      </w:pPr>
      <w:r w:rsidDel="00000000" w:rsidR="00000000" w:rsidRPr="00000000">
        <w:rPr>
          <w:rtl w:val="0"/>
        </w:rPr>
      </w:r>
    </w:p>
    <w:p w:rsidR="00000000" w:rsidDel="00000000" w:rsidP="00000000" w:rsidRDefault="00000000" w:rsidRPr="00000000" w14:paraId="00000513">
      <w:pPr>
        <w:spacing w:line="200" w:lineRule="auto"/>
        <w:jc w:val="left"/>
        <w:rPr>
          <w:sz w:val="20"/>
          <w:szCs w:val="20"/>
        </w:rPr>
      </w:pPr>
      <w:r w:rsidDel="00000000" w:rsidR="00000000" w:rsidRPr="00000000">
        <w:rPr>
          <w:rtl w:val="0"/>
        </w:rPr>
      </w:r>
    </w:p>
    <w:p w:rsidR="00000000" w:rsidDel="00000000" w:rsidP="00000000" w:rsidRDefault="00000000" w:rsidRPr="00000000" w14:paraId="00000514">
      <w:pPr>
        <w:spacing w:line="200" w:lineRule="auto"/>
        <w:jc w:val="left"/>
        <w:rPr>
          <w:sz w:val="20"/>
          <w:szCs w:val="20"/>
        </w:rPr>
      </w:pPr>
      <w:r w:rsidDel="00000000" w:rsidR="00000000" w:rsidRPr="00000000">
        <w:rPr>
          <w:rtl w:val="0"/>
        </w:rPr>
      </w:r>
    </w:p>
    <w:p w:rsidR="00000000" w:rsidDel="00000000" w:rsidP="00000000" w:rsidRDefault="00000000" w:rsidRPr="00000000" w14:paraId="00000515">
      <w:pPr>
        <w:spacing w:before="10" w:line="220" w:lineRule="auto"/>
        <w:jc w:val="left"/>
        <w:rPr>
          <w:sz w:val="22"/>
          <w:szCs w:val="22"/>
        </w:rPr>
      </w:pPr>
      <w:r w:rsidDel="00000000" w:rsidR="00000000" w:rsidRPr="00000000">
        <w:rPr>
          <w:rtl w:val="0"/>
        </w:rPr>
      </w:r>
    </w:p>
    <w:p w:rsidR="00000000" w:rsidDel="00000000" w:rsidP="00000000" w:rsidRDefault="00000000" w:rsidRPr="00000000" w14:paraId="00000516">
      <w:pPr>
        <w:ind w:left="226" w:right="1137"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El  Estado  emp</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eador  estará  facu</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tado  para  disponer  el tiempo  en que  fuere  oportuno</w:t>
      </w:r>
      <w:r w:rsidDel="00000000" w:rsidR="00000000" w:rsidRPr="00000000">
        <w:rPr>
          <w:rtl w:val="0"/>
        </w:rPr>
      </w:r>
    </w:p>
    <w:p w:rsidR="00000000" w:rsidDel="00000000" w:rsidP="00000000" w:rsidRDefault="00000000" w:rsidRPr="00000000" w14:paraId="00000517">
      <w:pPr>
        <w:spacing w:before="7" w:line="140" w:lineRule="auto"/>
        <w:jc w:val="left"/>
        <w:rPr>
          <w:sz w:val="14"/>
          <w:szCs w:val="14"/>
        </w:rPr>
      </w:pPr>
      <w:r w:rsidDel="00000000" w:rsidR="00000000" w:rsidRPr="00000000">
        <w:rPr>
          <w:rtl w:val="0"/>
        </w:rPr>
      </w:r>
    </w:p>
    <w:p w:rsidR="00000000" w:rsidDel="00000000" w:rsidP="00000000" w:rsidRDefault="00000000" w:rsidRPr="00000000" w14:paraId="00000518">
      <w:pPr>
        <w:ind w:left="233" w:right="4123"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91919"/>
          <w:sz w:val="26"/>
          <w:szCs w:val="26"/>
          <w:rtl w:val="0"/>
        </w:rPr>
        <w:t xml:space="preserve">imp</w:t>
      </w:r>
      <w:r w:rsidDel="00000000" w:rsidR="00000000" w:rsidRPr="00000000">
        <w:rPr>
          <w:rFonts w:ascii="Times New Roman" w:cs="Times New Roman" w:eastAsia="Times New Roman" w:hAnsi="Times New Roman"/>
          <w:color w:val="040404"/>
          <w:sz w:val="26"/>
          <w:szCs w:val="26"/>
          <w:rtl w:val="0"/>
        </w:rPr>
        <w:t xml:space="preserve">l</w:t>
      </w:r>
      <w:r w:rsidDel="00000000" w:rsidR="00000000" w:rsidRPr="00000000">
        <w:rPr>
          <w:rFonts w:ascii="Times New Roman" w:cs="Times New Roman" w:eastAsia="Times New Roman" w:hAnsi="Times New Roman"/>
          <w:color w:val="191919"/>
          <w:sz w:val="26"/>
          <w:szCs w:val="26"/>
          <w:rtl w:val="0"/>
        </w:rPr>
        <w:t xml:space="preserve">ementar la aplicación  de</w:t>
      </w:r>
      <w:r w:rsidDel="00000000" w:rsidR="00000000" w:rsidRPr="00000000">
        <w:rPr>
          <w:rFonts w:ascii="Times New Roman" w:cs="Times New Roman" w:eastAsia="Times New Roman" w:hAnsi="Times New Roman"/>
          <w:color w:val="040404"/>
          <w:sz w:val="26"/>
          <w:szCs w:val="26"/>
          <w:rtl w:val="0"/>
        </w:rPr>
        <w:t xml:space="preserve">l </w:t>
      </w:r>
      <w:r w:rsidDel="00000000" w:rsidR="00000000" w:rsidRPr="00000000">
        <w:rPr>
          <w:rFonts w:ascii="Times New Roman" w:cs="Times New Roman" w:eastAsia="Times New Roman" w:hAnsi="Times New Roman"/>
          <w:color w:val="191919"/>
          <w:sz w:val="26"/>
          <w:szCs w:val="26"/>
          <w:rtl w:val="0"/>
        </w:rPr>
        <w:t xml:space="preserve">horario de verano o inv</w:t>
      </w:r>
      <w:r w:rsidDel="00000000" w:rsidR="00000000" w:rsidRPr="00000000">
        <w:rPr>
          <w:rFonts w:ascii="Times New Roman" w:cs="Times New Roman" w:eastAsia="Times New Roman" w:hAnsi="Times New Roman"/>
          <w:color w:val="040404"/>
          <w:sz w:val="26"/>
          <w:szCs w:val="26"/>
          <w:rtl w:val="0"/>
        </w:rPr>
        <w:t xml:space="preserve">i</w:t>
      </w:r>
      <w:r w:rsidDel="00000000" w:rsidR="00000000" w:rsidRPr="00000000">
        <w:rPr>
          <w:rFonts w:ascii="Times New Roman" w:cs="Times New Roman" w:eastAsia="Times New Roman" w:hAnsi="Times New Roman"/>
          <w:color w:val="191919"/>
          <w:sz w:val="26"/>
          <w:szCs w:val="26"/>
          <w:rtl w:val="0"/>
        </w:rPr>
        <w:t xml:space="preserve">erno.</w:t>
      </w:r>
      <w:r w:rsidDel="00000000" w:rsidR="00000000" w:rsidRPr="00000000">
        <w:rPr>
          <w:rtl w:val="0"/>
        </w:rPr>
      </w:r>
    </w:p>
    <w:p w:rsidR="00000000" w:rsidDel="00000000" w:rsidP="00000000" w:rsidRDefault="00000000" w:rsidRPr="00000000" w14:paraId="00000519">
      <w:pPr>
        <w:spacing w:line="200" w:lineRule="auto"/>
        <w:jc w:val="left"/>
        <w:rPr>
          <w:sz w:val="20"/>
          <w:szCs w:val="20"/>
        </w:rPr>
      </w:pPr>
      <w:r w:rsidDel="00000000" w:rsidR="00000000" w:rsidRPr="00000000">
        <w:rPr>
          <w:rtl w:val="0"/>
        </w:rPr>
      </w:r>
    </w:p>
    <w:p w:rsidR="00000000" w:rsidDel="00000000" w:rsidP="00000000" w:rsidRDefault="00000000" w:rsidRPr="00000000" w14:paraId="0000051A">
      <w:pPr>
        <w:spacing w:line="200" w:lineRule="auto"/>
        <w:jc w:val="left"/>
        <w:rPr>
          <w:sz w:val="20"/>
          <w:szCs w:val="20"/>
        </w:rPr>
      </w:pPr>
      <w:r w:rsidDel="00000000" w:rsidR="00000000" w:rsidRPr="00000000">
        <w:rPr>
          <w:rtl w:val="0"/>
        </w:rPr>
      </w:r>
    </w:p>
    <w:p w:rsidR="00000000" w:rsidDel="00000000" w:rsidP="00000000" w:rsidRDefault="00000000" w:rsidRPr="00000000" w14:paraId="0000051B">
      <w:pPr>
        <w:spacing w:before="9" w:line="220" w:lineRule="auto"/>
        <w:jc w:val="left"/>
        <w:rPr>
          <w:sz w:val="22"/>
          <w:szCs w:val="22"/>
        </w:rPr>
      </w:pPr>
      <w:r w:rsidDel="00000000" w:rsidR="00000000" w:rsidRPr="00000000">
        <w:rPr>
          <w:rtl w:val="0"/>
        </w:rPr>
      </w:r>
    </w:p>
    <w:p w:rsidR="00000000" w:rsidDel="00000000" w:rsidP="00000000" w:rsidRDefault="00000000" w:rsidRPr="00000000" w14:paraId="0000051C">
      <w:pPr>
        <w:spacing w:line="376" w:lineRule="auto"/>
        <w:ind w:left="233" w:right="1135" w:firstLine="0"/>
        <w:jc w:val="both"/>
        <w:rPr>
          <w:rFonts w:ascii="Times New Roman" w:cs="Times New Roman" w:eastAsia="Times New Roman" w:hAnsi="Times New Roman"/>
          <w:sz w:val="23"/>
          <w:szCs w:val="23"/>
        </w:rPr>
        <w:sectPr>
          <w:type w:val="nextPage"/>
          <w:pgSz w:h="20160" w:w="12240" w:orient="portrait"/>
          <w:pgMar w:bottom="280" w:top="180" w:left="1560" w:right="640" w:header="0" w:footer="1391"/>
        </w:sectPr>
      </w:pPr>
      <w:r w:rsidDel="00000000" w:rsidR="00000000" w:rsidRPr="00000000">
        <w:rPr>
          <w:rFonts w:ascii="Times New Roman" w:cs="Times New Roman" w:eastAsia="Times New Roman" w:hAnsi="Times New Roman"/>
          <w:color w:val="191919"/>
          <w:sz w:val="23"/>
          <w:szCs w:val="23"/>
          <w:rtl w:val="0"/>
        </w:rPr>
        <w:t xml:space="preserve">En todos los  casos: La autoridad  de cada jurisdicción  o entidad distribuirá  las  horas de trabajo teniendo en consideración la índo</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e de la actividad y </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as circunstancias permanentes o temporarias que resulten atendibles a cuyo efecto consultará a la representación gremial</w:t>
      </w:r>
      <w:r w:rsidDel="00000000" w:rsidR="00000000" w:rsidRPr="00000000">
        <w:rPr>
          <w:rFonts w:ascii="Times New Roman" w:cs="Times New Roman" w:eastAsia="Times New Roman" w:hAnsi="Times New Roman"/>
          <w:color w:val="49494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sin menoscabo de lo que se establezca en los convenios colectivos sectoriales</w:t>
      </w:r>
      <w:r w:rsidDel="00000000" w:rsidR="00000000" w:rsidRPr="00000000">
        <w:rPr>
          <w:rtl w:val="0"/>
        </w:rPr>
      </w:r>
    </w:p>
    <w:p w:rsidR="00000000" w:rsidDel="00000000" w:rsidP="00000000" w:rsidRDefault="00000000" w:rsidRPr="00000000" w14:paraId="0000051D">
      <w:pPr>
        <w:spacing w:line="1120" w:lineRule="auto"/>
        <w:ind w:left="655" w:right="746" w:firstLine="0"/>
        <w:jc w:val="center"/>
        <w:rPr>
          <w:rFonts w:ascii="Arial" w:cs="Arial" w:eastAsia="Arial" w:hAnsi="Arial"/>
          <w:sz w:val="37"/>
          <w:szCs w:val="37"/>
        </w:rPr>
      </w:pPr>
      <w:r w:rsidDel="00000000" w:rsidR="00000000" w:rsidRPr="00000000">
        <w:rPr>
          <w:rFonts w:ascii="Arial" w:cs="Arial" w:eastAsia="Arial" w:hAnsi="Arial"/>
          <w:color w:val="565656"/>
          <w:sz w:val="140"/>
          <w:szCs w:val="140"/>
          <w:vertAlign w:val="superscript"/>
          <w:rtl w:val="0"/>
        </w:rPr>
        <w:t xml:space="preserve">f</w:t>
      </w:r>
      <w:r w:rsidDel="00000000" w:rsidR="00000000" w:rsidRPr="00000000">
        <w:rPr>
          <w:rFonts w:ascii="Arial" w:cs="Arial" w:eastAsia="Arial" w:hAnsi="Arial"/>
          <w:color w:val="656565"/>
          <w:sz w:val="95"/>
          <w:szCs w:val="95"/>
          <w:vertAlign w:val="subscript"/>
          <w:rtl w:val="0"/>
        </w:rPr>
        <w:t xml:space="preserve">.. </w:t>
      </w:r>
      <w:r w:rsidDel="00000000" w:rsidR="00000000" w:rsidRPr="00000000">
        <w:rPr>
          <w:rFonts w:ascii="Arial" w:cs="Arial" w:eastAsia="Arial" w:hAnsi="Arial"/>
          <w:color w:val="565656"/>
          <w:sz w:val="140"/>
          <w:szCs w:val="140"/>
          <w:vertAlign w:val="superscript"/>
          <w:rtl w:val="0"/>
        </w:rPr>
        <w:t xml:space="preserve">'</w:t>
      </w:r>
      <w:r w:rsidDel="00000000" w:rsidR="00000000" w:rsidRPr="00000000">
        <w:rPr>
          <w:rFonts w:ascii="Arial" w:cs="Arial" w:eastAsia="Arial" w:hAnsi="Arial"/>
          <w:color w:val="464646"/>
          <w:sz w:val="140"/>
          <w:szCs w:val="140"/>
          <w:vertAlign w:val="superscript"/>
          <w:rtl w:val="0"/>
        </w:rPr>
        <w:t xml:space="preserve">/</w:t>
      </w:r>
      <w:r w:rsidDel="00000000" w:rsidR="00000000" w:rsidRPr="00000000">
        <w:rPr>
          <w:rFonts w:ascii="Malgun Gothic" w:cs="Malgun Gothic" w:eastAsia="Malgun Gothic" w:hAnsi="Malgun Gothic"/>
          <w:color w:val="282828"/>
          <w:sz w:val="140"/>
          <w:szCs w:val="140"/>
          <w:vertAlign w:val="superscript"/>
          <w:rtl w:val="0"/>
        </w:rPr>
        <w:t xml:space="preserve">�</w:t>
      </w:r>
      <w:r w:rsidDel="00000000" w:rsidR="00000000" w:rsidRPr="00000000">
        <w:rPr>
          <w:rFonts w:ascii="Arial" w:cs="Arial" w:eastAsia="Arial" w:hAnsi="Arial"/>
          <w:color w:val="464646"/>
          <w:sz w:val="140"/>
          <w:szCs w:val="140"/>
          <w:vertAlign w:val="superscript"/>
          <w:rtl w:val="0"/>
        </w:rPr>
        <w:t xml:space="preserve">7</w:t>
      </w:r>
      <w:r w:rsidDel="00000000" w:rsidR="00000000" w:rsidRPr="00000000">
        <w:rPr>
          <w:rFonts w:ascii="Malgun Gothic" w:cs="Malgun Gothic" w:eastAsia="Malgun Gothic" w:hAnsi="Malgun Gothic"/>
          <w:color w:val="565656"/>
          <w:sz w:val="140"/>
          <w:szCs w:val="140"/>
          <w:vertAlign w:val="superscript"/>
          <w:rtl w:val="0"/>
        </w:rPr>
        <w:t xml:space="preserve">�</w:t>
      </w:r>
      <w:r w:rsidDel="00000000" w:rsidR="00000000" w:rsidRPr="00000000">
        <w:rPr>
          <w:rFonts w:ascii="Arial" w:cs="Arial" w:eastAsia="Arial" w:hAnsi="Arial"/>
          <w:i w:val="1"/>
          <w:color w:val="656565"/>
          <w:sz w:val="61.66666666666667"/>
          <w:szCs w:val="61.66666666666667"/>
          <w:vertAlign w:val="subscript"/>
          <w:rtl w:val="0"/>
        </w:rPr>
        <w:t xml:space="preserve">:</w:t>
      </w:r>
      <w:r w:rsidDel="00000000" w:rsidR="00000000" w:rsidRPr="00000000">
        <w:rPr>
          <w:rtl w:val="0"/>
        </w:rPr>
      </w:r>
    </w:p>
    <w:p w:rsidR="00000000" w:rsidDel="00000000" w:rsidP="00000000" w:rsidRDefault="00000000" w:rsidRPr="00000000" w14:paraId="0000051E">
      <w:pPr>
        <w:spacing w:line="200" w:lineRule="auto"/>
        <w:ind w:right="-5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565656"/>
          <w:sz w:val="20"/>
          <w:szCs w:val="20"/>
          <w:rtl w:val="0"/>
        </w:rPr>
        <w:t xml:space="preserve">�</w:t>
      </w:r>
      <w:r w:rsidDel="00000000" w:rsidR="00000000" w:rsidRPr="00000000">
        <w:rPr>
          <w:rtl w:val="0"/>
        </w:rPr>
      </w:r>
    </w:p>
    <w:p w:rsidR="00000000" w:rsidDel="00000000" w:rsidP="00000000" w:rsidRDefault="00000000" w:rsidRPr="00000000" w14:paraId="0000051F">
      <w:pPr>
        <w:spacing w:line="80" w:lineRule="auto"/>
        <w:ind w:left="1759" w:firstLine="0"/>
        <w:jc w:val="left"/>
        <w:rPr>
          <w:rFonts w:ascii="Arial" w:cs="Arial" w:eastAsia="Arial" w:hAnsi="Arial"/>
          <w:sz w:val="16"/>
          <w:szCs w:val="16"/>
        </w:rPr>
      </w:pPr>
      <w:r w:rsidDel="00000000" w:rsidR="00000000" w:rsidRPr="00000000">
        <w:rPr>
          <w:rFonts w:ascii="Arial" w:cs="Arial" w:eastAsia="Arial" w:hAnsi="Arial"/>
          <w:color w:val="565656"/>
          <w:sz w:val="16"/>
          <w:szCs w:val="16"/>
          <w:vertAlign w:val="baseline"/>
          <w:rtl w:val="0"/>
        </w:rPr>
        <w:t xml:space="preserve">'/</w:t>
      </w:r>
      <w:r w:rsidDel="00000000" w:rsidR="00000000" w:rsidRPr="00000000">
        <w:rPr>
          <w:rtl w:val="0"/>
        </w:rPr>
      </w:r>
    </w:p>
    <w:p w:rsidR="00000000" w:rsidDel="00000000" w:rsidP="00000000" w:rsidRDefault="00000000" w:rsidRPr="00000000" w14:paraId="00000520">
      <w:pPr>
        <w:spacing w:line="220" w:lineRule="auto"/>
        <w:ind w:left="999" w:right="954" w:firstLine="0"/>
        <w:jc w:val="center"/>
        <w:rPr>
          <w:rFonts w:ascii="Times New Roman" w:cs="Times New Roman" w:eastAsia="Times New Roman" w:hAnsi="Times New Roman"/>
          <w:sz w:val="20"/>
          <w:szCs w:val="20"/>
        </w:rPr>
      </w:pPr>
      <w:r w:rsidDel="00000000" w:rsidR="00000000" w:rsidRPr="00000000">
        <w:rPr>
          <w:rFonts w:ascii="Malgun Gothic" w:cs="Malgun Gothic" w:eastAsia="Malgun Gothic" w:hAnsi="Malgun Gothic"/>
          <w:color w:val="464646"/>
          <w:sz w:val="20"/>
          <w:szCs w:val="20"/>
          <w:vertAlign w:val="baseline"/>
          <w:rtl w:val="0"/>
        </w:rPr>
        <w:t xml:space="preserve">� </w:t>
      </w:r>
      <w:r w:rsidDel="00000000" w:rsidR="00000000" w:rsidRPr="00000000">
        <w:rPr>
          <w:rFonts w:ascii="Arial" w:cs="Arial" w:eastAsia="Arial" w:hAnsi="Arial"/>
          <w:color w:val="747474"/>
          <w:sz w:val="26"/>
          <w:szCs w:val="26"/>
          <w:vertAlign w:val="baseline"/>
          <w:rtl w:val="0"/>
        </w:rPr>
        <w:t xml:space="preserve">.</w:t>
      </w:r>
      <w:r w:rsidDel="00000000" w:rsidR="00000000" w:rsidRPr="00000000">
        <w:rPr>
          <w:rFonts w:ascii="Arial" w:cs="Arial" w:eastAsia="Arial" w:hAnsi="Arial"/>
          <w:color w:val="656565"/>
          <w:sz w:val="26"/>
          <w:szCs w:val="26"/>
          <w:vertAlign w:val="baseline"/>
          <w:rtl w:val="0"/>
        </w:rPr>
        <w:t xml:space="preserve">••</w:t>
      </w:r>
      <w:r w:rsidDel="00000000" w:rsidR="00000000" w:rsidRPr="00000000">
        <w:rPr>
          <w:rFonts w:ascii="Arial" w:cs="Arial" w:eastAsia="Arial" w:hAnsi="Arial"/>
          <w:color w:val="464646"/>
          <w:sz w:val="26"/>
          <w:szCs w:val="26"/>
          <w:vertAlign w:val="baseline"/>
          <w:rtl w:val="0"/>
        </w:rPr>
        <w:t xml:space="preserve">. </w:t>
      </w:r>
      <w:r w:rsidDel="00000000" w:rsidR="00000000" w:rsidRPr="00000000">
        <w:rPr>
          <w:rFonts w:ascii="Times New Roman" w:cs="Times New Roman" w:eastAsia="Times New Roman" w:hAnsi="Times New Roman"/>
          <w:color w:val="464646"/>
          <w:sz w:val="20"/>
          <w:szCs w:val="20"/>
          <w:vertAlign w:val="baseline"/>
          <w:rtl w:val="0"/>
        </w:rPr>
        <w:t xml:space="preserve">-;,,,</w:t>
      </w:r>
      <w:r w:rsidDel="00000000" w:rsidR="00000000" w:rsidRPr="00000000">
        <w:rPr>
          <w:rtl w:val="0"/>
        </w:rPr>
      </w:r>
    </w:p>
    <w:p w:rsidR="00000000" w:rsidDel="00000000" w:rsidP="00000000" w:rsidRDefault="00000000" w:rsidRPr="00000000" w14:paraId="00000521">
      <w:pPr>
        <w:spacing w:before="26" w:lineRule="auto"/>
        <w:ind w:left="301" w:right="220" w:firstLine="0"/>
        <w:jc w:val="center"/>
        <w:rPr>
          <w:rFonts w:ascii="Times New Roman" w:cs="Times New Roman" w:eastAsia="Times New Roman" w:hAnsi="Times New Roman"/>
          <w:sz w:val="16"/>
          <w:szCs w:val="16"/>
        </w:rPr>
      </w:pPr>
      <w:r w:rsidDel="00000000" w:rsidR="00000000" w:rsidRPr="00000000">
        <w:rPr>
          <w:rFonts w:ascii="Arial" w:cs="Arial" w:eastAsia="Arial" w:hAnsi="Arial"/>
          <w:b w:val="1"/>
          <w:i w:val="1"/>
          <w:color w:val="656565"/>
          <w:sz w:val="10"/>
          <w:szCs w:val="10"/>
          <w:rtl w:val="0"/>
        </w:rPr>
        <w:t xml:space="preserve">{fj5)</w:t>
      </w:r>
      <w:r w:rsidDel="00000000" w:rsidR="00000000" w:rsidRPr="00000000">
        <w:rPr>
          <w:rFonts w:ascii="Arial" w:cs="Arial" w:eastAsia="Arial" w:hAnsi="Arial"/>
          <w:b w:val="1"/>
          <w:i w:val="1"/>
          <w:color w:val="565656"/>
          <w:sz w:val="10"/>
          <w:szCs w:val="10"/>
          <w:rtl w:val="0"/>
        </w:rPr>
        <w:t xml:space="preserve">&lt;&gt;</w:t>
      </w:r>
      <w:r w:rsidDel="00000000" w:rsidR="00000000" w:rsidRPr="00000000">
        <w:rPr>
          <w:rFonts w:ascii="Arial" w:cs="Arial" w:eastAsia="Arial" w:hAnsi="Arial"/>
          <w:b w:val="1"/>
          <w:i w:val="1"/>
          <w:color w:val="464646"/>
          <w:sz w:val="10"/>
          <w:szCs w:val="10"/>
          <w:rtl w:val="0"/>
        </w:rPr>
        <w:t xml:space="preserve">,</w:t>
      </w:r>
      <w:r w:rsidDel="00000000" w:rsidR="00000000" w:rsidRPr="00000000">
        <w:rPr>
          <w:rFonts w:ascii="Arial" w:cs="Arial" w:eastAsia="Arial" w:hAnsi="Arial"/>
          <w:b w:val="1"/>
          <w:i w:val="1"/>
          <w:color w:val="565656"/>
          <w:sz w:val="10"/>
          <w:szCs w:val="10"/>
          <w:rtl w:val="0"/>
        </w:rPr>
        <w:t xml:space="preserve">J</w:t>
      </w:r>
      <w:r w:rsidDel="00000000" w:rsidR="00000000" w:rsidRPr="00000000">
        <w:rPr>
          <w:rFonts w:ascii="Arial" w:cs="Arial" w:eastAsia="Arial" w:hAnsi="Arial"/>
          <w:b w:val="1"/>
          <w:i w:val="1"/>
          <w:color w:val="373737"/>
          <w:sz w:val="10"/>
          <w:szCs w:val="10"/>
          <w:rtl w:val="0"/>
        </w:rPr>
        <w:t xml:space="preserve">i</w:t>
      </w:r>
      <w:r w:rsidDel="00000000" w:rsidR="00000000" w:rsidRPr="00000000">
        <w:rPr>
          <w:rFonts w:ascii="Arial" w:cs="Arial" w:eastAsia="Arial" w:hAnsi="Arial"/>
          <w:b w:val="1"/>
          <w:i w:val="1"/>
          <w:color w:val="282828"/>
          <w:sz w:val="10"/>
          <w:szCs w:val="10"/>
          <w:rtl w:val="0"/>
        </w:rPr>
        <w:t xml:space="preserve">11</w:t>
      </w:r>
      <w:r w:rsidDel="00000000" w:rsidR="00000000" w:rsidRPr="00000000">
        <w:rPr>
          <w:rFonts w:ascii="Arial" w:cs="Arial" w:eastAsia="Arial" w:hAnsi="Arial"/>
          <w:b w:val="1"/>
          <w:i w:val="1"/>
          <w:color w:val="565656"/>
          <w:sz w:val="10"/>
          <w:szCs w:val="10"/>
          <w:rtl w:val="0"/>
        </w:rPr>
        <w:t xml:space="preserve">1'</w:t>
      </w:r>
      <w:r w:rsidDel="00000000" w:rsidR="00000000" w:rsidRPr="00000000">
        <w:rPr>
          <w:rFonts w:ascii="Arial" w:cs="Arial" w:eastAsia="Arial" w:hAnsi="Arial"/>
          <w:b w:val="1"/>
          <w:i w:val="1"/>
          <w:color w:val="464646"/>
          <w:sz w:val="10"/>
          <w:szCs w:val="10"/>
          <w:rtl w:val="0"/>
        </w:rPr>
        <w:t xml:space="preserve">k</w:t>
      </w:r>
      <w:r w:rsidDel="00000000" w:rsidR="00000000" w:rsidRPr="00000000">
        <w:rPr>
          <w:rFonts w:ascii="Arial" w:cs="Arial" w:eastAsia="Arial" w:hAnsi="Arial"/>
          <w:b w:val="1"/>
          <w:i w:val="1"/>
          <w:color w:val="282828"/>
          <w:sz w:val="10"/>
          <w:szCs w:val="10"/>
          <w:rtl w:val="0"/>
        </w:rPr>
        <w:t xml:space="preserve">1  </w:t>
      </w:r>
      <w:r w:rsidDel="00000000" w:rsidR="00000000" w:rsidRPr="00000000">
        <w:rPr>
          <w:rFonts w:ascii="Times New Roman" w:cs="Times New Roman" w:eastAsia="Times New Roman" w:hAnsi="Times New Roman"/>
          <w:b w:val="1"/>
          <w:i w:val="1"/>
          <w:color w:val="282828"/>
          <w:sz w:val="16"/>
          <w:szCs w:val="16"/>
          <w:rtl w:val="0"/>
        </w:rPr>
        <w:t xml:space="preserve">r</w:t>
      </w:r>
      <w:r w:rsidDel="00000000" w:rsidR="00000000" w:rsidRPr="00000000">
        <w:rPr>
          <w:rFonts w:ascii="Times New Roman" w:cs="Times New Roman" w:eastAsia="Times New Roman" w:hAnsi="Times New Roman"/>
          <w:b w:val="1"/>
          <w:i w:val="1"/>
          <w:color w:val="464646"/>
          <w:sz w:val="16"/>
          <w:szCs w:val="16"/>
          <w:rtl w:val="0"/>
        </w:rPr>
        <w:t xml:space="preserve">l</w:t>
      </w:r>
      <w:r w:rsidDel="00000000" w:rsidR="00000000" w:rsidRPr="00000000">
        <w:rPr>
          <w:rFonts w:ascii="Times New Roman" w:cs="Times New Roman" w:eastAsia="Times New Roman" w:hAnsi="Times New Roman"/>
          <w:b w:val="1"/>
          <w:i w:val="1"/>
          <w:color w:val="747474"/>
          <w:sz w:val="16"/>
          <w:szCs w:val="16"/>
          <w:rtl w:val="0"/>
        </w:rPr>
        <w:t xml:space="preserve">tJ </w:t>
      </w:r>
      <w:r w:rsidDel="00000000" w:rsidR="00000000" w:rsidRPr="00000000">
        <w:rPr>
          <w:rFonts w:ascii="Times New Roman" w:cs="Times New Roman" w:eastAsia="Times New Roman" w:hAnsi="Times New Roman"/>
          <w:b w:val="1"/>
          <w:i w:val="1"/>
          <w:color w:val="656565"/>
          <w:sz w:val="16"/>
          <w:szCs w:val="16"/>
          <w:rtl w:val="0"/>
        </w:rPr>
        <w:t xml:space="preserve">fJl¡;</w:t>
      </w:r>
      <w:r w:rsidDel="00000000" w:rsidR="00000000" w:rsidRPr="00000000">
        <w:rPr>
          <w:rFonts w:ascii="Times New Roman" w:cs="Times New Roman" w:eastAsia="Times New Roman" w:hAnsi="Times New Roman"/>
          <w:b w:val="1"/>
          <w:i w:val="1"/>
          <w:color w:val="373737"/>
          <w:sz w:val="16"/>
          <w:szCs w:val="16"/>
          <w:rtl w:val="0"/>
        </w:rPr>
        <w:t xml:space="preserve">,,</w:t>
      </w:r>
      <w:r w:rsidDel="00000000" w:rsidR="00000000" w:rsidRPr="00000000">
        <w:rPr>
          <w:rFonts w:ascii="Times New Roman" w:cs="Times New Roman" w:eastAsia="Times New Roman" w:hAnsi="Times New Roman"/>
          <w:b w:val="1"/>
          <w:i w:val="1"/>
          <w:color w:val="464646"/>
          <w:sz w:val="16"/>
          <w:szCs w:val="16"/>
          <w:rtl w:val="0"/>
        </w:rPr>
        <w:t xml:space="preserve">a </w:t>
      </w:r>
      <w:r w:rsidDel="00000000" w:rsidR="00000000" w:rsidRPr="00000000">
        <w:rPr>
          <w:rFonts w:ascii="Times New Roman" w:cs="Times New Roman" w:eastAsia="Times New Roman" w:hAnsi="Times New Roman"/>
          <w:b w:val="1"/>
          <w:i w:val="1"/>
          <w:color w:val="373737"/>
          <w:sz w:val="16"/>
          <w:szCs w:val="16"/>
          <w:rtl w:val="0"/>
        </w:rPr>
        <w:t xml:space="preserve">t!</w:t>
      </w:r>
      <w:r w:rsidDel="00000000" w:rsidR="00000000" w:rsidRPr="00000000">
        <w:rPr>
          <w:rFonts w:ascii="Times New Roman" w:cs="Times New Roman" w:eastAsia="Times New Roman" w:hAnsi="Times New Roman"/>
          <w:b w:val="1"/>
          <w:i w:val="1"/>
          <w:color w:val="656565"/>
          <w:sz w:val="16"/>
          <w:szCs w:val="16"/>
          <w:rtl w:val="0"/>
        </w:rPr>
        <w:t xml:space="preserve">e</w:t>
      </w:r>
      <w:r w:rsidDel="00000000" w:rsidR="00000000" w:rsidRPr="00000000">
        <w:rPr>
          <w:rFonts w:ascii="Times New Roman" w:cs="Times New Roman" w:eastAsia="Times New Roman" w:hAnsi="Times New Roman"/>
          <w:b w:val="1"/>
          <w:i w:val="1"/>
          <w:color w:val="373737"/>
          <w:sz w:val="16"/>
          <w:szCs w:val="16"/>
          <w:rtl w:val="0"/>
        </w:rPr>
        <w:t xml:space="preserve">l </w:t>
      </w:r>
      <w:r w:rsidDel="00000000" w:rsidR="00000000" w:rsidRPr="00000000">
        <w:rPr>
          <w:rFonts w:ascii="Times New Roman" w:cs="Times New Roman" w:eastAsia="Times New Roman" w:hAnsi="Times New Roman"/>
          <w:b w:val="1"/>
          <w:i w:val="1"/>
          <w:color w:val="656565"/>
          <w:sz w:val="16"/>
          <w:szCs w:val="16"/>
          <w:rtl w:val="0"/>
        </w:rPr>
        <w:t xml:space="preserve">!]i;'</w:t>
      </w:r>
      <w:r w:rsidDel="00000000" w:rsidR="00000000" w:rsidRPr="00000000">
        <w:rPr>
          <w:rFonts w:ascii="Times New Roman" w:cs="Times New Roman" w:eastAsia="Times New Roman" w:hAnsi="Times New Roman"/>
          <w:b w:val="1"/>
          <w:i w:val="1"/>
          <w:color w:val="565656"/>
          <w:sz w:val="16"/>
          <w:szCs w:val="16"/>
          <w:rtl w:val="0"/>
        </w:rPr>
        <w:t xml:space="preserve">Wfl</w:t>
      </w:r>
      <w:r w:rsidDel="00000000" w:rsidR="00000000" w:rsidRPr="00000000">
        <w:rPr>
          <w:rFonts w:ascii="Times New Roman" w:cs="Times New Roman" w:eastAsia="Times New Roman" w:hAnsi="Times New Roman"/>
          <w:b w:val="1"/>
          <w:i w:val="1"/>
          <w:color w:val="282828"/>
          <w:sz w:val="16"/>
          <w:szCs w:val="16"/>
          <w:rtl w:val="0"/>
        </w:rPr>
        <w:t xml:space="preserve">·</w:t>
      </w:r>
      <w:r w:rsidDel="00000000" w:rsidR="00000000" w:rsidRPr="00000000">
        <w:rPr>
          <w:rtl w:val="0"/>
        </w:rPr>
      </w:r>
    </w:p>
    <w:p w:rsidR="00000000" w:rsidDel="00000000" w:rsidP="00000000" w:rsidRDefault="00000000" w:rsidRPr="00000000" w14:paraId="00000522">
      <w:pPr>
        <w:spacing w:before="77" w:lineRule="auto"/>
        <w:ind w:left="86" w:right="-31" w:firstLine="0"/>
        <w:jc w:val="center"/>
        <w:rPr>
          <w:rFonts w:ascii="Arial" w:cs="Arial" w:eastAsia="Arial" w:hAnsi="Arial"/>
          <w:sz w:val="11"/>
          <w:szCs w:val="11"/>
        </w:rPr>
      </w:pPr>
      <w:r w:rsidDel="00000000" w:rsidR="00000000" w:rsidRPr="00000000">
        <w:rPr>
          <w:rFonts w:ascii="Arial" w:cs="Arial" w:eastAsia="Arial" w:hAnsi="Arial"/>
          <w:b w:val="1"/>
          <w:i w:val="1"/>
          <w:color w:val="656565"/>
          <w:sz w:val="11"/>
          <w:szCs w:val="11"/>
          <w:rtl w:val="0"/>
        </w:rPr>
        <w:t xml:space="preserve">%</w:t>
      </w:r>
      <w:r w:rsidDel="00000000" w:rsidR="00000000" w:rsidRPr="00000000">
        <w:rPr>
          <w:rFonts w:ascii="Arial" w:cs="Arial" w:eastAsia="Arial" w:hAnsi="Arial"/>
          <w:b w:val="1"/>
          <w:i w:val="1"/>
          <w:color w:val="282828"/>
          <w:sz w:val="11"/>
          <w:szCs w:val="11"/>
          <w:rtl w:val="0"/>
        </w:rPr>
        <w:t xml:space="preserve">1</w:t>
      </w:r>
      <w:r w:rsidDel="00000000" w:rsidR="00000000" w:rsidRPr="00000000">
        <w:rPr>
          <w:rFonts w:ascii="Arial" w:cs="Arial" w:eastAsia="Arial" w:hAnsi="Arial"/>
          <w:b w:val="1"/>
          <w:i w:val="1"/>
          <w:color w:val="565656"/>
          <w:sz w:val="11"/>
          <w:szCs w:val="11"/>
          <w:rtl w:val="0"/>
        </w:rPr>
        <w:t xml:space="preserve">t</w:t>
      </w:r>
      <w:r w:rsidDel="00000000" w:rsidR="00000000" w:rsidRPr="00000000">
        <w:rPr>
          <w:rFonts w:ascii="Arial" w:cs="Arial" w:eastAsia="Arial" w:hAnsi="Arial"/>
          <w:b w:val="1"/>
          <w:i w:val="1"/>
          <w:color w:val="464646"/>
          <w:sz w:val="11"/>
          <w:szCs w:val="11"/>
          <w:rtl w:val="0"/>
        </w:rPr>
        <w:t xml:space="preserve">1</w:t>
      </w:r>
      <w:r w:rsidDel="00000000" w:rsidR="00000000" w:rsidRPr="00000000">
        <w:rPr>
          <w:rFonts w:ascii="Arial" w:cs="Arial" w:eastAsia="Arial" w:hAnsi="Arial"/>
          <w:b w:val="1"/>
          <w:i w:val="1"/>
          <w:color w:val="282828"/>
          <w:sz w:val="11"/>
          <w:szCs w:val="11"/>
          <w:rtl w:val="0"/>
        </w:rPr>
        <w:t xml:space="preserve">r/</w:t>
      </w:r>
      <w:r w:rsidDel="00000000" w:rsidR="00000000" w:rsidRPr="00000000">
        <w:rPr>
          <w:rFonts w:ascii="Arial" w:cs="Arial" w:eastAsia="Arial" w:hAnsi="Arial"/>
          <w:b w:val="1"/>
          <w:i w:val="1"/>
          <w:color w:val="464646"/>
          <w:sz w:val="11"/>
          <w:szCs w:val="11"/>
          <w:rtl w:val="0"/>
        </w:rPr>
        <w:t xml:space="preserve">l(</w:t>
      </w:r>
      <w:r w:rsidDel="00000000" w:rsidR="00000000" w:rsidRPr="00000000">
        <w:rPr>
          <w:rFonts w:ascii="Arial" w:cs="Arial" w:eastAsia="Arial" w:hAnsi="Arial"/>
          <w:b w:val="1"/>
          <w:i w:val="1"/>
          <w:color w:val="373737"/>
          <w:sz w:val="11"/>
          <w:szCs w:val="11"/>
          <w:rtl w:val="0"/>
        </w:rPr>
        <w:t xml:space="preserve">/</w:t>
      </w:r>
      <w:r w:rsidDel="00000000" w:rsidR="00000000" w:rsidRPr="00000000">
        <w:rPr>
          <w:rFonts w:ascii="Arial" w:cs="Arial" w:eastAsia="Arial" w:hAnsi="Arial"/>
          <w:b w:val="1"/>
          <w:i w:val="1"/>
          <w:color w:val="464646"/>
          <w:sz w:val="11"/>
          <w:szCs w:val="11"/>
          <w:rtl w:val="0"/>
        </w:rPr>
        <w:t xml:space="preserve">(I  </w:t>
      </w:r>
      <w:r w:rsidDel="00000000" w:rsidR="00000000" w:rsidRPr="00000000">
        <w:rPr>
          <w:rFonts w:ascii="Times New Roman" w:cs="Times New Roman" w:eastAsia="Times New Roman" w:hAnsi="Times New Roman"/>
          <w:b w:val="1"/>
          <w:i w:val="1"/>
          <w:color w:val="656565"/>
          <w:sz w:val="13"/>
          <w:szCs w:val="13"/>
          <w:rtl w:val="0"/>
        </w:rPr>
        <w:t xml:space="preserve">e:  </w:t>
      </w:r>
      <w:r w:rsidDel="00000000" w:rsidR="00000000" w:rsidRPr="00000000">
        <w:rPr>
          <w:rFonts w:ascii="Arial" w:cs="Arial" w:eastAsia="Arial" w:hAnsi="Arial"/>
          <w:b w:val="1"/>
          <w:i w:val="1"/>
          <w:color w:val="565656"/>
          <w:sz w:val="11"/>
          <w:szCs w:val="11"/>
          <w:rtl w:val="0"/>
        </w:rPr>
        <w:t xml:space="preserve">.Y;i</w:t>
      </w:r>
      <w:r w:rsidDel="00000000" w:rsidR="00000000" w:rsidRPr="00000000">
        <w:rPr>
          <w:rFonts w:ascii="Arial" w:cs="Arial" w:eastAsia="Arial" w:hAnsi="Arial"/>
          <w:b w:val="1"/>
          <w:i w:val="1"/>
          <w:color w:val="282828"/>
          <w:sz w:val="11"/>
          <w:szCs w:val="11"/>
          <w:rtl w:val="0"/>
        </w:rPr>
        <w:t xml:space="preserve">/</w:t>
      </w:r>
      <w:r w:rsidDel="00000000" w:rsidR="00000000" w:rsidRPr="00000000">
        <w:rPr>
          <w:rFonts w:ascii="Arial" w:cs="Arial" w:eastAsia="Arial" w:hAnsi="Arial"/>
          <w:b w:val="1"/>
          <w:i w:val="1"/>
          <w:color w:val="464646"/>
          <w:sz w:val="11"/>
          <w:szCs w:val="11"/>
          <w:rtl w:val="0"/>
        </w:rPr>
        <w:t xml:space="preserve">a</w:t>
      </w:r>
      <w:r w:rsidDel="00000000" w:rsidR="00000000" w:rsidRPr="00000000">
        <w:rPr>
          <w:rFonts w:ascii="Arial" w:cs="Arial" w:eastAsia="Arial" w:hAnsi="Arial"/>
          <w:b w:val="1"/>
          <w:i w:val="1"/>
          <w:color w:val="565656"/>
          <w:sz w:val="11"/>
          <w:szCs w:val="11"/>
          <w:rtl w:val="0"/>
        </w:rPr>
        <w:t xml:space="preserve">,J  </w:t>
      </w:r>
      <w:r w:rsidDel="00000000" w:rsidR="00000000" w:rsidRPr="00000000">
        <w:rPr>
          <w:rFonts w:ascii="Times New Roman" w:cs="Times New Roman" w:eastAsia="Times New Roman" w:hAnsi="Times New Roman"/>
          <w:b w:val="1"/>
          <w:i w:val="1"/>
          <w:color w:val="464646"/>
          <w:sz w:val="15"/>
          <w:szCs w:val="15"/>
          <w:rtl w:val="0"/>
        </w:rPr>
        <w:t xml:space="preserve">r</w:t>
      </w:r>
      <w:r w:rsidDel="00000000" w:rsidR="00000000" w:rsidRPr="00000000">
        <w:rPr>
          <w:rFonts w:ascii="Times New Roman" w:cs="Times New Roman" w:eastAsia="Times New Roman" w:hAnsi="Times New Roman"/>
          <w:b w:val="1"/>
          <w:i w:val="1"/>
          <w:color w:val="373737"/>
          <w:sz w:val="15"/>
          <w:szCs w:val="15"/>
          <w:rtl w:val="0"/>
        </w:rPr>
        <w:t xml:space="preserve">l</w:t>
      </w:r>
      <w:r w:rsidDel="00000000" w:rsidR="00000000" w:rsidRPr="00000000">
        <w:rPr>
          <w:rFonts w:ascii="Times New Roman" w:cs="Times New Roman" w:eastAsia="Times New Roman" w:hAnsi="Times New Roman"/>
          <w:b w:val="1"/>
          <w:i w:val="1"/>
          <w:color w:val="565656"/>
          <w:sz w:val="15"/>
          <w:szCs w:val="15"/>
          <w:rtl w:val="0"/>
        </w:rPr>
        <w:t xml:space="preserve">e</w:t>
      </w:r>
      <w:r w:rsidDel="00000000" w:rsidR="00000000" w:rsidRPr="00000000">
        <w:rPr>
          <w:rFonts w:ascii="Times New Roman" w:cs="Times New Roman" w:eastAsia="Times New Roman" w:hAnsi="Times New Roman"/>
          <w:b w:val="1"/>
          <w:i w:val="1"/>
          <w:color w:val="282828"/>
          <w:sz w:val="15"/>
          <w:szCs w:val="15"/>
          <w:rtl w:val="0"/>
        </w:rPr>
        <w:t xml:space="preserve">/ </w:t>
      </w:r>
      <w:r w:rsidDel="00000000" w:rsidR="00000000" w:rsidRPr="00000000">
        <w:rPr>
          <w:rFonts w:ascii="Arial" w:cs="Arial" w:eastAsia="Arial" w:hAnsi="Arial"/>
          <w:b w:val="1"/>
          <w:i w:val="1"/>
          <w:color w:val="565656"/>
          <w:sz w:val="11"/>
          <w:szCs w:val="11"/>
          <w:rtl w:val="0"/>
        </w:rPr>
        <w:t xml:space="preserve">%t</w:t>
      </w:r>
      <w:r w:rsidDel="00000000" w:rsidR="00000000" w:rsidRPr="00000000">
        <w:rPr>
          <w:rFonts w:ascii="Arial" w:cs="Arial" w:eastAsia="Arial" w:hAnsi="Arial"/>
          <w:b w:val="1"/>
          <w:i w:val="1"/>
          <w:color w:val="464646"/>
          <w:sz w:val="11"/>
          <w:szCs w:val="11"/>
          <w:rtl w:val="0"/>
        </w:rPr>
        <w:t xml:space="preserve">d</w:t>
      </w:r>
      <w:r w:rsidDel="00000000" w:rsidR="00000000" w:rsidRPr="00000000">
        <w:rPr>
          <w:rFonts w:ascii="Arial" w:cs="Arial" w:eastAsia="Arial" w:hAnsi="Arial"/>
          <w:b w:val="1"/>
          <w:i w:val="1"/>
          <w:color w:val="373737"/>
          <w:sz w:val="11"/>
          <w:szCs w:val="11"/>
          <w:rtl w:val="0"/>
        </w:rPr>
        <w:t xml:space="preserve">11</w:t>
      </w:r>
      <w:r w:rsidDel="00000000" w:rsidR="00000000" w:rsidRPr="00000000">
        <w:rPr>
          <w:rFonts w:ascii="Arial" w:cs="Arial" w:eastAsia="Arial" w:hAnsi="Arial"/>
          <w:b w:val="1"/>
          <w:i w:val="1"/>
          <w:color w:val="282828"/>
          <w:sz w:val="11"/>
          <w:szCs w:val="11"/>
          <w:rtl w:val="0"/>
        </w:rPr>
        <w:t xml:space="preserve">/l</w:t>
      </w:r>
      <w:r w:rsidDel="00000000" w:rsidR="00000000" w:rsidRPr="00000000">
        <w:rPr>
          <w:rFonts w:ascii="Arial" w:cs="Arial" w:eastAsia="Arial" w:hAnsi="Arial"/>
          <w:b w:val="1"/>
          <w:i w:val="1"/>
          <w:color w:val="565656"/>
          <w:sz w:val="11"/>
          <w:szCs w:val="11"/>
          <w:rtl w:val="0"/>
        </w:rPr>
        <w:t xml:space="preserve">('fl   (J/,</w:t>
      </w:r>
      <w:r w:rsidDel="00000000" w:rsidR="00000000" w:rsidRPr="00000000">
        <w:rPr>
          <w:rFonts w:ascii="Arial" w:cs="Arial" w:eastAsia="Arial" w:hAnsi="Arial"/>
          <w:b w:val="1"/>
          <w:i w:val="1"/>
          <w:color w:val="373737"/>
          <w:sz w:val="11"/>
          <w:szCs w:val="11"/>
          <w:rtl w:val="0"/>
        </w:rPr>
        <w:t xml:space="preserve">1</w:t>
      </w:r>
      <w:r w:rsidDel="00000000" w:rsidR="00000000" w:rsidRPr="00000000">
        <w:rPr>
          <w:rFonts w:ascii="Arial" w:cs="Arial" w:eastAsia="Arial" w:hAnsi="Arial"/>
          <w:b w:val="1"/>
          <w:i w:val="1"/>
          <w:color w:val="282828"/>
          <w:sz w:val="11"/>
          <w:szCs w:val="11"/>
          <w:rtl w:val="0"/>
        </w:rPr>
        <w:t xml:space="preserve">1</w:t>
      </w:r>
      <w:r w:rsidDel="00000000" w:rsidR="00000000" w:rsidRPr="00000000">
        <w:rPr>
          <w:rFonts w:ascii="Arial" w:cs="Arial" w:eastAsia="Arial" w:hAnsi="Arial"/>
          <w:b w:val="1"/>
          <w:i w:val="1"/>
          <w:color w:val="747474"/>
          <w:sz w:val="11"/>
          <w:szCs w:val="11"/>
          <w:rtl w:val="0"/>
        </w:rPr>
        <w:t xml:space="preserve">,</w:t>
      </w:r>
      <w:r w:rsidDel="00000000" w:rsidR="00000000" w:rsidRPr="00000000">
        <w:rPr>
          <w:rtl w:val="0"/>
        </w:rPr>
      </w:r>
    </w:p>
    <w:p w:rsidR="00000000" w:rsidDel="00000000" w:rsidP="00000000" w:rsidRDefault="00000000" w:rsidRPr="00000000" w14:paraId="00000523">
      <w:pPr>
        <w:spacing w:before="61" w:line="180" w:lineRule="auto"/>
        <w:ind w:left="639" w:right="536" w:firstLine="0"/>
        <w:jc w:val="center"/>
        <w:rPr>
          <w:rFonts w:ascii="Arial" w:cs="Arial" w:eastAsia="Arial" w:hAnsi="Arial"/>
          <w:sz w:val="10"/>
          <w:szCs w:val="10"/>
        </w:rPr>
      </w:pPr>
      <w:r w:rsidDel="00000000" w:rsidR="00000000" w:rsidRPr="00000000">
        <w:rPr>
          <w:rFonts w:ascii="Times New Roman" w:cs="Times New Roman" w:eastAsia="Times New Roman" w:hAnsi="Times New Roman"/>
          <w:b w:val="1"/>
          <w:i w:val="1"/>
          <w:color w:val="656565"/>
          <w:sz w:val="17"/>
          <w:szCs w:val="17"/>
          <w:rtl w:val="0"/>
        </w:rPr>
        <w:t xml:space="preserve">@{</w:t>
      </w:r>
      <w:r w:rsidDel="00000000" w:rsidR="00000000" w:rsidRPr="00000000">
        <w:rPr>
          <w:rFonts w:ascii="Times New Roman" w:cs="Times New Roman" w:eastAsia="Times New Roman" w:hAnsi="Times New Roman"/>
          <w:b w:val="1"/>
          <w:i w:val="1"/>
          <w:color w:val="565656"/>
          <w:sz w:val="17"/>
          <w:szCs w:val="17"/>
          <w:rtl w:val="0"/>
        </w:rPr>
        <w:t xml:space="preserve">;¡</w:t>
      </w:r>
      <w:r w:rsidDel="00000000" w:rsidR="00000000" w:rsidRPr="00000000">
        <w:rPr>
          <w:rFonts w:ascii="Times New Roman" w:cs="Times New Roman" w:eastAsia="Times New Roman" w:hAnsi="Times New Roman"/>
          <w:b w:val="1"/>
          <w:i w:val="1"/>
          <w:color w:val="464646"/>
          <w:sz w:val="17"/>
          <w:szCs w:val="17"/>
          <w:rtl w:val="0"/>
        </w:rPr>
        <w:t xml:space="preserve">,</w:t>
      </w:r>
      <w:r w:rsidDel="00000000" w:rsidR="00000000" w:rsidRPr="00000000">
        <w:rPr>
          <w:rFonts w:ascii="Times New Roman" w:cs="Times New Roman" w:eastAsia="Times New Roman" w:hAnsi="Times New Roman"/>
          <w:b w:val="1"/>
          <w:i w:val="1"/>
          <w:color w:val="373737"/>
          <w:sz w:val="17"/>
          <w:szCs w:val="17"/>
          <w:rtl w:val="0"/>
        </w:rPr>
        <w:t xml:space="preserve">,</w:t>
      </w:r>
      <w:r w:rsidDel="00000000" w:rsidR="00000000" w:rsidRPr="00000000">
        <w:rPr>
          <w:rFonts w:ascii="Times New Roman" w:cs="Times New Roman" w:eastAsia="Times New Roman" w:hAnsi="Times New Roman"/>
          <w:b w:val="1"/>
          <w:i w:val="1"/>
          <w:color w:val="464646"/>
          <w:sz w:val="17"/>
          <w:szCs w:val="17"/>
          <w:rtl w:val="0"/>
        </w:rPr>
        <w:t xml:space="preserve">;</w:t>
      </w:r>
      <w:r w:rsidDel="00000000" w:rsidR="00000000" w:rsidRPr="00000000">
        <w:rPr>
          <w:rFonts w:ascii="Times New Roman" w:cs="Times New Roman" w:eastAsia="Times New Roman" w:hAnsi="Times New Roman"/>
          <w:b w:val="1"/>
          <w:i w:val="1"/>
          <w:color w:val="373737"/>
          <w:sz w:val="17"/>
          <w:szCs w:val="17"/>
          <w:rtl w:val="0"/>
        </w:rPr>
        <w:t xml:space="preserve">l,</w:t>
      </w:r>
      <w:r w:rsidDel="00000000" w:rsidR="00000000" w:rsidRPr="00000000">
        <w:rPr>
          <w:rFonts w:ascii="Times New Roman" w:cs="Times New Roman" w:eastAsia="Times New Roman" w:hAnsi="Times New Roman"/>
          <w:b w:val="1"/>
          <w:i w:val="1"/>
          <w:color w:val="282828"/>
          <w:sz w:val="17"/>
          <w:szCs w:val="17"/>
          <w:rtl w:val="0"/>
        </w:rPr>
        <w:t xml:space="preserve">l!</w:t>
      </w:r>
      <w:r w:rsidDel="00000000" w:rsidR="00000000" w:rsidRPr="00000000">
        <w:rPr>
          <w:rFonts w:ascii="Times New Roman" w:cs="Times New Roman" w:eastAsia="Times New Roman" w:hAnsi="Times New Roman"/>
          <w:b w:val="1"/>
          <w:i w:val="1"/>
          <w:color w:val="565656"/>
          <w:sz w:val="17"/>
          <w:szCs w:val="17"/>
          <w:rtl w:val="0"/>
        </w:rPr>
        <w:t xml:space="preserve">t&gt;</w:t>
      </w:r>
      <w:r w:rsidDel="00000000" w:rsidR="00000000" w:rsidRPr="00000000">
        <w:rPr>
          <w:rFonts w:ascii="Times New Roman" w:cs="Times New Roman" w:eastAsia="Times New Roman" w:hAnsi="Times New Roman"/>
          <w:b w:val="1"/>
          <w:i w:val="1"/>
          <w:color w:val="464646"/>
          <w:sz w:val="17"/>
          <w:szCs w:val="17"/>
          <w:rtl w:val="0"/>
        </w:rPr>
        <w:t xml:space="preserve">a  </w:t>
      </w:r>
      <w:r w:rsidDel="00000000" w:rsidR="00000000" w:rsidRPr="00000000">
        <w:rPr>
          <w:rFonts w:ascii="Arial" w:cs="Arial" w:eastAsia="Arial" w:hAnsi="Arial"/>
          <w:b w:val="1"/>
          <w:i w:val="1"/>
          <w:color w:val="656565"/>
          <w:sz w:val="10"/>
          <w:szCs w:val="10"/>
          <w:rtl w:val="0"/>
        </w:rPr>
        <w:t xml:space="preserve">%</w:t>
      </w:r>
      <w:r w:rsidDel="00000000" w:rsidR="00000000" w:rsidRPr="00000000">
        <w:rPr>
          <w:rFonts w:ascii="Arial" w:cs="Arial" w:eastAsia="Arial" w:hAnsi="Arial"/>
          <w:b w:val="1"/>
          <w:i w:val="1"/>
          <w:color w:val="464646"/>
          <w:sz w:val="10"/>
          <w:szCs w:val="10"/>
          <w:rtl w:val="0"/>
        </w:rPr>
        <w:t xml:space="preserve">y</w:t>
      </w:r>
      <w:r w:rsidDel="00000000" w:rsidR="00000000" w:rsidRPr="00000000">
        <w:rPr>
          <w:rFonts w:ascii="Arial" w:cs="Arial" w:eastAsia="Arial" w:hAnsi="Arial"/>
          <w:b w:val="1"/>
          <w:i w:val="1"/>
          <w:color w:val="656565"/>
          <w:sz w:val="10"/>
          <w:szCs w:val="10"/>
          <w:rtl w:val="0"/>
        </w:rPr>
        <w:t xml:space="preserve">e</w:t>
      </w:r>
      <w:r w:rsidDel="00000000" w:rsidR="00000000" w:rsidRPr="00000000">
        <w:rPr>
          <w:rFonts w:ascii="Arial" w:cs="Arial" w:eastAsia="Arial" w:hAnsi="Arial"/>
          <w:b w:val="1"/>
          <w:i w:val="1"/>
          <w:color w:val="282828"/>
          <w:sz w:val="10"/>
          <w:szCs w:val="10"/>
          <w:rtl w:val="0"/>
        </w:rPr>
        <w:t xml:space="preserve">11</w:t>
      </w:r>
      <w:r w:rsidDel="00000000" w:rsidR="00000000" w:rsidRPr="00000000">
        <w:rPr>
          <w:rFonts w:ascii="Arial" w:cs="Arial" w:eastAsia="Arial" w:hAnsi="Arial"/>
          <w:b w:val="1"/>
          <w:i w:val="1"/>
          <w:color w:val="373737"/>
          <w:sz w:val="10"/>
          <w:szCs w:val="10"/>
          <w:rtl w:val="0"/>
        </w:rPr>
        <w:t xml:space="preserve">li </w:t>
      </w:r>
      <w:r w:rsidDel="00000000" w:rsidR="00000000" w:rsidRPr="00000000">
        <w:rPr>
          <w:rFonts w:ascii="Arial" w:cs="Arial" w:eastAsia="Arial" w:hAnsi="Arial"/>
          <w:b w:val="1"/>
          <w:i w:val="1"/>
          <w:color w:val="282828"/>
          <w:sz w:val="10"/>
          <w:szCs w:val="10"/>
          <w:rtl w:val="0"/>
        </w:rPr>
        <w:t xml:space="preserve">1</w:t>
      </w:r>
      <w:r w:rsidDel="00000000" w:rsidR="00000000" w:rsidRPr="00000000">
        <w:rPr>
          <w:rFonts w:ascii="Arial" w:cs="Arial" w:eastAsia="Arial" w:hAnsi="Arial"/>
          <w:b w:val="1"/>
          <w:i w:val="1"/>
          <w:color w:val="373737"/>
          <w:sz w:val="10"/>
          <w:szCs w:val="10"/>
          <w:rtl w:val="0"/>
        </w:rPr>
        <w:t xml:space="preserve">1</w:t>
      </w:r>
      <w:r w:rsidDel="00000000" w:rsidR="00000000" w:rsidRPr="00000000">
        <w:rPr>
          <w:rFonts w:ascii="Arial" w:cs="Arial" w:eastAsia="Arial" w:hAnsi="Arial"/>
          <w:b w:val="1"/>
          <w:i w:val="1"/>
          <w:color w:val="565656"/>
          <w:sz w:val="10"/>
          <w:szCs w:val="10"/>
          <w:rtl w:val="0"/>
        </w:rPr>
        <w:t xml:space="preserve">&lt;</w:t>
      </w:r>
      <w:r w:rsidDel="00000000" w:rsidR="00000000" w:rsidRPr="00000000">
        <w:rPr>
          <w:rFonts w:ascii="Arial" w:cs="Arial" w:eastAsia="Arial" w:hAnsi="Arial"/>
          <w:b w:val="1"/>
          <w:i w:val="1"/>
          <w:color w:val="373737"/>
          <w:sz w:val="10"/>
          <w:szCs w:val="10"/>
          <w:rtl w:val="0"/>
        </w:rPr>
        <w:t xml:space="preserve">1</w:t>
      </w:r>
      <w:r w:rsidDel="00000000" w:rsidR="00000000" w:rsidRPr="00000000">
        <w:rPr>
          <w:rtl w:val="0"/>
        </w:rPr>
      </w:r>
    </w:p>
    <w:p w:rsidR="00000000" w:rsidDel="00000000" w:rsidP="00000000" w:rsidRDefault="00000000" w:rsidRPr="00000000" w14:paraId="00000524">
      <w:pPr>
        <w:spacing w:before="97" w:lineRule="auto"/>
        <w:ind w:left="3283" w:firstLine="0"/>
        <w:jc w:val="left"/>
        <w:rPr>
          <w:rFonts w:ascii="Times New Roman" w:cs="Times New Roman" w:eastAsia="Times New Roman" w:hAnsi="Times New Roman"/>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525">
      <w:pPr>
        <w:spacing w:before="8" w:line="160" w:lineRule="auto"/>
        <w:jc w:val="left"/>
        <w:rPr>
          <w:sz w:val="17"/>
          <w:szCs w:val="17"/>
        </w:rPr>
      </w:pPr>
      <w:r w:rsidDel="00000000" w:rsidR="00000000" w:rsidRPr="00000000">
        <w:rPr>
          <w:rtl w:val="0"/>
        </w:rPr>
      </w:r>
    </w:p>
    <w:p w:rsidR="00000000" w:rsidDel="00000000" w:rsidP="00000000" w:rsidRDefault="00000000" w:rsidRPr="00000000" w14:paraId="00000526">
      <w:pPr>
        <w:jc w:val="left"/>
        <w:rPr>
          <w:rFonts w:ascii="Arial" w:cs="Arial" w:eastAsia="Arial" w:hAnsi="Arial"/>
          <w:sz w:val="14"/>
          <w:szCs w:val="14"/>
        </w:rPr>
        <w:sectPr>
          <w:type w:val="nextPage"/>
          <w:pgSz w:h="20160" w:w="12240" w:orient="portrait"/>
          <w:pgMar w:bottom="280" w:top="220" w:left="1560" w:right="440" w:header="0" w:footer="1391"/>
          <w:cols w:equalWidth="0" w:num="2">
            <w:col w:space="2469" w:w="3885.5"/>
            <w:col w:space="0" w:w="3885.5"/>
          </w:cols>
        </w:sectPr>
      </w:pPr>
      <w:r w:rsidDel="00000000" w:rsidR="00000000" w:rsidRPr="00000000">
        <w:rPr>
          <w:rFonts w:ascii="Arial" w:cs="Arial" w:eastAsia="Arial" w:hAnsi="Arial"/>
          <w:b w:val="1"/>
          <w:color w:val="151515"/>
          <w:sz w:val="14"/>
          <w:szCs w:val="14"/>
          <w:rtl w:val="0"/>
        </w:rPr>
        <w:t xml:space="preserve">"2022 - </w:t>
      </w:r>
      <w:r w:rsidDel="00000000" w:rsidR="00000000" w:rsidRPr="00000000">
        <w:rPr>
          <w:rFonts w:ascii="Times New Roman" w:cs="Times New Roman" w:eastAsia="Times New Roman" w:hAnsi="Times New Roman"/>
          <w:b w:val="1"/>
          <w:color w:val="151515"/>
          <w:sz w:val="14"/>
          <w:szCs w:val="14"/>
          <w:rtl w:val="0"/>
        </w:rPr>
        <w:t xml:space="preserve">40</w:t>
      </w:r>
      <w:r w:rsidDel="00000000" w:rsidR="00000000" w:rsidRPr="00000000">
        <w:rPr>
          <w:rFonts w:ascii="Times New Roman" w:cs="Times New Roman" w:eastAsia="Times New Roman" w:hAnsi="Times New Roman"/>
          <w:b w:val="1"/>
          <w:color w:val="282828"/>
          <w:sz w:val="14"/>
          <w:szCs w:val="14"/>
          <w:rtl w:val="0"/>
        </w:rPr>
        <w:t xml:space="preserve">2 </w:t>
      </w:r>
      <w:r w:rsidDel="00000000" w:rsidR="00000000" w:rsidRPr="00000000">
        <w:rPr>
          <w:rFonts w:ascii="Arial" w:cs="Arial" w:eastAsia="Arial" w:hAnsi="Arial"/>
          <w:b w:val="1"/>
          <w:color w:val="151515"/>
          <w:sz w:val="14"/>
          <w:szCs w:val="14"/>
          <w:rtl w:val="0"/>
        </w:rPr>
        <w:t xml:space="preserve">ANIVERSAR</w:t>
      </w:r>
      <w:r w:rsidDel="00000000" w:rsidR="00000000" w:rsidRPr="00000000">
        <w:rPr>
          <w:rFonts w:ascii="Arial" w:cs="Arial" w:eastAsia="Arial" w:hAnsi="Arial"/>
          <w:b w:val="1"/>
          <w:color w:val="282828"/>
          <w:sz w:val="14"/>
          <w:szCs w:val="14"/>
          <w:rtl w:val="0"/>
        </w:rPr>
        <w:t xml:space="preserve">I</w:t>
      </w:r>
      <w:r w:rsidDel="00000000" w:rsidR="00000000" w:rsidRPr="00000000">
        <w:rPr>
          <w:rFonts w:ascii="Arial" w:cs="Arial" w:eastAsia="Arial" w:hAnsi="Arial"/>
          <w:b w:val="1"/>
          <w:color w:val="151515"/>
          <w:sz w:val="14"/>
          <w:szCs w:val="14"/>
          <w:rtl w:val="0"/>
        </w:rPr>
        <w:t xml:space="preserve">O  D</w:t>
      </w:r>
      <w:r w:rsidDel="00000000" w:rsidR="00000000" w:rsidRPr="00000000">
        <w:rPr>
          <w:rFonts w:ascii="Arial" w:cs="Arial" w:eastAsia="Arial" w:hAnsi="Arial"/>
          <w:b w:val="1"/>
          <w:color w:val="282828"/>
          <w:sz w:val="14"/>
          <w:szCs w:val="14"/>
          <w:rtl w:val="0"/>
        </w:rPr>
        <w:t xml:space="preserve">E </w:t>
      </w:r>
      <w:r w:rsidDel="00000000" w:rsidR="00000000" w:rsidRPr="00000000">
        <w:rPr>
          <w:rFonts w:ascii="Arial" w:cs="Arial" w:eastAsia="Arial" w:hAnsi="Arial"/>
          <w:b w:val="1"/>
          <w:color w:val="151515"/>
          <w:sz w:val="14"/>
          <w:szCs w:val="14"/>
          <w:rtl w:val="0"/>
        </w:rPr>
        <w:t xml:space="preserve">lA </w:t>
      </w:r>
      <w:r w:rsidDel="00000000" w:rsidR="00000000" w:rsidRPr="00000000">
        <w:rPr>
          <w:rFonts w:ascii="Arial" w:cs="Arial" w:eastAsia="Arial" w:hAnsi="Arial"/>
          <w:b w:val="1"/>
          <w:color w:val="282828"/>
          <w:sz w:val="14"/>
          <w:szCs w:val="14"/>
          <w:rtl w:val="0"/>
        </w:rPr>
        <w:t xml:space="preserve">G</w:t>
      </w:r>
      <w:r w:rsidDel="00000000" w:rsidR="00000000" w:rsidRPr="00000000">
        <w:rPr>
          <w:rFonts w:ascii="Arial" w:cs="Arial" w:eastAsia="Arial" w:hAnsi="Arial"/>
          <w:b w:val="1"/>
          <w:color w:val="151515"/>
          <w:sz w:val="14"/>
          <w:szCs w:val="14"/>
          <w:rtl w:val="0"/>
        </w:rPr>
        <w:t xml:space="preserve">ESTA H</w:t>
      </w:r>
      <w:r w:rsidDel="00000000" w:rsidR="00000000" w:rsidRPr="00000000">
        <w:rPr>
          <w:rFonts w:ascii="Arial" w:cs="Arial" w:eastAsia="Arial" w:hAnsi="Arial"/>
          <w:b w:val="1"/>
          <w:color w:val="282828"/>
          <w:sz w:val="14"/>
          <w:szCs w:val="14"/>
          <w:rtl w:val="0"/>
        </w:rPr>
        <w:t xml:space="preserve">E</w:t>
      </w:r>
      <w:r w:rsidDel="00000000" w:rsidR="00000000" w:rsidRPr="00000000">
        <w:rPr>
          <w:rFonts w:ascii="Arial" w:cs="Arial" w:eastAsia="Arial" w:hAnsi="Arial"/>
          <w:b w:val="1"/>
          <w:color w:val="151515"/>
          <w:sz w:val="14"/>
          <w:szCs w:val="14"/>
          <w:rtl w:val="0"/>
        </w:rPr>
        <w:t xml:space="preserve">RO</w:t>
      </w:r>
      <w:r w:rsidDel="00000000" w:rsidR="00000000" w:rsidRPr="00000000">
        <w:rPr>
          <w:rFonts w:ascii="Arial" w:cs="Arial" w:eastAsia="Arial" w:hAnsi="Arial"/>
          <w:b w:val="1"/>
          <w:color w:val="282828"/>
          <w:sz w:val="14"/>
          <w:szCs w:val="14"/>
          <w:rtl w:val="0"/>
        </w:rPr>
        <w:t xml:space="preserve">I</w:t>
      </w:r>
      <w:r w:rsidDel="00000000" w:rsidR="00000000" w:rsidRPr="00000000">
        <w:rPr>
          <w:rFonts w:ascii="Arial" w:cs="Arial" w:eastAsia="Arial" w:hAnsi="Arial"/>
          <w:b w:val="1"/>
          <w:color w:val="151515"/>
          <w:sz w:val="14"/>
          <w:szCs w:val="14"/>
          <w:rtl w:val="0"/>
        </w:rPr>
        <w:t xml:space="preserve">CA  </w:t>
      </w:r>
      <w:r w:rsidDel="00000000" w:rsidR="00000000" w:rsidRPr="00000000">
        <w:rPr>
          <w:rFonts w:ascii="Arial" w:cs="Arial" w:eastAsia="Arial" w:hAnsi="Arial"/>
          <w:b w:val="1"/>
          <w:color w:val="282828"/>
          <w:sz w:val="14"/>
          <w:szCs w:val="14"/>
          <w:rtl w:val="0"/>
        </w:rPr>
        <w:t xml:space="preserve">D</w:t>
      </w:r>
      <w:r w:rsidDel="00000000" w:rsidR="00000000" w:rsidRPr="00000000">
        <w:rPr>
          <w:rFonts w:ascii="Arial" w:cs="Arial" w:eastAsia="Arial" w:hAnsi="Arial"/>
          <w:b w:val="1"/>
          <w:color w:val="464646"/>
          <w:sz w:val="14"/>
          <w:szCs w:val="14"/>
          <w:rtl w:val="0"/>
        </w:rPr>
        <w:t xml:space="preserve">E </w:t>
      </w:r>
      <w:r w:rsidDel="00000000" w:rsidR="00000000" w:rsidRPr="00000000">
        <w:rPr>
          <w:rFonts w:ascii="Arial" w:cs="Arial" w:eastAsia="Arial" w:hAnsi="Arial"/>
          <w:b w:val="1"/>
          <w:color w:val="151515"/>
          <w:sz w:val="14"/>
          <w:szCs w:val="14"/>
          <w:rtl w:val="0"/>
        </w:rPr>
        <w:t xml:space="preserve">M</w:t>
      </w:r>
      <w:r w:rsidDel="00000000" w:rsidR="00000000" w:rsidRPr="00000000">
        <w:rPr>
          <w:rFonts w:ascii="Arial" w:cs="Arial" w:eastAsia="Arial" w:hAnsi="Arial"/>
          <w:b w:val="1"/>
          <w:color w:val="282828"/>
          <w:sz w:val="14"/>
          <w:szCs w:val="14"/>
          <w:rtl w:val="0"/>
        </w:rPr>
        <w:t xml:space="preserve">A</w:t>
      </w:r>
      <w:r w:rsidDel="00000000" w:rsidR="00000000" w:rsidRPr="00000000">
        <w:rPr>
          <w:rFonts w:ascii="Arial" w:cs="Arial" w:eastAsia="Arial" w:hAnsi="Arial"/>
          <w:b w:val="1"/>
          <w:color w:val="151515"/>
          <w:sz w:val="14"/>
          <w:szCs w:val="14"/>
          <w:rtl w:val="0"/>
        </w:rPr>
        <w:t xml:space="preserve">LVINA</w:t>
      </w:r>
      <w:r w:rsidDel="00000000" w:rsidR="00000000" w:rsidRPr="00000000">
        <w:rPr>
          <w:rFonts w:ascii="Arial" w:cs="Arial" w:eastAsia="Arial" w:hAnsi="Arial"/>
          <w:b w:val="1"/>
          <w:color w:val="282828"/>
          <w:sz w:val="14"/>
          <w:szCs w:val="14"/>
          <w:rtl w:val="0"/>
        </w:rPr>
        <w:t xml:space="preserve">S"</w:t>
      </w:r>
      <w:r w:rsidDel="00000000" w:rsidR="00000000" w:rsidRPr="00000000">
        <w:rPr>
          <w:rtl w:val="0"/>
        </w:rPr>
      </w:r>
    </w:p>
    <w:p w:rsidR="00000000" w:rsidDel="00000000" w:rsidP="00000000" w:rsidRDefault="00000000" w:rsidRPr="00000000" w14:paraId="00000527">
      <w:pPr>
        <w:spacing w:before="6" w:line="200" w:lineRule="auto"/>
        <w:jc w:val="left"/>
        <w:rPr>
          <w:sz w:val="20"/>
          <w:szCs w:val="20"/>
        </w:rPr>
      </w:pPr>
      <w:r w:rsidDel="00000000" w:rsidR="00000000" w:rsidRPr="00000000">
        <w:rPr>
          <w:rtl w:val="0"/>
        </w:rPr>
      </w:r>
    </w:p>
    <w:p w:rsidR="00000000" w:rsidDel="00000000" w:rsidP="00000000" w:rsidRDefault="00000000" w:rsidRPr="00000000" w14:paraId="00000528">
      <w:pPr>
        <w:spacing w:before="47" w:lineRule="auto"/>
        <w:ind w:left="139" w:right="7487" w:firstLine="0"/>
        <w:jc w:val="both"/>
        <w:rPr>
          <w:rFonts w:ascii="Arial" w:cs="Arial" w:eastAsia="Arial" w:hAnsi="Arial"/>
          <w:sz w:val="14"/>
          <w:szCs w:val="14"/>
        </w:rPr>
      </w:pPr>
      <w:r w:rsidDel="00000000" w:rsidR="00000000" w:rsidRPr="00000000">
        <w:rPr>
          <w:rFonts w:ascii="Arial" w:cs="Arial" w:eastAsia="Arial" w:hAnsi="Arial"/>
          <w:i w:val="1"/>
          <w:color w:val="151515"/>
          <w:sz w:val="14"/>
          <w:szCs w:val="14"/>
          <w:rtl w:val="0"/>
        </w:rPr>
        <w:t xml:space="preserve">MIN</w:t>
      </w:r>
      <w:r w:rsidDel="00000000" w:rsidR="00000000" w:rsidRPr="00000000">
        <w:rPr>
          <w:rFonts w:ascii="Arial" w:cs="Arial" w:eastAsia="Arial" w:hAnsi="Arial"/>
          <w:i w:val="1"/>
          <w:color w:val="282828"/>
          <w:sz w:val="14"/>
          <w:szCs w:val="14"/>
          <w:rtl w:val="0"/>
        </w:rPr>
        <w:t xml:space="preserve">I</w:t>
      </w:r>
      <w:r w:rsidDel="00000000" w:rsidR="00000000" w:rsidRPr="00000000">
        <w:rPr>
          <w:rFonts w:ascii="Arial" w:cs="Arial" w:eastAsia="Arial" w:hAnsi="Arial"/>
          <w:i w:val="1"/>
          <w:color w:val="151515"/>
          <w:sz w:val="14"/>
          <w:szCs w:val="14"/>
          <w:rtl w:val="0"/>
        </w:rPr>
        <w:t xml:space="preserve">STERIO  DE </w:t>
      </w:r>
      <w:r w:rsidDel="00000000" w:rsidR="00000000" w:rsidRPr="00000000">
        <w:rPr>
          <w:rFonts w:ascii="Arial" w:cs="Arial" w:eastAsia="Arial" w:hAnsi="Arial"/>
          <w:i w:val="1"/>
          <w:color w:val="282828"/>
          <w:sz w:val="14"/>
          <w:szCs w:val="14"/>
          <w:rtl w:val="0"/>
        </w:rPr>
        <w:t xml:space="preserve">TR</w:t>
      </w:r>
      <w:r w:rsidDel="00000000" w:rsidR="00000000" w:rsidRPr="00000000">
        <w:rPr>
          <w:rFonts w:ascii="Arial" w:cs="Arial" w:eastAsia="Arial" w:hAnsi="Arial"/>
          <w:i w:val="1"/>
          <w:color w:val="151515"/>
          <w:sz w:val="14"/>
          <w:szCs w:val="14"/>
          <w:rtl w:val="0"/>
        </w:rPr>
        <w:t xml:space="preserve">ABAJO  Y EMPL</w:t>
      </w:r>
      <w:r w:rsidDel="00000000" w:rsidR="00000000" w:rsidRPr="00000000">
        <w:rPr>
          <w:rFonts w:ascii="Arial" w:cs="Arial" w:eastAsia="Arial" w:hAnsi="Arial"/>
          <w:i w:val="1"/>
          <w:color w:val="282828"/>
          <w:sz w:val="14"/>
          <w:szCs w:val="14"/>
          <w:rtl w:val="0"/>
        </w:rPr>
        <w:t xml:space="preserve">E</w:t>
      </w:r>
      <w:r w:rsidDel="00000000" w:rsidR="00000000" w:rsidRPr="00000000">
        <w:rPr>
          <w:rFonts w:ascii="Arial" w:cs="Arial" w:eastAsia="Arial" w:hAnsi="Arial"/>
          <w:i w:val="1"/>
          <w:color w:val="151515"/>
          <w:sz w:val="14"/>
          <w:szCs w:val="14"/>
          <w:rtl w:val="0"/>
        </w:rPr>
        <w:t xml:space="preserve">O</w:t>
      </w:r>
      <w:r w:rsidDel="00000000" w:rsidR="00000000" w:rsidRPr="00000000">
        <w:rPr>
          <w:rtl w:val="0"/>
        </w:rPr>
      </w:r>
    </w:p>
    <w:p w:rsidR="00000000" w:rsidDel="00000000" w:rsidP="00000000" w:rsidRDefault="00000000" w:rsidRPr="00000000" w14:paraId="00000529">
      <w:pPr>
        <w:spacing w:before="15" w:line="383" w:lineRule="auto"/>
        <w:ind w:left="211" w:right="134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Los trabajos cumplidos en días</w:t>
      </w:r>
      <w:r w:rsidDel="00000000" w:rsidR="00000000" w:rsidRPr="00000000">
        <w:rPr>
          <w:rFonts w:ascii="Times New Roman" w:cs="Times New Roman" w:eastAsia="Times New Roman" w:hAnsi="Times New Roman"/>
          <w:color w:val="373737"/>
          <w:sz w:val="23"/>
          <w:szCs w:val="23"/>
          <w:rtl w:val="0"/>
        </w:rPr>
        <w:t xml:space="preserve">,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ábados</w:t>
      </w: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domingos o feriados</w:t>
      </w: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con independencia del pa</w:t>
      </w:r>
      <w:r w:rsidDel="00000000" w:rsidR="00000000" w:rsidRPr="00000000">
        <w:rPr>
          <w:rFonts w:ascii="Times New Roman" w:cs="Times New Roman" w:eastAsia="Times New Roman" w:hAnsi="Times New Roman"/>
          <w:color w:val="282828"/>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o con recargo previsto en el párrafo anterior</w:t>
      </w: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devengarán un descan</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 compensatorio a favor del trabajador de la misma duración que los día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inhábiles trabajado</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464646"/>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que s</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le otorgará inmediatament</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después de los días tr</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bajado</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tl w:val="0"/>
        </w:rPr>
      </w:r>
    </w:p>
    <w:p w:rsidR="00000000" w:rsidDel="00000000" w:rsidP="00000000" w:rsidRDefault="00000000" w:rsidRPr="00000000" w14:paraId="0000052A">
      <w:pPr>
        <w:spacing w:line="200" w:lineRule="auto"/>
        <w:jc w:val="left"/>
        <w:rPr>
          <w:sz w:val="20"/>
          <w:szCs w:val="20"/>
        </w:rPr>
      </w:pPr>
      <w:r w:rsidDel="00000000" w:rsidR="00000000" w:rsidRPr="00000000">
        <w:rPr>
          <w:rtl w:val="0"/>
        </w:rPr>
      </w:r>
    </w:p>
    <w:p w:rsidR="00000000" w:rsidDel="00000000" w:rsidP="00000000" w:rsidRDefault="00000000" w:rsidRPr="00000000" w14:paraId="0000052B">
      <w:pPr>
        <w:spacing w:before="3" w:line="280" w:lineRule="auto"/>
        <w:jc w:val="left"/>
        <w:rPr>
          <w:sz w:val="28"/>
          <w:szCs w:val="28"/>
        </w:rPr>
      </w:pPr>
      <w:r w:rsidDel="00000000" w:rsidR="00000000" w:rsidRPr="00000000">
        <w:rPr>
          <w:rtl w:val="0"/>
        </w:rPr>
      </w:r>
    </w:p>
    <w:p w:rsidR="00000000" w:rsidDel="00000000" w:rsidP="00000000" w:rsidRDefault="00000000" w:rsidRPr="00000000" w14:paraId="0000052C">
      <w:pPr>
        <w:spacing w:line="375" w:lineRule="auto"/>
        <w:ind w:left="218" w:right="134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51515"/>
          <w:sz w:val="23"/>
          <w:szCs w:val="23"/>
          <w:rtl w:val="0"/>
        </w:rPr>
        <w:t xml:space="preserve">ARTÍCULO 32.1.- Jornada nocturna: </w:t>
      </w:r>
      <w:r w:rsidDel="00000000" w:rsidR="00000000" w:rsidRPr="00000000">
        <w:rPr>
          <w:rFonts w:ascii="Times New Roman" w:cs="Times New Roman" w:eastAsia="Times New Roman" w:hAnsi="Times New Roman"/>
          <w:color w:val="151515"/>
          <w:sz w:val="23"/>
          <w:szCs w:val="23"/>
          <w:rtl w:val="0"/>
        </w:rPr>
        <w:t xml:space="preserve">comprende entre l</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s 21 :00 h</w:t>
      </w:r>
      <w:r w:rsidDel="00000000" w:rsidR="00000000" w:rsidRPr="00000000">
        <w:rPr>
          <w:rFonts w:ascii="Times New Roman" w:cs="Times New Roman" w:eastAsia="Times New Roman" w:hAnsi="Times New Roman"/>
          <w:color w:val="282828"/>
          <w:sz w:val="23"/>
          <w:szCs w:val="23"/>
          <w:rtl w:val="0"/>
        </w:rPr>
        <w:t xml:space="preserve">s. y </w:t>
      </w:r>
      <w:r w:rsidDel="00000000" w:rsidR="00000000" w:rsidRPr="00000000">
        <w:rPr>
          <w:rFonts w:ascii="Times New Roman" w:cs="Times New Roman" w:eastAsia="Times New Roman" w:hAnsi="Times New Roman"/>
          <w:color w:val="151515"/>
          <w:sz w:val="23"/>
          <w:szCs w:val="23"/>
          <w:rtl w:val="0"/>
        </w:rPr>
        <w:t xml:space="preserve">las 09:00 hs. del día si</w:t>
      </w:r>
      <w:r w:rsidDel="00000000" w:rsidR="00000000" w:rsidRPr="00000000">
        <w:rPr>
          <w:rFonts w:ascii="Times New Roman" w:cs="Times New Roman" w:eastAsia="Times New Roman" w:hAnsi="Times New Roman"/>
          <w:color w:val="282828"/>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uiente. </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st</w:t>
      </w:r>
      <w:r w:rsidDel="00000000" w:rsidR="00000000" w:rsidRPr="00000000">
        <w:rPr>
          <w:rFonts w:ascii="Times New Roman" w:cs="Times New Roman" w:eastAsia="Times New Roman" w:hAnsi="Times New Roman"/>
          <w:color w:val="282828"/>
          <w:sz w:val="23"/>
          <w:szCs w:val="23"/>
          <w:rtl w:val="0"/>
        </w:rPr>
        <w:t xml:space="preserve">é </w:t>
      </w:r>
      <w:r w:rsidDel="00000000" w:rsidR="00000000" w:rsidRPr="00000000">
        <w:rPr>
          <w:rFonts w:ascii="Times New Roman" w:cs="Times New Roman" w:eastAsia="Times New Roman" w:hAnsi="Times New Roman"/>
          <w:color w:val="151515"/>
          <w:sz w:val="23"/>
          <w:szCs w:val="23"/>
          <w:rtl w:val="0"/>
        </w:rPr>
        <w:t xml:space="preserve">horario podrá establecer un adicional por horario nocturno</w:t>
      </w:r>
      <w:r w:rsidDel="00000000" w:rsidR="00000000" w:rsidRPr="00000000">
        <w:rPr>
          <w:rFonts w:ascii="Times New Roman" w:cs="Times New Roman" w:eastAsia="Times New Roman" w:hAnsi="Times New Roman"/>
          <w:color w:val="373737"/>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cuy</w:t>
      </w:r>
      <w:r w:rsidDel="00000000" w:rsidR="00000000" w:rsidRPr="00000000">
        <w:rPr>
          <w:rFonts w:ascii="Times New Roman" w:cs="Times New Roman" w:eastAsia="Times New Roman" w:hAnsi="Times New Roman"/>
          <w:color w:val="282828"/>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determinación</w:t>
      </w: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condicione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y monto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establecerán en futuras negociacione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w:t>
      </w:r>
      <w:r w:rsidDel="00000000" w:rsidR="00000000" w:rsidRPr="00000000">
        <w:rPr>
          <w:rtl w:val="0"/>
        </w:rPr>
      </w:r>
    </w:p>
    <w:p w:rsidR="00000000" w:rsidDel="00000000" w:rsidP="00000000" w:rsidRDefault="00000000" w:rsidRPr="00000000" w14:paraId="0000052D">
      <w:pPr>
        <w:spacing w:line="200" w:lineRule="auto"/>
        <w:jc w:val="left"/>
        <w:rPr>
          <w:sz w:val="20"/>
          <w:szCs w:val="20"/>
        </w:rPr>
      </w:pPr>
      <w:r w:rsidDel="00000000" w:rsidR="00000000" w:rsidRPr="00000000">
        <w:rPr>
          <w:rtl w:val="0"/>
        </w:rPr>
      </w:r>
    </w:p>
    <w:p w:rsidR="00000000" w:rsidDel="00000000" w:rsidP="00000000" w:rsidRDefault="00000000" w:rsidRPr="00000000" w14:paraId="0000052E">
      <w:pPr>
        <w:spacing w:before="19" w:line="280" w:lineRule="auto"/>
        <w:jc w:val="left"/>
        <w:rPr>
          <w:sz w:val="28"/>
          <w:szCs w:val="28"/>
        </w:rPr>
      </w:pPr>
      <w:r w:rsidDel="00000000" w:rsidR="00000000" w:rsidRPr="00000000">
        <w:rPr>
          <w:rtl w:val="0"/>
        </w:rPr>
      </w:r>
    </w:p>
    <w:p w:rsidR="00000000" w:rsidDel="00000000" w:rsidP="00000000" w:rsidRDefault="00000000" w:rsidRPr="00000000" w14:paraId="0000052F">
      <w:pPr>
        <w:spacing w:line="378" w:lineRule="auto"/>
        <w:ind w:left="218" w:right="134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El trabajador podrá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olicitar y obtener su desafectación de la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tarea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e</w:t>
      </w:r>
      <w:r w:rsidDel="00000000" w:rsidR="00000000" w:rsidRPr="00000000">
        <w:rPr>
          <w:rFonts w:ascii="Times New Roman" w:cs="Times New Roman" w:eastAsia="Times New Roman" w:hAnsi="Times New Roman"/>
          <w:color w:val="282828"/>
          <w:sz w:val="23"/>
          <w:szCs w:val="23"/>
          <w:rtl w:val="0"/>
        </w:rPr>
        <w:t xml:space="preserve">x</w:t>
      </w:r>
      <w:r w:rsidDel="00000000" w:rsidR="00000000" w:rsidRPr="00000000">
        <w:rPr>
          <w:rFonts w:ascii="Times New Roman" w:cs="Times New Roman" w:eastAsia="Times New Roman" w:hAnsi="Times New Roman"/>
          <w:color w:val="151515"/>
          <w:sz w:val="23"/>
          <w:szCs w:val="23"/>
          <w:rtl w:val="0"/>
        </w:rPr>
        <w:t xml:space="preserve">clu</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ivam</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nte nocturnas</w:t>
      </w:r>
      <w:r w:rsidDel="00000000" w:rsidR="00000000" w:rsidRPr="00000000">
        <w:rPr>
          <w:rFonts w:ascii="Times New Roman" w:cs="Times New Roman" w:eastAsia="Times New Roman" w:hAnsi="Times New Roman"/>
          <w:color w:val="373737"/>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luego de dos (2) años continuos de de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empeñar</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mane</w:t>
      </w:r>
      <w:r w:rsidDel="00000000" w:rsidR="00000000" w:rsidRPr="00000000">
        <w:rPr>
          <w:rFonts w:ascii="Times New Roman" w:cs="Times New Roman" w:eastAsia="Times New Roman" w:hAnsi="Times New Roman"/>
          <w:color w:val="282828"/>
          <w:sz w:val="23"/>
          <w:szCs w:val="23"/>
          <w:rtl w:val="0"/>
        </w:rPr>
        <w:t xml:space="preserve">r</w:t>
      </w:r>
      <w:r w:rsidDel="00000000" w:rsidR="00000000" w:rsidRPr="00000000">
        <w:rPr>
          <w:rFonts w:ascii="Times New Roman" w:cs="Times New Roman" w:eastAsia="Times New Roman" w:hAnsi="Times New Roman"/>
          <w:color w:val="151515"/>
          <w:sz w:val="23"/>
          <w:szCs w:val="23"/>
          <w:rtl w:val="0"/>
        </w:rPr>
        <w:t xml:space="preserve">a ínt</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gra e ininterrumpida.</w:t>
      </w:r>
      <w:r w:rsidDel="00000000" w:rsidR="00000000" w:rsidRPr="00000000">
        <w:rPr>
          <w:rtl w:val="0"/>
        </w:rPr>
      </w:r>
    </w:p>
    <w:p w:rsidR="00000000" w:rsidDel="00000000" w:rsidP="00000000" w:rsidRDefault="00000000" w:rsidRPr="00000000" w14:paraId="00000530">
      <w:pPr>
        <w:spacing w:line="200" w:lineRule="auto"/>
        <w:jc w:val="left"/>
        <w:rPr>
          <w:sz w:val="20"/>
          <w:szCs w:val="20"/>
        </w:rPr>
      </w:pPr>
      <w:r w:rsidDel="00000000" w:rsidR="00000000" w:rsidRPr="00000000">
        <w:rPr>
          <w:rtl w:val="0"/>
        </w:rPr>
      </w:r>
    </w:p>
    <w:p w:rsidR="00000000" w:rsidDel="00000000" w:rsidP="00000000" w:rsidRDefault="00000000" w:rsidRPr="00000000" w14:paraId="00000531">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532">
      <w:pPr>
        <w:spacing w:line="372" w:lineRule="auto"/>
        <w:ind w:left="218" w:right="134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En aqu</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lla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dependencias </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los que el horario nocturno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realice </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forma p</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rmanente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d</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ber</w:t>
      </w:r>
      <w:r w:rsidDel="00000000" w:rsidR="00000000" w:rsidRPr="00000000">
        <w:rPr>
          <w:rFonts w:ascii="Times New Roman" w:cs="Times New Roman" w:eastAsia="Times New Roman" w:hAnsi="Times New Roman"/>
          <w:color w:val="282828"/>
          <w:sz w:val="23"/>
          <w:szCs w:val="23"/>
          <w:rtl w:val="0"/>
        </w:rPr>
        <w:t xml:space="preserve">á</w:t>
      </w:r>
      <w:r w:rsidDel="00000000" w:rsidR="00000000" w:rsidRPr="00000000">
        <w:rPr>
          <w:rFonts w:ascii="Times New Roman" w:cs="Times New Roman" w:eastAsia="Times New Roman" w:hAnsi="Times New Roman"/>
          <w:color w:val="565656"/>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prever un mec</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ni</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mo  de rotación  del personal  afectado  </w:t>
      </w:r>
      <w:r w:rsidDel="00000000" w:rsidR="00000000" w:rsidRPr="00000000">
        <w:rPr>
          <w:rFonts w:ascii="Times New Roman" w:cs="Times New Roman" w:eastAsia="Times New Roman" w:hAnsi="Times New Roman"/>
          <w:color w:val="282828"/>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as tarea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p</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ra</w:t>
      </w:r>
      <w:r w:rsidDel="00000000" w:rsidR="00000000" w:rsidRPr="00000000">
        <w:rPr>
          <w:rtl w:val="0"/>
        </w:rPr>
      </w:r>
    </w:p>
    <w:p w:rsidR="00000000" w:rsidDel="00000000" w:rsidP="00000000" w:rsidRDefault="00000000" w:rsidRPr="00000000" w14:paraId="00000533">
      <w:pPr>
        <w:spacing w:before="10" w:line="180" w:lineRule="auto"/>
        <w:jc w:val="left"/>
        <w:rPr>
          <w:sz w:val="19"/>
          <w:szCs w:val="19"/>
        </w:rPr>
      </w:pPr>
      <w:r w:rsidDel="00000000" w:rsidR="00000000" w:rsidRPr="00000000">
        <w:rPr>
          <w:rtl w:val="0"/>
        </w:rPr>
      </w:r>
    </w:p>
    <w:p w:rsidR="00000000" w:rsidDel="00000000" w:rsidP="00000000" w:rsidRDefault="00000000" w:rsidRPr="00000000" w14:paraId="00000534">
      <w:pPr>
        <w:spacing w:line="378" w:lineRule="auto"/>
        <w:ind w:left="226" w:right="135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82828"/>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arantizar que ningún trabajador realice su carrera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olo en dicha jornad</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565656"/>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s</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lvo </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xpre</w:t>
      </w:r>
      <w:r w:rsidDel="00000000" w:rsidR="00000000" w:rsidRPr="00000000">
        <w:rPr>
          <w:rFonts w:ascii="Times New Roman" w:cs="Times New Roman" w:eastAsia="Times New Roman" w:hAnsi="Times New Roman"/>
          <w:color w:val="282828"/>
          <w:sz w:val="23"/>
          <w:szCs w:val="23"/>
          <w:rtl w:val="0"/>
        </w:rPr>
        <w:t xml:space="preserve">so </w:t>
      </w:r>
      <w:r w:rsidDel="00000000" w:rsidR="00000000" w:rsidRPr="00000000">
        <w:rPr>
          <w:rFonts w:ascii="Times New Roman" w:cs="Times New Roman" w:eastAsia="Times New Roman" w:hAnsi="Times New Roman"/>
          <w:color w:val="151515"/>
          <w:sz w:val="23"/>
          <w:szCs w:val="23"/>
          <w:rtl w:val="0"/>
        </w:rPr>
        <w:t xml:space="preserve">consentimiento del trabajador.</w:t>
      </w:r>
      <w:r w:rsidDel="00000000" w:rsidR="00000000" w:rsidRPr="00000000">
        <w:rPr>
          <w:rtl w:val="0"/>
        </w:rPr>
      </w:r>
    </w:p>
    <w:p w:rsidR="00000000" w:rsidDel="00000000" w:rsidP="00000000" w:rsidRDefault="00000000" w:rsidRPr="00000000" w14:paraId="00000535">
      <w:pPr>
        <w:spacing w:line="200" w:lineRule="auto"/>
        <w:jc w:val="left"/>
        <w:rPr>
          <w:sz w:val="20"/>
          <w:szCs w:val="20"/>
        </w:rPr>
      </w:pPr>
      <w:r w:rsidDel="00000000" w:rsidR="00000000" w:rsidRPr="00000000">
        <w:rPr>
          <w:rtl w:val="0"/>
        </w:rPr>
      </w:r>
    </w:p>
    <w:p w:rsidR="00000000" w:rsidDel="00000000" w:rsidP="00000000" w:rsidRDefault="00000000" w:rsidRPr="00000000" w14:paraId="00000536">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537">
      <w:pPr>
        <w:spacing w:line="374" w:lineRule="auto"/>
        <w:ind w:left="226" w:right="134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51515"/>
          <w:sz w:val="23"/>
          <w:szCs w:val="23"/>
          <w:rtl w:val="0"/>
        </w:rPr>
        <w:t xml:space="preserve">ARTÍCULO  32.2.- Jornada  mixta:  </w:t>
      </w:r>
      <w:r w:rsidDel="00000000" w:rsidR="00000000" w:rsidRPr="00000000">
        <w:rPr>
          <w:rFonts w:ascii="Times New Roman" w:cs="Times New Roman" w:eastAsia="Times New Roman" w:hAnsi="Times New Roman"/>
          <w:color w:val="151515"/>
          <w:sz w:val="23"/>
          <w:szCs w:val="23"/>
          <w:rtl w:val="0"/>
        </w:rPr>
        <w:t xml:space="preserve">Se ent</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nd</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rá por jornad</w:t>
      </w:r>
      <w:r w:rsidDel="00000000" w:rsidR="00000000" w:rsidRPr="00000000">
        <w:rPr>
          <w:rFonts w:ascii="Times New Roman" w:cs="Times New Roman" w:eastAsia="Times New Roman" w:hAnsi="Times New Roman"/>
          <w:color w:val="282828"/>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mixta aqu</w:t>
      </w:r>
      <w:r w:rsidDel="00000000" w:rsidR="00000000" w:rsidRPr="00000000">
        <w:rPr>
          <w:rFonts w:ascii="Times New Roman" w:cs="Times New Roman" w:eastAsia="Times New Roman" w:hAnsi="Times New Roman"/>
          <w:color w:val="282828"/>
          <w:sz w:val="23"/>
          <w:szCs w:val="23"/>
          <w:rtl w:val="0"/>
        </w:rPr>
        <w:t xml:space="preserve">é</w:t>
      </w:r>
      <w:r w:rsidDel="00000000" w:rsidR="00000000" w:rsidRPr="00000000">
        <w:rPr>
          <w:rFonts w:ascii="Times New Roman" w:cs="Times New Roman" w:eastAsia="Times New Roman" w:hAnsi="Times New Roman"/>
          <w:color w:val="151515"/>
          <w:sz w:val="23"/>
          <w:szCs w:val="23"/>
          <w:rtl w:val="0"/>
        </w:rPr>
        <w:t xml:space="preserve">lla en qu</w:t>
      </w:r>
      <w:r w:rsidDel="00000000" w:rsidR="00000000" w:rsidRPr="00000000">
        <w:rPr>
          <w:rFonts w:ascii="Times New Roman" w:cs="Times New Roman" w:eastAsia="Times New Roman" w:hAnsi="Times New Roman"/>
          <w:color w:val="282828"/>
          <w:sz w:val="23"/>
          <w:szCs w:val="23"/>
          <w:rtl w:val="0"/>
        </w:rPr>
        <w:t xml:space="preserve">e se </w:t>
      </w:r>
      <w:r w:rsidDel="00000000" w:rsidR="00000000" w:rsidRPr="00000000">
        <w:rPr>
          <w:rFonts w:ascii="Times New Roman" w:cs="Times New Roman" w:eastAsia="Times New Roman" w:hAnsi="Times New Roman"/>
          <w:color w:val="151515"/>
          <w:sz w:val="23"/>
          <w:szCs w:val="23"/>
          <w:rtl w:val="0"/>
        </w:rPr>
        <w:t xml:space="preserve">alte</w:t>
      </w:r>
      <w:r w:rsidDel="00000000" w:rsidR="00000000" w:rsidRPr="00000000">
        <w:rPr>
          <w:rFonts w:ascii="Times New Roman" w:cs="Times New Roman" w:eastAsia="Times New Roman" w:hAnsi="Times New Roman"/>
          <w:color w:val="282828"/>
          <w:sz w:val="23"/>
          <w:szCs w:val="23"/>
          <w:rtl w:val="0"/>
        </w:rPr>
        <w:t xml:space="preserve">r</w:t>
      </w:r>
      <w:r w:rsidDel="00000000" w:rsidR="00000000" w:rsidRPr="00000000">
        <w:rPr>
          <w:rFonts w:ascii="Times New Roman" w:cs="Times New Roman" w:eastAsia="Times New Roman" w:hAnsi="Times New Roman"/>
          <w:color w:val="151515"/>
          <w:sz w:val="23"/>
          <w:szCs w:val="23"/>
          <w:rtl w:val="0"/>
        </w:rPr>
        <w:t xml:space="preserve">nen  horas  diurna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con nocturna</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  </w:t>
      </w:r>
      <w:r w:rsidDel="00000000" w:rsidR="00000000" w:rsidRPr="00000000">
        <w:rPr>
          <w:rFonts w:ascii="Times New Roman" w:cs="Times New Roman" w:eastAsia="Times New Roman" w:hAnsi="Times New Roman"/>
          <w:color w:val="282828"/>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t</w:t>
      </w:r>
      <w:r w:rsidDel="00000000" w:rsidR="00000000" w:rsidRPr="00000000">
        <w:rPr>
          <w:rFonts w:ascii="Times New Roman" w:cs="Times New Roman" w:eastAsia="Times New Roman" w:hAnsi="Times New Roman"/>
          <w:color w:val="282828"/>
          <w:sz w:val="23"/>
          <w:szCs w:val="23"/>
          <w:rtl w:val="0"/>
        </w:rPr>
        <w:t xml:space="preserve">é </w:t>
      </w:r>
      <w:r w:rsidDel="00000000" w:rsidR="00000000" w:rsidRPr="00000000">
        <w:rPr>
          <w:rFonts w:ascii="Times New Roman" w:cs="Times New Roman" w:eastAsia="Times New Roman" w:hAnsi="Times New Roman"/>
          <w:color w:val="151515"/>
          <w:sz w:val="23"/>
          <w:szCs w:val="23"/>
          <w:rtl w:val="0"/>
        </w:rPr>
        <w:t xml:space="preserve">horario  podrá establecer  un adicional</w:t>
      </w:r>
      <w:r w:rsidDel="00000000" w:rsidR="00000000" w:rsidRPr="00000000">
        <w:rPr>
          <w:rFonts w:ascii="Times New Roman" w:cs="Times New Roman" w:eastAsia="Times New Roman" w:hAnsi="Times New Roman"/>
          <w:color w:val="565656"/>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cuya determinac</w:t>
      </w:r>
      <w:r w:rsidDel="00000000" w:rsidR="00000000" w:rsidRPr="00000000">
        <w:rPr>
          <w:rFonts w:ascii="Times New Roman" w:cs="Times New Roman" w:eastAsia="Times New Roman" w:hAnsi="Times New Roman"/>
          <w:color w:val="282828"/>
          <w:sz w:val="23"/>
          <w:szCs w:val="23"/>
          <w:rtl w:val="0"/>
        </w:rPr>
        <w:t xml:space="preserve">ió</w:t>
      </w:r>
      <w:r w:rsidDel="00000000" w:rsidR="00000000" w:rsidRPr="00000000">
        <w:rPr>
          <w:rFonts w:ascii="Times New Roman" w:cs="Times New Roman" w:eastAsia="Times New Roman" w:hAnsi="Times New Roman"/>
          <w:color w:val="151515"/>
          <w:sz w:val="23"/>
          <w:szCs w:val="23"/>
          <w:rtl w:val="0"/>
        </w:rPr>
        <w:t xml:space="preserve">n</w:t>
      </w:r>
      <w:r w:rsidDel="00000000" w:rsidR="00000000" w:rsidRPr="00000000">
        <w:rPr>
          <w:rFonts w:ascii="Times New Roman" w:cs="Times New Roman" w:eastAsia="Times New Roman" w:hAnsi="Times New Roman"/>
          <w:color w:val="373737"/>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condicione</w:t>
      </w:r>
      <w:r w:rsidDel="00000000" w:rsidR="00000000" w:rsidRPr="00000000">
        <w:rPr>
          <w:rFonts w:ascii="Times New Roman" w:cs="Times New Roman" w:eastAsia="Times New Roman" w:hAnsi="Times New Roman"/>
          <w:color w:val="282828"/>
          <w:sz w:val="23"/>
          <w:szCs w:val="23"/>
          <w:rtl w:val="0"/>
        </w:rPr>
        <w:t xml:space="preserve">s  y </w:t>
      </w:r>
      <w:r w:rsidDel="00000000" w:rsidR="00000000" w:rsidRPr="00000000">
        <w:rPr>
          <w:rFonts w:ascii="Times New Roman" w:cs="Times New Roman" w:eastAsia="Times New Roman" w:hAnsi="Times New Roman"/>
          <w:color w:val="151515"/>
          <w:sz w:val="23"/>
          <w:szCs w:val="23"/>
          <w:rtl w:val="0"/>
        </w:rPr>
        <w:t xml:space="preserve">monto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establ</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cerá  en futura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negociacione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por la </w:t>
      </w:r>
      <w:r w:rsidDel="00000000" w:rsidR="00000000" w:rsidRPr="00000000">
        <w:rPr>
          <w:rFonts w:ascii="Times New Roman" w:cs="Times New Roman" w:eastAsia="Times New Roman" w:hAnsi="Times New Roman"/>
          <w:color w:val="282828"/>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ía pertinente.</w:t>
      </w:r>
      <w:r w:rsidDel="00000000" w:rsidR="00000000" w:rsidRPr="00000000">
        <w:rPr>
          <w:rtl w:val="0"/>
        </w:rPr>
      </w:r>
    </w:p>
    <w:p w:rsidR="00000000" w:rsidDel="00000000" w:rsidP="00000000" w:rsidRDefault="00000000" w:rsidRPr="00000000" w14:paraId="00000538">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539">
      <w:pPr>
        <w:spacing w:line="200" w:lineRule="auto"/>
        <w:jc w:val="left"/>
        <w:rPr>
          <w:sz w:val="20"/>
          <w:szCs w:val="20"/>
        </w:rPr>
      </w:pPr>
      <w:r w:rsidDel="00000000" w:rsidR="00000000" w:rsidRPr="00000000">
        <w:rPr>
          <w:rtl w:val="0"/>
        </w:rPr>
      </w:r>
    </w:p>
    <w:p w:rsidR="00000000" w:rsidDel="00000000" w:rsidP="00000000" w:rsidRDefault="00000000" w:rsidRPr="00000000" w14:paraId="0000053A">
      <w:pPr>
        <w:spacing w:line="200" w:lineRule="auto"/>
        <w:jc w:val="left"/>
        <w:rPr>
          <w:sz w:val="20"/>
          <w:szCs w:val="20"/>
        </w:rPr>
      </w:pPr>
      <w:r w:rsidDel="00000000" w:rsidR="00000000" w:rsidRPr="00000000">
        <w:rPr>
          <w:rtl w:val="0"/>
        </w:rPr>
      </w:r>
    </w:p>
    <w:p w:rsidR="00000000" w:rsidDel="00000000" w:rsidP="00000000" w:rsidRDefault="00000000" w:rsidRPr="00000000" w14:paraId="0000053B">
      <w:pPr>
        <w:spacing w:line="372" w:lineRule="auto"/>
        <w:ind w:left="226" w:right="134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 ve</w:t>
      </w:r>
      <w:r w:rsidDel="00000000" w:rsidR="00000000" w:rsidRPr="00000000">
        <w:rPr>
          <w:rFonts w:ascii="Times New Roman" w:cs="Times New Roman" w:eastAsia="Times New Roman" w:hAnsi="Times New Roman"/>
          <w:color w:val="282828"/>
          <w:sz w:val="23"/>
          <w:szCs w:val="23"/>
          <w:rtl w:val="0"/>
        </w:rPr>
        <w:t xml:space="preserve">z</w:t>
      </w:r>
      <w:r w:rsidDel="00000000" w:rsidR="00000000" w:rsidRPr="00000000">
        <w:rPr>
          <w:rFonts w:ascii="Times New Roman" w:cs="Times New Roman" w:eastAsia="Times New Roman" w:hAnsi="Times New Roman"/>
          <w:color w:val="373737"/>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la jornada  laboral  podrá enmarcar</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en uno de los  si</w:t>
      </w:r>
      <w:r w:rsidDel="00000000" w:rsidR="00000000" w:rsidRPr="00000000">
        <w:rPr>
          <w:rFonts w:ascii="Times New Roman" w:cs="Times New Roman" w:eastAsia="Times New Roman" w:hAnsi="Times New Roman"/>
          <w:color w:val="282828"/>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uiente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regímen</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s</w:t>
      </w:r>
      <w:r w:rsidDel="00000000" w:rsidR="00000000" w:rsidRPr="00000000">
        <w:rPr>
          <w:rFonts w:ascii="Times New Roman" w:cs="Times New Roman" w:eastAsia="Times New Roman" w:hAnsi="Times New Roman"/>
          <w:color w:val="373737"/>
          <w:sz w:val="23"/>
          <w:szCs w:val="23"/>
          <w:rtl w:val="0"/>
        </w:rPr>
        <w:t xml:space="preserve">,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in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er e</w:t>
      </w:r>
      <w:r w:rsidDel="00000000" w:rsidR="00000000" w:rsidRPr="00000000">
        <w:rPr>
          <w:rFonts w:ascii="Times New Roman" w:cs="Times New Roman" w:eastAsia="Times New Roman" w:hAnsi="Times New Roman"/>
          <w:color w:val="37373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w:t>
      </w:r>
      <w:r w:rsidDel="00000000" w:rsidR="00000000" w:rsidRPr="00000000">
        <w:rPr>
          <w:rFonts w:ascii="Times New Roman" w:cs="Times New Roman" w:eastAsia="Times New Roman" w:hAnsi="Times New Roman"/>
          <w:color w:val="282828"/>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un</w:t>
      </w:r>
      <w:r w:rsidDel="00000000" w:rsidR="00000000" w:rsidRPr="00000000">
        <w:rPr>
          <w:rFonts w:ascii="Times New Roman" w:cs="Times New Roman" w:eastAsia="Times New Roman" w:hAnsi="Times New Roman"/>
          <w:color w:val="282828"/>
          <w:sz w:val="23"/>
          <w:szCs w:val="23"/>
          <w:rtl w:val="0"/>
        </w:rPr>
        <w:t xml:space="preserve">a e</w:t>
      </w:r>
      <w:r w:rsidDel="00000000" w:rsidR="00000000" w:rsidRPr="00000000">
        <w:rPr>
          <w:rFonts w:ascii="Times New Roman" w:cs="Times New Roman" w:eastAsia="Times New Roman" w:hAnsi="Times New Roman"/>
          <w:color w:val="151515"/>
          <w:sz w:val="23"/>
          <w:szCs w:val="23"/>
          <w:rtl w:val="0"/>
        </w:rPr>
        <w:t xml:space="preserve">num</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ración ta</w:t>
      </w:r>
      <w:r w:rsidDel="00000000" w:rsidR="00000000" w:rsidRPr="00000000">
        <w:rPr>
          <w:rFonts w:ascii="Times New Roman" w:cs="Times New Roman" w:eastAsia="Times New Roman" w:hAnsi="Times New Roman"/>
          <w:color w:val="282828"/>
          <w:sz w:val="23"/>
          <w:szCs w:val="23"/>
          <w:rtl w:val="0"/>
        </w:rPr>
        <w:t xml:space="preserve">x</w:t>
      </w:r>
      <w:r w:rsidDel="00000000" w:rsidR="00000000" w:rsidRPr="00000000">
        <w:rPr>
          <w:rFonts w:ascii="Times New Roman" w:cs="Times New Roman" w:eastAsia="Times New Roman" w:hAnsi="Times New Roman"/>
          <w:color w:val="151515"/>
          <w:sz w:val="23"/>
          <w:szCs w:val="23"/>
          <w:rtl w:val="0"/>
        </w:rPr>
        <w:t xml:space="preserve">ati</w:t>
      </w:r>
      <w:r w:rsidDel="00000000" w:rsidR="00000000" w:rsidRPr="00000000">
        <w:rPr>
          <w:rFonts w:ascii="Times New Roman" w:cs="Times New Roman" w:eastAsia="Times New Roman" w:hAnsi="Times New Roman"/>
          <w:color w:val="282828"/>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a:</w:t>
      </w:r>
      <w:r w:rsidDel="00000000" w:rsidR="00000000" w:rsidRPr="00000000">
        <w:rPr>
          <w:rtl w:val="0"/>
        </w:rPr>
      </w:r>
    </w:p>
    <w:p w:rsidR="00000000" w:rsidDel="00000000" w:rsidP="00000000" w:rsidRDefault="00000000" w:rsidRPr="00000000" w14:paraId="0000053C">
      <w:pPr>
        <w:spacing w:line="200" w:lineRule="auto"/>
        <w:jc w:val="left"/>
        <w:rPr>
          <w:sz w:val="20"/>
          <w:szCs w:val="20"/>
        </w:rPr>
      </w:pPr>
      <w:r w:rsidDel="00000000" w:rsidR="00000000" w:rsidRPr="00000000">
        <w:rPr>
          <w:rtl w:val="0"/>
        </w:rPr>
      </w:r>
    </w:p>
    <w:p w:rsidR="00000000" w:rsidDel="00000000" w:rsidP="00000000" w:rsidRDefault="00000000" w:rsidRPr="00000000" w14:paraId="0000053D">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53E">
      <w:pPr>
        <w:spacing w:line="529" w:lineRule="auto"/>
        <w:ind w:left="226" w:right="3236"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ARTÍC</w:t>
      </w:r>
      <w:r w:rsidDel="00000000" w:rsidR="00000000" w:rsidRPr="00000000">
        <w:rPr>
          <w:rFonts w:ascii="Times New Roman" w:cs="Times New Roman" w:eastAsia="Times New Roman" w:hAnsi="Times New Roman"/>
          <w:color w:val="282828"/>
          <w:sz w:val="23"/>
          <w:szCs w:val="23"/>
          <w:rtl w:val="0"/>
        </w:rPr>
        <w:t xml:space="preserve">U</w:t>
      </w:r>
      <w:r w:rsidDel="00000000" w:rsidR="00000000" w:rsidRPr="00000000">
        <w:rPr>
          <w:rFonts w:ascii="Times New Roman" w:cs="Times New Roman" w:eastAsia="Times New Roman" w:hAnsi="Times New Roman"/>
          <w:color w:val="151515"/>
          <w:sz w:val="23"/>
          <w:szCs w:val="23"/>
          <w:rtl w:val="0"/>
        </w:rPr>
        <w:t xml:space="preserve">LO 32.</w:t>
      </w:r>
      <w:r w:rsidDel="00000000" w:rsidR="00000000" w:rsidRPr="00000000">
        <w:rPr>
          <w:rFonts w:ascii="Times New Roman" w:cs="Times New Roman" w:eastAsia="Times New Roman" w:hAnsi="Times New Roman"/>
          <w:color w:val="282828"/>
          <w:sz w:val="23"/>
          <w:szCs w:val="23"/>
          <w:rtl w:val="0"/>
        </w:rPr>
        <w:t xml:space="preserve">2</w:t>
      </w:r>
      <w:r w:rsidDel="00000000" w:rsidR="00000000" w:rsidRPr="00000000">
        <w:rPr>
          <w:rFonts w:ascii="Times New Roman" w:cs="Times New Roman" w:eastAsia="Times New Roman" w:hAnsi="Times New Roman"/>
          <w:color w:val="151515"/>
          <w:sz w:val="23"/>
          <w:szCs w:val="23"/>
          <w:rtl w:val="0"/>
        </w:rPr>
        <w:t xml:space="preserve">.1.- Re</w:t>
      </w:r>
      <w:r w:rsidDel="00000000" w:rsidR="00000000" w:rsidRPr="00000000">
        <w:rPr>
          <w:rFonts w:ascii="Times New Roman" w:cs="Times New Roman" w:eastAsia="Times New Roman" w:hAnsi="Times New Roman"/>
          <w:color w:val="282828"/>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ular</w:t>
      </w: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Todas la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jornadas  en el mismo horario</w:t>
      </w: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ARTÍC</w:t>
      </w:r>
      <w:r w:rsidDel="00000000" w:rsidR="00000000" w:rsidRPr="00000000">
        <w:rPr>
          <w:rFonts w:ascii="Times New Roman" w:cs="Times New Roman" w:eastAsia="Times New Roman" w:hAnsi="Times New Roman"/>
          <w:color w:val="282828"/>
          <w:sz w:val="23"/>
          <w:szCs w:val="23"/>
          <w:rtl w:val="0"/>
        </w:rPr>
        <w:t xml:space="preserve">U</w:t>
      </w:r>
      <w:r w:rsidDel="00000000" w:rsidR="00000000" w:rsidRPr="00000000">
        <w:rPr>
          <w:rFonts w:ascii="Times New Roman" w:cs="Times New Roman" w:eastAsia="Times New Roman" w:hAnsi="Times New Roman"/>
          <w:color w:val="151515"/>
          <w:sz w:val="23"/>
          <w:szCs w:val="23"/>
          <w:rtl w:val="0"/>
        </w:rPr>
        <w:t xml:space="preserve">LO 32.2</w:t>
      </w:r>
      <w:r w:rsidDel="00000000" w:rsidR="00000000" w:rsidRPr="00000000">
        <w:rPr>
          <w:rFonts w:ascii="Times New Roman" w:cs="Times New Roman" w:eastAsia="Times New Roman" w:hAnsi="Times New Roman"/>
          <w:color w:val="282828"/>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2.- Horario Rotativo.</w:t>
      </w:r>
      <w:r w:rsidDel="00000000" w:rsidR="00000000" w:rsidRPr="00000000">
        <w:rPr>
          <w:rtl w:val="0"/>
        </w:rPr>
      </w:r>
    </w:p>
    <w:p w:rsidR="00000000" w:rsidDel="00000000" w:rsidP="00000000" w:rsidRDefault="00000000" w:rsidRPr="00000000" w14:paraId="0000053F">
      <w:pPr>
        <w:spacing w:before="9" w:line="180" w:lineRule="auto"/>
        <w:jc w:val="left"/>
        <w:rPr>
          <w:sz w:val="19"/>
          <w:szCs w:val="19"/>
        </w:rPr>
      </w:pPr>
      <w:r w:rsidDel="00000000" w:rsidR="00000000" w:rsidRPr="00000000">
        <w:rPr>
          <w:rtl w:val="0"/>
        </w:rPr>
      </w:r>
    </w:p>
    <w:p w:rsidR="00000000" w:rsidDel="00000000" w:rsidP="00000000" w:rsidRDefault="00000000" w:rsidRPr="00000000" w14:paraId="00000540">
      <w:pPr>
        <w:spacing w:line="519" w:lineRule="auto"/>
        <w:ind w:left="233" w:right="2264"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ARTÍCULO 32.2.3.- De dos jornadas laborale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por una de de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can</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 </w:t>
      </w:r>
      <w:r w:rsidDel="00000000" w:rsidR="00000000" w:rsidRPr="00000000">
        <w:rPr>
          <w:rFonts w:ascii="Times New Roman" w:cs="Times New Roman" w:eastAsia="Times New Roman" w:hAnsi="Times New Roman"/>
          <w:color w:val="282828"/>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2 p</w:t>
      </w:r>
      <w:r w:rsidDel="00000000" w:rsidR="00000000" w:rsidRPr="00000000">
        <w:rPr>
          <w:rFonts w:ascii="Times New Roman" w:cs="Times New Roman" w:eastAsia="Times New Roman" w:hAnsi="Times New Roman"/>
          <w:color w:val="282828"/>
          <w:sz w:val="23"/>
          <w:szCs w:val="23"/>
          <w:rtl w:val="0"/>
        </w:rPr>
        <w:t xml:space="preserve">o</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ARTÍCULO 32.2</w:t>
      </w:r>
      <w:r w:rsidDel="00000000" w:rsidR="00000000" w:rsidRPr="00000000">
        <w:rPr>
          <w:rFonts w:ascii="Times New Roman" w:cs="Times New Roman" w:eastAsia="Times New Roman" w:hAnsi="Times New Roman"/>
          <w:color w:val="373737"/>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4.- De cu</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tro jorn</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s  l</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boral</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s por dos 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descan</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 (4 por 2). ARTÍ</w:t>
      </w:r>
      <w:r w:rsidDel="00000000" w:rsidR="00000000" w:rsidRPr="00000000">
        <w:rPr>
          <w:rFonts w:ascii="Times New Roman" w:cs="Times New Roman" w:eastAsia="Times New Roman" w:hAnsi="Times New Roman"/>
          <w:color w:val="282828"/>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ULO 32.2</w:t>
      </w:r>
      <w:r w:rsidDel="00000000" w:rsidR="00000000" w:rsidRPr="00000000">
        <w:rPr>
          <w:rFonts w:ascii="Times New Roman" w:cs="Times New Roman" w:eastAsia="Times New Roman" w:hAnsi="Times New Roman"/>
          <w:color w:val="282828"/>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5.- Jornada rot</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ti</w:t>
      </w:r>
      <w:r w:rsidDel="00000000" w:rsidR="00000000" w:rsidRPr="00000000">
        <w:rPr>
          <w:rFonts w:ascii="Times New Roman" w:cs="Times New Roman" w:eastAsia="Times New Roman" w:hAnsi="Times New Roman"/>
          <w:color w:val="282828"/>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a de día</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tl w:val="0"/>
        </w:rPr>
      </w:r>
    </w:p>
    <w:p w:rsidR="00000000" w:rsidDel="00000000" w:rsidP="00000000" w:rsidRDefault="00000000" w:rsidRPr="00000000" w14:paraId="00000541">
      <w:pPr>
        <w:spacing w:before="8" w:line="180" w:lineRule="auto"/>
        <w:jc w:val="left"/>
        <w:rPr>
          <w:sz w:val="18"/>
          <w:szCs w:val="18"/>
        </w:rPr>
      </w:pPr>
      <w:r w:rsidDel="00000000" w:rsidR="00000000" w:rsidRPr="00000000">
        <w:rPr>
          <w:rtl w:val="0"/>
        </w:rPr>
      </w:r>
    </w:p>
    <w:p w:rsidR="00000000" w:rsidDel="00000000" w:rsidP="00000000" w:rsidRDefault="00000000" w:rsidRPr="00000000" w14:paraId="00000542">
      <w:pPr>
        <w:ind w:left="233" w:right="6163" w:firstLine="0"/>
        <w:jc w:val="both"/>
        <w:rPr>
          <w:rFonts w:ascii="Times New Roman" w:cs="Times New Roman" w:eastAsia="Times New Roman" w:hAnsi="Times New Roman"/>
          <w:sz w:val="23"/>
          <w:szCs w:val="23"/>
        </w:rPr>
        <w:sectPr>
          <w:type w:val="continuous"/>
          <w:pgSz w:h="20160" w:w="12240" w:orient="portrait"/>
          <w:pgMar w:bottom="280" w:top="280" w:left="1560" w:right="440" w:header="360" w:footer="360"/>
        </w:sectPr>
      </w:pP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RTÍCULO </w:t>
      </w:r>
      <w:r w:rsidDel="00000000" w:rsidR="00000000" w:rsidRPr="00000000">
        <w:rPr>
          <w:rFonts w:ascii="Times New Roman" w:cs="Times New Roman" w:eastAsia="Times New Roman" w:hAnsi="Times New Roman"/>
          <w:color w:val="282828"/>
          <w:sz w:val="23"/>
          <w:szCs w:val="23"/>
          <w:rtl w:val="0"/>
        </w:rPr>
        <w:t xml:space="preserve">3</w:t>
      </w:r>
      <w:r w:rsidDel="00000000" w:rsidR="00000000" w:rsidRPr="00000000">
        <w:rPr>
          <w:rFonts w:ascii="Times New Roman" w:cs="Times New Roman" w:eastAsia="Times New Roman" w:hAnsi="Times New Roman"/>
          <w:color w:val="151515"/>
          <w:sz w:val="23"/>
          <w:szCs w:val="23"/>
          <w:rtl w:val="0"/>
        </w:rPr>
        <w:t xml:space="preserve">2.2.6.- Jornada R</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ducida</w:t>
      </w:r>
      <w:r w:rsidDel="00000000" w:rsidR="00000000" w:rsidRPr="00000000">
        <w:rPr>
          <w:rFonts w:ascii="Times New Roman" w:cs="Times New Roman" w:eastAsia="Times New Roman" w:hAnsi="Times New Roman"/>
          <w:color w:val="373737"/>
          <w:sz w:val="23"/>
          <w:szCs w:val="23"/>
          <w:rtl w:val="0"/>
        </w:rPr>
        <w:t xml:space="preserve">.</w:t>
      </w:r>
      <w:r w:rsidDel="00000000" w:rsidR="00000000" w:rsidRPr="00000000">
        <w:rPr>
          <w:rtl w:val="0"/>
        </w:rPr>
      </w:r>
    </w:p>
    <w:p w:rsidR="00000000" w:rsidDel="00000000" w:rsidP="00000000" w:rsidRDefault="00000000" w:rsidRPr="00000000" w14:paraId="00000543">
      <w:pPr>
        <w:spacing w:before="52" w:line="580" w:lineRule="auto"/>
        <w:ind w:right="116"/>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color w:val="202020"/>
          <w:sz w:val="73.33333333333334"/>
          <w:szCs w:val="73.33333333333334"/>
          <w:vertAlign w:val="superscript"/>
          <w:rtl w:val="0"/>
        </w:rPr>
        <w:t xml:space="preserve">4</w:t>
      </w:r>
      <w:r w:rsidDel="00000000" w:rsidR="00000000" w:rsidRPr="00000000">
        <w:rPr>
          <w:rFonts w:ascii="Times New Roman" w:cs="Times New Roman" w:eastAsia="Times New Roman" w:hAnsi="Times New Roman"/>
          <w:b w:val="1"/>
          <w:color w:val="3e3e3e"/>
          <w:sz w:val="73.33333333333334"/>
          <w:szCs w:val="73.33333333333334"/>
          <w:vertAlign w:val="superscript"/>
          <w:rtl w:val="0"/>
        </w:rPr>
        <w:t xml:space="preserve">25   </w:t>
      </w:r>
      <w:r w:rsidDel="00000000" w:rsidR="00000000" w:rsidRPr="00000000">
        <w:rPr>
          <w:rFonts w:ascii="Times New Roman" w:cs="Times New Roman" w:eastAsia="Times New Roman" w:hAnsi="Times New Roman"/>
          <w:color w:val="3e3e3e"/>
          <w:sz w:val="46"/>
          <w:szCs w:val="46"/>
          <w:vertAlign w:val="baseline"/>
          <w:rtl w:val="0"/>
        </w:rPr>
        <w:t xml:space="preserve">2</w:t>
      </w:r>
      <w:r w:rsidDel="00000000" w:rsidR="00000000" w:rsidRPr="00000000">
        <w:rPr>
          <w:rFonts w:ascii="Times New Roman" w:cs="Times New Roman" w:eastAsia="Times New Roman" w:hAnsi="Times New Roman"/>
          <w:color w:val="535354"/>
          <w:sz w:val="46"/>
          <w:szCs w:val="46"/>
          <w:vertAlign w:val="baseline"/>
          <w:rtl w:val="0"/>
        </w:rPr>
        <w:t xml:space="preserve">2</w:t>
      </w:r>
      <w:r w:rsidDel="00000000" w:rsidR="00000000" w:rsidRPr="00000000">
        <w:rPr>
          <w:rtl w:val="0"/>
        </w:rPr>
      </w:r>
    </w:p>
    <w:p w:rsidR="00000000" w:rsidDel="00000000" w:rsidP="00000000" w:rsidRDefault="00000000" w:rsidRPr="00000000" w14:paraId="00000544">
      <w:pPr>
        <w:spacing w:line="120" w:lineRule="auto"/>
        <w:ind w:left="5258" w:firstLine="0"/>
        <w:jc w:val="left"/>
        <w:rPr>
          <w:rFonts w:ascii="Arial" w:cs="Arial" w:eastAsia="Arial" w:hAnsi="Arial"/>
          <w:sz w:val="14"/>
          <w:szCs w:val="14"/>
        </w:rPr>
      </w:pPr>
      <w:r w:rsidDel="00000000" w:rsidR="00000000" w:rsidRPr="00000000">
        <w:rPr>
          <w:rFonts w:ascii="Arial" w:cs="Arial" w:eastAsia="Arial" w:hAnsi="Arial"/>
          <w:b w:val="1"/>
          <w:color w:val="202020"/>
          <w:sz w:val="14"/>
          <w:szCs w:val="14"/>
          <w:rtl w:val="0"/>
        </w:rPr>
        <w:t xml:space="preserve">"2</w:t>
      </w:r>
      <w:r w:rsidDel="00000000" w:rsidR="00000000" w:rsidRPr="00000000">
        <w:rPr>
          <w:rFonts w:ascii="Arial" w:cs="Arial" w:eastAsia="Arial" w:hAnsi="Arial"/>
          <w:b w:val="1"/>
          <w:color w:val="0f0f0f"/>
          <w:sz w:val="14"/>
          <w:szCs w:val="14"/>
          <w:rtl w:val="0"/>
        </w:rPr>
        <w:t xml:space="preserve">0</w:t>
      </w:r>
      <w:r w:rsidDel="00000000" w:rsidR="00000000" w:rsidRPr="00000000">
        <w:rPr>
          <w:rFonts w:ascii="Arial" w:cs="Arial" w:eastAsia="Arial" w:hAnsi="Arial"/>
          <w:b w:val="1"/>
          <w:color w:val="202020"/>
          <w:sz w:val="14"/>
          <w:szCs w:val="14"/>
          <w:rtl w:val="0"/>
        </w:rPr>
        <w:t xml:space="preserve">22</w:t>
      </w:r>
      <w:r w:rsidDel="00000000" w:rsidR="00000000" w:rsidRPr="00000000">
        <w:rPr>
          <w:rFonts w:ascii="Arial" w:cs="Arial" w:eastAsia="Arial" w:hAnsi="Arial"/>
          <w:b w:val="1"/>
          <w:color w:val="0f0f0f"/>
          <w:sz w:val="14"/>
          <w:szCs w:val="14"/>
          <w:rtl w:val="0"/>
        </w:rPr>
        <w:t xml:space="preserve">-</w:t>
      </w:r>
      <w:r w:rsidDel="00000000" w:rsidR="00000000" w:rsidRPr="00000000">
        <w:rPr>
          <w:rFonts w:ascii="Arial" w:cs="Arial" w:eastAsia="Arial" w:hAnsi="Arial"/>
          <w:b w:val="1"/>
          <w:color w:val="202020"/>
          <w:sz w:val="14"/>
          <w:szCs w:val="14"/>
          <w:rtl w:val="0"/>
        </w:rPr>
        <w:t xml:space="preserve">40!! A</w:t>
      </w:r>
      <w:r w:rsidDel="00000000" w:rsidR="00000000" w:rsidRPr="00000000">
        <w:rPr>
          <w:rFonts w:ascii="Arial" w:cs="Arial" w:eastAsia="Arial" w:hAnsi="Arial"/>
          <w:b w:val="1"/>
          <w:color w:val="0f0f0f"/>
          <w:sz w:val="14"/>
          <w:szCs w:val="14"/>
          <w:rtl w:val="0"/>
        </w:rPr>
        <w:t xml:space="preserve">N</w:t>
      </w:r>
      <w:r w:rsidDel="00000000" w:rsidR="00000000" w:rsidRPr="00000000">
        <w:rPr>
          <w:rFonts w:ascii="Arial" w:cs="Arial" w:eastAsia="Arial" w:hAnsi="Arial"/>
          <w:b w:val="1"/>
          <w:color w:val="202020"/>
          <w:sz w:val="14"/>
          <w:szCs w:val="14"/>
          <w:rtl w:val="0"/>
        </w:rPr>
        <w:t xml:space="preserve">IVERSAR</w:t>
      </w:r>
      <w:r w:rsidDel="00000000" w:rsidR="00000000" w:rsidRPr="00000000">
        <w:rPr>
          <w:rFonts w:ascii="Arial" w:cs="Arial" w:eastAsia="Arial" w:hAnsi="Arial"/>
          <w:b w:val="1"/>
          <w:color w:val="0f0f0f"/>
          <w:sz w:val="14"/>
          <w:szCs w:val="14"/>
          <w:rtl w:val="0"/>
        </w:rPr>
        <w:t xml:space="preserve">I</w:t>
      </w:r>
      <w:r w:rsidDel="00000000" w:rsidR="00000000" w:rsidRPr="00000000">
        <w:rPr>
          <w:rFonts w:ascii="Arial" w:cs="Arial" w:eastAsia="Arial" w:hAnsi="Arial"/>
          <w:b w:val="1"/>
          <w:color w:val="202020"/>
          <w:sz w:val="14"/>
          <w:szCs w:val="14"/>
          <w:rtl w:val="0"/>
        </w:rPr>
        <w:t xml:space="preserve">O DE LA </w:t>
      </w:r>
      <w:r w:rsidDel="00000000" w:rsidR="00000000" w:rsidRPr="00000000">
        <w:rPr>
          <w:rFonts w:ascii="Arial" w:cs="Arial" w:eastAsia="Arial" w:hAnsi="Arial"/>
          <w:b w:val="1"/>
          <w:color w:val="0f0f0f"/>
          <w:sz w:val="14"/>
          <w:szCs w:val="14"/>
          <w:rtl w:val="0"/>
        </w:rPr>
        <w:t xml:space="preserve">G</w:t>
      </w:r>
      <w:r w:rsidDel="00000000" w:rsidR="00000000" w:rsidRPr="00000000">
        <w:rPr>
          <w:rFonts w:ascii="Arial" w:cs="Arial" w:eastAsia="Arial" w:hAnsi="Arial"/>
          <w:b w:val="1"/>
          <w:color w:val="202020"/>
          <w:sz w:val="14"/>
          <w:szCs w:val="14"/>
          <w:rtl w:val="0"/>
        </w:rPr>
        <w:t xml:space="preserve">ES</w:t>
      </w:r>
      <w:r w:rsidDel="00000000" w:rsidR="00000000" w:rsidRPr="00000000">
        <w:rPr>
          <w:rFonts w:ascii="Arial" w:cs="Arial" w:eastAsia="Arial" w:hAnsi="Arial"/>
          <w:b w:val="1"/>
          <w:color w:val="0f0f0f"/>
          <w:sz w:val="14"/>
          <w:szCs w:val="14"/>
          <w:rtl w:val="0"/>
        </w:rPr>
        <w:t xml:space="preserve">T</w:t>
      </w:r>
      <w:r w:rsidDel="00000000" w:rsidR="00000000" w:rsidRPr="00000000">
        <w:rPr>
          <w:rFonts w:ascii="Arial" w:cs="Arial" w:eastAsia="Arial" w:hAnsi="Arial"/>
          <w:b w:val="1"/>
          <w:color w:val="202020"/>
          <w:sz w:val="14"/>
          <w:szCs w:val="14"/>
          <w:rtl w:val="0"/>
        </w:rPr>
        <w:t xml:space="preserve">A </w:t>
      </w:r>
      <w:r w:rsidDel="00000000" w:rsidR="00000000" w:rsidRPr="00000000">
        <w:rPr>
          <w:rFonts w:ascii="Arial" w:cs="Arial" w:eastAsia="Arial" w:hAnsi="Arial"/>
          <w:b w:val="1"/>
          <w:color w:val="0f0f0f"/>
          <w:sz w:val="14"/>
          <w:szCs w:val="14"/>
          <w:rtl w:val="0"/>
        </w:rPr>
        <w:t xml:space="preserve">H</w:t>
      </w:r>
      <w:r w:rsidDel="00000000" w:rsidR="00000000" w:rsidRPr="00000000">
        <w:rPr>
          <w:rFonts w:ascii="Arial" w:cs="Arial" w:eastAsia="Arial" w:hAnsi="Arial"/>
          <w:b w:val="1"/>
          <w:color w:val="202020"/>
          <w:sz w:val="14"/>
          <w:szCs w:val="14"/>
          <w:rtl w:val="0"/>
        </w:rPr>
        <w:t xml:space="preserve">ERO</w:t>
      </w:r>
      <w:r w:rsidDel="00000000" w:rsidR="00000000" w:rsidRPr="00000000">
        <w:rPr>
          <w:rFonts w:ascii="Arial" w:cs="Arial" w:eastAsia="Arial" w:hAnsi="Arial"/>
          <w:b w:val="1"/>
          <w:color w:val="0f0f0f"/>
          <w:sz w:val="14"/>
          <w:szCs w:val="14"/>
          <w:rtl w:val="0"/>
        </w:rPr>
        <w:t xml:space="preserve">I</w:t>
      </w:r>
      <w:r w:rsidDel="00000000" w:rsidR="00000000" w:rsidRPr="00000000">
        <w:rPr>
          <w:rFonts w:ascii="Arial" w:cs="Arial" w:eastAsia="Arial" w:hAnsi="Arial"/>
          <w:b w:val="1"/>
          <w:color w:val="202020"/>
          <w:sz w:val="14"/>
          <w:szCs w:val="14"/>
          <w:rtl w:val="0"/>
        </w:rPr>
        <w:t xml:space="preserve">CA  DE MALVINAS"</w:t>
      </w:r>
      <w:r w:rsidDel="00000000" w:rsidR="00000000" w:rsidRPr="00000000">
        <w:rPr>
          <w:rtl w:val="0"/>
        </w:rPr>
      </w:r>
    </w:p>
    <w:p w:rsidR="00000000" w:rsidDel="00000000" w:rsidP="00000000" w:rsidRDefault="00000000" w:rsidRPr="00000000" w14:paraId="00000545">
      <w:pPr>
        <w:spacing w:before="7" w:line="120" w:lineRule="auto"/>
        <w:jc w:val="left"/>
        <w:rPr>
          <w:sz w:val="13"/>
          <w:szCs w:val="13"/>
        </w:rPr>
      </w:pPr>
      <w:r w:rsidDel="00000000" w:rsidR="00000000" w:rsidRPr="00000000">
        <w:rPr>
          <w:rtl w:val="0"/>
        </w:rPr>
      </w:r>
    </w:p>
    <w:p w:rsidR="00000000" w:rsidDel="00000000" w:rsidP="00000000" w:rsidRDefault="00000000" w:rsidRPr="00000000" w14:paraId="00000546">
      <w:pPr>
        <w:spacing w:line="200" w:lineRule="auto"/>
        <w:jc w:val="left"/>
        <w:rPr>
          <w:sz w:val="20"/>
          <w:szCs w:val="20"/>
        </w:rPr>
      </w:pPr>
      <w:r w:rsidDel="00000000" w:rsidR="00000000" w:rsidRPr="00000000">
        <w:rPr>
          <w:rtl w:val="0"/>
        </w:rPr>
      </w:r>
    </w:p>
    <w:p w:rsidR="00000000" w:rsidDel="00000000" w:rsidP="00000000" w:rsidRDefault="00000000" w:rsidRPr="00000000" w14:paraId="00000547">
      <w:pPr>
        <w:spacing w:line="260" w:lineRule="auto"/>
        <w:ind w:left="968" w:right="8195"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202020"/>
          <w:sz w:val="20"/>
          <w:szCs w:val="20"/>
          <w:vertAlign w:val="baseline"/>
          <w:rtl w:val="0"/>
        </w:rPr>
        <w:t xml:space="preserve">�</w:t>
      </w:r>
      <w:r w:rsidDel="00000000" w:rsidR="00000000" w:rsidRPr="00000000">
        <w:rPr>
          <w:rtl w:val="0"/>
        </w:rPr>
      </w:r>
    </w:p>
    <w:p w:rsidR="00000000" w:rsidDel="00000000" w:rsidP="00000000" w:rsidRDefault="00000000" w:rsidRPr="00000000" w14:paraId="00000548">
      <w:pPr>
        <w:spacing w:line="1240" w:lineRule="auto"/>
        <w:ind w:right="-207"/>
        <w:jc w:val="left"/>
        <w:rPr>
          <w:rFonts w:ascii="Arial" w:cs="Arial" w:eastAsia="Arial" w:hAnsi="Arial"/>
          <w:sz w:val="125"/>
          <w:szCs w:val="125"/>
        </w:rPr>
      </w:pPr>
      <w:r w:rsidDel="00000000" w:rsidR="00000000" w:rsidRPr="00000000">
        <w:rPr>
          <w:rFonts w:ascii="Arial" w:cs="Arial" w:eastAsia="Arial" w:hAnsi="Arial"/>
          <w:color w:val="3e3e3e"/>
          <w:sz w:val="125"/>
          <w:szCs w:val="125"/>
          <w:vertAlign w:val="baseline"/>
          <w:rtl w:val="0"/>
        </w:rPr>
        <w:t xml:space="preserve">A</w:t>
      </w:r>
      <w:r w:rsidDel="00000000" w:rsidR="00000000" w:rsidRPr="00000000">
        <w:rPr>
          <w:rtl w:val="0"/>
        </w:rPr>
      </w:r>
    </w:p>
    <w:p w:rsidR="00000000" w:rsidDel="00000000" w:rsidP="00000000" w:rsidRDefault="00000000" w:rsidRPr="00000000" w14:paraId="00000549">
      <w:pPr>
        <w:spacing w:line="180" w:lineRule="auto"/>
        <w:ind w:left="326" w:right="7469" w:firstLine="0"/>
        <w:jc w:val="both"/>
        <w:rPr>
          <w:rFonts w:ascii="Arial" w:cs="Arial" w:eastAsia="Arial" w:hAnsi="Arial"/>
          <w:sz w:val="18"/>
          <w:szCs w:val="18"/>
        </w:rPr>
      </w:pPr>
      <w:r w:rsidDel="00000000" w:rsidR="00000000" w:rsidRPr="00000000">
        <w:rPr>
          <w:rFonts w:ascii="Arial" w:cs="Arial" w:eastAsia="Arial" w:hAnsi="Arial"/>
          <w:b w:val="1"/>
          <w:i w:val="1"/>
          <w:color w:val="656565"/>
          <w:sz w:val="12"/>
          <w:szCs w:val="12"/>
          <w:rtl w:val="0"/>
        </w:rPr>
        <w:t xml:space="preserve">tJ5;</w:t>
      </w:r>
      <w:r w:rsidDel="00000000" w:rsidR="00000000" w:rsidRPr="00000000">
        <w:rPr>
          <w:rFonts w:ascii="Arial" w:cs="Arial" w:eastAsia="Arial" w:hAnsi="Arial"/>
          <w:b w:val="1"/>
          <w:i w:val="1"/>
          <w:color w:val="3e3e3e"/>
          <w:sz w:val="12"/>
          <w:szCs w:val="12"/>
          <w:rtl w:val="0"/>
        </w:rPr>
        <w:t xml:space="preserve">f'</w:t>
      </w:r>
      <w:r w:rsidDel="00000000" w:rsidR="00000000" w:rsidRPr="00000000">
        <w:rPr>
          <w:rFonts w:ascii="Arial" w:cs="Arial" w:eastAsia="Arial" w:hAnsi="Arial"/>
          <w:b w:val="1"/>
          <w:i w:val="1"/>
          <w:color w:val="202020"/>
          <w:sz w:val="12"/>
          <w:szCs w:val="12"/>
          <w:rtl w:val="0"/>
        </w:rPr>
        <w:t xml:space="preserve">t</w:t>
      </w:r>
      <w:r w:rsidDel="00000000" w:rsidR="00000000" w:rsidRPr="00000000">
        <w:rPr>
          <w:rFonts w:ascii="Arial" w:cs="Arial" w:eastAsia="Arial" w:hAnsi="Arial"/>
          <w:b w:val="1"/>
          <w:i w:val="1"/>
          <w:color w:val="3e3e3e"/>
          <w:sz w:val="12"/>
          <w:szCs w:val="12"/>
          <w:rtl w:val="0"/>
        </w:rPr>
        <w:t xml:space="preserve">'</w:t>
      </w:r>
      <w:r w:rsidDel="00000000" w:rsidR="00000000" w:rsidRPr="00000000">
        <w:rPr>
          <w:rFonts w:ascii="Arial" w:cs="Arial" w:eastAsia="Arial" w:hAnsi="Arial"/>
          <w:b w:val="1"/>
          <w:i w:val="1"/>
          <w:color w:val="202020"/>
          <w:sz w:val="12"/>
          <w:szCs w:val="12"/>
          <w:rtl w:val="0"/>
        </w:rPr>
        <w:t xml:space="preserve">i</w:t>
      </w:r>
      <w:r w:rsidDel="00000000" w:rsidR="00000000" w:rsidRPr="00000000">
        <w:rPr>
          <w:rFonts w:ascii="Arial" w:cs="Arial" w:eastAsia="Arial" w:hAnsi="Arial"/>
          <w:b w:val="1"/>
          <w:i w:val="1"/>
          <w:color w:val="3e3e3e"/>
          <w:sz w:val="8"/>
          <w:szCs w:val="8"/>
          <w:rtl w:val="0"/>
        </w:rPr>
        <w:t xml:space="preserve">Jl</w:t>
      </w:r>
      <w:r w:rsidDel="00000000" w:rsidR="00000000" w:rsidRPr="00000000">
        <w:rPr>
          <w:rFonts w:ascii="Arial" w:cs="Arial" w:eastAsia="Arial" w:hAnsi="Arial"/>
          <w:b w:val="1"/>
          <w:i w:val="1"/>
          <w:color w:val="535354"/>
          <w:sz w:val="8"/>
          <w:szCs w:val="8"/>
          <w:rtl w:val="0"/>
        </w:rPr>
        <w:t xml:space="preserve">(!</w:t>
      </w:r>
      <w:r w:rsidDel="00000000" w:rsidR="00000000" w:rsidRPr="00000000">
        <w:rPr>
          <w:rFonts w:ascii="Arial" w:cs="Arial" w:eastAsia="Arial" w:hAnsi="Arial"/>
          <w:b w:val="1"/>
          <w:i w:val="1"/>
          <w:color w:val="3e3e3e"/>
          <w:sz w:val="8"/>
          <w:szCs w:val="8"/>
          <w:rtl w:val="0"/>
        </w:rPr>
        <w:t xml:space="preserve">/(f   </w:t>
      </w:r>
      <w:r w:rsidDel="00000000" w:rsidR="00000000" w:rsidRPr="00000000">
        <w:rPr>
          <w:rFonts w:ascii="Times New Roman" w:cs="Times New Roman" w:eastAsia="Times New Roman" w:hAnsi="Times New Roman"/>
          <w:b w:val="1"/>
          <w:i w:val="1"/>
          <w:color w:val="3e3e3e"/>
          <w:sz w:val="14"/>
          <w:szCs w:val="14"/>
          <w:rtl w:val="0"/>
        </w:rPr>
        <w:t xml:space="preserve">t!</w:t>
      </w:r>
      <w:r w:rsidDel="00000000" w:rsidR="00000000" w:rsidRPr="00000000">
        <w:rPr>
          <w:rFonts w:ascii="Times New Roman" w:cs="Times New Roman" w:eastAsia="Times New Roman" w:hAnsi="Times New Roman"/>
          <w:b w:val="1"/>
          <w:i w:val="1"/>
          <w:color w:val="656565"/>
          <w:sz w:val="14"/>
          <w:szCs w:val="14"/>
          <w:rtl w:val="0"/>
        </w:rPr>
        <w:t xml:space="preserve">e  PJi:</w:t>
      </w:r>
      <w:r w:rsidDel="00000000" w:rsidR="00000000" w:rsidRPr="00000000">
        <w:rPr>
          <w:rFonts w:ascii="Times New Roman" w:cs="Times New Roman" w:eastAsia="Times New Roman" w:hAnsi="Times New Roman"/>
          <w:b w:val="1"/>
          <w:i w:val="1"/>
          <w:color w:val="3e3e3e"/>
          <w:sz w:val="14"/>
          <w:szCs w:val="14"/>
          <w:rtl w:val="0"/>
        </w:rPr>
        <w:t xml:space="preserve">,.ra  rl</w:t>
      </w:r>
      <w:r w:rsidDel="00000000" w:rsidR="00000000" w:rsidRPr="00000000">
        <w:rPr>
          <w:rFonts w:ascii="Times New Roman" w:cs="Times New Roman" w:eastAsia="Times New Roman" w:hAnsi="Times New Roman"/>
          <w:b w:val="1"/>
          <w:i w:val="1"/>
          <w:color w:val="656565"/>
          <w:sz w:val="14"/>
          <w:szCs w:val="14"/>
          <w:rtl w:val="0"/>
        </w:rPr>
        <w:t xml:space="preserve">e</w:t>
      </w:r>
      <w:r w:rsidDel="00000000" w:rsidR="00000000" w:rsidRPr="00000000">
        <w:rPr>
          <w:rFonts w:ascii="Times New Roman" w:cs="Times New Roman" w:eastAsia="Times New Roman" w:hAnsi="Times New Roman"/>
          <w:b w:val="1"/>
          <w:i w:val="1"/>
          <w:color w:val="202020"/>
          <w:sz w:val="14"/>
          <w:szCs w:val="14"/>
          <w:rtl w:val="0"/>
        </w:rPr>
        <w:t xml:space="preserve">/ </w:t>
      </w:r>
      <w:r w:rsidDel="00000000" w:rsidR="00000000" w:rsidRPr="00000000">
        <w:rPr>
          <w:rFonts w:ascii="Arial" w:cs="Arial" w:eastAsia="Arial" w:hAnsi="Arial"/>
          <w:b w:val="1"/>
          <w:i w:val="1"/>
          <w:color w:val="656565"/>
          <w:sz w:val="18"/>
          <w:szCs w:val="18"/>
          <w:rtl w:val="0"/>
        </w:rPr>
        <w:t xml:space="preserve">lJJ:</w:t>
      </w:r>
      <w:r w:rsidDel="00000000" w:rsidR="00000000" w:rsidRPr="00000000">
        <w:rPr>
          <w:rFonts w:ascii="Arial" w:cs="Arial" w:eastAsia="Arial" w:hAnsi="Arial"/>
          <w:b w:val="1"/>
          <w:i w:val="1"/>
          <w:color w:val="535354"/>
          <w:sz w:val="18"/>
          <w:szCs w:val="18"/>
          <w:rtl w:val="0"/>
        </w:rPr>
        <w:t xml:space="preserve">ey</w:t>
      </w:r>
      <w:r w:rsidDel="00000000" w:rsidR="00000000" w:rsidRPr="00000000">
        <w:rPr>
          <w:rFonts w:ascii="Arial" w:cs="Arial" w:eastAsia="Arial" w:hAnsi="Arial"/>
          <w:b w:val="1"/>
          <w:i w:val="1"/>
          <w:color w:val="3e3e3e"/>
          <w:sz w:val="18"/>
          <w:szCs w:val="18"/>
          <w:rtl w:val="0"/>
        </w:rPr>
        <w:t xml:space="preserve">(I</w:t>
      </w:r>
      <w:r w:rsidDel="00000000" w:rsidR="00000000" w:rsidRPr="00000000">
        <w:rPr>
          <w:rFonts w:ascii="Arial" w:cs="Arial" w:eastAsia="Arial" w:hAnsi="Arial"/>
          <w:b w:val="1"/>
          <w:i w:val="1"/>
          <w:color w:val="202020"/>
          <w:sz w:val="18"/>
          <w:szCs w:val="18"/>
          <w:rtl w:val="0"/>
        </w:rPr>
        <w:t xml:space="preserve">,</w:t>
      </w:r>
      <w:r w:rsidDel="00000000" w:rsidR="00000000" w:rsidRPr="00000000">
        <w:rPr>
          <w:rtl w:val="0"/>
        </w:rPr>
      </w:r>
    </w:p>
    <w:p w:rsidR="00000000" w:rsidDel="00000000" w:rsidP="00000000" w:rsidRDefault="00000000" w:rsidRPr="00000000" w14:paraId="0000054A">
      <w:pPr>
        <w:spacing w:before="71" w:lineRule="auto"/>
        <w:ind w:left="49" w:right="719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i w:val="1"/>
          <w:color w:val="656565"/>
          <w:sz w:val="14"/>
          <w:szCs w:val="14"/>
          <w:rtl w:val="0"/>
        </w:rPr>
        <w:t xml:space="preserve">%</w:t>
      </w:r>
      <w:r w:rsidDel="00000000" w:rsidR="00000000" w:rsidRPr="00000000">
        <w:rPr>
          <w:rFonts w:ascii="Times New Roman" w:cs="Times New Roman" w:eastAsia="Times New Roman" w:hAnsi="Times New Roman"/>
          <w:b w:val="1"/>
          <w:i w:val="1"/>
          <w:color w:val="3e3e3e"/>
          <w:sz w:val="14"/>
          <w:szCs w:val="14"/>
          <w:rtl w:val="0"/>
        </w:rPr>
        <w:t xml:space="preserve">tcí</w:t>
      </w:r>
      <w:r w:rsidDel="00000000" w:rsidR="00000000" w:rsidRPr="00000000">
        <w:rPr>
          <w:rFonts w:ascii="Times New Roman" w:cs="Times New Roman" w:eastAsia="Times New Roman" w:hAnsi="Times New Roman"/>
          <w:b w:val="1"/>
          <w:i w:val="1"/>
          <w:color w:val="202020"/>
          <w:sz w:val="14"/>
          <w:szCs w:val="14"/>
          <w:rtl w:val="0"/>
        </w:rPr>
        <w:t xml:space="preserve">rl</w:t>
      </w:r>
      <w:r w:rsidDel="00000000" w:rsidR="00000000" w:rsidRPr="00000000">
        <w:rPr>
          <w:rFonts w:ascii="Times New Roman" w:cs="Times New Roman" w:eastAsia="Times New Roman" w:hAnsi="Times New Roman"/>
          <w:b w:val="1"/>
          <w:i w:val="1"/>
          <w:color w:val="3e3e3e"/>
          <w:sz w:val="14"/>
          <w:szCs w:val="14"/>
          <w:rtl w:val="0"/>
        </w:rPr>
        <w:t xml:space="preserve">irla  </w:t>
      </w:r>
      <w:r w:rsidDel="00000000" w:rsidR="00000000" w:rsidRPr="00000000">
        <w:rPr>
          <w:rFonts w:ascii="Times New Roman" w:cs="Times New Roman" w:eastAsia="Times New Roman" w:hAnsi="Times New Roman"/>
          <w:b w:val="1"/>
          <w:i w:val="1"/>
          <w:color w:val="656565"/>
          <w:sz w:val="14"/>
          <w:szCs w:val="14"/>
          <w:rtl w:val="0"/>
        </w:rPr>
        <w:t xml:space="preserve">e </w:t>
      </w:r>
      <w:r w:rsidDel="00000000" w:rsidR="00000000" w:rsidRPr="00000000">
        <w:rPr>
          <w:rFonts w:ascii="Times New Roman" w:cs="Times New Roman" w:eastAsia="Times New Roman" w:hAnsi="Times New Roman"/>
          <w:i w:val="1"/>
          <w:color w:val="535354"/>
          <w:sz w:val="16"/>
          <w:szCs w:val="16"/>
          <w:rtl w:val="0"/>
        </w:rPr>
        <w:t xml:space="preserve">...J'i</w:t>
      </w:r>
      <w:r w:rsidDel="00000000" w:rsidR="00000000" w:rsidRPr="00000000">
        <w:rPr>
          <w:rFonts w:ascii="Times New Roman" w:cs="Times New Roman" w:eastAsia="Times New Roman" w:hAnsi="Times New Roman"/>
          <w:i w:val="1"/>
          <w:color w:val="3e3e3e"/>
          <w:sz w:val="16"/>
          <w:szCs w:val="16"/>
          <w:rtl w:val="0"/>
        </w:rPr>
        <w:t xml:space="preserve">¡(</w:t>
      </w:r>
      <w:r w:rsidDel="00000000" w:rsidR="00000000" w:rsidRPr="00000000">
        <w:rPr>
          <w:rFonts w:ascii="Times New Roman" w:cs="Times New Roman" w:eastAsia="Times New Roman" w:hAnsi="Times New Roman"/>
          <w:i w:val="1"/>
          <w:color w:val="202020"/>
          <w:sz w:val="16"/>
          <w:szCs w:val="16"/>
          <w:rtl w:val="0"/>
        </w:rPr>
        <w:t xml:space="preserve">(,</w:t>
      </w:r>
      <w:r w:rsidDel="00000000" w:rsidR="00000000" w:rsidRPr="00000000">
        <w:rPr>
          <w:rFonts w:ascii="Times New Roman" w:cs="Times New Roman" w:eastAsia="Times New Roman" w:hAnsi="Times New Roman"/>
          <w:i w:val="1"/>
          <w:color w:val="535354"/>
          <w:sz w:val="16"/>
          <w:szCs w:val="16"/>
          <w:rtl w:val="0"/>
        </w:rPr>
        <w:t xml:space="preserve">$ </w:t>
      </w:r>
      <w:r w:rsidDel="00000000" w:rsidR="00000000" w:rsidRPr="00000000">
        <w:rPr>
          <w:rFonts w:ascii="Times New Roman" w:cs="Times New Roman" w:eastAsia="Times New Roman" w:hAnsi="Times New Roman"/>
          <w:b w:val="1"/>
          <w:i w:val="1"/>
          <w:color w:val="202020"/>
          <w:sz w:val="14"/>
          <w:szCs w:val="14"/>
          <w:rtl w:val="0"/>
        </w:rPr>
        <w:t xml:space="preserve">rl</w:t>
      </w:r>
      <w:r w:rsidDel="00000000" w:rsidR="00000000" w:rsidRPr="00000000">
        <w:rPr>
          <w:rFonts w:ascii="Times New Roman" w:cs="Times New Roman" w:eastAsia="Times New Roman" w:hAnsi="Times New Roman"/>
          <w:b w:val="1"/>
          <w:i w:val="1"/>
          <w:color w:val="535354"/>
          <w:sz w:val="14"/>
          <w:szCs w:val="14"/>
          <w:rtl w:val="0"/>
        </w:rPr>
        <w:t xml:space="preserve">e</w:t>
      </w:r>
      <w:r w:rsidDel="00000000" w:rsidR="00000000" w:rsidRPr="00000000">
        <w:rPr>
          <w:rFonts w:ascii="Times New Roman" w:cs="Times New Roman" w:eastAsia="Times New Roman" w:hAnsi="Times New Roman"/>
          <w:b w:val="1"/>
          <w:i w:val="1"/>
          <w:color w:val="202020"/>
          <w:sz w:val="14"/>
          <w:szCs w:val="14"/>
          <w:rtl w:val="0"/>
        </w:rPr>
        <w:t xml:space="preserve">/ </w:t>
      </w:r>
      <w:r w:rsidDel="00000000" w:rsidR="00000000" w:rsidRPr="00000000">
        <w:rPr>
          <w:rFonts w:ascii="Arial" w:cs="Arial" w:eastAsia="Arial" w:hAnsi="Arial"/>
          <w:b w:val="1"/>
          <w:i w:val="1"/>
          <w:color w:val="656565"/>
          <w:sz w:val="12"/>
          <w:szCs w:val="12"/>
          <w:rtl w:val="0"/>
        </w:rPr>
        <w:t xml:space="preserve">.%"t</w:t>
      </w:r>
      <w:r w:rsidDel="00000000" w:rsidR="00000000" w:rsidRPr="00000000">
        <w:rPr>
          <w:rFonts w:ascii="Arial" w:cs="Arial" w:eastAsia="Arial" w:hAnsi="Arial"/>
          <w:b w:val="1"/>
          <w:i w:val="1"/>
          <w:color w:val="3e3e3e"/>
          <w:sz w:val="12"/>
          <w:szCs w:val="12"/>
          <w:rtl w:val="0"/>
        </w:rPr>
        <w:t xml:space="preserve">ci</w:t>
      </w:r>
      <w:r w:rsidDel="00000000" w:rsidR="00000000" w:rsidRPr="00000000">
        <w:rPr>
          <w:rFonts w:ascii="Arial" w:cs="Arial" w:eastAsia="Arial" w:hAnsi="Arial"/>
          <w:b w:val="1"/>
          <w:i w:val="1"/>
          <w:color w:val="202020"/>
          <w:sz w:val="12"/>
          <w:szCs w:val="12"/>
          <w:rtl w:val="0"/>
        </w:rPr>
        <w:t xml:space="preserve">11/i</w:t>
      </w:r>
      <w:r w:rsidDel="00000000" w:rsidR="00000000" w:rsidRPr="00000000">
        <w:rPr>
          <w:rFonts w:ascii="Arial" w:cs="Arial" w:eastAsia="Arial" w:hAnsi="Arial"/>
          <w:b w:val="1"/>
          <w:i w:val="1"/>
          <w:color w:val="535354"/>
          <w:sz w:val="12"/>
          <w:szCs w:val="12"/>
          <w:rtl w:val="0"/>
        </w:rPr>
        <w:t xml:space="preserve">ef'  </w:t>
      </w:r>
      <w:r w:rsidDel="00000000" w:rsidR="00000000" w:rsidRPr="00000000">
        <w:rPr>
          <w:rFonts w:ascii="Times New Roman" w:cs="Times New Roman" w:eastAsia="Times New Roman" w:hAnsi="Times New Roman"/>
          <w:b w:val="1"/>
          <w:i w:val="1"/>
          <w:color w:val="656565"/>
          <w:sz w:val="14"/>
          <w:szCs w:val="14"/>
          <w:rtl w:val="0"/>
        </w:rPr>
        <w:t xml:space="preserve">(,}t</w:t>
      </w:r>
      <w:r w:rsidDel="00000000" w:rsidR="00000000" w:rsidRPr="00000000">
        <w:rPr>
          <w:rFonts w:ascii="Times New Roman" w:cs="Times New Roman" w:eastAsia="Times New Roman" w:hAnsi="Times New Roman"/>
          <w:b w:val="1"/>
          <w:i w:val="1"/>
          <w:color w:val="202020"/>
          <w:sz w:val="14"/>
          <w:szCs w:val="14"/>
          <w:rtl w:val="0"/>
        </w:rPr>
        <w:t xml:space="preserve">,r</w:t>
      </w:r>
      <w:r w:rsidDel="00000000" w:rsidR="00000000" w:rsidRPr="00000000">
        <w:rPr>
          <w:rtl w:val="0"/>
        </w:rPr>
      </w:r>
    </w:p>
    <w:p w:rsidR="00000000" w:rsidDel="00000000" w:rsidP="00000000" w:rsidRDefault="00000000" w:rsidRPr="00000000" w14:paraId="0000054B">
      <w:pPr>
        <w:spacing w:line="480" w:lineRule="auto"/>
        <w:ind w:left="616" w:right="7764" w:firstLine="0"/>
        <w:jc w:val="center"/>
        <w:rPr>
          <w:rFonts w:ascii="Arial" w:cs="Arial" w:eastAsia="Arial" w:hAnsi="Arial"/>
          <w:sz w:val="11"/>
          <w:szCs w:val="11"/>
        </w:rPr>
      </w:pPr>
      <w:r w:rsidDel="00000000" w:rsidR="00000000" w:rsidRPr="00000000">
        <w:rPr>
          <w:rFonts w:ascii="Times New Roman" w:cs="Times New Roman" w:eastAsia="Times New Roman" w:hAnsi="Times New Roman"/>
          <w:b w:val="1"/>
          <w:i w:val="1"/>
          <w:color w:val="656565"/>
          <w:sz w:val="28.333333333333336"/>
          <w:szCs w:val="28.333333333333336"/>
          <w:vertAlign w:val="superscript"/>
          <w:rtl w:val="0"/>
        </w:rPr>
        <w:t xml:space="preserve">rf!JC</w:t>
      </w:r>
      <w:r w:rsidDel="00000000" w:rsidR="00000000" w:rsidRPr="00000000">
        <w:rPr>
          <w:rFonts w:ascii="Times New Roman" w:cs="Times New Roman" w:eastAsia="Times New Roman" w:hAnsi="Times New Roman"/>
          <w:b w:val="1"/>
          <w:i w:val="1"/>
          <w:color w:val="3e3e3e"/>
          <w:sz w:val="28.333333333333336"/>
          <w:szCs w:val="28.333333333333336"/>
          <w:vertAlign w:val="superscript"/>
          <w:rtl w:val="0"/>
        </w:rPr>
        <w:t xml:space="preserve">¡,</w:t>
      </w:r>
      <w:r w:rsidDel="00000000" w:rsidR="00000000" w:rsidRPr="00000000">
        <w:rPr>
          <w:rFonts w:ascii="Times New Roman" w:cs="Times New Roman" w:eastAsia="Times New Roman" w:hAnsi="Times New Roman"/>
          <w:b w:val="1"/>
          <w:i w:val="1"/>
          <w:color w:val="202020"/>
          <w:sz w:val="28.333333333333336"/>
          <w:szCs w:val="28.333333333333336"/>
          <w:vertAlign w:val="superscript"/>
          <w:rtl w:val="0"/>
        </w:rPr>
        <w:t xml:space="preserve">,</w:t>
      </w:r>
      <w:r w:rsidDel="00000000" w:rsidR="00000000" w:rsidRPr="00000000">
        <w:rPr>
          <w:rFonts w:ascii="Times New Roman" w:cs="Times New Roman" w:eastAsia="Times New Roman" w:hAnsi="Times New Roman"/>
          <w:b w:val="1"/>
          <w:i w:val="1"/>
          <w:color w:val="3e3e3e"/>
          <w:sz w:val="28.333333333333336"/>
          <w:szCs w:val="28.333333333333336"/>
          <w:vertAlign w:val="superscript"/>
          <w:rtl w:val="0"/>
        </w:rPr>
        <w:t xml:space="preserve">;¿</w:t>
      </w:r>
      <w:r w:rsidDel="00000000" w:rsidR="00000000" w:rsidRPr="00000000">
        <w:rPr>
          <w:rFonts w:ascii="Times New Roman" w:cs="Times New Roman" w:eastAsia="Times New Roman" w:hAnsi="Times New Roman"/>
          <w:b w:val="1"/>
          <w:i w:val="1"/>
          <w:color w:val="202020"/>
          <w:sz w:val="28.333333333333336"/>
          <w:szCs w:val="28.333333333333336"/>
          <w:vertAlign w:val="superscript"/>
          <w:rtl w:val="0"/>
        </w:rPr>
        <w:t xml:space="preserve">t,</w:t>
      </w:r>
      <w:r w:rsidDel="00000000" w:rsidR="00000000" w:rsidRPr="00000000">
        <w:rPr>
          <w:rFonts w:ascii="Times New Roman" w:cs="Times New Roman" w:eastAsia="Times New Roman" w:hAnsi="Times New Roman"/>
          <w:b w:val="1"/>
          <w:i w:val="1"/>
          <w:color w:val="535354"/>
          <w:sz w:val="28.333333333333336"/>
          <w:szCs w:val="28.333333333333336"/>
          <w:vertAlign w:val="superscript"/>
          <w:rtl w:val="0"/>
        </w:rPr>
        <w:t xml:space="preserve">·,</w:t>
      </w:r>
      <w:r w:rsidDel="00000000" w:rsidR="00000000" w:rsidRPr="00000000">
        <w:rPr>
          <w:rFonts w:ascii="Times New Roman" w:cs="Times New Roman" w:eastAsia="Times New Roman" w:hAnsi="Times New Roman"/>
          <w:b w:val="1"/>
          <w:i w:val="1"/>
          <w:color w:val="656565"/>
          <w:sz w:val="28.333333333333336"/>
          <w:szCs w:val="28.333333333333336"/>
          <w:vertAlign w:val="superscript"/>
          <w:rtl w:val="0"/>
        </w:rPr>
        <w:t xml:space="preserve">!</w:t>
      </w:r>
      <w:r w:rsidDel="00000000" w:rsidR="00000000" w:rsidRPr="00000000">
        <w:rPr>
          <w:rFonts w:ascii="Times New Roman" w:cs="Times New Roman" w:eastAsia="Times New Roman" w:hAnsi="Times New Roman"/>
          <w:b w:val="1"/>
          <w:i w:val="1"/>
          <w:color w:val="535354"/>
          <w:sz w:val="28.333333333333336"/>
          <w:szCs w:val="28.333333333333336"/>
          <w:vertAlign w:val="superscript"/>
          <w:rtl w:val="0"/>
        </w:rPr>
        <w:t xml:space="preserve">&lt;</w:t>
      </w:r>
      <w:r w:rsidDel="00000000" w:rsidR="00000000" w:rsidRPr="00000000">
        <w:rPr>
          <w:rFonts w:ascii="Arial" w:cs="Arial" w:eastAsia="Arial" w:hAnsi="Arial"/>
          <w:color w:val="202020"/>
          <w:sz w:val="48"/>
          <w:szCs w:val="48"/>
          <w:vertAlign w:val="baseline"/>
          <w:rtl w:val="0"/>
        </w:rPr>
        <w:t xml:space="preserve">.</w:t>
      </w:r>
      <w:r w:rsidDel="00000000" w:rsidR="00000000" w:rsidRPr="00000000">
        <w:rPr>
          <w:rFonts w:ascii="Times New Roman" w:cs="Times New Roman" w:eastAsia="Times New Roman" w:hAnsi="Times New Roman"/>
          <w:b w:val="1"/>
          <w:i w:val="1"/>
          <w:color w:val="202020"/>
          <w:sz w:val="28.333333333333336"/>
          <w:szCs w:val="28.333333333333336"/>
          <w:vertAlign w:val="superscript"/>
          <w:rtl w:val="0"/>
        </w:rPr>
        <w:t xml:space="preserve">, </w:t>
      </w:r>
      <w:r w:rsidDel="00000000" w:rsidR="00000000" w:rsidRPr="00000000">
        <w:rPr>
          <w:rFonts w:ascii="Arial" w:cs="Arial" w:eastAsia="Arial" w:hAnsi="Arial"/>
          <w:color w:val="3e3e3e"/>
          <w:sz w:val="48"/>
          <w:szCs w:val="48"/>
          <w:vertAlign w:val="baseline"/>
          <w:rtl w:val="0"/>
        </w:rPr>
        <w:t xml:space="preserve">.</w:t>
      </w:r>
      <w:r w:rsidDel="00000000" w:rsidR="00000000" w:rsidRPr="00000000">
        <w:rPr>
          <w:rFonts w:ascii="Arial" w:cs="Arial" w:eastAsia="Arial" w:hAnsi="Arial"/>
          <w:b w:val="1"/>
          <w:i w:val="1"/>
          <w:color w:val="656565"/>
          <w:sz w:val="18.333333333333336"/>
          <w:szCs w:val="18.333333333333336"/>
          <w:vertAlign w:val="superscript"/>
          <w:rtl w:val="0"/>
        </w:rPr>
        <w:t xml:space="preserve">.</w:t>
      </w:r>
      <w:r w:rsidDel="00000000" w:rsidR="00000000" w:rsidRPr="00000000">
        <w:rPr>
          <w:rFonts w:ascii="Arial" w:cs="Arial" w:eastAsia="Arial" w:hAnsi="Arial"/>
          <w:color w:val="0f0f0f"/>
          <w:sz w:val="48"/>
          <w:szCs w:val="48"/>
          <w:vertAlign w:val="baseline"/>
          <w:rtl w:val="0"/>
        </w:rPr>
        <w:t xml:space="preserve">.</w:t>
      </w:r>
      <w:r w:rsidDel="00000000" w:rsidR="00000000" w:rsidRPr="00000000">
        <w:rPr>
          <w:rFonts w:ascii="Arial" w:cs="Arial" w:eastAsia="Arial" w:hAnsi="Arial"/>
          <w:b w:val="1"/>
          <w:i w:val="1"/>
          <w:color w:val="656565"/>
          <w:sz w:val="18.333333333333336"/>
          <w:szCs w:val="18.333333333333336"/>
          <w:vertAlign w:val="superscript"/>
          <w:rtl w:val="0"/>
        </w:rPr>
        <w:t xml:space="preserve">%</w:t>
      </w:r>
      <w:r w:rsidDel="00000000" w:rsidR="00000000" w:rsidRPr="00000000">
        <w:rPr>
          <w:rFonts w:ascii="Arial" w:cs="Arial" w:eastAsia="Arial" w:hAnsi="Arial"/>
          <w:b w:val="1"/>
          <w:i w:val="1"/>
          <w:color w:val="3e3e3e"/>
          <w:sz w:val="18.333333333333336"/>
          <w:szCs w:val="18.333333333333336"/>
          <w:vertAlign w:val="superscript"/>
          <w:rtl w:val="0"/>
        </w:rPr>
        <w:t xml:space="preserve">ff</w:t>
      </w:r>
      <w:r w:rsidDel="00000000" w:rsidR="00000000" w:rsidRPr="00000000">
        <w:rPr>
          <w:rFonts w:ascii="Arial" w:cs="Arial" w:eastAsia="Arial" w:hAnsi="Arial"/>
          <w:b w:val="1"/>
          <w:i w:val="1"/>
          <w:color w:val="656565"/>
          <w:sz w:val="18.333333333333336"/>
          <w:szCs w:val="18.333333333333336"/>
          <w:vertAlign w:val="superscript"/>
          <w:rtl w:val="0"/>
        </w:rPr>
        <w:t xml:space="preserve">e</w:t>
      </w:r>
      <w:r w:rsidDel="00000000" w:rsidR="00000000" w:rsidRPr="00000000">
        <w:rPr>
          <w:rFonts w:ascii="Arial" w:cs="Arial" w:eastAsia="Arial" w:hAnsi="Arial"/>
          <w:b w:val="1"/>
          <w:i w:val="1"/>
          <w:color w:val="202020"/>
          <w:sz w:val="18.333333333333336"/>
          <w:szCs w:val="18.333333333333336"/>
          <w:vertAlign w:val="superscript"/>
          <w:rtl w:val="0"/>
        </w:rPr>
        <w:t xml:space="preserve">1</w:t>
      </w:r>
      <w:r w:rsidDel="00000000" w:rsidR="00000000" w:rsidRPr="00000000">
        <w:rPr>
          <w:rFonts w:ascii="Arial" w:cs="Arial" w:eastAsia="Arial" w:hAnsi="Arial"/>
          <w:b w:val="1"/>
          <w:i w:val="1"/>
          <w:color w:val="3e3e3e"/>
          <w:sz w:val="18.333333333333336"/>
          <w:szCs w:val="18.333333333333336"/>
          <w:vertAlign w:val="superscript"/>
          <w:rtl w:val="0"/>
        </w:rPr>
        <w:t xml:space="preserve">1</w:t>
      </w:r>
      <w:r w:rsidDel="00000000" w:rsidR="00000000" w:rsidRPr="00000000">
        <w:rPr>
          <w:rFonts w:ascii="Arial" w:cs="Arial" w:eastAsia="Arial" w:hAnsi="Arial"/>
          <w:b w:val="1"/>
          <w:i w:val="1"/>
          <w:color w:val="202020"/>
          <w:sz w:val="18.333333333333336"/>
          <w:szCs w:val="18.333333333333336"/>
          <w:vertAlign w:val="superscript"/>
          <w:rtl w:val="0"/>
        </w:rPr>
        <w:t xml:space="preserve">f</w:t>
      </w:r>
      <w:r w:rsidDel="00000000" w:rsidR="00000000" w:rsidRPr="00000000">
        <w:rPr>
          <w:rFonts w:ascii="Arial" w:cs="Arial" w:eastAsia="Arial" w:hAnsi="Arial"/>
          <w:b w:val="1"/>
          <w:i w:val="1"/>
          <w:color w:val="3e3e3e"/>
          <w:sz w:val="18.333333333333336"/>
          <w:szCs w:val="18.333333333333336"/>
          <w:vertAlign w:val="superscript"/>
          <w:rtl w:val="0"/>
        </w:rPr>
        <w:t xml:space="preserve">/</w:t>
      </w:r>
      <w:r w:rsidDel="00000000" w:rsidR="00000000" w:rsidRPr="00000000">
        <w:rPr>
          <w:rFonts w:ascii="Arial" w:cs="Arial" w:eastAsia="Arial" w:hAnsi="Arial"/>
          <w:b w:val="1"/>
          <w:i w:val="1"/>
          <w:color w:val="202020"/>
          <w:sz w:val="18.333333333333336"/>
          <w:szCs w:val="18.333333333333336"/>
          <w:vertAlign w:val="superscript"/>
          <w:rtl w:val="0"/>
        </w:rPr>
        <w:t xml:space="preserve">11</w:t>
      </w:r>
      <w:r w:rsidDel="00000000" w:rsidR="00000000" w:rsidRPr="00000000">
        <w:rPr>
          <w:rFonts w:ascii="Arial" w:cs="Arial" w:eastAsia="Arial" w:hAnsi="Arial"/>
          <w:b w:val="1"/>
          <w:i w:val="1"/>
          <w:color w:val="535354"/>
          <w:sz w:val="18.333333333333336"/>
          <w:szCs w:val="18.333333333333336"/>
          <w:vertAlign w:val="superscript"/>
          <w:rtl w:val="0"/>
        </w:rPr>
        <w:t xml:space="preserve">(</w:t>
      </w:r>
      <w:r w:rsidDel="00000000" w:rsidR="00000000" w:rsidRPr="00000000">
        <w:rPr>
          <w:rFonts w:ascii="Arial" w:cs="Arial" w:eastAsia="Arial" w:hAnsi="Arial"/>
          <w:b w:val="1"/>
          <w:i w:val="1"/>
          <w:color w:val="202020"/>
          <w:sz w:val="18.333333333333336"/>
          <w:szCs w:val="18.333333333333336"/>
          <w:vertAlign w:val="superscript"/>
          <w:rtl w:val="0"/>
        </w:rPr>
        <w:t xml:space="preserve">1</w:t>
      </w:r>
      <w:r w:rsidDel="00000000" w:rsidR="00000000" w:rsidRPr="00000000">
        <w:rPr>
          <w:rtl w:val="0"/>
        </w:rPr>
      </w:r>
    </w:p>
    <w:p w:rsidR="00000000" w:rsidDel="00000000" w:rsidP="00000000" w:rsidRDefault="00000000" w:rsidRPr="00000000" w14:paraId="0000054C">
      <w:pPr>
        <w:spacing w:before="14" w:lineRule="auto"/>
        <w:ind w:left="139" w:right="7287" w:firstLine="0"/>
        <w:jc w:val="both"/>
        <w:rPr>
          <w:rFonts w:ascii="Arial" w:cs="Arial" w:eastAsia="Arial" w:hAnsi="Arial"/>
          <w:sz w:val="14"/>
          <w:szCs w:val="14"/>
        </w:rPr>
      </w:pPr>
      <w:r w:rsidDel="00000000" w:rsidR="00000000" w:rsidRPr="00000000">
        <w:rPr>
          <w:rFonts w:ascii="Arial" w:cs="Arial" w:eastAsia="Arial" w:hAnsi="Arial"/>
          <w:b w:val="1"/>
          <w:i w:val="1"/>
          <w:color w:val="202020"/>
          <w:sz w:val="14"/>
          <w:szCs w:val="14"/>
          <w:rtl w:val="0"/>
        </w:rPr>
        <w:t xml:space="preserve">MINISTERI</w:t>
      </w:r>
      <w:r w:rsidDel="00000000" w:rsidR="00000000" w:rsidRPr="00000000">
        <w:rPr>
          <w:rFonts w:ascii="Arial" w:cs="Arial" w:eastAsia="Arial" w:hAnsi="Arial"/>
          <w:b w:val="1"/>
          <w:i w:val="1"/>
          <w:color w:val="0f0f0f"/>
          <w:sz w:val="14"/>
          <w:szCs w:val="14"/>
          <w:rtl w:val="0"/>
        </w:rPr>
        <w:t xml:space="preserve">O  </w:t>
      </w:r>
      <w:r w:rsidDel="00000000" w:rsidR="00000000" w:rsidRPr="00000000">
        <w:rPr>
          <w:rFonts w:ascii="Arial" w:cs="Arial" w:eastAsia="Arial" w:hAnsi="Arial"/>
          <w:b w:val="1"/>
          <w:i w:val="1"/>
          <w:color w:val="202020"/>
          <w:sz w:val="14"/>
          <w:szCs w:val="14"/>
          <w:rtl w:val="0"/>
        </w:rPr>
        <w:t xml:space="preserve">DE TRABAJO   </w:t>
      </w:r>
      <w:r w:rsidDel="00000000" w:rsidR="00000000" w:rsidRPr="00000000">
        <w:rPr>
          <w:rFonts w:ascii="Arial" w:cs="Arial" w:eastAsia="Arial" w:hAnsi="Arial"/>
          <w:b w:val="1"/>
          <w:i w:val="1"/>
          <w:color w:val="0f0f0f"/>
          <w:sz w:val="14"/>
          <w:szCs w:val="14"/>
          <w:rtl w:val="0"/>
        </w:rPr>
        <w:t xml:space="preserve">Y </w:t>
      </w:r>
      <w:r w:rsidDel="00000000" w:rsidR="00000000" w:rsidRPr="00000000">
        <w:rPr>
          <w:rFonts w:ascii="Arial" w:cs="Arial" w:eastAsia="Arial" w:hAnsi="Arial"/>
          <w:b w:val="1"/>
          <w:i w:val="1"/>
          <w:color w:val="202020"/>
          <w:sz w:val="14"/>
          <w:szCs w:val="14"/>
          <w:rtl w:val="0"/>
        </w:rPr>
        <w:t xml:space="preserve">EMPLEO</w:t>
      </w:r>
      <w:r w:rsidDel="00000000" w:rsidR="00000000" w:rsidRPr="00000000">
        <w:rPr>
          <w:rtl w:val="0"/>
        </w:rPr>
      </w:r>
    </w:p>
    <w:p w:rsidR="00000000" w:rsidDel="00000000" w:rsidP="00000000" w:rsidRDefault="00000000" w:rsidRPr="00000000" w14:paraId="0000054D">
      <w:pPr>
        <w:spacing w:before="15" w:lineRule="auto"/>
        <w:ind w:left="211" w:right="409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Í</w:t>
      </w:r>
      <w:r w:rsidDel="00000000" w:rsidR="00000000" w:rsidRPr="00000000">
        <w:rPr>
          <w:rFonts w:ascii="Times New Roman" w:cs="Times New Roman" w:eastAsia="Times New Roman" w:hAnsi="Times New Roman"/>
          <w:color w:val="202020"/>
          <w:sz w:val="23"/>
          <w:szCs w:val="23"/>
          <w:rtl w:val="0"/>
        </w:rPr>
        <w:t xml:space="preserve">CUL</w:t>
      </w:r>
      <w:r w:rsidDel="00000000" w:rsidR="00000000" w:rsidRPr="00000000">
        <w:rPr>
          <w:rFonts w:ascii="Times New Roman" w:cs="Times New Roman" w:eastAsia="Times New Roman" w:hAnsi="Times New Roman"/>
          <w:color w:val="0f0f0f"/>
          <w:sz w:val="23"/>
          <w:szCs w:val="23"/>
          <w:rtl w:val="0"/>
        </w:rPr>
        <w:t xml:space="preserve">O </w:t>
      </w:r>
      <w:r w:rsidDel="00000000" w:rsidR="00000000" w:rsidRPr="00000000">
        <w:rPr>
          <w:rFonts w:ascii="Times New Roman" w:cs="Times New Roman" w:eastAsia="Times New Roman" w:hAnsi="Times New Roman"/>
          <w:color w:val="202020"/>
          <w:sz w:val="23"/>
          <w:szCs w:val="23"/>
          <w:rtl w:val="0"/>
        </w:rPr>
        <w:t xml:space="preserve">3</w:t>
      </w:r>
      <w:r w:rsidDel="00000000" w:rsidR="00000000" w:rsidRPr="00000000">
        <w:rPr>
          <w:rFonts w:ascii="Times New Roman" w:cs="Times New Roman" w:eastAsia="Times New Roman" w:hAnsi="Times New Roman"/>
          <w:color w:val="0f0f0f"/>
          <w:sz w:val="23"/>
          <w:szCs w:val="23"/>
          <w:rtl w:val="0"/>
        </w:rPr>
        <w:t xml:space="preserve">2</w:t>
      </w:r>
      <w:r w:rsidDel="00000000" w:rsidR="00000000" w:rsidRPr="00000000">
        <w:rPr>
          <w:rFonts w:ascii="Times New Roman" w:cs="Times New Roman" w:eastAsia="Times New Roman" w:hAnsi="Times New Roman"/>
          <w:color w:val="202020"/>
          <w:sz w:val="23"/>
          <w:szCs w:val="23"/>
          <w:rtl w:val="0"/>
        </w:rPr>
        <w:t xml:space="preserve">.</w:t>
      </w:r>
      <w:r w:rsidDel="00000000" w:rsidR="00000000" w:rsidRPr="00000000">
        <w:rPr>
          <w:rFonts w:ascii="Times New Roman" w:cs="Times New Roman" w:eastAsia="Times New Roman" w:hAnsi="Times New Roman"/>
          <w:color w:val="0f0f0f"/>
          <w:sz w:val="23"/>
          <w:szCs w:val="23"/>
          <w:rtl w:val="0"/>
        </w:rPr>
        <w:t xml:space="preserve">2.7.- J</w:t>
      </w:r>
      <w:r w:rsidDel="00000000" w:rsidR="00000000" w:rsidRPr="00000000">
        <w:rPr>
          <w:rFonts w:ascii="Times New Roman" w:cs="Times New Roman" w:eastAsia="Times New Roman" w:hAnsi="Times New Roman"/>
          <w:color w:val="202020"/>
          <w:sz w:val="23"/>
          <w:szCs w:val="23"/>
          <w:rtl w:val="0"/>
        </w:rPr>
        <w:t xml:space="preserve">or</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Ri</w:t>
      </w:r>
      <w:r w:rsidDel="00000000" w:rsidR="00000000" w:rsidRPr="00000000">
        <w:rPr>
          <w:rFonts w:ascii="Times New Roman" w:cs="Times New Roman" w:eastAsia="Times New Roman" w:hAnsi="Times New Roman"/>
          <w:color w:val="202020"/>
          <w:sz w:val="23"/>
          <w:szCs w:val="23"/>
          <w:rtl w:val="0"/>
        </w:rPr>
        <w:t xml:space="preserve">esgos</w:t>
      </w:r>
      <w:r w:rsidDel="00000000" w:rsidR="00000000" w:rsidRPr="00000000">
        <w:rPr>
          <w:rFonts w:ascii="Times New Roman" w:cs="Times New Roman" w:eastAsia="Times New Roman" w:hAnsi="Times New Roman"/>
          <w:color w:val="0f0f0f"/>
          <w:sz w:val="23"/>
          <w:szCs w:val="23"/>
          <w:rtl w:val="0"/>
        </w:rPr>
        <w:t xml:space="preserve">a</w:t>
      </w:r>
      <w:r w:rsidDel="00000000" w:rsidR="00000000" w:rsidRPr="00000000">
        <w:rPr>
          <w:rFonts w:ascii="Times New Roman" w:cs="Times New Roman" w:eastAsia="Times New Roman" w:hAnsi="Times New Roman"/>
          <w:color w:val="3e3e3e"/>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alubr</w:t>
      </w:r>
      <w:r w:rsidDel="00000000" w:rsidR="00000000" w:rsidRPr="00000000">
        <w:rPr>
          <w:rFonts w:ascii="Times New Roman" w:cs="Times New Roman" w:eastAsia="Times New Roman" w:hAnsi="Times New Roman"/>
          <w:color w:val="202020"/>
          <w:sz w:val="23"/>
          <w:szCs w:val="23"/>
          <w:rtl w:val="0"/>
        </w:rPr>
        <w:t xml:space="preserve">e y </w:t>
      </w:r>
      <w:r w:rsidDel="00000000" w:rsidR="00000000" w:rsidRPr="00000000">
        <w:rPr>
          <w:rFonts w:ascii="Times New Roman" w:cs="Times New Roman" w:eastAsia="Times New Roman" w:hAnsi="Times New Roman"/>
          <w:color w:val="0f0f0f"/>
          <w:sz w:val="23"/>
          <w:szCs w:val="23"/>
          <w:rtl w:val="0"/>
        </w:rPr>
        <w:t xml:space="preserve">Peno</w:t>
      </w:r>
      <w:r w:rsidDel="00000000" w:rsidR="00000000" w:rsidRPr="00000000">
        <w:rPr>
          <w:rFonts w:ascii="Times New Roman" w:cs="Times New Roman" w:eastAsia="Times New Roman" w:hAnsi="Times New Roman"/>
          <w:color w:val="202020"/>
          <w:sz w:val="23"/>
          <w:szCs w:val="23"/>
          <w:rtl w:val="0"/>
        </w:rPr>
        <w:t xml:space="preserve">sa.</w:t>
      </w:r>
      <w:r w:rsidDel="00000000" w:rsidR="00000000" w:rsidRPr="00000000">
        <w:rPr>
          <w:rtl w:val="0"/>
        </w:rPr>
      </w:r>
    </w:p>
    <w:p w:rsidR="00000000" w:rsidDel="00000000" w:rsidP="00000000" w:rsidRDefault="00000000" w:rsidRPr="00000000" w14:paraId="0000054E">
      <w:pPr>
        <w:spacing w:line="200" w:lineRule="auto"/>
        <w:jc w:val="left"/>
        <w:rPr>
          <w:sz w:val="20"/>
          <w:szCs w:val="20"/>
        </w:rPr>
      </w:pPr>
      <w:r w:rsidDel="00000000" w:rsidR="00000000" w:rsidRPr="00000000">
        <w:rPr>
          <w:rtl w:val="0"/>
        </w:rPr>
      </w:r>
    </w:p>
    <w:p w:rsidR="00000000" w:rsidDel="00000000" w:rsidP="00000000" w:rsidRDefault="00000000" w:rsidRPr="00000000" w14:paraId="0000054F">
      <w:pPr>
        <w:spacing w:line="200" w:lineRule="auto"/>
        <w:jc w:val="left"/>
        <w:rPr>
          <w:sz w:val="20"/>
          <w:szCs w:val="20"/>
        </w:rPr>
      </w:pPr>
      <w:r w:rsidDel="00000000" w:rsidR="00000000" w:rsidRPr="00000000">
        <w:rPr>
          <w:rtl w:val="0"/>
        </w:rPr>
      </w:r>
    </w:p>
    <w:p w:rsidR="00000000" w:rsidDel="00000000" w:rsidP="00000000" w:rsidRDefault="00000000" w:rsidRPr="00000000" w14:paraId="00000550">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551">
      <w:pPr>
        <w:spacing w:line="385" w:lineRule="auto"/>
        <w:ind w:left="211" w:right="115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f0f0f"/>
          <w:sz w:val="23"/>
          <w:szCs w:val="23"/>
          <w:rtl w:val="0"/>
        </w:rPr>
        <w:t xml:space="preserve">La</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mi</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as  se 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bl</w:t>
      </w:r>
      <w:r w:rsidDel="00000000" w:rsidR="00000000" w:rsidRPr="00000000">
        <w:rPr>
          <w:rFonts w:ascii="Times New Roman" w:cs="Times New Roman" w:eastAsia="Times New Roman" w:hAnsi="Times New Roman"/>
          <w:color w:val="202020"/>
          <w:sz w:val="23"/>
          <w:szCs w:val="23"/>
          <w:rtl w:val="0"/>
        </w:rPr>
        <w:t xml:space="preserve">ece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á</w:t>
      </w:r>
      <w:r w:rsidDel="00000000" w:rsidR="00000000" w:rsidRPr="00000000">
        <w:rPr>
          <w:rFonts w:ascii="Times New Roman" w:cs="Times New Roman" w:eastAsia="Times New Roman" w:hAnsi="Times New Roman"/>
          <w:color w:val="0f0f0f"/>
          <w:sz w:val="23"/>
          <w:szCs w:val="23"/>
          <w:rtl w:val="0"/>
        </w:rPr>
        <w:t xml:space="preserve">n  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acu</w:t>
      </w:r>
      <w:r w:rsidDel="00000000" w:rsidR="00000000" w:rsidRPr="00000000">
        <w:rPr>
          <w:rFonts w:ascii="Times New Roman" w:cs="Times New Roman" w:eastAsia="Times New Roman" w:hAnsi="Times New Roman"/>
          <w:color w:val="202020"/>
          <w:sz w:val="23"/>
          <w:szCs w:val="23"/>
          <w:rtl w:val="0"/>
        </w:rPr>
        <w:t xml:space="preserve">er</w:t>
      </w:r>
      <w:r w:rsidDel="00000000" w:rsidR="00000000" w:rsidRPr="00000000">
        <w:rPr>
          <w:rFonts w:ascii="Times New Roman" w:cs="Times New Roman" w:eastAsia="Times New Roman" w:hAnsi="Times New Roman"/>
          <w:color w:val="0f0f0f"/>
          <w:sz w:val="23"/>
          <w:szCs w:val="23"/>
          <w:rtl w:val="0"/>
        </w:rPr>
        <w:t xml:space="preserve">do  </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la</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id</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s</w:t>
      </w:r>
      <w:r w:rsidDel="00000000" w:rsidR="00000000" w:rsidRPr="00000000">
        <w:rPr>
          <w:rFonts w:ascii="Times New Roman" w:cs="Times New Roman" w:eastAsia="Times New Roman" w:hAnsi="Times New Roman"/>
          <w:color w:val="0f0f0f"/>
          <w:sz w:val="23"/>
          <w:szCs w:val="23"/>
          <w:rtl w:val="0"/>
        </w:rPr>
        <w:t xml:space="preserve">e</w:t>
      </w:r>
      <w:r w:rsidDel="00000000" w:rsidR="00000000" w:rsidRPr="00000000">
        <w:rPr>
          <w:rFonts w:ascii="Times New Roman" w:cs="Times New Roman" w:eastAsia="Times New Roman" w:hAnsi="Times New Roman"/>
          <w:color w:val="202020"/>
          <w:sz w:val="23"/>
          <w:szCs w:val="23"/>
          <w:rtl w:val="0"/>
        </w:rPr>
        <w:t xml:space="preserve">rvi</w:t>
      </w:r>
      <w:r w:rsidDel="00000000" w:rsidR="00000000" w:rsidRPr="00000000">
        <w:rPr>
          <w:rFonts w:ascii="Times New Roman" w:cs="Times New Roman" w:eastAsia="Times New Roman" w:hAnsi="Times New Roman"/>
          <w:color w:val="0f0f0f"/>
          <w:sz w:val="23"/>
          <w:szCs w:val="23"/>
          <w:rtl w:val="0"/>
        </w:rPr>
        <w:t xml:space="preserve">cio</w:t>
      </w:r>
      <w:r w:rsidDel="00000000" w:rsidR="00000000" w:rsidRPr="00000000">
        <w:rPr>
          <w:rFonts w:ascii="Times New Roman" w:cs="Times New Roman" w:eastAsia="Times New Roman" w:hAnsi="Times New Roman"/>
          <w:color w:val="3e3e3e"/>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mp</w:t>
      </w:r>
      <w:r w:rsidDel="00000000" w:rsidR="00000000" w:rsidRPr="00000000">
        <w:rPr>
          <w:rFonts w:ascii="Times New Roman" w:cs="Times New Roman" w:eastAsia="Times New Roman" w:hAnsi="Times New Roman"/>
          <w:color w:val="202020"/>
          <w:sz w:val="23"/>
          <w:szCs w:val="23"/>
          <w:rtl w:val="0"/>
        </w:rPr>
        <w:t xml:space="preserve">re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202020"/>
          <w:sz w:val="23"/>
          <w:szCs w:val="23"/>
          <w:rtl w:val="0"/>
        </w:rPr>
        <w:t xml:space="preserve">e se e</w:t>
      </w:r>
      <w:r w:rsidDel="00000000" w:rsidR="00000000" w:rsidRPr="00000000">
        <w:rPr>
          <w:rFonts w:ascii="Times New Roman" w:cs="Times New Roman" w:eastAsia="Times New Roman" w:hAnsi="Times New Roman"/>
          <w:color w:val="0f0f0f"/>
          <w:sz w:val="23"/>
          <w:szCs w:val="23"/>
          <w:rtl w:val="0"/>
        </w:rPr>
        <w:t xml:space="preserve">nm</w:t>
      </w:r>
      <w:r w:rsidDel="00000000" w:rsidR="00000000" w:rsidRPr="00000000">
        <w:rPr>
          <w:rFonts w:ascii="Times New Roman" w:cs="Times New Roman" w:eastAsia="Times New Roman" w:hAnsi="Times New Roman"/>
          <w:color w:val="202020"/>
          <w:sz w:val="23"/>
          <w:szCs w:val="23"/>
          <w:rtl w:val="0"/>
        </w:rPr>
        <w:t xml:space="preserve">ar</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202020"/>
          <w:sz w:val="23"/>
          <w:szCs w:val="23"/>
          <w:rtl w:val="0"/>
        </w:rPr>
        <w:t xml:space="preserve">e  e</w:t>
      </w:r>
      <w:r w:rsidDel="00000000" w:rsidR="00000000" w:rsidRPr="00000000">
        <w:rPr>
          <w:rFonts w:ascii="Times New Roman" w:cs="Times New Roman" w:eastAsia="Times New Roman" w:hAnsi="Times New Roman"/>
          <w:color w:val="0f0f0f"/>
          <w:sz w:val="23"/>
          <w:szCs w:val="23"/>
          <w:rtl w:val="0"/>
        </w:rPr>
        <w:t xml:space="preserve">n  la</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posicion</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p</w:t>
      </w:r>
      <w:r w:rsidDel="00000000" w:rsidR="00000000" w:rsidRPr="00000000">
        <w:rPr>
          <w:rFonts w:ascii="Times New Roman" w:cs="Times New Roman" w:eastAsia="Times New Roman" w:hAnsi="Times New Roman"/>
          <w:color w:val="202020"/>
          <w:sz w:val="23"/>
          <w:szCs w:val="23"/>
          <w:rtl w:val="0"/>
        </w:rPr>
        <w:t xml:space="preserve">rese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conv</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ni</w:t>
      </w:r>
      <w:r w:rsidDel="00000000" w:rsidR="00000000" w:rsidRPr="00000000">
        <w:rPr>
          <w:rFonts w:ascii="Times New Roman" w:cs="Times New Roman" w:eastAsia="Times New Roman" w:hAnsi="Times New Roman"/>
          <w:color w:val="202020"/>
          <w:sz w:val="23"/>
          <w:szCs w:val="23"/>
          <w:rtl w:val="0"/>
        </w:rPr>
        <w:t xml:space="preserve">o  y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202020"/>
          <w:sz w:val="23"/>
          <w:szCs w:val="23"/>
          <w:rtl w:val="0"/>
        </w:rPr>
        <w:t xml:space="preserve">e  se es</w:t>
      </w:r>
      <w:r w:rsidDel="00000000" w:rsidR="00000000" w:rsidRPr="00000000">
        <w:rPr>
          <w:rFonts w:ascii="Times New Roman" w:cs="Times New Roman" w:eastAsia="Times New Roman" w:hAnsi="Times New Roman"/>
          <w:color w:val="0f0f0f"/>
          <w:sz w:val="23"/>
          <w:szCs w:val="23"/>
          <w:rtl w:val="0"/>
        </w:rPr>
        <w:t xml:space="preserve">tabl</w:t>
      </w:r>
      <w:r w:rsidDel="00000000" w:rsidR="00000000" w:rsidRPr="00000000">
        <w:rPr>
          <w:rFonts w:ascii="Times New Roman" w:cs="Times New Roman" w:eastAsia="Times New Roman" w:hAnsi="Times New Roman"/>
          <w:color w:val="202020"/>
          <w:sz w:val="23"/>
          <w:szCs w:val="23"/>
          <w:rtl w:val="0"/>
        </w:rPr>
        <w:t xml:space="preserve">ezca</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l</w:t>
      </w:r>
      <w:r w:rsidDel="00000000" w:rsidR="00000000" w:rsidRPr="00000000">
        <w:rPr>
          <w:rFonts w:ascii="Times New Roman" w:cs="Times New Roman" w:eastAsia="Times New Roman" w:hAnsi="Times New Roman"/>
          <w:color w:val="202020"/>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con</w:t>
      </w:r>
      <w:r w:rsidDel="00000000" w:rsidR="00000000" w:rsidRPr="00000000">
        <w:rPr>
          <w:rFonts w:ascii="Times New Roman" w:cs="Times New Roman" w:eastAsia="Times New Roman" w:hAnsi="Times New Roman"/>
          <w:color w:val="202020"/>
          <w:sz w:val="23"/>
          <w:szCs w:val="23"/>
          <w:rtl w:val="0"/>
        </w:rPr>
        <w:t xml:space="preserve">ve</w:t>
      </w:r>
      <w:r w:rsidDel="00000000" w:rsidR="00000000" w:rsidRPr="00000000">
        <w:rPr>
          <w:rFonts w:ascii="Times New Roman" w:cs="Times New Roman" w:eastAsia="Times New Roman" w:hAnsi="Times New Roman"/>
          <w:color w:val="0f0f0f"/>
          <w:sz w:val="23"/>
          <w:szCs w:val="23"/>
          <w:rtl w:val="0"/>
        </w:rPr>
        <w:t xml:space="preserve">nio</w:t>
      </w:r>
      <w:r w:rsidDel="00000000" w:rsidR="00000000" w:rsidRPr="00000000">
        <w:rPr>
          <w:rFonts w:ascii="Times New Roman" w:cs="Times New Roman" w:eastAsia="Times New Roman" w:hAnsi="Times New Roman"/>
          <w:color w:val="202020"/>
          <w:sz w:val="23"/>
          <w:szCs w:val="23"/>
          <w:rtl w:val="0"/>
        </w:rPr>
        <w:t xml:space="preserve">s se</w:t>
      </w:r>
      <w:r w:rsidDel="00000000" w:rsidR="00000000" w:rsidRPr="00000000">
        <w:rPr>
          <w:rFonts w:ascii="Times New Roman" w:cs="Times New Roman" w:eastAsia="Times New Roman" w:hAnsi="Times New Roman"/>
          <w:color w:val="0f0f0f"/>
          <w:sz w:val="23"/>
          <w:szCs w:val="23"/>
          <w:rtl w:val="0"/>
        </w:rPr>
        <w:t xml:space="preserve">ct</w:t>
      </w:r>
      <w:r w:rsidDel="00000000" w:rsidR="00000000" w:rsidRPr="00000000">
        <w:rPr>
          <w:rFonts w:ascii="Times New Roman" w:cs="Times New Roman" w:eastAsia="Times New Roman" w:hAnsi="Times New Roman"/>
          <w:color w:val="202020"/>
          <w:sz w:val="23"/>
          <w:szCs w:val="23"/>
          <w:rtl w:val="0"/>
        </w:rPr>
        <w:t xml:space="preserve">or</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w:t>
      </w:r>
      <w:r w:rsidDel="00000000" w:rsidR="00000000" w:rsidRPr="00000000">
        <w:rPr>
          <w:rtl w:val="0"/>
        </w:rPr>
      </w:r>
    </w:p>
    <w:p w:rsidR="00000000" w:rsidDel="00000000" w:rsidP="00000000" w:rsidRDefault="00000000" w:rsidRPr="00000000" w14:paraId="00000552">
      <w:pPr>
        <w:spacing w:line="200" w:lineRule="auto"/>
        <w:jc w:val="left"/>
        <w:rPr>
          <w:sz w:val="20"/>
          <w:szCs w:val="20"/>
        </w:rPr>
      </w:pPr>
      <w:r w:rsidDel="00000000" w:rsidR="00000000" w:rsidRPr="00000000">
        <w:rPr>
          <w:rtl w:val="0"/>
        </w:rPr>
      </w:r>
    </w:p>
    <w:p w:rsidR="00000000" w:rsidDel="00000000" w:rsidP="00000000" w:rsidRDefault="00000000" w:rsidRPr="00000000" w14:paraId="00000553">
      <w:pPr>
        <w:spacing w:before="14" w:line="260" w:lineRule="auto"/>
        <w:jc w:val="left"/>
        <w:rPr>
          <w:sz w:val="26"/>
          <w:szCs w:val="26"/>
        </w:rPr>
      </w:pPr>
      <w:r w:rsidDel="00000000" w:rsidR="00000000" w:rsidRPr="00000000">
        <w:rPr>
          <w:rtl w:val="0"/>
        </w:rPr>
      </w:r>
    </w:p>
    <w:p w:rsidR="00000000" w:rsidDel="00000000" w:rsidP="00000000" w:rsidRDefault="00000000" w:rsidRPr="00000000" w14:paraId="00000554">
      <w:pPr>
        <w:spacing w:line="378" w:lineRule="auto"/>
        <w:ind w:left="218" w:right="1156"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f0f0f"/>
          <w:sz w:val="23"/>
          <w:szCs w:val="23"/>
          <w:rtl w:val="0"/>
        </w:rPr>
        <w:t xml:space="preserve">ARTÍC</w:t>
      </w:r>
      <w:r w:rsidDel="00000000" w:rsidR="00000000" w:rsidRPr="00000000">
        <w:rPr>
          <w:rFonts w:ascii="Times New Roman" w:cs="Times New Roman" w:eastAsia="Times New Roman" w:hAnsi="Times New Roman"/>
          <w:b w:val="1"/>
          <w:color w:val="202020"/>
          <w:sz w:val="23"/>
          <w:szCs w:val="23"/>
          <w:rtl w:val="0"/>
        </w:rPr>
        <w:t xml:space="preserve">U</w:t>
      </w:r>
      <w:r w:rsidDel="00000000" w:rsidR="00000000" w:rsidRPr="00000000">
        <w:rPr>
          <w:rFonts w:ascii="Times New Roman" w:cs="Times New Roman" w:eastAsia="Times New Roman" w:hAnsi="Times New Roman"/>
          <w:b w:val="1"/>
          <w:color w:val="0f0f0f"/>
          <w:sz w:val="23"/>
          <w:szCs w:val="23"/>
          <w:rtl w:val="0"/>
        </w:rPr>
        <w:t xml:space="preserve">LO 33. - JORNADA DE ACTIVIDADES  PENOSAS, RI</w:t>
      </w:r>
      <w:r w:rsidDel="00000000" w:rsidR="00000000" w:rsidRPr="00000000">
        <w:rPr>
          <w:rFonts w:ascii="Times New Roman" w:cs="Times New Roman" w:eastAsia="Times New Roman" w:hAnsi="Times New Roman"/>
          <w:b w:val="1"/>
          <w:color w:val="202020"/>
          <w:sz w:val="23"/>
          <w:szCs w:val="23"/>
          <w:rtl w:val="0"/>
        </w:rPr>
        <w:t xml:space="preserve">E</w:t>
      </w:r>
      <w:r w:rsidDel="00000000" w:rsidR="00000000" w:rsidRPr="00000000">
        <w:rPr>
          <w:rFonts w:ascii="Times New Roman" w:cs="Times New Roman" w:eastAsia="Times New Roman" w:hAnsi="Times New Roman"/>
          <w:b w:val="1"/>
          <w:color w:val="0f0f0f"/>
          <w:sz w:val="23"/>
          <w:szCs w:val="23"/>
          <w:rtl w:val="0"/>
        </w:rPr>
        <w:t xml:space="preserve">SGOSAS, INSALUBRES Y DE AGOTAMIENTO  O ENVEJ</w:t>
      </w:r>
      <w:r w:rsidDel="00000000" w:rsidR="00000000" w:rsidRPr="00000000">
        <w:rPr>
          <w:rFonts w:ascii="Times New Roman" w:cs="Times New Roman" w:eastAsia="Times New Roman" w:hAnsi="Times New Roman"/>
          <w:b w:val="1"/>
          <w:color w:val="202020"/>
          <w:sz w:val="23"/>
          <w:szCs w:val="23"/>
          <w:rtl w:val="0"/>
        </w:rPr>
        <w:t xml:space="preserve">E</w:t>
      </w:r>
      <w:r w:rsidDel="00000000" w:rsidR="00000000" w:rsidRPr="00000000">
        <w:rPr>
          <w:rFonts w:ascii="Times New Roman" w:cs="Times New Roman" w:eastAsia="Times New Roman" w:hAnsi="Times New Roman"/>
          <w:b w:val="1"/>
          <w:color w:val="0f0f0f"/>
          <w:sz w:val="23"/>
          <w:szCs w:val="23"/>
          <w:rtl w:val="0"/>
        </w:rPr>
        <w:t xml:space="preserve">CIMIENTO  PR</w:t>
      </w:r>
      <w:r w:rsidDel="00000000" w:rsidR="00000000" w:rsidRPr="00000000">
        <w:rPr>
          <w:rFonts w:ascii="Times New Roman" w:cs="Times New Roman" w:eastAsia="Times New Roman" w:hAnsi="Times New Roman"/>
          <w:b w:val="1"/>
          <w:color w:val="202020"/>
          <w:sz w:val="23"/>
          <w:szCs w:val="23"/>
          <w:rtl w:val="0"/>
        </w:rPr>
        <w:t xml:space="preserve">E</w:t>
      </w:r>
      <w:r w:rsidDel="00000000" w:rsidR="00000000" w:rsidRPr="00000000">
        <w:rPr>
          <w:rFonts w:ascii="Times New Roman" w:cs="Times New Roman" w:eastAsia="Times New Roman" w:hAnsi="Times New Roman"/>
          <w:b w:val="1"/>
          <w:color w:val="0f0f0f"/>
          <w:sz w:val="23"/>
          <w:szCs w:val="23"/>
          <w:rtl w:val="0"/>
        </w:rPr>
        <w:t xml:space="preserve">MAT</w:t>
      </w:r>
      <w:r w:rsidDel="00000000" w:rsidR="00000000" w:rsidRPr="00000000">
        <w:rPr>
          <w:rFonts w:ascii="Times New Roman" w:cs="Times New Roman" w:eastAsia="Times New Roman" w:hAnsi="Times New Roman"/>
          <w:b w:val="1"/>
          <w:color w:val="202020"/>
          <w:sz w:val="23"/>
          <w:szCs w:val="23"/>
          <w:rtl w:val="0"/>
        </w:rPr>
        <w:t xml:space="preserve">U</w:t>
      </w:r>
      <w:r w:rsidDel="00000000" w:rsidR="00000000" w:rsidRPr="00000000">
        <w:rPr>
          <w:rFonts w:ascii="Times New Roman" w:cs="Times New Roman" w:eastAsia="Times New Roman" w:hAnsi="Times New Roman"/>
          <w:b w:val="1"/>
          <w:color w:val="0f0f0f"/>
          <w:sz w:val="23"/>
          <w:szCs w:val="23"/>
          <w:rtl w:val="0"/>
        </w:rPr>
        <w:t xml:space="preserve">RO.</w:t>
      </w:r>
      <w:r w:rsidDel="00000000" w:rsidR="00000000" w:rsidRPr="00000000">
        <w:rPr>
          <w:rtl w:val="0"/>
        </w:rPr>
      </w:r>
    </w:p>
    <w:p w:rsidR="00000000" w:rsidDel="00000000" w:rsidP="00000000" w:rsidRDefault="00000000" w:rsidRPr="00000000" w14:paraId="00000555">
      <w:pPr>
        <w:spacing w:line="200" w:lineRule="auto"/>
        <w:jc w:val="left"/>
        <w:rPr>
          <w:sz w:val="20"/>
          <w:szCs w:val="20"/>
        </w:rPr>
      </w:pPr>
      <w:r w:rsidDel="00000000" w:rsidR="00000000" w:rsidRPr="00000000">
        <w:rPr>
          <w:rtl w:val="0"/>
        </w:rPr>
      </w:r>
    </w:p>
    <w:p w:rsidR="00000000" w:rsidDel="00000000" w:rsidP="00000000" w:rsidRDefault="00000000" w:rsidRPr="00000000" w14:paraId="00000556">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557">
      <w:pPr>
        <w:spacing w:line="376" w:lineRule="auto"/>
        <w:ind w:left="218" w:right="114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t</w:t>
      </w:r>
      <w:r w:rsidDel="00000000" w:rsidR="00000000" w:rsidRPr="00000000">
        <w:rPr>
          <w:rFonts w:ascii="Times New Roman" w:cs="Times New Roman" w:eastAsia="Times New Roman" w:hAnsi="Times New Roman"/>
          <w:color w:val="202020"/>
          <w:sz w:val="23"/>
          <w:szCs w:val="23"/>
          <w:rtl w:val="0"/>
        </w:rPr>
        <w:t xml:space="preserve">ra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ado</w:t>
      </w:r>
      <w:r w:rsidDel="00000000" w:rsidR="00000000" w:rsidRPr="00000000">
        <w:rPr>
          <w:rFonts w:ascii="Times New Roman" w:cs="Times New Roman" w:eastAsia="Times New Roman" w:hAnsi="Times New Roman"/>
          <w:color w:val="0f0f0f"/>
          <w:sz w:val="23"/>
          <w:szCs w:val="23"/>
          <w:rtl w:val="0"/>
        </w:rPr>
        <w:t xml:space="preserve">r que d</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empe</w:t>
      </w:r>
      <w:r w:rsidDel="00000000" w:rsidR="00000000" w:rsidRPr="00000000">
        <w:rPr>
          <w:rFonts w:ascii="Times New Roman" w:cs="Times New Roman" w:eastAsia="Times New Roman" w:hAnsi="Times New Roman"/>
          <w:color w:val="202020"/>
          <w:sz w:val="23"/>
          <w:szCs w:val="23"/>
          <w:rtl w:val="0"/>
        </w:rPr>
        <w:t xml:space="preserve">ñ</w:t>
      </w:r>
      <w:r w:rsidDel="00000000" w:rsidR="00000000" w:rsidRPr="00000000">
        <w:rPr>
          <w:rFonts w:ascii="Times New Roman" w:cs="Times New Roman" w:eastAsia="Times New Roman" w:hAnsi="Times New Roman"/>
          <w:color w:val="0f0f0f"/>
          <w:sz w:val="23"/>
          <w:szCs w:val="23"/>
          <w:rtl w:val="0"/>
        </w:rPr>
        <w:t xml:space="preserve">e 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eas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pu</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an af</w:t>
      </w:r>
      <w:r w:rsidDel="00000000" w:rsidR="00000000" w:rsidRPr="00000000">
        <w:rPr>
          <w:rFonts w:ascii="Times New Roman" w:cs="Times New Roman" w:eastAsia="Times New Roman" w:hAnsi="Times New Roman"/>
          <w:color w:val="0f0f0f"/>
          <w:sz w:val="23"/>
          <w:szCs w:val="23"/>
          <w:rtl w:val="0"/>
        </w:rPr>
        <w:t xml:space="preserve">ect</w:t>
      </w:r>
      <w:r w:rsidDel="00000000" w:rsidR="00000000" w:rsidRPr="00000000">
        <w:rPr>
          <w:rFonts w:ascii="Times New Roman" w:cs="Times New Roman" w:eastAsia="Times New Roman" w:hAnsi="Times New Roman"/>
          <w:color w:val="202020"/>
          <w:sz w:val="23"/>
          <w:szCs w:val="23"/>
          <w:rtl w:val="0"/>
        </w:rPr>
        <w:t xml:space="preserve">ar s</w:t>
      </w:r>
      <w:r w:rsidDel="00000000" w:rsidR="00000000" w:rsidRPr="00000000">
        <w:rPr>
          <w:rFonts w:ascii="Times New Roman" w:cs="Times New Roman" w:eastAsia="Times New Roman" w:hAnsi="Times New Roman"/>
          <w:color w:val="0f0f0f"/>
          <w:sz w:val="23"/>
          <w:szCs w:val="23"/>
          <w:rtl w:val="0"/>
        </w:rPr>
        <w:t xml:space="preserve">u inte</w:t>
      </w:r>
      <w:r w:rsidDel="00000000" w:rsidR="00000000" w:rsidRPr="00000000">
        <w:rPr>
          <w:rFonts w:ascii="Times New Roman" w:cs="Times New Roman" w:eastAsia="Times New Roman" w:hAnsi="Times New Roman"/>
          <w:color w:val="202020"/>
          <w:sz w:val="23"/>
          <w:szCs w:val="23"/>
          <w:rtl w:val="0"/>
        </w:rPr>
        <w:t xml:space="preserve">g</w:t>
      </w:r>
      <w:r w:rsidDel="00000000" w:rsidR="00000000" w:rsidRPr="00000000">
        <w:rPr>
          <w:rFonts w:ascii="Times New Roman" w:cs="Times New Roman" w:eastAsia="Times New Roman" w:hAnsi="Times New Roman"/>
          <w:color w:val="0f0f0f"/>
          <w:sz w:val="23"/>
          <w:szCs w:val="23"/>
          <w:rtl w:val="0"/>
        </w:rPr>
        <w:t xml:space="preserve">rid</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 p</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ic</w:t>
      </w:r>
      <w:r w:rsidDel="00000000" w:rsidR="00000000" w:rsidRPr="00000000">
        <w:rPr>
          <w:rFonts w:ascii="Times New Roman" w:cs="Times New Roman" w:eastAsia="Times New Roman" w:hAnsi="Times New Roman"/>
          <w:color w:val="202020"/>
          <w:sz w:val="23"/>
          <w:szCs w:val="23"/>
          <w:rtl w:val="0"/>
        </w:rPr>
        <w:t xml:space="preserve">ofis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ca o s</w:t>
      </w:r>
      <w:r w:rsidDel="00000000" w:rsidR="00000000" w:rsidRPr="00000000">
        <w:rPr>
          <w:rFonts w:ascii="Times New Roman" w:cs="Times New Roman" w:eastAsia="Times New Roman" w:hAnsi="Times New Roman"/>
          <w:color w:val="0f0f0f"/>
          <w:sz w:val="23"/>
          <w:szCs w:val="23"/>
          <w:rtl w:val="0"/>
        </w:rPr>
        <w:t xml:space="preserve">u </w:t>
      </w:r>
      <w:r w:rsidDel="00000000" w:rsidR="00000000" w:rsidRPr="00000000">
        <w:rPr>
          <w:rFonts w:ascii="Times New Roman" w:cs="Times New Roman" w:eastAsia="Times New Roman" w:hAnsi="Times New Roman"/>
          <w:color w:val="202020"/>
          <w:sz w:val="23"/>
          <w:szCs w:val="23"/>
          <w:rtl w:val="0"/>
        </w:rPr>
        <w:t xml:space="preserve">vi</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3e3e3e"/>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co</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acti</w:t>
      </w:r>
      <w:r w:rsidDel="00000000" w:rsidR="00000000" w:rsidRPr="00000000">
        <w:rPr>
          <w:rFonts w:ascii="Times New Roman" w:cs="Times New Roman" w:eastAsia="Times New Roman" w:hAnsi="Times New Roman"/>
          <w:color w:val="202020"/>
          <w:sz w:val="23"/>
          <w:szCs w:val="23"/>
          <w:rtl w:val="0"/>
        </w:rPr>
        <w:t xml:space="preserve">v</w:t>
      </w:r>
      <w:r w:rsidDel="00000000" w:rsidR="00000000" w:rsidRPr="00000000">
        <w:rPr>
          <w:rFonts w:ascii="Times New Roman" w:cs="Times New Roman" w:eastAsia="Times New Roman" w:hAnsi="Times New Roman"/>
          <w:color w:val="0f0f0f"/>
          <w:sz w:val="23"/>
          <w:szCs w:val="23"/>
          <w:rtl w:val="0"/>
        </w:rPr>
        <w:t xml:space="preserve">id</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os</w:t>
      </w:r>
      <w:r w:rsidDel="00000000" w:rsidR="00000000" w:rsidRPr="00000000">
        <w:rPr>
          <w:rFonts w:ascii="Times New Roman" w:cs="Times New Roman" w:eastAsia="Times New Roman" w:hAnsi="Times New Roman"/>
          <w:color w:val="0f0f0f"/>
          <w:sz w:val="23"/>
          <w:szCs w:val="23"/>
          <w:rtl w:val="0"/>
        </w:rPr>
        <w:t xml:space="preserve">a</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3e3e3e"/>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ri</w:t>
      </w:r>
      <w:r w:rsidDel="00000000" w:rsidR="00000000" w:rsidRPr="00000000">
        <w:rPr>
          <w:rFonts w:ascii="Times New Roman" w:cs="Times New Roman" w:eastAsia="Times New Roman" w:hAnsi="Times New Roman"/>
          <w:color w:val="202020"/>
          <w:sz w:val="23"/>
          <w:szCs w:val="23"/>
          <w:rtl w:val="0"/>
        </w:rPr>
        <w:t xml:space="preserve">esgosas</w:t>
      </w:r>
      <w:r w:rsidDel="00000000" w:rsidR="00000000" w:rsidRPr="00000000">
        <w:rPr>
          <w:rFonts w:ascii="Times New Roman" w:cs="Times New Roman" w:eastAsia="Times New Roman" w:hAnsi="Times New Roman"/>
          <w:color w:val="3e3e3e"/>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in</w:t>
      </w:r>
      <w:r w:rsidDel="00000000" w:rsidR="00000000" w:rsidRPr="00000000">
        <w:rPr>
          <w:rFonts w:ascii="Times New Roman" w:cs="Times New Roman" w:eastAsia="Times New Roman" w:hAnsi="Times New Roman"/>
          <w:color w:val="202020"/>
          <w:sz w:val="23"/>
          <w:szCs w:val="23"/>
          <w:rtl w:val="0"/>
        </w:rPr>
        <w:t xml:space="preserve">sa</w:t>
      </w:r>
      <w:r w:rsidDel="00000000" w:rsidR="00000000" w:rsidRPr="00000000">
        <w:rPr>
          <w:rFonts w:ascii="Times New Roman" w:cs="Times New Roman" w:eastAsia="Times New Roman" w:hAnsi="Times New Roman"/>
          <w:color w:val="0f0f0f"/>
          <w:sz w:val="23"/>
          <w:szCs w:val="23"/>
          <w:rtl w:val="0"/>
        </w:rPr>
        <w:t xml:space="preserve">lubr</w:t>
      </w:r>
      <w:r w:rsidDel="00000000" w:rsidR="00000000" w:rsidRPr="00000000">
        <w:rPr>
          <w:rFonts w:ascii="Times New Roman" w:cs="Times New Roman" w:eastAsia="Times New Roman" w:hAnsi="Times New Roman"/>
          <w:color w:val="202020"/>
          <w:sz w:val="23"/>
          <w:szCs w:val="23"/>
          <w:rtl w:val="0"/>
        </w:rPr>
        <w:t xml:space="preserve">es  y  de  agot</w:t>
      </w:r>
      <w:r w:rsidDel="00000000" w:rsidR="00000000" w:rsidRPr="00000000">
        <w:rPr>
          <w:rFonts w:ascii="Times New Roman" w:cs="Times New Roman" w:eastAsia="Times New Roman" w:hAnsi="Times New Roman"/>
          <w:color w:val="0f0f0f"/>
          <w:sz w:val="23"/>
          <w:szCs w:val="23"/>
          <w:rtl w:val="0"/>
        </w:rPr>
        <w:t xml:space="preserve">ami</w:t>
      </w:r>
      <w:r w:rsidDel="00000000" w:rsidR="00000000" w:rsidRPr="00000000">
        <w:rPr>
          <w:rFonts w:ascii="Times New Roman" w:cs="Times New Roman" w:eastAsia="Times New Roman" w:hAnsi="Times New Roman"/>
          <w:color w:val="202020"/>
          <w:sz w:val="23"/>
          <w:szCs w:val="23"/>
          <w:rtl w:val="0"/>
        </w:rPr>
        <w:t xml:space="preserve">en</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o   o  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v</w:t>
      </w:r>
      <w:r w:rsidDel="00000000" w:rsidR="00000000" w:rsidRPr="00000000">
        <w:rPr>
          <w:rFonts w:ascii="Times New Roman" w:cs="Times New Roman" w:eastAsia="Times New Roman" w:hAnsi="Times New Roman"/>
          <w:color w:val="0f0f0f"/>
          <w:sz w:val="23"/>
          <w:szCs w:val="23"/>
          <w:rtl w:val="0"/>
        </w:rPr>
        <w:t xml:space="preserve">ej</w:t>
      </w:r>
      <w:r w:rsidDel="00000000" w:rsidR="00000000" w:rsidRPr="00000000">
        <w:rPr>
          <w:rFonts w:ascii="Times New Roman" w:cs="Times New Roman" w:eastAsia="Times New Roman" w:hAnsi="Times New Roman"/>
          <w:color w:val="202020"/>
          <w:sz w:val="23"/>
          <w:szCs w:val="23"/>
          <w:rtl w:val="0"/>
        </w:rPr>
        <w:t xml:space="preserve">ec</w:t>
      </w:r>
      <w:r w:rsidDel="00000000" w:rsidR="00000000" w:rsidRPr="00000000">
        <w:rPr>
          <w:rFonts w:ascii="Times New Roman" w:cs="Times New Roman" w:eastAsia="Times New Roman" w:hAnsi="Times New Roman"/>
          <w:color w:val="0f0f0f"/>
          <w:sz w:val="23"/>
          <w:szCs w:val="23"/>
          <w:rtl w:val="0"/>
        </w:rPr>
        <w:t xml:space="preserve">imi</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to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re</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aturo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ndr</w:t>
      </w:r>
      <w:r w:rsidDel="00000000" w:rsidR="00000000" w:rsidRPr="00000000">
        <w:rPr>
          <w:rFonts w:ascii="Times New Roman" w:cs="Times New Roman" w:eastAsia="Times New Roman" w:hAnsi="Times New Roman"/>
          <w:color w:val="202020"/>
          <w:sz w:val="23"/>
          <w:szCs w:val="23"/>
          <w:rtl w:val="0"/>
        </w:rPr>
        <w:t xml:space="preserve">á</w:t>
      </w:r>
      <w:r w:rsidDel="00000000" w:rsidR="00000000" w:rsidRPr="00000000">
        <w:rPr>
          <w:rFonts w:ascii="Times New Roman" w:cs="Times New Roman" w:eastAsia="Times New Roman" w:hAnsi="Times New Roman"/>
          <w:color w:val="0f0f0f"/>
          <w:sz w:val="23"/>
          <w:szCs w:val="23"/>
          <w:rtl w:val="0"/>
        </w:rPr>
        <w:t xml:space="preserve">n un</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or</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 re</w:t>
      </w:r>
      <w:r w:rsidDel="00000000" w:rsidR="00000000" w:rsidRPr="00000000">
        <w:rPr>
          <w:rFonts w:ascii="Times New Roman" w:cs="Times New Roman" w:eastAsia="Times New Roman" w:hAnsi="Times New Roman"/>
          <w:color w:val="0f0f0f"/>
          <w:sz w:val="23"/>
          <w:szCs w:val="23"/>
          <w:rtl w:val="0"/>
        </w:rPr>
        <w:t xml:space="preserve">du</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id</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rá ex</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er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as se</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s (6) </w:t>
      </w:r>
      <w:r w:rsidDel="00000000" w:rsidR="00000000" w:rsidRPr="00000000">
        <w:rPr>
          <w:rFonts w:ascii="Times New Roman" w:cs="Times New Roman" w:eastAsia="Times New Roman" w:hAnsi="Times New Roman"/>
          <w:color w:val="0f0f0f"/>
          <w:sz w:val="23"/>
          <w:szCs w:val="23"/>
          <w:rtl w:val="0"/>
        </w:rPr>
        <w:t xml:space="preserve">h</w:t>
      </w:r>
      <w:r w:rsidDel="00000000" w:rsidR="00000000" w:rsidRPr="00000000">
        <w:rPr>
          <w:rFonts w:ascii="Times New Roman" w:cs="Times New Roman" w:eastAsia="Times New Roman" w:hAnsi="Times New Roman"/>
          <w:color w:val="202020"/>
          <w:sz w:val="23"/>
          <w:szCs w:val="23"/>
          <w:rtl w:val="0"/>
        </w:rPr>
        <w:t xml:space="preserve">oras </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ri</w:t>
      </w:r>
      <w:r w:rsidDel="00000000" w:rsidR="00000000" w:rsidRPr="00000000">
        <w:rPr>
          <w:rFonts w:ascii="Times New Roman" w:cs="Times New Roman" w:eastAsia="Times New Roman" w:hAnsi="Times New Roman"/>
          <w:color w:val="202020"/>
          <w:sz w:val="23"/>
          <w:szCs w:val="23"/>
          <w:rtl w:val="0"/>
        </w:rPr>
        <w:t xml:space="preserve">as</w:t>
      </w:r>
      <w:r w:rsidDel="00000000" w:rsidR="00000000" w:rsidRPr="00000000">
        <w:rPr>
          <w:rFonts w:ascii="Times New Roman" w:cs="Times New Roman" w:eastAsia="Times New Roman" w:hAnsi="Times New Roman"/>
          <w:color w:val="3e3e3e"/>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in p</w:t>
      </w:r>
      <w:r w:rsidDel="00000000" w:rsidR="00000000" w:rsidRPr="00000000">
        <w:rPr>
          <w:rFonts w:ascii="Times New Roman" w:cs="Times New Roman" w:eastAsia="Times New Roman" w:hAnsi="Times New Roman"/>
          <w:color w:val="202020"/>
          <w:sz w:val="23"/>
          <w:szCs w:val="23"/>
          <w:rtl w:val="0"/>
        </w:rPr>
        <w:t xml:space="preserve">er</w:t>
      </w:r>
      <w:r w:rsidDel="00000000" w:rsidR="00000000" w:rsidRPr="00000000">
        <w:rPr>
          <w:rFonts w:ascii="Times New Roman" w:cs="Times New Roman" w:eastAsia="Times New Roman" w:hAnsi="Times New Roman"/>
          <w:color w:val="0f0f0f"/>
          <w:sz w:val="23"/>
          <w:szCs w:val="23"/>
          <w:rtl w:val="0"/>
        </w:rPr>
        <w:t xml:space="preserve">juici</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lo qu</w:t>
      </w:r>
      <w:r w:rsidDel="00000000" w:rsidR="00000000" w:rsidRPr="00000000">
        <w:rPr>
          <w:rFonts w:ascii="Times New Roman" w:cs="Times New Roman" w:eastAsia="Times New Roman" w:hAnsi="Times New Roman"/>
          <w:color w:val="202020"/>
          <w:sz w:val="23"/>
          <w:szCs w:val="23"/>
          <w:rtl w:val="0"/>
        </w:rPr>
        <w:t xml:space="preserve">e 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bl</w:t>
      </w:r>
      <w:r w:rsidDel="00000000" w:rsidR="00000000" w:rsidRPr="00000000">
        <w:rPr>
          <w:rFonts w:ascii="Times New Roman" w:cs="Times New Roman" w:eastAsia="Times New Roman" w:hAnsi="Times New Roman"/>
          <w:color w:val="202020"/>
          <w:sz w:val="23"/>
          <w:szCs w:val="23"/>
          <w:rtl w:val="0"/>
        </w:rPr>
        <w:t xml:space="preserve">ez</w:t>
      </w:r>
      <w:r w:rsidDel="00000000" w:rsidR="00000000" w:rsidRPr="00000000">
        <w:rPr>
          <w:rFonts w:ascii="Times New Roman" w:cs="Times New Roman" w:eastAsia="Times New Roman" w:hAnsi="Times New Roman"/>
          <w:color w:val="0f0f0f"/>
          <w:sz w:val="23"/>
          <w:szCs w:val="23"/>
          <w:rtl w:val="0"/>
        </w:rPr>
        <w:t xml:space="preserve">can  l</w:t>
      </w:r>
      <w:r w:rsidDel="00000000" w:rsidR="00000000" w:rsidRPr="00000000">
        <w:rPr>
          <w:rFonts w:ascii="Times New Roman" w:cs="Times New Roman" w:eastAsia="Times New Roman" w:hAnsi="Times New Roman"/>
          <w:color w:val="202020"/>
          <w:sz w:val="23"/>
          <w:szCs w:val="23"/>
          <w:rtl w:val="0"/>
        </w:rPr>
        <w:t xml:space="preserve">os co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ve</w:t>
      </w:r>
      <w:r w:rsidDel="00000000" w:rsidR="00000000" w:rsidRPr="00000000">
        <w:rPr>
          <w:rFonts w:ascii="Times New Roman" w:cs="Times New Roman" w:eastAsia="Times New Roman" w:hAnsi="Times New Roman"/>
          <w:color w:val="0f0f0f"/>
          <w:sz w:val="23"/>
          <w:szCs w:val="23"/>
          <w:rtl w:val="0"/>
        </w:rPr>
        <w:t xml:space="preserve">ni</w:t>
      </w:r>
      <w:r w:rsidDel="00000000" w:rsidR="00000000" w:rsidRPr="00000000">
        <w:rPr>
          <w:rFonts w:ascii="Times New Roman" w:cs="Times New Roman" w:eastAsia="Times New Roman" w:hAnsi="Times New Roman"/>
          <w:color w:val="202020"/>
          <w:sz w:val="23"/>
          <w:szCs w:val="23"/>
          <w:rtl w:val="0"/>
        </w:rPr>
        <w:t xml:space="preserve">os  sec</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or</w:t>
      </w:r>
      <w:r w:rsidDel="00000000" w:rsidR="00000000" w:rsidRPr="00000000">
        <w:rPr>
          <w:rFonts w:ascii="Times New Roman" w:cs="Times New Roman" w:eastAsia="Times New Roman" w:hAnsi="Times New Roman"/>
          <w:color w:val="0f0f0f"/>
          <w:sz w:val="23"/>
          <w:szCs w:val="23"/>
          <w:rtl w:val="0"/>
        </w:rPr>
        <w:t xml:space="preserve">ial</w:t>
      </w:r>
      <w:r w:rsidDel="00000000" w:rsidR="00000000" w:rsidRPr="00000000">
        <w:rPr>
          <w:rFonts w:ascii="Times New Roman" w:cs="Times New Roman" w:eastAsia="Times New Roman" w:hAnsi="Times New Roman"/>
          <w:color w:val="202020"/>
          <w:sz w:val="23"/>
          <w:szCs w:val="23"/>
          <w:rtl w:val="0"/>
        </w:rPr>
        <w:t xml:space="preserve">es y </w:t>
      </w:r>
      <w:r w:rsidDel="00000000" w:rsidR="00000000" w:rsidRPr="00000000">
        <w:rPr>
          <w:rFonts w:ascii="Times New Roman" w:cs="Times New Roman" w:eastAsia="Times New Roman" w:hAnsi="Times New Roman"/>
          <w:color w:val="0f0f0f"/>
          <w:sz w:val="23"/>
          <w:szCs w:val="23"/>
          <w:rtl w:val="0"/>
        </w:rPr>
        <w:t xml:space="preserve">de con</w:t>
      </w:r>
      <w:r w:rsidDel="00000000" w:rsidR="00000000" w:rsidRPr="00000000">
        <w:rPr>
          <w:rFonts w:ascii="Times New Roman" w:cs="Times New Roman" w:eastAsia="Times New Roman" w:hAnsi="Times New Roman"/>
          <w:color w:val="202020"/>
          <w:sz w:val="23"/>
          <w:szCs w:val="23"/>
          <w:rtl w:val="0"/>
        </w:rPr>
        <w:t xml:space="preserve">f</w:t>
      </w:r>
      <w:r w:rsidDel="00000000" w:rsidR="00000000" w:rsidRPr="00000000">
        <w:rPr>
          <w:rFonts w:ascii="Times New Roman" w:cs="Times New Roman" w:eastAsia="Times New Roman" w:hAnsi="Times New Roman"/>
          <w:color w:val="0f0f0f"/>
          <w:sz w:val="23"/>
          <w:szCs w:val="23"/>
          <w:rtl w:val="0"/>
        </w:rPr>
        <w:t xml:space="preserve">ormid</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  </w:t>
      </w:r>
      <w:r w:rsidDel="00000000" w:rsidR="00000000" w:rsidRPr="00000000">
        <w:rPr>
          <w:rFonts w:ascii="Times New Roman" w:cs="Times New Roman" w:eastAsia="Times New Roman" w:hAnsi="Times New Roman"/>
          <w:color w:val="202020"/>
          <w:sz w:val="23"/>
          <w:szCs w:val="23"/>
          <w:rtl w:val="0"/>
        </w:rPr>
        <w:t xml:space="preserve">co</w:t>
      </w:r>
      <w:r w:rsidDel="00000000" w:rsidR="00000000" w:rsidRPr="00000000">
        <w:rPr>
          <w:rFonts w:ascii="Times New Roman" w:cs="Times New Roman" w:eastAsia="Times New Roman" w:hAnsi="Times New Roman"/>
          <w:color w:val="0f0f0f"/>
          <w:sz w:val="23"/>
          <w:szCs w:val="23"/>
          <w:rtl w:val="0"/>
        </w:rPr>
        <w:t xml:space="preserve">n l</w:t>
      </w:r>
      <w:r w:rsidDel="00000000" w:rsidR="00000000" w:rsidRPr="00000000">
        <w:rPr>
          <w:rFonts w:ascii="Times New Roman" w:cs="Times New Roman" w:eastAsia="Times New Roman" w:hAnsi="Times New Roman"/>
          <w:color w:val="202020"/>
          <w:sz w:val="23"/>
          <w:szCs w:val="23"/>
          <w:rtl w:val="0"/>
        </w:rPr>
        <w:t xml:space="preserve">o que </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ga</w:t>
      </w:r>
      <w:r w:rsidDel="00000000" w:rsidR="00000000" w:rsidRPr="00000000">
        <w:rPr>
          <w:rFonts w:ascii="Times New Roman" w:cs="Times New Roman" w:eastAsia="Times New Roman" w:hAnsi="Times New Roman"/>
          <w:color w:val="0f0f0f"/>
          <w:sz w:val="23"/>
          <w:szCs w:val="23"/>
          <w:rtl w:val="0"/>
        </w:rPr>
        <w:t xml:space="preserve">n l</w:t>
      </w:r>
      <w:r w:rsidDel="00000000" w:rsidR="00000000" w:rsidRPr="00000000">
        <w:rPr>
          <w:rFonts w:ascii="Times New Roman" w:cs="Times New Roman" w:eastAsia="Times New Roman" w:hAnsi="Times New Roman"/>
          <w:color w:val="202020"/>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no</w:t>
      </w:r>
      <w:r w:rsidDel="00000000" w:rsidR="00000000" w:rsidRPr="00000000">
        <w:rPr>
          <w:rFonts w:ascii="Times New Roman" w:cs="Times New Roman" w:eastAsia="Times New Roman" w:hAnsi="Times New Roman"/>
          <w:color w:val="202020"/>
          <w:sz w:val="23"/>
          <w:szCs w:val="23"/>
          <w:rtl w:val="0"/>
        </w:rPr>
        <w:t xml:space="preserve">r</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ult</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d</w:t>
      </w:r>
      <w:r w:rsidDel="00000000" w:rsidR="00000000" w:rsidRPr="00000000">
        <w:rPr>
          <w:rFonts w:ascii="Times New Roman" w:cs="Times New Roman" w:eastAsia="Times New Roman" w:hAnsi="Times New Roman"/>
          <w:color w:val="202020"/>
          <w:sz w:val="23"/>
          <w:szCs w:val="23"/>
          <w:rtl w:val="0"/>
        </w:rPr>
        <w:t xml:space="preserve">e a</w:t>
      </w:r>
      <w:r w:rsidDel="00000000" w:rsidR="00000000" w:rsidRPr="00000000">
        <w:rPr>
          <w:rFonts w:ascii="Times New Roman" w:cs="Times New Roman" w:eastAsia="Times New Roman" w:hAnsi="Times New Roman"/>
          <w:color w:val="0f0f0f"/>
          <w:sz w:val="23"/>
          <w:szCs w:val="23"/>
          <w:rtl w:val="0"/>
        </w:rPr>
        <w:t xml:space="preserve">plic</w:t>
      </w:r>
      <w:r w:rsidDel="00000000" w:rsidR="00000000" w:rsidRPr="00000000">
        <w:rPr>
          <w:rFonts w:ascii="Times New Roman" w:cs="Times New Roman" w:eastAsia="Times New Roman" w:hAnsi="Times New Roman"/>
          <w:color w:val="202020"/>
          <w:sz w:val="23"/>
          <w:szCs w:val="23"/>
          <w:rtl w:val="0"/>
        </w:rPr>
        <w:t xml:space="preserve">ació</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3e3e3e"/>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así como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eg</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ame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q</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e a ta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fi</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se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erm</w:t>
      </w:r>
      <w:r w:rsidDel="00000000" w:rsidR="00000000" w:rsidRPr="00000000">
        <w:rPr>
          <w:rFonts w:ascii="Times New Roman" w:cs="Times New Roman" w:eastAsia="Times New Roman" w:hAnsi="Times New Roman"/>
          <w:color w:val="0f0f0f"/>
          <w:sz w:val="23"/>
          <w:szCs w:val="23"/>
          <w:rtl w:val="0"/>
        </w:rPr>
        <w:t xml:space="preserve">in</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tl w:val="0"/>
        </w:rPr>
      </w:r>
    </w:p>
    <w:p w:rsidR="00000000" w:rsidDel="00000000" w:rsidP="00000000" w:rsidRDefault="00000000" w:rsidRPr="00000000" w14:paraId="00000558">
      <w:pPr>
        <w:spacing w:before="8" w:line="180" w:lineRule="auto"/>
        <w:jc w:val="left"/>
        <w:rPr>
          <w:sz w:val="18"/>
          <w:szCs w:val="18"/>
        </w:rPr>
      </w:pPr>
      <w:r w:rsidDel="00000000" w:rsidR="00000000" w:rsidRPr="00000000">
        <w:rPr>
          <w:rtl w:val="0"/>
        </w:rPr>
      </w:r>
    </w:p>
    <w:p w:rsidR="00000000" w:rsidDel="00000000" w:rsidP="00000000" w:rsidRDefault="00000000" w:rsidRPr="00000000" w14:paraId="00000559">
      <w:pPr>
        <w:spacing w:line="375" w:lineRule="auto"/>
        <w:ind w:left="226" w:right="113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f0f0f"/>
          <w:sz w:val="23"/>
          <w:szCs w:val="23"/>
          <w:rtl w:val="0"/>
        </w:rPr>
        <w:t xml:space="preserve">ARTÍCULO 34.- JORNADA REDUCIDA.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p</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so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incl</w:t>
      </w:r>
      <w:r w:rsidDel="00000000" w:rsidR="00000000" w:rsidRPr="00000000">
        <w:rPr>
          <w:rFonts w:ascii="Times New Roman" w:cs="Times New Roman" w:eastAsia="Times New Roman" w:hAnsi="Times New Roman"/>
          <w:color w:val="202020"/>
          <w:sz w:val="23"/>
          <w:szCs w:val="23"/>
          <w:rtl w:val="0"/>
        </w:rPr>
        <w:t xml:space="preserve">uido 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presen</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e C</w:t>
      </w:r>
      <w:r w:rsidDel="00000000" w:rsidR="00000000" w:rsidRPr="00000000">
        <w:rPr>
          <w:rFonts w:ascii="Times New Roman" w:cs="Times New Roman" w:eastAsia="Times New Roman" w:hAnsi="Times New Roman"/>
          <w:color w:val="0f0f0f"/>
          <w:sz w:val="23"/>
          <w:szCs w:val="23"/>
          <w:rtl w:val="0"/>
        </w:rPr>
        <w:t xml:space="preserve">on</w:t>
      </w:r>
      <w:r w:rsidDel="00000000" w:rsidR="00000000" w:rsidRPr="00000000">
        <w:rPr>
          <w:rFonts w:ascii="Times New Roman" w:cs="Times New Roman" w:eastAsia="Times New Roman" w:hAnsi="Times New Roman"/>
          <w:color w:val="202020"/>
          <w:sz w:val="23"/>
          <w:szCs w:val="23"/>
          <w:rtl w:val="0"/>
        </w:rPr>
        <w:t xml:space="preserve">ve</w:t>
      </w:r>
      <w:r w:rsidDel="00000000" w:rsidR="00000000" w:rsidRPr="00000000">
        <w:rPr>
          <w:rFonts w:ascii="Times New Roman" w:cs="Times New Roman" w:eastAsia="Times New Roman" w:hAnsi="Times New Roman"/>
          <w:color w:val="0f0f0f"/>
          <w:sz w:val="23"/>
          <w:szCs w:val="23"/>
          <w:rtl w:val="0"/>
        </w:rPr>
        <w:t xml:space="preserve">ni</w:t>
      </w:r>
      <w:r w:rsidDel="00000000" w:rsidR="00000000" w:rsidRPr="00000000">
        <w:rPr>
          <w:rFonts w:ascii="Times New Roman" w:cs="Times New Roman" w:eastAsia="Times New Roman" w:hAnsi="Times New Roman"/>
          <w:color w:val="202020"/>
          <w:sz w:val="23"/>
          <w:szCs w:val="23"/>
          <w:rtl w:val="0"/>
        </w:rPr>
        <w:t xml:space="preserve">o Co</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ec</w:t>
      </w:r>
      <w:r w:rsidDel="00000000" w:rsidR="00000000" w:rsidRPr="00000000">
        <w:rPr>
          <w:rFonts w:ascii="Times New Roman" w:cs="Times New Roman" w:eastAsia="Times New Roman" w:hAnsi="Times New Roman"/>
          <w:color w:val="0f0f0f"/>
          <w:sz w:val="23"/>
          <w:szCs w:val="23"/>
          <w:rtl w:val="0"/>
        </w:rPr>
        <w:t xml:space="preserve">ti</w:t>
      </w:r>
      <w:r w:rsidDel="00000000" w:rsidR="00000000" w:rsidRPr="00000000">
        <w:rPr>
          <w:rFonts w:ascii="Times New Roman" w:cs="Times New Roman" w:eastAsia="Times New Roman" w:hAnsi="Times New Roman"/>
          <w:color w:val="202020"/>
          <w:sz w:val="23"/>
          <w:szCs w:val="23"/>
          <w:rtl w:val="0"/>
        </w:rPr>
        <w:t xml:space="preserve">vo Ge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podr</w:t>
      </w:r>
      <w:r w:rsidDel="00000000" w:rsidR="00000000" w:rsidRPr="00000000">
        <w:rPr>
          <w:rFonts w:ascii="Times New Roman" w:cs="Times New Roman" w:eastAsia="Times New Roman" w:hAnsi="Times New Roman"/>
          <w:color w:val="202020"/>
          <w:sz w:val="23"/>
          <w:szCs w:val="23"/>
          <w:rtl w:val="0"/>
        </w:rPr>
        <w:t xml:space="preserve">á so</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ci</w:t>
      </w:r>
      <w:r w:rsidDel="00000000" w:rsidR="00000000" w:rsidRPr="00000000">
        <w:rPr>
          <w:rFonts w:ascii="Times New Roman" w:cs="Times New Roman" w:eastAsia="Times New Roman" w:hAnsi="Times New Roman"/>
          <w:color w:val="202020"/>
          <w:sz w:val="23"/>
          <w:szCs w:val="23"/>
          <w:rtl w:val="0"/>
        </w:rPr>
        <w:t xml:space="preserve">tar acogerse a </w:t>
      </w:r>
      <w:r w:rsidDel="00000000" w:rsidR="00000000" w:rsidRPr="00000000">
        <w:rPr>
          <w:rFonts w:ascii="Times New Roman" w:cs="Times New Roman" w:eastAsia="Times New Roman" w:hAnsi="Times New Roman"/>
          <w:color w:val="0f0f0f"/>
          <w:sz w:val="23"/>
          <w:szCs w:val="23"/>
          <w:rtl w:val="0"/>
        </w:rPr>
        <w:t xml:space="preserve">un</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or</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  h</w:t>
      </w:r>
      <w:r w:rsidDel="00000000" w:rsidR="00000000" w:rsidRPr="00000000">
        <w:rPr>
          <w:rFonts w:ascii="Times New Roman" w:cs="Times New Roman" w:eastAsia="Times New Roman" w:hAnsi="Times New Roman"/>
          <w:color w:val="0f0f0f"/>
          <w:sz w:val="23"/>
          <w:szCs w:val="23"/>
          <w:rtl w:val="0"/>
        </w:rPr>
        <w:t xml:space="preserve">or</w:t>
      </w:r>
      <w:r w:rsidDel="00000000" w:rsidR="00000000" w:rsidRPr="00000000">
        <w:rPr>
          <w:rFonts w:ascii="Times New Roman" w:cs="Times New Roman" w:eastAsia="Times New Roman" w:hAnsi="Times New Roman"/>
          <w:color w:val="202020"/>
          <w:sz w:val="23"/>
          <w:szCs w:val="23"/>
          <w:rtl w:val="0"/>
        </w:rPr>
        <w:t xml:space="preserve">ar</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reduci</w:t>
      </w:r>
      <w:r w:rsidDel="00000000" w:rsidR="00000000" w:rsidRPr="00000000">
        <w:rPr>
          <w:rFonts w:ascii="Times New Roman" w:cs="Times New Roman" w:eastAsia="Times New Roman" w:hAnsi="Times New Roman"/>
          <w:color w:val="202020"/>
          <w:sz w:val="23"/>
          <w:szCs w:val="23"/>
          <w:rtl w:val="0"/>
        </w:rPr>
        <w:t xml:space="preserve">da </w:t>
      </w:r>
      <w:r w:rsidDel="00000000" w:rsidR="00000000" w:rsidRPr="00000000">
        <w:rPr>
          <w:rFonts w:ascii="Times New Roman" w:cs="Times New Roman" w:eastAsia="Times New Roman" w:hAnsi="Times New Roman"/>
          <w:color w:val="0f0f0f"/>
          <w:sz w:val="23"/>
          <w:szCs w:val="23"/>
          <w:rtl w:val="0"/>
        </w:rPr>
        <w:t xml:space="preserve">h</w:t>
      </w:r>
      <w:r w:rsidDel="00000000" w:rsidR="00000000" w:rsidRPr="00000000">
        <w:rPr>
          <w:rFonts w:ascii="Times New Roman" w:cs="Times New Roman" w:eastAsia="Times New Roman" w:hAnsi="Times New Roman"/>
          <w:color w:val="202020"/>
          <w:sz w:val="23"/>
          <w:szCs w:val="23"/>
          <w:rtl w:val="0"/>
        </w:rPr>
        <w:t xml:space="preserve">as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 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CINCUENTA  (</w:t>
      </w:r>
      <w:r w:rsidDel="00000000" w:rsidR="00000000" w:rsidRPr="00000000">
        <w:rPr>
          <w:rFonts w:ascii="Times New Roman" w:cs="Times New Roman" w:eastAsia="Times New Roman" w:hAnsi="Times New Roman"/>
          <w:color w:val="0f0f0f"/>
          <w:sz w:val="23"/>
          <w:szCs w:val="23"/>
          <w:rtl w:val="0"/>
        </w:rPr>
        <w:t xml:space="preserve">50</w:t>
      </w:r>
      <w:r w:rsidDel="00000000" w:rsidR="00000000" w:rsidRPr="00000000">
        <w:rPr>
          <w:rFonts w:ascii="Times New Roman" w:cs="Times New Roman" w:eastAsia="Times New Roman" w:hAnsi="Times New Roman"/>
          <w:color w:val="202020"/>
          <w:sz w:val="23"/>
          <w:szCs w:val="23"/>
          <w:rtl w:val="0"/>
        </w:rPr>
        <w:t xml:space="preserve">%</w:t>
      </w:r>
      <w:r w:rsidDel="00000000" w:rsidR="00000000" w:rsidRPr="00000000">
        <w:rPr>
          <w:rFonts w:ascii="Times New Roman" w:cs="Times New Roman" w:eastAsia="Times New Roman" w:hAnsi="Times New Roman"/>
          <w:color w:val="0f0f0f"/>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po</w:t>
      </w:r>
      <w:r w:rsidDel="00000000" w:rsidR="00000000" w:rsidRPr="00000000">
        <w:rPr>
          <w:rFonts w:ascii="Times New Roman" w:cs="Times New Roman" w:eastAsia="Times New Roman" w:hAnsi="Times New Roman"/>
          <w:color w:val="0f0f0f"/>
          <w:sz w:val="23"/>
          <w:szCs w:val="23"/>
          <w:rtl w:val="0"/>
        </w:rPr>
        <w:t xml:space="preserve">r cie</w:t>
      </w:r>
      <w:r w:rsidDel="00000000" w:rsidR="00000000" w:rsidRPr="00000000">
        <w:rPr>
          <w:rFonts w:ascii="Times New Roman" w:cs="Times New Roman" w:eastAsia="Times New Roman" w:hAnsi="Times New Roman"/>
          <w:color w:val="202020"/>
          <w:sz w:val="23"/>
          <w:szCs w:val="23"/>
          <w:rtl w:val="0"/>
        </w:rPr>
        <w:t xml:space="preserve">n</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202020"/>
          <w:sz w:val="23"/>
          <w:szCs w:val="23"/>
          <w:rtl w:val="0"/>
        </w:rPr>
        <w:t xml:space="preserve">e c</w:t>
      </w:r>
      <w:r w:rsidDel="00000000" w:rsidR="00000000" w:rsidRPr="00000000">
        <w:rPr>
          <w:rFonts w:ascii="Times New Roman" w:cs="Times New Roman" w:eastAsia="Times New Roman" w:hAnsi="Times New Roman"/>
          <w:color w:val="0f0f0f"/>
          <w:sz w:val="23"/>
          <w:szCs w:val="23"/>
          <w:rtl w:val="0"/>
        </w:rPr>
        <w:t xml:space="preserve">orr</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pond</w:t>
      </w:r>
      <w:r w:rsidDel="00000000" w:rsidR="00000000" w:rsidRPr="00000000">
        <w:rPr>
          <w:rFonts w:ascii="Times New Roman" w:cs="Times New Roman" w:eastAsia="Times New Roman" w:hAnsi="Times New Roman"/>
          <w:color w:val="202020"/>
          <w:sz w:val="23"/>
          <w:szCs w:val="23"/>
          <w:rtl w:val="0"/>
        </w:rPr>
        <w:t xml:space="preserve">e  a s</w:t>
      </w:r>
      <w:r w:rsidDel="00000000" w:rsidR="00000000" w:rsidRPr="00000000">
        <w:rPr>
          <w:rFonts w:ascii="Times New Roman" w:cs="Times New Roman" w:eastAsia="Times New Roman" w:hAnsi="Times New Roman"/>
          <w:color w:val="0f0f0f"/>
          <w:sz w:val="23"/>
          <w:szCs w:val="23"/>
          <w:rtl w:val="0"/>
        </w:rPr>
        <w:t xml:space="preserve">u pu</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ra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3e3e3e"/>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seg</w:t>
      </w:r>
      <w:r w:rsidDel="00000000" w:rsidR="00000000" w:rsidRPr="00000000">
        <w:rPr>
          <w:rFonts w:ascii="Times New Roman" w:cs="Times New Roman" w:eastAsia="Times New Roman" w:hAnsi="Times New Roman"/>
          <w:color w:val="0f0f0f"/>
          <w:sz w:val="23"/>
          <w:szCs w:val="23"/>
          <w:rtl w:val="0"/>
        </w:rPr>
        <w:t xml:space="preserve">ún l</w:t>
      </w:r>
      <w:r w:rsidDel="00000000" w:rsidR="00000000" w:rsidRPr="00000000">
        <w:rPr>
          <w:rFonts w:ascii="Times New Roman" w:cs="Times New Roman" w:eastAsia="Times New Roman" w:hAnsi="Times New Roman"/>
          <w:color w:val="202020"/>
          <w:sz w:val="23"/>
          <w:szCs w:val="23"/>
          <w:rtl w:val="0"/>
        </w:rPr>
        <w:t xml:space="preserve">a r</w:t>
      </w:r>
      <w:r w:rsidDel="00000000" w:rsidR="00000000" w:rsidRPr="00000000">
        <w:rPr>
          <w:rFonts w:ascii="Times New Roman" w:cs="Times New Roman" w:eastAsia="Times New Roman" w:hAnsi="Times New Roman"/>
          <w:color w:val="0f0f0f"/>
          <w:sz w:val="23"/>
          <w:szCs w:val="23"/>
          <w:rtl w:val="0"/>
        </w:rPr>
        <w:t xml:space="preserve">e</w:t>
      </w:r>
      <w:r w:rsidDel="00000000" w:rsidR="00000000" w:rsidRPr="00000000">
        <w:rPr>
          <w:rFonts w:ascii="Times New Roman" w:cs="Times New Roman" w:eastAsia="Times New Roman" w:hAnsi="Times New Roman"/>
          <w:color w:val="202020"/>
          <w:sz w:val="23"/>
          <w:szCs w:val="23"/>
          <w:rtl w:val="0"/>
        </w:rPr>
        <w:t xml:space="preserve">g</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ment</w:t>
      </w:r>
      <w:r w:rsidDel="00000000" w:rsidR="00000000" w:rsidRPr="00000000">
        <w:rPr>
          <w:rFonts w:ascii="Times New Roman" w:cs="Times New Roman" w:eastAsia="Times New Roman" w:hAnsi="Times New Roman"/>
          <w:color w:val="202020"/>
          <w:sz w:val="23"/>
          <w:szCs w:val="23"/>
          <w:rtl w:val="0"/>
        </w:rPr>
        <w:t xml:space="preserve">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que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e e</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tabl</w:t>
      </w:r>
      <w:r w:rsidDel="00000000" w:rsidR="00000000" w:rsidRPr="00000000">
        <w:rPr>
          <w:rFonts w:ascii="Times New Roman" w:cs="Times New Roman" w:eastAsia="Times New Roman" w:hAnsi="Times New Roman"/>
          <w:color w:val="202020"/>
          <w:sz w:val="23"/>
          <w:szCs w:val="23"/>
          <w:rtl w:val="0"/>
        </w:rPr>
        <w:t xml:space="preserve">ezc</w:t>
      </w:r>
      <w:r w:rsidDel="00000000" w:rsidR="00000000" w:rsidRPr="00000000">
        <w:rPr>
          <w:rFonts w:ascii="Times New Roman" w:cs="Times New Roman" w:eastAsia="Times New Roman" w:hAnsi="Times New Roman"/>
          <w:color w:val="0f0f0f"/>
          <w:sz w:val="23"/>
          <w:szCs w:val="23"/>
          <w:rtl w:val="0"/>
        </w:rPr>
        <w:t xml:space="preserve">a. 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oluci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del pedid</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3e3e3e"/>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q</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ará a </w:t>
      </w:r>
      <w:r w:rsidDel="00000000" w:rsidR="00000000" w:rsidRPr="00000000">
        <w:rPr>
          <w:rFonts w:ascii="Times New Roman" w:cs="Times New Roman" w:eastAsia="Times New Roman" w:hAnsi="Times New Roman"/>
          <w:color w:val="0f0f0f"/>
          <w:sz w:val="23"/>
          <w:szCs w:val="23"/>
          <w:rtl w:val="0"/>
        </w:rPr>
        <w:t xml:space="preserve">crit</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ri</w:t>
      </w:r>
      <w:r w:rsidDel="00000000" w:rsidR="00000000" w:rsidRPr="00000000">
        <w:rPr>
          <w:rFonts w:ascii="Times New Roman" w:cs="Times New Roman" w:eastAsia="Times New Roman" w:hAnsi="Times New Roman"/>
          <w:color w:val="202020"/>
          <w:sz w:val="23"/>
          <w:szCs w:val="23"/>
          <w:rtl w:val="0"/>
        </w:rPr>
        <w:t xml:space="preserve">o exc</w:t>
      </w:r>
      <w:r w:rsidDel="00000000" w:rsidR="00000000" w:rsidRPr="00000000">
        <w:rPr>
          <w:rFonts w:ascii="Times New Roman" w:cs="Times New Roman" w:eastAsia="Times New Roman" w:hAnsi="Times New Roman"/>
          <w:color w:val="0f0f0f"/>
          <w:sz w:val="23"/>
          <w:szCs w:val="23"/>
          <w:rtl w:val="0"/>
        </w:rPr>
        <w:t xml:space="preserve">lu</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vo </w:t>
      </w:r>
      <w:r w:rsidDel="00000000" w:rsidR="00000000" w:rsidRPr="00000000">
        <w:rPr>
          <w:rFonts w:ascii="Times New Roman" w:cs="Times New Roman" w:eastAsia="Times New Roman" w:hAnsi="Times New Roman"/>
          <w:color w:val="0f0f0f"/>
          <w:sz w:val="23"/>
          <w:szCs w:val="23"/>
          <w:rtl w:val="0"/>
        </w:rPr>
        <w:t xml:space="preserve">de l</w:t>
      </w:r>
      <w:r w:rsidDel="00000000" w:rsidR="00000000" w:rsidRPr="00000000">
        <w:rPr>
          <w:rFonts w:ascii="Times New Roman" w:cs="Times New Roman" w:eastAsia="Times New Roman" w:hAnsi="Times New Roman"/>
          <w:color w:val="202020"/>
          <w:sz w:val="23"/>
          <w:szCs w:val="23"/>
          <w:rtl w:val="0"/>
        </w:rPr>
        <w:t xml:space="preserve">a  auto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ida</w:t>
      </w:r>
      <w:r w:rsidDel="00000000" w:rsidR="00000000" w:rsidRPr="00000000">
        <w:rPr>
          <w:rFonts w:ascii="Times New Roman" w:cs="Times New Roman" w:eastAsia="Times New Roman" w:hAnsi="Times New Roman"/>
          <w:color w:val="0f0f0f"/>
          <w:sz w:val="23"/>
          <w:szCs w:val="23"/>
          <w:rtl w:val="0"/>
        </w:rPr>
        <w:t xml:space="preserve">d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up</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io</w:t>
      </w:r>
      <w:r w:rsidDel="00000000" w:rsidR="00000000" w:rsidRPr="00000000">
        <w:rPr>
          <w:rFonts w:ascii="Times New Roman" w:cs="Times New Roman" w:eastAsia="Times New Roman" w:hAnsi="Times New Roman"/>
          <w:color w:val="0f0f0f"/>
          <w:sz w:val="23"/>
          <w:szCs w:val="23"/>
          <w:rtl w:val="0"/>
        </w:rPr>
        <w:t xml:space="preserve">r  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ur</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202020"/>
          <w:sz w:val="23"/>
          <w:szCs w:val="23"/>
          <w:rtl w:val="0"/>
        </w:rPr>
        <w:t xml:space="preserve">cció</w:t>
      </w:r>
      <w:r w:rsidDel="00000000" w:rsidR="00000000" w:rsidRPr="00000000">
        <w:rPr>
          <w:rFonts w:ascii="Times New Roman" w:cs="Times New Roman" w:eastAsia="Times New Roman" w:hAnsi="Times New Roman"/>
          <w:color w:val="0f0f0f"/>
          <w:sz w:val="23"/>
          <w:szCs w:val="23"/>
          <w:rtl w:val="0"/>
        </w:rPr>
        <w:t xml:space="preserve">n  d</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pr</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e serv</w:t>
      </w:r>
      <w:r w:rsidDel="00000000" w:rsidR="00000000" w:rsidRPr="00000000">
        <w:rPr>
          <w:rFonts w:ascii="Times New Roman" w:cs="Times New Roman" w:eastAsia="Times New Roman" w:hAnsi="Times New Roman"/>
          <w:color w:val="0f0f0f"/>
          <w:sz w:val="23"/>
          <w:szCs w:val="23"/>
          <w:rtl w:val="0"/>
        </w:rPr>
        <w:t xml:space="preserve">ici</w:t>
      </w:r>
      <w:r w:rsidDel="00000000" w:rsidR="00000000" w:rsidRPr="00000000">
        <w:rPr>
          <w:rFonts w:ascii="Times New Roman" w:cs="Times New Roman" w:eastAsia="Times New Roman" w:hAnsi="Times New Roman"/>
          <w:color w:val="202020"/>
          <w:sz w:val="23"/>
          <w:szCs w:val="23"/>
          <w:rtl w:val="0"/>
        </w:rPr>
        <w:t xml:space="preserve">os</w:t>
      </w:r>
      <w:r w:rsidDel="00000000" w:rsidR="00000000" w:rsidRPr="00000000">
        <w:rPr>
          <w:rFonts w:ascii="Times New Roman" w:cs="Times New Roman" w:eastAsia="Times New Roman" w:hAnsi="Times New Roman"/>
          <w:color w:val="0f0f0f"/>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En caso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cesió</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de</w:t>
      </w:r>
      <w:r w:rsidDel="00000000" w:rsidR="00000000" w:rsidRPr="00000000">
        <w:rPr>
          <w:rFonts w:ascii="Times New Roman" w:cs="Times New Roman" w:eastAsia="Times New Roman" w:hAnsi="Times New Roman"/>
          <w:color w:val="0f0f0f"/>
          <w:sz w:val="23"/>
          <w:szCs w:val="23"/>
          <w:rtl w:val="0"/>
        </w:rPr>
        <w:t xml:space="preserve">l b</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efi</w:t>
      </w:r>
      <w:r w:rsidDel="00000000" w:rsidR="00000000" w:rsidRPr="00000000">
        <w:rPr>
          <w:rFonts w:ascii="Times New Roman" w:cs="Times New Roman" w:eastAsia="Times New Roman" w:hAnsi="Times New Roman"/>
          <w:color w:val="0f0f0f"/>
          <w:sz w:val="23"/>
          <w:szCs w:val="23"/>
          <w:rtl w:val="0"/>
        </w:rPr>
        <w:t xml:space="preserve">cio</w:t>
      </w:r>
      <w:r w:rsidDel="00000000" w:rsidR="00000000" w:rsidRPr="00000000">
        <w:rPr>
          <w:rFonts w:ascii="Times New Roman" w:cs="Times New Roman" w:eastAsia="Times New Roman" w:hAnsi="Times New Roman"/>
          <w:color w:val="202020"/>
          <w:sz w:val="23"/>
          <w:szCs w:val="23"/>
          <w:rtl w:val="0"/>
        </w:rPr>
        <w:t xml:space="preserve">, e</w:t>
      </w:r>
      <w:r w:rsidDel="00000000" w:rsidR="00000000" w:rsidRPr="00000000">
        <w:rPr>
          <w:rFonts w:ascii="Times New Roman" w:cs="Times New Roman" w:eastAsia="Times New Roman" w:hAnsi="Times New Roman"/>
          <w:color w:val="0f0f0f"/>
          <w:sz w:val="23"/>
          <w:szCs w:val="23"/>
          <w:rtl w:val="0"/>
        </w:rPr>
        <w:t xml:space="preserve">l tr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or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er</w:t>
      </w:r>
      <w:r w:rsidDel="00000000" w:rsidR="00000000" w:rsidRPr="00000000">
        <w:rPr>
          <w:rFonts w:ascii="Times New Roman" w:cs="Times New Roman" w:eastAsia="Times New Roman" w:hAnsi="Times New Roman"/>
          <w:color w:val="0f0f0f"/>
          <w:sz w:val="23"/>
          <w:szCs w:val="23"/>
          <w:rtl w:val="0"/>
        </w:rPr>
        <w:t xml:space="preserve">cibir</w:t>
      </w:r>
      <w:r w:rsidDel="00000000" w:rsidR="00000000" w:rsidRPr="00000000">
        <w:rPr>
          <w:rFonts w:ascii="Times New Roman" w:cs="Times New Roman" w:eastAsia="Times New Roman" w:hAnsi="Times New Roman"/>
          <w:color w:val="202020"/>
          <w:sz w:val="23"/>
          <w:szCs w:val="23"/>
          <w:rtl w:val="0"/>
        </w:rPr>
        <w:t xml:space="preserve">á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o co</w:t>
      </w:r>
      <w:r w:rsidDel="00000000" w:rsidR="00000000" w:rsidRPr="00000000">
        <w:rPr>
          <w:rFonts w:ascii="Times New Roman" w:cs="Times New Roman" w:eastAsia="Times New Roman" w:hAnsi="Times New Roman"/>
          <w:color w:val="0f0f0f"/>
          <w:sz w:val="23"/>
          <w:szCs w:val="23"/>
          <w:rtl w:val="0"/>
        </w:rPr>
        <w:t xml:space="preserve">ntr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pr</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l</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ora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 una su</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a eq</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iva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e  a</w:t>
      </w:r>
      <w:r w:rsidDel="00000000" w:rsidR="00000000" w:rsidRPr="00000000">
        <w:rPr>
          <w:rFonts w:ascii="Times New Roman" w:cs="Times New Roman" w:eastAsia="Times New Roman" w:hAnsi="Times New Roman"/>
          <w:color w:val="0f0f0f"/>
          <w:sz w:val="23"/>
          <w:szCs w:val="23"/>
          <w:rtl w:val="0"/>
        </w:rPr>
        <w:t xml:space="preserve">l p</w:t>
      </w:r>
      <w:r w:rsidDel="00000000" w:rsidR="00000000" w:rsidRPr="00000000">
        <w:rPr>
          <w:rFonts w:ascii="Times New Roman" w:cs="Times New Roman" w:eastAsia="Times New Roman" w:hAnsi="Times New Roman"/>
          <w:color w:val="202020"/>
          <w:sz w:val="23"/>
          <w:szCs w:val="23"/>
          <w:rtl w:val="0"/>
        </w:rPr>
        <w:t xml:space="preserve">orcen</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tr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ado</w:t>
      </w:r>
      <w:r w:rsidDel="00000000" w:rsidR="00000000" w:rsidRPr="00000000">
        <w:rPr>
          <w:rFonts w:ascii="Times New Roman" w:cs="Times New Roman" w:eastAsia="Times New Roman" w:hAnsi="Times New Roman"/>
          <w:color w:val="3e3e3e"/>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202020"/>
          <w:sz w:val="23"/>
          <w:szCs w:val="23"/>
          <w:rtl w:val="0"/>
        </w:rPr>
        <w:t xml:space="preserve">e se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lcul</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á so</w:t>
      </w:r>
      <w:r w:rsidDel="00000000" w:rsidR="00000000" w:rsidRPr="00000000">
        <w:rPr>
          <w:rFonts w:ascii="Times New Roman" w:cs="Times New Roman" w:eastAsia="Times New Roman" w:hAnsi="Times New Roman"/>
          <w:color w:val="0f0f0f"/>
          <w:sz w:val="23"/>
          <w:szCs w:val="23"/>
          <w:rtl w:val="0"/>
        </w:rPr>
        <w:t xml:space="preserve">br</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u</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era</w:t>
      </w:r>
      <w:r w:rsidDel="00000000" w:rsidR="00000000" w:rsidRPr="00000000">
        <w:rPr>
          <w:rFonts w:ascii="Times New Roman" w:cs="Times New Roman" w:eastAsia="Times New Roman" w:hAnsi="Times New Roman"/>
          <w:color w:val="0f0f0f"/>
          <w:sz w:val="23"/>
          <w:szCs w:val="23"/>
          <w:rtl w:val="0"/>
        </w:rPr>
        <w:t xml:space="preserve">ci</w:t>
      </w:r>
      <w:r w:rsidDel="00000000" w:rsidR="00000000" w:rsidRPr="00000000">
        <w:rPr>
          <w:rFonts w:ascii="Times New Roman" w:cs="Times New Roman" w:eastAsia="Times New Roman" w:hAnsi="Times New Roman"/>
          <w:color w:val="202020"/>
          <w:sz w:val="23"/>
          <w:szCs w:val="23"/>
          <w:rtl w:val="0"/>
        </w:rPr>
        <w:t xml:space="preserve">ones  co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deradas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eg</w:t>
      </w:r>
      <w:r w:rsidDel="00000000" w:rsidR="00000000" w:rsidRPr="00000000">
        <w:rPr>
          <w:rFonts w:ascii="Times New Roman" w:cs="Times New Roman" w:eastAsia="Times New Roman" w:hAnsi="Times New Roman"/>
          <w:color w:val="0f0f0f"/>
          <w:sz w:val="23"/>
          <w:szCs w:val="23"/>
          <w:rtl w:val="0"/>
        </w:rPr>
        <w:t xml:space="preserve">ul</w:t>
      </w:r>
      <w:r w:rsidDel="00000000" w:rsidR="00000000" w:rsidRPr="00000000">
        <w:rPr>
          <w:rFonts w:ascii="Times New Roman" w:cs="Times New Roman" w:eastAsia="Times New Roman" w:hAnsi="Times New Roman"/>
          <w:color w:val="202020"/>
          <w:sz w:val="23"/>
          <w:szCs w:val="23"/>
          <w:rtl w:val="0"/>
        </w:rPr>
        <w:t xml:space="preserve">ares y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rm</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Los </w:t>
      </w:r>
      <w:r w:rsidDel="00000000" w:rsidR="00000000" w:rsidRPr="00000000">
        <w:rPr>
          <w:rFonts w:ascii="Times New Roman" w:cs="Times New Roman" w:eastAsia="Times New Roman" w:hAnsi="Times New Roman"/>
          <w:color w:val="0f0f0f"/>
          <w:sz w:val="23"/>
          <w:szCs w:val="23"/>
          <w:rtl w:val="0"/>
        </w:rPr>
        <w:t xml:space="preserve">tr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ba</w:t>
      </w:r>
      <w:r w:rsidDel="00000000" w:rsidR="00000000" w:rsidRPr="00000000">
        <w:rPr>
          <w:rFonts w:ascii="Times New Roman" w:cs="Times New Roman" w:eastAsia="Times New Roman" w:hAnsi="Times New Roman"/>
          <w:color w:val="202020"/>
          <w:sz w:val="23"/>
          <w:szCs w:val="23"/>
          <w:rtl w:val="0"/>
        </w:rPr>
        <w:t xml:space="preserve">ja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202020"/>
          <w:sz w:val="23"/>
          <w:szCs w:val="23"/>
          <w:rtl w:val="0"/>
        </w:rPr>
        <w:t xml:space="preserve">e a</w:t>
      </w:r>
      <w:r w:rsidDel="00000000" w:rsidR="00000000" w:rsidRPr="00000000">
        <w:rPr>
          <w:rFonts w:ascii="Times New Roman" w:cs="Times New Roman" w:eastAsia="Times New Roman" w:hAnsi="Times New Roman"/>
          <w:color w:val="0f0f0f"/>
          <w:sz w:val="23"/>
          <w:szCs w:val="23"/>
          <w:rtl w:val="0"/>
        </w:rPr>
        <w:t xml:space="preserve">l m</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ra</w:t>
      </w:r>
      <w:r w:rsidDel="00000000" w:rsidR="00000000" w:rsidRPr="00000000">
        <w:rPr>
          <w:rFonts w:ascii="Times New Roman" w:cs="Times New Roman" w:eastAsia="Times New Roman" w:hAnsi="Times New Roman"/>
          <w:color w:val="0f0f0f"/>
          <w:sz w:val="23"/>
          <w:szCs w:val="23"/>
          <w:rtl w:val="0"/>
        </w:rPr>
        <w:t xml:space="preserve">r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v</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ge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cia  este Co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ven</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o  se enc</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us</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f</w:t>
      </w:r>
      <w:r w:rsidDel="00000000" w:rsidR="00000000" w:rsidRPr="00000000">
        <w:rPr>
          <w:rFonts w:ascii="Times New Roman" w:cs="Times New Roman" w:eastAsia="Times New Roman" w:hAnsi="Times New Roman"/>
          <w:color w:val="0f0f0f"/>
          <w:sz w:val="23"/>
          <w:szCs w:val="23"/>
          <w:rtl w:val="0"/>
        </w:rPr>
        <w:t xml:space="preserve">ru</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tu</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nd</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un b</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efi</w:t>
      </w:r>
      <w:r w:rsidDel="00000000" w:rsidR="00000000" w:rsidRPr="00000000">
        <w:rPr>
          <w:rFonts w:ascii="Times New Roman" w:cs="Times New Roman" w:eastAsia="Times New Roman" w:hAnsi="Times New Roman"/>
          <w:color w:val="0f0f0f"/>
          <w:sz w:val="23"/>
          <w:szCs w:val="23"/>
          <w:rtl w:val="0"/>
        </w:rPr>
        <w:t xml:space="preserve">ci</w:t>
      </w:r>
      <w:r w:rsidDel="00000000" w:rsidR="00000000" w:rsidRPr="00000000">
        <w:rPr>
          <w:rFonts w:ascii="Times New Roman" w:cs="Times New Roman" w:eastAsia="Times New Roman" w:hAnsi="Times New Roman"/>
          <w:color w:val="202020"/>
          <w:sz w:val="23"/>
          <w:szCs w:val="23"/>
          <w:rtl w:val="0"/>
        </w:rPr>
        <w:t xml:space="preserve">o s</w:t>
      </w:r>
      <w:r w:rsidDel="00000000" w:rsidR="00000000" w:rsidRPr="00000000">
        <w:rPr>
          <w:rFonts w:ascii="Times New Roman" w:cs="Times New Roman" w:eastAsia="Times New Roman" w:hAnsi="Times New Roman"/>
          <w:color w:val="0f0f0f"/>
          <w:sz w:val="23"/>
          <w:szCs w:val="23"/>
          <w:rtl w:val="0"/>
        </w:rPr>
        <w:t xml:space="preserve">imil</w:t>
      </w:r>
      <w:r w:rsidDel="00000000" w:rsidR="00000000" w:rsidRPr="00000000">
        <w:rPr>
          <w:rFonts w:ascii="Times New Roman" w:cs="Times New Roman" w:eastAsia="Times New Roman" w:hAnsi="Times New Roman"/>
          <w:color w:val="202020"/>
          <w:sz w:val="23"/>
          <w:szCs w:val="23"/>
          <w:rtl w:val="0"/>
        </w:rPr>
        <w:t xml:space="preserve">ar a</w:t>
      </w:r>
      <w:r w:rsidDel="00000000" w:rsidR="00000000" w:rsidRPr="00000000">
        <w:rPr>
          <w:rFonts w:ascii="Times New Roman" w:cs="Times New Roman" w:eastAsia="Times New Roman" w:hAnsi="Times New Roman"/>
          <w:color w:val="0f0f0f"/>
          <w:sz w:val="23"/>
          <w:szCs w:val="23"/>
          <w:rtl w:val="0"/>
        </w:rPr>
        <w:t xml:space="preserve">l qu</w:t>
      </w:r>
      <w:r w:rsidDel="00000000" w:rsidR="00000000" w:rsidRPr="00000000">
        <w:rPr>
          <w:rFonts w:ascii="Times New Roman" w:cs="Times New Roman" w:eastAsia="Times New Roman" w:hAnsi="Times New Roman"/>
          <w:color w:val="202020"/>
          <w:sz w:val="23"/>
          <w:szCs w:val="23"/>
          <w:rtl w:val="0"/>
        </w:rPr>
        <w:t xml:space="preserve">e p</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ecede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e se </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nst</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ye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 co</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nu</w:t>
      </w:r>
      <w:r w:rsidDel="00000000" w:rsidR="00000000" w:rsidRPr="00000000">
        <w:rPr>
          <w:rFonts w:ascii="Times New Roman" w:cs="Times New Roman" w:eastAsia="Times New Roman" w:hAnsi="Times New Roman"/>
          <w:color w:val="202020"/>
          <w:sz w:val="23"/>
          <w:szCs w:val="23"/>
          <w:rtl w:val="0"/>
        </w:rPr>
        <w:t xml:space="preserve">ará</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rigié</w:t>
      </w:r>
      <w:r w:rsidDel="00000000" w:rsidR="00000000" w:rsidRPr="00000000">
        <w:rPr>
          <w:rFonts w:ascii="Times New Roman" w:cs="Times New Roman" w:eastAsia="Times New Roman" w:hAnsi="Times New Roman"/>
          <w:color w:val="0f0f0f"/>
          <w:sz w:val="23"/>
          <w:szCs w:val="23"/>
          <w:rtl w:val="0"/>
        </w:rPr>
        <w:t xml:space="preserve">nd</w:t>
      </w:r>
      <w:r w:rsidDel="00000000" w:rsidR="00000000" w:rsidRPr="00000000">
        <w:rPr>
          <w:rFonts w:ascii="Times New Roman" w:cs="Times New Roman" w:eastAsia="Times New Roman" w:hAnsi="Times New Roman"/>
          <w:color w:val="202020"/>
          <w:sz w:val="23"/>
          <w:szCs w:val="23"/>
          <w:rtl w:val="0"/>
        </w:rPr>
        <w:t xml:space="preserve">ose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or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li</w:t>
      </w:r>
      <w:r w:rsidDel="00000000" w:rsidR="00000000" w:rsidRPr="00000000">
        <w:rPr>
          <w:rFonts w:ascii="Times New Roman" w:cs="Times New Roman" w:eastAsia="Times New Roman" w:hAnsi="Times New Roman"/>
          <w:color w:val="202020"/>
          <w:sz w:val="23"/>
          <w:szCs w:val="23"/>
          <w:rtl w:val="0"/>
        </w:rPr>
        <w:t xml:space="preserve">da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te</w:t>
      </w:r>
      <w:r w:rsidDel="00000000" w:rsidR="00000000" w:rsidRPr="00000000">
        <w:rPr>
          <w:rFonts w:ascii="Times New Roman" w:cs="Times New Roman" w:eastAsia="Times New Roman" w:hAnsi="Times New Roman"/>
          <w:color w:val="0f0f0f"/>
          <w:sz w:val="23"/>
          <w:szCs w:val="23"/>
          <w:rtl w:val="0"/>
        </w:rPr>
        <w:t xml:space="preserve">ri</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rm</w:t>
      </w:r>
      <w:r w:rsidDel="00000000" w:rsidR="00000000" w:rsidRPr="00000000">
        <w:rPr>
          <w:rFonts w:ascii="Times New Roman" w:cs="Times New Roman" w:eastAsia="Times New Roman" w:hAnsi="Times New Roman"/>
          <w:color w:val="202020"/>
          <w:sz w:val="23"/>
          <w:szCs w:val="23"/>
          <w:rtl w:val="0"/>
        </w:rPr>
        <w:t xml:space="preserve">ente a</w:t>
      </w:r>
      <w:r w:rsidDel="00000000" w:rsidR="00000000" w:rsidRPr="00000000">
        <w:rPr>
          <w:rFonts w:ascii="Times New Roman" w:cs="Times New Roman" w:eastAsia="Times New Roman" w:hAnsi="Times New Roman"/>
          <w:color w:val="0f0f0f"/>
          <w:sz w:val="23"/>
          <w:szCs w:val="23"/>
          <w:rtl w:val="0"/>
        </w:rPr>
        <w:t xml:space="preserve">ut</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ri</w:t>
      </w:r>
      <w:r w:rsidDel="00000000" w:rsidR="00000000" w:rsidRPr="00000000">
        <w:rPr>
          <w:rFonts w:ascii="Times New Roman" w:cs="Times New Roman" w:eastAsia="Times New Roman" w:hAnsi="Times New Roman"/>
          <w:color w:val="202020"/>
          <w:sz w:val="23"/>
          <w:szCs w:val="23"/>
          <w:rtl w:val="0"/>
        </w:rPr>
        <w:t xml:space="preserve">za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3e3e3e"/>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sa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v</w:t>
      </w:r>
      <w:r w:rsidDel="00000000" w:rsidR="00000000" w:rsidRPr="00000000">
        <w:rPr>
          <w:rFonts w:ascii="Times New Roman" w:cs="Times New Roman" w:eastAsia="Times New Roman" w:hAnsi="Times New Roman"/>
          <w:color w:val="0f0f0f"/>
          <w:sz w:val="23"/>
          <w:szCs w:val="23"/>
          <w:rtl w:val="0"/>
        </w:rPr>
        <w:t xml:space="preserve">o </w:t>
      </w:r>
      <w:r w:rsidDel="00000000" w:rsidR="00000000" w:rsidRPr="00000000">
        <w:rPr>
          <w:rFonts w:ascii="Times New Roman" w:cs="Times New Roman" w:eastAsia="Times New Roman" w:hAnsi="Times New Roman"/>
          <w:color w:val="202020"/>
          <w:sz w:val="23"/>
          <w:szCs w:val="23"/>
          <w:rtl w:val="0"/>
        </w:rPr>
        <w:t xml:space="preserve">q</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e optaran por 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ar </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nc</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u</w:t>
      </w:r>
      <w:r w:rsidDel="00000000" w:rsidR="00000000" w:rsidRPr="00000000">
        <w:rPr>
          <w:rFonts w:ascii="Times New Roman" w:cs="Times New Roman" w:eastAsia="Times New Roman" w:hAnsi="Times New Roman"/>
          <w:color w:val="0f0f0f"/>
          <w:sz w:val="23"/>
          <w:szCs w:val="23"/>
          <w:rtl w:val="0"/>
        </w:rPr>
        <w:t xml:space="preserve">id</w:t>
      </w:r>
      <w:r w:rsidDel="00000000" w:rsidR="00000000" w:rsidRPr="00000000">
        <w:rPr>
          <w:rFonts w:ascii="Times New Roman" w:cs="Times New Roman" w:eastAsia="Times New Roman" w:hAnsi="Times New Roman"/>
          <w:color w:val="202020"/>
          <w:sz w:val="23"/>
          <w:szCs w:val="23"/>
          <w:rtl w:val="0"/>
        </w:rPr>
        <w:t xml:space="preserve">os en e</w:t>
      </w:r>
      <w:r w:rsidDel="00000000" w:rsidR="00000000" w:rsidRPr="00000000">
        <w:rPr>
          <w:rFonts w:ascii="Times New Roman" w:cs="Times New Roman" w:eastAsia="Times New Roman" w:hAnsi="Times New Roman"/>
          <w:color w:val="0f0f0f"/>
          <w:sz w:val="23"/>
          <w:szCs w:val="23"/>
          <w:rtl w:val="0"/>
        </w:rPr>
        <w:t xml:space="preserve">l pr</w:t>
      </w:r>
      <w:r w:rsidDel="00000000" w:rsidR="00000000" w:rsidRPr="00000000">
        <w:rPr>
          <w:rFonts w:ascii="Times New Roman" w:cs="Times New Roman" w:eastAsia="Times New Roman" w:hAnsi="Times New Roman"/>
          <w:color w:val="202020"/>
          <w:sz w:val="23"/>
          <w:szCs w:val="23"/>
          <w:rtl w:val="0"/>
        </w:rPr>
        <w:t xml:space="preserve">ese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e.</w:t>
      </w:r>
      <w:r w:rsidDel="00000000" w:rsidR="00000000" w:rsidRPr="00000000">
        <w:rPr>
          <w:rtl w:val="0"/>
        </w:rPr>
      </w:r>
    </w:p>
    <w:p w:rsidR="00000000" w:rsidDel="00000000" w:rsidP="00000000" w:rsidRDefault="00000000" w:rsidRPr="00000000" w14:paraId="0000055A">
      <w:pPr>
        <w:spacing w:line="200" w:lineRule="auto"/>
        <w:jc w:val="left"/>
        <w:rPr>
          <w:sz w:val="20"/>
          <w:szCs w:val="20"/>
        </w:rPr>
      </w:pPr>
      <w:r w:rsidDel="00000000" w:rsidR="00000000" w:rsidRPr="00000000">
        <w:rPr>
          <w:rtl w:val="0"/>
        </w:rPr>
      </w:r>
    </w:p>
    <w:p w:rsidR="00000000" w:rsidDel="00000000" w:rsidP="00000000" w:rsidRDefault="00000000" w:rsidRPr="00000000" w14:paraId="0000055B">
      <w:pPr>
        <w:spacing w:before="12" w:line="280" w:lineRule="auto"/>
        <w:jc w:val="left"/>
        <w:rPr>
          <w:sz w:val="28"/>
          <w:szCs w:val="28"/>
        </w:rPr>
      </w:pPr>
      <w:r w:rsidDel="00000000" w:rsidR="00000000" w:rsidRPr="00000000">
        <w:rPr>
          <w:rtl w:val="0"/>
        </w:rPr>
      </w:r>
    </w:p>
    <w:p w:rsidR="00000000" w:rsidDel="00000000" w:rsidP="00000000" w:rsidRDefault="00000000" w:rsidRPr="00000000" w14:paraId="0000055C">
      <w:pPr>
        <w:ind w:left="233" w:right="542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f0f0f"/>
          <w:sz w:val="23"/>
          <w:szCs w:val="23"/>
          <w:rtl w:val="0"/>
        </w:rPr>
        <w:t xml:space="preserve">ARTÍCULO 35.- JORNADA ROTATIVA.</w:t>
      </w:r>
      <w:r w:rsidDel="00000000" w:rsidR="00000000" w:rsidRPr="00000000">
        <w:rPr>
          <w:rtl w:val="0"/>
        </w:rPr>
      </w:r>
    </w:p>
    <w:p w:rsidR="00000000" w:rsidDel="00000000" w:rsidP="00000000" w:rsidRDefault="00000000" w:rsidRPr="00000000" w14:paraId="0000055D">
      <w:pPr>
        <w:spacing w:line="200" w:lineRule="auto"/>
        <w:jc w:val="left"/>
        <w:rPr>
          <w:sz w:val="20"/>
          <w:szCs w:val="20"/>
        </w:rPr>
      </w:pPr>
      <w:r w:rsidDel="00000000" w:rsidR="00000000" w:rsidRPr="00000000">
        <w:rPr>
          <w:rtl w:val="0"/>
        </w:rPr>
      </w:r>
    </w:p>
    <w:p w:rsidR="00000000" w:rsidDel="00000000" w:rsidP="00000000" w:rsidRDefault="00000000" w:rsidRPr="00000000" w14:paraId="0000055E">
      <w:pPr>
        <w:spacing w:line="200" w:lineRule="auto"/>
        <w:jc w:val="left"/>
        <w:rPr>
          <w:sz w:val="20"/>
          <w:szCs w:val="20"/>
        </w:rPr>
      </w:pPr>
      <w:r w:rsidDel="00000000" w:rsidR="00000000" w:rsidRPr="00000000">
        <w:rPr>
          <w:rtl w:val="0"/>
        </w:rPr>
      </w:r>
    </w:p>
    <w:p w:rsidR="00000000" w:rsidDel="00000000" w:rsidP="00000000" w:rsidRDefault="00000000" w:rsidRPr="00000000" w14:paraId="0000055F">
      <w:pPr>
        <w:spacing w:before="19" w:line="260" w:lineRule="auto"/>
        <w:jc w:val="left"/>
        <w:rPr>
          <w:sz w:val="26"/>
          <w:szCs w:val="26"/>
        </w:rPr>
      </w:pPr>
      <w:r w:rsidDel="00000000" w:rsidR="00000000" w:rsidRPr="00000000">
        <w:rPr>
          <w:rtl w:val="0"/>
        </w:rPr>
      </w:r>
    </w:p>
    <w:p w:rsidR="00000000" w:rsidDel="00000000" w:rsidP="00000000" w:rsidRDefault="00000000" w:rsidRPr="00000000" w14:paraId="00000560">
      <w:pPr>
        <w:spacing w:line="381" w:lineRule="auto"/>
        <w:ind w:left="233" w:right="1128" w:firstLine="6.999999999999993"/>
        <w:jc w:val="both"/>
        <w:rPr>
          <w:rFonts w:ascii="Times New Roman" w:cs="Times New Roman" w:eastAsia="Times New Roman" w:hAnsi="Times New Roman"/>
          <w:sz w:val="23"/>
          <w:szCs w:val="23"/>
        </w:rPr>
        <w:sectPr>
          <w:footerReference r:id="rId116" w:type="default"/>
          <w:type w:val="nextPage"/>
          <w:pgSz w:h="20160" w:w="12240" w:orient="portrait"/>
          <w:pgMar w:bottom="280" w:top="300" w:left="1560" w:right="640" w:header="0" w:footer="1433"/>
          <w:pgNumType w:start="30"/>
        </w:sectPr>
      </w:pPr>
      <w:r w:rsidDel="00000000" w:rsidR="00000000" w:rsidRPr="00000000">
        <w:rPr>
          <w:rFonts w:ascii="Times New Roman" w:cs="Times New Roman" w:eastAsia="Times New Roman" w:hAnsi="Times New Roman"/>
          <w:color w:val="202020"/>
          <w:sz w:val="23"/>
          <w:szCs w:val="23"/>
          <w:rtl w:val="0"/>
        </w:rPr>
        <w:t xml:space="preserve">Las </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rn</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ti</w:t>
      </w:r>
      <w:r w:rsidDel="00000000" w:rsidR="00000000" w:rsidRPr="00000000">
        <w:rPr>
          <w:rFonts w:ascii="Times New Roman" w:cs="Times New Roman" w:eastAsia="Times New Roman" w:hAnsi="Times New Roman"/>
          <w:color w:val="202020"/>
          <w:sz w:val="23"/>
          <w:szCs w:val="23"/>
          <w:rtl w:val="0"/>
        </w:rPr>
        <w:t xml:space="preserve">vas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od</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á</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bl</w:t>
      </w:r>
      <w:r w:rsidDel="00000000" w:rsidR="00000000" w:rsidRPr="00000000">
        <w:rPr>
          <w:rFonts w:ascii="Times New Roman" w:cs="Times New Roman" w:eastAsia="Times New Roman" w:hAnsi="Times New Roman"/>
          <w:color w:val="202020"/>
          <w:sz w:val="23"/>
          <w:szCs w:val="23"/>
          <w:rtl w:val="0"/>
        </w:rPr>
        <w:t xml:space="preserve">ec</w:t>
      </w:r>
      <w:r w:rsidDel="00000000" w:rsidR="00000000" w:rsidRPr="00000000">
        <w:rPr>
          <w:rFonts w:ascii="Times New Roman" w:cs="Times New Roman" w:eastAsia="Times New Roman" w:hAnsi="Times New Roman"/>
          <w:color w:val="0f0f0f"/>
          <w:sz w:val="23"/>
          <w:szCs w:val="23"/>
          <w:rtl w:val="0"/>
        </w:rPr>
        <w:t xml:space="preserve">er</w:t>
      </w:r>
      <w:r w:rsidDel="00000000" w:rsidR="00000000" w:rsidRPr="00000000">
        <w:rPr>
          <w:rFonts w:ascii="Times New Roman" w:cs="Times New Roman" w:eastAsia="Times New Roman" w:hAnsi="Times New Roman"/>
          <w:color w:val="202020"/>
          <w:sz w:val="23"/>
          <w:szCs w:val="23"/>
          <w:rtl w:val="0"/>
        </w:rPr>
        <w:t xml:space="preserve">se  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áreas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de se </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te c</w:t>
      </w:r>
      <w:r w:rsidDel="00000000" w:rsidR="00000000" w:rsidRPr="00000000">
        <w:rPr>
          <w:rFonts w:ascii="Times New Roman" w:cs="Times New Roman" w:eastAsia="Times New Roman" w:hAnsi="Times New Roman"/>
          <w:color w:val="0f0f0f"/>
          <w:sz w:val="23"/>
          <w:szCs w:val="23"/>
          <w:rtl w:val="0"/>
        </w:rPr>
        <w:t xml:space="preserve">ub</w:t>
      </w:r>
      <w:r w:rsidDel="00000000" w:rsidR="00000000" w:rsidRPr="00000000">
        <w:rPr>
          <w:rFonts w:ascii="Times New Roman" w:cs="Times New Roman" w:eastAsia="Times New Roman" w:hAnsi="Times New Roman"/>
          <w:color w:val="202020"/>
          <w:sz w:val="23"/>
          <w:szCs w:val="23"/>
          <w:rtl w:val="0"/>
        </w:rPr>
        <w:t xml:space="preserve">r</w:t>
      </w:r>
      <w:r w:rsidDel="00000000" w:rsidR="00000000" w:rsidRPr="00000000">
        <w:rPr>
          <w:rFonts w:ascii="Times New Roman" w:cs="Times New Roman" w:eastAsia="Times New Roman" w:hAnsi="Times New Roman"/>
          <w:color w:val="0f0f0f"/>
          <w:sz w:val="23"/>
          <w:szCs w:val="23"/>
          <w:rtl w:val="0"/>
        </w:rPr>
        <w:t xml:space="preserve">ir 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pr</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de se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v</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as 2</w:t>
      </w:r>
      <w:r w:rsidDel="00000000" w:rsidR="00000000" w:rsidRPr="00000000">
        <w:rPr>
          <w:rFonts w:ascii="Times New Roman" w:cs="Times New Roman" w:eastAsia="Times New Roman" w:hAnsi="Times New Roman"/>
          <w:color w:val="0f0f0f"/>
          <w:sz w:val="23"/>
          <w:szCs w:val="23"/>
          <w:rtl w:val="0"/>
        </w:rPr>
        <w:t xml:space="preserve">4 h</w:t>
      </w:r>
      <w:r w:rsidDel="00000000" w:rsidR="00000000" w:rsidRPr="00000000">
        <w:rPr>
          <w:rFonts w:ascii="Times New Roman" w:cs="Times New Roman" w:eastAsia="Times New Roman" w:hAnsi="Times New Roman"/>
          <w:color w:val="202020"/>
          <w:sz w:val="23"/>
          <w:szCs w:val="23"/>
          <w:rtl w:val="0"/>
        </w:rPr>
        <w:t xml:space="preserve">oras; </w:t>
      </w:r>
      <w:r w:rsidDel="00000000" w:rsidR="00000000" w:rsidRPr="00000000">
        <w:rPr>
          <w:rFonts w:ascii="Times New Roman" w:cs="Times New Roman" w:eastAsia="Times New Roman" w:hAnsi="Times New Roman"/>
          <w:color w:val="0f0f0f"/>
          <w:sz w:val="23"/>
          <w:szCs w:val="23"/>
          <w:rtl w:val="0"/>
        </w:rPr>
        <w:t xml:space="preserve">lo</w:t>
      </w:r>
      <w:r w:rsidDel="00000000" w:rsidR="00000000" w:rsidRPr="00000000">
        <w:rPr>
          <w:rFonts w:ascii="Times New Roman" w:cs="Times New Roman" w:eastAsia="Times New Roman" w:hAnsi="Times New Roman"/>
          <w:color w:val="202020"/>
          <w:sz w:val="23"/>
          <w:szCs w:val="23"/>
          <w:rtl w:val="0"/>
        </w:rPr>
        <w:t xml:space="preserve">s 365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ías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ñ</w:t>
      </w:r>
      <w:r w:rsidDel="00000000" w:rsidR="00000000" w:rsidRPr="00000000">
        <w:rPr>
          <w:rFonts w:ascii="Times New Roman" w:cs="Times New Roman" w:eastAsia="Times New Roman" w:hAnsi="Times New Roman"/>
          <w:color w:val="202020"/>
          <w:sz w:val="23"/>
          <w:szCs w:val="23"/>
          <w:rtl w:val="0"/>
        </w:rPr>
        <w:t xml:space="preserve">o y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202020"/>
          <w:sz w:val="23"/>
          <w:szCs w:val="23"/>
          <w:rtl w:val="0"/>
        </w:rPr>
        <w:t xml:space="preserve">e no </w:t>
      </w:r>
      <w:r w:rsidDel="00000000" w:rsidR="00000000" w:rsidRPr="00000000">
        <w:rPr>
          <w:rFonts w:ascii="Times New Roman" w:cs="Times New Roman" w:eastAsia="Times New Roman" w:hAnsi="Times New Roman"/>
          <w:color w:val="0f0f0f"/>
          <w:sz w:val="23"/>
          <w:szCs w:val="23"/>
          <w:rtl w:val="0"/>
        </w:rPr>
        <w:t xml:space="preserve">pu</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se</w:t>
      </w:r>
      <w:r w:rsidDel="00000000" w:rsidR="00000000" w:rsidRPr="00000000">
        <w:rPr>
          <w:rFonts w:ascii="Times New Roman" w:cs="Times New Roman" w:eastAsia="Times New Roman" w:hAnsi="Times New Roman"/>
          <w:color w:val="0f0f0f"/>
          <w:sz w:val="23"/>
          <w:szCs w:val="23"/>
          <w:rtl w:val="0"/>
        </w:rPr>
        <w:t xml:space="preserve">r </w:t>
      </w:r>
      <w:r w:rsidDel="00000000" w:rsidR="00000000" w:rsidRPr="00000000">
        <w:rPr>
          <w:rFonts w:ascii="Times New Roman" w:cs="Times New Roman" w:eastAsia="Times New Roman" w:hAnsi="Times New Roman"/>
          <w:color w:val="202020"/>
          <w:sz w:val="23"/>
          <w:szCs w:val="23"/>
          <w:rtl w:val="0"/>
        </w:rPr>
        <w:t xml:space="preserve">res</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lt</w:t>
      </w:r>
      <w:r w:rsidDel="00000000" w:rsidR="00000000" w:rsidRPr="00000000">
        <w:rPr>
          <w:rFonts w:ascii="Times New Roman" w:cs="Times New Roman" w:eastAsia="Times New Roman" w:hAnsi="Times New Roman"/>
          <w:color w:val="202020"/>
          <w:sz w:val="23"/>
          <w:szCs w:val="23"/>
          <w:rtl w:val="0"/>
        </w:rPr>
        <w:t xml:space="preserve">os po</w:t>
      </w:r>
      <w:r w:rsidDel="00000000" w:rsidR="00000000" w:rsidRPr="00000000">
        <w:rPr>
          <w:rFonts w:ascii="Times New Roman" w:cs="Times New Roman" w:eastAsia="Times New Roman" w:hAnsi="Times New Roman"/>
          <w:color w:val="0f0f0f"/>
          <w:sz w:val="23"/>
          <w:szCs w:val="23"/>
          <w:rtl w:val="0"/>
        </w:rPr>
        <w:t xml:space="preserve">r l</w:t>
      </w:r>
      <w:r w:rsidDel="00000000" w:rsidR="00000000" w:rsidRPr="00000000">
        <w:rPr>
          <w:rFonts w:ascii="Times New Roman" w:cs="Times New Roman" w:eastAsia="Times New Roman" w:hAnsi="Times New Roman"/>
          <w:color w:val="202020"/>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rn</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norm</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es y </w:t>
      </w:r>
      <w:r w:rsidDel="00000000" w:rsidR="00000000" w:rsidRPr="00000000">
        <w:rPr>
          <w:rFonts w:ascii="Times New Roman" w:cs="Times New Roman" w:eastAsia="Times New Roman" w:hAnsi="Times New Roman"/>
          <w:color w:val="0f0f0f"/>
          <w:sz w:val="23"/>
          <w:szCs w:val="23"/>
          <w:rtl w:val="0"/>
        </w:rPr>
        <w:t xml:space="preserve">h</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bitu</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le</w:t>
      </w:r>
      <w:r w:rsidDel="00000000" w:rsidR="00000000" w:rsidRPr="00000000">
        <w:rPr>
          <w:rFonts w:ascii="Times New Roman" w:cs="Times New Roman" w:eastAsia="Times New Roman" w:hAnsi="Times New Roman"/>
          <w:color w:val="202020"/>
          <w:sz w:val="23"/>
          <w:szCs w:val="23"/>
          <w:rtl w:val="0"/>
        </w:rPr>
        <w:t xml:space="preserve">s o ext</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aord</w:t>
      </w:r>
      <w:r w:rsidDel="00000000" w:rsidR="00000000" w:rsidRPr="00000000">
        <w:rPr>
          <w:rFonts w:ascii="Times New Roman" w:cs="Times New Roman" w:eastAsia="Times New Roman" w:hAnsi="Times New Roman"/>
          <w:color w:val="0f0f0f"/>
          <w:sz w:val="23"/>
          <w:szCs w:val="23"/>
          <w:rtl w:val="0"/>
        </w:rPr>
        <w:t xml:space="preserve">in</w:t>
      </w:r>
      <w:r w:rsidDel="00000000" w:rsidR="00000000" w:rsidRPr="00000000">
        <w:rPr>
          <w:rFonts w:ascii="Times New Roman" w:cs="Times New Roman" w:eastAsia="Times New Roman" w:hAnsi="Times New Roman"/>
          <w:color w:val="202020"/>
          <w:sz w:val="23"/>
          <w:szCs w:val="23"/>
          <w:rtl w:val="0"/>
        </w:rPr>
        <w:t xml:space="preserve">ar</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as</w:t>
      </w:r>
      <w:r w:rsidDel="00000000" w:rsidR="00000000" w:rsidRPr="00000000">
        <w:rPr>
          <w:rFonts w:ascii="Times New Roman" w:cs="Times New Roman" w:eastAsia="Times New Roman" w:hAnsi="Times New Roman"/>
          <w:color w:val="535354"/>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pos</w:t>
      </w:r>
      <w:r w:rsidDel="00000000" w:rsidR="00000000" w:rsidRPr="00000000">
        <w:rPr>
          <w:rFonts w:ascii="Times New Roman" w:cs="Times New Roman" w:eastAsia="Times New Roman" w:hAnsi="Times New Roman"/>
          <w:color w:val="0f0f0f"/>
          <w:sz w:val="23"/>
          <w:szCs w:val="23"/>
          <w:rtl w:val="0"/>
        </w:rPr>
        <w:t xml:space="preserve">ibl</w:t>
      </w:r>
      <w:r w:rsidDel="00000000" w:rsidR="00000000" w:rsidRPr="00000000">
        <w:rPr>
          <w:rFonts w:ascii="Times New Roman" w:cs="Times New Roman" w:eastAsia="Times New Roman" w:hAnsi="Times New Roman"/>
          <w:color w:val="202020"/>
          <w:sz w:val="23"/>
          <w:szCs w:val="23"/>
          <w:rtl w:val="0"/>
        </w:rPr>
        <w:t xml:space="preserve">es y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revis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as</w:t>
      </w:r>
      <w:r w:rsidDel="00000000" w:rsidR="00000000" w:rsidRPr="00000000">
        <w:rPr>
          <w:rFonts w:ascii="Times New Roman" w:cs="Times New Roman" w:eastAsia="Times New Roman" w:hAnsi="Times New Roman"/>
          <w:color w:val="3e3e3e"/>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bid</w:t>
      </w:r>
      <w:r w:rsidDel="00000000" w:rsidR="00000000" w:rsidRPr="00000000">
        <w:rPr>
          <w:rFonts w:ascii="Times New Roman" w:cs="Times New Roman" w:eastAsia="Times New Roman" w:hAnsi="Times New Roman"/>
          <w:color w:val="202020"/>
          <w:sz w:val="23"/>
          <w:szCs w:val="23"/>
          <w:rtl w:val="0"/>
        </w:rPr>
        <w:t xml:space="preserve">o a razo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es o</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era</w:t>
      </w:r>
      <w:r w:rsidDel="00000000" w:rsidR="00000000" w:rsidRPr="00000000">
        <w:rPr>
          <w:rFonts w:ascii="Times New Roman" w:cs="Times New Roman" w:eastAsia="Times New Roman" w:hAnsi="Times New Roman"/>
          <w:color w:val="0f0f0f"/>
          <w:sz w:val="23"/>
          <w:szCs w:val="23"/>
          <w:rtl w:val="0"/>
        </w:rPr>
        <w:t xml:space="preserve">ti</w:t>
      </w:r>
      <w:r w:rsidDel="00000000" w:rsidR="00000000" w:rsidRPr="00000000">
        <w:rPr>
          <w:rFonts w:ascii="Times New Roman" w:cs="Times New Roman" w:eastAsia="Times New Roman" w:hAnsi="Times New Roman"/>
          <w:color w:val="202020"/>
          <w:sz w:val="23"/>
          <w:szCs w:val="23"/>
          <w:rtl w:val="0"/>
        </w:rPr>
        <w:t xml:space="preserve">vas.</w:t>
      </w:r>
      <w:r w:rsidDel="00000000" w:rsidR="00000000" w:rsidRPr="00000000">
        <w:rPr>
          <w:rtl w:val="0"/>
        </w:rPr>
      </w:r>
    </w:p>
    <w:p w:rsidR="00000000" w:rsidDel="00000000" w:rsidP="00000000" w:rsidRDefault="00000000" w:rsidRPr="00000000" w14:paraId="00000561">
      <w:pPr>
        <w:spacing w:line="1380" w:lineRule="auto"/>
        <w:ind w:left="626" w:right="609" w:firstLine="0"/>
        <w:jc w:val="center"/>
        <w:rPr>
          <w:rFonts w:ascii="Times New Roman" w:cs="Times New Roman" w:eastAsia="Times New Roman" w:hAnsi="Times New Roman"/>
          <w:sz w:val="128"/>
          <w:szCs w:val="128"/>
        </w:rPr>
      </w:pPr>
      <w:r w:rsidDel="00000000" w:rsidR="00000000" w:rsidRPr="00000000">
        <w:rPr>
          <w:rFonts w:ascii="Times New Roman" w:cs="Times New Roman" w:eastAsia="Times New Roman" w:hAnsi="Times New Roman"/>
          <w:color w:val="454545"/>
          <w:sz w:val="128"/>
          <w:szCs w:val="128"/>
          <w:vertAlign w:val="baseline"/>
          <w:rtl w:val="0"/>
        </w:rPr>
        <w:t xml:space="preserve">f/</w:t>
      </w:r>
      <w:r w:rsidDel="00000000" w:rsidR="00000000" w:rsidRPr="00000000">
        <w:rPr>
          <w:rFonts w:ascii="Malgun Gothic" w:cs="Malgun Gothic" w:eastAsia="Malgun Gothic" w:hAnsi="Malgun Gothic"/>
          <w:color w:val="2b2b2b"/>
          <w:sz w:val="128"/>
          <w:szCs w:val="128"/>
          <w:vertAlign w:val="baseline"/>
          <w:rtl w:val="0"/>
        </w:rPr>
        <w:t xml:space="preserve">�</w:t>
      </w:r>
      <w:r w:rsidDel="00000000" w:rsidR="00000000" w:rsidRPr="00000000">
        <w:rPr>
          <w:rFonts w:ascii="Times New Roman" w:cs="Times New Roman" w:eastAsia="Times New Roman" w:hAnsi="Times New Roman"/>
          <w:color w:val="454545"/>
          <w:sz w:val="128"/>
          <w:szCs w:val="128"/>
          <w:vertAlign w:val="baseline"/>
          <w:rtl w:val="0"/>
        </w:rPr>
        <w:t xml:space="preserve">7,</w:t>
      </w:r>
      <w:r w:rsidDel="00000000" w:rsidR="00000000" w:rsidRPr="00000000">
        <w:rPr>
          <w:rtl w:val="0"/>
        </w:rPr>
      </w:r>
    </w:p>
    <w:p w:rsidR="00000000" w:rsidDel="00000000" w:rsidP="00000000" w:rsidRDefault="00000000" w:rsidRPr="00000000" w14:paraId="00000562">
      <w:pPr>
        <w:spacing w:line="160" w:lineRule="auto"/>
        <w:ind w:left="997" w:right="951" w:firstLine="0"/>
        <w:jc w:val="center"/>
        <w:rPr>
          <w:rFonts w:ascii="Arial" w:cs="Arial" w:eastAsia="Arial" w:hAnsi="Arial"/>
          <w:sz w:val="18"/>
          <w:szCs w:val="18"/>
        </w:rPr>
      </w:pPr>
      <w:r w:rsidDel="00000000" w:rsidR="00000000" w:rsidRPr="00000000">
        <w:rPr>
          <w:rFonts w:ascii="Malgun Gothic" w:cs="Malgun Gothic" w:eastAsia="Malgun Gothic" w:hAnsi="Malgun Gothic"/>
          <w:color w:val="454545"/>
          <w:sz w:val="20"/>
          <w:szCs w:val="20"/>
          <w:vertAlign w:val="baseline"/>
          <w:rtl w:val="0"/>
        </w:rPr>
        <w:t xml:space="preserve">�     </w:t>
      </w:r>
      <w:r w:rsidDel="00000000" w:rsidR="00000000" w:rsidRPr="00000000">
        <w:rPr>
          <w:rFonts w:ascii="Arial" w:cs="Arial" w:eastAsia="Arial" w:hAnsi="Arial"/>
          <w:color w:val="454545"/>
          <w:sz w:val="18"/>
          <w:szCs w:val="18"/>
          <w:vertAlign w:val="baseline"/>
          <w:rtl w:val="0"/>
        </w:rPr>
        <w:t xml:space="preserve">-;;,</w:t>
      </w:r>
      <w:r w:rsidDel="00000000" w:rsidR="00000000" w:rsidRPr="00000000">
        <w:rPr>
          <w:rtl w:val="0"/>
        </w:rPr>
      </w:r>
    </w:p>
    <w:p w:rsidR="00000000" w:rsidDel="00000000" w:rsidP="00000000" w:rsidRDefault="00000000" w:rsidRPr="00000000" w14:paraId="00000563">
      <w:pPr>
        <w:spacing w:line="280" w:lineRule="auto"/>
        <w:ind w:left="283" w:right="202" w:firstLine="0"/>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i w:val="1"/>
          <w:color w:val="626262"/>
          <w:sz w:val="16"/>
          <w:szCs w:val="16"/>
          <w:vertAlign w:val="baseline"/>
          <w:rtl w:val="0"/>
        </w:rPr>
        <w:t xml:space="preserve">{</w:t>
      </w:r>
      <w:r w:rsidDel="00000000" w:rsidR="00000000" w:rsidRPr="00000000">
        <w:rPr>
          <w:rFonts w:ascii="Times New Roman" w:cs="Times New Roman" w:eastAsia="Times New Roman" w:hAnsi="Times New Roman"/>
          <w:b w:val="1"/>
          <w:i w:val="1"/>
          <w:color w:val="747474"/>
          <w:sz w:val="16"/>
          <w:szCs w:val="16"/>
          <w:vertAlign w:val="baseline"/>
          <w:rtl w:val="0"/>
        </w:rPr>
        <w:t xml:space="preserve">j</w:t>
      </w:r>
      <w:r w:rsidDel="00000000" w:rsidR="00000000" w:rsidRPr="00000000">
        <w:rPr>
          <w:rFonts w:ascii="Times New Roman" w:cs="Times New Roman" w:eastAsia="Times New Roman" w:hAnsi="Times New Roman"/>
          <w:b w:val="1"/>
          <w:i w:val="1"/>
          <w:color w:val="626262"/>
          <w:sz w:val="16"/>
          <w:szCs w:val="16"/>
          <w:vertAlign w:val="baseline"/>
          <w:rtl w:val="0"/>
        </w:rPr>
        <w:t xml:space="preserve">j/</w:t>
      </w:r>
      <w:r w:rsidDel="00000000" w:rsidR="00000000" w:rsidRPr="00000000">
        <w:rPr>
          <w:rFonts w:ascii="Times New Roman" w:cs="Times New Roman" w:eastAsia="Times New Roman" w:hAnsi="Times New Roman"/>
          <w:b w:val="1"/>
          <w:i w:val="1"/>
          <w:color w:val="454545"/>
          <w:sz w:val="16"/>
          <w:szCs w:val="16"/>
          <w:vertAlign w:val="baseline"/>
          <w:rtl w:val="0"/>
        </w:rPr>
        <w:t xml:space="preserve">5),.</w:t>
      </w:r>
      <w:r w:rsidDel="00000000" w:rsidR="00000000" w:rsidRPr="00000000">
        <w:rPr>
          <w:rFonts w:ascii="Times New Roman" w:cs="Times New Roman" w:eastAsia="Times New Roman" w:hAnsi="Times New Roman"/>
          <w:b w:val="1"/>
          <w:i w:val="1"/>
          <w:color w:val="2b2b2b"/>
          <w:sz w:val="16"/>
          <w:szCs w:val="16"/>
          <w:vertAlign w:val="baseline"/>
          <w:rtl w:val="0"/>
        </w:rPr>
        <w:t xml:space="preserve">,</w:t>
      </w:r>
      <w:r w:rsidDel="00000000" w:rsidR="00000000" w:rsidRPr="00000000">
        <w:rPr>
          <w:rFonts w:ascii="Times New Roman" w:cs="Times New Roman" w:eastAsia="Times New Roman" w:hAnsi="Times New Roman"/>
          <w:b w:val="1"/>
          <w:i w:val="1"/>
          <w:color w:val="454545"/>
          <w:sz w:val="16"/>
          <w:szCs w:val="16"/>
          <w:vertAlign w:val="baseline"/>
          <w:rtl w:val="0"/>
        </w:rPr>
        <w:t xml:space="preserve">,</w:t>
      </w:r>
      <w:r w:rsidDel="00000000" w:rsidR="00000000" w:rsidRPr="00000000">
        <w:rPr>
          <w:rFonts w:ascii="Times New Roman" w:cs="Times New Roman" w:eastAsia="Times New Roman" w:hAnsi="Times New Roman"/>
          <w:b w:val="1"/>
          <w:i w:val="1"/>
          <w:color w:val="2b2b2b"/>
          <w:sz w:val="16"/>
          <w:szCs w:val="16"/>
          <w:vertAlign w:val="baseline"/>
          <w:rtl w:val="0"/>
        </w:rPr>
        <w:t xml:space="preserve">;1</w:t>
      </w:r>
      <w:r w:rsidDel="00000000" w:rsidR="00000000" w:rsidRPr="00000000">
        <w:rPr>
          <w:rFonts w:ascii="Times New Roman" w:cs="Times New Roman" w:eastAsia="Times New Roman" w:hAnsi="Times New Roman"/>
          <w:b w:val="1"/>
          <w:i w:val="1"/>
          <w:color w:val="454545"/>
          <w:sz w:val="16"/>
          <w:szCs w:val="16"/>
          <w:vertAlign w:val="baseline"/>
          <w:rtl w:val="0"/>
        </w:rPr>
        <w:t xml:space="preserve">1</w:t>
      </w:r>
      <w:r w:rsidDel="00000000" w:rsidR="00000000" w:rsidRPr="00000000">
        <w:rPr>
          <w:rFonts w:ascii="Times New Roman" w:cs="Times New Roman" w:eastAsia="Times New Roman" w:hAnsi="Times New Roman"/>
          <w:b w:val="1"/>
          <w:i w:val="1"/>
          <w:color w:val="626262"/>
          <w:sz w:val="16"/>
          <w:szCs w:val="16"/>
          <w:vertAlign w:val="baseline"/>
          <w:rtl w:val="0"/>
        </w:rPr>
        <w:t xml:space="preserve">c</w:t>
      </w:r>
      <w:r w:rsidDel="00000000" w:rsidR="00000000" w:rsidRPr="00000000">
        <w:rPr>
          <w:rFonts w:ascii="Times New Roman" w:cs="Times New Roman" w:eastAsia="Times New Roman" w:hAnsi="Times New Roman"/>
          <w:b w:val="1"/>
          <w:i w:val="1"/>
          <w:color w:val="454545"/>
          <w:sz w:val="16"/>
          <w:szCs w:val="16"/>
          <w:vertAlign w:val="baseline"/>
          <w:rtl w:val="0"/>
        </w:rPr>
        <w:t xml:space="preserve">ia </w:t>
      </w:r>
      <w:r w:rsidDel="00000000" w:rsidR="00000000" w:rsidRPr="00000000">
        <w:rPr>
          <w:rFonts w:ascii="Times New Roman" w:cs="Times New Roman" w:eastAsia="Times New Roman" w:hAnsi="Times New Roman"/>
          <w:b w:val="1"/>
          <w:i w:val="1"/>
          <w:color w:val="454545"/>
          <w:sz w:val="17"/>
          <w:szCs w:val="17"/>
          <w:vertAlign w:val="baseline"/>
          <w:rtl w:val="0"/>
        </w:rPr>
        <w:t xml:space="preserve">(</w:t>
      </w:r>
      <w:r w:rsidDel="00000000" w:rsidR="00000000" w:rsidRPr="00000000">
        <w:rPr>
          <w:rFonts w:ascii="Times New Roman" w:cs="Times New Roman" w:eastAsia="Times New Roman" w:hAnsi="Times New Roman"/>
          <w:b w:val="1"/>
          <w:i w:val="1"/>
          <w:color w:val="2b2b2b"/>
          <w:sz w:val="17"/>
          <w:szCs w:val="17"/>
          <w:vertAlign w:val="baseline"/>
          <w:rtl w:val="0"/>
        </w:rPr>
        <w:t xml:space="preserve">l</w:t>
      </w:r>
      <w:r w:rsidDel="00000000" w:rsidR="00000000" w:rsidRPr="00000000">
        <w:rPr>
          <w:rFonts w:ascii="Times New Roman" w:cs="Times New Roman" w:eastAsia="Times New Roman" w:hAnsi="Times New Roman"/>
          <w:b w:val="1"/>
          <w:i w:val="1"/>
          <w:color w:val="626262"/>
          <w:sz w:val="17"/>
          <w:szCs w:val="17"/>
          <w:vertAlign w:val="baseline"/>
          <w:rtl w:val="0"/>
        </w:rPr>
        <w:t xml:space="preserve">e: </w:t>
      </w:r>
      <w:r w:rsidDel="00000000" w:rsidR="00000000" w:rsidRPr="00000000">
        <w:rPr>
          <w:rFonts w:ascii="Times New Roman" w:cs="Times New Roman" w:eastAsia="Times New Roman" w:hAnsi="Times New Roman"/>
          <w:b w:val="1"/>
          <w:i w:val="1"/>
          <w:color w:val="626262"/>
          <w:sz w:val="18"/>
          <w:szCs w:val="18"/>
          <w:vertAlign w:val="baseline"/>
          <w:rtl w:val="0"/>
        </w:rPr>
        <w:t xml:space="preserve">[J</w:t>
      </w:r>
      <w:r w:rsidDel="00000000" w:rsidR="00000000" w:rsidRPr="00000000">
        <w:rPr>
          <w:rFonts w:ascii="Arial" w:cs="Arial" w:eastAsia="Arial" w:hAnsi="Arial"/>
          <w:color w:val="626262"/>
          <w:sz w:val="40"/>
          <w:szCs w:val="40"/>
          <w:vertAlign w:val="superscript"/>
          <w:rtl w:val="0"/>
        </w:rPr>
        <w:t xml:space="preserve">"</w:t>
      </w:r>
      <w:r w:rsidDel="00000000" w:rsidR="00000000" w:rsidRPr="00000000">
        <w:rPr>
          <w:rFonts w:ascii="Times New Roman" w:cs="Times New Roman" w:eastAsia="Times New Roman" w:hAnsi="Times New Roman"/>
          <w:b w:val="1"/>
          <w:i w:val="1"/>
          <w:color w:val="626262"/>
          <w:sz w:val="18"/>
          <w:szCs w:val="18"/>
          <w:vertAlign w:val="baseline"/>
          <w:rtl w:val="0"/>
        </w:rPr>
        <w:t xml:space="preserve">j'¡;</w:t>
      </w:r>
      <w:r w:rsidDel="00000000" w:rsidR="00000000" w:rsidRPr="00000000">
        <w:rPr>
          <w:rFonts w:ascii="Times New Roman" w:cs="Times New Roman" w:eastAsia="Times New Roman" w:hAnsi="Times New Roman"/>
          <w:b w:val="1"/>
          <w:i w:val="1"/>
          <w:color w:val="181818"/>
          <w:sz w:val="18"/>
          <w:szCs w:val="18"/>
          <w:vertAlign w:val="baseline"/>
          <w:rtl w:val="0"/>
        </w:rPr>
        <w:t xml:space="preserve">,,</w:t>
      </w:r>
      <w:r w:rsidDel="00000000" w:rsidR="00000000" w:rsidRPr="00000000">
        <w:rPr>
          <w:rFonts w:ascii="Times New Roman" w:cs="Times New Roman" w:eastAsia="Times New Roman" w:hAnsi="Times New Roman"/>
          <w:b w:val="1"/>
          <w:i w:val="1"/>
          <w:color w:val="454545"/>
          <w:sz w:val="18"/>
          <w:szCs w:val="18"/>
          <w:vertAlign w:val="baseline"/>
          <w:rtl w:val="0"/>
        </w:rPr>
        <w:t xml:space="preserve">(</w:t>
      </w:r>
      <w:r w:rsidDel="00000000" w:rsidR="00000000" w:rsidRPr="00000000">
        <w:rPr>
          <w:rFonts w:ascii="Times New Roman" w:cs="Times New Roman" w:eastAsia="Times New Roman" w:hAnsi="Times New Roman"/>
          <w:b w:val="1"/>
          <w:i w:val="1"/>
          <w:color w:val="2b2b2b"/>
          <w:sz w:val="18"/>
          <w:szCs w:val="18"/>
          <w:vertAlign w:val="baseline"/>
          <w:rtl w:val="0"/>
        </w:rPr>
        <w:t xml:space="preserve">/ </w:t>
      </w:r>
      <w:r w:rsidDel="00000000" w:rsidR="00000000" w:rsidRPr="00000000">
        <w:rPr>
          <w:rFonts w:ascii="Times New Roman" w:cs="Times New Roman" w:eastAsia="Times New Roman" w:hAnsi="Times New Roman"/>
          <w:b w:val="1"/>
          <w:i w:val="1"/>
          <w:color w:val="454545"/>
          <w:sz w:val="18"/>
          <w:szCs w:val="18"/>
          <w:vertAlign w:val="baseline"/>
          <w:rtl w:val="0"/>
        </w:rPr>
        <w:t xml:space="preserve">(</w:t>
      </w:r>
      <w:r w:rsidDel="00000000" w:rsidR="00000000" w:rsidRPr="00000000">
        <w:rPr>
          <w:rFonts w:ascii="Times New Roman" w:cs="Times New Roman" w:eastAsia="Times New Roman" w:hAnsi="Times New Roman"/>
          <w:b w:val="1"/>
          <w:i w:val="1"/>
          <w:color w:val="2b2b2b"/>
          <w:sz w:val="18"/>
          <w:szCs w:val="18"/>
          <w:vertAlign w:val="baseline"/>
          <w:rtl w:val="0"/>
        </w:rPr>
        <w:t xml:space="preserve">/</w:t>
      </w:r>
      <w:r w:rsidDel="00000000" w:rsidR="00000000" w:rsidRPr="00000000">
        <w:rPr>
          <w:rFonts w:ascii="Times New Roman" w:cs="Times New Roman" w:eastAsia="Times New Roman" w:hAnsi="Times New Roman"/>
          <w:b w:val="1"/>
          <w:i w:val="1"/>
          <w:color w:val="454545"/>
          <w:sz w:val="18"/>
          <w:szCs w:val="18"/>
          <w:vertAlign w:val="baseline"/>
          <w:rtl w:val="0"/>
        </w:rPr>
        <w:t xml:space="preserve">,.</w:t>
      </w:r>
      <w:r w:rsidDel="00000000" w:rsidR="00000000" w:rsidRPr="00000000">
        <w:rPr>
          <w:rFonts w:ascii="Times New Roman" w:cs="Times New Roman" w:eastAsia="Times New Roman" w:hAnsi="Times New Roman"/>
          <w:b w:val="1"/>
          <w:i w:val="1"/>
          <w:color w:val="2b2b2b"/>
          <w:sz w:val="18"/>
          <w:szCs w:val="18"/>
          <w:vertAlign w:val="baseline"/>
          <w:rtl w:val="0"/>
        </w:rPr>
        <w:t xml:space="preserve">/ </w:t>
      </w:r>
      <w:r w:rsidDel="00000000" w:rsidR="00000000" w:rsidRPr="00000000">
        <w:rPr>
          <w:rFonts w:ascii="Times New Roman" w:cs="Times New Roman" w:eastAsia="Times New Roman" w:hAnsi="Times New Roman"/>
          <w:b w:val="1"/>
          <w:i w:val="1"/>
          <w:color w:val="626262"/>
          <w:sz w:val="17"/>
          <w:szCs w:val="17"/>
          <w:vertAlign w:val="baseline"/>
          <w:rtl w:val="0"/>
        </w:rPr>
        <w:t xml:space="preserve">!!};;</w:t>
      </w:r>
      <w:r w:rsidDel="00000000" w:rsidR="00000000" w:rsidRPr="00000000">
        <w:rPr>
          <w:rFonts w:ascii="Times New Roman" w:cs="Times New Roman" w:eastAsia="Times New Roman" w:hAnsi="Times New Roman"/>
          <w:b w:val="1"/>
          <w:i w:val="1"/>
          <w:color w:val="454545"/>
          <w:sz w:val="17"/>
          <w:szCs w:val="17"/>
          <w:vertAlign w:val="baseline"/>
          <w:rtl w:val="0"/>
        </w:rPr>
        <w:t xml:space="preserve">7"</w:t>
      </w:r>
      <w:r w:rsidDel="00000000" w:rsidR="00000000" w:rsidRPr="00000000">
        <w:rPr>
          <w:rFonts w:ascii="Times New Roman" w:cs="Times New Roman" w:eastAsia="Times New Roman" w:hAnsi="Times New Roman"/>
          <w:b w:val="1"/>
          <w:i w:val="1"/>
          <w:color w:val="181818"/>
          <w:sz w:val="17"/>
          <w:szCs w:val="17"/>
          <w:vertAlign w:val="baseline"/>
          <w:rtl w:val="0"/>
        </w:rPr>
        <w:t xml:space="preserve">·</w:t>
      </w:r>
      <w:r w:rsidDel="00000000" w:rsidR="00000000" w:rsidRPr="00000000">
        <w:rPr>
          <w:rtl w:val="0"/>
        </w:rPr>
      </w:r>
    </w:p>
    <w:p w:rsidR="00000000" w:rsidDel="00000000" w:rsidP="00000000" w:rsidRDefault="00000000" w:rsidRPr="00000000" w14:paraId="00000564">
      <w:pPr>
        <w:spacing w:before="40" w:lineRule="auto"/>
        <w:ind w:left="75" w:right="-3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color w:val="626262"/>
          <w:sz w:val="15"/>
          <w:szCs w:val="15"/>
          <w:rtl w:val="0"/>
        </w:rPr>
        <w:t xml:space="preserve">%</w:t>
      </w:r>
      <w:r w:rsidDel="00000000" w:rsidR="00000000" w:rsidRPr="00000000">
        <w:rPr>
          <w:rFonts w:ascii="Times New Roman" w:cs="Times New Roman" w:eastAsia="Times New Roman" w:hAnsi="Times New Roman"/>
          <w:b w:val="1"/>
          <w:i w:val="1"/>
          <w:color w:val="2b2b2b"/>
          <w:sz w:val="15"/>
          <w:szCs w:val="15"/>
          <w:rtl w:val="0"/>
        </w:rPr>
        <w:t xml:space="preserve">1</w:t>
      </w:r>
      <w:r w:rsidDel="00000000" w:rsidR="00000000" w:rsidRPr="00000000">
        <w:rPr>
          <w:rFonts w:ascii="Times New Roman" w:cs="Times New Roman" w:eastAsia="Times New Roman" w:hAnsi="Times New Roman"/>
          <w:b w:val="1"/>
          <w:i w:val="1"/>
          <w:color w:val="454545"/>
          <w:sz w:val="15"/>
          <w:szCs w:val="15"/>
          <w:rtl w:val="0"/>
        </w:rPr>
        <w:t xml:space="preserve">d</w:t>
      </w:r>
      <w:r w:rsidDel="00000000" w:rsidR="00000000" w:rsidRPr="00000000">
        <w:rPr>
          <w:rFonts w:ascii="Times New Roman" w:cs="Times New Roman" w:eastAsia="Times New Roman" w:hAnsi="Times New Roman"/>
          <w:b w:val="1"/>
          <w:i w:val="1"/>
          <w:color w:val="2b2b2b"/>
          <w:sz w:val="15"/>
          <w:szCs w:val="15"/>
          <w:rtl w:val="0"/>
        </w:rPr>
        <w:t xml:space="preserve">,t</w:t>
      </w:r>
      <w:r w:rsidDel="00000000" w:rsidR="00000000" w:rsidRPr="00000000">
        <w:rPr>
          <w:rFonts w:ascii="Times New Roman" w:cs="Times New Roman" w:eastAsia="Times New Roman" w:hAnsi="Times New Roman"/>
          <w:b w:val="1"/>
          <w:i w:val="1"/>
          <w:color w:val="454545"/>
          <w:sz w:val="15"/>
          <w:szCs w:val="15"/>
          <w:rtl w:val="0"/>
        </w:rPr>
        <w:t xml:space="preserve">ü</w:t>
      </w:r>
      <w:r w:rsidDel="00000000" w:rsidR="00000000" w:rsidRPr="00000000">
        <w:rPr>
          <w:rFonts w:ascii="Times New Roman" w:cs="Times New Roman" w:eastAsia="Times New Roman" w:hAnsi="Times New Roman"/>
          <w:b w:val="1"/>
          <w:i w:val="1"/>
          <w:color w:val="2b2b2b"/>
          <w:sz w:val="15"/>
          <w:szCs w:val="15"/>
          <w:rtl w:val="0"/>
        </w:rPr>
        <w:t xml:space="preserve">l</w:t>
      </w:r>
      <w:r w:rsidDel="00000000" w:rsidR="00000000" w:rsidRPr="00000000">
        <w:rPr>
          <w:rFonts w:ascii="Times New Roman" w:cs="Times New Roman" w:eastAsia="Times New Roman" w:hAnsi="Times New Roman"/>
          <w:b w:val="1"/>
          <w:i w:val="1"/>
          <w:color w:val="454545"/>
          <w:sz w:val="15"/>
          <w:szCs w:val="15"/>
          <w:rtl w:val="0"/>
        </w:rPr>
        <w:t xml:space="preserve">a  e .</w:t>
      </w:r>
      <w:r w:rsidDel="00000000" w:rsidR="00000000" w:rsidRPr="00000000">
        <w:rPr>
          <w:rFonts w:ascii="Times New Roman" w:cs="Times New Roman" w:eastAsia="Times New Roman" w:hAnsi="Times New Roman"/>
          <w:b w:val="1"/>
          <w:i w:val="1"/>
          <w:color w:val="454545"/>
          <w:sz w:val="15"/>
          <w:szCs w:val="15"/>
          <w:u w:val="single"/>
          <w:rtl w:val="0"/>
        </w:rPr>
        <w:t xml:space="preserve">    </w:t>
      </w:r>
      <w:r w:rsidDel="00000000" w:rsidR="00000000" w:rsidRPr="00000000">
        <w:rPr>
          <w:rFonts w:ascii="Times New Roman" w:cs="Times New Roman" w:eastAsia="Times New Roman" w:hAnsi="Times New Roman"/>
          <w:b w:val="1"/>
          <w:i w:val="1"/>
          <w:color w:val="454545"/>
          <w:sz w:val="15"/>
          <w:szCs w:val="15"/>
          <w:rtl w:val="0"/>
        </w:rPr>
        <w:t xml:space="preserve"> /j¡a</w:t>
      </w:r>
      <w:r w:rsidDel="00000000" w:rsidR="00000000" w:rsidRPr="00000000">
        <w:rPr>
          <w:rFonts w:ascii="Times New Roman" w:cs="Times New Roman" w:eastAsia="Times New Roman" w:hAnsi="Times New Roman"/>
          <w:b w:val="1"/>
          <w:i w:val="1"/>
          <w:color w:val="626262"/>
          <w:sz w:val="15"/>
          <w:szCs w:val="15"/>
          <w:rtl w:val="0"/>
        </w:rPr>
        <w:t xml:space="preserve">ó </w:t>
      </w:r>
      <w:r w:rsidDel="00000000" w:rsidR="00000000" w:rsidRPr="00000000">
        <w:rPr>
          <w:rFonts w:ascii="Times New Roman" w:cs="Times New Roman" w:eastAsia="Times New Roman" w:hAnsi="Times New Roman"/>
          <w:b w:val="1"/>
          <w:i w:val="1"/>
          <w:color w:val="454545"/>
          <w:sz w:val="15"/>
          <w:szCs w:val="15"/>
          <w:rtl w:val="0"/>
        </w:rPr>
        <w:t xml:space="preserve">,l</w:t>
      </w:r>
      <w:r w:rsidDel="00000000" w:rsidR="00000000" w:rsidRPr="00000000">
        <w:rPr>
          <w:rFonts w:ascii="Times New Roman" w:cs="Times New Roman" w:eastAsia="Times New Roman" w:hAnsi="Times New Roman"/>
          <w:b w:val="1"/>
          <w:i w:val="1"/>
          <w:color w:val="626262"/>
          <w:sz w:val="15"/>
          <w:szCs w:val="15"/>
          <w:rtl w:val="0"/>
        </w:rPr>
        <w:t xml:space="preserve">e</w:t>
      </w:r>
      <w:r w:rsidDel="00000000" w:rsidR="00000000" w:rsidRPr="00000000">
        <w:rPr>
          <w:rFonts w:ascii="Times New Roman" w:cs="Times New Roman" w:eastAsia="Times New Roman" w:hAnsi="Times New Roman"/>
          <w:b w:val="1"/>
          <w:i w:val="1"/>
          <w:color w:val="2b2b2b"/>
          <w:sz w:val="15"/>
          <w:szCs w:val="15"/>
          <w:rtl w:val="0"/>
        </w:rPr>
        <w:t xml:space="preserve">/ </w:t>
      </w:r>
      <w:r w:rsidDel="00000000" w:rsidR="00000000" w:rsidRPr="00000000">
        <w:rPr>
          <w:rFonts w:ascii="Times New Roman" w:cs="Times New Roman" w:eastAsia="Times New Roman" w:hAnsi="Times New Roman"/>
          <w:b w:val="1"/>
          <w:i w:val="1"/>
          <w:color w:val="626262"/>
          <w:sz w:val="14"/>
          <w:szCs w:val="14"/>
          <w:rtl w:val="0"/>
        </w:rPr>
        <w:t xml:space="preserve">%i</w:t>
      </w:r>
      <w:r w:rsidDel="00000000" w:rsidR="00000000" w:rsidRPr="00000000">
        <w:rPr>
          <w:rFonts w:ascii="Times New Roman" w:cs="Times New Roman" w:eastAsia="Times New Roman" w:hAnsi="Times New Roman"/>
          <w:b w:val="1"/>
          <w:i w:val="1"/>
          <w:color w:val="454545"/>
          <w:sz w:val="14"/>
          <w:szCs w:val="14"/>
          <w:rtl w:val="0"/>
        </w:rPr>
        <w:t xml:space="preserve">rí</w:t>
      </w:r>
      <w:r w:rsidDel="00000000" w:rsidR="00000000" w:rsidRPr="00000000">
        <w:rPr>
          <w:rFonts w:ascii="Times New Roman" w:cs="Times New Roman" w:eastAsia="Times New Roman" w:hAnsi="Times New Roman"/>
          <w:b w:val="1"/>
          <w:i w:val="1"/>
          <w:color w:val="181818"/>
          <w:sz w:val="14"/>
          <w:szCs w:val="14"/>
          <w:rtl w:val="0"/>
        </w:rPr>
        <w:t xml:space="preserve">1</w:t>
      </w:r>
      <w:r w:rsidDel="00000000" w:rsidR="00000000" w:rsidRPr="00000000">
        <w:rPr>
          <w:rFonts w:ascii="Times New Roman" w:cs="Times New Roman" w:eastAsia="Times New Roman" w:hAnsi="Times New Roman"/>
          <w:b w:val="1"/>
          <w:i w:val="1"/>
          <w:color w:val="2b2b2b"/>
          <w:sz w:val="14"/>
          <w:szCs w:val="14"/>
          <w:rtl w:val="0"/>
        </w:rPr>
        <w:t xml:space="preserve">1</w:t>
      </w:r>
      <w:r w:rsidDel="00000000" w:rsidR="00000000" w:rsidRPr="00000000">
        <w:rPr>
          <w:rFonts w:ascii="Times New Roman" w:cs="Times New Roman" w:eastAsia="Times New Roman" w:hAnsi="Times New Roman"/>
          <w:b w:val="1"/>
          <w:i w:val="1"/>
          <w:color w:val="181818"/>
          <w:sz w:val="14"/>
          <w:szCs w:val="14"/>
          <w:rtl w:val="0"/>
        </w:rPr>
        <w:t xml:space="preserve">t</w:t>
      </w:r>
      <w:r w:rsidDel="00000000" w:rsidR="00000000" w:rsidRPr="00000000">
        <w:rPr>
          <w:rFonts w:ascii="Times New Roman" w:cs="Times New Roman" w:eastAsia="Times New Roman" w:hAnsi="Times New Roman"/>
          <w:b w:val="1"/>
          <w:i w:val="1"/>
          <w:color w:val="454545"/>
          <w:sz w:val="14"/>
          <w:szCs w:val="14"/>
          <w:rtl w:val="0"/>
        </w:rPr>
        <w:t xml:space="preserve">l</w:t>
      </w:r>
      <w:r w:rsidDel="00000000" w:rsidR="00000000" w:rsidRPr="00000000">
        <w:rPr>
          <w:rFonts w:ascii="Times New Roman" w:cs="Times New Roman" w:eastAsia="Times New Roman" w:hAnsi="Times New Roman"/>
          <w:b w:val="1"/>
          <w:i w:val="1"/>
          <w:color w:val="626262"/>
          <w:sz w:val="14"/>
          <w:szCs w:val="14"/>
          <w:rtl w:val="0"/>
        </w:rPr>
        <w:t xml:space="preserve">c</w:t>
      </w:r>
      <w:r w:rsidDel="00000000" w:rsidR="00000000" w:rsidRPr="00000000">
        <w:rPr>
          <w:rFonts w:ascii="Times New Roman" w:cs="Times New Roman" w:eastAsia="Times New Roman" w:hAnsi="Times New Roman"/>
          <w:b w:val="1"/>
          <w:i w:val="1"/>
          <w:color w:val="454545"/>
          <w:sz w:val="14"/>
          <w:szCs w:val="14"/>
          <w:rtl w:val="0"/>
        </w:rPr>
        <w:t xml:space="preserve">"  </w:t>
      </w:r>
      <w:r w:rsidDel="00000000" w:rsidR="00000000" w:rsidRPr="00000000">
        <w:rPr>
          <w:rFonts w:ascii="Times New Roman" w:cs="Times New Roman" w:eastAsia="Times New Roman" w:hAnsi="Times New Roman"/>
          <w:b w:val="1"/>
          <w:i w:val="1"/>
          <w:color w:val="626262"/>
          <w:sz w:val="20"/>
          <w:szCs w:val="20"/>
          <w:rtl w:val="0"/>
        </w:rPr>
        <w:t xml:space="preserve">r¡Jf,</w:t>
      </w:r>
      <w:r w:rsidDel="00000000" w:rsidR="00000000" w:rsidRPr="00000000">
        <w:rPr>
          <w:rFonts w:ascii="Times New Roman" w:cs="Times New Roman" w:eastAsia="Times New Roman" w:hAnsi="Times New Roman"/>
          <w:b w:val="1"/>
          <w:i w:val="1"/>
          <w:color w:val="181818"/>
          <w:sz w:val="20"/>
          <w:szCs w:val="20"/>
          <w:rtl w:val="0"/>
        </w:rPr>
        <w:t xml:space="preserve">,,.</w:t>
      </w:r>
      <w:r w:rsidDel="00000000" w:rsidR="00000000" w:rsidRPr="00000000">
        <w:rPr>
          <w:rtl w:val="0"/>
        </w:rPr>
      </w:r>
    </w:p>
    <w:p w:rsidR="00000000" w:rsidDel="00000000" w:rsidP="00000000" w:rsidRDefault="00000000" w:rsidRPr="00000000" w14:paraId="00000565">
      <w:pPr>
        <w:spacing w:before="64" w:line="180" w:lineRule="auto"/>
        <w:ind w:left="639" w:right="529" w:firstLine="0"/>
        <w:jc w:val="center"/>
        <w:rPr>
          <w:rFonts w:ascii="Arial" w:cs="Arial" w:eastAsia="Arial" w:hAnsi="Arial"/>
          <w:sz w:val="11"/>
          <w:szCs w:val="11"/>
        </w:rPr>
      </w:pPr>
      <w:r w:rsidDel="00000000" w:rsidR="00000000" w:rsidRPr="00000000">
        <w:rPr>
          <w:rFonts w:ascii="Times New Roman" w:cs="Times New Roman" w:eastAsia="Times New Roman" w:hAnsi="Times New Roman"/>
          <w:b w:val="1"/>
          <w:i w:val="1"/>
          <w:color w:val="626262"/>
          <w:sz w:val="17"/>
          <w:szCs w:val="17"/>
          <w:rtl w:val="0"/>
        </w:rPr>
        <w:t xml:space="preserve">@['</w:t>
      </w:r>
      <w:r w:rsidDel="00000000" w:rsidR="00000000" w:rsidRPr="00000000">
        <w:rPr>
          <w:rFonts w:ascii="Times New Roman" w:cs="Times New Roman" w:eastAsia="Times New Roman" w:hAnsi="Times New Roman"/>
          <w:b w:val="1"/>
          <w:i w:val="1"/>
          <w:color w:val="454545"/>
          <w:sz w:val="17"/>
          <w:szCs w:val="17"/>
          <w:rtl w:val="0"/>
        </w:rPr>
        <w:t xml:space="preserve">e¡,,r</w:t>
      </w:r>
      <w:r w:rsidDel="00000000" w:rsidR="00000000" w:rsidRPr="00000000">
        <w:rPr>
          <w:rFonts w:ascii="Times New Roman" w:cs="Times New Roman" w:eastAsia="Times New Roman" w:hAnsi="Times New Roman"/>
          <w:b w:val="1"/>
          <w:i w:val="1"/>
          <w:color w:val="2b2b2b"/>
          <w:sz w:val="17"/>
          <w:szCs w:val="17"/>
          <w:rtl w:val="0"/>
        </w:rPr>
        <w:t xml:space="preserve">tl</w:t>
      </w:r>
      <w:r w:rsidDel="00000000" w:rsidR="00000000" w:rsidRPr="00000000">
        <w:rPr>
          <w:rFonts w:ascii="Times New Roman" w:cs="Times New Roman" w:eastAsia="Times New Roman" w:hAnsi="Times New Roman"/>
          <w:b w:val="1"/>
          <w:i w:val="1"/>
          <w:color w:val="454545"/>
          <w:sz w:val="17"/>
          <w:szCs w:val="17"/>
          <w:rtl w:val="0"/>
        </w:rPr>
        <w:t xml:space="preserve">l</w:t>
      </w:r>
      <w:r w:rsidDel="00000000" w:rsidR="00000000" w:rsidRPr="00000000">
        <w:rPr>
          <w:rFonts w:ascii="Times New Roman" w:cs="Times New Roman" w:eastAsia="Times New Roman" w:hAnsi="Times New Roman"/>
          <w:b w:val="1"/>
          <w:i w:val="1"/>
          <w:color w:val="626262"/>
          <w:sz w:val="17"/>
          <w:szCs w:val="17"/>
          <w:rtl w:val="0"/>
        </w:rPr>
        <w:t xml:space="preserve">c</w:t>
      </w:r>
      <w:r w:rsidDel="00000000" w:rsidR="00000000" w:rsidRPr="00000000">
        <w:rPr>
          <w:rFonts w:ascii="Times New Roman" w:cs="Times New Roman" w:eastAsia="Times New Roman" w:hAnsi="Times New Roman"/>
          <w:b w:val="1"/>
          <w:i w:val="1"/>
          <w:color w:val="454545"/>
          <w:sz w:val="17"/>
          <w:szCs w:val="17"/>
          <w:rtl w:val="0"/>
        </w:rPr>
        <w:t xml:space="preserve">a  </w:t>
      </w:r>
      <w:r w:rsidDel="00000000" w:rsidR="00000000" w:rsidRPr="00000000">
        <w:rPr>
          <w:rFonts w:ascii="Arial" w:cs="Arial" w:eastAsia="Arial" w:hAnsi="Arial"/>
          <w:b w:val="1"/>
          <w:i w:val="1"/>
          <w:color w:val="626262"/>
          <w:sz w:val="11"/>
          <w:szCs w:val="11"/>
          <w:rtl w:val="0"/>
        </w:rPr>
        <w:t xml:space="preserve">%</w:t>
      </w:r>
      <w:r w:rsidDel="00000000" w:rsidR="00000000" w:rsidRPr="00000000">
        <w:rPr>
          <w:rFonts w:ascii="Arial" w:cs="Arial" w:eastAsia="Arial" w:hAnsi="Arial"/>
          <w:b w:val="1"/>
          <w:i w:val="1"/>
          <w:color w:val="454545"/>
          <w:sz w:val="11"/>
          <w:szCs w:val="11"/>
          <w:rtl w:val="0"/>
        </w:rPr>
        <w:t xml:space="preserve">,7</w:t>
      </w:r>
      <w:r w:rsidDel="00000000" w:rsidR="00000000" w:rsidRPr="00000000">
        <w:rPr>
          <w:rFonts w:ascii="Arial" w:cs="Arial" w:eastAsia="Arial" w:hAnsi="Arial"/>
          <w:b w:val="1"/>
          <w:i w:val="1"/>
          <w:color w:val="626262"/>
          <w:sz w:val="11"/>
          <w:szCs w:val="11"/>
          <w:rtl w:val="0"/>
        </w:rPr>
        <w:t xml:space="preserve">e</w:t>
      </w:r>
      <w:r w:rsidDel="00000000" w:rsidR="00000000" w:rsidRPr="00000000">
        <w:rPr>
          <w:rFonts w:ascii="Arial" w:cs="Arial" w:eastAsia="Arial" w:hAnsi="Arial"/>
          <w:b w:val="1"/>
          <w:i w:val="1"/>
          <w:color w:val="454545"/>
          <w:sz w:val="11"/>
          <w:szCs w:val="11"/>
          <w:rtl w:val="0"/>
        </w:rPr>
        <w:t xml:space="preserve">11</w:t>
      </w:r>
      <w:r w:rsidDel="00000000" w:rsidR="00000000" w:rsidRPr="00000000">
        <w:rPr>
          <w:rFonts w:ascii="Arial" w:cs="Arial" w:eastAsia="Arial" w:hAnsi="Arial"/>
          <w:b w:val="1"/>
          <w:i w:val="1"/>
          <w:color w:val="2b2b2b"/>
          <w:sz w:val="11"/>
          <w:szCs w:val="11"/>
          <w:rtl w:val="0"/>
        </w:rPr>
        <w:t xml:space="preserve">l</w:t>
      </w:r>
      <w:r w:rsidDel="00000000" w:rsidR="00000000" w:rsidRPr="00000000">
        <w:rPr>
          <w:rFonts w:ascii="Arial" w:cs="Arial" w:eastAsia="Arial" w:hAnsi="Arial"/>
          <w:b w:val="1"/>
          <w:i w:val="1"/>
          <w:color w:val="454545"/>
          <w:sz w:val="11"/>
          <w:szCs w:val="11"/>
          <w:rtl w:val="0"/>
        </w:rPr>
        <w:t xml:space="preserve">i</w:t>
      </w:r>
      <w:r w:rsidDel="00000000" w:rsidR="00000000" w:rsidRPr="00000000">
        <w:rPr>
          <w:rFonts w:ascii="Arial" w:cs="Arial" w:eastAsia="Arial" w:hAnsi="Arial"/>
          <w:b w:val="1"/>
          <w:i w:val="1"/>
          <w:color w:val="2b2b2b"/>
          <w:sz w:val="11"/>
          <w:szCs w:val="11"/>
          <w:rtl w:val="0"/>
        </w:rPr>
        <w:t xml:space="preserve">l</w:t>
      </w:r>
      <w:r w:rsidDel="00000000" w:rsidR="00000000" w:rsidRPr="00000000">
        <w:rPr>
          <w:rFonts w:ascii="Arial" w:cs="Arial" w:eastAsia="Arial" w:hAnsi="Arial"/>
          <w:b w:val="1"/>
          <w:i w:val="1"/>
          <w:color w:val="454545"/>
          <w:sz w:val="11"/>
          <w:szCs w:val="11"/>
          <w:rtl w:val="0"/>
        </w:rPr>
        <w:t xml:space="preserve">fa</w:t>
      </w:r>
      <w:r w:rsidDel="00000000" w:rsidR="00000000" w:rsidRPr="00000000">
        <w:rPr>
          <w:rtl w:val="0"/>
        </w:rPr>
      </w:r>
    </w:p>
    <w:p w:rsidR="00000000" w:rsidDel="00000000" w:rsidP="00000000" w:rsidRDefault="00000000" w:rsidRPr="00000000" w14:paraId="00000566">
      <w:pPr>
        <w:spacing w:before="9" w:line="160" w:lineRule="auto"/>
        <w:jc w:val="left"/>
        <w:rPr>
          <w:sz w:val="16"/>
          <w:szCs w:val="16"/>
        </w:rPr>
      </w:pPr>
      <w:r w:rsidDel="00000000" w:rsidR="00000000" w:rsidRPr="00000000">
        <w:br w:type="column"/>
      </w:r>
      <w:r w:rsidDel="00000000" w:rsidR="00000000" w:rsidRPr="00000000">
        <w:rPr>
          <w:rtl w:val="0"/>
        </w:rPr>
      </w:r>
    </w:p>
    <w:p w:rsidR="00000000" w:rsidDel="00000000" w:rsidP="00000000" w:rsidRDefault="00000000" w:rsidRPr="00000000" w14:paraId="00000567">
      <w:pPr>
        <w:spacing w:line="200" w:lineRule="auto"/>
        <w:jc w:val="left"/>
        <w:rPr>
          <w:sz w:val="20"/>
          <w:szCs w:val="20"/>
        </w:rPr>
      </w:pPr>
      <w:r w:rsidDel="00000000" w:rsidR="00000000" w:rsidRPr="00000000">
        <w:rPr>
          <w:rtl w:val="0"/>
        </w:rPr>
      </w:r>
    </w:p>
    <w:p w:rsidR="00000000" w:rsidDel="00000000" w:rsidP="00000000" w:rsidRDefault="00000000" w:rsidRPr="00000000" w14:paraId="00000568">
      <w:pPr>
        <w:ind w:left="3103" w:firstLine="0"/>
        <w:jc w:val="left"/>
        <w:rPr>
          <w:rFonts w:ascii="Arial" w:cs="Arial" w:eastAsia="Arial" w:hAnsi="Arial"/>
          <w:sz w:val="42"/>
          <w:szCs w:val="42"/>
        </w:rPr>
      </w:pPr>
      <w:r w:rsidDel="00000000" w:rsidR="00000000" w:rsidRPr="00000000">
        <w:rPr>
          <w:rFonts w:ascii="Arial" w:cs="Arial" w:eastAsia="Arial" w:hAnsi="Arial"/>
          <w:b w:val="1"/>
          <w:color w:val="2b2b2b"/>
          <w:sz w:val="42"/>
          <w:szCs w:val="42"/>
          <w:rtl w:val="0"/>
        </w:rPr>
        <w:t xml:space="preserve">"42</w:t>
      </w:r>
      <w:r w:rsidDel="00000000" w:rsidR="00000000" w:rsidRPr="00000000">
        <w:rPr>
          <w:rFonts w:ascii="Arial" w:cs="Arial" w:eastAsia="Arial" w:hAnsi="Arial"/>
          <w:b w:val="1"/>
          <w:color w:val="454545"/>
          <w:sz w:val="42"/>
          <w:szCs w:val="42"/>
          <w:rtl w:val="0"/>
        </w:rPr>
        <w:t xml:space="preserve">5   </w:t>
      </w:r>
      <w:r w:rsidDel="00000000" w:rsidR="00000000" w:rsidRPr="00000000">
        <w:rPr>
          <w:rFonts w:ascii="Arial" w:cs="Arial" w:eastAsia="Arial" w:hAnsi="Arial"/>
          <w:color w:val="454545"/>
          <w:sz w:val="42"/>
          <w:szCs w:val="42"/>
          <w:rtl w:val="0"/>
        </w:rPr>
        <w:t xml:space="preserve">2</w:t>
      </w:r>
      <w:r w:rsidDel="00000000" w:rsidR="00000000" w:rsidRPr="00000000">
        <w:rPr>
          <w:rFonts w:ascii="Arial" w:cs="Arial" w:eastAsia="Arial" w:hAnsi="Arial"/>
          <w:color w:val="626262"/>
          <w:sz w:val="42"/>
          <w:szCs w:val="42"/>
          <w:rtl w:val="0"/>
        </w:rPr>
        <w:t xml:space="preserve">2</w:t>
      </w:r>
      <w:r w:rsidDel="00000000" w:rsidR="00000000" w:rsidRPr="00000000">
        <w:rPr>
          <w:rtl w:val="0"/>
        </w:rPr>
      </w:r>
    </w:p>
    <w:p w:rsidR="00000000" w:rsidDel="00000000" w:rsidP="00000000" w:rsidRDefault="00000000" w:rsidRPr="00000000" w14:paraId="00000569">
      <w:pPr>
        <w:spacing w:before="72" w:lineRule="auto"/>
        <w:jc w:val="left"/>
        <w:rPr>
          <w:rFonts w:ascii="Arial" w:cs="Arial" w:eastAsia="Arial" w:hAnsi="Arial"/>
          <w:sz w:val="12"/>
          <w:szCs w:val="12"/>
        </w:rPr>
        <w:sectPr>
          <w:type w:val="nextPage"/>
          <w:pgSz w:h="20160" w:w="12240" w:orient="portrait"/>
          <w:pgMar w:bottom="280" w:top="0" w:left="1560" w:right="660" w:header="0" w:footer="1433"/>
          <w:cols w:equalWidth="0" w:num="2">
            <w:col w:space="2476" w:w="3772"/>
            <w:col w:space="0" w:w="3772"/>
          </w:cols>
        </w:sectPr>
      </w:pPr>
      <w:r w:rsidDel="00000000" w:rsidR="00000000" w:rsidRPr="00000000">
        <w:rPr>
          <w:rFonts w:ascii="Arial" w:cs="Arial" w:eastAsia="Arial" w:hAnsi="Arial"/>
          <w:b w:val="1"/>
          <w:color w:val="2b2b2b"/>
          <w:sz w:val="12"/>
          <w:szCs w:val="12"/>
          <w:rtl w:val="0"/>
        </w:rPr>
        <w:t xml:space="preserve">"2</w:t>
      </w:r>
      <w:r w:rsidDel="00000000" w:rsidR="00000000" w:rsidRPr="00000000">
        <w:rPr>
          <w:rFonts w:ascii="Arial" w:cs="Arial" w:eastAsia="Arial" w:hAnsi="Arial"/>
          <w:b w:val="1"/>
          <w:color w:val="181818"/>
          <w:sz w:val="12"/>
          <w:szCs w:val="12"/>
          <w:rtl w:val="0"/>
        </w:rPr>
        <w:t xml:space="preserve">022- 40</w:t>
      </w:r>
      <w:r w:rsidDel="00000000" w:rsidR="00000000" w:rsidRPr="00000000">
        <w:rPr>
          <w:rFonts w:ascii="Arial" w:cs="Arial" w:eastAsia="Arial" w:hAnsi="Arial"/>
          <w:b w:val="1"/>
          <w:color w:val="2b2b2b"/>
          <w:sz w:val="12"/>
          <w:szCs w:val="12"/>
          <w:rtl w:val="0"/>
        </w:rPr>
        <w:t xml:space="preserve">!!  </w:t>
      </w:r>
      <w:r w:rsidDel="00000000" w:rsidR="00000000" w:rsidRPr="00000000">
        <w:rPr>
          <w:rFonts w:ascii="Arial" w:cs="Arial" w:eastAsia="Arial" w:hAnsi="Arial"/>
          <w:b w:val="1"/>
          <w:color w:val="181818"/>
          <w:sz w:val="12"/>
          <w:szCs w:val="12"/>
          <w:rtl w:val="0"/>
        </w:rPr>
        <w:t xml:space="preserve">AN</w:t>
      </w:r>
      <w:r w:rsidDel="00000000" w:rsidR="00000000" w:rsidRPr="00000000">
        <w:rPr>
          <w:rFonts w:ascii="Arial" w:cs="Arial" w:eastAsia="Arial" w:hAnsi="Arial"/>
          <w:b w:val="1"/>
          <w:color w:val="2b2b2b"/>
          <w:sz w:val="12"/>
          <w:szCs w:val="12"/>
          <w:rtl w:val="0"/>
        </w:rPr>
        <w:t xml:space="preserve">I</w:t>
      </w:r>
      <w:r w:rsidDel="00000000" w:rsidR="00000000" w:rsidRPr="00000000">
        <w:rPr>
          <w:rFonts w:ascii="Arial" w:cs="Arial" w:eastAsia="Arial" w:hAnsi="Arial"/>
          <w:b w:val="1"/>
          <w:color w:val="181818"/>
          <w:sz w:val="12"/>
          <w:szCs w:val="12"/>
          <w:rtl w:val="0"/>
        </w:rPr>
        <w:t xml:space="preserve">VERSARIO DE LA GEST</w:t>
      </w:r>
      <w:r w:rsidDel="00000000" w:rsidR="00000000" w:rsidRPr="00000000">
        <w:rPr>
          <w:rFonts w:ascii="Arial" w:cs="Arial" w:eastAsia="Arial" w:hAnsi="Arial"/>
          <w:b w:val="1"/>
          <w:color w:val="2b2b2b"/>
          <w:sz w:val="12"/>
          <w:szCs w:val="12"/>
          <w:rtl w:val="0"/>
        </w:rPr>
        <w:t xml:space="preserve">A </w:t>
      </w:r>
      <w:r w:rsidDel="00000000" w:rsidR="00000000" w:rsidRPr="00000000">
        <w:rPr>
          <w:rFonts w:ascii="Arial" w:cs="Arial" w:eastAsia="Arial" w:hAnsi="Arial"/>
          <w:b w:val="1"/>
          <w:color w:val="181818"/>
          <w:sz w:val="12"/>
          <w:szCs w:val="12"/>
          <w:rtl w:val="0"/>
        </w:rPr>
        <w:t xml:space="preserve">H</w:t>
      </w:r>
      <w:r w:rsidDel="00000000" w:rsidR="00000000" w:rsidRPr="00000000">
        <w:rPr>
          <w:rFonts w:ascii="Arial" w:cs="Arial" w:eastAsia="Arial" w:hAnsi="Arial"/>
          <w:b w:val="1"/>
          <w:color w:val="2b2b2b"/>
          <w:sz w:val="12"/>
          <w:szCs w:val="12"/>
          <w:rtl w:val="0"/>
        </w:rPr>
        <w:t xml:space="preserve">ER</w:t>
      </w:r>
      <w:r w:rsidDel="00000000" w:rsidR="00000000" w:rsidRPr="00000000">
        <w:rPr>
          <w:rFonts w:ascii="Arial" w:cs="Arial" w:eastAsia="Arial" w:hAnsi="Arial"/>
          <w:b w:val="1"/>
          <w:color w:val="181818"/>
          <w:sz w:val="12"/>
          <w:szCs w:val="12"/>
          <w:rtl w:val="0"/>
        </w:rPr>
        <w:t xml:space="preserve">OICA  D</w:t>
      </w:r>
      <w:r w:rsidDel="00000000" w:rsidR="00000000" w:rsidRPr="00000000">
        <w:rPr>
          <w:rFonts w:ascii="Arial" w:cs="Arial" w:eastAsia="Arial" w:hAnsi="Arial"/>
          <w:b w:val="1"/>
          <w:color w:val="2b2b2b"/>
          <w:sz w:val="12"/>
          <w:szCs w:val="12"/>
          <w:rtl w:val="0"/>
        </w:rPr>
        <w:t xml:space="preserve">E </w:t>
      </w:r>
      <w:r w:rsidDel="00000000" w:rsidR="00000000" w:rsidRPr="00000000">
        <w:rPr>
          <w:rFonts w:ascii="Arial" w:cs="Arial" w:eastAsia="Arial" w:hAnsi="Arial"/>
          <w:b w:val="1"/>
          <w:color w:val="181818"/>
          <w:sz w:val="12"/>
          <w:szCs w:val="12"/>
          <w:rtl w:val="0"/>
        </w:rPr>
        <w:t xml:space="preserve">MA</w:t>
      </w:r>
      <w:r w:rsidDel="00000000" w:rsidR="00000000" w:rsidRPr="00000000">
        <w:rPr>
          <w:rFonts w:ascii="Arial" w:cs="Arial" w:eastAsia="Arial" w:hAnsi="Arial"/>
          <w:b w:val="1"/>
          <w:color w:val="2b2b2b"/>
          <w:sz w:val="12"/>
          <w:szCs w:val="12"/>
          <w:rtl w:val="0"/>
        </w:rPr>
        <w:t xml:space="preserve">L</w:t>
      </w:r>
      <w:r w:rsidDel="00000000" w:rsidR="00000000" w:rsidRPr="00000000">
        <w:rPr>
          <w:rFonts w:ascii="Arial" w:cs="Arial" w:eastAsia="Arial" w:hAnsi="Arial"/>
          <w:b w:val="1"/>
          <w:color w:val="181818"/>
          <w:sz w:val="12"/>
          <w:szCs w:val="12"/>
          <w:rtl w:val="0"/>
        </w:rPr>
        <w:t xml:space="preserve">V</w:t>
      </w:r>
      <w:r w:rsidDel="00000000" w:rsidR="00000000" w:rsidRPr="00000000">
        <w:rPr>
          <w:rFonts w:ascii="Arial" w:cs="Arial" w:eastAsia="Arial" w:hAnsi="Arial"/>
          <w:b w:val="1"/>
          <w:color w:val="2b2b2b"/>
          <w:sz w:val="12"/>
          <w:szCs w:val="12"/>
          <w:rtl w:val="0"/>
        </w:rPr>
        <w:t xml:space="preserve">I</w:t>
      </w:r>
      <w:r w:rsidDel="00000000" w:rsidR="00000000" w:rsidRPr="00000000">
        <w:rPr>
          <w:rFonts w:ascii="Arial" w:cs="Arial" w:eastAsia="Arial" w:hAnsi="Arial"/>
          <w:b w:val="1"/>
          <w:color w:val="181818"/>
          <w:sz w:val="12"/>
          <w:szCs w:val="12"/>
          <w:rtl w:val="0"/>
        </w:rPr>
        <w:t xml:space="preserve">NAS</w:t>
      </w:r>
      <w:r w:rsidDel="00000000" w:rsidR="00000000" w:rsidRPr="00000000">
        <w:rPr>
          <w:rFonts w:ascii="Arial" w:cs="Arial" w:eastAsia="Arial" w:hAnsi="Arial"/>
          <w:b w:val="1"/>
          <w:color w:val="454545"/>
          <w:sz w:val="12"/>
          <w:szCs w:val="12"/>
          <w:rtl w:val="0"/>
        </w:rPr>
        <w:t xml:space="preserve">"</w:t>
      </w:r>
      <w:r w:rsidDel="00000000" w:rsidR="00000000" w:rsidRPr="00000000">
        <w:rPr>
          <w:rtl w:val="0"/>
        </w:rPr>
      </w:r>
    </w:p>
    <w:p w:rsidR="00000000" w:rsidDel="00000000" w:rsidP="00000000" w:rsidRDefault="00000000" w:rsidRPr="00000000" w14:paraId="0000056A">
      <w:pPr>
        <w:spacing w:before="3" w:line="200" w:lineRule="auto"/>
        <w:jc w:val="left"/>
        <w:rPr>
          <w:sz w:val="20"/>
          <w:szCs w:val="20"/>
        </w:rPr>
      </w:pPr>
      <w:r w:rsidDel="00000000" w:rsidR="00000000" w:rsidRPr="00000000">
        <w:rPr>
          <w:rtl w:val="0"/>
        </w:rPr>
      </w:r>
    </w:p>
    <w:p w:rsidR="00000000" w:rsidDel="00000000" w:rsidP="00000000" w:rsidRDefault="00000000" w:rsidRPr="00000000" w14:paraId="0000056B">
      <w:pPr>
        <w:spacing w:before="42" w:lineRule="auto"/>
        <w:ind w:left="139" w:right="7268" w:firstLine="0"/>
        <w:jc w:val="both"/>
        <w:rPr>
          <w:rFonts w:ascii="Arial" w:cs="Arial" w:eastAsia="Arial" w:hAnsi="Arial"/>
          <w:sz w:val="14"/>
          <w:szCs w:val="14"/>
        </w:rPr>
      </w:pPr>
      <w:r w:rsidDel="00000000" w:rsidR="00000000" w:rsidRPr="00000000">
        <w:rPr>
          <w:rFonts w:ascii="Arial" w:cs="Arial" w:eastAsia="Arial" w:hAnsi="Arial"/>
          <w:b w:val="1"/>
          <w:i w:val="1"/>
          <w:color w:val="181818"/>
          <w:sz w:val="14"/>
          <w:szCs w:val="14"/>
          <w:rtl w:val="0"/>
        </w:rPr>
        <w:t xml:space="preserve">MINISTERIO  DE TRABAJO   Y EMPLEO</w:t>
      </w:r>
      <w:r w:rsidDel="00000000" w:rsidR="00000000" w:rsidRPr="00000000">
        <w:rPr>
          <w:rtl w:val="0"/>
        </w:rPr>
      </w:r>
    </w:p>
    <w:p w:rsidR="00000000" w:rsidDel="00000000" w:rsidP="00000000" w:rsidRDefault="00000000" w:rsidRPr="00000000" w14:paraId="0000056C">
      <w:pPr>
        <w:spacing w:before="22" w:line="382" w:lineRule="auto"/>
        <w:ind w:left="204" w:right="1144"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Cada jurisdicción</w:t>
      </w:r>
      <w:r w:rsidDel="00000000" w:rsidR="00000000" w:rsidRPr="00000000">
        <w:rPr>
          <w:rFonts w:ascii="Times New Roman" w:cs="Times New Roman" w:eastAsia="Times New Roman" w:hAnsi="Times New Roman"/>
          <w:color w:val="626262"/>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definirá los  sectores específicos en los  que se reali</w:t>
      </w:r>
      <w:r w:rsidDel="00000000" w:rsidR="00000000" w:rsidRPr="00000000">
        <w:rPr>
          <w:rFonts w:ascii="Times New Roman" w:cs="Times New Roman" w:eastAsia="Times New Roman" w:hAnsi="Times New Roman"/>
          <w:color w:val="2b2b2b"/>
          <w:sz w:val="23"/>
          <w:szCs w:val="23"/>
          <w:rtl w:val="0"/>
        </w:rPr>
        <w:t xml:space="preserve">z</w:t>
      </w:r>
      <w:r w:rsidDel="00000000" w:rsidR="00000000" w:rsidRPr="00000000">
        <w:rPr>
          <w:rFonts w:ascii="Times New Roman" w:cs="Times New Roman" w:eastAsia="Times New Roman" w:hAnsi="Times New Roman"/>
          <w:color w:val="181818"/>
          <w:sz w:val="23"/>
          <w:szCs w:val="23"/>
          <w:rtl w:val="0"/>
        </w:rPr>
        <w:t xml:space="preserve">aran esta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jornadas laborales rotativas y diseñará los diagramas de trabajo rotativo de acuerdo a los siguientes principios:</w:t>
      </w:r>
      <w:r w:rsidDel="00000000" w:rsidR="00000000" w:rsidRPr="00000000">
        <w:rPr>
          <w:rtl w:val="0"/>
        </w:rPr>
      </w:r>
    </w:p>
    <w:p w:rsidR="00000000" w:rsidDel="00000000" w:rsidP="00000000" w:rsidRDefault="00000000" w:rsidRPr="00000000" w14:paraId="0000056D">
      <w:pPr>
        <w:spacing w:line="200" w:lineRule="auto"/>
        <w:jc w:val="left"/>
        <w:rPr>
          <w:sz w:val="20"/>
          <w:szCs w:val="20"/>
        </w:rPr>
      </w:pPr>
      <w:r w:rsidDel="00000000" w:rsidR="00000000" w:rsidRPr="00000000">
        <w:rPr>
          <w:rtl w:val="0"/>
        </w:rPr>
      </w:r>
    </w:p>
    <w:p w:rsidR="00000000" w:rsidDel="00000000" w:rsidP="00000000" w:rsidRDefault="00000000" w:rsidRPr="00000000" w14:paraId="0000056E">
      <w:pPr>
        <w:spacing w:before="17" w:line="260" w:lineRule="auto"/>
        <w:jc w:val="left"/>
        <w:rPr>
          <w:sz w:val="26"/>
          <w:szCs w:val="26"/>
        </w:rPr>
      </w:pPr>
      <w:r w:rsidDel="00000000" w:rsidR="00000000" w:rsidRPr="00000000">
        <w:rPr>
          <w:rtl w:val="0"/>
        </w:rPr>
      </w:r>
    </w:p>
    <w:p w:rsidR="00000000" w:rsidDel="00000000" w:rsidP="00000000" w:rsidRDefault="00000000" w:rsidRPr="00000000" w14:paraId="0000056F">
      <w:pPr>
        <w:spacing w:line="385" w:lineRule="auto"/>
        <w:ind w:left="211" w:right="114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35.1.1.- Justificar</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 acuerdo a ra</w:t>
      </w:r>
      <w:r w:rsidDel="00000000" w:rsidR="00000000" w:rsidRPr="00000000">
        <w:rPr>
          <w:rFonts w:ascii="Times New Roman" w:cs="Times New Roman" w:eastAsia="Times New Roman" w:hAnsi="Times New Roman"/>
          <w:color w:val="2b2b2b"/>
          <w:sz w:val="23"/>
          <w:szCs w:val="23"/>
          <w:rtl w:val="0"/>
        </w:rPr>
        <w:t xml:space="preserve">z</w:t>
      </w:r>
      <w:r w:rsidDel="00000000" w:rsidR="00000000" w:rsidRPr="00000000">
        <w:rPr>
          <w:rFonts w:ascii="Times New Roman" w:cs="Times New Roman" w:eastAsia="Times New Roman" w:hAnsi="Times New Roman"/>
          <w:color w:val="181818"/>
          <w:sz w:val="23"/>
          <w:szCs w:val="23"/>
          <w:rtl w:val="0"/>
        </w:rPr>
        <w:t xml:space="preserve">ones de servicio</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las causas por la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cuales se di</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pone la organi</w:t>
      </w:r>
      <w:r w:rsidDel="00000000" w:rsidR="00000000" w:rsidRPr="00000000">
        <w:rPr>
          <w:rFonts w:ascii="Times New Roman" w:cs="Times New Roman" w:eastAsia="Times New Roman" w:hAnsi="Times New Roman"/>
          <w:color w:val="2b2b2b"/>
          <w:sz w:val="23"/>
          <w:szCs w:val="23"/>
          <w:rtl w:val="0"/>
        </w:rPr>
        <w:t xml:space="preserve">z</w:t>
      </w:r>
      <w:r w:rsidDel="00000000" w:rsidR="00000000" w:rsidRPr="00000000">
        <w:rPr>
          <w:rFonts w:ascii="Times New Roman" w:cs="Times New Roman" w:eastAsia="Times New Roman" w:hAnsi="Times New Roman"/>
          <w:color w:val="181818"/>
          <w:sz w:val="23"/>
          <w:szCs w:val="23"/>
          <w:rtl w:val="0"/>
        </w:rPr>
        <w:t xml:space="preserve">ación del trabajo en horarios rotativos.</w:t>
      </w:r>
      <w:r w:rsidDel="00000000" w:rsidR="00000000" w:rsidRPr="00000000">
        <w:rPr>
          <w:rtl w:val="0"/>
        </w:rPr>
      </w:r>
    </w:p>
    <w:p w:rsidR="00000000" w:rsidDel="00000000" w:rsidP="00000000" w:rsidRDefault="00000000" w:rsidRPr="00000000" w14:paraId="00000570">
      <w:pPr>
        <w:spacing w:line="200" w:lineRule="auto"/>
        <w:jc w:val="left"/>
        <w:rPr>
          <w:sz w:val="20"/>
          <w:szCs w:val="20"/>
        </w:rPr>
      </w:pPr>
      <w:r w:rsidDel="00000000" w:rsidR="00000000" w:rsidRPr="00000000">
        <w:rPr>
          <w:rtl w:val="0"/>
        </w:rPr>
      </w:r>
    </w:p>
    <w:p w:rsidR="00000000" w:rsidDel="00000000" w:rsidP="00000000" w:rsidRDefault="00000000" w:rsidRPr="00000000" w14:paraId="00000571">
      <w:pPr>
        <w:spacing w:before="14" w:line="260" w:lineRule="auto"/>
        <w:jc w:val="left"/>
        <w:rPr>
          <w:sz w:val="26"/>
          <w:szCs w:val="26"/>
        </w:rPr>
      </w:pPr>
      <w:r w:rsidDel="00000000" w:rsidR="00000000" w:rsidRPr="00000000">
        <w:rPr>
          <w:rtl w:val="0"/>
        </w:rPr>
      </w:r>
    </w:p>
    <w:p w:rsidR="00000000" w:rsidDel="00000000" w:rsidP="00000000" w:rsidRDefault="00000000" w:rsidRPr="00000000" w14:paraId="00000572">
      <w:pPr>
        <w:spacing w:line="378" w:lineRule="auto"/>
        <w:ind w:left="218" w:right="113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w:t>
      </w:r>
      <w:r w:rsidDel="00000000" w:rsidR="00000000" w:rsidRPr="00000000">
        <w:rPr>
          <w:rFonts w:ascii="Times New Roman" w:cs="Times New Roman" w:eastAsia="Times New Roman" w:hAnsi="Times New Roman"/>
          <w:color w:val="2b2b2b"/>
          <w:sz w:val="23"/>
          <w:szCs w:val="23"/>
          <w:rtl w:val="0"/>
        </w:rPr>
        <w:t xml:space="preserve">U</w:t>
      </w:r>
      <w:r w:rsidDel="00000000" w:rsidR="00000000" w:rsidRPr="00000000">
        <w:rPr>
          <w:rFonts w:ascii="Times New Roman" w:cs="Times New Roman" w:eastAsia="Times New Roman" w:hAnsi="Times New Roman"/>
          <w:color w:val="181818"/>
          <w:sz w:val="23"/>
          <w:szCs w:val="23"/>
          <w:rtl w:val="0"/>
        </w:rPr>
        <w:t xml:space="preserve">LO 35.1</w:t>
      </w:r>
      <w:r w:rsidDel="00000000" w:rsidR="00000000" w:rsidRPr="00000000">
        <w:rPr>
          <w:rFonts w:ascii="Times New Roman" w:cs="Times New Roman" w:eastAsia="Times New Roman" w:hAnsi="Times New Roman"/>
          <w:color w:val="2b2b2b"/>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2.- Indicar los corr</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spondiente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descanso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semanale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que </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 otorgarán al finalizar cada ciclo de rotación</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asegurando la funcionalidad del régimen.</w:t>
      </w:r>
      <w:r w:rsidDel="00000000" w:rsidR="00000000" w:rsidRPr="00000000">
        <w:rPr>
          <w:rtl w:val="0"/>
        </w:rPr>
      </w:r>
    </w:p>
    <w:p w:rsidR="00000000" w:rsidDel="00000000" w:rsidP="00000000" w:rsidRDefault="00000000" w:rsidRPr="00000000" w14:paraId="00000573">
      <w:pPr>
        <w:spacing w:before="4" w:line="160" w:lineRule="auto"/>
        <w:jc w:val="left"/>
        <w:rPr>
          <w:sz w:val="16"/>
          <w:szCs w:val="16"/>
        </w:rPr>
      </w:pPr>
      <w:r w:rsidDel="00000000" w:rsidR="00000000" w:rsidRPr="00000000">
        <w:rPr>
          <w:rtl w:val="0"/>
        </w:rPr>
      </w:r>
    </w:p>
    <w:p w:rsidR="00000000" w:rsidDel="00000000" w:rsidP="00000000" w:rsidRDefault="00000000" w:rsidRPr="00000000" w14:paraId="00000574">
      <w:pPr>
        <w:spacing w:line="378" w:lineRule="auto"/>
        <w:ind w:left="218" w:right="113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35.1.3.-  Pr</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ver  que  la  cantidad  de días  trabajados  anualmente  bajo  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tos regímene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sean equivalentes a los reali</w:t>
      </w:r>
      <w:r w:rsidDel="00000000" w:rsidR="00000000" w:rsidRPr="00000000">
        <w:rPr>
          <w:rFonts w:ascii="Times New Roman" w:cs="Times New Roman" w:eastAsia="Times New Roman" w:hAnsi="Times New Roman"/>
          <w:color w:val="2b2b2b"/>
          <w:sz w:val="23"/>
          <w:szCs w:val="23"/>
          <w:rtl w:val="0"/>
        </w:rPr>
        <w:t xml:space="preserve">z</w:t>
      </w:r>
      <w:r w:rsidDel="00000000" w:rsidR="00000000" w:rsidRPr="00000000">
        <w:rPr>
          <w:rFonts w:ascii="Times New Roman" w:cs="Times New Roman" w:eastAsia="Times New Roman" w:hAnsi="Times New Roman"/>
          <w:color w:val="181818"/>
          <w:sz w:val="23"/>
          <w:szCs w:val="23"/>
          <w:rtl w:val="0"/>
        </w:rPr>
        <w:t xml:space="preserve">ado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bajo el régimen general.</w:t>
      </w:r>
      <w:r w:rsidDel="00000000" w:rsidR="00000000" w:rsidRPr="00000000">
        <w:rPr>
          <w:rtl w:val="0"/>
        </w:rPr>
      </w:r>
    </w:p>
    <w:p w:rsidR="00000000" w:rsidDel="00000000" w:rsidP="00000000" w:rsidRDefault="00000000" w:rsidRPr="00000000" w14:paraId="00000575">
      <w:pPr>
        <w:spacing w:line="200" w:lineRule="auto"/>
        <w:jc w:val="left"/>
        <w:rPr>
          <w:sz w:val="20"/>
          <w:szCs w:val="20"/>
        </w:rPr>
      </w:pPr>
      <w:r w:rsidDel="00000000" w:rsidR="00000000" w:rsidRPr="00000000">
        <w:rPr>
          <w:rtl w:val="0"/>
        </w:rPr>
      </w:r>
    </w:p>
    <w:p w:rsidR="00000000" w:rsidDel="00000000" w:rsidP="00000000" w:rsidRDefault="00000000" w:rsidRPr="00000000" w14:paraId="00000576">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577">
      <w:pPr>
        <w:ind w:left="218" w:right="1491"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w:t>
      </w:r>
      <w:r w:rsidDel="00000000" w:rsidR="00000000" w:rsidRPr="00000000">
        <w:rPr>
          <w:rFonts w:ascii="Times New Roman" w:cs="Times New Roman" w:eastAsia="Times New Roman" w:hAnsi="Times New Roman"/>
          <w:color w:val="2b2b2b"/>
          <w:sz w:val="23"/>
          <w:szCs w:val="23"/>
          <w:rtl w:val="0"/>
        </w:rPr>
        <w:t xml:space="preserve">C</w:t>
      </w:r>
      <w:r w:rsidDel="00000000" w:rsidR="00000000" w:rsidRPr="00000000">
        <w:rPr>
          <w:rFonts w:ascii="Times New Roman" w:cs="Times New Roman" w:eastAsia="Times New Roman" w:hAnsi="Times New Roman"/>
          <w:color w:val="181818"/>
          <w:sz w:val="23"/>
          <w:szCs w:val="23"/>
          <w:rtl w:val="0"/>
        </w:rPr>
        <w:t xml:space="preserve">ULO 35.1.4.- Prever en el diagrama</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un período no menor a un mes calendario.</w:t>
      </w:r>
      <w:r w:rsidDel="00000000" w:rsidR="00000000" w:rsidRPr="00000000">
        <w:rPr>
          <w:rtl w:val="0"/>
        </w:rPr>
      </w:r>
    </w:p>
    <w:p w:rsidR="00000000" w:rsidDel="00000000" w:rsidP="00000000" w:rsidRDefault="00000000" w:rsidRPr="00000000" w14:paraId="00000578">
      <w:pPr>
        <w:spacing w:before="14" w:line="220" w:lineRule="auto"/>
        <w:jc w:val="left"/>
        <w:rPr>
          <w:sz w:val="22"/>
          <w:szCs w:val="22"/>
        </w:rPr>
      </w:pPr>
      <w:r w:rsidDel="00000000" w:rsidR="00000000" w:rsidRPr="00000000">
        <w:rPr>
          <w:rtl w:val="0"/>
        </w:rPr>
      </w:r>
    </w:p>
    <w:p w:rsidR="00000000" w:rsidDel="00000000" w:rsidP="00000000" w:rsidRDefault="00000000" w:rsidRPr="00000000" w14:paraId="00000579">
      <w:pPr>
        <w:ind w:left="218" w:right="4166"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81818"/>
          <w:sz w:val="22"/>
          <w:szCs w:val="22"/>
          <w:rtl w:val="0"/>
        </w:rPr>
        <w:t xml:space="preserve">ARTÍCULO 36.- SERVICIOS EXTRAORDINARIOS.</w:t>
      </w:r>
      <w:r w:rsidDel="00000000" w:rsidR="00000000" w:rsidRPr="00000000">
        <w:rPr>
          <w:rtl w:val="0"/>
        </w:rPr>
      </w:r>
    </w:p>
    <w:p w:rsidR="00000000" w:rsidDel="00000000" w:rsidP="00000000" w:rsidRDefault="00000000" w:rsidRPr="00000000" w14:paraId="0000057A">
      <w:pPr>
        <w:spacing w:line="200" w:lineRule="auto"/>
        <w:jc w:val="left"/>
        <w:rPr>
          <w:sz w:val="20"/>
          <w:szCs w:val="20"/>
        </w:rPr>
      </w:pPr>
      <w:r w:rsidDel="00000000" w:rsidR="00000000" w:rsidRPr="00000000">
        <w:rPr>
          <w:rtl w:val="0"/>
        </w:rPr>
      </w:r>
    </w:p>
    <w:p w:rsidR="00000000" w:rsidDel="00000000" w:rsidP="00000000" w:rsidRDefault="00000000" w:rsidRPr="00000000" w14:paraId="0000057B">
      <w:pPr>
        <w:spacing w:line="200" w:lineRule="auto"/>
        <w:jc w:val="left"/>
        <w:rPr>
          <w:sz w:val="20"/>
          <w:szCs w:val="20"/>
        </w:rPr>
      </w:pPr>
      <w:r w:rsidDel="00000000" w:rsidR="00000000" w:rsidRPr="00000000">
        <w:rPr>
          <w:rtl w:val="0"/>
        </w:rPr>
      </w:r>
    </w:p>
    <w:p w:rsidR="00000000" w:rsidDel="00000000" w:rsidP="00000000" w:rsidRDefault="00000000" w:rsidRPr="00000000" w14:paraId="0000057C">
      <w:pPr>
        <w:spacing w:before="19" w:line="240" w:lineRule="auto"/>
        <w:jc w:val="left"/>
        <w:rPr>
          <w:sz w:val="24"/>
          <w:szCs w:val="24"/>
        </w:rPr>
      </w:pPr>
      <w:r w:rsidDel="00000000" w:rsidR="00000000" w:rsidRPr="00000000">
        <w:rPr>
          <w:rtl w:val="0"/>
        </w:rPr>
      </w:r>
    </w:p>
    <w:p w:rsidR="00000000" w:rsidDel="00000000" w:rsidP="00000000" w:rsidRDefault="00000000" w:rsidRPr="00000000" w14:paraId="0000057D">
      <w:pPr>
        <w:spacing w:line="375" w:lineRule="auto"/>
        <w:ind w:left="197" w:right="1129" w:firstLine="36.000000000000014"/>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Se  con</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ideran  servicios  extraordinarios todas  aquella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hora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que e</w:t>
      </w:r>
      <w:r w:rsidDel="00000000" w:rsidR="00000000" w:rsidRPr="00000000">
        <w:rPr>
          <w:rFonts w:ascii="Times New Roman" w:cs="Times New Roman" w:eastAsia="Times New Roman" w:hAnsi="Times New Roman"/>
          <w:color w:val="2b2b2b"/>
          <w:sz w:val="23"/>
          <w:szCs w:val="23"/>
          <w:rtl w:val="0"/>
        </w:rPr>
        <w:t xml:space="preserve">x</w:t>
      </w:r>
      <w:r w:rsidDel="00000000" w:rsidR="00000000" w:rsidRPr="00000000">
        <w:rPr>
          <w:rFonts w:ascii="Times New Roman" w:cs="Times New Roman" w:eastAsia="Times New Roman" w:hAnsi="Times New Roman"/>
          <w:color w:val="181818"/>
          <w:sz w:val="23"/>
          <w:szCs w:val="23"/>
          <w:rtl w:val="0"/>
        </w:rPr>
        <w:t xml:space="preserve">cedan  la re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pectiva jornada  normal </w:t>
      </w:r>
      <w:r w:rsidDel="00000000" w:rsidR="00000000" w:rsidRPr="00000000">
        <w:rPr>
          <w:rFonts w:ascii="Times New Roman" w:cs="Times New Roman" w:eastAsia="Times New Roman" w:hAnsi="Times New Roman"/>
          <w:color w:val="2b2b2b"/>
          <w:sz w:val="23"/>
          <w:szCs w:val="23"/>
          <w:rtl w:val="0"/>
        </w:rPr>
        <w:t xml:space="preserve">y </w:t>
      </w:r>
      <w:r w:rsidDel="00000000" w:rsidR="00000000" w:rsidRPr="00000000">
        <w:rPr>
          <w:rFonts w:ascii="Times New Roman" w:cs="Times New Roman" w:eastAsia="Times New Roman" w:hAnsi="Times New Roman"/>
          <w:color w:val="181818"/>
          <w:sz w:val="23"/>
          <w:szCs w:val="23"/>
          <w:rtl w:val="0"/>
        </w:rPr>
        <w:t xml:space="preserve">habitual d</w:t>
      </w:r>
      <w:r w:rsidDel="00000000" w:rsidR="00000000" w:rsidRPr="00000000">
        <w:rPr>
          <w:rFonts w:ascii="Times New Roman" w:cs="Times New Roman" w:eastAsia="Times New Roman" w:hAnsi="Times New Roman"/>
          <w:color w:val="2b2b2b"/>
          <w:sz w:val="23"/>
          <w:szCs w:val="23"/>
          <w:rtl w:val="0"/>
        </w:rPr>
        <w:t xml:space="preserve">e </w:t>
      </w:r>
      <w:r w:rsidDel="00000000" w:rsidR="00000000" w:rsidRPr="00000000">
        <w:rPr>
          <w:rFonts w:ascii="Times New Roman" w:cs="Times New Roman" w:eastAsia="Times New Roman" w:hAnsi="Times New Roman"/>
          <w:color w:val="181818"/>
          <w:sz w:val="23"/>
          <w:szCs w:val="23"/>
          <w:rtl w:val="0"/>
        </w:rPr>
        <w:t xml:space="preserve">trabajo estipulada  en este convenio</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o la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pr</w:t>
      </w:r>
      <w:r w:rsidDel="00000000" w:rsidR="00000000" w:rsidRPr="00000000">
        <w:rPr>
          <w:rFonts w:ascii="Times New Roman" w:cs="Times New Roman" w:eastAsia="Times New Roman" w:hAnsi="Times New Roman"/>
          <w:color w:val="2b2b2b"/>
          <w:sz w:val="23"/>
          <w:szCs w:val="23"/>
          <w:rtl w:val="0"/>
        </w:rPr>
        <w:t xml:space="preserve">ev</w:t>
      </w:r>
      <w:r w:rsidDel="00000000" w:rsidR="00000000" w:rsidRPr="00000000">
        <w:rPr>
          <w:rFonts w:ascii="Times New Roman" w:cs="Times New Roman" w:eastAsia="Times New Roman" w:hAnsi="Times New Roman"/>
          <w:color w:val="181818"/>
          <w:sz w:val="23"/>
          <w:szCs w:val="23"/>
          <w:rtl w:val="0"/>
        </w:rPr>
        <w:t xml:space="preserve">i</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tas  en lo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di</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tinto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Conv</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nios Sectoriales.</w:t>
      </w:r>
      <w:r w:rsidDel="00000000" w:rsidR="00000000" w:rsidRPr="00000000">
        <w:rPr>
          <w:rtl w:val="0"/>
        </w:rPr>
      </w:r>
    </w:p>
    <w:p w:rsidR="00000000" w:rsidDel="00000000" w:rsidP="00000000" w:rsidRDefault="00000000" w:rsidRPr="00000000" w14:paraId="0000057E">
      <w:pPr>
        <w:spacing w:line="200" w:lineRule="auto"/>
        <w:jc w:val="left"/>
        <w:rPr>
          <w:sz w:val="20"/>
          <w:szCs w:val="20"/>
        </w:rPr>
      </w:pPr>
      <w:r w:rsidDel="00000000" w:rsidR="00000000" w:rsidRPr="00000000">
        <w:rPr>
          <w:rtl w:val="0"/>
        </w:rPr>
      </w:r>
    </w:p>
    <w:p w:rsidR="00000000" w:rsidDel="00000000" w:rsidP="00000000" w:rsidRDefault="00000000" w:rsidRPr="00000000" w14:paraId="0000057F">
      <w:pPr>
        <w:spacing w:before="12" w:line="280" w:lineRule="auto"/>
        <w:jc w:val="left"/>
        <w:rPr>
          <w:sz w:val="28"/>
          <w:szCs w:val="28"/>
        </w:rPr>
      </w:pPr>
      <w:r w:rsidDel="00000000" w:rsidR="00000000" w:rsidRPr="00000000">
        <w:rPr>
          <w:rtl w:val="0"/>
        </w:rPr>
      </w:r>
    </w:p>
    <w:p w:rsidR="00000000" w:rsidDel="00000000" w:rsidP="00000000" w:rsidRDefault="00000000" w:rsidRPr="00000000" w14:paraId="00000580">
      <w:pPr>
        <w:spacing w:line="377" w:lineRule="auto"/>
        <w:ind w:left="226" w:right="1122"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servicios  extraordinarios  tendr</w:t>
      </w:r>
      <w:r w:rsidDel="00000000" w:rsidR="00000000" w:rsidRPr="00000000">
        <w:rPr>
          <w:rFonts w:ascii="Times New Roman" w:cs="Times New Roman" w:eastAsia="Times New Roman" w:hAnsi="Times New Roman"/>
          <w:color w:val="2b2b2b"/>
          <w:sz w:val="23"/>
          <w:szCs w:val="23"/>
          <w:rtl w:val="0"/>
        </w:rPr>
        <w:t xml:space="preserve">á</w:t>
      </w:r>
      <w:r w:rsidDel="00000000" w:rsidR="00000000" w:rsidRPr="00000000">
        <w:rPr>
          <w:rFonts w:ascii="Times New Roman" w:cs="Times New Roman" w:eastAsia="Times New Roman" w:hAnsi="Times New Roman"/>
          <w:color w:val="181818"/>
          <w:sz w:val="23"/>
          <w:szCs w:val="23"/>
          <w:rtl w:val="0"/>
        </w:rPr>
        <w:t xml:space="preserve">n  carácter  excepcional  </w:t>
      </w:r>
      <w:r w:rsidDel="00000000" w:rsidR="00000000" w:rsidRPr="00000000">
        <w:rPr>
          <w:rFonts w:ascii="Times New Roman" w:cs="Times New Roman" w:eastAsia="Times New Roman" w:hAnsi="Times New Roman"/>
          <w:color w:val="2b2b2b"/>
          <w:sz w:val="23"/>
          <w:szCs w:val="23"/>
          <w:rtl w:val="0"/>
        </w:rPr>
        <w:t xml:space="preserve">y </w:t>
      </w:r>
      <w:r w:rsidDel="00000000" w:rsidR="00000000" w:rsidRPr="00000000">
        <w:rPr>
          <w:rFonts w:ascii="Times New Roman" w:cs="Times New Roman" w:eastAsia="Times New Roman" w:hAnsi="Times New Roman"/>
          <w:color w:val="181818"/>
          <w:sz w:val="23"/>
          <w:szCs w:val="23"/>
          <w:rtl w:val="0"/>
        </w:rPr>
        <w:t xml:space="preserve">s</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rán  remunerados.  Las horas  </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xtraordinarias  que  surjan  por   la  necesidad   de  prevenir   o  reparar  </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iniestro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provocado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por hechos fortuitos  o de fu</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rza ma</w:t>
      </w:r>
      <w:r w:rsidDel="00000000" w:rsidR="00000000" w:rsidRPr="00000000">
        <w:rPr>
          <w:rFonts w:ascii="Times New Roman" w:cs="Times New Roman" w:eastAsia="Times New Roman" w:hAnsi="Times New Roman"/>
          <w:color w:val="2b2b2b"/>
          <w:sz w:val="23"/>
          <w:szCs w:val="23"/>
          <w:rtl w:val="0"/>
        </w:rPr>
        <w:t xml:space="preserve">y</w:t>
      </w:r>
      <w:r w:rsidDel="00000000" w:rsidR="00000000" w:rsidRPr="00000000">
        <w:rPr>
          <w:rFonts w:ascii="Times New Roman" w:cs="Times New Roman" w:eastAsia="Times New Roman" w:hAnsi="Times New Roman"/>
          <w:color w:val="181818"/>
          <w:sz w:val="23"/>
          <w:szCs w:val="23"/>
          <w:rtl w:val="0"/>
        </w:rPr>
        <w:t xml:space="preserve">or</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o por razone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debidam</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nt</w:t>
      </w:r>
      <w:r w:rsidDel="00000000" w:rsidR="00000000" w:rsidRPr="00000000">
        <w:rPr>
          <w:rFonts w:ascii="Times New Roman" w:cs="Times New Roman" w:eastAsia="Times New Roman" w:hAnsi="Times New Roman"/>
          <w:color w:val="2b2b2b"/>
          <w:sz w:val="23"/>
          <w:szCs w:val="23"/>
          <w:rtl w:val="0"/>
        </w:rPr>
        <w:t xml:space="preserve">e </w:t>
      </w:r>
      <w:r w:rsidDel="00000000" w:rsidR="00000000" w:rsidRPr="00000000">
        <w:rPr>
          <w:rFonts w:ascii="Times New Roman" w:cs="Times New Roman" w:eastAsia="Times New Roman" w:hAnsi="Times New Roman"/>
          <w:color w:val="181818"/>
          <w:sz w:val="23"/>
          <w:szCs w:val="23"/>
          <w:rtl w:val="0"/>
        </w:rPr>
        <w:t xml:space="preserve">fundada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por el </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stado Provincial  tendrán carácter de obligatoria</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  En el resto de los ca</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o</w:t>
      </w:r>
      <w:r w:rsidDel="00000000" w:rsidR="00000000" w:rsidRPr="00000000">
        <w:rPr>
          <w:rFonts w:ascii="Times New Roman" w:cs="Times New Roman" w:eastAsia="Times New Roman" w:hAnsi="Times New Roman"/>
          <w:color w:val="2b2b2b"/>
          <w:sz w:val="23"/>
          <w:szCs w:val="23"/>
          <w:rtl w:val="0"/>
        </w:rPr>
        <w:t xml:space="preserve">s se</w:t>
      </w:r>
      <w:r w:rsidDel="00000000" w:rsidR="00000000" w:rsidRPr="00000000">
        <w:rPr>
          <w:rFonts w:ascii="Times New Roman" w:cs="Times New Roman" w:eastAsia="Times New Roman" w:hAnsi="Times New Roman"/>
          <w:color w:val="181818"/>
          <w:sz w:val="23"/>
          <w:szCs w:val="23"/>
          <w:rtl w:val="0"/>
        </w:rPr>
        <w:t xml:space="preserve">rán optativas</w:t>
      </w:r>
      <w:r w:rsidDel="00000000" w:rsidR="00000000" w:rsidRPr="00000000">
        <w:rPr>
          <w:rFonts w:ascii="Times New Roman" w:cs="Times New Roman" w:eastAsia="Times New Roman" w:hAnsi="Times New Roman"/>
          <w:color w:val="2b2b2b"/>
          <w:sz w:val="23"/>
          <w:szCs w:val="23"/>
          <w:rtl w:val="0"/>
        </w:rPr>
        <w:t xml:space="preserve">.</w:t>
      </w:r>
      <w:r w:rsidDel="00000000" w:rsidR="00000000" w:rsidRPr="00000000">
        <w:rPr>
          <w:rtl w:val="0"/>
        </w:rPr>
      </w:r>
    </w:p>
    <w:p w:rsidR="00000000" w:rsidDel="00000000" w:rsidP="00000000" w:rsidRDefault="00000000" w:rsidRPr="00000000" w14:paraId="00000581">
      <w:pPr>
        <w:spacing w:line="200" w:lineRule="auto"/>
        <w:jc w:val="left"/>
        <w:rPr>
          <w:sz w:val="20"/>
          <w:szCs w:val="20"/>
        </w:rPr>
      </w:pPr>
      <w:r w:rsidDel="00000000" w:rsidR="00000000" w:rsidRPr="00000000">
        <w:rPr>
          <w:rtl w:val="0"/>
        </w:rPr>
      </w:r>
    </w:p>
    <w:p w:rsidR="00000000" w:rsidDel="00000000" w:rsidP="00000000" w:rsidRDefault="00000000" w:rsidRPr="00000000" w14:paraId="00000582">
      <w:pPr>
        <w:spacing w:before="8" w:line="260" w:lineRule="auto"/>
        <w:jc w:val="left"/>
        <w:rPr>
          <w:sz w:val="26"/>
          <w:szCs w:val="26"/>
        </w:rPr>
      </w:pPr>
      <w:r w:rsidDel="00000000" w:rsidR="00000000" w:rsidRPr="00000000">
        <w:rPr>
          <w:rtl w:val="0"/>
        </w:rPr>
      </w:r>
    </w:p>
    <w:p w:rsidR="00000000" w:rsidDel="00000000" w:rsidP="00000000" w:rsidRDefault="00000000" w:rsidRPr="00000000" w14:paraId="00000583">
      <w:pPr>
        <w:spacing w:line="389" w:lineRule="auto"/>
        <w:ind w:left="233" w:right="111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Lo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servicios extraordinarios sólo podr</w:t>
      </w:r>
      <w:r w:rsidDel="00000000" w:rsidR="00000000" w:rsidRPr="00000000">
        <w:rPr>
          <w:rFonts w:ascii="Times New Roman" w:cs="Times New Roman" w:eastAsia="Times New Roman" w:hAnsi="Times New Roman"/>
          <w:color w:val="2b2b2b"/>
          <w:sz w:val="23"/>
          <w:szCs w:val="23"/>
          <w:rtl w:val="0"/>
        </w:rPr>
        <w:t xml:space="preserve">á</w:t>
      </w:r>
      <w:r w:rsidDel="00000000" w:rsidR="00000000" w:rsidRPr="00000000">
        <w:rPr>
          <w:rFonts w:ascii="Times New Roman" w:cs="Times New Roman" w:eastAsia="Times New Roman" w:hAnsi="Times New Roman"/>
          <w:color w:val="181818"/>
          <w:sz w:val="23"/>
          <w:szCs w:val="23"/>
          <w:rtl w:val="0"/>
        </w:rPr>
        <w:t xml:space="preserve">n </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er realizados en la repartición qu</w:t>
      </w:r>
      <w:r w:rsidDel="00000000" w:rsidR="00000000" w:rsidRPr="00000000">
        <w:rPr>
          <w:rFonts w:ascii="Times New Roman" w:cs="Times New Roman" w:eastAsia="Times New Roman" w:hAnsi="Times New Roman"/>
          <w:color w:val="2b2b2b"/>
          <w:sz w:val="23"/>
          <w:szCs w:val="23"/>
          <w:rtl w:val="0"/>
        </w:rPr>
        <w:t xml:space="preserve">e </w:t>
      </w:r>
      <w:r w:rsidDel="00000000" w:rsidR="00000000" w:rsidRPr="00000000">
        <w:rPr>
          <w:rFonts w:ascii="Times New Roman" w:cs="Times New Roman" w:eastAsia="Times New Roman" w:hAnsi="Times New Roman"/>
          <w:color w:val="181818"/>
          <w:sz w:val="23"/>
          <w:szCs w:val="23"/>
          <w:rtl w:val="0"/>
        </w:rPr>
        <w:t xml:space="preserve">el trabajador preste servicio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normalmente</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salvo que las necesidades de otra repartición no puedan ser cubiertas  con los trabajadores de é</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ta</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en cuyo ca</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o podrá  </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er reali</w:t>
      </w:r>
      <w:r w:rsidDel="00000000" w:rsidR="00000000" w:rsidRPr="00000000">
        <w:rPr>
          <w:rFonts w:ascii="Times New Roman" w:cs="Times New Roman" w:eastAsia="Times New Roman" w:hAnsi="Times New Roman"/>
          <w:color w:val="2b2b2b"/>
          <w:sz w:val="23"/>
          <w:szCs w:val="23"/>
          <w:rtl w:val="0"/>
        </w:rPr>
        <w:t xml:space="preserve">z</w:t>
      </w:r>
      <w:r w:rsidDel="00000000" w:rsidR="00000000" w:rsidRPr="00000000">
        <w:rPr>
          <w:rFonts w:ascii="Times New Roman" w:cs="Times New Roman" w:eastAsia="Times New Roman" w:hAnsi="Times New Roman"/>
          <w:color w:val="181818"/>
          <w:sz w:val="23"/>
          <w:szCs w:val="23"/>
          <w:rtl w:val="0"/>
        </w:rPr>
        <w:t xml:space="preserve">ada  con la debida fundamentación del caso</w:t>
      </w:r>
      <w:r w:rsidDel="00000000" w:rsidR="00000000" w:rsidRPr="00000000">
        <w:rPr>
          <w:rFonts w:ascii="Times New Roman" w:cs="Times New Roman" w:eastAsia="Times New Roman" w:hAnsi="Times New Roman"/>
          <w:color w:val="2b2b2b"/>
          <w:sz w:val="23"/>
          <w:szCs w:val="23"/>
          <w:rtl w:val="0"/>
        </w:rPr>
        <w:t xml:space="preserve">.</w:t>
      </w:r>
      <w:r w:rsidDel="00000000" w:rsidR="00000000" w:rsidRPr="00000000">
        <w:rPr>
          <w:rtl w:val="0"/>
        </w:rPr>
      </w:r>
    </w:p>
    <w:p w:rsidR="00000000" w:rsidDel="00000000" w:rsidP="00000000" w:rsidRDefault="00000000" w:rsidRPr="00000000" w14:paraId="00000584">
      <w:pPr>
        <w:spacing w:line="200" w:lineRule="auto"/>
        <w:jc w:val="left"/>
        <w:rPr>
          <w:sz w:val="20"/>
          <w:szCs w:val="20"/>
        </w:rPr>
      </w:pPr>
      <w:r w:rsidDel="00000000" w:rsidR="00000000" w:rsidRPr="00000000">
        <w:rPr>
          <w:rtl w:val="0"/>
        </w:rPr>
      </w:r>
    </w:p>
    <w:p w:rsidR="00000000" w:rsidDel="00000000" w:rsidP="00000000" w:rsidRDefault="00000000" w:rsidRPr="00000000" w14:paraId="00000585">
      <w:pPr>
        <w:spacing w:before="2" w:line="260" w:lineRule="auto"/>
        <w:jc w:val="left"/>
        <w:rPr>
          <w:sz w:val="26"/>
          <w:szCs w:val="26"/>
        </w:rPr>
      </w:pPr>
      <w:r w:rsidDel="00000000" w:rsidR="00000000" w:rsidRPr="00000000">
        <w:rPr>
          <w:rtl w:val="0"/>
        </w:rPr>
      </w:r>
    </w:p>
    <w:p w:rsidR="00000000" w:rsidDel="00000000" w:rsidP="00000000" w:rsidRDefault="00000000" w:rsidRPr="00000000" w14:paraId="00000586">
      <w:pPr>
        <w:spacing w:line="378" w:lineRule="auto"/>
        <w:ind w:left="233" w:right="1115" w:firstLine="6.999999999999993"/>
        <w:jc w:val="both"/>
        <w:rPr>
          <w:rFonts w:ascii="Times New Roman" w:cs="Times New Roman" w:eastAsia="Times New Roman" w:hAnsi="Times New Roman"/>
          <w:sz w:val="23"/>
          <w:szCs w:val="23"/>
        </w:rPr>
        <w:sectPr>
          <w:type w:val="continuous"/>
          <w:pgSz w:h="20160" w:w="12240" w:orient="portrait"/>
          <w:pgMar w:bottom="280" w:top="280" w:left="1560" w:right="660" w:header="360" w:footer="360"/>
        </w:sectPr>
      </w:pPr>
      <w:r w:rsidDel="00000000" w:rsidR="00000000" w:rsidRPr="00000000">
        <w:rPr>
          <w:rFonts w:ascii="Times New Roman" w:cs="Times New Roman" w:eastAsia="Times New Roman" w:hAnsi="Times New Roman"/>
          <w:color w:val="181818"/>
          <w:sz w:val="23"/>
          <w:szCs w:val="23"/>
          <w:rtl w:val="0"/>
        </w:rPr>
        <w:t xml:space="preserve">S</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rá obligación  d</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l  superior jerárquico  de c</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da  área</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con  rang</w:t>
      </w:r>
      <w:r w:rsidDel="00000000" w:rsidR="00000000" w:rsidRPr="00000000">
        <w:rPr>
          <w:rFonts w:ascii="Times New Roman" w:cs="Times New Roman" w:eastAsia="Times New Roman" w:hAnsi="Times New Roman"/>
          <w:color w:val="2b2b2b"/>
          <w:sz w:val="23"/>
          <w:szCs w:val="23"/>
          <w:rtl w:val="0"/>
        </w:rPr>
        <w:t xml:space="preserve">o  </w:t>
      </w:r>
      <w:r w:rsidDel="00000000" w:rsidR="00000000" w:rsidRPr="00000000">
        <w:rPr>
          <w:rFonts w:ascii="Times New Roman" w:cs="Times New Roman" w:eastAsia="Times New Roman" w:hAnsi="Times New Roman"/>
          <w:color w:val="181818"/>
          <w:sz w:val="23"/>
          <w:szCs w:val="23"/>
          <w:rtl w:val="0"/>
        </w:rPr>
        <w:t xml:space="preserve">no  inferior a director g</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ne</w:t>
      </w:r>
      <w:r w:rsidDel="00000000" w:rsidR="00000000" w:rsidRPr="00000000">
        <w:rPr>
          <w:rFonts w:ascii="Times New Roman" w:cs="Times New Roman" w:eastAsia="Times New Roman" w:hAnsi="Times New Roman"/>
          <w:color w:val="2b2b2b"/>
          <w:sz w:val="23"/>
          <w:szCs w:val="23"/>
          <w:rtl w:val="0"/>
        </w:rPr>
        <w:t xml:space="preserve">r</w:t>
      </w:r>
      <w:r w:rsidDel="00000000" w:rsidR="00000000" w:rsidRPr="00000000">
        <w:rPr>
          <w:rFonts w:ascii="Times New Roman" w:cs="Times New Roman" w:eastAsia="Times New Roman" w:hAnsi="Times New Roman"/>
          <w:color w:val="181818"/>
          <w:sz w:val="23"/>
          <w:szCs w:val="23"/>
          <w:rtl w:val="0"/>
        </w:rPr>
        <w:t xml:space="preserve">al</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o  quien  haga  su</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vece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  la  distribución  d</w:t>
      </w:r>
      <w:r w:rsidDel="00000000" w:rsidR="00000000" w:rsidRPr="00000000">
        <w:rPr>
          <w:rFonts w:ascii="Times New Roman" w:cs="Times New Roman" w:eastAsia="Times New Roman" w:hAnsi="Times New Roman"/>
          <w:color w:val="2b2b2b"/>
          <w:sz w:val="23"/>
          <w:szCs w:val="23"/>
          <w:rtl w:val="0"/>
        </w:rPr>
        <w:t xml:space="preserve">e  </w:t>
      </w:r>
      <w:r w:rsidDel="00000000" w:rsidR="00000000" w:rsidRPr="00000000">
        <w:rPr>
          <w:rFonts w:ascii="Times New Roman" w:cs="Times New Roman" w:eastAsia="Times New Roman" w:hAnsi="Times New Roman"/>
          <w:color w:val="181818"/>
          <w:sz w:val="23"/>
          <w:szCs w:val="23"/>
          <w:rtl w:val="0"/>
        </w:rPr>
        <w:t xml:space="preserve">manera  ju</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ta   y  equit</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ti</w:t>
      </w:r>
      <w:r w:rsidDel="00000000" w:rsidR="00000000" w:rsidRPr="00000000">
        <w:rPr>
          <w:rFonts w:ascii="Times New Roman" w:cs="Times New Roman" w:eastAsia="Times New Roman" w:hAnsi="Times New Roman"/>
          <w:color w:val="2b2b2b"/>
          <w:sz w:val="23"/>
          <w:szCs w:val="23"/>
          <w:rtl w:val="0"/>
        </w:rPr>
        <w:t xml:space="preserve">v</w:t>
      </w:r>
      <w:r w:rsidDel="00000000" w:rsidR="00000000" w:rsidRPr="00000000">
        <w:rPr>
          <w:rFonts w:ascii="Times New Roman" w:cs="Times New Roman" w:eastAsia="Times New Roman" w:hAnsi="Times New Roman"/>
          <w:color w:val="181818"/>
          <w:sz w:val="23"/>
          <w:szCs w:val="23"/>
          <w:rtl w:val="0"/>
        </w:rPr>
        <w:t xml:space="preserve">a</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del otorgamiento de las horas extraordinaria</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626262"/>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ntro de los parámetro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de </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quidad y proporcionalidad  entre tod</w:t>
      </w:r>
      <w:r w:rsidDel="00000000" w:rsidR="00000000" w:rsidRPr="00000000">
        <w:rPr>
          <w:rFonts w:ascii="Times New Roman" w:cs="Times New Roman" w:eastAsia="Times New Roman" w:hAnsi="Times New Roman"/>
          <w:color w:val="2b2b2b"/>
          <w:sz w:val="23"/>
          <w:szCs w:val="23"/>
          <w:rtl w:val="0"/>
        </w:rPr>
        <w:t xml:space="preserve">o</w:t>
      </w:r>
      <w:r w:rsidDel="00000000" w:rsidR="00000000" w:rsidRPr="00000000">
        <w:rPr>
          <w:rFonts w:ascii="Times New Roman" w:cs="Times New Roman" w:eastAsia="Times New Roman" w:hAnsi="Times New Roman"/>
          <w:color w:val="181818"/>
          <w:sz w:val="23"/>
          <w:szCs w:val="23"/>
          <w:rtl w:val="0"/>
        </w:rPr>
        <w:t xml:space="preserve">s los tr</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bajadore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del área corre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pondiente</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n condicione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d</w:t>
      </w:r>
      <w:r w:rsidDel="00000000" w:rsidR="00000000" w:rsidRPr="00000000">
        <w:rPr>
          <w:rFonts w:ascii="Times New Roman" w:cs="Times New Roman" w:eastAsia="Times New Roman" w:hAnsi="Times New Roman"/>
          <w:color w:val="2b2b2b"/>
          <w:sz w:val="23"/>
          <w:szCs w:val="23"/>
          <w:rtl w:val="0"/>
        </w:rPr>
        <w:t xml:space="preserve">e </w:t>
      </w:r>
      <w:r w:rsidDel="00000000" w:rsidR="00000000" w:rsidRPr="00000000">
        <w:rPr>
          <w:rFonts w:ascii="Times New Roman" w:cs="Times New Roman" w:eastAsia="Times New Roman" w:hAnsi="Times New Roman"/>
          <w:color w:val="181818"/>
          <w:sz w:val="23"/>
          <w:szCs w:val="23"/>
          <w:rtl w:val="0"/>
        </w:rPr>
        <w:t xml:space="preserve">reali</w:t>
      </w:r>
      <w:r w:rsidDel="00000000" w:rsidR="00000000" w:rsidRPr="00000000">
        <w:rPr>
          <w:rFonts w:ascii="Times New Roman" w:cs="Times New Roman" w:eastAsia="Times New Roman" w:hAnsi="Times New Roman"/>
          <w:color w:val="2b2b2b"/>
          <w:sz w:val="23"/>
          <w:szCs w:val="23"/>
          <w:rtl w:val="0"/>
        </w:rPr>
        <w:t xml:space="preserve">z</w:t>
      </w:r>
      <w:r w:rsidDel="00000000" w:rsidR="00000000" w:rsidRPr="00000000">
        <w:rPr>
          <w:rFonts w:ascii="Times New Roman" w:cs="Times New Roman" w:eastAsia="Times New Roman" w:hAnsi="Times New Roman"/>
          <w:color w:val="181818"/>
          <w:sz w:val="23"/>
          <w:szCs w:val="23"/>
          <w:rtl w:val="0"/>
        </w:rPr>
        <w:t xml:space="preserve">arlas.</w:t>
      </w:r>
      <w:r w:rsidDel="00000000" w:rsidR="00000000" w:rsidRPr="00000000">
        <w:rPr>
          <w:rtl w:val="0"/>
        </w:rPr>
      </w:r>
    </w:p>
    <w:p w:rsidR="00000000" w:rsidDel="00000000" w:rsidP="00000000" w:rsidRDefault="00000000" w:rsidRPr="00000000" w14:paraId="00000587">
      <w:pPr>
        <w:spacing w:before="1" w:line="140" w:lineRule="auto"/>
        <w:jc w:val="left"/>
        <w:rPr>
          <w:sz w:val="14"/>
          <w:szCs w:val="14"/>
        </w:rPr>
      </w:pPr>
      <w:r w:rsidDel="00000000" w:rsidR="00000000" w:rsidRPr="00000000">
        <w:rPr>
          <w:rtl w:val="0"/>
        </w:rPr>
      </w:r>
    </w:p>
    <w:p w:rsidR="00000000" w:rsidDel="00000000" w:rsidP="00000000" w:rsidRDefault="00000000" w:rsidRPr="00000000" w14:paraId="00000588">
      <w:pPr>
        <w:ind w:left="11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89">
      <w:pPr>
        <w:spacing w:before="3" w:line="180" w:lineRule="auto"/>
        <w:jc w:val="left"/>
        <w:rPr>
          <w:sz w:val="19"/>
          <w:szCs w:val="19"/>
        </w:rPr>
      </w:pPr>
      <w:r w:rsidDel="00000000" w:rsidR="00000000" w:rsidRPr="00000000">
        <w:rPr>
          <w:rtl w:val="0"/>
        </w:rPr>
      </w:r>
    </w:p>
    <w:p w:rsidR="00000000" w:rsidDel="00000000" w:rsidP="00000000" w:rsidRDefault="00000000" w:rsidRPr="00000000" w14:paraId="0000058A">
      <w:pPr>
        <w:spacing w:line="140" w:lineRule="auto"/>
        <w:ind w:left="154" w:firstLine="0"/>
        <w:jc w:val="left"/>
        <w:rPr>
          <w:rFonts w:ascii="Arial" w:cs="Arial" w:eastAsia="Arial" w:hAnsi="Arial"/>
          <w:sz w:val="14"/>
          <w:szCs w:val="14"/>
        </w:rPr>
      </w:pPr>
      <w:r w:rsidDel="00000000" w:rsidR="00000000" w:rsidRPr="00000000">
        <w:rPr>
          <w:rFonts w:ascii="Arial" w:cs="Arial" w:eastAsia="Arial" w:hAnsi="Arial"/>
          <w:b w:val="1"/>
          <w:i w:val="1"/>
          <w:color w:val="1f1f1f"/>
          <w:sz w:val="14"/>
          <w:szCs w:val="14"/>
          <w:vertAlign w:val="baseline"/>
          <w:rtl w:val="0"/>
        </w:rPr>
        <w:t xml:space="preserve">MINISTER</w:t>
      </w:r>
      <w:r w:rsidDel="00000000" w:rsidR="00000000" w:rsidRPr="00000000">
        <w:rPr>
          <w:rFonts w:ascii="Arial" w:cs="Arial" w:eastAsia="Arial" w:hAnsi="Arial"/>
          <w:b w:val="1"/>
          <w:i w:val="1"/>
          <w:color w:val="0f0f0f"/>
          <w:sz w:val="14"/>
          <w:szCs w:val="14"/>
          <w:vertAlign w:val="baseline"/>
          <w:rtl w:val="0"/>
        </w:rPr>
        <w:t xml:space="preserve">I</w:t>
      </w:r>
      <w:r w:rsidDel="00000000" w:rsidR="00000000" w:rsidRPr="00000000">
        <w:rPr>
          <w:rFonts w:ascii="Arial" w:cs="Arial" w:eastAsia="Arial" w:hAnsi="Arial"/>
          <w:b w:val="1"/>
          <w:i w:val="1"/>
          <w:color w:val="1f1f1f"/>
          <w:sz w:val="14"/>
          <w:szCs w:val="14"/>
          <w:vertAlign w:val="baseline"/>
          <w:rtl w:val="0"/>
        </w:rPr>
        <w:t xml:space="preserve">O  DE TR</w:t>
      </w:r>
      <w:r w:rsidDel="00000000" w:rsidR="00000000" w:rsidRPr="00000000">
        <w:rPr>
          <w:rFonts w:ascii="Arial" w:cs="Arial" w:eastAsia="Arial" w:hAnsi="Arial"/>
          <w:b w:val="1"/>
          <w:i w:val="1"/>
          <w:color w:val="0f0f0f"/>
          <w:sz w:val="14"/>
          <w:szCs w:val="14"/>
          <w:vertAlign w:val="baseline"/>
          <w:rtl w:val="0"/>
        </w:rPr>
        <w:t xml:space="preserve">A</w:t>
      </w:r>
      <w:r w:rsidDel="00000000" w:rsidR="00000000" w:rsidRPr="00000000">
        <w:rPr>
          <w:rFonts w:ascii="Arial" w:cs="Arial" w:eastAsia="Arial" w:hAnsi="Arial"/>
          <w:b w:val="1"/>
          <w:i w:val="1"/>
          <w:color w:val="1f1f1f"/>
          <w:sz w:val="14"/>
          <w:szCs w:val="14"/>
          <w:vertAlign w:val="baseline"/>
          <w:rtl w:val="0"/>
        </w:rPr>
        <w:t xml:space="preserve">BAJO   Y EMP</w:t>
      </w:r>
      <w:r w:rsidDel="00000000" w:rsidR="00000000" w:rsidRPr="00000000">
        <w:rPr>
          <w:rFonts w:ascii="Arial" w:cs="Arial" w:eastAsia="Arial" w:hAnsi="Arial"/>
          <w:b w:val="1"/>
          <w:i w:val="1"/>
          <w:color w:val="0f0f0f"/>
          <w:sz w:val="14"/>
          <w:szCs w:val="14"/>
          <w:vertAlign w:val="baseline"/>
          <w:rtl w:val="0"/>
        </w:rPr>
        <w:t xml:space="preserve">LE</w:t>
      </w:r>
      <w:r w:rsidDel="00000000" w:rsidR="00000000" w:rsidRPr="00000000">
        <w:rPr>
          <w:rFonts w:ascii="Arial" w:cs="Arial" w:eastAsia="Arial" w:hAnsi="Arial"/>
          <w:b w:val="1"/>
          <w:i w:val="1"/>
          <w:color w:val="1f1f1f"/>
          <w:sz w:val="14"/>
          <w:szCs w:val="14"/>
          <w:vertAlign w:val="baseline"/>
          <w:rtl w:val="0"/>
        </w:rPr>
        <w:t xml:space="preserve">O</w:t>
      </w:r>
      <w:r w:rsidDel="00000000" w:rsidR="00000000" w:rsidRPr="00000000">
        <w:rPr>
          <w:rtl w:val="0"/>
        </w:rPr>
      </w:r>
    </w:p>
    <w:p w:rsidR="00000000" w:rsidDel="00000000" w:rsidP="00000000" w:rsidRDefault="00000000" w:rsidRPr="00000000" w14:paraId="0000058B">
      <w:pPr>
        <w:spacing w:before="49" w:lineRule="auto"/>
        <w:ind w:left="3053" w:firstLine="0"/>
        <w:jc w:val="left"/>
        <w:rPr>
          <w:rFonts w:ascii="Arial" w:cs="Arial" w:eastAsia="Arial" w:hAnsi="Arial"/>
          <w:sz w:val="42"/>
          <w:szCs w:val="42"/>
        </w:rPr>
      </w:pPr>
      <w:r w:rsidDel="00000000" w:rsidR="00000000" w:rsidRPr="00000000">
        <w:br w:type="column"/>
      </w:r>
      <w:r w:rsidDel="00000000" w:rsidR="00000000" w:rsidRPr="00000000">
        <w:rPr>
          <w:rFonts w:ascii="Arial" w:cs="Arial" w:eastAsia="Arial" w:hAnsi="Arial"/>
          <w:b w:val="1"/>
          <w:color w:val="39393a"/>
          <w:sz w:val="42"/>
          <w:szCs w:val="42"/>
          <w:rtl w:val="0"/>
        </w:rPr>
        <w:t xml:space="preserve">""4</w:t>
      </w:r>
      <w:r w:rsidDel="00000000" w:rsidR="00000000" w:rsidRPr="00000000">
        <w:rPr>
          <w:rFonts w:ascii="Arial" w:cs="Arial" w:eastAsia="Arial" w:hAnsi="Arial"/>
          <w:b w:val="1"/>
          <w:color w:val="484849"/>
          <w:sz w:val="42"/>
          <w:szCs w:val="42"/>
          <w:rtl w:val="0"/>
        </w:rPr>
        <w:t xml:space="preserve">2</w:t>
      </w:r>
      <w:r w:rsidDel="00000000" w:rsidR="00000000" w:rsidRPr="00000000">
        <w:rPr>
          <w:rFonts w:ascii="Arial" w:cs="Arial" w:eastAsia="Arial" w:hAnsi="Arial"/>
          <w:b w:val="1"/>
          <w:color w:val="39393a"/>
          <w:sz w:val="42"/>
          <w:szCs w:val="42"/>
          <w:rtl w:val="0"/>
        </w:rPr>
        <w:t xml:space="preserve">5   </w:t>
      </w:r>
      <w:r w:rsidDel="00000000" w:rsidR="00000000" w:rsidRPr="00000000">
        <w:rPr>
          <w:rFonts w:ascii="Arial" w:cs="Arial" w:eastAsia="Arial" w:hAnsi="Arial"/>
          <w:b w:val="1"/>
          <w:color w:val="484849"/>
          <w:sz w:val="42"/>
          <w:szCs w:val="42"/>
          <w:rtl w:val="0"/>
        </w:rPr>
        <w:t xml:space="preserve">22</w:t>
      </w:r>
      <w:r w:rsidDel="00000000" w:rsidR="00000000" w:rsidRPr="00000000">
        <w:rPr>
          <w:rtl w:val="0"/>
        </w:rPr>
      </w:r>
    </w:p>
    <w:p w:rsidR="00000000" w:rsidDel="00000000" w:rsidP="00000000" w:rsidRDefault="00000000" w:rsidRPr="00000000" w14:paraId="0000058C">
      <w:pPr>
        <w:spacing w:before="67" w:lineRule="auto"/>
        <w:jc w:val="left"/>
        <w:rPr>
          <w:rFonts w:ascii="Arial" w:cs="Arial" w:eastAsia="Arial" w:hAnsi="Arial"/>
          <w:sz w:val="14"/>
          <w:szCs w:val="14"/>
        </w:rPr>
        <w:sectPr>
          <w:type w:val="nextPage"/>
          <w:pgSz w:h="20160" w:w="12240" w:orient="portrait"/>
          <w:pgMar w:bottom="280" w:top="320" w:left="1560" w:right="680" w:header="0" w:footer="1433"/>
          <w:cols w:equalWidth="0" w:num="2">
            <w:col w:space="2462" w:w="3769"/>
            <w:col w:space="0" w:w="3769"/>
          </w:cols>
        </w:sectPr>
      </w:pPr>
      <w:r w:rsidDel="00000000" w:rsidR="00000000" w:rsidRPr="00000000">
        <w:rPr>
          <w:rFonts w:ascii="Arial" w:cs="Arial" w:eastAsia="Arial" w:hAnsi="Arial"/>
          <w:b w:val="1"/>
          <w:color w:val="1f1f1f"/>
          <w:sz w:val="14"/>
          <w:szCs w:val="14"/>
          <w:rtl w:val="0"/>
        </w:rPr>
        <w:t xml:space="preserve">"</w:t>
      </w:r>
      <w:r w:rsidDel="00000000" w:rsidR="00000000" w:rsidRPr="00000000">
        <w:rPr>
          <w:rFonts w:ascii="Arial" w:cs="Arial" w:eastAsia="Arial" w:hAnsi="Arial"/>
          <w:b w:val="1"/>
          <w:color w:val="0f0f0f"/>
          <w:sz w:val="14"/>
          <w:szCs w:val="14"/>
          <w:rtl w:val="0"/>
        </w:rPr>
        <w:t xml:space="preserve">2022 - </w:t>
      </w:r>
      <w:r w:rsidDel="00000000" w:rsidR="00000000" w:rsidRPr="00000000">
        <w:rPr>
          <w:rFonts w:ascii="Arial" w:cs="Arial" w:eastAsia="Arial" w:hAnsi="Arial"/>
          <w:b w:val="1"/>
          <w:color w:val="1f1f1f"/>
          <w:sz w:val="14"/>
          <w:szCs w:val="14"/>
          <w:rtl w:val="0"/>
        </w:rPr>
        <w:t xml:space="preserve">40Q A</w:t>
      </w:r>
      <w:r w:rsidDel="00000000" w:rsidR="00000000" w:rsidRPr="00000000">
        <w:rPr>
          <w:rFonts w:ascii="Arial" w:cs="Arial" w:eastAsia="Arial" w:hAnsi="Arial"/>
          <w:b w:val="1"/>
          <w:color w:val="0f0f0f"/>
          <w:sz w:val="14"/>
          <w:szCs w:val="14"/>
          <w:rtl w:val="0"/>
        </w:rPr>
        <w:t xml:space="preserve">N</w:t>
      </w:r>
      <w:r w:rsidDel="00000000" w:rsidR="00000000" w:rsidRPr="00000000">
        <w:rPr>
          <w:rFonts w:ascii="Arial" w:cs="Arial" w:eastAsia="Arial" w:hAnsi="Arial"/>
          <w:b w:val="1"/>
          <w:color w:val="39393a"/>
          <w:sz w:val="14"/>
          <w:szCs w:val="14"/>
          <w:rtl w:val="0"/>
        </w:rPr>
        <w:t xml:space="preserve">I</w:t>
      </w:r>
      <w:r w:rsidDel="00000000" w:rsidR="00000000" w:rsidRPr="00000000">
        <w:rPr>
          <w:rFonts w:ascii="Arial" w:cs="Arial" w:eastAsia="Arial" w:hAnsi="Arial"/>
          <w:b w:val="1"/>
          <w:color w:val="1f1f1f"/>
          <w:sz w:val="14"/>
          <w:szCs w:val="14"/>
          <w:rtl w:val="0"/>
        </w:rPr>
        <w:t xml:space="preserve">VE</w:t>
      </w:r>
      <w:r w:rsidDel="00000000" w:rsidR="00000000" w:rsidRPr="00000000">
        <w:rPr>
          <w:rFonts w:ascii="Arial" w:cs="Arial" w:eastAsia="Arial" w:hAnsi="Arial"/>
          <w:b w:val="1"/>
          <w:color w:val="0f0f0f"/>
          <w:sz w:val="14"/>
          <w:szCs w:val="14"/>
          <w:rtl w:val="0"/>
        </w:rPr>
        <w:t xml:space="preserve">R</w:t>
      </w:r>
      <w:r w:rsidDel="00000000" w:rsidR="00000000" w:rsidRPr="00000000">
        <w:rPr>
          <w:rFonts w:ascii="Arial" w:cs="Arial" w:eastAsia="Arial" w:hAnsi="Arial"/>
          <w:b w:val="1"/>
          <w:color w:val="1f1f1f"/>
          <w:sz w:val="14"/>
          <w:szCs w:val="14"/>
          <w:rtl w:val="0"/>
        </w:rPr>
        <w:t xml:space="preserve">SA</w:t>
      </w:r>
      <w:r w:rsidDel="00000000" w:rsidR="00000000" w:rsidRPr="00000000">
        <w:rPr>
          <w:rFonts w:ascii="Arial" w:cs="Arial" w:eastAsia="Arial" w:hAnsi="Arial"/>
          <w:b w:val="1"/>
          <w:color w:val="0f0f0f"/>
          <w:sz w:val="14"/>
          <w:szCs w:val="14"/>
          <w:rtl w:val="0"/>
        </w:rPr>
        <w:t xml:space="preserve">RIO </w:t>
      </w:r>
      <w:r w:rsidDel="00000000" w:rsidR="00000000" w:rsidRPr="00000000">
        <w:rPr>
          <w:rFonts w:ascii="Arial" w:cs="Arial" w:eastAsia="Arial" w:hAnsi="Arial"/>
          <w:b w:val="1"/>
          <w:color w:val="1f1f1f"/>
          <w:sz w:val="14"/>
          <w:szCs w:val="14"/>
          <w:rtl w:val="0"/>
        </w:rPr>
        <w:t xml:space="preserve">D</w:t>
      </w:r>
      <w:r w:rsidDel="00000000" w:rsidR="00000000" w:rsidRPr="00000000">
        <w:rPr>
          <w:rFonts w:ascii="Arial" w:cs="Arial" w:eastAsia="Arial" w:hAnsi="Arial"/>
          <w:b w:val="1"/>
          <w:color w:val="0f0f0f"/>
          <w:sz w:val="14"/>
          <w:szCs w:val="14"/>
          <w:rtl w:val="0"/>
        </w:rPr>
        <w:t xml:space="preserve">E LA </w:t>
      </w:r>
      <w:r w:rsidDel="00000000" w:rsidR="00000000" w:rsidRPr="00000000">
        <w:rPr>
          <w:rFonts w:ascii="Arial" w:cs="Arial" w:eastAsia="Arial" w:hAnsi="Arial"/>
          <w:b w:val="1"/>
          <w:color w:val="1f1f1f"/>
          <w:sz w:val="14"/>
          <w:szCs w:val="14"/>
          <w:rtl w:val="0"/>
        </w:rPr>
        <w:t xml:space="preserve">GE</w:t>
      </w:r>
      <w:r w:rsidDel="00000000" w:rsidR="00000000" w:rsidRPr="00000000">
        <w:rPr>
          <w:rFonts w:ascii="Arial" w:cs="Arial" w:eastAsia="Arial" w:hAnsi="Arial"/>
          <w:b w:val="1"/>
          <w:color w:val="0f0f0f"/>
          <w:sz w:val="14"/>
          <w:szCs w:val="14"/>
          <w:rtl w:val="0"/>
        </w:rPr>
        <w:t xml:space="preserve">ST</w:t>
      </w:r>
      <w:r w:rsidDel="00000000" w:rsidR="00000000" w:rsidRPr="00000000">
        <w:rPr>
          <w:rFonts w:ascii="Arial" w:cs="Arial" w:eastAsia="Arial" w:hAnsi="Arial"/>
          <w:b w:val="1"/>
          <w:color w:val="1f1f1f"/>
          <w:sz w:val="14"/>
          <w:szCs w:val="14"/>
          <w:rtl w:val="0"/>
        </w:rPr>
        <w:t xml:space="preserve">A  </w:t>
      </w:r>
      <w:r w:rsidDel="00000000" w:rsidR="00000000" w:rsidRPr="00000000">
        <w:rPr>
          <w:rFonts w:ascii="Arial" w:cs="Arial" w:eastAsia="Arial" w:hAnsi="Arial"/>
          <w:b w:val="1"/>
          <w:color w:val="0f0f0f"/>
          <w:sz w:val="14"/>
          <w:szCs w:val="14"/>
          <w:rtl w:val="0"/>
        </w:rPr>
        <w:t xml:space="preserve">H</w:t>
      </w:r>
      <w:r w:rsidDel="00000000" w:rsidR="00000000" w:rsidRPr="00000000">
        <w:rPr>
          <w:rFonts w:ascii="Arial" w:cs="Arial" w:eastAsia="Arial" w:hAnsi="Arial"/>
          <w:b w:val="1"/>
          <w:color w:val="1f1f1f"/>
          <w:sz w:val="14"/>
          <w:szCs w:val="14"/>
          <w:rtl w:val="0"/>
        </w:rPr>
        <w:t xml:space="preserve">ERO</w:t>
      </w:r>
      <w:r w:rsidDel="00000000" w:rsidR="00000000" w:rsidRPr="00000000">
        <w:rPr>
          <w:rFonts w:ascii="Arial" w:cs="Arial" w:eastAsia="Arial" w:hAnsi="Arial"/>
          <w:b w:val="1"/>
          <w:color w:val="0f0f0f"/>
          <w:sz w:val="14"/>
          <w:szCs w:val="14"/>
          <w:rtl w:val="0"/>
        </w:rPr>
        <w:t xml:space="preserve">I</w:t>
      </w:r>
      <w:r w:rsidDel="00000000" w:rsidR="00000000" w:rsidRPr="00000000">
        <w:rPr>
          <w:rFonts w:ascii="Arial" w:cs="Arial" w:eastAsia="Arial" w:hAnsi="Arial"/>
          <w:b w:val="1"/>
          <w:color w:val="1f1f1f"/>
          <w:sz w:val="14"/>
          <w:szCs w:val="14"/>
          <w:rtl w:val="0"/>
        </w:rPr>
        <w:t xml:space="preserve">CA </w:t>
      </w:r>
      <w:r w:rsidDel="00000000" w:rsidR="00000000" w:rsidRPr="00000000">
        <w:rPr>
          <w:rFonts w:ascii="Arial" w:cs="Arial" w:eastAsia="Arial" w:hAnsi="Arial"/>
          <w:b w:val="1"/>
          <w:color w:val="0f0f0f"/>
          <w:sz w:val="14"/>
          <w:szCs w:val="14"/>
          <w:rtl w:val="0"/>
        </w:rPr>
        <w:t xml:space="preserve">D</w:t>
      </w:r>
      <w:r w:rsidDel="00000000" w:rsidR="00000000" w:rsidRPr="00000000">
        <w:rPr>
          <w:rFonts w:ascii="Arial" w:cs="Arial" w:eastAsia="Arial" w:hAnsi="Arial"/>
          <w:b w:val="1"/>
          <w:color w:val="1f1f1f"/>
          <w:sz w:val="14"/>
          <w:szCs w:val="14"/>
          <w:rtl w:val="0"/>
        </w:rPr>
        <w:t xml:space="preserve">E MA</w:t>
      </w:r>
      <w:r w:rsidDel="00000000" w:rsidR="00000000" w:rsidRPr="00000000">
        <w:rPr>
          <w:rFonts w:ascii="Arial" w:cs="Arial" w:eastAsia="Arial" w:hAnsi="Arial"/>
          <w:b w:val="1"/>
          <w:color w:val="0f0f0f"/>
          <w:sz w:val="14"/>
          <w:szCs w:val="14"/>
          <w:rtl w:val="0"/>
        </w:rPr>
        <w:t xml:space="preserve">L</w:t>
      </w:r>
      <w:r w:rsidDel="00000000" w:rsidR="00000000" w:rsidRPr="00000000">
        <w:rPr>
          <w:rFonts w:ascii="Arial" w:cs="Arial" w:eastAsia="Arial" w:hAnsi="Arial"/>
          <w:b w:val="1"/>
          <w:color w:val="1f1f1f"/>
          <w:sz w:val="14"/>
          <w:szCs w:val="14"/>
          <w:rtl w:val="0"/>
        </w:rPr>
        <w:t xml:space="preserve">V</w:t>
      </w:r>
      <w:r w:rsidDel="00000000" w:rsidR="00000000" w:rsidRPr="00000000">
        <w:rPr>
          <w:rFonts w:ascii="Arial" w:cs="Arial" w:eastAsia="Arial" w:hAnsi="Arial"/>
          <w:b w:val="1"/>
          <w:color w:val="39393a"/>
          <w:sz w:val="14"/>
          <w:szCs w:val="14"/>
          <w:rtl w:val="0"/>
        </w:rPr>
        <w:t xml:space="preserve">I</w:t>
      </w:r>
      <w:r w:rsidDel="00000000" w:rsidR="00000000" w:rsidRPr="00000000">
        <w:rPr>
          <w:rFonts w:ascii="Arial" w:cs="Arial" w:eastAsia="Arial" w:hAnsi="Arial"/>
          <w:b w:val="1"/>
          <w:color w:val="0f0f0f"/>
          <w:sz w:val="14"/>
          <w:szCs w:val="14"/>
          <w:rtl w:val="0"/>
        </w:rPr>
        <w:t xml:space="preserve">N</w:t>
      </w:r>
      <w:r w:rsidDel="00000000" w:rsidR="00000000" w:rsidRPr="00000000">
        <w:rPr>
          <w:rFonts w:ascii="Arial" w:cs="Arial" w:eastAsia="Arial" w:hAnsi="Arial"/>
          <w:b w:val="1"/>
          <w:color w:val="1f1f1f"/>
          <w:sz w:val="14"/>
          <w:szCs w:val="14"/>
          <w:rtl w:val="0"/>
        </w:rPr>
        <w:t xml:space="preserve">AS</w:t>
      </w:r>
      <w:r w:rsidDel="00000000" w:rsidR="00000000" w:rsidRPr="00000000">
        <w:rPr>
          <w:rFonts w:ascii="Arial" w:cs="Arial" w:eastAsia="Arial" w:hAnsi="Arial"/>
          <w:b w:val="1"/>
          <w:color w:val="39393a"/>
          <w:sz w:val="14"/>
          <w:szCs w:val="14"/>
          <w:rtl w:val="0"/>
        </w:rPr>
        <w:t xml:space="preserve">"</w:t>
      </w:r>
      <w:r w:rsidDel="00000000" w:rsidR="00000000" w:rsidRPr="00000000">
        <w:rPr>
          <w:rtl w:val="0"/>
        </w:rPr>
      </w:r>
    </w:p>
    <w:p w:rsidR="00000000" w:rsidDel="00000000" w:rsidP="00000000" w:rsidRDefault="00000000" w:rsidRPr="00000000" w14:paraId="0000058D">
      <w:pPr>
        <w:spacing w:before="7" w:line="100" w:lineRule="auto"/>
        <w:jc w:val="left"/>
        <w:rPr>
          <w:sz w:val="11"/>
          <w:szCs w:val="11"/>
        </w:rPr>
      </w:pPr>
      <w:r w:rsidDel="00000000" w:rsidR="00000000" w:rsidRPr="00000000">
        <w:rPr>
          <w:rtl w:val="0"/>
        </w:rPr>
      </w:r>
    </w:p>
    <w:p w:rsidR="00000000" w:rsidDel="00000000" w:rsidP="00000000" w:rsidRDefault="00000000" w:rsidRPr="00000000" w14:paraId="0000058E">
      <w:pPr>
        <w:spacing w:line="200" w:lineRule="auto"/>
        <w:jc w:val="left"/>
        <w:rPr>
          <w:sz w:val="20"/>
          <w:szCs w:val="20"/>
        </w:rPr>
      </w:pPr>
      <w:r w:rsidDel="00000000" w:rsidR="00000000" w:rsidRPr="00000000">
        <w:rPr>
          <w:rtl w:val="0"/>
        </w:rPr>
      </w:r>
    </w:p>
    <w:p w:rsidR="00000000" w:rsidDel="00000000" w:rsidP="00000000" w:rsidRDefault="00000000" w:rsidRPr="00000000" w14:paraId="0000058F">
      <w:pPr>
        <w:spacing w:before="32" w:line="385" w:lineRule="auto"/>
        <w:ind w:left="218" w:right="11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Los  </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áxi</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rio</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39393a"/>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se</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484849"/>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ual</w:t>
      </w:r>
      <w:r w:rsidDel="00000000" w:rsidR="00000000" w:rsidRPr="00000000">
        <w:rPr>
          <w:rFonts w:ascii="Times New Roman" w:cs="Times New Roman" w:eastAsia="Times New Roman" w:hAnsi="Times New Roman"/>
          <w:color w:val="1f1f1f"/>
          <w:sz w:val="23"/>
          <w:szCs w:val="23"/>
          <w:rtl w:val="0"/>
        </w:rPr>
        <w:t xml:space="preserve">es  y  </w:t>
      </w:r>
      <w:r w:rsidDel="00000000" w:rsidR="00000000" w:rsidRPr="00000000">
        <w:rPr>
          <w:rFonts w:ascii="Times New Roman" w:cs="Times New Roman" w:eastAsia="Times New Roman" w:hAnsi="Times New Roman"/>
          <w:color w:val="0f0f0f"/>
          <w:sz w:val="23"/>
          <w:szCs w:val="23"/>
          <w:rtl w:val="0"/>
        </w:rPr>
        <w:t xml:space="preserve">a</w:t>
      </w:r>
      <w:r w:rsidDel="00000000" w:rsidR="00000000" w:rsidRPr="00000000">
        <w:rPr>
          <w:rFonts w:ascii="Times New Roman" w:cs="Times New Roman" w:eastAsia="Times New Roman" w:hAnsi="Times New Roman"/>
          <w:color w:val="1f1f1f"/>
          <w:sz w:val="23"/>
          <w:szCs w:val="23"/>
          <w:rtl w:val="0"/>
        </w:rPr>
        <w:t xml:space="preserve">n</w:t>
      </w:r>
      <w:r w:rsidDel="00000000" w:rsidR="00000000" w:rsidRPr="00000000">
        <w:rPr>
          <w:rFonts w:ascii="Times New Roman" w:cs="Times New Roman" w:eastAsia="Times New Roman" w:hAnsi="Times New Roman"/>
          <w:color w:val="0f0f0f"/>
          <w:sz w:val="23"/>
          <w:szCs w:val="23"/>
          <w:rtl w:val="0"/>
        </w:rPr>
        <w:t xml:space="preserve">ual</w:t>
      </w:r>
      <w:r w:rsidDel="00000000" w:rsidR="00000000" w:rsidRPr="00000000">
        <w:rPr>
          <w:rFonts w:ascii="Times New Roman" w:cs="Times New Roman" w:eastAsia="Times New Roman" w:hAnsi="Times New Roman"/>
          <w:color w:val="1f1f1f"/>
          <w:sz w:val="23"/>
          <w:szCs w:val="23"/>
          <w:rtl w:val="0"/>
        </w:rPr>
        <w:t xml:space="preserve">es  s</w:t>
      </w:r>
      <w:r w:rsidDel="00000000" w:rsidR="00000000" w:rsidRPr="00000000">
        <w:rPr>
          <w:rFonts w:ascii="Times New Roman" w:cs="Times New Roman" w:eastAsia="Times New Roman" w:hAnsi="Times New Roman"/>
          <w:color w:val="0f0f0f"/>
          <w:sz w:val="23"/>
          <w:szCs w:val="23"/>
          <w:rtl w:val="0"/>
        </w:rPr>
        <w:t xml:space="preserve">e  </w:t>
      </w:r>
      <w:r w:rsidDel="00000000" w:rsidR="00000000" w:rsidRPr="00000000">
        <w:rPr>
          <w:rFonts w:ascii="Times New Roman" w:cs="Times New Roman" w:eastAsia="Times New Roman" w:hAnsi="Times New Roman"/>
          <w:color w:val="1f1f1f"/>
          <w:sz w:val="23"/>
          <w:szCs w:val="23"/>
          <w:rtl w:val="0"/>
        </w:rPr>
        <w:t xml:space="preserve">r</w:t>
      </w:r>
      <w:r w:rsidDel="00000000" w:rsidR="00000000" w:rsidRPr="00000000">
        <w:rPr>
          <w:rFonts w:ascii="Times New Roman" w:cs="Times New Roman" w:eastAsia="Times New Roman" w:hAnsi="Times New Roman"/>
          <w:color w:val="0f0f0f"/>
          <w:sz w:val="23"/>
          <w:szCs w:val="23"/>
          <w:rtl w:val="0"/>
        </w:rPr>
        <w:t xml:space="preserve">e</w:t>
      </w:r>
      <w:r w:rsidDel="00000000" w:rsidR="00000000" w:rsidRPr="00000000">
        <w:rPr>
          <w:rFonts w:ascii="Times New Roman" w:cs="Times New Roman" w:eastAsia="Times New Roman" w:hAnsi="Times New Roman"/>
          <w:color w:val="1f1f1f"/>
          <w:sz w:val="23"/>
          <w:szCs w:val="23"/>
          <w:rtl w:val="0"/>
        </w:rPr>
        <w:t xml:space="preserve">g</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rá</w:t>
      </w:r>
      <w:r w:rsidDel="00000000" w:rsidR="00000000" w:rsidRPr="00000000">
        <w:rPr>
          <w:rFonts w:ascii="Times New Roman" w:cs="Times New Roman" w:eastAsia="Times New Roman" w:hAnsi="Times New Roman"/>
          <w:color w:val="0f0f0f"/>
          <w:sz w:val="23"/>
          <w:szCs w:val="23"/>
          <w:rtl w:val="0"/>
        </w:rPr>
        <w:t xml:space="preserve">n  p</w:t>
      </w:r>
      <w:r w:rsidDel="00000000" w:rsidR="00000000" w:rsidRPr="00000000">
        <w:rPr>
          <w:rFonts w:ascii="Times New Roman" w:cs="Times New Roman" w:eastAsia="Times New Roman" w:hAnsi="Times New Roman"/>
          <w:color w:val="1f1f1f"/>
          <w:sz w:val="23"/>
          <w:szCs w:val="23"/>
          <w:rtl w:val="0"/>
        </w:rPr>
        <w:t xml:space="preserve">or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no</w:t>
      </w:r>
      <w:r w:rsidDel="00000000" w:rsidR="00000000" w:rsidRPr="00000000">
        <w:rPr>
          <w:rFonts w:ascii="Times New Roman" w:cs="Times New Roman" w:eastAsia="Times New Roman" w:hAnsi="Times New Roman"/>
          <w:color w:val="1f1f1f"/>
          <w:sz w:val="23"/>
          <w:szCs w:val="23"/>
          <w:rtl w:val="0"/>
        </w:rPr>
        <w:t xml:space="preserve">r</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ti</w:t>
      </w:r>
      <w:r w:rsidDel="00000000" w:rsidR="00000000" w:rsidRPr="00000000">
        <w:rPr>
          <w:rFonts w:ascii="Times New Roman" w:cs="Times New Roman" w:eastAsia="Times New Roman" w:hAnsi="Times New Roman"/>
          <w:color w:val="1f1f1f"/>
          <w:sz w:val="23"/>
          <w:szCs w:val="23"/>
          <w:rtl w:val="0"/>
        </w:rPr>
        <w:t xml:space="preserve">va </w:t>
      </w:r>
      <w:r w:rsidDel="00000000" w:rsidR="00000000" w:rsidRPr="00000000">
        <w:rPr>
          <w:rFonts w:ascii="Times New Roman" w:cs="Times New Roman" w:eastAsia="Times New Roman" w:hAnsi="Times New Roman"/>
          <w:color w:val="0f0f0f"/>
          <w:sz w:val="23"/>
          <w:szCs w:val="23"/>
          <w:rtl w:val="0"/>
        </w:rPr>
        <w:t xml:space="preserve">e</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pecí</w:t>
      </w:r>
      <w:r w:rsidDel="00000000" w:rsidR="00000000" w:rsidRPr="00000000">
        <w:rPr>
          <w:rFonts w:ascii="Times New Roman" w:cs="Times New Roman" w:eastAsia="Times New Roman" w:hAnsi="Times New Roman"/>
          <w:color w:val="1f1f1f"/>
          <w:sz w:val="23"/>
          <w:szCs w:val="23"/>
          <w:rtl w:val="0"/>
        </w:rPr>
        <w:t xml:space="preserve">fi</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tl w:val="0"/>
        </w:rPr>
      </w:r>
    </w:p>
    <w:p w:rsidR="00000000" w:rsidDel="00000000" w:rsidP="00000000" w:rsidRDefault="00000000" w:rsidRPr="00000000" w14:paraId="00000590">
      <w:pPr>
        <w:spacing w:line="200" w:lineRule="auto"/>
        <w:jc w:val="left"/>
        <w:rPr>
          <w:sz w:val="20"/>
          <w:szCs w:val="20"/>
        </w:rPr>
      </w:pPr>
      <w:r w:rsidDel="00000000" w:rsidR="00000000" w:rsidRPr="00000000">
        <w:rPr>
          <w:rtl w:val="0"/>
        </w:rPr>
      </w:r>
    </w:p>
    <w:p w:rsidR="00000000" w:rsidDel="00000000" w:rsidP="00000000" w:rsidRDefault="00000000" w:rsidRPr="00000000" w14:paraId="00000591">
      <w:pPr>
        <w:spacing w:line="200" w:lineRule="auto"/>
        <w:jc w:val="left"/>
        <w:rPr>
          <w:sz w:val="20"/>
          <w:szCs w:val="20"/>
        </w:rPr>
      </w:pPr>
      <w:r w:rsidDel="00000000" w:rsidR="00000000" w:rsidRPr="00000000">
        <w:rPr>
          <w:rtl w:val="0"/>
        </w:rPr>
      </w:r>
    </w:p>
    <w:p w:rsidR="00000000" w:rsidDel="00000000" w:rsidP="00000000" w:rsidRDefault="00000000" w:rsidRPr="00000000" w14:paraId="00000592">
      <w:pPr>
        <w:spacing w:line="200" w:lineRule="auto"/>
        <w:jc w:val="left"/>
        <w:rPr>
          <w:sz w:val="20"/>
          <w:szCs w:val="20"/>
        </w:rPr>
      </w:pPr>
      <w:r w:rsidDel="00000000" w:rsidR="00000000" w:rsidRPr="00000000">
        <w:rPr>
          <w:rtl w:val="0"/>
        </w:rPr>
      </w:r>
    </w:p>
    <w:p w:rsidR="00000000" w:rsidDel="00000000" w:rsidP="00000000" w:rsidRDefault="00000000" w:rsidRPr="00000000" w14:paraId="00000593">
      <w:pPr>
        <w:spacing w:before="12" w:line="200" w:lineRule="auto"/>
        <w:jc w:val="left"/>
        <w:rPr>
          <w:sz w:val="20"/>
          <w:szCs w:val="20"/>
        </w:rPr>
      </w:pPr>
      <w:r w:rsidDel="00000000" w:rsidR="00000000" w:rsidRPr="00000000">
        <w:rPr>
          <w:rtl w:val="0"/>
        </w:rPr>
      </w:r>
    </w:p>
    <w:p w:rsidR="00000000" w:rsidDel="00000000" w:rsidP="00000000" w:rsidRDefault="00000000" w:rsidRPr="00000000" w14:paraId="00000594">
      <w:pPr>
        <w:spacing w:line="376" w:lineRule="auto"/>
        <w:ind w:left="226" w:right="1109"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f0f0f"/>
          <w:sz w:val="22"/>
          <w:szCs w:val="22"/>
          <w:rtl w:val="0"/>
        </w:rPr>
        <w:t xml:space="preserve">ARTÍCULO 37. -TELETRABAJO: </w:t>
      </w:r>
      <w:r w:rsidDel="00000000" w:rsidR="00000000" w:rsidRPr="00000000">
        <w:rPr>
          <w:rFonts w:ascii="Times New Roman" w:cs="Times New Roman" w:eastAsia="Times New Roman" w:hAnsi="Times New Roman"/>
          <w:color w:val="1f1f1f"/>
          <w:sz w:val="23"/>
          <w:szCs w:val="23"/>
          <w:rtl w:val="0"/>
        </w:rPr>
        <w:t xml:space="preserve">seg</w:t>
      </w:r>
      <w:r w:rsidDel="00000000" w:rsidR="00000000" w:rsidRPr="00000000">
        <w:rPr>
          <w:rFonts w:ascii="Times New Roman" w:cs="Times New Roman" w:eastAsia="Times New Roman" w:hAnsi="Times New Roman"/>
          <w:color w:val="0f0f0f"/>
          <w:sz w:val="23"/>
          <w:szCs w:val="23"/>
          <w:rtl w:val="0"/>
        </w:rPr>
        <w:t xml:space="preserve">ún 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Le</w:t>
      </w:r>
      <w:r w:rsidDel="00000000" w:rsidR="00000000" w:rsidRPr="00000000">
        <w:rPr>
          <w:rFonts w:ascii="Times New Roman" w:cs="Times New Roman" w:eastAsia="Times New Roman" w:hAnsi="Times New Roman"/>
          <w:color w:val="1f1f1f"/>
          <w:sz w:val="23"/>
          <w:szCs w:val="23"/>
          <w:rtl w:val="0"/>
        </w:rPr>
        <w:t xml:space="preserve">y N</w:t>
      </w:r>
      <w:r w:rsidDel="00000000" w:rsidR="00000000" w:rsidRPr="00000000">
        <w:rPr>
          <w:rFonts w:ascii="Times New Roman" w:cs="Times New Roman" w:eastAsia="Times New Roman" w:hAnsi="Times New Roman"/>
          <w:color w:val="0f0f0f"/>
          <w:sz w:val="23"/>
          <w:szCs w:val="23"/>
          <w:rtl w:val="0"/>
        </w:rPr>
        <w:t xml:space="preserve">a</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N</w:t>
      </w:r>
      <w:r w:rsidDel="00000000" w:rsidR="00000000" w:rsidRPr="00000000">
        <w:rPr>
          <w:rFonts w:ascii="Times New Roman" w:cs="Times New Roman" w:eastAsia="Times New Roman" w:hAnsi="Times New Roman"/>
          <w:color w:val="39393a"/>
          <w:sz w:val="23"/>
          <w:szCs w:val="23"/>
          <w:rtl w:val="0"/>
        </w:rPr>
        <w:t xml:space="preserve">º </w:t>
      </w:r>
      <w:r w:rsidDel="00000000" w:rsidR="00000000" w:rsidRPr="00000000">
        <w:rPr>
          <w:rFonts w:ascii="Times New Roman" w:cs="Times New Roman" w:eastAsia="Times New Roman" w:hAnsi="Times New Roman"/>
          <w:color w:val="0f0f0f"/>
          <w:sz w:val="23"/>
          <w:szCs w:val="23"/>
          <w:rtl w:val="0"/>
        </w:rPr>
        <w:t xml:space="preserve">27</w:t>
      </w:r>
      <w:r w:rsidDel="00000000" w:rsidR="00000000" w:rsidRPr="00000000">
        <w:rPr>
          <w:rFonts w:ascii="Times New Roman" w:cs="Times New Roman" w:eastAsia="Times New Roman" w:hAnsi="Times New Roman"/>
          <w:color w:val="1f1f1f"/>
          <w:sz w:val="23"/>
          <w:szCs w:val="23"/>
          <w:rtl w:val="0"/>
        </w:rPr>
        <w:t xml:space="preserve">.</w:t>
      </w:r>
      <w:r w:rsidDel="00000000" w:rsidR="00000000" w:rsidRPr="00000000">
        <w:rPr>
          <w:rFonts w:ascii="Times New Roman" w:cs="Times New Roman" w:eastAsia="Times New Roman" w:hAnsi="Times New Roman"/>
          <w:color w:val="0f0f0f"/>
          <w:sz w:val="23"/>
          <w:szCs w:val="23"/>
          <w:rtl w:val="0"/>
        </w:rPr>
        <w:t xml:space="preserve">555: </w:t>
      </w:r>
      <w:r w:rsidDel="00000000" w:rsidR="00000000" w:rsidRPr="00000000">
        <w:rPr>
          <w:rFonts w:ascii="Times New Roman" w:cs="Times New Roman" w:eastAsia="Times New Roman" w:hAnsi="Times New Roman"/>
          <w:color w:val="39393a"/>
          <w:sz w:val="23"/>
          <w:szCs w:val="23"/>
          <w:rtl w:val="0"/>
        </w:rPr>
        <w:t xml:space="preserve">"</w:t>
      </w:r>
      <w:r w:rsidDel="00000000" w:rsidR="00000000" w:rsidRPr="00000000">
        <w:rPr>
          <w:rFonts w:ascii="Times New Roman" w:cs="Times New Roman" w:eastAsia="Times New Roman" w:hAnsi="Times New Roman"/>
          <w:color w:val="0f0f0f"/>
          <w:sz w:val="23"/>
          <w:szCs w:val="23"/>
          <w:rtl w:val="0"/>
        </w:rPr>
        <w:t xml:space="preserve">Ré</w:t>
      </w:r>
      <w:r w:rsidDel="00000000" w:rsidR="00000000" w:rsidRPr="00000000">
        <w:rPr>
          <w:rFonts w:ascii="Times New Roman" w:cs="Times New Roman" w:eastAsia="Times New Roman" w:hAnsi="Times New Roman"/>
          <w:color w:val="1f1f1f"/>
          <w:sz w:val="23"/>
          <w:szCs w:val="23"/>
          <w:rtl w:val="0"/>
        </w:rPr>
        <w:t xml:space="preserve">g</w:t>
      </w:r>
      <w:r w:rsidDel="00000000" w:rsidR="00000000" w:rsidRPr="00000000">
        <w:rPr>
          <w:rFonts w:ascii="Times New Roman" w:cs="Times New Roman" w:eastAsia="Times New Roman" w:hAnsi="Times New Roman"/>
          <w:color w:val="0f0f0f"/>
          <w:sz w:val="23"/>
          <w:szCs w:val="23"/>
          <w:rtl w:val="0"/>
        </w:rPr>
        <w:t xml:space="preserve">im</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Lega</w:t>
      </w:r>
      <w:r w:rsidDel="00000000" w:rsidR="00000000" w:rsidRPr="00000000">
        <w:rPr>
          <w:rFonts w:ascii="Times New Roman" w:cs="Times New Roman" w:eastAsia="Times New Roman" w:hAnsi="Times New Roman"/>
          <w:color w:val="0f0f0f"/>
          <w:sz w:val="23"/>
          <w:szCs w:val="23"/>
          <w:rtl w:val="0"/>
        </w:rPr>
        <w:t xml:space="preserve">l 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Co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Te</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tr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484849"/>
          <w:sz w:val="23"/>
          <w:szCs w:val="23"/>
          <w:rtl w:val="0"/>
        </w:rPr>
        <w:t xml:space="preserve">"</w:t>
      </w:r>
      <w:r w:rsidDel="00000000" w:rsidR="00000000" w:rsidRPr="00000000">
        <w:rPr>
          <w:rFonts w:ascii="Times New Roman" w:cs="Times New Roman" w:eastAsia="Times New Roman" w:hAnsi="Times New Roman"/>
          <w:color w:val="39393a"/>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habr</w:t>
      </w:r>
      <w:r w:rsidDel="00000000" w:rsidR="00000000" w:rsidRPr="00000000">
        <w:rPr>
          <w:rFonts w:ascii="Times New Roman" w:cs="Times New Roman" w:eastAsia="Times New Roman" w:hAnsi="Times New Roman"/>
          <w:color w:val="1f1f1f"/>
          <w:sz w:val="23"/>
          <w:szCs w:val="23"/>
          <w:rtl w:val="0"/>
        </w:rPr>
        <w:t xml:space="preserve">á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tr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o c</w:t>
      </w:r>
      <w:r w:rsidDel="00000000" w:rsidR="00000000" w:rsidRPr="00000000">
        <w:rPr>
          <w:rFonts w:ascii="Times New Roman" w:cs="Times New Roman" w:eastAsia="Times New Roman" w:hAnsi="Times New Roman"/>
          <w:color w:val="0f0f0f"/>
          <w:sz w:val="23"/>
          <w:szCs w:val="23"/>
          <w:rtl w:val="0"/>
        </w:rPr>
        <w:t xml:space="preserve">uando 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ea</w:t>
      </w:r>
      <w:r w:rsidDel="00000000" w:rsidR="00000000" w:rsidRPr="00000000">
        <w:rPr>
          <w:rFonts w:ascii="Times New Roman" w:cs="Times New Roman" w:eastAsia="Times New Roman" w:hAnsi="Times New Roman"/>
          <w:color w:val="0f0f0f"/>
          <w:sz w:val="23"/>
          <w:szCs w:val="23"/>
          <w:rtl w:val="0"/>
        </w:rPr>
        <w:t xml:space="preserve">li</w:t>
      </w:r>
      <w:r w:rsidDel="00000000" w:rsidR="00000000" w:rsidRPr="00000000">
        <w:rPr>
          <w:rFonts w:ascii="Times New Roman" w:cs="Times New Roman" w:eastAsia="Times New Roman" w:hAnsi="Times New Roman"/>
          <w:color w:val="1f1f1f"/>
          <w:sz w:val="23"/>
          <w:szCs w:val="23"/>
          <w:rtl w:val="0"/>
        </w:rPr>
        <w:t xml:space="preserve">zac</w:t>
      </w:r>
      <w:r w:rsidDel="00000000" w:rsidR="00000000" w:rsidRPr="00000000">
        <w:rPr>
          <w:rFonts w:ascii="Times New Roman" w:cs="Times New Roman" w:eastAsia="Times New Roman" w:hAnsi="Times New Roman"/>
          <w:color w:val="0f0f0f"/>
          <w:sz w:val="23"/>
          <w:szCs w:val="23"/>
          <w:rtl w:val="0"/>
        </w:rPr>
        <w:t xml:space="preserve">ió</w:t>
      </w:r>
      <w:r w:rsidDel="00000000" w:rsidR="00000000" w:rsidRPr="00000000">
        <w:rPr>
          <w:rFonts w:ascii="Times New Roman" w:cs="Times New Roman" w:eastAsia="Times New Roman" w:hAnsi="Times New Roman"/>
          <w:color w:val="1f1f1f"/>
          <w:sz w:val="23"/>
          <w:szCs w:val="23"/>
          <w:rtl w:val="0"/>
        </w:rPr>
        <w:t xml:space="preserve">n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actos</w:t>
      </w:r>
      <w:r w:rsidDel="00000000" w:rsidR="00000000" w:rsidRPr="00000000">
        <w:rPr>
          <w:rFonts w:ascii="Times New Roman" w:cs="Times New Roman" w:eastAsia="Times New Roman" w:hAnsi="Times New Roman"/>
          <w:color w:val="484849"/>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uc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de </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br</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o pre</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ci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d</w:t>
      </w:r>
      <w:r w:rsidDel="00000000" w:rsidR="00000000" w:rsidRPr="00000000">
        <w:rPr>
          <w:rFonts w:ascii="Times New Roman" w:cs="Times New Roman" w:eastAsia="Times New Roman" w:hAnsi="Times New Roman"/>
          <w:color w:val="1f1f1f"/>
          <w:sz w:val="23"/>
          <w:szCs w:val="23"/>
          <w:rtl w:val="0"/>
        </w:rPr>
        <w:t xml:space="preserve">e servi</w:t>
      </w:r>
      <w:r w:rsidDel="00000000" w:rsidR="00000000" w:rsidRPr="00000000">
        <w:rPr>
          <w:rFonts w:ascii="Times New Roman" w:cs="Times New Roman" w:eastAsia="Times New Roman" w:hAnsi="Times New Roman"/>
          <w:color w:val="0f0f0f"/>
          <w:sz w:val="23"/>
          <w:szCs w:val="23"/>
          <w:rtl w:val="0"/>
        </w:rPr>
        <w:t xml:space="preserve">ci</w:t>
      </w:r>
      <w:r w:rsidDel="00000000" w:rsidR="00000000" w:rsidRPr="00000000">
        <w:rPr>
          <w:rFonts w:ascii="Times New Roman" w:cs="Times New Roman" w:eastAsia="Times New Roman" w:hAnsi="Times New Roman"/>
          <w:color w:val="1f1f1f"/>
          <w:sz w:val="23"/>
          <w:szCs w:val="23"/>
          <w:rtl w:val="0"/>
        </w:rPr>
        <w:t xml:space="preserve">os</w:t>
      </w:r>
      <w:r w:rsidDel="00000000" w:rsidR="00000000" w:rsidRPr="00000000">
        <w:rPr>
          <w:rFonts w:ascii="Times New Roman" w:cs="Times New Roman" w:eastAsia="Times New Roman" w:hAnsi="Times New Roman"/>
          <w:color w:val="39393a"/>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e</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efectuad</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parcial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lu</w:t>
      </w:r>
      <w:r w:rsidDel="00000000" w:rsidR="00000000" w:rsidRPr="00000000">
        <w:rPr>
          <w:rFonts w:ascii="Times New Roman" w:cs="Times New Roman" w:eastAsia="Times New Roman" w:hAnsi="Times New Roman"/>
          <w:color w:val="1f1f1f"/>
          <w:sz w:val="23"/>
          <w:szCs w:val="23"/>
          <w:rtl w:val="0"/>
        </w:rPr>
        <w:t xml:space="preserve">gares </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tint</w:t>
      </w:r>
      <w:r w:rsidDel="00000000" w:rsidR="00000000" w:rsidRPr="00000000">
        <w:rPr>
          <w:rFonts w:ascii="Times New Roman" w:cs="Times New Roman" w:eastAsia="Times New Roman" w:hAnsi="Times New Roman"/>
          <w:color w:val="1f1f1f"/>
          <w:sz w:val="23"/>
          <w:szCs w:val="23"/>
          <w:rtl w:val="0"/>
        </w:rPr>
        <w:t xml:space="preserve">os 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bl</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cim</w:t>
      </w:r>
      <w:r w:rsidDel="00000000" w:rsidR="00000000" w:rsidRPr="00000000">
        <w:rPr>
          <w:rFonts w:ascii="Times New Roman" w:cs="Times New Roman" w:eastAsia="Times New Roman" w:hAnsi="Times New Roman"/>
          <w:color w:val="1f1f1f"/>
          <w:sz w:val="23"/>
          <w:szCs w:val="23"/>
          <w:rtl w:val="0"/>
        </w:rPr>
        <w:t xml:space="preserve">ie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o   o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os   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bl</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cimi</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mple</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39393a"/>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ili</w:t>
      </w:r>
      <w:r w:rsidDel="00000000" w:rsidR="00000000" w:rsidRPr="00000000">
        <w:rPr>
          <w:rFonts w:ascii="Times New Roman" w:cs="Times New Roman" w:eastAsia="Times New Roman" w:hAnsi="Times New Roman"/>
          <w:color w:val="1f1f1f"/>
          <w:sz w:val="23"/>
          <w:szCs w:val="23"/>
          <w:rtl w:val="0"/>
        </w:rPr>
        <w:t xml:space="preserve">z</w:t>
      </w:r>
      <w:r w:rsidDel="00000000" w:rsidR="00000000" w:rsidRPr="00000000">
        <w:rPr>
          <w:rFonts w:ascii="Times New Roman" w:cs="Times New Roman" w:eastAsia="Times New Roman" w:hAnsi="Times New Roman"/>
          <w:color w:val="0f0f0f"/>
          <w:sz w:val="23"/>
          <w:szCs w:val="23"/>
          <w:rtl w:val="0"/>
        </w:rPr>
        <w:t xml:space="preserve">a</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te</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nol</w:t>
      </w:r>
      <w:r w:rsidDel="00000000" w:rsidR="00000000" w:rsidRPr="00000000">
        <w:rPr>
          <w:rFonts w:ascii="Times New Roman" w:cs="Times New Roman" w:eastAsia="Times New Roman" w:hAnsi="Times New Roman"/>
          <w:color w:val="1f1f1f"/>
          <w:sz w:val="23"/>
          <w:szCs w:val="23"/>
          <w:rtl w:val="0"/>
        </w:rPr>
        <w:t xml:space="preserve">og</w:t>
      </w:r>
      <w:r w:rsidDel="00000000" w:rsidR="00000000" w:rsidRPr="00000000">
        <w:rPr>
          <w:rFonts w:ascii="Times New Roman" w:cs="Times New Roman" w:eastAsia="Times New Roman" w:hAnsi="Times New Roman"/>
          <w:color w:val="0f0f0f"/>
          <w:sz w:val="23"/>
          <w:szCs w:val="23"/>
          <w:rtl w:val="0"/>
        </w:rPr>
        <w:t xml:space="preserve">í</w:t>
      </w:r>
      <w:r w:rsidDel="00000000" w:rsidR="00000000" w:rsidRPr="00000000">
        <w:rPr>
          <w:rFonts w:ascii="Times New Roman" w:cs="Times New Roman" w:eastAsia="Times New Roman" w:hAnsi="Times New Roman"/>
          <w:color w:val="1f1f1f"/>
          <w:sz w:val="23"/>
          <w:szCs w:val="23"/>
          <w:rtl w:val="0"/>
        </w:rPr>
        <w:t xml:space="preserve">as de </w:t>
      </w:r>
      <w:r w:rsidDel="00000000" w:rsidR="00000000" w:rsidRPr="00000000">
        <w:rPr>
          <w:rFonts w:ascii="Times New Roman" w:cs="Times New Roman" w:eastAsia="Times New Roman" w:hAnsi="Times New Roman"/>
          <w:color w:val="0f0f0f"/>
          <w:sz w:val="23"/>
          <w:szCs w:val="23"/>
          <w:rtl w:val="0"/>
        </w:rPr>
        <w:t xml:space="preserve">la </w:t>
      </w:r>
      <w:r w:rsidDel="00000000" w:rsidR="00000000" w:rsidRPr="00000000">
        <w:rPr>
          <w:rFonts w:ascii="Times New Roman" w:cs="Times New Roman" w:eastAsia="Times New Roman" w:hAnsi="Times New Roman"/>
          <w:color w:val="1f1f1f"/>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nfo</w:t>
      </w:r>
      <w:r w:rsidDel="00000000" w:rsidR="00000000" w:rsidRPr="00000000">
        <w:rPr>
          <w:rFonts w:ascii="Times New Roman" w:cs="Times New Roman" w:eastAsia="Times New Roman" w:hAnsi="Times New Roman"/>
          <w:color w:val="1f1f1f"/>
          <w:sz w:val="23"/>
          <w:szCs w:val="23"/>
          <w:rtl w:val="0"/>
        </w:rPr>
        <w:t xml:space="preserve">r</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ón </w:t>
      </w:r>
      <w:r w:rsidDel="00000000" w:rsidR="00000000" w:rsidRPr="00000000">
        <w:rPr>
          <w:rFonts w:ascii="Times New Roman" w:cs="Times New Roman" w:eastAsia="Times New Roman" w:hAnsi="Times New Roman"/>
          <w:color w:val="1f1f1f"/>
          <w:sz w:val="23"/>
          <w:szCs w:val="23"/>
          <w:rtl w:val="0"/>
        </w:rPr>
        <w:t xml:space="preserve">y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munic</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ci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S</w:t>
      </w:r>
      <w:r w:rsidDel="00000000" w:rsidR="00000000" w:rsidRPr="00000000">
        <w:rPr>
          <w:rFonts w:ascii="Times New Roman" w:cs="Times New Roman" w:eastAsia="Times New Roman" w:hAnsi="Times New Roman"/>
          <w:color w:val="1f1f1f"/>
          <w:sz w:val="23"/>
          <w:szCs w:val="23"/>
          <w:rtl w:val="0"/>
        </w:rPr>
        <w:t xml:space="preserve">e 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bl</w:t>
      </w:r>
      <w:r w:rsidDel="00000000" w:rsidR="00000000" w:rsidRPr="00000000">
        <w:rPr>
          <w:rFonts w:ascii="Times New Roman" w:cs="Times New Roman" w:eastAsia="Times New Roman" w:hAnsi="Times New Roman"/>
          <w:color w:val="1f1f1f"/>
          <w:sz w:val="23"/>
          <w:szCs w:val="23"/>
          <w:rtl w:val="0"/>
        </w:rPr>
        <w:t xml:space="preserve">ece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án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as 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g</w:t>
      </w:r>
      <w:r w:rsidDel="00000000" w:rsidR="00000000" w:rsidRPr="00000000">
        <w:rPr>
          <w:rFonts w:ascii="Times New Roman" w:cs="Times New Roman" w:eastAsia="Times New Roman" w:hAnsi="Times New Roman"/>
          <w:color w:val="0f0f0f"/>
          <w:sz w:val="23"/>
          <w:szCs w:val="23"/>
          <w:rtl w:val="0"/>
        </w:rPr>
        <w:t xml:space="preserve">uiente</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tr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w:t>
      </w:r>
      <w:r w:rsidDel="00000000" w:rsidR="00000000" w:rsidRPr="00000000">
        <w:rPr>
          <w:rtl w:val="0"/>
        </w:rPr>
      </w:r>
    </w:p>
    <w:p w:rsidR="00000000" w:rsidDel="00000000" w:rsidP="00000000" w:rsidRDefault="00000000" w:rsidRPr="00000000" w14:paraId="00000595">
      <w:pPr>
        <w:spacing w:line="200" w:lineRule="auto"/>
        <w:jc w:val="left"/>
        <w:rPr>
          <w:sz w:val="20"/>
          <w:szCs w:val="20"/>
        </w:rPr>
      </w:pPr>
      <w:r w:rsidDel="00000000" w:rsidR="00000000" w:rsidRPr="00000000">
        <w:rPr>
          <w:rtl w:val="0"/>
        </w:rPr>
      </w:r>
    </w:p>
    <w:p w:rsidR="00000000" w:rsidDel="00000000" w:rsidP="00000000" w:rsidRDefault="00000000" w:rsidRPr="00000000" w14:paraId="00000596">
      <w:pPr>
        <w:spacing w:before="11" w:line="280" w:lineRule="auto"/>
        <w:jc w:val="left"/>
        <w:rPr>
          <w:sz w:val="28"/>
          <w:szCs w:val="28"/>
        </w:rPr>
      </w:pPr>
      <w:r w:rsidDel="00000000" w:rsidR="00000000" w:rsidRPr="00000000">
        <w:rPr>
          <w:rtl w:val="0"/>
        </w:rPr>
      </w:r>
    </w:p>
    <w:p w:rsidR="00000000" w:rsidDel="00000000" w:rsidP="00000000" w:rsidRDefault="00000000" w:rsidRPr="00000000" w14:paraId="00000597">
      <w:pPr>
        <w:ind w:left="226" w:right="110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f0f0f"/>
          <w:sz w:val="22"/>
          <w:szCs w:val="22"/>
          <w:rtl w:val="0"/>
        </w:rPr>
        <w:t xml:space="preserve">ARTÍC</w:t>
      </w:r>
      <w:r w:rsidDel="00000000" w:rsidR="00000000" w:rsidRPr="00000000">
        <w:rPr>
          <w:rFonts w:ascii="Times New Roman" w:cs="Times New Roman" w:eastAsia="Times New Roman" w:hAnsi="Times New Roman"/>
          <w:b w:val="1"/>
          <w:color w:val="1f1f1f"/>
          <w:sz w:val="22"/>
          <w:szCs w:val="22"/>
          <w:rtl w:val="0"/>
        </w:rPr>
        <w:t xml:space="preserve">U</w:t>
      </w:r>
      <w:r w:rsidDel="00000000" w:rsidR="00000000" w:rsidRPr="00000000">
        <w:rPr>
          <w:rFonts w:ascii="Times New Roman" w:cs="Times New Roman" w:eastAsia="Times New Roman" w:hAnsi="Times New Roman"/>
          <w:b w:val="1"/>
          <w:color w:val="0f0f0f"/>
          <w:sz w:val="22"/>
          <w:szCs w:val="22"/>
          <w:rtl w:val="0"/>
        </w:rPr>
        <w:t xml:space="preserve">LO   37.1.-   TELETRABAJO   TOTAL</w:t>
      </w:r>
      <w:r w:rsidDel="00000000" w:rsidR="00000000" w:rsidRPr="00000000">
        <w:rPr>
          <w:rFonts w:ascii="Times New Roman" w:cs="Times New Roman" w:eastAsia="Times New Roman" w:hAnsi="Times New Roman"/>
          <w:b w:val="1"/>
          <w:color w:val="1f1f1f"/>
          <w:sz w:val="22"/>
          <w:szCs w:val="22"/>
          <w:rtl w:val="0"/>
        </w:rPr>
        <w:t xml:space="preserve">: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or   </w:t>
      </w:r>
      <w:r w:rsidDel="00000000" w:rsidR="00000000" w:rsidRPr="00000000">
        <w:rPr>
          <w:rFonts w:ascii="Times New Roman" w:cs="Times New Roman" w:eastAsia="Times New Roman" w:hAnsi="Times New Roman"/>
          <w:color w:val="0f0f0f"/>
          <w:sz w:val="23"/>
          <w:szCs w:val="23"/>
          <w:rtl w:val="0"/>
        </w:rPr>
        <w:t xml:space="preserve">re</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li</w:t>
      </w:r>
      <w:r w:rsidDel="00000000" w:rsidR="00000000" w:rsidRPr="00000000">
        <w:rPr>
          <w:rFonts w:ascii="Times New Roman" w:cs="Times New Roman" w:eastAsia="Times New Roman" w:hAnsi="Times New Roman"/>
          <w:color w:val="1f1f1f"/>
          <w:sz w:val="23"/>
          <w:szCs w:val="23"/>
          <w:rtl w:val="0"/>
        </w:rPr>
        <w:t xml:space="preserve">zará   s</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eas</w:t>
      </w:r>
      <w:r w:rsidDel="00000000" w:rsidR="00000000" w:rsidRPr="00000000">
        <w:rPr>
          <w:rtl w:val="0"/>
        </w:rPr>
      </w:r>
    </w:p>
    <w:p w:rsidR="00000000" w:rsidDel="00000000" w:rsidP="00000000" w:rsidRDefault="00000000" w:rsidRPr="00000000" w14:paraId="00000598">
      <w:pPr>
        <w:spacing w:before="38" w:lineRule="auto"/>
        <w:ind w:left="233" w:right="481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EMPRE fu</w:t>
      </w:r>
      <w:r w:rsidDel="00000000" w:rsidR="00000000" w:rsidRPr="00000000">
        <w:rPr>
          <w:rFonts w:ascii="Times New Roman" w:cs="Times New Roman" w:eastAsia="Times New Roman" w:hAnsi="Times New Roman"/>
          <w:color w:val="0f0f0f"/>
          <w:sz w:val="23"/>
          <w:szCs w:val="23"/>
          <w:rtl w:val="0"/>
        </w:rPr>
        <w:t xml:space="preserve">e</w:t>
      </w:r>
      <w:r w:rsidDel="00000000" w:rsidR="00000000" w:rsidRPr="00000000">
        <w:rPr>
          <w:rFonts w:ascii="Times New Roman" w:cs="Times New Roman" w:eastAsia="Times New Roman" w:hAnsi="Times New Roman"/>
          <w:color w:val="1f1f1f"/>
          <w:sz w:val="23"/>
          <w:szCs w:val="23"/>
          <w:rtl w:val="0"/>
        </w:rPr>
        <w:t xml:space="preserve">ra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bl</w:t>
      </w:r>
      <w:r w:rsidDel="00000000" w:rsidR="00000000" w:rsidRPr="00000000">
        <w:rPr>
          <w:rFonts w:ascii="Times New Roman" w:cs="Times New Roman" w:eastAsia="Times New Roman" w:hAnsi="Times New Roman"/>
          <w:color w:val="1f1f1f"/>
          <w:sz w:val="23"/>
          <w:szCs w:val="23"/>
          <w:rtl w:val="0"/>
        </w:rPr>
        <w:t xml:space="preserve">ec</w:t>
      </w:r>
      <w:r w:rsidDel="00000000" w:rsidR="00000000" w:rsidRPr="00000000">
        <w:rPr>
          <w:rFonts w:ascii="Times New Roman" w:cs="Times New Roman" w:eastAsia="Times New Roman" w:hAnsi="Times New Roman"/>
          <w:color w:val="0f0f0f"/>
          <w:sz w:val="23"/>
          <w:szCs w:val="23"/>
          <w:rtl w:val="0"/>
        </w:rPr>
        <w:t xml:space="preserve">imi</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o de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p</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ad</w:t>
      </w:r>
      <w:r w:rsidDel="00000000" w:rsidR="00000000" w:rsidRPr="00000000">
        <w:rPr>
          <w:rFonts w:ascii="Times New Roman" w:cs="Times New Roman" w:eastAsia="Times New Roman" w:hAnsi="Times New Roman"/>
          <w:color w:val="1f1f1f"/>
          <w:sz w:val="23"/>
          <w:szCs w:val="23"/>
          <w:rtl w:val="0"/>
        </w:rPr>
        <w:t xml:space="preserve">or</w:t>
      </w:r>
      <w:r w:rsidDel="00000000" w:rsidR="00000000" w:rsidRPr="00000000">
        <w:rPr>
          <w:rFonts w:ascii="Times New Roman" w:cs="Times New Roman" w:eastAsia="Times New Roman" w:hAnsi="Times New Roman"/>
          <w:color w:val="39393a"/>
          <w:sz w:val="23"/>
          <w:szCs w:val="23"/>
          <w:rtl w:val="0"/>
        </w:rPr>
        <w:t xml:space="preserve">.</w:t>
      </w:r>
      <w:r w:rsidDel="00000000" w:rsidR="00000000" w:rsidRPr="00000000">
        <w:rPr>
          <w:rtl w:val="0"/>
        </w:rPr>
      </w:r>
    </w:p>
    <w:p w:rsidR="00000000" w:rsidDel="00000000" w:rsidP="00000000" w:rsidRDefault="00000000" w:rsidRPr="00000000" w14:paraId="00000599">
      <w:pPr>
        <w:spacing w:line="100" w:lineRule="auto"/>
        <w:jc w:val="left"/>
        <w:rPr>
          <w:sz w:val="10"/>
          <w:szCs w:val="10"/>
        </w:rPr>
      </w:pPr>
      <w:r w:rsidDel="00000000" w:rsidR="00000000" w:rsidRPr="00000000">
        <w:rPr>
          <w:rtl w:val="0"/>
        </w:rPr>
      </w:r>
    </w:p>
    <w:p w:rsidR="00000000" w:rsidDel="00000000" w:rsidP="00000000" w:rsidRDefault="00000000" w:rsidRPr="00000000" w14:paraId="0000059A">
      <w:pPr>
        <w:spacing w:line="200" w:lineRule="auto"/>
        <w:jc w:val="left"/>
        <w:rPr>
          <w:sz w:val="20"/>
          <w:szCs w:val="20"/>
        </w:rPr>
      </w:pPr>
      <w:r w:rsidDel="00000000" w:rsidR="00000000" w:rsidRPr="00000000">
        <w:rPr>
          <w:rtl w:val="0"/>
        </w:rPr>
      </w:r>
    </w:p>
    <w:p w:rsidR="00000000" w:rsidDel="00000000" w:rsidP="00000000" w:rsidRDefault="00000000" w:rsidRPr="00000000" w14:paraId="0000059B">
      <w:pPr>
        <w:spacing w:line="200" w:lineRule="auto"/>
        <w:jc w:val="left"/>
        <w:rPr>
          <w:sz w:val="20"/>
          <w:szCs w:val="20"/>
        </w:rPr>
      </w:pPr>
      <w:r w:rsidDel="00000000" w:rsidR="00000000" w:rsidRPr="00000000">
        <w:rPr>
          <w:rtl w:val="0"/>
        </w:rPr>
      </w:r>
    </w:p>
    <w:p w:rsidR="00000000" w:rsidDel="00000000" w:rsidP="00000000" w:rsidRDefault="00000000" w:rsidRPr="00000000" w14:paraId="0000059C">
      <w:pPr>
        <w:spacing w:line="200" w:lineRule="auto"/>
        <w:jc w:val="left"/>
        <w:rPr>
          <w:sz w:val="20"/>
          <w:szCs w:val="20"/>
        </w:rPr>
      </w:pPr>
      <w:r w:rsidDel="00000000" w:rsidR="00000000" w:rsidRPr="00000000">
        <w:rPr>
          <w:rtl w:val="0"/>
        </w:rPr>
      </w:r>
    </w:p>
    <w:p w:rsidR="00000000" w:rsidDel="00000000" w:rsidP="00000000" w:rsidRDefault="00000000" w:rsidRPr="00000000" w14:paraId="0000059D">
      <w:pPr>
        <w:spacing w:line="378" w:lineRule="auto"/>
        <w:ind w:left="226" w:right="110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f1f1f"/>
          <w:sz w:val="22"/>
          <w:szCs w:val="22"/>
          <w:rtl w:val="0"/>
        </w:rPr>
        <w:t xml:space="preserve">A</w:t>
      </w:r>
      <w:r w:rsidDel="00000000" w:rsidR="00000000" w:rsidRPr="00000000">
        <w:rPr>
          <w:rFonts w:ascii="Times New Roman" w:cs="Times New Roman" w:eastAsia="Times New Roman" w:hAnsi="Times New Roman"/>
          <w:b w:val="1"/>
          <w:color w:val="0f0f0f"/>
          <w:sz w:val="22"/>
          <w:szCs w:val="22"/>
          <w:rtl w:val="0"/>
        </w:rPr>
        <w:t xml:space="preserve">RTÍC</w:t>
      </w:r>
      <w:r w:rsidDel="00000000" w:rsidR="00000000" w:rsidRPr="00000000">
        <w:rPr>
          <w:rFonts w:ascii="Times New Roman" w:cs="Times New Roman" w:eastAsia="Times New Roman" w:hAnsi="Times New Roman"/>
          <w:b w:val="1"/>
          <w:color w:val="1f1f1f"/>
          <w:sz w:val="22"/>
          <w:szCs w:val="22"/>
          <w:rtl w:val="0"/>
        </w:rPr>
        <w:t xml:space="preserve">U</w:t>
      </w:r>
      <w:r w:rsidDel="00000000" w:rsidR="00000000" w:rsidRPr="00000000">
        <w:rPr>
          <w:rFonts w:ascii="Times New Roman" w:cs="Times New Roman" w:eastAsia="Times New Roman" w:hAnsi="Times New Roman"/>
          <w:b w:val="1"/>
          <w:color w:val="0f0f0f"/>
          <w:sz w:val="22"/>
          <w:szCs w:val="22"/>
          <w:rtl w:val="0"/>
        </w:rPr>
        <w:t xml:space="preserve">LO 3</w:t>
      </w:r>
      <w:r w:rsidDel="00000000" w:rsidR="00000000" w:rsidRPr="00000000">
        <w:rPr>
          <w:rFonts w:ascii="Times New Roman" w:cs="Times New Roman" w:eastAsia="Times New Roman" w:hAnsi="Times New Roman"/>
          <w:b w:val="1"/>
          <w:color w:val="1f1f1f"/>
          <w:sz w:val="22"/>
          <w:szCs w:val="22"/>
          <w:rtl w:val="0"/>
        </w:rPr>
        <w:t xml:space="preserve">7</w:t>
      </w:r>
      <w:r w:rsidDel="00000000" w:rsidR="00000000" w:rsidRPr="00000000">
        <w:rPr>
          <w:rFonts w:ascii="Times New Roman" w:cs="Times New Roman" w:eastAsia="Times New Roman" w:hAnsi="Times New Roman"/>
          <w:b w:val="1"/>
          <w:color w:val="0f0f0f"/>
          <w:sz w:val="22"/>
          <w:szCs w:val="22"/>
          <w:rtl w:val="0"/>
        </w:rPr>
        <w:t xml:space="preserve">.2.- TELETRABAJO PARCIAL</w:t>
      </w:r>
      <w:r w:rsidDel="00000000" w:rsidR="00000000" w:rsidRPr="00000000">
        <w:rPr>
          <w:rFonts w:ascii="Times New Roman" w:cs="Times New Roman" w:eastAsia="Times New Roman" w:hAnsi="Times New Roman"/>
          <w:b w:val="1"/>
          <w:color w:val="1f1f1f"/>
          <w:sz w:val="22"/>
          <w:szCs w:val="22"/>
          <w:rtl w:val="0"/>
        </w:rPr>
        <w:t xml:space="preserve">: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tr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 r</w:t>
      </w:r>
      <w:r w:rsidDel="00000000" w:rsidR="00000000" w:rsidRPr="00000000">
        <w:rPr>
          <w:rFonts w:ascii="Times New Roman" w:cs="Times New Roman" w:eastAsia="Times New Roman" w:hAnsi="Times New Roman"/>
          <w:color w:val="1f1f1f"/>
          <w:sz w:val="23"/>
          <w:szCs w:val="23"/>
          <w:rtl w:val="0"/>
        </w:rPr>
        <w:t xml:space="preserve">ea</w:t>
      </w:r>
      <w:r w:rsidDel="00000000" w:rsidR="00000000" w:rsidRPr="00000000">
        <w:rPr>
          <w:rFonts w:ascii="Times New Roman" w:cs="Times New Roman" w:eastAsia="Times New Roman" w:hAnsi="Times New Roman"/>
          <w:color w:val="0f0f0f"/>
          <w:sz w:val="23"/>
          <w:szCs w:val="23"/>
          <w:rtl w:val="0"/>
        </w:rPr>
        <w:t xml:space="preserve">li</w:t>
      </w:r>
      <w:r w:rsidDel="00000000" w:rsidR="00000000" w:rsidRPr="00000000">
        <w:rPr>
          <w:rFonts w:ascii="Times New Roman" w:cs="Times New Roman" w:eastAsia="Times New Roman" w:hAnsi="Times New Roman"/>
          <w:color w:val="1f1f1f"/>
          <w:sz w:val="23"/>
          <w:szCs w:val="23"/>
          <w:rtl w:val="0"/>
        </w:rPr>
        <w:t xml:space="preserve">za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á s</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areas tanto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ntr</w:t>
      </w:r>
      <w:r w:rsidDel="00000000" w:rsidR="00000000" w:rsidRPr="00000000">
        <w:rPr>
          <w:rFonts w:ascii="Times New Roman" w:cs="Times New Roman" w:eastAsia="Times New Roman" w:hAnsi="Times New Roman"/>
          <w:color w:val="1f1f1f"/>
          <w:sz w:val="23"/>
          <w:szCs w:val="23"/>
          <w:rtl w:val="0"/>
        </w:rPr>
        <w:t xml:space="preserve">o como f</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era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bl</w:t>
      </w:r>
      <w:r w:rsidDel="00000000" w:rsidR="00000000" w:rsidRPr="00000000">
        <w:rPr>
          <w:rFonts w:ascii="Times New Roman" w:cs="Times New Roman" w:eastAsia="Times New Roman" w:hAnsi="Times New Roman"/>
          <w:color w:val="1f1f1f"/>
          <w:sz w:val="23"/>
          <w:szCs w:val="23"/>
          <w:rtl w:val="0"/>
        </w:rPr>
        <w:t xml:space="preserve">ec</w:t>
      </w:r>
      <w:r w:rsidDel="00000000" w:rsidR="00000000" w:rsidRPr="00000000">
        <w:rPr>
          <w:rFonts w:ascii="Times New Roman" w:cs="Times New Roman" w:eastAsia="Times New Roman" w:hAnsi="Times New Roman"/>
          <w:color w:val="0f0f0f"/>
          <w:sz w:val="23"/>
          <w:szCs w:val="23"/>
          <w:rtl w:val="0"/>
        </w:rPr>
        <w:t xml:space="preserve">imi</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del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mpl</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ado</w:t>
      </w:r>
      <w:r w:rsidDel="00000000" w:rsidR="00000000" w:rsidRPr="00000000">
        <w:rPr>
          <w:rFonts w:ascii="Times New Roman" w:cs="Times New Roman" w:eastAsia="Times New Roman" w:hAnsi="Times New Roman"/>
          <w:color w:val="1f1f1f"/>
          <w:sz w:val="23"/>
          <w:szCs w:val="23"/>
          <w:rtl w:val="0"/>
        </w:rPr>
        <w:t xml:space="preserve">r</w:t>
      </w:r>
      <w:r w:rsidDel="00000000" w:rsidR="00000000" w:rsidRPr="00000000">
        <w:rPr>
          <w:rFonts w:ascii="Times New Roman" w:cs="Times New Roman" w:eastAsia="Times New Roman" w:hAnsi="Times New Roman"/>
          <w:color w:val="0f0f0f"/>
          <w:sz w:val="23"/>
          <w:szCs w:val="23"/>
          <w:rtl w:val="0"/>
        </w:rPr>
        <w:t xml:space="preserve">.</w:t>
      </w:r>
      <w:r w:rsidDel="00000000" w:rsidR="00000000" w:rsidRPr="00000000">
        <w:rPr>
          <w:rtl w:val="0"/>
        </w:rPr>
      </w:r>
    </w:p>
    <w:p w:rsidR="00000000" w:rsidDel="00000000" w:rsidP="00000000" w:rsidRDefault="00000000" w:rsidRPr="00000000" w14:paraId="0000059E">
      <w:pPr>
        <w:spacing w:line="200" w:lineRule="auto"/>
        <w:jc w:val="left"/>
        <w:rPr>
          <w:sz w:val="20"/>
          <w:szCs w:val="20"/>
        </w:rPr>
      </w:pPr>
      <w:r w:rsidDel="00000000" w:rsidR="00000000" w:rsidRPr="00000000">
        <w:rPr>
          <w:rtl w:val="0"/>
        </w:rPr>
      </w:r>
    </w:p>
    <w:p w:rsidR="00000000" w:rsidDel="00000000" w:rsidP="00000000" w:rsidRDefault="00000000" w:rsidRPr="00000000" w14:paraId="0000059F">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5A0">
      <w:pPr>
        <w:spacing w:line="377" w:lineRule="auto"/>
        <w:ind w:left="226" w:right="11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En a</w:t>
      </w:r>
      <w:r w:rsidDel="00000000" w:rsidR="00000000" w:rsidRPr="00000000">
        <w:rPr>
          <w:rFonts w:ascii="Times New Roman" w:cs="Times New Roman" w:eastAsia="Times New Roman" w:hAnsi="Times New Roman"/>
          <w:color w:val="0f0f0f"/>
          <w:sz w:val="23"/>
          <w:szCs w:val="23"/>
          <w:rtl w:val="0"/>
        </w:rPr>
        <w:t xml:space="preserve">mb</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asos, 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up</w:t>
      </w:r>
      <w:r w:rsidDel="00000000" w:rsidR="00000000" w:rsidRPr="00000000">
        <w:rPr>
          <w:rFonts w:ascii="Times New Roman" w:cs="Times New Roman" w:eastAsia="Times New Roman" w:hAnsi="Times New Roman"/>
          <w:color w:val="1f1f1f"/>
          <w:sz w:val="23"/>
          <w:szCs w:val="23"/>
          <w:rtl w:val="0"/>
        </w:rPr>
        <w:t xml:space="preserve">er</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 j</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ár</w:t>
      </w:r>
      <w:r w:rsidDel="00000000" w:rsidR="00000000" w:rsidRPr="00000000">
        <w:rPr>
          <w:rFonts w:ascii="Times New Roman" w:cs="Times New Roman" w:eastAsia="Times New Roman" w:hAnsi="Times New Roman"/>
          <w:color w:val="0f0f0f"/>
          <w:sz w:val="23"/>
          <w:szCs w:val="23"/>
          <w:rtl w:val="0"/>
        </w:rPr>
        <w:t xml:space="preserve">q</w:t>
      </w:r>
      <w:r w:rsidDel="00000000" w:rsidR="00000000" w:rsidRPr="00000000">
        <w:rPr>
          <w:rFonts w:ascii="Times New Roman" w:cs="Times New Roman" w:eastAsia="Times New Roman" w:hAnsi="Times New Roman"/>
          <w:color w:val="1f1f1f"/>
          <w:sz w:val="23"/>
          <w:szCs w:val="23"/>
          <w:rtl w:val="0"/>
        </w:rPr>
        <w:t xml:space="preserve">ui</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área</w:t>
      </w:r>
      <w:r w:rsidDel="00000000" w:rsidR="00000000" w:rsidRPr="00000000">
        <w:rPr>
          <w:rFonts w:ascii="Times New Roman" w:cs="Times New Roman" w:eastAsia="Times New Roman" w:hAnsi="Times New Roman"/>
          <w:color w:val="484849"/>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ra</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go </w:t>
      </w:r>
      <w:r w:rsidDel="00000000" w:rsidR="00000000" w:rsidRPr="00000000">
        <w:rPr>
          <w:rFonts w:ascii="Times New Roman" w:cs="Times New Roman" w:eastAsia="Times New Roman" w:hAnsi="Times New Roman"/>
          <w:color w:val="0f0f0f"/>
          <w:sz w:val="23"/>
          <w:szCs w:val="23"/>
          <w:rtl w:val="0"/>
        </w:rPr>
        <w:t xml:space="preserve">no inf</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 </w:t>
      </w:r>
      <w:r w:rsidDel="00000000" w:rsidR="00000000" w:rsidRPr="00000000">
        <w:rPr>
          <w:rFonts w:ascii="Times New Roman" w:cs="Times New Roman" w:eastAsia="Times New Roman" w:hAnsi="Times New Roman"/>
          <w:color w:val="1f1f1f"/>
          <w:sz w:val="23"/>
          <w:szCs w:val="23"/>
          <w:rtl w:val="0"/>
        </w:rPr>
        <w:t xml:space="preserve">a d</w:t>
      </w:r>
      <w:r w:rsidDel="00000000" w:rsidR="00000000" w:rsidRPr="00000000">
        <w:rPr>
          <w:rFonts w:ascii="Times New Roman" w:cs="Times New Roman" w:eastAsia="Times New Roman" w:hAnsi="Times New Roman"/>
          <w:color w:val="0f0f0f"/>
          <w:sz w:val="23"/>
          <w:szCs w:val="23"/>
          <w:rtl w:val="0"/>
        </w:rPr>
        <w:t xml:space="preserve">irect</w:t>
      </w:r>
      <w:r w:rsidDel="00000000" w:rsidR="00000000" w:rsidRPr="00000000">
        <w:rPr>
          <w:rFonts w:ascii="Times New Roman" w:cs="Times New Roman" w:eastAsia="Times New Roman" w:hAnsi="Times New Roman"/>
          <w:color w:val="1f1f1f"/>
          <w:sz w:val="23"/>
          <w:szCs w:val="23"/>
          <w:rtl w:val="0"/>
        </w:rPr>
        <w:t xml:space="preserve">or ge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era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39393a"/>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q</w:t>
      </w:r>
      <w:r w:rsidDel="00000000" w:rsidR="00000000" w:rsidRPr="00000000">
        <w:rPr>
          <w:rFonts w:ascii="Times New Roman" w:cs="Times New Roman" w:eastAsia="Times New Roman" w:hAnsi="Times New Roman"/>
          <w:color w:val="1f1f1f"/>
          <w:sz w:val="23"/>
          <w:szCs w:val="23"/>
          <w:rtl w:val="0"/>
        </w:rPr>
        <w:t xml:space="preserve">u</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org</w:t>
      </w:r>
      <w:r w:rsidDel="00000000" w:rsidR="00000000" w:rsidRPr="00000000">
        <w:rPr>
          <w:rFonts w:ascii="Times New Roman" w:cs="Times New Roman" w:eastAsia="Times New Roman" w:hAnsi="Times New Roman"/>
          <w:color w:val="0f0f0f"/>
          <w:sz w:val="23"/>
          <w:szCs w:val="23"/>
          <w:rtl w:val="0"/>
        </w:rPr>
        <w:t xml:space="preserve">ani</w:t>
      </w:r>
      <w:r w:rsidDel="00000000" w:rsidR="00000000" w:rsidRPr="00000000">
        <w:rPr>
          <w:rFonts w:ascii="Times New Roman" w:cs="Times New Roman" w:eastAsia="Times New Roman" w:hAnsi="Times New Roman"/>
          <w:color w:val="1f1f1f"/>
          <w:sz w:val="23"/>
          <w:szCs w:val="23"/>
          <w:rtl w:val="0"/>
        </w:rPr>
        <w:t xml:space="preserve">za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á y coo</w:t>
      </w:r>
      <w:r w:rsidDel="00000000" w:rsidR="00000000" w:rsidRPr="00000000">
        <w:rPr>
          <w:rFonts w:ascii="Times New Roman" w:cs="Times New Roman" w:eastAsia="Times New Roman" w:hAnsi="Times New Roman"/>
          <w:color w:val="0f0f0f"/>
          <w:sz w:val="23"/>
          <w:szCs w:val="23"/>
          <w:rtl w:val="0"/>
        </w:rPr>
        <w:t xml:space="preserve">rdin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á c</w:t>
      </w:r>
      <w:r w:rsidDel="00000000" w:rsidR="00000000" w:rsidRPr="00000000">
        <w:rPr>
          <w:rFonts w:ascii="Times New Roman" w:cs="Times New Roman" w:eastAsia="Times New Roman" w:hAnsi="Times New Roman"/>
          <w:color w:val="0f0f0f"/>
          <w:sz w:val="23"/>
          <w:szCs w:val="23"/>
          <w:rtl w:val="0"/>
        </w:rPr>
        <w:t xml:space="preserve">on </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s e</w:t>
      </w:r>
      <w:r w:rsidDel="00000000" w:rsidR="00000000" w:rsidRPr="00000000">
        <w:rPr>
          <w:rFonts w:ascii="Times New Roman" w:cs="Times New Roman" w:eastAsia="Times New Roman" w:hAnsi="Times New Roman"/>
          <w:color w:val="0f0f0f"/>
          <w:sz w:val="23"/>
          <w:szCs w:val="23"/>
          <w:rtl w:val="0"/>
        </w:rPr>
        <w:t xml:space="preserve">quip</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tr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484849"/>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moda</w:t>
      </w:r>
      <w:r w:rsidDel="00000000" w:rsidR="00000000" w:rsidRPr="00000000">
        <w:rPr>
          <w:rFonts w:ascii="Times New Roman" w:cs="Times New Roman" w:eastAsia="Times New Roman" w:hAnsi="Times New Roman"/>
          <w:color w:val="0f0f0f"/>
          <w:sz w:val="23"/>
          <w:szCs w:val="23"/>
          <w:rtl w:val="0"/>
        </w:rPr>
        <w:t xml:space="preserve">lid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 pr</w:t>
      </w:r>
      <w:r w:rsidDel="00000000" w:rsidR="00000000" w:rsidRPr="00000000">
        <w:rPr>
          <w:rFonts w:ascii="Times New Roman" w:cs="Times New Roman" w:eastAsia="Times New Roman" w:hAnsi="Times New Roman"/>
          <w:color w:val="1f1f1f"/>
          <w:sz w:val="23"/>
          <w:szCs w:val="23"/>
          <w:rtl w:val="0"/>
        </w:rPr>
        <w:t xml:space="preserve">ese</w:t>
      </w:r>
      <w:r w:rsidDel="00000000" w:rsidR="00000000" w:rsidRPr="00000000">
        <w:rPr>
          <w:rFonts w:ascii="Times New Roman" w:cs="Times New Roman" w:eastAsia="Times New Roman" w:hAnsi="Times New Roman"/>
          <w:color w:val="0f0f0f"/>
          <w:sz w:val="23"/>
          <w:szCs w:val="23"/>
          <w:rtl w:val="0"/>
        </w:rPr>
        <w:t xml:space="preserve">nci</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co</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de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ele</w:t>
      </w:r>
      <w:r w:rsidDel="00000000" w:rsidR="00000000" w:rsidRPr="00000000">
        <w:rPr>
          <w:rFonts w:ascii="Times New Roman" w:cs="Times New Roman" w:eastAsia="Times New Roman" w:hAnsi="Times New Roman"/>
          <w:color w:val="0f0f0f"/>
          <w:sz w:val="23"/>
          <w:szCs w:val="23"/>
          <w:rtl w:val="0"/>
        </w:rPr>
        <w:t xml:space="preserve">tr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ajo.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istr</w:t>
      </w:r>
      <w:r w:rsidDel="00000000" w:rsidR="00000000" w:rsidRPr="00000000">
        <w:rPr>
          <w:rFonts w:ascii="Times New Roman" w:cs="Times New Roman" w:eastAsia="Times New Roman" w:hAnsi="Times New Roman"/>
          <w:color w:val="0f0f0f"/>
          <w:sz w:val="23"/>
          <w:szCs w:val="23"/>
          <w:rtl w:val="0"/>
        </w:rPr>
        <w:t xml:space="preserve">ib</w:t>
      </w:r>
      <w:r w:rsidDel="00000000" w:rsidR="00000000" w:rsidRPr="00000000">
        <w:rPr>
          <w:rFonts w:ascii="Times New Roman" w:cs="Times New Roman" w:eastAsia="Times New Roman" w:hAnsi="Times New Roman"/>
          <w:color w:val="1f1f1f"/>
          <w:sz w:val="23"/>
          <w:szCs w:val="23"/>
          <w:rtl w:val="0"/>
        </w:rPr>
        <w:t xml:space="preserve">u</w:t>
      </w:r>
      <w:r w:rsidDel="00000000" w:rsidR="00000000" w:rsidRPr="00000000">
        <w:rPr>
          <w:rFonts w:ascii="Times New Roman" w:cs="Times New Roman" w:eastAsia="Times New Roman" w:hAnsi="Times New Roman"/>
          <w:color w:val="0f0f0f"/>
          <w:sz w:val="23"/>
          <w:szCs w:val="23"/>
          <w:rtl w:val="0"/>
        </w:rPr>
        <w:t xml:space="preserve">ci</w:t>
      </w:r>
      <w:r w:rsidDel="00000000" w:rsidR="00000000" w:rsidRPr="00000000">
        <w:rPr>
          <w:rFonts w:ascii="Times New Roman" w:cs="Times New Roman" w:eastAsia="Times New Roman" w:hAnsi="Times New Roman"/>
          <w:color w:val="1f1f1f"/>
          <w:sz w:val="23"/>
          <w:szCs w:val="23"/>
          <w:rtl w:val="0"/>
        </w:rPr>
        <w:t xml:space="preserve">ón de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jorn</w:t>
      </w:r>
      <w:r w:rsidDel="00000000" w:rsidR="00000000" w:rsidRPr="00000000">
        <w:rPr>
          <w:rFonts w:ascii="Times New Roman" w:cs="Times New Roman" w:eastAsia="Times New Roman" w:hAnsi="Times New Roman"/>
          <w:color w:val="1f1f1f"/>
          <w:sz w:val="23"/>
          <w:szCs w:val="23"/>
          <w:rtl w:val="0"/>
        </w:rPr>
        <w:t xml:space="preserve">ada  se 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ab</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ecerá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ju</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  y e</w:t>
      </w:r>
      <w:r w:rsidDel="00000000" w:rsidR="00000000" w:rsidRPr="00000000">
        <w:rPr>
          <w:rFonts w:ascii="Times New Roman" w:cs="Times New Roman" w:eastAsia="Times New Roman" w:hAnsi="Times New Roman"/>
          <w:color w:val="0f0f0f"/>
          <w:sz w:val="23"/>
          <w:szCs w:val="23"/>
          <w:rtl w:val="0"/>
        </w:rPr>
        <w:t xml:space="preserve">quit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ti</w:t>
      </w:r>
      <w:r w:rsidDel="00000000" w:rsidR="00000000" w:rsidRPr="00000000">
        <w:rPr>
          <w:rFonts w:ascii="Times New Roman" w:cs="Times New Roman" w:eastAsia="Times New Roman" w:hAnsi="Times New Roman"/>
          <w:color w:val="1f1f1f"/>
          <w:sz w:val="23"/>
          <w:szCs w:val="23"/>
          <w:rtl w:val="0"/>
        </w:rPr>
        <w:t xml:space="preserve">va</w:t>
      </w:r>
      <w:r w:rsidDel="00000000" w:rsidR="00000000" w:rsidRPr="00000000">
        <w:rPr>
          <w:rFonts w:ascii="Times New Roman" w:cs="Times New Roman" w:eastAsia="Times New Roman" w:hAnsi="Times New Roman"/>
          <w:color w:val="484849"/>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ro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á</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tr</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g</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 </w:t>
      </w:r>
      <w:r w:rsidDel="00000000" w:rsidR="00000000" w:rsidRPr="00000000">
        <w:rPr>
          <w:rFonts w:ascii="Times New Roman" w:cs="Times New Roman" w:eastAsia="Times New Roman" w:hAnsi="Times New Roman"/>
          <w:color w:val="1f1f1f"/>
          <w:sz w:val="23"/>
          <w:szCs w:val="23"/>
          <w:rtl w:val="0"/>
        </w:rPr>
        <w:t xml:space="preserve">y </w:t>
      </w:r>
      <w:r w:rsidDel="00000000" w:rsidR="00000000" w:rsidRPr="00000000">
        <w:rPr>
          <w:rFonts w:ascii="Times New Roman" w:cs="Times New Roman" w:eastAsia="Times New Roman" w:hAnsi="Times New Roman"/>
          <w:color w:val="0f0f0f"/>
          <w:sz w:val="23"/>
          <w:szCs w:val="23"/>
          <w:rtl w:val="0"/>
        </w:rPr>
        <w:t xml:space="preserve">pr</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orc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li</w:t>
      </w:r>
      <w:r w:rsidDel="00000000" w:rsidR="00000000" w:rsidRPr="00000000">
        <w:rPr>
          <w:rFonts w:ascii="Times New Roman" w:cs="Times New Roman" w:eastAsia="Times New Roman" w:hAnsi="Times New Roman"/>
          <w:color w:val="1f1f1f"/>
          <w:sz w:val="23"/>
          <w:szCs w:val="23"/>
          <w:rtl w:val="0"/>
        </w:rPr>
        <w:t xml:space="preserve">da</w:t>
      </w:r>
      <w:r w:rsidDel="00000000" w:rsidR="00000000" w:rsidRPr="00000000">
        <w:rPr>
          <w:rFonts w:ascii="Times New Roman" w:cs="Times New Roman" w:eastAsia="Times New Roman" w:hAnsi="Times New Roman"/>
          <w:color w:val="0f0f0f"/>
          <w:sz w:val="23"/>
          <w:szCs w:val="23"/>
          <w:rtl w:val="0"/>
        </w:rPr>
        <w:t xml:space="preserve">d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ntr</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ra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es 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co</w:t>
      </w:r>
      <w:r w:rsidDel="00000000" w:rsidR="00000000" w:rsidRPr="00000000">
        <w:rPr>
          <w:rFonts w:ascii="Times New Roman" w:cs="Times New Roman" w:eastAsia="Times New Roman" w:hAnsi="Times New Roman"/>
          <w:color w:val="0f0f0f"/>
          <w:sz w:val="23"/>
          <w:szCs w:val="23"/>
          <w:rtl w:val="0"/>
        </w:rPr>
        <w:t xml:space="preserve">ndi</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io</w:t>
      </w:r>
      <w:r w:rsidDel="00000000" w:rsidR="00000000" w:rsidRPr="00000000">
        <w:rPr>
          <w:rFonts w:ascii="Times New Roman" w:cs="Times New Roman" w:eastAsia="Times New Roman" w:hAnsi="Times New Roman"/>
          <w:color w:val="1f1f1f"/>
          <w:sz w:val="23"/>
          <w:szCs w:val="23"/>
          <w:rtl w:val="0"/>
        </w:rPr>
        <w:t xml:space="preserve">nes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ea</w:t>
      </w:r>
      <w:r w:rsidDel="00000000" w:rsidR="00000000" w:rsidRPr="00000000">
        <w:rPr>
          <w:rFonts w:ascii="Times New Roman" w:cs="Times New Roman" w:eastAsia="Times New Roman" w:hAnsi="Times New Roman"/>
          <w:color w:val="0f0f0f"/>
          <w:sz w:val="23"/>
          <w:szCs w:val="23"/>
          <w:rtl w:val="0"/>
        </w:rPr>
        <w:t xml:space="preserve">li</w:t>
      </w:r>
      <w:r w:rsidDel="00000000" w:rsidR="00000000" w:rsidRPr="00000000">
        <w:rPr>
          <w:rFonts w:ascii="Times New Roman" w:cs="Times New Roman" w:eastAsia="Times New Roman" w:hAnsi="Times New Roman"/>
          <w:color w:val="1f1f1f"/>
          <w:sz w:val="23"/>
          <w:szCs w:val="23"/>
          <w:rtl w:val="0"/>
        </w:rPr>
        <w:t xml:space="preserve">zar</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as.</w:t>
      </w:r>
      <w:r w:rsidDel="00000000" w:rsidR="00000000" w:rsidRPr="00000000">
        <w:rPr>
          <w:rtl w:val="0"/>
        </w:rPr>
      </w:r>
    </w:p>
    <w:p w:rsidR="00000000" w:rsidDel="00000000" w:rsidP="00000000" w:rsidRDefault="00000000" w:rsidRPr="00000000" w14:paraId="000005A1">
      <w:pPr>
        <w:spacing w:line="200" w:lineRule="auto"/>
        <w:jc w:val="left"/>
        <w:rPr>
          <w:sz w:val="20"/>
          <w:szCs w:val="20"/>
        </w:rPr>
      </w:pPr>
      <w:r w:rsidDel="00000000" w:rsidR="00000000" w:rsidRPr="00000000">
        <w:rPr>
          <w:rtl w:val="0"/>
        </w:rPr>
      </w:r>
    </w:p>
    <w:p w:rsidR="00000000" w:rsidDel="00000000" w:rsidP="00000000" w:rsidRDefault="00000000" w:rsidRPr="00000000" w14:paraId="000005A2">
      <w:pPr>
        <w:spacing w:before="10" w:line="280" w:lineRule="auto"/>
        <w:jc w:val="left"/>
        <w:rPr>
          <w:sz w:val="28"/>
          <w:szCs w:val="28"/>
        </w:rPr>
      </w:pPr>
      <w:r w:rsidDel="00000000" w:rsidR="00000000" w:rsidRPr="00000000">
        <w:rPr>
          <w:rtl w:val="0"/>
        </w:rPr>
      </w:r>
    </w:p>
    <w:p w:rsidR="00000000" w:rsidDel="00000000" w:rsidP="00000000" w:rsidRDefault="00000000" w:rsidRPr="00000000" w14:paraId="000005A3">
      <w:pPr>
        <w:spacing w:line="369" w:lineRule="auto"/>
        <w:ind w:left="233" w:right="11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Las pe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so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trab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e</w:t>
      </w:r>
      <w:r w:rsidDel="00000000" w:rsidR="00000000" w:rsidRPr="00000000">
        <w:rPr>
          <w:rFonts w:ascii="Times New Roman" w:cs="Times New Roman" w:eastAsia="Times New Roman" w:hAnsi="Times New Roman"/>
          <w:color w:val="1f1f1f"/>
          <w:sz w:val="23"/>
          <w:szCs w:val="23"/>
          <w:rtl w:val="0"/>
        </w:rPr>
        <w:t xml:space="preserve">sta </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lid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39393a"/>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gozará</w:t>
      </w:r>
      <w:r w:rsidDel="00000000" w:rsidR="00000000" w:rsidRPr="00000000">
        <w:rPr>
          <w:rFonts w:ascii="Times New Roman" w:cs="Times New Roman" w:eastAsia="Times New Roman" w:hAnsi="Times New Roman"/>
          <w:color w:val="0f0f0f"/>
          <w:sz w:val="23"/>
          <w:szCs w:val="23"/>
          <w:rtl w:val="0"/>
        </w:rPr>
        <w:t xml:space="preserve">n 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lo</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mi</w:t>
      </w:r>
      <w:r w:rsidDel="00000000" w:rsidR="00000000" w:rsidRPr="00000000">
        <w:rPr>
          <w:rFonts w:ascii="Times New Roman" w:cs="Times New Roman" w:eastAsia="Times New Roman" w:hAnsi="Times New Roman"/>
          <w:color w:val="1f1f1f"/>
          <w:sz w:val="23"/>
          <w:szCs w:val="23"/>
          <w:rtl w:val="0"/>
        </w:rPr>
        <w:t xml:space="preserve">smos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erec</w:t>
      </w:r>
      <w:r w:rsidDel="00000000" w:rsidR="00000000" w:rsidRPr="00000000">
        <w:rPr>
          <w:rFonts w:ascii="Times New Roman" w:cs="Times New Roman" w:eastAsia="Times New Roman" w:hAnsi="Times New Roman"/>
          <w:color w:val="0f0f0f"/>
          <w:sz w:val="23"/>
          <w:szCs w:val="23"/>
          <w:rtl w:val="0"/>
        </w:rPr>
        <w:t xml:space="preserve">h</w:t>
      </w:r>
      <w:r w:rsidDel="00000000" w:rsidR="00000000" w:rsidRPr="00000000">
        <w:rPr>
          <w:rFonts w:ascii="Times New Roman" w:cs="Times New Roman" w:eastAsia="Times New Roman" w:hAnsi="Times New Roman"/>
          <w:color w:val="1f1f1f"/>
          <w:sz w:val="23"/>
          <w:szCs w:val="23"/>
          <w:rtl w:val="0"/>
        </w:rPr>
        <w:t xml:space="preserve">os y o</w:t>
      </w:r>
      <w:r w:rsidDel="00000000" w:rsidR="00000000" w:rsidRPr="00000000">
        <w:rPr>
          <w:rFonts w:ascii="Times New Roman" w:cs="Times New Roman" w:eastAsia="Times New Roman" w:hAnsi="Times New Roman"/>
          <w:color w:val="0f0f0f"/>
          <w:sz w:val="23"/>
          <w:szCs w:val="23"/>
          <w:rtl w:val="0"/>
        </w:rPr>
        <w:t xml:space="preserve">bl</w:t>
      </w:r>
      <w:r w:rsidDel="00000000" w:rsidR="00000000" w:rsidRPr="00000000">
        <w:rPr>
          <w:rFonts w:ascii="Times New Roman" w:cs="Times New Roman" w:eastAsia="Times New Roman" w:hAnsi="Times New Roman"/>
          <w:color w:val="1f1f1f"/>
          <w:sz w:val="23"/>
          <w:szCs w:val="23"/>
          <w:rtl w:val="0"/>
        </w:rPr>
        <w:t xml:space="preserve">igacion</w:t>
      </w:r>
      <w:r w:rsidDel="00000000" w:rsidR="00000000" w:rsidRPr="00000000">
        <w:rPr>
          <w:rFonts w:ascii="Times New Roman" w:cs="Times New Roman" w:eastAsia="Times New Roman" w:hAnsi="Times New Roman"/>
          <w:color w:val="0f0f0f"/>
          <w:sz w:val="23"/>
          <w:szCs w:val="23"/>
          <w:rtl w:val="0"/>
        </w:rPr>
        <w:t xml:space="preserve">e</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ersonas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ra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 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lid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 pr</w:t>
      </w:r>
      <w:r w:rsidDel="00000000" w:rsidR="00000000" w:rsidRPr="00000000">
        <w:rPr>
          <w:rFonts w:ascii="Times New Roman" w:cs="Times New Roman" w:eastAsia="Times New Roman" w:hAnsi="Times New Roman"/>
          <w:color w:val="1f1f1f"/>
          <w:sz w:val="23"/>
          <w:szCs w:val="23"/>
          <w:rtl w:val="0"/>
        </w:rPr>
        <w:t xml:space="preserve">esenc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y s</w:t>
      </w:r>
      <w:r w:rsidDel="00000000" w:rsidR="00000000" w:rsidRPr="00000000">
        <w:rPr>
          <w:rFonts w:ascii="Times New Roman" w:cs="Times New Roman" w:eastAsia="Times New Roman" w:hAnsi="Times New Roman"/>
          <w:color w:val="0f0f0f"/>
          <w:sz w:val="23"/>
          <w:szCs w:val="23"/>
          <w:rtl w:val="0"/>
        </w:rPr>
        <w:t xml:space="preserve">u r</w:t>
      </w:r>
      <w:r w:rsidDel="00000000" w:rsidR="00000000" w:rsidRPr="00000000">
        <w:rPr>
          <w:rFonts w:ascii="Times New Roman" w:cs="Times New Roman" w:eastAsia="Times New Roman" w:hAnsi="Times New Roman"/>
          <w:color w:val="1f1f1f"/>
          <w:sz w:val="23"/>
          <w:szCs w:val="23"/>
          <w:rtl w:val="0"/>
        </w:rPr>
        <w:t xml:space="preserve">emu</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ci</w:t>
      </w:r>
      <w:r w:rsidDel="00000000" w:rsidR="00000000" w:rsidRPr="00000000">
        <w:rPr>
          <w:rFonts w:ascii="Times New Roman" w:cs="Times New Roman" w:eastAsia="Times New Roman" w:hAnsi="Times New Roman"/>
          <w:color w:val="1f1f1f"/>
          <w:sz w:val="23"/>
          <w:szCs w:val="23"/>
          <w:rtl w:val="0"/>
        </w:rPr>
        <w:t xml:space="preserve">ón no </w:t>
      </w:r>
      <w:r w:rsidDel="00000000" w:rsidR="00000000" w:rsidRPr="00000000">
        <w:rPr>
          <w:rFonts w:ascii="Times New Roman" w:cs="Times New Roman" w:eastAsia="Times New Roman" w:hAnsi="Times New Roman"/>
          <w:color w:val="0f0f0f"/>
          <w:sz w:val="23"/>
          <w:szCs w:val="23"/>
          <w:rtl w:val="0"/>
        </w:rPr>
        <w:t xml:space="preserve">po</w:t>
      </w:r>
      <w:r w:rsidDel="00000000" w:rsidR="00000000" w:rsidRPr="00000000">
        <w:rPr>
          <w:rFonts w:ascii="Times New Roman" w:cs="Times New Roman" w:eastAsia="Times New Roman" w:hAnsi="Times New Roman"/>
          <w:color w:val="1f1f1f"/>
          <w:sz w:val="23"/>
          <w:szCs w:val="23"/>
          <w:rtl w:val="0"/>
        </w:rPr>
        <w:t xml:space="preserve">drá se</w:t>
      </w:r>
      <w:r w:rsidDel="00000000" w:rsidR="00000000" w:rsidRPr="00000000">
        <w:rPr>
          <w:rFonts w:ascii="Times New Roman" w:cs="Times New Roman" w:eastAsia="Times New Roman" w:hAnsi="Times New Roman"/>
          <w:color w:val="0f0f0f"/>
          <w:sz w:val="23"/>
          <w:szCs w:val="23"/>
          <w:rtl w:val="0"/>
        </w:rPr>
        <w:t xml:space="preserve">r i</w:t>
      </w:r>
      <w:r w:rsidDel="00000000" w:rsidR="00000000" w:rsidRPr="00000000">
        <w:rPr>
          <w:rFonts w:ascii="Times New Roman" w:cs="Times New Roman" w:eastAsia="Times New Roman" w:hAnsi="Times New Roman"/>
          <w:color w:val="1f1f1f"/>
          <w:sz w:val="23"/>
          <w:szCs w:val="23"/>
          <w:rtl w:val="0"/>
        </w:rPr>
        <w:t xml:space="preserve">nfe</w:t>
      </w:r>
      <w:r w:rsidDel="00000000" w:rsidR="00000000" w:rsidRPr="00000000">
        <w:rPr>
          <w:rFonts w:ascii="Times New Roman" w:cs="Times New Roman" w:eastAsia="Times New Roman" w:hAnsi="Times New Roman"/>
          <w:color w:val="0f0f0f"/>
          <w:sz w:val="23"/>
          <w:szCs w:val="23"/>
          <w:rtl w:val="0"/>
        </w:rPr>
        <w:t xml:space="preserve">ri</w:t>
      </w:r>
      <w:r w:rsidDel="00000000" w:rsidR="00000000" w:rsidRPr="00000000">
        <w:rPr>
          <w:rFonts w:ascii="Times New Roman" w:cs="Times New Roman" w:eastAsia="Times New Roman" w:hAnsi="Times New Roman"/>
          <w:color w:val="1f1f1f"/>
          <w:sz w:val="23"/>
          <w:szCs w:val="23"/>
          <w:rtl w:val="0"/>
        </w:rPr>
        <w:t xml:space="preserve">or a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q</w:t>
      </w:r>
      <w:r w:rsidDel="00000000" w:rsidR="00000000" w:rsidRPr="00000000">
        <w:rPr>
          <w:rFonts w:ascii="Times New Roman" w:cs="Times New Roman" w:eastAsia="Times New Roman" w:hAnsi="Times New Roman"/>
          <w:color w:val="1f1f1f"/>
          <w:sz w:val="23"/>
          <w:szCs w:val="23"/>
          <w:rtl w:val="0"/>
        </w:rPr>
        <w:t xml:space="preserve">ue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er</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bí</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mo</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lid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 </w:t>
      </w:r>
      <w:r w:rsidDel="00000000" w:rsidR="00000000" w:rsidRPr="00000000">
        <w:rPr>
          <w:rFonts w:ascii="Times New Roman" w:cs="Times New Roman" w:eastAsia="Times New Roman" w:hAnsi="Times New Roman"/>
          <w:color w:val="1f1f1f"/>
          <w:sz w:val="23"/>
          <w:szCs w:val="23"/>
          <w:rtl w:val="0"/>
        </w:rPr>
        <w:t xml:space="preserve">presenc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w:t>
      </w:r>
      <w:r w:rsidDel="00000000" w:rsidR="00000000" w:rsidRPr="00000000">
        <w:rPr>
          <w:rtl w:val="0"/>
        </w:rPr>
      </w:r>
    </w:p>
    <w:p w:rsidR="00000000" w:rsidDel="00000000" w:rsidP="00000000" w:rsidRDefault="00000000" w:rsidRPr="00000000" w14:paraId="000005A4">
      <w:pPr>
        <w:spacing w:line="200" w:lineRule="auto"/>
        <w:jc w:val="left"/>
        <w:rPr>
          <w:sz w:val="20"/>
          <w:szCs w:val="20"/>
        </w:rPr>
      </w:pPr>
      <w:r w:rsidDel="00000000" w:rsidR="00000000" w:rsidRPr="00000000">
        <w:rPr>
          <w:rtl w:val="0"/>
        </w:rPr>
      </w:r>
    </w:p>
    <w:p w:rsidR="00000000" w:rsidDel="00000000" w:rsidP="00000000" w:rsidRDefault="00000000" w:rsidRPr="00000000" w14:paraId="000005A5">
      <w:pPr>
        <w:spacing w:before="18" w:line="280" w:lineRule="auto"/>
        <w:jc w:val="left"/>
        <w:rPr>
          <w:sz w:val="28"/>
          <w:szCs w:val="28"/>
        </w:rPr>
      </w:pPr>
      <w:r w:rsidDel="00000000" w:rsidR="00000000" w:rsidRPr="00000000">
        <w:rPr>
          <w:rtl w:val="0"/>
        </w:rPr>
      </w:r>
    </w:p>
    <w:p w:rsidR="00000000" w:rsidDel="00000000" w:rsidP="00000000" w:rsidRDefault="00000000" w:rsidRPr="00000000" w14:paraId="000005A6">
      <w:pPr>
        <w:spacing w:line="398" w:lineRule="auto"/>
        <w:ind w:left="211" w:right="1095" w:firstLine="21.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Los t</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ores</w:t>
      </w:r>
      <w:r w:rsidDel="00000000" w:rsidR="00000000" w:rsidRPr="00000000">
        <w:rPr>
          <w:rFonts w:ascii="Times New Roman" w:cs="Times New Roman" w:eastAsia="Times New Roman" w:hAnsi="Times New Roman"/>
          <w:color w:val="39393a"/>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esa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rol</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eas  </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o 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lid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39393a"/>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po</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rá</w:t>
      </w:r>
      <w:r w:rsidDel="00000000" w:rsidR="00000000" w:rsidRPr="00000000">
        <w:rPr>
          <w:rFonts w:ascii="Times New Roman" w:cs="Times New Roman" w:eastAsia="Times New Roman" w:hAnsi="Times New Roman"/>
          <w:color w:val="0f0f0f"/>
          <w:sz w:val="23"/>
          <w:szCs w:val="23"/>
          <w:rtl w:val="0"/>
        </w:rPr>
        <w:t xml:space="preserve">n  h</w:t>
      </w:r>
      <w:r w:rsidDel="00000000" w:rsidR="00000000" w:rsidRPr="00000000">
        <w:rPr>
          <w:rFonts w:ascii="Times New Roman" w:cs="Times New Roman" w:eastAsia="Times New Roman" w:hAnsi="Times New Roman"/>
          <w:color w:val="1f1f1f"/>
          <w:sz w:val="23"/>
          <w:szCs w:val="23"/>
          <w:rtl w:val="0"/>
        </w:rPr>
        <w:t xml:space="preserve">acer </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so de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de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ec</w:t>
      </w:r>
      <w:r w:rsidDel="00000000" w:rsidR="00000000" w:rsidRPr="00000000">
        <w:rPr>
          <w:rFonts w:ascii="Times New Roman" w:cs="Times New Roman" w:eastAsia="Times New Roman" w:hAnsi="Times New Roman"/>
          <w:color w:val="0f0f0f"/>
          <w:sz w:val="23"/>
          <w:szCs w:val="23"/>
          <w:rtl w:val="0"/>
        </w:rPr>
        <w:t xml:space="preserve">h</w:t>
      </w:r>
      <w:r w:rsidDel="00000000" w:rsidR="00000000" w:rsidRPr="00000000">
        <w:rPr>
          <w:rFonts w:ascii="Times New Roman" w:cs="Times New Roman" w:eastAsia="Times New Roman" w:hAnsi="Times New Roman"/>
          <w:color w:val="1f1f1f"/>
          <w:sz w:val="23"/>
          <w:szCs w:val="23"/>
          <w:rtl w:val="0"/>
        </w:rPr>
        <w:t xml:space="preserve">o  a </w:t>
      </w:r>
      <w:r w:rsidDel="00000000" w:rsidR="00000000" w:rsidRPr="00000000">
        <w:rPr>
          <w:rFonts w:ascii="Times New Roman" w:cs="Times New Roman" w:eastAsia="Times New Roman" w:hAnsi="Times New Roman"/>
          <w:color w:val="0f0f0f"/>
          <w:sz w:val="23"/>
          <w:szCs w:val="23"/>
          <w:rtl w:val="0"/>
        </w:rPr>
        <w:t xml:space="preserve">la d</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ex</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di</w:t>
      </w:r>
      <w:r w:rsidDel="00000000" w:rsidR="00000000" w:rsidRPr="00000000">
        <w:rPr>
          <w:rFonts w:ascii="Times New Roman" w:cs="Times New Roman" w:eastAsia="Times New Roman" w:hAnsi="Times New Roman"/>
          <w:color w:val="1f1f1f"/>
          <w:sz w:val="23"/>
          <w:szCs w:val="23"/>
          <w:rtl w:val="0"/>
        </w:rPr>
        <w:t xml:space="preserve">g</w:t>
      </w:r>
      <w:r w:rsidDel="00000000" w:rsidR="00000000" w:rsidRPr="00000000">
        <w:rPr>
          <w:rFonts w:ascii="Times New Roman" w:cs="Times New Roman" w:eastAsia="Times New Roman" w:hAnsi="Times New Roman"/>
          <w:color w:val="0f0f0f"/>
          <w:sz w:val="23"/>
          <w:szCs w:val="23"/>
          <w:rtl w:val="0"/>
        </w:rPr>
        <w:t xml:space="preserve">it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 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co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u</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r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os serv</w:t>
      </w:r>
      <w:r w:rsidDel="00000000" w:rsidR="00000000" w:rsidRPr="00000000">
        <w:rPr>
          <w:rFonts w:ascii="Times New Roman" w:cs="Times New Roman" w:eastAsia="Times New Roman" w:hAnsi="Times New Roman"/>
          <w:color w:val="0f0f0f"/>
          <w:sz w:val="23"/>
          <w:szCs w:val="23"/>
          <w:rtl w:val="0"/>
        </w:rPr>
        <w:t xml:space="preserve">ici</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que l</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fu</w:t>
      </w:r>
      <w:r w:rsidDel="00000000" w:rsidR="00000000" w:rsidRPr="00000000">
        <w:rPr>
          <w:rFonts w:ascii="Times New Roman" w:cs="Times New Roman" w:eastAsia="Times New Roman" w:hAnsi="Times New Roman"/>
          <w:color w:val="1f1f1f"/>
          <w:sz w:val="23"/>
          <w:szCs w:val="23"/>
          <w:rtl w:val="0"/>
        </w:rPr>
        <w:t xml:space="preserve">er</w:t>
      </w:r>
      <w:r w:rsidDel="00000000" w:rsidR="00000000" w:rsidRPr="00000000">
        <w:rPr>
          <w:rFonts w:ascii="Times New Roman" w:cs="Times New Roman" w:eastAsia="Times New Roman" w:hAnsi="Times New Roman"/>
          <w:color w:val="0f0f0f"/>
          <w:sz w:val="23"/>
          <w:szCs w:val="23"/>
          <w:rtl w:val="0"/>
        </w:rPr>
        <w:t xml:space="preserve">e</w:t>
      </w:r>
      <w:r w:rsidDel="00000000" w:rsidR="00000000" w:rsidRPr="00000000">
        <w:rPr>
          <w:rFonts w:ascii="Times New Roman" w:cs="Times New Roman" w:eastAsia="Times New Roman" w:hAnsi="Times New Roman"/>
          <w:color w:val="1f1f1f"/>
          <w:sz w:val="23"/>
          <w:szCs w:val="23"/>
          <w:rtl w:val="0"/>
        </w:rPr>
        <w:t xml:space="preserve">n re</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1f1f1f"/>
          <w:sz w:val="23"/>
          <w:szCs w:val="23"/>
          <w:rtl w:val="0"/>
        </w:rPr>
        <w:t xml:space="preserve">er</w:t>
      </w:r>
      <w:r w:rsidDel="00000000" w:rsidR="00000000" w:rsidRPr="00000000">
        <w:rPr>
          <w:rFonts w:ascii="Times New Roman" w:cs="Times New Roman" w:eastAsia="Times New Roman" w:hAnsi="Times New Roman"/>
          <w:color w:val="0f0f0f"/>
          <w:sz w:val="23"/>
          <w:szCs w:val="23"/>
          <w:rtl w:val="0"/>
        </w:rPr>
        <w:t xml:space="preserve">id</w:t>
      </w:r>
      <w:r w:rsidDel="00000000" w:rsidR="00000000" w:rsidRPr="00000000">
        <w:rPr>
          <w:rFonts w:ascii="Times New Roman" w:cs="Times New Roman" w:eastAsia="Times New Roman" w:hAnsi="Times New Roman"/>
          <w:color w:val="1f1f1f"/>
          <w:sz w:val="23"/>
          <w:szCs w:val="23"/>
          <w:rtl w:val="0"/>
        </w:rPr>
        <w:t xml:space="preserve">o e</w:t>
      </w:r>
      <w:r w:rsidDel="00000000" w:rsidR="00000000" w:rsidRPr="00000000">
        <w:rPr>
          <w:rFonts w:ascii="Times New Roman" w:cs="Times New Roman" w:eastAsia="Times New Roman" w:hAnsi="Times New Roman"/>
          <w:color w:val="0f0f0f"/>
          <w:sz w:val="23"/>
          <w:szCs w:val="23"/>
          <w:rtl w:val="0"/>
        </w:rPr>
        <w:t xml:space="preserve">n 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orna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m</w:t>
      </w:r>
      <w:r w:rsidDel="00000000" w:rsidR="00000000" w:rsidRPr="00000000">
        <w:rPr>
          <w:rFonts w:ascii="Times New Roman" w:cs="Times New Roman" w:eastAsia="Times New Roman" w:hAnsi="Times New Roman"/>
          <w:color w:val="1f1f1f"/>
          <w:sz w:val="23"/>
          <w:szCs w:val="23"/>
          <w:rtl w:val="0"/>
        </w:rPr>
        <w:t xml:space="preserve">ismo.</w:t>
      </w:r>
      <w:r w:rsidDel="00000000" w:rsidR="00000000" w:rsidRPr="00000000">
        <w:rPr>
          <w:rtl w:val="0"/>
        </w:rPr>
      </w:r>
    </w:p>
    <w:p w:rsidR="00000000" w:rsidDel="00000000" w:rsidP="00000000" w:rsidRDefault="00000000" w:rsidRPr="00000000" w14:paraId="000005A7">
      <w:pPr>
        <w:spacing w:line="200" w:lineRule="auto"/>
        <w:jc w:val="left"/>
        <w:rPr>
          <w:sz w:val="20"/>
          <w:szCs w:val="20"/>
        </w:rPr>
      </w:pPr>
      <w:r w:rsidDel="00000000" w:rsidR="00000000" w:rsidRPr="00000000">
        <w:rPr>
          <w:rtl w:val="0"/>
        </w:rPr>
      </w:r>
    </w:p>
    <w:p w:rsidR="00000000" w:rsidDel="00000000" w:rsidP="00000000" w:rsidRDefault="00000000" w:rsidRPr="00000000" w14:paraId="000005A8">
      <w:pPr>
        <w:spacing w:before="20" w:line="240" w:lineRule="auto"/>
        <w:jc w:val="left"/>
        <w:rPr>
          <w:sz w:val="24"/>
          <w:szCs w:val="24"/>
        </w:rPr>
      </w:pPr>
      <w:r w:rsidDel="00000000" w:rsidR="00000000" w:rsidRPr="00000000">
        <w:rPr>
          <w:rtl w:val="0"/>
        </w:rPr>
      </w:r>
    </w:p>
    <w:p w:rsidR="00000000" w:rsidDel="00000000" w:rsidP="00000000" w:rsidRDefault="00000000" w:rsidRPr="00000000" w14:paraId="000005A9">
      <w:pPr>
        <w:spacing w:line="374" w:lineRule="auto"/>
        <w:ind w:left="240" w:right="1088" w:firstLine="0"/>
        <w:jc w:val="both"/>
        <w:rPr>
          <w:rFonts w:ascii="Times New Roman" w:cs="Times New Roman" w:eastAsia="Times New Roman" w:hAnsi="Times New Roman"/>
          <w:sz w:val="23"/>
          <w:szCs w:val="23"/>
        </w:rPr>
        <w:sectPr>
          <w:type w:val="continuous"/>
          <w:pgSz w:h="20160" w:w="12240" w:orient="portrait"/>
          <w:pgMar w:bottom="280" w:top="280" w:left="1560" w:right="680" w:header="360" w:footer="360"/>
        </w:sectPr>
      </w:pPr>
      <w:r w:rsidDel="00000000" w:rsidR="00000000" w:rsidRPr="00000000">
        <w:rPr>
          <w:rFonts w:ascii="Times New Roman" w:cs="Times New Roman" w:eastAsia="Times New Roman" w:hAnsi="Times New Roman"/>
          <w:b w:val="1"/>
          <w:color w:val="0f0f0f"/>
          <w:sz w:val="22"/>
          <w:szCs w:val="22"/>
          <w:rtl w:val="0"/>
        </w:rPr>
        <w:t xml:space="preserve">ARTÍCULO  37.3.-   RECO</w:t>
      </w:r>
      <w:r w:rsidDel="00000000" w:rsidR="00000000" w:rsidRPr="00000000">
        <w:rPr>
          <w:rFonts w:ascii="Times New Roman" w:cs="Times New Roman" w:eastAsia="Times New Roman" w:hAnsi="Times New Roman"/>
          <w:b w:val="1"/>
          <w:color w:val="1f1f1f"/>
          <w:sz w:val="22"/>
          <w:szCs w:val="22"/>
          <w:rtl w:val="0"/>
        </w:rPr>
        <w:t xml:space="preserve">N</w:t>
      </w:r>
      <w:r w:rsidDel="00000000" w:rsidR="00000000" w:rsidRPr="00000000">
        <w:rPr>
          <w:rFonts w:ascii="Times New Roman" w:cs="Times New Roman" w:eastAsia="Times New Roman" w:hAnsi="Times New Roman"/>
          <w:b w:val="1"/>
          <w:color w:val="0f0f0f"/>
          <w:sz w:val="22"/>
          <w:szCs w:val="22"/>
          <w:rtl w:val="0"/>
        </w:rPr>
        <w:t xml:space="preserve">V</w:t>
      </w:r>
      <w:r w:rsidDel="00000000" w:rsidR="00000000" w:rsidRPr="00000000">
        <w:rPr>
          <w:rFonts w:ascii="Times New Roman" w:cs="Times New Roman" w:eastAsia="Times New Roman" w:hAnsi="Times New Roman"/>
          <w:b w:val="1"/>
          <w:color w:val="1f1f1f"/>
          <w:sz w:val="22"/>
          <w:szCs w:val="22"/>
          <w:rtl w:val="0"/>
        </w:rPr>
        <w:t xml:space="preserve">E</w:t>
      </w:r>
      <w:r w:rsidDel="00000000" w:rsidR="00000000" w:rsidRPr="00000000">
        <w:rPr>
          <w:rFonts w:ascii="Times New Roman" w:cs="Times New Roman" w:eastAsia="Times New Roman" w:hAnsi="Times New Roman"/>
          <w:b w:val="1"/>
          <w:color w:val="0f0f0f"/>
          <w:sz w:val="22"/>
          <w:szCs w:val="22"/>
          <w:rtl w:val="0"/>
        </w:rPr>
        <w:t xml:space="preserve">RSIÓN:  </w:t>
      </w:r>
      <w:r w:rsidDel="00000000" w:rsidR="00000000" w:rsidRPr="00000000">
        <w:rPr>
          <w:rFonts w:ascii="Times New Roman" w:cs="Times New Roman" w:eastAsia="Times New Roman" w:hAnsi="Times New Roman"/>
          <w:color w:val="1f1f1f"/>
          <w:sz w:val="23"/>
          <w:szCs w:val="23"/>
          <w:rtl w:val="0"/>
        </w:rPr>
        <w:t xml:space="preserve">por  </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supe</w:t>
      </w:r>
      <w:r w:rsidDel="00000000" w:rsidR="00000000" w:rsidRPr="00000000">
        <w:rPr>
          <w:rFonts w:ascii="Times New Roman" w:cs="Times New Roman" w:eastAsia="Times New Roman" w:hAnsi="Times New Roman"/>
          <w:color w:val="0f0f0f"/>
          <w:sz w:val="23"/>
          <w:szCs w:val="23"/>
          <w:rtl w:val="0"/>
        </w:rPr>
        <w:t xml:space="preserve">ri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39393a"/>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ra</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go  </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in</w:t>
      </w:r>
      <w:r w:rsidDel="00000000" w:rsidR="00000000" w:rsidRPr="00000000">
        <w:rPr>
          <w:rFonts w:ascii="Times New Roman" w:cs="Times New Roman" w:eastAsia="Times New Roman" w:hAnsi="Times New Roman"/>
          <w:color w:val="1f1f1f"/>
          <w:sz w:val="23"/>
          <w:szCs w:val="23"/>
          <w:rtl w:val="0"/>
        </w:rPr>
        <w:t xml:space="preserve">fe</w:t>
      </w:r>
      <w:r w:rsidDel="00000000" w:rsidR="00000000" w:rsidRPr="00000000">
        <w:rPr>
          <w:rFonts w:ascii="Times New Roman" w:cs="Times New Roman" w:eastAsia="Times New Roman" w:hAnsi="Times New Roman"/>
          <w:color w:val="0f0f0f"/>
          <w:sz w:val="23"/>
          <w:szCs w:val="23"/>
          <w:rtl w:val="0"/>
        </w:rPr>
        <w:t xml:space="preserve">ri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 </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1f1f1f"/>
          <w:sz w:val="23"/>
          <w:szCs w:val="23"/>
          <w:rtl w:val="0"/>
        </w:rPr>
        <w:t xml:space="preserve">re</w:t>
      </w:r>
      <w:r w:rsidDel="00000000" w:rsidR="00000000" w:rsidRPr="00000000">
        <w:rPr>
          <w:rFonts w:ascii="Times New Roman" w:cs="Times New Roman" w:eastAsia="Times New Roman" w:hAnsi="Times New Roman"/>
          <w:color w:val="0f0f0f"/>
          <w:sz w:val="23"/>
          <w:szCs w:val="23"/>
          <w:rtl w:val="0"/>
        </w:rPr>
        <w:t xml:space="preserve">ct</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 </w:t>
      </w:r>
      <w:r w:rsidDel="00000000" w:rsidR="00000000" w:rsidRPr="00000000">
        <w:rPr>
          <w:rFonts w:ascii="Times New Roman" w:cs="Times New Roman" w:eastAsia="Times New Roman" w:hAnsi="Times New Roman"/>
          <w:color w:val="1f1f1f"/>
          <w:sz w:val="23"/>
          <w:szCs w:val="23"/>
          <w:rtl w:val="0"/>
        </w:rPr>
        <w:t xml:space="preserve">ge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39393a"/>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supues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o de </w:t>
      </w:r>
      <w:r w:rsidDel="00000000" w:rsidR="00000000" w:rsidRPr="00000000">
        <w:rPr>
          <w:rFonts w:ascii="Times New Roman" w:cs="Times New Roman" w:eastAsia="Times New Roman" w:hAnsi="Times New Roman"/>
          <w:color w:val="39393a"/>
          <w:sz w:val="23"/>
          <w:szCs w:val="23"/>
          <w:rtl w:val="0"/>
        </w:rPr>
        <w:t xml:space="preserve">s</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 n</w:t>
      </w:r>
      <w:r w:rsidDel="00000000" w:rsidR="00000000" w:rsidRPr="00000000">
        <w:rPr>
          <w:rFonts w:ascii="Times New Roman" w:cs="Times New Roman" w:eastAsia="Times New Roman" w:hAnsi="Times New Roman"/>
          <w:color w:val="1f1f1f"/>
          <w:sz w:val="23"/>
          <w:szCs w:val="23"/>
          <w:rtl w:val="0"/>
        </w:rPr>
        <w:t xml:space="preserve">ecesa</w:t>
      </w:r>
      <w:r w:rsidDel="00000000" w:rsidR="00000000" w:rsidRPr="00000000">
        <w:rPr>
          <w:rFonts w:ascii="Times New Roman" w:cs="Times New Roman" w:eastAsia="Times New Roman" w:hAnsi="Times New Roman"/>
          <w:color w:val="0f0f0f"/>
          <w:sz w:val="23"/>
          <w:szCs w:val="23"/>
          <w:rtl w:val="0"/>
        </w:rPr>
        <w:t xml:space="preserve">ri</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ea</w:t>
      </w:r>
      <w:r w:rsidDel="00000000" w:rsidR="00000000" w:rsidRPr="00000000">
        <w:rPr>
          <w:rFonts w:ascii="Times New Roman" w:cs="Times New Roman" w:eastAsia="Times New Roman" w:hAnsi="Times New Roman"/>
          <w:color w:val="0f0f0f"/>
          <w:sz w:val="23"/>
          <w:szCs w:val="23"/>
          <w:rtl w:val="0"/>
        </w:rPr>
        <w:t xml:space="preserve">li</w:t>
      </w:r>
      <w:r w:rsidDel="00000000" w:rsidR="00000000" w:rsidRPr="00000000">
        <w:rPr>
          <w:rFonts w:ascii="Times New Roman" w:cs="Times New Roman" w:eastAsia="Times New Roman" w:hAnsi="Times New Roman"/>
          <w:color w:val="1f1f1f"/>
          <w:sz w:val="23"/>
          <w:szCs w:val="23"/>
          <w:rtl w:val="0"/>
        </w:rPr>
        <w:t xml:space="preserve">zac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etra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jo </w:t>
      </w:r>
      <w:r w:rsidDel="00000000" w:rsidR="00000000" w:rsidRPr="00000000">
        <w:rPr>
          <w:rFonts w:ascii="Times New Roman" w:cs="Times New Roman" w:eastAsia="Times New Roman" w:hAnsi="Times New Roman"/>
          <w:color w:val="1f1f1f"/>
          <w:sz w:val="23"/>
          <w:szCs w:val="23"/>
          <w:rtl w:val="0"/>
        </w:rPr>
        <w:t xml:space="preserve">o s</w:t>
      </w:r>
      <w:r w:rsidDel="00000000" w:rsidR="00000000" w:rsidRPr="00000000">
        <w:rPr>
          <w:rFonts w:ascii="Times New Roman" w:cs="Times New Roman" w:eastAsia="Times New Roman" w:hAnsi="Times New Roman"/>
          <w:color w:val="0f0f0f"/>
          <w:sz w:val="23"/>
          <w:szCs w:val="23"/>
          <w:rtl w:val="0"/>
        </w:rPr>
        <w:t xml:space="preserve">u </w:t>
      </w:r>
      <w:r w:rsidDel="00000000" w:rsidR="00000000" w:rsidRPr="00000000">
        <w:rPr>
          <w:rFonts w:ascii="Times New Roman" w:cs="Times New Roman" w:eastAsia="Times New Roman" w:hAnsi="Times New Roman"/>
          <w:color w:val="1f1f1f"/>
          <w:sz w:val="23"/>
          <w:szCs w:val="23"/>
          <w:rtl w:val="0"/>
        </w:rPr>
        <w:t xml:space="preserve">no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ea</w:t>
      </w:r>
      <w:r w:rsidDel="00000000" w:rsidR="00000000" w:rsidRPr="00000000">
        <w:rPr>
          <w:rFonts w:ascii="Times New Roman" w:cs="Times New Roman" w:eastAsia="Times New Roman" w:hAnsi="Times New Roman"/>
          <w:color w:val="0f0f0f"/>
          <w:sz w:val="23"/>
          <w:szCs w:val="23"/>
          <w:rtl w:val="0"/>
        </w:rPr>
        <w:t xml:space="preserve">li</w:t>
      </w:r>
      <w:r w:rsidDel="00000000" w:rsidR="00000000" w:rsidRPr="00000000">
        <w:rPr>
          <w:rFonts w:ascii="Times New Roman" w:cs="Times New Roman" w:eastAsia="Times New Roman" w:hAnsi="Times New Roman"/>
          <w:color w:val="1f1f1f"/>
          <w:sz w:val="23"/>
          <w:szCs w:val="23"/>
          <w:rtl w:val="0"/>
        </w:rPr>
        <w:t xml:space="preserve">zac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39393a"/>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po</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rá se</w:t>
      </w:r>
      <w:r w:rsidDel="00000000" w:rsidR="00000000" w:rsidRPr="00000000">
        <w:rPr>
          <w:rFonts w:ascii="Times New Roman" w:cs="Times New Roman" w:eastAsia="Times New Roman" w:hAnsi="Times New Roman"/>
          <w:color w:val="0f0f0f"/>
          <w:sz w:val="23"/>
          <w:szCs w:val="23"/>
          <w:rtl w:val="0"/>
        </w:rPr>
        <w:t xml:space="preserve">r r</w:t>
      </w:r>
      <w:r w:rsidDel="00000000" w:rsidR="00000000" w:rsidRPr="00000000">
        <w:rPr>
          <w:rFonts w:ascii="Times New Roman" w:cs="Times New Roman" w:eastAsia="Times New Roman" w:hAnsi="Times New Roman"/>
          <w:color w:val="1f1f1f"/>
          <w:sz w:val="23"/>
          <w:szCs w:val="23"/>
          <w:rtl w:val="0"/>
        </w:rPr>
        <w:t xml:space="preserve">ea</w:t>
      </w:r>
      <w:r w:rsidDel="00000000" w:rsidR="00000000" w:rsidRPr="00000000">
        <w:rPr>
          <w:rFonts w:ascii="Times New Roman" w:cs="Times New Roman" w:eastAsia="Times New Roman" w:hAnsi="Times New Roman"/>
          <w:color w:val="0f0f0f"/>
          <w:sz w:val="23"/>
          <w:szCs w:val="23"/>
          <w:rtl w:val="0"/>
        </w:rPr>
        <w:t xml:space="preserve">li</w:t>
      </w:r>
      <w:r w:rsidDel="00000000" w:rsidR="00000000" w:rsidRPr="00000000">
        <w:rPr>
          <w:rFonts w:ascii="Times New Roman" w:cs="Times New Roman" w:eastAsia="Times New Roman" w:hAnsi="Times New Roman"/>
          <w:color w:val="1f1f1f"/>
          <w:sz w:val="23"/>
          <w:szCs w:val="23"/>
          <w:rtl w:val="0"/>
        </w:rPr>
        <w:t xml:space="preserve">za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vers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39393a"/>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o y 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cua</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o esos cambios </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imp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rt</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un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er</w:t>
      </w:r>
      <w:r w:rsidDel="00000000" w:rsidR="00000000" w:rsidRPr="00000000">
        <w:rPr>
          <w:rFonts w:ascii="Times New Roman" w:cs="Times New Roman" w:eastAsia="Times New Roman" w:hAnsi="Times New Roman"/>
          <w:color w:val="0f0f0f"/>
          <w:sz w:val="23"/>
          <w:szCs w:val="23"/>
          <w:rtl w:val="0"/>
        </w:rPr>
        <w:t xml:space="preserve">ci</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rrazo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bl</w:t>
      </w:r>
      <w:r w:rsidDel="00000000" w:rsidR="00000000" w:rsidRPr="00000000">
        <w:rPr>
          <w:rFonts w:ascii="Times New Roman" w:cs="Times New Roman" w:eastAsia="Times New Roman" w:hAnsi="Times New Roman"/>
          <w:color w:val="1f1f1f"/>
          <w:sz w:val="23"/>
          <w:szCs w:val="23"/>
          <w:rtl w:val="0"/>
        </w:rPr>
        <w:t xml:space="preserve">e de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facu</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tad</w:t>
      </w:r>
      <w:r w:rsidDel="00000000" w:rsidR="00000000" w:rsidRPr="00000000">
        <w:rPr>
          <w:rFonts w:ascii="Times New Roman" w:cs="Times New Roman" w:eastAsia="Times New Roman" w:hAnsi="Times New Roman"/>
          <w:color w:val="39393a"/>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n</w:t>
      </w:r>
      <w:r w:rsidDel="00000000" w:rsidR="00000000" w:rsidRPr="00000000">
        <w:rPr>
          <w:rFonts w:ascii="Times New Roman" w:cs="Times New Roman" w:eastAsia="Times New Roman" w:hAnsi="Times New Roman"/>
          <w:color w:val="0f0f0f"/>
          <w:sz w:val="23"/>
          <w:szCs w:val="23"/>
          <w:rtl w:val="0"/>
        </w:rPr>
        <w:t xml:space="preserve">i </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tere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mo</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lid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es  ese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es  de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re</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ción </w:t>
      </w:r>
      <w:r w:rsidDel="00000000" w:rsidR="00000000" w:rsidRPr="00000000">
        <w:rPr>
          <w:rFonts w:ascii="Times New Roman" w:cs="Times New Roman" w:eastAsia="Times New Roman" w:hAnsi="Times New Roman"/>
          <w:color w:val="1f1f1f"/>
          <w:sz w:val="23"/>
          <w:szCs w:val="23"/>
          <w:rtl w:val="0"/>
        </w:rPr>
        <w:t xml:space="preserve">de e</w:t>
      </w:r>
      <w:r w:rsidDel="00000000" w:rsidR="00000000" w:rsidRPr="00000000">
        <w:rPr>
          <w:rFonts w:ascii="Times New Roman" w:cs="Times New Roman" w:eastAsia="Times New Roman" w:hAnsi="Times New Roman"/>
          <w:color w:val="0f0f0f"/>
          <w:sz w:val="23"/>
          <w:szCs w:val="23"/>
          <w:rtl w:val="0"/>
        </w:rPr>
        <w:t xml:space="preserve">mpl</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o p</w:t>
      </w:r>
      <w:r w:rsidDel="00000000" w:rsidR="00000000" w:rsidRPr="00000000">
        <w:rPr>
          <w:rFonts w:ascii="Times New Roman" w:cs="Times New Roman" w:eastAsia="Times New Roman" w:hAnsi="Times New Roman"/>
          <w:color w:val="1f1f1f"/>
          <w:sz w:val="23"/>
          <w:szCs w:val="23"/>
          <w:rtl w:val="0"/>
        </w:rPr>
        <w:t xml:space="preserve">ú</w:t>
      </w:r>
      <w:r w:rsidDel="00000000" w:rsidR="00000000" w:rsidRPr="00000000">
        <w:rPr>
          <w:rFonts w:ascii="Times New Roman" w:cs="Times New Roman" w:eastAsia="Times New Roman" w:hAnsi="Times New Roman"/>
          <w:color w:val="0f0f0f"/>
          <w:sz w:val="23"/>
          <w:szCs w:val="23"/>
          <w:rtl w:val="0"/>
        </w:rPr>
        <w:t xml:space="preserve">bl</w:t>
      </w:r>
      <w:r w:rsidDel="00000000" w:rsidR="00000000" w:rsidRPr="00000000">
        <w:rPr>
          <w:rFonts w:ascii="Times New Roman" w:cs="Times New Roman" w:eastAsia="Times New Roman" w:hAnsi="Times New Roman"/>
          <w:color w:val="1f1f1f"/>
          <w:sz w:val="23"/>
          <w:szCs w:val="23"/>
          <w:rtl w:val="0"/>
        </w:rPr>
        <w:t xml:space="preserve">ico c</w:t>
      </w:r>
      <w:r w:rsidDel="00000000" w:rsidR="00000000" w:rsidRPr="00000000">
        <w:rPr>
          <w:rFonts w:ascii="Times New Roman" w:cs="Times New Roman" w:eastAsia="Times New Roman" w:hAnsi="Times New Roman"/>
          <w:color w:val="0f0f0f"/>
          <w:sz w:val="23"/>
          <w:szCs w:val="23"/>
          <w:rtl w:val="0"/>
        </w:rPr>
        <w:t xml:space="preserve">on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tra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aja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or</w:t>
      </w:r>
      <w:r w:rsidDel="00000000" w:rsidR="00000000" w:rsidRPr="00000000">
        <w:rPr>
          <w:rFonts w:ascii="Times New Roman" w:cs="Times New Roman" w:eastAsia="Times New Roman" w:hAnsi="Times New Roman"/>
          <w:color w:val="39393a"/>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i ca</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se</w:t>
      </w:r>
      <w:r w:rsidDel="00000000" w:rsidR="00000000" w:rsidRPr="00000000">
        <w:rPr>
          <w:rFonts w:ascii="Times New Roman" w:cs="Times New Roman" w:eastAsia="Times New Roman" w:hAnsi="Times New Roman"/>
          <w:color w:val="0f0f0f"/>
          <w:sz w:val="23"/>
          <w:szCs w:val="23"/>
          <w:rtl w:val="0"/>
        </w:rPr>
        <w:t xml:space="preserve">n un </w:t>
      </w:r>
      <w:r w:rsidDel="00000000" w:rsidR="00000000" w:rsidRPr="00000000">
        <w:rPr>
          <w:rFonts w:ascii="Times New Roman" w:cs="Times New Roman" w:eastAsia="Times New Roman" w:hAnsi="Times New Roman"/>
          <w:color w:val="1f1f1f"/>
          <w:sz w:val="23"/>
          <w:szCs w:val="23"/>
          <w:rtl w:val="0"/>
        </w:rPr>
        <w:t xml:space="preserve">pe</w:t>
      </w:r>
      <w:r w:rsidDel="00000000" w:rsidR="00000000" w:rsidRPr="00000000">
        <w:rPr>
          <w:rFonts w:ascii="Times New Roman" w:cs="Times New Roman" w:eastAsia="Times New Roman" w:hAnsi="Times New Roman"/>
          <w:color w:val="0f0f0f"/>
          <w:sz w:val="23"/>
          <w:szCs w:val="23"/>
          <w:rtl w:val="0"/>
        </w:rPr>
        <w:t xml:space="preserve">rjui</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 a</w:t>
      </w:r>
      <w:r w:rsidDel="00000000" w:rsidR="00000000" w:rsidRPr="00000000">
        <w:rPr>
          <w:rFonts w:ascii="Times New Roman" w:cs="Times New Roman" w:eastAsia="Times New Roman" w:hAnsi="Times New Roman"/>
          <w:color w:val="0f0f0f"/>
          <w:sz w:val="23"/>
          <w:szCs w:val="23"/>
          <w:rtl w:val="0"/>
        </w:rPr>
        <w:t xml:space="preserve">l tr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or.</w:t>
      </w:r>
      <w:r w:rsidDel="00000000" w:rsidR="00000000" w:rsidRPr="00000000">
        <w:rPr>
          <w:rtl w:val="0"/>
        </w:rPr>
      </w:r>
    </w:p>
    <w:p w:rsidR="00000000" w:rsidDel="00000000" w:rsidP="00000000" w:rsidRDefault="00000000" w:rsidRPr="00000000" w14:paraId="000005AA">
      <w:pPr>
        <w:spacing w:before="46" w:lineRule="auto"/>
        <w:ind w:right="119"/>
        <w:jc w:val="right"/>
        <w:rPr>
          <w:rFonts w:ascii="Arial" w:cs="Arial" w:eastAsia="Arial" w:hAnsi="Arial"/>
          <w:sz w:val="41"/>
          <w:szCs w:val="41"/>
        </w:rPr>
      </w:pPr>
      <w:r w:rsidDel="00000000" w:rsidR="00000000" w:rsidRPr="00000000">
        <w:rPr>
          <w:rFonts w:ascii="Arial" w:cs="Arial" w:eastAsia="Arial" w:hAnsi="Arial"/>
          <w:color w:val="535354"/>
          <w:sz w:val="41"/>
          <w:szCs w:val="41"/>
          <w:rtl w:val="0"/>
        </w:rPr>
        <w:t xml:space="preserve">Lf  25   </w:t>
      </w:r>
      <w:r w:rsidDel="00000000" w:rsidR="00000000" w:rsidRPr="00000000">
        <w:rPr>
          <w:rFonts w:ascii="Arial" w:cs="Arial" w:eastAsia="Arial" w:hAnsi="Arial"/>
          <w:color w:val="666666"/>
          <w:sz w:val="41"/>
          <w:szCs w:val="41"/>
          <w:rtl w:val="0"/>
        </w:rPr>
        <w:t xml:space="preserve">2</w:t>
      </w:r>
      <w:r w:rsidDel="00000000" w:rsidR="00000000" w:rsidRPr="00000000">
        <w:rPr>
          <w:rFonts w:ascii="Arial" w:cs="Arial" w:eastAsia="Arial" w:hAnsi="Arial"/>
          <w:color w:val="535354"/>
          <w:sz w:val="41"/>
          <w:szCs w:val="41"/>
          <w:rtl w:val="0"/>
        </w:rPr>
        <w:t xml:space="preserve">2</w:t>
      </w:r>
      <w:r w:rsidDel="00000000" w:rsidR="00000000" w:rsidRPr="00000000">
        <w:rPr>
          <w:rtl w:val="0"/>
        </w:rPr>
      </w:r>
    </w:p>
    <w:p w:rsidR="00000000" w:rsidDel="00000000" w:rsidP="00000000" w:rsidRDefault="00000000" w:rsidRPr="00000000" w14:paraId="000005AB">
      <w:pPr>
        <w:spacing w:before="66" w:lineRule="auto"/>
        <w:ind w:left="5260" w:firstLine="0"/>
        <w:jc w:val="left"/>
        <w:rPr>
          <w:rFonts w:ascii="Arial" w:cs="Arial" w:eastAsia="Arial" w:hAnsi="Arial"/>
          <w:sz w:val="14"/>
          <w:szCs w:val="14"/>
        </w:rPr>
      </w:pPr>
      <w:r w:rsidDel="00000000" w:rsidR="00000000" w:rsidRPr="00000000">
        <w:rPr>
          <w:rFonts w:ascii="Arial" w:cs="Arial" w:eastAsia="Arial" w:hAnsi="Arial"/>
          <w:b w:val="1"/>
          <w:color w:val="252525"/>
          <w:sz w:val="14"/>
          <w:szCs w:val="14"/>
          <w:rtl w:val="0"/>
        </w:rPr>
        <w:t xml:space="preserve">"</w:t>
      </w:r>
      <w:r w:rsidDel="00000000" w:rsidR="00000000" w:rsidRPr="00000000">
        <w:rPr>
          <w:rFonts w:ascii="Arial" w:cs="Arial" w:eastAsia="Arial" w:hAnsi="Arial"/>
          <w:b w:val="1"/>
          <w:color w:val="151515"/>
          <w:sz w:val="14"/>
          <w:szCs w:val="14"/>
          <w:rtl w:val="0"/>
        </w:rPr>
        <w:t xml:space="preserve">2022</w:t>
      </w:r>
      <w:r w:rsidDel="00000000" w:rsidR="00000000" w:rsidRPr="00000000">
        <w:rPr>
          <w:rFonts w:ascii="Arial" w:cs="Arial" w:eastAsia="Arial" w:hAnsi="Arial"/>
          <w:b w:val="1"/>
          <w:color w:val="252525"/>
          <w:sz w:val="14"/>
          <w:szCs w:val="14"/>
          <w:rtl w:val="0"/>
        </w:rPr>
        <w:t xml:space="preserve">-40</w:t>
      </w:r>
      <w:r w:rsidDel="00000000" w:rsidR="00000000" w:rsidRPr="00000000">
        <w:rPr>
          <w:rFonts w:ascii="Malgun Gothic" w:cs="Malgun Gothic" w:eastAsia="Malgun Gothic" w:hAnsi="Malgun Gothic"/>
          <w:color w:val="252525"/>
          <w:sz w:val="14"/>
          <w:szCs w:val="14"/>
          <w:rtl w:val="0"/>
        </w:rPr>
        <w:t xml:space="preserve">� </w:t>
      </w:r>
      <w:r w:rsidDel="00000000" w:rsidR="00000000" w:rsidRPr="00000000">
        <w:rPr>
          <w:rFonts w:ascii="Arial" w:cs="Arial" w:eastAsia="Arial" w:hAnsi="Arial"/>
          <w:b w:val="1"/>
          <w:color w:val="252525"/>
          <w:sz w:val="14"/>
          <w:szCs w:val="14"/>
          <w:rtl w:val="0"/>
        </w:rPr>
        <w:t xml:space="preserve">A</w:t>
      </w:r>
      <w:r w:rsidDel="00000000" w:rsidR="00000000" w:rsidRPr="00000000">
        <w:rPr>
          <w:rFonts w:ascii="Arial" w:cs="Arial" w:eastAsia="Arial" w:hAnsi="Arial"/>
          <w:b w:val="1"/>
          <w:color w:val="151515"/>
          <w:sz w:val="14"/>
          <w:szCs w:val="14"/>
          <w:rtl w:val="0"/>
        </w:rPr>
        <w:t xml:space="preserve">N</w:t>
      </w:r>
      <w:r w:rsidDel="00000000" w:rsidR="00000000" w:rsidRPr="00000000">
        <w:rPr>
          <w:rFonts w:ascii="Arial" w:cs="Arial" w:eastAsia="Arial" w:hAnsi="Arial"/>
          <w:b w:val="1"/>
          <w:color w:val="404040"/>
          <w:sz w:val="14"/>
          <w:szCs w:val="14"/>
          <w:rtl w:val="0"/>
        </w:rPr>
        <w:t xml:space="preserve">I</w:t>
      </w:r>
      <w:r w:rsidDel="00000000" w:rsidR="00000000" w:rsidRPr="00000000">
        <w:rPr>
          <w:rFonts w:ascii="Arial" w:cs="Arial" w:eastAsia="Arial" w:hAnsi="Arial"/>
          <w:b w:val="1"/>
          <w:color w:val="252525"/>
          <w:sz w:val="14"/>
          <w:szCs w:val="14"/>
          <w:rtl w:val="0"/>
        </w:rPr>
        <w:t xml:space="preserve">VER</w:t>
      </w:r>
      <w:r w:rsidDel="00000000" w:rsidR="00000000" w:rsidRPr="00000000">
        <w:rPr>
          <w:rFonts w:ascii="Arial" w:cs="Arial" w:eastAsia="Arial" w:hAnsi="Arial"/>
          <w:b w:val="1"/>
          <w:color w:val="151515"/>
          <w:sz w:val="14"/>
          <w:szCs w:val="14"/>
          <w:rtl w:val="0"/>
        </w:rPr>
        <w:t xml:space="preserve">S</w:t>
      </w:r>
      <w:r w:rsidDel="00000000" w:rsidR="00000000" w:rsidRPr="00000000">
        <w:rPr>
          <w:rFonts w:ascii="Arial" w:cs="Arial" w:eastAsia="Arial" w:hAnsi="Arial"/>
          <w:b w:val="1"/>
          <w:color w:val="252525"/>
          <w:sz w:val="14"/>
          <w:szCs w:val="14"/>
          <w:rtl w:val="0"/>
        </w:rPr>
        <w:t xml:space="preserve">A</w:t>
      </w:r>
      <w:r w:rsidDel="00000000" w:rsidR="00000000" w:rsidRPr="00000000">
        <w:rPr>
          <w:rFonts w:ascii="Arial" w:cs="Arial" w:eastAsia="Arial" w:hAnsi="Arial"/>
          <w:b w:val="1"/>
          <w:color w:val="151515"/>
          <w:sz w:val="14"/>
          <w:szCs w:val="14"/>
          <w:rtl w:val="0"/>
        </w:rPr>
        <w:t xml:space="preserve">RIO D</w:t>
      </w:r>
      <w:r w:rsidDel="00000000" w:rsidR="00000000" w:rsidRPr="00000000">
        <w:rPr>
          <w:rFonts w:ascii="Arial" w:cs="Arial" w:eastAsia="Arial" w:hAnsi="Arial"/>
          <w:b w:val="1"/>
          <w:color w:val="252525"/>
          <w:sz w:val="14"/>
          <w:szCs w:val="14"/>
          <w:rtl w:val="0"/>
        </w:rPr>
        <w:t xml:space="preserve">E </w:t>
      </w:r>
      <w:r w:rsidDel="00000000" w:rsidR="00000000" w:rsidRPr="00000000">
        <w:rPr>
          <w:rFonts w:ascii="Arial" w:cs="Arial" w:eastAsia="Arial" w:hAnsi="Arial"/>
          <w:b w:val="1"/>
          <w:color w:val="151515"/>
          <w:sz w:val="14"/>
          <w:szCs w:val="14"/>
          <w:rtl w:val="0"/>
        </w:rPr>
        <w:t xml:space="preserve">LA G</w:t>
      </w:r>
      <w:r w:rsidDel="00000000" w:rsidR="00000000" w:rsidRPr="00000000">
        <w:rPr>
          <w:rFonts w:ascii="Arial" w:cs="Arial" w:eastAsia="Arial" w:hAnsi="Arial"/>
          <w:b w:val="1"/>
          <w:color w:val="404040"/>
          <w:sz w:val="14"/>
          <w:szCs w:val="14"/>
          <w:rtl w:val="0"/>
        </w:rPr>
        <w:t xml:space="preserve">E</w:t>
      </w:r>
      <w:r w:rsidDel="00000000" w:rsidR="00000000" w:rsidRPr="00000000">
        <w:rPr>
          <w:rFonts w:ascii="Arial" w:cs="Arial" w:eastAsia="Arial" w:hAnsi="Arial"/>
          <w:b w:val="1"/>
          <w:color w:val="252525"/>
          <w:sz w:val="14"/>
          <w:szCs w:val="14"/>
          <w:rtl w:val="0"/>
        </w:rPr>
        <w:t xml:space="preserve">STA  </w:t>
      </w:r>
      <w:r w:rsidDel="00000000" w:rsidR="00000000" w:rsidRPr="00000000">
        <w:rPr>
          <w:rFonts w:ascii="Arial" w:cs="Arial" w:eastAsia="Arial" w:hAnsi="Arial"/>
          <w:b w:val="1"/>
          <w:color w:val="151515"/>
          <w:sz w:val="14"/>
          <w:szCs w:val="14"/>
          <w:rtl w:val="0"/>
        </w:rPr>
        <w:t xml:space="preserve">H</w:t>
      </w:r>
      <w:r w:rsidDel="00000000" w:rsidR="00000000" w:rsidRPr="00000000">
        <w:rPr>
          <w:rFonts w:ascii="Arial" w:cs="Arial" w:eastAsia="Arial" w:hAnsi="Arial"/>
          <w:b w:val="1"/>
          <w:color w:val="252525"/>
          <w:sz w:val="14"/>
          <w:szCs w:val="14"/>
          <w:rtl w:val="0"/>
        </w:rPr>
        <w:t xml:space="preserve">ER</w:t>
      </w:r>
      <w:r w:rsidDel="00000000" w:rsidR="00000000" w:rsidRPr="00000000">
        <w:rPr>
          <w:rFonts w:ascii="Arial" w:cs="Arial" w:eastAsia="Arial" w:hAnsi="Arial"/>
          <w:b w:val="1"/>
          <w:color w:val="151515"/>
          <w:sz w:val="14"/>
          <w:szCs w:val="14"/>
          <w:rtl w:val="0"/>
        </w:rPr>
        <w:t xml:space="preserve">OICA DE MAL</w:t>
      </w:r>
      <w:r w:rsidDel="00000000" w:rsidR="00000000" w:rsidRPr="00000000">
        <w:rPr>
          <w:rFonts w:ascii="Arial" w:cs="Arial" w:eastAsia="Arial" w:hAnsi="Arial"/>
          <w:b w:val="1"/>
          <w:color w:val="252525"/>
          <w:sz w:val="14"/>
          <w:szCs w:val="14"/>
          <w:rtl w:val="0"/>
        </w:rPr>
        <w:t xml:space="preserve">V</w:t>
      </w:r>
      <w:r w:rsidDel="00000000" w:rsidR="00000000" w:rsidRPr="00000000">
        <w:rPr>
          <w:rFonts w:ascii="Arial" w:cs="Arial" w:eastAsia="Arial" w:hAnsi="Arial"/>
          <w:b w:val="1"/>
          <w:color w:val="151515"/>
          <w:sz w:val="14"/>
          <w:szCs w:val="14"/>
          <w:rtl w:val="0"/>
        </w:rPr>
        <w:t xml:space="preserve">IN</w:t>
      </w:r>
      <w:r w:rsidDel="00000000" w:rsidR="00000000" w:rsidRPr="00000000">
        <w:rPr>
          <w:rFonts w:ascii="Arial" w:cs="Arial" w:eastAsia="Arial" w:hAnsi="Arial"/>
          <w:b w:val="1"/>
          <w:color w:val="252525"/>
          <w:sz w:val="14"/>
          <w:szCs w:val="14"/>
          <w:rtl w:val="0"/>
        </w:rPr>
        <w:t xml:space="preserve">A</w:t>
      </w:r>
      <w:r w:rsidDel="00000000" w:rsidR="00000000" w:rsidRPr="00000000">
        <w:rPr>
          <w:rFonts w:ascii="Arial" w:cs="Arial" w:eastAsia="Arial" w:hAnsi="Arial"/>
          <w:b w:val="1"/>
          <w:color w:val="151515"/>
          <w:sz w:val="14"/>
          <w:szCs w:val="14"/>
          <w:rtl w:val="0"/>
        </w:rPr>
        <w:t xml:space="preserve">S</w:t>
      </w:r>
      <w:r w:rsidDel="00000000" w:rsidR="00000000" w:rsidRPr="00000000">
        <w:rPr>
          <w:rFonts w:ascii="Arial" w:cs="Arial" w:eastAsia="Arial" w:hAnsi="Arial"/>
          <w:b w:val="1"/>
          <w:color w:val="252525"/>
          <w:sz w:val="14"/>
          <w:szCs w:val="14"/>
          <w:rtl w:val="0"/>
        </w:rPr>
        <w:t xml:space="preserve">"</w:t>
      </w:r>
      <w:r w:rsidDel="00000000" w:rsidR="00000000" w:rsidRPr="00000000">
        <w:rPr>
          <w:rtl w:val="0"/>
        </w:rPr>
      </w:r>
    </w:p>
    <w:p w:rsidR="00000000" w:rsidDel="00000000" w:rsidP="00000000" w:rsidRDefault="00000000" w:rsidRPr="00000000" w14:paraId="000005AC">
      <w:pPr>
        <w:spacing w:before="7" w:line="240" w:lineRule="auto"/>
        <w:jc w:val="left"/>
        <w:rPr>
          <w:sz w:val="24"/>
          <w:szCs w:val="24"/>
        </w:rPr>
      </w:pPr>
      <w:r w:rsidDel="00000000" w:rsidR="00000000" w:rsidRPr="00000000">
        <w:rPr>
          <w:rtl w:val="0"/>
        </w:rPr>
      </w:r>
    </w:p>
    <w:p w:rsidR="00000000" w:rsidDel="00000000" w:rsidP="00000000" w:rsidRDefault="00000000" w:rsidRPr="00000000" w14:paraId="000005AD">
      <w:pPr>
        <w:ind w:left="1005" w:firstLine="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252525"/>
          <w:sz w:val="20"/>
          <w:szCs w:val="20"/>
          <w:rtl w:val="0"/>
        </w:rPr>
        <w:t xml:space="preserve">�</w:t>
      </w:r>
      <w:r w:rsidDel="00000000" w:rsidR="00000000" w:rsidRPr="00000000">
        <w:rPr>
          <w:rtl w:val="0"/>
        </w:rPr>
      </w:r>
    </w:p>
    <w:p w:rsidR="00000000" w:rsidDel="00000000" w:rsidP="00000000" w:rsidRDefault="00000000" w:rsidRPr="00000000" w14:paraId="000005AE">
      <w:pPr>
        <w:spacing w:line="180" w:lineRule="auto"/>
        <w:ind w:left="295" w:right="7408" w:firstLine="0"/>
        <w:jc w:val="center"/>
        <w:rPr>
          <w:rFonts w:ascii="Arial" w:cs="Arial" w:eastAsia="Arial" w:hAnsi="Arial"/>
          <w:sz w:val="17"/>
          <w:szCs w:val="17"/>
        </w:rPr>
      </w:pPr>
      <w:r w:rsidDel="00000000" w:rsidR="00000000" w:rsidRPr="00000000">
        <w:rPr>
          <w:rFonts w:ascii="Arial" w:cs="Arial" w:eastAsia="Arial" w:hAnsi="Arial"/>
          <w:b w:val="1"/>
          <w:i w:val="1"/>
          <w:color w:val="666666"/>
          <w:sz w:val="11"/>
          <w:szCs w:val="11"/>
          <w:rtl w:val="0"/>
        </w:rPr>
        <w:t xml:space="preserve">f;Jf;</w:t>
      </w:r>
      <w:r w:rsidDel="00000000" w:rsidR="00000000" w:rsidRPr="00000000">
        <w:rPr>
          <w:rFonts w:ascii="Arial" w:cs="Arial" w:eastAsia="Arial" w:hAnsi="Arial"/>
          <w:b w:val="1"/>
          <w:i w:val="1"/>
          <w:color w:val="404040"/>
          <w:sz w:val="11"/>
          <w:szCs w:val="11"/>
          <w:rtl w:val="0"/>
        </w:rPr>
        <w:t xml:space="preserve">fl</w:t>
      </w:r>
      <w:r w:rsidDel="00000000" w:rsidR="00000000" w:rsidRPr="00000000">
        <w:rPr>
          <w:rFonts w:ascii="Arial" w:cs="Arial" w:eastAsia="Arial" w:hAnsi="Arial"/>
          <w:b w:val="1"/>
          <w:i w:val="1"/>
          <w:color w:val="252525"/>
          <w:sz w:val="11"/>
          <w:szCs w:val="11"/>
          <w:rtl w:val="0"/>
        </w:rPr>
        <w:t xml:space="preserve">f</w:t>
      </w:r>
      <w:r w:rsidDel="00000000" w:rsidR="00000000" w:rsidRPr="00000000">
        <w:rPr>
          <w:rFonts w:ascii="Arial" w:cs="Arial" w:eastAsia="Arial" w:hAnsi="Arial"/>
          <w:b w:val="1"/>
          <w:i w:val="1"/>
          <w:color w:val="404040"/>
          <w:sz w:val="11"/>
          <w:szCs w:val="11"/>
          <w:rtl w:val="0"/>
        </w:rPr>
        <w:t xml:space="preserve">•</w:t>
      </w:r>
      <w:r w:rsidDel="00000000" w:rsidR="00000000" w:rsidRPr="00000000">
        <w:rPr>
          <w:rFonts w:ascii="Arial" w:cs="Arial" w:eastAsia="Arial" w:hAnsi="Arial"/>
          <w:b w:val="1"/>
          <w:i w:val="1"/>
          <w:color w:val="252525"/>
          <w:sz w:val="11"/>
          <w:szCs w:val="11"/>
          <w:rtl w:val="0"/>
        </w:rPr>
        <w:t xml:space="preserve">i</w:t>
      </w:r>
      <w:r w:rsidDel="00000000" w:rsidR="00000000" w:rsidRPr="00000000">
        <w:rPr>
          <w:rFonts w:ascii="Arial" w:cs="Arial" w:eastAsia="Arial" w:hAnsi="Arial"/>
          <w:b w:val="1"/>
          <w:i w:val="1"/>
          <w:color w:val="404040"/>
          <w:sz w:val="11"/>
          <w:szCs w:val="11"/>
          <w:rtl w:val="0"/>
        </w:rPr>
        <w:t xml:space="preserve">!l</w:t>
      </w:r>
      <w:r w:rsidDel="00000000" w:rsidR="00000000" w:rsidRPr="00000000">
        <w:rPr>
          <w:rFonts w:ascii="Arial" w:cs="Arial" w:eastAsia="Arial" w:hAnsi="Arial"/>
          <w:b w:val="1"/>
          <w:i w:val="1"/>
          <w:color w:val="535354"/>
          <w:sz w:val="11"/>
          <w:szCs w:val="11"/>
          <w:rtl w:val="0"/>
        </w:rPr>
        <w:t xml:space="preserve">('</w:t>
      </w:r>
      <w:r w:rsidDel="00000000" w:rsidR="00000000" w:rsidRPr="00000000">
        <w:rPr>
          <w:rFonts w:ascii="Arial" w:cs="Arial" w:eastAsia="Arial" w:hAnsi="Arial"/>
          <w:b w:val="1"/>
          <w:i w:val="1"/>
          <w:color w:val="404040"/>
          <w:sz w:val="11"/>
          <w:szCs w:val="11"/>
          <w:rtl w:val="0"/>
        </w:rPr>
        <w:t xml:space="preserve">i</w:t>
      </w:r>
      <w:r w:rsidDel="00000000" w:rsidR="00000000" w:rsidRPr="00000000">
        <w:rPr>
          <w:rFonts w:ascii="Arial" w:cs="Arial" w:eastAsia="Arial" w:hAnsi="Arial"/>
          <w:b w:val="1"/>
          <w:i w:val="1"/>
          <w:color w:val="535354"/>
          <w:sz w:val="11"/>
          <w:szCs w:val="11"/>
          <w:rtl w:val="0"/>
        </w:rPr>
        <w:t xml:space="preserve">(</w:t>
      </w:r>
      <w:r w:rsidDel="00000000" w:rsidR="00000000" w:rsidRPr="00000000">
        <w:rPr>
          <w:rFonts w:ascii="Arial" w:cs="Arial" w:eastAsia="Arial" w:hAnsi="Arial"/>
          <w:b w:val="1"/>
          <w:i w:val="1"/>
          <w:color w:val="252525"/>
          <w:sz w:val="11"/>
          <w:szCs w:val="11"/>
          <w:rtl w:val="0"/>
        </w:rPr>
        <w:t xml:space="preserve">I  </w:t>
      </w:r>
      <w:r w:rsidDel="00000000" w:rsidR="00000000" w:rsidRPr="00000000">
        <w:rPr>
          <w:rFonts w:ascii="Times New Roman" w:cs="Times New Roman" w:eastAsia="Times New Roman" w:hAnsi="Times New Roman"/>
          <w:b w:val="1"/>
          <w:i w:val="1"/>
          <w:color w:val="404040"/>
          <w:sz w:val="9"/>
          <w:szCs w:val="9"/>
          <w:rtl w:val="0"/>
        </w:rPr>
        <w:t xml:space="preserve">t</w:t>
      </w:r>
      <w:r w:rsidDel="00000000" w:rsidR="00000000" w:rsidRPr="00000000">
        <w:rPr>
          <w:rFonts w:ascii="Times New Roman" w:cs="Times New Roman" w:eastAsia="Times New Roman" w:hAnsi="Times New Roman"/>
          <w:b w:val="1"/>
          <w:i w:val="1"/>
          <w:color w:val="252525"/>
          <w:sz w:val="9"/>
          <w:szCs w:val="9"/>
          <w:rtl w:val="0"/>
        </w:rPr>
        <w:t xml:space="preserve">f</w:t>
      </w:r>
      <w:r w:rsidDel="00000000" w:rsidR="00000000" w:rsidRPr="00000000">
        <w:rPr>
          <w:rFonts w:ascii="Times New Roman" w:cs="Times New Roman" w:eastAsia="Times New Roman" w:hAnsi="Times New Roman"/>
          <w:b w:val="1"/>
          <w:i w:val="1"/>
          <w:color w:val="666666"/>
          <w:sz w:val="9"/>
          <w:szCs w:val="9"/>
          <w:rtl w:val="0"/>
        </w:rPr>
        <w:t xml:space="preserve">fJ   </w:t>
      </w:r>
      <w:r w:rsidDel="00000000" w:rsidR="00000000" w:rsidRPr="00000000">
        <w:rPr>
          <w:rFonts w:ascii="Arial" w:cs="Arial" w:eastAsia="Arial" w:hAnsi="Arial"/>
          <w:b w:val="1"/>
          <w:i w:val="1"/>
          <w:color w:val="666666"/>
          <w:sz w:val="11"/>
          <w:szCs w:val="11"/>
          <w:rtl w:val="0"/>
        </w:rPr>
        <w:t xml:space="preserve">y¡;</w:t>
      </w:r>
      <w:r w:rsidDel="00000000" w:rsidR="00000000" w:rsidRPr="00000000">
        <w:rPr>
          <w:rFonts w:ascii="Arial" w:cs="Arial" w:eastAsia="Arial" w:hAnsi="Arial"/>
          <w:b w:val="1"/>
          <w:i w:val="1"/>
          <w:color w:val="252525"/>
          <w:sz w:val="11"/>
          <w:szCs w:val="11"/>
          <w:rtl w:val="0"/>
        </w:rPr>
        <w:t xml:space="preserve">,,</w:t>
      </w:r>
      <w:r w:rsidDel="00000000" w:rsidR="00000000" w:rsidRPr="00000000">
        <w:rPr>
          <w:rFonts w:ascii="Arial" w:cs="Arial" w:eastAsia="Arial" w:hAnsi="Arial"/>
          <w:b w:val="1"/>
          <w:i w:val="1"/>
          <w:color w:val="535354"/>
          <w:sz w:val="11"/>
          <w:szCs w:val="11"/>
          <w:rtl w:val="0"/>
        </w:rPr>
        <w:t xml:space="preserve">(I</w:t>
      </w:r>
      <w:r w:rsidDel="00000000" w:rsidR="00000000" w:rsidRPr="00000000">
        <w:rPr>
          <w:rFonts w:ascii="Arial" w:cs="Arial" w:eastAsia="Arial" w:hAnsi="Arial"/>
          <w:b w:val="1"/>
          <w:i w:val="1"/>
          <w:color w:val="b9b9b9"/>
          <w:sz w:val="11"/>
          <w:szCs w:val="11"/>
          <w:rtl w:val="0"/>
        </w:rPr>
        <w:t xml:space="preserve">, </w:t>
      </w:r>
      <w:r w:rsidDel="00000000" w:rsidR="00000000" w:rsidRPr="00000000">
        <w:rPr>
          <w:rFonts w:ascii="Times New Roman" w:cs="Times New Roman" w:eastAsia="Times New Roman" w:hAnsi="Times New Roman"/>
          <w:b w:val="1"/>
          <w:i w:val="1"/>
          <w:color w:val="404040"/>
          <w:sz w:val="15"/>
          <w:szCs w:val="15"/>
          <w:rtl w:val="0"/>
        </w:rPr>
        <w:t xml:space="preserve">r</w:t>
      </w:r>
      <w:r w:rsidDel="00000000" w:rsidR="00000000" w:rsidRPr="00000000">
        <w:rPr>
          <w:rFonts w:ascii="Times New Roman" w:cs="Times New Roman" w:eastAsia="Times New Roman" w:hAnsi="Times New Roman"/>
          <w:b w:val="1"/>
          <w:i w:val="1"/>
          <w:color w:val="252525"/>
          <w:sz w:val="15"/>
          <w:szCs w:val="15"/>
          <w:rtl w:val="0"/>
        </w:rPr>
        <w:t xml:space="preserve">/</w:t>
      </w:r>
      <w:r w:rsidDel="00000000" w:rsidR="00000000" w:rsidRPr="00000000">
        <w:rPr>
          <w:rFonts w:ascii="Times New Roman" w:cs="Times New Roman" w:eastAsia="Times New Roman" w:hAnsi="Times New Roman"/>
          <w:b w:val="1"/>
          <w:i w:val="1"/>
          <w:color w:val="666666"/>
          <w:sz w:val="15"/>
          <w:szCs w:val="15"/>
          <w:rtl w:val="0"/>
        </w:rPr>
        <w:t xml:space="preserve">e</w:t>
      </w:r>
      <w:r w:rsidDel="00000000" w:rsidR="00000000" w:rsidRPr="00000000">
        <w:rPr>
          <w:rFonts w:ascii="Times New Roman" w:cs="Times New Roman" w:eastAsia="Times New Roman" w:hAnsi="Times New Roman"/>
          <w:b w:val="1"/>
          <w:i w:val="1"/>
          <w:color w:val="404040"/>
          <w:sz w:val="15"/>
          <w:szCs w:val="15"/>
          <w:rtl w:val="0"/>
        </w:rPr>
        <w:t xml:space="preserve">/ </w:t>
      </w:r>
      <w:r w:rsidDel="00000000" w:rsidR="00000000" w:rsidRPr="00000000">
        <w:rPr>
          <w:rFonts w:ascii="Arial" w:cs="Arial" w:eastAsia="Arial" w:hAnsi="Arial"/>
          <w:b w:val="1"/>
          <w:i w:val="1"/>
          <w:color w:val="666666"/>
          <w:sz w:val="17"/>
          <w:szCs w:val="17"/>
          <w:rtl w:val="0"/>
        </w:rPr>
        <w:t xml:space="preserve">[Jl;</w:t>
      </w:r>
      <w:r w:rsidDel="00000000" w:rsidR="00000000" w:rsidRPr="00000000">
        <w:rPr>
          <w:rFonts w:ascii="Arial" w:cs="Arial" w:eastAsia="Arial" w:hAnsi="Arial"/>
          <w:b w:val="1"/>
          <w:i w:val="1"/>
          <w:color w:val="535354"/>
          <w:sz w:val="17"/>
          <w:szCs w:val="17"/>
          <w:rtl w:val="0"/>
        </w:rPr>
        <w:t xml:space="preserve">w('</w:t>
      </w:r>
      <w:r w:rsidDel="00000000" w:rsidR="00000000" w:rsidRPr="00000000">
        <w:rPr>
          <w:rFonts w:ascii="Arial" w:cs="Arial" w:eastAsia="Arial" w:hAnsi="Arial"/>
          <w:b w:val="1"/>
          <w:i w:val="1"/>
          <w:color w:val="151515"/>
          <w:sz w:val="17"/>
          <w:szCs w:val="17"/>
          <w:rtl w:val="0"/>
        </w:rPr>
        <w:t xml:space="preserve">,</w:t>
      </w:r>
      <w:r w:rsidDel="00000000" w:rsidR="00000000" w:rsidRPr="00000000">
        <w:rPr>
          <w:rtl w:val="0"/>
        </w:rPr>
      </w:r>
    </w:p>
    <w:p w:rsidR="00000000" w:rsidDel="00000000" w:rsidP="00000000" w:rsidRDefault="00000000" w:rsidRPr="00000000" w14:paraId="000005AF">
      <w:pPr>
        <w:spacing w:line="1320" w:lineRule="auto"/>
        <w:ind w:right="-219"/>
        <w:jc w:val="left"/>
        <w:rPr>
          <w:rFonts w:ascii="Times New Roman" w:cs="Times New Roman" w:eastAsia="Times New Roman" w:hAnsi="Times New Roman"/>
          <w:sz w:val="133"/>
          <w:szCs w:val="133"/>
        </w:rPr>
      </w:pPr>
      <w:r w:rsidDel="00000000" w:rsidR="00000000" w:rsidRPr="00000000">
        <w:rPr>
          <w:rFonts w:ascii="Times New Roman" w:cs="Times New Roman" w:eastAsia="Times New Roman" w:hAnsi="Times New Roman"/>
          <w:color w:val="404040"/>
          <w:sz w:val="133"/>
          <w:szCs w:val="133"/>
          <w:vertAlign w:val="baseline"/>
          <w:rtl w:val="0"/>
        </w:rPr>
        <w:t xml:space="preserve">A</w:t>
      </w:r>
      <w:r w:rsidDel="00000000" w:rsidR="00000000" w:rsidRPr="00000000">
        <w:rPr>
          <w:rtl w:val="0"/>
        </w:rPr>
      </w:r>
    </w:p>
    <w:p w:rsidR="00000000" w:rsidDel="00000000" w:rsidP="00000000" w:rsidRDefault="00000000" w:rsidRPr="00000000" w14:paraId="000005B0">
      <w:pPr>
        <w:spacing w:before="52" w:lineRule="auto"/>
        <w:ind w:left="78" w:right="7162" w:firstLine="0"/>
        <w:jc w:val="center"/>
        <w:rPr>
          <w:rFonts w:ascii="Arial" w:cs="Arial" w:eastAsia="Arial" w:hAnsi="Arial"/>
          <w:sz w:val="19"/>
          <w:szCs w:val="19"/>
        </w:rPr>
      </w:pPr>
      <w:r w:rsidDel="00000000" w:rsidR="00000000" w:rsidRPr="00000000">
        <w:rPr>
          <w:rFonts w:ascii="Times New Roman" w:cs="Times New Roman" w:eastAsia="Times New Roman" w:hAnsi="Times New Roman"/>
          <w:b w:val="1"/>
          <w:i w:val="1"/>
          <w:color w:val="666666"/>
          <w:sz w:val="15"/>
          <w:szCs w:val="15"/>
          <w:rtl w:val="0"/>
        </w:rPr>
        <w:t xml:space="preserve">%</w:t>
      </w:r>
      <w:r w:rsidDel="00000000" w:rsidR="00000000" w:rsidRPr="00000000">
        <w:rPr>
          <w:rFonts w:ascii="Times New Roman" w:cs="Times New Roman" w:eastAsia="Times New Roman" w:hAnsi="Times New Roman"/>
          <w:b w:val="1"/>
          <w:i w:val="1"/>
          <w:color w:val="252525"/>
          <w:sz w:val="15"/>
          <w:szCs w:val="15"/>
          <w:rtl w:val="0"/>
        </w:rPr>
        <w:t xml:space="preserve">1</w:t>
      </w:r>
      <w:r w:rsidDel="00000000" w:rsidR="00000000" w:rsidRPr="00000000">
        <w:rPr>
          <w:rFonts w:ascii="Times New Roman" w:cs="Times New Roman" w:eastAsia="Times New Roman" w:hAnsi="Times New Roman"/>
          <w:b w:val="1"/>
          <w:i w:val="1"/>
          <w:color w:val="404040"/>
          <w:sz w:val="15"/>
          <w:szCs w:val="15"/>
          <w:rtl w:val="0"/>
        </w:rPr>
        <w:t xml:space="preserve">dr1i,/</w:t>
      </w:r>
      <w:r w:rsidDel="00000000" w:rsidR="00000000" w:rsidRPr="00000000">
        <w:rPr>
          <w:rFonts w:ascii="Times New Roman" w:cs="Times New Roman" w:eastAsia="Times New Roman" w:hAnsi="Times New Roman"/>
          <w:b w:val="1"/>
          <w:i w:val="1"/>
          <w:color w:val="535354"/>
          <w:sz w:val="15"/>
          <w:szCs w:val="15"/>
          <w:rtl w:val="0"/>
        </w:rPr>
        <w:t xml:space="preserve">a</w:t>
      </w:r>
      <w:r w:rsidDel="00000000" w:rsidR="00000000" w:rsidRPr="00000000">
        <w:rPr>
          <w:rFonts w:ascii="Times New Roman" w:cs="Times New Roman" w:eastAsia="Times New Roman" w:hAnsi="Times New Roman"/>
          <w:b w:val="1"/>
          <w:i w:val="1"/>
          <w:color w:val="b9b9b9"/>
          <w:sz w:val="15"/>
          <w:szCs w:val="15"/>
          <w:rtl w:val="0"/>
        </w:rPr>
        <w:t xml:space="preserve">, </w:t>
      </w:r>
      <w:r w:rsidDel="00000000" w:rsidR="00000000" w:rsidRPr="00000000">
        <w:rPr>
          <w:rFonts w:ascii="Times New Roman" w:cs="Times New Roman" w:eastAsia="Times New Roman" w:hAnsi="Times New Roman"/>
          <w:b w:val="1"/>
          <w:i w:val="1"/>
          <w:color w:val="666666"/>
          <w:sz w:val="15"/>
          <w:szCs w:val="15"/>
          <w:rtl w:val="0"/>
        </w:rPr>
        <w:t xml:space="preserve">e </w:t>
      </w:r>
      <w:r w:rsidDel="00000000" w:rsidR="00000000" w:rsidRPr="00000000">
        <w:rPr>
          <w:rFonts w:ascii="Times New Roman" w:cs="Times New Roman" w:eastAsia="Times New Roman" w:hAnsi="Times New Roman"/>
          <w:color w:val="535354"/>
          <w:sz w:val="16"/>
          <w:szCs w:val="16"/>
          <w:rtl w:val="0"/>
        </w:rPr>
        <w:t xml:space="preserve">$</w:t>
      </w:r>
      <w:r w:rsidDel="00000000" w:rsidR="00000000" w:rsidRPr="00000000">
        <w:rPr>
          <w:rFonts w:ascii="Times New Roman" w:cs="Times New Roman" w:eastAsia="Times New Roman" w:hAnsi="Times New Roman"/>
          <w:color w:val="252525"/>
          <w:sz w:val="16"/>
          <w:szCs w:val="16"/>
          <w:rtl w:val="0"/>
        </w:rPr>
        <w:t xml:space="preserve">/</w:t>
      </w:r>
      <w:r w:rsidDel="00000000" w:rsidR="00000000" w:rsidRPr="00000000">
        <w:rPr>
          <w:rFonts w:ascii="Times New Roman" w:cs="Times New Roman" w:eastAsia="Times New Roman" w:hAnsi="Times New Roman"/>
          <w:color w:val="404040"/>
          <w:sz w:val="16"/>
          <w:szCs w:val="16"/>
          <w:rtl w:val="0"/>
        </w:rPr>
        <w:t xml:space="preserve">a</w:t>
      </w:r>
      <w:r w:rsidDel="00000000" w:rsidR="00000000" w:rsidRPr="00000000">
        <w:rPr>
          <w:rFonts w:ascii="Times New Roman" w:cs="Times New Roman" w:eastAsia="Times New Roman" w:hAnsi="Times New Roman"/>
          <w:color w:val="535354"/>
          <w:sz w:val="16"/>
          <w:szCs w:val="16"/>
          <w:rtl w:val="0"/>
        </w:rPr>
        <w:t xml:space="preserve">,J </w:t>
      </w:r>
      <w:r w:rsidDel="00000000" w:rsidR="00000000" w:rsidRPr="00000000">
        <w:rPr>
          <w:rFonts w:ascii="Times New Roman" w:cs="Times New Roman" w:eastAsia="Times New Roman" w:hAnsi="Times New Roman"/>
          <w:b w:val="1"/>
          <w:i w:val="1"/>
          <w:color w:val="404040"/>
          <w:sz w:val="15"/>
          <w:szCs w:val="15"/>
          <w:rtl w:val="0"/>
        </w:rPr>
        <w:t xml:space="preserve">d</w:t>
      </w:r>
      <w:r w:rsidDel="00000000" w:rsidR="00000000" w:rsidRPr="00000000">
        <w:rPr>
          <w:rFonts w:ascii="Times New Roman" w:cs="Times New Roman" w:eastAsia="Times New Roman" w:hAnsi="Times New Roman"/>
          <w:b w:val="1"/>
          <w:i w:val="1"/>
          <w:color w:val="666666"/>
          <w:sz w:val="15"/>
          <w:szCs w:val="15"/>
          <w:rtl w:val="0"/>
        </w:rPr>
        <w:t xml:space="preserve">e</w:t>
      </w:r>
      <w:r w:rsidDel="00000000" w:rsidR="00000000" w:rsidRPr="00000000">
        <w:rPr>
          <w:rFonts w:ascii="Times New Roman" w:cs="Times New Roman" w:eastAsia="Times New Roman" w:hAnsi="Times New Roman"/>
          <w:b w:val="1"/>
          <w:i w:val="1"/>
          <w:color w:val="252525"/>
          <w:sz w:val="15"/>
          <w:szCs w:val="15"/>
          <w:rtl w:val="0"/>
        </w:rPr>
        <w:t xml:space="preserve">l </w:t>
      </w:r>
      <w:r w:rsidDel="00000000" w:rsidR="00000000" w:rsidRPr="00000000">
        <w:rPr>
          <w:rFonts w:ascii="Arial" w:cs="Arial" w:eastAsia="Arial" w:hAnsi="Arial"/>
          <w:b w:val="1"/>
          <w:i w:val="1"/>
          <w:color w:val="535354"/>
          <w:sz w:val="11"/>
          <w:szCs w:val="11"/>
          <w:rtl w:val="0"/>
        </w:rPr>
        <w:t xml:space="preserve">!hít</w:t>
      </w:r>
      <w:r w:rsidDel="00000000" w:rsidR="00000000" w:rsidRPr="00000000">
        <w:rPr>
          <w:rFonts w:ascii="Arial" w:cs="Arial" w:eastAsia="Arial" w:hAnsi="Arial"/>
          <w:b w:val="1"/>
          <w:i w:val="1"/>
          <w:color w:val="404040"/>
          <w:sz w:val="11"/>
          <w:szCs w:val="11"/>
          <w:rtl w:val="0"/>
        </w:rPr>
        <w:t xml:space="preserve">d</w:t>
      </w:r>
      <w:r w:rsidDel="00000000" w:rsidR="00000000" w:rsidRPr="00000000">
        <w:rPr>
          <w:rFonts w:ascii="Arial" w:cs="Arial" w:eastAsia="Arial" w:hAnsi="Arial"/>
          <w:b w:val="1"/>
          <w:i w:val="1"/>
          <w:color w:val="252525"/>
          <w:sz w:val="11"/>
          <w:szCs w:val="11"/>
          <w:rtl w:val="0"/>
        </w:rPr>
        <w:t xml:space="preserve">1</w:t>
      </w:r>
      <w:r w:rsidDel="00000000" w:rsidR="00000000" w:rsidRPr="00000000">
        <w:rPr>
          <w:rFonts w:ascii="Arial" w:cs="Arial" w:eastAsia="Arial" w:hAnsi="Arial"/>
          <w:b w:val="1"/>
          <w:i w:val="1"/>
          <w:color w:val="404040"/>
          <w:sz w:val="11"/>
          <w:szCs w:val="11"/>
          <w:rtl w:val="0"/>
        </w:rPr>
        <w:t xml:space="preserve">1</w:t>
      </w:r>
      <w:r w:rsidDel="00000000" w:rsidR="00000000" w:rsidRPr="00000000">
        <w:rPr>
          <w:rFonts w:ascii="Arial" w:cs="Arial" w:eastAsia="Arial" w:hAnsi="Arial"/>
          <w:b w:val="1"/>
          <w:i w:val="1"/>
          <w:color w:val="252525"/>
          <w:sz w:val="11"/>
          <w:szCs w:val="11"/>
          <w:rtl w:val="0"/>
        </w:rPr>
        <w:t xml:space="preserve">l</w:t>
      </w:r>
      <w:r w:rsidDel="00000000" w:rsidR="00000000" w:rsidRPr="00000000">
        <w:rPr>
          <w:rFonts w:ascii="Arial" w:cs="Arial" w:eastAsia="Arial" w:hAnsi="Arial"/>
          <w:b w:val="1"/>
          <w:i w:val="1"/>
          <w:color w:val="404040"/>
          <w:sz w:val="11"/>
          <w:szCs w:val="11"/>
          <w:rtl w:val="0"/>
        </w:rPr>
        <w:t xml:space="preserve">f</w:t>
      </w:r>
      <w:r w:rsidDel="00000000" w:rsidR="00000000" w:rsidRPr="00000000">
        <w:rPr>
          <w:rFonts w:ascii="Arial" w:cs="Arial" w:eastAsia="Arial" w:hAnsi="Arial"/>
          <w:b w:val="1"/>
          <w:i w:val="1"/>
          <w:color w:val="535354"/>
          <w:sz w:val="11"/>
          <w:szCs w:val="11"/>
          <w:rtl w:val="0"/>
        </w:rPr>
        <w:t xml:space="preserve">&lt;'('  </w:t>
      </w:r>
      <w:r w:rsidDel="00000000" w:rsidR="00000000" w:rsidRPr="00000000">
        <w:rPr>
          <w:rFonts w:ascii="Arial" w:cs="Arial" w:eastAsia="Arial" w:hAnsi="Arial"/>
          <w:b w:val="1"/>
          <w:i w:val="1"/>
          <w:color w:val="666666"/>
          <w:sz w:val="19"/>
          <w:szCs w:val="19"/>
          <w:rtl w:val="0"/>
        </w:rPr>
        <w:t xml:space="preserve">fí}/t</w:t>
      </w:r>
      <w:r w:rsidDel="00000000" w:rsidR="00000000" w:rsidRPr="00000000">
        <w:rPr>
          <w:rFonts w:ascii="Arial" w:cs="Arial" w:eastAsia="Arial" w:hAnsi="Arial"/>
          <w:b w:val="1"/>
          <w:i w:val="1"/>
          <w:color w:val="252525"/>
          <w:sz w:val="19"/>
          <w:szCs w:val="19"/>
          <w:rtl w:val="0"/>
        </w:rPr>
        <w:t xml:space="preserve">,,</w:t>
      </w:r>
      <w:r w:rsidDel="00000000" w:rsidR="00000000" w:rsidRPr="00000000">
        <w:rPr>
          <w:rtl w:val="0"/>
        </w:rPr>
      </w:r>
    </w:p>
    <w:p w:rsidR="00000000" w:rsidDel="00000000" w:rsidP="00000000" w:rsidRDefault="00000000" w:rsidRPr="00000000" w14:paraId="000005B1">
      <w:pPr>
        <w:spacing w:before="76" w:lineRule="auto"/>
        <w:ind w:left="634" w:right="7726" w:firstLine="0"/>
        <w:jc w:val="center"/>
        <w:rPr>
          <w:rFonts w:ascii="Arial" w:cs="Arial" w:eastAsia="Arial" w:hAnsi="Arial"/>
          <w:sz w:val="16"/>
          <w:szCs w:val="16"/>
        </w:rPr>
      </w:pPr>
      <w:r w:rsidDel="00000000" w:rsidR="00000000" w:rsidRPr="00000000">
        <w:rPr>
          <w:rFonts w:ascii="Arial" w:cs="Arial" w:eastAsia="Arial" w:hAnsi="Arial"/>
          <w:b w:val="1"/>
          <w:i w:val="1"/>
          <w:color w:val="666666"/>
          <w:sz w:val="16"/>
          <w:szCs w:val="16"/>
          <w:rtl w:val="0"/>
        </w:rPr>
        <w:t xml:space="preserve">f!!J{)</w:t>
      </w:r>
      <w:r w:rsidDel="00000000" w:rsidR="00000000" w:rsidRPr="00000000">
        <w:rPr>
          <w:rFonts w:ascii="Arial" w:cs="Arial" w:eastAsia="Arial" w:hAnsi="Arial"/>
          <w:b w:val="1"/>
          <w:i w:val="1"/>
          <w:color w:val="252525"/>
          <w:sz w:val="16"/>
          <w:szCs w:val="16"/>
          <w:rtl w:val="0"/>
        </w:rPr>
        <w:t xml:space="preserve">;</w:t>
      </w:r>
      <w:r w:rsidDel="00000000" w:rsidR="00000000" w:rsidRPr="00000000">
        <w:rPr>
          <w:rFonts w:ascii="Arial" w:cs="Arial" w:eastAsia="Arial" w:hAnsi="Arial"/>
          <w:b w:val="1"/>
          <w:i w:val="1"/>
          <w:color w:val="404040"/>
          <w:sz w:val="16"/>
          <w:szCs w:val="16"/>
          <w:rtl w:val="0"/>
        </w:rPr>
        <w:t xml:space="preserve">,</w:t>
      </w:r>
      <w:r w:rsidDel="00000000" w:rsidR="00000000" w:rsidRPr="00000000">
        <w:rPr>
          <w:rFonts w:ascii="Arial" w:cs="Arial" w:eastAsia="Arial" w:hAnsi="Arial"/>
          <w:b w:val="1"/>
          <w:i w:val="1"/>
          <w:color w:val="535354"/>
          <w:sz w:val="16"/>
          <w:szCs w:val="16"/>
          <w:rtl w:val="0"/>
        </w:rPr>
        <w:t xml:space="preserve">r</w:t>
      </w:r>
      <w:r w:rsidDel="00000000" w:rsidR="00000000" w:rsidRPr="00000000">
        <w:rPr>
          <w:rFonts w:ascii="Arial" w:cs="Arial" w:eastAsia="Arial" w:hAnsi="Arial"/>
          <w:b w:val="1"/>
          <w:i w:val="1"/>
          <w:color w:val="404040"/>
          <w:sz w:val="16"/>
          <w:szCs w:val="16"/>
          <w:rtl w:val="0"/>
        </w:rPr>
        <w:t xml:space="preserve">t</w:t>
      </w:r>
      <w:r w:rsidDel="00000000" w:rsidR="00000000" w:rsidRPr="00000000">
        <w:rPr>
          <w:rFonts w:ascii="Arial" w:cs="Arial" w:eastAsia="Arial" w:hAnsi="Arial"/>
          <w:b w:val="1"/>
          <w:i w:val="1"/>
          <w:color w:val="252525"/>
          <w:sz w:val="16"/>
          <w:szCs w:val="16"/>
          <w:rtl w:val="0"/>
        </w:rPr>
        <w:t xml:space="preserve">/</w:t>
      </w:r>
      <w:r w:rsidDel="00000000" w:rsidR="00000000" w:rsidRPr="00000000">
        <w:rPr>
          <w:rFonts w:ascii="Arial" w:cs="Arial" w:eastAsia="Arial" w:hAnsi="Arial"/>
          <w:b w:val="1"/>
          <w:i w:val="1"/>
          <w:color w:val="404040"/>
          <w:sz w:val="16"/>
          <w:szCs w:val="16"/>
          <w:rtl w:val="0"/>
        </w:rPr>
        <w:t xml:space="preserve">1</w:t>
      </w:r>
      <w:r w:rsidDel="00000000" w:rsidR="00000000" w:rsidRPr="00000000">
        <w:rPr>
          <w:rFonts w:ascii="Arial" w:cs="Arial" w:eastAsia="Arial" w:hAnsi="Arial"/>
          <w:b w:val="1"/>
          <w:i w:val="1"/>
          <w:color w:val="666666"/>
          <w:sz w:val="16"/>
          <w:szCs w:val="16"/>
          <w:rtl w:val="0"/>
        </w:rPr>
        <w:t xml:space="preserve">11</w:t>
      </w:r>
      <w:r w:rsidDel="00000000" w:rsidR="00000000" w:rsidRPr="00000000">
        <w:rPr>
          <w:rFonts w:ascii="Arial" w:cs="Arial" w:eastAsia="Arial" w:hAnsi="Arial"/>
          <w:b w:val="1"/>
          <w:i w:val="1"/>
          <w:color w:val="404040"/>
          <w:sz w:val="16"/>
          <w:szCs w:val="16"/>
          <w:rtl w:val="0"/>
        </w:rPr>
        <w:t xml:space="preserve">0  </w:t>
      </w:r>
      <w:r w:rsidDel="00000000" w:rsidR="00000000" w:rsidRPr="00000000">
        <w:rPr>
          <w:rFonts w:ascii="Arial" w:cs="Arial" w:eastAsia="Arial" w:hAnsi="Arial"/>
          <w:b w:val="1"/>
          <w:i w:val="1"/>
          <w:color w:val="666666"/>
          <w:sz w:val="16"/>
          <w:szCs w:val="16"/>
          <w:rtl w:val="0"/>
        </w:rPr>
        <w:t xml:space="preserve">%</w:t>
      </w:r>
      <w:r w:rsidDel="00000000" w:rsidR="00000000" w:rsidRPr="00000000">
        <w:rPr>
          <w:rFonts w:ascii="Arial" w:cs="Arial" w:eastAsia="Arial" w:hAnsi="Arial"/>
          <w:b w:val="1"/>
          <w:i w:val="1"/>
          <w:color w:val="404040"/>
          <w:sz w:val="16"/>
          <w:szCs w:val="16"/>
          <w:rtl w:val="0"/>
        </w:rPr>
        <w:t xml:space="preserve">r7</w:t>
      </w:r>
      <w:r w:rsidDel="00000000" w:rsidR="00000000" w:rsidRPr="00000000">
        <w:rPr>
          <w:rFonts w:ascii="Arial" w:cs="Arial" w:eastAsia="Arial" w:hAnsi="Arial"/>
          <w:b w:val="1"/>
          <w:i w:val="1"/>
          <w:color w:val="666666"/>
          <w:sz w:val="16"/>
          <w:szCs w:val="16"/>
          <w:rtl w:val="0"/>
        </w:rPr>
        <w:t xml:space="preserve">fJ</w:t>
      </w:r>
      <w:r w:rsidDel="00000000" w:rsidR="00000000" w:rsidRPr="00000000">
        <w:rPr>
          <w:rFonts w:ascii="Arial" w:cs="Arial" w:eastAsia="Arial" w:hAnsi="Arial"/>
          <w:b w:val="1"/>
          <w:i w:val="1"/>
          <w:color w:val="404040"/>
          <w:sz w:val="16"/>
          <w:szCs w:val="16"/>
          <w:rtl w:val="0"/>
        </w:rPr>
        <w:t xml:space="preserve">11</w:t>
      </w:r>
      <w:r w:rsidDel="00000000" w:rsidR="00000000" w:rsidRPr="00000000">
        <w:rPr>
          <w:rFonts w:ascii="Arial" w:cs="Arial" w:eastAsia="Arial" w:hAnsi="Arial"/>
          <w:b w:val="1"/>
          <w:i w:val="1"/>
          <w:color w:val="252525"/>
          <w:sz w:val="16"/>
          <w:szCs w:val="16"/>
          <w:rtl w:val="0"/>
        </w:rPr>
        <w:t xml:space="preserve">11</w:t>
      </w:r>
      <w:r w:rsidDel="00000000" w:rsidR="00000000" w:rsidRPr="00000000">
        <w:rPr>
          <w:rFonts w:ascii="Arial" w:cs="Arial" w:eastAsia="Arial" w:hAnsi="Arial"/>
          <w:b w:val="1"/>
          <w:i w:val="1"/>
          <w:color w:val="404040"/>
          <w:sz w:val="16"/>
          <w:szCs w:val="16"/>
          <w:rtl w:val="0"/>
        </w:rPr>
        <w:t xml:space="preserve">,1</w:t>
      </w:r>
      <w:r w:rsidDel="00000000" w:rsidR="00000000" w:rsidRPr="00000000">
        <w:rPr>
          <w:rFonts w:ascii="Arial" w:cs="Arial" w:eastAsia="Arial" w:hAnsi="Arial"/>
          <w:b w:val="1"/>
          <w:i w:val="1"/>
          <w:color w:val="535354"/>
          <w:sz w:val="16"/>
          <w:szCs w:val="16"/>
          <w:rtl w:val="0"/>
        </w:rPr>
        <w:t xml:space="preserve">(</w:t>
      </w:r>
      <w:r w:rsidDel="00000000" w:rsidR="00000000" w:rsidRPr="00000000">
        <w:rPr>
          <w:rFonts w:ascii="Arial" w:cs="Arial" w:eastAsia="Arial" w:hAnsi="Arial"/>
          <w:b w:val="1"/>
          <w:i w:val="1"/>
          <w:color w:val="252525"/>
          <w:sz w:val="16"/>
          <w:szCs w:val="16"/>
          <w:rtl w:val="0"/>
        </w:rPr>
        <w:t xml:space="preserve">,</w:t>
      </w:r>
      <w:r w:rsidDel="00000000" w:rsidR="00000000" w:rsidRPr="00000000">
        <w:rPr>
          <w:rtl w:val="0"/>
        </w:rPr>
      </w:r>
    </w:p>
    <w:p w:rsidR="00000000" w:rsidDel="00000000" w:rsidP="00000000" w:rsidRDefault="00000000" w:rsidRPr="00000000" w14:paraId="000005B2">
      <w:pPr>
        <w:spacing w:before="5" w:line="240" w:lineRule="auto"/>
        <w:jc w:val="left"/>
        <w:rPr>
          <w:sz w:val="24"/>
          <w:szCs w:val="24"/>
        </w:rPr>
      </w:pPr>
      <w:r w:rsidDel="00000000" w:rsidR="00000000" w:rsidRPr="00000000">
        <w:rPr>
          <w:rtl w:val="0"/>
        </w:rPr>
      </w:r>
    </w:p>
    <w:p w:rsidR="00000000" w:rsidDel="00000000" w:rsidP="00000000" w:rsidRDefault="00000000" w:rsidRPr="00000000" w14:paraId="000005B3">
      <w:pPr>
        <w:spacing w:line="140" w:lineRule="auto"/>
        <w:ind w:left="110" w:right="7216" w:firstLine="0"/>
        <w:jc w:val="center"/>
        <w:rPr>
          <w:rFonts w:ascii="Arial" w:cs="Arial" w:eastAsia="Arial" w:hAnsi="Arial"/>
          <w:sz w:val="14"/>
          <w:szCs w:val="14"/>
        </w:rPr>
      </w:pPr>
      <w:r w:rsidDel="00000000" w:rsidR="00000000" w:rsidRPr="00000000">
        <w:rPr>
          <w:rFonts w:ascii="Arial" w:cs="Arial" w:eastAsia="Arial" w:hAnsi="Arial"/>
          <w:b w:val="1"/>
          <w:i w:val="1"/>
          <w:color w:val="151515"/>
          <w:sz w:val="14"/>
          <w:szCs w:val="14"/>
          <w:rtl w:val="0"/>
        </w:rPr>
        <w:t xml:space="preserve">M</w:t>
      </w:r>
      <w:r w:rsidDel="00000000" w:rsidR="00000000" w:rsidRPr="00000000">
        <w:rPr>
          <w:rFonts w:ascii="Arial" w:cs="Arial" w:eastAsia="Arial" w:hAnsi="Arial"/>
          <w:b w:val="1"/>
          <w:i w:val="1"/>
          <w:color w:val="252525"/>
          <w:sz w:val="14"/>
          <w:szCs w:val="14"/>
          <w:rtl w:val="0"/>
        </w:rPr>
        <w:t xml:space="preserve">INIS</w:t>
      </w:r>
      <w:r w:rsidDel="00000000" w:rsidR="00000000" w:rsidRPr="00000000">
        <w:rPr>
          <w:rFonts w:ascii="Arial" w:cs="Arial" w:eastAsia="Arial" w:hAnsi="Arial"/>
          <w:b w:val="1"/>
          <w:i w:val="1"/>
          <w:color w:val="151515"/>
          <w:sz w:val="14"/>
          <w:szCs w:val="14"/>
          <w:rtl w:val="0"/>
        </w:rPr>
        <w:t xml:space="preserve">TE</w:t>
      </w:r>
      <w:r w:rsidDel="00000000" w:rsidR="00000000" w:rsidRPr="00000000">
        <w:rPr>
          <w:rFonts w:ascii="Arial" w:cs="Arial" w:eastAsia="Arial" w:hAnsi="Arial"/>
          <w:b w:val="1"/>
          <w:i w:val="1"/>
          <w:color w:val="252525"/>
          <w:sz w:val="14"/>
          <w:szCs w:val="14"/>
          <w:rtl w:val="0"/>
        </w:rPr>
        <w:t xml:space="preserve">RI</w:t>
      </w:r>
      <w:r w:rsidDel="00000000" w:rsidR="00000000" w:rsidRPr="00000000">
        <w:rPr>
          <w:rFonts w:ascii="Arial" w:cs="Arial" w:eastAsia="Arial" w:hAnsi="Arial"/>
          <w:b w:val="1"/>
          <w:i w:val="1"/>
          <w:color w:val="151515"/>
          <w:sz w:val="14"/>
          <w:szCs w:val="14"/>
          <w:rtl w:val="0"/>
        </w:rPr>
        <w:t xml:space="preserve">O  DE T</w:t>
      </w:r>
      <w:r w:rsidDel="00000000" w:rsidR="00000000" w:rsidRPr="00000000">
        <w:rPr>
          <w:rFonts w:ascii="Arial" w:cs="Arial" w:eastAsia="Arial" w:hAnsi="Arial"/>
          <w:b w:val="1"/>
          <w:i w:val="1"/>
          <w:color w:val="252525"/>
          <w:sz w:val="14"/>
          <w:szCs w:val="14"/>
          <w:rtl w:val="0"/>
        </w:rPr>
        <w:t xml:space="preserve">RA</w:t>
      </w:r>
      <w:r w:rsidDel="00000000" w:rsidR="00000000" w:rsidRPr="00000000">
        <w:rPr>
          <w:rFonts w:ascii="Arial" w:cs="Arial" w:eastAsia="Arial" w:hAnsi="Arial"/>
          <w:b w:val="1"/>
          <w:i w:val="1"/>
          <w:color w:val="151515"/>
          <w:sz w:val="14"/>
          <w:szCs w:val="14"/>
          <w:rtl w:val="0"/>
        </w:rPr>
        <w:t xml:space="preserve">BA</w:t>
      </w:r>
      <w:r w:rsidDel="00000000" w:rsidR="00000000" w:rsidRPr="00000000">
        <w:rPr>
          <w:rFonts w:ascii="Arial" w:cs="Arial" w:eastAsia="Arial" w:hAnsi="Arial"/>
          <w:b w:val="1"/>
          <w:i w:val="1"/>
          <w:color w:val="252525"/>
          <w:sz w:val="14"/>
          <w:szCs w:val="14"/>
          <w:rtl w:val="0"/>
        </w:rPr>
        <w:t xml:space="preserve">J</w:t>
      </w:r>
      <w:r w:rsidDel="00000000" w:rsidR="00000000" w:rsidRPr="00000000">
        <w:rPr>
          <w:rFonts w:ascii="Arial" w:cs="Arial" w:eastAsia="Arial" w:hAnsi="Arial"/>
          <w:b w:val="1"/>
          <w:i w:val="1"/>
          <w:color w:val="151515"/>
          <w:sz w:val="14"/>
          <w:szCs w:val="14"/>
          <w:rtl w:val="0"/>
        </w:rPr>
        <w:t xml:space="preserve">O </w:t>
      </w:r>
      <w:r w:rsidDel="00000000" w:rsidR="00000000" w:rsidRPr="00000000">
        <w:rPr>
          <w:rFonts w:ascii="Arial" w:cs="Arial" w:eastAsia="Arial" w:hAnsi="Arial"/>
          <w:b w:val="1"/>
          <w:i w:val="1"/>
          <w:color w:val="252525"/>
          <w:sz w:val="14"/>
          <w:szCs w:val="14"/>
          <w:rtl w:val="0"/>
        </w:rPr>
        <w:t xml:space="preserve">Y EM</w:t>
      </w:r>
      <w:r w:rsidDel="00000000" w:rsidR="00000000" w:rsidRPr="00000000">
        <w:rPr>
          <w:rFonts w:ascii="Arial" w:cs="Arial" w:eastAsia="Arial" w:hAnsi="Arial"/>
          <w:b w:val="1"/>
          <w:i w:val="1"/>
          <w:color w:val="151515"/>
          <w:sz w:val="14"/>
          <w:szCs w:val="14"/>
          <w:rtl w:val="0"/>
        </w:rPr>
        <w:t xml:space="preserve">PLEO</w:t>
      </w:r>
      <w:r w:rsidDel="00000000" w:rsidR="00000000" w:rsidRPr="00000000">
        <w:rPr>
          <w:rtl w:val="0"/>
        </w:rPr>
      </w:r>
    </w:p>
    <w:p w:rsidR="00000000" w:rsidDel="00000000" w:rsidP="00000000" w:rsidRDefault="00000000" w:rsidRPr="00000000" w14:paraId="000005B4">
      <w:pPr>
        <w:spacing w:before="6" w:line="100" w:lineRule="auto"/>
        <w:jc w:val="left"/>
        <w:rPr>
          <w:sz w:val="11"/>
          <w:szCs w:val="11"/>
        </w:rPr>
      </w:pPr>
      <w:r w:rsidDel="00000000" w:rsidR="00000000" w:rsidRPr="00000000">
        <w:rPr>
          <w:rtl w:val="0"/>
        </w:rPr>
      </w:r>
    </w:p>
    <w:p w:rsidR="00000000" w:rsidDel="00000000" w:rsidP="00000000" w:rsidRDefault="00000000" w:rsidRPr="00000000" w14:paraId="000005B5">
      <w:pPr>
        <w:spacing w:line="200" w:lineRule="auto"/>
        <w:jc w:val="left"/>
        <w:rPr>
          <w:sz w:val="20"/>
          <w:szCs w:val="20"/>
        </w:rPr>
      </w:pPr>
      <w:r w:rsidDel="00000000" w:rsidR="00000000" w:rsidRPr="00000000">
        <w:rPr>
          <w:rtl w:val="0"/>
        </w:rPr>
      </w:r>
    </w:p>
    <w:p w:rsidR="00000000" w:rsidDel="00000000" w:rsidP="00000000" w:rsidRDefault="00000000" w:rsidRPr="00000000" w14:paraId="000005B6">
      <w:pPr>
        <w:spacing w:before="32" w:line="375" w:lineRule="auto"/>
        <w:ind w:left="206" w:right="110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51515"/>
          <w:sz w:val="23"/>
          <w:szCs w:val="23"/>
          <w:rtl w:val="0"/>
        </w:rPr>
        <w:t xml:space="preserve">ARTÍCULO   37</w:t>
      </w:r>
      <w:r w:rsidDel="00000000" w:rsidR="00000000" w:rsidRPr="00000000">
        <w:rPr>
          <w:rFonts w:ascii="Times New Roman" w:cs="Times New Roman" w:eastAsia="Times New Roman" w:hAnsi="Times New Roman"/>
          <w:b w:val="1"/>
          <w:color w:val="252525"/>
          <w:sz w:val="23"/>
          <w:szCs w:val="23"/>
          <w:rtl w:val="0"/>
        </w:rPr>
        <w:t xml:space="preserve">.</w:t>
      </w:r>
      <w:r w:rsidDel="00000000" w:rsidR="00000000" w:rsidRPr="00000000">
        <w:rPr>
          <w:rFonts w:ascii="Times New Roman" w:cs="Times New Roman" w:eastAsia="Times New Roman" w:hAnsi="Times New Roman"/>
          <w:b w:val="1"/>
          <w:color w:val="151515"/>
          <w:sz w:val="23"/>
          <w:szCs w:val="23"/>
          <w:rtl w:val="0"/>
        </w:rPr>
        <w:t xml:space="preserve">4.-  REVOCACION   DE  LA  ACEPTACION:   </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el  ca</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  qu</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el trabajador no comparta la deci</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ión del </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up</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rior</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tendrá a su alcance la</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h</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rramientas legale</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que prevé la Le</w:t>
      </w:r>
      <w:r w:rsidDel="00000000" w:rsidR="00000000" w:rsidRPr="00000000">
        <w:rPr>
          <w:rFonts w:ascii="Times New Roman" w:cs="Times New Roman" w:eastAsia="Times New Roman" w:hAnsi="Times New Roman"/>
          <w:color w:val="252525"/>
          <w:sz w:val="23"/>
          <w:szCs w:val="23"/>
          <w:rtl w:val="0"/>
        </w:rPr>
        <w:t xml:space="preserve">y </w:t>
      </w:r>
      <w:r w:rsidDel="00000000" w:rsidR="00000000" w:rsidRPr="00000000">
        <w:rPr>
          <w:rFonts w:ascii="Times New Roman" w:cs="Times New Roman" w:eastAsia="Times New Roman" w:hAnsi="Times New Roman"/>
          <w:color w:val="151515"/>
          <w:sz w:val="23"/>
          <w:szCs w:val="23"/>
          <w:rtl w:val="0"/>
        </w:rPr>
        <w:t xml:space="preserve">Provincial N</w:t>
      </w:r>
      <w:r w:rsidDel="00000000" w:rsidR="00000000" w:rsidRPr="00000000">
        <w:rPr>
          <w:rFonts w:ascii="Times New Roman" w:cs="Times New Roman" w:eastAsia="Times New Roman" w:hAnsi="Times New Roman"/>
          <w:color w:val="252525"/>
          <w:sz w:val="23"/>
          <w:szCs w:val="23"/>
          <w:rtl w:val="0"/>
        </w:rPr>
        <w:t xml:space="preserve">º </w:t>
      </w:r>
      <w:r w:rsidDel="00000000" w:rsidR="00000000" w:rsidRPr="00000000">
        <w:rPr>
          <w:rFonts w:ascii="Times New Roman" w:cs="Times New Roman" w:eastAsia="Times New Roman" w:hAnsi="Times New Roman"/>
          <w:color w:val="030303"/>
          <w:sz w:val="23"/>
          <w:szCs w:val="23"/>
          <w:rtl w:val="0"/>
        </w:rPr>
        <w:t xml:space="preserve">1</w:t>
      </w:r>
      <w:r w:rsidDel="00000000" w:rsidR="00000000" w:rsidRPr="00000000">
        <w:rPr>
          <w:rFonts w:ascii="Times New Roman" w:cs="Times New Roman" w:eastAsia="Times New Roman" w:hAnsi="Times New Roman"/>
          <w:color w:val="151515"/>
          <w:sz w:val="23"/>
          <w:szCs w:val="23"/>
          <w:rtl w:val="0"/>
        </w:rPr>
        <w:t xml:space="preserve">41  de Procedimiento</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Administrati</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o</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w:t>
      </w:r>
      <w:r w:rsidDel="00000000" w:rsidR="00000000" w:rsidRPr="00000000">
        <w:rPr>
          <w:rtl w:val="0"/>
        </w:rPr>
      </w:r>
    </w:p>
    <w:p w:rsidR="00000000" w:rsidDel="00000000" w:rsidP="00000000" w:rsidRDefault="00000000" w:rsidRPr="00000000" w14:paraId="000005B7">
      <w:pPr>
        <w:spacing w:line="200" w:lineRule="auto"/>
        <w:jc w:val="left"/>
        <w:rPr>
          <w:sz w:val="20"/>
          <w:szCs w:val="20"/>
        </w:rPr>
      </w:pPr>
      <w:r w:rsidDel="00000000" w:rsidR="00000000" w:rsidRPr="00000000">
        <w:rPr>
          <w:rtl w:val="0"/>
        </w:rPr>
      </w:r>
    </w:p>
    <w:p w:rsidR="00000000" w:rsidDel="00000000" w:rsidP="00000000" w:rsidRDefault="00000000" w:rsidRPr="00000000" w14:paraId="000005B8">
      <w:pPr>
        <w:spacing w:before="19" w:line="280" w:lineRule="auto"/>
        <w:jc w:val="left"/>
        <w:rPr>
          <w:sz w:val="28"/>
          <w:szCs w:val="28"/>
        </w:rPr>
      </w:pPr>
      <w:r w:rsidDel="00000000" w:rsidR="00000000" w:rsidRPr="00000000">
        <w:rPr>
          <w:rtl w:val="0"/>
        </w:rPr>
      </w:r>
    </w:p>
    <w:p w:rsidR="00000000" w:rsidDel="00000000" w:rsidP="00000000" w:rsidRDefault="00000000" w:rsidRPr="00000000" w14:paraId="000005B9">
      <w:pPr>
        <w:spacing w:line="376" w:lineRule="auto"/>
        <w:ind w:left="206" w:right="11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51515"/>
          <w:sz w:val="23"/>
          <w:szCs w:val="23"/>
          <w:rtl w:val="0"/>
        </w:rPr>
        <w:t xml:space="preserve">ARTÍCULO  </w:t>
      </w:r>
      <w:r w:rsidDel="00000000" w:rsidR="00000000" w:rsidRPr="00000000">
        <w:rPr>
          <w:rFonts w:ascii="Times New Roman" w:cs="Times New Roman" w:eastAsia="Times New Roman" w:hAnsi="Times New Roman"/>
          <w:color w:val="151515"/>
          <w:sz w:val="23"/>
          <w:szCs w:val="23"/>
          <w:rtl w:val="0"/>
        </w:rPr>
        <w:t xml:space="preserve">38</w:t>
      </w:r>
      <w:r w:rsidDel="00000000" w:rsidR="00000000" w:rsidRPr="00000000">
        <w:rPr>
          <w:rFonts w:ascii="Times New Roman" w:cs="Times New Roman" w:eastAsia="Times New Roman" w:hAnsi="Times New Roman"/>
          <w:color w:val="252525"/>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 </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per</w:t>
      </w:r>
      <w:r w:rsidDel="00000000" w:rsidR="00000000" w:rsidRPr="00000000">
        <w:rPr>
          <w:rFonts w:ascii="Times New Roman" w:cs="Times New Roman" w:eastAsia="Times New Roman" w:hAnsi="Times New Roman"/>
          <w:color w:val="252525"/>
          <w:sz w:val="23"/>
          <w:szCs w:val="23"/>
          <w:rtl w:val="0"/>
        </w:rPr>
        <w:t xml:space="preserve">so</w:t>
      </w:r>
      <w:r w:rsidDel="00000000" w:rsidR="00000000" w:rsidRPr="00000000">
        <w:rPr>
          <w:rFonts w:ascii="Times New Roman" w:cs="Times New Roman" w:eastAsia="Times New Roman" w:hAnsi="Times New Roman"/>
          <w:color w:val="151515"/>
          <w:sz w:val="23"/>
          <w:szCs w:val="23"/>
          <w:rtl w:val="0"/>
        </w:rPr>
        <w:t xml:space="preserve">nal  p</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rm</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nent</w:t>
      </w:r>
      <w:r w:rsidDel="00000000" w:rsidR="00000000" w:rsidRPr="00000000">
        <w:rPr>
          <w:rFonts w:ascii="Times New Roman" w:cs="Times New Roman" w:eastAsia="Times New Roman" w:hAnsi="Times New Roman"/>
          <w:color w:val="252525"/>
          <w:sz w:val="23"/>
          <w:szCs w:val="23"/>
          <w:rtl w:val="0"/>
        </w:rPr>
        <w:t xml:space="preserve">e  y </w:t>
      </w:r>
      <w:r w:rsidDel="00000000" w:rsidR="00000000" w:rsidRPr="00000000">
        <w:rPr>
          <w:rFonts w:ascii="Times New Roman" w:cs="Times New Roman" w:eastAsia="Times New Roman" w:hAnsi="Times New Roman"/>
          <w:color w:val="151515"/>
          <w:sz w:val="23"/>
          <w:szCs w:val="23"/>
          <w:rtl w:val="0"/>
        </w:rPr>
        <w:t xml:space="preserve">no p</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rmanent</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666666"/>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a partir  de l</w:t>
      </w:r>
      <w:r w:rsidDel="00000000" w:rsidR="00000000" w:rsidRPr="00000000">
        <w:rPr>
          <w:rFonts w:ascii="Times New Roman" w:cs="Times New Roman" w:eastAsia="Times New Roman" w:hAnsi="Times New Roman"/>
          <w:color w:val="252525"/>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fecha de </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 incorporación</w:t>
      </w:r>
      <w:r w:rsidDel="00000000" w:rsidR="00000000" w:rsidRPr="00000000">
        <w:rPr>
          <w:rFonts w:ascii="Times New Roman" w:cs="Times New Roman" w:eastAsia="Times New Roman" w:hAnsi="Times New Roman"/>
          <w:color w:val="25252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tendrá  derecho  al R</w:t>
      </w:r>
      <w:r w:rsidDel="00000000" w:rsidR="00000000" w:rsidRPr="00000000">
        <w:rPr>
          <w:rFonts w:ascii="Times New Roman" w:cs="Times New Roman" w:eastAsia="Times New Roman" w:hAnsi="Times New Roman"/>
          <w:color w:val="252525"/>
          <w:sz w:val="23"/>
          <w:szCs w:val="23"/>
          <w:rtl w:val="0"/>
        </w:rPr>
        <w:t xml:space="preserve">ég</w:t>
      </w:r>
      <w:r w:rsidDel="00000000" w:rsidR="00000000" w:rsidRPr="00000000">
        <w:rPr>
          <w:rFonts w:ascii="Times New Roman" w:cs="Times New Roman" w:eastAsia="Times New Roman" w:hAnsi="Times New Roman"/>
          <w:color w:val="151515"/>
          <w:sz w:val="23"/>
          <w:szCs w:val="23"/>
          <w:rtl w:val="0"/>
        </w:rPr>
        <w:t xml:space="preserve">imen  de vi</w:t>
      </w:r>
      <w:r w:rsidDel="00000000" w:rsidR="00000000" w:rsidRPr="00000000">
        <w:rPr>
          <w:rFonts w:ascii="Times New Roman" w:cs="Times New Roman" w:eastAsia="Times New Roman" w:hAnsi="Times New Roman"/>
          <w:color w:val="252525"/>
          <w:sz w:val="23"/>
          <w:szCs w:val="23"/>
          <w:rtl w:val="0"/>
        </w:rPr>
        <w:t xml:space="preserve">á</w:t>
      </w:r>
      <w:r w:rsidDel="00000000" w:rsidR="00000000" w:rsidRPr="00000000">
        <w:rPr>
          <w:rFonts w:ascii="Times New Roman" w:cs="Times New Roman" w:eastAsia="Times New Roman" w:hAnsi="Times New Roman"/>
          <w:color w:val="151515"/>
          <w:sz w:val="23"/>
          <w:szCs w:val="23"/>
          <w:rtl w:val="0"/>
        </w:rPr>
        <w:t xml:space="preserve">tico</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mo</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ilidad</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gasto</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comida  </w:t>
      </w:r>
      <w:r w:rsidDel="00000000" w:rsidR="00000000" w:rsidRPr="00000000">
        <w:rPr>
          <w:rFonts w:ascii="Times New Roman" w:cs="Times New Roman" w:eastAsia="Times New Roman" w:hAnsi="Times New Roman"/>
          <w:color w:val="252525"/>
          <w:sz w:val="23"/>
          <w:szCs w:val="23"/>
          <w:rtl w:val="0"/>
        </w:rPr>
        <w:t xml:space="preserve">y </w:t>
      </w:r>
      <w:r w:rsidDel="00000000" w:rsidR="00000000" w:rsidRPr="00000000">
        <w:rPr>
          <w:rFonts w:ascii="Times New Roman" w:cs="Times New Roman" w:eastAsia="Times New Roman" w:hAnsi="Times New Roman"/>
          <w:color w:val="151515"/>
          <w:sz w:val="23"/>
          <w:szCs w:val="23"/>
          <w:rtl w:val="0"/>
        </w:rPr>
        <w:t xml:space="preserve">órd</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ne</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de pa</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aj</w:t>
      </w:r>
      <w:r w:rsidDel="00000000" w:rsidR="00000000" w:rsidRPr="00000000">
        <w:rPr>
          <w:rFonts w:ascii="Times New Roman" w:cs="Times New Roman" w:eastAsia="Times New Roman" w:hAnsi="Times New Roman"/>
          <w:color w:val="252525"/>
          <w:sz w:val="23"/>
          <w:szCs w:val="23"/>
          <w:rtl w:val="0"/>
        </w:rPr>
        <w:t xml:space="preserve">e y </w:t>
      </w:r>
      <w:r w:rsidDel="00000000" w:rsidR="00000000" w:rsidRPr="00000000">
        <w:rPr>
          <w:rFonts w:ascii="Times New Roman" w:cs="Times New Roman" w:eastAsia="Times New Roman" w:hAnsi="Times New Roman"/>
          <w:color w:val="151515"/>
          <w:sz w:val="23"/>
          <w:szCs w:val="23"/>
          <w:rtl w:val="0"/>
        </w:rPr>
        <w:t xml:space="preserve">carga p</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ra </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per</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onal de la Administr</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ción Pública Pro</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incial</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igente en </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us r</w:t>
      </w:r>
      <w:r w:rsidDel="00000000" w:rsidR="00000000" w:rsidRPr="00000000">
        <w:rPr>
          <w:rFonts w:ascii="Times New Roman" w:cs="Times New Roman" w:eastAsia="Times New Roman" w:hAnsi="Times New Roman"/>
          <w:color w:val="252525"/>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p</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cti</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os ordenamientos</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los qu</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qu</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dan incorporado</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al pre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ente con</w:t>
      </w:r>
      <w:r w:rsidDel="00000000" w:rsidR="00000000" w:rsidRPr="00000000">
        <w:rPr>
          <w:rFonts w:ascii="Times New Roman" w:cs="Times New Roman" w:eastAsia="Times New Roman" w:hAnsi="Times New Roman"/>
          <w:color w:val="252525"/>
          <w:sz w:val="23"/>
          <w:szCs w:val="23"/>
          <w:rtl w:val="0"/>
        </w:rPr>
        <w:t xml:space="preserve">ve</w:t>
      </w:r>
      <w:r w:rsidDel="00000000" w:rsidR="00000000" w:rsidRPr="00000000">
        <w:rPr>
          <w:rFonts w:ascii="Times New Roman" w:cs="Times New Roman" w:eastAsia="Times New Roman" w:hAnsi="Times New Roman"/>
          <w:color w:val="151515"/>
          <w:sz w:val="23"/>
          <w:szCs w:val="23"/>
          <w:rtl w:val="0"/>
        </w:rPr>
        <w:t xml:space="preserve">nio.</w:t>
      </w:r>
      <w:r w:rsidDel="00000000" w:rsidR="00000000" w:rsidRPr="00000000">
        <w:rPr>
          <w:rtl w:val="0"/>
        </w:rPr>
      </w:r>
    </w:p>
    <w:p w:rsidR="00000000" w:rsidDel="00000000" w:rsidP="00000000" w:rsidRDefault="00000000" w:rsidRPr="00000000" w14:paraId="000005BA">
      <w:pPr>
        <w:spacing w:line="200" w:lineRule="auto"/>
        <w:jc w:val="left"/>
        <w:rPr>
          <w:sz w:val="20"/>
          <w:szCs w:val="20"/>
        </w:rPr>
      </w:pPr>
      <w:r w:rsidDel="00000000" w:rsidR="00000000" w:rsidRPr="00000000">
        <w:rPr>
          <w:rtl w:val="0"/>
        </w:rPr>
      </w:r>
    </w:p>
    <w:p w:rsidR="00000000" w:rsidDel="00000000" w:rsidP="00000000" w:rsidRDefault="00000000" w:rsidRPr="00000000" w14:paraId="000005BB">
      <w:pPr>
        <w:spacing w:before="10" w:line="280" w:lineRule="auto"/>
        <w:jc w:val="left"/>
        <w:rPr>
          <w:sz w:val="28"/>
          <w:szCs w:val="28"/>
        </w:rPr>
      </w:pPr>
      <w:r w:rsidDel="00000000" w:rsidR="00000000" w:rsidRPr="00000000">
        <w:rPr>
          <w:rtl w:val="0"/>
        </w:rPr>
      </w:r>
    </w:p>
    <w:p w:rsidR="00000000" w:rsidDel="00000000" w:rsidP="00000000" w:rsidRDefault="00000000" w:rsidRPr="00000000" w14:paraId="000005BC">
      <w:pPr>
        <w:spacing w:line="378" w:lineRule="auto"/>
        <w:ind w:left="206" w:right="11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51515"/>
          <w:sz w:val="23"/>
          <w:szCs w:val="23"/>
          <w:rtl w:val="0"/>
        </w:rPr>
        <w:t xml:space="preserve">ARTÍCULO </w:t>
      </w:r>
      <w:r w:rsidDel="00000000" w:rsidR="00000000" w:rsidRPr="00000000">
        <w:rPr>
          <w:rFonts w:ascii="Times New Roman" w:cs="Times New Roman" w:eastAsia="Times New Roman" w:hAnsi="Times New Roman"/>
          <w:color w:val="151515"/>
          <w:sz w:val="23"/>
          <w:szCs w:val="23"/>
          <w:rtl w:val="0"/>
        </w:rPr>
        <w:t xml:space="preserve">39</w:t>
      </w:r>
      <w:r w:rsidDel="00000000" w:rsidR="00000000" w:rsidRPr="00000000">
        <w:rPr>
          <w:rFonts w:ascii="Times New Roman" w:cs="Times New Roman" w:eastAsia="Times New Roman" w:hAnsi="Times New Roman"/>
          <w:color w:val="404040"/>
          <w:sz w:val="23"/>
          <w:szCs w:val="23"/>
          <w:rtl w:val="0"/>
        </w:rPr>
        <w:t xml:space="preserve">.</w:t>
      </w:r>
      <w:r w:rsidDel="00000000" w:rsidR="00000000" w:rsidRPr="00000000">
        <w:rPr>
          <w:rFonts w:ascii="Times New Roman" w:cs="Times New Roman" w:eastAsia="Times New Roman" w:hAnsi="Times New Roman"/>
          <w:color w:val="030303"/>
          <w:sz w:val="23"/>
          <w:szCs w:val="23"/>
          <w:rtl w:val="0"/>
        </w:rPr>
        <w:t xml:space="preserve">- </w:t>
      </w:r>
      <w:r w:rsidDel="00000000" w:rsidR="00000000" w:rsidRPr="00000000">
        <w:rPr>
          <w:rFonts w:ascii="Times New Roman" w:cs="Times New Roman" w:eastAsia="Times New Roman" w:hAnsi="Times New Roman"/>
          <w:b w:val="1"/>
          <w:color w:val="151515"/>
          <w:sz w:val="23"/>
          <w:szCs w:val="23"/>
          <w:rtl w:val="0"/>
        </w:rPr>
        <w:t xml:space="preserve">VIÁTICOS</w:t>
      </w:r>
      <w:r w:rsidDel="00000000" w:rsidR="00000000" w:rsidRPr="00000000">
        <w:rPr>
          <w:rFonts w:ascii="Times New Roman" w:cs="Times New Roman" w:eastAsia="Times New Roman" w:hAnsi="Times New Roman"/>
          <w:b w:val="1"/>
          <w:color w:val="25252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S</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con</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ider</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52525"/>
          <w:sz w:val="23"/>
          <w:szCs w:val="23"/>
          <w:rtl w:val="0"/>
        </w:rPr>
        <w:t xml:space="preserve">á </w:t>
      </w:r>
      <w:r w:rsidDel="00000000" w:rsidR="00000000" w:rsidRPr="00000000">
        <w:rPr>
          <w:rFonts w:ascii="Times New Roman" w:cs="Times New Roman" w:eastAsia="Times New Roman" w:hAnsi="Times New Roman"/>
          <w:color w:val="151515"/>
          <w:sz w:val="23"/>
          <w:szCs w:val="23"/>
          <w:rtl w:val="0"/>
        </w:rPr>
        <w:t xml:space="preserve">jornada laboral con </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52525"/>
          <w:sz w:val="23"/>
          <w:szCs w:val="23"/>
          <w:rtl w:val="0"/>
        </w:rPr>
        <w:t xml:space="preserve">á</w:t>
      </w:r>
      <w:r w:rsidDel="00000000" w:rsidR="00000000" w:rsidRPr="00000000">
        <w:rPr>
          <w:rFonts w:ascii="Times New Roman" w:cs="Times New Roman" w:eastAsia="Times New Roman" w:hAnsi="Times New Roman"/>
          <w:color w:val="151515"/>
          <w:sz w:val="23"/>
          <w:szCs w:val="23"/>
          <w:rtl w:val="0"/>
        </w:rPr>
        <w:t xml:space="preserve">t</w:t>
      </w:r>
      <w:r w:rsidDel="00000000" w:rsidR="00000000" w:rsidRPr="00000000">
        <w:rPr>
          <w:rFonts w:ascii="Times New Roman" w:cs="Times New Roman" w:eastAsia="Times New Roman" w:hAnsi="Times New Roman"/>
          <w:color w:val="252525"/>
          <w:sz w:val="23"/>
          <w:szCs w:val="23"/>
          <w:rtl w:val="0"/>
        </w:rPr>
        <w:t xml:space="preserve">i</w:t>
      </w:r>
      <w:r w:rsidDel="00000000" w:rsidR="00000000" w:rsidRPr="00000000">
        <w:rPr>
          <w:rFonts w:ascii="Times New Roman" w:cs="Times New Roman" w:eastAsia="Times New Roman" w:hAnsi="Times New Roman"/>
          <w:color w:val="151515"/>
          <w:sz w:val="23"/>
          <w:szCs w:val="23"/>
          <w:rtl w:val="0"/>
        </w:rPr>
        <w:t xml:space="preserve">co</w:t>
      </w:r>
      <w:r w:rsidDel="00000000" w:rsidR="00000000" w:rsidRPr="00000000">
        <w:rPr>
          <w:rFonts w:ascii="Times New Roman" w:cs="Times New Roman" w:eastAsia="Times New Roman" w:hAnsi="Times New Roman"/>
          <w:color w:val="252525"/>
          <w:sz w:val="23"/>
          <w:szCs w:val="23"/>
          <w:rtl w:val="0"/>
        </w:rPr>
        <w:t xml:space="preserve">s y</w:t>
      </w:r>
      <w:r w:rsidDel="00000000" w:rsidR="00000000" w:rsidRPr="00000000">
        <w:rPr>
          <w:rFonts w:ascii="Times New Roman" w:cs="Times New Roman" w:eastAsia="Times New Roman" w:hAnsi="Times New Roman"/>
          <w:color w:val="404040"/>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o de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arrai</w:t>
      </w:r>
      <w:r w:rsidDel="00000000" w:rsidR="00000000" w:rsidRPr="00000000">
        <w:rPr>
          <w:rFonts w:ascii="Times New Roman" w:cs="Times New Roman" w:eastAsia="Times New Roman" w:hAnsi="Times New Roman"/>
          <w:color w:val="252525"/>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o la que s</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reali</w:t>
      </w:r>
      <w:r w:rsidDel="00000000" w:rsidR="00000000" w:rsidRPr="00000000">
        <w:rPr>
          <w:rFonts w:ascii="Times New Roman" w:cs="Times New Roman" w:eastAsia="Times New Roman" w:hAnsi="Times New Roman"/>
          <w:color w:val="252525"/>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a en u</w:t>
      </w:r>
      <w:r w:rsidDel="00000000" w:rsidR="00000000" w:rsidRPr="00000000">
        <w:rPr>
          <w:rFonts w:ascii="Times New Roman" w:cs="Times New Roman" w:eastAsia="Times New Roman" w:hAnsi="Times New Roman"/>
          <w:color w:val="252525"/>
          <w:sz w:val="23"/>
          <w:szCs w:val="23"/>
          <w:rtl w:val="0"/>
        </w:rPr>
        <w:t xml:space="preserve">n </w:t>
      </w:r>
      <w:r w:rsidDel="00000000" w:rsidR="00000000" w:rsidRPr="00000000">
        <w:rPr>
          <w:rFonts w:ascii="Times New Roman" w:cs="Times New Roman" w:eastAsia="Times New Roman" w:hAnsi="Times New Roman"/>
          <w:color w:val="151515"/>
          <w:sz w:val="23"/>
          <w:szCs w:val="23"/>
          <w:rtl w:val="0"/>
        </w:rPr>
        <w:t xml:space="preserve">lugar de trab</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jo pro</w:t>
      </w:r>
      <w:r w:rsidDel="00000000" w:rsidR="00000000" w:rsidRPr="00000000">
        <w:rPr>
          <w:rFonts w:ascii="Times New Roman" w:cs="Times New Roman" w:eastAsia="Times New Roman" w:hAnsi="Times New Roman"/>
          <w:color w:val="252525"/>
          <w:sz w:val="23"/>
          <w:szCs w:val="23"/>
          <w:rtl w:val="0"/>
        </w:rPr>
        <w:t xml:space="preserve">vis</w:t>
      </w:r>
      <w:r w:rsidDel="00000000" w:rsidR="00000000" w:rsidRPr="00000000">
        <w:rPr>
          <w:rFonts w:ascii="Times New Roman" w:cs="Times New Roman" w:eastAsia="Times New Roman" w:hAnsi="Times New Roman"/>
          <w:color w:val="151515"/>
          <w:sz w:val="23"/>
          <w:szCs w:val="23"/>
          <w:rtl w:val="0"/>
        </w:rPr>
        <w:t xml:space="preserve">ional  ubicado fu</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ra de lo</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ejido</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urbano</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blecido</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por  la  l</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gislaci</w:t>
      </w:r>
      <w:r w:rsidDel="00000000" w:rsidR="00000000" w:rsidRPr="00000000">
        <w:rPr>
          <w:rFonts w:ascii="Times New Roman" w:cs="Times New Roman" w:eastAsia="Times New Roman" w:hAnsi="Times New Roman"/>
          <w:color w:val="252525"/>
          <w:sz w:val="23"/>
          <w:szCs w:val="23"/>
          <w:rtl w:val="0"/>
        </w:rPr>
        <w:t xml:space="preserve">ó</w:t>
      </w:r>
      <w:r w:rsidDel="00000000" w:rsidR="00000000" w:rsidRPr="00000000">
        <w:rPr>
          <w:rFonts w:ascii="Times New Roman" w:cs="Times New Roman" w:eastAsia="Times New Roman" w:hAnsi="Times New Roman"/>
          <w:color w:val="151515"/>
          <w:sz w:val="23"/>
          <w:szCs w:val="23"/>
          <w:rtl w:val="0"/>
        </w:rPr>
        <w:t xml:space="preserve">n  </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52525"/>
          <w:sz w:val="23"/>
          <w:szCs w:val="23"/>
          <w:rtl w:val="0"/>
        </w:rPr>
        <w:t xml:space="preserve">ge</w:t>
      </w:r>
      <w:r w:rsidDel="00000000" w:rsidR="00000000" w:rsidRPr="00000000">
        <w:rPr>
          <w:rFonts w:ascii="Times New Roman" w:cs="Times New Roman" w:eastAsia="Times New Roman" w:hAnsi="Times New Roman"/>
          <w:color w:val="151515"/>
          <w:sz w:val="23"/>
          <w:szCs w:val="23"/>
          <w:rtl w:val="0"/>
        </w:rPr>
        <w:t xml:space="preserve">nt</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o l</w:t>
      </w:r>
      <w:r w:rsidDel="00000000" w:rsidR="00000000" w:rsidRPr="00000000">
        <w:rPr>
          <w:rFonts w:ascii="Times New Roman" w:cs="Times New Roman" w:eastAsia="Times New Roman" w:hAnsi="Times New Roman"/>
          <w:color w:val="252525"/>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que aun estando  d</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ntro  d</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ejido urbano de </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 a</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iento h</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bitual</w:t>
      </w:r>
      <w:r w:rsidDel="00000000" w:rsidR="00000000" w:rsidRPr="00000000">
        <w:rPr>
          <w:rFonts w:ascii="Times New Roman" w:cs="Times New Roman" w:eastAsia="Times New Roman" w:hAnsi="Times New Roman"/>
          <w:color w:val="535354"/>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obli</w:t>
      </w:r>
      <w:r w:rsidDel="00000000" w:rsidR="00000000" w:rsidRPr="00000000">
        <w:rPr>
          <w:rFonts w:ascii="Times New Roman" w:cs="Times New Roman" w:eastAsia="Times New Roman" w:hAnsi="Times New Roman"/>
          <w:color w:val="252525"/>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ue </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 trabajador </w:t>
      </w:r>
      <w:r w:rsidDel="00000000" w:rsidR="00000000" w:rsidRPr="00000000">
        <w:rPr>
          <w:rFonts w:ascii="Times New Roman" w:cs="Times New Roman" w:eastAsia="Times New Roman" w:hAnsi="Times New Roman"/>
          <w:color w:val="252525"/>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p</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rnoctar en </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itio de </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 actua</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ión pro</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ional por exi</w:t>
      </w:r>
      <w:r w:rsidDel="00000000" w:rsidR="00000000" w:rsidRPr="00000000">
        <w:rPr>
          <w:rFonts w:ascii="Times New Roman" w:cs="Times New Roman" w:eastAsia="Times New Roman" w:hAnsi="Times New Roman"/>
          <w:color w:val="252525"/>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irlo a</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í el cumplimiento de la</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tar</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a</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o por </w:t>
      </w:r>
      <w:r w:rsidDel="00000000" w:rsidR="00000000" w:rsidRPr="00000000">
        <w:rPr>
          <w:rFonts w:ascii="Times New Roman" w:cs="Times New Roman" w:eastAsia="Times New Roman" w:hAnsi="Times New Roman"/>
          <w:color w:val="252525"/>
          <w:sz w:val="23"/>
          <w:szCs w:val="23"/>
          <w:rtl w:val="0"/>
        </w:rPr>
        <w:t xml:space="preserve">fa</w:t>
      </w:r>
      <w:r w:rsidDel="00000000" w:rsidR="00000000" w:rsidRPr="00000000">
        <w:rPr>
          <w:rFonts w:ascii="Times New Roman" w:cs="Times New Roman" w:eastAsia="Times New Roman" w:hAnsi="Times New Roman"/>
          <w:color w:val="151515"/>
          <w:sz w:val="23"/>
          <w:szCs w:val="23"/>
          <w:rtl w:val="0"/>
        </w:rPr>
        <w:t xml:space="preserve">lta d</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medios apropiado</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mo</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030303"/>
          <w:sz w:val="23"/>
          <w:szCs w:val="23"/>
          <w:rtl w:val="0"/>
        </w:rPr>
        <w:t xml:space="preserve">l</w:t>
      </w:r>
      <w:r w:rsidDel="00000000" w:rsidR="00000000" w:rsidRPr="00000000">
        <w:rPr>
          <w:rFonts w:ascii="Times New Roman" w:cs="Times New Roman" w:eastAsia="Times New Roman" w:hAnsi="Times New Roman"/>
          <w:color w:val="151515"/>
          <w:sz w:val="23"/>
          <w:szCs w:val="23"/>
          <w:rtl w:val="0"/>
        </w:rPr>
        <w:t xml:space="preserve">idad.</w:t>
      </w:r>
      <w:r w:rsidDel="00000000" w:rsidR="00000000" w:rsidRPr="00000000">
        <w:rPr>
          <w:rtl w:val="0"/>
        </w:rPr>
      </w:r>
    </w:p>
    <w:p w:rsidR="00000000" w:rsidDel="00000000" w:rsidP="00000000" w:rsidRDefault="00000000" w:rsidRPr="00000000" w14:paraId="000005BD">
      <w:pPr>
        <w:spacing w:line="200" w:lineRule="auto"/>
        <w:jc w:val="left"/>
        <w:rPr>
          <w:sz w:val="20"/>
          <w:szCs w:val="20"/>
        </w:rPr>
      </w:pPr>
      <w:r w:rsidDel="00000000" w:rsidR="00000000" w:rsidRPr="00000000">
        <w:rPr>
          <w:rtl w:val="0"/>
        </w:rPr>
      </w:r>
    </w:p>
    <w:p w:rsidR="00000000" w:rsidDel="00000000" w:rsidP="00000000" w:rsidRDefault="00000000" w:rsidRPr="00000000" w14:paraId="000005BE">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5BF">
      <w:pPr>
        <w:spacing w:line="372" w:lineRule="auto"/>
        <w:ind w:left="206" w:right="11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Las ra</w:t>
      </w:r>
      <w:r w:rsidDel="00000000" w:rsidR="00000000" w:rsidRPr="00000000">
        <w:rPr>
          <w:rFonts w:ascii="Times New Roman" w:cs="Times New Roman" w:eastAsia="Times New Roman" w:hAnsi="Times New Roman"/>
          <w:color w:val="252525"/>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on</w:t>
      </w:r>
      <w:r w:rsidDel="00000000" w:rsidR="00000000" w:rsidRPr="00000000">
        <w:rPr>
          <w:rFonts w:ascii="Times New Roman" w:cs="Times New Roman" w:eastAsia="Times New Roman" w:hAnsi="Times New Roman"/>
          <w:color w:val="252525"/>
          <w:sz w:val="23"/>
          <w:szCs w:val="23"/>
          <w:rtl w:val="0"/>
        </w:rPr>
        <w:t xml:space="preserve">es </w:t>
      </w:r>
      <w:r w:rsidDel="00000000" w:rsidR="00000000" w:rsidRPr="00000000">
        <w:rPr>
          <w:rFonts w:ascii="Times New Roman" w:cs="Times New Roman" w:eastAsia="Times New Roman" w:hAnsi="Times New Roman"/>
          <w:color w:val="151515"/>
          <w:sz w:val="23"/>
          <w:szCs w:val="23"/>
          <w:rtl w:val="0"/>
        </w:rPr>
        <w:t xml:space="preserve">que ac</w:t>
      </w:r>
      <w:r w:rsidDel="00000000" w:rsidR="00000000" w:rsidRPr="00000000">
        <w:rPr>
          <w:rFonts w:ascii="Times New Roman" w:cs="Times New Roman" w:eastAsia="Times New Roman" w:hAnsi="Times New Roman"/>
          <w:color w:val="252525"/>
          <w:sz w:val="23"/>
          <w:szCs w:val="23"/>
          <w:rtl w:val="0"/>
        </w:rPr>
        <w:t xml:space="preserve">r</w:t>
      </w:r>
      <w:r w:rsidDel="00000000" w:rsidR="00000000" w:rsidRPr="00000000">
        <w:rPr>
          <w:rFonts w:ascii="Times New Roman" w:cs="Times New Roman" w:eastAsia="Times New Roman" w:hAnsi="Times New Roman"/>
          <w:color w:val="151515"/>
          <w:sz w:val="23"/>
          <w:szCs w:val="23"/>
          <w:rtl w:val="0"/>
        </w:rPr>
        <w:t xml:space="preserve">editen algun</w:t>
      </w:r>
      <w:r w:rsidDel="00000000" w:rsidR="00000000" w:rsidRPr="00000000">
        <w:rPr>
          <w:rFonts w:ascii="Times New Roman" w:cs="Times New Roman" w:eastAsia="Times New Roman" w:hAnsi="Times New Roman"/>
          <w:color w:val="252525"/>
          <w:sz w:val="23"/>
          <w:szCs w:val="23"/>
          <w:rtl w:val="0"/>
        </w:rPr>
        <w:t xml:space="preserve">as </w:t>
      </w:r>
      <w:r w:rsidDel="00000000" w:rsidR="00000000" w:rsidRPr="00000000">
        <w:rPr>
          <w:rFonts w:ascii="Times New Roman" w:cs="Times New Roman" w:eastAsia="Times New Roman" w:hAnsi="Times New Roman"/>
          <w:color w:val="151515"/>
          <w:sz w:val="23"/>
          <w:szCs w:val="23"/>
          <w:rtl w:val="0"/>
        </w:rPr>
        <w:t xml:space="preserve">de 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ta</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circun</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tanci</w:t>
      </w:r>
      <w:r w:rsidDel="00000000" w:rsidR="00000000" w:rsidRPr="00000000">
        <w:rPr>
          <w:rFonts w:ascii="Times New Roman" w:cs="Times New Roman" w:eastAsia="Times New Roman" w:hAnsi="Times New Roman"/>
          <w:color w:val="252525"/>
          <w:sz w:val="23"/>
          <w:szCs w:val="23"/>
          <w:rtl w:val="0"/>
        </w:rPr>
        <w:t xml:space="preserve">as</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deb</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52525"/>
          <w:sz w:val="23"/>
          <w:szCs w:val="23"/>
          <w:rtl w:val="0"/>
        </w:rPr>
        <w:t xml:space="preserve">á</w:t>
      </w:r>
      <w:r w:rsidDel="00000000" w:rsidR="00000000" w:rsidRPr="00000000">
        <w:rPr>
          <w:rFonts w:ascii="Times New Roman" w:cs="Times New Roman" w:eastAsia="Times New Roman" w:hAnsi="Times New Roman"/>
          <w:color w:val="151515"/>
          <w:sz w:val="23"/>
          <w:szCs w:val="23"/>
          <w:rtl w:val="0"/>
        </w:rPr>
        <w:t xml:space="preserve">n determin</w:t>
      </w:r>
      <w:r w:rsidDel="00000000" w:rsidR="00000000" w:rsidRPr="00000000">
        <w:rPr>
          <w:rFonts w:ascii="Times New Roman" w:cs="Times New Roman" w:eastAsia="Times New Roman" w:hAnsi="Times New Roman"/>
          <w:color w:val="252525"/>
          <w:sz w:val="23"/>
          <w:szCs w:val="23"/>
          <w:rtl w:val="0"/>
        </w:rPr>
        <w:t xml:space="preserve">ar e</w:t>
      </w:r>
      <w:r w:rsidDel="00000000" w:rsidR="00000000" w:rsidRPr="00000000">
        <w:rPr>
          <w:rFonts w:ascii="Times New Roman" w:cs="Times New Roman" w:eastAsia="Times New Roman" w:hAnsi="Times New Roman"/>
          <w:color w:val="151515"/>
          <w:sz w:val="23"/>
          <w:szCs w:val="23"/>
          <w:rtl w:val="0"/>
        </w:rPr>
        <w:t xml:space="preserve">n </w:t>
      </w:r>
      <w:r w:rsidDel="00000000" w:rsidR="00000000" w:rsidRPr="00000000">
        <w:rPr>
          <w:rFonts w:ascii="Times New Roman" w:cs="Times New Roman" w:eastAsia="Times New Roman" w:hAnsi="Times New Roman"/>
          <w:color w:val="030303"/>
          <w:sz w:val="23"/>
          <w:szCs w:val="23"/>
          <w:rtl w:val="0"/>
        </w:rPr>
        <w:t xml:space="preserve">l</w:t>
      </w:r>
      <w:r w:rsidDel="00000000" w:rsidR="00000000" w:rsidRPr="00000000">
        <w:rPr>
          <w:rFonts w:ascii="Times New Roman" w:cs="Times New Roman" w:eastAsia="Times New Roman" w:hAnsi="Times New Roman"/>
          <w:color w:val="252525"/>
          <w:sz w:val="23"/>
          <w:szCs w:val="23"/>
          <w:rtl w:val="0"/>
        </w:rPr>
        <w:t xml:space="preserve">a o</w:t>
      </w:r>
      <w:r w:rsidDel="00000000" w:rsidR="00000000" w:rsidRPr="00000000">
        <w:rPr>
          <w:rFonts w:ascii="Times New Roman" w:cs="Times New Roman" w:eastAsia="Times New Roman" w:hAnsi="Times New Roman"/>
          <w:color w:val="151515"/>
          <w:sz w:val="23"/>
          <w:szCs w:val="23"/>
          <w:rtl w:val="0"/>
        </w:rPr>
        <w:t xml:space="preserve">portunidad d</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di</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poners</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la ejecución d</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la comi</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ión re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pecti</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a</w:t>
      </w:r>
      <w:r w:rsidDel="00000000" w:rsidR="00000000" w:rsidRPr="00000000">
        <w:rPr>
          <w:rFonts w:ascii="Times New Roman" w:cs="Times New Roman" w:eastAsia="Times New Roman" w:hAnsi="Times New Roman"/>
          <w:color w:val="252525"/>
          <w:sz w:val="23"/>
          <w:szCs w:val="23"/>
          <w:rtl w:val="0"/>
        </w:rPr>
        <w:t xml:space="preserve">.</w:t>
      </w:r>
      <w:r w:rsidDel="00000000" w:rsidR="00000000" w:rsidRPr="00000000">
        <w:rPr>
          <w:rtl w:val="0"/>
        </w:rPr>
      </w:r>
    </w:p>
    <w:p w:rsidR="00000000" w:rsidDel="00000000" w:rsidP="00000000" w:rsidRDefault="00000000" w:rsidRPr="00000000" w14:paraId="000005C0">
      <w:pPr>
        <w:spacing w:before="2" w:line="100" w:lineRule="auto"/>
        <w:jc w:val="left"/>
        <w:rPr>
          <w:sz w:val="10"/>
          <w:szCs w:val="10"/>
        </w:rPr>
      </w:pPr>
      <w:r w:rsidDel="00000000" w:rsidR="00000000" w:rsidRPr="00000000">
        <w:rPr>
          <w:rtl w:val="0"/>
        </w:rPr>
      </w:r>
    </w:p>
    <w:p w:rsidR="00000000" w:rsidDel="00000000" w:rsidP="00000000" w:rsidRDefault="00000000" w:rsidRPr="00000000" w14:paraId="000005C1">
      <w:pPr>
        <w:spacing w:line="200" w:lineRule="auto"/>
        <w:jc w:val="left"/>
        <w:rPr>
          <w:sz w:val="20"/>
          <w:szCs w:val="20"/>
        </w:rPr>
      </w:pPr>
      <w:r w:rsidDel="00000000" w:rsidR="00000000" w:rsidRPr="00000000">
        <w:rPr>
          <w:rtl w:val="0"/>
        </w:rPr>
      </w:r>
    </w:p>
    <w:p w:rsidR="00000000" w:rsidDel="00000000" w:rsidP="00000000" w:rsidRDefault="00000000" w:rsidRPr="00000000" w14:paraId="000005C2">
      <w:pPr>
        <w:spacing w:line="200" w:lineRule="auto"/>
        <w:jc w:val="left"/>
        <w:rPr>
          <w:sz w:val="20"/>
          <w:szCs w:val="20"/>
        </w:rPr>
      </w:pPr>
      <w:r w:rsidDel="00000000" w:rsidR="00000000" w:rsidRPr="00000000">
        <w:rPr>
          <w:rtl w:val="0"/>
        </w:rPr>
      </w:r>
    </w:p>
    <w:p w:rsidR="00000000" w:rsidDel="00000000" w:rsidP="00000000" w:rsidRDefault="00000000" w:rsidRPr="00000000" w14:paraId="000005C3">
      <w:pPr>
        <w:spacing w:line="375" w:lineRule="auto"/>
        <w:ind w:left="213" w:right="11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nti</w:t>
      </w:r>
      <w:r w:rsidDel="00000000" w:rsidR="00000000" w:rsidRPr="00000000">
        <w:rPr>
          <w:rFonts w:ascii="Times New Roman" w:cs="Times New Roman" w:eastAsia="Times New Roman" w:hAnsi="Times New Roman"/>
          <w:color w:val="252525"/>
          <w:sz w:val="23"/>
          <w:szCs w:val="23"/>
          <w:rtl w:val="0"/>
        </w:rPr>
        <w:t xml:space="preserve">é</w:t>
      </w:r>
      <w:r w:rsidDel="00000000" w:rsidR="00000000" w:rsidRPr="00000000">
        <w:rPr>
          <w:rFonts w:ascii="Times New Roman" w:cs="Times New Roman" w:eastAsia="Times New Roman" w:hAnsi="Times New Roman"/>
          <w:color w:val="151515"/>
          <w:sz w:val="23"/>
          <w:szCs w:val="23"/>
          <w:rtl w:val="0"/>
        </w:rPr>
        <w:t xml:space="preserve">nda</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por </w:t>
      </w:r>
      <w:r w:rsidDel="00000000" w:rsidR="00000000" w:rsidRPr="00000000">
        <w:rPr>
          <w:rFonts w:ascii="Times New Roman" w:cs="Times New Roman" w:eastAsia="Times New Roman" w:hAnsi="Times New Roman"/>
          <w:color w:val="404040"/>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a</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iento  habitual</w:t>
      </w:r>
      <w:r w:rsidDel="00000000" w:rsidR="00000000" w:rsidRPr="00000000">
        <w:rPr>
          <w:rFonts w:ascii="Times New Roman" w:cs="Times New Roman" w:eastAsia="Times New Roman" w:hAnsi="Times New Roman"/>
          <w:color w:val="252525"/>
          <w:sz w:val="23"/>
          <w:szCs w:val="23"/>
          <w:rtl w:val="0"/>
        </w:rPr>
        <w:t xml:space="preserve">"</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a los ef</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cto</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de la aplicación del pr</w:t>
      </w:r>
      <w:r w:rsidDel="00000000" w:rsidR="00000000" w:rsidRPr="00000000">
        <w:rPr>
          <w:rFonts w:ascii="Times New Roman" w:cs="Times New Roman" w:eastAsia="Times New Roman" w:hAnsi="Times New Roman"/>
          <w:color w:val="252525"/>
          <w:sz w:val="23"/>
          <w:szCs w:val="23"/>
          <w:rtl w:val="0"/>
        </w:rPr>
        <w:t xml:space="preserve">ese</w:t>
      </w:r>
      <w:r w:rsidDel="00000000" w:rsidR="00000000" w:rsidRPr="00000000">
        <w:rPr>
          <w:rFonts w:ascii="Times New Roman" w:cs="Times New Roman" w:eastAsia="Times New Roman" w:hAnsi="Times New Roman"/>
          <w:color w:val="151515"/>
          <w:sz w:val="23"/>
          <w:szCs w:val="23"/>
          <w:rtl w:val="0"/>
        </w:rPr>
        <w:t xml:space="preserve">nt</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52525"/>
          <w:sz w:val="23"/>
          <w:szCs w:val="23"/>
          <w:rtl w:val="0"/>
        </w:rPr>
        <w:t xml:space="preserve">ég</w:t>
      </w:r>
      <w:r w:rsidDel="00000000" w:rsidR="00000000" w:rsidRPr="00000000">
        <w:rPr>
          <w:rFonts w:ascii="Times New Roman" w:cs="Times New Roman" w:eastAsia="Times New Roman" w:hAnsi="Times New Roman"/>
          <w:color w:val="151515"/>
          <w:sz w:val="23"/>
          <w:szCs w:val="23"/>
          <w:rtl w:val="0"/>
        </w:rPr>
        <w:t xml:space="preserve">imen</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la localidad  donde  s</w:t>
      </w:r>
      <w:r w:rsidDel="00000000" w:rsidR="00000000" w:rsidRPr="00000000">
        <w:rPr>
          <w:rFonts w:ascii="Times New Roman" w:cs="Times New Roman" w:eastAsia="Times New Roman" w:hAnsi="Times New Roman"/>
          <w:color w:val="252525"/>
          <w:sz w:val="23"/>
          <w:szCs w:val="23"/>
          <w:rtl w:val="0"/>
        </w:rPr>
        <w:t xml:space="preserve">e  e</w:t>
      </w:r>
      <w:r w:rsidDel="00000000" w:rsidR="00000000" w:rsidRPr="00000000">
        <w:rPr>
          <w:rFonts w:ascii="Times New Roman" w:cs="Times New Roman" w:eastAsia="Times New Roman" w:hAnsi="Times New Roman"/>
          <w:color w:val="151515"/>
          <w:sz w:val="23"/>
          <w:szCs w:val="23"/>
          <w:rtl w:val="0"/>
        </w:rPr>
        <w:t xml:space="preserve">ncuentre  in</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talad</w:t>
      </w:r>
      <w:r w:rsidDel="00000000" w:rsidR="00000000" w:rsidRPr="00000000">
        <w:rPr>
          <w:rFonts w:ascii="Times New Roman" w:cs="Times New Roman" w:eastAsia="Times New Roman" w:hAnsi="Times New Roman"/>
          <w:color w:val="252525"/>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la  d</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penden</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ia  </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la  cual  </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preste  efe</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ti</w:t>
      </w:r>
      <w:r w:rsidDel="00000000" w:rsidR="00000000" w:rsidRPr="00000000">
        <w:rPr>
          <w:rFonts w:ascii="Times New Roman" w:cs="Times New Roman" w:eastAsia="Times New Roman" w:hAnsi="Times New Roman"/>
          <w:color w:val="252525"/>
          <w:sz w:val="23"/>
          <w:szCs w:val="23"/>
          <w:rtl w:val="0"/>
        </w:rPr>
        <w:t xml:space="preserve">va y </w:t>
      </w:r>
      <w:r w:rsidDel="00000000" w:rsidR="00000000" w:rsidRPr="00000000">
        <w:rPr>
          <w:rFonts w:ascii="Times New Roman" w:cs="Times New Roman" w:eastAsia="Times New Roman" w:hAnsi="Times New Roman"/>
          <w:color w:val="151515"/>
          <w:sz w:val="23"/>
          <w:szCs w:val="23"/>
          <w:rtl w:val="0"/>
        </w:rPr>
        <w:t xml:space="preserve">perman</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ntement</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el </w:t>
      </w:r>
      <w:r w:rsidDel="00000000" w:rsidR="00000000" w:rsidRPr="00000000">
        <w:rPr>
          <w:rFonts w:ascii="Times New Roman" w:cs="Times New Roman" w:eastAsia="Times New Roman" w:hAnsi="Times New Roman"/>
          <w:color w:val="252525"/>
          <w:sz w:val="23"/>
          <w:szCs w:val="23"/>
          <w:rtl w:val="0"/>
        </w:rPr>
        <w:t xml:space="preserve">se</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icio</w:t>
      </w:r>
      <w:r w:rsidDel="00000000" w:rsidR="00000000" w:rsidRPr="00000000">
        <w:rPr>
          <w:rFonts w:ascii="Times New Roman" w:cs="Times New Roman" w:eastAsia="Times New Roman" w:hAnsi="Times New Roman"/>
          <w:color w:val="252525"/>
          <w:sz w:val="23"/>
          <w:szCs w:val="23"/>
          <w:rtl w:val="0"/>
        </w:rPr>
        <w:t xml:space="preserve">.</w:t>
      </w:r>
      <w:r w:rsidDel="00000000" w:rsidR="00000000" w:rsidRPr="00000000">
        <w:rPr>
          <w:rtl w:val="0"/>
        </w:rPr>
      </w:r>
    </w:p>
    <w:p w:rsidR="00000000" w:rsidDel="00000000" w:rsidP="00000000" w:rsidRDefault="00000000" w:rsidRPr="00000000" w14:paraId="000005C4">
      <w:pPr>
        <w:spacing w:line="200" w:lineRule="auto"/>
        <w:jc w:val="left"/>
        <w:rPr>
          <w:sz w:val="20"/>
          <w:szCs w:val="20"/>
        </w:rPr>
      </w:pPr>
      <w:r w:rsidDel="00000000" w:rsidR="00000000" w:rsidRPr="00000000">
        <w:rPr>
          <w:rtl w:val="0"/>
        </w:rPr>
      </w:r>
    </w:p>
    <w:p w:rsidR="00000000" w:rsidDel="00000000" w:rsidP="00000000" w:rsidRDefault="00000000" w:rsidRPr="00000000" w14:paraId="000005C5">
      <w:pPr>
        <w:spacing w:before="12" w:line="280" w:lineRule="auto"/>
        <w:jc w:val="left"/>
        <w:rPr>
          <w:sz w:val="28"/>
          <w:szCs w:val="28"/>
        </w:rPr>
      </w:pPr>
      <w:r w:rsidDel="00000000" w:rsidR="00000000" w:rsidRPr="00000000">
        <w:rPr>
          <w:rtl w:val="0"/>
        </w:rPr>
      </w:r>
    </w:p>
    <w:p w:rsidR="00000000" w:rsidDel="00000000" w:rsidP="00000000" w:rsidRDefault="00000000" w:rsidRPr="00000000" w14:paraId="000005C6">
      <w:pPr>
        <w:spacing w:line="375" w:lineRule="auto"/>
        <w:ind w:left="206" w:right="11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Por la mi</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ma</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podrá </w:t>
      </w:r>
      <w:r w:rsidDel="00000000" w:rsidR="00000000" w:rsidRPr="00000000">
        <w:rPr>
          <w:rFonts w:ascii="Times New Roman" w:cs="Times New Roman" w:eastAsia="Times New Roman" w:hAnsi="Times New Roman"/>
          <w:color w:val="252525"/>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tabl</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cer</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una a</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52525"/>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n</w:t>
      </w:r>
      <w:r w:rsidDel="00000000" w:rsidR="00000000" w:rsidRPr="00000000">
        <w:rPr>
          <w:rFonts w:ascii="Times New Roman" w:cs="Times New Roman" w:eastAsia="Times New Roman" w:hAnsi="Times New Roman"/>
          <w:color w:val="252525"/>
          <w:sz w:val="23"/>
          <w:szCs w:val="23"/>
          <w:rtl w:val="0"/>
        </w:rPr>
        <w:t xml:space="preserve">ac</w:t>
      </w:r>
      <w:r w:rsidDel="00000000" w:rsidR="00000000" w:rsidRPr="00000000">
        <w:rPr>
          <w:rFonts w:ascii="Times New Roman" w:cs="Times New Roman" w:eastAsia="Times New Roman" w:hAnsi="Times New Roman"/>
          <w:color w:val="151515"/>
          <w:sz w:val="23"/>
          <w:szCs w:val="23"/>
          <w:rtl w:val="0"/>
        </w:rPr>
        <w:t xml:space="preserve">ión di</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ria de un </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52525"/>
          <w:sz w:val="23"/>
          <w:szCs w:val="23"/>
          <w:rtl w:val="0"/>
        </w:rPr>
        <w:t xml:space="preserve">á</w:t>
      </w:r>
      <w:r w:rsidDel="00000000" w:rsidR="00000000" w:rsidRPr="00000000">
        <w:rPr>
          <w:rFonts w:ascii="Times New Roman" w:cs="Times New Roman" w:eastAsia="Times New Roman" w:hAnsi="Times New Roman"/>
          <w:color w:val="151515"/>
          <w:sz w:val="23"/>
          <w:szCs w:val="23"/>
          <w:rtl w:val="0"/>
        </w:rPr>
        <w:t xml:space="preserve">tico para atender todos lo</w:t>
      </w:r>
      <w:r w:rsidDel="00000000" w:rsidR="00000000" w:rsidRPr="00000000">
        <w:rPr>
          <w:rFonts w:ascii="Times New Roman" w:cs="Times New Roman" w:eastAsia="Times New Roman" w:hAnsi="Times New Roman"/>
          <w:color w:val="252525"/>
          <w:sz w:val="23"/>
          <w:szCs w:val="23"/>
          <w:rtl w:val="0"/>
        </w:rPr>
        <w:t xml:space="preserve">s gas</w:t>
      </w:r>
      <w:r w:rsidDel="00000000" w:rsidR="00000000" w:rsidRPr="00000000">
        <w:rPr>
          <w:rFonts w:ascii="Times New Roman" w:cs="Times New Roman" w:eastAsia="Times New Roman" w:hAnsi="Times New Roman"/>
          <w:color w:val="151515"/>
          <w:sz w:val="23"/>
          <w:szCs w:val="23"/>
          <w:rtl w:val="0"/>
        </w:rPr>
        <w:t xml:space="preserve">to</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per</w:t>
      </w:r>
      <w:r w:rsidDel="00000000" w:rsidR="00000000" w:rsidRPr="00000000">
        <w:rPr>
          <w:rFonts w:ascii="Times New Roman" w:cs="Times New Roman" w:eastAsia="Times New Roman" w:hAnsi="Times New Roman"/>
          <w:color w:val="252525"/>
          <w:sz w:val="23"/>
          <w:szCs w:val="23"/>
          <w:rtl w:val="0"/>
        </w:rPr>
        <w:t xml:space="preserve">so</w:t>
      </w:r>
      <w:r w:rsidDel="00000000" w:rsidR="00000000" w:rsidRPr="00000000">
        <w:rPr>
          <w:rFonts w:ascii="Times New Roman" w:cs="Times New Roman" w:eastAsia="Times New Roman" w:hAnsi="Times New Roman"/>
          <w:color w:val="151515"/>
          <w:sz w:val="23"/>
          <w:szCs w:val="23"/>
          <w:rtl w:val="0"/>
        </w:rPr>
        <w:t xml:space="preserve">nale</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qu</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le  oca</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ion</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el de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emp</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ño  de la</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t</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a</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a</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52525"/>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nada</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a</w:t>
      </w:r>
      <w:r w:rsidDel="00000000" w:rsidR="00000000" w:rsidRPr="00000000">
        <w:rPr>
          <w:rFonts w:ascii="Times New Roman" w:cs="Times New Roman" w:eastAsia="Times New Roman" w:hAnsi="Times New Roman"/>
          <w:color w:val="030303"/>
          <w:sz w:val="23"/>
          <w:szCs w:val="23"/>
          <w:rtl w:val="0"/>
        </w:rPr>
        <w:t xml:space="preserve">l</w:t>
      </w:r>
      <w:r w:rsidDel="00000000" w:rsidR="00000000" w:rsidRPr="00000000">
        <w:rPr>
          <w:rFonts w:ascii="Times New Roman" w:cs="Times New Roman" w:eastAsia="Times New Roman" w:hAnsi="Times New Roman"/>
          <w:color w:val="151515"/>
          <w:sz w:val="23"/>
          <w:szCs w:val="23"/>
          <w:rtl w:val="0"/>
        </w:rPr>
        <w:t xml:space="preserve">ojami</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nto</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p</w:t>
      </w:r>
      <w:r w:rsidDel="00000000" w:rsidR="00000000" w:rsidRPr="00000000">
        <w:rPr>
          <w:rFonts w:ascii="Times New Roman" w:cs="Times New Roman" w:eastAsia="Times New Roman" w:hAnsi="Times New Roman"/>
          <w:color w:val="252525"/>
          <w:sz w:val="23"/>
          <w:szCs w:val="23"/>
          <w:rtl w:val="0"/>
        </w:rPr>
        <w:t xml:space="preserve">as</w:t>
      </w:r>
      <w:r w:rsidDel="00000000" w:rsidR="00000000" w:rsidRPr="00000000">
        <w:rPr>
          <w:rFonts w:ascii="Times New Roman" w:cs="Times New Roman" w:eastAsia="Times New Roman" w:hAnsi="Times New Roman"/>
          <w:color w:val="151515"/>
          <w:sz w:val="23"/>
          <w:szCs w:val="23"/>
          <w:rtl w:val="0"/>
        </w:rPr>
        <w:t xml:space="preserve">aje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mo</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ilidad </w:t>
      </w:r>
      <w:r w:rsidDel="00000000" w:rsidR="00000000" w:rsidRPr="00000000">
        <w:rPr>
          <w:rFonts w:ascii="Times New Roman" w:cs="Times New Roman" w:eastAsia="Times New Roman" w:hAnsi="Times New Roman"/>
          <w:color w:val="252525"/>
          <w:sz w:val="23"/>
          <w:szCs w:val="23"/>
          <w:rtl w:val="0"/>
        </w:rPr>
        <w:t xml:space="preserve">y </w:t>
      </w:r>
      <w:r w:rsidDel="00000000" w:rsidR="00000000" w:rsidRPr="00000000">
        <w:rPr>
          <w:rFonts w:ascii="Times New Roman" w:cs="Times New Roman" w:eastAsia="Times New Roman" w:hAnsi="Times New Roman"/>
          <w:color w:val="151515"/>
          <w:sz w:val="23"/>
          <w:szCs w:val="23"/>
          <w:rtl w:val="0"/>
        </w:rPr>
        <w:t xml:space="preserve">gasto</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racionamient</w:t>
      </w:r>
      <w:r w:rsidDel="00000000" w:rsidR="00000000" w:rsidRPr="00000000">
        <w:rPr>
          <w:rFonts w:ascii="Times New Roman" w:cs="Times New Roman" w:eastAsia="Times New Roman" w:hAnsi="Times New Roman"/>
          <w:color w:val="252525"/>
          <w:sz w:val="23"/>
          <w:szCs w:val="23"/>
          <w:rtl w:val="0"/>
        </w:rPr>
        <w:t xml:space="preserve">o</w:t>
      </w:r>
      <w:r w:rsidDel="00000000" w:rsidR="00000000" w:rsidRPr="00000000">
        <w:rPr>
          <w:rFonts w:ascii="Times New Roman" w:cs="Times New Roman" w:eastAsia="Times New Roman" w:hAnsi="Times New Roman"/>
          <w:color w:val="151515"/>
          <w:sz w:val="23"/>
          <w:szCs w:val="23"/>
          <w:rtl w:val="0"/>
        </w:rPr>
        <w:t xml:space="preserve">)</w:t>
      </w:r>
      <w:r w:rsidDel="00000000" w:rsidR="00000000" w:rsidRPr="00000000">
        <w:rPr>
          <w:rFonts w:ascii="Times New Roman" w:cs="Times New Roman" w:eastAsia="Times New Roman" w:hAnsi="Times New Roman"/>
          <w:color w:val="252525"/>
          <w:sz w:val="23"/>
          <w:szCs w:val="23"/>
          <w:rtl w:val="0"/>
        </w:rPr>
        <w:t xml:space="preserve">.</w:t>
      </w:r>
      <w:r w:rsidDel="00000000" w:rsidR="00000000" w:rsidRPr="00000000">
        <w:rPr>
          <w:rtl w:val="0"/>
        </w:rPr>
      </w:r>
    </w:p>
    <w:p w:rsidR="00000000" w:rsidDel="00000000" w:rsidP="00000000" w:rsidRDefault="00000000" w:rsidRPr="00000000" w14:paraId="000005C7">
      <w:pPr>
        <w:spacing w:line="200" w:lineRule="auto"/>
        <w:jc w:val="left"/>
        <w:rPr>
          <w:sz w:val="20"/>
          <w:szCs w:val="20"/>
        </w:rPr>
      </w:pPr>
      <w:r w:rsidDel="00000000" w:rsidR="00000000" w:rsidRPr="00000000">
        <w:rPr>
          <w:rtl w:val="0"/>
        </w:rPr>
      </w:r>
    </w:p>
    <w:p w:rsidR="00000000" w:rsidDel="00000000" w:rsidP="00000000" w:rsidRDefault="00000000" w:rsidRPr="00000000" w14:paraId="000005C8">
      <w:pPr>
        <w:spacing w:before="4" w:line="280" w:lineRule="auto"/>
        <w:jc w:val="left"/>
        <w:rPr>
          <w:sz w:val="28"/>
          <w:szCs w:val="28"/>
        </w:rPr>
      </w:pPr>
      <w:r w:rsidDel="00000000" w:rsidR="00000000" w:rsidRPr="00000000">
        <w:rPr>
          <w:rtl w:val="0"/>
        </w:rPr>
      </w:r>
    </w:p>
    <w:p w:rsidR="00000000" w:rsidDel="00000000" w:rsidP="00000000" w:rsidRDefault="00000000" w:rsidRPr="00000000" w14:paraId="000005C9">
      <w:pPr>
        <w:spacing w:line="378" w:lineRule="auto"/>
        <w:ind w:left="213" w:right="1109"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52525"/>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ta jornad</w:t>
      </w:r>
      <w:r w:rsidDel="00000000" w:rsidR="00000000" w:rsidRPr="00000000">
        <w:rPr>
          <w:rFonts w:ascii="Times New Roman" w:cs="Times New Roman" w:eastAsia="Times New Roman" w:hAnsi="Times New Roman"/>
          <w:color w:val="252525"/>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b</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52525"/>
          <w:sz w:val="23"/>
          <w:szCs w:val="23"/>
          <w:rtl w:val="0"/>
        </w:rPr>
        <w:t xml:space="preserve">á es</w:t>
      </w:r>
      <w:r w:rsidDel="00000000" w:rsidR="00000000" w:rsidRPr="00000000">
        <w:rPr>
          <w:rFonts w:ascii="Times New Roman" w:cs="Times New Roman" w:eastAsia="Times New Roman" w:hAnsi="Times New Roman"/>
          <w:color w:val="151515"/>
          <w:sz w:val="23"/>
          <w:szCs w:val="23"/>
          <w:rtl w:val="0"/>
        </w:rPr>
        <w:t xml:space="preserve">t</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 contemplad</w:t>
      </w:r>
      <w:r w:rsidDel="00000000" w:rsidR="00000000" w:rsidRPr="00000000">
        <w:rPr>
          <w:rFonts w:ascii="Times New Roman" w:cs="Times New Roman" w:eastAsia="Times New Roman" w:hAnsi="Times New Roman"/>
          <w:color w:val="252525"/>
          <w:sz w:val="23"/>
          <w:szCs w:val="23"/>
          <w:rtl w:val="0"/>
        </w:rPr>
        <w:t xml:space="preserve">a e</w:t>
      </w:r>
      <w:r w:rsidDel="00000000" w:rsidR="00000000" w:rsidRPr="00000000">
        <w:rPr>
          <w:rFonts w:ascii="Times New Roman" w:cs="Times New Roman" w:eastAsia="Times New Roman" w:hAnsi="Times New Roman"/>
          <w:color w:val="151515"/>
          <w:sz w:val="23"/>
          <w:szCs w:val="23"/>
          <w:rtl w:val="0"/>
        </w:rPr>
        <w:t xml:space="preserve">n l</w:t>
      </w:r>
      <w:r w:rsidDel="00000000" w:rsidR="00000000" w:rsidRPr="00000000">
        <w:rPr>
          <w:rFonts w:ascii="Times New Roman" w:cs="Times New Roman" w:eastAsia="Times New Roman" w:hAnsi="Times New Roman"/>
          <w:color w:val="252525"/>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cob</w:t>
      </w:r>
      <w:r w:rsidDel="00000000" w:rsidR="00000000" w:rsidRPr="00000000">
        <w:rPr>
          <w:rFonts w:ascii="Times New Roman" w:cs="Times New Roman" w:eastAsia="Times New Roman" w:hAnsi="Times New Roman"/>
          <w:color w:val="252525"/>
          <w:sz w:val="23"/>
          <w:szCs w:val="23"/>
          <w:rtl w:val="0"/>
        </w:rPr>
        <w:t xml:space="preserve">er</w:t>
      </w:r>
      <w:r w:rsidDel="00000000" w:rsidR="00000000" w:rsidRPr="00000000">
        <w:rPr>
          <w:rFonts w:ascii="Times New Roman" w:cs="Times New Roman" w:eastAsia="Times New Roman" w:hAnsi="Times New Roman"/>
          <w:color w:val="151515"/>
          <w:sz w:val="23"/>
          <w:szCs w:val="23"/>
          <w:rtl w:val="0"/>
        </w:rPr>
        <w:t xml:space="preserve">tur</w:t>
      </w:r>
      <w:r w:rsidDel="00000000" w:rsidR="00000000" w:rsidRPr="00000000">
        <w:rPr>
          <w:rFonts w:ascii="Times New Roman" w:cs="Times New Roman" w:eastAsia="Times New Roman" w:hAnsi="Times New Roman"/>
          <w:color w:val="252525"/>
          <w:sz w:val="23"/>
          <w:szCs w:val="23"/>
          <w:rtl w:val="0"/>
        </w:rPr>
        <w:t xml:space="preserve">a es</w:t>
      </w:r>
      <w:r w:rsidDel="00000000" w:rsidR="00000000" w:rsidRPr="00000000">
        <w:rPr>
          <w:rFonts w:ascii="Times New Roman" w:cs="Times New Roman" w:eastAsia="Times New Roman" w:hAnsi="Times New Roman"/>
          <w:color w:val="151515"/>
          <w:sz w:val="23"/>
          <w:szCs w:val="23"/>
          <w:rtl w:val="0"/>
        </w:rPr>
        <w:t xml:space="preserve">t</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blecid</w:t>
      </w:r>
      <w:r w:rsidDel="00000000" w:rsidR="00000000" w:rsidRPr="00000000">
        <w:rPr>
          <w:rFonts w:ascii="Times New Roman" w:cs="Times New Roman" w:eastAsia="Times New Roman" w:hAnsi="Times New Roman"/>
          <w:color w:val="252525"/>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por l</w:t>
      </w:r>
      <w:r w:rsidDel="00000000" w:rsidR="00000000" w:rsidRPr="00000000">
        <w:rPr>
          <w:rFonts w:ascii="Times New Roman" w:cs="Times New Roman" w:eastAsia="Times New Roman" w:hAnsi="Times New Roman"/>
          <w:color w:val="252525"/>
          <w:sz w:val="23"/>
          <w:szCs w:val="23"/>
          <w:rtl w:val="0"/>
        </w:rPr>
        <w:t xml:space="preserve">a A</w:t>
      </w:r>
      <w:r w:rsidDel="00000000" w:rsidR="00000000" w:rsidRPr="00000000">
        <w:rPr>
          <w:rFonts w:ascii="Times New Roman" w:cs="Times New Roman" w:eastAsia="Times New Roman" w:hAnsi="Times New Roman"/>
          <w:color w:val="404040"/>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404040"/>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T. t</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nt</w:t>
      </w:r>
      <w:r w:rsidDel="00000000" w:rsidR="00000000" w:rsidRPr="00000000">
        <w:rPr>
          <w:rFonts w:ascii="Times New Roman" w:cs="Times New Roman" w:eastAsia="Times New Roman" w:hAnsi="Times New Roman"/>
          <w:color w:val="252525"/>
          <w:sz w:val="23"/>
          <w:szCs w:val="23"/>
          <w:rtl w:val="0"/>
        </w:rPr>
        <w:t xml:space="preserve">o e</w:t>
      </w:r>
      <w:r w:rsidDel="00000000" w:rsidR="00000000" w:rsidRPr="00000000">
        <w:rPr>
          <w:rFonts w:ascii="Times New Roman" w:cs="Times New Roman" w:eastAsia="Times New Roman" w:hAnsi="Times New Roman"/>
          <w:color w:val="151515"/>
          <w:sz w:val="23"/>
          <w:szCs w:val="23"/>
          <w:rtl w:val="0"/>
        </w:rPr>
        <w:t xml:space="preserve">n el lu</w:t>
      </w:r>
      <w:r w:rsidDel="00000000" w:rsidR="00000000" w:rsidRPr="00000000">
        <w:rPr>
          <w:rFonts w:ascii="Times New Roman" w:cs="Times New Roman" w:eastAsia="Times New Roman" w:hAnsi="Times New Roman"/>
          <w:color w:val="252525"/>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ar de trabajo provi</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ional</w:t>
      </w:r>
      <w:r w:rsidDel="00000000" w:rsidR="00000000" w:rsidRPr="00000000">
        <w:rPr>
          <w:rFonts w:ascii="Times New Roman" w:cs="Times New Roman" w:eastAsia="Times New Roman" w:hAnsi="Times New Roman"/>
          <w:color w:val="25252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como en el t</w:t>
      </w:r>
      <w:r w:rsidDel="00000000" w:rsidR="00000000" w:rsidRPr="00000000">
        <w:rPr>
          <w:rFonts w:ascii="Times New Roman" w:cs="Times New Roman" w:eastAsia="Times New Roman" w:hAnsi="Times New Roman"/>
          <w:color w:val="252525"/>
          <w:sz w:val="23"/>
          <w:szCs w:val="23"/>
          <w:rtl w:val="0"/>
        </w:rPr>
        <w:t xml:space="preserve">r</w:t>
      </w:r>
      <w:r w:rsidDel="00000000" w:rsidR="00000000" w:rsidRPr="00000000">
        <w:rPr>
          <w:rFonts w:ascii="Times New Roman" w:cs="Times New Roman" w:eastAsia="Times New Roman" w:hAnsi="Times New Roman"/>
          <w:color w:val="151515"/>
          <w:sz w:val="23"/>
          <w:szCs w:val="23"/>
          <w:rtl w:val="0"/>
        </w:rPr>
        <w:t xml:space="preserve">a</w:t>
      </w:r>
      <w:r w:rsidDel="00000000" w:rsidR="00000000" w:rsidRPr="00000000">
        <w:rPr>
          <w:rFonts w:ascii="Times New Roman" w:cs="Times New Roman" w:eastAsia="Times New Roman" w:hAnsi="Times New Roman"/>
          <w:color w:val="252525"/>
          <w:sz w:val="23"/>
          <w:szCs w:val="23"/>
          <w:rtl w:val="0"/>
        </w:rPr>
        <w:t xml:space="preserve">y</w:t>
      </w:r>
      <w:r w:rsidDel="00000000" w:rsidR="00000000" w:rsidRPr="00000000">
        <w:rPr>
          <w:rFonts w:ascii="Times New Roman" w:cs="Times New Roman" w:eastAsia="Times New Roman" w:hAnsi="Times New Roman"/>
          <w:color w:val="151515"/>
          <w:sz w:val="23"/>
          <w:szCs w:val="23"/>
          <w:rtl w:val="0"/>
        </w:rPr>
        <w:t xml:space="preserve">ecto de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de </w:t>
      </w:r>
      <w:r w:rsidDel="00000000" w:rsidR="00000000" w:rsidRPr="00000000">
        <w:rPr>
          <w:rFonts w:ascii="Times New Roman" w:cs="Times New Roman" w:eastAsia="Times New Roman" w:hAnsi="Times New Roman"/>
          <w:color w:val="252525"/>
          <w:sz w:val="23"/>
          <w:szCs w:val="23"/>
          <w:rtl w:val="0"/>
        </w:rPr>
        <w:t xml:space="preserve">y </w:t>
      </w:r>
      <w:r w:rsidDel="00000000" w:rsidR="00000000" w:rsidRPr="00000000">
        <w:rPr>
          <w:rFonts w:ascii="Times New Roman" w:cs="Times New Roman" w:eastAsia="Times New Roman" w:hAnsi="Times New Roman"/>
          <w:color w:val="151515"/>
          <w:sz w:val="23"/>
          <w:szCs w:val="23"/>
          <w:rtl w:val="0"/>
        </w:rPr>
        <w:t xml:space="preserve">hacia el mi</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mo.</w:t>
      </w:r>
      <w:r w:rsidDel="00000000" w:rsidR="00000000" w:rsidRPr="00000000">
        <w:rPr>
          <w:rtl w:val="0"/>
        </w:rPr>
      </w:r>
    </w:p>
    <w:p w:rsidR="00000000" w:rsidDel="00000000" w:rsidP="00000000" w:rsidRDefault="00000000" w:rsidRPr="00000000" w14:paraId="000005CA">
      <w:pPr>
        <w:spacing w:before="7" w:line="100" w:lineRule="auto"/>
        <w:jc w:val="left"/>
        <w:rPr>
          <w:sz w:val="11"/>
          <w:szCs w:val="11"/>
        </w:rPr>
      </w:pPr>
      <w:r w:rsidDel="00000000" w:rsidR="00000000" w:rsidRPr="00000000">
        <w:rPr>
          <w:rtl w:val="0"/>
        </w:rPr>
      </w:r>
    </w:p>
    <w:p w:rsidR="00000000" w:rsidDel="00000000" w:rsidP="00000000" w:rsidRDefault="00000000" w:rsidRPr="00000000" w14:paraId="000005CB">
      <w:pPr>
        <w:spacing w:line="200" w:lineRule="auto"/>
        <w:jc w:val="left"/>
        <w:rPr>
          <w:sz w:val="20"/>
          <w:szCs w:val="20"/>
        </w:rPr>
      </w:pPr>
      <w:r w:rsidDel="00000000" w:rsidR="00000000" w:rsidRPr="00000000">
        <w:rPr>
          <w:rtl w:val="0"/>
        </w:rPr>
      </w:r>
    </w:p>
    <w:p w:rsidR="00000000" w:rsidDel="00000000" w:rsidP="00000000" w:rsidRDefault="00000000" w:rsidRPr="00000000" w14:paraId="000005CC">
      <w:pPr>
        <w:spacing w:line="200" w:lineRule="auto"/>
        <w:jc w:val="left"/>
        <w:rPr>
          <w:sz w:val="20"/>
          <w:szCs w:val="20"/>
        </w:rPr>
      </w:pPr>
      <w:r w:rsidDel="00000000" w:rsidR="00000000" w:rsidRPr="00000000">
        <w:rPr>
          <w:rtl w:val="0"/>
        </w:rPr>
      </w:r>
    </w:p>
    <w:p w:rsidR="00000000" w:rsidDel="00000000" w:rsidP="00000000" w:rsidRDefault="00000000" w:rsidRPr="00000000" w14:paraId="000005CD">
      <w:pPr>
        <w:ind w:left="206" w:right="504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51515"/>
          <w:sz w:val="23"/>
          <w:szCs w:val="23"/>
          <w:rtl w:val="0"/>
        </w:rPr>
        <w:t xml:space="preserve">TÍTULO VII </w:t>
      </w:r>
      <w:r w:rsidDel="00000000" w:rsidR="00000000" w:rsidRPr="00000000">
        <w:rPr>
          <w:rFonts w:ascii="Times New Roman" w:cs="Times New Roman" w:eastAsia="Times New Roman" w:hAnsi="Times New Roman"/>
          <w:b w:val="1"/>
          <w:color w:val="030303"/>
          <w:sz w:val="23"/>
          <w:szCs w:val="23"/>
          <w:rtl w:val="0"/>
        </w:rPr>
        <w:t xml:space="preserve">- </w:t>
      </w:r>
      <w:r w:rsidDel="00000000" w:rsidR="00000000" w:rsidRPr="00000000">
        <w:rPr>
          <w:rFonts w:ascii="Times New Roman" w:cs="Times New Roman" w:eastAsia="Times New Roman" w:hAnsi="Times New Roman"/>
          <w:b w:val="1"/>
          <w:color w:val="151515"/>
          <w:sz w:val="23"/>
          <w:szCs w:val="23"/>
          <w:rtl w:val="0"/>
        </w:rPr>
        <w:t xml:space="preserve">CARRERA DEL PERSONAL</w:t>
      </w:r>
      <w:r w:rsidDel="00000000" w:rsidR="00000000" w:rsidRPr="00000000">
        <w:rPr>
          <w:rtl w:val="0"/>
        </w:rPr>
      </w:r>
    </w:p>
    <w:p w:rsidR="00000000" w:rsidDel="00000000" w:rsidP="00000000" w:rsidRDefault="00000000" w:rsidRPr="00000000" w14:paraId="000005CE">
      <w:pPr>
        <w:spacing w:line="200" w:lineRule="auto"/>
        <w:jc w:val="left"/>
        <w:rPr>
          <w:sz w:val="20"/>
          <w:szCs w:val="20"/>
        </w:rPr>
      </w:pPr>
      <w:r w:rsidDel="00000000" w:rsidR="00000000" w:rsidRPr="00000000">
        <w:rPr>
          <w:rtl w:val="0"/>
        </w:rPr>
      </w:r>
    </w:p>
    <w:p w:rsidR="00000000" w:rsidDel="00000000" w:rsidP="00000000" w:rsidRDefault="00000000" w:rsidRPr="00000000" w14:paraId="000005CF">
      <w:pPr>
        <w:spacing w:line="200" w:lineRule="auto"/>
        <w:jc w:val="left"/>
        <w:rPr>
          <w:sz w:val="20"/>
          <w:szCs w:val="20"/>
        </w:rPr>
      </w:pPr>
      <w:r w:rsidDel="00000000" w:rsidR="00000000" w:rsidRPr="00000000">
        <w:rPr>
          <w:rtl w:val="0"/>
        </w:rPr>
      </w:r>
    </w:p>
    <w:p w:rsidR="00000000" w:rsidDel="00000000" w:rsidP="00000000" w:rsidRDefault="00000000" w:rsidRPr="00000000" w14:paraId="000005D0">
      <w:pPr>
        <w:spacing w:before="17" w:line="240" w:lineRule="auto"/>
        <w:jc w:val="left"/>
        <w:rPr>
          <w:sz w:val="24"/>
          <w:szCs w:val="24"/>
        </w:rPr>
      </w:pPr>
      <w:r w:rsidDel="00000000" w:rsidR="00000000" w:rsidRPr="00000000">
        <w:rPr>
          <w:rtl w:val="0"/>
        </w:rPr>
      </w:r>
    </w:p>
    <w:p w:rsidR="00000000" w:rsidDel="00000000" w:rsidP="00000000" w:rsidRDefault="00000000" w:rsidRPr="00000000" w14:paraId="000005D1">
      <w:pPr>
        <w:ind w:left="213" w:right="2828" w:firstLine="0"/>
        <w:jc w:val="both"/>
        <w:rPr>
          <w:rFonts w:ascii="Times New Roman" w:cs="Times New Roman" w:eastAsia="Times New Roman" w:hAnsi="Times New Roman"/>
          <w:sz w:val="23"/>
          <w:szCs w:val="23"/>
        </w:rPr>
        <w:sectPr>
          <w:type w:val="nextPage"/>
          <w:pgSz w:h="20160" w:w="12240" w:orient="portrait"/>
          <w:pgMar w:bottom="280" w:top="260" w:left="1580" w:right="680" w:header="0" w:footer="1433"/>
        </w:sectPr>
      </w:pPr>
      <w:r w:rsidDel="00000000" w:rsidR="00000000" w:rsidRPr="00000000">
        <w:rPr>
          <w:rFonts w:ascii="Times New Roman" w:cs="Times New Roman" w:eastAsia="Times New Roman" w:hAnsi="Times New Roman"/>
          <w:b w:val="1"/>
          <w:color w:val="151515"/>
          <w:sz w:val="23"/>
          <w:szCs w:val="23"/>
          <w:rtl w:val="0"/>
        </w:rPr>
        <w:t xml:space="preserve">CAPÍTULO 1:  PRINCIPIOS  DE LA CARRERA DEL PERSONAL</w:t>
      </w:r>
      <w:r w:rsidDel="00000000" w:rsidR="00000000" w:rsidRPr="00000000">
        <w:rPr>
          <w:rtl w:val="0"/>
        </w:rPr>
      </w:r>
    </w:p>
    <w:p w:rsidR="00000000" w:rsidDel="00000000" w:rsidP="00000000" w:rsidRDefault="00000000" w:rsidRPr="00000000" w14:paraId="000005D2">
      <w:pPr>
        <w:spacing w:before="45" w:lineRule="auto"/>
        <w:ind w:right="119"/>
        <w:jc w:val="right"/>
        <w:rPr>
          <w:rFonts w:ascii="Arial" w:cs="Arial" w:eastAsia="Arial" w:hAnsi="Arial"/>
          <w:sz w:val="42"/>
          <w:szCs w:val="42"/>
        </w:rPr>
      </w:pPr>
      <w:r w:rsidDel="00000000" w:rsidR="00000000" w:rsidRPr="00000000">
        <w:rPr>
          <w:rFonts w:ascii="Arial" w:cs="Arial" w:eastAsia="Arial" w:hAnsi="Arial"/>
          <w:i w:val="1"/>
          <w:color w:val="3b3b3b"/>
          <w:sz w:val="40"/>
          <w:szCs w:val="40"/>
          <w:rtl w:val="0"/>
        </w:rPr>
        <w:t xml:space="preserve">"4</w:t>
      </w:r>
      <w:r w:rsidDel="00000000" w:rsidR="00000000" w:rsidRPr="00000000">
        <w:rPr>
          <w:rFonts w:ascii="Arial" w:cs="Arial" w:eastAsia="Arial" w:hAnsi="Arial"/>
          <w:i w:val="1"/>
          <w:color w:val="565657"/>
          <w:sz w:val="40"/>
          <w:szCs w:val="40"/>
          <w:rtl w:val="0"/>
        </w:rPr>
        <w:t xml:space="preserve">25   </w:t>
      </w:r>
      <w:r w:rsidDel="00000000" w:rsidR="00000000" w:rsidRPr="00000000">
        <w:rPr>
          <w:rFonts w:ascii="Arial" w:cs="Arial" w:eastAsia="Arial" w:hAnsi="Arial"/>
          <w:color w:val="6d6d70"/>
          <w:sz w:val="42"/>
          <w:szCs w:val="42"/>
          <w:rtl w:val="0"/>
        </w:rPr>
        <w:t xml:space="preserve">22</w:t>
      </w:r>
      <w:r w:rsidDel="00000000" w:rsidR="00000000" w:rsidRPr="00000000">
        <w:rPr>
          <w:rtl w:val="0"/>
        </w:rPr>
      </w:r>
    </w:p>
    <w:p w:rsidR="00000000" w:rsidDel="00000000" w:rsidP="00000000" w:rsidRDefault="00000000" w:rsidRPr="00000000" w14:paraId="000005D3">
      <w:pPr>
        <w:spacing w:before="12" w:line="200" w:lineRule="auto"/>
        <w:jc w:val="left"/>
        <w:rPr>
          <w:sz w:val="20"/>
          <w:szCs w:val="20"/>
        </w:rPr>
      </w:pPr>
      <w:r w:rsidDel="00000000" w:rsidR="00000000" w:rsidRPr="00000000">
        <w:rPr>
          <w:rtl w:val="0"/>
        </w:rPr>
      </w:r>
    </w:p>
    <w:p w:rsidR="00000000" w:rsidDel="00000000" w:rsidP="00000000" w:rsidRDefault="00000000" w:rsidRPr="00000000" w14:paraId="000005D4">
      <w:pPr>
        <w:spacing w:line="140" w:lineRule="auto"/>
        <w:ind w:left="5294" w:firstLine="0"/>
        <w:jc w:val="left"/>
        <w:rPr>
          <w:rFonts w:ascii="Arial" w:cs="Arial" w:eastAsia="Arial" w:hAnsi="Arial"/>
          <w:sz w:val="14"/>
          <w:szCs w:val="14"/>
        </w:rPr>
      </w:pPr>
      <w:r w:rsidDel="00000000" w:rsidR="00000000" w:rsidRPr="00000000">
        <w:rPr>
          <w:rFonts w:ascii="Arial" w:cs="Arial" w:eastAsia="Arial" w:hAnsi="Arial"/>
          <w:b w:val="1"/>
          <w:color w:val="191919"/>
          <w:sz w:val="14"/>
          <w:szCs w:val="14"/>
          <w:rtl w:val="0"/>
        </w:rPr>
        <w:t xml:space="preserve">"2022</w:t>
      </w:r>
      <w:r w:rsidDel="00000000" w:rsidR="00000000" w:rsidRPr="00000000">
        <w:rPr>
          <w:rFonts w:ascii="Arial" w:cs="Arial" w:eastAsia="Arial" w:hAnsi="Arial"/>
          <w:b w:val="1"/>
          <w:color w:val="070707"/>
          <w:sz w:val="14"/>
          <w:szCs w:val="14"/>
          <w:rtl w:val="0"/>
        </w:rPr>
        <w:t xml:space="preserve">-</w:t>
      </w:r>
      <w:r w:rsidDel="00000000" w:rsidR="00000000" w:rsidRPr="00000000">
        <w:rPr>
          <w:rFonts w:ascii="Arial" w:cs="Arial" w:eastAsia="Arial" w:hAnsi="Arial"/>
          <w:b w:val="1"/>
          <w:color w:val="191919"/>
          <w:sz w:val="14"/>
          <w:szCs w:val="14"/>
          <w:rtl w:val="0"/>
        </w:rPr>
        <w:t xml:space="preserve">40º AN</w:t>
      </w:r>
      <w:r w:rsidDel="00000000" w:rsidR="00000000" w:rsidRPr="00000000">
        <w:rPr>
          <w:rFonts w:ascii="Arial" w:cs="Arial" w:eastAsia="Arial" w:hAnsi="Arial"/>
          <w:b w:val="1"/>
          <w:color w:val="070707"/>
          <w:sz w:val="14"/>
          <w:szCs w:val="14"/>
          <w:rtl w:val="0"/>
        </w:rPr>
        <w:t xml:space="preserve">I</w:t>
      </w:r>
      <w:r w:rsidDel="00000000" w:rsidR="00000000" w:rsidRPr="00000000">
        <w:rPr>
          <w:rFonts w:ascii="Arial" w:cs="Arial" w:eastAsia="Arial" w:hAnsi="Arial"/>
          <w:b w:val="1"/>
          <w:color w:val="191919"/>
          <w:sz w:val="14"/>
          <w:szCs w:val="14"/>
          <w:rtl w:val="0"/>
        </w:rPr>
        <w:t xml:space="preserve">VERSAR</w:t>
      </w:r>
      <w:r w:rsidDel="00000000" w:rsidR="00000000" w:rsidRPr="00000000">
        <w:rPr>
          <w:rFonts w:ascii="Arial" w:cs="Arial" w:eastAsia="Arial" w:hAnsi="Arial"/>
          <w:b w:val="1"/>
          <w:color w:val="3b3b3b"/>
          <w:sz w:val="14"/>
          <w:szCs w:val="14"/>
          <w:rtl w:val="0"/>
        </w:rPr>
        <w:t xml:space="preserve">I</w:t>
      </w:r>
      <w:r w:rsidDel="00000000" w:rsidR="00000000" w:rsidRPr="00000000">
        <w:rPr>
          <w:rFonts w:ascii="Arial" w:cs="Arial" w:eastAsia="Arial" w:hAnsi="Arial"/>
          <w:b w:val="1"/>
          <w:color w:val="191919"/>
          <w:sz w:val="14"/>
          <w:szCs w:val="14"/>
          <w:rtl w:val="0"/>
        </w:rPr>
        <w:t xml:space="preserve">O  DE LA GESTA HERO</w:t>
      </w:r>
      <w:r w:rsidDel="00000000" w:rsidR="00000000" w:rsidRPr="00000000">
        <w:rPr>
          <w:rFonts w:ascii="Arial" w:cs="Arial" w:eastAsia="Arial" w:hAnsi="Arial"/>
          <w:b w:val="1"/>
          <w:color w:val="3b3b3b"/>
          <w:sz w:val="14"/>
          <w:szCs w:val="14"/>
          <w:rtl w:val="0"/>
        </w:rPr>
        <w:t xml:space="preserve">I</w:t>
      </w:r>
      <w:r w:rsidDel="00000000" w:rsidR="00000000" w:rsidRPr="00000000">
        <w:rPr>
          <w:rFonts w:ascii="Arial" w:cs="Arial" w:eastAsia="Arial" w:hAnsi="Arial"/>
          <w:b w:val="1"/>
          <w:color w:val="191919"/>
          <w:sz w:val="14"/>
          <w:szCs w:val="14"/>
          <w:rtl w:val="0"/>
        </w:rPr>
        <w:t xml:space="preserve">CA DE MALVINAS"</w:t>
      </w:r>
      <w:r w:rsidDel="00000000" w:rsidR="00000000" w:rsidRPr="00000000">
        <w:rPr>
          <w:rtl w:val="0"/>
        </w:rPr>
      </w:r>
    </w:p>
    <w:p w:rsidR="00000000" w:rsidDel="00000000" w:rsidP="00000000" w:rsidRDefault="00000000" w:rsidRPr="00000000" w14:paraId="000005D5">
      <w:pPr>
        <w:spacing w:line="200" w:lineRule="auto"/>
        <w:jc w:val="left"/>
        <w:rPr>
          <w:sz w:val="20"/>
          <w:szCs w:val="20"/>
        </w:rPr>
      </w:pPr>
      <w:r w:rsidDel="00000000" w:rsidR="00000000" w:rsidRPr="00000000">
        <w:rPr>
          <w:rtl w:val="0"/>
        </w:rPr>
      </w:r>
    </w:p>
    <w:p w:rsidR="00000000" w:rsidDel="00000000" w:rsidP="00000000" w:rsidRDefault="00000000" w:rsidRPr="00000000" w14:paraId="000005D6">
      <w:pPr>
        <w:spacing w:line="200" w:lineRule="auto"/>
        <w:jc w:val="left"/>
        <w:rPr>
          <w:sz w:val="20"/>
          <w:szCs w:val="20"/>
        </w:rPr>
      </w:pPr>
      <w:r w:rsidDel="00000000" w:rsidR="00000000" w:rsidRPr="00000000">
        <w:rPr>
          <w:rtl w:val="0"/>
        </w:rPr>
      </w:r>
    </w:p>
    <w:p w:rsidR="00000000" w:rsidDel="00000000" w:rsidP="00000000" w:rsidRDefault="00000000" w:rsidRPr="00000000" w14:paraId="000005D7">
      <w:pPr>
        <w:spacing w:line="200" w:lineRule="auto"/>
        <w:jc w:val="left"/>
        <w:rPr>
          <w:sz w:val="20"/>
          <w:szCs w:val="20"/>
        </w:rPr>
      </w:pPr>
      <w:r w:rsidDel="00000000" w:rsidR="00000000" w:rsidRPr="00000000">
        <w:rPr>
          <w:rtl w:val="0"/>
        </w:rPr>
      </w:r>
    </w:p>
    <w:p w:rsidR="00000000" w:rsidDel="00000000" w:rsidP="00000000" w:rsidRDefault="00000000" w:rsidRPr="00000000" w14:paraId="000005D8">
      <w:pPr>
        <w:spacing w:line="200" w:lineRule="auto"/>
        <w:jc w:val="left"/>
        <w:rPr>
          <w:sz w:val="20"/>
          <w:szCs w:val="20"/>
        </w:rPr>
      </w:pPr>
      <w:r w:rsidDel="00000000" w:rsidR="00000000" w:rsidRPr="00000000">
        <w:rPr>
          <w:rtl w:val="0"/>
        </w:rPr>
      </w:r>
    </w:p>
    <w:p w:rsidR="00000000" w:rsidDel="00000000" w:rsidP="00000000" w:rsidRDefault="00000000" w:rsidRPr="00000000" w14:paraId="000005D9">
      <w:pPr>
        <w:spacing w:line="200" w:lineRule="auto"/>
        <w:jc w:val="left"/>
        <w:rPr>
          <w:sz w:val="20"/>
          <w:szCs w:val="20"/>
        </w:rPr>
      </w:pPr>
      <w:r w:rsidDel="00000000" w:rsidR="00000000" w:rsidRPr="00000000">
        <w:rPr>
          <w:rtl w:val="0"/>
        </w:rPr>
      </w:r>
    </w:p>
    <w:p w:rsidR="00000000" w:rsidDel="00000000" w:rsidP="00000000" w:rsidRDefault="00000000" w:rsidRPr="00000000" w14:paraId="000005DA">
      <w:pPr>
        <w:spacing w:line="200" w:lineRule="auto"/>
        <w:jc w:val="left"/>
        <w:rPr>
          <w:sz w:val="20"/>
          <w:szCs w:val="20"/>
        </w:rPr>
      </w:pPr>
      <w:r w:rsidDel="00000000" w:rsidR="00000000" w:rsidRPr="00000000">
        <w:rPr>
          <w:rtl w:val="0"/>
        </w:rPr>
      </w:r>
    </w:p>
    <w:p w:rsidR="00000000" w:rsidDel="00000000" w:rsidP="00000000" w:rsidRDefault="00000000" w:rsidRPr="00000000" w14:paraId="000005DB">
      <w:pPr>
        <w:spacing w:before="19" w:line="260" w:lineRule="auto"/>
        <w:jc w:val="left"/>
        <w:rPr>
          <w:sz w:val="26"/>
          <w:szCs w:val="26"/>
        </w:rPr>
      </w:pPr>
      <w:r w:rsidDel="00000000" w:rsidR="00000000" w:rsidRPr="00000000">
        <w:rPr>
          <w:rtl w:val="0"/>
        </w:rPr>
      </w:r>
    </w:p>
    <w:p w:rsidR="00000000" w:rsidDel="00000000" w:rsidP="00000000" w:rsidRDefault="00000000" w:rsidRPr="00000000" w14:paraId="000005DC">
      <w:pPr>
        <w:spacing w:before="47" w:lineRule="auto"/>
        <w:ind w:left="168" w:right="7218" w:firstLine="0"/>
        <w:jc w:val="both"/>
        <w:rPr>
          <w:rFonts w:ascii="Arial" w:cs="Arial" w:eastAsia="Arial" w:hAnsi="Arial"/>
          <w:sz w:val="14"/>
          <w:szCs w:val="14"/>
        </w:rPr>
      </w:pPr>
      <w:r w:rsidDel="00000000" w:rsidR="00000000" w:rsidRPr="00000000">
        <w:rPr>
          <w:rFonts w:ascii="Arial" w:cs="Arial" w:eastAsia="Arial" w:hAnsi="Arial"/>
          <w:b w:val="1"/>
          <w:i w:val="1"/>
          <w:color w:val="191919"/>
          <w:sz w:val="14"/>
          <w:szCs w:val="14"/>
          <w:rtl w:val="0"/>
        </w:rPr>
        <w:t xml:space="preserve">MINISTERIO  DE TRABAJO   Y EMPLEO</w:t>
      </w:r>
      <w:r w:rsidDel="00000000" w:rsidR="00000000" w:rsidRPr="00000000">
        <w:rPr>
          <w:rtl w:val="0"/>
        </w:rPr>
      </w:r>
    </w:p>
    <w:p w:rsidR="00000000" w:rsidDel="00000000" w:rsidP="00000000" w:rsidRDefault="00000000" w:rsidRPr="00000000" w14:paraId="000005DD">
      <w:pPr>
        <w:spacing w:before="36" w:line="378" w:lineRule="auto"/>
        <w:ind w:left="233" w:right="108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91919"/>
          <w:sz w:val="23"/>
          <w:szCs w:val="23"/>
          <w:rtl w:val="0"/>
        </w:rPr>
        <w:t xml:space="preserve">A</w:t>
      </w:r>
      <w:r w:rsidDel="00000000" w:rsidR="00000000" w:rsidRPr="00000000">
        <w:rPr>
          <w:rFonts w:ascii="Times New Roman" w:cs="Times New Roman" w:eastAsia="Times New Roman" w:hAnsi="Times New Roman"/>
          <w:b w:val="1"/>
          <w:color w:val="070707"/>
          <w:sz w:val="23"/>
          <w:szCs w:val="23"/>
          <w:rtl w:val="0"/>
        </w:rPr>
        <w:t xml:space="preserve">RTÍ</w:t>
      </w:r>
      <w:r w:rsidDel="00000000" w:rsidR="00000000" w:rsidRPr="00000000">
        <w:rPr>
          <w:rFonts w:ascii="Times New Roman" w:cs="Times New Roman" w:eastAsia="Times New Roman" w:hAnsi="Times New Roman"/>
          <w:b w:val="1"/>
          <w:color w:val="191919"/>
          <w:sz w:val="23"/>
          <w:szCs w:val="23"/>
          <w:rtl w:val="0"/>
        </w:rPr>
        <w:t xml:space="preserve">CUL</w:t>
      </w:r>
      <w:r w:rsidDel="00000000" w:rsidR="00000000" w:rsidRPr="00000000">
        <w:rPr>
          <w:rFonts w:ascii="Times New Roman" w:cs="Times New Roman" w:eastAsia="Times New Roman" w:hAnsi="Times New Roman"/>
          <w:b w:val="1"/>
          <w:color w:val="070707"/>
          <w:sz w:val="23"/>
          <w:szCs w:val="23"/>
          <w:rtl w:val="0"/>
        </w:rPr>
        <w:t xml:space="preserve">O 40</w:t>
      </w:r>
      <w:r w:rsidDel="00000000" w:rsidR="00000000" w:rsidRPr="00000000">
        <w:rPr>
          <w:rFonts w:ascii="Times New Roman" w:cs="Times New Roman" w:eastAsia="Times New Roman" w:hAnsi="Times New Roman"/>
          <w:b w:val="1"/>
          <w:color w:val="191919"/>
          <w:sz w:val="23"/>
          <w:szCs w:val="23"/>
          <w:rtl w:val="0"/>
        </w:rPr>
        <w:t xml:space="preserve">.</w:t>
      </w:r>
      <w:r w:rsidDel="00000000" w:rsidR="00000000" w:rsidRPr="00000000">
        <w:rPr>
          <w:rFonts w:ascii="Times New Roman" w:cs="Times New Roman" w:eastAsia="Times New Roman" w:hAnsi="Times New Roman"/>
          <w:b w:val="1"/>
          <w:color w:val="070707"/>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La carrera </w:t>
      </w:r>
      <w:r w:rsidDel="00000000" w:rsidR="00000000" w:rsidRPr="00000000">
        <w:rPr>
          <w:rFonts w:ascii="Times New Roman" w:cs="Times New Roman" w:eastAsia="Times New Roman" w:hAnsi="Times New Roman"/>
          <w:color w:val="070707"/>
          <w:sz w:val="23"/>
          <w:szCs w:val="23"/>
          <w:rtl w:val="0"/>
        </w:rPr>
        <w:t xml:space="preserve">d</w:t>
      </w:r>
      <w:r w:rsidDel="00000000" w:rsidR="00000000" w:rsidRPr="00000000">
        <w:rPr>
          <w:rFonts w:ascii="Times New Roman" w:cs="Times New Roman" w:eastAsia="Times New Roman" w:hAnsi="Times New Roman"/>
          <w:color w:val="191919"/>
          <w:sz w:val="23"/>
          <w:szCs w:val="23"/>
          <w:rtl w:val="0"/>
        </w:rPr>
        <w:t xml:space="preserve">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persona</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esta</w:t>
      </w:r>
      <w:r w:rsidDel="00000000" w:rsidR="00000000" w:rsidRPr="00000000">
        <w:rPr>
          <w:rFonts w:ascii="Times New Roman" w:cs="Times New Roman" w:eastAsia="Times New Roman" w:hAnsi="Times New Roman"/>
          <w:color w:val="070707"/>
          <w:sz w:val="23"/>
          <w:szCs w:val="23"/>
          <w:rtl w:val="0"/>
        </w:rPr>
        <w:t xml:space="preserve">r</w:t>
      </w:r>
      <w:r w:rsidDel="00000000" w:rsidR="00000000" w:rsidRPr="00000000">
        <w:rPr>
          <w:rFonts w:ascii="Times New Roman" w:cs="Times New Roman" w:eastAsia="Times New Roman" w:hAnsi="Times New Roman"/>
          <w:color w:val="191919"/>
          <w:sz w:val="23"/>
          <w:szCs w:val="23"/>
          <w:rtl w:val="0"/>
        </w:rPr>
        <w:t xml:space="preserve">á orientada a faci</w:t>
      </w:r>
      <w:r w:rsidDel="00000000" w:rsidR="00000000" w:rsidRPr="00000000">
        <w:rPr>
          <w:rFonts w:ascii="Times New Roman" w:cs="Times New Roman" w:eastAsia="Times New Roman" w:hAnsi="Times New Roman"/>
          <w:color w:val="070707"/>
          <w:sz w:val="23"/>
          <w:szCs w:val="23"/>
          <w:rtl w:val="0"/>
        </w:rPr>
        <w:t xml:space="preserve">li</w:t>
      </w:r>
      <w:r w:rsidDel="00000000" w:rsidR="00000000" w:rsidRPr="00000000">
        <w:rPr>
          <w:rFonts w:ascii="Times New Roman" w:cs="Times New Roman" w:eastAsia="Times New Roman" w:hAnsi="Times New Roman"/>
          <w:color w:val="191919"/>
          <w:sz w:val="23"/>
          <w:szCs w:val="23"/>
          <w:rtl w:val="0"/>
        </w:rPr>
        <w:t xml:space="preserve">tar la </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ncorporac</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ón </w:t>
      </w:r>
      <w:r w:rsidDel="00000000" w:rsidR="00000000" w:rsidRPr="00000000">
        <w:rPr>
          <w:rFonts w:ascii="Arial" w:cs="Arial" w:eastAsia="Arial" w:hAnsi="Arial"/>
          <w:color w:val="191919"/>
          <w:sz w:val="21"/>
          <w:szCs w:val="21"/>
          <w:rtl w:val="0"/>
        </w:rPr>
        <w:t xml:space="preserve">y </w:t>
      </w:r>
      <w:r w:rsidDel="00000000" w:rsidR="00000000" w:rsidRPr="00000000">
        <w:rPr>
          <w:rFonts w:ascii="Times New Roman" w:cs="Times New Roman" w:eastAsia="Times New Roman" w:hAnsi="Times New Roman"/>
          <w:color w:val="191919"/>
          <w:sz w:val="23"/>
          <w:szCs w:val="23"/>
          <w:rtl w:val="0"/>
        </w:rPr>
        <w:t xml:space="preserve">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desarro</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lo del persona</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que permitan a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os órganos de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Poder E</w:t>
      </w:r>
      <w:r w:rsidDel="00000000" w:rsidR="00000000" w:rsidRPr="00000000">
        <w:rPr>
          <w:rFonts w:ascii="Times New Roman" w:cs="Times New Roman" w:eastAsia="Times New Roman" w:hAnsi="Times New Roman"/>
          <w:color w:val="070707"/>
          <w:sz w:val="23"/>
          <w:szCs w:val="23"/>
          <w:rtl w:val="0"/>
        </w:rPr>
        <w:t xml:space="preserve">j</w:t>
      </w:r>
      <w:r w:rsidDel="00000000" w:rsidR="00000000" w:rsidRPr="00000000">
        <w:rPr>
          <w:rFonts w:ascii="Times New Roman" w:cs="Times New Roman" w:eastAsia="Times New Roman" w:hAnsi="Times New Roman"/>
          <w:color w:val="191919"/>
          <w:sz w:val="23"/>
          <w:szCs w:val="23"/>
          <w:rtl w:val="0"/>
        </w:rPr>
        <w:t xml:space="preserve">ecu</w:t>
      </w:r>
      <w:r w:rsidDel="00000000" w:rsidR="00000000" w:rsidRPr="00000000">
        <w:rPr>
          <w:rFonts w:ascii="Times New Roman" w:cs="Times New Roman" w:eastAsia="Times New Roman" w:hAnsi="Times New Roman"/>
          <w:color w:val="070707"/>
          <w:sz w:val="23"/>
          <w:szCs w:val="23"/>
          <w:rtl w:val="0"/>
        </w:rPr>
        <w:t xml:space="preserve">t</w:t>
      </w:r>
      <w:r w:rsidDel="00000000" w:rsidR="00000000" w:rsidRPr="00000000">
        <w:rPr>
          <w:rFonts w:ascii="Times New Roman" w:cs="Times New Roman" w:eastAsia="Times New Roman" w:hAnsi="Times New Roman"/>
          <w:color w:val="191919"/>
          <w:sz w:val="23"/>
          <w:szCs w:val="23"/>
          <w:rtl w:val="0"/>
        </w:rPr>
        <w:t xml:space="preserve">ivo Provincial</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cump</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i</w:t>
      </w:r>
      <w:r w:rsidDel="00000000" w:rsidR="00000000" w:rsidRPr="00000000">
        <w:rPr>
          <w:rFonts w:ascii="Times New Roman" w:cs="Times New Roman" w:eastAsia="Times New Roman" w:hAnsi="Times New Roman"/>
          <w:color w:val="070707"/>
          <w:sz w:val="23"/>
          <w:szCs w:val="23"/>
          <w:rtl w:val="0"/>
        </w:rPr>
        <w:t xml:space="preserve">r </w:t>
      </w:r>
      <w:r w:rsidDel="00000000" w:rsidR="00000000" w:rsidRPr="00000000">
        <w:rPr>
          <w:rFonts w:ascii="Times New Roman" w:cs="Times New Roman" w:eastAsia="Times New Roman" w:hAnsi="Times New Roman"/>
          <w:color w:val="191919"/>
          <w:sz w:val="23"/>
          <w:szCs w:val="23"/>
          <w:rtl w:val="0"/>
        </w:rPr>
        <w:t xml:space="preserve">con efectividad sus objetivos </w:t>
      </w:r>
      <w:r w:rsidDel="00000000" w:rsidR="00000000" w:rsidRPr="00000000">
        <w:rPr>
          <w:rFonts w:ascii="Arial" w:cs="Arial" w:eastAsia="Arial" w:hAnsi="Arial"/>
          <w:color w:val="191919"/>
          <w:sz w:val="20"/>
          <w:szCs w:val="20"/>
          <w:rtl w:val="0"/>
        </w:rPr>
        <w:t xml:space="preserve">y </w:t>
      </w:r>
      <w:r w:rsidDel="00000000" w:rsidR="00000000" w:rsidRPr="00000000">
        <w:rPr>
          <w:rFonts w:ascii="Times New Roman" w:cs="Times New Roman" w:eastAsia="Times New Roman" w:hAnsi="Times New Roman"/>
          <w:color w:val="191919"/>
          <w:sz w:val="23"/>
          <w:szCs w:val="23"/>
          <w:rtl w:val="0"/>
        </w:rPr>
        <w:t xml:space="preserve">responsabi</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idades.</w:t>
      </w:r>
      <w:r w:rsidDel="00000000" w:rsidR="00000000" w:rsidRPr="00000000">
        <w:rPr>
          <w:rtl w:val="0"/>
        </w:rPr>
      </w:r>
    </w:p>
    <w:p w:rsidR="00000000" w:rsidDel="00000000" w:rsidP="00000000" w:rsidRDefault="00000000" w:rsidRPr="00000000" w14:paraId="000005DE">
      <w:pPr>
        <w:spacing w:line="200" w:lineRule="auto"/>
        <w:jc w:val="left"/>
        <w:rPr>
          <w:sz w:val="20"/>
          <w:szCs w:val="20"/>
        </w:rPr>
      </w:pPr>
      <w:r w:rsidDel="00000000" w:rsidR="00000000" w:rsidRPr="00000000">
        <w:rPr>
          <w:rtl w:val="0"/>
        </w:rPr>
      </w:r>
    </w:p>
    <w:p w:rsidR="00000000" w:rsidDel="00000000" w:rsidP="00000000" w:rsidRDefault="00000000" w:rsidRPr="00000000" w14:paraId="000005DF">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5E0">
      <w:pPr>
        <w:spacing w:line="522" w:lineRule="auto"/>
        <w:ind w:left="233" w:right="1541"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91919"/>
          <w:sz w:val="23"/>
          <w:szCs w:val="23"/>
          <w:rtl w:val="0"/>
        </w:rPr>
        <w:t xml:space="preserve">A</w:t>
      </w:r>
      <w:r w:rsidDel="00000000" w:rsidR="00000000" w:rsidRPr="00000000">
        <w:rPr>
          <w:rFonts w:ascii="Times New Roman" w:cs="Times New Roman" w:eastAsia="Times New Roman" w:hAnsi="Times New Roman"/>
          <w:b w:val="1"/>
          <w:color w:val="070707"/>
          <w:sz w:val="23"/>
          <w:szCs w:val="23"/>
          <w:rtl w:val="0"/>
        </w:rPr>
        <w:t xml:space="preserve">RT</w:t>
      </w:r>
      <w:r w:rsidDel="00000000" w:rsidR="00000000" w:rsidRPr="00000000">
        <w:rPr>
          <w:rFonts w:ascii="Times New Roman" w:cs="Times New Roman" w:eastAsia="Times New Roman" w:hAnsi="Times New Roman"/>
          <w:b w:val="1"/>
          <w:color w:val="191919"/>
          <w:sz w:val="23"/>
          <w:szCs w:val="23"/>
          <w:rtl w:val="0"/>
        </w:rPr>
        <w:t xml:space="preserve">ÍCUL</w:t>
      </w:r>
      <w:r w:rsidDel="00000000" w:rsidR="00000000" w:rsidRPr="00000000">
        <w:rPr>
          <w:rFonts w:ascii="Times New Roman" w:cs="Times New Roman" w:eastAsia="Times New Roman" w:hAnsi="Times New Roman"/>
          <w:b w:val="1"/>
          <w:color w:val="070707"/>
          <w:sz w:val="23"/>
          <w:szCs w:val="23"/>
          <w:rtl w:val="0"/>
        </w:rPr>
        <w:t xml:space="preserve">O 4</w:t>
      </w:r>
      <w:r w:rsidDel="00000000" w:rsidR="00000000" w:rsidRPr="00000000">
        <w:rPr>
          <w:rFonts w:ascii="Times New Roman" w:cs="Times New Roman" w:eastAsia="Times New Roman" w:hAnsi="Times New Roman"/>
          <w:b w:val="1"/>
          <w:color w:val="191919"/>
          <w:sz w:val="23"/>
          <w:szCs w:val="23"/>
          <w:rtl w:val="0"/>
        </w:rPr>
        <w:t xml:space="preserve">1</w:t>
      </w:r>
      <w:r w:rsidDel="00000000" w:rsidR="00000000" w:rsidRPr="00000000">
        <w:rPr>
          <w:rFonts w:ascii="Times New Roman" w:cs="Times New Roman" w:eastAsia="Times New Roman" w:hAnsi="Times New Roman"/>
          <w:b w:val="1"/>
          <w:color w:val="070707"/>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La carrera de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persona</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se orientará según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os siguientes princip</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os: ARTÍCULO 41</w:t>
      </w:r>
      <w:r w:rsidDel="00000000" w:rsidR="00000000" w:rsidRPr="00000000">
        <w:rPr>
          <w:rFonts w:ascii="Times New Roman" w:cs="Times New Roman" w:eastAsia="Times New Roman" w:hAnsi="Times New Roman"/>
          <w:color w:val="070707"/>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1.</w:t>
      </w:r>
      <w:r w:rsidDel="00000000" w:rsidR="00000000" w:rsidRPr="00000000">
        <w:rPr>
          <w:rFonts w:ascii="Times New Roman" w:cs="Times New Roman" w:eastAsia="Times New Roman" w:hAnsi="Times New Roman"/>
          <w:color w:val="070707"/>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Igua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dad de oportunidades</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de formación </w:t>
      </w:r>
      <w:r w:rsidDel="00000000" w:rsidR="00000000" w:rsidRPr="00000000">
        <w:rPr>
          <w:rFonts w:ascii="Arial" w:cs="Arial" w:eastAsia="Arial" w:hAnsi="Arial"/>
          <w:color w:val="191919"/>
          <w:sz w:val="21"/>
          <w:szCs w:val="21"/>
          <w:rtl w:val="0"/>
        </w:rPr>
        <w:t xml:space="preserve">y </w:t>
      </w:r>
      <w:r w:rsidDel="00000000" w:rsidR="00000000" w:rsidRPr="00000000">
        <w:rPr>
          <w:rFonts w:ascii="Times New Roman" w:cs="Times New Roman" w:eastAsia="Times New Roman" w:hAnsi="Times New Roman"/>
          <w:color w:val="191919"/>
          <w:sz w:val="23"/>
          <w:szCs w:val="23"/>
          <w:rtl w:val="0"/>
        </w:rPr>
        <w:t xml:space="preserve">capacitación. ARTÍCULO 41</w:t>
      </w:r>
      <w:r w:rsidDel="00000000" w:rsidR="00000000" w:rsidRPr="00000000">
        <w:rPr>
          <w:rFonts w:ascii="Times New Roman" w:cs="Times New Roman" w:eastAsia="Times New Roman" w:hAnsi="Times New Roman"/>
          <w:color w:val="070707"/>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2</w:t>
      </w:r>
      <w:r w:rsidDel="00000000" w:rsidR="00000000" w:rsidRPr="00000000">
        <w:rPr>
          <w:rFonts w:ascii="Times New Roman" w:cs="Times New Roman" w:eastAsia="Times New Roman" w:hAnsi="Times New Roman"/>
          <w:color w:val="070707"/>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Transparencia en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os procedimientos.</w:t>
      </w:r>
      <w:r w:rsidDel="00000000" w:rsidR="00000000" w:rsidRPr="00000000">
        <w:rPr>
          <w:rtl w:val="0"/>
        </w:rPr>
      </w:r>
    </w:p>
    <w:p w:rsidR="00000000" w:rsidDel="00000000" w:rsidP="00000000" w:rsidRDefault="00000000" w:rsidRPr="00000000" w14:paraId="000005E1">
      <w:pPr>
        <w:spacing w:before="7" w:line="160" w:lineRule="auto"/>
        <w:jc w:val="left"/>
        <w:rPr>
          <w:sz w:val="17"/>
          <w:szCs w:val="17"/>
        </w:rPr>
      </w:pPr>
      <w:r w:rsidDel="00000000" w:rsidR="00000000" w:rsidRPr="00000000">
        <w:rPr>
          <w:rtl w:val="0"/>
        </w:rPr>
      </w:r>
    </w:p>
    <w:p w:rsidR="00000000" w:rsidDel="00000000" w:rsidP="00000000" w:rsidRDefault="00000000" w:rsidRPr="00000000" w14:paraId="000005E2">
      <w:pPr>
        <w:spacing w:line="522" w:lineRule="auto"/>
        <w:ind w:left="233" w:right="5465"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ARTÍCULO 41</w:t>
      </w:r>
      <w:r w:rsidDel="00000000" w:rsidR="00000000" w:rsidRPr="00000000">
        <w:rPr>
          <w:rFonts w:ascii="Times New Roman" w:cs="Times New Roman" w:eastAsia="Times New Roman" w:hAnsi="Times New Roman"/>
          <w:color w:val="070707"/>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3.</w:t>
      </w:r>
      <w:r w:rsidDel="00000000" w:rsidR="00000000" w:rsidRPr="00000000">
        <w:rPr>
          <w:rFonts w:ascii="Times New Roman" w:cs="Times New Roman" w:eastAsia="Times New Roman" w:hAnsi="Times New Roman"/>
          <w:color w:val="070707"/>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Desarrollo de carrera. ARTÍCULO 41.4</w:t>
      </w:r>
      <w:r w:rsidDel="00000000" w:rsidR="00000000" w:rsidRPr="00000000">
        <w:rPr>
          <w:rFonts w:ascii="Times New Roman" w:cs="Times New Roman" w:eastAsia="Times New Roman" w:hAnsi="Times New Roman"/>
          <w:color w:val="3b3b3b"/>
          <w:sz w:val="23"/>
          <w:szCs w:val="23"/>
          <w:rtl w:val="0"/>
        </w:rPr>
        <w:t xml:space="preserve">.</w:t>
      </w:r>
      <w:r w:rsidDel="00000000" w:rsidR="00000000" w:rsidRPr="00000000">
        <w:rPr>
          <w:rFonts w:ascii="Times New Roman" w:cs="Times New Roman" w:eastAsia="Times New Roman" w:hAnsi="Times New Roman"/>
          <w:color w:val="070707"/>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Idoneidad de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trabajador.</w:t>
      </w:r>
      <w:r w:rsidDel="00000000" w:rsidR="00000000" w:rsidRPr="00000000">
        <w:rPr>
          <w:rtl w:val="0"/>
        </w:rPr>
      </w:r>
    </w:p>
    <w:p w:rsidR="00000000" w:rsidDel="00000000" w:rsidP="00000000" w:rsidRDefault="00000000" w:rsidRPr="00000000" w14:paraId="000005E3">
      <w:pPr>
        <w:spacing w:before="4" w:line="180" w:lineRule="auto"/>
        <w:jc w:val="left"/>
        <w:rPr>
          <w:sz w:val="18"/>
          <w:szCs w:val="18"/>
        </w:rPr>
      </w:pPr>
      <w:r w:rsidDel="00000000" w:rsidR="00000000" w:rsidRPr="00000000">
        <w:rPr>
          <w:rtl w:val="0"/>
        </w:rPr>
      </w:r>
    </w:p>
    <w:p w:rsidR="00000000" w:rsidDel="00000000" w:rsidP="00000000" w:rsidRDefault="00000000" w:rsidRPr="00000000" w14:paraId="000005E4">
      <w:pPr>
        <w:spacing w:line="372" w:lineRule="auto"/>
        <w:ind w:left="233" w:right="11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ARTÍCULO 41.5.-  Evaluación de las  capacidades</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méritos  </w:t>
      </w:r>
      <w:r w:rsidDel="00000000" w:rsidR="00000000" w:rsidRPr="00000000">
        <w:rPr>
          <w:rFonts w:ascii="Arial" w:cs="Arial" w:eastAsia="Arial" w:hAnsi="Arial"/>
          <w:color w:val="191919"/>
          <w:sz w:val="21"/>
          <w:szCs w:val="21"/>
          <w:rtl w:val="0"/>
        </w:rPr>
        <w:t xml:space="preserve">y </w:t>
      </w:r>
      <w:r w:rsidDel="00000000" w:rsidR="00000000" w:rsidRPr="00000000">
        <w:rPr>
          <w:rFonts w:ascii="Times New Roman" w:cs="Times New Roman" w:eastAsia="Times New Roman" w:hAnsi="Times New Roman"/>
          <w:color w:val="191919"/>
          <w:sz w:val="23"/>
          <w:szCs w:val="23"/>
          <w:rtl w:val="0"/>
        </w:rPr>
        <w:t xml:space="preserve">desempeños para el avance en la carrera en función de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os términos q</w:t>
      </w:r>
      <w:r w:rsidDel="00000000" w:rsidR="00000000" w:rsidRPr="00000000">
        <w:rPr>
          <w:rFonts w:ascii="Times New Roman" w:cs="Times New Roman" w:eastAsia="Times New Roman" w:hAnsi="Times New Roman"/>
          <w:color w:val="070707"/>
          <w:sz w:val="23"/>
          <w:szCs w:val="23"/>
          <w:rtl w:val="0"/>
        </w:rPr>
        <w:t xml:space="preserve">u</w:t>
      </w:r>
      <w:r w:rsidDel="00000000" w:rsidR="00000000" w:rsidRPr="00000000">
        <w:rPr>
          <w:rFonts w:ascii="Times New Roman" w:cs="Times New Roman" w:eastAsia="Times New Roman" w:hAnsi="Times New Roman"/>
          <w:color w:val="191919"/>
          <w:sz w:val="23"/>
          <w:szCs w:val="23"/>
          <w:rtl w:val="0"/>
        </w:rPr>
        <w:t xml:space="preserve">e se establezcan en cada convenio sectorial.</w:t>
      </w:r>
      <w:r w:rsidDel="00000000" w:rsidR="00000000" w:rsidRPr="00000000">
        <w:rPr>
          <w:rtl w:val="0"/>
        </w:rPr>
      </w:r>
    </w:p>
    <w:p w:rsidR="00000000" w:rsidDel="00000000" w:rsidP="00000000" w:rsidRDefault="00000000" w:rsidRPr="00000000" w14:paraId="000005E5">
      <w:pPr>
        <w:spacing w:before="7" w:line="200" w:lineRule="auto"/>
        <w:jc w:val="left"/>
        <w:rPr>
          <w:sz w:val="20"/>
          <w:szCs w:val="20"/>
        </w:rPr>
      </w:pPr>
      <w:r w:rsidDel="00000000" w:rsidR="00000000" w:rsidRPr="00000000">
        <w:rPr>
          <w:rtl w:val="0"/>
        </w:rPr>
      </w:r>
    </w:p>
    <w:p w:rsidR="00000000" w:rsidDel="00000000" w:rsidP="00000000" w:rsidRDefault="00000000" w:rsidRPr="00000000" w14:paraId="000005E6">
      <w:pPr>
        <w:spacing w:line="366" w:lineRule="auto"/>
        <w:ind w:left="233" w:right="109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ARTÍCULO  41.6.</w:t>
      </w:r>
      <w:r w:rsidDel="00000000" w:rsidR="00000000" w:rsidRPr="00000000">
        <w:rPr>
          <w:rFonts w:ascii="Times New Roman" w:cs="Times New Roman" w:eastAsia="Times New Roman" w:hAnsi="Times New Roman"/>
          <w:color w:val="070707"/>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La responsab</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lidad  de cada trabajador en 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desarro</w:t>
      </w:r>
      <w:r w:rsidDel="00000000" w:rsidR="00000000" w:rsidRPr="00000000">
        <w:rPr>
          <w:rFonts w:ascii="Times New Roman" w:cs="Times New Roman" w:eastAsia="Times New Roman" w:hAnsi="Times New Roman"/>
          <w:color w:val="070707"/>
          <w:sz w:val="23"/>
          <w:szCs w:val="23"/>
          <w:rtl w:val="0"/>
        </w:rPr>
        <w:t xml:space="preserve">ll</w:t>
      </w:r>
      <w:r w:rsidDel="00000000" w:rsidR="00000000" w:rsidRPr="00000000">
        <w:rPr>
          <w:rFonts w:ascii="Times New Roman" w:cs="Times New Roman" w:eastAsia="Times New Roman" w:hAnsi="Times New Roman"/>
          <w:color w:val="191919"/>
          <w:sz w:val="23"/>
          <w:szCs w:val="23"/>
          <w:rtl w:val="0"/>
        </w:rPr>
        <w:t xml:space="preserve">o  de su carrera individual.</w:t>
      </w:r>
      <w:r w:rsidDel="00000000" w:rsidR="00000000" w:rsidRPr="00000000">
        <w:rPr>
          <w:rtl w:val="0"/>
        </w:rPr>
      </w:r>
    </w:p>
    <w:p w:rsidR="00000000" w:rsidDel="00000000" w:rsidP="00000000" w:rsidRDefault="00000000" w:rsidRPr="00000000" w14:paraId="000005E7">
      <w:pPr>
        <w:spacing w:before="9" w:line="100" w:lineRule="auto"/>
        <w:jc w:val="left"/>
        <w:rPr>
          <w:sz w:val="10"/>
          <w:szCs w:val="10"/>
        </w:rPr>
      </w:pPr>
      <w:r w:rsidDel="00000000" w:rsidR="00000000" w:rsidRPr="00000000">
        <w:rPr>
          <w:rtl w:val="0"/>
        </w:rPr>
      </w:r>
    </w:p>
    <w:p w:rsidR="00000000" w:rsidDel="00000000" w:rsidP="00000000" w:rsidRDefault="00000000" w:rsidRPr="00000000" w14:paraId="000005E8">
      <w:pPr>
        <w:spacing w:line="200" w:lineRule="auto"/>
        <w:jc w:val="left"/>
        <w:rPr>
          <w:sz w:val="20"/>
          <w:szCs w:val="20"/>
        </w:rPr>
      </w:pPr>
      <w:r w:rsidDel="00000000" w:rsidR="00000000" w:rsidRPr="00000000">
        <w:rPr>
          <w:rtl w:val="0"/>
        </w:rPr>
      </w:r>
    </w:p>
    <w:p w:rsidR="00000000" w:rsidDel="00000000" w:rsidP="00000000" w:rsidRDefault="00000000" w:rsidRPr="00000000" w14:paraId="000005E9">
      <w:pPr>
        <w:spacing w:line="200" w:lineRule="auto"/>
        <w:jc w:val="left"/>
        <w:rPr>
          <w:sz w:val="20"/>
          <w:szCs w:val="20"/>
        </w:rPr>
      </w:pPr>
      <w:r w:rsidDel="00000000" w:rsidR="00000000" w:rsidRPr="00000000">
        <w:rPr>
          <w:rtl w:val="0"/>
        </w:rPr>
      </w:r>
    </w:p>
    <w:p w:rsidR="00000000" w:rsidDel="00000000" w:rsidP="00000000" w:rsidRDefault="00000000" w:rsidRPr="00000000" w14:paraId="000005EA">
      <w:pPr>
        <w:spacing w:line="366" w:lineRule="auto"/>
        <w:ind w:left="233" w:right="109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ARTÍCULO 41.7.- La asignación de funciones acorde con el nivel de avance del trabajador en la carrera.</w:t>
      </w:r>
      <w:r w:rsidDel="00000000" w:rsidR="00000000" w:rsidRPr="00000000">
        <w:rPr>
          <w:rtl w:val="0"/>
        </w:rPr>
      </w:r>
    </w:p>
    <w:p w:rsidR="00000000" w:rsidDel="00000000" w:rsidP="00000000" w:rsidRDefault="00000000" w:rsidRPr="00000000" w14:paraId="000005EB">
      <w:pPr>
        <w:spacing w:before="9" w:line="100" w:lineRule="auto"/>
        <w:jc w:val="left"/>
        <w:rPr>
          <w:sz w:val="10"/>
          <w:szCs w:val="10"/>
        </w:rPr>
      </w:pPr>
      <w:r w:rsidDel="00000000" w:rsidR="00000000" w:rsidRPr="00000000">
        <w:rPr>
          <w:rtl w:val="0"/>
        </w:rPr>
      </w:r>
    </w:p>
    <w:p w:rsidR="00000000" w:rsidDel="00000000" w:rsidP="00000000" w:rsidRDefault="00000000" w:rsidRPr="00000000" w14:paraId="000005EC">
      <w:pPr>
        <w:spacing w:line="200" w:lineRule="auto"/>
        <w:jc w:val="left"/>
        <w:rPr>
          <w:sz w:val="20"/>
          <w:szCs w:val="20"/>
        </w:rPr>
      </w:pPr>
      <w:r w:rsidDel="00000000" w:rsidR="00000000" w:rsidRPr="00000000">
        <w:rPr>
          <w:rtl w:val="0"/>
        </w:rPr>
      </w:r>
    </w:p>
    <w:p w:rsidR="00000000" w:rsidDel="00000000" w:rsidP="00000000" w:rsidRDefault="00000000" w:rsidRPr="00000000" w14:paraId="000005ED">
      <w:pPr>
        <w:spacing w:line="200" w:lineRule="auto"/>
        <w:jc w:val="left"/>
        <w:rPr>
          <w:sz w:val="20"/>
          <w:szCs w:val="20"/>
        </w:rPr>
      </w:pPr>
      <w:r w:rsidDel="00000000" w:rsidR="00000000" w:rsidRPr="00000000">
        <w:rPr>
          <w:rtl w:val="0"/>
        </w:rPr>
      </w:r>
    </w:p>
    <w:p w:rsidR="00000000" w:rsidDel="00000000" w:rsidP="00000000" w:rsidRDefault="00000000" w:rsidRPr="00000000" w14:paraId="000005EE">
      <w:pPr>
        <w:spacing w:line="375" w:lineRule="auto"/>
        <w:ind w:left="226" w:right="11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ARTÍCULO 41.8.-  Capacitación permanente acorde a las  necesidades de la dependencia</w:t>
      </w:r>
      <w:r w:rsidDel="00000000" w:rsidR="00000000" w:rsidRPr="00000000">
        <w:rPr>
          <w:rFonts w:ascii="Times New Roman" w:cs="Times New Roman" w:eastAsia="Times New Roman" w:hAnsi="Times New Roman"/>
          <w:color w:val="565657"/>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en donde  se cump</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an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abores</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en búsqueda  de la máxima  eficiencia  al servicio  de los vecmos.</w:t>
      </w:r>
      <w:r w:rsidDel="00000000" w:rsidR="00000000" w:rsidRPr="00000000">
        <w:rPr>
          <w:rtl w:val="0"/>
        </w:rPr>
      </w:r>
    </w:p>
    <w:p w:rsidR="00000000" w:rsidDel="00000000" w:rsidP="00000000" w:rsidRDefault="00000000" w:rsidRPr="00000000" w14:paraId="000005EF">
      <w:pPr>
        <w:spacing w:line="200" w:lineRule="auto"/>
        <w:jc w:val="left"/>
        <w:rPr>
          <w:sz w:val="20"/>
          <w:szCs w:val="20"/>
        </w:rPr>
      </w:pPr>
      <w:r w:rsidDel="00000000" w:rsidR="00000000" w:rsidRPr="00000000">
        <w:rPr>
          <w:rtl w:val="0"/>
        </w:rPr>
      </w:r>
    </w:p>
    <w:p w:rsidR="00000000" w:rsidDel="00000000" w:rsidP="00000000" w:rsidRDefault="00000000" w:rsidRPr="00000000" w14:paraId="000005F0">
      <w:pPr>
        <w:spacing w:before="12" w:line="280" w:lineRule="auto"/>
        <w:jc w:val="left"/>
        <w:rPr>
          <w:sz w:val="28"/>
          <w:szCs w:val="28"/>
        </w:rPr>
      </w:pPr>
      <w:r w:rsidDel="00000000" w:rsidR="00000000" w:rsidRPr="00000000">
        <w:rPr>
          <w:rtl w:val="0"/>
        </w:rPr>
      </w:r>
    </w:p>
    <w:p w:rsidR="00000000" w:rsidDel="00000000" w:rsidP="00000000" w:rsidRDefault="00000000" w:rsidRPr="00000000" w14:paraId="000005F1">
      <w:pPr>
        <w:ind w:left="233" w:right="656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91919"/>
          <w:sz w:val="23"/>
          <w:szCs w:val="23"/>
          <w:rtl w:val="0"/>
        </w:rPr>
        <w:t xml:space="preserve">CAPÍTU</w:t>
      </w:r>
      <w:r w:rsidDel="00000000" w:rsidR="00000000" w:rsidRPr="00000000">
        <w:rPr>
          <w:rFonts w:ascii="Times New Roman" w:cs="Times New Roman" w:eastAsia="Times New Roman" w:hAnsi="Times New Roman"/>
          <w:b w:val="1"/>
          <w:color w:val="070707"/>
          <w:sz w:val="23"/>
          <w:szCs w:val="23"/>
          <w:rtl w:val="0"/>
        </w:rPr>
        <w:t xml:space="preserve">L</w:t>
      </w:r>
      <w:r w:rsidDel="00000000" w:rsidR="00000000" w:rsidRPr="00000000">
        <w:rPr>
          <w:rFonts w:ascii="Times New Roman" w:cs="Times New Roman" w:eastAsia="Times New Roman" w:hAnsi="Times New Roman"/>
          <w:b w:val="1"/>
          <w:color w:val="191919"/>
          <w:sz w:val="23"/>
          <w:szCs w:val="23"/>
          <w:rtl w:val="0"/>
        </w:rPr>
        <w:t xml:space="preserve">O 11:  PROMOCIÓN</w:t>
      </w:r>
      <w:r w:rsidDel="00000000" w:rsidR="00000000" w:rsidRPr="00000000">
        <w:rPr>
          <w:rtl w:val="0"/>
        </w:rPr>
      </w:r>
    </w:p>
    <w:p w:rsidR="00000000" w:rsidDel="00000000" w:rsidP="00000000" w:rsidRDefault="00000000" w:rsidRPr="00000000" w14:paraId="000005F2">
      <w:pPr>
        <w:spacing w:line="200" w:lineRule="auto"/>
        <w:jc w:val="left"/>
        <w:rPr>
          <w:sz w:val="20"/>
          <w:szCs w:val="20"/>
        </w:rPr>
      </w:pPr>
      <w:r w:rsidDel="00000000" w:rsidR="00000000" w:rsidRPr="00000000">
        <w:rPr>
          <w:rtl w:val="0"/>
        </w:rPr>
      </w:r>
    </w:p>
    <w:p w:rsidR="00000000" w:rsidDel="00000000" w:rsidP="00000000" w:rsidRDefault="00000000" w:rsidRPr="00000000" w14:paraId="000005F3">
      <w:pPr>
        <w:spacing w:line="200" w:lineRule="auto"/>
        <w:jc w:val="left"/>
        <w:rPr>
          <w:sz w:val="20"/>
          <w:szCs w:val="20"/>
        </w:rPr>
      </w:pPr>
      <w:r w:rsidDel="00000000" w:rsidR="00000000" w:rsidRPr="00000000">
        <w:rPr>
          <w:rtl w:val="0"/>
        </w:rPr>
      </w:r>
    </w:p>
    <w:p w:rsidR="00000000" w:rsidDel="00000000" w:rsidP="00000000" w:rsidRDefault="00000000" w:rsidRPr="00000000" w14:paraId="000005F4">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5F5">
      <w:pPr>
        <w:spacing w:line="387" w:lineRule="auto"/>
        <w:ind w:left="226" w:right="11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91919"/>
          <w:sz w:val="23"/>
          <w:szCs w:val="23"/>
          <w:rtl w:val="0"/>
        </w:rPr>
        <w:t xml:space="preserve">ARTÍCULO  42.</w:t>
      </w:r>
      <w:r w:rsidDel="00000000" w:rsidR="00000000" w:rsidRPr="00000000">
        <w:rPr>
          <w:rFonts w:ascii="Times New Roman" w:cs="Times New Roman" w:eastAsia="Times New Roman" w:hAnsi="Times New Roman"/>
          <w:b w:val="1"/>
          <w:color w:val="070707"/>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La carrera  del persona</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consistirá  en el acceso  de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trabajador  a los d</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stintos niveles</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grados</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tramos</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rangos</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categorías</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agrupamientos</w:t>
      </w:r>
      <w:r w:rsidDel="00000000" w:rsidR="00000000" w:rsidRPr="00000000">
        <w:rPr>
          <w:rFonts w:ascii="Times New Roman" w:cs="Times New Roman" w:eastAsia="Times New Roman" w:hAnsi="Times New Roman"/>
          <w:color w:val="565657"/>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funciones o posiciones esca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afonarías</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según se establezca en ca</w:t>
      </w:r>
      <w:r w:rsidDel="00000000" w:rsidR="00000000" w:rsidRPr="00000000">
        <w:rPr>
          <w:rFonts w:ascii="Times New Roman" w:cs="Times New Roman" w:eastAsia="Times New Roman" w:hAnsi="Times New Roman"/>
          <w:color w:val="070707"/>
          <w:sz w:val="23"/>
          <w:szCs w:val="23"/>
          <w:rtl w:val="0"/>
        </w:rPr>
        <w:t xml:space="preserve">d</w:t>
      </w:r>
      <w:r w:rsidDel="00000000" w:rsidR="00000000" w:rsidRPr="00000000">
        <w:rPr>
          <w:rFonts w:ascii="Times New Roman" w:cs="Times New Roman" w:eastAsia="Times New Roman" w:hAnsi="Times New Roman"/>
          <w:color w:val="191919"/>
          <w:sz w:val="23"/>
          <w:szCs w:val="23"/>
          <w:rtl w:val="0"/>
        </w:rPr>
        <w:t xml:space="preserve">a sistema de carrera, con sujeción a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as pautas genera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es establecidas en el presente Convenio </w:t>
      </w:r>
      <w:r w:rsidDel="00000000" w:rsidR="00000000" w:rsidRPr="00000000">
        <w:rPr>
          <w:rFonts w:ascii="Arial" w:cs="Arial" w:eastAsia="Arial" w:hAnsi="Arial"/>
          <w:color w:val="191919"/>
          <w:sz w:val="21"/>
          <w:szCs w:val="21"/>
          <w:rtl w:val="0"/>
        </w:rPr>
        <w:t xml:space="preserve">y </w:t>
      </w:r>
      <w:r w:rsidDel="00000000" w:rsidR="00000000" w:rsidRPr="00000000">
        <w:rPr>
          <w:rFonts w:ascii="Times New Roman" w:cs="Times New Roman" w:eastAsia="Times New Roman" w:hAnsi="Times New Roman"/>
          <w:color w:val="191919"/>
          <w:sz w:val="23"/>
          <w:szCs w:val="23"/>
          <w:rtl w:val="0"/>
        </w:rPr>
        <w:t xml:space="preserve">en las normas vigentes en la materia.</w:t>
      </w:r>
      <w:r w:rsidDel="00000000" w:rsidR="00000000" w:rsidRPr="00000000">
        <w:rPr>
          <w:rtl w:val="0"/>
        </w:rPr>
      </w:r>
    </w:p>
    <w:p w:rsidR="00000000" w:rsidDel="00000000" w:rsidP="00000000" w:rsidRDefault="00000000" w:rsidRPr="00000000" w14:paraId="000005F6">
      <w:pPr>
        <w:spacing w:line="200" w:lineRule="auto"/>
        <w:jc w:val="left"/>
        <w:rPr>
          <w:sz w:val="20"/>
          <w:szCs w:val="20"/>
        </w:rPr>
      </w:pPr>
      <w:r w:rsidDel="00000000" w:rsidR="00000000" w:rsidRPr="00000000">
        <w:rPr>
          <w:rtl w:val="0"/>
        </w:rPr>
      </w:r>
    </w:p>
    <w:p w:rsidR="00000000" w:rsidDel="00000000" w:rsidP="00000000" w:rsidRDefault="00000000" w:rsidRPr="00000000" w14:paraId="000005F7">
      <w:pPr>
        <w:spacing w:before="19" w:line="260" w:lineRule="auto"/>
        <w:jc w:val="left"/>
        <w:rPr>
          <w:sz w:val="26"/>
          <w:szCs w:val="26"/>
        </w:rPr>
      </w:pPr>
      <w:r w:rsidDel="00000000" w:rsidR="00000000" w:rsidRPr="00000000">
        <w:rPr>
          <w:rtl w:val="0"/>
        </w:rPr>
      </w:r>
    </w:p>
    <w:p w:rsidR="00000000" w:rsidDel="00000000" w:rsidP="00000000" w:rsidRDefault="00000000" w:rsidRPr="00000000" w14:paraId="000005F8">
      <w:pPr>
        <w:spacing w:line="372" w:lineRule="auto"/>
        <w:ind w:left="226" w:right="1102" w:firstLine="0"/>
        <w:jc w:val="both"/>
        <w:rPr>
          <w:rFonts w:ascii="Times New Roman" w:cs="Times New Roman" w:eastAsia="Times New Roman" w:hAnsi="Times New Roman"/>
          <w:sz w:val="23"/>
          <w:szCs w:val="23"/>
        </w:rPr>
        <w:sectPr>
          <w:type w:val="nextPage"/>
          <w:pgSz w:h="20160" w:w="12240" w:orient="portrait"/>
          <w:pgMar w:bottom="280" w:top="180" w:left="1560" w:right="680" w:header="0" w:footer="1433"/>
        </w:sectPr>
      </w:pPr>
      <w:r w:rsidDel="00000000" w:rsidR="00000000" w:rsidRPr="00000000">
        <w:rPr>
          <w:rFonts w:ascii="Times New Roman" w:cs="Times New Roman" w:eastAsia="Times New Roman" w:hAnsi="Times New Roman"/>
          <w:b w:val="1"/>
          <w:color w:val="191919"/>
          <w:sz w:val="23"/>
          <w:szCs w:val="23"/>
          <w:rtl w:val="0"/>
        </w:rPr>
        <w:t xml:space="preserve">ARTÍCULO </w:t>
      </w:r>
      <w:r w:rsidDel="00000000" w:rsidR="00000000" w:rsidRPr="00000000">
        <w:rPr>
          <w:rFonts w:ascii="Times New Roman" w:cs="Times New Roman" w:eastAsia="Times New Roman" w:hAnsi="Times New Roman"/>
          <w:color w:val="191919"/>
          <w:sz w:val="23"/>
          <w:szCs w:val="23"/>
          <w:rtl w:val="0"/>
        </w:rPr>
        <w:t xml:space="preserve">43.- Los trabajadores podrán promover horizontalmente dentro de cada nivel</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categoría  o posición  esca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afonaría en la que se encuentren</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conforme  a las  pautas  que establezcan  los respectivos regímenes</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lo cual puede implicar el tránsito por los diversos grados</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tramos</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rango o concepto equivalente.</w:t>
      </w:r>
      <w:r w:rsidDel="00000000" w:rsidR="00000000" w:rsidRPr="00000000">
        <w:rPr>
          <w:rtl w:val="0"/>
        </w:rPr>
      </w:r>
    </w:p>
    <w:p w:rsidR="00000000" w:rsidDel="00000000" w:rsidP="00000000" w:rsidRDefault="00000000" w:rsidRPr="00000000" w14:paraId="000005F9">
      <w:pPr>
        <w:spacing w:line="1440" w:lineRule="auto"/>
        <w:ind w:left="1005" w:right="635" w:firstLine="0"/>
        <w:jc w:val="center"/>
        <w:rPr>
          <w:rFonts w:ascii="Malgun Gothic" w:cs="Malgun Gothic" w:eastAsia="Malgun Gothic" w:hAnsi="Malgun Gothic"/>
          <w:sz w:val="123"/>
          <w:szCs w:val="123"/>
        </w:rPr>
      </w:pPr>
      <w:r w:rsidDel="00000000" w:rsidR="00000000" w:rsidRPr="00000000">
        <w:rPr>
          <w:rFonts w:ascii="Arial" w:cs="Arial" w:eastAsia="Arial" w:hAnsi="Arial"/>
          <w:color w:val="484848"/>
          <w:sz w:val="123"/>
          <w:szCs w:val="123"/>
          <w:vertAlign w:val="baseline"/>
          <w:rtl w:val="0"/>
        </w:rPr>
        <w:t xml:space="preserve">f</w:t>
      </w:r>
      <w:r w:rsidDel="00000000" w:rsidR="00000000" w:rsidRPr="00000000">
        <w:rPr>
          <w:rFonts w:ascii="Malgun Gothic" w:cs="Malgun Gothic" w:eastAsia="Malgun Gothic" w:hAnsi="Malgun Gothic"/>
          <w:color w:val="393939"/>
          <w:sz w:val="123"/>
          <w:szCs w:val="123"/>
          <w:vertAlign w:val="baseline"/>
          <w:rtl w:val="0"/>
        </w:rPr>
        <w:t xml:space="preserve">�</w:t>
      </w:r>
      <w:r w:rsidDel="00000000" w:rsidR="00000000" w:rsidRPr="00000000">
        <w:rPr>
          <w:rtl w:val="0"/>
        </w:rPr>
      </w:r>
    </w:p>
    <w:p w:rsidR="00000000" w:rsidDel="00000000" w:rsidP="00000000" w:rsidRDefault="00000000" w:rsidRPr="00000000" w14:paraId="000005FA">
      <w:pPr>
        <w:spacing w:line="200" w:lineRule="auto"/>
        <w:ind w:right="-5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191919"/>
          <w:sz w:val="20"/>
          <w:szCs w:val="20"/>
          <w:rtl w:val="0"/>
        </w:rPr>
        <w:t xml:space="preserve">�</w:t>
      </w:r>
      <w:r w:rsidDel="00000000" w:rsidR="00000000" w:rsidRPr="00000000">
        <w:rPr>
          <w:rtl w:val="0"/>
        </w:rPr>
      </w:r>
    </w:p>
    <w:p w:rsidR="00000000" w:rsidDel="00000000" w:rsidP="00000000" w:rsidRDefault="00000000" w:rsidRPr="00000000" w14:paraId="000005FB">
      <w:pPr>
        <w:spacing w:line="180" w:lineRule="auto"/>
        <w:ind w:left="664" w:right="208" w:firstLine="0"/>
        <w:jc w:val="center"/>
        <w:rPr>
          <w:rFonts w:ascii="Arial" w:cs="Arial" w:eastAsia="Arial" w:hAnsi="Arial"/>
          <w:sz w:val="17"/>
          <w:szCs w:val="17"/>
        </w:rPr>
      </w:pPr>
      <w:r w:rsidDel="00000000" w:rsidR="00000000" w:rsidRPr="00000000">
        <w:rPr>
          <w:rFonts w:ascii="Arial" w:cs="Arial" w:eastAsia="Arial" w:hAnsi="Arial"/>
          <w:i w:val="1"/>
          <w:color w:val="5e5e5e"/>
          <w:sz w:val="11"/>
          <w:szCs w:val="11"/>
          <w:vertAlign w:val="baseline"/>
          <w:rtl w:val="0"/>
        </w:rPr>
        <w:t xml:space="preserve">fjl5;</w:t>
      </w:r>
      <w:r w:rsidDel="00000000" w:rsidR="00000000" w:rsidRPr="00000000">
        <w:rPr>
          <w:rFonts w:ascii="Arial" w:cs="Arial" w:eastAsia="Arial" w:hAnsi="Arial"/>
          <w:i w:val="1"/>
          <w:color w:val="484848"/>
          <w:sz w:val="11"/>
          <w:szCs w:val="11"/>
          <w:vertAlign w:val="baseline"/>
          <w:rtl w:val="0"/>
        </w:rPr>
        <w:t xml:space="preserve">M</w:t>
      </w:r>
      <w:r w:rsidDel="00000000" w:rsidR="00000000" w:rsidRPr="00000000">
        <w:rPr>
          <w:rFonts w:ascii="Arial" w:cs="Arial" w:eastAsia="Arial" w:hAnsi="Arial"/>
          <w:i w:val="1"/>
          <w:color w:val="393939"/>
          <w:sz w:val="11"/>
          <w:szCs w:val="11"/>
          <w:vertAlign w:val="baseline"/>
          <w:rtl w:val="0"/>
        </w:rPr>
        <w:t xml:space="preserve">,</w:t>
      </w:r>
      <w:r w:rsidDel="00000000" w:rsidR="00000000" w:rsidRPr="00000000">
        <w:rPr>
          <w:rFonts w:ascii="Arial" w:cs="Arial" w:eastAsia="Arial" w:hAnsi="Arial"/>
          <w:i w:val="1"/>
          <w:color w:val="191919"/>
          <w:sz w:val="11"/>
          <w:szCs w:val="11"/>
          <w:vertAlign w:val="baseline"/>
          <w:rtl w:val="0"/>
        </w:rPr>
        <w:t xml:space="preserve">;</w:t>
      </w:r>
      <w:r w:rsidDel="00000000" w:rsidR="00000000" w:rsidRPr="00000000">
        <w:rPr>
          <w:rFonts w:ascii="Arial" w:cs="Arial" w:eastAsia="Arial" w:hAnsi="Arial"/>
          <w:i w:val="1"/>
          <w:color w:val="393939"/>
          <w:sz w:val="11"/>
          <w:szCs w:val="11"/>
          <w:vertAlign w:val="baseline"/>
          <w:rtl w:val="0"/>
        </w:rPr>
        <w:t xml:space="preserve">1</w:t>
      </w:r>
      <w:r w:rsidDel="00000000" w:rsidR="00000000" w:rsidRPr="00000000">
        <w:rPr>
          <w:rFonts w:ascii="Arial" w:cs="Arial" w:eastAsia="Arial" w:hAnsi="Arial"/>
          <w:i w:val="1"/>
          <w:color w:val="484848"/>
          <w:sz w:val="11"/>
          <w:szCs w:val="11"/>
          <w:vertAlign w:val="baseline"/>
          <w:rtl w:val="0"/>
        </w:rPr>
        <w:t xml:space="preserve">1</w:t>
      </w:r>
      <w:r w:rsidDel="00000000" w:rsidR="00000000" w:rsidRPr="00000000">
        <w:rPr>
          <w:rFonts w:ascii="Arial" w:cs="Arial" w:eastAsia="Arial" w:hAnsi="Arial"/>
          <w:i w:val="1"/>
          <w:color w:val="5e5e5e"/>
          <w:sz w:val="11"/>
          <w:szCs w:val="11"/>
          <w:vertAlign w:val="baseline"/>
          <w:rtl w:val="0"/>
        </w:rPr>
        <w:t xml:space="preserve">&lt;-'</w:t>
      </w:r>
      <w:r w:rsidDel="00000000" w:rsidR="00000000" w:rsidRPr="00000000">
        <w:rPr>
          <w:rFonts w:ascii="Arial" w:cs="Arial" w:eastAsia="Arial" w:hAnsi="Arial"/>
          <w:i w:val="1"/>
          <w:color w:val="393939"/>
          <w:sz w:val="11"/>
          <w:szCs w:val="11"/>
          <w:vertAlign w:val="baseline"/>
          <w:rtl w:val="0"/>
        </w:rPr>
        <w:t xml:space="preserve">i</w:t>
      </w:r>
      <w:r w:rsidDel="00000000" w:rsidR="00000000" w:rsidRPr="00000000">
        <w:rPr>
          <w:rFonts w:ascii="Arial" w:cs="Arial" w:eastAsia="Arial" w:hAnsi="Arial"/>
          <w:i w:val="1"/>
          <w:color w:val="484848"/>
          <w:sz w:val="11"/>
          <w:szCs w:val="11"/>
          <w:vertAlign w:val="baseline"/>
          <w:rtl w:val="0"/>
        </w:rPr>
        <w:t xml:space="preserve">r</w:t>
      </w:r>
      <w:r w:rsidDel="00000000" w:rsidR="00000000" w:rsidRPr="00000000">
        <w:rPr>
          <w:rFonts w:ascii="Arial" w:cs="Arial" w:eastAsia="Arial" w:hAnsi="Arial"/>
          <w:i w:val="1"/>
          <w:color w:val="393939"/>
          <w:sz w:val="11"/>
          <w:szCs w:val="11"/>
          <w:vertAlign w:val="baseline"/>
          <w:rtl w:val="0"/>
        </w:rPr>
        <w:t xml:space="preserve">t  </w:t>
      </w:r>
      <w:r w:rsidDel="00000000" w:rsidR="00000000" w:rsidRPr="00000000">
        <w:rPr>
          <w:rFonts w:ascii="Arial" w:cs="Arial" w:eastAsia="Arial" w:hAnsi="Arial"/>
          <w:i w:val="1"/>
          <w:color w:val="484848"/>
          <w:sz w:val="11"/>
          <w:szCs w:val="11"/>
          <w:vertAlign w:val="baseline"/>
          <w:rtl w:val="0"/>
        </w:rPr>
        <w:t xml:space="preserve">,</w:t>
      </w:r>
      <w:r w:rsidDel="00000000" w:rsidR="00000000" w:rsidRPr="00000000">
        <w:rPr>
          <w:rFonts w:ascii="Arial" w:cs="Arial" w:eastAsia="Arial" w:hAnsi="Arial"/>
          <w:i w:val="1"/>
          <w:color w:val="191919"/>
          <w:sz w:val="11"/>
          <w:szCs w:val="11"/>
          <w:vertAlign w:val="baseline"/>
          <w:rtl w:val="0"/>
        </w:rPr>
        <w:t xml:space="preserve">/</w:t>
      </w:r>
      <w:r w:rsidDel="00000000" w:rsidR="00000000" w:rsidRPr="00000000">
        <w:rPr>
          <w:rFonts w:ascii="Malgun Gothic" w:cs="Malgun Gothic" w:eastAsia="Malgun Gothic" w:hAnsi="Malgun Gothic"/>
          <w:color w:val="5e5e5e"/>
          <w:sz w:val="11"/>
          <w:szCs w:val="11"/>
          <w:vertAlign w:val="baseline"/>
          <w:rtl w:val="0"/>
        </w:rPr>
        <w:t xml:space="preserve">� </w:t>
      </w:r>
      <w:r w:rsidDel="00000000" w:rsidR="00000000" w:rsidRPr="00000000">
        <w:rPr>
          <w:rFonts w:ascii="Times New Roman" w:cs="Times New Roman" w:eastAsia="Times New Roman" w:hAnsi="Times New Roman"/>
          <w:i w:val="1"/>
          <w:color w:val="5e5e5e"/>
          <w:sz w:val="22"/>
          <w:szCs w:val="22"/>
          <w:vertAlign w:val="baseline"/>
          <w:rtl w:val="0"/>
        </w:rPr>
        <w:t xml:space="preserve">!Ji:</w:t>
      </w:r>
      <w:r w:rsidDel="00000000" w:rsidR="00000000" w:rsidRPr="00000000">
        <w:rPr>
          <w:rFonts w:ascii="Times New Roman" w:cs="Times New Roman" w:eastAsia="Times New Roman" w:hAnsi="Times New Roman"/>
          <w:i w:val="1"/>
          <w:color w:val="191919"/>
          <w:sz w:val="22"/>
          <w:szCs w:val="22"/>
          <w:vertAlign w:val="baseline"/>
          <w:rtl w:val="0"/>
        </w:rPr>
        <w:t xml:space="preserve">,</w:t>
      </w:r>
      <w:r w:rsidDel="00000000" w:rsidR="00000000" w:rsidRPr="00000000">
        <w:rPr>
          <w:rFonts w:ascii="Times New Roman" w:cs="Times New Roman" w:eastAsia="Times New Roman" w:hAnsi="Times New Roman"/>
          <w:i w:val="1"/>
          <w:color w:val="393939"/>
          <w:sz w:val="22"/>
          <w:szCs w:val="22"/>
          <w:vertAlign w:val="baseline"/>
          <w:rtl w:val="0"/>
        </w:rPr>
        <w:t xml:space="preserve">r</w:t>
      </w:r>
      <w:r w:rsidDel="00000000" w:rsidR="00000000" w:rsidRPr="00000000">
        <w:rPr>
          <w:rFonts w:ascii="Times New Roman" w:cs="Times New Roman" w:eastAsia="Times New Roman" w:hAnsi="Times New Roman"/>
          <w:i w:val="1"/>
          <w:color w:val="484848"/>
          <w:sz w:val="22"/>
          <w:szCs w:val="22"/>
          <w:vertAlign w:val="baseline"/>
          <w:rtl w:val="0"/>
        </w:rPr>
        <w:t xml:space="preserve">&lt;</w:t>
      </w:r>
      <w:r w:rsidDel="00000000" w:rsidR="00000000" w:rsidRPr="00000000">
        <w:rPr>
          <w:rFonts w:ascii="Times New Roman" w:cs="Times New Roman" w:eastAsia="Times New Roman" w:hAnsi="Times New Roman"/>
          <w:i w:val="1"/>
          <w:color w:val="393939"/>
          <w:sz w:val="22"/>
          <w:szCs w:val="22"/>
          <w:vertAlign w:val="baseline"/>
          <w:rtl w:val="0"/>
        </w:rPr>
        <w:t xml:space="preserve">1 </w:t>
      </w:r>
      <w:r w:rsidDel="00000000" w:rsidR="00000000" w:rsidRPr="00000000">
        <w:rPr>
          <w:rFonts w:ascii="Times New Roman" w:cs="Times New Roman" w:eastAsia="Times New Roman" w:hAnsi="Times New Roman"/>
          <w:i w:val="1"/>
          <w:color w:val="484848"/>
          <w:sz w:val="14"/>
          <w:szCs w:val="14"/>
          <w:vertAlign w:val="baseline"/>
          <w:rtl w:val="0"/>
        </w:rPr>
        <w:t xml:space="preserve">1</w:t>
      </w:r>
      <w:r w:rsidDel="00000000" w:rsidR="00000000" w:rsidRPr="00000000">
        <w:rPr>
          <w:rFonts w:ascii="Times New Roman" w:cs="Times New Roman" w:eastAsia="Times New Roman" w:hAnsi="Times New Roman"/>
          <w:i w:val="1"/>
          <w:color w:val="393939"/>
          <w:sz w:val="14"/>
          <w:szCs w:val="14"/>
          <w:vertAlign w:val="baseline"/>
          <w:rtl w:val="0"/>
        </w:rPr>
        <w:t xml:space="preserve">/</w:t>
      </w:r>
      <w:r w:rsidDel="00000000" w:rsidR="00000000" w:rsidRPr="00000000">
        <w:rPr>
          <w:rFonts w:ascii="Times New Roman" w:cs="Times New Roman" w:eastAsia="Times New Roman" w:hAnsi="Times New Roman"/>
          <w:i w:val="1"/>
          <w:color w:val="5e5e5e"/>
          <w:sz w:val="14"/>
          <w:szCs w:val="14"/>
          <w:vertAlign w:val="baseline"/>
          <w:rtl w:val="0"/>
        </w:rPr>
        <w:t xml:space="preserve">e</w:t>
      </w:r>
      <w:r w:rsidDel="00000000" w:rsidR="00000000" w:rsidRPr="00000000">
        <w:rPr>
          <w:rFonts w:ascii="Times New Roman" w:cs="Times New Roman" w:eastAsia="Times New Roman" w:hAnsi="Times New Roman"/>
          <w:i w:val="1"/>
          <w:color w:val="393939"/>
          <w:sz w:val="14"/>
          <w:szCs w:val="14"/>
          <w:vertAlign w:val="baseline"/>
          <w:rtl w:val="0"/>
        </w:rPr>
        <w:t xml:space="preserve">l </w:t>
      </w:r>
      <w:r w:rsidDel="00000000" w:rsidR="00000000" w:rsidRPr="00000000">
        <w:rPr>
          <w:rFonts w:ascii="Arial" w:cs="Arial" w:eastAsia="Arial" w:hAnsi="Arial"/>
          <w:i w:val="1"/>
          <w:color w:val="5e5e5e"/>
          <w:sz w:val="17"/>
          <w:szCs w:val="17"/>
          <w:vertAlign w:val="baseline"/>
          <w:rtl w:val="0"/>
        </w:rPr>
        <w:t xml:space="preserve">l!J;;</w:t>
      </w:r>
      <w:r w:rsidDel="00000000" w:rsidR="00000000" w:rsidRPr="00000000">
        <w:rPr>
          <w:rFonts w:ascii="Arial" w:cs="Arial" w:eastAsia="Arial" w:hAnsi="Arial"/>
          <w:i w:val="1"/>
          <w:color w:val="484848"/>
          <w:sz w:val="17"/>
          <w:szCs w:val="17"/>
          <w:vertAlign w:val="baseline"/>
          <w:rtl w:val="0"/>
        </w:rPr>
        <w:t xml:space="preserve">'ff(i</w:t>
      </w:r>
      <w:r w:rsidDel="00000000" w:rsidR="00000000" w:rsidRPr="00000000">
        <w:rPr>
          <w:rFonts w:ascii="Arial" w:cs="Arial" w:eastAsia="Arial" w:hAnsi="Arial"/>
          <w:i w:val="1"/>
          <w:color w:val="191919"/>
          <w:sz w:val="17"/>
          <w:szCs w:val="17"/>
          <w:vertAlign w:val="baseline"/>
          <w:rtl w:val="0"/>
        </w:rPr>
        <w:t xml:space="preserve">,</w:t>
      </w:r>
      <w:r w:rsidDel="00000000" w:rsidR="00000000" w:rsidRPr="00000000">
        <w:rPr>
          <w:rtl w:val="0"/>
        </w:rPr>
      </w:r>
    </w:p>
    <w:p w:rsidR="00000000" w:rsidDel="00000000" w:rsidP="00000000" w:rsidRDefault="00000000" w:rsidRPr="00000000" w14:paraId="000005FC">
      <w:pPr>
        <w:spacing w:before="49" w:line="180" w:lineRule="auto"/>
        <w:ind w:left="453" w:right="-32"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i w:val="1"/>
          <w:color w:val="5e5e5e"/>
          <w:sz w:val="14"/>
          <w:szCs w:val="14"/>
          <w:vertAlign w:val="baseline"/>
          <w:rtl w:val="0"/>
        </w:rPr>
        <w:t xml:space="preserve">%</w:t>
      </w:r>
      <w:r w:rsidDel="00000000" w:rsidR="00000000" w:rsidRPr="00000000">
        <w:rPr>
          <w:rFonts w:ascii="Times New Roman" w:cs="Times New Roman" w:eastAsia="Times New Roman" w:hAnsi="Times New Roman"/>
          <w:i w:val="1"/>
          <w:color w:val="393939"/>
          <w:sz w:val="14"/>
          <w:szCs w:val="14"/>
          <w:vertAlign w:val="baseline"/>
          <w:rtl w:val="0"/>
        </w:rPr>
        <w:t xml:space="preserve">1</w:t>
      </w:r>
      <w:r w:rsidDel="00000000" w:rsidR="00000000" w:rsidRPr="00000000">
        <w:rPr>
          <w:rFonts w:ascii="Times New Roman" w:cs="Times New Roman" w:eastAsia="Times New Roman" w:hAnsi="Times New Roman"/>
          <w:i w:val="1"/>
          <w:color w:val="484848"/>
          <w:sz w:val="14"/>
          <w:szCs w:val="14"/>
          <w:vertAlign w:val="baseline"/>
          <w:rtl w:val="0"/>
        </w:rPr>
        <w:t xml:space="preserve">á</w:t>
      </w:r>
      <w:r w:rsidDel="00000000" w:rsidR="00000000" w:rsidRPr="00000000">
        <w:rPr>
          <w:rFonts w:ascii="Times New Roman" w:cs="Times New Roman" w:eastAsia="Times New Roman" w:hAnsi="Times New Roman"/>
          <w:i w:val="1"/>
          <w:color w:val="393939"/>
          <w:sz w:val="14"/>
          <w:szCs w:val="14"/>
          <w:vertAlign w:val="baseline"/>
          <w:rtl w:val="0"/>
        </w:rPr>
        <w:t xml:space="preserve">rt</w:t>
      </w:r>
      <w:r w:rsidDel="00000000" w:rsidR="00000000" w:rsidRPr="00000000">
        <w:rPr>
          <w:rFonts w:ascii="Times New Roman" w:cs="Times New Roman" w:eastAsia="Times New Roman" w:hAnsi="Times New Roman"/>
          <w:i w:val="1"/>
          <w:color w:val="484848"/>
          <w:sz w:val="14"/>
          <w:szCs w:val="14"/>
          <w:vertAlign w:val="baseline"/>
          <w:rtl w:val="0"/>
        </w:rPr>
        <w:t xml:space="preserve">l</w:t>
      </w:r>
      <w:r w:rsidDel="00000000" w:rsidR="00000000" w:rsidRPr="00000000">
        <w:rPr>
          <w:rFonts w:ascii="Times New Roman" w:cs="Times New Roman" w:eastAsia="Times New Roman" w:hAnsi="Times New Roman"/>
          <w:i w:val="1"/>
          <w:color w:val="393939"/>
          <w:sz w:val="14"/>
          <w:szCs w:val="14"/>
          <w:vertAlign w:val="baseline"/>
          <w:rtl w:val="0"/>
        </w:rPr>
        <w:t xml:space="preserve">fla</w:t>
      </w:r>
      <w:r w:rsidDel="00000000" w:rsidR="00000000" w:rsidRPr="00000000">
        <w:rPr>
          <w:rFonts w:ascii="Times New Roman" w:cs="Times New Roman" w:eastAsia="Times New Roman" w:hAnsi="Times New Roman"/>
          <w:i w:val="1"/>
          <w:color w:val="5e5e5e"/>
          <w:sz w:val="14"/>
          <w:szCs w:val="14"/>
          <w:vertAlign w:val="baseline"/>
          <w:rtl w:val="0"/>
        </w:rPr>
        <w:t xml:space="preserve">..: </w:t>
      </w:r>
      <w:r w:rsidDel="00000000" w:rsidR="00000000" w:rsidRPr="00000000">
        <w:rPr>
          <w:rFonts w:ascii="Times New Roman" w:cs="Times New Roman" w:eastAsia="Times New Roman" w:hAnsi="Times New Roman"/>
          <w:color w:val="5e5e5e"/>
          <w:sz w:val="16"/>
          <w:szCs w:val="16"/>
          <w:vertAlign w:val="baseline"/>
          <w:rtl w:val="0"/>
        </w:rPr>
        <w:t xml:space="preserve">,.f;</w:t>
      </w:r>
      <w:r w:rsidDel="00000000" w:rsidR="00000000" w:rsidRPr="00000000">
        <w:rPr>
          <w:rFonts w:ascii="Times New Roman" w:cs="Times New Roman" w:eastAsia="Times New Roman" w:hAnsi="Times New Roman"/>
          <w:color w:val="393939"/>
          <w:sz w:val="16"/>
          <w:szCs w:val="16"/>
          <w:vertAlign w:val="baseline"/>
          <w:rtl w:val="0"/>
        </w:rPr>
        <w:t xml:space="preserve">/a,</w:t>
      </w:r>
      <w:r w:rsidDel="00000000" w:rsidR="00000000" w:rsidRPr="00000000">
        <w:rPr>
          <w:rFonts w:ascii="Times New Roman" w:cs="Times New Roman" w:eastAsia="Times New Roman" w:hAnsi="Times New Roman"/>
          <w:color w:val="484848"/>
          <w:sz w:val="16"/>
          <w:szCs w:val="16"/>
          <w:vertAlign w:val="baseline"/>
          <w:rtl w:val="0"/>
        </w:rPr>
        <w:t xml:space="preserve">í </w:t>
      </w:r>
      <w:r w:rsidDel="00000000" w:rsidR="00000000" w:rsidRPr="00000000">
        <w:rPr>
          <w:rFonts w:ascii="Times New Roman" w:cs="Times New Roman" w:eastAsia="Times New Roman" w:hAnsi="Times New Roman"/>
          <w:i w:val="1"/>
          <w:color w:val="484848"/>
          <w:sz w:val="14"/>
          <w:szCs w:val="14"/>
          <w:vertAlign w:val="baseline"/>
          <w:rtl w:val="0"/>
        </w:rPr>
        <w:t xml:space="preserve">t</w:t>
      </w:r>
      <w:r w:rsidDel="00000000" w:rsidR="00000000" w:rsidRPr="00000000">
        <w:rPr>
          <w:rFonts w:ascii="Times New Roman" w:cs="Times New Roman" w:eastAsia="Times New Roman" w:hAnsi="Times New Roman"/>
          <w:i w:val="1"/>
          <w:color w:val="393939"/>
          <w:sz w:val="14"/>
          <w:szCs w:val="14"/>
          <w:vertAlign w:val="baseline"/>
          <w:rtl w:val="0"/>
        </w:rPr>
        <w:t xml:space="preserve">!</w:t>
      </w:r>
      <w:r w:rsidDel="00000000" w:rsidR="00000000" w:rsidRPr="00000000">
        <w:rPr>
          <w:rFonts w:ascii="Times New Roman" w:cs="Times New Roman" w:eastAsia="Times New Roman" w:hAnsi="Times New Roman"/>
          <w:i w:val="1"/>
          <w:color w:val="5e5e5e"/>
          <w:sz w:val="14"/>
          <w:szCs w:val="14"/>
          <w:vertAlign w:val="baseline"/>
          <w:rtl w:val="0"/>
        </w:rPr>
        <w:t xml:space="preserve">e</w:t>
      </w:r>
      <w:r w:rsidDel="00000000" w:rsidR="00000000" w:rsidRPr="00000000">
        <w:rPr>
          <w:rFonts w:ascii="Times New Roman" w:cs="Times New Roman" w:eastAsia="Times New Roman" w:hAnsi="Times New Roman"/>
          <w:i w:val="1"/>
          <w:color w:val="393939"/>
          <w:sz w:val="14"/>
          <w:szCs w:val="14"/>
          <w:vertAlign w:val="baseline"/>
          <w:rtl w:val="0"/>
        </w:rPr>
        <w:t xml:space="preserve">/ </w:t>
      </w:r>
      <w:r w:rsidDel="00000000" w:rsidR="00000000" w:rsidRPr="00000000">
        <w:rPr>
          <w:rFonts w:ascii="Arial" w:cs="Arial" w:eastAsia="Arial" w:hAnsi="Arial"/>
          <w:i w:val="1"/>
          <w:color w:val="5e5e5e"/>
          <w:sz w:val="11"/>
          <w:szCs w:val="11"/>
          <w:vertAlign w:val="baseline"/>
          <w:rtl w:val="0"/>
        </w:rPr>
        <w:t xml:space="preserve">%/</w:t>
      </w:r>
      <w:r w:rsidDel="00000000" w:rsidR="00000000" w:rsidRPr="00000000">
        <w:rPr>
          <w:rFonts w:ascii="Arial" w:cs="Arial" w:eastAsia="Arial" w:hAnsi="Arial"/>
          <w:i w:val="1"/>
          <w:color w:val="484848"/>
          <w:sz w:val="11"/>
          <w:szCs w:val="11"/>
          <w:vertAlign w:val="baseline"/>
          <w:rtl w:val="0"/>
        </w:rPr>
        <w:t xml:space="preserve">d</w:t>
      </w:r>
      <w:r w:rsidDel="00000000" w:rsidR="00000000" w:rsidRPr="00000000">
        <w:rPr>
          <w:rFonts w:ascii="Arial" w:cs="Arial" w:eastAsia="Arial" w:hAnsi="Arial"/>
          <w:i w:val="1"/>
          <w:color w:val="191919"/>
          <w:sz w:val="11"/>
          <w:szCs w:val="11"/>
          <w:vertAlign w:val="baseline"/>
          <w:rtl w:val="0"/>
        </w:rPr>
        <w:t xml:space="preserve">11</w:t>
      </w:r>
      <w:r w:rsidDel="00000000" w:rsidR="00000000" w:rsidRPr="00000000">
        <w:rPr>
          <w:rFonts w:ascii="Arial" w:cs="Arial" w:eastAsia="Arial" w:hAnsi="Arial"/>
          <w:i w:val="1"/>
          <w:color w:val="393939"/>
          <w:sz w:val="11"/>
          <w:szCs w:val="11"/>
          <w:vertAlign w:val="baseline"/>
          <w:rtl w:val="0"/>
        </w:rPr>
        <w:t xml:space="preserve">//</w:t>
      </w:r>
      <w:r w:rsidDel="00000000" w:rsidR="00000000" w:rsidRPr="00000000">
        <w:rPr>
          <w:rFonts w:ascii="Malgun Gothic" w:cs="Malgun Gothic" w:eastAsia="Malgun Gothic" w:hAnsi="Malgun Gothic"/>
          <w:color w:val="5e5e5e"/>
          <w:sz w:val="11"/>
          <w:szCs w:val="11"/>
          <w:vertAlign w:val="baseline"/>
          <w:rtl w:val="0"/>
        </w:rPr>
        <w:t xml:space="preserve">�</w:t>
      </w:r>
      <w:r w:rsidDel="00000000" w:rsidR="00000000" w:rsidRPr="00000000">
        <w:rPr>
          <w:rFonts w:ascii="Arial" w:cs="Arial" w:eastAsia="Arial" w:hAnsi="Arial"/>
          <w:i w:val="1"/>
          <w:color w:val="5e5e5e"/>
          <w:sz w:val="11"/>
          <w:szCs w:val="11"/>
          <w:vertAlign w:val="baseline"/>
          <w:rtl w:val="0"/>
        </w:rPr>
        <w:t xml:space="preserve">fl  </w:t>
      </w:r>
      <w:r w:rsidDel="00000000" w:rsidR="00000000" w:rsidRPr="00000000">
        <w:rPr>
          <w:rFonts w:ascii="Times New Roman" w:cs="Times New Roman" w:eastAsia="Times New Roman" w:hAnsi="Times New Roman"/>
          <w:i w:val="1"/>
          <w:color w:val="5e5e5e"/>
          <w:sz w:val="14"/>
          <w:szCs w:val="14"/>
          <w:vertAlign w:val="baseline"/>
          <w:rtl w:val="0"/>
        </w:rPr>
        <w:t xml:space="preserve">(,1/'t</w:t>
      </w:r>
      <w:r w:rsidDel="00000000" w:rsidR="00000000" w:rsidRPr="00000000">
        <w:rPr>
          <w:rFonts w:ascii="Times New Roman" w:cs="Times New Roman" w:eastAsia="Times New Roman" w:hAnsi="Times New Roman"/>
          <w:i w:val="1"/>
          <w:color w:val="191919"/>
          <w:sz w:val="14"/>
          <w:szCs w:val="14"/>
          <w:vertAlign w:val="baseline"/>
          <w:rtl w:val="0"/>
        </w:rPr>
        <w:t xml:space="preserve">,</w:t>
      </w:r>
      <w:r w:rsidDel="00000000" w:rsidR="00000000" w:rsidRPr="00000000">
        <w:rPr>
          <w:rFonts w:ascii="Times New Roman" w:cs="Times New Roman" w:eastAsia="Times New Roman" w:hAnsi="Times New Roman"/>
          <w:i w:val="1"/>
          <w:color w:val="393939"/>
          <w:sz w:val="14"/>
          <w:szCs w:val="14"/>
          <w:vertAlign w:val="baseline"/>
          <w:rtl w:val="0"/>
        </w:rPr>
        <w:t xml:space="preserve">r</w:t>
      </w:r>
      <w:r w:rsidDel="00000000" w:rsidR="00000000" w:rsidRPr="00000000">
        <w:rPr>
          <w:rtl w:val="0"/>
        </w:rPr>
      </w:r>
    </w:p>
    <w:p w:rsidR="00000000" w:rsidDel="00000000" w:rsidP="00000000" w:rsidRDefault="00000000" w:rsidRPr="00000000" w14:paraId="000005FD">
      <w:pPr>
        <w:spacing w:line="480" w:lineRule="auto"/>
        <w:ind w:left="990" w:right="513" w:firstLine="0"/>
        <w:jc w:val="center"/>
        <w:rPr>
          <w:rFonts w:ascii="Times New Roman" w:cs="Times New Roman" w:eastAsia="Times New Roman" w:hAnsi="Times New Roman"/>
          <w:sz w:val="11"/>
          <w:szCs w:val="11"/>
        </w:rPr>
      </w:pPr>
      <w:hyperlink r:id="rId117">
        <w:r w:rsidDel="00000000" w:rsidR="00000000" w:rsidRPr="00000000">
          <w:rPr>
            <w:rFonts w:ascii="Arial" w:cs="Arial" w:eastAsia="Arial" w:hAnsi="Arial"/>
            <w:i w:val="1"/>
            <w:color w:val="5e5e5e"/>
            <w:sz w:val="25"/>
            <w:szCs w:val="25"/>
            <w:vertAlign w:val="superscript"/>
            <w:rtl w:val="0"/>
          </w:rPr>
          <w:t xml:space="preserve">@r</w:t>
        </w:r>
      </w:hyperlink>
      <w:hyperlink r:id="rId118">
        <w:r w:rsidDel="00000000" w:rsidR="00000000" w:rsidRPr="00000000">
          <w:rPr>
            <w:rFonts w:ascii="Arial" w:cs="Arial" w:eastAsia="Arial" w:hAnsi="Arial"/>
            <w:i w:val="1"/>
            <w:color w:val="484848"/>
            <w:sz w:val="25"/>
            <w:szCs w:val="25"/>
            <w:vertAlign w:val="superscript"/>
            <w:rtl w:val="0"/>
          </w:rPr>
          <w:t xml:space="preserve">7</w:t>
        </w:r>
      </w:hyperlink>
      <w:r w:rsidDel="00000000" w:rsidR="00000000" w:rsidRPr="00000000">
        <w:rPr>
          <w:rFonts w:ascii="Arial" w:cs="Arial" w:eastAsia="Arial" w:hAnsi="Arial"/>
          <w:i w:val="1"/>
          <w:color w:val="191919"/>
          <w:sz w:val="25"/>
          <w:szCs w:val="25"/>
          <w:vertAlign w:val="superscript"/>
          <w:rtl w:val="0"/>
        </w:rPr>
        <w:t xml:space="preserve">,</w:t>
      </w:r>
      <w:r w:rsidDel="00000000" w:rsidR="00000000" w:rsidRPr="00000000">
        <w:rPr>
          <w:rFonts w:ascii="Arial" w:cs="Arial" w:eastAsia="Arial" w:hAnsi="Arial"/>
          <w:i w:val="1"/>
          <w:color w:val="484848"/>
          <w:sz w:val="25"/>
          <w:szCs w:val="25"/>
          <w:vertAlign w:val="superscript"/>
          <w:rtl w:val="0"/>
        </w:rPr>
        <w:t xml:space="preserve">í</w:t>
      </w:r>
      <w:r w:rsidDel="00000000" w:rsidR="00000000" w:rsidRPr="00000000">
        <w:rPr>
          <w:rFonts w:ascii="Arial" w:cs="Arial" w:eastAsia="Arial" w:hAnsi="Arial"/>
          <w:i w:val="1"/>
          <w:color w:val="393939"/>
          <w:sz w:val="25"/>
          <w:szCs w:val="25"/>
          <w:vertAlign w:val="superscript"/>
          <w:rtl w:val="0"/>
        </w:rPr>
        <w:t xml:space="preserve">t</w:t>
      </w:r>
      <w:r w:rsidDel="00000000" w:rsidR="00000000" w:rsidRPr="00000000">
        <w:rPr>
          <w:rFonts w:ascii="Arial" w:cs="Arial" w:eastAsia="Arial" w:hAnsi="Arial"/>
          <w:i w:val="1"/>
          <w:color w:val="191919"/>
          <w:sz w:val="25"/>
          <w:szCs w:val="25"/>
          <w:vertAlign w:val="superscript"/>
          <w:rtl w:val="0"/>
        </w:rPr>
        <w:t xml:space="preserve">l</w:t>
      </w:r>
      <w:r w:rsidDel="00000000" w:rsidR="00000000" w:rsidRPr="00000000">
        <w:rPr>
          <w:rFonts w:ascii="Arial" w:cs="Arial" w:eastAsia="Arial" w:hAnsi="Arial"/>
          <w:i w:val="1"/>
          <w:color w:val="484848"/>
          <w:sz w:val="25"/>
          <w:szCs w:val="25"/>
          <w:vertAlign w:val="superscript"/>
          <w:rtl w:val="0"/>
        </w:rPr>
        <w:t xml:space="preserve">f</w:t>
      </w:r>
      <w:r w:rsidDel="00000000" w:rsidR="00000000" w:rsidRPr="00000000">
        <w:rPr>
          <w:rFonts w:ascii="Arial" w:cs="Arial" w:eastAsia="Arial" w:hAnsi="Arial"/>
          <w:i w:val="1"/>
          <w:color w:val="5e5e5e"/>
          <w:sz w:val="25"/>
          <w:szCs w:val="25"/>
          <w:vertAlign w:val="superscript"/>
          <w:rtl w:val="0"/>
        </w:rPr>
        <w:t xml:space="preserve">r</w:t>
      </w:r>
      <w:r w:rsidDel="00000000" w:rsidR="00000000" w:rsidRPr="00000000">
        <w:rPr>
          <w:rFonts w:ascii="Arial" w:cs="Arial" w:eastAsia="Arial" w:hAnsi="Arial"/>
          <w:i w:val="1"/>
          <w:color w:val="393939"/>
          <w:sz w:val="25"/>
          <w:szCs w:val="25"/>
          <w:vertAlign w:val="superscript"/>
          <w:rtl w:val="0"/>
        </w:rPr>
        <w:t xml:space="preserve">a</w:t>
      </w:r>
      <w:r w:rsidDel="00000000" w:rsidR="00000000" w:rsidRPr="00000000">
        <w:rPr>
          <w:rFonts w:ascii="Arial" w:cs="Arial" w:eastAsia="Arial" w:hAnsi="Arial"/>
          <w:color w:val="191919"/>
          <w:sz w:val="48"/>
          <w:szCs w:val="48"/>
          <w:vertAlign w:val="baseline"/>
          <w:rtl w:val="0"/>
        </w:rPr>
        <w:t xml:space="preserve">..</w:t>
      </w:r>
      <w:r w:rsidDel="00000000" w:rsidR="00000000" w:rsidRPr="00000000">
        <w:rPr>
          <w:rFonts w:ascii="Times New Roman" w:cs="Times New Roman" w:eastAsia="Times New Roman" w:hAnsi="Times New Roman"/>
          <w:i w:val="1"/>
          <w:color w:val="5e5e5e"/>
          <w:sz w:val="18.333333333333336"/>
          <w:szCs w:val="18.333333333333336"/>
          <w:vertAlign w:val="superscript"/>
          <w:rtl w:val="0"/>
        </w:rPr>
        <w:t xml:space="preserve">.</w:t>
      </w:r>
      <w:r w:rsidDel="00000000" w:rsidR="00000000" w:rsidRPr="00000000">
        <w:rPr>
          <w:rFonts w:ascii="Arial" w:cs="Arial" w:eastAsia="Arial" w:hAnsi="Arial"/>
          <w:color w:val="191919"/>
          <w:sz w:val="48"/>
          <w:szCs w:val="48"/>
          <w:vertAlign w:val="baseline"/>
          <w:rtl w:val="0"/>
        </w:rPr>
        <w:t xml:space="preserve">.</w:t>
      </w:r>
      <w:r w:rsidDel="00000000" w:rsidR="00000000" w:rsidRPr="00000000">
        <w:rPr>
          <w:rFonts w:ascii="Times New Roman" w:cs="Times New Roman" w:eastAsia="Times New Roman" w:hAnsi="Times New Roman"/>
          <w:i w:val="1"/>
          <w:color w:val="5e5e5e"/>
          <w:sz w:val="18.333333333333336"/>
          <w:szCs w:val="18.333333333333336"/>
          <w:vertAlign w:val="superscript"/>
          <w:rtl w:val="0"/>
        </w:rPr>
        <w:t xml:space="preserve">%</w:t>
      </w:r>
      <w:r w:rsidDel="00000000" w:rsidR="00000000" w:rsidRPr="00000000">
        <w:rPr>
          <w:rFonts w:ascii="Times New Roman" w:cs="Times New Roman" w:eastAsia="Times New Roman" w:hAnsi="Times New Roman"/>
          <w:i w:val="1"/>
          <w:color w:val="484848"/>
          <w:sz w:val="18.333333333333336"/>
          <w:szCs w:val="18.333333333333336"/>
          <w:vertAlign w:val="superscript"/>
          <w:rtl w:val="0"/>
        </w:rPr>
        <w:t xml:space="preserve">!/</w:t>
      </w:r>
      <w:r w:rsidDel="00000000" w:rsidR="00000000" w:rsidRPr="00000000">
        <w:rPr>
          <w:rFonts w:ascii="Times New Roman" w:cs="Times New Roman" w:eastAsia="Times New Roman" w:hAnsi="Times New Roman"/>
          <w:i w:val="1"/>
          <w:color w:val="5e5e5e"/>
          <w:sz w:val="18.333333333333336"/>
          <w:szCs w:val="18.333333333333336"/>
          <w:vertAlign w:val="superscript"/>
          <w:rtl w:val="0"/>
        </w:rPr>
        <w:t xml:space="preserve">e</w:t>
      </w:r>
      <w:r w:rsidDel="00000000" w:rsidR="00000000" w:rsidRPr="00000000">
        <w:rPr>
          <w:rFonts w:ascii="Times New Roman" w:cs="Times New Roman" w:eastAsia="Times New Roman" w:hAnsi="Times New Roman"/>
          <w:i w:val="1"/>
          <w:color w:val="191919"/>
          <w:sz w:val="18.333333333333336"/>
          <w:szCs w:val="18.333333333333336"/>
          <w:vertAlign w:val="superscript"/>
          <w:rtl w:val="0"/>
        </w:rPr>
        <w:t xml:space="preserve">1</w:t>
      </w:r>
      <w:r w:rsidDel="00000000" w:rsidR="00000000" w:rsidRPr="00000000">
        <w:rPr>
          <w:rFonts w:ascii="Times New Roman" w:cs="Times New Roman" w:eastAsia="Times New Roman" w:hAnsi="Times New Roman"/>
          <w:i w:val="1"/>
          <w:color w:val="393939"/>
          <w:sz w:val="18.333333333333336"/>
          <w:szCs w:val="18.333333333333336"/>
          <w:vertAlign w:val="superscript"/>
          <w:rtl w:val="0"/>
        </w:rPr>
        <w:t xml:space="preserve">1li11</w:t>
      </w:r>
      <w:r w:rsidDel="00000000" w:rsidR="00000000" w:rsidRPr="00000000">
        <w:rPr>
          <w:rFonts w:ascii="Times New Roman" w:cs="Times New Roman" w:eastAsia="Times New Roman" w:hAnsi="Times New Roman"/>
          <w:i w:val="1"/>
          <w:color w:val="5e5e5e"/>
          <w:sz w:val="18.333333333333336"/>
          <w:szCs w:val="18.333333333333336"/>
          <w:vertAlign w:val="superscript"/>
          <w:rtl w:val="0"/>
        </w:rPr>
        <w:t xml:space="preserve">t</w:t>
      </w:r>
      <w:r w:rsidDel="00000000" w:rsidR="00000000" w:rsidRPr="00000000">
        <w:rPr>
          <w:rFonts w:ascii="Times New Roman" w:cs="Times New Roman" w:eastAsia="Times New Roman" w:hAnsi="Times New Roman"/>
          <w:i w:val="1"/>
          <w:color w:val="393939"/>
          <w:sz w:val="18.333333333333336"/>
          <w:szCs w:val="18.333333333333336"/>
          <w:vertAlign w:val="superscript"/>
          <w:rtl w:val="0"/>
        </w:rPr>
        <w:t xml:space="preserve">1</w:t>
      </w:r>
      <w:r w:rsidDel="00000000" w:rsidR="00000000" w:rsidRPr="00000000">
        <w:rPr>
          <w:rtl w:val="0"/>
        </w:rPr>
      </w:r>
    </w:p>
    <w:p w:rsidR="00000000" w:rsidDel="00000000" w:rsidP="00000000" w:rsidRDefault="00000000" w:rsidRPr="00000000" w14:paraId="000005FE">
      <w:pPr>
        <w:spacing w:before="29" w:line="140" w:lineRule="auto"/>
        <w:ind w:left="484" w:right="28" w:firstLine="0"/>
        <w:jc w:val="center"/>
        <w:rPr>
          <w:rFonts w:ascii="Arial" w:cs="Arial" w:eastAsia="Arial" w:hAnsi="Arial"/>
          <w:sz w:val="13"/>
          <w:szCs w:val="13"/>
        </w:rPr>
      </w:pPr>
      <w:r w:rsidDel="00000000" w:rsidR="00000000" w:rsidRPr="00000000">
        <w:rPr>
          <w:rFonts w:ascii="Arial" w:cs="Arial" w:eastAsia="Arial" w:hAnsi="Arial"/>
          <w:b w:val="1"/>
          <w:i w:val="1"/>
          <w:color w:val="191919"/>
          <w:sz w:val="13"/>
          <w:szCs w:val="13"/>
          <w:rtl w:val="0"/>
        </w:rPr>
        <w:t xml:space="preserve">MINISTERIO  DE TRABAJO  Y EMPLEO</w:t>
      </w:r>
      <w:r w:rsidDel="00000000" w:rsidR="00000000" w:rsidRPr="00000000">
        <w:rPr>
          <w:rtl w:val="0"/>
        </w:rPr>
      </w:r>
    </w:p>
    <w:p w:rsidR="00000000" w:rsidDel="00000000" w:rsidP="00000000" w:rsidRDefault="00000000" w:rsidRPr="00000000" w14:paraId="000005FF">
      <w:pPr>
        <w:spacing w:before="6" w:line="100" w:lineRule="auto"/>
        <w:jc w:val="left"/>
        <w:rPr>
          <w:sz w:val="10"/>
          <w:szCs w:val="10"/>
        </w:rPr>
      </w:pPr>
      <w:r w:rsidDel="00000000" w:rsidR="00000000" w:rsidRPr="00000000">
        <w:br w:type="column"/>
      </w:r>
      <w:r w:rsidDel="00000000" w:rsidR="00000000" w:rsidRPr="00000000">
        <w:rPr>
          <w:rtl w:val="0"/>
        </w:rPr>
      </w:r>
    </w:p>
    <w:p w:rsidR="00000000" w:rsidDel="00000000" w:rsidP="00000000" w:rsidRDefault="00000000" w:rsidRPr="00000000" w14:paraId="00000600">
      <w:pPr>
        <w:ind w:left="2959"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01">
      <w:pPr>
        <w:spacing w:before="3" w:line="100" w:lineRule="auto"/>
        <w:jc w:val="left"/>
        <w:rPr>
          <w:sz w:val="11"/>
          <w:szCs w:val="11"/>
        </w:rPr>
      </w:pPr>
      <w:r w:rsidDel="00000000" w:rsidR="00000000" w:rsidRPr="00000000">
        <w:rPr>
          <w:rtl w:val="0"/>
        </w:rPr>
      </w:r>
    </w:p>
    <w:p w:rsidR="00000000" w:rsidDel="00000000" w:rsidP="00000000" w:rsidRDefault="00000000" w:rsidRPr="00000000" w14:paraId="00000602">
      <w:pPr>
        <w:jc w:val="left"/>
        <w:rPr>
          <w:rFonts w:ascii="Arial" w:cs="Arial" w:eastAsia="Arial" w:hAnsi="Arial"/>
          <w:sz w:val="14"/>
          <w:szCs w:val="14"/>
        </w:rPr>
        <w:sectPr>
          <w:footerReference r:id="rId119" w:type="default"/>
          <w:type w:val="nextPage"/>
          <w:pgSz w:h="20160" w:w="12240" w:orient="portrait"/>
          <w:pgMar w:bottom="280" w:top="240" w:left="1200" w:right="720" w:header="0" w:footer="666"/>
          <w:cols w:equalWidth="0" w:num="2">
            <w:col w:space="2469" w:w="3925.5"/>
            <w:col w:space="0" w:w="3925.5"/>
          </w:cols>
        </w:sectPr>
      </w:pPr>
      <w:r w:rsidDel="00000000" w:rsidR="00000000" w:rsidRPr="00000000">
        <w:rPr>
          <w:rFonts w:ascii="Arial" w:cs="Arial" w:eastAsia="Arial" w:hAnsi="Arial"/>
          <w:color w:val="393939"/>
          <w:sz w:val="14"/>
          <w:szCs w:val="14"/>
          <w:rtl w:val="0"/>
        </w:rPr>
        <w:t xml:space="preserve">"</w:t>
      </w:r>
      <w:r w:rsidDel="00000000" w:rsidR="00000000" w:rsidRPr="00000000">
        <w:rPr>
          <w:rFonts w:ascii="Arial" w:cs="Arial" w:eastAsia="Arial" w:hAnsi="Arial"/>
          <w:color w:val="191919"/>
          <w:sz w:val="14"/>
          <w:szCs w:val="14"/>
          <w:rtl w:val="0"/>
        </w:rPr>
        <w:t xml:space="preserve">2022-40' AN</w:t>
      </w:r>
      <w:r w:rsidDel="00000000" w:rsidR="00000000" w:rsidRPr="00000000">
        <w:rPr>
          <w:rFonts w:ascii="Arial" w:cs="Arial" w:eastAsia="Arial" w:hAnsi="Arial"/>
          <w:color w:val="484848"/>
          <w:sz w:val="14"/>
          <w:szCs w:val="14"/>
          <w:rtl w:val="0"/>
        </w:rPr>
        <w:t xml:space="preserve">I</w:t>
      </w:r>
      <w:r w:rsidDel="00000000" w:rsidR="00000000" w:rsidRPr="00000000">
        <w:rPr>
          <w:rFonts w:ascii="Arial" w:cs="Arial" w:eastAsia="Arial" w:hAnsi="Arial"/>
          <w:color w:val="191919"/>
          <w:sz w:val="14"/>
          <w:szCs w:val="14"/>
          <w:rtl w:val="0"/>
        </w:rPr>
        <w:t xml:space="preserve">VERSARIO OE LA GESTA  HEROICA   D</w:t>
      </w:r>
      <w:r w:rsidDel="00000000" w:rsidR="00000000" w:rsidRPr="00000000">
        <w:rPr>
          <w:rFonts w:ascii="Arial" w:cs="Arial" w:eastAsia="Arial" w:hAnsi="Arial"/>
          <w:color w:val="393939"/>
          <w:sz w:val="14"/>
          <w:szCs w:val="14"/>
          <w:rtl w:val="0"/>
        </w:rPr>
        <w:t xml:space="preserve">E </w:t>
      </w:r>
      <w:r w:rsidDel="00000000" w:rsidR="00000000" w:rsidRPr="00000000">
        <w:rPr>
          <w:rFonts w:ascii="Arial" w:cs="Arial" w:eastAsia="Arial" w:hAnsi="Arial"/>
          <w:color w:val="191919"/>
          <w:sz w:val="14"/>
          <w:szCs w:val="14"/>
          <w:rtl w:val="0"/>
        </w:rPr>
        <w:t xml:space="preserve">MA</w:t>
      </w:r>
      <w:r w:rsidDel="00000000" w:rsidR="00000000" w:rsidRPr="00000000">
        <w:rPr>
          <w:rFonts w:ascii="Arial" w:cs="Arial" w:eastAsia="Arial" w:hAnsi="Arial"/>
          <w:color w:val="393939"/>
          <w:sz w:val="14"/>
          <w:szCs w:val="14"/>
          <w:rtl w:val="0"/>
        </w:rPr>
        <w:t xml:space="preserve">L</w:t>
      </w:r>
      <w:r w:rsidDel="00000000" w:rsidR="00000000" w:rsidRPr="00000000">
        <w:rPr>
          <w:rFonts w:ascii="Arial" w:cs="Arial" w:eastAsia="Arial" w:hAnsi="Arial"/>
          <w:color w:val="191919"/>
          <w:sz w:val="14"/>
          <w:szCs w:val="14"/>
          <w:rtl w:val="0"/>
        </w:rPr>
        <w:t xml:space="preserve">V</w:t>
      </w:r>
      <w:r w:rsidDel="00000000" w:rsidR="00000000" w:rsidRPr="00000000">
        <w:rPr>
          <w:rFonts w:ascii="Arial" w:cs="Arial" w:eastAsia="Arial" w:hAnsi="Arial"/>
          <w:color w:val="393939"/>
          <w:sz w:val="14"/>
          <w:szCs w:val="14"/>
          <w:rtl w:val="0"/>
        </w:rPr>
        <w:t xml:space="preserve">I</w:t>
      </w:r>
      <w:r w:rsidDel="00000000" w:rsidR="00000000" w:rsidRPr="00000000">
        <w:rPr>
          <w:rFonts w:ascii="Arial" w:cs="Arial" w:eastAsia="Arial" w:hAnsi="Arial"/>
          <w:color w:val="191919"/>
          <w:sz w:val="14"/>
          <w:szCs w:val="14"/>
          <w:rtl w:val="0"/>
        </w:rPr>
        <w:t xml:space="preserve">NAS</w:t>
      </w:r>
      <w:r w:rsidDel="00000000" w:rsidR="00000000" w:rsidRPr="00000000">
        <w:rPr>
          <w:rFonts w:ascii="Arial" w:cs="Arial" w:eastAsia="Arial" w:hAnsi="Arial"/>
          <w:color w:val="393939"/>
          <w:sz w:val="14"/>
          <w:szCs w:val="14"/>
          <w:rtl w:val="0"/>
        </w:rPr>
        <w:t xml:space="preserve">"</w:t>
      </w:r>
      <w:r w:rsidDel="00000000" w:rsidR="00000000" w:rsidRPr="00000000">
        <w:rPr>
          <w:rtl w:val="0"/>
        </w:rPr>
      </w:r>
    </w:p>
    <w:p w:rsidR="00000000" w:rsidDel="00000000" w:rsidP="00000000" w:rsidRDefault="00000000" w:rsidRPr="00000000" w14:paraId="00000603">
      <w:pPr>
        <w:spacing w:before="1" w:line="100" w:lineRule="auto"/>
        <w:jc w:val="left"/>
        <w:rPr>
          <w:sz w:val="11"/>
          <w:szCs w:val="11"/>
        </w:rPr>
      </w:pPr>
      <w:r w:rsidDel="00000000" w:rsidR="00000000" w:rsidRPr="00000000">
        <w:rPr>
          <w:rtl w:val="0"/>
        </w:rPr>
      </w:r>
    </w:p>
    <w:p w:rsidR="00000000" w:rsidDel="00000000" w:rsidP="00000000" w:rsidRDefault="00000000" w:rsidRPr="00000000" w14:paraId="00000604">
      <w:pPr>
        <w:spacing w:line="200" w:lineRule="auto"/>
        <w:jc w:val="left"/>
        <w:rPr>
          <w:sz w:val="20"/>
          <w:szCs w:val="20"/>
        </w:rPr>
      </w:pPr>
      <w:r w:rsidDel="00000000" w:rsidR="00000000" w:rsidRPr="00000000">
        <w:rPr>
          <w:rtl w:val="0"/>
        </w:rPr>
      </w:r>
    </w:p>
    <w:p w:rsidR="00000000" w:rsidDel="00000000" w:rsidP="00000000" w:rsidRDefault="00000000" w:rsidRPr="00000000" w14:paraId="00000605">
      <w:pPr>
        <w:spacing w:before="33" w:line="383" w:lineRule="auto"/>
        <w:ind w:left="578" w:right="1062" w:firstLine="7.000000000000028"/>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La promo</w:t>
      </w:r>
      <w:r w:rsidDel="00000000" w:rsidR="00000000" w:rsidRPr="00000000">
        <w:rPr>
          <w:rFonts w:ascii="Times New Roman" w:cs="Times New Roman" w:eastAsia="Times New Roman" w:hAnsi="Times New Roman"/>
          <w:color w:val="060606"/>
          <w:sz w:val="23"/>
          <w:szCs w:val="23"/>
          <w:rtl w:val="0"/>
        </w:rPr>
        <w:t xml:space="preserve">c</w:t>
      </w:r>
      <w:r w:rsidDel="00000000" w:rsidR="00000000" w:rsidRPr="00000000">
        <w:rPr>
          <w:rFonts w:ascii="Times New Roman" w:cs="Times New Roman" w:eastAsia="Times New Roman" w:hAnsi="Times New Roman"/>
          <w:color w:val="191919"/>
          <w:sz w:val="23"/>
          <w:szCs w:val="23"/>
          <w:rtl w:val="0"/>
        </w:rPr>
        <w:t xml:space="preserve">ión exigirá como mínimo ca</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ificaciones adecuadas de</w:t>
      </w:r>
      <w:r w:rsidDel="00000000" w:rsidR="00000000" w:rsidRPr="00000000">
        <w:rPr>
          <w:rFonts w:ascii="Times New Roman" w:cs="Times New Roman" w:eastAsia="Times New Roman" w:hAnsi="Times New Roman"/>
          <w:color w:val="060606"/>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desempeño del trabajador y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 ac</w:t>
      </w:r>
      <w:r w:rsidDel="00000000" w:rsidR="00000000" w:rsidRPr="00000000">
        <w:rPr>
          <w:rFonts w:ascii="Times New Roman" w:cs="Times New Roman" w:eastAsia="Times New Roman" w:hAnsi="Times New Roman"/>
          <w:color w:val="060606"/>
          <w:sz w:val="23"/>
          <w:szCs w:val="23"/>
          <w:rtl w:val="0"/>
        </w:rPr>
        <w:t xml:space="preserve">r</w:t>
      </w:r>
      <w:r w:rsidDel="00000000" w:rsidR="00000000" w:rsidRPr="00000000">
        <w:rPr>
          <w:rFonts w:ascii="Times New Roman" w:cs="Times New Roman" w:eastAsia="Times New Roman" w:hAnsi="Times New Roman"/>
          <w:color w:val="191919"/>
          <w:sz w:val="23"/>
          <w:szCs w:val="23"/>
          <w:rtl w:val="0"/>
        </w:rPr>
        <w:t xml:space="preserve">edi</w:t>
      </w:r>
      <w:r w:rsidDel="00000000" w:rsidR="00000000" w:rsidRPr="00000000">
        <w:rPr>
          <w:rFonts w:ascii="Times New Roman" w:cs="Times New Roman" w:eastAsia="Times New Roman" w:hAnsi="Times New Roman"/>
          <w:color w:val="060606"/>
          <w:sz w:val="23"/>
          <w:szCs w:val="23"/>
          <w:rtl w:val="0"/>
        </w:rPr>
        <w:t xml:space="preserve">t</w:t>
      </w:r>
      <w:r w:rsidDel="00000000" w:rsidR="00000000" w:rsidRPr="00000000">
        <w:rPr>
          <w:rFonts w:ascii="Times New Roman" w:cs="Times New Roman" w:eastAsia="Times New Roman" w:hAnsi="Times New Roman"/>
          <w:color w:val="191919"/>
          <w:sz w:val="23"/>
          <w:szCs w:val="23"/>
          <w:rtl w:val="0"/>
        </w:rPr>
        <w:t xml:space="preserve">ación de las competencias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abora</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es</w:t>
      </w:r>
      <w:r w:rsidDel="00000000" w:rsidR="00000000" w:rsidRPr="00000000">
        <w:rPr>
          <w:rFonts w:ascii="Times New Roman" w:cs="Times New Roman" w:eastAsia="Times New Roman" w:hAnsi="Times New Roman"/>
          <w:color w:val="484848"/>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la idoneidad y actividades de capacitación que  se  acuerdan  en  este  Convenio   Co</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ectivo   General  y  los  respectivos   convenios sectoriales.</w:t>
      </w:r>
      <w:r w:rsidDel="00000000" w:rsidR="00000000" w:rsidRPr="00000000">
        <w:rPr>
          <w:rtl w:val="0"/>
        </w:rPr>
      </w:r>
    </w:p>
    <w:p w:rsidR="00000000" w:rsidDel="00000000" w:rsidP="00000000" w:rsidRDefault="00000000" w:rsidRPr="00000000" w14:paraId="00000606">
      <w:pPr>
        <w:spacing w:line="200" w:lineRule="auto"/>
        <w:jc w:val="left"/>
        <w:rPr>
          <w:sz w:val="20"/>
          <w:szCs w:val="20"/>
        </w:rPr>
      </w:pPr>
      <w:r w:rsidDel="00000000" w:rsidR="00000000" w:rsidRPr="00000000">
        <w:rPr>
          <w:rtl w:val="0"/>
        </w:rPr>
      </w:r>
    </w:p>
    <w:p w:rsidR="00000000" w:rsidDel="00000000" w:rsidP="00000000" w:rsidRDefault="00000000" w:rsidRPr="00000000" w14:paraId="00000607">
      <w:pPr>
        <w:spacing w:before="16" w:line="260" w:lineRule="auto"/>
        <w:jc w:val="left"/>
        <w:rPr>
          <w:sz w:val="26"/>
          <w:szCs w:val="26"/>
        </w:rPr>
      </w:pPr>
      <w:r w:rsidDel="00000000" w:rsidR="00000000" w:rsidRPr="00000000">
        <w:rPr>
          <w:rtl w:val="0"/>
        </w:rPr>
      </w:r>
    </w:p>
    <w:p w:rsidR="00000000" w:rsidDel="00000000" w:rsidP="00000000" w:rsidRDefault="00000000" w:rsidRPr="00000000" w14:paraId="00000608">
      <w:pPr>
        <w:spacing w:line="372" w:lineRule="auto"/>
        <w:ind w:left="586" w:right="106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ARTÍCULO 44.</w:t>
      </w:r>
      <w:r w:rsidDel="00000000" w:rsidR="00000000" w:rsidRPr="00000000">
        <w:rPr>
          <w:rFonts w:ascii="Times New Roman" w:cs="Times New Roman" w:eastAsia="Times New Roman" w:hAnsi="Times New Roman"/>
          <w:color w:val="060606"/>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La promoción  vertical de nivel o categoría esca</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afonaria se efectuará conforme a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os mecanismos de selección y requis</w:t>
      </w:r>
      <w:r w:rsidDel="00000000" w:rsidR="00000000" w:rsidRPr="00000000">
        <w:rPr>
          <w:rFonts w:ascii="Times New Roman" w:cs="Times New Roman" w:eastAsia="Times New Roman" w:hAnsi="Times New Roman"/>
          <w:color w:val="060606"/>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tos ap</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icab</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es.</w:t>
      </w:r>
      <w:r w:rsidDel="00000000" w:rsidR="00000000" w:rsidRPr="00000000">
        <w:rPr>
          <w:rtl w:val="0"/>
        </w:rPr>
      </w:r>
    </w:p>
    <w:p w:rsidR="00000000" w:rsidDel="00000000" w:rsidP="00000000" w:rsidRDefault="00000000" w:rsidRPr="00000000" w14:paraId="00000609">
      <w:pPr>
        <w:spacing w:before="2" w:line="100" w:lineRule="auto"/>
        <w:jc w:val="left"/>
        <w:rPr>
          <w:sz w:val="10"/>
          <w:szCs w:val="10"/>
        </w:rPr>
      </w:pPr>
      <w:r w:rsidDel="00000000" w:rsidR="00000000" w:rsidRPr="00000000">
        <w:rPr>
          <w:rtl w:val="0"/>
        </w:rPr>
      </w:r>
    </w:p>
    <w:p w:rsidR="00000000" w:rsidDel="00000000" w:rsidP="00000000" w:rsidRDefault="00000000" w:rsidRPr="00000000" w14:paraId="0000060A">
      <w:pPr>
        <w:spacing w:line="200" w:lineRule="auto"/>
        <w:jc w:val="left"/>
        <w:rPr>
          <w:sz w:val="20"/>
          <w:szCs w:val="20"/>
        </w:rPr>
      </w:pPr>
      <w:r w:rsidDel="00000000" w:rsidR="00000000" w:rsidRPr="00000000">
        <w:rPr>
          <w:rtl w:val="0"/>
        </w:rPr>
      </w:r>
    </w:p>
    <w:p w:rsidR="00000000" w:rsidDel="00000000" w:rsidP="00000000" w:rsidRDefault="00000000" w:rsidRPr="00000000" w14:paraId="0000060B">
      <w:pPr>
        <w:spacing w:line="200" w:lineRule="auto"/>
        <w:jc w:val="left"/>
        <w:rPr>
          <w:sz w:val="20"/>
          <w:szCs w:val="20"/>
        </w:rPr>
      </w:pPr>
      <w:r w:rsidDel="00000000" w:rsidR="00000000" w:rsidRPr="00000000">
        <w:rPr>
          <w:rtl w:val="0"/>
        </w:rPr>
      </w:r>
    </w:p>
    <w:p w:rsidR="00000000" w:rsidDel="00000000" w:rsidP="00000000" w:rsidRDefault="00000000" w:rsidRPr="00000000" w14:paraId="0000060C">
      <w:pPr>
        <w:spacing w:line="372" w:lineRule="auto"/>
        <w:ind w:left="593" w:right="1062" w:hanging="7.000000000000028"/>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w:t>
      </w:r>
      <w:r w:rsidDel="00000000" w:rsidR="00000000" w:rsidRPr="00000000">
        <w:rPr>
          <w:rFonts w:ascii="Times New Roman" w:cs="Times New Roman" w:eastAsia="Times New Roman" w:hAnsi="Times New Roman"/>
          <w:color w:val="060606"/>
          <w:sz w:val="23"/>
          <w:szCs w:val="23"/>
          <w:rtl w:val="0"/>
        </w:rPr>
        <w:t xml:space="preserve">R</w:t>
      </w:r>
      <w:r w:rsidDel="00000000" w:rsidR="00000000" w:rsidRPr="00000000">
        <w:rPr>
          <w:rFonts w:ascii="Times New Roman" w:cs="Times New Roman" w:eastAsia="Times New Roman" w:hAnsi="Times New Roman"/>
          <w:color w:val="191919"/>
          <w:sz w:val="23"/>
          <w:szCs w:val="23"/>
          <w:rtl w:val="0"/>
        </w:rPr>
        <w:t xml:space="preserve">TÍCULO  </w:t>
      </w:r>
      <w:r w:rsidDel="00000000" w:rsidR="00000000" w:rsidRPr="00000000">
        <w:rPr>
          <w:rFonts w:ascii="Times New Roman" w:cs="Times New Roman" w:eastAsia="Times New Roman" w:hAnsi="Times New Roman"/>
          <w:b w:val="1"/>
          <w:color w:val="191919"/>
          <w:sz w:val="23"/>
          <w:szCs w:val="23"/>
          <w:rtl w:val="0"/>
        </w:rPr>
        <w:t xml:space="preserve">44.1</w:t>
      </w:r>
      <w:r w:rsidDel="00000000" w:rsidR="00000000" w:rsidRPr="00000000">
        <w:rPr>
          <w:rFonts w:ascii="Times New Roman" w:cs="Times New Roman" w:eastAsia="Times New Roman" w:hAnsi="Times New Roman"/>
          <w:b w:val="1"/>
          <w:color w:val="060606"/>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RECATEGO</w:t>
      </w:r>
      <w:r w:rsidDel="00000000" w:rsidR="00000000" w:rsidRPr="00000000">
        <w:rPr>
          <w:rFonts w:ascii="Times New Roman" w:cs="Times New Roman" w:eastAsia="Times New Roman" w:hAnsi="Times New Roman"/>
          <w:color w:val="060606"/>
          <w:sz w:val="23"/>
          <w:szCs w:val="23"/>
          <w:rtl w:val="0"/>
        </w:rPr>
        <w:t xml:space="preserve">RI</w:t>
      </w:r>
      <w:r w:rsidDel="00000000" w:rsidR="00000000" w:rsidRPr="00000000">
        <w:rPr>
          <w:rFonts w:ascii="Times New Roman" w:cs="Times New Roman" w:eastAsia="Times New Roman" w:hAnsi="Times New Roman"/>
          <w:color w:val="191919"/>
          <w:sz w:val="23"/>
          <w:szCs w:val="23"/>
          <w:rtl w:val="0"/>
        </w:rPr>
        <w:t xml:space="preserve">ZAC</w:t>
      </w:r>
      <w:r w:rsidDel="00000000" w:rsidR="00000000" w:rsidRPr="00000000">
        <w:rPr>
          <w:rFonts w:ascii="Times New Roman" w:cs="Times New Roman" w:eastAsia="Times New Roman" w:hAnsi="Times New Roman"/>
          <w:color w:val="060606"/>
          <w:sz w:val="23"/>
          <w:szCs w:val="23"/>
          <w:rtl w:val="0"/>
        </w:rPr>
        <w:t xml:space="preserve">IO</w:t>
      </w:r>
      <w:r w:rsidDel="00000000" w:rsidR="00000000" w:rsidRPr="00000000">
        <w:rPr>
          <w:rFonts w:ascii="Times New Roman" w:cs="Times New Roman" w:eastAsia="Times New Roman" w:hAnsi="Times New Roman"/>
          <w:color w:val="191919"/>
          <w:sz w:val="23"/>
          <w:szCs w:val="23"/>
          <w:rtl w:val="0"/>
        </w:rPr>
        <w:t xml:space="preserve">N:  Se ap</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icará  en  lo  que  respecta  a  este instituto</w:t>
      </w:r>
      <w:r w:rsidDel="00000000" w:rsidR="00000000" w:rsidRPr="00000000">
        <w:rPr>
          <w:rFonts w:ascii="Times New Roman" w:cs="Times New Roman" w:eastAsia="Times New Roman" w:hAnsi="Times New Roman"/>
          <w:color w:val="484848"/>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el Acta Ac</w:t>
      </w:r>
      <w:r w:rsidDel="00000000" w:rsidR="00000000" w:rsidRPr="00000000">
        <w:rPr>
          <w:rFonts w:ascii="Times New Roman" w:cs="Times New Roman" w:eastAsia="Times New Roman" w:hAnsi="Times New Roman"/>
          <w:color w:val="060606"/>
          <w:sz w:val="23"/>
          <w:szCs w:val="23"/>
          <w:rtl w:val="0"/>
        </w:rPr>
        <w:t xml:space="preserve">u</w:t>
      </w:r>
      <w:r w:rsidDel="00000000" w:rsidR="00000000" w:rsidRPr="00000000">
        <w:rPr>
          <w:rFonts w:ascii="Times New Roman" w:cs="Times New Roman" w:eastAsia="Times New Roman" w:hAnsi="Times New Roman"/>
          <w:color w:val="191919"/>
          <w:sz w:val="23"/>
          <w:szCs w:val="23"/>
          <w:rtl w:val="0"/>
        </w:rPr>
        <w:t xml:space="preserve">erdo por Recategorizaciones</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que data de</w:t>
      </w:r>
      <w:r w:rsidDel="00000000" w:rsidR="00000000" w:rsidRPr="00000000">
        <w:rPr>
          <w:rFonts w:ascii="Times New Roman" w:cs="Times New Roman" w:eastAsia="Times New Roman" w:hAnsi="Times New Roman"/>
          <w:color w:val="060606"/>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día I O de diciembre del año</w:t>
      </w:r>
      <w:r w:rsidDel="00000000" w:rsidR="00000000" w:rsidRPr="00000000">
        <w:rPr>
          <w:rtl w:val="0"/>
        </w:rPr>
      </w:r>
    </w:p>
    <w:p w:rsidR="00000000" w:rsidDel="00000000" w:rsidP="00000000" w:rsidRDefault="00000000" w:rsidRPr="00000000" w14:paraId="0000060D">
      <w:pPr>
        <w:spacing w:before="19" w:lineRule="auto"/>
        <w:ind w:left="586" w:right="409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2021</w:t>
      </w:r>
      <w:r w:rsidDel="00000000" w:rsidR="00000000" w:rsidRPr="00000000">
        <w:rPr>
          <w:rFonts w:ascii="Times New Roman" w:cs="Times New Roman" w:eastAsia="Times New Roman" w:hAnsi="Times New Roman"/>
          <w:color w:val="484848"/>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e</w:t>
      </w:r>
      <w:r w:rsidDel="00000000" w:rsidR="00000000" w:rsidRPr="00000000">
        <w:rPr>
          <w:rFonts w:ascii="Times New Roman" w:cs="Times New Roman" w:eastAsia="Times New Roman" w:hAnsi="Times New Roman"/>
          <w:color w:val="060606"/>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cual  se adjunta al presente convenio como Anexo.</w:t>
      </w:r>
      <w:r w:rsidDel="00000000" w:rsidR="00000000" w:rsidRPr="00000000">
        <w:rPr>
          <w:rtl w:val="0"/>
        </w:rPr>
      </w:r>
    </w:p>
    <w:p w:rsidR="00000000" w:rsidDel="00000000" w:rsidP="00000000" w:rsidRDefault="00000000" w:rsidRPr="00000000" w14:paraId="0000060E">
      <w:pPr>
        <w:spacing w:line="200" w:lineRule="auto"/>
        <w:jc w:val="left"/>
        <w:rPr>
          <w:sz w:val="20"/>
          <w:szCs w:val="20"/>
        </w:rPr>
      </w:pPr>
      <w:r w:rsidDel="00000000" w:rsidR="00000000" w:rsidRPr="00000000">
        <w:rPr>
          <w:rtl w:val="0"/>
        </w:rPr>
      </w:r>
    </w:p>
    <w:p w:rsidR="00000000" w:rsidDel="00000000" w:rsidP="00000000" w:rsidRDefault="00000000" w:rsidRPr="00000000" w14:paraId="0000060F">
      <w:pPr>
        <w:spacing w:line="200" w:lineRule="auto"/>
        <w:jc w:val="left"/>
        <w:rPr>
          <w:sz w:val="20"/>
          <w:szCs w:val="20"/>
        </w:rPr>
      </w:pPr>
      <w:r w:rsidDel="00000000" w:rsidR="00000000" w:rsidRPr="00000000">
        <w:rPr>
          <w:rtl w:val="0"/>
        </w:rPr>
      </w:r>
    </w:p>
    <w:p w:rsidR="00000000" w:rsidDel="00000000" w:rsidP="00000000" w:rsidRDefault="00000000" w:rsidRPr="00000000" w14:paraId="00000610">
      <w:pPr>
        <w:spacing w:before="8" w:line="220" w:lineRule="auto"/>
        <w:jc w:val="left"/>
        <w:rPr>
          <w:sz w:val="22"/>
          <w:szCs w:val="22"/>
        </w:rPr>
      </w:pPr>
      <w:r w:rsidDel="00000000" w:rsidR="00000000" w:rsidRPr="00000000">
        <w:rPr>
          <w:rtl w:val="0"/>
        </w:rPr>
      </w:r>
    </w:p>
    <w:p w:rsidR="00000000" w:rsidDel="00000000" w:rsidP="00000000" w:rsidRDefault="00000000" w:rsidRPr="00000000" w14:paraId="00000611">
      <w:pPr>
        <w:spacing w:line="376" w:lineRule="auto"/>
        <w:ind w:left="564" w:right="1055" w:firstLine="28.999999999999986"/>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ARTÍCULO 44.2- Otorgarse e</w:t>
      </w:r>
      <w:r w:rsidDel="00000000" w:rsidR="00000000" w:rsidRPr="00000000">
        <w:rPr>
          <w:rFonts w:ascii="Times New Roman" w:cs="Times New Roman" w:eastAsia="Times New Roman" w:hAnsi="Times New Roman"/>
          <w:color w:val="060606"/>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carácter de permanente a la categoría de revista de todos los  trabajadores</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cualquiera  sea  e</w:t>
      </w:r>
      <w:r w:rsidDel="00000000" w:rsidR="00000000" w:rsidRPr="00000000">
        <w:rPr>
          <w:rFonts w:ascii="Times New Roman" w:cs="Times New Roman" w:eastAsia="Times New Roman" w:hAnsi="Times New Roman"/>
          <w:color w:val="060606"/>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área  en que  se  están  desempeñando  cuando  hayan estado a cargo de una categoría superior a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 de revista</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por e</w:t>
      </w:r>
      <w:r w:rsidDel="00000000" w:rsidR="00000000" w:rsidRPr="00000000">
        <w:rPr>
          <w:rFonts w:ascii="Times New Roman" w:cs="Times New Roman" w:eastAsia="Times New Roman" w:hAnsi="Times New Roman"/>
          <w:color w:val="060606"/>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tiempo de DOS (2) años y UN (])  día de permanencia  en la misma</w:t>
      </w:r>
      <w:r w:rsidDel="00000000" w:rsidR="00000000" w:rsidRPr="00000000">
        <w:rPr>
          <w:rFonts w:ascii="Times New Roman" w:cs="Times New Roman" w:eastAsia="Times New Roman" w:hAnsi="Times New Roman"/>
          <w:color w:val="060606"/>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A fin de efectivizar este derecho</w:t>
      </w:r>
      <w:r w:rsidDel="00000000" w:rsidR="00000000" w:rsidRPr="00000000">
        <w:rPr>
          <w:rFonts w:ascii="Times New Roman" w:cs="Times New Roman" w:eastAsia="Times New Roman" w:hAnsi="Times New Roman"/>
          <w:color w:val="484848"/>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el superior jerárquico  inmediato o mediato no inferior a coordinador del área</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deberá </w:t>
      </w:r>
      <w:r w:rsidDel="00000000" w:rsidR="00000000" w:rsidRPr="00000000">
        <w:rPr>
          <w:rFonts w:ascii="Times New Roman" w:cs="Times New Roman" w:eastAsia="Times New Roman" w:hAnsi="Times New Roman"/>
          <w:color w:val="393939"/>
          <w:sz w:val="23"/>
          <w:szCs w:val="23"/>
          <w:rtl w:val="0"/>
        </w:rPr>
        <w:t xml:space="preserve">v</w:t>
      </w:r>
      <w:r w:rsidDel="00000000" w:rsidR="00000000" w:rsidRPr="00000000">
        <w:rPr>
          <w:rFonts w:ascii="Times New Roman" w:cs="Times New Roman" w:eastAsia="Times New Roman" w:hAnsi="Times New Roman"/>
          <w:color w:val="191919"/>
          <w:sz w:val="23"/>
          <w:szCs w:val="23"/>
          <w:rtl w:val="0"/>
        </w:rPr>
        <w:t xml:space="preserve">isar el trámite correspondiente</w:t>
      </w:r>
      <w:r w:rsidDel="00000000" w:rsidR="00000000" w:rsidRPr="00000000">
        <w:rPr>
          <w:rFonts w:ascii="Times New Roman" w:cs="Times New Roman" w:eastAsia="Times New Roman" w:hAnsi="Times New Roman"/>
          <w:color w:val="393939"/>
          <w:sz w:val="23"/>
          <w:szCs w:val="23"/>
          <w:rtl w:val="0"/>
        </w:rPr>
        <w:t xml:space="preserve">.</w:t>
      </w:r>
      <w:r w:rsidDel="00000000" w:rsidR="00000000" w:rsidRPr="00000000">
        <w:rPr>
          <w:rtl w:val="0"/>
        </w:rPr>
      </w:r>
    </w:p>
    <w:p w:rsidR="00000000" w:rsidDel="00000000" w:rsidP="00000000" w:rsidRDefault="00000000" w:rsidRPr="00000000" w14:paraId="00000612">
      <w:pPr>
        <w:spacing w:line="200" w:lineRule="auto"/>
        <w:jc w:val="left"/>
        <w:rPr>
          <w:sz w:val="20"/>
          <w:szCs w:val="20"/>
        </w:rPr>
      </w:pPr>
      <w:r w:rsidDel="00000000" w:rsidR="00000000" w:rsidRPr="00000000">
        <w:rPr>
          <w:rtl w:val="0"/>
        </w:rPr>
      </w:r>
    </w:p>
    <w:p w:rsidR="00000000" w:rsidDel="00000000" w:rsidP="00000000" w:rsidRDefault="00000000" w:rsidRPr="00000000" w14:paraId="00000613">
      <w:pPr>
        <w:spacing w:before="4" w:line="280" w:lineRule="auto"/>
        <w:jc w:val="left"/>
        <w:rPr>
          <w:sz w:val="28"/>
          <w:szCs w:val="28"/>
        </w:rPr>
      </w:pPr>
      <w:r w:rsidDel="00000000" w:rsidR="00000000" w:rsidRPr="00000000">
        <w:rPr>
          <w:rtl w:val="0"/>
        </w:rPr>
      </w:r>
    </w:p>
    <w:p w:rsidR="00000000" w:rsidDel="00000000" w:rsidP="00000000" w:rsidRDefault="00000000" w:rsidRPr="00000000" w14:paraId="00000614">
      <w:pPr>
        <w:spacing w:line="375" w:lineRule="auto"/>
        <w:ind w:left="593" w:right="105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El criterio y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as pautas para el ejercicio del derecho acordado en la presente norma</w:t>
      </w:r>
      <w:r w:rsidDel="00000000" w:rsidR="00000000" w:rsidRPr="00000000">
        <w:rPr>
          <w:rFonts w:ascii="Times New Roman" w:cs="Times New Roman" w:eastAsia="Times New Roman" w:hAnsi="Times New Roman"/>
          <w:color w:val="484848"/>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serán instrumentados  por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  Subsecretaría  de  Empleo  Público  o el área  que  en el futuro  la reemplace y será instado a pedido de parte</w:t>
      </w:r>
      <w:r w:rsidDel="00000000" w:rsidR="00000000" w:rsidRPr="00000000">
        <w:rPr>
          <w:rFonts w:ascii="Times New Roman" w:cs="Times New Roman" w:eastAsia="Times New Roman" w:hAnsi="Times New Roman"/>
          <w:color w:val="060606"/>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Quedarán comprendidos en su a</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cance exclusivamente   los   trabajadores   pertenecientes   a   los   esca</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afones   P AyT   (Personal Administrativo  y Técnico) y POMyS  (Personal  Obrero Maestranza  y Servicios)</w:t>
      </w:r>
      <w:r w:rsidDel="00000000" w:rsidR="00000000" w:rsidRPr="00000000">
        <w:rPr>
          <w:rFonts w:ascii="Times New Roman" w:cs="Times New Roman" w:eastAsia="Times New Roman" w:hAnsi="Times New Roman"/>
          <w:color w:val="5e5e5e"/>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y será aplicable a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as situaciones que se generen únicamente a partir de la fecha de pub</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icación de la homo</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ogación de</w:t>
      </w:r>
      <w:r w:rsidDel="00000000" w:rsidR="00000000" w:rsidRPr="00000000">
        <w:rPr>
          <w:rFonts w:ascii="Times New Roman" w:cs="Times New Roman" w:eastAsia="Times New Roman" w:hAnsi="Times New Roman"/>
          <w:color w:val="060606"/>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presente Convenio Co</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ectivo.</w:t>
      </w:r>
      <w:r w:rsidDel="00000000" w:rsidR="00000000" w:rsidRPr="00000000">
        <w:rPr>
          <w:rtl w:val="0"/>
        </w:rPr>
      </w:r>
    </w:p>
    <w:p w:rsidR="00000000" w:rsidDel="00000000" w:rsidP="00000000" w:rsidRDefault="00000000" w:rsidRPr="00000000" w14:paraId="00000615">
      <w:pPr>
        <w:spacing w:line="200" w:lineRule="auto"/>
        <w:jc w:val="left"/>
        <w:rPr>
          <w:sz w:val="20"/>
          <w:szCs w:val="20"/>
        </w:rPr>
      </w:pPr>
      <w:r w:rsidDel="00000000" w:rsidR="00000000" w:rsidRPr="00000000">
        <w:rPr>
          <w:rtl w:val="0"/>
        </w:rPr>
      </w:r>
    </w:p>
    <w:p w:rsidR="00000000" w:rsidDel="00000000" w:rsidP="00000000" w:rsidRDefault="00000000" w:rsidRPr="00000000" w14:paraId="00000616">
      <w:pPr>
        <w:spacing w:before="4" w:line="280" w:lineRule="auto"/>
        <w:jc w:val="left"/>
        <w:rPr>
          <w:sz w:val="28"/>
          <w:szCs w:val="28"/>
        </w:rPr>
      </w:pPr>
      <w:r w:rsidDel="00000000" w:rsidR="00000000" w:rsidRPr="00000000">
        <w:rPr>
          <w:rtl w:val="0"/>
        </w:rPr>
      </w:r>
    </w:p>
    <w:p w:rsidR="00000000" w:rsidDel="00000000" w:rsidP="00000000" w:rsidRDefault="00000000" w:rsidRPr="00000000" w14:paraId="00000617">
      <w:pPr>
        <w:ind w:left="593" w:right="656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CAPÍTULO </w:t>
      </w:r>
      <w:r w:rsidDel="00000000" w:rsidR="00000000" w:rsidRPr="00000000">
        <w:rPr>
          <w:rFonts w:ascii="Arial" w:cs="Arial" w:eastAsia="Arial" w:hAnsi="Arial"/>
          <w:b w:val="1"/>
          <w:color w:val="191919"/>
          <w:sz w:val="22"/>
          <w:szCs w:val="22"/>
          <w:rtl w:val="0"/>
        </w:rPr>
        <w:t xml:space="preserve">111:  </w:t>
      </w:r>
      <w:r w:rsidDel="00000000" w:rsidR="00000000" w:rsidRPr="00000000">
        <w:rPr>
          <w:rFonts w:ascii="Times New Roman" w:cs="Times New Roman" w:eastAsia="Times New Roman" w:hAnsi="Times New Roman"/>
          <w:color w:val="191919"/>
          <w:sz w:val="23"/>
          <w:szCs w:val="23"/>
          <w:rtl w:val="0"/>
        </w:rPr>
        <w:t xml:space="preserve">SELECC</w:t>
      </w:r>
      <w:r w:rsidDel="00000000" w:rsidR="00000000" w:rsidRPr="00000000">
        <w:rPr>
          <w:rFonts w:ascii="Times New Roman" w:cs="Times New Roman" w:eastAsia="Times New Roman" w:hAnsi="Times New Roman"/>
          <w:color w:val="060606"/>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ÓN</w:t>
      </w:r>
      <w:r w:rsidDel="00000000" w:rsidR="00000000" w:rsidRPr="00000000">
        <w:rPr>
          <w:rtl w:val="0"/>
        </w:rPr>
      </w:r>
    </w:p>
    <w:p w:rsidR="00000000" w:rsidDel="00000000" w:rsidP="00000000" w:rsidRDefault="00000000" w:rsidRPr="00000000" w14:paraId="00000618">
      <w:pPr>
        <w:spacing w:line="200" w:lineRule="auto"/>
        <w:jc w:val="left"/>
        <w:rPr>
          <w:sz w:val="20"/>
          <w:szCs w:val="20"/>
        </w:rPr>
      </w:pPr>
      <w:r w:rsidDel="00000000" w:rsidR="00000000" w:rsidRPr="00000000">
        <w:rPr>
          <w:rtl w:val="0"/>
        </w:rPr>
      </w:r>
    </w:p>
    <w:p w:rsidR="00000000" w:rsidDel="00000000" w:rsidP="00000000" w:rsidRDefault="00000000" w:rsidRPr="00000000" w14:paraId="00000619">
      <w:pPr>
        <w:spacing w:line="200" w:lineRule="auto"/>
        <w:jc w:val="left"/>
        <w:rPr>
          <w:sz w:val="20"/>
          <w:szCs w:val="20"/>
        </w:rPr>
      </w:pPr>
      <w:r w:rsidDel="00000000" w:rsidR="00000000" w:rsidRPr="00000000">
        <w:rPr>
          <w:rtl w:val="0"/>
        </w:rPr>
      </w:r>
    </w:p>
    <w:p w:rsidR="00000000" w:rsidDel="00000000" w:rsidP="00000000" w:rsidRDefault="00000000" w:rsidRPr="00000000" w14:paraId="0000061A">
      <w:pPr>
        <w:spacing w:before="13" w:line="280" w:lineRule="auto"/>
        <w:jc w:val="left"/>
        <w:rPr>
          <w:sz w:val="28"/>
          <w:szCs w:val="28"/>
        </w:rPr>
      </w:pPr>
      <w:r w:rsidDel="00000000" w:rsidR="00000000" w:rsidRPr="00000000">
        <w:rPr>
          <w:rtl w:val="0"/>
        </w:rPr>
      </w:r>
    </w:p>
    <w:p w:rsidR="00000000" w:rsidDel="00000000" w:rsidP="00000000" w:rsidRDefault="00000000" w:rsidRPr="00000000" w14:paraId="0000061B">
      <w:pPr>
        <w:spacing w:line="375" w:lineRule="auto"/>
        <w:ind w:left="593" w:right="105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ARTÍCULO 45.- La selección del personal  podrá  ser rea</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izada</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mediante  sistemas que aseguren la comprobación  fehaciente de la idoneidad, méritos, competencias  y aptitudes laborales adecuadas para el ejercicio de las funciones.</w:t>
      </w:r>
      <w:r w:rsidDel="00000000" w:rsidR="00000000" w:rsidRPr="00000000">
        <w:rPr>
          <w:rtl w:val="0"/>
        </w:rPr>
      </w:r>
    </w:p>
    <w:p w:rsidR="00000000" w:rsidDel="00000000" w:rsidP="00000000" w:rsidRDefault="00000000" w:rsidRPr="00000000" w14:paraId="0000061C">
      <w:pPr>
        <w:spacing w:line="200" w:lineRule="auto"/>
        <w:jc w:val="left"/>
        <w:rPr>
          <w:sz w:val="20"/>
          <w:szCs w:val="20"/>
        </w:rPr>
      </w:pPr>
      <w:r w:rsidDel="00000000" w:rsidR="00000000" w:rsidRPr="00000000">
        <w:rPr>
          <w:rtl w:val="0"/>
        </w:rPr>
      </w:r>
    </w:p>
    <w:p w:rsidR="00000000" w:rsidDel="00000000" w:rsidP="00000000" w:rsidRDefault="00000000" w:rsidRPr="00000000" w14:paraId="0000061D">
      <w:pPr>
        <w:spacing w:before="12" w:line="280" w:lineRule="auto"/>
        <w:jc w:val="left"/>
        <w:rPr>
          <w:sz w:val="28"/>
          <w:szCs w:val="28"/>
        </w:rPr>
      </w:pPr>
      <w:r w:rsidDel="00000000" w:rsidR="00000000" w:rsidRPr="00000000">
        <w:rPr>
          <w:rtl w:val="0"/>
        </w:rPr>
      </w:r>
    </w:p>
    <w:p w:rsidR="00000000" w:rsidDel="00000000" w:rsidP="00000000" w:rsidRDefault="00000000" w:rsidRPr="00000000" w14:paraId="0000061E">
      <w:pPr>
        <w:spacing w:line="366" w:lineRule="auto"/>
        <w:ind w:left="600" w:right="1048" w:hanging="7.000000000000028"/>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ARTÍCULO 46</w:t>
      </w:r>
      <w:r w:rsidDel="00000000" w:rsidR="00000000" w:rsidRPr="00000000">
        <w:rPr>
          <w:rFonts w:ascii="Times New Roman" w:cs="Times New Roman" w:eastAsia="Times New Roman" w:hAnsi="Times New Roman"/>
          <w:color w:val="060606"/>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En caso de </w:t>
      </w:r>
      <w:r w:rsidDel="00000000" w:rsidR="00000000" w:rsidRPr="00000000">
        <w:rPr>
          <w:rFonts w:ascii="Times New Roman" w:cs="Times New Roman" w:eastAsia="Times New Roman" w:hAnsi="Times New Roman"/>
          <w:color w:val="060606"/>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nstrumentarse  un sistema de selección  se deberán respetar los  principios  de igualdad  de oportunidades,  publicidad y transparencia.  Se velará por el</w:t>
      </w:r>
      <w:r w:rsidDel="00000000" w:rsidR="00000000" w:rsidRPr="00000000">
        <w:rPr>
          <w:rtl w:val="0"/>
        </w:rPr>
      </w:r>
    </w:p>
    <w:p w:rsidR="00000000" w:rsidDel="00000000" w:rsidP="00000000" w:rsidRDefault="00000000" w:rsidRPr="00000000" w14:paraId="0000061F">
      <w:pPr>
        <w:spacing w:line="300" w:lineRule="auto"/>
        <w:ind w:left="492" w:right="1066" w:firstLine="0"/>
        <w:jc w:val="both"/>
        <w:rPr>
          <w:rFonts w:ascii="Times New Roman" w:cs="Times New Roman" w:eastAsia="Times New Roman" w:hAnsi="Times New Roman"/>
          <w:sz w:val="23"/>
          <w:szCs w:val="23"/>
        </w:rPr>
        <w:sectPr>
          <w:type w:val="continuous"/>
          <w:pgSz w:h="20160" w:w="12240" w:orient="portrait"/>
          <w:pgMar w:bottom="280" w:top="280" w:left="1200" w:right="720" w:header="360" w:footer="360"/>
        </w:sectPr>
      </w:pPr>
      <w:r w:rsidDel="00000000" w:rsidR="00000000" w:rsidRPr="00000000">
        <w:rPr>
          <w:rFonts w:ascii="Malgun Gothic" w:cs="Malgun Gothic" w:eastAsia="Malgun Gothic" w:hAnsi="Malgun Gothic"/>
          <w:color w:val="6a6686"/>
          <w:sz w:val="23"/>
          <w:szCs w:val="23"/>
          <w:vertAlign w:val="baseline"/>
          <w:rtl w:val="0"/>
        </w:rPr>
        <w:t xml:space="preserve">�</w:t>
      </w:r>
      <w:r w:rsidDel="00000000" w:rsidR="00000000" w:rsidRPr="00000000">
        <w:rPr>
          <w:rFonts w:ascii="Times New Roman" w:cs="Times New Roman" w:eastAsia="Times New Roman" w:hAnsi="Times New Roman"/>
          <w:color w:val="191919"/>
          <w:sz w:val="23"/>
          <w:szCs w:val="23"/>
          <w:vertAlign w:val="baseline"/>
          <w:rtl w:val="0"/>
        </w:rPr>
        <w:t xml:space="preserve">umplimiento de las  normativas  imperantes  en :atería  de género y</w:t>
      </w:r>
      <w:r w:rsidDel="00000000" w:rsidR="00000000" w:rsidRPr="00000000">
        <w:rPr>
          <w:rFonts w:ascii="Times New Roman" w:cs="Times New Roman" w:eastAsia="Times New Roman" w:hAnsi="Times New Roman"/>
          <w:color w:val="393939"/>
          <w:sz w:val="23"/>
          <w:szCs w:val="23"/>
          <w:vertAlign w:val="baseline"/>
          <w:rtl w:val="0"/>
        </w:rPr>
        <w:t xml:space="preserve">/</w:t>
      </w:r>
      <w:r w:rsidDel="00000000" w:rsidR="00000000" w:rsidRPr="00000000">
        <w:rPr>
          <w:rFonts w:ascii="Times New Roman" w:cs="Times New Roman" w:eastAsia="Times New Roman" w:hAnsi="Times New Roman"/>
          <w:color w:val="191919"/>
          <w:sz w:val="23"/>
          <w:szCs w:val="23"/>
          <w:vertAlign w:val="baseline"/>
          <w:rtl w:val="0"/>
        </w:rPr>
        <w:t xml:space="preserve">o discapacidad  en lo</w:t>
      </w:r>
      <w:r w:rsidDel="00000000" w:rsidR="00000000" w:rsidRPr="00000000">
        <w:rPr>
          <w:rtl w:val="0"/>
        </w:rPr>
      </w:r>
    </w:p>
    <w:p w:rsidR="00000000" w:rsidDel="00000000" w:rsidP="00000000" w:rsidRDefault="00000000" w:rsidRPr="00000000" w14:paraId="00000620">
      <w:pPr>
        <w:spacing w:line="1320" w:lineRule="auto"/>
        <w:ind w:left="738" w:firstLine="0"/>
        <w:jc w:val="left"/>
        <w:rPr>
          <w:rFonts w:ascii="Times New Roman" w:cs="Times New Roman" w:eastAsia="Times New Roman" w:hAnsi="Times New Roman"/>
          <w:sz w:val="120"/>
          <w:szCs w:val="120"/>
        </w:rPr>
      </w:pPr>
      <w:r w:rsidDel="00000000" w:rsidR="00000000" w:rsidRPr="00000000">
        <w:rPr>
          <w:rFonts w:ascii="Times New Roman" w:cs="Times New Roman" w:eastAsia="Times New Roman" w:hAnsi="Times New Roman"/>
          <w:color w:val="4b4b4b"/>
          <w:sz w:val="120"/>
          <w:szCs w:val="120"/>
          <w:vertAlign w:val="baseline"/>
          <w:rtl w:val="0"/>
        </w:rPr>
        <w:t xml:space="preserve">rª</w:t>
      </w:r>
      <w:r w:rsidDel="00000000" w:rsidR="00000000" w:rsidRPr="00000000">
        <w:rPr>
          <w:rFonts w:ascii="Times New Roman" w:cs="Times New Roman" w:eastAsia="Times New Roman" w:hAnsi="Times New Roman"/>
          <w:color w:val="191919"/>
          <w:sz w:val="120"/>
          <w:szCs w:val="120"/>
          <w:vertAlign w:val="baseline"/>
          <w:rtl w:val="0"/>
        </w:rPr>
        <w:t xml:space="preserve">lw</w:t>
      </w:r>
      <w:r w:rsidDel="00000000" w:rsidR="00000000" w:rsidRPr="00000000">
        <w:rPr>
          <w:rFonts w:ascii="Times New Roman" w:cs="Times New Roman" w:eastAsia="Times New Roman" w:hAnsi="Times New Roman"/>
          <w:color w:val="4b4b4b"/>
          <w:sz w:val="120"/>
          <w:szCs w:val="120"/>
          <w:vertAlign w:val="baseline"/>
          <w:rtl w:val="0"/>
        </w:rPr>
        <w:t xml:space="preserve">,</w:t>
      </w:r>
      <w:r w:rsidDel="00000000" w:rsidR="00000000" w:rsidRPr="00000000">
        <w:rPr>
          <w:rFonts w:ascii="Times New Roman" w:cs="Times New Roman" w:eastAsia="Times New Roman" w:hAnsi="Times New Roman"/>
          <w:color w:val="191919"/>
          <w:sz w:val="120"/>
          <w:szCs w:val="120"/>
          <w:vertAlign w:val="baseline"/>
          <w:rtl w:val="0"/>
        </w:rPr>
        <w:t xml:space="preserve">l</w:t>
      </w:r>
      <w:r w:rsidDel="00000000" w:rsidR="00000000" w:rsidRPr="00000000">
        <w:rPr>
          <w:rtl w:val="0"/>
        </w:rPr>
      </w:r>
    </w:p>
    <w:p w:rsidR="00000000" w:rsidDel="00000000" w:rsidP="00000000" w:rsidRDefault="00000000" w:rsidRPr="00000000" w14:paraId="00000621">
      <w:pPr>
        <w:spacing w:line="200" w:lineRule="auto"/>
        <w:ind w:right="-50"/>
        <w:jc w:val="left"/>
        <w:rPr>
          <w:rFonts w:ascii="Arial" w:cs="Arial" w:eastAsia="Arial" w:hAnsi="Arial"/>
          <w:sz w:val="17"/>
          <w:szCs w:val="17"/>
        </w:rPr>
      </w:pPr>
      <w:r w:rsidDel="00000000" w:rsidR="00000000" w:rsidRPr="00000000">
        <w:rPr>
          <w:rFonts w:ascii="Malgun Gothic" w:cs="Malgun Gothic" w:eastAsia="Malgun Gothic" w:hAnsi="Malgun Gothic"/>
          <w:color w:val="5f5f5f"/>
          <w:sz w:val="20"/>
          <w:szCs w:val="20"/>
          <w:rtl w:val="0"/>
        </w:rPr>
        <w:t xml:space="preserve">�         </w:t>
      </w:r>
      <w:r w:rsidDel="00000000" w:rsidR="00000000" w:rsidRPr="00000000">
        <w:rPr>
          <w:rFonts w:ascii="Arial" w:cs="Arial" w:eastAsia="Arial" w:hAnsi="Arial"/>
          <w:color w:val="5f5f5f"/>
          <w:sz w:val="17"/>
          <w:szCs w:val="17"/>
          <w:rtl w:val="0"/>
        </w:rPr>
        <w:t xml:space="preserve">'/</w:t>
      </w:r>
      <w:r w:rsidDel="00000000" w:rsidR="00000000" w:rsidRPr="00000000">
        <w:rPr>
          <w:rtl w:val="0"/>
        </w:rPr>
      </w:r>
    </w:p>
    <w:p w:rsidR="00000000" w:rsidDel="00000000" w:rsidP="00000000" w:rsidRDefault="00000000" w:rsidRPr="00000000" w14:paraId="00000622">
      <w:pPr>
        <w:spacing w:before="24" w:lineRule="auto"/>
        <w:ind w:left="999" w:right="959" w:firstLine="0"/>
        <w:jc w:val="center"/>
        <w:rPr>
          <w:rFonts w:ascii="Arial" w:cs="Arial" w:eastAsia="Arial" w:hAnsi="Arial"/>
          <w:sz w:val="10"/>
          <w:szCs w:val="10"/>
        </w:rPr>
      </w:pPr>
      <w:r w:rsidDel="00000000" w:rsidR="00000000" w:rsidRPr="00000000">
        <w:rPr>
          <w:rFonts w:ascii="Malgun Gothic" w:cs="Malgun Gothic" w:eastAsia="Malgun Gothic" w:hAnsi="Malgun Gothic"/>
          <w:color w:val="4b4b4b"/>
          <w:sz w:val="10"/>
          <w:szCs w:val="10"/>
          <w:rtl w:val="0"/>
        </w:rPr>
        <w:t xml:space="preserve">� </w:t>
      </w:r>
      <w:r w:rsidDel="00000000" w:rsidR="00000000" w:rsidRPr="00000000">
        <w:rPr>
          <w:rFonts w:ascii="Arial" w:cs="Arial" w:eastAsia="Arial" w:hAnsi="Arial"/>
          <w:b w:val="1"/>
          <w:color w:val="5f5f5f"/>
          <w:sz w:val="10"/>
          <w:szCs w:val="10"/>
          <w:rtl w:val="0"/>
        </w:rPr>
        <w:t xml:space="preserve">.IL    </w:t>
      </w:r>
      <w:r w:rsidDel="00000000" w:rsidR="00000000" w:rsidRPr="00000000">
        <w:rPr>
          <w:rFonts w:ascii="Arial" w:cs="Arial" w:eastAsia="Arial" w:hAnsi="Arial"/>
          <w:b w:val="1"/>
          <w:color w:val="4b4b4b"/>
          <w:sz w:val="10"/>
          <w:szCs w:val="10"/>
          <w:rtl w:val="0"/>
        </w:rPr>
        <w:t xml:space="preserve">';/</w:t>
      </w:r>
      <w:r w:rsidDel="00000000" w:rsidR="00000000" w:rsidRPr="00000000">
        <w:rPr>
          <w:rtl w:val="0"/>
        </w:rPr>
      </w:r>
    </w:p>
    <w:p w:rsidR="00000000" w:rsidDel="00000000" w:rsidP="00000000" w:rsidRDefault="00000000" w:rsidRPr="00000000" w14:paraId="00000623">
      <w:pPr>
        <w:spacing w:before="46" w:lineRule="auto"/>
        <w:ind w:left="288" w:right="212" w:firstLine="0"/>
        <w:jc w:val="center"/>
        <w:rPr>
          <w:rFonts w:ascii="Arial" w:cs="Arial" w:eastAsia="Arial" w:hAnsi="Arial"/>
          <w:sz w:val="17"/>
          <w:szCs w:val="17"/>
        </w:rPr>
      </w:pPr>
      <w:r w:rsidDel="00000000" w:rsidR="00000000" w:rsidRPr="00000000">
        <w:rPr>
          <w:rFonts w:ascii="Times New Roman" w:cs="Times New Roman" w:eastAsia="Times New Roman" w:hAnsi="Times New Roman"/>
          <w:b w:val="1"/>
          <w:i w:val="1"/>
          <w:color w:val="5f5f5f"/>
          <w:sz w:val="12"/>
          <w:szCs w:val="12"/>
          <w:rtl w:val="0"/>
        </w:rPr>
        <w:t xml:space="preserve">(fjr;</w:t>
      </w:r>
      <w:r w:rsidDel="00000000" w:rsidR="00000000" w:rsidRPr="00000000">
        <w:rPr>
          <w:rFonts w:ascii="Times New Roman" w:cs="Times New Roman" w:eastAsia="Times New Roman" w:hAnsi="Times New Roman"/>
          <w:b w:val="1"/>
          <w:i w:val="1"/>
          <w:color w:val="4b4b4b"/>
          <w:sz w:val="12"/>
          <w:szCs w:val="12"/>
          <w:rtl w:val="0"/>
        </w:rPr>
        <w:t xml:space="preserve">,,</w:t>
      </w:r>
      <w:r w:rsidDel="00000000" w:rsidR="00000000" w:rsidRPr="00000000">
        <w:rPr>
          <w:rFonts w:ascii="Times New Roman" w:cs="Times New Roman" w:eastAsia="Times New Roman" w:hAnsi="Times New Roman"/>
          <w:b w:val="1"/>
          <w:i w:val="1"/>
          <w:color w:val="3a3a3a"/>
          <w:sz w:val="12"/>
          <w:szCs w:val="12"/>
          <w:rtl w:val="0"/>
        </w:rPr>
        <w:t xml:space="preserve">,</w:t>
      </w:r>
      <w:r w:rsidDel="00000000" w:rsidR="00000000" w:rsidRPr="00000000">
        <w:rPr>
          <w:rFonts w:ascii="Times New Roman" w:cs="Times New Roman" w:eastAsia="Times New Roman" w:hAnsi="Times New Roman"/>
          <w:b w:val="1"/>
          <w:i w:val="1"/>
          <w:color w:val="191919"/>
          <w:sz w:val="12"/>
          <w:szCs w:val="12"/>
          <w:rtl w:val="0"/>
        </w:rPr>
        <w:t xml:space="preserve">,</w:t>
      </w:r>
      <w:r w:rsidDel="00000000" w:rsidR="00000000" w:rsidRPr="00000000">
        <w:rPr>
          <w:rFonts w:ascii="Times New Roman" w:cs="Times New Roman" w:eastAsia="Times New Roman" w:hAnsi="Times New Roman"/>
          <w:b w:val="1"/>
          <w:i w:val="1"/>
          <w:color w:val="3a3a3a"/>
          <w:sz w:val="12"/>
          <w:szCs w:val="12"/>
          <w:rtl w:val="0"/>
        </w:rPr>
        <w:t xml:space="preserve">111</w:t>
      </w:r>
      <w:r w:rsidDel="00000000" w:rsidR="00000000" w:rsidRPr="00000000">
        <w:rPr>
          <w:rFonts w:ascii="Times New Roman" w:cs="Times New Roman" w:eastAsia="Times New Roman" w:hAnsi="Times New Roman"/>
          <w:b w:val="1"/>
          <w:i w:val="1"/>
          <w:color w:val="5f5f5f"/>
          <w:sz w:val="12"/>
          <w:szCs w:val="12"/>
          <w:rtl w:val="0"/>
        </w:rPr>
        <w:t xml:space="preserve">c</w:t>
      </w:r>
      <w:r w:rsidDel="00000000" w:rsidR="00000000" w:rsidRPr="00000000">
        <w:rPr>
          <w:rFonts w:ascii="Times New Roman" w:cs="Times New Roman" w:eastAsia="Times New Roman" w:hAnsi="Times New Roman"/>
          <w:b w:val="1"/>
          <w:i w:val="1"/>
          <w:color w:val="4b4b4b"/>
          <w:sz w:val="12"/>
          <w:szCs w:val="12"/>
          <w:rtl w:val="0"/>
        </w:rPr>
        <w:t xml:space="preserve">l</w:t>
      </w:r>
      <w:r w:rsidDel="00000000" w:rsidR="00000000" w:rsidRPr="00000000">
        <w:rPr>
          <w:rFonts w:ascii="Times New Roman" w:cs="Times New Roman" w:eastAsia="Times New Roman" w:hAnsi="Times New Roman"/>
          <w:b w:val="1"/>
          <w:i w:val="1"/>
          <w:color w:val="3a3a3a"/>
          <w:sz w:val="12"/>
          <w:szCs w:val="12"/>
          <w:rtl w:val="0"/>
        </w:rPr>
        <w:t xml:space="preserve">a  </w:t>
      </w:r>
      <w:r w:rsidDel="00000000" w:rsidR="00000000" w:rsidRPr="00000000">
        <w:rPr>
          <w:rFonts w:ascii="Times New Roman" w:cs="Times New Roman" w:eastAsia="Times New Roman" w:hAnsi="Times New Roman"/>
          <w:b w:val="1"/>
          <w:i w:val="1"/>
          <w:color w:val="3a3a3a"/>
          <w:sz w:val="16"/>
          <w:szCs w:val="16"/>
          <w:rtl w:val="0"/>
        </w:rPr>
        <w:t xml:space="preserve">,l</w:t>
      </w:r>
      <w:r w:rsidDel="00000000" w:rsidR="00000000" w:rsidRPr="00000000">
        <w:rPr>
          <w:rFonts w:ascii="Times New Roman" w:cs="Times New Roman" w:eastAsia="Times New Roman" w:hAnsi="Times New Roman"/>
          <w:b w:val="1"/>
          <w:i w:val="1"/>
          <w:color w:val="5f5f5f"/>
          <w:sz w:val="16"/>
          <w:szCs w:val="16"/>
          <w:rtl w:val="0"/>
        </w:rPr>
        <w:t xml:space="preserve">e ;q¡;</w:t>
      </w:r>
      <w:r w:rsidDel="00000000" w:rsidR="00000000" w:rsidRPr="00000000">
        <w:rPr>
          <w:rFonts w:ascii="Times New Roman" w:cs="Times New Roman" w:eastAsia="Times New Roman" w:hAnsi="Times New Roman"/>
          <w:b w:val="1"/>
          <w:i w:val="1"/>
          <w:color w:val="191919"/>
          <w:sz w:val="16"/>
          <w:szCs w:val="16"/>
          <w:rtl w:val="0"/>
        </w:rPr>
        <w:t xml:space="preserve">,,</w:t>
      </w:r>
      <w:r w:rsidDel="00000000" w:rsidR="00000000" w:rsidRPr="00000000">
        <w:rPr>
          <w:rFonts w:ascii="Times New Roman" w:cs="Times New Roman" w:eastAsia="Times New Roman" w:hAnsi="Times New Roman"/>
          <w:b w:val="1"/>
          <w:i w:val="1"/>
          <w:color w:val="3a3a3a"/>
          <w:sz w:val="16"/>
          <w:szCs w:val="16"/>
          <w:rtl w:val="0"/>
        </w:rPr>
        <w:t xml:space="preserve">a ,/</w:t>
      </w:r>
      <w:r w:rsidDel="00000000" w:rsidR="00000000" w:rsidRPr="00000000">
        <w:rPr>
          <w:rFonts w:ascii="Times New Roman" w:cs="Times New Roman" w:eastAsia="Times New Roman" w:hAnsi="Times New Roman"/>
          <w:b w:val="1"/>
          <w:i w:val="1"/>
          <w:color w:val="5f5f5f"/>
          <w:sz w:val="16"/>
          <w:szCs w:val="16"/>
          <w:rtl w:val="0"/>
        </w:rPr>
        <w:t xml:space="preserve">e</w:t>
      </w:r>
      <w:r w:rsidDel="00000000" w:rsidR="00000000" w:rsidRPr="00000000">
        <w:rPr>
          <w:rFonts w:ascii="Times New Roman" w:cs="Times New Roman" w:eastAsia="Times New Roman" w:hAnsi="Times New Roman"/>
          <w:b w:val="1"/>
          <w:i w:val="1"/>
          <w:color w:val="191919"/>
          <w:sz w:val="16"/>
          <w:szCs w:val="16"/>
          <w:rtl w:val="0"/>
        </w:rPr>
        <w:t xml:space="preserve">l </w:t>
      </w:r>
      <w:r w:rsidDel="00000000" w:rsidR="00000000" w:rsidRPr="00000000">
        <w:rPr>
          <w:rFonts w:ascii="Arial" w:cs="Arial" w:eastAsia="Arial" w:hAnsi="Arial"/>
          <w:b w:val="1"/>
          <w:i w:val="1"/>
          <w:color w:val="5f5f5f"/>
          <w:sz w:val="17"/>
          <w:szCs w:val="17"/>
          <w:rtl w:val="0"/>
        </w:rPr>
        <w:t xml:space="preserve">1]1;e,¡f'</w:t>
      </w:r>
      <w:r w:rsidDel="00000000" w:rsidR="00000000" w:rsidRPr="00000000">
        <w:rPr>
          <w:rFonts w:ascii="Arial" w:cs="Arial" w:eastAsia="Arial" w:hAnsi="Arial"/>
          <w:b w:val="1"/>
          <w:i w:val="1"/>
          <w:color w:val="191919"/>
          <w:sz w:val="17"/>
          <w:szCs w:val="17"/>
          <w:rtl w:val="0"/>
        </w:rPr>
        <w:t xml:space="preserve">.</w:t>
      </w:r>
      <w:r w:rsidDel="00000000" w:rsidR="00000000" w:rsidRPr="00000000">
        <w:rPr>
          <w:rtl w:val="0"/>
        </w:rPr>
      </w:r>
    </w:p>
    <w:p w:rsidR="00000000" w:rsidDel="00000000" w:rsidP="00000000" w:rsidRDefault="00000000" w:rsidRPr="00000000" w14:paraId="00000624">
      <w:pPr>
        <w:spacing w:before="43" w:line="220" w:lineRule="auto"/>
        <w:ind w:left="70" w:right="-3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color w:val="5f5f5f"/>
          <w:sz w:val="14"/>
          <w:szCs w:val="14"/>
          <w:vertAlign w:val="baseline"/>
          <w:rtl w:val="0"/>
        </w:rPr>
        <w:t xml:space="preserve">%</w:t>
      </w:r>
      <w:r w:rsidDel="00000000" w:rsidR="00000000" w:rsidRPr="00000000">
        <w:rPr>
          <w:rFonts w:ascii="Times New Roman" w:cs="Times New Roman" w:eastAsia="Times New Roman" w:hAnsi="Times New Roman"/>
          <w:b w:val="1"/>
          <w:i w:val="1"/>
          <w:color w:val="3a3a3a"/>
          <w:sz w:val="14"/>
          <w:szCs w:val="14"/>
          <w:vertAlign w:val="baseline"/>
          <w:rtl w:val="0"/>
        </w:rPr>
        <w:t xml:space="preserve">r</w:t>
      </w:r>
      <w:r w:rsidDel="00000000" w:rsidR="00000000" w:rsidRPr="00000000">
        <w:rPr>
          <w:rFonts w:ascii="Times New Roman" w:cs="Times New Roman" w:eastAsia="Times New Roman" w:hAnsi="Times New Roman"/>
          <w:b w:val="1"/>
          <w:i w:val="1"/>
          <w:color w:val="4b4b4b"/>
          <w:sz w:val="14"/>
          <w:szCs w:val="14"/>
          <w:vertAlign w:val="baseline"/>
          <w:rtl w:val="0"/>
        </w:rPr>
        <w:t xml:space="preserve">d</w:t>
      </w:r>
      <w:r w:rsidDel="00000000" w:rsidR="00000000" w:rsidRPr="00000000">
        <w:rPr>
          <w:rFonts w:ascii="Times New Roman" w:cs="Times New Roman" w:eastAsia="Times New Roman" w:hAnsi="Times New Roman"/>
          <w:b w:val="1"/>
          <w:i w:val="1"/>
          <w:color w:val="191919"/>
          <w:sz w:val="14"/>
          <w:szCs w:val="14"/>
          <w:vertAlign w:val="baseline"/>
          <w:rtl w:val="0"/>
        </w:rPr>
        <w:t xml:space="preserve">,</w:t>
      </w:r>
      <w:r w:rsidDel="00000000" w:rsidR="00000000" w:rsidRPr="00000000">
        <w:rPr>
          <w:rFonts w:ascii="Times New Roman" w:cs="Times New Roman" w:eastAsia="Times New Roman" w:hAnsi="Times New Roman"/>
          <w:b w:val="1"/>
          <w:i w:val="1"/>
          <w:color w:val="3a3a3a"/>
          <w:sz w:val="14"/>
          <w:szCs w:val="14"/>
          <w:vertAlign w:val="baseline"/>
          <w:rtl w:val="0"/>
        </w:rPr>
        <w:t xml:space="preserve">l!r/</w:t>
      </w:r>
      <w:r w:rsidDel="00000000" w:rsidR="00000000" w:rsidRPr="00000000">
        <w:rPr>
          <w:rFonts w:ascii="Times New Roman" w:cs="Times New Roman" w:eastAsia="Times New Roman" w:hAnsi="Times New Roman"/>
          <w:b w:val="1"/>
          <w:i w:val="1"/>
          <w:color w:val="4b4b4b"/>
          <w:sz w:val="14"/>
          <w:szCs w:val="14"/>
          <w:vertAlign w:val="baseline"/>
          <w:rtl w:val="0"/>
        </w:rPr>
        <w:t xml:space="preserve">a</w:t>
      </w:r>
      <w:r w:rsidDel="00000000" w:rsidR="00000000" w:rsidRPr="00000000">
        <w:rPr>
          <w:rFonts w:ascii="Times New Roman" w:cs="Times New Roman" w:eastAsia="Times New Roman" w:hAnsi="Times New Roman"/>
          <w:b w:val="1"/>
          <w:i w:val="1"/>
          <w:color w:val="b6b6b6"/>
          <w:sz w:val="14"/>
          <w:szCs w:val="14"/>
          <w:vertAlign w:val="baseline"/>
          <w:rtl w:val="0"/>
        </w:rPr>
        <w:t xml:space="preserve">, </w:t>
      </w:r>
      <w:r w:rsidDel="00000000" w:rsidR="00000000" w:rsidRPr="00000000">
        <w:rPr>
          <w:rFonts w:ascii="Times New Roman" w:cs="Times New Roman" w:eastAsia="Times New Roman" w:hAnsi="Times New Roman"/>
          <w:b w:val="1"/>
          <w:i w:val="1"/>
          <w:color w:val="707070"/>
          <w:sz w:val="14"/>
          <w:szCs w:val="14"/>
          <w:vertAlign w:val="baseline"/>
          <w:rtl w:val="0"/>
        </w:rPr>
        <w:t xml:space="preserve">e </w:t>
      </w:r>
      <w:r w:rsidDel="00000000" w:rsidR="00000000" w:rsidRPr="00000000">
        <w:rPr>
          <w:rFonts w:ascii="Times New Roman" w:cs="Times New Roman" w:eastAsia="Times New Roman" w:hAnsi="Times New Roman"/>
          <w:b w:val="1"/>
          <w:i w:val="1"/>
          <w:color w:val="5f5f5f"/>
          <w:sz w:val="16"/>
          <w:szCs w:val="16"/>
          <w:vertAlign w:val="baseline"/>
          <w:rtl w:val="0"/>
        </w:rPr>
        <w:t xml:space="preserve">J'&amp;</w:t>
      </w:r>
      <w:r w:rsidDel="00000000" w:rsidR="00000000" w:rsidRPr="00000000">
        <w:rPr>
          <w:rFonts w:ascii="Times New Roman" w:cs="Times New Roman" w:eastAsia="Times New Roman" w:hAnsi="Times New Roman"/>
          <w:b w:val="1"/>
          <w:i w:val="1"/>
          <w:color w:val="3a3a3a"/>
          <w:sz w:val="16"/>
          <w:szCs w:val="16"/>
          <w:vertAlign w:val="baseline"/>
          <w:rtl w:val="0"/>
        </w:rPr>
        <w:t xml:space="preserve">la</w:t>
      </w:r>
      <w:r w:rsidDel="00000000" w:rsidR="00000000" w:rsidRPr="00000000">
        <w:rPr>
          <w:rFonts w:ascii="Times New Roman" w:cs="Times New Roman" w:eastAsia="Times New Roman" w:hAnsi="Times New Roman"/>
          <w:b w:val="1"/>
          <w:i w:val="1"/>
          <w:color w:val="191919"/>
          <w:sz w:val="16"/>
          <w:szCs w:val="16"/>
          <w:vertAlign w:val="baseline"/>
          <w:rtl w:val="0"/>
        </w:rPr>
        <w:t xml:space="preserve">,</w:t>
      </w:r>
      <w:r w:rsidDel="00000000" w:rsidR="00000000" w:rsidRPr="00000000">
        <w:rPr>
          <w:rFonts w:ascii="Times New Roman" w:cs="Times New Roman" w:eastAsia="Times New Roman" w:hAnsi="Times New Roman"/>
          <w:b w:val="1"/>
          <w:i w:val="1"/>
          <w:color w:val="5f5f5f"/>
          <w:sz w:val="16"/>
          <w:szCs w:val="16"/>
          <w:vertAlign w:val="baseline"/>
          <w:rtl w:val="0"/>
        </w:rPr>
        <w:t xml:space="preserve">J </w:t>
      </w:r>
      <w:r w:rsidDel="00000000" w:rsidR="00000000" w:rsidRPr="00000000">
        <w:rPr>
          <w:rFonts w:ascii="Times New Roman" w:cs="Times New Roman" w:eastAsia="Times New Roman" w:hAnsi="Times New Roman"/>
          <w:b w:val="1"/>
          <w:i w:val="1"/>
          <w:color w:val="4b4b4b"/>
          <w:sz w:val="16"/>
          <w:szCs w:val="16"/>
          <w:vertAlign w:val="baseline"/>
          <w:rtl w:val="0"/>
        </w:rPr>
        <w:t xml:space="preserve">r</w:t>
      </w:r>
      <w:r w:rsidDel="00000000" w:rsidR="00000000" w:rsidRPr="00000000">
        <w:rPr>
          <w:rFonts w:ascii="Times New Roman" w:cs="Times New Roman" w:eastAsia="Times New Roman" w:hAnsi="Times New Roman"/>
          <w:b w:val="1"/>
          <w:i w:val="1"/>
          <w:color w:val="3a3a3a"/>
          <w:sz w:val="16"/>
          <w:szCs w:val="16"/>
          <w:vertAlign w:val="baseline"/>
          <w:rtl w:val="0"/>
        </w:rPr>
        <w:t xml:space="preserve">l</w:t>
      </w:r>
      <w:r w:rsidDel="00000000" w:rsidR="00000000" w:rsidRPr="00000000">
        <w:rPr>
          <w:rFonts w:ascii="Times New Roman" w:cs="Times New Roman" w:eastAsia="Times New Roman" w:hAnsi="Times New Roman"/>
          <w:b w:val="1"/>
          <w:i w:val="1"/>
          <w:color w:val="5f5f5f"/>
          <w:sz w:val="16"/>
          <w:szCs w:val="16"/>
          <w:vertAlign w:val="baseline"/>
          <w:rtl w:val="0"/>
        </w:rPr>
        <w:t xml:space="preserve">e</w:t>
      </w:r>
      <w:r w:rsidDel="00000000" w:rsidR="00000000" w:rsidRPr="00000000">
        <w:rPr>
          <w:rFonts w:ascii="Times New Roman" w:cs="Times New Roman" w:eastAsia="Times New Roman" w:hAnsi="Times New Roman"/>
          <w:b w:val="1"/>
          <w:i w:val="1"/>
          <w:color w:val="191919"/>
          <w:sz w:val="16"/>
          <w:szCs w:val="16"/>
          <w:vertAlign w:val="baseline"/>
          <w:rtl w:val="0"/>
        </w:rPr>
        <w:t xml:space="preserve">/ </w:t>
      </w:r>
      <w:r w:rsidDel="00000000" w:rsidR="00000000" w:rsidRPr="00000000">
        <w:rPr>
          <w:rFonts w:ascii="Times New Roman" w:cs="Times New Roman" w:eastAsia="Times New Roman" w:hAnsi="Times New Roman"/>
          <w:b w:val="1"/>
          <w:i w:val="1"/>
          <w:color w:val="5f5f5f"/>
          <w:sz w:val="14"/>
          <w:szCs w:val="14"/>
          <w:vertAlign w:val="baseline"/>
          <w:rtl w:val="0"/>
        </w:rPr>
        <w:t xml:space="preserve">!J.Jít</w:t>
      </w:r>
      <w:r w:rsidDel="00000000" w:rsidR="00000000" w:rsidRPr="00000000">
        <w:rPr>
          <w:rFonts w:ascii="Times New Roman" w:cs="Times New Roman" w:eastAsia="Times New Roman" w:hAnsi="Times New Roman"/>
          <w:b w:val="1"/>
          <w:i w:val="1"/>
          <w:color w:val="4b4b4b"/>
          <w:sz w:val="14"/>
          <w:szCs w:val="14"/>
          <w:vertAlign w:val="baseline"/>
          <w:rtl w:val="0"/>
        </w:rPr>
        <w:t xml:space="preserve">d</w:t>
      </w:r>
      <w:r w:rsidDel="00000000" w:rsidR="00000000" w:rsidRPr="00000000">
        <w:rPr>
          <w:rFonts w:ascii="Times New Roman" w:cs="Times New Roman" w:eastAsia="Times New Roman" w:hAnsi="Times New Roman"/>
          <w:b w:val="1"/>
          <w:i w:val="1"/>
          <w:color w:val="3a3a3a"/>
          <w:sz w:val="14"/>
          <w:szCs w:val="14"/>
          <w:vertAlign w:val="baseline"/>
          <w:rtl w:val="0"/>
        </w:rPr>
        <w:t xml:space="preserve">11tl</w:t>
      </w:r>
      <w:r w:rsidDel="00000000" w:rsidR="00000000" w:rsidRPr="00000000">
        <w:rPr>
          <w:rFonts w:ascii="Times New Roman" w:cs="Times New Roman" w:eastAsia="Times New Roman" w:hAnsi="Times New Roman"/>
          <w:b w:val="1"/>
          <w:i w:val="1"/>
          <w:color w:val="5f5f5f"/>
          <w:sz w:val="14"/>
          <w:szCs w:val="14"/>
          <w:vertAlign w:val="baseline"/>
          <w:rtl w:val="0"/>
        </w:rPr>
        <w:t xml:space="preserve">t'</w:t>
      </w:r>
      <w:r w:rsidDel="00000000" w:rsidR="00000000" w:rsidRPr="00000000">
        <w:rPr>
          <w:rFonts w:ascii="Times New Roman" w:cs="Times New Roman" w:eastAsia="Times New Roman" w:hAnsi="Times New Roman"/>
          <w:b w:val="1"/>
          <w:i w:val="1"/>
          <w:color w:val="4b4b4b"/>
          <w:sz w:val="14"/>
          <w:szCs w:val="14"/>
          <w:vertAlign w:val="baseline"/>
          <w:rtl w:val="0"/>
        </w:rPr>
        <w:t xml:space="preserve">t'  </w:t>
      </w:r>
      <w:r w:rsidDel="00000000" w:rsidR="00000000" w:rsidRPr="00000000">
        <w:rPr>
          <w:rFonts w:ascii="Times New Roman" w:cs="Times New Roman" w:eastAsia="Times New Roman" w:hAnsi="Times New Roman"/>
          <w:b w:val="1"/>
          <w:i w:val="1"/>
          <w:color w:val="5f5f5f"/>
          <w:sz w:val="20"/>
          <w:szCs w:val="20"/>
          <w:vertAlign w:val="baseline"/>
          <w:rtl w:val="0"/>
        </w:rPr>
        <w:t xml:space="preserve">(efi</w:t>
      </w:r>
      <w:r w:rsidDel="00000000" w:rsidR="00000000" w:rsidRPr="00000000">
        <w:rPr>
          <w:rFonts w:ascii="Times New Roman" w:cs="Times New Roman" w:eastAsia="Times New Roman" w:hAnsi="Times New Roman"/>
          <w:b w:val="1"/>
          <w:i w:val="1"/>
          <w:color w:val="191919"/>
          <w:sz w:val="20"/>
          <w:szCs w:val="20"/>
          <w:vertAlign w:val="baseline"/>
          <w:rtl w:val="0"/>
        </w:rPr>
        <w:t xml:space="preserve">,,</w:t>
      </w:r>
      <w:r w:rsidDel="00000000" w:rsidR="00000000" w:rsidRPr="00000000">
        <w:rPr>
          <w:rtl w:val="0"/>
        </w:rPr>
      </w:r>
    </w:p>
    <w:p w:rsidR="00000000" w:rsidDel="00000000" w:rsidP="00000000" w:rsidRDefault="00000000" w:rsidRPr="00000000" w14:paraId="00000625">
      <w:pPr>
        <w:spacing w:line="700" w:lineRule="auto"/>
        <w:ind w:left="2981" w:firstLine="0"/>
        <w:jc w:val="left"/>
        <w:rPr>
          <w:rFonts w:ascii="Times New Roman" w:cs="Times New Roman" w:eastAsia="Times New Roman" w:hAnsi="Times New Roman"/>
          <w:sz w:val="45"/>
          <w:szCs w:val="45"/>
        </w:rPr>
      </w:pPr>
      <w:r w:rsidDel="00000000" w:rsidR="00000000" w:rsidRPr="00000000">
        <w:br w:type="column"/>
      </w:r>
      <w:r w:rsidDel="00000000" w:rsidR="00000000" w:rsidRPr="00000000">
        <w:rPr>
          <w:rFonts w:ascii="Malgun Gothic" w:cs="Malgun Gothic" w:eastAsia="Malgun Gothic" w:hAnsi="Malgun Gothic"/>
          <w:color w:val="3a3a3a"/>
          <w:sz w:val="43"/>
          <w:szCs w:val="43"/>
          <w:vertAlign w:val="baseline"/>
          <w:rtl w:val="0"/>
        </w:rPr>
        <w:t xml:space="preserve">�</w:t>
      </w:r>
      <w:r w:rsidDel="00000000" w:rsidR="00000000" w:rsidRPr="00000000">
        <w:rPr>
          <w:rFonts w:ascii="Times New Roman" w:cs="Times New Roman" w:eastAsia="Times New Roman" w:hAnsi="Times New Roman"/>
          <w:i w:val="1"/>
          <w:color w:val="5f5f5f"/>
          <w:sz w:val="43"/>
          <w:szCs w:val="43"/>
          <w:vertAlign w:val="baseline"/>
          <w:rtl w:val="0"/>
        </w:rPr>
        <w:t xml:space="preserve">25   </w:t>
      </w:r>
      <w:r w:rsidDel="00000000" w:rsidR="00000000" w:rsidRPr="00000000">
        <w:rPr>
          <w:rFonts w:ascii="Times New Roman" w:cs="Times New Roman" w:eastAsia="Times New Roman" w:hAnsi="Times New Roman"/>
          <w:color w:val="5f5f5f"/>
          <w:sz w:val="45"/>
          <w:szCs w:val="45"/>
          <w:vertAlign w:val="baseline"/>
          <w:rtl w:val="0"/>
        </w:rPr>
        <w:t xml:space="preserve">22</w:t>
      </w:r>
      <w:r w:rsidDel="00000000" w:rsidR="00000000" w:rsidRPr="00000000">
        <w:rPr>
          <w:rtl w:val="0"/>
        </w:rPr>
      </w:r>
    </w:p>
    <w:p w:rsidR="00000000" w:rsidDel="00000000" w:rsidP="00000000" w:rsidRDefault="00000000" w:rsidRPr="00000000" w14:paraId="00000626">
      <w:pPr>
        <w:spacing w:before="3" w:line="100" w:lineRule="auto"/>
        <w:jc w:val="left"/>
        <w:rPr>
          <w:sz w:val="10"/>
          <w:szCs w:val="10"/>
        </w:rPr>
      </w:pPr>
      <w:r w:rsidDel="00000000" w:rsidR="00000000" w:rsidRPr="00000000">
        <w:rPr>
          <w:rtl w:val="0"/>
        </w:rPr>
      </w:r>
    </w:p>
    <w:p w:rsidR="00000000" w:rsidDel="00000000" w:rsidP="00000000" w:rsidRDefault="00000000" w:rsidRPr="00000000" w14:paraId="00000627">
      <w:pPr>
        <w:jc w:val="left"/>
        <w:rPr>
          <w:rFonts w:ascii="Arial" w:cs="Arial" w:eastAsia="Arial" w:hAnsi="Arial"/>
          <w:sz w:val="14"/>
          <w:szCs w:val="14"/>
        </w:rPr>
        <w:sectPr>
          <w:footerReference r:id="rId120" w:type="default"/>
          <w:type w:val="nextPage"/>
          <w:pgSz w:h="20160" w:w="12240" w:orient="portrait"/>
          <w:pgMar w:bottom="280" w:top="100" w:left="1580" w:right="780" w:header="0" w:footer="870"/>
          <w:cols w:equalWidth="0" w:num="2">
            <w:col w:space="2469" w:w="3705.5"/>
            <w:col w:space="0" w:w="3705.5"/>
          </w:cols>
        </w:sectPr>
      </w:pPr>
      <w:r w:rsidDel="00000000" w:rsidR="00000000" w:rsidRPr="00000000">
        <w:rPr>
          <w:rFonts w:ascii="Arial" w:cs="Arial" w:eastAsia="Arial" w:hAnsi="Arial"/>
          <w:b w:val="1"/>
          <w:color w:val="191919"/>
          <w:sz w:val="14"/>
          <w:szCs w:val="14"/>
          <w:rtl w:val="0"/>
        </w:rPr>
        <w:t xml:space="preserve">"2022-40º AN</w:t>
      </w:r>
      <w:r w:rsidDel="00000000" w:rsidR="00000000" w:rsidRPr="00000000">
        <w:rPr>
          <w:rFonts w:ascii="Arial" w:cs="Arial" w:eastAsia="Arial" w:hAnsi="Arial"/>
          <w:b w:val="1"/>
          <w:color w:val="3a3a3a"/>
          <w:sz w:val="14"/>
          <w:szCs w:val="14"/>
          <w:rtl w:val="0"/>
        </w:rPr>
        <w:t xml:space="preserve">I</w:t>
      </w:r>
      <w:r w:rsidDel="00000000" w:rsidR="00000000" w:rsidRPr="00000000">
        <w:rPr>
          <w:rFonts w:ascii="Arial" w:cs="Arial" w:eastAsia="Arial" w:hAnsi="Arial"/>
          <w:b w:val="1"/>
          <w:color w:val="191919"/>
          <w:sz w:val="14"/>
          <w:szCs w:val="14"/>
          <w:rtl w:val="0"/>
        </w:rPr>
        <w:t xml:space="preserve">VERSARIO DE  LA GESTA  HEROICA DE MALVINAS"</w:t>
      </w:r>
      <w:r w:rsidDel="00000000" w:rsidR="00000000" w:rsidRPr="00000000">
        <w:rPr>
          <w:rtl w:val="0"/>
        </w:rPr>
      </w:r>
    </w:p>
    <w:p w:rsidR="00000000" w:rsidDel="00000000" w:rsidP="00000000" w:rsidRDefault="00000000" w:rsidRPr="00000000" w14:paraId="00000628">
      <w:pPr>
        <w:spacing w:line="480" w:lineRule="auto"/>
        <w:ind w:left="659" w:right="-92" w:firstLine="0"/>
        <w:jc w:val="left"/>
        <w:rPr>
          <w:rFonts w:ascii="Arial" w:cs="Arial" w:eastAsia="Arial" w:hAnsi="Arial"/>
          <w:sz w:val="48"/>
          <w:szCs w:val="48"/>
        </w:rPr>
      </w:pPr>
      <w:r w:rsidDel="00000000" w:rsidR="00000000" w:rsidRPr="00000000">
        <w:rPr>
          <w:rFonts w:ascii="Arial" w:cs="Arial" w:eastAsia="Arial" w:hAnsi="Arial"/>
          <w:b w:val="1"/>
          <w:i w:val="1"/>
          <w:color w:val="707070"/>
          <w:sz w:val="25"/>
          <w:szCs w:val="25"/>
          <w:vertAlign w:val="superscript"/>
          <w:rtl w:val="0"/>
        </w:rPr>
        <w:t xml:space="preserve">tfl{'</w:t>
      </w:r>
      <w:r w:rsidDel="00000000" w:rsidR="00000000" w:rsidRPr="00000000">
        <w:rPr>
          <w:rFonts w:ascii="Arial" w:cs="Arial" w:eastAsia="Arial" w:hAnsi="Arial"/>
          <w:b w:val="1"/>
          <w:i w:val="1"/>
          <w:color w:val="4b4b4b"/>
          <w:sz w:val="25"/>
          <w:szCs w:val="25"/>
          <w:vertAlign w:val="superscript"/>
          <w:rtl w:val="0"/>
        </w:rPr>
        <w:t xml:space="preserve">e¡,</w:t>
      </w:r>
      <w:r w:rsidDel="00000000" w:rsidR="00000000" w:rsidRPr="00000000">
        <w:rPr>
          <w:rFonts w:ascii="Arial" w:cs="Arial" w:eastAsia="Arial" w:hAnsi="Arial"/>
          <w:b w:val="1"/>
          <w:i w:val="1"/>
          <w:color w:val="3a3a3a"/>
          <w:sz w:val="25"/>
          <w:szCs w:val="25"/>
          <w:vertAlign w:val="superscript"/>
          <w:rtl w:val="0"/>
        </w:rPr>
        <w:t xml:space="preserve">,</w:t>
      </w:r>
      <w:r w:rsidDel="00000000" w:rsidR="00000000" w:rsidRPr="00000000">
        <w:rPr>
          <w:rFonts w:ascii="Arial" w:cs="Arial" w:eastAsia="Arial" w:hAnsi="Arial"/>
          <w:b w:val="1"/>
          <w:i w:val="1"/>
          <w:color w:val="4b4b4b"/>
          <w:sz w:val="25"/>
          <w:szCs w:val="25"/>
          <w:vertAlign w:val="superscript"/>
          <w:rtl w:val="0"/>
        </w:rPr>
        <w:t xml:space="preserve">f</w:t>
      </w:r>
      <w:r w:rsidDel="00000000" w:rsidR="00000000" w:rsidRPr="00000000">
        <w:rPr>
          <w:rFonts w:ascii="Arial" w:cs="Arial" w:eastAsia="Arial" w:hAnsi="Arial"/>
          <w:b w:val="1"/>
          <w:i w:val="1"/>
          <w:color w:val="3a3a3a"/>
          <w:sz w:val="25"/>
          <w:szCs w:val="25"/>
          <w:vertAlign w:val="superscript"/>
          <w:rtl w:val="0"/>
        </w:rPr>
        <w:t xml:space="preserve">b</w:t>
      </w:r>
      <w:r w:rsidDel="00000000" w:rsidR="00000000" w:rsidRPr="00000000">
        <w:rPr>
          <w:rFonts w:ascii="Arial" w:cs="Arial" w:eastAsia="Arial" w:hAnsi="Arial"/>
          <w:b w:val="1"/>
          <w:i w:val="1"/>
          <w:color w:val="191919"/>
          <w:sz w:val="25"/>
          <w:szCs w:val="25"/>
          <w:vertAlign w:val="superscript"/>
          <w:rtl w:val="0"/>
        </w:rPr>
        <w:t xml:space="preserve">/</w:t>
      </w:r>
      <w:r w:rsidDel="00000000" w:rsidR="00000000" w:rsidRPr="00000000">
        <w:rPr>
          <w:rFonts w:ascii="Arial" w:cs="Arial" w:eastAsia="Arial" w:hAnsi="Arial"/>
          <w:b w:val="1"/>
          <w:i w:val="1"/>
          <w:color w:val="3a3a3a"/>
          <w:sz w:val="25"/>
          <w:szCs w:val="25"/>
          <w:vertAlign w:val="superscript"/>
          <w:rtl w:val="0"/>
        </w:rPr>
        <w:t xml:space="preserve">1</w:t>
      </w:r>
      <w:r w:rsidDel="00000000" w:rsidR="00000000" w:rsidRPr="00000000">
        <w:rPr>
          <w:rFonts w:ascii="Arial" w:cs="Arial" w:eastAsia="Arial" w:hAnsi="Arial"/>
          <w:b w:val="1"/>
          <w:i w:val="1"/>
          <w:color w:val="5f5f5f"/>
          <w:sz w:val="25"/>
          <w:szCs w:val="25"/>
          <w:vertAlign w:val="superscript"/>
          <w:rtl w:val="0"/>
        </w:rPr>
        <w:t xml:space="preserve">c</w:t>
      </w:r>
      <w:r w:rsidDel="00000000" w:rsidR="00000000" w:rsidRPr="00000000">
        <w:rPr>
          <w:rFonts w:ascii="Arial" w:cs="Arial" w:eastAsia="Arial" w:hAnsi="Arial"/>
          <w:b w:val="1"/>
          <w:i w:val="1"/>
          <w:color w:val="4b4b4b"/>
          <w:sz w:val="25"/>
          <w:szCs w:val="25"/>
          <w:vertAlign w:val="superscript"/>
          <w:rtl w:val="0"/>
        </w:rPr>
        <w:t xml:space="preserve">a</w:t>
      </w:r>
      <w:r w:rsidDel="00000000" w:rsidR="00000000" w:rsidRPr="00000000">
        <w:rPr>
          <w:rFonts w:ascii="Arial" w:cs="Arial" w:eastAsia="Arial" w:hAnsi="Arial"/>
          <w:color w:val="191919"/>
          <w:sz w:val="48"/>
          <w:szCs w:val="48"/>
          <w:vertAlign w:val="baseline"/>
          <w:rtl w:val="0"/>
        </w:rPr>
        <w:t xml:space="preserve">..</w:t>
      </w:r>
      <w:r w:rsidDel="00000000" w:rsidR="00000000" w:rsidRPr="00000000">
        <w:rPr>
          <w:rFonts w:ascii="Arial" w:cs="Arial" w:eastAsia="Arial" w:hAnsi="Arial"/>
          <w:b w:val="1"/>
          <w:i w:val="1"/>
          <w:color w:val="5f5f5f"/>
          <w:sz w:val="18.333333333333336"/>
          <w:szCs w:val="18.333333333333336"/>
          <w:vertAlign w:val="superscript"/>
          <w:rtl w:val="0"/>
        </w:rPr>
        <w:t xml:space="preserve">%</w:t>
      </w:r>
      <w:r w:rsidDel="00000000" w:rsidR="00000000" w:rsidRPr="00000000">
        <w:rPr>
          <w:rFonts w:ascii="Arial" w:cs="Arial" w:eastAsia="Arial" w:hAnsi="Arial"/>
          <w:color w:val="191919"/>
          <w:sz w:val="48"/>
          <w:szCs w:val="48"/>
          <w:vertAlign w:val="baseline"/>
          <w:rtl w:val="0"/>
        </w:rPr>
        <w:t xml:space="preserve">.</w:t>
      </w:r>
      <w:r w:rsidDel="00000000" w:rsidR="00000000" w:rsidRPr="00000000">
        <w:rPr>
          <w:rtl w:val="0"/>
        </w:rPr>
      </w:r>
    </w:p>
    <w:p w:rsidR="00000000" w:rsidDel="00000000" w:rsidP="00000000" w:rsidRDefault="00000000" w:rsidRPr="00000000" w14:paraId="00000629">
      <w:pPr>
        <w:spacing w:before="90" w:lineRule="auto"/>
        <w:jc w:val="left"/>
        <w:rPr>
          <w:rFonts w:ascii="Arial" w:cs="Arial" w:eastAsia="Arial" w:hAnsi="Arial"/>
          <w:sz w:val="15"/>
          <w:szCs w:val="15"/>
        </w:rPr>
        <w:sectPr>
          <w:type w:val="continuous"/>
          <w:pgSz w:h="20160" w:w="12240" w:orient="portrait"/>
          <w:pgMar w:bottom="280" w:top="280" w:left="1580" w:right="780" w:header="360" w:footer="360"/>
          <w:cols w:equalWidth="0" w:num="2">
            <w:col w:space="194" w:w="4843"/>
            <w:col w:space="0" w:w="4843"/>
          </w:cols>
        </w:sectPr>
      </w:pPr>
      <w:r w:rsidDel="00000000" w:rsidR="00000000" w:rsidRPr="00000000">
        <w:br w:type="column"/>
      </w:r>
      <w:r w:rsidDel="00000000" w:rsidR="00000000" w:rsidRPr="00000000">
        <w:rPr>
          <w:rFonts w:ascii="Arial" w:cs="Arial" w:eastAsia="Arial" w:hAnsi="Arial"/>
          <w:b w:val="1"/>
          <w:i w:val="1"/>
          <w:color w:val="4b4b4b"/>
          <w:sz w:val="11"/>
          <w:szCs w:val="11"/>
          <w:rtl w:val="0"/>
        </w:rPr>
        <w:t xml:space="preserve">y</w:t>
      </w:r>
      <w:r w:rsidDel="00000000" w:rsidR="00000000" w:rsidRPr="00000000">
        <w:rPr>
          <w:rFonts w:ascii="Arial" w:cs="Arial" w:eastAsia="Arial" w:hAnsi="Arial"/>
          <w:b w:val="1"/>
          <w:i w:val="1"/>
          <w:color w:val="5f5f5f"/>
          <w:sz w:val="11"/>
          <w:szCs w:val="11"/>
          <w:rtl w:val="0"/>
        </w:rPr>
        <w:t xml:space="preserve">t;</w:t>
      </w:r>
      <w:r w:rsidDel="00000000" w:rsidR="00000000" w:rsidRPr="00000000">
        <w:rPr>
          <w:rFonts w:ascii="Arial" w:cs="Arial" w:eastAsia="Arial" w:hAnsi="Arial"/>
          <w:b w:val="1"/>
          <w:i w:val="1"/>
          <w:color w:val="3a3a3a"/>
          <w:sz w:val="11"/>
          <w:szCs w:val="11"/>
          <w:rtl w:val="0"/>
        </w:rPr>
        <w:t xml:space="preserve">11/I</w:t>
      </w:r>
      <w:r w:rsidDel="00000000" w:rsidR="00000000" w:rsidRPr="00000000">
        <w:rPr>
          <w:rFonts w:ascii="Arial" w:cs="Arial" w:eastAsia="Arial" w:hAnsi="Arial"/>
          <w:b w:val="1"/>
          <w:i w:val="1"/>
          <w:color w:val="191919"/>
          <w:sz w:val="15"/>
          <w:szCs w:val="15"/>
          <w:rtl w:val="0"/>
        </w:rPr>
        <w:t xml:space="preserve">n</w:t>
      </w:r>
      <w:r w:rsidDel="00000000" w:rsidR="00000000" w:rsidRPr="00000000">
        <w:rPr>
          <w:rFonts w:ascii="Arial" w:cs="Arial" w:eastAsia="Arial" w:hAnsi="Arial"/>
          <w:b w:val="1"/>
          <w:i w:val="1"/>
          <w:color w:val="4b4b4b"/>
          <w:sz w:val="15"/>
          <w:szCs w:val="15"/>
          <w:rtl w:val="0"/>
        </w:rPr>
        <w:t xml:space="preserve">a</w:t>
      </w:r>
      <w:r w:rsidDel="00000000" w:rsidR="00000000" w:rsidRPr="00000000">
        <w:rPr>
          <w:rtl w:val="0"/>
        </w:rPr>
      </w:r>
    </w:p>
    <w:p w:rsidR="00000000" w:rsidDel="00000000" w:rsidP="00000000" w:rsidRDefault="00000000" w:rsidRPr="00000000" w14:paraId="0000062A">
      <w:pPr>
        <w:spacing w:before="29" w:lineRule="auto"/>
        <w:ind w:left="134" w:right="7132" w:firstLine="0"/>
        <w:jc w:val="both"/>
        <w:rPr>
          <w:rFonts w:ascii="Arial" w:cs="Arial" w:eastAsia="Arial" w:hAnsi="Arial"/>
          <w:sz w:val="14"/>
          <w:szCs w:val="14"/>
        </w:rPr>
      </w:pPr>
      <w:r w:rsidDel="00000000" w:rsidR="00000000" w:rsidRPr="00000000">
        <w:rPr>
          <w:rFonts w:ascii="Arial" w:cs="Arial" w:eastAsia="Arial" w:hAnsi="Arial"/>
          <w:b w:val="1"/>
          <w:i w:val="1"/>
          <w:color w:val="191919"/>
          <w:sz w:val="14"/>
          <w:szCs w:val="14"/>
          <w:rtl w:val="0"/>
        </w:rPr>
        <w:t xml:space="preserve">MINISTERIO  DE TRABAJO   Y EMPLEO</w:t>
      </w:r>
      <w:r w:rsidDel="00000000" w:rsidR="00000000" w:rsidRPr="00000000">
        <w:rPr>
          <w:rtl w:val="0"/>
        </w:rPr>
      </w:r>
    </w:p>
    <w:p w:rsidR="00000000" w:rsidDel="00000000" w:rsidP="00000000" w:rsidRDefault="00000000" w:rsidRPr="00000000" w14:paraId="0000062B">
      <w:pPr>
        <w:spacing w:before="22" w:line="378" w:lineRule="auto"/>
        <w:ind w:left="206" w:right="1016"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que respecta al </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ngreso a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 Administració</w:t>
      </w:r>
      <w:r w:rsidDel="00000000" w:rsidR="00000000" w:rsidRPr="00000000">
        <w:rPr>
          <w:rFonts w:ascii="Times New Roman" w:cs="Times New Roman" w:eastAsia="Times New Roman" w:hAnsi="Times New Roman"/>
          <w:color w:val="070707"/>
          <w:sz w:val="23"/>
          <w:szCs w:val="23"/>
          <w:rtl w:val="0"/>
        </w:rPr>
        <w:t xml:space="preserve">n  </w:t>
      </w:r>
      <w:r w:rsidDel="00000000" w:rsidR="00000000" w:rsidRPr="00000000">
        <w:rPr>
          <w:rFonts w:ascii="Times New Roman" w:cs="Times New Roman" w:eastAsia="Times New Roman" w:hAnsi="Times New Roman"/>
          <w:color w:val="191919"/>
          <w:sz w:val="23"/>
          <w:szCs w:val="23"/>
          <w:rtl w:val="0"/>
        </w:rPr>
        <w:t xml:space="preserve">Púb</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ica Prov</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ncia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4b4b4b"/>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anteponiendo  s</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empre 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requ</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sito de ido</w:t>
      </w:r>
      <w:r w:rsidDel="00000000" w:rsidR="00000000" w:rsidRPr="00000000">
        <w:rPr>
          <w:rFonts w:ascii="Times New Roman" w:cs="Times New Roman" w:eastAsia="Times New Roman" w:hAnsi="Times New Roman"/>
          <w:color w:val="070707"/>
          <w:sz w:val="23"/>
          <w:szCs w:val="23"/>
          <w:rtl w:val="0"/>
        </w:rPr>
        <w:t xml:space="preserve">n</w:t>
      </w:r>
      <w:r w:rsidDel="00000000" w:rsidR="00000000" w:rsidRPr="00000000">
        <w:rPr>
          <w:rFonts w:ascii="Times New Roman" w:cs="Times New Roman" w:eastAsia="Times New Roman" w:hAnsi="Times New Roman"/>
          <w:color w:val="191919"/>
          <w:sz w:val="23"/>
          <w:szCs w:val="23"/>
          <w:rtl w:val="0"/>
        </w:rPr>
        <w:t xml:space="preserve">eidad como parámet</w:t>
      </w:r>
      <w:r w:rsidDel="00000000" w:rsidR="00000000" w:rsidRPr="00000000">
        <w:rPr>
          <w:rFonts w:ascii="Times New Roman" w:cs="Times New Roman" w:eastAsia="Times New Roman" w:hAnsi="Times New Roman"/>
          <w:color w:val="070707"/>
          <w:sz w:val="23"/>
          <w:szCs w:val="23"/>
          <w:rtl w:val="0"/>
        </w:rPr>
        <w:t xml:space="preserve">r</w:t>
      </w:r>
      <w:r w:rsidDel="00000000" w:rsidR="00000000" w:rsidRPr="00000000">
        <w:rPr>
          <w:rFonts w:ascii="Times New Roman" w:cs="Times New Roman" w:eastAsia="Times New Roman" w:hAnsi="Times New Roman"/>
          <w:color w:val="191919"/>
          <w:sz w:val="23"/>
          <w:szCs w:val="23"/>
          <w:rtl w:val="0"/>
        </w:rPr>
        <w:t xml:space="preserve">o objetivo de toda contratación.</w:t>
      </w:r>
      <w:r w:rsidDel="00000000" w:rsidR="00000000" w:rsidRPr="00000000">
        <w:rPr>
          <w:rtl w:val="0"/>
        </w:rPr>
      </w:r>
    </w:p>
    <w:p w:rsidR="00000000" w:rsidDel="00000000" w:rsidP="00000000" w:rsidRDefault="00000000" w:rsidRPr="00000000" w14:paraId="0000062C">
      <w:pPr>
        <w:spacing w:line="200" w:lineRule="auto"/>
        <w:jc w:val="left"/>
        <w:rPr>
          <w:sz w:val="20"/>
          <w:szCs w:val="20"/>
        </w:rPr>
      </w:pPr>
      <w:r w:rsidDel="00000000" w:rsidR="00000000" w:rsidRPr="00000000">
        <w:rPr>
          <w:rtl w:val="0"/>
        </w:rPr>
      </w:r>
    </w:p>
    <w:p w:rsidR="00000000" w:rsidDel="00000000" w:rsidP="00000000" w:rsidRDefault="00000000" w:rsidRPr="00000000" w14:paraId="0000062D">
      <w:pPr>
        <w:spacing w:before="7" w:line="280" w:lineRule="auto"/>
        <w:jc w:val="left"/>
        <w:rPr>
          <w:sz w:val="28"/>
          <w:szCs w:val="28"/>
        </w:rPr>
      </w:pPr>
      <w:r w:rsidDel="00000000" w:rsidR="00000000" w:rsidRPr="00000000">
        <w:rPr>
          <w:rtl w:val="0"/>
        </w:rPr>
      </w:r>
    </w:p>
    <w:p w:rsidR="00000000" w:rsidDel="00000000" w:rsidP="00000000" w:rsidRDefault="00000000" w:rsidRPr="00000000" w14:paraId="0000062E">
      <w:pPr>
        <w:spacing w:line="378" w:lineRule="auto"/>
        <w:ind w:left="198" w:right="1016"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Estado deberá garantizar el cupo mínimo de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1 </w:t>
      </w:r>
      <w:r w:rsidDel="00000000" w:rsidR="00000000" w:rsidRPr="00000000">
        <w:rPr>
          <w:rFonts w:ascii="Arial" w:cs="Arial" w:eastAsia="Arial" w:hAnsi="Arial"/>
          <w:color w:val="191919"/>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de su persona</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para personas travestis, transexuales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070707"/>
          <w:sz w:val="23"/>
          <w:szCs w:val="23"/>
          <w:rtl w:val="0"/>
        </w:rPr>
        <w:t xml:space="preserve">t</w:t>
      </w:r>
      <w:r w:rsidDel="00000000" w:rsidR="00000000" w:rsidRPr="00000000">
        <w:rPr>
          <w:rFonts w:ascii="Times New Roman" w:cs="Times New Roman" w:eastAsia="Times New Roman" w:hAnsi="Times New Roman"/>
          <w:color w:val="191919"/>
          <w:sz w:val="23"/>
          <w:szCs w:val="23"/>
          <w:rtl w:val="0"/>
        </w:rPr>
        <w:t xml:space="preserve">ransgénero  y no </w:t>
      </w:r>
      <w:r w:rsidDel="00000000" w:rsidR="00000000" w:rsidRPr="00000000">
        <w:rPr>
          <w:rFonts w:ascii="Times New Roman" w:cs="Times New Roman" w:eastAsia="Times New Roman" w:hAnsi="Times New Roman"/>
          <w:color w:val="070707"/>
          <w:sz w:val="23"/>
          <w:szCs w:val="23"/>
          <w:rtl w:val="0"/>
        </w:rPr>
        <w:t xml:space="preserve">b</w:t>
      </w:r>
      <w:r w:rsidDel="00000000" w:rsidR="00000000" w:rsidRPr="00000000">
        <w:rPr>
          <w:rFonts w:ascii="Times New Roman" w:cs="Times New Roman" w:eastAsia="Times New Roman" w:hAnsi="Times New Roman"/>
          <w:color w:val="191919"/>
          <w:sz w:val="23"/>
          <w:szCs w:val="23"/>
          <w:rtl w:val="0"/>
        </w:rPr>
        <w:t xml:space="preserve">inarios que </w:t>
      </w:r>
      <w:r w:rsidDel="00000000" w:rsidR="00000000" w:rsidRPr="00000000">
        <w:rPr>
          <w:rFonts w:ascii="Times New Roman" w:cs="Times New Roman" w:eastAsia="Times New Roman" w:hAnsi="Times New Roman"/>
          <w:color w:val="070707"/>
          <w:sz w:val="23"/>
          <w:szCs w:val="23"/>
          <w:rtl w:val="0"/>
        </w:rPr>
        <w:t xml:space="preserve">r</w:t>
      </w:r>
      <w:r w:rsidDel="00000000" w:rsidR="00000000" w:rsidRPr="00000000">
        <w:rPr>
          <w:rFonts w:ascii="Times New Roman" w:cs="Times New Roman" w:eastAsia="Times New Roman" w:hAnsi="Times New Roman"/>
          <w:color w:val="191919"/>
          <w:sz w:val="23"/>
          <w:szCs w:val="23"/>
          <w:rtl w:val="0"/>
        </w:rPr>
        <w:t xml:space="preserve">eúnan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as condiciones  de idoneidad para 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cargo.</w:t>
      </w:r>
      <w:r w:rsidDel="00000000" w:rsidR="00000000" w:rsidRPr="00000000">
        <w:rPr>
          <w:rtl w:val="0"/>
        </w:rPr>
      </w:r>
    </w:p>
    <w:p w:rsidR="00000000" w:rsidDel="00000000" w:rsidP="00000000" w:rsidRDefault="00000000" w:rsidRPr="00000000" w14:paraId="0000062F">
      <w:pPr>
        <w:spacing w:line="200" w:lineRule="auto"/>
        <w:jc w:val="left"/>
        <w:rPr>
          <w:sz w:val="20"/>
          <w:szCs w:val="20"/>
        </w:rPr>
      </w:pPr>
      <w:r w:rsidDel="00000000" w:rsidR="00000000" w:rsidRPr="00000000">
        <w:rPr>
          <w:rtl w:val="0"/>
        </w:rPr>
      </w:r>
    </w:p>
    <w:p w:rsidR="00000000" w:rsidDel="00000000" w:rsidP="00000000" w:rsidRDefault="00000000" w:rsidRPr="00000000" w14:paraId="00000630">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631">
      <w:pPr>
        <w:spacing w:line="377" w:lineRule="auto"/>
        <w:ind w:left="206" w:right="10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91919"/>
          <w:sz w:val="23"/>
          <w:szCs w:val="23"/>
          <w:rtl w:val="0"/>
        </w:rPr>
        <w:t xml:space="preserve">A</w:t>
      </w:r>
      <w:r w:rsidDel="00000000" w:rsidR="00000000" w:rsidRPr="00000000">
        <w:rPr>
          <w:rFonts w:ascii="Times New Roman" w:cs="Times New Roman" w:eastAsia="Times New Roman" w:hAnsi="Times New Roman"/>
          <w:b w:val="1"/>
          <w:color w:val="070707"/>
          <w:sz w:val="23"/>
          <w:szCs w:val="23"/>
          <w:rtl w:val="0"/>
        </w:rPr>
        <w:t xml:space="preserve">R</w:t>
      </w:r>
      <w:r w:rsidDel="00000000" w:rsidR="00000000" w:rsidRPr="00000000">
        <w:rPr>
          <w:rFonts w:ascii="Times New Roman" w:cs="Times New Roman" w:eastAsia="Times New Roman" w:hAnsi="Times New Roman"/>
          <w:b w:val="1"/>
          <w:color w:val="191919"/>
          <w:sz w:val="23"/>
          <w:szCs w:val="23"/>
          <w:rtl w:val="0"/>
        </w:rPr>
        <w:t xml:space="preserve">TÍCUL</w:t>
      </w:r>
      <w:r w:rsidDel="00000000" w:rsidR="00000000" w:rsidRPr="00000000">
        <w:rPr>
          <w:rFonts w:ascii="Times New Roman" w:cs="Times New Roman" w:eastAsia="Times New Roman" w:hAnsi="Times New Roman"/>
          <w:b w:val="1"/>
          <w:color w:val="070707"/>
          <w:sz w:val="23"/>
          <w:szCs w:val="23"/>
          <w:rtl w:val="0"/>
        </w:rPr>
        <w:t xml:space="preserve">O  </w:t>
      </w:r>
      <w:r w:rsidDel="00000000" w:rsidR="00000000" w:rsidRPr="00000000">
        <w:rPr>
          <w:rFonts w:ascii="Times New Roman" w:cs="Times New Roman" w:eastAsia="Times New Roman" w:hAnsi="Times New Roman"/>
          <w:b w:val="1"/>
          <w:color w:val="191919"/>
          <w:sz w:val="23"/>
          <w:szCs w:val="23"/>
          <w:rtl w:val="0"/>
        </w:rPr>
        <w:t xml:space="preserve">47</w:t>
      </w:r>
      <w:r w:rsidDel="00000000" w:rsidR="00000000" w:rsidRPr="00000000">
        <w:rPr>
          <w:rFonts w:ascii="Times New Roman" w:cs="Times New Roman" w:eastAsia="Times New Roman" w:hAnsi="Times New Roman"/>
          <w:b w:val="1"/>
          <w:color w:val="070707"/>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El Estado emp</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eador  establecerá  perfiles comunes que contengan  los requisitos   mínimos   y  que   </w:t>
      </w:r>
      <w:r w:rsidDel="00000000" w:rsidR="00000000" w:rsidRPr="00000000">
        <w:rPr>
          <w:rFonts w:ascii="Times New Roman" w:cs="Times New Roman" w:eastAsia="Times New Roman" w:hAnsi="Times New Roman"/>
          <w:color w:val="070707"/>
          <w:sz w:val="23"/>
          <w:szCs w:val="23"/>
          <w:rtl w:val="0"/>
        </w:rPr>
        <w:t xml:space="preserve">t</w:t>
      </w:r>
      <w:r w:rsidDel="00000000" w:rsidR="00000000" w:rsidRPr="00000000">
        <w:rPr>
          <w:rFonts w:ascii="Times New Roman" w:cs="Times New Roman" w:eastAsia="Times New Roman" w:hAnsi="Times New Roman"/>
          <w:color w:val="191919"/>
          <w:sz w:val="23"/>
          <w:szCs w:val="23"/>
          <w:rtl w:val="0"/>
        </w:rPr>
        <w:t xml:space="preserve">engan   por   objeto   comproba</w:t>
      </w:r>
      <w:r w:rsidDel="00000000" w:rsidR="00000000" w:rsidRPr="00000000">
        <w:rPr>
          <w:rFonts w:ascii="Times New Roman" w:cs="Times New Roman" w:eastAsia="Times New Roman" w:hAnsi="Times New Roman"/>
          <w:color w:val="070707"/>
          <w:sz w:val="23"/>
          <w:szCs w:val="23"/>
          <w:rtl w:val="0"/>
        </w:rPr>
        <w:t xml:space="preserve">r   u</w:t>
      </w:r>
      <w:r w:rsidDel="00000000" w:rsidR="00000000" w:rsidRPr="00000000">
        <w:rPr>
          <w:rFonts w:ascii="Times New Roman" w:cs="Times New Roman" w:eastAsia="Times New Roman" w:hAnsi="Times New Roman"/>
          <w:color w:val="191919"/>
          <w:sz w:val="23"/>
          <w:szCs w:val="23"/>
          <w:rtl w:val="0"/>
        </w:rPr>
        <w:t xml:space="preserve">n   conjun</w:t>
      </w:r>
      <w:r w:rsidDel="00000000" w:rsidR="00000000" w:rsidRPr="00000000">
        <w:rPr>
          <w:rFonts w:ascii="Times New Roman" w:cs="Times New Roman" w:eastAsia="Times New Roman" w:hAnsi="Times New Roman"/>
          <w:color w:val="070707"/>
          <w:sz w:val="23"/>
          <w:szCs w:val="23"/>
          <w:rtl w:val="0"/>
        </w:rPr>
        <w:t xml:space="preserve">t</w:t>
      </w:r>
      <w:r w:rsidDel="00000000" w:rsidR="00000000" w:rsidRPr="00000000">
        <w:rPr>
          <w:rFonts w:ascii="Times New Roman" w:cs="Times New Roman" w:eastAsia="Times New Roman" w:hAnsi="Times New Roman"/>
          <w:color w:val="191919"/>
          <w:sz w:val="23"/>
          <w:szCs w:val="23"/>
          <w:rtl w:val="0"/>
        </w:rPr>
        <w:t xml:space="preserve">o   básico   de conocimientos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habi</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idades   y  aptitudes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para  cubr</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r  puestos  de  trabajo  vacantes   de naturaleza  func</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ona</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similar o equ</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valente.  En 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perfil de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 vacante a cubrirse  deberá e</w:t>
      </w:r>
      <w:r w:rsidDel="00000000" w:rsidR="00000000" w:rsidRPr="00000000">
        <w:rPr>
          <w:rFonts w:ascii="Times New Roman" w:cs="Times New Roman" w:eastAsia="Times New Roman" w:hAnsi="Times New Roman"/>
          <w:color w:val="3a3a3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pecificar c</w:t>
      </w:r>
      <w:r w:rsidDel="00000000" w:rsidR="00000000" w:rsidRPr="00000000">
        <w:rPr>
          <w:rFonts w:ascii="Times New Roman" w:cs="Times New Roman" w:eastAsia="Times New Roman" w:hAnsi="Times New Roman"/>
          <w:color w:val="070707"/>
          <w:sz w:val="23"/>
          <w:szCs w:val="23"/>
          <w:rtl w:val="0"/>
        </w:rPr>
        <w:t xml:space="preserve">u</w:t>
      </w:r>
      <w:r w:rsidDel="00000000" w:rsidR="00000000" w:rsidRPr="00000000">
        <w:rPr>
          <w:rFonts w:ascii="Times New Roman" w:cs="Times New Roman" w:eastAsia="Times New Roman" w:hAnsi="Times New Roman"/>
          <w:color w:val="191919"/>
          <w:sz w:val="23"/>
          <w:szCs w:val="23"/>
          <w:rtl w:val="0"/>
        </w:rPr>
        <w:t xml:space="preserve">áles son las  habilidades y aptitudes psicofísicas necesarias e indispensables para el desarrollo  del trabajo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a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os fines de facilitar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 postulación  de trabajadores con discapacidad</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se asegurará  el cumplimiento  de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  Ley Provincial  N</w:t>
      </w:r>
      <w:r w:rsidDel="00000000" w:rsidR="00000000" w:rsidRPr="00000000">
        <w:rPr>
          <w:rFonts w:ascii="Times New Roman" w:cs="Times New Roman" w:eastAsia="Times New Roman" w:hAnsi="Times New Roman"/>
          <w:color w:val="3a3a3a"/>
          <w:sz w:val="23"/>
          <w:szCs w:val="23"/>
          <w:rtl w:val="0"/>
        </w:rPr>
        <w:t xml:space="preserve">º </w:t>
      </w:r>
      <w:r w:rsidDel="00000000" w:rsidR="00000000" w:rsidRPr="00000000">
        <w:rPr>
          <w:rFonts w:ascii="Times New Roman" w:cs="Times New Roman" w:eastAsia="Times New Roman" w:hAnsi="Times New Roman"/>
          <w:color w:val="191919"/>
          <w:sz w:val="23"/>
          <w:szCs w:val="23"/>
          <w:rtl w:val="0"/>
        </w:rPr>
        <w:t xml:space="preserve">48  "Régimen  de equiparac</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ón de oportunidades para personas con discapacidad</w:t>
      </w:r>
      <w:r w:rsidDel="00000000" w:rsidR="00000000" w:rsidRPr="00000000">
        <w:rPr>
          <w:rFonts w:ascii="Times New Roman" w:cs="Times New Roman" w:eastAsia="Times New Roman" w:hAnsi="Times New Roman"/>
          <w:color w:val="3a3a3a"/>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w:t>
      </w:r>
      <w:r w:rsidDel="00000000" w:rsidR="00000000" w:rsidRPr="00000000">
        <w:rPr>
          <w:rtl w:val="0"/>
        </w:rPr>
      </w:r>
    </w:p>
    <w:p w:rsidR="00000000" w:rsidDel="00000000" w:rsidP="00000000" w:rsidRDefault="00000000" w:rsidRPr="00000000" w14:paraId="00000632">
      <w:pPr>
        <w:spacing w:line="200" w:lineRule="auto"/>
        <w:jc w:val="left"/>
        <w:rPr>
          <w:sz w:val="20"/>
          <w:szCs w:val="20"/>
        </w:rPr>
      </w:pPr>
      <w:r w:rsidDel="00000000" w:rsidR="00000000" w:rsidRPr="00000000">
        <w:rPr>
          <w:rtl w:val="0"/>
        </w:rPr>
      </w:r>
    </w:p>
    <w:p w:rsidR="00000000" w:rsidDel="00000000" w:rsidP="00000000" w:rsidRDefault="00000000" w:rsidRPr="00000000" w14:paraId="00000633">
      <w:pPr>
        <w:spacing w:before="16" w:line="260" w:lineRule="auto"/>
        <w:jc w:val="left"/>
        <w:rPr>
          <w:sz w:val="26"/>
          <w:szCs w:val="26"/>
        </w:rPr>
      </w:pPr>
      <w:r w:rsidDel="00000000" w:rsidR="00000000" w:rsidRPr="00000000">
        <w:rPr>
          <w:rtl w:val="0"/>
        </w:rPr>
      </w:r>
    </w:p>
    <w:p w:rsidR="00000000" w:rsidDel="00000000" w:rsidP="00000000" w:rsidRDefault="00000000" w:rsidRPr="00000000" w14:paraId="00000634">
      <w:pPr>
        <w:spacing w:line="376" w:lineRule="auto"/>
        <w:ind w:left="206" w:right="1002"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91919"/>
          <w:sz w:val="23"/>
          <w:szCs w:val="23"/>
          <w:rtl w:val="0"/>
        </w:rPr>
        <w:t xml:space="preserve">ARTÍCULO 48</w:t>
      </w:r>
      <w:r w:rsidDel="00000000" w:rsidR="00000000" w:rsidRPr="00000000">
        <w:rPr>
          <w:rFonts w:ascii="Times New Roman" w:cs="Times New Roman" w:eastAsia="Times New Roman" w:hAnsi="Times New Roman"/>
          <w:b w:val="1"/>
          <w:color w:val="070707"/>
          <w:sz w:val="23"/>
          <w:szCs w:val="23"/>
          <w:rtl w:val="0"/>
        </w:rPr>
        <w:t xml:space="preserve">.- </w:t>
      </w:r>
      <w:r w:rsidDel="00000000" w:rsidR="00000000" w:rsidRPr="00000000">
        <w:rPr>
          <w:rFonts w:ascii="Times New Roman" w:cs="Times New Roman" w:eastAsia="Times New Roman" w:hAnsi="Times New Roman"/>
          <w:b w:val="1"/>
          <w:color w:val="191919"/>
          <w:sz w:val="23"/>
          <w:szCs w:val="23"/>
          <w:rtl w:val="0"/>
        </w:rPr>
        <w:t xml:space="preserve">D</w:t>
      </w:r>
      <w:r w:rsidDel="00000000" w:rsidR="00000000" w:rsidRPr="00000000">
        <w:rPr>
          <w:rFonts w:ascii="Times New Roman" w:cs="Times New Roman" w:eastAsia="Times New Roman" w:hAnsi="Times New Roman"/>
          <w:b w:val="1"/>
          <w:color w:val="070707"/>
          <w:sz w:val="23"/>
          <w:szCs w:val="23"/>
          <w:rtl w:val="0"/>
        </w:rPr>
        <w:t xml:space="preserve">i</w:t>
      </w:r>
      <w:r w:rsidDel="00000000" w:rsidR="00000000" w:rsidRPr="00000000">
        <w:rPr>
          <w:rFonts w:ascii="Times New Roman" w:cs="Times New Roman" w:eastAsia="Times New Roman" w:hAnsi="Times New Roman"/>
          <w:b w:val="1"/>
          <w:color w:val="191919"/>
          <w:sz w:val="23"/>
          <w:szCs w:val="23"/>
          <w:rtl w:val="0"/>
        </w:rPr>
        <w:t xml:space="preserve">f</w:t>
      </w:r>
      <w:r w:rsidDel="00000000" w:rsidR="00000000" w:rsidRPr="00000000">
        <w:rPr>
          <w:rFonts w:ascii="Times New Roman" w:cs="Times New Roman" w:eastAsia="Times New Roman" w:hAnsi="Times New Roman"/>
          <w:b w:val="1"/>
          <w:color w:val="070707"/>
          <w:sz w:val="23"/>
          <w:szCs w:val="23"/>
          <w:rtl w:val="0"/>
        </w:rPr>
        <w:t xml:space="preserve">u</w:t>
      </w:r>
      <w:r w:rsidDel="00000000" w:rsidR="00000000" w:rsidRPr="00000000">
        <w:rPr>
          <w:rFonts w:ascii="Times New Roman" w:cs="Times New Roman" w:eastAsia="Times New Roman" w:hAnsi="Times New Roman"/>
          <w:b w:val="1"/>
          <w:color w:val="191919"/>
          <w:sz w:val="23"/>
          <w:szCs w:val="23"/>
          <w:rtl w:val="0"/>
        </w:rPr>
        <w:t xml:space="preserve">s</w:t>
      </w:r>
      <w:r w:rsidDel="00000000" w:rsidR="00000000" w:rsidRPr="00000000">
        <w:rPr>
          <w:rFonts w:ascii="Times New Roman" w:cs="Times New Roman" w:eastAsia="Times New Roman" w:hAnsi="Times New Roman"/>
          <w:b w:val="1"/>
          <w:color w:val="070707"/>
          <w:sz w:val="23"/>
          <w:szCs w:val="23"/>
          <w:rtl w:val="0"/>
        </w:rPr>
        <w:t xml:space="preserve">i</w:t>
      </w:r>
      <w:r w:rsidDel="00000000" w:rsidR="00000000" w:rsidRPr="00000000">
        <w:rPr>
          <w:rFonts w:ascii="Times New Roman" w:cs="Times New Roman" w:eastAsia="Times New Roman" w:hAnsi="Times New Roman"/>
          <w:b w:val="1"/>
          <w:color w:val="191919"/>
          <w:sz w:val="23"/>
          <w:szCs w:val="23"/>
          <w:rtl w:val="0"/>
        </w:rPr>
        <w:t xml:space="preserve">ó</w:t>
      </w:r>
      <w:r w:rsidDel="00000000" w:rsidR="00000000" w:rsidRPr="00000000">
        <w:rPr>
          <w:rFonts w:ascii="Times New Roman" w:cs="Times New Roman" w:eastAsia="Times New Roman" w:hAnsi="Times New Roman"/>
          <w:b w:val="1"/>
          <w:color w:val="070707"/>
          <w:sz w:val="23"/>
          <w:szCs w:val="23"/>
          <w:rtl w:val="0"/>
        </w:rPr>
        <w:t xml:space="preserve">n  </w:t>
      </w:r>
      <w:r w:rsidDel="00000000" w:rsidR="00000000" w:rsidRPr="00000000">
        <w:rPr>
          <w:rFonts w:ascii="Times New Roman" w:cs="Times New Roman" w:eastAsia="Times New Roman" w:hAnsi="Times New Roman"/>
          <w:b w:val="1"/>
          <w:color w:val="191919"/>
          <w:sz w:val="23"/>
          <w:szCs w:val="23"/>
          <w:rtl w:val="0"/>
        </w:rPr>
        <w:t xml:space="preserve">de las convocatorias. </w:t>
      </w:r>
      <w:r w:rsidDel="00000000" w:rsidR="00000000" w:rsidRPr="00000000">
        <w:rPr>
          <w:rFonts w:ascii="Times New Roman" w:cs="Times New Roman" w:eastAsia="Times New Roman" w:hAnsi="Times New Roman"/>
          <w:color w:val="191919"/>
          <w:sz w:val="23"/>
          <w:szCs w:val="23"/>
          <w:rtl w:val="0"/>
        </w:rPr>
        <w:t xml:space="preserve">Con el objeto de garantizar 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principio de publicidad</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el Estado empleador pondrá en conocimiento  de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os interesados todas la</w:t>
      </w:r>
      <w:r w:rsidDel="00000000" w:rsidR="00000000" w:rsidRPr="00000000">
        <w:rPr>
          <w:rFonts w:ascii="Times New Roman" w:cs="Times New Roman" w:eastAsia="Times New Roman" w:hAnsi="Times New Roman"/>
          <w:color w:val="3a3a3a"/>
          <w:sz w:val="23"/>
          <w:szCs w:val="23"/>
          <w:rtl w:val="0"/>
        </w:rPr>
        <w:t xml:space="preserve">s </w:t>
      </w:r>
      <w:r w:rsidDel="00000000" w:rsidR="00000000" w:rsidRPr="00000000">
        <w:rPr>
          <w:rFonts w:ascii="Times New Roman" w:cs="Times New Roman" w:eastAsia="Times New Roman" w:hAnsi="Times New Roman"/>
          <w:color w:val="191919"/>
          <w:sz w:val="23"/>
          <w:szCs w:val="23"/>
          <w:rtl w:val="0"/>
        </w:rPr>
        <w:t xml:space="preserve">ofertas  labo</w:t>
      </w:r>
      <w:r w:rsidDel="00000000" w:rsidR="00000000" w:rsidRPr="00000000">
        <w:rPr>
          <w:rFonts w:ascii="Times New Roman" w:cs="Times New Roman" w:eastAsia="Times New Roman" w:hAnsi="Times New Roman"/>
          <w:color w:val="070707"/>
          <w:sz w:val="23"/>
          <w:szCs w:val="23"/>
          <w:rtl w:val="0"/>
        </w:rPr>
        <w:t xml:space="preserve">r</w:t>
      </w:r>
      <w:r w:rsidDel="00000000" w:rsidR="00000000" w:rsidRPr="00000000">
        <w:rPr>
          <w:rFonts w:ascii="Times New Roman" w:cs="Times New Roman" w:eastAsia="Times New Roman" w:hAnsi="Times New Roman"/>
          <w:color w:val="191919"/>
          <w:sz w:val="23"/>
          <w:szCs w:val="23"/>
          <w:rtl w:val="0"/>
        </w:rPr>
        <w:t xml:space="preserve">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es  disponibles.  Las  entidades  gremia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e</w:t>
      </w:r>
      <w:r w:rsidDel="00000000" w:rsidR="00000000" w:rsidRPr="00000000">
        <w:rPr>
          <w:rFonts w:ascii="Times New Roman" w:cs="Times New Roman" w:eastAsia="Times New Roman" w:hAnsi="Times New Roman"/>
          <w:color w:val="3a3a3a"/>
          <w:sz w:val="23"/>
          <w:szCs w:val="23"/>
          <w:rtl w:val="0"/>
        </w:rPr>
        <w:t xml:space="preserve">s  </w:t>
      </w:r>
      <w:r w:rsidDel="00000000" w:rsidR="00000000" w:rsidRPr="00000000">
        <w:rPr>
          <w:rFonts w:ascii="Times New Roman" w:cs="Times New Roman" w:eastAsia="Times New Roman" w:hAnsi="Times New Roman"/>
          <w:color w:val="191919"/>
          <w:sz w:val="23"/>
          <w:szCs w:val="23"/>
          <w:rtl w:val="0"/>
        </w:rPr>
        <w:t xml:space="preserve">se  comprometen  a actuar  como trabajadores de difusión de las convocatorias en todos sus ámbitos de actuación.</w:t>
      </w:r>
      <w:r w:rsidDel="00000000" w:rsidR="00000000" w:rsidRPr="00000000">
        <w:rPr>
          <w:rtl w:val="0"/>
        </w:rPr>
      </w:r>
    </w:p>
    <w:p w:rsidR="00000000" w:rsidDel="00000000" w:rsidP="00000000" w:rsidRDefault="00000000" w:rsidRPr="00000000" w14:paraId="00000635">
      <w:pPr>
        <w:spacing w:line="200" w:lineRule="auto"/>
        <w:jc w:val="left"/>
        <w:rPr>
          <w:sz w:val="20"/>
          <w:szCs w:val="20"/>
        </w:rPr>
      </w:pPr>
      <w:r w:rsidDel="00000000" w:rsidR="00000000" w:rsidRPr="00000000">
        <w:rPr>
          <w:rtl w:val="0"/>
        </w:rPr>
      </w:r>
    </w:p>
    <w:p w:rsidR="00000000" w:rsidDel="00000000" w:rsidP="00000000" w:rsidRDefault="00000000" w:rsidRPr="00000000" w14:paraId="00000636">
      <w:pPr>
        <w:spacing w:before="18" w:line="280" w:lineRule="auto"/>
        <w:jc w:val="left"/>
        <w:rPr>
          <w:sz w:val="28"/>
          <w:szCs w:val="28"/>
        </w:rPr>
      </w:pPr>
      <w:r w:rsidDel="00000000" w:rsidR="00000000" w:rsidRPr="00000000">
        <w:rPr>
          <w:rtl w:val="0"/>
        </w:rPr>
      </w:r>
    </w:p>
    <w:p w:rsidR="00000000" w:rsidDel="00000000" w:rsidP="00000000" w:rsidRDefault="00000000" w:rsidRPr="00000000" w14:paraId="00000637">
      <w:pPr>
        <w:spacing w:line="374" w:lineRule="auto"/>
        <w:ind w:left="206" w:right="10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91919"/>
          <w:sz w:val="23"/>
          <w:szCs w:val="23"/>
          <w:rtl w:val="0"/>
        </w:rPr>
        <w:t xml:space="preserve">A</w:t>
      </w:r>
      <w:r w:rsidDel="00000000" w:rsidR="00000000" w:rsidRPr="00000000">
        <w:rPr>
          <w:rFonts w:ascii="Times New Roman" w:cs="Times New Roman" w:eastAsia="Times New Roman" w:hAnsi="Times New Roman"/>
          <w:b w:val="1"/>
          <w:color w:val="070707"/>
          <w:sz w:val="23"/>
          <w:szCs w:val="23"/>
          <w:rtl w:val="0"/>
        </w:rPr>
        <w:t xml:space="preserve">R</w:t>
      </w:r>
      <w:r w:rsidDel="00000000" w:rsidR="00000000" w:rsidRPr="00000000">
        <w:rPr>
          <w:rFonts w:ascii="Times New Roman" w:cs="Times New Roman" w:eastAsia="Times New Roman" w:hAnsi="Times New Roman"/>
          <w:b w:val="1"/>
          <w:color w:val="191919"/>
          <w:sz w:val="23"/>
          <w:szCs w:val="23"/>
          <w:rtl w:val="0"/>
        </w:rPr>
        <w:t xml:space="preserve">TÍCUL</w:t>
      </w:r>
      <w:r w:rsidDel="00000000" w:rsidR="00000000" w:rsidRPr="00000000">
        <w:rPr>
          <w:rFonts w:ascii="Times New Roman" w:cs="Times New Roman" w:eastAsia="Times New Roman" w:hAnsi="Times New Roman"/>
          <w:b w:val="1"/>
          <w:color w:val="070707"/>
          <w:sz w:val="23"/>
          <w:szCs w:val="23"/>
          <w:rtl w:val="0"/>
        </w:rPr>
        <w:t xml:space="preserve">O </w:t>
      </w:r>
      <w:r w:rsidDel="00000000" w:rsidR="00000000" w:rsidRPr="00000000">
        <w:rPr>
          <w:rFonts w:ascii="Times New Roman" w:cs="Times New Roman" w:eastAsia="Times New Roman" w:hAnsi="Times New Roman"/>
          <w:b w:val="1"/>
          <w:color w:val="191919"/>
          <w:sz w:val="23"/>
          <w:szCs w:val="23"/>
          <w:rtl w:val="0"/>
        </w:rPr>
        <w:t xml:space="preserve">49.- Proce</w:t>
      </w:r>
      <w:r w:rsidDel="00000000" w:rsidR="00000000" w:rsidRPr="00000000">
        <w:rPr>
          <w:rFonts w:ascii="Times New Roman" w:cs="Times New Roman" w:eastAsia="Times New Roman" w:hAnsi="Times New Roman"/>
          <w:b w:val="1"/>
          <w:color w:val="070707"/>
          <w:sz w:val="23"/>
          <w:szCs w:val="23"/>
          <w:rtl w:val="0"/>
        </w:rPr>
        <w:t xml:space="preserve">d</w:t>
      </w:r>
      <w:r w:rsidDel="00000000" w:rsidR="00000000" w:rsidRPr="00000000">
        <w:rPr>
          <w:rFonts w:ascii="Times New Roman" w:cs="Times New Roman" w:eastAsia="Times New Roman" w:hAnsi="Times New Roman"/>
          <w:b w:val="1"/>
          <w:color w:val="191919"/>
          <w:sz w:val="23"/>
          <w:szCs w:val="23"/>
          <w:rtl w:val="0"/>
        </w:rPr>
        <w:t xml:space="preserve">imien</w:t>
      </w:r>
      <w:r w:rsidDel="00000000" w:rsidR="00000000" w:rsidRPr="00000000">
        <w:rPr>
          <w:rFonts w:ascii="Times New Roman" w:cs="Times New Roman" w:eastAsia="Times New Roman" w:hAnsi="Times New Roman"/>
          <w:b w:val="1"/>
          <w:color w:val="070707"/>
          <w:sz w:val="23"/>
          <w:szCs w:val="23"/>
          <w:rtl w:val="0"/>
        </w:rPr>
        <w:t xml:space="preserve">t</w:t>
      </w:r>
      <w:r w:rsidDel="00000000" w:rsidR="00000000" w:rsidRPr="00000000">
        <w:rPr>
          <w:rFonts w:ascii="Times New Roman" w:cs="Times New Roman" w:eastAsia="Times New Roman" w:hAnsi="Times New Roman"/>
          <w:b w:val="1"/>
          <w:color w:val="191919"/>
          <w:sz w:val="23"/>
          <w:szCs w:val="23"/>
          <w:rtl w:val="0"/>
        </w:rPr>
        <w:t xml:space="preserve">os.  </w:t>
      </w:r>
      <w:r w:rsidDel="00000000" w:rsidR="00000000" w:rsidRPr="00000000">
        <w:rPr>
          <w:rFonts w:ascii="Times New Roman" w:cs="Times New Roman" w:eastAsia="Times New Roman" w:hAnsi="Times New Roman"/>
          <w:color w:val="191919"/>
          <w:sz w:val="23"/>
          <w:szCs w:val="23"/>
          <w:rtl w:val="0"/>
        </w:rPr>
        <w:t xml:space="preserve">Los procesos de se</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ección del personal que apruebe el Estado   empleador   contemplarán   básicamente   sistemas   de   evaluación   objet</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va   de antecedentes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experiencias   relacionadas   con  el  cargo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conocimiento</w:t>
      </w:r>
      <w:r w:rsidDel="00000000" w:rsidR="00000000" w:rsidRPr="00000000">
        <w:rPr>
          <w:rFonts w:ascii="Times New Roman" w:cs="Times New Roman" w:eastAsia="Times New Roman" w:hAnsi="Times New Roman"/>
          <w:color w:val="4b4b4b"/>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habilidades   y aptitudes. Podrán convenirse</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asimismo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modalidades de cursos de formación habilitantes para el </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ngre</w:t>
      </w:r>
      <w:r w:rsidDel="00000000" w:rsidR="00000000" w:rsidRPr="00000000">
        <w:rPr>
          <w:rFonts w:ascii="Times New Roman" w:cs="Times New Roman" w:eastAsia="Times New Roman" w:hAnsi="Times New Roman"/>
          <w:color w:val="3a3a3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o.</w:t>
      </w:r>
      <w:r w:rsidDel="00000000" w:rsidR="00000000" w:rsidRPr="00000000">
        <w:rPr>
          <w:rtl w:val="0"/>
        </w:rPr>
      </w:r>
    </w:p>
    <w:p w:rsidR="00000000" w:rsidDel="00000000" w:rsidP="00000000" w:rsidRDefault="00000000" w:rsidRPr="00000000" w14:paraId="00000638">
      <w:pPr>
        <w:spacing w:before="8" w:line="100" w:lineRule="auto"/>
        <w:jc w:val="left"/>
        <w:rPr>
          <w:sz w:val="10"/>
          <w:szCs w:val="10"/>
        </w:rPr>
      </w:pPr>
      <w:r w:rsidDel="00000000" w:rsidR="00000000" w:rsidRPr="00000000">
        <w:rPr>
          <w:rtl w:val="0"/>
        </w:rPr>
      </w:r>
    </w:p>
    <w:p w:rsidR="00000000" w:rsidDel="00000000" w:rsidP="00000000" w:rsidRDefault="00000000" w:rsidRPr="00000000" w14:paraId="00000639">
      <w:pPr>
        <w:spacing w:line="200" w:lineRule="auto"/>
        <w:jc w:val="left"/>
        <w:rPr>
          <w:sz w:val="20"/>
          <w:szCs w:val="20"/>
        </w:rPr>
      </w:pPr>
      <w:r w:rsidDel="00000000" w:rsidR="00000000" w:rsidRPr="00000000">
        <w:rPr>
          <w:rtl w:val="0"/>
        </w:rPr>
      </w:r>
    </w:p>
    <w:p w:rsidR="00000000" w:rsidDel="00000000" w:rsidP="00000000" w:rsidRDefault="00000000" w:rsidRPr="00000000" w14:paraId="0000063A">
      <w:pPr>
        <w:spacing w:line="200" w:lineRule="auto"/>
        <w:jc w:val="left"/>
        <w:rPr>
          <w:sz w:val="20"/>
          <w:szCs w:val="20"/>
        </w:rPr>
      </w:pPr>
      <w:r w:rsidDel="00000000" w:rsidR="00000000" w:rsidRPr="00000000">
        <w:rPr>
          <w:rtl w:val="0"/>
        </w:rPr>
      </w:r>
    </w:p>
    <w:p w:rsidR="00000000" w:rsidDel="00000000" w:rsidP="00000000" w:rsidRDefault="00000000" w:rsidRPr="00000000" w14:paraId="0000063B">
      <w:pPr>
        <w:spacing w:line="366" w:lineRule="auto"/>
        <w:ind w:left="213" w:right="100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91919"/>
          <w:sz w:val="23"/>
          <w:szCs w:val="23"/>
          <w:rtl w:val="0"/>
        </w:rPr>
        <w:t xml:space="preserve">ARTÍCULO 5</w:t>
      </w:r>
      <w:r w:rsidDel="00000000" w:rsidR="00000000" w:rsidRPr="00000000">
        <w:rPr>
          <w:rFonts w:ascii="Times New Roman" w:cs="Times New Roman" w:eastAsia="Times New Roman" w:hAnsi="Times New Roman"/>
          <w:b w:val="1"/>
          <w:color w:val="070707"/>
          <w:sz w:val="23"/>
          <w:szCs w:val="23"/>
          <w:rtl w:val="0"/>
        </w:rPr>
        <w:t xml:space="preserve">0.- D</w:t>
      </w:r>
      <w:r w:rsidDel="00000000" w:rsidR="00000000" w:rsidRPr="00000000">
        <w:rPr>
          <w:rFonts w:ascii="Times New Roman" w:cs="Times New Roman" w:eastAsia="Times New Roman" w:hAnsi="Times New Roman"/>
          <w:b w:val="1"/>
          <w:color w:val="191919"/>
          <w:sz w:val="23"/>
          <w:szCs w:val="23"/>
          <w:rtl w:val="0"/>
        </w:rPr>
        <w:t xml:space="preserve">esignación</w:t>
      </w:r>
      <w:r w:rsidDel="00000000" w:rsidR="00000000" w:rsidRPr="00000000">
        <w:rPr>
          <w:rFonts w:ascii="Times New Roman" w:cs="Times New Roman" w:eastAsia="Times New Roman" w:hAnsi="Times New Roman"/>
          <w:b w:val="1"/>
          <w:color w:val="070707"/>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La designación de personal se ajustará al orden de mérito aprobado.</w:t>
      </w:r>
      <w:r w:rsidDel="00000000" w:rsidR="00000000" w:rsidRPr="00000000">
        <w:rPr>
          <w:rtl w:val="0"/>
        </w:rPr>
      </w:r>
    </w:p>
    <w:p w:rsidR="00000000" w:rsidDel="00000000" w:rsidP="00000000" w:rsidRDefault="00000000" w:rsidRPr="00000000" w14:paraId="0000063C">
      <w:pPr>
        <w:spacing w:before="3" w:line="120" w:lineRule="auto"/>
        <w:jc w:val="left"/>
        <w:rPr>
          <w:sz w:val="12"/>
          <w:szCs w:val="12"/>
        </w:rPr>
      </w:pPr>
      <w:r w:rsidDel="00000000" w:rsidR="00000000" w:rsidRPr="00000000">
        <w:rPr>
          <w:rtl w:val="0"/>
        </w:rPr>
      </w:r>
    </w:p>
    <w:p w:rsidR="00000000" w:rsidDel="00000000" w:rsidP="00000000" w:rsidRDefault="00000000" w:rsidRPr="00000000" w14:paraId="0000063D">
      <w:pPr>
        <w:spacing w:line="200" w:lineRule="auto"/>
        <w:jc w:val="left"/>
        <w:rPr>
          <w:sz w:val="20"/>
          <w:szCs w:val="20"/>
        </w:rPr>
      </w:pPr>
      <w:r w:rsidDel="00000000" w:rsidR="00000000" w:rsidRPr="00000000">
        <w:rPr>
          <w:rtl w:val="0"/>
        </w:rPr>
      </w:r>
    </w:p>
    <w:p w:rsidR="00000000" w:rsidDel="00000000" w:rsidP="00000000" w:rsidRDefault="00000000" w:rsidRPr="00000000" w14:paraId="0000063E">
      <w:pPr>
        <w:spacing w:line="200" w:lineRule="auto"/>
        <w:jc w:val="left"/>
        <w:rPr>
          <w:sz w:val="20"/>
          <w:szCs w:val="20"/>
        </w:rPr>
      </w:pPr>
      <w:r w:rsidDel="00000000" w:rsidR="00000000" w:rsidRPr="00000000">
        <w:rPr>
          <w:rtl w:val="0"/>
        </w:rPr>
      </w:r>
    </w:p>
    <w:p w:rsidR="00000000" w:rsidDel="00000000" w:rsidP="00000000" w:rsidRDefault="00000000" w:rsidRPr="00000000" w14:paraId="0000063F">
      <w:pPr>
        <w:spacing w:line="378" w:lineRule="auto"/>
        <w:ind w:left="213" w:right="99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Cuando  se trate  de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  selección  de  aspirantes  a  cargos jerárquicos   de  conducción  de unidades  de  la  estructura  orgánica</w:t>
      </w:r>
      <w:r w:rsidDel="00000000" w:rsidR="00000000" w:rsidRPr="00000000">
        <w:rPr>
          <w:rFonts w:ascii="Times New Roman" w:cs="Times New Roman" w:eastAsia="Times New Roman" w:hAnsi="Times New Roman"/>
          <w:color w:val="4b4b4b"/>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se  podrá  acordar  en  los  respectivos   convenios sectoria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es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cláusulas  que posibi</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iten  a la autoridad competente</w:t>
      </w:r>
      <w:r w:rsidDel="00000000" w:rsidR="00000000" w:rsidRPr="00000000">
        <w:rPr>
          <w:rFonts w:ascii="Times New Roman" w:cs="Times New Roman" w:eastAsia="Times New Roman" w:hAnsi="Times New Roman"/>
          <w:color w:val="4b4b4b"/>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escoger en una nómina integrada entre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os DOS (2) y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os CINCO (5) postulantes mejor puntuados.</w:t>
      </w:r>
      <w:r w:rsidDel="00000000" w:rsidR="00000000" w:rsidRPr="00000000">
        <w:rPr>
          <w:rtl w:val="0"/>
        </w:rPr>
      </w:r>
    </w:p>
    <w:p w:rsidR="00000000" w:rsidDel="00000000" w:rsidP="00000000" w:rsidRDefault="00000000" w:rsidRPr="00000000" w14:paraId="00000640">
      <w:pPr>
        <w:spacing w:before="7" w:line="160" w:lineRule="auto"/>
        <w:jc w:val="left"/>
        <w:rPr>
          <w:sz w:val="16"/>
          <w:szCs w:val="16"/>
        </w:rPr>
      </w:pPr>
      <w:r w:rsidDel="00000000" w:rsidR="00000000" w:rsidRPr="00000000">
        <w:rPr>
          <w:rtl w:val="0"/>
        </w:rPr>
      </w:r>
    </w:p>
    <w:p w:rsidR="00000000" w:rsidDel="00000000" w:rsidP="00000000" w:rsidRDefault="00000000" w:rsidRPr="00000000" w14:paraId="00000641">
      <w:pPr>
        <w:spacing w:line="200" w:lineRule="auto"/>
        <w:jc w:val="left"/>
        <w:rPr>
          <w:sz w:val="20"/>
          <w:szCs w:val="20"/>
        </w:rPr>
      </w:pPr>
      <w:r w:rsidDel="00000000" w:rsidR="00000000" w:rsidRPr="00000000">
        <w:rPr>
          <w:rtl w:val="0"/>
        </w:rPr>
      </w:r>
    </w:p>
    <w:p w:rsidR="00000000" w:rsidDel="00000000" w:rsidP="00000000" w:rsidRDefault="00000000" w:rsidRPr="00000000" w14:paraId="00000642">
      <w:pPr>
        <w:spacing w:line="200" w:lineRule="auto"/>
        <w:jc w:val="left"/>
        <w:rPr>
          <w:sz w:val="20"/>
          <w:szCs w:val="20"/>
        </w:rPr>
      </w:pPr>
      <w:r w:rsidDel="00000000" w:rsidR="00000000" w:rsidRPr="00000000">
        <w:rPr>
          <w:rtl w:val="0"/>
        </w:rPr>
      </w:r>
    </w:p>
    <w:p w:rsidR="00000000" w:rsidDel="00000000" w:rsidP="00000000" w:rsidRDefault="00000000" w:rsidRPr="00000000" w14:paraId="00000643">
      <w:pPr>
        <w:spacing w:line="200" w:lineRule="auto"/>
        <w:jc w:val="left"/>
        <w:rPr>
          <w:sz w:val="20"/>
          <w:szCs w:val="20"/>
        </w:rPr>
      </w:pPr>
      <w:r w:rsidDel="00000000" w:rsidR="00000000" w:rsidRPr="00000000">
        <w:rPr>
          <w:rtl w:val="0"/>
        </w:rPr>
      </w:r>
    </w:p>
    <w:p w:rsidR="00000000" w:rsidDel="00000000" w:rsidP="00000000" w:rsidRDefault="00000000" w:rsidRPr="00000000" w14:paraId="00000644">
      <w:pPr>
        <w:spacing w:line="200" w:lineRule="auto"/>
        <w:jc w:val="left"/>
        <w:rPr>
          <w:sz w:val="20"/>
          <w:szCs w:val="20"/>
        </w:rPr>
      </w:pPr>
      <w:r w:rsidDel="00000000" w:rsidR="00000000" w:rsidRPr="00000000">
        <w:rPr>
          <w:rtl w:val="0"/>
        </w:rPr>
      </w:r>
    </w:p>
    <w:p w:rsidR="00000000" w:rsidDel="00000000" w:rsidP="00000000" w:rsidRDefault="00000000" w:rsidRPr="00000000" w14:paraId="00000645">
      <w:pPr>
        <w:spacing w:line="200" w:lineRule="auto"/>
        <w:jc w:val="left"/>
        <w:rPr>
          <w:sz w:val="20"/>
          <w:szCs w:val="20"/>
        </w:rPr>
      </w:pPr>
      <w:r w:rsidDel="00000000" w:rsidR="00000000" w:rsidRPr="00000000">
        <w:rPr>
          <w:rtl w:val="0"/>
        </w:rPr>
      </w:r>
    </w:p>
    <w:p w:rsidR="00000000" w:rsidDel="00000000" w:rsidP="00000000" w:rsidRDefault="00000000" w:rsidRPr="00000000" w14:paraId="00000646">
      <w:pPr>
        <w:ind w:left="4810" w:right="4833" w:firstLine="0"/>
        <w:jc w:val="center"/>
        <w:rPr>
          <w:rFonts w:ascii="Courier New" w:cs="Courier New" w:eastAsia="Courier New" w:hAnsi="Courier New"/>
          <w:sz w:val="16"/>
          <w:szCs w:val="16"/>
        </w:rPr>
        <w:sectPr>
          <w:type w:val="continuous"/>
          <w:pgSz w:h="20160" w:w="12240" w:orient="portrait"/>
          <w:pgMar w:bottom="280" w:top="280" w:left="1580" w:right="780" w:header="360" w:footer="360"/>
        </w:sectPr>
      </w:pPr>
      <w:r w:rsidDel="00000000" w:rsidR="00000000" w:rsidRPr="00000000">
        <w:rPr>
          <w:rFonts w:ascii="Courier New" w:cs="Courier New" w:eastAsia="Courier New" w:hAnsi="Courier New"/>
          <w:color w:val="191919"/>
          <w:sz w:val="16"/>
          <w:szCs w:val="16"/>
          <w:rtl w:val="0"/>
        </w:rPr>
        <w:t xml:space="preserve">36</w:t>
      </w:r>
      <w:r w:rsidDel="00000000" w:rsidR="00000000" w:rsidRPr="00000000">
        <w:rPr>
          <w:rtl w:val="0"/>
        </w:rPr>
      </w:r>
    </w:p>
    <w:p w:rsidR="00000000" w:rsidDel="00000000" w:rsidP="00000000" w:rsidRDefault="00000000" w:rsidRPr="00000000" w14:paraId="00000647">
      <w:pPr>
        <w:spacing w:before="52" w:lineRule="auto"/>
        <w:ind w:right="107"/>
        <w:jc w:val="right"/>
        <w:rPr>
          <w:rFonts w:ascii="Arial" w:cs="Arial" w:eastAsia="Arial" w:hAnsi="Arial"/>
          <w:sz w:val="41"/>
          <w:szCs w:val="41"/>
        </w:rPr>
      </w:pPr>
      <w:r w:rsidDel="00000000" w:rsidR="00000000" w:rsidRPr="00000000">
        <w:rPr>
          <w:rFonts w:ascii="Arial" w:cs="Arial" w:eastAsia="Arial" w:hAnsi="Arial"/>
          <w:color w:val="181818"/>
          <w:sz w:val="41"/>
          <w:szCs w:val="41"/>
          <w:rtl w:val="0"/>
        </w:rPr>
        <w:t xml:space="preserve">"4</w:t>
      </w:r>
      <w:r w:rsidDel="00000000" w:rsidR="00000000" w:rsidRPr="00000000">
        <w:rPr>
          <w:rFonts w:ascii="Arial" w:cs="Arial" w:eastAsia="Arial" w:hAnsi="Arial"/>
          <w:color w:val="4c4c4c"/>
          <w:sz w:val="41"/>
          <w:szCs w:val="41"/>
          <w:rtl w:val="0"/>
        </w:rPr>
        <w:t xml:space="preserve">25   </w:t>
      </w:r>
      <w:r w:rsidDel="00000000" w:rsidR="00000000" w:rsidRPr="00000000">
        <w:rPr>
          <w:rFonts w:ascii="Arial" w:cs="Arial" w:eastAsia="Arial" w:hAnsi="Arial"/>
          <w:color w:val="636266"/>
          <w:sz w:val="41"/>
          <w:szCs w:val="41"/>
          <w:rtl w:val="0"/>
        </w:rPr>
        <w:t xml:space="preserve">22</w:t>
      </w:r>
      <w:r w:rsidDel="00000000" w:rsidR="00000000" w:rsidRPr="00000000">
        <w:rPr>
          <w:rtl w:val="0"/>
        </w:rPr>
      </w:r>
    </w:p>
    <w:p w:rsidR="00000000" w:rsidDel="00000000" w:rsidP="00000000" w:rsidRDefault="00000000" w:rsidRPr="00000000" w14:paraId="00000648">
      <w:pPr>
        <w:spacing w:before="3" w:line="160" w:lineRule="auto"/>
        <w:jc w:val="left"/>
        <w:rPr>
          <w:sz w:val="16"/>
          <w:szCs w:val="16"/>
        </w:rPr>
      </w:pPr>
      <w:r w:rsidDel="00000000" w:rsidR="00000000" w:rsidRPr="00000000">
        <w:rPr>
          <w:rtl w:val="0"/>
        </w:rPr>
      </w:r>
    </w:p>
    <w:p w:rsidR="00000000" w:rsidDel="00000000" w:rsidP="00000000" w:rsidRDefault="00000000" w:rsidRPr="00000000" w14:paraId="00000649">
      <w:pPr>
        <w:spacing w:line="140" w:lineRule="auto"/>
        <w:ind w:left="5264" w:firstLine="0"/>
        <w:jc w:val="left"/>
        <w:rPr>
          <w:rFonts w:ascii="Arial" w:cs="Arial" w:eastAsia="Arial" w:hAnsi="Arial"/>
          <w:sz w:val="14"/>
          <w:szCs w:val="14"/>
        </w:rPr>
      </w:pPr>
      <w:r w:rsidDel="00000000" w:rsidR="00000000" w:rsidRPr="00000000">
        <w:rPr>
          <w:rFonts w:ascii="Arial" w:cs="Arial" w:eastAsia="Arial" w:hAnsi="Arial"/>
          <w:b w:val="1"/>
          <w:color w:val="181818"/>
          <w:sz w:val="14"/>
          <w:szCs w:val="14"/>
          <w:rtl w:val="0"/>
        </w:rPr>
        <w:t xml:space="preserve">"2022 - </w:t>
      </w:r>
      <w:r w:rsidDel="00000000" w:rsidR="00000000" w:rsidRPr="00000000">
        <w:rPr>
          <w:rFonts w:ascii="Arial" w:cs="Arial" w:eastAsia="Arial" w:hAnsi="Arial"/>
          <w:b w:val="1"/>
          <w:i w:val="1"/>
          <w:color w:val="181818"/>
          <w:sz w:val="14"/>
          <w:szCs w:val="14"/>
          <w:rtl w:val="0"/>
        </w:rPr>
        <w:t xml:space="preserve">40º </w:t>
      </w:r>
      <w:r w:rsidDel="00000000" w:rsidR="00000000" w:rsidRPr="00000000">
        <w:rPr>
          <w:rFonts w:ascii="Arial" w:cs="Arial" w:eastAsia="Arial" w:hAnsi="Arial"/>
          <w:b w:val="1"/>
          <w:color w:val="181818"/>
          <w:sz w:val="14"/>
          <w:szCs w:val="14"/>
          <w:rtl w:val="0"/>
        </w:rPr>
        <w:t xml:space="preserve">ANIVERSAR</w:t>
      </w:r>
      <w:r w:rsidDel="00000000" w:rsidR="00000000" w:rsidRPr="00000000">
        <w:rPr>
          <w:rFonts w:ascii="Arial" w:cs="Arial" w:eastAsia="Arial" w:hAnsi="Arial"/>
          <w:b w:val="1"/>
          <w:color w:val="3a3a3a"/>
          <w:sz w:val="14"/>
          <w:szCs w:val="14"/>
          <w:rtl w:val="0"/>
        </w:rPr>
        <w:t xml:space="preserve">I</w:t>
      </w:r>
      <w:r w:rsidDel="00000000" w:rsidR="00000000" w:rsidRPr="00000000">
        <w:rPr>
          <w:rFonts w:ascii="Arial" w:cs="Arial" w:eastAsia="Arial" w:hAnsi="Arial"/>
          <w:b w:val="1"/>
          <w:color w:val="181818"/>
          <w:sz w:val="14"/>
          <w:szCs w:val="14"/>
          <w:rtl w:val="0"/>
        </w:rPr>
        <w:t xml:space="preserve">O  D</w:t>
      </w:r>
      <w:r w:rsidDel="00000000" w:rsidR="00000000" w:rsidRPr="00000000">
        <w:rPr>
          <w:rFonts w:ascii="Arial" w:cs="Arial" w:eastAsia="Arial" w:hAnsi="Arial"/>
          <w:b w:val="1"/>
          <w:color w:val="3a3a3a"/>
          <w:sz w:val="14"/>
          <w:szCs w:val="14"/>
          <w:rtl w:val="0"/>
        </w:rPr>
        <w:t xml:space="preserve">E </w:t>
      </w:r>
      <w:r w:rsidDel="00000000" w:rsidR="00000000" w:rsidRPr="00000000">
        <w:rPr>
          <w:rFonts w:ascii="Arial" w:cs="Arial" w:eastAsia="Arial" w:hAnsi="Arial"/>
          <w:b w:val="1"/>
          <w:color w:val="181818"/>
          <w:sz w:val="14"/>
          <w:szCs w:val="14"/>
          <w:rtl w:val="0"/>
        </w:rPr>
        <w:t xml:space="preserve">lA GESTA HERO</w:t>
      </w:r>
      <w:r w:rsidDel="00000000" w:rsidR="00000000" w:rsidRPr="00000000">
        <w:rPr>
          <w:rFonts w:ascii="Arial" w:cs="Arial" w:eastAsia="Arial" w:hAnsi="Arial"/>
          <w:b w:val="1"/>
          <w:color w:val="3a3a3a"/>
          <w:sz w:val="14"/>
          <w:szCs w:val="14"/>
          <w:rtl w:val="0"/>
        </w:rPr>
        <w:t xml:space="preserve">I</w:t>
      </w:r>
      <w:r w:rsidDel="00000000" w:rsidR="00000000" w:rsidRPr="00000000">
        <w:rPr>
          <w:rFonts w:ascii="Arial" w:cs="Arial" w:eastAsia="Arial" w:hAnsi="Arial"/>
          <w:b w:val="1"/>
          <w:color w:val="181818"/>
          <w:sz w:val="14"/>
          <w:szCs w:val="14"/>
          <w:rtl w:val="0"/>
        </w:rPr>
        <w:t xml:space="preserve">CA  DE MALV</w:t>
      </w:r>
      <w:r w:rsidDel="00000000" w:rsidR="00000000" w:rsidRPr="00000000">
        <w:rPr>
          <w:rFonts w:ascii="Arial" w:cs="Arial" w:eastAsia="Arial" w:hAnsi="Arial"/>
          <w:b w:val="1"/>
          <w:color w:val="020202"/>
          <w:sz w:val="14"/>
          <w:szCs w:val="14"/>
          <w:rtl w:val="0"/>
        </w:rPr>
        <w:t xml:space="preserve">I</w:t>
      </w:r>
      <w:r w:rsidDel="00000000" w:rsidR="00000000" w:rsidRPr="00000000">
        <w:rPr>
          <w:rFonts w:ascii="Arial" w:cs="Arial" w:eastAsia="Arial" w:hAnsi="Arial"/>
          <w:b w:val="1"/>
          <w:color w:val="181818"/>
          <w:sz w:val="14"/>
          <w:szCs w:val="14"/>
          <w:rtl w:val="0"/>
        </w:rPr>
        <w:t xml:space="preserve">NAS"</w:t>
      </w:r>
      <w:r w:rsidDel="00000000" w:rsidR="00000000" w:rsidRPr="00000000">
        <w:rPr>
          <w:rtl w:val="0"/>
        </w:rPr>
      </w:r>
    </w:p>
    <w:p w:rsidR="00000000" w:rsidDel="00000000" w:rsidP="00000000" w:rsidRDefault="00000000" w:rsidRPr="00000000" w14:paraId="0000064A">
      <w:pPr>
        <w:spacing w:before="8" w:line="100" w:lineRule="auto"/>
        <w:jc w:val="left"/>
        <w:rPr>
          <w:sz w:val="11"/>
          <w:szCs w:val="11"/>
        </w:rPr>
      </w:pPr>
      <w:r w:rsidDel="00000000" w:rsidR="00000000" w:rsidRPr="00000000">
        <w:rPr>
          <w:rtl w:val="0"/>
        </w:rPr>
      </w:r>
    </w:p>
    <w:p w:rsidR="00000000" w:rsidDel="00000000" w:rsidP="00000000" w:rsidRDefault="00000000" w:rsidRPr="00000000" w14:paraId="0000064B">
      <w:pPr>
        <w:spacing w:line="200" w:lineRule="auto"/>
        <w:jc w:val="left"/>
        <w:rPr>
          <w:sz w:val="20"/>
          <w:szCs w:val="20"/>
        </w:rPr>
      </w:pPr>
      <w:r w:rsidDel="00000000" w:rsidR="00000000" w:rsidRPr="00000000">
        <w:rPr>
          <w:rtl w:val="0"/>
        </w:rPr>
      </w:r>
    </w:p>
    <w:p w:rsidR="00000000" w:rsidDel="00000000" w:rsidP="00000000" w:rsidRDefault="00000000" w:rsidRPr="00000000" w14:paraId="0000064C">
      <w:pPr>
        <w:spacing w:line="200" w:lineRule="auto"/>
        <w:jc w:val="left"/>
        <w:rPr>
          <w:sz w:val="20"/>
          <w:szCs w:val="20"/>
        </w:rPr>
      </w:pPr>
      <w:r w:rsidDel="00000000" w:rsidR="00000000" w:rsidRPr="00000000">
        <w:rPr>
          <w:rtl w:val="0"/>
        </w:rPr>
      </w:r>
    </w:p>
    <w:p w:rsidR="00000000" w:rsidDel="00000000" w:rsidP="00000000" w:rsidRDefault="00000000" w:rsidRPr="00000000" w14:paraId="0000064D">
      <w:pPr>
        <w:spacing w:line="200" w:lineRule="auto"/>
        <w:jc w:val="left"/>
        <w:rPr>
          <w:sz w:val="20"/>
          <w:szCs w:val="20"/>
        </w:rPr>
      </w:pPr>
      <w:r w:rsidDel="00000000" w:rsidR="00000000" w:rsidRPr="00000000">
        <w:rPr>
          <w:rtl w:val="0"/>
        </w:rPr>
      </w:r>
    </w:p>
    <w:p w:rsidR="00000000" w:rsidDel="00000000" w:rsidP="00000000" w:rsidRDefault="00000000" w:rsidRPr="00000000" w14:paraId="0000064E">
      <w:pPr>
        <w:spacing w:line="200" w:lineRule="auto"/>
        <w:jc w:val="left"/>
        <w:rPr>
          <w:sz w:val="20"/>
          <w:szCs w:val="20"/>
        </w:rPr>
      </w:pPr>
      <w:r w:rsidDel="00000000" w:rsidR="00000000" w:rsidRPr="00000000">
        <w:rPr>
          <w:rtl w:val="0"/>
        </w:rPr>
      </w:r>
    </w:p>
    <w:p w:rsidR="00000000" w:rsidDel="00000000" w:rsidP="00000000" w:rsidRDefault="00000000" w:rsidRPr="00000000" w14:paraId="0000064F">
      <w:pPr>
        <w:spacing w:line="200" w:lineRule="auto"/>
        <w:jc w:val="left"/>
        <w:rPr>
          <w:sz w:val="20"/>
          <w:szCs w:val="20"/>
        </w:rPr>
      </w:pPr>
      <w:r w:rsidDel="00000000" w:rsidR="00000000" w:rsidRPr="00000000">
        <w:rPr>
          <w:rtl w:val="0"/>
        </w:rPr>
      </w:r>
    </w:p>
    <w:p w:rsidR="00000000" w:rsidDel="00000000" w:rsidP="00000000" w:rsidRDefault="00000000" w:rsidRPr="00000000" w14:paraId="00000650">
      <w:pPr>
        <w:spacing w:line="200" w:lineRule="auto"/>
        <w:jc w:val="left"/>
        <w:rPr>
          <w:sz w:val="20"/>
          <w:szCs w:val="20"/>
        </w:rPr>
      </w:pPr>
      <w:r w:rsidDel="00000000" w:rsidR="00000000" w:rsidRPr="00000000">
        <w:rPr>
          <w:rtl w:val="0"/>
        </w:rPr>
      </w:r>
    </w:p>
    <w:p w:rsidR="00000000" w:rsidDel="00000000" w:rsidP="00000000" w:rsidRDefault="00000000" w:rsidRPr="00000000" w14:paraId="00000651">
      <w:pPr>
        <w:spacing w:line="200" w:lineRule="auto"/>
        <w:jc w:val="left"/>
        <w:rPr>
          <w:sz w:val="20"/>
          <w:szCs w:val="20"/>
        </w:rPr>
      </w:pPr>
      <w:r w:rsidDel="00000000" w:rsidR="00000000" w:rsidRPr="00000000">
        <w:rPr>
          <w:rtl w:val="0"/>
        </w:rPr>
      </w:r>
    </w:p>
    <w:p w:rsidR="00000000" w:rsidDel="00000000" w:rsidP="00000000" w:rsidRDefault="00000000" w:rsidRPr="00000000" w14:paraId="00000652">
      <w:pPr>
        <w:spacing w:before="43" w:lineRule="auto"/>
        <w:ind w:left="152" w:right="7315" w:firstLine="0"/>
        <w:jc w:val="both"/>
        <w:rPr>
          <w:rFonts w:ascii="Arial" w:cs="Arial" w:eastAsia="Arial" w:hAnsi="Arial"/>
          <w:sz w:val="14"/>
          <w:szCs w:val="14"/>
        </w:rPr>
      </w:pPr>
      <w:r w:rsidDel="00000000" w:rsidR="00000000" w:rsidRPr="00000000">
        <w:rPr>
          <w:rFonts w:ascii="Arial" w:cs="Arial" w:eastAsia="Arial" w:hAnsi="Arial"/>
          <w:b w:val="1"/>
          <w:i w:val="1"/>
          <w:color w:val="181818"/>
          <w:sz w:val="14"/>
          <w:szCs w:val="14"/>
          <w:rtl w:val="0"/>
        </w:rPr>
        <w:t xml:space="preserve">MINISTERIO  DE TRABAJO  Y EMPLEO</w:t>
      </w:r>
      <w:r w:rsidDel="00000000" w:rsidR="00000000" w:rsidRPr="00000000">
        <w:rPr>
          <w:rtl w:val="0"/>
        </w:rPr>
      </w:r>
    </w:p>
    <w:p w:rsidR="00000000" w:rsidDel="00000000" w:rsidP="00000000" w:rsidRDefault="00000000" w:rsidRPr="00000000" w14:paraId="00000653">
      <w:pPr>
        <w:spacing w:before="15" w:line="381" w:lineRule="auto"/>
        <w:ind w:left="224" w:right="1184"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51</w:t>
      </w:r>
      <w:r w:rsidDel="00000000" w:rsidR="00000000" w:rsidRPr="00000000">
        <w:rPr>
          <w:rFonts w:ascii="Times New Roman" w:cs="Times New Roman" w:eastAsia="Times New Roman" w:hAnsi="Times New Roman"/>
          <w:b w:val="1"/>
          <w:color w:val="020202"/>
          <w:sz w:val="23"/>
          <w:szCs w:val="23"/>
          <w:rtl w:val="0"/>
        </w:rPr>
        <w:t xml:space="preserve">.</w:t>
      </w:r>
      <w:r w:rsidDel="00000000" w:rsidR="00000000" w:rsidRPr="00000000">
        <w:rPr>
          <w:rFonts w:ascii="Times New Roman" w:cs="Times New Roman" w:eastAsia="Times New Roman" w:hAnsi="Times New Roman"/>
          <w:b w:val="1"/>
          <w:color w:val="181818"/>
          <w:sz w:val="23"/>
          <w:szCs w:val="23"/>
          <w:rtl w:val="0"/>
        </w:rPr>
        <w:t xml:space="preserve">- </w:t>
      </w:r>
      <w:r w:rsidDel="00000000" w:rsidR="00000000" w:rsidRPr="00000000">
        <w:rPr>
          <w:rFonts w:ascii="Times New Roman" w:cs="Times New Roman" w:eastAsia="Times New Roman" w:hAnsi="Times New Roman"/>
          <w:b w:val="1"/>
          <w:color w:val="020202"/>
          <w:sz w:val="23"/>
          <w:szCs w:val="23"/>
          <w:rtl w:val="0"/>
        </w:rPr>
        <w:t xml:space="preserve">Ó</w:t>
      </w:r>
      <w:r w:rsidDel="00000000" w:rsidR="00000000" w:rsidRPr="00000000">
        <w:rPr>
          <w:rFonts w:ascii="Times New Roman" w:cs="Times New Roman" w:eastAsia="Times New Roman" w:hAnsi="Times New Roman"/>
          <w:b w:val="1"/>
          <w:color w:val="181818"/>
          <w:sz w:val="23"/>
          <w:szCs w:val="23"/>
          <w:rtl w:val="0"/>
        </w:rPr>
        <w:t xml:space="preserve">rga</w:t>
      </w:r>
      <w:r w:rsidDel="00000000" w:rsidR="00000000" w:rsidRPr="00000000">
        <w:rPr>
          <w:rFonts w:ascii="Times New Roman" w:cs="Times New Roman" w:eastAsia="Times New Roman" w:hAnsi="Times New Roman"/>
          <w:b w:val="1"/>
          <w:color w:val="020202"/>
          <w:sz w:val="23"/>
          <w:szCs w:val="23"/>
          <w:rtl w:val="0"/>
        </w:rPr>
        <w:t xml:space="preserve">n</w:t>
      </w:r>
      <w:r w:rsidDel="00000000" w:rsidR="00000000" w:rsidRPr="00000000">
        <w:rPr>
          <w:rFonts w:ascii="Times New Roman" w:cs="Times New Roman" w:eastAsia="Times New Roman" w:hAnsi="Times New Roman"/>
          <w:b w:val="1"/>
          <w:color w:val="181818"/>
          <w:sz w:val="23"/>
          <w:szCs w:val="23"/>
          <w:rtl w:val="0"/>
        </w:rPr>
        <w:t xml:space="preserve">os de se</w:t>
      </w:r>
      <w:r w:rsidDel="00000000" w:rsidR="00000000" w:rsidRPr="00000000">
        <w:rPr>
          <w:rFonts w:ascii="Times New Roman" w:cs="Times New Roman" w:eastAsia="Times New Roman" w:hAnsi="Times New Roman"/>
          <w:b w:val="1"/>
          <w:color w:val="020202"/>
          <w:sz w:val="23"/>
          <w:szCs w:val="23"/>
          <w:rtl w:val="0"/>
        </w:rPr>
        <w:t xml:space="preserve">l</w:t>
      </w:r>
      <w:r w:rsidDel="00000000" w:rsidR="00000000" w:rsidRPr="00000000">
        <w:rPr>
          <w:rFonts w:ascii="Times New Roman" w:cs="Times New Roman" w:eastAsia="Times New Roman" w:hAnsi="Times New Roman"/>
          <w:b w:val="1"/>
          <w:color w:val="181818"/>
          <w:sz w:val="23"/>
          <w:szCs w:val="23"/>
          <w:rtl w:val="0"/>
        </w:rPr>
        <w:t xml:space="preserve">ección. </w:t>
      </w:r>
      <w:r w:rsidDel="00000000" w:rsidR="00000000" w:rsidRPr="00000000">
        <w:rPr>
          <w:rFonts w:ascii="Times New Roman" w:cs="Times New Roman" w:eastAsia="Times New Roman" w:hAnsi="Times New Roman"/>
          <w:color w:val="181818"/>
          <w:sz w:val="23"/>
          <w:szCs w:val="23"/>
          <w:rtl w:val="0"/>
        </w:rPr>
        <w:t xml:space="preserve">En la integración de los órganos de selección a criterio del Estado empleador</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podrán participar  representantes  de academias nacionales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provinciales, consejos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colegios o asociaciones profesionales</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o especia</w:t>
      </w:r>
      <w:r w:rsidDel="00000000" w:rsidR="00000000" w:rsidRPr="00000000">
        <w:rPr>
          <w:rFonts w:ascii="Times New Roman" w:cs="Times New Roman" w:eastAsia="Times New Roman" w:hAnsi="Times New Roman"/>
          <w:color w:val="020202"/>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istas de reconocido prestigio  pertenecientes  o no</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 universidades  o centros  de investigación,  nacionales  o extranjeros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(deberá   previamente    conva</w:t>
      </w:r>
      <w:r w:rsidDel="00000000" w:rsidR="00000000" w:rsidRPr="00000000">
        <w:rPr>
          <w:rFonts w:ascii="Times New Roman" w:cs="Times New Roman" w:eastAsia="Times New Roman" w:hAnsi="Times New Roman"/>
          <w:color w:val="020202"/>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idar   su   título   bajo   las   reglamentaciones Provinciales o Nacionales de la República Argentina)</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provinciales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afines a la especialidad requerida.</w:t>
      </w:r>
      <w:r w:rsidDel="00000000" w:rsidR="00000000" w:rsidRPr="00000000">
        <w:rPr>
          <w:rtl w:val="0"/>
        </w:rPr>
      </w:r>
    </w:p>
    <w:p w:rsidR="00000000" w:rsidDel="00000000" w:rsidP="00000000" w:rsidRDefault="00000000" w:rsidRPr="00000000" w14:paraId="00000654">
      <w:pPr>
        <w:spacing w:line="200" w:lineRule="auto"/>
        <w:jc w:val="left"/>
        <w:rPr>
          <w:sz w:val="20"/>
          <w:szCs w:val="20"/>
        </w:rPr>
      </w:pPr>
      <w:r w:rsidDel="00000000" w:rsidR="00000000" w:rsidRPr="00000000">
        <w:rPr>
          <w:rtl w:val="0"/>
        </w:rPr>
      </w:r>
    </w:p>
    <w:p w:rsidR="00000000" w:rsidDel="00000000" w:rsidP="00000000" w:rsidRDefault="00000000" w:rsidRPr="00000000" w14:paraId="00000655">
      <w:pPr>
        <w:spacing w:before="19" w:line="260" w:lineRule="auto"/>
        <w:jc w:val="left"/>
        <w:rPr>
          <w:sz w:val="26"/>
          <w:szCs w:val="26"/>
        </w:rPr>
      </w:pPr>
      <w:r w:rsidDel="00000000" w:rsidR="00000000" w:rsidRPr="00000000">
        <w:rPr>
          <w:rtl w:val="0"/>
        </w:rPr>
      </w:r>
    </w:p>
    <w:p w:rsidR="00000000" w:rsidDel="00000000" w:rsidP="00000000" w:rsidRDefault="00000000" w:rsidRPr="00000000" w14:paraId="00000656">
      <w:pPr>
        <w:ind w:left="238" w:right="308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CAPÍTULO IV</w:t>
      </w:r>
      <w:r w:rsidDel="00000000" w:rsidR="00000000" w:rsidRPr="00000000">
        <w:rPr>
          <w:rFonts w:ascii="Times New Roman" w:cs="Times New Roman" w:eastAsia="Times New Roman" w:hAnsi="Times New Roman"/>
          <w:b w:val="1"/>
          <w:color w:val="020202"/>
          <w:sz w:val="23"/>
          <w:szCs w:val="23"/>
          <w:rtl w:val="0"/>
        </w:rPr>
        <w:t xml:space="preserve">: </w:t>
      </w:r>
      <w:r w:rsidDel="00000000" w:rsidR="00000000" w:rsidRPr="00000000">
        <w:rPr>
          <w:rFonts w:ascii="Times New Roman" w:cs="Times New Roman" w:eastAsia="Times New Roman" w:hAnsi="Times New Roman"/>
          <w:b w:val="1"/>
          <w:color w:val="181818"/>
          <w:sz w:val="23"/>
          <w:szCs w:val="23"/>
          <w:rtl w:val="0"/>
        </w:rPr>
        <w:t xml:space="preserve">EVALUACIÓN  DEL DESEMPEÑO  LABORAL</w:t>
      </w:r>
      <w:r w:rsidDel="00000000" w:rsidR="00000000" w:rsidRPr="00000000">
        <w:rPr>
          <w:rtl w:val="0"/>
        </w:rPr>
      </w:r>
    </w:p>
    <w:p w:rsidR="00000000" w:rsidDel="00000000" w:rsidP="00000000" w:rsidRDefault="00000000" w:rsidRPr="00000000" w14:paraId="00000657">
      <w:pPr>
        <w:spacing w:line="200" w:lineRule="auto"/>
        <w:jc w:val="left"/>
        <w:rPr>
          <w:sz w:val="20"/>
          <w:szCs w:val="20"/>
        </w:rPr>
      </w:pPr>
      <w:r w:rsidDel="00000000" w:rsidR="00000000" w:rsidRPr="00000000">
        <w:rPr>
          <w:rtl w:val="0"/>
        </w:rPr>
      </w:r>
    </w:p>
    <w:p w:rsidR="00000000" w:rsidDel="00000000" w:rsidP="00000000" w:rsidRDefault="00000000" w:rsidRPr="00000000" w14:paraId="00000658">
      <w:pPr>
        <w:spacing w:line="200" w:lineRule="auto"/>
        <w:jc w:val="left"/>
        <w:rPr>
          <w:sz w:val="20"/>
          <w:szCs w:val="20"/>
        </w:rPr>
      </w:pPr>
      <w:r w:rsidDel="00000000" w:rsidR="00000000" w:rsidRPr="00000000">
        <w:rPr>
          <w:rtl w:val="0"/>
        </w:rPr>
      </w:r>
    </w:p>
    <w:p w:rsidR="00000000" w:rsidDel="00000000" w:rsidP="00000000" w:rsidRDefault="00000000" w:rsidRPr="00000000" w14:paraId="00000659">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65A">
      <w:pPr>
        <w:spacing w:line="378" w:lineRule="auto"/>
        <w:ind w:left="238" w:right="116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52.- </w:t>
      </w:r>
      <w:r w:rsidDel="00000000" w:rsidR="00000000" w:rsidRPr="00000000">
        <w:rPr>
          <w:rFonts w:ascii="Times New Roman" w:cs="Times New Roman" w:eastAsia="Times New Roman" w:hAnsi="Times New Roman"/>
          <w:color w:val="181818"/>
          <w:sz w:val="23"/>
          <w:szCs w:val="23"/>
          <w:rtl w:val="0"/>
        </w:rPr>
        <w:t xml:space="preserve">La evaluación de desempeño laboral facilitará la evaluación de competencias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aptitudes </w:t>
      </w:r>
      <w:r w:rsidDel="00000000" w:rsidR="00000000" w:rsidRPr="00000000">
        <w:rPr>
          <w:rFonts w:ascii="Arial" w:cs="Arial" w:eastAsia="Arial" w:hAnsi="Arial"/>
          <w:color w:val="181818"/>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actitudes laborales del trabajador</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así como el logro de objetivos </w:t>
      </w:r>
      <w:r w:rsidDel="00000000" w:rsidR="00000000" w:rsidRPr="00000000">
        <w:rPr>
          <w:rFonts w:ascii="Arial" w:cs="Arial" w:eastAsia="Arial" w:hAnsi="Arial"/>
          <w:color w:val="181818"/>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resultados en el desarrol</w:t>
      </w:r>
      <w:r w:rsidDel="00000000" w:rsidR="00000000" w:rsidRPr="00000000">
        <w:rPr>
          <w:rFonts w:ascii="Times New Roman" w:cs="Times New Roman" w:eastAsia="Times New Roman" w:hAnsi="Times New Roman"/>
          <w:color w:val="020202"/>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o de sus funciones,  orientados al servicio de las finalidades de la unidad organizativa en la que preste servicios.</w:t>
      </w:r>
      <w:r w:rsidDel="00000000" w:rsidR="00000000" w:rsidRPr="00000000">
        <w:rPr>
          <w:rtl w:val="0"/>
        </w:rPr>
      </w:r>
    </w:p>
    <w:p w:rsidR="00000000" w:rsidDel="00000000" w:rsidP="00000000" w:rsidRDefault="00000000" w:rsidRPr="00000000" w14:paraId="0000065B">
      <w:pPr>
        <w:spacing w:before="4" w:line="140" w:lineRule="auto"/>
        <w:jc w:val="left"/>
        <w:rPr>
          <w:sz w:val="15"/>
          <w:szCs w:val="15"/>
        </w:rPr>
      </w:pPr>
      <w:r w:rsidDel="00000000" w:rsidR="00000000" w:rsidRPr="00000000">
        <w:rPr>
          <w:rtl w:val="0"/>
        </w:rPr>
      </w:r>
    </w:p>
    <w:p w:rsidR="00000000" w:rsidDel="00000000" w:rsidP="00000000" w:rsidRDefault="00000000" w:rsidRPr="00000000" w14:paraId="0000065C">
      <w:pPr>
        <w:spacing w:line="200" w:lineRule="auto"/>
        <w:jc w:val="left"/>
        <w:rPr>
          <w:sz w:val="20"/>
          <w:szCs w:val="20"/>
        </w:rPr>
      </w:pPr>
      <w:r w:rsidDel="00000000" w:rsidR="00000000" w:rsidRPr="00000000">
        <w:rPr>
          <w:rtl w:val="0"/>
        </w:rPr>
      </w:r>
    </w:p>
    <w:p w:rsidR="00000000" w:rsidDel="00000000" w:rsidP="00000000" w:rsidRDefault="00000000" w:rsidRPr="00000000" w14:paraId="0000065D">
      <w:pPr>
        <w:spacing w:line="200" w:lineRule="auto"/>
        <w:jc w:val="left"/>
        <w:rPr>
          <w:sz w:val="20"/>
          <w:szCs w:val="20"/>
        </w:rPr>
      </w:pPr>
      <w:r w:rsidDel="00000000" w:rsidR="00000000" w:rsidRPr="00000000">
        <w:rPr>
          <w:rtl w:val="0"/>
        </w:rPr>
      </w:r>
    </w:p>
    <w:p w:rsidR="00000000" w:rsidDel="00000000" w:rsidP="00000000" w:rsidRDefault="00000000" w:rsidRPr="00000000" w14:paraId="0000065E">
      <w:pPr>
        <w:spacing w:line="200" w:lineRule="auto"/>
        <w:jc w:val="left"/>
        <w:rPr>
          <w:sz w:val="20"/>
          <w:szCs w:val="20"/>
        </w:rPr>
      </w:pPr>
      <w:r w:rsidDel="00000000" w:rsidR="00000000" w:rsidRPr="00000000">
        <w:rPr>
          <w:rtl w:val="0"/>
        </w:rPr>
      </w:r>
    </w:p>
    <w:p w:rsidR="00000000" w:rsidDel="00000000" w:rsidP="00000000" w:rsidRDefault="00000000" w:rsidRPr="00000000" w14:paraId="0000065F">
      <w:pPr>
        <w:spacing w:line="376" w:lineRule="auto"/>
        <w:ind w:left="246" w:right="116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53.</w:t>
      </w:r>
      <w:r w:rsidDel="00000000" w:rsidR="00000000" w:rsidRPr="00000000">
        <w:rPr>
          <w:rFonts w:ascii="Times New Roman" w:cs="Times New Roman" w:eastAsia="Times New Roman" w:hAnsi="Times New Roman"/>
          <w:b w:val="1"/>
          <w:color w:val="020202"/>
          <w:sz w:val="23"/>
          <w:szCs w:val="23"/>
          <w:rtl w:val="0"/>
        </w:rPr>
        <w:t xml:space="preserve">- </w:t>
      </w:r>
      <w:r w:rsidDel="00000000" w:rsidR="00000000" w:rsidRPr="00000000">
        <w:rPr>
          <w:rFonts w:ascii="Times New Roman" w:cs="Times New Roman" w:eastAsia="Times New Roman" w:hAnsi="Times New Roman"/>
          <w:b w:val="1"/>
          <w:color w:val="181818"/>
          <w:sz w:val="23"/>
          <w:szCs w:val="23"/>
          <w:rtl w:val="0"/>
        </w:rPr>
        <w:t xml:space="preserve">Objetivo: </w:t>
      </w:r>
      <w:r w:rsidDel="00000000" w:rsidR="00000000" w:rsidRPr="00000000">
        <w:rPr>
          <w:rFonts w:ascii="Times New Roman" w:cs="Times New Roman" w:eastAsia="Times New Roman" w:hAnsi="Times New Roman"/>
          <w:color w:val="181818"/>
          <w:sz w:val="23"/>
          <w:szCs w:val="23"/>
          <w:rtl w:val="0"/>
        </w:rPr>
        <w:t xml:space="preserve">La evaluación del desempeño deberá contribuirá estimular el compromiso del trabajador con el rendimiento laboral </w:t>
      </w:r>
      <w:r w:rsidDel="00000000" w:rsidR="00000000" w:rsidRPr="00000000">
        <w:rPr>
          <w:rFonts w:ascii="Arial" w:cs="Arial" w:eastAsia="Arial" w:hAnsi="Arial"/>
          <w:color w:val="181818"/>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la mejora organizacional, su desarrollo </w:t>
      </w:r>
      <w:r w:rsidDel="00000000" w:rsidR="00000000" w:rsidRPr="00000000">
        <w:rPr>
          <w:rFonts w:ascii="Arial" w:cs="Arial" w:eastAsia="Arial" w:hAnsi="Arial"/>
          <w:color w:val="181818"/>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capacitación</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la profesionalidad de su gestión </w:t>
      </w:r>
      <w:r w:rsidDel="00000000" w:rsidR="00000000" w:rsidRPr="00000000">
        <w:rPr>
          <w:rFonts w:ascii="Arial" w:cs="Arial" w:eastAsia="Arial" w:hAnsi="Arial"/>
          <w:color w:val="181818"/>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la ponderación de la idoneidad relativa para su promoción en la carrera.</w:t>
      </w:r>
      <w:r w:rsidDel="00000000" w:rsidR="00000000" w:rsidRPr="00000000">
        <w:rPr>
          <w:rtl w:val="0"/>
        </w:rPr>
      </w:r>
    </w:p>
    <w:p w:rsidR="00000000" w:rsidDel="00000000" w:rsidP="00000000" w:rsidRDefault="00000000" w:rsidRPr="00000000" w14:paraId="00000660">
      <w:pPr>
        <w:spacing w:line="200" w:lineRule="auto"/>
        <w:jc w:val="left"/>
        <w:rPr>
          <w:sz w:val="20"/>
          <w:szCs w:val="20"/>
        </w:rPr>
      </w:pPr>
      <w:r w:rsidDel="00000000" w:rsidR="00000000" w:rsidRPr="00000000">
        <w:rPr>
          <w:rtl w:val="0"/>
        </w:rPr>
      </w:r>
    </w:p>
    <w:p w:rsidR="00000000" w:rsidDel="00000000" w:rsidP="00000000" w:rsidRDefault="00000000" w:rsidRPr="00000000" w14:paraId="00000661">
      <w:pPr>
        <w:spacing w:before="3" w:line="280" w:lineRule="auto"/>
        <w:jc w:val="left"/>
        <w:rPr>
          <w:sz w:val="28"/>
          <w:szCs w:val="28"/>
        </w:rPr>
      </w:pPr>
      <w:r w:rsidDel="00000000" w:rsidR="00000000" w:rsidRPr="00000000">
        <w:rPr>
          <w:rtl w:val="0"/>
        </w:rPr>
      </w:r>
    </w:p>
    <w:p w:rsidR="00000000" w:rsidDel="00000000" w:rsidP="00000000" w:rsidRDefault="00000000" w:rsidRPr="00000000" w14:paraId="00000662">
      <w:pPr>
        <w:spacing w:line="378" w:lineRule="auto"/>
        <w:ind w:left="253" w:right="1169"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54.- Principios</w:t>
      </w:r>
      <w:r w:rsidDel="00000000" w:rsidR="00000000" w:rsidRPr="00000000">
        <w:rPr>
          <w:rFonts w:ascii="Times New Roman" w:cs="Times New Roman" w:eastAsia="Times New Roman" w:hAnsi="Times New Roman"/>
          <w:b w:val="1"/>
          <w:color w:val="020202"/>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Los sistemas de evaluación que se aprueben por el Estado empleador se sujetarán a los siguientes principios:</w:t>
      </w:r>
      <w:r w:rsidDel="00000000" w:rsidR="00000000" w:rsidRPr="00000000">
        <w:rPr>
          <w:rtl w:val="0"/>
        </w:rPr>
      </w:r>
    </w:p>
    <w:p w:rsidR="00000000" w:rsidDel="00000000" w:rsidP="00000000" w:rsidRDefault="00000000" w:rsidRPr="00000000" w14:paraId="00000663">
      <w:pPr>
        <w:spacing w:line="200" w:lineRule="auto"/>
        <w:jc w:val="left"/>
        <w:rPr>
          <w:sz w:val="20"/>
          <w:szCs w:val="20"/>
        </w:rPr>
      </w:pPr>
      <w:r w:rsidDel="00000000" w:rsidR="00000000" w:rsidRPr="00000000">
        <w:rPr>
          <w:rtl w:val="0"/>
        </w:rPr>
      </w:r>
    </w:p>
    <w:p w:rsidR="00000000" w:rsidDel="00000000" w:rsidP="00000000" w:rsidRDefault="00000000" w:rsidRPr="00000000" w14:paraId="00000664">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665">
      <w:pPr>
        <w:ind w:left="253" w:right="530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54. l.-Objetividad </w:t>
      </w:r>
      <w:r w:rsidDel="00000000" w:rsidR="00000000" w:rsidRPr="00000000">
        <w:rPr>
          <w:rFonts w:ascii="Arial" w:cs="Arial" w:eastAsia="Arial" w:hAnsi="Arial"/>
          <w:color w:val="181818"/>
          <w:sz w:val="20"/>
          <w:szCs w:val="20"/>
          <w:rtl w:val="0"/>
        </w:rPr>
        <w:t xml:space="preserve">y </w:t>
      </w:r>
      <w:r w:rsidDel="00000000" w:rsidR="00000000" w:rsidRPr="00000000">
        <w:rPr>
          <w:rFonts w:ascii="Times New Roman" w:cs="Times New Roman" w:eastAsia="Times New Roman" w:hAnsi="Times New Roman"/>
          <w:color w:val="181818"/>
          <w:sz w:val="23"/>
          <w:szCs w:val="23"/>
          <w:rtl w:val="0"/>
        </w:rPr>
        <w:t xml:space="preserve">confiabilidad.</w:t>
      </w:r>
      <w:r w:rsidDel="00000000" w:rsidR="00000000" w:rsidRPr="00000000">
        <w:rPr>
          <w:rtl w:val="0"/>
        </w:rPr>
      </w:r>
    </w:p>
    <w:p w:rsidR="00000000" w:rsidDel="00000000" w:rsidP="00000000" w:rsidRDefault="00000000" w:rsidRPr="00000000" w14:paraId="00000666">
      <w:pPr>
        <w:spacing w:line="200" w:lineRule="auto"/>
        <w:jc w:val="left"/>
        <w:rPr>
          <w:sz w:val="20"/>
          <w:szCs w:val="20"/>
        </w:rPr>
      </w:pPr>
      <w:r w:rsidDel="00000000" w:rsidR="00000000" w:rsidRPr="00000000">
        <w:rPr>
          <w:rtl w:val="0"/>
        </w:rPr>
      </w:r>
    </w:p>
    <w:p w:rsidR="00000000" w:rsidDel="00000000" w:rsidP="00000000" w:rsidRDefault="00000000" w:rsidRPr="00000000" w14:paraId="00000667">
      <w:pPr>
        <w:spacing w:line="200" w:lineRule="auto"/>
        <w:jc w:val="left"/>
        <w:rPr>
          <w:sz w:val="20"/>
          <w:szCs w:val="20"/>
        </w:rPr>
      </w:pPr>
      <w:r w:rsidDel="00000000" w:rsidR="00000000" w:rsidRPr="00000000">
        <w:rPr>
          <w:rtl w:val="0"/>
        </w:rPr>
      </w:r>
    </w:p>
    <w:p w:rsidR="00000000" w:rsidDel="00000000" w:rsidP="00000000" w:rsidRDefault="00000000" w:rsidRPr="00000000" w14:paraId="00000668">
      <w:pPr>
        <w:spacing w:before="16" w:line="220" w:lineRule="auto"/>
        <w:jc w:val="left"/>
        <w:rPr>
          <w:sz w:val="22"/>
          <w:szCs w:val="22"/>
        </w:rPr>
      </w:pPr>
      <w:r w:rsidDel="00000000" w:rsidR="00000000" w:rsidRPr="00000000">
        <w:rPr>
          <w:rtl w:val="0"/>
        </w:rPr>
      </w:r>
    </w:p>
    <w:p w:rsidR="00000000" w:rsidDel="00000000" w:rsidP="00000000" w:rsidRDefault="00000000" w:rsidRPr="00000000" w14:paraId="00000669">
      <w:pPr>
        <w:spacing w:line="378" w:lineRule="auto"/>
        <w:ind w:left="253" w:right="116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54.2.</w:t>
      </w:r>
      <w:r w:rsidDel="00000000" w:rsidR="00000000" w:rsidRPr="00000000">
        <w:rPr>
          <w:rFonts w:ascii="Times New Roman" w:cs="Times New Roman" w:eastAsia="Times New Roman" w:hAnsi="Times New Roman"/>
          <w:color w:val="020202"/>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Vincu</w:t>
      </w:r>
      <w:r w:rsidDel="00000000" w:rsidR="00000000" w:rsidRPr="00000000">
        <w:rPr>
          <w:rFonts w:ascii="Times New Roman" w:cs="Times New Roman" w:eastAsia="Times New Roman" w:hAnsi="Times New Roman"/>
          <w:color w:val="020202"/>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ación  de la evaluación  con la carrera</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como estímulo  al  buen desempeño.</w:t>
      </w:r>
      <w:r w:rsidDel="00000000" w:rsidR="00000000" w:rsidRPr="00000000">
        <w:rPr>
          <w:rtl w:val="0"/>
        </w:rPr>
      </w:r>
    </w:p>
    <w:p w:rsidR="00000000" w:rsidDel="00000000" w:rsidP="00000000" w:rsidRDefault="00000000" w:rsidRPr="00000000" w14:paraId="0000066A">
      <w:pPr>
        <w:spacing w:before="7" w:line="100" w:lineRule="auto"/>
        <w:jc w:val="left"/>
        <w:rPr>
          <w:sz w:val="11"/>
          <w:szCs w:val="11"/>
        </w:rPr>
      </w:pPr>
      <w:r w:rsidDel="00000000" w:rsidR="00000000" w:rsidRPr="00000000">
        <w:rPr>
          <w:rtl w:val="0"/>
        </w:rPr>
      </w:r>
    </w:p>
    <w:p w:rsidR="00000000" w:rsidDel="00000000" w:rsidP="00000000" w:rsidRDefault="00000000" w:rsidRPr="00000000" w14:paraId="0000066B">
      <w:pPr>
        <w:spacing w:line="200" w:lineRule="auto"/>
        <w:jc w:val="left"/>
        <w:rPr>
          <w:sz w:val="20"/>
          <w:szCs w:val="20"/>
        </w:rPr>
      </w:pPr>
      <w:r w:rsidDel="00000000" w:rsidR="00000000" w:rsidRPr="00000000">
        <w:rPr>
          <w:rtl w:val="0"/>
        </w:rPr>
      </w:r>
    </w:p>
    <w:p w:rsidR="00000000" w:rsidDel="00000000" w:rsidP="00000000" w:rsidRDefault="00000000" w:rsidRPr="00000000" w14:paraId="0000066C">
      <w:pPr>
        <w:spacing w:line="200" w:lineRule="auto"/>
        <w:jc w:val="left"/>
        <w:rPr>
          <w:sz w:val="20"/>
          <w:szCs w:val="20"/>
        </w:rPr>
      </w:pPr>
      <w:r w:rsidDel="00000000" w:rsidR="00000000" w:rsidRPr="00000000">
        <w:rPr>
          <w:rtl w:val="0"/>
        </w:rPr>
      </w:r>
    </w:p>
    <w:p w:rsidR="00000000" w:rsidDel="00000000" w:rsidP="00000000" w:rsidRDefault="00000000" w:rsidRPr="00000000" w14:paraId="0000066D">
      <w:pPr>
        <w:ind w:left="253" w:right="430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54.3.- Validez de los instrumentos a utilizar.</w:t>
      </w:r>
      <w:r w:rsidDel="00000000" w:rsidR="00000000" w:rsidRPr="00000000">
        <w:rPr>
          <w:rtl w:val="0"/>
        </w:rPr>
      </w:r>
    </w:p>
    <w:p w:rsidR="00000000" w:rsidDel="00000000" w:rsidP="00000000" w:rsidRDefault="00000000" w:rsidRPr="00000000" w14:paraId="0000066E">
      <w:pPr>
        <w:spacing w:before="6" w:line="140" w:lineRule="auto"/>
        <w:jc w:val="left"/>
        <w:rPr>
          <w:sz w:val="15"/>
          <w:szCs w:val="15"/>
        </w:rPr>
      </w:pPr>
      <w:r w:rsidDel="00000000" w:rsidR="00000000" w:rsidRPr="00000000">
        <w:rPr>
          <w:rtl w:val="0"/>
        </w:rPr>
      </w:r>
    </w:p>
    <w:p w:rsidR="00000000" w:rsidDel="00000000" w:rsidP="00000000" w:rsidRDefault="00000000" w:rsidRPr="00000000" w14:paraId="0000066F">
      <w:pPr>
        <w:spacing w:line="200" w:lineRule="auto"/>
        <w:jc w:val="left"/>
        <w:rPr>
          <w:sz w:val="20"/>
          <w:szCs w:val="20"/>
        </w:rPr>
      </w:pPr>
      <w:r w:rsidDel="00000000" w:rsidR="00000000" w:rsidRPr="00000000">
        <w:rPr>
          <w:rtl w:val="0"/>
        </w:rPr>
      </w:r>
    </w:p>
    <w:p w:rsidR="00000000" w:rsidDel="00000000" w:rsidP="00000000" w:rsidRDefault="00000000" w:rsidRPr="00000000" w14:paraId="00000670">
      <w:pPr>
        <w:spacing w:line="200" w:lineRule="auto"/>
        <w:jc w:val="left"/>
        <w:rPr>
          <w:sz w:val="20"/>
          <w:szCs w:val="20"/>
        </w:rPr>
      </w:pPr>
      <w:r w:rsidDel="00000000" w:rsidR="00000000" w:rsidRPr="00000000">
        <w:rPr>
          <w:rtl w:val="0"/>
        </w:rPr>
      </w:r>
    </w:p>
    <w:p w:rsidR="00000000" w:rsidDel="00000000" w:rsidP="00000000" w:rsidRDefault="00000000" w:rsidRPr="00000000" w14:paraId="00000671">
      <w:pPr>
        <w:spacing w:line="372" w:lineRule="auto"/>
        <w:ind w:left="253" w:right="1155"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54.4.</w:t>
      </w:r>
      <w:r w:rsidDel="00000000" w:rsidR="00000000" w:rsidRPr="00000000">
        <w:rPr>
          <w:rFonts w:ascii="Times New Roman" w:cs="Times New Roman" w:eastAsia="Times New Roman" w:hAnsi="Times New Roman"/>
          <w:color w:val="020202"/>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Analogía de los criterios de evaluación para funciones equivalentes</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sin perjuicio de resguardar las especificidades correspondientes.</w:t>
      </w:r>
      <w:r w:rsidDel="00000000" w:rsidR="00000000" w:rsidRPr="00000000">
        <w:rPr>
          <w:rtl w:val="0"/>
        </w:rPr>
      </w:r>
    </w:p>
    <w:p w:rsidR="00000000" w:rsidDel="00000000" w:rsidP="00000000" w:rsidRDefault="00000000" w:rsidRPr="00000000" w14:paraId="00000672">
      <w:pPr>
        <w:spacing w:line="200" w:lineRule="auto"/>
        <w:jc w:val="left"/>
        <w:rPr>
          <w:sz w:val="20"/>
          <w:szCs w:val="20"/>
        </w:rPr>
      </w:pPr>
      <w:r w:rsidDel="00000000" w:rsidR="00000000" w:rsidRPr="00000000">
        <w:rPr>
          <w:rtl w:val="0"/>
        </w:rPr>
      </w:r>
    </w:p>
    <w:p w:rsidR="00000000" w:rsidDel="00000000" w:rsidP="00000000" w:rsidRDefault="00000000" w:rsidRPr="00000000" w14:paraId="00000673">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674">
      <w:pPr>
        <w:spacing w:line="372" w:lineRule="auto"/>
        <w:ind w:left="267" w:right="115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54.5.-  Distribución  razonable  de las  calificaciones  en diferentes  posiciones que permitan distinguir adecuadamente desempeños inferiores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medios </w:t>
      </w:r>
      <w:r w:rsidDel="00000000" w:rsidR="00000000" w:rsidRPr="00000000">
        <w:rPr>
          <w:rFonts w:ascii="Arial" w:cs="Arial" w:eastAsia="Arial" w:hAnsi="Arial"/>
          <w:color w:val="181818"/>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superiores.</w:t>
      </w:r>
      <w:r w:rsidDel="00000000" w:rsidR="00000000" w:rsidRPr="00000000">
        <w:rPr>
          <w:rtl w:val="0"/>
        </w:rPr>
      </w:r>
    </w:p>
    <w:p w:rsidR="00000000" w:rsidDel="00000000" w:rsidP="00000000" w:rsidRDefault="00000000" w:rsidRPr="00000000" w14:paraId="00000675">
      <w:pPr>
        <w:spacing w:before="5" w:line="100" w:lineRule="auto"/>
        <w:jc w:val="left"/>
        <w:rPr>
          <w:sz w:val="11"/>
          <w:szCs w:val="11"/>
        </w:rPr>
      </w:pPr>
      <w:r w:rsidDel="00000000" w:rsidR="00000000" w:rsidRPr="00000000">
        <w:rPr>
          <w:rtl w:val="0"/>
        </w:rPr>
      </w:r>
    </w:p>
    <w:p w:rsidR="00000000" w:rsidDel="00000000" w:rsidP="00000000" w:rsidRDefault="00000000" w:rsidRPr="00000000" w14:paraId="00000676">
      <w:pPr>
        <w:spacing w:line="200" w:lineRule="auto"/>
        <w:jc w:val="left"/>
        <w:rPr>
          <w:sz w:val="20"/>
          <w:szCs w:val="20"/>
        </w:rPr>
      </w:pPr>
      <w:r w:rsidDel="00000000" w:rsidR="00000000" w:rsidRPr="00000000">
        <w:rPr>
          <w:rtl w:val="0"/>
        </w:rPr>
      </w:r>
    </w:p>
    <w:p w:rsidR="00000000" w:rsidDel="00000000" w:rsidP="00000000" w:rsidRDefault="00000000" w:rsidRPr="00000000" w14:paraId="00000677">
      <w:pPr>
        <w:ind w:left="4865" w:right="4978" w:firstLine="0"/>
        <w:jc w:val="center"/>
        <w:rPr>
          <w:rFonts w:ascii="Times New Roman" w:cs="Times New Roman" w:eastAsia="Times New Roman" w:hAnsi="Times New Roman"/>
          <w:sz w:val="16"/>
          <w:szCs w:val="16"/>
        </w:rPr>
        <w:sectPr>
          <w:type w:val="nextPage"/>
          <w:pgSz w:h="20160" w:w="12240" w:orient="portrait"/>
          <w:pgMar w:bottom="280" w:top="240" w:left="1540" w:right="620" w:header="0" w:footer="870"/>
        </w:sectPr>
      </w:pPr>
      <w:r w:rsidDel="00000000" w:rsidR="00000000" w:rsidRPr="00000000">
        <w:rPr>
          <w:rFonts w:ascii="Times New Roman" w:cs="Times New Roman" w:eastAsia="Times New Roman" w:hAnsi="Times New Roman"/>
          <w:color w:val="181818"/>
          <w:sz w:val="16"/>
          <w:szCs w:val="16"/>
          <w:rtl w:val="0"/>
        </w:rPr>
        <w:t xml:space="preserve">37</w:t>
      </w:r>
      <w:r w:rsidDel="00000000" w:rsidR="00000000" w:rsidRPr="00000000">
        <w:rPr>
          <w:rtl w:val="0"/>
        </w:rPr>
      </w:r>
    </w:p>
    <w:p w:rsidR="00000000" w:rsidDel="00000000" w:rsidP="00000000" w:rsidRDefault="00000000" w:rsidRPr="00000000" w14:paraId="00000678">
      <w:pPr>
        <w:spacing w:line="1240" w:lineRule="auto"/>
        <w:ind w:left="648" w:right="622" w:firstLine="0"/>
        <w:jc w:val="center"/>
        <w:rPr>
          <w:rFonts w:ascii="Times New Roman" w:cs="Times New Roman" w:eastAsia="Times New Roman" w:hAnsi="Times New Roman"/>
          <w:sz w:val="113"/>
          <w:szCs w:val="113"/>
        </w:rPr>
      </w:pPr>
      <w:r w:rsidDel="00000000" w:rsidR="00000000" w:rsidRPr="00000000">
        <w:rPr>
          <w:rFonts w:ascii="Times New Roman" w:cs="Times New Roman" w:eastAsia="Times New Roman" w:hAnsi="Times New Roman"/>
          <w:color w:val="4f4f4f"/>
          <w:sz w:val="113"/>
          <w:szCs w:val="113"/>
          <w:vertAlign w:val="baseline"/>
          <w:rtl w:val="0"/>
        </w:rPr>
        <w:t xml:space="preserve">f/</w:t>
      </w:r>
      <w:r w:rsidDel="00000000" w:rsidR="00000000" w:rsidRPr="00000000">
        <w:rPr>
          <w:rFonts w:ascii="Times New Roman" w:cs="Times New Roman" w:eastAsia="Times New Roman" w:hAnsi="Times New Roman"/>
          <w:color w:val="202020"/>
          <w:sz w:val="113"/>
          <w:szCs w:val="113"/>
          <w:vertAlign w:val="baseline"/>
          <w:rtl w:val="0"/>
        </w:rPr>
        <w:t xml:space="preserve">l</w:t>
      </w:r>
      <w:r w:rsidDel="00000000" w:rsidR="00000000" w:rsidRPr="00000000">
        <w:rPr>
          <w:rFonts w:ascii="Times New Roman" w:cs="Times New Roman" w:eastAsia="Times New Roman" w:hAnsi="Times New Roman"/>
          <w:color w:val="4f4f4f"/>
          <w:sz w:val="113"/>
          <w:szCs w:val="113"/>
          <w:vertAlign w:val="baseline"/>
          <w:rtl w:val="0"/>
        </w:rPr>
        <w:t xml:space="preserve">7</w:t>
      </w:r>
      <w:r w:rsidDel="00000000" w:rsidR="00000000" w:rsidRPr="00000000">
        <w:rPr>
          <w:rFonts w:ascii="Times New Roman" w:cs="Times New Roman" w:eastAsia="Times New Roman" w:hAnsi="Times New Roman"/>
          <w:color w:val="202020"/>
          <w:sz w:val="113"/>
          <w:szCs w:val="113"/>
          <w:vertAlign w:val="baseline"/>
          <w:rtl w:val="0"/>
        </w:rPr>
        <w:t xml:space="preserve">iJ</w:t>
      </w:r>
      <w:r w:rsidDel="00000000" w:rsidR="00000000" w:rsidRPr="00000000">
        <w:rPr>
          <w:rFonts w:ascii="Times New Roman" w:cs="Times New Roman" w:eastAsia="Times New Roman" w:hAnsi="Times New Roman"/>
          <w:color w:val="4f4f4f"/>
          <w:sz w:val="113"/>
          <w:szCs w:val="113"/>
          <w:vertAlign w:val="baseline"/>
          <w:rtl w:val="0"/>
        </w:rPr>
        <w:t xml:space="preserve">,</w:t>
      </w:r>
      <w:r w:rsidDel="00000000" w:rsidR="00000000" w:rsidRPr="00000000">
        <w:rPr>
          <w:rtl w:val="0"/>
        </w:rPr>
      </w:r>
    </w:p>
    <w:p w:rsidR="00000000" w:rsidDel="00000000" w:rsidP="00000000" w:rsidRDefault="00000000" w:rsidRPr="00000000" w14:paraId="00000679">
      <w:pPr>
        <w:spacing w:line="120" w:lineRule="auto"/>
        <w:ind w:left="893" w:right="853" w:firstLine="0"/>
        <w:jc w:val="center"/>
        <w:rPr>
          <w:rFonts w:ascii="Arial" w:cs="Arial" w:eastAsia="Arial" w:hAnsi="Arial"/>
          <w:sz w:val="16"/>
          <w:szCs w:val="16"/>
        </w:rPr>
      </w:pPr>
      <w:r w:rsidDel="00000000" w:rsidR="00000000" w:rsidRPr="00000000">
        <w:rPr>
          <w:rFonts w:ascii="Arial" w:cs="Arial" w:eastAsia="Arial" w:hAnsi="Arial"/>
          <w:b w:val="1"/>
          <w:color w:val="616161"/>
          <w:sz w:val="16"/>
          <w:szCs w:val="16"/>
          <w:vertAlign w:val="baseline"/>
          <w:rtl w:val="0"/>
        </w:rPr>
        <w:t xml:space="preserve">"1              '/</w:t>
      </w:r>
      <w:r w:rsidDel="00000000" w:rsidR="00000000" w:rsidRPr="00000000">
        <w:rPr>
          <w:rtl w:val="0"/>
        </w:rPr>
      </w:r>
    </w:p>
    <w:p w:rsidR="00000000" w:rsidDel="00000000" w:rsidP="00000000" w:rsidRDefault="00000000" w:rsidRPr="00000000" w14:paraId="0000067A">
      <w:pPr>
        <w:spacing w:line="220" w:lineRule="auto"/>
        <w:ind w:left="994" w:right="947" w:firstLine="0"/>
        <w:jc w:val="center"/>
        <w:rPr>
          <w:rFonts w:ascii="Times New Roman" w:cs="Times New Roman" w:eastAsia="Times New Roman" w:hAnsi="Times New Roman"/>
          <w:sz w:val="19"/>
          <w:szCs w:val="19"/>
        </w:rPr>
      </w:pPr>
      <w:r w:rsidDel="00000000" w:rsidR="00000000" w:rsidRPr="00000000">
        <w:rPr>
          <w:rFonts w:ascii="Malgun Gothic" w:cs="Malgun Gothic" w:eastAsia="Malgun Gothic" w:hAnsi="Malgun Gothic"/>
          <w:color w:val="4f4f4f"/>
          <w:sz w:val="20"/>
          <w:szCs w:val="20"/>
          <w:vertAlign w:val="baseline"/>
          <w:rtl w:val="0"/>
        </w:rPr>
        <w:t xml:space="preserve">� </w:t>
      </w:r>
      <w:r w:rsidDel="00000000" w:rsidR="00000000" w:rsidRPr="00000000">
        <w:rPr>
          <w:rFonts w:ascii="Arial" w:cs="Arial" w:eastAsia="Arial" w:hAnsi="Arial"/>
          <w:color w:val="616161"/>
          <w:sz w:val="25"/>
          <w:szCs w:val="25"/>
          <w:vertAlign w:val="baseline"/>
          <w:rtl w:val="0"/>
        </w:rPr>
        <w:t xml:space="preserve">..</w:t>
      </w:r>
      <w:r w:rsidDel="00000000" w:rsidR="00000000" w:rsidRPr="00000000">
        <w:rPr>
          <w:rFonts w:ascii="Arial" w:cs="Arial" w:eastAsia="Arial" w:hAnsi="Arial"/>
          <w:color w:val="747474"/>
          <w:sz w:val="25"/>
          <w:szCs w:val="25"/>
          <w:vertAlign w:val="baseline"/>
          <w:rtl w:val="0"/>
        </w:rPr>
        <w:t xml:space="preserve">..   </w:t>
      </w:r>
      <w:r w:rsidDel="00000000" w:rsidR="00000000" w:rsidRPr="00000000">
        <w:rPr>
          <w:rFonts w:ascii="Times New Roman" w:cs="Times New Roman" w:eastAsia="Times New Roman" w:hAnsi="Times New Roman"/>
          <w:color w:val="4f4f4f"/>
          <w:sz w:val="19"/>
          <w:szCs w:val="19"/>
          <w:vertAlign w:val="baseline"/>
          <w:rtl w:val="0"/>
        </w:rPr>
        <w:t xml:space="preserve">-;,,,,,,</w:t>
      </w:r>
      <w:r w:rsidDel="00000000" w:rsidR="00000000" w:rsidRPr="00000000">
        <w:rPr>
          <w:rtl w:val="0"/>
        </w:rPr>
      </w:r>
    </w:p>
    <w:p w:rsidR="00000000" w:rsidDel="00000000" w:rsidP="00000000" w:rsidRDefault="00000000" w:rsidRPr="00000000" w14:paraId="0000067B">
      <w:pPr>
        <w:spacing w:line="220" w:lineRule="auto"/>
        <w:ind w:left="296" w:right="213" w:firstLine="0"/>
        <w:jc w:val="center"/>
        <w:rPr>
          <w:rFonts w:ascii="Times New Roman" w:cs="Times New Roman" w:eastAsia="Times New Roman" w:hAnsi="Times New Roman"/>
          <w:sz w:val="16"/>
          <w:szCs w:val="16"/>
        </w:rPr>
      </w:pPr>
      <w:r w:rsidDel="00000000" w:rsidR="00000000" w:rsidRPr="00000000">
        <w:rPr>
          <w:rFonts w:ascii="Arial" w:cs="Arial" w:eastAsia="Arial" w:hAnsi="Arial"/>
          <w:b w:val="1"/>
          <w:i w:val="1"/>
          <w:color w:val="616161"/>
          <w:sz w:val="9"/>
          <w:szCs w:val="9"/>
          <w:vertAlign w:val="baseline"/>
          <w:rtl w:val="0"/>
        </w:rPr>
        <w:t xml:space="preserve">m</w:t>
      </w:r>
      <w:r w:rsidDel="00000000" w:rsidR="00000000" w:rsidRPr="00000000">
        <w:rPr>
          <w:rFonts w:ascii="Arial" w:cs="Arial" w:eastAsia="Arial" w:hAnsi="Arial"/>
          <w:b w:val="1"/>
          <w:i w:val="1"/>
          <w:color w:val="4f4f4f"/>
          <w:sz w:val="9"/>
          <w:szCs w:val="9"/>
          <w:vertAlign w:val="baseline"/>
          <w:rtl w:val="0"/>
        </w:rPr>
        <w:t xml:space="preserve">(l</w:t>
      </w:r>
      <w:r w:rsidDel="00000000" w:rsidR="00000000" w:rsidRPr="00000000">
        <w:rPr>
          <w:rFonts w:ascii="Arial" w:cs="Arial" w:eastAsia="Arial" w:hAnsi="Arial"/>
          <w:b w:val="1"/>
          <w:i w:val="1"/>
          <w:color w:val="202020"/>
          <w:sz w:val="9"/>
          <w:szCs w:val="9"/>
          <w:vertAlign w:val="baseline"/>
          <w:rtl w:val="0"/>
        </w:rPr>
        <w:t xml:space="preserve">f'</w:t>
      </w:r>
      <w:r w:rsidDel="00000000" w:rsidR="00000000" w:rsidRPr="00000000">
        <w:rPr>
          <w:rFonts w:ascii="Arial" w:cs="Arial" w:eastAsia="Arial" w:hAnsi="Arial"/>
          <w:b w:val="1"/>
          <w:i w:val="1"/>
          <w:color w:val="4f4f4f"/>
          <w:sz w:val="9"/>
          <w:szCs w:val="9"/>
          <w:vertAlign w:val="baseline"/>
          <w:rtl w:val="0"/>
        </w:rPr>
        <w:t xml:space="preserve">{</w:t>
      </w:r>
      <w:r w:rsidDel="00000000" w:rsidR="00000000" w:rsidRPr="00000000">
        <w:rPr>
          <w:rFonts w:ascii="Arial" w:cs="Arial" w:eastAsia="Arial" w:hAnsi="Arial"/>
          <w:b w:val="1"/>
          <w:i w:val="1"/>
          <w:color w:val="202020"/>
          <w:sz w:val="9"/>
          <w:szCs w:val="9"/>
          <w:vertAlign w:val="baseline"/>
          <w:rtl w:val="0"/>
        </w:rPr>
        <w:t xml:space="preserve">ll</w:t>
      </w:r>
      <w:r w:rsidDel="00000000" w:rsidR="00000000" w:rsidRPr="00000000">
        <w:rPr>
          <w:rFonts w:ascii="Arial" w:cs="Arial" w:eastAsia="Arial" w:hAnsi="Arial"/>
          <w:b w:val="1"/>
          <w:i w:val="1"/>
          <w:color w:val="616161"/>
          <w:sz w:val="9"/>
          <w:szCs w:val="9"/>
          <w:vertAlign w:val="baseline"/>
          <w:rtl w:val="0"/>
        </w:rPr>
        <w:t xml:space="preserve">('</w:t>
      </w:r>
      <w:r w:rsidDel="00000000" w:rsidR="00000000" w:rsidRPr="00000000">
        <w:rPr>
          <w:rFonts w:ascii="Arial" w:cs="Arial" w:eastAsia="Arial" w:hAnsi="Arial"/>
          <w:b w:val="1"/>
          <w:i w:val="1"/>
          <w:color w:val="404040"/>
          <w:sz w:val="9"/>
          <w:szCs w:val="9"/>
          <w:vertAlign w:val="baseline"/>
          <w:rtl w:val="0"/>
        </w:rPr>
        <w:t xml:space="preserve">/</w:t>
      </w:r>
      <w:r w:rsidDel="00000000" w:rsidR="00000000" w:rsidRPr="00000000">
        <w:rPr>
          <w:rFonts w:ascii="Arial" w:cs="Arial" w:eastAsia="Arial" w:hAnsi="Arial"/>
          <w:b w:val="1"/>
          <w:i w:val="1"/>
          <w:color w:val="4f4f4f"/>
          <w:sz w:val="9"/>
          <w:szCs w:val="9"/>
          <w:vertAlign w:val="baseline"/>
          <w:rtl w:val="0"/>
        </w:rPr>
        <w:t xml:space="preserve">(</w:t>
      </w:r>
      <w:r w:rsidDel="00000000" w:rsidR="00000000" w:rsidRPr="00000000">
        <w:rPr>
          <w:rFonts w:ascii="Arial" w:cs="Arial" w:eastAsia="Arial" w:hAnsi="Arial"/>
          <w:b w:val="1"/>
          <w:i w:val="1"/>
          <w:color w:val="202020"/>
          <w:sz w:val="9"/>
          <w:szCs w:val="9"/>
          <w:vertAlign w:val="baseline"/>
          <w:rtl w:val="0"/>
        </w:rPr>
        <w:t xml:space="preserve">f</w:t>
      </w:r>
      <w:r w:rsidDel="00000000" w:rsidR="00000000" w:rsidRPr="00000000">
        <w:rPr>
          <w:rFonts w:ascii="Arial" w:cs="Arial" w:eastAsia="Arial" w:hAnsi="Arial"/>
          <w:b w:val="1"/>
          <w:i w:val="1"/>
          <w:color w:val="aaaaaa"/>
          <w:sz w:val="9"/>
          <w:szCs w:val="9"/>
          <w:vertAlign w:val="baseline"/>
          <w:rtl w:val="0"/>
        </w:rPr>
        <w:t xml:space="preserve">,  </w:t>
      </w:r>
      <w:r w:rsidDel="00000000" w:rsidR="00000000" w:rsidRPr="00000000">
        <w:rPr>
          <w:rFonts w:ascii="Times New Roman" w:cs="Times New Roman" w:eastAsia="Times New Roman" w:hAnsi="Times New Roman"/>
          <w:b w:val="1"/>
          <w:i w:val="1"/>
          <w:color w:val="404040"/>
          <w:sz w:val="16"/>
          <w:szCs w:val="16"/>
          <w:vertAlign w:val="baseline"/>
          <w:rtl w:val="0"/>
        </w:rPr>
        <w:t xml:space="preserve">(l</w:t>
      </w:r>
      <w:r w:rsidDel="00000000" w:rsidR="00000000" w:rsidRPr="00000000">
        <w:rPr>
          <w:rFonts w:ascii="Times New Roman" w:cs="Times New Roman" w:eastAsia="Times New Roman" w:hAnsi="Times New Roman"/>
          <w:b w:val="1"/>
          <w:i w:val="1"/>
          <w:color w:val="616161"/>
          <w:sz w:val="16"/>
          <w:szCs w:val="16"/>
          <w:vertAlign w:val="baseline"/>
          <w:rtl w:val="0"/>
        </w:rPr>
        <w:t xml:space="preserve">e l!ii:</w:t>
      </w:r>
      <w:r w:rsidDel="00000000" w:rsidR="00000000" w:rsidRPr="00000000">
        <w:rPr>
          <w:rFonts w:ascii="Times New Roman" w:cs="Times New Roman" w:eastAsia="Times New Roman" w:hAnsi="Times New Roman"/>
          <w:b w:val="1"/>
          <w:i w:val="1"/>
          <w:color w:val="202020"/>
          <w:sz w:val="16"/>
          <w:szCs w:val="16"/>
          <w:vertAlign w:val="baseline"/>
          <w:rtl w:val="0"/>
        </w:rPr>
        <w:t xml:space="preserve">r,</w:t>
      </w:r>
      <w:r w:rsidDel="00000000" w:rsidR="00000000" w:rsidRPr="00000000">
        <w:rPr>
          <w:rFonts w:ascii="Times New Roman" w:cs="Times New Roman" w:eastAsia="Times New Roman" w:hAnsi="Times New Roman"/>
          <w:b w:val="1"/>
          <w:i w:val="1"/>
          <w:color w:val="404040"/>
          <w:sz w:val="16"/>
          <w:szCs w:val="16"/>
          <w:vertAlign w:val="baseline"/>
          <w:rtl w:val="0"/>
        </w:rPr>
        <w:t xml:space="preserve">a </w:t>
      </w:r>
      <w:r w:rsidDel="00000000" w:rsidR="00000000" w:rsidRPr="00000000">
        <w:rPr>
          <w:rFonts w:ascii="Times New Roman" w:cs="Times New Roman" w:eastAsia="Times New Roman" w:hAnsi="Times New Roman"/>
          <w:b w:val="1"/>
          <w:i w:val="1"/>
          <w:color w:val="202020"/>
          <w:sz w:val="16"/>
          <w:szCs w:val="16"/>
          <w:vertAlign w:val="baseline"/>
          <w:rtl w:val="0"/>
        </w:rPr>
        <w:t xml:space="preserve">t!</w:t>
      </w:r>
      <w:r w:rsidDel="00000000" w:rsidR="00000000" w:rsidRPr="00000000">
        <w:rPr>
          <w:rFonts w:ascii="Times New Roman" w:cs="Times New Roman" w:eastAsia="Times New Roman" w:hAnsi="Times New Roman"/>
          <w:b w:val="1"/>
          <w:i w:val="1"/>
          <w:color w:val="616161"/>
          <w:sz w:val="16"/>
          <w:szCs w:val="16"/>
          <w:vertAlign w:val="baseline"/>
          <w:rtl w:val="0"/>
        </w:rPr>
        <w:t xml:space="preserve">e</w:t>
      </w:r>
      <w:r w:rsidDel="00000000" w:rsidR="00000000" w:rsidRPr="00000000">
        <w:rPr>
          <w:rFonts w:ascii="Times New Roman" w:cs="Times New Roman" w:eastAsia="Times New Roman" w:hAnsi="Times New Roman"/>
          <w:b w:val="1"/>
          <w:i w:val="1"/>
          <w:color w:val="202020"/>
          <w:sz w:val="16"/>
          <w:szCs w:val="16"/>
          <w:vertAlign w:val="baseline"/>
          <w:rtl w:val="0"/>
        </w:rPr>
        <w:t xml:space="preserve">l </w:t>
      </w:r>
      <w:r w:rsidDel="00000000" w:rsidR="00000000" w:rsidRPr="00000000">
        <w:rPr>
          <w:rFonts w:ascii="Malgun Gothic" w:cs="Malgun Gothic" w:eastAsia="Malgun Gothic" w:hAnsi="Malgun Gothic"/>
          <w:color w:val="616161"/>
          <w:sz w:val="16"/>
          <w:szCs w:val="16"/>
          <w:vertAlign w:val="baseline"/>
          <w:rtl w:val="0"/>
        </w:rPr>
        <w:t xml:space="preserve">�</w:t>
      </w:r>
      <w:r w:rsidDel="00000000" w:rsidR="00000000" w:rsidRPr="00000000">
        <w:rPr>
          <w:rFonts w:ascii="Malgun Gothic" w:cs="Malgun Gothic" w:eastAsia="Malgun Gothic" w:hAnsi="Malgun Gothic"/>
          <w:color w:val="4f4f4f"/>
          <w:sz w:val="16"/>
          <w:szCs w:val="16"/>
          <w:vertAlign w:val="baseline"/>
          <w:rtl w:val="0"/>
        </w:rPr>
        <w:t xml:space="preserve">�</w:t>
      </w:r>
      <w:r w:rsidDel="00000000" w:rsidR="00000000" w:rsidRPr="00000000">
        <w:rPr>
          <w:rFonts w:ascii="Times New Roman" w:cs="Times New Roman" w:eastAsia="Times New Roman" w:hAnsi="Times New Roman"/>
          <w:b w:val="1"/>
          <w:i w:val="1"/>
          <w:color w:val="616161"/>
          <w:sz w:val="16"/>
          <w:szCs w:val="16"/>
          <w:vertAlign w:val="baseline"/>
          <w:rtl w:val="0"/>
        </w:rPr>
        <w:t xml:space="preserve">"</w:t>
      </w:r>
      <w:r w:rsidDel="00000000" w:rsidR="00000000" w:rsidRPr="00000000">
        <w:rPr>
          <w:rFonts w:ascii="Times New Roman" w:cs="Times New Roman" w:eastAsia="Times New Roman" w:hAnsi="Times New Roman"/>
          <w:b w:val="1"/>
          <w:i w:val="1"/>
          <w:color w:val="202020"/>
          <w:sz w:val="16"/>
          <w:szCs w:val="16"/>
          <w:vertAlign w:val="baseline"/>
          <w:rtl w:val="0"/>
        </w:rPr>
        <w:t xml:space="preserve">·</w:t>
      </w:r>
      <w:r w:rsidDel="00000000" w:rsidR="00000000" w:rsidRPr="00000000">
        <w:rPr>
          <w:rtl w:val="0"/>
        </w:rPr>
      </w:r>
    </w:p>
    <w:p w:rsidR="00000000" w:rsidDel="00000000" w:rsidP="00000000" w:rsidRDefault="00000000" w:rsidRPr="00000000" w14:paraId="0000067C">
      <w:pPr>
        <w:spacing w:before="19" w:lineRule="auto"/>
        <w:ind w:left="77" w:right="-3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color w:val="959595"/>
          <w:sz w:val="15"/>
          <w:szCs w:val="15"/>
          <w:rtl w:val="0"/>
        </w:rPr>
        <w:t xml:space="preserve">.::</w:t>
      </w:r>
      <w:r w:rsidDel="00000000" w:rsidR="00000000" w:rsidRPr="00000000">
        <w:rPr>
          <w:rFonts w:ascii="Times New Roman" w:cs="Times New Roman" w:eastAsia="Times New Roman" w:hAnsi="Times New Roman"/>
          <w:b w:val="1"/>
          <w:i w:val="1"/>
          <w:color w:val="616161"/>
          <w:sz w:val="15"/>
          <w:szCs w:val="15"/>
          <w:rtl w:val="0"/>
        </w:rPr>
        <w:t xml:space="preserve">z</w:t>
      </w:r>
      <w:r w:rsidDel="00000000" w:rsidR="00000000" w:rsidRPr="00000000">
        <w:rPr>
          <w:rFonts w:ascii="Times New Roman" w:cs="Times New Roman" w:eastAsia="Times New Roman" w:hAnsi="Times New Roman"/>
          <w:b w:val="1"/>
          <w:i w:val="1"/>
          <w:color w:val="404040"/>
          <w:sz w:val="15"/>
          <w:szCs w:val="15"/>
          <w:rtl w:val="0"/>
        </w:rPr>
        <w:t xml:space="preserve">r,</w:t>
      </w:r>
      <w:r w:rsidDel="00000000" w:rsidR="00000000" w:rsidRPr="00000000">
        <w:rPr>
          <w:rFonts w:ascii="Times New Roman" w:cs="Times New Roman" w:eastAsia="Times New Roman" w:hAnsi="Times New Roman"/>
          <w:b w:val="1"/>
          <w:i w:val="1"/>
          <w:color w:val="202020"/>
          <w:sz w:val="15"/>
          <w:szCs w:val="15"/>
          <w:rtl w:val="0"/>
        </w:rPr>
        <w:t xml:space="preserve">{</w:t>
      </w:r>
      <w:r w:rsidDel="00000000" w:rsidR="00000000" w:rsidRPr="00000000">
        <w:rPr>
          <w:rFonts w:ascii="Times New Roman" w:cs="Times New Roman" w:eastAsia="Times New Roman" w:hAnsi="Times New Roman"/>
          <w:b w:val="1"/>
          <w:i w:val="1"/>
          <w:color w:val="4f4f4f"/>
          <w:sz w:val="15"/>
          <w:szCs w:val="15"/>
          <w:rtl w:val="0"/>
        </w:rPr>
        <w:t xml:space="preserve">(Í</w:t>
      </w:r>
      <w:r w:rsidDel="00000000" w:rsidR="00000000" w:rsidRPr="00000000">
        <w:rPr>
          <w:rFonts w:ascii="Times New Roman" w:cs="Times New Roman" w:eastAsia="Times New Roman" w:hAnsi="Times New Roman"/>
          <w:b w:val="1"/>
          <w:i w:val="1"/>
          <w:color w:val="202020"/>
          <w:sz w:val="15"/>
          <w:szCs w:val="15"/>
          <w:rtl w:val="0"/>
        </w:rPr>
        <w:t xml:space="preserve">}'/</w:t>
      </w:r>
      <w:r w:rsidDel="00000000" w:rsidR="00000000" w:rsidRPr="00000000">
        <w:rPr>
          <w:rFonts w:ascii="Times New Roman" w:cs="Times New Roman" w:eastAsia="Times New Roman" w:hAnsi="Times New Roman"/>
          <w:b w:val="1"/>
          <w:i w:val="1"/>
          <w:color w:val="404040"/>
          <w:sz w:val="15"/>
          <w:szCs w:val="15"/>
          <w:rtl w:val="0"/>
        </w:rPr>
        <w:t xml:space="preserve">/</w:t>
      </w:r>
      <w:r w:rsidDel="00000000" w:rsidR="00000000" w:rsidRPr="00000000">
        <w:rPr>
          <w:rFonts w:ascii="Times New Roman" w:cs="Times New Roman" w:eastAsia="Times New Roman" w:hAnsi="Times New Roman"/>
          <w:b w:val="1"/>
          <w:i w:val="1"/>
          <w:color w:val="4f4f4f"/>
          <w:sz w:val="15"/>
          <w:szCs w:val="15"/>
          <w:rtl w:val="0"/>
        </w:rPr>
        <w:t xml:space="preserve">r</w:t>
      </w:r>
      <w:r w:rsidDel="00000000" w:rsidR="00000000" w:rsidRPr="00000000">
        <w:rPr>
          <w:rFonts w:ascii="Times New Roman" w:cs="Times New Roman" w:eastAsia="Times New Roman" w:hAnsi="Times New Roman"/>
          <w:b w:val="1"/>
          <w:i w:val="1"/>
          <w:color w:val="404040"/>
          <w:sz w:val="15"/>
          <w:szCs w:val="15"/>
          <w:rtl w:val="0"/>
        </w:rPr>
        <w:t xml:space="preserve">la  </w:t>
      </w:r>
      <w:r w:rsidDel="00000000" w:rsidR="00000000" w:rsidRPr="00000000">
        <w:rPr>
          <w:rFonts w:ascii="Times New Roman" w:cs="Times New Roman" w:eastAsia="Times New Roman" w:hAnsi="Times New Roman"/>
          <w:b w:val="1"/>
          <w:i w:val="1"/>
          <w:color w:val="747474"/>
          <w:sz w:val="12"/>
          <w:szCs w:val="12"/>
          <w:rtl w:val="0"/>
        </w:rPr>
        <w:t xml:space="preserve">e  </w:t>
      </w:r>
      <w:r w:rsidDel="00000000" w:rsidR="00000000" w:rsidRPr="00000000">
        <w:rPr>
          <w:rFonts w:ascii="Times New Roman" w:cs="Times New Roman" w:eastAsia="Times New Roman" w:hAnsi="Times New Roman"/>
          <w:b w:val="1"/>
          <w:i w:val="1"/>
          <w:color w:val="616161"/>
          <w:sz w:val="15"/>
          <w:szCs w:val="15"/>
          <w:rtl w:val="0"/>
        </w:rPr>
        <w:t xml:space="preserve">._Y.i</w:t>
      </w:r>
      <w:r w:rsidDel="00000000" w:rsidR="00000000" w:rsidRPr="00000000">
        <w:rPr>
          <w:rFonts w:ascii="Times New Roman" w:cs="Times New Roman" w:eastAsia="Times New Roman" w:hAnsi="Times New Roman"/>
          <w:b w:val="1"/>
          <w:i w:val="1"/>
          <w:color w:val="202020"/>
          <w:sz w:val="15"/>
          <w:szCs w:val="15"/>
          <w:rtl w:val="0"/>
        </w:rPr>
        <w:t xml:space="preserve">t</w:t>
      </w:r>
      <w:r w:rsidDel="00000000" w:rsidR="00000000" w:rsidRPr="00000000">
        <w:rPr>
          <w:rFonts w:ascii="Times New Roman" w:cs="Times New Roman" w:eastAsia="Times New Roman" w:hAnsi="Times New Roman"/>
          <w:b w:val="1"/>
          <w:i w:val="1"/>
          <w:color w:val="4f4f4f"/>
          <w:sz w:val="15"/>
          <w:szCs w:val="15"/>
          <w:rtl w:val="0"/>
        </w:rPr>
        <w:t xml:space="preserve">a</w:t>
      </w:r>
      <w:r w:rsidDel="00000000" w:rsidR="00000000" w:rsidRPr="00000000">
        <w:rPr>
          <w:rFonts w:ascii="Times New Roman" w:cs="Times New Roman" w:eastAsia="Times New Roman" w:hAnsi="Times New Roman"/>
          <w:b w:val="1"/>
          <w:i w:val="1"/>
          <w:color w:val="404040"/>
          <w:sz w:val="15"/>
          <w:szCs w:val="15"/>
          <w:rtl w:val="0"/>
        </w:rPr>
        <w:t xml:space="preserve">,</w:t>
      </w:r>
      <w:r w:rsidDel="00000000" w:rsidR="00000000" w:rsidRPr="00000000">
        <w:rPr>
          <w:rFonts w:ascii="Times New Roman" w:cs="Times New Roman" w:eastAsia="Times New Roman" w:hAnsi="Times New Roman"/>
          <w:b w:val="1"/>
          <w:i w:val="1"/>
          <w:color w:val="4f4f4f"/>
          <w:sz w:val="15"/>
          <w:szCs w:val="15"/>
          <w:rtl w:val="0"/>
        </w:rPr>
        <w:t xml:space="preserve">i  </w:t>
      </w:r>
      <w:r w:rsidDel="00000000" w:rsidR="00000000" w:rsidRPr="00000000">
        <w:rPr>
          <w:rFonts w:ascii="Times New Roman" w:cs="Times New Roman" w:eastAsia="Times New Roman" w:hAnsi="Times New Roman"/>
          <w:b w:val="1"/>
          <w:i w:val="1"/>
          <w:color w:val="202020"/>
          <w:sz w:val="15"/>
          <w:szCs w:val="15"/>
          <w:rtl w:val="0"/>
        </w:rPr>
        <w:t xml:space="preserve">r</w:t>
      </w:r>
      <w:r w:rsidDel="00000000" w:rsidR="00000000" w:rsidRPr="00000000">
        <w:rPr>
          <w:rFonts w:ascii="Times New Roman" w:cs="Times New Roman" w:eastAsia="Times New Roman" w:hAnsi="Times New Roman"/>
          <w:b w:val="1"/>
          <w:i w:val="1"/>
          <w:color w:val="404040"/>
          <w:sz w:val="15"/>
          <w:szCs w:val="15"/>
          <w:rtl w:val="0"/>
        </w:rPr>
        <w:t xml:space="preserve">l</w:t>
      </w:r>
      <w:r w:rsidDel="00000000" w:rsidR="00000000" w:rsidRPr="00000000">
        <w:rPr>
          <w:rFonts w:ascii="Times New Roman" w:cs="Times New Roman" w:eastAsia="Times New Roman" w:hAnsi="Times New Roman"/>
          <w:b w:val="1"/>
          <w:i w:val="1"/>
          <w:color w:val="616161"/>
          <w:sz w:val="15"/>
          <w:szCs w:val="15"/>
          <w:rtl w:val="0"/>
        </w:rPr>
        <w:t xml:space="preserve">e</w:t>
      </w:r>
      <w:r w:rsidDel="00000000" w:rsidR="00000000" w:rsidRPr="00000000">
        <w:rPr>
          <w:rFonts w:ascii="Times New Roman" w:cs="Times New Roman" w:eastAsia="Times New Roman" w:hAnsi="Times New Roman"/>
          <w:b w:val="1"/>
          <w:i w:val="1"/>
          <w:color w:val="202020"/>
          <w:sz w:val="15"/>
          <w:szCs w:val="15"/>
          <w:rtl w:val="0"/>
        </w:rPr>
        <w:t xml:space="preserve">l </w:t>
      </w:r>
      <w:r w:rsidDel="00000000" w:rsidR="00000000" w:rsidRPr="00000000">
        <w:rPr>
          <w:rFonts w:ascii="Arial" w:cs="Arial" w:eastAsia="Arial" w:hAnsi="Arial"/>
          <w:b w:val="1"/>
          <w:i w:val="1"/>
          <w:color w:val="616161"/>
          <w:sz w:val="10"/>
          <w:szCs w:val="10"/>
          <w:rtl w:val="0"/>
        </w:rPr>
        <w:t xml:space="preserve">%!</w:t>
      </w:r>
      <w:r w:rsidDel="00000000" w:rsidR="00000000" w:rsidRPr="00000000">
        <w:rPr>
          <w:rFonts w:ascii="Arial" w:cs="Arial" w:eastAsia="Arial" w:hAnsi="Arial"/>
          <w:b w:val="1"/>
          <w:i w:val="1"/>
          <w:color w:val="4f4f4f"/>
          <w:sz w:val="10"/>
          <w:szCs w:val="10"/>
          <w:rtl w:val="0"/>
        </w:rPr>
        <w:t xml:space="preserve">(Í</w:t>
      </w:r>
      <w:r w:rsidDel="00000000" w:rsidR="00000000" w:rsidRPr="00000000">
        <w:rPr>
          <w:rFonts w:ascii="Arial" w:cs="Arial" w:eastAsia="Arial" w:hAnsi="Arial"/>
          <w:b w:val="1"/>
          <w:i w:val="1"/>
          <w:color w:val="404040"/>
          <w:sz w:val="10"/>
          <w:szCs w:val="10"/>
          <w:rtl w:val="0"/>
        </w:rPr>
        <w:t xml:space="preserve">1</w:t>
      </w:r>
      <w:r w:rsidDel="00000000" w:rsidR="00000000" w:rsidRPr="00000000">
        <w:rPr>
          <w:rFonts w:ascii="Arial" w:cs="Arial" w:eastAsia="Arial" w:hAnsi="Arial"/>
          <w:b w:val="1"/>
          <w:i w:val="1"/>
          <w:color w:val="202020"/>
          <w:sz w:val="10"/>
          <w:szCs w:val="10"/>
          <w:rtl w:val="0"/>
        </w:rPr>
        <w:t xml:space="preserve">1/;</w:t>
      </w:r>
      <w:r w:rsidDel="00000000" w:rsidR="00000000" w:rsidRPr="00000000">
        <w:rPr>
          <w:rFonts w:ascii="Arial" w:cs="Arial" w:eastAsia="Arial" w:hAnsi="Arial"/>
          <w:b w:val="1"/>
          <w:i w:val="1"/>
          <w:color w:val="4f4f4f"/>
          <w:sz w:val="10"/>
          <w:szCs w:val="10"/>
          <w:rtl w:val="0"/>
        </w:rPr>
        <w:t xml:space="preserve">('(I   </w:t>
      </w:r>
      <w:r w:rsidDel="00000000" w:rsidR="00000000" w:rsidRPr="00000000">
        <w:rPr>
          <w:rFonts w:ascii="Times New Roman" w:cs="Times New Roman" w:eastAsia="Times New Roman" w:hAnsi="Times New Roman"/>
          <w:b w:val="1"/>
          <w:i w:val="1"/>
          <w:color w:val="616161"/>
          <w:sz w:val="20"/>
          <w:szCs w:val="20"/>
          <w:rtl w:val="0"/>
        </w:rPr>
        <w:t xml:space="preserve">(?h</w:t>
      </w:r>
      <w:r w:rsidDel="00000000" w:rsidR="00000000" w:rsidRPr="00000000">
        <w:rPr>
          <w:rFonts w:ascii="Times New Roman" w:cs="Times New Roman" w:eastAsia="Times New Roman" w:hAnsi="Times New Roman"/>
          <w:b w:val="1"/>
          <w:i w:val="1"/>
          <w:color w:val="202020"/>
          <w:sz w:val="20"/>
          <w:szCs w:val="20"/>
          <w:rtl w:val="0"/>
        </w:rPr>
        <w:t xml:space="preserve">,,,</w:t>
      </w:r>
      <w:r w:rsidDel="00000000" w:rsidR="00000000" w:rsidRPr="00000000">
        <w:rPr>
          <w:rtl w:val="0"/>
        </w:rPr>
      </w:r>
    </w:p>
    <w:p w:rsidR="00000000" w:rsidDel="00000000" w:rsidP="00000000" w:rsidRDefault="00000000" w:rsidRPr="00000000" w14:paraId="0000067D">
      <w:pPr>
        <w:spacing w:line="480" w:lineRule="auto"/>
        <w:ind w:left="613" w:right="508" w:firstLine="0"/>
        <w:jc w:val="center"/>
        <w:rPr>
          <w:rFonts w:ascii="Times New Roman" w:cs="Times New Roman" w:eastAsia="Times New Roman" w:hAnsi="Times New Roman"/>
          <w:sz w:val="14"/>
          <w:szCs w:val="14"/>
        </w:rPr>
      </w:pPr>
      <w:hyperlink r:id="rId121">
        <w:r w:rsidDel="00000000" w:rsidR="00000000" w:rsidRPr="00000000">
          <w:rPr>
            <w:rFonts w:ascii="Times New Roman" w:cs="Times New Roman" w:eastAsia="Times New Roman" w:hAnsi="Times New Roman"/>
            <w:b w:val="1"/>
            <w:i w:val="1"/>
            <w:color w:val="747474"/>
            <w:sz w:val="26.666666666666668"/>
            <w:szCs w:val="26.666666666666668"/>
            <w:vertAlign w:val="superscript"/>
            <w:rtl w:val="0"/>
          </w:rPr>
          <w:t xml:space="preserve">@i{'</w:t>
        </w:r>
      </w:hyperlink>
      <w:hyperlink r:id="rId122">
        <w:r w:rsidDel="00000000" w:rsidR="00000000" w:rsidRPr="00000000">
          <w:rPr>
            <w:rFonts w:ascii="Times New Roman" w:cs="Times New Roman" w:eastAsia="Times New Roman" w:hAnsi="Times New Roman"/>
            <w:b w:val="1"/>
            <w:i w:val="1"/>
            <w:color w:val="404040"/>
            <w:sz w:val="26.666666666666668"/>
            <w:szCs w:val="26.666666666666668"/>
            <w:vertAlign w:val="superscript"/>
            <w:rtl w:val="0"/>
          </w:rPr>
          <w:t xml:space="preserve">ep</w:t>
        </w:r>
      </w:hyperlink>
      <w:hyperlink r:id="rId123">
        <w:r w:rsidDel="00000000" w:rsidR="00000000" w:rsidRPr="00000000">
          <w:rPr>
            <w:rFonts w:ascii="Times New Roman" w:cs="Times New Roman" w:eastAsia="Times New Roman" w:hAnsi="Times New Roman"/>
            <w:b w:val="1"/>
            <w:i w:val="1"/>
            <w:color w:val="202020"/>
            <w:sz w:val="26.666666666666668"/>
            <w:szCs w:val="26.666666666666668"/>
            <w:vertAlign w:val="superscript"/>
            <w:rtl w:val="0"/>
          </w:rPr>
          <w:t xml:space="preserve">,</w:t>
        </w:r>
      </w:hyperlink>
      <w:hyperlink r:id="rId124">
        <w:r w:rsidDel="00000000" w:rsidR="00000000" w:rsidRPr="00000000">
          <w:rPr>
            <w:rFonts w:ascii="Times New Roman" w:cs="Times New Roman" w:eastAsia="Times New Roman" w:hAnsi="Times New Roman"/>
            <w:b w:val="1"/>
            <w:i w:val="1"/>
            <w:color w:val="404040"/>
            <w:sz w:val="26.666666666666668"/>
            <w:szCs w:val="26.666666666666668"/>
            <w:vertAlign w:val="superscript"/>
            <w:rtl w:val="0"/>
          </w:rPr>
          <w:t xml:space="preserve">!</w:t>
        </w:r>
      </w:hyperlink>
      <w:hyperlink r:id="rId125">
        <w:r w:rsidDel="00000000" w:rsidR="00000000" w:rsidRPr="00000000">
          <w:rPr>
            <w:rFonts w:ascii="Times New Roman" w:cs="Times New Roman" w:eastAsia="Times New Roman" w:hAnsi="Times New Roman"/>
            <w:b w:val="1"/>
            <w:i w:val="1"/>
            <w:color w:val="202020"/>
            <w:sz w:val="26.666666666666668"/>
            <w:szCs w:val="26.666666666666668"/>
            <w:vertAlign w:val="superscript"/>
            <w:rtl w:val="0"/>
          </w:rPr>
          <w:t xml:space="preserve">ól</w:t>
        </w:r>
      </w:hyperlink>
      <w:hyperlink r:id="rId126">
        <w:r w:rsidDel="00000000" w:rsidR="00000000" w:rsidRPr="00000000">
          <w:rPr>
            <w:rFonts w:ascii="Times New Roman" w:cs="Times New Roman" w:eastAsia="Times New Roman" w:hAnsi="Times New Roman"/>
            <w:b w:val="1"/>
            <w:i w:val="1"/>
            <w:color w:val="404040"/>
            <w:sz w:val="26.666666666666668"/>
            <w:szCs w:val="26.666666666666668"/>
            <w:vertAlign w:val="superscript"/>
            <w:rtl w:val="0"/>
          </w:rPr>
          <w:t xml:space="preserve">i</w:t>
        </w:r>
      </w:hyperlink>
      <w:hyperlink r:id="rId127">
        <w:r w:rsidDel="00000000" w:rsidR="00000000" w:rsidRPr="00000000">
          <w:rPr>
            <w:rFonts w:ascii="Times New Roman" w:cs="Times New Roman" w:eastAsia="Times New Roman" w:hAnsi="Times New Roman"/>
            <w:b w:val="1"/>
            <w:i w:val="1"/>
            <w:color w:val="4f4f4f"/>
            <w:sz w:val="26.666666666666668"/>
            <w:szCs w:val="26.666666666666668"/>
            <w:vertAlign w:val="superscript"/>
            <w:rtl w:val="0"/>
          </w:rPr>
          <w:t xml:space="preserve">r&gt;</w:t>
        </w:r>
      </w:hyperlink>
      <w:hyperlink r:id="rId128">
        <w:r w:rsidDel="00000000" w:rsidR="00000000" w:rsidRPr="00000000">
          <w:rPr>
            <w:rFonts w:ascii="Times New Roman" w:cs="Times New Roman" w:eastAsia="Times New Roman" w:hAnsi="Times New Roman"/>
            <w:b w:val="1"/>
            <w:i w:val="1"/>
            <w:color w:val="404040"/>
            <w:sz w:val="26.666666666666668"/>
            <w:szCs w:val="26.666666666666668"/>
            <w:vertAlign w:val="superscript"/>
            <w:rtl w:val="0"/>
          </w:rPr>
          <w:t xml:space="preserve">a</w:t>
        </w:r>
      </w:hyperlink>
      <w:hyperlink r:id="rId129">
        <w:r w:rsidDel="00000000" w:rsidR="00000000" w:rsidRPr="00000000">
          <w:rPr>
            <w:rFonts w:ascii="Times New Roman" w:cs="Times New Roman" w:eastAsia="Times New Roman" w:hAnsi="Times New Roman"/>
            <w:color w:val="0f0f0f"/>
            <w:sz w:val="44"/>
            <w:szCs w:val="44"/>
            <w:vertAlign w:val="baseline"/>
            <w:rtl w:val="0"/>
          </w:rPr>
          <w:t xml:space="preserve">..</w:t>
        </w:r>
      </w:hyperlink>
      <w:hyperlink r:id="rId130">
        <w:r w:rsidDel="00000000" w:rsidR="00000000" w:rsidRPr="00000000">
          <w:rPr>
            <w:rFonts w:ascii="Times New Roman" w:cs="Times New Roman" w:eastAsia="Times New Roman" w:hAnsi="Times New Roman"/>
            <w:b w:val="1"/>
            <w:i w:val="1"/>
            <w:color w:val="616161"/>
            <w:sz w:val="23.333333333333336"/>
            <w:szCs w:val="23.333333333333336"/>
            <w:vertAlign w:val="superscript"/>
            <w:rtl w:val="0"/>
          </w:rPr>
          <w:t xml:space="preserve">.</w:t>
        </w:r>
      </w:hyperlink>
      <w:hyperlink r:id="rId131">
        <w:r w:rsidDel="00000000" w:rsidR="00000000" w:rsidRPr="00000000">
          <w:rPr>
            <w:rFonts w:ascii="Times New Roman" w:cs="Times New Roman" w:eastAsia="Times New Roman" w:hAnsi="Times New Roman"/>
            <w:color w:val="0f0f0f"/>
            <w:sz w:val="44"/>
            <w:szCs w:val="44"/>
            <w:vertAlign w:val="baseline"/>
            <w:rtl w:val="0"/>
          </w:rPr>
          <w:t xml:space="preserve">.</w:t>
        </w:r>
      </w:hyperlink>
      <w:hyperlink r:id="rId132">
        <w:r w:rsidDel="00000000" w:rsidR="00000000" w:rsidRPr="00000000">
          <w:rPr>
            <w:rFonts w:ascii="Times New Roman" w:cs="Times New Roman" w:eastAsia="Times New Roman" w:hAnsi="Times New Roman"/>
            <w:b w:val="1"/>
            <w:i w:val="1"/>
            <w:color w:val="616161"/>
            <w:sz w:val="23.333333333333336"/>
            <w:szCs w:val="23.333333333333336"/>
            <w:vertAlign w:val="superscript"/>
            <w:rtl w:val="0"/>
          </w:rPr>
          <w:t xml:space="preserve">%</w:t>
        </w:r>
      </w:hyperlink>
      <w:hyperlink r:id="rId133">
        <w:r w:rsidDel="00000000" w:rsidR="00000000" w:rsidRPr="00000000">
          <w:rPr>
            <w:rFonts w:ascii="Times New Roman" w:cs="Times New Roman" w:eastAsia="Times New Roman" w:hAnsi="Times New Roman"/>
            <w:b w:val="1"/>
            <w:i w:val="1"/>
            <w:color w:val="4f4f4f"/>
            <w:sz w:val="23.333333333333336"/>
            <w:szCs w:val="23.333333333333336"/>
            <w:vertAlign w:val="superscript"/>
            <w:rtl w:val="0"/>
          </w:rPr>
          <w:t xml:space="preserve">!/</w:t>
        </w:r>
      </w:hyperlink>
      <w:hyperlink r:id="rId134">
        <w:r w:rsidDel="00000000" w:rsidR="00000000" w:rsidRPr="00000000">
          <w:rPr>
            <w:rFonts w:ascii="Times New Roman" w:cs="Times New Roman" w:eastAsia="Times New Roman" w:hAnsi="Times New Roman"/>
            <w:b w:val="1"/>
            <w:i w:val="1"/>
            <w:color w:val="616161"/>
            <w:sz w:val="23.333333333333336"/>
            <w:szCs w:val="23.333333333333336"/>
            <w:vertAlign w:val="superscript"/>
            <w:rtl w:val="0"/>
          </w:rPr>
          <w:t xml:space="preserve">e</w:t>
        </w:r>
      </w:hyperlink>
      <w:hyperlink r:id="rId135">
        <w:r w:rsidDel="00000000" w:rsidR="00000000" w:rsidRPr="00000000">
          <w:rPr>
            <w:rFonts w:ascii="Times New Roman" w:cs="Times New Roman" w:eastAsia="Times New Roman" w:hAnsi="Times New Roman"/>
            <w:b w:val="1"/>
            <w:i w:val="1"/>
            <w:color w:val="202020"/>
            <w:sz w:val="23.333333333333336"/>
            <w:szCs w:val="23.333333333333336"/>
            <w:vertAlign w:val="superscript"/>
            <w:rtl w:val="0"/>
          </w:rPr>
          <w:t xml:space="preserve">11</w:t>
        </w:r>
      </w:hyperlink>
      <w:hyperlink r:id="rId136">
        <w:r w:rsidDel="00000000" w:rsidR="00000000" w:rsidRPr="00000000">
          <w:rPr>
            <w:rFonts w:ascii="Times New Roman" w:cs="Times New Roman" w:eastAsia="Times New Roman" w:hAnsi="Times New Roman"/>
            <w:b w:val="1"/>
            <w:i w:val="1"/>
            <w:color w:val="404040"/>
            <w:sz w:val="23.333333333333336"/>
            <w:szCs w:val="23.333333333333336"/>
            <w:vertAlign w:val="superscript"/>
            <w:rtl w:val="0"/>
          </w:rPr>
          <w:t xml:space="preserve">t</w:t>
        </w:r>
      </w:hyperlink>
      <w:hyperlink r:id="rId137">
        <w:r w:rsidDel="00000000" w:rsidR="00000000" w:rsidRPr="00000000">
          <w:rPr>
            <w:rFonts w:ascii="Times New Roman" w:cs="Times New Roman" w:eastAsia="Times New Roman" w:hAnsi="Times New Roman"/>
            <w:b w:val="1"/>
            <w:i w:val="1"/>
            <w:color w:val="202020"/>
            <w:sz w:val="23.333333333333336"/>
            <w:szCs w:val="23.333333333333336"/>
            <w:vertAlign w:val="superscript"/>
            <w:rtl w:val="0"/>
          </w:rPr>
          <w:t xml:space="preserve">i11</w:t>
        </w:r>
      </w:hyperlink>
      <w:hyperlink r:id="rId138">
        <w:r w:rsidDel="00000000" w:rsidR="00000000" w:rsidRPr="00000000">
          <w:rPr>
            <w:rFonts w:ascii="Times New Roman" w:cs="Times New Roman" w:eastAsia="Times New Roman" w:hAnsi="Times New Roman"/>
            <w:b w:val="1"/>
            <w:i w:val="1"/>
            <w:color w:val="4f4f4f"/>
            <w:sz w:val="23.333333333333336"/>
            <w:szCs w:val="23.333333333333336"/>
            <w:vertAlign w:val="superscript"/>
            <w:rtl w:val="0"/>
          </w:rPr>
          <w:t xml:space="preserve">"</w:t>
        </w:r>
      </w:hyperlink>
      <w:r w:rsidDel="00000000" w:rsidR="00000000" w:rsidRPr="00000000">
        <w:rPr>
          <w:rtl w:val="0"/>
        </w:rPr>
      </w:r>
    </w:p>
    <w:p w:rsidR="00000000" w:rsidDel="00000000" w:rsidP="00000000" w:rsidRDefault="00000000" w:rsidRPr="00000000" w14:paraId="0000067E">
      <w:pPr>
        <w:spacing w:before="19" w:line="140" w:lineRule="auto"/>
        <w:ind w:left="103" w:right="27" w:firstLine="0"/>
        <w:jc w:val="center"/>
        <w:rPr>
          <w:rFonts w:ascii="Arial" w:cs="Arial" w:eastAsia="Arial" w:hAnsi="Arial"/>
          <w:sz w:val="14"/>
          <w:szCs w:val="14"/>
        </w:rPr>
      </w:pPr>
      <w:r w:rsidDel="00000000" w:rsidR="00000000" w:rsidRPr="00000000">
        <w:rPr>
          <w:rFonts w:ascii="Arial" w:cs="Arial" w:eastAsia="Arial" w:hAnsi="Arial"/>
          <w:b w:val="1"/>
          <w:i w:val="1"/>
          <w:color w:val="202020"/>
          <w:sz w:val="14"/>
          <w:szCs w:val="14"/>
          <w:rtl w:val="0"/>
        </w:rPr>
        <w:t xml:space="preserve">MINISTERIO  DE TRABAJO   Y EMP</w:t>
      </w:r>
      <w:r w:rsidDel="00000000" w:rsidR="00000000" w:rsidRPr="00000000">
        <w:rPr>
          <w:rFonts w:ascii="Arial" w:cs="Arial" w:eastAsia="Arial" w:hAnsi="Arial"/>
          <w:b w:val="1"/>
          <w:i w:val="1"/>
          <w:color w:val="0f0f0f"/>
          <w:sz w:val="14"/>
          <w:szCs w:val="14"/>
          <w:rtl w:val="0"/>
        </w:rPr>
        <w:t xml:space="preserve">L</w:t>
      </w:r>
      <w:r w:rsidDel="00000000" w:rsidR="00000000" w:rsidRPr="00000000">
        <w:rPr>
          <w:rFonts w:ascii="Arial" w:cs="Arial" w:eastAsia="Arial" w:hAnsi="Arial"/>
          <w:b w:val="1"/>
          <w:i w:val="1"/>
          <w:color w:val="202020"/>
          <w:sz w:val="14"/>
          <w:szCs w:val="14"/>
          <w:rtl w:val="0"/>
        </w:rPr>
        <w:t xml:space="preserve">E</w:t>
      </w:r>
      <w:r w:rsidDel="00000000" w:rsidR="00000000" w:rsidRPr="00000000">
        <w:rPr>
          <w:rFonts w:ascii="Arial" w:cs="Arial" w:eastAsia="Arial" w:hAnsi="Arial"/>
          <w:b w:val="1"/>
          <w:i w:val="1"/>
          <w:color w:val="0f0f0f"/>
          <w:sz w:val="14"/>
          <w:szCs w:val="14"/>
          <w:rtl w:val="0"/>
        </w:rPr>
        <w:t xml:space="preserve">O</w:t>
      </w:r>
      <w:r w:rsidDel="00000000" w:rsidR="00000000" w:rsidRPr="00000000">
        <w:rPr>
          <w:rtl w:val="0"/>
        </w:rPr>
      </w:r>
    </w:p>
    <w:p w:rsidR="00000000" w:rsidDel="00000000" w:rsidP="00000000" w:rsidRDefault="00000000" w:rsidRPr="00000000" w14:paraId="0000067F">
      <w:pPr>
        <w:spacing w:before="16" w:line="260" w:lineRule="auto"/>
        <w:jc w:val="left"/>
        <w:rPr>
          <w:sz w:val="26"/>
          <w:szCs w:val="26"/>
        </w:rPr>
      </w:pPr>
      <w:r w:rsidDel="00000000" w:rsidR="00000000" w:rsidRPr="00000000">
        <w:br w:type="column"/>
      </w:r>
      <w:r w:rsidDel="00000000" w:rsidR="00000000" w:rsidRPr="00000000">
        <w:rPr>
          <w:rtl w:val="0"/>
        </w:rPr>
      </w:r>
    </w:p>
    <w:p w:rsidR="00000000" w:rsidDel="00000000" w:rsidP="00000000" w:rsidRDefault="00000000" w:rsidRPr="00000000" w14:paraId="00000680">
      <w:pPr>
        <w:ind w:left="2894" w:firstLine="0"/>
        <w:jc w:val="left"/>
        <w:rPr>
          <w:rFonts w:ascii="Times New Roman" w:cs="Times New Roman" w:eastAsia="Times New Roman" w:hAnsi="Times New Roman"/>
          <w:sz w:val="45"/>
          <w:szCs w:val="45"/>
        </w:rPr>
      </w:pPr>
      <w:r w:rsidDel="00000000" w:rsidR="00000000" w:rsidRPr="00000000">
        <w:rPr>
          <w:rFonts w:ascii="Arial" w:cs="Arial" w:eastAsia="Arial" w:hAnsi="Arial"/>
          <w:i w:val="1"/>
          <w:color w:val="4f4f4f"/>
          <w:sz w:val="41"/>
          <w:szCs w:val="41"/>
          <w:rtl w:val="0"/>
        </w:rPr>
        <w:t xml:space="preserve">4 </w:t>
      </w:r>
      <w:r w:rsidDel="00000000" w:rsidR="00000000" w:rsidRPr="00000000">
        <w:rPr>
          <w:rFonts w:ascii="Arial" w:cs="Arial" w:eastAsia="Arial" w:hAnsi="Arial"/>
          <w:i w:val="1"/>
          <w:color w:val="616161"/>
          <w:sz w:val="41"/>
          <w:szCs w:val="41"/>
          <w:rtl w:val="0"/>
        </w:rPr>
        <w:t xml:space="preserve">25   </w:t>
      </w:r>
      <w:r w:rsidDel="00000000" w:rsidR="00000000" w:rsidRPr="00000000">
        <w:rPr>
          <w:rFonts w:ascii="Times New Roman" w:cs="Times New Roman" w:eastAsia="Times New Roman" w:hAnsi="Times New Roman"/>
          <w:color w:val="4f4f4f"/>
          <w:sz w:val="45"/>
          <w:szCs w:val="45"/>
          <w:rtl w:val="0"/>
        </w:rPr>
        <w:t xml:space="preserve">2</w:t>
      </w:r>
      <w:r w:rsidDel="00000000" w:rsidR="00000000" w:rsidRPr="00000000">
        <w:rPr>
          <w:rFonts w:ascii="Times New Roman" w:cs="Times New Roman" w:eastAsia="Times New Roman" w:hAnsi="Times New Roman"/>
          <w:color w:val="616161"/>
          <w:sz w:val="45"/>
          <w:szCs w:val="45"/>
          <w:rtl w:val="0"/>
        </w:rPr>
        <w:t xml:space="preserve">2</w:t>
      </w:r>
      <w:r w:rsidDel="00000000" w:rsidR="00000000" w:rsidRPr="00000000">
        <w:rPr>
          <w:rtl w:val="0"/>
        </w:rPr>
      </w:r>
    </w:p>
    <w:p w:rsidR="00000000" w:rsidDel="00000000" w:rsidP="00000000" w:rsidRDefault="00000000" w:rsidRPr="00000000" w14:paraId="00000681">
      <w:pPr>
        <w:spacing w:before="88" w:lineRule="auto"/>
        <w:jc w:val="left"/>
        <w:rPr>
          <w:rFonts w:ascii="Arial" w:cs="Arial" w:eastAsia="Arial" w:hAnsi="Arial"/>
          <w:sz w:val="14"/>
          <w:szCs w:val="14"/>
        </w:rPr>
        <w:sectPr>
          <w:type w:val="nextPage"/>
          <w:pgSz w:h="20160" w:w="12240" w:orient="portrait"/>
          <w:pgMar w:bottom="280" w:top="60" w:left="1580" w:right="860" w:header="0" w:footer="870"/>
          <w:cols w:equalWidth="0" w:num="2">
            <w:col w:space="2476" w:w="3662"/>
            <w:col w:space="0" w:w="3662"/>
          </w:cols>
        </w:sectPr>
      </w:pPr>
      <w:r w:rsidDel="00000000" w:rsidR="00000000" w:rsidRPr="00000000">
        <w:rPr>
          <w:rFonts w:ascii="Arial" w:cs="Arial" w:eastAsia="Arial" w:hAnsi="Arial"/>
          <w:b w:val="1"/>
          <w:color w:val="202020"/>
          <w:sz w:val="14"/>
          <w:szCs w:val="14"/>
          <w:rtl w:val="0"/>
        </w:rPr>
        <w:t xml:space="preserve">"2022</w:t>
      </w:r>
      <w:r w:rsidDel="00000000" w:rsidR="00000000" w:rsidRPr="00000000">
        <w:rPr>
          <w:rFonts w:ascii="Arial" w:cs="Arial" w:eastAsia="Arial" w:hAnsi="Arial"/>
          <w:b w:val="1"/>
          <w:color w:val="0f0f0f"/>
          <w:sz w:val="14"/>
          <w:szCs w:val="14"/>
          <w:rtl w:val="0"/>
        </w:rPr>
        <w:t xml:space="preserve">- </w:t>
      </w:r>
      <w:r w:rsidDel="00000000" w:rsidR="00000000" w:rsidRPr="00000000">
        <w:rPr>
          <w:rFonts w:ascii="Arial" w:cs="Arial" w:eastAsia="Arial" w:hAnsi="Arial"/>
          <w:b w:val="1"/>
          <w:color w:val="202020"/>
          <w:sz w:val="14"/>
          <w:szCs w:val="14"/>
          <w:rtl w:val="0"/>
        </w:rPr>
        <w:t xml:space="preserve">402 A</w:t>
      </w:r>
      <w:r w:rsidDel="00000000" w:rsidR="00000000" w:rsidRPr="00000000">
        <w:rPr>
          <w:rFonts w:ascii="Arial" w:cs="Arial" w:eastAsia="Arial" w:hAnsi="Arial"/>
          <w:b w:val="1"/>
          <w:color w:val="0f0f0f"/>
          <w:sz w:val="14"/>
          <w:szCs w:val="14"/>
          <w:rtl w:val="0"/>
        </w:rPr>
        <w:t xml:space="preserve">NI</w:t>
      </w:r>
      <w:r w:rsidDel="00000000" w:rsidR="00000000" w:rsidRPr="00000000">
        <w:rPr>
          <w:rFonts w:ascii="Arial" w:cs="Arial" w:eastAsia="Arial" w:hAnsi="Arial"/>
          <w:b w:val="1"/>
          <w:color w:val="202020"/>
          <w:sz w:val="14"/>
          <w:szCs w:val="14"/>
          <w:rtl w:val="0"/>
        </w:rPr>
        <w:t xml:space="preserve">VE</w:t>
      </w:r>
      <w:r w:rsidDel="00000000" w:rsidR="00000000" w:rsidRPr="00000000">
        <w:rPr>
          <w:rFonts w:ascii="Arial" w:cs="Arial" w:eastAsia="Arial" w:hAnsi="Arial"/>
          <w:b w:val="1"/>
          <w:color w:val="0f0f0f"/>
          <w:sz w:val="14"/>
          <w:szCs w:val="14"/>
          <w:rtl w:val="0"/>
        </w:rPr>
        <w:t xml:space="preserve">RS</w:t>
      </w:r>
      <w:r w:rsidDel="00000000" w:rsidR="00000000" w:rsidRPr="00000000">
        <w:rPr>
          <w:rFonts w:ascii="Arial" w:cs="Arial" w:eastAsia="Arial" w:hAnsi="Arial"/>
          <w:b w:val="1"/>
          <w:color w:val="202020"/>
          <w:sz w:val="14"/>
          <w:szCs w:val="14"/>
          <w:rtl w:val="0"/>
        </w:rPr>
        <w:t xml:space="preserve">ARIO  DE lA GESTA HE</w:t>
      </w:r>
      <w:r w:rsidDel="00000000" w:rsidR="00000000" w:rsidRPr="00000000">
        <w:rPr>
          <w:rFonts w:ascii="Arial" w:cs="Arial" w:eastAsia="Arial" w:hAnsi="Arial"/>
          <w:b w:val="1"/>
          <w:color w:val="0f0f0f"/>
          <w:sz w:val="14"/>
          <w:szCs w:val="14"/>
          <w:rtl w:val="0"/>
        </w:rPr>
        <w:t xml:space="preserve">R</w:t>
      </w:r>
      <w:r w:rsidDel="00000000" w:rsidR="00000000" w:rsidRPr="00000000">
        <w:rPr>
          <w:rFonts w:ascii="Arial" w:cs="Arial" w:eastAsia="Arial" w:hAnsi="Arial"/>
          <w:b w:val="1"/>
          <w:color w:val="202020"/>
          <w:sz w:val="14"/>
          <w:szCs w:val="14"/>
          <w:rtl w:val="0"/>
        </w:rPr>
        <w:t xml:space="preserve">O</w:t>
      </w:r>
      <w:r w:rsidDel="00000000" w:rsidR="00000000" w:rsidRPr="00000000">
        <w:rPr>
          <w:rFonts w:ascii="Arial" w:cs="Arial" w:eastAsia="Arial" w:hAnsi="Arial"/>
          <w:b w:val="1"/>
          <w:color w:val="0f0f0f"/>
          <w:sz w:val="14"/>
          <w:szCs w:val="14"/>
          <w:rtl w:val="0"/>
        </w:rPr>
        <w:t xml:space="preserve">I</w:t>
      </w:r>
      <w:r w:rsidDel="00000000" w:rsidR="00000000" w:rsidRPr="00000000">
        <w:rPr>
          <w:rFonts w:ascii="Arial" w:cs="Arial" w:eastAsia="Arial" w:hAnsi="Arial"/>
          <w:b w:val="1"/>
          <w:color w:val="202020"/>
          <w:sz w:val="14"/>
          <w:szCs w:val="14"/>
          <w:rtl w:val="0"/>
        </w:rPr>
        <w:t xml:space="preserve">CA  DE M</w:t>
      </w:r>
      <w:r w:rsidDel="00000000" w:rsidR="00000000" w:rsidRPr="00000000">
        <w:rPr>
          <w:rFonts w:ascii="Arial" w:cs="Arial" w:eastAsia="Arial" w:hAnsi="Arial"/>
          <w:b w:val="1"/>
          <w:color w:val="0f0f0f"/>
          <w:sz w:val="14"/>
          <w:szCs w:val="14"/>
          <w:rtl w:val="0"/>
        </w:rPr>
        <w:t xml:space="preserve">A</w:t>
      </w:r>
      <w:r w:rsidDel="00000000" w:rsidR="00000000" w:rsidRPr="00000000">
        <w:rPr>
          <w:rFonts w:ascii="Arial" w:cs="Arial" w:eastAsia="Arial" w:hAnsi="Arial"/>
          <w:b w:val="1"/>
          <w:color w:val="202020"/>
          <w:sz w:val="14"/>
          <w:szCs w:val="14"/>
          <w:rtl w:val="0"/>
        </w:rPr>
        <w:t xml:space="preserve">LVI</w:t>
      </w:r>
      <w:r w:rsidDel="00000000" w:rsidR="00000000" w:rsidRPr="00000000">
        <w:rPr>
          <w:rFonts w:ascii="Arial" w:cs="Arial" w:eastAsia="Arial" w:hAnsi="Arial"/>
          <w:b w:val="1"/>
          <w:color w:val="0f0f0f"/>
          <w:sz w:val="14"/>
          <w:szCs w:val="14"/>
          <w:rtl w:val="0"/>
        </w:rPr>
        <w:t xml:space="preserve">N</w:t>
      </w:r>
      <w:r w:rsidDel="00000000" w:rsidR="00000000" w:rsidRPr="00000000">
        <w:rPr>
          <w:rFonts w:ascii="Arial" w:cs="Arial" w:eastAsia="Arial" w:hAnsi="Arial"/>
          <w:b w:val="1"/>
          <w:color w:val="202020"/>
          <w:sz w:val="14"/>
          <w:szCs w:val="14"/>
          <w:rtl w:val="0"/>
        </w:rPr>
        <w:t xml:space="preserve">AS"</w:t>
      </w:r>
      <w:r w:rsidDel="00000000" w:rsidR="00000000" w:rsidRPr="00000000">
        <w:rPr>
          <w:rtl w:val="0"/>
        </w:rPr>
      </w:r>
    </w:p>
    <w:p w:rsidR="00000000" w:rsidDel="00000000" w:rsidP="00000000" w:rsidRDefault="00000000" w:rsidRPr="00000000" w14:paraId="00000682">
      <w:pPr>
        <w:spacing w:before="9" w:line="100" w:lineRule="auto"/>
        <w:jc w:val="left"/>
        <w:rPr>
          <w:sz w:val="10"/>
          <w:szCs w:val="10"/>
        </w:rPr>
      </w:pPr>
      <w:r w:rsidDel="00000000" w:rsidR="00000000" w:rsidRPr="00000000">
        <w:rPr>
          <w:rtl w:val="0"/>
        </w:rPr>
      </w:r>
    </w:p>
    <w:p w:rsidR="00000000" w:rsidDel="00000000" w:rsidP="00000000" w:rsidRDefault="00000000" w:rsidRPr="00000000" w14:paraId="00000683">
      <w:pPr>
        <w:spacing w:line="200" w:lineRule="auto"/>
        <w:jc w:val="left"/>
        <w:rPr>
          <w:sz w:val="20"/>
          <w:szCs w:val="20"/>
        </w:rPr>
      </w:pPr>
      <w:r w:rsidDel="00000000" w:rsidR="00000000" w:rsidRPr="00000000">
        <w:rPr>
          <w:rtl w:val="0"/>
        </w:rPr>
      </w:r>
    </w:p>
    <w:p w:rsidR="00000000" w:rsidDel="00000000" w:rsidP="00000000" w:rsidRDefault="00000000" w:rsidRPr="00000000" w14:paraId="00000684">
      <w:pPr>
        <w:spacing w:before="32" w:line="378" w:lineRule="auto"/>
        <w:ind w:left="206" w:right="92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Í</w:t>
      </w:r>
      <w:r w:rsidDel="00000000" w:rsidR="00000000" w:rsidRPr="00000000">
        <w:rPr>
          <w:rFonts w:ascii="Times New Roman" w:cs="Times New Roman" w:eastAsia="Times New Roman" w:hAnsi="Times New Roman"/>
          <w:color w:val="202020"/>
          <w:sz w:val="23"/>
          <w:szCs w:val="23"/>
          <w:rtl w:val="0"/>
        </w:rPr>
        <w:t xml:space="preserve">CU</w:t>
      </w:r>
      <w:r w:rsidDel="00000000" w:rsidR="00000000" w:rsidRPr="00000000">
        <w:rPr>
          <w:rFonts w:ascii="Times New Roman" w:cs="Times New Roman" w:eastAsia="Times New Roman" w:hAnsi="Times New Roman"/>
          <w:color w:val="0f0f0f"/>
          <w:sz w:val="23"/>
          <w:szCs w:val="23"/>
          <w:rtl w:val="0"/>
        </w:rPr>
        <w:t xml:space="preserve">LO 54.</w:t>
      </w:r>
      <w:r w:rsidDel="00000000" w:rsidR="00000000" w:rsidRPr="00000000">
        <w:rPr>
          <w:rFonts w:ascii="Times New Roman" w:cs="Times New Roman" w:eastAsia="Times New Roman" w:hAnsi="Times New Roman"/>
          <w:color w:val="202020"/>
          <w:sz w:val="23"/>
          <w:szCs w:val="23"/>
          <w:rtl w:val="0"/>
        </w:rPr>
        <w:t xml:space="preserve">6</w:t>
      </w:r>
      <w:r w:rsidDel="00000000" w:rsidR="00000000" w:rsidRPr="00000000">
        <w:rPr>
          <w:rFonts w:ascii="Times New Roman" w:cs="Times New Roman" w:eastAsia="Times New Roman" w:hAnsi="Times New Roman"/>
          <w:color w:val="0f0f0f"/>
          <w:sz w:val="23"/>
          <w:szCs w:val="23"/>
          <w:rtl w:val="0"/>
        </w:rPr>
        <w:t xml:space="preserve">.- In</w:t>
      </w:r>
      <w:r w:rsidDel="00000000" w:rsidR="00000000" w:rsidRPr="00000000">
        <w:rPr>
          <w:rFonts w:ascii="Times New Roman" w:cs="Times New Roman" w:eastAsia="Times New Roman" w:hAnsi="Times New Roman"/>
          <w:color w:val="202020"/>
          <w:sz w:val="23"/>
          <w:szCs w:val="23"/>
          <w:rtl w:val="0"/>
        </w:rPr>
        <w:t xml:space="preserve">str</w:t>
      </w:r>
      <w:r w:rsidDel="00000000" w:rsidR="00000000" w:rsidRPr="00000000">
        <w:rPr>
          <w:rFonts w:ascii="Times New Roman" w:cs="Times New Roman" w:eastAsia="Times New Roman" w:hAnsi="Times New Roman"/>
          <w:color w:val="0f0f0f"/>
          <w:sz w:val="23"/>
          <w:szCs w:val="23"/>
          <w:rtl w:val="0"/>
        </w:rPr>
        <w:t xml:space="preserve">ument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ci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d</w:t>
      </w:r>
      <w:r w:rsidDel="00000000" w:rsidR="00000000" w:rsidRPr="00000000">
        <w:rPr>
          <w:rFonts w:ascii="Times New Roman" w:cs="Times New Roman" w:eastAsia="Times New Roman" w:hAnsi="Times New Roman"/>
          <w:color w:val="202020"/>
          <w:sz w:val="23"/>
          <w:szCs w:val="23"/>
          <w:rtl w:val="0"/>
        </w:rPr>
        <w:t xml:space="preserve">e a</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ndi</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es a </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rarlo</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ese</w:t>
      </w:r>
      <w:r w:rsidDel="00000000" w:rsidR="00000000" w:rsidRPr="00000000">
        <w:rPr>
          <w:rFonts w:ascii="Times New Roman" w:cs="Times New Roman" w:eastAsia="Times New Roman" w:hAnsi="Times New Roman"/>
          <w:color w:val="0f0f0f"/>
          <w:sz w:val="23"/>
          <w:szCs w:val="23"/>
          <w:rtl w:val="0"/>
        </w:rPr>
        <w:t xml:space="preserve">mp</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ñ</w:t>
      </w:r>
      <w:r w:rsidDel="00000000" w:rsidR="00000000" w:rsidRPr="00000000">
        <w:rPr>
          <w:rFonts w:ascii="Times New Roman" w:cs="Times New Roman" w:eastAsia="Times New Roman" w:hAnsi="Times New Roman"/>
          <w:color w:val="202020"/>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in</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ec</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os</w:t>
      </w:r>
      <w:r w:rsidDel="00000000" w:rsidR="00000000" w:rsidRPr="00000000">
        <w:rPr>
          <w:rFonts w:ascii="Times New Roman" w:cs="Times New Roman" w:eastAsia="Times New Roman" w:hAnsi="Times New Roman"/>
          <w:color w:val="0f0f0f"/>
          <w:sz w:val="23"/>
          <w:szCs w:val="23"/>
          <w:rtl w:val="0"/>
        </w:rPr>
        <w:t xml:space="preserve">.</w:t>
      </w:r>
      <w:r w:rsidDel="00000000" w:rsidR="00000000" w:rsidRPr="00000000">
        <w:rPr>
          <w:rtl w:val="0"/>
        </w:rPr>
      </w:r>
    </w:p>
    <w:p w:rsidR="00000000" w:rsidDel="00000000" w:rsidP="00000000" w:rsidRDefault="00000000" w:rsidRPr="00000000" w14:paraId="00000685">
      <w:pPr>
        <w:spacing w:before="2" w:line="100" w:lineRule="auto"/>
        <w:jc w:val="left"/>
        <w:rPr>
          <w:sz w:val="10"/>
          <w:szCs w:val="10"/>
        </w:rPr>
      </w:pPr>
      <w:r w:rsidDel="00000000" w:rsidR="00000000" w:rsidRPr="00000000">
        <w:rPr>
          <w:rtl w:val="0"/>
        </w:rPr>
      </w:r>
    </w:p>
    <w:p w:rsidR="00000000" w:rsidDel="00000000" w:rsidP="00000000" w:rsidRDefault="00000000" w:rsidRPr="00000000" w14:paraId="00000686">
      <w:pPr>
        <w:spacing w:line="200" w:lineRule="auto"/>
        <w:jc w:val="left"/>
        <w:rPr>
          <w:sz w:val="20"/>
          <w:szCs w:val="20"/>
        </w:rPr>
      </w:pPr>
      <w:r w:rsidDel="00000000" w:rsidR="00000000" w:rsidRPr="00000000">
        <w:rPr>
          <w:rtl w:val="0"/>
        </w:rPr>
      </w:r>
    </w:p>
    <w:p w:rsidR="00000000" w:rsidDel="00000000" w:rsidP="00000000" w:rsidRDefault="00000000" w:rsidRPr="00000000" w14:paraId="00000687">
      <w:pPr>
        <w:spacing w:line="200" w:lineRule="auto"/>
        <w:jc w:val="left"/>
        <w:rPr>
          <w:sz w:val="20"/>
          <w:szCs w:val="20"/>
        </w:rPr>
      </w:pPr>
      <w:r w:rsidDel="00000000" w:rsidR="00000000" w:rsidRPr="00000000">
        <w:rPr>
          <w:rtl w:val="0"/>
        </w:rPr>
      </w:r>
    </w:p>
    <w:p w:rsidR="00000000" w:rsidDel="00000000" w:rsidP="00000000" w:rsidRDefault="00000000" w:rsidRPr="00000000" w14:paraId="00000688">
      <w:pPr>
        <w:spacing w:line="378" w:lineRule="auto"/>
        <w:ind w:left="206" w:right="91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f0f0f"/>
          <w:sz w:val="23"/>
          <w:szCs w:val="23"/>
          <w:rtl w:val="0"/>
        </w:rPr>
        <w:t xml:space="preserve">ARTÍC</w:t>
      </w:r>
      <w:r w:rsidDel="00000000" w:rsidR="00000000" w:rsidRPr="00000000">
        <w:rPr>
          <w:rFonts w:ascii="Times New Roman" w:cs="Times New Roman" w:eastAsia="Times New Roman" w:hAnsi="Times New Roman"/>
          <w:b w:val="1"/>
          <w:color w:val="202020"/>
          <w:sz w:val="23"/>
          <w:szCs w:val="23"/>
          <w:rtl w:val="0"/>
        </w:rPr>
        <w:t xml:space="preserve">U</w:t>
      </w:r>
      <w:r w:rsidDel="00000000" w:rsidR="00000000" w:rsidRPr="00000000">
        <w:rPr>
          <w:rFonts w:ascii="Times New Roman" w:cs="Times New Roman" w:eastAsia="Times New Roman" w:hAnsi="Times New Roman"/>
          <w:b w:val="1"/>
          <w:color w:val="0f0f0f"/>
          <w:sz w:val="23"/>
          <w:szCs w:val="23"/>
          <w:rtl w:val="0"/>
        </w:rPr>
        <w:t xml:space="preserve">LO 55</w:t>
      </w:r>
      <w:r w:rsidDel="00000000" w:rsidR="00000000" w:rsidRPr="00000000">
        <w:rPr>
          <w:rFonts w:ascii="Times New Roman" w:cs="Times New Roman" w:eastAsia="Times New Roman" w:hAnsi="Times New Roman"/>
          <w:b w:val="1"/>
          <w:color w:val="202020"/>
          <w:sz w:val="23"/>
          <w:szCs w:val="23"/>
          <w:rtl w:val="0"/>
        </w:rPr>
        <w:t xml:space="preserve">.</w:t>
      </w:r>
      <w:r w:rsidDel="00000000" w:rsidR="00000000" w:rsidRPr="00000000">
        <w:rPr>
          <w:rFonts w:ascii="Times New Roman" w:cs="Times New Roman" w:eastAsia="Times New Roman" w:hAnsi="Times New Roman"/>
          <w:b w:val="1"/>
          <w:color w:val="0f0f0f"/>
          <w:sz w:val="23"/>
          <w:szCs w:val="23"/>
          <w:rtl w:val="0"/>
        </w:rPr>
        <w:t xml:space="preserve">- Plazos</w:t>
      </w:r>
      <w:r w:rsidDel="00000000" w:rsidR="00000000" w:rsidRPr="00000000">
        <w:rPr>
          <w:rFonts w:ascii="Times New Roman" w:cs="Times New Roman" w:eastAsia="Times New Roman" w:hAnsi="Times New Roman"/>
          <w:b w:val="1"/>
          <w:color w:val="202020"/>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La eva</w:t>
      </w:r>
      <w:r w:rsidDel="00000000" w:rsidR="00000000" w:rsidRPr="00000000">
        <w:rPr>
          <w:rFonts w:ascii="Times New Roman" w:cs="Times New Roman" w:eastAsia="Times New Roman" w:hAnsi="Times New Roman"/>
          <w:color w:val="0f0f0f"/>
          <w:sz w:val="23"/>
          <w:szCs w:val="23"/>
          <w:rtl w:val="0"/>
        </w:rPr>
        <w:t xml:space="preserve">luaci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d</w:t>
      </w:r>
      <w:r w:rsidDel="00000000" w:rsidR="00000000" w:rsidRPr="00000000">
        <w:rPr>
          <w:rFonts w:ascii="Times New Roman" w:cs="Times New Roman" w:eastAsia="Times New Roman" w:hAnsi="Times New Roman"/>
          <w:color w:val="202020"/>
          <w:sz w:val="23"/>
          <w:szCs w:val="23"/>
          <w:rtl w:val="0"/>
        </w:rPr>
        <w:t xml:space="preserve">esem</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eñ</w:t>
      </w:r>
      <w:r w:rsidDel="00000000" w:rsidR="00000000" w:rsidRPr="00000000">
        <w:rPr>
          <w:rFonts w:ascii="Times New Roman" w:cs="Times New Roman" w:eastAsia="Times New Roman" w:hAnsi="Times New Roman"/>
          <w:color w:val="0f0f0f"/>
          <w:sz w:val="23"/>
          <w:szCs w:val="23"/>
          <w:rtl w:val="0"/>
        </w:rPr>
        <w:t xml:space="preserve">o lab</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er</w:t>
      </w:r>
      <w:r w:rsidDel="00000000" w:rsidR="00000000" w:rsidRPr="00000000">
        <w:rPr>
          <w:rFonts w:ascii="Times New Roman" w:cs="Times New Roman" w:eastAsia="Times New Roman" w:hAnsi="Times New Roman"/>
          <w:color w:val="202020"/>
          <w:sz w:val="23"/>
          <w:szCs w:val="23"/>
          <w:rtl w:val="0"/>
        </w:rPr>
        <w:t xml:space="preserve">á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í</w:t>
      </w:r>
      <w:r w:rsidDel="00000000" w:rsidR="00000000" w:rsidRPr="00000000">
        <w:rPr>
          <w:rFonts w:ascii="Times New Roman" w:cs="Times New Roman" w:eastAsia="Times New Roman" w:hAnsi="Times New Roman"/>
          <w:color w:val="0f0f0f"/>
          <w:sz w:val="23"/>
          <w:szCs w:val="23"/>
          <w:rtl w:val="0"/>
        </w:rPr>
        <w:t xml:space="preserve">nim</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una </w:t>
      </w:r>
      <w:r w:rsidDel="00000000" w:rsidR="00000000" w:rsidRPr="00000000">
        <w:rPr>
          <w:rFonts w:ascii="Times New Roman" w:cs="Times New Roman" w:eastAsia="Times New Roman" w:hAnsi="Times New Roman"/>
          <w:color w:val="202020"/>
          <w:sz w:val="23"/>
          <w:szCs w:val="23"/>
          <w:rtl w:val="0"/>
        </w:rPr>
        <w:t xml:space="preserve">vez 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ñ</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Arial" w:cs="Arial" w:eastAsia="Arial" w:hAnsi="Arial"/>
          <w:color w:val="202020"/>
          <w:sz w:val="20"/>
          <w:szCs w:val="20"/>
          <w:rtl w:val="0"/>
        </w:rPr>
        <w:t xml:space="preserve">y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mpr</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á  </w:t>
      </w:r>
      <w:r w:rsidDel="00000000" w:rsidR="00000000" w:rsidRPr="00000000">
        <w:rPr>
          <w:rFonts w:ascii="Times New Roman" w:cs="Times New Roman" w:eastAsia="Times New Roman" w:hAnsi="Times New Roman"/>
          <w:color w:val="0f0f0f"/>
          <w:sz w:val="23"/>
          <w:szCs w:val="23"/>
          <w:rtl w:val="0"/>
        </w:rPr>
        <w:t xml:space="preserve">al p</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so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qu</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hubi</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pr</w:t>
      </w:r>
      <w:r w:rsidDel="00000000" w:rsidR="00000000" w:rsidRPr="00000000">
        <w:rPr>
          <w:rFonts w:ascii="Times New Roman" w:cs="Times New Roman" w:eastAsia="Times New Roman" w:hAnsi="Times New Roman"/>
          <w:color w:val="202020"/>
          <w:sz w:val="23"/>
          <w:szCs w:val="23"/>
          <w:rtl w:val="0"/>
        </w:rPr>
        <w:t xml:space="preserve">esta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mínim</w:t>
      </w:r>
      <w:r w:rsidDel="00000000" w:rsidR="00000000" w:rsidRPr="00000000">
        <w:rPr>
          <w:rFonts w:ascii="Times New Roman" w:cs="Times New Roman" w:eastAsia="Times New Roman" w:hAnsi="Times New Roman"/>
          <w:color w:val="202020"/>
          <w:sz w:val="23"/>
          <w:szCs w:val="23"/>
          <w:rtl w:val="0"/>
        </w:rPr>
        <w:t xml:space="preserve">o SE</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S (6) </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e</w:t>
      </w:r>
      <w:r w:rsidDel="00000000" w:rsidR="00000000" w:rsidRPr="00000000">
        <w:rPr>
          <w:rFonts w:ascii="Times New Roman" w:cs="Times New Roman" w:eastAsia="Times New Roman" w:hAnsi="Times New Roman"/>
          <w:color w:val="202020"/>
          <w:sz w:val="23"/>
          <w:szCs w:val="23"/>
          <w:rtl w:val="0"/>
        </w:rPr>
        <w:t xml:space="preserve">s de se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v</w:t>
      </w:r>
      <w:r w:rsidDel="00000000" w:rsidR="00000000" w:rsidRPr="00000000">
        <w:rPr>
          <w:rFonts w:ascii="Times New Roman" w:cs="Times New Roman" w:eastAsia="Times New Roman" w:hAnsi="Times New Roman"/>
          <w:color w:val="0f0f0f"/>
          <w:sz w:val="23"/>
          <w:szCs w:val="23"/>
          <w:rtl w:val="0"/>
        </w:rPr>
        <w:t xml:space="preserve">ici</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Arial" w:cs="Arial" w:eastAsia="Arial" w:hAnsi="Arial"/>
          <w:color w:val="202020"/>
          <w:sz w:val="20"/>
          <w:szCs w:val="20"/>
          <w:rtl w:val="0"/>
        </w:rPr>
        <w:t xml:space="preserve">y </w:t>
      </w:r>
      <w:r w:rsidDel="00000000" w:rsidR="00000000" w:rsidRPr="00000000">
        <w:rPr>
          <w:rFonts w:ascii="Times New Roman" w:cs="Times New Roman" w:eastAsia="Times New Roman" w:hAnsi="Times New Roman"/>
          <w:color w:val="202020"/>
          <w:sz w:val="23"/>
          <w:szCs w:val="23"/>
          <w:rtl w:val="0"/>
        </w:rPr>
        <w:t xml:space="preserve">efec</w:t>
      </w:r>
      <w:r w:rsidDel="00000000" w:rsidR="00000000" w:rsidRPr="00000000">
        <w:rPr>
          <w:rFonts w:ascii="Times New Roman" w:cs="Times New Roman" w:eastAsia="Times New Roman" w:hAnsi="Times New Roman"/>
          <w:color w:val="0f0f0f"/>
          <w:sz w:val="23"/>
          <w:szCs w:val="23"/>
          <w:rtl w:val="0"/>
        </w:rPr>
        <w:t xml:space="preserve">ti</w:t>
      </w:r>
      <w:r w:rsidDel="00000000" w:rsidR="00000000" w:rsidRPr="00000000">
        <w:rPr>
          <w:rFonts w:ascii="Times New Roman" w:cs="Times New Roman" w:eastAsia="Times New Roman" w:hAnsi="Times New Roman"/>
          <w:color w:val="202020"/>
          <w:sz w:val="23"/>
          <w:szCs w:val="23"/>
          <w:rtl w:val="0"/>
        </w:rPr>
        <w:t xml:space="preserve">vo</w:t>
      </w:r>
      <w:r w:rsidDel="00000000" w:rsidR="00000000" w:rsidRPr="00000000">
        <w:rPr>
          <w:rFonts w:ascii="Times New Roman" w:cs="Times New Roman" w:eastAsia="Times New Roman" w:hAnsi="Times New Roman"/>
          <w:color w:val="0f0f0f"/>
          <w:sz w:val="23"/>
          <w:szCs w:val="23"/>
          <w:rtl w:val="0"/>
        </w:rPr>
        <w:t xml:space="preserve">.</w:t>
      </w:r>
      <w:r w:rsidDel="00000000" w:rsidR="00000000" w:rsidRPr="00000000">
        <w:rPr>
          <w:rtl w:val="0"/>
        </w:rPr>
      </w:r>
    </w:p>
    <w:p w:rsidR="00000000" w:rsidDel="00000000" w:rsidP="00000000" w:rsidRDefault="00000000" w:rsidRPr="00000000" w14:paraId="00000689">
      <w:pPr>
        <w:spacing w:line="200" w:lineRule="auto"/>
        <w:jc w:val="left"/>
        <w:rPr>
          <w:sz w:val="20"/>
          <w:szCs w:val="20"/>
        </w:rPr>
      </w:pPr>
      <w:r w:rsidDel="00000000" w:rsidR="00000000" w:rsidRPr="00000000">
        <w:rPr>
          <w:rtl w:val="0"/>
        </w:rPr>
      </w:r>
    </w:p>
    <w:p w:rsidR="00000000" w:rsidDel="00000000" w:rsidP="00000000" w:rsidRDefault="00000000" w:rsidRPr="00000000" w14:paraId="0000068A">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68B">
      <w:pPr>
        <w:spacing w:line="347" w:lineRule="auto"/>
        <w:ind w:left="206" w:right="921"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pr</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eso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c</w:t>
      </w:r>
      <w:r w:rsidDel="00000000" w:rsidR="00000000" w:rsidRPr="00000000">
        <w:rPr>
          <w:rFonts w:ascii="Times New Roman" w:cs="Times New Roman" w:eastAsia="Times New Roman" w:hAnsi="Times New Roman"/>
          <w:color w:val="0f0f0f"/>
          <w:sz w:val="23"/>
          <w:szCs w:val="23"/>
          <w:rtl w:val="0"/>
        </w:rPr>
        <w:t xml:space="preserve">alific</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ci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erá </w:t>
      </w:r>
      <w:r w:rsidDel="00000000" w:rsidR="00000000" w:rsidRPr="00000000">
        <w:rPr>
          <w:rFonts w:ascii="Times New Roman" w:cs="Times New Roman" w:eastAsia="Times New Roman" w:hAnsi="Times New Roman"/>
          <w:color w:val="0f0f0f"/>
          <w:sz w:val="23"/>
          <w:szCs w:val="23"/>
          <w:rtl w:val="0"/>
        </w:rPr>
        <w:t xml:space="preserve">inici</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1 </w:t>
      </w:r>
      <w:r w:rsidDel="00000000" w:rsidR="00000000" w:rsidRPr="00000000">
        <w:rPr>
          <w:rFonts w:ascii="Arial" w:cs="Arial" w:eastAsia="Arial" w:hAnsi="Arial"/>
          <w:color w:val="202020"/>
          <w:sz w:val="27"/>
          <w:szCs w:val="27"/>
          <w:rtl w:val="0"/>
        </w:rPr>
        <w:t xml:space="preserve">°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o</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tubr</w:t>
      </w:r>
      <w:r w:rsidDel="00000000" w:rsidR="00000000" w:rsidRPr="00000000">
        <w:rPr>
          <w:rFonts w:ascii="Times New Roman" w:cs="Times New Roman" w:eastAsia="Times New Roman" w:hAnsi="Times New Roman"/>
          <w:color w:val="202020"/>
          <w:sz w:val="23"/>
          <w:szCs w:val="23"/>
          <w:rtl w:val="0"/>
        </w:rPr>
        <w:t xml:space="preserve">e de</w:t>
      </w:r>
      <w:r w:rsidDel="00000000" w:rsidR="00000000" w:rsidRPr="00000000">
        <w:rPr>
          <w:rFonts w:ascii="Times New Roman" w:cs="Times New Roman" w:eastAsia="Times New Roman" w:hAnsi="Times New Roman"/>
          <w:color w:val="0f0f0f"/>
          <w:sz w:val="23"/>
          <w:szCs w:val="23"/>
          <w:rtl w:val="0"/>
        </w:rPr>
        <w:t xml:space="preserve">l p</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ríod</w:t>
      </w:r>
      <w:r w:rsidDel="00000000" w:rsidR="00000000" w:rsidRPr="00000000">
        <w:rPr>
          <w:rFonts w:ascii="Times New Roman" w:cs="Times New Roman" w:eastAsia="Times New Roman" w:hAnsi="Times New Roman"/>
          <w:color w:val="202020"/>
          <w:sz w:val="23"/>
          <w:szCs w:val="23"/>
          <w:rtl w:val="0"/>
        </w:rPr>
        <w:t xml:space="preserve">o  eva</w:t>
      </w:r>
      <w:r w:rsidDel="00000000" w:rsidR="00000000" w:rsidRPr="00000000">
        <w:rPr>
          <w:rFonts w:ascii="Times New Roman" w:cs="Times New Roman" w:eastAsia="Times New Roman" w:hAnsi="Times New Roman"/>
          <w:color w:val="0f0f0f"/>
          <w:sz w:val="23"/>
          <w:szCs w:val="23"/>
          <w:rtl w:val="0"/>
        </w:rPr>
        <w:t xml:space="preserve">lu</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Arial" w:cs="Arial" w:eastAsia="Arial" w:hAnsi="Arial"/>
          <w:color w:val="202020"/>
          <w:sz w:val="21"/>
          <w:szCs w:val="21"/>
          <w:rtl w:val="0"/>
        </w:rPr>
        <w:t xml:space="preserve">y </w:t>
      </w:r>
      <w:r w:rsidDel="00000000" w:rsidR="00000000" w:rsidRPr="00000000">
        <w:rPr>
          <w:rFonts w:ascii="Times New Roman" w:cs="Times New Roman" w:eastAsia="Times New Roman" w:hAnsi="Times New Roman"/>
          <w:color w:val="202020"/>
          <w:sz w:val="23"/>
          <w:szCs w:val="23"/>
          <w:rtl w:val="0"/>
        </w:rPr>
        <w:t xml:space="preserve">de</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á 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 </w:t>
      </w:r>
      <w:r w:rsidDel="00000000" w:rsidR="00000000" w:rsidRPr="00000000">
        <w:rPr>
          <w:rFonts w:ascii="Times New Roman" w:cs="Times New Roman" w:eastAsia="Times New Roman" w:hAnsi="Times New Roman"/>
          <w:color w:val="202020"/>
          <w:sz w:val="23"/>
          <w:szCs w:val="23"/>
          <w:rtl w:val="0"/>
        </w:rPr>
        <w:t xml:space="preserve">co</w:t>
      </w:r>
      <w:r w:rsidDel="00000000" w:rsidR="00000000" w:rsidRPr="00000000">
        <w:rPr>
          <w:rFonts w:ascii="Times New Roman" w:cs="Times New Roman" w:eastAsia="Times New Roman" w:hAnsi="Times New Roman"/>
          <w:color w:val="0f0f0f"/>
          <w:sz w:val="23"/>
          <w:szCs w:val="23"/>
          <w:rtl w:val="0"/>
        </w:rPr>
        <w:t xml:space="preserve">ncluido el </w:t>
      </w:r>
      <w:r w:rsidDel="00000000" w:rsidR="00000000" w:rsidRPr="00000000">
        <w:rPr>
          <w:rFonts w:ascii="Times New Roman" w:cs="Times New Roman" w:eastAsia="Times New Roman" w:hAnsi="Times New Roman"/>
          <w:color w:val="202020"/>
          <w:sz w:val="23"/>
          <w:szCs w:val="23"/>
          <w:rtl w:val="0"/>
        </w:rPr>
        <w:t xml:space="preserve">3</w:t>
      </w:r>
      <w:r w:rsidDel="00000000" w:rsidR="00000000" w:rsidRPr="00000000">
        <w:rPr>
          <w:rFonts w:ascii="Times New Roman" w:cs="Times New Roman" w:eastAsia="Times New Roman" w:hAnsi="Times New Roman"/>
          <w:color w:val="0f0f0f"/>
          <w:sz w:val="23"/>
          <w:szCs w:val="23"/>
          <w:rtl w:val="0"/>
        </w:rPr>
        <w:t xml:space="preserve">1  de ener</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p</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rí</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 s</w:t>
      </w:r>
      <w:r w:rsidDel="00000000" w:rsidR="00000000" w:rsidRPr="00000000">
        <w:rPr>
          <w:rFonts w:ascii="Times New Roman" w:cs="Times New Roman" w:eastAsia="Times New Roman" w:hAnsi="Times New Roman"/>
          <w:color w:val="0f0f0f"/>
          <w:sz w:val="23"/>
          <w:szCs w:val="23"/>
          <w:rtl w:val="0"/>
        </w:rPr>
        <w:t xml:space="preserve">ub</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g</w:t>
      </w:r>
      <w:r w:rsidDel="00000000" w:rsidR="00000000" w:rsidRPr="00000000">
        <w:rPr>
          <w:rFonts w:ascii="Times New Roman" w:cs="Times New Roman" w:eastAsia="Times New Roman" w:hAnsi="Times New Roman"/>
          <w:color w:val="0f0f0f"/>
          <w:sz w:val="23"/>
          <w:szCs w:val="23"/>
          <w:rtl w:val="0"/>
        </w:rPr>
        <w:t xml:space="preserve">ui</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tl w:val="0"/>
        </w:rPr>
      </w:r>
    </w:p>
    <w:p w:rsidR="00000000" w:rsidDel="00000000" w:rsidP="00000000" w:rsidRDefault="00000000" w:rsidRPr="00000000" w14:paraId="0000068C">
      <w:pPr>
        <w:spacing w:before="5" w:line="200" w:lineRule="auto"/>
        <w:jc w:val="left"/>
        <w:rPr>
          <w:sz w:val="20"/>
          <w:szCs w:val="20"/>
        </w:rPr>
      </w:pPr>
      <w:r w:rsidDel="00000000" w:rsidR="00000000" w:rsidRPr="00000000">
        <w:rPr>
          <w:rtl w:val="0"/>
        </w:rPr>
      </w:r>
    </w:p>
    <w:p w:rsidR="00000000" w:rsidDel="00000000" w:rsidP="00000000" w:rsidRDefault="00000000" w:rsidRPr="00000000" w14:paraId="0000068D">
      <w:pPr>
        <w:spacing w:line="372" w:lineRule="auto"/>
        <w:ind w:left="206" w:right="92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nd</w:t>
      </w:r>
      <w:r w:rsidDel="00000000" w:rsidR="00000000" w:rsidRPr="00000000">
        <w:rPr>
          <w:rFonts w:ascii="Times New Roman" w:cs="Times New Roman" w:eastAsia="Times New Roman" w:hAnsi="Times New Roman"/>
          <w:color w:val="202020"/>
          <w:sz w:val="23"/>
          <w:szCs w:val="23"/>
          <w:rtl w:val="0"/>
        </w:rPr>
        <w:t xml:space="preserve">o sea </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esa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o p</w:t>
      </w:r>
      <w:r w:rsidDel="00000000" w:rsidR="00000000" w:rsidRPr="00000000">
        <w:rPr>
          <w:rFonts w:ascii="Times New Roman" w:cs="Times New Roman" w:eastAsia="Times New Roman" w:hAnsi="Times New Roman"/>
          <w:color w:val="202020"/>
          <w:sz w:val="23"/>
          <w:szCs w:val="23"/>
          <w:rtl w:val="0"/>
        </w:rPr>
        <w:t xml:space="preserve">or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tu</w:t>
      </w:r>
      <w:r w:rsidDel="00000000" w:rsidR="00000000" w:rsidRPr="00000000">
        <w:rPr>
          <w:rFonts w:ascii="Times New Roman" w:cs="Times New Roman" w:eastAsia="Times New Roman" w:hAnsi="Times New Roman"/>
          <w:color w:val="202020"/>
          <w:sz w:val="23"/>
          <w:szCs w:val="23"/>
          <w:rtl w:val="0"/>
        </w:rPr>
        <w:t xml:space="preserve">ra</w:t>
      </w:r>
      <w:r w:rsidDel="00000000" w:rsidR="00000000" w:rsidRPr="00000000">
        <w:rPr>
          <w:rFonts w:ascii="Times New Roman" w:cs="Times New Roman" w:eastAsia="Times New Roman" w:hAnsi="Times New Roman"/>
          <w:color w:val="0f0f0f"/>
          <w:sz w:val="23"/>
          <w:szCs w:val="23"/>
          <w:rtl w:val="0"/>
        </w:rPr>
        <w:t xml:space="preserve">le</w:t>
      </w:r>
      <w:r w:rsidDel="00000000" w:rsidR="00000000" w:rsidRPr="00000000">
        <w:rPr>
          <w:rFonts w:ascii="Times New Roman" w:cs="Times New Roman" w:eastAsia="Times New Roman" w:hAnsi="Times New Roman"/>
          <w:color w:val="202020"/>
          <w:sz w:val="23"/>
          <w:szCs w:val="23"/>
          <w:rtl w:val="0"/>
        </w:rPr>
        <w:t xml:space="preserve">za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os serv</w:t>
      </w:r>
      <w:r w:rsidDel="00000000" w:rsidR="00000000" w:rsidRPr="00000000">
        <w:rPr>
          <w:rFonts w:ascii="Times New Roman" w:cs="Times New Roman" w:eastAsia="Times New Roman" w:hAnsi="Times New Roman"/>
          <w:color w:val="0f0f0f"/>
          <w:sz w:val="23"/>
          <w:szCs w:val="23"/>
          <w:rtl w:val="0"/>
        </w:rPr>
        <w:t xml:space="preserve">icio</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podr</w:t>
      </w:r>
      <w:r w:rsidDel="00000000" w:rsidR="00000000" w:rsidRPr="00000000">
        <w:rPr>
          <w:rFonts w:ascii="Times New Roman" w:cs="Times New Roman" w:eastAsia="Times New Roman" w:hAnsi="Times New Roman"/>
          <w:color w:val="202020"/>
          <w:sz w:val="23"/>
          <w:szCs w:val="23"/>
          <w:rtl w:val="0"/>
        </w:rPr>
        <w:t xml:space="preserve">á</w:t>
      </w:r>
      <w:r w:rsidDel="00000000" w:rsidR="00000000" w:rsidRPr="00000000">
        <w:rPr>
          <w:rFonts w:ascii="Times New Roman" w:cs="Times New Roman" w:eastAsia="Times New Roman" w:hAnsi="Times New Roman"/>
          <w:color w:val="0f0f0f"/>
          <w:sz w:val="23"/>
          <w:szCs w:val="23"/>
          <w:rtl w:val="0"/>
        </w:rPr>
        <w:t xml:space="preserve">n c</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ve</w:t>
      </w:r>
      <w:r w:rsidDel="00000000" w:rsidR="00000000" w:rsidRPr="00000000">
        <w:rPr>
          <w:rFonts w:ascii="Times New Roman" w:cs="Times New Roman" w:eastAsia="Times New Roman" w:hAnsi="Times New Roman"/>
          <w:color w:val="0f0f0f"/>
          <w:sz w:val="23"/>
          <w:szCs w:val="23"/>
          <w:rtl w:val="0"/>
        </w:rPr>
        <w:t xml:space="preserve">ni</w:t>
      </w:r>
      <w:r w:rsidDel="00000000" w:rsidR="00000000" w:rsidRPr="00000000">
        <w:rPr>
          <w:rFonts w:ascii="Times New Roman" w:cs="Times New Roman" w:eastAsia="Times New Roman" w:hAnsi="Times New Roman"/>
          <w:color w:val="202020"/>
          <w:sz w:val="23"/>
          <w:szCs w:val="23"/>
          <w:rtl w:val="0"/>
        </w:rPr>
        <w:t xml:space="preserve">rse ot</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erío</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os, e</w:t>
      </w:r>
      <w:r w:rsidDel="00000000" w:rsidR="00000000" w:rsidRPr="00000000">
        <w:rPr>
          <w:rFonts w:ascii="Times New Roman" w:cs="Times New Roman" w:eastAsia="Times New Roman" w:hAnsi="Times New Roman"/>
          <w:color w:val="0f0f0f"/>
          <w:sz w:val="23"/>
          <w:szCs w:val="23"/>
          <w:rtl w:val="0"/>
        </w:rPr>
        <w:t xml:space="preserve">l cu</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n</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dr</w:t>
      </w:r>
      <w:r w:rsidDel="00000000" w:rsidR="00000000" w:rsidRPr="00000000">
        <w:rPr>
          <w:rFonts w:ascii="Times New Roman" w:cs="Times New Roman" w:eastAsia="Times New Roman" w:hAnsi="Times New Roman"/>
          <w:color w:val="202020"/>
          <w:sz w:val="23"/>
          <w:szCs w:val="23"/>
          <w:rtl w:val="0"/>
        </w:rPr>
        <w:t xml:space="preserve">á s</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perar </w:t>
      </w:r>
      <w:r w:rsidDel="00000000" w:rsidR="00000000" w:rsidRPr="00000000">
        <w:rPr>
          <w:rFonts w:ascii="Times New Roman" w:cs="Times New Roman" w:eastAsia="Times New Roman" w:hAnsi="Times New Roman"/>
          <w:color w:val="0f0f0f"/>
          <w:sz w:val="23"/>
          <w:szCs w:val="23"/>
          <w:rtl w:val="0"/>
        </w:rPr>
        <w:t xml:space="preserve">lo</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DO</w:t>
      </w:r>
      <w:r w:rsidDel="00000000" w:rsidR="00000000" w:rsidRPr="00000000">
        <w:rPr>
          <w:rFonts w:ascii="Times New Roman" w:cs="Times New Roman" w:eastAsia="Times New Roman" w:hAnsi="Times New Roman"/>
          <w:color w:val="202020"/>
          <w:sz w:val="23"/>
          <w:szCs w:val="23"/>
          <w:rtl w:val="0"/>
        </w:rPr>
        <w:t xml:space="preserve">CE (</w:t>
      </w:r>
      <w:r w:rsidDel="00000000" w:rsidR="00000000" w:rsidRPr="00000000">
        <w:rPr>
          <w:rFonts w:ascii="Times New Roman" w:cs="Times New Roman" w:eastAsia="Times New Roman" w:hAnsi="Times New Roman"/>
          <w:color w:val="0f0f0f"/>
          <w:sz w:val="23"/>
          <w:szCs w:val="23"/>
          <w:rtl w:val="0"/>
        </w:rPr>
        <w:t xml:space="preserve">1</w:t>
      </w:r>
      <w:r w:rsidDel="00000000" w:rsidR="00000000" w:rsidRPr="00000000">
        <w:rPr>
          <w:rFonts w:ascii="Times New Roman" w:cs="Times New Roman" w:eastAsia="Times New Roman" w:hAnsi="Times New Roman"/>
          <w:color w:val="202020"/>
          <w:sz w:val="23"/>
          <w:szCs w:val="23"/>
          <w:rtl w:val="0"/>
        </w:rPr>
        <w:t xml:space="preserve">2) MESE</w:t>
      </w:r>
      <w:r w:rsidDel="00000000" w:rsidR="00000000" w:rsidRPr="00000000">
        <w:rPr>
          <w:rFonts w:ascii="Times New Roman" w:cs="Times New Roman" w:eastAsia="Times New Roman" w:hAnsi="Times New Roman"/>
          <w:color w:val="0f0f0f"/>
          <w:sz w:val="23"/>
          <w:szCs w:val="23"/>
          <w:rtl w:val="0"/>
        </w:rPr>
        <w:t xml:space="preserve">S</w:t>
      </w:r>
      <w:r w:rsidDel="00000000" w:rsidR="00000000" w:rsidRPr="00000000">
        <w:rPr>
          <w:rFonts w:ascii="Times New Roman" w:cs="Times New Roman" w:eastAsia="Times New Roman" w:hAnsi="Times New Roman"/>
          <w:color w:val="202020"/>
          <w:sz w:val="23"/>
          <w:szCs w:val="23"/>
          <w:rtl w:val="0"/>
        </w:rPr>
        <w:t xml:space="preserve">.</w:t>
      </w:r>
      <w:r w:rsidDel="00000000" w:rsidR="00000000" w:rsidRPr="00000000">
        <w:rPr>
          <w:rtl w:val="0"/>
        </w:rPr>
      </w:r>
    </w:p>
    <w:p w:rsidR="00000000" w:rsidDel="00000000" w:rsidP="00000000" w:rsidRDefault="00000000" w:rsidRPr="00000000" w14:paraId="0000068E">
      <w:pPr>
        <w:spacing w:before="2" w:line="100" w:lineRule="auto"/>
        <w:jc w:val="left"/>
        <w:rPr>
          <w:sz w:val="10"/>
          <w:szCs w:val="10"/>
        </w:rPr>
      </w:pPr>
      <w:r w:rsidDel="00000000" w:rsidR="00000000" w:rsidRPr="00000000">
        <w:rPr>
          <w:rtl w:val="0"/>
        </w:rPr>
      </w:r>
    </w:p>
    <w:p w:rsidR="00000000" w:rsidDel="00000000" w:rsidP="00000000" w:rsidRDefault="00000000" w:rsidRPr="00000000" w14:paraId="0000068F">
      <w:pPr>
        <w:spacing w:line="200" w:lineRule="auto"/>
        <w:jc w:val="left"/>
        <w:rPr>
          <w:sz w:val="20"/>
          <w:szCs w:val="20"/>
        </w:rPr>
      </w:pPr>
      <w:r w:rsidDel="00000000" w:rsidR="00000000" w:rsidRPr="00000000">
        <w:rPr>
          <w:rtl w:val="0"/>
        </w:rPr>
      </w:r>
    </w:p>
    <w:p w:rsidR="00000000" w:rsidDel="00000000" w:rsidP="00000000" w:rsidRDefault="00000000" w:rsidRPr="00000000" w14:paraId="00000690">
      <w:pPr>
        <w:spacing w:line="200" w:lineRule="auto"/>
        <w:jc w:val="left"/>
        <w:rPr>
          <w:sz w:val="20"/>
          <w:szCs w:val="20"/>
        </w:rPr>
      </w:pPr>
      <w:r w:rsidDel="00000000" w:rsidR="00000000" w:rsidRPr="00000000">
        <w:rPr>
          <w:rtl w:val="0"/>
        </w:rPr>
      </w:r>
    </w:p>
    <w:p w:rsidR="00000000" w:rsidDel="00000000" w:rsidP="00000000" w:rsidRDefault="00000000" w:rsidRPr="00000000" w14:paraId="00000691">
      <w:pPr>
        <w:spacing w:line="374" w:lineRule="auto"/>
        <w:ind w:left="206" w:right="92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f0f0f"/>
          <w:sz w:val="23"/>
          <w:szCs w:val="23"/>
          <w:rtl w:val="0"/>
        </w:rPr>
        <w:t xml:space="preserve">ARTÍC</w:t>
      </w:r>
      <w:r w:rsidDel="00000000" w:rsidR="00000000" w:rsidRPr="00000000">
        <w:rPr>
          <w:rFonts w:ascii="Times New Roman" w:cs="Times New Roman" w:eastAsia="Times New Roman" w:hAnsi="Times New Roman"/>
          <w:b w:val="1"/>
          <w:color w:val="202020"/>
          <w:sz w:val="23"/>
          <w:szCs w:val="23"/>
          <w:rtl w:val="0"/>
        </w:rPr>
        <w:t xml:space="preserve">U</w:t>
      </w:r>
      <w:r w:rsidDel="00000000" w:rsidR="00000000" w:rsidRPr="00000000">
        <w:rPr>
          <w:rFonts w:ascii="Times New Roman" w:cs="Times New Roman" w:eastAsia="Times New Roman" w:hAnsi="Times New Roman"/>
          <w:b w:val="1"/>
          <w:color w:val="0f0f0f"/>
          <w:sz w:val="23"/>
          <w:szCs w:val="23"/>
          <w:rtl w:val="0"/>
        </w:rPr>
        <w:t xml:space="preserve">LO 56</w:t>
      </w:r>
      <w:r w:rsidDel="00000000" w:rsidR="00000000" w:rsidRPr="00000000">
        <w:rPr>
          <w:rFonts w:ascii="Times New Roman" w:cs="Times New Roman" w:eastAsia="Times New Roman" w:hAnsi="Times New Roman"/>
          <w:b w:val="1"/>
          <w:color w:val="202020"/>
          <w:sz w:val="23"/>
          <w:szCs w:val="23"/>
          <w:rtl w:val="0"/>
        </w:rPr>
        <w:t xml:space="preserve">.</w:t>
      </w:r>
      <w:r w:rsidDel="00000000" w:rsidR="00000000" w:rsidRPr="00000000">
        <w:rPr>
          <w:rFonts w:ascii="Times New Roman" w:cs="Times New Roman" w:eastAsia="Times New Roman" w:hAnsi="Times New Roman"/>
          <w:b w:val="1"/>
          <w:color w:val="0f0f0f"/>
          <w:sz w:val="23"/>
          <w:szCs w:val="23"/>
          <w:rtl w:val="0"/>
        </w:rPr>
        <w:t xml:space="preserve">- </w:t>
      </w:r>
      <w:r w:rsidDel="00000000" w:rsidR="00000000" w:rsidRPr="00000000">
        <w:rPr>
          <w:rFonts w:ascii="Times New Roman" w:cs="Times New Roman" w:eastAsia="Times New Roman" w:hAnsi="Times New Roman"/>
          <w:b w:val="1"/>
          <w:color w:val="202020"/>
          <w:sz w:val="23"/>
          <w:szCs w:val="23"/>
          <w:rtl w:val="0"/>
        </w:rPr>
        <w:t xml:space="preserve">E</w:t>
      </w:r>
      <w:r w:rsidDel="00000000" w:rsidR="00000000" w:rsidRPr="00000000">
        <w:rPr>
          <w:rFonts w:ascii="Times New Roman" w:cs="Times New Roman" w:eastAsia="Times New Roman" w:hAnsi="Times New Roman"/>
          <w:b w:val="1"/>
          <w:color w:val="0f0f0f"/>
          <w:sz w:val="23"/>
          <w:szCs w:val="23"/>
          <w:rtl w:val="0"/>
        </w:rPr>
        <w:t xml:space="preserve">valuador.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as a</w:t>
      </w:r>
      <w:r w:rsidDel="00000000" w:rsidR="00000000" w:rsidRPr="00000000">
        <w:rPr>
          <w:rFonts w:ascii="Times New Roman" w:cs="Times New Roman" w:eastAsia="Times New Roman" w:hAnsi="Times New Roman"/>
          <w:color w:val="0f0f0f"/>
          <w:sz w:val="23"/>
          <w:szCs w:val="23"/>
          <w:rtl w:val="0"/>
        </w:rPr>
        <w:t xml:space="preserve">utorid</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ít</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a</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titul</w:t>
      </w:r>
      <w:r w:rsidDel="00000000" w:rsidR="00000000" w:rsidRPr="00000000">
        <w:rPr>
          <w:rFonts w:ascii="Times New Roman" w:cs="Times New Roman" w:eastAsia="Times New Roman" w:hAnsi="Times New Roman"/>
          <w:color w:val="202020"/>
          <w:sz w:val="23"/>
          <w:szCs w:val="23"/>
          <w:rtl w:val="0"/>
        </w:rPr>
        <w:t xml:space="preserve">ares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un</w:t>
      </w:r>
      <w:r w:rsidDel="00000000" w:rsidR="00000000" w:rsidRPr="00000000">
        <w:rPr>
          <w:rFonts w:ascii="Times New Roman" w:cs="Times New Roman" w:eastAsia="Times New Roman" w:hAnsi="Times New Roman"/>
          <w:color w:val="202020"/>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es organizat</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vas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rt</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es  a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efa</w:t>
      </w:r>
      <w:r w:rsidDel="00000000" w:rsidR="00000000" w:rsidRPr="00000000">
        <w:rPr>
          <w:rFonts w:ascii="Times New Roman" w:cs="Times New Roman" w:eastAsia="Times New Roman" w:hAnsi="Times New Roman"/>
          <w:color w:val="0f0f0f"/>
          <w:sz w:val="23"/>
          <w:szCs w:val="23"/>
          <w:rtl w:val="0"/>
        </w:rPr>
        <w:t xml:space="preserve">tur</w:t>
      </w:r>
      <w:r w:rsidDel="00000000" w:rsidR="00000000" w:rsidRPr="00000000">
        <w:rPr>
          <w:rFonts w:ascii="Times New Roman" w:cs="Times New Roman" w:eastAsia="Times New Roman" w:hAnsi="Times New Roman"/>
          <w:color w:val="202020"/>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pr</w:t>
      </w:r>
      <w:r w:rsidDel="00000000" w:rsidR="00000000" w:rsidRPr="00000000">
        <w:rPr>
          <w:rFonts w:ascii="Times New Roman" w:cs="Times New Roman" w:eastAsia="Times New Roman" w:hAnsi="Times New Roman"/>
          <w:color w:val="202020"/>
          <w:sz w:val="23"/>
          <w:szCs w:val="23"/>
          <w:rtl w:val="0"/>
        </w:rPr>
        <w:t xml:space="preserve">ev</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as  e</w:t>
      </w:r>
      <w:r w:rsidDel="00000000" w:rsidR="00000000" w:rsidRPr="00000000">
        <w:rPr>
          <w:rFonts w:ascii="Times New Roman" w:cs="Times New Roman" w:eastAsia="Times New Roman" w:hAnsi="Times New Roman"/>
          <w:color w:val="0f0f0f"/>
          <w:sz w:val="23"/>
          <w:szCs w:val="23"/>
          <w:rtl w:val="0"/>
        </w:rPr>
        <w:t xml:space="preserve">n l</w:t>
      </w:r>
      <w:r w:rsidDel="00000000" w:rsidR="00000000" w:rsidRPr="00000000">
        <w:rPr>
          <w:rFonts w:ascii="Times New Roman" w:cs="Times New Roman" w:eastAsia="Times New Roman" w:hAnsi="Times New Roman"/>
          <w:color w:val="202020"/>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espec</w:t>
      </w:r>
      <w:r w:rsidDel="00000000" w:rsidR="00000000" w:rsidRPr="00000000">
        <w:rPr>
          <w:rFonts w:ascii="Times New Roman" w:cs="Times New Roman" w:eastAsia="Times New Roman" w:hAnsi="Times New Roman"/>
          <w:color w:val="0f0f0f"/>
          <w:sz w:val="23"/>
          <w:szCs w:val="23"/>
          <w:rtl w:val="0"/>
        </w:rPr>
        <w:t xml:space="preserve">ti</w:t>
      </w:r>
      <w:r w:rsidDel="00000000" w:rsidR="00000000" w:rsidRPr="00000000">
        <w:rPr>
          <w:rFonts w:ascii="Times New Roman" w:cs="Times New Roman" w:eastAsia="Times New Roman" w:hAnsi="Times New Roman"/>
          <w:color w:val="202020"/>
          <w:sz w:val="23"/>
          <w:szCs w:val="23"/>
          <w:rtl w:val="0"/>
        </w:rPr>
        <w:t xml:space="preserve">vas  es</w:t>
      </w:r>
      <w:r w:rsidDel="00000000" w:rsidR="00000000" w:rsidRPr="00000000">
        <w:rPr>
          <w:rFonts w:ascii="Times New Roman" w:cs="Times New Roman" w:eastAsia="Times New Roman" w:hAnsi="Times New Roman"/>
          <w:color w:val="0f0f0f"/>
          <w:sz w:val="23"/>
          <w:szCs w:val="23"/>
          <w:rtl w:val="0"/>
        </w:rPr>
        <w:t xml:space="preserve">tru</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tur</w:t>
      </w:r>
      <w:r w:rsidDel="00000000" w:rsidR="00000000" w:rsidRPr="00000000">
        <w:rPr>
          <w:rFonts w:ascii="Times New Roman" w:cs="Times New Roman" w:eastAsia="Times New Roman" w:hAnsi="Times New Roman"/>
          <w:color w:val="202020"/>
          <w:sz w:val="23"/>
          <w:szCs w:val="23"/>
          <w:rtl w:val="0"/>
        </w:rPr>
        <w:t xml:space="preserve">as  serán responsa</w:t>
      </w:r>
      <w:r w:rsidDel="00000000" w:rsidR="00000000" w:rsidRPr="00000000">
        <w:rPr>
          <w:rFonts w:ascii="Times New Roman" w:cs="Times New Roman" w:eastAsia="Times New Roman" w:hAnsi="Times New Roman"/>
          <w:color w:val="0f0f0f"/>
          <w:sz w:val="23"/>
          <w:szCs w:val="23"/>
          <w:rtl w:val="0"/>
        </w:rPr>
        <w:t xml:space="preserve">bl</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e</w:t>
      </w:r>
      <w:r w:rsidDel="00000000" w:rsidR="00000000" w:rsidRPr="00000000">
        <w:rPr>
          <w:rFonts w:ascii="Times New Roman" w:cs="Times New Roman" w:eastAsia="Times New Roman" w:hAnsi="Times New Roman"/>
          <w:color w:val="202020"/>
          <w:sz w:val="23"/>
          <w:szCs w:val="23"/>
          <w:rtl w:val="0"/>
        </w:rPr>
        <w:t xml:space="preserve">va</w:t>
      </w:r>
      <w:r w:rsidDel="00000000" w:rsidR="00000000" w:rsidRPr="00000000">
        <w:rPr>
          <w:rFonts w:ascii="Times New Roman" w:cs="Times New Roman" w:eastAsia="Times New Roman" w:hAnsi="Times New Roman"/>
          <w:color w:val="0f0f0f"/>
          <w:sz w:val="23"/>
          <w:szCs w:val="23"/>
          <w:rtl w:val="0"/>
        </w:rPr>
        <w:t xml:space="preserve">lu</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li</w:t>
      </w:r>
      <w:r w:rsidDel="00000000" w:rsidR="00000000" w:rsidRPr="00000000">
        <w:rPr>
          <w:rFonts w:ascii="Times New Roman" w:cs="Times New Roman" w:eastAsia="Times New Roman" w:hAnsi="Times New Roman"/>
          <w:color w:val="202020"/>
          <w:sz w:val="23"/>
          <w:szCs w:val="23"/>
          <w:rtl w:val="0"/>
        </w:rPr>
        <w:t xml:space="preserve">fi</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 </w:t>
      </w:r>
      <w:r w:rsidDel="00000000" w:rsidR="00000000" w:rsidRPr="00000000">
        <w:rPr>
          <w:rFonts w:ascii="Times New Roman" w:cs="Times New Roman" w:eastAsia="Times New Roman" w:hAnsi="Times New Roman"/>
          <w:color w:val="202020"/>
          <w:sz w:val="22"/>
          <w:szCs w:val="22"/>
          <w:rtl w:val="0"/>
        </w:rPr>
        <w:t xml:space="preserve">y</w:t>
      </w:r>
      <w:r w:rsidDel="00000000" w:rsidR="00000000" w:rsidRPr="00000000">
        <w:rPr>
          <w:rFonts w:ascii="Times New Roman" w:cs="Times New Roman" w:eastAsia="Times New Roman" w:hAnsi="Times New Roman"/>
          <w:color w:val="4f4f4f"/>
          <w:sz w:val="22"/>
          <w:szCs w:val="22"/>
          <w:rtl w:val="0"/>
        </w:rPr>
        <w:t xml:space="preserve">, </w:t>
      </w:r>
      <w:r w:rsidDel="00000000" w:rsidR="00000000" w:rsidRPr="00000000">
        <w:rPr>
          <w:rFonts w:ascii="Times New Roman" w:cs="Times New Roman" w:eastAsia="Times New Roman" w:hAnsi="Times New Roman"/>
          <w:color w:val="0f0f0f"/>
          <w:sz w:val="23"/>
          <w:szCs w:val="23"/>
          <w:rtl w:val="0"/>
        </w:rPr>
        <w:t xml:space="preserve">en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u </w:t>
      </w:r>
      <w:r w:rsidDel="00000000" w:rsidR="00000000" w:rsidRPr="00000000">
        <w:rPr>
          <w:rFonts w:ascii="Times New Roman" w:cs="Times New Roman" w:eastAsia="Times New Roman" w:hAnsi="Times New Roman"/>
          <w:color w:val="202020"/>
          <w:sz w:val="23"/>
          <w:szCs w:val="23"/>
          <w:rtl w:val="0"/>
        </w:rPr>
        <w:t xml:space="preserve">caso</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va</w:t>
      </w:r>
      <w:r w:rsidDel="00000000" w:rsidR="00000000" w:rsidRPr="00000000">
        <w:rPr>
          <w:rFonts w:ascii="Times New Roman" w:cs="Times New Roman" w:eastAsia="Times New Roman" w:hAnsi="Times New Roman"/>
          <w:color w:val="0f0f0f"/>
          <w:sz w:val="23"/>
          <w:szCs w:val="23"/>
          <w:rtl w:val="0"/>
        </w:rPr>
        <w:t xml:space="preserve">lid</w:t>
      </w:r>
      <w:r w:rsidDel="00000000" w:rsidR="00000000" w:rsidRPr="00000000">
        <w:rPr>
          <w:rFonts w:ascii="Times New Roman" w:cs="Times New Roman" w:eastAsia="Times New Roman" w:hAnsi="Times New Roman"/>
          <w:color w:val="202020"/>
          <w:sz w:val="23"/>
          <w:szCs w:val="23"/>
          <w:rtl w:val="0"/>
        </w:rPr>
        <w:t xml:space="preserve">ar</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lific</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ci</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p</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on</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a s</w:t>
      </w:r>
      <w:r w:rsidDel="00000000" w:rsidR="00000000" w:rsidRPr="00000000">
        <w:rPr>
          <w:rFonts w:ascii="Times New Roman" w:cs="Times New Roman" w:eastAsia="Times New Roman" w:hAnsi="Times New Roman"/>
          <w:color w:val="0f0f0f"/>
          <w:sz w:val="23"/>
          <w:szCs w:val="23"/>
          <w:rtl w:val="0"/>
        </w:rPr>
        <w:t xml:space="preserve">u c</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go</w:t>
      </w:r>
      <w:r w:rsidDel="00000000" w:rsidR="00000000" w:rsidRPr="00000000">
        <w:rPr>
          <w:rFonts w:ascii="Times New Roman" w:cs="Times New Roman" w:eastAsia="Times New Roman" w:hAnsi="Times New Roman"/>
          <w:color w:val="0f0f0f"/>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oda </w:t>
      </w:r>
      <w:r w:rsidDel="00000000" w:rsidR="00000000" w:rsidRPr="00000000">
        <w:rPr>
          <w:rFonts w:ascii="Times New Roman" w:cs="Times New Roman" w:eastAsia="Times New Roman" w:hAnsi="Times New Roman"/>
          <w:color w:val="202020"/>
          <w:sz w:val="23"/>
          <w:szCs w:val="23"/>
          <w:rtl w:val="0"/>
        </w:rPr>
        <w:t xml:space="preserve">eva</w:t>
      </w:r>
      <w:r w:rsidDel="00000000" w:rsidR="00000000" w:rsidRPr="00000000">
        <w:rPr>
          <w:rFonts w:ascii="Times New Roman" w:cs="Times New Roman" w:eastAsia="Times New Roman" w:hAnsi="Times New Roman"/>
          <w:color w:val="0f0f0f"/>
          <w:sz w:val="23"/>
          <w:szCs w:val="23"/>
          <w:rtl w:val="0"/>
        </w:rPr>
        <w:t xml:space="preserve">lu</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ci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ese</w:t>
      </w:r>
      <w:r w:rsidDel="00000000" w:rsidR="00000000" w:rsidRPr="00000000">
        <w:rPr>
          <w:rFonts w:ascii="Times New Roman" w:cs="Times New Roman" w:eastAsia="Times New Roman" w:hAnsi="Times New Roman"/>
          <w:color w:val="0f0f0f"/>
          <w:sz w:val="23"/>
          <w:szCs w:val="23"/>
          <w:rtl w:val="0"/>
        </w:rPr>
        <w:t xml:space="preserve">mp</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ñ</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dr</w:t>
      </w:r>
      <w:r w:rsidDel="00000000" w:rsidR="00000000" w:rsidRPr="00000000">
        <w:rPr>
          <w:rFonts w:ascii="Times New Roman" w:cs="Times New Roman" w:eastAsia="Times New Roman" w:hAnsi="Times New Roman"/>
          <w:color w:val="202020"/>
          <w:sz w:val="23"/>
          <w:szCs w:val="23"/>
          <w:rtl w:val="0"/>
        </w:rPr>
        <w:t xml:space="preserve">á ser </w:t>
      </w:r>
      <w:r w:rsidDel="00000000" w:rsidR="00000000" w:rsidRPr="00000000">
        <w:rPr>
          <w:rFonts w:ascii="Times New Roman" w:cs="Times New Roman" w:eastAsia="Times New Roman" w:hAnsi="Times New Roman"/>
          <w:color w:val="0f0f0f"/>
          <w:sz w:val="23"/>
          <w:szCs w:val="23"/>
          <w:rtl w:val="0"/>
        </w:rPr>
        <w:t xml:space="preserve">in</w:t>
      </w:r>
      <w:r w:rsidDel="00000000" w:rsidR="00000000" w:rsidRPr="00000000">
        <w:rPr>
          <w:rFonts w:ascii="Times New Roman" w:cs="Times New Roman" w:eastAsia="Times New Roman" w:hAnsi="Times New Roman"/>
          <w:color w:val="202020"/>
          <w:sz w:val="23"/>
          <w:szCs w:val="23"/>
          <w:rtl w:val="0"/>
        </w:rPr>
        <w:t xml:space="preserve">te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ve</w:t>
      </w:r>
      <w:r w:rsidDel="00000000" w:rsidR="00000000" w:rsidRPr="00000000">
        <w:rPr>
          <w:rFonts w:ascii="Times New Roman" w:cs="Times New Roman" w:eastAsia="Times New Roman" w:hAnsi="Times New Roman"/>
          <w:color w:val="0f0f0f"/>
          <w:sz w:val="23"/>
          <w:szCs w:val="23"/>
          <w:rtl w:val="0"/>
        </w:rPr>
        <w:t xml:space="preserve">nid</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 l</w:t>
      </w:r>
      <w:r w:rsidDel="00000000" w:rsidR="00000000" w:rsidRPr="00000000">
        <w:rPr>
          <w:rFonts w:ascii="Times New Roman" w:cs="Times New Roman" w:eastAsia="Times New Roman" w:hAnsi="Times New Roman"/>
          <w:color w:val="202020"/>
          <w:sz w:val="23"/>
          <w:szCs w:val="23"/>
          <w:rtl w:val="0"/>
        </w:rPr>
        <w:t xml:space="preserve">a máx</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ma au</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or</w:t>
      </w:r>
      <w:r w:rsidDel="00000000" w:rsidR="00000000" w:rsidRPr="00000000">
        <w:rPr>
          <w:rFonts w:ascii="Times New Roman" w:cs="Times New Roman" w:eastAsia="Times New Roman" w:hAnsi="Times New Roman"/>
          <w:color w:val="0f0f0f"/>
          <w:sz w:val="23"/>
          <w:szCs w:val="23"/>
          <w:rtl w:val="0"/>
        </w:rPr>
        <w:t xml:space="preserve">id</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  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á</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ea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q</w:t>
      </w:r>
      <w:r w:rsidDel="00000000" w:rsidR="00000000" w:rsidRPr="00000000">
        <w:rPr>
          <w:rFonts w:ascii="Times New Roman" w:cs="Times New Roman" w:eastAsia="Times New Roman" w:hAnsi="Times New Roman"/>
          <w:color w:val="202020"/>
          <w:sz w:val="23"/>
          <w:szCs w:val="23"/>
          <w:rtl w:val="0"/>
        </w:rPr>
        <w:t xml:space="preserve">ue se tra</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tl w:val="0"/>
        </w:rPr>
      </w:r>
    </w:p>
    <w:p w:rsidR="00000000" w:rsidDel="00000000" w:rsidP="00000000" w:rsidRDefault="00000000" w:rsidRPr="00000000" w14:paraId="00000692">
      <w:pPr>
        <w:spacing w:line="100" w:lineRule="auto"/>
        <w:jc w:val="left"/>
        <w:rPr>
          <w:sz w:val="10"/>
          <w:szCs w:val="10"/>
        </w:rPr>
      </w:pPr>
      <w:r w:rsidDel="00000000" w:rsidR="00000000" w:rsidRPr="00000000">
        <w:rPr>
          <w:rtl w:val="0"/>
        </w:rPr>
      </w:r>
    </w:p>
    <w:p w:rsidR="00000000" w:rsidDel="00000000" w:rsidP="00000000" w:rsidRDefault="00000000" w:rsidRPr="00000000" w14:paraId="00000693">
      <w:pPr>
        <w:spacing w:line="200" w:lineRule="auto"/>
        <w:jc w:val="left"/>
        <w:rPr>
          <w:sz w:val="20"/>
          <w:szCs w:val="20"/>
        </w:rPr>
      </w:pPr>
      <w:r w:rsidDel="00000000" w:rsidR="00000000" w:rsidRPr="00000000">
        <w:rPr>
          <w:rtl w:val="0"/>
        </w:rPr>
      </w:r>
    </w:p>
    <w:p w:rsidR="00000000" w:rsidDel="00000000" w:rsidP="00000000" w:rsidRDefault="00000000" w:rsidRPr="00000000" w14:paraId="00000694">
      <w:pPr>
        <w:spacing w:line="200" w:lineRule="auto"/>
        <w:jc w:val="left"/>
        <w:rPr>
          <w:sz w:val="20"/>
          <w:szCs w:val="20"/>
        </w:rPr>
      </w:pPr>
      <w:r w:rsidDel="00000000" w:rsidR="00000000" w:rsidRPr="00000000">
        <w:rPr>
          <w:rtl w:val="0"/>
        </w:rPr>
      </w:r>
    </w:p>
    <w:p w:rsidR="00000000" w:rsidDel="00000000" w:rsidP="00000000" w:rsidRDefault="00000000" w:rsidRPr="00000000" w14:paraId="00000695">
      <w:pPr>
        <w:spacing w:line="372" w:lineRule="auto"/>
        <w:ind w:left="206" w:right="92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02020"/>
          <w:sz w:val="23"/>
          <w:szCs w:val="23"/>
          <w:rtl w:val="0"/>
        </w:rPr>
        <w:t xml:space="preserve">A 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fine</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4f4f4f"/>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odrá</w:t>
      </w:r>
      <w:r w:rsidDel="00000000" w:rsidR="00000000" w:rsidRPr="00000000">
        <w:rPr>
          <w:rFonts w:ascii="Times New Roman" w:cs="Times New Roman" w:eastAsia="Times New Roman" w:hAnsi="Times New Roman"/>
          <w:color w:val="0f0f0f"/>
          <w:sz w:val="23"/>
          <w:szCs w:val="23"/>
          <w:rtl w:val="0"/>
        </w:rPr>
        <w:t xml:space="preserve">n r</w:t>
      </w:r>
      <w:r w:rsidDel="00000000" w:rsidR="00000000" w:rsidRPr="00000000">
        <w:rPr>
          <w:rFonts w:ascii="Times New Roman" w:cs="Times New Roman" w:eastAsia="Times New Roman" w:hAnsi="Times New Roman"/>
          <w:color w:val="202020"/>
          <w:sz w:val="23"/>
          <w:szCs w:val="23"/>
          <w:rtl w:val="0"/>
        </w:rPr>
        <w:t xml:space="preserve">eq</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rir l</w:t>
      </w:r>
      <w:r w:rsidDel="00000000" w:rsidR="00000000" w:rsidRPr="00000000">
        <w:rPr>
          <w:rFonts w:ascii="Times New Roman" w:cs="Times New Roman" w:eastAsia="Times New Roman" w:hAnsi="Times New Roman"/>
          <w:color w:val="202020"/>
          <w:sz w:val="23"/>
          <w:szCs w:val="23"/>
          <w:rtl w:val="0"/>
        </w:rPr>
        <w:t xml:space="preserve">os i</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fo</w:t>
      </w:r>
      <w:r w:rsidDel="00000000" w:rsidR="00000000" w:rsidRPr="00000000">
        <w:rPr>
          <w:rFonts w:ascii="Times New Roman" w:cs="Times New Roman" w:eastAsia="Times New Roman" w:hAnsi="Times New Roman"/>
          <w:color w:val="0f0f0f"/>
          <w:sz w:val="23"/>
          <w:szCs w:val="23"/>
          <w:rtl w:val="0"/>
        </w:rPr>
        <w:t xml:space="preserve">rm</w:t>
      </w:r>
      <w:r w:rsidDel="00000000" w:rsidR="00000000" w:rsidRPr="00000000">
        <w:rPr>
          <w:rFonts w:ascii="Times New Roman" w:cs="Times New Roman" w:eastAsia="Times New Roman" w:hAnsi="Times New Roman"/>
          <w:color w:val="202020"/>
          <w:sz w:val="23"/>
          <w:szCs w:val="23"/>
          <w:rtl w:val="0"/>
        </w:rPr>
        <w:t xml:space="preserve">es que sea</w:t>
      </w:r>
      <w:r w:rsidDel="00000000" w:rsidR="00000000" w:rsidRPr="00000000">
        <w:rPr>
          <w:rFonts w:ascii="Times New Roman" w:cs="Times New Roman" w:eastAsia="Times New Roman" w:hAnsi="Times New Roman"/>
          <w:color w:val="0f0f0f"/>
          <w:sz w:val="23"/>
          <w:szCs w:val="23"/>
          <w:rtl w:val="0"/>
        </w:rPr>
        <w:t xml:space="preserve">n n</w:t>
      </w:r>
      <w:r w:rsidDel="00000000" w:rsidR="00000000" w:rsidRPr="00000000">
        <w:rPr>
          <w:rFonts w:ascii="Times New Roman" w:cs="Times New Roman" w:eastAsia="Times New Roman" w:hAnsi="Times New Roman"/>
          <w:color w:val="202020"/>
          <w:sz w:val="23"/>
          <w:szCs w:val="23"/>
          <w:rtl w:val="0"/>
        </w:rPr>
        <w:t xml:space="preserve">ecesar</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os a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rt</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in</w:t>
      </w:r>
      <w:r w:rsidDel="00000000" w:rsidR="00000000" w:rsidRPr="00000000">
        <w:rPr>
          <w:rFonts w:ascii="Times New Roman" w:cs="Times New Roman" w:eastAsia="Times New Roman" w:hAnsi="Times New Roman"/>
          <w:color w:val="202020"/>
          <w:sz w:val="23"/>
          <w:szCs w:val="23"/>
          <w:rtl w:val="0"/>
        </w:rPr>
        <w:t xml:space="preserve">v</w:t>
      </w:r>
      <w:r w:rsidDel="00000000" w:rsidR="00000000" w:rsidRPr="00000000">
        <w:rPr>
          <w:rFonts w:ascii="Times New Roman" w:cs="Times New Roman" w:eastAsia="Times New Roman" w:hAnsi="Times New Roman"/>
          <w:color w:val="0f0f0f"/>
          <w:sz w:val="23"/>
          <w:szCs w:val="23"/>
          <w:rtl w:val="0"/>
        </w:rPr>
        <w:t xml:space="preserve">olu</w:t>
      </w:r>
      <w:r w:rsidDel="00000000" w:rsidR="00000000" w:rsidRPr="00000000">
        <w:rPr>
          <w:rFonts w:ascii="Times New Roman" w:cs="Times New Roman" w:eastAsia="Times New Roman" w:hAnsi="Times New Roman"/>
          <w:color w:val="202020"/>
          <w:sz w:val="23"/>
          <w:szCs w:val="23"/>
          <w:rtl w:val="0"/>
        </w:rPr>
        <w:t xml:space="preserve">cra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as en </w:t>
      </w:r>
      <w:r w:rsidDel="00000000" w:rsidR="00000000" w:rsidRPr="00000000">
        <w:rPr>
          <w:rFonts w:ascii="Times New Roman" w:cs="Times New Roman" w:eastAsia="Times New Roman" w:hAnsi="Times New Roman"/>
          <w:color w:val="0f0f0f"/>
          <w:sz w:val="23"/>
          <w:szCs w:val="23"/>
          <w:rtl w:val="0"/>
        </w:rPr>
        <w:t xml:space="preserve">la  </w:t>
      </w:r>
      <w:r w:rsidDel="00000000" w:rsidR="00000000" w:rsidRPr="00000000">
        <w:rPr>
          <w:rFonts w:ascii="Times New Roman" w:cs="Times New Roman" w:eastAsia="Times New Roman" w:hAnsi="Times New Roman"/>
          <w:color w:val="202020"/>
          <w:sz w:val="23"/>
          <w:szCs w:val="23"/>
          <w:rtl w:val="0"/>
        </w:rPr>
        <w:t xml:space="preserve">ges</w:t>
      </w:r>
      <w:r w:rsidDel="00000000" w:rsidR="00000000" w:rsidRPr="00000000">
        <w:rPr>
          <w:rFonts w:ascii="Times New Roman" w:cs="Times New Roman" w:eastAsia="Times New Roman" w:hAnsi="Times New Roman"/>
          <w:color w:val="0f0f0f"/>
          <w:sz w:val="23"/>
          <w:szCs w:val="23"/>
          <w:rtl w:val="0"/>
        </w:rPr>
        <w:t xml:space="preserve">ti</w:t>
      </w:r>
      <w:r w:rsidDel="00000000" w:rsidR="00000000" w:rsidRPr="00000000">
        <w:rPr>
          <w:rFonts w:ascii="Times New Roman" w:cs="Times New Roman" w:eastAsia="Times New Roman" w:hAnsi="Times New Roman"/>
          <w:color w:val="202020"/>
          <w:sz w:val="23"/>
          <w:szCs w:val="23"/>
          <w:rtl w:val="0"/>
        </w:rPr>
        <w:t xml:space="preserve">ón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p</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so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a  eva</w:t>
      </w:r>
      <w:r w:rsidDel="00000000" w:rsidR="00000000" w:rsidRPr="00000000">
        <w:rPr>
          <w:rFonts w:ascii="Times New Roman" w:cs="Times New Roman" w:eastAsia="Times New Roman" w:hAnsi="Times New Roman"/>
          <w:color w:val="0f0f0f"/>
          <w:sz w:val="23"/>
          <w:szCs w:val="23"/>
          <w:rtl w:val="0"/>
        </w:rPr>
        <w:t xml:space="preserve">lua</w:t>
      </w:r>
      <w:r w:rsidDel="00000000" w:rsidR="00000000" w:rsidRPr="00000000">
        <w:rPr>
          <w:rFonts w:ascii="Times New Roman" w:cs="Times New Roman" w:eastAsia="Times New Roman" w:hAnsi="Times New Roman"/>
          <w:color w:val="202020"/>
          <w:sz w:val="23"/>
          <w:szCs w:val="23"/>
          <w:rtl w:val="0"/>
        </w:rPr>
        <w:t xml:space="preserve">r</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o  pe</w:t>
      </w:r>
      <w:r w:rsidDel="00000000" w:rsidR="00000000" w:rsidRPr="00000000">
        <w:rPr>
          <w:rFonts w:ascii="Times New Roman" w:cs="Times New Roman" w:eastAsia="Times New Roman" w:hAnsi="Times New Roman"/>
          <w:color w:val="0f0f0f"/>
          <w:sz w:val="23"/>
          <w:szCs w:val="23"/>
          <w:rtl w:val="0"/>
        </w:rPr>
        <w:t xml:space="preserve">dir  </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pr</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pi</w:t>
      </w:r>
      <w:r w:rsidDel="00000000" w:rsidR="00000000" w:rsidRPr="00000000">
        <w:rPr>
          <w:rFonts w:ascii="Times New Roman" w:cs="Times New Roman" w:eastAsia="Times New Roman" w:hAnsi="Times New Roman"/>
          <w:color w:val="202020"/>
          <w:sz w:val="23"/>
          <w:szCs w:val="23"/>
          <w:rtl w:val="0"/>
        </w:rPr>
        <w:t xml:space="preserve">o  tra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u  d</w:t>
      </w:r>
      <w:r w:rsidDel="00000000" w:rsidR="00000000" w:rsidRPr="00000000">
        <w:rPr>
          <w:rFonts w:ascii="Times New Roman" w:cs="Times New Roman" w:eastAsia="Times New Roman" w:hAnsi="Times New Roman"/>
          <w:color w:val="202020"/>
          <w:sz w:val="23"/>
          <w:szCs w:val="23"/>
          <w:rtl w:val="0"/>
        </w:rPr>
        <w:t xml:space="preserve">esca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go  s</w:t>
      </w:r>
      <w:r w:rsidDel="00000000" w:rsidR="00000000" w:rsidRPr="00000000">
        <w:rPr>
          <w:rFonts w:ascii="Times New Roman" w:cs="Times New Roman" w:eastAsia="Times New Roman" w:hAnsi="Times New Roman"/>
          <w:color w:val="0f0f0f"/>
          <w:sz w:val="23"/>
          <w:szCs w:val="23"/>
          <w:rtl w:val="0"/>
        </w:rPr>
        <w:t xml:space="preserve">i  </w:t>
      </w:r>
      <w:r w:rsidDel="00000000" w:rsidR="00000000" w:rsidRPr="00000000">
        <w:rPr>
          <w:rFonts w:ascii="Times New Roman" w:cs="Times New Roman" w:eastAsia="Times New Roman" w:hAnsi="Times New Roman"/>
          <w:color w:val="202020"/>
          <w:sz w:val="23"/>
          <w:szCs w:val="23"/>
          <w:rtl w:val="0"/>
        </w:rPr>
        <w:t xml:space="preserve">f</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ese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rjudi</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en su </w:t>
      </w:r>
      <w:r w:rsidDel="00000000" w:rsidR="00000000" w:rsidRPr="00000000">
        <w:rPr>
          <w:rFonts w:ascii="Times New Roman" w:cs="Times New Roman" w:eastAsia="Times New Roman" w:hAnsi="Times New Roman"/>
          <w:color w:val="0f0f0f"/>
          <w:sz w:val="23"/>
          <w:szCs w:val="23"/>
          <w:rtl w:val="0"/>
        </w:rPr>
        <w:t xml:space="preserve">inf</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me.</w:t>
      </w:r>
      <w:r w:rsidDel="00000000" w:rsidR="00000000" w:rsidRPr="00000000">
        <w:rPr>
          <w:rtl w:val="0"/>
        </w:rPr>
      </w:r>
    </w:p>
    <w:p w:rsidR="00000000" w:rsidDel="00000000" w:rsidP="00000000" w:rsidRDefault="00000000" w:rsidRPr="00000000" w14:paraId="00000696">
      <w:pPr>
        <w:spacing w:before="2" w:line="100" w:lineRule="auto"/>
        <w:jc w:val="left"/>
        <w:rPr>
          <w:sz w:val="10"/>
          <w:szCs w:val="10"/>
        </w:rPr>
      </w:pPr>
      <w:r w:rsidDel="00000000" w:rsidR="00000000" w:rsidRPr="00000000">
        <w:rPr>
          <w:rtl w:val="0"/>
        </w:rPr>
      </w:r>
    </w:p>
    <w:p w:rsidR="00000000" w:rsidDel="00000000" w:rsidP="00000000" w:rsidRDefault="00000000" w:rsidRPr="00000000" w14:paraId="00000697">
      <w:pPr>
        <w:spacing w:line="200" w:lineRule="auto"/>
        <w:jc w:val="left"/>
        <w:rPr>
          <w:sz w:val="20"/>
          <w:szCs w:val="20"/>
        </w:rPr>
      </w:pPr>
      <w:r w:rsidDel="00000000" w:rsidR="00000000" w:rsidRPr="00000000">
        <w:rPr>
          <w:rtl w:val="0"/>
        </w:rPr>
      </w:r>
    </w:p>
    <w:p w:rsidR="00000000" w:rsidDel="00000000" w:rsidP="00000000" w:rsidRDefault="00000000" w:rsidRPr="00000000" w14:paraId="00000698">
      <w:pPr>
        <w:spacing w:line="200" w:lineRule="auto"/>
        <w:jc w:val="left"/>
        <w:rPr>
          <w:sz w:val="20"/>
          <w:szCs w:val="20"/>
        </w:rPr>
      </w:pPr>
      <w:r w:rsidDel="00000000" w:rsidR="00000000" w:rsidRPr="00000000">
        <w:rPr>
          <w:rtl w:val="0"/>
        </w:rPr>
      </w:r>
    </w:p>
    <w:p w:rsidR="00000000" w:rsidDel="00000000" w:rsidP="00000000" w:rsidRDefault="00000000" w:rsidRPr="00000000" w14:paraId="00000699">
      <w:pPr>
        <w:spacing w:line="364" w:lineRule="auto"/>
        <w:ind w:left="206" w:right="90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f0f0f"/>
          <w:sz w:val="23"/>
          <w:szCs w:val="23"/>
          <w:rtl w:val="0"/>
        </w:rPr>
        <w:t xml:space="preserve">ARTÍC</w:t>
      </w:r>
      <w:r w:rsidDel="00000000" w:rsidR="00000000" w:rsidRPr="00000000">
        <w:rPr>
          <w:rFonts w:ascii="Times New Roman" w:cs="Times New Roman" w:eastAsia="Times New Roman" w:hAnsi="Times New Roman"/>
          <w:b w:val="1"/>
          <w:color w:val="202020"/>
          <w:sz w:val="23"/>
          <w:szCs w:val="23"/>
          <w:rtl w:val="0"/>
        </w:rPr>
        <w:t xml:space="preserve">U</w:t>
      </w:r>
      <w:r w:rsidDel="00000000" w:rsidR="00000000" w:rsidRPr="00000000">
        <w:rPr>
          <w:rFonts w:ascii="Times New Roman" w:cs="Times New Roman" w:eastAsia="Times New Roman" w:hAnsi="Times New Roman"/>
          <w:b w:val="1"/>
          <w:color w:val="0f0f0f"/>
          <w:sz w:val="23"/>
          <w:szCs w:val="23"/>
          <w:rtl w:val="0"/>
        </w:rPr>
        <w:t xml:space="preserve">LO 57.- Ór</w:t>
      </w:r>
      <w:r w:rsidDel="00000000" w:rsidR="00000000" w:rsidRPr="00000000">
        <w:rPr>
          <w:rFonts w:ascii="Times New Roman" w:cs="Times New Roman" w:eastAsia="Times New Roman" w:hAnsi="Times New Roman"/>
          <w:b w:val="1"/>
          <w:color w:val="202020"/>
          <w:sz w:val="23"/>
          <w:szCs w:val="23"/>
          <w:rtl w:val="0"/>
        </w:rPr>
        <w:t xml:space="preserve">g</w:t>
      </w:r>
      <w:r w:rsidDel="00000000" w:rsidR="00000000" w:rsidRPr="00000000">
        <w:rPr>
          <w:rFonts w:ascii="Times New Roman" w:cs="Times New Roman" w:eastAsia="Times New Roman" w:hAnsi="Times New Roman"/>
          <w:b w:val="1"/>
          <w:color w:val="0f0f0f"/>
          <w:sz w:val="23"/>
          <w:szCs w:val="23"/>
          <w:rtl w:val="0"/>
        </w:rPr>
        <w:t xml:space="preserve">ano de Evaluación</w:t>
      </w:r>
      <w:r w:rsidDel="00000000" w:rsidR="00000000" w:rsidRPr="00000000">
        <w:rPr>
          <w:rFonts w:ascii="Times New Roman" w:cs="Times New Roman" w:eastAsia="Times New Roman" w:hAnsi="Times New Roman"/>
          <w:b w:val="1"/>
          <w:color w:val="202020"/>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Coo</w:t>
      </w:r>
      <w:r w:rsidDel="00000000" w:rsidR="00000000" w:rsidRPr="00000000">
        <w:rPr>
          <w:rFonts w:ascii="Times New Roman" w:cs="Times New Roman" w:eastAsia="Times New Roman" w:hAnsi="Times New Roman"/>
          <w:color w:val="0f0f0f"/>
          <w:sz w:val="23"/>
          <w:szCs w:val="23"/>
          <w:rtl w:val="0"/>
        </w:rPr>
        <w:t xml:space="preserve">rdinad</w:t>
      </w:r>
      <w:r w:rsidDel="00000000" w:rsidR="00000000" w:rsidRPr="00000000">
        <w:rPr>
          <w:rFonts w:ascii="Times New Roman" w:cs="Times New Roman" w:eastAsia="Times New Roman" w:hAnsi="Times New Roman"/>
          <w:color w:val="202020"/>
          <w:sz w:val="23"/>
          <w:szCs w:val="23"/>
          <w:rtl w:val="0"/>
        </w:rPr>
        <w:t xml:space="preserve">or Técn</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co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Eva</w:t>
      </w:r>
      <w:r w:rsidDel="00000000" w:rsidR="00000000" w:rsidRPr="00000000">
        <w:rPr>
          <w:rFonts w:ascii="Times New Roman" w:cs="Times New Roman" w:eastAsia="Times New Roman" w:hAnsi="Times New Roman"/>
          <w:color w:val="0f0f0f"/>
          <w:sz w:val="23"/>
          <w:szCs w:val="23"/>
          <w:rtl w:val="0"/>
        </w:rPr>
        <w:t xml:space="preserve">lu</w:t>
      </w:r>
      <w:r w:rsidDel="00000000" w:rsidR="00000000" w:rsidRPr="00000000">
        <w:rPr>
          <w:rFonts w:ascii="Times New Roman" w:cs="Times New Roman" w:eastAsia="Times New Roman" w:hAnsi="Times New Roman"/>
          <w:color w:val="202020"/>
          <w:sz w:val="23"/>
          <w:szCs w:val="23"/>
          <w:rtl w:val="0"/>
        </w:rPr>
        <w:t xml:space="preserve">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 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gano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Eva</w:t>
      </w:r>
      <w:r w:rsidDel="00000000" w:rsidR="00000000" w:rsidRPr="00000000">
        <w:rPr>
          <w:rFonts w:ascii="Times New Roman" w:cs="Times New Roman" w:eastAsia="Times New Roman" w:hAnsi="Times New Roman"/>
          <w:color w:val="0f0f0f"/>
          <w:sz w:val="23"/>
          <w:szCs w:val="23"/>
          <w:rtl w:val="0"/>
        </w:rPr>
        <w:t xml:space="preserve">lu</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ci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p</w:t>
      </w:r>
      <w:r w:rsidDel="00000000" w:rsidR="00000000" w:rsidRPr="00000000">
        <w:rPr>
          <w:rFonts w:ascii="Times New Roman" w:cs="Times New Roman" w:eastAsia="Times New Roman" w:hAnsi="Times New Roman"/>
          <w:color w:val="202020"/>
          <w:sz w:val="23"/>
          <w:szCs w:val="23"/>
          <w:rtl w:val="0"/>
        </w:rPr>
        <w:t xml:space="preserve">od</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á se</w:t>
      </w:r>
      <w:r w:rsidDel="00000000" w:rsidR="00000000" w:rsidRPr="00000000">
        <w:rPr>
          <w:rFonts w:ascii="Times New Roman" w:cs="Times New Roman" w:eastAsia="Times New Roman" w:hAnsi="Times New Roman"/>
          <w:color w:val="0f0f0f"/>
          <w:sz w:val="23"/>
          <w:szCs w:val="23"/>
          <w:rtl w:val="0"/>
        </w:rPr>
        <w:t xml:space="preserve">r </w:t>
      </w:r>
      <w:r w:rsidDel="00000000" w:rsidR="00000000" w:rsidRPr="00000000">
        <w:rPr>
          <w:rFonts w:ascii="Times New Roman" w:cs="Times New Roman" w:eastAsia="Times New Roman" w:hAnsi="Times New Roman"/>
          <w:color w:val="202020"/>
          <w:sz w:val="23"/>
          <w:szCs w:val="23"/>
          <w:rtl w:val="0"/>
        </w:rPr>
        <w:t xml:space="preserve">u</w:t>
      </w:r>
      <w:r w:rsidDel="00000000" w:rsidR="00000000" w:rsidRPr="00000000">
        <w:rPr>
          <w:rFonts w:ascii="Times New Roman" w:cs="Times New Roman" w:eastAsia="Times New Roman" w:hAnsi="Times New Roman"/>
          <w:color w:val="0f0f0f"/>
          <w:sz w:val="23"/>
          <w:szCs w:val="23"/>
          <w:rtl w:val="0"/>
        </w:rPr>
        <w:t xml:space="preserve">nip</w:t>
      </w:r>
      <w:r w:rsidDel="00000000" w:rsidR="00000000" w:rsidRPr="00000000">
        <w:rPr>
          <w:rFonts w:ascii="Times New Roman" w:cs="Times New Roman" w:eastAsia="Times New Roman" w:hAnsi="Times New Roman"/>
          <w:color w:val="202020"/>
          <w:sz w:val="23"/>
          <w:szCs w:val="23"/>
          <w:rtl w:val="0"/>
        </w:rPr>
        <w:t xml:space="preserve">erso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o c</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egiado. En 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e ú</w:t>
      </w:r>
      <w:r w:rsidDel="00000000" w:rsidR="00000000" w:rsidRPr="00000000">
        <w:rPr>
          <w:rFonts w:ascii="Times New Roman" w:cs="Times New Roman" w:eastAsia="Times New Roman" w:hAnsi="Times New Roman"/>
          <w:color w:val="0f0f0f"/>
          <w:sz w:val="23"/>
          <w:szCs w:val="23"/>
          <w:rtl w:val="0"/>
        </w:rPr>
        <w:t xml:space="preserve">ltim</w:t>
      </w:r>
      <w:r w:rsidDel="00000000" w:rsidR="00000000" w:rsidRPr="00000000">
        <w:rPr>
          <w:rFonts w:ascii="Times New Roman" w:cs="Times New Roman" w:eastAsia="Times New Roman" w:hAnsi="Times New Roman"/>
          <w:color w:val="202020"/>
          <w:sz w:val="23"/>
          <w:szCs w:val="23"/>
          <w:rtl w:val="0"/>
        </w:rPr>
        <w:t xml:space="preserve">o su</w:t>
      </w:r>
      <w:r w:rsidDel="00000000" w:rsidR="00000000" w:rsidRPr="00000000">
        <w:rPr>
          <w:rFonts w:ascii="Times New Roman" w:cs="Times New Roman" w:eastAsia="Times New Roman" w:hAnsi="Times New Roman"/>
          <w:color w:val="0f0f0f"/>
          <w:sz w:val="23"/>
          <w:szCs w:val="23"/>
          <w:rtl w:val="0"/>
        </w:rPr>
        <w:t xml:space="preserve">pu</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Coo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dinador Té</w:t>
      </w:r>
      <w:r w:rsidDel="00000000" w:rsidR="00000000" w:rsidRPr="00000000">
        <w:rPr>
          <w:rFonts w:ascii="Times New Roman" w:cs="Times New Roman" w:eastAsia="Times New Roman" w:hAnsi="Times New Roman"/>
          <w:color w:val="0f0f0f"/>
          <w:sz w:val="23"/>
          <w:szCs w:val="23"/>
          <w:rtl w:val="0"/>
        </w:rPr>
        <w:t xml:space="preserve">cni</w:t>
      </w:r>
      <w:r w:rsidDel="00000000" w:rsidR="00000000" w:rsidRPr="00000000">
        <w:rPr>
          <w:rFonts w:ascii="Times New Roman" w:cs="Times New Roman" w:eastAsia="Times New Roman" w:hAnsi="Times New Roman"/>
          <w:color w:val="202020"/>
          <w:sz w:val="23"/>
          <w:szCs w:val="23"/>
          <w:rtl w:val="0"/>
        </w:rPr>
        <w:t xml:space="preserve">co  de Eva</w:t>
      </w:r>
      <w:r w:rsidDel="00000000" w:rsidR="00000000" w:rsidRPr="00000000">
        <w:rPr>
          <w:rFonts w:ascii="Times New Roman" w:cs="Times New Roman" w:eastAsia="Times New Roman" w:hAnsi="Times New Roman"/>
          <w:color w:val="0f0f0f"/>
          <w:sz w:val="23"/>
          <w:szCs w:val="23"/>
          <w:rtl w:val="0"/>
        </w:rPr>
        <w:t xml:space="preserve">lu</w:t>
      </w:r>
      <w:r w:rsidDel="00000000" w:rsidR="00000000" w:rsidRPr="00000000">
        <w:rPr>
          <w:rFonts w:ascii="Times New Roman" w:cs="Times New Roman" w:eastAsia="Times New Roman" w:hAnsi="Times New Roman"/>
          <w:color w:val="202020"/>
          <w:sz w:val="23"/>
          <w:szCs w:val="23"/>
          <w:rtl w:val="0"/>
        </w:rPr>
        <w:t xml:space="preserve">ació</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de</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erá  </w:t>
      </w:r>
      <w:r w:rsidDel="00000000" w:rsidR="00000000" w:rsidRPr="00000000">
        <w:rPr>
          <w:rFonts w:ascii="Times New Roman" w:cs="Times New Roman" w:eastAsia="Times New Roman" w:hAnsi="Times New Roman"/>
          <w:color w:val="0f0f0f"/>
          <w:sz w:val="23"/>
          <w:szCs w:val="23"/>
          <w:rtl w:val="0"/>
        </w:rPr>
        <w:t xml:space="preserve">in</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u c</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formac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nte</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la fec</w:t>
      </w:r>
      <w:r w:rsidDel="00000000" w:rsidR="00000000" w:rsidRPr="00000000">
        <w:rPr>
          <w:rFonts w:ascii="Times New Roman" w:cs="Times New Roman" w:eastAsia="Times New Roman" w:hAnsi="Times New Roman"/>
          <w:color w:val="0f0f0f"/>
          <w:sz w:val="23"/>
          <w:szCs w:val="23"/>
          <w:rtl w:val="0"/>
        </w:rPr>
        <w:t xml:space="preserve">h</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pr</w:t>
      </w:r>
      <w:r w:rsidDel="00000000" w:rsidR="00000000" w:rsidRPr="00000000">
        <w:rPr>
          <w:rFonts w:ascii="Times New Roman" w:cs="Times New Roman" w:eastAsia="Times New Roman" w:hAnsi="Times New Roman"/>
          <w:color w:val="202020"/>
          <w:sz w:val="23"/>
          <w:szCs w:val="23"/>
          <w:rtl w:val="0"/>
        </w:rPr>
        <w:t xml:space="preserve">evis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  en el segu</w:t>
      </w:r>
      <w:r w:rsidDel="00000000" w:rsidR="00000000" w:rsidRPr="00000000">
        <w:rPr>
          <w:rFonts w:ascii="Times New Roman" w:cs="Times New Roman" w:eastAsia="Times New Roman" w:hAnsi="Times New Roman"/>
          <w:color w:val="0f0f0f"/>
          <w:sz w:val="23"/>
          <w:szCs w:val="23"/>
          <w:rtl w:val="0"/>
        </w:rPr>
        <w:t xml:space="preserve">nd</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á</w:t>
      </w:r>
      <w:r w:rsidDel="00000000" w:rsidR="00000000" w:rsidRPr="00000000">
        <w:rPr>
          <w:rFonts w:ascii="Times New Roman" w:cs="Times New Roman" w:eastAsia="Times New Roman" w:hAnsi="Times New Roman"/>
          <w:color w:val="0f0f0f"/>
          <w:sz w:val="23"/>
          <w:szCs w:val="23"/>
          <w:rtl w:val="0"/>
        </w:rPr>
        <w:t xml:space="preserve">rr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f</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art</w:t>
      </w:r>
      <w:r w:rsidDel="00000000" w:rsidR="00000000" w:rsidRPr="00000000">
        <w:rPr>
          <w:rFonts w:ascii="Times New Roman" w:cs="Times New Roman" w:eastAsia="Times New Roman" w:hAnsi="Times New Roman"/>
          <w:color w:val="0f0f0f"/>
          <w:sz w:val="23"/>
          <w:szCs w:val="23"/>
          <w:rtl w:val="0"/>
        </w:rPr>
        <w:t xml:space="preserve">í</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ulo 55 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pr</w:t>
      </w:r>
      <w:r w:rsidDel="00000000" w:rsidR="00000000" w:rsidRPr="00000000">
        <w:rPr>
          <w:rFonts w:ascii="Times New Roman" w:cs="Times New Roman" w:eastAsia="Times New Roman" w:hAnsi="Times New Roman"/>
          <w:color w:val="202020"/>
          <w:sz w:val="23"/>
          <w:szCs w:val="23"/>
          <w:rtl w:val="0"/>
        </w:rPr>
        <w:t xml:space="preserve">ese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e  Co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ve</w:t>
      </w:r>
      <w:r w:rsidDel="00000000" w:rsidR="00000000" w:rsidRPr="00000000">
        <w:rPr>
          <w:rFonts w:ascii="Times New Roman" w:cs="Times New Roman" w:eastAsia="Times New Roman" w:hAnsi="Times New Roman"/>
          <w:color w:val="0f0f0f"/>
          <w:sz w:val="23"/>
          <w:szCs w:val="23"/>
          <w:rtl w:val="0"/>
        </w:rPr>
        <w:t xml:space="preserve">ni</w:t>
      </w:r>
      <w:r w:rsidDel="00000000" w:rsidR="00000000" w:rsidRPr="00000000">
        <w:rPr>
          <w:rFonts w:ascii="Times New Roman" w:cs="Times New Roman" w:eastAsia="Times New Roman" w:hAnsi="Times New Roman"/>
          <w:color w:val="202020"/>
          <w:sz w:val="23"/>
          <w:szCs w:val="23"/>
          <w:rtl w:val="0"/>
        </w:rPr>
        <w:t xml:space="preserve">o Co</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ec</w:t>
      </w:r>
      <w:r w:rsidDel="00000000" w:rsidR="00000000" w:rsidRPr="00000000">
        <w:rPr>
          <w:rFonts w:ascii="Times New Roman" w:cs="Times New Roman" w:eastAsia="Times New Roman" w:hAnsi="Times New Roman"/>
          <w:color w:val="0f0f0f"/>
          <w:sz w:val="23"/>
          <w:szCs w:val="23"/>
          <w:rtl w:val="0"/>
        </w:rPr>
        <w:t xml:space="preserve">ti</w:t>
      </w:r>
      <w:r w:rsidDel="00000000" w:rsidR="00000000" w:rsidRPr="00000000">
        <w:rPr>
          <w:rFonts w:ascii="Times New Roman" w:cs="Times New Roman" w:eastAsia="Times New Roman" w:hAnsi="Times New Roman"/>
          <w:color w:val="202020"/>
          <w:sz w:val="23"/>
          <w:szCs w:val="23"/>
          <w:rtl w:val="0"/>
        </w:rPr>
        <w:t xml:space="preserve">vo G</w:t>
      </w:r>
      <w:r w:rsidDel="00000000" w:rsidR="00000000" w:rsidRPr="00000000">
        <w:rPr>
          <w:rFonts w:ascii="Times New Roman" w:cs="Times New Roman" w:eastAsia="Times New Roman" w:hAnsi="Times New Roman"/>
          <w:color w:val="0f0f0f"/>
          <w:sz w:val="23"/>
          <w:szCs w:val="23"/>
          <w:rtl w:val="0"/>
        </w:rPr>
        <w:t xml:space="preserve">en</w:t>
      </w:r>
      <w:r w:rsidDel="00000000" w:rsidR="00000000" w:rsidRPr="00000000">
        <w:rPr>
          <w:rFonts w:ascii="Times New Roman" w:cs="Times New Roman" w:eastAsia="Times New Roman" w:hAnsi="Times New Roman"/>
          <w:color w:val="202020"/>
          <w:sz w:val="23"/>
          <w:szCs w:val="23"/>
          <w:rtl w:val="0"/>
        </w:rPr>
        <w:t xml:space="preserve">era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p</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oceso de eva</w:t>
      </w:r>
      <w:r w:rsidDel="00000000" w:rsidR="00000000" w:rsidRPr="00000000">
        <w:rPr>
          <w:rFonts w:ascii="Times New Roman" w:cs="Times New Roman" w:eastAsia="Times New Roman" w:hAnsi="Times New Roman"/>
          <w:color w:val="0f0f0f"/>
          <w:sz w:val="23"/>
          <w:szCs w:val="23"/>
          <w:rtl w:val="0"/>
        </w:rPr>
        <w:t xml:space="preserve">lu</w:t>
      </w:r>
      <w:r w:rsidDel="00000000" w:rsidR="00000000" w:rsidRPr="00000000">
        <w:rPr>
          <w:rFonts w:ascii="Times New Roman" w:cs="Times New Roman" w:eastAsia="Times New Roman" w:hAnsi="Times New Roman"/>
          <w:color w:val="202020"/>
          <w:sz w:val="23"/>
          <w:szCs w:val="23"/>
          <w:rtl w:val="0"/>
        </w:rPr>
        <w:t xml:space="preserve">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ón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eb</w:t>
      </w:r>
      <w:r w:rsidDel="00000000" w:rsidR="00000000" w:rsidRPr="00000000">
        <w:rPr>
          <w:rFonts w:ascii="Times New Roman" w:cs="Times New Roman" w:eastAsia="Times New Roman" w:hAnsi="Times New Roman"/>
          <w:color w:val="0f0f0f"/>
          <w:sz w:val="23"/>
          <w:szCs w:val="23"/>
          <w:rtl w:val="0"/>
        </w:rPr>
        <w:t xml:space="preserve">er</w:t>
      </w:r>
      <w:r w:rsidDel="00000000" w:rsidR="00000000" w:rsidRPr="00000000">
        <w:rPr>
          <w:rFonts w:ascii="Times New Roman" w:cs="Times New Roman" w:eastAsia="Times New Roman" w:hAnsi="Times New Roman"/>
          <w:color w:val="202020"/>
          <w:sz w:val="23"/>
          <w:szCs w:val="23"/>
          <w:rtl w:val="0"/>
        </w:rPr>
        <w:t xml:space="preserve">á ga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nti</w:t>
      </w:r>
      <w:r w:rsidDel="00000000" w:rsidR="00000000" w:rsidRPr="00000000">
        <w:rPr>
          <w:rFonts w:ascii="Times New Roman" w:cs="Times New Roman" w:eastAsia="Times New Roman" w:hAnsi="Times New Roman"/>
          <w:color w:val="202020"/>
          <w:sz w:val="23"/>
          <w:szCs w:val="23"/>
          <w:rtl w:val="0"/>
        </w:rPr>
        <w:t xml:space="preserve">zar  la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rtic</w:t>
      </w:r>
      <w:r w:rsidDel="00000000" w:rsidR="00000000" w:rsidRPr="00000000">
        <w:rPr>
          <w:rFonts w:ascii="Times New Roman" w:cs="Times New Roman" w:eastAsia="Times New Roman" w:hAnsi="Times New Roman"/>
          <w:color w:val="202020"/>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up</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ri</w:t>
      </w:r>
      <w:r w:rsidDel="00000000" w:rsidR="00000000" w:rsidRPr="00000000">
        <w:rPr>
          <w:rFonts w:ascii="Times New Roman" w:cs="Times New Roman" w:eastAsia="Times New Roman" w:hAnsi="Times New Roman"/>
          <w:color w:val="202020"/>
          <w:sz w:val="23"/>
          <w:szCs w:val="23"/>
          <w:rtl w:val="0"/>
        </w:rPr>
        <w:t xml:space="preserve">or </w:t>
      </w:r>
      <w:r w:rsidDel="00000000" w:rsidR="00000000" w:rsidRPr="00000000">
        <w:rPr>
          <w:rFonts w:ascii="Times New Roman" w:cs="Times New Roman" w:eastAsia="Times New Roman" w:hAnsi="Times New Roman"/>
          <w:color w:val="0f0f0f"/>
          <w:sz w:val="23"/>
          <w:szCs w:val="23"/>
          <w:rtl w:val="0"/>
        </w:rPr>
        <w:t xml:space="preserve">inm</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La eva</w:t>
      </w:r>
      <w:r w:rsidDel="00000000" w:rsidR="00000000" w:rsidRPr="00000000">
        <w:rPr>
          <w:rFonts w:ascii="Times New Roman" w:cs="Times New Roman" w:eastAsia="Times New Roman" w:hAnsi="Times New Roman"/>
          <w:color w:val="0f0f0f"/>
          <w:sz w:val="23"/>
          <w:szCs w:val="23"/>
          <w:rtl w:val="0"/>
        </w:rPr>
        <w:t xml:space="preserve">lu</w:t>
      </w:r>
      <w:r w:rsidDel="00000000" w:rsidR="00000000" w:rsidRPr="00000000">
        <w:rPr>
          <w:rFonts w:ascii="Times New Roman" w:cs="Times New Roman" w:eastAsia="Times New Roman" w:hAnsi="Times New Roman"/>
          <w:color w:val="202020"/>
          <w:sz w:val="23"/>
          <w:szCs w:val="23"/>
          <w:rtl w:val="0"/>
        </w:rPr>
        <w:t xml:space="preserve">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ón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0f0f0f"/>
          <w:sz w:val="29"/>
          <w:szCs w:val="29"/>
          <w:rtl w:val="0"/>
        </w:rPr>
        <w:t xml:space="preserve">d</w:t>
      </w:r>
      <w:r w:rsidDel="00000000" w:rsidR="00000000" w:rsidRPr="00000000">
        <w:rPr>
          <w:rFonts w:ascii="Times New Roman" w:cs="Times New Roman" w:eastAsia="Times New Roman" w:hAnsi="Times New Roman"/>
          <w:color w:val="202020"/>
          <w:sz w:val="29"/>
          <w:szCs w:val="29"/>
          <w:rtl w:val="0"/>
        </w:rPr>
        <w:t xml:space="preserve">ese</w:t>
      </w:r>
      <w:r w:rsidDel="00000000" w:rsidR="00000000" w:rsidRPr="00000000">
        <w:rPr>
          <w:rFonts w:ascii="Times New Roman" w:cs="Times New Roman" w:eastAsia="Times New Roman" w:hAnsi="Times New Roman"/>
          <w:color w:val="0f0f0f"/>
          <w:sz w:val="29"/>
          <w:szCs w:val="29"/>
          <w:rtl w:val="0"/>
        </w:rPr>
        <w:t xml:space="preserve">mp</w:t>
      </w:r>
      <w:r w:rsidDel="00000000" w:rsidR="00000000" w:rsidRPr="00000000">
        <w:rPr>
          <w:rFonts w:ascii="Times New Roman" w:cs="Times New Roman" w:eastAsia="Times New Roman" w:hAnsi="Times New Roman"/>
          <w:color w:val="202020"/>
          <w:sz w:val="29"/>
          <w:szCs w:val="29"/>
          <w:rtl w:val="0"/>
        </w:rPr>
        <w:t xml:space="preserve">e</w:t>
      </w:r>
      <w:r w:rsidDel="00000000" w:rsidR="00000000" w:rsidRPr="00000000">
        <w:rPr>
          <w:rFonts w:ascii="Times New Roman" w:cs="Times New Roman" w:eastAsia="Times New Roman" w:hAnsi="Times New Roman"/>
          <w:color w:val="0f0f0f"/>
          <w:sz w:val="29"/>
          <w:szCs w:val="29"/>
          <w:rtl w:val="0"/>
        </w:rPr>
        <w:t xml:space="preserve">ño  d</w:t>
      </w:r>
      <w:r w:rsidDel="00000000" w:rsidR="00000000" w:rsidRPr="00000000">
        <w:rPr>
          <w:rFonts w:ascii="Times New Roman" w:cs="Times New Roman" w:eastAsia="Times New Roman" w:hAnsi="Times New Roman"/>
          <w:color w:val="202020"/>
          <w:sz w:val="29"/>
          <w:szCs w:val="29"/>
          <w:rtl w:val="0"/>
        </w:rPr>
        <w:t xml:space="preserve">e</w:t>
      </w:r>
      <w:r w:rsidDel="00000000" w:rsidR="00000000" w:rsidRPr="00000000">
        <w:rPr>
          <w:rFonts w:ascii="Times New Roman" w:cs="Times New Roman" w:eastAsia="Times New Roman" w:hAnsi="Times New Roman"/>
          <w:color w:val="0f0f0f"/>
          <w:sz w:val="29"/>
          <w:szCs w:val="29"/>
          <w:rtl w:val="0"/>
        </w:rPr>
        <w:t xml:space="preserve">l tr</w:t>
      </w:r>
      <w:r w:rsidDel="00000000" w:rsidR="00000000" w:rsidRPr="00000000">
        <w:rPr>
          <w:rFonts w:ascii="Times New Roman" w:cs="Times New Roman" w:eastAsia="Times New Roman" w:hAnsi="Times New Roman"/>
          <w:color w:val="202020"/>
          <w:sz w:val="29"/>
          <w:szCs w:val="29"/>
          <w:rtl w:val="0"/>
        </w:rPr>
        <w:t xml:space="preserve">a</w:t>
      </w:r>
      <w:r w:rsidDel="00000000" w:rsidR="00000000" w:rsidRPr="00000000">
        <w:rPr>
          <w:rFonts w:ascii="Times New Roman" w:cs="Times New Roman" w:eastAsia="Times New Roman" w:hAnsi="Times New Roman"/>
          <w:color w:val="0f0f0f"/>
          <w:sz w:val="29"/>
          <w:szCs w:val="29"/>
          <w:rtl w:val="0"/>
        </w:rPr>
        <w:t xml:space="preserve">b</w:t>
      </w:r>
      <w:r w:rsidDel="00000000" w:rsidR="00000000" w:rsidRPr="00000000">
        <w:rPr>
          <w:rFonts w:ascii="Times New Roman" w:cs="Times New Roman" w:eastAsia="Times New Roman" w:hAnsi="Times New Roman"/>
          <w:color w:val="202020"/>
          <w:sz w:val="29"/>
          <w:szCs w:val="29"/>
          <w:rtl w:val="0"/>
        </w:rPr>
        <w:t xml:space="preserve">a</w:t>
      </w:r>
      <w:r w:rsidDel="00000000" w:rsidR="00000000" w:rsidRPr="00000000">
        <w:rPr>
          <w:rFonts w:ascii="Times New Roman" w:cs="Times New Roman" w:eastAsia="Times New Roman" w:hAnsi="Times New Roman"/>
          <w:color w:val="0f0f0f"/>
          <w:sz w:val="29"/>
          <w:szCs w:val="29"/>
          <w:rtl w:val="0"/>
        </w:rPr>
        <w:t xml:space="preserve">j</w:t>
      </w:r>
      <w:r w:rsidDel="00000000" w:rsidR="00000000" w:rsidRPr="00000000">
        <w:rPr>
          <w:rFonts w:ascii="Times New Roman" w:cs="Times New Roman" w:eastAsia="Times New Roman" w:hAnsi="Times New Roman"/>
          <w:color w:val="202020"/>
          <w:sz w:val="29"/>
          <w:szCs w:val="29"/>
          <w:rtl w:val="0"/>
        </w:rPr>
        <w:t xml:space="preserve">a</w:t>
      </w:r>
      <w:r w:rsidDel="00000000" w:rsidR="00000000" w:rsidRPr="00000000">
        <w:rPr>
          <w:rFonts w:ascii="Times New Roman" w:cs="Times New Roman" w:eastAsia="Times New Roman" w:hAnsi="Times New Roman"/>
          <w:color w:val="0f0f0f"/>
          <w:sz w:val="29"/>
          <w:szCs w:val="29"/>
          <w:rtl w:val="0"/>
        </w:rPr>
        <w:t xml:space="preserve">dor pod</w:t>
      </w:r>
      <w:r w:rsidDel="00000000" w:rsidR="00000000" w:rsidRPr="00000000">
        <w:rPr>
          <w:rFonts w:ascii="Times New Roman" w:cs="Times New Roman" w:eastAsia="Times New Roman" w:hAnsi="Times New Roman"/>
          <w:color w:val="202020"/>
          <w:sz w:val="29"/>
          <w:szCs w:val="29"/>
          <w:rtl w:val="0"/>
        </w:rPr>
        <w:t xml:space="preserve">rá </w:t>
      </w:r>
      <w:r w:rsidDel="00000000" w:rsidR="00000000" w:rsidRPr="00000000">
        <w:rPr>
          <w:rFonts w:ascii="Times New Roman" w:cs="Times New Roman" w:eastAsia="Times New Roman" w:hAnsi="Times New Roman"/>
          <w:color w:val="0f0f0f"/>
          <w:sz w:val="29"/>
          <w:szCs w:val="29"/>
          <w:rtl w:val="0"/>
        </w:rPr>
        <w:t xml:space="preserve">c</w:t>
      </w:r>
      <w:r w:rsidDel="00000000" w:rsidR="00000000" w:rsidRPr="00000000">
        <w:rPr>
          <w:rFonts w:ascii="Times New Roman" w:cs="Times New Roman" w:eastAsia="Times New Roman" w:hAnsi="Times New Roman"/>
          <w:color w:val="202020"/>
          <w:sz w:val="29"/>
          <w:szCs w:val="29"/>
          <w:rtl w:val="0"/>
        </w:rPr>
        <w:t xml:space="preserve">o</w:t>
      </w:r>
      <w:r w:rsidDel="00000000" w:rsidR="00000000" w:rsidRPr="00000000">
        <w:rPr>
          <w:rFonts w:ascii="Times New Roman" w:cs="Times New Roman" w:eastAsia="Times New Roman" w:hAnsi="Times New Roman"/>
          <w:color w:val="0f0f0f"/>
          <w:sz w:val="29"/>
          <w:szCs w:val="29"/>
          <w:rtl w:val="0"/>
        </w:rPr>
        <w:t xml:space="preserve">mpl</w:t>
      </w:r>
      <w:r w:rsidDel="00000000" w:rsidR="00000000" w:rsidRPr="00000000">
        <w:rPr>
          <w:rFonts w:ascii="Times New Roman" w:cs="Times New Roman" w:eastAsia="Times New Roman" w:hAnsi="Times New Roman"/>
          <w:color w:val="202020"/>
          <w:sz w:val="29"/>
          <w:szCs w:val="29"/>
          <w:rtl w:val="0"/>
        </w:rPr>
        <w:t xml:space="preserve">e</w:t>
      </w:r>
      <w:r w:rsidDel="00000000" w:rsidR="00000000" w:rsidRPr="00000000">
        <w:rPr>
          <w:rFonts w:ascii="Times New Roman" w:cs="Times New Roman" w:eastAsia="Times New Roman" w:hAnsi="Times New Roman"/>
          <w:color w:val="0f0f0f"/>
          <w:sz w:val="29"/>
          <w:szCs w:val="29"/>
          <w:rtl w:val="0"/>
        </w:rPr>
        <w:t xml:space="preserve">m</w:t>
      </w:r>
      <w:r w:rsidDel="00000000" w:rsidR="00000000" w:rsidRPr="00000000">
        <w:rPr>
          <w:rFonts w:ascii="Times New Roman" w:cs="Times New Roman" w:eastAsia="Times New Roman" w:hAnsi="Times New Roman"/>
          <w:color w:val="202020"/>
          <w:sz w:val="29"/>
          <w:szCs w:val="29"/>
          <w:rtl w:val="0"/>
        </w:rPr>
        <w:t xml:space="preserve">e</w:t>
      </w:r>
      <w:r w:rsidDel="00000000" w:rsidR="00000000" w:rsidRPr="00000000">
        <w:rPr>
          <w:rFonts w:ascii="Times New Roman" w:cs="Times New Roman" w:eastAsia="Times New Roman" w:hAnsi="Times New Roman"/>
          <w:color w:val="0f0f0f"/>
          <w:sz w:val="29"/>
          <w:szCs w:val="29"/>
          <w:rtl w:val="0"/>
        </w:rPr>
        <w:t xml:space="preserve">nt</w:t>
      </w:r>
      <w:r w:rsidDel="00000000" w:rsidR="00000000" w:rsidRPr="00000000">
        <w:rPr>
          <w:rFonts w:ascii="Times New Roman" w:cs="Times New Roman" w:eastAsia="Times New Roman" w:hAnsi="Times New Roman"/>
          <w:color w:val="202020"/>
          <w:sz w:val="29"/>
          <w:szCs w:val="29"/>
          <w:rtl w:val="0"/>
        </w:rPr>
        <w:t xml:space="preserve">a</w:t>
      </w:r>
      <w:r w:rsidDel="00000000" w:rsidR="00000000" w:rsidRPr="00000000">
        <w:rPr>
          <w:rFonts w:ascii="Times New Roman" w:cs="Times New Roman" w:eastAsia="Times New Roman" w:hAnsi="Times New Roman"/>
          <w:color w:val="0f0f0f"/>
          <w:sz w:val="29"/>
          <w:szCs w:val="29"/>
          <w:rtl w:val="0"/>
        </w:rPr>
        <w:t xml:space="preserve">r</w:t>
      </w:r>
      <w:r w:rsidDel="00000000" w:rsidR="00000000" w:rsidRPr="00000000">
        <w:rPr>
          <w:rFonts w:ascii="Times New Roman" w:cs="Times New Roman" w:eastAsia="Times New Roman" w:hAnsi="Times New Roman"/>
          <w:color w:val="202020"/>
          <w:sz w:val="29"/>
          <w:szCs w:val="29"/>
          <w:rtl w:val="0"/>
        </w:rPr>
        <w:t xml:space="preserve">se </w:t>
      </w:r>
      <w:r w:rsidDel="00000000" w:rsidR="00000000" w:rsidRPr="00000000">
        <w:rPr>
          <w:rFonts w:ascii="Times New Roman" w:cs="Times New Roman" w:eastAsia="Times New Roman" w:hAnsi="Times New Roman"/>
          <w:color w:val="0f0f0f"/>
          <w:sz w:val="29"/>
          <w:szCs w:val="29"/>
          <w:rtl w:val="0"/>
        </w:rPr>
        <w:t xml:space="preserve">con la</w:t>
      </w:r>
      <w:r w:rsidDel="00000000" w:rsidR="00000000" w:rsidRPr="00000000">
        <w:rPr>
          <w:rFonts w:ascii="Times New Roman" w:cs="Times New Roman" w:eastAsia="Times New Roman" w:hAnsi="Times New Roman"/>
          <w:color w:val="202020"/>
          <w:sz w:val="29"/>
          <w:szCs w:val="29"/>
          <w:rtl w:val="0"/>
        </w:rPr>
        <w:t xml:space="preserve">s </w:t>
      </w:r>
      <w:r w:rsidDel="00000000" w:rsidR="00000000" w:rsidRPr="00000000">
        <w:rPr>
          <w:rFonts w:ascii="Times New Roman" w:cs="Times New Roman" w:eastAsia="Times New Roman" w:hAnsi="Times New Roman"/>
          <w:color w:val="0f0f0f"/>
          <w:sz w:val="29"/>
          <w:szCs w:val="29"/>
          <w:rtl w:val="0"/>
        </w:rPr>
        <w:t xml:space="preserve">p</w:t>
      </w:r>
      <w:r w:rsidDel="00000000" w:rsidR="00000000" w:rsidRPr="00000000">
        <w:rPr>
          <w:rFonts w:ascii="Times New Roman" w:cs="Times New Roman" w:eastAsia="Times New Roman" w:hAnsi="Times New Roman"/>
          <w:color w:val="202020"/>
          <w:sz w:val="29"/>
          <w:szCs w:val="29"/>
          <w:rtl w:val="0"/>
        </w:rPr>
        <w:t xml:space="preserve">o</w:t>
      </w:r>
      <w:r w:rsidDel="00000000" w:rsidR="00000000" w:rsidRPr="00000000">
        <w:rPr>
          <w:rFonts w:ascii="Times New Roman" w:cs="Times New Roman" w:eastAsia="Times New Roman" w:hAnsi="Times New Roman"/>
          <w:color w:val="0f0f0f"/>
          <w:sz w:val="29"/>
          <w:szCs w:val="29"/>
          <w:rtl w:val="0"/>
        </w:rPr>
        <w:t xml:space="preserve">nd</w:t>
      </w:r>
      <w:r w:rsidDel="00000000" w:rsidR="00000000" w:rsidRPr="00000000">
        <w:rPr>
          <w:rFonts w:ascii="Times New Roman" w:cs="Times New Roman" w:eastAsia="Times New Roman" w:hAnsi="Times New Roman"/>
          <w:color w:val="202020"/>
          <w:sz w:val="29"/>
          <w:szCs w:val="29"/>
          <w:rtl w:val="0"/>
        </w:rPr>
        <w:t xml:space="preserve">e</w:t>
      </w:r>
      <w:r w:rsidDel="00000000" w:rsidR="00000000" w:rsidRPr="00000000">
        <w:rPr>
          <w:rFonts w:ascii="Times New Roman" w:cs="Times New Roman" w:eastAsia="Times New Roman" w:hAnsi="Times New Roman"/>
          <w:color w:val="0f0f0f"/>
          <w:sz w:val="29"/>
          <w:szCs w:val="29"/>
          <w:rtl w:val="0"/>
        </w:rPr>
        <w:t xml:space="preserve">r</w:t>
      </w:r>
      <w:r w:rsidDel="00000000" w:rsidR="00000000" w:rsidRPr="00000000">
        <w:rPr>
          <w:rFonts w:ascii="Times New Roman" w:cs="Times New Roman" w:eastAsia="Times New Roman" w:hAnsi="Times New Roman"/>
          <w:color w:val="202020"/>
          <w:sz w:val="29"/>
          <w:szCs w:val="29"/>
          <w:rtl w:val="0"/>
        </w:rPr>
        <w:t xml:space="preserve">a</w:t>
      </w:r>
      <w:r w:rsidDel="00000000" w:rsidR="00000000" w:rsidRPr="00000000">
        <w:rPr>
          <w:rFonts w:ascii="Times New Roman" w:cs="Times New Roman" w:eastAsia="Times New Roman" w:hAnsi="Times New Roman"/>
          <w:color w:val="0f0f0f"/>
          <w:sz w:val="29"/>
          <w:szCs w:val="29"/>
          <w:rtl w:val="0"/>
        </w:rPr>
        <w:t xml:space="preserve">cion</w:t>
      </w:r>
      <w:r w:rsidDel="00000000" w:rsidR="00000000" w:rsidRPr="00000000">
        <w:rPr>
          <w:rFonts w:ascii="Times New Roman" w:cs="Times New Roman" w:eastAsia="Times New Roman" w:hAnsi="Times New Roman"/>
          <w:color w:val="202020"/>
          <w:sz w:val="29"/>
          <w:szCs w:val="29"/>
          <w:rtl w:val="0"/>
        </w:rPr>
        <w:t xml:space="preserve">es  </w:t>
      </w:r>
      <w:r w:rsidDel="00000000" w:rsidR="00000000" w:rsidRPr="00000000">
        <w:rPr>
          <w:rFonts w:ascii="Times New Roman" w:cs="Times New Roman" w:eastAsia="Times New Roman" w:hAnsi="Times New Roman"/>
          <w:color w:val="0f0f0f"/>
          <w:sz w:val="29"/>
          <w:szCs w:val="29"/>
          <w:rtl w:val="0"/>
        </w:rPr>
        <w:t xml:space="preserve">d</w:t>
      </w:r>
      <w:r w:rsidDel="00000000" w:rsidR="00000000" w:rsidRPr="00000000">
        <w:rPr>
          <w:rFonts w:ascii="Times New Roman" w:cs="Times New Roman" w:eastAsia="Times New Roman" w:hAnsi="Times New Roman"/>
          <w:color w:val="202020"/>
          <w:sz w:val="29"/>
          <w:szCs w:val="29"/>
          <w:rtl w:val="0"/>
        </w:rPr>
        <w:t xml:space="preserve">e </w:t>
      </w:r>
      <w:r w:rsidDel="00000000" w:rsidR="00000000" w:rsidRPr="00000000">
        <w:rPr>
          <w:rFonts w:ascii="Times New Roman" w:cs="Times New Roman" w:eastAsia="Times New Roman" w:hAnsi="Times New Roman"/>
          <w:color w:val="0f0f0f"/>
          <w:sz w:val="29"/>
          <w:szCs w:val="29"/>
          <w:rtl w:val="0"/>
        </w:rPr>
        <w:t xml:space="preserve">otros </w:t>
      </w:r>
      <w:r w:rsidDel="00000000" w:rsidR="00000000" w:rsidRPr="00000000">
        <w:rPr>
          <w:rFonts w:ascii="Times New Roman" w:cs="Times New Roman" w:eastAsia="Times New Roman" w:hAnsi="Times New Roman"/>
          <w:color w:val="202020"/>
          <w:sz w:val="29"/>
          <w:szCs w:val="29"/>
          <w:rtl w:val="0"/>
        </w:rPr>
        <w:t xml:space="preserve">ac</w:t>
      </w:r>
      <w:r w:rsidDel="00000000" w:rsidR="00000000" w:rsidRPr="00000000">
        <w:rPr>
          <w:rFonts w:ascii="Times New Roman" w:cs="Times New Roman" w:eastAsia="Times New Roman" w:hAnsi="Times New Roman"/>
          <w:color w:val="0f0f0f"/>
          <w:sz w:val="29"/>
          <w:szCs w:val="29"/>
          <w:rtl w:val="0"/>
        </w:rPr>
        <w:t xml:space="preserve">t</w:t>
      </w:r>
      <w:r w:rsidDel="00000000" w:rsidR="00000000" w:rsidRPr="00000000">
        <w:rPr>
          <w:rFonts w:ascii="Times New Roman" w:cs="Times New Roman" w:eastAsia="Times New Roman" w:hAnsi="Times New Roman"/>
          <w:color w:val="202020"/>
          <w:sz w:val="29"/>
          <w:szCs w:val="29"/>
          <w:rtl w:val="0"/>
        </w:rPr>
        <w:t xml:space="preserve">o</w:t>
      </w:r>
      <w:r w:rsidDel="00000000" w:rsidR="00000000" w:rsidRPr="00000000">
        <w:rPr>
          <w:rFonts w:ascii="Times New Roman" w:cs="Times New Roman" w:eastAsia="Times New Roman" w:hAnsi="Times New Roman"/>
          <w:color w:val="0f0f0f"/>
          <w:sz w:val="29"/>
          <w:szCs w:val="29"/>
          <w:rtl w:val="0"/>
        </w:rPr>
        <w:t xml:space="preserve">r</w:t>
      </w:r>
      <w:r w:rsidDel="00000000" w:rsidR="00000000" w:rsidRPr="00000000">
        <w:rPr>
          <w:rFonts w:ascii="Times New Roman" w:cs="Times New Roman" w:eastAsia="Times New Roman" w:hAnsi="Times New Roman"/>
          <w:color w:val="202020"/>
          <w:sz w:val="29"/>
          <w:szCs w:val="29"/>
          <w:rtl w:val="0"/>
        </w:rPr>
        <w:t xml:space="preserve">es </w:t>
      </w:r>
      <w:r w:rsidDel="00000000" w:rsidR="00000000" w:rsidRPr="00000000">
        <w:rPr>
          <w:rFonts w:ascii="Times New Roman" w:cs="Times New Roman" w:eastAsia="Times New Roman" w:hAnsi="Times New Roman"/>
          <w:color w:val="202020"/>
          <w:sz w:val="23"/>
          <w:szCs w:val="23"/>
          <w:rtl w:val="0"/>
        </w:rPr>
        <w:t xml:space="preserve">v</w:t>
      </w:r>
      <w:r w:rsidDel="00000000" w:rsidR="00000000" w:rsidRPr="00000000">
        <w:rPr>
          <w:rFonts w:ascii="Times New Roman" w:cs="Times New Roman" w:eastAsia="Times New Roman" w:hAnsi="Times New Roman"/>
          <w:color w:val="0f0f0f"/>
          <w:sz w:val="23"/>
          <w:szCs w:val="23"/>
          <w:rtl w:val="0"/>
        </w:rPr>
        <w:t xml:space="preserve">in</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ul</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os con s</w:t>
      </w:r>
      <w:r w:rsidDel="00000000" w:rsidR="00000000" w:rsidRPr="00000000">
        <w:rPr>
          <w:rFonts w:ascii="Times New Roman" w:cs="Times New Roman" w:eastAsia="Times New Roman" w:hAnsi="Times New Roman"/>
          <w:color w:val="0f0f0f"/>
          <w:sz w:val="23"/>
          <w:szCs w:val="23"/>
          <w:rtl w:val="0"/>
        </w:rPr>
        <w:t xml:space="preserve">u </w:t>
      </w:r>
      <w:r w:rsidDel="00000000" w:rsidR="00000000" w:rsidRPr="00000000">
        <w:rPr>
          <w:rFonts w:ascii="Times New Roman" w:cs="Times New Roman" w:eastAsia="Times New Roman" w:hAnsi="Times New Roman"/>
          <w:color w:val="202020"/>
          <w:sz w:val="23"/>
          <w:szCs w:val="23"/>
          <w:rtl w:val="0"/>
        </w:rPr>
        <w:t xml:space="preserve">ges</w:t>
      </w:r>
      <w:r w:rsidDel="00000000" w:rsidR="00000000" w:rsidRPr="00000000">
        <w:rPr>
          <w:rFonts w:ascii="Times New Roman" w:cs="Times New Roman" w:eastAsia="Times New Roman" w:hAnsi="Times New Roman"/>
          <w:color w:val="0f0f0f"/>
          <w:sz w:val="23"/>
          <w:szCs w:val="23"/>
          <w:rtl w:val="0"/>
        </w:rPr>
        <w:t xml:space="preserve">ti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tl w:val="0"/>
        </w:rPr>
      </w:r>
    </w:p>
    <w:p w:rsidR="00000000" w:rsidDel="00000000" w:rsidP="00000000" w:rsidRDefault="00000000" w:rsidRPr="00000000" w14:paraId="0000069A">
      <w:pPr>
        <w:spacing w:before="1" w:line="100" w:lineRule="auto"/>
        <w:jc w:val="left"/>
        <w:rPr>
          <w:sz w:val="11"/>
          <w:szCs w:val="11"/>
        </w:rPr>
      </w:pPr>
      <w:r w:rsidDel="00000000" w:rsidR="00000000" w:rsidRPr="00000000">
        <w:rPr>
          <w:rtl w:val="0"/>
        </w:rPr>
      </w:r>
    </w:p>
    <w:p w:rsidR="00000000" w:rsidDel="00000000" w:rsidP="00000000" w:rsidRDefault="00000000" w:rsidRPr="00000000" w14:paraId="0000069B">
      <w:pPr>
        <w:spacing w:line="200" w:lineRule="auto"/>
        <w:jc w:val="left"/>
        <w:rPr>
          <w:sz w:val="20"/>
          <w:szCs w:val="20"/>
        </w:rPr>
      </w:pPr>
      <w:r w:rsidDel="00000000" w:rsidR="00000000" w:rsidRPr="00000000">
        <w:rPr>
          <w:rtl w:val="0"/>
        </w:rPr>
      </w:r>
    </w:p>
    <w:p w:rsidR="00000000" w:rsidDel="00000000" w:rsidP="00000000" w:rsidRDefault="00000000" w:rsidRPr="00000000" w14:paraId="0000069C">
      <w:pPr>
        <w:spacing w:line="200" w:lineRule="auto"/>
        <w:jc w:val="left"/>
        <w:rPr>
          <w:sz w:val="20"/>
          <w:szCs w:val="20"/>
        </w:rPr>
      </w:pPr>
      <w:r w:rsidDel="00000000" w:rsidR="00000000" w:rsidRPr="00000000">
        <w:rPr>
          <w:rtl w:val="0"/>
        </w:rPr>
      </w:r>
    </w:p>
    <w:p w:rsidR="00000000" w:rsidDel="00000000" w:rsidP="00000000" w:rsidRDefault="00000000" w:rsidRPr="00000000" w14:paraId="0000069D">
      <w:pPr>
        <w:spacing w:line="378" w:lineRule="auto"/>
        <w:ind w:left="213" w:right="92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Coo</w:t>
      </w:r>
      <w:r w:rsidDel="00000000" w:rsidR="00000000" w:rsidRPr="00000000">
        <w:rPr>
          <w:rFonts w:ascii="Times New Roman" w:cs="Times New Roman" w:eastAsia="Times New Roman" w:hAnsi="Times New Roman"/>
          <w:color w:val="0f0f0f"/>
          <w:sz w:val="23"/>
          <w:szCs w:val="23"/>
          <w:rtl w:val="0"/>
        </w:rPr>
        <w:t xml:space="preserve">rdin</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or  Téc</w:t>
      </w:r>
      <w:r w:rsidDel="00000000" w:rsidR="00000000" w:rsidRPr="00000000">
        <w:rPr>
          <w:rFonts w:ascii="Times New Roman" w:cs="Times New Roman" w:eastAsia="Times New Roman" w:hAnsi="Times New Roman"/>
          <w:color w:val="0f0f0f"/>
          <w:sz w:val="23"/>
          <w:szCs w:val="23"/>
          <w:rtl w:val="0"/>
        </w:rPr>
        <w:t xml:space="preserve">ni</w:t>
      </w:r>
      <w:r w:rsidDel="00000000" w:rsidR="00000000" w:rsidRPr="00000000">
        <w:rPr>
          <w:rFonts w:ascii="Times New Roman" w:cs="Times New Roman" w:eastAsia="Times New Roman" w:hAnsi="Times New Roman"/>
          <w:color w:val="202020"/>
          <w:sz w:val="23"/>
          <w:szCs w:val="23"/>
          <w:rtl w:val="0"/>
        </w:rPr>
        <w:t xml:space="preserve">co  d</w:t>
      </w:r>
      <w:r w:rsidDel="00000000" w:rsidR="00000000" w:rsidRPr="00000000">
        <w:rPr>
          <w:rFonts w:ascii="Times New Roman" w:cs="Times New Roman" w:eastAsia="Times New Roman" w:hAnsi="Times New Roman"/>
          <w:color w:val="0f0f0f"/>
          <w:sz w:val="23"/>
          <w:szCs w:val="23"/>
          <w:rtl w:val="0"/>
        </w:rPr>
        <w:t xml:space="preserve">e  </w:t>
      </w:r>
      <w:r w:rsidDel="00000000" w:rsidR="00000000" w:rsidRPr="00000000">
        <w:rPr>
          <w:rFonts w:ascii="Times New Roman" w:cs="Times New Roman" w:eastAsia="Times New Roman" w:hAnsi="Times New Roman"/>
          <w:color w:val="202020"/>
          <w:sz w:val="23"/>
          <w:szCs w:val="23"/>
          <w:rtl w:val="0"/>
        </w:rPr>
        <w:t xml:space="preserve">Eva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uac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será  </w:t>
      </w:r>
      <w:r w:rsidDel="00000000" w:rsidR="00000000" w:rsidRPr="00000000">
        <w:rPr>
          <w:rFonts w:ascii="Times New Roman" w:cs="Times New Roman" w:eastAsia="Times New Roman" w:hAnsi="Times New Roman"/>
          <w:color w:val="0f0f0f"/>
          <w:sz w:val="23"/>
          <w:szCs w:val="23"/>
          <w:rtl w:val="0"/>
        </w:rPr>
        <w:t xml:space="preserve">un  </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x</w:t>
      </w:r>
      <w:r w:rsidDel="00000000" w:rsidR="00000000" w:rsidRPr="00000000">
        <w:rPr>
          <w:rFonts w:ascii="Times New Roman" w:cs="Times New Roman" w:eastAsia="Times New Roman" w:hAnsi="Times New Roman"/>
          <w:color w:val="0f0f0f"/>
          <w:sz w:val="23"/>
          <w:szCs w:val="23"/>
          <w:rtl w:val="0"/>
        </w:rPr>
        <w:t xml:space="preserve">ili</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  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ste</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eva</w:t>
      </w:r>
      <w:r w:rsidDel="00000000" w:rsidR="00000000" w:rsidRPr="00000000">
        <w:rPr>
          <w:rFonts w:ascii="Times New Roman" w:cs="Times New Roman" w:eastAsia="Times New Roman" w:hAnsi="Times New Roman"/>
          <w:color w:val="0f0f0f"/>
          <w:sz w:val="23"/>
          <w:szCs w:val="23"/>
          <w:rtl w:val="0"/>
        </w:rPr>
        <w:t xml:space="preserve">lu</w:t>
      </w:r>
      <w:r w:rsidDel="00000000" w:rsidR="00000000" w:rsidRPr="00000000">
        <w:rPr>
          <w:rFonts w:ascii="Times New Roman" w:cs="Times New Roman" w:eastAsia="Times New Roman" w:hAnsi="Times New Roman"/>
          <w:color w:val="202020"/>
          <w:sz w:val="23"/>
          <w:szCs w:val="23"/>
          <w:rtl w:val="0"/>
        </w:rPr>
        <w:t xml:space="preserve">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d</w:t>
      </w:r>
      <w:r w:rsidDel="00000000" w:rsidR="00000000" w:rsidRPr="00000000">
        <w:rPr>
          <w:rFonts w:ascii="Times New Roman" w:cs="Times New Roman" w:eastAsia="Times New Roman" w:hAnsi="Times New Roman"/>
          <w:color w:val="202020"/>
          <w:sz w:val="23"/>
          <w:szCs w:val="23"/>
          <w:rtl w:val="0"/>
        </w:rPr>
        <w:t xml:space="preserve">e dese</w:t>
      </w:r>
      <w:r w:rsidDel="00000000" w:rsidR="00000000" w:rsidRPr="00000000">
        <w:rPr>
          <w:rFonts w:ascii="Times New Roman" w:cs="Times New Roman" w:eastAsia="Times New Roman" w:hAnsi="Times New Roman"/>
          <w:color w:val="0f0f0f"/>
          <w:sz w:val="23"/>
          <w:szCs w:val="23"/>
          <w:rtl w:val="0"/>
        </w:rPr>
        <w:t xml:space="preserve">mp</w:t>
      </w:r>
      <w:r w:rsidDel="00000000" w:rsidR="00000000" w:rsidRPr="00000000">
        <w:rPr>
          <w:rFonts w:ascii="Times New Roman" w:cs="Times New Roman" w:eastAsia="Times New Roman" w:hAnsi="Times New Roman"/>
          <w:color w:val="202020"/>
          <w:sz w:val="23"/>
          <w:szCs w:val="23"/>
          <w:rtl w:val="0"/>
        </w:rPr>
        <w:t xml:space="preserve">eño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p</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so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Arial" w:cs="Arial" w:eastAsia="Arial" w:hAnsi="Arial"/>
          <w:color w:val="202020"/>
          <w:sz w:val="21"/>
          <w:szCs w:val="21"/>
          <w:rtl w:val="0"/>
        </w:rPr>
        <w:t xml:space="preserve">y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sa</w:t>
      </w:r>
      <w:r w:rsidDel="00000000" w:rsidR="00000000" w:rsidRPr="00000000">
        <w:rPr>
          <w:rFonts w:ascii="Times New Roman" w:cs="Times New Roman" w:eastAsia="Times New Roman" w:hAnsi="Times New Roman"/>
          <w:color w:val="0f0f0f"/>
          <w:sz w:val="23"/>
          <w:szCs w:val="23"/>
          <w:rtl w:val="0"/>
        </w:rPr>
        <w:t xml:space="preserve">bl</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c</w:t>
      </w:r>
      <w:r w:rsidDel="00000000" w:rsidR="00000000" w:rsidRPr="00000000">
        <w:rPr>
          <w:rFonts w:ascii="Times New Roman" w:cs="Times New Roman" w:eastAsia="Times New Roman" w:hAnsi="Times New Roman"/>
          <w:color w:val="0f0f0f"/>
          <w:sz w:val="23"/>
          <w:szCs w:val="23"/>
          <w:rtl w:val="0"/>
        </w:rPr>
        <w:t xml:space="preserve">ontribuir </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d</w:t>
      </w:r>
      <w:r w:rsidDel="00000000" w:rsidR="00000000" w:rsidRPr="00000000">
        <w:rPr>
          <w:rFonts w:ascii="Times New Roman" w:cs="Times New Roman" w:eastAsia="Times New Roman" w:hAnsi="Times New Roman"/>
          <w:color w:val="202020"/>
          <w:sz w:val="23"/>
          <w:szCs w:val="23"/>
          <w:rtl w:val="0"/>
        </w:rPr>
        <w:t xml:space="preserve">esar</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ll</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p</w:t>
      </w:r>
      <w:r w:rsidDel="00000000" w:rsidR="00000000" w:rsidRPr="00000000">
        <w:rPr>
          <w:rFonts w:ascii="Times New Roman" w:cs="Times New Roman" w:eastAsia="Times New Roman" w:hAnsi="Times New Roman"/>
          <w:color w:val="202020"/>
          <w:sz w:val="23"/>
          <w:szCs w:val="23"/>
          <w:rtl w:val="0"/>
        </w:rPr>
        <w:t xml:space="preserve">roc</w:t>
      </w:r>
      <w:r w:rsidDel="00000000" w:rsidR="00000000" w:rsidRPr="00000000">
        <w:rPr>
          <w:rFonts w:ascii="Times New Roman" w:cs="Times New Roman" w:eastAsia="Times New Roman" w:hAnsi="Times New Roman"/>
          <w:color w:val="0f0f0f"/>
          <w:sz w:val="23"/>
          <w:szCs w:val="23"/>
          <w:rtl w:val="0"/>
        </w:rPr>
        <w:t xml:space="preserve">e</w:t>
      </w:r>
      <w:r w:rsidDel="00000000" w:rsidR="00000000" w:rsidRPr="00000000">
        <w:rPr>
          <w:rFonts w:ascii="Times New Roman" w:cs="Times New Roman" w:eastAsia="Times New Roman" w:hAnsi="Times New Roman"/>
          <w:color w:val="202020"/>
          <w:sz w:val="23"/>
          <w:szCs w:val="23"/>
          <w:rtl w:val="0"/>
        </w:rPr>
        <w:t xml:space="preserve">so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eva</w:t>
      </w:r>
      <w:r w:rsidDel="00000000" w:rsidR="00000000" w:rsidRPr="00000000">
        <w:rPr>
          <w:rFonts w:ascii="Times New Roman" w:cs="Times New Roman" w:eastAsia="Times New Roman" w:hAnsi="Times New Roman"/>
          <w:color w:val="0f0f0f"/>
          <w:sz w:val="23"/>
          <w:szCs w:val="23"/>
          <w:rtl w:val="0"/>
        </w:rPr>
        <w:t xml:space="preserve">lu</w:t>
      </w:r>
      <w:r w:rsidDel="00000000" w:rsidR="00000000" w:rsidRPr="00000000">
        <w:rPr>
          <w:rFonts w:ascii="Times New Roman" w:cs="Times New Roman" w:eastAsia="Times New Roman" w:hAnsi="Times New Roman"/>
          <w:color w:val="202020"/>
          <w:sz w:val="23"/>
          <w:szCs w:val="23"/>
          <w:rtl w:val="0"/>
        </w:rPr>
        <w:t xml:space="preserve">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tl w:val="0"/>
        </w:rPr>
      </w:r>
    </w:p>
    <w:p w:rsidR="00000000" w:rsidDel="00000000" w:rsidP="00000000" w:rsidRDefault="00000000" w:rsidRPr="00000000" w14:paraId="0000069E">
      <w:pPr>
        <w:spacing w:line="200" w:lineRule="auto"/>
        <w:jc w:val="left"/>
        <w:rPr>
          <w:sz w:val="20"/>
          <w:szCs w:val="20"/>
        </w:rPr>
      </w:pPr>
      <w:r w:rsidDel="00000000" w:rsidR="00000000" w:rsidRPr="00000000">
        <w:rPr>
          <w:rtl w:val="0"/>
        </w:rPr>
      </w:r>
    </w:p>
    <w:p w:rsidR="00000000" w:rsidDel="00000000" w:rsidP="00000000" w:rsidRDefault="00000000" w:rsidRPr="00000000" w14:paraId="0000069F">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6A0">
      <w:pPr>
        <w:spacing w:line="372" w:lineRule="auto"/>
        <w:ind w:left="206" w:right="915"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f0f0f"/>
          <w:sz w:val="23"/>
          <w:szCs w:val="23"/>
          <w:rtl w:val="0"/>
        </w:rPr>
        <w:t xml:space="preserve">CAPÍ</w:t>
      </w:r>
      <w:r w:rsidDel="00000000" w:rsidR="00000000" w:rsidRPr="00000000">
        <w:rPr>
          <w:rFonts w:ascii="Times New Roman" w:cs="Times New Roman" w:eastAsia="Times New Roman" w:hAnsi="Times New Roman"/>
          <w:b w:val="1"/>
          <w:color w:val="202020"/>
          <w:sz w:val="23"/>
          <w:szCs w:val="23"/>
          <w:rtl w:val="0"/>
        </w:rPr>
        <w:t xml:space="preserve">TU</w:t>
      </w:r>
      <w:r w:rsidDel="00000000" w:rsidR="00000000" w:rsidRPr="00000000">
        <w:rPr>
          <w:rFonts w:ascii="Times New Roman" w:cs="Times New Roman" w:eastAsia="Times New Roman" w:hAnsi="Times New Roman"/>
          <w:b w:val="1"/>
          <w:color w:val="0f0f0f"/>
          <w:sz w:val="23"/>
          <w:szCs w:val="23"/>
          <w:rtl w:val="0"/>
        </w:rPr>
        <w:t xml:space="preserve">LO  V:  FO</w:t>
      </w:r>
      <w:r w:rsidDel="00000000" w:rsidR="00000000" w:rsidRPr="00000000">
        <w:rPr>
          <w:rFonts w:ascii="Times New Roman" w:cs="Times New Roman" w:eastAsia="Times New Roman" w:hAnsi="Times New Roman"/>
          <w:b w:val="1"/>
          <w:color w:val="202020"/>
          <w:sz w:val="23"/>
          <w:szCs w:val="23"/>
          <w:rtl w:val="0"/>
        </w:rPr>
        <w:t xml:space="preserve">N</w:t>
      </w:r>
      <w:r w:rsidDel="00000000" w:rsidR="00000000" w:rsidRPr="00000000">
        <w:rPr>
          <w:rFonts w:ascii="Times New Roman" w:cs="Times New Roman" w:eastAsia="Times New Roman" w:hAnsi="Times New Roman"/>
          <w:b w:val="1"/>
          <w:color w:val="0f0f0f"/>
          <w:sz w:val="23"/>
          <w:szCs w:val="23"/>
          <w:rtl w:val="0"/>
        </w:rPr>
        <w:t xml:space="preserve">DO  D</w:t>
      </w:r>
      <w:r w:rsidDel="00000000" w:rsidR="00000000" w:rsidRPr="00000000">
        <w:rPr>
          <w:rFonts w:ascii="Times New Roman" w:cs="Times New Roman" w:eastAsia="Times New Roman" w:hAnsi="Times New Roman"/>
          <w:b w:val="1"/>
          <w:color w:val="202020"/>
          <w:sz w:val="23"/>
          <w:szCs w:val="23"/>
          <w:rtl w:val="0"/>
        </w:rPr>
        <w:t xml:space="preserve">E  </w:t>
      </w:r>
      <w:r w:rsidDel="00000000" w:rsidR="00000000" w:rsidRPr="00000000">
        <w:rPr>
          <w:rFonts w:ascii="Times New Roman" w:cs="Times New Roman" w:eastAsia="Times New Roman" w:hAnsi="Times New Roman"/>
          <w:b w:val="1"/>
          <w:color w:val="0f0f0f"/>
          <w:sz w:val="23"/>
          <w:szCs w:val="23"/>
          <w:rtl w:val="0"/>
        </w:rPr>
        <w:t xml:space="preserve">CAPACITA</w:t>
      </w:r>
      <w:r w:rsidDel="00000000" w:rsidR="00000000" w:rsidRPr="00000000">
        <w:rPr>
          <w:rFonts w:ascii="Times New Roman" w:cs="Times New Roman" w:eastAsia="Times New Roman" w:hAnsi="Times New Roman"/>
          <w:b w:val="1"/>
          <w:color w:val="202020"/>
          <w:sz w:val="23"/>
          <w:szCs w:val="23"/>
          <w:rtl w:val="0"/>
        </w:rPr>
        <w:t xml:space="preserve">C</w:t>
      </w:r>
      <w:r w:rsidDel="00000000" w:rsidR="00000000" w:rsidRPr="00000000">
        <w:rPr>
          <w:rFonts w:ascii="Times New Roman" w:cs="Times New Roman" w:eastAsia="Times New Roman" w:hAnsi="Times New Roman"/>
          <w:b w:val="1"/>
          <w:color w:val="0f0f0f"/>
          <w:sz w:val="23"/>
          <w:szCs w:val="23"/>
          <w:rtl w:val="0"/>
        </w:rPr>
        <w:t xml:space="preserve">IÓ</w:t>
      </w:r>
      <w:r w:rsidDel="00000000" w:rsidR="00000000" w:rsidRPr="00000000">
        <w:rPr>
          <w:rFonts w:ascii="Times New Roman" w:cs="Times New Roman" w:eastAsia="Times New Roman" w:hAnsi="Times New Roman"/>
          <w:b w:val="1"/>
          <w:color w:val="202020"/>
          <w:sz w:val="23"/>
          <w:szCs w:val="23"/>
          <w:rtl w:val="0"/>
        </w:rPr>
        <w:t xml:space="preserve">N   </w:t>
      </w:r>
      <w:r w:rsidDel="00000000" w:rsidR="00000000" w:rsidRPr="00000000">
        <w:rPr>
          <w:rFonts w:ascii="Times New Roman" w:cs="Times New Roman" w:eastAsia="Times New Roman" w:hAnsi="Times New Roman"/>
          <w:b w:val="1"/>
          <w:color w:val="0f0f0f"/>
          <w:sz w:val="23"/>
          <w:szCs w:val="23"/>
          <w:rtl w:val="0"/>
        </w:rPr>
        <w:t xml:space="preserve">PERM</w:t>
      </w:r>
      <w:r w:rsidDel="00000000" w:rsidR="00000000" w:rsidRPr="00000000">
        <w:rPr>
          <w:rFonts w:ascii="Times New Roman" w:cs="Times New Roman" w:eastAsia="Times New Roman" w:hAnsi="Times New Roman"/>
          <w:b w:val="1"/>
          <w:color w:val="202020"/>
          <w:sz w:val="23"/>
          <w:szCs w:val="23"/>
          <w:rtl w:val="0"/>
        </w:rPr>
        <w:t xml:space="preserve">AN</w:t>
      </w:r>
      <w:r w:rsidDel="00000000" w:rsidR="00000000" w:rsidRPr="00000000">
        <w:rPr>
          <w:rFonts w:ascii="Times New Roman" w:cs="Times New Roman" w:eastAsia="Times New Roman" w:hAnsi="Times New Roman"/>
          <w:b w:val="1"/>
          <w:color w:val="0f0f0f"/>
          <w:sz w:val="23"/>
          <w:szCs w:val="23"/>
          <w:rtl w:val="0"/>
        </w:rPr>
        <w:t xml:space="preserve">E</w:t>
      </w:r>
      <w:r w:rsidDel="00000000" w:rsidR="00000000" w:rsidRPr="00000000">
        <w:rPr>
          <w:rFonts w:ascii="Times New Roman" w:cs="Times New Roman" w:eastAsia="Times New Roman" w:hAnsi="Times New Roman"/>
          <w:b w:val="1"/>
          <w:color w:val="202020"/>
          <w:sz w:val="23"/>
          <w:szCs w:val="23"/>
          <w:rtl w:val="0"/>
        </w:rPr>
        <w:t xml:space="preserve">N</w:t>
      </w:r>
      <w:r w:rsidDel="00000000" w:rsidR="00000000" w:rsidRPr="00000000">
        <w:rPr>
          <w:rFonts w:ascii="Times New Roman" w:cs="Times New Roman" w:eastAsia="Times New Roman" w:hAnsi="Times New Roman"/>
          <w:b w:val="1"/>
          <w:color w:val="0f0f0f"/>
          <w:sz w:val="23"/>
          <w:szCs w:val="23"/>
          <w:rtl w:val="0"/>
        </w:rPr>
        <w:t xml:space="preserve">T</w:t>
      </w:r>
      <w:r w:rsidDel="00000000" w:rsidR="00000000" w:rsidRPr="00000000">
        <w:rPr>
          <w:rFonts w:ascii="Times New Roman" w:cs="Times New Roman" w:eastAsia="Times New Roman" w:hAnsi="Times New Roman"/>
          <w:b w:val="1"/>
          <w:color w:val="202020"/>
          <w:sz w:val="23"/>
          <w:szCs w:val="23"/>
          <w:rtl w:val="0"/>
        </w:rPr>
        <w:t xml:space="preserve">E   </w:t>
      </w:r>
      <w:r w:rsidDel="00000000" w:rsidR="00000000" w:rsidRPr="00000000">
        <w:rPr>
          <w:rFonts w:ascii="Times New Roman" w:cs="Times New Roman" w:eastAsia="Times New Roman" w:hAnsi="Times New Roman"/>
          <w:b w:val="1"/>
          <w:color w:val="0f0f0f"/>
          <w:sz w:val="23"/>
          <w:szCs w:val="23"/>
          <w:rtl w:val="0"/>
        </w:rPr>
        <w:t xml:space="preserve">Y RECA</w:t>
      </w:r>
      <w:r w:rsidDel="00000000" w:rsidR="00000000" w:rsidRPr="00000000">
        <w:rPr>
          <w:rFonts w:ascii="Times New Roman" w:cs="Times New Roman" w:eastAsia="Times New Roman" w:hAnsi="Times New Roman"/>
          <w:b w:val="1"/>
          <w:color w:val="202020"/>
          <w:sz w:val="23"/>
          <w:szCs w:val="23"/>
          <w:rtl w:val="0"/>
        </w:rPr>
        <w:t xml:space="preserve">L</w:t>
      </w:r>
      <w:r w:rsidDel="00000000" w:rsidR="00000000" w:rsidRPr="00000000">
        <w:rPr>
          <w:rFonts w:ascii="Times New Roman" w:cs="Times New Roman" w:eastAsia="Times New Roman" w:hAnsi="Times New Roman"/>
          <w:b w:val="1"/>
          <w:color w:val="0f0f0f"/>
          <w:sz w:val="23"/>
          <w:szCs w:val="23"/>
          <w:rtl w:val="0"/>
        </w:rPr>
        <w:t xml:space="preserve">IFIC</w:t>
      </w:r>
      <w:r w:rsidDel="00000000" w:rsidR="00000000" w:rsidRPr="00000000">
        <w:rPr>
          <w:rFonts w:ascii="Times New Roman" w:cs="Times New Roman" w:eastAsia="Times New Roman" w:hAnsi="Times New Roman"/>
          <w:b w:val="1"/>
          <w:color w:val="202020"/>
          <w:sz w:val="23"/>
          <w:szCs w:val="23"/>
          <w:rtl w:val="0"/>
        </w:rPr>
        <w:t xml:space="preserve">A</w:t>
      </w:r>
      <w:r w:rsidDel="00000000" w:rsidR="00000000" w:rsidRPr="00000000">
        <w:rPr>
          <w:rFonts w:ascii="Times New Roman" w:cs="Times New Roman" w:eastAsia="Times New Roman" w:hAnsi="Times New Roman"/>
          <w:b w:val="1"/>
          <w:color w:val="0f0f0f"/>
          <w:sz w:val="23"/>
          <w:szCs w:val="23"/>
          <w:rtl w:val="0"/>
        </w:rPr>
        <w:t xml:space="preserve">CIÓ</w:t>
      </w:r>
      <w:r w:rsidDel="00000000" w:rsidR="00000000" w:rsidRPr="00000000">
        <w:rPr>
          <w:rFonts w:ascii="Times New Roman" w:cs="Times New Roman" w:eastAsia="Times New Roman" w:hAnsi="Times New Roman"/>
          <w:b w:val="1"/>
          <w:color w:val="202020"/>
          <w:sz w:val="23"/>
          <w:szCs w:val="23"/>
          <w:rtl w:val="0"/>
        </w:rPr>
        <w:t xml:space="preserve">N  </w:t>
      </w:r>
      <w:r w:rsidDel="00000000" w:rsidR="00000000" w:rsidRPr="00000000">
        <w:rPr>
          <w:rFonts w:ascii="Times New Roman" w:cs="Times New Roman" w:eastAsia="Times New Roman" w:hAnsi="Times New Roman"/>
          <w:b w:val="1"/>
          <w:color w:val="0f0f0f"/>
          <w:sz w:val="23"/>
          <w:szCs w:val="23"/>
          <w:rtl w:val="0"/>
        </w:rPr>
        <w:t xml:space="preserve">L</w:t>
      </w:r>
      <w:r w:rsidDel="00000000" w:rsidR="00000000" w:rsidRPr="00000000">
        <w:rPr>
          <w:rFonts w:ascii="Times New Roman" w:cs="Times New Roman" w:eastAsia="Times New Roman" w:hAnsi="Times New Roman"/>
          <w:b w:val="1"/>
          <w:color w:val="202020"/>
          <w:sz w:val="23"/>
          <w:szCs w:val="23"/>
          <w:rtl w:val="0"/>
        </w:rPr>
        <w:t xml:space="preserve">A</w:t>
      </w:r>
      <w:r w:rsidDel="00000000" w:rsidR="00000000" w:rsidRPr="00000000">
        <w:rPr>
          <w:rFonts w:ascii="Times New Roman" w:cs="Times New Roman" w:eastAsia="Times New Roman" w:hAnsi="Times New Roman"/>
          <w:b w:val="1"/>
          <w:color w:val="0f0f0f"/>
          <w:sz w:val="23"/>
          <w:szCs w:val="23"/>
          <w:rtl w:val="0"/>
        </w:rPr>
        <w:t xml:space="preserve">BORAL</w:t>
      </w:r>
      <w:r w:rsidDel="00000000" w:rsidR="00000000" w:rsidRPr="00000000">
        <w:rPr>
          <w:rtl w:val="0"/>
        </w:rPr>
      </w:r>
    </w:p>
    <w:p w:rsidR="00000000" w:rsidDel="00000000" w:rsidP="00000000" w:rsidRDefault="00000000" w:rsidRPr="00000000" w14:paraId="000006A1">
      <w:pPr>
        <w:spacing w:before="1" w:line="180" w:lineRule="auto"/>
        <w:jc w:val="left"/>
        <w:rPr>
          <w:sz w:val="19"/>
          <w:szCs w:val="19"/>
        </w:rPr>
      </w:pPr>
      <w:r w:rsidDel="00000000" w:rsidR="00000000" w:rsidRPr="00000000">
        <w:rPr>
          <w:rtl w:val="0"/>
        </w:rPr>
      </w:r>
    </w:p>
    <w:p w:rsidR="00000000" w:rsidDel="00000000" w:rsidP="00000000" w:rsidRDefault="00000000" w:rsidRPr="00000000" w14:paraId="000006A2">
      <w:pPr>
        <w:ind w:left="4802" w:right="4759" w:firstLine="0"/>
        <w:jc w:val="center"/>
        <w:rPr>
          <w:rFonts w:ascii="Times New Roman" w:cs="Times New Roman" w:eastAsia="Times New Roman" w:hAnsi="Times New Roman"/>
          <w:sz w:val="17"/>
          <w:szCs w:val="17"/>
        </w:rPr>
        <w:sectPr>
          <w:type w:val="continuous"/>
          <w:pgSz w:h="20160" w:w="12240" w:orient="portrait"/>
          <w:pgMar w:bottom="280" w:top="280" w:left="1580" w:right="860" w:header="360" w:footer="360"/>
        </w:sectPr>
      </w:pPr>
      <w:r w:rsidDel="00000000" w:rsidR="00000000" w:rsidRPr="00000000">
        <w:rPr>
          <w:rFonts w:ascii="Times New Roman" w:cs="Times New Roman" w:eastAsia="Times New Roman" w:hAnsi="Times New Roman"/>
          <w:color w:val="0f0f0f"/>
          <w:sz w:val="17"/>
          <w:szCs w:val="17"/>
          <w:rtl w:val="0"/>
        </w:rPr>
        <w:t xml:space="preserve">38</w:t>
      </w:r>
      <w:r w:rsidDel="00000000" w:rsidR="00000000" w:rsidRPr="00000000">
        <w:rPr>
          <w:rtl w:val="0"/>
        </w:rPr>
      </w:r>
    </w:p>
    <w:p w:rsidR="00000000" w:rsidDel="00000000" w:rsidP="00000000" w:rsidRDefault="00000000" w:rsidRPr="00000000" w14:paraId="000006A3">
      <w:pPr>
        <w:spacing w:line="1100" w:lineRule="auto"/>
        <w:ind w:left="738" w:right="-195" w:firstLine="0"/>
        <w:jc w:val="left"/>
        <w:rPr>
          <w:rFonts w:ascii="Times New Roman" w:cs="Times New Roman" w:eastAsia="Times New Roman" w:hAnsi="Times New Roman"/>
          <w:sz w:val="114"/>
          <w:szCs w:val="114"/>
        </w:rPr>
      </w:pPr>
      <w:r w:rsidDel="00000000" w:rsidR="00000000" w:rsidRPr="00000000">
        <w:rPr>
          <w:rFonts w:ascii="Times New Roman" w:cs="Times New Roman" w:eastAsia="Times New Roman" w:hAnsi="Times New Roman"/>
          <w:color w:val="575758"/>
          <w:sz w:val="190"/>
          <w:szCs w:val="190"/>
          <w:vertAlign w:val="subscript"/>
          <w:rtl w:val="0"/>
        </w:rPr>
        <w:t xml:space="preserve">rª</w:t>
      </w:r>
      <w:r w:rsidDel="00000000" w:rsidR="00000000" w:rsidRPr="00000000">
        <w:rPr>
          <w:rFonts w:ascii="Malgun Gothic" w:cs="Malgun Gothic" w:eastAsia="Malgun Gothic" w:hAnsi="Malgun Gothic"/>
          <w:color w:val="2b2b2b"/>
          <w:sz w:val="190"/>
          <w:szCs w:val="190"/>
          <w:vertAlign w:val="subscript"/>
          <w:rtl w:val="0"/>
        </w:rPr>
        <w:t xml:space="preserve">�</w:t>
      </w:r>
      <w:r w:rsidDel="00000000" w:rsidR="00000000" w:rsidRPr="00000000">
        <w:rPr>
          <w:rFonts w:ascii="Times New Roman" w:cs="Times New Roman" w:eastAsia="Times New Roman" w:hAnsi="Times New Roman"/>
          <w:color w:val="444445"/>
          <w:sz w:val="190"/>
          <w:szCs w:val="190"/>
          <w:vertAlign w:val="subscript"/>
          <w:rtl w:val="0"/>
        </w:rPr>
        <w:t xml:space="preserve">1</w:t>
      </w:r>
      <w:r w:rsidDel="00000000" w:rsidR="00000000" w:rsidRPr="00000000">
        <w:rPr>
          <w:rtl w:val="0"/>
        </w:rPr>
      </w:r>
    </w:p>
    <w:p w:rsidR="00000000" w:rsidDel="00000000" w:rsidP="00000000" w:rsidRDefault="00000000" w:rsidRPr="00000000" w14:paraId="000006A4">
      <w:pPr>
        <w:spacing w:before="1" w:line="120" w:lineRule="auto"/>
        <w:jc w:val="left"/>
        <w:rPr>
          <w:sz w:val="13"/>
          <w:szCs w:val="13"/>
        </w:rPr>
      </w:pPr>
      <w:r w:rsidDel="00000000" w:rsidR="00000000" w:rsidRPr="00000000">
        <w:br w:type="column"/>
      </w:r>
      <w:r w:rsidDel="00000000" w:rsidR="00000000" w:rsidRPr="00000000">
        <w:rPr>
          <w:rtl w:val="0"/>
        </w:rPr>
      </w:r>
    </w:p>
    <w:p w:rsidR="00000000" w:rsidDel="00000000" w:rsidP="00000000" w:rsidRDefault="00000000" w:rsidRPr="00000000" w14:paraId="000006A5">
      <w:pPr>
        <w:ind w:left="2952" w:firstLine="0"/>
        <w:jc w:val="left"/>
        <w:rPr>
          <w:rFonts w:ascii="Times New Roman" w:cs="Times New Roman" w:eastAsia="Times New Roman" w:hAnsi="Times New Roman"/>
          <w:sz w:val="46"/>
          <w:szCs w:val="46"/>
        </w:rPr>
      </w:pPr>
      <w:r w:rsidDel="00000000" w:rsidR="00000000" w:rsidRPr="00000000">
        <w:rPr>
          <w:rFonts w:ascii="Arial" w:cs="Arial" w:eastAsia="Arial" w:hAnsi="Arial"/>
          <w:b w:val="1"/>
          <w:i w:val="1"/>
          <w:color w:val="2b2b2b"/>
          <w:sz w:val="41"/>
          <w:szCs w:val="41"/>
          <w:rtl w:val="0"/>
        </w:rPr>
        <w:t xml:space="preserve">"4</w:t>
      </w:r>
      <w:r w:rsidDel="00000000" w:rsidR="00000000" w:rsidRPr="00000000">
        <w:rPr>
          <w:rFonts w:ascii="Arial" w:cs="Arial" w:eastAsia="Arial" w:hAnsi="Arial"/>
          <w:b w:val="1"/>
          <w:i w:val="1"/>
          <w:color w:val="444445"/>
          <w:sz w:val="41"/>
          <w:szCs w:val="41"/>
          <w:rtl w:val="0"/>
        </w:rPr>
        <w:t xml:space="preserve">2</w:t>
      </w:r>
      <w:r w:rsidDel="00000000" w:rsidR="00000000" w:rsidRPr="00000000">
        <w:rPr>
          <w:rFonts w:ascii="Arial" w:cs="Arial" w:eastAsia="Arial" w:hAnsi="Arial"/>
          <w:b w:val="1"/>
          <w:i w:val="1"/>
          <w:color w:val="575758"/>
          <w:sz w:val="41"/>
          <w:szCs w:val="41"/>
          <w:rtl w:val="0"/>
        </w:rPr>
        <w:t xml:space="preserve">5   </w:t>
      </w:r>
      <w:r w:rsidDel="00000000" w:rsidR="00000000" w:rsidRPr="00000000">
        <w:rPr>
          <w:rFonts w:ascii="Times New Roman" w:cs="Times New Roman" w:eastAsia="Times New Roman" w:hAnsi="Times New Roman"/>
          <w:color w:val="444445"/>
          <w:sz w:val="46"/>
          <w:szCs w:val="46"/>
          <w:rtl w:val="0"/>
        </w:rPr>
        <w:t xml:space="preserve">22</w:t>
      </w:r>
      <w:r w:rsidDel="00000000" w:rsidR="00000000" w:rsidRPr="00000000">
        <w:rPr>
          <w:rtl w:val="0"/>
        </w:rPr>
      </w:r>
    </w:p>
    <w:p w:rsidR="00000000" w:rsidDel="00000000" w:rsidP="00000000" w:rsidRDefault="00000000" w:rsidRPr="00000000" w14:paraId="000006A6">
      <w:pPr>
        <w:spacing w:before="5" w:line="100" w:lineRule="auto"/>
        <w:jc w:val="left"/>
        <w:rPr>
          <w:sz w:val="11"/>
          <w:szCs w:val="11"/>
        </w:rPr>
      </w:pPr>
      <w:r w:rsidDel="00000000" w:rsidR="00000000" w:rsidRPr="00000000">
        <w:rPr>
          <w:rtl w:val="0"/>
        </w:rPr>
      </w:r>
    </w:p>
    <w:p w:rsidR="00000000" w:rsidDel="00000000" w:rsidP="00000000" w:rsidRDefault="00000000" w:rsidRPr="00000000" w14:paraId="000006A7">
      <w:pPr>
        <w:jc w:val="left"/>
        <w:rPr>
          <w:rFonts w:ascii="Arial" w:cs="Arial" w:eastAsia="Arial" w:hAnsi="Arial"/>
          <w:sz w:val="14"/>
          <w:szCs w:val="14"/>
        </w:rPr>
        <w:sectPr>
          <w:type w:val="nextPage"/>
          <w:pgSz w:h="20160" w:w="12240" w:orient="portrait"/>
          <w:pgMar w:bottom="280" w:top="160" w:left="1580" w:right="800" w:header="0" w:footer="870"/>
          <w:cols w:equalWidth="0" w:num="2">
            <w:col w:space="3203" w:w="3328.5"/>
            <w:col w:space="0" w:w="3328.5"/>
          </w:cols>
        </w:sectPr>
      </w:pPr>
      <w:r w:rsidDel="00000000" w:rsidR="00000000" w:rsidRPr="00000000">
        <w:rPr>
          <w:rFonts w:ascii="Arial" w:cs="Arial" w:eastAsia="Arial" w:hAnsi="Arial"/>
          <w:b w:val="1"/>
          <w:color w:val="2b2b2b"/>
          <w:sz w:val="14"/>
          <w:szCs w:val="14"/>
          <w:rtl w:val="0"/>
        </w:rPr>
        <w:t xml:space="preserve">"</w:t>
      </w:r>
      <w:r w:rsidDel="00000000" w:rsidR="00000000" w:rsidRPr="00000000">
        <w:rPr>
          <w:rFonts w:ascii="Arial" w:cs="Arial" w:eastAsia="Arial" w:hAnsi="Arial"/>
          <w:b w:val="1"/>
          <w:color w:val="181818"/>
          <w:sz w:val="14"/>
          <w:szCs w:val="14"/>
          <w:rtl w:val="0"/>
        </w:rPr>
        <w:t xml:space="preserve">2022- 40!! AN</w:t>
      </w:r>
      <w:r w:rsidDel="00000000" w:rsidR="00000000" w:rsidRPr="00000000">
        <w:rPr>
          <w:rFonts w:ascii="Arial" w:cs="Arial" w:eastAsia="Arial" w:hAnsi="Arial"/>
          <w:b w:val="1"/>
          <w:color w:val="2b2b2b"/>
          <w:sz w:val="14"/>
          <w:szCs w:val="14"/>
          <w:rtl w:val="0"/>
        </w:rPr>
        <w:t xml:space="preserve">I</w:t>
      </w:r>
      <w:r w:rsidDel="00000000" w:rsidR="00000000" w:rsidRPr="00000000">
        <w:rPr>
          <w:rFonts w:ascii="Arial" w:cs="Arial" w:eastAsia="Arial" w:hAnsi="Arial"/>
          <w:b w:val="1"/>
          <w:color w:val="181818"/>
          <w:sz w:val="14"/>
          <w:szCs w:val="14"/>
          <w:rtl w:val="0"/>
        </w:rPr>
        <w:t xml:space="preserve">VER</w:t>
      </w:r>
      <w:r w:rsidDel="00000000" w:rsidR="00000000" w:rsidRPr="00000000">
        <w:rPr>
          <w:rFonts w:ascii="Arial" w:cs="Arial" w:eastAsia="Arial" w:hAnsi="Arial"/>
          <w:b w:val="1"/>
          <w:color w:val="2b2b2b"/>
          <w:sz w:val="14"/>
          <w:szCs w:val="14"/>
          <w:rtl w:val="0"/>
        </w:rPr>
        <w:t xml:space="preserve">S</w:t>
      </w:r>
      <w:r w:rsidDel="00000000" w:rsidR="00000000" w:rsidRPr="00000000">
        <w:rPr>
          <w:rFonts w:ascii="Arial" w:cs="Arial" w:eastAsia="Arial" w:hAnsi="Arial"/>
          <w:b w:val="1"/>
          <w:color w:val="181818"/>
          <w:sz w:val="14"/>
          <w:szCs w:val="14"/>
          <w:rtl w:val="0"/>
        </w:rPr>
        <w:t xml:space="preserve">ARIO  D</w:t>
      </w:r>
      <w:r w:rsidDel="00000000" w:rsidR="00000000" w:rsidRPr="00000000">
        <w:rPr>
          <w:rFonts w:ascii="Arial" w:cs="Arial" w:eastAsia="Arial" w:hAnsi="Arial"/>
          <w:b w:val="1"/>
          <w:color w:val="2b2b2b"/>
          <w:sz w:val="14"/>
          <w:szCs w:val="14"/>
          <w:rtl w:val="0"/>
        </w:rPr>
        <w:t xml:space="preserve">E </w:t>
      </w:r>
      <w:r w:rsidDel="00000000" w:rsidR="00000000" w:rsidRPr="00000000">
        <w:rPr>
          <w:rFonts w:ascii="Arial" w:cs="Arial" w:eastAsia="Arial" w:hAnsi="Arial"/>
          <w:b w:val="1"/>
          <w:color w:val="181818"/>
          <w:sz w:val="14"/>
          <w:szCs w:val="14"/>
          <w:rtl w:val="0"/>
        </w:rPr>
        <w:t xml:space="preserve">LA GESTA H</w:t>
      </w:r>
      <w:r w:rsidDel="00000000" w:rsidR="00000000" w:rsidRPr="00000000">
        <w:rPr>
          <w:rFonts w:ascii="Arial" w:cs="Arial" w:eastAsia="Arial" w:hAnsi="Arial"/>
          <w:b w:val="1"/>
          <w:color w:val="2b2b2b"/>
          <w:sz w:val="14"/>
          <w:szCs w:val="14"/>
          <w:rtl w:val="0"/>
        </w:rPr>
        <w:t xml:space="preserve">E</w:t>
      </w:r>
      <w:r w:rsidDel="00000000" w:rsidR="00000000" w:rsidRPr="00000000">
        <w:rPr>
          <w:rFonts w:ascii="Arial" w:cs="Arial" w:eastAsia="Arial" w:hAnsi="Arial"/>
          <w:b w:val="1"/>
          <w:color w:val="181818"/>
          <w:sz w:val="14"/>
          <w:szCs w:val="14"/>
          <w:rtl w:val="0"/>
        </w:rPr>
        <w:t xml:space="preserve">R</w:t>
      </w:r>
      <w:r w:rsidDel="00000000" w:rsidR="00000000" w:rsidRPr="00000000">
        <w:rPr>
          <w:rFonts w:ascii="Arial" w:cs="Arial" w:eastAsia="Arial" w:hAnsi="Arial"/>
          <w:b w:val="1"/>
          <w:color w:val="2b2b2b"/>
          <w:sz w:val="14"/>
          <w:szCs w:val="14"/>
          <w:rtl w:val="0"/>
        </w:rPr>
        <w:t xml:space="preserve">O</w:t>
      </w:r>
      <w:r w:rsidDel="00000000" w:rsidR="00000000" w:rsidRPr="00000000">
        <w:rPr>
          <w:rFonts w:ascii="Arial" w:cs="Arial" w:eastAsia="Arial" w:hAnsi="Arial"/>
          <w:b w:val="1"/>
          <w:color w:val="181818"/>
          <w:sz w:val="14"/>
          <w:szCs w:val="14"/>
          <w:rtl w:val="0"/>
        </w:rPr>
        <w:t xml:space="preserve">ICA D</w:t>
      </w:r>
      <w:r w:rsidDel="00000000" w:rsidR="00000000" w:rsidRPr="00000000">
        <w:rPr>
          <w:rFonts w:ascii="Arial" w:cs="Arial" w:eastAsia="Arial" w:hAnsi="Arial"/>
          <w:b w:val="1"/>
          <w:color w:val="2b2b2b"/>
          <w:sz w:val="14"/>
          <w:szCs w:val="14"/>
          <w:rtl w:val="0"/>
        </w:rPr>
        <w:t xml:space="preserve">E </w:t>
      </w:r>
      <w:r w:rsidDel="00000000" w:rsidR="00000000" w:rsidRPr="00000000">
        <w:rPr>
          <w:rFonts w:ascii="Arial" w:cs="Arial" w:eastAsia="Arial" w:hAnsi="Arial"/>
          <w:b w:val="1"/>
          <w:color w:val="181818"/>
          <w:sz w:val="14"/>
          <w:szCs w:val="14"/>
          <w:rtl w:val="0"/>
        </w:rPr>
        <w:t xml:space="preserve">MALV</w:t>
      </w:r>
      <w:r w:rsidDel="00000000" w:rsidR="00000000" w:rsidRPr="00000000">
        <w:rPr>
          <w:rFonts w:ascii="Arial" w:cs="Arial" w:eastAsia="Arial" w:hAnsi="Arial"/>
          <w:b w:val="1"/>
          <w:color w:val="2b2b2b"/>
          <w:sz w:val="14"/>
          <w:szCs w:val="14"/>
          <w:rtl w:val="0"/>
        </w:rPr>
        <w:t xml:space="preserve">I</w:t>
      </w:r>
      <w:r w:rsidDel="00000000" w:rsidR="00000000" w:rsidRPr="00000000">
        <w:rPr>
          <w:rFonts w:ascii="Arial" w:cs="Arial" w:eastAsia="Arial" w:hAnsi="Arial"/>
          <w:b w:val="1"/>
          <w:color w:val="181818"/>
          <w:sz w:val="14"/>
          <w:szCs w:val="14"/>
          <w:rtl w:val="0"/>
        </w:rPr>
        <w:t xml:space="preserve">NAS</w:t>
      </w:r>
      <w:r w:rsidDel="00000000" w:rsidR="00000000" w:rsidRPr="00000000">
        <w:rPr>
          <w:rFonts w:ascii="Arial" w:cs="Arial" w:eastAsia="Arial" w:hAnsi="Arial"/>
          <w:b w:val="1"/>
          <w:color w:val="444445"/>
          <w:sz w:val="14"/>
          <w:szCs w:val="14"/>
          <w:rtl w:val="0"/>
        </w:rPr>
        <w:t xml:space="preserve">"</w:t>
      </w:r>
      <w:r w:rsidDel="00000000" w:rsidR="00000000" w:rsidRPr="00000000">
        <w:rPr>
          <w:rtl w:val="0"/>
        </w:rPr>
      </w:r>
    </w:p>
    <w:p w:rsidR="00000000" w:rsidDel="00000000" w:rsidP="00000000" w:rsidRDefault="00000000" w:rsidRPr="00000000" w14:paraId="000006A8">
      <w:pPr>
        <w:spacing w:line="120" w:lineRule="auto"/>
        <w:ind w:left="857" w:right="7937" w:firstLine="0"/>
        <w:jc w:val="center"/>
        <w:rPr>
          <w:rFonts w:ascii="Arial" w:cs="Arial" w:eastAsia="Arial" w:hAnsi="Arial"/>
          <w:sz w:val="16"/>
          <w:szCs w:val="16"/>
        </w:rPr>
      </w:pPr>
      <w:r w:rsidDel="00000000" w:rsidR="00000000" w:rsidRPr="00000000">
        <w:rPr>
          <w:rFonts w:ascii="Arial" w:cs="Arial" w:eastAsia="Arial" w:hAnsi="Arial"/>
          <w:i w:val="1"/>
          <w:color w:val="575758"/>
          <w:sz w:val="16"/>
          <w:szCs w:val="16"/>
          <w:vertAlign w:val="baseline"/>
          <w:rtl w:val="0"/>
        </w:rPr>
        <w:t xml:space="preserve">\:       ,¡;</w:t>
      </w:r>
      <w:r w:rsidDel="00000000" w:rsidR="00000000" w:rsidRPr="00000000">
        <w:rPr>
          <w:rtl w:val="0"/>
        </w:rPr>
      </w:r>
    </w:p>
    <w:p w:rsidR="00000000" w:rsidDel="00000000" w:rsidP="00000000" w:rsidRDefault="00000000" w:rsidRPr="00000000" w14:paraId="000006A9">
      <w:pPr>
        <w:spacing w:line="240" w:lineRule="auto"/>
        <w:ind w:left="985" w:right="8029" w:firstLine="0"/>
        <w:jc w:val="center"/>
        <w:rPr>
          <w:rFonts w:ascii="Times New Roman" w:cs="Times New Roman" w:eastAsia="Times New Roman" w:hAnsi="Times New Roman"/>
          <w:sz w:val="14"/>
          <w:szCs w:val="14"/>
        </w:rPr>
      </w:pPr>
      <w:r w:rsidDel="00000000" w:rsidR="00000000" w:rsidRPr="00000000">
        <w:rPr>
          <w:rFonts w:ascii="Arial" w:cs="Arial" w:eastAsia="Arial" w:hAnsi="Arial"/>
          <w:color w:val="444445"/>
          <w:sz w:val="14"/>
          <w:szCs w:val="14"/>
          <w:vertAlign w:val="baseline"/>
          <w:rtl w:val="0"/>
        </w:rPr>
        <w:t xml:space="preserve">........:::     </w:t>
      </w:r>
      <w:r w:rsidDel="00000000" w:rsidR="00000000" w:rsidRPr="00000000">
        <w:rPr>
          <w:rFonts w:ascii="Times New Roman" w:cs="Times New Roman" w:eastAsia="Times New Roman" w:hAnsi="Times New Roman"/>
          <w:color w:val="686868"/>
          <w:sz w:val="28"/>
          <w:szCs w:val="28"/>
          <w:vertAlign w:val="baseline"/>
          <w:rtl w:val="0"/>
        </w:rPr>
        <w:t xml:space="preserve">....   </w:t>
      </w:r>
      <w:r w:rsidDel="00000000" w:rsidR="00000000" w:rsidRPr="00000000">
        <w:rPr>
          <w:rFonts w:ascii="Times New Roman" w:cs="Times New Roman" w:eastAsia="Times New Roman" w:hAnsi="Times New Roman"/>
          <w:color w:val="444445"/>
          <w:sz w:val="14"/>
          <w:szCs w:val="14"/>
          <w:vertAlign w:val="baseline"/>
          <w:rtl w:val="0"/>
        </w:rPr>
        <w:t xml:space="preserve">';,,,'</w:t>
      </w:r>
      <w:r w:rsidDel="00000000" w:rsidR="00000000" w:rsidRPr="00000000">
        <w:rPr>
          <w:rtl w:val="0"/>
        </w:rPr>
      </w:r>
    </w:p>
    <w:p w:rsidR="00000000" w:rsidDel="00000000" w:rsidP="00000000" w:rsidRDefault="00000000" w:rsidRPr="00000000" w14:paraId="000006AA">
      <w:pPr>
        <w:spacing w:line="220" w:lineRule="auto"/>
        <w:ind w:left="289" w:right="7297" w:firstLine="0"/>
        <w:jc w:val="center"/>
        <w:rPr>
          <w:rFonts w:ascii="Arial" w:cs="Arial" w:eastAsia="Arial" w:hAnsi="Arial"/>
          <w:sz w:val="15"/>
          <w:szCs w:val="15"/>
        </w:rPr>
      </w:pPr>
      <w:hyperlink r:id="rId139">
        <w:r w:rsidDel="00000000" w:rsidR="00000000" w:rsidRPr="00000000">
          <w:rPr>
            <w:rFonts w:ascii="Arial" w:cs="Arial" w:eastAsia="Arial" w:hAnsi="Arial"/>
            <w:b w:val="1"/>
            <w:i w:val="1"/>
            <w:color w:val="686868"/>
            <w:sz w:val="11"/>
            <w:szCs w:val="11"/>
            <w:vertAlign w:val="baseline"/>
            <w:rtl w:val="0"/>
          </w:rPr>
          <w:t xml:space="preserve">@f)</w:t>
        </w:r>
      </w:hyperlink>
      <w:hyperlink r:id="rId140">
        <w:r w:rsidDel="00000000" w:rsidR="00000000" w:rsidRPr="00000000">
          <w:rPr>
            <w:rFonts w:ascii="Arial" w:cs="Arial" w:eastAsia="Arial" w:hAnsi="Arial"/>
            <w:b w:val="1"/>
            <w:i w:val="1"/>
            <w:color w:val="575758"/>
            <w:sz w:val="11"/>
            <w:szCs w:val="11"/>
            <w:vertAlign w:val="baseline"/>
            <w:rtl w:val="0"/>
          </w:rPr>
          <w:t xml:space="preserve">r,</w:t>
        </w:r>
      </w:hyperlink>
      <w:hyperlink r:id="rId141">
        <w:r w:rsidDel="00000000" w:rsidR="00000000" w:rsidRPr="00000000">
          <w:rPr>
            <w:rFonts w:ascii="Arial" w:cs="Arial" w:eastAsia="Arial" w:hAnsi="Arial"/>
            <w:b w:val="1"/>
            <w:i w:val="1"/>
            <w:color w:val="444445"/>
            <w:sz w:val="11"/>
            <w:szCs w:val="11"/>
            <w:vertAlign w:val="baseline"/>
            <w:rtl w:val="0"/>
          </w:rPr>
          <w:t xml:space="preserve">1,i</w:t>
        </w:r>
      </w:hyperlink>
      <w:hyperlink r:id="rId142">
        <w:r w:rsidDel="00000000" w:rsidR="00000000" w:rsidRPr="00000000">
          <w:rPr>
            <w:rFonts w:ascii="Arial" w:cs="Arial" w:eastAsia="Arial" w:hAnsi="Arial"/>
            <w:b w:val="1"/>
            <w:i w:val="1"/>
            <w:color w:val="2b2b2b"/>
            <w:sz w:val="11"/>
            <w:szCs w:val="11"/>
            <w:vertAlign w:val="baseline"/>
            <w:rtl w:val="0"/>
          </w:rPr>
          <w:t xml:space="preserve">,1</w:t>
        </w:r>
      </w:hyperlink>
      <w:hyperlink r:id="rId143">
        <w:r w:rsidDel="00000000" w:rsidR="00000000" w:rsidRPr="00000000">
          <w:rPr>
            <w:rFonts w:ascii="Arial" w:cs="Arial" w:eastAsia="Arial" w:hAnsi="Arial"/>
            <w:b w:val="1"/>
            <w:i w:val="1"/>
            <w:color w:val="575758"/>
            <w:sz w:val="11"/>
            <w:szCs w:val="11"/>
            <w:vertAlign w:val="baseline"/>
            <w:rtl w:val="0"/>
          </w:rPr>
          <w:t xml:space="preserve">e</w:t>
        </w:r>
      </w:hyperlink>
      <w:hyperlink r:id="rId144">
        <w:r w:rsidDel="00000000" w:rsidR="00000000" w:rsidRPr="00000000">
          <w:rPr>
            <w:rFonts w:ascii="Arial" w:cs="Arial" w:eastAsia="Arial" w:hAnsi="Arial"/>
            <w:b w:val="1"/>
            <w:i w:val="1"/>
            <w:color w:val="444445"/>
            <w:sz w:val="11"/>
            <w:szCs w:val="11"/>
            <w:vertAlign w:val="baseline"/>
            <w:rtl w:val="0"/>
          </w:rPr>
          <w:t xml:space="preserve">fo  </w:t>
        </w:r>
      </w:hyperlink>
      <w:hyperlink r:id="rId145">
        <w:r w:rsidDel="00000000" w:rsidR="00000000" w:rsidRPr="00000000">
          <w:rPr>
            <w:rFonts w:ascii="Arial" w:cs="Arial" w:eastAsia="Arial" w:hAnsi="Arial"/>
            <w:i w:val="1"/>
            <w:color w:val="444445"/>
            <w:sz w:val="15"/>
            <w:szCs w:val="15"/>
            <w:vertAlign w:val="baseline"/>
            <w:rtl w:val="0"/>
          </w:rPr>
          <w:t xml:space="preserve">r/</w:t>
        </w:r>
      </w:hyperlink>
      <w:hyperlink r:id="rId146">
        <w:r w:rsidDel="00000000" w:rsidR="00000000" w:rsidRPr="00000000">
          <w:rPr>
            <w:rFonts w:ascii="Arial" w:cs="Arial" w:eastAsia="Arial" w:hAnsi="Arial"/>
            <w:i w:val="1"/>
            <w:color w:val="686868"/>
            <w:sz w:val="15"/>
            <w:szCs w:val="15"/>
            <w:vertAlign w:val="baseline"/>
            <w:rtl w:val="0"/>
          </w:rPr>
          <w:t xml:space="preserve">f: </w:t>
        </w:r>
      </w:hyperlink>
      <w:hyperlink r:id="rId147">
        <w:r w:rsidDel="00000000" w:rsidR="00000000" w:rsidRPr="00000000">
          <w:rPr>
            <w:rFonts w:ascii="Arial" w:cs="Arial" w:eastAsia="Arial" w:hAnsi="Arial"/>
            <w:b w:val="1"/>
            <w:i w:val="1"/>
            <w:color w:val="686868"/>
            <w:sz w:val="11"/>
            <w:szCs w:val="11"/>
            <w:vertAlign w:val="baseline"/>
            <w:rtl w:val="0"/>
          </w:rPr>
          <w:t xml:space="preserve">!Yi:</w:t>
        </w:r>
      </w:hyperlink>
      <w:hyperlink r:id="rId148">
        <w:r w:rsidDel="00000000" w:rsidR="00000000" w:rsidRPr="00000000">
          <w:rPr>
            <w:rFonts w:ascii="Arial" w:cs="Arial" w:eastAsia="Arial" w:hAnsi="Arial"/>
            <w:b w:val="1"/>
            <w:i w:val="1"/>
            <w:color w:val="2b2b2b"/>
            <w:sz w:val="11"/>
            <w:szCs w:val="11"/>
            <w:vertAlign w:val="baseline"/>
            <w:rtl w:val="0"/>
          </w:rPr>
          <w:t xml:space="preserve">rr</w:t>
        </w:r>
      </w:hyperlink>
      <w:hyperlink r:id="rId149">
        <w:r w:rsidDel="00000000" w:rsidR="00000000" w:rsidRPr="00000000">
          <w:rPr>
            <w:rFonts w:ascii="Arial" w:cs="Arial" w:eastAsia="Arial" w:hAnsi="Arial"/>
            <w:b w:val="1"/>
            <w:i w:val="1"/>
            <w:color w:val="444445"/>
            <w:sz w:val="11"/>
            <w:szCs w:val="11"/>
            <w:vertAlign w:val="baseline"/>
            <w:rtl w:val="0"/>
          </w:rPr>
          <w:t xml:space="preserve">a </w:t>
        </w:r>
      </w:hyperlink>
      <w:hyperlink r:id="rId150">
        <w:r w:rsidDel="00000000" w:rsidR="00000000" w:rsidRPr="00000000">
          <w:rPr>
            <w:rFonts w:ascii="Arial" w:cs="Arial" w:eastAsia="Arial" w:hAnsi="Arial"/>
            <w:i w:val="1"/>
            <w:color w:val="444445"/>
            <w:sz w:val="15"/>
            <w:szCs w:val="15"/>
            <w:vertAlign w:val="baseline"/>
            <w:rtl w:val="0"/>
          </w:rPr>
          <w:t xml:space="preserve">1</w:t>
        </w:r>
      </w:hyperlink>
      <w:hyperlink r:id="rId151">
        <w:r w:rsidDel="00000000" w:rsidR="00000000" w:rsidRPr="00000000">
          <w:rPr>
            <w:rFonts w:ascii="Arial" w:cs="Arial" w:eastAsia="Arial" w:hAnsi="Arial"/>
            <w:i w:val="1"/>
            <w:color w:val="2b2b2b"/>
            <w:sz w:val="15"/>
            <w:szCs w:val="15"/>
            <w:vertAlign w:val="baseline"/>
            <w:rtl w:val="0"/>
          </w:rPr>
          <w:t xml:space="preserve">/</w:t>
        </w:r>
      </w:hyperlink>
      <w:hyperlink r:id="rId152">
        <w:r w:rsidDel="00000000" w:rsidR="00000000" w:rsidRPr="00000000">
          <w:rPr>
            <w:rFonts w:ascii="Arial" w:cs="Arial" w:eastAsia="Arial" w:hAnsi="Arial"/>
            <w:i w:val="1"/>
            <w:color w:val="575758"/>
            <w:sz w:val="15"/>
            <w:szCs w:val="15"/>
            <w:vertAlign w:val="baseline"/>
            <w:rtl w:val="0"/>
          </w:rPr>
          <w:t xml:space="preserve">e</w:t>
        </w:r>
      </w:hyperlink>
      <w:hyperlink r:id="rId153">
        <w:r w:rsidDel="00000000" w:rsidR="00000000" w:rsidRPr="00000000">
          <w:rPr>
            <w:rFonts w:ascii="Arial" w:cs="Arial" w:eastAsia="Arial" w:hAnsi="Arial"/>
            <w:i w:val="1"/>
            <w:color w:val="2b2b2b"/>
            <w:sz w:val="15"/>
            <w:szCs w:val="15"/>
            <w:vertAlign w:val="baseline"/>
            <w:rtl w:val="0"/>
          </w:rPr>
          <w:t xml:space="preserve">/ </w:t>
        </w:r>
      </w:hyperlink>
      <w:hyperlink r:id="rId154">
        <w:r w:rsidDel="00000000" w:rsidR="00000000" w:rsidRPr="00000000">
          <w:rPr>
            <w:rFonts w:ascii="Malgun Gothic" w:cs="Malgun Gothic" w:eastAsia="Malgun Gothic" w:hAnsi="Malgun Gothic"/>
            <w:color w:val="686868"/>
            <w:sz w:val="15"/>
            <w:szCs w:val="15"/>
            <w:vertAlign w:val="baseline"/>
            <w:rtl w:val="0"/>
          </w:rPr>
          <w:t xml:space="preserve">�</w:t>
        </w:r>
      </w:hyperlink>
      <w:hyperlink r:id="rId155">
        <w:r w:rsidDel="00000000" w:rsidR="00000000" w:rsidRPr="00000000">
          <w:rPr>
            <w:rFonts w:ascii="Malgun Gothic" w:cs="Malgun Gothic" w:eastAsia="Malgun Gothic" w:hAnsi="Malgun Gothic"/>
            <w:color w:val="575758"/>
            <w:sz w:val="15"/>
            <w:szCs w:val="15"/>
            <w:vertAlign w:val="baseline"/>
            <w:rtl w:val="0"/>
          </w:rPr>
          <w:t xml:space="preserve">�</w:t>
        </w:r>
      </w:hyperlink>
      <w:hyperlink r:id="rId156">
        <w:r w:rsidDel="00000000" w:rsidR="00000000" w:rsidRPr="00000000">
          <w:rPr>
            <w:rFonts w:ascii="Arial" w:cs="Arial" w:eastAsia="Arial" w:hAnsi="Arial"/>
            <w:i w:val="1"/>
            <w:color w:val="2b2b2b"/>
            <w:sz w:val="15"/>
            <w:szCs w:val="15"/>
            <w:vertAlign w:val="baseline"/>
            <w:rtl w:val="0"/>
          </w:rPr>
          <w:t xml:space="preserve">'</w:t>
        </w:r>
      </w:hyperlink>
      <w:hyperlink r:id="rId157">
        <w:r w:rsidDel="00000000" w:rsidR="00000000" w:rsidRPr="00000000">
          <w:rPr>
            <w:rFonts w:ascii="Arial" w:cs="Arial" w:eastAsia="Arial" w:hAnsi="Arial"/>
            <w:i w:val="1"/>
            <w:color w:val="686868"/>
            <w:sz w:val="15"/>
            <w:szCs w:val="15"/>
            <w:vertAlign w:val="baseline"/>
            <w:rtl w:val="0"/>
          </w:rPr>
          <w:t xml:space="preserve">'</w:t>
        </w:r>
      </w:hyperlink>
      <w:hyperlink r:id="rId158">
        <w:r w:rsidDel="00000000" w:rsidR="00000000" w:rsidRPr="00000000">
          <w:rPr>
            <w:rFonts w:ascii="Arial" w:cs="Arial" w:eastAsia="Arial" w:hAnsi="Arial"/>
            <w:i w:val="1"/>
            <w:color w:val="2b2b2b"/>
            <w:sz w:val="15"/>
            <w:szCs w:val="15"/>
            <w:vertAlign w:val="baseline"/>
            <w:rtl w:val="0"/>
          </w:rPr>
          <w:t xml:space="preserve">·</w:t>
        </w:r>
      </w:hyperlink>
      <w:r w:rsidDel="00000000" w:rsidR="00000000" w:rsidRPr="00000000">
        <w:rPr>
          <w:rtl w:val="0"/>
        </w:rPr>
      </w:r>
    </w:p>
    <w:p w:rsidR="00000000" w:rsidDel="00000000" w:rsidP="00000000" w:rsidRDefault="00000000" w:rsidRPr="00000000" w14:paraId="000006AB">
      <w:pPr>
        <w:spacing w:line="240" w:lineRule="auto"/>
        <w:ind w:left="73" w:right="7052" w:firstLine="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b w:val="1"/>
          <w:i w:val="1"/>
          <w:color w:val="686868"/>
          <w:sz w:val="15"/>
          <w:szCs w:val="15"/>
          <w:vertAlign w:val="baseline"/>
          <w:rtl w:val="0"/>
        </w:rPr>
        <w:t xml:space="preserve">%</w:t>
      </w:r>
      <w:r w:rsidDel="00000000" w:rsidR="00000000" w:rsidRPr="00000000">
        <w:rPr>
          <w:rFonts w:ascii="Times New Roman" w:cs="Times New Roman" w:eastAsia="Times New Roman" w:hAnsi="Times New Roman"/>
          <w:b w:val="1"/>
          <w:i w:val="1"/>
          <w:color w:val="2b2b2b"/>
          <w:sz w:val="15"/>
          <w:szCs w:val="15"/>
          <w:vertAlign w:val="baseline"/>
          <w:rtl w:val="0"/>
        </w:rPr>
        <w:t xml:space="preserve">r</w:t>
      </w:r>
      <w:r w:rsidDel="00000000" w:rsidR="00000000" w:rsidRPr="00000000">
        <w:rPr>
          <w:rFonts w:ascii="Times New Roman" w:cs="Times New Roman" w:eastAsia="Times New Roman" w:hAnsi="Times New Roman"/>
          <w:b w:val="1"/>
          <w:i w:val="1"/>
          <w:color w:val="444445"/>
          <w:sz w:val="15"/>
          <w:szCs w:val="15"/>
          <w:vertAlign w:val="baseline"/>
          <w:rtl w:val="0"/>
        </w:rPr>
        <w:t xml:space="preserve">rf</w:t>
      </w:r>
      <w:r w:rsidDel="00000000" w:rsidR="00000000" w:rsidRPr="00000000">
        <w:rPr>
          <w:rFonts w:ascii="Times New Roman" w:cs="Times New Roman" w:eastAsia="Times New Roman" w:hAnsi="Times New Roman"/>
          <w:b w:val="1"/>
          <w:i w:val="1"/>
          <w:color w:val="2b2b2b"/>
          <w:sz w:val="15"/>
          <w:szCs w:val="15"/>
          <w:vertAlign w:val="baseline"/>
          <w:rtl w:val="0"/>
        </w:rPr>
        <w:t xml:space="preserve">,1;</w:t>
      </w:r>
      <w:r w:rsidDel="00000000" w:rsidR="00000000" w:rsidRPr="00000000">
        <w:rPr>
          <w:rFonts w:ascii="Malgun Gothic" w:cs="Malgun Gothic" w:eastAsia="Malgun Gothic" w:hAnsi="Malgun Gothic"/>
          <w:color w:val="2b2b2b"/>
          <w:sz w:val="15"/>
          <w:szCs w:val="15"/>
          <w:vertAlign w:val="baseline"/>
          <w:rtl w:val="0"/>
        </w:rPr>
        <w:t xml:space="preserve">�</w:t>
      </w:r>
      <w:r w:rsidDel="00000000" w:rsidR="00000000" w:rsidRPr="00000000">
        <w:rPr>
          <w:rFonts w:ascii="Times New Roman" w:cs="Times New Roman" w:eastAsia="Times New Roman" w:hAnsi="Times New Roman"/>
          <w:b w:val="1"/>
          <w:i w:val="1"/>
          <w:color w:val="2b2b2b"/>
          <w:sz w:val="15"/>
          <w:szCs w:val="15"/>
          <w:vertAlign w:val="baseline"/>
          <w:rtl w:val="0"/>
        </w:rPr>
        <w:t xml:space="preserve">/</w:t>
      </w:r>
      <w:r w:rsidDel="00000000" w:rsidR="00000000" w:rsidRPr="00000000">
        <w:rPr>
          <w:rFonts w:ascii="Times New Roman" w:cs="Times New Roman" w:eastAsia="Times New Roman" w:hAnsi="Times New Roman"/>
          <w:b w:val="1"/>
          <w:i w:val="1"/>
          <w:color w:val="444445"/>
          <w:sz w:val="15"/>
          <w:szCs w:val="15"/>
          <w:vertAlign w:val="baseline"/>
          <w:rtl w:val="0"/>
        </w:rPr>
        <w:t xml:space="preserve">a  </w:t>
      </w:r>
      <w:r w:rsidDel="00000000" w:rsidR="00000000" w:rsidRPr="00000000">
        <w:rPr>
          <w:rFonts w:ascii="Arial" w:cs="Arial" w:eastAsia="Arial" w:hAnsi="Arial"/>
          <w:b w:val="1"/>
          <w:i w:val="1"/>
          <w:color w:val="686868"/>
          <w:sz w:val="7"/>
          <w:szCs w:val="7"/>
          <w:vertAlign w:val="baseline"/>
          <w:rtl w:val="0"/>
        </w:rPr>
        <w:t xml:space="preserve">t: </w:t>
      </w:r>
      <w:r w:rsidDel="00000000" w:rsidR="00000000" w:rsidRPr="00000000">
        <w:rPr>
          <w:rFonts w:ascii="Times New Roman" w:cs="Times New Roman" w:eastAsia="Times New Roman" w:hAnsi="Times New Roman"/>
          <w:b w:val="1"/>
          <w:color w:val="575758"/>
          <w:sz w:val="16"/>
          <w:szCs w:val="16"/>
          <w:vertAlign w:val="baseline"/>
          <w:rtl w:val="0"/>
        </w:rPr>
        <w:t xml:space="preserve">...Y,;</w:t>
      </w:r>
      <w:r w:rsidDel="00000000" w:rsidR="00000000" w:rsidRPr="00000000">
        <w:rPr>
          <w:rFonts w:ascii="Times New Roman" w:cs="Times New Roman" w:eastAsia="Times New Roman" w:hAnsi="Times New Roman"/>
          <w:b w:val="1"/>
          <w:color w:val="2b2b2b"/>
          <w:sz w:val="16"/>
          <w:szCs w:val="16"/>
          <w:vertAlign w:val="baseline"/>
          <w:rtl w:val="0"/>
        </w:rPr>
        <w:t xml:space="preserve">/a</w:t>
      </w:r>
      <w:r w:rsidDel="00000000" w:rsidR="00000000" w:rsidRPr="00000000">
        <w:rPr>
          <w:rFonts w:ascii="Times New Roman" w:cs="Times New Roman" w:eastAsia="Times New Roman" w:hAnsi="Times New Roman"/>
          <w:b w:val="1"/>
          <w:color w:val="181818"/>
          <w:sz w:val="16"/>
          <w:szCs w:val="16"/>
          <w:vertAlign w:val="baseline"/>
          <w:rtl w:val="0"/>
        </w:rPr>
        <w:t xml:space="preserve">,</w:t>
      </w:r>
      <w:r w:rsidDel="00000000" w:rsidR="00000000" w:rsidRPr="00000000">
        <w:rPr>
          <w:rFonts w:ascii="Times New Roman" w:cs="Times New Roman" w:eastAsia="Times New Roman" w:hAnsi="Times New Roman"/>
          <w:b w:val="1"/>
          <w:color w:val="686868"/>
          <w:sz w:val="16"/>
          <w:szCs w:val="16"/>
          <w:vertAlign w:val="baseline"/>
          <w:rtl w:val="0"/>
        </w:rPr>
        <w:t xml:space="preserve">J </w:t>
      </w:r>
      <w:r w:rsidDel="00000000" w:rsidR="00000000" w:rsidRPr="00000000">
        <w:rPr>
          <w:rFonts w:ascii="Times New Roman" w:cs="Times New Roman" w:eastAsia="Times New Roman" w:hAnsi="Times New Roman"/>
          <w:b w:val="1"/>
          <w:i w:val="1"/>
          <w:color w:val="444445"/>
          <w:sz w:val="15"/>
          <w:szCs w:val="15"/>
          <w:vertAlign w:val="baseline"/>
          <w:rtl w:val="0"/>
        </w:rPr>
        <w:t xml:space="preserve">r</w:t>
      </w:r>
      <w:r w:rsidDel="00000000" w:rsidR="00000000" w:rsidRPr="00000000">
        <w:rPr>
          <w:rFonts w:ascii="Times New Roman" w:cs="Times New Roman" w:eastAsia="Times New Roman" w:hAnsi="Times New Roman"/>
          <w:b w:val="1"/>
          <w:i w:val="1"/>
          <w:color w:val="2b2b2b"/>
          <w:sz w:val="15"/>
          <w:szCs w:val="15"/>
          <w:vertAlign w:val="baseline"/>
          <w:rtl w:val="0"/>
        </w:rPr>
        <w:t xml:space="preserve">i</w:t>
      </w:r>
      <w:r w:rsidDel="00000000" w:rsidR="00000000" w:rsidRPr="00000000">
        <w:rPr>
          <w:rFonts w:ascii="Times New Roman" w:cs="Times New Roman" w:eastAsia="Times New Roman" w:hAnsi="Times New Roman"/>
          <w:b w:val="1"/>
          <w:i w:val="1"/>
          <w:color w:val="686868"/>
          <w:sz w:val="15"/>
          <w:szCs w:val="15"/>
          <w:vertAlign w:val="baseline"/>
          <w:rtl w:val="0"/>
        </w:rPr>
        <w:t xml:space="preserve">e</w:t>
      </w:r>
      <w:r w:rsidDel="00000000" w:rsidR="00000000" w:rsidRPr="00000000">
        <w:rPr>
          <w:rFonts w:ascii="Times New Roman" w:cs="Times New Roman" w:eastAsia="Times New Roman" w:hAnsi="Times New Roman"/>
          <w:b w:val="1"/>
          <w:i w:val="1"/>
          <w:color w:val="2b2b2b"/>
          <w:sz w:val="15"/>
          <w:szCs w:val="15"/>
          <w:vertAlign w:val="baseline"/>
          <w:rtl w:val="0"/>
        </w:rPr>
        <w:t xml:space="preserve">l </w:t>
      </w:r>
      <w:r w:rsidDel="00000000" w:rsidR="00000000" w:rsidRPr="00000000">
        <w:rPr>
          <w:rFonts w:ascii="Times New Roman" w:cs="Times New Roman" w:eastAsia="Times New Roman" w:hAnsi="Times New Roman"/>
          <w:b w:val="1"/>
          <w:i w:val="1"/>
          <w:color w:val="868686"/>
          <w:sz w:val="15"/>
          <w:szCs w:val="15"/>
          <w:vertAlign w:val="baseline"/>
          <w:rtl w:val="0"/>
        </w:rPr>
        <w:t xml:space="preserve">.!</w:t>
      </w:r>
      <w:r w:rsidDel="00000000" w:rsidR="00000000" w:rsidRPr="00000000">
        <w:rPr>
          <w:rFonts w:ascii="Times New Roman" w:cs="Times New Roman" w:eastAsia="Times New Roman" w:hAnsi="Times New Roman"/>
          <w:b w:val="1"/>
          <w:i w:val="1"/>
          <w:color w:val="686868"/>
          <w:sz w:val="15"/>
          <w:szCs w:val="15"/>
          <w:vertAlign w:val="baseline"/>
          <w:rtl w:val="0"/>
        </w:rPr>
        <w:t xml:space="preserve">}</w:t>
      </w:r>
      <w:r w:rsidDel="00000000" w:rsidR="00000000" w:rsidRPr="00000000">
        <w:rPr>
          <w:rFonts w:ascii="Times New Roman" w:cs="Times New Roman" w:eastAsia="Times New Roman" w:hAnsi="Times New Roman"/>
          <w:b w:val="1"/>
          <w:i w:val="1"/>
          <w:color w:val="444445"/>
          <w:sz w:val="15"/>
          <w:szCs w:val="15"/>
          <w:vertAlign w:val="baseline"/>
          <w:rtl w:val="0"/>
        </w:rPr>
        <w:t xml:space="preserve">JÍ!tí</w:t>
      </w:r>
      <w:r w:rsidDel="00000000" w:rsidR="00000000" w:rsidRPr="00000000">
        <w:rPr>
          <w:rFonts w:ascii="Times New Roman" w:cs="Times New Roman" w:eastAsia="Times New Roman" w:hAnsi="Times New Roman"/>
          <w:b w:val="1"/>
          <w:i w:val="1"/>
          <w:color w:val="2b2b2b"/>
          <w:sz w:val="15"/>
          <w:szCs w:val="15"/>
          <w:vertAlign w:val="baseline"/>
          <w:rtl w:val="0"/>
        </w:rPr>
        <w:t xml:space="preserve">,d</w:t>
      </w:r>
      <w:r w:rsidDel="00000000" w:rsidR="00000000" w:rsidRPr="00000000">
        <w:rPr>
          <w:rFonts w:ascii="Times New Roman" w:cs="Times New Roman" w:eastAsia="Times New Roman" w:hAnsi="Times New Roman"/>
          <w:b w:val="1"/>
          <w:i w:val="1"/>
          <w:color w:val="444445"/>
          <w:sz w:val="15"/>
          <w:szCs w:val="15"/>
          <w:vertAlign w:val="baseline"/>
          <w:rtl w:val="0"/>
        </w:rPr>
        <w:t xml:space="preserve">l</w:t>
      </w:r>
      <w:r w:rsidDel="00000000" w:rsidR="00000000" w:rsidRPr="00000000">
        <w:rPr>
          <w:rFonts w:ascii="Times New Roman" w:cs="Times New Roman" w:eastAsia="Times New Roman" w:hAnsi="Times New Roman"/>
          <w:b w:val="1"/>
          <w:i w:val="1"/>
          <w:color w:val="575758"/>
          <w:sz w:val="15"/>
          <w:szCs w:val="15"/>
          <w:vertAlign w:val="baseline"/>
          <w:rtl w:val="0"/>
        </w:rPr>
        <w:t xml:space="preserve">et'  </w:t>
      </w:r>
      <w:r w:rsidDel="00000000" w:rsidR="00000000" w:rsidRPr="00000000">
        <w:rPr>
          <w:rFonts w:ascii="Times New Roman" w:cs="Times New Roman" w:eastAsia="Times New Roman" w:hAnsi="Times New Roman"/>
          <w:b w:val="1"/>
          <w:i w:val="1"/>
          <w:color w:val="686868"/>
          <w:sz w:val="15"/>
          <w:szCs w:val="15"/>
          <w:vertAlign w:val="baseline"/>
          <w:rtl w:val="0"/>
        </w:rPr>
        <w:t xml:space="preserve">(,}/t</w:t>
      </w:r>
      <w:r w:rsidDel="00000000" w:rsidR="00000000" w:rsidRPr="00000000">
        <w:rPr>
          <w:rFonts w:ascii="Times New Roman" w:cs="Times New Roman" w:eastAsia="Times New Roman" w:hAnsi="Times New Roman"/>
          <w:b w:val="1"/>
          <w:i w:val="1"/>
          <w:color w:val="2b2b2b"/>
          <w:sz w:val="15"/>
          <w:szCs w:val="15"/>
          <w:vertAlign w:val="baseline"/>
          <w:rtl w:val="0"/>
        </w:rPr>
        <w:t xml:space="preserve">u</w:t>
      </w:r>
      <w:r w:rsidDel="00000000" w:rsidR="00000000" w:rsidRPr="00000000">
        <w:rPr>
          <w:rFonts w:ascii="Times New Roman" w:cs="Times New Roman" w:eastAsia="Times New Roman" w:hAnsi="Times New Roman"/>
          <w:b w:val="1"/>
          <w:i w:val="1"/>
          <w:color w:val="444445"/>
          <w:sz w:val="15"/>
          <w:szCs w:val="15"/>
          <w:vertAlign w:val="baseline"/>
          <w:rtl w:val="0"/>
        </w:rPr>
        <w:t xml:space="preserve">,</w:t>
      </w:r>
      <w:r w:rsidDel="00000000" w:rsidR="00000000" w:rsidRPr="00000000">
        <w:rPr>
          <w:rtl w:val="0"/>
        </w:rPr>
      </w:r>
    </w:p>
    <w:p w:rsidR="00000000" w:rsidDel="00000000" w:rsidP="00000000" w:rsidRDefault="00000000" w:rsidRPr="00000000" w14:paraId="000006AC">
      <w:pPr>
        <w:spacing w:before="78" w:lineRule="auto"/>
        <w:ind w:left="626" w:right="7613" w:firstLine="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i w:val="1"/>
          <w:color w:val="686868"/>
          <w:sz w:val="17"/>
          <w:szCs w:val="17"/>
          <w:rtl w:val="0"/>
        </w:rPr>
        <w:t xml:space="preserve">tl{'</w:t>
      </w:r>
      <w:r w:rsidDel="00000000" w:rsidR="00000000" w:rsidRPr="00000000">
        <w:rPr>
          <w:rFonts w:ascii="Times New Roman" w:cs="Times New Roman" w:eastAsia="Times New Roman" w:hAnsi="Times New Roman"/>
          <w:b w:val="1"/>
          <w:i w:val="1"/>
          <w:color w:val="2b2b2b"/>
          <w:sz w:val="17"/>
          <w:szCs w:val="17"/>
          <w:rtl w:val="0"/>
        </w:rPr>
        <w:t xml:space="preserve">e¡,</w:t>
      </w:r>
      <w:r w:rsidDel="00000000" w:rsidR="00000000" w:rsidRPr="00000000">
        <w:rPr>
          <w:rFonts w:ascii="Times New Roman" w:cs="Times New Roman" w:eastAsia="Times New Roman" w:hAnsi="Times New Roman"/>
          <w:b w:val="1"/>
          <w:i w:val="1"/>
          <w:color w:val="444445"/>
          <w:sz w:val="17"/>
          <w:szCs w:val="17"/>
          <w:rtl w:val="0"/>
        </w:rPr>
        <w:t xml:space="preserve">d&amp;</w:t>
      </w:r>
      <w:r w:rsidDel="00000000" w:rsidR="00000000" w:rsidRPr="00000000">
        <w:rPr>
          <w:rFonts w:ascii="Times New Roman" w:cs="Times New Roman" w:eastAsia="Times New Roman" w:hAnsi="Times New Roman"/>
          <w:b w:val="1"/>
          <w:i w:val="1"/>
          <w:color w:val="2b2b2b"/>
          <w:sz w:val="17"/>
          <w:szCs w:val="17"/>
          <w:rtl w:val="0"/>
        </w:rPr>
        <w:t xml:space="preserve">/i</w:t>
      </w:r>
      <w:r w:rsidDel="00000000" w:rsidR="00000000" w:rsidRPr="00000000">
        <w:rPr>
          <w:rFonts w:ascii="Times New Roman" w:cs="Times New Roman" w:eastAsia="Times New Roman" w:hAnsi="Times New Roman"/>
          <w:b w:val="1"/>
          <w:i w:val="1"/>
          <w:color w:val="686868"/>
          <w:sz w:val="17"/>
          <w:szCs w:val="17"/>
          <w:rtl w:val="0"/>
        </w:rPr>
        <w:t xml:space="preserve">c</w:t>
      </w:r>
      <w:r w:rsidDel="00000000" w:rsidR="00000000" w:rsidRPr="00000000">
        <w:rPr>
          <w:rFonts w:ascii="Times New Roman" w:cs="Times New Roman" w:eastAsia="Times New Roman" w:hAnsi="Times New Roman"/>
          <w:b w:val="1"/>
          <w:i w:val="1"/>
          <w:color w:val="444445"/>
          <w:sz w:val="17"/>
          <w:szCs w:val="17"/>
          <w:rtl w:val="0"/>
        </w:rPr>
        <w:t xml:space="preserve">a  </w:t>
      </w:r>
      <w:r w:rsidDel="00000000" w:rsidR="00000000" w:rsidRPr="00000000">
        <w:rPr>
          <w:rFonts w:ascii="Times New Roman" w:cs="Times New Roman" w:eastAsia="Times New Roman" w:hAnsi="Times New Roman"/>
          <w:b w:val="1"/>
          <w:i w:val="1"/>
          <w:color w:val="686868"/>
          <w:sz w:val="12"/>
          <w:szCs w:val="12"/>
          <w:rtl w:val="0"/>
        </w:rPr>
        <w:t xml:space="preserve">.%</w:t>
      </w:r>
      <w:r w:rsidDel="00000000" w:rsidR="00000000" w:rsidRPr="00000000">
        <w:rPr>
          <w:rFonts w:ascii="Times New Roman" w:cs="Times New Roman" w:eastAsia="Times New Roman" w:hAnsi="Times New Roman"/>
          <w:b w:val="1"/>
          <w:i w:val="1"/>
          <w:color w:val="444445"/>
          <w:sz w:val="12"/>
          <w:szCs w:val="12"/>
          <w:rtl w:val="0"/>
        </w:rPr>
        <w:t xml:space="preserve">,1</w:t>
      </w:r>
      <w:r w:rsidDel="00000000" w:rsidR="00000000" w:rsidRPr="00000000">
        <w:rPr>
          <w:rFonts w:ascii="Times New Roman" w:cs="Times New Roman" w:eastAsia="Times New Roman" w:hAnsi="Times New Roman"/>
          <w:b w:val="1"/>
          <w:i w:val="1"/>
          <w:color w:val="686868"/>
          <w:sz w:val="12"/>
          <w:szCs w:val="12"/>
          <w:rtl w:val="0"/>
        </w:rPr>
        <w:t xml:space="preserve">t:</w:t>
      </w:r>
      <w:r w:rsidDel="00000000" w:rsidR="00000000" w:rsidRPr="00000000">
        <w:rPr>
          <w:rFonts w:ascii="Times New Roman" w:cs="Times New Roman" w:eastAsia="Times New Roman" w:hAnsi="Times New Roman"/>
          <w:b w:val="1"/>
          <w:i w:val="1"/>
          <w:color w:val="2b2b2b"/>
          <w:sz w:val="12"/>
          <w:szCs w:val="12"/>
          <w:rtl w:val="0"/>
        </w:rPr>
        <w:t xml:space="preserve">11/</w:t>
      </w:r>
      <w:r w:rsidDel="00000000" w:rsidR="00000000" w:rsidRPr="00000000">
        <w:rPr>
          <w:rFonts w:ascii="Times New Roman" w:cs="Times New Roman" w:eastAsia="Times New Roman" w:hAnsi="Times New Roman"/>
          <w:b w:val="1"/>
          <w:i w:val="1"/>
          <w:color w:val="444445"/>
          <w:sz w:val="12"/>
          <w:szCs w:val="12"/>
          <w:rtl w:val="0"/>
        </w:rPr>
        <w:t xml:space="preserve">i</w:t>
      </w:r>
      <w:r w:rsidDel="00000000" w:rsidR="00000000" w:rsidRPr="00000000">
        <w:rPr>
          <w:rFonts w:ascii="Times New Roman" w:cs="Times New Roman" w:eastAsia="Times New Roman" w:hAnsi="Times New Roman"/>
          <w:b w:val="1"/>
          <w:i w:val="1"/>
          <w:color w:val="2b2b2b"/>
          <w:sz w:val="12"/>
          <w:szCs w:val="12"/>
          <w:rtl w:val="0"/>
        </w:rPr>
        <w:t xml:space="preserve">11</w:t>
      </w:r>
      <w:r w:rsidDel="00000000" w:rsidR="00000000" w:rsidRPr="00000000">
        <w:rPr>
          <w:rFonts w:ascii="Times New Roman" w:cs="Times New Roman" w:eastAsia="Times New Roman" w:hAnsi="Times New Roman"/>
          <w:b w:val="1"/>
          <w:i w:val="1"/>
          <w:color w:val="444445"/>
          <w:sz w:val="12"/>
          <w:szCs w:val="12"/>
          <w:rtl w:val="0"/>
        </w:rPr>
        <w:t xml:space="preserve">a</w:t>
      </w:r>
      <w:r w:rsidDel="00000000" w:rsidR="00000000" w:rsidRPr="00000000">
        <w:rPr>
          <w:rtl w:val="0"/>
        </w:rPr>
      </w:r>
    </w:p>
    <w:p w:rsidR="00000000" w:rsidDel="00000000" w:rsidP="00000000" w:rsidRDefault="00000000" w:rsidRPr="00000000" w14:paraId="000006AD">
      <w:pPr>
        <w:spacing w:before="1" w:line="260" w:lineRule="auto"/>
        <w:jc w:val="left"/>
        <w:rPr>
          <w:sz w:val="26"/>
          <w:szCs w:val="26"/>
        </w:rPr>
      </w:pPr>
      <w:r w:rsidDel="00000000" w:rsidR="00000000" w:rsidRPr="00000000">
        <w:rPr>
          <w:rtl w:val="0"/>
        </w:rPr>
      </w:r>
    </w:p>
    <w:p w:rsidR="00000000" w:rsidDel="00000000" w:rsidP="00000000" w:rsidRDefault="00000000" w:rsidRPr="00000000" w14:paraId="000006AE">
      <w:pPr>
        <w:spacing w:line="120" w:lineRule="auto"/>
        <w:ind w:left="104" w:right="7105" w:firstLine="0"/>
        <w:jc w:val="center"/>
        <w:rPr>
          <w:rFonts w:ascii="Arial" w:cs="Arial" w:eastAsia="Arial" w:hAnsi="Arial"/>
          <w:sz w:val="12"/>
          <w:szCs w:val="12"/>
        </w:rPr>
      </w:pPr>
      <w:r w:rsidDel="00000000" w:rsidR="00000000" w:rsidRPr="00000000">
        <w:rPr>
          <w:rFonts w:ascii="Arial" w:cs="Arial" w:eastAsia="Arial" w:hAnsi="Arial"/>
          <w:b w:val="1"/>
          <w:i w:val="1"/>
          <w:color w:val="181818"/>
          <w:sz w:val="12"/>
          <w:szCs w:val="12"/>
          <w:rtl w:val="0"/>
        </w:rPr>
        <w:t xml:space="preserve">MINIS</w:t>
      </w:r>
      <w:r w:rsidDel="00000000" w:rsidR="00000000" w:rsidRPr="00000000">
        <w:rPr>
          <w:rFonts w:ascii="Arial" w:cs="Arial" w:eastAsia="Arial" w:hAnsi="Arial"/>
          <w:b w:val="1"/>
          <w:i w:val="1"/>
          <w:color w:val="2b2b2b"/>
          <w:sz w:val="12"/>
          <w:szCs w:val="12"/>
          <w:rtl w:val="0"/>
        </w:rPr>
        <w:t xml:space="preserve">T</w:t>
      </w:r>
      <w:r w:rsidDel="00000000" w:rsidR="00000000" w:rsidRPr="00000000">
        <w:rPr>
          <w:rFonts w:ascii="Arial" w:cs="Arial" w:eastAsia="Arial" w:hAnsi="Arial"/>
          <w:b w:val="1"/>
          <w:i w:val="1"/>
          <w:color w:val="181818"/>
          <w:sz w:val="12"/>
          <w:szCs w:val="12"/>
          <w:rtl w:val="0"/>
        </w:rPr>
        <w:t xml:space="preserve">ERIO  DE  TRABAJO  Y EMPLEO</w:t>
      </w:r>
      <w:r w:rsidDel="00000000" w:rsidR="00000000" w:rsidRPr="00000000">
        <w:rPr>
          <w:rtl w:val="0"/>
        </w:rPr>
      </w:r>
    </w:p>
    <w:p w:rsidR="00000000" w:rsidDel="00000000" w:rsidP="00000000" w:rsidRDefault="00000000" w:rsidRPr="00000000" w14:paraId="000006AF">
      <w:pPr>
        <w:spacing w:before="8" w:line="100" w:lineRule="auto"/>
        <w:jc w:val="left"/>
        <w:rPr>
          <w:sz w:val="11"/>
          <w:szCs w:val="11"/>
        </w:rPr>
      </w:pPr>
      <w:r w:rsidDel="00000000" w:rsidR="00000000" w:rsidRPr="00000000">
        <w:rPr>
          <w:rtl w:val="0"/>
        </w:rPr>
      </w:r>
    </w:p>
    <w:p w:rsidR="00000000" w:rsidDel="00000000" w:rsidP="00000000" w:rsidRDefault="00000000" w:rsidRPr="00000000" w14:paraId="000006B0">
      <w:pPr>
        <w:spacing w:line="200" w:lineRule="auto"/>
        <w:jc w:val="left"/>
        <w:rPr>
          <w:sz w:val="20"/>
          <w:szCs w:val="20"/>
        </w:rPr>
      </w:pPr>
      <w:r w:rsidDel="00000000" w:rsidR="00000000" w:rsidRPr="00000000">
        <w:rPr>
          <w:rtl w:val="0"/>
        </w:rPr>
      </w:r>
    </w:p>
    <w:p w:rsidR="00000000" w:rsidDel="00000000" w:rsidP="00000000" w:rsidRDefault="00000000" w:rsidRPr="00000000" w14:paraId="000006B1">
      <w:pPr>
        <w:spacing w:before="33" w:line="376" w:lineRule="auto"/>
        <w:ind w:left="198" w:right="98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58.- </w:t>
      </w:r>
      <w:r w:rsidDel="00000000" w:rsidR="00000000" w:rsidRPr="00000000">
        <w:rPr>
          <w:rFonts w:ascii="Times New Roman" w:cs="Times New Roman" w:eastAsia="Times New Roman" w:hAnsi="Times New Roman"/>
          <w:color w:val="181818"/>
          <w:sz w:val="23"/>
          <w:szCs w:val="23"/>
          <w:rtl w:val="0"/>
        </w:rPr>
        <w:t xml:space="preserve">Cr</w:t>
      </w:r>
      <w:r w:rsidDel="00000000" w:rsidR="00000000" w:rsidRPr="00000000">
        <w:rPr>
          <w:rFonts w:ascii="Times New Roman" w:cs="Times New Roman" w:eastAsia="Times New Roman" w:hAnsi="Times New Roman"/>
          <w:color w:val="2b2b2b"/>
          <w:sz w:val="23"/>
          <w:szCs w:val="23"/>
          <w:rtl w:val="0"/>
        </w:rPr>
        <w:t xml:space="preserve">é</w:t>
      </w:r>
      <w:r w:rsidDel="00000000" w:rsidR="00000000" w:rsidRPr="00000000">
        <w:rPr>
          <w:rFonts w:ascii="Times New Roman" w:cs="Times New Roman" w:eastAsia="Times New Roman" w:hAnsi="Times New Roman"/>
          <w:color w:val="181818"/>
          <w:sz w:val="23"/>
          <w:szCs w:val="23"/>
          <w:rtl w:val="0"/>
        </w:rPr>
        <w:t xml:space="preserve">ese el FONDO DE CAPACITACIÓN P</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RMANENTE  Y RECALIFICACIÓN  LABORAL</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en el ámbito de la  Administración  Pública Pro</w:t>
      </w:r>
      <w:r w:rsidDel="00000000" w:rsidR="00000000" w:rsidRPr="00000000">
        <w:rPr>
          <w:rFonts w:ascii="Times New Roman" w:cs="Times New Roman" w:eastAsia="Times New Roman" w:hAnsi="Times New Roman"/>
          <w:color w:val="2b2b2b"/>
          <w:sz w:val="23"/>
          <w:szCs w:val="23"/>
          <w:rtl w:val="0"/>
        </w:rPr>
        <w:t xml:space="preserve">v</w:t>
      </w:r>
      <w:r w:rsidDel="00000000" w:rsidR="00000000" w:rsidRPr="00000000">
        <w:rPr>
          <w:rFonts w:ascii="Times New Roman" w:cs="Times New Roman" w:eastAsia="Times New Roman" w:hAnsi="Times New Roman"/>
          <w:color w:val="181818"/>
          <w:sz w:val="23"/>
          <w:szCs w:val="23"/>
          <w:rtl w:val="0"/>
        </w:rPr>
        <w:t xml:space="preserve">incial</w:t>
      </w:r>
      <w:r w:rsidDel="00000000" w:rsidR="00000000" w:rsidRPr="00000000">
        <w:rPr>
          <w:rFonts w:ascii="Times New Roman" w:cs="Times New Roman" w:eastAsia="Times New Roman" w:hAnsi="Times New Roman"/>
          <w:color w:val="4444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que se  afectará a los programas  de capacitación  e inversión en desarrollo  del Personal</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Dicho fondo será administrado por el área que disponga </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l Poder </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j</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cutivo</w:t>
      </w:r>
      <w:r w:rsidDel="00000000" w:rsidR="00000000" w:rsidRPr="00000000">
        <w:rPr>
          <w:rFonts w:ascii="Times New Roman" w:cs="Times New Roman" w:eastAsia="Times New Roman" w:hAnsi="Times New Roman"/>
          <w:color w:val="4444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vía reglamentación</w:t>
      </w:r>
      <w:r w:rsidDel="00000000" w:rsidR="00000000" w:rsidRPr="00000000">
        <w:rPr>
          <w:rFonts w:ascii="Times New Roman" w:cs="Times New Roman" w:eastAsia="Times New Roman" w:hAnsi="Times New Roman"/>
          <w:color w:val="575758"/>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cuyo  fin es</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ncial  será  el fortalecimiento  de los  recur</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humanos  del 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tado.</w:t>
      </w:r>
      <w:r w:rsidDel="00000000" w:rsidR="00000000" w:rsidRPr="00000000">
        <w:rPr>
          <w:rtl w:val="0"/>
        </w:rPr>
      </w:r>
    </w:p>
    <w:p w:rsidR="00000000" w:rsidDel="00000000" w:rsidP="00000000" w:rsidRDefault="00000000" w:rsidRPr="00000000" w14:paraId="000006B2">
      <w:pPr>
        <w:spacing w:line="200" w:lineRule="auto"/>
        <w:jc w:val="left"/>
        <w:rPr>
          <w:sz w:val="20"/>
          <w:szCs w:val="20"/>
        </w:rPr>
      </w:pPr>
      <w:r w:rsidDel="00000000" w:rsidR="00000000" w:rsidRPr="00000000">
        <w:rPr>
          <w:rtl w:val="0"/>
        </w:rPr>
      </w:r>
    </w:p>
    <w:p w:rsidR="00000000" w:rsidDel="00000000" w:rsidP="00000000" w:rsidRDefault="00000000" w:rsidRPr="00000000" w14:paraId="000006B3">
      <w:pPr>
        <w:spacing w:before="11" w:line="280" w:lineRule="auto"/>
        <w:jc w:val="left"/>
        <w:rPr>
          <w:sz w:val="28"/>
          <w:szCs w:val="28"/>
        </w:rPr>
      </w:pPr>
      <w:r w:rsidDel="00000000" w:rsidR="00000000" w:rsidRPr="00000000">
        <w:rPr>
          <w:rtl w:val="0"/>
        </w:rPr>
      </w:r>
    </w:p>
    <w:p w:rsidR="00000000" w:rsidDel="00000000" w:rsidP="00000000" w:rsidRDefault="00000000" w:rsidRPr="00000000" w14:paraId="000006B4">
      <w:pPr>
        <w:spacing w:line="376" w:lineRule="auto"/>
        <w:ind w:left="198" w:right="982"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59.- </w:t>
      </w:r>
      <w:r w:rsidDel="00000000" w:rsidR="00000000" w:rsidRPr="00000000">
        <w:rPr>
          <w:rFonts w:ascii="Times New Roman" w:cs="Times New Roman" w:eastAsia="Times New Roman" w:hAnsi="Times New Roman"/>
          <w:color w:val="181818"/>
          <w:sz w:val="23"/>
          <w:szCs w:val="23"/>
          <w:rtl w:val="0"/>
        </w:rPr>
        <w:t xml:space="preserve">La función asignada al FONDO DE CAPACITACIÓ</w:t>
      </w:r>
      <w:r w:rsidDel="00000000" w:rsidR="00000000" w:rsidRPr="00000000">
        <w:rPr>
          <w:rFonts w:ascii="Times New Roman" w:cs="Times New Roman" w:eastAsia="Times New Roman" w:hAnsi="Times New Roman"/>
          <w:color w:val="2b2b2b"/>
          <w:sz w:val="23"/>
          <w:szCs w:val="23"/>
          <w:rtl w:val="0"/>
        </w:rPr>
        <w:t xml:space="preserve">N </w:t>
      </w:r>
      <w:r w:rsidDel="00000000" w:rsidR="00000000" w:rsidRPr="00000000">
        <w:rPr>
          <w:rFonts w:ascii="Times New Roman" w:cs="Times New Roman" w:eastAsia="Times New Roman" w:hAnsi="Times New Roman"/>
          <w:color w:val="181818"/>
          <w:sz w:val="23"/>
          <w:szCs w:val="23"/>
          <w:rtl w:val="0"/>
        </w:rPr>
        <w:t xml:space="preserve">P</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RMAN</w:t>
      </w:r>
      <w:r w:rsidDel="00000000" w:rsidR="00000000" w:rsidRPr="00000000">
        <w:rPr>
          <w:rFonts w:ascii="Times New Roman" w:cs="Times New Roman" w:eastAsia="Times New Roman" w:hAnsi="Times New Roman"/>
          <w:color w:val="2b2b2b"/>
          <w:sz w:val="23"/>
          <w:szCs w:val="23"/>
          <w:rtl w:val="0"/>
        </w:rPr>
        <w:t xml:space="preserve">EN</w:t>
      </w:r>
      <w:r w:rsidDel="00000000" w:rsidR="00000000" w:rsidRPr="00000000">
        <w:rPr>
          <w:rFonts w:ascii="Times New Roman" w:cs="Times New Roman" w:eastAsia="Times New Roman" w:hAnsi="Times New Roman"/>
          <w:color w:val="181818"/>
          <w:sz w:val="23"/>
          <w:szCs w:val="23"/>
          <w:rtl w:val="0"/>
        </w:rPr>
        <w:t xml:space="preserve">T</w:t>
      </w:r>
      <w:r w:rsidDel="00000000" w:rsidR="00000000" w:rsidRPr="00000000">
        <w:rPr>
          <w:rFonts w:ascii="Times New Roman" w:cs="Times New Roman" w:eastAsia="Times New Roman" w:hAnsi="Times New Roman"/>
          <w:color w:val="2b2b2b"/>
          <w:sz w:val="23"/>
          <w:szCs w:val="23"/>
          <w:rtl w:val="0"/>
        </w:rPr>
        <w:t xml:space="preserve">E </w:t>
      </w:r>
      <w:r w:rsidDel="00000000" w:rsidR="00000000" w:rsidRPr="00000000">
        <w:rPr>
          <w:rFonts w:ascii="Times New Roman" w:cs="Times New Roman" w:eastAsia="Times New Roman" w:hAnsi="Times New Roman"/>
          <w:color w:val="181818"/>
          <w:sz w:val="23"/>
          <w:szCs w:val="23"/>
          <w:rtl w:val="0"/>
        </w:rPr>
        <w:t xml:space="preserve">Y RECALIFACIÓN  LABORAL creado por el </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rtículo 58</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comprenderá  l</w:t>
      </w:r>
      <w:r w:rsidDel="00000000" w:rsidR="00000000" w:rsidRPr="00000000">
        <w:rPr>
          <w:rFonts w:ascii="Times New Roman" w:cs="Times New Roman" w:eastAsia="Times New Roman" w:hAnsi="Times New Roman"/>
          <w:color w:val="2b2b2b"/>
          <w:sz w:val="23"/>
          <w:szCs w:val="23"/>
          <w:rtl w:val="0"/>
        </w:rPr>
        <w:t xml:space="preserve">a </w:t>
      </w:r>
      <w:r w:rsidDel="00000000" w:rsidR="00000000" w:rsidRPr="00000000">
        <w:rPr>
          <w:rFonts w:ascii="Times New Roman" w:cs="Times New Roman" w:eastAsia="Times New Roman" w:hAnsi="Times New Roman"/>
          <w:color w:val="181818"/>
          <w:sz w:val="23"/>
          <w:szCs w:val="23"/>
          <w:rtl w:val="0"/>
        </w:rPr>
        <w:t xml:space="preserve">planificación </w:t>
      </w:r>
      <w:r w:rsidDel="00000000" w:rsidR="00000000" w:rsidRPr="00000000">
        <w:rPr>
          <w:rFonts w:ascii="Times New Roman" w:cs="Times New Roman" w:eastAsia="Times New Roman" w:hAnsi="Times New Roman"/>
          <w:color w:val="2b2b2b"/>
          <w:sz w:val="23"/>
          <w:szCs w:val="23"/>
          <w:rtl w:val="0"/>
        </w:rPr>
        <w:t xml:space="preserve">y </w:t>
      </w:r>
      <w:r w:rsidDel="00000000" w:rsidR="00000000" w:rsidRPr="00000000">
        <w:rPr>
          <w:rFonts w:ascii="Times New Roman" w:cs="Times New Roman" w:eastAsia="Times New Roman" w:hAnsi="Times New Roman"/>
          <w:color w:val="181818"/>
          <w:sz w:val="23"/>
          <w:szCs w:val="23"/>
          <w:rtl w:val="0"/>
        </w:rPr>
        <w:t xml:space="preserve">programación de acciones de capacitación para la comisión de servicio d</w:t>
      </w:r>
      <w:r w:rsidDel="00000000" w:rsidR="00000000" w:rsidRPr="00000000">
        <w:rPr>
          <w:rFonts w:ascii="Times New Roman" w:cs="Times New Roman" w:eastAsia="Times New Roman" w:hAnsi="Times New Roman"/>
          <w:color w:val="2b2b2b"/>
          <w:sz w:val="23"/>
          <w:szCs w:val="23"/>
          <w:rtl w:val="0"/>
        </w:rPr>
        <w:t xml:space="preserve">e </w:t>
      </w:r>
      <w:r w:rsidDel="00000000" w:rsidR="00000000" w:rsidRPr="00000000">
        <w:rPr>
          <w:rFonts w:ascii="Times New Roman" w:cs="Times New Roman" w:eastAsia="Times New Roman" w:hAnsi="Times New Roman"/>
          <w:color w:val="181818"/>
          <w:sz w:val="23"/>
          <w:szCs w:val="23"/>
          <w:rtl w:val="0"/>
        </w:rPr>
        <w:t xml:space="preserve">los trabajadores y su recalificación laboral acorde con el perfil d</w:t>
      </w:r>
      <w:r w:rsidDel="00000000" w:rsidR="00000000" w:rsidRPr="00000000">
        <w:rPr>
          <w:rFonts w:ascii="Times New Roman" w:cs="Times New Roman" w:eastAsia="Times New Roman" w:hAnsi="Times New Roman"/>
          <w:color w:val="2b2b2b"/>
          <w:sz w:val="23"/>
          <w:szCs w:val="23"/>
          <w:rtl w:val="0"/>
        </w:rPr>
        <w:t xml:space="preserve">e </w:t>
      </w:r>
      <w:r w:rsidDel="00000000" w:rsidR="00000000" w:rsidRPr="00000000">
        <w:rPr>
          <w:rFonts w:ascii="Times New Roman" w:cs="Times New Roman" w:eastAsia="Times New Roman" w:hAnsi="Times New Roman"/>
          <w:color w:val="181818"/>
          <w:sz w:val="23"/>
          <w:szCs w:val="23"/>
          <w:rtl w:val="0"/>
        </w:rPr>
        <w:t xml:space="preserve">los puestos de trabajo a asi</w:t>
      </w:r>
      <w:r w:rsidDel="00000000" w:rsidR="00000000" w:rsidRPr="00000000">
        <w:rPr>
          <w:rFonts w:ascii="Times New Roman" w:cs="Times New Roman" w:eastAsia="Times New Roman" w:hAnsi="Times New Roman"/>
          <w:color w:val="2b2b2b"/>
          <w:sz w:val="23"/>
          <w:szCs w:val="23"/>
          <w:rtl w:val="0"/>
        </w:rPr>
        <w:t xml:space="preserve">g</w:t>
      </w:r>
      <w:r w:rsidDel="00000000" w:rsidR="00000000" w:rsidRPr="00000000">
        <w:rPr>
          <w:rFonts w:ascii="Times New Roman" w:cs="Times New Roman" w:eastAsia="Times New Roman" w:hAnsi="Times New Roman"/>
          <w:color w:val="181818"/>
          <w:sz w:val="23"/>
          <w:szCs w:val="23"/>
          <w:rtl w:val="0"/>
        </w:rPr>
        <w:t xml:space="preserve">nar</w:t>
      </w:r>
      <w:r w:rsidDel="00000000" w:rsidR="00000000" w:rsidRPr="00000000">
        <w:rPr>
          <w:rFonts w:ascii="Times New Roman" w:cs="Times New Roman" w:eastAsia="Times New Roman" w:hAnsi="Times New Roman"/>
          <w:color w:val="4444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derivado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de lo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cambios producidos  por la aplicación  de nueva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tecnologías  o de modificacione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funcionales u organizacionales implementadas como con</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ecuencia del proceso de modernización de la Administración  Pública Provincial.</w:t>
      </w:r>
      <w:r w:rsidDel="00000000" w:rsidR="00000000" w:rsidRPr="00000000">
        <w:rPr>
          <w:rtl w:val="0"/>
        </w:rPr>
      </w:r>
    </w:p>
    <w:p w:rsidR="00000000" w:rsidDel="00000000" w:rsidP="00000000" w:rsidRDefault="00000000" w:rsidRPr="00000000" w14:paraId="000006B5">
      <w:pPr>
        <w:spacing w:line="200" w:lineRule="auto"/>
        <w:jc w:val="left"/>
        <w:rPr>
          <w:sz w:val="20"/>
          <w:szCs w:val="20"/>
        </w:rPr>
      </w:pPr>
      <w:r w:rsidDel="00000000" w:rsidR="00000000" w:rsidRPr="00000000">
        <w:rPr>
          <w:rtl w:val="0"/>
        </w:rPr>
      </w:r>
    </w:p>
    <w:p w:rsidR="00000000" w:rsidDel="00000000" w:rsidP="00000000" w:rsidRDefault="00000000" w:rsidRPr="00000000" w14:paraId="000006B6">
      <w:pPr>
        <w:spacing w:before="10" w:line="280" w:lineRule="auto"/>
        <w:jc w:val="left"/>
        <w:rPr>
          <w:sz w:val="28"/>
          <w:szCs w:val="28"/>
        </w:rPr>
      </w:pPr>
      <w:r w:rsidDel="00000000" w:rsidR="00000000" w:rsidRPr="00000000">
        <w:rPr>
          <w:rtl w:val="0"/>
        </w:rPr>
      </w:r>
    </w:p>
    <w:p w:rsidR="00000000" w:rsidDel="00000000" w:rsidP="00000000" w:rsidRDefault="00000000" w:rsidRPr="00000000" w14:paraId="000006B7">
      <w:pPr>
        <w:spacing w:line="375" w:lineRule="auto"/>
        <w:ind w:left="206" w:right="98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60.- </w:t>
      </w:r>
      <w:r w:rsidDel="00000000" w:rsidR="00000000" w:rsidRPr="00000000">
        <w:rPr>
          <w:rFonts w:ascii="Times New Roman" w:cs="Times New Roman" w:eastAsia="Times New Roman" w:hAnsi="Times New Roman"/>
          <w:color w:val="181818"/>
          <w:sz w:val="23"/>
          <w:szCs w:val="23"/>
          <w:rtl w:val="0"/>
        </w:rPr>
        <w:t xml:space="preserve">Lo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recurso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para el financiamiento</w:t>
      </w:r>
      <w:r w:rsidDel="00000000" w:rsidR="00000000" w:rsidRPr="00000000">
        <w:rPr>
          <w:rFonts w:ascii="Times New Roman" w:cs="Times New Roman" w:eastAsia="Times New Roman" w:hAnsi="Times New Roman"/>
          <w:color w:val="4444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del FONDO D</w:t>
      </w:r>
      <w:r w:rsidDel="00000000" w:rsidR="00000000" w:rsidRPr="00000000">
        <w:rPr>
          <w:rFonts w:ascii="Times New Roman" w:cs="Times New Roman" w:eastAsia="Times New Roman" w:hAnsi="Times New Roman"/>
          <w:color w:val="2b2b2b"/>
          <w:sz w:val="23"/>
          <w:szCs w:val="23"/>
          <w:rtl w:val="0"/>
        </w:rPr>
        <w:t xml:space="preserve">E </w:t>
      </w:r>
      <w:r w:rsidDel="00000000" w:rsidR="00000000" w:rsidRPr="00000000">
        <w:rPr>
          <w:rFonts w:ascii="Times New Roman" w:cs="Times New Roman" w:eastAsia="Times New Roman" w:hAnsi="Times New Roman"/>
          <w:color w:val="181818"/>
          <w:sz w:val="23"/>
          <w:szCs w:val="23"/>
          <w:rtl w:val="0"/>
        </w:rPr>
        <w:t xml:space="preserve">CAPACITACIÓN P</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RMANENTE  Y RECALIFICACIÓN   LABORAL</w:t>
      </w:r>
      <w:r w:rsidDel="00000000" w:rsidR="00000000" w:rsidRPr="00000000">
        <w:rPr>
          <w:rFonts w:ascii="Times New Roman" w:cs="Times New Roman" w:eastAsia="Times New Roman" w:hAnsi="Times New Roman"/>
          <w:color w:val="4444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se  asignarán  respondiendo  a  lo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diferentes pro</w:t>
      </w:r>
      <w:r w:rsidDel="00000000" w:rsidR="00000000" w:rsidRPr="00000000">
        <w:rPr>
          <w:rFonts w:ascii="Times New Roman" w:cs="Times New Roman" w:eastAsia="Times New Roman" w:hAnsi="Times New Roman"/>
          <w:color w:val="2b2b2b"/>
          <w:sz w:val="23"/>
          <w:szCs w:val="23"/>
          <w:rtl w:val="0"/>
        </w:rPr>
        <w:t xml:space="preserve">g</w:t>
      </w:r>
      <w:r w:rsidDel="00000000" w:rsidR="00000000" w:rsidRPr="00000000">
        <w:rPr>
          <w:rFonts w:ascii="Times New Roman" w:cs="Times New Roman" w:eastAsia="Times New Roman" w:hAnsi="Times New Roman"/>
          <w:color w:val="181818"/>
          <w:sz w:val="23"/>
          <w:szCs w:val="23"/>
          <w:rtl w:val="0"/>
        </w:rPr>
        <w:t xml:space="preserve">ramas de mod</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rnización.</w:t>
      </w:r>
      <w:r w:rsidDel="00000000" w:rsidR="00000000" w:rsidRPr="00000000">
        <w:rPr>
          <w:rtl w:val="0"/>
        </w:rPr>
      </w:r>
    </w:p>
    <w:p w:rsidR="00000000" w:rsidDel="00000000" w:rsidP="00000000" w:rsidRDefault="00000000" w:rsidRPr="00000000" w14:paraId="000006B8">
      <w:pPr>
        <w:spacing w:line="200" w:lineRule="auto"/>
        <w:jc w:val="left"/>
        <w:rPr>
          <w:sz w:val="20"/>
          <w:szCs w:val="20"/>
        </w:rPr>
      </w:pPr>
      <w:r w:rsidDel="00000000" w:rsidR="00000000" w:rsidRPr="00000000">
        <w:rPr>
          <w:rtl w:val="0"/>
        </w:rPr>
      </w:r>
    </w:p>
    <w:p w:rsidR="00000000" w:rsidDel="00000000" w:rsidP="00000000" w:rsidRDefault="00000000" w:rsidRPr="00000000" w14:paraId="000006B9">
      <w:pPr>
        <w:spacing w:before="12" w:line="280" w:lineRule="auto"/>
        <w:jc w:val="left"/>
        <w:rPr>
          <w:sz w:val="28"/>
          <w:szCs w:val="28"/>
        </w:rPr>
      </w:pPr>
      <w:r w:rsidDel="00000000" w:rsidR="00000000" w:rsidRPr="00000000">
        <w:rPr>
          <w:rtl w:val="0"/>
        </w:rPr>
      </w:r>
    </w:p>
    <w:p w:rsidR="00000000" w:rsidDel="00000000" w:rsidP="00000000" w:rsidRDefault="00000000" w:rsidRPr="00000000" w14:paraId="000006BA">
      <w:pPr>
        <w:spacing w:line="378" w:lineRule="auto"/>
        <w:ind w:left="206" w:right="98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61</w:t>
      </w:r>
      <w:r w:rsidDel="00000000" w:rsidR="00000000" w:rsidRPr="00000000">
        <w:rPr>
          <w:rFonts w:ascii="Times New Roman" w:cs="Times New Roman" w:eastAsia="Times New Roman" w:hAnsi="Times New Roman"/>
          <w:b w:val="1"/>
          <w:color w:val="2b2b2b"/>
          <w:sz w:val="23"/>
          <w:szCs w:val="23"/>
          <w:rtl w:val="0"/>
        </w:rPr>
        <w:t xml:space="preserve">.</w:t>
      </w:r>
      <w:r w:rsidDel="00000000" w:rsidR="00000000" w:rsidRPr="00000000">
        <w:rPr>
          <w:rFonts w:ascii="Times New Roman" w:cs="Times New Roman" w:eastAsia="Times New Roman" w:hAnsi="Times New Roman"/>
          <w:b w:val="1"/>
          <w:color w:val="181818"/>
          <w:sz w:val="23"/>
          <w:szCs w:val="23"/>
          <w:rtl w:val="0"/>
        </w:rPr>
        <w:t xml:space="preserve">-   Requisitos:   </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l   per</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onal   deber</w:t>
      </w:r>
      <w:r w:rsidDel="00000000" w:rsidR="00000000" w:rsidRPr="00000000">
        <w:rPr>
          <w:rFonts w:ascii="Times New Roman" w:cs="Times New Roman" w:eastAsia="Times New Roman" w:hAnsi="Times New Roman"/>
          <w:color w:val="2b2b2b"/>
          <w:sz w:val="23"/>
          <w:szCs w:val="23"/>
          <w:rtl w:val="0"/>
        </w:rPr>
        <w:t xml:space="preserve">á   </w:t>
      </w:r>
      <w:r w:rsidDel="00000000" w:rsidR="00000000" w:rsidRPr="00000000">
        <w:rPr>
          <w:rFonts w:ascii="Times New Roman" w:cs="Times New Roman" w:eastAsia="Times New Roman" w:hAnsi="Times New Roman"/>
          <w:color w:val="181818"/>
          <w:sz w:val="23"/>
          <w:szCs w:val="23"/>
          <w:rtl w:val="0"/>
        </w:rPr>
        <w:t xml:space="preserve">cumplir   con   los   requisitos   de capacitación qu</w:t>
      </w:r>
      <w:r w:rsidDel="00000000" w:rsidR="00000000" w:rsidRPr="00000000">
        <w:rPr>
          <w:rFonts w:ascii="Times New Roman" w:cs="Times New Roman" w:eastAsia="Times New Roman" w:hAnsi="Times New Roman"/>
          <w:color w:val="2b2b2b"/>
          <w:sz w:val="23"/>
          <w:szCs w:val="23"/>
          <w:rtl w:val="0"/>
        </w:rPr>
        <w:t xml:space="preserve">e </w:t>
      </w:r>
      <w:r w:rsidDel="00000000" w:rsidR="00000000" w:rsidRPr="00000000">
        <w:rPr>
          <w:rFonts w:ascii="Times New Roman" w:cs="Times New Roman" w:eastAsia="Times New Roman" w:hAnsi="Times New Roman"/>
          <w:color w:val="181818"/>
          <w:sz w:val="23"/>
          <w:szCs w:val="23"/>
          <w:rtl w:val="0"/>
        </w:rPr>
        <w:t xml:space="preserve">se acuerden en lo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respecti</w:t>
      </w:r>
      <w:r w:rsidDel="00000000" w:rsidR="00000000" w:rsidRPr="00000000">
        <w:rPr>
          <w:rFonts w:ascii="Times New Roman" w:cs="Times New Roman" w:eastAsia="Times New Roman" w:hAnsi="Times New Roman"/>
          <w:color w:val="2b2b2b"/>
          <w:sz w:val="23"/>
          <w:szCs w:val="23"/>
          <w:rtl w:val="0"/>
        </w:rPr>
        <w:t xml:space="preserve">v</w:t>
      </w:r>
      <w:r w:rsidDel="00000000" w:rsidR="00000000" w:rsidRPr="00000000">
        <w:rPr>
          <w:rFonts w:ascii="Times New Roman" w:cs="Times New Roman" w:eastAsia="Times New Roman" w:hAnsi="Times New Roman"/>
          <w:color w:val="181818"/>
          <w:sz w:val="23"/>
          <w:szCs w:val="23"/>
          <w:rtl w:val="0"/>
        </w:rPr>
        <w:t xml:space="preserve">os convenios sectoriales</w:t>
      </w:r>
      <w:r w:rsidDel="00000000" w:rsidR="00000000" w:rsidRPr="00000000">
        <w:rPr>
          <w:rFonts w:ascii="Times New Roman" w:cs="Times New Roman" w:eastAsia="Times New Roman" w:hAnsi="Times New Roman"/>
          <w:color w:val="444445"/>
          <w:sz w:val="23"/>
          <w:szCs w:val="23"/>
          <w:rtl w:val="0"/>
        </w:rPr>
        <w:t xml:space="preserve">, </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n el marco de </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u</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r</w:t>
      </w:r>
      <w:r w:rsidDel="00000000" w:rsidR="00000000" w:rsidRPr="00000000">
        <w:rPr>
          <w:rFonts w:ascii="Times New Roman" w:cs="Times New Roman" w:eastAsia="Times New Roman" w:hAnsi="Times New Roman"/>
          <w:color w:val="2b2b2b"/>
          <w:sz w:val="23"/>
          <w:szCs w:val="23"/>
          <w:rtl w:val="0"/>
        </w:rPr>
        <w:t xml:space="preserve">es</w:t>
      </w:r>
      <w:r w:rsidDel="00000000" w:rsidR="00000000" w:rsidRPr="00000000">
        <w:rPr>
          <w:rFonts w:ascii="Times New Roman" w:cs="Times New Roman" w:eastAsia="Times New Roman" w:hAnsi="Times New Roman"/>
          <w:color w:val="181818"/>
          <w:sz w:val="23"/>
          <w:szCs w:val="23"/>
          <w:rtl w:val="0"/>
        </w:rPr>
        <w:t xml:space="preserve">pectivos regímenes de promoción en la carrer</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tl w:val="0"/>
        </w:rPr>
      </w:r>
    </w:p>
    <w:p w:rsidR="00000000" w:rsidDel="00000000" w:rsidP="00000000" w:rsidRDefault="00000000" w:rsidRPr="00000000" w14:paraId="000006BB">
      <w:pPr>
        <w:spacing w:line="200" w:lineRule="auto"/>
        <w:jc w:val="left"/>
        <w:rPr>
          <w:sz w:val="20"/>
          <w:szCs w:val="20"/>
        </w:rPr>
      </w:pPr>
      <w:r w:rsidDel="00000000" w:rsidR="00000000" w:rsidRPr="00000000">
        <w:rPr>
          <w:rtl w:val="0"/>
        </w:rPr>
      </w:r>
    </w:p>
    <w:p w:rsidR="00000000" w:rsidDel="00000000" w:rsidP="00000000" w:rsidRDefault="00000000" w:rsidRPr="00000000" w14:paraId="000006BC">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6BD">
      <w:pPr>
        <w:spacing w:line="377" w:lineRule="auto"/>
        <w:ind w:left="198" w:right="982"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62</w:t>
      </w:r>
      <w:r w:rsidDel="00000000" w:rsidR="00000000" w:rsidRPr="00000000">
        <w:rPr>
          <w:rFonts w:ascii="Times New Roman" w:cs="Times New Roman" w:eastAsia="Times New Roman" w:hAnsi="Times New Roman"/>
          <w:b w:val="1"/>
          <w:color w:val="2b2b2b"/>
          <w:sz w:val="23"/>
          <w:szCs w:val="23"/>
          <w:rtl w:val="0"/>
        </w:rPr>
        <w:t xml:space="preserve">.</w:t>
      </w:r>
      <w:r w:rsidDel="00000000" w:rsidR="00000000" w:rsidRPr="00000000">
        <w:rPr>
          <w:rFonts w:ascii="Times New Roman" w:cs="Times New Roman" w:eastAsia="Times New Roman" w:hAnsi="Times New Roman"/>
          <w:b w:val="1"/>
          <w:color w:val="181818"/>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Se elaborará un plan 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tratégico  de capacitación</w:t>
      </w:r>
      <w:r w:rsidDel="00000000" w:rsidR="00000000" w:rsidRPr="00000000">
        <w:rPr>
          <w:rFonts w:ascii="Times New Roman" w:cs="Times New Roman" w:eastAsia="Times New Roman" w:hAnsi="Times New Roman"/>
          <w:color w:val="4444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tanto  general como específico</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y sus correspondiente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planes anuales</w:t>
      </w:r>
      <w:r w:rsidDel="00000000" w:rsidR="00000000" w:rsidRPr="00000000">
        <w:rPr>
          <w:rFonts w:ascii="Times New Roman" w:cs="Times New Roman" w:eastAsia="Times New Roman" w:hAnsi="Times New Roman"/>
          <w:color w:val="575758"/>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sobre la base de la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propue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tas el</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vada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por los titular</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s de las j</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faturas intermedias y sectoriale</w:t>
      </w:r>
      <w:r w:rsidDel="00000000" w:rsidR="00000000" w:rsidRPr="00000000">
        <w:rPr>
          <w:rFonts w:ascii="Times New Roman" w:cs="Times New Roman" w:eastAsia="Times New Roman" w:hAnsi="Times New Roman"/>
          <w:color w:val="2b2b2b"/>
          <w:sz w:val="23"/>
          <w:szCs w:val="23"/>
          <w:rtl w:val="0"/>
        </w:rPr>
        <w:t xml:space="preserve">s y </w:t>
      </w:r>
      <w:r w:rsidDel="00000000" w:rsidR="00000000" w:rsidRPr="00000000">
        <w:rPr>
          <w:rFonts w:ascii="Times New Roman" w:cs="Times New Roman" w:eastAsia="Times New Roman" w:hAnsi="Times New Roman"/>
          <w:color w:val="181818"/>
          <w:sz w:val="23"/>
          <w:szCs w:val="23"/>
          <w:rtl w:val="0"/>
        </w:rPr>
        <w:t xml:space="preserve">las necesidade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det</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ctada</w:t>
      </w:r>
      <w:r w:rsidDel="00000000" w:rsidR="00000000" w:rsidRPr="00000000">
        <w:rPr>
          <w:rFonts w:ascii="Times New Roman" w:cs="Times New Roman" w:eastAsia="Times New Roman" w:hAnsi="Times New Roman"/>
          <w:color w:val="2b2b2b"/>
          <w:sz w:val="23"/>
          <w:szCs w:val="23"/>
          <w:rtl w:val="0"/>
        </w:rPr>
        <w:t xml:space="preserve">s y </w:t>
      </w:r>
      <w:r w:rsidDel="00000000" w:rsidR="00000000" w:rsidRPr="00000000">
        <w:rPr>
          <w:rFonts w:ascii="Times New Roman" w:cs="Times New Roman" w:eastAsia="Times New Roman" w:hAnsi="Times New Roman"/>
          <w:color w:val="181818"/>
          <w:sz w:val="23"/>
          <w:szCs w:val="23"/>
          <w:rtl w:val="0"/>
        </w:rPr>
        <w:t xml:space="preserve">las propue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a elevar por la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organi</w:t>
      </w:r>
      <w:r w:rsidDel="00000000" w:rsidR="00000000" w:rsidRPr="00000000">
        <w:rPr>
          <w:rFonts w:ascii="Times New Roman" w:cs="Times New Roman" w:eastAsia="Times New Roman" w:hAnsi="Times New Roman"/>
          <w:color w:val="2b2b2b"/>
          <w:sz w:val="23"/>
          <w:szCs w:val="23"/>
          <w:rtl w:val="0"/>
        </w:rPr>
        <w:t xml:space="preserve">z</w:t>
      </w:r>
      <w:r w:rsidDel="00000000" w:rsidR="00000000" w:rsidRPr="00000000">
        <w:rPr>
          <w:rFonts w:ascii="Times New Roman" w:cs="Times New Roman" w:eastAsia="Times New Roman" w:hAnsi="Times New Roman"/>
          <w:color w:val="181818"/>
          <w:sz w:val="23"/>
          <w:szCs w:val="23"/>
          <w:rtl w:val="0"/>
        </w:rPr>
        <w:t xml:space="preserve">acione</w:t>
      </w:r>
      <w:r w:rsidDel="00000000" w:rsidR="00000000" w:rsidRPr="00000000">
        <w:rPr>
          <w:rFonts w:ascii="Times New Roman" w:cs="Times New Roman" w:eastAsia="Times New Roman" w:hAnsi="Times New Roman"/>
          <w:color w:val="2b2b2b"/>
          <w:sz w:val="23"/>
          <w:szCs w:val="23"/>
          <w:rtl w:val="0"/>
        </w:rPr>
        <w:t xml:space="preserve">s  s</w:t>
      </w:r>
      <w:r w:rsidDel="00000000" w:rsidR="00000000" w:rsidRPr="00000000">
        <w:rPr>
          <w:rFonts w:ascii="Times New Roman" w:cs="Times New Roman" w:eastAsia="Times New Roman" w:hAnsi="Times New Roman"/>
          <w:color w:val="181818"/>
          <w:sz w:val="23"/>
          <w:szCs w:val="23"/>
          <w:rtl w:val="0"/>
        </w:rPr>
        <w:t xml:space="preserve">indicale</w:t>
      </w:r>
      <w:r w:rsidDel="00000000" w:rsidR="00000000" w:rsidRPr="00000000">
        <w:rPr>
          <w:rFonts w:ascii="Times New Roman" w:cs="Times New Roman" w:eastAsia="Times New Roman" w:hAnsi="Times New Roman"/>
          <w:color w:val="2b2b2b"/>
          <w:sz w:val="23"/>
          <w:szCs w:val="23"/>
          <w:rtl w:val="0"/>
        </w:rPr>
        <w:t xml:space="preserve">s s</w:t>
      </w:r>
      <w:r w:rsidDel="00000000" w:rsidR="00000000" w:rsidRPr="00000000">
        <w:rPr>
          <w:rFonts w:ascii="Times New Roman" w:cs="Times New Roman" w:eastAsia="Times New Roman" w:hAnsi="Times New Roman"/>
          <w:color w:val="181818"/>
          <w:sz w:val="23"/>
          <w:szCs w:val="23"/>
          <w:rtl w:val="0"/>
        </w:rPr>
        <w:t xml:space="preserve">ignataria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del Convenio  Colectivo General </w:t>
      </w:r>
      <w:r w:rsidDel="00000000" w:rsidR="00000000" w:rsidRPr="00000000">
        <w:rPr>
          <w:rFonts w:ascii="Times New Roman" w:cs="Times New Roman" w:eastAsia="Times New Roman" w:hAnsi="Times New Roman"/>
          <w:color w:val="2b2b2b"/>
          <w:sz w:val="23"/>
          <w:szCs w:val="23"/>
          <w:rtl w:val="0"/>
        </w:rPr>
        <w:t xml:space="preserve">y </w:t>
      </w:r>
      <w:r w:rsidDel="00000000" w:rsidR="00000000" w:rsidRPr="00000000">
        <w:rPr>
          <w:rFonts w:ascii="Times New Roman" w:cs="Times New Roman" w:eastAsia="Times New Roman" w:hAnsi="Times New Roman"/>
          <w:color w:val="181818"/>
          <w:sz w:val="23"/>
          <w:szCs w:val="23"/>
          <w:rtl w:val="0"/>
        </w:rPr>
        <w:t xml:space="preserve">de lo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Convenio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Sectoriales.</w:t>
      </w:r>
      <w:r w:rsidDel="00000000" w:rsidR="00000000" w:rsidRPr="00000000">
        <w:rPr>
          <w:rtl w:val="0"/>
        </w:rPr>
      </w:r>
    </w:p>
    <w:p w:rsidR="00000000" w:rsidDel="00000000" w:rsidP="00000000" w:rsidRDefault="00000000" w:rsidRPr="00000000" w14:paraId="000006BE">
      <w:pPr>
        <w:spacing w:before="1" w:line="100" w:lineRule="auto"/>
        <w:jc w:val="left"/>
        <w:rPr>
          <w:sz w:val="11"/>
          <w:szCs w:val="11"/>
        </w:rPr>
      </w:pPr>
      <w:r w:rsidDel="00000000" w:rsidR="00000000" w:rsidRPr="00000000">
        <w:rPr>
          <w:rtl w:val="0"/>
        </w:rPr>
      </w:r>
    </w:p>
    <w:p w:rsidR="00000000" w:rsidDel="00000000" w:rsidP="00000000" w:rsidRDefault="00000000" w:rsidRPr="00000000" w14:paraId="000006BF">
      <w:pPr>
        <w:spacing w:line="200" w:lineRule="auto"/>
        <w:jc w:val="left"/>
        <w:rPr>
          <w:sz w:val="20"/>
          <w:szCs w:val="20"/>
        </w:rPr>
      </w:pPr>
      <w:r w:rsidDel="00000000" w:rsidR="00000000" w:rsidRPr="00000000">
        <w:rPr>
          <w:rtl w:val="0"/>
        </w:rPr>
      </w:r>
    </w:p>
    <w:p w:rsidR="00000000" w:rsidDel="00000000" w:rsidP="00000000" w:rsidRDefault="00000000" w:rsidRPr="00000000" w14:paraId="000006C0">
      <w:pPr>
        <w:spacing w:line="200" w:lineRule="auto"/>
        <w:jc w:val="left"/>
        <w:rPr>
          <w:sz w:val="20"/>
          <w:szCs w:val="20"/>
        </w:rPr>
      </w:pPr>
      <w:r w:rsidDel="00000000" w:rsidR="00000000" w:rsidRPr="00000000">
        <w:rPr>
          <w:rtl w:val="0"/>
        </w:rPr>
      </w:r>
    </w:p>
    <w:p w:rsidR="00000000" w:rsidDel="00000000" w:rsidP="00000000" w:rsidRDefault="00000000" w:rsidRPr="00000000" w14:paraId="000006C1">
      <w:pPr>
        <w:spacing w:line="372" w:lineRule="auto"/>
        <w:ind w:left="213" w:right="989"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Dichos planes se articularán con la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estimaciones  cuantitativa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y de la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caract</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rísticas  de las competencias labor</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le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a satisfacer para atender los servicio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actuale</w:t>
      </w:r>
      <w:r w:rsidDel="00000000" w:rsidR="00000000" w:rsidRPr="00000000">
        <w:rPr>
          <w:rFonts w:ascii="Times New Roman" w:cs="Times New Roman" w:eastAsia="Times New Roman" w:hAnsi="Times New Roman"/>
          <w:color w:val="2b2b2b"/>
          <w:sz w:val="23"/>
          <w:szCs w:val="23"/>
          <w:rtl w:val="0"/>
        </w:rPr>
        <w:t xml:space="preserve">s y </w:t>
      </w:r>
      <w:r w:rsidDel="00000000" w:rsidR="00000000" w:rsidRPr="00000000">
        <w:rPr>
          <w:rFonts w:ascii="Times New Roman" w:cs="Times New Roman" w:eastAsia="Times New Roman" w:hAnsi="Times New Roman"/>
          <w:color w:val="181818"/>
          <w:sz w:val="23"/>
          <w:szCs w:val="23"/>
          <w:rtl w:val="0"/>
        </w:rPr>
        <w:t xml:space="preserve">futuros.</w:t>
      </w:r>
      <w:r w:rsidDel="00000000" w:rsidR="00000000" w:rsidRPr="00000000">
        <w:rPr>
          <w:rtl w:val="0"/>
        </w:rPr>
      </w:r>
    </w:p>
    <w:p w:rsidR="00000000" w:rsidDel="00000000" w:rsidP="00000000" w:rsidRDefault="00000000" w:rsidRPr="00000000" w14:paraId="000006C2">
      <w:pPr>
        <w:spacing w:before="2" w:line="100" w:lineRule="auto"/>
        <w:jc w:val="left"/>
        <w:rPr>
          <w:sz w:val="10"/>
          <w:szCs w:val="10"/>
        </w:rPr>
      </w:pPr>
      <w:r w:rsidDel="00000000" w:rsidR="00000000" w:rsidRPr="00000000">
        <w:rPr>
          <w:rtl w:val="0"/>
        </w:rPr>
      </w:r>
    </w:p>
    <w:p w:rsidR="00000000" w:rsidDel="00000000" w:rsidP="00000000" w:rsidRDefault="00000000" w:rsidRPr="00000000" w14:paraId="000006C3">
      <w:pPr>
        <w:spacing w:line="200" w:lineRule="auto"/>
        <w:jc w:val="left"/>
        <w:rPr>
          <w:sz w:val="20"/>
          <w:szCs w:val="20"/>
        </w:rPr>
      </w:pPr>
      <w:r w:rsidDel="00000000" w:rsidR="00000000" w:rsidRPr="00000000">
        <w:rPr>
          <w:rtl w:val="0"/>
        </w:rPr>
      </w:r>
    </w:p>
    <w:p w:rsidR="00000000" w:rsidDel="00000000" w:rsidP="00000000" w:rsidRDefault="00000000" w:rsidRPr="00000000" w14:paraId="000006C4">
      <w:pPr>
        <w:spacing w:line="200" w:lineRule="auto"/>
        <w:jc w:val="left"/>
        <w:rPr>
          <w:sz w:val="20"/>
          <w:szCs w:val="20"/>
        </w:rPr>
      </w:pPr>
      <w:r w:rsidDel="00000000" w:rsidR="00000000" w:rsidRPr="00000000">
        <w:rPr>
          <w:rtl w:val="0"/>
        </w:rPr>
      </w:r>
    </w:p>
    <w:p w:rsidR="00000000" w:rsidDel="00000000" w:rsidP="00000000" w:rsidRDefault="00000000" w:rsidRPr="00000000" w14:paraId="000006C5">
      <w:pPr>
        <w:spacing w:line="375" w:lineRule="auto"/>
        <w:ind w:left="213" w:right="982"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63.-  </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l  Estado   empleador</w:t>
      </w:r>
      <w:r w:rsidDel="00000000" w:rsidR="00000000" w:rsidRPr="00000000">
        <w:rPr>
          <w:rFonts w:ascii="Times New Roman" w:cs="Times New Roman" w:eastAsia="Times New Roman" w:hAnsi="Times New Roman"/>
          <w:color w:val="44444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elaborará   las  pautas   m</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todológica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y  lo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line</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miento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generales  bajo  cuya orientación  dicho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planes serán </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labor</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do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y certificará la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actividades de capacitación.</w:t>
      </w:r>
      <w:r w:rsidDel="00000000" w:rsidR="00000000" w:rsidRPr="00000000">
        <w:rPr>
          <w:rtl w:val="0"/>
        </w:rPr>
      </w:r>
    </w:p>
    <w:p w:rsidR="00000000" w:rsidDel="00000000" w:rsidP="00000000" w:rsidRDefault="00000000" w:rsidRPr="00000000" w14:paraId="000006C6">
      <w:pPr>
        <w:spacing w:line="200" w:lineRule="auto"/>
        <w:jc w:val="left"/>
        <w:rPr>
          <w:sz w:val="20"/>
          <w:szCs w:val="20"/>
        </w:rPr>
      </w:pPr>
      <w:r w:rsidDel="00000000" w:rsidR="00000000" w:rsidRPr="00000000">
        <w:rPr>
          <w:rtl w:val="0"/>
        </w:rPr>
      </w:r>
    </w:p>
    <w:p w:rsidR="00000000" w:rsidDel="00000000" w:rsidP="00000000" w:rsidRDefault="00000000" w:rsidRPr="00000000" w14:paraId="000006C7">
      <w:pPr>
        <w:spacing w:before="7" w:line="220" w:lineRule="auto"/>
        <w:jc w:val="left"/>
        <w:rPr>
          <w:sz w:val="22"/>
          <w:szCs w:val="22"/>
        </w:rPr>
      </w:pPr>
      <w:r w:rsidDel="00000000" w:rsidR="00000000" w:rsidRPr="00000000">
        <w:rPr>
          <w:rtl w:val="0"/>
        </w:rPr>
      </w:r>
    </w:p>
    <w:p w:rsidR="00000000" w:rsidDel="00000000" w:rsidP="00000000" w:rsidRDefault="00000000" w:rsidRPr="00000000" w14:paraId="000006C8">
      <w:pPr>
        <w:ind w:left="4809" w:right="4818" w:firstLine="0"/>
        <w:jc w:val="center"/>
        <w:rPr>
          <w:rFonts w:ascii="Courier New" w:cs="Courier New" w:eastAsia="Courier New" w:hAnsi="Courier New"/>
          <w:sz w:val="18"/>
          <w:szCs w:val="18"/>
        </w:rPr>
        <w:sectPr>
          <w:type w:val="continuous"/>
          <w:pgSz w:h="20160" w:w="12240" w:orient="portrait"/>
          <w:pgMar w:bottom="280" w:top="280" w:left="1580" w:right="800" w:header="360" w:footer="360"/>
        </w:sectPr>
      </w:pPr>
      <w:r w:rsidDel="00000000" w:rsidR="00000000" w:rsidRPr="00000000">
        <w:rPr>
          <w:rFonts w:ascii="Courier New" w:cs="Courier New" w:eastAsia="Courier New" w:hAnsi="Courier New"/>
          <w:color w:val="181818"/>
          <w:sz w:val="18"/>
          <w:szCs w:val="18"/>
          <w:rtl w:val="0"/>
        </w:rPr>
        <w:t xml:space="preserve">39</w:t>
      </w:r>
      <w:r w:rsidDel="00000000" w:rsidR="00000000" w:rsidRPr="00000000">
        <w:rPr>
          <w:rtl w:val="0"/>
        </w:rPr>
      </w:r>
    </w:p>
    <w:p w:rsidR="00000000" w:rsidDel="00000000" w:rsidP="00000000" w:rsidRDefault="00000000" w:rsidRPr="00000000" w14:paraId="000006C9">
      <w:pPr>
        <w:spacing w:line="1100" w:lineRule="auto"/>
        <w:ind w:left="747" w:right="-206" w:firstLine="0"/>
        <w:jc w:val="left"/>
        <w:rPr>
          <w:rFonts w:ascii="Arial" w:cs="Arial" w:eastAsia="Arial" w:hAnsi="Arial"/>
          <w:sz w:val="123"/>
          <w:szCs w:val="123"/>
        </w:rPr>
      </w:pPr>
      <w:r w:rsidDel="00000000" w:rsidR="00000000" w:rsidRPr="00000000">
        <w:rPr>
          <w:rFonts w:ascii="Arial" w:cs="Arial" w:eastAsia="Arial" w:hAnsi="Arial"/>
          <w:color w:val="464648"/>
          <w:sz w:val="205"/>
          <w:szCs w:val="205"/>
          <w:vertAlign w:val="subscript"/>
          <w:rtl w:val="0"/>
        </w:rPr>
        <w:t xml:space="preserve">f</w:t>
      </w:r>
      <w:r w:rsidDel="00000000" w:rsidR="00000000" w:rsidRPr="00000000">
        <w:rPr>
          <w:rFonts w:ascii="Arial" w:cs="Arial" w:eastAsia="Arial" w:hAnsi="Arial"/>
          <w:color w:val="161616"/>
          <w:sz w:val="205"/>
          <w:szCs w:val="205"/>
          <w:vertAlign w:val="subscript"/>
          <w:rtl w:val="0"/>
        </w:rPr>
        <w:t xml:space="preserve">,</w:t>
      </w:r>
      <w:r w:rsidDel="00000000" w:rsidR="00000000" w:rsidRPr="00000000">
        <w:rPr>
          <w:rFonts w:ascii="Malgun Gothic" w:cs="Malgun Gothic" w:eastAsia="Malgun Gothic" w:hAnsi="Malgun Gothic"/>
          <w:color w:val="353535"/>
          <w:sz w:val="205"/>
          <w:szCs w:val="205"/>
          <w:vertAlign w:val="subscript"/>
          <w:rtl w:val="0"/>
        </w:rPr>
        <w:t xml:space="preserve">�</w:t>
      </w:r>
      <w:r w:rsidDel="00000000" w:rsidR="00000000" w:rsidRPr="00000000">
        <w:rPr>
          <w:rFonts w:ascii="Arial" w:cs="Arial" w:eastAsia="Arial" w:hAnsi="Arial"/>
          <w:color w:val="464648"/>
          <w:sz w:val="205"/>
          <w:szCs w:val="205"/>
          <w:vertAlign w:val="subscript"/>
          <w:rtl w:val="0"/>
        </w:rPr>
        <w:t xml:space="preserve">"1</w:t>
      </w:r>
      <w:r w:rsidDel="00000000" w:rsidR="00000000" w:rsidRPr="00000000">
        <w:rPr>
          <w:rtl w:val="0"/>
        </w:rPr>
      </w:r>
    </w:p>
    <w:p w:rsidR="00000000" w:rsidDel="00000000" w:rsidP="00000000" w:rsidRDefault="00000000" w:rsidRPr="00000000" w14:paraId="000006CA">
      <w:pPr>
        <w:spacing w:line="680" w:lineRule="auto"/>
        <w:ind w:left="3218" w:firstLine="0"/>
        <w:jc w:val="left"/>
        <w:rPr>
          <w:rFonts w:ascii="Courier New" w:cs="Courier New" w:eastAsia="Courier New" w:hAnsi="Courier New"/>
          <w:sz w:val="50"/>
          <w:szCs w:val="50"/>
        </w:rPr>
      </w:pPr>
      <w:r w:rsidDel="00000000" w:rsidR="00000000" w:rsidRPr="00000000">
        <w:br w:type="column"/>
      </w:r>
      <w:r w:rsidDel="00000000" w:rsidR="00000000" w:rsidRPr="00000000">
        <w:rPr>
          <w:rFonts w:ascii="Malgun Gothic" w:cs="Malgun Gothic" w:eastAsia="Malgun Gothic" w:hAnsi="Malgun Gothic"/>
          <w:color w:val="353535"/>
          <w:sz w:val="75"/>
          <w:szCs w:val="75"/>
          <w:vertAlign w:val="superscript"/>
          <w:rtl w:val="0"/>
        </w:rPr>
        <w:t xml:space="preserve">�</w:t>
      </w:r>
      <w:r w:rsidDel="00000000" w:rsidR="00000000" w:rsidRPr="00000000">
        <w:rPr>
          <w:rFonts w:ascii="Times New Roman" w:cs="Times New Roman" w:eastAsia="Times New Roman" w:hAnsi="Times New Roman"/>
          <w:b w:val="1"/>
          <w:color w:val="464648"/>
          <w:sz w:val="75"/>
          <w:szCs w:val="75"/>
          <w:vertAlign w:val="superscript"/>
          <w:rtl w:val="0"/>
        </w:rPr>
        <w:t xml:space="preserve">2</w:t>
      </w:r>
      <w:r w:rsidDel="00000000" w:rsidR="00000000" w:rsidRPr="00000000">
        <w:rPr>
          <w:rFonts w:ascii="Times New Roman" w:cs="Times New Roman" w:eastAsia="Times New Roman" w:hAnsi="Times New Roman"/>
          <w:b w:val="1"/>
          <w:color w:val="656565"/>
          <w:sz w:val="75"/>
          <w:szCs w:val="75"/>
          <w:vertAlign w:val="superscript"/>
          <w:rtl w:val="0"/>
        </w:rPr>
        <w:t xml:space="preserve">5   </w:t>
      </w:r>
      <w:r w:rsidDel="00000000" w:rsidR="00000000" w:rsidRPr="00000000">
        <w:rPr>
          <w:rFonts w:ascii="Courier New" w:cs="Courier New" w:eastAsia="Courier New" w:hAnsi="Courier New"/>
          <w:color w:val="656565"/>
          <w:sz w:val="50"/>
          <w:szCs w:val="50"/>
          <w:vertAlign w:val="baseline"/>
          <w:rtl w:val="0"/>
        </w:rPr>
        <w:t xml:space="preserve">22</w:t>
      </w:r>
      <w:r w:rsidDel="00000000" w:rsidR="00000000" w:rsidRPr="00000000">
        <w:rPr>
          <w:rtl w:val="0"/>
        </w:rPr>
      </w:r>
    </w:p>
    <w:p w:rsidR="00000000" w:rsidDel="00000000" w:rsidP="00000000" w:rsidRDefault="00000000" w:rsidRPr="00000000" w14:paraId="000006CB">
      <w:pPr>
        <w:spacing w:before="35" w:lineRule="auto"/>
        <w:jc w:val="left"/>
        <w:rPr>
          <w:rFonts w:ascii="Arial" w:cs="Arial" w:eastAsia="Arial" w:hAnsi="Arial"/>
          <w:sz w:val="15"/>
          <w:szCs w:val="15"/>
        </w:rPr>
        <w:sectPr>
          <w:type w:val="nextPage"/>
          <w:pgSz w:h="20160" w:w="12240" w:orient="portrait"/>
          <w:pgMar w:bottom="280" w:top="180" w:left="1600" w:right="500" w:header="0" w:footer="870"/>
          <w:cols w:equalWidth="0" w:num="2">
            <w:col w:space="3211" w:w="3464.5"/>
            <w:col w:space="0" w:w="3464.5"/>
          </w:cols>
        </w:sectPr>
      </w:pPr>
      <w:r w:rsidDel="00000000" w:rsidR="00000000" w:rsidRPr="00000000">
        <w:rPr>
          <w:rFonts w:ascii="Arial" w:cs="Arial" w:eastAsia="Arial" w:hAnsi="Arial"/>
          <w:color w:val="353535"/>
          <w:sz w:val="15"/>
          <w:szCs w:val="15"/>
          <w:rtl w:val="0"/>
        </w:rPr>
        <w:t xml:space="preserve">"</w:t>
      </w:r>
      <w:r w:rsidDel="00000000" w:rsidR="00000000" w:rsidRPr="00000000">
        <w:rPr>
          <w:rFonts w:ascii="Arial" w:cs="Arial" w:eastAsia="Arial" w:hAnsi="Arial"/>
          <w:color w:val="161616"/>
          <w:sz w:val="15"/>
          <w:szCs w:val="15"/>
          <w:rtl w:val="0"/>
        </w:rPr>
        <w:t xml:space="preserve">2022-40' AN</w:t>
      </w:r>
      <w:r w:rsidDel="00000000" w:rsidR="00000000" w:rsidRPr="00000000">
        <w:rPr>
          <w:rFonts w:ascii="Arial" w:cs="Arial" w:eastAsia="Arial" w:hAnsi="Arial"/>
          <w:color w:val="353535"/>
          <w:sz w:val="15"/>
          <w:szCs w:val="15"/>
          <w:rtl w:val="0"/>
        </w:rPr>
        <w:t xml:space="preserve">I</w:t>
      </w:r>
      <w:r w:rsidDel="00000000" w:rsidR="00000000" w:rsidRPr="00000000">
        <w:rPr>
          <w:rFonts w:ascii="Arial" w:cs="Arial" w:eastAsia="Arial" w:hAnsi="Arial"/>
          <w:color w:val="161616"/>
          <w:sz w:val="15"/>
          <w:szCs w:val="15"/>
          <w:rtl w:val="0"/>
        </w:rPr>
        <w:t xml:space="preserve">VERSARIO DE LA GESTA  HEROICA DE MALVINAS</w:t>
      </w:r>
      <w:r w:rsidDel="00000000" w:rsidR="00000000" w:rsidRPr="00000000">
        <w:rPr>
          <w:rFonts w:ascii="Arial" w:cs="Arial" w:eastAsia="Arial" w:hAnsi="Arial"/>
          <w:color w:val="353535"/>
          <w:sz w:val="15"/>
          <w:szCs w:val="15"/>
          <w:rtl w:val="0"/>
        </w:rPr>
        <w:t xml:space="preserve">"</w:t>
      </w:r>
      <w:r w:rsidDel="00000000" w:rsidR="00000000" w:rsidRPr="00000000">
        <w:rPr>
          <w:rtl w:val="0"/>
        </w:rPr>
      </w:r>
    </w:p>
    <w:p w:rsidR="00000000" w:rsidDel="00000000" w:rsidP="00000000" w:rsidRDefault="00000000" w:rsidRPr="00000000" w14:paraId="000006CC">
      <w:pPr>
        <w:spacing w:line="360" w:lineRule="auto"/>
        <w:jc w:val="right"/>
        <w:rPr>
          <w:rFonts w:ascii="Arial" w:cs="Arial" w:eastAsia="Arial" w:hAnsi="Arial"/>
          <w:sz w:val="21"/>
          <w:szCs w:val="21"/>
        </w:rPr>
      </w:pPr>
      <w:r w:rsidDel="00000000" w:rsidR="00000000" w:rsidRPr="00000000">
        <w:rPr>
          <w:rFonts w:ascii="Times New Roman" w:cs="Times New Roman" w:eastAsia="Times New Roman" w:hAnsi="Times New Roman"/>
          <w:color w:val="464648"/>
          <w:sz w:val="39"/>
          <w:szCs w:val="39"/>
          <w:vertAlign w:val="baseline"/>
          <w:rtl w:val="0"/>
        </w:rPr>
        <w:t xml:space="preserve">" </w:t>
      </w:r>
      <w:r w:rsidDel="00000000" w:rsidR="00000000" w:rsidRPr="00000000">
        <w:rPr>
          <w:rFonts w:ascii="Arial" w:cs="Arial" w:eastAsia="Arial" w:hAnsi="Arial"/>
          <w:color w:val="656565"/>
          <w:sz w:val="35"/>
          <w:szCs w:val="35"/>
          <w:vertAlign w:val="subscript"/>
          <w:rtl w:val="0"/>
        </w:rPr>
        <w:t xml:space="preserve">••</w:t>
      </w:r>
      <w:r w:rsidDel="00000000" w:rsidR="00000000" w:rsidRPr="00000000">
        <w:rPr>
          <w:rtl w:val="0"/>
        </w:rPr>
      </w:r>
    </w:p>
    <w:p w:rsidR="00000000" w:rsidDel="00000000" w:rsidP="00000000" w:rsidRDefault="00000000" w:rsidRPr="00000000" w14:paraId="000006CD">
      <w:pPr>
        <w:spacing w:before="2" w:line="180" w:lineRule="auto"/>
        <w:jc w:val="left"/>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6CE">
      <w:pPr>
        <w:jc w:val="left"/>
        <w:rPr>
          <w:rFonts w:ascii="Times New Roman" w:cs="Times New Roman" w:eastAsia="Times New Roman" w:hAnsi="Times New Roman"/>
          <w:sz w:val="13"/>
          <w:szCs w:val="13"/>
        </w:rPr>
        <w:sectPr>
          <w:type w:val="continuous"/>
          <w:pgSz w:h="20160" w:w="12240" w:orient="portrait"/>
          <w:pgMar w:bottom="280" w:top="280" w:left="1600" w:right="500" w:header="360" w:footer="360"/>
          <w:cols w:equalWidth="0" w:num="2">
            <w:col w:space="100" w:w="5020"/>
            <w:col w:space="0" w:w="5020"/>
          </w:cols>
        </w:sectPr>
      </w:pPr>
      <w:r w:rsidDel="00000000" w:rsidR="00000000" w:rsidRPr="00000000">
        <w:rPr>
          <w:rFonts w:ascii="Times New Roman" w:cs="Times New Roman" w:eastAsia="Times New Roman" w:hAnsi="Times New Roman"/>
          <w:color w:val="464648"/>
          <w:sz w:val="13"/>
          <w:szCs w:val="13"/>
          <w:rtl w:val="0"/>
        </w:rPr>
        <w:t xml:space="preserve">-:.,,'</w:t>
      </w:r>
      <w:r w:rsidDel="00000000" w:rsidR="00000000" w:rsidRPr="00000000">
        <w:rPr>
          <w:rtl w:val="0"/>
        </w:rPr>
      </w:r>
    </w:p>
    <w:p w:rsidR="00000000" w:rsidDel="00000000" w:rsidP="00000000" w:rsidRDefault="00000000" w:rsidRPr="00000000" w14:paraId="000006CF">
      <w:pPr>
        <w:spacing w:line="160" w:lineRule="auto"/>
        <w:ind w:left="289" w:right="7574" w:firstLine="0"/>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i w:val="1"/>
          <w:color w:val="656565"/>
          <w:sz w:val="17"/>
          <w:szCs w:val="17"/>
          <w:rtl w:val="0"/>
        </w:rPr>
        <w:t xml:space="preserve">f!jf)</w:t>
      </w:r>
      <w:r w:rsidDel="00000000" w:rsidR="00000000" w:rsidRPr="00000000">
        <w:rPr>
          <w:rFonts w:ascii="Times New Roman" w:cs="Times New Roman" w:eastAsia="Times New Roman" w:hAnsi="Times New Roman"/>
          <w:b w:val="1"/>
          <w:i w:val="1"/>
          <w:color w:val="464648"/>
          <w:sz w:val="17"/>
          <w:szCs w:val="17"/>
          <w:rtl w:val="0"/>
        </w:rPr>
        <w:t xml:space="preserve">r,</w:t>
      </w:r>
      <w:r w:rsidDel="00000000" w:rsidR="00000000" w:rsidRPr="00000000">
        <w:rPr>
          <w:rFonts w:ascii="Times New Roman" w:cs="Times New Roman" w:eastAsia="Times New Roman" w:hAnsi="Times New Roman"/>
          <w:b w:val="1"/>
          <w:i w:val="1"/>
          <w:color w:val="353535"/>
          <w:sz w:val="17"/>
          <w:szCs w:val="17"/>
          <w:rtl w:val="0"/>
        </w:rPr>
        <w:t xml:space="preserve">,</w:t>
      </w:r>
      <w:r w:rsidDel="00000000" w:rsidR="00000000" w:rsidRPr="00000000">
        <w:rPr>
          <w:rFonts w:ascii="Times New Roman" w:cs="Times New Roman" w:eastAsia="Times New Roman" w:hAnsi="Times New Roman"/>
          <w:b w:val="1"/>
          <w:i w:val="1"/>
          <w:color w:val="161616"/>
          <w:sz w:val="17"/>
          <w:szCs w:val="17"/>
          <w:rtl w:val="0"/>
        </w:rPr>
        <w:t xml:space="preserve">,</w:t>
      </w:r>
      <w:r w:rsidDel="00000000" w:rsidR="00000000" w:rsidRPr="00000000">
        <w:rPr>
          <w:rFonts w:ascii="Times New Roman" w:cs="Times New Roman" w:eastAsia="Times New Roman" w:hAnsi="Times New Roman"/>
          <w:b w:val="1"/>
          <w:i w:val="1"/>
          <w:color w:val="464648"/>
          <w:sz w:val="17"/>
          <w:szCs w:val="17"/>
          <w:rtl w:val="0"/>
        </w:rPr>
        <w:t xml:space="preserve">/</w:t>
      </w:r>
      <w:r w:rsidDel="00000000" w:rsidR="00000000" w:rsidRPr="00000000">
        <w:rPr>
          <w:rFonts w:ascii="Arial" w:cs="Arial" w:eastAsia="Arial" w:hAnsi="Arial"/>
          <w:b w:val="1"/>
          <w:i w:val="1"/>
          <w:color w:val="353535"/>
          <w:sz w:val="10"/>
          <w:szCs w:val="10"/>
          <w:rtl w:val="0"/>
        </w:rPr>
        <w:t xml:space="preserve">11</w:t>
      </w:r>
      <w:r w:rsidDel="00000000" w:rsidR="00000000" w:rsidRPr="00000000">
        <w:rPr>
          <w:rFonts w:ascii="Arial" w:cs="Arial" w:eastAsia="Arial" w:hAnsi="Arial"/>
          <w:b w:val="1"/>
          <w:i w:val="1"/>
          <w:color w:val="656565"/>
          <w:sz w:val="10"/>
          <w:szCs w:val="10"/>
          <w:rtl w:val="0"/>
        </w:rPr>
        <w:t xml:space="preserve">e</w:t>
      </w:r>
      <w:r w:rsidDel="00000000" w:rsidR="00000000" w:rsidRPr="00000000">
        <w:rPr>
          <w:rFonts w:ascii="Arial" w:cs="Arial" w:eastAsia="Arial" w:hAnsi="Arial"/>
          <w:b w:val="1"/>
          <w:i w:val="1"/>
          <w:color w:val="464648"/>
          <w:sz w:val="10"/>
          <w:szCs w:val="10"/>
          <w:rtl w:val="0"/>
        </w:rPr>
        <w:t xml:space="preserve">la</w:t>
      </w:r>
      <w:r w:rsidDel="00000000" w:rsidR="00000000" w:rsidRPr="00000000">
        <w:rPr>
          <w:rFonts w:ascii="Arial" w:cs="Arial" w:eastAsia="Arial" w:hAnsi="Arial"/>
          <w:b w:val="1"/>
          <w:i w:val="1"/>
          <w:color w:val="b2b2b2"/>
          <w:sz w:val="10"/>
          <w:szCs w:val="10"/>
          <w:rtl w:val="0"/>
        </w:rPr>
        <w:t xml:space="preserve">,  </w:t>
      </w:r>
      <w:r w:rsidDel="00000000" w:rsidR="00000000" w:rsidRPr="00000000">
        <w:rPr>
          <w:rFonts w:ascii="Times New Roman" w:cs="Times New Roman" w:eastAsia="Times New Roman" w:hAnsi="Times New Roman"/>
          <w:b w:val="1"/>
          <w:i w:val="1"/>
          <w:color w:val="464648"/>
          <w:sz w:val="15"/>
          <w:szCs w:val="15"/>
          <w:rtl w:val="0"/>
        </w:rPr>
        <w:t xml:space="preserve">r</w:t>
      </w:r>
      <w:r w:rsidDel="00000000" w:rsidR="00000000" w:rsidRPr="00000000">
        <w:rPr>
          <w:rFonts w:ascii="Times New Roman" w:cs="Times New Roman" w:eastAsia="Times New Roman" w:hAnsi="Times New Roman"/>
          <w:b w:val="1"/>
          <w:i w:val="1"/>
          <w:color w:val="353535"/>
          <w:sz w:val="15"/>
          <w:szCs w:val="15"/>
          <w:rtl w:val="0"/>
        </w:rPr>
        <w:t xml:space="preserve">l</w:t>
      </w:r>
      <w:r w:rsidDel="00000000" w:rsidR="00000000" w:rsidRPr="00000000">
        <w:rPr>
          <w:rFonts w:ascii="Times New Roman" w:cs="Times New Roman" w:eastAsia="Times New Roman" w:hAnsi="Times New Roman"/>
          <w:b w:val="1"/>
          <w:i w:val="1"/>
          <w:color w:val="656565"/>
          <w:sz w:val="15"/>
          <w:szCs w:val="15"/>
          <w:rtl w:val="0"/>
        </w:rPr>
        <w:t xml:space="preserve">e  '!Jií,;</w:t>
      </w:r>
      <w:r w:rsidDel="00000000" w:rsidR="00000000" w:rsidRPr="00000000">
        <w:rPr>
          <w:rFonts w:ascii="Times New Roman" w:cs="Times New Roman" w:eastAsia="Times New Roman" w:hAnsi="Times New Roman"/>
          <w:b w:val="1"/>
          <w:i w:val="1"/>
          <w:color w:val="464648"/>
          <w:sz w:val="15"/>
          <w:szCs w:val="15"/>
          <w:rtl w:val="0"/>
        </w:rPr>
        <w:t xml:space="preserve">,</w:t>
      </w:r>
      <w:r w:rsidDel="00000000" w:rsidR="00000000" w:rsidRPr="00000000">
        <w:rPr>
          <w:rFonts w:ascii="Times New Roman" w:cs="Times New Roman" w:eastAsia="Times New Roman" w:hAnsi="Times New Roman"/>
          <w:b w:val="1"/>
          <w:i w:val="1"/>
          <w:color w:val="353535"/>
          <w:sz w:val="15"/>
          <w:szCs w:val="15"/>
          <w:rtl w:val="0"/>
        </w:rPr>
        <w:t xml:space="preserve">,</w:t>
      </w:r>
      <w:r w:rsidDel="00000000" w:rsidR="00000000" w:rsidRPr="00000000">
        <w:rPr>
          <w:rFonts w:ascii="Times New Roman" w:cs="Times New Roman" w:eastAsia="Times New Roman" w:hAnsi="Times New Roman"/>
          <w:b w:val="1"/>
          <w:i w:val="1"/>
          <w:color w:val="464648"/>
          <w:sz w:val="15"/>
          <w:szCs w:val="15"/>
          <w:rtl w:val="0"/>
        </w:rPr>
        <w:t xml:space="preserve">a  rlt</w:t>
      </w:r>
      <w:r w:rsidDel="00000000" w:rsidR="00000000" w:rsidRPr="00000000">
        <w:rPr>
          <w:rFonts w:ascii="Times New Roman" w:cs="Times New Roman" w:eastAsia="Times New Roman" w:hAnsi="Times New Roman"/>
          <w:b w:val="1"/>
          <w:i w:val="1"/>
          <w:color w:val="7b7b7b"/>
          <w:sz w:val="15"/>
          <w:szCs w:val="15"/>
          <w:rtl w:val="0"/>
        </w:rPr>
        <w:t xml:space="preserve">:</w:t>
      </w:r>
      <w:r w:rsidDel="00000000" w:rsidR="00000000" w:rsidRPr="00000000">
        <w:rPr>
          <w:rFonts w:ascii="Times New Roman" w:cs="Times New Roman" w:eastAsia="Times New Roman" w:hAnsi="Times New Roman"/>
          <w:b w:val="1"/>
          <w:i w:val="1"/>
          <w:color w:val="353535"/>
          <w:sz w:val="15"/>
          <w:szCs w:val="15"/>
          <w:rtl w:val="0"/>
        </w:rPr>
        <w:t xml:space="preserve">I </w:t>
      </w:r>
      <w:r w:rsidDel="00000000" w:rsidR="00000000" w:rsidRPr="00000000">
        <w:rPr>
          <w:rFonts w:ascii="Times New Roman" w:cs="Times New Roman" w:eastAsia="Times New Roman" w:hAnsi="Times New Roman"/>
          <w:b w:val="1"/>
          <w:i w:val="1"/>
          <w:color w:val="656565"/>
          <w:sz w:val="17"/>
          <w:szCs w:val="17"/>
          <w:rtl w:val="0"/>
        </w:rPr>
        <w:t xml:space="preserve">!:!};';Y</w:t>
      </w:r>
      <w:r w:rsidDel="00000000" w:rsidR="00000000" w:rsidRPr="00000000">
        <w:rPr>
          <w:rFonts w:ascii="Times New Roman" w:cs="Times New Roman" w:eastAsia="Times New Roman" w:hAnsi="Times New Roman"/>
          <w:b w:val="1"/>
          <w:i w:val="1"/>
          <w:color w:val="464648"/>
          <w:sz w:val="17"/>
          <w:szCs w:val="17"/>
          <w:rtl w:val="0"/>
        </w:rPr>
        <w:t xml:space="preserve">"</w:t>
      </w:r>
      <w:r w:rsidDel="00000000" w:rsidR="00000000" w:rsidRPr="00000000">
        <w:rPr>
          <w:rFonts w:ascii="Times New Roman" w:cs="Times New Roman" w:eastAsia="Times New Roman" w:hAnsi="Times New Roman"/>
          <w:b w:val="1"/>
          <w:i w:val="1"/>
          <w:color w:val="161616"/>
          <w:sz w:val="17"/>
          <w:szCs w:val="17"/>
          <w:rtl w:val="0"/>
        </w:rPr>
        <w:t xml:space="preserve">,</w:t>
      </w:r>
      <w:r w:rsidDel="00000000" w:rsidR="00000000" w:rsidRPr="00000000">
        <w:rPr>
          <w:rtl w:val="0"/>
        </w:rPr>
      </w:r>
    </w:p>
    <w:p w:rsidR="00000000" w:rsidDel="00000000" w:rsidP="00000000" w:rsidRDefault="00000000" w:rsidRPr="00000000" w14:paraId="000006D0">
      <w:pPr>
        <w:spacing w:before="28" w:line="220" w:lineRule="auto"/>
        <w:ind w:left="45" w:right="7301" w:firstLine="0"/>
        <w:jc w:val="center"/>
        <w:rPr>
          <w:rFonts w:ascii="Times New Roman" w:cs="Times New Roman" w:eastAsia="Times New Roman" w:hAnsi="Times New Roman"/>
          <w:sz w:val="20"/>
          <w:szCs w:val="20"/>
        </w:rPr>
      </w:pPr>
      <w:r w:rsidDel="00000000" w:rsidR="00000000" w:rsidRPr="00000000">
        <w:rPr>
          <w:rFonts w:ascii="Arial" w:cs="Arial" w:eastAsia="Arial" w:hAnsi="Arial"/>
          <w:b w:val="1"/>
          <w:i w:val="1"/>
          <w:color w:val="656565"/>
          <w:sz w:val="14"/>
          <w:szCs w:val="14"/>
          <w:vertAlign w:val="baseline"/>
          <w:rtl w:val="0"/>
        </w:rPr>
        <w:t xml:space="preserve">%</w:t>
      </w:r>
      <w:r w:rsidDel="00000000" w:rsidR="00000000" w:rsidRPr="00000000">
        <w:rPr>
          <w:rFonts w:ascii="Arial" w:cs="Arial" w:eastAsia="Arial" w:hAnsi="Arial"/>
          <w:b w:val="1"/>
          <w:i w:val="1"/>
          <w:color w:val="353535"/>
          <w:sz w:val="14"/>
          <w:szCs w:val="14"/>
          <w:vertAlign w:val="baseline"/>
          <w:rtl w:val="0"/>
        </w:rPr>
        <w:t xml:space="preserve">1</w:t>
      </w:r>
      <w:r w:rsidDel="00000000" w:rsidR="00000000" w:rsidRPr="00000000">
        <w:rPr>
          <w:rFonts w:ascii="Arial" w:cs="Arial" w:eastAsia="Arial" w:hAnsi="Arial"/>
          <w:b w:val="1"/>
          <w:i w:val="1"/>
          <w:color w:val="464648"/>
          <w:sz w:val="14"/>
          <w:szCs w:val="14"/>
          <w:vertAlign w:val="baseline"/>
          <w:rtl w:val="0"/>
        </w:rPr>
        <w:t xml:space="preserve">d</w:t>
      </w:r>
      <w:r w:rsidDel="00000000" w:rsidR="00000000" w:rsidRPr="00000000">
        <w:rPr>
          <w:rFonts w:ascii="Times New Roman" w:cs="Times New Roman" w:eastAsia="Times New Roman" w:hAnsi="Times New Roman"/>
          <w:b w:val="1"/>
          <w:i w:val="1"/>
          <w:color w:val="353535"/>
          <w:sz w:val="14"/>
          <w:szCs w:val="14"/>
          <w:vertAlign w:val="baseline"/>
          <w:rtl w:val="0"/>
        </w:rPr>
        <w:t xml:space="preserve">r</w:t>
      </w:r>
      <w:r w:rsidDel="00000000" w:rsidR="00000000" w:rsidRPr="00000000">
        <w:rPr>
          <w:rFonts w:ascii="Times New Roman" w:cs="Times New Roman" w:eastAsia="Times New Roman" w:hAnsi="Times New Roman"/>
          <w:b w:val="1"/>
          <w:i w:val="1"/>
          <w:color w:val="161616"/>
          <w:sz w:val="14"/>
          <w:szCs w:val="14"/>
          <w:vertAlign w:val="baseline"/>
          <w:rtl w:val="0"/>
        </w:rPr>
        <w:t xml:space="preserve">!</w:t>
      </w:r>
      <w:r w:rsidDel="00000000" w:rsidR="00000000" w:rsidRPr="00000000">
        <w:rPr>
          <w:rFonts w:ascii="Times New Roman" w:cs="Times New Roman" w:eastAsia="Times New Roman" w:hAnsi="Times New Roman"/>
          <w:b w:val="1"/>
          <w:i w:val="1"/>
          <w:color w:val="353535"/>
          <w:sz w:val="14"/>
          <w:szCs w:val="14"/>
          <w:vertAlign w:val="baseline"/>
          <w:rtl w:val="0"/>
        </w:rPr>
        <w:t xml:space="preserve">i</w:t>
      </w:r>
      <w:r w:rsidDel="00000000" w:rsidR="00000000" w:rsidRPr="00000000">
        <w:rPr>
          <w:rFonts w:ascii="Times New Roman" w:cs="Times New Roman" w:eastAsia="Times New Roman" w:hAnsi="Times New Roman"/>
          <w:b w:val="1"/>
          <w:i w:val="1"/>
          <w:color w:val="464648"/>
          <w:sz w:val="14"/>
          <w:szCs w:val="14"/>
          <w:vertAlign w:val="baseline"/>
          <w:rtl w:val="0"/>
        </w:rPr>
        <w:t xml:space="preserve">r</w:t>
      </w:r>
      <w:r w:rsidDel="00000000" w:rsidR="00000000" w:rsidRPr="00000000">
        <w:rPr>
          <w:rFonts w:ascii="Times New Roman" w:cs="Times New Roman" w:eastAsia="Times New Roman" w:hAnsi="Times New Roman"/>
          <w:b w:val="1"/>
          <w:i w:val="1"/>
          <w:color w:val="353535"/>
          <w:sz w:val="14"/>
          <w:szCs w:val="14"/>
          <w:vertAlign w:val="baseline"/>
          <w:rtl w:val="0"/>
        </w:rPr>
        <w:t xml:space="preserve">/</w:t>
      </w:r>
      <w:r w:rsidDel="00000000" w:rsidR="00000000" w:rsidRPr="00000000">
        <w:rPr>
          <w:rFonts w:ascii="Times New Roman" w:cs="Times New Roman" w:eastAsia="Times New Roman" w:hAnsi="Times New Roman"/>
          <w:b w:val="1"/>
          <w:i w:val="1"/>
          <w:color w:val="464648"/>
          <w:sz w:val="14"/>
          <w:szCs w:val="14"/>
          <w:vertAlign w:val="baseline"/>
          <w:rtl w:val="0"/>
        </w:rPr>
        <w:t xml:space="preserve">rt</w:t>
      </w:r>
      <w:r w:rsidDel="00000000" w:rsidR="00000000" w:rsidRPr="00000000">
        <w:rPr>
          <w:rFonts w:ascii="Times New Roman" w:cs="Times New Roman" w:eastAsia="Times New Roman" w:hAnsi="Times New Roman"/>
          <w:b w:val="1"/>
          <w:i w:val="1"/>
          <w:color w:val="b2b2b2"/>
          <w:sz w:val="14"/>
          <w:szCs w:val="14"/>
          <w:vertAlign w:val="baseline"/>
          <w:rtl w:val="0"/>
        </w:rPr>
        <w:t xml:space="preserve">, </w:t>
      </w:r>
      <w:r w:rsidDel="00000000" w:rsidR="00000000" w:rsidRPr="00000000">
        <w:rPr>
          <w:rFonts w:ascii="Arial" w:cs="Arial" w:eastAsia="Arial" w:hAnsi="Arial"/>
          <w:b w:val="1"/>
          <w:color w:val="656565"/>
          <w:sz w:val="9"/>
          <w:szCs w:val="9"/>
          <w:vertAlign w:val="baseline"/>
          <w:rtl w:val="0"/>
        </w:rPr>
        <w:t xml:space="preserve">t:  </w:t>
      </w:r>
      <w:r w:rsidDel="00000000" w:rsidR="00000000" w:rsidRPr="00000000">
        <w:rPr>
          <w:rFonts w:ascii="Times New Roman" w:cs="Times New Roman" w:eastAsia="Times New Roman" w:hAnsi="Times New Roman"/>
          <w:b w:val="1"/>
          <w:i w:val="1"/>
          <w:color w:val="656565"/>
          <w:sz w:val="14"/>
          <w:szCs w:val="14"/>
          <w:vertAlign w:val="baseline"/>
          <w:rtl w:val="0"/>
        </w:rPr>
        <w:t xml:space="preserve">,</w:t>
      </w:r>
      <w:r w:rsidDel="00000000" w:rsidR="00000000" w:rsidRPr="00000000">
        <w:rPr>
          <w:rFonts w:ascii="Times New Roman" w:cs="Times New Roman" w:eastAsia="Times New Roman" w:hAnsi="Times New Roman"/>
          <w:b w:val="1"/>
          <w:i w:val="1"/>
          <w:color w:val="7b7b7b"/>
          <w:sz w:val="14"/>
          <w:szCs w:val="14"/>
          <w:vertAlign w:val="baseline"/>
          <w:rtl w:val="0"/>
        </w:rPr>
        <w:t xml:space="preserve">_</w:t>
      </w:r>
      <w:r w:rsidDel="00000000" w:rsidR="00000000" w:rsidRPr="00000000">
        <w:rPr>
          <w:rFonts w:ascii="Times New Roman" w:cs="Times New Roman" w:eastAsia="Times New Roman" w:hAnsi="Times New Roman"/>
          <w:b w:val="1"/>
          <w:i w:val="1"/>
          <w:color w:val="464648"/>
          <w:sz w:val="14"/>
          <w:szCs w:val="14"/>
          <w:vertAlign w:val="baseline"/>
          <w:rtl w:val="0"/>
        </w:rPr>
        <w:t xml:space="preserve">J</w:t>
      </w:r>
      <w:r w:rsidDel="00000000" w:rsidR="00000000" w:rsidRPr="00000000">
        <w:rPr>
          <w:rFonts w:ascii="Times New Roman" w:cs="Times New Roman" w:eastAsia="Times New Roman" w:hAnsi="Times New Roman"/>
          <w:b w:val="1"/>
          <w:i w:val="1"/>
          <w:color w:val="656565"/>
          <w:sz w:val="14"/>
          <w:szCs w:val="14"/>
          <w:vertAlign w:val="baseline"/>
          <w:rtl w:val="0"/>
        </w:rPr>
        <w:t xml:space="preserve">':j</w:t>
      </w:r>
      <w:r w:rsidDel="00000000" w:rsidR="00000000" w:rsidRPr="00000000">
        <w:rPr>
          <w:rFonts w:ascii="Times New Roman" w:cs="Times New Roman" w:eastAsia="Times New Roman" w:hAnsi="Times New Roman"/>
          <w:b w:val="1"/>
          <w:i w:val="1"/>
          <w:color w:val="353535"/>
          <w:sz w:val="14"/>
          <w:szCs w:val="14"/>
          <w:vertAlign w:val="baseline"/>
          <w:rtl w:val="0"/>
        </w:rPr>
        <w:t xml:space="preserve">¡</w:t>
      </w:r>
      <w:r w:rsidDel="00000000" w:rsidR="00000000" w:rsidRPr="00000000">
        <w:rPr>
          <w:rFonts w:ascii="Times New Roman" w:cs="Times New Roman" w:eastAsia="Times New Roman" w:hAnsi="Times New Roman"/>
          <w:b w:val="1"/>
          <w:i w:val="1"/>
          <w:color w:val="464648"/>
          <w:sz w:val="14"/>
          <w:szCs w:val="14"/>
          <w:vertAlign w:val="baseline"/>
          <w:rtl w:val="0"/>
        </w:rPr>
        <w:t xml:space="preserve">a,</w:t>
      </w:r>
      <w:r w:rsidDel="00000000" w:rsidR="00000000" w:rsidRPr="00000000">
        <w:rPr>
          <w:rFonts w:ascii="Times New Roman" w:cs="Times New Roman" w:eastAsia="Times New Roman" w:hAnsi="Times New Roman"/>
          <w:b w:val="1"/>
          <w:i w:val="1"/>
          <w:color w:val="656565"/>
          <w:sz w:val="14"/>
          <w:szCs w:val="14"/>
          <w:vertAlign w:val="baseline"/>
          <w:rtl w:val="0"/>
        </w:rPr>
        <w:t xml:space="preserve">J  </w:t>
      </w:r>
      <w:r w:rsidDel="00000000" w:rsidR="00000000" w:rsidRPr="00000000">
        <w:rPr>
          <w:rFonts w:ascii="Arial" w:cs="Arial" w:eastAsia="Arial" w:hAnsi="Arial"/>
          <w:b w:val="1"/>
          <w:i w:val="1"/>
          <w:color w:val="353535"/>
          <w:sz w:val="14"/>
          <w:szCs w:val="14"/>
          <w:vertAlign w:val="baseline"/>
          <w:rtl w:val="0"/>
        </w:rPr>
        <w:t xml:space="preserve">r</w:t>
      </w:r>
      <w:r w:rsidDel="00000000" w:rsidR="00000000" w:rsidRPr="00000000">
        <w:rPr>
          <w:rFonts w:ascii="Arial" w:cs="Arial" w:eastAsia="Arial" w:hAnsi="Arial"/>
          <w:b w:val="1"/>
          <w:i w:val="1"/>
          <w:color w:val="464648"/>
          <w:sz w:val="14"/>
          <w:szCs w:val="14"/>
          <w:vertAlign w:val="baseline"/>
          <w:rtl w:val="0"/>
        </w:rPr>
        <w:t xml:space="preserve">i</w:t>
      </w:r>
      <w:r w:rsidDel="00000000" w:rsidR="00000000" w:rsidRPr="00000000">
        <w:rPr>
          <w:rFonts w:ascii="Arial" w:cs="Arial" w:eastAsia="Arial" w:hAnsi="Arial"/>
          <w:b w:val="1"/>
          <w:i w:val="1"/>
          <w:color w:val="656565"/>
          <w:sz w:val="14"/>
          <w:szCs w:val="14"/>
          <w:vertAlign w:val="baseline"/>
          <w:rtl w:val="0"/>
        </w:rPr>
        <w:t xml:space="preserve">e</w:t>
      </w:r>
      <w:r w:rsidDel="00000000" w:rsidR="00000000" w:rsidRPr="00000000">
        <w:rPr>
          <w:rFonts w:ascii="Arial" w:cs="Arial" w:eastAsia="Arial" w:hAnsi="Arial"/>
          <w:b w:val="1"/>
          <w:i w:val="1"/>
          <w:color w:val="353535"/>
          <w:sz w:val="14"/>
          <w:szCs w:val="14"/>
          <w:vertAlign w:val="baseline"/>
          <w:rtl w:val="0"/>
        </w:rPr>
        <w:t xml:space="preserve">l </w:t>
      </w:r>
      <w:r w:rsidDel="00000000" w:rsidR="00000000" w:rsidRPr="00000000">
        <w:rPr>
          <w:rFonts w:ascii="Arial" w:cs="Arial" w:eastAsia="Arial" w:hAnsi="Arial"/>
          <w:b w:val="1"/>
          <w:i w:val="1"/>
          <w:color w:val="656565"/>
          <w:sz w:val="14"/>
          <w:szCs w:val="14"/>
          <w:vertAlign w:val="baseline"/>
          <w:rtl w:val="0"/>
        </w:rPr>
        <w:t xml:space="preserve">.%t</w:t>
      </w:r>
      <w:r w:rsidDel="00000000" w:rsidR="00000000" w:rsidRPr="00000000">
        <w:rPr>
          <w:rFonts w:ascii="Arial" w:cs="Arial" w:eastAsia="Arial" w:hAnsi="Arial"/>
          <w:b w:val="1"/>
          <w:i w:val="1"/>
          <w:color w:val="464648"/>
          <w:sz w:val="14"/>
          <w:szCs w:val="14"/>
          <w:vertAlign w:val="baseline"/>
          <w:rtl w:val="0"/>
        </w:rPr>
        <w:t xml:space="preserve">d</w:t>
      </w:r>
      <w:r w:rsidDel="00000000" w:rsidR="00000000" w:rsidRPr="00000000">
        <w:rPr>
          <w:rFonts w:ascii="Arial" w:cs="Arial" w:eastAsia="Arial" w:hAnsi="Arial"/>
          <w:b w:val="1"/>
          <w:i w:val="1"/>
          <w:color w:val="353535"/>
          <w:sz w:val="14"/>
          <w:szCs w:val="14"/>
          <w:vertAlign w:val="baseline"/>
          <w:rtl w:val="0"/>
        </w:rPr>
        <w:t xml:space="preserve">1d</w:t>
      </w:r>
      <w:r w:rsidDel="00000000" w:rsidR="00000000" w:rsidRPr="00000000">
        <w:rPr>
          <w:rFonts w:ascii="Arial" w:cs="Arial" w:eastAsia="Arial" w:hAnsi="Arial"/>
          <w:b w:val="1"/>
          <w:i w:val="1"/>
          <w:color w:val="464648"/>
          <w:sz w:val="14"/>
          <w:szCs w:val="14"/>
          <w:vertAlign w:val="baseline"/>
          <w:rtl w:val="0"/>
        </w:rPr>
        <w:t xml:space="preserve">f</w:t>
      </w:r>
      <w:r w:rsidDel="00000000" w:rsidR="00000000" w:rsidRPr="00000000">
        <w:rPr>
          <w:rFonts w:ascii="Arial" w:cs="Arial" w:eastAsia="Arial" w:hAnsi="Arial"/>
          <w:b w:val="1"/>
          <w:i w:val="1"/>
          <w:color w:val="656565"/>
          <w:sz w:val="14"/>
          <w:szCs w:val="14"/>
          <w:vertAlign w:val="baseline"/>
          <w:rtl w:val="0"/>
        </w:rPr>
        <w:t xml:space="preserve">cf'  </w:t>
      </w:r>
      <w:r w:rsidDel="00000000" w:rsidR="00000000" w:rsidRPr="00000000">
        <w:rPr>
          <w:rFonts w:ascii="Times New Roman" w:cs="Times New Roman" w:eastAsia="Times New Roman" w:hAnsi="Times New Roman"/>
          <w:b w:val="1"/>
          <w:i w:val="1"/>
          <w:color w:val="656565"/>
          <w:sz w:val="20"/>
          <w:szCs w:val="20"/>
          <w:vertAlign w:val="baseline"/>
          <w:rtl w:val="0"/>
        </w:rPr>
        <w:t xml:space="preserve">(,}h</w:t>
      </w:r>
      <w:r w:rsidDel="00000000" w:rsidR="00000000" w:rsidRPr="00000000">
        <w:rPr>
          <w:rFonts w:ascii="Times New Roman" w:cs="Times New Roman" w:eastAsia="Times New Roman" w:hAnsi="Times New Roman"/>
          <w:b w:val="1"/>
          <w:i w:val="1"/>
          <w:color w:val="353535"/>
          <w:sz w:val="20"/>
          <w:szCs w:val="20"/>
          <w:vertAlign w:val="baseline"/>
          <w:rtl w:val="0"/>
        </w:rPr>
        <w:t xml:space="preserve">,,</w:t>
      </w:r>
      <w:r w:rsidDel="00000000" w:rsidR="00000000" w:rsidRPr="00000000">
        <w:rPr>
          <w:rtl w:val="0"/>
        </w:rPr>
      </w:r>
    </w:p>
    <w:p w:rsidR="00000000" w:rsidDel="00000000" w:rsidP="00000000" w:rsidRDefault="00000000" w:rsidRPr="00000000" w14:paraId="000006D1">
      <w:pPr>
        <w:spacing w:line="480" w:lineRule="auto"/>
        <w:ind w:left="605" w:right="7868"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b w:val="1"/>
          <w:i w:val="1"/>
          <w:color w:val="656565"/>
          <w:sz w:val="30"/>
          <w:szCs w:val="30"/>
          <w:vertAlign w:val="superscript"/>
          <w:rtl w:val="0"/>
        </w:rPr>
        <w:t xml:space="preserve">fil</w:t>
      </w:r>
      <w:r w:rsidDel="00000000" w:rsidR="00000000" w:rsidRPr="00000000">
        <w:rPr>
          <w:rFonts w:ascii="Times New Roman" w:cs="Times New Roman" w:eastAsia="Times New Roman" w:hAnsi="Times New Roman"/>
          <w:b w:val="1"/>
          <w:i w:val="1"/>
          <w:color w:val="464648"/>
          <w:sz w:val="30"/>
          <w:szCs w:val="30"/>
          <w:vertAlign w:val="superscript"/>
          <w:rtl w:val="0"/>
        </w:rPr>
        <w:t xml:space="preserve">ip</w:t>
      </w:r>
      <w:r w:rsidDel="00000000" w:rsidR="00000000" w:rsidRPr="00000000">
        <w:rPr>
          <w:rFonts w:ascii="Times New Roman" w:cs="Times New Roman" w:eastAsia="Times New Roman" w:hAnsi="Times New Roman"/>
          <w:b w:val="1"/>
          <w:i w:val="1"/>
          <w:color w:val="353535"/>
          <w:sz w:val="30"/>
          <w:szCs w:val="30"/>
          <w:vertAlign w:val="superscript"/>
          <w:rtl w:val="0"/>
        </w:rPr>
        <w:t xml:space="preserve">,</w:t>
      </w:r>
      <w:r w:rsidDel="00000000" w:rsidR="00000000" w:rsidRPr="00000000">
        <w:rPr>
          <w:rFonts w:ascii="Times New Roman" w:cs="Times New Roman" w:eastAsia="Times New Roman" w:hAnsi="Times New Roman"/>
          <w:b w:val="1"/>
          <w:i w:val="1"/>
          <w:color w:val="464648"/>
          <w:sz w:val="30"/>
          <w:szCs w:val="30"/>
          <w:vertAlign w:val="superscript"/>
          <w:rtl w:val="0"/>
        </w:rPr>
        <w:t xml:space="preserve">r</w:t>
      </w:r>
      <w:r w:rsidDel="00000000" w:rsidR="00000000" w:rsidRPr="00000000">
        <w:rPr>
          <w:rFonts w:ascii="Times New Roman" w:cs="Times New Roman" w:eastAsia="Times New Roman" w:hAnsi="Times New Roman"/>
          <w:b w:val="1"/>
          <w:i w:val="1"/>
          <w:color w:val="353535"/>
          <w:sz w:val="30"/>
          <w:szCs w:val="30"/>
          <w:vertAlign w:val="superscript"/>
          <w:rtl w:val="0"/>
        </w:rPr>
        <w:t xml:space="preserve">tli</w:t>
      </w:r>
      <w:r w:rsidDel="00000000" w:rsidR="00000000" w:rsidRPr="00000000">
        <w:rPr>
          <w:rFonts w:ascii="Times New Roman" w:cs="Times New Roman" w:eastAsia="Times New Roman" w:hAnsi="Times New Roman"/>
          <w:b w:val="1"/>
          <w:i w:val="1"/>
          <w:color w:val="656565"/>
          <w:sz w:val="30"/>
          <w:szCs w:val="30"/>
          <w:vertAlign w:val="superscript"/>
          <w:rtl w:val="0"/>
        </w:rPr>
        <w:t xml:space="preserve">c(</w:t>
      </w:r>
      <w:r w:rsidDel="00000000" w:rsidR="00000000" w:rsidRPr="00000000">
        <w:rPr>
          <w:rFonts w:ascii="Arial" w:cs="Arial" w:eastAsia="Arial" w:hAnsi="Arial"/>
          <w:color w:val="161616"/>
          <w:sz w:val="48"/>
          <w:szCs w:val="48"/>
          <w:vertAlign w:val="baseline"/>
          <w:rtl w:val="0"/>
        </w:rPr>
        <w:t xml:space="preserve">.</w:t>
      </w:r>
      <w:r w:rsidDel="00000000" w:rsidR="00000000" w:rsidRPr="00000000">
        <w:rPr>
          <w:rFonts w:ascii="Times New Roman" w:cs="Times New Roman" w:eastAsia="Times New Roman" w:hAnsi="Times New Roman"/>
          <w:b w:val="1"/>
          <w:i w:val="1"/>
          <w:color w:val="464648"/>
          <w:sz w:val="30"/>
          <w:szCs w:val="30"/>
          <w:vertAlign w:val="superscript"/>
          <w:rtl w:val="0"/>
        </w:rPr>
        <w:t xml:space="preserve">t </w:t>
      </w:r>
      <w:r w:rsidDel="00000000" w:rsidR="00000000" w:rsidRPr="00000000">
        <w:rPr>
          <w:rFonts w:ascii="Arial" w:cs="Arial" w:eastAsia="Arial" w:hAnsi="Arial"/>
          <w:color w:val="161616"/>
          <w:sz w:val="48"/>
          <w:szCs w:val="48"/>
          <w:vertAlign w:val="baseline"/>
          <w:rtl w:val="0"/>
        </w:rPr>
        <w:t xml:space="preserve">.</w:t>
      </w:r>
      <w:r w:rsidDel="00000000" w:rsidR="00000000" w:rsidRPr="00000000">
        <w:rPr>
          <w:rFonts w:ascii="Times New Roman" w:cs="Times New Roman" w:eastAsia="Times New Roman" w:hAnsi="Times New Roman"/>
          <w:b w:val="1"/>
          <w:i w:val="1"/>
          <w:color w:val="656565"/>
          <w:sz w:val="31.666666666666668"/>
          <w:szCs w:val="31.666666666666668"/>
          <w:vertAlign w:val="superscript"/>
          <w:rtl w:val="0"/>
        </w:rPr>
        <w:t xml:space="preserve">.</w:t>
      </w:r>
      <w:r w:rsidDel="00000000" w:rsidR="00000000" w:rsidRPr="00000000">
        <w:rPr>
          <w:rFonts w:ascii="Arial" w:cs="Arial" w:eastAsia="Arial" w:hAnsi="Arial"/>
          <w:color w:val="161616"/>
          <w:sz w:val="48"/>
          <w:szCs w:val="48"/>
          <w:vertAlign w:val="baseline"/>
          <w:rtl w:val="0"/>
        </w:rPr>
        <w:t xml:space="preserve">.</w:t>
      </w:r>
      <w:r w:rsidDel="00000000" w:rsidR="00000000" w:rsidRPr="00000000">
        <w:rPr>
          <w:rFonts w:ascii="Times New Roman" w:cs="Times New Roman" w:eastAsia="Times New Roman" w:hAnsi="Times New Roman"/>
          <w:b w:val="1"/>
          <w:i w:val="1"/>
          <w:color w:val="656565"/>
          <w:sz w:val="31.666666666666668"/>
          <w:szCs w:val="31.666666666666668"/>
          <w:vertAlign w:val="superscript"/>
          <w:rtl w:val="0"/>
        </w:rPr>
        <w:t xml:space="preserve">%</w:t>
      </w:r>
      <w:r w:rsidDel="00000000" w:rsidR="00000000" w:rsidRPr="00000000">
        <w:rPr>
          <w:rFonts w:ascii="Times New Roman" w:cs="Times New Roman" w:eastAsia="Times New Roman" w:hAnsi="Times New Roman"/>
          <w:b w:val="1"/>
          <w:i w:val="1"/>
          <w:color w:val="464648"/>
          <w:sz w:val="31.666666666666668"/>
          <w:szCs w:val="31.666666666666668"/>
          <w:vertAlign w:val="superscript"/>
          <w:rtl w:val="0"/>
        </w:rPr>
        <w:t xml:space="preserve">!l</w:t>
      </w:r>
      <w:r w:rsidDel="00000000" w:rsidR="00000000" w:rsidRPr="00000000">
        <w:rPr>
          <w:rFonts w:ascii="Times New Roman" w:cs="Times New Roman" w:eastAsia="Times New Roman" w:hAnsi="Times New Roman"/>
          <w:b w:val="1"/>
          <w:i w:val="1"/>
          <w:color w:val="656565"/>
          <w:sz w:val="31.666666666666668"/>
          <w:szCs w:val="31.666666666666668"/>
          <w:vertAlign w:val="superscript"/>
          <w:rtl w:val="0"/>
        </w:rPr>
        <w:t xml:space="preserve">e</w:t>
      </w:r>
      <w:r w:rsidDel="00000000" w:rsidR="00000000" w:rsidRPr="00000000">
        <w:rPr>
          <w:rFonts w:ascii="Times New Roman" w:cs="Times New Roman" w:eastAsia="Times New Roman" w:hAnsi="Times New Roman"/>
          <w:b w:val="1"/>
          <w:i w:val="1"/>
          <w:color w:val="464648"/>
          <w:sz w:val="31.666666666666668"/>
          <w:szCs w:val="31.666666666666668"/>
          <w:vertAlign w:val="superscript"/>
          <w:rtl w:val="0"/>
        </w:rPr>
        <w:t xml:space="preserve">1</w:t>
      </w:r>
      <w:r w:rsidDel="00000000" w:rsidR="00000000" w:rsidRPr="00000000">
        <w:rPr>
          <w:rFonts w:ascii="Times New Roman" w:cs="Times New Roman" w:eastAsia="Times New Roman" w:hAnsi="Times New Roman"/>
          <w:b w:val="1"/>
          <w:i w:val="1"/>
          <w:color w:val="353535"/>
          <w:sz w:val="31.666666666666668"/>
          <w:szCs w:val="31.666666666666668"/>
          <w:vertAlign w:val="superscript"/>
          <w:rtl w:val="0"/>
        </w:rPr>
        <w:t xml:space="preserve">d</w:t>
      </w:r>
      <w:r w:rsidDel="00000000" w:rsidR="00000000" w:rsidRPr="00000000">
        <w:rPr>
          <w:rFonts w:ascii="Times New Roman" w:cs="Times New Roman" w:eastAsia="Times New Roman" w:hAnsi="Times New Roman"/>
          <w:b w:val="1"/>
          <w:i w:val="1"/>
          <w:color w:val="161616"/>
          <w:sz w:val="31.666666666666668"/>
          <w:szCs w:val="31.666666666666668"/>
          <w:vertAlign w:val="superscript"/>
          <w:rtl w:val="0"/>
        </w:rPr>
        <w:t xml:space="preserve">i</w:t>
      </w:r>
      <w:r w:rsidDel="00000000" w:rsidR="00000000" w:rsidRPr="00000000">
        <w:rPr>
          <w:rFonts w:ascii="Times New Roman" w:cs="Times New Roman" w:eastAsia="Times New Roman" w:hAnsi="Times New Roman"/>
          <w:i w:val="1"/>
          <w:color w:val="464648"/>
          <w:sz w:val="13.333333333333334"/>
          <w:szCs w:val="13.333333333333334"/>
          <w:vertAlign w:val="superscript"/>
          <w:rtl w:val="0"/>
        </w:rPr>
        <w:t xml:space="preserve">/</w:t>
      </w:r>
      <w:r w:rsidDel="00000000" w:rsidR="00000000" w:rsidRPr="00000000">
        <w:rPr>
          <w:rFonts w:ascii="Times New Roman" w:cs="Times New Roman" w:eastAsia="Times New Roman" w:hAnsi="Times New Roman"/>
          <w:i w:val="1"/>
          <w:color w:val="353535"/>
          <w:sz w:val="13.333333333333334"/>
          <w:szCs w:val="13.333333333333334"/>
          <w:vertAlign w:val="superscript"/>
          <w:rtl w:val="0"/>
        </w:rPr>
        <w:t xml:space="preserve">/</w:t>
      </w:r>
      <w:r w:rsidDel="00000000" w:rsidR="00000000" w:rsidRPr="00000000">
        <w:rPr>
          <w:rFonts w:ascii="Times New Roman" w:cs="Times New Roman" w:eastAsia="Times New Roman" w:hAnsi="Times New Roman"/>
          <w:i w:val="1"/>
          <w:color w:val="464648"/>
          <w:sz w:val="13.333333333333334"/>
          <w:szCs w:val="13.333333333333334"/>
          <w:vertAlign w:val="superscript"/>
          <w:rtl w:val="0"/>
        </w:rPr>
        <w:t xml:space="preserve">(</w:t>
      </w:r>
      <w:r w:rsidDel="00000000" w:rsidR="00000000" w:rsidRPr="00000000">
        <w:rPr>
          <w:rFonts w:ascii="Times New Roman" w:cs="Times New Roman" w:eastAsia="Times New Roman" w:hAnsi="Times New Roman"/>
          <w:i w:val="1"/>
          <w:color w:val="353535"/>
          <w:sz w:val="13.333333333333334"/>
          <w:szCs w:val="13.333333333333334"/>
          <w:vertAlign w:val="superscript"/>
          <w:rtl w:val="0"/>
        </w:rPr>
        <w:t xml:space="preserve">!</w:t>
      </w:r>
      <w:r w:rsidDel="00000000" w:rsidR="00000000" w:rsidRPr="00000000">
        <w:rPr>
          <w:rtl w:val="0"/>
        </w:rPr>
      </w:r>
    </w:p>
    <w:p w:rsidR="00000000" w:rsidDel="00000000" w:rsidP="00000000" w:rsidRDefault="00000000" w:rsidRPr="00000000" w14:paraId="000006D2">
      <w:pPr>
        <w:spacing w:before="26" w:line="140" w:lineRule="auto"/>
        <w:ind w:left="106" w:right="7383" w:firstLine="0"/>
        <w:jc w:val="center"/>
        <w:rPr>
          <w:rFonts w:ascii="Arial" w:cs="Arial" w:eastAsia="Arial" w:hAnsi="Arial"/>
          <w:sz w:val="13"/>
          <w:szCs w:val="13"/>
        </w:rPr>
      </w:pPr>
      <w:r w:rsidDel="00000000" w:rsidR="00000000" w:rsidRPr="00000000">
        <w:rPr>
          <w:rFonts w:ascii="Arial" w:cs="Arial" w:eastAsia="Arial" w:hAnsi="Arial"/>
          <w:b w:val="1"/>
          <w:i w:val="1"/>
          <w:color w:val="161616"/>
          <w:sz w:val="13"/>
          <w:szCs w:val="13"/>
          <w:rtl w:val="0"/>
        </w:rPr>
        <w:t xml:space="preserve">MINIS</w:t>
      </w:r>
      <w:r w:rsidDel="00000000" w:rsidR="00000000" w:rsidRPr="00000000">
        <w:rPr>
          <w:rFonts w:ascii="Arial" w:cs="Arial" w:eastAsia="Arial" w:hAnsi="Arial"/>
          <w:b w:val="1"/>
          <w:i w:val="1"/>
          <w:color w:val="353535"/>
          <w:sz w:val="13"/>
          <w:szCs w:val="13"/>
          <w:rtl w:val="0"/>
        </w:rPr>
        <w:t xml:space="preserve">T</w:t>
      </w:r>
      <w:r w:rsidDel="00000000" w:rsidR="00000000" w:rsidRPr="00000000">
        <w:rPr>
          <w:rFonts w:ascii="Arial" w:cs="Arial" w:eastAsia="Arial" w:hAnsi="Arial"/>
          <w:b w:val="1"/>
          <w:i w:val="1"/>
          <w:color w:val="161616"/>
          <w:sz w:val="13"/>
          <w:szCs w:val="13"/>
          <w:rtl w:val="0"/>
        </w:rPr>
        <w:t xml:space="preserve">ERIO  DE TRABAJO  Y EMPLEO</w:t>
      </w:r>
      <w:r w:rsidDel="00000000" w:rsidR="00000000" w:rsidRPr="00000000">
        <w:rPr>
          <w:rtl w:val="0"/>
        </w:rPr>
      </w:r>
    </w:p>
    <w:p w:rsidR="00000000" w:rsidDel="00000000" w:rsidP="00000000" w:rsidRDefault="00000000" w:rsidRPr="00000000" w14:paraId="000006D3">
      <w:pPr>
        <w:spacing w:before="9" w:line="100" w:lineRule="auto"/>
        <w:jc w:val="left"/>
        <w:rPr>
          <w:sz w:val="11"/>
          <w:szCs w:val="11"/>
        </w:rPr>
      </w:pPr>
      <w:r w:rsidDel="00000000" w:rsidR="00000000" w:rsidRPr="00000000">
        <w:rPr>
          <w:rtl w:val="0"/>
        </w:rPr>
      </w:r>
    </w:p>
    <w:p w:rsidR="00000000" w:rsidDel="00000000" w:rsidP="00000000" w:rsidRDefault="00000000" w:rsidRPr="00000000" w14:paraId="000006D4">
      <w:pPr>
        <w:spacing w:line="200" w:lineRule="auto"/>
        <w:jc w:val="left"/>
        <w:rPr>
          <w:sz w:val="20"/>
          <w:szCs w:val="20"/>
        </w:rPr>
      </w:pPr>
      <w:r w:rsidDel="00000000" w:rsidR="00000000" w:rsidRPr="00000000">
        <w:rPr>
          <w:rtl w:val="0"/>
        </w:rPr>
      </w:r>
    </w:p>
    <w:p w:rsidR="00000000" w:rsidDel="00000000" w:rsidP="00000000" w:rsidRDefault="00000000" w:rsidRPr="00000000" w14:paraId="000006D5">
      <w:pPr>
        <w:spacing w:before="32" w:line="378" w:lineRule="auto"/>
        <w:ind w:left="200" w:right="126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63.1. En el marco de la aplicación del presente capitulo</w:t>
      </w:r>
      <w:r w:rsidDel="00000000" w:rsidR="00000000" w:rsidRPr="00000000">
        <w:rPr>
          <w:rFonts w:ascii="Times New Roman" w:cs="Times New Roman" w:eastAsia="Times New Roman" w:hAnsi="Times New Roman"/>
          <w:color w:val="464648"/>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podrán disponerse la creación de agencias</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institutos o programas institucionales a tal fin.</w:t>
      </w:r>
      <w:r w:rsidDel="00000000" w:rsidR="00000000" w:rsidRPr="00000000">
        <w:rPr>
          <w:rtl w:val="0"/>
        </w:rPr>
      </w:r>
    </w:p>
    <w:p w:rsidR="00000000" w:rsidDel="00000000" w:rsidP="00000000" w:rsidRDefault="00000000" w:rsidRPr="00000000" w14:paraId="000006D6">
      <w:pPr>
        <w:spacing w:before="2" w:line="100" w:lineRule="auto"/>
        <w:jc w:val="left"/>
        <w:rPr>
          <w:sz w:val="10"/>
          <w:szCs w:val="10"/>
        </w:rPr>
      </w:pPr>
      <w:r w:rsidDel="00000000" w:rsidR="00000000" w:rsidRPr="00000000">
        <w:rPr>
          <w:rtl w:val="0"/>
        </w:rPr>
      </w:r>
    </w:p>
    <w:p w:rsidR="00000000" w:rsidDel="00000000" w:rsidP="00000000" w:rsidRDefault="00000000" w:rsidRPr="00000000" w14:paraId="000006D7">
      <w:pPr>
        <w:spacing w:line="200" w:lineRule="auto"/>
        <w:jc w:val="left"/>
        <w:rPr>
          <w:sz w:val="20"/>
          <w:szCs w:val="20"/>
        </w:rPr>
      </w:pPr>
      <w:r w:rsidDel="00000000" w:rsidR="00000000" w:rsidRPr="00000000">
        <w:rPr>
          <w:rtl w:val="0"/>
        </w:rPr>
      </w:r>
    </w:p>
    <w:p w:rsidR="00000000" w:rsidDel="00000000" w:rsidP="00000000" w:rsidRDefault="00000000" w:rsidRPr="00000000" w14:paraId="000006D8">
      <w:pPr>
        <w:spacing w:line="200" w:lineRule="auto"/>
        <w:jc w:val="left"/>
        <w:rPr>
          <w:sz w:val="20"/>
          <w:szCs w:val="20"/>
        </w:rPr>
      </w:pPr>
      <w:r w:rsidDel="00000000" w:rsidR="00000000" w:rsidRPr="00000000">
        <w:rPr>
          <w:rtl w:val="0"/>
        </w:rPr>
      </w:r>
    </w:p>
    <w:p w:rsidR="00000000" w:rsidDel="00000000" w:rsidP="00000000" w:rsidRDefault="00000000" w:rsidRPr="00000000" w14:paraId="000006D9">
      <w:pPr>
        <w:spacing w:line="372" w:lineRule="auto"/>
        <w:ind w:left="200" w:right="126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3"/>
          <w:szCs w:val="23"/>
          <w:rtl w:val="0"/>
        </w:rPr>
        <w:t xml:space="preserve">TÍTULO  VIII- RÉGIMEN  DE LICENCIAS,  JUSTIFICACIONES Y FRANQUICIAS.</w:t>
      </w:r>
      <w:r w:rsidDel="00000000" w:rsidR="00000000" w:rsidRPr="00000000">
        <w:rPr>
          <w:rtl w:val="0"/>
        </w:rPr>
      </w:r>
    </w:p>
    <w:p w:rsidR="00000000" w:rsidDel="00000000" w:rsidP="00000000" w:rsidRDefault="00000000" w:rsidRPr="00000000" w14:paraId="000006DA">
      <w:pPr>
        <w:spacing w:before="2" w:line="100" w:lineRule="auto"/>
        <w:jc w:val="left"/>
        <w:rPr>
          <w:sz w:val="10"/>
          <w:szCs w:val="10"/>
        </w:rPr>
      </w:pPr>
      <w:r w:rsidDel="00000000" w:rsidR="00000000" w:rsidRPr="00000000">
        <w:rPr>
          <w:rtl w:val="0"/>
        </w:rPr>
      </w:r>
    </w:p>
    <w:p w:rsidR="00000000" w:rsidDel="00000000" w:rsidP="00000000" w:rsidRDefault="00000000" w:rsidRPr="00000000" w14:paraId="000006DB">
      <w:pPr>
        <w:spacing w:line="200" w:lineRule="auto"/>
        <w:jc w:val="left"/>
        <w:rPr>
          <w:sz w:val="20"/>
          <w:szCs w:val="20"/>
        </w:rPr>
      </w:pPr>
      <w:r w:rsidDel="00000000" w:rsidR="00000000" w:rsidRPr="00000000">
        <w:rPr>
          <w:rtl w:val="0"/>
        </w:rPr>
      </w:r>
    </w:p>
    <w:p w:rsidR="00000000" w:rsidDel="00000000" w:rsidP="00000000" w:rsidRDefault="00000000" w:rsidRPr="00000000" w14:paraId="000006DC">
      <w:pPr>
        <w:spacing w:line="200" w:lineRule="auto"/>
        <w:jc w:val="left"/>
        <w:rPr>
          <w:sz w:val="20"/>
          <w:szCs w:val="20"/>
        </w:rPr>
      </w:pPr>
      <w:r w:rsidDel="00000000" w:rsidR="00000000" w:rsidRPr="00000000">
        <w:rPr>
          <w:rtl w:val="0"/>
        </w:rPr>
      </w:r>
    </w:p>
    <w:p w:rsidR="00000000" w:rsidDel="00000000" w:rsidP="00000000" w:rsidRDefault="00000000" w:rsidRPr="00000000" w14:paraId="000006DD">
      <w:pPr>
        <w:spacing w:line="376" w:lineRule="auto"/>
        <w:ind w:left="178" w:right="1275" w:firstLine="21.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Todo trabajador tendrá derecho, desde la fecha de su incorporación</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a utilizar las licencias</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justificaciones  y franquicias  regladas  en el presente  que se detallarán en los  siguientes artículos</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conforme las normas que para cada caso en particular se establezcan por vía de Reglamentación</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incluidos los individuos del artículo 17</w:t>
      </w:r>
      <w:r w:rsidDel="00000000" w:rsidR="00000000" w:rsidRPr="00000000">
        <w:rPr>
          <w:rFonts w:ascii="Times New Roman" w:cs="Times New Roman" w:eastAsia="Times New Roman" w:hAnsi="Times New Roman"/>
          <w:color w:val="353535"/>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w:t>
      </w:r>
      <w:r w:rsidDel="00000000" w:rsidR="00000000" w:rsidRPr="00000000">
        <w:rPr>
          <w:rtl w:val="0"/>
        </w:rPr>
      </w:r>
    </w:p>
    <w:p w:rsidR="00000000" w:rsidDel="00000000" w:rsidP="00000000" w:rsidRDefault="00000000" w:rsidRPr="00000000" w14:paraId="000006DE">
      <w:pPr>
        <w:spacing w:before="7" w:line="140" w:lineRule="auto"/>
        <w:jc w:val="left"/>
        <w:rPr>
          <w:sz w:val="15"/>
          <w:szCs w:val="15"/>
        </w:rPr>
      </w:pPr>
      <w:r w:rsidDel="00000000" w:rsidR="00000000" w:rsidRPr="00000000">
        <w:rPr>
          <w:rtl w:val="0"/>
        </w:rPr>
      </w:r>
    </w:p>
    <w:p w:rsidR="00000000" w:rsidDel="00000000" w:rsidP="00000000" w:rsidRDefault="00000000" w:rsidRPr="00000000" w14:paraId="000006DF">
      <w:pPr>
        <w:spacing w:line="200" w:lineRule="auto"/>
        <w:jc w:val="left"/>
        <w:rPr>
          <w:sz w:val="20"/>
          <w:szCs w:val="20"/>
        </w:rPr>
      </w:pPr>
      <w:r w:rsidDel="00000000" w:rsidR="00000000" w:rsidRPr="00000000">
        <w:rPr>
          <w:rtl w:val="0"/>
        </w:rPr>
      </w:r>
    </w:p>
    <w:p w:rsidR="00000000" w:rsidDel="00000000" w:rsidP="00000000" w:rsidRDefault="00000000" w:rsidRPr="00000000" w14:paraId="000006E0">
      <w:pPr>
        <w:spacing w:line="200" w:lineRule="auto"/>
        <w:jc w:val="left"/>
        <w:rPr>
          <w:sz w:val="20"/>
          <w:szCs w:val="20"/>
        </w:rPr>
      </w:pPr>
      <w:r w:rsidDel="00000000" w:rsidR="00000000" w:rsidRPr="00000000">
        <w:rPr>
          <w:rtl w:val="0"/>
        </w:rPr>
      </w:r>
    </w:p>
    <w:p w:rsidR="00000000" w:rsidDel="00000000" w:rsidP="00000000" w:rsidRDefault="00000000" w:rsidRPr="00000000" w14:paraId="000006E1">
      <w:pPr>
        <w:spacing w:line="200" w:lineRule="auto"/>
        <w:jc w:val="left"/>
        <w:rPr>
          <w:sz w:val="20"/>
          <w:szCs w:val="20"/>
        </w:rPr>
      </w:pPr>
      <w:r w:rsidDel="00000000" w:rsidR="00000000" w:rsidRPr="00000000">
        <w:rPr>
          <w:rtl w:val="0"/>
        </w:rPr>
      </w:r>
    </w:p>
    <w:p w:rsidR="00000000" w:rsidDel="00000000" w:rsidP="00000000" w:rsidRDefault="00000000" w:rsidRPr="00000000" w14:paraId="000006E2">
      <w:pPr>
        <w:ind w:left="200" w:right="5377"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3"/>
          <w:szCs w:val="23"/>
          <w:rtl w:val="0"/>
        </w:rPr>
        <w:t xml:space="preserve">CAPÍTULO 1: LICENCIAS  ORDINARIAS.</w:t>
      </w:r>
      <w:r w:rsidDel="00000000" w:rsidR="00000000" w:rsidRPr="00000000">
        <w:rPr>
          <w:rtl w:val="0"/>
        </w:rPr>
      </w:r>
    </w:p>
    <w:p w:rsidR="00000000" w:rsidDel="00000000" w:rsidP="00000000" w:rsidRDefault="00000000" w:rsidRPr="00000000" w14:paraId="000006E3">
      <w:pPr>
        <w:spacing w:line="200" w:lineRule="auto"/>
        <w:jc w:val="left"/>
        <w:rPr>
          <w:sz w:val="20"/>
          <w:szCs w:val="20"/>
        </w:rPr>
      </w:pPr>
      <w:r w:rsidDel="00000000" w:rsidR="00000000" w:rsidRPr="00000000">
        <w:rPr>
          <w:rtl w:val="0"/>
        </w:rPr>
      </w:r>
    </w:p>
    <w:p w:rsidR="00000000" w:rsidDel="00000000" w:rsidP="00000000" w:rsidRDefault="00000000" w:rsidRPr="00000000" w14:paraId="000006E4">
      <w:pPr>
        <w:spacing w:line="200" w:lineRule="auto"/>
        <w:jc w:val="left"/>
        <w:rPr>
          <w:sz w:val="20"/>
          <w:szCs w:val="20"/>
        </w:rPr>
      </w:pPr>
      <w:r w:rsidDel="00000000" w:rsidR="00000000" w:rsidRPr="00000000">
        <w:rPr>
          <w:rtl w:val="0"/>
        </w:rPr>
      </w:r>
    </w:p>
    <w:p w:rsidR="00000000" w:rsidDel="00000000" w:rsidP="00000000" w:rsidRDefault="00000000" w:rsidRPr="00000000" w14:paraId="000006E5">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6E6">
      <w:pPr>
        <w:ind w:left="200" w:right="372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3"/>
          <w:szCs w:val="23"/>
          <w:rtl w:val="0"/>
        </w:rPr>
        <w:t xml:space="preserve">ARTÍCULO 64.- LICENCIA ANUAL REGLAMENTARIA.</w:t>
      </w:r>
      <w:r w:rsidDel="00000000" w:rsidR="00000000" w:rsidRPr="00000000">
        <w:rPr>
          <w:rtl w:val="0"/>
        </w:rPr>
      </w:r>
    </w:p>
    <w:p w:rsidR="00000000" w:rsidDel="00000000" w:rsidP="00000000" w:rsidRDefault="00000000" w:rsidRPr="00000000" w14:paraId="000006E7">
      <w:pPr>
        <w:spacing w:before="6" w:line="140" w:lineRule="auto"/>
        <w:jc w:val="left"/>
        <w:rPr>
          <w:sz w:val="15"/>
          <w:szCs w:val="15"/>
        </w:rPr>
      </w:pPr>
      <w:r w:rsidDel="00000000" w:rsidR="00000000" w:rsidRPr="00000000">
        <w:rPr>
          <w:rtl w:val="0"/>
        </w:rPr>
      </w:r>
    </w:p>
    <w:p w:rsidR="00000000" w:rsidDel="00000000" w:rsidP="00000000" w:rsidRDefault="00000000" w:rsidRPr="00000000" w14:paraId="000006E8">
      <w:pPr>
        <w:spacing w:line="200" w:lineRule="auto"/>
        <w:jc w:val="left"/>
        <w:rPr>
          <w:sz w:val="20"/>
          <w:szCs w:val="20"/>
        </w:rPr>
      </w:pPr>
      <w:r w:rsidDel="00000000" w:rsidR="00000000" w:rsidRPr="00000000">
        <w:rPr>
          <w:rtl w:val="0"/>
        </w:rPr>
      </w:r>
    </w:p>
    <w:p w:rsidR="00000000" w:rsidDel="00000000" w:rsidP="00000000" w:rsidRDefault="00000000" w:rsidRPr="00000000" w14:paraId="000006E9">
      <w:pPr>
        <w:spacing w:line="200" w:lineRule="auto"/>
        <w:jc w:val="left"/>
        <w:rPr>
          <w:sz w:val="20"/>
          <w:szCs w:val="20"/>
        </w:rPr>
      </w:pPr>
      <w:r w:rsidDel="00000000" w:rsidR="00000000" w:rsidRPr="00000000">
        <w:rPr>
          <w:rtl w:val="0"/>
        </w:rPr>
      </w:r>
    </w:p>
    <w:p w:rsidR="00000000" w:rsidDel="00000000" w:rsidP="00000000" w:rsidRDefault="00000000" w:rsidRPr="00000000" w14:paraId="000006EA">
      <w:pPr>
        <w:spacing w:line="374" w:lineRule="auto"/>
        <w:ind w:left="200" w:right="127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3"/>
          <w:szCs w:val="23"/>
          <w:rtl w:val="0"/>
        </w:rPr>
        <w:t xml:space="preserve">ARTÍCULO  64.1.- TÉRMINO.  </w:t>
      </w:r>
      <w:r w:rsidDel="00000000" w:rsidR="00000000" w:rsidRPr="00000000">
        <w:rPr>
          <w:rFonts w:ascii="Times New Roman" w:cs="Times New Roman" w:eastAsia="Times New Roman" w:hAnsi="Times New Roman"/>
          <w:color w:val="161616"/>
          <w:sz w:val="23"/>
          <w:szCs w:val="23"/>
          <w:rtl w:val="0"/>
        </w:rPr>
        <w:t xml:space="preserve">La Licencia Anual Reglamentaria se otorgará por año calendario vencido. El período de licencia se otorgará con integro goce de haberes</w:t>
      </w:r>
      <w:r w:rsidDel="00000000" w:rsidR="00000000" w:rsidRPr="00000000">
        <w:rPr>
          <w:rFonts w:ascii="Times New Roman" w:cs="Times New Roman" w:eastAsia="Times New Roman" w:hAnsi="Times New Roman"/>
          <w:color w:val="464648"/>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siendo obligatoria  su concesión  y utilización  de acuerdo  con la antigüedad  del trabajador.  El término de esta licencia será fijado en relación con la antigüedad que registre el trabajador al</w:t>
      </w:r>
      <w:r w:rsidDel="00000000" w:rsidR="00000000" w:rsidRPr="00000000">
        <w:rPr>
          <w:rtl w:val="0"/>
        </w:rPr>
      </w:r>
    </w:p>
    <w:p w:rsidR="00000000" w:rsidDel="00000000" w:rsidP="00000000" w:rsidRDefault="00000000" w:rsidRPr="00000000" w14:paraId="000006EB">
      <w:pPr>
        <w:spacing w:before="10" w:lineRule="auto"/>
        <w:ind w:left="200" w:right="1287"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31  de diciembre del año al que corresponda el beneficio y de acuerdo a la siguiente escala:</w:t>
      </w:r>
      <w:r w:rsidDel="00000000" w:rsidR="00000000" w:rsidRPr="00000000">
        <w:rPr>
          <w:rtl w:val="0"/>
        </w:rPr>
      </w:r>
    </w:p>
    <w:p w:rsidR="00000000" w:rsidDel="00000000" w:rsidP="00000000" w:rsidRDefault="00000000" w:rsidRPr="00000000" w14:paraId="000006EC">
      <w:pPr>
        <w:spacing w:line="200" w:lineRule="auto"/>
        <w:jc w:val="left"/>
        <w:rPr>
          <w:sz w:val="20"/>
          <w:szCs w:val="20"/>
        </w:rPr>
      </w:pPr>
      <w:r w:rsidDel="00000000" w:rsidR="00000000" w:rsidRPr="00000000">
        <w:rPr>
          <w:rtl w:val="0"/>
        </w:rPr>
      </w:r>
    </w:p>
    <w:p w:rsidR="00000000" w:rsidDel="00000000" w:rsidP="00000000" w:rsidRDefault="00000000" w:rsidRPr="00000000" w14:paraId="000006ED">
      <w:pPr>
        <w:spacing w:line="200" w:lineRule="auto"/>
        <w:jc w:val="left"/>
        <w:rPr>
          <w:sz w:val="20"/>
          <w:szCs w:val="20"/>
        </w:rPr>
      </w:pPr>
      <w:r w:rsidDel="00000000" w:rsidR="00000000" w:rsidRPr="00000000">
        <w:rPr>
          <w:rtl w:val="0"/>
        </w:rPr>
      </w:r>
    </w:p>
    <w:p w:rsidR="00000000" w:rsidDel="00000000" w:rsidP="00000000" w:rsidRDefault="00000000" w:rsidRPr="00000000" w14:paraId="000006EE">
      <w:pPr>
        <w:spacing w:before="3" w:line="240" w:lineRule="auto"/>
        <w:jc w:val="left"/>
        <w:rPr>
          <w:sz w:val="24"/>
          <w:szCs w:val="24"/>
        </w:rPr>
      </w:pPr>
      <w:r w:rsidDel="00000000" w:rsidR="00000000" w:rsidRPr="00000000">
        <w:rPr>
          <w:rtl w:val="0"/>
        </w:rPr>
      </w:r>
    </w:p>
    <w:p w:rsidR="00000000" w:rsidDel="00000000" w:rsidP="00000000" w:rsidRDefault="00000000" w:rsidRPr="00000000" w14:paraId="000006EF">
      <w:pPr>
        <w:spacing w:line="372" w:lineRule="auto"/>
        <w:ind w:left="200" w:right="127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64.1</w:t>
      </w:r>
      <w:r w:rsidDel="00000000" w:rsidR="00000000" w:rsidRPr="00000000">
        <w:rPr>
          <w:rFonts w:ascii="Times New Roman" w:cs="Times New Roman" w:eastAsia="Times New Roman" w:hAnsi="Times New Roman"/>
          <w:color w:val="353535"/>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1.-  Antigüedad   menor  a  SEIS  (6)  meses:  proporcional   al  tiempo trabajado</w:t>
      </w:r>
      <w:r w:rsidDel="00000000" w:rsidR="00000000" w:rsidRPr="00000000">
        <w:rPr>
          <w:rFonts w:ascii="Times New Roman" w:cs="Times New Roman" w:eastAsia="Times New Roman" w:hAnsi="Times New Roman"/>
          <w:color w:val="464648"/>
          <w:sz w:val="23"/>
          <w:szCs w:val="23"/>
          <w:rtl w:val="0"/>
        </w:rPr>
        <w:t xml:space="preserve">.</w:t>
      </w:r>
      <w:r w:rsidDel="00000000" w:rsidR="00000000" w:rsidRPr="00000000">
        <w:rPr>
          <w:rtl w:val="0"/>
        </w:rPr>
      </w:r>
    </w:p>
    <w:p w:rsidR="00000000" w:rsidDel="00000000" w:rsidP="00000000" w:rsidRDefault="00000000" w:rsidRPr="00000000" w14:paraId="000006F0">
      <w:pPr>
        <w:spacing w:line="200" w:lineRule="auto"/>
        <w:jc w:val="left"/>
        <w:rPr>
          <w:sz w:val="20"/>
          <w:szCs w:val="20"/>
        </w:rPr>
      </w:pPr>
      <w:r w:rsidDel="00000000" w:rsidR="00000000" w:rsidRPr="00000000">
        <w:rPr>
          <w:rtl w:val="0"/>
        </w:rPr>
      </w:r>
    </w:p>
    <w:p w:rsidR="00000000" w:rsidDel="00000000" w:rsidP="00000000" w:rsidRDefault="00000000" w:rsidRPr="00000000" w14:paraId="000006F1">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6F2">
      <w:pPr>
        <w:spacing w:line="372" w:lineRule="auto"/>
        <w:ind w:left="200" w:right="128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El trabajador gozará  de un período de descanso  anual</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en proporción  de un </w:t>
      </w:r>
      <w:r w:rsidDel="00000000" w:rsidR="00000000" w:rsidRPr="00000000">
        <w:rPr>
          <w:rFonts w:ascii="Arial" w:cs="Arial" w:eastAsia="Arial" w:hAnsi="Arial"/>
          <w:color w:val="161616"/>
          <w:sz w:val="21"/>
          <w:szCs w:val="21"/>
          <w:rtl w:val="0"/>
        </w:rPr>
        <w:t xml:space="preserve">(!) </w:t>
      </w:r>
      <w:r w:rsidDel="00000000" w:rsidR="00000000" w:rsidRPr="00000000">
        <w:rPr>
          <w:rFonts w:ascii="Times New Roman" w:cs="Times New Roman" w:eastAsia="Times New Roman" w:hAnsi="Times New Roman"/>
          <w:color w:val="161616"/>
          <w:sz w:val="23"/>
          <w:szCs w:val="23"/>
          <w:rtl w:val="0"/>
        </w:rPr>
        <w:t xml:space="preserve">día de descanso por cada VEINTE (20) días de trabajo efectivo.</w:t>
      </w:r>
      <w:r w:rsidDel="00000000" w:rsidR="00000000" w:rsidRPr="00000000">
        <w:rPr>
          <w:rtl w:val="0"/>
        </w:rPr>
      </w:r>
    </w:p>
    <w:p w:rsidR="00000000" w:rsidDel="00000000" w:rsidP="00000000" w:rsidRDefault="00000000" w:rsidRPr="00000000" w14:paraId="000006F3">
      <w:pPr>
        <w:spacing w:before="1" w:line="120" w:lineRule="auto"/>
        <w:jc w:val="left"/>
        <w:rPr>
          <w:sz w:val="13"/>
          <w:szCs w:val="13"/>
        </w:rPr>
      </w:pPr>
      <w:r w:rsidDel="00000000" w:rsidR="00000000" w:rsidRPr="00000000">
        <w:rPr>
          <w:rtl w:val="0"/>
        </w:rPr>
      </w:r>
    </w:p>
    <w:p w:rsidR="00000000" w:rsidDel="00000000" w:rsidP="00000000" w:rsidRDefault="00000000" w:rsidRPr="00000000" w14:paraId="000006F4">
      <w:pPr>
        <w:spacing w:line="200" w:lineRule="auto"/>
        <w:jc w:val="left"/>
        <w:rPr>
          <w:sz w:val="20"/>
          <w:szCs w:val="20"/>
        </w:rPr>
      </w:pPr>
      <w:r w:rsidDel="00000000" w:rsidR="00000000" w:rsidRPr="00000000">
        <w:rPr>
          <w:rtl w:val="0"/>
        </w:rPr>
      </w:r>
    </w:p>
    <w:p w:rsidR="00000000" w:rsidDel="00000000" w:rsidP="00000000" w:rsidRDefault="00000000" w:rsidRPr="00000000" w14:paraId="000006F5">
      <w:pPr>
        <w:spacing w:line="200" w:lineRule="auto"/>
        <w:jc w:val="left"/>
        <w:rPr>
          <w:sz w:val="20"/>
          <w:szCs w:val="20"/>
        </w:rPr>
      </w:pPr>
      <w:r w:rsidDel="00000000" w:rsidR="00000000" w:rsidRPr="00000000">
        <w:rPr>
          <w:rtl w:val="0"/>
        </w:rPr>
      </w:r>
    </w:p>
    <w:p w:rsidR="00000000" w:rsidDel="00000000" w:rsidP="00000000" w:rsidRDefault="00000000" w:rsidRPr="00000000" w14:paraId="000006F6">
      <w:pPr>
        <w:spacing w:line="385" w:lineRule="auto"/>
        <w:ind w:left="200" w:right="128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64.1.2.-  Antigüedad  mayor  a  SEIS  (6) meses  y  hasta  CINCO  (5)  años: TREINTA (30) días corridos.</w:t>
      </w:r>
      <w:r w:rsidDel="00000000" w:rsidR="00000000" w:rsidRPr="00000000">
        <w:rPr>
          <w:rtl w:val="0"/>
        </w:rPr>
      </w:r>
    </w:p>
    <w:p w:rsidR="00000000" w:rsidDel="00000000" w:rsidP="00000000" w:rsidRDefault="00000000" w:rsidRPr="00000000" w14:paraId="000006F7">
      <w:pPr>
        <w:spacing w:line="200" w:lineRule="auto"/>
        <w:jc w:val="left"/>
        <w:rPr>
          <w:sz w:val="20"/>
          <w:szCs w:val="20"/>
        </w:rPr>
      </w:pPr>
      <w:r w:rsidDel="00000000" w:rsidR="00000000" w:rsidRPr="00000000">
        <w:rPr>
          <w:rtl w:val="0"/>
        </w:rPr>
      </w:r>
    </w:p>
    <w:p w:rsidR="00000000" w:rsidDel="00000000" w:rsidP="00000000" w:rsidRDefault="00000000" w:rsidRPr="00000000" w14:paraId="000006F8">
      <w:pPr>
        <w:spacing w:before="14" w:line="260" w:lineRule="auto"/>
        <w:jc w:val="left"/>
        <w:rPr>
          <w:sz w:val="26"/>
          <w:szCs w:val="26"/>
        </w:rPr>
      </w:pPr>
      <w:r w:rsidDel="00000000" w:rsidR="00000000" w:rsidRPr="00000000">
        <w:rPr>
          <w:rtl w:val="0"/>
        </w:rPr>
      </w:r>
    </w:p>
    <w:p w:rsidR="00000000" w:rsidDel="00000000" w:rsidP="00000000" w:rsidRDefault="00000000" w:rsidRPr="00000000" w14:paraId="000006F9">
      <w:pPr>
        <w:spacing w:line="372" w:lineRule="auto"/>
        <w:ind w:left="200" w:right="128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64.1.3.-  Antigüedad  mayor  a CINCO  (5)  años  y  hasta  DIEZ  (10)  años</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TREINTA Y CINCO (35) días corridos.</w:t>
      </w:r>
      <w:r w:rsidDel="00000000" w:rsidR="00000000" w:rsidRPr="00000000">
        <w:rPr>
          <w:rtl w:val="0"/>
        </w:rPr>
      </w:r>
    </w:p>
    <w:p w:rsidR="00000000" w:rsidDel="00000000" w:rsidP="00000000" w:rsidRDefault="00000000" w:rsidRPr="00000000" w14:paraId="000006FA">
      <w:pPr>
        <w:spacing w:before="2" w:line="140" w:lineRule="auto"/>
        <w:jc w:val="left"/>
        <w:rPr>
          <w:sz w:val="14"/>
          <w:szCs w:val="14"/>
        </w:rPr>
      </w:pPr>
      <w:r w:rsidDel="00000000" w:rsidR="00000000" w:rsidRPr="00000000">
        <w:rPr>
          <w:rtl w:val="0"/>
        </w:rPr>
      </w:r>
    </w:p>
    <w:p w:rsidR="00000000" w:rsidDel="00000000" w:rsidP="00000000" w:rsidRDefault="00000000" w:rsidRPr="00000000" w14:paraId="000006FB">
      <w:pPr>
        <w:spacing w:line="200" w:lineRule="auto"/>
        <w:jc w:val="left"/>
        <w:rPr>
          <w:sz w:val="20"/>
          <w:szCs w:val="20"/>
        </w:rPr>
      </w:pPr>
      <w:r w:rsidDel="00000000" w:rsidR="00000000" w:rsidRPr="00000000">
        <w:rPr>
          <w:rtl w:val="0"/>
        </w:rPr>
      </w:r>
    </w:p>
    <w:p w:rsidR="00000000" w:rsidDel="00000000" w:rsidP="00000000" w:rsidRDefault="00000000" w:rsidRPr="00000000" w14:paraId="000006FC">
      <w:pPr>
        <w:ind w:left="200" w:right="128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64.1.4.- Antigüedad  mayor a DIEZ (10) años y hasta QUINCE  (15) años: CUARENTA (40) días corridos.</w:t>
      </w:r>
      <w:r w:rsidDel="00000000" w:rsidR="00000000" w:rsidRPr="00000000">
        <w:rPr>
          <w:rtl w:val="0"/>
        </w:rPr>
      </w:r>
    </w:p>
    <w:p w:rsidR="00000000" w:rsidDel="00000000" w:rsidP="00000000" w:rsidRDefault="00000000" w:rsidRPr="00000000" w14:paraId="000006FD">
      <w:pPr>
        <w:spacing w:before="97" w:lineRule="auto"/>
        <w:ind w:left="4791" w:right="5114" w:firstLine="0"/>
        <w:jc w:val="center"/>
        <w:rPr>
          <w:rFonts w:ascii="Arial" w:cs="Arial" w:eastAsia="Arial" w:hAnsi="Arial"/>
          <w:sz w:val="15"/>
          <w:szCs w:val="15"/>
        </w:rPr>
        <w:sectPr>
          <w:type w:val="continuous"/>
          <w:pgSz w:h="20160" w:w="12240" w:orient="portrait"/>
          <w:pgMar w:bottom="280" w:top="280" w:left="1600" w:right="500" w:header="360" w:footer="360"/>
        </w:sectPr>
      </w:pPr>
      <w:r w:rsidDel="00000000" w:rsidR="00000000" w:rsidRPr="00000000">
        <w:rPr>
          <w:rFonts w:ascii="Arial" w:cs="Arial" w:eastAsia="Arial" w:hAnsi="Arial"/>
          <w:color w:val="161616"/>
          <w:sz w:val="15"/>
          <w:szCs w:val="15"/>
          <w:rtl w:val="0"/>
        </w:rPr>
        <w:t xml:space="preserve">40</w:t>
      </w:r>
      <w:r w:rsidDel="00000000" w:rsidR="00000000" w:rsidRPr="00000000">
        <w:rPr>
          <w:rtl w:val="0"/>
        </w:rPr>
      </w:r>
    </w:p>
    <w:p w:rsidR="00000000" w:rsidDel="00000000" w:rsidP="00000000" w:rsidRDefault="00000000" w:rsidRPr="00000000" w14:paraId="000006FE">
      <w:pPr>
        <w:spacing w:before="78" w:line="1120" w:lineRule="auto"/>
        <w:ind w:left="648" w:right="638" w:firstLine="0"/>
        <w:jc w:val="center"/>
        <w:rPr>
          <w:rFonts w:ascii="Arial" w:cs="Arial" w:eastAsia="Arial" w:hAnsi="Arial"/>
          <w:sz w:val="101"/>
          <w:szCs w:val="101"/>
        </w:rPr>
      </w:pPr>
      <w:r w:rsidDel="00000000" w:rsidR="00000000" w:rsidRPr="00000000">
        <w:rPr>
          <w:rFonts w:ascii="Arial" w:cs="Arial" w:eastAsia="Arial" w:hAnsi="Arial"/>
          <w:color w:val="4f4f4f"/>
          <w:sz w:val="168.33333333333334"/>
          <w:szCs w:val="168.33333333333334"/>
          <w:vertAlign w:val="subscript"/>
          <w:rtl w:val="0"/>
        </w:rPr>
        <w:t xml:space="preserve">f</w:t>
      </w:r>
      <w:r w:rsidDel="00000000" w:rsidR="00000000" w:rsidRPr="00000000">
        <w:rPr>
          <w:rFonts w:ascii="Arial" w:cs="Arial" w:eastAsia="Arial" w:hAnsi="Arial"/>
          <w:color w:val="181818"/>
          <w:sz w:val="168.33333333333334"/>
          <w:szCs w:val="168.33333333333334"/>
          <w:vertAlign w:val="subscript"/>
          <w:rtl w:val="0"/>
        </w:rPr>
        <w:t xml:space="preserve">lij</w:t>
      </w:r>
      <w:r w:rsidDel="00000000" w:rsidR="00000000" w:rsidRPr="00000000">
        <w:rPr>
          <w:rFonts w:ascii="Arial" w:cs="Arial" w:eastAsia="Arial" w:hAnsi="Arial"/>
          <w:color w:val="4f4f4f"/>
          <w:sz w:val="168.33333333333334"/>
          <w:szCs w:val="168.33333333333334"/>
          <w:vertAlign w:val="subscript"/>
          <w:rtl w:val="0"/>
        </w:rPr>
        <w:t xml:space="preserve">,</w:t>
      </w:r>
      <w:r w:rsidDel="00000000" w:rsidR="00000000" w:rsidRPr="00000000">
        <w:rPr>
          <w:rtl w:val="0"/>
        </w:rPr>
      </w:r>
    </w:p>
    <w:p w:rsidR="00000000" w:rsidDel="00000000" w:rsidP="00000000" w:rsidRDefault="00000000" w:rsidRPr="00000000" w14:paraId="000006FF">
      <w:pPr>
        <w:spacing w:line="220" w:lineRule="auto"/>
        <w:ind w:right="-56"/>
        <w:jc w:val="left"/>
        <w:rPr>
          <w:rFonts w:ascii="Arial" w:cs="Arial" w:eastAsia="Arial" w:hAnsi="Arial"/>
          <w:sz w:val="23"/>
          <w:szCs w:val="23"/>
        </w:rPr>
      </w:pPr>
      <w:r w:rsidDel="00000000" w:rsidR="00000000" w:rsidRPr="00000000">
        <w:rPr>
          <w:rFonts w:ascii="Malgun Gothic" w:cs="Malgun Gothic" w:eastAsia="Malgun Gothic" w:hAnsi="Malgun Gothic"/>
          <w:color w:val="4f4f4f"/>
          <w:sz w:val="20"/>
          <w:szCs w:val="20"/>
          <w:rtl w:val="0"/>
        </w:rPr>
        <w:t xml:space="preserve">�         </w:t>
      </w:r>
      <w:r w:rsidDel="00000000" w:rsidR="00000000" w:rsidRPr="00000000">
        <w:rPr>
          <w:rFonts w:ascii="Arial" w:cs="Arial" w:eastAsia="Arial" w:hAnsi="Arial"/>
          <w:i w:val="1"/>
          <w:color w:val="4f4f4f"/>
          <w:sz w:val="23"/>
          <w:szCs w:val="23"/>
          <w:rtl w:val="0"/>
        </w:rPr>
        <w:t xml:space="preserve">,}</w:t>
      </w:r>
      <w:r w:rsidDel="00000000" w:rsidR="00000000" w:rsidRPr="00000000">
        <w:rPr>
          <w:rtl w:val="0"/>
        </w:rPr>
      </w:r>
    </w:p>
    <w:p w:rsidR="00000000" w:rsidDel="00000000" w:rsidP="00000000" w:rsidRDefault="00000000" w:rsidRPr="00000000" w14:paraId="00000700">
      <w:pPr>
        <w:spacing w:line="140" w:lineRule="auto"/>
        <w:ind w:left="996" w:right="944" w:firstLine="0"/>
        <w:jc w:val="center"/>
        <w:rPr>
          <w:rFonts w:ascii="Times New Roman" w:cs="Times New Roman" w:eastAsia="Times New Roman" w:hAnsi="Times New Roman"/>
          <w:sz w:val="20"/>
          <w:szCs w:val="20"/>
        </w:rPr>
      </w:pPr>
      <w:r w:rsidDel="00000000" w:rsidR="00000000" w:rsidRPr="00000000">
        <w:rPr>
          <w:rFonts w:ascii="Malgun Gothic" w:cs="Malgun Gothic" w:eastAsia="Malgun Gothic" w:hAnsi="Malgun Gothic"/>
          <w:color w:val="4f4f4f"/>
          <w:sz w:val="20"/>
          <w:szCs w:val="20"/>
          <w:vertAlign w:val="baseline"/>
          <w:rtl w:val="0"/>
        </w:rPr>
        <w:t xml:space="preserve">�     </w:t>
      </w:r>
      <w:r w:rsidDel="00000000" w:rsidR="00000000" w:rsidRPr="00000000">
        <w:rPr>
          <w:rFonts w:ascii="Times New Roman" w:cs="Times New Roman" w:eastAsia="Times New Roman" w:hAnsi="Times New Roman"/>
          <w:i w:val="1"/>
          <w:color w:val="4f4f4f"/>
          <w:sz w:val="20"/>
          <w:szCs w:val="20"/>
          <w:vertAlign w:val="baseline"/>
          <w:rtl w:val="0"/>
        </w:rPr>
        <w:t xml:space="preserve">-::;;</w:t>
      </w:r>
      <w:r w:rsidDel="00000000" w:rsidR="00000000" w:rsidRPr="00000000">
        <w:rPr>
          <w:rtl w:val="0"/>
        </w:rPr>
      </w:r>
    </w:p>
    <w:p w:rsidR="00000000" w:rsidDel="00000000" w:rsidP="00000000" w:rsidRDefault="00000000" w:rsidRPr="00000000" w14:paraId="00000701">
      <w:pPr>
        <w:spacing w:line="280" w:lineRule="auto"/>
        <w:ind w:left="283" w:right="201" w:firstLine="0"/>
        <w:jc w:val="center"/>
        <w:rPr>
          <w:rFonts w:ascii="Times New Roman" w:cs="Times New Roman" w:eastAsia="Times New Roman" w:hAnsi="Times New Roman"/>
          <w:sz w:val="21"/>
          <w:szCs w:val="21"/>
        </w:rPr>
      </w:pPr>
      <w:r w:rsidDel="00000000" w:rsidR="00000000" w:rsidRPr="00000000">
        <w:rPr>
          <w:rFonts w:ascii="Arial" w:cs="Arial" w:eastAsia="Arial" w:hAnsi="Arial"/>
          <w:i w:val="1"/>
          <w:color w:val="656565"/>
          <w:sz w:val="14"/>
          <w:szCs w:val="14"/>
          <w:vertAlign w:val="baseline"/>
          <w:rtl w:val="0"/>
        </w:rPr>
        <w:t xml:space="preserve">ffjf)</w:t>
      </w:r>
      <w:r w:rsidDel="00000000" w:rsidR="00000000" w:rsidRPr="00000000">
        <w:rPr>
          <w:rFonts w:ascii="Arial" w:cs="Arial" w:eastAsia="Arial" w:hAnsi="Arial"/>
          <w:i w:val="1"/>
          <w:color w:val="4f4f4f"/>
          <w:sz w:val="14"/>
          <w:szCs w:val="14"/>
          <w:vertAlign w:val="baseline"/>
          <w:rtl w:val="0"/>
        </w:rPr>
        <w:t xml:space="preserve">,,</w:t>
      </w:r>
      <w:r w:rsidDel="00000000" w:rsidR="00000000" w:rsidRPr="00000000">
        <w:rPr>
          <w:rFonts w:ascii="Arial" w:cs="Arial" w:eastAsia="Arial" w:hAnsi="Arial"/>
          <w:i w:val="1"/>
          <w:color w:val="181818"/>
          <w:sz w:val="14"/>
          <w:szCs w:val="14"/>
          <w:vertAlign w:val="baseline"/>
          <w:rtl w:val="0"/>
        </w:rPr>
        <w:t xml:space="preserve">,</w:t>
      </w:r>
      <w:r w:rsidDel="00000000" w:rsidR="00000000" w:rsidRPr="00000000">
        <w:rPr>
          <w:rFonts w:ascii="Arial" w:cs="Arial" w:eastAsia="Arial" w:hAnsi="Arial"/>
          <w:i w:val="1"/>
          <w:color w:val="3b3b3b"/>
          <w:sz w:val="14"/>
          <w:szCs w:val="14"/>
          <w:vertAlign w:val="baseline"/>
          <w:rtl w:val="0"/>
        </w:rPr>
        <w:t xml:space="preserve">,¡Jf</w:t>
      </w:r>
      <w:r w:rsidDel="00000000" w:rsidR="00000000" w:rsidRPr="00000000">
        <w:rPr>
          <w:rFonts w:ascii="Arial" w:cs="Arial" w:eastAsia="Arial" w:hAnsi="Arial"/>
          <w:i w:val="1"/>
          <w:color w:val="4f4f4f"/>
          <w:sz w:val="14"/>
          <w:szCs w:val="14"/>
          <w:vertAlign w:val="baseline"/>
          <w:rtl w:val="0"/>
        </w:rPr>
        <w:t xml:space="preserve">d</w:t>
      </w:r>
      <w:r w:rsidDel="00000000" w:rsidR="00000000" w:rsidRPr="00000000">
        <w:rPr>
          <w:rFonts w:ascii="Arial" w:cs="Arial" w:eastAsia="Arial" w:hAnsi="Arial"/>
          <w:i w:val="1"/>
          <w:color w:val="3b3b3b"/>
          <w:sz w:val="14"/>
          <w:szCs w:val="14"/>
          <w:vertAlign w:val="baseline"/>
          <w:rtl w:val="0"/>
        </w:rPr>
        <w:t xml:space="preserve">a </w:t>
      </w:r>
      <w:r w:rsidDel="00000000" w:rsidR="00000000" w:rsidRPr="00000000">
        <w:rPr>
          <w:rFonts w:ascii="Times New Roman" w:cs="Times New Roman" w:eastAsia="Times New Roman" w:hAnsi="Times New Roman"/>
          <w:i w:val="1"/>
          <w:color w:val="3b3b3b"/>
          <w:sz w:val="15"/>
          <w:szCs w:val="15"/>
          <w:vertAlign w:val="baseline"/>
          <w:rtl w:val="0"/>
        </w:rPr>
        <w:t xml:space="preserve">rl</w:t>
      </w:r>
      <w:r w:rsidDel="00000000" w:rsidR="00000000" w:rsidRPr="00000000">
        <w:rPr>
          <w:rFonts w:ascii="Malgun Gothic" w:cs="Malgun Gothic" w:eastAsia="Malgun Gothic" w:hAnsi="Malgun Gothic"/>
          <w:color w:val="656565"/>
          <w:sz w:val="15"/>
          <w:szCs w:val="15"/>
          <w:vertAlign w:val="baseline"/>
          <w:rtl w:val="0"/>
        </w:rPr>
        <w:t xml:space="preserve">� </w:t>
      </w:r>
      <w:r w:rsidDel="00000000" w:rsidR="00000000" w:rsidRPr="00000000">
        <w:rPr>
          <w:rFonts w:ascii="Times New Roman" w:cs="Times New Roman" w:eastAsia="Times New Roman" w:hAnsi="Times New Roman"/>
          <w:i w:val="1"/>
          <w:color w:val="656565"/>
          <w:sz w:val="15"/>
          <w:szCs w:val="15"/>
          <w:vertAlign w:val="baseline"/>
          <w:rtl w:val="0"/>
        </w:rPr>
        <w:t xml:space="preserve">:!</w:t>
      </w:r>
      <w:r w:rsidDel="00000000" w:rsidR="00000000" w:rsidRPr="00000000">
        <w:rPr>
          <w:rFonts w:ascii="Arial" w:cs="Arial" w:eastAsia="Arial" w:hAnsi="Arial"/>
          <w:color w:val="656565"/>
          <w:sz w:val="40"/>
          <w:szCs w:val="40"/>
          <w:vertAlign w:val="superscript"/>
          <w:rtl w:val="0"/>
        </w:rPr>
        <w:t xml:space="preserve">"</w:t>
      </w:r>
      <w:r w:rsidDel="00000000" w:rsidR="00000000" w:rsidRPr="00000000">
        <w:rPr>
          <w:rFonts w:ascii="Times New Roman" w:cs="Times New Roman" w:eastAsia="Times New Roman" w:hAnsi="Times New Roman"/>
          <w:i w:val="1"/>
          <w:color w:val="656565"/>
          <w:sz w:val="15"/>
          <w:szCs w:val="15"/>
          <w:vertAlign w:val="baseline"/>
          <w:rtl w:val="0"/>
        </w:rPr>
        <w:t xml:space="preserve">Jl¡;</w:t>
      </w:r>
      <w:r w:rsidDel="00000000" w:rsidR="00000000" w:rsidRPr="00000000">
        <w:rPr>
          <w:rFonts w:ascii="Times New Roman" w:cs="Times New Roman" w:eastAsia="Times New Roman" w:hAnsi="Times New Roman"/>
          <w:i w:val="1"/>
          <w:color w:val="3b3b3b"/>
          <w:sz w:val="15"/>
          <w:szCs w:val="15"/>
          <w:vertAlign w:val="baseline"/>
          <w:rtl w:val="0"/>
        </w:rPr>
        <w:t xml:space="preserve">,</w:t>
      </w:r>
      <w:r w:rsidDel="00000000" w:rsidR="00000000" w:rsidRPr="00000000">
        <w:rPr>
          <w:rFonts w:ascii="Times New Roman" w:cs="Times New Roman" w:eastAsia="Times New Roman" w:hAnsi="Times New Roman"/>
          <w:i w:val="1"/>
          <w:color w:val="181818"/>
          <w:sz w:val="15"/>
          <w:szCs w:val="15"/>
          <w:vertAlign w:val="baseline"/>
          <w:rtl w:val="0"/>
        </w:rPr>
        <w:t xml:space="preserve">r</w:t>
      </w:r>
      <w:r w:rsidDel="00000000" w:rsidR="00000000" w:rsidRPr="00000000">
        <w:rPr>
          <w:rFonts w:ascii="Times New Roman" w:cs="Times New Roman" w:eastAsia="Times New Roman" w:hAnsi="Times New Roman"/>
          <w:i w:val="1"/>
          <w:color w:val="3b3b3b"/>
          <w:sz w:val="15"/>
          <w:szCs w:val="15"/>
          <w:vertAlign w:val="baseline"/>
          <w:rtl w:val="0"/>
        </w:rPr>
        <w:t xml:space="preserve">a  </w:t>
      </w:r>
      <w:r w:rsidDel="00000000" w:rsidR="00000000" w:rsidRPr="00000000">
        <w:rPr>
          <w:rFonts w:ascii="Arial" w:cs="Arial" w:eastAsia="Arial" w:hAnsi="Arial"/>
          <w:i w:val="1"/>
          <w:color w:val="4f4f4f"/>
          <w:sz w:val="14"/>
          <w:szCs w:val="14"/>
          <w:vertAlign w:val="baseline"/>
          <w:rtl w:val="0"/>
        </w:rPr>
        <w:t xml:space="preserve">,</w:t>
      </w:r>
      <w:r w:rsidDel="00000000" w:rsidR="00000000" w:rsidRPr="00000000">
        <w:rPr>
          <w:rFonts w:ascii="Arial" w:cs="Arial" w:eastAsia="Arial" w:hAnsi="Arial"/>
          <w:i w:val="1"/>
          <w:color w:val="181818"/>
          <w:sz w:val="14"/>
          <w:szCs w:val="14"/>
          <w:vertAlign w:val="baseline"/>
          <w:rtl w:val="0"/>
        </w:rPr>
        <w:t xml:space="preserve">l</w:t>
      </w:r>
      <w:r w:rsidDel="00000000" w:rsidR="00000000" w:rsidRPr="00000000">
        <w:rPr>
          <w:rFonts w:ascii="Arial" w:cs="Arial" w:eastAsia="Arial" w:hAnsi="Arial"/>
          <w:i w:val="1"/>
          <w:color w:val="656565"/>
          <w:sz w:val="14"/>
          <w:szCs w:val="14"/>
          <w:vertAlign w:val="baseline"/>
          <w:rtl w:val="0"/>
        </w:rPr>
        <w:t xml:space="preserve">e</w:t>
      </w:r>
      <w:r w:rsidDel="00000000" w:rsidR="00000000" w:rsidRPr="00000000">
        <w:rPr>
          <w:rFonts w:ascii="Arial" w:cs="Arial" w:eastAsia="Arial" w:hAnsi="Arial"/>
          <w:i w:val="1"/>
          <w:color w:val="181818"/>
          <w:sz w:val="14"/>
          <w:szCs w:val="14"/>
          <w:vertAlign w:val="baseline"/>
          <w:rtl w:val="0"/>
        </w:rPr>
        <w:t xml:space="preserve">/ </w:t>
      </w:r>
      <w:r w:rsidDel="00000000" w:rsidR="00000000" w:rsidRPr="00000000">
        <w:rPr>
          <w:rFonts w:ascii="Times New Roman" w:cs="Times New Roman" w:eastAsia="Times New Roman" w:hAnsi="Times New Roman"/>
          <w:color w:val="656565"/>
          <w:sz w:val="21"/>
          <w:szCs w:val="21"/>
          <w:vertAlign w:val="baseline"/>
          <w:rtl w:val="0"/>
        </w:rPr>
        <w:t xml:space="preserve">,g¡;;</w:t>
      </w:r>
      <w:r w:rsidDel="00000000" w:rsidR="00000000" w:rsidRPr="00000000">
        <w:rPr>
          <w:rFonts w:ascii="Times New Roman" w:cs="Times New Roman" w:eastAsia="Times New Roman" w:hAnsi="Times New Roman"/>
          <w:color w:val="4f4f4f"/>
          <w:sz w:val="21"/>
          <w:szCs w:val="21"/>
          <w:vertAlign w:val="baseline"/>
          <w:rtl w:val="0"/>
        </w:rPr>
        <w:t xml:space="preserve">,wr</w:t>
      </w:r>
      <w:r w:rsidDel="00000000" w:rsidR="00000000" w:rsidRPr="00000000">
        <w:rPr>
          <w:rFonts w:ascii="Times New Roman" w:cs="Times New Roman" w:eastAsia="Times New Roman" w:hAnsi="Times New Roman"/>
          <w:color w:val="181818"/>
          <w:sz w:val="21"/>
          <w:szCs w:val="21"/>
          <w:vertAlign w:val="baseline"/>
          <w:rtl w:val="0"/>
        </w:rPr>
        <w:t xml:space="preserve">.</w:t>
      </w:r>
      <w:r w:rsidDel="00000000" w:rsidR="00000000" w:rsidRPr="00000000">
        <w:rPr>
          <w:rtl w:val="0"/>
        </w:rPr>
      </w:r>
    </w:p>
    <w:p w:rsidR="00000000" w:rsidDel="00000000" w:rsidP="00000000" w:rsidRDefault="00000000" w:rsidRPr="00000000" w14:paraId="00000702">
      <w:pPr>
        <w:spacing w:before="62" w:lineRule="auto"/>
        <w:ind w:left="55" w:right="-55" w:firstLine="0"/>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i w:val="1"/>
          <w:color w:val="656565"/>
          <w:sz w:val="14"/>
          <w:szCs w:val="14"/>
          <w:rtl w:val="0"/>
        </w:rPr>
        <w:t xml:space="preserve">%</w:t>
      </w:r>
      <w:r w:rsidDel="00000000" w:rsidR="00000000" w:rsidRPr="00000000">
        <w:rPr>
          <w:rFonts w:ascii="Times New Roman" w:cs="Times New Roman" w:eastAsia="Times New Roman" w:hAnsi="Times New Roman"/>
          <w:i w:val="1"/>
          <w:color w:val="181818"/>
          <w:sz w:val="14"/>
          <w:szCs w:val="14"/>
          <w:rtl w:val="0"/>
        </w:rPr>
        <w:t xml:space="preserve">1</w:t>
      </w:r>
      <w:r w:rsidDel="00000000" w:rsidR="00000000" w:rsidRPr="00000000">
        <w:rPr>
          <w:rFonts w:ascii="Times New Roman" w:cs="Times New Roman" w:eastAsia="Times New Roman" w:hAnsi="Times New Roman"/>
          <w:i w:val="1"/>
          <w:color w:val="4f4f4f"/>
          <w:sz w:val="14"/>
          <w:szCs w:val="14"/>
          <w:rtl w:val="0"/>
        </w:rPr>
        <w:t xml:space="preserve">á</w:t>
      </w:r>
      <w:r w:rsidDel="00000000" w:rsidR="00000000" w:rsidRPr="00000000">
        <w:rPr>
          <w:rFonts w:ascii="Times New Roman" w:cs="Times New Roman" w:eastAsia="Times New Roman" w:hAnsi="Times New Roman"/>
          <w:i w:val="1"/>
          <w:color w:val="181818"/>
          <w:sz w:val="14"/>
          <w:szCs w:val="14"/>
          <w:rtl w:val="0"/>
        </w:rPr>
        <w:t xml:space="preserve">,t</w:t>
      </w:r>
      <w:r w:rsidDel="00000000" w:rsidR="00000000" w:rsidRPr="00000000">
        <w:rPr>
          <w:rFonts w:ascii="Times New Roman" w:cs="Times New Roman" w:eastAsia="Times New Roman" w:hAnsi="Times New Roman"/>
          <w:i w:val="1"/>
          <w:color w:val="3b3b3b"/>
          <w:sz w:val="14"/>
          <w:szCs w:val="14"/>
          <w:rtl w:val="0"/>
        </w:rPr>
        <w:t xml:space="preserve">hla  </w:t>
      </w:r>
      <w:r w:rsidDel="00000000" w:rsidR="00000000" w:rsidRPr="00000000">
        <w:rPr>
          <w:rFonts w:ascii="Times New Roman" w:cs="Times New Roman" w:eastAsia="Times New Roman" w:hAnsi="Times New Roman"/>
          <w:i w:val="1"/>
          <w:color w:val="656565"/>
          <w:sz w:val="14"/>
          <w:szCs w:val="14"/>
          <w:rtl w:val="0"/>
        </w:rPr>
        <w:t xml:space="preserve">e </w:t>
      </w:r>
      <w:r w:rsidDel="00000000" w:rsidR="00000000" w:rsidRPr="00000000">
        <w:rPr>
          <w:rFonts w:ascii="Times New Roman" w:cs="Times New Roman" w:eastAsia="Times New Roman" w:hAnsi="Times New Roman"/>
          <w:i w:val="1"/>
          <w:color w:val="4f4f4f"/>
          <w:sz w:val="14"/>
          <w:szCs w:val="14"/>
          <w:rtl w:val="0"/>
        </w:rPr>
        <w:t xml:space="preserve">._y;;¡</w:t>
      </w:r>
      <w:r w:rsidDel="00000000" w:rsidR="00000000" w:rsidRPr="00000000">
        <w:rPr>
          <w:rFonts w:ascii="Times New Roman" w:cs="Times New Roman" w:eastAsia="Times New Roman" w:hAnsi="Times New Roman"/>
          <w:i w:val="1"/>
          <w:color w:val="3b3b3b"/>
          <w:sz w:val="14"/>
          <w:szCs w:val="14"/>
          <w:rtl w:val="0"/>
        </w:rPr>
        <w:t xml:space="preserve">u</w:t>
      </w:r>
      <w:r w:rsidDel="00000000" w:rsidR="00000000" w:rsidRPr="00000000">
        <w:rPr>
          <w:rFonts w:ascii="Times New Roman" w:cs="Times New Roman" w:eastAsia="Times New Roman" w:hAnsi="Times New Roman"/>
          <w:i w:val="1"/>
          <w:color w:val="4f4f4f"/>
          <w:sz w:val="14"/>
          <w:szCs w:val="14"/>
          <w:rtl w:val="0"/>
        </w:rPr>
        <w:t xml:space="preserve">.J  </w:t>
      </w:r>
      <w:r w:rsidDel="00000000" w:rsidR="00000000" w:rsidRPr="00000000">
        <w:rPr>
          <w:rFonts w:ascii="Times New Roman" w:cs="Times New Roman" w:eastAsia="Times New Roman" w:hAnsi="Times New Roman"/>
          <w:i w:val="1"/>
          <w:color w:val="3b3b3b"/>
          <w:sz w:val="14"/>
          <w:szCs w:val="14"/>
          <w:rtl w:val="0"/>
        </w:rPr>
        <w:t xml:space="preserve">rl</w:t>
      </w:r>
      <w:r w:rsidDel="00000000" w:rsidR="00000000" w:rsidRPr="00000000">
        <w:rPr>
          <w:rFonts w:ascii="Times New Roman" w:cs="Times New Roman" w:eastAsia="Times New Roman" w:hAnsi="Times New Roman"/>
          <w:i w:val="1"/>
          <w:color w:val="656565"/>
          <w:sz w:val="14"/>
          <w:szCs w:val="14"/>
          <w:rtl w:val="0"/>
        </w:rPr>
        <w:t xml:space="preserve">e</w:t>
      </w:r>
      <w:r w:rsidDel="00000000" w:rsidR="00000000" w:rsidRPr="00000000">
        <w:rPr>
          <w:rFonts w:ascii="Times New Roman" w:cs="Times New Roman" w:eastAsia="Times New Roman" w:hAnsi="Times New Roman"/>
          <w:i w:val="1"/>
          <w:color w:val="181818"/>
          <w:sz w:val="14"/>
          <w:szCs w:val="14"/>
          <w:rtl w:val="0"/>
        </w:rPr>
        <w:t xml:space="preserve">/ </w:t>
      </w:r>
      <w:r w:rsidDel="00000000" w:rsidR="00000000" w:rsidRPr="00000000">
        <w:rPr>
          <w:rFonts w:ascii="Arial" w:cs="Arial" w:eastAsia="Arial" w:hAnsi="Arial"/>
          <w:i w:val="1"/>
          <w:color w:val="656565"/>
          <w:sz w:val="11"/>
          <w:szCs w:val="11"/>
          <w:rtl w:val="0"/>
        </w:rPr>
        <w:t xml:space="preserve">.%i</w:t>
      </w:r>
      <w:r w:rsidDel="00000000" w:rsidR="00000000" w:rsidRPr="00000000">
        <w:rPr>
          <w:rFonts w:ascii="Arial" w:cs="Arial" w:eastAsia="Arial" w:hAnsi="Arial"/>
          <w:i w:val="1"/>
          <w:color w:val="4f4f4f"/>
          <w:sz w:val="11"/>
          <w:szCs w:val="11"/>
          <w:rtl w:val="0"/>
        </w:rPr>
        <w:t xml:space="preserve">á</w:t>
      </w:r>
      <w:r w:rsidDel="00000000" w:rsidR="00000000" w:rsidRPr="00000000">
        <w:rPr>
          <w:rFonts w:ascii="Arial" w:cs="Arial" w:eastAsia="Arial" w:hAnsi="Arial"/>
          <w:i w:val="1"/>
          <w:color w:val="3b3b3b"/>
          <w:sz w:val="11"/>
          <w:szCs w:val="11"/>
          <w:rtl w:val="0"/>
        </w:rPr>
        <w:t xml:space="preserve">11</w:t>
      </w:r>
      <w:r w:rsidDel="00000000" w:rsidR="00000000" w:rsidRPr="00000000">
        <w:rPr>
          <w:rFonts w:ascii="Arial" w:cs="Arial" w:eastAsia="Arial" w:hAnsi="Arial"/>
          <w:i w:val="1"/>
          <w:color w:val="181818"/>
          <w:sz w:val="11"/>
          <w:szCs w:val="11"/>
          <w:rtl w:val="0"/>
        </w:rPr>
        <w:t xml:space="preserve">/</w:t>
      </w:r>
      <w:r w:rsidDel="00000000" w:rsidR="00000000" w:rsidRPr="00000000">
        <w:rPr>
          <w:rFonts w:ascii="Arial" w:cs="Arial" w:eastAsia="Arial" w:hAnsi="Arial"/>
          <w:i w:val="1"/>
          <w:color w:val="4f4f4f"/>
          <w:sz w:val="11"/>
          <w:szCs w:val="11"/>
          <w:rtl w:val="0"/>
        </w:rPr>
        <w:t xml:space="preserve">ll'r.  </w:t>
      </w:r>
      <w:r w:rsidDel="00000000" w:rsidR="00000000" w:rsidRPr="00000000">
        <w:rPr>
          <w:rFonts w:ascii="Times New Roman" w:cs="Times New Roman" w:eastAsia="Times New Roman" w:hAnsi="Times New Roman"/>
          <w:i w:val="1"/>
          <w:color w:val="656565"/>
          <w:sz w:val="17"/>
          <w:szCs w:val="17"/>
          <w:rtl w:val="0"/>
        </w:rPr>
        <w:t xml:space="preserve">(Jh</w:t>
      </w:r>
      <w:r w:rsidDel="00000000" w:rsidR="00000000" w:rsidRPr="00000000">
        <w:rPr>
          <w:rFonts w:ascii="Times New Roman" w:cs="Times New Roman" w:eastAsia="Times New Roman" w:hAnsi="Times New Roman"/>
          <w:i w:val="1"/>
          <w:color w:val="181818"/>
          <w:sz w:val="17"/>
          <w:szCs w:val="17"/>
          <w:rtl w:val="0"/>
        </w:rPr>
        <w:t xml:space="preserve">,,</w:t>
      </w:r>
      <w:r w:rsidDel="00000000" w:rsidR="00000000" w:rsidRPr="00000000">
        <w:rPr>
          <w:rtl w:val="0"/>
        </w:rPr>
      </w:r>
    </w:p>
    <w:p w:rsidR="00000000" w:rsidDel="00000000" w:rsidP="00000000" w:rsidRDefault="00000000" w:rsidRPr="00000000" w14:paraId="00000703">
      <w:pPr>
        <w:spacing w:before="5" w:lineRule="auto"/>
        <w:ind w:left="621" w:right="510" w:firstLine="0"/>
        <w:jc w:val="center"/>
        <w:rPr>
          <w:rFonts w:ascii="Arial" w:cs="Arial" w:eastAsia="Arial" w:hAnsi="Arial"/>
          <w:sz w:val="10"/>
          <w:szCs w:val="10"/>
        </w:rPr>
      </w:pPr>
      <w:r w:rsidDel="00000000" w:rsidR="00000000" w:rsidRPr="00000000">
        <w:rPr>
          <w:rFonts w:ascii="Times New Roman" w:cs="Times New Roman" w:eastAsia="Times New Roman" w:hAnsi="Times New Roman"/>
          <w:i w:val="1"/>
          <w:color w:val="656565"/>
          <w:sz w:val="17"/>
          <w:szCs w:val="17"/>
          <w:rtl w:val="0"/>
        </w:rPr>
        <w:t xml:space="preserve">(!!J{'</w:t>
      </w:r>
      <w:r w:rsidDel="00000000" w:rsidR="00000000" w:rsidRPr="00000000">
        <w:rPr>
          <w:rFonts w:ascii="Times New Roman" w:cs="Times New Roman" w:eastAsia="Times New Roman" w:hAnsi="Times New Roman"/>
          <w:i w:val="1"/>
          <w:color w:val="3b3b3b"/>
          <w:sz w:val="17"/>
          <w:szCs w:val="17"/>
          <w:rtl w:val="0"/>
        </w:rPr>
        <w:t xml:space="preserve">7,</w:t>
      </w:r>
      <w:r w:rsidDel="00000000" w:rsidR="00000000" w:rsidRPr="00000000">
        <w:rPr>
          <w:rFonts w:ascii="Times New Roman" w:cs="Times New Roman" w:eastAsia="Times New Roman" w:hAnsi="Times New Roman"/>
          <w:i w:val="1"/>
          <w:color w:val="4f4f4f"/>
          <w:sz w:val="17"/>
          <w:szCs w:val="17"/>
          <w:rtl w:val="0"/>
        </w:rPr>
        <w:t xml:space="preserve">tt</w:t>
      </w:r>
      <w:r w:rsidDel="00000000" w:rsidR="00000000" w:rsidRPr="00000000">
        <w:rPr>
          <w:rFonts w:ascii="Times New Roman" w:cs="Times New Roman" w:eastAsia="Times New Roman" w:hAnsi="Times New Roman"/>
          <w:i w:val="1"/>
          <w:color w:val="181818"/>
          <w:sz w:val="17"/>
          <w:szCs w:val="17"/>
          <w:rtl w:val="0"/>
        </w:rPr>
        <w:t xml:space="preserve">l;</w:t>
      </w:r>
      <w:r w:rsidDel="00000000" w:rsidR="00000000" w:rsidRPr="00000000">
        <w:rPr>
          <w:rFonts w:ascii="Times New Roman" w:cs="Times New Roman" w:eastAsia="Times New Roman" w:hAnsi="Times New Roman"/>
          <w:i w:val="1"/>
          <w:color w:val="4f4f4f"/>
          <w:sz w:val="17"/>
          <w:szCs w:val="17"/>
          <w:rtl w:val="0"/>
        </w:rPr>
        <w:t xml:space="preserve">e</w:t>
      </w:r>
      <w:r w:rsidDel="00000000" w:rsidR="00000000" w:rsidRPr="00000000">
        <w:rPr>
          <w:rFonts w:ascii="Times New Roman" w:cs="Times New Roman" w:eastAsia="Times New Roman" w:hAnsi="Times New Roman"/>
          <w:i w:val="1"/>
          <w:color w:val="3b3b3b"/>
          <w:sz w:val="17"/>
          <w:szCs w:val="17"/>
          <w:rtl w:val="0"/>
        </w:rPr>
        <w:t xml:space="preserve">a</w:t>
      </w:r>
      <w:r w:rsidDel="00000000" w:rsidR="00000000" w:rsidRPr="00000000">
        <w:rPr>
          <w:rFonts w:ascii="Arial" w:cs="Arial" w:eastAsia="Arial" w:hAnsi="Arial"/>
          <w:color w:val="181818"/>
          <w:sz w:val="68.33333333333334"/>
          <w:szCs w:val="68.33333333333334"/>
          <w:vertAlign w:val="subscript"/>
          <w:rtl w:val="0"/>
        </w:rPr>
        <w:t xml:space="preserve">..</w:t>
      </w:r>
      <w:r w:rsidDel="00000000" w:rsidR="00000000" w:rsidRPr="00000000">
        <w:rPr>
          <w:rFonts w:ascii="Arial" w:cs="Arial" w:eastAsia="Arial" w:hAnsi="Arial"/>
          <w:i w:val="1"/>
          <w:color w:val="656565"/>
          <w:sz w:val="10"/>
          <w:szCs w:val="10"/>
          <w:vertAlign w:val="baseline"/>
          <w:rtl w:val="0"/>
        </w:rPr>
        <w:t xml:space="preserve">.</w:t>
      </w:r>
      <w:r w:rsidDel="00000000" w:rsidR="00000000" w:rsidRPr="00000000">
        <w:rPr>
          <w:rFonts w:ascii="Arial" w:cs="Arial" w:eastAsia="Arial" w:hAnsi="Arial"/>
          <w:color w:val="181818"/>
          <w:sz w:val="68.33333333333334"/>
          <w:szCs w:val="68.33333333333334"/>
          <w:vertAlign w:val="subscript"/>
          <w:rtl w:val="0"/>
        </w:rPr>
        <w:t xml:space="preserve">.</w:t>
      </w:r>
      <w:r w:rsidDel="00000000" w:rsidR="00000000" w:rsidRPr="00000000">
        <w:rPr>
          <w:rFonts w:ascii="Arial" w:cs="Arial" w:eastAsia="Arial" w:hAnsi="Arial"/>
          <w:i w:val="1"/>
          <w:color w:val="656565"/>
          <w:sz w:val="10"/>
          <w:szCs w:val="10"/>
          <w:vertAlign w:val="baseline"/>
          <w:rtl w:val="0"/>
        </w:rPr>
        <w:t xml:space="preserve">%</w:t>
      </w:r>
      <w:r w:rsidDel="00000000" w:rsidR="00000000" w:rsidRPr="00000000">
        <w:rPr>
          <w:rFonts w:ascii="Arial" w:cs="Arial" w:eastAsia="Arial" w:hAnsi="Arial"/>
          <w:i w:val="1"/>
          <w:color w:val="3b3b3b"/>
          <w:sz w:val="10"/>
          <w:szCs w:val="10"/>
          <w:vertAlign w:val="baseline"/>
          <w:rtl w:val="0"/>
        </w:rPr>
        <w:t xml:space="preserve">$</w:t>
      </w:r>
      <w:r w:rsidDel="00000000" w:rsidR="00000000" w:rsidRPr="00000000">
        <w:rPr>
          <w:rFonts w:ascii="Arial" w:cs="Arial" w:eastAsia="Arial" w:hAnsi="Arial"/>
          <w:i w:val="1"/>
          <w:color w:val="656565"/>
          <w:sz w:val="10"/>
          <w:szCs w:val="10"/>
          <w:vertAlign w:val="baseline"/>
          <w:rtl w:val="0"/>
        </w:rPr>
        <w:t xml:space="preserve">1}</w:t>
      </w:r>
      <w:r w:rsidDel="00000000" w:rsidR="00000000" w:rsidRPr="00000000">
        <w:rPr>
          <w:rFonts w:ascii="Arial" w:cs="Arial" w:eastAsia="Arial" w:hAnsi="Arial"/>
          <w:i w:val="1"/>
          <w:color w:val="3b3b3b"/>
          <w:sz w:val="10"/>
          <w:szCs w:val="10"/>
          <w:vertAlign w:val="baseline"/>
          <w:rtl w:val="0"/>
        </w:rPr>
        <w:t xml:space="preserve">11fi</w:t>
      </w:r>
      <w:r w:rsidDel="00000000" w:rsidR="00000000" w:rsidRPr="00000000">
        <w:rPr>
          <w:rFonts w:ascii="Arial" w:cs="Arial" w:eastAsia="Arial" w:hAnsi="Arial"/>
          <w:i w:val="1"/>
          <w:color w:val="181818"/>
          <w:sz w:val="10"/>
          <w:szCs w:val="10"/>
          <w:vertAlign w:val="baseline"/>
          <w:rtl w:val="0"/>
        </w:rPr>
        <w:t xml:space="preserve">1</w:t>
      </w:r>
      <w:r w:rsidDel="00000000" w:rsidR="00000000" w:rsidRPr="00000000">
        <w:rPr>
          <w:rFonts w:ascii="Arial" w:cs="Arial" w:eastAsia="Arial" w:hAnsi="Arial"/>
          <w:i w:val="1"/>
          <w:color w:val="3b3b3b"/>
          <w:sz w:val="10"/>
          <w:szCs w:val="10"/>
          <w:vertAlign w:val="baseline"/>
          <w:rtl w:val="0"/>
        </w:rPr>
        <w:t xml:space="preserve">1</w:t>
      </w:r>
      <w:r w:rsidDel="00000000" w:rsidR="00000000" w:rsidRPr="00000000">
        <w:rPr>
          <w:rFonts w:ascii="Arial" w:cs="Arial" w:eastAsia="Arial" w:hAnsi="Arial"/>
          <w:i w:val="1"/>
          <w:color w:val="4f4f4f"/>
          <w:sz w:val="10"/>
          <w:szCs w:val="10"/>
          <w:vertAlign w:val="baseline"/>
          <w:rtl w:val="0"/>
        </w:rPr>
        <w:t xml:space="preserve">(</w:t>
      </w:r>
      <w:r w:rsidDel="00000000" w:rsidR="00000000" w:rsidRPr="00000000">
        <w:rPr>
          <w:rFonts w:ascii="Arial" w:cs="Arial" w:eastAsia="Arial" w:hAnsi="Arial"/>
          <w:i w:val="1"/>
          <w:color w:val="181818"/>
          <w:sz w:val="10"/>
          <w:szCs w:val="10"/>
          <w:vertAlign w:val="baseline"/>
          <w:rtl w:val="0"/>
        </w:rPr>
        <w:t xml:space="preserve">1</w:t>
      </w:r>
      <w:r w:rsidDel="00000000" w:rsidR="00000000" w:rsidRPr="00000000">
        <w:rPr>
          <w:rtl w:val="0"/>
        </w:rPr>
      </w:r>
    </w:p>
    <w:p w:rsidR="00000000" w:rsidDel="00000000" w:rsidP="00000000" w:rsidRDefault="00000000" w:rsidRPr="00000000" w14:paraId="00000704">
      <w:pPr>
        <w:spacing w:before="41" w:line="140" w:lineRule="auto"/>
        <w:ind w:left="109" w:right="20" w:firstLine="0"/>
        <w:jc w:val="center"/>
        <w:rPr>
          <w:rFonts w:ascii="Arial" w:cs="Arial" w:eastAsia="Arial" w:hAnsi="Arial"/>
          <w:sz w:val="13"/>
          <w:szCs w:val="13"/>
        </w:rPr>
      </w:pPr>
      <w:r w:rsidDel="00000000" w:rsidR="00000000" w:rsidRPr="00000000">
        <w:rPr>
          <w:rFonts w:ascii="Arial" w:cs="Arial" w:eastAsia="Arial" w:hAnsi="Arial"/>
          <w:i w:val="1"/>
          <w:color w:val="181818"/>
          <w:sz w:val="13"/>
          <w:szCs w:val="13"/>
          <w:rtl w:val="0"/>
        </w:rPr>
        <w:t xml:space="preserve">MINISTERIO  DE TRABAJO  Y EMPLEO</w:t>
      </w:r>
      <w:r w:rsidDel="00000000" w:rsidR="00000000" w:rsidRPr="00000000">
        <w:rPr>
          <w:rtl w:val="0"/>
        </w:rPr>
      </w:r>
    </w:p>
    <w:p w:rsidR="00000000" w:rsidDel="00000000" w:rsidP="00000000" w:rsidRDefault="00000000" w:rsidRPr="00000000" w14:paraId="00000705">
      <w:pPr>
        <w:spacing w:before="53" w:lineRule="auto"/>
        <w:ind w:left="3154" w:firstLine="0"/>
        <w:jc w:val="left"/>
        <w:rPr>
          <w:rFonts w:ascii="Times New Roman" w:cs="Times New Roman" w:eastAsia="Times New Roman" w:hAnsi="Times New Roman"/>
          <w:sz w:val="44"/>
          <w:szCs w:val="44"/>
        </w:rPr>
      </w:pPr>
      <w:r w:rsidDel="00000000" w:rsidR="00000000" w:rsidRPr="00000000">
        <w:br w:type="column"/>
      </w:r>
      <w:r w:rsidDel="00000000" w:rsidR="00000000" w:rsidRPr="00000000">
        <w:rPr>
          <w:rFonts w:ascii="Arial" w:cs="Arial" w:eastAsia="Arial" w:hAnsi="Arial"/>
          <w:i w:val="1"/>
          <w:color w:val="3b3b3b"/>
          <w:sz w:val="40"/>
          <w:szCs w:val="40"/>
          <w:rtl w:val="0"/>
        </w:rPr>
        <w:t xml:space="preserve">"4</w:t>
      </w:r>
      <w:r w:rsidDel="00000000" w:rsidR="00000000" w:rsidRPr="00000000">
        <w:rPr>
          <w:rFonts w:ascii="Arial" w:cs="Arial" w:eastAsia="Arial" w:hAnsi="Arial"/>
          <w:i w:val="1"/>
          <w:color w:val="4f4f4f"/>
          <w:sz w:val="40"/>
          <w:szCs w:val="40"/>
          <w:rtl w:val="0"/>
        </w:rPr>
        <w:t xml:space="preserve">25   </w:t>
      </w:r>
      <w:r w:rsidDel="00000000" w:rsidR="00000000" w:rsidRPr="00000000">
        <w:rPr>
          <w:rFonts w:ascii="Times New Roman" w:cs="Times New Roman" w:eastAsia="Times New Roman" w:hAnsi="Times New Roman"/>
          <w:color w:val="656565"/>
          <w:sz w:val="44"/>
          <w:szCs w:val="44"/>
          <w:rtl w:val="0"/>
        </w:rPr>
        <w:t xml:space="preserve">22</w:t>
      </w:r>
      <w:r w:rsidDel="00000000" w:rsidR="00000000" w:rsidRPr="00000000">
        <w:rPr>
          <w:rtl w:val="0"/>
        </w:rPr>
      </w:r>
    </w:p>
    <w:p w:rsidR="00000000" w:rsidDel="00000000" w:rsidP="00000000" w:rsidRDefault="00000000" w:rsidRPr="00000000" w14:paraId="00000706">
      <w:pPr>
        <w:spacing w:before="6" w:line="120" w:lineRule="auto"/>
        <w:jc w:val="left"/>
        <w:rPr>
          <w:sz w:val="12"/>
          <w:szCs w:val="12"/>
        </w:rPr>
      </w:pPr>
      <w:r w:rsidDel="00000000" w:rsidR="00000000" w:rsidRPr="00000000">
        <w:rPr>
          <w:rtl w:val="0"/>
        </w:rPr>
      </w:r>
    </w:p>
    <w:p w:rsidR="00000000" w:rsidDel="00000000" w:rsidP="00000000" w:rsidRDefault="00000000" w:rsidRPr="00000000" w14:paraId="00000707">
      <w:pPr>
        <w:jc w:val="left"/>
        <w:rPr>
          <w:rFonts w:ascii="Arial" w:cs="Arial" w:eastAsia="Arial" w:hAnsi="Arial"/>
          <w:sz w:val="14"/>
          <w:szCs w:val="14"/>
        </w:rPr>
        <w:sectPr>
          <w:footerReference r:id="rId159" w:type="default"/>
          <w:type w:val="nextPage"/>
          <w:pgSz w:h="20160" w:w="12240" w:orient="portrait"/>
          <w:pgMar w:bottom="280" w:top="220" w:left="1560" w:right="620" w:header="0" w:footer="1424"/>
          <w:pgNumType w:start="41"/>
          <w:cols w:equalWidth="0" w:num="2">
            <w:col w:space="2476" w:w="3792"/>
            <w:col w:space="0" w:w="3792"/>
          </w:cols>
        </w:sectPr>
      </w:pPr>
      <w:r w:rsidDel="00000000" w:rsidR="00000000" w:rsidRPr="00000000">
        <w:rPr>
          <w:rFonts w:ascii="Arial" w:cs="Arial" w:eastAsia="Arial" w:hAnsi="Arial"/>
          <w:color w:val="181818"/>
          <w:sz w:val="14"/>
          <w:szCs w:val="14"/>
          <w:rtl w:val="0"/>
        </w:rPr>
        <w:t xml:space="preserve">"2022-40º ANIVERSAR</w:t>
      </w:r>
      <w:r w:rsidDel="00000000" w:rsidR="00000000" w:rsidRPr="00000000">
        <w:rPr>
          <w:rFonts w:ascii="Arial" w:cs="Arial" w:eastAsia="Arial" w:hAnsi="Arial"/>
          <w:color w:val="3b3b3b"/>
          <w:sz w:val="14"/>
          <w:szCs w:val="14"/>
          <w:rtl w:val="0"/>
        </w:rPr>
        <w:t xml:space="preserve">I</w:t>
      </w:r>
      <w:r w:rsidDel="00000000" w:rsidR="00000000" w:rsidRPr="00000000">
        <w:rPr>
          <w:rFonts w:ascii="Arial" w:cs="Arial" w:eastAsia="Arial" w:hAnsi="Arial"/>
          <w:color w:val="181818"/>
          <w:sz w:val="14"/>
          <w:szCs w:val="14"/>
          <w:rtl w:val="0"/>
        </w:rPr>
        <w:t xml:space="preserve">O  DE LA GESTA HERO</w:t>
      </w:r>
      <w:r w:rsidDel="00000000" w:rsidR="00000000" w:rsidRPr="00000000">
        <w:rPr>
          <w:rFonts w:ascii="Arial" w:cs="Arial" w:eastAsia="Arial" w:hAnsi="Arial"/>
          <w:color w:val="3b3b3b"/>
          <w:sz w:val="14"/>
          <w:szCs w:val="14"/>
          <w:rtl w:val="0"/>
        </w:rPr>
        <w:t xml:space="preserve">I</w:t>
      </w:r>
      <w:r w:rsidDel="00000000" w:rsidR="00000000" w:rsidRPr="00000000">
        <w:rPr>
          <w:rFonts w:ascii="Arial" w:cs="Arial" w:eastAsia="Arial" w:hAnsi="Arial"/>
          <w:color w:val="181818"/>
          <w:sz w:val="14"/>
          <w:szCs w:val="14"/>
          <w:rtl w:val="0"/>
        </w:rPr>
        <w:t xml:space="preserve">CA DE MALVINAS"</w:t>
      </w:r>
      <w:r w:rsidDel="00000000" w:rsidR="00000000" w:rsidRPr="00000000">
        <w:rPr>
          <w:rtl w:val="0"/>
        </w:rPr>
      </w:r>
    </w:p>
    <w:p w:rsidR="00000000" w:rsidDel="00000000" w:rsidP="00000000" w:rsidRDefault="00000000" w:rsidRPr="00000000" w14:paraId="00000708">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0709">
      <w:pPr>
        <w:spacing w:line="200" w:lineRule="auto"/>
        <w:jc w:val="left"/>
        <w:rPr>
          <w:sz w:val="20"/>
          <w:szCs w:val="20"/>
        </w:rPr>
      </w:pPr>
      <w:r w:rsidDel="00000000" w:rsidR="00000000" w:rsidRPr="00000000">
        <w:rPr>
          <w:rtl w:val="0"/>
        </w:rPr>
      </w:r>
    </w:p>
    <w:p w:rsidR="00000000" w:rsidDel="00000000" w:rsidP="00000000" w:rsidRDefault="00000000" w:rsidRPr="00000000" w14:paraId="0000070A">
      <w:pPr>
        <w:spacing w:before="32" w:line="378" w:lineRule="auto"/>
        <w:ind w:left="211" w:right="1191"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64.1.5.-  Antigüedad  a partir de los DIECISÉIS  (16) años: CUARENTA  Y CINCO (45) días corridos.</w:t>
      </w:r>
      <w:r w:rsidDel="00000000" w:rsidR="00000000" w:rsidRPr="00000000">
        <w:rPr>
          <w:rtl w:val="0"/>
        </w:rPr>
      </w:r>
    </w:p>
    <w:p w:rsidR="00000000" w:rsidDel="00000000" w:rsidP="00000000" w:rsidRDefault="00000000" w:rsidRPr="00000000" w14:paraId="0000070B">
      <w:pPr>
        <w:spacing w:line="200" w:lineRule="auto"/>
        <w:jc w:val="left"/>
        <w:rPr>
          <w:sz w:val="20"/>
          <w:szCs w:val="20"/>
        </w:rPr>
      </w:pPr>
      <w:r w:rsidDel="00000000" w:rsidR="00000000" w:rsidRPr="00000000">
        <w:rPr>
          <w:rtl w:val="0"/>
        </w:rPr>
      </w:r>
    </w:p>
    <w:p w:rsidR="00000000" w:rsidDel="00000000" w:rsidP="00000000" w:rsidRDefault="00000000" w:rsidRPr="00000000" w14:paraId="0000070C">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70D">
      <w:pPr>
        <w:spacing w:line="378" w:lineRule="auto"/>
        <w:ind w:left="218" w:right="1184"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64.2.- TAREAS  RIESGOSAS INSALUBRES, PENOSAS  Y/O DE AGOTAMIENTO O ENVEJECIMIENTO PREMATURO:</w:t>
      </w:r>
      <w:r w:rsidDel="00000000" w:rsidR="00000000" w:rsidRPr="00000000">
        <w:rPr>
          <w:rtl w:val="0"/>
        </w:rPr>
      </w:r>
    </w:p>
    <w:p w:rsidR="00000000" w:rsidDel="00000000" w:rsidP="00000000" w:rsidRDefault="00000000" w:rsidRPr="00000000" w14:paraId="0000070E">
      <w:pPr>
        <w:spacing w:line="200" w:lineRule="auto"/>
        <w:jc w:val="left"/>
        <w:rPr>
          <w:sz w:val="20"/>
          <w:szCs w:val="20"/>
        </w:rPr>
      </w:pPr>
      <w:r w:rsidDel="00000000" w:rsidR="00000000" w:rsidRPr="00000000">
        <w:rPr>
          <w:rtl w:val="0"/>
        </w:rPr>
      </w:r>
    </w:p>
    <w:p w:rsidR="00000000" w:rsidDel="00000000" w:rsidP="00000000" w:rsidRDefault="00000000" w:rsidRPr="00000000" w14:paraId="0000070F">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710">
      <w:pPr>
        <w:spacing w:line="378" w:lineRule="auto"/>
        <w:ind w:left="218" w:right="1176" w:firstLine="58.00000000000001"/>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En el caso de los trabajadores que desempeñen tareas riesgosas</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insalubres</w:t>
      </w:r>
      <w:r w:rsidDel="00000000" w:rsidR="00000000" w:rsidRPr="00000000">
        <w:rPr>
          <w:rFonts w:ascii="Times New Roman" w:cs="Times New Roman" w:eastAsia="Times New Roman" w:hAnsi="Times New Roman"/>
          <w:color w:val="4f4f4f"/>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penosas y</w:t>
      </w:r>
      <w:r w:rsidDel="00000000" w:rsidR="00000000" w:rsidRPr="00000000">
        <w:rPr>
          <w:rFonts w:ascii="Times New Roman" w:cs="Times New Roman" w:eastAsia="Times New Roman" w:hAnsi="Times New Roman"/>
          <w:color w:val="3b3b3b"/>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o de envejecimiento prematuro</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la licencia anual ordinaria se incrementara de conformidad a lo que se determine en los convenios sectoriales.</w:t>
      </w:r>
      <w:r w:rsidDel="00000000" w:rsidR="00000000" w:rsidRPr="00000000">
        <w:rPr>
          <w:rtl w:val="0"/>
        </w:rPr>
      </w:r>
    </w:p>
    <w:p w:rsidR="00000000" w:rsidDel="00000000" w:rsidP="00000000" w:rsidRDefault="00000000" w:rsidRPr="00000000" w14:paraId="00000711">
      <w:pPr>
        <w:spacing w:line="200" w:lineRule="auto"/>
        <w:jc w:val="left"/>
        <w:rPr>
          <w:sz w:val="20"/>
          <w:szCs w:val="20"/>
        </w:rPr>
      </w:pPr>
      <w:r w:rsidDel="00000000" w:rsidR="00000000" w:rsidRPr="00000000">
        <w:rPr>
          <w:rtl w:val="0"/>
        </w:rPr>
      </w:r>
    </w:p>
    <w:p w:rsidR="00000000" w:rsidDel="00000000" w:rsidP="00000000" w:rsidRDefault="00000000" w:rsidRPr="00000000" w14:paraId="00000712">
      <w:pPr>
        <w:spacing w:before="2" w:line="260" w:lineRule="auto"/>
        <w:jc w:val="left"/>
        <w:rPr>
          <w:sz w:val="26"/>
          <w:szCs w:val="26"/>
        </w:rPr>
      </w:pPr>
      <w:r w:rsidDel="00000000" w:rsidR="00000000" w:rsidRPr="00000000">
        <w:rPr>
          <w:rtl w:val="0"/>
        </w:rPr>
      </w:r>
    </w:p>
    <w:p w:rsidR="00000000" w:rsidDel="00000000" w:rsidP="00000000" w:rsidRDefault="00000000" w:rsidRPr="00000000" w14:paraId="00000713">
      <w:pPr>
        <w:spacing w:line="370" w:lineRule="auto"/>
        <w:ind w:left="226" w:right="117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64.3</w:t>
      </w:r>
      <w:r w:rsidDel="00000000" w:rsidR="00000000" w:rsidRPr="00000000">
        <w:rPr>
          <w:rFonts w:ascii="Times New Roman" w:cs="Times New Roman" w:eastAsia="Times New Roman" w:hAnsi="Times New Roman"/>
          <w:color w:val="3b3b3b"/>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 PERÍODO DE UTILIZACIÓN:  Será a partir del 1 </w:t>
      </w:r>
      <w:r w:rsidDel="00000000" w:rsidR="00000000" w:rsidRPr="00000000">
        <w:rPr>
          <w:rFonts w:ascii="Times New Roman" w:cs="Times New Roman" w:eastAsia="Times New Roman" w:hAnsi="Times New Roman"/>
          <w:color w:val="181818"/>
          <w:sz w:val="25"/>
          <w:szCs w:val="25"/>
          <w:rtl w:val="0"/>
        </w:rPr>
        <w:t xml:space="preserve">º </w:t>
      </w:r>
      <w:r w:rsidDel="00000000" w:rsidR="00000000" w:rsidRPr="00000000">
        <w:rPr>
          <w:rFonts w:ascii="Times New Roman" w:cs="Times New Roman" w:eastAsia="Times New Roman" w:hAnsi="Times New Roman"/>
          <w:color w:val="181818"/>
          <w:sz w:val="23"/>
          <w:szCs w:val="23"/>
          <w:rtl w:val="0"/>
        </w:rPr>
        <w:t xml:space="preserve">de octubre del año que corresponda y hasta el 30º de septiembre del año siguiente.</w:t>
      </w:r>
      <w:r w:rsidDel="00000000" w:rsidR="00000000" w:rsidRPr="00000000">
        <w:rPr>
          <w:rtl w:val="0"/>
        </w:rPr>
      </w:r>
    </w:p>
    <w:p w:rsidR="00000000" w:rsidDel="00000000" w:rsidP="00000000" w:rsidRDefault="00000000" w:rsidRPr="00000000" w14:paraId="00000714">
      <w:pPr>
        <w:spacing w:before="6" w:line="140" w:lineRule="auto"/>
        <w:jc w:val="left"/>
        <w:rPr>
          <w:sz w:val="15"/>
          <w:szCs w:val="15"/>
        </w:rPr>
      </w:pPr>
      <w:r w:rsidDel="00000000" w:rsidR="00000000" w:rsidRPr="00000000">
        <w:rPr>
          <w:rtl w:val="0"/>
        </w:rPr>
      </w:r>
    </w:p>
    <w:p w:rsidR="00000000" w:rsidDel="00000000" w:rsidP="00000000" w:rsidRDefault="00000000" w:rsidRPr="00000000" w14:paraId="00000715">
      <w:pPr>
        <w:spacing w:line="200" w:lineRule="auto"/>
        <w:jc w:val="left"/>
        <w:rPr>
          <w:sz w:val="20"/>
          <w:szCs w:val="20"/>
        </w:rPr>
      </w:pPr>
      <w:r w:rsidDel="00000000" w:rsidR="00000000" w:rsidRPr="00000000">
        <w:rPr>
          <w:rtl w:val="0"/>
        </w:rPr>
      </w:r>
    </w:p>
    <w:p w:rsidR="00000000" w:rsidDel="00000000" w:rsidP="00000000" w:rsidRDefault="00000000" w:rsidRPr="00000000" w14:paraId="00000716">
      <w:pPr>
        <w:spacing w:line="200" w:lineRule="auto"/>
        <w:jc w:val="left"/>
        <w:rPr>
          <w:sz w:val="20"/>
          <w:szCs w:val="20"/>
        </w:rPr>
      </w:pPr>
      <w:r w:rsidDel="00000000" w:rsidR="00000000" w:rsidRPr="00000000">
        <w:rPr>
          <w:rtl w:val="0"/>
        </w:rPr>
      </w:r>
    </w:p>
    <w:p w:rsidR="00000000" w:rsidDel="00000000" w:rsidP="00000000" w:rsidRDefault="00000000" w:rsidRPr="00000000" w14:paraId="00000717">
      <w:pPr>
        <w:spacing w:line="200" w:lineRule="auto"/>
        <w:jc w:val="left"/>
        <w:rPr>
          <w:sz w:val="20"/>
          <w:szCs w:val="20"/>
        </w:rPr>
      </w:pPr>
      <w:r w:rsidDel="00000000" w:rsidR="00000000" w:rsidRPr="00000000">
        <w:rPr>
          <w:rtl w:val="0"/>
        </w:rPr>
      </w:r>
    </w:p>
    <w:p w:rsidR="00000000" w:rsidDel="00000000" w:rsidP="00000000" w:rsidRDefault="00000000" w:rsidRPr="00000000" w14:paraId="00000718">
      <w:pPr>
        <w:spacing w:line="374" w:lineRule="auto"/>
        <w:ind w:left="226" w:right="116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64.4.-  TRANSFERENCIA:  La Licencia  Anual  Reglamentaria podrá  ser transferida íntegra o parcialmente al año siguiente por la autoridad competente a acordarla</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cuando ocurran circunstancias  fundadas en ra</w:t>
      </w:r>
      <w:r w:rsidDel="00000000" w:rsidR="00000000" w:rsidRPr="00000000">
        <w:rPr>
          <w:rFonts w:ascii="Times New Roman" w:cs="Times New Roman" w:eastAsia="Times New Roman" w:hAnsi="Times New Roman"/>
          <w:color w:val="3b3b3b"/>
          <w:sz w:val="23"/>
          <w:szCs w:val="23"/>
          <w:rtl w:val="0"/>
        </w:rPr>
        <w:t xml:space="preserve">z</w:t>
      </w:r>
      <w:r w:rsidDel="00000000" w:rsidR="00000000" w:rsidRPr="00000000">
        <w:rPr>
          <w:rFonts w:ascii="Times New Roman" w:cs="Times New Roman" w:eastAsia="Times New Roman" w:hAnsi="Times New Roman"/>
          <w:color w:val="181818"/>
          <w:sz w:val="23"/>
          <w:szCs w:val="23"/>
          <w:rtl w:val="0"/>
        </w:rPr>
        <w:t xml:space="preserve">ones de servicio que hagan imprescindible adoptar esa medida</w:t>
      </w:r>
      <w:r w:rsidDel="00000000" w:rsidR="00000000" w:rsidRPr="00000000">
        <w:rPr>
          <w:rFonts w:ascii="Times New Roman" w:cs="Times New Roman" w:eastAsia="Times New Roman" w:hAnsi="Times New Roman"/>
          <w:color w:val="4f4f4f"/>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no pudiendo por esa causa, aplazarse por más de UN(!) año.</w:t>
      </w:r>
      <w:r w:rsidDel="00000000" w:rsidR="00000000" w:rsidRPr="00000000">
        <w:rPr>
          <w:rtl w:val="0"/>
        </w:rPr>
      </w:r>
    </w:p>
    <w:p w:rsidR="00000000" w:rsidDel="00000000" w:rsidP="00000000" w:rsidRDefault="00000000" w:rsidRPr="00000000" w14:paraId="00000719">
      <w:pPr>
        <w:spacing w:line="200" w:lineRule="auto"/>
        <w:jc w:val="left"/>
        <w:rPr>
          <w:sz w:val="20"/>
          <w:szCs w:val="20"/>
        </w:rPr>
      </w:pPr>
      <w:r w:rsidDel="00000000" w:rsidR="00000000" w:rsidRPr="00000000">
        <w:rPr>
          <w:rtl w:val="0"/>
        </w:rPr>
      </w:r>
    </w:p>
    <w:p w:rsidR="00000000" w:rsidDel="00000000" w:rsidP="00000000" w:rsidRDefault="00000000" w:rsidRPr="00000000" w14:paraId="0000071A">
      <w:pPr>
        <w:spacing w:before="20" w:line="280" w:lineRule="auto"/>
        <w:jc w:val="left"/>
        <w:rPr>
          <w:sz w:val="28"/>
          <w:szCs w:val="28"/>
        </w:rPr>
      </w:pPr>
      <w:r w:rsidDel="00000000" w:rsidR="00000000" w:rsidRPr="00000000">
        <w:rPr>
          <w:rtl w:val="0"/>
        </w:rPr>
      </w:r>
    </w:p>
    <w:p w:rsidR="00000000" w:rsidDel="00000000" w:rsidP="00000000" w:rsidRDefault="00000000" w:rsidRPr="00000000" w14:paraId="0000071B">
      <w:pPr>
        <w:spacing w:line="376" w:lineRule="auto"/>
        <w:ind w:left="233" w:right="116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64.5.- FRACCIONAMIENTO: A pedido del interesado</w:t>
      </w:r>
      <w:r w:rsidDel="00000000" w:rsidR="00000000" w:rsidRPr="00000000">
        <w:rPr>
          <w:rFonts w:ascii="Times New Roman" w:cs="Times New Roman" w:eastAsia="Times New Roman" w:hAnsi="Times New Roman"/>
          <w:color w:val="4f4f4f"/>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y siempre que las razones de servicio lo permitan</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esta licencia podrá fraccionarse en hasta TRES (3) periodos por un lapso no inferior a CINCO (5) días la fracción</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debiendo existir entre cada período fraccionado un lapso no menor a DIEZ(! O) días de real y efectiva prestación de servicios. La licencia será concedida en forma rotativa para que el trabajador no lo  usufructúe todos los años en el mismo mes cuando con ello perjudique a otro trabajador.</w:t>
      </w:r>
      <w:r w:rsidDel="00000000" w:rsidR="00000000" w:rsidRPr="00000000">
        <w:rPr>
          <w:rtl w:val="0"/>
        </w:rPr>
      </w:r>
    </w:p>
    <w:p w:rsidR="00000000" w:rsidDel="00000000" w:rsidP="00000000" w:rsidRDefault="00000000" w:rsidRPr="00000000" w14:paraId="0000071C">
      <w:pPr>
        <w:spacing w:line="200" w:lineRule="auto"/>
        <w:jc w:val="left"/>
        <w:rPr>
          <w:sz w:val="20"/>
          <w:szCs w:val="20"/>
        </w:rPr>
      </w:pPr>
      <w:r w:rsidDel="00000000" w:rsidR="00000000" w:rsidRPr="00000000">
        <w:rPr>
          <w:rtl w:val="0"/>
        </w:rPr>
      </w:r>
    </w:p>
    <w:p w:rsidR="00000000" w:rsidDel="00000000" w:rsidP="00000000" w:rsidRDefault="00000000" w:rsidRPr="00000000" w14:paraId="0000071D">
      <w:pPr>
        <w:spacing w:before="4" w:line="280" w:lineRule="auto"/>
        <w:jc w:val="left"/>
        <w:rPr>
          <w:sz w:val="28"/>
          <w:szCs w:val="28"/>
        </w:rPr>
      </w:pPr>
      <w:r w:rsidDel="00000000" w:rsidR="00000000" w:rsidRPr="00000000">
        <w:rPr>
          <w:rtl w:val="0"/>
        </w:rPr>
      </w:r>
    </w:p>
    <w:p w:rsidR="00000000" w:rsidDel="00000000" w:rsidP="00000000" w:rsidRDefault="00000000" w:rsidRPr="00000000" w14:paraId="0000071E">
      <w:pPr>
        <w:spacing w:line="381" w:lineRule="auto"/>
        <w:ind w:left="233" w:right="114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64.6.- POSTERGACIÓN DE LICENCIAS PENDIENTES: El trabajador que no hubiere podido go</w:t>
      </w:r>
      <w:r w:rsidDel="00000000" w:rsidR="00000000" w:rsidRPr="00000000">
        <w:rPr>
          <w:rFonts w:ascii="Times New Roman" w:cs="Times New Roman" w:eastAsia="Times New Roman" w:hAnsi="Times New Roman"/>
          <w:color w:val="3b3b3b"/>
          <w:sz w:val="23"/>
          <w:szCs w:val="23"/>
          <w:rtl w:val="0"/>
        </w:rPr>
        <w:t xml:space="preserve">z</w:t>
      </w:r>
      <w:r w:rsidDel="00000000" w:rsidR="00000000" w:rsidRPr="00000000">
        <w:rPr>
          <w:rFonts w:ascii="Times New Roman" w:cs="Times New Roman" w:eastAsia="Times New Roman" w:hAnsi="Times New Roman"/>
          <w:color w:val="181818"/>
          <w:sz w:val="23"/>
          <w:szCs w:val="23"/>
          <w:rtl w:val="0"/>
        </w:rPr>
        <w:t xml:space="preserve">ar de la Licencia Anual Reglamentaria dentro del período correspondiente</w:t>
      </w:r>
      <w:r w:rsidDel="00000000" w:rsidR="00000000" w:rsidRPr="00000000">
        <w:rPr>
          <w:rFonts w:ascii="Times New Roman" w:cs="Times New Roman" w:eastAsia="Times New Roman" w:hAnsi="Times New Roman"/>
          <w:color w:val="4f4f4f"/>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por iniciar Licencia sin goce de haberes</w:t>
      </w:r>
      <w:r w:rsidDel="00000000" w:rsidR="00000000" w:rsidRPr="00000000">
        <w:rPr>
          <w:rFonts w:ascii="Times New Roman" w:cs="Times New Roman" w:eastAsia="Times New Roman" w:hAnsi="Times New Roman"/>
          <w:color w:val="4f4f4f"/>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por afecciones o lesiones de largo tratamiento</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por  accidente  de  trabajo  o  enfermedad  profesional  o  por  maternidad  o paternidad</w:t>
      </w:r>
      <w:r w:rsidDel="00000000" w:rsidR="00000000" w:rsidRPr="00000000">
        <w:rPr>
          <w:rFonts w:ascii="Times New Roman" w:cs="Times New Roman" w:eastAsia="Times New Roman" w:hAnsi="Times New Roman"/>
          <w:color w:val="4f4f4f"/>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mantendrá el derecho a la licencia que le hubiere quedado pendiente y deberá usufructuarla dentro de los seis (6) meses en que se produzca su reintegro al trabajo.</w:t>
      </w:r>
      <w:r w:rsidDel="00000000" w:rsidR="00000000" w:rsidRPr="00000000">
        <w:rPr>
          <w:rtl w:val="0"/>
        </w:rPr>
      </w:r>
    </w:p>
    <w:p w:rsidR="00000000" w:rsidDel="00000000" w:rsidP="00000000" w:rsidRDefault="00000000" w:rsidRPr="00000000" w14:paraId="0000071F">
      <w:pPr>
        <w:spacing w:line="200" w:lineRule="auto"/>
        <w:jc w:val="left"/>
        <w:rPr>
          <w:sz w:val="20"/>
          <w:szCs w:val="20"/>
        </w:rPr>
      </w:pPr>
      <w:r w:rsidDel="00000000" w:rsidR="00000000" w:rsidRPr="00000000">
        <w:rPr>
          <w:rtl w:val="0"/>
        </w:rPr>
      </w:r>
    </w:p>
    <w:p w:rsidR="00000000" w:rsidDel="00000000" w:rsidP="00000000" w:rsidRDefault="00000000" w:rsidRPr="00000000" w14:paraId="00000720">
      <w:pPr>
        <w:spacing w:before="12" w:line="280" w:lineRule="auto"/>
        <w:jc w:val="left"/>
        <w:rPr>
          <w:sz w:val="28"/>
          <w:szCs w:val="28"/>
        </w:rPr>
      </w:pPr>
      <w:r w:rsidDel="00000000" w:rsidR="00000000" w:rsidRPr="00000000">
        <w:rPr>
          <w:rtl w:val="0"/>
        </w:rPr>
      </w:r>
    </w:p>
    <w:p w:rsidR="00000000" w:rsidDel="00000000" w:rsidP="00000000" w:rsidRDefault="00000000" w:rsidRPr="00000000" w14:paraId="00000721">
      <w:pPr>
        <w:spacing w:line="369" w:lineRule="auto"/>
        <w:ind w:left="240" w:right="1148" w:firstLine="0"/>
        <w:jc w:val="both"/>
        <w:rPr>
          <w:rFonts w:ascii="Times New Roman" w:cs="Times New Roman" w:eastAsia="Times New Roman" w:hAnsi="Times New Roman"/>
          <w:sz w:val="23"/>
          <w:szCs w:val="23"/>
        </w:rPr>
        <w:sectPr>
          <w:type w:val="continuous"/>
          <w:pgSz w:h="20160" w:w="12240" w:orient="portrait"/>
          <w:pgMar w:bottom="280" w:top="280" w:left="1560" w:right="620" w:header="360" w:footer="360"/>
        </w:sectPr>
      </w:pPr>
      <w:r w:rsidDel="00000000" w:rsidR="00000000" w:rsidRPr="00000000">
        <w:rPr>
          <w:rFonts w:ascii="Times New Roman" w:cs="Times New Roman" w:eastAsia="Times New Roman" w:hAnsi="Times New Roman"/>
          <w:color w:val="181818"/>
          <w:sz w:val="23"/>
          <w:szCs w:val="23"/>
          <w:rtl w:val="0"/>
        </w:rPr>
        <w:t xml:space="preserve">ARTÍCULO 64.7.- INTERRUPCIÓN DE LICENCIA ANUAL REGLAMENTARIA: Iniciada la Licencia Anual Reglamentaria podrá interrumpirse por afeccione</w:t>
      </w:r>
      <w:r w:rsidDel="00000000" w:rsidR="00000000" w:rsidRPr="00000000">
        <w:rPr>
          <w:rFonts w:ascii="Times New Roman" w:cs="Times New Roman" w:eastAsia="Times New Roman" w:hAnsi="Times New Roman"/>
          <w:color w:val="3b3b3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o lesiones de corto tratamiento para cuya atención se hubieren acordado más de CINCO  (5) días</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por</w:t>
      </w:r>
      <w:r w:rsidDel="00000000" w:rsidR="00000000" w:rsidRPr="00000000">
        <w:rPr>
          <w:rtl w:val="0"/>
        </w:rPr>
      </w:r>
    </w:p>
    <w:p w:rsidR="00000000" w:rsidDel="00000000" w:rsidP="00000000" w:rsidRDefault="00000000" w:rsidRPr="00000000" w14:paraId="00000722">
      <w:pPr>
        <w:spacing w:before="38" w:lineRule="auto"/>
        <w:ind w:right="106"/>
        <w:jc w:val="right"/>
        <w:rPr>
          <w:rFonts w:ascii="Arial" w:cs="Arial" w:eastAsia="Arial" w:hAnsi="Arial"/>
          <w:sz w:val="42"/>
          <w:szCs w:val="42"/>
        </w:rPr>
      </w:pPr>
      <w:r w:rsidDel="00000000" w:rsidR="00000000" w:rsidRPr="00000000">
        <w:rPr>
          <w:rFonts w:ascii="Arial" w:cs="Arial" w:eastAsia="Arial" w:hAnsi="Arial"/>
          <w:color w:val="404040"/>
          <w:sz w:val="42"/>
          <w:szCs w:val="42"/>
          <w:rtl w:val="0"/>
        </w:rPr>
        <w:t xml:space="preserve">'42</w:t>
      </w:r>
      <w:r w:rsidDel="00000000" w:rsidR="00000000" w:rsidRPr="00000000">
        <w:rPr>
          <w:rFonts w:ascii="Arial" w:cs="Arial" w:eastAsia="Arial" w:hAnsi="Arial"/>
          <w:color w:val="616161"/>
          <w:sz w:val="42"/>
          <w:szCs w:val="42"/>
          <w:rtl w:val="0"/>
        </w:rPr>
        <w:t xml:space="preserve">5   22</w:t>
      </w:r>
      <w:r w:rsidDel="00000000" w:rsidR="00000000" w:rsidRPr="00000000">
        <w:rPr>
          <w:rtl w:val="0"/>
        </w:rPr>
      </w:r>
    </w:p>
    <w:p w:rsidR="00000000" w:rsidDel="00000000" w:rsidP="00000000" w:rsidRDefault="00000000" w:rsidRPr="00000000" w14:paraId="00000723">
      <w:pPr>
        <w:spacing w:before="12" w:line="200" w:lineRule="auto"/>
        <w:jc w:val="left"/>
        <w:rPr>
          <w:sz w:val="20"/>
          <w:szCs w:val="20"/>
        </w:rPr>
      </w:pPr>
      <w:r w:rsidDel="00000000" w:rsidR="00000000" w:rsidRPr="00000000">
        <w:rPr>
          <w:rtl w:val="0"/>
        </w:rPr>
      </w:r>
    </w:p>
    <w:p w:rsidR="00000000" w:rsidDel="00000000" w:rsidP="00000000" w:rsidRDefault="00000000" w:rsidRPr="00000000" w14:paraId="00000724">
      <w:pPr>
        <w:ind w:left="5266" w:firstLine="0"/>
        <w:jc w:val="left"/>
        <w:rPr>
          <w:rFonts w:ascii="Arial" w:cs="Arial" w:eastAsia="Arial" w:hAnsi="Arial"/>
          <w:sz w:val="14"/>
          <w:szCs w:val="14"/>
        </w:rPr>
      </w:pPr>
      <w:r w:rsidDel="00000000" w:rsidR="00000000" w:rsidRPr="00000000">
        <w:rPr>
          <w:rFonts w:ascii="Arial" w:cs="Arial" w:eastAsia="Arial" w:hAnsi="Arial"/>
          <w:color w:val="181818"/>
          <w:sz w:val="14"/>
          <w:szCs w:val="14"/>
          <w:rtl w:val="0"/>
        </w:rPr>
        <w:t xml:space="preserve">"2022-40º ANIVERSAR</w:t>
      </w:r>
      <w:r w:rsidDel="00000000" w:rsidR="00000000" w:rsidRPr="00000000">
        <w:rPr>
          <w:rFonts w:ascii="Arial" w:cs="Arial" w:eastAsia="Arial" w:hAnsi="Arial"/>
          <w:color w:val="404040"/>
          <w:sz w:val="14"/>
          <w:szCs w:val="14"/>
          <w:rtl w:val="0"/>
        </w:rPr>
        <w:t xml:space="preserve">I</w:t>
      </w:r>
      <w:r w:rsidDel="00000000" w:rsidR="00000000" w:rsidRPr="00000000">
        <w:rPr>
          <w:rFonts w:ascii="Arial" w:cs="Arial" w:eastAsia="Arial" w:hAnsi="Arial"/>
          <w:color w:val="181818"/>
          <w:sz w:val="14"/>
          <w:szCs w:val="14"/>
          <w:rtl w:val="0"/>
        </w:rPr>
        <w:t xml:space="preserve">O  DE LA GESTA HERO</w:t>
      </w:r>
      <w:r w:rsidDel="00000000" w:rsidR="00000000" w:rsidRPr="00000000">
        <w:rPr>
          <w:rFonts w:ascii="Arial" w:cs="Arial" w:eastAsia="Arial" w:hAnsi="Arial"/>
          <w:color w:val="404040"/>
          <w:sz w:val="14"/>
          <w:szCs w:val="14"/>
          <w:rtl w:val="0"/>
        </w:rPr>
        <w:t xml:space="preserve">I</w:t>
      </w:r>
      <w:r w:rsidDel="00000000" w:rsidR="00000000" w:rsidRPr="00000000">
        <w:rPr>
          <w:rFonts w:ascii="Arial" w:cs="Arial" w:eastAsia="Arial" w:hAnsi="Arial"/>
          <w:color w:val="181818"/>
          <w:sz w:val="14"/>
          <w:szCs w:val="14"/>
          <w:rtl w:val="0"/>
        </w:rPr>
        <w:t xml:space="preserve">CA DE MALVINAS"</w:t>
      </w:r>
      <w:r w:rsidDel="00000000" w:rsidR="00000000" w:rsidRPr="00000000">
        <w:rPr>
          <w:rtl w:val="0"/>
        </w:rPr>
      </w:r>
    </w:p>
    <w:p w:rsidR="00000000" w:rsidDel="00000000" w:rsidP="00000000" w:rsidRDefault="00000000" w:rsidRPr="00000000" w14:paraId="00000725">
      <w:pPr>
        <w:spacing w:before="18" w:line="240" w:lineRule="auto"/>
        <w:jc w:val="left"/>
        <w:rPr>
          <w:sz w:val="24"/>
          <w:szCs w:val="24"/>
        </w:rPr>
      </w:pPr>
      <w:r w:rsidDel="00000000" w:rsidR="00000000" w:rsidRPr="00000000">
        <w:rPr>
          <w:rtl w:val="0"/>
        </w:rPr>
      </w:r>
    </w:p>
    <w:p w:rsidR="00000000" w:rsidDel="00000000" w:rsidP="00000000" w:rsidRDefault="00000000" w:rsidRPr="00000000" w14:paraId="00000726">
      <w:pPr>
        <w:ind w:left="1003" w:firstLine="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181818"/>
          <w:sz w:val="20"/>
          <w:szCs w:val="20"/>
          <w:rtl w:val="0"/>
        </w:rPr>
        <w:t xml:space="preserve">�</w:t>
      </w:r>
      <w:r w:rsidDel="00000000" w:rsidR="00000000" w:rsidRPr="00000000">
        <w:rPr>
          <w:rtl w:val="0"/>
        </w:rPr>
      </w:r>
    </w:p>
    <w:p w:rsidR="00000000" w:rsidDel="00000000" w:rsidP="00000000" w:rsidRDefault="00000000" w:rsidRPr="00000000" w14:paraId="00000727">
      <w:pPr>
        <w:spacing w:line="180" w:lineRule="auto"/>
        <w:ind w:left="301" w:right="7763" w:firstLine="0"/>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i w:val="1"/>
          <w:color w:val="616161"/>
          <w:sz w:val="13"/>
          <w:szCs w:val="13"/>
          <w:rtl w:val="0"/>
        </w:rPr>
        <w:t xml:space="preserve">@'5)</w:t>
      </w:r>
      <w:r w:rsidDel="00000000" w:rsidR="00000000" w:rsidRPr="00000000">
        <w:rPr>
          <w:rFonts w:ascii="Times New Roman" w:cs="Times New Roman" w:eastAsia="Times New Roman" w:hAnsi="Times New Roman"/>
          <w:i w:val="1"/>
          <w:color w:val="404040"/>
          <w:sz w:val="13"/>
          <w:szCs w:val="13"/>
          <w:rtl w:val="0"/>
        </w:rPr>
        <w:t xml:space="preserve">,,</w:t>
      </w:r>
      <w:r w:rsidDel="00000000" w:rsidR="00000000" w:rsidRPr="00000000">
        <w:rPr>
          <w:rFonts w:ascii="Times New Roman" w:cs="Times New Roman" w:eastAsia="Times New Roman" w:hAnsi="Times New Roman"/>
          <w:i w:val="1"/>
          <w:color w:val="181818"/>
          <w:sz w:val="13"/>
          <w:szCs w:val="13"/>
          <w:rtl w:val="0"/>
        </w:rPr>
        <w:t xml:space="preserve">,,11</w:t>
      </w:r>
      <w:r w:rsidDel="00000000" w:rsidR="00000000" w:rsidRPr="00000000">
        <w:rPr>
          <w:rFonts w:ascii="Times New Roman" w:cs="Times New Roman" w:eastAsia="Times New Roman" w:hAnsi="Times New Roman"/>
          <w:i w:val="1"/>
          <w:color w:val="404040"/>
          <w:sz w:val="13"/>
          <w:szCs w:val="13"/>
          <w:rtl w:val="0"/>
        </w:rPr>
        <w:t xml:space="preserve">1</w:t>
      </w:r>
      <w:r w:rsidDel="00000000" w:rsidR="00000000" w:rsidRPr="00000000">
        <w:rPr>
          <w:rFonts w:ascii="Times New Roman" w:cs="Times New Roman" w:eastAsia="Times New Roman" w:hAnsi="Times New Roman"/>
          <w:i w:val="1"/>
          <w:color w:val="616161"/>
          <w:sz w:val="13"/>
          <w:szCs w:val="13"/>
          <w:rtl w:val="0"/>
        </w:rPr>
        <w:t xml:space="preserve">c</w:t>
      </w:r>
      <w:r w:rsidDel="00000000" w:rsidR="00000000" w:rsidRPr="00000000">
        <w:rPr>
          <w:rFonts w:ascii="Times New Roman" w:cs="Times New Roman" w:eastAsia="Times New Roman" w:hAnsi="Times New Roman"/>
          <w:i w:val="1"/>
          <w:color w:val="404040"/>
          <w:sz w:val="13"/>
          <w:szCs w:val="13"/>
          <w:rtl w:val="0"/>
        </w:rPr>
        <w:t xml:space="preserve">/{I  </w:t>
      </w:r>
      <w:r w:rsidDel="00000000" w:rsidR="00000000" w:rsidRPr="00000000">
        <w:rPr>
          <w:rFonts w:ascii="Times New Roman" w:cs="Times New Roman" w:eastAsia="Times New Roman" w:hAnsi="Times New Roman"/>
          <w:i w:val="1"/>
          <w:color w:val="404040"/>
          <w:sz w:val="14"/>
          <w:szCs w:val="14"/>
          <w:rtl w:val="0"/>
        </w:rPr>
        <w:t xml:space="preserve">,l</w:t>
      </w:r>
      <w:r w:rsidDel="00000000" w:rsidR="00000000" w:rsidRPr="00000000">
        <w:rPr>
          <w:rFonts w:ascii="Times New Roman" w:cs="Times New Roman" w:eastAsia="Times New Roman" w:hAnsi="Times New Roman"/>
          <w:i w:val="1"/>
          <w:color w:val="616161"/>
          <w:sz w:val="14"/>
          <w:szCs w:val="14"/>
          <w:rtl w:val="0"/>
        </w:rPr>
        <w:t xml:space="preserve">e </w:t>
      </w:r>
      <w:r w:rsidDel="00000000" w:rsidR="00000000" w:rsidRPr="00000000">
        <w:rPr>
          <w:rFonts w:ascii="Times New Roman" w:cs="Times New Roman" w:eastAsia="Times New Roman" w:hAnsi="Times New Roman"/>
          <w:i w:val="1"/>
          <w:color w:val="616161"/>
          <w:sz w:val="13"/>
          <w:szCs w:val="13"/>
          <w:rtl w:val="0"/>
        </w:rPr>
        <w:t xml:space="preserve">!$;</w:t>
      </w:r>
      <w:r w:rsidDel="00000000" w:rsidR="00000000" w:rsidRPr="00000000">
        <w:rPr>
          <w:rFonts w:ascii="Times New Roman" w:cs="Times New Roman" w:eastAsia="Times New Roman" w:hAnsi="Times New Roman"/>
          <w:i w:val="1"/>
          <w:color w:val="404040"/>
          <w:sz w:val="13"/>
          <w:szCs w:val="13"/>
          <w:rtl w:val="0"/>
        </w:rPr>
        <w:t xml:space="preserve">,.</w:t>
      </w:r>
      <w:r w:rsidDel="00000000" w:rsidR="00000000" w:rsidRPr="00000000">
        <w:rPr>
          <w:rFonts w:ascii="Times New Roman" w:cs="Times New Roman" w:eastAsia="Times New Roman" w:hAnsi="Times New Roman"/>
          <w:i w:val="1"/>
          <w:color w:val="181818"/>
          <w:sz w:val="13"/>
          <w:szCs w:val="13"/>
          <w:rtl w:val="0"/>
        </w:rPr>
        <w:t xml:space="preserve">,</w:t>
      </w:r>
      <w:r w:rsidDel="00000000" w:rsidR="00000000" w:rsidRPr="00000000">
        <w:rPr>
          <w:rFonts w:ascii="Times New Roman" w:cs="Times New Roman" w:eastAsia="Times New Roman" w:hAnsi="Times New Roman"/>
          <w:i w:val="1"/>
          <w:color w:val="404040"/>
          <w:sz w:val="13"/>
          <w:szCs w:val="13"/>
          <w:rtl w:val="0"/>
        </w:rPr>
        <w:t xml:space="preserve">a</w:t>
      </w:r>
      <w:r w:rsidDel="00000000" w:rsidR="00000000" w:rsidRPr="00000000">
        <w:rPr>
          <w:rFonts w:ascii="Times New Roman" w:cs="Times New Roman" w:eastAsia="Times New Roman" w:hAnsi="Times New Roman"/>
          <w:i w:val="1"/>
          <w:color w:val="a6a6a6"/>
          <w:sz w:val="13"/>
          <w:szCs w:val="13"/>
          <w:rtl w:val="0"/>
        </w:rPr>
        <w:t xml:space="preserve">,  </w:t>
      </w:r>
      <w:r w:rsidDel="00000000" w:rsidR="00000000" w:rsidRPr="00000000">
        <w:rPr>
          <w:rFonts w:ascii="Times New Roman" w:cs="Times New Roman" w:eastAsia="Times New Roman" w:hAnsi="Times New Roman"/>
          <w:i w:val="1"/>
          <w:color w:val="404040"/>
          <w:sz w:val="14"/>
          <w:szCs w:val="14"/>
          <w:rtl w:val="0"/>
        </w:rPr>
        <w:t xml:space="preserve">rl</w:t>
      </w:r>
      <w:r w:rsidDel="00000000" w:rsidR="00000000" w:rsidRPr="00000000">
        <w:rPr>
          <w:rFonts w:ascii="Times New Roman" w:cs="Times New Roman" w:eastAsia="Times New Roman" w:hAnsi="Times New Roman"/>
          <w:i w:val="1"/>
          <w:color w:val="616161"/>
          <w:sz w:val="14"/>
          <w:szCs w:val="14"/>
          <w:rtl w:val="0"/>
        </w:rPr>
        <w:t xml:space="preserve">e</w:t>
      </w:r>
      <w:r w:rsidDel="00000000" w:rsidR="00000000" w:rsidRPr="00000000">
        <w:rPr>
          <w:rFonts w:ascii="Times New Roman" w:cs="Times New Roman" w:eastAsia="Times New Roman" w:hAnsi="Times New Roman"/>
          <w:i w:val="1"/>
          <w:color w:val="404040"/>
          <w:sz w:val="14"/>
          <w:szCs w:val="14"/>
          <w:rtl w:val="0"/>
        </w:rPr>
        <w:t xml:space="preserve">/ </w:t>
      </w:r>
      <w:r w:rsidDel="00000000" w:rsidR="00000000" w:rsidRPr="00000000">
        <w:rPr>
          <w:rFonts w:ascii="Times New Roman" w:cs="Times New Roman" w:eastAsia="Times New Roman" w:hAnsi="Times New Roman"/>
          <w:i w:val="1"/>
          <w:color w:val="616161"/>
          <w:sz w:val="17"/>
          <w:szCs w:val="17"/>
          <w:rtl w:val="0"/>
        </w:rPr>
        <w:t xml:space="preserve">[Jl;;e,J</w:t>
      </w:r>
      <w:r w:rsidDel="00000000" w:rsidR="00000000" w:rsidRPr="00000000">
        <w:rPr>
          <w:rFonts w:ascii="Times New Roman" w:cs="Times New Roman" w:eastAsia="Times New Roman" w:hAnsi="Times New Roman"/>
          <w:i w:val="1"/>
          <w:color w:val="404040"/>
          <w:sz w:val="17"/>
          <w:szCs w:val="17"/>
          <w:rtl w:val="0"/>
        </w:rPr>
        <w:t xml:space="preserve">(l</w:t>
      </w:r>
      <w:r w:rsidDel="00000000" w:rsidR="00000000" w:rsidRPr="00000000">
        <w:rPr>
          <w:rFonts w:ascii="Times New Roman" w:cs="Times New Roman" w:eastAsia="Times New Roman" w:hAnsi="Times New Roman"/>
          <w:i w:val="1"/>
          <w:color w:val="181818"/>
          <w:sz w:val="17"/>
          <w:szCs w:val="17"/>
          <w:rtl w:val="0"/>
        </w:rPr>
        <w:t xml:space="preserve">·</w:t>
      </w:r>
      <w:r w:rsidDel="00000000" w:rsidR="00000000" w:rsidRPr="00000000">
        <w:rPr>
          <w:rtl w:val="0"/>
        </w:rPr>
      </w:r>
    </w:p>
    <w:p w:rsidR="00000000" w:rsidDel="00000000" w:rsidP="00000000" w:rsidRDefault="00000000" w:rsidRPr="00000000" w14:paraId="00000728">
      <w:pPr>
        <w:spacing w:before="82" w:lineRule="auto"/>
        <w:ind w:left="118" w:right="7528" w:firstLine="0"/>
        <w:jc w:val="both"/>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i w:val="1"/>
          <w:color w:val="616161"/>
          <w:sz w:val="12"/>
          <w:szCs w:val="12"/>
          <w:rtl w:val="0"/>
        </w:rPr>
        <w:t xml:space="preserve">%</w:t>
      </w:r>
      <w:r w:rsidDel="00000000" w:rsidR="00000000" w:rsidRPr="00000000">
        <w:rPr>
          <w:rFonts w:ascii="Times New Roman" w:cs="Times New Roman" w:eastAsia="Times New Roman" w:hAnsi="Times New Roman"/>
          <w:i w:val="1"/>
          <w:color w:val="404040"/>
          <w:sz w:val="12"/>
          <w:szCs w:val="12"/>
          <w:rtl w:val="0"/>
        </w:rPr>
        <w:t xml:space="preserve">!(</w:t>
      </w:r>
      <w:r w:rsidDel="00000000" w:rsidR="00000000" w:rsidRPr="00000000">
        <w:rPr>
          <w:rFonts w:ascii="Times New Roman" w:cs="Times New Roman" w:eastAsia="Times New Roman" w:hAnsi="Times New Roman"/>
          <w:i w:val="1"/>
          <w:color w:val="181818"/>
          <w:sz w:val="12"/>
          <w:szCs w:val="12"/>
          <w:rtl w:val="0"/>
        </w:rPr>
        <w:t xml:space="preserve">(,</w:t>
      </w:r>
      <w:r w:rsidDel="00000000" w:rsidR="00000000" w:rsidRPr="00000000">
        <w:rPr>
          <w:rFonts w:ascii="Times New Roman" w:cs="Times New Roman" w:eastAsia="Times New Roman" w:hAnsi="Times New Roman"/>
          <w:i w:val="1"/>
          <w:color w:val="404040"/>
          <w:sz w:val="12"/>
          <w:szCs w:val="12"/>
          <w:rtl w:val="0"/>
        </w:rPr>
        <w:t xml:space="preserve">1/r/(I  </w:t>
      </w:r>
      <w:r w:rsidDel="00000000" w:rsidR="00000000" w:rsidRPr="00000000">
        <w:rPr>
          <w:rFonts w:ascii="Times New Roman" w:cs="Times New Roman" w:eastAsia="Times New Roman" w:hAnsi="Times New Roman"/>
          <w:i w:val="1"/>
          <w:color w:val="616161"/>
          <w:sz w:val="13"/>
          <w:szCs w:val="13"/>
          <w:rtl w:val="0"/>
        </w:rPr>
        <w:t xml:space="preserve">e </w:t>
      </w:r>
      <w:r w:rsidDel="00000000" w:rsidR="00000000" w:rsidRPr="00000000">
        <w:rPr>
          <w:rFonts w:ascii="Times New Roman" w:cs="Times New Roman" w:eastAsia="Times New Roman" w:hAnsi="Times New Roman"/>
          <w:i w:val="1"/>
          <w:color w:val="616161"/>
          <w:sz w:val="12"/>
          <w:szCs w:val="12"/>
          <w:rtl w:val="0"/>
        </w:rPr>
        <w:t xml:space="preserve">._7,j</w:t>
      </w:r>
      <w:r w:rsidDel="00000000" w:rsidR="00000000" w:rsidRPr="00000000">
        <w:rPr>
          <w:rFonts w:ascii="Times New Roman" w:cs="Times New Roman" w:eastAsia="Times New Roman" w:hAnsi="Times New Roman"/>
          <w:i w:val="1"/>
          <w:color w:val="181818"/>
          <w:sz w:val="12"/>
          <w:szCs w:val="12"/>
          <w:rtl w:val="0"/>
        </w:rPr>
        <w:t xml:space="preserve">/</w:t>
      </w:r>
      <w:r w:rsidDel="00000000" w:rsidR="00000000" w:rsidRPr="00000000">
        <w:rPr>
          <w:rFonts w:ascii="Times New Roman" w:cs="Times New Roman" w:eastAsia="Times New Roman" w:hAnsi="Times New Roman"/>
          <w:i w:val="1"/>
          <w:color w:val="404040"/>
          <w:sz w:val="12"/>
          <w:szCs w:val="12"/>
          <w:rtl w:val="0"/>
        </w:rPr>
        <w:t xml:space="preserve">a</w:t>
      </w:r>
      <w:r w:rsidDel="00000000" w:rsidR="00000000" w:rsidRPr="00000000">
        <w:rPr>
          <w:rFonts w:ascii="Times New Roman" w:cs="Times New Roman" w:eastAsia="Times New Roman" w:hAnsi="Times New Roman"/>
          <w:i w:val="1"/>
          <w:color w:val="616161"/>
          <w:sz w:val="12"/>
          <w:szCs w:val="12"/>
          <w:rtl w:val="0"/>
        </w:rPr>
        <w:t xml:space="preserve">,J  </w:t>
      </w:r>
      <w:r w:rsidDel="00000000" w:rsidR="00000000" w:rsidRPr="00000000">
        <w:rPr>
          <w:rFonts w:ascii="Times New Roman" w:cs="Times New Roman" w:eastAsia="Times New Roman" w:hAnsi="Times New Roman"/>
          <w:i w:val="1"/>
          <w:color w:val="404040"/>
          <w:sz w:val="15"/>
          <w:szCs w:val="15"/>
          <w:rtl w:val="0"/>
        </w:rPr>
        <w:t xml:space="preserve">,l</w:t>
      </w:r>
      <w:r w:rsidDel="00000000" w:rsidR="00000000" w:rsidRPr="00000000">
        <w:rPr>
          <w:rFonts w:ascii="Times New Roman" w:cs="Times New Roman" w:eastAsia="Times New Roman" w:hAnsi="Times New Roman"/>
          <w:i w:val="1"/>
          <w:color w:val="616161"/>
          <w:sz w:val="15"/>
          <w:szCs w:val="15"/>
          <w:rtl w:val="0"/>
        </w:rPr>
        <w:t xml:space="preserve">e</w:t>
      </w:r>
      <w:r w:rsidDel="00000000" w:rsidR="00000000" w:rsidRPr="00000000">
        <w:rPr>
          <w:rFonts w:ascii="Times New Roman" w:cs="Times New Roman" w:eastAsia="Times New Roman" w:hAnsi="Times New Roman"/>
          <w:i w:val="1"/>
          <w:color w:val="181818"/>
          <w:sz w:val="15"/>
          <w:szCs w:val="15"/>
          <w:rtl w:val="0"/>
        </w:rPr>
        <w:t xml:space="preserve">/ </w:t>
      </w:r>
      <w:r w:rsidDel="00000000" w:rsidR="00000000" w:rsidRPr="00000000">
        <w:rPr>
          <w:rFonts w:ascii="Times New Roman" w:cs="Times New Roman" w:eastAsia="Times New Roman" w:hAnsi="Times New Roman"/>
          <w:i w:val="1"/>
          <w:color w:val="616161"/>
          <w:sz w:val="13"/>
          <w:szCs w:val="13"/>
          <w:rtl w:val="0"/>
        </w:rPr>
        <w:t xml:space="preserve">!J!lít</w:t>
      </w:r>
      <w:r w:rsidDel="00000000" w:rsidR="00000000" w:rsidRPr="00000000">
        <w:rPr>
          <w:rFonts w:ascii="Times New Roman" w:cs="Times New Roman" w:eastAsia="Times New Roman" w:hAnsi="Times New Roman"/>
          <w:i w:val="1"/>
          <w:color w:val="404040"/>
          <w:sz w:val="13"/>
          <w:szCs w:val="13"/>
          <w:rtl w:val="0"/>
        </w:rPr>
        <w:t xml:space="preserve">rí11</w:t>
      </w:r>
      <w:r w:rsidDel="00000000" w:rsidR="00000000" w:rsidRPr="00000000">
        <w:rPr>
          <w:rFonts w:ascii="Times New Roman" w:cs="Times New Roman" w:eastAsia="Times New Roman" w:hAnsi="Times New Roman"/>
          <w:i w:val="1"/>
          <w:color w:val="181818"/>
          <w:sz w:val="13"/>
          <w:szCs w:val="13"/>
          <w:rtl w:val="0"/>
        </w:rPr>
        <w:t xml:space="preserve">/</w:t>
      </w:r>
      <w:r w:rsidDel="00000000" w:rsidR="00000000" w:rsidRPr="00000000">
        <w:rPr>
          <w:rFonts w:ascii="Times New Roman" w:cs="Times New Roman" w:eastAsia="Times New Roman" w:hAnsi="Times New Roman"/>
          <w:i w:val="1"/>
          <w:color w:val="404040"/>
          <w:sz w:val="13"/>
          <w:szCs w:val="13"/>
          <w:rtl w:val="0"/>
        </w:rPr>
        <w:t xml:space="preserve">i</w:t>
      </w:r>
      <w:r w:rsidDel="00000000" w:rsidR="00000000" w:rsidRPr="00000000">
        <w:rPr>
          <w:rFonts w:ascii="Times New Roman" w:cs="Times New Roman" w:eastAsia="Times New Roman" w:hAnsi="Times New Roman"/>
          <w:i w:val="1"/>
          <w:color w:val="616161"/>
          <w:sz w:val="13"/>
          <w:szCs w:val="13"/>
          <w:rtl w:val="0"/>
        </w:rPr>
        <w:t xml:space="preserve">e</w:t>
      </w:r>
      <w:r w:rsidDel="00000000" w:rsidR="00000000" w:rsidRPr="00000000">
        <w:rPr>
          <w:rFonts w:ascii="Times New Roman" w:cs="Times New Roman" w:eastAsia="Times New Roman" w:hAnsi="Times New Roman"/>
          <w:i w:val="1"/>
          <w:color w:val="404040"/>
          <w:sz w:val="13"/>
          <w:szCs w:val="13"/>
          <w:rtl w:val="0"/>
        </w:rPr>
        <w:t xml:space="preserve">f'  </w:t>
      </w:r>
      <w:r w:rsidDel="00000000" w:rsidR="00000000" w:rsidRPr="00000000">
        <w:rPr>
          <w:rFonts w:ascii="Times New Roman" w:cs="Times New Roman" w:eastAsia="Times New Roman" w:hAnsi="Times New Roman"/>
          <w:i w:val="1"/>
          <w:color w:val="616161"/>
          <w:sz w:val="13"/>
          <w:szCs w:val="13"/>
          <w:rtl w:val="0"/>
        </w:rPr>
        <w:t xml:space="preserve">(i1/,</w:t>
      </w:r>
      <w:r w:rsidDel="00000000" w:rsidR="00000000" w:rsidRPr="00000000">
        <w:rPr>
          <w:rFonts w:ascii="Times New Roman" w:cs="Times New Roman" w:eastAsia="Times New Roman" w:hAnsi="Times New Roman"/>
          <w:i w:val="1"/>
          <w:color w:val="181818"/>
          <w:sz w:val="13"/>
          <w:szCs w:val="13"/>
          <w:rtl w:val="0"/>
        </w:rPr>
        <w:t xml:space="preserve">o</w:t>
      </w:r>
      <w:r w:rsidDel="00000000" w:rsidR="00000000" w:rsidRPr="00000000">
        <w:rPr>
          <w:rFonts w:ascii="Times New Roman" w:cs="Times New Roman" w:eastAsia="Times New Roman" w:hAnsi="Times New Roman"/>
          <w:i w:val="1"/>
          <w:color w:val="616161"/>
          <w:sz w:val="13"/>
          <w:szCs w:val="13"/>
          <w:rtl w:val="0"/>
        </w:rPr>
        <w:t xml:space="preserve">,</w:t>
      </w:r>
      <w:r w:rsidDel="00000000" w:rsidR="00000000" w:rsidRPr="00000000">
        <w:rPr>
          <w:rtl w:val="0"/>
        </w:rPr>
      </w:r>
    </w:p>
    <w:p w:rsidR="00000000" w:rsidDel="00000000" w:rsidP="00000000" w:rsidRDefault="00000000" w:rsidRPr="00000000" w14:paraId="00000729">
      <w:pPr>
        <w:spacing w:line="1440" w:lineRule="auto"/>
        <w:ind w:right="-236"/>
        <w:jc w:val="left"/>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color w:val="404040"/>
          <w:sz w:val="144"/>
          <w:szCs w:val="144"/>
          <w:vertAlign w:val="baseline"/>
          <w:rtl w:val="0"/>
        </w:rPr>
        <w:t xml:space="preserve">"</w:t>
      </w:r>
      <w:r w:rsidDel="00000000" w:rsidR="00000000" w:rsidRPr="00000000">
        <w:rPr>
          <w:rtl w:val="0"/>
        </w:rPr>
      </w:r>
    </w:p>
    <w:p w:rsidR="00000000" w:rsidDel="00000000" w:rsidP="00000000" w:rsidRDefault="00000000" w:rsidRPr="00000000" w14:paraId="0000072A">
      <w:pPr>
        <w:spacing w:line="480" w:lineRule="auto"/>
        <w:ind w:left="623" w:right="8057" w:firstLine="0"/>
        <w:jc w:val="center"/>
        <w:rPr>
          <w:rFonts w:ascii="Times New Roman" w:cs="Times New Roman" w:eastAsia="Times New Roman" w:hAnsi="Times New Roman"/>
          <w:sz w:val="15"/>
          <w:szCs w:val="15"/>
        </w:rPr>
      </w:pPr>
      <w:hyperlink r:id="rId160">
        <w:r w:rsidDel="00000000" w:rsidR="00000000" w:rsidRPr="00000000">
          <w:rPr>
            <w:rFonts w:ascii="Times New Roman" w:cs="Times New Roman" w:eastAsia="Times New Roman" w:hAnsi="Times New Roman"/>
            <w:i w:val="1"/>
            <w:color w:val="616161"/>
            <w:sz w:val="25"/>
            <w:szCs w:val="25"/>
            <w:vertAlign w:val="superscript"/>
            <w:rtl w:val="0"/>
          </w:rPr>
          <w:t xml:space="preserve">@r</w:t>
        </w:r>
      </w:hyperlink>
      <w:hyperlink r:id="rId161">
        <w:r w:rsidDel="00000000" w:rsidR="00000000" w:rsidRPr="00000000">
          <w:rPr>
            <w:rFonts w:ascii="Times New Roman" w:cs="Times New Roman" w:eastAsia="Times New Roman" w:hAnsi="Times New Roman"/>
            <w:i w:val="1"/>
            <w:color w:val="404040"/>
            <w:sz w:val="25"/>
            <w:szCs w:val="25"/>
            <w:vertAlign w:val="superscript"/>
            <w:rtl w:val="0"/>
          </w:rPr>
          <w:t xml:space="preserve">e¡</w:t>
        </w:r>
      </w:hyperlink>
      <w:r w:rsidDel="00000000" w:rsidR="00000000" w:rsidRPr="00000000">
        <w:rPr>
          <w:rFonts w:ascii="Times New Roman" w:cs="Times New Roman" w:eastAsia="Times New Roman" w:hAnsi="Times New Roman"/>
          <w:i w:val="1"/>
          <w:color w:val="404040"/>
          <w:sz w:val="25"/>
          <w:szCs w:val="25"/>
          <w:vertAlign w:val="superscript"/>
          <w:rtl w:val="0"/>
        </w:rPr>
        <w:t xml:space="preserve">J6</w:t>
      </w:r>
      <w:r w:rsidDel="00000000" w:rsidR="00000000" w:rsidRPr="00000000">
        <w:rPr>
          <w:rFonts w:ascii="Times New Roman" w:cs="Times New Roman" w:eastAsia="Times New Roman" w:hAnsi="Times New Roman"/>
          <w:i w:val="1"/>
          <w:color w:val="181818"/>
          <w:sz w:val="25"/>
          <w:szCs w:val="25"/>
          <w:vertAlign w:val="superscript"/>
          <w:rtl w:val="0"/>
        </w:rPr>
        <w:t xml:space="preserve">l</w:t>
      </w:r>
      <w:r w:rsidDel="00000000" w:rsidR="00000000" w:rsidRPr="00000000">
        <w:rPr>
          <w:rFonts w:ascii="Times New Roman" w:cs="Times New Roman" w:eastAsia="Times New Roman" w:hAnsi="Times New Roman"/>
          <w:i w:val="1"/>
          <w:color w:val="404040"/>
          <w:sz w:val="25"/>
          <w:szCs w:val="25"/>
          <w:vertAlign w:val="superscript"/>
          <w:rtl w:val="0"/>
        </w:rPr>
        <w:t xml:space="preserve">l</w:t>
      </w:r>
      <w:r w:rsidDel="00000000" w:rsidR="00000000" w:rsidRPr="00000000">
        <w:rPr>
          <w:rFonts w:ascii="Times New Roman" w:cs="Times New Roman" w:eastAsia="Times New Roman" w:hAnsi="Times New Roman"/>
          <w:i w:val="1"/>
          <w:color w:val="616161"/>
          <w:sz w:val="25"/>
          <w:szCs w:val="25"/>
          <w:vertAlign w:val="superscript"/>
          <w:rtl w:val="0"/>
        </w:rPr>
        <w:t xml:space="preserve">c</w:t>
      </w:r>
      <w:r w:rsidDel="00000000" w:rsidR="00000000" w:rsidRPr="00000000">
        <w:rPr>
          <w:rFonts w:ascii="Times New Roman" w:cs="Times New Roman" w:eastAsia="Times New Roman" w:hAnsi="Times New Roman"/>
          <w:i w:val="1"/>
          <w:color w:val="404040"/>
          <w:sz w:val="25"/>
          <w:szCs w:val="25"/>
          <w:vertAlign w:val="superscript"/>
          <w:rtl w:val="0"/>
        </w:rPr>
        <w:t xml:space="preserve">a</w:t>
      </w:r>
      <w:r w:rsidDel="00000000" w:rsidR="00000000" w:rsidRPr="00000000">
        <w:rPr>
          <w:rFonts w:ascii="Arial" w:cs="Arial" w:eastAsia="Arial" w:hAnsi="Arial"/>
          <w:color w:val="181818"/>
          <w:sz w:val="48"/>
          <w:szCs w:val="48"/>
          <w:vertAlign w:val="baseline"/>
          <w:rtl w:val="0"/>
        </w:rPr>
        <w:t xml:space="preserve">..</w:t>
      </w:r>
      <w:r w:rsidDel="00000000" w:rsidR="00000000" w:rsidRPr="00000000">
        <w:rPr>
          <w:rFonts w:ascii="Times New Roman" w:cs="Times New Roman" w:eastAsia="Times New Roman" w:hAnsi="Times New Roman"/>
          <w:i w:val="1"/>
          <w:color w:val="616161"/>
          <w:sz w:val="25"/>
          <w:szCs w:val="25"/>
          <w:vertAlign w:val="superscript"/>
          <w:rtl w:val="0"/>
        </w:rPr>
        <w:t xml:space="preserve">.</w:t>
      </w:r>
      <w:r w:rsidDel="00000000" w:rsidR="00000000" w:rsidRPr="00000000">
        <w:rPr>
          <w:rFonts w:ascii="Arial" w:cs="Arial" w:eastAsia="Arial" w:hAnsi="Arial"/>
          <w:color w:val="181818"/>
          <w:sz w:val="48"/>
          <w:szCs w:val="48"/>
          <w:vertAlign w:val="baseline"/>
          <w:rtl w:val="0"/>
        </w:rPr>
        <w:t xml:space="preserve">.</w:t>
      </w:r>
      <w:r w:rsidDel="00000000" w:rsidR="00000000" w:rsidRPr="00000000">
        <w:rPr>
          <w:rFonts w:ascii="Times New Roman" w:cs="Times New Roman" w:eastAsia="Times New Roman" w:hAnsi="Times New Roman"/>
          <w:i w:val="1"/>
          <w:color w:val="616161"/>
          <w:sz w:val="25"/>
          <w:szCs w:val="25"/>
          <w:vertAlign w:val="superscript"/>
          <w:rtl w:val="0"/>
        </w:rPr>
        <w:t xml:space="preserve">%</w:t>
      </w:r>
      <w:r w:rsidDel="00000000" w:rsidR="00000000" w:rsidRPr="00000000">
        <w:rPr>
          <w:rFonts w:ascii="Times New Roman" w:cs="Times New Roman" w:eastAsia="Times New Roman" w:hAnsi="Times New Roman"/>
          <w:i w:val="1"/>
          <w:color w:val="404040"/>
          <w:sz w:val="25"/>
          <w:szCs w:val="25"/>
          <w:vertAlign w:val="superscript"/>
          <w:rtl w:val="0"/>
        </w:rPr>
        <w:t xml:space="preserve">,7</w:t>
      </w:r>
      <w:r w:rsidDel="00000000" w:rsidR="00000000" w:rsidRPr="00000000">
        <w:rPr>
          <w:rFonts w:ascii="Times New Roman" w:cs="Times New Roman" w:eastAsia="Times New Roman" w:hAnsi="Times New Roman"/>
          <w:i w:val="1"/>
          <w:color w:val="616161"/>
          <w:sz w:val="25"/>
          <w:szCs w:val="25"/>
          <w:vertAlign w:val="superscript"/>
          <w:rtl w:val="0"/>
        </w:rPr>
        <w:t xml:space="preserve">t</w:t>
      </w:r>
      <w:r w:rsidDel="00000000" w:rsidR="00000000" w:rsidRPr="00000000">
        <w:rPr>
          <w:rFonts w:ascii="Times New Roman" w:cs="Times New Roman" w:eastAsia="Times New Roman" w:hAnsi="Times New Roman"/>
          <w:i w:val="1"/>
          <w:color w:val="404040"/>
          <w:sz w:val="25"/>
          <w:szCs w:val="25"/>
          <w:vertAlign w:val="superscript"/>
          <w:rtl w:val="0"/>
        </w:rPr>
        <w:t xml:space="preserve">w</w:t>
      </w:r>
      <w:r w:rsidDel="00000000" w:rsidR="00000000" w:rsidRPr="00000000">
        <w:rPr>
          <w:rFonts w:ascii="Times New Roman" w:cs="Times New Roman" w:eastAsia="Times New Roman" w:hAnsi="Times New Roman"/>
          <w:i w:val="1"/>
          <w:color w:val="181818"/>
          <w:sz w:val="25"/>
          <w:szCs w:val="25"/>
          <w:vertAlign w:val="superscript"/>
          <w:rtl w:val="0"/>
        </w:rPr>
        <w:t xml:space="preserve">ll</w:t>
      </w:r>
      <w:r w:rsidDel="00000000" w:rsidR="00000000" w:rsidRPr="00000000">
        <w:rPr>
          <w:rFonts w:ascii="Times New Roman" w:cs="Times New Roman" w:eastAsia="Times New Roman" w:hAnsi="Times New Roman"/>
          <w:i w:val="1"/>
          <w:color w:val="404040"/>
          <w:sz w:val="25"/>
          <w:szCs w:val="25"/>
          <w:vertAlign w:val="superscript"/>
          <w:rtl w:val="0"/>
        </w:rPr>
        <w:t xml:space="preserve">n-a</w:t>
      </w:r>
      <w:r w:rsidDel="00000000" w:rsidR="00000000" w:rsidRPr="00000000">
        <w:rPr>
          <w:rtl w:val="0"/>
        </w:rPr>
      </w:r>
    </w:p>
    <w:p w:rsidR="00000000" w:rsidDel="00000000" w:rsidP="00000000" w:rsidRDefault="00000000" w:rsidRPr="00000000" w14:paraId="0000072B">
      <w:pPr>
        <w:spacing w:before="27" w:lineRule="auto"/>
        <w:ind w:left="146" w:right="7580" w:firstLine="0"/>
        <w:jc w:val="both"/>
        <w:rPr>
          <w:rFonts w:ascii="Arial" w:cs="Arial" w:eastAsia="Arial" w:hAnsi="Arial"/>
          <w:sz w:val="14"/>
          <w:szCs w:val="14"/>
        </w:rPr>
      </w:pPr>
      <w:r w:rsidDel="00000000" w:rsidR="00000000" w:rsidRPr="00000000">
        <w:rPr>
          <w:rFonts w:ascii="Arial" w:cs="Arial" w:eastAsia="Arial" w:hAnsi="Arial"/>
          <w:i w:val="1"/>
          <w:color w:val="181818"/>
          <w:sz w:val="14"/>
          <w:szCs w:val="14"/>
          <w:rtl w:val="0"/>
        </w:rPr>
        <w:t xml:space="preserve">MINISTERIO  DE </w:t>
      </w:r>
      <w:r w:rsidDel="00000000" w:rsidR="00000000" w:rsidRPr="00000000">
        <w:rPr>
          <w:rFonts w:ascii="Arial" w:cs="Arial" w:eastAsia="Arial" w:hAnsi="Arial"/>
          <w:i w:val="1"/>
          <w:color w:val="404040"/>
          <w:sz w:val="14"/>
          <w:szCs w:val="14"/>
          <w:rtl w:val="0"/>
        </w:rPr>
        <w:t xml:space="preserve">T</w:t>
      </w:r>
      <w:r w:rsidDel="00000000" w:rsidR="00000000" w:rsidRPr="00000000">
        <w:rPr>
          <w:rFonts w:ascii="Arial" w:cs="Arial" w:eastAsia="Arial" w:hAnsi="Arial"/>
          <w:i w:val="1"/>
          <w:color w:val="181818"/>
          <w:sz w:val="14"/>
          <w:szCs w:val="14"/>
          <w:rtl w:val="0"/>
        </w:rPr>
        <w:t xml:space="preserve">RABAJO Y EMPLEO</w:t>
      </w:r>
      <w:r w:rsidDel="00000000" w:rsidR="00000000" w:rsidRPr="00000000">
        <w:rPr>
          <w:rtl w:val="0"/>
        </w:rPr>
      </w:r>
    </w:p>
    <w:p w:rsidR="00000000" w:rsidDel="00000000" w:rsidP="00000000" w:rsidRDefault="00000000" w:rsidRPr="00000000" w14:paraId="0000072C">
      <w:pPr>
        <w:spacing w:before="15" w:line="382" w:lineRule="auto"/>
        <w:ind w:left="211" w:right="145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afecciones   o   lesiones   de   largo   tratamiento,   enfermedad   profesional,    maternidad</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paternidad,  fallecimiento  de familiar</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atención  de  los  hijos menores o con discapacidad </w:t>
      </w:r>
      <w:r w:rsidDel="00000000" w:rsidR="00000000" w:rsidRPr="00000000">
        <w:rPr>
          <w:rFonts w:ascii="Arial" w:cs="Arial" w:eastAsia="Arial" w:hAnsi="Arial"/>
          <w:color w:val="181818"/>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razones de servicio.</w:t>
      </w:r>
      <w:r w:rsidDel="00000000" w:rsidR="00000000" w:rsidRPr="00000000">
        <w:rPr>
          <w:rtl w:val="0"/>
        </w:rPr>
      </w:r>
    </w:p>
    <w:p w:rsidR="00000000" w:rsidDel="00000000" w:rsidP="00000000" w:rsidRDefault="00000000" w:rsidRPr="00000000" w14:paraId="0000072D">
      <w:pPr>
        <w:spacing w:line="200" w:lineRule="auto"/>
        <w:jc w:val="left"/>
        <w:rPr>
          <w:sz w:val="20"/>
          <w:szCs w:val="20"/>
        </w:rPr>
      </w:pPr>
      <w:r w:rsidDel="00000000" w:rsidR="00000000" w:rsidRPr="00000000">
        <w:rPr>
          <w:rtl w:val="0"/>
        </w:rPr>
      </w:r>
    </w:p>
    <w:p w:rsidR="00000000" w:rsidDel="00000000" w:rsidP="00000000" w:rsidRDefault="00000000" w:rsidRPr="00000000" w14:paraId="0000072E">
      <w:pPr>
        <w:spacing w:before="17" w:line="260" w:lineRule="auto"/>
        <w:jc w:val="left"/>
        <w:rPr>
          <w:sz w:val="26"/>
          <w:szCs w:val="26"/>
        </w:rPr>
      </w:pPr>
      <w:r w:rsidDel="00000000" w:rsidR="00000000" w:rsidRPr="00000000">
        <w:rPr>
          <w:rtl w:val="0"/>
        </w:rPr>
      </w:r>
    </w:p>
    <w:p w:rsidR="00000000" w:rsidDel="00000000" w:rsidP="00000000" w:rsidRDefault="00000000" w:rsidRPr="00000000" w14:paraId="0000072F">
      <w:pPr>
        <w:spacing w:line="378" w:lineRule="auto"/>
        <w:ind w:left="218" w:right="145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En el caso de la licencia interrumpida por razones de servicio</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se deberá usar el beneficio dentro del año a partir de la fecha de interrupción de la misma.</w:t>
      </w:r>
      <w:r w:rsidDel="00000000" w:rsidR="00000000" w:rsidRPr="00000000">
        <w:rPr>
          <w:rtl w:val="0"/>
        </w:rPr>
      </w:r>
    </w:p>
    <w:p w:rsidR="00000000" w:rsidDel="00000000" w:rsidP="00000000" w:rsidRDefault="00000000" w:rsidRPr="00000000" w14:paraId="00000730">
      <w:pPr>
        <w:spacing w:line="200" w:lineRule="auto"/>
        <w:jc w:val="left"/>
        <w:rPr>
          <w:sz w:val="20"/>
          <w:szCs w:val="20"/>
        </w:rPr>
      </w:pPr>
      <w:r w:rsidDel="00000000" w:rsidR="00000000" w:rsidRPr="00000000">
        <w:rPr>
          <w:rtl w:val="0"/>
        </w:rPr>
      </w:r>
    </w:p>
    <w:p w:rsidR="00000000" w:rsidDel="00000000" w:rsidP="00000000" w:rsidRDefault="00000000" w:rsidRPr="00000000" w14:paraId="00000731">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732">
      <w:pPr>
        <w:spacing w:line="378" w:lineRule="auto"/>
        <w:ind w:left="218" w:right="144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En el caso de la licencia interrumpida por razones de salud</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el trabajador deberá continuar en uso de la licencia anual reglamentaria  en forma inmediata a la finalización del lapso abarcado por  la interrupción, cualquiera fuere el año calendario  en que se produzca  su reingreso al trabajo.  En estos casos</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el trabajador  dispone de CINCO (5) días corridos a partir  del  comienzo   de  la  interrupción  para  informar  por  medio  fehaciente  donde corresponda su situación de salud. Al culminar la situación planteada </w:t>
      </w:r>
      <w:r w:rsidDel="00000000" w:rsidR="00000000" w:rsidRPr="00000000">
        <w:rPr>
          <w:rFonts w:ascii="Arial" w:cs="Arial" w:eastAsia="Arial" w:hAnsi="Arial"/>
          <w:color w:val="181818"/>
          <w:sz w:val="20"/>
          <w:szCs w:val="20"/>
          <w:rtl w:val="0"/>
        </w:rPr>
        <w:t xml:space="preserve">y </w:t>
      </w:r>
      <w:r w:rsidDel="00000000" w:rsidR="00000000" w:rsidRPr="00000000">
        <w:rPr>
          <w:rFonts w:ascii="Times New Roman" w:cs="Times New Roman" w:eastAsia="Times New Roman" w:hAnsi="Times New Roman"/>
          <w:color w:val="181818"/>
          <w:sz w:val="23"/>
          <w:szCs w:val="23"/>
          <w:rtl w:val="0"/>
        </w:rPr>
        <w:t xml:space="preserve">al reintegro de su puesto de trabajo</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debe presentar el certificado </w:t>
      </w:r>
      <w:r w:rsidDel="00000000" w:rsidR="00000000" w:rsidRPr="00000000">
        <w:rPr>
          <w:rFonts w:ascii="Arial" w:cs="Arial" w:eastAsia="Arial" w:hAnsi="Arial"/>
          <w:color w:val="181818"/>
          <w:sz w:val="20"/>
          <w:szCs w:val="20"/>
          <w:rtl w:val="0"/>
        </w:rPr>
        <w:t xml:space="preserve">y </w:t>
      </w:r>
      <w:r w:rsidDel="00000000" w:rsidR="00000000" w:rsidRPr="00000000">
        <w:rPr>
          <w:rFonts w:ascii="Times New Roman" w:cs="Times New Roman" w:eastAsia="Times New Roman" w:hAnsi="Times New Roman"/>
          <w:color w:val="181818"/>
          <w:sz w:val="23"/>
          <w:szCs w:val="23"/>
          <w:rtl w:val="0"/>
        </w:rPr>
        <w:t xml:space="preserve">resumen de historia clínica intervenidos por las áreas fiscalizadoras mencionadas.</w:t>
      </w:r>
      <w:r w:rsidDel="00000000" w:rsidR="00000000" w:rsidRPr="00000000">
        <w:rPr>
          <w:rtl w:val="0"/>
        </w:rPr>
      </w:r>
    </w:p>
    <w:p w:rsidR="00000000" w:rsidDel="00000000" w:rsidP="00000000" w:rsidRDefault="00000000" w:rsidRPr="00000000" w14:paraId="00000733">
      <w:pPr>
        <w:spacing w:line="200" w:lineRule="auto"/>
        <w:jc w:val="left"/>
        <w:rPr>
          <w:sz w:val="20"/>
          <w:szCs w:val="20"/>
        </w:rPr>
      </w:pPr>
      <w:r w:rsidDel="00000000" w:rsidR="00000000" w:rsidRPr="00000000">
        <w:rPr>
          <w:rtl w:val="0"/>
        </w:rPr>
      </w:r>
    </w:p>
    <w:p w:rsidR="00000000" w:rsidDel="00000000" w:rsidP="00000000" w:rsidRDefault="00000000" w:rsidRPr="00000000" w14:paraId="00000734">
      <w:pPr>
        <w:spacing w:before="2" w:line="280" w:lineRule="auto"/>
        <w:jc w:val="left"/>
        <w:rPr>
          <w:sz w:val="28"/>
          <w:szCs w:val="28"/>
        </w:rPr>
      </w:pPr>
      <w:r w:rsidDel="00000000" w:rsidR="00000000" w:rsidRPr="00000000">
        <w:rPr>
          <w:rtl w:val="0"/>
        </w:rPr>
      </w:r>
    </w:p>
    <w:p w:rsidR="00000000" w:rsidDel="00000000" w:rsidP="00000000" w:rsidRDefault="00000000" w:rsidRPr="00000000" w14:paraId="00000735">
      <w:pPr>
        <w:spacing w:line="377" w:lineRule="auto"/>
        <w:ind w:left="226" w:right="1449"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Si la interrupción se produjera por fallecimiento  de un familiar</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por el otorgamiento  de licencia para atención de hijos menores o con discapacidad, o por ambas causales</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el lapso que reste usufructuar de la licencia anual reglamentaria será adicionado al que corresponda</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 dichos beneficios</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pero en ningún caso el término total. Computadas todas las causales, podrá exceder de CINCUENTA (50) días corridos.</w:t>
      </w:r>
      <w:r w:rsidDel="00000000" w:rsidR="00000000" w:rsidRPr="00000000">
        <w:rPr>
          <w:rtl w:val="0"/>
        </w:rPr>
      </w:r>
    </w:p>
    <w:p w:rsidR="00000000" w:rsidDel="00000000" w:rsidP="00000000" w:rsidRDefault="00000000" w:rsidRPr="00000000" w14:paraId="00000736">
      <w:pPr>
        <w:spacing w:line="200" w:lineRule="auto"/>
        <w:jc w:val="left"/>
        <w:rPr>
          <w:sz w:val="20"/>
          <w:szCs w:val="20"/>
        </w:rPr>
      </w:pPr>
      <w:r w:rsidDel="00000000" w:rsidR="00000000" w:rsidRPr="00000000">
        <w:rPr>
          <w:rtl w:val="0"/>
        </w:rPr>
      </w:r>
    </w:p>
    <w:p w:rsidR="00000000" w:rsidDel="00000000" w:rsidP="00000000" w:rsidRDefault="00000000" w:rsidRPr="00000000" w14:paraId="00000737">
      <w:pPr>
        <w:spacing w:before="10" w:line="280" w:lineRule="auto"/>
        <w:jc w:val="left"/>
        <w:rPr>
          <w:sz w:val="28"/>
          <w:szCs w:val="28"/>
        </w:rPr>
      </w:pPr>
      <w:r w:rsidDel="00000000" w:rsidR="00000000" w:rsidRPr="00000000">
        <w:rPr>
          <w:rtl w:val="0"/>
        </w:rPr>
      </w:r>
    </w:p>
    <w:p w:rsidR="00000000" w:rsidDel="00000000" w:rsidP="00000000" w:rsidRDefault="00000000" w:rsidRPr="00000000" w14:paraId="00000738">
      <w:pPr>
        <w:ind w:left="233" w:right="348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En ninguno de estos casos se considerará que existe fraccionamiento.</w:t>
      </w:r>
      <w:r w:rsidDel="00000000" w:rsidR="00000000" w:rsidRPr="00000000">
        <w:rPr>
          <w:rtl w:val="0"/>
        </w:rPr>
      </w:r>
    </w:p>
    <w:p w:rsidR="00000000" w:rsidDel="00000000" w:rsidP="00000000" w:rsidRDefault="00000000" w:rsidRPr="00000000" w14:paraId="00000739">
      <w:pPr>
        <w:spacing w:line="200" w:lineRule="auto"/>
        <w:jc w:val="left"/>
        <w:rPr>
          <w:sz w:val="20"/>
          <w:szCs w:val="20"/>
        </w:rPr>
      </w:pPr>
      <w:r w:rsidDel="00000000" w:rsidR="00000000" w:rsidRPr="00000000">
        <w:rPr>
          <w:rtl w:val="0"/>
        </w:rPr>
      </w:r>
    </w:p>
    <w:p w:rsidR="00000000" w:rsidDel="00000000" w:rsidP="00000000" w:rsidRDefault="00000000" w:rsidRPr="00000000" w14:paraId="0000073A">
      <w:pPr>
        <w:spacing w:line="200" w:lineRule="auto"/>
        <w:jc w:val="left"/>
        <w:rPr>
          <w:sz w:val="20"/>
          <w:szCs w:val="20"/>
        </w:rPr>
      </w:pPr>
      <w:r w:rsidDel="00000000" w:rsidR="00000000" w:rsidRPr="00000000">
        <w:rPr>
          <w:rtl w:val="0"/>
        </w:rPr>
      </w:r>
    </w:p>
    <w:p w:rsidR="00000000" w:rsidDel="00000000" w:rsidP="00000000" w:rsidRDefault="00000000" w:rsidRPr="00000000" w14:paraId="0000073B">
      <w:pPr>
        <w:spacing w:before="3" w:line="240" w:lineRule="auto"/>
        <w:jc w:val="left"/>
        <w:rPr>
          <w:sz w:val="24"/>
          <w:szCs w:val="24"/>
        </w:rPr>
      </w:pPr>
      <w:r w:rsidDel="00000000" w:rsidR="00000000" w:rsidRPr="00000000">
        <w:rPr>
          <w:rtl w:val="0"/>
        </w:rPr>
      </w:r>
    </w:p>
    <w:p w:rsidR="00000000" w:rsidDel="00000000" w:rsidP="00000000" w:rsidRDefault="00000000" w:rsidRPr="00000000" w14:paraId="0000073C">
      <w:pPr>
        <w:spacing w:line="378" w:lineRule="auto"/>
        <w:ind w:left="233" w:right="143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64.8.- DEL PAGO  DE LAS LICENCIAS: Al trabajador que egrese de esta administración por renuncia o sea separado del ámbito de aplicación del presente convenio</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cualquiera sea su causa</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se  le liquidará el importe correspondiente  a la Licencia  Anual Reglamentaria no gozada.</w:t>
      </w:r>
      <w:r w:rsidDel="00000000" w:rsidR="00000000" w:rsidRPr="00000000">
        <w:rPr>
          <w:rtl w:val="0"/>
        </w:rPr>
      </w:r>
    </w:p>
    <w:p w:rsidR="00000000" w:rsidDel="00000000" w:rsidP="00000000" w:rsidRDefault="00000000" w:rsidRPr="00000000" w14:paraId="0000073D">
      <w:pPr>
        <w:spacing w:before="10" w:line="100" w:lineRule="auto"/>
        <w:jc w:val="left"/>
        <w:rPr>
          <w:sz w:val="10"/>
          <w:szCs w:val="10"/>
        </w:rPr>
      </w:pPr>
      <w:r w:rsidDel="00000000" w:rsidR="00000000" w:rsidRPr="00000000">
        <w:rPr>
          <w:rtl w:val="0"/>
        </w:rPr>
      </w:r>
    </w:p>
    <w:p w:rsidR="00000000" w:rsidDel="00000000" w:rsidP="00000000" w:rsidRDefault="00000000" w:rsidRPr="00000000" w14:paraId="0000073E">
      <w:pPr>
        <w:spacing w:line="200" w:lineRule="auto"/>
        <w:jc w:val="left"/>
        <w:rPr>
          <w:sz w:val="20"/>
          <w:szCs w:val="20"/>
        </w:rPr>
      </w:pPr>
      <w:r w:rsidDel="00000000" w:rsidR="00000000" w:rsidRPr="00000000">
        <w:rPr>
          <w:rtl w:val="0"/>
        </w:rPr>
      </w:r>
    </w:p>
    <w:p w:rsidR="00000000" w:rsidDel="00000000" w:rsidP="00000000" w:rsidRDefault="00000000" w:rsidRPr="00000000" w14:paraId="0000073F">
      <w:pPr>
        <w:spacing w:line="200" w:lineRule="auto"/>
        <w:jc w:val="left"/>
        <w:rPr>
          <w:sz w:val="20"/>
          <w:szCs w:val="20"/>
        </w:rPr>
      </w:pPr>
      <w:r w:rsidDel="00000000" w:rsidR="00000000" w:rsidRPr="00000000">
        <w:rPr>
          <w:rtl w:val="0"/>
        </w:rPr>
      </w:r>
    </w:p>
    <w:p w:rsidR="00000000" w:rsidDel="00000000" w:rsidP="00000000" w:rsidRDefault="00000000" w:rsidRPr="00000000" w14:paraId="00000740">
      <w:pPr>
        <w:spacing w:line="376" w:lineRule="auto"/>
        <w:ind w:left="233" w:right="1428" w:firstLine="0"/>
        <w:jc w:val="both"/>
        <w:rPr>
          <w:rFonts w:ascii="Times New Roman" w:cs="Times New Roman" w:eastAsia="Times New Roman" w:hAnsi="Times New Roman"/>
          <w:sz w:val="23"/>
          <w:szCs w:val="23"/>
        </w:rPr>
        <w:sectPr>
          <w:type w:val="nextPage"/>
          <w:pgSz w:h="20160" w:w="12240" w:orient="portrait"/>
          <w:pgMar w:bottom="280" w:top="180" w:left="1560" w:right="340" w:header="0" w:footer="1424"/>
        </w:sectPr>
      </w:pPr>
      <w:r w:rsidDel="00000000" w:rsidR="00000000" w:rsidRPr="00000000">
        <w:rPr>
          <w:rFonts w:ascii="Times New Roman" w:cs="Times New Roman" w:eastAsia="Times New Roman" w:hAnsi="Times New Roman"/>
          <w:color w:val="181818"/>
          <w:sz w:val="23"/>
          <w:szCs w:val="23"/>
          <w:rtl w:val="0"/>
        </w:rPr>
        <w:t xml:space="preserve">ARTÍCULO 64.9.- ANTIGÜEDAD COMPUTABLE PARA L.A.R.: Para establecer la antigüedad  del trabajador se  computarán  los  años  de servicio  prestados  en relación  de dependencia en otras Jurisdicciones</w:t>
      </w:r>
      <w:r w:rsidDel="00000000" w:rsidR="00000000" w:rsidRPr="00000000">
        <w:rPr>
          <w:rFonts w:ascii="Times New Roman" w:cs="Times New Roman" w:eastAsia="Times New Roman" w:hAnsi="Times New Roman"/>
          <w:color w:val="616161"/>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sea estas públicas o privadas. Para ello</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el trabajador deberá presentar indefectiblemente copia autenticada </w:t>
      </w:r>
      <w:r w:rsidDel="00000000" w:rsidR="00000000" w:rsidRPr="00000000">
        <w:rPr>
          <w:rFonts w:ascii="Arial" w:cs="Arial" w:eastAsia="Arial" w:hAnsi="Arial"/>
          <w:color w:val="181818"/>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certificada de la resolución de RECONOCIMIENTO   DE  SERVICOS  expedido  por  A.N.S.E.S.</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o  la  caja  previsional según corresponda  </w:t>
      </w:r>
      <w:r w:rsidDel="00000000" w:rsidR="00000000" w:rsidRPr="00000000">
        <w:rPr>
          <w:rFonts w:ascii="Arial" w:cs="Arial" w:eastAsia="Arial" w:hAnsi="Arial"/>
          <w:color w:val="181818"/>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certificación de servicios emitida por el empleador  su</w:t>
      </w:r>
      <w:r w:rsidDel="00000000" w:rsidR="00000000" w:rsidRPr="00000000">
        <w:rPr>
          <w:rFonts w:ascii="Times New Roman" w:cs="Times New Roman" w:eastAsia="Times New Roman" w:hAnsi="Times New Roman"/>
          <w:color w:val="404040"/>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cripta por el funcionario autorizado.</w:t>
      </w:r>
      <w:r w:rsidDel="00000000" w:rsidR="00000000" w:rsidRPr="00000000">
        <w:rPr>
          <w:rtl w:val="0"/>
        </w:rPr>
      </w:r>
    </w:p>
    <w:p w:rsidR="00000000" w:rsidDel="00000000" w:rsidP="00000000" w:rsidRDefault="00000000" w:rsidRPr="00000000" w14:paraId="00000741">
      <w:pPr>
        <w:spacing w:line="200" w:lineRule="auto"/>
        <w:jc w:val="left"/>
        <w:rPr>
          <w:sz w:val="20"/>
          <w:szCs w:val="20"/>
        </w:rPr>
      </w:pPr>
      <w:r w:rsidDel="00000000" w:rsidR="00000000" w:rsidRPr="00000000">
        <w:rPr>
          <w:rtl w:val="0"/>
        </w:rPr>
      </w:r>
    </w:p>
    <w:p w:rsidR="00000000" w:rsidDel="00000000" w:rsidP="00000000" w:rsidRDefault="00000000" w:rsidRPr="00000000" w14:paraId="00000742">
      <w:pPr>
        <w:spacing w:before="1" w:line="220" w:lineRule="auto"/>
        <w:jc w:val="left"/>
        <w:rPr>
          <w:sz w:val="22"/>
          <w:szCs w:val="22"/>
        </w:rPr>
      </w:pPr>
      <w:r w:rsidDel="00000000" w:rsidR="00000000" w:rsidRPr="00000000">
        <w:rPr>
          <w:rtl w:val="0"/>
        </w:rPr>
      </w:r>
    </w:p>
    <w:p w:rsidR="00000000" w:rsidDel="00000000" w:rsidP="00000000" w:rsidRDefault="00000000" w:rsidRPr="00000000" w14:paraId="00000743">
      <w:pPr>
        <w:ind w:left="102"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44">
      <w:pPr>
        <w:spacing w:before="5" w:line="120" w:lineRule="auto"/>
        <w:jc w:val="left"/>
        <w:rPr>
          <w:sz w:val="12"/>
          <w:szCs w:val="12"/>
        </w:rPr>
      </w:pPr>
      <w:r w:rsidDel="00000000" w:rsidR="00000000" w:rsidRPr="00000000">
        <w:rPr>
          <w:rtl w:val="0"/>
        </w:rPr>
      </w:r>
    </w:p>
    <w:p w:rsidR="00000000" w:rsidDel="00000000" w:rsidP="00000000" w:rsidRDefault="00000000" w:rsidRPr="00000000" w14:paraId="00000745">
      <w:pPr>
        <w:spacing w:line="120" w:lineRule="auto"/>
        <w:ind w:left="145" w:firstLine="0"/>
        <w:jc w:val="left"/>
        <w:rPr>
          <w:rFonts w:ascii="Arial" w:cs="Arial" w:eastAsia="Arial" w:hAnsi="Arial"/>
          <w:sz w:val="12"/>
          <w:szCs w:val="12"/>
        </w:rPr>
      </w:pPr>
      <w:r w:rsidDel="00000000" w:rsidR="00000000" w:rsidRPr="00000000">
        <w:rPr>
          <w:rFonts w:ascii="Arial" w:cs="Arial" w:eastAsia="Arial" w:hAnsi="Arial"/>
          <w:b w:val="1"/>
          <w:i w:val="1"/>
          <w:color w:val="202020"/>
          <w:sz w:val="12"/>
          <w:szCs w:val="12"/>
          <w:rtl w:val="0"/>
        </w:rPr>
        <w:t xml:space="preserve">MIN</w:t>
      </w:r>
      <w:r w:rsidDel="00000000" w:rsidR="00000000" w:rsidRPr="00000000">
        <w:rPr>
          <w:rFonts w:ascii="Arial" w:cs="Arial" w:eastAsia="Arial" w:hAnsi="Arial"/>
          <w:b w:val="1"/>
          <w:i w:val="1"/>
          <w:color w:val="121212"/>
          <w:sz w:val="12"/>
          <w:szCs w:val="12"/>
          <w:rtl w:val="0"/>
        </w:rPr>
        <w:t xml:space="preserve">I</w:t>
      </w:r>
      <w:r w:rsidDel="00000000" w:rsidR="00000000" w:rsidRPr="00000000">
        <w:rPr>
          <w:rFonts w:ascii="Arial" w:cs="Arial" w:eastAsia="Arial" w:hAnsi="Arial"/>
          <w:b w:val="1"/>
          <w:i w:val="1"/>
          <w:color w:val="202020"/>
          <w:sz w:val="12"/>
          <w:szCs w:val="12"/>
          <w:rtl w:val="0"/>
        </w:rPr>
        <w:t xml:space="preserve">S</w:t>
      </w:r>
      <w:r w:rsidDel="00000000" w:rsidR="00000000" w:rsidRPr="00000000">
        <w:rPr>
          <w:rFonts w:ascii="Arial" w:cs="Arial" w:eastAsia="Arial" w:hAnsi="Arial"/>
          <w:b w:val="1"/>
          <w:i w:val="1"/>
          <w:color w:val="121212"/>
          <w:sz w:val="12"/>
          <w:szCs w:val="12"/>
          <w:rtl w:val="0"/>
        </w:rPr>
        <w:t xml:space="preserve">TER</w:t>
      </w:r>
      <w:r w:rsidDel="00000000" w:rsidR="00000000" w:rsidRPr="00000000">
        <w:rPr>
          <w:rFonts w:ascii="Arial" w:cs="Arial" w:eastAsia="Arial" w:hAnsi="Arial"/>
          <w:b w:val="1"/>
          <w:i w:val="1"/>
          <w:color w:val="202020"/>
          <w:sz w:val="12"/>
          <w:szCs w:val="12"/>
          <w:rtl w:val="0"/>
        </w:rPr>
        <w:t xml:space="preserve">I</w:t>
      </w:r>
      <w:r w:rsidDel="00000000" w:rsidR="00000000" w:rsidRPr="00000000">
        <w:rPr>
          <w:rFonts w:ascii="Arial" w:cs="Arial" w:eastAsia="Arial" w:hAnsi="Arial"/>
          <w:b w:val="1"/>
          <w:i w:val="1"/>
          <w:color w:val="121212"/>
          <w:sz w:val="12"/>
          <w:szCs w:val="12"/>
          <w:rtl w:val="0"/>
        </w:rPr>
        <w:t xml:space="preserve">O  </w:t>
      </w:r>
      <w:r w:rsidDel="00000000" w:rsidR="00000000" w:rsidRPr="00000000">
        <w:rPr>
          <w:rFonts w:ascii="Arial" w:cs="Arial" w:eastAsia="Arial" w:hAnsi="Arial"/>
          <w:b w:val="1"/>
          <w:i w:val="1"/>
          <w:color w:val="202020"/>
          <w:sz w:val="12"/>
          <w:szCs w:val="12"/>
          <w:rtl w:val="0"/>
        </w:rPr>
        <w:t xml:space="preserve">DE  </w:t>
      </w:r>
      <w:r w:rsidDel="00000000" w:rsidR="00000000" w:rsidRPr="00000000">
        <w:rPr>
          <w:rFonts w:ascii="Arial" w:cs="Arial" w:eastAsia="Arial" w:hAnsi="Arial"/>
          <w:b w:val="1"/>
          <w:i w:val="1"/>
          <w:color w:val="121212"/>
          <w:sz w:val="12"/>
          <w:szCs w:val="12"/>
          <w:rtl w:val="0"/>
        </w:rPr>
        <w:t xml:space="preserve">T</w:t>
      </w:r>
      <w:r w:rsidDel="00000000" w:rsidR="00000000" w:rsidRPr="00000000">
        <w:rPr>
          <w:rFonts w:ascii="Arial" w:cs="Arial" w:eastAsia="Arial" w:hAnsi="Arial"/>
          <w:b w:val="1"/>
          <w:i w:val="1"/>
          <w:color w:val="202020"/>
          <w:sz w:val="12"/>
          <w:szCs w:val="12"/>
          <w:rtl w:val="0"/>
        </w:rPr>
        <w:t xml:space="preserve">RABAJO  Y E</w:t>
      </w:r>
      <w:r w:rsidDel="00000000" w:rsidR="00000000" w:rsidRPr="00000000">
        <w:rPr>
          <w:rFonts w:ascii="Arial" w:cs="Arial" w:eastAsia="Arial" w:hAnsi="Arial"/>
          <w:b w:val="1"/>
          <w:i w:val="1"/>
          <w:color w:val="121212"/>
          <w:sz w:val="12"/>
          <w:szCs w:val="12"/>
          <w:rtl w:val="0"/>
        </w:rPr>
        <w:t xml:space="preserve">M</w:t>
      </w:r>
      <w:r w:rsidDel="00000000" w:rsidR="00000000" w:rsidRPr="00000000">
        <w:rPr>
          <w:rFonts w:ascii="Arial" w:cs="Arial" w:eastAsia="Arial" w:hAnsi="Arial"/>
          <w:b w:val="1"/>
          <w:i w:val="1"/>
          <w:color w:val="202020"/>
          <w:sz w:val="12"/>
          <w:szCs w:val="12"/>
          <w:rtl w:val="0"/>
        </w:rPr>
        <w:t xml:space="preserve">PLEO</w:t>
      </w:r>
      <w:r w:rsidDel="00000000" w:rsidR="00000000" w:rsidRPr="00000000">
        <w:rPr>
          <w:rtl w:val="0"/>
        </w:rPr>
      </w:r>
    </w:p>
    <w:p w:rsidR="00000000" w:rsidDel="00000000" w:rsidP="00000000" w:rsidRDefault="00000000" w:rsidRPr="00000000" w14:paraId="00000746">
      <w:pPr>
        <w:spacing w:before="44" w:lineRule="auto"/>
        <w:ind w:left="3233" w:firstLine="0"/>
        <w:jc w:val="left"/>
        <w:rPr>
          <w:rFonts w:ascii="Times New Roman" w:cs="Times New Roman" w:eastAsia="Times New Roman" w:hAnsi="Times New Roman"/>
          <w:sz w:val="45"/>
          <w:szCs w:val="45"/>
        </w:rPr>
      </w:pPr>
      <w:r w:rsidDel="00000000" w:rsidR="00000000" w:rsidRPr="00000000">
        <w:br w:type="column"/>
      </w:r>
      <w:r w:rsidDel="00000000" w:rsidR="00000000" w:rsidRPr="00000000">
        <w:rPr>
          <w:rFonts w:ascii="Times New Roman" w:cs="Times New Roman" w:eastAsia="Times New Roman" w:hAnsi="Times New Roman"/>
          <w:b w:val="1"/>
          <w:i w:val="1"/>
          <w:color w:val="3a3a3b"/>
          <w:sz w:val="44"/>
          <w:szCs w:val="44"/>
          <w:rtl w:val="0"/>
        </w:rPr>
        <w:t xml:space="preserve">'425   </w:t>
      </w:r>
      <w:r w:rsidDel="00000000" w:rsidR="00000000" w:rsidRPr="00000000">
        <w:rPr>
          <w:rFonts w:ascii="Times New Roman" w:cs="Times New Roman" w:eastAsia="Times New Roman" w:hAnsi="Times New Roman"/>
          <w:color w:val="505050"/>
          <w:sz w:val="45"/>
          <w:szCs w:val="45"/>
          <w:rtl w:val="0"/>
        </w:rPr>
        <w:t xml:space="preserve">2</w:t>
      </w:r>
      <w:r w:rsidDel="00000000" w:rsidR="00000000" w:rsidRPr="00000000">
        <w:rPr>
          <w:rFonts w:ascii="Times New Roman" w:cs="Times New Roman" w:eastAsia="Times New Roman" w:hAnsi="Times New Roman"/>
          <w:color w:val="636266"/>
          <w:sz w:val="45"/>
          <w:szCs w:val="45"/>
          <w:rtl w:val="0"/>
        </w:rPr>
        <w:t xml:space="preserve">2</w:t>
      </w:r>
      <w:r w:rsidDel="00000000" w:rsidR="00000000" w:rsidRPr="00000000">
        <w:rPr>
          <w:rtl w:val="0"/>
        </w:rPr>
      </w:r>
    </w:p>
    <w:p w:rsidR="00000000" w:rsidDel="00000000" w:rsidP="00000000" w:rsidRDefault="00000000" w:rsidRPr="00000000" w14:paraId="00000747">
      <w:pPr>
        <w:spacing w:before="17" w:line="280" w:lineRule="auto"/>
        <w:jc w:val="left"/>
        <w:rPr>
          <w:sz w:val="28"/>
          <w:szCs w:val="28"/>
        </w:rPr>
      </w:pPr>
      <w:r w:rsidDel="00000000" w:rsidR="00000000" w:rsidRPr="00000000">
        <w:rPr>
          <w:rtl w:val="0"/>
        </w:rPr>
      </w:r>
    </w:p>
    <w:p w:rsidR="00000000" w:rsidDel="00000000" w:rsidP="00000000" w:rsidRDefault="00000000" w:rsidRPr="00000000" w14:paraId="00000748">
      <w:pPr>
        <w:jc w:val="left"/>
        <w:rPr>
          <w:rFonts w:ascii="Arial" w:cs="Arial" w:eastAsia="Arial" w:hAnsi="Arial"/>
          <w:sz w:val="14"/>
          <w:szCs w:val="14"/>
        </w:rPr>
        <w:sectPr>
          <w:type w:val="nextPage"/>
          <w:pgSz w:h="20160" w:w="12240" w:orient="portrait"/>
          <w:pgMar w:bottom="280" w:top="40" w:left="1540" w:right="540" w:header="0" w:footer="1424"/>
          <w:cols w:equalWidth="0" w:num="2">
            <w:col w:space="2455" w:w="3852.5"/>
            <w:col w:space="0" w:w="3852.5"/>
          </w:cols>
        </w:sectPr>
      </w:pPr>
      <w:r w:rsidDel="00000000" w:rsidR="00000000" w:rsidRPr="00000000">
        <w:rPr>
          <w:rFonts w:ascii="Arial" w:cs="Arial" w:eastAsia="Arial" w:hAnsi="Arial"/>
          <w:b w:val="1"/>
          <w:color w:val="202020"/>
          <w:sz w:val="14"/>
          <w:szCs w:val="14"/>
          <w:rtl w:val="0"/>
        </w:rPr>
        <w:t xml:space="preserve">"</w:t>
      </w:r>
      <w:r w:rsidDel="00000000" w:rsidR="00000000" w:rsidRPr="00000000">
        <w:rPr>
          <w:rFonts w:ascii="Arial" w:cs="Arial" w:eastAsia="Arial" w:hAnsi="Arial"/>
          <w:b w:val="1"/>
          <w:color w:val="121212"/>
          <w:sz w:val="14"/>
          <w:szCs w:val="14"/>
          <w:rtl w:val="0"/>
        </w:rPr>
        <w:t xml:space="preserve">202</w:t>
      </w:r>
      <w:r w:rsidDel="00000000" w:rsidR="00000000" w:rsidRPr="00000000">
        <w:rPr>
          <w:rFonts w:ascii="Arial" w:cs="Arial" w:eastAsia="Arial" w:hAnsi="Arial"/>
          <w:b w:val="1"/>
          <w:color w:val="202020"/>
          <w:sz w:val="14"/>
          <w:szCs w:val="14"/>
          <w:rtl w:val="0"/>
        </w:rPr>
        <w:t xml:space="preserve">2</w:t>
      </w:r>
      <w:r w:rsidDel="00000000" w:rsidR="00000000" w:rsidRPr="00000000">
        <w:rPr>
          <w:rFonts w:ascii="Arial" w:cs="Arial" w:eastAsia="Arial" w:hAnsi="Arial"/>
          <w:b w:val="1"/>
          <w:color w:val="121212"/>
          <w:sz w:val="14"/>
          <w:szCs w:val="14"/>
          <w:rtl w:val="0"/>
        </w:rPr>
        <w:t xml:space="preserve">- 40</w:t>
      </w:r>
      <w:r w:rsidDel="00000000" w:rsidR="00000000" w:rsidRPr="00000000">
        <w:rPr>
          <w:rFonts w:ascii="Arial" w:cs="Arial" w:eastAsia="Arial" w:hAnsi="Arial"/>
          <w:b w:val="1"/>
          <w:color w:val="202020"/>
          <w:sz w:val="14"/>
          <w:szCs w:val="14"/>
          <w:rtl w:val="0"/>
        </w:rPr>
        <w:t xml:space="preserve">2 </w:t>
      </w:r>
      <w:r w:rsidDel="00000000" w:rsidR="00000000" w:rsidRPr="00000000">
        <w:rPr>
          <w:rFonts w:ascii="Arial" w:cs="Arial" w:eastAsia="Arial" w:hAnsi="Arial"/>
          <w:b w:val="1"/>
          <w:color w:val="121212"/>
          <w:sz w:val="14"/>
          <w:szCs w:val="14"/>
          <w:rtl w:val="0"/>
        </w:rPr>
        <w:t xml:space="preserve">ANI</w:t>
      </w:r>
      <w:r w:rsidDel="00000000" w:rsidR="00000000" w:rsidRPr="00000000">
        <w:rPr>
          <w:rFonts w:ascii="Arial" w:cs="Arial" w:eastAsia="Arial" w:hAnsi="Arial"/>
          <w:b w:val="1"/>
          <w:color w:val="202020"/>
          <w:sz w:val="14"/>
          <w:szCs w:val="14"/>
          <w:rtl w:val="0"/>
        </w:rPr>
        <w:t xml:space="preserve">V</w:t>
      </w:r>
      <w:r w:rsidDel="00000000" w:rsidR="00000000" w:rsidRPr="00000000">
        <w:rPr>
          <w:rFonts w:ascii="Arial" w:cs="Arial" w:eastAsia="Arial" w:hAnsi="Arial"/>
          <w:b w:val="1"/>
          <w:color w:val="121212"/>
          <w:sz w:val="14"/>
          <w:szCs w:val="14"/>
          <w:rtl w:val="0"/>
        </w:rPr>
        <w:t xml:space="preserve">ERS</w:t>
      </w:r>
      <w:r w:rsidDel="00000000" w:rsidR="00000000" w:rsidRPr="00000000">
        <w:rPr>
          <w:rFonts w:ascii="Arial" w:cs="Arial" w:eastAsia="Arial" w:hAnsi="Arial"/>
          <w:b w:val="1"/>
          <w:color w:val="202020"/>
          <w:sz w:val="14"/>
          <w:szCs w:val="14"/>
          <w:rtl w:val="0"/>
        </w:rPr>
        <w:t xml:space="preserve">A</w:t>
      </w:r>
      <w:r w:rsidDel="00000000" w:rsidR="00000000" w:rsidRPr="00000000">
        <w:rPr>
          <w:rFonts w:ascii="Arial" w:cs="Arial" w:eastAsia="Arial" w:hAnsi="Arial"/>
          <w:b w:val="1"/>
          <w:color w:val="121212"/>
          <w:sz w:val="14"/>
          <w:szCs w:val="14"/>
          <w:rtl w:val="0"/>
        </w:rPr>
        <w:t xml:space="preserve">RI</w:t>
      </w:r>
      <w:r w:rsidDel="00000000" w:rsidR="00000000" w:rsidRPr="00000000">
        <w:rPr>
          <w:rFonts w:ascii="Arial" w:cs="Arial" w:eastAsia="Arial" w:hAnsi="Arial"/>
          <w:b w:val="1"/>
          <w:color w:val="202020"/>
          <w:sz w:val="14"/>
          <w:szCs w:val="14"/>
          <w:rtl w:val="0"/>
        </w:rPr>
        <w:t xml:space="preserve">O  </w:t>
      </w:r>
      <w:r w:rsidDel="00000000" w:rsidR="00000000" w:rsidRPr="00000000">
        <w:rPr>
          <w:rFonts w:ascii="Arial" w:cs="Arial" w:eastAsia="Arial" w:hAnsi="Arial"/>
          <w:b w:val="1"/>
          <w:color w:val="121212"/>
          <w:sz w:val="14"/>
          <w:szCs w:val="14"/>
          <w:rtl w:val="0"/>
        </w:rPr>
        <w:t xml:space="preserve">DE LA </w:t>
      </w:r>
      <w:r w:rsidDel="00000000" w:rsidR="00000000" w:rsidRPr="00000000">
        <w:rPr>
          <w:rFonts w:ascii="Arial" w:cs="Arial" w:eastAsia="Arial" w:hAnsi="Arial"/>
          <w:b w:val="1"/>
          <w:color w:val="202020"/>
          <w:sz w:val="14"/>
          <w:szCs w:val="14"/>
          <w:rtl w:val="0"/>
        </w:rPr>
        <w:t xml:space="preserve">G</w:t>
      </w:r>
      <w:r w:rsidDel="00000000" w:rsidR="00000000" w:rsidRPr="00000000">
        <w:rPr>
          <w:rFonts w:ascii="Arial" w:cs="Arial" w:eastAsia="Arial" w:hAnsi="Arial"/>
          <w:b w:val="1"/>
          <w:color w:val="121212"/>
          <w:sz w:val="14"/>
          <w:szCs w:val="14"/>
          <w:rtl w:val="0"/>
        </w:rPr>
        <w:t xml:space="preserve">E</w:t>
      </w:r>
      <w:r w:rsidDel="00000000" w:rsidR="00000000" w:rsidRPr="00000000">
        <w:rPr>
          <w:rFonts w:ascii="Arial" w:cs="Arial" w:eastAsia="Arial" w:hAnsi="Arial"/>
          <w:b w:val="1"/>
          <w:color w:val="202020"/>
          <w:sz w:val="14"/>
          <w:szCs w:val="14"/>
          <w:rtl w:val="0"/>
        </w:rPr>
        <w:t xml:space="preserve">S</w:t>
      </w:r>
      <w:r w:rsidDel="00000000" w:rsidR="00000000" w:rsidRPr="00000000">
        <w:rPr>
          <w:rFonts w:ascii="Arial" w:cs="Arial" w:eastAsia="Arial" w:hAnsi="Arial"/>
          <w:b w:val="1"/>
          <w:color w:val="121212"/>
          <w:sz w:val="14"/>
          <w:szCs w:val="14"/>
          <w:rtl w:val="0"/>
        </w:rPr>
        <w:t xml:space="preserve">TA </w:t>
      </w:r>
      <w:r w:rsidDel="00000000" w:rsidR="00000000" w:rsidRPr="00000000">
        <w:rPr>
          <w:rFonts w:ascii="Arial" w:cs="Arial" w:eastAsia="Arial" w:hAnsi="Arial"/>
          <w:b w:val="1"/>
          <w:color w:val="202020"/>
          <w:sz w:val="14"/>
          <w:szCs w:val="14"/>
          <w:rtl w:val="0"/>
        </w:rPr>
        <w:t xml:space="preserve">H</w:t>
      </w:r>
      <w:r w:rsidDel="00000000" w:rsidR="00000000" w:rsidRPr="00000000">
        <w:rPr>
          <w:rFonts w:ascii="Arial" w:cs="Arial" w:eastAsia="Arial" w:hAnsi="Arial"/>
          <w:b w:val="1"/>
          <w:color w:val="121212"/>
          <w:sz w:val="14"/>
          <w:szCs w:val="14"/>
          <w:rtl w:val="0"/>
        </w:rPr>
        <w:t xml:space="preserve">EROI</w:t>
      </w:r>
      <w:r w:rsidDel="00000000" w:rsidR="00000000" w:rsidRPr="00000000">
        <w:rPr>
          <w:rFonts w:ascii="Arial" w:cs="Arial" w:eastAsia="Arial" w:hAnsi="Arial"/>
          <w:b w:val="1"/>
          <w:color w:val="202020"/>
          <w:sz w:val="14"/>
          <w:szCs w:val="14"/>
          <w:rtl w:val="0"/>
        </w:rPr>
        <w:t xml:space="preserve">CA </w:t>
      </w:r>
      <w:r w:rsidDel="00000000" w:rsidR="00000000" w:rsidRPr="00000000">
        <w:rPr>
          <w:rFonts w:ascii="Arial" w:cs="Arial" w:eastAsia="Arial" w:hAnsi="Arial"/>
          <w:b w:val="1"/>
          <w:color w:val="121212"/>
          <w:sz w:val="14"/>
          <w:szCs w:val="14"/>
          <w:rtl w:val="0"/>
        </w:rPr>
        <w:t xml:space="preserve">D</w:t>
      </w:r>
      <w:r w:rsidDel="00000000" w:rsidR="00000000" w:rsidRPr="00000000">
        <w:rPr>
          <w:rFonts w:ascii="Arial" w:cs="Arial" w:eastAsia="Arial" w:hAnsi="Arial"/>
          <w:b w:val="1"/>
          <w:color w:val="202020"/>
          <w:sz w:val="14"/>
          <w:szCs w:val="14"/>
          <w:rtl w:val="0"/>
        </w:rPr>
        <w:t xml:space="preserve">E MA</w:t>
      </w:r>
      <w:r w:rsidDel="00000000" w:rsidR="00000000" w:rsidRPr="00000000">
        <w:rPr>
          <w:rFonts w:ascii="Arial" w:cs="Arial" w:eastAsia="Arial" w:hAnsi="Arial"/>
          <w:b w:val="1"/>
          <w:color w:val="121212"/>
          <w:sz w:val="14"/>
          <w:szCs w:val="14"/>
          <w:rtl w:val="0"/>
        </w:rPr>
        <w:t xml:space="preserve">L</w:t>
      </w:r>
      <w:r w:rsidDel="00000000" w:rsidR="00000000" w:rsidRPr="00000000">
        <w:rPr>
          <w:rFonts w:ascii="Arial" w:cs="Arial" w:eastAsia="Arial" w:hAnsi="Arial"/>
          <w:b w:val="1"/>
          <w:color w:val="202020"/>
          <w:sz w:val="14"/>
          <w:szCs w:val="14"/>
          <w:rtl w:val="0"/>
        </w:rPr>
        <w:t xml:space="preserve">V</w:t>
      </w:r>
      <w:r w:rsidDel="00000000" w:rsidR="00000000" w:rsidRPr="00000000">
        <w:rPr>
          <w:rFonts w:ascii="Arial" w:cs="Arial" w:eastAsia="Arial" w:hAnsi="Arial"/>
          <w:b w:val="1"/>
          <w:color w:val="121212"/>
          <w:sz w:val="14"/>
          <w:szCs w:val="14"/>
          <w:rtl w:val="0"/>
        </w:rPr>
        <w:t xml:space="preserve">IN</w:t>
      </w:r>
      <w:r w:rsidDel="00000000" w:rsidR="00000000" w:rsidRPr="00000000">
        <w:rPr>
          <w:rFonts w:ascii="Arial" w:cs="Arial" w:eastAsia="Arial" w:hAnsi="Arial"/>
          <w:b w:val="1"/>
          <w:color w:val="202020"/>
          <w:sz w:val="14"/>
          <w:szCs w:val="14"/>
          <w:rtl w:val="0"/>
        </w:rPr>
        <w:t xml:space="preserve">AS</w:t>
      </w:r>
      <w:r w:rsidDel="00000000" w:rsidR="00000000" w:rsidRPr="00000000">
        <w:rPr>
          <w:rFonts w:ascii="Arial" w:cs="Arial" w:eastAsia="Arial" w:hAnsi="Arial"/>
          <w:b w:val="1"/>
          <w:color w:val="3a3a3b"/>
          <w:sz w:val="14"/>
          <w:szCs w:val="14"/>
          <w:rtl w:val="0"/>
        </w:rPr>
        <w:t xml:space="preserve">"</w:t>
      </w:r>
      <w:r w:rsidDel="00000000" w:rsidR="00000000" w:rsidRPr="00000000">
        <w:rPr>
          <w:rtl w:val="0"/>
        </w:rPr>
      </w:r>
    </w:p>
    <w:p w:rsidR="00000000" w:rsidDel="00000000" w:rsidP="00000000" w:rsidRDefault="00000000" w:rsidRPr="00000000" w14:paraId="00000749">
      <w:pPr>
        <w:spacing w:before="8" w:line="100" w:lineRule="auto"/>
        <w:jc w:val="left"/>
        <w:rPr>
          <w:sz w:val="11"/>
          <w:szCs w:val="11"/>
        </w:rPr>
      </w:pPr>
      <w:r w:rsidDel="00000000" w:rsidR="00000000" w:rsidRPr="00000000">
        <w:rPr>
          <w:rtl w:val="0"/>
        </w:rPr>
      </w:r>
    </w:p>
    <w:p w:rsidR="00000000" w:rsidDel="00000000" w:rsidP="00000000" w:rsidRDefault="00000000" w:rsidRPr="00000000" w14:paraId="0000074A">
      <w:pPr>
        <w:spacing w:line="200" w:lineRule="auto"/>
        <w:jc w:val="left"/>
        <w:rPr>
          <w:sz w:val="20"/>
          <w:szCs w:val="20"/>
        </w:rPr>
      </w:pPr>
      <w:r w:rsidDel="00000000" w:rsidR="00000000" w:rsidRPr="00000000">
        <w:rPr>
          <w:rtl w:val="0"/>
        </w:rPr>
      </w:r>
    </w:p>
    <w:p w:rsidR="00000000" w:rsidDel="00000000" w:rsidP="00000000" w:rsidRDefault="00000000" w:rsidRPr="00000000" w14:paraId="0000074B">
      <w:pPr>
        <w:spacing w:before="33" w:line="385" w:lineRule="auto"/>
        <w:ind w:left="217" w:right="127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21212"/>
          <w:sz w:val="23"/>
          <w:szCs w:val="23"/>
          <w:rtl w:val="0"/>
        </w:rPr>
        <w:t xml:space="preserve">Lo</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121212"/>
          <w:sz w:val="23"/>
          <w:szCs w:val="23"/>
          <w:rtl w:val="0"/>
        </w:rPr>
        <w:t xml:space="preserve">s</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rvicio</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121212"/>
          <w:sz w:val="23"/>
          <w:szCs w:val="23"/>
          <w:rtl w:val="0"/>
        </w:rPr>
        <w:t xml:space="preserve">pr</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21212"/>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do</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121212"/>
          <w:sz w:val="23"/>
          <w:szCs w:val="23"/>
          <w:rtl w:val="0"/>
        </w:rPr>
        <w:t xml:space="preserve">en entidad</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121212"/>
          <w:sz w:val="23"/>
          <w:szCs w:val="23"/>
          <w:rtl w:val="0"/>
        </w:rPr>
        <w:t xml:space="preserve">privada</w:t>
      </w:r>
      <w:r w:rsidDel="00000000" w:rsidR="00000000" w:rsidRPr="00000000">
        <w:rPr>
          <w:rFonts w:ascii="Times New Roman" w:cs="Times New Roman" w:eastAsia="Times New Roman" w:hAnsi="Times New Roman"/>
          <w:color w:val="202020"/>
          <w:sz w:val="23"/>
          <w:szCs w:val="23"/>
          <w:rtl w:val="0"/>
        </w:rPr>
        <w:t xml:space="preserve">s s</w:t>
      </w:r>
      <w:r w:rsidDel="00000000" w:rsidR="00000000" w:rsidRPr="00000000">
        <w:rPr>
          <w:rFonts w:ascii="Times New Roman" w:cs="Times New Roman" w:eastAsia="Times New Roman" w:hAnsi="Times New Roman"/>
          <w:color w:val="121212"/>
          <w:sz w:val="23"/>
          <w:szCs w:val="23"/>
          <w:rtl w:val="0"/>
        </w:rPr>
        <w:t xml:space="preserve">ól</w:t>
      </w:r>
      <w:r w:rsidDel="00000000" w:rsidR="00000000" w:rsidRPr="00000000">
        <w:rPr>
          <w:rFonts w:ascii="Times New Roman" w:cs="Times New Roman" w:eastAsia="Times New Roman" w:hAnsi="Times New Roman"/>
          <w:color w:val="202020"/>
          <w:sz w:val="23"/>
          <w:szCs w:val="23"/>
          <w:rtl w:val="0"/>
        </w:rPr>
        <w:t xml:space="preserve">o  se </w:t>
      </w:r>
      <w:r w:rsidDel="00000000" w:rsidR="00000000" w:rsidRPr="00000000">
        <w:rPr>
          <w:rFonts w:ascii="Times New Roman" w:cs="Times New Roman" w:eastAsia="Times New Roman" w:hAnsi="Times New Roman"/>
          <w:color w:val="121212"/>
          <w:sz w:val="23"/>
          <w:szCs w:val="23"/>
          <w:rtl w:val="0"/>
        </w:rPr>
        <w:t xml:space="preserve">tomarán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n cu</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21212"/>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ara e</w:t>
      </w:r>
      <w:r w:rsidDel="00000000" w:rsidR="00000000" w:rsidRPr="00000000">
        <w:rPr>
          <w:rFonts w:ascii="Times New Roman" w:cs="Times New Roman" w:eastAsia="Times New Roman" w:hAnsi="Times New Roman"/>
          <w:color w:val="121212"/>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cá</w:t>
      </w:r>
      <w:r w:rsidDel="00000000" w:rsidR="00000000" w:rsidRPr="00000000">
        <w:rPr>
          <w:rFonts w:ascii="Times New Roman" w:cs="Times New Roman" w:eastAsia="Times New Roman" w:hAnsi="Times New Roman"/>
          <w:color w:val="121212"/>
          <w:sz w:val="23"/>
          <w:szCs w:val="23"/>
          <w:rtl w:val="0"/>
        </w:rPr>
        <w:t xml:space="preserve">lculo de 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21212"/>
          <w:sz w:val="23"/>
          <w:szCs w:val="23"/>
          <w:rtl w:val="0"/>
        </w:rPr>
        <w:t xml:space="preserve">lic</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nci</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21212"/>
          <w:sz w:val="23"/>
          <w:szCs w:val="23"/>
          <w:rtl w:val="0"/>
        </w:rPr>
        <w:t xml:space="preserve">anual r</w:t>
      </w:r>
      <w:r w:rsidDel="00000000" w:rsidR="00000000" w:rsidRPr="00000000">
        <w:rPr>
          <w:rFonts w:ascii="Times New Roman" w:cs="Times New Roman" w:eastAsia="Times New Roman" w:hAnsi="Times New Roman"/>
          <w:color w:val="202020"/>
          <w:sz w:val="23"/>
          <w:szCs w:val="23"/>
          <w:rtl w:val="0"/>
        </w:rPr>
        <w:t xml:space="preserve">eg</w:t>
      </w:r>
      <w:r w:rsidDel="00000000" w:rsidR="00000000" w:rsidRPr="00000000">
        <w:rPr>
          <w:rFonts w:ascii="Times New Roman" w:cs="Times New Roman" w:eastAsia="Times New Roman" w:hAnsi="Times New Roman"/>
          <w:color w:val="121212"/>
          <w:sz w:val="23"/>
          <w:szCs w:val="23"/>
          <w:rtl w:val="0"/>
        </w:rPr>
        <w:t xml:space="preserve">lam</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rí</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tl w:val="0"/>
        </w:rPr>
      </w:r>
    </w:p>
    <w:p w:rsidR="00000000" w:rsidDel="00000000" w:rsidP="00000000" w:rsidRDefault="00000000" w:rsidRPr="00000000" w14:paraId="0000074C">
      <w:pPr>
        <w:spacing w:line="200" w:lineRule="auto"/>
        <w:jc w:val="left"/>
        <w:rPr>
          <w:sz w:val="20"/>
          <w:szCs w:val="20"/>
        </w:rPr>
      </w:pPr>
      <w:r w:rsidDel="00000000" w:rsidR="00000000" w:rsidRPr="00000000">
        <w:rPr>
          <w:rtl w:val="0"/>
        </w:rPr>
      </w:r>
    </w:p>
    <w:p w:rsidR="00000000" w:rsidDel="00000000" w:rsidP="00000000" w:rsidRDefault="00000000" w:rsidRPr="00000000" w14:paraId="0000074D">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74E">
      <w:pPr>
        <w:spacing w:line="378" w:lineRule="auto"/>
        <w:ind w:left="224" w:right="126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21212"/>
          <w:sz w:val="23"/>
          <w:szCs w:val="23"/>
          <w:rtl w:val="0"/>
        </w:rPr>
        <w:t xml:space="preserve">ARTÍCULO   64.10.-  RECESO  ANUAL</w:t>
      </w:r>
      <w:r w:rsidDel="00000000" w:rsidR="00000000" w:rsidRPr="00000000">
        <w:rPr>
          <w:rFonts w:ascii="Times New Roman" w:cs="Times New Roman" w:eastAsia="Times New Roman" w:hAnsi="Times New Roman"/>
          <w:b w:val="1"/>
          <w:color w:val="202020"/>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n  l</w:t>
      </w:r>
      <w:r w:rsidDel="00000000" w:rsidR="00000000" w:rsidRPr="00000000">
        <w:rPr>
          <w:rFonts w:ascii="Times New Roman" w:cs="Times New Roman" w:eastAsia="Times New Roman" w:hAnsi="Times New Roman"/>
          <w:color w:val="202020"/>
          <w:sz w:val="23"/>
          <w:szCs w:val="23"/>
          <w:rtl w:val="0"/>
        </w:rPr>
        <w:t xml:space="preserve">as  </w:t>
      </w:r>
      <w:r w:rsidDel="00000000" w:rsidR="00000000" w:rsidRPr="00000000">
        <w:rPr>
          <w:rFonts w:ascii="Times New Roman" w:cs="Times New Roman" w:eastAsia="Times New Roman" w:hAnsi="Times New Roman"/>
          <w:color w:val="121212"/>
          <w:sz w:val="23"/>
          <w:szCs w:val="23"/>
          <w:rtl w:val="0"/>
        </w:rPr>
        <w:t xml:space="preserve">dep</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ndencia</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121212"/>
          <w:sz w:val="23"/>
          <w:szCs w:val="23"/>
          <w:rtl w:val="0"/>
        </w:rPr>
        <w:t xml:space="preserve">que  tu</w:t>
      </w:r>
      <w:r w:rsidDel="00000000" w:rsidR="00000000" w:rsidRPr="00000000">
        <w:rPr>
          <w:rFonts w:ascii="Times New Roman" w:cs="Times New Roman" w:eastAsia="Times New Roman" w:hAnsi="Times New Roman"/>
          <w:color w:val="202020"/>
          <w:sz w:val="23"/>
          <w:szCs w:val="23"/>
          <w:rtl w:val="0"/>
        </w:rPr>
        <w:t xml:space="preserve">v</w:t>
      </w:r>
      <w:r w:rsidDel="00000000" w:rsidR="00000000" w:rsidRPr="00000000">
        <w:rPr>
          <w:rFonts w:ascii="Times New Roman" w:cs="Times New Roman" w:eastAsia="Times New Roman" w:hAnsi="Times New Roman"/>
          <w:color w:val="121212"/>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n  r</w:t>
      </w:r>
      <w:r w:rsidDel="00000000" w:rsidR="00000000" w:rsidRPr="00000000">
        <w:rPr>
          <w:rFonts w:ascii="Times New Roman" w:cs="Times New Roman" w:eastAsia="Times New Roman" w:hAnsi="Times New Roman"/>
          <w:color w:val="202020"/>
          <w:sz w:val="23"/>
          <w:szCs w:val="23"/>
          <w:rtl w:val="0"/>
        </w:rPr>
        <w:t xml:space="preserve">ec</w:t>
      </w:r>
      <w:r w:rsidDel="00000000" w:rsidR="00000000" w:rsidRPr="00000000">
        <w:rPr>
          <w:rFonts w:ascii="Times New Roman" w:cs="Times New Roman" w:eastAsia="Times New Roman" w:hAnsi="Times New Roman"/>
          <w:color w:val="121212"/>
          <w:sz w:val="23"/>
          <w:szCs w:val="23"/>
          <w:rtl w:val="0"/>
        </w:rPr>
        <w:t xml:space="preserve">e</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21212"/>
          <w:sz w:val="23"/>
          <w:szCs w:val="23"/>
          <w:rtl w:val="0"/>
        </w:rPr>
        <w:t xml:space="preserve">o fun</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21212"/>
          <w:sz w:val="23"/>
          <w:szCs w:val="23"/>
          <w:rtl w:val="0"/>
        </w:rPr>
        <w:t xml:space="preserve">ional anu</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se </w:t>
      </w:r>
      <w:r w:rsidDel="00000000" w:rsidR="00000000" w:rsidRPr="00000000">
        <w:rPr>
          <w:rFonts w:ascii="Times New Roman" w:cs="Times New Roman" w:eastAsia="Times New Roman" w:hAnsi="Times New Roman"/>
          <w:color w:val="121212"/>
          <w:sz w:val="23"/>
          <w:szCs w:val="23"/>
          <w:rtl w:val="0"/>
        </w:rPr>
        <w:t xml:space="preserve">di</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21212"/>
          <w:sz w:val="23"/>
          <w:szCs w:val="23"/>
          <w:rtl w:val="0"/>
        </w:rPr>
        <w:t xml:space="preserve">pondr</w:t>
      </w:r>
      <w:r w:rsidDel="00000000" w:rsidR="00000000" w:rsidRPr="00000000">
        <w:rPr>
          <w:rFonts w:ascii="Times New Roman" w:cs="Times New Roman" w:eastAsia="Times New Roman" w:hAnsi="Times New Roman"/>
          <w:color w:val="202020"/>
          <w:sz w:val="23"/>
          <w:szCs w:val="23"/>
          <w:rtl w:val="0"/>
        </w:rPr>
        <w:t xml:space="preserve">á </w:t>
      </w:r>
      <w:r w:rsidDel="00000000" w:rsidR="00000000" w:rsidRPr="00000000">
        <w:rPr>
          <w:rFonts w:ascii="Times New Roman" w:cs="Times New Roman" w:eastAsia="Times New Roman" w:hAnsi="Times New Roman"/>
          <w:color w:val="121212"/>
          <w:sz w:val="23"/>
          <w:szCs w:val="23"/>
          <w:rtl w:val="0"/>
        </w:rPr>
        <w:t xml:space="preserve">qu</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21212"/>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21212"/>
          <w:sz w:val="23"/>
          <w:szCs w:val="23"/>
          <w:rtl w:val="0"/>
        </w:rPr>
        <w:t xml:space="preserve">ma</w:t>
      </w:r>
      <w:r w:rsidDel="00000000" w:rsidR="00000000" w:rsidRPr="00000000">
        <w:rPr>
          <w:rFonts w:ascii="Times New Roman" w:cs="Times New Roman" w:eastAsia="Times New Roman" w:hAnsi="Times New Roman"/>
          <w:color w:val="202020"/>
          <w:sz w:val="23"/>
          <w:szCs w:val="23"/>
          <w:rtl w:val="0"/>
        </w:rPr>
        <w:t xml:space="preserve">y</w:t>
      </w:r>
      <w:r w:rsidDel="00000000" w:rsidR="00000000" w:rsidRPr="00000000">
        <w:rPr>
          <w:rFonts w:ascii="Times New Roman" w:cs="Times New Roman" w:eastAsia="Times New Roman" w:hAnsi="Times New Roman"/>
          <w:color w:val="121212"/>
          <w:sz w:val="23"/>
          <w:szCs w:val="23"/>
          <w:rtl w:val="0"/>
        </w:rPr>
        <w:t xml:space="preserve">or p</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rt</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21212"/>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21212"/>
          <w:sz w:val="23"/>
          <w:szCs w:val="23"/>
          <w:rtl w:val="0"/>
        </w:rPr>
        <w:t xml:space="preserve">lo</w:t>
      </w:r>
      <w:r w:rsidDel="00000000" w:rsidR="00000000" w:rsidRPr="00000000">
        <w:rPr>
          <w:rFonts w:ascii="Times New Roman" w:cs="Times New Roman" w:eastAsia="Times New Roman" w:hAnsi="Times New Roman"/>
          <w:color w:val="202020"/>
          <w:sz w:val="23"/>
          <w:szCs w:val="23"/>
          <w:rtl w:val="0"/>
        </w:rPr>
        <w:t xml:space="preserve">s tra</w:t>
      </w:r>
      <w:r w:rsidDel="00000000" w:rsidR="00000000" w:rsidRPr="00000000">
        <w:rPr>
          <w:rFonts w:ascii="Times New Roman" w:cs="Times New Roman" w:eastAsia="Times New Roman" w:hAnsi="Times New Roman"/>
          <w:color w:val="121212"/>
          <w:sz w:val="23"/>
          <w:szCs w:val="23"/>
          <w:rtl w:val="0"/>
        </w:rPr>
        <w:t xml:space="preserve">bajad</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21212"/>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s u</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21212"/>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f</w:t>
      </w:r>
      <w:r w:rsidDel="00000000" w:rsidR="00000000" w:rsidRPr="00000000">
        <w:rPr>
          <w:rFonts w:ascii="Times New Roman" w:cs="Times New Roman" w:eastAsia="Times New Roman" w:hAnsi="Times New Roman"/>
          <w:color w:val="121212"/>
          <w:sz w:val="23"/>
          <w:szCs w:val="23"/>
          <w:rtl w:val="0"/>
        </w:rPr>
        <w:t xml:space="preserve">ructú</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21212"/>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 L</w:t>
      </w:r>
      <w:r w:rsidDel="00000000" w:rsidR="00000000" w:rsidRPr="00000000">
        <w:rPr>
          <w:rFonts w:ascii="Times New Roman" w:cs="Times New Roman" w:eastAsia="Times New Roman" w:hAnsi="Times New Roman"/>
          <w:color w:val="121212"/>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ce</w:t>
      </w:r>
      <w:r w:rsidDel="00000000" w:rsidR="00000000" w:rsidRPr="00000000">
        <w:rPr>
          <w:rFonts w:ascii="Times New Roman" w:cs="Times New Roman" w:eastAsia="Times New Roman" w:hAnsi="Times New Roman"/>
          <w:color w:val="121212"/>
          <w:sz w:val="23"/>
          <w:szCs w:val="23"/>
          <w:rtl w:val="0"/>
        </w:rPr>
        <w:t xml:space="preserve">nci</w:t>
      </w:r>
      <w:r w:rsidDel="00000000" w:rsidR="00000000" w:rsidRPr="00000000">
        <w:rPr>
          <w:rFonts w:ascii="Times New Roman" w:cs="Times New Roman" w:eastAsia="Times New Roman" w:hAnsi="Times New Roman"/>
          <w:color w:val="202020"/>
          <w:sz w:val="23"/>
          <w:szCs w:val="23"/>
          <w:rtl w:val="0"/>
        </w:rPr>
        <w:t xml:space="preserve">a A</w:t>
      </w:r>
      <w:r w:rsidDel="00000000" w:rsidR="00000000" w:rsidRPr="00000000">
        <w:rPr>
          <w:rFonts w:ascii="Times New Roman" w:cs="Times New Roman" w:eastAsia="Times New Roman" w:hAnsi="Times New Roman"/>
          <w:color w:val="121212"/>
          <w:sz w:val="23"/>
          <w:szCs w:val="23"/>
          <w:rtl w:val="0"/>
        </w:rPr>
        <w:t xml:space="preserve">nual  Re</w:t>
      </w:r>
      <w:r w:rsidDel="00000000" w:rsidR="00000000" w:rsidRPr="00000000">
        <w:rPr>
          <w:rFonts w:ascii="Times New Roman" w:cs="Times New Roman" w:eastAsia="Times New Roman" w:hAnsi="Times New Roman"/>
          <w:color w:val="202020"/>
          <w:sz w:val="23"/>
          <w:szCs w:val="23"/>
          <w:rtl w:val="0"/>
        </w:rPr>
        <w:t xml:space="preserve">g</w:t>
      </w:r>
      <w:r w:rsidDel="00000000" w:rsidR="00000000" w:rsidRPr="00000000">
        <w:rPr>
          <w:rFonts w:ascii="Times New Roman" w:cs="Times New Roman" w:eastAsia="Times New Roman" w:hAnsi="Times New Roman"/>
          <w:color w:val="121212"/>
          <w:sz w:val="23"/>
          <w:szCs w:val="23"/>
          <w:rtl w:val="0"/>
        </w:rPr>
        <w:t xml:space="preserve">lam</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ntari</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21212"/>
          <w:sz w:val="23"/>
          <w:szCs w:val="23"/>
          <w:rtl w:val="0"/>
        </w:rPr>
        <w:t xml:space="preserve">qu</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21212"/>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21212"/>
          <w:sz w:val="23"/>
          <w:szCs w:val="23"/>
          <w:rtl w:val="0"/>
        </w:rPr>
        <w:t xml:space="preserve">corr</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21212"/>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21212"/>
          <w:sz w:val="23"/>
          <w:szCs w:val="23"/>
          <w:rtl w:val="0"/>
        </w:rPr>
        <w:t xml:space="preserve">nd</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21212"/>
          <w:sz w:val="23"/>
          <w:szCs w:val="23"/>
          <w:rtl w:val="0"/>
        </w:rPr>
        <w:t xml:space="preserve">en e</w:t>
      </w:r>
      <w:r w:rsidDel="00000000" w:rsidR="00000000" w:rsidRPr="00000000">
        <w:rPr>
          <w:rFonts w:ascii="Times New Roman" w:cs="Times New Roman" w:eastAsia="Times New Roman" w:hAnsi="Times New Roman"/>
          <w:color w:val="202020"/>
          <w:sz w:val="23"/>
          <w:szCs w:val="23"/>
          <w:rtl w:val="0"/>
        </w:rPr>
        <w:t xml:space="preserve">se  </w:t>
      </w:r>
      <w:r w:rsidDel="00000000" w:rsidR="00000000" w:rsidRPr="00000000">
        <w:rPr>
          <w:rFonts w:ascii="Times New Roman" w:cs="Times New Roman" w:eastAsia="Times New Roman" w:hAnsi="Times New Roman"/>
          <w:color w:val="121212"/>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ríod</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3a3a3b"/>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21212"/>
          <w:sz w:val="23"/>
          <w:szCs w:val="23"/>
          <w:rtl w:val="0"/>
        </w:rPr>
        <w:t xml:space="preserve">in  </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fect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r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21212"/>
          <w:sz w:val="23"/>
          <w:szCs w:val="23"/>
          <w:rtl w:val="0"/>
        </w:rPr>
        <w:t xml:space="preserve">er</w:t>
      </w:r>
      <w:r w:rsidDel="00000000" w:rsidR="00000000" w:rsidRPr="00000000">
        <w:rPr>
          <w:rFonts w:ascii="Times New Roman" w:cs="Times New Roman" w:eastAsia="Times New Roman" w:hAnsi="Times New Roman"/>
          <w:color w:val="202020"/>
          <w:sz w:val="23"/>
          <w:szCs w:val="23"/>
          <w:rtl w:val="0"/>
        </w:rPr>
        <w:t xml:space="preserve">v</w:t>
      </w:r>
      <w:r w:rsidDel="00000000" w:rsidR="00000000" w:rsidRPr="00000000">
        <w:rPr>
          <w:rFonts w:ascii="Times New Roman" w:cs="Times New Roman" w:eastAsia="Times New Roman" w:hAnsi="Times New Roman"/>
          <w:color w:val="121212"/>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21212"/>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21212"/>
          <w:sz w:val="23"/>
          <w:szCs w:val="23"/>
          <w:rtl w:val="0"/>
        </w:rPr>
        <w:t xml:space="preserve">de  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21212"/>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nd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21212"/>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3a3a3b"/>
          <w:sz w:val="23"/>
          <w:szCs w:val="23"/>
          <w:rtl w:val="0"/>
        </w:rPr>
        <w:t xml:space="preserve">.</w:t>
      </w:r>
      <w:r w:rsidDel="00000000" w:rsidR="00000000" w:rsidRPr="00000000">
        <w:rPr>
          <w:rtl w:val="0"/>
        </w:rPr>
      </w:r>
    </w:p>
    <w:p w:rsidR="00000000" w:rsidDel="00000000" w:rsidP="00000000" w:rsidRDefault="00000000" w:rsidRPr="00000000" w14:paraId="0000074F">
      <w:pPr>
        <w:spacing w:before="2" w:line="160" w:lineRule="auto"/>
        <w:jc w:val="left"/>
        <w:rPr>
          <w:sz w:val="16"/>
          <w:szCs w:val="16"/>
        </w:rPr>
      </w:pPr>
      <w:r w:rsidDel="00000000" w:rsidR="00000000" w:rsidRPr="00000000">
        <w:rPr>
          <w:rtl w:val="0"/>
        </w:rPr>
      </w:r>
    </w:p>
    <w:p w:rsidR="00000000" w:rsidDel="00000000" w:rsidP="00000000" w:rsidRDefault="00000000" w:rsidRPr="00000000" w14:paraId="00000750">
      <w:pPr>
        <w:spacing w:line="200" w:lineRule="auto"/>
        <w:jc w:val="left"/>
        <w:rPr>
          <w:sz w:val="20"/>
          <w:szCs w:val="20"/>
        </w:rPr>
      </w:pPr>
      <w:r w:rsidDel="00000000" w:rsidR="00000000" w:rsidRPr="00000000">
        <w:rPr>
          <w:rtl w:val="0"/>
        </w:rPr>
      </w:r>
    </w:p>
    <w:p w:rsidR="00000000" w:rsidDel="00000000" w:rsidP="00000000" w:rsidRDefault="00000000" w:rsidRPr="00000000" w14:paraId="00000751">
      <w:pPr>
        <w:spacing w:line="200" w:lineRule="auto"/>
        <w:jc w:val="left"/>
        <w:rPr>
          <w:sz w:val="20"/>
          <w:szCs w:val="20"/>
        </w:rPr>
      </w:pPr>
      <w:r w:rsidDel="00000000" w:rsidR="00000000" w:rsidRPr="00000000">
        <w:rPr>
          <w:rtl w:val="0"/>
        </w:rPr>
      </w:r>
    </w:p>
    <w:p w:rsidR="00000000" w:rsidDel="00000000" w:rsidP="00000000" w:rsidRDefault="00000000" w:rsidRPr="00000000" w14:paraId="00000752">
      <w:pPr>
        <w:spacing w:line="200" w:lineRule="auto"/>
        <w:jc w:val="left"/>
        <w:rPr>
          <w:sz w:val="20"/>
          <w:szCs w:val="20"/>
        </w:rPr>
      </w:pPr>
      <w:r w:rsidDel="00000000" w:rsidR="00000000" w:rsidRPr="00000000">
        <w:rPr>
          <w:rtl w:val="0"/>
        </w:rPr>
      </w:r>
    </w:p>
    <w:p w:rsidR="00000000" w:rsidDel="00000000" w:rsidP="00000000" w:rsidRDefault="00000000" w:rsidRPr="00000000" w14:paraId="00000753">
      <w:pPr>
        <w:ind w:left="231" w:right="525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21212"/>
          <w:sz w:val="23"/>
          <w:szCs w:val="23"/>
          <w:rtl w:val="0"/>
        </w:rPr>
        <w:t xml:space="preserve">ARTÍCULO 65</w:t>
      </w:r>
      <w:r w:rsidDel="00000000" w:rsidR="00000000" w:rsidRPr="00000000">
        <w:rPr>
          <w:rFonts w:ascii="Times New Roman" w:cs="Times New Roman" w:eastAsia="Times New Roman" w:hAnsi="Times New Roman"/>
          <w:b w:val="1"/>
          <w:color w:val="3a3a3b"/>
          <w:sz w:val="23"/>
          <w:szCs w:val="23"/>
          <w:rtl w:val="0"/>
        </w:rPr>
        <w:t xml:space="preserve">.</w:t>
      </w:r>
      <w:r w:rsidDel="00000000" w:rsidR="00000000" w:rsidRPr="00000000">
        <w:rPr>
          <w:rFonts w:ascii="Times New Roman" w:cs="Times New Roman" w:eastAsia="Times New Roman" w:hAnsi="Times New Roman"/>
          <w:b w:val="1"/>
          <w:color w:val="121212"/>
          <w:sz w:val="23"/>
          <w:szCs w:val="23"/>
          <w:rtl w:val="0"/>
        </w:rPr>
        <w:t xml:space="preserve">- LICENCIA DE INVIERNO</w:t>
      </w:r>
      <w:r w:rsidDel="00000000" w:rsidR="00000000" w:rsidRPr="00000000">
        <w:rPr>
          <w:rtl w:val="0"/>
        </w:rPr>
      </w:r>
    </w:p>
    <w:p w:rsidR="00000000" w:rsidDel="00000000" w:rsidP="00000000" w:rsidRDefault="00000000" w:rsidRPr="00000000" w14:paraId="00000754">
      <w:pPr>
        <w:spacing w:line="200" w:lineRule="auto"/>
        <w:jc w:val="left"/>
        <w:rPr>
          <w:sz w:val="20"/>
          <w:szCs w:val="20"/>
        </w:rPr>
      </w:pPr>
      <w:r w:rsidDel="00000000" w:rsidR="00000000" w:rsidRPr="00000000">
        <w:rPr>
          <w:rtl w:val="0"/>
        </w:rPr>
      </w:r>
    </w:p>
    <w:p w:rsidR="00000000" w:rsidDel="00000000" w:rsidP="00000000" w:rsidRDefault="00000000" w:rsidRPr="00000000" w14:paraId="00000755">
      <w:pPr>
        <w:spacing w:line="200" w:lineRule="auto"/>
        <w:jc w:val="left"/>
        <w:rPr>
          <w:sz w:val="20"/>
          <w:szCs w:val="20"/>
        </w:rPr>
      </w:pPr>
      <w:r w:rsidDel="00000000" w:rsidR="00000000" w:rsidRPr="00000000">
        <w:rPr>
          <w:rtl w:val="0"/>
        </w:rPr>
      </w:r>
    </w:p>
    <w:p w:rsidR="00000000" w:rsidDel="00000000" w:rsidP="00000000" w:rsidRDefault="00000000" w:rsidRPr="00000000" w14:paraId="00000756">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757">
      <w:pPr>
        <w:spacing w:line="378" w:lineRule="auto"/>
        <w:ind w:left="231" w:right="126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21212"/>
          <w:sz w:val="23"/>
          <w:szCs w:val="23"/>
          <w:rtl w:val="0"/>
        </w:rPr>
        <w:t xml:space="preserve">ARTÍC</w:t>
      </w:r>
      <w:r w:rsidDel="00000000" w:rsidR="00000000" w:rsidRPr="00000000">
        <w:rPr>
          <w:rFonts w:ascii="Times New Roman" w:cs="Times New Roman" w:eastAsia="Times New Roman" w:hAnsi="Times New Roman"/>
          <w:b w:val="1"/>
          <w:color w:val="202020"/>
          <w:sz w:val="23"/>
          <w:szCs w:val="23"/>
          <w:rtl w:val="0"/>
        </w:rPr>
        <w:t xml:space="preserve">U</w:t>
      </w:r>
      <w:r w:rsidDel="00000000" w:rsidR="00000000" w:rsidRPr="00000000">
        <w:rPr>
          <w:rFonts w:ascii="Times New Roman" w:cs="Times New Roman" w:eastAsia="Times New Roman" w:hAnsi="Times New Roman"/>
          <w:b w:val="1"/>
          <w:color w:val="121212"/>
          <w:sz w:val="23"/>
          <w:szCs w:val="23"/>
          <w:rtl w:val="0"/>
        </w:rPr>
        <w:t xml:space="preserve">LO   65.1.</w:t>
      </w:r>
      <w:r w:rsidDel="00000000" w:rsidR="00000000" w:rsidRPr="00000000">
        <w:rPr>
          <w:rFonts w:ascii="Times New Roman" w:cs="Times New Roman" w:eastAsia="Times New Roman" w:hAnsi="Times New Roman"/>
          <w:b w:val="1"/>
          <w:color w:val="202020"/>
          <w:sz w:val="23"/>
          <w:szCs w:val="23"/>
          <w:rtl w:val="0"/>
        </w:rPr>
        <w:t xml:space="preserve">-   </w:t>
      </w:r>
      <w:r w:rsidDel="00000000" w:rsidR="00000000" w:rsidRPr="00000000">
        <w:rPr>
          <w:rFonts w:ascii="Times New Roman" w:cs="Times New Roman" w:eastAsia="Times New Roman" w:hAnsi="Times New Roman"/>
          <w:b w:val="1"/>
          <w:color w:val="121212"/>
          <w:sz w:val="23"/>
          <w:szCs w:val="23"/>
          <w:rtl w:val="0"/>
        </w:rPr>
        <w:t xml:space="preserve">TÉRMINO</w:t>
      </w:r>
      <w:r w:rsidDel="00000000" w:rsidR="00000000" w:rsidRPr="00000000">
        <w:rPr>
          <w:rFonts w:ascii="Times New Roman" w:cs="Times New Roman" w:eastAsia="Times New Roman" w:hAnsi="Times New Roman"/>
          <w:b w:val="1"/>
          <w:color w:val="202020"/>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21212"/>
          <w:sz w:val="23"/>
          <w:szCs w:val="23"/>
          <w:rtl w:val="0"/>
        </w:rPr>
        <w:t xml:space="preserve">e  conced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á   </w:t>
      </w:r>
      <w:r w:rsidDel="00000000" w:rsidR="00000000" w:rsidRPr="00000000">
        <w:rPr>
          <w:rFonts w:ascii="Times New Roman" w:cs="Times New Roman" w:eastAsia="Times New Roman" w:hAnsi="Times New Roman"/>
          <w:color w:val="121212"/>
          <w:sz w:val="23"/>
          <w:szCs w:val="23"/>
          <w:rtl w:val="0"/>
        </w:rPr>
        <w:t xml:space="preserve">Licen</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21212"/>
          <w:sz w:val="23"/>
          <w:szCs w:val="23"/>
          <w:rtl w:val="0"/>
        </w:rPr>
        <w:t xml:space="preserve">ia   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21212"/>
          <w:sz w:val="23"/>
          <w:szCs w:val="23"/>
          <w:rtl w:val="0"/>
        </w:rPr>
        <w:t xml:space="preserve">In</w:t>
      </w:r>
      <w:r w:rsidDel="00000000" w:rsidR="00000000" w:rsidRPr="00000000">
        <w:rPr>
          <w:rFonts w:ascii="Times New Roman" w:cs="Times New Roman" w:eastAsia="Times New Roman" w:hAnsi="Times New Roman"/>
          <w:color w:val="202020"/>
          <w:sz w:val="23"/>
          <w:szCs w:val="23"/>
          <w:rtl w:val="0"/>
        </w:rPr>
        <w:t xml:space="preserve">v</w:t>
      </w:r>
      <w:r w:rsidDel="00000000" w:rsidR="00000000" w:rsidRPr="00000000">
        <w:rPr>
          <w:rFonts w:ascii="Times New Roman" w:cs="Times New Roman" w:eastAsia="Times New Roman" w:hAnsi="Times New Roman"/>
          <w:color w:val="121212"/>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rn</w:t>
      </w:r>
      <w:r w:rsidDel="00000000" w:rsidR="00000000" w:rsidRPr="00000000">
        <w:rPr>
          <w:rFonts w:ascii="Times New Roman" w:cs="Times New Roman" w:eastAsia="Times New Roman" w:hAnsi="Times New Roman"/>
          <w:color w:val="202020"/>
          <w:sz w:val="23"/>
          <w:szCs w:val="23"/>
          <w:rtl w:val="0"/>
        </w:rPr>
        <w:t xml:space="preserve">o   a  </w:t>
      </w:r>
      <w:r w:rsidDel="00000000" w:rsidR="00000000" w:rsidRPr="00000000">
        <w:rPr>
          <w:rFonts w:ascii="Times New Roman" w:cs="Times New Roman" w:eastAsia="Times New Roman" w:hAnsi="Times New Roman"/>
          <w:color w:val="121212"/>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21212"/>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os   </w:t>
      </w:r>
      <w:r w:rsidDel="00000000" w:rsidR="00000000" w:rsidRPr="00000000">
        <w:rPr>
          <w:rFonts w:ascii="Times New Roman" w:cs="Times New Roman" w:eastAsia="Times New Roman" w:hAnsi="Times New Roman"/>
          <w:color w:val="121212"/>
          <w:sz w:val="23"/>
          <w:szCs w:val="23"/>
          <w:rtl w:val="0"/>
        </w:rPr>
        <w:t xml:space="preserve">lo</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121212"/>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ra</w:t>
      </w:r>
      <w:r w:rsidDel="00000000" w:rsidR="00000000" w:rsidRPr="00000000">
        <w:rPr>
          <w:rFonts w:ascii="Times New Roman" w:cs="Times New Roman" w:eastAsia="Times New Roman" w:hAnsi="Times New Roman"/>
          <w:color w:val="121212"/>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do</w:t>
      </w:r>
      <w:r w:rsidDel="00000000" w:rsidR="00000000" w:rsidRPr="00000000">
        <w:rPr>
          <w:rFonts w:ascii="Times New Roman" w:cs="Times New Roman" w:eastAsia="Times New Roman" w:hAnsi="Times New Roman"/>
          <w:color w:val="202020"/>
          <w:sz w:val="23"/>
          <w:szCs w:val="23"/>
          <w:rtl w:val="0"/>
        </w:rPr>
        <w:t xml:space="preserve">r</w:t>
      </w:r>
      <w:r w:rsidDel="00000000" w:rsidR="00000000" w:rsidRPr="00000000">
        <w:rPr>
          <w:rFonts w:ascii="Times New Roman" w:cs="Times New Roman" w:eastAsia="Times New Roman" w:hAnsi="Times New Roman"/>
          <w:color w:val="121212"/>
          <w:sz w:val="23"/>
          <w:szCs w:val="23"/>
          <w:rtl w:val="0"/>
        </w:rPr>
        <w:t xml:space="preserve">e</w:t>
      </w:r>
      <w:r w:rsidDel="00000000" w:rsidR="00000000" w:rsidRPr="00000000">
        <w:rPr>
          <w:rFonts w:ascii="Times New Roman" w:cs="Times New Roman" w:eastAsia="Times New Roman" w:hAnsi="Times New Roman"/>
          <w:color w:val="202020"/>
          <w:sz w:val="23"/>
          <w:szCs w:val="23"/>
          <w:rtl w:val="0"/>
        </w:rPr>
        <w:t xml:space="preserve">s  d</w:t>
      </w:r>
      <w:r w:rsidDel="00000000" w:rsidR="00000000" w:rsidRPr="00000000">
        <w:rPr>
          <w:rFonts w:ascii="Times New Roman" w:cs="Times New Roman" w:eastAsia="Times New Roman" w:hAnsi="Times New Roman"/>
          <w:color w:val="121212"/>
          <w:sz w:val="23"/>
          <w:szCs w:val="23"/>
          <w:rtl w:val="0"/>
        </w:rPr>
        <w:t xml:space="preserve">e  la  </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dmini</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21212"/>
          <w:sz w:val="23"/>
          <w:szCs w:val="23"/>
          <w:rtl w:val="0"/>
        </w:rPr>
        <w:t xml:space="preserve">tr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ci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121212"/>
          <w:sz w:val="23"/>
          <w:szCs w:val="23"/>
          <w:rtl w:val="0"/>
        </w:rPr>
        <w:t xml:space="preserve">n   Pública  </w:t>
      </w:r>
      <w:r w:rsidDel="00000000" w:rsidR="00000000" w:rsidRPr="00000000">
        <w:rPr>
          <w:rFonts w:ascii="Times New Roman" w:cs="Times New Roman" w:eastAsia="Times New Roman" w:hAnsi="Times New Roman"/>
          <w:color w:val="202020"/>
          <w:sz w:val="23"/>
          <w:szCs w:val="23"/>
          <w:rtl w:val="0"/>
        </w:rPr>
        <w:t xml:space="preserve">co</w:t>
      </w:r>
      <w:r w:rsidDel="00000000" w:rsidR="00000000" w:rsidRPr="00000000">
        <w:rPr>
          <w:rFonts w:ascii="Times New Roman" w:cs="Times New Roman" w:eastAsia="Times New Roman" w:hAnsi="Times New Roman"/>
          <w:color w:val="121212"/>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21212"/>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21212"/>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te  e</w:t>
      </w:r>
      <w:r w:rsidDel="00000000" w:rsidR="00000000" w:rsidRPr="00000000">
        <w:rPr>
          <w:rFonts w:ascii="Times New Roman" w:cs="Times New Roman" w:eastAsia="Times New Roman" w:hAnsi="Times New Roman"/>
          <w:color w:val="121212"/>
          <w:sz w:val="23"/>
          <w:szCs w:val="23"/>
          <w:rtl w:val="0"/>
        </w:rPr>
        <w:t xml:space="preserve">n  h</w:t>
      </w:r>
      <w:r w:rsidDel="00000000" w:rsidR="00000000" w:rsidRPr="00000000">
        <w:rPr>
          <w:rFonts w:ascii="Times New Roman" w:cs="Times New Roman" w:eastAsia="Times New Roman" w:hAnsi="Times New Roman"/>
          <w:color w:val="202020"/>
          <w:sz w:val="23"/>
          <w:szCs w:val="23"/>
          <w:rtl w:val="0"/>
        </w:rPr>
        <w:t xml:space="preserve">as</w:t>
      </w:r>
      <w:r w:rsidDel="00000000" w:rsidR="00000000" w:rsidRPr="00000000">
        <w:rPr>
          <w:rFonts w:ascii="Times New Roman" w:cs="Times New Roman" w:eastAsia="Times New Roman" w:hAnsi="Times New Roman"/>
          <w:color w:val="121212"/>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  CA</w:t>
      </w:r>
      <w:r w:rsidDel="00000000" w:rsidR="00000000" w:rsidRPr="00000000">
        <w:rPr>
          <w:rFonts w:ascii="Times New Roman" w:cs="Times New Roman" w:eastAsia="Times New Roman" w:hAnsi="Times New Roman"/>
          <w:color w:val="121212"/>
          <w:sz w:val="23"/>
          <w:szCs w:val="23"/>
          <w:rtl w:val="0"/>
        </w:rPr>
        <w:t xml:space="preserve">TOR</w:t>
      </w:r>
      <w:r w:rsidDel="00000000" w:rsidR="00000000" w:rsidRPr="00000000">
        <w:rPr>
          <w:rFonts w:ascii="Times New Roman" w:cs="Times New Roman" w:eastAsia="Times New Roman" w:hAnsi="Times New Roman"/>
          <w:color w:val="202020"/>
          <w:sz w:val="23"/>
          <w:szCs w:val="23"/>
          <w:rtl w:val="0"/>
        </w:rPr>
        <w:t xml:space="preserve">CE  (</w:t>
      </w:r>
      <w:r w:rsidDel="00000000" w:rsidR="00000000" w:rsidRPr="00000000">
        <w:rPr>
          <w:rFonts w:ascii="Times New Roman" w:cs="Times New Roman" w:eastAsia="Times New Roman" w:hAnsi="Times New Roman"/>
          <w:color w:val="121212"/>
          <w:sz w:val="23"/>
          <w:szCs w:val="23"/>
          <w:rtl w:val="0"/>
        </w:rPr>
        <w:t xml:space="preserve">14</w:t>
      </w:r>
      <w:r w:rsidDel="00000000" w:rsidR="00000000" w:rsidRPr="00000000">
        <w:rPr>
          <w:rFonts w:ascii="Times New Roman" w:cs="Times New Roman" w:eastAsia="Times New Roman" w:hAnsi="Times New Roman"/>
          <w:color w:val="202020"/>
          <w:sz w:val="23"/>
          <w:szCs w:val="23"/>
          <w:rtl w:val="0"/>
        </w:rPr>
        <w:t xml:space="preserve">)  </w:t>
      </w:r>
      <w:r w:rsidDel="00000000" w:rsidR="00000000" w:rsidRPr="00000000">
        <w:rPr>
          <w:rFonts w:ascii="Times New Roman" w:cs="Times New Roman" w:eastAsia="Times New Roman" w:hAnsi="Times New Roman"/>
          <w:color w:val="121212"/>
          <w:sz w:val="23"/>
          <w:szCs w:val="23"/>
          <w:rtl w:val="0"/>
        </w:rPr>
        <w:t xml:space="preserve">día</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121212"/>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21212"/>
          <w:sz w:val="23"/>
          <w:szCs w:val="23"/>
          <w:rtl w:val="0"/>
        </w:rPr>
        <w:t xml:space="preserve">rrid</w:t>
      </w:r>
      <w:r w:rsidDel="00000000" w:rsidR="00000000" w:rsidRPr="00000000">
        <w:rPr>
          <w:rFonts w:ascii="Times New Roman" w:cs="Times New Roman" w:eastAsia="Times New Roman" w:hAnsi="Times New Roman"/>
          <w:color w:val="202020"/>
          <w:sz w:val="23"/>
          <w:szCs w:val="23"/>
          <w:rtl w:val="0"/>
        </w:rPr>
        <w:t xml:space="preserve">os</w:t>
      </w:r>
      <w:r w:rsidDel="00000000" w:rsidR="00000000" w:rsidRPr="00000000">
        <w:rPr>
          <w:rFonts w:ascii="Times New Roman" w:cs="Times New Roman" w:eastAsia="Times New Roman" w:hAnsi="Times New Roman"/>
          <w:color w:val="505050"/>
          <w:sz w:val="23"/>
          <w:szCs w:val="23"/>
          <w:rtl w:val="0"/>
        </w:rPr>
        <w:t xml:space="preserve">, </w:t>
      </w:r>
      <w:r w:rsidDel="00000000" w:rsidR="00000000" w:rsidRPr="00000000">
        <w:rPr>
          <w:rFonts w:ascii="Times New Roman" w:cs="Times New Roman" w:eastAsia="Times New Roman" w:hAnsi="Times New Roman"/>
          <w:color w:val="121212"/>
          <w:sz w:val="23"/>
          <w:szCs w:val="23"/>
          <w:rtl w:val="0"/>
        </w:rPr>
        <w:t xml:space="preserve">con </w:t>
      </w:r>
      <w:r w:rsidDel="00000000" w:rsidR="00000000" w:rsidRPr="00000000">
        <w:rPr>
          <w:rFonts w:ascii="Times New Roman" w:cs="Times New Roman" w:eastAsia="Times New Roman" w:hAnsi="Times New Roman"/>
          <w:color w:val="202020"/>
          <w:sz w:val="23"/>
          <w:szCs w:val="23"/>
          <w:rtl w:val="0"/>
        </w:rPr>
        <w:t xml:space="preserve">go</w:t>
      </w:r>
      <w:r w:rsidDel="00000000" w:rsidR="00000000" w:rsidRPr="00000000">
        <w:rPr>
          <w:rFonts w:ascii="Times New Roman" w:cs="Times New Roman" w:eastAsia="Times New Roman" w:hAnsi="Times New Roman"/>
          <w:color w:val="121212"/>
          <w:sz w:val="23"/>
          <w:szCs w:val="23"/>
          <w:rtl w:val="0"/>
        </w:rPr>
        <w:t xml:space="preserve">ce 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21212"/>
          <w:sz w:val="23"/>
          <w:szCs w:val="23"/>
          <w:rtl w:val="0"/>
        </w:rPr>
        <w:t xml:space="preserve">h</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21212"/>
          <w:sz w:val="23"/>
          <w:szCs w:val="23"/>
          <w:rtl w:val="0"/>
        </w:rPr>
        <w:t xml:space="preserve">.</w:t>
      </w:r>
      <w:r w:rsidDel="00000000" w:rsidR="00000000" w:rsidRPr="00000000">
        <w:rPr>
          <w:rtl w:val="0"/>
        </w:rPr>
      </w:r>
    </w:p>
    <w:p w:rsidR="00000000" w:rsidDel="00000000" w:rsidP="00000000" w:rsidRDefault="00000000" w:rsidRPr="00000000" w14:paraId="00000758">
      <w:pPr>
        <w:spacing w:line="200" w:lineRule="auto"/>
        <w:jc w:val="left"/>
        <w:rPr>
          <w:sz w:val="20"/>
          <w:szCs w:val="20"/>
        </w:rPr>
      </w:pPr>
      <w:r w:rsidDel="00000000" w:rsidR="00000000" w:rsidRPr="00000000">
        <w:rPr>
          <w:rtl w:val="0"/>
        </w:rPr>
      </w:r>
    </w:p>
    <w:p w:rsidR="00000000" w:rsidDel="00000000" w:rsidP="00000000" w:rsidRDefault="00000000" w:rsidRPr="00000000" w14:paraId="00000759">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75A">
      <w:pPr>
        <w:spacing w:line="377" w:lineRule="auto"/>
        <w:ind w:left="238" w:right="125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pe</w:t>
      </w:r>
      <w:r w:rsidDel="00000000" w:rsidR="00000000" w:rsidRPr="00000000">
        <w:rPr>
          <w:rFonts w:ascii="Times New Roman" w:cs="Times New Roman" w:eastAsia="Times New Roman" w:hAnsi="Times New Roman"/>
          <w:color w:val="121212"/>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so</w:t>
      </w:r>
      <w:r w:rsidDel="00000000" w:rsidR="00000000" w:rsidRPr="00000000">
        <w:rPr>
          <w:rFonts w:ascii="Times New Roman" w:cs="Times New Roman" w:eastAsia="Times New Roman" w:hAnsi="Times New Roman"/>
          <w:color w:val="121212"/>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No </w:t>
      </w:r>
      <w:r w:rsidDel="00000000" w:rsidR="00000000" w:rsidRPr="00000000">
        <w:rPr>
          <w:rFonts w:ascii="Times New Roman" w:cs="Times New Roman" w:eastAsia="Times New Roman" w:hAnsi="Times New Roman"/>
          <w:color w:val="121212"/>
          <w:sz w:val="23"/>
          <w:szCs w:val="23"/>
          <w:rtl w:val="0"/>
        </w:rPr>
        <w:t xml:space="preserve">Docente </w:t>
      </w:r>
      <w:r w:rsidDel="00000000" w:rsidR="00000000" w:rsidRPr="00000000">
        <w:rPr>
          <w:rFonts w:ascii="Times New Roman" w:cs="Times New Roman" w:eastAsia="Times New Roman" w:hAnsi="Times New Roman"/>
          <w:color w:val="202020"/>
          <w:sz w:val="23"/>
          <w:szCs w:val="23"/>
          <w:rtl w:val="0"/>
        </w:rPr>
        <w:t xml:space="preserve">d</w:t>
      </w:r>
      <w:r w:rsidDel="00000000" w:rsidR="00000000" w:rsidRPr="00000000">
        <w:rPr>
          <w:rFonts w:ascii="Times New Roman" w:cs="Times New Roman" w:eastAsia="Times New Roman" w:hAnsi="Times New Roman"/>
          <w:color w:val="121212"/>
          <w:sz w:val="23"/>
          <w:szCs w:val="23"/>
          <w:rtl w:val="0"/>
        </w:rPr>
        <w:t xml:space="preserve">ependient</w:t>
      </w:r>
      <w:r w:rsidDel="00000000" w:rsidR="00000000" w:rsidRPr="00000000">
        <w:rPr>
          <w:rFonts w:ascii="Times New Roman" w:cs="Times New Roman" w:eastAsia="Times New Roman" w:hAnsi="Times New Roman"/>
          <w:color w:val="202020"/>
          <w:sz w:val="23"/>
          <w:szCs w:val="23"/>
          <w:rtl w:val="0"/>
        </w:rPr>
        <w:t xml:space="preserve">e de</w:t>
      </w:r>
      <w:r w:rsidDel="00000000" w:rsidR="00000000" w:rsidRPr="00000000">
        <w:rPr>
          <w:rFonts w:ascii="Times New Roman" w:cs="Times New Roman" w:eastAsia="Times New Roman" w:hAnsi="Times New Roman"/>
          <w:color w:val="121212"/>
          <w:sz w:val="23"/>
          <w:szCs w:val="23"/>
          <w:rtl w:val="0"/>
        </w:rPr>
        <w:t xml:space="preserve">l Mini</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21212"/>
          <w:sz w:val="23"/>
          <w:szCs w:val="23"/>
          <w:rtl w:val="0"/>
        </w:rPr>
        <w:t xml:space="preserve">ter</w:t>
      </w:r>
      <w:r w:rsidDel="00000000" w:rsidR="00000000" w:rsidRPr="00000000">
        <w:rPr>
          <w:rFonts w:ascii="Times New Roman" w:cs="Times New Roman" w:eastAsia="Times New Roman" w:hAnsi="Times New Roman"/>
          <w:color w:val="202020"/>
          <w:sz w:val="23"/>
          <w:szCs w:val="23"/>
          <w:rtl w:val="0"/>
        </w:rPr>
        <w:t xml:space="preserve">io </w:t>
      </w:r>
      <w:r w:rsidDel="00000000" w:rsidR="00000000" w:rsidRPr="00000000">
        <w:rPr>
          <w:rFonts w:ascii="Times New Roman" w:cs="Times New Roman" w:eastAsia="Times New Roman" w:hAnsi="Times New Roman"/>
          <w:color w:val="121212"/>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3a3a3b"/>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ducaci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121212"/>
          <w:sz w:val="23"/>
          <w:szCs w:val="23"/>
          <w:rtl w:val="0"/>
        </w:rPr>
        <w:t xml:space="preserve">n qu</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21212"/>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res</w:t>
      </w:r>
      <w:r w:rsidDel="00000000" w:rsidR="00000000" w:rsidRPr="00000000">
        <w:rPr>
          <w:rFonts w:ascii="Times New Roman" w:cs="Times New Roman" w:eastAsia="Times New Roman" w:hAnsi="Times New Roman"/>
          <w:color w:val="121212"/>
          <w:sz w:val="23"/>
          <w:szCs w:val="23"/>
          <w:rtl w:val="0"/>
        </w:rPr>
        <w:t xml:space="preserve">te </w:t>
      </w:r>
      <w:r w:rsidDel="00000000" w:rsidR="00000000" w:rsidRPr="00000000">
        <w:rPr>
          <w:rFonts w:ascii="Times New Roman" w:cs="Times New Roman" w:eastAsia="Times New Roman" w:hAnsi="Times New Roman"/>
          <w:color w:val="202020"/>
          <w:sz w:val="23"/>
          <w:szCs w:val="23"/>
          <w:rtl w:val="0"/>
        </w:rPr>
        <w:t xml:space="preserve">se</w:t>
      </w:r>
      <w:r w:rsidDel="00000000" w:rsidR="00000000" w:rsidRPr="00000000">
        <w:rPr>
          <w:rFonts w:ascii="Times New Roman" w:cs="Times New Roman" w:eastAsia="Times New Roman" w:hAnsi="Times New Roman"/>
          <w:color w:val="121212"/>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v</w:t>
      </w:r>
      <w:r w:rsidDel="00000000" w:rsidR="00000000" w:rsidRPr="00000000">
        <w:rPr>
          <w:rFonts w:ascii="Times New Roman" w:cs="Times New Roman" w:eastAsia="Times New Roman" w:hAnsi="Times New Roman"/>
          <w:color w:val="121212"/>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21212"/>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os e</w:t>
      </w:r>
      <w:r w:rsidDel="00000000" w:rsidR="00000000" w:rsidRPr="00000000">
        <w:rPr>
          <w:rFonts w:ascii="Times New Roman" w:cs="Times New Roman" w:eastAsia="Times New Roman" w:hAnsi="Times New Roman"/>
          <w:color w:val="121212"/>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21212"/>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bl</w:t>
      </w:r>
      <w:r w:rsidDel="00000000" w:rsidR="00000000" w:rsidRPr="00000000">
        <w:rPr>
          <w:rFonts w:ascii="Times New Roman" w:cs="Times New Roman" w:eastAsia="Times New Roman" w:hAnsi="Times New Roman"/>
          <w:color w:val="202020"/>
          <w:sz w:val="23"/>
          <w:szCs w:val="23"/>
          <w:rtl w:val="0"/>
        </w:rPr>
        <w:t xml:space="preserve">ec</w:t>
      </w:r>
      <w:r w:rsidDel="00000000" w:rsidR="00000000" w:rsidRPr="00000000">
        <w:rPr>
          <w:rFonts w:ascii="Times New Roman" w:cs="Times New Roman" w:eastAsia="Times New Roman" w:hAnsi="Times New Roman"/>
          <w:color w:val="121212"/>
          <w:sz w:val="23"/>
          <w:szCs w:val="23"/>
          <w:rtl w:val="0"/>
        </w:rPr>
        <w:t xml:space="preserve">imi</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os  e</w:t>
      </w:r>
      <w:r w:rsidDel="00000000" w:rsidR="00000000" w:rsidRPr="00000000">
        <w:rPr>
          <w:rFonts w:ascii="Times New Roman" w:cs="Times New Roman" w:eastAsia="Times New Roman" w:hAnsi="Times New Roman"/>
          <w:color w:val="121212"/>
          <w:sz w:val="23"/>
          <w:szCs w:val="23"/>
          <w:rtl w:val="0"/>
        </w:rPr>
        <w:t xml:space="preserve">du</w:t>
      </w:r>
      <w:r w:rsidDel="00000000" w:rsidR="00000000" w:rsidRPr="00000000">
        <w:rPr>
          <w:rFonts w:ascii="Times New Roman" w:cs="Times New Roman" w:eastAsia="Times New Roman" w:hAnsi="Times New Roman"/>
          <w:color w:val="202020"/>
          <w:sz w:val="23"/>
          <w:szCs w:val="23"/>
          <w:rtl w:val="0"/>
        </w:rPr>
        <w:t xml:space="preserve">ca</w:t>
      </w:r>
      <w:r w:rsidDel="00000000" w:rsidR="00000000" w:rsidRPr="00000000">
        <w:rPr>
          <w:rFonts w:ascii="Times New Roman" w:cs="Times New Roman" w:eastAsia="Times New Roman" w:hAnsi="Times New Roman"/>
          <w:color w:val="121212"/>
          <w:sz w:val="23"/>
          <w:szCs w:val="23"/>
          <w:rtl w:val="0"/>
        </w:rPr>
        <w:t xml:space="preserve">ti</w:t>
      </w:r>
      <w:r w:rsidDel="00000000" w:rsidR="00000000" w:rsidRPr="00000000">
        <w:rPr>
          <w:rFonts w:ascii="Times New Roman" w:cs="Times New Roman" w:eastAsia="Times New Roman" w:hAnsi="Times New Roman"/>
          <w:color w:val="202020"/>
          <w:sz w:val="23"/>
          <w:szCs w:val="23"/>
          <w:rtl w:val="0"/>
        </w:rPr>
        <w:t xml:space="preserve">vos  </w:t>
      </w:r>
      <w:r w:rsidDel="00000000" w:rsidR="00000000" w:rsidRPr="00000000">
        <w:rPr>
          <w:rFonts w:ascii="Times New Roman" w:cs="Times New Roman" w:eastAsia="Times New Roman" w:hAnsi="Times New Roman"/>
          <w:color w:val="121212"/>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21212"/>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21212"/>
          <w:sz w:val="23"/>
          <w:szCs w:val="23"/>
          <w:rtl w:val="0"/>
        </w:rPr>
        <w:t xml:space="preserve">Pr</w:t>
      </w:r>
      <w:r w:rsidDel="00000000" w:rsidR="00000000" w:rsidRPr="00000000">
        <w:rPr>
          <w:rFonts w:ascii="Times New Roman" w:cs="Times New Roman" w:eastAsia="Times New Roman" w:hAnsi="Times New Roman"/>
          <w:color w:val="202020"/>
          <w:sz w:val="23"/>
          <w:szCs w:val="23"/>
          <w:rtl w:val="0"/>
        </w:rPr>
        <w:t xml:space="preserve">ov</w:t>
      </w:r>
      <w:r w:rsidDel="00000000" w:rsidR="00000000" w:rsidRPr="00000000">
        <w:rPr>
          <w:rFonts w:ascii="Times New Roman" w:cs="Times New Roman" w:eastAsia="Times New Roman" w:hAnsi="Times New Roman"/>
          <w:color w:val="121212"/>
          <w:sz w:val="23"/>
          <w:szCs w:val="23"/>
          <w:rtl w:val="0"/>
        </w:rPr>
        <w:t xml:space="preserve">inci</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505050"/>
          <w:sz w:val="23"/>
          <w:szCs w:val="23"/>
          <w:rtl w:val="0"/>
        </w:rPr>
        <w:t xml:space="preserve">,  </w:t>
      </w:r>
      <w:r w:rsidDel="00000000" w:rsidR="00000000" w:rsidRPr="00000000">
        <w:rPr>
          <w:rFonts w:ascii="Times New Roman" w:cs="Times New Roman" w:eastAsia="Times New Roman" w:hAnsi="Times New Roman"/>
          <w:color w:val="121212"/>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á </w:t>
      </w:r>
      <w:r w:rsidDel="00000000" w:rsidR="00000000" w:rsidRPr="00000000">
        <w:rPr>
          <w:rFonts w:ascii="Times New Roman" w:cs="Times New Roman" w:eastAsia="Times New Roman" w:hAnsi="Times New Roman"/>
          <w:color w:val="121212"/>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21212"/>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fr</w:t>
      </w:r>
      <w:r w:rsidDel="00000000" w:rsidR="00000000" w:rsidRPr="00000000">
        <w:rPr>
          <w:rFonts w:ascii="Times New Roman" w:cs="Times New Roman" w:eastAsia="Times New Roman" w:hAnsi="Times New Roman"/>
          <w:color w:val="121212"/>
          <w:sz w:val="23"/>
          <w:szCs w:val="23"/>
          <w:rtl w:val="0"/>
        </w:rPr>
        <w:t xml:space="preserve">uctu</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r  </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21212"/>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21212"/>
          <w:sz w:val="23"/>
          <w:szCs w:val="23"/>
          <w:rtl w:val="0"/>
        </w:rPr>
        <w:t xml:space="preserve">lic</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21212"/>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21212"/>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ro  </w:t>
      </w:r>
      <w:r w:rsidDel="00000000" w:rsidR="00000000" w:rsidRPr="00000000">
        <w:rPr>
          <w:rFonts w:ascii="Times New Roman" w:cs="Times New Roman" w:eastAsia="Times New Roman" w:hAnsi="Times New Roman"/>
          <w:color w:val="121212"/>
          <w:sz w:val="23"/>
          <w:szCs w:val="23"/>
          <w:rtl w:val="0"/>
        </w:rPr>
        <w:t xml:space="preserve">del l</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so </w:t>
      </w:r>
      <w:r w:rsidDel="00000000" w:rsidR="00000000" w:rsidRPr="00000000">
        <w:rPr>
          <w:rFonts w:ascii="Times New Roman" w:cs="Times New Roman" w:eastAsia="Times New Roman" w:hAnsi="Times New Roman"/>
          <w:color w:val="121212"/>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21212"/>
          <w:sz w:val="23"/>
          <w:szCs w:val="23"/>
          <w:rtl w:val="0"/>
        </w:rPr>
        <w:t xml:space="preserve">mpr</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ndid</w:t>
      </w:r>
      <w:r w:rsidDel="00000000" w:rsidR="00000000" w:rsidRPr="00000000">
        <w:rPr>
          <w:rFonts w:ascii="Times New Roman" w:cs="Times New Roman" w:eastAsia="Times New Roman" w:hAnsi="Times New Roman"/>
          <w:color w:val="202020"/>
          <w:sz w:val="23"/>
          <w:szCs w:val="23"/>
          <w:rtl w:val="0"/>
        </w:rPr>
        <w:t xml:space="preserve">o e</w:t>
      </w:r>
      <w:r w:rsidDel="00000000" w:rsidR="00000000" w:rsidRPr="00000000">
        <w:rPr>
          <w:rFonts w:ascii="Times New Roman" w:cs="Times New Roman" w:eastAsia="Times New Roman" w:hAnsi="Times New Roman"/>
          <w:color w:val="121212"/>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l R</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eso Esco</w:t>
      </w:r>
      <w:r w:rsidDel="00000000" w:rsidR="00000000" w:rsidRPr="00000000">
        <w:rPr>
          <w:rFonts w:ascii="Times New Roman" w:cs="Times New Roman" w:eastAsia="Times New Roman" w:hAnsi="Times New Roman"/>
          <w:color w:val="121212"/>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r In</w:t>
      </w:r>
      <w:r w:rsidDel="00000000" w:rsidR="00000000" w:rsidRPr="00000000">
        <w:rPr>
          <w:rFonts w:ascii="Times New Roman" w:cs="Times New Roman" w:eastAsia="Times New Roman" w:hAnsi="Times New Roman"/>
          <w:color w:val="202020"/>
          <w:sz w:val="23"/>
          <w:szCs w:val="23"/>
          <w:rtl w:val="0"/>
        </w:rPr>
        <w:t xml:space="preserve">ve</w:t>
      </w:r>
      <w:r w:rsidDel="00000000" w:rsidR="00000000" w:rsidRPr="00000000">
        <w:rPr>
          <w:rFonts w:ascii="Times New Roman" w:cs="Times New Roman" w:eastAsia="Times New Roman" w:hAnsi="Times New Roman"/>
          <w:color w:val="121212"/>
          <w:sz w:val="23"/>
          <w:szCs w:val="23"/>
          <w:rtl w:val="0"/>
        </w:rPr>
        <w:t xml:space="preserve">rn</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l 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21212"/>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da </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ñ</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3a3a3b"/>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21212"/>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nd</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21212"/>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21212"/>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21212"/>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21212"/>
          <w:sz w:val="23"/>
          <w:szCs w:val="23"/>
          <w:rtl w:val="0"/>
        </w:rPr>
        <w:t xml:space="preserve">abili</w:t>
      </w:r>
      <w:r w:rsidDel="00000000" w:rsidR="00000000" w:rsidRPr="00000000">
        <w:rPr>
          <w:rFonts w:ascii="Times New Roman" w:cs="Times New Roman" w:eastAsia="Times New Roman" w:hAnsi="Times New Roman"/>
          <w:color w:val="202020"/>
          <w:sz w:val="23"/>
          <w:szCs w:val="23"/>
          <w:rtl w:val="0"/>
        </w:rPr>
        <w:t xml:space="preserve">da</w:t>
      </w:r>
      <w:r w:rsidDel="00000000" w:rsidR="00000000" w:rsidRPr="00000000">
        <w:rPr>
          <w:rFonts w:ascii="Times New Roman" w:cs="Times New Roman" w:eastAsia="Times New Roman" w:hAnsi="Times New Roman"/>
          <w:color w:val="121212"/>
          <w:sz w:val="23"/>
          <w:szCs w:val="23"/>
          <w:rtl w:val="0"/>
        </w:rPr>
        <w:t xml:space="preserve">d  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21212"/>
          <w:sz w:val="23"/>
          <w:szCs w:val="23"/>
          <w:rtl w:val="0"/>
        </w:rPr>
        <w:t xml:space="preserve">up</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ri</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21212"/>
          <w:sz w:val="23"/>
          <w:szCs w:val="23"/>
          <w:rtl w:val="0"/>
        </w:rPr>
        <w:t xml:space="preserve">r inmedi</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21212"/>
          <w:sz w:val="23"/>
          <w:szCs w:val="23"/>
          <w:rtl w:val="0"/>
        </w:rPr>
        <w:t xml:space="preserve">pr</w:t>
      </w:r>
      <w:r w:rsidDel="00000000" w:rsidR="00000000" w:rsidRPr="00000000">
        <w:rPr>
          <w:rFonts w:ascii="Times New Roman" w:cs="Times New Roman" w:eastAsia="Times New Roman" w:hAnsi="Times New Roman"/>
          <w:color w:val="202020"/>
          <w:sz w:val="23"/>
          <w:szCs w:val="23"/>
          <w:rtl w:val="0"/>
        </w:rPr>
        <w:t xml:space="preserve">eve</w:t>
      </w:r>
      <w:r w:rsidDel="00000000" w:rsidR="00000000" w:rsidRPr="00000000">
        <w:rPr>
          <w:rFonts w:ascii="Times New Roman" w:cs="Times New Roman" w:eastAsia="Times New Roman" w:hAnsi="Times New Roman"/>
          <w:color w:val="121212"/>
          <w:sz w:val="23"/>
          <w:szCs w:val="23"/>
          <w:rtl w:val="0"/>
        </w:rPr>
        <w:t xml:space="preserve">r qu</w:t>
      </w:r>
      <w:r w:rsidDel="00000000" w:rsidR="00000000" w:rsidRPr="00000000">
        <w:rPr>
          <w:rFonts w:ascii="Times New Roman" w:cs="Times New Roman" w:eastAsia="Times New Roman" w:hAnsi="Times New Roman"/>
          <w:color w:val="202020"/>
          <w:sz w:val="23"/>
          <w:szCs w:val="23"/>
          <w:rtl w:val="0"/>
        </w:rPr>
        <w:t xml:space="preserve">e ca</w:t>
      </w:r>
      <w:r w:rsidDel="00000000" w:rsidR="00000000" w:rsidRPr="00000000">
        <w:rPr>
          <w:rFonts w:ascii="Times New Roman" w:cs="Times New Roman" w:eastAsia="Times New Roman" w:hAnsi="Times New Roman"/>
          <w:color w:val="121212"/>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21212"/>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ra</w:t>
      </w:r>
      <w:r w:rsidDel="00000000" w:rsidR="00000000" w:rsidRPr="00000000">
        <w:rPr>
          <w:rFonts w:ascii="Times New Roman" w:cs="Times New Roman" w:eastAsia="Times New Roman" w:hAnsi="Times New Roman"/>
          <w:color w:val="121212"/>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21212"/>
          <w:sz w:val="23"/>
          <w:szCs w:val="23"/>
          <w:rtl w:val="0"/>
        </w:rPr>
        <w:t xml:space="preserve">r u</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21212"/>
          <w:sz w:val="23"/>
          <w:szCs w:val="23"/>
          <w:rtl w:val="0"/>
        </w:rPr>
        <w:t xml:space="preserve">ufru</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21212"/>
          <w:sz w:val="23"/>
          <w:szCs w:val="23"/>
          <w:rtl w:val="0"/>
        </w:rPr>
        <w:t xml:space="preserve">tú</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21212"/>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21212"/>
          <w:sz w:val="23"/>
          <w:szCs w:val="23"/>
          <w:rtl w:val="0"/>
        </w:rPr>
        <w:t xml:space="preserve">mi</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21212"/>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21212"/>
          <w:sz w:val="23"/>
          <w:szCs w:val="23"/>
          <w:rtl w:val="0"/>
        </w:rPr>
        <w:t xml:space="preserve">con</w:t>
      </w:r>
      <w:r w:rsidDel="00000000" w:rsidR="00000000" w:rsidRPr="00000000">
        <w:rPr>
          <w:rFonts w:ascii="Times New Roman" w:cs="Times New Roman" w:eastAsia="Times New Roman" w:hAnsi="Times New Roman"/>
          <w:color w:val="202020"/>
          <w:sz w:val="23"/>
          <w:szCs w:val="23"/>
          <w:rtl w:val="0"/>
        </w:rPr>
        <w:t xml:space="preserve">fo</w:t>
      </w:r>
      <w:r w:rsidDel="00000000" w:rsidR="00000000" w:rsidRPr="00000000">
        <w:rPr>
          <w:rFonts w:ascii="Times New Roman" w:cs="Times New Roman" w:eastAsia="Times New Roman" w:hAnsi="Times New Roman"/>
          <w:color w:val="121212"/>
          <w:sz w:val="23"/>
          <w:szCs w:val="23"/>
          <w:rtl w:val="0"/>
        </w:rPr>
        <w:t xml:space="preserve">rm</w:t>
      </w:r>
      <w:r w:rsidDel="00000000" w:rsidR="00000000" w:rsidRPr="00000000">
        <w:rPr>
          <w:rFonts w:ascii="Times New Roman" w:cs="Times New Roman" w:eastAsia="Times New Roman" w:hAnsi="Times New Roman"/>
          <w:color w:val="202020"/>
          <w:sz w:val="23"/>
          <w:szCs w:val="23"/>
          <w:rtl w:val="0"/>
        </w:rPr>
        <w:t xml:space="preserve">e a </w:t>
      </w:r>
      <w:r w:rsidDel="00000000" w:rsidR="00000000" w:rsidRPr="00000000">
        <w:rPr>
          <w:rFonts w:ascii="Times New Roman" w:cs="Times New Roman" w:eastAsia="Times New Roman" w:hAnsi="Times New Roman"/>
          <w:color w:val="121212"/>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as </w:t>
      </w:r>
      <w:r w:rsidDel="00000000" w:rsidR="00000000" w:rsidRPr="00000000">
        <w:rPr>
          <w:rFonts w:ascii="Times New Roman" w:cs="Times New Roman" w:eastAsia="Times New Roman" w:hAnsi="Times New Roman"/>
          <w:color w:val="121212"/>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ut</w:t>
      </w:r>
      <w:r w:rsidDel="00000000" w:rsidR="00000000" w:rsidRPr="00000000">
        <w:rPr>
          <w:rFonts w:ascii="Times New Roman" w:cs="Times New Roman" w:eastAsia="Times New Roman" w:hAnsi="Times New Roman"/>
          <w:color w:val="202020"/>
          <w:sz w:val="23"/>
          <w:szCs w:val="23"/>
          <w:rtl w:val="0"/>
        </w:rPr>
        <w:t xml:space="preserve">as es</w:t>
      </w:r>
      <w:r w:rsidDel="00000000" w:rsidR="00000000" w:rsidRPr="00000000">
        <w:rPr>
          <w:rFonts w:ascii="Times New Roman" w:cs="Times New Roman" w:eastAsia="Times New Roman" w:hAnsi="Times New Roman"/>
          <w:color w:val="121212"/>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bl</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cid</w:t>
      </w:r>
      <w:r w:rsidDel="00000000" w:rsidR="00000000" w:rsidRPr="00000000">
        <w:rPr>
          <w:rFonts w:ascii="Times New Roman" w:cs="Times New Roman" w:eastAsia="Times New Roman" w:hAnsi="Times New Roman"/>
          <w:color w:val="202020"/>
          <w:sz w:val="23"/>
          <w:szCs w:val="23"/>
          <w:rtl w:val="0"/>
        </w:rPr>
        <w:t xml:space="preserve">as</w:t>
      </w:r>
      <w:r w:rsidDel="00000000" w:rsidR="00000000" w:rsidRPr="00000000">
        <w:rPr>
          <w:rFonts w:ascii="Times New Roman" w:cs="Times New Roman" w:eastAsia="Times New Roman" w:hAnsi="Times New Roman"/>
          <w:color w:val="121212"/>
          <w:sz w:val="23"/>
          <w:szCs w:val="23"/>
          <w:rtl w:val="0"/>
        </w:rPr>
        <w:t xml:space="preserve">.</w:t>
      </w:r>
      <w:r w:rsidDel="00000000" w:rsidR="00000000" w:rsidRPr="00000000">
        <w:rPr>
          <w:rtl w:val="0"/>
        </w:rPr>
      </w:r>
    </w:p>
    <w:p w:rsidR="00000000" w:rsidDel="00000000" w:rsidP="00000000" w:rsidRDefault="00000000" w:rsidRPr="00000000" w14:paraId="0000075B">
      <w:pPr>
        <w:spacing w:line="200" w:lineRule="auto"/>
        <w:jc w:val="left"/>
        <w:rPr>
          <w:sz w:val="20"/>
          <w:szCs w:val="20"/>
        </w:rPr>
      </w:pPr>
      <w:r w:rsidDel="00000000" w:rsidR="00000000" w:rsidRPr="00000000">
        <w:rPr>
          <w:rtl w:val="0"/>
        </w:rPr>
      </w:r>
    </w:p>
    <w:p w:rsidR="00000000" w:rsidDel="00000000" w:rsidP="00000000" w:rsidRDefault="00000000" w:rsidRPr="00000000" w14:paraId="0000075C">
      <w:pPr>
        <w:spacing w:before="10" w:line="280" w:lineRule="auto"/>
        <w:jc w:val="left"/>
        <w:rPr>
          <w:sz w:val="28"/>
          <w:szCs w:val="28"/>
        </w:rPr>
      </w:pPr>
      <w:r w:rsidDel="00000000" w:rsidR="00000000" w:rsidRPr="00000000">
        <w:rPr>
          <w:rtl w:val="0"/>
        </w:rPr>
      </w:r>
    </w:p>
    <w:p w:rsidR="00000000" w:rsidDel="00000000" w:rsidP="00000000" w:rsidRDefault="00000000" w:rsidRPr="00000000" w14:paraId="0000075D">
      <w:pPr>
        <w:spacing w:line="344" w:lineRule="auto"/>
        <w:ind w:left="238" w:right="1241"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21212"/>
          <w:sz w:val="23"/>
          <w:szCs w:val="23"/>
          <w:rtl w:val="0"/>
        </w:rPr>
        <w:t xml:space="preserve">ARTÍCULO 65</w:t>
      </w:r>
      <w:r w:rsidDel="00000000" w:rsidR="00000000" w:rsidRPr="00000000">
        <w:rPr>
          <w:rFonts w:ascii="Times New Roman" w:cs="Times New Roman" w:eastAsia="Times New Roman" w:hAnsi="Times New Roman"/>
          <w:b w:val="1"/>
          <w:color w:val="202020"/>
          <w:sz w:val="23"/>
          <w:szCs w:val="23"/>
          <w:rtl w:val="0"/>
        </w:rPr>
        <w:t xml:space="preserve">.</w:t>
      </w:r>
      <w:r w:rsidDel="00000000" w:rsidR="00000000" w:rsidRPr="00000000">
        <w:rPr>
          <w:rFonts w:ascii="Times New Roman" w:cs="Times New Roman" w:eastAsia="Times New Roman" w:hAnsi="Times New Roman"/>
          <w:b w:val="1"/>
          <w:color w:val="121212"/>
          <w:sz w:val="23"/>
          <w:szCs w:val="23"/>
          <w:rtl w:val="0"/>
        </w:rPr>
        <w:t xml:space="preserve">2.- PERÍODO D</w:t>
      </w:r>
      <w:r w:rsidDel="00000000" w:rsidR="00000000" w:rsidRPr="00000000">
        <w:rPr>
          <w:rFonts w:ascii="Times New Roman" w:cs="Times New Roman" w:eastAsia="Times New Roman" w:hAnsi="Times New Roman"/>
          <w:b w:val="1"/>
          <w:color w:val="202020"/>
          <w:sz w:val="23"/>
          <w:szCs w:val="23"/>
          <w:rtl w:val="0"/>
        </w:rPr>
        <w:t xml:space="preserve">E UT</w:t>
      </w:r>
      <w:r w:rsidDel="00000000" w:rsidR="00000000" w:rsidRPr="00000000">
        <w:rPr>
          <w:rFonts w:ascii="Times New Roman" w:cs="Times New Roman" w:eastAsia="Times New Roman" w:hAnsi="Times New Roman"/>
          <w:b w:val="1"/>
          <w:color w:val="121212"/>
          <w:sz w:val="23"/>
          <w:szCs w:val="23"/>
          <w:rtl w:val="0"/>
        </w:rPr>
        <w:t xml:space="preserve">ILIZACIÓN: </w:t>
      </w:r>
      <w:r w:rsidDel="00000000" w:rsidR="00000000" w:rsidRPr="00000000">
        <w:rPr>
          <w:rFonts w:ascii="Times New Roman" w:cs="Times New Roman" w:eastAsia="Times New Roman" w:hAnsi="Times New Roman"/>
          <w:color w:val="121212"/>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21212"/>
          <w:sz w:val="23"/>
          <w:szCs w:val="23"/>
          <w:rtl w:val="0"/>
        </w:rPr>
        <w:t xml:space="preserve">Li</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21212"/>
          <w:sz w:val="23"/>
          <w:szCs w:val="23"/>
          <w:rtl w:val="0"/>
        </w:rPr>
        <w:t xml:space="preserve">en</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21212"/>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21212"/>
          <w:sz w:val="23"/>
          <w:szCs w:val="23"/>
          <w:rtl w:val="0"/>
        </w:rPr>
        <w:t xml:space="preserve">de In</w:t>
      </w:r>
      <w:r w:rsidDel="00000000" w:rsidR="00000000" w:rsidRPr="00000000">
        <w:rPr>
          <w:rFonts w:ascii="Times New Roman" w:cs="Times New Roman" w:eastAsia="Times New Roman" w:hAnsi="Times New Roman"/>
          <w:color w:val="202020"/>
          <w:sz w:val="23"/>
          <w:szCs w:val="23"/>
          <w:rtl w:val="0"/>
        </w:rPr>
        <w:t xml:space="preserve">v</w:t>
      </w:r>
      <w:r w:rsidDel="00000000" w:rsidR="00000000" w:rsidRPr="00000000">
        <w:rPr>
          <w:rFonts w:ascii="Times New Roman" w:cs="Times New Roman" w:eastAsia="Times New Roman" w:hAnsi="Times New Roman"/>
          <w:color w:val="121212"/>
          <w:sz w:val="23"/>
          <w:szCs w:val="23"/>
          <w:rtl w:val="0"/>
        </w:rPr>
        <w:t xml:space="preserve">ierno 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er</w:t>
      </w:r>
      <w:r w:rsidDel="00000000" w:rsidR="00000000" w:rsidRPr="00000000">
        <w:rPr>
          <w:rFonts w:ascii="Times New Roman" w:cs="Times New Roman" w:eastAsia="Times New Roman" w:hAnsi="Times New Roman"/>
          <w:color w:val="121212"/>
          <w:sz w:val="23"/>
          <w:szCs w:val="23"/>
          <w:rtl w:val="0"/>
        </w:rPr>
        <w:t xml:space="preserve">á </w:t>
      </w:r>
      <w:r w:rsidDel="00000000" w:rsidR="00000000" w:rsidRPr="00000000">
        <w:rPr>
          <w:rFonts w:ascii="Times New Roman" w:cs="Times New Roman" w:eastAsia="Times New Roman" w:hAnsi="Times New Roman"/>
          <w:color w:val="202020"/>
          <w:sz w:val="23"/>
          <w:szCs w:val="23"/>
          <w:rtl w:val="0"/>
        </w:rPr>
        <w:t xml:space="preserve">ser </w:t>
      </w:r>
      <w:r w:rsidDel="00000000" w:rsidR="00000000" w:rsidRPr="00000000">
        <w:rPr>
          <w:rFonts w:ascii="Times New Roman" w:cs="Times New Roman" w:eastAsia="Times New Roman" w:hAnsi="Times New Roman"/>
          <w:color w:val="121212"/>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21212"/>
          <w:sz w:val="23"/>
          <w:szCs w:val="23"/>
          <w:rtl w:val="0"/>
        </w:rPr>
        <w:t xml:space="preserve">ufru</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21212"/>
          <w:sz w:val="23"/>
          <w:szCs w:val="23"/>
          <w:rtl w:val="0"/>
        </w:rPr>
        <w:t xml:space="preserve">tu</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  a  </w:t>
      </w:r>
      <w:r w:rsidDel="00000000" w:rsidR="00000000" w:rsidRPr="00000000">
        <w:rPr>
          <w:rFonts w:ascii="Times New Roman" w:cs="Times New Roman" w:eastAsia="Times New Roman" w:hAnsi="Times New Roman"/>
          <w:color w:val="121212"/>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rtir  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l  dí</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21212"/>
          <w:sz w:val="23"/>
          <w:szCs w:val="23"/>
          <w:rtl w:val="0"/>
        </w:rPr>
        <w:t xml:space="preserve">1 </w:t>
      </w:r>
      <w:r w:rsidDel="00000000" w:rsidR="00000000" w:rsidRPr="00000000">
        <w:rPr>
          <w:rFonts w:ascii="Arial" w:cs="Arial" w:eastAsia="Arial" w:hAnsi="Arial"/>
          <w:color w:val="202020"/>
          <w:sz w:val="28"/>
          <w:szCs w:val="28"/>
          <w:rtl w:val="0"/>
        </w:rPr>
        <w:t xml:space="preserve">°  </w:t>
      </w:r>
      <w:r w:rsidDel="00000000" w:rsidR="00000000" w:rsidRPr="00000000">
        <w:rPr>
          <w:rFonts w:ascii="Times New Roman" w:cs="Times New Roman" w:eastAsia="Times New Roman" w:hAnsi="Times New Roman"/>
          <w:color w:val="121212"/>
          <w:sz w:val="23"/>
          <w:szCs w:val="23"/>
          <w:rtl w:val="0"/>
        </w:rPr>
        <w:t xml:space="preserve">de juni</w:t>
      </w:r>
      <w:r w:rsidDel="00000000" w:rsidR="00000000" w:rsidRPr="00000000">
        <w:rPr>
          <w:rFonts w:ascii="Times New Roman" w:cs="Times New Roman" w:eastAsia="Times New Roman" w:hAnsi="Times New Roman"/>
          <w:color w:val="202020"/>
          <w:sz w:val="23"/>
          <w:szCs w:val="23"/>
          <w:rtl w:val="0"/>
        </w:rPr>
        <w:t xml:space="preserve">o  y  </w:t>
      </w:r>
      <w:r w:rsidDel="00000000" w:rsidR="00000000" w:rsidRPr="00000000">
        <w:rPr>
          <w:rFonts w:ascii="Times New Roman" w:cs="Times New Roman" w:eastAsia="Times New Roman" w:hAnsi="Times New Roman"/>
          <w:color w:val="121212"/>
          <w:sz w:val="23"/>
          <w:szCs w:val="23"/>
          <w:rtl w:val="0"/>
        </w:rPr>
        <w:t xml:space="preserve">h</w:t>
      </w:r>
      <w:r w:rsidDel="00000000" w:rsidR="00000000" w:rsidRPr="00000000">
        <w:rPr>
          <w:rFonts w:ascii="Times New Roman" w:cs="Times New Roman" w:eastAsia="Times New Roman" w:hAnsi="Times New Roman"/>
          <w:color w:val="202020"/>
          <w:sz w:val="23"/>
          <w:szCs w:val="23"/>
          <w:rtl w:val="0"/>
        </w:rPr>
        <w:t xml:space="preserve">as</w:t>
      </w:r>
      <w:r w:rsidDel="00000000" w:rsidR="00000000" w:rsidRPr="00000000">
        <w:rPr>
          <w:rFonts w:ascii="Times New Roman" w:cs="Times New Roman" w:eastAsia="Times New Roman" w:hAnsi="Times New Roman"/>
          <w:color w:val="121212"/>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  e</w:t>
      </w:r>
      <w:r w:rsidDel="00000000" w:rsidR="00000000" w:rsidRPr="00000000">
        <w:rPr>
          <w:rFonts w:ascii="Times New Roman" w:cs="Times New Roman" w:eastAsia="Times New Roman" w:hAnsi="Times New Roman"/>
          <w:color w:val="121212"/>
          <w:sz w:val="23"/>
          <w:szCs w:val="23"/>
          <w:rtl w:val="0"/>
        </w:rPr>
        <w:t xml:space="preserve">l dí</w:t>
      </w:r>
      <w:r w:rsidDel="00000000" w:rsidR="00000000" w:rsidRPr="00000000">
        <w:rPr>
          <w:rFonts w:ascii="Times New Roman" w:cs="Times New Roman" w:eastAsia="Times New Roman" w:hAnsi="Times New Roman"/>
          <w:color w:val="202020"/>
          <w:sz w:val="23"/>
          <w:szCs w:val="23"/>
          <w:rtl w:val="0"/>
        </w:rPr>
        <w:t xml:space="preserve">a  3</w:t>
      </w:r>
      <w:r w:rsidDel="00000000" w:rsidR="00000000" w:rsidRPr="00000000">
        <w:rPr>
          <w:rFonts w:ascii="Times New Roman" w:cs="Times New Roman" w:eastAsia="Times New Roman" w:hAnsi="Times New Roman"/>
          <w:color w:val="121212"/>
          <w:sz w:val="23"/>
          <w:szCs w:val="23"/>
          <w:rtl w:val="0"/>
        </w:rPr>
        <w:t xml:space="preserve">1 </w:t>
      </w:r>
      <w:r w:rsidDel="00000000" w:rsidR="00000000" w:rsidRPr="00000000">
        <w:rPr>
          <w:rFonts w:ascii="Arial" w:cs="Arial" w:eastAsia="Arial" w:hAnsi="Arial"/>
          <w:color w:val="202020"/>
          <w:sz w:val="28"/>
          <w:szCs w:val="28"/>
          <w:rtl w:val="0"/>
        </w:rPr>
        <w:t xml:space="preserve">° </w:t>
      </w:r>
      <w:r w:rsidDel="00000000" w:rsidR="00000000" w:rsidRPr="00000000">
        <w:rPr>
          <w:rFonts w:ascii="Times New Roman" w:cs="Times New Roman" w:eastAsia="Times New Roman" w:hAnsi="Times New Roman"/>
          <w:color w:val="121212"/>
          <w:sz w:val="23"/>
          <w:szCs w:val="23"/>
          <w:rtl w:val="0"/>
        </w:rPr>
        <w:t xml:space="preserve">de  </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21212"/>
          <w:sz w:val="23"/>
          <w:szCs w:val="23"/>
          <w:rtl w:val="0"/>
        </w:rPr>
        <w:t xml:space="preserve">ctubre  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ñ</w:t>
      </w:r>
      <w:r w:rsidDel="00000000" w:rsidR="00000000" w:rsidRPr="00000000">
        <w:rPr>
          <w:rFonts w:ascii="Times New Roman" w:cs="Times New Roman" w:eastAsia="Times New Roman" w:hAnsi="Times New Roman"/>
          <w:color w:val="202020"/>
          <w:sz w:val="23"/>
          <w:szCs w:val="23"/>
          <w:rtl w:val="0"/>
        </w:rPr>
        <w:t xml:space="preserve">o  q</w:t>
      </w:r>
      <w:r w:rsidDel="00000000" w:rsidR="00000000" w:rsidRPr="00000000">
        <w:rPr>
          <w:rFonts w:ascii="Times New Roman" w:cs="Times New Roman" w:eastAsia="Times New Roman" w:hAnsi="Times New Roman"/>
          <w:color w:val="121212"/>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e co</w:t>
      </w:r>
      <w:r w:rsidDel="00000000" w:rsidR="00000000" w:rsidRPr="00000000">
        <w:rPr>
          <w:rFonts w:ascii="Times New Roman" w:cs="Times New Roman" w:eastAsia="Times New Roman" w:hAnsi="Times New Roman"/>
          <w:color w:val="121212"/>
          <w:sz w:val="23"/>
          <w:szCs w:val="23"/>
          <w:rtl w:val="0"/>
        </w:rPr>
        <w:t xml:space="preserve">rr</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21212"/>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21212"/>
          <w:sz w:val="23"/>
          <w:szCs w:val="23"/>
          <w:rtl w:val="0"/>
        </w:rPr>
        <w:t xml:space="preserve">nd</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tl w:val="0"/>
        </w:rPr>
      </w:r>
    </w:p>
    <w:p w:rsidR="00000000" w:rsidDel="00000000" w:rsidP="00000000" w:rsidRDefault="00000000" w:rsidRPr="00000000" w14:paraId="0000075E">
      <w:pPr>
        <w:spacing w:before="3" w:line="100" w:lineRule="auto"/>
        <w:jc w:val="left"/>
        <w:rPr>
          <w:sz w:val="10"/>
          <w:szCs w:val="10"/>
        </w:rPr>
      </w:pPr>
      <w:r w:rsidDel="00000000" w:rsidR="00000000" w:rsidRPr="00000000">
        <w:rPr>
          <w:rtl w:val="0"/>
        </w:rPr>
      </w:r>
    </w:p>
    <w:p w:rsidR="00000000" w:rsidDel="00000000" w:rsidP="00000000" w:rsidRDefault="00000000" w:rsidRPr="00000000" w14:paraId="0000075F">
      <w:pPr>
        <w:spacing w:line="200" w:lineRule="auto"/>
        <w:jc w:val="left"/>
        <w:rPr>
          <w:sz w:val="20"/>
          <w:szCs w:val="20"/>
        </w:rPr>
      </w:pPr>
      <w:r w:rsidDel="00000000" w:rsidR="00000000" w:rsidRPr="00000000">
        <w:rPr>
          <w:rtl w:val="0"/>
        </w:rPr>
      </w:r>
    </w:p>
    <w:p w:rsidR="00000000" w:rsidDel="00000000" w:rsidP="00000000" w:rsidRDefault="00000000" w:rsidRPr="00000000" w14:paraId="00000760">
      <w:pPr>
        <w:spacing w:line="200" w:lineRule="auto"/>
        <w:jc w:val="left"/>
        <w:rPr>
          <w:sz w:val="20"/>
          <w:szCs w:val="20"/>
        </w:rPr>
      </w:pPr>
      <w:r w:rsidDel="00000000" w:rsidR="00000000" w:rsidRPr="00000000">
        <w:rPr>
          <w:rtl w:val="0"/>
        </w:rPr>
      </w:r>
    </w:p>
    <w:p w:rsidR="00000000" w:rsidDel="00000000" w:rsidP="00000000" w:rsidRDefault="00000000" w:rsidRPr="00000000" w14:paraId="00000761">
      <w:pPr>
        <w:spacing w:line="372" w:lineRule="auto"/>
        <w:ind w:left="246" w:right="1249"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21212"/>
          <w:sz w:val="23"/>
          <w:szCs w:val="23"/>
          <w:rtl w:val="0"/>
        </w:rPr>
        <w:t xml:space="preserve">ARTÍC</w:t>
      </w:r>
      <w:r w:rsidDel="00000000" w:rsidR="00000000" w:rsidRPr="00000000">
        <w:rPr>
          <w:rFonts w:ascii="Times New Roman" w:cs="Times New Roman" w:eastAsia="Times New Roman" w:hAnsi="Times New Roman"/>
          <w:b w:val="1"/>
          <w:color w:val="202020"/>
          <w:sz w:val="23"/>
          <w:szCs w:val="23"/>
          <w:rtl w:val="0"/>
        </w:rPr>
        <w:t xml:space="preserve">U</w:t>
      </w:r>
      <w:r w:rsidDel="00000000" w:rsidR="00000000" w:rsidRPr="00000000">
        <w:rPr>
          <w:rFonts w:ascii="Times New Roman" w:cs="Times New Roman" w:eastAsia="Times New Roman" w:hAnsi="Times New Roman"/>
          <w:b w:val="1"/>
          <w:color w:val="121212"/>
          <w:sz w:val="23"/>
          <w:szCs w:val="23"/>
          <w:rtl w:val="0"/>
        </w:rPr>
        <w:t xml:space="preserve">LO  65.3.- PRESTACIÓN  MÍNIMA  DE SERVICIO</w:t>
      </w:r>
      <w:r w:rsidDel="00000000" w:rsidR="00000000" w:rsidRPr="00000000">
        <w:rPr>
          <w:rFonts w:ascii="Times New Roman" w:cs="Times New Roman" w:eastAsia="Times New Roman" w:hAnsi="Times New Roman"/>
          <w:b w:val="1"/>
          <w:color w:val="202020"/>
          <w:sz w:val="23"/>
          <w:szCs w:val="23"/>
          <w:rtl w:val="0"/>
        </w:rPr>
        <w:t xml:space="preserve">:  </w:t>
      </w:r>
      <w:r w:rsidDel="00000000" w:rsidR="00000000" w:rsidRPr="00000000">
        <w:rPr>
          <w:rFonts w:ascii="Times New Roman" w:cs="Times New Roman" w:eastAsia="Times New Roman" w:hAnsi="Times New Roman"/>
          <w:color w:val="121212"/>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a te</w:t>
      </w:r>
      <w:r w:rsidDel="00000000" w:rsidR="00000000" w:rsidRPr="00000000">
        <w:rPr>
          <w:rFonts w:ascii="Times New Roman" w:cs="Times New Roman" w:eastAsia="Times New Roman" w:hAnsi="Times New Roman"/>
          <w:color w:val="121212"/>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r </w:t>
      </w:r>
      <w:r w:rsidDel="00000000" w:rsidR="00000000" w:rsidRPr="00000000">
        <w:rPr>
          <w:rFonts w:ascii="Times New Roman" w:cs="Times New Roman" w:eastAsia="Times New Roman" w:hAnsi="Times New Roman"/>
          <w:color w:val="202020"/>
          <w:sz w:val="23"/>
          <w:szCs w:val="23"/>
          <w:rtl w:val="0"/>
        </w:rPr>
        <w:t xml:space="preserve">dere</w:t>
      </w:r>
      <w:r w:rsidDel="00000000" w:rsidR="00000000" w:rsidRPr="00000000">
        <w:rPr>
          <w:rFonts w:ascii="Times New Roman" w:cs="Times New Roman" w:eastAsia="Times New Roman" w:hAnsi="Times New Roman"/>
          <w:color w:val="121212"/>
          <w:sz w:val="23"/>
          <w:szCs w:val="23"/>
          <w:rtl w:val="0"/>
        </w:rPr>
        <w:t xml:space="preserve">ch</w:t>
      </w:r>
      <w:r w:rsidDel="00000000" w:rsidR="00000000" w:rsidRPr="00000000">
        <w:rPr>
          <w:rFonts w:ascii="Times New Roman" w:cs="Times New Roman" w:eastAsia="Times New Roman" w:hAnsi="Times New Roman"/>
          <w:color w:val="202020"/>
          <w:sz w:val="23"/>
          <w:szCs w:val="23"/>
          <w:rtl w:val="0"/>
        </w:rPr>
        <w:t xml:space="preserve">o  a</w:t>
      </w:r>
      <w:r w:rsidDel="00000000" w:rsidR="00000000" w:rsidRPr="00000000">
        <w:rPr>
          <w:rFonts w:ascii="Times New Roman" w:cs="Times New Roman" w:eastAsia="Times New Roman" w:hAnsi="Times New Roman"/>
          <w:color w:val="121212"/>
          <w:sz w:val="23"/>
          <w:szCs w:val="23"/>
          <w:rtl w:val="0"/>
        </w:rPr>
        <w:t xml:space="preserve">l b</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efi</w:t>
      </w:r>
      <w:r w:rsidDel="00000000" w:rsidR="00000000" w:rsidRPr="00000000">
        <w:rPr>
          <w:rFonts w:ascii="Times New Roman" w:cs="Times New Roman" w:eastAsia="Times New Roman" w:hAnsi="Times New Roman"/>
          <w:color w:val="121212"/>
          <w:sz w:val="23"/>
          <w:szCs w:val="23"/>
          <w:rtl w:val="0"/>
        </w:rPr>
        <w:t xml:space="preserve">cio c</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21212"/>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mpl</w:t>
      </w:r>
      <w:r w:rsidDel="00000000" w:rsidR="00000000" w:rsidRPr="00000000">
        <w:rPr>
          <w:rFonts w:ascii="Times New Roman" w:cs="Times New Roman" w:eastAsia="Times New Roman" w:hAnsi="Times New Roman"/>
          <w:color w:val="202020"/>
          <w:sz w:val="23"/>
          <w:szCs w:val="23"/>
          <w:rtl w:val="0"/>
        </w:rPr>
        <w:t xml:space="preserve">ado  e</w:t>
      </w:r>
      <w:r w:rsidDel="00000000" w:rsidR="00000000" w:rsidRPr="00000000">
        <w:rPr>
          <w:rFonts w:ascii="Times New Roman" w:cs="Times New Roman" w:eastAsia="Times New Roman" w:hAnsi="Times New Roman"/>
          <w:color w:val="121212"/>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rtícul</w:t>
      </w:r>
      <w:r w:rsidDel="00000000" w:rsidR="00000000" w:rsidRPr="00000000">
        <w:rPr>
          <w:rFonts w:ascii="Times New Roman" w:cs="Times New Roman" w:eastAsia="Times New Roman" w:hAnsi="Times New Roman"/>
          <w:color w:val="202020"/>
          <w:sz w:val="23"/>
          <w:szCs w:val="23"/>
          <w:rtl w:val="0"/>
        </w:rPr>
        <w:t xml:space="preserve">o 6</w:t>
      </w:r>
      <w:r w:rsidDel="00000000" w:rsidR="00000000" w:rsidRPr="00000000">
        <w:rPr>
          <w:rFonts w:ascii="Times New Roman" w:cs="Times New Roman" w:eastAsia="Times New Roman" w:hAnsi="Times New Roman"/>
          <w:color w:val="121212"/>
          <w:sz w:val="23"/>
          <w:szCs w:val="23"/>
          <w:rtl w:val="0"/>
        </w:rPr>
        <w:t xml:space="preserve">5</w:t>
      </w:r>
      <w:r w:rsidDel="00000000" w:rsidR="00000000" w:rsidRPr="00000000">
        <w:rPr>
          <w:rFonts w:ascii="Times New Roman" w:cs="Times New Roman" w:eastAsia="Times New Roman" w:hAnsi="Times New Roman"/>
          <w:color w:val="202020"/>
          <w:sz w:val="23"/>
          <w:szCs w:val="23"/>
          <w:rtl w:val="0"/>
        </w:rPr>
        <w:t xml:space="preserve">.</w:t>
      </w:r>
      <w:r w:rsidDel="00000000" w:rsidR="00000000" w:rsidRPr="00000000">
        <w:rPr>
          <w:rFonts w:ascii="Times New Roman" w:cs="Times New Roman" w:eastAsia="Times New Roman" w:hAnsi="Times New Roman"/>
          <w:color w:val="121212"/>
          <w:sz w:val="23"/>
          <w:szCs w:val="23"/>
          <w:rtl w:val="0"/>
        </w:rPr>
        <w:t xml:space="preserve">1</w:t>
      </w:r>
      <w:r w:rsidDel="00000000" w:rsidR="00000000" w:rsidRPr="00000000">
        <w:rPr>
          <w:rFonts w:ascii="Times New Roman" w:cs="Times New Roman" w:eastAsia="Times New Roman" w:hAnsi="Times New Roman"/>
          <w:color w:val="505050"/>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se </w:t>
      </w:r>
      <w:r w:rsidDel="00000000" w:rsidR="00000000" w:rsidRPr="00000000">
        <w:rPr>
          <w:rFonts w:ascii="Times New Roman" w:cs="Times New Roman" w:eastAsia="Times New Roman" w:hAnsi="Times New Roman"/>
          <w:color w:val="121212"/>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ber</w:t>
      </w:r>
      <w:r w:rsidDel="00000000" w:rsidR="00000000" w:rsidRPr="00000000">
        <w:rPr>
          <w:rFonts w:ascii="Times New Roman" w:cs="Times New Roman" w:eastAsia="Times New Roman" w:hAnsi="Times New Roman"/>
          <w:color w:val="202020"/>
          <w:sz w:val="23"/>
          <w:szCs w:val="23"/>
          <w:rtl w:val="0"/>
        </w:rPr>
        <w:t xml:space="preserve">á co</w:t>
      </w:r>
      <w:r w:rsidDel="00000000" w:rsidR="00000000" w:rsidRPr="00000000">
        <w:rPr>
          <w:rFonts w:ascii="Times New Roman" w:cs="Times New Roman" w:eastAsia="Times New Roman" w:hAnsi="Times New Roman"/>
          <w:color w:val="121212"/>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ta</w:t>
      </w:r>
      <w:r w:rsidDel="00000000" w:rsidR="00000000" w:rsidRPr="00000000">
        <w:rPr>
          <w:rFonts w:ascii="Times New Roman" w:cs="Times New Roman" w:eastAsia="Times New Roman" w:hAnsi="Times New Roman"/>
          <w:color w:val="121212"/>
          <w:sz w:val="23"/>
          <w:szCs w:val="23"/>
          <w:rtl w:val="0"/>
        </w:rPr>
        <w:t xml:space="preserve">r </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21212"/>
          <w:sz w:val="23"/>
          <w:szCs w:val="23"/>
          <w:rtl w:val="0"/>
        </w:rPr>
        <w:t xml:space="preserve">on un</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21212"/>
          <w:sz w:val="23"/>
          <w:szCs w:val="23"/>
          <w:rtl w:val="0"/>
        </w:rPr>
        <w:t xml:space="preserve">pr</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21212"/>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ac</w:t>
      </w:r>
      <w:r w:rsidDel="00000000" w:rsidR="00000000" w:rsidRPr="00000000">
        <w:rPr>
          <w:rFonts w:ascii="Times New Roman" w:cs="Times New Roman" w:eastAsia="Times New Roman" w:hAnsi="Times New Roman"/>
          <w:color w:val="121212"/>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121212"/>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f</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t</w:t>
      </w:r>
      <w:r w:rsidDel="00000000" w:rsidR="00000000" w:rsidRPr="00000000">
        <w:rPr>
          <w:rFonts w:ascii="Times New Roman" w:cs="Times New Roman" w:eastAsia="Times New Roman" w:hAnsi="Times New Roman"/>
          <w:color w:val="121212"/>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va </w:t>
      </w:r>
      <w:r w:rsidDel="00000000" w:rsidR="00000000" w:rsidRPr="00000000">
        <w:rPr>
          <w:rFonts w:ascii="Times New Roman" w:cs="Times New Roman" w:eastAsia="Times New Roman" w:hAnsi="Times New Roman"/>
          <w:color w:val="121212"/>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serv</w:t>
      </w:r>
      <w:r w:rsidDel="00000000" w:rsidR="00000000" w:rsidRPr="00000000">
        <w:rPr>
          <w:rFonts w:ascii="Times New Roman" w:cs="Times New Roman" w:eastAsia="Times New Roman" w:hAnsi="Times New Roman"/>
          <w:color w:val="121212"/>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21212"/>
          <w:sz w:val="23"/>
          <w:szCs w:val="23"/>
          <w:rtl w:val="0"/>
        </w:rPr>
        <w:t xml:space="preserve">io</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121212"/>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í</w:t>
      </w:r>
      <w:r w:rsidDel="00000000" w:rsidR="00000000" w:rsidRPr="00000000">
        <w:rPr>
          <w:rFonts w:ascii="Times New Roman" w:cs="Times New Roman" w:eastAsia="Times New Roman" w:hAnsi="Times New Roman"/>
          <w:color w:val="121212"/>
          <w:sz w:val="23"/>
          <w:szCs w:val="23"/>
          <w:rtl w:val="0"/>
        </w:rPr>
        <w:t xml:space="preserve">nim</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21212"/>
          <w:sz w:val="23"/>
          <w:szCs w:val="23"/>
          <w:rtl w:val="0"/>
        </w:rPr>
        <w:t xml:space="preserve">in</w:t>
      </w:r>
      <w:r w:rsidDel="00000000" w:rsidR="00000000" w:rsidRPr="00000000">
        <w:rPr>
          <w:rFonts w:ascii="Times New Roman" w:cs="Times New Roman" w:eastAsia="Times New Roman" w:hAnsi="Times New Roman"/>
          <w:color w:val="202020"/>
          <w:sz w:val="23"/>
          <w:szCs w:val="23"/>
          <w:rtl w:val="0"/>
        </w:rPr>
        <w:t xml:space="preserve">i</w:t>
      </w:r>
      <w:r w:rsidDel="00000000" w:rsidR="00000000" w:rsidRPr="00000000">
        <w:rPr>
          <w:rFonts w:ascii="Times New Roman" w:cs="Times New Roman" w:eastAsia="Times New Roman" w:hAnsi="Times New Roman"/>
          <w:color w:val="121212"/>
          <w:sz w:val="23"/>
          <w:szCs w:val="23"/>
          <w:rtl w:val="0"/>
        </w:rPr>
        <w:t xml:space="preserve">nterrumpi</w:t>
      </w:r>
      <w:r w:rsidDel="00000000" w:rsidR="00000000" w:rsidRPr="00000000">
        <w:rPr>
          <w:rFonts w:ascii="Times New Roman" w:cs="Times New Roman" w:eastAsia="Times New Roman" w:hAnsi="Times New Roman"/>
          <w:color w:val="202020"/>
          <w:sz w:val="23"/>
          <w:szCs w:val="23"/>
          <w:rtl w:val="0"/>
        </w:rPr>
        <w:t xml:space="preserve">da  </w:t>
      </w:r>
      <w:r w:rsidDel="00000000" w:rsidR="00000000" w:rsidRPr="00000000">
        <w:rPr>
          <w:rFonts w:ascii="Times New Roman" w:cs="Times New Roman" w:eastAsia="Times New Roman" w:hAnsi="Times New Roman"/>
          <w:color w:val="121212"/>
          <w:sz w:val="23"/>
          <w:szCs w:val="23"/>
          <w:rtl w:val="0"/>
        </w:rPr>
        <w:t xml:space="preserve">de  S</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IS  (</w:t>
      </w:r>
      <w:r w:rsidDel="00000000" w:rsidR="00000000" w:rsidRPr="00000000">
        <w:rPr>
          <w:rFonts w:ascii="Times New Roman" w:cs="Times New Roman" w:eastAsia="Times New Roman" w:hAnsi="Times New Roman"/>
          <w:color w:val="202020"/>
          <w:sz w:val="23"/>
          <w:szCs w:val="23"/>
          <w:rtl w:val="0"/>
        </w:rPr>
        <w:t xml:space="preserve">06)  </w:t>
      </w:r>
      <w:r w:rsidDel="00000000" w:rsidR="00000000" w:rsidRPr="00000000">
        <w:rPr>
          <w:rFonts w:ascii="Times New Roman" w:cs="Times New Roman" w:eastAsia="Times New Roman" w:hAnsi="Times New Roman"/>
          <w:color w:val="121212"/>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eses  </w:t>
      </w:r>
      <w:r w:rsidDel="00000000" w:rsidR="00000000" w:rsidRPr="00000000">
        <w:rPr>
          <w:rFonts w:ascii="Times New Roman" w:cs="Times New Roman" w:eastAsia="Times New Roman" w:hAnsi="Times New Roman"/>
          <w:color w:val="121212"/>
          <w:sz w:val="23"/>
          <w:szCs w:val="23"/>
          <w:rtl w:val="0"/>
        </w:rPr>
        <w:t xml:space="preserve">a 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21212"/>
          <w:sz w:val="23"/>
          <w:szCs w:val="23"/>
          <w:rtl w:val="0"/>
        </w:rPr>
        <w:t xml:space="preserve">f</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ch</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21212"/>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co</w:t>
      </w:r>
      <w:r w:rsidDel="00000000" w:rsidR="00000000" w:rsidRPr="00000000">
        <w:rPr>
          <w:rFonts w:ascii="Times New Roman" w:cs="Times New Roman" w:eastAsia="Times New Roman" w:hAnsi="Times New Roman"/>
          <w:color w:val="121212"/>
          <w:sz w:val="23"/>
          <w:szCs w:val="23"/>
          <w:rtl w:val="0"/>
        </w:rPr>
        <w:t xml:space="preserve">mien</w:t>
      </w:r>
      <w:r w:rsidDel="00000000" w:rsidR="00000000" w:rsidRPr="00000000">
        <w:rPr>
          <w:rFonts w:ascii="Times New Roman" w:cs="Times New Roman" w:eastAsia="Times New Roman" w:hAnsi="Times New Roman"/>
          <w:color w:val="202020"/>
          <w:sz w:val="23"/>
          <w:szCs w:val="23"/>
          <w:rtl w:val="0"/>
        </w:rPr>
        <w:t xml:space="preserve">z</w:t>
      </w:r>
      <w:r w:rsidDel="00000000" w:rsidR="00000000" w:rsidRPr="00000000">
        <w:rPr>
          <w:rFonts w:ascii="Times New Roman" w:cs="Times New Roman" w:eastAsia="Times New Roman" w:hAnsi="Times New Roman"/>
          <w:color w:val="121212"/>
          <w:sz w:val="23"/>
          <w:szCs w:val="23"/>
          <w:rtl w:val="0"/>
        </w:rPr>
        <w:t xml:space="preserve">o  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l</w:t>
      </w:r>
      <w:r w:rsidDel="00000000" w:rsidR="00000000" w:rsidRPr="00000000">
        <w:rPr>
          <w:rtl w:val="0"/>
        </w:rPr>
      </w:r>
    </w:p>
    <w:p w:rsidR="00000000" w:rsidDel="00000000" w:rsidP="00000000" w:rsidRDefault="00000000" w:rsidRPr="00000000" w14:paraId="00000762">
      <w:pPr>
        <w:spacing w:before="48" w:lineRule="auto"/>
        <w:ind w:left="246" w:right="5523"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02020"/>
          <w:sz w:val="23"/>
          <w:szCs w:val="23"/>
          <w:rtl w:val="0"/>
        </w:rPr>
        <w:t xml:space="preserve">us</w:t>
      </w:r>
      <w:r w:rsidDel="00000000" w:rsidR="00000000" w:rsidRPr="00000000">
        <w:rPr>
          <w:rFonts w:ascii="Times New Roman" w:cs="Times New Roman" w:eastAsia="Times New Roman" w:hAnsi="Times New Roman"/>
          <w:color w:val="121212"/>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f</w:t>
      </w:r>
      <w:r w:rsidDel="00000000" w:rsidR="00000000" w:rsidRPr="00000000">
        <w:rPr>
          <w:rFonts w:ascii="Times New Roman" w:cs="Times New Roman" w:eastAsia="Times New Roman" w:hAnsi="Times New Roman"/>
          <w:color w:val="121212"/>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uc</w:t>
      </w:r>
      <w:r w:rsidDel="00000000" w:rsidR="00000000" w:rsidRPr="00000000">
        <w:rPr>
          <w:rFonts w:ascii="Times New Roman" w:cs="Times New Roman" w:eastAsia="Times New Roman" w:hAnsi="Times New Roman"/>
          <w:color w:val="121212"/>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o de </w:t>
      </w:r>
      <w:r w:rsidDel="00000000" w:rsidR="00000000" w:rsidRPr="00000000">
        <w:rPr>
          <w:rFonts w:ascii="Times New Roman" w:cs="Times New Roman" w:eastAsia="Times New Roman" w:hAnsi="Times New Roman"/>
          <w:color w:val="121212"/>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 L</w:t>
      </w:r>
      <w:r w:rsidDel="00000000" w:rsidR="00000000" w:rsidRPr="00000000">
        <w:rPr>
          <w:rFonts w:ascii="Times New Roman" w:cs="Times New Roman" w:eastAsia="Times New Roman" w:hAnsi="Times New Roman"/>
          <w:color w:val="121212"/>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ce</w:t>
      </w:r>
      <w:r w:rsidDel="00000000" w:rsidR="00000000" w:rsidRPr="00000000">
        <w:rPr>
          <w:rFonts w:ascii="Times New Roman" w:cs="Times New Roman" w:eastAsia="Times New Roman" w:hAnsi="Times New Roman"/>
          <w:color w:val="121212"/>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21212"/>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a Es</w:t>
      </w:r>
      <w:r w:rsidDel="00000000" w:rsidR="00000000" w:rsidRPr="00000000">
        <w:rPr>
          <w:rFonts w:ascii="Times New Roman" w:cs="Times New Roman" w:eastAsia="Times New Roman" w:hAnsi="Times New Roman"/>
          <w:color w:val="121212"/>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ec</w:t>
      </w:r>
      <w:r w:rsidDel="00000000" w:rsidR="00000000" w:rsidRPr="00000000">
        <w:rPr>
          <w:rFonts w:ascii="Times New Roman" w:cs="Times New Roman" w:eastAsia="Times New Roman" w:hAnsi="Times New Roman"/>
          <w:color w:val="121212"/>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l de In</w:t>
      </w:r>
      <w:r w:rsidDel="00000000" w:rsidR="00000000" w:rsidRPr="00000000">
        <w:rPr>
          <w:rFonts w:ascii="Times New Roman" w:cs="Times New Roman" w:eastAsia="Times New Roman" w:hAnsi="Times New Roman"/>
          <w:color w:val="202020"/>
          <w:sz w:val="23"/>
          <w:szCs w:val="23"/>
          <w:rtl w:val="0"/>
        </w:rPr>
        <w:t xml:space="preserve">v</w:t>
      </w:r>
      <w:r w:rsidDel="00000000" w:rsidR="00000000" w:rsidRPr="00000000">
        <w:rPr>
          <w:rFonts w:ascii="Times New Roman" w:cs="Times New Roman" w:eastAsia="Times New Roman" w:hAnsi="Times New Roman"/>
          <w:color w:val="121212"/>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rn</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21212"/>
          <w:sz w:val="23"/>
          <w:szCs w:val="23"/>
          <w:rtl w:val="0"/>
        </w:rPr>
        <w:t xml:space="preserve">.</w:t>
      </w:r>
      <w:r w:rsidDel="00000000" w:rsidR="00000000" w:rsidRPr="00000000">
        <w:rPr>
          <w:rtl w:val="0"/>
        </w:rPr>
      </w:r>
    </w:p>
    <w:p w:rsidR="00000000" w:rsidDel="00000000" w:rsidP="00000000" w:rsidRDefault="00000000" w:rsidRPr="00000000" w14:paraId="00000763">
      <w:pPr>
        <w:spacing w:line="200" w:lineRule="auto"/>
        <w:jc w:val="left"/>
        <w:rPr>
          <w:sz w:val="20"/>
          <w:szCs w:val="20"/>
        </w:rPr>
      </w:pPr>
      <w:r w:rsidDel="00000000" w:rsidR="00000000" w:rsidRPr="00000000">
        <w:rPr>
          <w:rtl w:val="0"/>
        </w:rPr>
      </w:r>
    </w:p>
    <w:p w:rsidR="00000000" w:rsidDel="00000000" w:rsidP="00000000" w:rsidRDefault="00000000" w:rsidRPr="00000000" w14:paraId="00000764">
      <w:pPr>
        <w:spacing w:line="200" w:lineRule="auto"/>
        <w:jc w:val="left"/>
        <w:rPr>
          <w:sz w:val="20"/>
          <w:szCs w:val="20"/>
        </w:rPr>
      </w:pPr>
      <w:r w:rsidDel="00000000" w:rsidR="00000000" w:rsidRPr="00000000">
        <w:rPr>
          <w:rtl w:val="0"/>
        </w:rPr>
      </w:r>
    </w:p>
    <w:p w:rsidR="00000000" w:rsidDel="00000000" w:rsidP="00000000" w:rsidRDefault="00000000" w:rsidRPr="00000000" w14:paraId="00000765">
      <w:pPr>
        <w:spacing w:before="16" w:line="220" w:lineRule="auto"/>
        <w:jc w:val="left"/>
        <w:rPr>
          <w:sz w:val="22"/>
          <w:szCs w:val="22"/>
        </w:rPr>
      </w:pPr>
      <w:r w:rsidDel="00000000" w:rsidR="00000000" w:rsidRPr="00000000">
        <w:rPr>
          <w:rtl w:val="0"/>
        </w:rPr>
      </w:r>
    </w:p>
    <w:p w:rsidR="00000000" w:rsidDel="00000000" w:rsidP="00000000" w:rsidRDefault="00000000" w:rsidRPr="00000000" w14:paraId="00000766">
      <w:pPr>
        <w:spacing w:line="375" w:lineRule="auto"/>
        <w:ind w:left="246" w:right="1235" w:firstLine="0"/>
        <w:jc w:val="both"/>
        <w:rPr>
          <w:rFonts w:ascii="Times New Roman" w:cs="Times New Roman" w:eastAsia="Times New Roman" w:hAnsi="Times New Roman"/>
          <w:sz w:val="23"/>
          <w:szCs w:val="23"/>
        </w:rPr>
        <w:sectPr>
          <w:type w:val="continuous"/>
          <w:pgSz w:h="20160" w:w="12240" w:orient="portrait"/>
          <w:pgMar w:bottom="280" w:top="280" w:left="1540" w:right="540" w:header="360" w:footer="360"/>
        </w:sectPr>
      </w:pPr>
      <w:r w:rsidDel="00000000" w:rsidR="00000000" w:rsidRPr="00000000">
        <w:rPr>
          <w:rFonts w:ascii="Times New Roman" w:cs="Times New Roman" w:eastAsia="Times New Roman" w:hAnsi="Times New Roman"/>
          <w:b w:val="1"/>
          <w:color w:val="121212"/>
          <w:sz w:val="23"/>
          <w:szCs w:val="23"/>
          <w:rtl w:val="0"/>
        </w:rPr>
        <w:t xml:space="preserve">ARTÍCULO  65.4.-  PROHIBICIÓN</w:t>
      </w:r>
      <w:r w:rsidDel="00000000" w:rsidR="00000000" w:rsidRPr="00000000">
        <w:rPr>
          <w:rFonts w:ascii="Times New Roman" w:cs="Times New Roman" w:eastAsia="Times New Roman" w:hAnsi="Times New Roman"/>
          <w:b w:val="1"/>
          <w:color w:val="202020"/>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No  </w:t>
      </w:r>
      <w:r w:rsidDel="00000000" w:rsidR="00000000" w:rsidRPr="00000000">
        <w:rPr>
          <w:rFonts w:ascii="Times New Roman" w:cs="Times New Roman" w:eastAsia="Times New Roman" w:hAnsi="Times New Roman"/>
          <w:color w:val="121212"/>
          <w:sz w:val="23"/>
          <w:szCs w:val="23"/>
          <w:rtl w:val="0"/>
        </w:rPr>
        <w:t xml:space="preserve">po</w:t>
      </w:r>
      <w:r w:rsidDel="00000000" w:rsidR="00000000" w:rsidRPr="00000000">
        <w:rPr>
          <w:rFonts w:ascii="Times New Roman" w:cs="Times New Roman" w:eastAsia="Times New Roman" w:hAnsi="Times New Roman"/>
          <w:color w:val="202020"/>
          <w:sz w:val="23"/>
          <w:szCs w:val="23"/>
          <w:rtl w:val="0"/>
        </w:rPr>
        <w:t xml:space="preserve">d</w:t>
      </w:r>
      <w:r w:rsidDel="00000000" w:rsidR="00000000" w:rsidRPr="00000000">
        <w:rPr>
          <w:rFonts w:ascii="Times New Roman" w:cs="Times New Roman" w:eastAsia="Times New Roman" w:hAnsi="Times New Roman"/>
          <w:color w:val="121212"/>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á</w:t>
      </w:r>
      <w:r w:rsidDel="00000000" w:rsidR="00000000" w:rsidRPr="00000000">
        <w:rPr>
          <w:rFonts w:ascii="Times New Roman" w:cs="Times New Roman" w:eastAsia="Times New Roman" w:hAnsi="Times New Roman"/>
          <w:color w:val="121212"/>
          <w:sz w:val="23"/>
          <w:szCs w:val="23"/>
          <w:rtl w:val="0"/>
        </w:rPr>
        <w:t xml:space="preserve">n u</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21212"/>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fr</w:t>
      </w:r>
      <w:r w:rsidDel="00000000" w:rsidR="00000000" w:rsidRPr="00000000">
        <w:rPr>
          <w:rFonts w:ascii="Times New Roman" w:cs="Times New Roman" w:eastAsia="Times New Roman" w:hAnsi="Times New Roman"/>
          <w:color w:val="121212"/>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21212"/>
          <w:sz w:val="23"/>
          <w:szCs w:val="23"/>
          <w:rtl w:val="0"/>
        </w:rPr>
        <w:t xml:space="preserve">tu</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r Lic</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21212"/>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21212"/>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21212"/>
          <w:sz w:val="23"/>
          <w:szCs w:val="23"/>
          <w:rtl w:val="0"/>
        </w:rPr>
        <w:t xml:space="preserve">In</w:t>
      </w:r>
      <w:r w:rsidDel="00000000" w:rsidR="00000000" w:rsidRPr="00000000">
        <w:rPr>
          <w:rFonts w:ascii="Times New Roman" w:cs="Times New Roman" w:eastAsia="Times New Roman" w:hAnsi="Times New Roman"/>
          <w:color w:val="202020"/>
          <w:sz w:val="23"/>
          <w:szCs w:val="23"/>
          <w:rtl w:val="0"/>
        </w:rPr>
        <w:t xml:space="preserve">v</w:t>
      </w:r>
      <w:r w:rsidDel="00000000" w:rsidR="00000000" w:rsidRPr="00000000">
        <w:rPr>
          <w:rFonts w:ascii="Times New Roman" w:cs="Times New Roman" w:eastAsia="Times New Roman" w:hAnsi="Times New Roman"/>
          <w:color w:val="121212"/>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rn</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21212"/>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os tra</w:t>
      </w:r>
      <w:r w:rsidDel="00000000" w:rsidR="00000000" w:rsidRPr="00000000">
        <w:rPr>
          <w:rFonts w:ascii="Times New Roman" w:cs="Times New Roman" w:eastAsia="Times New Roman" w:hAnsi="Times New Roman"/>
          <w:color w:val="121212"/>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ores </w:t>
      </w:r>
      <w:r w:rsidDel="00000000" w:rsidR="00000000" w:rsidRPr="00000000">
        <w:rPr>
          <w:rFonts w:ascii="Times New Roman" w:cs="Times New Roman" w:eastAsia="Times New Roman" w:hAnsi="Times New Roman"/>
          <w:color w:val="121212"/>
          <w:sz w:val="23"/>
          <w:szCs w:val="23"/>
          <w:rtl w:val="0"/>
        </w:rPr>
        <w:t xml:space="preserve">qu</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21212"/>
          <w:sz w:val="23"/>
          <w:szCs w:val="23"/>
          <w:rtl w:val="0"/>
        </w:rPr>
        <w:t xml:space="preserve">h</w:t>
      </w:r>
      <w:r w:rsidDel="00000000" w:rsidR="00000000" w:rsidRPr="00000000">
        <w:rPr>
          <w:rFonts w:ascii="Times New Roman" w:cs="Times New Roman" w:eastAsia="Times New Roman" w:hAnsi="Times New Roman"/>
          <w:color w:val="202020"/>
          <w:sz w:val="23"/>
          <w:szCs w:val="23"/>
          <w:rtl w:val="0"/>
        </w:rPr>
        <w:t xml:space="preserve">aya</w:t>
      </w:r>
      <w:r w:rsidDel="00000000" w:rsidR="00000000" w:rsidRPr="00000000">
        <w:rPr>
          <w:rFonts w:ascii="Times New Roman" w:cs="Times New Roman" w:eastAsia="Times New Roman" w:hAnsi="Times New Roman"/>
          <w:color w:val="121212"/>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u</w:t>
      </w:r>
      <w:r w:rsidDel="00000000" w:rsidR="00000000" w:rsidRPr="00000000">
        <w:rPr>
          <w:rFonts w:ascii="Times New Roman" w:cs="Times New Roman" w:eastAsia="Times New Roman" w:hAnsi="Times New Roman"/>
          <w:color w:val="121212"/>
          <w:sz w:val="23"/>
          <w:szCs w:val="23"/>
          <w:rtl w:val="0"/>
        </w:rPr>
        <w:t xml:space="preserve">tili</w:t>
      </w:r>
      <w:r w:rsidDel="00000000" w:rsidR="00000000" w:rsidRPr="00000000">
        <w:rPr>
          <w:rFonts w:ascii="Times New Roman" w:cs="Times New Roman" w:eastAsia="Times New Roman" w:hAnsi="Times New Roman"/>
          <w:color w:val="202020"/>
          <w:sz w:val="23"/>
          <w:szCs w:val="23"/>
          <w:rtl w:val="0"/>
        </w:rPr>
        <w:t xml:space="preserve">zado </w:t>
      </w:r>
      <w:r w:rsidDel="00000000" w:rsidR="00000000" w:rsidRPr="00000000">
        <w:rPr>
          <w:rFonts w:ascii="Times New Roman" w:cs="Times New Roman" w:eastAsia="Times New Roman" w:hAnsi="Times New Roman"/>
          <w:color w:val="121212"/>
          <w:sz w:val="23"/>
          <w:szCs w:val="23"/>
          <w:rtl w:val="0"/>
        </w:rPr>
        <w:t xml:space="preserve">un</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21212"/>
          <w:sz w:val="23"/>
          <w:szCs w:val="23"/>
          <w:rtl w:val="0"/>
        </w:rPr>
        <w:t xml:space="preserve">fr</w:t>
      </w:r>
      <w:r w:rsidDel="00000000" w:rsidR="00000000" w:rsidRPr="00000000">
        <w:rPr>
          <w:rFonts w:ascii="Times New Roman" w:cs="Times New Roman" w:eastAsia="Times New Roman" w:hAnsi="Times New Roman"/>
          <w:color w:val="202020"/>
          <w:sz w:val="23"/>
          <w:szCs w:val="23"/>
          <w:rtl w:val="0"/>
        </w:rPr>
        <w:t xml:space="preserve">acc</w:t>
      </w:r>
      <w:r w:rsidDel="00000000" w:rsidR="00000000" w:rsidRPr="00000000">
        <w:rPr>
          <w:rFonts w:ascii="Times New Roman" w:cs="Times New Roman" w:eastAsia="Times New Roman" w:hAnsi="Times New Roman"/>
          <w:color w:val="121212"/>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121212"/>
          <w:sz w:val="23"/>
          <w:szCs w:val="23"/>
          <w:rtl w:val="0"/>
        </w:rPr>
        <w:t xml:space="preserve">n m</w:t>
      </w:r>
      <w:r w:rsidDel="00000000" w:rsidR="00000000" w:rsidRPr="00000000">
        <w:rPr>
          <w:rFonts w:ascii="Times New Roman" w:cs="Times New Roman" w:eastAsia="Times New Roman" w:hAnsi="Times New Roman"/>
          <w:color w:val="202020"/>
          <w:sz w:val="23"/>
          <w:szCs w:val="23"/>
          <w:rtl w:val="0"/>
        </w:rPr>
        <w:t xml:space="preserve">ayo</w:t>
      </w:r>
      <w:r w:rsidDel="00000000" w:rsidR="00000000" w:rsidRPr="00000000">
        <w:rPr>
          <w:rFonts w:ascii="Times New Roman" w:cs="Times New Roman" w:eastAsia="Times New Roman" w:hAnsi="Times New Roman"/>
          <w:color w:val="121212"/>
          <w:sz w:val="23"/>
          <w:szCs w:val="23"/>
          <w:rtl w:val="0"/>
        </w:rPr>
        <w:t xml:space="preserve">r </w:t>
      </w:r>
      <w:r w:rsidDel="00000000" w:rsidR="00000000" w:rsidRPr="00000000">
        <w:rPr>
          <w:rFonts w:ascii="Times New Roman" w:cs="Times New Roman" w:eastAsia="Times New Roman" w:hAnsi="Times New Roman"/>
          <w:color w:val="202020"/>
          <w:sz w:val="23"/>
          <w:szCs w:val="23"/>
          <w:rtl w:val="0"/>
        </w:rPr>
        <w:t xml:space="preserve">a QUINCE (</w:t>
      </w:r>
      <w:r w:rsidDel="00000000" w:rsidR="00000000" w:rsidRPr="00000000">
        <w:rPr>
          <w:rFonts w:ascii="Times New Roman" w:cs="Times New Roman" w:eastAsia="Times New Roman" w:hAnsi="Times New Roman"/>
          <w:color w:val="121212"/>
          <w:sz w:val="23"/>
          <w:szCs w:val="23"/>
          <w:rtl w:val="0"/>
        </w:rPr>
        <w:t xml:space="preserve">1</w:t>
      </w:r>
      <w:r w:rsidDel="00000000" w:rsidR="00000000" w:rsidRPr="00000000">
        <w:rPr>
          <w:rFonts w:ascii="Times New Roman" w:cs="Times New Roman" w:eastAsia="Times New Roman" w:hAnsi="Times New Roman"/>
          <w:color w:val="202020"/>
          <w:sz w:val="23"/>
          <w:szCs w:val="23"/>
          <w:rtl w:val="0"/>
        </w:rPr>
        <w:t xml:space="preserve">5) d</w:t>
      </w:r>
      <w:r w:rsidDel="00000000" w:rsidR="00000000" w:rsidRPr="00000000">
        <w:rPr>
          <w:rFonts w:ascii="Times New Roman" w:cs="Times New Roman" w:eastAsia="Times New Roman" w:hAnsi="Times New Roman"/>
          <w:color w:val="121212"/>
          <w:sz w:val="23"/>
          <w:szCs w:val="23"/>
          <w:rtl w:val="0"/>
        </w:rPr>
        <w:t xml:space="preserve">í</w:t>
      </w:r>
      <w:r w:rsidDel="00000000" w:rsidR="00000000" w:rsidRPr="00000000">
        <w:rPr>
          <w:rFonts w:ascii="Times New Roman" w:cs="Times New Roman" w:eastAsia="Times New Roman" w:hAnsi="Times New Roman"/>
          <w:color w:val="202020"/>
          <w:sz w:val="23"/>
          <w:szCs w:val="23"/>
          <w:rtl w:val="0"/>
        </w:rPr>
        <w:t xml:space="preserve">as e</w:t>
      </w:r>
      <w:r w:rsidDel="00000000" w:rsidR="00000000" w:rsidRPr="00000000">
        <w:rPr>
          <w:rFonts w:ascii="Times New Roman" w:cs="Times New Roman" w:eastAsia="Times New Roman" w:hAnsi="Times New Roman"/>
          <w:color w:val="121212"/>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l me</w:t>
      </w:r>
      <w:r w:rsidDel="00000000" w:rsidR="00000000" w:rsidRPr="00000000">
        <w:rPr>
          <w:rFonts w:ascii="Times New Roman" w:cs="Times New Roman" w:eastAsia="Times New Roman" w:hAnsi="Times New Roman"/>
          <w:color w:val="202020"/>
          <w:sz w:val="23"/>
          <w:szCs w:val="23"/>
          <w:rtl w:val="0"/>
        </w:rPr>
        <w:t xml:space="preserve">s por </w:t>
      </w:r>
      <w:r w:rsidDel="00000000" w:rsidR="00000000" w:rsidRPr="00000000">
        <w:rPr>
          <w:rFonts w:ascii="Times New Roman" w:cs="Times New Roman" w:eastAsia="Times New Roman" w:hAnsi="Times New Roman"/>
          <w:color w:val="121212"/>
          <w:sz w:val="23"/>
          <w:szCs w:val="23"/>
          <w:rtl w:val="0"/>
        </w:rPr>
        <w:t xml:space="preserve">li</w:t>
      </w:r>
      <w:r w:rsidDel="00000000" w:rsidR="00000000" w:rsidRPr="00000000">
        <w:rPr>
          <w:rFonts w:ascii="Times New Roman" w:cs="Times New Roman" w:eastAsia="Times New Roman" w:hAnsi="Times New Roman"/>
          <w:color w:val="202020"/>
          <w:sz w:val="23"/>
          <w:szCs w:val="23"/>
          <w:rtl w:val="0"/>
        </w:rPr>
        <w:t xml:space="preserve">ce</w:t>
      </w:r>
      <w:r w:rsidDel="00000000" w:rsidR="00000000" w:rsidRPr="00000000">
        <w:rPr>
          <w:rFonts w:ascii="Times New Roman" w:cs="Times New Roman" w:eastAsia="Times New Roman" w:hAnsi="Times New Roman"/>
          <w:color w:val="121212"/>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21212"/>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a s</w:t>
      </w:r>
      <w:r w:rsidDel="00000000" w:rsidR="00000000" w:rsidRPr="00000000">
        <w:rPr>
          <w:rFonts w:ascii="Times New Roman" w:cs="Times New Roman" w:eastAsia="Times New Roman" w:hAnsi="Times New Roman"/>
          <w:color w:val="121212"/>
          <w:sz w:val="23"/>
          <w:szCs w:val="23"/>
          <w:rtl w:val="0"/>
        </w:rPr>
        <w:t xml:space="preserve">in </w:t>
      </w:r>
      <w:r w:rsidDel="00000000" w:rsidR="00000000" w:rsidRPr="00000000">
        <w:rPr>
          <w:rFonts w:ascii="Times New Roman" w:cs="Times New Roman" w:eastAsia="Times New Roman" w:hAnsi="Times New Roman"/>
          <w:color w:val="202020"/>
          <w:sz w:val="23"/>
          <w:szCs w:val="23"/>
          <w:rtl w:val="0"/>
        </w:rPr>
        <w:t xml:space="preserve">goce </w:t>
      </w:r>
      <w:r w:rsidDel="00000000" w:rsidR="00000000" w:rsidRPr="00000000">
        <w:rPr>
          <w:rFonts w:ascii="Times New Roman" w:cs="Times New Roman" w:eastAsia="Times New Roman" w:hAnsi="Times New Roman"/>
          <w:color w:val="121212"/>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21212"/>
          <w:sz w:val="23"/>
          <w:szCs w:val="23"/>
          <w:rtl w:val="0"/>
        </w:rPr>
        <w:t xml:space="preserve">h</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21212"/>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21212"/>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tl w:val="0"/>
        </w:rPr>
      </w:r>
    </w:p>
    <w:p w:rsidR="00000000" w:rsidDel="00000000" w:rsidP="00000000" w:rsidRDefault="00000000" w:rsidRPr="00000000" w14:paraId="00000767">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768">
      <w:pPr>
        <w:spacing w:line="1440" w:lineRule="auto"/>
        <w:ind w:left="744" w:firstLine="0"/>
        <w:jc w:val="left"/>
        <w:rPr>
          <w:rFonts w:ascii="Malgun Gothic" w:cs="Malgun Gothic" w:eastAsia="Malgun Gothic" w:hAnsi="Malgun Gothic"/>
          <w:sz w:val="20"/>
          <w:szCs w:val="20"/>
        </w:rPr>
      </w:pPr>
      <w:r w:rsidDel="00000000" w:rsidR="00000000" w:rsidRPr="00000000">
        <w:rPr>
          <w:rFonts w:ascii="Arial" w:cs="Arial" w:eastAsia="Arial" w:hAnsi="Arial"/>
          <w:color w:val="3d3d3d"/>
          <w:sz w:val="127"/>
          <w:szCs w:val="127"/>
          <w:vertAlign w:val="baseline"/>
          <w:rtl w:val="0"/>
        </w:rPr>
        <w:t xml:space="preserve">A</w:t>
      </w:r>
      <w:r w:rsidDel="00000000" w:rsidR="00000000" w:rsidRPr="00000000">
        <w:rPr>
          <w:rFonts w:ascii="Malgun Gothic" w:cs="Malgun Gothic" w:eastAsia="Malgun Gothic" w:hAnsi="Malgun Gothic"/>
          <w:color w:val="1d1d1d"/>
          <w:sz w:val="33.333333333333336"/>
          <w:szCs w:val="33.333333333333336"/>
          <w:vertAlign w:val="subscript"/>
          <w:rtl w:val="0"/>
        </w:rPr>
        <w:t xml:space="preserve">�</w:t>
      </w:r>
      <w:r w:rsidDel="00000000" w:rsidR="00000000" w:rsidRPr="00000000">
        <w:rPr>
          <w:rtl w:val="0"/>
        </w:rPr>
      </w:r>
    </w:p>
    <w:p w:rsidR="00000000" w:rsidDel="00000000" w:rsidP="00000000" w:rsidRDefault="00000000" w:rsidRPr="00000000" w14:paraId="00000769">
      <w:pPr>
        <w:spacing w:line="180" w:lineRule="auto"/>
        <w:ind w:left="300" w:right="211" w:firstLine="0"/>
        <w:jc w:val="center"/>
        <w:rPr>
          <w:rFonts w:ascii="Times New Roman" w:cs="Times New Roman" w:eastAsia="Times New Roman" w:hAnsi="Times New Roman"/>
          <w:sz w:val="18"/>
          <w:szCs w:val="18"/>
        </w:rPr>
      </w:pPr>
      <w:hyperlink r:id="rId162">
        <w:r w:rsidDel="00000000" w:rsidR="00000000" w:rsidRPr="00000000">
          <w:rPr>
            <w:rFonts w:ascii="Arial" w:cs="Arial" w:eastAsia="Arial" w:hAnsi="Arial"/>
            <w:i w:val="1"/>
            <w:color w:val="636363"/>
            <w:sz w:val="12"/>
            <w:szCs w:val="12"/>
            <w:rtl w:val="0"/>
          </w:rPr>
          <w:t xml:space="preserve">@l</w:t>
        </w:r>
      </w:hyperlink>
      <w:hyperlink r:id="rId163">
        <w:r w:rsidDel="00000000" w:rsidR="00000000" w:rsidRPr="00000000">
          <w:rPr>
            <w:rFonts w:ascii="Malgun Gothic" w:cs="Malgun Gothic" w:eastAsia="Malgun Gothic" w:hAnsi="Malgun Gothic"/>
            <w:color w:val="545354"/>
            <w:sz w:val="12"/>
            <w:szCs w:val="12"/>
            <w:rtl w:val="0"/>
          </w:rPr>
          <w:t xml:space="preserve">�</w:t>
        </w:r>
      </w:hyperlink>
      <w:hyperlink r:id="rId164">
        <w:r w:rsidDel="00000000" w:rsidR="00000000" w:rsidRPr="00000000">
          <w:rPr>
            <w:rFonts w:ascii="Arial" w:cs="Arial" w:eastAsia="Arial" w:hAnsi="Arial"/>
            <w:i w:val="1"/>
            <w:color w:val="3d3d3d"/>
            <w:sz w:val="12"/>
            <w:szCs w:val="12"/>
            <w:rtl w:val="0"/>
          </w:rPr>
          <w:t xml:space="preserve">,,f11</w:t>
        </w:r>
      </w:hyperlink>
      <w:hyperlink r:id="rId165">
        <w:r w:rsidDel="00000000" w:rsidR="00000000" w:rsidRPr="00000000">
          <w:rPr>
            <w:rFonts w:ascii="Arial" w:cs="Arial" w:eastAsia="Arial" w:hAnsi="Arial"/>
            <w:i w:val="1"/>
            <w:color w:val="545354"/>
            <w:sz w:val="12"/>
            <w:szCs w:val="12"/>
            <w:rtl w:val="0"/>
          </w:rPr>
          <w:t xml:space="preserve">e</w:t>
        </w:r>
      </w:hyperlink>
      <w:hyperlink r:id="rId166">
        <w:r w:rsidDel="00000000" w:rsidR="00000000" w:rsidRPr="00000000">
          <w:rPr>
            <w:rFonts w:ascii="Arial" w:cs="Arial" w:eastAsia="Arial" w:hAnsi="Arial"/>
            <w:i w:val="1"/>
            <w:color w:val="1d1d1d"/>
            <w:sz w:val="12"/>
            <w:szCs w:val="12"/>
            <w:rtl w:val="0"/>
          </w:rPr>
          <w:t xml:space="preserve">i</w:t>
        </w:r>
      </w:hyperlink>
      <w:hyperlink r:id="rId167">
        <w:r w:rsidDel="00000000" w:rsidR="00000000" w:rsidRPr="00000000">
          <w:rPr>
            <w:rFonts w:ascii="Arial" w:cs="Arial" w:eastAsia="Arial" w:hAnsi="Arial"/>
            <w:i w:val="1"/>
            <w:color w:val="545354"/>
            <w:sz w:val="12"/>
            <w:szCs w:val="12"/>
            <w:rtl w:val="0"/>
          </w:rPr>
          <w:t xml:space="preserve">(</w:t>
        </w:r>
      </w:hyperlink>
      <w:hyperlink r:id="rId168">
        <w:r w:rsidDel="00000000" w:rsidR="00000000" w:rsidRPr="00000000">
          <w:rPr>
            <w:rFonts w:ascii="Arial" w:cs="Arial" w:eastAsia="Arial" w:hAnsi="Arial"/>
            <w:i w:val="1"/>
            <w:color w:val="3d3d3d"/>
            <w:sz w:val="12"/>
            <w:szCs w:val="12"/>
            <w:rtl w:val="0"/>
          </w:rPr>
          <w:t xml:space="preserve">I  </w:t>
        </w:r>
      </w:hyperlink>
      <w:hyperlink r:id="rId169">
        <w:r w:rsidDel="00000000" w:rsidR="00000000" w:rsidRPr="00000000">
          <w:rPr>
            <w:rFonts w:ascii="Times New Roman" w:cs="Times New Roman" w:eastAsia="Times New Roman" w:hAnsi="Times New Roman"/>
            <w:i w:val="1"/>
            <w:color w:val="3d3d3d"/>
            <w:sz w:val="15"/>
            <w:szCs w:val="15"/>
            <w:rtl w:val="0"/>
          </w:rPr>
          <w:t xml:space="preserve">ti</w:t>
        </w:r>
      </w:hyperlink>
      <w:hyperlink r:id="rId170">
        <w:r w:rsidDel="00000000" w:rsidR="00000000" w:rsidRPr="00000000">
          <w:rPr>
            <w:rFonts w:ascii="Times New Roman" w:cs="Times New Roman" w:eastAsia="Times New Roman" w:hAnsi="Times New Roman"/>
            <w:i w:val="1"/>
            <w:color w:val="636363"/>
            <w:sz w:val="15"/>
            <w:szCs w:val="15"/>
            <w:rtl w:val="0"/>
          </w:rPr>
          <w:t xml:space="preserve">.,  </w:t>
        </w:r>
      </w:hyperlink>
      <w:hyperlink r:id="rId171">
        <w:r w:rsidDel="00000000" w:rsidR="00000000" w:rsidRPr="00000000">
          <w:rPr>
            <w:rFonts w:ascii="Arial" w:cs="Arial" w:eastAsia="Arial" w:hAnsi="Arial"/>
            <w:i w:val="1"/>
            <w:color w:val="636363"/>
            <w:sz w:val="12"/>
            <w:szCs w:val="12"/>
            <w:rtl w:val="0"/>
          </w:rPr>
          <w:t xml:space="preserve">PJi:</w:t>
        </w:r>
      </w:hyperlink>
      <w:hyperlink r:id="rId172">
        <w:r w:rsidDel="00000000" w:rsidR="00000000" w:rsidRPr="00000000">
          <w:rPr>
            <w:rFonts w:ascii="Arial" w:cs="Arial" w:eastAsia="Arial" w:hAnsi="Arial"/>
            <w:i w:val="1"/>
            <w:color w:val="1d1d1d"/>
            <w:sz w:val="12"/>
            <w:szCs w:val="12"/>
            <w:rtl w:val="0"/>
          </w:rPr>
          <w:t xml:space="preserve">,</w:t>
        </w:r>
      </w:hyperlink>
      <w:hyperlink r:id="rId173">
        <w:r w:rsidDel="00000000" w:rsidR="00000000" w:rsidRPr="00000000">
          <w:rPr>
            <w:rFonts w:ascii="Arial" w:cs="Arial" w:eastAsia="Arial" w:hAnsi="Arial"/>
            <w:i w:val="1"/>
            <w:color w:val="3d3d3d"/>
            <w:sz w:val="12"/>
            <w:szCs w:val="12"/>
            <w:rtl w:val="0"/>
          </w:rPr>
          <w:t xml:space="preserve">,</w:t>
        </w:r>
      </w:hyperlink>
      <w:hyperlink r:id="rId174">
        <w:r w:rsidDel="00000000" w:rsidR="00000000" w:rsidRPr="00000000">
          <w:rPr>
            <w:rFonts w:ascii="Arial" w:cs="Arial" w:eastAsia="Arial" w:hAnsi="Arial"/>
            <w:i w:val="1"/>
            <w:color w:val="545354"/>
            <w:sz w:val="12"/>
            <w:szCs w:val="12"/>
            <w:rtl w:val="0"/>
          </w:rPr>
          <w:t xml:space="preserve">(</w:t>
        </w:r>
      </w:hyperlink>
      <w:hyperlink r:id="rId175">
        <w:r w:rsidDel="00000000" w:rsidR="00000000" w:rsidRPr="00000000">
          <w:rPr>
            <w:rFonts w:ascii="Arial" w:cs="Arial" w:eastAsia="Arial" w:hAnsi="Arial"/>
            <w:i w:val="1"/>
            <w:color w:val="3d3d3d"/>
            <w:sz w:val="12"/>
            <w:szCs w:val="12"/>
            <w:rtl w:val="0"/>
          </w:rPr>
          <w:t xml:space="preserve">I  </w:t>
        </w:r>
      </w:hyperlink>
      <w:hyperlink r:id="rId176">
        <w:r w:rsidDel="00000000" w:rsidR="00000000" w:rsidRPr="00000000">
          <w:rPr>
            <w:rFonts w:ascii="Times New Roman" w:cs="Times New Roman" w:eastAsia="Times New Roman" w:hAnsi="Times New Roman"/>
            <w:i w:val="1"/>
            <w:color w:val="3d3d3d"/>
            <w:sz w:val="15"/>
            <w:szCs w:val="15"/>
            <w:rtl w:val="0"/>
          </w:rPr>
          <w:t xml:space="preserve">t!</w:t>
        </w:r>
      </w:hyperlink>
      <w:hyperlink r:id="rId177">
        <w:r w:rsidDel="00000000" w:rsidR="00000000" w:rsidRPr="00000000">
          <w:rPr>
            <w:rFonts w:ascii="Times New Roman" w:cs="Times New Roman" w:eastAsia="Times New Roman" w:hAnsi="Times New Roman"/>
            <w:i w:val="1"/>
            <w:color w:val="636363"/>
            <w:sz w:val="15"/>
            <w:szCs w:val="15"/>
            <w:rtl w:val="0"/>
          </w:rPr>
          <w:t xml:space="preserve">e</w:t>
        </w:r>
      </w:hyperlink>
      <w:hyperlink r:id="rId178">
        <w:r w:rsidDel="00000000" w:rsidR="00000000" w:rsidRPr="00000000">
          <w:rPr>
            <w:rFonts w:ascii="Times New Roman" w:cs="Times New Roman" w:eastAsia="Times New Roman" w:hAnsi="Times New Roman"/>
            <w:i w:val="1"/>
            <w:color w:val="1d1d1d"/>
            <w:sz w:val="15"/>
            <w:szCs w:val="15"/>
            <w:rtl w:val="0"/>
          </w:rPr>
          <w:t xml:space="preserve">l </w:t>
        </w:r>
      </w:hyperlink>
      <w:hyperlink r:id="rId179">
        <w:r w:rsidDel="00000000" w:rsidR="00000000" w:rsidRPr="00000000">
          <w:rPr>
            <w:rFonts w:ascii="Times New Roman" w:cs="Times New Roman" w:eastAsia="Times New Roman" w:hAnsi="Times New Roman"/>
            <w:color w:val="545354"/>
            <w:sz w:val="18"/>
            <w:szCs w:val="18"/>
            <w:rtl w:val="0"/>
          </w:rPr>
          <w:t xml:space="preserve">,</w:t>
        </w:r>
      </w:hyperlink>
      <w:hyperlink r:id="rId180">
        <w:r w:rsidDel="00000000" w:rsidR="00000000" w:rsidRPr="00000000">
          <w:rPr>
            <w:rFonts w:ascii="Times New Roman" w:cs="Times New Roman" w:eastAsia="Times New Roman" w:hAnsi="Times New Roman"/>
            <w:color w:val="636363"/>
            <w:sz w:val="18"/>
            <w:szCs w:val="18"/>
            <w:rtl w:val="0"/>
          </w:rPr>
          <w:t xml:space="preserve">_W;"</w:t>
        </w:r>
      </w:hyperlink>
      <w:hyperlink r:id="rId181">
        <w:r w:rsidDel="00000000" w:rsidR="00000000" w:rsidRPr="00000000">
          <w:rPr>
            <w:rFonts w:ascii="Times New Roman" w:cs="Times New Roman" w:eastAsia="Times New Roman" w:hAnsi="Times New Roman"/>
            <w:color w:val="545354"/>
            <w:sz w:val="18"/>
            <w:szCs w:val="18"/>
            <w:rtl w:val="0"/>
          </w:rPr>
          <w:t xml:space="preserve">W</w:t>
        </w:r>
      </w:hyperlink>
      <w:hyperlink r:id="rId182">
        <w:r w:rsidDel="00000000" w:rsidR="00000000" w:rsidRPr="00000000">
          <w:rPr>
            <w:rFonts w:ascii="Times New Roman" w:cs="Times New Roman" w:eastAsia="Times New Roman" w:hAnsi="Times New Roman"/>
            <w:color w:val="3d3d3d"/>
            <w:sz w:val="18"/>
            <w:szCs w:val="18"/>
            <w:rtl w:val="0"/>
          </w:rPr>
          <w:t xml:space="preserve">"'</w:t>
        </w:r>
      </w:hyperlink>
      <w:hyperlink r:id="rId183">
        <w:r w:rsidDel="00000000" w:rsidR="00000000" w:rsidRPr="00000000">
          <w:rPr>
            <w:rFonts w:ascii="Times New Roman" w:cs="Times New Roman" w:eastAsia="Times New Roman" w:hAnsi="Times New Roman"/>
            <w:color w:val="1d1d1d"/>
            <w:sz w:val="18"/>
            <w:szCs w:val="18"/>
            <w:rtl w:val="0"/>
          </w:rPr>
          <w:t xml:space="preserve">·</w:t>
        </w:r>
      </w:hyperlink>
      <w:r w:rsidDel="00000000" w:rsidR="00000000" w:rsidRPr="00000000">
        <w:rPr>
          <w:rtl w:val="0"/>
        </w:rPr>
      </w:r>
    </w:p>
    <w:p w:rsidR="00000000" w:rsidDel="00000000" w:rsidP="00000000" w:rsidRDefault="00000000" w:rsidRPr="00000000" w14:paraId="0000076A">
      <w:pPr>
        <w:spacing w:before="33" w:lineRule="auto"/>
        <w:ind w:left="83" w:right="-3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636363"/>
          <w:sz w:val="14"/>
          <w:szCs w:val="14"/>
          <w:rtl w:val="0"/>
        </w:rPr>
        <w:t xml:space="preserve">.%"i</w:t>
      </w:r>
      <w:r w:rsidDel="00000000" w:rsidR="00000000" w:rsidRPr="00000000">
        <w:rPr>
          <w:rFonts w:ascii="Times New Roman" w:cs="Times New Roman" w:eastAsia="Times New Roman" w:hAnsi="Times New Roman"/>
          <w:i w:val="1"/>
          <w:color w:val="1d1d1d"/>
          <w:sz w:val="14"/>
          <w:szCs w:val="14"/>
          <w:rtl w:val="0"/>
        </w:rPr>
        <w:t xml:space="preserve">r</w:t>
      </w:r>
      <w:r w:rsidDel="00000000" w:rsidR="00000000" w:rsidRPr="00000000">
        <w:rPr>
          <w:rFonts w:ascii="Times New Roman" w:cs="Times New Roman" w:eastAsia="Times New Roman" w:hAnsi="Times New Roman"/>
          <w:i w:val="1"/>
          <w:color w:val="3d3d3d"/>
          <w:sz w:val="14"/>
          <w:szCs w:val="14"/>
          <w:rtl w:val="0"/>
        </w:rPr>
        <w:t xml:space="preserve">tf</w:t>
      </w:r>
      <w:r w:rsidDel="00000000" w:rsidR="00000000" w:rsidRPr="00000000">
        <w:rPr>
          <w:rFonts w:ascii="Times New Roman" w:cs="Times New Roman" w:eastAsia="Times New Roman" w:hAnsi="Times New Roman"/>
          <w:i w:val="1"/>
          <w:color w:val="1d1d1d"/>
          <w:sz w:val="14"/>
          <w:szCs w:val="14"/>
          <w:rtl w:val="0"/>
        </w:rPr>
        <w:t xml:space="preserve">r</w:t>
      </w:r>
      <w:r w:rsidDel="00000000" w:rsidR="00000000" w:rsidRPr="00000000">
        <w:rPr>
          <w:rFonts w:ascii="Times New Roman" w:cs="Times New Roman" w:eastAsia="Times New Roman" w:hAnsi="Times New Roman"/>
          <w:i w:val="1"/>
          <w:color w:val="3d3d3d"/>
          <w:sz w:val="14"/>
          <w:szCs w:val="14"/>
          <w:rtl w:val="0"/>
        </w:rPr>
        <w:t xml:space="preserve">lhla  </w:t>
      </w:r>
      <w:r w:rsidDel="00000000" w:rsidR="00000000" w:rsidRPr="00000000">
        <w:rPr>
          <w:rFonts w:ascii="Times New Roman" w:cs="Times New Roman" w:eastAsia="Times New Roman" w:hAnsi="Times New Roman"/>
          <w:i w:val="1"/>
          <w:color w:val="636363"/>
          <w:sz w:val="14"/>
          <w:szCs w:val="14"/>
          <w:rtl w:val="0"/>
        </w:rPr>
        <w:t xml:space="preserve">e </w:t>
      </w:r>
      <w:r w:rsidDel="00000000" w:rsidR="00000000" w:rsidRPr="00000000">
        <w:rPr>
          <w:rFonts w:ascii="Times New Roman" w:cs="Times New Roman" w:eastAsia="Times New Roman" w:hAnsi="Times New Roman"/>
          <w:i w:val="1"/>
          <w:color w:val="545354"/>
          <w:sz w:val="14"/>
          <w:szCs w:val="14"/>
          <w:rtl w:val="0"/>
        </w:rPr>
        <w:t xml:space="preserve">..fj</w:t>
      </w:r>
      <w:r w:rsidDel="00000000" w:rsidR="00000000" w:rsidRPr="00000000">
        <w:rPr>
          <w:rFonts w:ascii="Times New Roman" w:cs="Times New Roman" w:eastAsia="Times New Roman" w:hAnsi="Times New Roman"/>
          <w:i w:val="1"/>
          <w:color w:val="1d1d1d"/>
          <w:sz w:val="14"/>
          <w:szCs w:val="14"/>
          <w:rtl w:val="0"/>
        </w:rPr>
        <w:t xml:space="preserve">/</w:t>
      </w:r>
      <w:r w:rsidDel="00000000" w:rsidR="00000000" w:rsidRPr="00000000">
        <w:rPr>
          <w:rFonts w:ascii="Times New Roman" w:cs="Times New Roman" w:eastAsia="Times New Roman" w:hAnsi="Times New Roman"/>
          <w:i w:val="1"/>
          <w:color w:val="3d3d3d"/>
          <w:sz w:val="14"/>
          <w:szCs w:val="14"/>
          <w:rtl w:val="0"/>
        </w:rPr>
        <w:t xml:space="preserve">a</w:t>
      </w:r>
      <w:r w:rsidDel="00000000" w:rsidR="00000000" w:rsidRPr="00000000">
        <w:rPr>
          <w:rFonts w:ascii="Times New Roman" w:cs="Times New Roman" w:eastAsia="Times New Roman" w:hAnsi="Times New Roman"/>
          <w:i w:val="1"/>
          <w:color w:val="545354"/>
          <w:sz w:val="14"/>
          <w:szCs w:val="14"/>
          <w:rtl w:val="0"/>
        </w:rPr>
        <w:t xml:space="preserve">,;  </w:t>
      </w:r>
      <w:r w:rsidDel="00000000" w:rsidR="00000000" w:rsidRPr="00000000">
        <w:rPr>
          <w:rFonts w:ascii="Times New Roman" w:cs="Times New Roman" w:eastAsia="Times New Roman" w:hAnsi="Times New Roman"/>
          <w:i w:val="1"/>
          <w:color w:val="3d3d3d"/>
          <w:sz w:val="14"/>
          <w:szCs w:val="14"/>
          <w:rtl w:val="0"/>
        </w:rPr>
        <w:t xml:space="preserve">rl</w:t>
      </w:r>
      <w:r w:rsidDel="00000000" w:rsidR="00000000" w:rsidRPr="00000000">
        <w:rPr>
          <w:rFonts w:ascii="Times New Roman" w:cs="Times New Roman" w:eastAsia="Times New Roman" w:hAnsi="Times New Roman"/>
          <w:i w:val="1"/>
          <w:color w:val="545354"/>
          <w:sz w:val="14"/>
          <w:szCs w:val="14"/>
          <w:rtl w:val="0"/>
        </w:rPr>
        <w:t xml:space="preserve">e</w:t>
      </w:r>
      <w:r w:rsidDel="00000000" w:rsidR="00000000" w:rsidRPr="00000000">
        <w:rPr>
          <w:rFonts w:ascii="Times New Roman" w:cs="Times New Roman" w:eastAsia="Times New Roman" w:hAnsi="Times New Roman"/>
          <w:i w:val="1"/>
          <w:color w:val="1d1d1d"/>
          <w:sz w:val="14"/>
          <w:szCs w:val="14"/>
          <w:rtl w:val="0"/>
        </w:rPr>
        <w:t xml:space="preserve">/ </w:t>
      </w:r>
      <w:r w:rsidDel="00000000" w:rsidR="00000000" w:rsidRPr="00000000">
        <w:rPr>
          <w:rFonts w:ascii="Times New Roman" w:cs="Times New Roman" w:eastAsia="Times New Roman" w:hAnsi="Times New Roman"/>
          <w:i w:val="1"/>
          <w:color w:val="636363"/>
          <w:sz w:val="14"/>
          <w:szCs w:val="14"/>
          <w:rtl w:val="0"/>
        </w:rPr>
        <w:t xml:space="preserve">.%f</w:t>
      </w:r>
      <w:r w:rsidDel="00000000" w:rsidR="00000000" w:rsidRPr="00000000">
        <w:rPr>
          <w:rFonts w:ascii="Times New Roman" w:cs="Times New Roman" w:eastAsia="Times New Roman" w:hAnsi="Times New Roman"/>
          <w:i w:val="1"/>
          <w:color w:val="3d3d3d"/>
          <w:sz w:val="14"/>
          <w:szCs w:val="14"/>
          <w:rtl w:val="0"/>
        </w:rPr>
        <w:t xml:space="preserve">d</w:t>
      </w:r>
      <w:r w:rsidDel="00000000" w:rsidR="00000000" w:rsidRPr="00000000">
        <w:rPr>
          <w:rFonts w:ascii="Times New Roman" w:cs="Times New Roman" w:eastAsia="Times New Roman" w:hAnsi="Times New Roman"/>
          <w:i w:val="1"/>
          <w:color w:val="1d1d1d"/>
          <w:sz w:val="14"/>
          <w:szCs w:val="14"/>
          <w:rtl w:val="0"/>
        </w:rPr>
        <w:t xml:space="preserve">1</w:t>
      </w:r>
      <w:r w:rsidDel="00000000" w:rsidR="00000000" w:rsidRPr="00000000">
        <w:rPr>
          <w:rFonts w:ascii="Times New Roman" w:cs="Times New Roman" w:eastAsia="Times New Roman" w:hAnsi="Times New Roman"/>
          <w:i w:val="1"/>
          <w:color w:val="3d3d3d"/>
          <w:sz w:val="14"/>
          <w:szCs w:val="14"/>
          <w:rtl w:val="0"/>
        </w:rPr>
        <w:t xml:space="preserve">ili</w:t>
      </w:r>
      <w:r w:rsidDel="00000000" w:rsidR="00000000" w:rsidRPr="00000000">
        <w:rPr>
          <w:rFonts w:ascii="Times New Roman" w:cs="Times New Roman" w:eastAsia="Times New Roman" w:hAnsi="Times New Roman"/>
          <w:i w:val="1"/>
          <w:color w:val="545354"/>
          <w:sz w:val="14"/>
          <w:szCs w:val="14"/>
          <w:rtl w:val="0"/>
        </w:rPr>
        <w:t xml:space="preserve">ef'  </w:t>
      </w:r>
      <w:r w:rsidDel="00000000" w:rsidR="00000000" w:rsidRPr="00000000">
        <w:rPr>
          <w:rFonts w:ascii="Times New Roman" w:cs="Times New Roman" w:eastAsia="Times New Roman" w:hAnsi="Times New Roman"/>
          <w:i w:val="1"/>
          <w:color w:val="636363"/>
          <w:sz w:val="20"/>
          <w:szCs w:val="20"/>
          <w:rtl w:val="0"/>
        </w:rPr>
        <w:t xml:space="preserve">(f]f,</w:t>
      </w:r>
      <w:r w:rsidDel="00000000" w:rsidR="00000000" w:rsidRPr="00000000">
        <w:rPr>
          <w:rFonts w:ascii="Times New Roman" w:cs="Times New Roman" w:eastAsia="Times New Roman" w:hAnsi="Times New Roman"/>
          <w:i w:val="1"/>
          <w:color w:val="1d1d1d"/>
          <w:sz w:val="20"/>
          <w:szCs w:val="20"/>
          <w:rtl w:val="0"/>
        </w:rPr>
        <w:t xml:space="preserve">,</w:t>
      </w:r>
      <w:r w:rsidDel="00000000" w:rsidR="00000000" w:rsidRPr="00000000">
        <w:rPr>
          <w:rFonts w:ascii="Times New Roman" w:cs="Times New Roman" w:eastAsia="Times New Roman" w:hAnsi="Times New Roman"/>
          <w:i w:val="1"/>
          <w:color w:val="3d3d3d"/>
          <w:sz w:val="20"/>
          <w:szCs w:val="20"/>
          <w:rtl w:val="0"/>
        </w:rPr>
        <w:t xml:space="preserve">,,.</w:t>
      </w:r>
      <w:r w:rsidDel="00000000" w:rsidR="00000000" w:rsidRPr="00000000">
        <w:rPr>
          <w:rtl w:val="0"/>
        </w:rPr>
      </w:r>
    </w:p>
    <w:p w:rsidR="00000000" w:rsidDel="00000000" w:rsidP="00000000" w:rsidRDefault="00000000" w:rsidRPr="00000000" w14:paraId="0000076B">
      <w:pPr>
        <w:spacing w:before="73" w:line="180" w:lineRule="auto"/>
        <w:ind w:left="647" w:right="530" w:firstLine="0"/>
        <w:jc w:val="center"/>
        <w:rPr>
          <w:rFonts w:ascii="Arial" w:cs="Arial" w:eastAsia="Arial" w:hAnsi="Arial"/>
          <w:sz w:val="8"/>
          <w:szCs w:val="8"/>
        </w:rPr>
      </w:pPr>
      <w:r w:rsidDel="00000000" w:rsidR="00000000" w:rsidRPr="00000000">
        <w:rPr>
          <w:rFonts w:ascii="Times New Roman" w:cs="Times New Roman" w:eastAsia="Times New Roman" w:hAnsi="Times New Roman"/>
          <w:i w:val="1"/>
          <w:color w:val="636363"/>
          <w:sz w:val="16"/>
          <w:szCs w:val="16"/>
          <w:vertAlign w:val="baseline"/>
          <w:rtl w:val="0"/>
        </w:rPr>
        <w:t xml:space="preserve">m</w:t>
      </w:r>
      <w:r w:rsidDel="00000000" w:rsidR="00000000" w:rsidRPr="00000000">
        <w:rPr>
          <w:rFonts w:ascii="Times New Roman" w:cs="Times New Roman" w:eastAsia="Times New Roman" w:hAnsi="Times New Roman"/>
          <w:i w:val="1"/>
          <w:color w:val="545354"/>
          <w:sz w:val="16"/>
          <w:szCs w:val="16"/>
          <w:vertAlign w:val="baseline"/>
          <w:rtl w:val="0"/>
        </w:rPr>
        <w:t xml:space="preserve">-;¡</w:t>
      </w:r>
      <w:r w:rsidDel="00000000" w:rsidR="00000000" w:rsidRPr="00000000">
        <w:rPr>
          <w:rFonts w:ascii="Times New Roman" w:cs="Times New Roman" w:eastAsia="Times New Roman" w:hAnsi="Times New Roman"/>
          <w:i w:val="1"/>
          <w:color w:val="3d3d3d"/>
          <w:sz w:val="16"/>
          <w:szCs w:val="16"/>
          <w:vertAlign w:val="baseline"/>
          <w:rtl w:val="0"/>
        </w:rPr>
        <w:t xml:space="preserve">,íb</w:t>
      </w:r>
      <w:r w:rsidDel="00000000" w:rsidR="00000000" w:rsidRPr="00000000">
        <w:rPr>
          <w:rFonts w:ascii="Times New Roman" w:cs="Times New Roman" w:eastAsia="Times New Roman" w:hAnsi="Times New Roman"/>
          <w:i w:val="1"/>
          <w:color w:val="1d1d1d"/>
          <w:sz w:val="16"/>
          <w:szCs w:val="16"/>
          <w:vertAlign w:val="baseline"/>
          <w:rtl w:val="0"/>
        </w:rPr>
        <w:t xml:space="preserve">l</w:t>
      </w:r>
      <w:r w:rsidDel="00000000" w:rsidR="00000000" w:rsidRPr="00000000">
        <w:rPr>
          <w:rFonts w:ascii="Times New Roman" w:cs="Times New Roman" w:eastAsia="Times New Roman" w:hAnsi="Times New Roman"/>
          <w:i w:val="1"/>
          <w:color w:val="3d3d3d"/>
          <w:sz w:val="16"/>
          <w:szCs w:val="16"/>
          <w:vertAlign w:val="baseline"/>
          <w:rtl w:val="0"/>
        </w:rPr>
        <w:t xml:space="preserve">l</w:t>
      </w:r>
      <w:r w:rsidDel="00000000" w:rsidR="00000000" w:rsidRPr="00000000">
        <w:rPr>
          <w:rFonts w:ascii="Times New Roman" w:cs="Times New Roman" w:eastAsia="Times New Roman" w:hAnsi="Times New Roman"/>
          <w:i w:val="1"/>
          <w:color w:val="636363"/>
          <w:sz w:val="16"/>
          <w:szCs w:val="16"/>
          <w:vertAlign w:val="baseline"/>
          <w:rtl w:val="0"/>
        </w:rPr>
        <w:t xml:space="preserve">e</w:t>
      </w:r>
      <w:r w:rsidDel="00000000" w:rsidR="00000000" w:rsidRPr="00000000">
        <w:rPr>
          <w:rFonts w:ascii="Times New Roman" w:cs="Times New Roman" w:eastAsia="Times New Roman" w:hAnsi="Times New Roman"/>
          <w:i w:val="1"/>
          <w:color w:val="3d3d3d"/>
          <w:sz w:val="16"/>
          <w:szCs w:val="16"/>
          <w:vertAlign w:val="baseline"/>
          <w:rtl w:val="0"/>
        </w:rPr>
        <w:t xml:space="preserve">a  </w:t>
      </w:r>
      <w:r w:rsidDel="00000000" w:rsidR="00000000" w:rsidRPr="00000000">
        <w:rPr>
          <w:rFonts w:ascii="Times New Roman" w:cs="Times New Roman" w:eastAsia="Times New Roman" w:hAnsi="Times New Roman"/>
          <w:i w:val="1"/>
          <w:color w:val="636363"/>
          <w:sz w:val="12"/>
          <w:szCs w:val="12"/>
          <w:vertAlign w:val="baseline"/>
          <w:rtl w:val="0"/>
        </w:rPr>
        <w:t xml:space="preserve">%</w:t>
      </w:r>
      <w:r w:rsidDel="00000000" w:rsidR="00000000" w:rsidRPr="00000000">
        <w:rPr>
          <w:rFonts w:ascii="Times New Roman" w:cs="Times New Roman" w:eastAsia="Times New Roman" w:hAnsi="Times New Roman"/>
          <w:i w:val="1"/>
          <w:color w:val="3d3d3d"/>
          <w:sz w:val="12"/>
          <w:szCs w:val="12"/>
          <w:vertAlign w:val="baseline"/>
          <w:rtl w:val="0"/>
        </w:rPr>
        <w:t xml:space="preserve">y</w:t>
      </w:r>
      <w:r w:rsidDel="00000000" w:rsidR="00000000" w:rsidRPr="00000000">
        <w:rPr>
          <w:rFonts w:ascii="Times New Roman" w:cs="Times New Roman" w:eastAsia="Times New Roman" w:hAnsi="Times New Roman"/>
          <w:i w:val="1"/>
          <w:color w:val="636363"/>
          <w:sz w:val="12"/>
          <w:szCs w:val="12"/>
          <w:vertAlign w:val="baseline"/>
          <w:rtl w:val="0"/>
        </w:rPr>
        <w:t xml:space="preserve">t</w:t>
      </w:r>
      <w:r w:rsidDel="00000000" w:rsidR="00000000" w:rsidRPr="00000000">
        <w:rPr>
          <w:rFonts w:ascii="Times New Roman" w:cs="Times New Roman" w:eastAsia="Times New Roman" w:hAnsi="Times New Roman"/>
          <w:i w:val="1"/>
          <w:color w:val="545354"/>
          <w:sz w:val="12"/>
          <w:szCs w:val="12"/>
          <w:vertAlign w:val="baseline"/>
          <w:rtl w:val="0"/>
        </w:rPr>
        <w:t xml:space="preserve">u</w:t>
      </w:r>
      <w:r w:rsidDel="00000000" w:rsidR="00000000" w:rsidRPr="00000000">
        <w:rPr>
          <w:rFonts w:ascii="Times New Roman" w:cs="Times New Roman" w:eastAsia="Times New Roman" w:hAnsi="Times New Roman"/>
          <w:i w:val="1"/>
          <w:color w:val="3d3d3d"/>
          <w:sz w:val="12"/>
          <w:szCs w:val="12"/>
          <w:vertAlign w:val="baseline"/>
          <w:rtl w:val="0"/>
        </w:rPr>
        <w:t xml:space="preserve">lll</w:t>
      </w:r>
      <w:r w:rsidDel="00000000" w:rsidR="00000000" w:rsidRPr="00000000">
        <w:rPr>
          <w:rFonts w:ascii="Arial" w:cs="Arial" w:eastAsia="Arial" w:hAnsi="Arial"/>
          <w:i w:val="1"/>
          <w:color w:val="3d3d3d"/>
          <w:sz w:val="8"/>
          <w:szCs w:val="8"/>
          <w:vertAlign w:val="baseline"/>
          <w:rtl w:val="0"/>
        </w:rPr>
        <w:t xml:space="preserve">11a</w:t>
      </w:r>
      <w:r w:rsidDel="00000000" w:rsidR="00000000" w:rsidRPr="00000000">
        <w:rPr>
          <w:rtl w:val="0"/>
        </w:rPr>
      </w:r>
    </w:p>
    <w:p w:rsidR="00000000" w:rsidDel="00000000" w:rsidP="00000000" w:rsidRDefault="00000000" w:rsidRPr="00000000" w14:paraId="0000076C">
      <w:pPr>
        <w:spacing w:before="47" w:lineRule="auto"/>
        <w:ind w:left="3118" w:firstLine="0"/>
        <w:jc w:val="left"/>
        <w:rPr>
          <w:rFonts w:ascii="Arial" w:cs="Arial" w:eastAsia="Arial" w:hAnsi="Arial"/>
          <w:sz w:val="42"/>
          <w:szCs w:val="42"/>
        </w:rPr>
      </w:pPr>
      <w:r w:rsidDel="00000000" w:rsidR="00000000" w:rsidRPr="00000000">
        <w:br w:type="column"/>
      </w:r>
      <w:r w:rsidDel="00000000" w:rsidR="00000000" w:rsidRPr="00000000">
        <w:rPr>
          <w:rFonts w:ascii="Arial" w:cs="Arial" w:eastAsia="Arial" w:hAnsi="Arial"/>
          <w:color w:val="545354"/>
          <w:sz w:val="42"/>
          <w:szCs w:val="42"/>
          <w:rtl w:val="0"/>
        </w:rPr>
        <w:t xml:space="preserve">íf25   </w:t>
      </w:r>
      <w:r w:rsidDel="00000000" w:rsidR="00000000" w:rsidRPr="00000000">
        <w:rPr>
          <w:rFonts w:ascii="Arial" w:cs="Arial" w:eastAsia="Arial" w:hAnsi="Arial"/>
          <w:color w:val="636363"/>
          <w:sz w:val="42"/>
          <w:szCs w:val="42"/>
          <w:rtl w:val="0"/>
        </w:rPr>
        <w:t xml:space="preserve">22</w:t>
      </w:r>
      <w:r w:rsidDel="00000000" w:rsidR="00000000" w:rsidRPr="00000000">
        <w:rPr>
          <w:rtl w:val="0"/>
        </w:rPr>
      </w:r>
    </w:p>
    <w:p w:rsidR="00000000" w:rsidDel="00000000" w:rsidP="00000000" w:rsidRDefault="00000000" w:rsidRPr="00000000" w14:paraId="0000076D">
      <w:pPr>
        <w:spacing w:line="240" w:lineRule="auto"/>
        <w:jc w:val="left"/>
        <w:rPr>
          <w:sz w:val="24"/>
          <w:szCs w:val="24"/>
        </w:rPr>
      </w:pPr>
      <w:r w:rsidDel="00000000" w:rsidR="00000000" w:rsidRPr="00000000">
        <w:rPr>
          <w:rtl w:val="0"/>
        </w:rPr>
      </w:r>
    </w:p>
    <w:p w:rsidR="00000000" w:rsidDel="00000000" w:rsidP="00000000" w:rsidRDefault="00000000" w:rsidRPr="00000000" w14:paraId="0000076E">
      <w:pPr>
        <w:jc w:val="left"/>
        <w:rPr>
          <w:rFonts w:ascii="Arial" w:cs="Arial" w:eastAsia="Arial" w:hAnsi="Arial"/>
          <w:sz w:val="14"/>
          <w:szCs w:val="14"/>
        </w:rPr>
        <w:sectPr>
          <w:type w:val="nextPage"/>
          <w:pgSz w:h="20160" w:w="12240" w:orient="portrait"/>
          <w:pgMar w:bottom="280" w:top="120" w:left="1560" w:right="640" w:header="0" w:footer="1424"/>
          <w:cols w:equalWidth="0" w:num="2">
            <w:col w:space="2476" w:w="3782"/>
            <w:col w:space="0" w:w="3782"/>
          </w:cols>
        </w:sectPr>
      </w:pPr>
      <w:r w:rsidDel="00000000" w:rsidR="00000000" w:rsidRPr="00000000">
        <w:rPr>
          <w:rFonts w:ascii="Arial" w:cs="Arial" w:eastAsia="Arial" w:hAnsi="Arial"/>
          <w:color w:val="1d1d1d"/>
          <w:sz w:val="14"/>
          <w:szCs w:val="14"/>
          <w:rtl w:val="0"/>
        </w:rPr>
        <w:t xml:space="preserve">"2022</w:t>
      </w:r>
      <w:r w:rsidDel="00000000" w:rsidR="00000000" w:rsidRPr="00000000">
        <w:rPr>
          <w:rFonts w:ascii="Arial" w:cs="Arial" w:eastAsia="Arial" w:hAnsi="Arial"/>
          <w:color w:val="0e0e0e"/>
          <w:sz w:val="14"/>
          <w:szCs w:val="14"/>
          <w:rtl w:val="0"/>
        </w:rPr>
        <w:t xml:space="preserve">-</w:t>
      </w:r>
      <w:r w:rsidDel="00000000" w:rsidR="00000000" w:rsidRPr="00000000">
        <w:rPr>
          <w:rFonts w:ascii="Arial" w:cs="Arial" w:eastAsia="Arial" w:hAnsi="Arial"/>
          <w:color w:val="1d1d1d"/>
          <w:sz w:val="14"/>
          <w:szCs w:val="14"/>
          <w:rtl w:val="0"/>
        </w:rPr>
        <w:t xml:space="preserve">40!! ANIVERSAR</w:t>
      </w:r>
      <w:r w:rsidDel="00000000" w:rsidR="00000000" w:rsidRPr="00000000">
        <w:rPr>
          <w:rFonts w:ascii="Arial" w:cs="Arial" w:eastAsia="Arial" w:hAnsi="Arial"/>
          <w:color w:val="545354"/>
          <w:sz w:val="14"/>
          <w:szCs w:val="14"/>
          <w:rtl w:val="0"/>
        </w:rPr>
        <w:t xml:space="preserve">I</w:t>
      </w:r>
      <w:r w:rsidDel="00000000" w:rsidR="00000000" w:rsidRPr="00000000">
        <w:rPr>
          <w:rFonts w:ascii="Arial" w:cs="Arial" w:eastAsia="Arial" w:hAnsi="Arial"/>
          <w:color w:val="1d1d1d"/>
          <w:sz w:val="14"/>
          <w:szCs w:val="14"/>
          <w:rtl w:val="0"/>
        </w:rPr>
        <w:t xml:space="preserve">O  DE LA GESTA HERO</w:t>
      </w:r>
      <w:r w:rsidDel="00000000" w:rsidR="00000000" w:rsidRPr="00000000">
        <w:rPr>
          <w:rFonts w:ascii="Arial" w:cs="Arial" w:eastAsia="Arial" w:hAnsi="Arial"/>
          <w:color w:val="3d3d3d"/>
          <w:sz w:val="14"/>
          <w:szCs w:val="14"/>
          <w:rtl w:val="0"/>
        </w:rPr>
        <w:t xml:space="preserve">I</w:t>
      </w:r>
      <w:r w:rsidDel="00000000" w:rsidR="00000000" w:rsidRPr="00000000">
        <w:rPr>
          <w:rFonts w:ascii="Arial" w:cs="Arial" w:eastAsia="Arial" w:hAnsi="Arial"/>
          <w:color w:val="1d1d1d"/>
          <w:sz w:val="14"/>
          <w:szCs w:val="14"/>
          <w:rtl w:val="0"/>
        </w:rPr>
        <w:t xml:space="preserve">CA  DE MALVINAS"</w:t>
      </w:r>
      <w:r w:rsidDel="00000000" w:rsidR="00000000" w:rsidRPr="00000000">
        <w:rPr>
          <w:rtl w:val="0"/>
        </w:rPr>
      </w:r>
    </w:p>
    <w:p w:rsidR="00000000" w:rsidDel="00000000" w:rsidP="00000000" w:rsidRDefault="00000000" w:rsidRPr="00000000" w14:paraId="0000076F">
      <w:pPr>
        <w:spacing w:before="4" w:line="180" w:lineRule="auto"/>
        <w:jc w:val="left"/>
        <w:rPr>
          <w:sz w:val="19"/>
          <w:szCs w:val="19"/>
        </w:rPr>
      </w:pPr>
      <w:r w:rsidDel="00000000" w:rsidR="00000000" w:rsidRPr="00000000">
        <w:rPr>
          <w:rtl w:val="0"/>
        </w:rPr>
      </w:r>
    </w:p>
    <w:p w:rsidR="00000000" w:rsidDel="00000000" w:rsidP="00000000" w:rsidRDefault="00000000" w:rsidRPr="00000000" w14:paraId="00000770">
      <w:pPr>
        <w:spacing w:before="47" w:lineRule="auto"/>
        <w:ind w:left="146" w:right="7280" w:firstLine="0"/>
        <w:jc w:val="both"/>
        <w:rPr>
          <w:rFonts w:ascii="Arial" w:cs="Arial" w:eastAsia="Arial" w:hAnsi="Arial"/>
          <w:sz w:val="14"/>
          <w:szCs w:val="14"/>
        </w:rPr>
      </w:pPr>
      <w:r w:rsidDel="00000000" w:rsidR="00000000" w:rsidRPr="00000000">
        <w:rPr>
          <w:rFonts w:ascii="Arial" w:cs="Arial" w:eastAsia="Arial" w:hAnsi="Arial"/>
          <w:i w:val="1"/>
          <w:color w:val="1d1d1d"/>
          <w:sz w:val="14"/>
          <w:szCs w:val="14"/>
          <w:rtl w:val="0"/>
        </w:rPr>
        <w:t xml:space="preserve">MINISTERIO  DE TRABAJO Y EMPLEO</w:t>
      </w:r>
      <w:r w:rsidDel="00000000" w:rsidR="00000000" w:rsidRPr="00000000">
        <w:rPr>
          <w:rtl w:val="0"/>
        </w:rPr>
      </w:r>
    </w:p>
    <w:p w:rsidR="00000000" w:rsidDel="00000000" w:rsidP="00000000" w:rsidRDefault="00000000" w:rsidRPr="00000000" w14:paraId="00000771">
      <w:pPr>
        <w:spacing w:before="15" w:line="375" w:lineRule="auto"/>
        <w:ind w:left="211" w:right="114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tra</w:t>
      </w:r>
      <w:r w:rsidDel="00000000" w:rsidR="00000000" w:rsidRPr="00000000">
        <w:rPr>
          <w:rFonts w:ascii="Times New Roman" w:cs="Times New Roman" w:eastAsia="Times New Roman" w:hAnsi="Times New Roman"/>
          <w:color w:val="0e0e0e"/>
          <w:sz w:val="23"/>
          <w:szCs w:val="23"/>
          <w:rtl w:val="0"/>
        </w:rPr>
        <w:t xml:space="preserve">b</w:t>
      </w:r>
      <w:r w:rsidDel="00000000" w:rsidR="00000000" w:rsidRPr="00000000">
        <w:rPr>
          <w:rFonts w:ascii="Times New Roman" w:cs="Times New Roman" w:eastAsia="Times New Roman" w:hAnsi="Times New Roman"/>
          <w:color w:val="1d1d1d"/>
          <w:sz w:val="23"/>
          <w:szCs w:val="23"/>
          <w:rtl w:val="0"/>
        </w:rPr>
        <w:t xml:space="preserve">ajador no po</w:t>
      </w:r>
      <w:r w:rsidDel="00000000" w:rsidR="00000000" w:rsidRPr="00000000">
        <w:rPr>
          <w:rFonts w:ascii="Times New Roman" w:cs="Times New Roman" w:eastAsia="Times New Roman" w:hAnsi="Times New Roman"/>
          <w:color w:val="0e0e0e"/>
          <w:sz w:val="23"/>
          <w:szCs w:val="23"/>
          <w:rtl w:val="0"/>
        </w:rPr>
        <w:t xml:space="preserve">dr</w:t>
      </w:r>
      <w:r w:rsidDel="00000000" w:rsidR="00000000" w:rsidRPr="00000000">
        <w:rPr>
          <w:rFonts w:ascii="Times New Roman" w:cs="Times New Roman" w:eastAsia="Times New Roman" w:hAnsi="Times New Roman"/>
          <w:color w:val="1d1d1d"/>
          <w:sz w:val="23"/>
          <w:szCs w:val="23"/>
          <w:rtl w:val="0"/>
        </w:rPr>
        <w:t xml:space="preserve">á a</w:t>
      </w:r>
      <w:r w:rsidDel="00000000" w:rsidR="00000000" w:rsidRPr="00000000">
        <w:rPr>
          <w:rFonts w:ascii="Times New Roman" w:cs="Times New Roman" w:eastAsia="Times New Roman" w:hAnsi="Times New Roman"/>
          <w:color w:val="0e0e0e"/>
          <w:sz w:val="23"/>
          <w:szCs w:val="23"/>
          <w:rtl w:val="0"/>
        </w:rPr>
        <w:t xml:space="preserve">di</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ar a</w:t>
      </w:r>
      <w:r w:rsidDel="00000000" w:rsidR="00000000" w:rsidRPr="00000000">
        <w:rPr>
          <w:rFonts w:ascii="Times New Roman" w:cs="Times New Roman" w:eastAsia="Times New Roman" w:hAnsi="Times New Roman"/>
          <w:color w:val="0e0e0e"/>
          <w:sz w:val="23"/>
          <w:szCs w:val="23"/>
          <w:rtl w:val="0"/>
        </w:rPr>
        <w:t xml:space="preserve">l b</w:t>
      </w:r>
      <w:r w:rsidDel="00000000" w:rsidR="00000000" w:rsidRPr="00000000">
        <w:rPr>
          <w:rFonts w:ascii="Times New Roman" w:cs="Times New Roman" w:eastAsia="Times New Roman" w:hAnsi="Times New Roman"/>
          <w:color w:val="1d1d1d"/>
          <w:sz w:val="23"/>
          <w:szCs w:val="23"/>
          <w:rtl w:val="0"/>
        </w:rPr>
        <w:t xml:space="preserve">enefic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o </w:t>
      </w:r>
      <w:r w:rsidDel="00000000" w:rsidR="00000000" w:rsidRPr="00000000">
        <w:rPr>
          <w:rFonts w:ascii="Times New Roman" w:cs="Times New Roman" w:eastAsia="Times New Roman" w:hAnsi="Times New Roman"/>
          <w:color w:val="0e0e0e"/>
          <w:sz w:val="23"/>
          <w:szCs w:val="23"/>
          <w:rtl w:val="0"/>
        </w:rPr>
        <w:t xml:space="preserve">indi</w:t>
      </w:r>
      <w:r w:rsidDel="00000000" w:rsidR="00000000" w:rsidRPr="00000000">
        <w:rPr>
          <w:rFonts w:ascii="Times New Roman" w:cs="Times New Roman" w:eastAsia="Times New Roman" w:hAnsi="Times New Roman"/>
          <w:color w:val="1d1d1d"/>
          <w:sz w:val="23"/>
          <w:szCs w:val="23"/>
          <w:rtl w:val="0"/>
        </w:rPr>
        <w:t xml:space="preserve">cado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en e</w:t>
      </w:r>
      <w:r w:rsidDel="00000000" w:rsidR="00000000" w:rsidRPr="00000000">
        <w:rPr>
          <w:rFonts w:ascii="Times New Roman" w:cs="Times New Roman" w:eastAsia="Times New Roman" w:hAnsi="Times New Roman"/>
          <w:color w:val="0e0e0e"/>
          <w:sz w:val="23"/>
          <w:szCs w:val="23"/>
          <w:rtl w:val="0"/>
        </w:rPr>
        <w:t xml:space="preserve">l dí</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abo</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inmed</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o an</w:t>
      </w:r>
      <w:r w:rsidDel="00000000" w:rsidR="00000000" w:rsidRPr="00000000">
        <w:rPr>
          <w:rFonts w:ascii="Times New Roman" w:cs="Times New Roman" w:eastAsia="Times New Roman" w:hAnsi="Times New Roman"/>
          <w:color w:val="0e0e0e"/>
          <w:sz w:val="23"/>
          <w:szCs w:val="23"/>
          <w:rtl w:val="0"/>
        </w:rPr>
        <w:t xml:space="preserve">te</w:t>
      </w:r>
      <w:r w:rsidDel="00000000" w:rsidR="00000000" w:rsidRPr="00000000">
        <w:rPr>
          <w:rFonts w:ascii="Times New Roman" w:cs="Times New Roman" w:eastAsia="Times New Roman" w:hAnsi="Times New Roman"/>
          <w:color w:val="1d1d1d"/>
          <w:sz w:val="23"/>
          <w:szCs w:val="23"/>
          <w:rtl w:val="0"/>
        </w:rPr>
        <w:t xml:space="preserve">r</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r </w:t>
      </w:r>
      <w:r w:rsidDel="00000000" w:rsidR="00000000" w:rsidRPr="00000000">
        <w:rPr>
          <w:rFonts w:ascii="Times New Roman" w:cs="Times New Roman" w:eastAsia="Times New Roman" w:hAnsi="Times New Roman"/>
          <w:color w:val="1d1d1d"/>
          <w:sz w:val="23"/>
          <w:szCs w:val="23"/>
          <w:rtl w:val="0"/>
        </w:rPr>
        <w:t xml:space="preserve">y</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1d1d1d"/>
          <w:sz w:val="23"/>
          <w:szCs w:val="23"/>
          <w:rtl w:val="0"/>
        </w:rPr>
        <w:t xml:space="preserve">o  s</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g</w:t>
      </w:r>
      <w:r w:rsidDel="00000000" w:rsidR="00000000" w:rsidRPr="00000000">
        <w:rPr>
          <w:rFonts w:ascii="Times New Roman" w:cs="Times New Roman" w:eastAsia="Times New Roman" w:hAnsi="Times New Roman"/>
          <w:color w:val="0e0e0e"/>
          <w:sz w:val="23"/>
          <w:szCs w:val="23"/>
          <w:rtl w:val="0"/>
        </w:rPr>
        <w:t xml:space="preserve">ui</w:t>
      </w:r>
      <w:r w:rsidDel="00000000" w:rsidR="00000000" w:rsidRPr="00000000">
        <w:rPr>
          <w:rFonts w:ascii="Times New Roman" w:cs="Times New Roman" w:eastAsia="Times New Roman" w:hAnsi="Times New Roman"/>
          <w:color w:val="1d1d1d"/>
          <w:sz w:val="23"/>
          <w:szCs w:val="23"/>
          <w:rtl w:val="0"/>
        </w:rPr>
        <w:t xml:space="preserve">en</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oster</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or,  e</w:t>
      </w:r>
      <w:r w:rsidDel="00000000" w:rsidR="00000000" w:rsidRPr="00000000">
        <w:rPr>
          <w:rFonts w:ascii="Times New Roman" w:cs="Times New Roman" w:eastAsia="Times New Roman" w:hAnsi="Times New Roman"/>
          <w:color w:val="0e0e0e"/>
          <w:sz w:val="23"/>
          <w:szCs w:val="23"/>
          <w:rtl w:val="0"/>
        </w:rPr>
        <w:t xml:space="preserve">n  </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q</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e  corres</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nd</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pr</w:t>
      </w:r>
      <w:r w:rsidDel="00000000" w:rsidR="00000000" w:rsidRPr="00000000">
        <w:rPr>
          <w:rFonts w:ascii="Times New Roman" w:cs="Times New Roman" w:eastAsia="Times New Roman" w:hAnsi="Times New Roman"/>
          <w:color w:val="1d1d1d"/>
          <w:sz w:val="23"/>
          <w:szCs w:val="23"/>
          <w:rtl w:val="0"/>
        </w:rPr>
        <w:t xml:space="preserve">estar  se</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v</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as j</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st</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ficac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ones  de a</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se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as </w:t>
      </w:r>
      <w:r w:rsidDel="00000000" w:rsidR="00000000" w:rsidRPr="00000000">
        <w:rPr>
          <w:rFonts w:ascii="Times New Roman" w:cs="Times New Roman" w:eastAsia="Times New Roman" w:hAnsi="Times New Roman"/>
          <w:color w:val="0e0e0e"/>
          <w:sz w:val="23"/>
          <w:szCs w:val="23"/>
          <w:rtl w:val="0"/>
        </w:rPr>
        <w:t xml:space="preserve">po</w:t>
      </w:r>
      <w:r w:rsidDel="00000000" w:rsidR="00000000" w:rsidRPr="00000000">
        <w:rPr>
          <w:rFonts w:ascii="Times New Roman" w:cs="Times New Roman" w:eastAsia="Times New Roman" w:hAnsi="Times New Roman"/>
          <w:color w:val="1d1d1d"/>
          <w:sz w:val="23"/>
          <w:szCs w:val="23"/>
          <w:rtl w:val="0"/>
        </w:rPr>
        <w:t xml:space="preserve">r </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azo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es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rti</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ul</w:t>
      </w:r>
      <w:r w:rsidDel="00000000" w:rsidR="00000000" w:rsidRPr="00000000">
        <w:rPr>
          <w:rFonts w:ascii="Times New Roman" w:cs="Times New Roman" w:eastAsia="Times New Roman" w:hAnsi="Times New Roman"/>
          <w:color w:val="1d1d1d"/>
          <w:sz w:val="23"/>
          <w:szCs w:val="23"/>
          <w:rtl w:val="0"/>
        </w:rPr>
        <w:t xml:space="preserve">ares, Licenc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a An</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l Re</w:t>
      </w:r>
      <w:r w:rsidDel="00000000" w:rsidR="00000000" w:rsidRPr="00000000">
        <w:rPr>
          <w:rFonts w:ascii="Times New Roman" w:cs="Times New Roman" w:eastAsia="Times New Roman" w:hAnsi="Times New Roman"/>
          <w:color w:val="1d1d1d"/>
          <w:sz w:val="23"/>
          <w:szCs w:val="23"/>
          <w:rtl w:val="0"/>
        </w:rPr>
        <w:t xml:space="preserve">g</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amentar</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o </w:t>
      </w:r>
      <w:r w:rsidDel="00000000" w:rsidR="00000000" w:rsidRPr="00000000">
        <w:rPr>
          <w:rFonts w:ascii="Times New Roman" w:cs="Times New Roman" w:eastAsia="Times New Roman" w:hAnsi="Times New Roman"/>
          <w:color w:val="1d1d1d"/>
          <w:sz w:val="23"/>
          <w:szCs w:val="23"/>
          <w:rtl w:val="0"/>
        </w:rPr>
        <w:t xml:space="preserve">Fran</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o co</w:t>
      </w:r>
      <w:r w:rsidDel="00000000" w:rsidR="00000000" w:rsidRPr="00000000">
        <w:rPr>
          <w:rFonts w:ascii="Times New Roman" w:cs="Times New Roman" w:eastAsia="Times New Roman" w:hAnsi="Times New Roman"/>
          <w:color w:val="0e0e0e"/>
          <w:sz w:val="23"/>
          <w:szCs w:val="23"/>
          <w:rtl w:val="0"/>
        </w:rPr>
        <w:t xml:space="preserve">mp</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sato</w:t>
      </w:r>
      <w:r w:rsidDel="00000000" w:rsidR="00000000" w:rsidRPr="00000000">
        <w:rPr>
          <w:rFonts w:ascii="Times New Roman" w:cs="Times New Roman" w:eastAsia="Times New Roman" w:hAnsi="Times New Roman"/>
          <w:color w:val="0e0e0e"/>
          <w:sz w:val="23"/>
          <w:szCs w:val="23"/>
          <w:rtl w:val="0"/>
        </w:rPr>
        <w:t xml:space="preserve">ri</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tl w:val="0"/>
        </w:rPr>
      </w:r>
    </w:p>
    <w:p w:rsidR="00000000" w:rsidDel="00000000" w:rsidP="00000000" w:rsidRDefault="00000000" w:rsidRPr="00000000" w14:paraId="00000772">
      <w:pPr>
        <w:spacing w:line="200" w:lineRule="auto"/>
        <w:jc w:val="left"/>
        <w:rPr>
          <w:sz w:val="20"/>
          <w:szCs w:val="20"/>
        </w:rPr>
      </w:pPr>
      <w:r w:rsidDel="00000000" w:rsidR="00000000" w:rsidRPr="00000000">
        <w:rPr>
          <w:rtl w:val="0"/>
        </w:rPr>
      </w:r>
    </w:p>
    <w:p w:rsidR="00000000" w:rsidDel="00000000" w:rsidP="00000000" w:rsidRDefault="00000000" w:rsidRPr="00000000" w14:paraId="00000773">
      <w:pPr>
        <w:spacing w:before="19" w:line="280" w:lineRule="auto"/>
        <w:jc w:val="left"/>
        <w:rPr>
          <w:sz w:val="28"/>
          <w:szCs w:val="28"/>
        </w:rPr>
      </w:pPr>
      <w:r w:rsidDel="00000000" w:rsidR="00000000" w:rsidRPr="00000000">
        <w:rPr>
          <w:rtl w:val="0"/>
        </w:rPr>
      </w:r>
    </w:p>
    <w:p w:rsidR="00000000" w:rsidDel="00000000" w:rsidP="00000000" w:rsidRDefault="00000000" w:rsidRPr="00000000" w14:paraId="00000774">
      <w:pPr>
        <w:spacing w:line="378" w:lineRule="auto"/>
        <w:ind w:left="218" w:right="114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e0e0e"/>
          <w:sz w:val="23"/>
          <w:szCs w:val="23"/>
          <w:rtl w:val="0"/>
        </w:rPr>
        <w:t xml:space="preserve">ARTÍC</w:t>
      </w:r>
      <w:r w:rsidDel="00000000" w:rsidR="00000000" w:rsidRPr="00000000">
        <w:rPr>
          <w:rFonts w:ascii="Times New Roman" w:cs="Times New Roman" w:eastAsia="Times New Roman" w:hAnsi="Times New Roman"/>
          <w:color w:val="1d1d1d"/>
          <w:sz w:val="23"/>
          <w:szCs w:val="23"/>
          <w:rtl w:val="0"/>
        </w:rPr>
        <w:t xml:space="preserve">U</w:t>
      </w:r>
      <w:r w:rsidDel="00000000" w:rsidR="00000000" w:rsidRPr="00000000">
        <w:rPr>
          <w:rFonts w:ascii="Times New Roman" w:cs="Times New Roman" w:eastAsia="Times New Roman" w:hAnsi="Times New Roman"/>
          <w:color w:val="0e0e0e"/>
          <w:sz w:val="23"/>
          <w:szCs w:val="23"/>
          <w:rtl w:val="0"/>
        </w:rPr>
        <w:t xml:space="preserve">LO  65.5.-  FRA</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CIONAMI</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NTO-S</w:t>
      </w:r>
      <w:r w:rsidDel="00000000" w:rsidR="00000000" w:rsidRPr="00000000">
        <w:rPr>
          <w:rFonts w:ascii="Times New Roman" w:cs="Times New Roman" w:eastAsia="Times New Roman" w:hAnsi="Times New Roman"/>
          <w:color w:val="1d1d1d"/>
          <w:sz w:val="23"/>
          <w:szCs w:val="23"/>
          <w:rtl w:val="0"/>
        </w:rPr>
        <w:t xml:space="preserve">U</w:t>
      </w:r>
      <w:r w:rsidDel="00000000" w:rsidR="00000000" w:rsidRPr="00000000">
        <w:rPr>
          <w:rFonts w:ascii="Times New Roman" w:cs="Times New Roman" w:eastAsia="Times New Roman" w:hAnsi="Times New Roman"/>
          <w:color w:val="0e0e0e"/>
          <w:sz w:val="23"/>
          <w:szCs w:val="23"/>
          <w:rtl w:val="0"/>
        </w:rPr>
        <w:t xml:space="preserve">SP</w:t>
      </w:r>
      <w:r w:rsidDel="00000000" w:rsidR="00000000" w:rsidRPr="00000000">
        <w:rPr>
          <w:rFonts w:ascii="Times New Roman" w:cs="Times New Roman" w:eastAsia="Times New Roman" w:hAnsi="Times New Roman"/>
          <w:color w:val="1d1d1d"/>
          <w:sz w:val="23"/>
          <w:szCs w:val="23"/>
          <w:rtl w:val="0"/>
        </w:rPr>
        <w:t xml:space="preserve">EN</w:t>
      </w:r>
      <w:r w:rsidDel="00000000" w:rsidR="00000000" w:rsidRPr="00000000">
        <w:rPr>
          <w:rFonts w:ascii="Times New Roman" w:cs="Times New Roman" w:eastAsia="Times New Roman" w:hAnsi="Times New Roman"/>
          <w:color w:val="0e0e0e"/>
          <w:sz w:val="23"/>
          <w:szCs w:val="23"/>
          <w:rtl w:val="0"/>
        </w:rPr>
        <w:t xml:space="preserve">SIÓN</w:t>
      </w:r>
      <w:r w:rsidDel="00000000" w:rsidR="00000000" w:rsidRPr="00000000">
        <w:rPr>
          <w:rFonts w:ascii="Times New Roman" w:cs="Times New Roman" w:eastAsia="Times New Roman" w:hAnsi="Times New Roman"/>
          <w:color w:val="1d1d1d"/>
          <w:sz w:val="23"/>
          <w:szCs w:val="23"/>
          <w:rtl w:val="0"/>
        </w:rPr>
        <w:t xml:space="preserve">:  La </w:t>
      </w:r>
      <w:r w:rsidDel="00000000" w:rsidR="00000000" w:rsidRPr="00000000">
        <w:rPr>
          <w:rFonts w:ascii="Times New Roman" w:cs="Times New Roman" w:eastAsia="Times New Roman" w:hAnsi="Times New Roman"/>
          <w:color w:val="0e0e0e"/>
          <w:sz w:val="23"/>
          <w:szCs w:val="23"/>
          <w:rtl w:val="0"/>
        </w:rPr>
        <w:t xml:space="preserve">pr</w:t>
      </w:r>
      <w:r w:rsidDel="00000000" w:rsidR="00000000" w:rsidRPr="00000000">
        <w:rPr>
          <w:rFonts w:ascii="Times New Roman" w:cs="Times New Roman" w:eastAsia="Times New Roman" w:hAnsi="Times New Roman"/>
          <w:color w:val="1d1d1d"/>
          <w:sz w:val="23"/>
          <w:szCs w:val="23"/>
          <w:rtl w:val="0"/>
        </w:rPr>
        <w:t xml:space="preserve">ese</w:t>
      </w:r>
      <w:r w:rsidDel="00000000" w:rsidR="00000000" w:rsidRPr="00000000">
        <w:rPr>
          <w:rFonts w:ascii="Times New Roman" w:cs="Times New Roman" w:eastAsia="Times New Roman" w:hAnsi="Times New Roman"/>
          <w:color w:val="0e0e0e"/>
          <w:sz w:val="23"/>
          <w:szCs w:val="23"/>
          <w:rtl w:val="0"/>
        </w:rPr>
        <w:t xml:space="preserve">nt</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li</w:t>
      </w:r>
      <w:r w:rsidDel="00000000" w:rsidR="00000000" w:rsidRPr="00000000">
        <w:rPr>
          <w:rFonts w:ascii="Times New Roman" w:cs="Times New Roman" w:eastAsia="Times New Roman" w:hAnsi="Times New Roman"/>
          <w:color w:val="1d1d1d"/>
          <w:sz w:val="23"/>
          <w:szCs w:val="23"/>
          <w:rtl w:val="0"/>
        </w:rPr>
        <w:t xml:space="preserve">ce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o po</w:t>
      </w:r>
      <w:r w:rsidDel="00000000" w:rsidR="00000000" w:rsidRPr="00000000">
        <w:rPr>
          <w:rFonts w:ascii="Times New Roman" w:cs="Times New Roman" w:eastAsia="Times New Roman" w:hAnsi="Times New Roman"/>
          <w:color w:val="0e0e0e"/>
          <w:sz w:val="23"/>
          <w:szCs w:val="23"/>
          <w:rtl w:val="0"/>
        </w:rPr>
        <w:t xml:space="preserve">dr</w:t>
      </w:r>
      <w:r w:rsidDel="00000000" w:rsidR="00000000" w:rsidRPr="00000000">
        <w:rPr>
          <w:rFonts w:ascii="Times New Roman" w:cs="Times New Roman" w:eastAsia="Times New Roman" w:hAnsi="Times New Roman"/>
          <w:color w:val="1d1d1d"/>
          <w:sz w:val="23"/>
          <w:szCs w:val="23"/>
          <w:rtl w:val="0"/>
        </w:rPr>
        <w:t xml:space="preserve">á f</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acc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arse </w:t>
      </w:r>
      <w:r w:rsidDel="00000000" w:rsidR="00000000" w:rsidRPr="00000000">
        <w:rPr>
          <w:rFonts w:ascii="Times New Roman" w:cs="Times New Roman" w:eastAsia="Times New Roman" w:hAnsi="Times New Roman"/>
          <w:color w:val="0e0e0e"/>
          <w:sz w:val="23"/>
          <w:szCs w:val="23"/>
          <w:rtl w:val="0"/>
        </w:rPr>
        <w:t xml:space="preserve">ni </w:t>
      </w:r>
      <w:r w:rsidDel="00000000" w:rsidR="00000000" w:rsidRPr="00000000">
        <w:rPr>
          <w:rFonts w:ascii="Times New Roman" w:cs="Times New Roman" w:eastAsia="Times New Roman" w:hAnsi="Times New Roman"/>
          <w:color w:val="1d1d1d"/>
          <w:sz w:val="23"/>
          <w:szCs w:val="23"/>
          <w:rtl w:val="0"/>
        </w:rPr>
        <w:t xml:space="preserve">s</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s</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nd</w:t>
      </w:r>
      <w:r w:rsidDel="00000000" w:rsidR="00000000" w:rsidRPr="00000000">
        <w:rPr>
          <w:rFonts w:ascii="Times New Roman" w:cs="Times New Roman" w:eastAsia="Times New Roman" w:hAnsi="Times New Roman"/>
          <w:color w:val="1d1d1d"/>
          <w:sz w:val="23"/>
          <w:szCs w:val="23"/>
          <w:rtl w:val="0"/>
        </w:rPr>
        <w:t xml:space="preserve">erse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r nin</w:t>
      </w:r>
      <w:r w:rsidDel="00000000" w:rsidR="00000000" w:rsidRPr="00000000">
        <w:rPr>
          <w:rFonts w:ascii="Times New Roman" w:cs="Times New Roman" w:eastAsia="Times New Roman" w:hAnsi="Times New Roman"/>
          <w:color w:val="1d1d1d"/>
          <w:sz w:val="23"/>
          <w:szCs w:val="23"/>
          <w:rtl w:val="0"/>
        </w:rPr>
        <w:t xml:space="preserve">g</w:t>
      </w:r>
      <w:r w:rsidDel="00000000" w:rsidR="00000000" w:rsidRPr="00000000">
        <w:rPr>
          <w:rFonts w:ascii="Times New Roman" w:cs="Times New Roman" w:eastAsia="Times New Roman" w:hAnsi="Times New Roman"/>
          <w:color w:val="0e0e0e"/>
          <w:sz w:val="23"/>
          <w:szCs w:val="23"/>
          <w:rtl w:val="0"/>
        </w:rPr>
        <w:t xml:space="preserve">ú</w:t>
      </w:r>
      <w:r w:rsidDel="00000000" w:rsidR="00000000" w:rsidRPr="00000000">
        <w:rPr>
          <w:rFonts w:ascii="Times New Roman" w:cs="Times New Roman" w:eastAsia="Times New Roman" w:hAnsi="Times New Roman"/>
          <w:color w:val="1d1d1d"/>
          <w:sz w:val="23"/>
          <w:szCs w:val="23"/>
          <w:rtl w:val="0"/>
        </w:rPr>
        <w:t xml:space="preserve">n </w:t>
      </w:r>
      <w:r w:rsidDel="00000000" w:rsidR="00000000" w:rsidRPr="00000000">
        <w:rPr>
          <w:rFonts w:ascii="Times New Roman" w:cs="Times New Roman" w:eastAsia="Times New Roman" w:hAnsi="Times New Roman"/>
          <w:color w:val="0e0e0e"/>
          <w:sz w:val="23"/>
          <w:szCs w:val="23"/>
          <w:rtl w:val="0"/>
        </w:rPr>
        <w:t xml:space="preserve">m</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ti</w:t>
      </w:r>
      <w:r w:rsidDel="00000000" w:rsidR="00000000" w:rsidRPr="00000000">
        <w:rPr>
          <w:rFonts w:ascii="Times New Roman" w:cs="Times New Roman" w:eastAsia="Times New Roman" w:hAnsi="Times New Roman"/>
          <w:color w:val="1d1d1d"/>
          <w:sz w:val="23"/>
          <w:szCs w:val="23"/>
          <w:rtl w:val="0"/>
        </w:rPr>
        <w:t xml:space="preserve">v</w:t>
      </w:r>
      <w:r w:rsidDel="00000000" w:rsidR="00000000" w:rsidRPr="00000000">
        <w:rPr>
          <w:rFonts w:ascii="Times New Roman" w:cs="Times New Roman" w:eastAsia="Times New Roman" w:hAnsi="Times New Roman"/>
          <w:color w:val="0e0e0e"/>
          <w:sz w:val="23"/>
          <w:szCs w:val="23"/>
          <w:rtl w:val="0"/>
        </w:rPr>
        <w:t xml:space="preserve">o.  </w:t>
      </w:r>
      <w:r w:rsidDel="00000000" w:rsidR="00000000" w:rsidRPr="00000000">
        <w:rPr>
          <w:rFonts w:ascii="Times New Roman" w:cs="Times New Roman" w:eastAsia="Times New Roman" w:hAnsi="Times New Roman"/>
          <w:color w:val="1d1d1d"/>
          <w:sz w:val="23"/>
          <w:szCs w:val="23"/>
          <w:rtl w:val="0"/>
        </w:rPr>
        <w:t xml:space="preserve">S</w:t>
      </w:r>
      <w:r w:rsidDel="00000000" w:rsidR="00000000" w:rsidRPr="00000000">
        <w:rPr>
          <w:rFonts w:ascii="Times New Roman" w:cs="Times New Roman" w:eastAsia="Times New Roman" w:hAnsi="Times New Roman"/>
          <w:color w:val="0e0e0e"/>
          <w:sz w:val="23"/>
          <w:szCs w:val="23"/>
          <w:rtl w:val="0"/>
        </w:rPr>
        <w:t xml:space="preserve">u </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tor</w:t>
      </w:r>
      <w:r w:rsidDel="00000000" w:rsidR="00000000" w:rsidRPr="00000000">
        <w:rPr>
          <w:rFonts w:ascii="Times New Roman" w:cs="Times New Roman" w:eastAsia="Times New Roman" w:hAnsi="Times New Roman"/>
          <w:color w:val="1d1d1d"/>
          <w:sz w:val="23"/>
          <w:szCs w:val="23"/>
          <w:rtl w:val="0"/>
        </w:rPr>
        <w:t xml:space="preserve">ga</w:t>
      </w:r>
      <w:r w:rsidDel="00000000" w:rsidR="00000000" w:rsidRPr="00000000">
        <w:rPr>
          <w:rFonts w:ascii="Times New Roman" w:cs="Times New Roman" w:eastAsia="Times New Roman" w:hAnsi="Times New Roman"/>
          <w:color w:val="0e0e0e"/>
          <w:sz w:val="23"/>
          <w:szCs w:val="23"/>
          <w:rtl w:val="0"/>
        </w:rPr>
        <w:t xml:space="preserve">mi</w:t>
      </w:r>
      <w:r w:rsidDel="00000000" w:rsidR="00000000" w:rsidRPr="00000000">
        <w:rPr>
          <w:rFonts w:ascii="Times New Roman" w:cs="Times New Roman" w:eastAsia="Times New Roman" w:hAnsi="Times New Roman"/>
          <w:color w:val="1d1d1d"/>
          <w:sz w:val="23"/>
          <w:szCs w:val="23"/>
          <w:rtl w:val="0"/>
        </w:rPr>
        <w:t xml:space="preserve">en</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o  se a</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ec</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á a </w:t>
      </w:r>
      <w:r w:rsidDel="00000000" w:rsidR="00000000" w:rsidRPr="00000000">
        <w:rPr>
          <w:rFonts w:ascii="Times New Roman" w:cs="Times New Roman" w:eastAsia="Times New Roman" w:hAnsi="Times New Roman"/>
          <w:color w:val="0e0e0e"/>
          <w:sz w:val="23"/>
          <w:szCs w:val="23"/>
          <w:rtl w:val="0"/>
        </w:rPr>
        <w:t xml:space="preserve">la</w:t>
      </w:r>
      <w:r w:rsidDel="00000000" w:rsidR="00000000" w:rsidRPr="00000000">
        <w:rPr>
          <w:rFonts w:ascii="Times New Roman" w:cs="Times New Roman" w:eastAsia="Times New Roman" w:hAnsi="Times New Roman"/>
          <w:color w:val="1d1d1d"/>
          <w:sz w:val="23"/>
          <w:szCs w:val="23"/>
          <w:rtl w:val="0"/>
        </w:rPr>
        <w:t xml:space="preserve">s </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eces</w:t>
      </w:r>
      <w:r w:rsidDel="00000000" w:rsidR="00000000" w:rsidRPr="00000000">
        <w:rPr>
          <w:rFonts w:ascii="Times New Roman" w:cs="Times New Roman" w:eastAsia="Times New Roman" w:hAnsi="Times New Roman"/>
          <w:color w:val="0e0e0e"/>
          <w:sz w:val="23"/>
          <w:szCs w:val="23"/>
          <w:rtl w:val="0"/>
        </w:rPr>
        <w:t xml:space="preserve">id</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es  o</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ti</w:t>
      </w:r>
      <w:r w:rsidDel="00000000" w:rsidR="00000000" w:rsidRPr="00000000">
        <w:rPr>
          <w:rFonts w:ascii="Times New Roman" w:cs="Times New Roman" w:eastAsia="Times New Roman" w:hAnsi="Times New Roman"/>
          <w:color w:val="1d1d1d"/>
          <w:sz w:val="23"/>
          <w:szCs w:val="23"/>
          <w:rtl w:val="0"/>
        </w:rPr>
        <w:t xml:space="preserve">vas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da </w:t>
      </w:r>
      <w:r w:rsidDel="00000000" w:rsidR="00000000" w:rsidRPr="00000000">
        <w:rPr>
          <w:rFonts w:ascii="Times New Roman" w:cs="Times New Roman" w:eastAsia="Times New Roman" w:hAnsi="Times New Roman"/>
          <w:color w:val="1d1d1d"/>
          <w:sz w:val="23"/>
          <w:szCs w:val="23"/>
          <w:rtl w:val="0"/>
        </w:rPr>
        <w:t xml:space="preserve">secto</w:t>
      </w:r>
      <w:r w:rsidDel="00000000" w:rsidR="00000000" w:rsidRPr="00000000">
        <w:rPr>
          <w:rFonts w:ascii="Times New Roman" w:cs="Times New Roman" w:eastAsia="Times New Roman" w:hAnsi="Times New Roman"/>
          <w:color w:val="0e0e0e"/>
          <w:sz w:val="23"/>
          <w:szCs w:val="23"/>
          <w:rtl w:val="0"/>
        </w:rPr>
        <w:t xml:space="preserve">r  </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ini</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r </w:t>
      </w:r>
      <w:r w:rsidDel="00000000" w:rsidR="00000000" w:rsidRPr="00000000">
        <w:rPr>
          <w:rFonts w:ascii="Times New Roman" w:cs="Times New Roman" w:eastAsia="Times New Roman" w:hAnsi="Times New Roman"/>
          <w:color w:val="1d1d1d"/>
          <w:sz w:val="23"/>
          <w:szCs w:val="23"/>
          <w:rtl w:val="0"/>
        </w:rPr>
        <w:t xml:space="preserve">i</w:t>
      </w:r>
      <w:r w:rsidDel="00000000" w:rsidR="00000000" w:rsidRPr="00000000">
        <w:rPr>
          <w:rFonts w:ascii="Times New Roman" w:cs="Times New Roman" w:eastAsia="Times New Roman" w:hAnsi="Times New Roman"/>
          <w:color w:val="0e0e0e"/>
          <w:sz w:val="23"/>
          <w:szCs w:val="23"/>
          <w:rtl w:val="0"/>
        </w:rPr>
        <w:t xml:space="preserve">nde</w:t>
      </w:r>
      <w:r w:rsidDel="00000000" w:rsidR="00000000" w:rsidRPr="00000000">
        <w:rPr>
          <w:rFonts w:ascii="Times New Roman" w:cs="Times New Roman" w:eastAsia="Times New Roman" w:hAnsi="Times New Roman"/>
          <w:color w:val="1d1d1d"/>
          <w:sz w:val="23"/>
          <w:szCs w:val="23"/>
          <w:rtl w:val="0"/>
        </w:rPr>
        <w:t xml:space="preserve">fe</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ti</w:t>
      </w:r>
      <w:r w:rsidDel="00000000" w:rsidR="00000000" w:rsidRPr="00000000">
        <w:rPr>
          <w:rFonts w:ascii="Times New Roman" w:cs="Times New Roman" w:eastAsia="Times New Roman" w:hAnsi="Times New Roman"/>
          <w:color w:val="0e0e0e"/>
          <w:sz w:val="23"/>
          <w:szCs w:val="23"/>
          <w:rtl w:val="0"/>
        </w:rPr>
        <w:t xml:space="preserve">bl</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m</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nt</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un lun</w:t>
      </w:r>
      <w:r w:rsidDel="00000000" w:rsidR="00000000" w:rsidRPr="00000000">
        <w:rPr>
          <w:rFonts w:ascii="Times New Roman" w:cs="Times New Roman" w:eastAsia="Times New Roman" w:hAnsi="Times New Roman"/>
          <w:color w:val="1d1d1d"/>
          <w:sz w:val="23"/>
          <w:szCs w:val="23"/>
          <w:rtl w:val="0"/>
        </w:rPr>
        <w:t xml:space="preserve">es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bié</w:t>
      </w:r>
      <w:r w:rsidDel="00000000" w:rsidR="00000000" w:rsidRPr="00000000">
        <w:rPr>
          <w:rFonts w:ascii="Times New Roman" w:cs="Times New Roman" w:eastAsia="Times New Roman" w:hAnsi="Times New Roman"/>
          <w:color w:val="1d1d1d"/>
          <w:sz w:val="23"/>
          <w:szCs w:val="23"/>
          <w:rtl w:val="0"/>
        </w:rPr>
        <w:t xml:space="preserve">n</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ose gara</w:t>
      </w:r>
      <w:r w:rsidDel="00000000" w:rsidR="00000000" w:rsidRPr="00000000">
        <w:rPr>
          <w:rFonts w:ascii="Times New Roman" w:cs="Times New Roman" w:eastAsia="Times New Roman" w:hAnsi="Times New Roman"/>
          <w:color w:val="0e0e0e"/>
          <w:sz w:val="23"/>
          <w:szCs w:val="23"/>
          <w:rtl w:val="0"/>
        </w:rPr>
        <w:t xml:space="preserve">nti</w:t>
      </w:r>
      <w:r w:rsidDel="00000000" w:rsidR="00000000" w:rsidRPr="00000000">
        <w:rPr>
          <w:rFonts w:ascii="Times New Roman" w:cs="Times New Roman" w:eastAsia="Times New Roman" w:hAnsi="Times New Roman"/>
          <w:color w:val="1d1d1d"/>
          <w:sz w:val="23"/>
          <w:szCs w:val="23"/>
          <w:rtl w:val="0"/>
        </w:rPr>
        <w:t xml:space="preserve">za</w:t>
      </w:r>
      <w:r w:rsidDel="00000000" w:rsidR="00000000" w:rsidRPr="00000000">
        <w:rPr>
          <w:rFonts w:ascii="Times New Roman" w:cs="Times New Roman" w:eastAsia="Times New Roman" w:hAnsi="Times New Roman"/>
          <w:color w:val="0e0e0e"/>
          <w:sz w:val="23"/>
          <w:szCs w:val="23"/>
          <w:rtl w:val="0"/>
        </w:rPr>
        <w:t xml:space="preserve">r l</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norm</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l pr</w:t>
      </w:r>
      <w:r w:rsidDel="00000000" w:rsidR="00000000" w:rsidRPr="00000000">
        <w:rPr>
          <w:rFonts w:ascii="Times New Roman" w:cs="Times New Roman" w:eastAsia="Times New Roman" w:hAnsi="Times New Roman"/>
          <w:color w:val="1d1d1d"/>
          <w:sz w:val="23"/>
          <w:szCs w:val="23"/>
          <w:rtl w:val="0"/>
        </w:rPr>
        <w:t xml:space="preserve">es</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ac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ó</w:t>
      </w:r>
      <w:r w:rsidDel="00000000" w:rsidR="00000000" w:rsidRPr="00000000">
        <w:rPr>
          <w:rFonts w:ascii="Times New Roman" w:cs="Times New Roman" w:eastAsia="Times New Roman" w:hAnsi="Times New Roman"/>
          <w:color w:val="0e0e0e"/>
          <w:sz w:val="23"/>
          <w:szCs w:val="23"/>
          <w:rtl w:val="0"/>
        </w:rPr>
        <w:t xml:space="preserve">n d</w:t>
      </w:r>
      <w:r w:rsidDel="00000000" w:rsidR="00000000" w:rsidRPr="00000000">
        <w:rPr>
          <w:rFonts w:ascii="Times New Roman" w:cs="Times New Roman" w:eastAsia="Times New Roman" w:hAnsi="Times New Roman"/>
          <w:color w:val="1d1d1d"/>
          <w:sz w:val="23"/>
          <w:szCs w:val="23"/>
          <w:rtl w:val="0"/>
        </w:rPr>
        <w:t xml:space="preserve">e serv</w:t>
      </w:r>
      <w:r w:rsidDel="00000000" w:rsidR="00000000" w:rsidRPr="00000000">
        <w:rPr>
          <w:rFonts w:ascii="Times New Roman" w:cs="Times New Roman" w:eastAsia="Times New Roman" w:hAnsi="Times New Roman"/>
          <w:color w:val="0e0e0e"/>
          <w:sz w:val="23"/>
          <w:szCs w:val="23"/>
          <w:rtl w:val="0"/>
        </w:rPr>
        <w:t xml:space="preserve">icio</w:t>
      </w:r>
      <w:r w:rsidDel="00000000" w:rsidR="00000000" w:rsidRPr="00000000">
        <w:rPr>
          <w:rFonts w:ascii="Times New Roman" w:cs="Times New Roman" w:eastAsia="Times New Roman" w:hAnsi="Times New Roman"/>
          <w:color w:val="1d1d1d"/>
          <w:sz w:val="23"/>
          <w:szCs w:val="23"/>
          <w:rtl w:val="0"/>
        </w:rPr>
        <w:t xml:space="preserve">s</w:t>
      </w:r>
      <w:r w:rsidDel="00000000" w:rsidR="00000000" w:rsidRPr="00000000">
        <w:rPr>
          <w:rFonts w:ascii="Times New Roman" w:cs="Times New Roman" w:eastAsia="Times New Roman" w:hAnsi="Times New Roman"/>
          <w:color w:val="0e0e0e"/>
          <w:sz w:val="23"/>
          <w:szCs w:val="23"/>
          <w:rtl w:val="0"/>
        </w:rPr>
        <w:t xml:space="preserve">.</w:t>
      </w:r>
      <w:r w:rsidDel="00000000" w:rsidR="00000000" w:rsidRPr="00000000">
        <w:rPr>
          <w:rtl w:val="0"/>
        </w:rPr>
      </w:r>
    </w:p>
    <w:p w:rsidR="00000000" w:rsidDel="00000000" w:rsidP="00000000" w:rsidRDefault="00000000" w:rsidRPr="00000000" w14:paraId="00000775">
      <w:pPr>
        <w:spacing w:before="4" w:line="140" w:lineRule="auto"/>
        <w:jc w:val="left"/>
        <w:rPr>
          <w:sz w:val="15"/>
          <w:szCs w:val="15"/>
        </w:rPr>
      </w:pPr>
      <w:r w:rsidDel="00000000" w:rsidR="00000000" w:rsidRPr="00000000">
        <w:rPr>
          <w:rtl w:val="0"/>
        </w:rPr>
      </w:r>
    </w:p>
    <w:p w:rsidR="00000000" w:rsidDel="00000000" w:rsidP="00000000" w:rsidRDefault="00000000" w:rsidRPr="00000000" w14:paraId="00000776">
      <w:pPr>
        <w:spacing w:line="200" w:lineRule="auto"/>
        <w:jc w:val="left"/>
        <w:rPr>
          <w:sz w:val="20"/>
          <w:szCs w:val="20"/>
        </w:rPr>
      </w:pPr>
      <w:r w:rsidDel="00000000" w:rsidR="00000000" w:rsidRPr="00000000">
        <w:rPr>
          <w:rtl w:val="0"/>
        </w:rPr>
      </w:r>
    </w:p>
    <w:p w:rsidR="00000000" w:rsidDel="00000000" w:rsidP="00000000" w:rsidRDefault="00000000" w:rsidRPr="00000000" w14:paraId="00000777">
      <w:pPr>
        <w:spacing w:line="200" w:lineRule="auto"/>
        <w:jc w:val="left"/>
        <w:rPr>
          <w:sz w:val="20"/>
          <w:szCs w:val="20"/>
        </w:rPr>
      </w:pPr>
      <w:r w:rsidDel="00000000" w:rsidR="00000000" w:rsidRPr="00000000">
        <w:rPr>
          <w:rtl w:val="0"/>
        </w:rPr>
      </w:r>
    </w:p>
    <w:p w:rsidR="00000000" w:rsidDel="00000000" w:rsidP="00000000" w:rsidRDefault="00000000" w:rsidRPr="00000000" w14:paraId="00000778">
      <w:pPr>
        <w:spacing w:line="200" w:lineRule="auto"/>
        <w:jc w:val="left"/>
        <w:rPr>
          <w:sz w:val="20"/>
          <w:szCs w:val="20"/>
        </w:rPr>
      </w:pPr>
      <w:r w:rsidDel="00000000" w:rsidR="00000000" w:rsidRPr="00000000">
        <w:rPr>
          <w:rtl w:val="0"/>
        </w:rPr>
      </w:r>
    </w:p>
    <w:p w:rsidR="00000000" w:rsidDel="00000000" w:rsidP="00000000" w:rsidRDefault="00000000" w:rsidRPr="00000000" w14:paraId="00000779">
      <w:pPr>
        <w:spacing w:line="378" w:lineRule="auto"/>
        <w:ind w:left="226" w:right="114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e0e0e"/>
          <w:sz w:val="23"/>
          <w:szCs w:val="23"/>
          <w:rtl w:val="0"/>
        </w:rPr>
        <w:t xml:space="preserve">ARTÍ</w:t>
      </w:r>
      <w:r w:rsidDel="00000000" w:rsidR="00000000" w:rsidRPr="00000000">
        <w:rPr>
          <w:rFonts w:ascii="Times New Roman" w:cs="Times New Roman" w:eastAsia="Times New Roman" w:hAnsi="Times New Roman"/>
          <w:color w:val="1d1d1d"/>
          <w:sz w:val="23"/>
          <w:szCs w:val="23"/>
          <w:rtl w:val="0"/>
        </w:rPr>
        <w:t xml:space="preserve">CU</w:t>
      </w:r>
      <w:r w:rsidDel="00000000" w:rsidR="00000000" w:rsidRPr="00000000">
        <w:rPr>
          <w:rFonts w:ascii="Times New Roman" w:cs="Times New Roman" w:eastAsia="Times New Roman" w:hAnsi="Times New Roman"/>
          <w:color w:val="0e0e0e"/>
          <w:sz w:val="23"/>
          <w:szCs w:val="23"/>
          <w:rtl w:val="0"/>
        </w:rPr>
        <w:t xml:space="preserve">LO  65.6.-  CAD</w:t>
      </w:r>
      <w:r w:rsidDel="00000000" w:rsidR="00000000" w:rsidRPr="00000000">
        <w:rPr>
          <w:rFonts w:ascii="Times New Roman" w:cs="Times New Roman" w:eastAsia="Times New Roman" w:hAnsi="Times New Roman"/>
          <w:color w:val="1d1d1d"/>
          <w:sz w:val="23"/>
          <w:szCs w:val="23"/>
          <w:rtl w:val="0"/>
        </w:rPr>
        <w:t xml:space="preserve">U</w:t>
      </w:r>
      <w:r w:rsidDel="00000000" w:rsidR="00000000" w:rsidRPr="00000000">
        <w:rPr>
          <w:rFonts w:ascii="Times New Roman" w:cs="Times New Roman" w:eastAsia="Times New Roman" w:hAnsi="Times New Roman"/>
          <w:color w:val="0e0e0e"/>
          <w:sz w:val="23"/>
          <w:szCs w:val="23"/>
          <w:rtl w:val="0"/>
        </w:rPr>
        <w:t xml:space="preserve">CIDAD</w:t>
      </w:r>
      <w:r w:rsidDel="00000000" w:rsidR="00000000" w:rsidRPr="00000000">
        <w:rPr>
          <w:rFonts w:ascii="Times New Roman" w:cs="Times New Roman" w:eastAsia="Times New Roman" w:hAnsi="Times New Roman"/>
          <w:color w:val="1d1d1d"/>
          <w:sz w:val="23"/>
          <w:szCs w:val="23"/>
          <w:rtl w:val="0"/>
        </w:rPr>
        <w:t xml:space="preserve">:   E</w:t>
      </w:r>
      <w:r w:rsidDel="00000000" w:rsidR="00000000" w:rsidRPr="00000000">
        <w:rPr>
          <w:rFonts w:ascii="Times New Roman" w:cs="Times New Roman" w:eastAsia="Times New Roman" w:hAnsi="Times New Roman"/>
          <w:color w:val="0e0e0e"/>
          <w:sz w:val="23"/>
          <w:szCs w:val="23"/>
          <w:rtl w:val="0"/>
        </w:rPr>
        <w:t xml:space="preserve">l t</w:t>
      </w:r>
      <w:r w:rsidDel="00000000" w:rsidR="00000000" w:rsidRPr="00000000">
        <w:rPr>
          <w:rFonts w:ascii="Times New Roman" w:cs="Times New Roman" w:eastAsia="Times New Roman" w:hAnsi="Times New Roman"/>
          <w:color w:val="1d1d1d"/>
          <w:sz w:val="23"/>
          <w:szCs w:val="23"/>
          <w:rtl w:val="0"/>
        </w:rPr>
        <w:t xml:space="preserve">ra</w:t>
      </w:r>
      <w:r w:rsidDel="00000000" w:rsidR="00000000" w:rsidRPr="00000000">
        <w:rPr>
          <w:rFonts w:ascii="Times New Roman" w:cs="Times New Roman" w:eastAsia="Times New Roman" w:hAnsi="Times New Roman"/>
          <w:color w:val="0e0e0e"/>
          <w:sz w:val="23"/>
          <w:szCs w:val="23"/>
          <w:rtl w:val="0"/>
        </w:rPr>
        <w:t xml:space="preserve">b</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j</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r qu</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o </w:t>
      </w:r>
      <w:r w:rsidDel="00000000" w:rsidR="00000000" w:rsidRPr="00000000">
        <w:rPr>
          <w:rFonts w:ascii="Times New Roman" w:cs="Times New Roman" w:eastAsia="Times New Roman" w:hAnsi="Times New Roman"/>
          <w:color w:val="0e0e0e"/>
          <w:sz w:val="23"/>
          <w:szCs w:val="23"/>
          <w:rtl w:val="0"/>
        </w:rPr>
        <w:t xml:space="preserve">h</w:t>
      </w:r>
      <w:r w:rsidDel="00000000" w:rsidR="00000000" w:rsidRPr="00000000">
        <w:rPr>
          <w:rFonts w:ascii="Times New Roman" w:cs="Times New Roman" w:eastAsia="Times New Roman" w:hAnsi="Times New Roman"/>
          <w:color w:val="1d1d1d"/>
          <w:sz w:val="23"/>
          <w:szCs w:val="23"/>
          <w:rtl w:val="0"/>
        </w:rPr>
        <w:t xml:space="preserve">aga </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so  de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L</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ce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nvierno  d</w:t>
      </w:r>
      <w:r w:rsidDel="00000000" w:rsidR="00000000" w:rsidRPr="00000000">
        <w:rPr>
          <w:rFonts w:ascii="Times New Roman" w:cs="Times New Roman" w:eastAsia="Times New Roman" w:hAnsi="Times New Roman"/>
          <w:color w:val="0e0e0e"/>
          <w:sz w:val="23"/>
          <w:szCs w:val="23"/>
          <w:rtl w:val="0"/>
        </w:rPr>
        <w:t xml:space="preserve">e</w:t>
      </w:r>
      <w:r w:rsidDel="00000000" w:rsidR="00000000" w:rsidRPr="00000000">
        <w:rPr>
          <w:rFonts w:ascii="Times New Roman" w:cs="Times New Roman" w:eastAsia="Times New Roman" w:hAnsi="Times New Roman"/>
          <w:color w:val="1d1d1d"/>
          <w:sz w:val="23"/>
          <w:szCs w:val="23"/>
          <w:rtl w:val="0"/>
        </w:rPr>
        <w:t xml:space="preserve">ntro de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os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apsos  </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n</w:t>
      </w:r>
      <w:r w:rsidDel="00000000" w:rsidR="00000000" w:rsidRPr="00000000">
        <w:rPr>
          <w:rFonts w:ascii="Times New Roman" w:cs="Times New Roman" w:eastAsia="Times New Roman" w:hAnsi="Times New Roman"/>
          <w:color w:val="0e0e0e"/>
          <w:sz w:val="23"/>
          <w:szCs w:val="23"/>
          <w:rtl w:val="0"/>
        </w:rPr>
        <w:t xml:space="preserve">di</w:t>
      </w:r>
      <w:r w:rsidDel="00000000" w:rsidR="00000000" w:rsidRPr="00000000">
        <w:rPr>
          <w:rFonts w:ascii="Times New Roman" w:cs="Times New Roman" w:eastAsia="Times New Roman" w:hAnsi="Times New Roman"/>
          <w:color w:val="1d1d1d"/>
          <w:sz w:val="23"/>
          <w:szCs w:val="23"/>
          <w:rtl w:val="0"/>
        </w:rPr>
        <w:t xml:space="preserve">ca</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o  e</w:t>
      </w:r>
      <w:r w:rsidDel="00000000" w:rsidR="00000000" w:rsidRPr="00000000">
        <w:rPr>
          <w:rFonts w:ascii="Times New Roman" w:cs="Times New Roman" w:eastAsia="Times New Roman" w:hAnsi="Times New Roman"/>
          <w:color w:val="0e0e0e"/>
          <w:sz w:val="23"/>
          <w:szCs w:val="23"/>
          <w:rtl w:val="0"/>
        </w:rPr>
        <w:t xml:space="preserve">n </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art</w:t>
      </w:r>
      <w:r w:rsidDel="00000000" w:rsidR="00000000" w:rsidRPr="00000000">
        <w:rPr>
          <w:rFonts w:ascii="Times New Roman" w:cs="Times New Roman" w:eastAsia="Times New Roman" w:hAnsi="Times New Roman"/>
          <w:color w:val="0e0e0e"/>
          <w:sz w:val="23"/>
          <w:szCs w:val="23"/>
          <w:rtl w:val="0"/>
        </w:rPr>
        <w:t xml:space="preserve">ículo  </w:t>
      </w:r>
      <w:r w:rsidDel="00000000" w:rsidR="00000000" w:rsidRPr="00000000">
        <w:rPr>
          <w:rFonts w:ascii="Times New Roman" w:cs="Times New Roman" w:eastAsia="Times New Roman" w:hAnsi="Times New Roman"/>
          <w:color w:val="1d1d1d"/>
          <w:sz w:val="23"/>
          <w:szCs w:val="23"/>
          <w:rtl w:val="0"/>
        </w:rPr>
        <w:t xml:space="preserve">65</w:t>
      </w:r>
      <w:r w:rsidDel="00000000" w:rsidR="00000000" w:rsidRPr="00000000">
        <w:rPr>
          <w:rFonts w:ascii="Times New Roman" w:cs="Times New Roman" w:eastAsia="Times New Roman" w:hAnsi="Times New Roman"/>
          <w:color w:val="0e0e0e"/>
          <w:sz w:val="23"/>
          <w:szCs w:val="23"/>
          <w:rtl w:val="0"/>
        </w:rPr>
        <w:t xml:space="preserve">.1</w:t>
      </w:r>
      <w:r w:rsidDel="00000000" w:rsidR="00000000" w:rsidRPr="00000000">
        <w:rPr>
          <w:rFonts w:ascii="Times New Roman" w:cs="Times New Roman" w:eastAsia="Times New Roman" w:hAnsi="Times New Roman"/>
          <w:color w:val="1d1d1d"/>
          <w:sz w:val="23"/>
          <w:szCs w:val="23"/>
          <w:rtl w:val="0"/>
        </w:rPr>
        <w:t xml:space="preserve">.</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rd</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á a</w:t>
      </w:r>
      <w:r w:rsidDel="00000000" w:rsidR="00000000" w:rsidRPr="00000000">
        <w:rPr>
          <w:rFonts w:ascii="Times New Roman" w:cs="Times New Roman" w:eastAsia="Times New Roman" w:hAnsi="Times New Roman"/>
          <w:color w:val="0e0e0e"/>
          <w:sz w:val="23"/>
          <w:szCs w:val="23"/>
          <w:rtl w:val="0"/>
        </w:rPr>
        <w:t xml:space="preserve">ut</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m</w:t>
      </w:r>
      <w:r w:rsidDel="00000000" w:rsidR="00000000" w:rsidRPr="00000000">
        <w:rPr>
          <w:rFonts w:ascii="Times New Roman" w:cs="Times New Roman" w:eastAsia="Times New Roman" w:hAnsi="Times New Roman"/>
          <w:color w:val="1d1d1d"/>
          <w:sz w:val="23"/>
          <w:szCs w:val="23"/>
          <w:rtl w:val="0"/>
        </w:rPr>
        <w:t xml:space="preserve">át</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ca</w:t>
      </w:r>
      <w:r w:rsidDel="00000000" w:rsidR="00000000" w:rsidRPr="00000000">
        <w:rPr>
          <w:rFonts w:ascii="Times New Roman" w:cs="Times New Roman" w:eastAsia="Times New Roman" w:hAnsi="Times New Roman"/>
          <w:color w:val="0e0e0e"/>
          <w:sz w:val="23"/>
          <w:szCs w:val="23"/>
          <w:rtl w:val="0"/>
        </w:rPr>
        <w:t xml:space="preserve">m</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t</w:t>
      </w:r>
      <w:r w:rsidDel="00000000" w:rsidR="00000000" w:rsidRPr="00000000">
        <w:rPr>
          <w:rFonts w:ascii="Times New Roman" w:cs="Times New Roman" w:eastAsia="Times New Roman" w:hAnsi="Times New Roman"/>
          <w:color w:val="0e0e0e"/>
          <w:sz w:val="23"/>
          <w:szCs w:val="23"/>
          <w:rtl w:val="0"/>
        </w:rPr>
        <w:t xml:space="preserve">e  </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l d</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ec</w:t>
      </w:r>
      <w:r w:rsidDel="00000000" w:rsidR="00000000" w:rsidRPr="00000000">
        <w:rPr>
          <w:rFonts w:ascii="Times New Roman" w:cs="Times New Roman" w:eastAsia="Times New Roman" w:hAnsi="Times New Roman"/>
          <w:color w:val="0e0e0e"/>
          <w:sz w:val="23"/>
          <w:szCs w:val="23"/>
          <w:rtl w:val="0"/>
        </w:rPr>
        <w:t xml:space="preserve">h</w:t>
      </w:r>
      <w:r w:rsidDel="00000000" w:rsidR="00000000" w:rsidRPr="00000000">
        <w:rPr>
          <w:rFonts w:ascii="Times New Roman" w:cs="Times New Roman" w:eastAsia="Times New Roman" w:hAnsi="Times New Roman"/>
          <w:color w:val="1d1d1d"/>
          <w:sz w:val="23"/>
          <w:szCs w:val="23"/>
          <w:rtl w:val="0"/>
        </w:rPr>
        <w:t xml:space="preserve">o   a</w:t>
      </w:r>
      <w:r w:rsidDel="00000000" w:rsidR="00000000" w:rsidRPr="00000000">
        <w:rPr>
          <w:rFonts w:ascii="Times New Roman" w:cs="Times New Roman" w:eastAsia="Times New Roman" w:hAnsi="Times New Roman"/>
          <w:color w:val="0e0e0e"/>
          <w:sz w:val="23"/>
          <w:szCs w:val="23"/>
          <w:rtl w:val="0"/>
        </w:rPr>
        <w:t xml:space="preserve">l  be</w:t>
      </w:r>
      <w:r w:rsidDel="00000000" w:rsidR="00000000" w:rsidRPr="00000000">
        <w:rPr>
          <w:rFonts w:ascii="Times New Roman" w:cs="Times New Roman" w:eastAsia="Times New Roman" w:hAnsi="Times New Roman"/>
          <w:color w:val="1d1d1d"/>
          <w:sz w:val="23"/>
          <w:szCs w:val="23"/>
          <w:rtl w:val="0"/>
        </w:rPr>
        <w:t xml:space="preserve">nefic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o   y  </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o  ge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era</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á   co</w:t>
      </w:r>
      <w:r w:rsidDel="00000000" w:rsidR="00000000" w:rsidRPr="00000000">
        <w:rPr>
          <w:rFonts w:ascii="Times New Roman" w:cs="Times New Roman" w:eastAsia="Times New Roman" w:hAnsi="Times New Roman"/>
          <w:color w:val="0e0e0e"/>
          <w:sz w:val="23"/>
          <w:szCs w:val="23"/>
          <w:rtl w:val="0"/>
        </w:rPr>
        <w:t xml:space="preserve">mp</w:t>
      </w:r>
      <w:r w:rsidDel="00000000" w:rsidR="00000000" w:rsidRPr="00000000">
        <w:rPr>
          <w:rFonts w:ascii="Times New Roman" w:cs="Times New Roman" w:eastAsia="Times New Roman" w:hAnsi="Times New Roman"/>
          <w:color w:val="1d1d1d"/>
          <w:sz w:val="23"/>
          <w:szCs w:val="23"/>
          <w:rtl w:val="0"/>
        </w:rPr>
        <w:t xml:space="preserve">ensac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ó</w:t>
      </w:r>
      <w:r w:rsidDel="00000000" w:rsidR="00000000" w:rsidRPr="00000000">
        <w:rPr>
          <w:rFonts w:ascii="Times New Roman" w:cs="Times New Roman" w:eastAsia="Times New Roman" w:hAnsi="Times New Roman"/>
          <w:color w:val="0e0e0e"/>
          <w:sz w:val="23"/>
          <w:szCs w:val="23"/>
          <w:rtl w:val="0"/>
        </w:rPr>
        <w:t xml:space="preserve">n   </w:t>
      </w:r>
      <w:r w:rsidDel="00000000" w:rsidR="00000000" w:rsidRPr="00000000">
        <w:rPr>
          <w:rFonts w:ascii="Times New Roman" w:cs="Times New Roman" w:eastAsia="Times New Roman" w:hAnsi="Times New Roman"/>
          <w:color w:val="1d1d1d"/>
          <w:sz w:val="23"/>
          <w:szCs w:val="23"/>
          <w:rtl w:val="0"/>
        </w:rPr>
        <w:t xml:space="preserve">eco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ó</w:t>
      </w:r>
      <w:r w:rsidDel="00000000" w:rsidR="00000000" w:rsidRPr="00000000">
        <w:rPr>
          <w:rFonts w:ascii="Times New Roman" w:cs="Times New Roman" w:eastAsia="Times New Roman" w:hAnsi="Times New Roman"/>
          <w:color w:val="0e0e0e"/>
          <w:sz w:val="23"/>
          <w:szCs w:val="23"/>
          <w:rtl w:val="0"/>
        </w:rPr>
        <w:t xml:space="preserve">mi</w:t>
      </w:r>
      <w:r w:rsidDel="00000000" w:rsidR="00000000" w:rsidRPr="00000000">
        <w:rPr>
          <w:rFonts w:ascii="Times New Roman" w:cs="Times New Roman" w:eastAsia="Times New Roman" w:hAnsi="Times New Roman"/>
          <w:color w:val="1d1d1d"/>
          <w:sz w:val="23"/>
          <w:szCs w:val="23"/>
          <w:rtl w:val="0"/>
        </w:rPr>
        <w:t xml:space="preserve">ca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a  exce</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ó</w:t>
      </w:r>
      <w:r w:rsidDel="00000000" w:rsidR="00000000" w:rsidRPr="00000000">
        <w:rPr>
          <w:rFonts w:ascii="Times New Roman" w:cs="Times New Roman" w:eastAsia="Times New Roman" w:hAnsi="Times New Roman"/>
          <w:color w:val="0e0e0e"/>
          <w:sz w:val="23"/>
          <w:szCs w:val="23"/>
          <w:rtl w:val="0"/>
        </w:rPr>
        <w:t xml:space="preserve">n   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i</w:t>
      </w:r>
      <w:r w:rsidDel="00000000" w:rsidR="00000000" w:rsidRPr="00000000">
        <w:rPr>
          <w:rFonts w:ascii="Times New Roman" w:cs="Times New Roman" w:eastAsia="Times New Roman" w:hAnsi="Times New Roman"/>
          <w:color w:val="0e0e0e"/>
          <w:sz w:val="23"/>
          <w:szCs w:val="23"/>
          <w:rtl w:val="0"/>
        </w:rPr>
        <w:t xml:space="preserve">nt</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r</w:t>
      </w:r>
      <w:r w:rsidDel="00000000" w:rsidR="00000000" w:rsidRPr="00000000">
        <w:rPr>
          <w:rFonts w:ascii="Times New Roman" w:cs="Times New Roman" w:eastAsia="Times New Roman" w:hAnsi="Times New Roman"/>
          <w:color w:val="0e0e0e"/>
          <w:sz w:val="23"/>
          <w:szCs w:val="23"/>
          <w:rtl w:val="0"/>
        </w:rPr>
        <w:t xml:space="preserve">up</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ó</w:t>
      </w:r>
      <w:r w:rsidDel="00000000" w:rsidR="00000000" w:rsidRPr="00000000">
        <w:rPr>
          <w:rFonts w:ascii="Times New Roman" w:cs="Times New Roman" w:eastAsia="Times New Roman" w:hAnsi="Times New Roman"/>
          <w:color w:val="0e0e0e"/>
          <w:sz w:val="23"/>
          <w:szCs w:val="23"/>
          <w:rtl w:val="0"/>
        </w:rPr>
        <w:t xml:space="preserve">n </w:t>
      </w:r>
      <w:r w:rsidDel="00000000" w:rsidR="00000000" w:rsidRPr="00000000">
        <w:rPr>
          <w:rFonts w:ascii="Times New Roman" w:cs="Times New Roman" w:eastAsia="Times New Roman" w:hAnsi="Times New Roman"/>
          <w:color w:val="1d1d1d"/>
          <w:sz w:val="23"/>
          <w:szCs w:val="23"/>
          <w:rtl w:val="0"/>
        </w:rPr>
        <w:t xml:space="preserve">por razo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es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serv</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e0e0e"/>
          <w:sz w:val="23"/>
          <w:szCs w:val="23"/>
          <w:rtl w:val="0"/>
        </w:rPr>
        <w:t xml:space="preserve">opt</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nd</w:t>
      </w:r>
      <w:r w:rsidDel="00000000" w:rsidR="00000000" w:rsidRPr="00000000">
        <w:rPr>
          <w:rFonts w:ascii="Times New Roman" w:cs="Times New Roman" w:eastAsia="Times New Roman" w:hAnsi="Times New Roman"/>
          <w:color w:val="1d1d1d"/>
          <w:sz w:val="23"/>
          <w:szCs w:val="23"/>
          <w:rtl w:val="0"/>
        </w:rPr>
        <w:t xml:space="preserve">o 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tra</w:t>
      </w:r>
      <w:r w:rsidDel="00000000" w:rsidR="00000000" w:rsidRPr="00000000">
        <w:rPr>
          <w:rFonts w:ascii="Times New Roman" w:cs="Times New Roman" w:eastAsia="Times New Roman" w:hAnsi="Times New Roman"/>
          <w:color w:val="0e0e0e"/>
          <w:sz w:val="23"/>
          <w:szCs w:val="23"/>
          <w:rtl w:val="0"/>
        </w:rPr>
        <w:t xml:space="preserve">b</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j</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r p</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r un</w:t>
      </w:r>
      <w:r w:rsidDel="00000000" w:rsidR="00000000" w:rsidRPr="00000000">
        <w:rPr>
          <w:rFonts w:ascii="Times New Roman" w:cs="Times New Roman" w:eastAsia="Times New Roman" w:hAnsi="Times New Roman"/>
          <w:color w:val="1d1d1d"/>
          <w:sz w:val="23"/>
          <w:szCs w:val="23"/>
          <w:rtl w:val="0"/>
        </w:rPr>
        <w:t xml:space="preserve">a pró</w:t>
      </w:r>
      <w:r w:rsidDel="00000000" w:rsidR="00000000" w:rsidRPr="00000000">
        <w:rPr>
          <w:rFonts w:ascii="Times New Roman" w:cs="Times New Roman" w:eastAsia="Times New Roman" w:hAnsi="Times New Roman"/>
          <w:color w:val="0e0e0e"/>
          <w:sz w:val="23"/>
          <w:szCs w:val="23"/>
          <w:rtl w:val="0"/>
        </w:rPr>
        <w:t xml:space="preserve">rr</w:t>
      </w:r>
      <w:r w:rsidDel="00000000" w:rsidR="00000000" w:rsidRPr="00000000">
        <w:rPr>
          <w:rFonts w:ascii="Times New Roman" w:cs="Times New Roman" w:eastAsia="Times New Roman" w:hAnsi="Times New Roman"/>
          <w:color w:val="1d1d1d"/>
          <w:sz w:val="23"/>
          <w:szCs w:val="23"/>
          <w:rtl w:val="0"/>
        </w:rPr>
        <w:t xml:space="preserve">oga o e</w:t>
      </w:r>
      <w:r w:rsidDel="00000000" w:rsidR="00000000" w:rsidRPr="00000000">
        <w:rPr>
          <w:rFonts w:ascii="Times New Roman" w:cs="Times New Roman" w:eastAsia="Times New Roman" w:hAnsi="Times New Roman"/>
          <w:color w:val="0e0e0e"/>
          <w:sz w:val="23"/>
          <w:szCs w:val="23"/>
          <w:rtl w:val="0"/>
        </w:rPr>
        <w:t xml:space="preserve">l p</w:t>
      </w:r>
      <w:r w:rsidDel="00000000" w:rsidR="00000000" w:rsidRPr="00000000">
        <w:rPr>
          <w:rFonts w:ascii="Times New Roman" w:cs="Times New Roman" w:eastAsia="Times New Roman" w:hAnsi="Times New Roman"/>
          <w:color w:val="1d1d1d"/>
          <w:sz w:val="23"/>
          <w:szCs w:val="23"/>
          <w:rtl w:val="0"/>
        </w:rPr>
        <w:t xml:space="preserve">ago de e</w:t>
      </w:r>
      <w:r w:rsidDel="00000000" w:rsidR="00000000" w:rsidRPr="00000000">
        <w:rPr>
          <w:rFonts w:ascii="Times New Roman" w:cs="Times New Roman" w:eastAsia="Times New Roman" w:hAnsi="Times New Roman"/>
          <w:color w:val="3d3d3d"/>
          <w:sz w:val="23"/>
          <w:szCs w:val="23"/>
          <w:rtl w:val="0"/>
        </w:rPr>
        <w:t xml:space="preserve">s</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tl w:val="0"/>
        </w:rPr>
      </w:r>
    </w:p>
    <w:p w:rsidR="00000000" w:rsidDel="00000000" w:rsidP="00000000" w:rsidRDefault="00000000" w:rsidRPr="00000000" w14:paraId="0000077A">
      <w:pPr>
        <w:spacing w:line="200" w:lineRule="auto"/>
        <w:jc w:val="left"/>
        <w:rPr>
          <w:sz w:val="20"/>
          <w:szCs w:val="20"/>
        </w:rPr>
      </w:pPr>
      <w:r w:rsidDel="00000000" w:rsidR="00000000" w:rsidRPr="00000000">
        <w:rPr>
          <w:rtl w:val="0"/>
        </w:rPr>
      </w:r>
    </w:p>
    <w:p w:rsidR="00000000" w:rsidDel="00000000" w:rsidP="00000000" w:rsidRDefault="00000000" w:rsidRPr="00000000" w14:paraId="0000077B">
      <w:pPr>
        <w:spacing w:before="12" w:line="260" w:lineRule="auto"/>
        <w:jc w:val="left"/>
        <w:rPr>
          <w:sz w:val="26"/>
          <w:szCs w:val="26"/>
        </w:rPr>
      </w:pPr>
      <w:r w:rsidDel="00000000" w:rsidR="00000000" w:rsidRPr="00000000">
        <w:rPr>
          <w:rtl w:val="0"/>
        </w:rPr>
      </w:r>
    </w:p>
    <w:p w:rsidR="00000000" w:rsidDel="00000000" w:rsidP="00000000" w:rsidRDefault="00000000" w:rsidRPr="00000000" w14:paraId="0000077C">
      <w:pPr>
        <w:ind w:left="226" w:right="5207"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APÍT</w:t>
      </w:r>
      <w:r w:rsidDel="00000000" w:rsidR="00000000" w:rsidRPr="00000000">
        <w:rPr>
          <w:rFonts w:ascii="Times New Roman" w:cs="Times New Roman" w:eastAsia="Times New Roman" w:hAnsi="Times New Roman"/>
          <w:color w:val="1d1d1d"/>
          <w:sz w:val="23"/>
          <w:szCs w:val="23"/>
          <w:rtl w:val="0"/>
        </w:rPr>
        <w:t xml:space="preserve">UL</w:t>
      </w:r>
      <w:r w:rsidDel="00000000" w:rsidR="00000000" w:rsidRPr="00000000">
        <w:rPr>
          <w:rFonts w:ascii="Times New Roman" w:cs="Times New Roman" w:eastAsia="Times New Roman" w:hAnsi="Times New Roman"/>
          <w:color w:val="0e0e0e"/>
          <w:sz w:val="23"/>
          <w:szCs w:val="23"/>
          <w:rtl w:val="0"/>
        </w:rPr>
        <w:t xml:space="preserve">O </w:t>
      </w:r>
      <w:r w:rsidDel="00000000" w:rsidR="00000000" w:rsidRPr="00000000">
        <w:rPr>
          <w:rFonts w:ascii="Times New Roman" w:cs="Times New Roman" w:eastAsia="Times New Roman" w:hAnsi="Times New Roman"/>
          <w:b w:val="1"/>
          <w:color w:val="0e0e0e"/>
          <w:sz w:val="24"/>
          <w:szCs w:val="24"/>
          <w:rtl w:val="0"/>
        </w:rPr>
        <w:t xml:space="preserve">11</w:t>
      </w:r>
      <w:r w:rsidDel="00000000" w:rsidR="00000000" w:rsidRPr="00000000">
        <w:rPr>
          <w:rFonts w:ascii="Times New Roman" w:cs="Times New Roman" w:eastAsia="Times New Roman" w:hAnsi="Times New Roman"/>
          <w:b w:val="1"/>
          <w:color w:val="1d1d1d"/>
          <w:sz w:val="24"/>
          <w:szCs w:val="24"/>
          <w:rtl w:val="0"/>
        </w:rPr>
        <w:t xml:space="preserve">: </w:t>
      </w:r>
      <w:r w:rsidDel="00000000" w:rsidR="00000000" w:rsidRPr="00000000">
        <w:rPr>
          <w:rFonts w:ascii="Times New Roman" w:cs="Times New Roman" w:eastAsia="Times New Roman" w:hAnsi="Times New Roman"/>
          <w:color w:val="0e0e0e"/>
          <w:sz w:val="23"/>
          <w:szCs w:val="23"/>
          <w:rtl w:val="0"/>
        </w:rPr>
        <w:t xml:space="preserve">LIC</w:t>
      </w:r>
      <w:r w:rsidDel="00000000" w:rsidR="00000000" w:rsidRPr="00000000">
        <w:rPr>
          <w:rFonts w:ascii="Times New Roman" w:cs="Times New Roman" w:eastAsia="Times New Roman" w:hAnsi="Times New Roman"/>
          <w:color w:val="1d1d1d"/>
          <w:sz w:val="23"/>
          <w:szCs w:val="23"/>
          <w:rtl w:val="0"/>
        </w:rPr>
        <w:t xml:space="preserve">EN</w:t>
      </w:r>
      <w:r w:rsidDel="00000000" w:rsidR="00000000" w:rsidRPr="00000000">
        <w:rPr>
          <w:rFonts w:ascii="Times New Roman" w:cs="Times New Roman" w:eastAsia="Times New Roman" w:hAnsi="Times New Roman"/>
          <w:color w:val="0e0e0e"/>
          <w:sz w:val="23"/>
          <w:szCs w:val="23"/>
          <w:rtl w:val="0"/>
        </w:rPr>
        <w:t xml:space="preserve">CIAS </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SPECIALES.</w:t>
      </w:r>
      <w:r w:rsidDel="00000000" w:rsidR="00000000" w:rsidRPr="00000000">
        <w:rPr>
          <w:rtl w:val="0"/>
        </w:rPr>
      </w:r>
    </w:p>
    <w:p w:rsidR="00000000" w:rsidDel="00000000" w:rsidP="00000000" w:rsidRDefault="00000000" w:rsidRPr="00000000" w14:paraId="0000077D">
      <w:pPr>
        <w:spacing w:before="7" w:line="140" w:lineRule="auto"/>
        <w:jc w:val="left"/>
        <w:rPr>
          <w:sz w:val="14"/>
          <w:szCs w:val="14"/>
        </w:rPr>
      </w:pPr>
      <w:r w:rsidDel="00000000" w:rsidR="00000000" w:rsidRPr="00000000">
        <w:rPr>
          <w:rtl w:val="0"/>
        </w:rPr>
      </w:r>
    </w:p>
    <w:p w:rsidR="00000000" w:rsidDel="00000000" w:rsidP="00000000" w:rsidRDefault="00000000" w:rsidRPr="00000000" w14:paraId="0000077E">
      <w:pPr>
        <w:spacing w:line="200" w:lineRule="auto"/>
        <w:jc w:val="left"/>
        <w:rPr>
          <w:sz w:val="20"/>
          <w:szCs w:val="20"/>
        </w:rPr>
      </w:pPr>
      <w:r w:rsidDel="00000000" w:rsidR="00000000" w:rsidRPr="00000000">
        <w:rPr>
          <w:rtl w:val="0"/>
        </w:rPr>
      </w:r>
    </w:p>
    <w:p w:rsidR="00000000" w:rsidDel="00000000" w:rsidP="00000000" w:rsidRDefault="00000000" w:rsidRPr="00000000" w14:paraId="0000077F">
      <w:pPr>
        <w:spacing w:line="200" w:lineRule="auto"/>
        <w:jc w:val="left"/>
        <w:rPr>
          <w:sz w:val="20"/>
          <w:szCs w:val="20"/>
        </w:rPr>
      </w:pPr>
      <w:r w:rsidDel="00000000" w:rsidR="00000000" w:rsidRPr="00000000">
        <w:rPr>
          <w:rtl w:val="0"/>
        </w:rPr>
      </w:r>
    </w:p>
    <w:p w:rsidR="00000000" w:rsidDel="00000000" w:rsidP="00000000" w:rsidRDefault="00000000" w:rsidRPr="00000000" w14:paraId="00000780">
      <w:pPr>
        <w:spacing w:line="378" w:lineRule="auto"/>
        <w:ind w:left="226" w:right="114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RTÍCULO 66.- </w:t>
      </w:r>
      <w:r w:rsidDel="00000000" w:rsidR="00000000" w:rsidRPr="00000000">
        <w:rPr>
          <w:rFonts w:ascii="Times New Roman" w:cs="Times New Roman" w:eastAsia="Times New Roman" w:hAnsi="Times New Roman"/>
          <w:color w:val="1d1d1d"/>
          <w:sz w:val="23"/>
          <w:szCs w:val="23"/>
          <w:rtl w:val="0"/>
        </w:rPr>
        <w:t xml:space="preserve">Las lice</w:t>
      </w:r>
      <w:r w:rsidDel="00000000" w:rsidR="00000000" w:rsidRPr="00000000">
        <w:rPr>
          <w:rFonts w:ascii="Times New Roman" w:cs="Times New Roman" w:eastAsia="Times New Roman" w:hAnsi="Times New Roman"/>
          <w:color w:val="0e0e0e"/>
          <w:sz w:val="23"/>
          <w:szCs w:val="23"/>
          <w:rtl w:val="0"/>
        </w:rPr>
        <w:t xml:space="preserve">nci</w:t>
      </w:r>
      <w:r w:rsidDel="00000000" w:rsidR="00000000" w:rsidRPr="00000000">
        <w:rPr>
          <w:rFonts w:ascii="Times New Roman" w:cs="Times New Roman" w:eastAsia="Times New Roman" w:hAnsi="Times New Roman"/>
          <w:color w:val="1d1d1d"/>
          <w:sz w:val="23"/>
          <w:szCs w:val="23"/>
          <w:rtl w:val="0"/>
        </w:rPr>
        <w:t xml:space="preserve">as </w:t>
      </w:r>
      <w:r w:rsidDel="00000000" w:rsidR="00000000" w:rsidRPr="00000000">
        <w:rPr>
          <w:rFonts w:ascii="Times New Roman" w:cs="Times New Roman" w:eastAsia="Times New Roman" w:hAnsi="Times New Roman"/>
          <w:color w:val="0e0e0e"/>
          <w:sz w:val="23"/>
          <w:szCs w:val="23"/>
          <w:rtl w:val="0"/>
        </w:rPr>
        <w:t xml:space="preserve">e</w:t>
      </w:r>
      <w:r w:rsidDel="00000000" w:rsidR="00000000" w:rsidRPr="00000000">
        <w:rPr>
          <w:rFonts w:ascii="Times New Roman" w:cs="Times New Roman" w:eastAsia="Times New Roman" w:hAnsi="Times New Roman"/>
          <w:color w:val="1d1d1d"/>
          <w:sz w:val="23"/>
          <w:szCs w:val="23"/>
          <w:rtl w:val="0"/>
        </w:rPr>
        <w:t xml:space="preserve">s</w:t>
      </w:r>
      <w:r w:rsidDel="00000000" w:rsidR="00000000" w:rsidRPr="00000000">
        <w:rPr>
          <w:rFonts w:ascii="Times New Roman" w:cs="Times New Roman" w:eastAsia="Times New Roman" w:hAnsi="Times New Roman"/>
          <w:color w:val="0e0e0e"/>
          <w:sz w:val="23"/>
          <w:szCs w:val="23"/>
          <w:rtl w:val="0"/>
        </w:rPr>
        <w:t xml:space="preserve">pe</w:t>
      </w:r>
      <w:r w:rsidDel="00000000" w:rsidR="00000000" w:rsidRPr="00000000">
        <w:rPr>
          <w:rFonts w:ascii="Times New Roman" w:cs="Times New Roman" w:eastAsia="Times New Roman" w:hAnsi="Times New Roman"/>
          <w:color w:val="1d1d1d"/>
          <w:sz w:val="23"/>
          <w:szCs w:val="23"/>
          <w:rtl w:val="0"/>
        </w:rPr>
        <w:t xml:space="preserve">cia</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es se aco</w:t>
      </w:r>
      <w:r w:rsidDel="00000000" w:rsidR="00000000" w:rsidRPr="00000000">
        <w:rPr>
          <w:rFonts w:ascii="Times New Roman" w:cs="Times New Roman" w:eastAsia="Times New Roman" w:hAnsi="Times New Roman"/>
          <w:color w:val="0e0e0e"/>
          <w:sz w:val="23"/>
          <w:szCs w:val="23"/>
          <w:rtl w:val="0"/>
        </w:rPr>
        <w:t xml:space="preserve">rd</w:t>
      </w:r>
      <w:r w:rsidDel="00000000" w:rsidR="00000000" w:rsidRPr="00000000">
        <w:rPr>
          <w:rFonts w:ascii="Times New Roman" w:cs="Times New Roman" w:eastAsia="Times New Roman" w:hAnsi="Times New Roman"/>
          <w:color w:val="1d1d1d"/>
          <w:sz w:val="23"/>
          <w:szCs w:val="23"/>
          <w:rtl w:val="0"/>
        </w:rPr>
        <w:t xml:space="preserve">ará</w:t>
      </w:r>
      <w:r w:rsidDel="00000000" w:rsidR="00000000" w:rsidRPr="00000000">
        <w:rPr>
          <w:rFonts w:ascii="Times New Roman" w:cs="Times New Roman" w:eastAsia="Times New Roman" w:hAnsi="Times New Roman"/>
          <w:color w:val="0e0e0e"/>
          <w:sz w:val="23"/>
          <w:szCs w:val="23"/>
          <w:rtl w:val="0"/>
        </w:rPr>
        <w:t xml:space="preserve">n </w:t>
      </w:r>
      <w:r w:rsidDel="00000000" w:rsidR="00000000" w:rsidRPr="00000000">
        <w:rPr>
          <w:rFonts w:ascii="Times New Roman" w:cs="Times New Roman" w:eastAsia="Times New Roman" w:hAnsi="Times New Roman"/>
          <w:color w:val="1d1d1d"/>
          <w:sz w:val="23"/>
          <w:szCs w:val="23"/>
          <w:rtl w:val="0"/>
        </w:rPr>
        <w:t xml:space="preserve">co</w:t>
      </w:r>
      <w:r w:rsidDel="00000000" w:rsidR="00000000" w:rsidRPr="00000000">
        <w:rPr>
          <w:rFonts w:ascii="Times New Roman" w:cs="Times New Roman" w:eastAsia="Times New Roman" w:hAnsi="Times New Roman"/>
          <w:color w:val="0e0e0e"/>
          <w:sz w:val="23"/>
          <w:szCs w:val="23"/>
          <w:rtl w:val="0"/>
        </w:rPr>
        <w:t xml:space="preserve">n </w:t>
      </w:r>
      <w:r w:rsidDel="00000000" w:rsidR="00000000" w:rsidRPr="00000000">
        <w:rPr>
          <w:rFonts w:ascii="Times New Roman" w:cs="Times New Roman" w:eastAsia="Times New Roman" w:hAnsi="Times New Roman"/>
          <w:color w:val="1d1d1d"/>
          <w:sz w:val="23"/>
          <w:szCs w:val="23"/>
          <w:rtl w:val="0"/>
        </w:rPr>
        <w:t xml:space="preserve">goce ín</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egro de </w:t>
      </w:r>
      <w:r w:rsidDel="00000000" w:rsidR="00000000" w:rsidRPr="00000000">
        <w:rPr>
          <w:rFonts w:ascii="Times New Roman" w:cs="Times New Roman" w:eastAsia="Times New Roman" w:hAnsi="Times New Roman"/>
          <w:color w:val="0e0e0e"/>
          <w:sz w:val="23"/>
          <w:szCs w:val="23"/>
          <w:rtl w:val="0"/>
        </w:rPr>
        <w:t xml:space="preserve">h</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b</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es s</w:t>
      </w:r>
      <w:r w:rsidDel="00000000" w:rsidR="00000000" w:rsidRPr="00000000">
        <w:rPr>
          <w:rFonts w:ascii="Times New Roman" w:cs="Times New Roman" w:eastAsia="Times New Roman" w:hAnsi="Times New Roman"/>
          <w:color w:val="0e0e0e"/>
          <w:sz w:val="23"/>
          <w:szCs w:val="23"/>
          <w:rtl w:val="0"/>
        </w:rPr>
        <w:t xml:space="preserve">uj</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os a a</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rt</w:t>
      </w:r>
      <w:r w:rsidDel="00000000" w:rsidR="00000000" w:rsidRPr="00000000">
        <w:rPr>
          <w:rFonts w:ascii="Times New Roman" w:cs="Times New Roman" w:eastAsia="Times New Roman" w:hAnsi="Times New Roman"/>
          <w:color w:val="1d1d1d"/>
          <w:sz w:val="23"/>
          <w:szCs w:val="23"/>
          <w:rtl w:val="0"/>
        </w:rPr>
        <w:t xml:space="preserve">es y </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tr</w:t>
      </w:r>
      <w:r w:rsidDel="00000000" w:rsidR="00000000" w:rsidRPr="00000000">
        <w:rPr>
          <w:rFonts w:ascii="Times New Roman" w:cs="Times New Roman" w:eastAsia="Times New Roman" w:hAnsi="Times New Roman"/>
          <w:color w:val="0e0e0e"/>
          <w:sz w:val="23"/>
          <w:szCs w:val="23"/>
          <w:rtl w:val="0"/>
        </w:rPr>
        <w:t xml:space="preserve">ibuci</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es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po</w:t>
      </w:r>
      <w:r w:rsidDel="00000000" w:rsidR="00000000" w:rsidRPr="00000000">
        <w:rPr>
          <w:rFonts w:ascii="Times New Roman" w:cs="Times New Roman" w:eastAsia="Times New Roman" w:hAnsi="Times New Roman"/>
          <w:color w:val="0e0e0e"/>
          <w:sz w:val="23"/>
          <w:szCs w:val="23"/>
          <w:rtl w:val="0"/>
        </w:rPr>
        <w:t xml:space="preserve">r l</w:t>
      </w:r>
      <w:r w:rsidDel="00000000" w:rsidR="00000000" w:rsidRPr="00000000">
        <w:rPr>
          <w:rFonts w:ascii="Times New Roman" w:cs="Times New Roman" w:eastAsia="Times New Roman" w:hAnsi="Times New Roman"/>
          <w:color w:val="1d1d1d"/>
          <w:sz w:val="23"/>
          <w:szCs w:val="23"/>
          <w:rtl w:val="0"/>
        </w:rPr>
        <w:t xml:space="preserve">os mo</w:t>
      </w:r>
      <w:r w:rsidDel="00000000" w:rsidR="00000000" w:rsidRPr="00000000">
        <w:rPr>
          <w:rFonts w:ascii="Times New Roman" w:cs="Times New Roman" w:eastAsia="Times New Roman" w:hAnsi="Times New Roman"/>
          <w:color w:val="0e0e0e"/>
          <w:sz w:val="23"/>
          <w:szCs w:val="23"/>
          <w:rtl w:val="0"/>
        </w:rPr>
        <w:t xml:space="preserve">ti</w:t>
      </w:r>
      <w:r w:rsidDel="00000000" w:rsidR="00000000" w:rsidRPr="00000000">
        <w:rPr>
          <w:rFonts w:ascii="Times New Roman" w:cs="Times New Roman" w:eastAsia="Times New Roman" w:hAnsi="Times New Roman"/>
          <w:color w:val="1d1d1d"/>
          <w:sz w:val="23"/>
          <w:szCs w:val="23"/>
          <w:rtl w:val="0"/>
        </w:rPr>
        <w:t xml:space="preserve">vos </w:t>
      </w:r>
      <w:r w:rsidDel="00000000" w:rsidR="00000000" w:rsidRPr="00000000">
        <w:rPr>
          <w:rFonts w:ascii="Times New Roman" w:cs="Times New Roman" w:eastAsia="Times New Roman" w:hAnsi="Times New Roman"/>
          <w:color w:val="0e0e0e"/>
          <w:sz w:val="23"/>
          <w:szCs w:val="23"/>
          <w:rtl w:val="0"/>
        </w:rPr>
        <w:t xml:space="preserve">qu</w:t>
      </w:r>
      <w:r w:rsidDel="00000000" w:rsidR="00000000" w:rsidRPr="00000000">
        <w:rPr>
          <w:rFonts w:ascii="Times New Roman" w:cs="Times New Roman" w:eastAsia="Times New Roman" w:hAnsi="Times New Roman"/>
          <w:color w:val="1d1d1d"/>
          <w:sz w:val="23"/>
          <w:szCs w:val="23"/>
          <w:rtl w:val="0"/>
        </w:rPr>
        <w:t xml:space="preserve">e se </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sig</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n </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t</w:t>
      </w:r>
      <w:r w:rsidDel="00000000" w:rsidR="00000000" w:rsidRPr="00000000">
        <w:rPr>
          <w:rFonts w:ascii="Times New Roman" w:cs="Times New Roman" w:eastAsia="Times New Roman" w:hAnsi="Times New Roman"/>
          <w:color w:val="0e0e0e"/>
          <w:sz w:val="23"/>
          <w:szCs w:val="23"/>
          <w:rtl w:val="0"/>
        </w:rPr>
        <w:t xml:space="preserve">inu</w:t>
      </w:r>
      <w:r w:rsidDel="00000000" w:rsidR="00000000" w:rsidRPr="00000000">
        <w:rPr>
          <w:rFonts w:ascii="Times New Roman" w:cs="Times New Roman" w:eastAsia="Times New Roman" w:hAnsi="Times New Roman"/>
          <w:color w:val="1d1d1d"/>
          <w:sz w:val="23"/>
          <w:szCs w:val="23"/>
          <w:rtl w:val="0"/>
        </w:rPr>
        <w:t xml:space="preserve">ació</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w:t>
      </w:r>
      <w:r w:rsidDel="00000000" w:rsidR="00000000" w:rsidRPr="00000000">
        <w:rPr>
          <w:rtl w:val="0"/>
        </w:rPr>
      </w:r>
    </w:p>
    <w:p w:rsidR="00000000" w:rsidDel="00000000" w:rsidP="00000000" w:rsidRDefault="00000000" w:rsidRPr="00000000" w14:paraId="00000781">
      <w:pPr>
        <w:spacing w:line="200" w:lineRule="auto"/>
        <w:jc w:val="left"/>
        <w:rPr>
          <w:sz w:val="20"/>
          <w:szCs w:val="20"/>
        </w:rPr>
      </w:pPr>
      <w:r w:rsidDel="00000000" w:rsidR="00000000" w:rsidRPr="00000000">
        <w:rPr>
          <w:rtl w:val="0"/>
        </w:rPr>
      </w:r>
    </w:p>
    <w:p w:rsidR="00000000" w:rsidDel="00000000" w:rsidP="00000000" w:rsidRDefault="00000000" w:rsidRPr="00000000" w14:paraId="00000782">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783">
      <w:pPr>
        <w:ind w:left="226" w:right="344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e0e0e"/>
          <w:sz w:val="23"/>
          <w:szCs w:val="23"/>
          <w:rtl w:val="0"/>
        </w:rPr>
        <w:t xml:space="preserve">ARTÍC</w:t>
      </w:r>
      <w:r w:rsidDel="00000000" w:rsidR="00000000" w:rsidRPr="00000000">
        <w:rPr>
          <w:rFonts w:ascii="Times New Roman" w:cs="Times New Roman" w:eastAsia="Times New Roman" w:hAnsi="Times New Roman"/>
          <w:color w:val="1d1d1d"/>
          <w:sz w:val="23"/>
          <w:szCs w:val="23"/>
          <w:rtl w:val="0"/>
        </w:rPr>
        <w:t xml:space="preserve">U</w:t>
      </w:r>
      <w:r w:rsidDel="00000000" w:rsidR="00000000" w:rsidRPr="00000000">
        <w:rPr>
          <w:rFonts w:ascii="Times New Roman" w:cs="Times New Roman" w:eastAsia="Times New Roman" w:hAnsi="Times New Roman"/>
          <w:color w:val="0e0e0e"/>
          <w:sz w:val="23"/>
          <w:szCs w:val="23"/>
          <w:rtl w:val="0"/>
        </w:rPr>
        <w:t xml:space="preserve">LO 66</w:t>
      </w:r>
      <w:r w:rsidDel="00000000" w:rsidR="00000000" w:rsidRPr="00000000">
        <w:rPr>
          <w:rFonts w:ascii="Times New Roman" w:cs="Times New Roman" w:eastAsia="Times New Roman" w:hAnsi="Times New Roman"/>
          <w:color w:val="1d1d1d"/>
          <w:sz w:val="23"/>
          <w:szCs w:val="23"/>
          <w:rtl w:val="0"/>
        </w:rPr>
        <w:t xml:space="preserve">.</w:t>
      </w:r>
      <w:r w:rsidDel="00000000" w:rsidR="00000000" w:rsidRPr="00000000">
        <w:rPr>
          <w:rFonts w:ascii="Times New Roman" w:cs="Times New Roman" w:eastAsia="Times New Roman" w:hAnsi="Times New Roman"/>
          <w:color w:val="0e0e0e"/>
          <w:sz w:val="23"/>
          <w:szCs w:val="23"/>
          <w:rtl w:val="0"/>
        </w:rPr>
        <w:t xml:space="preserve">1</w:t>
      </w:r>
      <w:r w:rsidDel="00000000" w:rsidR="00000000" w:rsidRPr="00000000">
        <w:rPr>
          <w:rFonts w:ascii="Times New Roman" w:cs="Times New Roman" w:eastAsia="Times New Roman" w:hAnsi="Times New Roman"/>
          <w:color w:val="1d1d1d"/>
          <w:sz w:val="23"/>
          <w:szCs w:val="23"/>
          <w:rtl w:val="0"/>
        </w:rPr>
        <w:t xml:space="preserve">.</w:t>
      </w:r>
      <w:r w:rsidDel="00000000" w:rsidR="00000000" w:rsidRPr="00000000">
        <w:rPr>
          <w:rFonts w:ascii="Times New Roman" w:cs="Times New Roman" w:eastAsia="Times New Roman" w:hAnsi="Times New Roman"/>
          <w:color w:val="0e0e0e"/>
          <w:sz w:val="23"/>
          <w:szCs w:val="23"/>
          <w:rtl w:val="0"/>
        </w:rPr>
        <w:t xml:space="preserve">- EN</w:t>
      </w:r>
      <w:r w:rsidDel="00000000" w:rsidR="00000000" w:rsidRPr="00000000">
        <w:rPr>
          <w:rFonts w:ascii="Times New Roman" w:cs="Times New Roman" w:eastAsia="Times New Roman" w:hAnsi="Times New Roman"/>
          <w:color w:val="1d1d1d"/>
          <w:sz w:val="23"/>
          <w:szCs w:val="23"/>
          <w:rtl w:val="0"/>
        </w:rPr>
        <w:t xml:space="preserve">F</w:t>
      </w:r>
      <w:r w:rsidDel="00000000" w:rsidR="00000000" w:rsidRPr="00000000">
        <w:rPr>
          <w:rFonts w:ascii="Times New Roman" w:cs="Times New Roman" w:eastAsia="Times New Roman" w:hAnsi="Times New Roman"/>
          <w:color w:val="0e0e0e"/>
          <w:sz w:val="23"/>
          <w:szCs w:val="23"/>
          <w:rtl w:val="0"/>
        </w:rPr>
        <w:t xml:space="preserve">ERM</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DAD </w:t>
      </w:r>
      <w:r w:rsidDel="00000000" w:rsidR="00000000" w:rsidRPr="00000000">
        <w:rPr>
          <w:rFonts w:ascii="Times New Roman" w:cs="Times New Roman" w:eastAsia="Times New Roman" w:hAnsi="Times New Roman"/>
          <w:color w:val="1d1d1d"/>
          <w:sz w:val="23"/>
          <w:szCs w:val="23"/>
          <w:rtl w:val="0"/>
        </w:rPr>
        <w:t xml:space="preserve">EN </w:t>
      </w:r>
      <w:r w:rsidDel="00000000" w:rsidR="00000000" w:rsidRPr="00000000">
        <w:rPr>
          <w:rFonts w:ascii="Times New Roman" w:cs="Times New Roman" w:eastAsia="Times New Roman" w:hAnsi="Times New Roman"/>
          <w:color w:val="0e0e0e"/>
          <w:sz w:val="23"/>
          <w:szCs w:val="23"/>
          <w:rtl w:val="0"/>
        </w:rPr>
        <w:t xml:space="preserve">HORA</w:t>
      </w:r>
      <w:r w:rsidDel="00000000" w:rsidR="00000000" w:rsidRPr="00000000">
        <w:rPr>
          <w:rFonts w:ascii="Times New Roman" w:cs="Times New Roman" w:eastAsia="Times New Roman" w:hAnsi="Times New Roman"/>
          <w:color w:val="1d1d1d"/>
          <w:sz w:val="23"/>
          <w:szCs w:val="23"/>
          <w:rtl w:val="0"/>
        </w:rPr>
        <w:t xml:space="preserve">S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LABOR:</w:t>
      </w:r>
      <w:r w:rsidDel="00000000" w:rsidR="00000000" w:rsidRPr="00000000">
        <w:rPr>
          <w:rtl w:val="0"/>
        </w:rPr>
      </w:r>
    </w:p>
    <w:p w:rsidR="00000000" w:rsidDel="00000000" w:rsidP="00000000" w:rsidRDefault="00000000" w:rsidRPr="00000000" w14:paraId="00000784">
      <w:pPr>
        <w:spacing w:line="200" w:lineRule="auto"/>
        <w:jc w:val="left"/>
        <w:rPr>
          <w:sz w:val="20"/>
          <w:szCs w:val="20"/>
        </w:rPr>
      </w:pPr>
      <w:r w:rsidDel="00000000" w:rsidR="00000000" w:rsidRPr="00000000">
        <w:rPr>
          <w:rtl w:val="0"/>
        </w:rPr>
      </w:r>
    </w:p>
    <w:p w:rsidR="00000000" w:rsidDel="00000000" w:rsidP="00000000" w:rsidRDefault="00000000" w:rsidRPr="00000000" w14:paraId="00000785">
      <w:pPr>
        <w:spacing w:line="200" w:lineRule="auto"/>
        <w:jc w:val="left"/>
        <w:rPr>
          <w:sz w:val="20"/>
          <w:szCs w:val="20"/>
        </w:rPr>
      </w:pPr>
      <w:r w:rsidDel="00000000" w:rsidR="00000000" w:rsidRPr="00000000">
        <w:rPr>
          <w:rtl w:val="0"/>
        </w:rPr>
      </w:r>
    </w:p>
    <w:p w:rsidR="00000000" w:rsidDel="00000000" w:rsidP="00000000" w:rsidRDefault="00000000" w:rsidRPr="00000000" w14:paraId="00000786">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787">
      <w:pPr>
        <w:spacing w:line="378" w:lineRule="auto"/>
        <w:ind w:left="226" w:right="114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d1d1d"/>
          <w:sz w:val="23"/>
          <w:szCs w:val="23"/>
          <w:rtl w:val="0"/>
        </w:rPr>
        <w:t xml:space="preserve">ART</w:t>
      </w:r>
      <w:r w:rsidDel="00000000" w:rsidR="00000000" w:rsidRPr="00000000">
        <w:rPr>
          <w:rFonts w:ascii="Times New Roman" w:cs="Times New Roman" w:eastAsia="Times New Roman" w:hAnsi="Times New Roman"/>
          <w:color w:val="0e0e0e"/>
          <w:sz w:val="23"/>
          <w:szCs w:val="23"/>
          <w:rtl w:val="0"/>
        </w:rPr>
        <w:t xml:space="preserve">Í</w:t>
      </w:r>
      <w:r w:rsidDel="00000000" w:rsidR="00000000" w:rsidRPr="00000000">
        <w:rPr>
          <w:rFonts w:ascii="Times New Roman" w:cs="Times New Roman" w:eastAsia="Times New Roman" w:hAnsi="Times New Roman"/>
          <w:color w:val="1d1d1d"/>
          <w:sz w:val="23"/>
          <w:szCs w:val="23"/>
          <w:rtl w:val="0"/>
        </w:rPr>
        <w:t xml:space="preserve">CULO  66.</w:t>
      </w:r>
      <w:r w:rsidDel="00000000" w:rsidR="00000000" w:rsidRPr="00000000">
        <w:rPr>
          <w:rFonts w:ascii="Times New Roman" w:cs="Times New Roman" w:eastAsia="Times New Roman" w:hAnsi="Times New Roman"/>
          <w:color w:val="0e0e0e"/>
          <w:sz w:val="23"/>
          <w:szCs w:val="23"/>
          <w:rtl w:val="0"/>
        </w:rPr>
        <w:t xml:space="preserve">1</w:t>
      </w:r>
      <w:r w:rsidDel="00000000" w:rsidR="00000000" w:rsidRPr="00000000">
        <w:rPr>
          <w:rFonts w:ascii="Times New Roman" w:cs="Times New Roman" w:eastAsia="Times New Roman" w:hAnsi="Times New Roman"/>
          <w:color w:val="1d1d1d"/>
          <w:sz w:val="23"/>
          <w:szCs w:val="23"/>
          <w:rtl w:val="0"/>
        </w:rPr>
        <w:t xml:space="preserve">.</w:t>
      </w:r>
      <w:r w:rsidDel="00000000" w:rsidR="00000000" w:rsidRPr="00000000">
        <w:rPr>
          <w:rFonts w:ascii="Times New Roman" w:cs="Times New Roman" w:eastAsia="Times New Roman" w:hAnsi="Times New Roman"/>
          <w:color w:val="0e0e0e"/>
          <w:sz w:val="23"/>
          <w:szCs w:val="23"/>
          <w:rtl w:val="0"/>
        </w:rPr>
        <w:t xml:space="preserve">1</w:t>
      </w:r>
      <w:r w:rsidDel="00000000" w:rsidR="00000000" w:rsidRPr="00000000">
        <w:rPr>
          <w:rFonts w:ascii="Times New Roman" w:cs="Times New Roman" w:eastAsia="Times New Roman" w:hAnsi="Times New Roman"/>
          <w:color w:val="1d1d1d"/>
          <w:sz w:val="23"/>
          <w:szCs w:val="23"/>
          <w:rtl w:val="0"/>
        </w:rPr>
        <w:t xml:space="preserve">.</w:t>
      </w:r>
      <w:r w:rsidDel="00000000" w:rsidR="00000000" w:rsidRPr="00000000">
        <w:rPr>
          <w:rFonts w:ascii="Times New Roman" w:cs="Times New Roman" w:eastAsia="Times New Roman" w:hAnsi="Times New Roman"/>
          <w:color w:val="0e0e0e"/>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Si por 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fe</w:t>
      </w:r>
      <w:r w:rsidDel="00000000" w:rsidR="00000000" w:rsidRPr="00000000">
        <w:rPr>
          <w:rFonts w:ascii="Times New Roman" w:cs="Times New Roman" w:eastAsia="Times New Roman" w:hAnsi="Times New Roman"/>
          <w:color w:val="0e0e0e"/>
          <w:sz w:val="23"/>
          <w:szCs w:val="23"/>
          <w:rtl w:val="0"/>
        </w:rPr>
        <w:t xml:space="preserve">rm</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d d</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l tr</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b</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j</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r </w:t>
      </w:r>
      <w:r w:rsidDel="00000000" w:rsidR="00000000" w:rsidRPr="00000000">
        <w:rPr>
          <w:rFonts w:ascii="Times New Roman" w:cs="Times New Roman" w:eastAsia="Times New Roman" w:hAnsi="Times New Roman"/>
          <w:color w:val="1d1d1d"/>
          <w:sz w:val="23"/>
          <w:szCs w:val="23"/>
          <w:rtl w:val="0"/>
        </w:rPr>
        <w:t xml:space="preserve">de</w:t>
      </w:r>
      <w:r w:rsidDel="00000000" w:rsidR="00000000" w:rsidRPr="00000000">
        <w:rPr>
          <w:rFonts w:ascii="Times New Roman" w:cs="Times New Roman" w:eastAsia="Times New Roman" w:hAnsi="Times New Roman"/>
          <w:color w:val="0e0e0e"/>
          <w:sz w:val="23"/>
          <w:szCs w:val="23"/>
          <w:rtl w:val="0"/>
        </w:rPr>
        <w:t xml:space="preserve">bi</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a  re</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i</w:t>
      </w:r>
      <w:r w:rsidDel="00000000" w:rsidR="00000000" w:rsidRPr="00000000">
        <w:rPr>
          <w:rFonts w:ascii="Times New Roman" w:cs="Times New Roman" w:eastAsia="Times New Roman" w:hAnsi="Times New Roman"/>
          <w:color w:val="0e0e0e"/>
          <w:sz w:val="23"/>
          <w:szCs w:val="23"/>
          <w:rtl w:val="0"/>
        </w:rPr>
        <w:t xml:space="preserve">rar</w:t>
      </w:r>
      <w:r w:rsidDel="00000000" w:rsidR="00000000" w:rsidRPr="00000000">
        <w:rPr>
          <w:rFonts w:ascii="Times New Roman" w:cs="Times New Roman" w:eastAsia="Times New Roman" w:hAnsi="Times New Roman"/>
          <w:color w:val="1d1d1d"/>
          <w:sz w:val="23"/>
          <w:szCs w:val="23"/>
          <w:rtl w:val="0"/>
        </w:rPr>
        <w:t xml:space="preserve">se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se</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vicio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se co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s</w:t>
      </w:r>
      <w:r w:rsidDel="00000000" w:rsidR="00000000" w:rsidRPr="00000000">
        <w:rPr>
          <w:rFonts w:ascii="Times New Roman" w:cs="Times New Roman" w:eastAsia="Times New Roman" w:hAnsi="Times New Roman"/>
          <w:color w:val="0e0e0e"/>
          <w:sz w:val="23"/>
          <w:szCs w:val="23"/>
          <w:rtl w:val="0"/>
        </w:rPr>
        <w:t xml:space="preserve">ider</w:t>
      </w:r>
      <w:r w:rsidDel="00000000" w:rsidR="00000000" w:rsidRPr="00000000">
        <w:rPr>
          <w:rFonts w:ascii="Times New Roman" w:cs="Times New Roman" w:eastAsia="Times New Roman" w:hAnsi="Times New Roman"/>
          <w:color w:val="1d1d1d"/>
          <w:sz w:val="23"/>
          <w:szCs w:val="23"/>
          <w:rtl w:val="0"/>
        </w:rPr>
        <w:t xml:space="preserve">ará   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día  </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omo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ice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or  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fe</w:t>
      </w:r>
      <w:r w:rsidDel="00000000" w:rsidR="00000000" w:rsidRPr="00000000">
        <w:rPr>
          <w:rFonts w:ascii="Times New Roman" w:cs="Times New Roman" w:eastAsia="Times New Roman" w:hAnsi="Times New Roman"/>
          <w:color w:val="0e0e0e"/>
          <w:sz w:val="23"/>
          <w:szCs w:val="23"/>
          <w:rtl w:val="0"/>
        </w:rPr>
        <w:t xml:space="preserve">rm</w:t>
      </w:r>
      <w:r w:rsidDel="00000000" w:rsidR="00000000" w:rsidRPr="00000000">
        <w:rPr>
          <w:rFonts w:ascii="Times New Roman" w:cs="Times New Roman" w:eastAsia="Times New Roman" w:hAnsi="Times New Roman"/>
          <w:color w:val="1d1d1d"/>
          <w:sz w:val="23"/>
          <w:szCs w:val="23"/>
          <w:rtl w:val="0"/>
        </w:rPr>
        <w:t xml:space="preserve">edad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corto  tratam</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nt</w:t>
      </w:r>
      <w:r w:rsidDel="00000000" w:rsidR="00000000" w:rsidRPr="00000000">
        <w:rPr>
          <w:rFonts w:ascii="Times New Roman" w:cs="Times New Roman" w:eastAsia="Times New Roman" w:hAnsi="Times New Roman"/>
          <w:color w:val="1d1d1d"/>
          <w:sz w:val="23"/>
          <w:szCs w:val="23"/>
          <w:rtl w:val="0"/>
        </w:rPr>
        <w:t xml:space="preserve">o   si  </w:t>
      </w:r>
      <w:r w:rsidDel="00000000" w:rsidR="00000000" w:rsidRPr="00000000">
        <w:rPr>
          <w:rFonts w:ascii="Times New Roman" w:cs="Times New Roman" w:eastAsia="Times New Roman" w:hAnsi="Times New Roman"/>
          <w:color w:val="0e0e0e"/>
          <w:sz w:val="23"/>
          <w:szCs w:val="23"/>
          <w:rtl w:val="0"/>
        </w:rPr>
        <w:t xml:space="preserve">h</w:t>
      </w:r>
      <w:r w:rsidDel="00000000" w:rsidR="00000000" w:rsidRPr="00000000">
        <w:rPr>
          <w:rFonts w:ascii="Times New Roman" w:cs="Times New Roman" w:eastAsia="Times New Roman" w:hAnsi="Times New Roman"/>
          <w:color w:val="1d1d1d"/>
          <w:sz w:val="23"/>
          <w:szCs w:val="23"/>
          <w:rtl w:val="0"/>
        </w:rPr>
        <w:t xml:space="preserve">ubi</w:t>
      </w:r>
      <w:r w:rsidDel="00000000" w:rsidR="00000000" w:rsidRPr="00000000">
        <w:rPr>
          <w:rFonts w:ascii="Times New Roman" w:cs="Times New Roman" w:eastAsia="Times New Roman" w:hAnsi="Times New Roman"/>
          <w:color w:val="0e0e0e"/>
          <w:sz w:val="23"/>
          <w:szCs w:val="23"/>
          <w:rtl w:val="0"/>
        </w:rPr>
        <w:t xml:space="preserve">er</w:t>
      </w:r>
      <w:r w:rsidDel="00000000" w:rsidR="00000000" w:rsidRPr="00000000">
        <w:rPr>
          <w:rFonts w:ascii="Times New Roman" w:cs="Times New Roman" w:eastAsia="Times New Roman" w:hAnsi="Times New Roman"/>
          <w:color w:val="1d1d1d"/>
          <w:sz w:val="23"/>
          <w:szCs w:val="23"/>
          <w:rtl w:val="0"/>
        </w:rPr>
        <w:t xml:space="preserve">e tra</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s</w:t>
      </w:r>
      <w:r w:rsidDel="00000000" w:rsidR="00000000" w:rsidRPr="00000000">
        <w:rPr>
          <w:rFonts w:ascii="Times New Roman" w:cs="Times New Roman" w:eastAsia="Times New Roman" w:hAnsi="Times New Roman"/>
          <w:color w:val="0e0e0e"/>
          <w:sz w:val="23"/>
          <w:szCs w:val="23"/>
          <w:rtl w:val="0"/>
        </w:rPr>
        <w:t xml:space="preserve">cu</w:t>
      </w:r>
      <w:r w:rsidDel="00000000" w:rsidR="00000000" w:rsidRPr="00000000">
        <w:rPr>
          <w:rFonts w:ascii="Times New Roman" w:cs="Times New Roman" w:eastAsia="Times New Roman" w:hAnsi="Times New Roman"/>
          <w:color w:val="1d1d1d"/>
          <w:sz w:val="23"/>
          <w:szCs w:val="23"/>
          <w:rtl w:val="0"/>
        </w:rPr>
        <w:t xml:space="preserve">rr</w:t>
      </w:r>
      <w:r w:rsidDel="00000000" w:rsidR="00000000" w:rsidRPr="00000000">
        <w:rPr>
          <w:rFonts w:ascii="Times New Roman" w:cs="Times New Roman" w:eastAsia="Times New Roman" w:hAnsi="Times New Roman"/>
          <w:color w:val="0e0e0e"/>
          <w:sz w:val="23"/>
          <w:szCs w:val="23"/>
          <w:rtl w:val="0"/>
        </w:rPr>
        <w:t xml:space="preserve">id</w:t>
      </w:r>
      <w:r w:rsidDel="00000000" w:rsidR="00000000" w:rsidRPr="00000000">
        <w:rPr>
          <w:rFonts w:ascii="Times New Roman" w:cs="Times New Roman" w:eastAsia="Times New Roman" w:hAnsi="Times New Roman"/>
          <w:color w:val="1d1d1d"/>
          <w:sz w:val="23"/>
          <w:szCs w:val="23"/>
          <w:rtl w:val="0"/>
        </w:rPr>
        <w:t xml:space="preserve">o </w:t>
      </w:r>
      <w:r w:rsidDel="00000000" w:rsidR="00000000" w:rsidRPr="00000000">
        <w:rPr>
          <w:rFonts w:ascii="Times New Roman" w:cs="Times New Roman" w:eastAsia="Times New Roman" w:hAnsi="Times New Roman"/>
          <w:color w:val="0e0e0e"/>
          <w:sz w:val="23"/>
          <w:szCs w:val="23"/>
          <w:rtl w:val="0"/>
        </w:rPr>
        <w:t xml:space="preserve">m</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os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m</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ia </w:t>
      </w:r>
      <w:r w:rsidDel="00000000" w:rsidR="00000000" w:rsidRPr="00000000">
        <w:rPr>
          <w:rFonts w:ascii="Times New Roman" w:cs="Times New Roman" w:eastAsia="Times New Roman" w:hAnsi="Times New Roman"/>
          <w:color w:val="0e0e0e"/>
          <w:sz w:val="23"/>
          <w:szCs w:val="23"/>
          <w:rtl w:val="0"/>
        </w:rPr>
        <w:t xml:space="preserve">j</w:t>
      </w:r>
      <w:r w:rsidDel="00000000" w:rsidR="00000000" w:rsidRPr="00000000">
        <w:rPr>
          <w:rFonts w:ascii="Times New Roman" w:cs="Times New Roman" w:eastAsia="Times New Roman" w:hAnsi="Times New Roman"/>
          <w:color w:val="1d1d1d"/>
          <w:sz w:val="23"/>
          <w:szCs w:val="23"/>
          <w:rtl w:val="0"/>
        </w:rPr>
        <w:t xml:space="preserve">or</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ada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abor</w:t>
      </w:r>
      <w:r w:rsidDel="00000000" w:rsidR="00000000" w:rsidRPr="00000000">
        <w:rPr>
          <w:rFonts w:ascii="Times New Roman" w:cs="Times New Roman" w:eastAsia="Times New Roman" w:hAnsi="Times New Roman"/>
          <w:color w:val="0e0e0e"/>
          <w:sz w:val="23"/>
          <w:szCs w:val="23"/>
          <w:rtl w:val="0"/>
        </w:rPr>
        <w:t xml:space="preserve">.</w:t>
      </w:r>
      <w:r w:rsidDel="00000000" w:rsidR="00000000" w:rsidRPr="00000000">
        <w:rPr>
          <w:rtl w:val="0"/>
        </w:rPr>
      </w:r>
    </w:p>
    <w:p w:rsidR="00000000" w:rsidDel="00000000" w:rsidP="00000000" w:rsidRDefault="00000000" w:rsidRPr="00000000" w14:paraId="00000788">
      <w:pPr>
        <w:spacing w:line="200" w:lineRule="auto"/>
        <w:jc w:val="left"/>
        <w:rPr>
          <w:sz w:val="20"/>
          <w:szCs w:val="20"/>
        </w:rPr>
      </w:pPr>
      <w:r w:rsidDel="00000000" w:rsidR="00000000" w:rsidRPr="00000000">
        <w:rPr>
          <w:rtl w:val="0"/>
        </w:rPr>
      </w:r>
    </w:p>
    <w:p w:rsidR="00000000" w:rsidDel="00000000" w:rsidP="00000000" w:rsidRDefault="00000000" w:rsidRPr="00000000" w14:paraId="00000789">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78A">
      <w:pPr>
        <w:spacing w:line="378" w:lineRule="auto"/>
        <w:ind w:left="233" w:right="114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d1d1d"/>
          <w:sz w:val="23"/>
          <w:szCs w:val="23"/>
          <w:rtl w:val="0"/>
        </w:rPr>
        <w:t xml:space="preserve">ARTÍCU</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O  66</w:t>
      </w:r>
      <w:r w:rsidDel="00000000" w:rsidR="00000000" w:rsidRPr="00000000">
        <w:rPr>
          <w:rFonts w:ascii="Times New Roman" w:cs="Times New Roman" w:eastAsia="Times New Roman" w:hAnsi="Times New Roman"/>
          <w:color w:val="0e0e0e"/>
          <w:sz w:val="23"/>
          <w:szCs w:val="23"/>
          <w:rtl w:val="0"/>
        </w:rPr>
        <w:t xml:space="preserve">.1</w:t>
      </w:r>
      <w:r w:rsidDel="00000000" w:rsidR="00000000" w:rsidRPr="00000000">
        <w:rPr>
          <w:rFonts w:ascii="Times New Roman" w:cs="Times New Roman" w:eastAsia="Times New Roman" w:hAnsi="Times New Roman"/>
          <w:color w:val="1d1d1d"/>
          <w:sz w:val="23"/>
          <w:szCs w:val="23"/>
          <w:rtl w:val="0"/>
        </w:rPr>
        <w:t xml:space="preserve">.2</w:t>
      </w:r>
      <w:r w:rsidDel="00000000" w:rsidR="00000000" w:rsidRPr="00000000">
        <w:rPr>
          <w:rFonts w:ascii="Times New Roman" w:cs="Times New Roman" w:eastAsia="Times New Roman" w:hAnsi="Times New Roman"/>
          <w:color w:val="0e0e0e"/>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Se </w:t>
      </w:r>
      <w:r w:rsidDel="00000000" w:rsidR="00000000" w:rsidRPr="00000000">
        <w:rPr>
          <w:rFonts w:ascii="Times New Roman" w:cs="Times New Roman" w:eastAsia="Times New Roman" w:hAnsi="Times New Roman"/>
          <w:color w:val="0e0e0e"/>
          <w:sz w:val="23"/>
          <w:szCs w:val="23"/>
          <w:rtl w:val="0"/>
        </w:rPr>
        <w:t xml:space="preserve">J</w:t>
      </w:r>
      <w:r w:rsidDel="00000000" w:rsidR="00000000" w:rsidRPr="00000000">
        <w:rPr>
          <w:rFonts w:ascii="Times New Roman" w:cs="Times New Roman" w:eastAsia="Times New Roman" w:hAnsi="Times New Roman"/>
          <w:color w:val="1d1d1d"/>
          <w:sz w:val="23"/>
          <w:szCs w:val="23"/>
          <w:rtl w:val="0"/>
        </w:rPr>
        <w:t xml:space="preserve">e co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cede</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á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m</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so  de sa</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ida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s</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n </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epos</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ció</w:t>
      </w:r>
      <w:r w:rsidDel="00000000" w:rsidR="00000000" w:rsidRPr="00000000">
        <w:rPr>
          <w:rFonts w:ascii="Times New Roman" w:cs="Times New Roman" w:eastAsia="Times New Roman" w:hAnsi="Times New Roman"/>
          <w:color w:val="0e0e0e"/>
          <w:sz w:val="23"/>
          <w:szCs w:val="23"/>
          <w:rtl w:val="0"/>
        </w:rPr>
        <w:t xml:space="preserve">n  h</w:t>
      </w:r>
      <w:r w:rsidDel="00000000" w:rsidR="00000000" w:rsidRPr="00000000">
        <w:rPr>
          <w:rFonts w:ascii="Times New Roman" w:cs="Times New Roman" w:eastAsia="Times New Roman" w:hAnsi="Times New Roman"/>
          <w:color w:val="1d1d1d"/>
          <w:sz w:val="23"/>
          <w:szCs w:val="23"/>
          <w:rtl w:val="0"/>
        </w:rPr>
        <w:t xml:space="preserve">ora</w:t>
      </w:r>
      <w:r w:rsidDel="00000000" w:rsidR="00000000" w:rsidRPr="00000000">
        <w:rPr>
          <w:rFonts w:ascii="Times New Roman" w:cs="Times New Roman" w:eastAsia="Times New Roman" w:hAnsi="Times New Roman"/>
          <w:color w:val="0e0e0e"/>
          <w:sz w:val="23"/>
          <w:szCs w:val="23"/>
          <w:rtl w:val="0"/>
        </w:rPr>
        <w:t xml:space="preserve">ri</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e0e0e"/>
          <w:sz w:val="23"/>
          <w:szCs w:val="23"/>
          <w:rtl w:val="0"/>
        </w:rPr>
        <w:t xml:space="preserve">cu</w:t>
      </w:r>
      <w:r w:rsidDel="00000000" w:rsidR="00000000" w:rsidRPr="00000000">
        <w:rPr>
          <w:rFonts w:ascii="Times New Roman" w:cs="Times New Roman" w:eastAsia="Times New Roman" w:hAnsi="Times New Roman"/>
          <w:color w:val="1d1d1d"/>
          <w:sz w:val="23"/>
          <w:szCs w:val="23"/>
          <w:rtl w:val="0"/>
        </w:rPr>
        <w:t xml:space="preserve">ando hub</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ere tra</w:t>
      </w:r>
      <w:r w:rsidDel="00000000" w:rsidR="00000000" w:rsidRPr="00000000">
        <w:rPr>
          <w:rFonts w:ascii="Times New Roman" w:cs="Times New Roman" w:eastAsia="Times New Roman" w:hAnsi="Times New Roman"/>
          <w:color w:val="0e0e0e"/>
          <w:sz w:val="23"/>
          <w:szCs w:val="23"/>
          <w:rtl w:val="0"/>
        </w:rPr>
        <w:t xml:space="preserve">b</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j</w:t>
      </w:r>
      <w:r w:rsidDel="00000000" w:rsidR="00000000" w:rsidRPr="00000000">
        <w:rPr>
          <w:rFonts w:ascii="Times New Roman" w:cs="Times New Roman" w:eastAsia="Times New Roman" w:hAnsi="Times New Roman"/>
          <w:color w:val="1d1d1d"/>
          <w:sz w:val="23"/>
          <w:szCs w:val="23"/>
          <w:rtl w:val="0"/>
        </w:rPr>
        <w:t xml:space="preserve">ado </w:t>
      </w:r>
      <w:r w:rsidDel="00000000" w:rsidR="00000000" w:rsidRPr="00000000">
        <w:rPr>
          <w:rFonts w:ascii="Times New Roman" w:cs="Times New Roman" w:eastAsia="Times New Roman" w:hAnsi="Times New Roman"/>
          <w:color w:val="0e0e0e"/>
          <w:sz w:val="23"/>
          <w:szCs w:val="23"/>
          <w:rtl w:val="0"/>
        </w:rPr>
        <w:t xml:space="preserve">m</w:t>
      </w:r>
      <w:r w:rsidDel="00000000" w:rsidR="00000000" w:rsidRPr="00000000">
        <w:rPr>
          <w:rFonts w:ascii="Times New Roman" w:cs="Times New Roman" w:eastAsia="Times New Roman" w:hAnsi="Times New Roman"/>
          <w:color w:val="1d1d1d"/>
          <w:sz w:val="23"/>
          <w:szCs w:val="23"/>
          <w:rtl w:val="0"/>
        </w:rPr>
        <w:t xml:space="preserve">ás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m</w:t>
      </w:r>
      <w:r w:rsidDel="00000000" w:rsidR="00000000" w:rsidRPr="00000000">
        <w:rPr>
          <w:rFonts w:ascii="Times New Roman" w:cs="Times New Roman" w:eastAsia="Times New Roman" w:hAnsi="Times New Roman"/>
          <w:color w:val="1d1d1d"/>
          <w:sz w:val="23"/>
          <w:szCs w:val="23"/>
          <w:rtl w:val="0"/>
        </w:rPr>
        <w:t xml:space="preserve">edia </w:t>
      </w:r>
      <w:r w:rsidDel="00000000" w:rsidR="00000000" w:rsidRPr="00000000">
        <w:rPr>
          <w:rFonts w:ascii="Times New Roman" w:cs="Times New Roman" w:eastAsia="Times New Roman" w:hAnsi="Times New Roman"/>
          <w:color w:val="0e0e0e"/>
          <w:sz w:val="23"/>
          <w:szCs w:val="23"/>
          <w:rtl w:val="0"/>
        </w:rPr>
        <w:t xml:space="preserve">j</w:t>
      </w:r>
      <w:r w:rsidDel="00000000" w:rsidR="00000000" w:rsidRPr="00000000">
        <w:rPr>
          <w:rFonts w:ascii="Times New Roman" w:cs="Times New Roman" w:eastAsia="Times New Roman" w:hAnsi="Times New Roman"/>
          <w:color w:val="1d1d1d"/>
          <w:sz w:val="23"/>
          <w:szCs w:val="23"/>
          <w:rtl w:val="0"/>
        </w:rPr>
        <w:t xml:space="preserve">ornada</w:t>
      </w:r>
      <w:r w:rsidDel="00000000" w:rsidR="00000000" w:rsidRPr="00000000">
        <w:rPr>
          <w:rFonts w:ascii="Times New Roman" w:cs="Times New Roman" w:eastAsia="Times New Roman" w:hAnsi="Times New Roman"/>
          <w:color w:val="0e0e0e"/>
          <w:sz w:val="23"/>
          <w:szCs w:val="23"/>
          <w:rtl w:val="0"/>
        </w:rPr>
        <w:t xml:space="preserve">.</w:t>
      </w:r>
      <w:r w:rsidDel="00000000" w:rsidR="00000000" w:rsidRPr="00000000">
        <w:rPr>
          <w:rtl w:val="0"/>
        </w:rPr>
      </w:r>
    </w:p>
    <w:p w:rsidR="00000000" w:rsidDel="00000000" w:rsidP="00000000" w:rsidRDefault="00000000" w:rsidRPr="00000000" w14:paraId="0000078B">
      <w:pPr>
        <w:spacing w:before="4" w:line="900" w:lineRule="auto"/>
        <w:ind w:left="240" w:right="1142"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RTÍ</w:t>
      </w:r>
      <w:r w:rsidDel="00000000" w:rsidR="00000000" w:rsidRPr="00000000">
        <w:rPr>
          <w:rFonts w:ascii="Times New Roman" w:cs="Times New Roman" w:eastAsia="Times New Roman" w:hAnsi="Times New Roman"/>
          <w:color w:val="1d1d1d"/>
          <w:sz w:val="23"/>
          <w:szCs w:val="23"/>
          <w:rtl w:val="0"/>
        </w:rPr>
        <w:t xml:space="preserve">CU</w:t>
      </w:r>
      <w:r w:rsidDel="00000000" w:rsidR="00000000" w:rsidRPr="00000000">
        <w:rPr>
          <w:rFonts w:ascii="Times New Roman" w:cs="Times New Roman" w:eastAsia="Times New Roman" w:hAnsi="Times New Roman"/>
          <w:color w:val="0e0e0e"/>
          <w:sz w:val="23"/>
          <w:szCs w:val="23"/>
          <w:rtl w:val="0"/>
        </w:rPr>
        <w:t xml:space="preserve">LO 66</w:t>
      </w:r>
      <w:r w:rsidDel="00000000" w:rsidR="00000000" w:rsidRPr="00000000">
        <w:rPr>
          <w:rFonts w:ascii="Times New Roman" w:cs="Times New Roman" w:eastAsia="Times New Roman" w:hAnsi="Times New Roman"/>
          <w:color w:val="1d1d1d"/>
          <w:sz w:val="23"/>
          <w:szCs w:val="23"/>
          <w:rtl w:val="0"/>
        </w:rPr>
        <w:t xml:space="preserve">.</w:t>
      </w:r>
      <w:r w:rsidDel="00000000" w:rsidR="00000000" w:rsidRPr="00000000">
        <w:rPr>
          <w:rFonts w:ascii="Times New Roman" w:cs="Times New Roman" w:eastAsia="Times New Roman" w:hAnsi="Times New Roman"/>
          <w:color w:val="0e0e0e"/>
          <w:sz w:val="23"/>
          <w:szCs w:val="23"/>
          <w:rtl w:val="0"/>
        </w:rPr>
        <w:t xml:space="preserve">2</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0e0e0e"/>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AFE</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T</w:t>
      </w:r>
      <w:r w:rsidDel="00000000" w:rsidR="00000000" w:rsidRPr="00000000">
        <w:rPr>
          <w:rFonts w:ascii="Times New Roman" w:cs="Times New Roman" w:eastAsia="Times New Roman" w:hAnsi="Times New Roman"/>
          <w:color w:val="0e0e0e"/>
          <w:sz w:val="23"/>
          <w:szCs w:val="23"/>
          <w:rtl w:val="0"/>
        </w:rPr>
        <w:t xml:space="preserve">ACIO</w:t>
      </w:r>
      <w:r w:rsidDel="00000000" w:rsidR="00000000" w:rsidRPr="00000000">
        <w:rPr>
          <w:rFonts w:ascii="Times New Roman" w:cs="Times New Roman" w:eastAsia="Times New Roman" w:hAnsi="Times New Roman"/>
          <w:color w:val="1d1d1d"/>
          <w:sz w:val="23"/>
          <w:szCs w:val="23"/>
          <w:rtl w:val="0"/>
        </w:rPr>
        <w:t xml:space="preserve">N</w:t>
      </w:r>
      <w:r w:rsidDel="00000000" w:rsidR="00000000" w:rsidRPr="00000000">
        <w:rPr>
          <w:rFonts w:ascii="Times New Roman" w:cs="Times New Roman" w:eastAsia="Times New Roman" w:hAnsi="Times New Roman"/>
          <w:color w:val="0e0e0e"/>
          <w:sz w:val="23"/>
          <w:szCs w:val="23"/>
          <w:rtl w:val="0"/>
        </w:rPr>
        <w:t xml:space="preserve">E</w:t>
      </w:r>
      <w:r w:rsidDel="00000000" w:rsidR="00000000" w:rsidRPr="00000000">
        <w:rPr>
          <w:rFonts w:ascii="Times New Roman" w:cs="Times New Roman" w:eastAsia="Times New Roman" w:hAnsi="Times New Roman"/>
          <w:color w:val="1d1d1d"/>
          <w:sz w:val="23"/>
          <w:szCs w:val="23"/>
          <w:rtl w:val="0"/>
        </w:rPr>
        <w:t xml:space="preserve">S </w:t>
      </w:r>
      <w:r w:rsidDel="00000000" w:rsidR="00000000" w:rsidRPr="00000000">
        <w:rPr>
          <w:rFonts w:ascii="Times New Roman" w:cs="Times New Roman" w:eastAsia="Times New Roman" w:hAnsi="Times New Roman"/>
          <w:color w:val="0e0e0e"/>
          <w:sz w:val="23"/>
          <w:szCs w:val="23"/>
          <w:rtl w:val="0"/>
        </w:rPr>
        <w:t xml:space="preserve">O LE</w:t>
      </w:r>
      <w:r w:rsidDel="00000000" w:rsidR="00000000" w:rsidRPr="00000000">
        <w:rPr>
          <w:rFonts w:ascii="Times New Roman" w:cs="Times New Roman" w:eastAsia="Times New Roman" w:hAnsi="Times New Roman"/>
          <w:color w:val="1d1d1d"/>
          <w:sz w:val="23"/>
          <w:szCs w:val="23"/>
          <w:rtl w:val="0"/>
        </w:rPr>
        <w:t xml:space="preserve">S</w:t>
      </w:r>
      <w:r w:rsidDel="00000000" w:rsidR="00000000" w:rsidRPr="00000000">
        <w:rPr>
          <w:rFonts w:ascii="Times New Roman" w:cs="Times New Roman" w:eastAsia="Times New Roman" w:hAnsi="Times New Roman"/>
          <w:color w:val="0e0e0e"/>
          <w:sz w:val="23"/>
          <w:szCs w:val="23"/>
          <w:rtl w:val="0"/>
        </w:rPr>
        <w:t xml:space="preserve">IONES 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CORTO TRATAMI</w:t>
      </w:r>
      <w:r w:rsidDel="00000000" w:rsidR="00000000" w:rsidRPr="00000000">
        <w:rPr>
          <w:rFonts w:ascii="Times New Roman" w:cs="Times New Roman" w:eastAsia="Times New Roman" w:hAnsi="Times New Roman"/>
          <w:color w:val="1d1d1d"/>
          <w:sz w:val="23"/>
          <w:szCs w:val="23"/>
          <w:rtl w:val="0"/>
        </w:rPr>
        <w:t xml:space="preserve">EN</w:t>
      </w:r>
      <w:r w:rsidDel="00000000" w:rsidR="00000000" w:rsidRPr="00000000">
        <w:rPr>
          <w:rFonts w:ascii="Times New Roman" w:cs="Times New Roman" w:eastAsia="Times New Roman" w:hAnsi="Times New Roman"/>
          <w:color w:val="0e0e0e"/>
          <w:sz w:val="23"/>
          <w:szCs w:val="23"/>
          <w:rtl w:val="0"/>
        </w:rPr>
        <w:t xml:space="preserve">TO</w:t>
      </w:r>
      <w:r w:rsidDel="00000000" w:rsidR="00000000" w:rsidRPr="00000000">
        <w:rPr>
          <w:rFonts w:ascii="Times New Roman" w:cs="Times New Roman" w:eastAsia="Times New Roman" w:hAnsi="Times New Roman"/>
          <w:color w:val="1d1d1d"/>
          <w:sz w:val="23"/>
          <w:szCs w:val="23"/>
          <w:rtl w:val="0"/>
        </w:rPr>
        <w:t xml:space="preserve">: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ara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a</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ó</w:t>
      </w:r>
      <w:r w:rsidDel="00000000" w:rsidR="00000000" w:rsidRPr="00000000">
        <w:rPr>
          <w:rFonts w:ascii="Times New Roman" w:cs="Times New Roman" w:eastAsia="Times New Roman" w:hAnsi="Times New Roman"/>
          <w:color w:val="0e0e0e"/>
          <w:sz w:val="23"/>
          <w:szCs w:val="23"/>
          <w:rtl w:val="0"/>
        </w:rPr>
        <w:t xml:space="preserve">n  d</w:t>
      </w:r>
      <w:r w:rsidDel="00000000" w:rsidR="00000000" w:rsidRPr="00000000">
        <w:rPr>
          <w:rFonts w:ascii="Times New Roman" w:cs="Times New Roman" w:eastAsia="Times New Roman" w:hAnsi="Times New Roman"/>
          <w:color w:val="1d1d1d"/>
          <w:sz w:val="23"/>
          <w:szCs w:val="23"/>
          <w:rtl w:val="0"/>
        </w:rPr>
        <w:t xml:space="preserve">e afe</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ci</w:t>
      </w:r>
      <w:r w:rsidDel="00000000" w:rsidR="00000000" w:rsidRPr="00000000">
        <w:rPr>
          <w:rFonts w:ascii="Times New Roman" w:cs="Times New Roman" w:eastAsia="Times New Roman" w:hAnsi="Times New Roman"/>
          <w:color w:val="0e0e0e"/>
          <w:sz w:val="23"/>
          <w:szCs w:val="23"/>
          <w:rtl w:val="0"/>
        </w:rPr>
        <w:t xml:space="preserve">on</w:t>
      </w:r>
      <w:r w:rsidDel="00000000" w:rsidR="00000000" w:rsidRPr="00000000">
        <w:rPr>
          <w:rFonts w:ascii="Times New Roman" w:cs="Times New Roman" w:eastAsia="Times New Roman" w:hAnsi="Times New Roman"/>
          <w:color w:val="1d1d1d"/>
          <w:sz w:val="23"/>
          <w:szCs w:val="23"/>
          <w:rtl w:val="0"/>
        </w:rPr>
        <w:t xml:space="preserve">es  o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es</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ne</w:t>
      </w:r>
      <w:r w:rsidDel="00000000" w:rsidR="00000000" w:rsidRPr="00000000">
        <w:rPr>
          <w:rFonts w:ascii="Times New Roman" w:cs="Times New Roman" w:eastAsia="Times New Roman" w:hAnsi="Times New Roman"/>
          <w:color w:val="1d1d1d"/>
          <w:sz w:val="23"/>
          <w:szCs w:val="23"/>
          <w:rtl w:val="0"/>
        </w:rPr>
        <w:t xml:space="preserve">s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co</w:t>
      </w:r>
      <w:r w:rsidDel="00000000" w:rsidR="00000000" w:rsidRPr="00000000">
        <w:rPr>
          <w:rFonts w:ascii="Times New Roman" w:cs="Times New Roman" w:eastAsia="Times New Roman" w:hAnsi="Times New Roman"/>
          <w:color w:val="0e0e0e"/>
          <w:sz w:val="23"/>
          <w:szCs w:val="23"/>
          <w:rtl w:val="0"/>
        </w:rPr>
        <w:t xml:space="preserve">rt</w:t>
      </w:r>
      <w:r w:rsidDel="00000000" w:rsidR="00000000" w:rsidRPr="00000000">
        <w:rPr>
          <w:rFonts w:ascii="Times New Roman" w:cs="Times New Roman" w:eastAsia="Times New Roman" w:hAnsi="Times New Roman"/>
          <w:color w:val="1d1d1d"/>
          <w:sz w:val="23"/>
          <w:szCs w:val="23"/>
          <w:rtl w:val="0"/>
        </w:rPr>
        <w:t xml:space="preserve">o  tra</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m</w:t>
      </w:r>
      <w:r w:rsidDel="00000000" w:rsidR="00000000" w:rsidRPr="00000000">
        <w:rPr>
          <w:rFonts w:ascii="Times New Roman" w:cs="Times New Roman" w:eastAsia="Times New Roman" w:hAnsi="Times New Roman"/>
          <w:color w:val="1d1d1d"/>
          <w:sz w:val="23"/>
          <w:szCs w:val="23"/>
          <w:rtl w:val="0"/>
        </w:rPr>
        <w:t xml:space="preserve">ie</w:t>
      </w:r>
      <w:r w:rsidDel="00000000" w:rsidR="00000000" w:rsidRPr="00000000">
        <w:rPr>
          <w:rFonts w:ascii="Times New Roman" w:cs="Times New Roman" w:eastAsia="Times New Roman" w:hAnsi="Times New Roman"/>
          <w:color w:val="0e0e0e"/>
          <w:sz w:val="23"/>
          <w:szCs w:val="23"/>
          <w:rtl w:val="0"/>
        </w:rPr>
        <w:t xml:space="preserve">nt</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e0e0e"/>
          <w:sz w:val="23"/>
          <w:szCs w:val="23"/>
          <w:rtl w:val="0"/>
        </w:rPr>
        <w:t xml:space="preserve">qu</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inh</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bilit</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  p</w:t>
      </w:r>
      <w:r w:rsidDel="00000000" w:rsidR="00000000" w:rsidRPr="00000000">
        <w:rPr>
          <w:rFonts w:ascii="Times New Roman" w:cs="Times New Roman" w:eastAsia="Times New Roman" w:hAnsi="Times New Roman"/>
          <w:color w:val="1d1d1d"/>
          <w:sz w:val="23"/>
          <w:szCs w:val="23"/>
          <w:rtl w:val="0"/>
        </w:rPr>
        <w:t xml:space="preserve">ara e</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tl w:val="0"/>
        </w:rPr>
      </w:r>
    </w:p>
    <w:p w:rsidR="00000000" w:rsidDel="00000000" w:rsidP="00000000" w:rsidRDefault="00000000" w:rsidRPr="00000000" w14:paraId="0000078C">
      <w:pPr>
        <w:spacing w:before="23" w:line="375" w:lineRule="auto"/>
        <w:ind w:left="233" w:right="1135" w:firstLine="0"/>
        <w:jc w:val="both"/>
        <w:rPr>
          <w:rFonts w:ascii="Times New Roman" w:cs="Times New Roman" w:eastAsia="Times New Roman" w:hAnsi="Times New Roman"/>
          <w:sz w:val="23"/>
          <w:szCs w:val="23"/>
        </w:rPr>
        <w:sectPr>
          <w:type w:val="continuous"/>
          <w:pgSz w:h="20160" w:w="12240" w:orient="portrait"/>
          <w:pgMar w:bottom="280" w:top="280" w:left="1560" w:right="640" w:header="360" w:footer="360"/>
        </w:sectPr>
      </w:pPr>
      <w:r w:rsidDel="00000000" w:rsidR="00000000" w:rsidRPr="00000000">
        <w:rPr>
          <w:rFonts w:ascii="Times New Roman" w:cs="Times New Roman" w:eastAsia="Times New Roman" w:hAnsi="Times New Roman"/>
          <w:color w:val="1d1d1d"/>
          <w:sz w:val="23"/>
          <w:szCs w:val="23"/>
          <w:rtl w:val="0"/>
        </w:rPr>
        <w:t xml:space="preserve">dese</w:t>
      </w:r>
      <w:r w:rsidDel="00000000" w:rsidR="00000000" w:rsidRPr="00000000">
        <w:rPr>
          <w:rFonts w:ascii="Times New Roman" w:cs="Times New Roman" w:eastAsia="Times New Roman" w:hAnsi="Times New Roman"/>
          <w:color w:val="0e0e0e"/>
          <w:sz w:val="23"/>
          <w:szCs w:val="23"/>
          <w:rtl w:val="0"/>
        </w:rPr>
        <w:t xml:space="preserve">mp</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ñ</w:t>
      </w:r>
      <w:r w:rsidDel="00000000" w:rsidR="00000000" w:rsidRPr="00000000">
        <w:rPr>
          <w:rFonts w:ascii="Times New Roman" w:cs="Times New Roman" w:eastAsia="Times New Roman" w:hAnsi="Times New Roman"/>
          <w:color w:val="1d1d1d"/>
          <w:sz w:val="23"/>
          <w:szCs w:val="23"/>
          <w:rtl w:val="0"/>
        </w:rPr>
        <w:t xml:space="preserve">o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el </w:t>
      </w:r>
      <w:r w:rsidDel="00000000" w:rsidR="00000000" w:rsidRPr="00000000">
        <w:rPr>
          <w:rFonts w:ascii="Times New Roman" w:cs="Times New Roman" w:eastAsia="Times New Roman" w:hAnsi="Times New Roman"/>
          <w:color w:val="0e0e0e"/>
          <w:sz w:val="23"/>
          <w:szCs w:val="23"/>
          <w:rtl w:val="0"/>
        </w:rPr>
        <w:t xml:space="preserve">tr</w:t>
      </w:r>
      <w:r w:rsidDel="00000000" w:rsidR="00000000" w:rsidRPr="00000000">
        <w:rPr>
          <w:rFonts w:ascii="Times New Roman" w:cs="Times New Roman" w:eastAsia="Times New Roman" w:hAnsi="Times New Roman"/>
          <w:color w:val="1d1d1d"/>
          <w:sz w:val="23"/>
          <w:szCs w:val="23"/>
          <w:rtl w:val="0"/>
        </w:rPr>
        <w:t xml:space="preserve">abajo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se conc</w:t>
      </w:r>
      <w:r w:rsidDel="00000000" w:rsidR="00000000" w:rsidRPr="00000000">
        <w:rPr>
          <w:rFonts w:ascii="Times New Roman" w:cs="Times New Roman" w:eastAsia="Times New Roman" w:hAnsi="Times New Roman"/>
          <w:color w:val="0e0e0e"/>
          <w:sz w:val="23"/>
          <w:szCs w:val="23"/>
          <w:rtl w:val="0"/>
        </w:rPr>
        <w:t xml:space="preserve">ed</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á </w:t>
      </w:r>
      <w:r w:rsidDel="00000000" w:rsidR="00000000" w:rsidRPr="00000000">
        <w:rPr>
          <w:rFonts w:ascii="Times New Roman" w:cs="Times New Roman" w:eastAsia="Times New Roman" w:hAnsi="Times New Roman"/>
          <w:color w:val="0e0e0e"/>
          <w:sz w:val="23"/>
          <w:szCs w:val="23"/>
          <w:rtl w:val="0"/>
        </w:rPr>
        <w:t xml:space="preserve">h</w:t>
      </w:r>
      <w:r w:rsidDel="00000000" w:rsidR="00000000" w:rsidRPr="00000000">
        <w:rPr>
          <w:rFonts w:ascii="Times New Roman" w:cs="Times New Roman" w:eastAsia="Times New Roman" w:hAnsi="Times New Roman"/>
          <w:color w:val="1d1d1d"/>
          <w:sz w:val="23"/>
          <w:szCs w:val="23"/>
          <w:rtl w:val="0"/>
        </w:rPr>
        <w:t xml:space="preserve">as</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a CUARENTA Y CINCO (45)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ías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b</w:t>
      </w:r>
      <w:r w:rsidDel="00000000" w:rsidR="00000000" w:rsidRPr="00000000">
        <w:rPr>
          <w:rFonts w:ascii="Times New Roman" w:cs="Times New Roman" w:eastAsia="Times New Roman" w:hAnsi="Times New Roman"/>
          <w:color w:val="1d1d1d"/>
          <w:sz w:val="23"/>
          <w:szCs w:val="23"/>
          <w:rtl w:val="0"/>
        </w:rPr>
        <w:t xml:space="preserve">ora</w:t>
      </w:r>
      <w:r w:rsidDel="00000000" w:rsidR="00000000" w:rsidRPr="00000000">
        <w:rPr>
          <w:rFonts w:ascii="Times New Roman" w:cs="Times New Roman" w:eastAsia="Times New Roman" w:hAnsi="Times New Roman"/>
          <w:color w:val="0e0e0e"/>
          <w:sz w:val="23"/>
          <w:szCs w:val="23"/>
          <w:rtl w:val="0"/>
        </w:rPr>
        <w:t xml:space="preserve">bl</w:t>
      </w:r>
      <w:r w:rsidDel="00000000" w:rsidR="00000000" w:rsidRPr="00000000">
        <w:rPr>
          <w:rFonts w:ascii="Times New Roman" w:cs="Times New Roman" w:eastAsia="Times New Roman" w:hAnsi="Times New Roman"/>
          <w:color w:val="1d1d1d"/>
          <w:sz w:val="23"/>
          <w:szCs w:val="23"/>
          <w:rtl w:val="0"/>
        </w:rPr>
        <w:t xml:space="preserve">es de </w:t>
      </w:r>
      <w:r w:rsidDel="00000000" w:rsidR="00000000" w:rsidRPr="00000000">
        <w:rPr>
          <w:rFonts w:ascii="Times New Roman" w:cs="Times New Roman" w:eastAsia="Times New Roman" w:hAnsi="Times New Roman"/>
          <w:color w:val="0e0e0e"/>
          <w:sz w:val="23"/>
          <w:szCs w:val="23"/>
          <w:rtl w:val="0"/>
        </w:rPr>
        <w:t xml:space="preserve">lic</w:t>
      </w:r>
      <w:r w:rsidDel="00000000" w:rsidR="00000000" w:rsidRPr="00000000">
        <w:rPr>
          <w:rFonts w:ascii="Times New Roman" w:cs="Times New Roman" w:eastAsia="Times New Roman" w:hAnsi="Times New Roman"/>
          <w:color w:val="1d1d1d"/>
          <w:sz w:val="23"/>
          <w:szCs w:val="23"/>
          <w:rtl w:val="0"/>
        </w:rPr>
        <w:t xml:space="preserve">encia po</w:t>
      </w:r>
      <w:r w:rsidDel="00000000" w:rsidR="00000000" w:rsidRPr="00000000">
        <w:rPr>
          <w:rFonts w:ascii="Times New Roman" w:cs="Times New Roman" w:eastAsia="Times New Roman" w:hAnsi="Times New Roman"/>
          <w:color w:val="0e0e0e"/>
          <w:sz w:val="23"/>
          <w:szCs w:val="23"/>
          <w:rtl w:val="0"/>
        </w:rPr>
        <w:t xml:space="preserve">r </w:t>
      </w:r>
      <w:r w:rsidDel="00000000" w:rsidR="00000000" w:rsidRPr="00000000">
        <w:rPr>
          <w:rFonts w:ascii="Times New Roman" w:cs="Times New Roman" w:eastAsia="Times New Roman" w:hAnsi="Times New Roman"/>
          <w:color w:val="1d1d1d"/>
          <w:sz w:val="23"/>
          <w:szCs w:val="23"/>
          <w:rtl w:val="0"/>
        </w:rPr>
        <w:t xml:space="preserve">año ca</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da</w:t>
      </w:r>
      <w:r w:rsidDel="00000000" w:rsidR="00000000" w:rsidRPr="00000000">
        <w:rPr>
          <w:rFonts w:ascii="Times New Roman" w:cs="Times New Roman" w:eastAsia="Times New Roman" w:hAnsi="Times New Roman"/>
          <w:color w:val="0e0e0e"/>
          <w:sz w:val="23"/>
          <w:szCs w:val="23"/>
          <w:rtl w:val="0"/>
        </w:rPr>
        <w:t xml:space="preserve">ri</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en for</w:t>
      </w:r>
      <w:r w:rsidDel="00000000" w:rsidR="00000000" w:rsidRPr="00000000">
        <w:rPr>
          <w:rFonts w:ascii="Times New Roman" w:cs="Times New Roman" w:eastAsia="Times New Roman" w:hAnsi="Times New Roman"/>
          <w:color w:val="0e0e0e"/>
          <w:sz w:val="23"/>
          <w:szCs w:val="23"/>
          <w:rtl w:val="0"/>
        </w:rPr>
        <w:t xml:space="preserve">m</w:t>
      </w:r>
      <w:r w:rsidDel="00000000" w:rsidR="00000000" w:rsidRPr="00000000">
        <w:rPr>
          <w:rFonts w:ascii="Times New Roman" w:cs="Times New Roman" w:eastAsia="Times New Roman" w:hAnsi="Times New Roman"/>
          <w:color w:val="1d1d1d"/>
          <w:sz w:val="23"/>
          <w:szCs w:val="23"/>
          <w:rtl w:val="0"/>
        </w:rPr>
        <w:t xml:space="preserve">a con</w:t>
      </w:r>
      <w:r w:rsidDel="00000000" w:rsidR="00000000" w:rsidRPr="00000000">
        <w:rPr>
          <w:rFonts w:ascii="Times New Roman" w:cs="Times New Roman" w:eastAsia="Times New Roman" w:hAnsi="Times New Roman"/>
          <w:color w:val="0e0e0e"/>
          <w:sz w:val="23"/>
          <w:szCs w:val="23"/>
          <w:rtl w:val="0"/>
        </w:rPr>
        <w:t xml:space="preserve">tin</w:t>
      </w:r>
      <w:r w:rsidDel="00000000" w:rsidR="00000000" w:rsidRPr="00000000">
        <w:rPr>
          <w:rFonts w:ascii="Times New Roman" w:cs="Times New Roman" w:eastAsia="Times New Roman" w:hAnsi="Times New Roman"/>
          <w:color w:val="1d1d1d"/>
          <w:sz w:val="23"/>
          <w:szCs w:val="23"/>
          <w:rtl w:val="0"/>
        </w:rPr>
        <w:t xml:space="preserve">ua o </w:t>
      </w:r>
      <w:r w:rsidDel="00000000" w:rsidR="00000000" w:rsidRPr="00000000">
        <w:rPr>
          <w:rFonts w:ascii="Times New Roman" w:cs="Times New Roman" w:eastAsia="Times New Roman" w:hAnsi="Times New Roman"/>
          <w:color w:val="0e0e0e"/>
          <w:sz w:val="23"/>
          <w:szCs w:val="23"/>
          <w:rtl w:val="0"/>
        </w:rPr>
        <w:t xml:space="preserve">di</w:t>
      </w:r>
      <w:r w:rsidDel="00000000" w:rsidR="00000000" w:rsidRPr="00000000">
        <w:rPr>
          <w:rFonts w:ascii="Times New Roman" w:cs="Times New Roman" w:eastAsia="Times New Roman" w:hAnsi="Times New Roman"/>
          <w:color w:val="1d1d1d"/>
          <w:sz w:val="23"/>
          <w:szCs w:val="23"/>
          <w:rtl w:val="0"/>
        </w:rPr>
        <w:t xml:space="preserve">sco</w:t>
      </w:r>
      <w:r w:rsidDel="00000000" w:rsidR="00000000" w:rsidRPr="00000000">
        <w:rPr>
          <w:rFonts w:ascii="Times New Roman" w:cs="Times New Roman" w:eastAsia="Times New Roman" w:hAnsi="Times New Roman"/>
          <w:color w:val="0e0e0e"/>
          <w:sz w:val="23"/>
          <w:szCs w:val="23"/>
          <w:rtl w:val="0"/>
        </w:rPr>
        <w:t xml:space="preserve">ntinu</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on perce</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ó</w:t>
      </w:r>
      <w:r w:rsidDel="00000000" w:rsidR="00000000" w:rsidRPr="00000000">
        <w:rPr>
          <w:rFonts w:ascii="Times New Roman" w:cs="Times New Roman" w:eastAsia="Times New Roman" w:hAnsi="Times New Roman"/>
          <w:color w:val="0e0e0e"/>
          <w:sz w:val="23"/>
          <w:szCs w:val="23"/>
          <w:rtl w:val="0"/>
        </w:rPr>
        <w:t xml:space="preserve">n  ín</w:t>
      </w:r>
      <w:r w:rsidDel="00000000" w:rsidR="00000000" w:rsidRPr="00000000">
        <w:rPr>
          <w:rFonts w:ascii="Times New Roman" w:cs="Times New Roman" w:eastAsia="Times New Roman" w:hAnsi="Times New Roman"/>
          <w:color w:val="1d1d1d"/>
          <w:sz w:val="23"/>
          <w:szCs w:val="23"/>
          <w:rtl w:val="0"/>
        </w:rPr>
        <w:t xml:space="preserve">teg</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a de </w:t>
      </w:r>
      <w:r w:rsidDel="00000000" w:rsidR="00000000" w:rsidRPr="00000000">
        <w:rPr>
          <w:rFonts w:ascii="Times New Roman" w:cs="Times New Roman" w:eastAsia="Times New Roman" w:hAnsi="Times New Roman"/>
          <w:color w:val="0e0e0e"/>
          <w:sz w:val="23"/>
          <w:szCs w:val="23"/>
          <w:rtl w:val="0"/>
        </w:rPr>
        <w:t xml:space="preserve">h</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b</w:t>
      </w:r>
      <w:r w:rsidDel="00000000" w:rsidR="00000000" w:rsidRPr="00000000">
        <w:rPr>
          <w:rFonts w:ascii="Times New Roman" w:cs="Times New Roman" w:eastAsia="Times New Roman" w:hAnsi="Times New Roman"/>
          <w:color w:val="1d1d1d"/>
          <w:sz w:val="23"/>
          <w:szCs w:val="23"/>
          <w:rtl w:val="0"/>
        </w:rPr>
        <w:t xml:space="preserve">eres.</w:t>
      </w:r>
      <w:r w:rsidDel="00000000" w:rsidR="00000000" w:rsidRPr="00000000">
        <w:rPr>
          <w:rtl w:val="0"/>
        </w:rPr>
      </w:r>
    </w:p>
    <w:p w:rsidR="00000000" w:rsidDel="00000000" w:rsidP="00000000" w:rsidRDefault="00000000" w:rsidRPr="00000000" w14:paraId="0000078D">
      <w:pPr>
        <w:spacing w:before="4" w:line="140" w:lineRule="auto"/>
        <w:jc w:val="left"/>
        <w:rPr>
          <w:sz w:val="14"/>
          <w:szCs w:val="14"/>
        </w:rPr>
      </w:pPr>
      <w:r w:rsidDel="00000000" w:rsidR="00000000" w:rsidRPr="00000000">
        <w:rPr>
          <w:rtl w:val="0"/>
        </w:rPr>
      </w:r>
    </w:p>
    <w:p w:rsidR="00000000" w:rsidDel="00000000" w:rsidP="00000000" w:rsidRDefault="00000000" w:rsidRPr="00000000" w14:paraId="0000078E">
      <w:pPr>
        <w:spacing w:line="840" w:lineRule="auto"/>
        <w:ind w:left="683" w:right="674" w:firstLine="0"/>
        <w:jc w:val="center"/>
        <w:rPr>
          <w:rFonts w:ascii="Malgun Gothic" w:cs="Malgun Gothic" w:eastAsia="Malgun Gothic" w:hAnsi="Malgun Gothic"/>
          <w:sz w:val="53"/>
          <w:szCs w:val="53"/>
        </w:rPr>
      </w:pPr>
      <w:r w:rsidDel="00000000" w:rsidR="00000000" w:rsidRPr="00000000">
        <w:rPr>
          <w:rFonts w:ascii="Malgun Gothic" w:cs="Malgun Gothic" w:eastAsia="Malgun Gothic" w:hAnsi="Malgun Gothic"/>
          <w:color w:val="525252"/>
          <w:sz w:val="88.33333333333334"/>
          <w:szCs w:val="88.33333333333334"/>
          <w:vertAlign w:val="subscript"/>
          <w:rtl w:val="0"/>
        </w:rPr>
        <w:t xml:space="preserve">�</w:t>
      </w:r>
      <w:r w:rsidDel="00000000" w:rsidR="00000000" w:rsidRPr="00000000">
        <w:rPr>
          <w:rFonts w:ascii="Times New Roman" w:cs="Times New Roman" w:eastAsia="Times New Roman" w:hAnsi="Times New Roman"/>
          <w:i w:val="1"/>
          <w:color w:val="525252"/>
          <w:sz w:val="88.33333333333334"/>
          <w:szCs w:val="88.33333333333334"/>
          <w:vertAlign w:val="subscript"/>
          <w:rtl w:val="0"/>
        </w:rPr>
        <w:t xml:space="preserve">ª</w:t>
      </w:r>
      <w:r w:rsidDel="00000000" w:rsidR="00000000" w:rsidRPr="00000000">
        <w:rPr>
          <w:rFonts w:ascii="Malgun Gothic" w:cs="Malgun Gothic" w:eastAsia="Malgun Gothic" w:hAnsi="Malgun Gothic"/>
          <w:color w:val="333333"/>
          <w:sz w:val="88.33333333333334"/>
          <w:szCs w:val="88.33333333333334"/>
          <w:vertAlign w:val="subscript"/>
          <w:rtl w:val="0"/>
        </w:rPr>
        <w:t xml:space="preserve">�</w:t>
      </w:r>
      <w:r w:rsidDel="00000000" w:rsidR="00000000" w:rsidRPr="00000000">
        <w:rPr>
          <w:rFonts w:ascii="Malgun Gothic" w:cs="Malgun Gothic" w:eastAsia="Malgun Gothic" w:hAnsi="Malgun Gothic"/>
          <w:color w:val="525252"/>
          <w:sz w:val="88.33333333333334"/>
          <w:szCs w:val="88.33333333333334"/>
          <w:vertAlign w:val="subscript"/>
          <w:rtl w:val="0"/>
        </w:rPr>
        <w:t xml:space="preserve">�</w:t>
      </w:r>
      <w:r w:rsidDel="00000000" w:rsidR="00000000" w:rsidRPr="00000000">
        <w:rPr>
          <w:rtl w:val="0"/>
        </w:rPr>
      </w:r>
    </w:p>
    <w:p w:rsidR="00000000" w:rsidDel="00000000" w:rsidP="00000000" w:rsidRDefault="00000000" w:rsidRPr="00000000" w14:paraId="0000078F">
      <w:pPr>
        <w:spacing w:line="240" w:lineRule="auto"/>
        <w:ind w:left="822" w:right="841" w:firstLine="0"/>
        <w:jc w:val="center"/>
        <w:rPr>
          <w:rFonts w:ascii="Arial" w:cs="Arial" w:eastAsia="Arial" w:hAnsi="Arial"/>
          <w:sz w:val="15"/>
          <w:szCs w:val="15"/>
        </w:rPr>
      </w:pPr>
      <w:r w:rsidDel="00000000" w:rsidR="00000000" w:rsidRPr="00000000">
        <w:rPr>
          <w:rFonts w:ascii="Malgun Gothic" w:cs="Malgun Gothic" w:eastAsia="Malgun Gothic" w:hAnsi="Malgun Gothic"/>
          <w:color w:val="666666"/>
          <w:sz w:val="27"/>
          <w:szCs w:val="27"/>
          <w:vertAlign w:val="baseline"/>
          <w:rtl w:val="0"/>
        </w:rPr>
        <w:t xml:space="preserve">�</w:t>
      </w:r>
      <w:r w:rsidDel="00000000" w:rsidR="00000000" w:rsidRPr="00000000">
        <w:rPr>
          <w:rFonts w:ascii="Arial" w:cs="Arial" w:eastAsia="Arial" w:hAnsi="Arial"/>
          <w:b w:val="1"/>
          <w:color w:val="666666"/>
          <w:sz w:val="15"/>
          <w:szCs w:val="15"/>
          <w:vertAlign w:val="baseline"/>
          <w:rtl w:val="0"/>
        </w:rPr>
        <w:t xml:space="preserve">'l                </w:t>
      </w:r>
      <w:r w:rsidDel="00000000" w:rsidR="00000000" w:rsidRPr="00000000">
        <w:rPr>
          <w:rFonts w:ascii="Arial" w:cs="Arial" w:eastAsia="Arial" w:hAnsi="Arial"/>
          <w:b w:val="1"/>
          <w:color w:val="525252"/>
          <w:sz w:val="15"/>
          <w:szCs w:val="15"/>
          <w:vertAlign w:val="baseline"/>
          <w:rtl w:val="0"/>
        </w:rPr>
        <w:t xml:space="preserve">,.</w:t>
      </w:r>
      <w:r w:rsidDel="00000000" w:rsidR="00000000" w:rsidRPr="00000000">
        <w:rPr>
          <w:rFonts w:ascii="Arial" w:cs="Arial" w:eastAsia="Arial" w:hAnsi="Arial"/>
          <w:b w:val="1"/>
          <w:i w:val="1"/>
          <w:color w:val="666666"/>
          <w:sz w:val="27"/>
          <w:szCs w:val="27"/>
          <w:vertAlign w:val="baseline"/>
          <w:rtl w:val="0"/>
        </w:rPr>
        <w:t xml:space="preserve">1</w:t>
      </w:r>
      <w:r w:rsidDel="00000000" w:rsidR="00000000" w:rsidRPr="00000000">
        <w:rPr>
          <w:rFonts w:ascii="Arial" w:cs="Arial" w:eastAsia="Arial" w:hAnsi="Arial"/>
          <w:b w:val="1"/>
          <w:color w:val="525252"/>
          <w:sz w:val="15"/>
          <w:szCs w:val="15"/>
          <w:vertAlign w:val="baseline"/>
          <w:rtl w:val="0"/>
        </w:rPr>
        <w:t xml:space="preserve">,</w:t>
      </w:r>
      <w:r w:rsidDel="00000000" w:rsidR="00000000" w:rsidRPr="00000000">
        <w:rPr>
          <w:rtl w:val="0"/>
        </w:rPr>
      </w:r>
    </w:p>
    <w:p w:rsidR="00000000" w:rsidDel="00000000" w:rsidP="00000000" w:rsidRDefault="00000000" w:rsidRPr="00000000" w14:paraId="00000790">
      <w:pPr>
        <w:spacing w:line="240" w:lineRule="auto"/>
        <w:ind w:left="992" w:right="939" w:firstLine="0"/>
        <w:jc w:val="center"/>
        <w:rPr>
          <w:rFonts w:ascii="Times New Roman" w:cs="Times New Roman" w:eastAsia="Times New Roman" w:hAnsi="Times New Roman"/>
          <w:sz w:val="14"/>
          <w:szCs w:val="14"/>
        </w:rPr>
      </w:pPr>
      <w:r w:rsidDel="00000000" w:rsidR="00000000" w:rsidRPr="00000000">
        <w:rPr>
          <w:rFonts w:ascii="Malgun Gothic" w:cs="Malgun Gothic" w:eastAsia="Malgun Gothic" w:hAnsi="Malgun Gothic"/>
          <w:color w:val="525252"/>
          <w:sz w:val="20"/>
          <w:szCs w:val="20"/>
          <w:rtl w:val="0"/>
        </w:rPr>
        <w:t xml:space="preserve">� </w:t>
      </w:r>
      <w:r w:rsidDel="00000000" w:rsidR="00000000" w:rsidRPr="00000000">
        <w:rPr>
          <w:rFonts w:ascii="Arial" w:cs="Arial" w:eastAsia="Arial" w:hAnsi="Arial"/>
          <w:color w:val="666666"/>
          <w:sz w:val="26"/>
          <w:szCs w:val="26"/>
          <w:rtl w:val="0"/>
        </w:rPr>
        <w:t xml:space="preserve">.••. </w:t>
      </w:r>
      <w:r w:rsidDel="00000000" w:rsidR="00000000" w:rsidRPr="00000000">
        <w:rPr>
          <w:rFonts w:ascii="Times New Roman" w:cs="Times New Roman" w:eastAsia="Times New Roman" w:hAnsi="Times New Roman"/>
          <w:color w:val="525252"/>
          <w:sz w:val="14"/>
          <w:szCs w:val="14"/>
          <w:rtl w:val="0"/>
        </w:rPr>
        <w:t xml:space="preserve">';,,,,,'</w:t>
      </w:r>
      <w:r w:rsidDel="00000000" w:rsidR="00000000" w:rsidRPr="00000000">
        <w:rPr>
          <w:rtl w:val="0"/>
        </w:rPr>
      </w:r>
    </w:p>
    <w:p w:rsidR="00000000" w:rsidDel="00000000" w:rsidP="00000000" w:rsidRDefault="00000000" w:rsidRPr="00000000" w14:paraId="00000791">
      <w:pPr>
        <w:spacing w:line="180" w:lineRule="auto"/>
        <w:ind w:left="293" w:right="211" w:firstLine="0"/>
        <w:jc w:val="center"/>
        <w:rPr>
          <w:rFonts w:ascii="Arial" w:cs="Arial" w:eastAsia="Arial" w:hAnsi="Arial"/>
          <w:sz w:val="18"/>
          <w:szCs w:val="18"/>
        </w:rPr>
      </w:pPr>
      <w:r w:rsidDel="00000000" w:rsidR="00000000" w:rsidRPr="00000000">
        <w:rPr>
          <w:rFonts w:ascii="Times New Roman" w:cs="Times New Roman" w:eastAsia="Times New Roman" w:hAnsi="Times New Roman"/>
          <w:b w:val="1"/>
          <w:i w:val="1"/>
          <w:color w:val="666666"/>
          <w:sz w:val="16"/>
          <w:szCs w:val="16"/>
          <w:rtl w:val="0"/>
        </w:rPr>
        <w:t xml:space="preserve">rfP</w:t>
      </w:r>
      <w:r w:rsidDel="00000000" w:rsidR="00000000" w:rsidRPr="00000000">
        <w:rPr>
          <w:rFonts w:ascii="Times New Roman" w:cs="Times New Roman" w:eastAsia="Times New Roman" w:hAnsi="Times New Roman"/>
          <w:b w:val="1"/>
          <w:i w:val="1"/>
          <w:color w:val="525252"/>
          <w:sz w:val="16"/>
          <w:szCs w:val="16"/>
          <w:rtl w:val="0"/>
        </w:rPr>
        <w:t xml:space="preserve">'¡¡..</w:t>
      </w:r>
      <w:r w:rsidDel="00000000" w:rsidR="00000000" w:rsidRPr="00000000">
        <w:rPr>
          <w:rFonts w:ascii="Times New Roman" w:cs="Times New Roman" w:eastAsia="Times New Roman" w:hAnsi="Times New Roman"/>
          <w:b w:val="1"/>
          <w:i w:val="1"/>
          <w:color w:val="333333"/>
          <w:sz w:val="16"/>
          <w:szCs w:val="16"/>
          <w:rtl w:val="0"/>
        </w:rPr>
        <w:t xml:space="preserve">,,¡,1</w:t>
      </w:r>
      <w:r w:rsidDel="00000000" w:rsidR="00000000" w:rsidRPr="00000000">
        <w:rPr>
          <w:rFonts w:ascii="Times New Roman" w:cs="Times New Roman" w:eastAsia="Times New Roman" w:hAnsi="Times New Roman"/>
          <w:b w:val="1"/>
          <w:i w:val="1"/>
          <w:color w:val="525252"/>
          <w:sz w:val="16"/>
          <w:szCs w:val="16"/>
          <w:rtl w:val="0"/>
        </w:rPr>
        <w:t xml:space="preserve">1'</w:t>
      </w:r>
      <w:r w:rsidDel="00000000" w:rsidR="00000000" w:rsidRPr="00000000">
        <w:rPr>
          <w:rFonts w:ascii="Times New Roman" w:cs="Times New Roman" w:eastAsia="Times New Roman" w:hAnsi="Times New Roman"/>
          <w:b w:val="1"/>
          <w:i w:val="1"/>
          <w:color w:val="333333"/>
          <w:sz w:val="16"/>
          <w:szCs w:val="16"/>
          <w:rtl w:val="0"/>
        </w:rPr>
        <w:t xml:space="preserve">/a</w:t>
      </w:r>
      <w:r w:rsidDel="00000000" w:rsidR="00000000" w:rsidRPr="00000000">
        <w:rPr>
          <w:rFonts w:ascii="Times New Roman" w:cs="Times New Roman" w:eastAsia="Times New Roman" w:hAnsi="Times New Roman"/>
          <w:b w:val="1"/>
          <w:i w:val="1"/>
          <w:color w:val="b6b6b6"/>
          <w:sz w:val="16"/>
          <w:szCs w:val="16"/>
          <w:rtl w:val="0"/>
        </w:rPr>
        <w:t xml:space="preserve">, </w:t>
      </w:r>
      <w:r w:rsidDel="00000000" w:rsidR="00000000" w:rsidRPr="00000000">
        <w:rPr>
          <w:rFonts w:ascii="Times New Roman" w:cs="Times New Roman" w:eastAsia="Times New Roman" w:hAnsi="Times New Roman"/>
          <w:b w:val="1"/>
          <w:i w:val="1"/>
          <w:color w:val="333333"/>
          <w:sz w:val="15"/>
          <w:szCs w:val="15"/>
          <w:rtl w:val="0"/>
        </w:rPr>
        <w:t xml:space="preserve">,I</w:t>
      </w:r>
      <w:r w:rsidDel="00000000" w:rsidR="00000000" w:rsidRPr="00000000">
        <w:rPr>
          <w:rFonts w:ascii="Times New Roman" w:cs="Times New Roman" w:eastAsia="Times New Roman" w:hAnsi="Times New Roman"/>
          <w:b w:val="1"/>
          <w:i w:val="1"/>
          <w:color w:val="666666"/>
          <w:sz w:val="15"/>
          <w:szCs w:val="15"/>
          <w:rtl w:val="0"/>
        </w:rPr>
        <w:t xml:space="preserve">r:  </w:t>
      </w:r>
      <w:r w:rsidDel="00000000" w:rsidR="00000000" w:rsidRPr="00000000">
        <w:rPr>
          <w:rFonts w:ascii="Times New Roman" w:cs="Times New Roman" w:eastAsia="Times New Roman" w:hAnsi="Times New Roman"/>
          <w:b w:val="1"/>
          <w:i w:val="1"/>
          <w:color w:val="666666"/>
          <w:sz w:val="16"/>
          <w:szCs w:val="16"/>
          <w:rtl w:val="0"/>
        </w:rPr>
        <w:t xml:space="preserve">!JZ</w:t>
      </w:r>
      <w:r w:rsidDel="00000000" w:rsidR="00000000" w:rsidRPr="00000000">
        <w:rPr>
          <w:rFonts w:ascii="Times New Roman" w:cs="Times New Roman" w:eastAsia="Times New Roman" w:hAnsi="Times New Roman"/>
          <w:b w:val="1"/>
          <w:i w:val="1"/>
          <w:color w:val="333333"/>
          <w:sz w:val="16"/>
          <w:szCs w:val="16"/>
          <w:rtl w:val="0"/>
        </w:rPr>
        <w:t xml:space="preserve">.,,,a</w:t>
      </w:r>
      <w:r w:rsidDel="00000000" w:rsidR="00000000" w:rsidRPr="00000000">
        <w:rPr>
          <w:rFonts w:ascii="Times New Roman" w:cs="Times New Roman" w:eastAsia="Times New Roman" w:hAnsi="Times New Roman"/>
          <w:b w:val="1"/>
          <w:i w:val="1"/>
          <w:color w:val="b6b6b6"/>
          <w:sz w:val="16"/>
          <w:szCs w:val="16"/>
          <w:rtl w:val="0"/>
        </w:rPr>
        <w:t xml:space="preserve">, </w:t>
      </w:r>
      <w:r w:rsidDel="00000000" w:rsidR="00000000" w:rsidRPr="00000000">
        <w:rPr>
          <w:rFonts w:ascii="Times New Roman" w:cs="Times New Roman" w:eastAsia="Times New Roman" w:hAnsi="Times New Roman"/>
          <w:b w:val="1"/>
          <w:i w:val="1"/>
          <w:color w:val="525252"/>
          <w:sz w:val="15"/>
          <w:szCs w:val="15"/>
          <w:rtl w:val="0"/>
        </w:rPr>
        <w:t xml:space="preserve">,</w:t>
      </w:r>
      <w:r w:rsidDel="00000000" w:rsidR="00000000" w:rsidRPr="00000000">
        <w:rPr>
          <w:rFonts w:ascii="Times New Roman" w:cs="Times New Roman" w:eastAsia="Times New Roman" w:hAnsi="Times New Roman"/>
          <w:b w:val="1"/>
          <w:i w:val="1"/>
          <w:color w:val="333333"/>
          <w:sz w:val="15"/>
          <w:szCs w:val="15"/>
          <w:rtl w:val="0"/>
        </w:rPr>
        <w:t xml:space="preserve">l</w:t>
      </w:r>
      <w:r w:rsidDel="00000000" w:rsidR="00000000" w:rsidRPr="00000000">
        <w:rPr>
          <w:rFonts w:ascii="Times New Roman" w:cs="Times New Roman" w:eastAsia="Times New Roman" w:hAnsi="Times New Roman"/>
          <w:b w:val="1"/>
          <w:i w:val="1"/>
          <w:color w:val="666666"/>
          <w:sz w:val="15"/>
          <w:szCs w:val="15"/>
          <w:rtl w:val="0"/>
        </w:rPr>
        <w:t xml:space="preserve">e</w:t>
      </w:r>
      <w:r w:rsidDel="00000000" w:rsidR="00000000" w:rsidRPr="00000000">
        <w:rPr>
          <w:rFonts w:ascii="Times New Roman" w:cs="Times New Roman" w:eastAsia="Times New Roman" w:hAnsi="Times New Roman"/>
          <w:b w:val="1"/>
          <w:i w:val="1"/>
          <w:color w:val="333333"/>
          <w:sz w:val="15"/>
          <w:szCs w:val="15"/>
          <w:rtl w:val="0"/>
        </w:rPr>
        <w:t xml:space="preserve">/ </w:t>
      </w:r>
      <w:r w:rsidDel="00000000" w:rsidR="00000000" w:rsidRPr="00000000">
        <w:rPr>
          <w:rFonts w:ascii="Arial" w:cs="Arial" w:eastAsia="Arial" w:hAnsi="Arial"/>
          <w:b w:val="1"/>
          <w:color w:val="525252"/>
          <w:sz w:val="18"/>
          <w:szCs w:val="18"/>
          <w:rtl w:val="0"/>
        </w:rPr>
        <w:t xml:space="preserve">;g;;;e¡¡</w:t>
      </w:r>
      <w:r w:rsidDel="00000000" w:rsidR="00000000" w:rsidRPr="00000000">
        <w:rPr>
          <w:rFonts w:ascii="Arial" w:cs="Arial" w:eastAsia="Arial" w:hAnsi="Arial"/>
          <w:b w:val="1"/>
          <w:color w:val="333333"/>
          <w:sz w:val="18"/>
          <w:szCs w:val="18"/>
          <w:rtl w:val="0"/>
        </w:rPr>
        <w:t xml:space="preserve">r</w:t>
      </w:r>
      <w:r w:rsidDel="00000000" w:rsidR="00000000" w:rsidRPr="00000000">
        <w:rPr>
          <w:rFonts w:ascii="Arial" w:cs="Arial" w:eastAsia="Arial" w:hAnsi="Arial"/>
          <w:b w:val="1"/>
          <w:color w:val="525252"/>
          <w:sz w:val="18"/>
          <w:szCs w:val="18"/>
          <w:rtl w:val="0"/>
        </w:rPr>
        <w:t xml:space="preserve">·</w:t>
      </w:r>
      <w:r w:rsidDel="00000000" w:rsidR="00000000" w:rsidRPr="00000000">
        <w:rPr>
          <w:rFonts w:ascii="Arial" w:cs="Arial" w:eastAsia="Arial" w:hAnsi="Arial"/>
          <w:b w:val="1"/>
          <w:color w:val="333333"/>
          <w:sz w:val="18"/>
          <w:szCs w:val="18"/>
          <w:rtl w:val="0"/>
        </w:rPr>
        <w:t xml:space="preserve">.</w:t>
      </w:r>
      <w:r w:rsidDel="00000000" w:rsidR="00000000" w:rsidRPr="00000000">
        <w:rPr>
          <w:rtl w:val="0"/>
        </w:rPr>
      </w:r>
    </w:p>
    <w:p w:rsidR="00000000" w:rsidDel="00000000" w:rsidP="00000000" w:rsidRDefault="00000000" w:rsidRPr="00000000" w14:paraId="00000792">
      <w:pPr>
        <w:spacing w:before="41" w:lineRule="auto"/>
        <w:ind w:left="75" w:right="-36" w:firstLine="0"/>
        <w:jc w:val="center"/>
        <w:rPr>
          <w:rFonts w:ascii="Times New Roman" w:cs="Times New Roman" w:eastAsia="Times New Roman" w:hAnsi="Times New Roman"/>
          <w:sz w:val="20"/>
          <w:szCs w:val="20"/>
        </w:rPr>
      </w:pPr>
      <w:r w:rsidDel="00000000" w:rsidR="00000000" w:rsidRPr="00000000">
        <w:rPr>
          <w:rFonts w:ascii="Arial" w:cs="Arial" w:eastAsia="Arial" w:hAnsi="Arial"/>
          <w:b w:val="1"/>
          <w:i w:val="1"/>
          <w:color w:val="666666"/>
          <w:sz w:val="13"/>
          <w:szCs w:val="13"/>
          <w:rtl w:val="0"/>
        </w:rPr>
        <w:t xml:space="preserve">%</w:t>
      </w:r>
      <w:r w:rsidDel="00000000" w:rsidR="00000000" w:rsidRPr="00000000">
        <w:rPr>
          <w:rFonts w:ascii="Arial" w:cs="Arial" w:eastAsia="Arial" w:hAnsi="Arial"/>
          <w:b w:val="1"/>
          <w:i w:val="1"/>
          <w:color w:val="333333"/>
          <w:sz w:val="13"/>
          <w:szCs w:val="13"/>
          <w:rtl w:val="0"/>
        </w:rPr>
        <w:t xml:space="preserve">1d,t;,/</w:t>
      </w:r>
      <w:r w:rsidDel="00000000" w:rsidR="00000000" w:rsidRPr="00000000">
        <w:rPr>
          <w:rFonts w:ascii="Arial" w:cs="Arial" w:eastAsia="Arial" w:hAnsi="Arial"/>
          <w:b w:val="1"/>
          <w:i w:val="1"/>
          <w:color w:val="525252"/>
          <w:sz w:val="13"/>
          <w:szCs w:val="13"/>
          <w:rtl w:val="0"/>
        </w:rPr>
        <w:t xml:space="preserve">a</w:t>
      </w:r>
      <w:r w:rsidDel="00000000" w:rsidR="00000000" w:rsidRPr="00000000">
        <w:rPr>
          <w:rFonts w:ascii="Arial" w:cs="Arial" w:eastAsia="Arial" w:hAnsi="Arial"/>
          <w:b w:val="1"/>
          <w:i w:val="1"/>
          <w:color w:val="b6b6b6"/>
          <w:sz w:val="13"/>
          <w:szCs w:val="13"/>
          <w:rtl w:val="0"/>
        </w:rPr>
        <w:t xml:space="preserve">, </w:t>
      </w:r>
      <w:r w:rsidDel="00000000" w:rsidR="00000000" w:rsidRPr="00000000">
        <w:rPr>
          <w:rFonts w:ascii="Arial" w:cs="Arial" w:eastAsia="Arial" w:hAnsi="Arial"/>
          <w:b w:val="1"/>
          <w:i w:val="1"/>
          <w:color w:val="666666"/>
          <w:sz w:val="13"/>
          <w:szCs w:val="13"/>
          <w:rtl w:val="0"/>
        </w:rPr>
        <w:t xml:space="preserve">e </w:t>
      </w:r>
      <w:r w:rsidDel="00000000" w:rsidR="00000000" w:rsidRPr="00000000">
        <w:rPr>
          <w:rFonts w:ascii="Arial" w:cs="Arial" w:eastAsia="Arial" w:hAnsi="Arial"/>
          <w:b w:val="1"/>
          <w:i w:val="1"/>
          <w:color w:val="525252"/>
          <w:sz w:val="13"/>
          <w:szCs w:val="13"/>
          <w:rtl w:val="0"/>
        </w:rPr>
        <w:t xml:space="preserve">...J'i</w:t>
      </w:r>
      <w:r w:rsidDel="00000000" w:rsidR="00000000" w:rsidRPr="00000000">
        <w:rPr>
          <w:rFonts w:ascii="Arial" w:cs="Arial" w:eastAsia="Arial" w:hAnsi="Arial"/>
          <w:b w:val="1"/>
          <w:i w:val="1"/>
          <w:color w:val="333333"/>
          <w:sz w:val="13"/>
          <w:szCs w:val="13"/>
          <w:rtl w:val="0"/>
        </w:rPr>
        <w:t xml:space="preserve">f</w:t>
      </w:r>
      <w:r w:rsidDel="00000000" w:rsidR="00000000" w:rsidRPr="00000000">
        <w:rPr>
          <w:rFonts w:ascii="Arial" w:cs="Arial" w:eastAsia="Arial" w:hAnsi="Arial"/>
          <w:b w:val="1"/>
          <w:i w:val="1"/>
          <w:color w:val="525252"/>
          <w:sz w:val="13"/>
          <w:szCs w:val="13"/>
          <w:rtl w:val="0"/>
        </w:rPr>
        <w:t xml:space="preserve">a</w:t>
      </w:r>
      <w:r w:rsidDel="00000000" w:rsidR="00000000" w:rsidRPr="00000000">
        <w:rPr>
          <w:rFonts w:ascii="Arial" w:cs="Arial" w:eastAsia="Arial" w:hAnsi="Arial"/>
          <w:b w:val="1"/>
          <w:i w:val="1"/>
          <w:color w:val="181818"/>
          <w:sz w:val="13"/>
          <w:szCs w:val="13"/>
          <w:rtl w:val="0"/>
        </w:rPr>
        <w:t xml:space="preserve">,</w:t>
      </w:r>
      <w:r w:rsidDel="00000000" w:rsidR="00000000" w:rsidRPr="00000000">
        <w:rPr>
          <w:rFonts w:ascii="Arial" w:cs="Arial" w:eastAsia="Arial" w:hAnsi="Arial"/>
          <w:b w:val="1"/>
          <w:i w:val="1"/>
          <w:color w:val="666666"/>
          <w:sz w:val="13"/>
          <w:szCs w:val="13"/>
          <w:rtl w:val="0"/>
        </w:rPr>
        <w:t xml:space="preserve">J  </w:t>
      </w:r>
      <w:r w:rsidDel="00000000" w:rsidR="00000000" w:rsidRPr="00000000">
        <w:rPr>
          <w:rFonts w:ascii="Arial" w:cs="Arial" w:eastAsia="Arial" w:hAnsi="Arial"/>
          <w:b w:val="1"/>
          <w:i w:val="1"/>
          <w:color w:val="333333"/>
          <w:sz w:val="13"/>
          <w:szCs w:val="13"/>
          <w:rtl w:val="0"/>
        </w:rPr>
        <w:t xml:space="preserve">rl</w:t>
      </w:r>
      <w:r w:rsidDel="00000000" w:rsidR="00000000" w:rsidRPr="00000000">
        <w:rPr>
          <w:rFonts w:ascii="Arial" w:cs="Arial" w:eastAsia="Arial" w:hAnsi="Arial"/>
          <w:b w:val="1"/>
          <w:i w:val="1"/>
          <w:color w:val="666666"/>
          <w:sz w:val="13"/>
          <w:szCs w:val="13"/>
          <w:rtl w:val="0"/>
        </w:rPr>
        <w:t xml:space="preserve">r:</w:t>
      </w:r>
      <w:r w:rsidDel="00000000" w:rsidR="00000000" w:rsidRPr="00000000">
        <w:rPr>
          <w:rFonts w:ascii="Arial" w:cs="Arial" w:eastAsia="Arial" w:hAnsi="Arial"/>
          <w:b w:val="1"/>
          <w:i w:val="1"/>
          <w:color w:val="333333"/>
          <w:sz w:val="13"/>
          <w:szCs w:val="13"/>
          <w:rtl w:val="0"/>
        </w:rPr>
        <w:t xml:space="preserve">/ </w:t>
      </w:r>
      <w:r w:rsidDel="00000000" w:rsidR="00000000" w:rsidRPr="00000000">
        <w:rPr>
          <w:rFonts w:ascii="Arial" w:cs="Arial" w:eastAsia="Arial" w:hAnsi="Arial"/>
          <w:b w:val="1"/>
          <w:i w:val="1"/>
          <w:color w:val="525252"/>
          <w:sz w:val="13"/>
          <w:szCs w:val="13"/>
          <w:rtl w:val="0"/>
        </w:rPr>
        <w:t xml:space="preserve">%tt</w:t>
      </w:r>
      <w:r w:rsidDel="00000000" w:rsidR="00000000" w:rsidRPr="00000000">
        <w:rPr>
          <w:rFonts w:ascii="Arial" w:cs="Arial" w:eastAsia="Arial" w:hAnsi="Arial"/>
          <w:b w:val="1"/>
          <w:i w:val="1"/>
          <w:color w:val="333333"/>
          <w:sz w:val="13"/>
          <w:szCs w:val="13"/>
          <w:rtl w:val="0"/>
        </w:rPr>
        <w:t xml:space="preserve">f1dl</w:t>
      </w:r>
      <w:r w:rsidDel="00000000" w:rsidR="00000000" w:rsidRPr="00000000">
        <w:rPr>
          <w:rFonts w:ascii="Arial" w:cs="Arial" w:eastAsia="Arial" w:hAnsi="Arial"/>
          <w:b w:val="1"/>
          <w:i w:val="1"/>
          <w:color w:val="666666"/>
          <w:sz w:val="13"/>
          <w:szCs w:val="13"/>
          <w:rtl w:val="0"/>
        </w:rPr>
        <w:t xml:space="preserve">&lt;J</w:t>
      </w:r>
      <w:r w:rsidDel="00000000" w:rsidR="00000000" w:rsidRPr="00000000">
        <w:rPr>
          <w:rFonts w:ascii="Arial" w:cs="Arial" w:eastAsia="Arial" w:hAnsi="Arial"/>
          <w:b w:val="1"/>
          <w:i w:val="1"/>
          <w:color w:val="525252"/>
          <w:sz w:val="13"/>
          <w:szCs w:val="13"/>
          <w:rtl w:val="0"/>
        </w:rPr>
        <w:t xml:space="preserve">r­  </w:t>
      </w:r>
      <w:r w:rsidDel="00000000" w:rsidR="00000000" w:rsidRPr="00000000">
        <w:rPr>
          <w:rFonts w:ascii="Times New Roman" w:cs="Times New Roman" w:eastAsia="Times New Roman" w:hAnsi="Times New Roman"/>
          <w:b w:val="1"/>
          <w:i w:val="1"/>
          <w:color w:val="525252"/>
          <w:sz w:val="20"/>
          <w:szCs w:val="20"/>
          <w:rtl w:val="0"/>
        </w:rPr>
        <w:t xml:space="preserve">(?Ir</w:t>
      </w:r>
      <w:r w:rsidDel="00000000" w:rsidR="00000000" w:rsidRPr="00000000">
        <w:rPr>
          <w:rFonts w:ascii="Times New Roman" w:cs="Times New Roman" w:eastAsia="Times New Roman" w:hAnsi="Times New Roman"/>
          <w:b w:val="1"/>
          <w:i w:val="1"/>
          <w:color w:val="333333"/>
          <w:sz w:val="20"/>
          <w:szCs w:val="20"/>
          <w:rtl w:val="0"/>
        </w:rPr>
        <w:t xml:space="preserve">,,</w:t>
      </w:r>
      <w:r w:rsidDel="00000000" w:rsidR="00000000" w:rsidRPr="00000000">
        <w:rPr>
          <w:rtl w:val="0"/>
        </w:rPr>
      </w:r>
    </w:p>
    <w:p w:rsidR="00000000" w:rsidDel="00000000" w:rsidP="00000000" w:rsidRDefault="00000000" w:rsidRPr="00000000" w14:paraId="00000793">
      <w:pPr>
        <w:spacing w:before="73" w:line="180" w:lineRule="auto"/>
        <w:ind w:left="640" w:right="529" w:firstLine="0"/>
        <w:jc w:val="center"/>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b w:val="1"/>
          <w:i w:val="1"/>
          <w:color w:val="666666"/>
          <w:sz w:val="16"/>
          <w:szCs w:val="16"/>
          <w:rtl w:val="0"/>
        </w:rPr>
        <w:t xml:space="preserve">rfil.</w:t>
      </w:r>
      <w:r w:rsidDel="00000000" w:rsidR="00000000" w:rsidRPr="00000000">
        <w:rPr>
          <w:rFonts w:ascii="Times New Roman" w:cs="Times New Roman" w:eastAsia="Times New Roman" w:hAnsi="Times New Roman"/>
          <w:b w:val="1"/>
          <w:i w:val="1"/>
          <w:color w:val="525252"/>
          <w:sz w:val="16"/>
          <w:szCs w:val="16"/>
          <w:rtl w:val="0"/>
        </w:rPr>
        <w:t xml:space="preserve">ip</w:t>
      </w:r>
      <w:r w:rsidDel="00000000" w:rsidR="00000000" w:rsidRPr="00000000">
        <w:rPr>
          <w:rFonts w:ascii="Times New Roman" w:cs="Times New Roman" w:eastAsia="Times New Roman" w:hAnsi="Times New Roman"/>
          <w:b w:val="1"/>
          <w:i w:val="1"/>
          <w:color w:val="333333"/>
          <w:sz w:val="16"/>
          <w:szCs w:val="16"/>
          <w:rtl w:val="0"/>
        </w:rPr>
        <w:t xml:space="preserve">,í6/t</w:t>
      </w:r>
      <w:r w:rsidDel="00000000" w:rsidR="00000000" w:rsidRPr="00000000">
        <w:rPr>
          <w:rFonts w:ascii="Times New Roman" w:cs="Times New Roman" w:eastAsia="Times New Roman" w:hAnsi="Times New Roman"/>
          <w:b w:val="1"/>
          <w:i w:val="1"/>
          <w:color w:val="666666"/>
          <w:sz w:val="16"/>
          <w:szCs w:val="16"/>
          <w:rtl w:val="0"/>
        </w:rPr>
        <w:t xml:space="preserve">c</w:t>
      </w:r>
      <w:r w:rsidDel="00000000" w:rsidR="00000000" w:rsidRPr="00000000">
        <w:rPr>
          <w:rFonts w:ascii="Times New Roman" w:cs="Times New Roman" w:eastAsia="Times New Roman" w:hAnsi="Times New Roman"/>
          <w:b w:val="1"/>
          <w:i w:val="1"/>
          <w:color w:val="525252"/>
          <w:sz w:val="16"/>
          <w:szCs w:val="16"/>
          <w:rtl w:val="0"/>
        </w:rPr>
        <w:t xml:space="preserve">a  </w:t>
      </w:r>
      <w:r w:rsidDel="00000000" w:rsidR="00000000" w:rsidRPr="00000000">
        <w:rPr>
          <w:rFonts w:ascii="Times New Roman" w:cs="Times New Roman" w:eastAsia="Times New Roman" w:hAnsi="Times New Roman"/>
          <w:b w:val="1"/>
          <w:i w:val="1"/>
          <w:color w:val="666666"/>
          <w:sz w:val="13"/>
          <w:szCs w:val="13"/>
          <w:rtl w:val="0"/>
        </w:rPr>
        <w:t xml:space="preserve">%</w:t>
      </w:r>
      <w:r w:rsidDel="00000000" w:rsidR="00000000" w:rsidRPr="00000000">
        <w:rPr>
          <w:rFonts w:ascii="Times New Roman" w:cs="Times New Roman" w:eastAsia="Times New Roman" w:hAnsi="Times New Roman"/>
          <w:b w:val="1"/>
          <w:i w:val="1"/>
          <w:color w:val="525252"/>
          <w:sz w:val="13"/>
          <w:szCs w:val="13"/>
          <w:rtl w:val="0"/>
        </w:rPr>
        <w:t xml:space="preserve">,:¡</w:t>
      </w:r>
      <w:r w:rsidDel="00000000" w:rsidR="00000000" w:rsidRPr="00000000">
        <w:rPr>
          <w:rFonts w:ascii="Times New Roman" w:cs="Times New Roman" w:eastAsia="Times New Roman" w:hAnsi="Times New Roman"/>
          <w:b w:val="1"/>
          <w:i w:val="1"/>
          <w:color w:val="666666"/>
          <w:sz w:val="13"/>
          <w:szCs w:val="13"/>
          <w:rtl w:val="0"/>
        </w:rPr>
        <w:t xml:space="preserve">e</w:t>
      </w:r>
      <w:r w:rsidDel="00000000" w:rsidR="00000000" w:rsidRPr="00000000">
        <w:rPr>
          <w:rFonts w:ascii="Times New Roman" w:cs="Times New Roman" w:eastAsia="Times New Roman" w:hAnsi="Times New Roman"/>
          <w:b w:val="1"/>
          <w:i w:val="1"/>
          <w:color w:val="333333"/>
          <w:sz w:val="13"/>
          <w:szCs w:val="13"/>
          <w:rtl w:val="0"/>
        </w:rPr>
        <w:t xml:space="preserve">11/l11</w:t>
      </w:r>
      <w:r w:rsidDel="00000000" w:rsidR="00000000" w:rsidRPr="00000000">
        <w:rPr>
          <w:rFonts w:ascii="Times New Roman" w:cs="Times New Roman" w:eastAsia="Times New Roman" w:hAnsi="Times New Roman"/>
          <w:b w:val="1"/>
          <w:i w:val="1"/>
          <w:color w:val="525252"/>
          <w:sz w:val="13"/>
          <w:szCs w:val="13"/>
          <w:rtl w:val="0"/>
        </w:rPr>
        <w:t xml:space="preserve">t</w:t>
      </w:r>
      <w:r w:rsidDel="00000000" w:rsidR="00000000" w:rsidRPr="00000000">
        <w:rPr>
          <w:rFonts w:ascii="Times New Roman" w:cs="Times New Roman" w:eastAsia="Times New Roman" w:hAnsi="Times New Roman"/>
          <w:b w:val="1"/>
          <w:i w:val="1"/>
          <w:color w:val="181818"/>
          <w:sz w:val="13"/>
          <w:szCs w:val="13"/>
          <w:rtl w:val="0"/>
        </w:rPr>
        <w:t xml:space="preserve">,</w:t>
      </w:r>
      <w:r w:rsidDel="00000000" w:rsidR="00000000" w:rsidRPr="00000000">
        <w:rPr>
          <w:rtl w:val="0"/>
        </w:rPr>
      </w:r>
    </w:p>
    <w:p w:rsidR="00000000" w:rsidDel="00000000" w:rsidP="00000000" w:rsidRDefault="00000000" w:rsidRPr="00000000" w14:paraId="00000794">
      <w:pPr>
        <w:spacing w:before="55" w:lineRule="auto"/>
        <w:ind w:left="3247" w:firstLine="0"/>
        <w:jc w:val="left"/>
        <w:rPr>
          <w:rFonts w:ascii="Times New Roman" w:cs="Times New Roman" w:eastAsia="Times New Roman" w:hAnsi="Times New Roman"/>
          <w:sz w:val="44"/>
          <w:szCs w:val="44"/>
        </w:rPr>
      </w:pPr>
      <w:r w:rsidDel="00000000" w:rsidR="00000000" w:rsidRPr="00000000">
        <w:br w:type="column"/>
      </w:r>
      <w:r w:rsidDel="00000000" w:rsidR="00000000" w:rsidRPr="00000000">
        <w:rPr>
          <w:rFonts w:ascii="Arial" w:cs="Arial" w:eastAsia="Arial" w:hAnsi="Arial"/>
          <w:b w:val="1"/>
          <w:i w:val="1"/>
          <w:color w:val="333333"/>
          <w:sz w:val="41"/>
          <w:szCs w:val="41"/>
          <w:rtl w:val="0"/>
        </w:rPr>
        <w:t xml:space="preserve">"4</w:t>
      </w:r>
      <w:r w:rsidDel="00000000" w:rsidR="00000000" w:rsidRPr="00000000">
        <w:rPr>
          <w:rFonts w:ascii="Arial" w:cs="Arial" w:eastAsia="Arial" w:hAnsi="Arial"/>
          <w:b w:val="1"/>
          <w:i w:val="1"/>
          <w:color w:val="525252"/>
          <w:sz w:val="41"/>
          <w:szCs w:val="41"/>
          <w:rtl w:val="0"/>
        </w:rPr>
        <w:t xml:space="preserve">25   </w:t>
      </w:r>
      <w:r w:rsidDel="00000000" w:rsidR="00000000" w:rsidRPr="00000000">
        <w:rPr>
          <w:rFonts w:ascii="Times New Roman" w:cs="Times New Roman" w:eastAsia="Times New Roman" w:hAnsi="Times New Roman"/>
          <w:b w:val="1"/>
          <w:color w:val="525252"/>
          <w:sz w:val="44"/>
          <w:szCs w:val="44"/>
          <w:rtl w:val="0"/>
        </w:rPr>
        <w:t xml:space="preserve">2</w:t>
      </w:r>
      <w:r w:rsidDel="00000000" w:rsidR="00000000" w:rsidRPr="00000000">
        <w:rPr>
          <w:rFonts w:ascii="Times New Roman" w:cs="Times New Roman" w:eastAsia="Times New Roman" w:hAnsi="Times New Roman"/>
          <w:b w:val="1"/>
          <w:color w:val="666666"/>
          <w:sz w:val="44"/>
          <w:szCs w:val="44"/>
          <w:rtl w:val="0"/>
        </w:rPr>
        <w:t xml:space="preserve">2</w:t>
      </w:r>
      <w:r w:rsidDel="00000000" w:rsidR="00000000" w:rsidRPr="00000000">
        <w:rPr>
          <w:rtl w:val="0"/>
        </w:rPr>
      </w:r>
    </w:p>
    <w:p w:rsidR="00000000" w:rsidDel="00000000" w:rsidP="00000000" w:rsidRDefault="00000000" w:rsidRPr="00000000" w14:paraId="00000795">
      <w:pPr>
        <w:spacing w:before="10" w:line="180" w:lineRule="auto"/>
        <w:jc w:val="left"/>
        <w:rPr>
          <w:sz w:val="18"/>
          <w:szCs w:val="18"/>
        </w:rPr>
      </w:pPr>
      <w:r w:rsidDel="00000000" w:rsidR="00000000" w:rsidRPr="00000000">
        <w:rPr>
          <w:rtl w:val="0"/>
        </w:rPr>
      </w:r>
    </w:p>
    <w:p w:rsidR="00000000" w:rsidDel="00000000" w:rsidP="00000000" w:rsidRDefault="00000000" w:rsidRPr="00000000" w14:paraId="00000796">
      <w:pPr>
        <w:jc w:val="left"/>
        <w:rPr>
          <w:rFonts w:ascii="Arial" w:cs="Arial" w:eastAsia="Arial" w:hAnsi="Arial"/>
          <w:sz w:val="14"/>
          <w:szCs w:val="14"/>
        </w:rPr>
        <w:sectPr>
          <w:footerReference r:id="rId184" w:type="default"/>
          <w:type w:val="nextPage"/>
          <w:pgSz w:h="20160" w:w="12240" w:orient="portrait"/>
          <w:pgMar w:bottom="280" w:top="160" w:left="1560" w:right="520" w:header="0" w:footer="1434"/>
          <w:pgNumType w:start="45"/>
          <w:cols w:equalWidth="0" w:num="2">
            <w:col w:space="2476" w:w="3842"/>
            <w:col w:space="0" w:w="3842"/>
          </w:cols>
        </w:sectPr>
      </w:pPr>
      <w:r w:rsidDel="00000000" w:rsidR="00000000" w:rsidRPr="00000000">
        <w:rPr>
          <w:rFonts w:ascii="Arial" w:cs="Arial" w:eastAsia="Arial" w:hAnsi="Arial"/>
          <w:b w:val="1"/>
          <w:color w:val="181818"/>
          <w:sz w:val="14"/>
          <w:szCs w:val="14"/>
          <w:rtl w:val="0"/>
        </w:rPr>
        <w:t xml:space="preserve">"2022 </w:t>
      </w:r>
      <w:r w:rsidDel="00000000" w:rsidR="00000000" w:rsidRPr="00000000">
        <w:rPr>
          <w:rFonts w:ascii="Times New Roman" w:cs="Times New Roman" w:eastAsia="Times New Roman" w:hAnsi="Times New Roman"/>
          <w:b w:val="1"/>
          <w:i w:val="1"/>
          <w:color w:val="181818"/>
          <w:sz w:val="15"/>
          <w:szCs w:val="15"/>
          <w:rtl w:val="0"/>
        </w:rPr>
        <w:t xml:space="preserve">­40</w:t>
      </w:r>
      <w:r w:rsidDel="00000000" w:rsidR="00000000" w:rsidRPr="00000000">
        <w:rPr>
          <w:rFonts w:ascii="Times New Roman" w:cs="Times New Roman" w:eastAsia="Times New Roman" w:hAnsi="Times New Roman"/>
          <w:b w:val="1"/>
          <w:i w:val="1"/>
          <w:color w:val="333333"/>
          <w:sz w:val="15"/>
          <w:szCs w:val="15"/>
          <w:rtl w:val="0"/>
        </w:rPr>
        <w:t xml:space="preserve">º </w:t>
      </w:r>
      <w:r w:rsidDel="00000000" w:rsidR="00000000" w:rsidRPr="00000000">
        <w:rPr>
          <w:rFonts w:ascii="Arial" w:cs="Arial" w:eastAsia="Arial" w:hAnsi="Arial"/>
          <w:b w:val="1"/>
          <w:color w:val="181818"/>
          <w:sz w:val="14"/>
          <w:szCs w:val="14"/>
          <w:rtl w:val="0"/>
        </w:rPr>
        <w:t xml:space="preserve">ANIVERSA</w:t>
      </w:r>
      <w:r w:rsidDel="00000000" w:rsidR="00000000" w:rsidRPr="00000000">
        <w:rPr>
          <w:rFonts w:ascii="Arial" w:cs="Arial" w:eastAsia="Arial" w:hAnsi="Arial"/>
          <w:b w:val="1"/>
          <w:color w:val="333333"/>
          <w:sz w:val="14"/>
          <w:szCs w:val="14"/>
          <w:rtl w:val="0"/>
        </w:rPr>
        <w:t xml:space="preserve">RI</w:t>
      </w:r>
      <w:r w:rsidDel="00000000" w:rsidR="00000000" w:rsidRPr="00000000">
        <w:rPr>
          <w:rFonts w:ascii="Arial" w:cs="Arial" w:eastAsia="Arial" w:hAnsi="Arial"/>
          <w:b w:val="1"/>
          <w:color w:val="181818"/>
          <w:sz w:val="14"/>
          <w:szCs w:val="14"/>
          <w:rtl w:val="0"/>
        </w:rPr>
        <w:t xml:space="preserve">O  D</w:t>
      </w:r>
      <w:r w:rsidDel="00000000" w:rsidR="00000000" w:rsidRPr="00000000">
        <w:rPr>
          <w:rFonts w:ascii="Arial" w:cs="Arial" w:eastAsia="Arial" w:hAnsi="Arial"/>
          <w:b w:val="1"/>
          <w:color w:val="333333"/>
          <w:sz w:val="14"/>
          <w:szCs w:val="14"/>
          <w:rtl w:val="0"/>
        </w:rPr>
        <w:t xml:space="preserve">E </w:t>
      </w:r>
      <w:r w:rsidDel="00000000" w:rsidR="00000000" w:rsidRPr="00000000">
        <w:rPr>
          <w:rFonts w:ascii="Arial" w:cs="Arial" w:eastAsia="Arial" w:hAnsi="Arial"/>
          <w:b w:val="1"/>
          <w:color w:val="181818"/>
          <w:sz w:val="14"/>
          <w:szCs w:val="14"/>
          <w:rtl w:val="0"/>
        </w:rPr>
        <w:t xml:space="preserve">LA </w:t>
      </w:r>
      <w:r w:rsidDel="00000000" w:rsidR="00000000" w:rsidRPr="00000000">
        <w:rPr>
          <w:rFonts w:ascii="Arial" w:cs="Arial" w:eastAsia="Arial" w:hAnsi="Arial"/>
          <w:b w:val="1"/>
          <w:color w:val="333333"/>
          <w:sz w:val="14"/>
          <w:szCs w:val="14"/>
          <w:rtl w:val="0"/>
        </w:rPr>
        <w:t xml:space="preserve">G</w:t>
      </w:r>
      <w:r w:rsidDel="00000000" w:rsidR="00000000" w:rsidRPr="00000000">
        <w:rPr>
          <w:rFonts w:ascii="Arial" w:cs="Arial" w:eastAsia="Arial" w:hAnsi="Arial"/>
          <w:b w:val="1"/>
          <w:color w:val="181818"/>
          <w:sz w:val="14"/>
          <w:szCs w:val="14"/>
          <w:rtl w:val="0"/>
        </w:rPr>
        <w:t xml:space="preserve">ESTA H</w:t>
      </w:r>
      <w:r w:rsidDel="00000000" w:rsidR="00000000" w:rsidRPr="00000000">
        <w:rPr>
          <w:rFonts w:ascii="Arial" w:cs="Arial" w:eastAsia="Arial" w:hAnsi="Arial"/>
          <w:b w:val="1"/>
          <w:color w:val="333333"/>
          <w:sz w:val="14"/>
          <w:szCs w:val="14"/>
          <w:rtl w:val="0"/>
        </w:rPr>
        <w:t xml:space="preserve">E</w:t>
      </w:r>
      <w:r w:rsidDel="00000000" w:rsidR="00000000" w:rsidRPr="00000000">
        <w:rPr>
          <w:rFonts w:ascii="Arial" w:cs="Arial" w:eastAsia="Arial" w:hAnsi="Arial"/>
          <w:b w:val="1"/>
          <w:color w:val="181818"/>
          <w:sz w:val="14"/>
          <w:szCs w:val="14"/>
          <w:rtl w:val="0"/>
        </w:rPr>
        <w:t xml:space="preserve">RO</w:t>
      </w:r>
      <w:r w:rsidDel="00000000" w:rsidR="00000000" w:rsidRPr="00000000">
        <w:rPr>
          <w:rFonts w:ascii="Arial" w:cs="Arial" w:eastAsia="Arial" w:hAnsi="Arial"/>
          <w:b w:val="1"/>
          <w:color w:val="333333"/>
          <w:sz w:val="14"/>
          <w:szCs w:val="14"/>
          <w:rtl w:val="0"/>
        </w:rPr>
        <w:t xml:space="preserve">I</w:t>
      </w:r>
      <w:r w:rsidDel="00000000" w:rsidR="00000000" w:rsidRPr="00000000">
        <w:rPr>
          <w:rFonts w:ascii="Arial" w:cs="Arial" w:eastAsia="Arial" w:hAnsi="Arial"/>
          <w:b w:val="1"/>
          <w:color w:val="181818"/>
          <w:sz w:val="14"/>
          <w:szCs w:val="14"/>
          <w:rtl w:val="0"/>
        </w:rPr>
        <w:t xml:space="preserve">CA DE MALVINAS"</w:t>
      </w:r>
      <w:r w:rsidDel="00000000" w:rsidR="00000000" w:rsidRPr="00000000">
        <w:rPr>
          <w:rtl w:val="0"/>
        </w:rPr>
      </w:r>
    </w:p>
    <w:p w:rsidR="00000000" w:rsidDel="00000000" w:rsidP="00000000" w:rsidRDefault="00000000" w:rsidRPr="00000000" w14:paraId="00000797">
      <w:pPr>
        <w:spacing w:line="200" w:lineRule="auto"/>
        <w:jc w:val="left"/>
        <w:rPr>
          <w:sz w:val="20"/>
          <w:szCs w:val="20"/>
        </w:rPr>
      </w:pPr>
      <w:r w:rsidDel="00000000" w:rsidR="00000000" w:rsidRPr="00000000">
        <w:rPr>
          <w:rtl w:val="0"/>
        </w:rPr>
      </w:r>
    </w:p>
    <w:p w:rsidR="00000000" w:rsidDel="00000000" w:rsidP="00000000" w:rsidRDefault="00000000" w:rsidRPr="00000000" w14:paraId="00000798">
      <w:pPr>
        <w:spacing w:before="47" w:lineRule="auto"/>
        <w:ind w:left="139" w:right="7407" w:firstLine="0"/>
        <w:jc w:val="both"/>
        <w:rPr>
          <w:rFonts w:ascii="Arial" w:cs="Arial" w:eastAsia="Arial" w:hAnsi="Arial"/>
          <w:sz w:val="14"/>
          <w:szCs w:val="14"/>
        </w:rPr>
      </w:pPr>
      <w:r w:rsidDel="00000000" w:rsidR="00000000" w:rsidRPr="00000000">
        <w:rPr>
          <w:rFonts w:ascii="Arial" w:cs="Arial" w:eastAsia="Arial" w:hAnsi="Arial"/>
          <w:b w:val="1"/>
          <w:i w:val="1"/>
          <w:color w:val="181818"/>
          <w:sz w:val="14"/>
          <w:szCs w:val="14"/>
          <w:rtl w:val="0"/>
        </w:rPr>
        <w:t xml:space="preserve">M</w:t>
      </w:r>
      <w:r w:rsidDel="00000000" w:rsidR="00000000" w:rsidRPr="00000000">
        <w:rPr>
          <w:rFonts w:ascii="Arial" w:cs="Arial" w:eastAsia="Arial" w:hAnsi="Arial"/>
          <w:b w:val="1"/>
          <w:i w:val="1"/>
          <w:color w:val="333333"/>
          <w:sz w:val="14"/>
          <w:szCs w:val="14"/>
          <w:rtl w:val="0"/>
        </w:rPr>
        <w:t xml:space="preserve">IN</w:t>
      </w:r>
      <w:r w:rsidDel="00000000" w:rsidR="00000000" w:rsidRPr="00000000">
        <w:rPr>
          <w:rFonts w:ascii="Arial" w:cs="Arial" w:eastAsia="Arial" w:hAnsi="Arial"/>
          <w:b w:val="1"/>
          <w:i w:val="1"/>
          <w:color w:val="181818"/>
          <w:sz w:val="14"/>
          <w:szCs w:val="14"/>
          <w:rtl w:val="0"/>
        </w:rPr>
        <w:t xml:space="preserve">ISTERIO  DE T</w:t>
      </w:r>
      <w:r w:rsidDel="00000000" w:rsidR="00000000" w:rsidRPr="00000000">
        <w:rPr>
          <w:rFonts w:ascii="Arial" w:cs="Arial" w:eastAsia="Arial" w:hAnsi="Arial"/>
          <w:b w:val="1"/>
          <w:i w:val="1"/>
          <w:color w:val="333333"/>
          <w:sz w:val="14"/>
          <w:szCs w:val="14"/>
          <w:rtl w:val="0"/>
        </w:rPr>
        <w:t xml:space="preserve">R</w:t>
      </w:r>
      <w:r w:rsidDel="00000000" w:rsidR="00000000" w:rsidRPr="00000000">
        <w:rPr>
          <w:rFonts w:ascii="Arial" w:cs="Arial" w:eastAsia="Arial" w:hAnsi="Arial"/>
          <w:b w:val="1"/>
          <w:i w:val="1"/>
          <w:color w:val="181818"/>
          <w:sz w:val="14"/>
          <w:szCs w:val="14"/>
          <w:rtl w:val="0"/>
        </w:rPr>
        <w:t xml:space="preserve">ABAJO Y EMPLEO</w:t>
      </w:r>
      <w:r w:rsidDel="00000000" w:rsidR="00000000" w:rsidRPr="00000000">
        <w:rPr>
          <w:rtl w:val="0"/>
        </w:rPr>
      </w:r>
    </w:p>
    <w:p w:rsidR="00000000" w:rsidDel="00000000" w:rsidP="00000000" w:rsidRDefault="00000000" w:rsidRPr="00000000" w14:paraId="00000799">
      <w:pPr>
        <w:spacing w:before="22" w:line="381" w:lineRule="auto"/>
        <w:ind w:left="211" w:right="127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Si el trabajador necesitara más días de esta misma licencia en el transcurso del año</w:t>
      </w:r>
      <w:r w:rsidDel="00000000" w:rsidR="00000000" w:rsidRPr="00000000">
        <w:rPr>
          <w:rFonts w:ascii="Times New Roman" w:cs="Times New Roman" w:eastAsia="Times New Roman" w:hAnsi="Times New Roman"/>
          <w:color w:val="525252"/>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por las causales enunciadas,  será remit</w:t>
      </w:r>
      <w:r w:rsidDel="00000000" w:rsidR="00000000" w:rsidRPr="00000000">
        <w:rPr>
          <w:rFonts w:ascii="Times New Roman" w:cs="Times New Roman" w:eastAsia="Times New Roman" w:hAnsi="Times New Roman"/>
          <w:color w:val="000000"/>
          <w:sz w:val="23"/>
          <w:szCs w:val="23"/>
          <w:rtl w:val="0"/>
        </w:rPr>
        <w:t xml:space="preserve">i</w:t>
      </w:r>
      <w:r w:rsidDel="00000000" w:rsidR="00000000" w:rsidRPr="00000000">
        <w:rPr>
          <w:rFonts w:ascii="Times New Roman" w:cs="Times New Roman" w:eastAsia="Times New Roman" w:hAnsi="Times New Roman"/>
          <w:color w:val="181818"/>
          <w:sz w:val="23"/>
          <w:szCs w:val="23"/>
          <w:rtl w:val="0"/>
        </w:rPr>
        <w:t xml:space="preserve">da una solicitud a la Co.P</w:t>
      </w:r>
      <w:r w:rsidDel="00000000" w:rsidR="00000000" w:rsidRPr="00000000">
        <w:rPr>
          <w:rFonts w:ascii="Times New Roman" w:cs="Times New Roman" w:eastAsia="Times New Roman" w:hAnsi="Times New Roman"/>
          <w:color w:val="333333"/>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A.R.La.P. para su tratamiento. Dicha resolución estará sujeta a un informe médico practicado por el área sanitaria correspondiente</w:t>
      </w:r>
      <w:r w:rsidDel="00000000" w:rsidR="00000000" w:rsidRPr="00000000">
        <w:rPr>
          <w:rFonts w:ascii="Times New Roman" w:cs="Times New Roman" w:eastAsia="Times New Roman" w:hAnsi="Times New Roman"/>
          <w:color w:val="333333"/>
          <w:sz w:val="23"/>
          <w:szCs w:val="23"/>
          <w:rtl w:val="0"/>
        </w:rPr>
        <w:t xml:space="preserve">.</w:t>
      </w:r>
      <w:r w:rsidDel="00000000" w:rsidR="00000000" w:rsidRPr="00000000">
        <w:rPr>
          <w:rtl w:val="0"/>
        </w:rPr>
      </w:r>
    </w:p>
    <w:p w:rsidR="00000000" w:rsidDel="00000000" w:rsidP="00000000" w:rsidRDefault="00000000" w:rsidRPr="00000000" w14:paraId="0000079A">
      <w:pPr>
        <w:spacing w:line="200" w:lineRule="auto"/>
        <w:jc w:val="left"/>
        <w:rPr>
          <w:sz w:val="20"/>
          <w:szCs w:val="20"/>
        </w:rPr>
      </w:pPr>
      <w:r w:rsidDel="00000000" w:rsidR="00000000" w:rsidRPr="00000000">
        <w:rPr>
          <w:rtl w:val="0"/>
        </w:rPr>
      </w:r>
    </w:p>
    <w:p w:rsidR="00000000" w:rsidDel="00000000" w:rsidP="00000000" w:rsidRDefault="00000000" w:rsidRPr="00000000" w14:paraId="0000079B">
      <w:pPr>
        <w:spacing w:before="6" w:line="280" w:lineRule="auto"/>
        <w:jc w:val="left"/>
        <w:rPr>
          <w:sz w:val="28"/>
          <w:szCs w:val="28"/>
        </w:rPr>
      </w:pPr>
      <w:r w:rsidDel="00000000" w:rsidR="00000000" w:rsidRPr="00000000">
        <w:rPr>
          <w:rtl w:val="0"/>
        </w:rPr>
      </w:r>
    </w:p>
    <w:p w:rsidR="00000000" w:rsidDel="00000000" w:rsidP="00000000" w:rsidRDefault="00000000" w:rsidRPr="00000000" w14:paraId="0000079C">
      <w:pPr>
        <w:ind w:left="211" w:right="392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66.3.</w:t>
      </w:r>
      <w:r w:rsidDel="00000000" w:rsidR="00000000" w:rsidRPr="00000000">
        <w:rPr>
          <w:rFonts w:ascii="Times New Roman" w:cs="Times New Roman" w:eastAsia="Times New Roman" w:hAnsi="Times New Roman"/>
          <w:b w:val="1"/>
          <w:color w:val="000000"/>
          <w:sz w:val="23"/>
          <w:szCs w:val="23"/>
          <w:rtl w:val="0"/>
        </w:rPr>
        <w:t xml:space="preserve">- </w:t>
      </w:r>
      <w:r w:rsidDel="00000000" w:rsidR="00000000" w:rsidRPr="00000000">
        <w:rPr>
          <w:rFonts w:ascii="Times New Roman" w:cs="Times New Roman" w:eastAsia="Times New Roman" w:hAnsi="Times New Roman"/>
          <w:b w:val="1"/>
          <w:color w:val="181818"/>
          <w:sz w:val="23"/>
          <w:szCs w:val="23"/>
          <w:rtl w:val="0"/>
        </w:rPr>
        <w:t xml:space="preserve">INTERVENCIONES  QUIRÚRGICAS:</w:t>
      </w:r>
      <w:r w:rsidDel="00000000" w:rsidR="00000000" w:rsidRPr="00000000">
        <w:rPr>
          <w:rtl w:val="0"/>
        </w:rPr>
      </w:r>
    </w:p>
    <w:p w:rsidR="00000000" w:rsidDel="00000000" w:rsidP="00000000" w:rsidRDefault="00000000" w:rsidRPr="00000000" w14:paraId="0000079D">
      <w:pPr>
        <w:spacing w:line="200" w:lineRule="auto"/>
        <w:jc w:val="left"/>
        <w:rPr>
          <w:sz w:val="20"/>
          <w:szCs w:val="20"/>
        </w:rPr>
      </w:pPr>
      <w:r w:rsidDel="00000000" w:rsidR="00000000" w:rsidRPr="00000000">
        <w:rPr>
          <w:rtl w:val="0"/>
        </w:rPr>
      </w:r>
    </w:p>
    <w:p w:rsidR="00000000" w:rsidDel="00000000" w:rsidP="00000000" w:rsidRDefault="00000000" w:rsidRPr="00000000" w14:paraId="0000079E">
      <w:pPr>
        <w:spacing w:line="200" w:lineRule="auto"/>
        <w:jc w:val="left"/>
        <w:rPr>
          <w:sz w:val="20"/>
          <w:szCs w:val="20"/>
        </w:rPr>
      </w:pPr>
      <w:r w:rsidDel="00000000" w:rsidR="00000000" w:rsidRPr="00000000">
        <w:rPr>
          <w:rtl w:val="0"/>
        </w:rPr>
      </w:r>
    </w:p>
    <w:p w:rsidR="00000000" w:rsidDel="00000000" w:rsidP="00000000" w:rsidRDefault="00000000" w:rsidRPr="00000000" w14:paraId="0000079F">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7A0">
      <w:pPr>
        <w:spacing w:line="378" w:lineRule="auto"/>
        <w:ind w:left="218" w:right="1276"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Para las  atenciones de afecciones</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lesiones  o procedimientos  quirúrgicos</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que inhabiliten para  el  desempeño  del trabajo  se  concederá  hasta  TREINTA  (30)  días  laborables  de licencia por año calendario</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en forma continua o discontinua</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con percepción  íntegra de haberes.</w:t>
      </w:r>
      <w:r w:rsidDel="00000000" w:rsidR="00000000" w:rsidRPr="00000000">
        <w:rPr>
          <w:rtl w:val="0"/>
        </w:rPr>
      </w:r>
    </w:p>
    <w:p w:rsidR="00000000" w:rsidDel="00000000" w:rsidP="00000000" w:rsidRDefault="00000000" w:rsidRPr="00000000" w14:paraId="000007A1">
      <w:pPr>
        <w:spacing w:line="200" w:lineRule="auto"/>
        <w:jc w:val="left"/>
        <w:rPr>
          <w:sz w:val="20"/>
          <w:szCs w:val="20"/>
        </w:rPr>
      </w:pPr>
      <w:r w:rsidDel="00000000" w:rsidR="00000000" w:rsidRPr="00000000">
        <w:rPr>
          <w:rtl w:val="0"/>
        </w:rPr>
      </w:r>
    </w:p>
    <w:p w:rsidR="00000000" w:rsidDel="00000000" w:rsidP="00000000" w:rsidRDefault="00000000" w:rsidRPr="00000000" w14:paraId="000007A2">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7A3">
      <w:pPr>
        <w:spacing w:line="378" w:lineRule="auto"/>
        <w:ind w:left="218" w:right="1262"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Si el trabajador necesitara más días de esta misma licencia en el transcurso del año</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por las causales enunciadas</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será remitida una solicitud a la Co.P.A.R.La.P. Dicha resolución estará sujeta a un informe médico practicado por el área sanitaria correspondiente.</w:t>
      </w:r>
      <w:r w:rsidDel="00000000" w:rsidR="00000000" w:rsidRPr="00000000">
        <w:rPr>
          <w:rtl w:val="0"/>
        </w:rPr>
      </w:r>
    </w:p>
    <w:p w:rsidR="00000000" w:rsidDel="00000000" w:rsidP="00000000" w:rsidRDefault="00000000" w:rsidRPr="00000000" w14:paraId="000007A4">
      <w:pPr>
        <w:spacing w:line="200" w:lineRule="auto"/>
        <w:jc w:val="left"/>
        <w:rPr>
          <w:sz w:val="20"/>
          <w:szCs w:val="20"/>
        </w:rPr>
      </w:pPr>
      <w:r w:rsidDel="00000000" w:rsidR="00000000" w:rsidRPr="00000000">
        <w:rPr>
          <w:rtl w:val="0"/>
        </w:rPr>
      </w:r>
    </w:p>
    <w:p w:rsidR="00000000" w:rsidDel="00000000" w:rsidP="00000000" w:rsidRDefault="00000000" w:rsidRPr="00000000" w14:paraId="000007A5">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7A6">
      <w:pPr>
        <w:ind w:left="218" w:right="129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66</w:t>
      </w:r>
      <w:r w:rsidDel="00000000" w:rsidR="00000000" w:rsidRPr="00000000">
        <w:rPr>
          <w:rFonts w:ascii="Times New Roman" w:cs="Times New Roman" w:eastAsia="Times New Roman" w:hAnsi="Times New Roman"/>
          <w:b w:val="1"/>
          <w:color w:val="000000"/>
          <w:sz w:val="23"/>
          <w:szCs w:val="23"/>
          <w:rtl w:val="0"/>
        </w:rPr>
        <w:t xml:space="preserve">.</w:t>
      </w:r>
      <w:r w:rsidDel="00000000" w:rsidR="00000000" w:rsidRPr="00000000">
        <w:rPr>
          <w:rFonts w:ascii="Times New Roman" w:cs="Times New Roman" w:eastAsia="Times New Roman" w:hAnsi="Times New Roman"/>
          <w:b w:val="1"/>
          <w:color w:val="181818"/>
          <w:sz w:val="23"/>
          <w:szCs w:val="23"/>
          <w:rtl w:val="0"/>
        </w:rPr>
        <w:t xml:space="preserve">4</w:t>
      </w:r>
      <w:r w:rsidDel="00000000" w:rsidR="00000000" w:rsidRPr="00000000">
        <w:rPr>
          <w:rFonts w:ascii="Times New Roman" w:cs="Times New Roman" w:eastAsia="Times New Roman" w:hAnsi="Times New Roman"/>
          <w:b w:val="1"/>
          <w:color w:val="000000"/>
          <w:sz w:val="23"/>
          <w:szCs w:val="23"/>
          <w:rtl w:val="0"/>
        </w:rPr>
        <w:t xml:space="preserve">.</w:t>
      </w:r>
      <w:r w:rsidDel="00000000" w:rsidR="00000000" w:rsidRPr="00000000">
        <w:rPr>
          <w:rFonts w:ascii="Times New Roman" w:cs="Times New Roman" w:eastAsia="Times New Roman" w:hAnsi="Times New Roman"/>
          <w:b w:val="1"/>
          <w:color w:val="181818"/>
          <w:sz w:val="23"/>
          <w:szCs w:val="23"/>
          <w:rtl w:val="0"/>
        </w:rPr>
        <w:t xml:space="preserve">-AFECTACIONES O LESIONES DE LARGO TRATAMIENTO</w:t>
      </w:r>
      <w:r w:rsidDel="00000000" w:rsidR="00000000" w:rsidRPr="00000000">
        <w:rPr>
          <w:rFonts w:ascii="Times New Roman" w:cs="Times New Roman" w:eastAsia="Times New Roman" w:hAnsi="Times New Roman"/>
          <w:b w:val="1"/>
          <w:color w:val="000000"/>
          <w:sz w:val="23"/>
          <w:szCs w:val="23"/>
          <w:rtl w:val="0"/>
        </w:rPr>
        <w:t xml:space="preserve">:</w:t>
      </w:r>
      <w:r w:rsidDel="00000000" w:rsidR="00000000" w:rsidRPr="00000000">
        <w:rPr>
          <w:rtl w:val="0"/>
        </w:rPr>
      </w:r>
    </w:p>
    <w:p w:rsidR="00000000" w:rsidDel="00000000" w:rsidP="00000000" w:rsidRDefault="00000000" w:rsidRPr="00000000" w14:paraId="000007A7">
      <w:pPr>
        <w:spacing w:line="200" w:lineRule="auto"/>
        <w:jc w:val="left"/>
        <w:rPr>
          <w:sz w:val="20"/>
          <w:szCs w:val="20"/>
        </w:rPr>
      </w:pPr>
      <w:r w:rsidDel="00000000" w:rsidR="00000000" w:rsidRPr="00000000">
        <w:rPr>
          <w:rtl w:val="0"/>
        </w:rPr>
      </w:r>
    </w:p>
    <w:p w:rsidR="00000000" w:rsidDel="00000000" w:rsidP="00000000" w:rsidRDefault="00000000" w:rsidRPr="00000000" w14:paraId="000007A8">
      <w:pPr>
        <w:spacing w:line="200" w:lineRule="auto"/>
        <w:jc w:val="left"/>
        <w:rPr>
          <w:sz w:val="20"/>
          <w:szCs w:val="20"/>
        </w:rPr>
      </w:pPr>
      <w:r w:rsidDel="00000000" w:rsidR="00000000" w:rsidRPr="00000000">
        <w:rPr>
          <w:rtl w:val="0"/>
        </w:rPr>
      </w:r>
    </w:p>
    <w:p w:rsidR="00000000" w:rsidDel="00000000" w:rsidP="00000000" w:rsidRDefault="00000000" w:rsidRPr="00000000" w14:paraId="000007A9">
      <w:pPr>
        <w:spacing w:before="8" w:line="220" w:lineRule="auto"/>
        <w:jc w:val="left"/>
        <w:rPr>
          <w:sz w:val="22"/>
          <w:szCs w:val="22"/>
        </w:rPr>
      </w:pPr>
      <w:r w:rsidDel="00000000" w:rsidR="00000000" w:rsidRPr="00000000">
        <w:rPr>
          <w:rtl w:val="0"/>
        </w:rPr>
      </w:r>
    </w:p>
    <w:p w:rsidR="00000000" w:rsidDel="00000000" w:rsidP="00000000" w:rsidRDefault="00000000" w:rsidRPr="00000000" w14:paraId="000007AA">
      <w:pPr>
        <w:spacing w:line="380" w:lineRule="auto"/>
        <w:ind w:left="226" w:right="126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Para la  atención  de afecciones  o lesiones  de  largo  tratamiento  que inhabiliten  para  </w:t>
      </w:r>
      <w:r w:rsidDel="00000000" w:rsidR="00000000" w:rsidRPr="00000000">
        <w:rPr>
          <w:rFonts w:ascii="Times New Roman" w:cs="Times New Roman" w:eastAsia="Times New Roman" w:hAnsi="Times New Roman"/>
          <w:color w:val="333333"/>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l desempeño del trabajo </w:t>
      </w:r>
      <w:r w:rsidDel="00000000" w:rsidR="00000000" w:rsidRPr="00000000">
        <w:rPr>
          <w:rFonts w:ascii="Arial" w:cs="Arial" w:eastAsia="Arial" w:hAnsi="Arial"/>
          <w:color w:val="181818"/>
          <w:sz w:val="20"/>
          <w:szCs w:val="20"/>
          <w:rtl w:val="0"/>
        </w:rPr>
        <w:t xml:space="preserve">y </w:t>
      </w:r>
      <w:r w:rsidDel="00000000" w:rsidR="00000000" w:rsidRPr="00000000">
        <w:rPr>
          <w:rFonts w:ascii="Times New Roman" w:cs="Times New Roman" w:eastAsia="Times New Roman" w:hAnsi="Times New Roman"/>
          <w:color w:val="181818"/>
          <w:sz w:val="23"/>
          <w:szCs w:val="23"/>
          <w:rtl w:val="0"/>
        </w:rPr>
        <w:t xml:space="preserve">para los casos de intervenciones quirúrgicas que superen los treinta (30) días</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se le otorgará: hasta CUATRO </w:t>
      </w:r>
      <w:r w:rsidDel="00000000" w:rsidR="00000000" w:rsidRPr="00000000">
        <w:rPr>
          <w:rFonts w:ascii="Times New Roman" w:cs="Times New Roman" w:eastAsia="Times New Roman" w:hAnsi="Times New Roman"/>
          <w:b w:val="1"/>
          <w:color w:val="181818"/>
          <w:sz w:val="23"/>
          <w:szCs w:val="23"/>
          <w:rtl w:val="0"/>
        </w:rPr>
        <w:t xml:space="preserve">(4) </w:t>
      </w:r>
      <w:r w:rsidDel="00000000" w:rsidR="00000000" w:rsidRPr="00000000">
        <w:rPr>
          <w:rFonts w:ascii="Times New Roman" w:cs="Times New Roman" w:eastAsia="Times New Roman" w:hAnsi="Times New Roman"/>
          <w:color w:val="181818"/>
          <w:sz w:val="23"/>
          <w:szCs w:val="23"/>
          <w:rtl w:val="0"/>
        </w:rPr>
        <w:t xml:space="preserve">años de </w:t>
      </w:r>
      <w:r w:rsidDel="00000000" w:rsidR="00000000" w:rsidRPr="00000000">
        <w:rPr>
          <w:rFonts w:ascii="Times New Roman" w:cs="Times New Roman" w:eastAsia="Times New Roman" w:hAnsi="Times New Roman"/>
          <w:color w:val="000000"/>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icencia</w:t>
      </w:r>
      <w:r w:rsidDel="00000000" w:rsidR="00000000" w:rsidRPr="00000000">
        <w:rPr>
          <w:rFonts w:ascii="Times New Roman" w:cs="Times New Roman" w:eastAsia="Times New Roman" w:hAnsi="Times New Roman"/>
          <w:color w:val="525252"/>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hasta DOS (2) años con goce íntegro de habere</w:t>
      </w:r>
      <w:r w:rsidDel="00000000" w:rsidR="00000000" w:rsidRPr="00000000">
        <w:rPr>
          <w:rFonts w:ascii="Times New Roman" w:cs="Times New Roman" w:eastAsia="Times New Roman" w:hAnsi="Times New Roman"/>
          <w:color w:val="333333"/>
          <w:sz w:val="23"/>
          <w:szCs w:val="23"/>
          <w:rtl w:val="0"/>
        </w:rPr>
        <w:t xml:space="preserve">s</w:t>
      </w:r>
      <w:r w:rsidDel="00000000" w:rsidR="00000000" w:rsidRPr="00000000">
        <w:rPr>
          <w:rFonts w:ascii="Times New Roman" w:cs="Times New Roman" w:eastAsia="Times New Roman" w:hAnsi="Times New Roman"/>
          <w:color w:val="525252"/>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al 3er. año con goce del 50% </w:t>
      </w:r>
      <w:r w:rsidDel="00000000" w:rsidR="00000000" w:rsidRPr="00000000">
        <w:rPr>
          <w:rFonts w:ascii="Arial" w:cs="Arial" w:eastAsia="Arial" w:hAnsi="Arial"/>
          <w:color w:val="181818"/>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hasta completar el 4to. año </w:t>
      </w:r>
      <w:r w:rsidDel="00000000" w:rsidR="00000000" w:rsidRPr="00000000">
        <w:rPr>
          <w:rFonts w:ascii="Times New Roman" w:cs="Times New Roman" w:eastAsia="Times New Roman" w:hAnsi="Times New Roman"/>
          <w:color w:val="333333"/>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in goce de habere</w:t>
      </w:r>
      <w:r w:rsidDel="00000000" w:rsidR="00000000" w:rsidRPr="00000000">
        <w:rPr>
          <w:rFonts w:ascii="Times New Roman" w:cs="Times New Roman" w:eastAsia="Times New Roman" w:hAnsi="Times New Roman"/>
          <w:color w:val="333333"/>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w:t>
      </w:r>
      <w:r w:rsidDel="00000000" w:rsidR="00000000" w:rsidRPr="00000000">
        <w:rPr>
          <w:rtl w:val="0"/>
        </w:rPr>
      </w:r>
    </w:p>
    <w:p w:rsidR="00000000" w:rsidDel="00000000" w:rsidP="00000000" w:rsidRDefault="00000000" w:rsidRPr="00000000" w14:paraId="000007AB">
      <w:pPr>
        <w:spacing w:line="200" w:lineRule="auto"/>
        <w:jc w:val="left"/>
        <w:rPr>
          <w:sz w:val="20"/>
          <w:szCs w:val="20"/>
        </w:rPr>
      </w:pPr>
      <w:r w:rsidDel="00000000" w:rsidR="00000000" w:rsidRPr="00000000">
        <w:rPr>
          <w:rtl w:val="0"/>
        </w:rPr>
      </w:r>
    </w:p>
    <w:p w:rsidR="00000000" w:rsidDel="00000000" w:rsidP="00000000" w:rsidRDefault="00000000" w:rsidRPr="00000000" w14:paraId="000007AC">
      <w:pPr>
        <w:spacing w:before="12" w:line="260" w:lineRule="auto"/>
        <w:jc w:val="left"/>
        <w:rPr>
          <w:sz w:val="26"/>
          <w:szCs w:val="26"/>
        </w:rPr>
      </w:pPr>
      <w:r w:rsidDel="00000000" w:rsidR="00000000" w:rsidRPr="00000000">
        <w:rPr>
          <w:rtl w:val="0"/>
        </w:rPr>
      </w:r>
    </w:p>
    <w:p w:rsidR="00000000" w:rsidDel="00000000" w:rsidP="00000000" w:rsidRDefault="00000000" w:rsidRPr="00000000" w14:paraId="000007AD">
      <w:pPr>
        <w:spacing w:line="376" w:lineRule="auto"/>
        <w:ind w:left="226" w:right="126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En ca</w:t>
      </w:r>
      <w:r w:rsidDel="00000000" w:rsidR="00000000" w:rsidRPr="00000000">
        <w:rPr>
          <w:rFonts w:ascii="Times New Roman" w:cs="Times New Roman" w:eastAsia="Times New Roman" w:hAnsi="Times New Roman"/>
          <w:color w:val="333333"/>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o  de agotamiento  del tiempo  de licencia  acordado  </w:t>
      </w:r>
      <w:r w:rsidDel="00000000" w:rsidR="00000000" w:rsidRPr="00000000">
        <w:rPr>
          <w:rFonts w:ascii="Times New Roman" w:cs="Times New Roman" w:eastAsia="Times New Roman" w:hAnsi="Times New Roman"/>
          <w:color w:val="333333"/>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n e</w:t>
      </w:r>
      <w:r w:rsidDel="00000000" w:rsidR="00000000" w:rsidRPr="00000000">
        <w:rPr>
          <w:rFonts w:ascii="Times New Roman" w:cs="Times New Roman" w:eastAsia="Times New Roman" w:hAnsi="Times New Roman"/>
          <w:color w:val="333333"/>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te  artículo  por  razone</w:t>
      </w:r>
      <w:r w:rsidDel="00000000" w:rsidR="00000000" w:rsidRPr="00000000">
        <w:rPr>
          <w:rFonts w:ascii="Times New Roman" w:cs="Times New Roman" w:eastAsia="Times New Roman" w:hAnsi="Times New Roman"/>
          <w:color w:val="333333"/>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fundadas</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excepcionales</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el poder ejecutivo podrá acordar</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extender al trabajador el derecho al goce de haberes</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fuera d</w:t>
      </w:r>
      <w:r w:rsidDel="00000000" w:rsidR="00000000" w:rsidRPr="00000000">
        <w:rPr>
          <w:rFonts w:ascii="Times New Roman" w:cs="Times New Roman" w:eastAsia="Times New Roman" w:hAnsi="Times New Roman"/>
          <w:color w:val="333333"/>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l plazo indicado en el párrafo anterior</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previa notificación al trabajador debiéndose encontrar el decreto firme </w:t>
      </w:r>
      <w:r w:rsidDel="00000000" w:rsidR="00000000" w:rsidRPr="00000000">
        <w:rPr>
          <w:rFonts w:ascii="Arial" w:cs="Arial" w:eastAsia="Arial" w:hAnsi="Arial"/>
          <w:color w:val="181818"/>
          <w:sz w:val="20"/>
          <w:szCs w:val="20"/>
          <w:rtl w:val="0"/>
        </w:rPr>
        <w:t xml:space="preserve">y </w:t>
      </w:r>
      <w:r w:rsidDel="00000000" w:rsidR="00000000" w:rsidRPr="00000000">
        <w:rPr>
          <w:rFonts w:ascii="Times New Roman" w:cs="Times New Roman" w:eastAsia="Times New Roman" w:hAnsi="Times New Roman"/>
          <w:color w:val="181818"/>
          <w:sz w:val="23"/>
          <w:szCs w:val="23"/>
          <w:rtl w:val="0"/>
        </w:rPr>
        <w:t xml:space="preserve">consentido.</w:t>
      </w:r>
      <w:r w:rsidDel="00000000" w:rsidR="00000000" w:rsidRPr="00000000">
        <w:rPr>
          <w:rtl w:val="0"/>
        </w:rPr>
      </w:r>
    </w:p>
    <w:p w:rsidR="00000000" w:rsidDel="00000000" w:rsidP="00000000" w:rsidRDefault="00000000" w:rsidRPr="00000000" w14:paraId="000007AE">
      <w:pPr>
        <w:spacing w:before="9" w:line="100" w:lineRule="auto"/>
        <w:jc w:val="left"/>
        <w:rPr>
          <w:sz w:val="11"/>
          <w:szCs w:val="11"/>
        </w:rPr>
      </w:pPr>
      <w:r w:rsidDel="00000000" w:rsidR="00000000" w:rsidRPr="00000000">
        <w:rPr>
          <w:rtl w:val="0"/>
        </w:rPr>
      </w:r>
    </w:p>
    <w:p w:rsidR="00000000" w:rsidDel="00000000" w:rsidP="00000000" w:rsidRDefault="00000000" w:rsidRPr="00000000" w14:paraId="000007AF">
      <w:pPr>
        <w:spacing w:line="200" w:lineRule="auto"/>
        <w:jc w:val="left"/>
        <w:rPr>
          <w:sz w:val="20"/>
          <w:szCs w:val="20"/>
        </w:rPr>
      </w:pPr>
      <w:r w:rsidDel="00000000" w:rsidR="00000000" w:rsidRPr="00000000">
        <w:rPr>
          <w:rtl w:val="0"/>
        </w:rPr>
      </w:r>
    </w:p>
    <w:p w:rsidR="00000000" w:rsidDel="00000000" w:rsidP="00000000" w:rsidRDefault="00000000" w:rsidRPr="00000000" w14:paraId="000007B0">
      <w:pPr>
        <w:spacing w:line="200" w:lineRule="auto"/>
        <w:jc w:val="left"/>
        <w:rPr>
          <w:sz w:val="20"/>
          <w:szCs w:val="20"/>
        </w:rPr>
      </w:pPr>
      <w:r w:rsidDel="00000000" w:rsidR="00000000" w:rsidRPr="00000000">
        <w:rPr>
          <w:rtl w:val="0"/>
        </w:rPr>
      </w:r>
    </w:p>
    <w:p w:rsidR="00000000" w:rsidDel="00000000" w:rsidP="00000000" w:rsidRDefault="00000000" w:rsidRPr="00000000" w14:paraId="000007B1">
      <w:pPr>
        <w:spacing w:line="372" w:lineRule="auto"/>
        <w:ind w:left="233" w:right="125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Vencido  este pla</w:t>
      </w:r>
      <w:r w:rsidDel="00000000" w:rsidR="00000000" w:rsidRPr="00000000">
        <w:rPr>
          <w:rFonts w:ascii="Times New Roman" w:cs="Times New Roman" w:eastAsia="Times New Roman" w:hAnsi="Times New Roman"/>
          <w:color w:val="333333"/>
          <w:sz w:val="23"/>
          <w:szCs w:val="23"/>
          <w:rtl w:val="0"/>
        </w:rPr>
        <w:t xml:space="preserve">z</w:t>
      </w:r>
      <w:r w:rsidDel="00000000" w:rsidR="00000000" w:rsidRPr="00000000">
        <w:rPr>
          <w:rFonts w:ascii="Times New Roman" w:cs="Times New Roman" w:eastAsia="Times New Roman" w:hAnsi="Times New Roman"/>
          <w:color w:val="181818"/>
          <w:sz w:val="23"/>
          <w:szCs w:val="23"/>
          <w:rtl w:val="0"/>
        </w:rPr>
        <w:t xml:space="preserve">o </w:t>
      </w:r>
      <w:r w:rsidDel="00000000" w:rsidR="00000000" w:rsidRPr="00000000">
        <w:rPr>
          <w:rFonts w:ascii="Arial" w:cs="Arial" w:eastAsia="Arial" w:hAnsi="Arial"/>
          <w:color w:val="181818"/>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en caso de no reintegrars</w:t>
      </w:r>
      <w:r w:rsidDel="00000000" w:rsidR="00000000" w:rsidRPr="00000000">
        <w:rPr>
          <w:rFonts w:ascii="Times New Roman" w:cs="Times New Roman" w:eastAsia="Times New Roman" w:hAnsi="Times New Roman"/>
          <w:color w:val="333333"/>
          <w:sz w:val="23"/>
          <w:szCs w:val="23"/>
          <w:rtl w:val="0"/>
        </w:rPr>
        <w:t xml:space="preserve">e,  s</w:t>
      </w:r>
      <w:r w:rsidDel="00000000" w:rsidR="00000000" w:rsidRPr="00000000">
        <w:rPr>
          <w:rFonts w:ascii="Times New Roman" w:cs="Times New Roman" w:eastAsia="Times New Roman" w:hAnsi="Times New Roman"/>
          <w:color w:val="181818"/>
          <w:sz w:val="23"/>
          <w:szCs w:val="23"/>
          <w:rtl w:val="0"/>
        </w:rPr>
        <w:t xml:space="preserve">e extingue  la relación  laboral.  (Debe mediar TRES  (3) año</w:t>
      </w:r>
      <w:r w:rsidDel="00000000" w:rsidR="00000000" w:rsidRPr="00000000">
        <w:rPr>
          <w:rFonts w:ascii="Times New Roman" w:cs="Times New Roman" w:eastAsia="Times New Roman" w:hAnsi="Times New Roman"/>
          <w:color w:val="333333"/>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entre la finalización  de una licencia </w:t>
      </w:r>
      <w:r w:rsidDel="00000000" w:rsidR="00000000" w:rsidRPr="00000000">
        <w:rPr>
          <w:rFonts w:ascii="Arial" w:cs="Arial" w:eastAsia="Arial" w:hAnsi="Arial"/>
          <w:color w:val="333333"/>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el inicio de otra</w:t>
      </w:r>
      <w:r w:rsidDel="00000000" w:rsidR="00000000" w:rsidRPr="00000000">
        <w:rPr>
          <w:rFonts w:ascii="Times New Roman" w:cs="Times New Roman" w:eastAsia="Times New Roman" w:hAnsi="Times New Roman"/>
          <w:color w:val="525252"/>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por ser periodos acumulativo</w:t>
      </w:r>
      <w:r w:rsidDel="00000000" w:rsidR="00000000" w:rsidRPr="00000000">
        <w:rPr>
          <w:rFonts w:ascii="Times New Roman" w:cs="Times New Roman" w:eastAsia="Times New Roman" w:hAnsi="Times New Roman"/>
          <w:color w:val="333333"/>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w:t>
      </w:r>
      <w:r w:rsidDel="00000000" w:rsidR="00000000" w:rsidRPr="00000000">
        <w:rPr>
          <w:rtl w:val="0"/>
        </w:rPr>
      </w:r>
    </w:p>
    <w:p w:rsidR="00000000" w:rsidDel="00000000" w:rsidP="00000000" w:rsidRDefault="00000000" w:rsidRPr="00000000" w14:paraId="000007B2">
      <w:pPr>
        <w:spacing w:line="200" w:lineRule="auto"/>
        <w:jc w:val="left"/>
        <w:rPr>
          <w:sz w:val="20"/>
          <w:szCs w:val="20"/>
        </w:rPr>
      </w:pPr>
      <w:r w:rsidDel="00000000" w:rsidR="00000000" w:rsidRPr="00000000">
        <w:rPr>
          <w:rtl w:val="0"/>
        </w:rPr>
      </w:r>
    </w:p>
    <w:p w:rsidR="00000000" w:rsidDel="00000000" w:rsidP="00000000" w:rsidRDefault="00000000" w:rsidRPr="00000000" w14:paraId="000007B3">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7B4">
      <w:pPr>
        <w:spacing w:line="375" w:lineRule="auto"/>
        <w:ind w:left="233" w:right="1255" w:firstLine="0"/>
        <w:jc w:val="both"/>
        <w:rPr>
          <w:rFonts w:ascii="Times New Roman" w:cs="Times New Roman" w:eastAsia="Times New Roman" w:hAnsi="Times New Roman"/>
          <w:sz w:val="23"/>
          <w:szCs w:val="23"/>
        </w:rPr>
        <w:sectPr>
          <w:type w:val="continuous"/>
          <w:pgSz w:h="20160" w:w="12240" w:orient="portrait"/>
          <w:pgMar w:bottom="280" w:top="280" w:left="1560" w:right="520" w:header="360" w:footer="360"/>
        </w:sectPr>
      </w:pPr>
      <w:r w:rsidDel="00000000" w:rsidR="00000000" w:rsidRPr="00000000">
        <w:rPr>
          <w:rFonts w:ascii="Times New Roman" w:cs="Times New Roman" w:eastAsia="Times New Roman" w:hAnsi="Times New Roman"/>
          <w:color w:val="181818"/>
          <w:sz w:val="23"/>
          <w:szCs w:val="23"/>
          <w:rtl w:val="0"/>
        </w:rPr>
        <w:t xml:space="preserve">A los N</w:t>
      </w:r>
      <w:r w:rsidDel="00000000" w:rsidR="00000000" w:rsidRPr="00000000">
        <w:rPr>
          <w:rFonts w:ascii="Times New Roman" w:cs="Times New Roman" w:eastAsia="Times New Roman" w:hAnsi="Times New Roman"/>
          <w:color w:val="333333"/>
          <w:sz w:val="23"/>
          <w:szCs w:val="23"/>
          <w:rtl w:val="0"/>
        </w:rPr>
        <w:t xml:space="preserve">U</w:t>
      </w:r>
      <w:r w:rsidDel="00000000" w:rsidR="00000000" w:rsidRPr="00000000">
        <w:rPr>
          <w:rFonts w:ascii="Times New Roman" w:cs="Times New Roman" w:eastAsia="Times New Roman" w:hAnsi="Times New Roman"/>
          <w:color w:val="181818"/>
          <w:sz w:val="23"/>
          <w:szCs w:val="23"/>
          <w:rtl w:val="0"/>
        </w:rPr>
        <w:t xml:space="preserve">EVE  (9) meses  de iniciada esta  licencia</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sin perjuicio  de las juntas  Médicas periódicas que corre</w:t>
      </w:r>
      <w:r w:rsidDel="00000000" w:rsidR="00000000" w:rsidRPr="00000000">
        <w:rPr>
          <w:rFonts w:ascii="Times New Roman" w:cs="Times New Roman" w:eastAsia="Times New Roman" w:hAnsi="Times New Roman"/>
          <w:color w:val="333333"/>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pondan  </w:t>
      </w:r>
      <w:r w:rsidDel="00000000" w:rsidR="00000000" w:rsidRPr="00000000">
        <w:rPr>
          <w:rFonts w:ascii="Times New Roman" w:cs="Times New Roman" w:eastAsia="Times New Roman" w:hAnsi="Times New Roman"/>
          <w:color w:val="333333"/>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egún el tipo de afección o lesión</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el área de Fiscali</w:t>
      </w:r>
      <w:r w:rsidDel="00000000" w:rsidR="00000000" w:rsidRPr="00000000">
        <w:rPr>
          <w:rFonts w:ascii="Times New Roman" w:cs="Times New Roman" w:eastAsia="Times New Roman" w:hAnsi="Times New Roman"/>
          <w:color w:val="333333"/>
          <w:sz w:val="23"/>
          <w:szCs w:val="23"/>
          <w:rtl w:val="0"/>
        </w:rPr>
        <w:t xml:space="preserve">z</w:t>
      </w:r>
      <w:r w:rsidDel="00000000" w:rsidR="00000000" w:rsidRPr="00000000">
        <w:rPr>
          <w:rFonts w:ascii="Times New Roman" w:cs="Times New Roman" w:eastAsia="Times New Roman" w:hAnsi="Times New Roman"/>
          <w:color w:val="181818"/>
          <w:sz w:val="23"/>
          <w:szCs w:val="23"/>
          <w:rtl w:val="0"/>
        </w:rPr>
        <w:t xml:space="preserve">ación Sanitaría notificará  al trabajador</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con TREINTA  (30) días corrido</w:t>
      </w:r>
      <w:r w:rsidDel="00000000" w:rsidR="00000000" w:rsidRPr="00000000">
        <w:rPr>
          <w:rFonts w:ascii="Times New Roman" w:cs="Times New Roman" w:eastAsia="Times New Roman" w:hAnsi="Times New Roman"/>
          <w:color w:val="333333"/>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de anticipación</w:t>
      </w:r>
      <w:r w:rsidDel="00000000" w:rsidR="00000000" w:rsidRPr="00000000">
        <w:rPr>
          <w:rFonts w:ascii="Times New Roman" w:cs="Times New Roman" w:eastAsia="Times New Roman" w:hAnsi="Times New Roman"/>
          <w:color w:val="525252"/>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que</w:t>
      </w:r>
      <w:r w:rsidDel="00000000" w:rsidR="00000000" w:rsidRPr="00000000">
        <w:rPr>
          <w:rtl w:val="0"/>
        </w:rPr>
      </w:r>
    </w:p>
    <w:p w:rsidR="00000000" w:rsidDel="00000000" w:rsidP="00000000" w:rsidRDefault="00000000" w:rsidRPr="00000000" w14:paraId="000007B5">
      <w:pPr>
        <w:spacing w:before="54" w:lineRule="auto"/>
        <w:ind w:right="112"/>
        <w:jc w:val="righ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i w:val="1"/>
          <w:color w:val="3d3d3d"/>
          <w:sz w:val="44"/>
          <w:szCs w:val="44"/>
          <w:rtl w:val="0"/>
        </w:rPr>
        <w:t xml:space="preserve">4 </w:t>
      </w:r>
      <w:r w:rsidDel="00000000" w:rsidR="00000000" w:rsidRPr="00000000">
        <w:rPr>
          <w:rFonts w:ascii="Times New Roman" w:cs="Times New Roman" w:eastAsia="Times New Roman" w:hAnsi="Times New Roman"/>
          <w:i w:val="1"/>
          <w:color w:val="4c4c4c"/>
          <w:sz w:val="44"/>
          <w:szCs w:val="44"/>
          <w:rtl w:val="0"/>
        </w:rPr>
        <w:t xml:space="preserve">2</w:t>
      </w:r>
      <w:r w:rsidDel="00000000" w:rsidR="00000000" w:rsidRPr="00000000">
        <w:rPr>
          <w:rFonts w:ascii="Times New Roman" w:cs="Times New Roman" w:eastAsia="Times New Roman" w:hAnsi="Times New Roman"/>
          <w:i w:val="1"/>
          <w:color w:val="5d5d5f"/>
          <w:sz w:val="44"/>
          <w:szCs w:val="44"/>
          <w:rtl w:val="0"/>
        </w:rPr>
        <w:t xml:space="preserve">5   22</w:t>
      </w:r>
      <w:r w:rsidDel="00000000" w:rsidR="00000000" w:rsidRPr="00000000">
        <w:rPr>
          <w:rtl w:val="0"/>
        </w:rPr>
      </w:r>
    </w:p>
    <w:p w:rsidR="00000000" w:rsidDel="00000000" w:rsidP="00000000" w:rsidRDefault="00000000" w:rsidRPr="00000000" w14:paraId="000007B6">
      <w:pPr>
        <w:spacing w:before="20" w:line="200" w:lineRule="auto"/>
        <w:jc w:val="left"/>
        <w:rPr>
          <w:sz w:val="20"/>
          <w:szCs w:val="20"/>
        </w:rPr>
      </w:pPr>
      <w:r w:rsidDel="00000000" w:rsidR="00000000" w:rsidRPr="00000000">
        <w:rPr>
          <w:rtl w:val="0"/>
        </w:rPr>
      </w:r>
    </w:p>
    <w:p w:rsidR="00000000" w:rsidDel="00000000" w:rsidP="00000000" w:rsidRDefault="00000000" w:rsidRPr="00000000" w14:paraId="000007B7">
      <w:pPr>
        <w:spacing w:line="140" w:lineRule="auto"/>
        <w:ind w:left="5471" w:firstLine="0"/>
        <w:jc w:val="left"/>
        <w:rPr>
          <w:rFonts w:ascii="Arial" w:cs="Arial" w:eastAsia="Arial" w:hAnsi="Arial"/>
          <w:sz w:val="14"/>
          <w:szCs w:val="14"/>
        </w:rPr>
      </w:pPr>
      <w:r w:rsidDel="00000000" w:rsidR="00000000" w:rsidRPr="00000000">
        <w:rPr>
          <w:rFonts w:ascii="Arial" w:cs="Arial" w:eastAsia="Arial" w:hAnsi="Arial"/>
          <w:b w:val="1"/>
          <w:color w:val="202020"/>
          <w:sz w:val="14"/>
          <w:szCs w:val="14"/>
          <w:rtl w:val="0"/>
        </w:rPr>
        <w:t xml:space="preserve">"</w:t>
      </w:r>
      <w:r w:rsidDel="00000000" w:rsidR="00000000" w:rsidRPr="00000000">
        <w:rPr>
          <w:rFonts w:ascii="Arial" w:cs="Arial" w:eastAsia="Arial" w:hAnsi="Arial"/>
          <w:b w:val="1"/>
          <w:color w:val="111111"/>
          <w:sz w:val="14"/>
          <w:szCs w:val="14"/>
          <w:rtl w:val="0"/>
        </w:rPr>
        <w:t xml:space="preserve">2</w:t>
      </w:r>
      <w:r w:rsidDel="00000000" w:rsidR="00000000" w:rsidRPr="00000000">
        <w:rPr>
          <w:rFonts w:ascii="Arial" w:cs="Arial" w:eastAsia="Arial" w:hAnsi="Arial"/>
          <w:b w:val="1"/>
          <w:color w:val="202020"/>
          <w:sz w:val="14"/>
          <w:szCs w:val="14"/>
          <w:rtl w:val="0"/>
        </w:rPr>
        <w:t xml:space="preserve">02</w:t>
      </w:r>
      <w:r w:rsidDel="00000000" w:rsidR="00000000" w:rsidRPr="00000000">
        <w:rPr>
          <w:rFonts w:ascii="Arial" w:cs="Arial" w:eastAsia="Arial" w:hAnsi="Arial"/>
          <w:b w:val="1"/>
          <w:color w:val="111111"/>
          <w:sz w:val="14"/>
          <w:szCs w:val="14"/>
          <w:rtl w:val="0"/>
        </w:rPr>
        <w:t xml:space="preserve">2 - </w:t>
      </w:r>
      <w:r w:rsidDel="00000000" w:rsidR="00000000" w:rsidRPr="00000000">
        <w:rPr>
          <w:rFonts w:ascii="Arial" w:cs="Arial" w:eastAsia="Arial" w:hAnsi="Arial"/>
          <w:b w:val="1"/>
          <w:i w:val="1"/>
          <w:color w:val="202020"/>
          <w:sz w:val="14"/>
          <w:szCs w:val="14"/>
          <w:rtl w:val="0"/>
        </w:rPr>
        <w:t xml:space="preserve">4</w:t>
      </w:r>
      <w:r w:rsidDel="00000000" w:rsidR="00000000" w:rsidRPr="00000000">
        <w:rPr>
          <w:rFonts w:ascii="Arial" w:cs="Arial" w:eastAsia="Arial" w:hAnsi="Arial"/>
          <w:b w:val="1"/>
          <w:i w:val="1"/>
          <w:color w:val="111111"/>
          <w:sz w:val="14"/>
          <w:szCs w:val="14"/>
          <w:rtl w:val="0"/>
        </w:rPr>
        <w:t xml:space="preserve">0</w:t>
      </w:r>
      <w:r w:rsidDel="00000000" w:rsidR="00000000" w:rsidRPr="00000000">
        <w:rPr>
          <w:rFonts w:ascii="Arial" w:cs="Arial" w:eastAsia="Arial" w:hAnsi="Arial"/>
          <w:b w:val="1"/>
          <w:i w:val="1"/>
          <w:color w:val="202020"/>
          <w:sz w:val="14"/>
          <w:szCs w:val="14"/>
          <w:rtl w:val="0"/>
        </w:rPr>
        <w:t xml:space="preserve">º </w:t>
      </w:r>
      <w:r w:rsidDel="00000000" w:rsidR="00000000" w:rsidRPr="00000000">
        <w:rPr>
          <w:rFonts w:ascii="Arial" w:cs="Arial" w:eastAsia="Arial" w:hAnsi="Arial"/>
          <w:b w:val="1"/>
          <w:color w:val="111111"/>
          <w:sz w:val="14"/>
          <w:szCs w:val="14"/>
          <w:rtl w:val="0"/>
        </w:rPr>
        <w:t xml:space="preserve">ANI</w:t>
      </w:r>
      <w:r w:rsidDel="00000000" w:rsidR="00000000" w:rsidRPr="00000000">
        <w:rPr>
          <w:rFonts w:ascii="Arial" w:cs="Arial" w:eastAsia="Arial" w:hAnsi="Arial"/>
          <w:b w:val="1"/>
          <w:color w:val="202020"/>
          <w:sz w:val="14"/>
          <w:szCs w:val="14"/>
          <w:rtl w:val="0"/>
        </w:rPr>
        <w:t xml:space="preserve">V</w:t>
      </w:r>
      <w:r w:rsidDel="00000000" w:rsidR="00000000" w:rsidRPr="00000000">
        <w:rPr>
          <w:rFonts w:ascii="Arial" w:cs="Arial" w:eastAsia="Arial" w:hAnsi="Arial"/>
          <w:b w:val="1"/>
          <w:color w:val="111111"/>
          <w:sz w:val="14"/>
          <w:szCs w:val="14"/>
          <w:rtl w:val="0"/>
        </w:rPr>
        <w:t xml:space="preserve">ER</w:t>
      </w:r>
      <w:r w:rsidDel="00000000" w:rsidR="00000000" w:rsidRPr="00000000">
        <w:rPr>
          <w:rFonts w:ascii="Arial" w:cs="Arial" w:eastAsia="Arial" w:hAnsi="Arial"/>
          <w:b w:val="1"/>
          <w:color w:val="202020"/>
          <w:sz w:val="14"/>
          <w:szCs w:val="14"/>
          <w:rtl w:val="0"/>
        </w:rPr>
        <w:t xml:space="preserve">SARIO  D</w:t>
      </w:r>
      <w:r w:rsidDel="00000000" w:rsidR="00000000" w:rsidRPr="00000000">
        <w:rPr>
          <w:rFonts w:ascii="Arial" w:cs="Arial" w:eastAsia="Arial" w:hAnsi="Arial"/>
          <w:b w:val="1"/>
          <w:color w:val="3d3d3d"/>
          <w:sz w:val="14"/>
          <w:szCs w:val="14"/>
          <w:rtl w:val="0"/>
        </w:rPr>
        <w:t xml:space="preserve">E </w:t>
      </w:r>
      <w:r w:rsidDel="00000000" w:rsidR="00000000" w:rsidRPr="00000000">
        <w:rPr>
          <w:rFonts w:ascii="Arial" w:cs="Arial" w:eastAsia="Arial" w:hAnsi="Arial"/>
          <w:b w:val="1"/>
          <w:color w:val="202020"/>
          <w:sz w:val="14"/>
          <w:szCs w:val="14"/>
          <w:rtl w:val="0"/>
        </w:rPr>
        <w:t xml:space="preserve">LA GE</w:t>
      </w:r>
      <w:r w:rsidDel="00000000" w:rsidR="00000000" w:rsidRPr="00000000">
        <w:rPr>
          <w:rFonts w:ascii="Arial" w:cs="Arial" w:eastAsia="Arial" w:hAnsi="Arial"/>
          <w:b w:val="1"/>
          <w:color w:val="111111"/>
          <w:sz w:val="14"/>
          <w:szCs w:val="14"/>
          <w:rtl w:val="0"/>
        </w:rPr>
        <w:t xml:space="preserve">ST</w:t>
      </w:r>
      <w:r w:rsidDel="00000000" w:rsidR="00000000" w:rsidRPr="00000000">
        <w:rPr>
          <w:rFonts w:ascii="Arial" w:cs="Arial" w:eastAsia="Arial" w:hAnsi="Arial"/>
          <w:b w:val="1"/>
          <w:color w:val="202020"/>
          <w:sz w:val="14"/>
          <w:szCs w:val="14"/>
          <w:rtl w:val="0"/>
        </w:rPr>
        <w:t xml:space="preserve">A H</w:t>
      </w:r>
      <w:r w:rsidDel="00000000" w:rsidR="00000000" w:rsidRPr="00000000">
        <w:rPr>
          <w:rFonts w:ascii="Arial" w:cs="Arial" w:eastAsia="Arial" w:hAnsi="Arial"/>
          <w:b w:val="1"/>
          <w:color w:val="111111"/>
          <w:sz w:val="14"/>
          <w:szCs w:val="14"/>
          <w:rtl w:val="0"/>
        </w:rPr>
        <w:t xml:space="preserve">E</w:t>
      </w:r>
      <w:r w:rsidDel="00000000" w:rsidR="00000000" w:rsidRPr="00000000">
        <w:rPr>
          <w:rFonts w:ascii="Arial" w:cs="Arial" w:eastAsia="Arial" w:hAnsi="Arial"/>
          <w:b w:val="1"/>
          <w:color w:val="202020"/>
          <w:sz w:val="14"/>
          <w:szCs w:val="14"/>
          <w:rtl w:val="0"/>
        </w:rPr>
        <w:t xml:space="preserve">R</w:t>
      </w:r>
      <w:r w:rsidDel="00000000" w:rsidR="00000000" w:rsidRPr="00000000">
        <w:rPr>
          <w:rFonts w:ascii="Arial" w:cs="Arial" w:eastAsia="Arial" w:hAnsi="Arial"/>
          <w:b w:val="1"/>
          <w:color w:val="111111"/>
          <w:sz w:val="14"/>
          <w:szCs w:val="14"/>
          <w:rtl w:val="0"/>
        </w:rPr>
        <w:t xml:space="preserve">O</w:t>
      </w:r>
      <w:r w:rsidDel="00000000" w:rsidR="00000000" w:rsidRPr="00000000">
        <w:rPr>
          <w:rFonts w:ascii="Arial" w:cs="Arial" w:eastAsia="Arial" w:hAnsi="Arial"/>
          <w:b w:val="1"/>
          <w:color w:val="202020"/>
          <w:sz w:val="14"/>
          <w:szCs w:val="14"/>
          <w:rtl w:val="0"/>
        </w:rPr>
        <w:t xml:space="preserve">ICA DE MA</w:t>
      </w:r>
      <w:r w:rsidDel="00000000" w:rsidR="00000000" w:rsidRPr="00000000">
        <w:rPr>
          <w:rFonts w:ascii="Arial" w:cs="Arial" w:eastAsia="Arial" w:hAnsi="Arial"/>
          <w:b w:val="1"/>
          <w:color w:val="111111"/>
          <w:sz w:val="14"/>
          <w:szCs w:val="14"/>
          <w:rtl w:val="0"/>
        </w:rPr>
        <w:t xml:space="preserve">L</w:t>
      </w:r>
      <w:r w:rsidDel="00000000" w:rsidR="00000000" w:rsidRPr="00000000">
        <w:rPr>
          <w:rFonts w:ascii="Arial" w:cs="Arial" w:eastAsia="Arial" w:hAnsi="Arial"/>
          <w:b w:val="1"/>
          <w:color w:val="202020"/>
          <w:sz w:val="14"/>
          <w:szCs w:val="14"/>
          <w:rtl w:val="0"/>
        </w:rPr>
        <w:t xml:space="preserve">V</w:t>
      </w:r>
      <w:r w:rsidDel="00000000" w:rsidR="00000000" w:rsidRPr="00000000">
        <w:rPr>
          <w:rFonts w:ascii="Arial" w:cs="Arial" w:eastAsia="Arial" w:hAnsi="Arial"/>
          <w:b w:val="1"/>
          <w:color w:val="111111"/>
          <w:sz w:val="14"/>
          <w:szCs w:val="14"/>
          <w:rtl w:val="0"/>
        </w:rPr>
        <w:t xml:space="preserve">I</w:t>
      </w:r>
      <w:r w:rsidDel="00000000" w:rsidR="00000000" w:rsidRPr="00000000">
        <w:rPr>
          <w:rFonts w:ascii="Arial" w:cs="Arial" w:eastAsia="Arial" w:hAnsi="Arial"/>
          <w:b w:val="1"/>
          <w:color w:val="202020"/>
          <w:sz w:val="14"/>
          <w:szCs w:val="14"/>
          <w:rtl w:val="0"/>
        </w:rPr>
        <w:t xml:space="preserve">NAS"</w:t>
      </w:r>
      <w:r w:rsidDel="00000000" w:rsidR="00000000" w:rsidRPr="00000000">
        <w:rPr>
          <w:rtl w:val="0"/>
        </w:rPr>
      </w:r>
    </w:p>
    <w:p w:rsidR="00000000" w:rsidDel="00000000" w:rsidP="00000000" w:rsidRDefault="00000000" w:rsidRPr="00000000" w14:paraId="000007B8">
      <w:pPr>
        <w:spacing w:before="2" w:line="120" w:lineRule="auto"/>
        <w:jc w:val="left"/>
        <w:rPr>
          <w:sz w:val="12"/>
          <w:szCs w:val="12"/>
        </w:rPr>
      </w:pPr>
      <w:r w:rsidDel="00000000" w:rsidR="00000000" w:rsidRPr="00000000">
        <w:rPr>
          <w:rtl w:val="0"/>
        </w:rPr>
      </w:r>
    </w:p>
    <w:p w:rsidR="00000000" w:rsidDel="00000000" w:rsidP="00000000" w:rsidRDefault="00000000" w:rsidRPr="00000000" w14:paraId="000007B9">
      <w:pPr>
        <w:spacing w:line="200" w:lineRule="auto"/>
        <w:jc w:val="left"/>
        <w:rPr>
          <w:sz w:val="20"/>
          <w:szCs w:val="20"/>
        </w:rPr>
      </w:pPr>
      <w:r w:rsidDel="00000000" w:rsidR="00000000" w:rsidRPr="00000000">
        <w:rPr>
          <w:rtl w:val="0"/>
        </w:rPr>
      </w:r>
    </w:p>
    <w:p w:rsidR="00000000" w:rsidDel="00000000" w:rsidP="00000000" w:rsidRDefault="00000000" w:rsidRPr="00000000" w14:paraId="000007BA">
      <w:pPr>
        <w:spacing w:line="200" w:lineRule="auto"/>
        <w:jc w:val="left"/>
        <w:rPr>
          <w:sz w:val="20"/>
          <w:szCs w:val="20"/>
        </w:rPr>
      </w:pPr>
      <w:r w:rsidDel="00000000" w:rsidR="00000000" w:rsidRPr="00000000">
        <w:rPr>
          <w:rtl w:val="0"/>
        </w:rPr>
      </w:r>
    </w:p>
    <w:p w:rsidR="00000000" w:rsidDel="00000000" w:rsidP="00000000" w:rsidRDefault="00000000" w:rsidRPr="00000000" w14:paraId="000007BB">
      <w:pPr>
        <w:spacing w:line="200" w:lineRule="auto"/>
        <w:jc w:val="left"/>
        <w:rPr>
          <w:sz w:val="20"/>
          <w:szCs w:val="20"/>
        </w:rPr>
      </w:pPr>
      <w:r w:rsidDel="00000000" w:rsidR="00000000" w:rsidRPr="00000000">
        <w:rPr>
          <w:rtl w:val="0"/>
        </w:rPr>
      </w:r>
    </w:p>
    <w:p w:rsidR="00000000" w:rsidDel="00000000" w:rsidP="00000000" w:rsidRDefault="00000000" w:rsidRPr="00000000" w14:paraId="000007BC">
      <w:pPr>
        <w:spacing w:line="200" w:lineRule="auto"/>
        <w:jc w:val="left"/>
        <w:rPr>
          <w:sz w:val="20"/>
          <w:szCs w:val="20"/>
        </w:rPr>
      </w:pPr>
      <w:r w:rsidDel="00000000" w:rsidR="00000000" w:rsidRPr="00000000">
        <w:rPr>
          <w:rtl w:val="0"/>
        </w:rPr>
      </w:r>
    </w:p>
    <w:p w:rsidR="00000000" w:rsidDel="00000000" w:rsidP="00000000" w:rsidRDefault="00000000" w:rsidRPr="00000000" w14:paraId="000007BD">
      <w:pPr>
        <w:spacing w:line="200" w:lineRule="auto"/>
        <w:jc w:val="left"/>
        <w:rPr>
          <w:sz w:val="20"/>
          <w:szCs w:val="20"/>
        </w:rPr>
      </w:pPr>
      <w:r w:rsidDel="00000000" w:rsidR="00000000" w:rsidRPr="00000000">
        <w:rPr>
          <w:rtl w:val="0"/>
        </w:rPr>
      </w:r>
    </w:p>
    <w:p w:rsidR="00000000" w:rsidDel="00000000" w:rsidP="00000000" w:rsidRDefault="00000000" w:rsidRPr="00000000" w14:paraId="000007BE">
      <w:pPr>
        <w:spacing w:line="200" w:lineRule="auto"/>
        <w:jc w:val="left"/>
        <w:rPr>
          <w:sz w:val="20"/>
          <w:szCs w:val="20"/>
        </w:rPr>
      </w:pPr>
      <w:r w:rsidDel="00000000" w:rsidR="00000000" w:rsidRPr="00000000">
        <w:rPr>
          <w:rtl w:val="0"/>
        </w:rPr>
      </w:r>
    </w:p>
    <w:p w:rsidR="00000000" w:rsidDel="00000000" w:rsidP="00000000" w:rsidRDefault="00000000" w:rsidRPr="00000000" w14:paraId="000007BF">
      <w:pPr>
        <w:spacing w:line="200" w:lineRule="auto"/>
        <w:jc w:val="left"/>
        <w:rPr>
          <w:sz w:val="20"/>
          <w:szCs w:val="20"/>
        </w:rPr>
      </w:pPr>
      <w:r w:rsidDel="00000000" w:rsidR="00000000" w:rsidRPr="00000000">
        <w:rPr>
          <w:rtl w:val="0"/>
        </w:rPr>
      </w:r>
    </w:p>
    <w:p w:rsidR="00000000" w:rsidDel="00000000" w:rsidP="00000000" w:rsidRDefault="00000000" w:rsidRPr="00000000" w14:paraId="000007C0">
      <w:pPr>
        <w:spacing w:before="51" w:lineRule="auto"/>
        <w:ind w:left="352" w:right="7257" w:firstLine="0"/>
        <w:jc w:val="both"/>
        <w:rPr>
          <w:rFonts w:ascii="Arial" w:cs="Arial" w:eastAsia="Arial" w:hAnsi="Arial"/>
          <w:sz w:val="12"/>
          <w:szCs w:val="12"/>
        </w:rPr>
      </w:pPr>
      <w:r w:rsidDel="00000000" w:rsidR="00000000" w:rsidRPr="00000000">
        <w:rPr>
          <w:rFonts w:ascii="Arial" w:cs="Arial" w:eastAsia="Arial" w:hAnsi="Arial"/>
          <w:b w:val="1"/>
          <w:i w:val="1"/>
          <w:color w:val="202020"/>
          <w:sz w:val="12"/>
          <w:szCs w:val="12"/>
          <w:rtl w:val="0"/>
        </w:rPr>
        <w:t xml:space="preserve">MIN</w:t>
      </w:r>
      <w:r w:rsidDel="00000000" w:rsidR="00000000" w:rsidRPr="00000000">
        <w:rPr>
          <w:rFonts w:ascii="Arial" w:cs="Arial" w:eastAsia="Arial" w:hAnsi="Arial"/>
          <w:b w:val="1"/>
          <w:i w:val="1"/>
          <w:color w:val="111111"/>
          <w:sz w:val="12"/>
          <w:szCs w:val="12"/>
          <w:rtl w:val="0"/>
        </w:rPr>
        <w:t xml:space="preserve">IST</w:t>
      </w:r>
      <w:r w:rsidDel="00000000" w:rsidR="00000000" w:rsidRPr="00000000">
        <w:rPr>
          <w:rFonts w:ascii="Arial" w:cs="Arial" w:eastAsia="Arial" w:hAnsi="Arial"/>
          <w:b w:val="1"/>
          <w:i w:val="1"/>
          <w:color w:val="202020"/>
          <w:sz w:val="12"/>
          <w:szCs w:val="12"/>
          <w:rtl w:val="0"/>
        </w:rPr>
        <w:t xml:space="preserve">ER</w:t>
      </w:r>
      <w:r w:rsidDel="00000000" w:rsidR="00000000" w:rsidRPr="00000000">
        <w:rPr>
          <w:rFonts w:ascii="Arial" w:cs="Arial" w:eastAsia="Arial" w:hAnsi="Arial"/>
          <w:b w:val="1"/>
          <w:i w:val="1"/>
          <w:color w:val="111111"/>
          <w:sz w:val="12"/>
          <w:szCs w:val="12"/>
          <w:rtl w:val="0"/>
        </w:rPr>
        <w:t xml:space="preserve">I</w:t>
      </w:r>
      <w:r w:rsidDel="00000000" w:rsidR="00000000" w:rsidRPr="00000000">
        <w:rPr>
          <w:rFonts w:ascii="Arial" w:cs="Arial" w:eastAsia="Arial" w:hAnsi="Arial"/>
          <w:b w:val="1"/>
          <w:i w:val="1"/>
          <w:color w:val="202020"/>
          <w:sz w:val="12"/>
          <w:szCs w:val="12"/>
          <w:rtl w:val="0"/>
        </w:rPr>
        <w:t xml:space="preserve">O  DE  TRAB</w:t>
      </w:r>
      <w:r w:rsidDel="00000000" w:rsidR="00000000" w:rsidRPr="00000000">
        <w:rPr>
          <w:rFonts w:ascii="Arial" w:cs="Arial" w:eastAsia="Arial" w:hAnsi="Arial"/>
          <w:b w:val="1"/>
          <w:i w:val="1"/>
          <w:color w:val="111111"/>
          <w:sz w:val="12"/>
          <w:szCs w:val="12"/>
          <w:rtl w:val="0"/>
        </w:rPr>
        <w:t xml:space="preserve">A</w:t>
      </w:r>
      <w:r w:rsidDel="00000000" w:rsidR="00000000" w:rsidRPr="00000000">
        <w:rPr>
          <w:rFonts w:ascii="Arial" w:cs="Arial" w:eastAsia="Arial" w:hAnsi="Arial"/>
          <w:b w:val="1"/>
          <w:i w:val="1"/>
          <w:color w:val="202020"/>
          <w:sz w:val="12"/>
          <w:szCs w:val="12"/>
          <w:rtl w:val="0"/>
        </w:rPr>
        <w:t xml:space="preserve">J</w:t>
      </w:r>
      <w:r w:rsidDel="00000000" w:rsidR="00000000" w:rsidRPr="00000000">
        <w:rPr>
          <w:rFonts w:ascii="Arial" w:cs="Arial" w:eastAsia="Arial" w:hAnsi="Arial"/>
          <w:b w:val="1"/>
          <w:i w:val="1"/>
          <w:color w:val="111111"/>
          <w:sz w:val="12"/>
          <w:szCs w:val="12"/>
          <w:rtl w:val="0"/>
        </w:rPr>
        <w:t xml:space="preserve">O  </w:t>
      </w:r>
      <w:r w:rsidDel="00000000" w:rsidR="00000000" w:rsidRPr="00000000">
        <w:rPr>
          <w:rFonts w:ascii="Arial" w:cs="Arial" w:eastAsia="Arial" w:hAnsi="Arial"/>
          <w:b w:val="1"/>
          <w:i w:val="1"/>
          <w:color w:val="202020"/>
          <w:sz w:val="12"/>
          <w:szCs w:val="12"/>
          <w:rtl w:val="0"/>
        </w:rPr>
        <w:t xml:space="preserve">Y EMPLE</w:t>
      </w:r>
      <w:r w:rsidDel="00000000" w:rsidR="00000000" w:rsidRPr="00000000">
        <w:rPr>
          <w:rFonts w:ascii="Arial" w:cs="Arial" w:eastAsia="Arial" w:hAnsi="Arial"/>
          <w:b w:val="1"/>
          <w:i w:val="1"/>
          <w:color w:val="111111"/>
          <w:sz w:val="12"/>
          <w:szCs w:val="12"/>
          <w:rtl w:val="0"/>
        </w:rPr>
        <w:t xml:space="preserve">O</w:t>
      </w:r>
      <w:r w:rsidDel="00000000" w:rsidR="00000000" w:rsidRPr="00000000">
        <w:rPr>
          <w:rtl w:val="0"/>
        </w:rPr>
      </w:r>
    </w:p>
    <w:p w:rsidR="00000000" w:rsidDel="00000000" w:rsidP="00000000" w:rsidRDefault="00000000" w:rsidRPr="00000000" w14:paraId="000007C1">
      <w:pPr>
        <w:spacing w:before="19" w:line="382" w:lineRule="auto"/>
        <w:ind w:left="424" w:right="1131" w:hanging="7.000000000000028"/>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e s</w:t>
      </w:r>
      <w:r w:rsidDel="00000000" w:rsidR="00000000" w:rsidRPr="00000000">
        <w:rPr>
          <w:rFonts w:ascii="Times New Roman" w:cs="Times New Roman" w:eastAsia="Times New Roman" w:hAnsi="Times New Roman"/>
          <w:color w:val="111111"/>
          <w:sz w:val="23"/>
          <w:szCs w:val="23"/>
          <w:rtl w:val="0"/>
        </w:rPr>
        <w:t xml:space="preserve">om</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se a </w:t>
      </w:r>
      <w:r w:rsidDel="00000000" w:rsidR="00000000" w:rsidRPr="00000000">
        <w:rPr>
          <w:rFonts w:ascii="Times New Roman" w:cs="Times New Roman" w:eastAsia="Times New Roman" w:hAnsi="Times New Roman"/>
          <w:color w:val="111111"/>
          <w:sz w:val="23"/>
          <w:szCs w:val="23"/>
          <w:rtl w:val="0"/>
        </w:rPr>
        <w:t xml:space="preserve">una Junta M</w:t>
      </w:r>
      <w:r w:rsidDel="00000000" w:rsidR="00000000" w:rsidRPr="00000000">
        <w:rPr>
          <w:rFonts w:ascii="Times New Roman" w:cs="Times New Roman" w:eastAsia="Times New Roman" w:hAnsi="Times New Roman"/>
          <w:color w:val="202020"/>
          <w:sz w:val="23"/>
          <w:szCs w:val="23"/>
          <w:rtl w:val="0"/>
        </w:rPr>
        <w:t xml:space="preserve">é</w:t>
      </w:r>
      <w:r w:rsidDel="00000000" w:rsidR="00000000" w:rsidRPr="00000000">
        <w:rPr>
          <w:rFonts w:ascii="Times New Roman" w:cs="Times New Roman" w:eastAsia="Times New Roman" w:hAnsi="Times New Roman"/>
          <w:color w:val="111111"/>
          <w:sz w:val="23"/>
          <w:szCs w:val="23"/>
          <w:rtl w:val="0"/>
        </w:rPr>
        <w:t xml:space="preserve">dic</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cu</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20202"/>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se ex</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di</w:t>
      </w:r>
      <w:r w:rsidDel="00000000" w:rsidR="00000000" w:rsidRPr="00000000">
        <w:rPr>
          <w:rFonts w:ascii="Times New Roman" w:cs="Times New Roman" w:eastAsia="Times New Roman" w:hAnsi="Times New Roman"/>
          <w:color w:val="202020"/>
          <w:sz w:val="23"/>
          <w:szCs w:val="23"/>
          <w:rtl w:val="0"/>
        </w:rPr>
        <w:t xml:space="preserve">rá s</w:t>
      </w:r>
      <w:r w:rsidDel="00000000" w:rsidR="00000000" w:rsidRPr="00000000">
        <w:rPr>
          <w:rFonts w:ascii="Times New Roman" w:cs="Times New Roman" w:eastAsia="Times New Roman" w:hAnsi="Times New Roman"/>
          <w:color w:val="111111"/>
          <w:sz w:val="23"/>
          <w:szCs w:val="23"/>
          <w:rtl w:val="0"/>
        </w:rPr>
        <w:t xml:space="preserve">obre 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in</w:t>
      </w:r>
      <w:r w:rsidDel="00000000" w:rsidR="00000000" w:rsidRPr="00000000">
        <w:rPr>
          <w:rFonts w:ascii="Times New Roman" w:cs="Times New Roman" w:eastAsia="Times New Roman" w:hAnsi="Times New Roman"/>
          <w:color w:val="202020"/>
          <w:sz w:val="23"/>
          <w:szCs w:val="23"/>
          <w:rtl w:val="0"/>
        </w:rPr>
        <w:t xml:space="preserve">ca</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cid</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 p</w:t>
      </w:r>
      <w:r w:rsidDel="00000000" w:rsidR="00000000" w:rsidRPr="00000000">
        <w:rPr>
          <w:rFonts w:ascii="Times New Roman" w:cs="Times New Roman" w:eastAsia="Times New Roman" w:hAnsi="Times New Roman"/>
          <w:color w:val="202020"/>
          <w:sz w:val="23"/>
          <w:szCs w:val="23"/>
          <w:rtl w:val="0"/>
        </w:rPr>
        <w:t xml:space="preserve">ro</w:t>
      </w:r>
      <w:r w:rsidDel="00000000" w:rsidR="00000000" w:rsidRPr="00000000">
        <w:rPr>
          <w:rFonts w:ascii="Times New Roman" w:cs="Times New Roman" w:eastAsia="Times New Roman" w:hAnsi="Times New Roman"/>
          <w:color w:val="111111"/>
          <w:sz w:val="23"/>
          <w:szCs w:val="23"/>
          <w:rtl w:val="0"/>
        </w:rPr>
        <w:t xml:space="preserve">voc</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por </w:t>
      </w:r>
      <w:r w:rsidDel="00000000" w:rsidR="00000000" w:rsidRPr="00000000">
        <w:rPr>
          <w:rFonts w:ascii="Times New Roman" w:cs="Times New Roman" w:eastAsia="Times New Roman" w:hAnsi="Times New Roman"/>
          <w:color w:val="020202"/>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 a</w:t>
      </w:r>
      <w:r w:rsidDel="00000000" w:rsidR="00000000" w:rsidRPr="00000000">
        <w:rPr>
          <w:rFonts w:ascii="Times New Roman" w:cs="Times New Roman" w:eastAsia="Times New Roman" w:hAnsi="Times New Roman"/>
          <w:color w:val="111111"/>
          <w:sz w:val="23"/>
          <w:szCs w:val="23"/>
          <w:rtl w:val="0"/>
        </w:rPr>
        <w:t xml:space="preserve">f</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11111"/>
          <w:sz w:val="23"/>
          <w:szCs w:val="23"/>
          <w:rtl w:val="0"/>
        </w:rPr>
        <w:t xml:space="preserve">ión o l</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111111"/>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u </w:t>
      </w:r>
      <w:r w:rsidDel="00000000" w:rsidR="00000000" w:rsidRPr="00000000">
        <w:rPr>
          <w:rFonts w:ascii="Times New Roman" w:cs="Times New Roman" w:eastAsia="Times New Roman" w:hAnsi="Times New Roman"/>
          <w:color w:val="202020"/>
          <w:sz w:val="23"/>
          <w:szCs w:val="23"/>
          <w:rtl w:val="0"/>
        </w:rPr>
        <w:t xml:space="preserve">gra</w:t>
      </w:r>
      <w:r w:rsidDel="00000000" w:rsidR="00000000" w:rsidRPr="00000000">
        <w:rPr>
          <w:rFonts w:ascii="Times New Roman" w:cs="Times New Roman" w:eastAsia="Times New Roman" w:hAnsi="Times New Roman"/>
          <w:color w:val="111111"/>
          <w:sz w:val="23"/>
          <w:szCs w:val="23"/>
          <w:rtl w:val="0"/>
        </w:rPr>
        <w:t xml:space="preserve">do</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i </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rm</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e  o te</w:t>
      </w:r>
      <w:r w:rsidDel="00000000" w:rsidR="00000000" w:rsidRPr="00000000">
        <w:rPr>
          <w:rFonts w:ascii="Times New Roman" w:cs="Times New Roman" w:eastAsia="Times New Roman" w:hAnsi="Times New Roman"/>
          <w:color w:val="111111"/>
          <w:sz w:val="23"/>
          <w:szCs w:val="23"/>
          <w:rtl w:val="0"/>
        </w:rPr>
        <w:t xml:space="preserve">mp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ri</w:t>
      </w:r>
      <w:r w:rsidDel="00000000" w:rsidR="00000000" w:rsidRPr="00000000">
        <w:rPr>
          <w:rFonts w:ascii="Times New Roman" w:cs="Times New Roman" w:eastAsia="Times New Roman" w:hAnsi="Times New Roman"/>
          <w:color w:val="202020"/>
          <w:sz w:val="23"/>
          <w:szCs w:val="23"/>
          <w:rtl w:val="0"/>
        </w:rPr>
        <w:t xml:space="preserve">a,  g</w:t>
      </w:r>
      <w:r w:rsidDel="00000000" w:rsidR="00000000" w:rsidRPr="00000000">
        <w:rPr>
          <w:rFonts w:ascii="Times New Roman" w:cs="Times New Roman" w:eastAsia="Times New Roman" w:hAnsi="Times New Roman"/>
          <w:color w:val="111111"/>
          <w:sz w:val="23"/>
          <w:szCs w:val="23"/>
          <w:rtl w:val="0"/>
        </w:rPr>
        <w:t xml:space="preserve">en</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o espe</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í</w:t>
      </w:r>
      <w:r w:rsidDel="00000000" w:rsidR="00000000" w:rsidRPr="00000000">
        <w:rPr>
          <w:rFonts w:ascii="Times New Roman" w:cs="Times New Roman" w:eastAsia="Times New Roman" w:hAnsi="Times New Roman"/>
          <w:color w:val="111111"/>
          <w:sz w:val="23"/>
          <w:szCs w:val="23"/>
          <w:rtl w:val="0"/>
        </w:rPr>
        <w:t xml:space="preserve">fic</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i </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111111"/>
          <w:sz w:val="23"/>
          <w:szCs w:val="23"/>
          <w:rtl w:val="0"/>
        </w:rPr>
        <w:t xml:space="preserve">irr</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ductibl</w:t>
      </w:r>
      <w:r w:rsidDel="00000000" w:rsidR="00000000" w:rsidRPr="00000000">
        <w:rPr>
          <w:rFonts w:ascii="Times New Roman" w:cs="Times New Roman" w:eastAsia="Times New Roman" w:hAnsi="Times New Roman"/>
          <w:color w:val="202020"/>
          <w:sz w:val="23"/>
          <w:szCs w:val="23"/>
          <w:rtl w:val="0"/>
        </w:rPr>
        <w:t xml:space="preserve">e o ca</w:t>
      </w:r>
      <w:r w:rsidDel="00000000" w:rsidR="00000000" w:rsidRPr="00000000">
        <w:rPr>
          <w:rFonts w:ascii="Times New Roman" w:cs="Times New Roman" w:eastAsia="Times New Roman" w:hAnsi="Times New Roman"/>
          <w:color w:val="111111"/>
          <w:sz w:val="23"/>
          <w:szCs w:val="23"/>
          <w:rtl w:val="0"/>
        </w:rPr>
        <w:t xml:space="preserve">pa</w:t>
      </w:r>
      <w:r w:rsidDel="00000000" w:rsidR="00000000" w:rsidRPr="00000000">
        <w:rPr>
          <w:rFonts w:ascii="Times New Roman" w:cs="Times New Roman" w:eastAsia="Times New Roman" w:hAnsi="Times New Roman"/>
          <w:color w:val="202020"/>
          <w:sz w:val="23"/>
          <w:szCs w:val="23"/>
          <w:rtl w:val="0"/>
        </w:rPr>
        <w:t xml:space="preserve">z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duci</w:t>
      </w:r>
      <w:r w:rsidDel="00000000" w:rsidR="00000000" w:rsidRPr="00000000">
        <w:rPr>
          <w:rFonts w:ascii="Times New Roman" w:cs="Times New Roman" w:eastAsia="Times New Roman" w:hAnsi="Times New Roman"/>
          <w:color w:val="202020"/>
          <w:sz w:val="23"/>
          <w:szCs w:val="23"/>
          <w:rtl w:val="0"/>
        </w:rPr>
        <w:t xml:space="preserve">rs</w:t>
      </w:r>
      <w:r w:rsidDel="00000000" w:rsidR="00000000" w:rsidRPr="00000000">
        <w:rPr>
          <w:rFonts w:ascii="Times New Roman" w:cs="Times New Roman" w:eastAsia="Times New Roman" w:hAnsi="Times New Roman"/>
          <w:color w:val="111111"/>
          <w:sz w:val="23"/>
          <w:szCs w:val="23"/>
          <w:rtl w:val="0"/>
        </w:rPr>
        <w:t xml:space="preserve">e </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esa</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ce</w:t>
      </w:r>
      <w:r w:rsidDel="00000000" w:rsidR="00000000" w:rsidRPr="00000000">
        <w:rPr>
          <w:rFonts w:ascii="Times New Roman" w:cs="Times New Roman" w:eastAsia="Times New Roman" w:hAnsi="Times New Roman"/>
          <w:color w:val="202020"/>
          <w:sz w:val="23"/>
          <w:szCs w:val="23"/>
          <w:rtl w:val="0"/>
        </w:rPr>
        <w:t xml:space="preserve">r </w:t>
      </w:r>
      <w:r w:rsidDel="00000000" w:rsidR="00000000" w:rsidRPr="00000000">
        <w:rPr>
          <w:rFonts w:ascii="Times New Roman" w:cs="Times New Roman" w:eastAsia="Times New Roman" w:hAnsi="Times New Roman"/>
          <w:color w:val="111111"/>
          <w:sz w:val="23"/>
          <w:szCs w:val="23"/>
          <w:rtl w:val="0"/>
        </w:rPr>
        <w:t xml:space="preserve">con un tr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tami</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ad</w:t>
      </w:r>
      <w:r w:rsidDel="00000000" w:rsidR="00000000" w:rsidRPr="00000000">
        <w:rPr>
          <w:rFonts w:ascii="Times New Roman" w:cs="Times New Roman" w:eastAsia="Times New Roman" w:hAnsi="Times New Roman"/>
          <w:color w:val="202020"/>
          <w:sz w:val="23"/>
          <w:szCs w:val="23"/>
          <w:rtl w:val="0"/>
        </w:rPr>
        <w:t xml:space="preserve">ec</w:t>
      </w:r>
      <w:r w:rsidDel="00000000" w:rsidR="00000000" w:rsidRPr="00000000">
        <w:rPr>
          <w:rFonts w:ascii="Times New Roman" w:cs="Times New Roman" w:eastAsia="Times New Roman" w:hAnsi="Times New Roman"/>
          <w:color w:val="111111"/>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a lo</w:t>
      </w:r>
      <w:r w:rsidDel="00000000" w:rsidR="00000000" w:rsidRPr="00000000">
        <w:rPr>
          <w:rFonts w:ascii="Times New Roman" w:cs="Times New Roman" w:eastAsia="Times New Roman" w:hAnsi="Times New Roman"/>
          <w:color w:val="202020"/>
          <w:sz w:val="23"/>
          <w:szCs w:val="23"/>
          <w:rtl w:val="0"/>
        </w:rPr>
        <w:t xml:space="preserve">s efectos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e</w:t>
      </w:r>
      <w:r w:rsidDel="00000000" w:rsidR="00000000" w:rsidRPr="00000000">
        <w:rPr>
          <w:rFonts w:ascii="Times New Roman" w:cs="Times New Roman" w:eastAsia="Times New Roman" w:hAnsi="Times New Roman"/>
          <w:color w:val="111111"/>
          <w:sz w:val="23"/>
          <w:szCs w:val="23"/>
          <w:rtl w:val="0"/>
        </w:rPr>
        <w:t xml:space="preserve">ncuad</w:t>
      </w:r>
      <w:r w:rsidDel="00000000" w:rsidR="00000000" w:rsidRPr="00000000">
        <w:rPr>
          <w:rFonts w:ascii="Times New Roman" w:cs="Times New Roman" w:eastAsia="Times New Roman" w:hAnsi="Times New Roman"/>
          <w:color w:val="202020"/>
          <w:sz w:val="23"/>
          <w:szCs w:val="23"/>
          <w:rtl w:val="0"/>
        </w:rPr>
        <w:t xml:space="preserve">ra</w:t>
      </w:r>
      <w:r w:rsidDel="00000000" w:rsidR="00000000" w:rsidRPr="00000000">
        <w:rPr>
          <w:rFonts w:ascii="Times New Roman" w:cs="Times New Roman" w:eastAsia="Times New Roman" w:hAnsi="Times New Roman"/>
          <w:color w:val="111111"/>
          <w:sz w:val="23"/>
          <w:szCs w:val="23"/>
          <w:rtl w:val="0"/>
        </w:rPr>
        <w:t xml:space="preserve">r l</w:t>
      </w:r>
      <w:r w:rsidDel="00000000" w:rsidR="00000000" w:rsidRPr="00000000">
        <w:rPr>
          <w:rFonts w:ascii="Times New Roman" w:cs="Times New Roman" w:eastAsia="Times New Roman" w:hAnsi="Times New Roman"/>
          <w:color w:val="202020"/>
          <w:sz w:val="23"/>
          <w:szCs w:val="23"/>
          <w:rtl w:val="0"/>
        </w:rPr>
        <w:t xml:space="preserve">a s</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t</w:t>
      </w:r>
      <w:r w:rsidDel="00000000" w:rsidR="00000000" w:rsidRPr="00000000">
        <w:rPr>
          <w:rFonts w:ascii="Times New Roman" w:cs="Times New Roman" w:eastAsia="Times New Roman" w:hAnsi="Times New Roman"/>
          <w:color w:val="111111"/>
          <w:sz w:val="23"/>
          <w:szCs w:val="23"/>
          <w:rtl w:val="0"/>
        </w:rPr>
        <w:t xml:space="preserve">uaci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111111"/>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 l</w:t>
      </w:r>
      <w:r w:rsidDel="00000000" w:rsidR="00000000" w:rsidRPr="00000000">
        <w:rPr>
          <w:rFonts w:ascii="Times New Roman" w:cs="Times New Roman" w:eastAsia="Times New Roman" w:hAnsi="Times New Roman"/>
          <w:color w:val="202020"/>
          <w:sz w:val="23"/>
          <w:szCs w:val="23"/>
          <w:rtl w:val="0"/>
        </w:rPr>
        <w:t xml:space="preserve">o es</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bl</w:t>
      </w:r>
      <w:r w:rsidDel="00000000" w:rsidR="00000000" w:rsidRPr="00000000">
        <w:rPr>
          <w:rFonts w:ascii="Times New Roman" w:cs="Times New Roman" w:eastAsia="Times New Roman" w:hAnsi="Times New Roman"/>
          <w:color w:val="202020"/>
          <w:sz w:val="23"/>
          <w:szCs w:val="23"/>
          <w:rtl w:val="0"/>
        </w:rPr>
        <w:t xml:space="preserve">ec</w:t>
      </w:r>
      <w:r w:rsidDel="00000000" w:rsidR="00000000" w:rsidRPr="00000000">
        <w:rPr>
          <w:rFonts w:ascii="Times New Roman" w:cs="Times New Roman" w:eastAsia="Times New Roman" w:hAnsi="Times New Roman"/>
          <w:color w:val="111111"/>
          <w:sz w:val="23"/>
          <w:szCs w:val="23"/>
          <w:rtl w:val="0"/>
        </w:rPr>
        <w:t xml:space="preserve">id</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por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artícul</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65.</w:t>
      </w:r>
      <w:r w:rsidDel="00000000" w:rsidR="00000000" w:rsidRPr="00000000">
        <w:rPr>
          <w:rFonts w:ascii="Times New Roman" w:cs="Times New Roman" w:eastAsia="Times New Roman" w:hAnsi="Times New Roman"/>
          <w:color w:val="202020"/>
          <w:sz w:val="23"/>
          <w:szCs w:val="23"/>
          <w:rtl w:val="0"/>
        </w:rPr>
        <w:t xml:space="preserve">5</w:t>
      </w:r>
      <w:r w:rsidDel="00000000" w:rsidR="00000000" w:rsidRPr="00000000">
        <w:rPr>
          <w:rFonts w:ascii="Times New Roman" w:cs="Times New Roman" w:eastAsia="Times New Roman" w:hAnsi="Times New Roman"/>
          <w:color w:val="111111"/>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w:t>
      </w:r>
      <w:r w:rsidDel="00000000" w:rsidR="00000000" w:rsidRPr="00000000">
        <w:rPr>
          <w:rFonts w:ascii="Times New Roman" w:cs="Times New Roman" w:eastAsia="Times New Roman" w:hAnsi="Times New Roman"/>
          <w:color w:val="111111"/>
          <w:sz w:val="23"/>
          <w:szCs w:val="23"/>
          <w:rtl w:val="0"/>
        </w:rPr>
        <w:t xml:space="preserve">In</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11111"/>
          <w:sz w:val="23"/>
          <w:szCs w:val="23"/>
          <w:rtl w:val="0"/>
        </w:rPr>
        <w:t xml:space="preserve">ap</w:t>
      </w:r>
      <w:r w:rsidDel="00000000" w:rsidR="00000000" w:rsidRPr="00000000">
        <w:rPr>
          <w:rFonts w:ascii="Times New Roman" w:cs="Times New Roman" w:eastAsia="Times New Roman" w:hAnsi="Times New Roman"/>
          <w:color w:val="202020"/>
          <w:sz w:val="23"/>
          <w:szCs w:val="23"/>
          <w:rtl w:val="0"/>
        </w:rPr>
        <w:t xml:space="preserve">ac</w:t>
      </w:r>
      <w:r w:rsidDel="00000000" w:rsidR="00000000" w:rsidRPr="00000000">
        <w:rPr>
          <w:rFonts w:ascii="Times New Roman" w:cs="Times New Roman" w:eastAsia="Times New Roman" w:hAnsi="Times New Roman"/>
          <w:color w:val="111111"/>
          <w:sz w:val="23"/>
          <w:szCs w:val="23"/>
          <w:rtl w:val="0"/>
        </w:rPr>
        <w:t xml:space="preserve">id</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  p</w:t>
      </w:r>
      <w:r w:rsidDel="00000000" w:rsidR="00000000" w:rsidRPr="00000000">
        <w:rPr>
          <w:rFonts w:ascii="Times New Roman" w:cs="Times New Roman" w:eastAsia="Times New Roman" w:hAnsi="Times New Roman"/>
          <w:color w:val="202020"/>
          <w:sz w:val="23"/>
          <w:szCs w:val="23"/>
          <w:rtl w:val="0"/>
        </w:rPr>
        <w:t xml:space="preserve">er</w:t>
      </w:r>
      <w:r w:rsidDel="00000000" w:rsidR="00000000" w:rsidRPr="00000000">
        <w:rPr>
          <w:rFonts w:ascii="Times New Roman" w:cs="Times New Roman" w:eastAsia="Times New Roman" w:hAnsi="Times New Roman"/>
          <w:color w:val="111111"/>
          <w:sz w:val="23"/>
          <w:szCs w:val="23"/>
          <w:rtl w:val="0"/>
        </w:rPr>
        <w:t xml:space="preserve">man</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rci</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r</w:t>
      </w:r>
      <w:r w:rsidDel="00000000" w:rsidR="00000000" w:rsidRPr="00000000">
        <w:rPr>
          <w:rFonts w:ascii="Times New Roman" w:cs="Times New Roman" w:eastAsia="Times New Roman" w:hAnsi="Times New Roman"/>
          <w:color w:val="111111"/>
          <w:sz w:val="23"/>
          <w:szCs w:val="23"/>
          <w:rtl w:val="0"/>
        </w:rPr>
        <w:t xml:space="preserve">an</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itori</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111111"/>
          <w:sz w:val="23"/>
          <w:szCs w:val="23"/>
          <w:rtl w:val="0"/>
        </w:rPr>
        <w:t xml:space="preserve">.</w:t>
      </w:r>
      <w:r w:rsidDel="00000000" w:rsidR="00000000" w:rsidRPr="00000000">
        <w:rPr>
          <w:rtl w:val="0"/>
        </w:rPr>
      </w:r>
    </w:p>
    <w:p w:rsidR="00000000" w:rsidDel="00000000" w:rsidP="00000000" w:rsidRDefault="00000000" w:rsidRPr="00000000" w14:paraId="000007C2">
      <w:pPr>
        <w:spacing w:line="200" w:lineRule="auto"/>
        <w:jc w:val="left"/>
        <w:rPr>
          <w:sz w:val="20"/>
          <w:szCs w:val="20"/>
        </w:rPr>
      </w:pPr>
      <w:r w:rsidDel="00000000" w:rsidR="00000000" w:rsidRPr="00000000">
        <w:rPr>
          <w:rtl w:val="0"/>
        </w:rPr>
      </w:r>
    </w:p>
    <w:p w:rsidR="00000000" w:rsidDel="00000000" w:rsidP="00000000" w:rsidRDefault="00000000" w:rsidRPr="00000000" w14:paraId="000007C3">
      <w:pPr>
        <w:spacing w:before="17" w:line="260" w:lineRule="auto"/>
        <w:jc w:val="left"/>
        <w:rPr>
          <w:sz w:val="26"/>
          <w:szCs w:val="26"/>
        </w:rPr>
      </w:pPr>
      <w:r w:rsidDel="00000000" w:rsidR="00000000" w:rsidRPr="00000000">
        <w:rPr>
          <w:rtl w:val="0"/>
        </w:rPr>
      </w:r>
    </w:p>
    <w:p w:rsidR="00000000" w:rsidDel="00000000" w:rsidP="00000000" w:rsidRDefault="00000000" w:rsidRPr="00000000" w14:paraId="000007C4">
      <w:pPr>
        <w:spacing w:line="378" w:lineRule="auto"/>
        <w:ind w:left="431" w:right="1116" w:firstLine="7.000000000000028"/>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11111"/>
          <w:sz w:val="23"/>
          <w:szCs w:val="23"/>
          <w:rtl w:val="0"/>
        </w:rPr>
        <w:t xml:space="preserve">Si e</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Junt</w:t>
      </w:r>
      <w:r w:rsidDel="00000000" w:rsidR="00000000" w:rsidRPr="00000000">
        <w:rPr>
          <w:rFonts w:ascii="Times New Roman" w:cs="Times New Roman" w:eastAsia="Times New Roman" w:hAnsi="Times New Roman"/>
          <w:color w:val="202020"/>
          <w:sz w:val="23"/>
          <w:szCs w:val="23"/>
          <w:rtl w:val="0"/>
        </w:rPr>
        <w:t xml:space="preserve">a Méd</w:t>
      </w:r>
      <w:r w:rsidDel="00000000" w:rsidR="00000000" w:rsidRPr="00000000">
        <w:rPr>
          <w:rFonts w:ascii="Times New Roman" w:cs="Times New Roman" w:eastAsia="Times New Roman" w:hAnsi="Times New Roman"/>
          <w:color w:val="111111"/>
          <w:sz w:val="23"/>
          <w:szCs w:val="23"/>
          <w:rtl w:val="0"/>
        </w:rPr>
        <w:t xml:space="preserve">ic</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determ</w:t>
      </w:r>
      <w:r w:rsidDel="00000000" w:rsidR="00000000" w:rsidRPr="00000000">
        <w:rPr>
          <w:rFonts w:ascii="Times New Roman" w:cs="Times New Roman" w:eastAsia="Times New Roman" w:hAnsi="Times New Roman"/>
          <w:color w:val="202020"/>
          <w:sz w:val="23"/>
          <w:szCs w:val="23"/>
          <w:rtl w:val="0"/>
        </w:rPr>
        <w:t xml:space="preserve">i</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ar</w:t>
      </w:r>
      <w:r w:rsidDel="00000000" w:rsidR="00000000" w:rsidRPr="00000000">
        <w:rPr>
          <w:rFonts w:ascii="Times New Roman" w:cs="Times New Roman" w:eastAsia="Times New Roman" w:hAnsi="Times New Roman"/>
          <w:color w:val="111111"/>
          <w:sz w:val="23"/>
          <w:szCs w:val="23"/>
          <w:rtl w:val="0"/>
        </w:rPr>
        <w:t xml:space="preserve">a qu</w:t>
      </w:r>
      <w:r w:rsidDel="00000000" w:rsidR="00000000" w:rsidRPr="00000000">
        <w:rPr>
          <w:rFonts w:ascii="Times New Roman" w:cs="Times New Roman" w:eastAsia="Times New Roman" w:hAnsi="Times New Roman"/>
          <w:color w:val="202020"/>
          <w:sz w:val="23"/>
          <w:szCs w:val="23"/>
          <w:rtl w:val="0"/>
        </w:rPr>
        <w:t xml:space="preserve">e e</w:t>
      </w:r>
      <w:r w:rsidDel="00000000" w:rsidR="00000000" w:rsidRPr="00000000">
        <w:rPr>
          <w:rFonts w:ascii="Times New Roman" w:cs="Times New Roman" w:eastAsia="Times New Roman" w:hAnsi="Times New Roman"/>
          <w:color w:val="111111"/>
          <w:sz w:val="23"/>
          <w:szCs w:val="23"/>
          <w:rtl w:val="0"/>
        </w:rPr>
        <w:t xml:space="preserve">l tr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r e</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tu</w:t>
      </w:r>
      <w:r w:rsidDel="00000000" w:rsidR="00000000" w:rsidRPr="00000000">
        <w:rPr>
          <w:rFonts w:ascii="Times New Roman" w:cs="Times New Roman" w:eastAsia="Times New Roman" w:hAnsi="Times New Roman"/>
          <w:color w:val="202020"/>
          <w:sz w:val="23"/>
          <w:szCs w:val="23"/>
          <w:rtl w:val="0"/>
        </w:rPr>
        <w:t xml:space="preserve">v</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ese e</w:t>
      </w:r>
      <w:r w:rsidDel="00000000" w:rsidR="00000000" w:rsidRPr="00000000">
        <w:rPr>
          <w:rFonts w:ascii="Times New Roman" w:cs="Times New Roman" w:eastAsia="Times New Roman" w:hAnsi="Times New Roman"/>
          <w:color w:val="111111"/>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co</w:t>
      </w:r>
      <w:r w:rsidDel="00000000" w:rsidR="00000000" w:rsidRPr="00000000">
        <w:rPr>
          <w:rFonts w:ascii="Times New Roman" w:cs="Times New Roman" w:eastAsia="Times New Roman" w:hAnsi="Times New Roman"/>
          <w:color w:val="111111"/>
          <w:sz w:val="23"/>
          <w:szCs w:val="23"/>
          <w:rtl w:val="0"/>
        </w:rPr>
        <w:t xml:space="preserve">ndi</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es de a</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oge</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se a</w:t>
      </w:r>
      <w:r w:rsidDel="00000000" w:rsidR="00000000" w:rsidRPr="00000000">
        <w:rPr>
          <w:rFonts w:ascii="Times New Roman" w:cs="Times New Roman" w:eastAsia="Times New Roman" w:hAnsi="Times New Roman"/>
          <w:color w:val="111111"/>
          <w:sz w:val="23"/>
          <w:szCs w:val="23"/>
          <w:rtl w:val="0"/>
        </w:rPr>
        <w:t xml:space="preserve">l b</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fi</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jubil</w:t>
      </w:r>
      <w:r w:rsidDel="00000000" w:rsidR="00000000" w:rsidRPr="00000000">
        <w:rPr>
          <w:rFonts w:ascii="Times New Roman" w:cs="Times New Roman" w:eastAsia="Times New Roman" w:hAnsi="Times New Roman"/>
          <w:color w:val="202020"/>
          <w:sz w:val="23"/>
          <w:szCs w:val="23"/>
          <w:rtl w:val="0"/>
        </w:rPr>
        <w:t xml:space="preserve">ac</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111111"/>
          <w:sz w:val="23"/>
          <w:szCs w:val="23"/>
          <w:rtl w:val="0"/>
        </w:rPr>
        <w:t xml:space="preserve">n  po</w:t>
      </w:r>
      <w:r w:rsidDel="00000000" w:rsidR="00000000" w:rsidRPr="00000000">
        <w:rPr>
          <w:rFonts w:ascii="Times New Roman" w:cs="Times New Roman" w:eastAsia="Times New Roman" w:hAnsi="Times New Roman"/>
          <w:color w:val="202020"/>
          <w:sz w:val="23"/>
          <w:szCs w:val="23"/>
          <w:rtl w:val="0"/>
        </w:rPr>
        <w:t xml:space="preserve">r </w:t>
      </w:r>
      <w:r w:rsidDel="00000000" w:rsidR="00000000" w:rsidRPr="00000000">
        <w:rPr>
          <w:rFonts w:ascii="Times New Roman" w:cs="Times New Roman" w:eastAsia="Times New Roman" w:hAnsi="Times New Roman"/>
          <w:color w:val="111111"/>
          <w:sz w:val="23"/>
          <w:szCs w:val="23"/>
          <w:rtl w:val="0"/>
        </w:rPr>
        <w:t xml:space="preserve">in</w:t>
      </w:r>
      <w:r w:rsidDel="00000000" w:rsidR="00000000" w:rsidRPr="00000000">
        <w:rPr>
          <w:rFonts w:ascii="Times New Roman" w:cs="Times New Roman" w:eastAsia="Times New Roman" w:hAnsi="Times New Roman"/>
          <w:color w:val="202020"/>
          <w:sz w:val="23"/>
          <w:szCs w:val="23"/>
          <w:rtl w:val="0"/>
        </w:rPr>
        <w:t xml:space="preserve">va</w:t>
      </w:r>
      <w:r w:rsidDel="00000000" w:rsidR="00000000" w:rsidRPr="00000000">
        <w:rPr>
          <w:rFonts w:ascii="Times New Roman" w:cs="Times New Roman" w:eastAsia="Times New Roman" w:hAnsi="Times New Roman"/>
          <w:color w:val="111111"/>
          <w:sz w:val="23"/>
          <w:szCs w:val="23"/>
          <w:rtl w:val="0"/>
        </w:rPr>
        <w:t xml:space="preserve">lid</w:t>
      </w:r>
      <w:r w:rsidDel="00000000" w:rsidR="00000000" w:rsidRPr="00000000">
        <w:rPr>
          <w:rFonts w:ascii="Times New Roman" w:cs="Times New Roman" w:eastAsia="Times New Roman" w:hAnsi="Times New Roman"/>
          <w:color w:val="202020"/>
          <w:sz w:val="23"/>
          <w:szCs w:val="23"/>
          <w:rtl w:val="0"/>
        </w:rPr>
        <w:t xml:space="preserve">ez</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os </w:t>
      </w:r>
      <w:r w:rsidDel="00000000" w:rsidR="00000000" w:rsidRPr="00000000">
        <w:rPr>
          <w:rFonts w:ascii="Times New Roman" w:cs="Times New Roman" w:eastAsia="Times New Roman" w:hAnsi="Times New Roman"/>
          <w:color w:val="111111"/>
          <w:sz w:val="23"/>
          <w:szCs w:val="23"/>
          <w:rtl w:val="0"/>
        </w:rPr>
        <w:t xml:space="preserve">DI</w:t>
      </w:r>
      <w:r w:rsidDel="00000000" w:rsidR="00000000" w:rsidRPr="00000000">
        <w:rPr>
          <w:rFonts w:ascii="Times New Roman" w:cs="Times New Roman" w:eastAsia="Times New Roman" w:hAnsi="Times New Roman"/>
          <w:color w:val="202020"/>
          <w:sz w:val="23"/>
          <w:szCs w:val="23"/>
          <w:rtl w:val="0"/>
        </w:rPr>
        <w:t xml:space="preserve">EC</w:t>
      </w:r>
      <w:r w:rsidDel="00000000" w:rsidR="00000000" w:rsidRPr="00000000">
        <w:rPr>
          <w:rFonts w:ascii="Times New Roman" w:cs="Times New Roman" w:eastAsia="Times New Roman" w:hAnsi="Times New Roman"/>
          <w:color w:val="111111"/>
          <w:sz w:val="23"/>
          <w:szCs w:val="23"/>
          <w:rtl w:val="0"/>
        </w:rPr>
        <w:t xml:space="preserve">IO</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11111"/>
          <w:sz w:val="23"/>
          <w:szCs w:val="23"/>
          <w:rtl w:val="0"/>
        </w:rPr>
        <w:t xml:space="preserve">HO  </w:t>
      </w:r>
      <w:r w:rsidDel="00000000" w:rsidR="00000000" w:rsidRPr="00000000">
        <w:rPr>
          <w:rFonts w:ascii="Times New Roman" w:cs="Times New Roman" w:eastAsia="Times New Roman" w:hAnsi="Times New Roman"/>
          <w:color w:val="202020"/>
          <w:sz w:val="23"/>
          <w:szCs w:val="23"/>
          <w:rtl w:val="0"/>
        </w:rPr>
        <w:t xml:space="preserve">(</w:t>
      </w:r>
      <w:r w:rsidDel="00000000" w:rsidR="00000000" w:rsidRPr="00000000">
        <w:rPr>
          <w:rFonts w:ascii="Times New Roman" w:cs="Times New Roman" w:eastAsia="Times New Roman" w:hAnsi="Times New Roman"/>
          <w:color w:val="111111"/>
          <w:sz w:val="23"/>
          <w:szCs w:val="23"/>
          <w:rtl w:val="0"/>
        </w:rPr>
        <w:t xml:space="preserve">18</w:t>
      </w:r>
      <w:r w:rsidDel="00000000" w:rsidR="00000000" w:rsidRPr="00000000">
        <w:rPr>
          <w:rFonts w:ascii="Times New Roman" w:cs="Times New Roman" w:eastAsia="Times New Roman" w:hAnsi="Times New Roman"/>
          <w:color w:val="202020"/>
          <w:sz w:val="23"/>
          <w:szCs w:val="23"/>
          <w:rtl w:val="0"/>
        </w:rPr>
        <w:t xml:space="preserve">) </w:t>
      </w:r>
      <w:r w:rsidDel="00000000" w:rsidR="00000000" w:rsidRPr="00000000">
        <w:rPr>
          <w:rFonts w:ascii="Times New Roman" w:cs="Times New Roman" w:eastAsia="Times New Roman" w:hAnsi="Times New Roman"/>
          <w:color w:val="111111"/>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11111"/>
          <w:sz w:val="23"/>
          <w:szCs w:val="23"/>
          <w:rtl w:val="0"/>
        </w:rPr>
        <w:t xml:space="preserve">e</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inici</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e</w:t>
      </w:r>
      <w:r w:rsidDel="00000000" w:rsidR="00000000" w:rsidRPr="00000000">
        <w:rPr>
          <w:rFonts w:ascii="Times New Roman" w:cs="Times New Roman" w:eastAsia="Times New Roman" w:hAnsi="Times New Roman"/>
          <w:color w:val="202020"/>
          <w:sz w:val="23"/>
          <w:szCs w:val="23"/>
          <w:rtl w:val="0"/>
        </w:rPr>
        <w:t xml:space="preserve">sta </w:t>
      </w:r>
      <w:r w:rsidDel="00000000" w:rsidR="00000000" w:rsidRPr="00000000">
        <w:rPr>
          <w:rFonts w:ascii="Times New Roman" w:cs="Times New Roman" w:eastAsia="Times New Roman" w:hAnsi="Times New Roman"/>
          <w:color w:val="111111"/>
          <w:sz w:val="23"/>
          <w:szCs w:val="23"/>
          <w:rtl w:val="0"/>
        </w:rPr>
        <w:t xml:space="preserve">li</w:t>
      </w:r>
      <w:r w:rsidDel="00000000" w:rsidR="00000000" w:rsidRPr="00000000">
        <w:rPr>
          <w:rFonts w:ascii="Times New Roman" w:cs="Times New Roman" w:eastAsia="Times New Roman" w:hAnsi="Times New Roman"/>
          <w:color w:val="202020"/>
          <w:sz w:val="23"/>
          <w:szCs w:val="23"/>
          <w:rtl w:val="0"/>
        </w:rPr>
        <w:t xml:space="preserve">ce</w:t>
      </w:r>
      <w:r w:rsidDel="00000000" w:rsidR="00000000" w:rsidRPr="00000000">
        <w:rPr>
          <w:rFonts w:ascii="Times New Roman" w:cs="Times New Roman" w:eastAsia="Times New Roman" w:hAnsi="Times New Roman"/>
          <w:color w:val="111111"/>
          <w:sz w:val="23"/>
          <w:szCs w:val="23"/>
          <w:rtl w:val="0"/>
        </w:rPr>
        <w:t xml:space="preserve">nci</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tr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jad</w:t>
      </w:r>
      <w:r w:rsidDel="00000000" w:rsidR="00000000" w:rsidRPr="00000000">
        <w:rPr>
          <w:rFonts w:ascii="Times New Roman" w:cs="Times New Roman" w:eastAsia="Times New Roman" w:hAnsi="Times New Roman"/>
          <w:color w:val="202020"/>
          <w:sz w:val="23"/>
          <w:szCs w:val="23"/>
          <w:rtl w:val="0"/>
        </w:rPr>
        <w:t xml:space="preserve">or  </w:t>
      </w:r>
      <w:r w:rsidDel="00000000" w:rsidR="00000000" w:rsidRPr="00000000">
        <w:rPr>
          <w:rFonts w:ascii="Times New Roman" w:cs="Times New Roman" w:eastAsia="Times New Roman" w:hAnsi="Times New Roman"/>
          <w:color w:val="111111"/>
          <w:sz w:val="23"/>
          <w:szCs w:val="23"/>
          <w:rtl w:val="0"/>
        </w:rPr>
        <w:t xml:space="preserve">deb</w:t>
      </w:r>
      <w:r w:rsidDel="00000000" w:rsidR="00000000" w:rsidRPr="00000000">
        <w:rPr>
          <w:rFonts w:ascii="Times New Roman" w:cs="Times New Roman" w:eastAsia="Times New Roman" w:hAnsi="Times New Roman"/>
          <w:color w:val="202020"/>
          <w:sz w:val="23"/>
          <w:szCs w:val="23"/>
          <w:rtl w:val="0"/>
        </w:rPr>
        <w:t xml:space="preserve">erá  i</w:t>
      </w:r>
      <w:r w:rsidDel="00000000" w:rsidR="00000000" w:rsidRPr="00000000">
        <w:rPr>
          <w:rFonts w:ascii="Times New Roman" w:cs="Times New Roman" w:eastAsia="Times New Roman" w:hAnsi="Times New Roman"/>
          <w:color w:val="111111"/>
          <w:sz w:val="23"/>
          <w:szCs w:val="23"/>
          <w:rtl w:val="0"/>
        </w:rPr>
        <w:t xml:space="preserve">nici</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r  l</w:t>
      </w:r>
      <w:r w:rsidDel="00000000" w:rsidR="00000000" w:rsidRPr="00000000">
        <w:rPr>
          <w:rFonts w:ascii="Times New Roman" w:cs="Times New Roman" w:eastAsia="Times New Roman" w:hAnsi="Times New Roman"/>
          <w:color w:val="202020"/>
          <w:sz w:val="23"/>
          <w:szCs w:val="23"/>
          <w:rtl w:val="0"/>
        </w:rPr>
        <w:t xml:space="preserve">os  </w:t>
      </w:r>
      <w:r w:rsidDel="00000000" w:rsidR="00000000" w:rsidRPr="00000000">
        <w:rPr>
          <w:rFonts w:ascii="Times New Roman" w:cs="Times New Roman" w:eastAsia="Times New Roman" w:hAnsi="Times New Roman"/>
          <w:color w:val="111111"/>
          <w:sz w:val="23"/>
          <w:szCs w:val="23"/>
          <w:rtl w:val="0"/>
        </w:rPr>
        <w:t xml:space="preserve">tr</w:t>
      </w:r>
      <w:r w:rsidDel="00000000" w:rsidR="00000000" w:rsidRPr="00000000">
        <w:rPr>
          <w:rFonts w:ascii="Times New Roman" w:cs="Times New Roman" w:eastAsia="Times New Roman" w:hAnsi="Times New Roman"/>
          <w:color w:val="202020"/>
          <w:sz w:val="23"/>
          <w:szCs w:val="23"/>
          <w:rtl w:val="0"/>
        </w:rPr>
        <w:t xml:space="preserve">á</w:t>
      </w:r>
      <w:r w:rsidDel="00000000" w:rsidR="00000000" w:rsidRPr="00000000">
        <w:rPr>
          <w:rFonts w:ascii="Times New Roman" w:cs="Times New Roman" w:eastAsia="Times New Roman" w:hAnsi="Times New Roman"/>
          <w:color w:val="111111"/>
          <w:sz w:val="23"/>
          <w:szCs w:val="23"/>
          <w:rtl w:val="0"/>
        </w:rPr>
        <w:t xml:space="preserve">mit</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111111"/>
          <w:sz w:val="23"/>
          <w:szCs w:val="23"/>
          <w:rtl w:val="0"/>
        </w:rPr>
        <w:t xml:space="preserve">co</w:t>
      </w:r>
      <w:r w:rsidDel="00000000" w:rsidR="00000000" w:rsidRPr="00000000">
        <w:rPr>
          <w:rFonts w:ascii="Times New Roman" w:cs="Times New Roman" w:eastAsia="Times New Roman" w:hAnsi="Times New Roman"/>
          <w:color w:val="202020"/>
          <w:sz w:val="23"/>
          <w:szCs w:val="23"/>
          <w:rtl w:val="0"/>
        </w:rPr>
        <w:t xml:space="preserve">rr</w:t>
      </w:r>
      <w:r w:rsidDel="00000000" w:rsidR="00000000" w:rsidRPr="00000000">
        <w:rPr>
          <w:rFonts w:ascii="Times New Roman" w:cs="Times New Roman" w:eastAsia="Times New Roman" w:hAnsi="Times New Roman"/>
          <w:color w:val="111111"/>
          <w:sz w:val="23"/>
          <w:szCs w:val="23"/>
          <w:rtl w:val="0"/>
        </w:rPr>
        <w:t xml:space="preserve">e</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ndi</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es  a</w:t>
      </w:r>
      <w:r w:rsidDel="00000000" w:rsidR="00000000" w:rsidRPr="00000000">
        <w:rPr>
          <w:rFonts w:ascii="Times New Roman" w:cs="Times New Roman" w:eastAsia="Times New Roman" w:hAnsi="Times New Roman"/>
          <w:color w:val="111111"/>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e e</w:t>
      </w:r>
      <w:r w:rsidDel="00000000" w:rsidR="00000000" w:rsidRPr="00000000">
        <w:rPr>
          <w:rFonts w:ascii="Times New Roman" w:cs="Times New Roman" w:eastAsia="Times New Roman" w:hAnsi="Times New Roman"/>
          <w:color w:val="111111"/>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ga</w:t>
      </w:r>
      <w:r w:rsidDel="00000000" w:rsidR="00000000" w:rsidRPr="00000000">
        <w:rPr>
          <w:rFonts w:ascii="Times New Roman" w:cs="Times New Roman" w:eastAsia="Times New Roman" w:hAnsi="Times New Roman"/>
          <w:color w:val="111111"/>
          <w:sz w:val="23"/>
          <w:szCs w:val="23"/>
          <w:rtl w:val="0"/>
        </w:rPr>
        <w:t xml:space="preserve">ni</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tl w:val="0"/>
        </w:rPr>
      </w:r>
    </w:p>
    <w:p w:rsidR="00000000" w:rsidDel="00000000" w:rsidP="00000000" w:rsidRDefault="00000000" w:rsidRPr="00000000" w14:paraId="000007C5">
      <w:pPr>
        <w:spacing w:line="200" w:lineRule="auto"/>
        <w:jc w:val="left"/>
        <w:rPr>
          <w:sz w:val="20"/>
          <w:szCs w:val="20"/>
        </w:rPr>
      </w:pPr>
      <w:r w:rsidDel="00000000" w:rsidR="00000000" w:rsidRPr="00000000">
        <w:rPr>
          <w:rtl w:val="0"/>
        </w:rPr>
      </w:r>
    </w:p>
    <w:p w:rsidR="00000000" w:rsidDel="00000000" w:rsidP="00000000" w:rsidRDefault="00000000" w:rsidRPr="00000000" w14:paraId="000007C6">
      <w:pPr>
        <w:spacing w:before="6" w:line="260" w:lineRule="auto"/>
        <w:jc w:val="left"/>
        <w:rPr>
          <w:sz w:val="26"/>
          <w:szCs w:val="26"/>
        </w:rPr>
      </w:pPr>
      <w:r w:rsidDel="00000000" w:rsidR="00000000" w:rsidRPr="00000000">
        <w:rPr>
          <w:rtl w:val="0"/>
        </w:rPr>
      </w:r>
    </w:p>
    <w:p w:rsidR="00000000" w:rsidDel="00000000" w:rsidP="00000000" w:rsidRDefault="00000000" w:rsidRPr="00000000" w14:paraId="000007C7">
      <w:pPr>
        <w:ind w:left="431" w:right="607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11111"/>
          <w:sz w:val="23"/>
          <w:szCs w:val="23"/>
          <w:rtl w:val="0"/>
        </w:rPr>
        <w:t xml:space="preserve">Pr</w:t>
      </w:r>
      <w:r w:rsidDel="00000000" w:rsidR="00000000" w:rsidRPr="00000000">
        <w:rPr>
          <w:rFonts w:ascii="Times New Roman" w:cs="Times New Roman" w:eastAsia="Times New Roman" w:hAnsi="Times New Roman"/>
          <w:color w:val="202020"/>
          <w:sz w:val="23"/>
          <w:szCs w:val="23"/>
          <w:rtl w:val="0"/>
        </w:rPr>
        <w:t xml:space="preserve">ev</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sio</w:t>
      </w:r>
      <w:r w:rsidDel="00000000" w:rsidR="00000000" w:rsidRPr="00000000">
        <w:rPr>
          <w:rFonts w:ascii="Times New Roman" w:cs="Times New Roman" w:eastAsia="Times New Roman" w:hAnsi="Times New Roman"/>
          <w:color w:val="111111"/>
          <w:sz w:val="23"/>
          <w:szCs w:val="23"/>
          <w:rtl w:val="0"/>
        </w:rPr>
        <w:t xml:space="preserve">nal</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in </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bj</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ci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111111"/>
          <w:sz w:val="23"/>
          <w:szCs w:val="23"/>
          <w:rtl w:val="0"/>
        </w:rPr>
        <w:t xml:space="preserve">n 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ec</w:t>
      </w:r>
      <w:r w:rsidDel="00000000" w:rsidR="00000000" w:rsidRPr="00000000">
        <w:rPr>
          <w:rFonts w:ascii="Times New Roman" w:cs="Times New Roman" w:eastAsia="Times New Roman" w:hAnsi="Times New Roman"/>
          <w:color w:val="111111"/>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t</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v</w:t>
      </w:r>
      <w:r w:rsidDel="00000000" w:rsidR="00000000" w:rsidRPr="00000000">
        <w:rPr>
          <w:rFonts w:ascii="Times New Roman" w:cs="Times New Roman" w:eastAsia="Times New Roman" w:hAnsi="Times New Roman"/>
          <w:color w:val="111111"/>
          <w:sz w:val="23"/>
          <w:szCs w:val="23"/>
          <w:rtl w:val="0"/>
        </w:rPr>
        <w:t xml:space="preserve">o.</w:t>
      </w:r>
      <w:r w:rsidDel="00000000" w:rsidR="00000000" w:rsidRPr="00000000">
        <w:rPr>
          <w:rtl w:val="0"/>
        </w:rPr>
      </w:r>
    </w:p>
    <w:p w:rsidR="00000000" w:rsidDel="00000000" w:rsidP="00000000" w:rsidRDefault="00000000" w:rsidRPr="00000000" w14:paraId="000007C8">
      <w:pPr>
        <w:spacing w:line="200" w:lineRule="auto"/>
        <w:jc w:val="left"/>
        <w:rPr>
          <w:sz w:val="20"/>
          <w:szCs w:val="20"/>
        </w:rPr>
      </w:pPr>
      <w:r w:rsidDel="00000000" w:rsidR="00000000" w:rsidRPr="00000000">
        <w:rPr>
          <w:rtl w:val="0"/>
        </w:rPr>
      </w:r>
    </w:p>
    <w:p w:rsidR="00000000" w:rsidDel="00000000" w:rsidP="00000000" w:rsidRDefault="00000000" w:rsidRPr="00000000" w14:paraId="000007C9">
      <w:pPr>
        <w:spacing w:line="200" w:lineRule="auto"/>
        <w:jc w:val="left"/>
        <w:rPr>
          <w:sz w:val="20"/>
          <w:szCs w:val="20"/>
        </w:rPr>
      </w:pPr>
      <w:r w:rsidDel="00000000" w:rsidR="00000000" w:rsidRPr="00000000">
        <w:rPr>
          <w:rtl w:val="0"/>
        </w:rPr>
      </w:r>
    </w:p>
    <w:p w:rsidR="00000000" w:rsidDel="00000000" w:rsidP="00000000" w:rsidRDefault="00000000" w:rsidRPr="00000000" w14:paraId="000007CA">
      <w:pPr>
        <w:spacing w:before="3" w:line="240" w:lineRule="auto"/>
        <w:jc w:val="left"/>
        <w:rPr>
          <w:sz w:val="24"/>
          <w:szCs w:val="24"/>
        </w:rPr>
      </w:pPr>
      <w:r w:rsidDel="00000000" w:rsidR="00000000" w:rsidRPr="00000000">
        <w:rPr>
          <w:rtl w:val="0"/>
        </w:rPr>
      </w:r>
    </w:p>
    <w:p w:rsidR="00000000" w:rsidDel="00000000" w:rsidP="00000000" w:rsidRDefault="00000000" w:rsidRPr="00000000" w14:paraId="000007CB">
      <w:pPr>
        <w:spacing w:line="378" w:lineRule="auto"/>
        <w:ind w:left="438" w:right="111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11111"/>
          <w:sz w:val="23"/>
          <w:szCs w:val="23"/>
          <w:rtl w:val="0"/>
        </w:rPr>
        <w:t xml:space="preserve">Dur</w:t>
      </w:r>
      <w:r w:rsidDel="00000000" w:rsidR="00000000" w:rsidRPr="00000000">
        <w:rPr>
          <w:rFonts w:ascii="Times New Roman" w:cs="Times New Roman" w:eastAsia="Times New Roman" w:hAnsi="Times New Roman"/>
          <w:color w:val="202020"/>
          <w:sz w:val="23"/>
          <w:szCs w:val="23"/>
          <w:rtl w:val="0"/>
        </w:rPr>
        <w:t xml:space="preserve">an</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  e</w:t>
      </w:r>
      <w:r w:rsidDel="00000000" w:rsidR="00000000" w:rsidRPr="00000000">
        <w:rPr>
          <w:rFonts w:ascii="Times New Roman" w:cs="Times New Roman" w:eastAsia="Times New Roman" w:hAnsi="Times New Roman"/>
          <w:color w:val="111111"/>
          <w:sz w:val="23"/>
          <w:szCs w:val="23"/>
          <w:rtl w:val="0"/>
        </w:rPr>
        <w:t xml:space="preserve">l  ti</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mpo  qu</w:t>
      </w:r>
      <w:r w:rsidDel="00000000" w:rsidR="00000000" w:rsidRPr="00000000">
        <w:rPr>
          <w:rFonts w:ascii="Times New Roman" w:cs="Times New Roman" w:eastAsia="Times New Roman" w:hAnsi="Times New Roman"/>
          <w:color w:val="202020"/>
          <w:sz w:val="23"/>
          <w:szCs w:val="23"/>
          <w:rtl w:val="0"/>
        </w:rPr>
        <w:t xml:space="preserve">e  e</w:t>
      </w:r>
      <w:r w:rsidDel="00000000" w:rsidR="00000000" w:rsidRPr="00000000">
        <w:rPr>
          <w:rFonts w:ascii="Times New Roman" w:cs="Times New Roman" w:eastAsia="Times New Roman" w:hAnsi="Times New Roman"/>
          <w:color w:val="111111"/>
          <w:sz w:val="23"/>
          <w:szCs w:val="23"/>
          <w:rtl w:val="0"/>
        </w:rPr>
        <w:t xml:space="preserve">l  tr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do</w:t>
      </w:r>
      <w:r w:rsidDel="00000000" w:rsidR="00000000" w:rsidRPr="00000000">
        <w:rPr>
          <w:rFonts w:ascii="Times New Roman" w:cs="Times New Roman" w:eastAsia="Times New Roman" w:hAnsi="Times New Roman"/>
          <w:color w:val="202020"/>
          <w:sz w:val="23"/>
          <w:szCs w:val="23"/>
          <w:rtl w:val="0"/>
        </w:rPr>
        <w:t xml:space="preserve">r  se  e</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11111"/>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ntr</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fr</w:t>
      </w:r>
      <w:r w:rsidDel="00000000" w:rsidR="00000000" w:rsidRPr="00000000">
        <w:rPr>
          <w:rFonts w:ascii="Times New Roman" w:cs="Times New Roman" w:eastAsia="Times New Roman" w:hAnsi="Times New Roman"/>
          <w:color w:val="111111"/>
          <w:sz w:val="23"/>
          <w:szCs w:val="23"/>
          <w:rtl w:val="0"/>
        </w:rPr>
        <w:t xml:space="preserve">uctuand</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e</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lic</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ncia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11111"/>
          <w:sz w:val="23"/>
          <w:szCs w:val="23"/>
          <w:rtl w:val="0"/>
        </w:rPr>
        <w:t xml:space="preserve">inclu</w:t>
      </w:r>
      <w:r w:rsidDel="00000000" w:rsidR="00000000" w:rsidRPr="00000000">
        <w:rPr>
          <w:rFonts w:ascii="Times New Roman" w:cs="Times New Roman" w:eastAsia="Times New Roman" w:hAnsi="Times New Roman"/>
          <w:color w:val="202020"/>
          <w:sz w:val="23"/>
          <w:szCs w:val="23"/>
          <w:rtl w:val="0"/>
        </w:rPr>
        <w:t xml:space="preserve">ye</w:t>
      </w:r>
      <w:r w:rsidDel="00000000" w:rsidR="00000000" w:rsidRPr="00000000">
        <w:rPr>
          <w:rFonts w:ascii="Times New Roman" w:cs="Times New Roman" w:eastAsia="Times New Roman" w:hAnsi="Times New Roman"/>
          <w:color w:val="111111"/>
          <w:sz w:val="23"/>
          <w:szCs w:val="23"/>
          <w:rtl w:val="0"/>
        </w:rPr>
        <w:t xml:space="preserve">nd</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la</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111111"/>
          <w:sz w:val="23"/>
          <w:szCs w:val="23"/>
          <w:rtl w:val="0"/>
        </w:rPr>
        <w:t xml:space="preserve">pr</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111111"/>
          <w:sz w:val="23"/>
          <w:szCs w:val="23"/>
          <w:rtl w:val="0"/>
        </w:rPr>
        <w:t xml:space="preserve">rro</w:t>
      </w:r>
      <w:r w:rsidDel="00000000" w:rsidR="00000000" w:rsidRPr="00000000">
        <w:rPr>
          <w:rFonts w:ascii="Times New Roman" w:cs="Times New Roman" w:eastAsia="Times New Roman" w:hAnsi="Times New Roman"/>
          <w:color w:val="202020"/>
          <w:sz w:val="23"/>
          <w:szCs w:val="23"/>
          <w:rtl w:val="0"/>
        </w:rPr>
        <w:t xml:space="preserve">gas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es</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 c</w:t>
      </w:r>
      <w:r w:rsidDel="00000000" w:rsidR="00000000" w:rsidRPr="00000000">
        <w:rPr>
          <w:rFonts w:ascii="Times New Roman" w:cs="Times New Roman" w:eastAsia="Times New Roman" w:hAnsi="Times New Roman"/>
          <w:color w:val="202020"/>
          <w:sz w:val="23"/>
          <w:szCs w:val="23"/>
          <w:rtl w:val="0"/>
        </w:rPr>
        <w:t xml:space="preserve">aso </w:t>
      </w:r>
      <w:r w:rsidDel="00000000" w:rsidR="00000000" w:rsidRPr="00000000">
        <w:rPr>
          <w:rFonts w:ascii="Times New Roman" w:cs="Times New Roman" w:eastAsia="Times New Roman" w:hAnsi="Times New Roman"/>
          <w:color w:val="111111"/>
          <w:sz w:val="23"/>
          <w:szCs w:val="23"/>
          <w:rtl w:val="0"/>
        </w:rPr>
        <w:t xml:space="preserve">que d</w:t>
      </w:r>
      <w:r w:rsidDel="00000000" w:rsidR="00000000" w:rsidRPr="00000000">
        <w:rPr>
          <w:rFonts w:ascii="Times New Roman" w:cs="Times New Roman" w:eastAsia="Times New Roman" w:hAnsi="Times New Roman"/>
          <w:color w:val="202020"/>
          <w:sz w:val="23"/>
          <w:szCs w:val="23"/>
          <w:rtl w:val="0"/>
        </w:rPr>
        <w:t xml:space="preserve">esa</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ci</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n</w:t>
      </w:r>
      <w:r w:rsidDel="00000000" w:rsidR="00000000" w:rsidRPr="00000000">
        <w:rPr>
          <w:rFonts w:ascii="Times New Roman" w:cs="Times New Roman" w:eastAsia="Times New Roman" w:hAnsi="Times New Roman"/>
          <w:color w:val="111111"/>
          <w:sz w:val="23"/>
          <w:szCs w:val="23"/>
          <w:rtl w:val="0"/>
        </w:rPr>
        <w:t xml:space="preserve">cap</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cidad</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111111"/>
          <w:sz w:val="23"/>
          <w:szCs w:val="23"/>
          <w:rtl w:val="0"/>
        </w:rPr>
        <w:t xml:space="preserve">el t</w:t>
      </w:r>
      <w:r w:rsidDel="00000000" w:rsidR="00000000" w:rsidRPr="00000000">
        <w:rPr>
          <w:rFonts w:ascii="Times New Roman" w:cs="Times New Roman" w:eastAsia="Times New Roman" w:hAnsi="Times New Roman"/>
          <w:color w:val="202020"/>
          <w:sz w:val="23"/>
          <w:szCs w:val="23"/>
          <w:rtl w:val="0"/>
        </w:rPr>
        <w:t xml:space="preserve">ra</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r </w:t>
      </w:r>
      <w:r w:rsidDel="00000000" w:rsidR="00000000" w:rsidRPr="00000000">
        <w:rPr>
          <w:rFonts w:ascii="Times New Roman" w:cs="Times New Roman" w:eastAsia="Times New Roman" w:hAnsi="Times New Roman"/>
          <w:color w:val="202020"/>
          <w:sz w:val="23"/>
          <w:szCs w:val="23"/>
          <w:rtl w:val="0"/>
        </w:rPr>
        <w:t xml:space="preserve">se </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int</w:t>
      </w:r>
      <w:r w:rsidDel="00000000" w:rsidR="00000000" w:rsidRPr="00000000">
        <w:rPr>
          <w:rFonts w:ascii="Times New Roman" w:cs="Times New Roman" w:eastAsia="Times New Roman" w:hAnsi="Times New Roman"/>
          <w:color w:val="202020"/>
          <w:sz w:val="23"/>
          <w:szCs w:val="23"/>
          <w:rtl w:val="0"/>
        </w:rPr>
        <w:t xml:space="preserve">eg</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ará a s</w:t>
      </w:r>
      <w:r w:rsidDel="00000000" w:rsidR="00000000" w:rsidRPr="00000000">
        <w:rPr>
          <w:rFonts w:ascii="Times New Roman" w:cs="Times New Roman" w:eastAsia="Times New Roman" w:hAnsi="Times New Roman"/>
          <w:color w:val="111111"/>
          <w:sz w:val="23"/>
          <w:szCs w:val="23"/>
          <w:rtl w:val="0"/>
        </w:rPr>
        <w:t xml:space="preserve">u pu</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tr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o  e</w:t>
      </w:r>
      <w:r w:rsidDel="00000000" w:rsidR="00000000" w:rsidRPr="00000000">
        <w:rPr>
          <w:rFonts w:ascii="Times New Roman" w:cs="Times New Roman" w:eastAsia="Times New Roman" w:hAnsi="Times New Roman"/>
          <w:color w:val="111111"/>
          <w:sz w:val="23"/>
          <w:szCs w:val="23"/>
          <w:rtl w:val="0"/>
        </w:rPr>
        <w:t xml:space="preserve">n i</w:t>
      </w:r>
      <w:r w:rsidDel="00000000" w:rsidR="00000000" w:rsidRPr="00000000">
        <w:rPr>
          <w:rFonts w:ascii="Times New Roman" w:cs="Times New Roman" w:eastAsia="Times New Roman" w:hAnsi="Times New Roman"/>
          <w:color w:val="202020"/>
          <w:sz w:val="23"/>
          <w:szCs w:val="23"/>
          <w:rtl w:val="0"/>
        </w:rPr>
        <w:t xml:space="preserve">g</w:t>
      </w:r>
      <w:r w:rsidDel="00000000" w:rsidR="00000000" w:rsidRPr="00000000">
        <w:rPr>
          <w:rFonts w:ascii="Times New Roman" w:cs="Times New Roman" w:eastAsia="Times New Roman" w:hAnsi="Times New Roman"/>
          <w:color w:val="111111"/>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020202"/>
          <w:sz w:val="23"/>
          <w:szCs w:val="23"/>
          <w:rtl w:val="0"/>
        </w:rPr>
        <w:t xml:space="preserve">l</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 d</w:t>
      </w:r>
      <w:r w:rsidDel="00000000" w:rsidR="00000000" w:rsidRPr="00000000">
        <w:rPr>
          <w:rFonts w:ascii="Times New Roman" w:cs="Times New Roman" w:eastAsia="Times New Roman" w:hAnsi="Times New Roman"/>
          <w:color w:val="202020"/>
          <w:sz w:val="23"/>
          <w:szCs w:val="23"/>
          <w:rtl w:val="0"/>
        </w:rPr>
        <w:t xml:space="preserve">e co</w:t>
      </w:r>
      <w:r w:rsidDel="00000000" w:rsidR="00000000" w:rsidRPr="00000000">
        <w:rPr>
          <w:rFonts w:ascii="Times New Roman" w:cs="Times New Roman" w:eastAsia="Times New Roman" w:hAnsi="Times New Roman"/>
          <w:color w:val="111111"/>
          <w:sz w:val="23"/>
          <w:szCs w:val="23"/>
          <w:rtl w:val="0"/>
        </w:rPr>
        <w:t xml:space="preserve">ndicion</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q</w:t>
      </w:r>
      <w:r w:rsidDel="00000000" w:rsidR="00000000" w:rsidRPr="00000000">
        <w:rPr>
          <w:rFonts w:ascii="Times New Roman" w:cs="Times New Roman" w:eastAsia="Times New Roman" w:hAnsi="Times New Roman"/>
          <w:color w:val="111111"/>
          <w:sz w:val="23"/>
          <w:szCs w:val="23"/>
          <w:rtl w:val="0"/>
        </w:rPr>
        <w:t xml:space="preserve">ue 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ber</w:t>
      </w:r>
      <w:r w:rsidDel="00000000" w:rsidR="00000000" w:rsidRPr="00000000">
        <w:rPr>
          <w:rFonts w:ascii="Times New Roman" w:cs="Times New Roman" w:eastAsia="Times New Roman" w:hAnsi="Times New Roman"/>
          <w:color w:val="202020"/>
          <w:sz w:val="23"/>
          <w:szCs w:val="23"/>
          <w:rtl w:val="0"/>
        </w:rPr>
        <w:t xml:space="preserve">á se</w:t>
      </w:r>
      <w:r w:rsidDel="00000000" w:rsidR="00000000" w:rsidRPr="00000000">
        <w:rPr>
          <w:rFonts w:ascii="Times New Roman" w:cs="Times New Roman" w:eastAsia="Times New Roman" w:hAnsi="Times New Roman"/>
          <w:color w:val="111111"/>
          <w:sz w:val="23"/>
          <w:szCs w:val="23"/>
          <w:rtl w:val="0"/>
        </w:rPr>
        <w:t xml:space="preserve">r r</w:t>
      </w:r>
      <w:r w:rsidDel="00000000" w:rsidR="00000000" w:rsidRPr="00000000">
        <w:rPr>
          <w:rFonts w:ascii="Times New Roman" w:cs="Times New Roman" w:eastAsia="Times New Roman" w:hAnsi="Times New Roman"/>
          <w:color w:val="202020"/>
          <w:sz w:val="23"/>
          <w:szCs w:val="23"/>
          <w:rtl w:val="0"/>
        </w:rPr>
        <w:t xml:space="preserve">eserva</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or e</w:t>
      </w:r>
      <w:r w:rsidDel="00000000" w:rsidR="00000000" w:rsidRPr="00000000">
        <w:rPr>
          <w:rFonts w:ascii="Times New Roman" w:cs="Times New Roman" w:eastAsia="Times New Roman" w:hAnsi="Times New Roman"/>
          <w:color w:val="111111"/>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tl w:val="0"/>
        </w:rPr>
      </w:r>
    </w:p>
    <w:p w:rsidR="00000000" w:rsidDel="00000000" w:rsidP="00000000" w:rsidRDefault="00000000" w:rsidRPr="00000000" w14:paraId="000007CC">
      <w:pPr>
        <w:spacing w:line="200" w:lineRule="auto"/>
        <w:jc w:val="left"/>
        <w:rPr>
          <w:sz w:val="20"/>
          <w:szCs w:val="20"/>
        </w:rPr>
      </w:pPr>
      <w:r w:rsidDel="00000000" w:rsidR="00000000" w:rsidRPr="00000000">
        <w:rPr>
          <w:rtl w:val="0"/>
        </w:rPr>
      </w:r>
    </w:p>
    <w:p w:rsidR="00000000" w:rsidDel="00000000" w:rsidP="00000000" w:rsidRDefault="00000000" w:rsidRPr="00000000" w14:paraId="000007CD">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7CE">
      <w:pPr>
        <w:spacing w:line="372" w:lineRule="auto"/>
        <w:ind w:left="438" w:right="111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02020"/>
          <w:sz w:val="23"/>
          <w:szCs w:val="23"/>
          <w:rtl w:val="0"/>
        </w:rPr>
        <w:t xml:space="preserve">La rec</w:t>
      </w:r>
      <w:r w:rsidDel="00000000" w:rsidR="00000000" w:rsidRPr="00000000">
        <w:rPr>
          <w:rFonts w:ascii="Times New Roman" w:cs="Times New Roman" w:eastAsia="Times New Roman" w:hAnsi="Times New Roman"/>
          <w:color w:val="111111"/>
          <w:sz w:val="23"/>
          <w:szCs w:val="23"/>
          <w:rtl w:val="0"/>
        </w:rPr>
        <w:t xml:space="preserve">idi</w:t>
      </w:r>
      <w:r w:rsidDel="00000000" w:rsidR="00000000" w:rsidRPr="00000000">
        <w:rPr>
          <w:rFonts w:ascii="Times New Roman" w:cs="Times New Roman" w:eastAsia="Times New Roman" w:hAnsi="Times New Roman"/>
          <w:color w:val="202020"/>
          <w:sz w:val="23"/>
          <w:szCs w:val="23"/>
          <w:rtl w:val="0"/>
        </w:rPr>
        <w:t xml:space="preserve">va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enfe</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me</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de</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ró</w:t>
      </w:r>
      <w:r w:rsidDel="00000000" w:rsidR="00000000" w:rsidRPr="00000000">
        <w:rPr>
          <w:rFonts w:ascii="Times New Roman" w:cs="Times New Roman" w:eastAsia="Times New Roman" w:hAnsi="Times New Roman"/>
          <w:color w:val="111111"/>
          <w:sz w:val="23"/>
          <w:szCs w:val="23"/>
          <w:rtl w:val="0"/>
        </w:rPr>
        <w:t xml:space="preserve">ni</w:t>
      </w:r>
      <w:r w:rsidDel="00000000" w:rsidR="00000000" w:rsidRPr="00000000">
        <w:rPr>
          <w:rFonts w:ascii="Times New Roman" w:cs="Times New Roman" w:eastAsia="Times New Roman" w:hAnsi="Times New Roman"/>
          <w:color w:val="202020"/>
          <w:sz w:val="23"/>
          <w:szCs w:val="23"/>
          <w:rtl w:val="0"/>
        </w:rPr>
        <w:t xml:space="preserve">cas </w:t>
      </w:r>
      <w:r w:rsidDel="00000000" w:rsidR="00000000" w:rsidRPr="00000000">
        <w:rPr>
          <w:rFonts w:ascii="Times New Roman" w:cs="Times New Roman" w:eastAsia="Times New Roman" w:hAnsi="Times New Roman"/>
          <w:color w:val="111111"/>
          <w:sz w:val="23"/>
          <w:szCs w:val="23"/>
          <w:rtl w:val="0"/>
        </w:rPr>
        <w:t xml:space="preserve">no </w:t>
      </w:r>
      <w:r w:rsidDel="00000000" w:rsidR="00000000" w:rsidRPr="00000000">
        <w:rPr>
          <w:rFonts w:ascii="Times New Roman" w:cs="Times New Roman" w:eastAsia="Times New Roman" w:hAnsi="Times New Roman"/>
          <w:color w:val="202020"/>
          <w:sz w:val="23"/>
          <w:szCs w:val="23"/>
          <w:rtl w:val="0"/>
        </w:rPr>
        <w:t xml:space="preserve">se </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ons</w:t>
      </w:r>
      <w:r w:rsidDel="00000000" w:rsidR="00000000" w:rsidRPr="00000000">
        <w:rPr>
          <w:rFonts w:ascii="Times New Roman" w:cs="Times New Roman" w:eastAsia="Times New Roman" w:hAnsi="Times New Roman"/>
          <w:color w:val="111111"/>
          <w:sz w:val="23"/>
          <w:szCs w:val="23"/>
          <w:rtl w:val="0"/>
        </w:rPr>
        <w:t xml:space="preserve">id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ará  </w:t>
      </w:r>
      <w:r w:rsidDel="00000000" w:rsidR="00000000" w:rsidRPr="00000000">
        <w:rPr>
          <w:rFonts w:ascii="Times New Roman" w:cs="Times New Roman" w:eastAsia="Times New Roman" w:hAnsi="Times New Roman"/>
          <w:color w:val="111111"/>
          <w:sz w:val="23"/>
          <w:szCs w:val="23"/>
          <w:rtl w:val="0"/>
        </w:rPr>
        <w:t xml:space="preserve">enf</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meda</w:t>
      </w:r>
      <w:r w:rsidDel="00000000" w:rsidR="00000000" w:rsidRPr="00000000">
        <w:rPr>
          <w:rFonts w:ascii="Times New Roman" w:cs="Times New Roman" w:eastAsia="Times New Roman" w:hAnsi="Times New Roman"/>
          <w:color w:val="111111"/>
          <w:sz w:val="23"/>
          <w:szCs w:val="23"/>
          <w:rtl w:val="0"/>
        </w:rPr>
        <w:t xml:space="preserve">d nu</w:t>
      </w:r>
      <w:r w:rsidDel="00000000" w:rsidR="00000000" w:rsidRPr="00000000">
        <w:rPr>
          <w:rFonts w:ascii="Times New Roman" w:cs="Times New Roman" w:eastAsia="Times New Roman" w:hAnsi="Times New Roman"/>
          <w:color w:val="202020"/>
          <w:sz w:val="23"/>
          <w:szCs w:val="23"/>
          <w:rtl w:val="0"/>
        </w:rPr>
        <w:t xml:space="preserve">eva</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sa</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vo </w:t>
      </w:r>
      <w:r w:rsidDel="00000000" w:rsidR="00000000" w:rsidRPr="00000000">
        <w:rPr>
          <w:rFonts w:ascii="Times New Roman" w:cs="Times New Roman" w:eastAsia="Times New Roman" w:hAnsi="Times New Roman"/>
          <w:color w:val="111111"/>
          <w:sz w:val="23"/>
          <w:szCs w:val="23"/>
          <w:rtl w:val="0"/>
        </w:rPr>
        <w:t xml:space="preserve">qu</w:t>
      </w:r>
      <w:r w:rsidDel="00000000" w:rsidR="00000000" w:rsidRPr="00000000">
        <w:rPr>
          <w:rFonts w:ascii="Times New Roman" w:cs="Times New Roman" w:eastAsia="Times New Roman" w:hAnsi="Times New Roman"/>
          <w:color w:val="202020"/>
          <w:sz w:val="23"/>
          <w:szCs w:val="23"/>
          <w:rtl w:val="0"/>
        </w:rPr>
        <w:t xml:space="preserve">e se </w:t>
      </w:r>
      <w:r w:rsidDel="00000000" w:rsidR="00000000" w:rsidRPr="00000000">
        <w:rPr>
          <w:rFonts w:ascii="Times New Roman" w:cs="Times New Roman" w:eastAsia="Times New Roman" w:hAnsi="Times New Roman"/>
          <w:color w:val="111111"/>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an</w:t>
      </w:r>
      <w:r w:rsidDel="00000000" w:rsidR="00000000" w:rsidRPr="00000000">
        <w:rPr>
          <w:rFonts w:ascii="Times New Roman" w:cs="Times New Roman" w:eastAsia="Times New Roman" w:hAnsi="Times New Roman"/>
          <w:color w:val="111111"/>
          <w:sz w:val="23"/>
          <w:szCs w:val="23"/>
          <w:rtl w:val="0"/>
        </w:rPr>
        <w:t xml:space="preserve">if</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á t</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sc</w:t>
      </w:r>
      <w:r w:rsidDel="00000000" w:rsidR="00000000" w:rsidRPr="00000000">
        <w:rPr>
          <w:rFonts w:ascii="Times New Roman" w:cs="Times New Roman" w:eastAsia="Times New Roman" w:hAnsi="Times New Roman"/>
          <w:color w:val="111111"/>
          <w:sz w:val="23"/>
          <w:szCs w:val="23"/>
          <w:rtl w:val="0"/>
        </w:rPr>
        <w:t xml:space="preserve">urri</w:t>
      </w:r>
      <w:r w:rsidDel="00000000" w:rsidR="00000000" w:rsidRPr="00000000">
        <w:rPr>
          <w:rFonts w:ascii="Times New Roman" w:cs="Times New Roman" w:eastAsia="Times New Roman" w:hAnsi="Times New Roman"/>
          <w:color w:val="202020"/>
          <w:sz w:val="23"/>
          <w:szCs w:val="23"/>
          <w:rtl w:val="0"/>
        </w:rPr>
        <w:t xml:space="preserve">dos </w:t>
      </w:r>
      <w:r w:rsidDel="00000000" w:rsidR="00000000" w:rsidRPr="00000000">
        <w:rPr>
          <w:rFonts w:ascii="Times New Roman" w:cs="Times New Roman" w:eastAsia="Times New Roman" w:hAnsi="Times New Roman"/>
          <w:color w:val="111111"/>
          <w:sz w:val="23"/>
          <w:szCs w:val="23"/>
          <w:rtl w:val="0"/>
        </w:rPr>
        <w:t xml:space="preserve">2 </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ñ</w:t>
      </w:r>
      <w:r w:rsidDel="00000000" w:rsidR="00000000" w:rsidRPr="00000000">
        <w:rPr>
          <w:rFonts w:ascii="Times New Roman" w:cs="Times New Roman" w:eastAsia="Times New Roman" w:hAnsi="Times New Roman"/>
          <w:color w:val="202020"/>
          <w:sz w:val="23"/>
          <w:szCs w:val="23"/>
          <w:rtl w:val="0"/>
        </w:rPr>
        <w:t xml:space="preserve">os a pa</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t</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r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f</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ch</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a</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ta </w:t>
      </w:r>
      <w:r w:rsidDel="00000000" w:rsidR="00000000" w:rsidRPr="00000000">
        <w:rPr>
          <w:rFonts w:ascii="Times New Roman" w:cs="Times New Roman" w:eastAsia="Times New Roman" w:hAnsi="Times New Roman"/>
          <w:color w:val="111111"/>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é</w:t>
      </w:r>
      <w:r w:rsidDel="00000000" w:rsidR="00000000" w:rsidRPr="00000000">
        <w:rPr>
          <w:rFonts w:ascii="Times New Roman" w:cs="Times New Roman" w:eastAsia="Times New Roman" w:hAnsi="Times New Roman"/>
          <w:color w:val="111111"/>
          <w:sz w:val="23"/>
          <w:szCs w:val="23"/>
          <w:rtl w:val="0"/>
        </w:rPr>
        <w:t xml:space="preserve">dic</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w:t>
      </w:r>
      <w:r w:rsidDel="00000000" w:rsidR="00000000" w:rsidRPr="00000000">
        <w:rPr>
          <w:rtl w:val="0"/>
        </w:rPr>
      </w:r>
    </w:p>
    <w:p w:rsidR="00000000" w:rsidDel="00000000" w:rsidP="00000000" w:rsidRDefault="00000000" w:rsidRPr="00000000" w14:paraId="000007CF">
      <w:pPr>
        <w:spacing w:line="200" w:lineRule="auto"/>
        <w:jc w:val="left"/>
        <w:rPr>
          <w:sz w:val="20"/>
          <w:szCs w:val="20"/>
        </w:rPr>
      </w:pPr>
      <w:r w:rsidDel="00000000" w:rsidR="00000000" w:rsidRPr="00000000">
        <w:rPr>
          <w:rtl w:val="0"/>
        </w:rPr>
      </w:r>
    </w:p>
    <w:p w:rsidR="00000000" w:rsidDel="00000000" w:rsidP="00000000" w:rsidRDefault="00000000" w:rsidRPr="00000000" w14:paraId="000007D0">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7D1">
      <w:pPr>
        <w:spacing w:line="378" w:lineRule="auto"/>
        <w:ind w:left="446" w:right="111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02020"/>
          <w:sz w:val="23"/>
          <w:szCs w:val="23"/>
          <w:rtl w:val="0"/>
        </w:rPr>
        <w:t xml:space="preserve">La </w:t>
      </w:r>
      <w:r w:rsidDel="00000000" w:rsidR="00000000" w:rsidRPr="00000000">
        <w:rPr>
          <w:rFonts w:ascii="Times New Roman" w:cs="Times New Roman" w:eastAsia="Times New Roman" w:hAnsi="Times New Roman"/>
          <w:color w:val="111111"/>
          <w:sz w:val="23"/>
          <w:szCs w:val="23"/>
          <w:rtl w:val="0"/>
        </w:rPr>
        <w:t xml:space="preserve">Jun</w:t>
      </w:r>
      <w:r w:rsidDel="00000000" w:rsidR="00000000" w:rsidRPr="00000000">
        <w:rPr>
          <w:rFonts w:ascii="Times New Roman" w:cs="Times New Roman" w:eastAsia="Times New Roman" w:hAnsi="Times New Roman"/>
          <w:color w:val="202020"/>
          <w:sz w:val="23"/>
          <w:szCs w:val="23"/>
          <w:rtl w:val="0"/>
        </w:rPr>
        <w:t xml:space="preserve">ta Mé</w:t>
      </w:r>
      <w:r w:rsidDel="00000000" w:rsidR="00000000" w:rsidRPr="00000000">
        <w:rPr>
          <w:rFonts w:ascii="Times New Roman" w:cs="Times New Roman" w:eastAsia="Times New Roman" w:hAnsi="Times New Roman"/>
          <w:color w:val="111111"/>
          <w:sz w:val="23"/>
          <w:szCs w:val="23"/>
          <w:rtl w:val="0"/>
        </w:rPr>
        <w:t xml:space="preserve">di</w:t>
      </w:r>
      <w:r w:rsidDel="00000000" w:rsidR="00000000" w:rsidRPr="00000000">
        <w:rPr>
          <w:rFonts w:ascii="Times New Roman" w:cs="Times New Roman" w:eastAsia="Times New Roman" w:hAnsi="Times New Roman"/>
          <w:color w:val="202020"/>
          <w:sz w:val="23"/>
          <w:szCs w:val="23"/>
          <w:rtl w:val="0"/>
        </w:rPr>
        <w:t xml:space="preserve">ca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á </w:t>
      </w:r>
      <w:r w:rsidDel="00000000" w:rsidR="00000000" w:rsidRPr="00000000">
        <w:rPr>
          <w:rFonts w:ascii="Times New Roman" w:cs="Times New Roman" w:eastAsia="Times New Roman" w:hAnsi="Times New Roman"/>
          <w:color w:val="111111"/>
          <w:sz w:val="23"/>
          <w:szCs w:val="23"/>
          <w:rtl w:val="0"/>
        </w:rPr>
        <w:t xml:space="preserve">e</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r int</w:t>
      </w:r>
      <w:r w:rsidDel="00000000" w:rsidR="00000000" w:rsidRPr="00000000">
        <w:rPr>
          <w:rFonts w:ascii="Times New Roman" w:cs="Times New Roman" w:eastAsia="Times New Roman" w:hAnsi="Times New Roman"/>
          <w:color w:val="202020"/>
          <w:sz w:val="23"/>
          <w:szCs w:val="23"/>
          <w:rtl w:val="0"/>
        </w:rPr>
        <w:t xml:space="preserve">eg</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or TRES (3) </w:t>
      </w:r>
      <w:r w:rsidDel="00000000" w:rsidR="00000000" w:rsidRPr="00000000">
        <w:rPr>
          <w:rFonts w:ascii="Times New Roman" w:cs="Times New Roman" w:eastAsia="Times New Roman" w:hAnsi="Times New Roman"/>
          <w:color w:val="111111"/>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é</w:t>
      </w:r>
      <w:r w:rsidDel="00000000" w:rsidR="00000000" w:rsidRPr="00000000">
        <w:rPr>
          <w:rFonts w:ascii="Times New Roman" w:cs="Times New Roman" w:eastAsia="Times New Roman" w:hAnsi="Times New Roman"/>
          <w:color w:val="111111"/>
          <w:sz w:val="23"/>
          <w:szCs w:val="23"/>
          <w:rtl w:val="0"/>
        </w:rPr>
        <w:t xml:space="preserve">dic</w:t>
      </w:r>
      <w:r w:rsidDel="00000000" w:rsidR="00000000" w:rsidRPr="00000000">
        <w:rPr>
          <w:rFonts w:ascii="Times New Roman" w:cs="Times New Roman" w:eastAsia="Times New Roman" w:hAnsi="Times New Roman"/>
          <w:color w:val="202020"/>
          <w:sz w:val="23"/>
          <w:szCs w:val="23"/>
          <w:rtl w:val="0"/>
        </w:rPr>
        <w:t xml:space="preserve">os</w:t>
      </w:r>
      <w:r w:rsidDel="00000000" w:rsidR="00000000" w:rsidRPr="00000000">
        <w:rPr>
          <w:rFonts w:ascii="Times New Roman" w:cs="Times New Roman" w:eastAsia="Times New Roman" w:hAnsi="Times New Roman"/>
          <w:color w:val="111111"/>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UN(</w:t>
      </w:r>
      <w:r w:rsidDel="00000000" w:rsidR="00000000" w:rsidRPr="00000000">
        <w:rPr>
          <w:rFonts w:ascii="Times New Roman" w:cs="Times New Roman" w:eastAsia="Times New Roman" w:hAnsi="Times New Roman"/>
          <w:color w:val="111111"/>
          <w:sz w:val="23"/>
          <w:szCs w:val="23"/>
          <w:rtl w:val="0"/>
        </w:rPr>
        <w:t xml:space="preserve">]</w:t>
      </w:r>
      <w:r w:rsidDel="00000000" w:rsidR="00000000" w:rsidRPr="00000000">
        <w:rPr>
          <w:rFonts w:ascii="Times New Roman" w:cs="Times New Roman" w:eastAsia="Times New Roman" w:hAnsi="Times New Roman"/>
          <w:color w:val="202020"/>
          <w:sz w:val="23"/>
          <w:szCs w:val="23"/>
          <w:rtl w:val="0"/>
        </w:rPr>
        <w:t xml:space="preserve">)  Me</w:t>
      </w:r>
      <w:r w:rsidDel="00000000" w:rsidR="00000000" w:rsidRPr="00000000">
        <w:rPr>
          <w:rFonts w:ascii="Times New Roman" w:cs="Times New Roman" w:eastAsia="Times New Roman" w:hAnsi="Times New Roman"/>
          <w:color w:val="111111"/>
          <w:sz w:val="23"/>
          <w:szCs w:val="23"/>
          <w:rtl w:val="0"/>
        </w:rPr>
        <w:t xml:space="preserve">di</w:t>
      </w:r>
      <w:r w:rsidDel="00000000" w:rsidR="00000000" w:rsidRPr="00000000">
        <w:rPr>
          <w:rFonts w:ascii="Times New Roman" w:cs="Times New Roman" w:eastAsia="Times New Roman" w:hAnsi="Times New Roman"/>
          <w:color w:val="202020"/>
          <w:sz w:val="23"/>
          <w:szCs w:val="23"/>
          <w:rtl w:val="0"/>
        </w:rPr>
        <w:t xml:space="preserve">co </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ora</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UN (</w:t>
      </w:r>
      <w:r w:rsidDel="00000000" w:rsidR="00000000" w:rsidRPr="00000000">
        <w:rPr>
          <w:rFonts w:ascii="Times New Roman" w:cs="Times New Roman" w:eastAsia="Times New Roman" w:hAnsi="Times New Roman"/>
          <w:color w:val="111111"/>
          <w:sz w:val="23"/>
          <w:szCs w:val="23"/>
          <w:rtl w:val="0"/>
        </w:rPr>
        <w:t xml:space="preserve">1) m</w:t>
      </w:r>
      <w:r w:rsidDel="00000000" w:rsidR="00000000" w:rsidRPr="00000000">
        <w:rPr>
          <w:rFonts w:ascii="Times New Roman" w:cs="Times New Roman" w:eastAsia="Times New Roman" w:hAnsi="Times New Roman"/>
          <w:color w:val="202020"/>
          <w:sz w:val="23"/>
          <w:szCs w:val="23"/>
          <w:rtl w:val="0"/>
        </w:rPr>
        <w:t xml:space="preserve">é</w:t>
      </w:r>
      <w:r w:rsidDel="00000000" w:rsidR="00000000" w:rsidRPr="00000000">
        <w:rPr>
          <w:rFonts w:ascii="Times New Roman" w:cs="Times New Roman" w:eastAsia="Times New Roman" w:hAnsi="Times New Roman"/>
          <w:color w:val="111111"/>
          <w:sz w:val="23"/>
          <w:szCs w:val="23"/>
          <w:rtl w:val="0"/>
        </w:rPr>
        <w:t xml:space="preserve">dico e</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ec</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li</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 e</w:t>
      </w:r>
      <w:r w:rsidDel="00000000" w:rsidR="00000000" w:rsidRPr="00000000">
        <w:rPr>
          <w:rFonts w:ascii="Times New Roman" w:cs="Times New Roman" w:eastAsia="Times New Roman" w:hAnsi="Times New Roman"/>
          <w:color w:val="111111"/>
          <w:sz w:val="23"/>
          <w:szCs w:val="23"/>
          <w:rtl w:val="0"/>
        </w:rPr>
        <w:t xml:space="preserve">n l</w:t>
      </w:r>
      <w:r w:rsidDel="00000000" w:rsidR="00000000" w:rsidRPr="00000000">
        <w:rPr>
          <w:rFonts w:ascii="Times New Roman" w:cs="Times New Roman" w:eastAsia="Times New Roman" w:hAnsi="Times New Roman"/>
          <w:color w:val="202020"/>
          <w:sz w:val="23"/>
          <w:szCs w:val="23"/>
          <w:rtl w:val="0"/>
        </w:rPr>
        <w:t xml:space="preserve">a afe</w:t>
      </w:r>
      <w:r w:rsidDel="00000000" w:rsidR="00000000" w:rsidRPr="00000000">
        <w:rPr>
          <w:rFonts w:ascii="Times New Roman" w:cs="Times New Roman" w:eastAsia="Times New Roman" w:hAnsi="Times New Roman"/>
          <w:color w:val="111111"/>
          <w:sz w:val="23"/>
          <w:szCs w:val="23"/>
          <w:rtl w:val="0"/>
        </w:rPr>
        <w:t xml:space="preserve">cci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111111"/>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ega</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 y UN (</w:t>
      </w:r>
      <w:r w:rsidDel="00000000" w:rsidR="00000000" w:rsidRPr="00000000">
        <w:rPr>
          <w:rFonts w:ascii="Times New Roman" w:cs="Times New Roman" w:eastAsia="Times New Roman" w:hAnsi="Times New Roman"/>
          <w:color w:val="111111"/>
          <w:sz w:val="23"/>
          <w:szCs w:val="23"/>
          <w:rtl w:val="0"/>
        </w:rPr>
        <w:t xml:space="preserve">1</w:t>
      </w:r>
      <w:r w:rsidDel="00000000" w:rsidR="00000000" w:rsidRPr="00000000">
        <w:rPr>
          <w:rFonts w:ascii="Times New Roman" w:cs="Times New Roman" w:eastAsia="Times New Roman" w:hAnsi="Times New Roman"/>
          <w:color w:val="202020"/>
          <w:sz w:val="23"/>
          <w:szCs w:val="23"/>
          <w:rtl w:val="0"/>
        </w:rPr>
        <w:t xml:space="preserve">) </w:t>
      </w:r>
      <w:r w:rsidDel="00000000" w:rsidR="00000000" w:rsidRPr="00000000">
        <w:rPr>
          <w:rFonts w:ascii="Times New Roman" w:cs="Times New Roman" w:eastAsia="Times New Roman" w:hAnsi="Times New Roman"/>
          <w:color w:val="111111"/>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é</w:t>
      </w:r>
      <w:r w:rsidDel="00000000" w:rsidR="00000000" w:rsidRPr="00000000">
        <w:rPr>
          <w:rFonts w:ascii="Times New Roman" w:cs="Times New Roman" w:eastAsia="Times New Roman" w:hAnsi="Times New Roman"/>
          <w:color w:val="111111"/>
          <w:sz w:val="23"/>
          <w:szCs w:val="23"/>
          <w:rtl w:val="0"/>
        </w:rPr>
        <w:t xml:space="preserve">dico </w:t>
      </w:r>
      <w:r w:rsidDel="00000000" w:rsidR="00000000" w:rsidRPr="00000000">
        <w:rPr>
          <w:rFonts w:ascii="Times New Roman" w:cs="Times New Roman" w:eastAsia="Times New Roman" w:hAnsi="Times New Roman"/>
          <w:color w:val="202020"/>
          <w:sz w:val="23"/>
          <w:szCs w:val="23"/>
          <w:rtl w:val="0"/>
        </w:rPr>
        <w:t xml:space="preserve">tra</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te </w:t>
      </w:r>
      <w:r w:rsidDel="00000000" w:rsidR="00000000" w:rsidRPr="00000000">
        <w:rPr>
          <w:rFonts w:ascii="Times New Roman" w:cs="Times New Roman" w:eastAsia="Times New Roman" w:hAnsi="Times New Roman"/>
          <w:color w:val="111111"/>
          <w:sz w:val="23"/>
          <w:szCs w:val="23"/>
          <w:rtl w:val="0"/>
        </w:rPr>
        <w:t xml:space="preserve">o d</w:t>
      </w:r>
      <w:r w:rsidDel="00000000" w:rsidR="00000000" w:rsidRPr="00000000">
        <w:rPr>
          <w:rFonts w:ascii="Times New Roman" w:cs="Times New Roman" w:eastAsia="Times New Roman" w:hAnsi="Times New Roman"/>
          <w:color w:val="202020"/>
          <w:sz w:val="23"/>
          <w:szCs w:val="23"/>
          <w:rtl w:val="0"/>
        </w:rPr>
        <w:t xml:space="preserve">e ca</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ecera.</w:t>
      </w:r>
      <w:r w:rsidDel="00000000" w:rsidR="00000000" w:rsidRPr="00000000">
        <w:rPr>
          <w:rtl w:val="0"/>
        </w:rPr>
      </w:r>
    </w:p>
    <w:p w:rsidR="00000000" w:rsidDel="00000000" w:rsidP="00000000" w:rsidRDefault="00000000" w:rsidRPr="00000000" w14:paraId="000007D2">
      <w:pPr>
        <w:spacing w:line="200" w:lineRule="auto"/>
        <w:jc w:val="left"/>
        <w:rPr>
          <w:sz w:val="20"/>
          <w:szCs w:val="20"/>
        </w:rPr>
      </w:pPr>
      <w:r w:rsidDel="00000000" w:rsidR="00000000" w:rsidRPr="00000000">
        <w:rPr>
          <w:rtl w:val="0"/>
        </w:rPr>
      </w:r>
    </w:p>
    <w:p w:rsidR="00000000" w:rsidDel="00000000" w:rsidP="00000000" w:rsidRDefault="00000000" w:rsidRPr="00000000" w14:paraId="000007D3">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7D4">
      <w:pPr>
        <w:spacing w:line="372" w:lineRule="auto"/>
        <w:ind w:left="446" w:right="110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os e</w:t>
      </w:r>
      <w:r w:rsidDel="00000000" w:rsidR="00000000" w:rsidRPr="00000000">
        <w:rPr>
          <w:rFonts w:ascii="Times New Roman" w:cs="Times New Roman" w:eastAsia="Times New Roman" w:hAnsi="Times New Roman"/>
          <w:color w:val="111111"/>
          <w:sz w:val="23"/>
          <w:szCs w:val="23"/>
          <w:rtl w:val="0"/>
        </w:rPr>
        <w:t xml:space="preserve">f</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ct</w:t>
      </w:r>
      <w:r w:rsidDel="00000000" w:rsidR="00000000" w:rsidRPr="00000000">
        <w:rPr>
          <w:rFonts w:ascii="Times New Roman" w:cs="Times New Roman" w:eastAsia="Times New Roman" w:hAnsi="Times New Roman"/>
          <w:color w:val="202020"/>
          <w:sz w:val="23"/>
          <w:szCs w:val="23"/>
          <w:rtl w:val="0"/>
        </w:rPr>
        <w:t xml:space="preserve">os </w:t>
      </w:r>
      <w:r w:rsidDel="00000000" w:rsidR="00000000" w:rsidRPr="00000000">
        <w:rPr>
          <w:rFonts w:ascii="Times New Roman" w:cs="Times New Roman" w:eastAsia="Times New Roman" w:hAnsi="Times New Roman"/>
          <w:color w:val="111111"/>
          <w:sz w:val="23"/>
          <w:szCs w:val="23"/>
          <w:rtl w:val="0"/>
        </w:rPr>
        <w:t xml:space="preserve">de 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ea</w:t>
      </w:r>
      <w:r w:rsidDel="00000000" w:rsidR="00000000" w:rsidRPr="00000000">
        <w:rPr>
          <w:rFonts w:ascii="Times New Roman" w:cs="Times New Roman" w:eastAsia="Times New Roman" w:hAnsi="Times New Roman"/>
          <w:color w:val="111111"/>
          <w:sz w:val="23"/>
          <w:szCs w:val="23"/>
          <w:rtl w:val="0"/>
        </w:rPr>
        <w:t xml:space="preserve">li</w:t>
      </w:r>
      <w:r w:rsidDel="00000000" w:rsidR="00000000" w:rsidRPr="00000000">
        <w:rPr>
          <w:rFonts w:ascii="Times New Roman" w:cs="Times New Roman" w:eastAsia="Times New Roman" w:hAnsi="Times New Roman"/>
          <w:color w:val="202020"/>
          <w:sz w:val="23"/>
          <w:szCs w:val="23"/>
          <w:rtl w:val="0"/>
        </w:rPr>
        <w:t xml:space="preserve">zac</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111111"/>
          <w:sz w:val="23"/>
          <w:szCs w:val="23"/>
          <w:rtl w:val="0"/>
        </w:rPr>
        <w:t xml:space="preserve">n 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as </w:t>
      </w:r>
      <w:r w:rsidDel="00000000" w:rsidR="00000000" w:rsidRPr="00000000">
        <w:rPr>
          <w:rFonts w:ascii="Times New Roman" w:cs="Times New Roman" w:eastAsia="Times New Roman" w:hAnsi="Times New Roman"/>
          <w:color w:val="111111"/>
          <w:sz w:val="23"/>
          <w:szCs w:val="23"/>
          <w:rtl w:val="0"/>
        </w:rPr>
        <w:t xml:space="preserve">Junt</w:t>
      </w:r>
      <w:r w:rsidDel="00000000" w:rsidR="00000000" w:rsidRPr="00000000">
        <w:rPr>
          <w:rFonts w:ascii="Times New Roman" w:cs="Times New Roman" w:eastAsia="Times New Roman" w:hAnsi="Times New Roman"/>
          <w:color w:val="202020"/>
          <w:sz w:val="23"/>
          <w:szCs w:val="23"/>
          <w:rtl w:val="0"/>
        </w:rPr>
        <w:t xml:space="preserve">as Mé</w:t>
      </w:r>
      <w:r w:rsidDel="00000000" w:rsidR="00000000" w:rsidRPr="00000000">
        <w:rPr>
          <w:rFonts w:ascii="Times New Roman" w:cs="Times New Roman" w:eastAsia="Times New Roman" w:hAnsi="Times New Roman"/>
          <w:color w:val="111111"/>
          <w:sz w:val="23"/>
          <w:szCs w:val="23"/>
          <w:rtl w:val="0"/>
        </w:rPr>
        <w:t xml:space="preserve">dic</w:t>
      </w:r>
      <w:r w:rsidDel="00000000" w:rsidR="00000000" w:rsidRPr="00000000">
        <w:rPr>
          <w:rFonts w:ascii="Times New Roman" w:cs="Times New Roman" w:eastAsia="Times New Roman" w:hAnsi="Times New Roman"/>
          <w:color w:val="202020"/>
          <w:sz w:val="23"/>
          <w:szCs w:val="23"/>
          <w:rtl w:val="0"/>
        </w:rPr>
        <w:t xml:space="preserve">as </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as </w:t>
      </w:r>
      <w:r w:rsidDel="00000000" w:rsidR="00000000" w:rsidRPr="00000000">
        <w:rPr>
          <w:rFonts w:ascii="Times New Roman" w:cs="Times New Roman" w:eastAsia="Times New Roman" w:hAnsi="Times New Roman"/>
          <w:color w:val="111111"/>
          <w:sz w:val="23"/>
          <w:szCs w:val="23"/>
          <w:rtl w:val="0"/>
        </w:rPr>
        <w:t xml:space="preserve">mi</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as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be</w:t>
      </w:r>
      <w:r w:rsidDel="00000000" w:rsidR="00000000" w:rsidRPr="00000000">
        <w:rPr>
          <w:rFonts w:ascii="Times New Roman" w:cs="Times New Roman" w:eastAsia="Times New Roman" w:hAnsi="Times New Roman"/>
          <w:color w:val="202020"/>
          <w:sz w:val="23"/>
          <w:szCs w:val="23"/>
          <w:rtl w:val="0"/>
        </w:rPr>
        <w:t xml:space="preserve">rá</w:t>
      </w:r>
      <w:r w:rsidDel="00000000" w:rsidR="00000000" w:rsidRPr="00000000">
        <w:rPr>
          <w:rFonts w:ascii="Times New Roman" w:cs="Times New Roman" w:eastAsia="Times New Roman" w:hAnsi="Times New Roman"/>
          <w:color w:val="111111"/>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ser </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ti</w:t>
      </w:r>
      <w:r w:rsidDel="00000000" w:rsidR="00000000" w:rsidRPr="00000000">
        <w:rPr>
          <w:rFonts w:ascii="Times New Roman" w:cs="Times New Roman" w:eastAsia="Times New Roman" w:hAnsi="Times New Roman"/>
          <w:color w:val="202020"/>
          <w:sz w:val="23"/>
          <w:szCs w:val="23"/>
          <w:rtl w:val="0"/>
        </w:rPr>
        <w:t xml:space="preserve">fi</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as a</w:t>
      </w:r>
      <w:r w:rsidDel="00000000" w:rsidR="00000000" w:rsidRPr="00000000">
        <w:rPr>
          <w:rFonts w:ascii="Times New Roman" w:cs="Times New Roman" w:eastAsia="Times New Roman" w:hAnsi="Times New Roman"/>
          <w:color w:val="111111"/>
          <w:sz w:val="23"/>
          <w:szCs w:val="23"/>
          <w:rtl w:val="0"/>
        </w:rPr>
        <w:t xml:space="preserve">l tr</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r </w:t>
      </w:r>
      <w:r w:rsidDel="00000000" w:rsidR="00000000" w:rsidRPr="00000000">
        <w:rPr>
          <w:rFonts w:ascii="Times New Roman" w:cs="Times New Roman" w:eastAsia="Times New Roman" w:hAnsi="Times New Roman"/>
          <w:color w:val="202020"/>
          <w:sz w:val="23"/>
          <w:szCs w:val="23"/>
          <w:rtl w:val="0"/>
        </w:rPr>
        <w:t xml:space="preserve">co</w:t>
      </w:r>
      <w:r w:rsidDel="00000000" w:rsidR="00000000" w:rsidRPr="00000000">
        <w:rPr>
          <w:rFonts w:ascii="Times New Roman" w:cs="Times New Roman" w:eastAsia="Times New Roman" w:hAnsi="Times New Roman"/>
          <w:color w:val="111111"/>
          <w:sz w:val="23"/>
          <w:szCs w:val="23"/>
          <w:rtl w:val="0"/>
        </w:rPr>
        <w:t xml:space="preserve">n c</w:t>
      </w:r>
      <w:r w:rsidDel="00000000" w:rsidR="00000000" w:rsidRPr="00000000">
        <w:rPr>
          <w:rFonts w:ascii="Times New Roman" w:cs="Times New Roman" w:eastAsia="Times New Roman" w:hAnsi="Times New Roman"/>
          <w:color w:val="202020"/>
          <w:sz w:val="23"/>
          <w:szCs w:val="23"/>
          <w:rtl w:val="0"/>
        </w:rPr>
        <w:t xml:space="preserve">op</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eso</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uc</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ón </w:t>
      </w:r>
      <w:r w:rsidDel="00000000" w:rsidR="00000000" w:rsidRPr="00000000">
        <w:rPr>
          <w:rFonts w:ascii="Times New Roman" w:cs="Times New Roman" w:eastAsia="Times New Roman" w:hAnsi="Times New Roman"/>
          <w:color w:val="111111"/>
          <w:sz w:val="23"/>
          <w:szCs w:val="23"/>
          <w:rtl w:val="0"/>
        </w:rPr>
        <w:t xml:space="preserve">qu</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eg</w:t>
      </w:r>
      <w:r w:rsidDel="00000000" w:rsidR="00000000" w:rsidRPr="00000000">
        <w:rPr>
          <w:rFonts w:ascii="Times New Roman" w:cs="Times New Roman" w:eastAsia="Times New Roman" w:hAnsi="Times New Roman"/>
          <w:color w:val="111111"/>
          <w:sz w:val="23"/>
          <w:szCs w:val="23"/>
          <w:rtl w:val="0"/>
        </w:rPr>
        <w:t xml:space="preserve">ula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u r</w:t>
      </w:r>
      <w:r w:rsidDel="00000000" w:rsidR="00000000" w:rsidRPr="00000000">
        <w:rPr>
          <w:rFonts w:ascii="Times New Roman" w:cs="Times New Roman" w:eastAsia="Times New Roman" w:hAnsi="Times New Roman"/>
          <w:color w:val="202020"/>
          <w:sz w:val="23"/>
          <w:szCs w:val="23"/>
          <w:rtl w:val="0"/>
        </w:rPr>
        <w:t xml:space="preserve">ea</w:t>
      </w:r>
      <w:r w:rsidDel="00000000" w:rsidR="00000000" w:rsidRPr="00000000">
        <w:rPr>
          <w:rFonts w:ascii="Times New Roman" w:cs="Times New Roman" w:eastAsia="Times New Roman" w:hAnsi="Times New Roman"/>
          <w:color w:val="111111"/>
          <w:sz w:val="23"/>
          <w:szCs w:val="23"/>
          <w:rtl w:val="0"/>
        </w:rPr>
        <w:t xml:space="preserve">li</w:t>
      </w:r>
      <w:r w:rsidDel="00000000" w:rsidR="00000000" w:rsidRPr="00000000">
        <w:rPr>
          <w:rFonts w:ascii="Times New Roman" w:cs="Times New Roman" w:eastAsia="Times New Roman" w:hAnsi="Times New Roman"/>
          <w:color w:val="202020"/>
          <w:sz w:val="23"/>
          <w:szCs w:val="23"/>
          <w:rtl w:val="0"/>
        </w:rPr>
        <w:t xml:space="preserve">za</w:t>
      </w:r>
      <w:r w:rsidDel="00000000" w:rsidR="00000000" w:rsidRPr="00000000">
        <w:rPr>
          <w:rFonts w:ascii="Times New Roman" w:cs="Times New Roman" w:eastAsia="Times New Roman" w:hAnsi="Times New Roman"/>
          <w:color w:val="111111"/>
          <w:sz w:val="23"/>
          <w:szCs w:val="23"/>
          <w:rtl w:val="0"/>
        </w:rPr>
        <w:t xml:space="preserve">ci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111111"/>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y a </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 Co</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111111"/>
          <w:sz w:val="23"/>
          <w:szCs w:val="23"/>
          <w:rtl w:val="0"/>
        </w:rPr>
        <w:t xml:space="preserve">P .</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La.</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w:t>
      </w:r>
      <w:r w:rsidDel="00000000" w:rsidR="00000000" w:rsidRPr="00000000">
        <w:rPr>
          <w:rtl w:val="0"/>
        </w:rPr>
      </w:r>
    </w:p>
    <w:p w:rsidR="00000000" w:rsidDel="00000000" w:rsidP="00000000" w:rsidRDefault="00000000" w:rsidRPr="00000000" w14:paraId="000007D5">
      <w:pPr>
        <w:spacing w:line="200" w:lineRule="auto"/>
        <w:jc w:val="left"/>
        <w:rPr>
          <w:sz w:val="20"/>
          <w:szCs w:val="20"/>
        </w:rPr>
      </w:pPr>
      <w:r w:rsidDel="00000000" w:rsidR="00000000" w:rsidRPr="00000000">
        <w:rPr>
          <w:rtl w:val="0"/>
        </w:rPr>
      </w:r>
    </w:p>
    <w:p w:rsidR="00000000" w:rsidDel="00000000" w:rsidP="00000000" w:rsidRDefault="00000000" w:rsidRPr="00000000" w14:paraId="000007D6">
      <w:pPr>
        <w:spacing w:before="13" w:line="260" w:lineRule="auto"/>
        <w:jc w:val="left"/>
        <w:rPr>
          <w:sz w:val="26"/>
          <w:szCs w:val="26"/>
        </w:rPr>
      </w:pPr>
      <w:r w:rsidDel="00000000" w:rsidR="00000000" w:rsidRPr="00000000">
        <w:rPr>
          <w:rtl w:val="0"/>
        </w:rPr>
      </w:r>
    </w:p>
    <w:p w:rsidR="00000000" w:rsidDel="00000000" w:rsidP="00000000" w:rsidRDefault="00000000" w:rsidRPr="00000000" w14:paraId="000007D7">
      <w:pPr>
        <w:spacing w:line="380" w:lineRule="auto"/>
        <w:ind w:left="446" w:right="109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d</w:t>
      </w:r>
      <w:r w:rsidDel="00000000" w:rsidR="00000000" w:rsidRPr="00000000">
        <w:rPr>
          <w:rFonts w:ascii="Times New Roman" w:cs="Times New Roman" w:eastAsia="Times New Roman" w:hAnsi="Times New Roman"/>
          <w:color w:val="202020"/>
          <w:sz w:val="23"/>
          <w:szCs w:val="23"/>
          <w:rtl w:val="0"/>
        </w:rPr>
        <w:t xml:space="preserve">ict</w:t>
      </w:r>
      <w:r w:rsidDel="00000000" w:rsidR="00000000" w:rsidRPr="00000000">
        <w:rPr>
          <w:rFonts w:ascii="Times New Roman" w:cs="Times New Roman" w:eastAsia="Times New Roman" w:hAnsi="Times New Roman"/>
          <w:color w:val="111111"/>
          <w:sz w:val="23"/>
          <w:szCs w:val="23"/>
          <w:rtl w:val="0"/>
        </w:rPr>
        <w:t xml:space="preserve">a</w:t>
      </w:r>
      <w:r w:rsidDel="00000000" w:rsidR="00000000" w:rsidRPr="00000000">
        <w:rPr>
          <w:rFonts w:ascii="Times New Roman" w:cs="Times New Roman" w:eastAsia="Times New Roman" w:hAnsi="Times New Roman"/>
          <w:color w:val="202020"/>
          <w:sz w:val="23"/>
          <w:szCs w:val="23"/>
          <w:rtl w:val="0"/>
        </w:rPr>
        <w:t xml:space="preserve">me</w:t>
      </w:r>
      <w:r w:rsidDel="00000000" w:rsidR="00000000" w:rsidRPr="00000000">
        <w:rPr>
          <w:rFonts w:ascii="Times New Roman" w:cs="Times New Roman" w:eastAsia="Times New Roman" w:hAnsi="Times New Roman"/>
          <w:color w:val="111111"/>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mi</w:t>
      </w:r>
      <w:r w:rsidDel="00000000" w:rsidR="00000000" w:rsidRPr="00000000">
        <w:rPr>
          <w:rFonts w:ascii="Times New Roman" w:cs="Times New Roman" w:eastAsia="Times New Roman" w:hAnsi="Times New Roman"/>
          <w:color w:val="202020"/>
          <w:sz w:val="23"/>
          <w:szCs w:val="23"/>
          <w:rtl w:val="0"/>
        </w:rPr>
        <w:t xml:space="preserve">ti</w:t>
      </w:r>
      <w:r w:rsidDel="00000000" w:rsidR="00000000" w:rsidRPr="00000000">
        <w:rPr>
          <w:rFonts w:ascii="Times New Roman" w:cs="Times New Roman" w:eastAsia="Times New Roman" w:hAnsi="Times New Roman"/>
          <w:color w:val="111111"/>
          <w:sz w:val="23"/>
          <w:szCs w:val="23"/>
          <w:rtl w:val="0"/>
        </w:rPr>
        <w:t xml:space="preserve">do 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r 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Junt</w:t>
      </w:r>
      <w:r w:rsidDel="00000000" w:rsidR="00000000" w:rsidRPr="00000000">
        <w:rPr>
          <w:rFonts w:ascii="Times New Roman" w:cs="Times New Roman" w:eastAsia="Times New Roman" w:hAnsi="Times New Roman"/>
          <w:color w:val="202020"/>
          <w:sz w:val="23"/>
          <w:szCs w:val="23"/>
          <w:rtl w:val="0"/>
        </w:rPr>
        <w:t xml:space="preserve">a Mé</w:t>
      </w:r>
      <w:r w:rsidDel="00000000" w:rsidR="00000000" w:rsidRPr="00000000">
        <w:rPr>
          <w:rFonts w:ascii="Times New Roman" w:cs="Times New Roman" w:eastAsia="Times New Roman" w:hAnsi="Times New Roman"/>
          <w:color w:val="111111"/>
          <w:sz w:val="23"/>
          <w:szCs w:val="23"/>
          <w:rtl w:val="0"/>
        </w:rPr>
        <w:t xml:space="preserve">di</w:t>
      </w:r>
      <w:r w:rsidDel="00000000" w:rsidR="00000000" w:rsidRPr="00000000">
        <w:rPr>
          <w:rFonts w:ascii="Times New Roman" w:cs="Times New Roman" w:eastAsia="Times New Roman" w:hAnsi="Times New Roman"/>
          <w:color w:val="202020"/>
          <w:sz w:val="23"/>
          <w:szCs w:val="23"/>
          <w:rtl w:val="0"/>
        </w:rPr>
        <w:t xml:space="preserve">ca t</w:t>
      </w:r>
      <w:r w:rsidDel="00000000" w:rsidR="00000000" w:rsidRPr="00000000">
        <w:rPr>
          <w:rFonts w:ascii="Times New Roman" w:cs="Times New Roman" w:eastAsia="Times New Roman" w:hAnsi="Times New Roman"/>
          <w:color w:val="111111"/>
          <w:sz w:val="23"/>
          <w:szCs w:val="23"/>
          <w:rtl w:val="0"/>
        </w:rPr>
        <w:t xml:space="preserve">end</w:t>
      </w:r>
      <w:r w:rsidDel="00000000" w:rsidR="00000000" w:rsidRPr="00000000">
        <w:rPr>
          <w:rFonts w:ascii="Times New Roman" w:cs="Times New Roman" w:eastAsia="Times New Roman" w:hAnsi="Times New Roman"/>
          <w:color w:val="202020"/>
          <w:sz w:val="23"/>
          <w:szCs w:val="23"/>
          <w:rtl w:val="0"/>
        </w:rPr>
        <w:t xml:space="preserve">rá </w:t>
      </w:r>
      <w:r w:rsidDel="00000000" w:rsidR="00000000" w:rsidRPr="00000000">
        <w:rPr>
          <w:rFonts w:ascii="Times New Roman" w:cs="Times New Roman" w:eastAsia="Times New Roman" w:hAnsi="Times New Roman"/>
          <w:color w:val="111111"/>
          <w:sz w:val="23"/>
          <w:szCs w:val="23"/>
          <w:rtl w:val="0"/>
        </w:rPr>
        <w:t xml:space="preserve">car</w:t>
      </w:r>
      <w:r w:rsidDel="00000000" w:rsidR="00000000" w:rsidRPr="00000000">
        <w:rPr>
          <w:rFonts w:ascii="Times New Roman" w:cs="Times New Roman" w:eastAsia="Times New Roman" w:hAnsi="Times New Roman"/>
          <w:color w:val="202020"/>
          <w:sz w:val="23"/>
          <w:szCs w:val="23"/>
          <w:rtl w:val="0"/>
        </w:rPr>
        <w:t xml:space="preserve">ác</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 d</w:t>
      </w:r>
      <w:r w:rsidDel="00000000" w:rsidR="00000000" w:rsidRPr="00000000">
        <w:rPr>
          <w:rFonts w:ascii="Times New Roman" w:cs="Times New Roman" w:eastAsia="Times New Roman" w:hAnsi="Times New Roman"/>
          <w:color w:val="202020"/>
          <w:sz w:val="23"/>
          <w:szCs w:val="23"/>
          <w:rtl w:val="0"/>
        </w:rPr>
        <w:t xml:space="preserve">e dec</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ión </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dmini</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ra</w:t>
      </w:r>
      <w:r w:rsidDel="00000000" w:rsidR="00000000" w:rsidRPr="00000000">
        <w:rPr>
          <w:rFonts w:ascii="Times New Roman" w:cs="Times New Roman" w:eastAsia="Times New Roman" w:hAnsi="Times New Roman"/>
          <w:color w:val="111111"/>
          <w:sz w:val="23"/>
          <w:szCs w:val="23"/>
          <w:rtl w:val="0"/>
        </w:rPr>
        <w:t xml:space="preserve">ti</w:t>
      </w:r>
      <w:r w:rsidDel="00000000" w:rsidR="00000000" w:rsidRPr="00000000">
        <w:rPr>
          <w:rFonts w:ascii="Times New Roman" w:cs="Times New Roman" w:eastAsia="Times New Roman" w:hAnsi="Times New Roman"/>
          <w:color w:val="202020"/>
          <w:sz w:val="23"/>
          <w:szCs w:val="23"/>
          <w:rtl w:val="0"/>
        </w:rPr>
        <w:t xml:space="preserve">va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sien</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os</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b</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impu</w:t>
      </w:r>
      <w:r w:rsidDel="00000000" w:rsidR="00000000" w:rsidRPr="00000000">
        <w:rPr>
          <w:rFonts w:ascii="Times New Roman" w:cs="Times New Roman" w:eastAsia="Times New Roman" w:hAnsi="Times New Roman"/>
          <w:color w:val="202020"/>
          <w:sz w:val="23"/>
          <w:szCs w:val="23"/>
          <w:rtl w:val="0"/>
        </w:rPr>
        <w:t xml:space="preserve">gnació</w:t>
      </w:r>
      <w:r w:rsidDel="00000000" w:rsidR="00000000" w:rsidRPr="00000000">
        <w:rPr>
          <w:rFonts w:ascii="Times New Roman" w:cs="Times New Roman" w:eastAsia="Times New Roman" w:hAnsi="Times New Roman"/>
          <w:color w:val="111111"/>
          <w:sz w:val="23"/>
          <w:szCs w:val="23"/>
          <w:rtl w:val="0"/>
        </w:rPr>
        <w:t xml:space="preserve">n  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ntro del pl</w:t>
      </w:r>
      <w:r w:rsidDel="00000000" w:rsidR="00000000" w:rsidRPr="00000000">
        <w:rPr>
          <w:rFonts w:ascii="Times New Roman" w:cs="Times New Roman" w:eastAsia="Times New Roman" w:hAnsi="Times New Roman"/>
          <w:color w:val="202020"/>
          <w:sz w:val="23"/>
          <w:szCs w:val="23"/>
          <w:rtl w:val="0"/>
        </w:rPr>
        <w:t xml:space="preserve">azo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DI</w:t>
      </w:r>
      <w:r w:rsidDel="00000000" w:rsidR="00000000" w:rsidRPr="00000000">
        <w:rPr>
          <w:rFonts w:ascii="Times New Roman" w:cs="Times New Roman" w:eastAsia="Times New Roman" w:hAnsi="Times New Roman"/>
          <w:color w:val="202020"/>
          <w:sz w:val="23"/>
          <w:szCs w:val="23"/>
          <w:rtl w:val="0"/>
        </w:rPr>
        <w:t xml:space="preserve">EZ (</w:t>
      </w:r>
      <w:r w:rsidDel="00000000" w:rsidR="00000000" w:rsidRPr="00000000">
        <w:rPr>
          <w:rFonts w:ascii="Times New Roman" w:cs="Times New Roman" w:eastAsia="Times New Roman" w:hAnsi="Times New Roman"/>
          <w:color w:val="111111"/>
          <w:sz w:val="23"/>
          <w:szCs w:val="23"/>
          <w:rtl w:val="0"/>
        </w:rPr>
        <w:t xml:space="preserve">] </w:t>
      </w:r>
      <w:r w:rsidDel="00000000" w:rsidR="00000000" w:rsidRPr="00000000">
        <w:rPr>
          <w:rFonts w:ascii="Times New Roman" w:cs="Times New Roman" w:eastAsia="Times New Roman" w:hAnsi="Times New Roman"/>
          <w:color w:val="111111"/>
          <w:sz w:val="22"/>
          <w:szCs w:val="22"/>
          <w:rtl w:val="0"/>
        </w:rPr>
        <w:t xml:space="preserve">O</w:t>
      </w:r>
      <w:r w:rsidDel="00000000" w:rsidR="00000000" w:rsidRPr="00000000">
        <w:rPr>
          <w:rFonts w:ascii="Times New Roman" w:cs="Times New Roman" w:eastAsia="Times New Roman" w:hAnsi="Times New Roman"/>
          <w:color w:val="202020"/>
          <w:sz w:val="22"/>
          <w:szCs w:val="22"/>
          <w:rtl w:val="0"/>
        </w:rPr>
        <w:t xml:space="preserve">)  </w:t>
      </w:r>
      <w:r w:rsidDel="00000000" w:rsidR="00000000" w:rsidRPr="00000000">
        <w:rPr>
          <w:rFonts w:ascii="Times New Roman" w:cs="Times New Roman" w:eastAsia="Times New Roman" w:hAnsi="Times New Roman"/>
          <w:color w:val="111111"/>
          <w:sz w:val="23"/>
          <w:szCs w:val="23"/>
          <w:rtl w:val="0"/>
        </w:rPr>
        <w:t xml:space="preserve">dí</w:t>
      </w:r>
      <w:r w:rsidDel="00000000" w:rsidR="00000000" w:rsidRPr="00000000">
        <w:rPr>
          <w:rFonts w:ascii="Times New Roman" w:cs="Times New Roman" w:eastAsia="Times New Roman" w:hAnsi="Times New Roman"/>
          <w:color w:val="202020"/>
          <w:sz w:val="23"/>
          <w:szCs w:val="23"/>
          <w:rtl w:val="0"/>
        </w:rPr>
        <w:t xml:space="preserve">as </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orr</w:t>
      </w:r>
      <w:r w:rsidDel="00000000" w:rsidR="00000000" w:rsidRPr="00000000">
        <w:rPr>
          <w:rFonts w:ascii="Times New Roman" w:cs="Times New Roman" w:eastAsia="Times New Roman" w:hAnsi="Times New Roman"/>
          <w:color w:val="111111"/>
          <w:sz w:val="23"/>
          <w:szCs w:val="23"/>
          <w:rtl w:val="0"/>
        </w:rPr>
        <w:t xml:space="preserve">id</w:t>
      </w:r>
      <w:r w:rsidDel="00000000" w:rsidR="00000000" w:rsidRPr="00000000">
        <w:rPr>
          <w:rFonts w:ascii="Times New Roman" w:cs="Times New Roman" w:eastAsia="Times New Roman" w:hAnsi="Times New Roman"/>
          <w:color w:val="202020"/>
          <w:sz w:val="23"/>
          <w:szCs w:val="23"/>
          <w:rtl w:val="0"/>
        </w:rPr>
        <w:t xml:space="preserve">os</w:t>
      </w:r>
      <w:r w:rsidDel="00000000" w:rsidR="00000000" w:rsidRPr="00000000">
        <w:rPr>
          <w:rFonts w:ascii="Times New Roman" w:cs="Times New Roman" w:eastAsia="Times New Roman" w:hAnsi="Times New Roman"/>
          <w:color w:val="5d5d5f"/>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qu</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erá  ser </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11111"/>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lt</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r</w:t>
      </w:r>
      <w:r w:rsidDel="00000000" w:rsidR="00000000" w:rsidRPr="00000000">
        <w:rPr>
          <w:rFonts w:ascii="Times New Roman" w:cs="Times New Roman" w:eastAsia="Times New Roman" w:hAnsi="Times New Roman"/>
          <w:color w:val="111111"/>
          <w:sz w:val="23"/>
          <w:szCs w:val="23"/>
          <w:rtl w:val="0"/>
        </w:rPr>
        <w:t xml:space="preserve">o 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g</w:t>
      </w:r>
      <w:r w:rsidDel="00000000" w:rsidR="00000000" w:rsidRPr="00000000">
        <w:rPr>
          <w:rFonts w:ascii="Times New Roman" w:cs="Times New Roman" w:eastAsia="Times New Roman" w:hAnsi="Times New Roman"/>
          <w:color w:val="111111"/>
          <w:sz w:val="23"/>
          <w:szCs w:val="23"/>
          <w:rtl w:val="0"/>
        </w:rPr>
        <w:t xml:space="preserve">ual t</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rmino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tifi</w:t>
      </w:r>
      <w:r w:rsidDel="00000000" w:rsidR="00000000" w:rsidRPr="00000000">
        <w:rPr>
          <w:rFonts w:ascii="Times New Roman" w:cs="Times New Roman" w:eastAsia="Times New Roman" w:hAnsi="Times New Roman"/>
          <w:color w:val="202020"/>
          <w:sz w:val="23"/>
          <w:szCs w:val="23"/>
          <w:rtl w:val="0"/>
        </w:rPr>
        <w:t xml:space="preserve">ca</w:t>
      </w:r>
      <w:r w:rsidDel="00000000" w:rsidR="00000000" w:rsidRPr="00000000">
        <w:rPr>
          <w:rFonts w:ascii="Times New Roman" w:cs="Times New Roman" w:eastAsia="Times New Roman" w:hAnsi="Times New Roman"/>
          <w:color w:val="111111"/>
          <w:sz w:val="23"/>
          <w:szCs w:val="23"/>
          <w:rtl w:val="0"/>
        </w:rPr>
        <w:t xml:space="preserve">nd</w:t>
      </w:r>
      <w:r w:rsidDel="00000000" w:rsidR="00000000" w:rsidRPr="00000000">
        <w:rPr>
          <w:rFonts w:ascii="Times New Roman" w:cs="Times New Roman" w:eastAsia="Times New Roman" w:hAnsi="Times New Roman"/>
          <w:color w:val="202020"/>
          <w:sz w:val="23"/>
          <w:szCs w:val="23"/>
          <w:rtl w:val="0"/>
        </w:rPr>
        <w:t xml:space="preserve">o a</w:t>
      </w:r>
      <w:r w:rsidDel="00000000" w:rsidR="00000000" w:rsidRPr="00000000">
        <w:rPr>
          <w:rFonts w:ascii="Times New Roman" w:cs="Times New Roman" w:eastAsia="Times New Roman" w:hAnsi="Times New Roman"/>
          <w:color w:val="111111"/>
          <w:sz w:val="23"/>
          <w:szCs w:val="23"/>
          <w:rtl w:val="0"/>
        </w:rPr>
        <w:t xml:space="preserve">l trabajador 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dich</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ec</w:t>
      </w:r>
      <w:r w:rsidDel="00000000" w:rsidR="00000000" w:rsidRPr="00000000">
        <w:rPr>
          <w:rFonts w:ascii="Times New Roman" w:cs="Times New Roman" w:eastAsia="Times New Roman" w:hAnsi="Times New Roman"/>
          <w:color w:val="111111"/>
          <w:sz w:val="23"/>
          <w:szCs w:val="23"/>
          <w:rtl w:val="0"/>
        </w:rPr>
        <w:t xml:space="preserve">ho b</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o  s</w:t>
      </w:r>
      <w:r w:rsidDel="00000000" w:rsidR="00000000" w:rsidRPr="00000000">
        <w:rPr>
          <w:rFonts w:ascii="Times New Roman" w:cs="Times New Roman" w:eastAsia="Times New Roman" w:hAnsi="Times New Roman"/>
          <w:color w:val="111111"/>
          <w:sz w:val="23"/>
          <w:szCs w:val="23"/>
          <w:rtl w:val="0"/>
        </w:rPr>
        <w:t xml:space="preserve">itu</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ci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111111"/>
          <w:sz w:val="23"/>
          <w:szCs w:val="23"/>
          <w:rtl w:val="0"/>
        </w:rPr>
        <w:t xml:space="preserve">n de nul</w:t>
      </w:r>
      <w:r w:rsidDel="00000000" w:rsidR="00000000" w:rsidRPr="00000000">
        <w:rPr>
          <w:rFonts w:ascii="Times New Roman" w:cs="Times New Roman" w:eastAsia="Times New Roman" w:hAnsi="Times New Roman"/>
          <w:color w:val="202020"/>
          <w:sz w:val="23"/>
          <w:szCs w:val="23"/>
          <w:rtl w:val="0"/>
        </w:rPr>
        <w:t xml:space="preserve">i</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 </w:t>
      </w:r>
      <w:r w:rsidDel="00000000" w:rsidR="00000000" w:rsidRPr="00000000">
        <w:rPr>
          <w:rFonts w:ascii="Times New Roman" w:cs="Times New Roman" w:eastAsia="Times New Roman" w:hAnsi="Times New Roman"/>
          <w:color w:val="202020"/>
          <w:sz w:val="23"/>
          <w:szCs w:val="23"/>
          <w:rtl w:val="0"/>
        </w:rPr>
        <w:t xml:space="preserve">de </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tifi</w:t>
      </w:r>
      <w:r w:rsidDel="00000000" w:rsidR="00000000" w:rsidRPr="00000000">
        <w:rPr>
          <w:rFonts w:ascii="Times New Roman" w:cs="Times New Roman" w:eastAsia="Times New Roman" w:hAnsi="Times New Roman"/>
          <w:color w:val="202020"/>
          <w:sz w:val="23"/>
          <w:szCs w:val="23"/>
          <w:rtl w:val="0"/>
        </w:rPr>
        <w:t xml:space="preserve">ca</w:t>
      </w:r>
      <w:r w:rsidDel="00000000" w:rsidR="00000000" w:rsidRPr="00000000">
        <w:rPr>
          <w:rFonts w:ascii="Times New Roman" w:cs="Times New Roman" w:eastAsia="Times New Roman" w:hAnsi="Times New Roman"/>
          <w:color w:val="111111"/>
          <w:sz w:val="23"/>
          <w:szCs w:val="23"/>
          <w:rtl w:val="0"/>
        </w:rPr>
        <w:t xml:space="preserve">ci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111111"/>
          <w:sz w:val="23"/>
          <w:szCs w:val="23"/>
          <w:rtl w:val="0"/>
        </w:rPr>
        <w:t xml:space="preserve">n qu</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no </w:t>
      </w:r>
      <w:r w:rsidDel="00000000" w:rsidR="00000000" w:rsidRPr="00000000">
        <w:rPr>
          <w:rFonts w:ascii="Times New Roman" w:cs="Times New Roman" w:eastAsia="Times New Roman" w:hAnsi="Times New Roman"/>
          <w:color w:val="202020"/>
          <w:sz w:val="23"/>
          <w:szCs w:val="23"/>
          <w:rtl w:val="0"/>
        </w:rPr>
        <w:t xml:space="preserve">re</w:t>
      </w:r>
      <w:r w:rsidDel="00000000" w:rsidR="00000000" w:rsidRPr="00000000">
        <w:rPr>
          <w:rFonts w:ascii="Times New Roman" w:cs="Times New Roman" w:eastAsia="Times New Roman" w:hAnsi="Times New Roman"/>
          <w:color w:val="111111"/>
          <w:sz w:val="23"/>
          <w:szCs w:val="23"/>
          <w:rtl w:val="0"/>
        </w:rPr>
        <w:t xml:space="preserve">ún</w:t>
      </w:r>
      <w:r w:rsidDel="00000000" w:rsidR="00000000" w:rsidRPr="00000000">
        <w:rPr>
          <w:rFonts w:ascii="Times New Roman" w:cs="Times New Roman" w:eastAsia="Times New Roman" w:hAnsi="Times New Roman"/>
          <w:color w:val="202020"/>
          <w:sz w:val="23"/>
          <w:szCs w:val="23"/>
          <w:rtl w:val="0"/>
        </w:rPr>
        <w:t xml:space="preserve">a ta</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es </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ndi</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11111"/>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La </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m</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ug</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ació</w:t>
      </w:r>
      <w:r w:rsidDel="00000000" w:rsidR="00000000" w:rsidRPr="00000000">
        <w:rPr>
          <w:rFonts w:ascii="Times New Roman" w:cs="Times New Roman" w:eastAsia="Times New Roman" w:hAnsi="Times New Roman"/>
          <w:color w:val="111111"/>
          <w:sz w:val="23"/>
          <w:szCs w:val="23"/>
          <w:rtl w:val="0"/>
        </w:rPr>
        <w:t xml:space="preserve">n int</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rp</w:t>
      </w:r>
      <w:r w:rsidDel="00000000" w:rsidR="00000000" w:rsidRPr="00000000">
        <w:rPr>
          <w:rFonts w:ascii="Times New Roman" w:cs="Times New Roman" w:eastAsia="Times New Roman" w:hAnsi="Times New Roman"/>
          <w:color w:val="202020"/>
          <w:sz w:val="23"/>
          <w:szCs w:val="23"/>
          <w:rtl w:val="0"/>
        </w:rPr>
        <w:t xml:space="preserve">ues</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a </w:t>
      </w:r>
      <w:r w:rsidDel="00000000" w:rsidR="00000000" w:rsidRPr="00000000">
        <w:rPr>
          <w:rFonts w:ascii="Times New Roman" w:cs="Times New Roman" w:eastAsia="Times New Roman" w:hAnsi="Times New Roman"/>
          <w:color w:val="111111"/>
          <w:sz w:val="23"/>
          <w:szCs w:val="23"/>
          <w:rtl w:val="0"/>
        </w:rPr>
        <w:t xml:space="preserve">ll</w:t>
      </w:r>
      <w:r w:rsidDel="00000000" w:rsidR="00000000" w:rsidRPr="00000000">
        <w:rPr>
          <w:rFonts w:ascii="Times New Roman" w:cs="Times New Roman" w:eastAsia="Times New Roman" w:hAnsi="Times New Roman"/>
          <w:color w:val="202020"/>
          <w:sz w:val="23"/>
          <w:szCs w:val="23"/>
          <w:rtl w:val="0"/>
        </w:rPr>
        <w:t xml:space="preserve">evará </w:t>
      </w:r>
      <w:r w:rsidDel="00000000" w:rsidR="00000000" w:rsidRPr="00000000">
        <w:rPr>
          <w:rFonts w:ascii="Times New Roman" w:cs="Times New Roman" w:eastAsia="Times New Roman" w:hAnsi="Times New Roman"/>
          <w:color w:val="111111"/>
          <w:sz w:val="23"/>
          <w:szCs w:val="23"/>
          <w:rtl w:val="0"/>
        </w:rPr>
        <w:t xml:space="preserve">implí</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11111"/>
          <w:sz w:val="23"/>
          <w:szCs w:val="23"/>
          <w:rtl w:val="0"/>
        </w:rPr>
        <w:t xml:space="preserve">ito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r</w:t>
      </w:r>
      <w:r w:rsidDel="00000000" w:rsidR="00000000" w:rsidRPr="00000000">
        <w:rPr>
          <w:rFonts w:ascii="Times New Roman" w:cs="Times New Roman" w:eastAsia="Times New Roman" w:hAnsi="Times New Roman"/>
          <w:color w:val="202020"/>
          <w:sz w:val="23"/>
          <w:szCs w:val="23"/>
          <w:rtl w:val="0"/>
        </w:rPr>
        <w:t xml:space="preserve">ecu</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so </w:t>
      </w:r>
      <w:r w:rsidDel="00000000" w:rsidR="00000000" w:rsidRPr="00000000">
        <w:rPr>
          <w:rFonts w:ascii="Times New Roman" w:cs="Times New Roman" w:eastAsia="Times New Roman" w:hAnsi="Times New Roman"/>
          <w:color w:val="111111"/>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á</w:t>
      </w:r>
      <w:r w:rsidDel="00000000" w:rsidR="00000000" w:rsidRPr="00000000">
        <w:rPr>
          <w:rFonts w:ascii="Times New Roman" w:cs="Times New Roman" w:eastAsia="Times New Roman" w:hAnsi="Times New Roman"/>
          <w:color w:val="111111"/>
          <w:sz w:val="23"/>
          <w:szCs w:val="23"/>
          <w:rtl w:val="0"/>
        </w:rPr>
        <w:t xml:space="preserve">rquic</w:t>
      </w:r>
      <w:r w:rsidDel="00000000" w:rsidR="00000000" w:rsidRPr="00000000">
        <w:rPr>
          <w:rFonts w:ascii="Times New Roman" w:cs="Times New Roman" w:eastAsia="Times New Roman" w:hAnsi="Times New Roman"/>
          <w:color w:val="202020"/>
          <w:sz w:val="23"/>
          <w:szCs w:val="23"/>
          <w:rtl w:val="0"/>
        </w:rPr>
        <w:t xml:space="preserve">o e</w:t>
      </w:r>
      <w:r w:rsidDel="00000000" w:rsidR="00000000" w:rsidRPr="00000000">
        <w:rPr>
          <w:rFonts w:ascii="Times New Roman" w:cs="Times New Roman" w:eastAsia="Times New Roman" w:hAnsi="Times New Roman"/>
          <w:color w:val="111111"/>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ub</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idio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11111"/>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ti</w:t>
      </w:r>
      <w:r w:rsidDel="00000000" w:rsidR="00000000" w:rsidRPr="00000000">
        <w:rPr>
          <w:rFonts w:ascii="Times New Roman" w:cs="Times New Roman" w:eastAsia="Times New Roman" w:hAnsi="Times New Roman"/>
          <w:color w:val="202020"/>
          <w:sz w:val="23"/>
          <w:szCs w:val="23"/>
          <w:rtl w:val="0"/>
        </w:rPr>
        <w:t xml:space="preserve">vo </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o</w:t>
      </w:r>
      <w:r w:rsidDel="00000000" w:rsidR="00000000" w:rsidRPr="00000000">
        <w:rPr>
          <w:rFonts w:ascii="Times New Roman" w:cs="Times New Roman" w:eastAsia="Times New Roman" w:hAnsi="Times New Roman"/>
          <w:color w:val="111111"/>
          <w:sz w:val="23"/>
          <w:szCs w:val="23"/>
          <w:rtl w:val="0"/>
        </w:rPr>
        <w:t xml:space="preserve">r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11111"/>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cas</w:t>
      </w:r>
      <w:r w:rsidDel="00000000" w:rsidR="00000000" w:rsidRPr="00000000">
        <w:rPr>
          <w:rFonts w:ascii="Times New Roman" w:cs="Times New Roman" w:eastAsia="Times New Roman" w:hAnsi="Times New Roman"/>
          <w:color w:val="111111"/>
          <w:sz w:val="23"/>
          <w:szCs w:val="23"/>
          <w:rtl w:val="0"/>
        </w:rPr>
        <w:t xml:space="preserve">o d</w:t>
      </w:r>
      <w:r w:rsidDel="00000000" w:rsidR="00000000" w:rsidRPr="00000000">
        <w:rPr>
          <w:rFonts w:ascii="Times New Roman" w:cs="Times New Roman" w:eastAsia="Times New Roman" w:hAnsi="Times New Roman"/>
          <w:color w:val="202020"/>
          <w:sz w:val="23"/>
          <w:szCs w:val="23"/>
          <w:rtl w:val="0"/>
        </w:rPr>
        <w:t xml:space="preserve">e se</w:t>
      </w:r>
      <w:r w:rsidDel="00000000" w:rsidR="00000000" w:rsidRPr="00000000">
        <w:rPr>
          <w:rFonts w:ascii="Times New Roman" w:cs="Times New Roman" w:eastAsia="Times New Roman" w:hAnsi="Times New Roman"/>
          <w:color w:val="111111"/>
          <w:sz w:val="23"/>
          <w:szCs w:val="23"/>
          <w:rtl w:val="0"/>
        </w:rPr>
        <w:t xml:space="preserve">r r</w:t>
      </w:r>
      <w:r w:rsidDel="00000000" w:rsidR="00000000" w:rsidRPr="00000000">
        <w:rPr>
          <w:rFonts w:ascii="Times New Roman" w:cs="Times New Roman" w:eastAsia="Times New Roman" w:hAnsi="Times New Roman"/>
          <w:color w:val="202020"/>
          <w:sz w:val="23"/>
          <w:szCs w:val="23"/>
          <w:rtl w:val="0"/>
        </w:rPr>
        <w:t xml:space="preserve">es</w:t>
      </w:r>
      <w:r w:rsidDel="00000000" w:rsidR="00000000" w:rsidRPr="00000000">
        <w:rPr>
          <w:rFonts w:ascii="Times New Roman" w:cs="Times New Roman" w:eastAsia="Times New Roman" w:hAnsi="Times New Roman"/>
          <w:color w:val="111111"/>
          <w:sz w:val="23"/>
          <w:szCs w:val="23"/>
          <w:rtl w:val="0"/>
        </w:rPr>
        <w:t xml:space="preserve">uelt</w:t>
      </w:r>
      <w:r w:rsidDel="00000000" w:rsidR="00000000" w:rsidRPr="00000000">
        <w:rPr>
          <w:rFonts w:ascii="Times New Roman" w:cs="Times New Roman" w:eastAsia="Times New Roman" w:hAnsi="Times New Roman"/>
          <w:color w:val="202020"/>
          <w:sz w:val="23"/>
          <w:szCs w:val="23"/>
          <w:rtl w:val="0"/>
        </w:rPr>
        <w:t xml:space="preserve">a desfavora</w:t>
      </w:r>
      <w:r w:rsidDel="00000000" w:rsidR="00000000" w:rsidRPr="00000000">
        <w:rPr>
          <w:rFonts w:ascii="Times New Roman" w:cs="Times New Roman" w:eastAsia="Times New Roman" w:hAnsi="Times New Roman"/>
          <w:color w:val="111111"/>
          <w:sz w:val="23"/>
          <w:szCs w:val="23"/>
          <w:rtl w:val="0"/>
        </w:rPr>
        <w:t xml:space="preserve">bl</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mente l</w:t>
      </w:r>
      <w:r w:rsidDel="00000000" w:rsidR="00000000" w:rsidRPr="00000000">
        <w:rPr>
          <w:rFonts w:ascii="Times New Roman" w:cs="Times New Roman" w:eastAsia="Times New Roman" w:hAnsi="Times New Roman"/>
          <w:color w:val="202020"/>
          <w:sz w:val="23"/>
          <w:szCs w:val="23"/>
          <w:rtl w:val="0"/>
        </w:rPr>
        <w:t xml:space="preserve">a i</w:t>
      </w:r>
      <w:r w:rsidDel="00000000" w:rsidR="00000000" w:rsidRPr="00000000">
        <w:rPr>
          <w:rFonts w:ascii="Times New Roman" w:cs="Times New Roman" w:eastAsia="Times New Roman" w:hAnsi="Times New Roman"/>
          <w:color w:val="111111"/>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p</w:t>
      </w:r>
      <w:r w:rsidDel="00000000" w:rsidR="00000000" w:rsidRPr="00000000">
        <w:rPr>
          <w:rFonts w:ascii="Times New Roman" w:cs="Times New Roman" w:eastAsia="Times New Roman" w:hAnsi="Times New Roman"/>
          <w:color w:val="111111"/>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gna</w:t>
      </w:r>
      <w:r w:rsidDel="00000000" w:rsidR="00000000" w:rsidRPr="00000000">
        <w:rPr>
          <w:rFonts w:ascii="Times New Roman" w:cs="Times New Roman" w:eastAsia="Times New Roman" w:hAnsi="Times New Roman"/>
          <w:color w:val="111111"/>
          <w:sz w:val="23"/>
          <w:szCs w:val="23"/>
          <w:rtl w:val="0"/>
        </w:rPr>
        <w:t xml:space="preserve">ci</w:t>
      </w:r>
      <w:r w:rsidDel="00000000" w:rsidR="00000000" w:rsidRPr="00000000">
        <w:rPr>
          <w:rFonts w:ascii="Times New Roman" w:cs="Times New Roman" w:eastAsia="Times New Roman" w:hAnsi="Times New Roman"/>
          <w:color w:val="202020"/>
          <w:sz w:val="23"/>
          <w:szCs w:val="23"/>
          <w:rtl w:val="0"/>
        </w:rPr>
        <w:t xml:space="preserve">ón de</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erá s</w:t>
      </w:r>
      <w:r w:rsidDel="00000000" w:rsidR="00000000" w:rsidRPr="00000000">
        <w:rPr>
          <w:rFonts w:ascii="Times New Roman" w:cs="Times New Roman" w:eastAsia="Times New Roman" w:hAnsi="Times New Roman"/>
          <w:color w:val="111111"/>
          <w:sz w:val="23"/>
          <w:szCs w:val="23"/>
          <w:rtl w:val="0"/>
        </w:rPr>
        <w:t xml:space="preserve">e</w:t>
      </w:r>
      <w:r w:rsidDel="00000000" w:rsidR="00000000" w:rsidRPr="00000000">
        <w:rPr>
          <w:rFonts w:ascii="Times New Roman" w:cs="Times New Roman" w:eastAsia="Times New Roman" w:hAnsi="Times New Roman"/>
          <w:color w:val="202020"/>
          <w:sz w:val="23"/>
          <w:szCs w:val="23"/>
          <w:rtl w:val="0"/>
        </w:rPr>
        <w:t xml:space="preserve">r </w:t>
      </w:r>
      <w:r w:rsidDel="00000000" w:rsidR="00000000" w:rsidRPr="00000000">
        <w:rPr>
          <w:rFonts w:ascii="Times New Roman" w:cs="Times New Roman" w:eastAsia="Times New Roman" w:hAnsi="Times New Roman"/>
          <w:color w:val="111111"/>
          <w:sz w:val="23"/>
          <w:szCs w:val="23"/>
          <w:rtl w:val="0"/>
        </w:rPr>
        <w:t xml:space="preserve">ele</w:t>
      </w:r>
      <w:r w:rsidDel="00000000" w:rsidR="00000000" w:rsidRPr="00000000">
        <w:rPr>
          <w:rFonts w:ascii="Times New Roman" w:cs="Times New Roman" w:eastAsia="Times New Roman" w:hAnsi="Times New Roman"/>
          <w:color w:val="202020"/>
          <w:sz w:val="23"/>
          <w:szCs w:val="23"/>
          <w:rtl w:val="0"/>
        </w:rPr>
        <w:t xml:space="preserve">va</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 para s</w:t>
      </w:r>
      <w:r w:rsidDel="00000000" w:rsidR="00000000" w:rsidRPr="00000000">
        <w:rPr>
          <w:rFonts w:ascii="Times New Roman" w:cs="Times New Roman" w:eastAsia="Times New Roman" w:hAnsi="Times New Roman"/>
          <w:color w:val="111111"/>
          <w:sz w:val="23"/>
          <w:szCs w:val="23"/>
          <w:rtl w:val="0"/>
        </w:rPr>
        <w:t xml:space="preserve">u </w:t>
      </w:r>
      <w:r w:rsidDel="00000000" w:rsidR="00000000" w:rsidRPr="00000000">
        <w:rPr>
          <w:rFonts w:ascii="Times New Roman" w:cs="Times New Roman" w:eastAsia="Times New Roman" w:hAnsi="Times New Roman"/>
          <w:color w:val="202020"/>
          <w:sz w:val="23"/>
          <w:szCs w:val="23"/>
          <w:rtl w:val="0"/>
        </w:rPr>
        <w:t xml:space="preserve">res</w:t>
      </w:r>
      <w:r w:rsidDel="00000000" w:rsidR="00000000" w:rsidRPr="00000000">
        <w:rPr>
          <w:rFonts w:ascii="Times New Roman" w:cs="Times New Roman" w:eastAsia="Times New Roman" w:hAnsi="Times New Roman"/>
          <w:color w:val="111111"/>
          <w:sz w:val="23"/>
          <w:szCs w:val="23"/>
          <w:rtl w:val="0"/>
        </w:rPr>
        <w:t xml:space="preserve">ol</w:t>
      </w:r>
      <w:r w:rsidDel="00000000" w:rsidR="00000000" w:rsidRPr="00000000">
        <w:rPr>
          <w:rFonts w:ascii="Times New Roman" w:cs="Times New Roman" w:eastAsia="Times New Roman" w:hAnsi="Times New Roman"/>
          <w:color w:val="202020"/>
          <w:sz w:val="23"/>
          <w:szCs w:val="23"/>
          <w:rtl w:val="0"/>
        </w:rPr>
        <w:t xml:space="preserve">u</w:t>
      </w:r>
      <w:r w:rsidDel="00000000" w:rsidR="00000000" w:rsidRPr="00000000">
        <w:rPr>
          <w:rFonts w:ascii="Times New Roman" w:cs="Times New Roman" w:eastAsia="Times New Roman" w:hAnsi="Times New Roman"/>
          <w:color w:val="111111"/>
          <w:sz w:val="23"/>
          <w:szCs w:val="23"/>
          <w:rtl w:val="0"/>
        </w:rPr>
        <w:t xml:space="preserve">ci</w:t>
      </w:r>
      <w:r w:rsidDel="00000000" w:rsidR="00000000" w:rsidRPr="00000000">
        <w:rPr>
          <w:rFonts w:ascii="Times New Roman" w:cs="Times New Roman" w:eastAsia="Times New Roman" w:hAnsi="Times New Roman"/>
          <w:color w:val="202020"/>
          <w:sz w:val="23"/>
          <w:szCs w:val="23"/>
          <w:rtl w:val="0"/>
        </w:rPr>
        <w:t xml:space="preserve">ó</w:t>
      </w:r>
      <w:r w:rsidDel="00000000" w:rsidR="00000000" w:rsidRPr="00000000">
        <w:rPr>
          <w:rFonts w:ascii="Times New Roman" w:cs="Times New Roman" w:eastAsia="Times New Roman" w:hAnsi="Times New Roman"/>
          <w:color w:val="111111"/>
          <w:sz w:val="23"/>
          <w:szCs w:val="23"/>
          <w:rtl w:val="0"/>
        </w:rPr>
        <w:t xml:space="preserve">n </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órga</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o máx</w:t>
      </w:r>
      <w:r w:rsidDel="00000000" w:rsidR="00000000" w:rsidRPr="00000000">
        <w:rPr>
          <w:rFonts w:ascii="Times New Roman" w:cs="Times New Roman" w:eastAsia="Times New Roman" w:hAnsi="Times New Roman"/>
          <w:color w:val="111111"/>
          <w:sz w:val="23"/>
          <w:szCs w:val="23"/>
          <w:rtl w:val="0"/>
        </w:rPr>
        <w:t xml:space="preserve">im</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s</w:t>
      </w:r>
      <w:r w:rsidDel="00000000" w:rsidR="00000000" w:rsidRPr="00000000">
        <w:rPr>
          <w:rFonts w:ascii="Times New Roman" w:cs="Times New Roman" w:eastAsia="Times New Roman" w:hAnsi="Times New Roman"/>
          <w:color w:val="111111"/>
          <w:sz w:val="23"/>
          <w:szCs w:val="23"/>
          <w:rtl w:val="0"/>
        </w:rPr>
        <w:t xml:space="preserve">up</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rio</w:t>
      </w:r>
      <w:r w:rsidDel="00000000" w:rsidR="00000000" w:rsidRPr="00000000">
        <w:rPr>
          <w:rFonts w:ascii="Times New Roman" w:cs="Times New Roman" w:eastAsia="Times New Roman" w:hAnsi="Times New Roman"/>
          <w:color w:val="202020"/>
          <w:sz w:val="23"/>
          <w:szCs w:val="23"/>
          <w:rtl w:val="0"/>
        </w:rPr>
        <w:t xml:space="preserve">r</w:t>
      </w:r>
      <w:r w:rsidDel="00000000" w:rsidR="00000000" w:rsidRPr="00000000">
        <w:rPr>
          <w:rFonts w:ascii="Times New Roman" w:cs="Times New Roman" w:eastAsia="Times New Roman" w:hAnsi="Times New Roman"/>
          <w:color w:val="111111"/>
          <w:sz w:val="23"/>
          <w:szCs w:val="23"/>
          <w:rtl w:val="0"/>
        </w:rPr>
        <w:t xml:space="preserve">id</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d j</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árq</w:t>
      </w:r>
      <w:r w:rsidDel="00000000" w:rsidR="00000000" w:rsidRPr="00000000">
        <w:rPr>
          <w:rFonts w:ascii="Times New Roman" w:cs="Times New Roman" w:eastAsia="Times New Roman" w:hAnsi="Times New Roman"/>
          <w:color w:val="111111"/>
          <w:sz w:val="23"/>
          <w:szCs w:val="23"/>
          <w:rtl w:val="0"/>
        </w:rPr>
        <w:t xml:space="preserve">uic</w:t>
      </w:r>
      <w:r w:rsidDel="00000000" w:rsidR="00000000" w:rsidRPr="00000000">
        <w:rPr>
          <w:rFonts w:ascii="Times New Roman" w:cs="Times New Roman" w:eastAsia="Times New Roman" w:hAnsi="Times New Roman"/>
          <w:color w:val="202020"/>
          <w:sz w:val="23"/>
          <w:szCs w:val="23"/>
          <w:rtl w:val="0"/>
        </w:rPr>
        <w:t xml:space="preserve">a  a</w:t>
      </w:r>
      <w:r w:rsidDel="00000000" w:rsidR="00000000" w:rsidRPr="00000000">
        <w:rPr>
          <w:rFonts w:ascii="Times New Roman" w:cs="Times New Roman" w:eastAsia="Times New Roman" w:hAnsi="Times New Roman"/>
          <w:color w:val="111111"/>
          <w:sz w:val="23"/>
          <w:szCs w:val="23"/>
          <w:rtl w:val="0"/>
        </w:rPr>
        <w:t xml:space="preserve">dmini</w:t>
      </w:r>
      <w:r w:rsidDel="00000000" w:rsidR="00000000" w:rsidRPr="00000000">
        <w:rPr>
          <w:rFonts w:ascii="Times New Roman" w:cs="Times New Roman" w:eastAsia="Times New Roman" w:hAnsi="Times New Roman"/>
          <w:color w:val="202020"/>
          <w:sz w:val="23"/>
          <w:szCs w:val="23"/>
          <w:rtl w:val="0"/>
        </w:rPr>
        <w:t xml:space="preserve">s</w:t>
      </w:r>
      <w:r w:rsidDel="00000000" w:rsidR="00000000" w:rsidRPr="00000000">
        <w:rPr>
          <w:rFonts w:ascii="Times New Roman" w:cs="Times New Roman" w:eastAsia="Times New Roman" w:hAnsi="Times New Roman"/>
          <w:color w:val="111111"/>
          <w:sz w:val="23"/>
          <w:szCs w:val="23"/>
          <w:rtl w:val="0"/>
        </w:rPr>
        <w:t xml:space="preserve">trati</w:t>
      </w:r>
      <w:r w:rsidDel="00000000" w:rsidR="00000000" w:rsidRPr="00000000">
        <w:rPr>
          <w:rFonts w:ascii="Times New Roman" w:cs="Times New Roman" w:eastAsia="Times New Roman" w:hAnsi="Times New Roman"/>
          <w:color w:val="202020"/>
          <w:sz w:val="23"/>
          <w:szCs w:val="23"/>
          <w:rtl w:val="0"/>
        </w:rPr>
        <w:t xml:space="preserve">va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Poder E</w:t>
      </w:r>
      <w:r w:rsidDel="00000000" w:rsidR="00000000" w:rsidRPr="00000000">
        <w:rPr>
          <w:rFonts w:ascii="Times New Roman" w:cs="Times New Roman" w:eastAsia="Times New Roman" w:hAnsi="Times New Roman"/>
          <w:color w:val="111111"/>
          <w:sz w:val="23"/>
          <w:szCs w:val="23"/>
          <w:rtl w:val="0"/>
        </w:rPr>
        <w:t xml:space="preserve">jecuti</w:t>
      </w:r>
      <w:r w:rsidDel="00000000" w:rsidR="00000000" w:rsidRPr="00000000">
        <w:rPr>
          <w:rFonts w:ascii="Times New Roman" w:cs="Times New Roman" w:eastAsia="Times New Roman" w:hAnsi="Times New Roman"/>
          <w:color w:val="202020"/>
          <w:sz w:val="23"/>
          <w:szCs w:val="23"/>
          <w:rtl w:val="0"/>
        </w:rPr>
        <w:t xml:space="preserve">vo</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t</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 pl</w:t>
      </w:r>
      <w:r w:rsidDel="00000000" w:rsidR="00000000" w:rsidRPr="00000000">
        <w:rPr>
          <w:rFonts w:ascii="Times New Roman" w:cs="Times New Roman" w:eastAsia="Times New Roman" w:hAnsi="Times New Roman"/>
          <w:color w:val="202020"/>
          <w:sz w:val="23"/>
          <w:szCs w:val="23"/>
          <w:rtl w:val="0"/>
        </w:rPr>
        <w:t xml:space="preserve">azo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CINCO (5)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ías </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or</w:t>
      </w:r>
      <w:r w:rsidDel="00000000" w:rsidR="00000000" w:rsidRPr="00000000">
        <w:rPr>
          <w:rFonts w:ascii="Times New Roman" w:cs="Times New Roman" w:eastAsia="Times New Roman" w:hAnsi="Times New Roman"/>
          <w:color w:val="111111"/>
          <w:sz w:val="23"/>
          <w:szCs w:val="23"/>
          <w:rtl w:val="0"/>
        </w:rPr>
        <w:t xml:space="preserve">rid</w:t>
      </w:r>
      <w:r w:rsidDel="00000000" w:rsidR="00000000" w:rsidRPr="00000000">
        <w:rPr>
          <w:rFonts w:ascii="Times New Roman" w:cs="Times New Roman" w:eastAsia="Times New Roman" w:hAnsi="Times New Roman"/>
          <w:color w:val="202020"/>
          <w:sz w:val="23"/>
          <w:szCs w:val="23"/>
          <w:rtl w:val="0"/>
        </w:rPr>
        <w:t xml:space="preserve">os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otifi</w:t>
      </w:r>
      <w:r w:rsidDel="00000000" w:rsidR="00000000" w:rsidRPr="00000000">
        <w:rPr>
          <w:rFonts w:ascii="Times New Roman" w:cs="Times New Roman" w:eastAsia="Times New Roman" w:hAnsi="Times New Roman"/>
          <w:color w:val="111111"/>
          <w:sz w:val="23"/>
          <w:szCs w:val="23"/>
          <w:rtl w:val="0"/>
        </w:rPr>
        <w:t xml:space="preserve">c</w:t>
      </w:r>
      <w:r w:rsidDel="00000000" w:rsidR="00000000" w:rsidRPr="00000000">
        <w:rPr>
          <w:rFonts w:ascii="Times New Roman" w:cs="Times New Roman" w:eastAsia="Times New Roman" w:hAnsi="Times New Roman"/>
          <w:color w:val="202020"/>
          <w:sz w:val="23"/>
          <w:szCs w:val="23"/>
          <w:rtl w:val="0"/>
        </w:rPr>
        <w:t xml:space="preserve">an</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o a</w:t>
      </w:r>
      <w:r w:rsidDel="00000000" w:rsidR="00000000" w:rsidRPr="00000000">
        <w:rPr>
          <w:rFonts w:ascii="Times New Roman" w:cs="Times New Roman" w:eastAsia="Times New Roman" w:hAnsi="Times New Roman"/>
          <w:color w:val="111111"/>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rec</w:t>
      </w:r>
      <w:r w:rsidDel="00000000" w:rsidR="00000000" w:rsidRPr="00000000">
        <w:rPr>
          <w:rFonts w:ascii="Times New Roman" w:cs="Times New Roman" w:eastAsia="Times New Roman" w:hAnsi="Times New Roman"/>
          <w:color w:val="111111"/>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rre</w:t>
      </w:r>
      <w:r w:rsidDel="00000000" w:rsidR="00000000" w:rsidRPr="00000000">
        <w:rPr>
          <w:rFonts w:ascii="Times New Roman" w:cs="Times New Roman" w:eastAsia="Times New Roman" w:hAnsi="Times New Roman"/>
          <w:color w:val="111111"/>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p</w:t>
      </w:r>
      <w:r w:rsidDel="00000000" w:rsidR="00000000" w:rsidRPr="00000000">
        <w:rPr>
          <w:rFonts w:ascii="Times New Roman" w:cs="Times New Roman" w:eastAsia="Times New Roman" w:hAnsi="Times New Roman"/>
          <w:color w:val="202020"/>
          <w:sz w:val="23"/>
          <w:szCs w:val="23"/>
          <w:rtl w:val="0"/>
        </w:rPr>
        <w:t xml:space="preserve">ara a</w:t>
      </w:r>
      <w:r w:rsidDel="00000000" w:rsidR="00000000" w:rsidRPr="00000000">
        <w:rPr>
          <w:rFonts w:ascii="Times New Roman" w:cs="Times New Roman" w:eastAsia="Times New Roman" w:hAnsi="Times New Roman"/>
          <w:color w:val="111111"/>
          <w:sz w:val="23"/>
          <w:szCs w:val="23"/>
          <w:rtl w:val="0"/>
        </w:rPr>
        <w:t xml:space="preserve">m</w:t>
      </w:r>
      <w:r w:rsidDel="00000000" w:rsidR="00000000" w:rsidRPr="00000000">
        <w:rPr>
          <w:rFonts w:ascii="Times New Roman" w:cs="Times New Roman" w:eastAsia="Times New Roman" w:hAnsi="Times New Roman"/>
          <w:color w:val="202020"/>
          <w:sz w:val="23"/>
          <w:szCs w:val="23"/>
          <w:rtl w:val="0"/>
        </w:rPr>
        <w:t xml:space="preserve">p</w:t>
      </w:r>
      <w:r w:rsidDel="00000000" w:rsidR="00000000" w:rsidRPr="00000000">
        <w:rPr>
          <w:rFonts w:ascii="Times New Roman" w:cs="Times New Roman" w:eastAsia="Times New Roman" w:hAnsi="Times New Roman"/>
          <w:color w:val="111111"/>
          <w:sz w:val="23"/>
          <w:szCs w:val="23"/>
          <w:rtl w:val="0"/>
        </w:rPr>
        <w:t xml:space="preserve">li</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r </w:t>
      </w:r>
      <w:r w:rsidDel="00000000" w:rsidR="00000000" w:rsidRPr="00000000">
        <w:rPr>
          <w:rFonts w:ascii="Times New Roman" w:cs="Times New Roman" w:eastAsia="Times New Roman" w:hAnsi="Times New Roman"/>
          <w:color w:val="202020"/>
          <w:sz w:val="23"/>
          <w:szCs w:val="23"/>
          <w:rtl w:val="0"/>
        </w:rPr>
        <w:t xml:space="preserve">fun</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ame</w:t>
      </w:r>
      <w:r w:rsidDel="00000000" w:rsidR="00000000" w:rsidRPr="00000000">
        <w:rPr>
          <w:rFonts w:ascii="Times New Roman" w:cs="Times New Roman" w:eastAsia="Times New Roman" w:hAnsi="Times New Roman"/>
          <w:color w:val="111111"/>
          <w:sz w:val="23"/>
          <w:szCs w:val="23"/>
          <w:rtl w:val="0"/>
        </w:rPr>
        <w:t xml:space="preserve">nto</w:t>
      </w:r>
      <w:r w:rsidDel="00000000" w:rsidR="00000000" w:rsidRPr="00000000">
        <w:rPr>
          <w:rFonts w:ascii="Times New Roman" w:cs="Times New Roman" w:eastAsia="Times New Roman" w:hAnsi="Times New Roman"/>
          <w:color w:val="202020"/>
          <w:sz w:val="23"/>
          <w:szCs w:val="23"/>
          <w:rtl w:val="0"/>
        </w:rPr>
        <w:t xml:space="preserve">s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es</w:t>
      </w:r>
      <w:r w:rsidDel="00000000" w:rsidR="00000000" w:rsidRPr="00000000">
        <w:rPr>
          <w:rFonts w:ascii="Times New Roman" w:cs="Times New Roman" w:eastAsia="Times New Roman" w:hAnsi="Times New Roman"/>
          <w:color w:val="111111"/>
          <w:sz w:val="23"/>
          <w:szCs w:val="23"/>
          <w:rtl w:val="0"/>
        </w:rPr>
        <w:t xml:space="preserve">t</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t</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o </w:t>
      </w:r>
      <w:r w:rsidDel="00000000" w:rsidR="00000000" w:rsidRPr="00000000">
        <w:rPr>
          <w:rFonts w:ascii="Times New Roman" w:cs="Times New Roman" w:eastAsia="Times New Roman" w:hAnsi="Times New Roman"/>
          <w:color w:val="111111"/>
          <w:sz w:val="23"/>
          <w:szCs w:val="23"/>
          <w:rtl w:val="0"/>
        </w:rPr>
        <w:t xml:space="preserve">d</w:t>
      </w:r>
      <w:r w:rsidDel="00000000" w:rsidR="00000000" w:rsidRPr="00000000">
        <w:rPr>
          <w:rFonts w:ascii="Times New Roman" w:cs="Times New Roman" w:eastAsia="Times New Roman" w:hAnsi="Times New Roman"/>
          <w:color w:val="202020"/>
          <w:sz w:val="23"/>
          <w:szCs w:val="23"/>
          <w:rtl w:val="0"/>
        </w:rPr>
        <w:t xml:space="preserve">e </w:t>
      </w:r>
      <w:r w:rsidDel="00000000" w:rsidR="00000000" w:rsidRPr="00000000">
        <w:rPr>
          <w:rFonts w:ascii="Times New Roman" w:cs="Times New Roman" w:eastAsia="Times New Roman" w:hAnsi="Times New Roman"/>
          <w:color w:val="111111"/>
          <w:sz w:val="23"/>
          <w:szCs w:val="23"/>
          <w:rtl w:val="0"/>
        </w:rPr>
        <w:t xml:space="preserve">i</w:t>
      </w:r>
      <w:r w:rsidDel="00000000" w:rsidR="00000000" w:rsidRPr="00000000">
        <w:rPr>
          <w:rFonts w:ascii="Times New Roman" w:cs="Times New Roman" w:eastAsia="Times New Roman" w:hAnsi="Times New Roman"/>
          <w:color w:val="202020"/>
          <w:sz w:val="23"/>
          <w:szCs w:val="23"/>
          <w:rtl w:val="0"/>
        </w:rPr>
        <w:t xml:space="preserve">g</w:t>
      </w:r>
      <w:r w:rsidDel="00000000" w:rsidR="00000000" w:rsidRPr="00000000">
        <w:rPr>
          <w:rFonts w:ascii="Times New Roman" w:cs="Times New Roman" w:eastAsia="Times New Roman" w:hAnsi="Times New Roman"/>
          <w:color w:val="111111"/>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111111"/>
          <w:sz w:val="23"/>
          <w:szCs w:val="23"/>
          <w:rtl w:val="0"/>
        </w:rPr>
        <w:t xml:space="preserve">l </w:t>
      </w:r>
      <w:r w:rsidDel="00000000" w:rsidR="00000000" w:rsidRPr="00000000">
        <w:rPr>
          <w:rFonts w:ascii="Times New Roman" w:cs="Times New Roman" w:eastAsia="Times New Roman" w:hAnsi="Times New Roman"/>
          <w:color w:val="202020"/>
          <w:sz w:val="23"/>
          <w:szCs w:val="23"/>
          <w:rtl w:val="0"/>
        </w:rPr>
        <w:t xml:space="preserve">p</w:t>
      </w:r>
      <w:r w:rsidDel="00000000" w:rsidR="00000000" w:rsidRPr="00000000">
        <w:rPr>
          <w:rFonts w:ascii="Times New Roman" w:cs="Times New Roman" w:eastAsia="Times New Roman" w:hAnsi="Times New Roman"/>
          <w:color w:val="111111"/>
          <w:sz w:val="23"/>
          <w:szCs w:val="23"/>
          <w:rtl w:val="0"/>
        </w:rPr>
        <w:t xml:space="preserve">l</w:t>
      </w:r>
      <w:r w:rsidDel="00000000" w:rsidR="00000000" w:rsidRPr="00000000">
        <w:rPr>
          <w:rFonts w:ascii="Times New Roman" w:cs="Times New Roman" w:eastAsia="Times New Roman" w:hAnsi="Times New Roman"/>
          <w:color w:val="202020"/>
          <w:sz w:val="23"/>
          <w:szCs w:val="23"/>
          <w:rtl w:val="0"/>
        </w:rPr>
        <w:t xml:space="preserve">a</w:t>
      </w:r>
      <w:r w:rsidDel="00000000" w:rsidR="00000000" w:rsidRPr="00000000">
        <w:rPr>
          <w:rFonts w:ascii="Times New Roman" w:cs="Times New Roman" w:eastAsia="Times New Roman" w:hAnsi="Times New Roman"/>
          <w:color w:val="3d3d3d"/>
          <w:sz w:val="23"/>
          <w:szCs w:val="23"/>
          <w:rtl w:val="0"/>
        </w:rPr>
        <w:t xml:space="preserve">z</w:t>
      </w:r>
      <w:r w:rsidDel="00000000" w:rsidR="00000000" w:rsidRPr="00000000">
        <w:rPr>
          <w:rFonts w:ascii="Times New Roman" w:cs="Times New Roman" w:eastAsia="Times New Roman" w:hAnsi="Times New Roman"/>
          <w:color w:val="202020"/>
          <w:sz w:val="23"/>
          <w:szCs w:val="23"/>
          <w:rtl w:val="0"/>
        </w:rPr>
        <w:t xml:space="preserve">o y co</w:t>
      </w:r>
      <w:r w:rsidDel="00000000" w:rsidR="00000000" w:rsidRPr="00000000">
        <w:rPr>
          <w:rFonts w:ascii="Times New Roman" w:cs="Times New Roman" w:eastAsia="Times New Roman" w:hAnsi="Times New Roman"/>
          <w:color w:val="111111"/>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emporá</w:t>
      </w:r>
      <w:r w:rsidDel="00000000" w:rsidR="00000000" w:rsidRPr="00000000">
        <w:rPr>
          <w:rFonts w:ascii="Times New Roman" w:cs="Times New Roman" w:eastAsia="Times New Roman" w:hAnsi="Times New Roman"/>
          <w:color w:val="111111"/>
          <w:sz w:val="23"/>
          <w:szCs w:val="23"/>
          <w:rtl w:val="0"/>
        </w:rPr>
        <w:t xml:space="preserve">n</w:t>
      </w:r>
      <w:r w:rsidDel="00000000" w:rsidR="00000000" w:rsidRPr="00000000">
        <w:rPr>
          <w:rFonts w:ascii="Times New Roman" w:cs="Times New Roman" w:eastAsia="Times New Roman" w:hAnsi="Times New Roman"/>
          <w:color w:val="202020"/>
          <w:sz w:val="23"/>
          <w:szCs w:val="23"/>
          <w:rtl w:val="0"/>
        </w:rPr>
        <w:t xml:space="preserve">eame</w:t>
      </w:r>
      <w:r w:rsidDel="00000000" w:rsidR="00000000" w:rsidRPr="00000000">
        <w:rPr>
          <w:rFonts w:ascii="Times New Roman" w:cs="Times New Roman" w:eastAsia="Times New Roman" w:hAnsi="Times New Roman"/>
          <w:color w:val="111111"/>
          <w:sz w:val="23"/>
          <w:szCs w:val="23"/>
          <w:rtl w:val="0"/>
        </w:rPr>
        <w:t xml:space="preserve">nt</w:t>
      </w:r>
      <w:r w:rsidDel="00000000" w:rsidR="00000000" w:rsidRPr="00000000">
        <w:rPr>
          <w:rFonts w:ascii="Times New Roman" w:cs="Times New Roman" w:eastAsia="Times New Roman" w:hAnsi="Times New Roman"/>
          <w:color w:val="202020"/>
          <w:sz w:val="23"/>
          <w:szCs w:val="23"/>
          <w:rtl w:val="0"/>
        </w:rPr>
        <w:t xml:space="preserve">e.  E</w:t>
      </w:r>
      <w:r w:rsidDel="00000000" w:rsidR="00000000" w:rsidRPr="00000000">
        <w:rPr>
          <w:rFonts w:ascii="Times New Roman" w:cs="Times New Roman" w:eastAsia="Times New Roman" w:hAnsi="Times New Roman"/>
          <w:color w:val="111111"/>
          <w:sz w:val="23"/>
          <w:szCs w:val="23"/>
          <w:rtl w:val="0"/>
        </w:rPr>
        <w:t xml:space="preserve">l r</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cu</w:t>
      </w:r>
      <w:r w:rsidDel="00000000" w:rsidR="00000000" w:rsidRPr="00000000">
        <w:rPr>
          <w:rFonts w:ascii="Times New Roman" w:cs="Times New Roman" w:eastAsia="Times New Roman" w:hAnsi="Times New Roman"/>
          <w:color w:val="202020"/>
          <w:sz w:val="23"/>
          <w:szCs w:val="23"/>
          <w:rtl w:val="0"/>
        </w:rPr>
        <w:t xml:space="preserve">rso </w:t>
      </w:r>
      <w:r w:rsidDel="00000000" w:rsidR="00000000" w:rsidRPr="00000000">
        <w:rPr>
          <w:rFonts w:ascii="Times New Roman" w:cs="Times New Roman" w:eastAsia="Times New Roman" w:hAnsi="Times New Roman"/>
          <w:color w:val="111111"/>
          <w:sz w:val="23"/>
          <w:szCs w:val="23"/>
          <w:rtl w:val="0"/>
        </w:rPr>
        <w:t xml:space="preserve">j</w:t>
      </w:r>
      <w:r w:rsidDel="00000000" w:rsidR="00000000" w:rsidRPr="00000000">
        <w:rPr>
          <w:rFonts w:ascii="Times New Roman" w:cs="Times New Roman" w:eastAsia="Times New Roman" w:hAnsi="Times New Roman"/>
          <w:color w:val="202020"/>
          <w:sz w:val="23"/>
          <w:szCs w:val="23"/>
          <w:rtl w:val="0"/>
        </w:rPr>
        <w:t xml:space="preserve">erár</w:t>
      </w:r>
      <w:r w:rsidDel="00000000" w:rsidR="00000000" w:rsidRPr="00000000">
        <w:rPr>
          <w:rFonts w:ascii="Times New Roman" w:cs="Times New Roman" w:eastAsia="Times New Roman" w:hAnsi="Times New Roman"/>
          <w:color w:val="111111"/>
          <w:sz w:val="23"/>
          <w:szCs w:val="23"/>
          <w:rtl w:val="0"/>
        </w:rPr>
        <w:t xml:space="preserve">qui</w:t>
      </w:r>
      <w:r w:rsidDel="00000000" w:rsidR="00000000" w:rsidRPr="00000000">
        <w:rPr>
          <w:rFonts w:ascii="Times New Roman" w:cs="Times New Roman" w:eastAsia="Times New Roman" w:hAnsi="Times New Roman"/>
          <w:color w:val="202020"/>
          <w:sz w:val="23"/>
          <w:szCs w:val="23"/>
          <w:rtl w:val="0"/>
        </w:rPr>
        <w:t xml:space="preserve">c</w:t>
      </w:r>
      <w:r w:rsidDel="00000000" w:rsidR="00000000" w:rsidRPr="00000000">
        <w:rPr>
          <w:rFonts w:ascii="Times New Roman" w:cs="Times New Roman" w:eastAsia="Times New Roman" w:hAnsi="Times New Roman"/>
          <w:color w:val="111111"/>
          <w:sz w:val="23"/>
          <w:szCs w:val="23"/>
          <w:rtl w:val="0"/>
        </w:rPr>
        <w:t xml:space="preserve">o  d</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b</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r</w:t>
      </w:r>
      <w:r w:rsidDel="00000000" w:rsidR="00000000" w:rsidRPr="00000000">
        <w:rPr>
          <w:rFonts w:ascii="Times New Roman" w:cs="Times New Roman" w:eastAsia="Times New Roman" w:hAnsi="Times New Roman"/>
          <w:color w:val="202020"/>
          <w:sz w:val="23"/>
          <w:szCs w:val="23"/>
          <w:rtl w:val="0"/>
        </w:rPr>
        <w:t xml:space="preserve">á  se</w:t>
      </w:r>
      <w:r w:rsidDel="00000000" w:rsidR="00000000" w:rsidRPr="00000000">
        <w:rPr>
          <w:rFonts w:ascii="Times New Roman" w:cs="Times New Roman" w:eastAsia="Times New Roman" w:hAnsi="Times New Roman"/>
          <w:color w:val="111111"/>
          <w:sz w:val="23"/>
          <w:szCs w:val="23"/>
          <w:rtl w:val="0"/>
        </w:rPr>
        <w:t xml:space="preserve">r </w:t>
      </w:r>
      <w:r w:rsidDel="00000000" w:rsidR="00000000" w:rsidRPr="00000000">
        <w:rPr>
          <w:rFonts w:ascii="Times New Roman" w:cs="Times New Roman" w:eastAsia="Times New Roman" w:hAnsi="Times New Roman"/>
          <w:color w:val="202020"/>
          <w:sz w:val="23"/>
          <w:szCs w:val="23"/>
          <w:rtl w:val="0"/>
        </w:rPr>
        <w:t xml:space="preserve">res</w:t>
      </w:r>
      <w:r w:rsidDel="00000000" w:rsidR="00000000" w:rsidRPr="00000000">
        <w:rPr>
          <w:rFonts w:ascii="Times New Roman" w:cs="Times New Roman" w:eastAsia="Times New Roman" w:hAnsi="Times New Roman"/>
          <w:color w:val="111111"/>
          <w:sz w:val="23"/>
          <w:szCs w:val="23"/>
          <w:rtl w:val="0"/>
        </w:rPr>
        <w:t xml:space="preserve">u</w:t>
      </w:r>
      <w:r w:rsidDel="00000000" w:rsidR="00000000" w:rsidRPr="00000000">
        <w:rPr>
          <w:rFonts w:ascii="Times New Roman" w:cs="Times New Roman" w:eastAsia="Times New Roman" w:hAnsi="Times New Roman"/>
          <w:color w:val="202020"/>
          <w:sz w:val="23"/>
          <w:szCs w:val="23"/>
          <w:rtl w:val="0"/>
        </w:rPr>
        <w:t xml:space="preserve">e</w:t>
      </w:r>
      <w:r w:rsidDel="00000000" w:rsidR="00000000" w:rsidRPr="00000000">
        <w:rPr>
          <w:rFonts w:ascii="Times New Roman" w:cs="Times New Roman" w:eastAsia="Times New Roman" w:hAnsi="Times New Roman"/>
          <w:color w:val="111111"/>
          <w:sz w:val="23"/>
          <w:szCs w:val="23"/>
          <w:rtl w:val="0"/>
        </w:rPr>
        <w:t xml:space="preserve">lt</w:t>
      </w:r>
      <w:r w:rsidDel="00000000" w:rsidR="00000000" w:rsidRPr="00000000">
        <w:rPr>
          <w:rFonts w:ascii="Times New Roman" w:cs="Times New Roman" w:eastAsia="Times New Roman" w:hAnsi="Times New Roman"/>
          <w:color w:val="202020"/>
          <w:sz w:val="23"/>
          <w:szCs w:val="23"/>
          <w:rtl w:val="0"/>
        </w:rPr>
        <w:t xml:space="preserve">o en un p</w:t>
      </w:r>
      <w:r w:rsidDel="00000000" w:rsidR="00000000" w:rsidRPr="00000000">
        <w:rPr>
          <w:rFonts w:ascii="Times New Roman" w:cs="Times New Roman" w:eastAsia="Times New Roman" w:hAnsi="Times New Roman"/>
          <w:color w:val="111111"/>
          <w:sz w:val="23"/>
          <w:szCs w:val="23"/>
          <w:rtl w:val="0"/>
        </w:rPr>
        <w:t xml:space="preserve">la</w:t>
      </w:r>
      <w:r w:rsidDel="00000000" w:rsidR="00000000" w:rsidRPr="00000000">
        <w:rPr>
          <w:rFonts w:ascii="Times New Roman" w:cs="Times New Roman" w:eastAsia="Times New Roman" w:hAnsi="Times New Roman"/>
          <w:color w:val="202020"/>
          <w:sz w:val="23"/>
          <w:szCs w:val="23"/>
          <w:rtl w:val="0"/>
        </w:rPr>
        <w:t xml:space="preserve">zo  de</w:t>
      </w:r>
      <w:r w:rsidDel="00000000" w:rsidR="00000000" w:rsidRPr="00000000">
        <w:rPr>
          <w:rtl w:val="0"/>
        </w:rPr>
      </w:r>
    </w:p>
    <w:p w:rsidR="00000000" w:rsidDel="00000000" w:rsidP="00000000" w:rsidRDefault="00000000" w:rsidRPr="00000000" w14:paraId="000007D8">
      <w:pPr>
        <w:spacing w:before="11" w:line="260" w:lineRule="auto"/>
        <w:ind w:left="460" w:right="704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11111"/>
          <w:sz w:val="23"/>
          <w:szCs w:val="23"/>
          <w:vertAlign w:val="baseline"/>
          <w:rtl w:val="0"/>
        </w:rPr>
        <w:t xml:space="preserve">Q</w:t>
      </w:r>
      <w:r w:rsidDel="00000000" w:rsidR="00000000" w:rsidRPr="00000000">
        <w:rPr>
          <w:rFonts w:ascii="Times New Roman" w:cs="Times New Roman" w:eastAsia="Times New Roman" w:hAnsi="Times New Roman"/>
          <w:color w:val="202020"/>
          <w:sz w:val="23"/>
          <w:szCs w:val="23"/>
          <w:vertAlign w:val="baseline"/>
          <w:rtl w:val="0"/>
        </w:rPr>
        <w:t xml:space="preserve">UINCE (</w:t>
      </w:r>
      <w:r w:rsidDel="00000000" w:rsidR="00000000" w:rsidRPr="00000000">
        <w:rPr>
          <w:rFonts w:ascii="Times New Roman" w:cs="Times New Roman" w:eastAsia="Times New Roman" w:hAnsi="Times New Roman"/>
          <w:color w:val="111111"/>
          <w:sz w:val="23"/>
          <w:szCs w:val="23"/>
          <w:vertAlign w:val="baseline"/>
          <w:rtl w:val="0"/>
        </w:rPr>
        <w:t xml:space="preserve">] </w:t>
      </w:r>
      <w:r w:rsidDel="00000000" w:rsidR="00000000" w:rsidRPr="00000000">
        <w:rPr>
          <w:rFonts w:ascii="Times New Roman" w:cs="Times New Roman" w:eastAsia="Times New Roman" w:hAnsi="Times New Roman"/>
          <w:color w:val="202020"/>
          <w:sz w:val="23"/>
          <w:szCs w:val="23"/>
          <w:vertAlign w:val="baseline"/>
          <w:rtl w:val="0"/>
        </w:rPr>
        <w:t xml:space="preserve">5) </w:t>
      </w:r>
      <w:r w:rsidDel="00000000" w:rsidR="00000000" w:rsidRPr="00000000">
        <w:rPr>
          <w:rFonts w:ascii="Times New Roman" w:cs="Times New Roman" w:eastAsia="Times New Roman" w:hAnsi="Times New Roman"/>
          <w:color w:val="111111"/>
          <w:sz w:val="23"/>
          <w:szCs w:val="23"/>
          <w:vertAlign w:val="baseline"/>
          <w:rtl w:val="0"/>
        </w:rPr>
        <w:t xml:space="preserve">día</w:t>
      </w:r>
      <w:r w:rsidDel="00000000" w:rsidR="00000000" w:rsidRPr="00000000">
        <w:rPr>
          <w:rFonts w:ascii="Times New Roman" w:cs="Times New Roman" w:eastAsia="Times New Roman" w:hAnsi="Times New Roman"/>
          <w:color w:val="202020"/>
          <w:sz w:val="23"/>
          <w:szCs w:val="23"/>
          <w:vertAlign w:val="baseline"/>
          <w:rtl w:val="0"/>
        </w:rPr>
        <w:t xml:space="preserve">s </w:t>
      </w:r>
      <w:r w:rsidDel="00000000" w:rsidR="00000000" w:rsidRPr="00000000">
        <w:rPr>
          <w:rFonts w:ascii="Times New Roman" w:cs="Times New Roman" w:eastAsia="Times New Roman" w:hAnsi="Times New Roman"/>
          <w:color w:val="111111"/>
          <w:sz w:val="23"/>
          <w:szCs w:val="23"/>
          <w:vertAlign w:val="baseline"/>
          <w:rtl w:val="0"/>
        </w:rPr>
        <w:t xml:space="preserve">corrid</w:t>
      </w:r>
      <w:r w:rsidDel="00000000" w:rsidR="00000000" w:rsidRPr="00000000">
        <w:rPr>
          <w:rFonts w:ascii="Times New Roman" w:cs="Times New Roman" w:eastAsia="Times New Roman" w:hAnsi="Times New Roman"/>
          <w:color w:val="202020"/>
          <w:sz w:val="23"/>
          <w:szCs w:val="23"/>
          <w:vertAlign w:val="baseline"/>
          <w:rtl w:val="0"/>
        </w:rPr>
        <w:t xml:space="preserve">os</w:t>
      </w:r>
      <w:r w:rsidDel="00000000" w:rsidR="00000000" w:rsidRPr="00000000">
        <w:rPr>
          <w:rFonts w:ascii="Times New Roman" w:cs="Times New Roman" w:eastAsia="Times New Roman" w:hAnsi="Times New Roman"/>
          <w:color w:val="111111"/>
          <w:sz w:val="23"/>
          <w:szCs w:val="23"/>
          <w:vertAlign w:val="baseline"/>
          <w:rtl w:val="0"/>
        </w:rPr>
        <w:t xml:space="preserve">.</w:t>
      </w:r>
      <w:r w:rsidDel="00000000" w:rsidR="00000000" w:rsidRPr="00000000">
        <w:rPr>
          <w:rtl w:val="0"/>
        </w:rPr>
      </w:r>
    </w:p>
    <w:p w:rsidR="00000000" w:rsidDel="00000000" w:rsidP="00000000" w:rsidRDefault="00000000" w:rsidRPr="00000000" w14:paraId="000007D9">
      <w:pPr>
        <w:spacing w:before="1" w:line="160" w:lineRule="auto"/>
        <w:jc w:val="left"/>
        <w:rPr>
          <w:sz w:val="17"/>
          <w:szCs w:val="17"/>
        </w:rPr>
      </w:pPr>
      <w:r w:rsidDel="00000000" w:rsidR="00000000" w:rsidRPr="00000000">
        <w:rPr>
          <w:rtl w:val="0"/>
        </w:rPr>
      </w:r>
    </w:p>
    <w:p w:rsidR="00000000" w:rsidDel="00000000" w:rsidP="00000000" w:rsidRDefault="00000000" w:rsidRPr="00000000" w14:paraId="000007DA">
      <w:pPr>
        <w:spacing w:line="200" w:lineRule="auto"/>
        <w:jc w:val="left"/>
        <w:rPr>
          <w:sz w:val="20"/>
          <w:szCs w:val="20"/>
        </w:rPr>
      </w:pPr>
      <w:r w:rsidDel="00000000" w:rsidR="00000000" w:rsidRPr="00000000">
        <w:rPr>
          <w:rtl w:val="0"/>
        </w:rPr>
      </w:r>
    </w:p>
    <w:p w:rsidR="00000000" w:rsidDel="00000000" w:rsidP="00000000" w:rsidRDefault="00000000" w:rsidRPr="00000000" w14:paraId="000007DB">
      <w:pPr>
        <w:spacing w:before="45" w:lineRule="auto"/>
        <w:ind w:left="5049" w:right="4924" w:firstLine="0"/>
        <w:jc w:val="center"/>
        <w:rPr>
          <w:rFonts w:ascii="Courier New" w:cs="Courier New" w:eastAsia="Courier New" w:hAnsi="Courier New"/>
          <w:sz w:val="18"/>
          <w:szCs w:val="18"/>
        </w:rPr>
      </w:pPr>
      <w:r w:rsidDel="00000000" w:rsidR="00000000" w:rsidRPr="00000000">
        <w:rPr>
          <w:rFonts w:ascii="Courier New" w:cs="Courier New" w:eastAsia="Courier New" w:hAnsi="Courier New"/>
          <w:color w:val="111111"/>
          <w:sz w:val="18"/>
          <w:szCs w:val="18"/>
          <w:rtl w:val="0"/>
        </w:rPr>
        <w:t xml:space="preserve">46</w:t>
      </w:r>
      <w:r w:rsidDel="00000000" w:rsidR="00000000" w:rsidRPr="00000000">
        <w:rPr>
          <w:rtl w:val="0"/>
        </w:rPr>
      </w:r>
    </w:p>
    <w:p w:rsidR="00000000" w:rsidDel="00000000" w:rsidP="00000000" w:rsidRDefault="00000000" w:rsidRPr="00000000" w14:paraId="000007DC">
      <w:pPr>
        <w:spacing w:before="4" w:line="120" w:lineRule="auto"/>
        <w:jc w:val="left"/>
        <w:rPr>
          <w:sz w:val="13"/>
          <w:szCs w:val="13"/>
        </w:rPr>
      </w:pPr>
      <w:r w:rsidDel="00000000" w:rsidR="00000000" w:rsidRPr="00000000">
        <w:rPr>
          <w:rtl w:val="0"/>
        </w:rPr>
      </w:r>
    </w:p>
    <w:p w:rsidR="00000000" w:rsidDel="00000000" w:rsidP="00000000" w:rsidRDefault="00000000" w:rsidRPr="00000000" w14:paraId="000007DD">
      <w:pPr>
        <w:spacing w:line="200" w:lineRule="auto"/>
        <w:jc w:val="left"/>
        <w:rPr>
          <w:sz w:val="20"/>
          <w:szCs w:val="20"/>
        </w:rPr>
      </w:pPr>
      <w:r w:rsidDel="00000000" w:rsidR="00000000" w:rsidRPr="00000000">
        <w:rPr>
          <w:rtl w:val="0"/>
        </w:rPr>
      </w:r>
    </w:p>
    <w:p w:rsidR="00000000" w:rsidDel="00000000" w:rsidP="00000000" w:rsidRDefault="00000000" w:rsidRPr="00000000" w14:paraId="000007DE">
      <w:pPr>
        <w:spacing w:line="180" w:lineRule="auto"/>
        <w:ind w:left="1975" w:right="1850" w:firstLine="0"/>
        <w:jc w:val="center"/>
        <w:rPr>
          <w:rFonts w:ascii="Arial" w:cs="Arial" w:eastAsia="Arial" w:hAnsi="Arial"/>
          <w:sz w:val="16"/>
          <w:szCs w:val="16"/>
        </w:rPr>
      </w:pPr>
      <w:r w:rsidDel="00000000" w:rsidR="00000000" w:rsidRPr="00000000">
        <w:rPr>
          <w:rFonts w:ascii="Arial" w:cs="Arial" w:eastAsia="Arial" w:hAnsi="Arial"/>
          <w:b w:val="1"/>
          <w:color w:val="111111"/>
          <w:sz w:val="16"/>
          <w:szCs w:val="16"/>
          <w:rtl w:val="0"/>
        </w:rPr>
        <w:t xml:space="preserve">"</w:t>
      </w:r>
      <w:r w:rsidDel="00000000" w:rsidR="00000000" w:rsidRPr="00000000">
        <w:rPr>
          <w:rFonts w:ascii="Arial" w:cs="Arial" w:eastAsia="Arial" w:hAnsi="Arial"/>
          <w:b w:val="1"/>
          <w:color w:val="020202"/>
          <w:sz w:val="16"/>
          <w:szCs w:val="16"/>
          <w:rtl w:val="0"/>
        </w:rPr>
        <w:t xml:space="preserve">L</w:t>
      </w:r>
      <w:r w:rsidDel="00000000" w:rsidR="00000000" w:rsidRPr="00000000">
        <w:rPr>
          <w:rFonts w:ascii="Arial" w:cs="Arial" w:eastAsia="Arial" w:hAnsi="Arial"/>
          <w:b w:val="1"/>
          <w:color w:val="111111"/>
          <w:sz w:val="16"/>
          <w:szCs w:val="16"/>
          <w:rtl w:val="0"/>
        </w:rPr>
        <w:t xml:space="preserve">as  Islas  Malvinas,  Georgias  </w:t>
      </w:r>
      <w:r w:rsidDel="00000000" w:rsidR="00000000" w:rsidRPr="00000000">
        <w:rPr>
          <w:rFonts w:ascii="Times New Roman" w:cs="Times New Roman" w:eastAsia="Times New Roman" w:hAnsi="Times New Roman"/>
          <w:b w:val="1"/>
          <w:color w:val="111111"/>
          <w:sz w:val="17"/>
          <w:szCs w:val="17"/>
          <w:rtl w:val="0"/>
        </w:rPr>
        <w:t xml:space="preserve">y </w:t>
      </w:r>
      <w:r w:rsidDel="00000000" w:rsidR="00000000" w:rsidRPr="00000000">
        <w:rPr>
          <w:rFonts w:ascii="Arial" w:cs="Arial" w:eastAsia="Arial" w:hAnsi="Arial"/>
          <w:b w:val="1"/>
          <w:color w:val="111111"/>
          <w:sz w:val="16"/>
          <w:szCs w:val="16"/>
          <w:rtl w:val="0"/>
        </w:rPr>
        <w:t xml:space="preserve">Sandwich  de</w:t>
      </w:r>
      <w:r w:rsidDel="00000000" w:rsidR="00000000" w:rsidRPr="00000000">
        <w:rPr>
          <w:rFonts w:ascii="Arial" w:cs="Arial" w:eastAsia="Arial" w:hAnsi="Arial"/>
          <w:b w:val="1"/>
          <w:color w:val="020202"/>
          <w:sz w:val="16"/>
          <w:szCs w:val="16"/>
          <w:rtl w:val="0"/>
        </w:rPr>
        <w:t xml:space="preserve">l  </w:t>
      </w:r>
      <w:r w:rsidDel="00000000" w:rsidR="00000000" w:rsidRPr="00000000">
        <w:rPr>
          <w:rFonts w:ascii="Arial" w:cs="Arial" w:eastAsia="Arial" w:hAnsi="Arial"/>
          <w:b w:val="1"/>
          <w:color w:val="111111"/>
          <w:sz w:val="16"/>
          <w:szCs w:val="16"/>
          <w:rtl w:val="0"/>
        </w:rPr>
        <w:t xml:space="preserve">Su</w:t>
      </w:r>
      <w:r w:rsidDel="00000000" w:rsidR="00000000" w:rsidRPr="00000000">
        <w:rPr>
          <w:rFonts w:ascii="Arial" w:cs="Arial" w:eastAsia="Arial" w:hAnsi="Arial"/>
          <w:b w:val="1"/>
          <w:color w:val="020202"/>
          <w:sz w:val="16"/>
          <w:szCs w:val="16"/>
          <w:rtl w:val="0"/>
        </w:rPr>
        <w:t xml:space="preserve">r </w:t>
      </w:r>
      <w:r w:rsidDel="00000000" w:rsidR="00000000" w:rsidRPr="00000000">
        <w:rPr>
          <w:rFonts w:ascii="Arial" w:cs="Arial" w:eastAsia="Arial" w:hAnsi="Arial"/>
          <w:b w:val="1"/>
          <w:color w:val="111111"/>
          <w:sz w:val="16"/>
          <w:szCs w:val="16"/>
          <w:rtl w:val="0"/>
        </w:rPr>
        <w:t xml:space="preserve">son </w:t>
      </w:r>
      <w:r w:rsidDel="00000000" w:rsidR="00000000" w:rsidRPr="00000000">
        <w:rPr>
          <w:rFonts w:ascii="Times New Roman" w:cs="Times New Roman" w:eastAsia="Times New Roman" w:hAnsi="Times New Roman"/>
          <w:b w:val="1"/>
          <w:i w:val="1"/>
          <w:color w:val="111111"/>
          <w:sz w:val="17"/>
          <w:szCs w:val="17"/>
          <w:rtl w:val="0"/>
        </w:rPr>
        <w:t xml:space="preserve">y </w:t>
      </w:r>
      <w:r w:rsidDel="00000000" w:rsidR="00000000" w:rsidRPr="00000000">
        <w:rPr>
          <w:rFonts w:ascii="Arial" w:cs="Arial" w:eastAsia="Arial" w:hAnsi="Arial"/>
          <w:b w:val="1"/>
          <w:color w:val="111111"/>
          <w:sz w:val="16"/>
          <w:szCs w:val="16"/>
          <w:rtl w:val="0"/>
        </w:rPr>
        <w:t xml:space="preserve">será</w:t>
      </w:r>
      <w:r w:rsidDel="00000000" w:rsidR="00000000" w:rsidRPr="00000000">
        <w:rPr>
          <w:rFonts w:ascii="Arial" w:cs="Arial" w:eastAsia="Arial" w:hAnsi="Arial"/>
          <w:b w:val="1"/>
          <w:color w:val="020202"/>
          <w:sz w:val="16"/>
          <w:szCs w:val="16"/>
          <w:rtl w:val="0"/>
        </w:rPr>
        <w:t xml:space="preserve">n  </w:t>
      </w:r>
      <w:r w:rsidDel="00000000" w:rsidR="00000000" w:rsidRPr="00000000">
        <w:rPr>
          <w:rFonts w:ascii="Arial" w:cs="Arial" w:eastAsia="Arial" w:hAnsi="Arial"/>
          <w:b w:val="1"/>
          <w:color w:val="111111"/>
          <w:sz w:val="16"/>
          <w:szCs w:val="16"/>
          <w:rtl w:val="0"/>
        </w:rPr>
        <w:t xml:space="preserve">Argentinas"</w:t>
      </w:r>
      <w:r w:rsidDel="00000000" w:rsidR="00000000" w:rsidRPr="00000000">
        <w:rPr>
          <w:rtl w:val="0"/>
        </w:rPr>
      </w:r>
    </w:p>
    <w:p w:rsidR="00000000" w:rsidDel="00000000" w:rsidP="00000000" w:rsidRDefault="00000000" w:rsidRPr="00000000" w14:paraId="000007DF">
      <w:pPr>
        <w:spacing w:before="2" w:line="200" w:lineRule="auto"/>
        <w:jc w:val="left"/>
        <w:rPr>
          <w:sz w:val="20"/>
          <w:szCs w:val="20"/>
        </w:rPr>
      </w:pPr>
      <w:r w:rsidDel="00000000" w:rsidR="00000000" w:rsidRPr="00000000">
        <w:rPr>
          <w:rtl w:val="0"/>
        </w:rPr>
      </w:r>
    </w:p>
    <w:p w:rsidR="00000000" w:rsidDel="00000000" w:rsidP="00000000" w:rsidRDefault="00000000" w:rsidRPr="00000000" w14:paraId="000007E0">
      <w:pPr>
        <w:spacing w:line="220" w:lineRule="auto"/>
        <w:ind w:left="100" w:firstLine="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464068"/>
          <w:sz w:val="20"/>
          <w:szCs w:val="20"/>
          <w:vertAlign w:val="baseline"/>
          <w:rtl w:val="0"/>
        </w:rPr>
        <w:t xml:space="preserve">�</w:t>
      </w:r>
      <w:r w:rsidDel="00000000" w:rsidR="00000000" w:rsidRPr="00000000">
        <w:rPr>
          <w:rtl w:val="0"/>
        </w:rPr>
      </w:r>
    </w:p>
    <w:p w:rsidR="00000000" w:rsidDel="00000000" w:rsidP="00000000" w:rsidRDefault="00000000" w:rsidRPr="00000000" w14:paraId="000007E1">
      <w:pPr>
        <w:spacing w:line="360" w:lineRule="auto"/>
        <w:ind w:left="273" w:firstLine="0"/>
        <w:jc w:val="left"/>
        <w:rPr>
          <w:rFonts w:ascii="Arial" w:cs="Arial" w:eastAsia="Arial" w:hAnsi="Arial"/>
          <w:sz w:val="39"/>
          <w:szCs w:val="39"/>
        </w:rPr>
        <w:sectPr>
          <w:footerReference r:id="rId185" w:type="default"/>
          <w:type w:val="nextPage"/>
          <w:pgSz w:h="20160" w:w="12240" w:orient="portrait"/>
          <w:pgMar w:bottom="0" w:top="140" w:left="1340" w:right="680" w:header="0" w:footer="0"/>
        </w:sectPr>
      </w:pPr>
      <w:r w:rsidDel="00000000" w:rsidR="00000000" w:rsidRPr="00000000">
        <w:rPr>
          <w:rFonts w:ascii="Arial" w:cs="Arial" w:eastAsia="Arial" w:hAnsi="Arial"/>
          <w:color w:val="b2b1b9"/>
          <w:sz w:val="39"/>
          <w:szCs w:val="39"/>
          <w:vertAlign w:val="baseline"/>
          <w:rtl w:val="0"/>
        </w:rPr>
        <w:t xml:space="preserve">\</w:t>
      </w:r>
      <w:r w:rsidDel="00000000" w:rsidR="00000000" w:rsidRPr="00000000">
        <w:rPr>
          <w:rtl w:val="0"/>
        </w:rPr>
      </w:r>
    </w:p>
    <w:p w:rsidR="00000000" w:rsidDel="00000000" w:rsidP="00000000" w:rsidRDefault="00000000" w:rsidRPr="00000000" w14:paraId="000007E2">
      <w:pPr>
        <w:spacing w:before="6" w:line="160" w:lineRule="auto"/>
        <w:jc w:val="left"/>
        <w:rPr>
          <w:sz w:val="16"/>
          <w:szCs w:val="16"/>
        </w:rPr>
      </w:pPr>
      <w:r w:rsidDel="00000000" w:rsidR="00000000" w:rsidRPr="00000000">
        <w:rPr>
          <w:rtl w:val="0"/>
        </w:rPr>
      </w:r>
    </w:p>
    <w:p w:rsidR="00000000" w:rsidDel="00000000" w:rsidP="00000000" w:rsidRDefault="00000000" w:rsidRPr="00000000" w14:paraId="000007E3">
      <w:pPr>
        <w:spacing w:line="200" w:lineRule="auto"/>
        <w:jc w:val="left"/>
        <w:rPr>
          <w:sz w:val="20"/>
          <w:szCs w:val="20"/>
        </w:rPr>
      </w:pPr>
      <w:r w:rsidDel="00000000" w:rsidR="00000000" w:rsidRPr="00000000">
        <w:rPr>
          <w:rtl w:val="0"/>
        </w:rPr>
      </w:r>
    </w:p>
    <w:p w:rsidR="00000000" w:rsidDel="00000000" w:rsidP="00000000" w:rsidRDefault="00000000" w:rsidRPr="00000000" w14:paraId="000007E4">
      <w:pPr>
        <w:spacing w:line="200" w:lineRule="auto"/>
        <w:jc w:val="left"/>
        <w:rPr>
          <w:sz w:val="20"/>
          <w:szCs w:val="20"/>
        </w:rPr>
      </w:pPr>
      <w:r w:rsidDel="00000000" w:rsidR="00000000" w:rsidRPr="00000000">
        <w:rPr>
          <w:rtl w:val="0"/>
        </w:rPr>
      </w:r>
    </w:p>
    <w:p w:rsidR="00000000" w:rsidDel="00000000" w:rsidP="00000000" w:rsidRDefault="00000000" w:rsidRPr="00000000" w14:paraId="000007E5">
      <w:pPr>
        <w:spacing w:line="200" w:lineRule="auto"/>
        <w:jc w:val="left"/>
        <w:rPr>
          <w:sz w:val="20"/>
          <w:szCs w:val="20"/>
        </w:rPr>
      </w:pPr>
      <w:r w:rsidDel="00000000" w:rsidR="00000000" w:rsidRPr="00000000">
        <w:rPr>
          <w:rtl w:val="0"/>
        </w:rPr>
      </w:r>
    </w:p>
    <w:p w:rsidR="00000000" w:rsidDel="00000000" w:rsidP="00000000" w:rsidRDefault="00000000" w:rsidRPr="00000000" w14:paraId="000007E6">
      <w:pPr>
        <w:spacing w:line="200" w:lineRule="auto"/>
        <w:jc w:val="left"/>
        <w:rPr>
          <w:sz w:val="20"/>
          <w:szCs w:val="20"/>
        </w:rPr>
      </w:pPr>
      <w:r w:rsidDel="00000000" w:rsidR="00000000" w:rsidRPr="00000000">
        <w:rPr>
          <w:rtl w:val="0"/>
        </w:rPr>
      </w:r>
    </w:p>
    <w:p w:rsidR="00000000" w:rsidDel="00000000" w:rsidP="00000000" w:rsidRDefault="00000000" w:rsidRPr="00000000" w14:paraId="000007E7">
      <w:pPr>
        <w:spacing w:line="200" w:lineRule="auto"/>
        <w:jc w:val="left"/>
        <w:rPr>
          <w:sz w:val="20"/>
          <w:szCs w:val="20"/>
        </w:rPr>
      </w:pPr>
      <w:r w:rsidDel="00000000" w:rsidR="00000000" w:rsidRPr="00000000">
        <w:rPr>
          <w:rtl w:val="0"/>
        </w:rPr>
      </w:r>
    </w:p>
    <w:p w:rsidR="00000000" w:rsidDel="00000000" w:rsidP="00000000" w:rsidRDefault="00000000" w:rsidRPr="00000000" w14:paraId="000007E8">
      <w:pPr>
        <w:spacing w:line="340" w:lineRule="auto"/>
        <w:ind w:left="970" w:right="944"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2e2e2e"/>
          <w:sz w:val="20"/>
          <w:szCs w:val="20"/>
          <w:vertAlign w:val="baseline"/>
          <w:rtl w:val="0"/>
        </w:rPr>
        <w:t xml:space="preserve">�</w:t>
      </w:r>
      <w:r w:rsidDel="00000000" w:rsidR="00000000" w:rsidRPr="00000000">
        <w:rPr>
          <w:rtl w:val="0"/>
        </w:rPr>
      </w:r>
    </w:p>
    <w:p w:rsidR="00000000" w:rsidDel="00000000" w:rsidP="00000000" w:rsidRDefault="00000000" w:rsidRPr="00000000" w14:paraId="000007E9">
      <w:pPr>
        <w:spacing w:line="1240" w:lineRule="auto"/>
        <w:ind w:right="-207"/>
        <w:jc w:val="left"/>
        <w:rPr>
          <w:rFonts w:ascii="Arial" w:cs="Arial" w:eastAsia="Arial" w:hAnsi="Arial"/>
          <w:sz w:val="124"/>
          <w:szCs w:val="124"/>
        </w:rPr>
      </w:pPr>
      <w:r w:rsidDel="00000000" w:rsidR="00000000" w:rsidRPr="00000000">
        <w:rPr>
          <w:rFonts w:ascii="Arial" w:cs="Arial" w:eastAsia="Arial" w:hAnsi="Arial"/>
          <w:color w:val="414142"/>
          <w:sz w:val="124"/>
          <w:szCs w:val="124"/>
          <w:vertAlign w:val="baseline"/>
          <w:rtl w:val="0"/>
        </w:rPr>
        <w:t xml:space="preserve">A</w:t>
      </w:r>
      <w:r w:rsidDel="00000000" w:rsidR="00000000" w:rsidRPr="00000000">
        <w:rPr>
          <w:rtl w:val="0"/>
        </w:rPr>
      </w:r>
    </w:p>
    <w:p w:rsidR="00000000" w:rsidDel="00000000" w:rsidP="00000000" w:rsidRDefault="00000000" w:rsidRPr="00000000" w14:paraId="000007EA">
      <w:pPr>
        <w:spacing w:line="180" w:lineRule="auto"/>
        <w:ind w:left="301" w:right="211" w:firstLine="0"/>
        <w:jc w:val="center"/>
        <w:rPr>
          <w:rFonts w:ascii="Arial" w:cs="Arial" w:eastAsia="Arial" w:hAnsi="Arial"/>
          <w:sz w:val="18"/>
          <w:szCs w:val="18"/>
        </w:rPr>
      </w:pPr>
      <w:r w:rsidDel="00000000" w:rsidR="00000000" w:rsidRPr="00000000">
        <w:rPr>
          <w:rFonts w:ascii="Arial" w:cs="Arial" w:eastAsia="Arial" w:hAnsi="Arial"/>
          <w:i w:val="1"/>
          <w:color w:val="636365"/>
          <w:sz w:val="11"/>
          <w:szCs w:val="11"/>
          <w:vertAlign w:val="baseline"/>
          <w:rtl w:val="0"/>
        </w:rPr>
        <w:t xml:space="preserve">f!jlf)</w:t>
      </w:r>
      <w:r w:rsidDel="00000000" w:rsidR="00000000" w:rsidRPr="00000000">
        <w:rPr>
          <w:rFonts w:ascii="Arial" w:cs="Arial" w:eastAsia="Arial" w:hAnsi="Arial"/>
          <w:i w:val="1"/>
          <w:color w:val="535353"/>
          <w:sz w:val="11"/>
          <w:szCs w:val="11"/>
          <w:vertAlign w:val="baseline"/>
          <w:rtl w:val="0"/>
        </w:rPr>
        <w:t xml:space="preserve">,.</w:t>
      </w:r>
      <w:r w:rsidDel="00000000" w:rsidR="00000000" w:rsidRPr="00000000">
        <w:rPr>
          <w:rFonts w:ascii="Arial" w:cs="Arial" w:eastAsia="Arial" w:hAnsi="Arial"/>
          <w:i w:val="1"/>
          <w:color w:val="2e2e2e"/>
          <w:sz w:val="11"/>
          <w:szCs w:val="11"/>
          <w:vertAlign w:val="baseline"/>
          <w:rtl w:val="0"/>
        </w:rPr>
        <w:t xml:space="preserve">,</w:t>
      </w:r>
      <w:r w:rsidDel="00000000" w:rsidR="00000000" w:rsidRPr="00000000">
        <w:rPr>
          <w:rFonts w:ascii="Arial" w:cs="Arial" w:eastAsia="Arial" w:hAnsi="Arial"/>
          <w:i w:val="1"/>
          <w:color w:val="414142"/>
          <w:sz w:val="11"/>
          <w:szCs w:val="11"/>
          <w:vertAlign w:val="baseline"/>
          <w:rtl w:val="0"/>
        </w:rPr>
        <w:t xml:space="preserve">,¡</w:t>
      </w:r>
      <w:r w:rsidDel="00000000" w:rsidR="00000000" w:rsidRPr="00000000">
        <w:rPr>
          <w:rFonts w:ascii="Arial" w:cs="Arial" w:eastAsia="Arial" w:hAnsi="Arial"/>
          <w:i w:val="1"/>
          <w:color w:val="161616"/>
          <w:sz w:val="11"/>
          <w:szCs w:val="11"/>
          <w:vertAlign w:val="baseline"/>
          <w:rtl w:val="0"/>
        </w:rPr>
        <w:t xml:space="preserve">1</w:t>
      </w:r>
      <w:r w:rsidDel="00000000" w:rsidR="00000000" w:rsidRPr="00000000">
        <w:rPr>
          <w:rFonts w:ascii="Arial" w:cs="Arial" w:eastAsia="Arial" w:hAnsi="Arial"/>
          <w:i w:val="1"/>
          <w:color w:val="2e2e2e"/>
          <w:sz w:val="11"/>
          <w:szCs w:val="11"/>
          <w:vertAlign w:val="baseline"/>
          <w:rtl w:val="0"/>
        </w:rPr>
        <w:t xml:space="preserve">1</w:t>
      </w:r>
      <w:r w:rsidDel="00000000" w:rsidR="00000000" w:rsidRPr="00000000">
        <w:rPr>
          <w:rFonts w:ascii="Arial" w:cs="Arial" w:eastAsia="Arial" w:hAnsi="Arial"/>
          <w:i w:val="1"/>
          <w:color w:val="636365"/>
          <w:sz w:val="11"/>
          <w:szCs w:val="11"/>
          <w:vertAlign w:val="baseline"/>
          <w:rtl w:val="0"/>
        </w:rPr>
        <w:t xml:space="preserve">(</w:t>
      </w:r>
      <w:r w:rsidDel="00000000" w:rsidR="00000000" w:rsidRPr="00000000">
        <w:rPr>
          <w:rFonts w:ascii="Arial" w:cs="Arial" w:eastAsia="Arial" w:hAnsi="Arial"/>
          <w:i w:val="1"/>
          <w:color w:val="414142"/>
          <w:sz w:val="11"/>
          <w:szCs w:val="11"/>
          <w:vertAlign w:val="baseline"/>
          <w:rtl w:val="0"/>
        </w:rPr>
        <w:t xml:space="preserve">!/</w:t>
      </w:r>
      <w:r w:rsidDel="00000000" w:rsidR="00000000" w:rsidRPr="00000000">
        <w:rPr>
          <w:rFonts w:ascii="Arial" w:cs="Arial" w:eastAsia="Arial" w:hAnsi="Arial"/>
          <w:i w:val="1"/>
          <w:color w:val="2e2e2e"/>
          <w:sz w:val="11"/>
          <w:szCs w:val="11"/>
          <w:vertAlign w:val="baseline"/>
          <w:rtl w:val="0"/>
        </w:rPr>
        <w:t xml:space="preserve">a  </w:t>
      </w:r>
      <w:r w:rsidDel="00000000" w:rsidR="00000000" w:rsidRPr="00000000">
        <w:rPr>
          <w:rFonts w:ascii="Times New Roman" w:cs="Times New Roman" w:eastAsia="Times New Roman" w:hAnsi="Times New Roman"/>
          <w:i w:val="1"/>
          <w:color w:val="414142"/>
          <w:sz w:val="15"/>
          <w:szCs w:val="15"/>
          <w:vertAlign w:val="baseline"/>
          <w:rtl w:val="0"/>
        </w:rPr>
        <w:t xml:space="preserve">r</w:t>
      </w:r>
      <w:r w:rsidDel="00000000" w:rsidR="00000000" w:rsidRPr="00000000">
        <w:rPr>
          <w:rFonts w:ascii="Times New Roman" w:cs="Times New Roman" w:eastAsia="Times New Roman" w:hAnsi="Times New Roman"/>
          <w:i w:val="1"/>
          <w:color w:val="2e2e2e"/>
          <w:sz w:val="15"/>
          <w:szCs w:val="15"/>
          <w:vertAlign w:val="baseline"/>
          <w:rtl w:val="0"/>
        </w:rPr>
        <w:t xml:space="preserve">l</w:t>
      </w:r>
      <w:r w:rsidDel="00000000" w:rsidR="00000000" w:rsidRPr="00000000">
        <w:rPr>
          <w:rFonts w:ascii="Times New Roman" w:cs="Times New Roman" w:eastAsia="Times New Roman" w:hAnsi="Times New Roman"/>
          <w:i w:val="1"/>
          <w:color w:val="636365"/>
          <w:sz w:val="15"/>
          <w:szCs w:val="15"/>
          <w:vertAlign w:val="baseline"/>
          <w:rtl w:val="0"/>
        </w:rPr>
        <w:t xml:space="preserve">e  !!ii;</w:t>
      </w:r>
      <w:r w:rsidDel="00000000" w:rsidR="00000000" w:rsidRPr="00000000">
        <w:rPr>
          <w:rFonts w:ascii="Times New Roman" w:cs="Times New Roman" w:eastAsia="Times New Roman" w:hAnsi="Times New Roman"/>
          <w:i w:val="1"/>
          <w:color w:val="2e2e2e"/>
          <w:sz w:val="15"/>
          <w:szCs w:val="15"/>
          <w:vertAlign w:val="baseline"/>
          <w:rtl w:val="0"/>
        </w:rPr>
        <w:t xml:space="preserve">,</w:t>
      </w:r>
      <w:r w:rsidDel="00000000" w:rsidR="00000000" w:rsidRPr="00000000">
        <w:rPr>
          <w:rFonts w:ascii="Times New Roman" w:cs="Times New Roman" w:eastAsia="Times New Roman" w:hAnsi="Times New Roman"/>
          <w:i w:val="1"/>
          <w:color w:val="161616"/>
          <w:sz w:val="15"/>
          <w:szCs w:val="15"/>
          <w:vertAlign w:val="baseline"/>
          <w:rtl w:val="0"/>
        </w:rPr>
        <w:t xml:space="preserve">,</w:t>
      </w:r>
      <w:r w:rsidDel="00000000" w:rsidR="00000000" w:rsidRPr="00000000">
        <w:rPr>
          <w:rFonts w:ascii="Times New Roman" w:cs="Times New Roman" w:eastAsia="Times New Roman" w:hAnsi="Times New Roman"/>
          <w:i w:val="1"/>
          <w:color w:val="414142"/>
          <w:sz w:val="15"/>
          <w:szCs w:val="15"/>
          <w:vertAlign w:val="baseline"/>
          <w:rtl w:val="0"/>
        </w:rPr>
        <w:t xml:space="preserve">a  r</w:t>
      </w:r>
      <w:r w:rsidDel="00000000" w:rsidR="00000000" w:rsidRPr="00000000">
        <w:rPr>
          <w:rFonts w:ascii="Times New Roman" w:cs="Times New Roman" w:eastAsia="Times New Roman" w:hAnsi="Times New Roman"/>
          <w:i w:val="1"/>
          <w:color w:val="2e2e2e"/>
          <w:sz w:val="15"/>
          <w:szCs w:val="15"/>
          <w:vertAlign w:val="baseline"/>
          <w:rtl w:val="0"/>
        </w:rPr>
        <w:t xml:space="preserve">l</w:t>
      </w:r>
      <w:r w:rsidDel="00000000" w:rsidR="00000000" w:rsidRPr="00000000">
        <w:rPr>
          <w:rFonts w:ascii="Times New Roman" w:cs="Times New Roman" w:eastAsia="Times New Roman" w:hAnsi="Times New Roman"/>
          <w:i w:val="1"/>
          <w:color w:val="747474"/>
          <w:sz w:val="15"/>
          <w:szCs w:val="15"/>
          <w:vertAlign w:val="baseline"/>
          <w:rtl w:val="0"/>
        </w:rPr>
        <w:t xml:space="preserve">e</w:t>
      </w:r>
      <w:r w:rsidDel="00000000" w:rsidR="00000000" w:rsidRPr="00000000">
        <w:rPr>
          <w:rFonts w:ascii="Times New Roman" w:cs="Times New Roman" w:eastAsia="Times New Roman" w:hAnsi="Times New Roman"/>
          <w:i w:val="1"/>
          <w:color w:val="2e2e2e"/>
          <w:sz w:val="15"/>
          <w:szCs w:val="15"/>
          <w:vertAlign w:val="baseline"/>
          <w:rtl w:val="0"/>
        </w:rPr>
        <w:t xml:space="preserve">/ </w:t>
      </w:r>
      <w:r w:rsidDel="00000000" w:rsidR="00000000" w:rsidRPr="00000000">
        <w:rPr>
          <w:rFonts w:ascii="Arial" w:cs="Arial" w:eastAsia="Arial" w:hAnsi="Arial"/>
          <w:color w:val="636365"/>
          <w:sz w:val="18"/>
          <w:szCs w:val="18"/>
          <w:vertAlign w:val="baseline"/>
          <w:rtl w:val="0"/>
        </w:rPr>
        <w:t xml:space="preserve">,.%</w:t>
      </w:r>
      <w:r w:rsidDel="00000000" w:rsidR="00000000" w:rsidRPr="00000000">
        <w:rPr>
          <w:rFonts w:ascii="Malgun Gothic" w:cs="Malgun Gothic" w:eastAsia="Malgun Gothic" w:hAnsi="Malgun Gothic"/>
          <w:color w:val="535353"/>
          <w:sz w:val="18"/>
          <w:szCs w:val="18"/>
          <w:vertAlign w:val="baseline"/>
          <w:rtl w:val="0"/>
        </w:rPr>
        <w:t xml:space="preserve">�</w:t>
      </w:r>
      <w:r w:rsidDel="00000000" w:rsidR="00000000" w:rsidRPr="00000000">
        <w:rPr>
          <w:rFonts w:ascii="Arial" w:cs="Arial" w:eastAsia="Arial" w:hAnsi="Arial"/>
          <w:color w:val="636365"/>
          <w:sz w:val="18"/>
          <w:szCs w:val="18"/>
          <w:vertAlign w:val="baseline"/>
          <w:rtl w:val="0"/>
        </w:rPr>
        <w:t xml:space="preserve">,.,</w:t>
      </w:r>
      <w:r w:rsidDel="00000000" w:rsidR="00000000" w:rsidRPr="00000000">
        <w:rPr>
          <w:rFonts w:ascii="Arial" w:cs="Arial" w:eastAsia="Arial" w:hAnsi="Arial"/>
          <w:color w:val="161616"/>
          <w:sz w:val="18"/>
          <w:szCs w:val="18"/>
          <w:vertAlign w:val="baseline"/>
          <w:rtl w:val="0"/>
        </w:rPr>
        <w:t xml:space="preserve">,</w:t>
      </w:r>
      <w:r w:rsidDel="00000000" w:rsidR="00000000" w:rsidRPr="00000000">
        <w:rPr>
          <w:rtl w:val="0"/>
        </w:rPr>
      </w:r>
    </w:p>
    <w:p w:rsidR="00000000" w:rsidDel="00000000" w:rsidP="00000000" w:rsidRDefault="00000000" w:rsidRPr="00000000" w14:paraId="000007EB">
      <w:pPr>
        <w:spacing w:before="92" w:lineRule="auto"/>
        <w:ind w:left="88" w:right="-31" w:firstLine="0"/>
        <w:jc w:val="center"/>
        <w:rPr>
          <w:rFonts w:ascii="Arial" w:cs="Arial" w:eastAsia="Arial" w:hAnsi="Arial"/>
          <w:sz w:val="12"/>
          <w:szCs w:val="12"/>
        </w:rPr>
      </w:pPr>
      <w:r w:rsidDel="00000000" w:rsidR="00000000" w:rsidRPr="00000000">
        <w:rPr>
          <w:rFonts w:ascii="Times New Roman" w:cs="Times New Roman" w:eastAsia="Times New Roman" w:hAnsi="Times New Roman"/>
          <w:i w:val="1"/>
          <w:color w:val="636365"/>
          <w:sz w:val="14"/>
          <w:szCs w:val="14"/>
          <w:rtl w:val="0"/>
        </w:rPr>
        <w:t xml:space="preserve">%</w:t>
      </w:r>
      <w:r w:rsidDel="00000000" w:rsidR="00000000" w:rsidRPr="00000000">
        <w:rPr>
          <w:rFonts w:ascii="Times New Roman" w:cs="Times New Roman" w:eastAsia="Times New Roman" w:hAnsi="Times New Roman"/>
          <w:i w:val="1"/>
          <w:color w:val="414142"/>
          <w:sz w:val="14"/>
          <w:szCs w:val="14"/>
          <w:rtl w:val="0"/>
        </w:rPr>
        <w:t xml:space="preserve">t</w:t>
      </w:r>
      <w:r w:rsidDel="00000000" w:rsidR="00000000" w:rsidRPr="00000000">
        <w:rPr>
          <w:rFonts w:ascii="Times New Roman" w:cs="Times New Roman" w:eastAsia="Times New Roman" w:hAnsi="Times New Roman"/>
          <w:i w:val="1"/>
          <w:color w:val="535353"/>
          <w:sz w:val="14"/>
          <w:szCs w:val="14"/>
          <w:rtl w:val="0"/>
        </w:rPr>
        <w:t xml:space="preserve">á</w:t>
      </w:r>
      <w:r w:rsidDel="00000000" w:rsidR="00000000" w:rsidRPr="00000000">
        <w:rPr>
          <w:rFonts w:ascii="Times New Roman" w:cs="Times New Roman" w:eastAsia="Times New Roman" w:hAnsi="Times New Roman"/>
          <w:i w:val="1"/>
          <w:color w:val="2e2e2e"/>
          <w:sz w:val="14"/>
          <w:szCs w:val="14"/>
          <w:rtl w:val="0"/>
        </w:rPr>
        <w:t xml:space="preserve">rtf(/</w:t>
      </w:r>
      <w:r w:rsidDel="00000000" w:rsidR="00000000" w:rsidRPr="00000000">
        <w:rPr>
          <w:rFonts w:ascii="Times New Roman" w:cs="Times New Roman" w:eastAsia="Times New Roman" w:hAnsi="Times New Roman"/>
          <w:i w:val="1"/>
          <w:color w:val="414142"/>
          <w:sz w:val="14"/>
          <w:szCs w:val="14"/>
          <w:rtl w:val="0"/>
        </w:rPr>
        <w:t xml:space="preserve">a</w:t>
      </w:r>
      <w:r w:rsidDel="00000000" w:rsidR="00000000" w:rsidRPr="00000000">
        <w:rPr>
          <w:rFonts w:ascii="Times New Roman" w:cs="Times New Roman" w:eastAsia="Times New Roman" w:hAnsi="Times New Roman"/>
          <w:i w:val="1"/>
          <w:color w:val="b2b2b2"/>
          <w:sz w:val="14"/>
          <w:szCs w:val="14"/>
          <w:rtl w:val="0"/>
        </w:rPr>
        <w:t xml:space="preserve">, </w:t>
      </w:r>
      <w:r w:rsidDel="00000000" w:rsidR="00000000" w:rsidRPr="00000000">
        <w:rPr>
          <w:rFonts w:ascii="Times New Roman" w:cs="Times New Roman" w:eastAsia="Times New Roman" w:hAnsi="Times New Roman"/>
          <w:i w:val="1"/>
          <w:color w:val="747474"/>
          <w:sz w:val="14"/>
          <w:szCs w:val="14"/>
          <w:rtl w:val="0"/>
        </w:rPr>
        <w:t xml:space="preserve">e </w:t>
      </w:r>
      <w:r w:rsidDel="00000000" w:rsidR="00000000" w:rsidRPr="00000000">
        <w:rPr>
          <w:rFonts w:ascii="Times New Roman" w:cs="Times New Roman" w:eastAsia="Times New Roman" w:hAnsi="Times New Roman"/>
          <w:i w:val="1"/>
          <w:color w:val="535353"/>
          <w:sz w:val="14"/>
          <w:szCs w:val="14"/>
          <w:rtl w:val="0"/>
        </w:rPr>
        <w:t xml:space="preserve">...J'i</w:t>
      </w:r>
      <w:r w:rsidDel="00000000" w:rsidR="00000000" w:rsidRPr="00000000">
        <w:rPr>
          <w:rFonts w:ascii="Times New Roman" w:cs="Times New Roman" w:eastAsia="Times New Roman" w:hAnsi="Times New Roman"/>
          <w:i w:val="1"/>
          <w:color w:val="2e2e2e"/>
          <w:sz w:val="14"/>
          <w:szCs w:val="14"/>
          <w:rtl w:val="0"/>
        </w:rPr>
        <w:t xml:space="preserve">l</w:t>
      </w:r>
      <w:r w:rsidDel="00000000" w:rsidR="00000000" w:rsidRPr="00000000">
        <w:rPr>
          <w:rFonts w:ascii="Times New Roman" w:cs="Times New Roman" w:eastAsia="Times New Roman" w:hAnsi="Times New Roman"/>
          <w:i w:val="1"/>
          <w:color w:val="414142"/>
          <w:sz w:val="14"/>
          <w:szCs w:val="14"/>
          <w:rtl w:val="0"/>
        </w:rPr>
        <w:t xml:space="preserve">a</w:t>
      </w:r>
      <w:r w:rsidDel="00000000" w:rsidR="00000000" w:rsidRPr="00000000">
        <w:rPr>
          <w:rFonts w:ascii="Times New Roman" w:cs="Times New Roman" w:eastAsia="Times New Roman" w:hAnsi="Times New Roman"/>
          <w:i w:val="1"/>
          <w:color w:val="2e2e2e"/>
          <w:sz w:val="14"/>
          <w:szCs w:val="14"/>
          <w:rtl w:val="0"/>
        </w:rPr>
        <w:t xml:space="preserve">,</w:t>
      </w:r>
      <w:r w:rsidDel="00000000" w:rsidR="00000000" w:rsidRPr="00000000">
        <w:rPr>
          <w:rFonts w:ascii="Times New Roman" w:cs="Times New Roman" w:eastAsia="Times New Roman" w:hAnsi="Times New Roman"/>
          <w:i w:val="1"/>
          <w:color w:val="535353"/>
          <w:sz w:val="14"/>
          <w:szCs w:val="14"/>
          <w:rtl w:val="0"/>
        </w:rPr>
        <w:t xml:space="preserve">J  </w:t>
      </w:r>
      <w:r w:rsidDel="00000000" w:rsidR="00000000" w:rsidRPr="00000000">
        <w:rPr>
          <w:rFonts w:ascii="Times New Roman" w:cs="Times New Roman" w:eastAsia="Times New Roman" w:hAnsi="Times New Roman"/>
          <w:i w:val="1"/>
          <w:color w:val="414142"/>
          <w:sz w:val="14"/>
          <w:szCs w:val="14"/>
          <w:rtl w:val="0"/>
        </w:rPr>
        <w:t xml:space="preserve">r</w:t>
      </w:r>
      <w:r w:rsidDel="00000000" w:rsidR="00000000" w:rsidRPr="00000000">
        <w:rPr>
          <w:rFonts w:ascii="Times New Roman" w:cs="Times New Roman" w:eastAsia="Times New Roman" w:hAnsi="Times New Roman"/>
          <w:i w:val="1"/>
          <w:color w:val="2e2e2e"/>
          <w:sz w:val="14"/>
          <w:szCs w:val="14"/>
          <w:rtl w:val="0"/>
        </w:rPr>
        <w:t xml:space="preserve">l</w:t>
      </w:r>
      <w:r w:rsidDel="00000000" w:rsidR="00000000" w:rsidRPr="00000000">
        <w:rPr>
          <w:rFonts w:ascii="Times New Roman" w:cs="Times New Roman" w:eastAsia="Times New Roman" w:hAnsi="Times New Roman"/>
          <w:i w:val="1"/>
          <w:color w:val="535353"/>
          <w:sz w:val="14"/>
          <w:szCs w:val="14"/>
          <w:rtl w:val="0"/>
        </w:rPr>
        <w:t xml:space="preserve">e</w:t>
      </w:r>
      <w:r w:rsidDel="00000000" w:rsidR="00000000" w:rsidRPr="00000000">
        <w:rPr>
          <w:rFonts w:ascii="Times New Roman" w:cs="Times New Roman" w:eastAsia="Times New Roman" w:hAnsi="Times New Roman"/>
          <w:i w:val="1"/>
          <w:color w:val="161616"/>
          <w:sz w:val="14"/>
          <w:szCs w:val="14"/>
          <w:rtl w:val="0"/>
        </w:rPr>
        <w:t xml:space="preserve">/ </w:t>
      </w:r>
      <w:r w:rsidDel="00000000" w:rsidR="00000000" w:rsidRPr="00000000">
        <w:rPr>
          <w:rFonts w:ascii="Arial" w:cs="Arial" w:eastAsia="Arial" w:hAnsi="Arial"/>
          <w:i w:val="1"/>
          <w:color w:val="636365"/>
          <w:sz w:val="12"/>
          <w:szCs w:val="12"/>
          <w:rtl w:val="0"/>
        </w:rPr>
        <w:t xml:space="preserve">%f</w:t>
      </w:r>
      <w:r w:rsidDel="00000000" w:rsidR="00000000" w:rsidRPr="00000000">
        <w:rPr>
          <w:rFonts w:ascii="Arial" w:cs="Arial" w:eastAsia="Arial" w:hAnsi="Arial"/>
          <w:i w:val="1"/>
          <w:color w:val="535353"/>
          <w:sz w:val="12"/>
          <w:szCs w:val="12"/>
          <w:rtl w:val="0"/>
        </w:rPr>
        <w:t xml:space="preserve">(</w:t>
      </w:r>
      <w:r w:rsidDel="00000000" w:rsidR="00000000" w:rsidRPr="00000000">
        <w:rPr>
          <w:rFonts w:ascii="Arial" w:cs="Arial" w:eastAsia="Arial" w:hAnsi="Arial"/>
          <w:i w:val="1"/>
          <w:color w:val="2e2e2e"/>
          <w:sz w:val="12"/>
          <w:szCs w:val="12"/>
          <w:rtl w:val="0"/>
        </w:rPr>
        <w:t xml:space="preserve">f11</w:t>
      </w:r>
      <w:r w:rsidDel="00000000" w:rsidR="00000000" w:rsidRPr="00000000">
        <w:rPr>
          <w:rFonts w:ascii="Arial" w:cs="Arial" w:eastAsia="Arial" w:hAnsi="Arial"/>
          <w:i w:val="1"/>
          <w:color w:val="414142"/>
          <w:sz w:val="12"/>
          <w:szCs w:val="12"/>
          <w:rtl w:val="0"/>
        </w:rPr>
        <w:t xml:space="preserve">/</w:t>
      </w:r>
      <w:r w:rsidDel="00000000" w:rsidR="00000000" w:rsidRPr="00000000">
        <w:rPr>
          <w:rFonts w:ascii="Arial" w:cs="Arial" w:eastAsia="Arial" w:hAnsi="Arial"/>
          <w:i w:val="1"/>
          <w:color w:val="2e2e2e"/>
          <w:sz w:val="12"/>
          <w:szCs w:val="12"/>
          <w:rtl w:val="0"/>
        </w:rPr>
        <w:t xml:space="preserve">i</w:t>
      </w:r>
      <w:r w:rsidDel="00000000" w:rsidR="00000000" w:rsidRPr="00000000">
        <w:rPr>
          <w:rFonts w:ascii="Arial" w:cs="Arial" w:eastAsia="Arial" w:hAnsi="Arial"/>
          <w:i w:val="1"/>
          <w:color w:val="535353"/>
          <w:sz w:val="12"/>
          <w:szCs w:val="12"/>
          <w:rtl w:val="0"/>
        </w:rPr>
        <w:t xml:space="preserve">e</w:t>
      </w:r>
      <w:r w:rsidDel="00000000" w:rsidR="00000000" w:rsidRPr="00000000">
        <w:rPr>
          <w:rFonts w:ascii="Arial" w:cs="Arial" w:eastAsia="Arial" w:hAnsi="Arial"/>
          <w:i w:val="1"/>
          <w:color w:val="414142"/>
          <w:sz w:val="12"/>
          <w:szCs w:val="12"/>
          <w:rtl w:val="0"/>
        </w:rPr>
        <w:t xml:space="preserve">fi  </w:t>
      </w:r>
      <w:r w:rsidDel="00000000" w:rsidR="00000000" w:rsidRPr="00000000">
        <w:rPr>
          <w:rFonts w:ascii="Arial" w:cs="Arial" w:eastAsia="Arial" w:hAnsi="Arial"/>
          <w:i w:val="1"/>
          <w:color w:val="636365"/>
          <w:sz w:val="12"/>
          <w:szCs w:val="12"/>
          <w:rtl w:val="0"/>
        </w:rPr>
        <w:t xml:space="preserve">(ifft</w:t>
      </w:r>
      <w:r w:rsidDel="00000000" w:rsidR="00000000" w:rsidRPr="00000000">
        <w:rPr>
          <w:rFonts w:ascii="Arial" w:cs="Arial" w:eastAsia="Arial" w:hAnsi="Arial"/>
          <w:i w:val="1"/>
          <w:color w:val="161616"/>
          <w:sz w:val="12"/>
          <w:szCs w:val="12"/>
          <w:rtl w:val="0"/>
        </w:rPr>
        <w:t xml:space="preserve">,r</w:t>
      </w:r>
      <w:r w:rsidDel="00000000" w:rsidR="00000000" w:rsidRPr="00000000">
        <w:rPr>
          <w:rtl w:val="0"/>
        </w:rPr>
      </w:r>
    </w:p>
    <w:p w:rsidR="00000000" w:rsidDel="00000000" w:rsidP="00000000" w:rsidRDefault="00000000" w:rsidRPr="00000000" w14:paraId="000007EC">
      <w:pPr>
        <w:spacing w:line="480" w:lineRule="auto"/>
        <w:ind w:left="618" w:right="513" w:firstLine="0"/>
        <w:jc w:val="center"/>
        <w:rPr>
          <w:rFonts w:ascii="Arial" w:cs="Arial" w:eastAsia="Arial" w:hAnsi="Arial"/>
          <w:sz w:val="11"/>
          <w:szCs w:val="11"/>
        </w:rPr>
      </w:pPr>
      <w:r w:rsidDel="00000000" w:rsidR="00000000" w:rsidRPr="00000000">
        <w:rPr>
          <w:rFonts w:ascii="Times New Roman" w:cs="Times New Roman" w:eastAsia="Times New Roman" w:hAnsi="Times New Roman"/>
          <w:i w:val="1"/>
          <w:color w:val="747474"/>
          <w:sz w:val="26.666666666666668"/>
          <w:szCs w:val="26.666666666666668"/>
          <w:vertAlign w:val="superscript"/>
          <w:rtl w:val="0"/>
        </w:rPr>
        <w:t xml:space="preserve">@</w:t>
      </w:r>
      <w:r w:rsidDel="00000000" w:rsidR="00000000" w:rsidRPr="00000000">
        <w:rPr>
          <w:rFonts w:ascii="Times New Roman" w:cs="Times New Roman" w:eastAsia="Times New Roman" w:hAnsi="Times New Roman"/>
          <w:i w:val="1"/>
          <w:color w:val="535353"/>
          <w:sz w:val="26.666666666666668"/>
          <w:szCs w:val="26.666666666666668"/>
          <w:vertAlign w:val="superscript"/>
          <w:rtl w:val="0"/>
        </w:rPr>
        <w:t xml:space="preserve">'{</w:t>
      </w:r>
      <w:r w:rsidDel="00000000" w:rsidR="00000000" w:rsidRPr="00000000">
        <w:rPr>
          <w:rFonts w:ascii="Times New Roman" w:cs="Times New Roman" w:eastAsia="Times New Roman" w:hAnsi="Times New Roman"/>
          <w:i w:val="1"/>
          <w:color w:val="636365"/>
          <w:sz w:val="26.666666666666668"/>
          <w:szCs w:val="26.666666666666668"/>
          <w:vertAlign w:val="superscript"/>
          <w:rtl w:val="0"/>
        </w:rPr>
        <w:t xml:space="preserve">)</w:t>
      </w:r>
      <w:r w:rsidDel="00000000" w:rsidR="00000000" w:rsidRPr="00000000">
        <w:rPr>
          <w:rFonts w:ascii="Times New Roman" w:cs="Times New Roman" w:eastAsia="Times New Roman" w:hAnsi="Times New Roman"/>
          <w:i w:val="1"/>
          <w:color w:val="414142"/>
          <w:sz w:val="26.666666666666668"/>
          <w:szCs w:val="26.666666666666668"/>
          <w:vertAlign w:val="superscript"/>
          <w:rtl w:val="0"/>
        </w:rPr>
        <w:t xml:space="preserve">¡,</w:t>
      </w:r>
      <w:r w:rsidDel="00000000" w:rsidR="00000000" w:rsidRPr="00000000">
        <w:rPr>
          <w:rFonts w:ascii="Times New Roman" w:cs="Times New Roman" w:eastAsia="Times New Roman" w:hAnsi="Times New Roman"/>
          <w:i w:val="1"/>
          <w:color w:val="2e2e2e"/>
          <w:sz w:val="26.666666666666668"/>
          <w:szCs w:val="26.666666666666668"/>
          <w:vertAlign w:val="superscript"/>
          <w:rtl w:val="0"/>
        </w:rPr>
        <w:t xml:space="preserve">,</w:t>
      </w:r>
      <w:r w:rsidDel="00000000" w:rsidR="00000000" w:rsidRPr="00000000">
        <w:rPr>
          <w:rFonts w:ascii="Times New Roman" w:cs="Times New Roman" w:eastAsia="Times New Roman" w:hAnsi="Times New Roman"/>
          <w:i w:val="1"/>
          <w:color w:val="414142"/>
          <w:sz w:val="26.666666666666668"/>
          <w:szCs w:val="26.666666666666668"/>
          <w:vertAlign w:val="superscript"/>
          <w:rtl w:val="0"/>
        </w:rPr>
        <w:t xml:space="preserve">í</w:t>
      </w:r>
      <w:r w:rsidDel="00000000" w:rsidR="00000000" w:rsidRPr="00000000">
        <w:rPr>
          <w:rFonts w:ascii="Times New Roman" w:cs="Times New Roman" w:eastAsia="Times New Roman" w:hAnsi="Times New Roman"/>
          <w:i w:val="1"/>
          <w:color w:val="2e2e2e"/>
          <w:sz w:val="26.666666666666668"/>
          <w:szCs w:val="26.666666666666668"/>
          <w:vertAlign w:val="superscript"/>
          <w:rtl w:val="0"/>
        </w:rPr>
        <w:t xml:space="preserve">6/,'</w:t>
      </w:r>
      <w:r w:rsidDel="00000000" w:rsidR="00000000" w:rsidRPr="00000000">
        <w:rPr>
          <w:rFonts w:ascii="Times New Roman" w:cs="Times New Roman" w:eastAsia="Times New Roman" w:hAnsi="Times New Roman"/>
          <w:i w:val="1"/>
          <w:color w:val="636365"/>
          <w:sz w:val="26.666666666666668"/>
          <w:szCs w:val="26.666666666666668"/>
          <w:vertAlign w:val="superscript"/>
          <w:rtl w:val="0"/>
        </w:rPr>
        <w:t xml:space="preserve">e</w:t>
      </w:r>
      <w:r w:rsidDel="00000000" w:rsidR="00000000" w:rsidRPr="00000000">
        <w:rPr>
          <w:rFonts w:ascii="Times New Roman" w:cs="Times New Roman" w:eastAsia="Times New Roman" w:hAnsi="Times New Roman"/>
          <w:i w:val="1"/>
          <w:color w:val="535353"/>
          <w:sz w:val="26.666666666666668"/>
          <w:szCs w:val="26.666666666666668"/>
          <w:vertAlign w:val="superscript"/>
          <w:rtl w:val="0"/>
        </w:rPr>
        <w:t xml:space="preserve">a</w:t>
      </w:r>
      <w:r w:rsidDel="00000000" w:rsidR="00000000" w:rsidRPr="00000000">
        <w:rPr>
          <w:rFonts w:ascii="Arial" w:cs="Arial" w:eastAsia="Arial" w:hAnsi="Arial"/>
          <w:color w:val="161616"/>
          <w:sz w:val="48"/>
          <w:szCs w:val="48"/>
          <w:vertAlign w:val="baseline"/>
          <w:rtl w:val="0"/>
        </w:rPr>
        <w:t xml:space="preserve">..</w:t>
      </w:r>
      <w:r w:rsidDel="00000000" w:rsidR="00000000" w:rsidRPr="00000000">
        <w:rPr>
          <w:rFonts w:ascii="Arial" w:cs="Arial" w:eastAsia="Arial" w:hAnsi="Arial"/>
          <w:i w:val="1"/>
          <w:color w:val="636365"/>
          <w:sz w:val="18.333333333333336"/>
          <w:szCs w:val="18.333333333333336"/>
          <w:vertAlign w:val="superscript"/>
          <w:rtl w:val="0"/>
        </w:rPr>
        <w:t xml:space="preserve">.</w:t>
      </w:r>
      <w:r w:rsidDel="00000000" w:rsidR="00000000" w:rsidRPr="00000000">
        <w:rPr>
          <w:rFonts w:ascii="Arial" w:cs="Arial" w:eastAsia="Arial" w:hAnsi="Arial"/>
          <w:color w:val="161616"/>
          <w:sz w:val="48"/>
          <w:szCs w:val="48"/>
          <w:vertAlign w:val="baseline"/>
          <w:rtl w:val="0"/>
        </w:rPr>
        <w:t xml:space="preserve">.</w:t>
      </w:r>
      <w:r w:rsidDel="00000000" w:rsidR="00000000" w:rsidRPr="00000000">
        <w:rPr>
          <w:rFonts w:ascii="Arial" w:cs="Arial" w:eastAsia="Arial" w:hAnsi="Arial"/>
          <w:i w:val="1"/>
          <w:color w:val="636365"/>
          <w:sz w:val="18.333333333333336"/>
          <w:szCs w:val="18.333333333333336"/>
          <w:vertAlign w:val="superscript"/>
          <w:rtl w:val="0"/>
        </w:rPr>
        <w:t xml:space="preserve">%</w:t>
      </w:r>
      <w:r w:rsidDel="00000000" w:rsidR="00000000" w:rsidRPr="00000000">
        <w:rPr>
          <w:rFonts w:ascii="Arial" w:cs="Arial" w:eastAsia="Arial" w:hAnsi="Arial"/>
          <w:i w:val="1"/>
          <w:color w:val="535353"/>
          <w:sz w:val="18.333333333333336"/>
          <w:szCs w:val="18.333333333333336"/>
          <w:vertAlign w:val="superscript"/>
          <w:rtl w:val="0"/>
        </w:rPr>
        <w:t xml:space="preserve">ff</w:t>
      </w:r>
      <w:r w:rsidDel="00000000" w:rsidR="00000000" w:rsidRPr="00000000">
        <w:rPr>
          <w:rFonts w:ascii="Arial" w:cs="Arial" w:eastAsia="Arial" w:hAnsi="Arial"/>
          <w:i w:val="1"/>
          <w:color w:val="747474"/>
          <w:sz w:val="18.333333333333336"/>
          <w:szCs w:val="18.333333333333336"/>
          <w:vertAlign w:val="superscript"/>
          <w:rtl w:val="0"/>
        </w:rPr>
        <w:t xml:space="preserve">e</w:t>
      </w:r>
      <w:r w:rsidDel="00000000" w:rsidR="00000000" w:rsidRPr="00000000">
        <w:rPr>
          <w:rFonts w:ascii="Arial" w:cs="Arial" w:eastAsia="Arial" w:hAnsi="Arial"/>
          <w:i w:val="1"/>
          <w:color w:val="2e2e2e"/>
          <w:sz w:val="18.333333333333336"/>
          <w:szCs w:val="18.333333333333336"/>
          <w:vertAlign w:val="superscript"/>
          <w:rtl w:val="0"/>
        </w:rPr>
        <w:t xml:space="preserve">1</w:t>
      </w:r>
      <w:r w:rsidDel="00000000" w:rsidR="00000000" w:rsidRPr="00000000">
        <w:rPr>
          <w:rFonts w:ascii="Arial" w:cs="Arial" w:eastAsia="Arial" w:hAnsi="Arial"/>
          <w:i w:val="1"/>
          <w:color w:val="414142"/>
          <w:sz w:val="18.333333333333336"/>
          <w:szCs w:val="18.333333333333336"/>
          <w:vertAlign w:val="superscript"/>
          <w:rtl w:val="0"/>
        </w:rPr>
        <w:t xml:space="preserve">1</w:t>
      </w:r>
      <w:r w:rsidDel="00000000" w:rsidR="00000000" w:rsidRPr="00000000">
        <w:rPr>
          <w:rFonts w:ascii="Arial" w:cs="Arial" w:eastAsia="Arial" w:hAnsi="Arial"/>
          <w:i w:val="1"/>
          <w:color w:val="2e2e2e"/>
          <w:sz w:val="18.333333333333336"/>
          <w:szCs w:val="18.333333333333336"/>
          <w:vertAlign w:val="superscript"/>
          <w:rtl w:val="0"/>
        </w:rPr>
        <w:t xml:space="preserve">f</w:t>
      </w:r>
      <w:r w:rsidDel="00000000" w:rsidR="00000000" w:rsidRPr="00000000">
        <w:rPr>
          <w:rFonts w:ascii="Arial" w:cs="Arial" w:eastAsia="Arial" w:hAnsi="Arial"/>
          <w:i w:val="1"/>
          <w:color w:val="414142"/>
          <w:sz w:val="18.333333333333336"/>
          <w:szCs w:val="18.333333333333336"/>
          <w:vertAlign w:val="superscript"/>
          <w:rtl w:val="0"/>
        </w:rPr>
        <w:t xml:space="preserve">i</w:t>
      </w:r>
      <w:r w:rsidDel="00000000" w:rsidR="00000000" w:rsidRPr="00000000">
        <w:rPr>
          <w:rFonts w:ascii="Arial" w:cs="Arial" w:eastAsia="Arial" w:hAnsi="Arial"/>
          <w:i w:val="1"/>
          <w:color w:val="2e2e2e"/>
          <w:sz w:val="18.333333333333336"/>
          <w:szCs w:val="18.333333333333336"/>
          <w:vertAlign w:val="superscript"/>
          <w:rtl w:val="0"/>
        </w:rPr>
        <w:t xml:space="preserve">1</w:t>
      </w:r>
      <w:r w:rsidDel="00000000" w:rsidR="00000000" w:rsidRPr="00000000">
        <w:rPr>
          <w:rFonts w:ascii="Arial" w:cs="Arial" w:eastAsia="Arial" w:hAnsi="Arial"/>
          <w:i w:val="1"/>
          <w:color w:val="414142"/>
          <w:sz w:val="18.333333333333336"/>
          <w:szCs w:val="18.333333333333336"/>
          <w:vertAlign w:val="superscript"/>
          <w:rtl w:val="0"/>
        </w:rPr>
        <w:t xml:space="preserve">1a</w:t>
      </w:r>
      <w:r w:rsidDel="00000000" w:rsidR="00000000" w:rsidRPr="00000000">
        <w:rPr>
          <w:rtl w:val="0"/>
        </w:rPr>
      </w:r>
    </w:p>
    <w:p w:rsidR="00000000" w:rsidDel="00000000" w:rsidP="00000000" w:rsidRDefault="00000000" w:rsidRPr="00000000" w14:paraId="000007ED">
      <w:pPr>
        <w:spacing w:before="17" w:line="140" w:lineRule="auto"/>
        <w:ind w:left="110" w:right="27" w:firstLine="0"/>
        <w:jc w:val="center"/>
        <w:rPr>
          <w:rFonts w:ascii="Arial" w:cs="Arial" w:eastAsia="Arial" w:hAnsi="Arial"/>
          <w:sz w:val="14"/>
          <w:szCs w:val="14"/>
        </w:rPr>
      </w:pPr>
      <w:r w:rsidDel="00000000" w:rsidR="00000000" w:rsidRPr="00000000">
        <w:rPr>
          <w:rFonts w:ascii="Arial" w:cs="Arial" w:eastAsia="Arial" w:hAnsi="Arial"/>
          <w:b w:val="1"/>
          <w:i w:val="1"/>
          <w:color w:val="161616"/>
          <w:sz w:val="14"/>
          <w:szCs w:val="14"/>
          <w:rtl w:val="0"/>
        </w:rPr>
        <w:t xml:space="preserve">MINISTERIO  DE T</w:t>
      </w:r>
      <w:r w:rsidDel="00000000" w:rsidR="00000000" w:rsidRPr="00000000">
        <w:rPr>
          <w:rFonts w:ascii="Arial" w:cs="Arial" w:eastAsia="Arial" w:hAnsi="Arial"/>
          <w:b w:val="1"/>
          <w:i w:val="1"/>
          <w:color w:val="2e2e2e"/>
          <w:sz w:val="14"/>
          <w:szCs w:val="14"/>
          <w:rtl w:val="0"/>
        </w:rPr>
        <w:t xml:space="preserve">R</w:t>
      </w:r>
      <w:r w:rsidDel="00000000" w:rsidR="00000000" w:rsidRPr="00000000">
        <w:rPr>
          <w:rFonts w:ascii="Arial" w:cs="Arial" w:eastAsia="Arial" w:hAnsi="Arial"/>
          <w:b w:val="1"/>
          <w:i w:val="1"/>
          <w:color w:val="161616"/>
          <w:sz w:val="14"/>
          <w:szCs w:val="14"/>
          <w:rtl w:val="0"/>
        </w:rPr>
        <w:t xml:space="preserve">ABAJO   Y EMPLEO</w:t>
      </w:r>
      <w:r w:rsidDel="00000000" w:rsidR="00000000" w:rsidRPr="00000000">
        <w:rPr>
          <w:rtl w:val="0"/>
        </w:rPr>
      </w:r>
    </w:p>
    <w:p w:rsidR="00000000" w:rsidDel="00000000" w:rsidP="00000000" w:rsidRDefault="00000000" w:rsidRPr="00000000" w14:paraId="000007EE">
      <w:pPr>
        <w:spacing w:before="57" w:lineRule="auto"/>
        <w:ind w:left="3146" w:firstLine="0"/>
        <w:jc w:val="left"/>
        <w:rPr>
          <w:rFonts w:ascii="Courier New" w:cs="Courier New" w:eastAsia="Courier New" w:hAnsi="Courier New"/>
          <w:sz w:val="48"/>
          <w:szCs w:val="48"/>
        </w:rPr>
      </w:pPr>
      <w:r w:rsidDel="00000000" w:rsidR="00000000" w:rsidRPr="00000000">
        <w:br w:type="column"/>
      </w:r>
      <w:r w:rsidDel="00000000" w:rsidR="00000000" w:rsidRPr="00000000">
        <w:rPr>
          <w:rFonts w:ascii="Arial" w:cs="Arial" w:eastAsia="Arial" w:hAnsi="Arial"/>
          <w:i w:val="1"/>
          <w:color w:val="414142"/>
          <w:sz w:val="40"/>
          <w:szCs w:val="40"/>
          <w:rtl w:val="0"/>
        </w:rPr>
        <w:t xml:space="preserve">'"42 </w:t>
      </w:r>
      <w:r w:rsidDel="00000000" w:rsidR="00000000" w:rsidRPr="00000000">
        <w:rPr>
          <w:rFonts w:ascii="Arial" w:cs="Arial" w:eastAsia="Arial" w:hAnsi="Arial"/>
          <w:i w:val="1"/>
          <w:color w:val="636365"/>
          <w:sz w:val="40"/>
          <w:szCs w:val="40"/>
          <w:rtl w:val="0"/>
        </w:rPr>
        <w:t xml:space="preserve">5  </w:t>
      </w:r>
      <w:r w:rsidDel="00000000" w:rsidR="00000000" w:rsidRPr="00000000">
        <w:rPr>
          <w:rFonts w:ascii="Courier New" w:cs="Courier New" w:eastAsia="Courier New" w:hAnsi="Courier New"/>
          <w:color w:val="636365"/>
          <w:sz w:val="80"/>
          <w:szCs w:val="80"/>
          <w:vertAlign w:val="subscript"/>
          <w:rtl w:val="0"/>
        </w:rPr>
        <w:t xml:space="preserve">22</w:t>
      </w:r>
      <w:r w:rsidDel="00000000" w:rsidR="00000000" w:rsidRPr="00000000">
        <w:rPr>
          <w:rtl w:val="0"/>
        </w:rPr>
      </w:r>
    </w:p>
    <w:p w:rsidR="00000000" w:rsidDel="00000000" w:rsidP="00000000" w:rsidRDefault="00000000" w:rsidRPr="00000000" w14:paraId="000007EF">
      <w:pPr>
        <w:spacing w:before="81" w:lineRule="auto"/>
        <w:jc w:val="left"/>
        <w:rPr>
          <w:rFonts w:ascii="Arial" w:cs="Arial" w:eastAsia="Arial" w:hAnsi="Arial"/>
          <w:sz w:val="14"/>
          <w:szCs w:val="14"/>
        </w:rPr>
        <w:sectPr>
          <w:footerReference r:id="rId186" w:type="default"/>
          <w:type w:val="nextPage"/>
          <w:pgSz w:h="20160" w:w="12240" w:orient="portrait"/>
          <w:pgMar w:bottom="280" w:top="180" w:left="1580" w:right="600" w:header="0" w:footer="872"/>
          <w:cols w:equalWidth="0" w:num="2">
            <w:col w:space="2469" w:w="3795.5"/>
            <w:col w:space="0" w:w="3795.5"/>
          </w:cols>
        </w:sectPr>
      </w:pPr>
      <w:r w:rsidDel="00000000" w:rsidR="00000000" w:rsidRPr="00000000">
        <w:rPr>
          <w:rFonts w:ascii="Arial" w:cs="Arial" w:eastAsia="Arial" w:hAnsi="Arial"/>
          <w:b w:val="1"/>
          <w:color w:val="2e2e2e"/>
          <w:sz w:val="14"/>
          <w:szCs w:val="14"/>
          <w:rtl w:val="0"/>
        </w:rPr>
        <w:t xml:space="preserve">"</w:t>
      </w:r>
      <w:r w:rsidDel="00000000" w:rsidR="00000000" w:rsidRPr="00000000">
        <w:rPr>
          <w:rFonts w:ascii="Arial" w:cs="Arial" w:eastAsia="Arial" w:hAnsi="Arial"/>
          <w:b w:val="1"/>
          <w:color w:val="161616"/>
          <w:sz w:val="14"/>
          <w:szCs w:val="14"/>
          <w:rtl w:val="0"/>
        </w:rPr>
        <w:t xml:space="preserve">2022 - </w:t>
      </w:r>
      <w:r w:rsidDel="00000000" w:rsidR="00000000" w:rsidRPr="00000000">
        <w:rPr>
          <w:rFonts w:ascii="Arial" w:cs="Arial" w:eastAsia="Arial" w:hAnsi="Arial"/>
          <w:b w:val="1"/>
          <w:i w:val="1"/>
          <w:color w:val="2e2e2e"/>
          <w:sz w:val="14"/>
          <w:szCs w:val="14"/>
          <w:rtl w:val="0"/>
        </w:rPr>
        <w:t xml:space="preserve">4</w:t>
      </w:r>
      <w:r w:rsidDel="00000000" w:rsidR="00000000" w:rsidRPr="00000000">
        <w:rPr>
          <w:rFonts w:ascii="Arial" w:cs="Arial" w:eastAsia="Arial" w:hAnsi="Arial"/>
          <w:b w:val="1"/>
          <w:i w:val="1"/>
          <w:color w:val="161616"/>
          <w:sz w:val="14"/>
          <w:szCs w:val="14"/>
          <w:rtl w:val="0"/>
        </w:rPr>
        <w:t xml:space="preserve">0</w:t>
      </w:r>
      <w:r w:rsidDel="00000000" w:rsidR="00000000" w:rsidRPr="00000000">
        <w:rPr>
          <w:rFonts w:ascii="Arial" w:cs="Arial" w:eastAsia="Arial" w:hAnsi="Arial"/>
          <w:b w:val="1"/>
          <w:i w:val="1"/>
          <w:color w:val="2e2e2e"/>
          <w:sz w:val="14"/>
          <w:szCs w:val="14"/>
          <w:rtl w:val="0"/>
        </w:rPr>
        <w:t xml:space="preserve">º </w:t>
      </w:r>
      <w:r w:rsidDel="00000000" w:rsidR="00000000" w:rsidRPr="00000000">
        <w:rPr>
          <w:rFonts w:ascii="Arial" w:cs="Arial" w:eastAsia="Arial" w:hAnsi="Arial"/>
          <w:b w:val="1"/>
          <w:color w:val="161616"/>
          <w:sz w:val="14"/>
          <w:szCs w:val="14"/>
          <w:rtl w:val="0"/>
        </w:rPr>
        <w:t xml:space="preserve">ANIV</w:t>
      </w:r>
      <w:r w:rsidDel="00000000" w:rsidR="00000000" w:rsidRPr="00000000">
        <w:rPr>
          <w:rFonts w:ascii="Arial" w:cs="Arial" w:eastAsia="Arial" w:hAnsi="Arial"/>
          <w:b w:val="1"/>
          <w:color w:val="2e2e2e"/>
          <w:sz w:val="14"/>
          <w:szCs w:val="14"/>
          <w:rtl w:val="0"/>
        </w:rPr>
        <w:t xml:space="preserve">E</w:t>
      </w:r>
      <w:r w:rsidDel="00000000" w:rsidR="00000000" w:rsidRPr="00000000">
        <w:rPr>
          <w:rFonts w:ascii="Arial" w:cs="Arial" w:eastAsia="Arial" w:hAnsi="Arial"/>
          <w:b w:val="1"/>
          <w:color w:val="161616"/>
          <w:sz w:val="14"/>
          <w:szCs w:val="14"/>
          <w:rtl w:val="0"/>
        </w:rPr>
        <w:t xml:space="preserve">RSARIO DE LA G</w:t>
      </w:r>
      <w:r w:rsidDel="00000000" w:rsidR="00000000" w:rsidRPr="00000000">
        <w:rPr>
          <w:rFonts w:ascii="Arial" w:cs="Arial" w:eastAsia="Arial" w:hAnsi="Arial"/>
          <w:b w:val="1"/>
          <w:color w:val="2e2e2e"/>
          <w:sz w:val="14"/>
          <w:szCs w:val="14"/>
          <w:rtl w:val="0"/>
        </w:rPr>
        <w:t xml:space="preserve">E</w:t>
      </w:r>
      <w:r w:rsidDel="00000000" w:rsidR="00000000" w:rsidRPr="00000000">
        <w:rPr>
          <w:rFonts w:ascii="Arial" w:cs="Arial" w:eastAsia="Arial" w:hAnsi="Arial"/>
          <w:b w:val="1"/>
          <w:color w:val="161616"/>
          <w:sz w:val="14"/>
          <w:szCs w:val="14"/>
          <w:rtl w:val="0"/>
        </w:rPr>
        <w:t xml:space="preserve">STA  HEROICA DE MAL</w:t>
      </w:r>
      <w:r w:rsidDel="00000000" w:rsidR="00000000" w:rsidRPr="00000000">
        <w:rPr>
          <w:rFonts w:ascii="Arial" w:cs="Arial" w:eastAsia="Arial" w:hAnsi="Arial"/>
          <w:b w:val="1"/>
          <w:color w:val="2e2e2e"/>
          <w:sz w:val="14"/>
          <w:szCs w:val="14"/>
          <w:rtl w:val="0"/>
        </w:rPr>
        <w:t xml:space="preserve">V</w:t>
      </w:r>
      <w:r w:rsidDel="00000000" w:rsidR="00000000" w:rsidRPr="00000000">
        <w:rPr>
          <w:rFonts w:ascii="Arial" w:cs="Arial" w:eastAsia="Arial" w:hAnsi="Arial"/>
          <w:b w:val="1"/>
          <w:color w:val="161616"/>
          <w:sz w:val="14"/>
          <w:szCs w:val="14"/>
          <w:rtl w:val="0"/>
        </w:rPr>
        <w:t xml:space="preserve">INAS</w:t>
      </w:r>
      <w:r w:rsidDel="00000000" w:rsidR="00000000" w:rsidRPr="00000000">
        <w:rPr>
          <w:rFonts w:ascii="Arial" w:cs="Arial" w:eastAsia="Arial" w:hAnsi="Arial"/>
          <w:b w:val="1"/>
          <w:color w:val="2e2e2e"/>
          <w:sz w:val="14"/>
          <w:szCs w:val="14"/>
          <w:rtl w:val="0"/>
        </w:rPr>
        <w:t xml:space="preserve">"</w:t>
      </w:r>
      <w:r w:rsidDel="00000000" w:rsidR="00000000" w:rsidRPr="00000000">
        <w:rPr>
          <w:rtl w:val="0"/>
        </w:rPr>
      </w:r>
    </w:p>
    <w:p w:rsidR="00000000" w:rsidDel="00000000" w:rsidP="00000000" w:rsidRDefault="00000000" w:rsidRPr="00000000" w14:paraId="000007F0">
      <w:pPr>
        <w:spacing w:before="6" w:line="100" w:lineRule="auto"/>
        <w:jc w:val="left"/>
        <w:rPr>
          <w:sz w:val="11"/>
          <w:szCs w:val="11"/>
        </w:rPr>
      </w:pPr>
      <w:r w:rsidDel="00000000" w:rsidR="00000000" w:rsidRPr="00000000">
        <w:rPr>
          <w:rtl w:val="0"/>
        </w:rPr>
      </w:r>
    </w:p>
    <w:p w:rsidR="00000000" w:rsidDel="00000000" w:rsidP="00000000" w:rsidRDefault="00000000" w:rsidRPr="00000000" w14:paraId="000007F1">
      <w:pPr>
        <w:spacing w:line="200" w:lineRule="auto"/>
        <w:jc w:val="left"/>
        <w:rPr>
          <w:sz w:val="20"/>
          <w:szCs w:val="20"/>
        </w:rPr>
      </w:pPr>
      <w:r w:rsidDel="00000000" w:rsidR="00000000" w:rsidRPr="00000000">
        <w:rPr>
          <w:rtl w:val="0"/>
        </w:rPr>
      </w:r>
    </w:p>
    <w:p w:rsidR="00000000" w:rsidDel="00000000" w:rsidP="00000000" w:rsidRDefault="00000000" w:rsidRPr="00000000" w14:paraId="000007F2">
      <w:pPr>
        <w:spacing w:before="35" w:line="394" w:lineRule="auto"/>
        <w:ind w:left="213" w:right="1176"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61616"/>
          <w:sz w:val="22"/>
          <w:szCs w:val="22"/>
          <w:rtl w:val="0"/>
        </w:rPr>
        <w:t xml:space="preserve">Desde  la fecha indicada para la Junta Médica  y hasta que su dictamen  quede  firme </w:t>
      </w:r>
      <w:r w:rsidDel="00000000" w:rsidR="00000000" w:rsidRPr="00000000">
        <w:rPr>
          <w:rFonts w:ascii="Times New Roman" w:cs="Times New Roman" w:eastAsia="Times New Roman" w:hAnsi="Times New Roman"/>
          <w:color w:val="2e2e2e"/>
          <w:sz w:val="22"/>
          <w:szCs w:val="22"/>
          <w:rtl w:val="0"/>
        </w:rPr>
        <w:t xml:space="preserve">y </w:t>
      </w:r>
      <w:r w:rsidDel="00000000" w:rsidR="00000000" w:rsidRPr="00000000">
        <w:rPr>
          <w:rFonts w:ascii="Times New Roman" w:cs="Times New Roman" w:eastAsia="Times New Roman" w:hAnsi="Times New Roman"/>
          <w:color w:val="161616"/>
          <w:sz w:val="22"/>
          <w:szCs w:val="22"/>
          <w:rtl w:val="0"/>
        </w:rPr>
        <w:t xml:space="preserve">con sentido</w:t>
      </w:r>
      <w:r w:rsidDel="00000000" w:rsidR="00000000" w:rsidRPr="00000000">
        <w:rPr>
          <w:rFonts w:ascii="Times New Roman" w:cs="Times New Roman" w:eastAsia="Times New Roman" w:hAnsi="Times New Roman"/>
          <w:color w:val="414142"/>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en  sede  administrativa</w:t>
      </w:r>
      <w:r w:rsidDel="00000000" w:rsidR="00000000" w:rsidRPr="00000000">
        <w:rPr>
          <w:rFonts w:ascii="Times New Roman" w:cs="Times New Roman" w:eastAsia="Times New Roman" w:hAnsi="Times New Roman"/>
          <w:color w:val="414142"/>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quedarán   suspendido</w:t>
      </w:r>
      <w:r w:rsidDel="00000000" w:rsidR="00000000" w:rsidRPr="00000000">
        <w:rPr>
          <w:rFonts w:ascii="Times New Roman" w:cs="Times New Roman" w:eastAsia="Times New Roman" w:hAnsi="Times New Roman"/>
          <w:color w:val="2e2e2e"/>
          <w:sz w:val="22"/>
          <w:szCs w:val="22"/>
          <w:rtl w:val="0"/>
        </w:rPr>
        <w:t xml:space="preserve">s  </w:t>
      </w:r>
      <w:r w:rsidDel="00000000" w:rsidR="00000000" w:rsidRPr="00000000">
        <w:rPr>
          <w:rFonts w:ascii="Times New Roman" w:cs="Times New Roman" w:eastAsia="Times New Roman" w:hAnsi="Times New Roman"/>
          <w:color w:val="161616"/>
          <w:sz w:val="22"/>
          <w:szCs w:val="22"/>
          <w:rtl w:val="0"/>
        </w:rPr>
        <w:t xml:space="preserve">lo</w:t>
      </w:r>
      <w:r w:rsidDel="00000000" w:rsidR="00000000" w:rsidRPr="00000000">
        <w:rPr>
          <w:rFonts w:ascii="Times New Roman" w:cs="Times New Roman" w:eastAsia="Times New Roman" w:hAnsi="Times New Roman"/>
          <w:color w:val="2e2e2e"/>
          <w:sz w:val="22"/>
          <w:szCs w:val="22"/>
          <w:rtl w:val="0"/>
        </w:rPr>
        <w:t xml:space="preserve">s  </w:t>
      </w:r>
      <w:r w:rsidDel="00000000" w:rsidR="00000000" w:rsidRPr="00000000">
        <w:rPr>
          <w:rFonts w:ascii="Times New Roman" w:cs="Times New Roman" w:eastAsia="Times New Roman" w:hAnsi="Times New Roman"/>
          <w:color w:val="161616"/>
          <w:sz w:val="22"/>
          <w:szCs w:val="22"/>
          <w:rtl w:val="0"/>
        </w:rPr>
        <w:t xml:space="preserve">pla</w:t>
      </w:r>
      <w:r w:rsidDel="00000000" w:rsidR="00000000" w:rsidRPr="00000000">
        <w:rPr>
          <w:rFonts w:ascii="Times New Roman" w:cs="Times New Roman" w:eastAsia="Times New Roman" w:hAnsi="Times New Roman"/>
          <w:color w:val="2e2e2e"/>
          <w:sz w:val="22"/>
          <w:szCs w:val="22"/>
          <w:rtl w:val="0"/>
        </w:rPr>
        <w:t xml:space="preserve">z</w:t>
      </w:r>
      <w:r w:rsidDel="00000000" w:rsidR="00000000" w:rsidRPr="00000000">
        <w:rPr>
          <w:rFonts w:ascii="Times New Roman" w:cs="Times New Roman" w:eastAsia="Times New Roman" w:hAnsi="Times New Roman"/>
          <w:color w:val="161616"/>
          <w:sz w:val="22"/>
          <w:szCs w:val="22"/>
          <w:rtl w:val="0"/>
        </w:rPr>
        <w:t xml:space="preserve">o</w:t>
      </w:r>
      <w:r w:rsidDel="00000000" w:rsidR="00000000" w:rsidRPr="00000000">
        <w:rPr>
          <w:rFonts w:ascii="Times New Roman" w:cs="Times New Roman" w:eastAsia="Times New Roman" w:hAnsi="Times New Roman"/>
          <w:color w:val="2e2e2e"/>
          <w:sz w:val="22"/>
          <w:szCs w:val="22"/>
          <w:rtl w:val="0"/>
        </w:rPr>
        <w:t xml:space="preserve">s  </w:t>
      </w:r>
      <w:r w:rsidDel="00000000" w:rsidR="00000000" w:rsidRPr="00000000">
        <w:rPr>
          <w:rFonts w:ascii="Times New Roman" w:cs="Times New Roman" w:eastAsia="Times New Roman" w:hAnsi="Times New Roman"/>
          <w:color w:val="161616"/>
          <w:sz w:val="22"/>
          <w:szCs w:val="22"/>
          <w:rtl w:val="0"/>
        </w:rPr>
        <w:t xml:space="preserve">de  la licencia que  </w:t>
      </w:r>
      <w:r w:rsidDel="00000000" w:rsidR="00000000" w:rsidRPr="00000000">
        <w:rPr>
          <w:rFonts w:ascii="Times New Roman" w:cs="Times New Roman" w:eastAsia="Times New Roman" w:hAnsi="Times New Roman"/>
          <w:color w:val="2e2e2e"/>
          <w:sz w:val="22"/>
          <w:szCs w:val="22"/>
          <w:rtl w:val="0"/>
        </w:rPr>
        <w:t xml:space="preserve">s</w:t>
      </w:r>
      <w:r w:rsidDel="00000000" w:rsidR="00000000" w:rsidRPr="00000000">
        <w:rPr>
          <w:rFonts w:ascii="Times New Roman" w:cs="Times New Roman" w:eastAsia="Times New Roman" w:hAnsi="Times New Roman"/>
          <w:color w:val="161616"/>
          <w:sz w:val="22"/>
          <w:szCs w:val="22"/>
          <w:rtl w:val="0"/>
        </w:rPr>
        <w:t xml:space="preserve">e encuentra    en   usufructo</w:t>
      </w:r>
      <w:r w:rsidDel="00000000" w:rsidR="00000000" w:rsidRPr="00000000">
        <w:rPr>
          <w:rFonts w:ascii="Times New Roman" w:cs="Times New Roman" w:eastAsia="Times New Roman" w:hAnsi="Times New Roman"/>
          <w:color w:val="414142"/>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los   que   se   reanudarán  automáticamente  </w:t>
      </w:r>
      <w:r w:rsidDel="00000000" w:rsidR="00000000" w:rsidRPr="00000000">
        <w:rPr>
          <w:rFonts w:ascii="Times New Roman" w:cs="Times New Roman" w:eastAsia="Times New Roman" w:hAnsi="Times New Roman"/>
          <w:color w:val="2e2e2e"/>
          <w:sz w:val="22"/>
          <w:szCs w:val="22"/>
          <w:rtl w:val="0"/>
        </w:rPr>
        <w:t xml:space="preserve">s</w:t>
      </w:r>
      <w:r w:rsidDel="00000000" w:rsidR="00000000" w:rsidRPr="00000000">
        <w:rPr>
          <w:rFonts w:ascii="Times New Roman" w:cs="Times New Roman" w:eastAsia="Times New Roman" w:hAnsi="Times New Roman"/>
          <w:color w:val="161616"/>
          <w:sz w:val="22"/>
          <w:szCs w:val="22"/>
          <w:rtl w:val="0"/>
        </w:rPr>
        <w:t xml:space="preserve">in   necesidad    de notificación y manteniéndose el statu</w:t>
      </w:r>
      <w:r w:rsidDel="00000000" w:rsidR="00000000" w:rsidRPr="00000000">
        <w:rPr>
          <w:rFonts w:ascii="Times New Roman" w:cs="Times New Roman" w:eastAsia="Times New Roman" w:hAnsi="Times New Roman"/>
          <w:color w:val="2e2e2e"/>
          <w:sz w:val="22"/>
          <w:szCs w:val="22"/>
          <w:rtl w:val="0"/>
        </w:rPr>
        <w:t xml:space="preserve">s  </w:t>
      </w:r>
      <w:r w:rsidDel="00000000" w:rsidR="00000000" w:rsidRPr="00000000">
        <w:rPr>
          <w:rFonts w:ascii="Times New Roman" w:cs="Times New Roman" w:eastAsia="Times New Roman" w:hAnsi="Times New Roman"/>
          <w:color w:val="161616"/>
          <w:sz w:val="22"/>
          <w:szCs w:val="22"/>
          <w:rtl w:val="0"/>
        </w:rPr>
        <w:t xml:space="preserve">quo del trabajador</w:t>
      </w:r>
      <w:r w:rsidDel="00000000" w:rsidR="00000000" w:rsidRPr="00000000">
        <w:rPr>
          <w:rFonts w:ascii="Times New Roman" w:cs="Times New Roman" w:eastAsia="Times New Roman" w:hAnsi="Times New Roman"/>
          <w:color w:val="2e2e2e"/>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particularmente en cuanto  a la liquidación  de  su  salario</w:t>
      </w:r>
      <w:r w:rsidDel="00000000" w:rsidR="00000000" w:rsidRPr="00000000">
        <w:rPr>
          <w:rFonts w:ascii="Times New Roman" w:cs="Times New Roman" w:eastAsia="Times New Roman" w:hAnsi="Times New Roman"/>
          <w:color w:val="414142"/>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como   a</w:t>
      </w:r>
      <w:r w:rsidDel="00000000" w:rsidR="00000000" w:rsidRPr="00000000">
        <w:rPr>
          <w:rFonts w:ascii="Times New Roman" w:cs="Times New Roman" w:eastAsia="Times New Roman" w:hAnsi="Times New Roman"/>
          <w:color w:val="2e2e2e"/>
          <w:sz w:val="22"/>
          <w:szCs w:val="22"/>
          <w:rtl w:val="0"/>
        </w:rPr>
        <w:t xml:space="preserve">s</w:t>
      </w:r>
      <w:r w:rsidDel="00000000" w:rsidR="00000000" w:rsidRPr="00000000">
        <w:rPr>
          <w:rFonts w:ascii="Times New Roman" w:cs="Times New Roman" w:eastAsia="Times New Roman" w:hAnsi="Times New Roman"/>
          <w:color w:val="161616"/>
          <w:sz w:val="22"/>
          <w:szCs w:val="22"/>
          <w:rtl w:val="0"/>
        </w:rPr>
        <w:t xml:space="preserve">í  también   su  situación   d</w:t>
      </w:r>
      <w:r w:rsidDel="00000000" w:rsidR="00000000" w:rsidRPr="00000000">
        <w:rPr>
          <w:rFonts w:ascii="Times New Roman" w:cs="Times New Roman" w:eastAsia="Times New Roman" w:hAnsi="Times New Roman"/>
          <w:color w:val="2e2e2e"/>
          <w:sz w:val="22"/>
          <w:szCs w:val="22"/>
          <w:rtl w:val="0"/>
        </w:rPr>
        <w:t xml:space="preserve">e  </w:t>
      </w:r>
      <w:r w:rsidDel="00000000" w:rsidR="00000000" w:rsidRPr="00000000">
        <w:rPr>
          <w:rFonts w:ascii="Times New Roman" w:cs="Times New Roman" w:eastAsia="Times New Roman" w:hAnsi="Times New Roman"/>
          <w:color w:val="161616"/>
          <w:sz w:val="22"/>
          <w:szCs w:val="22"/>
          <w:rtl w:val="0"/>
        </w:rPr>
        <w:t xml:space="preserve">revista   al  momento   de su</w:t>
      </w:r>
      <w:r w:rsidDel="00000000" w:rsidR="00000000" w:rsidRPr="00000000">
        <w:rPr>
          <w:rFonts w:ascii="Times New Roman" w:cs="Times New Roman" w:eastAsia="Times New Roman" w:hAnsi="Times New Roman"/>
          <w:color w:val="2e2e2e"/>
          <w:sz w:val="22"/>
          <w:szCs w:val="22"/>
          <w:rtl w:val="0"/>
        </w:rPr>
        <w:t xml:space="preserve">s</w:t>
      </w:r>
      <w:r w:rsidDel="00000000" w:rsidR="00000000" w:rsidRPr="00000000">
        <w:rPr>
          <w:rFonts w:ascii="Times New Roman" w:cs="Times New Roman" w:eastAsia="Times New Roman" w:hAnsi="Times New Roman"/>
          <w:color w:val="161616"/>
          <w:sz w:val="22"/>
          <w:szCs w:val="22"/>
          <w:rtl w:val="0"/>
        </w:rPr>
        <w:t xml:space="preserve">penderse dicho plazo.</w:t>
      </w:r>
      <w:r w:rsidDel="00000000" w:rsidR="00000000" w:rsidRPr="00000000">
        <w:rPr>
          <w:rtl w:val="0"/>
        </w:rPr>
      </w:r>
    </w:p>
    <w:p w:rsidR="00000000" w:rsidDel="00000000" w:rsidP="00000000" w:rsidRDefault="00000000" w:rsidRPr="00000000" w14:paraId="000007F3">
      <w:pPr>
        <w:spacing w:line="200" w:lineRule="auto"/>
        <w:jc w:val="left"/>
        <w:rPr>
          <w:sz w:val="20"/>
          <w:szCs w:val="20"/>
        </w:rPr>
      </w:pPr>
      <w:r w:rsidDel="00000000" w:rsidR="00000000" w:rsidRPr="00000000">
        <w:rPr>
          <w:rtl w:val="0"/>
        </w:rPr>
      </w:r>
    </w:p>
    <w:p w:rsidR="00000000" w:rsidDel="00000000" w:rsidP="00000000" w:rsidRDefault="00000000" w:rsidRPr="00000000" w14:paraId="000007F4">
      <w:pPr>
        <w:spacing w:line="200" w:lineRule="auto"/>
        <w:jc w:val="left"/>
        <w:rPr>
          <w:sz w:val="20"/>
          <w:szCs w:val="20"/>
        </w:rPr>
      </w:pPr>
      <w:r w:rsidDel="00000000" w:rsidR="00000000" w:rsidRPr="00000000">
        <w:rPr>
          <w:rtl w:val="0"/>
        </w:rPr>
      </w:r>
    </w:p>
    <w:p w:rsidR="00000000" w:rsidDel="00000000" w:rsidP="00000000" w:rsidRDefault="00000000" w:rsidRPr="00000000" w14:paraId="000007F5">
      <w:pPr>
        <w:spacing w:before="4" w:line="240" w:lineRule="auto"/>
        <w:jc w:val="left"/>
        <w:rPr>
          <w:sz w:val="24"/>
          <w:szCs w:val="24"/>
        </w:rPr>
      </w:pPr>
      <w:r w:rsidDel="00000000" w:rsidR="00000000" w:rsidRPr="00000000">
        <w:rPr>
          <w:rtl w:val="0"/>
        </w:rPr>
      </w:r>
    </w:p>
    <w:p w:rsidR="00000000" w:rsidDel="00000000" w:rsidP="00000000" w:rsidRDefault="00000000" w:rsidRPr="00000000" w14:paraId="000007F6">
      <w:pPr>
        <w:ind w:left="213" w:right="1178" w:firstLine="0"/>
        <w:jc w:val="both"/>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color w:val="161616"/>
          <w:sz w:val="22"/>
          <w:szCs w:val="22"/>
          <w:vertAlign w:val="baseline"/>
          <w:rtl w:val="0"/>
        </w:rPr>
        <w:t xml:space="preserve">ARTÍCULO      66</w:t>
      </w:r>
      <w:r w:rsidDel="00000000" w:rsidR="00000000" w:rsidRPr="00000000">
        <w:rPr>
          <w:rFonts w:ascii="Times New Roman" w:cs="Times New Roman" w:eastAsia="Times New Roman" w:hAnsi="Times New Roman"/>
          <w:color w:val="2e2e2e"/>
          <w:sz w:val="22"/>
          <w:szCs w:val="22"/>
          <w:vertAlign w:val="baseline"/>
          <w:rtl w:val="0"/>
        </w:rPr>
        <w:t xml:space="preserve">.</w:t>
      </w:r>
      <w:r w:rsidDel="00000000" w:rsidR="00000000" w:rsidRPr="00000000">
        <w:rPr>
          <w:rFonts w:ascii="Times New Roman" w:cs="Times New Roman" w:eastAsia="Times New Roman" w:hAnsi="Times New Roman"/>
          <w:color w:val="161616"/>
          <w:sz w:val="22"/>
          <w:szCs w:val="22"/>
          <w:vertAlign w:val="baseline"/>
          <w:rtl w:val="0"/>
        </w:rPr>
        <w:t xml:space="preserve">S</w:t>
      </w:r>
      <w:r w:rsidDel="00000000" w:rsidR="00000000" w:rsidRPr="00000000">
        <w:rPr>
          <w:rFonts w:ascii="Times New Roman" w:cs="Times New Roman" w:eastAsia="Times New Roman" w:hAnsi="Times New Roman"/>
          <w:color w:val="2e2e2e"/>
          <w:sz w:val="22"/>
          <w:szCs w:val="22"/>
          <w:vertAlign w:val="baseline"/>
          <w:rtl w:val="0"/>
        </w:rPr>
        <w:t xml:space="preserve">.</w:t>
      </w:r>
      <w:r w:rsidDel="00000000" w:rsidR="00000000" w:rsidRPr="00000000">
        <w:rPr>
          <w:rFonts w:ascii="Times New Roman" w:cs="Times New Roman" w:eastAsia="Times New Roman" w:hAnsi="Times New Roman"/>
          <w:color w:val="161616"/>
          <w:sz w:val="22"/>
          <w:szCs w:val="22"/>
          <w:vertAlign w:val="baseline"/>
          <w:rtl w:val="0"/>
        </w:rPr>
        <w:t xml:space="preserve">-       IN CAP A CID AD        PERMANENTE,      PARCIAL       </w:t>
      </w:r>
      <w:r w:rsidDel="00000000" w:rsidR="00000000" w:rsidRPr="00000000">
        <w:rPr>
          <w:rFonts w:ascii="Times New Roman" w:cs="Times New Roman" w:eastAsia="Times New Roman" w:hAnsi="Times New Roman"/>
          <w:color w:val="161616"/>
          <w:sz w:val="33"/>
          <w:szCs w:val="33"/>
          <w:vertAlign w:val="baseline"/>
          <w:rtl w:val="0"/>
        </w:rPr>
        <w:t xml:space="preserve">o</w:t>
      </w:r>
      <w:r w:rsidDel="00000000" w:rsidR="00000000" w:rsidRPr="00000000">
        <w:rPr>
          <w:rtl w:val="0"/>
        </w:rPr>
      </w:r>
    </w:p>
    <w:p w:rsidR="00000000" w:rsidDel="00000000" w:rsidP="00000000" w:rsidRDefault="00000000" w:rsidRPr="00000000" w14:paraId="000007F7">
      <w:pPr>
        <w:spacing w:before="4" w:line="140" w:lineRule="auto"/>
        <w:jc w:val="left"/>
        <w:rPr>
          <w:sz w:val="14"/>
          <w:szCs w:val="14"/>
        </w:rPr>
      </w:pPr>
      <w:r w:rsidDel="00000000" w:rsidR="00000000" w:rsidRPr="00000000">
        <w:rPr>
          <w:rtl w:val="0"/>
        </w:rPr>
      </w:r>
    </w:p>
    <w:p w:rsidR="00000000" w:rsidDel="00000000" w:rsidP="00000000" w:rsidRDefault="00000000" w:rsidRPr="00000000" w14:paraId="000007F8">
      <w:pPr>
        <w:ind w:left="213" w:right="8071"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61616"/>
          <w:sz w:val="22"/>
          <w:szCs w:val="22"/>
          <w:rtl w:val="0"/>
        </w:rPr>
        <w:t xml:space="preserve">TRANSITORIA:</w:t>
      </w:r>
      <w:r w:rsidDel="00000000" w:rsidR="00000000" w:rsidRPr="00000000">
        <w:rPr>
          <w:rtl w:val="0"/>
        </w:rPr>
      </w:r>
    </w:p>
    <w:p w:rsidR="00000000" w:rsidDel="00000000" w:rsidP="00000000" w:rsidRDefault="00000000" w:rsidRPr="00000000" w14:paraId="000007F9">
      <w:pPr>
        <w:spacing w:line="200" w:lineRule="auto"/>
        <w:jc w:val="left"/>
        <w:rPr>
          <w:sz w:val="20"/>
          <w:szCs w:val="20"/>
        </w:rPr>
      </w:pPr>
      <w:r w:rsidDel="00000000" w:rsidR="00000000" w:rsidRPr="00000000">
        <w:rPr>
          <w:rtl w:val="0"/>
        </w:rPr>
      </w:r>
    </w:p>
    <w:p w:rsidR="00000000" w:rsidDel="00000000" w:rsidP="00000000" w:rsidRDefault="00000000" w:rsidRPr="00000000" w14:paraId="000007FA">
      <w:pPr>
        <w:spacing w:line="200" w:lineRule="auto"/>
        <w:jc w:val="left"/>
        <w:rPr>
          <w:sz w:val="20"/>
          <w:szCs w:val="20"/>
        </w:rPr>
      </w:pPr>
      <w:r w:rsidDel="00000000" w:rsidR="00000000" w:rsidRPr="00000000">
        <w:rPr>
          <w:rtl w:val="0"/>
        </w:rPr>
      </w:r>
    </w:p>
    <w:p w:rsidR="00000000" w:rsidDel="00000000" w:rsidP="00000000" w:rsidRDefault="00000000" w:rsidRPr="00000000" w14:paraId="000007FB">
      <w:pPr>
        <w:spacing w:before="7" w:line="240" w:lineRule="auto"/>
        <w:jc w:val="left"/>
        <w:rPr>
          <w:sz w:val="24"/>
          <w:szCs w:val="24"/>
        </w:rPr>
      </w:pPr>
      <w:r w:rsidDel="00000000" w:rsidR="00000000" w:rsidRPr="00000000">
        <w:rPr>
          <w:rtl w:val="0"/>
        </w:rPr>
      </w:r>
    </w:p>
    <w:p w:rsidR="00000000" w:rsidDel="00000000" w:rsidP="00000000" w:rsidRDefault="00000000" w:rsidRPr="00000000" w14:paraId="000007FC">
      <w:pPr>
        <w:spacing w:line="396" w:lineRule="auto"/>
        <w:ind w:left="220" w:right="1169"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61616"/>
          <w:sz w:val="22"/>
          <w:szCs w:val="22"/>
          <w:rtl w:val="0"/>
        </w:rPr>
        <w:t xml:space="preserve">El trabajador dependiente de la Administración Pública  que por la pérdida  o di</w:t>
      </w:r>
      <w:r w:rsidDel="00000000" w:rsidR="00000000" w:rsidRPr="00000000">
        <w:rPr>
          <w:rFonts w:ascii="Times New Roman" w:cs="Times New Roman" w:eastAsia="Times New Roman" w:hAnsi="Times New Roman"/>
          <w:color w:val="2e2e2e"/>
          <w:sz w:val="22"/>
          <w:szCs w:val="22"/>
          <w:rtl w:val="0"/>
        </w:rPr>
        <w:t xml:space="preserve">s</w:t>
      </w:r>
      <w:r w:rsidDel="00000000" w:rsidR="00000000" w:rsidRPr="00000000">
        <w:rPr>
          <w:rFonts w:ascii="Times New Roman" w:cs="Times New Roman" w:eastAsia="Times New Roman" w:hAnsi="Times New Roman"/>
          <w:color w:val="161616"/>
          <w:sz w:val="22"/>
          <w:szCs w:val="22"/>
          <w:rtl w:val="0"/>
        </w:rPr>
        <w:t xml:space="preserve">minución de sus aptitudes o capacidades  para desempeñar su actividad  debiera revistar en la categoría de pasividad</w:t>
      </w:r>
      <w:r w:rsidDel="00000000" w:rsidR="00000000" w:rsidRPr="00000000">
        <w:rPr>
          <w:rFonts w:ascii="Times New Roman" w:cs="Times New Roman" w:eastAsia="Times New Roman" w:hAnsi="Times New Roman"/>
          <w:color w:val="2e2e2e"/>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quedará  sujeto al régimen  que establece  el presente  conv</w:t>
      </w:r>
      <w:r w:rsidDel="00000000" w:rsidR="00000000" w:rsidRPr="00000000">
        <w:rPr>
          <w:rFonts w:ascii="Times New Roman" w:cs="Times New Roman" w:eastAsia="Times New Roman" w:hAnsi="Times New Roman"/>
          <w:color w:val="2e2e2e"/>
          <w:sz w:val="22"/>
          <w:szCs w:val="22"/>
          <w:rtl w:val="0"/>
        </w:rPr>
        <w:t xml:space="preserve">e</w:t>
      </w:r>
      <w:r w:rsidDel="00000000" w:rsidR="00000000" w:rsidRPr="00000000">
        <w:rPr>
          <w:rFonts w:ascii="Times New Roman" w:cs="Times New Roman" w:eastAsia="Times New Roman" w:hAnsi="Times New Roman"/>
          <w:color w:val="161616"/>
          <w:sz w:val="22"/>
          <w:szCs w:val="22"/>
          <w:rtl w:val="0"/>
        </w:rPr>
        <w:t xml:space="preserve">nio.</w:t>
      </w:r>
      <w:r w:rsidDel="00000000" w:rsidR="00000000" w:rsidRPr="00000000">
        <w:rPr>
          <w:rtl w:val="0"/>
        </w:rPr>
      </w:r>
    </w:p>
    <w:p w:rsidR="00000000" w:rsidDel="00000000" w:rsidP="00000000" w:rsidRDefault="00000000" w:rsidRPr="00000000" w14:paraId="000007FD">
      <w:pPr>
        <w:spacing w:line="200" w:lineRule="auto"/>
        <w:jc w:val="left"/>
        <w:rPr>
          <w:sz w:val="20"/>
          <w:szCs w:val="20"/>
        </w:rPr>
      </w:pPr>
      <w:r w:rsidDel="00000000" w:rsidR="00000000" w:rsidRPr="00000000">
        <w:rPr>
          <w:rtl w:val="0"/>
        </w:rPr>
      </w:r>
    </w:p>
    <w:p w:rsidR="00000000" w:rsidDel="00000000" w:rsidP="00000000" w:rsidRDefault="00000000" w:rsidRPr="00000000" w14:paraId="000007FE">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7FF">
      <w:pPr>
        <w:spacing w:line="394" w:lineRule="auto"/>
        <w:ind w:left="213" w:right="1169"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61616"/>
          <w:sz w:val="22"/>
          <w:szCs w:val="22"/>
          <w:rtl w:val="0"/>
        </w:rPr>
        <w:t xml:space="preserve">ARTÍCULO 66.5.1</w:t>
      </w:r>
      <w:r w:rsidDel="00000000" w:rsidR="00000000" w:rsidRPr="00000000">
        <w:rPr>
          <w:rFonts w:ascii="Times New Roman" w:cs="Times New Roman" w:eastAsia="Times New Roman" w:hAnsi="Times New Roman"/>
          <w:color w:val="2e2e2e"/>
          <w:sz w:val="22"/>
          <w:szCs w:val="22"/>
          <w:rtl w:val="0"/>
        </w:rPr>
        <w:t xml:space="preserve">.</w:t>
      </w:r>
      <w:r w:rsidDel="00000000" w:rsidR="00000000" w:rsidRPr="00000000">
        <w:rPr>
          <w:rFonts w:ascii="Times New Roman" w:cs="Times New Roman" w:eastAsia="Times New Roman" w:hAnsi="Times New Roman"/>
          <w:color w:val="161616"/>
          <w:sz w:val="22"/>
          <w:szCs w:val="22"/>
          <w:rtl w:val="0"/>
        </w:rPr>
        <w:t xml:space="preserve">- La disminución o pérdida  de las aptitude</w:t>
      </w:r>
      <w:r w:rsidDel="00000000" w:rsidR="00000000" w:rsidRPr="00000000">
        <w:rPr>
          <w:rFonts w:ascii="Times New Roman" w:cs="Times New Roman" w:eastAsia="Times New Roman" w:hAnsi="Times New Roman"/>
          <w:color w:val="2e2e2e"/>
          <w:sz w:val="22"/>
          <w:szCs w:val="22"/>
          <w:rtl w:val="0"/>
        </w:rPr>
        <w:t xml:space="preserve">s  </w:t>
      </w:r>
      <w:r w:rsidDel="00000000" w:rsidR="00000000" w:rsidRPr="00000000">
        <w:rPr>
          <w:rFonts w:ascii="Times New Roman" w:cs="Times New Roman" w:eastAsia="Times New Roman" w:hAnsi="Times New Roman"/>
          <w:color w:val="161616"/>
          <w:sz w:val="22"/>
          <w:szCs w:val="22"/>
          <w:rtl w:val="0"/>
        </w:rPr>
        <w:t xml:space="preserve">o capacidade</w:t>
      </w:r>
      <w:r w:rsidDel="00000000" w:rsidR="00000000" w:rsidRPr="00000000">
        <w:rPr>
          <w:rFonts w:ascii="Times New Roman" w:cs="Times New Roman" w:eastAsia="Times New Roman" w:hAnsi="Times New Roman"/>
          <w:color w:val="2e2e2e"/>
          <w:sz w:val="22"/>
          <w:szCs w:val="22"/>
          <w:rtl w:val="0"/>
        </w:rPr>
        <w:t xml:space="preserve">s </w:t>
      </w:r>
      <w:r w:rsidDel="00000000" w:rsidR="00000000" w:rsidRPr="00000000">
        <w:rPr>
          <w:rFonts w:ascii="Times New Roman" w:cs="Times New Roman" w:eastAsia="Times New Roman" w:hAnsi="Times New Roman"/>
          <w:color w:val="161616"/>
          <w:sz w:val="22"/>
          <w:szCs w:val="22"/>
          <w:rtl w:val="0"/>
        </w:rPr>
        <w:t xml:space="preserve">que hacen a la  actividad   cotidiana   sin  que  requieran  </w:t>
      </w:r>
      <w:r w:rsidDel="00000000" w:rsidR="00000000" w:rsidRPr="00000000">
        <w:rPr>
          <w:rFonts w:ascii="Times New Roman" w:cs="Times New Roman" w:eastAsia="Times New Roman" w:hAnsi="Times New Roman"/>
          <w:color w:val="2e2e2e"/>
          <w:sz w:val="22"/>
          <w:szCs w:val="22"/>
          <w:rtl w:val="0"/>
        </w:rPr>
        <w:t xml:space="preserve">e</w:t>
      </w:r>
      <w:r w:rsidDel="00000000" w:rsidR="00000000" w:rsidRPr="00000000">
        <w:rPr>
          <w:rFonts w:ascii="Times New Roman" w:cs="Times New Roman" w:eastAsia="Times New Roman" w:hAnsi="Times New Roman"/>
          <w:color w:val="161616"/>
          <w:sz w:val="22"/>
          <w:szCs w:val="22"/>
          <w:rtl w:val="0"/>
        </w:rPr>
        <w:t xml:space="preserve">l  usufructo  de  licencias  por  corto  o  largo tratamiento</w:t>
      </w:r>
      <w:r w:rsidDel="00000000" w:rsidR="00000000" w:rsidRPr="00000000">
        <w:rPr>
          <w:rFonts w:ascii="Times New Roman" w:cs="Times New Roman" w:eastAsia="Times New Roman" w:hAnsi="Times New Roman"/>
          <w:color w:val="414142"/>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deberá  ser acreditada   mediante  certificado   médico  que  indique diagnó</w:t>
      </w:r>
      <w:r w:rsidDel="00000000" w:rsidR="00000000" w:rsidRPr="00000000">
        <w:rPr>
          <w:rFonts w:ascii="Times New Roman" w:cs="Times New Roman" w:eastAsia="Times New Roman" w:hAnsi="Times New Roman"/>
          <w:color w:val="2e2e2e"/>
          <w:sz w:val="22"/>
          <w:szCs w:val="22"/>
          <w:rtl w:val="0"/>
        </w:rPr>
        <w:t xml:space="preserve">s</w:t>
      </w:r>
      <w:r w:rsidDel="00000000" w:rsidR="00000000" w:rsidRPr="00000000">
        <w:rPr>
          <w:rFonts w:ascii="Times New Roman" w:cs="Times New Roman" w:eastAsia="Times New Roman" w:hAnsi="Times New Roman"/>
          <w:color w:val="161616"/>
          <w:sz w:val="22"/>
          <w:szCs w:val="22"/>
          <w:rtl w:val="0"/>
        </w:rPr>
        <w:t xml:space="preserve">tico</w:t>
      </w:r>
      <w:r w:rsidDel="00000000" w:rsidR="00000000" w:rsidRPr="00000000">
        <w:rPr>
          <w:rFonts w:ascii="Times New Roman" w:cs="Times New Roman" w:eastAsia="Times New Roman" w:hAnsi="Times New Roman"/>
          <w:color w:val="2e2e2e"/>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adecuación   de  tarea</w:t>
      </w:r>
      <w:r w:rsidDel="00000000" w:rsidR="00000000" w:rsidRPr="00000000">
        <w:rPr>
          <w:rFonts w:ascii="Times New Roman" w:cs="Times New Roman" w:eastAsia="Times New Roman" w:hAnsi="Times New Roman"/>
          <w:color w:val="2e2e2e"/>
          <w:sz w:val="22"/>
          <w:szCs w:val="22"/>
          <w:rtl w:val="0"/>
        </w:rPr>
        <w:t xml:space="preserve">s   </w:t>
      </w:r>
      <w:r w:rsidDel="00000000" w:rsidR="00000000" w:rsidRPr="00000000">
        <w:rPr>
          <w:rFonts w:ascii="Times New Roman" w:cs="Times New Roman" w:eastAsia="Times New Roman" w:hAnsi="Times New Roman"/>
          <w:color w:val="161616"/>
          <w:sz w:val="22"/>
          <w:szCs w:val="22"/>
          <w:rtl w:val="0"/>
        </w:rPr>
        <w:t xml:space="preserve">que  requiera   el  mismo   y  el  tiempo   necesario   que  in</w:t>
      </w:r>
      <w:r w:rsidDel="00000000" w:rsidR="00000000" w:rsidRPr="00000000">
        <w:rPr>
          <w:rFonts w:ascii="Times New Roman" w:cs="Times New Roman" w:eastAsia="Times New Roman" w:hAnsi="Times New Roman"/>
          <w:color w:val="2e2e2e"/>
          <w:sz w:val="22"/>
          <w:szCs w:val="22"/>
          <w:rtl w:val="0"/>
        </w:rPr>
        <w:t xml:space="preserve">s</w:t>
      </w:r>
      <w:r w:rsidDel="00000000" w:rsidR="00000000" w:rsidRPr="00000000">
        <w:rPr>
          <w:rFonts w:ascii="Times New Roman" w:cs="Times New Roman" w:eastAsia="Times New Roman" w:hAnsi="Times New Roman"/>
          <w:color w:val="161616"/>
          <w:sz w:val="22"/>
          <w:szCs w:val="22"/>
          <w:rtl w:val="0"/>
        </w:rPr>
        <w:t xml:space="preserve">umirá  la adecuación</w:t>
      </w:r>
      <w:r w:rsidDel="00000000" w:rsidR="00000000" w:rsidRPr="00000000">
        <w:rPr>
          <w:rFonts w:ascii="Times New Roman" w:cs="Times New Roman" w:eastAsia="Times New Roman" w:hAnsi="Times New Roman"/>
          <w:color w:val="2e2e2e"/>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el que no podrá e</w:t>
      </w:r>
      <w:r w:rsidDel="00000000" w:rsidR="00000000" w:rsidRPr="00000000">
        <w:rPr>
          <w:rFonts w:ascii="Times New Roman" w:cs="Times New Roman" w:eastAsia="Times New Roman" w:hAnsi="Times New Roman"/>
          <w:color w:val="2e2e2e"/>
          <w:sz w:val="22"/>
          <w:szCs w:val="22"/>
          <w:rtl w:val="0"/>
        </w:rPr>
        <w:t xml:space="preserve">x</w:t>
      </w:r>
      <w:r w:rsidDel="00000000" w:rsidR="00000000" w:rsidRPr="00000000">
        <w:rPr>
          <w:rFonts w:ascii="Times New Roman" w:cs="Times New Roman" w:eastAsia="Times New Roman" w:hAnsi="Times New Roman"/>
          <w:color w:val="161616"/>
          <w:sz w:val="22"/>
          <w:szCs w:val="22"/>
          <w:rtl w:val="0"/>
        </w:rPr>
        <w:t xml:space="preserve">ced</w:t>
      </w:r>
      <w:r w:rsidDel="00000000" w:rsidR="00000000" w:rsidRPr="00000000">
        <w:rPr>
          <w:rFonts w:ascii="Times New Roman" w:cs="Times New Roman" w:eastAsia="Times New Roman" w:hAnsi="Times New Roman"/>
          <w:color w:val="2e2e2e"/>
          <w:sz w:val="22"/>
          <w:szCs w:val="22"/>
          <w:rtl w:val="0"/>
        </w:rPr>
        <w:t xml:space="preserve">e</w:t>
      </w:r>
      <w:r w:rsidDel="00000000" w:rsidR="00000000" w:rsidRPr="00000000">
        <w:rPr>
          <w:rFonts w:ascii="Times New Roman" w:cs="Times New Roman" w:eastAsia="Times New Roman" w:hAnsi="Times New Roman"/>
          <w:color w:val="161616"/>
          <w:sz w:val="22"/>
          <w:szCs w:val="22"/>
          <w:rtl w:val="0"/>
        </w:rPr>
        <w:t xml:space="preserve">r de CUARENTA Y CINCO  (45) días corridos.</w:t>
      </w:r>
      <w:r w:rsidDel="00000000" w:rsidR="00000000" w:rsidRPr="00000000">
        <w:rPr>
          <w:rtl w:val="0"/>
        </w:rPr>
      </w:r>
    </w:p>
    <w:p w:rsidR="00000000" w:rsidDel="00000000" w:rsidP="00000000" w:rsidRDefault="00000000" w:rsidRPr="00000000" w14:paraId="00000800">
      <w:pPr>
        <w:spacing w:line="200" w:lineRule="auto"/>
        <w:jc w:val="left"/>
        <w:rPr>
          <w:sz w:val="20"/>
          <w:szCs w:val="20"/>
        </w:rPr>
      </w:pPr>
      <w:r w:rsidDel="00000000" w:rsidR="00000000" w:rsidRPr="00000000">
        <w:rPr>
          <w:rtl w:val="0"/>
        </w:rPr>
      </w:r>
    </w:p>
    <w:p w:rsidR="00000000" w:rsidDel="00000000" w:rsidP="00000000" w:rsidRDefault="00000000" w:rsidRPr="00000000" w14:paraId="00000801">
      <w:pPr>
        <w:spacing w:before="3" w:line="280" w:lineRule="auto"/>
        <w:jc w:val="left"/>
        <w:rPr>
          <w:sz w:val="28"/>
          <w:szCs w:val="28"/>
        </w:rPr>
      </w:pPr>
      <w:r w:rsidDel="00000000" w:rsidR="00000000" w:rsidRPr="00000000">
        <w:rPr>
          <w:rtl w:val="0"/>
        </w:rPr>
      </w:r>
    </w:p>
    <w:p w:rsidR="00000000" w:rsidDel="00000000" w:rsidP="00000000" w:rsidRDefault="00000000" w:rsidRPr="00000000" w14:paraId="00000802">
      <w:pPr>
        <w:spacing w:line="393" w:lineRule="auto"/>
        <w:ind w:left="213" w:right="1176"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61616"/>
          <w:sz w:val="22"/>
          <w:szCs w:val="22"/>
          <w:rtl w:val="0"/>
        </w:rPr>
        <w:t xml:space="preserve">ARTÍC</w:t>
      </w:r>
      <w:r w:rsidDel="00000000" w:rsidR="00000000" w:rsidRPr="00000000">
        <w:rPr>
          <w:rFonts w:ascii="Times New Roman" w:cs="Times New Roman" w:eastAsia="Times New Roman" w:hAnsi="Times New Roman"/>
          <w:color w:val="2e2e2e"/>
          <w:sz w:val="22"/>
          <w:szCs w:val="22"/>
          <w:rtl w:val="0"/>
        </w:rPr>
        <w:t xml:space="preserve">U</w:t>
      </w:r>
      <w:r w:rsidDel="00000000" w:rsidR="00000000" w:rsidRPr="00000000">
        <w:rPr>
          <w:rFonts w:ascii="Times New Roman" w:cs="Times New Roman" w:eastAsia="Times New Roman" w:hAnsi="Times New Roman"/>
          <w:color w:val="161616"/>
          <w:sz w:val="22"/>
          <w:szCs w:val="22"/>
          <w:rtl w:val="0"/>
        </w:rPr>
        <w:t xml:space="preserve">LO 66.5.2.- L</w:t>
      </w:r>
      <w:r w:rsidDel="00000000" w:rsidR="00000000" w:rsidRPr="00000000">
        <w:rPr>
          <w:rFonts w:ascii="Times New Roman" w:cs="Times New Roman" w:eastAsia="Times New Roman" w:hAnsi="Times New Roman"/>
          <w:color w:val="2e2e2e"/>
          <w:sz w:val="22"/>
          <w:szCs w:val="22"/>
          <w:rtl w:val="0"/>
        </w:rPr>
        <w:t xml:space="preserve">a </w:t>
      </w:r>
      <w:r w:rsidDel="00000000" w:rsidR="00000000" w:rsidRPr="00000000">
        <w:rPr>
          <w:rFonts w:ascii="Times New Roman" w:cs="Times New Roman" w:eastAsia="Times New Roman" w:hAnsi="Times New Roman"/>
          <w:color w:val="161616"/>
          <w:sz w:val="22"/>
          <w:szCs w:val="22"/>
          <w:rtl w:val="0"/>
        </w:rPr>
        <w:t xml:space="preserve">disminución o pérdida  de la</w:t>
      </w:r>
      <w:r w:rsidDel="00000000" w:rsidR="00000000" w:rsidRPr="00000000">
        <w:rPr>
          <w:rFonts w:ascii="Times New Roman" w:cs="Times New Roman" w:eastAsia="Times New Roman" w:hAnsi="Times New Roman"/>
          <w:color w:val="2e2e2e"/>
          <w:sz w:val="22"/>
          <w:szCs w:val="22"/>
          <w:rtl w:val="0"/>
        </w:rPr>
        <w:t xml:space="preserve">s </w:t>
      </w:r>
      <w:r w:rsidDel="00000000" w:rsidR="00000000" w:rsidRPr="00000000">
        <w:rPr>
          <w:rFonts w:ascii="Times New Roman" w:cs="Times New Roman" w:eastAsia="Times New Roman" w:hAnsi="Times New Roman"/>
          <w:color w:val="161616"/>
          <w:sz w:val="22"/>
          <w:szCs w:val="22"/>
          <w:rtl w:val="0"/>
        </w:rPr>
        <w:t xml:space="preserve">aptitude</w:t>
      </w:r>
      <w:r w:rsidDel="00000000" w:rsidR="00000000" w:rsidRPr="00000000">
        <w:rPr>
          <w:rFonts w:ascii="Times New Roman" w:cs="Times New Roman" w:eastAsia="Times New Roman" w:hAnsi="Times New Roman"/>
          <w:color w:val="2e2e2e"/>
          <w:sz w:val="22"/>
          <w:szCs w:val="22"/>
          <w:rtl w:val="0"/>
        </w:rPr>
        <w:t xml:space="preserve">s y/</w:t>
      </w:r>
      <w:r w:rsidDel="00000000" w:rsidR="00000000" w:rsidRPr="00000000">
        <w:rPr>
          <w:rFonts w:ascii="Times New Roman" w:cs="Times New Roman" w:eastAsia="Times New Roman" w:hAnsi="Times New Roman"/>
          <w:color w:val="161616"/>
          <w:sz w:val="22"/>
          <w:szCs w:val="22"/>
          <w:rtl w:val="0"/>
        </w:rPr>
        <w:t xml:space="preserve">o capacidad</w:t>
      </w:r>
      <w:r w:rsidDel="00000000" w:rsidR="00000000" w:rsidRPr="00000000">
        <w:rPr>
          <w:rFonts w:ascii="Times New Roman" w:cs="Times New Roman" w:eastAsia="Times New Roman" w:hAnsi="Times New Roman"/>
          <w:color w:val="2e2e2e"/>
          <w:sz w:val="22"/>
          <w:szCs w:val="22"/>
          <w:rtl w:val="0"/>
        </w:rPr>
        <w:t xml:space="preserve">es </w:t>
      </w:r>
      <w:r w:rsidDel="00000000" w:rsidR="00000000" w:rsidRPr="00000000">
        <w:rPr>
          <w:rFonts w:ascii="Times New Roman" w:cs="Times New Roman" w:eastAsia="Times New Roman" w:hAnsi="Times New Roman"/>
          <w:color w:val="161616"/>
          <w:sz w:val="22"/>
          <w:szCs w:val="22"/>
          <w:rtl w:val="0"/>
        </w:rPr>
        <w:t xml:space="preserve">que hacen a la actividad  cotidiana serán determinada</w:t>
      </w:r>
      <w:r w:rsidDel="00000000" w:rsidR="00000000" w:rsidRPr="00000000">
        <w:rPr>
          <w:rFonts w:ascii="Times New Roman" w:cs="Times New Roman" w:eastAsia="Times New Roman" w:hAnsi="Times New Roman"/>
          <w:color w:val="2e2e2e"/>
          <w:sz w:val="22"/>
          <w:szCs w:val="22"/>
          <w:rtl w:val="0"/>
        </w:rPr>
        <w:t xml:space="preserve">s </w:t>
      </w:r>
      <w:r w:rsidDel="00000000" w:rsidR="00000000" w:rsidRPr="00000000">
        <w:rPr>
          <w:rFonts w:ascii="Times New Roman" w:cs="Times New Roman" w:eastAsia="Times New Roman" w:hAnsi="Times New Roman"/>
          <w:color w:val="161616"/>
          <w:sz w:val="22"/>
          <w:szCs w:val="22"/>
          <w:rtl w:val="0"/>
        </w:rPr>
        <w:t xml:space="preserve">por la Junta  Médica</w:t>
      </w:r>
      <w:r w:rsidDel="00000000" w:rsidR="00000000" w:rsidRPr="00000000">
        <w:rPr>
          <w:rFonts w:ascii="Times New Roman" w:cs="Times New Roman" w:eastAsia="Times New Roman" w:hAnsi="Times New Roman"/>
          <w:color w:val="535353"/>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qu</w:t>
      </w:r>
      <w:r w:rsidDel="00000000" w:rsidR="00000000" w:rsidRPr="00000000">
        <w:rPr>
          <w:rFonts w:ascii="Times New Roman" w:cs="Times New Roman" w:eastAsia="Times New Roman" w:hAnsi="Times New Roman"/>
          <w:color w:val="2e2e2e"/>
          <w:sz w:val="22"/>
          <w:szCs w:val="22"/>
          <w:rtl w:val="0"/>
        </w:rPr>
        <w:t xml:space="preserve">e </w:t>
      </w:r>
      <w:r w:rsidDel="00000000" w:rsidR="00000000" w:rsidRPr="00000000">
        <w:rPr>
          <w:rFonts w:ascii="Times New Roman" w:cs="Times New Roman" w:eastAsia="Times New Roman" w:hAnsi="Times New Roman"/>
          <w:color w:val="161616"/>
          <w:sz w:val="22"/>
          <w:szCs w:val="22"/>
          <w:rtl w:val="0"/>
        </w:rPr>
        <w:t xml:space="preserve">se con</w:t>
      </w:r>
      <w:r w:rsidDel="00000000" w:rsidR="00000000" w:rsidRPr="00000000">
        <w:rPr>
          <w:rFonts w:ascii="Times New Roman" w:cs="Times New Roman" w:eastAsia="Times New Roman" w:hAnsi="Times New Roman"/>
          <w:color w:val="2e2e2e"/>
          <w:sz w:val="22"/>
          <w:szCs w:val="22"/>
          <w:rtl w:val="0"/>
        </w:rPr>
        <w:t xml:space="preserve">s</w:t>
      </w:r>
      <w:r w:rsidDel="00000000" w:rsidR="00000000" w:rsidRPr="00000000">
        <w:rPr>
          <w:rFonts w:ascii="Times New Roman" w:cs="Times New Roman" w:eastAsia="Times New Roman" w:hAnsi="Times New Roman"/>
          <w:color w:val="161616"/>
          <w:sz w:val="22"/>
          <w:szCs w:val="22"/>
          <w:rtl w:val="0"/>
        </w:rPr>
        <w:t xml:space="preserve">tituirá a su</w:t>
      </w:r>
      <w:r w:rsidDel="00000000" w:rsidR="00000000" w:rsidRPr="00000000">
        <w:rPr>
          <w:rFonts w:ascii="Times New Roman" w:cs="Times New Roman" w:eastAsia="Times New Roman" w:hAnsi="Times New Roman"/>
          <w:color w:val="2e2e2e"/>
          <w:sz w:val="22"/>
          <w:szCs w:val="22"/>
          <w:rtl w:val="0"/>
        </w:rPr>
        <w:t xml:space="preserve">s e</w:t>
      </w:r>
      <w:r w:rsidDel="00000000" w:rsidR="00000000" w:rsidRPr="00000000">
        <w:rPr>
          <w:rFonts w:ascii="Times New Roman" w:cs="Times New Roman" w:eastAsia="Times New Roman" w:hAnsi="Times New Roman"/>
          <w:color w:val="161616"/>
          <w:sz w:val="22"/>
          <w:szCs w:val="22"/>
          <w:rtl w:val="0"/>
        </w:rPr>
        <w:t xml:space="preserve">fectos de acuerdo  con las pauta</w:t>
      </w:r>
      <w:r w:rsidDel="00000000" w:rsidR="00000000" w:rsidRPr="00000000">
        <w:rPr>
          <w:rFonts w:ascii="Times New Roman" w:cs="Times New Roman" w:eastAsia="Times New Roman" w:hAnsi="Times New Roman"/>
          <w:color w:val="2e2e2e"/>
          <w:sz w:val="22"/>
          <w:szCs w:val="22"/>
          <w:rtl w:val="0"/>
        </w:rPr>
        <w:t xml:space="preserve">s </w:t>
      </w:r>
      <w:r w:rsidDel="00000000" w:rsidR="00000000" w:rsidRPr="00000000">
        <w:rPr>
          <w:rFonts w:ascii="Times New Roman" w:cs="Times New Roman" w:eastAsia="Times New Roman" w:hAnsi="Times New Roman"/>
          <w:color w:val="161616"/>
          <w:sz w:val="22"/>
          <w:szCs w:val="22"/>
          <w:rtl w:val="0"/>
        </w:rPr>
        <w:t xml:space="preserve">e</w:t>
      </w:r>
      <w:r w:rsidDel="00000000" w:rsidR="00000000" w:rsidRPr="00000000">
        <w:rPr>
          <w:rFonts w:ascii="Times New Roman" w:cs="Times New Roman" w:eastAsia="Times New Roman" w:hAnsi="Times New Roman"/>
          <w:color w:val="2e2e2e"/>
          <w:sz w:val="22"/>
          <w:szCs w:val="22"/>
          <w:rtl w:val="0"/>
        </w:rPr>
        <w:t xml:space="preserve">s</w:t>
      </w:r>
      <w:r w:rsidDel="00000000" w:rsidR="00000000" w:rsidRPr="00000000">
        <w:rPr>
          <w:rFonts w:ascii="Times New Roman" w:cs="Times New Roman" w:eastAsia="Times New Roman" w:hAnsi="Times New Roman"/>
          <w:color w:val="161616"/>
          <w:sz w:val="22"/>
          <w:szCs w:val="22"/>
          <w:rtl w:val="0"/>
        </w:rPr>
        <w:t xml:space="preserve">tablecidas para las afecciones de lar</w:t>
      </w:r>
      <w:r w:rsidDel="00000000" w:rsidR="00000000" w:rsidRPr="00000000">
        <w:rPr>
          <w:rFonts w:ascii="Times New Roman" w:cs="Times New Roman" w:eastAsia="Times New Roman" w:hAnsi="Times New Roman"/>
          <w:color w:val="2e2e2e"/>
          <w:sz w:val="22"/>
          <w:szCs w:val="22"/>
          <w:rtl w:val="0"/>
        </w:rPr>
        <w:t xml:space="preserve">g</w:t>
      </w:r>
      <w:r w:rsidDel="00000000" w:rsidR="00000000" w:rsidRPr="00000000">
        <w:rPr>
          <w:rFonts w:ascii="Times New Roman" w:cs="Times New Roman" w:eastAsia="Times New Roman" w:hAnsi="Times New Roman"/>
          <w:color w:val="161616"/>
          <w:sz w:val="22"/>
          <w:szCs w:val="22"/>
          <w:rtl w:val="0"/>
        </w:rPr>
        <w:t xml:space="preserve">o tratamiento.  En el   supue</w:t>
      </w:r>
      <w:r w:rsidDel="00000000" w:rsidR="00000000" w:rsidRPr="00000000">
        <w:rPr>
          <w:rFonts w:ascii="Times New Roman" w:cs="Times New Roman" w:eastAsia="Times New Roman" w:hAnsi="Times New Roman"/>
          <w:color w:val="2e2e2e"/>
          <w:sz w:val="22"/>
          <w:szCs w:val="22"/>
          <w:rtl w:val="0"/>
        </w:rPr>
        <w:t xml:space="preserve">s</w:t>
      </w:r>
      <w:r w:rsidDel="00000000" w:rsidR="00000000" w:rsidRPr="00000000">
        <w:rPr>
          <w:rFonts w:ascii="Times New Roman" w:cs="Times New Roman" w:eastAsia="Times New Roman" w:hAnsi="Times New Roman"/>
          <w:color w:val="161616"/>
          <w:sz w:val="22"/>
          <w:szCs w:val="22"/>
          <w:rtl w:val="0"/>
        </w:rPr>
        <w:t xml:space="preserve">to    que   la   Junta   Médica    determinara   que   el   trabajador   no </w:t>
      </w:r>
      <w:r w:rsidDel="00000000" w:rsidR="00000000" w:rsidRPr="00000000">
        <w:rPr>
          <w:rFonts w:ascii="Times New Roman" w:cs="Times New Roman" w:eastAsia="Times New Roman" w:hAnsi="Times New Roman"/>
          <w:color w:val="2e2e2e"/>
          <w:sz w:val="22"/>
          <w:szCs w:val="22"/>
          <w:rtl w:val="0"/>
        </w:rPr>
        <w:t xml:space="preserve">es</w:t>
      </w:r>
      <w:r w:rsidDel="00000000" w:rsidR="00000000" w:rsidRPr="00000000">
        <w:rPr>
          <w:rFonts w:ascii="Times New Roman" w:cs="Times New Roman" w:eastAsia="Times New Roman" w:hAnsi="Times New Roman"/>
          <w:color w:val="161616"/>
          <w:sz w:val="22"/>
          <w:szCs w:val="22"/>
          <w:rtl w:val="0"/>
        </w:rPr>
        <w:t xml:space="preserve">tuvi</w:t>
      </w:r>
      <w:r w:rsidDel="00000000" w:rsidR="00000000" w:rsidRPr="00000000">
        <w:rPr>
          <w:rFonts w:ascii="Times New Roman" w:cs="Times New Roman" w:eastAsia="Times New Roman" w:hAnsi="Times New Roman"/>
          <w:color w:val="2e2e2e"/>
          <w:sz w:val="22"/>
          <w:szCs w:val="22"/>
          <w:rtl w:val="0"/>
        </w:rPr>
        <w:t xml:space="preserve">es</w:t>
      </w:r>
      <w:r w:rsidDel="00000000" w:rsidR="00000000" w:rsidRPr="00000000">
        <w:rPr>
          <w:rFonts w:ascii="Times New Roman" w:cs="Times New Roman" w:eastAsia="Times New Roman" w:hAnsi="Times New Roman"/>
          <w:color w:val="161616"/>
          <w:sz w:val="22"/>
          <w:szCs w:val="22"/>
          <w:rtl w:val="0"/>
        </w:rPr>
        <w:t xml:space="preserve">e  en condicione</w:t>
      </w:r>
      <w:r w:rsidDel="00000000" w:rsidR="00000000" w:rsidRPr="00000000">
        <w:rPr>
          <w:rFonts w:ascii="Times New Roman" w:cs="Times New Roman" w:eastAsia="Times New Roman" w:hAnsi="Times New Roman"/>
          <w:color w:val="2e2e2e"/>
          <w:sz w:val="22"/>
          <w:szCs w:val="22"/>
          <w:rtl w:val="0"/>
        </w:rPr>
        <w:t xml:space="preserve">s </w:t>
      </w:r>
      <w:r w:rsidDel="00000000" w:rsidR="00000000" w:rsidRPr="00000000">
        <w:rPr>
          <w:rFonts w:ascii="Times New Roman" w:cs="Times New Roman" w:eastAsia="Times New Roman" w:hAnsi="Times New Roman"/>
          <w:color w:val="161616"/>
          <w:sz w:val="22"/>
          <w:szCs w:val="22"/>
          <w:rtl w:val="0"/>
        </w:rPr>
        <w:t xml:space="preserve">para jubilar</w:t>
      </w:r>
      <w:r w:rsidDel="00000000" w:rsidR="00000000" w:rsidRPr="00000000">
        <w:rPr>
          <w:rFonts w:ascii="Times New Roman" w:cs="Times New Roman" w:eastAsia="Times New Roman" w:hAnsi="Times New Roman"/>
          <w:color w:val="2e2e2e"/>
          <w:sz w:val="22"/>
          <w:szCs w:val="22"/>
          <w:rtl w:val="0"/>
        </w:rPr>
        <w:t xml:space="preserve">s</w:t>
      </w:r>
      <w:r w:rsidDel="00000000" w:rsidR="00000000" w:rsidRPr="00000000">
        <w:rPr>
          <w:rFonts w:ascii="Times New Roman" w:cs="Times New Roman" w:eastAsia="Times New Roman" w:hAnsi="Times New Roman"/>
          <w:color w:val="161616"/>
          <w:sz w:val="22"/>
          <w:szCs w:val="22"/>
          <w:rtl w:val="0"/>
        </w:rPr>
        <w:t xml:space="preserve">e</w:t>
      </w:r>
      <w:r w:rsidDel="00000000" w:rsidR="00000000" w:rsidRPr="00000000">
        <w:rPr>
          <w:rFonts w:ascii="Times New Roman" w:cs="Times New Roman" w:eastAsia="Times New Roman" w:hAnsi="Times New Roman"/>
          <w:color w:val="414142"/>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se dispondrá  </w:t>
      </w:r>
      <w:r w:rsidDel="00000000" w:rsidR="00000000" w:rsidRPr="00000000">
        <w:rPr>
          <w:rFonts w:ascii="Times New Roman" w:cs="Times New Roman" w:eastAsia="Times New Roman" w:hAnsi="Times New Roman"/>
          <w:color w:val="2e2e2e"/>
          <w:sz w:val="22"/>
          <w:szCs w:val="22"/>
          <w:rtl w:val="0"/>
        </w:rPr>
        <w:t xml:space="preserve">s</w:t>
      </w:r>
      <w:r w:rsidDel="00000000" w:rsidR="00000000" w:rsidRPr="00000000">
        <w:rPr>
          <w:rFonts w:ascii="Times New Roman" w:cs="Times New Roman" w:eastAsia="Times New Roman" w:hAnsi="Times New Roman"/>
          <w:color w:val="161616"/>
          <w:sz w:val="22"/>
          <w:szCs w:val="22"/>
          <w:rtl w:val="0"/>
        </w:rPr>
        <w:t xml:space="preserve">u reintegro  a la acti</w:t>
      </w:r>
      <w:r w:rsidDel="00000000" w:rsidR="00000000" w:rsidRPr="00000000">
        <w:rPr>
          <w:rFonts w:ascii="Times New Roman" w:cs="Times New Roman" w:eastAsia="Times New Roman" w:hAnsi="Times New Roman"/>
          <w:color w:val="2e2e2e"/>
          <w:sz w:val="22"/>
          <w:szCs w:val="22"/>
          <w:rtl w:val="0"/>
        </w:rPr>
        <w:t xml:space="preserve">v</w:t>
      </w:r>
      <w:r w:rsidDel="00000000" w:rsidR="00000000" w:rsidRPr="00000000">
        <w:rPr>
          <w:rFonts w:ascii="Times New Roman" w:cs="Times New Roman" w:eastAsia="Times New Roman" w:hAnsi="Times New Roman"/>
          <w:color w:val="161616"/>
          <w:sz w:val="22"/>
          <w:szCs w:val="22"/>
          <w:rtl w:val="0"/>
        </w:rPr>
        <w:t xml:space="preserve">idad con adecuación de tarea o funciones </w:t>
      </w:r>
      <w:r w:rsidDel="00000000" w:rsidR="00000000" w:rsidRPr="00000000">
        <w:rPr>
          <w:rFonts w:ascii="Times New Roman" w:cs="Times New Roman" w:eastAsia="Times New Roman" w:hAnsi="Times New Roman"/>
          <w:color w:val="2e2e2e"/>
          <w:sz w:val="22"/>
          <w:szCs w:val="22"/>
          <w:rtl w:val="0"/>
        </w:rPr>
        <w:t xml:space="preserve">s</w:t>
      </w:r>
      <w:r w:rsidDel="00000000" w:rsidR="00000000" w:rsidRPr="00000000">
        <w:rPr>
          <w:rFonts w:ascii="Times New Roman" w:cs="Times New Roman" w:eastAsia="Times New Roman" w:hAnsi="Times New Roman"/>
          <w:color w:val="161616"/>
          <w:sz w:val="22"/>
          <w:szCs w:val="22"/>
          <w:rtl w:val="0"/>
        </w:rPr>
        <w:t xml:space="preserve">e</w:t>
      </w:r>
      <w:r w:rsidDel="00000000" w:rsidR="00000000" w:rsidRPr="00000000">
        <w:rPr>
          <w:rFonts w:ascii="Times New Roman" w:cs="Times New Roman" w:eastAsia="Times New Roman" w:hAnsi="Times New Roman"/>
          <w:color w:val="2e2e2e"/>
          <w:sz w:val="22"/>
          <w:szCs w:val="22"/>
          <w:rtl w:val="0"/>
        </w:rPr>
        <w:t xml:space="preserve">g</w:t>
      </w:r>
      <w:r w:rsidDel="00000000" w:rsidR="00000000" w:rsidRPr="00000000">
        <w:rPr>
          <w:rFonts w:ascii="Times New Roman" w:cs="Times New Roman" w:eastAsia="Times New Roman" w:hAnsi="Times New Roman"/>
          <w:color w:val="161616"/>
          <w:sz w:val="22"/>
          <w:szCs w:val="22"/>
          <w:rtl w:val="0"/>
        </w:rPr>
        <w:t xml:space="preserve">ún la inc</w:t>
      </w:r>
      <w:r w:rsidDel="00000000" w:rsidR="00000000" w:rsidRPr="00000000">
        <w:rPr>
          <w:rFonts w:ascii="Times New Roman" w:cs="Times New Roman" w:eastAsia="Times New Roman" w:hAnsi="Times New Roman"/>
          <w:color w:val="2e2e2e"/>
          <w:sz w:val="22"/>
          <w:szCs w:val="22"/>
          <w:rtl w:val="0"/>
        </w:rPr>
        <w:t xml:space="preserve">a</w:t>
      </w:r>
      <w:r w:rsidDel="00000000" w:rsidR="00000000" w:rsidRPr="00000000">
        <w:rPr>
          <w:rFonts w:ascii="Times New Roman" w:cs="Times New Roman" w:eastAsia="Times New Roman" w:hAnsi="Times New Roman"/>
          <w:color w:val="161616"/>
          <w:sz w:val="22"/>
          <w:szCs w:val="22"/>
          <w:rtl w:val="0"/>
        </w:rPr>
        <w:t xml:space="preserve">pacidad que </w:t>
      </w:r>
      <w:r w:rsidDel="00000000" w:rsidR="00000000" w:rsidRPr="00000000">
        <w:rPr>
          <w:rFonts w:ascii="Times New Roman" w:cs="Times New Roman" w:eastAsia="Times New Roman" w:hAnsi="Times New Roman"/>
          <w:color w:val="2e2e2e"/>
          <w:sz w:val="22"/>
          <w:szCs w:val="22"/>
          <w:rtl w:val="0"/>
        </w:rPr>
        <w:t xml:space="preserve">s</w:t>
      </w:r>
      <w:r w:rsidDel="00000000" w:rsidR="00000000" w:rsidRPr="00000000">
        <w:rPr>
          <w:rFonts w:ascii="Times New Roman" w:cs="Times New Roman" w:eastAsia="Times New Roman" w:hAnsi="Times New Roman"/>
          <w:color w:val="161616"/>
          <w:sz w:val="22"/>
          <w:szCs w:val="22"/>
          <w:rtl w:val="0"/>
        </w:rPr>
        <w:t xml:space="preserve">e le di</w:t>
      </w:r>
      <w:r w:rsidDel="00000000" w:rsidR="00000000" w:rsidRPr="00000000">
        <w:rPr>
          <w:rFonts w:ascii="Times New Roman" w:cs="Times New Roman" w:eastAsia="Times New Roman" w:hAnsi="Times New Roman"/>
          <w:color w:val="2e2e2e"/>
          <w:sz w:val="22"/>
          <w:szCs w:val="22"/>
          <w:rtl w:val="0"/>
        </w:rPr>
        <w:t xml:space="preserve">a</w:t>
      </w:r>
      <w:r w:rsidDel="00000000" w:rsidR="00000000" w:rsidRPr="00000000">
        <w:rPr>
          <w:rFonts w:ascii="Times New Roman" w:cs="Times New Roman" w:eastAsia="Times New Roman" w:hAnsi="Times New Roman"/>
          <w:color w:val="161616"/>
          <w:sz w:val="22"/>
          <w:szCs w:val="22"/>
          <w:rtl w:val="0"/>
        </w:rPr>
        <w:t xml:space="preserve">gno</w:t>
      </w:r>
      <w:r w:rsidDel="00000000" w:rsidR="00000000" w:rsidRPr="00000000">
        <w:rPr>
          <w:rFonts w:ascii="Times New Roman" w:cs="Times New Roman" w:eastAsia="Times New Roman" w:hAnsi="Times New Roman"/>
          <w:color w:val="2e2e2e"/>
          <w:sz w:val="22"/>
          <w:szCs w:val="22"/>
          <w:rtl w:val="0"/>
        </w:rPr>
        <w:t xml:space="preserve">s</w:t>
      </w:r>
      <w:r w:rsidDel="00000000" w:rsidR="00000000" w:rsidRPr="00000000">
        <w:rPr>
          <w:rFonts w:ascii="Times New Roman" w:cs="Times New Roman" w:eastAsia="Times New Roman" w:hAnsi="Times New Roman"/>
          <w:color w:val="161616"/>
          <w:sz w:val="22"/>
          <w:szCs w:val="22"/>
          <w:rtl w:val="0"/>
        </w:rPr>
        <w:t xml:space="preserve">tique</w:t>
      </w:r>
      <w:r w:rsidDel="00000000" w:rsidR="00000000" w:rsidRPr="00000000">
        <w:rPr>
          <w:rFonts w:ascii="Times New Roman" w:cs="Times New Roman" w:eastAsia="Times New Roman" w:hAnsi="Times New Roman"/>
          <w:color w:val="2e2e2e"/>
          <w:sz w:val="22"/>
          <w:szCs w:val="22"/>
          <w:rtl w:val="0"/>
        </w:rPr>
        <w:t xml:space="preserve">.</w:t>
      </w:r>
      <w:r w:rsidDel="00000000" w:rsidR="00000000" w:rsidRPr="00000000">
        <w:rPr>
          <w:rtl w:val="0"/>
        </w:rPr>
      </w:r>
    </w:p>
    <w:p w:rsidR="00000000" w:rsidDel="00000000" w:rsidP="00000000" w:rsidRDefault="00000000" w:rsidRPr="00000000" w14:paraId="00000803">
      <w:pPr>
        <w:spacing w:line="200" w:lineRule="auto"/>
        <w:jc w:val="left"/>
        <w:rPr>
          <w:sz w:val="20"/>
          <w:szCs w:val="20"/>
        </w:rPr>
      </w:pPr>
      <w:r w:rsidDel="00000000" w:rsidR="00000000" w:rsidRPr="00000000">
        <w:rPr>
          <w:rtl w:val="0"/>
        </w:rPr>
      </w:r>
    </w:p>
    <w:p w:rsidR="00000000" w:rsidDel="00000000" w:rsidP="00000000" w:rsidRDefault="00000000" w:rsidRPr="00000000" w14:paraId="00000804">
      <w:pPr>
        <w:spacing w:before="6" w:line="260" w:lineRule="auto"/>
        <w:jc w:val="left"/>
        <w:rPr>
          <w:sz w:val="26"/>
          <w:szCs w:val="26"/>
        </w:rPr>
      </w:pPr>
      <w:r w:rsidDel="00000000" w:rsidR="00000000" w:rsidRPr="00000000">
        <w:rPr>
          <w:rtl w:val="0"/>
        </w:rPr>
      </w:r>
    </w:p>
    <w:p w:rsidR="00000000" w:rsidDel="00000000" w:rsidP="00000000" w:rsidRDefault="00000000" w:rsidRPr="00000000" w14:paraId="00000805">
      <w:pPr>
        <w:ind w:left="213" w:right="1346"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161616"/>
          <w:sz w:val="27"/>
          <w:szCs w:val="27"/>
          <w:rtl w:val="0"/>
        </w:rPr>
        <w:t xml:space="preserve">ARTÍCULO  66.5.3</w:t>
      </w:r>
      <w:r w:rsidDel="00000000" w:rsidR="00000000" w:rsidRPr="00000000">
        <w:rPr>
          <w:rFonts w:ascii="Times New Roman" w:cs="Times New Roman" w:eastAsia="Times New Roman" w:hAnsi="Times New Roman"/>
          <w:color w:val="2e2e2e"/>
          <w:sz w:val="27"/>
          <w:szCs w:val="27"/>
          <w:rtl w:val="0"/>
        </w:rPr>
        <w:t xml:space="preserve">.- </w:t>
      </w:r>
      <w:r w:rsidDel="00000000" w:rsidR="00000000" w:rsidRPr="00000000">
        <w:rPr>
          <w:rFonts w:ascii="Times New Roman" w:cs="Times New Roman" w:eastAsia="Times New Roman" w:hAnsi="Times New Roman"/>
          <w:color w:val="161616"/>
          <w:sz w:val="27"/>
          <w:szCs w:val="27"/>
          <w:rtl w:val="0"/>
        </w:rPr>
        <w:t xml:space="preserve">La adecuación  podrá  ser  con Tareas Adecuadas  y</w:t>
      </w:r>
      <w:r w:rsidDel="00000000" w:rsidR="00000000" w:rsidRPr="00000000">
        <w:rPr>
          <w:rFonts w:ascii="Times New Roman" w:cs="Times New Roman" w:eastAsia="Times New Roman" w:hAnsi="Times New Roman"/>
          <w:color w:val="2e2e2e"/>
          <w:sz w:val="27"/>
          <w:szCs w:val="27"/>
          <w:rtl w:val="0"/>
        </w:rPr>
        <w:t xml:space="preserve">/</w:t>
      </w:r>
      <w:r w:rsidDel="00000000" w:rsidR="00000000" w:rsidRPr="00000000">
        <w:rPr>
          <w:rFonts w:ascii="Times New Roman" w:cs="Times New Roman" w:eastAsia="Times New Roman" w:hAnsi="Times New Roman"/>
          <w:color w:val="161616"/>
          <w:sz w:val="27"/>
          <w:szCs w:val="27"/>
          <w:rtl w:val="0"/>
        </w:rPr>
        <w:t xml:space="preserve">o  Reducción</w:t>
      </w:r>
      <w:r w:rsidDel="00000000" w:rsidR="00000000" w:rsidRPr="00000000">
        <w:rPr>
          <w:rtl w:val="0"/>
        </w:rPr>
      </w:r>
    </w:p>
    <w:p w:rsidR="00000000" w:rsidDel="00000000" w:rsidP="00000000" w:rsidRDefault="00000000" w:rsidRPr="00000000" w14:paraId="00000806">
      <w:pPr>
        <w:spacing w:line="200" w:lineRule="auto"/>
        <w:jc w:val="left"/>
        <w:rPr>
          <w:sz w:val="20"/>
          <w:szCs w:val="20"/>
        </w:rPr>
      </w:pPr>
      <w:r w:rsidDel="00000000" w:rsidR="00000000" w:rsidRPr="00000000">
        <w:rPr>
          <w:rtl w:val="0"/>
        </w:rPr>
      </w:r>
    </w:p>
    <w:p w:rsidR="00000000" w:rsidDel="00000000" w:rsidP="00000000" w:rsidRDefault="00000000" w:rsidRPr="00000000" w14:paraId="00000807">
      <w:pPr>
        <w:spacing w:before="12" w:line="280" w:lineRule="auto"/>
        <w:jc w:val="left"/>
        <w:rPr>
          <w:sz w:val="28"/>
          <w:szCs w:val="28"/>
        </w:rPr>
      </w:pPr>
      <w:r w:rsidDel="00000000" w:rsidR="00000000" w:rsidRPr="00000000">
        <w:rPr>
          <w:rtl w:val="0"/>
        </w:rPr>
      </w:r>
    </w:p>
    <w:p w:rsidR="00000000" w:rsidDel="00000000" w:rsidP="00000000" w:rsidRDefault="00000000" w:rsidRPr="00000000" w14:paraId="00000808">
      <w:pPr>
        <w:ind w:left="220" w:right="8251"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61616"/>
          <w:sz w:val="22"/>
          <w:szCs w:val="22"/>
          <w:rtl w:val="0"/>
        </w:rPr>
        <w:t xml:space="preserve">Horaria</w:t>
      </w:r>
      <w:r w:rsidDel="00000000" w:rsidR="00000000" w:rsidRPr="00000000">
        <w:rPr>
          <w:rFonts w:ascii="Times New Roman" w:cs="Times New Roman" w:eastAsia="Times New Roman" w:hAnsi="Times New Roman"/>
          <w:color w:val="2e2e2e"/>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a saber:</w:t>
      </w:r>
      <w:r w:rsidDel="00000000" w:rsidR="00000000" w:rsidRPr="00000000">
        <w:rPr>
          <w:rtl w:val="0"/>
        </w:rPr>
      </w:r>
    </w:p>
    <w:p w:rsidR="00000000" w:rsidDel="00000000" w:rsidP="00000000" w:rsidRDefault="00000000" w:rsidRPr="00000000" w14:paraId="00000809">
      <w:pPr>
        <w:spacing w:line="200" w:lineRule="auto"/>
        <w:jc w:val="left"/>
        <w:rPr>
          <w:sz w:val="20"/>
          <w:szCs w:val="20"/>
        </w:rPr>
      </w:pPr>
      <w:r w:rsidDel="00000000" w:rsidR="00000000" w:rsidRPr="00000000">
        <w:rPr>
          <w:rtl w:val="0"/>
        </w:rPr>
      </w:r>
    </w:p>
    <w:p w:rsidR="00000000" w:rsidDel="00000000" w:rsidP="00000000" w:rsidRDefault="00000000" w:rsidRPr="00000000" w14:paraId="0000080A">
      <w:pPr>
        <w:spacing w:line="200" w:lineRule="auto"/>
        <w:jc w:val="left"/>
        <w:rPr>
          <w:sz w:val="20"/>
          <w:szCs w:val="20"/>
        </w:rPr>
      </w:pPr>
      <w:r w:rsidDel="00000000" w:rsidR="00000000" w:rsidRPr="00000000">
        <w:rPr>
          <w:rtl w:val="0"/>
        </w:rPr>
      </w:r>
    </w:p>
    <w:p w:rsidR="00000000" w:rsidDel="00000000" w:rsidP="00000000" w:rsidRDefault="00000000" w:rsidRPr="00000000" w14:paraId="0000080B">
      <w:pPr>
        <w:spacing w:before="1" w:line="260" w:lineRule="auto"/>
        <w:jc w:val="left"/>
        <w:rPr>
          <w:sz w:val="26"/>
          <w:szCs w:val="26"/>
        </w:rPr>
      </w:pPr>
      <w:r w:rsidDel="00000000" w:rsidR="00000000" w:rsidRPr="00000000">
        <w:rPr>
          <w:rtl w:val="0"/>
        </w:rPr>
      </w:r>
    </w:p>
    <w:p w:rsidR="00000000" w:rsidDel="00000000" w:rsidP="00000000" w:rsidRDefault="00000000" w:rsidRPr="00000000" w14:paraId="0000080C">
      <w:pPr>
        <w:spacing w:line="391" w:lineRule="auto"/>
        <w:ind w:left="220" w:right="1176" w:hanging="6.999999999999993"/>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61616"/>
          <w:sz w:val="22"/>
          <w:szCs w:val="22"/>
          <w:rtl w:val="0"/>
        </w:rPr>
        <w:t xml:space="preserve">ARTÍCULO 66.5.3.1.- Tareas Adecuadas o Reducción  Horaria según pre</w:t>
      </w:r>
      <w:r w:rsidDel="00000000" w:rsidR="00000000" w:rsidRPr="00000000">
        <w:rPr>
          <w:rFonts w:ascii="Times New Roman" w:cs="Times New Roman" w:eastAsia="Times New Roman" w:hAnsi="Times New Roman"/>
          <w:color w:val="2e2e2e"/>
          <w:sz w:val="22"/>
          <w:szCs w:val="22"/>
          <w:rtl w:val="0"/>
        </w:rPr>
        <w:t xml:space="preserve">s</w:t>
      </w:r>
      <w:r w:rsidDel="00000000" w:rsidR="00000000" w:rsidRPr="00000000">
        <w:rPr>
          <w:rFonts w:ascii="Times New Roman" w:cs="Times New Roman" w:eastAsia="Times New Roman" w:hAnsi="Times New Roman"/>
          <w:color w:val="161616"/>
          <w:sz w:val="22"/>
          <w:szCs w:val="22"/>
          <w:rtl w:val="0"/>
        </w:rPr>
        <w:t xml:space="preserve">cripción médica</w:t>
      </w:r>
      <w:r w:rsidDel="00000000" w:rsidR="00000000" w:rsidRPr="00000000">
        <w:rPr>
          <w:rFonts w:ascii="Times New Roman" w:cs="Times New Roman" w:eastAsia="Times New Roman" w:hAnsi="Times New Roman"/>
          <w:color w:val="414142"/>
          <w:sz w:val="22"/>
          <w:szCs w:val="22"/>
          <w:rtl w:val="0"/>
        </w:rPr>
        <w:t xml:space="preserve">, </w:t>
      </w:r>
      <w:r w:rsidDel="00000000" w:rsidR="00000000" w:rsidRPr="00000000">
        <w:rPr>
          <w:rFonts w:ascii="Times New Roman" w:cs="Times New Roman" w:eastAsia="Times New Roman" w:hAnsi="Times New Roman"/>
          <w:color w:val="161616"/>
          <w:sz w:val="22"/>
          <w:szCs w:val="22"/>
          <w:rtl w:val="0"/>
        </w:rPr>
        <w:t xml:space="preserve">dentro d</w:t>
      </w:r>
      <w:r w:rsidDel="00000000" w:rsidR="00000000" w:rsidRPr="00000000">
        <w:rPr>
          <w:rFonts w:ascii="Times New Roman" w:cs="Times New Roman" w:eastAsia="Times New Roman" w:hAnsi="Times New Roman"/>
          <w:color w:val="2e2e2e"/>
          <w:sz w:val="22"/>
          <w:szCs w:val="22"/>
          <w:rtl w:val="0"/>
        </w:rPr>
        <w:t xml:space="preserve">e </w:t>
      </w:r>
      <w:r w:rsidDel="00000000" w:rsidR="00000000" w:rsidRPr="00000000">
        <w:rPr>
          <w:rFonts w:ascii="Times New Roman" w:cs="Times New Roman" w:eastAsia="Times New Roman" w:hAnsi="Times New Roman"/>
          <w:color w:val="161616"/>
          <w:sz w:val="22"/>
          <w:szCs w:val="22"/>
          <w:rtl w:val="0"/>
        </w:rPr>
        <w:t xml:space="preserve">la mism</w:t>
      </w:r>
      <w:r w:rsidDel="00000000" w:rsidR="00000000" w:rsidRPr="00000000">
        <w:rPr>
          <w:rFonts w:ascii="Times New Roman" w:cs="Times New Roman" w:eastAsia="Times New Roman" w:hAnsi="Times New Roman"/>
          <w:color w:val="2e2e2e"/>
          <w:sz w:val="22"/>
          <w:szCs w:val="22"/>
          <w:rtl w:val="0"/>
        </w:rPr>
        <w:t xml:space="preserve">a </w:t>
      </w:r>
      <w:r w:rsidDel="00000000" w:rsidR="00000000" w:rsidRPr="00000000">
        <w:rPr>
          <w:rFonts w:ascii="Times New Roman" w:cs="Times New Roman" w:eastAsia="Times New Roman" w:hAnsi="Times New Roman"/>
          <w:color w:val="161616"/>
          <w:sz w:val="22"/>
          <w:szCs w:val="22"/>
          <w:rtl w:val="0"/>
        </w:rPr>
        <w:t xml:space="preserve">ár</w:t>
      </w:r>
      <w:r w:rsidDel="00000000" w:rsidR="00000000" w:rsidRPr="00000000">
        <w:rPr>
          <w:rFonts w:ascii="Times New Roman" w:cs="Times New Roman" w:eastAsia="Times New Roman" w:hAnsi="Times New Roman"/>
          <w:color w:val="2e2e2e"/>
          <w:sz w:val="22"/>
          <w:szCs w:val="22"/>
          <w:rtl w:val="0"/>
        </w:rPr>
        <w:t xml:space="preserve">e</w:t>
      </w:r>
      <w:r w:rsidDel="00000000" w:rsidR="00000000" w:rsidRPr="00000000">
        <w:rPr>
          <w:rFonts w:ascii="Times New Roman" w:cs="Times New Roman" w:eastAsia="Times New Roman" w:hAnsi="Times New Roman"/>
          <w:color w:val="161616"/>
          <w:sz w:val="22"/>
          <w:szCs w:val="22"/>
          <w:rtl w:val="0"/>
        </w:rPr>
        <w:t xml:space="preserve">a y las mismas funciones que v</w:t>
      </w:r>
      <w:r w:rsidDel="00000000" w:rsidR="00000000" w:rsidRPr="00000000">
        <w:rPr>
          <w:rFonts w:ascii="Times New Roman" w:cs="Times New Roman" w:eastAsia="Times New Roman" w:hAnsi="Times New Roman"/>
          <w:color w:val="2e2e2e"/>
          <w:sz w:val="22"/>
          <w:szCs w:val="22"/>
          <w:rtl w:val="0"/>
        </w:rPr>
        <w:t xml:space="preserve">e</w:t>
      </w:r>
      <w:r w:rsidDel="00000000" w:rsidR="00000000" w:rsidRPr="00000000">
        <w:rPr>
          <w:rFonts w:ascii="Times New Roman" w:cs="Times New Roman" w:eastAsia="Times New Roman" w:hAnsi="Times New Roman"/>
          <w:color w:val="161616"/>
          <w:sz w:val="22"/>
          <w:szCs w:val="22"/>
          <w:rtl w:val="0"/>
        </w:rPr>
        <w:t xml:space="preserve">nía d</w:t>
      </w:r>
      <w:r w:rsidDel="00000000" w:rsidR="00000000" w:rsidRPr="00000000">
        <w:rPr>
          <w:rFonts w:ascii="Times New Roman" w:cs="Times New Roman" w:eastAsia="Times New Roman" w:hAnsi="Times New Roman"/>
          <w:color w:val="2e2e2e"/>
          <w:sz w:val="22"/>
          <w:szCs w:val="22"/>
          <w:rtl w:val="0"/>
        </w:rPr>
        <w:t xml:space="preserve">es</w:t>
      </w:r>
      <w:r w:rsidDel="00000000" w:rsidR="00000000" w:rsidRPr="00000000">
        <w:rPr>
          <w:rFonts w:ascii="Times New Roman" w:cs="Times New Roman" w:eastAsia="Times New Roman" w:hAnsi="Times New Roman"/>
          <w:color w:val="161616"/>
          <w:sz w:val="22"/>
          <w:szCs w:val="22"/>
          <w:rtl w:val="0"/>
        </w:rPr>
        <w:t xml:space="preserve">empeñando hasta el momento d</w:t>
      </w:r>
      <w:r w:rsidDel="00000000" w:rsidR="00000000" w:rsidRPr="00000000">
        <w:rPr>
          <w:rFonts w:ascii="Times New Roman" w:cs="Times New Roman" w:eastAsia="Times New Roman" w:hAnsi="Times New Roman"/>
          <w:color w:val="2e2e2e"/>
          <w:sz w:val="22"/>
          <w:szCs w:val="22"/>
          <w:rtl w:val="0"/>
        </w:rPr>
        <w:t xml:space="preserve">e </w:t>
      </w:r>
      <w:r w:rsidDel="00000000" w:rsidR="00000000" w:rsidRPr="00000000">
        <w:rPr>
          <w:rFonts w:ascii="Times New Roman" w:cs="Times New Roman" w:eastAsia="Times New Roman" w:hAnsi="Times New Roman"/>
          <w:color w:val="161616"/>
          <w:sz w:val="22"/>
          <w:szCs w:val="22"/>
          <w:rtl w:val="0"/>
        </w:rPr>
        <w:t xml:space="preserve">producirse la disminución o pérdida  de la aptitud que h</w:t>
      </w:r>
      <w:r w:rsidDel="00000000" w:rsidR="00000000" w:rsidRPr="00000000">
        <w:rPr>
          <w:rFonts w:ascii="Times New Roman" w:cs="Times New Roman" w:eastAsia="Times New Roman" w:hAnsi="Times New Roman"/>
          <w:color w:val="2e2e2e"/>
          <w:sz w:val="22"/>
          <w:szCs w:val="22"/>
          <w:rtl w:val="0"/>
        </w:rPr>
        <w:t xml:space="preserve">a</w:t>
      </w:r>
      <w:r w:rsidDel="00000000" w:rsidR="00000000" w:rsidRPr="00000000">
        <w:rPr>
          <w:rFonts w:ascii="Times New Roman" w:cs="Times New Roman" w:eastAsia="Times New Roman" w:hAnsi="Times New Roman"/>
          <w:color w:val="161616"/>
          <w:sz w:val="22"/>
          <w:szCs w:val="22"/>
          <w:rtl w:val="0"/>
        </w:rPr>
        <w:t xml:space="preserve">ce a la actividad  cotidiana  d</w:t>
      </w:r>
      <w:r w:rsidDel="00000000" w:rsidR="00000000" w:rsidRPr="00000000">
        <w:rPr>
          <w:rFonts w:ascii="Times New Roman" w:cs="Times New Roman" w:eastAsia="Times New Roman" w:hAnsi="Times New Roman"/>
          <w:color w:val="2e2e2e"/>
          <w:sz w:val="22"/>
          <w:szCs w:val="22"/>
          <w:rtl w:val="0"/>
        </w:rPr>
        <w:t xml:space="preserve">e</w:t>
      </w:r>
      <w:r w:rsidDel="00000000" w:rsidR="00000000" w:rsidRPr="00000000">
        <w:rPr>
          <w:rFonts w:ascii="Times New Roman" w:cs="Times New Roman" w:eastAsia="Times New Roman" w:hAnsi="Times New Roman"/>
          <w:color w:val="161616"/>
          <w:sz w:val="22"/>
          <w:szCs w:val="22"/>
          <w:rtl w:val="0"/>
        </w:rPr>
        <w:t xml:space="preserve">l trabajador.</w:t>
      </w:r>
      <w:r w:rsidDel="00000000" w:rsidR="00000000" w:rsidRPr="00000000">
        <w:rPr>
          <w:rtl w:val="0"/>
        </w:rPr>
      </w:r>
    </w:p>
    <w:p w:rsidR="00000000" w:rsidDel="00000000" w:rsidP="00000000" w:rsidRDefault="00000000" w:rsidRPr="00000000" w14:paraId="0000080D">
      <w:pPr>
        <w:spacing w:before="13" w:line="220" w:lineRule="auto"/>
        <w:jc w:val="left"/>
        <w:rPr>
          <w:sz w:val="22"/>
          <w:szCs w:val="22"/>
        </w:rPr>
      </w:pPr>
      <w:r w:rsidDel="00000000" w:rsidR="00000000" w:rsidRPr="00000000">
        <w:rPr>
          <w:rtl w:val="0"/>
        </w:rPr>
      </w:r>
    </w:p>
    <w:p w:rsidR="00000000" w:rsidDel="00000000" w:rsidP="00000000" w:rsidRDefault="00000000" w:rsidRPr="00000000" w14:paraId="0000080E">
      <w:pPr>
        <w:ind w:left="4802" w:right="5012" w:firstLine="0"/>
        <w:jc w:val="center"/>
        <w:rPr>
          <w:rFonts w:ascii="Courier New" w:cs="Courier New" w:eastAsia="Courier New" w:hAnsi="Courier New"/>
          <w:sz w:val="17"/>
          <w:szCs w:val="17"/>
        </w:rPr>
        <w:sectPr>
          <w:type w:val="continuous"/>
          <w:pgSz w:h="20160" w:w="12240" w:orient="portrait"/>
          <w:pgMar w:bottom="280" w:top="280" w:left="1580" w:right="600" w:header="360" w:footer="360"/>
        </w:sectPr>
      </w:pPr>
      <w:r w:rsidDel="00000000" w:rsidR="00000000" w:rsidRPr="00000000">
        <w:rPr>
          <w:rFonts w:ascii="Courier New" w:cs="Courier New" w:eastAsia="Courier New" w:hAnsi="Courier New"/>
          <w:color w:val="161616"/>
          <w:sz w:val="17"/>
          <w:szCs w:val="17"/>
          <w:rtl w:val="0"/>
        </w:rPr>
        <w:t xml:space="preserve">47</w:t>
      </w:r>
      <w:r w:rsidDel="00000000" w:rsidR="00000000" w:rsidRPr="00000000">
        <w:rPr>
          <w:rtl w:val="0"/>
        </w:rPr>
      </w:r>
    </w:p>
    <w:p w:rsidR="00000000" w:rsidDel="00000000" w:rsidP="00000000" w:rsidRDefault="00000000" w:rsidRPr="00000000" w14:paraId="0000080F">
      <w:pPr>
        <w:spacing w:before="10" w:line="260" w:lineRule="auto"/>
        <w:jc w:val="left"/>
        <w:rPr>
          <w:sz w:val="26"/>
          <w:szCs w:val="26"/>
        </w:rPr>
      </w:pPr>
      <w:r w:rsidDel="00000000" w:rsidR="00000000" w:rsidRPr="00000000">
        <w:rPr>
          <w:rtl w:val="0"/>
        </w:rPr>
      </w:r>
    </w:p>
    <w:p w:rsidR="00000000" w:rsidDel="00000000" w:rsidP="00000000" w:rsidRDefault="00000000" w:rsidRPr="00000000" w14:paraId="00000810">
      <w:pPr>
        <w:ind w:left="102"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11">
      <w:pPr>
        <w:spacing w:before="6" w:line="100" w:lineRule="auto"/>
        <w:jc w:val="left"/>
        <w:rPr>
          <w:sz w:val="10"/>
          <w:szCs w:val="10"/>
        </w:rPr>
      </w:pPr>
      <w:r w:rsidDel="00000000" w:rsidR="00000000" w:rsidRPr="00000000">
        <w:rPr>
          <w:rtl w:val="0"/>
        </w:rPr>
      </w:r>
    </w:p>
    <w:p w:rsidR="00000000" w:rsidDel="00000000" w:rsidP="00000000" w:rsidRDefault="00000000" w:rsidRPr="00000000" w14:paraId="00000812">
      <w:pPr>
        <w:spacing w:line="140" w:lineRule="auto"/>
        <w:ind w:left="152" w:firstLine="0"/>
        <w:jc w:val="left"/>
        <w:rPr>
          <w:rFonts w:ascii="Arial" w:cs="Arial" w:eastAsia="Arial" w:hAnsi="Arial"/>
          <w:sz w:val="14"/>
          <w:szCs w:val="14"/>
        </w:rPr>
      </w:pPr>
      <w:r w:rsidDel="00000000" w:rsidR="00000000" w:rsidRPr="00000000">
        <w:rPr>
          <w:rFonts w:ascii="Arial" w:cs="Arial" w:eastAsia="Arial" w:hAnsi="Arial"/>
          <w:i w:val="1"/>
          <w:color w:val="181818"/>
          <w:sz w:val="14"/>
          <w:szCs w:val="14"/>
          <w:rtl w:val="0"/>
        </w:rPr>
        <w:t xml:space="preserve">MINIST</w:t>
      </w:r>
      <w:r w:rsidDel="00000000" w:rsidR="00000000" w:rsidRPr="00000000">
        <w:rPr>
          <w:rFonts w:ascii="Arial" w:cs="Arial" w:eastAsia="Arial" w:hAnsi="Arial"/>
          <w:i w:val="1"/>
          <w:color w:val="2b2b2b"/>
          <w:sz w:val="14"/>
          <w:szCs w:val="14"/>
          <w:rtl w:val="0"/>
        </w:rPr>
        <w:t xml:space="preserve">E</w:t>
      </w:r>
      <w:r w:rsidDel="00000000" w:rsidR="00000000" w:rsidRPr="00000000">
        <w:rPr>
          <w:rFonts w:ascii="Arial" w:cs="Arial" w:eastAsia="Arial" w:hAnsi="Arial"/>
          <w:i w:val="1"/>
          <w:color w:val="181818"/>
          <w:sz w:val="14"/>
          <w:szCs w:val="14"/>
          <w:rtl w:val="0"/>
        </w:rPr>
        <w:t xml:space="preserve">RIO  DE TRABAJO Y EMPL</w:t>
      </w:r>
      <w:r w:rsidDel="00000000" w:rsidR="00000000" w:rsidRPr="00000000">
        <w:rPr>
          <w:rFonts w:ascii="Arial" w:cs="Arial" w:eastAsia="Arial" w:hAnsi="Arial"/>
          <w:i w:val="1"/>
          <w:color w:val="2b2b2b"/>
          <w:sz w:val="14"/>
          <w:szCs w:val="14"/>
          <w:rtl w:val="0"/>
        </w:rPr>
        <w:t xml:space="preserve">E</w:t>
      </w:r>
      <w:r w:rsidDel="00000000" w:rsidR="00000000" w:rsidRPr="00000000">
        <w:rPr>
          <w:rFonts w:ascii="Arial" w:cs="Arial" w:eastAsia="Arial" w:hAnsi="Arial"/>
          <w:i w:val="1"/>
          <w:color w:val="181818"/>
          <w:sz w:val="14"/>
          <w:szCs w:val="14"/>
          <w:rtl w:val="0"/>
        </w:rPr>
        <w:t xml:space="preserve">O</w:t>
      </w:r>
      <w:r w:rsidDel="00000000" w:rsidR="00000000" w:rsidRPr="00000000">
        <w:rPr>
          <w:rtl w:val="0"/>
        </w:rPr>
      </w:r>
    </w:p>
    <w:p w:rsidR="00000000" w:rsidDel="00000000" w:rsidP="00000000" w:rsidRDefault="00000000" w:rsidRPr="00000000" w14:paraId="00000813">
      <w:pPr>
        <w:spacing w:before="53" w:lineRule="auto"/>
        <w:ind w:left="2938" w:firstLine="0"/>
        <w:jc w:val="left"/>
        <w:rPr>
          <w:rFonts w:ascii="Arial" w:cs="Arial" w:eastAsia="Arial" w:hAnsi="Arial"/>
          <w:sz w:val="42"/>
          <w:szCs w:val="42"/>
        </w:rPr>
      </w:pPr>
      <w:r w:rsidDel="00000000" w:rsidR="00000000" w:rsidRPr="00000000">
        <w:br w:type="column"/>
      </w:r>
      <w:r w:rsidDel="00000000" w:rsidR="00000000" w:rsidRPr="00000000">
        <w:rPr>
          <w:rFonts w:ascii="Arial" w:cs="Arial" w:eastAsia="Arial" w:hAnsi="Arial"/>
          <w:i w:val="1"/>
          <w:color w:val="454546"/>
          <w:sz w:val="43"/>
          <w:szCs w:val="43"/>
          <w:rtl w:val="0"/>
        </w:rPr>
        <w:t xml:space="preserve">if </w:t>
      </w:r>
      <w:r w:rsidDel="00000000" w:rsidR="00000000" w:rsidRPr="00000000">
        <w:rPr>
          <w:rFonts w:ascii="Arial" w:cs="Arial" w:eastAsia="Arial" w:hAnsi="Arial"/>
          <w:i w:val="1"/>
          <w:color w:val="454546"/>
          <w:sz w:val="42"/>
          <w:szCs w:val="42"/>
          <w:rtl w:val="0"/>
        </w:rPr>
        <w:t xml:space="preserve">25   </w:t>
      </w:r>
      <w:r w:rsidDel="00000000" w:rsidR="00000000" w:rsidRPr="00000000">
        <w:rPr>
          <w:rFonts w:ascii="Arial" w:cs="Arial" w:eastAsia="Arial" w:hAnsi="Arial"/>
          <w:i w:val="1"/>
          <w:color w:val="5e5e61"/>
          <w:sz w:val="42"/>
          <w:szCs w:val="42"/>
          <w:rtl w:val="0"/>
        </w:rPr>
        <w:t xml:space="preserve">22</w:t>
      </w:r>
      <w:r w:rsidDel="00000000" w:rsidR="00000000" w:rsidRPr="00000000">
        <w:rPr>
          <w:rtl w:val="0"/>
        </w:rPr>
      </w:r>
    </w:p>
    <w:p w:rsidR="00000000" w:rsidDel="00000000" w:rsidP="00000000" w:rsidRDefault="00000000" w:rsidRPr="00000000" w14:paraId="00000814">
      <w:pPr>
        <w:spacing w:before="4" w:line="160" w:lineRule="auto"/>
        <w:jc w:val="left"/>
        <w:rPr>
          <w:sz w:val="17"/>
          <w:szCs w:val="17"/>
        </w:rPr>
      </w:pPr>
      <w:r w:rsidDel="00000000" w:rsidR="00000000" w:rsidRPr="00000000">
        <w:rPr>
          <w:rtl w:val="0"/>
        </w:rPr>
      </w:r>
    </w:p>
    <w:p w:rsidR="00000000" w:rsidDel="00000000" w:rsidP="00000000" w:rsidRDefault="00000000" w:rsidRPr="00000000" w14:paraId="00000815">
      <w:pPr>
        <w:jc w:val="left"/>
        <w:rPr>
          <w:rFonts w:ascii="Arial" w:cs="Arial" w:eastAsia="Arial" w:hAnsi="Arial"/>
          <w:sz w:val="14"/>
          <w:szCs w:val="14"/>
        </w:rPr>
        <w:sectPr>
          <w:type w:val="nextPage"/>
          <w:pgSz w:h="20160" w:w="12240" w:orient="portrait"/>
          <w:pgMar w:bottom="280" w:top="220" w:left="1540" w:right="840" w:header="0" w:footer="872"/>
          <w:cols w:equalWidth="0" w:num="2">
            <w:col w:space="2433" w:w="3713.5"/>
            <w:col w:space="0" w:w="3713.5"/>
          </w:cols>
        </w:sectPr>
      </w:pPr>
      <w:r w:rsidDel="00000000" w:rsidR="00000000" w:rsidRPr="00000000">
        <w:rPr>
          <w:rFonts w:ascii="Arial" w:cs="Arial" w:eastAsia="Arial" w:hAnsi="Arial"/>
          <w:b w:val="1"/>
          <w:color w:val="181818"/>
          <w:sz w:val="14"/>
          <w:szCs w:val="14"/>
          <w:rtl w:val="0"/>
        </w:rPr>
        <w:t xml:space="preserve">"202</w:t>
      </w:r>
      <w:r w:rsidDel="00000000" w:rsidR="00000000" w:rsidRPr="00000000">
        <w:rPr>
          <w:rFonts w:ascii="Arial" w:cs="Arial" w:eastAsia="Arial" w:hAnsi="Arial"/>
          <w:b w:val="1"/>
          <w:color w:val="2b2b2b"/>
          <w:sz w:val="14"/>
          <w:szCs w:val="14"/>
          <w:rtl w:val="0"/>
        </w:rPr>
        <w:t xml:space="preserve">2</w:t>
      </w:r>
      <w:r w:rsidDel="00000000" w:rsidR="00000000" w:rsidRPr="00000000">
        <w:rPr>
          <w:rFonts w:ascii="Arial" w:cs="Arial" w:eastAsia="Arial" w:hAnsi="Arial"/>
          <w:b w:val="1"/>
          <w:color w:val="181818"/>
          <w:sz w:val="14"/>
          <w:szCs w:val="14"/>
          <w:rtl w:val="0"/>
        </w:rPr>
        <w:t xml:space="preserve">-</w:t>
      </w:r>
      <w:r w:rsidDel="00000000" w:rsidR="00000000" w:rsidRPr="00000000">
        <w:rPr>
          <w:rFonts w:ascii="Arial" w:cs="Arial" w:eastAsia="Arial" w:hAnsi="Arial"/>
          <w:b w:val="1"/>
          <w:color w:val="2b2b2b"/>
          <w:sz w:val="14"/>
          <w:szCs w:val="14"/>
          <w:rtl w:val="0"/>
        </w:rPr>
        <w:t xml:space="preserve">40</w:t>
      </w:r>
      <w:r w:rsidDel="00000000" w:rsidR="00000000" w:rsidRPr="00000000">
        <w:rPr>
          <w:rFonts w:ascii="Arial" w:cs="Arial" w:eastAsia="Arial" w:hAnsi="Arial"/>
          <w:b w:val="1"/>
          <w:color w:val="181818"/>
          <w:sz w:val="14"/>
          <w:szCs w:val="14"/>
          <w:rtl w:val="0"/>
        </w:rPr>
        <w:t xml:space="preserve">2 ANIV</w:t>
      </w:r>
      <w:r w:rsidDel="00000000" w:rsidR="00000000" w:rsidRPr="00000000">
        <w:rPr>
          <w:rFonts w:ascii="Arial" w:cs="Arial" w:eastAsia="Arial" w:hAnsi="Arial"/>
          <w:b w:val="1"/>
          <w:color w:val="2b2b2b"/>
          <w:sz w:val="14"/>
          <w:szCs w:val="14"/>
          <w:rtl w:val="0"/>
        </w:rPr>
        <w:t xml:space="preserve">E</w:t>
      </w:r>
      <w:r w:rsidDel="00000000" w:rsidR="00000000" w:rsidRPr="00000000">
        <w:rPr>
          <w:rFonts w:ascii="Arial" w:cs="Arial" w:eastAsia="Arial" w:hAnsi="Arial"/>
          <w:b w:val="1"/>
          <w:color w:val="181818"/>
          <w:sz w:val="14"/>
          <w:szCs w:val="14"/>
          <w:rtl w:val="0"/>
        </w:rPr>
        <w:t xml:space="preserve">R</w:t>
      </w:r>
      <w:r w:rsidDel="00000000" w:rsidR="00000000" w:rsidRPr="00000000">
        <w:rPr>
          <w:rFonts w:ascii="Arial" w:cs="Arial" w:eastAsia="Arial" w:hAnsi="Arial"/>
          <w:b w:val="1"/>
          <w:color w:val="2b2b2b"/>
          <w:sz w:val="14"/>
          <w:szCs w:val="14"/>
          <w:rtl w:val="0"/>
        </w:rPr>
        <w:t xml:space="preserve">S</w:t>
      </w:r>
      <w:r w:rsidDel="00000000" w:rsidR="00000000" w:rsidRPr="00000000">
        <w:rPr>
          <w:rFonts w:ascii="Arial" w:cs="Arial" w:eastAsia="Arial" w:hAnsi="Arial"/>
          <w:b w:val="1"/>
          <w:color w:val="181818"/>
          <w:sz w:val="14"/>
          <w:szCs w:val="14"/>
          <w:rtl w:val="0"/>
        </w:rPr>
        <w:t xml:space="preserve">ARIO DE LA GESTA  HEROICA DE MALV</w:t>
      </w:r>
      <w:r w:rsidDel="00000000" w:rsidR="00000000" w:rsidRPr="00000000">
        <w:rPr>
          <w:rFonts w:ascii="Arial" w:cs="Arial" w:eastAsia="Arial" w:hAnsi="Arial"/>
          <w:b w:val="1"/>
          <w:color w:val="2b2b2b"/>
          <w:sz w:val="14"/>
          <w:szCs w:val="14"/>
          <w:rtl w:val="0"/>
        </w:rPr>
        <w:t xml:space="preserve">I</w:t>
      </w:r>
      <w:r w:rsidDel="00000000" w:rsidR="00000000" w:rsidRPr="00000000">
        <w:rPr>
          <w:rFonts w:ascii="Arial" w:cs="Arial" w:eastAsia="Arial" w:hAnsi="Arial"/>
          <w:b w:val="1"/>
          <w:color w:val="181818"/>
          <w:sz w:val="14"/>
          <w:szCs w:val="14"/>
          <w:rtl w:val="0"/>
        </w:rPr>
        <w:t xml:space="preserve">NAS</w:t>
      </w:r>
      <w:r w:rsidDel="00000000" w:rsidR="00000000" w:rsidRPr="00000000">
        <w:rPr>
          <w:rFonts w:ascii="Arial" w:cs="Arial" w:eastAsia="Arial" w:hAnsi="Arial"/>
          <w:b w:val="1"/>
          <w:color w:val="454546"/>
          <w:sz w:val="14"/>
          <w:szCs w:val="14"/>
          <w:rtl w:val="0"/>
        </w:rPr>
        <w:t xml:space="preserve">"</w:t>
      </w:r>
      <w:r w:rsidDel="00000000" w:rsidR="00000000" w:rsidRPr="00000000">
        <w:rPr>
          <w:rtl w:val="0"/>
        </w:rPr>
      </w:r>
    </w:p>
    <w:p w:rsidR="00000000" w:rsidDel="00000000" w:rsidP="00000000" w:rsidRDefault="00000000" w:rsidRPr="00000000" w14:paraId="00000816">
      <w:pPr>
        <w:spacing w:before="6" w:line="100" w:lineRule="auto"/>
        <w:jc w:val="left"/>
        <w:rPr>
          <w:sz w:val="11"/>
          <w:szCs w:val="11"/>
        </w:rPr>
      </w:pPr>
      <w:r w:rsidDel="00000000" w:rsidR="00000000" w:rsidRPr="00000000">
        <w:rPr>
          <w:rtl w:val="0"/>
        </w:rPr>
      </w:r>
    </w:p>
    <w:p w:rsidR="00000000" w:rsidDel="00000000" w:rsidP="00000000" w:rsidRDefault="00000000" w:rsidRPr="00000000" w14:paraId="00000817">
      <w:pPr>
        <w:spacing w:line="200" w:lineRule="auto"/>
        <w:jc w:val="left"/>
        <w:rPr>
          <w:sz w:val="20"/>
          <w:szCs w:val="20"/>
        </w:rPr>
      </w:pPr>
      <w:r w:rsidDel="00000000" w:rsidR="00000000" w:rsidRPr="00000000">
        <w:rPr>
          <w:rtl w:val="0"/>
        </w:rPr>
      </w:r>
    </w:p>
    <w:p w:rsidR="00000000" w:rsidDel="00000000" w:rsidP="00000000" w:rsidRDefault="00000000" w:rsidRPr="00000000" w14:paraId="00000818">
      <w:pPr>
        <w:spacing w:before="32" w:line="381" w:lineRule="auto"/>
        <w:ind w:left="224" w:right="971"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66.5.3.2.- Tareas Adecuadas o Reducción Hor</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ria según prescripción médica</w:t>
      </w:r>
      <w:r w:rsidDel="00000000" w:rsidR="00000000" w:rsidRPr="00000000">
        <w:rPr>
          <w:rFonts w:ascii="Times New Roman" w:cs="Times New Roman" w:eastAsia="Times New Roman" w:hAnsi="Times New Roman"/>
          <w:color w:val="45454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dentro de la misma área con distintas  funciones a las que venía desempeñando  hasta el momento  de producirse  la disminución  o pérdida  de la aptitud  que hace  a la actividad cotidiana del trabajador.</w:t>
      </w:r>
      <w:r w:rsidDel="00000000" w:rsidR="00000000" w:rsidRPr="00000000">
        <w:rPr>
          <w:rtl w:val="0"/>
        </w:rPr>
      </w:r>
    </w:p>
    <w:p w:rsidR="00000000" w:rsidDel="00000000" w:rsidP="00000000" w:rsidRDefault="00000000" w:rsidRPr="00000000" w14:paraId="00000819">
      <w:pPr>
        <w:spacing w:line="200" w:lineRule="auto"/>
        <w:jc w:val="left"/>
        <w:rPr>
          <w:sz w:val="20"/>
          <w:szCs w:val="20"/>
        </w:rPr>
      </w:pPr>
      <w:r w:rsidDel="00000000" w:rsidR="00000000" w:rsidRPr="00000000">
        <w:rPr>
          <w:rtl w:val="0"/>
        </w:rPr>
      </w:r>
    </w:p>
    <w:p w:rsidR="00000000" w:rsidDel="00000000" w:rsidP="00000000" w:rsidRDefault="00000000" w:rsidRPr="00000000" w14:paraId="0000081A">
      <w:pPr>
        <w:spacing w:before="19" w:line="260" w:lineRule="auto"/>
        <w:jc w:val="left"/>
        <w:rPr>
          <w:sz w:val="26"/>
          <w:szCs w:val="26"/>
        </w:rPr>
      </w:pPr>
      <w:r w:rsidDel="00000000" w:rsidR="00000000" w:rsidRPr="00000000">
        <w:rPr>
          <w:rtl w:val="0"/>
        </w:rPr>
      </w:r>
    </w:p>
    <w:p w:rsidR="00000000" w:rsidDel="00000000" w:rsidP="00000000" w:rsidRDefault="00000000" w:rsidRPr="00000000" w14:paraId="0000081B">
      <w:pPr>
        <w:spacing w:line="376" w:lineRule="auto"/>
        <w:ind w:left="224" w:right="96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66.5.3.3.- Tareas Adecuadas o Reducción Horaria según prescripción médica</w:t>
      </w:r>
      <w:r w:rsidDel="00000000" w:rsidR="00000000" w:rsidRPr="00000000">
        <w:rPr>
          <w:rFonts w:ascii="Times New Roman" w:cs="Times New Roman" w:eastAsia="Times New Roman" w:hAnsi="Times New Roman"/>
          <w:color w:val="45454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fuera del área</w:t>
      </w:r>
      <w:r w:rsidDel="00000000" w:rsidR="00000000" w:rsidRPr="00000000">
        <w:rPr>
          <w:rFonts w:ascii="Times New Roman" w:cs="Times New Roman" w:eastAsia="Times New Roman" w:hAnsi="Times New Roman"/>
          <w:color w:val="45454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pero dentro de la misma jurisdicción con similares funciones a las que venían desempeñando hasta el momento de producirse la disminución o pérdida de la aptitud que hace a la actividad cotidiana del trabajador</w:t>
      </w:r>
      <w:r w:rsidDel="00000000" w:rsidR="00000000" w:rsidRPr="00000000">
        <w:rPr>
          <w:rFonts w:ascii="Times New Roman" w:cs="Times New Roman" w:eastAsia="Times New Roman" w:hAnsi="Times New Roman"/>
          <w:color w:val="2b2b2b"/>
          <w:sz w:val="23"/>
          <w:szCs w:val="23"/>
          <w:rtl w:val="0"/>
        </w:rPr>
        <w:t xml:space="preserve">.</w:t>
      </w:r>
      <w:r w:rsidDel="00000000" w:rsidR="00000000" w:rsidRPr="00000000">
        <w:rPr>
          <w:rtl w:val="0"/>
        </w:rPr>
      </w:r>
    </w:p>
    <w:p w:rsidR="00000000" w:rsidDel="00000000" w:rsidP="00000000" w:rsidRDefault="00000000" w:rsidRPr="00000000" w14:paraId="0000081C">
      <w:pPr>
        <w:spacing w:line="200" w:lineRule="auto"/>
        <w:jc w:val="left"/>
        <w:rPr>
          <w:sz w:val="20"/>
          <w:szCs w:val="20"/>
        </w:rPr>
      </w:pPr>
      <w:r w:rsidDel="00000000" w:rsidR="00000000" w:rsidRPr="00000000">
        <w:rPr>
          <w:rtl w:val="0"/>
        </w:rPr>
      </w:r>
    </w:p>
    <w:p w:rsidR="00000000" w:rsidDel="00000000" w:rsidP="00000000" w:rsidRDefault="00000000" w:rsidRPr="00000000" w14:paraId="0000081D">
      <w:pPr>
        <w:spacing w:before="10" w:line="280" w:lineRule="auto"/>
        <w:jc w:val="left"/>
        <w:rPr>
          <w:sz w:val="28"/>
          <w:szCs w:val="28"/>
        </w:rPr>
      </w:pPr>
      <w:r w:rsidDel="00000000" w:rsidR="00000000" w:rsidRPr="00000000">
        <w:rPr>
          <w:rtl w:val="0"/>
        </w:rPr>
      </w:r>
    </w:p>
    <w:p w:rsidR="00000000" w:rsidDel="00000000" w:rsidP="00000000" w:rsidRDefault="00000000" w:rsidRPr="00000000" w14:paraId="0000081E">
      <w:pPr>
        <w:spacing w:line="376" w:lineRule="auto"/>
        <w:ind w:left="231" w:right="96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66.5.3.4.- Tareas Adecuadas o Reducción Horaria según prescripción médica</w:t>
      </w:r>
      <w:r w:rsidDel="00000000" w:rsidR="00000000" w:rsidRPr="00000000">
        <w:rPr>
          <w:rFonts w:ascii="Times New Roman" w:cs="Times New Roman" w:eastAsia="Times New Roman" w:hAnsi="Times New Roman"/>
          <w:color w:val="45454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fuera de la jurisdicción con similares  funciones  a las que venía  desempeñando  hasta el momento  de producirse  la disminución  o pérdida de la aptitud  que hace  a la actividad cotidiana del trabajador.</w:t>
      </w:r>
      <w:r w:rsidDel="00000000" w:rsidR="00000000" w:rsidRPr="00000000">
        <w:rPr>
          <w:rtl w:val="0"/>
        </w:rPr>
      </w:r>
    </w:p>
    <w:p w:rsidR="00000000" w:rsidDel="00000000" w:rsidP="00000000" w:rsidRDefault="00000000" w:rsidRPr="00000000" w14:paraId="0000081F">
      <w:pPr>
        <w:spacing w:line="200" w:lineRule="auto"/>
        <w:jc w:val="left"/>
        <w:rPr>
          <w:sz w:val="20"/>
          <w:szCs w:val="20"/>
        </w:rPr>
      </w:pPr>
      <w:r w:rsidDel="00000000" w:rsidR="00000000" w:rsidRPr="00000000">
        <w:rPr>
          <w:rtl w:val="0"/>
        </w:rPr>
      </w:r>
    </w:p>
    <w:p w:rsidR="00000000" w:rsidDel="00000000" w:rsidP="00000000" w:rsidRDefault="00000000" w:rsidRPr="00000000" w14:paraId="00000820">
      <w:pPr>
        <w:spacing w:before="18" w:line="280" w:lineRule="auto"/>
        <w:jc w:val="left"/>
        <w:rPr>
          <w:sz w:val="28"/>
          <w:szCs w:val="28"/>
        </w:rPr>
      </w:pPr>
      <w:r w:rsidDel="00000000" w:rsidR="00000000" w:rsidRPr="00000000">
        <w:rPr>
          <w:rtl w:val="0"/>
        </w:rPr>
      </w:r>
    </w:p>
    <w:p w:rsidR="00000000" w:rsidDel="00000000" w:rsidP="00000000" w:rsidRDefault="00000000" w:rsidRPr="00000000" w14:paraId="00000821">
      <w:pPr>
        <w:spacing w:line="372" w:lineRule="auto"/>
        <w:ind w:left="231" w:right="95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66</w:t>
      </w:r>
      <w:r w:rsidDel="00000000" w:rsidR="00000000" w:rsidRPr="00000000">
        <w:rPr>
          <w:rFonts w:ascii="Times New Roman" w:cs="Times New Roman" w:eastAsia="Times New Roman" w:hAnsi="Times New Roman"/>
          <w:color w:val="454546"/>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5.3</w:t>
      </w:r>
      <w:r w:rsidDel="00000000" w:rsidR="00000000" w:rsidRPr="00000000">
        <w:rPr>
          <w:rFonts w:ascii="Times New Roman" w:cs="Times New Roman" w:eastAsia="Times New Roman" w:hAnsi="Times New Roman"/>
          <w:color w:val="2b2b2b"/>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5.- Tareas Adecuadas o Reducción Horaria según prescripción médica</w:t>
      </w:r>
      <w:r w:rsidDel="00000000" w:rsidR="00000000" w:rsidRPr="00000000">
        <w:rPr>
          <w:rFonts w:ascii="Times New Roman" w:cs="Times New Roman" w:eastAsia="Times New Roman" w:hAnsi="Times New Roman"/>
          <w:color w:val="45454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fuera de la jurisdicción  con funciones diferentes a las que venía desempeñando  hasta el momento  de producirse  la disminución  o pérdida  de la aptitud  que hace a la actividad cotidiana del trabajador.</w:t>
      </w:r>
      <w:r w:rsidDel="00000000" w:rsidR="00000000" w:rsidRPr="00000000">
        <w:rPr>
          <w:rtl w:val="0"/>
        </w:rPr>
      </w:r>
    </w:p>
    <w:p w:rsidR="00000000" w:rsidDel="00000000" w:rsidP="00000000" w:rsidRDefault="00000000" w:rsidRPr="00000000" w14:paraId="00000822">
      <w:pPr>
        <w:spacing w:line="200" w:lineRule="auto"/>
        <w:jc w:val="left"/>
        <w:rPr>
          <w:sz w:val="20"/>
          <w:szCs w:val="20"/>
        </w:rPr>
      </w:pPr>
      <w:r w:rsidDel="00000000" w:rsidR="00000000" w:rsidRPr="00000000">
        <w:rPr>
          <w:rtl w:val="0"/>
        </w:rPr>
      </w:r>
    </w:p>
    <w:p w:rsidR="00000000" w:rsidDel="00000000" w:rsidP="00000000" w:rsidRDefault="00000000" w:rsidRPr="00000000" w14:paraId="00000823">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824">
      <w:pPr>
        <w:spacing w:line="378" w:lineRule="auto"/>
        <w:ind w:left="238" w:right="95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66.5.3.6.- En caso de asignársele tareas con jornada reducida</w:t>
      </w:r>
      <w:r w:rsidDel="00000000" w:rsidR="00000000" w:rsidRPr="00000000">
        <w:rPr>
          <w:rFonts w:ascii="Times New Roman" w:cs="Times New Roman" w:eastAsia="Times New Roman" w:hAnsi="Times New Roman"/>
          <w:color w:val="45454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estas serán con goce íntegro de haberes por un lapso que no podrá extenderse por más de DOS (2) años.</w:t>
      </w:r>
      <w:r w:rsidDel="00000000" w:rsidR="00000000" w:rsidRPr="00000000">
        <w:rPr>
          <w:rtl w:val="0"/>
        </w:rPr>
      </w:r>
    </w:p>
    <w:p w:rsidR="00000000" w:rsidDel="00000000" w:rsidP="00000000" w:rsidRDefault="00000000" w:rsidRPr="00000000" w14:paraId="00000825">
      <w:pPr>
        <w:spacing w:line="200" w:lineRule="auto"/>
        <w:jc w:val="left"/>
        <w:rPr>
          <w:sz w:val="20"/>
          <w:szCs w:val="20"/>
        </w:rPr>
      </w:pPr>
      <w:r w:rsidDel="00000000" w:rsidR="00000000" w:rsidRPr="00000000">
        <w:rPr>
          <w:rtl w:val="0"/>
        </w:rPr>
      </w:r>
    </w:p>
    <w:p w:rsidR="00000000" w:rsidDel="00000000" w:rsidP="00000000" w:rsidRDefault="00000000" w:rsidRPr="00000000" w14:paraId="00000826">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827">
      <w:pPr>
        <w:spacing w:line="381" w:lineRule="auto"/>
        <w:ind w:left="238" w:right="94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66.5.3.7.-  Verificad</w:t>
      </w:r>
      <w:r w:rsidDel="00000000" w:rsidR="00000000" w:rsidRPr="00000000">
        <w:rPr>
          <w:rFonts w:ascii="Times New Roman" w:cs="Times New Roman" w:eastAsia="Times New Roman" w:hAnsi="Times New Roman"/>
          <w:color w:val="2b2b2b"/>
          <w:sz w:val="23"/>
          <w:szCs w:val="23"/>
          <w:rtl w:val="0"/>
        </w:rPr>
        <w:t xml:space="preserve">a  </w:t>
      </w:r>
      <w:r w:rsidDel="00000000" w:rsidR="00000000" w:rsidRPr="00000000">
        <w:rPr>
          <w:rFonts w:ascii="Times New Roman" w:cs="Times New Roman" w:eastAsia="Times New Roman" w:hAnsi="Times New Roman"/>
          <w:color w:val="181818"/>
          <w:sz w:val="23"/>
          <w:szCs w:val="23"/>
          <w:rtl w:val="0"/>
        </w:rPr>
        <w:t xml:space="preserve">la  existencia  de  la  pérdida  o  di</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minución   de  la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aptitudes para de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empeñar su actividad</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la autoridad de aplicación previo a los informes de las dependencias u oficinas pertinentes</w:t>
      </w:r>
      <w:r w:rsidDel="00000000" w:rsidR="00000000" w:rsidRPr="00000000">
        <w:rPr>
          <w:rFonts w:ascii="Times New Roman" w:cs="Times New Roman" w:eastAsia="Times New Roman" w:hAnsi="Times New Roman"/>
          <w:color w:val="45454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podrá otorgar la adecuación de tareas o funciones</w:t>
      </w:r>
      <w:r w:rsidDel="00000000" w:rsidR="00000000" w:rsidRPr="00000000">
        <w:rPr>
          <w:rFonts w:ascii="Times New Roman" w:cs="Times New Roman" w:eastAsia="Times New Roman" w:hAnsi="Times New Roman"/>
          <w:color w:val="45454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sin merma de la retribución </w:t>
      </w:r>
      <w:r w:rsidDel="00000000" w:rsidR="00000000" w:rsidRPr="00000000">
        <w:rPr>
          <w:rFonts w:ascii="Arial" w:cs="Arial" w:eastAsia="Arial" w:hAnsi="Arial"/>
          <w:color w:val="181818"/>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de acuerdo con la aptitud psicofísica del trabajador. La nueva tarea o función no podrá exceder los DOS (2) años continuo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o discontinuos.  Si vencido dicho término el trabajador no ha recuperado su aptitud para el desempeño de su actividad, pero  se  encuentra  en  condiciones  psicofísica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para  continuar  r</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ali</w:t>
      </w:r>
      <w:r w:rsidDel="00000000" w:rsidR="00000000" w:rsidRPr="00000000">
        <w:rPr>
          <w:rFonts w:ascii="Times New Roman" w:cs="Times New Roman" w:eastAsia="Times New Roman" w:hAnsi="Times New Roman"/>
          <w:color w:val="2b2b2b"/>
          <w:sz w:val="23"/>
          <w:szCs w:val="23"/>
          <w:rtl w:val="0"/>
        </w:rPr>
        <w:t xml:space="preserve">z</w:t>
      </w:r>
      <w:r w:rsidDel="00000000" w:rsidR="00000000" w:rsidRPr="00000000">
        <w:rPr>
          <w:rFonts w:ascii="Times New Roman" w:cs="Times New Roman" w:eastAsia="Times New Roman" w:hAnsi="Times New Roman"/>
          <w:color w:val="181818"/>
          <w:sz w:val="23"/>
          <w:szCs w:val="23"/>
          <w:rtl w:val="0"/>
        </w:rPr>
        <w:t xml:space="preserve">ando    las     tarea</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tl w:val="0"/>
        </w:rPr>
      </w:r>
    </w:p>
    <w:p w:rsidR="00000000" w:rsidDel="00000000" w:rsidP="00000000" w:rsidRDefault="00000000" w:rsidRPr="00000000" w14:paraId="00000828">
      <w:pPr>
        <w:spacing w:line="260" w:lineRule="auto"/>
        <w:ind w:left="253" w:right="228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indicadas  por  la  Junta  Médica</w:t>
      </w:r>
      <w:r w:rsidDel="00000000" w:rsidR="00000000" w:rsidRPr="00000000">
        <w:rPr>
          <w:rFonts w:ascii="Times New Roman" w:cs="Times New Roman" w:eastAsia="Times New Roman" w:hAnsi="Times New Roman"/>
          <w:color w:val="45454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se  procederá  a  la  reubicación definitiva.</w:t>
      </w:r>
      <w:r w:rsidDel="00000000" w:rsidR="00000000" w:rsidRPr="00000000">
        <w:rPr>
          <w:rtl w:val="0"/>
        </w:rPr>
      </w:r>
    </w:p>
    <w:p w:rsidR="00000000" w:rsidDel="00000000" w:rsidP="00000000" w:rsidRDefault="00000000" w:rsidRPr="00000000" w14:paraId="00000829">
      <w:pPr>
        <w:spacing w:line="200" w:lineRule="auto"/>
        <w:jc w:val="left"/>
        <w:rPr>
          <w:sz w:val="20"/>
          <w:szCs w:val="20"/>
        </w:rPr>
      </w:pPr>
      <w:r w:rsidDel="00000000" w:rsidR="00000000" w:rsidRPr="00000000">
        <w:rPr>
          <w:rtl w:val="0"/>
        </w:rPr>
      </w:r>
    </w:p>
    <w:p w:rsidR="00000000" w:rsidDel="00000000" w:rsidP="00000000" w:rsidRDefault="00000000" w:rsidRPr="00000000" w14:paraId="0000082A">
      <w:pPr>
        <w:spacing w:line="200" w:lineRule="auto"/>
        <w:jc w:val="left"/>
        <w:rPr>
          <w:sz w:val="20"/>
          <w:szCs w:val="20"/>
        </w:rPr>
      </w:pPr>
      <w:r w:rsidDel="00000000" w:rsidR="00000000" w:rsidRPr="00000000">
        <w:rPr>
          <w:rtl w:val="0"/>
        </w:rPr>
      </w:r>
    </w:p>
    <w:p w:rsidR="00000000" w:rsidDel="00000000" w:rsidP="00000000" w:rsidRDefault="00000000" w:rsidRPr="00000000" w14:paraId="0000082B">
      <w:pPr>
        <w:spacing w:before="8" w:line="220" w:lineRule="auto"/>
        <w:jc w:val="left"/>
        <w:rPr>
          <w:sz w:val="22"/>
          <w:szCs w:val="22"/>
        </w:rPr>
      </w:pPr>
      <w:r w:rsidDel="00000000" w:rsidR="00000000" w:rsidRPr="00000000">
        <w:rPr>
          <w:rtl w:val="0"/>
        </w:rPr>
      </w:r>
    </w:p>
    <w:p w:rsidR="00000000" w:rsidDel="00000000" w:rsidP="00000000" w:rsidRDefault="00000000" w:rsidRPr="00000000" w14:paraId="0000082C">
      <w:pPr>
        <w:spacing w:line="378" w:lineRule="auto"/>
        <w:ind w:left="246" w:right="94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66.5.3.8.- El cambio de funciones acordado conforme </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l presente convenio se considerará  como parte del tratamiento  médico. El incumplimiento de dicho tratamiento médico hará pa</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ible al trabajador de las sanciones que pudier</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n corre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ponder.</w:t>
      </w:r>
      <w:r w:rsidDel="00000000" w:rsidR="00000000" w:rsidRPr="00000000">
        <w:rPr>
          <w:rtl w:val="0"/>
        </w:rPr>
      </w:r>
    </w:p>
    <w:p w:rsidR="00000000" w:rsidDel="00000000" w:rsidP="00000000" w:rsidRDefault="00000000" w:rsidRPr="00000000" w14:paraId="0000082D">
      <w:pPr>
        <w:spacing w:line="200" w:lineRule="auto"/>
        <w:jc w:val="left"/>
        <w:rPr>
          <w:sz w:val="20"/>
          <w:szCs w:val="20"/>
        </w:rPr>
      </w:pPr>
      <w:r w:rsidDel="00000000" w:rsidR="00000000" w:rsidRPr="00000000">
        <w:rPr>
          <w:rtl w:val="0"/>
        </w:rPr>
      </w:r>
    </w:p>
    <w:p w:rsidR="00000000" w:rsidDel="00000000" w:rsidP="00000000" w:rsidRDefault="00000000" w:rsidRPr="00000000" w14:paraId="0000082E">
      <w:pPr>
        <w:spacing w:before="4" w:line="220" w:lineRule="auto"/>
        <w:jc w:val="left"/>
        <w:rPr>
          <w:sz w:val="22"/>
          <w:szCs w:val="22"/>
        </w:rPr>
      </w:pPr>
      <w:r w:rsidDel="00000000" w:rsidR="00000000" w:rsidRPr="00000000">
        <w:rPr>
          <w:rtl w:val="0"/>
        </w:rPr>
      </w:r>
    </w:p>
    <w:p w:rsidR="00000000" w:rsidDel="00000000" w:rsidP="00000000" w:rsidRDefault="00000000" w:rsidRPr="00000000" w14:paraId="0000082F">
      <w:pPr>
        <w:ind w:left="4843" w:right="4780" w:firstLine="0"/>
        <w:jc w:val="center"/>
        <w:rPr>
          <w:rFonts w:ascii="Times New Roman" w:cs="Times New Roman" w:eastAsia="Times New Roman" w:hAnsi="Times New Roman"/>
          <w:sz w:val="16"/>
          <w:szCs w:val="16"/>
        </w:rPr>
        <w:sectPr>
          <w:type w:val="continuous"/>
          <w:pgSz w:h="20160" w:w="12240" w:orient="portrait"/>
          <w:pgMar w:bottom="280" w:top="280" w:left="1540" w:right="840" w:header="360" w:footer="360"/>
        </w:sectPr>
      </w:pPr>
      <w:r w:rsidDel="00000000" w:rsidR="00000000" w:rsidRPr="00000000">
        <w:rPr>
          <w:rFonts w:ascii="Times New Roman" w:cs="Times New Roman" w:eastAsia="Times New Roman" w:hAnsi="Times New Roman"/>
          <w:color w:val="181818"/>
          <w:sz w:val="16"/>
          <w:szCs w:val="16"/>
          <w:rtl w:val="0"/>
        </w:rPr>
        <w:t xml:space="preserve">48</w:t>
      </w:r>
      <w:r w:rsidDel="00000000" w:rsidR="00000000" w:rsidRPr="00000000">
        <w:rPr>
          <w:rtl w:val="0"/>
        </w:rPr>
      </w:r>
    </w:p>
    <w:p w:rsidR="00000000" w:rsidDel="00000000" w:rsidP="00000000" w:rsidRDefault="00000000" w:rsidRPr="00000000" w14:paraId="00000830">
      <w:pPr>
        <w:spacing w:before="1" w:line="100" w:lineRule="auto"/>
        <w:jc w:val="left"/>
        <w:rPr>
          <w:sz w:val="10"/>
          <w:szCs w:val="10"/>
        </w:rPr>
      </w:pPr>
      <w:r w:rsidDel="00000000" w:rsidR="00000000" w:rsidRPr="00000000">
        <w:rPr>
          <w:rtl w:val="0"/>
        </w:rPr>
      </w:r>
    </w:p>
    <w:p w:rsidR="00000000" w:rsidDel="00000000" w:rsidP="00000000" w:rsidRDefault="00000000" w:rsidRPr="00000000" w14:paraId="00000831">
      <w:pPr>
        <w:spacing w:line="200" w:lineRule="auto"/>
        <w:jc w:val="left"/>
        <w:rPr>
          <w:sz w:val="20"/>
          <w:szCs w:val="20"/>
        </w:rPr>
      </w:pPr>
      <w:r w:rsidDel="00000000" w:rsidR="00000000" w:rsidRPr="00000000">
        <w:rPr>
          <w:rtl w:val="0"/>
        </w:rPr>
      </w:r>
    </w:p>
    <w:p w:rsidR="00000000" w:rsidDel="00000000" w:rsidP="00000000" w:rsidRDefault="00000000" w:rsidRPr="00000000" w14:paraId="00000832">
      <w:pPr>
        <w:spacing w:line="200" w:lineRule="auto"/>
        <w:jc w:val="left"/>
        <w:rPr>
          <w:sz w:val="20"/>
          <w:szCs w:val="20"/>
        </w:rPr>
      </w:pPr>
      <w:r w:rsidDel="00000000" w:rsidR="00000000" w:rsidRPr="00000000">
        <w:rPr>
          <w:rtl w:val="0"/>
        </w:rPr>
      </w:r>
    </w:p>
    <w:p w:rsidR="00000000" w:rsidDel="00000000" w:rsidP="00000000" w:rsidRDefault="00000000" w:rsidRPr="00000000" w14:paraId="00000833">
      <w:pPr>
        <w:spacing w:line="200" w:lineRule="auto"/>
        <w:jc w:val="left"/>
        <w:rPr>
          <w:sz w:val="20"/>
          <w:szCs w:val="20"/>
        </w:rPr>
      </w:pPr>
      <w:r w:rsidDel="00000000" w:rsidR="00000000" w:rsidRPr="00000000">
        <w:rPr>
          <w:rtl w:val="0"/>
        </w:rPr>
      </w:r>
    </w:p>
    <w:p w:rsidR="00000000" w:rsidDel="00000000" w:rsidP="00000000" w:rsidRDefault="00000000" w:rsidRPr="00000000" w14:paraId="00000834">
      <w:pPr>
        <w:spacing w:line="200" w:lineRule="auto"/>
        <w:jc w:val="left"/>
        <w:rPr>
          <w:sz w:val="20"/>
          <w:szCs w:val="20"/>
        </w:rPr>
      </w:pPr>
      <w:r w:rsidDel="00000000" w:rsidR="00000000" w:rsidRPr="00000000">
        <w:rPr>
          <w:rtl w:val="0"/>
        </w:rPr>
      </w:r>
    </w:p>
    <w:p w:rsidR="00000000" w:rsidDel="00000000" w:rsidP="00000000" w:rsidRDefault="00000000" w:rsidRPr="00000000" w14:paraId="00000835">
      <w:pPr>
        <w:spacing w:line="200" w:lineRule="auto"/>
        <w:jc w:val="left"/>
        <w:rPr>
          <w:sz w:val="20"/>
          <w:szCs w:val="20"/>
        </w:rPr>
      </w:pPr>
      <w:r w:rsidDel="00000000" w:rsidR="00000000" w:rsidRPr="00000000">
        <w:rPr>
          <w:rtl w:val="0"/>
        </w:rPr>
      </w:r>
    </w:p>
    <w:p w:rsidR="00000000" w:rsidDel="00000000" w:rsidP="00000000" w:rsidRDefault="00000000" w:rsidRPr="00000000" w14:paraId="00000836">
      <w:pPr>
        <w:spacing w:line="320" w:lineRule="auto"/>
        <w:ind w:left="882" w:right="842" w:firstLine="0"/>
        <w:jc w:val="center"/>
        <w:rPr>
          <w:rFonts w:ascii="Times New Roman" w:cs="Times New Roman" w:eastAsia="Times New Roman" w:hAnsi="Times New Roman"/>
          <w:sz w:val="31"/>
          <w:szCs w:val="31"/>
        </w:rPr>
      </w:pPr>
      <w:r w:rsidDel="00000000" w:rsidR="00000000" w:rsidRPr="00000000">
        <w:rPr>
          <w:rFonts w:ascii="Malgun Gothic" w:cs="Malgun Gothic" w:eastAsia="Malgun Gothic" w:hAnsi="Malgun Gothic"/>
          <w:color w:val="616161"/>
          <w:sz w:val="20"/>
          <w:szCs w:val="20"/>
          <w:vertAlign w:val="baseline"/>
          <w:rtl w:val="0"/>
        </w:rPr>
        <w:t xml:space="preserve">�             </w:t>
      </w:r>
      <w:r w:rsidDel="00000000" w:rsidR="00000000" w:rsidRPr="00000000">
        <w:rPr>
          <w:rFonts w:ascii="Times New Roman" w:cs="Times New Roman" w:eastAsia="Times New Roman" w:hAnsi="Times New Roman"/>
          <w:color w:val="616161"/>
          <w:sz w:val="31"/>
          <w:szCs w:val="31"/>
          <w:vertAlign w:val="baseline"/>
          <w:rtl w:val="0"/>
        </w:rPr>
        <w:t xml:space="preserve">,,,,</w:t>
      </w:r>
      <w:r w:rsidDel="00000000" w:rsidR="00000000" w:rsidRPr="00000000">
        <w:rPr>
          <w:rtl w:val="0"/>
        </w:rPr>
      </w:r>
    </w:p>
    <w:p w:rsidR="00000000" w:rsidDel="00000000" w:rsidP="00000000" w:rsidRDefault="00000000" w:rsidRPr="00000000" w14:paraId="00000837">
      <w:pPr>
        <w:spacing w:line="220" w:lineRule="auto"/>
        <w:ind w:left="994" w:right="947" w:firstLine="0"/>
        <w:jc w:val="center"/>
        <w:rPr>
          <w:rFonts w:ascii="Arial" w:cs="Arial" w:eastAsia="Arial" w:hAnsi="Arial"/>
          <w:sz w:val="13"/>
          <w:szCs w:val="13"/>
        </w:rPr>
      </w:pPr>
      <w:r w:rsidDel="00000000" w:rsidR="00000000" w:rsidRPr="00000000">
        <w:rPr>
          <w:rFonts w:ascii="Arial" w:cs="Arial" w:eastAsia="Arial" w:hAnsi="Arial"/>
          <w:color w:val="4c4c4c"/>
          <w:sz w:val="16"/>
          <w:szCs w:val="16"/>
          <w:vertAlign w:val="baseline"/>
          <w:rtl w:val="0"/>
        </w:rPr>
        <w:t xml:space="preserve">-...;;:::      </w:t>
      </w:r>
      <w:r w:rsidDel="00000000" w:rsidR="00000000" w:rsidRPr="00000000">
        <w:rPr>
          <w:rFonts w:ascii="Arial" w:cs="Arial" w:eastAsia="Arial" w:hAnsi="Arial"/>
          <w:color w:val="616161"/>
          <w:sz w:val="26"/>
          <w:szCs w:val="26"/>
          <w:vertAlign w:val="baseline"/>
          <w:rtl w:val="0"/>
        </w:rPr>
        <w:t xml:space="preserve">..</w:t>
      </w:r>
      <w:r w:rsidDel="00000000" w:rsidR="00000000" w:rsidRPr="00000000">
        <w:rPr>
          <w:rFonts w:ascii="Arial" w:cs="Arial" w:eastAsia="Arial" w:hAnsi="Arial"/>
          <w:color w:val="7f7f7f"/>
          <w:sz w:val="26"/>
          <w:szCs w:val="26"/>
          <w:vertAlign w:val="baseline"/>
          <w:rtl w:val="0"/>
        </w:rPr>
        <w:t xml:space="preserve">..   </w:t>
      </w:r>
      <w:r w:rsidDel="00000000" w:rsidR="00000000" w:rsidRPr="00000000">
        <w:rPr>
          <w:rFonts w:ascii="Arial" w:cs="Arial" w:eastAsia="Arial" w:hAnsi="Arial"/>
          <w:color w:val="4c4c4c"/>
          <w:sz w:val="13"/>
          <w:szCs w:val="13"/>
          <w:vertAlign w:val="baseline"/>
          <w:rtl w:val="0"/>
        </w:rPr>
        <w:t xml:space="preserve">';,,,,'</w:t>
      </w:r>
      <w:r w:rsidDel="00000000" w:rsidR="00000000" w:rsidRPr="00000000">
        <w:rPr>
          <w:rtl w:val="0"/>
        </w:rPr>
      </w:r>
    </w:p>
    <w:p w:rsidR="00000000" w:rsidDel="00000000" w:rsidP="00000000" w:rsidRDefault="00000000" w:rsidRPr="00000000" w14:paraId="00000838">
      <w:pPr>
        <w:spacing w:before="21" w:lineRule="auto"/>
        <w:ind w:left="294" w:right="211" w:firstLine="0"/>
        <w:jc w:val="center"/>
        <w:rPr>
          <w:rFonts w:ascii="Arial" w:cs="Arial" w:eastAsia="Arial" w:hAnsi="Arial"/>
          <w:sz w:val="18"/>
          <w:szCs w:val="18"/>
        </w:rPr>
      </w:pPr>
      <w:r w:rsidDel="00000000" w:rsidR="00000000" w:rsidRPr="00000000">
        <w:rPr>
          <w:rFonts w:ascii="Times New Roman" w:cs="Times New Roman" w:eastAsia="Times New Roman" w:hAnsi="Times New Roman"/>
          <w:i w:val="1"/>
          <w:color w:val="616161"/>
          <w:sz w:val="11"/>
          <w:szCs w:val="11"/>
          <w:rtl w:val="0"/>
        </w:rPr>
        <w:t xml:space="preserve">{!f/5)</w:t>
      </w:r>
      <w:r w:rsidDel="00000000" w:rsidR="00000000" w:rsidRPr="00000000">
        <w:rPr>
          <w:rFonts w:ascii="Times New Roman" w:cs="Times New Roman" w:eastAsia="Times New Roman" w:hAnsi="Times New Roman"/>
          <w:i w:val="1"/>
          <w:color w:val="4c4c4c"/>
          <w:sz w:val="11"/>
          <w:szCs w:val="11"/>
          <w:rtl w:val="0"/>
        </w:rPr>
        <w:t xml:space="preserve">(1</w:t>
      </w:r>
      <w:r w:rsidDel="00000000" w:rsidR="00000000" w:rsidRPr="00000000">
        <w:rPr>
          <w:rFonts w:ascii="Times New Roman" w:cs="Times New Roman" w:eastAsia="Times New Roman" w:hAnsi="Times New Roman"/>
          <w:i w:val="1"/>
          <w:color w:val="2b2b2b"/>
          <w:sz w:val="11"/>
          <w:szCs w:val="11"/>
          <w:rtl w:val="0"/>
        </w:rPr>
        <w:t xml:space="preserve">,</w:t>
      </w:r>
      <w:r w:rsidDel="00000000" w:rsidR="00000000" w:rsidRPr="00000000">
        <w:rPr>
          <w:rFonts w:ascii="Times New Roman" w:cs="Times New Roman" w:eastAsia="Times New Roman" w:hAnsi="Times New Roman"/>
          <w:i w:val="1"/>
          <w:color w:val="181818"/>
          <w:sz w:val="11"/>
          <w:szCs w:val="11"/>
          <w:rtl w:val="0"/>
        </w:rPr>
        <w:t xml:space="preserve">•</w:t>
      </w:r>
      <w:r w:rsidDel="00000000" w:rsidR="00000000" w:rsidRPr="00000000">
        <w:rPr>
          <w:rFonts w:ascii="Times New Roman" w:cs="Times New Roman" w:eastAsia="Times New Roman" w:hAnsi="Times New Roman"/>
          <w:i w:val="1"/>
          <w:color w:val="2b2b2b"/>
          <w:sz w:val="11"/>
          <w:szCs w:val="11"/>
          <w:rtl w:val="0"/>
        </w:rPr>
        <w:t xml:space="preserve">1</w:t>
      </w:r>
      <w:r w:rsidDel="00000000" w:rsidR="00000000" w:rsidRPr="00000000">
        <w:rPr>
          <w:rFonts w:ascii="Times New Roman" w:cs="Times New Roman" w:eastAsia="Times New Roman" w:hAnsi="Times New Roman"/>
          <w:i w:val="1"/>
          <w:color w:val="3d3d3d"/>
          <w:sz w:val="11"/>
          <w:szCs w:val="11"/>
          <w:rtl w:val="0"/>
        </w:rPr>
        <w:t xml:space="preserve">11</w:t>
      </w:r>
      <w:r w:rsidDel="00000000" w:rsidR="00000000" w:rsidRPr="00000000">
        <w:rPr>
          <w:rFonts w:ascii="Times New Roman" w:cs="Times New Roman" w:eastAsia="Times New Roman" w:hAnsi="Times New Roman"/>
          <w:i w:val="1"/>
          <w:color w:val="616161"/>
          <w:sz w:val="11"/>
          <w:szCs w:val="11"/>
          <w:rtl w:val="0"/>
        </w:rPr>
        <w:t xml:space="preserve">"</w:t>
      </w:r>
      <w:r w:rsidDel="00000000" w:rsidR="00000000" w:rsidRPr="00000000">
        <w:rPr>
          <w:rFonts w:ascii="Times New Roman" w:cs="Times New Roman" w:eastAsia="Times New Roman" w:hAnsi="Times New Roman"/>
          <w:i w:val="1"/>
          <w:color w:val="2b2b2b"/>
          <w:sz w:val="11"/>
          <w:szCs w:val="11"/>
          <w:rtl w:val="0"/>
        </w:rPr>
        <w:t xml:space="preserve">1</w:t>
      </w:r>
      <w:r w:rsidDel="00000000" w:rsidR="00000000" w:rsidRPr="00000000">
        <w:rPr>
          <w:rFonts w:ascii="Times New Roman" w:cs="Times New Roman" w:eastAsia="Times New Roman" w:hAnsi="Times New Roman"/>
          <w:i w:val="1"/>
          <w:color w:val="4c4c4c"/>
          <w:sz w:val="11"/>
          <w:szCs w:val="11"/>
          <w:rtl w:val="0"/>
        </w:rPr>
        <w:t xml:space="preserve">(f</w:t>
      </w:r>
      <w:r w:rsidDel="00000000" w:rsidR="00000000" w:rsidRPr="00000000">
        <w:rPr>
          <w:rFonts w:ascii="Times New Roman" w:cs="Times New Roman" w:eastAsia="Times New Roman" w:hAnsi="Times New Roman"/>
          <w:i w:val="1"/>
          <w:color w:val="ababab"/>
          <w:sz w:val="11"/>
          <w:szCs w:val="11"/>
          <w:rtl w:val="0"/>
        </w:rPr>
        <w:t xml:space="preserve">,  </w:t>
      </w:r>
      <w:r w:rsidDel="00000000" w:rsidR="00000000" w:rsidRPr="00000000">
        <w:rPr>
          <w:rFonts w:ascii="Arial" w:cs="Arial" w:eastAsia="Arial" w:hAnsi="Arial"/>
          <w:i w:val="1"/>
          <w:color w:val="4c4c4c"/>
          <w:sz w:val="14"/>
          <w:szCs w:val="14"/>
          <w:rtl w:val="0"/>
        </w:rPr>
        <w:t xml:space="preserve">,</w:t>
      </w:r>
      <w:r w:rsidDel="00000000" w:rsidR="00000000" w:rsidRPr="00000000">
        <w:rPr>
          <w:rFonts w:ascii="Arial" w:cs="Arial" w:eastAsia="Arial" w:hAnsi="Arial"/>
          <w:i w:val="1"/>
          <w:color w:val="2b2b2b"/>
          <w:sz w:val="14"/>
          <w:szCs w:val="14"/>
          <w:rtl w:val="0"/>
        </w:rPr>
        <w:t xml:space="preserve">!</w:t>
      </w:r>
      <w:r w:rsidDel="00000000" w:rsidR="00000000" w:rsidRPr="00000000">
        <w:rPr>
          <w:rFonts w:ascii="Arial" w:cs="Arial" w:eastAsia="Arial" w:hAnsi="Arial"/>
          <w:i w:val="1"/>
          <w:color w:val="616161"/>
          <w:sz w:val="14"/>
          <w:szCs w:val="14"/>
          <w:rtl w:val="0"/>
        </w:rPr>
        <w:t xml:space="preserve">,:: </w:t>
      </w:r>
      <w:r w:rsidDel="00000000" w:rsidR="00000000" w:rsidRPr="00000000">
        <w:rPr>
          <w:rFonts w:ascii="Times New Roman" w:cs="Times New Roman" w:eastAsia="Times New Roman" w:hAnsi="Times New Roman"/>
          <w:i w:val="1"/>
          <w:color w:val="616161"/>
          <w:sz w:val="16"/>
          <w:szCs w:val="16"/>
          <w:rtl w:val="0"/>
        </w:rPr>
        <w:t xml:space="preserve">!?Ji;</w:t>
      </w:r>
      <w:r w:rsidDel="00000000" w:rsidR="00000000" w:rsidRPr="00000000">
        <w:rPr>
          <w:rFonts w:ascii="Times New Roman" w:cs="Times New Roman" w:eastAsia="Times New Roman" w:hAnsi="Times New Roman"/>
          <w:i w:val="1"/>
          <w:color w:val="2b2b2b"/>
          <w:sz w:val="16"/>
          <w:szCs w:val="16"/>
          <w:rtl w:val="0"/>
        </w:rPr>
        <w:t xml:space="preserve">,</w:t>
      </w:r>
      <w:r w:rsidDel="00000000" w:rsidR="00000000" w:rsidRPr="00000000">
        <w:rPr>
          <w:rFonts w:ascii="Times New Roman" w:cs="Times New Roman" w:eastAsia="Times New Roman" w:hAnsi="Times New Roman"/>
          <w:i w:val="1"/>
          <w:color w:val="3d3d3d"/>
          <w:sz w:val="16"/>
          <w:szCs w:val="16"/>
          <w:rtl w:val="0"/>
        </w:rPr>
        <w:t xml:space="preserve">u</w:t>
      </w:r>
      <w:r w:rsidDel="00000000" w:rsidR="00000000" w:rsidRPr="00000000">
        <w:rPr>
          <w:rFonts w:ascii="Times New Roman" w:cs="Times New Roman" w:eastAsia="Times New Roman" w:hAnsi="Times New Roman"/>
          <w:i w:val="1"/>
          <w:color w:val="2b2b2b"/>
          <w:sz w:val="16"/>
          <w:szCs w:val="16"/>
          <w:rtl w:val="0"/>
        </w:rPr>
        <w:t xml:space="preserve">,  (l</w:t>
      </w:r>
      <w:r w:rsidDel="00000000" w:rsidR="00000000" w:rsidRPr="00000000">
        <w:rPr>
          <w:rFonts w:ascii="Times New Roman" w:cs="Times New Roman" w:eastAsia="Times New Roman" w:hAnsi="Times New Roman"/>
          <w:i w:val="1"/>
          <w:color w:val="616161"/>
          <w:sz w:val="16"/>
          <w:szCs w:val="16"/>
          <w:rtl w:val="0"/>
        </w:rPr>
        <w:t xml:space="preserve">e</w:t>
      </w:r>
      <w:r w:rsidDel="00000000" w:rsidR="00000000" w:rsidRPr="00000000">
        <w:rPr>
          <w:rFonts w:ascii="Times New Roman" w:cs="Times New Roman" w:eastAsia="Times New Roman" w:hAnsi="Times New Roman"/>
          <w:i w:val="1"/>
          <w:color w:val="2b2b2b"/>
          <w:sz w:val="16"/>
          <w:szCs w:val="16"/>
          <w:rtl w:val="0"/>
        </w:rPr>
        <w:t xml:space="preserve">! </w:t>
      </w:r>
      <w:r w:rsidDel="00000000" w:rsidR="00000000" w:rsidRPr="00000000">
        <w:rPr>
          <w:rFonts w:ascii="Arial" w:cs="Arial" w:eastAsia="Arial" w:hAnsi="Arial"/>
          <w:i w:val="1"/>
          <w:color w:val="616161"/>
          <w:sz w:val="18"/>
          <w:szCs w:val="18"/>
          <w:rtl w:val="0"/>
        </w:rPr>
        <w:t xml:space="preserve">J3Z;W"'</w:t>
      </w:r>
      <w:r w:rsidDel="00000000" w:rsidR="00000000" w:rsidRPr="00000000">
        <w:rPr>
          <w:rFonts w:ascii="Arial" w:cs="Arial" w:eastAsia="Arial" w:hAnsi="Arial"/>
          <w:i w:val="1"/>
          <w:color w:val="2b2b2b"/>
          <w:sz w:val="18"/>
          <w:szCs w:val="18"/>
          <w:rtl w:val="0"/>
        </w:rPr>
        <w:t xml:space="preserve">·</w:t>
      </w:r>
      <w:r w:rsidDel="00000000" w:rsidR="00000000" w:rsidRPr="00000000">
        <w:rPr>
          <w:rtl w:val="0"/>
        </w:rPr>
      </w:r>
    </w:p>
    <w:p w:rsidR="00000000" w:rsidDel="00000000" w:rsidP="00000000" w:rsidRDefault="00000000" w:rsidRPr="00000000" w14:paraId="00000839">
      <w:pPr>
        <w:spacing w:before="38" w:lineRule="auto"/>
        <w:ind w:left="78" w:right="-34" w:firstLine="0"/>
        <w:jc w:val="center"/>
        <w:rPr>
          <w:rFonts w:ascii="Arial" w:cs="Arial" w:eastAsia="Arial" w:hAnsi="Arial"/>
          <w:sz w:val="18"/>
          <w:szCs w:val="18"/>
        </w:rPr>
      </w:pPr>
      <w:r w:rsidDel="00000000" w:rsidR="00000000" w:rsidRPr="00000000">
        <w:rPr>
          <w:rFonts w:ascii="Times New Roman" w:cs="Times New Roman" w:eastAsia="Times New Roman" w:hAnsi="Times New Roman"/>
          <w:i w:val="1"/>
          <w:color w:val="616161"/>
          <w:sz w:val="14"/>
          <w:szCs w:val="14"/>
          <w:rtl w:val="0"/>
        </w:rPr>
        <w:t xml:space="preserve">%</w:t>
      </w:r>
      <w:r w:rsidDel="00000000" w:rsidR="00000000" w:rsidRPr="00000000">
        <w:rPr>
          <w:rFonts w:ascii="Times New Roman" w:cs="Times New Roman" w:eastAsia="Times New Roman" w:hAnsi="Times New Roman"/>
          <w:i w:val="1"/>
          <w:color w:val="2b2b2b"/>
          <w:sz w:val="14"/>
          <w:szCs w:val="14"/>
          <w:rtl w:val="0"/>
        </w:rPr>
        <w:t xml:space="preserve">r</w:t>
      </w:r>
      <w:r w:rsidDel="00000000" w:rsidR="00000000" w:rsidRPr="00000000">
        <w:rPr>
          <w:rFonts w:ascii="Times New Roman" w:cs="Times New Roman" w:eastAsia="Times New Roman" w:hAnsi="Times New Roman"/>
          <w:i w:val="1"/>
          <w:color w:val="4c4c4c"/>
          <w:sz w:val="14"/>
          <w:szCs w:val="14"/>
          <w:rtl w:val="0"/>
        </w:rPr>
        <w:t xml:space="preserve">d</w:t>
      </w:r>
      <w:r w:rsidDel="00000000" w:rsidR="00000000" w:rsidRPr="00000000">
        <w:rPr>
          <w:rFonts w:ascii="Times New Roman" w:cs="Times New Roman" w:eastAsia="Times New Roman" w:hAnsi="Times New Roman"/>
          <w:i w:val="1"/>
          <w:color w:val="3d3d3d"/>
          <w:sz w:val="14"/>
          <w:szCs w:val="14"/>
          <w:rtl w:val="0"/>
        </w:rPr>
        <w:t xml:space="preserve">,</w:t>
      </w:r>
      <w:r w:rsidDel="00000000" w:rsidR="00000000" w:rsidRPr="00000000">
        <w:rPr>
          <w:rFonts w:ascii="Times New Roman" w:cs="Times New Roman" w:eastAsia="Times New Roman" w:hAnsi="Times New Roman"/>
          <w:i w:val="1"/>
          <w:color w:val="2b2b2b"/>
          <w:sz w:val="14"/>
          <w:szCs w:val="14"/>
          <w:rtl w:val="0"/>
        </w:rPr>
        <w:t xml:space="preserve">t</w:t>
      </w:r>
      <w:r w:rsidDel="00000000" w:rsidR="00000000" w:rsidRPr="00000000">
        <w:rPr>
          <w:rFonts w:ascii="Times New Roman" w:cs="Times New Roman" w:eastAsia="Times New Roman" w:hAnsi="Times New Roman"/>
          <w:i w:val="1"/>
          <w:color w:val="3d3d3d"/>
          <w:sz w:val="14"/>
          <w:szCs w:val="14"/>
          <w:rtl w:val="0"/>
        </w:rPr>
        <w:t xml:space="preserve">it</w:t>
      </w:r>
      <w:r w:rsidDel="00000000" w:rsidR="00000000" w:rsidRPr="00000000">
        <w:rPr>
          <w:rFonts w:ascii="Times New Roman" w:cs="Times New Roman" w:eastAsia="Times New Roman" w:hAnsi="Times New Roman"/>
          <w:i w:val="1"/>
          <w:color w:val="2b2b2b"/>
          <w:sz w:val="14"/>
          <w:szCs w:val="14"/>
          <w:rtl w:val="0"/>
        </w:rPr>
        <w:t xml:space="preserve">/</w:t>
      </w:r>
      <w:r w:rsidDel="00000000" w:rsidR="00000000" w:rsidRPr="00000000">
        <w:rPr>
          <w:rFonts w:ascii="Times New Roman" w:cs="Times New Roman" w:eastAsia="Times New Roman" w:hAnsi="Times New Roman"/>
          <w:i w:val="1"/>
          <w:color w:val="3d3d3d"/>
          <w:sz w:val="14"/>
          <w:szCs w:val="14"/>
          <w:rtl w:val="0"/>
        </w:rPr>
        <w:t xml:space="preserve">a</w:t>
      </w:r>
      <w:r w:rsidDel="00000000" w:rsidR="00000000" w:rsidRPr="00000000">
        <w:rPr>
          <w:rFonts w:ascii="Times New Roman" w:cs="Times New Roman" w:eastAsia="Times New Roman" w:hAnsi="Times New Roman"/>
          <w:i w:val="1"/>
          <w:color w:val="ababab"/>
          <w:sz w:val="14"/>
          <w:szCs w:val="14"/>
          <w:rtl w:val="0"/>
        </w:rPr>
        <w:t xml:space="preserve">, </w:t>
      </w:r>
      <w:r w:rsidDel="00000000" w:rsidR="00000000" w:rsidRPr="00000000">
        <w:rPr>
          <w:rFonts w:ascii="Arial" w:cs="Arial" w:eastAsia="Arial" w:hAnsi="Arial"/>
          <w:i w:val="1"/>
          <w:color w:val="7f7f7f"/>
          <w:sz w:val="7"/>
          <w:szCs w:val="7"/>
          <w:rtl w:val="0"/>
        </w:rPr>
        <w:t xml:space="preserve">t: </w:t>
      </w:r>
      <w:r w:rsidDel="00000000" w:rsidR="00000000" w:rsidRPr="00000000">
        <w:rPr>
          <w:rFonts w:ascii="Times New Roman" w:cs="Times New Roman" w:eastAsia="Times New Roman" w:hAnsi="Times New Roman"/>
          <w:i w:val="1"/>
          <w:color w:val="616161"/>
          <w:sz w:val="16"/>
          <w:szCs w:val="16"/>
          <w:rtl w:val="0"/>
        </w:rPr>
        <w:t xml:space="preserve">._.1,i</w:t>
      </w:r>
      <w:r w:rsidDel="00000000" w:rsidR="00000000" w:rsidRPr="00000000">
        <w:rPr>
          <w:rFonts w:ascii="Times New Roman" w:cs="Times New Roman" w:eastAsia="Times New Roman" w:hAnsi="Times New Roman"/>
          <w:i w:val="1"/>
          <w:color w:val="2b2b2b"/>
          <w:sz w:val="16"/>
          <w:szCs w:val="16"/>
          <w:rtl w:val="0"/>
        </w:rPr>
        <w:t xml:space="preserve">¡</w:t>
      </w:r>
      <w:r w:rsidDel="00000000" w:rsidR="00000000" w:rsidRPr="00000000">
        <w:rPr>
          <w:rFonts w:ascii="Times New Roman" w:cs="Times New Roman" w:eastAsia="Times New Roman" w:hAnsi="Times New Roman"/>
          <w:i w:val="1"/>
          <w:color w:val="616161"/>
          <w:sz w:val="16"/>
          <w:szCs w:val="16"/>
          <w:rtl w:val="0"/>
        </w:rPr>
        <w:t xml:space="preserve">(</w:t>
      </w:r>
      <w:r w:rsidDel="00000000" w:rsidR="00000000" w:rsidRPr="00000000">
        <w:rPr>
          <w:rFonts w:ascii="Times New Roman" w:cs="Times New Roman" w:eastAsia="Times New Roman" w:hAnsi="Times New Roman"/>
          <w:i w:val="1"/>
          <w:color w:val="3d3d3d"/>
          <w:sz w:val="16"/>
          <w:szCs w:val="16"/>
          <w:rtl w:val="0"/>
        </w:rPr>
        <w:t xml:space="preserve">l</w:t>
      </w:r>
      <w:r w:rsidDel="00000000" w:rsidR="00000000" w:rsidRPr="00000000">
        <w:rPr>
          <w:rFonts w:ascii="Times New Roman" w:cs="Times New Roman" w:eastAsia="Times New Roman" w:hAnsi="Times New Roman"/>
          <w:i w:val="1"/>
          <w:color w:val="2b2b2b"/>
          <w:sz w:val="16"/>
          <w:szCs w:val="16"/>
          <w:rtl w:val="0"/>
        </w:rPr>
        <w:t xml:space="preserve">,</w:t>
      </w:r>
      <w:r w:rsidDel="00000000" w:rsidR="00000000" w:rsidRPr="00000000">
        <w:rPr>
          <w:rFonts w:ascii="Times New Roman" w:cs="Times New Roman" w:eastAsia="Times New Roman" w:hAnsi="Times New Roman"/>
          <w:i w:val="1"/>
          <w:color w:val="616161"/>
          <w:sz w:val="16"/>
          <w:szCs w:val="16"/>
          <w:rtl w:val="0"/>
        </w:rPr>
        <w:t xml:space="preserve">¡ </w:t>
      </w:r>
      <w:r w:rsidDel="00000000" w:rsidR="00000000" w:rsidRPr="00000000">
        <w:rPr>
          <w:rFonts w:ascii="Times New Roman" w:cs="Times New Roman" w:eastAsia="Times New Roman" w:hAnsi="Times New Roman"/>
          <w:i w:val="1"/>
          <w:color w:val="2b2b2b"/>
          <w:sz w:val="14"/>
          <w:szCs w:val="14"/>
          <w:rtl w:val="0"/>
        </w:rPr>
        <w:t xml:space="preserve">rf</w:t>
      </w:r>
      <w:r w:rsidDel="00000000" w:rsidR="00000000" w:rsidRPr="00000000">
        <w:rPr>
          <w:rFonts w:ascii="Times New Roman" w:cs="Times New Roman" w:eastAsia="Times New Roman" w:hAnsi="Times New Roman"/>
          <w:i w:val="1"/>
          <w:color w:val="3d3d3d"/>
          <w:sz w:val="14"/>
          <w:szCs w:val="14"/>
          <w:rtl w:val="0"/>
        </w:rPr>
        <w:t xml:space="preserve">,,</w:t>
      </w:r>
      <w:r w:rsidDel="00000000" w:rsidR="00000000" w:rsidRPr="00000000">
        <w:rPr>
          <w:rFonts w:ascii="Times New Roman" w:cs="Times New Roman" w:eastAsia="Times New Roman" w:hAnsi="Times New Roman"/>
          <w:i w:val="1"/>
          <w:color w:val="2b2b2b"/>
          <w:sz w:val="14"/>
          <w:szCs w:val="14"/>
          <w:rtl w:val="0"/>
        </w:rPr>
        <w:t xml:space="preserve">/ </w:t>
      </w:r>
      <w:r w:rsidDel="00000000" w:rsidR="00000000" w:rsidRPr="00000000">
        <w:rPr>
          <w:rFonts w:ascii="Arial" w:cs="Arial" w:eastAsia="Arial" w:hAnsi="Arial"/>
          <w:i w:val="1"/>
          <w:color w:val="616161"/>
          <w:sz w:val="11"/>
          <w:szCs w:val="11"/>
          <w:rtl w:val="0"/>
        </w:rPr>
        <w:t xml:space="preserve">.!J1íl</w:t>
      </w:r>
      <w:r w:rsidDel="00000000" w:rsidR="00000000" w:rsidRPr="00000000">
        <w:rPr>
          <w:rFonts w:ascii="Arial" w:cs="Arial" w:eastAsia="Arial" w:hAnsi="Arial"/>
          <w:i w:val="1"/>
          <w:color w:val="4c4c4c"/>
          <w:sz w:val="11"/>
          <w:szCs w:val="11"/>
          <w:rtl w:val="0"/>
        </w:rPr>
        <w:t xml:space="preserve">(Í</w:t>
      </w:r>
      <w:r w:rsidDel="00000000" w:rsidR="00000000" w:rsidRPr="00000000">
        <w:rPr>
          <w:rFonts w:ascii="Arial" w:cs="Arial" w:eastAsia="Arial" w:hAnsi="Arial"/>
          <w:i w:val="1"/>
          <w:color w:val="3d3d3d"/>
          <w:sz w:val="11"/>
          <w:szCs w:val="11"/>
          <w:rtl w:val="0"/>
        </w:rPr>
        <w:t xml:space="preserve">11</w:t>
      </w:r>
      <w:r w:rsidDel="00000000" w:rsidR="00000000" w:rsidRPr="00000000">
        <w:rPr>
          <w:rFonts w:ascii="Arial" w:cs="Arial" w:eastAsia="Arial" w:hAnsi="Arial"/>
          <w:i w:val="1"/>
          <w:color w:val="2b2b2b"/>
          <w:sz w:val="11"/>
          <w:szCs w:val="11"/>
          <w:rtl w:val="0"/>
        </w:rPr>
        <w:t xml:space="preserve">N</w:t>
      </w:r>
      <w:r w:rsidDel="00000000" w:rsidR="00000000" w:rsidRPr="00000000">
        <w:rPr>
          <w:rFonts w:ascii="Arial" w:cs="Arial" w:eastAsia="Arial" w:hAnsi="Arial"/>
          <w:i w:val="1"/>
          <w:color w:val="4c4c4c"/>
          <w:sz w:val="11"/>
          <w:szCs w:val="11"/>
          <w:rtl w:val="0"/>
        </w:rPr>
        <w:t xml:space="preserve">1Jf'   </w:t>
      </w:r>
      <w:r w:rsidDel="00000000" w:rsidR="00000000" w:rsidRPr="00000000">
        <w:rPr>
          <w:rFonts w:ascii="Arial" w:cs="Arial" w:eastAsia="Arial" w:hAnsi="Arial"/>
          <w:i w:val="1"/>
          <w:color w:val="616161"/>
          <w:sz w:val="18"/>
          <w:szCs w:val="18"/>
          <w:rtl w:val="0"/>
        </w:rPr>
        <w:t xml:space="preserve">(21,</w:t>
      </w:r>
      <w:r w:rsidDel="00000000" w:rsidR="00000000" w:rsidRPr="00000000">
        <w:rPr>
          <w:rFonts w:ascii="Arial" w:cs="Arial" w:eastAsia="Arial" w:hAnsi="Arial"/>
          <w:i w:val="1"/>
          <w:color w:val="2b2b2b"/>
          <w:sz w:val="18"/>
          <w:szCs w:val="18"/>
          <w:rtl w:val="0"/>
        </w:rPr>
        <w:t xml:space="preserve">,</w:t>
      </w:r>
      <w:r w:rsidDel="00000000" w:rsidR="00000000" w:rsidRPr="00000000">
        <w:rPr>
          <w:rFonts w:ascii="Arial" w:cs="Arial" w:eastAsia="Arial" w:hAnsi="Arial"/>
          <w:i w:val="1"/>
          <w:color w:val="4c4c4c"/>
          <w:sz w:val="18"/>
          <w:szCs w:val="18"/>
          <w:rtl w:val="0"/>
        </w:rPr>
        <w:t xml:space="preserve">,,</w:t>
      </w:r>
      <w:r w:rsidDel="00000000" w:rsidR="00000000" w:rsidRPr="00000000">
        <w:rPr>
          <w:rtl w:val="0"/>
        </w:rPr>
      </w:r>
    </w:p>
    <w:p w:rsidR="00000000" w:rsidDel="00000000" w:rsidP="00000000" w:rsidRDefault="00000000" w:rsidRPr="00000000" w14:paraId="0000083A">
      <w:pPr>
        <w:spacing w:before="2" w:line="120" w:lineRule="auto"/>
        <w:jc w:val="left"/>
        <w:rPr>
          <w:sz w:val="13"/>
          <w:szCs w:val="13"/>
        </w:rPr>
      </w:pPr>
      <w:r w:rsidDel="00000000" w:rsidR="00000000" w:rsidRPr="00000000">
        <w:rPr>
          <w:rtl w:val="0"/>
        </w:rPr>
      </w:r>
    </w:p>
    <w:p w:rsidR="00000000" w:rsidDel="00000000" w:rsidP="00000000" w:rsidRDefault="00000000" w:rsidRPr="00000000" w14:paraId="0000083B">
      <w:pPr>
        <w:spacing w:line="120" w:lineRule="auto"/>
        <w:ind w:left="638" w:right="533" w:firstLine="0"/>
        <w:jc w:val="center"/>
        <w:rPr>
          <w:rFonts w:ascii="Arial" w:cs="Arial" w:eastAsia="Arial" w:hAnsi="Arial"/>
          <w:sz w:val="8"/>
          <w:szCs w:val="8"/>
        </w:rPr>
      </w:pPr>
      <w:r w:rsidDel="00000000" w:rsidR="00000000" w:rsidRPr="00000000">
        <w:rPr>
          <w:rFonts w:ascii="Arial" w:cs="Arial" w:eastAsia="Arial" w:hAnsi="Arial"/>
          <w:i w:val="1"/>
          <w:color w:val="616161"/>
          <w:sz w:val="11"/>
          <w:szCs w:val="11"/>
          <w:rtl w:val="0"/>
        </w:rPr>
        <w:t xml:space="preserve">{!5)['</w:t>
      </w:r>
      <w:r w:rsidDel="00000000" w:rsidR="00000000" w:rsidRPr="00000000">
        <w:rPr>
          <w:rFonts w:ascii="Arial" w:cs="Arial" w:eastAsia="Arial" w:hAnsi="Arial"/>
          <w:i w:val="1"/>
          <w:color w:val="3d3d3d"/>
          <w:sz w:val="11"/>
          <w:szCs w:val="11"/>
          <w:rtl w:val="0"/>
        </w:rPr>
        <w:t xml:space="preserve">e¡,</w:t>
      </w:r>
      <w:r w:rsidDel="00000000" w:rsidR="00000000" w:rsidRPr="00000000">
        <w:rPr>
          <w:rFonts w:ascii="Arial" w:cs="Arial" w:eastAsia="Arial" w:hAnsi="Arial"/>
          <w:i w:val="1"/>
          <w:color w:val="2b2b2b"/>
          <w:sz w:val="11"/>
          <w:szCs w:val="11"/>
          <w:rtl w:val="0"/>
        </w:rPr>
        <w:t xml:space="preserve">d</w:t>
      </w:r>
      <w:r w:rsidDel="00000000" w:rsidR="00000000" w:rsidRPr="00000000">
        <w:rPr>
          <w:rFonts w:ascii="Arial" w:cs="Arial" w:eastAsia="Arial" w:hAnsi="Arial"/>
          <w:i w:val="1"/>
          <w:color w:val="3d3d3d"/>
          <w:sz w:val="11"/>
          <w:szCs w:val="11"/>
          <w:rtl w:val="0"/>
        </w:rPr>
        <w:t xml:space="preserve">b</w:t>
      </w:r>
      <w:r w:rsidDel="00000000" w:rsidR="00000000" w:rsidRPr="00000000">
        <w:rPr>
          <w:rFonts w:ascii="Arial" w:cs="Arial" w:eastAsia="Arial" w:hAnsi="Arial"/>
          <w:i w:val="1"/>
          <w:color w:val="2b2b2b"/>
          <w:sz w:val="11"/>
          <w:szCs w:val="11"/>
          <w:rtl w:val="0"/>
        </w:rPr>
        <w:t xml:space="preserve">/</w:t>
      </w:r>
      <w:r w:rsidDel="00000000" w:rsidR="00000000" w:rsidRPr="00000000">
        <w:rPr>
          <w:rFonts w:ascii="Arial" w:cs="Arial" w:eastAsia="Arial" w:hAnsi="Arial"/>
          <w:i w:val="1"/>
          <w:color w:val="3d3d3d"/>
          <w:sz w:val="11"/>
          <w:szCs w:val="11"/>
          <w:rtl w:val="0"/>
        </w:rPr>
        <w:t xml:space="preserve">l</w:t>
      </w:r>
      <w:r w:rsidDel="00000000" w:rsidR="00000000" w:rsidRPr="00000000">
        <w:rPr>
          <w:rFonts w:ascii="Arial" w:cs="Arial" w:eastAsia="Arial" w:hAnsi="Arial"/>
          <w:i w:val="1"/>
          <w:color w:val="4c4c4c"/>
          <w:sz w:val="11"/>
          <w:szCs w:val="11"/>
          <w:rtl w:val="0"/>
        </w:rPr>
        <w:t xml:space="preserve">N</w:t>
      </w:r>
      <w:r w:rsidDel="00000000" w:rsidR="00000000" w:rsidRPr="00000000">
        <w:rPr>
          <w:rFonts w:ascii="Arial" w:cs="Arial" w:eastAsia="Arial" w:hAnsi="Arial"/>
          <w:i w:val="1"/>
          <w:color w:val="2b2b2b"/>
          <w:sz w:val="11"/>
          <w:szCs w:val="11"/>
          <w:rtl w:val="0"/>
        </w:rPr>
        <w:t xml:space="preserve">1  </w:t>
      </w:r>
      <w:r w:rsidDel="00000000" w:rsidR="00000000" w:rsidRPr="00000000">
        <w:rPr>
          <w:rFonts w:ascii="Arial" w:cs="Arial" w:eastAsia="Arial" w:hAnsi="Arial"/>
          <w:i w:val="1"/>
          <w:color w:val="616161"/>
          <w:sz w:val="11"/>
          <w:szCs w:val="11"/>
          <w:rtl w:val="0"/>
        </w:rPr>
        <w:t xml:space="preserve">.%</w:t>
      </w:r>
      <w:r w:rsidDel="00000000" w:rsidR="00000000" w:rsidRPr="00000000">
        <w:rPr>
          <w:rFonts w:ascii="Arial" w:cs="Arial" w:eastAsia="Arial" w:hAnsi="Arial"/>
          <w:i w:val="1"/>
          <w:color w:val="3d3d3d"/>
          <w:sz w:val="11"/>
          <w:szCs w:val="11"/>
          <w:rtl w:val="0"/>
        </w:rPr>
        <w:t xml:space="preserve">,7</w:t>
      </w:r>
      <w:r w:rsidDel="00000000" w:rsidR="00000000" w:rsidRPr="00000000">
        <w:rPr>
          <w:rFonts w:ascii="Arial" w:cs="Arial" w:eastAsia="Arial" w:hAnsi="Arial"/>
          <w:i w:val="1"/>
          <w:color w:val="616161"/>
          <w:sz w:val="11"/>
          <w:szCs w:val="11"/>
          <w:rtl w:val="0"/>
        </w:rPr>
        <w:t xml:space="preserve">e</w:t>
      </w:r>
      <w:r w:rsidDel="00000000" w:rsidR="00000000" w:rsidRPr="00000000">
        <w:rPr>
          <w:rFonts w:ascii="Arial" w:cs="Arial" w:eastAsia="Arial" w:hAnsi="Arial"/>
          <w:i w:val="1"/>
          <w:color w:val="2b2b2b"/>
          <w:sz w:val="11"/>
          <w:szCs w:val="11"/>
          <w:rtl w:val="0"/>
        </w:rPr>
        <w:t xml:space="preserve">1</w:t>
      </w:r>
      <w:r w:rsidDel="00000000" w:rsidR="00000000" w:rsidRPr="00000000">
        <w:rPr>
          <w:rFonts w:ascii="Arial" w:cs="Arial" w:eastAsia="Arial" w:hAnsi="Arial"/>
          <w:i w:val="1"/>
          <w:color w:val="3d3d3d"/>
          <w:sz w:val="11"/>
          <w:szCs w:val="11"/>
          <w:rtl w:val="0"/>
        </w:rPr>
        <w:t xml:space="preserve">1</w:t>
      </w:r>
      <w:r w:rsidDel="00000000" w:rsidR="00000000" w:rsidRPr="00000000">
        <w:rPr>
          <w:rFonts w:ascii="Arial" w:cs="Arial" w:eastAsia="Arial" w:hAnsi="Arial"/>
          <w:i w:val="1"/>
          <w:color w:val="2b2b2b"/>
          <w:sz w:val="11"/>
          <w:szCs w:val="11"/>
          <w:rtl w:val="0"/>
        </w:rPr>
        <w:t xml:space="preserve">N</w:t>
      </w:r>
      <w:r w:rsidDel="00000000" w:rsidR="00000000" w:rsidRPr="00000000">
        <w:rPr>
          <w:rFonts w:ascii="Arial" w:cs="Arial" w:eastAsia="Arial" w:hAnsi="Arial"/>
          <w:i w:val="1"/>
          <w:color w:val="2b2b2b"/>
          <w:sz w:val="8"/>
          <w:szCs w:val="8"/>
          <w:rtl w:val="0"/>
        </w:rPr>
        <w:t xml:space="preserve">/</w:t>
      </w:r>
      <w:r w:rsidDel="00000000" w:rsidR="00000000" w:rsidRPr="00000000">
        <w:rPr>
          <w:rFonts w:ascii="Arial" w:cs="Arial" w:eastAsia="Arial" w:hAnsi="Arial"/>
          <w:i w:val="1"/>
          <w:color w:val="3d3d3d"/>
          <w:sz w:val="8"/>
          <w:szCs w:val="8"/>
          <w:rtl w:val="0"/>
        </w:rPr>
        <w:t xml:space="preserve">l</w:t>
      </w:r>
      <w:r w:rsidDel="00000000" w:rsidR="00000000" w:rsidRPr="00000000">
        <w:rPr>
          <w:rFonts w:ascii="Arial" w:cs="Arial" w:eastAsia="Arial" w:hAnsi="Arial"/>
          <w:i w:val="1"/>
          <w:color w:val="4c4c4c"/>
          <w:sz w:val="8"/>
          <w:szCs w:val="8"/>
          <w:rtl w:val="0"/>
        </w:rPr>
        <w:t xml:space="preserve">a</w:t>
      </w:r>
      <w:r w:rsidDel="00000000" w:rsidR="00000000" w:rsidRPr="00000000">
        <w:rPr>
          <w:rtl w:val="0"/>
        </w:rPr>
      </w:r>
    </w:p>
    <w:p w:rsidR="00000000" w:rsidDel="00000000" w:rsidP="00000000" w:rsidRDefault="00000000" w:rsidRPr="00000000" w14:paraId="0000083C">
      <w:pPr>
        <w:spacing w:before="9" w:line="100" w:lineRule="auto"/>
        <w:jc w:val="left"/>
        <w:rPr>
          <w:sz w:val="11"/>
          <w:szCs w:val="11"/>
        </w:rPr>
      </w:pPr>
      <w:r w:rsidDel="00000000" w:rsidR="00000000" w:rsidRPr="00000000">
        <w:br w:type="column"/>
      </w:r>
      <w:r w:rsidDel="00000000" w:rsidR="00000000" w:rsidRPr="00000000">
        <w:rPr>
          <w:rtl w:val="0"/>
        </w:rPr>
      </w:r>
    </w:p>
    <w:p w:rsidR="00000000" w:rsidDel="00000000" w:rsidP="00000000" w:rsidRDefault="00000000" w:rsidRPr="00000000" w14:paraId="0000083D">
      <w:pPr>
        <w:spacing w:line="200" w:lineRule="auto"/>
        <w:jc w:val="left"/>
        <w:rPr>
          <w:sz w:val="20"/>
          <w:szCs w:val="20"/>
        </w:rPr>
      </w:pPr>
      <w:r w:rsidDel="00000000" w:rsidR="00000000" w:rsidRPr="00000000">
        <w:rPr>
          <w:rtl w:val="0"/>
        </w:rPr>
      </w:r>
    </w:p>
    <w:p w:rsidR="00000000" w:rsidDel="00000000" w:rsidP="00000000" w:rsidRDefault="00000000" w:rsidRPr="00000000" w14:paraId="0000083E">
      <w:pPr>
        <w:ind w:left="2966" w:firstLine="0"/>
        <w:jc w:val="lef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i w:val="1"/>
          <w:color w:val="3d3d3d"/>
          <w:sz w:val="43"/>
          <w:szCs w:val="43"/>
          <w:rtl w:val="0"/>
        </w:rPr>
        <w:t xml:space="preserve">4 </w:t>
      </w:r>
      <w:r w:rsidDel="00000000" w:rsidR="00000000" w:rsidRPr="00000000">
        <w:rPr>
          <w:rFonts w:ascii="Times New Roman" w:cs="Times New Roman" w:eastAsia="Times New Roman" w:hAnsi="Times New Roman"/>
          <w:i w:val="1"/>
          <w:color w:val="4c4c4c"/>
          <w:sz w:val="43"/>
          <w:szCs w:val="43"/>
          <w:rtl w:val="0"/>
        </w:rPr>
        <w:t xml:space="preserve">2 5  </w:t>
      </w:r>
      <w:r w:rsidDel="00000000" w:rsidR="00000000" w:rsidRPr="00000000">
        <w:rPr>
          <w:rFonts w:ascii="Times New Roman" w:cs="Times New Roman" w:eastAsia="Times New Roman" w:hAnsi="Times New Roman"/>
          <w:color w:val="616161"/>
          <w:sz w:val="46"/>
          <w:szCs w:val="46"/>
          <w:rtl w:val="0"/>
        </w:rPr>
        <w:t xml:space="preserve">22</w:t>
      </w:r>
      <w:r w:rsidDel="00000000" w:rsidR="00000000" w:rsidRPr="00000000">
        <w:rPr>
          <w:rtl w:val="0"/>
        </w:rPr>
      </w:r>
    </w:p>
    <w:p w:rsidR="00000000" w:rsidDel="00000000" w:rsidP="00000000" w:rsidRDefault="00000000" w:rsidRPr="00000000" w14:paraId="0000083F">
      <w:pPr>
        <w:spacing w:before="86" w:lineRule="auto"/>
        <w:jc w:val="left"/>
        <w:rPr>
          <w:rFonts w:ascii="Arial" w:cs="Arial" w:eastAsia="Arial" w:hAnsi="Arial"/>
          <w:sz w:val="14"/>
          <w:szCs w:val="14"/>
        </w:rPr>
        <w:sectPr>
          <w:footerReference r:id="rId187" w:type="default"/>
          <w:type w:val="nextPage"/>
          <w:pgSz w:h="20160" w:w="12240" w:orient="portrait"/>
          <w:pgMar w:bottom="280" w:top="0" w:left="1580" w:right="800" w:header="0" w:footer="1437"/>
          <w:pgNumType w:start="49"/>
          <w:cols w:equalWidth="0" w:num="2">
            <w:col w:space="2476" w:w="3692"/>
            <w:col w:space="0" w:w="3692"/>
          </w:cols>
        </w:sectPr>
      </w:pPr>
      <w:r w:rsidDel="00000000" w:rsidR="00000000" w:rsidRPr="00000000">
        <w:rPr>
          <w:rFonts w:ascii="Arial" w:cs="Arial" w:eastAsia="Arial" w:hAnsi="Arial"/>
          <w:b w:val="1"/>
          <w:color w:val="2b2b2b"/>
          <w:sz w:val="14"/>
          <w:szCs w:val="14"/>
          <w:rtl w:val="0"/>
        </w:rPr>
        <w:t xml:space="preserve">"</w:t>
      </w:r>
      <w:r w:rsidDel="00000000" w:rsidR="00000000" w:rsidRPr="00000000">
        <w:rPr>
          <w:rFonts w:ascii="Arial" w:cs="Arial" w:eastAsia="Arial" w:hAnsi="Arial"/>
          <w:b w:val="1"/>
          <w:color w:val="181818"/>
          <w:sz w:val="14"/>
          <w:szCs w:val="14"/>
          <w:rtl w:val="0"/>
        </w:rPr>
        <w:t xml:space="preserve">20</w:t>
      </w:r>
      <w:r w:rsidDel="00000000" w:rsidR="00000000" w:rsidRPr="00000000">
        <w:rPr>
          <w:rFonts w:ascii="Arial" w:cs="Arial" w:eastAsia="Arial" w:hAnsi="Arial"/>
          <w:b w:val="1"/>
          <w:color w:val="2b2b2b"/>
          <w:sz w:val="14"/>
          <w:szCs w:val="14"/>
          <w:rtl w:val="0"/>
        </w:rPr>
        <w:t xml:space="preserve">2</w:t>
      </w:r>
      <w:r w:rsidDel="00000000" w:rsidR="00000000" w:rsidRPr="00000000">
        <w:rPr>
          <w:rFonts w:ascii="Arial" w:cs="Arial" w:eastAsia="Arial" w:hAnsi="Arial"/>
          <w:b w:val="1"/>
          <w:color w:val="181818"/>
          <w:sz w:val="14"/>
          <w:szCs w:val="14"/>
          <w:rtl w:val="0"/>
        </w:rPr>
        <w:t xml:space="preserve">2- 40!! ANIVERSARIO D</w:t>
      </w:r>
      <w:r w:rsidDel="00000000" w:rsidR="00000000" w:rsidRPr="00000000">
        <w:rPr>
          <w:rFonts w:ascii="Arial" w:cs="Arial" w:eastAsia="Arial" w:hAnsi="Arial"/>
          <w:b w:val="1"/>
          <w:color w:val="2b2b2b"/>
          <w:sz w:val="14"/>
          <w:szCs w:val="14"/>
          <w:rtl w:val="0"/>
        </w:rPr>
        <w:t xml:space="preserve">E LA G</w:t>
      </w:r>
      <w:r w:rsidDel="00000000" w:rsidR="00000000" w:rsidRPr="00000000">
        <w:rPr>
          <w:rFonts w:ascii="Arial" w:cs="Arial" w:eastAsia="Arial" w:hAnsi="Arial"/>
          <w:b w:val="1"/>
          <w:color w:val="181818"/>
          <w:sz w:val="14"/>
          <w:szCs w:val="14"/>
          <w:rtl w:val="0"/>
        </w:rPr>
        <w:t xml:space="preserve">E</w:t>
      </w:r>
      <w:r w:rsidDel="00000000" w:rsidR="00000000" w:rsidRPr="00000000">
        <w:rPr>
          <w:rFonts w:ascii="Arial" w:cs="Arial" w:eastAsia="Arial" w:hAnsi="Arial"/>
          <w:b w:val="1"/>
          <w:color w:val="2b2b2b"/>
          <w:sz w:val="14"/>
          <w:szCs w:val="14"/>
          <w:rtl w:val="0"/>
        </w:rPr>
        <w:t xml:space="preserve">ST</w:t>
      </w:r>
      <w:r w:rsidDel="00000000" w:rsidR="00000000" w:rsidRPr="00000000">
        <w:rPr>
          <w:rFonts w:ascii="Arial" w:cs="Arial" w:eastAsia="Arial" w:hAnsi="Arial"/>
          <w:b w:val="1"/>
          <w:color w:val="181818"/>
          <w:sz w:val="14"/>
          <w:szCs w:val="14"/>
          <w:rtl w:val="0"/>
        </w:rPr>
        <w:t xml:space="preserve">A HEROIC</w:t>
      </w:r>
      <w:r w:rsidDel="00000000" w:rsidR="00000000" w:rsidRPr="00000000">
        <w:rPr>
          <w:rFonts w:ascii="Arial" w:cs="Arial" w:eastAsia="Arial" w:hAnsi="Arial"/>
          <w:b w:val="1"/>
          <w:color w:val="2b2b2b"/>
          <w:sz w:val="14"/>
          <w:szCs w:val="14"/>
          <w:rtl w:val="0"/>
        </w:rPr>
        <w:t xml:space="preserve">A  </w:t>
      </w:r>
      <w:r w:rsidDel="00000000" w:rsidR="00000000" w:rsidRPr="00000000">
        <w:rPr>
          <w:rFonts w:ascii="Arial" w:cs="Arial" w:eastAsia="Arial" w:hAnsi="Arial"/>
          <w:b w:val="1"/>
          <w:color w:val="181818"/>
          <w:sz w:val="14"/>
          <w:szCs w:val="14"/>
          <w:rtl w:val="0"/>
        </w:rPr>
        <w:t xml:space="preserve">D</w:t>
      </w:r>
      <w:r w:rsidDel="00000000" w:rsidR="00000000" w:rsidRPr="00000000">
        <w:rPr>
          <w:rFonts w:ascii="Arial" w:cs="Arial" w:eastAsia="Arial" w:hAnsi="Arial"/>
          <w:b w:val="1"/>
          <w:color w:val="2b2b2b"/>
          <w:sz w:val="14"/>
          <w:szCs w:val="14"/>
          <w:rtl w:val="0"/>
        </w:rPr>
        <w:t xml:space="preserve">E </w:t>
      </w:r>
      <w:r w:rsidDel="00000000" w:rsidR="00000000" w:rsidRPr="00000000">
        <w:rPr>
          <w:rFonts w:ascii="Arial" w:cs="Arial" w:eastAsia="Arial" w:hAnsi="Arial"/>
          <w:b w:val="1"/>
          <w:color w:val="181818"/>
          <w:sz w:val="14"/>
          <w:szCs w:val="14"/>
          <w:rtl w:val="0"/>
        </w:rPr>
        <w:t xml:space="preserve">MALVINAS</w:t>
      </w:r>
      <w:r w:rsidDel="00000000" w:rsidR="00000000" w:rsidRPr="00000000">
        <w:rPr>
          <w:rFonts w:ascii="Arial" w:cs="Arial" w:eastAsia="Arial" w:hAnsi="Arial"/>
          <w:b w:val="1"/>
          <w:color w:val="3d3d3d"/>
          <w:sz w:val="14"/>
          <w:szCs w:val="14"/>
          <w:rtl w:val="0"/>
        </w:rPr>
        <w:t xml:space="preserve">"</w:t>
      </w:r>
      <w:r w:rsidDel="00000000" w:rsidR="00000000" w:rsidRPr="00000000">
        <w:rPr>
          <w:rtl w:val="0"/>
        </w:rPr>
      </w:r>
    </w:p>
    <w:p w:rsidR="00000000" w:rsidDel="00000000" w:rsidP="00000000" w:rsidRDefault="00000000" w:rsidRPr="00000000" w14:paraId="00000840">
      <w:pPr>
        <w:spacing w:before="10" w:line="200" w:lineRule="auto"/>
        <w:jc w:val="left"/>
        <w:rPr>
          <w:sz w:val="20"/>
          <w:szCs w:val="20"/>
        </w:rPr>
      </w:pPr>
      <w:r w:rsidDel="00000000" w:rsidR="00000000" w:rsidRPr="00000000">
        <w:rPr>
          <w:rtl w:val="0"/>
        </w:rPr>
      </w:r>
    </w:p>
    <w:p w:rsidR="00000000" w:rsidDel="00000000" w:rsidP="00000000" w:rsidRDefault="00000000" w:rsidRPr="00000000" w14:paraId="00000841">
      <w:pPr>
        <w:spacing w:line="1440" w:lineRule="auto"/>
        <w:ind w:right="-238"/>
        <w:jc w:val="left"/>
        <w:rPr>
          <w:rFonts w:ascii="Arial" w:cs="Arial" w:eastAsia="Arial" w:hAnsi="Arial"/>
          <w:sz w:val="144"/>
          <w:szCs w:val="144"/>
        </w:rPr>
      </w:pPr>
      <w:r w:rsidDel="00000000" w:rsidR="00000000" w:rsidRPr="00000000">
        <w:rPr>
          <w:rFonts w:ascii="Arial" w:cs="Arial" w:eastAsia="Arial" w:hAnsi="Arial"/>
          <w:i w:val="1"/>
          <w:color w:val="4c4c4c"/>
          <w:sz w:val="144"/>
          <w:szCs w:val="144"/>
          <w:vertAlign w:val="baseline"/>
          <w:rtl w:val="0"/>
        </w:rPr>
        <w:t xml:space="preserve">rr</w:t>
      </w:r>
      <w:r w:rsidDel="00000000" w:rsidR="00000000" w:rsidRPr="00000000">
        <w:rPr>
          <w:rFonts w:ascii="Malgun Gothic" w:cs="Malgun Gothic" w:eastAsia="Malgun Gothic" w:hAnsi="Malgun Gothic"/>
          <w:color w:val="2b2b2b"/>
          <w:sz w:val="144"/>
          <w:szCs w:val="144"/>
          <w:vertAlign w:val="baseline"/>
          <w:rtl w:val="0"/>
        </w:rPr>
        <w:t xml:space="preserve">�</w:t>
      </w:r>
      <w:r w:rsidDel="00000000" w:rsidR="00000000" w:rsidRPr="00000000">
        <w:rPr>
          <w:rFonts w:ascii="Arial" w:cs="Arial" w:eastAsia="Arial" w:hAnsi="Arial"/>
          <w:i w:val="1"/>
          <w:color w:val="4c4c4c"/>
          <w:sz w:val="144"/>
          <w:szCs w:val="144"/>
          <w:vertAlign w:val="baseline"/>
          <w:rtl w:val="0"/>
        </w:rPr>
        <w:t xml:space="preserve">r,</w:t>
      </w:r>
      <w:r w:rsidDel="00000000" w:rsidR="00000000" w:rsidRPr="00000000">
        <w:rPr>
          <w:rtl w:val="0"/>
        </w:rPr>
      </w:r>
    </w:p>
    <w:p w:rsidR="00000000" w:rsidDel="00000000" w:rsidP="00000000" w:rsidRDefault="00000000" w:rsidRPr="00000000" w14:paraId="00000842">
      <w:pPr>
        <w:spacing w:before="47" w:lineRule="auto"/>
        <w:ind w:left="134" w:right="7113" w:firstLine="0"/>
        <w:jc w:val="both"/>
        <w:rPr>
          <w:rFonts w:ascii="Arial" w:cs="Arial" w:eastAsia="Arial" w:hAnsi="Arial"/>
          <w:sz w:val="14"/>
          <w:szCs w:val="14"/>
        </w:rPr>
      </w:pPr>
      <w:r w:rsidDel="00000000" w:rsidR="00000000" w:rsidRPr="00000000">
        <w:rPr>
          <w:rFonts w:ascii="Arial" w:cs="Arial" w:eastAsia="Arial" w:hAnsi="Arial"/>
          <w:i w:val="1"/>
          <w:color w:val="181818"/>
          <w:sz w:val="14"/>
          <w:szCs w:val="14"/>
          <w:rtl w:val="0"/>
        </w:rPr>
        <w:t xml:space="preserve">MINISTERIO  DE </w:t>
      </w:r>
      <w:r w:rsidDel="00000000" w:rsidR="00000000" w:rsidRPr="00000000">
        <w:rPr>
          <w:rFonts w:ascii="Arial" w:cs="Arial" w:eastAsia="Arial" w:hAnsi="Arial"/>
          <w:i w:val="1"/>
          <w:color w:val="2b2b2b"/>
          <w:sz w:val="14"/>
          <w:szCs w:val="14"/>
          <w:rtl w:val="0"/>
        </w:rPr>
        <w:t xml:space="preserve">TR</w:t>
      </w:r>
      <w:r w:rsidDel="00000000" w:rsidR="00000000" w:rsidRPr="00000000">
        <w:rPr>
          <w:rFonts w:ascii="Arial" w:cs="Arial" w:eastAsia="Arial" w:hAnsi="Arial"/>
          <w:i w:val="1"/>
          <w:color w:val="181818"/>
          <w:sz w:val="14"/>
          <w:szCs w:val="14"/>
          <w:rtl w:val="0"/>
        </w:rPr>
        <w:t xml:space="preserve">ABAJO  Y EMPL</w:t>
      </w:r>
      <w:r w:rsidDel="00000000" w:rsidR="00000000" w:rsidRPr="00000000">
        <w:rPr>
          <w:rFonts w:ascii="Arial" w:cs="Arial" w:eastAsia="Arial" w:hAnsi="Arial"/>
          <w:i w:val="1"/>
          <w:color w:val="2b2b2b"/>
          <w:sz w:val="14"/>
          <w:szCs w:val="14"/>
          <w:rtl w:val="0"/>
        </w:rPr>
        <w:t xml:space="preserve">E</w:t>
      </w:r>
      <w:r w:rsidDel="00000000" w:rsidR="00000000" w:rsidRPr="00000000">
        <w:rPr>
          <w:rFonts w:ascii="Arial" w:cs="Arial" w:eastAsia="Arial" w:hAnsi="Arial"/>
          <w:i w:val="1"/>
          <w:color w:val="181818"/>
          <w:sz w:val="14"/>
          <w:szCs w:val="14"/>
          <w:rtl w:val="0"/>
        </w:rPr>
        <w:t xml:space="preserve">O</w:t>
      </w:r>
      <w:r w:rsidDel="00000000" w:rsidR="00000000" w:rsidRPr="00000000">
        <w:rPr>
          <w:rtl w:val="0"/>
        </w:rPr>
      </w:r>
    </w:p>
    <w:p w:rsidR="00000000" w:rsidDel="00000000" w:rsidP="00000000" w:rsidRDefault="00000000" w:rsidRPr="00000000" w14:paraId="00000843">
      <w:pPr>
        <w:spacing w:before="12" w:line="363" w:lineRule="auto"/>
        <w:ind w:left="206" w:right="98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1818"/>
          <w:sz w:val="24"/>
          <w:szCs w:val="24"/>
          <w:rtl w:val="0"/>
        </w:rPr>
        <w:t xml:space="preserve">A</w:t>
      </w:r>
      <w:r w:rsidDel="00000000" w:rsidR="00000000" w:rsidRPr="00000000">
        <w:rPr>
          <w:rFonts w:ascii="Times New Roman" w:cs="Times New Roman" w:eastAsia="Times New Roman" w:hAnsi="Times New Roman"/>
          <w:color w:val="060606"/>
          <w:sz w:val="24"/>
          <w:szCs w:val="24"/>
          <w:rtl w:val="0"/>
        </w:rPr>
        <w:t xml:space="preserve">R</w:t>
      </w:r>
      <w:r w:rsidDel="00000000" w:rsidR="00000000" w:rsidRPr="00000000">
        <w:rPr>
          <w:rFonts w:ascii="Times New Roman" w:cs="Times New Roman" w:eastAsia="Times New Roman" w:hAnsi="Times New Roman"/>
          <w:color w:val="181818"/>
          <w:sz w:val="24"/>
          <w:szCs w:val="24"/>
          <w:rtl w:val="0"/>
        </w:rPr>
        <w:t xml:space="preserve">T</w:t>
      </w:r>
      <w:r w:rsidDel="00000000" w:rsidR="00000000" w:rsidRPr="00000000">
        <w:rPr>
          <w:rFonts w:ascii="Times New Roman" w:cs="Times New Roman" w:eastAsia="Times New Roman" w:hAnsi="Times New Roman"/>
          <w:color w:val="060606"/>
          <w:sz w:val="24"/>
          <w:szCs w:val="24"/>
          <w:rtl w:val="0"/>
        </w:rPr>
        <w:t xml:space="preserve">Í</w:t>
      </w:r>
      <w:r w:rsidDel="00000000" w:rsidR="00000000" w:rsidRPr="00000000">
        <w:rPr>
          <w:rFonts w:ascii="Times New Roman" w:cs="Times New Roman" w:eastAsia="Times New Roman" w:hAnsi="Times New Roman"/>
          <w:color w:val="181818"/>
          <w:sz w:val="24"/>
          <w:szCs w:val="24"/>
          <w:rtl w:val="0"/>
        </w:rPr>
        <w:t xml:space="preserve">CULO  66.6.</w:t>
      </w:r>
      <w:r w:rsidDel="00000000" w:rsidR="00000000" w:rsidRPr="00000000">
        <w:rPr>
          <w:rFonts w:ascii="Times New Roman" w:cs="Times New Roman" w:eastAsia="Times New Roman" w:hAnsi="Times New Roman"/>
          <w:color w:val="060606"/>
          <w:sz w:val="24"/>
          <w:szCs w:val="24"/>
          <w:rtl w:val="0"/>
        </w:rPr>
        <w:t xml:space="preserve">- </w:t>
      </w:r>
      <w:r w:rsidDel="00000000" w:rsidR="00000000" w:rsidRPr="00000000">
        <w:rPr>
          <w:rFonts w:ascii="Times New Roman" w:cs="Times New Roman" w:eastAsia="Times New Roman" w:hAnsi="Times New Roman"/>
          <w:color w:val="181818"/>
          <w:sz w:val="24"/>
          <w:szCs w:val="24"/>
          <w:rtl w:val="0"/>
        </w:rPr>
        <w:t xml:space="preserve">ACCIDENTES  DE TRABAJO O ENFERMEDAD PROFESIONAL:</w:t>
      </w:r>
      <w:r w:rsidDel="00000000" w:rsidR="00000000" w:rsidRPr="00000000">
        <w:rPr>
          <w:rtl w:val="0"/>
        </w:rPr>
      </w:r>
    </w:p>
    <w:p w:rsidR="00000000" w:rsidDel="00000000" w:rsidP="00000000" w:rsidRDefault="00000000" w:rsidRPr="00000000" w14:paraId="00000844">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0845">
      <w:pPr>
        <w:spacing w:line="200" w:lineRule="auto"/>
        <w:jc w:val="left"/>
        <w:rPr>
          <w:sz w:val="20"/>
          <w:szCs w:val="20"/>
        </w:rPr>
      </w:pPr>
      <w:r w:rsidDel="00000000" w:rsidR="00000000" w:rsidRPr="00000000">
        <w:rPr>
          <w:rtl w:val="0"/>
        </w:rPr>
      </w:r>
    </w:p>
    <w:p w:rsidR="00000000" w:rsidDel="00000000" w:rsidP="00000000" w:rsidRDefault="00000000" w:rsidRPr="00000000" w14:paraId="00000846">
      <w:pPr>
        <w:spacing w:line="200" w:lineRule="auto"/>
        <w:jc w:val="left"/>
        <w:rPr>
          <w:sz w:val="20"/>
          <w:szCs w:val="20"/>
        </w:rPr>
      </w:pPr>
      <w:r w:rsidDel="00000000" w:rsidR="00000000" w:rsidRPr="00000000">
        <w:rPr>
          <w:rtl w:val="0"/>
        </w:rPr>
      </w:r>
    </w:p>
    <w:p w:rsidR="00000000" w:rsidDel="00000000" w:rsidP="00000000" w:rsidRDefault="00000000" w:rsidRPr="00000000" w14:paraId="00000847">
      <w:pPr>
        <w:spacing w:line="376" w:lineRule="auto"/>
        <w:ind w:left="206" w:right="98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Por cada accidente  de trabajo o enfermedad profesiona</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se concederá  licencia ha</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ta  la rehabilitación  total</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entendiéndose  por tal  la restitución  de la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capacidade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productivas labora</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es del trabajador</w:t>
      </w:r>
      <w:r w:rsidDel="00000000" w:rsidR="00000000" w:rsidRPr="00000000">
        <w:rPr>
          <w:rFonts w:ascii="Times New Roman" w:cs="Times New Roman" w:eastAsia="Times New Roman" w:hAnsi="Times New Roman"/>
          <w:color w:val="2b2b2b"/>
          <w:sz w:val="23"/>
          <w:szCs w:val="23"/>
          <w:rtl w:val="0"/>
        </w:rPr>
        <w:t xml:space="preserve">, y</w:t>
      </w:r>
      <w:r w:rsidDel="00000000" w:rsidR="00000000" w:rsidRPr="00000000">
        <w:rPr>
          <w:rFonts w:ascii="Times New Roman" w:cs="Times New Roman" w:eastAsia="Times New Roman" w:hAnsi="Times New Roman"/>
          <w:color w:val="181818"/>
          <w:sz w:val="23"/>
          <w:szCs w:val="23"/>
          <w:rtl w:val="0"/>
        </w:rPr>
        <w:t xml:space="preserve">a </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ea aque</w:t>
      </w:r>
      <w:r w:rsidDel="00000000" w:rsidR="00000000" w:rsidRPr="00000000">
        <w:rPr>
          <w:rFonts w:ascii="Times New Roman" w:cs="Times New Roman" w:eastAsia="Times New Roman" w:hAnsi="Times New Roman"/>
          <w:color w:val="060606"/>
          <w:sz w:val="23"/>
          <w:szCs w:val="23"/>
          <w:rtl w:val="0"/>
        </w:rPr>
        <w:t xml:space="preserve">ll</w:t>
      </w:r>
      <w:r w:rsidDel="00000000" w:rsidR="00000000" w:rsidRPr="00000000">
        <w:rPr>
          <w:rFonts w:ascii="Times New Roman" w:cs="Times New Roman" w:eastAsia="Times New Roman" w:hAnsi="Times New Roman"/>
          <w:color w:val="181818"/>
          <w:sz w:val="23"/>
          <w:szCs w:val="23"/>
          <w:rtl w:val="0"/>
        </w:rPr>
        <w:t xml:space="preserve">as que poseían al tiempo de pr</w:t>
      </w:r>
      <w:r w:rsidDel="00000000" w:rsidR="00000000" w:rsidRPr="00000000">
        <w:rPr>
          <w:rFonts w:ascii="Times New Roman" w:cs="Times New Roman" w:eastAsia="Times New Roman" w:hAnsi="Times New Roman"/>
          <w:color w:val="2b2b2b"/>
          <w:sz w:val="23"/>
          <w:szCs w:val="23"/>
          <w:rtl w:val="0"/>
        </w:rPr>
        <w:t xml:space="preserve">o</w:t>
      </w:r>
      <w:r w:rsidDel="00000000" w:rsidR="00000000" w:rsidRPr="00000000">
        <w:rPr>
          <w:rFonts w:ascii="Times New Roman" w:cs="Times New Roman" w:eastAsia="Times New Roman" w:hAnsi="Times New Roman"/>
          <w:color w:val="181818"/>
          <w:sz w:val="23"/>
          <w:szCs w:val="23"/>
          <w:rtl w:val="0"/>
        </w:rPr>
        <w:t xml:space="preserve">ducir</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 e</w:t>
      </w:r>
      <w:r w:rsidDel="00000000" w:rsidR="00000000" w:rsidRPr="00000000">
        <w:rPr>
          <w:rFonts w:ascii="Times New Roman" w:cs="Times New Roman" w:eastAsia="Times New Roman" w:hAnsi="Times New Roman"/>
          <w:color w:val="060606"/>
          <w:sz w:val="23"/>
          <w:szCs w:val="23"/>
          <w:rtl w:val="0"/>
        </w:rPr>
        <w:t xml:space="preserve">l </w:t>
      </w:r>
      <w:r w:rsidDel="00000000" w:rsidR="00000000" w:rsidRPr="00000000">
        <w:rPr>
          <w:rFonts w:ascii="Times New Roman" w:cs="Times New Roman" w:eastAsia="Times New Roman" w:hAnsi="Times New Roman"/>
          <w:color w:val="181818"/>
          <w:sz w:val="23"/>
          <w:szCs w:val="23"/>
          <w:rtl w:val="0"/>
        </w:rPr>
        <w:t xml:space="preserve">accident</w:t>
      </w:r>
      <w:r w:rsidDel="00000000" w:rsidR="00000000" w:rsidRPr="00000000">
        <w:rPr>
          <w:rFonts w:ascii="Times New Roman" w:cs="Times New Roman" w:eastAsia="Times New Roman" w:hAnsi="Times New Roman"/>
          <w:color w:val="2b2b2b"/>
          <w:sz w:val="23"/>
          <w:szCs w:val="23"/>
          <w:rtl w:val="0"/>
        </w:rPr>
        <w:t xml:space="preserve">e </w:t>
      </w:r>
      <w:r w:rsidDel="00000000" w:rsidR="00000000" w:rsidRPr="00000000">
        <w:rPr>
          <w:rFonts w:ascii="Times New Roman" w:cs="Times New Roman" w:eastAsia="Times New Roman" w:hAnsi="Times New Roman"/>
          <w:color w:val="181818"/>
          <w:sz w:val="23"/>
          <w:szCs w:val="23"/>
          <w:rtl w:val="0"/>
        </w:rPr>
        <w:t xml:space="preserve">labo</w:t>
      </w:r>
      <w:r w:rsidDel="00000000" w:rsidR="00000000" w:rsidRPr="00000000">
        <w:rPr>
          <w:rFonts w:ascii="Times New Roman" w:cs="Times New Roman" w:eastAsia="Times New Roman" w:hAnsi="Times New Roman"/>
          <w:color w:val="060606"/>
          <w:sz w:val="23"/>
          <w:szCs w:val="23"/>
          <w:rtl w:val="0"/>
        </w:rPr>
        <w:t xml:space="preserve">r</w:t>
      </w:r>
      <w:r w:rsidDel="00000000" w:rsidR="00000000" w:rsidRPr="00000000">
        <w:rPr>
          <w:rFonts w:ascii="Times New Roman" w:cs="Times New Roman" w:eastAsia="Times New Roman" w:hAnsi="Times New Roman"/>
          <w:color w:val="181818"/>
          <w:sz w:val="23"/>
          <w:szCs w:val="23"/>
          <w:rtl w:val="0"/>
        </w:rPr>
        <w:t xml:space="preserve">a</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616161"/>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enfermedad profesional o con disminución de 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tas. Se le otorgará h</w:t>
      </w:r>
      <w:r w:rsidDel="00000000" w:rsidR="00000000" w:rsidRPr="00000000">
        <w:rPr>
          <w:rFonts w:ascii="Times New Roman" w:cs="Times New Roman" w:eastAsia="Times New Roman" w:hAnsi="Times New Roman"/>
          <w:color w:val="2b2b2b"/>
          <w:sz w:val="23"/>
          <w:szCs w:val="23"/>
          <w:rtl w:val="0"/>
        </w:rPr>
        <w:t xml:space="preserve">as</w:t>
      </w:r>
      <w:r w:rsidDel="00000000" w:rsidR="00000000" w:rsidRPr="00000000">
        <w:rPr>
          <w:rFonts w:ascii="Times New Roman" w:cs="Times New Roman" w:eastAsia="Times New Roman" w:hAnsi="Times New Roman"/>
          <w:color w:val="181818"/>
          <w:sz w:val="23"/>
          <w:szCs w:val="23"/>
          <w:rtl w:val="0"/>
        </w:rPr>
        <w:t xml:space="preserve">ta CUATRO (4) años de licencia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hasta DOS (2) años con goce íntegro de habere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al 3er.  año con goce del 50% y hasta completar el 4to. año sin goce de haberes.</w:t>
      </w:r>
      <w:r w:rsidDel="00000000" w:rsidR="00000000" w:rsidRPr="00000000">
        <w:rPr>
          <w:rtl w:val="0"/>
        </w:rPr>
      </w:r>
    </w:p>
    <w:p w:rsidR="00000000" w:rsidDel="00000000" w:rsidP="00000000" w:rsidRDefault="00000000" w:rsidRPr="00000000" w14:paraId="00000848">
      <w:pPr>
        <w:spacing w:line="200" w:lineRule="auto"/>
        <w:jc w:val="left"/>
        <w:rPr>
          <w:sz w:val="20"/>
          <w:szCs w:val="20"/>
        </w:rPr>
      </w:pPr>
      <w:r w:rsidDel="00000000" w:rsidR="00000000" w:rsidRPr="00000000">
        <w:rPr>
          <w:rtl w:val="0"/>
        </w:rPr>
      </w:r>
    </w:p>
    <w:p w:rsidR="00000000" w:rsidDel="00000000" w:rsidP="00000000" w:rsidRDefault="00000000" w:rsidRPr="00000000" w14:paraId="00000849">
      <w:pPr>
        <w:spacing w:before="18" w:line="280" w:lineRule="auto"/>
        <w:jc w:val="left"/>
        <w:rPr>
          <w:sz w:val="28"/>
          <w:szCs w:val="28"/>
        </w:rPr>
      </w:pPr>
      <w:r w:rsidDel="00000000" w:rsidR="00000000" w:rsidRPr="00000000">
        <w:rPr>
          <w:rtl w:val="0"/>
        </w:rPr>
      </w:r>
    </w:p>
    <w:p w:rsidR="00000000" w:rsidDel="00000000" w:rsidP="00000000" w:rsidRDefault="00000000" w:rsidRPr="00000000" w14:paraId="0000084A">
      <w:pPr>
        <w:spacing w:line="378" w:lineRule="auto"/>
        <w:ind w:left="206" w:right="98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w:t>
      </w:r>
      <w:r w:rsidDel="00000000" w:rsidR="00000000" w:rsidRPr="00000000">
        <w:rPr>
          <w:rFonts w:ascii="Times New Roman" w:cs="Times New Roman" w:eastAsia="Times New Roman" w:hAnsi="Times New Roman"/>
          <w:color w:val="2b2b2b"/>
          <w:sz w:val="23"/>
          <w:szCs w:val="23"/>
          <w:rtl w:val="0"/>
        </w:rPr>
        <w:t xml:space="preserve">U</w:t>
      </w:r>
      <w:r w:rsidDel="00000000" w:rsidR="00000000" w:rsidRPr="00000000">
        <w:rPr>
          <w:rFonts w:ascii="Times New Roman" w:cs="Times New Roman" w:eastAsia="Times New Roman" w:hAnsi="Times New Roman"/>
          <w:color w:val="181818"/>
          <w:sz w:val="23"/>
          <w:szCs w:val="23"/>
          <w:rtl w:val="0"/>
        </w:rPr>
        <w:t xml:space="preserve">LO 66.6.1.</w:t>
      </w:r>
      <w:r w:rsidDel="00000000" w:rsidR="00000000" w:rsidRPr="00000000">
        <w:rPr>
          <w:rFonts w:ascii="Times New Roman" w:cs="Times New Roman" w:eastAsia="Times New Roman" w:hAnsi="Times New Roman"/>
          <w:color w:val="06060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En el </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upuesto que l</w:t>
      </w:r>
      <w:r w:rsidDel="00000000" w:rsidR="00000000" w:rsidRPr="00000000">
        <w:rPr>
          <w:rFonts w:ascii="Times New Roman" w:cs="Times New Roman" w:eastAsia="Times New Roman" w:hAnsi="Times New Roman"/>
          <w:color w:val="2b2b2b"/>
          <w:sz w:val="23"/>
          <w:szCs w:val="23"/>
          <w:rtl w:val="0"/>
        </w:rPr>
        <w:t xml:space="preserve">a </w:t>
      </w:r>
      <w:r w:rsidDel="00000000" w:rsidR="00000000" w:rsidRPr="00000000">
        <w:rPr>
          <w:rFonts w:ascii="Times New Roman" w:cs="Times New Roman" w:eastAsia="Times New Roman" w:hAnsi="Times New Roman"/>
          <w:color w:val="181818"/>
          <w:sz w:val="23"/>
          <w:szCs w:val="23"/>
          <w:rtl w:val="0"/>
        </w:rPr>
        <w:t xml:space="preserve">disminución no pusie</w:t>
      </w:r>
      <w:r w:rsidDel="00000000" w:rsidR="00000000" w:rsidRPr="00000000">
        <w:rPr>
          <w:rFonts w:ascii="Times New Roman" w:cs="Times New Roman" w:eastAsia="Times New Roman" w:hAnsi="Times New Roman"/>
          <w:color w:val="2b2b2b"/>
          <w:sz w:val="23"/>
          <w:szCs w:val="23"/>
          <w:rtl w:val="0"/>
        </w:rPr>
        <w:t xml:space="preserve">se </w:t>
      </w:r>
      <w:r w:rsidDel="00000000" w:rsidR="00000000" w:rsidRPr="00000000">
        <w:rPr>
          <w:rFonts w:ascii="Times New Roman" w:cs="Times New Roman" w:eastAsia="Times New Roman" w:hAnsi="Times New Roman"/>
          <w:color w:val="181818"/>
          <w:sz w:val="23"/>
          <w:szCs w:val="23"/>
          <w:rtl w:val="0"/>
        </w:rPr>
        <w:t xml:space="preserve">al trabajador en condiciones de jubi</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arse</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se dispondrá su reintegro a la actividad con adecuación de tarea o funciones </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egún la incapacidad diagnost</w:t>
      </w:r>
      <w:r w:rsidDel="00000000" w:rsidR="00000000" w:rsidRPr="00000000">
        <w:rPr>
          <w:rFonts w:ascii="Times New Roman" w:cs="Times New Roman" w:eastAsia="Times New Roman" w:hAnsi="Times New Roman"/>
          <w:color w:val="060606"/>
          <w:sz w:val="23"/>
          <w:szCs w:val="23"/>
          <w:rtl w:val="0"/>
        </w:rPr>
        <w:t xml:space="preserve">i</w:t>
      </w:r>
      <w:r w:rsidDel="00000000" w:rsidR="00000000" w:rsidRPr="00000000">
        <w:rPr>
          <w:rFonts w:ascii="Times New Roman" w:cs="Times New Roman" w:eastAsia="Times New Roman" w:hAnsi="Times New Roman"/>
          <w:color w:val="181818"/>
          <w:sz w:val="23"/>
          <w:szCs w:val="23"/>
          <w:rtl w:val="0"/>
        </w:rPr>
        <w:t xml:space="preserve">cada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La adecuación podrá ser:</w:t>
      </w:r>
      <w:r w:rsidDel="00000000" w:rsidR="00000000" w:rsidRPr="00000000">
        <w:rPr>
          <w:rtl w:val="0"/>
        </w:rPr>
      </w:r>
    </w:p>
    <w:p w:rsidR="00000000" w:rsidDel="00000000" w:rsidP="00000000" w:rsidRDefault="00000000" w:rsidRPr="00000000" w14:paraId="0000084B">
      <w:pPr>
        <w:spacing w:line="200" w:lineRule="auto"/>
        <w:jc w:val="left"/>
        <w:rPr>
          <w:sz w:val="20"/>
          <w:szCs w:val="20"/>
        </w:rPr>
      </w:pPr>
      <w:r w:rsidDel="00000000" w:rsidR="00000000" w:rsidRPr="00000000">
        <w:rPr>
          <w:rtl w:val="0"/>
        </w:rPr>
      </w:r>
    </w:p>
    <w:p w:rsidR="00000000" w:rsidDel="00000000" w:rsidP="00000000" w:rsidRDefault="00000000" w:rsidRPr="00000000" w14:paraId="0000084C">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84D">
      <w:pPr>
        <w:spacing w:line="376" w:lineRule="auto"/>
        <w:ind w:left="206" w:right="98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w:t>
      </w:r>
      <w:r w:rsidDel="00000000" w:rsidR="00000000" w:rsidRPr="00000000">
        <w:rPr>
          <w:rFonts w:ascii="Times New Roman" w:cs="Times New Roman" w:eastAsia="Times New Roman" w:hAnsi="Times New Roman"/>
          <w:color w:val="2b2b2b"/>
          <w:sz w:val="23"/>
          <w:szCs w:val="23"/>
          <w:rtl w:val="0"/>
        </w:rPr>
        <w:t xml:space="preserve">U</w:t>
      </w:r>
      <w:r w:rsidDel="00000000" w:rsidR="00000000" w:rsidRPr="00000000">
        <w:rPr>
          <w:rFonts w:ascii="Times New Roman" w:cs="Times New Roman" w:eastAsia="Times New Roman" w:hAnsi="Times New Roman"/>
          <w:color w:val="181818"/>
          <w:sz w:val="23"/>
          <w:szCs w:val="23"/>
          <w:rtl w:val="0"/>
        </w:rPr>
        <w:t xml:space="preserve">LO 66.6.1.1.</w:t>
      </w:r>
      <w:r w:rsidDel="00000000" w:rsidR="00000000" w:rsidRPr="00000000">
        <w:rPr>
          <w:rFonts w:ascii="Times New Roman" w:cs="Times New Roman" w:eastAsia="Times New Roman" w:hAnsi="Times New Roman"/>
          <w:color w:val="06060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Tareas Adecuadas o Reducción Horaria según prescripción médica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dentro de la mi</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ma área </w:t>
      </w:r>
      <w:r w:rsidDel="00000000" w:rsidR="00000000" w:rsidRPr="00000000">
        <w:rPr>
          <w:rFonts w:ascii="Times New Roman" w:cs="Times New Roman" w:eastAsia="Times New Roman" w:hAnsi="Times New Roman"/>
          <w:color w:val="2b2b2b"/>
          <w:sz w:val="23"/>
          <w:szCs w:val="23"/>
          <w:rtl w:val="0"/>
        </w:rPr>
        <w:t xml:space="preserve">y </w:t>
      </w:r>
      <w:r w:rsidDel="00000000" w:rsidR="00000000" w:rsidRPr="00000000">
        <w:rPr>
          <w:rFonts w:ascii="Times New Roman" w:cs="Times New Roman" w:eastAsia="Times New Roman" w:hAnsi="Times New Roman"/>
          <w:color w:val="181818"/>
          <w:sz w:val="23"/>
          <w:szCs w:val="23"/>
          <w:rtl w:val="0"/>
        </w:rPr>
        <w:t xml:space="preserve">mi</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mas funciones que </w:t>
      </w:r>
      <w:r w:rsidDel="00000000" w:rsidR="00000000" w:rsidRPr="00000000">
        <w:rPr>
          <w:rFonts w:ascii="Times New Roman" w:cs="Times New Roman" w:eastAsia="Times New Roman" w:hAnsi="Times New Roman"/>
          <w:color w:val="2b2b2b"/>
          <w:sz w:val="23"/>
          <w:szCs w:val="23"/>
          <w:rtl w:val="0"/>
        </w:rPr>
        <w:t xml:space="preserve">v</w:t>
      </w:r>
      <w:r w:rsidDel="00000000" w:rsidR="00000000" w:rsidRPr="00000000">
        <w:rPr>
          <w:rFonts w:ascii="Times New Roman" w:cs="Times New Roman" w:eastAsia="Times New Roman" w:hAnsi="Times New Roman"/>
          <w:color w:val="181818"/>
          <w:sz w:val="23"/>
          <w:szCs w:val="23"/>
          <w:rtl w:val="0"/>
        </w:rPr>
        <w:t xml:space="preserve">enía de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empeñando ha</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ta el momento d</w:t>
      </w:r>
      <w:r w:rsidDel="00000000" w:rsidR="00000000" w:rsidRPr="00000000">
        <w:rPr>
          <w:rFonts w:ascii="Times New Roman" w:cs="Times New Roman" w:eastAsia="Times New Roman" w:hAnsi="Times New Roman"/>
          <w:color w:val="2b2b2b"/>
          <w:sz w:val="23"/>
          <w:szCs w:val="23"/>
          <w:rtl w:val="0"/>
        </w:rPr>
        <w:t xml:space="preserve">e </w:t>
      </w:r>
      <w:r w:rsidDel="00000000" w:rsidR="00000000" w:rsidRPr="00000000">
        <w:rPr>
          <w:rFonts w:ascii="Times New Roman" w:cs="Times New Roman" w:eastAsia="Times New Roman" w:hAnsi="Times New Roman"/>
          <w:color w:val="181818"/>
          <w:sz w:val="23"/>
          <w:szCs w:val="23"/>
          <w:rtl w:val="0"/>
        </w:rPr>
        <w:t xml:space="preserve">producirse  la di</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minución  o p</w:t>
      </w:r>
      <w:r w:rsidDel="00000000" w:rsidR="00000000" w:rsidRPr="00000000">
        <w:rPr>
          <w:rFonts w:ascii="Times New Roman" w:cs="Times New Roman" w:eastAsia="Times New Roman" w:hAnsi="Times New Roman"/>
          <w:color w:val="2b2b2b"/>
          <w:sz w:val="23"/>
          <w:szCs w:val="23"/>
          <w:rtl w:val="0"/>
        </w:rPr>
        <w:t xml:space="preserve">é</w:t>
      </w:r>
      <w:r w:rsidDel="00000000" w:rsidR="00000000" w:rsidRPr="00000000">
        <w:rPr>
          <w:rFonts w:ascii="Times New Roman" w:cs="Times New Roman" w:eastAsia="Times New Roman" w:hAnsi="Times New Roman"/>
          <w:color w:val="181818"/>
          <w:sz w:val="23"/>
          <w:szCs w:val="23"/>
          <w:rtl w:val="0"/>
        </w:rPr>
        <w:t xml:space="preserve">rdida  de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 </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ptitud  que hac</w:t>
      </w:r>
      <w:r w:rsidDel="00000000" w:rsidR="00000000" w:rsidRPr="00000000">
        <w:rPr>
          <w:rFonts w:ascii="Times New Roman" w:cs="Times New Roman" w:eastAsia="Times New Roman" w:hAnsi="Times New Roman"/>
          <w:color w:val="2b2b2b"/>
          <w:sz w:val="23"/>
          <w:szCs w:val="23"/>
          <w:rtl w:val="0"/>
        </w:rPr>
        <w:t xml:space="preserve">e </w:t>
      </w:r>
      <w:r w:rsidDel="00000000" w:rsidR="00000000" w:rsidRPr="00000000">
        <w:rPr>
          <w:rFonts w:ascii="Times New Roman" w:cs="Times New Roman" w:eastAsia="Times New Roman" w:hAnsi="Times New Roman"/>
          <w:color w:val="181818"/>
          <w:sz w:val="23"/>
          <w:szCs w:val="23"/>
          <w:rtl w:val="0"/>
        </w:rPr>
        <w:t xml:space="preserve">a l</w:t>
      </w:r>
      <w:r w:rsidDel="00000000" w:rsidR="00000000" w:rsidRPr="00000000">
        <w:rPr>
          <w:rFonts w:ascii="Times New Roman" w:cs="Times New Roman" w:eastAsia="Times New Roman" w:hAnsi="Times New Roman"/>
          <w:color w:val="2b2b2b"/>
          <w:sz w:val="23"/>
          <w:szCs w:val="23"/>
          <w:rtl w:val="0"/>
        </w:rPr>
        <w:t xml:space="preserve">a </w:t>
      </w:r>
      <w:r w:rsidDel="00000000" w:rsidR="00000000" w:rsidRPr="00000000">
        <w:rPr>
          <w:rFonts w:ascii="Times New Roman" w:cs="Times New Roman" w:eastAsia="Times New Roman" w:hAnsi="Times New Roman"/>
          <w:color w:val="181818"/>
          <w:sz w:val="23"/>
          <w:szCs w:val="23"/>
          <w:rtl w:val="0"/>
        </w:rPr>
        <w:t xml:space="preserve">ac</w:t>
      </w:r>
      <w:r w:rsidDel="00000000" w:rsidR="00000000" w:rsidRPr="00000000">
        <w:rPr>
          <w:rFonts w:ascii="Times New Roman" w:cs="Times New Roman" w:eastAsia="Times New Roman" w:hAnsi="Times New Roman"/>
          <w:color w:val="060606"/>
          <w:sz w:val="23"/>
          <w:szCs w:val="23"/>
          <w:rtl w:val="0"/>
        </w:rPr>
        <w:t xml:space="preserve">t</w:t>
      </w:r>
      <w:r w:rsidDel="00000000" w:rsidR="00000000" w:rsidRPr="00000000">
        <w:rPr>
          <w:rFonts w:ascii="Times New Roman" w:cs="Times New Roman" w:eastAsia="Times New Roman" w:hAnsi="Times New Roman"/>
          <w:color w:val="181818"/>
          <w:sz w:val="23"/>
          <w:szCs w:val="23"/>
          <w:rtl w:val="0"/>
        </w:rPr>
        <w:t xml:space="preserve">iv</w:t>
      </w:r>
      <w:r w:rsidDel="00000000" w:rsidR="00000000" w:rsidRPr="00000000">
        <w:rPr>
          <w:rFonts w:ascii="Times New Roman" w:cs="Times New Roman" w:eastAsia="Times New Roman" w:hAnsi="Times New Roman"/>
          <w:color w:val="060606"/>
          <w:sz w:val="23"/>
          <w:szCs w:val="23"/>
          <w:rtl w:val="0"/>
        </w:rPr>
        <w:t xml:space="preserve">i</w:t>
      </w:r>
      <w:r w:rsidDel="00000000" w:rsidR="00000000" w:rsidRPr="00000000">
        <w:rPr>
          <w:rFonts w:ascii="Times New Roman" w:cs="Times New Roman" w:eastAsia="Times New Roman" w:hAnsi="Times New Roman"/>
          <w:color w:val="181818"/>
          <w:sz w:val="23"/>
          <w:szCs w:val="23"/>
          <w:rtl w:val="0"/>
        </w:rPr>
        <w:t xml:space="preserve">dad  cotidiana  del trabajador.</w:t>
      </w:r>
      <w:r w:rsidDel="00000000" w:rsidR="00000000" w:rsidRPr="00000000">
        <w:rPr>
          <w:rtl w:val="0"/>
        </w:rPr>
      </w:r>
    </w:p>
    <w:p w:rsidR="00000000" w:rsidDel="00000000" w:rsidP="00000000" w:rsidRDefault="00000000" w:rsidRPr="00000000" w14:paraId="0000084E">
      <w:pPr>
        <w:spacing w:line="200" w:lineRule="auto"/>
        <w:jc w:val="left"/>
        <w:rPr>
          <w:sz w:val="20"/>
          <w:szCs w:val="20"/>
        </w:rPr>
      </w:pPr>
      <w:r w:rsidDel="00000000" w:rsidR="00000000" w:rsidRPr="00000000">
        <w:rPr>
          <w:rtl w:val="0"/>
        </w:rPr>
      </w:r>
    </w:p>
    <w:p w:rsidR="00000000" w:rsidDel="00000000" w:rsidP="00000000" w:rsidRDefault="00000000" w:rsidRPr="00000000" w14:paraId="0000084F">
      <w:pPr>
        <w:spacing w:before="10" w:line="280" w:lineRule="auto"/>
        <w:jc w:val="left"/>
        <w:rPr>
          <w:sz w:val="28"/>
          <w:szCs w:val="28"/>
        </w:rPr>
      </w:pPr>
      <w:r w:rsidDel="00000000" w:rsidR="00000000" w:rsidRPr="00000000">
        <w:rPr>
          <w:rtl w:val="0"/>
        </w:rPr>
      </w:r>
    </w:p>
    <w:p w:rsidR="00000000" w:rsidDel="00000000" w:rsidP="00000000" w:rsidRDefault="00000000" w:rsidRPr="00000000" w14:paraId="00000850">
      <w:pPr>
        <w:spacing w:line="374" w:lineRule="auto"/>
        <w:ind w:left="206" w:right="98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w:t>
      </w:r>
      <w:r w:rsidDel="00000000" w:rsidR="00000000" w:rsidRPr="00000000">
        <w:rPr>
          <w:rFonts w:ascii="Times New Roman" w:cs="Times New Roman" w:eastAsia="Times New Roman" w:hAnsi="Times New Roman"/>
          <w:color w:val="2b2b2b"/>
          <w:sz w:val="23"/>
          <w:szCs w:val="23"/>
          <w:rtl w:val="0"/>
        </w:rPr>
        <w:t xml:space="preserve">U</w:t>
      </w:r>
      <w:r w:rsidDel="00000000" w:rsidR="00000000" w:rsidRPr="00000000">
        <w:rPr>
          <w:rFonts w:ascii="Times New Roman" w:cs="Times New Roman" w:eastAsia="Times New Roman" w:hAnsi="Times New Roman"/>
          <w:color w:val="181818"/>
          <w:sz w:val="23"/>
          <w:szCs w:val="23"/>
          <w:rtl w:val="0"/>
        </w:rPr>
        <w:t xml:space="preserve">LO 66.6.1.2.</w:t>
      </w:r>
      <w:r w:rsidDel="00000000" w:rsidR="00000000" w:rsidRPr="00000000">
        <w:rPr>
          <w:rFonts w:ascii="Times New Roman" w:cs="Times New Roman" w:eastAsia="Times New Roman" w:hAnsi="Times New Roman"/>
          <w:color w:val="06060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Tareas Adecuada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o Reducción Horaria según pre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cripción médica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dentro de la misma </w:t>
      </w:r>
      <w:r w:rsidDel="00000000" w:rsidR="00000000" w:rsidRPr="00000000">
        <w:rPr>
          <w:rFonts w:ascii="Times New Roman" w:cs="Times New Roman" w:eastAsia="Times New Roman" w:hAnsi="Times New Roman"/>
          <w:color w:val="2b2b2b"/>
          <w:sz w:val="23"/>
          <w:szCs w:val="23"/>
          <w:rtl w:val="0"/>
        </w:rPr>
        <w:t xml:space="preserve">á</w:t>
      </w:r>
      <w:r w:rsidDel="00000000" w:rsidR="00000000" w:rsidRPr="00000000">
        <w:rPr>
          <w:rFonts w:ascii="Times New Roman" w:cs="Times New Roman" w:eastAsia="Times New Roman" w:hAnsi="Times New Roman"/>
          <w:color w:val="181818"/>
          <w:sz w:val="23"/>
          <w:szCs w:val="23"/>
          <w:rtl w:val="0"/>
        </w:rPr>
        <w:t xml:space="preserve">rea con distinta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funcio</w:t>
      </w:r>
      <w:r w:rsidDel="00000000" w:rsidR="00000000" w:rsidRPr="00000000">
        <w:rPr>
          <w:rFonts w:ascii="Times New Roman" w:cs="Times New Roman" w:eastAsia="Times New Roman" w:hAnsi="Times New Roman"/>
          <w:color w:val="060606"/>
          <w:sz w:val="23"/>
          <w:szCs w:val="23"/>
          <w:rtl w:val="0"/>
        </w:rPr>
        <w:t xml:space="preserve">n</w:t>
      </w:r>
      <w:r w:rsidDel="00000000" w:rsidR="00000000" w:rsidRPr="00000000">
        <w:rPr>
          <w:rFonts w:ascii="Times New Roman" w:cs="Times New Roman" w:eastAsia="Times New Roman" w:hAnsi="Times New Roman"/>
          <w:color w:val="181818"/>
          <w:sz w:val="23"/>
          <w:szCs w:val="23"/>
          <w:rtl w:val="0"/>
        </w:rPr>
        <w:t xml:space="preserve">es a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as que </w:t>
      </w:r>
      <w:r w:rsidDel="00000000" w:rsidR="00000000" w:rsidRPr="00000000">
        <w:rPr>
          <w:rFonts w:ascii="Times New Roman" w:cs="Times New Roman" w:eastAsia="Times New Roman" w:hAnsi="Times New Roman"/>
          <w:color w:val="2b2b2b"/>
          <w:sz w:val="23"/>
          <w:szCs w:val="23"/>
          <w:rtl w:val="0"/>
        </w:rPr>
        <w:t xml:space="preserve">v</w:t>
      </w:r>
      <w:r w:rsidDel="00000000" w:rsidR="00000000" w:rsidRPr="00000000">
        <w:rPr>
          <w:rFonts w:ascii="Times New Roman" w:cs="Times New Roman" w:eastAsia="Times New Roman" w:hAnsi="Times New Roman"/>
          <w:color w:val="181818"/>
          <w:sz w:val="23"/>
          <w:szCs w:val="23"/>
          <w:rtl w:val="0"/>
        </w:rPr>
        <w:t xml:space="preserve">enía de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empeñando  ha</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ta el momento  de producirse  la d</w:t>
      </w:r>
      <w:r w:rsidDel="00000000" w:rsidR="00000000" w:rsidRPr="00000000">
        <w:rPr>
          <w:rFonts w:ascii="Times New Roman" w:cs="Times New Roman" w:eastAsia="Times New Roman" w:hAnsi="Times New Roman"/>
          <w:color w:val="060606"/>
          <w:sz w:val="23"/>
          <w:szCs w:val="23"/>
          <w:rtl w:val="0"/>
        </w:rPr>
        <w:t xml:space="preserve">i</w:t>
      </w:r>
      <w:r w:rsidDel="00000000" w:rsidR="00000000" w:rsidRPr="00000000">
        <w:rPr>
          <w:rFonts w:ascii="Times New Roman" w:cs="Times New Roman" w:eastAsia="Times New Roman" w:hAnsi="Times New Roman"/>
          <w:color w:val="181818"/>
          <w:sz w:val="23"/>
          <w:szCs w:val="23"/>
          <w:rtl w:val="0"/>
        </w:rPr>
        <w:t xml:space="preserve">sminución  o p</w:t>
      </w:r>
      <w:r w:rsidDel="00000000" w:rsidR="00000000" w:rsidRPr="00000000">
        <w:rPr>
          <w:rFonts w:ascii="Times New Roman" w:cs="Times New Roman" w:eastAsia="Times New Roman" w:hAnsi="Times New Roman"/>
          <w:color w:val="2b2b2b"/>
          <w:sz w:val="23"/>
          <w:szCs w:val="23"/>
          <w:rtl w:val="0"/>
        </w:rPr>
        <w:t xml:space="preserve">é</w:t>
      </w:r>
      <w:r w:rsidDel="00000000" w:rsidR="00000000" w:rsidRPr="00000000">
        <w:rPr>
          <w:rFonts w:ascii="Times New Roman" w:cs="Times New Roman" w:eastAsia="Times New Roman" w:hAnsi="Times New Roman"/>
          <w:color w:val="181818"/>
          <w:sz w:val="23"/>
          <w:szCs w:val="23"/>
          <w:rtl w:val="0"/>
        </w:rPr>
        <w:t xml:space="preserve">rdida  de la aptitud  qu</w:t>
      </w:r>
      <w:r w:rsidDel="00000000" w:rsidR="00000000" w:rsidRPr="00000000">
        <w:rPr>
          <w:rFonts w:ascii="Times New Roman" w:cs="Times New Roman" w:eastAsia="Times New Roman" w:hAnsi="Times New Roman"/>
          <w:color w:val="2b2b2b"/>
          <w:sz w:val="23"/>
          <w:szCs w:val="23"/>
          <w:rtl w:val="0"/>
        </w:rPr>
        <w:t xml:space="preserve">e </w:t>
      </w:r>
      <w:r w:rsidDel="00000000" w:rsidR="00000000" w:rsidRPr="00000000">
        <w:rPr>
          <w:rFonts w:ascii="Times New Roman" w:cs="Times New Roman" w:eastAsia="Times New Roman" w:hAnsi="Times New Roman"/>
          <w:color w:val="181818"/>
          <w:sz w:val="23"/>
          <w:szCs w:val="23"/>
          <w:rtl w:val="0"/>
        </w:rPr>
        <w:t xml:space="preserve">hace  a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 acti</w:t>
      </w:r>
      <w:r w:rsidDel="00000000" w:rsidR="00000000" w:rsidRPr="00000000">
        <w:rPr>
          <w:rFonts w:ascii="Times New Roman" w:cs="Times New Roman" w:eastAsia="Times New Roman" w:hAnsi="Times New Roman"/>
          <w:color w:val="2b2b2b"/>
          <w:sz w:val="23"/>
          <w:szCs w:val="23"/>
          <w:rtl w:val="0"/>
        </w:rPr>
        <w:t xml:space="preserve">v</w:t>
      </w:r>
      <w:r w:rsidDel="00000000" w:rsidR="00000000" w:rsidRPr="00000000">
        <w:rPr>
          <w:rFonts w:ascii="Times New Roman" w:cs="Times New Roman" w:eastAsia="Times New Roman" w:hAnsi="Times New Roman"/>
          <w:color w:val="181818"/>
          <w:sz w:val="23"/>
          <w:szCs w:val="23"/>
          <w:rtl w:val="0"/>
        </w:rPr>
        <w:t xml:space="preserve">idad cot</w:t>
      </w:r>
      <w:r w:rsidDel="00000000" w:rsidR="00000000" w:rsidRPr="00000000">
        <w:rPr>
          <w:rFonts w:ascii="Times New Roman" w:cs="Times New Roman" w:eastAsia="Times New Roman" w:hAnsi="Times New Roman"/>
          <w:color w:val="060606"/>
          <w:sz w:val="23"/>
          <w:szCs w:val="23"/>
          <w:rtl w:val="0"/>
        </w:rPr>
        <w:t xml:space="preserve">i</w:t>
      </w:r>
      <w:r w:rsidDel="00000000" w:rsidR="00000000" w:rsidRPr="00000000">
        <w:rPr>
          <w:rFonts w:ascii="Times New Roman" w:cs="Times New Roman" w:eastAsia="Times New Roman" w:hAnsi="Times New Roman"/>
          <w:color w:val="181818"/>
          <w:sz w:val="23"/>
          <w:szCs w:val="23"/>
          <w:rtl w:val="0"/>
        </w:rPr>
        <w:t xml:space="preserve">diana del trabajador</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tl w:val="0"/>
        </w:rPr>
      </w:r>
    </w:p>
    <w:p w:rsidR="00000000" w:rsidDel="00000000" w:rsidP="00000000" w:rsidRDefault="00000000" w:rsidRPr="00000000" w14:paraId="00000851">
      <w:pPr>
        <w:spacing w:line="200" w:lineRule="auto"/>
        <w:jc w:val="left"/>
        <w:rPr>
          <w:sz w:val="20"/>
          <w:szCs w:val="20"/>
        </w:rPr>
      </w:pPr>
      <w:r w:rsidDel="00000000" w:rsidR="00000000" w:rsidRPr="00000000">
        <w:rPr>
          <w:rtl w:val="0"/>
        </w:rPr>
      </w:r>
    </w:p>
    <w:p w:rsidR="00000000" w:rsidDel="00000000" w:rsidP="00000000" w:rsidRDefault="00000000" w:rsidRPr="00000000" w14:paraId="00000852">
      <w:pPr>
        <w:spacing w:before="20" w:line="280" w:lineRule="auto"/>
        <w:jc w:val="left"/>
        <w:rPr>
          <w:sz w:val="28"/>
          <w:szCs w:val="28"/>
        </w:rPr>
      </w:pPr>
      <w:r w:rsidDel="00000000" w:rsidR="00000000" w:rsidRPr="00000000">
        <w:rPr>
          <w:rtl w:val="0"/>
        </w:rPr>
      </w:r>
    </w:p>
    <w:p w:rsidR="00000000" w:rsidDel="00000000" w:rsidP="00000000" w:rsidRDefault="00000000" w:rsidRPr="00000000" w14:paraId="00000853">
      <w:pPr>
        <w:spacing w:line="370" w:lineRule="auto"/>
        <w:ind w:left="206" w:right="98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w:t>
      </w:r>
      <w:r w:rsidDel="00000000" w:rsidR="00000000" w:rsidRPr="00000000">
        <w:rPr>
          <w:rFonts w:ascii="Times New Roman" w:cs="Times New Roman" w:eastAsia="Times New Roman" w:hAnsi="Times New Roman"/>
          <w:color w:val="2b2b2b"/>
          <w:sz w:val="23"/>
          <w:szCs w:val="23"/>
          <w:rtl w:val="0"/>
        </w:rPr>
        <w:t xml:space="preserve">T</w:t>
      </w:r>
      <w:r w:rsidDel="00000000" w:rsidR="00000000" w:rsidRPr="00000000">
        <w:rPr>
          <w:rFonts w:ascii="Times New Roman" w:cs="Times New Roman" w:eastAsia="Times New Roman" w:hAnsi="Times New Roman"/>
          <w:color w:val="181818"/>
          <w:sz w:val="23"/>
          <w:szCs w:val="23"/>
          <w:rtl w:val="0"/>
        </w:rPr>
        <w:t xml:space="preserve">ÍCULO 66</w:t>
      </w:r>
      <w:r w:rsidDel="00000000" w:rsidR="00000000" w:rsidRPr="00000000">
        <w:rPr>
          <w:rFonts w:ascii="Times New Roman" w:cs="Times New Roman" w:eastAsia="Times New Roman" w:hAnsi="Times New Roman"/>
          <w:color w:val="2b2b2b"/>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6</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1.3</w:t>
      </w:r>
      <w:r w:rsidDel="00000000" w:rsidR="00000000" w:rsidRPr="00000000">
        <w:rPr>
          <w:rFonts w:ascii="Times New Roman" w:cs="Times New Roman" w:eastAsia="Times New Roman" w:hAnsi="Times New Roman"/>
          <w:color w:val="2b2b2b"/>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 Tareas Adecuadas o Reducción Horaria según pre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cripción médica</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fuera d</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l área</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pero dentro de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 mi</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ma juri</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dicción con </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imilare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funcione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a las que </w:t>
      </w:r>
      <w:r w:rsidDel="00000000" w:rsidR="00000000" w:rsidRPr="00000000">
        <w:rPr>
          <w:rFonts w:ascii="Times New Roman" w:cs="Times New Roman" w:eastAsia="Times New Roman" w:hAnsi="Times New Roman"/>
          <w:color w:val="2b2b2b"/>
          <w:sz w:val="23"/>
          <w:szCs w:val="23"/>
          <w:rtl w:val="0"/>
        </w:rPr>
        <w:t xml:space="preserve">ve</w:t>
      </w:r>
      <w:r w:rsidDel="00000000" w:rsidR="00000000" w:rsidRPr="00000000">
        <w:rPr>
          <w:rFonts w:ascii="Times New Roman" w:cs="Times New Roman" w:eastAsia="Times New Roman" w:hAnsi="Times New Roman"/>
          <w:color w:val="181818"/>
          <w:sz w:val="23"/>
          <w:szCs w:val="23"/>
          <w:rtl w:val="0"/>
        </w:rPr>
        <w:t xml:space="preserve">nía de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empeñando ha</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ta e</w:t>
      </w:r>
      <w:r w:rsidDel="00000000" w:rsidR="00000000" w:rsidRPr="00000000">
        <w:rPr>
          <w:rFonts w:ascii="Times New Roman" w:cs="Times New Roman" w:eastAsia="Times New Roman" w:hAnsi="Times New Roman"/>
          <w:color w:val="060606"/>
          <w:sz w:val="23"/>
          <w:szCs w:val="23"/>
          <w:rtl w:val="0"/>
        </w:rPr>
        <w:t xml:space="preserve">l </w:t>
      </w:r>
      <w:r w:rsidDel="00000000" w:rsidR="00000000" w:rsidRPr="00000000">
        <w:rPr>
          <w:rFonts w:ascii="Times New Roman" w:cs="Times New Roman" w:eastAsia="Times New Roman" w:hAnsi="Times New Roman"/>
          <w:color w:val="181818"/>
          <w:sz w:val="23"/>
          <w:szCs w:val="23"/>
          <w:rtl w:val="0"/>
        </w:rPr>
        <w:t xml:space="preserve">momento de producirse la disminución o pérdida de la aptitud que hace a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 actividad cotidiana del trabajador.</w:t>
      </w:r>
      <w:r w:rsidDel="00000000" w:rsidR="00000000" w:rsidRPr="00000000">
        <w:rPr>
          <w:rtl w:val="0"/>
        </w:rPr>
      </w:r>
    </w:p>
    <w:p w:rsidR="00000000" w:rsidDel="00000000" w:rsidP="00000000" w:rsidRDefault="00000000" w:rsidRPr="00000000" w14:paraId="00000854">
      <w:pPr>
        <w:spacing w:before="3" w:line="120" w:lineRule="auto"/>
        <w:jc w:val="left"/>
        <w:rPr>
          <w:sz w:val="13"/>
          <w:szCs w:val="13"/>
        </w:rPr>
      </w:pPr>
      <w:r w:rsidDel="00000000" w:rsidR="00000000" w:rsidRPr="00000000">
        <w:rPr>
          <w:rtl w:val="0"/>
        </w:rPr>
      </w:r>
    </w:p>
    <w:p w:rsidR="00000000" w:rsidDel="00000000" w:rsidP="00000000" w:rsidRDefault="00000000" w:rsidRPr="00000000" w14:paraId="00000855">
      <w:pPr>
        <w:spacing w:line="200" w:lineRule="auto"/>
        <w:jc w:val="left"/>
        <w:rPr>
          <w:sz w:val="20"/>
          <w:szCs w:val="20"/>
        </w:rPr>
      </w:pPr>
      <w:r w:rsidDel="00000000" w:rsidR="00000000" w:rsidRPr="00000000">
        <w:rPr>
          <w:rtl w:val="0"/>
        </w:rPr>
      </w:r>
    </w:p>
    <w:p w:rsidR="00000000" w:rsidDel="00000000" w:rsidP="00000000" w:rsidRDefault="00000000" w:rsidRPr="00000000" w14:paraId="00000856">
      <w:pPr>
        <w:spacing w:line="200" w:lineRule="auto"/>
        <w:jc w:val="left"/>
        <w:rPr>
          <w:sz w:val="20"/>
          <w:szCs w:val="20"/>
        </w:rPr>
      </w:pPr>
      <w:r w:rsidDel="00000000" w:rsidR="00000000" w:rsidRPr="00000000">
        <w:rPr>
          <w:rtl w:val="0"/>
        </w:rPr>
      </w:r>
    </w:p>
    <w:p w:rsidR="00000000" w:rsidDel="00000000" w:rsidP="00000000" w:rsidRDefault="00000000" w:rsidRPr="00000000" w14:paraId="00000857">
      <w:pPr>
        <w:spacing w:line="376" w:lineRule="auto"/>
        <w:ind w:left="206" w:right="98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w:t>
      </w:r>
      <w:r w:rsidDel="00000000" w:rsidR="00000000" w:rsidRPr="00000000">
        <w:rPr>
          <w:rFonts w:ascii="Times New Roman" w:cs="Times New Roman" w:eastAsia="Times New Roman" w:hAnsi="Times New Roman"/>
          <w:color w:val="2b2b2b"/>
          <w:sz w:val="23"/>
          <w:szCs w:val="23"/>
          <w:rtl w:val="0"/>
        </w:rPr>
        <w:t xml:space="preserve">U</w:t>
      </w:r>
      <w:r w:rsidDel="00000000" w:rsidR="00000000" w:rsidRPr="00000000">
        <w:rPr>
          <w:rFonts w:ascii="Times New Roman" w:cs="Times New Roman" w:eastAsia="Times New Roman" w:hAnsi="Times New Roman"/>
          <w:color w:val="181818"/>
          <w:sz w:val="23"/>
          <w:szCs w:val="23"/>
          <w:rtl w:val="0"/>
        </w:rPr>
        <w:t xml:space="preserve">LO 66.6.1.4.- Tarea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Adecuadas o Reducción Horaria según pre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cripción médica</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fuera de la jurisdicción con </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imilares f</w:t>
      </w:r>
      <w:r w:rsidDel="00000000" w:rsidR="00000000" w:rsidRPr="00000000">
        <w:rPr>
          <w:rFonts w:ascii="Times New Roman" w:cs="Times New Roman" w:eastAsia="Times New Roman" w:hAnsi="Times New Roman"/>
          <w:color w:val="060606"/>
          <w:sz w:val="23"/>
          <w:szCs w:val="23"/>
          <w:rtl w:val="0"/>
        </w:rPr>
        <w:t xml:space="preserve">u</w:t>
      </w:r>
      <w:r w:rsidDel="00000000" w:rsidR="00000000" w:rsidRPr="00000000">
        <w:rPr>
          <w:rFonts w:ascii="Times New Roman" w:cs="Times New Roman" w:eastAsia="Times New Roman" w:hAnsi="Times New Roman"/>
          <w:color w:val="181818"/>
          <w:sz w:val="23"/>
          <w:szCs w:val="23"/>
          <w:rtl w:val="0"/>
        </w:rPr>
        <w:t xml:space="preserve">nciones a las que venía d</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sempeñando  hasta e</w:t>
      </w:r>
      <w:r w:rsidDel="00000000" w:rsidR="00000000" w:rsidRPr="00000000">
        <w:rPr>
          <w:rFonts w:ascii="Times New Roman" w:cs="Times New Roman" w:eastAsia="Times New Roman" w:hAnsi="Times New Roman"/>
          <w:color w:val="060606"/>
          <w:sz w:val="23"/>
          <w:szCs w:val="23"/>
          <w:rtl w:val="0"/>
        </w:rPr>
        <w:t xml:space="preserve">l </w:t>
      </w:r>
      <w:r w:rsidDel="00000000" w:rsidR="00000000" w:rsidRPr="00000000">
        <w:rPr>
          <w:rFonts w:ascii="Times New Roman" w:cs="Times New Roman" w:eastAsia="Times New Roman" w:hAnsi="Times New Roman"/>
          <w:color w:val="181818"/>
          <w:sz w:val="23"/>
          <w:szCs w:val="23"/>
          <w:rtl w:val="0"/>
        </w:rPr>
        <w:t xml:space="preserve">mom</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nto  de produc</w:t>
      </w:r>
      <w:r w:rsidDel="00000000" w:rsidR="00000000" w:rsidRPr="00000000">
        <w:rPr>
          <w:rFonts w:ascii="Times New Roman" w:cs="Times New Roman" w:eastAsia="Times New Roman" w:hAnsi="Times New Roman"/>
          <w:color w:val="060606"/>
          <w:sz w:val="23"/>
          <w:szCs w:val="23"/>
          <w:rtl w:val="0"/>
        </w:rPr>
        <w:t xml:space="preserve">i</w:t>
      </w:r>
      <w:r w:rsidDel="00000000" w:rsidR="00000000" w:rsidRPr="00000000">
        <w:rPr>
          <w:rFonts w:ascii="Times New Roman" w:cs="Times New Roman" w:eastAsia="Times New Roman" w:hAnsi="Times New Roman"/>
          <w:color w:val="181818"/>
          <w:sz w:val="23"/>
          <w:szCs w:val="23"/>
          <w:rtl w:val="0"/>
        </w:rPr>
        <w:t xml:space="preserve">r</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  la di</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minución  o p</w:t>
      </w:r>
      <w:r w:rsidDel="00000000" w:rsidR="00000000" w:rsidRPr="00000000">
        <w:rPr>
          <w:rFonts w:ascii="Times New Roman" w:cs="Times New Roman" w:eastAsia="Times New Roman" w:hAnsi="Times New Roman"/>
          <w:color w:val="2b2b2b"/>
          <w:sz w:val="23"/>
          <w:szCs w:val="23"/>
          <w:rtl w:val="0"/>
        </w:rPr>
        <w:t xml:space="preserve">é</w:t>
      </w:r>
      <w:r w:rsidDel="00000000" w:rsidR="00000000" w:rsidRPr="00000000">
        <w:rPr>
          <w:rFonts w:ascii="Times New Roman" w:cs="Times New Roman" w:eastAsia="Times New Roman" w:hAnsi="Times New Roman"/>
          <w:color w:val="181818"/>
          <w:sz w:val="23"/>
          <w:szCs w:val="23"/>
          <w:rtl w:val="0"/>
        </w:rPr>
        <w:t xml:space="preserve">rdida  de la aptitud  que hace  a l</w:t>
      </w:r>
      <w:r w:rsidDel="00000000" w:rsidR="00000000" w:rsidRPr="00000000">
        <w:rPr>
          <w:rFonts w:ascii="Times New Roman" w:cs="Times New Roman" w:eastAsia="Times New Roman" w:hAnsi="Times New Roman"/>
          <w:color w:val="2b2b2b"/>
          <w:sz w:val="23"/>
          <w:szCs w:val="23"/>
          <w:rtl w:val="0"/>
        </w:rPr>
        <w:t xml:space="preserve">a </w:t>
      </w:r>
      <w:r w:rsidDel="00000000" w:rsidR="00000000" w:rsidRPr="00000000">
        <w:rPr>
          <w:rFonts w:ascii="Times New Roman" w:cs="Times New Roman" w:eastAsia="Times New Roman" w:hAnsi="Times New Roman"/>
          <w:color w:val="181818"/>
          <w:sz w:val="23"/>
          <w:szCs w:val="23"/>
          <w:rtl w:val="0"/>
        </w:rPr>
        <w:t xml:space="preserve">acti</w:t>
      </w:r>
      <w:r w:rsidDel="00000000" w:rsidR="00000000" w:rsidRPr="00000000">
        <w:rPr>
          <w:rFonts w:ascii="Times New Roman" w:cs="Times New Roman" w:eastAsia="Times New Roman" w:hAnsi="Times New Roman"/>
          <w:color w:val="2b2b2b"/>
          <w:sz w:val="23"/>
          <w:szCs w:val="23"/>
          <w:rtl w:val="0"/>
        </w:rPr>
        <w:t xml:space="preserve">v</w:t>
      </w:r>
      <w:r w:rsidDel="00000000" w:rsidR="00000000" w:rsidRPr="00000000">
        <w:rPr>
          <w:rFonts w:ascii="Times New Roman" w:cs="Times New Roman" w:eastAsia="Times New Roman" w:hAnsi="Times New Roman"/>
          <w:color w:val="181818"/>
          <w:sz w:val="23"/>
          <w:szCs w:val="23"/>
          <w:rtl w:val="0"/>
        </w:rPr>
        <w:t xml:space="preserve">idad cotidiana del trab</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jador.</w:t>
      </w:r>
      <w:r w:rsidDel="00000000" w:rsidR="00000000" w:rsidRPr="00000000">
        <w:rPr>
          <w:rtl w:val="0"/>
        </w:rPr>
      </w:r>
    </w:p>
    <w:p w:rsidR="00000000" w:rsidDel="00000000" w:rsidP="00000000" w:rsidRDefault="00000000" w:rsidRPr="00000000" w14:paraId="00000858">
      <w:pPr>
        <w:spacing w:line="200" w:lineRule="auto"/>
        <w:jc w:val="left"/>
        <w:rPr>
          <w:sz w:val="20"/>
          <w:szCs w:val="20"/>
        </w:rPr>
      </w:pPr>
      <w:r w:rsidDel="00000000" w:rsidR="00000000" w:rsidRPr="00000000">
        <w:rPr>
          <w:rtl w:val="0"/>
        </w:rPr>
      </w:r>
    </w:p>
    <w:p w:rsidR="00000000" w:rsidDel="00000000" w:rsidP="00000000" w:rsidRDefault="00000000" w:rsidRPr="00000000" w14:paraId="00000859">
      <w:pPr>
        <w:spacing w:before="3" w:line="280" w:lineRule="auto"/>
        <w:jc w:val="left"/>
        <w:rPr>
          <w:sz w:val="28"/>
          <w:szCs w:val="28"/>
        </w:rPr>
      </w:pPr>
      <w:r w:rsidDel="00000000" w:rsidR="00000000" w:rsidRPr="00000000">
        <w:rPr>
          <w:rtl w:val="0"/>
        </w:rPr>
      </w:r>
    </w:p>
    <w:p w:rsidR="00000000" w:rsidDel="00000000" w:rsidP="00000000" w:rsidRDefault="00000000" w:rsidRPr="00000000" w14:paraId="0000085A">
      <w:pPr>
        <w:spacing w:line="378" w:lineRule="auto"/>
        <w:ind w:left="206" w:right="989" w:firstLine="0"/>
        <w:jc w:val="both"/>
        <w:rPr>
          <w:rFonts w:ascii="Times New Roman" w:cs="Times New Roman" w:eastAsia="Times New Roman" w:hAnsi="Times New Roman"/>
          <w:sz w:val="23"/>
          <w:szCs w:val="23"/>
        </w:rPr>
        <w:sectPr>
          <w:type w:val="continuous"/>
          <w:pgSz w:h="20160" w:w="12240" w:orient="portrait"/>
          <w:pgMar w:bottom="280" w:top="280" w:left="1580" w:right="800" w:header="360" w:footer="360"/>
        </w:sectPr>
      </w:pPr>
      <w:r w:rsidDel="00000000" w:rsidR="00000000" w:rsidRPr="00000000">
        <w:rPr>
          <w:rFonts w:ascii="Times New Roman" w:cs="Times New Roman" w:eastAsia="Times New Roman" w:hAnsi="Times New Roman"/>
          <w:color w:val="181818"/>
          <w:sz w:val="23"/>
          <w:szCs w:val="23"/>
          <w:rtl w:val="0"/>
        </w:rPr>
        <w:t xml:space="preserve">ARTÍCU</w:t>
      </w:r>
      <w:r w:rsidDel="00000000" w:rsidR="00000000" w:rsidRPr="00000000">
        <w:rPr>
          <w:rFonts w:ascii="Times New Roman" w:cs="Times New Roman" w:eastAsia="Times New Roman" w:hAnsi="Times New Roman"/>
          <w:color w:val="2b2b2b"/>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O 66.6.1.5.- Tarea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Adecuadas o Reducción Horaria </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egún pre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cripción m</w:t>
      </w:r>
      <w:r w:rsidDel="00000000" w:rsidR="00000000" w:rsidRPr="00000000">
        <w:rPr>
          <w:rFonts w:ascii="Times New Roman" w:cs="Times New Roman" w:eastAsia="Times New Roman" w:hAnsi="Times New Roman"/>
          <w:color w:val="2b2b2b"/>
          <w:sz w:val="23"/>
          <w:szCs w:val="23"/>
          <w:rtl w:val="0"/>
        </w:rPr>
        <w:t xml:space="preserve">é</w:t>
      </w:r>
      <w:r w:rsidDel="00000000" w:rsidR="00000000" w:rsidRPr="00000000">
        <w:rPr>
          <w:rFonts w:ascii="Times New Roman" w:cs="Times New Roman" w:eastAsia="Times New Roman" w:hAnsi="Times New Roman"/>
          <w:color w:val="181818"/>
          <w:sz w:val="23"/>
          <w:szCs w:val="23"/>
          <w:rtl w:val="0"/>
        </w:rPr>
        <w:t xml:space="preserve">dica</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fuera de </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 jurisdicción  con funciones  diferentes  a las  que venía desempeñando  ha</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ta e</w:t>
      </w:r>
      <w:r w:rsidDel="00000000" w:rsidR="00000000" w:rsidRPr="00000000">
        <w:rPr>
          <w:rFonts w:ascii="Times New Roman" w:cs="Times New Roman" w:eastAsia="Times New Roman" w:hAnsi="Times New Roman"/>
          <w:color w:val="060606"/>
          <w:sz w:val="23"/>
          <w:szCs w:val="23"/>
          <w:rtl w:val="0"/>
        </w:rPr>
        <w:t xml:space="preserve">l</w:t>
      </w:r>
      <w:r w:rsidDel="00000000" w:rsidR="00000000" w:rsidRPr="00000000">
        <w:rPr>
          <w:rtl w:val="0"/>
        </w:rPr>
      </w:r>
    </w:p>
    <w:p w:rsidR="00000000" w:rsidDel="00000000" w:rsidP="00000000" w:rsidRDefault="00000000" w:rsidRPr="00000000" w14:paraId="0000085B">
      <w:pPr>
        <w:spacing w:line="1280" w:lineRule="auto"/>
        <w:ind w:left="618" w:right="605" w:firstLine="0"/>
        <w:jc w:val="center"/>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i w:val="1"/>
          <w:color w:val="525252"/>
          <w:sz w:val="144"/>
          <w:szCs w:val="144"/>
          <w:vertAlign w:val="baseline"/>
          <w:rtl w:val="0"/>
        </w:rPr>
        <w:t xml:space="preserve">r</w:t>
      </w:r>
      <w:r w:rsidDel="00000000" w:rsidR="00000000" w:rsidRPr="00000000">
        <w:rPr>
          <w:rFonts w:ascii="Times New Roman" w:cs="Times New Roman" w:eastAsia="Times New Roman" w:hAnsi="Times New Roman"/>
          <w:i w:val="1"/>
          <w:color w:val="3d3d3d"/>
          <w:sz w:val="144"/>
          <w:szCs w:val="144"/>
          <w:vertAlign w:val="baseline"/>
          <w:rtl w:val="0"/>
        </w:rPr>
        <w:t xml:space="preserve">/</w:t>
      </w:r>
      <w:r w:rsidDel="00000000" w:rsidR="00000000" w:rsidRPr="00000000">
        <w:rPr>
          <w:rFonts w:ascii="Malgun Gothic" w:cs="Malgun Gothic" w:eastAsia="Malgun Gothic" w:hAnsi="Malgun Gothic"/>
          <w:color w:val="1f1f1f"/>
          <w:sz w:val="144"/>
          <w:szCs w:val="144"/>
          <w:vertAlign w:val="baseline"/>
          <w:rtl w:val="0"/>
        </w:rPr>
        <w:t xml:space="preserve">�</w:t>
      </w:r>
      <w:r w:rsidDel="00000000" w:rsidR="00000000" w:rsidRPr="00000000">
        <w:rPr>
          <w:rFonts w:ascii="Times New Roman" w:cs="Times New Roman" w:eastAsia="Times New Roman" w:hAnsi="Times New Roman"/>
          <w:i w:val="1"/>
          <w:color w:val="3d3d3d"/>
          <w:sz w:val="144"/>
          <w:szCs w:val="144"/>
          <w:vertAlign w:val="baseline"/>
          <w:rtl w:val="0"/>
        </w:rPr>
        <w:t xml:space="preserve">7</w:t>
      </w:r>
      <w:r w:rsidDel="00000000" w:rsidR="00000000" w:rsidRPr="00000000">
        <w:rPr>
          <w:rFonts w:ascii="Times New Roman" w:cs="Times New Roman" w:eastAsia="Times New Roman" w:hAnsi="Times New Roman"/>
          <w:i w:val="1"/>
          <w:color w:val="525252"/>
          <w:sz w:val="144"/>
          <w:szCs w:val="144"/>
          <w:vertAlign w:val="baseline"/>
          <w:rtl w:val="0"/>
        </w:rPr>
        <w:t xml:space="preserve">,</w:t>
      </w:r>
      <w:r w:rsidDel="00000000" w:rsidR="00000000" w:rsidRPr="00000000">
        <w:rPr>
          <w:rtl w:val="0"/>
        </w:rPr>
      </w:r>
    </w:p>
    <w:p w:rsidR="00000000" w:rsidDel="00000000" w:rsidP="00000000" w:rsidRDefault="00000000" w:rsidRPr="00000000" w14:paraId="0000085C">
      <w:pPr>
        <w:spacing w:line="320" w:lineRule="auto"/>
        <w:ind w:right="-69"/>
        <w:jc w:val="left"/>
        <w:rPr>
          <w:rFonts w:ascii="Arial" w:cs="Arial" w:eastAsia="Arial" w:hAnsi="Arial"/>
          <w:sz w:val="32"/>
          <w:szCs w:val="32"/>
        </w:rPr>
      </w:pPr>
      <w:r w:rsidDel="00000000" w:rsidR="00000000" w:rsidRPr="00000000">
        <w:rPr>
          <w:rFonts w:ascii="Arial" w:cs="Arial" w:eastAsia="Arial" w:hAnsi="Arial"/>
          <w:color w:val="525252"/>
          <w:sz w:val="32"/>
          <w:szCs w:val="32"/>
          <w:rtl w:val="0"/>
        </w:rPr>
        <w:t xml:space="preserve">,;</w:t>
      </w:r>
      <w:r w:rsidDel="00000000" w:rsidR="00000000" w:rsidRPr="00000000">
        <w:rPr>
          <w:rtl w:val="0"/>
        </w:rPr>
      </w:r>
    </w:p>
    <w:p w:rsidR="00000000" w:rsidDel="00000000" w:rsidP="00000000" w:rsidRDefault="00000000" w:rsidRPr="00000000" w14:paraId="0000085D">
      <w:pPr>
        <w:spacing w:line="120" w:lineRule="auto"/>
        <w:ind w:left="891" w:firstLine="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525252"/>
          <w:sz w:val="20"/>
          <w:szCs w:val="20"/>
          <w:vertAlign w:val="baseline"/>
          <w:rtl w:val="0"/>
        </w:rPr>
        <w:t xml:space="preserve">�</w:t>
      </w:r>
      <w:r w:rsidDel="00000000" w:rsidR="00000000" w:rsidRPr="00000000">
        <w:rPr>
          <w:rtl w:val="0"/>
        </w:rPr>
      </w:r>
    </w:p>
    <w:p w:rsidR="00000000" w:rsidDel="00000000" w:rsidP="00000000" w:rsidRDefault="00000000" w:rsidRPr="00000000" w14:paraId="0000085E">
      <w:pPr>
        <w:spacing w:line="200" w:lineRule="auto"/>
        <w:ind w:left="991" w:right="949" w:firstLine="0"/>
        <w:jc w:val="center"/>
        <w:rPr>
          <w:rFonts w:ascii="Arial" w:cs="Arial" w:eastAsia="Arial" w:hAnsi="Arial"/>
          <w:sz w:val="14"/>
          <w:szCs w:val="14"/>
        </w:rPr>
      </w:pPr>
      <w:r w:rsidDel="00000000" w:rsidR="00000000" w:rsidRPr="00000000">
        <w:rPr>
          <w:rFonts w:ascii="Malgun Gothic" w:cs="Malgun Gothic" w:eastAsia="Malgun Gothic" w:hAnsi="Malgun Gothic"/>
          <w:color w:val="525252"/>
          <w:sz w:val="20"/>
          <w:szCs w:val="20"/>
          <w:vertAlign w:val="baseline"/>
          <w:rtl w:val="0"/>
        </w:rPr>
        <w:t xml:space="preserve">� </w:t>
      </w:r>
      <w:r w:rsidDel="00000000" w:rsidR="00000000" w:rsidRPr="00000000">
        <w:rPr>
          <w:rFonts w:ascii="Times New Roman" w:cs="Times New Roman" w:eastAsia="Times New Roman" w:hAnsi="Times New Roman"/>
          <w:color w:val="666666"/>
          <w:sz w:val="22"/>
          <w:szCs w:val="22"/>
          <w:vertAlign w:val="baseline"/>
          <w:rtl w:val="0"/>
        </w:rPr>
        <w:t xml:space="preserve">.....  </w:t>
      </w:r>
      <w:r w:rsidDel="00000000" w:rsidR="00000000" w:rsidRPr="00000000">
        <w:rPr>
          <w:rFonts w:ascii="Arial" w:cs="Arial" w:eastAsia="Arial" w:hAnsi="Arial"/>
          <w:color w:val="525252"/>
          <w:sz w:val="14"/>
          <w:szCs w:val="14"/>
          <w:vertAlign w:val="baseline"/>
          <w:rtl w:val="0"/>
        </w:rPr>
        <w:t xml:space="preserve">';,,,,,'</w:t>
      </w:r>
      <w:r w:rsidDel="00000000" w:rsidR="00000000" w:rsidRPr="00000000">
        <w:rPr>
          <w:rtl w:val="0"/>
        </w:rPr>
      </w:r>
    </w:p>
    <w:p w:rsidR="00000000" w:rsidDel="00000000" w:rsidP="00000000" w:rsidRDefault="00000000" w:rsidRPr="00000000" w14:paraId="0000085F">
      <w:pPr>
        <w:spacing w:before="4" w:lineRule="auto"/>
        <w:ind w:left="298" w:right="214" w:firstLine="0"/>
        <w:jc w:val="center"/>
        <w:rPr>
          <w:rFonts w:ascii="Arial" w:cs="Arial" w:eastAsia="Arial" w:hAnsi="Arial"/>
          <w:sz w:val="12"/>
          <w:szCs w:val="12"/>
        </w:rPr>
      </w:pPr>
      <w:hyperlink r:id="rId188">
        <w:r w:rsidDel="00000000" w:rsidR="00000000" w:rsidRPr="00000000">
          <w:rPr>
            <w:rFonts w:ascii="Arial" w:cs="Arial" w:eastAsia="Arial" w:hAnsi="Arial"/>
            <w:i w:val="1"/>
            <w:color w:val="666666"/>
            <w:sz w:val="12"/>
            <w:szCs w:val="12"/>
            <w:rtl w:val="0"/>
          </w:rPr>
          <w:t xml:space="preserve">@5¡</w:t>
        </w:r>
      </w:hyperlink>
      <w:hyperlink r:id="rId189">
        <w:r w:rsidDel="00000000" w:rsidR="00000000" w:rsidRPr="00000000">
          <w:rPr>
            <w:rFonts w:ascii="Arial" w:cs="Arial" w:eastAsia="Arial" w:hAnsi="Arial"/>
            <w:i w:val="1"/>
            <w:color w:val="525252"/>
            <w:sz w:val="12"/>
            <w:szCs w:val="12"/>
            <w:rtl w:val="0"/>
          </w:rPr>
          <w:t xml:space="preserve">c,</w:t>
        </w:r>
      </w:hyperlink>
      <w:hyperlink r:id="rId190">
        <w:r w:rsidDel="00000000" w:rsidR="00000000" w:rsidRPr="00000000">
          <w:rPr>
            <w:rFonts w:ascii="Arial" w:cs="Arial" w:eastAsia="Arial" w:hAnsi="Arial"/>
            <w:i w:val="1"/>
            <w:color w:val="1f1f1f"/>
            <w:sz w:val="12"/>
            <w:szCs w:val="12"/>
            <w:rtl w:val="0"/>
          </w:rPr>
          <w:t xml:space="preserve">,,fH</w:t>
        </w:r>
      </w:hyperlink>
      <w:hyperlink r:id="rId191">
        <w:r w:rsidDel="00000000" w:rsidR="00000000" w:rsidRPr="00000000">
          <w:rPr>
            <w:rFonts w:ascii="Arial" w:cs="Arial" w:eastAsia="Arial" w:hAnsi="Arial"/>
            <w:i w:val="1"/>
            <w:color w:val="525252"/>
            <w:sz w:val="12"/>
            <w:szCs w:val="12"/>
            <w:rtl w:val="0"/>
          </w:rPr>
          <w:t xml:space="preserve">da</w:t>
        </w:r>
      </w:hyperlink>
      <w:hyperlink r:id="rId192">
        <w:r w:rsidDel="00000000" w:rsidR="00000000" w:rsidRPr="00000000">
          <w:rPr>
            <w:rFonts w:ascii="Arial" w:cs="Arial" w:eastAsia="Arial" w:hAnsi="Arial"/>
            <w:i w:val="1"/>
            <w:color w:val="b3b3b3"/>
            <w:sz w:val="12"/>
            <w:szCs w:val="12"/>
            <w:rtl w:val="0"/>
          </w:rPr>
          <w:t xml:space="preserve">, </w:t>
        </w:r>
      </w:hyperlink>
      <w:hyperlink r:id="rId193">
        <w:r w:rsidDel="00000000" w:rsidR="00000000" w:rsidRPr="00000000">
          <w:rPr>
            <w:rFonts w:ascii="Times New Roman" w:cs="Times New Roman" w:eastAsia="Times New Roman" w:hAnsi="Times New Roman"/>
            <w:i w:val="1"/>
            <w:color w:val="1f1f1f"/>
            <w:sz w:val="14"/>
            <w:szCs w:val="14"/>
            <w:rtl w:val="0"/>
          </w:rPr>
          <w:t xml:space="preserve">r</w:t>
        </w:r>
      </w:hyperlink>
      <w:hyperlink r:id="rId194">
        <w:r w:rsidDel="00000000" w:rsidR="00000000" w:rsidRPr="00000000">
          <w:rPr>
            <w:rFonts w:ascii="Times New Roman" w:cs="Times New Roman" w:eastAsia="Times New Roman" w:hAnsi="Times New Roman"/>
            <w:i w:val="1"/>
            <w:color w:val="3d3d3d"/>
            <w:sz w:val="14"/>
            <w:szCs w:val="14"/>
            <w:rtl w:val="0"/>
          </w:rPr>
          <w:t xml:space="preserve">l</w:t>
        </w:r>
      </w:hyperlink>
      <w:hyperlink r:id="rId195">
        <w:r w:rsidDel="00000000" w:rsidR="00000000" w:rsidRPr="00000000">
          <w:rPr>
            <w:rFonts w:ascii="Times New Roman" w:cs="Times New Roman" w:eastAsia="Times New Roman" w:hAnsi="Times New Roman"/>
            <w:i w:val="1"/>
            <w:color w:val="666666"/>
            <w:sz w:val="14"/>
            <w:szCs w:val="14"/>
            <w:rtl w:val="0"/>
          </w:rPr>
          <w:t xml:space="preserve">e  'í?li;</w:t>
        </w:r>
      </w:hyperlink>
      <w:hyperlink r:id="rId196">
        <w:r w:rsidDel="00000000" w:rsidR="00000000" w:rsidRPr="00000000">
          <w:rPr>
            <w:rFonts w:ascii="Times New Roman" w:cs="Times New Roman" w:eastAsia="Times New Roman" w:hAnsi="Times New Roman"/>
            <w:i w:val="1"/>
            <w:color w:val="3d3d3d"/>
            <w:sz w:val="14"/>
            <w:szCs w:val="14"/>
            <w:rtl w:val="0"/>
          </w:rPr>
          <w:t xml:space="preserve">,r</w:t>
        </w:r>
      </w:hyperlink>
      <w:hyperlink r:id="rId197">
        <w:r w:rsidDel="00000000" w:rsidR="00000000" w:rsidRPr="00000000">
          <w:rPr>
            <w:rFonts w:ascii="Times New Roman" w:cs="Times New Roman" w:eastAsia="Times New Roman" w:hAnsi="Times New Roman"/>
            <w:i w:val="1"/>
            <w:color w:val="525252"/>
            <w:sz w:val="14"/>
            <w:szCs w:val="14"/>
            <w:rtl w:val="0"/>
          </w:rPr>
          <w:t xml:space="preserve">(</w:t>
        </w:r>
      </w:hyperlink>
      <w:hyperlink r:id="rId198">
        <w:r w:rsidDel="00000000" w:rsidR="00000000" w:rsidRPr="00000000">
          <w:rPr>
            <w:rFonts w:ascii="Times New Roman" w:cs="Times New Roman" w:eastAsia="Times New Roman" w:hAnsi="Times New Roman"/>
            <w:i w:val="1"/>
            <w:color w:val="3d3d3d"/>
            <w:sz w:val="14"/>
            <w:szCs w:val="14"/>
            <w:rtl w:val="0"/>
          </w:rPr>
          <w:t xml:space="preserve">t  ri</w:t>
        </w:r>
      </w:hyperlink>
      <w:hyperlink r:id="rId199">
        <w:r w:rsidDel="00000000" w:rsidR="00000000" w:rsidRPr="00000000">
          <w:rPr>
            <w:rFonts w:ascii="Times New Roman" w:cs="Times New Roman" w:eastAsia="Times New Roman" w:hAnsi="Times New Roman"/>
            <w:i w:val="1"/>
            <w:color w:val="666666"/>
            <w:sz w:val="14"/>
            <w:szCs w:val="14"/>
            <w:rtl w:val="0"/>
          </w:rPr>
          <w:t xml:space="preserve">e</w:t>
        </w:r>
      </w:hyperlink>
      <w:hyperlink r:id="rId200">
        <w:r w:rsidDel="00000000" w:rsidR="00000000" w:rsidRPr="00000000">
          <w:rPr>
            <w:rFonts w:ascii="Times New Roman" w:cs="Times New Roman" w:eastAsia="Times New Roman" w:hAnsi="Times New Roman"/>
            <w:i w:val="1"/>
            <w:color w:val="1f1f1f"/>
            <w:sz w:val="14"/>
            <w:szCs w:val="14"/>
            <w:rtl w:val="0"/>
          </w:rPr>
          <w:t xml:space="preserve">l </w:t>
        </w:r>
      </w:hyperlink>
      <w:hyperlink r:id="rId201">
        <w:r w:rsidDel="00000000" w:rsidR="00000000" w:rsidRPr="00000000">
          <w:rPr>
            <w:rFonts w:ascii="Arial" w:cs="Arial" w:eastAsia="Arial" w:hAnsi="Arial"/>
            <w:i w:val="1"/>
            <w:color w:val="666666"/>
            <w:sz w:val="12"/>
            <w:szCs w:val="12"/>
            <w:rtl w:val="0"/>
          </w:rPr>
          <w:t xml:space="preserve">!11::</w:t>
        </w:r>
      </w:hyperlink>
      <w:hyperlink r:id="rId202">
        <w:r w:rsidDel="00000000" w:rsidR="00000000" w:rsidRPr="00000000">
          <w:rPr>
            <w:rFonts w:ascii="Malgun Gothic" w:cs="Malgun Gothic" w:eastAsia="Malgun Gothic" w:hAnsi="Malgun Gothic"/>
            <w:color w:val="525252"/>
            <w:sz w:val="12"/>
            <w:szCs w:val="12"/>
            <w:rtl w:val="0"/>
          </w:rPr>
          <w:t xml:space="preserve">�</w:t>
        </w:r>
      </w:hyperlink>
      <w:hyperlink r:id="rId203">
        <w:r w:rsidDel="00000000" w:rsidR="00000000" w:rsidRPr="00000000">
          <w:rPr>
            <w:rFonts w:ascii="Arial" w:cs="Arial" w:eastAsia="Arial" w:hAnsi="Arial"/>
            <w:i w:val="1"/>
            <w:color w:val="666666"/>
            <w:sz w:val="12"/>
            <w:szCs w:val="12"/>
            <w:rtl w:val="0"/>
          </w:rPr>
          <w:t xml:space="preserve">v</w:t>
        </w:r>
      </w:hyperlink>
      <w:hyperlink r:id="rId204">
        <w:r w:rsidDel="00000000" w:rsidR="00000000" w:rsidRPr="00000000">
          <w:rPr>
            <w:rFonts w:ascii="Arial" w:cs="Arial" w:eastAsia="Arial" w:hAnsi="Arial"/>
            <w:i w:val="1"/>
            <w:color w:val="1f1f1f"/>
            <w:sz w:val="12"/>
            <w:szCs w:val="12"/>
            <w:rtl w:val="0"/>
          </w:rPr>
          <w:t xml:space="preserve">,</w:t>
        </w:r>
      </w:hyperlink>
      <w:r w:rsidDel="00000000" w:rsidR="00000000" w:rsidRPr="00000000">
        <w:rPr>
          <w:rtl w:val="0"/>
        </w:rPr>
      </w:r>
    </w:p>
    <w:p w:rsidR="00000000" w:rsidDel="00000000" w:rsidP="00000000" w:rsidRDefault="00000000" w:rsidRPr="00000000" w14:paraId="00000860">
      <w:pPr>
        <w:spacing w:before="60" w:lineRule="auto"/>
        <w:ind w:left="72" w:right="-34" w:firstLine="0"/>
        <w:jc w:val="center"/>
        <w:rPr>
          <w:rFonts w:ascii="Arial" w:cs="Arial" w:eastAsia="Arial" w:hAnsi="Arial"/>
          <w:sz w:val="18"/>
          <w:szCs w:val="18"/>
        </w:rPr>
      </w:pPr>
      <w:r w:rsidDel="00000000" w:rsidR="00000000" w:rsidRPr="00000000">
        <w:rPr>
          <w:rFonts w:ascii="Times New Roman" w:cs="Times New Roman" w:eastAsia="Times New Roman" w:hAnsi="Times New Roman"/>
          <w:i w:val="1"/>
          <w:color w:val="666666"/>
          <w:sz w:val="14"/>
          <w:szCs w:val="14"/>
          <w:rtl w:val="0"/>
        </w:rPr>
        <w:t xml:space="preserve">%</w:t>
      </w:r>
      <w:r w:rsidDel="00000000" w:rsidR="00000000" w:rsidRPr="00000000">
        <w:rPr>
          <w:rFonts w:ascii="Times New Roman" w:cs="Times New Roman" w:eastAsia="Times New Roman" w:hAnsi="Times New Roman"/>
          <w:i w:val="1"/>
          <w:color w:val="1f1f1f"/>
          <w:sz w:val="14"/>
          <w:szCs w:val="14"/>
          <w:rtl w:val="0"/>
        </w:rPr>
        <w:t xml:space="preserve">1</w:t>
      </w:r>
      <w:r w:rsidDel="00000000" w:rsidR="00000000" w:rsidRPr="00000000">
        <w:rPr>
          <w:rFonts w:ascii="Times New Roman" w:cs="Times New Roman" w:eastAsia="Times New Roman" w:hAnsi="Times New Roman"/>
          <w:i w:val="1"/>
          <w:color w:val="3d3d3d"/>
          <w:sz w:val="14"/>
          <w:szCs w:val="14"/>
          <w:rtl w:val="0"/>
        </w:rPr>
        <w:t xml:space="preserve">d</w:t>
      </w:r>
      <w:r w:rsidDel="00000000" w:rsidR="00000000" w:rsidRPr="00000000">
        <w:rPr>
          <w:rFonts w:ascii="Times New Roman" w:cs="Times New Roman" w:eastAsia="Times New Roman" w:hAnsi="Times New Roman"/>
          <w:i w:val="1"/>
          <w:color w:val="1f1f1f"/>
          <w:sz w:val="14"/>
          <w:szCs w:val="14"/>
          <w:rtl w:val="0"/>
        </w:rPr>
        <w:t xml:space="preserve">,</w:t>
      </w:r>
      <w:r w:rsidDel="00000000" w:rsidR="00000000" w:rsidRPr="00000000">
        <w:rPr>
          <w:rFonts w:ascii="Times New Roman" w:cs="Times New Roman" w:eastAsia="Times New Roman" w:hAnsi="Times New Roman"/>
          <w:i w:val="1"/>
          <w:color w:val="3d3d3d"/>
          <w:sz w:val="14"/>
          <w:szCs w:val="14"/>
          <w:rtl w:val="0"/>
        </w:rPr>
        <w:t xml:space="preserve">1i</w:t>
      </w:r>
      <w:r w:rsidDel="00000000" w:rsidR="00000000" w:rsidRPr="00000000">
        <w:rPr>
          <w:rFonts w:ascii="Times New Roman" w:cs="Times New Roman" w:eastAsia="Times New Roman" w:hAnsi="Times New Roman"/>
          <w:i w:val="1"/>
          <w:color w:val="1f1f1f"/>
          <w:sz w:val="14"/>
          <w:szCs w:val="14"/>
          <w:rtl w:val="0"/>
        </w:rPr>
        <w:t xml:space="preserve">,/</w:t>
      </w:r>
      <w:r w:rsidDel="00000000" w:rsidR="00000000" w:rsidRPr="00000000">
        <w:rPr>
          <w:rFonts w:ascii="Times New Roman" w:cs="Times New Roman" w:eastAsia="Times New Roman" w:hAnsi="Times New Roman"/>
          <w:i w:val="1"/>
          <w:color w:val="3d3d3d"/>
          <w:sz w:val="14"/>
          <w:szCs w:val="14"/>
          <w:rtl w:val="0"/>
        </w:rPr>
        <w:t xml:space="preserve">a</w:t>
      </w:r>
      <w:r w:rsidDel="00000000" w:rsidR="00000000" w:rsidRPr="00000000">
        <w:rPr>
          <w:rFonts w:ascii="Times New Roman" w:cs="Times New Roman" w:eastAsia="Times New Roman" w:hAnsi="Times New Roman"/>
          <w:i w:val="1"/>
          <w:color w:val="b3b3b3"/>
          <w:sz w:val="14"/>
          <w:szCs w:val="14"/>
          <w:rtl w:val="0"/>
        </w:rPr>
        <w:t xml:space="preserve">, </w:t>
      </w:r>
      <w:r w:rsidDel="00000000" w:rsidR="00000000" w:rsidRPr="00000000">
        <w:rPr>
          <w:rFonts w:ascii="Times New Roman" w:cs="Times New Roman" w:eastAsia="Times New Roman" w:hAnsi="Times New Roman"/>
          <w:b w:val="1"/>
          <w:i w:val="1"/>
          <w:color w:val="666666"/>
          <w:sz w:val="12"/>
          <w:szCs w:val="12"/>
          <w:rtl w:val="0"/>
        </w:rPr>
        <w:t xml:space="preserve">e  </w:t>
      </w:r>
      <w:r w:rsidDel="00000000" w:rsidR="00000000" w:rsidRPr="00000000">
        <w:rPr>
          <w:rFonts w:ascii="Times New Roman" w:cs="Times New Roman" w:eastAsia="Times New Roman" w:hAnsi="Times New Roman"/>
          <w:i w:val="1"/>
          <w:color w:val="525252"/>
          <w:sz w:val="15"/>
          <w:szCs w:val="15"/>
          <w:rtl w:val="0"/>
        </w:rPr>
        <w:t xml:space="preserve">..f.i</w:t>
      </w:r>
      <w:r w:rsidDel="00000000" w:rsidR="00000000" w:rsidRPr="00000000">
        <w:rPr>
          <w:rFonts w:ascii="Times New Roman" w:cs="Times New Roman" w:eastAsia="Times New Roman" w:hAnsi="Times New Roman"/>
          <w:i w:val="1"/>
          <w:color w:val="3d3d3d"/>
          <w:sz w:val="15"/>
          <w:szCs w:val="15"/>
          <w:rtl w:val="0"/>
        </w:rPr>
        <w:t xml:space="preserve">la,</w:t>
      </w:r>
      <w:r w:rsidDel="00000000" w:rsidR="00000000" w:rsidRPr="00000000">
        <w:rPr>
          <w:rFonts w:ascii="Times New Roman" w:cs="Times New Roman" w:eastAsia="Times New Roman" w:hAnsi="Times New Roman"/>
          <w:i w:val="1"/>
          <w:color w:val="666666"/>
          <w:sz w:val="15"/>
          <w:szCs w:val="15"/>
          <w:rtl w:val="0"/>
        </w:rPr>
        <w:t xml:space="preserve">J  </w:t>
      </w:r>
      <w:r w:rsidDel="00000000" w:rsidR="00000000" w:rsidRPr="00000000">
        <w:rPr>
          <w:rFonts w:ascii="Times New Roman" w:cs="Times New Roman" w:eastAsia="Times New Roman" w:hAnsi="Times New Roman"/>
          <w:i w:val="1"/>
          <w:color w:val="3d3d3d"/>
          <w:sz w:val="14"/>
          <w:szCs w:val="14"/>
          <w:rtl w:val="0"/>
        </w:rPr>
        <w:t xml:space="preserve">,l</w:t>
      </w:r>
      <w:r w:rsidDel="00000000" w:rsidR="00000000" w:rsidRPr="00000000">
        <w:rPr>
          <w:rFonts w:ascii="Times New Roman" w:cs="Times New Roman" w:eastAsia="Times New Roman" w:hAnsi="Times New Roman"/>
          <w:i w:val="1"/>
          <w:color w:val="666666"/>
          <w:sz w:val="14"/>
          <w:szCs w:val="14"/>
          <w:rtl w:val="0"/>
        </w:rPr>
        <w:t xml:space="preserve">e</w:t>
      </w:r>
      <w:r w:rsidDel="00000000" w:rsidR="00000000" w:rsidRPr="00000000">
        <w:rPr>
          <w:rFonts w:ascii="Times New Roman" w:cs="Times New Roman" w:eastAsia="Times New Roman" w:hAnsi="Times New Roman"/>
          <w:i w:val="1"/>
          <w:color w:val="1f1f1f"/>
          <w:sz w:val="14"/>
          <w:szCs w:val="14"/>
          <w:rtl w:val="0"/>
        </w:rPr>
        <w:t xml:space="preserve">/ </w:t>
      </w:r>
      <w:r w:rsidDel="00000000" w:rsidR="00000000" w:rsidRPr="00000000">
        <w:rPr>
          <w:rFonts w:ascii="Times New Roman" w:cs="Times New Roman" w:eastAsia="Times New Roman" w:hAnsi="Times New Roman"/>
          <w:i w:val="1"/>
          <w:color w:val="666666"/>
          <w:sz w:val="14"/>
          <w:szCs w:val="14"/>
          <w:rtl w:val="0"/>
        </w:rPr>
        <w:t xml:space="preserve">.!J!líi</w:t>
      </w:r>
      <w:r w:rsidDel="00000000" w:rsidR="00000000" w:rsidRPr="00000000">
        <w:rPr>
          <w:rFonts w:ascii="Times New Roman" w:cs="Times New Roman" w:eastAsia="Times New Roman" w:hAnsi="Times New Roman"/>
          <w:i w:val="1"/>
          <w:color w:val="3d3d3d"/>
          <w:sz w:val="14"/>
          <w:szCs w:val="14"/>
          <w:rtl w:val="0"/>
        </w:rPr>
        <w:t xml:space="preserve">d</w:t>
      </w:r>
      <w:r w:rsidDel="00000000" w:rsidR="00000000" w:rsidRPr="00000000">
        <w:rPr>
          <w:rFonts w:ascii="Times New Roman" w:cs="Times New Roman" w:eastAsia="Times New Roman" w:hAnsi="Times New Roman"/>
          <w:i w:val="1"/>
          <w:color w:val="1f1f1f"/>
          <w:sz w:val="14"/>
          <w:szCs w:val="14"/>
          <w:rtl w:val="0"/>
        </w:rPr>
        <w:t xml:space="preserve">1</w:t>
      </w:r>
      <w:r w:rsidDel="00000000" w:rsidR="00000000" w:rsidRPr="00000000">
        <w:rPr>
          <w:rFonts w:ascii="Times New Roman" w:cs="Times New Roman" w:eastAsia="Times New Roman" w:hAnsi="Times New Roman"/>
          <w:i w:val="1"/>
          <w:color w:val="3d3d3d"/>
          <w:sz w:val="14"/>
          <w:szCs w:val="14"/>
          <w:rtl w:val="0"/>
        </w:rPr>
        <w:t xml:space="preserve">1</w:t>
      </w:r>
      <w:r w:rsidDel="00000000" w:rsidR="00000000" w:rsidRPr="00000000">
        <w:rPr>
          <w:rFonts w:ascii="Times New Roman" w:cs="Times New Roman" w:eastAsia="Times New Roman" w:hAnsi="Times New Roman"/>
          <w:i w:val="1"/>
          <w:color w:val="1f1f1f"/>
          <w:sz w:val="14"/>
          <w:szCs w:val="14"/>
          <w:rtl w:val="0"/>
        </w:rPr>
        <w:t xml:space="preserve">ti</w:t>
      </w:r>
      <w:r w:rsidDel="00000000" w:rsidR="00000000" w:rsidRPr="00000000">
        <w:rPr>
          <w:rFonts w:ascii="Times New Roman" w:cs="Times New Roman" w:eastAsia="Times New Roman" w:hAnsi="Times New Roman"/>
          <w:i w:val="1"/>
          <w:color w:val="666666"/>
          <w:sz w:val="14"/>
          <w:szCs w:val="14"/>
          <w:rtl w:val="0"/>
        </w:rPr>
        <w:t xml:space="preserve">c</w:t>
      </w:r>
      <w:r w:rsidDel="00000000" w:rsidR="00000000" w:rsidRPr="00000000">
        <w:rPr>
          <w:rFonts w:ascii="Times New Roman" w:cs="Times New Roman" w:eastAsia="Times New Roman" w:hAnsi="Times New Roman"/>
          <w:i w:val="1"/>
          <w:color w:val="525252"/>
          <w:sz w:val="14"/>
          <w:szCs w:val="14"/>
          <w:rtl w:val="0"/>
        </w:rPr>
        <w:t xml:space="preserve">"  </w:t>
      </w:r>
      <w:r w:rsidDel="00000000" w:rsidR="00000000" w:rsidRPr="00000000">
        <w:rPr>
          <w:rFonts w:ascii="Arial" w:cs="Arial" w:eastAsia="Arial" w:hAnsi="Arial"/>
          <w:i w:val="1"/>
          <w:color w:val="666666"/>
          <w:sz w:val="18"/>
          <w:szCs w:val="18"/>
          <w:rtl w:val="0"/>
        </w:rPr>
        <w:t xml:space="preserve">r¡}l,</w:t>
      </w:r>
      <w:r w:rsidDel="00000000" w:rsidR="00000000" w:rsidRPr="00000000">
        <w:rPr>
          <w:rFonts w:ascii="Arial" w:cs="Arial" w:eastAsia="Arial" w:hAnsi="Arial"/>
          <w:i w:val="1"/>
          <w:color w:val="1f1f1f"/>
          <w:sz w:val="18"/>
          <w:szCs w:val="18"/>
          <w:rtl w:val="0"/>
        </w:rPr>
        <w:t xml:space="preserve">,</w:t>
      </w:r>
      <w:r w:rsidDel="00000000" w:rsidR="00000000" w:rsidRPr="00000000">
        <w:rPr>
          <w:rFonts w:ascii="Arial" w:cs="Arial" w:eastAsia="Arial" w:hAnsi="Arial"/>
          <w:i w:val="1"/>
          <w:color w:val="525252"/>
          <w:sz w:val="18"/>
          <w:szCs w:val="18"/>
          <w:rtl w:val="0"/>
        </w:rPr>
        <w:t xml:space="preserve">,-</w:t>
      </w:r>
      <w:r w:rsidDel="00000000" w:rsidR="00000000" w:rsidRPr="00000000">
        <w:rPr>
          <w:rtl w:val="0"/>
        </w:rPr>
      </w:r>
    </w:p>
    <w:p w:rsidR="00000000" w:rsidDel="00000000" w:rsidP="00000000" w:rsidRDefault="00000000" w:rsidRPr="00000000" w14:paraId="00000861">
      <w:pPr>
        <w:spacing w:before="69" w:line="180" w:lineRule="auto"/>
        <w:ind w:left="635" w:right="536" w:firstLine="0"/>
        <w:jc w:val="center"/>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i w:val="1"/>
          <w:color w:val="666666"/>
          <w:sz w:val="17"/>
          <w:szCs w:val="17"/>
          <w:rtl w:val="0"/>
        </w:rPr>
        <w:t xml:space="preserve">{!j?)</w:t>
      </w:r>
      <w:r w:rsidDel="00000000" w:rsidR="00000000" w:rsidRPr="00000000">
        <w:rPr>
          <w:rFonts w:ascii="Times New Roman" w:cs="Times New Roman" w:eastAsia="Times New Roman" w:hAnsi="Times New Roman"/>
          <w:i w:val="1"/>
          <w:color w:val="3d3d3d"/>
          <w:sz w:val="17"/>
          <w:szCs w:val="17"/>
          <w:rtl w:val="0"/>
        </w:rPr>
        <w:t xml:space="preserve">¡,</w:t>
      </w:r>
      <w:r w:rsidDel="00000000" w:rsidR="00000000" w:rsidRPr="00000000">
        <w:rPr>
          <w:rFonts w:ascii="Times New Roman" w:cs="Times New Roman" w:eastAsia="Times New Roman" w:hAnsi="Times New Roman"/>
          <w:i w:val="1"/>
          <w:color w:val="1f1f1f"/>
          <w:sz w:val="17"/>
          <w:szCs w:val="17"/>
          <w:rtl w:val="0"/>
        </w:rPr>
        <w:t xml:space="preserve">,</w:t>
      </w:r>
      <w:r w:rsidDel="00000000" w:rsidR="00000000" w:rsidRPr="00000000">
        <w:rPr>
          <w:rFonts w:ascii="Times New Roman" w:cs="Times New Roman" w:eastAsia="Times New Roman" w:hAnsi="Times New Roman"/>
          <w:i w:val="1"/>
          <w:color w:val="3d3d3d"/>
          <w:sz w:val="17"/>
          <w:szCs w:val="17"/>
          <w:rtl w:val="0"/>
        </w:rPr>
        <w:t xml:space="preserve">ró</w:t>
      </w:r>
      <w:r w:rsidDel="00000000" w:rsidR="00000000" w:rsidRPr="00000000">
        <w:rPr>
          <w:rFonts w:ascii="Times New Roman" w:cs="Times New Roman" w:eastAsia="Times New Roman" w:hAnsi="Times New Roman"/>
          <w:i w:val="1"/>
          <w:color w:val="1f1f1f"/>
          <w:sz w:val="17"/>
          <w:szCs w:val="17"/>
          <w:rtl w:val="0"/>
        </w:rPr>
        <w:t xml:space="preserve">li</w:t>
      </w:r>
      <w:r w:rsidDel="00000000" w:rsidR="00000000" w:rsidRPr="00000000">
        <w:rPr>
          <w:rFonts w:ascii="Times New Roman" w:cs="Times New Roman" w:eastAsia="Times New Roman" w:hAnsi="Times New Roman"/>
          <w:i w:val="1"/>
          <w:color w:val="525252"/>
          <w:sz w:val="17"/>
          <w:szCs w:val="17"/>
          <w:rtl w:val="0"/>
        </w:rPr>
        <w:t xml:space="preserve">e</w:t>
      </w:r>
      <w:r w:rsidDel="00000000" w:rsidR="00000000" w:rsidRPr="00000000">
        <w:rPr>
          <w:rFonts w:ascii="Times New Roman" w:cs="Times New Roman" w:eastAsia="Times New Roman" w:hAnsi="Times New Roman"/>
          <w:i w:val="1"/>
          <w:color w:val="3d3d3d"/>
          <w:sz w:val="17"/>
          <w:szCs w:val="17"/>
          <w:rtl w:val="0"/>
        </w:rPr>
        <w:t xml:space="preserve">a  </w:t>
      </w:r>
      <w:r w:rsidDel="00000000" w:rsidR="00000000" w:rsidRPr="00000000">
        <w:rPr>
          <w:rFonts w:ascii="Times New Roman" w:cs="Times New Roman" w:eastAsia="Times New Roman" w:hAnsi="Times New Roman"/>
          <w:i w:val="1"/>
          <w:color w:val="666666"/>
          <w:sz w:val="13"/>
          <w:szCs w:val="13"/>
          <w:rtl w:val="0"/>
        </w:rPr>
        <w:t xml:space="preserve">.%</w:t>
      </w:r>
      <w:r w:rsidDel="00000000" w:rsidR="00000000" w:rsidRPr="00000000">
        <w:rPr>
          <w:rFonts w:ascii="Times New Roman" w:cs="Times New Roman" w:eastAsia="Times New Roman" w:hAnsi="Times New Roman"/>
          <w:i w:val="1"/>
          <w:color w:val="3d3d3d"/>
          <w:sz w:val="13"/>
          <w:szCs w:val="13"/>
          <w:rtl w:val="0"/>
        </w:rPr>
        <w:t xml:space="preserve">,¡t</w:t>
      </w:r>
      <w:r w:rsidDel="00000000" w:rsidR="00000000" w:rsidRPr="00000000">
        <w:rPr>
          <w:rFonts w:ascii="Times New Roman" w:cs="Times New Roman" w:eastAsia="Times New Roman" w:hAnsi="Times New Roman"/>
          <w:i w:val="1"/>
          <w:color w:val="525252"/>
          <w:sz w:val="13"/>
          <w:szCs w:val="13"/>
          <w:rtl w:val="0"/>
        </w:rPr>
        <w:t xml:space="preserve">u</w:t>
      </w:r>
      <w:r w:rsidDel="00000000" w:rsidR="00000000" w:rsidRPr="00000000">
        <w:rPr>
          <w:rFonts w:ascii="Times New Roman" w:cs="Times New Roman" w:eastAsia="Times New Roman" w:hAnsi="Times New Roman"/>
          <w:i w:val="1"/>
          <w:color w:val="3d3d3d"/>
          <w:sz w:val="13"/>
          <w:szCs w:val="13"/>
          <w:rtl w:val="0"/>
        </w:rPr>
        <w:t xml:space="preserve">lli11a</w:t>
      </w:r>
      <w:r w:rsidDel="00000000" w:rsidR="00000000" w:rsidRPr="00000000">
        <w:rPr>
          <w:rtl w:val="0"/>
        </w:rPr>
      </w:r>
    </w:p>
    <w:p w:rsidR="00000000" w:rsidDel="00000000" w:rsidP="00000000" w:rsidRDefault="00000000" w:rsidRPr="00000000" w14:paraId="00000862">
      <w:pPr>
        <w:spacing w:before="4" w:line="160" w:lineRule="auto"/>
        <w:jc w:val="left"/>
        <w:rPr>
          <w:sz w:val="17"/>
          <w:szCs w:val="17"/>
        </w:rPr>
      </w:pPr>
      <w:r w:rsidDel="00000000" w:rsidR="00000000" w:rsidRPr="00000000">
        <w:br w:type="column"/>
      </w:r>
      <w:r w:rsidDel="00000000" w:rsidR="00000000" w:rsidRPr="00000000">
        <w:rPr>
          <w:rtl w:val="0"/>
        </w:rPr>
      </w:r>
    </w:p>
    <w:p w:rsidR="00000000" w:rsidDel="00000000" w:rsidP="00000000" w:rsidRDefault="00000000" w:rsidRPr="00000000" w14:paraId="00000863">
      <w:pPr>
        <w:spacing w:line="200" w:lineRule="auto"/>
        <w:jc w:val="left"/>
        <w:rPr>
          <w:sz w:val="20"/>
          <w:szCs w:val="20"/>
        </w:rPr>
      </w:pPr>
      <w:r w:rsidDel="00000000" w:rsidR="00000000" w:rsidRPr="00000000">
        <w:rPr>
          <w:rtl w:val="0"/>
        </w:rPr>
      </w:r>
    </w:p>
    <w:p w:rsidR="00000000" w:rsidDel="00000000" w:rsidP="00000000" w:rsidRDefault="00000000" w:rsidRPr="00000000" w14:paraId="00000864">
      <w:pPr>
        <w:ind w:left="2995"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65">
      <w:pPr>
        <w:spacing w:before="41" w:lineRule="auto"/>
        <w:jc w:val="left"/>
        <w:rPr>
          <w:rFonts w:ascii="Arial" w:cs="Arial" w:eastAsia="Arial" w:hAnsi="Arial"/>
          <w:sz w:val="14"/>
          <w:szCs w:val="14"/>
        </w:rPr>
        <w:sectPr>
          <w:footerReference r:id="rId205" w:type="default"/>
          <w:type w:val="nextPage"/>
          <w:pgSz w:h="20160" w:w="12240" w:orient="portrait"/>
          <w:pgMar w:bottom="280" w:top="0" w:left="1600" w:right="700" w:header="0" w:footer="1430"/>
          <w:pgNumType w:start="50"/>
          <w:cols w:equalWidth="0" w:num="2">
            <w:col w:space="2469" w:w="3735.5"/>
            <w:col w:space="0" w:w="3735.5"/>
          </w:cols>
        </w:sectPr>
      </w:pPr>
      <w:r w:rsidDel="00000000" w:rsidR="00000000" w:rsidRPr="00000000">
        <w:rPr>
          <w:rFonts w:ascii="Arial" w:cs="Arial" w:eastAsia="Arial" w:hAnsi="Arial"/>
          <w:b w:val="1"/>
          <w:color w:val="1f1f1f"/>
          <w:sz w:val="14"/>
          <w:szCs w:val="14"/>
          <w:rtl w:val="0"/>
        </w:rPr>
        <w:t xml:space="preserve">"20</w:t>
      </w:r>
      <w:r w:rsidDel="00000000" w:rsidR="00000000" w:rsidRPr="00000000">
        <w:rPr>
          <w:rFonts w:ascii="Arial" w:cs="Arial" w:eastAsia="Arial" w:hAnsi="Arial"/>
          <w:b w:val="1"/>
          <w:color w:val="0f0f0f"/>
          <w:sz w:val="14"/>
          <w:szCs w:val="14"/>
          <w:rtl w:val="0"/>
        </w:rPr>
        <w:t xml:space="preserve">2</w:t>
      </w:r>
      <w:r w:rsidDel="00000000" w:rsidR="00000000" w:rsidRPr="00000000">
        <w:rPr>
          <w:rFonts w:ascii="Arial" w:cs="Arial" w:eastAsia="Arial" w:hAnsi="Arial"/>
          <w:b w:val="1"/>
          <w:color w:val="1f1f1f"/>
          <w:sz w:val="14"/>
          <w:szCs w:val="14"/>
          <w:rtl w:val="0"/>
        </w:rPr>
        <w:t xml:space="preserve">2 </w:t>
      </w:r>
      <w:r w:rsidDel="00000000" w:rsidR="00000000" w:rsidRPr="00000000">
        <w:rPr>
          <w:rFonts w:ascii="Arial" w:cs="Arial" w:eastAsia="Arial" w:hAnsi="Arial"/>
          <w:b w:val="1"/>
          <w:color w:val="0f0f0f"/>
          <w:sz w:val="14"/>
          <w:szCs w:val="14"/>
          <w:rtl w:val="0"/>
        </w:rPr>
        <w:t xml:space="preserve">- </w:t>
      </w:r>
      <w:r w:rsidDel="00000000" w:rsidR="00000000" w:rsidRPr="00000000">
        <w:rPr>
          <w:rFonts w:ascii="Arial" w:cs="Arial" w:eastAsia="Arial" w:hAnsi="Arial"/>
          <w:b w:val="1"/>
          <w:i w:val="1"/>
          <w:color w:val="0f0f0f"/>
          <w:sz w:val="14"/>
          <w:szCs w:val="14"/>
          <w:rtl w:val="0"/>
        </w:rPr>
        <w:t xml:space="preserve">4</w:t>
      </w:r>
      <w:r w:rsidDel="00000000" w:rsidR="00000000" w:rsidRPr="00000000">
        <w:rPr>
          <w:rFonts w:ascii="Arial" w:cs="Arial" w:eastAsia="Arial" w:hAnsi="Arial"/>
          <w:b w:val="1"/>
          <w:i w:val="1"/>
          <w:color w:val="1f1f1f"/>
          <w:sz w:val="14"/>
          <w:szCs w:val="14"/>
          <w:rtl w:val="0"/>
        </w:rPr>
        <w:t xml:space="preserve">0º </w:t>
      </w:r>
      <w:r w:rsidDel="00000000" w:rsidR="00000000" w:rsidRPr="00000000">
        <w:rPr>
          <w:rFonts w:ascii="Arial" w:cs="Arial" w:eastAsia="Arial" w:hAnsi="Arial"/>
          <w:b w:val="1"/>
          <w:color w:val="0f0f0f"/>
          <w:sz w:val="14"/>
          <w:szCs w:val="14"/>
          <w:rtl w:val="0"/>
        </w:rPr>
        <w:t xml:space="preserve">AN</w:t>
      </w:r>
      <w:r w:rsidDel="00000000" w:rsidR="00000000" w:rsidRPr="00000000">
        <w:rPr>
          <w:rFonts w:ascii="Arial" w:cs="Arial" w:eastAsia="Arial" w:hAnsi="Arial"/>
          <w:b w:val="1"/>
          <w:color w:val="1f1f1f"/>
          <w:sz w:val="14"/>
          <w:szCs w:val="14"/>
          <w:rtl w:val="0"/>
        </w:rPr>
        <w:t xml:space="preserve">IVE</w:t>
      </w:r>
      <w:r w:rsidDel="00000000" w:rsidR="00000000" w:rsidRPr="00000000">
        <w:rPr>
          <w:rFonts w:ascii="Arial" w:cs="Arial" w:eastAsia="Arial" w:hAnsi="Arial"/>
          <w:b w:val="1"/>
          <w:color w:val="0f0f0f"/>
          <w:sz w:val="14"/>
          <w:szCs w:val="14"/>
          <w:rtl w:val="0"/>
        </w:rPr>
        <w:t xml:space="preserve">R</w:t>
      </w:r>
      <w:r w:rsidDel="00000000" w:rsidR="00000000" w:rsidRPr="00000000">
        <w:rPr>
          <w:rFonts w:ascii="Arial" w:cs="Arial" w:eastAsia="Arial" w:hAnsi="Arial"/>
          <w:b w:val="1"/>
          <w:color w:val="1f1f1f"/>
          <w:sz w:val="14"/>
          <w:szCs w:val="14"/>
          <w:rtl w:val="0"/>
        </w:rPr>
        <w:t xml:space="preserve">SA</w:t>
      </w:r>
      <w:r w:rsidDel="00000000" w:rsidR="00000000" w:rsidRPr="00000000">
        <w:rPr>
          <w:rFonts w:ascii="Arial" w:cs="Arial" w:eastAsia="Arial" w:hAnsi="Arial"/>
          <w:b w:val="1"/>
          <w:color w:val="0f0f0f"/>
          <w:sz w:val="14"/>
          <w:szCs w:val="14"/>
          <w:rtl w:val="0"/>
        </w:rPr>
        <w:t xml:space="preserve">RIO </w:t>
      </w:r>
      <w:r w:rsidDel="00000000" w:rsidR="00000000" w:rsidRPr="00000000">
        <w:rPr>
          <w:rFonts w:ascii="Arial" w:cs="Arial" w:eastAsia="Arial" w:hAnsi="Arial"/>
          <w:b w:val="1"/>
          <w:color w:val="1f1f1f"/>
          <w:sz w:val="14"/>
          <w:szCs w:val="14"/>
          <w:rtl w:val="0"/>
        </w:rPr>
        <w:t xml:space="preserve">DE LA GESTA  </w:t>
      </w:r>
      <w:r w:rsidDel="00000000" w:rsidR="00000000" w:rsidRPr="00000000">
        <w:rPr>
          <w:rFonts w:ascii="Arial" w:cs="Arial" w:eastAsia="Arial" w:hAnsi="Arial"/>
          <w:b w:val="1"/>
          <w:color w:val="0f0f0f"/>
          <w:sz w:val="14"/>
          <w:szCs w:val="14"/>
          <w:rtl w:val="0"/>
        </w:rPr>
        <w:t xml:space="preserve">H</w:t>
      </w:r>
      <w:r w:rsidDel="00000000" w:rsidR="00000000" w:rsidRPr="00000000">
        <w:rPr>
          <w:rFonts w:ascii="Arial" w:cs="Arial" w:eastAsia="Arial" w:hAnsi="Arial"/>
          <w:b w:val="1"/>
          <w:color w:val="1f1f1f"/>
          <w:sz w:val="14"/>
          <w:szCs w:val="14"/>
          <w:rtl w:val="0"/>
        </w:rPr>
        <w:t xml:space="preserve">ERO</w:t>
      </w:r>
      <w:r w:rsidDel="00000000" w:rsidR="00000000" w:rsidRPr="00000000">
        <w:rPr>
          <w:rFonts w:ascii="Arial" w:cs="Arial" w:eastAsia="Arial" w:hAnsi="Arial"/>
          <w:b w:val="1"/>
          <w:color w:val="0f0f0f"/>
          <w:sz w:val="14"/>
          <w:szCs w:val="14"/>
          <w:rtl w:val="0"/>
        </w:rPr>
        <w:t xml:space="preserve">I</w:t>
      </w:r>
      <w:r w:rsidDel="00000000" w:rsidR="00000000" w:rsidRPr="00000000">
        <w:rPr>
          <w:rFonts w:ascii="Arial" w:cs="Arial" w:eastAsia="Arial" w:hAnsi="Arial"/>
          <w:b w:val="1"/>
          <w:color w:val="1f1f1f"/>
          <w:sz w:val="14"/>
          <w:szCs w:val="14"/>
          <w:rtl w:val="0"/>
        </w:rPr>
        <w:t xml:space="preserve">CA DE MA</w:t>
      </w:r>
      <w:r w:rsidDel="00000000" w:rsidR="00000000" w:rsidRPr="00000000">
        <w:rPr>
          <w:rFonts w:ascii="Arial" w:cs="Arial" w:eastAsia="Arial" w:hAnsi="Arial"/>
          <w:b w:val="1"/>
          <w:color w:val="0f0f0f"/>
          <w:sz w:val="14"/>
          <w:szCs w:val="14"/>
          <w:rtl w:val="0"/>
        </w:rPr>
        <w:t xml:space="preserve">L</w:t>
      </w:r>
      <w:r w:rsidDel="00000000" w:rsidR="00000000" w:rsidRPr="00000000">
        <w:rPr>
          <w:rFonts w:ascii="Arial" w:cs="Arial" w:eastAsia="Arial" w:hAnsi="Arial"/>
          <w:b w:val="1"/>
          <w:color w:val="1f1f1f"/>
          <w:sz w:val="14"/>
          <w:szCs w:val="14"/>
          <w:rtl w:val="0"/>
        </w:rPr>
        <w:t xml:space="preserve">VINAS"</w:t>
      </w:r>
      <w:r w:rsidDel="00000000" w:rsidR="00000000" w:rsidRPr="00000000">
        <w:rPr>
          <w:rtl w:val="0"/>
        </w:rPr>
      </w:r>
    </w:p>
    <w:p w:rsidR="00000000" w:rsidDel="00000000" w:rsidP="00000000" w:rsidRDefault="00000000" w:rsidRPr="00000000" w14:paraId="00000866">
      <w:pPr>
        <w:spacing w:before="5" w:line="200" w:lineRule="auto"/>
        <w:jc w:val="left"/>
        <w:rPr>
          <w:sz w:val="20"/>
          <w:szCs w:val="20"/>
        </w:rPr>
      </w:pPr>
      <w:r w:rsidDel="00000000" w:rsidR="00000000" w:rsidRPr="00000000">
        <w:rPr>
          <w:rtl w:val="0"/>
        </w:rPr>
      </w:r>
    </w:p>
    <w:p w:rsidR="00000000" w:rsidDel="00000000" w:rsidP="00000000" w:rsidRDefault="00000000" w:rsidRPr="00000000" w14:paraId="00000867">
      <w:pPr>
        <w:spacing w:before="47" w:lineRule="auto"/>
        <w:ind w:left="135" w:right="7191" w:firstLine="0"/>
        <w:jc w:val="both"/>
        <w:rPr>
          <w:rFonts w:ascii="Arial" w:cs="Arial" w:eastAsia="Arial" w:hAnsi="Arial"/>
          <w:sz w:val="14"/>
          <w:szCs w:val="14"/>
        </w:rPr>
      </w:pPr>
      <w:r w:rsidDel="00000000" w:rsidR="00000000" w:rsidRPr="00000000">
        <w:rPr>
          <w:rFonts w:ascii="Arial" w:cs="Arial" w:eastAsia="Arial" w:hAnsi="Arial"/>
          <w:b w:val="1"/>
          <w:i w:val="1"/>
          <w:color w:val="1f1f1f"/>
          <w:sz w:val="14"/>
          <w:szCs w:val="14"/>
          <w:rtl w:val="0"/>
        </w:rPr>
        <w:t xml:space="preserve">MINISTERIO  DE TRABAJO Y EMPLE</w:t>
      </w:r>
      <w:r w:rsidDel="00000000" w:rsidR="00000000" w:rsidRPr="00000000">
        <w:rPr>
          <w:rFonts w:ascii="Arial" w:cs="Arial" w:eastAsia="Arial" w:hAnsi="Arial"/>
          <w:b w:val="1"/>
          <w:i w:val="1"/>
          <w:color w:val="0f0f0f"/>
          <w:sz w:val="14"/>
          <w:szCs w:val="14"/>
          <w:rtl w:val="0"/>
        </w:rPr>
        <w:t xml:space="preserve">O</w:t>
      </w:r>
      <w:r w:rsidDel="00000000" w:rsidR="00000000" w:rsidRPr="00000000">
        <w:rPr>
          <w:rtl w:val="0"/>
        </w:rPr>
      </w:r>
    </w:p>
    <w:p w:rsidR="00000000" w:rsidDel="00000000" w:rsidP="00000000" w:rsidRDefault="00000000" w:rsidRPr="00000000" w14:paraId="00000868">
      <w:pPr>
        <w:spacing w:before="22" w:line="378" w:lineRule="auto"/>
        <w:ind w:left="200" w:right="107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f0f0f"/>
          <w:sz w:val="23"/>
          <w:szCs w:val="23"/>
          <w:rtl w:val="0"/>
        </w:rPr>
        <w:t xml:space="preserve">mom</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ro</w:t>
      </w:r>
      <w:r w:rsidDel="00000000" w:rsidR="00000000" w:rsidRPr="00000000">
        <w:rPr>
          <w:rFonts w:ascii="Times New Roman" w:cs="Times New Roman" w:eastAsia="Times New Roman" w:hAnsi="Times New Roman"/>
          <w:color w:val="0f0f0f"/>
          <w:sz w:val="23"/>
          <w:szCs w:val="23"/>
          <w:rtl w:val="0"/>
        </w:rPr>
        <w:t xml:space="preserve">du</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ir</w:t>
      </w:r>
      <w:r w:rsidDel="00000000" w:rsidR="00000000" w:rsidRPr="00000000">
        <w:rPr>
          <w:rFonts w:ascii="Times New Roman" w:cs="Times New Roman" w:eastAsia="Times New Roman" w:hAnsi="Times New Roman"/>
          <w:color w:val="1f1f1f"/>
          <w:sz w:val="23"/>
          <w:szCs w:val="23"/>
          <w:rtl w:val="0"/>
        </w:rPr>
        <w:t xml:space="preserve">se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minu</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é</w:t>
      </w:r>
      <w:r w:rsidDel="00000000" w:rsidR="00000000" w:rsidRPr="00000000">
        <w:rPr>
          <w:rFonts w:ascii="Times New Roman" w:cs="Times New Roman" w:eastAsia="Times New Roman" w:hAnsi="Times New Roman"/>
          <w:color w:val="0f0f0f"/>
          <w:sz w:val="23"/>
          <w:szCs w:val="23"/>
          <w:rtl w:val="0"/>
        </w:rPr>
        <w:t xml:space="preserve">rdid</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la </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ptitud  qu</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h</w:t>
      </w:r>
      <w:r w:rsidDel="00000000" w:rsidR="00000000" w:rsidRPr="00000000">
        <w:rPr>
          <w:rFonts w:ascii="Times New Roman" w:cs="Times New Roman" w:eastAsia="Times New Roman" w:hAnsi="Times New Roman"/>
          <w:color w:val="1f1f1f"/>
          <w:sz w:val="23"/>
          <w:szCs w:val="23"/>
          <w:rtl w:val="0"/>
        </w:rPr>
        <w:t xml:space="preserve">ace  a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a</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ti</w:t>
      </w:r>
      <w:r w:rsidDel="00000000" w:rsidR="00000000" w:rsidRPr="00000000">
        <w:rPr>
          <w:rFonts w:ascii="Times New Roman" w:cs="Times New Roman" w:eastAsia="Times New Roman" w:hAnsi="Times New Roman"/>
          <w:color w:val="1f1f1f"/>
          <w:sz w:val="23"/>
          <w:szCs w:val="23"/>
          <w:rtl w:val="0"/>
        </w:rPr>
        <w:t xml:space="preserve">v</w:t>
      </w:r>
      <w:r w:rsidDel="00000000" w:rsidR="00000000" w:rsidRPr="00000000">
        <w:rPr>
          <w:rFonts w:ascii="Times New Roman" w:cs="Times New Roman" w:eastAsia="Times New Roman" w:hAnsi="Times New Roman"/>
          <w:color w:val="0f0f0f"/>
          <w:sz w:val="23"/>
          <w:szCs w:val="23"/>
          <w:rtl w:val="0"/>
        </w:rPr>
        <w:t xml:space="preserve">id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 c</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t</w:t>
      </w:r>
      <w:r w:rsidDel="00000000" w:rsidR="00000000" w:rsidRPr="00000000">
        <w:rPr>
          <w:rFonts w:ascii="Times New Roman" w:cs="Times New Roman" w:eastAsia="Times New Roman" w:hAnsi="Times New Roman"/>
          <w:color w:val="1f1f1f"/>
          <w:sz w:val="23"/>
          <w:szCs w:val="23"/>
          <w:rtl w:val="0"/>
        </w:rPr>
        <w:t xml:space="preserve">ra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ado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tl w:val="0"/>
        </w:rPr>
      </w:r>
    </w:p>
    <w:p w:rsidR="00000000" w:rsidDel="00000000" w:rsidP="00000000" w:rsidRDefault="00000000" w:rsidRPr="00000000" w14:paraId="00000869">
      <w:pPr>
        <w:spacing w:line="200" w:lineRule="auto"/>
        <w:jc w:val="left"/>
        <w:rPr>
          <w:sz w:val="20"/>
          <w:szCs w:val="20"/>
        </w:rPr>
      </w:pPr>
      <w:r w:rsidDel="00000000" w:rsidR="00000000" w:rsidRPr="00000000">
        <w:rPr>
          <w:rtl w:val="0"/>
        </w:rPr>
      </w:r>
    </w:p>
    <w:p w:rsidR="00000000" w:rsidDel="00000000" w:rsidP="00000000" w:rsidRDefault="00000000" w:rsidRPr="00000000" w14:paraId="0000086A">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86B">
      <w:pPr>
        <w:spacing w:line="376" w:lineRule="auto"/>
        <w:ind w:left="200" w:right="106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Í</w:t>
      </w:r>
      <w:r w:rsidDel="00000000" w:rsidR="00000000" w:rsidRPr="00000000">
        <w:rPr>
          <w:rFonts w:ascii="Times New Roman" w:cs="Times New Roman" w:eastAsia="Times New Roman" w:hAnsi="Times New Roman"/>
          <w:color w:val="1f1f1f"/>
          <w:sz w:val="23"/>
          <w:szCs w:val="23"/>
          <w:rtl w:val="0"/>
        </w:rPr>
        <w:t xml:space="preserve">CU</w:t>
      </w:r>
      <w:r w:rsidDel="00000000" w:rsidR="00000000" w:rsidRPr="00000000">
        <w:rPr>
          <w:rFonts w:ascii="Times New Roman" w:cs="Times New Roman" w:eastAsia="Times New Roman" w:hAnsi="Times New Roman"/>
          <w:color w:val="0f0f0f"/>
          <w:sz w:val="23"/>
          <w:szCs w:val="23"/>
          <w:rtl w:val="0"/>
        </w:rPr>
        <w:t xml:space="preserve">LO </w:t>
      </w:r>
      <w:r w:rsidDel="00000000" w:rsidR="00000000" w:rsidRPr="00000000">
        <w:rPr>
          <w:rFonts w:ascii="Times New Roman" w:cs="Times New Roman" w:eastAsia="Times New Roman" w:hAnsi="Times New Roman"/>
          <w:color w:val="1f1f1f"/>
          <w:sz w:val="23"/>
          <w:szCs w:val="23"/>
          <w:rtl w:val="0"/>
        </w:rPr>
        <w:t xml:space="preserve">6</w:t>
      </w:r>
      <w:r w:rsidDel="00000000" w:rsidR="00000000" w:rsidRPr="00000000">
        <w:rPr>
          <w:rFonts w:ascii="Times New Roman" w:cs="Times New Roman" w:eastAsia="Times New Roman" w:hAnsi="Times New Roman"/>
          <w:color w:val="0f0f0f"/>
          <w:sz w:val="23"/>
          <w:szCs w:val="23"/>
          <w:rtl w:val="0"/>
        </w:rPr>
        <w:t xml:space="preserve">6.</w:t>
      </w:r>
      <w:r w:rsidDel="00000000" w:rsidR="00000000" w:rsidRPr="00000000">
        <w:rPr>
          <w:rFonts w:ascii="Times New Roman" w:cs="Times New Roman" w:eastAsia="Times New Roman" w:hAnsi="Times New Roman"/>
          <w:color w:val="1f1f1f"/>
          <w:sz w:val="23"/>
          <w:szCs w:val="23"/>
          <w:rtl w:val="0"/>
        </w:rPr>
        <w:t xml:space="preserve">6</w:t>
      </w:r>
      <w:r w:rsidDel="00000000" w:rsidR="00000000" w:rsidRPr="00000000">
        <w:rPr>
          <w:rFonts w:ascii="Times New Roman" w:cs="Times New Roman" w:eastAsia="Times New Roman" w:hAnsi="Times New Roman"/>
          <w:color w:val="0f0f0f"/>
          <w:sz w:val="23"/>
          <w:szCs w:val="23"/>
          <w:rtl w:val="0"/>
        </w:rPr>
        <w:t xml:space="preserve">.1.6</w:t>
      </w:r>
      <w:r w:rsidDel="00000000" w:rsidR="00000000" w:rsidRPr="00000000">
        <w:rPr>
          <w:rFonts w:ascii="Times New Roman" w:cs="Times New Roman" w:eastAsia="Times New Roman" w:hAnsi="Times New Roman"/>
          <w:color w:val="1f1f1f"/>
          <w:sz w:val="23"/>
          <w:szCs w:val="23"/>
          <w:rtl w:val="0"/>
        </w:rPr>
        <w:t xml:space="preserve">.</w:t>
      </w:r>
      <w:r w:rsidDel="00000000" w:rsidR="00000000" w:rsidRPr="00000000">
        <w:rPr>
          <w:rFonts w:ascii="Times New Roman" w:cs="Times New Roman" w:eastAsia="Times New Roman" w:hAnsi="Times New Roman"/>
          <w:color w:val="0f0f0f"/>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c</w:t>
      </w:r>
      <w:r w:rsidDel="00000000" w:rsidR="00000000" w:rsidRPr="00000000">
        <w:rPr>
          <w:rFonts w:ascii="Times New Roman" w:cs="Times New Roman" w:eastAsia="Times New Roman" w:hAnsi="Times New Roman"/>
          <w:color w:val="1f1f1f"/>
          <w:sz w:val="23"/>
          <w:szCs w:val="23"/>
          <w:rtl w:val="0"/>
        </w:rPr>
        <w:t xml:space="preserve">aso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as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g</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rl</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funci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ne</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1f1f1f"/>
          <w:sz w:val="23"/>
          <w:szCs w:val="23"/>
          <w:rtl w:val="0"/>
        </w:rPr>
        <w:t xml:space="preserve">fere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tes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ro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á</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a </w:t>
      </w:r>
      <w:r w:rsidDel="00000000" w:rsidR="00000000" w:rsidRPr="00000000">
        <w:rPr>
          <w:rFonts w:ascii="Times New Roman" w:cs="Times New Roman" w:eastAsia="Times New Roman" w:hAnsi="Times New Roman"/>
          <w:color w:val="1f1f1f"/>
          <w:sz w:val="23"/>
          <w:szCs w:val="23"/>
          <w:rtl w:val="0"/>
        </w:rPr>
        <w:t xml:space="preserve">o f</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era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juri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1f1f1f"/>
          <w:sz w:val="23"/>
          <w:szCs w:val="23"/>
          <w:rtl w:val="0"/>
        </w:rPr>
        <w:t xml:space="preserve">cc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comi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ión  </w:t>
      </w:r>
      <w:r w:rsidDel="00000000" w:rsidR="00000000" w:rsidRPr="00000000">
        <w:rPr>
          <w:rFonts w:ascii="Times New Roman" w:cs="Times New Roman" w:eastAsia="Times New Roman" w:hAnsi="Times New Roman"/>
          <w:color w:val="1f1f1f"/>
          <w:sz w:val="23"/>
          <w:szCs w:val="23"/>
          <w:rtl w:val="0"/>
        </w:rPr>
        <w:t xml:space="preserve">d</w:t>
      </w:r>
      <w:r w:rsidDel="00000000" w:rsidR="00000000" w:rsidRPr="00000000">
        <w:rPr>
          <w:rFonts w:ascii="Times New Roman" w:cs="Times New Roman" w:eastAsia="Times New Roman" w:hAnsi="Times New Roman"/>
          <w:color w:val="0f0f0f"/>
          <w:sz w:val="23"/>
          <w:szCs w:val="23"/>
          <w:rtl w:val="0"/>
        </w:rPr>
        <w:t xml:space="preserve">e </w:t>
      </w:r>
      <w:r w:rsidDel="00000000" w:rsidR="00000000" w:rsidRPr="00000000">
        <w:rPr>
          <w:rFonts w:ascii="Times New Roman" w:cs="Times New Roman" w:eastAsia="Times New Roman" w:hAnsi="Times New Roman"/>
          <w:color w:val="1f1f1f"/>
          <w:sz w:val="23"/>
          <w:szCs w:val="23"/>
          <w:rtl w:val="0"/>
        </w:rPr>
        <w:t xml:space="preserve">se</w:t>
      </w:r>
      <w:r w:rsidDel="00000000" w:rsidR="00000000" w:rsidRPr="00000000">
        <w:rPr>
          <w:rFonts w:ascii="Times New Roman" w:cs="Times New Roman" w:eastAsia="Times New Roman" w:hAnsi="Times New Roman"/>
          <w:color w:val="0f0f0f"/>
          <w:sz w:val="23"/>
          <w:szCs w:val="23"/>
          <w:rtl w:val="0"/>
        </w:rPr>
        <w:t xml:space="preserve">rvi</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impli</w:t>
      </w:r>
      <w:r w:rsidDel="00000000" w:rsidR="00000000" w:rsidRPr="00000000">
        <w:rPr>
          <w:rFonts w:ascii="Times New Roman" w:cs="Times New Roman" w:eastAsia="Times New Roman" w:hAnsi="Times New Roman"/>
          <w:color w:val="1f1f1f"/>
          <w:sz w:val="23"/>
          <w:szCs w:val="23"/>
          <w:rtl w:val="0"/>
        </w:rPr>
        <w:t xml:space="preserve">cará</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l</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ca</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o</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or</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un</w:t>
      </w:r>
      <w:r w:rsidDel="00000000" w:rsidR="00000000" w:rsidRPr="00000000">
        <w:rPr>
          <w:rFonts w:ascii="Times New Roman" w:cs="Times New Roman" w:eastAsia="Times New Roman" w:hAnsi="Times New Roman"/>
          <w:color w:val="1f1f1f"/>
          <w:sz w:val="23"/>
          <w:szCs w:val="23"/>
          <w:rtl w:val="0"/>
        </w:rPr>
        <w:t xml:space="preserve">a fo</w:t>
      </w:r>
      <w:r w:rsidDel="00000000" w:rsidR="00000000" w:rsidRPr="00000000">
        <w:rPr>
          <w:rFonts w:ascii="Times New Roman" w:cs="Times New Roman" w:eastAsia="Times New Roman" w:hAnsi="Times New Roman"/>
          <w:color w:val="0f0f0f"/>
          <w:sz w:val="23"/>
          <w:szCs w:val="23"/>
          <w:rtl w:val="0"/>
        </w:rPr>
        <w:t xml:space="preserve">rm</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ción pr</w:t>
      </w:r>
      <w:r w:rsidDel="00000000" w:rsidR="00000000" w:rsidRPr="00000000">
        <w:rPr>
          <w:rFonts w:ascii="Times New Roman" w:cs="Times New Roman" w:eastAsia="Times New Roman" w:hAnsi="Times New Roman"/>
          <w:color w:val="1f1f1f"/>
          <w:sz w:val="23"/>
          <w:szCs w:val="23"/>
          <w:rtl w:val="0"/>
        </w:rPr>
        <w:t xml:space="preserve">ev</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al d</w:t>
      </w:r>
      <w:r w:rsidDel="00000000" w:rsidR="00000000" w:rsidRPr="00000000">
        <w:rPr>
          <w:rFonts w:ascii="Times New Roman" w:cs="Times New Roman" w:eastAsia="Times New Roman" w:hAnsi="Times New Roman"/>
          <w:color w:val="1f1f1f"/>
          <w:sz w:val="23"/>
          <w:szCs w:val="23"/>
          <w:rtl w:val="0"/>
        </w:rPr>
        <w:t xml:space="preserve">ese</w:t>
      </w:r>
      <w:r w:rsidDel="00000000" w:rsidR="00000000" w:rsidRPr="00000000">
        <w:rPr>
          <w:rFonts w:ascii="Times New Roman" w:cs="Times New Roman" w:eastAsia="Times New Roman" w:hAnsi="Times New Roman"/>
          <w:color w:val="0f0f0f"/>
          <w:sz w:val="23"/>
          <w:szCs w:val="23"/>
          <w:rtl w:val="0"/>
        </w:rPr>
        <w:t xml:space="preserve">mp</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ñ</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func</w:t>
      </w:r>
      <w:r w:rsidDel="00000000" w:rsidR="00000000" w:rsidRPr="00000000">
        <w:rPr>
          <w:rFonts w:ascii="Times New Roman" w:cs="Times New Roman" w:eastAsia="Times New Roman" w:hAnsi="Times New Roman"/>
          <w:color w:val="1f1f1f"/>
          <w:sz w:val="23"/>
          <w:szCs w:val="23"/>
          <w:rtl w:val="0"/>
        </w:rPr>
        <w:t xml:space="preserve">io</w:t>
      </w:r>
      <w:r w:rsidDel="00000000" w:rsidR="00000000" w:rsidRPr="00000000">
        <w:rPr>
          <w:rFonts w:ascii="Times New Roman" w:cs="Times New Roman" w:eastAsia="Times New Roman" w:hAnsi="Times New Roman"/>
          <w:color w:val="0f0f0f"/>
          <w:sz w:val="23"/>
          <w:szCs w:val="23"/>
          <w:rtl w:val="0"/>
        </w:rPr>
        <w:t xml:space="preserve">ne</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n</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evo  </w:t>
      </w:r>
      <w:r w:rsidDel="00000000" w:rsidR="00000000" w:rsidRPr="00000000">
        <w:rPr>
          <w:rFonts w:ascii="Times New Roman" w:cs="Times New Roman" w:eastAsia="Times New Roman" w:hAnsi="Times New Roman"/>
          <w:color w:val="0f0f0f"/>
          <w:sz w:val="23"/>
          <w:szCs w:val="23"/>
          <w:rtl w:val="0"/>
        </w:rPr>
        <w:t xml:space="preserve">pu</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o.  La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er</w:t>
      </w:r>
      <w:r w:rsidDel="00000000" w:rsidR="00000000" w:rsidRPr="00000000">
        <w:rPr>
          <w:rFonts w:ascii="Times New Roman" w:cs="Times New Roman" w:eastAsia="Times New Roman" w:hAnsi="Times New Roman"/>
          <w:color w:val="0f0f0f"/>
          <w:sz w:val="23"/>
          <w:szCs w:val="23"/>
          <w:rtl w:val="0"/>
        </w:rPr>
        <w:t xml:space="preserve">á  </w:t>
      </w:r>
      <w:r w:rsidDel="00000000" w:rsidR="00000000" w:rsidRPr="00000000">
        <w:rPr>
          <w:rFonts w:ascii="Times New Roman" w:cs="Times New Roman" w:eastAsia="Times New Roman" w:hAnsi="Times New Roman"/>
          <w:color w:val="1f1f1f"/>
          <w:sz w:val="23"/>
          <w:szCs w:val="23"/>
          <w:rtl w:val="0"/>
        </w:rPr>
        <w:t xml:space="preserve">ser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ro</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ion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du</w:t>
      </w:r>
      <w:r w:rsidDel="00000000" w:rsidR="00000000" w:rsidRPr="00000000">
        <w:rPr>
          <w:rFonts w:ascii="Times New Roman" w:cs="Times New Roman" w:eastAsia="Times New Roman" w:hAnsi="Times New Roman"/>
          <w:color w:val="1f1f1f"/>
          <w:sz w:val="23"/>
          <w:szCs w:val="23"/>
          <w:rtl w:val="0"/>
        </w:rPr>
        <w:t xml:space="preserve">ra</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e  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or</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 un p</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ríod</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ma</w:t>
      </w:r>
      <w:r w:rsidDel="00000000" w:rsidR="00000000" w:rsidRPr="00000000">
        <w:rPr>
          <w:rFonts w:ascii="Times New Roman" w:cs="Times New Roman" w:eastAsia="Times New Roman" w:hAnsi="Times New Roman"/>
          <w:color w:val="1f1f1f"/>
          <w:sz w:val="23"/>
          <w:szCs w:val="23"/>
          <w:rtl w:val="0"/>
        </w:rPr>
        <w:t xml:space="preserve">yor  a SE</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S  (6) </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eses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dur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cu</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ibi</w:t>
      </w:r>
      <w:r w:rsidDel="00000000" w:rsidR="00000000" w:rsidRPr="00000000">
        <w:rPr>
          <w:rFonts w:ascii="Times New Roman" w:cs="Times New Roman" w:eastAsia="Times New Roman" w:hAnsi="Times New Roman"/>
          <w:color w:val="1f1f1f"/>
          <w:sz w:val="23"/>
          <w:szCs w:val="23"/>
          <w:rtl w:val="0"/>
        </w:rPr>
        <w:t xml:space="preserve">rá </w:t>
      </w:r>
      <w:r w:rsidDel="00000000" w:rsidR="00000000" w:rsidRPr="00000000">
        <w:rPr>
          <w:rFonts w:ascii="Times New Roman" w:cs="Times New Roman" w:eastAsia="Times New Roman" w:hAnsi="Times New Roman"/>
          <w:color w:val="0f0f0f"/>
          <w:sz w:val="23"/>
          <w:szCs w:val="23"/>
          <w:rtl w:val="0"/>
        </w:rPr>
        <w:t xml:space="preserve">el con</w:t>
      </w:r>
      <w:r w:rsidDel="00000000" w:rsidR="00000000" w:rsidRPr="00000000">
        <w:rPr>
          <w:rFonts w:ascii="Times New Roman" w:cs="Times New Roman" w:eastAsia="Times New Roman" w:hAnsi="Times New Roman"/>
          <w:color w:val="1f1f1f"/>
          <w:sz w:val="23"/>
          <w:szCs w:val="23"/>
          <w:rtl w:val="0"/>
        </w:rPr>
        <w:t xml:space="preserve">sig</w:t>
      </w:r>
      <w:r w:rsidDel="00000000" w:rsidR="00000000" w:rsidRPr="00000000">
        <w:rPr>
          <w:rFonts w:ascii="Times New Roman" w:cs="Times New Roman" w:eastAsia="Times New Roman" w:hAnsi="Times New Roman"/>
          <w:color w:val="0f0f0f"/>
          <w:sz w:val="23"/>
          <w:szCs w:val="23"/>
          <w:rtl w:val="0"/>
        </w:rPr>
        <w:t xml:space="preserve">ui</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h</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ho </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ur</w:t>
      </w:r>
      <w:r w:rsidDel="00000000" w:rsidR="00000000" w:rsidRPr="00000000">
        <w:rPr>
          <w:rFonts w:ascii="Times New Roman" w:cs="Times New Roman" w:eastAsia="Times New Roman" w:hAnsi="Times New Roman"/>
          <w:color w:val="1f1f1f"/>
          <w:sz w:val="23"/>
          <w:szCs w:val="23"/>
          <w:rtl w:val="0"/>
        </w:rPr>
        <w:t xml:space="preserve">so se </w:t>
      </w:r>
      <w:r w:rsidDel="00000000" w:rsidR="00000000" w:rsidRPr="00000000">
        <w:rPr>
          <w:rFonts w:ascii="Times New Roman" w:cs="Times New Roman" w:eastAsia="Times New Roman" w:hAnsi="Times New Roman"/>
          <w:color w:val="0f0f0f"/>
          <w:sz w:val="23"/>
          <w:szCs w:val="23"/>
          <w:rtl w:val="0"/>
        </w:rPr>
        <w:t xml:space="preserve">impl</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ntar</w:t>
      </w:r>
      <w:r w:rsidDel="00000000" w:rsidR="00000000" w:rsidRPr="00000000">
        <w:rPr>
          <w:rFonts w:ascii="Times New Roman" w:cs="Times New Roman" w:eastAsia="Times New Roman" w:hAnsi="Times New Roman"/>
          <w:color w:val="1f1f1f"/>
          <w:sz w:val="23"/>
          <w:szCs w:val="23"/>
          <w:rtl w:val="0"/>
        </w:rPr>
        <w:t xml:space="preserve">á a través </w:t>
      </w:r>
      <w:r w:rsidDel="00000000" w:rsidR="00000000" w:rsidRPr="00000000">
        <w:rPr>
          <w:rFonts w:ascii="Times New Roman" w:cs="Times New Roman" w:eastAsia="Times New Roman" w:hAnsi="Times New Roman"/>
          <w:color w:val="0f0f0f"/>
          <w:sz w:val="23"/>
          <w:szCs w:val="23"/>
          <w:rtl w:val="0"/>
        </w:rPr>
        <w:t xml:space="preserve">del </w:t>
      </w:r>
      <w:r w:rsidDel="00000000" w:rsidR="00000000" w:rsidRPr="00000000">
        <w:rPr>
          <w:rFonts w:ascii="Times New Roman" w:cs="Times New Roman" w:eastAsia="Times New Roman" w:hAnsi="Times New Roman"/>
          <w:color w:val="1f1f1f"/>
          <w:sz w:val="23"/>
          <w:szCs w:val="23"/>
          <w:rtl w:val="0"/>
        </w:rPr>
        <w:t xml:space="preserve">Fo</w:t>
      </w:r>
      <w:r w:rsidDel="00000000" w:rsidR="00000000" w:rsidRPr="00000000">
        <w:rPr>
          <w:rFonts w:ascii="Times New Roman" w:cs="Times New Roman" w:eastAsia="Times New Roman" w:hAnsi="Times New Roman"/>
          <w:color w:val="0f0f0f"/>
          <w:sz w:val="23"/>
          <w:szCs w:val="23"/>
          <w:rtl w:val="0"/>
        </w:rPr>
        <w:t xml:space="preserve">ndo  </w:t>
      </w:r>
      <w:r w:rsidDel="00000000" w:rsidR="00000000" w:rsidRPr="00000000">
        <w:rPr>
          <w:rFonts w:ascii="Times New Roman" w:cs="Times New Roman" w:eastAsia="Times New Roman" w:hAnsi="Times New Roman"/>
          <w:color w:val="1f1f1f"/>
          <w:sz w:val="23"/>
          <w:szCs w:val="23"/>
          <w:rtl w:val="0"/>
        </w:rPr>
        <w:t xml:space="preserve">Perm</w:t>
      </w:r>
      <w:r w:rsidDel="00000000" w:rsidR="00000000" w:rsidRPr="00000000">
        <w:rPr>
          <w:rFonts w:ascii="Times New Roman" w:cs="Times New Roman" w:eastAsia="Times New Roman" w:hAnsi="Times New Roman"/>
          <w:color w:val="0f0f0f"/>
          <w:sz w:val="23"/>
          <w:szCs w:val="23"/>
          <w:rtl w:val="0"/>
        </w:rPr>
        <w:t xml:space="preserve">an</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Ca</w:t>
      </w:r>
      <w:r w:rsidDel="00000000" w:rsidR="00000000" w:rsidRPr="00000000">
        <w:rPr>
          <w:rFonts w:ascii="Times New Roman" w:cs="Times New Roman" w:eastAsia="Times New Roman" w:hAnsi="Times New Roman"/>
          <w:color w:val="0f0f0f"/>
          <w:sz w:val="23"/>
          <w:szCs w:val="23"/>
          <w:rtl w:val="0"/>
        </w:rPr>
        <w:t xml:space="preserve">pa</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ci</w:t>
      </w:r>
      <w:r w:rsidDel="00000000" w:rsidR="00000000" w:rsidRPr="00000000">
        <w:rPr>
          <w:rFonts w:ascii="Times New Roman" w:cs="Times New Roman" w:eastAsia="Times New Roman" w:hAnsi="Times New Roman"/>
          <w:color w:val="1f1f1f"/>
          <w:sz w:val="23"/>
          <w:szCs w:val="23"/>
          <w:rtl w:val="0"/>
        </w:rPr>
        <w:t xml:space="preserve">ón  y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eca</w:t>
      </w:r>
      <w:r w:rsidDel="00000000" w:rsidR="00000000" w:rsidRPr="00000000">
        <w:rPr>
          <w:rFonts w:ascii="Times New Roman" w:cs="Times New Roman" w:eastAsia="Times New Roman" w:hAnsi="Times New Roman"/>
          <w:color w:val="0f0f0f"/>
          <w:sz w:val="23"/>
          <w:szCs w:val="23"/>
          <w:rtl w:val="0"/>
        </w:rPr>
        <w:t xml:space="preserve">li</w:t>
      </w:r>
      <w:r w:rsidDel="00000000" w:rsidR="00000000" w:rsidRPr="00000000">
        <w:rPr>
          <w:rFonts w:ascii="Times New Roman" w:cs="Times New Roman" w:eastAsia="Times New Roman" w:hAnsi="Times New Roman"/>
          <w:color w:val="1f1f1f"/>
          <w:sz w:val="23"/>
          <w:szCs w:val="23"/>
          <w:rtl w:val="0"/>
        </w:rPr>
        <w:t xml:space="preserve">ficac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La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p</w:t>
      </w:r>
      <w:r w:rsidDel="00000000" w:rsidR="00000000" w:rsidRPr="00000000">
        <w:rPr>
          <w:rFonts w:ascii="Times New Roman" w:cs="Times New Roman" w:eastAsia="Times New Roman" w:hAnsi="Times New Roman"/>
          <w:color w:val="1f1f1f"/>
          <w:sz w:val="23"/>
          <w:szCs w:val="23"/>
          <w:rtl w:val="0"/>
        </w:rPr>
        <w:t xml:space="preserve">rev</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sto  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pr</w:t>
      </w:r>
      <w:r w:rsidDel="00000000" w:rsidR="00000000" w:rsidRPr="00000000">
        <w:rPr>
          <w:rFonts w:ascii="Times New Roman" w:cs="Times New Roman" w:eastAsia="Times New Roman" w:hAnsi="Times New Roman"/>
          <w:color w:val="1f1f1f"/>
          <w:sz w:val="23"/>
          <w:szCs w:val="23"/>
          <w:rtl w:val="0"/>
        </w:rPr>
        <w:t xml:space="preserve">ese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e co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ve</w:t>
      </w:r>
      <w:r w:rsidDel="00000000" w:rsidR="00000000" w:rsidRPr="00000000">
        <w:rPr>
          <w:rFonts w:ascii="Times New Roman" w:cs="Times New Roman" w:eastAsia="Times New Roman" w:hAnsi="Times New Roman"/>
          <w:color w:val="0f0f0f"/>
          <w:sz w:val="23"/>
          <w:szCs w:val="23"/>
          <w:rtl w:val="0"/>
        </w:rPr>
        <w:t xml:space="preserve">ni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tl w:val="0"/>
        </w:rPr>
      </w:r>
    </w:p>
    <w:p w:rsidR="00000000" w:rsidDel="00000000" w:rsidP="00000000" w:rsidRDefault="00000000" w:rsidRPr="00000000" w14:paraId="0000086C">
      <w:pPr>
        <w:spacing w:line="200" w:lineRule="auto"/>
        <w:jc w:val="left"/>
        <w:rPr>
          <w:sz w:val="20"/>
          <w:szCs w:val="20"/>
        </w:rPr>
      </w:pPr>
      <w:r w:rsidDel="00000000" w:rsidR="00000000" w:rsidRPr="00000000">
        <w:rPr>
          <w:rtl w:val="0"/>
        </w:rPr>
      </w:r>
    </w:p>
    <w:p w:rsidR="00000000" w:rsidDel="00000000" w:rsidP="00000000" w:rsidRDefault="00000000" w:rsidRPr="00000000" w14:paraId="0000086D">
      <w:pPr>
        <w:spacing w:before="10" w:line="280" w:lineRule="auto"/>
        <w:jc w:val="left"/>
        <w:rPr>
          <w:sz w:val="28"/>
          <w:szCs w:val="28"/>
        </w:rPr>
      </w:pPr>
      <w:r w:rsidDel="00000000" w:rsidR="00000000" w:rsidRPr="00000000">
        <w:rPr>
          <w:rtl w:val="0"/>
        </w:rPr>
      </w:r>
    </w:p>
    <w:p w:rsidR="00000000" w:rsidDel="00000000" w:rsidP="00000000" w:rsidRDefault="00000000" w:rsidRPr="00000000" w14:paraId="0000086E">
      <w:pPr>
        <w:spacing w:line="378" w:lineRule="auto"/>
        <w:ind w:left="207" w:right="106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ARTÍCUL</w:t>
      </w:r>
      <w:r w:rsidDel="00000000" w:rsidR="00000000" w:rsidRPr="00000000">
        <w:rPr>
          <w:rFonts w:ascii="Times New Roman" w:cs="Times New Roman" w:eastAsia="Times New Roman" w:hAnsi="Times New Roman"/>
          <w:color w:val="0f0f0f"/>
          <w:sz w:val="23"/>
          <w:szCs w:val="23"/>
          <w:rtl w:val="0"/>
        </w:rPr>
        <w:t xml:space="preserve">O  </w:t>
      </w:r>
      <w:r w:rsidDel="00000000" w:rsidR="00000000" w:rsidRPr="00000000">
        <w:rPr>
          <w:rFonts w:ascii="Times New Roman" w:cs="Times New Roman" w:eastAsia="Times New Roman" w:hAnsi="Times New Roman"/>
          <w:color w:val="1f1f1f"/>
          <w:sz w:val="23"/>
          <w:szCs w:val="23"/>
          <w:rtl w:val="0"/>
        </w:rPr>
        <w:t xml:space="preserve">6</w:t>
      </w:r>
      <w:r w:rsidDel="00000000" w:rsidR="00000000" w:rsidRPr="00000000">
        <w:rPr>
          <w:rFonts w:ascii="Times New Roman" w:cs="Times New Roman" w:eastAsia="Times New Roman" w:hAnsi="Times New Roman"/>
          <w:color w:val="0f0f0f"/>
          <w:sz w:val="23"/>
          <w:szCs w:val="23"/>
          <w:rtl w:val="0"/>
        </w:rPr>
        <w:t xml:space="preserve">6</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1f1f1f"/>
          <w:sz w:val="23"/>
          <w:szCs w:val="23"/>
          <w:rtl w:val="0"/>
        </w:rPr>
        <w:t xml:space="preserve">6</w:t>
      </w:r>
      <w:r w:rsidDel="00000000" w:rsidR="00000000" w:rsidRPr="00000000">
        <w:rPr>
          <w:rFonts w:ascii="Times New Roman" w:cs="Times New Roman" w:eastAsia="Times New Roman" w:hAnsi="Times New Roman"/>
          <w:color w:val="0f0f0f"/>
          <w:sz w:val="23"/>
          <w:szCs w:val="23"/>
          <w:rtl w:val="0"/>
        </w:rPr>
        <w:t xml:space="preserve">.1.</w:t>
      </w:r>
      <w:r w:rsidDel="00000000" w:rsidR="00000000" w:rsidRPr="00000000">
        <w:rPr>
          <w:rFonts w:ascii="Times New Roman" w:cs="Times New Roman" w:eastAsia="Times New Roman" w:hAnsi="Times New Roman"/>
          <w:color w:val="1f1f1f"/>
          <w:sz w:val="23"/>
          <w:szCs w:val="23"/>
          <w:rtl w:val="0"/>
        </w:rPr>
        <w:t xml:space="preserve">7</w:t>
      </w:r>
      <w:r w:rsidDel="00000000" w:rsidR="00000000" w:rsidRPr="00000000">
        <w:rPr>
          <w:rFonts w:ascii="Times New Roman" w:cs="Times New Roman" w:eastAsia="Times New Roman" w:hAnsi="Times New Roman"/>
          <w:color w:val="0f0f0f"/>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caso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as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g</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á</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se</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eas co</w:t>
      </w:r>
      <w:r w:rsidDel="00000000" w:rsidR="00000000" w:rsidRPr="00000000">
        <w:rPr>
          <w:rFonts w:ascii="Times New Roman" w:cs="Times New Roman" w:eastAsia="Times New Roman" w:hAnsi="Times New Roman"/>
          <w:color w:val="0f0f0f"/>
          <w:sz w:val="23"/>
          <w:szCs w:val="23"/>
          <w:rtl w:val="0"/>
        </w:rPr>
        <w:t xml:space="preserve">n j</w:t>
      </w:r>
      <w:r w:rsidDel="00000000" w:rsidR="00000000" w:rsidRPr="00000000">
        <w:rPr>
          <w:rFonts w:ascii="Times New Roman" w:cs="Times New Roman" w:eastAsia="Times New Roman" w:hAnsi="Times New Roman"/>
          <w:color w:val="1f1f1f"/>
          <w:sz w:val="23"/>
          <w:szCs w:val="23"/>
          <w:rtl w:val="0"/>
        </w:rPr>
        <w:t xml:space="preserve">orna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du</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id</w:t>
      </w:r>
      <w:r w:rsidDel="00000000" w:rsidR="00000000" w:rsidRPr="00000000">
        <w:rPr>
          <w:rFonts w:ascii="Times New Roman" w:cs="Times New Roman" w:eastAsia="Times New Roman" w:hAnsi="Times New Roman"/>
          <w:color w:val="1f1f1f"/>
          <w:sz w:val="23"/>
          <w:szCs w:val="23"/>
          <w:rtl w:val="0"/>
        </w:rPr>
        <w:t xml:space="preserve">as</w:t>
      </w:r>
      <w:r w:rsidDel="00000000" w:rsidR="00000000" w:rsidRPr="00000000">
        <w:rPr>
          <w:rFonts w:ascii="Times New Roman" w:cs="Times New Roman" w:eastAsia="Times New Roman" w:hAnsi="Times New Roman"/>
          <w:color w:val="666666"/>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as será</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co</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goce ín</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egro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h</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eres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 un l</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so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1f1f1f"/>
          <w:sz w:val="23"/>
          <w:szCs w:val="23"/>
          <w:rtl w:val="0"/>
        </w:rPr>
        <w:t xml:space="preserve">e no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dr</w:t>
      </w:r>
      <w:r w:rsidDel="00000000" w:rsidR="00000000" w:rsidRPr="00000000">
        <w:rPr>
          <w:rFonts w:ascii="Times New Roman" w:cs="Times New Roman" w:eastAsia="Times New Roman" w:hAnsi="Times New Roman"/>
          <w:color w:val="1f1f1f"/>
          <w:sz w:val="23"/>
          <w:szCs w:val="23"/>
          <w:rtl w:val="0"/>
        </w:rPr>
        <w:t xml:space="preserve">á ex</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se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 m</w:t>
      </w:r>
      <w:r w:rsidDel="00000000" w:rsidR="00000000" w:rsidRPr="00000000">
        <w:rPr>
          <w:rFonts w:ascii="Times New Roman" w:cs="Times New Roman" w:eastAsia="Times New Roman" w:hAnsi="Times New Roman"/>
          <w:color w:val="1f1f1f"/>
          <w:sz w:val="23"/>
          <w:szCs w:val="23"/>
          <w:rtl w:val="0"/>
        </w:rPr>
        <w:t xml:space="preserve">ás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OS (2) años.</w:t>
      </w:r>
      <w:r w:rsidDel="00000000" w:rsidR="00000000" w:rsidRPr="00000000">
        <w:rPr>
          <w:rtl w:val="0"/>
        </w:rPr>
      </w:r>
    </w:p>
    <w:p w:rsidR="00000000" w:rsidDel="00000000" w:rsidP="00000000" w:rsidRDefault="00000000" w:rsidRPr="00000000" w14:paraId="0000086F">
      <w:pPr>
        <w:spacing w:line="200" w:lineRule="auto"/>
        <w:jc w:val="left"/>
        <w:rPr>
          <w:sz w:val="20"/>
          <w:szCs w:val="20"/>
        </w:rPr>
      </w:pPr>
      <w:r w:rsidDel="00000000" w:rsidR="00000000" w:rsidRPr="00000000">
        <w:rPr>
          <w:rtl w:val="0"/>
        </w:rPr>
      </w:r>
    </w:p>
    <w:p w:rsidR="00000000" w:rsidDel="00000000" w:rsidP="00000000" w:rsidRDefault="00000000" w:rsidRPr="00000000" w14:paraId="00000870">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871">
      <w:pPr>
        <w:spacing w:line="374" w:lineRule="auto"/>
        <w:ind w:left="207" w:right="106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AR</w:t>
      </w:r>
      <w:r w:rsidDel="00000000" w:rsidR="00000000" w:rsidRPr="00000000">
        <w:rPr>
          <w:rFonts w:ascii="Times New Roman" w:cs="Times New Roman" w:eastAsia="Times New Roman" w:hAnsi="Times New Roman"/>
          <w:color w:val="0f0f0f"/>
          <w:sz w:val="23"/>
          <w:szCs w:val="23"/>
          <w:rtl w:val="0"/>
        </w:rPr>
        <w:t xml:space="preserve">TÍ</w:t>
      </w:r>
      <w:r w:rsidDel="00000000" w:rsidR="00000000" w:rsidRPr="00000000">
        <w:rPr>
          <w:rFonts w:ascii="Times New Roman" w:cs="Times New Roman" w:eastAsia="Times New Roman" w:hAnsi="Times New Roman"/>
          <w:color w:val="1f1f1f"/>
          <w:sz w:val="23"/>
          <w:szCs w:val="23"/>
          <w:rtl w:val="0"/>
        </w:rPr>
        <w:t xml:space="preserve">CU</w:t>
      </w:r>
      <w:r w:rsidDel="00000000" w:rsidR="00000000" w:rsidRPr="00000000">
        <w:rPr>
          <w:rFonts w:ascii="Times New Roman" w:cs="Times New Roman" w:eastAsia="Times New Roman" w:hAnsi="Times New Roman"/>
          <w:color w:val="0f0f0f"/>
          <w:sz w:val="23"/>
          <w:szCs w:val="23"/>
          <w:rtl w:val="0"/>
        </w:rPr>
        <w:t xml:space="preserve">LO </w:t>
      </w:r>
      <w:r w:rsidDel="00000000" w:rsidR="00000000" w:rsidRPr="00000000">
        <w:rPr>
          <w:rFonts w:ascii="Times New Roman" w:cs="Times New Roman" w:eastAsia="Times New Roman" w:hAnsi="Times New Roman"/>
          <w:color w:val="1f1f1f"/>
          <w:sz w:val="23"/>
          <w:szCs w:val="23"/>
          <w:rtl w:val="0"/>
        </w:rPr>
        <w:t xml:space="preserve">66.6.2.</w:t>
      </w:r>
      <w:r w:rsidDel="00000000" w:rsidR="00000000" w:rsidRPr="00000000">
        <w:rPr>
          <w:rFonts w:ascii="Times New Roman" w:cs="Times New Roman" w:eastAsia="Times New Roman" w:hAnsi="Times New Roman"/>
          <w:color w:val="0f0f0f"/>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Ve</w:t>
      </w:r>
      <w:r w:rsidDel="00000000" w:rsidR="00000000" w:rsidRPr="00000000">
        <w:rPr>
          <w:rFonts w:ascii="Times New Roman" w:cs="Times New Roman" w:eastAsia="Times New Roman" w:hAnsi="Times New Roman"/>
          <w:color w:val="0f0f0f"/>
          <w:sz w:val="23"/>
          <w:szCs w:val="23"/>
          <w:rtl w:val="0"/>
        </w:rPr>
        <w:t xml:space="preserve">ri</w:t>
      </w:r>
      <w:r w:rsidDel="00000000" w:rsidR="00000000" w:rsidRPr="00000000">
        <w:rPr>
          <w:rFonts w:ascii="Times New Roman" w:cs="Times New Roman" w:eastAsia="Times New Roman" w:hAnsi="Times New Roman"/>
          <w:color w:val="1f1f1f"/>
          <w:sz w:val="23"/>
          <w:szCs w:val="23"/>
          <w:rtl w:val="0"/>
        </w:rPr>
        <w:t xml:space="preserve">fi</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ada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ér</w:t>
      </w:r>
      <w:r w:rsidDel="00000000" w:rsidR="00000000" w:rsidRPr="00000000">
        <w:rPr>
          <w:rFonts w:ascii="Times New Roman" w:cs="Times New Roman" w:eastAsia="Times New Roman" w:hAnsi="Times New Roman"/>
          <w:color w:val="0f0f0f"/>
          <w:sz w:val="23"/>
          <w:szCs w:val="23"/>
          <w:rtl w:val="0"/>
        </w:rPr>
        <w:t xml:space="preserve">did</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o di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minu</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as a</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itud</w:t>
      </w:r>
      <w:r w:rsidDel="00000000" w:rsidR="00000000" w:rsidRPr="00000000">
        <w:rPr>
          <w:rFonts w:ascii="Times New Roman" w:cs="Times New Roman" w:eastAsia="Times New Roman" w:hAnsi="Times New Roman"/>
          <w:color w:val="1f1f1f"/>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ara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ese</w:t>
      </w:r>
      <w:r w:rsidDel="00000000" w:rsidR="00000000" w:rsidRPr="00000000">
        <w:rPr>
          <w:rFonts w:ascii="Times New Roman" w:cs="Times New Roman" w:eastAsia="Times New Roman" w:hAnsi="Times New Roman"/>
          <w:color w:val="0f0f0f"/>
          <w:sz w:val="23"/>
          <w:szCs w:val="23"/>
          <w:rtl w:val="0"/>
        </w:rPr>
        <w:t xml:space="preserve">mp</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ñ</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 l</w:t>
      </w:r>
      <w:r w:rsidDel="00000000" w:rsidR="00000000" w:rsidRPr="00000000">
        <w:rPr>
          <w:rFonts w:ascii="Times New Roman" w:cs="Times New Roman" w:eastAsia="Times New Roman" w:hAnsi="Times New Roman"/>
          <w:color w:val="1f1f1f"/>
          <w:sz w:val="23"/>
          <w:szCs w:val="23"/>
          <w:rtl w:val="0"/>
        </w:rPr>
        <w:t xml:space="preserve">a a</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vida</w:t>
      </w:r>
      <w:r w:rsidDel="00000000" w:rsidR="00000000" w:rsidRPr="00000000">
        <w:rPr>
          <w:rFonts w:ascii="Times New Roman" w:cs="Times New Roman" w:eastAsia="Times New Roman" w:hAnsi="Times New Roman"/>
          <w:color w:val="0f0f0f"/>
          <w:sz w:val="23"/>
          <w:szCs w:val="23"/>
          <w:rtl w:val="0"/>
        </w:rPr>
        <w:t xml:space="preserve">d </w:t>
      </w:r>
      <w:r w:rsidDel="00000000" w:rsidR="00000000" w:rsidRPr="00000000">
        <w:rPr>
          <w:rFonts w:ascii="Times New Roman" w:cs="Times New Roman" w:eastAsia="Times New Roman" w:hAnsi="Times New Roman"/>
          <w:color w:val="1f1f1f"/>
          <w:sz w:val="23"/>
          <w:szCs w:val="23"/>
          <w:rtl w:val="0"/>
        </w:rPr>
        <w:t xml:space="preserve">po</w:t>
      </w:r>
      <w:r w:rsidDel="00000000" w:rsidR="00000000" w:rsidRPr="00000000">
        <w:rPr>
          <w:rFonts w:ascii="Times New Roman" w:cs="Times New Roman" w:eastAsia="Times New Roman" w:hAnsi="Times New Roman"/>
          <w:color w:val="0f0f0f"/>
          <w:sz w:val="23"/>
          <w:szCs w:val="23"/>
          <w:rtl w:val="0"/>
        </w:rPr>
        <w:t xml:space="preserve">r l</w:t>
      </w:r>
      <w:r w:rsidDel="00000000" w:rsidR="00000000" w:rsidRPr="00000000">
        <w:rPr>
          <w:rFonts w:ascii="Times New Roman" w:cs="Times New Roman" w:eastAsia="Times New Roman" w:hAnsi="Times New Roman"/>
          <w:color w:val="1f1f1f"/>
          <w:sz w:val="23"/>
          <w:szCs w:val="23"/>
          <w:rtl w:val="0"/>
        </w:rPr>
        <w:t xml:space="preserve">a a</w:t>
      </w:r>
      <w:r w:rsidDel="00000000" w:rsidR="00000000" w:rsidRPr="00000000">
        <w:rPr>
          <w:rFonts w:ascii="Times New Roman" w:cs="Times New Roman" w:eastAsia="Times New Roman" w:hAnsi="Times New Roman"/>
          <w:color w:val="0f0f0f"/>
          <w:sz w:val="23"/>
          <w:szCs w:val="23"/>
          <w:rtl w:val="0"/>
        </w:rPr>
        <w:t xml:space="preserve">ut</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ri</w:t>
      </w:r>
      <w:r w:rsidDel="00000000" w:rsidR="00000000" w:rsidRPr="00000000">
        <w:rPr>
          <w:rFonts w:ascii="Times New Roman" w:cs="Times New Roman" w:eastAsia="Times New Roman" w:hAnsi="Times New Roman"/>
          <w:color w:val="1f1f1f"/>
          <w:sz w:val="23"/>
          <w:szCs w:val="23"/>
          <w:rtl w:val="0"/>
        </w:rPr>
        <w:t xml:space="preserve">da</w:t>
      </w:r>
      <w:r w:rsidDel="00000000" w:rsidR="00000000" w:rsidRPr="00000000">
        <w:rPr>
          <w:rFonts w:ascii="Times New Roman" w:cs="Times New Roman" w:eastAsia="Times New Roman" w:hAnsi="Times New Roman"/>
          <w:color w:val="0f0f0f"/>
          <w:sz w:val="23"/>
          <w:szCs w:val="23"/>
          <w:rtl w:val="0"/>
        </w:rPr>
        <w:t xml:space="preserve">d </w:t>
      </w:r>
      <w:r w:rsidDel="00000000" w:rsidR="00000000" w:rsidRPr="00000000">
        <w:rPr>
          <w:rFonts w:ascii="Times New Roman" w:cs="Times New Roman" w:eastAsia="Times New Roman" w:hAnsi="Times New Roman"/>
          <w:color w:val="1f1f1f"/>
          <w:sz w:val="23"/>
          <w:szCs w:val="23"/>
          <w:rtl w:val="0"/>
        </w:rPr>
        <w:t xml:space="preserve">co</w:t>
      </w:r>
      <w:r w:rsidDel="00000000" w:rsidR="00000000" w:rsidRPr="00000000">
        <w:rPr>
          <w:rFonts w:ascii="Times New Roman" w:cs="Times New Roman" w:eastAsia="Times New Roman" w:hAnsi="Times New Roman"/>
          <w:color w:val="0f0f0f"/>
          <w:sz w:val="23"/>
          <w:szCs w:val="23"/>
          <w:rtl w:val="0"/>
        </w:rPr>
        <w:t xml:space="preserve">mp</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a</w:t>
      </w:r>
      <w:r w:rsidDel="00000000" w:rsidR="00000000" w:rsidRPr="00000000">
        <w:rPr>
          <w:rFonts w:ascii="Times New Roman" w:cs="Times New Roman" w:eastAsia="Times New Roman" w:hAnsi="Times New Roman"/>
          <w:color w:val="0f0f0f"/>
          <w:sz w:val="23"/>
          <w:szCs w:val="23"/>
          <w:rtl w:val="0"/>
        </w:rPr>
        <w:t xml:space="preserve">ut</w:t>
      </w:r>
      <w:r w:rsidDel="00000000" w:rsidR="00000000" w:rsidRPr="00000000">
        <w:rPr>
          <w:rFonts w:ascii="Times New Roman" w:cs="Times New Roman" w:eastAsia="Times New Roman" w:hAnsi="Times New Roman"/>
          <w:color w:val="1f1f1f"/>
          <w:sz w:val="23"/>
          <w:szCs w:val="23"/>
          <w:rtl w:val="0"/>
        </w:rPr>
        <w:t xml:space="preserve">or</w:t>
      </w:r>
      <w:r w:rsidDel="00000000" w:rsidR="00000000" w:rsidRPr="00000000">
        <w:rPr>
          <w:rFonts w:ascii="Times New Roman" w:cs="Times New Roman" w:eastAsia="Times New Roman" w:hAnsi="Times New Roman"/>
          <w:color w:val="0f0f0f"/>
          <w:sz w:val="23"/>
          <w:szCs w:val="23"/>
          <w:rtl w:val="0"/>
        </w:rPr>
        <w:t xml:space="preserve">id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 d</w:t>
      </w:r>
      <w:r w:rsidDel="00000000" w:rsidR="00000000" w:rsidRPr="00000000">
        <w:rPr>
          <w:rFonts w:ascii="Times New Roman" w:cs="Times New Roman" w:eastAsia="Times New Roman" w:hAnsi="Times New Roman"/>
          <w:color w:val="1f1f1f"/>
          <w:sz w:val="23"/>
          <w:szCs w:val="23"/>
          <w:rtl w:val="0"/>
        </w:rPr>
        <w:t xml:space="preserve">e a</w:t>
      </w:r>
      <w:r w:rsidDel="00000000" w:rsidR="00000000" w:rsidRPr="00000000">
        <w:rPr>
          <w:rFonts w:ascii="Times New Roman" w:cs="Times New Roman" w:eastAsia="Times New Roman" w:hAnsi="Times New Roman"/>
          <w:color w:val="0f0f0f"/>
          <w:sz w:val="23"/>
          <w:szCs w:val="23"/>
          <w:rtl w:val="0"/>
        </w:rPr>
        <w:t xml:space="preserve">pli</w:t>
      </w:r>
      <w:r w:rsidDel="00000000" w:rsidR="00000000" w:rsidRPr="00000000">
        <w:rPr>
          <w:rFonts w:ascii="Times New Roman" w:cs="Times New Roman" w:eastAsia="Times New Roman" w:hAnsi="Times New Roman"/>
          <w:color w:val="1f1f1f"/>
          <w:sz w:val="23"/>
          <w:szCs w:val="23"/>
          <w:rtl w:val="0"/>
        </w:rPr>
        <w:t xml:space="preserve">cac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ón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rev</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3d3d3d"/>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nfo</w:t>
      </w:r>
      <w:r w:rsidDel="00000000" w:rsidR="00000000" w:rsidRPr="00000000">
        <w:rPr>
          <w:rFonts w:ascii="Times New Roman" w:cs="Times New Roman" w:eastAsia="Times New Roman" w:hAnsi="Times New Roman"/>
          <w:color w:val="0f0f0f"/>
          <w:sz w:val="23"/>
          <w:szCs w:val="23"/>
          <w:rtl w:val="0"/>
        </w:rPr>
        <w:t xml:space="preserve">rm</w:t>
      </w:r>
      <w:r w:rsidDel="00000000" w:rsidR="00000000" w:rsidRPr="00000000">
        <w:rPr>
          <w:rFonts w:ascii="Times New Roman" w:cs="Times New Roman" w:eastAsia="Times New Roman" w:hAnsi="Times New Roman"/>
          <w:color w:val="1f1f1f"/>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nci</w:t>
      </w:r>
      <w:r w:rsidDel="00000000" w:rsidR="00000000" w:rsidRPr="00000000">
        <w:rPr>
          <w:rFonts w:ascii="Times New Roman" w:cs="Times New Roman" w:eastAsia="Times New Roman" w:hAnsi="Times New Roman"/>
          <w:color w:val="1f1f1f"/>
          <w:sz w:val="23"/>
          <w:szCs w:val="23"/>
          <w:rtl w:val="0"/>
        </w:rPr>
        <w:t xml:space="preserve">as u o</w:t>
      </w:r>
      <w:r w:rsidDel="00000000" w:rsidR="00000000" w:rsidRPr="00000000">
        <w:rPr>
          <w:rFonts w:ascii="Times New Roman" w:cs="Times New Roman" w:eastAsia="Times New Roman" w:hAnsi="Times New Roman"/>
          <w:color w:val="0f0f0f"/>
          <w:sz w:val="23"/>
          <w:szCs w:val="23"/>
          <w:rtl w:val="0"/>
        </w:rPr>
        <w:t xml:space="preserve">fic</w:t>
      </w:r>
      <w:r w:rsidDel="00000000" w:rsidR="00000000" w:rsidRPr="00000000">
        <w:rPr>
          <w:rFonts w:ascii="Times New Roman" w:cs="Times New Roman" w:eastAsia="Times New Roman" w:hAnsi="Times New Roman"/>
          <w:color w:val="1f1f1f"/>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na</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ert</w:t>
      </w:r>
      <w:r w:rsidDel="00000000" w:rsidR="00000000" w:rsidRPr="00000000">
        <w:rPr>
          <w:rFonts w:ascii="Times New Roman" w:cs="Times New Roman" w:eastAsia="Times New Roman" w:hAnsi="Times New Roman"/>
          <w:color w:val="0f0f0f"/>
          <w:sz w:val="23"/>
          <w:szCs w:val="23"/>
          <w:rtl w:val="0"/>
        </w:rPr>
        <w:t xml:space="preserve">in</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dr</w:t>
      </w:r>
      <w:r w:rsidDel="00000000" w:rsidR="00000000" w:rsidRPr="00000000">
        <w:rPr>
          <w:rFonts w:ascii="Times New Roman" w:cs="Times New Roman" w:eastAsia="Times New Roman" w:hAnsi="Times New Roman"/>
          <w:color w:val="1f1f1f"/>
          <w:sz w:val="23"/>
          <w:szCs w:val="23"/>
          <w:rtl w:val="0"/>
        </w:rPr>
        <w:t xml:space="preserve">á o</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ga</w:t>
      </w:r>
      <w:r w:rsidDel="00000000" w:rsidR="00000000" w:rsidRPr="00000000">
        <w:rPr>
          <w:rFonts w:ascii="Times New Roman" w:cs="Times New Roman" w:eastAsia="Times New Roman" w:hAnsi="Times New Roman"/>
          <w:color w:val="0f0f0f"/>
          <w:sz w:val="23"/>
          <w:szCs w:val="23"/>
          <w:rtl w:val="0"/>
        </w:rPr>
        <w:t xml:space="preserve">r l</w:t>
      </w:r>
      <w:r w:rsidDel="00000000" w:rsidR="00000000" w:rsidRPr="00000000">
        <w:rPr>
          <w:rFonts w:ascii="Times New Roman" w:cs="Times New Roman" w:eastAsia="Times New Roman" w:hAnsi="Times New Roman"/>
          <w:color w:val="1f1f1f"/>
          <w:sz w:val="23"/>
          <w:szCs w:val="23"/>
          <w:rtl w:val="0"/>
        </w:rPr>
        <w:t xml:space="preserve">a 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ec</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ión de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eas o fu</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ion</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in m</w:t>
      </w:r>
      <w:r w:rsidDel="00000000" w:rsidR="00000000" w:rsidRPr="00000000">
        <w:rPr>
          <w:rFonts w:ascii="Times New Roman" w:cs="Times New Roman" w:eastAsia="Times New Roman" w:hAnsi="Times New Roman"/>
          <w:color w:val="1f1f1f"/>
          <w:sz w:val="23"/>
          <w:szCs w:val="23"/>
          <w:rtl w:val="0"/>
        </w:rPr>
        <w:t xml:space="preserve">er</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su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trib</w:t>
      </w:r>
      <w:r w:rsidDel="00000000" w:rsidR="00000000" w:rsidRPr="00000000">
        <w:rPr>
          <w:rFonts w:ascii="Times New Roman" w:cs="Times New Roman" w:eastAsia="Times New Roman" w:hAnsi="Times New Roman"/>
          <w:color w:val="1f1f1f"/>
          <w:sz w:val="23"/>
          <w:szCs w:val="23"/>
          <w:rtl w:val="0"/>
        </w:rPr>
        <w:t xml:space="preserve">uc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y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acuerdo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u </w:t>
      </w:r>
      <w:r w:rsidDel="00000000" w:rsidR="00000000" w:rsidRPr="00000000">
        <w:rPr>
          <w:rFonts w:ascii="Times New Roman" w:cs="Times New Roman" w:eastAsia="Times New Roman" w:hAnsi="Times New Roman"/>
          <w:color w:val="1f1f1f"/>
          <w:sz w:val="23"/>
          <w:szCs w:val="23"/>
          <w:rtl w:val="0"/>
        </w:rPr>
        <w:t xml:space="preserve">ap</w:t>
      </w:r>
      <w:r w:rsidDel="00000000" w:rsidR="00000000" w:rsidRPr="00000000">
        <w:rPr>
          <w:rFonts w:ascii="Times New Roman" w:cs="Times New Roman" w:eastAsia="Times New Roman" w:hAnsi="Times New Roman"/>
          <w:color w:val="0f0f0f"/>
          <w:sz w:val="23"/>
          <w:szCs w:val="23"/>
          <w:rtl w:val="0"/>
        </w:rPr>
        <w:t xml:space="preserve">titu</w:t>
      </w:r>
      <w:r w:rsidDel="00000000" w:rsidR="00000000" w:rsidRPr="00000000">
        <w:rPr>
          <w:rFonts w:ascii="Times New Roman" w:cs="Times New Roman" w:eastAsia="Times New Roman" w:hAnsi="Times New Roman"/>
          <w:color w:val="1f1f1f"/>
          <w:sz w:val="23"/>
          <w:szCs w:val="23"/>
          <w:rtl w:val="0"/>
        </w:rPr>
        <w:t xml:space="preserve">d psi</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ofís</w:t>
      </w:r>
      <w:r w:rsidDel="00000000" w:rsidR="00000000" w:rsidRPr="00000000">
        <w:rPr>
          <w:rFonts w:ascii="Times New Roman" w:cs="Times New Roman" w:eastAsia="Times New Roman" w:hAnsi="Times New Roman"/>
          <w:color w:val="0f0f0f"/>
          <w:sz w:val="23"/>
          <w:szCs w:val="23"/>
          <w:rtl w:val="0"/>
        </w:rPr>
        <w:t xml:space="preserve">ic</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w:t>
      </w:r>
      <w:r w:rsidDel="00000000" w:rsidR="00000000" w:rsidRPr="00000000">
        <w:rPr>
          <w:rtl w:val="0"/>
        </w:rPr>
      </w:r>
    </w:p>
    <w:p w:rsidR="00000000" w:rsidDel="00000000" w:rsidP="00000000" w:rsidRDefault="00000000" w:rsidRPr="00000000" w14:paraId="00000872">
      <w:pPr>
        <w:spacing w:line="200" w:lineRule="auto"/>
        <w:jc w:val="left"/>
        <w:rPr>
          <w:sz w:val="20"/>
          <w:szCs w:val="20"/>
        </w:rPr>
      </w:pPr>
      <w:r w:rsidDel="00000000" w:rsidR="00000000" w:rsidRPr="00000000">
        <w:rPr>
          <w:rtl w:val="0"/>
        </w:rPr>
      </w:r>
    </w:p>
    <w:p w:rsidR="00000000" w:rsidDel="00000000" w:rsidP="00000000" w:rsidRDefault="00000000" w:rsidRPr="00000000" w14:paraId="00000873">
      <w:pPr>
        <w:spacing w:before="20" w:line="280" w:lineRule="auto"/>
        <w:jc w:val="left"/>
        <w:rPr>
          <w:sz w:val="28"/>
          <w:szCs w:val="28"/>
        </w:rPr>
      </w:pPr>
      <w:r w:rsidDel="00000000" w:rsidR="00000000" w:rsidRPr="00000000">
        <w:rPr>
          <w:rtl w:val="0"/>
        </w:rPr>
      </w:r>
    </w:p>
    <w:p w:rsidR="00000000" w:rsidDel="00000000" w:rsidP="00000000" w:rsidRDefault="00000000" w:rsidRPr="00000000" w14:paraId="00000874">
      <w:pPr>
        <w:spacing w:line="372" w:lineRule="auto"/>
        <w:ind w:left="207" w:right="106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tad</w:t>
      </w:r>
      <w:r w:rsidDel="00000000" w:rsidR="00000000" w:rsidRPr="00000000">
        <w:rPr>
          <w:rFonts w:ascii="Times New Roman" w:cs="Times New Roman" w:eastAsia="Times New Roman" w:hAnsi="Times New Roman"/>
          <w:color w:val="1f1f1f"/>
          <w:sz w:val="23"/>
          <w:szCs w:val="23"/>
          <w:rtl w:val="0"/>
        </w:rPr>
        <w:t xml:space="preserve">o prov</w:t>
      </w:r>
      <w:r w:rsidDel="00000000" w:rsidR="00000000" w:rsidRPr="00000000">
        <w:rPr>
          <w:rFonts w:ascii="Times New Roman" w:cs="Times New Roman" w:eastAsia="Times New Roman" w:hAnsi="Times New Roman"/>
          <w:color w:val="0f0f0f"/>
          <w:sz w:val="23"/>
          <w:szCs w:val="23"/>
          <w:rtl w:val="0"/>
        </w:rPr>
        <w:t xml:space="preserve">in</w:t>
      </w:r>
      <w:r w:rsidDel="00000000" w:rsidR="00000000" w:rsidRPr="00000000">
        <w:rPr>
          <w:rFonts w:ascii="Times New Roman" w:cs="Times New Roman" w:eastAsia="Times New Roman" w:hAnsi="Times New Roman"/>
          <w:color w:val="1f1f1f"/>
          <w:sz w:val="23"/>
          <w:szCs w:val="23"/>
          <w:rtl w:val="0"/>
        </w:rPr>
        <w:t xml:space="preserve">cia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g</w:t>
      </w:r>
      <w:r w:rsidDel="00000000" w:rsidR="00000000" w:rsidRPr="00000000">
        <w:rPr>
          <w:rFonts w:ascii="Times New Roman" w:cs="Times New Roman" w:eastAsia="Times New Roman" w:hAnsi="Times New Roman"/>
          <w:color w:val="0f0f0f"/>
          <w:sz w:val="23"/>
          <w:szCs w:val="23"/>
          <w:rtl w:val="0"/>
        </w:rPr>
        <w:t xml:space="preserve">a</w:t>
      </w:r>
      <w:r w:rsidDel="00000000" w:rsidR="00000000" w:rsidRPr="00000000">
        <w:rPr>
          <w:rFonts w:ascii="Times New Roman" w:cs="Times New Roman" w:eastAsia="Times New Roman" w:hAnsi="Times New Roman"/>
          <w:color w:val="1f1f1f"/>
          <w:sz w:val="23"/>
          <w:szCs w:val="23"/>
          <w:rtl w:val="0"/>
        </w:rPr>
        <w:t xml:space="preserve">ra</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zará 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EN </w:t>
      </w:r>
      <w:r w:rsidDel="00000000" w:rsidR="00000000" w:rsidRPr="00000000">
        <w:rPr>
          <w:rFonts w:ascii="Arial" w:cs="Arial" w:eastAsia="Arial" w:hAnsi="Arial"/>
          <w:color w:val="1f1f1f"/>
          <w:sz w:val="22"/>
          <w:szCs w:val="22"/>
          <w:rtl w:val="0"/>
        </w:rPr>
        <w:t xml:space="preserve">(</w:t>
      </w:r>
      <w:r w:rsidDel="00000000" w:rsidR="00000000" w:rsidRPr="00000000">
        <w:rPr>
          <w:rFonts w:ascii="Arial" w:cs="Arial" w:eastAsia="Arial" w:hAnsi="Arial"/>
          <w:color w:val="0f0f0f"/>
          <w:sz w:val="22"/>
          <w:szCs w:val="22"/>
          <w:rtl w:val="0"/>
        </w:rPr>
        <w:t xml:space="preserve">! </w:t>
      </w:r>
      <w:r w:rsidDel="00000000" w:rsidR="00000000" w:rsidRPr="00000000">
        <w:rPr>
          <w:rFonts w:ascii="Times New Roman" w:cs="Times New Roman" w:eastAsia="Times New Roman" w:hAnsi="Times New Roman"/>
          <w:color w:val="0f0f0f"/>
          <w:sz w:val="23"/>
          <w:szCs w:val="23"/>
          <w:rtl w:val="0"/>
        </w:rPr>
        <w:t xml:space="preserve">0</w:t>
      </w:r>
      <w:r w:rsidDel="00000000" w:rsidR="00000000" w:rsidRPr="00000000">
        <w:rPr>
          <w:rFonts w:ascii="Times New Roman" w:cs="Times New Roman" w:eastAsia="Times New Roman" w:hAnsi="Times New Roman"/>
          <w:color w:val="1f1f1f"/>
          <w:sz w:val="23"/>
          <w:szCs w:val="23"/>
          <w:rtl w:val="0"/>
        </w:rPr>
        <w:t xml:space="preserve">0%)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or 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h</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eres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nf</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rm</w:t>
      </w:r>
      <w:r w:rsidDel="00000000" w:rsidR="00000000" w:rsidRPr="00000000">
        <w:rPr>
          <w:rFonts w:ascii="Times New Roman" w:cs="Times New Roman" w:eastAsia="Times New Roman" w:hAnsi="Times New Roman"/>
          <w:color w:val="1f1f1f"/>
          <w:sz w:val="23"/>
          <w:szCs w:val="23"/>
          <w:rtl w:val="0"/>
        </w:rPr>
        <w:t xml:space="preserve">e a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h</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1f1f1f"/>
          <w:sz w:val="23"/>
          <w:szCs w:val="23"/>
          <w:rtl w:val="0"/>
        </w:rPr>
        <w:t xml:space="preserve">e p</w:t>
      </w:r>
      <w:r w:rsidDel="00000000" w:rsidR="00000000" w:rsidRPr="00000000">
        <w:rPr>
          <w:rFonts w:ascii="Times New Roman" w:cs="Times New Roman" w:eastAsia="Times New Roman" w:hAnsi="Times New Roman"/>
          <w:color w:val="0f0f0f"/>
          <w:sz w:val="23"/>
          <w:szCs w:val="23"/>
          <w:rtl w:val="0"/>
        </w:rPr>
        <w:t xml:space="preserve">er</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ibí</w:t>
      </w:r>
      <w:r w:rsidDel="00000000" w:rsidR="00000000" w:rsidRPr="00000000">
        <w:rPr>
          <w:rFonts w:ascii="Times New Roman" w:cs="Times New Roman" w:eastAsia="Times New Roman" w:hAnsi="Times New Roman"/>
          <w:color w:val="1f1f1f"/>
          <w:sz w:val="23"/>
          <w:szCs w:val="23"/>
          <w:rtl w:val="0"/>
        </w:rPr>
        <w:t xml:space="preserve">a e</w:t>
      </w:r>
      <w:r w:rsidDel="00000000" w:rsidR="00000000" w:rsidRPr="00000000">
        <w:rPr>
          <w:rFonts w:ascii="Times New Roman" w:cs="Times New Roman" w:eastAsia="Times New Roman" w:hAnsi="Times New Roman"/>
          <w:color w:val="0f0f0f"/>
          <w:sz w:val="23"/>
          <w:szCs w:val="23"/>
          <w:rtl w:val="0"/>
        </w:rPr>
        <w:t xml:space="preserve">l tr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 </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m</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en</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id</w:t>
      </w:r>
      <w:r w:rsidDel="00000000" w:rsidR="00000000" w:rsidRPr="00000000">
        <w:rPr>
          <w:rFonts w:ascii="Times New Roman" w:cs="Times New Roman" w:eastAsia="Times New Roman" w:hAnsi="Times New Roman"/>
          <w:color w:val="1f1f1f"/>
          <w:sz w:val="23"/>
          <w:szCs w:val="23"/>
          <w:rtl w:val="0"/>
        </w:rPr>
        <w:t xml:space="preserve">en</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 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erminac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enf</w:t>
      </w:r>
      <w:r w:rsidDel="00000000" w:rsidR="00000000" w:rsidRPr="00000000">
        <w:rPr>
          <w:rFonts w:ascii="Times New Roman" w:cs="Times New Roman" w:eastAsia="Times New Roman" w:hAnsi="Times New Roman"/>
          <w:color w:val="0f0f0f"/>
          <w:sz w:val="23"/>
          <w:szCs w:val="23"/>
          <w:rtl w:val="0"/>
        </w:rPr>
        <w:t xml:space="preserve">e</w:t>
      </w:r>
      <w:r w:rsidDel="00000000" w:rsidR="00000000" w:rsidRPr="00000000">
        <w:rPr>
          <w:rFonts w:ascii="Times New Roman" w:cs="Times New Roman" w:eastAsia="Times New Roman" w:hAnsi="Times New Roman"/>
          <w:color w:val="1f1f1f"/>
          <w:sz w:val="23"/>
          <w:szCs w:val="23"/>
          <w:rtl w:val="0"/>
        </w:rPr>
        <w:t xml:space="preserve">rm</w:t>
      </w:r>
      <w:r w:rsidDel="00000000" w:rsidR="00000000" w:rsidRPr="00000000">
        <w:rPr>
          <w:rFonts w:ascii="Times New Roman" w:cs="Times New Roman" w:eastAsia="Times New Roman" w:hAnsi="Times New Roman"/>
          <w:color w:val="0f0f0f"/>
          <w:sz w:val="23"/>
          <w:szCs w:val="23"/>
          <w:rtl w:val="0"/>
        </w:rPr>
        <w:t xml:space="preserve">e</w:t>
      </w:r>
      <w:r w:rsidDel="00000000" w:rsidR="00000000" w:rsidRPr="00000000">
        <w:rPr>
          <w:rFonts w:ascii="Times New Roman" w:cs="Times New Roman" w:eastAsia="Times New Roman" w:hAnsi="Times New Roman"/>
          <w:color w:val="1f1f1f"/>
          <w:sz w:val="23"/>
          <w:szCs w:val="23"/>
          <w:rtl w:val="0"/>
        </w:rPr>
        <w:t xml:space="preserve">da</w:t>
      </w:r>
      <w:r w:rsidDel="00000000" w:rsidR="00000000" w:rsidRPr="00000000">
        <w:rPr>
          <w:rFonts w:ascii="Times New Roman" w:cs="Times New Roman" w:eastAsia="Times New Roman" w:hAnsi="Times New Roman"/>
          <w:color w:val="0f0f0f"/>
          <w:sz w:val="23"/>
          <w:szCs w:val="23"/>
          <w:rtl w:val="0"/>
        </w:rPr>
        <w:t xml:space="preserve">d p</w:t>
      </w:r>
      <w:r w:rsidDel="00000000" w:rsidR="00000000" w:rsidRPr="00000000">
        <w:rPr>
          <w:rFonts w:ascii="Times New Roman" w:cs="Times New Roman" w:eastAsia="Times New Roman" w:hAnsi="Times New Roman"/>
          <w:color w:val="1f1f1f"/>
          <w:sz w:val="23"/>
          <w:szCs w:val="23"/>
          <w:rtl w:val="0"/>
        </w:rPr>
        <w:t xml:space="preserve">rofes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tl w:val="0"/>
        </w:rPr>
      </w:r>
    </w:p>
    <w:p w:rsidR="00000000" w:rsidDel="00000000" w:rsidP="00000000" w:rsidRDefault="00000000" w:rsidRPr="00000000" w14:paraId="00000875">
      <w:pPr>
        <w:spacing w:line="200" w:lineRule="auto"/>
        <w:jc w:val="left"/>
        <w:rPr>
          <w:sz w:val="20"/>
          <w:szCs w:val="20"/>
        </w:rPr>
      </w:pPr>
      <w:r w:rsidDel="00000000" w:rsidR="00000000" w:rsidRPr="00000000">
        <w:rPr>
          <w:rtl w:val="0"/>
        </w:rPr>
      </w:r>
    </w:p>
    <w:p w:rsidR="00000000" w:rsidDel="00000000" w:rsidP="00000000" w:rsidRDefault="00000000" w:rsidRPr="00000000" w14:paraId="00000876">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877">
      <w:pPr>
        <w:spacing w:line="375" w:lineRule="auto"/>
        <w:ind w:left="200" w:right="1068"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Los </w:t>
      </w:r>
      <w:r w:rsidDel="00000000" w:rsidR="00000000" w:rsidRPr="00000000">
        <w:rPr>
          <w:rFonts w:ascii="Times New Roman" w:cs="Times New Roman" w:eastAsia="Times New Roman" w:hAnsi="Times New Roman"/>
          <w:color w:val="0f0f0f"/>
          <w:sz w:val="23"/>
          <w:szCs w:val="23"/>
          <w:rtl w:val="0"/>
        </w:rPr>
        <w:t xml:space="preserve">h</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es pe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ib</w:t>
      </w:r>
      <w:r w:rsidDel="00000000" w:rsidR="00000000" w:rsidRPr="00000000">
        <w:rPr>
          <w:rFonts w:ascii="Times New Roman" w:cs="Times New Roman" w:eastAsia="Times New Roman" w:hAnsi="Times New Roman"/>
          <w:color w:val="1f1f1f"/>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os en v</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rt</w:t>
      </w:r>
      <w:r w:rsidDel="00000000" w:rsidR="00000000" w:rsidRPr="00000000">
        <w:rPr>
          <w:rFonts w:ascii="Times New Roman" w:cs="Times New Roman" w:eastAsia="Times New Roman" w:hAnsi="Times New Roman"/>
          <w:color w:val="0f0f0f"/>
          <w:sz w:val="23"/>
          <w:szCs w:val="23"/>
          <w:rtl w:val="0"/>
        </w:rPr>
        <w:t xml:space="preserve">ud del p</w:t>
      </w:r>
      <w:r w:rsidDel="00000000" w:rsidR="00000000" w:rsidRPr="00000000">
        <w:rPr>
          <w:rFonts w:ascii="Times New Roman" w:cs="Times New Roman" w:eastAsia="Times New Roman" w:hAnsi="Times New Roman"/>
          <w:color w:val="1f1f1f"/>
          <w:sz w:val="23"/>
          <w:szCs w:val="23"/>
          <w:rtl w:val="0"/>
        </w:rPr>
        <w:t xml:space="preserve">resen</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 artíc</w:t>
      </w:r>
      <w:r w:rsidDel="00000000" w:rsidR="00000000" w:rsidRPr="00000000">
        <w:rPr>
          <w:rFonts w:ascii="Times New Roman" w:cs="Times New Roman" w:eastAsia="Times New Roman" w:hAnsi="Times New Roman"/>
          <w:color w:val="0f0f0f"/>
          <w:sz w:val="23"/>
          <w:szCs w:val="23"/>
          <w:rtl w:val="0"/>
        </w:rPr>
        <w:t xml:space="preserve">ul</w:t>
      </w:r>
      <w:r w:rsidDel="00000000" w:rsidR="00000000" w:rsidRPr="00000000">
        <w:rPr>
          <w:rFonts w:ascii="Times New Roman" w:cs="Times New Roman" w:eastAsia="Times New Roman" w:hAnsi="Times New Roman"/>
          <w:color w:val="1f1f1f"/>
          <w:sz w:val="23"/>
          <w:szCs w:val="23"/>
          <w:rtl w:val="0"/>
        </w:rPr>
        <w:t xml:space="preserve">o no son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educ</w:t>
      </w:r>
      <w:r w:rsidDel="00000000" w:rsidR="00000000" w:rsidRPr="00000000">
        <w:rPr>
          <w:rFonts w:ascii="Times New Roman" w:cs="Times New Roman" w:eastAsia="Times New Roman" w:hAnsi="Times New Roman"/>
          <w:color w:val="0f0f0f"/>
          <w:sz w:val="23"/>
          <w:szCs w:val="23"/>
          <w:rtl w:val="0"/>
        </w:rPr>
        <w:t xml:space="preserve">ibl</w:t>
      </w:r>
      <w:r w:rsidDel="00000000" w:rsidR="00000000" w:rsidRPr="00000000">
        <w:rPr>
          <w:rFonts w:ascii="Times New Roman" w:cs="Times New Roman" w:eastAsia="Times New Roman" w:hAnsi="Times New Roman"/>
          <w:color w:val="1f1f1f"/>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tos que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or a</w:t>
      </w:r>
      <w:r w:rsidDel="00000000" w:rsidR="00000000" w:rsidRPr="00000000">
        <w:rPr>
          <w:rFonts w:ascii="Times New Roman" w:cs="Times New Roman" w:eastAsia="Times New Roman" w:hAnsi="Times New Roman"/>
          <w:color w:val="0f0f0f"/>
          <w:sz w:val="23"/>
          <w:szCs w:val="23"/>
          <w:rtl w:val="0"/>
        </w:rPr>
        <w:t xml:space="preserve">pli</w:t>
      </w:r>
      <w:r w:rsidDel="00000000" w:rsidR="00000000" w:rsidRPr="00000000">
        <w:rPr>
          <w:rFonts w:ascii="Times New Roman" w:cs="Times New Roman" w:eastAsia="Times New Roman" w:hAnsi="Times New Roman"/>
          <w:color w:val="1f1f1f"/>
          <w:sz w:val="23"/>
          <w:szCs w:val="23"/>
          <w:rtl w:val="0"/>
        </w:rPr>
        <w:t xml:space="preserve">cación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otras d</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osiciones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ega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es correspo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da 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co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ce</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to de </w:t>
      </w:r>
      <w:r w:rsidDel="00000000" w:rsidR="00000000" w:rsidRPr="00000000">
        <w:rPr>
          <w:rFonts w:ascii="Times New Roman" w:cs="Times New Roman" w:eastAsia="Times New Roman" w:hAnsi="Times New Roman"/>
          <w:color w:val="0f0f0f"/>
          <w:sz w:val="23"/>
          <w:szCs w:val="23"/>
          <w:rtl w:val="0"/>
        </w:rPr>
        <w:t xml:space="preserve">ind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mni</w:t>
      </w:r>
      <w:r w:rsidDel="00000000" w:rsidR="00000000" w:rsidRPr="00000000">
        <w:rPr>
          <w:rFonts w:ascii="Times New Roman" w:cs="Times New Roman" w:eastAsia="Times New Roman" w:hAnsi="Times New Roman"/>
          <w:color w:val="3d3d3d"/>
          <w:sz w:val="23"/>
          <w:szCs w:val="23"/>
          <w:rtl w:val="0"/>
        </w:rPr>
        <w:t xml:space="preserve">z</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ió</w:t>
      </w:r>
      <w:r w:rsidDel="00000000" w:rsidR="00000000" w:rsidRPr="00000000">
        <w:rPr>
          <w:rFonts w:ascii="Times New Roman" w:cs="Times New Roman" w:eastAsia="Times New Roman" w:hAnsi="Times New Roman"/>
          <w:color w:val="0f0f0f"/>
          <w:sz w:val="23"/>
          <w:szCs w:val="23"/>
          <w:rtl w:val="0"/>
        </w:rPr>
        <w:t xml:space="preserve">n p</w:t>
      </w:r>
      <w:r w:rsidDel="00000000" w:rsidR="00000000" w:rsidRPr="00000000">
        <w:rPr>
          <w:rFonts w:ascii="Times New Roman" w:cs="Times New Roman" w:eastAsia="Times New Roman" w:hAnsi="Times New Roman"/>
          <w:color w:val="1f1f1f"/>
          <w:sz w:val="23"/>
          <w:szCs w:val="23"/>
          <w:rtl w:val="0"/>
        </w:rPr>
        <w:t xml:space="preserve">or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ic</w:t>
      </w:r>
      <w:r w:rsidDel="00000000" w:rsidR="00000000" w:rsidRPr="00000000">
        <w:rPr>
          <w:rFonts w:ascii="Times New Roman" w:cs="Times New Roman" w:eastAsia="Times New Roman" w:hAnsi="Times New Roman"/>
          <w:color w:val="0f0f0f"/>
          <w:sz w:val="23"/>
          <w:szCs w:val="23"/>
          <w:rtl w:val="0"/>
        </w:rPr>
        <w:t xml:space="preserve">h</w:t>
      </w:r>
      <w:r w:rsidDel="00000000" w:rsidR="00000000" w:rsidRPr="00000000">
        <w:rPr>
          <w:rFonts w:ascii="Times New Roman" w:cs="Times New Roman" w:eastAsia="Times New Roman" w:hAnsi="Times New Roman"/>
          <w:color w:val="1f1f1f"/>
          <w:sz w:val="23"/>
          <w:szCs w:val="23"/>
          <w:rtl w:val="0"/>
        </w:rPr>
        <w:t xml:space="preserve">as ca</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sa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tl w:val="0"/>
        </w:rPr>
      </w:r>
    </w:p>
    <w:p w:rsidR="00000000" w:rsidDel="00000000" w:rsidP="00000000" w:rsidRDefault="00000000" w:rsidRPr="00000000" w14:paraId="00000878">
      <w:pPr>
        <w:spacing w:line="200" w:lineRule="auto"/>
        <w:jc w:val="left"/>
        <w:rPr>
          <w:sz w:val="20"/>
          <w:szCs w:val="20"/>
        </w:rPr>
      </w:pPr>
      <w:r w:rsidDel="00000000" w:rsidR="00000000" w:rsidRPr="00000000">
        <w:rPr>
          <w:rtl w:val="0"/>
        </w:rPr>
      </w:r>
    </w:p>
    <w:p w:rsidR="00000000" w:rsidDel="00000000" w:rsidP="00000000" w:rsidRDefault="00000000" w:rsidRPr="00000000" w14:paraId="00000879">
      <w:pPr>
        <w:spacing w:before="19" w:line="280" w:lineRule="auto"/>
        <w:jc w:val="left"/>
        <w:rPr>
          <w:sz w:val="28"/>
          <w:szCs w:val="28"/>
        </w:rPr>
      </w:pPr>
      <w:r w:rsidDel="00000000" w:rsidR="00000000" w:rsidRPr="00000000">
        <w:rPr>
          <w:rtl w:val="0"/>
        </w:rPr>
      </w:r>
    </w:p>
    <w:p w:rsidR="00000000" w:rsidDel="00000000" w:rsidP="00000000" w:rsidRDefault="00000000" w:rsidRPr="00000000" w14:paraId="0000087A">
      <w:pPr>
        <w:spacing w:line="379" w:lineRule="auto"/>
        <w:ind w:left="200" w:right="1060" w:firstLine="6.999999999999993"/>
        <w:jc w:val="both"/>
        <w:rPr>
          <w:rFonts w:ascii="Times New Roman" w:cs="Times New Roman" w:eastAsia="Times New Roman" w:hAnsi="Times New Roman"/>
          <w:sz w:val="23"/>
          <w:szCs w:val="23"/>
        </w:rPr>
        <w:sectPr>
          <w:type w:val="continuous"/>
          <w:pgSz w:h="20160" w:w="12240" w:orient="portrait"/>
          <w:pgMar w:bottom="280" w:top="280" w:left="1600" w:right="700" w:header="360" w:footer="360"/>
        </w:sectPr>
      </w:pP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cas</w:t>
      </w:r>
      <w:r w:rsidDel="00000000" w:rsidR="00000000" w:rsidRPr="00000000">
        <w:rPr>
          <w:rFonts w:ascii="Times New Roman" w:cs="Times New Roman" w:eastAsia="Times New Roman" w:hAnsi="Times New Roman"/>
          <w:color w:val="0f0f0f"/>
          <w:sz w:val="23"/>
          <w:szCs w:val="23"/>
          <w:rtl w:val="0"/>
        </w:rPr>
        <w:t xml:space="preserve">o </w:t>
      </w:r>
      <w:r w:rsidDel="00000000" w:rsidR="00000000" w:rsidRPr="00000000">
        <w:rPr>
          <w:rFonts w:ascii="Times New Roman" w:cs="Times New Roman" w:eastAsia="Times New Roman" w:hAnsi="Times New Roman"/>
          <w:color w:val="1f1f1f"/>
          <w:sz w:val="23"/>
          <w:szCs w:val="23"/>
          <w:rtl w:val="0"/>
        </w:rPr>
        <w:t xml:space="preserve">de </w:t>
      </w:r>
      <w:r w:rsidDel="00000000" w:rsidR="00000000" w:rsidRPr="00000000">
        <w:rPr>
          <w:rFonts w:ascii="Times New Roman" w:cs="Times New Roman" w:eastAsia="Times New Roman" w:hAnsi="Times New Roman"/>
          <w:color w:val="0f0f0f"/>
          <w:sz w:val="23"/>
          <w:szCs w:val="23"/>
          <w:rtl w:val="0"/>
        </w:rPr>
        <w:t xml:space="preserve">pr</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du</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rse </w:t>
      </w:r>
      <w:r w:rsidDel="00000000" w:rsidR="00000000" w:rsidRPr="00000000">
        <w:rPr>
          <w:rFonts w:ascii="Times New Roman" w:cs="Times New Roman" w:eastAsia="Times New Roman" w:hAnsi="Times New Roman"/>
          <w:color w:val="0f0f0f"/>
          <w:sz w:val="23"/>
          <w:szCs w:val="23"/>
          <w:rtl w:val="0"/>
        </w:rPr>
        <w:t xml:space="preserve">un</w:t>
      </w:r>
      <w:r w:rsidDel="00000000" w:rsidR="00000000" w:rsidRPr="00000000">
        <w:rPr>
          <w:rFonts w:ascii="Times New Roman" w:cs="Times New Roman" w:eastAsia="Times New Roman" w:hAnsi="Times New Roman"/>
          <w:color w:val="1f1f1f"/>
          <w:sz w:val="23"/>
          <w:szCs w:val="23"/>
          <w:rtl w:val="0"/>
        </w:rPr>
        <w:t xml:space="preserve">a vaca</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 </w:t>
      </w:r>
      <w:r w:rsidDel="00000000" w:rsidR="00000000" w:rsidRPr="00000000">
        <w:rPr>
          <w:rFonts w:ascii="Times New Roman" w:cs="Times New Roman" w:eastAsia="Times New Roman" w:hAnsi="Times New Roman"/>
          <w:color w:val="1f1f1f"/>
          <w:sz w:val="23"/>
          <w:szCs w:val="23"/>
          <w:rtl w:val="0"/>
        </w:rPr>
        <w:t xml:space="preserve">u</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ca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go </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á</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q</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ico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y c</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do 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traba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dor r</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ú</w:t>
      </w:r>
      <w:r w:rsidDel="00000000" w:rsidR="00000000" w:rsidRPr="00000000">
        <w:rPr>
          <w:rFonts w:ascii="Times New Roman" w:cs="Times New Roman" w:eastAsia="Times New Roman" w:hAnsi="Times New Roman"/>
          <w:color w:val="1f1f1f"/>
          <w:sz w:val="23"/>
          <w:szCs w:val="23"/>
          <w:rtl w:val="0"/>
        </w:rPr>
        <w:t xml:space="preserve">na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as co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d</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ne</w:t>
      </w:r>
      <w:r w:rsidDel="00000000" w:rsidR="00000000" w:rsidRPr="00000000">
        <w:rPr>
          <w:rFonts w:ascii="Times New Roman" w:cs="Times New Roman" w:eastAsia="Times New Roman" w:hAnsi="Times New Roman"/>
          <w:color w:val="1f1f1f"/>
          <w:sz w:val="23"/>
          <w:szCs w:val="23"/>
          <w:rtl w:val="0"/>
        </w:rPr>
        <w:t xml:space="preserve">s  m</w:t>
      </w:r>
      <w:r w:rsidDel="00000000" w:rsidR="00000000" w:rsidRPr="00000000">
        <w:rPr>
          <w:rFonts w:ascii="Times New Roman" w:cs="Times New Roman" w:eastAsia="Times New Roman" w:hAnsi="Times New Roman"/>
          <w:color w:val="0f0f0f"/>
          <w:sz w:val="23"/>
          <w:szCs w:val="23"/>
          <w:rtl w:val="0"/>
        </w:rPr>
        <w:t xml:space="preserve">ín</w:t>
      </w:r>
      <w:r w:rsidDel="00000000" w:rsidR="00000000" w:rsidRPr="00000000">
        <w:rPr>
          <w:rFonts w:ascii="Times New Roman" w:cs="Times New Roman" w:eastAsia="Times New Roman" w:hAnsi="Times New Roman"/>
          <w:color w:val="1f1f1f"/>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as  in</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ica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en  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ase d</w:t>
      </w:r>
      <w:r w:rsidDel="00000000" w:rsidR="00000000" w:rsidRPr="00000000">
        <w:rPr>
          <w:rFonts w:ascii="Times New Roman" w:cs="Times New Roman" w:eastAsia="Times New Roman" w:hAnsi="Times New Roman"/>
          <w:color w:val="0f0f0f"/>
          <w:sz w:val="23"/>
          <w:szCs w:val="23"/>
          <w:rtl w:val="0"/>
        </w:rPr>
        <w:t xml:space="preserve">el c</w:t>
      </w:r>
      <w:r w:rsidDel="00000000" w:rsidR="00000000" w:rsidRPr="00000000">
        <w:rPr>
          <w:rFonts w:ascii="Times New Roman" w:cs="Times New Roman" w:eastAsia="Times New Roman" w:hAnsi="Times New Roman"/>
          <w:color w:val="1f1f1f"/>
          <w:sz w:val="23"/>
          <w:szCs w:val="23"/>
          <w:rtl w:val="0"/>
        </w:rPr>
        <w:t xml:space="preserve">oncurso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ero 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 padezca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u</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a en</w:t>
      </w:r>
      <w:r w:rsidDel="00000000" w:rsidR="00000000" w:rsidRPr="00000000">
        <w:rPr>
          <w:rFonts w:ascii="Times New Roman" w:cs="Times New Roman" w:eastAsia="Times New Roman" w:hAnsi="Times New Roman"/>
          <w:color w:val="0f0f0f"/>
          <w:sz w:val="23"/>
          <w:szCs w:val="23"/>
          <w:rtl w:val="0"/>
        </w:rPr>
        <w:t xml:space="preserve">f</w:t>
      </w:r>
      <w:r w:rsidDel="00000000" w:rsidR="00000000" w:rsidRPr="00000000">
        <w:rPr>
          <w:rFonts w:ascii="Times New Roman" w:cs="Times New Roman" w:eastAsia="Times New Roman" w:hAnsi="Times New Roman"/>
          <w:color w:val="1f1f1f"/>
          <w:sz w:val="23"/>
          <w:szCs w:val="23"/>
          <w:rtl w:val="0"/>
        </w:rPr>
        <w:t xml:space="preserve">er</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eda</w:t>
      </w:r>
      <w:r w:rsidDel="00000000" w:rsidR="00000000" w:rsidRPr="00000000">
        <w:rPr>
          <w:rFonts w:ascii="Times New Roman" w:cs="Times New Roman" w:eastAsia="Times New Roman" w:hAnsi="Times New Roman"/>
          <w:color w:val="0f0f0f"/>
          <w:sz w:val="23"/>
          <w:szCs w:val="23"/>
          <w:rtl w:val="0"/>
        </w:rPr>
        <w:t xml:space="preserve">d p</w:t>
      </w:r>
      <w:r w:rsidDel="00000000" w:rsidR="00000000" w:rsidRPr="00000000">
        <w:rPr>
          <w:rFonts w:ascii="Times New Roman" w:cs="Times New Roman" w:eastAsia="Times New Roman" w:hAnsi="Times New Roman"/>
          <w:color w:val="1f1f1f"/>
          <w:sz w:val="23"/>
          <w:szCs w:val="23"/>
          <w:rtl w:val="0"/>
        </w:rPr>
        <w:t xml:space="preserve">rofes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ona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y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or e</w:t>
      </w:r>
      <w:r w:rsidDel="00000000" w:rsidR="00000000" w:rsidRPr="00000000">
        <w:rPr>
          <w:rFonts w:ascii="Times New Roman" w:cs="Times New Roman" w:eastAsia="Times New Roman" w:hAnsi="Times New Roman"/>
          <w:color w:val="0f0f0f"/>
          <w:sz w:val="23"/>
          <w:szCs w:val="23"/>
          <w:rtl w:val="0"/>
        </w:rPr>
        <w:t xml:space="preserve">ll</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deb</w:t>
      </w:r>
      <w:r w:rsidDel="00000000" w:rsidR="00000000" w:rsidRPr="00000000">
        <w:rPr>
          <w:rFonts w:ascii="Times New Roman" w:cs="Times New Roman" w:eastAsia="Times New Roman" w:hAnsi="Times New Roman"/>
          <w:color w:val="1f1f1f"/>
          <w:sz w:val="23"/>
          <w:szCs w:val="23"/>
          <w:rtl w:val="0"/>
        </w:rPr>
        <w:t xml:space="preserve">a mo</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1f1f1f"/>
          <w:sz w:val="23"/>
          <w:szCs w:val="23"/>
          <w:rtl w:val="0"/>
        </w:rPr>
        <w:t xml:space="preserve">ficar s</w:t>
      </w:r>
      <w:r w:rsidDel="00000000" w:rsidR="00000000" w:rsidRPr="00000000">
        <w:rPr>
          <w:rFonts w:ascii="Times New Roman" w:cs="Times New Roman" w:eastAsia="Times New Roman" w:hAnsi="Times New Roman"/>
          <w:color w:val="0f0f0f"/>
          <w:sz w:val="23"/>
          <w:szCs w:val="23"/>
          <w:rtl w:val="0"/>
        </w:rPr>
        <w:t xml:space="preserve">u p</w:t>
      </w:r>
      <w:r w:rsidDel="00000000" w:rsidR="00000000" w:rsidRPr="00000000">
        <w:rPr>
          <w:rFonts w:ascii="Times New Roman" w:cs="Times New Roman" w:eastAsia="Times New Roman" w:hAnsi="Times New Roman"/>
          <w:color w:val="1f1f1f"/>
          <w:sz w:val="23"/>
          <w:szCs w:val="23"/>
          <w:rtl w:val="0"/>
        </w:rPr>
        <w:t xml:space="preserve">ues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t</w:t>
      </w:r>
      <w:r w:rsidDel="00000000" w:rsidR="00000000" w:rsidRPr="00000000">
        <w:rPr>
          <w:rFonts w:ascii="Times New Roman" w:cs="Times New Roman" w:eastAsia="Times New Roman" w:hAnsi="Times New Roman"/>
          <w:color w:val="0f0f0f"/>
          <w:sz w:val="23"/>
          <w:szCs w:val="23"/>
          <w:rtl w:val="0"/>
        </w:rPr>
        <w:t xml:space="preserve">rab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du</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ir </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u h</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ar</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 a </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os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CUAT</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4</w:t>
      </w:r>
      <w:r w:rsidDel="00000000" w:rsidR="00000000" w:rsidRPr="00000000">
        <w:rPr>
          <w:rFonts w:ascii="Times New Roman" w:cs="Times New Roman" w:eastAsia="Times New Roman" w:hAnsi="Times New Roman"/>
          <w:color w:val="1f1f1f"/>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h</w:t>
      </w:r>
      <w:r w:rsidDel="00000000" w:rsidR="00000000" w:rsidRPr="00000000">
        <w:rPr>
          <w:rFonts w:ascii="Times New Roman" w:cs="Times New Roman" w:eastAsia="Times New Roman" w:hAnsi="Times New Roman"/>
          <w:color w:val="1f1f1f"/>
          <w:sz w:val="23"/>
          <w:szCs w:val="23"/>
          <w:rtl w:val="0"/>
        </w:rPr>
        <w:t xml:space="preserve">or</w:t>
      </w:r>
      <w:r w:rsidDel="00000000" w:rsidR="00000000" w:rsidRPr="00000000">
        <w:rPr>
          <w:rFonts w:ascii="Times New Roman" w:cs="Times New Roman" w:eastAsia="Times New Roman" w:hAnsi="Times New Roman"/>
          <w:color w:val="0f0f0f"/>
          <w:sz w:val="23"/>
          <w:szCs w:val="23"/>
          <w:rtl w:val="0"/>
        </w:rPr>
        <w:t xml:space="preserve">a</w:t>
      </w:r>
      <w:r w:rsidDel="00000000" w:rsidR="00000000" w:rsidRPr="00000000">
        <w:rPr>
          <w:rFonts w:ascii="Times New Roman" w:cs="Times New Roman" w:eastAsia="Times New Roman" w:hAnsi="Times New Roman"/>
          <w:color w:val="3d3d3d"/>
          <w:sz w:val="23"/>
          <w:szCs w:val="23"/>
          <w:rtl w:val="0"/>
        </w:rPr>
        <w:t xml:space="preserve">s, </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 se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á co</w:t>
      </w:r>
      <w:r w:rsidDel="00000000" w:rsidR="00000000" w:rsidRPr="00000000">
        <w:rPr>
          <w:rFonts w:ascii="Times New Roman" w:cs="Times New Roman" w:eastAsia="Times New Roman" w:hAnsi="Times New Roman"/>
          <w:color w:val="0f0f0f"/>
          <w:sz w:val="23"/>
          <w:szCs w:val="23"/>
          <w:rtl w:val="0"/>
        </w:rPr>
        <w:t xml:space="preserve">mp</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sado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or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Ad</w:t>
      </w:r>
      <w:r w:rsidDel="00000000" w:rsidR="00000000" w:rsidRPr="00000000">
        <w:rPr>
          <w:rFonts w:ascii="Times New Roman" w:cs="Times New Roman" w:eastAsia="Times New Roman" w:hAnsi="Times New Roman"/>
          <w:color w:val="0f0f0f"/>
          <w:sz w:val="23"/>
          <w:szCs w:val="23"/>
          <w:rtl w:val="0"/>
        </w:rPr>
        <w:t xml:space="preserve">mini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ra</w:t>
      </w:r>
      <w:r w:rsidDel="00000000" w:rsidR="00000000" w:rsidRPr="00000000">
        <w:rPr>
          <w:rFonts w:ascii="Times New Roman" w:cs="Times New Roman" w:eastAsia="Times New Roman" w:hAnsi="Times New Roman"/>
          <w:color w:val="0f0f0f"/>
          <w:sz w:val="23"/>
          <w:szCs w:val="23"/>
          <w:rtl w:val="0"/>
        </w:rPr>
        <w:t xml:space="preserve">ci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Pú</w:t>
      </w:r>
      <w:r w:rsidDel="00000000" w:rsidR="00000000" w:rsidRPr="00000000">
        <w:rPr>
          <w:rFonts w:ascii="Times New Roman" w:cs="Times New Roman" w:eastAsia="Times New Roman" w:hAnsi="Times New Roman"/>
          <w:color w:val="0f0f0f"/>
          <w:sz w:val="23"/>
          <w:szCs w:val="23"/>
          <w:rtl w:val="0"/>
        </w:rPr>
        <w:t xml:space="preserve">bli</w:t>
      </w:r>
      <w:r w:rsidDel="00000000" w:rsidR="00000000" w:rsidRPr="00000000">
        <w:rPr>
          <w:rFonts w:ascii="Times New Roman" w:cs="Times New Roman" w:eastAsia="Times New Roman" w:hAnsi="Times New Roman"/>
          <w:color w:val="1f1f1f"/>
          <w:sz w:val="23"/>
          <w:szCs w:val="23"/>
          <w:rtl w:val="0"/>
        </w:rPr>
        <w:t xml:space="preserve">ca o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or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A.R.T. segú</w:t>
      </w:r>
      <w:r w:rsidDel="00000000" w:rsidR="00000000" w:rsidRPr="00000000">
        <w:rPr>
          <w:rFonts w:ascii="Times New Roman" w:cs="Times New Roman" w:eastAsia="Times New Roman" w:hAnsi="Times New Roman"/>
          <w:color w:val="0f0f0f"/>
          <w:sz w:val="23"/>
          <w:szCs w:val="23"/>
          <w:rtl w:val="0"/>
        </w:rPr>
        <w:t xml:space="preserve">n l</w:t>
      </w:r>
      <w:r w:rsidDel="00000000" w:rsidR="00000000" w:rsidRPr="00000000">
        <w:rPr>
          <w:rFonts w:ascii="Times New Roman" w:cs="Times New Roman" w:eastAsia="Times New Roman" w:hAnsi="Times New Roman"/>
          <w:color w:val="1f1f1f"/>
          <w:sz w:val="23"/>
          <w:szCs w:val="23"/>
          <w:rtl w:val="0"/>
        </w:rPr>
        <w:t xml:space="preserve">a enfe</w:t>
      </w:r>
      <w:r w:rsidDel="00000000" w:rsidR="00000000" w:rsidRPr="00000000">
        <w:rPr>
          <w:rFonts w:ascii="Times New Roman" w:cs="Times New Roman" w:eastAsia="Times New Roman" w:hAnsi="Times New Roman"/>
          <w:color w:val="0f0f0f"/>
          <w:sz w:val="23"/>
          <w:szCs w:val="23"/>
          <w:rtl w:val="0"/>
        </w:rPr>
        <w:t xml:space="preserve">rm</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ad c</w:t>
      </w:r>
      <w:r w:rsidDel="00000000" w:rsidR="00000000" w:rsidRPr="00000000">
        <w:rPr>
          <w:rFonts w:ascii="Times New Roman" w:cs="Times New Roman" w:eastAsia="Times New Roman" w:hAnsi="Times New Roman"/>
          <w:color w:val="0f0f0f"/>
          <w:sz w:val="23"/>
          <w:szCs w:val="23"/>
          <w:rtl w:val="0"/>
        </w:rPr>
        <w:t xml:space="preserve">o</w:t>
      </w:r>
      <w:r w:rsidDel="00000000" w:rsidR="00000000" w:rsidRPr="00000000">
        <w:rPr>
          <w:rFonts w:ascii="Times New Roman" w:cs="Times New Roman" w:eastAsia="Times New Roman" w:hAnsi="Times New Roman"/>
          <w:color w:val="1f1f1f"/>
          <w:sz w:val="23"/>
          <w:szCs w:val="23"/>
          <w:rtl w:val="0"/>
        </w:rPr>
        <w:t xml:space="preserve">n e</w:t>
      </w:r>
      <w:r w:rsidDel="00000000" w:rsidR="00000000" w:rsidRPr="00000000">
        <w:rPr>
          <w:rFonts w:ascii="Times New Roman" w:cs="Times New Roman" w:eastAsia="Times New Roman" w:hAnsi="Times New Roman"/>
          <w:color w:val="0f0f0f"/>
          <w:sz w:val="23"/>
          <w:szCs w:val="23"/>
          <w:rtl w:val="0"/>
        </w:rPr>
        <w:t xml:space="preserve">l p</w:t>
      </w:r>
      <w:r w:rsidDel="00000000" w:rsidR="00000000" w:rsidRPr="00000000">
        <w:rPr>
          <w:rFonts w:ascii="Times New Roman" w:cs="Times New Roman" w:eastAsia="Times New Roman" w:hAnsi="Times New Roman"/>
          <w:color w:val="1f1f1f"/>
          <w:sz w:val="23"/>
          <w:szCs w:val="23"/>
          <w:rtl w:val="0"/>
        </w:rPr>
        <w:t xml:space="preserve">ago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difere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a ex</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sten</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 e</w:t>
      </w:r>
      <w:r w:rsidDel="00000000" w:rsidR="00000000" w:rsidRPr="00000000">
        <w:rPr>
          <w:rFonts w:ascii="Times New Roman" w:cs="Times New Roman" w:eastAsia="Times New Roman" w:hAnsi="Times New Roman"/>
          <w:color w:val="0f0f0f"/>
          <w:sz w:val="23"/>
          <w:szCs w:val="23"/>
          <w:rtl w:val="0"/>
        </w:rPr>
        <w:t xml:space="preserve">ntr</w:t>
      </w:r>
      <w:r w:rsidDel="00000000" w:rsidR="00000000" w:rsidRPr="00000000">
        <w:rPr>
          <w:rFonts w:ascii="Times New Roman" w:cs="Times New Roman" w:eastAsia="Times New Roman" w:hAnsi="Times New Roman"/>
          <w:color w:val="1f1f1f"/>
          <w:sz w:val="23"/>
          <w:szCs w:val="23"/>
          <w:rtl w:val="0"/>
        </w:rPr>
        <w:t xml:space="preserve">e 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grado o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ategor</w:t>
      </w:r>
      <w:r w:rsidDel="00000000" w:rsidR="00000000" w:rsidRPr="00000000">
        <w:rPr>
          <w:rFonts w:ascii="Times New Roman" w:cs="Times New Roman" w:eastAsia="Times New Roman" w:hAnsi="Times New Roman"/>
          <w:color w:val="0f0f0f"/>
          <w:sz w:val="23"/>
          <w:szCs w:val="23"/>
          <w:rtl w:val="0"/>
        </w:rPr>
        <w:t xml:space="preserve">í</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ev</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  y  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q</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e  correspon</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ía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erc</w:t>
      </w:r>
      <w:r w:rsidDel="00000000" w:rsidR="00000000" w:rsidRPr="00000000">
        <w:rPr>
          <w:rFonts w:ascii="Times New Roman" w:cs="Times New Roman" w:eastAsia="Times New Roman" w:hAnsi="Times New Roman"/>
          <w:color w:val="0f0f0f"/>
          <w:sz w:val="23"/>
          <w:szCs w:val="23"/>
          <w:rtl w:val="0"/>
        </w:rPr>
        <w:t xml:space="preserve">ibi</w:t>
      </w:r>
      <w:r w:rsidDel="00000000" w:rsidR="00000000" w:rsidRPr="00000000">
        <w:rPr>
          <w:rFonts w:ascii="Times New Roman" w:cs="Times New Roman" w:eastAsia="Times New Roman" w:hAnsi="Times New Roman"/>
          <w:color w:val="1f1f1f"/>
          <w:sz w:val="23"/>
          <w:szCs w:val="23"/>
          <w:rtl w:val="0"/>
        </w:rPr>
        <w:t xml:space="preserve">r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or  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cargo  a c</w:t>
      </w:r>
      <w:r w:rsidDel="00000000" w:rsidR="00000000" w:rsidRPr="00000000">
        <w:rPr>
          <w:rFonts w:ascii="Times New Roman" w:cs="Times New Roman" w:eastAsia="Times New Roman" w:hAnsi="Times New Roman"/>
          <w:color w:val="0f0f0f"/>
          <w:sz w:val="23"/>
          <w:szCs w:val="23"/>
          <w:rtl w:val="0"/>
        </w:rPr>
        <w:t xml:space="preserve">ub</w:t>
      </w:r>
      <w:r w:rsidDel="00000000" w:rsidR="00000000" w:rsidRPr="00000000">
        <w:rPr>
          <w:rFonts w:ascii="Times New Roman" w:cs="Times New Roman" w:eastAsia="Times New Roman" w:hAnsi="Times New Roman"/>
          <w:color w:val="1f1f1f"/>
          <w:sz w:val="23"/>
          <w:szCs w:val="23"/>
          <w:rtl w:val="0"/>
        </w:rPr>
        <w:t xml:space="preserve">r</w:t>
      </w:r>
      <w:r w:rsidDel="00000000" w:rsidR="00000000" w:rsidRPr="00000000">
        <w:rPr>
          <w:rFonts w:ascii="Times New Roman" w:cs="Times New Roman" w:eastAsia="Times New Roman" w:hAnsi="Times New Roman"/>
          <w:color w:val="0f0f0f"/>
          <w:sz w:val="23"/>
          <w:szCs w:val="23"/>
          <w:rtl w:val="0"/>
        </w:rPr>
        <w:t xml:space="preserve">ir</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ás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os ad</w:t>
      </w:r>
      <w:r w:rsidDel="00000000" w:rsidR="00000000" w:rsidRPr="00000000">
        <w:rPr>
          <w:rFonts w:ascii="Times New Roman" w:cs="Times New Roman" w:eastAsia="Times New Roman" w:hAnsi="Times New Roman"/>
          <w:color w:val="0f0f0f"/>
          <w:sz w:val="23"/>
          <w:szCs w:val="23"/>
          <w:rtl w:val="0"/>
        </w:rPr>
        <w:t xml:space="preserve">ici</w:t>
      </w:r>
      <w:r w:rsidDel="00000000" w:rsidR="00000000" w:rsidRPr="00000000">
        <w:rPr>
          <w:rFonts w:ascii="Times New Roman" w:cs="Times New Roman" w:eastAsia="Times New Roman" w:hAnsi="Times New Roman"/>
          <w:color w:val="1f1f1f"/>
          <w:sz w:val="23"/>
          <w:szCs w:val="23"/>
          <w:rtl w:val="0"/>
        </w:rPr>
        <w:t xml:space="preserve">ona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es cor</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on</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1f1f1f"/>
          <w:sz w:val="23"/>
          <w:szCs w:val="23"/>
          <w:rtl w:val="0"/>
        </w:rPr>
        <w:t xml:space="preserve">en</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es 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ca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go</w:t>
      </w:r>
      <w:r w:rsidDel="00000000" w:rsidR="00000000" w:rsidRPr="00000000">
        <w:rPr>
          <w:rFonts w:ascii="Times New Roman" w:cs="Times New Roman" w:eastAsia="Times New Roman" w:hAnsi="Times New Roman"/>
          <w:color w:val="0f0f0f"/>
          <w:sz w:val="23"/>
          <w:szCs w:val="23"/>
          <w:rtl w:val="0"/>
        </w:rPr>
        <w:t xml:space="preserve">.</w:t>
      </w:r>
      <w:r w:rsidDel="00000000" w:rsidR="00000000" w:rsidRPr="00000000">
        <w:rPr>
          <w:rtl w:val="0"/>
        </w:rPr>
      </w:r>
    </w:p>
    <w:p w:rsidR="00000000" w:rsidDel="00000000" w:rsidP="00000000" w:rsidRDefault="00000000" w:rsidRPr="00000000" w14:paraId="0000087B">
      <w:pPr>
        <w:spacing w:before="41" w:lineRule="auto"/>
        <w:ind w:right="118"/>
        <w:jc w:val="right"/>
        <w:rPr>
          <w:rFonts w:ascii="Times New Roman" w:cs="Times New Roman" w:eastAsia="Times New Roman" w:hAnsi="Times New Roman"/>
          <w:sz w:val="45"/>
          <w:szCs w:val="45"/>
        </w:rPr>
      </w:pPr>
      <w:r w:rsidDel="00000000" w:rsidR="00000000" w:rsidRPr="00000000">
        <w:rPr>
          <w:rFonts w:ascii="Arial" w:cs="Arial" w:eastAsia="Arial" w:hAnsi="Arial"/>
          <w:b w:val="1"/>
          <w:i w:val="1"/>
          <w:color w:val="3d3d3d"/>
          <w:sz w:val="42"/>
          <w:szCs w:val="42"/>
          <w:rtl w:val="0"/>
        </w:rPr>
        <w:t xml:space="preserve">"4</w:t>
      </w:r>
      <w:r w:rsidDel="00000000" w:rsidR="00000000" w:rsidRPr="00000000">
        <w:rPr>
          <w:rFonts w:ascii="Arial" w:cs="Arial" w:eastAsia="Arial" w:hAnsi="Arial"/>
          <w:b w:val="1"/>
          <w:i w:val="1"/>
          <w:color w:val="5a5a5d"/>
          <w:sz w:val="42"/>
          <w:szCs w:val="42"/>
          <w:rtl w:val="0"/>
        </w:rPr>
        <w:t xml:space="preserve">25   </w:t>
      </w:r>
      <w:r w:rsidDel="00000000" w:rsidR="00000000" w:rsidRPr="00000000">
        <w:rPr>
          <w:rFonts w:ascii="Times New Roman" w:cs="Times New Roman" w:eastAsia="Times New Roman" w:hAnsi="Times New Roman"/>
          <w:color w:val="5a5a5d"/>
          <w:sz w:val="45"/>
          <w:szCs w:val="45"/>
          <w:rtl w:val="0"/>
        </w:rPr>
        <w:t xml:space="preserve">22</w:t>
      </w:r>
      <w:r w:rsidDel="00000000" w:rsidR="00000000" w:rsidRPr="00000000">
        <w:rPr>
          <w:rtl w:val="0"/>
        </w:rPr>
      </w:r>
    </w:p>
    <w:p w:rsidR="00000000" w:rsidDel="00000000" w:rsidP="00000000" w:rsidRDefault="00000000" w:rsidRPr="00000000" w14:paraId="0000087C">
      <w:pPr>
        <w:spacing w:before="73" w:line="140" w:lineRule="auto"/>
        <w:ind w:left="5278" w:firstLine="0"/>
        <w:jc w:val="left"/>
        <w:rPr>
          <w:rFonts w:ascii="Arial" w:cs="Arial" w:eastAsia="Arial" w:hAnsi="Arial"/>
          <w:sz w:val="14"/>
          <w:szCs w:val="14"/>
        </w:rPr>
      </w:pPr>
      <w:r w:rsidDel="00000000" w:rsidR="00000000" w:rsidRPr="00000000">
        <w:rPr>
          <w:rFonts w:ascii="Arial" w:cs="Arial" w:eastAsia="Arial" w:hAnsi="Arial"/>
          <w:b w:val="1"/>
          <w:color w:val="191919"/>
          <w:sz w:val="14"/>
          <w:szCs w:val="14"/>
          <w:rtl w:val="0"/>
        </w:rPr>
        <w:t xml:space="preserve">"2022</w:t>
      </w:r>
      <w:r w:rsidDel="00000000" w:rsidR="00000000" w:rsidRPr="00000000">
        <w:rPr>
          <w:rFonts w:ascii="Arial" w:cs="Arial" w:eastAsia="Arial" w:hAnsi="Arial"/>
          <w:b w:val="1"/>
          <w:color w:val="040404"/>
          <w:sz w:val="14"/>
          <w:szCs w:val="14"/>
          <w:rtl w:val="0"/>
        </w:rPr>
        <w:t xml:space="preserve">-</w:t>
      </w:r>
      <w:r w:rsidDel="00000000" w:rsidR="00000000" w:rsidRPr="00000000">
        <w:rPr>
          <w:rFonts w:ascii="Arial" w:cs="Arial" w:eastAsia="Arial" w:hAnsi="Arial"/>
          <w:b w:val="1"/>
          <w:color w:val="191919"/>
          <w:sz w:val="14"/>
          <w:szCs w:val="14"/>
          <w:rtl w:val="0"/>
        </w:rPr>
        <w:t xml:space="preserve">402 AN</w:t>
      </w:r>
      <w:r w:rsidDel="00000000" w:rsidR="00000000" w:rsidRPr="00000000">
        <w:rPr>
          <w:rFonts w:ascii="Arial" w:cs="Arial" w:eastAsia="Arial" w:hAnsi="Arial"/>
          <w:b w:val="1"/>
          <w:color w:val="3d3d3d"/>
          <w:sz w:val="14"/>
          <w:szCs w:val="14"/>
          <w:rtl w:val="0"/>
        </w:rPr>
        <w:t xml:space="preserve">I</w:t>
      </w:r>
      <w:r w:rsidDel="00000000" w:rsidR="00000000" w:rsidRPr="00000000">
        <w:rPr>
          <w:rFonts w:ascii="Arial" w:cs="Arial" w:eastAsia="Arial" w:hAnsi="Arial"/>
          <w:b w:val="1"/>
          <w:color w:val="191919"/>
          <w:sz w:val="14"/>
          <w:szCs w:val="14"/>
          <w:rtl w:val="0"/>
        </w:rPr>
        <w:t xml:space="preserve">VERSARIO DE LA G</w:t>
      </w:r>
      <w:r w:rsidDel="00000000" w:rsidR="00000000" w:rsidRPr="00000000">
        <w:rPr>
          <w:rFonts w:ascii="Arial" w:cs="Arial" w:eastAsia="Arial" w:hAnsi="Arial"/>
          <w:b w:val="1"/>
          <w:color w:val="3d3d3d"/>
          <w:sz w:val="14"/>
          <w:szCs w:val="14"/>
          <w:rtl w:val="0"/>
        </w:rPr>
        <w:t xml:space="preserve">E</w:t>
      </w:r>
      <w:r w:rsidDel="00000000" w:rsidR="00000000" w:rsidRPr="00000000">
        <w:rPr>
          <w:rFonts w:ascii="Arial" w:cs="Arial" w:eastAsia="Arial" w:hAnsi="Arial"/>
          <w:b w:val="1"/>
          <w:color w:val="191919"/>
          <w:sz w:val="14"/>
          <w:szCs w:val="14"/>
          <w:rtl w:val="0"/>
        </w:rPr>
        <w:t xml:space="preserve">STA HEROICA   DE MALVINAS</w:t>
      </w:r>
      <w:r w:rsidDel="00000000" w:rsidR="00000000" w:rsidRPr="00000000">
        <w:rPr>
          <w:rFonts w:ascii="Arial" w:cs="Arial" w:eastAsia="Arial" w:hAnsi="Arial"/>
          <w:b w:val="1"/>
          <w:color w:val="3d3d3d"/>
          <w:sz w:val="14"/>
          <w:szCs w:val="14"/>
          <w:rtl w:val="0"/>
        </w:rPr>
        <w:t xml:space="preserve">"</w:t>
      </w:r>
      <w:r w:rsidDel="00000000" w:rsidR="00000000" w:rsidRPr="00000000">
        <w:rPr>
          <w:rtl w:val="0"/>
        </w:rPr>
      </w:r>
    </w:p>
    <w:p w:rsidR="00000000" w:rsidDel="00000000" w:rsidP="00000000" w:rsidRDefault="00000000" w:rsidRPr="00000000" w14:paraId="0000087D">
      <w:pPr>
        <w:spacing w:before="9" w:line="100" w:lineRule="auto"/>
        <w:jc w:val="left"/>
        <w:rPr>
          <w:sz w:val="10"/>
          <w:szCs w:val="10"/>
        </w:rPr>
      </w:pPr>
      <w:r w:rsidDel="00000000" w:rsidR="00000000" w:rsidRPr="00000000">
        <w:rPr>
          <w:rtl w:val="0"/>
        </w:rPr>
      </w:r>
    </w:p>
    <w:p w:rsidR="00000000" w:rsidDel="00000000" w:rsidP="00000000" w:rsidRDefault="00000000" w:rsidRPr="00000000" w14:paraId="0000087E">
      <w:pPr>
        <w:spacing w:line="200" w:lineRule="auto"/>
        <w:jc w:val="left"/>
        <w:rPr>
          <w:sz w:val="20"/>
          <w:szCs w:val="20"/>
        </w:rPr>
      </w:pPr>
      <w:r w:rsidDel="00000000" w:rsidR="00000000" w:rsidRPr="00000000">
        <w:rPr>
          <w:rtl w:val="0"/>
        </w:rPr>
      </w:r>
    </w:p>
    <w:p w:rsidR="00000000" w:rsidDel="00000000" w:rsidP="00000000" w:rsidRDefault="00000000" w:rsidRPr="00000000" w14:paraId="0000087F">
      <w:pPr>
        <w:spacing w:line="200" w:lineRule="auto"/>
        <w:jc w:val="left"/>
        <w:rPr>
          <w:sz w:val="20"/>
          <w:szCs w:val="20"/>
        </w:rPr>
      </w:pPr>
      <w:r w:rsidDel="00000000" w:rsidR="00000000" w:rsidRPr="00000000">
        <w:rPr>
          <w:rtl w:val="0"/>
        </w:rPr>
      </w:r>
    </w:p>
    <w:p w:rsidR="00000000" w:rsidDel="00000000" w:rsidP="00000000" w:rsidRDefault="00000000" w:rsidRPr="00000000" w14:paraId="00000880">
      <w:pPr>
        <w:spacing w:line="200" w:lineRule="auto"/>
        <w:jc w:val="left"/>
        <w:rPr>
          <w:sz w:val="20"/>
          <w:szCs w:val="20"/>
        </w:rPr>
      </w:pPr>
      <w:r w:rsidDel="00000000" w:rsidR="00000000" w:rsidRPr="00000000">
        <w:rPr>
          <w:rtl w:val="0"/>
        </w:rPr>
      </w:r>
    </w:p>
    <w:p w:rsidR="00000000" w:rsidDel="00000000" w:rsidP="00000000" w:rsidRDefault="00000000" w:rsidRPr="00000000" w14:paraId="00000881">
      <w:pPr>
        <w:spacing w:line="200" w:lineRule="auto"/>
        <w:jc w:val="left"/>
        <w:rPr>
          <w:sz w:val="20"/>
          <w:szCs w:val="20"/>
        </w:rPr>
      </w:pPr>
      <w:r w:rsidDel="00000000" w:rsidR="00000000" w:rsidRPr="00000000">
        <w:rPr>
          <w:rtl w:val="0"/>
        </w:rPr>
      </w:r>
    </w:p>
    <w:p w:rsidR="00000000" w:rsidDel="00000000" w:rsidP="00000000" w:rsidRDefault="00000000" w:rsidRPr="00000000" w14:paraId="00000882">
      <w:pPr>
        <w:spacing w:line="200" w:lineRule="auto"/>
        <w:jc w:val="left"/>
        <w:rPr>
          <w:sz w:val="20"/>
          <w:szCs w:val="20"/>
        </w:rPr>
      </w:pPr>
      <w:r w:rsidDel="00000000" w:rsidR="00000000" w:rsidRPr="00000000">
        <w:rPr>
          <w:rtl w:val="0"/>
        </w:rPr>
      </w:r>
    </w:p>
    <w:p w:rsidR="00000000" w:rsidDel="00000000" w:rsidP="00000000" w:rsidRDefault="00000000" w:rsidRPr="00000000" w14:paraId="00000883">
      <w:pPr>
        <w:spacing w:line="200" w:lineRule="auto"/>
        <w:jc w:val="left"/>
        <w:rPr>
          <w:sz w:val="20"/>
          <w:szCs w:val="20"/>
        </w:rPr>
      </w:pPr>
      <w:r w:rsidDel="00000000" w:rsidR="00000000" w:rsidRPr="00000000">
        <w:rPr>
          <w:rtl w:val="0"/>
        </w:rPr>
      </w:r>
    </w:p>
    <w:p w:rsidR="00000000" w:rsidDel="00000000" w:rsidP="00000000" w:rsidRDefault="00000000" w:rsidRPr="00000000" w14:paraId="00000884">
      <w:pPr>
        <w:spacing w:line="200" w:lineRule="auto"/>
        <w:jc w:val="left"/>
        <w:rPr>
          <w:sz w:val="20"/>
          <w:szCs w:val="20"/>
        </w:rPr>
      </w:pPr>
      <w:r w:rsidDel="00000000" w:rsidR="00000000" w:rsidRPr="00000000">
        <w:rPr>
          <w:rtl w:val="0"/>
        </w:rPr>
      </w:r>
    </w:p>
    <w:p w:rsidR="00000000" w:rsidDel="00000000" w:rsidP="00000000" w:rsidRDefault="00000000" w:rsidRPr="00000000" w14:paraId="00000885">
      <w:pPr>
        <w:spacing w:before="45" w:lineRule="auto"/>
        <w:ind w:left="159" w:right="6987" w:firstLine="0"/>
        <w:jc w:val="both"/>
        <w:rPr>
          <w:rFonts w:ascii="Arial" w:cs="Arial" w:eastAsia="Arial" w:hAnsi="Arial"/>
          <w:sz w:val="14"/>
          <w:szCs w:val="14"/>
        </w:rPr>
      </w:pPr>
      <w:r w:rsidDel="00000000" w:rsidR="00000000" w:rsidRPr="00000000">
        <w:rPr>
          <w:rFonts w:ascii="Arial" w:cs="Arial" w:eastAsia="Arial" w:hAnsi="Arial"/>
          <w:b w:val="1"/>
          <w:i w:val="1"/>
          <w:color w:val="191919"/>
          <w:sz w:val="14"/>
          <w:szCs w:val="14"/>
          <w:rtl w:val="0"/>
        </w:rPr>
        <w:t xml:space="preserve">MINISTERIO  DE TRABAJO   Y EMPLEO</w:t>
      </w:r>
      <w:r w:rsidDel="00000000" w:rsidR="00000000" w:rsidRPr="00000000">
        <w:rPr>
          <w:rtl w:val="0"/>
        </w:rPr>
      </w:r>
    </w:p>
    <w:p w:rsidR="00000000" w:rsidDel="00000000" w:rsidP="00000000" w:rsidRDefault="00000000" w:rsidRPr="00000000" w14:paraId="00000886">
      <w:pPr>
        <w:spacing w:before="15" w:line="385" w:lineRule="auto"/>
        <w:ind w:left="231" w:right="871"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40404"/>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déntico criterio se adoptará en caso de producirse una vacante para ascender de categoría. Esta compensación será percibida por el trabajador hasta e</w:t>
      </w:r>
      <w:r w:rsidDel="00000000" w:rsidR="00000000" w:rsidRPr="00000000">
        <w:rPr>
          <w:rFonts w:ascii="Times New Roman" w:cs="Times New Roman" w:eastAsia="Times New Roman" w:hAnsi="Times New Roman"/>
          <w:color w:val="040404"/>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momento de su jubi</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ación.</w:t>
      </w:r>
      <w:r w:rsidDel="00000000" w:rsidR="00000000" w:rsidRPr="00000000">
        <w:rPr>
          <w:rtl w:val="0"/>
        </w:rPr>
      </w:r>
    </w:p>
    <w:p w:rsidR="00000000" w:rsidDel="00000000" w:rsidP="00000000" w:rsidRDefault="00000000" w:rsidRPr="00000000" w14:paraId="00000887">
      <w:pPr>
        <w:spacing w:before="2" w:line="160" w:lineRule="auto"/>
        <w:jc w:val="left"/>
        <w:rPr>
          <w:sz w:val="16"/>
          <w:szCs w:val="16"/>
        </w:rPr>
      </w:pPr>
      <w:r w:rsidDel="00000000" w:rsidR="00000000" w:rsidRPr="00000000">
        <w:rPr>
          <w:rtl w:val="0"/>
        </w:rPr>
      </w:r>
    </w:p>
    <w:p w:rsidR="00000000" w:rsidDel="00000000" w:rsidP="00000000" w:rsidRDefault="00000000" w:rsidRPr="00000000" w14:paraId="00000888">
      <w:pPr>
        <w:spacing w:line="200" w:lineRule="auto"/>
        <w:jc w:val="left"/>
        <w:rPr>
          <w:sz w:val="20"/>
          <w:szCs w:val="20"/>
        </w:rPr>
      </w:pPr>
      <w:r w:rsidDel="00000000" w:rsidR="00000000" w:rsidRPr="00000000">
        <w:rPr>
          <w:rtl w:val="0"/>
        </w:rPr>
      </w:r>
    </w:p>
    <w:p w:rsidR="00000000" w:rsidDel="00000000" w:rsidP="00000000" w:rsidRDefault="00000000" w:rsidRPr="00000000" w14:paraId="00000889">
      <w:pPr>
        <w:spacing w:line="200" w:lineRule="auto"/>
        <w:jc w:val="left"/>
        <w:rPr>
          <w:sz w:val="20"/>
          <w:szCs w:val="20"/>
        </w:rPr>
      </w:pPr>
      <w:r w:rsidDel="00000000" w:rsidR="00000000" w:rsidRPr="00000000">
        <w:rPr>
          <w:rtl w:val="0"/>
        </w:rPr>
      </w:r>
    </w:p>
    <w:p w:rsidR="00000000" w:rsidDel="00000000" w:rsidP="00000000" w:rsidRDefault="00000000" w:rsidRPr="00000000" w14:paraId="0000088A">
      <w:pPr>
        <w:spacing w:line="200" w:lineRule="auto"/>
        <w:jc w:val="left"/>
        <w:rPr>
          <w:sz w:val="20"/>
          <w:szCs w:val="20"/>
        </w:rPr>
      </w:pPr>
      <w:r w:rsidDel="00000000" w:rsidR="00000000" w:rsidRPr="00000000">
        <w:rPr>
          <w:rtl w:val="0"/>
        </w:rPr>
      </w:r>
    </w:p>
    <w:p w:rsidR="00000000" w:rsidDel="00000000" w:rsidP="00000000" w:rsidRDefault="00000000" w:rsidRPr="00000000" w14:paraId="0000088B">
      <w:pPr>
        <w:ind w:left="238" w:right="579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91919"/>
          <w:sz w:val="23"/>
          <w:szCs w:val="23"/>
          <w:rtl w:val="0"/>
        </w:rPr>
        <w:t xml:space="preserve">ARTÍCULO 66.7.</w:t>
      </w:r>
      <w:r w:rsidDel="00000000" w:rsidR="00000000" w:rsidRPr="00000000">
        <w:rPr>
          <w:rFonts w:ascii="Times New Roman" w:cs="Times New Roman" w:eastAsia="Times New Roman" w:hAnsi="Times New Roman"/>
          <w:b w:val="1"/>
          <w:color w:val="040404"/>
          <w:sz w:val="23"/>
          <w:szCs w:val="23"/>
          <w:rtl w:val="0"/>
        </w:rPr>
        <w:t xml:space="preserve">- </w:t>
      </w:r>
      <w:r w:rsidDel="00000000" w:rsidR="00000000" w:rsidRPr="00000000">
        <w:rPr>
          <w:rFonts w:ascii="Times New Roman" w:cs="Times New Roman" w:eastAsia="Times New Roman" w:hAnsi="Times New Roman"/>
          <w:b w:val="1"/>
          <w:color w:val="191919"/>
          <w:sz w:val="23"/>
          <w:szCs w:val="23"/>
          <w:rtl w:val="0"/>
        </w:rPr>
        <w:t xml:space="preserve">MATERN</w:t>
      </w:r>
      <w:r w:rsidDel="00000000" w:rsidR="00000000" w:rsidRPr="00000000">
        <w:rPr>
          <w:rFonts w:ascii="Times New Roman" w:cs="Times New Roman" w:eastAsia="Times New Roman" w:hAnsi="Times New Roman"/>
          <w:b w:val="1"/>
          <w:color w:val="040404"/>
          <w:sz w:val="23"/>
          <w:szCs w:val="23"/>
          <w:rtl w:val="0"/>
        </w:rPr>
        <w:t xml:space="preserve">I</w:t>
      </w:r>
      <w:r w:rsidDel="00000000" w:rsidR="00000000" w:rsidRPr="00000000">
        <w:rPr>
          <w:rFonts w:ascii="Times New Roman" w:cs="Times New Roman" w:eastAsia="Times New Roman" w:hAnsi="Times New Roman"/>
          <w:b w:val="1"/>
          <w:color w:val="191919"/>
          <w:sz w:val="23"/>
          <w:szCs w:val="23"/>
          <w:rtl w:val="0"/>
        </w:rPr>
        <w:t xml:space="preserve">DAD:</w:t>
      </w:r>
      <w:r w:rsidDel="00000000" w:rsidR="00000000" w:rsidRPr="00000000">
        <w:rPr>
          <w:rtl w:val="0"/>
        </w:rPr>
      </w:r>
    </w:p>
    <w:p w:rsidR="00000000" w:rsidDel="00000000" w:rsidP="00000000" w:rsidRDefault="00000000" w:rsidRPr="00000000" w14:paraId="0000088C">
      <w:pPr>
        <w:spacing w:line="200" w:lineRule="auto"/>
        <w:jc w:val="left"/>
        <w:rPr>
          <w:sz w:val="20"/>
          <w:szCs w:val="20"/>
        </w:rPr>
      </w:pPr>
      <w:r w:rsidDel="00000000" w:rsidR="00000000" w:rsidRPr="00000000">
        <w:rPr>
          <w:rtl w:val="0"/>
        </w:rPr>
      </w:r>
    </w:p>
    <w:p w:rsidR="00000000" w:rsidDel="00000000" w:rsidP="00000000" w:rsidRDefault="00000000" w:rsidRPr="00000000" w14:paraId="0000088D">
      <w:pPr>
        <w:spacing w:line="200" w:lineRule="auto"/>
        <w:jc w:val="left"/>
        <w:rPr>
          <w:sz w:val="20"/>
          <w:szCs w:val="20"/>
        </w:rPr>
      </w:pPr>
      <w:r w:rsidDel="00000000" w:rsidR="00000000" w:rsidRPr="00000000">
        <w:rPr>
          <w:rtl w:val="0"/>
        </w:rPr>
      </w:r>
    </w:p>
    <w:p w:rsidR="00000000" w:rsidDel="00000000" w:rsidP="00000000" w:rsidRDefault="00000000" w:rsidRPr="00000000" w14:paraId="0000088E">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88F">
      <w:pPr>
        <w:spacing w:line="375" w:lineRule="auto"/>
        <w:ind w:left="238" w:right="84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La licencia por  estado  de gravidez  para  el trabajador de </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 Administración  Pública  se aco</w:t>
      </w:r>
      <w:r w:rsidDel="00000000" w:rsidR="00000000" w:rsidRPr="00000000">
        <w:rPr>
          <w:rFonts w:ascii="Times New Roman" w:cs="Times New Roman" w:eastAsia="Times New Roman" w:hAnsi="Times New Roman"/>
          <w:color w:val="040404"/>
          <w:sz w:val="23"/>
          <w:szCs w:val="23"/>
          <w:rtl w:val="0"/>
        </w:rPr>
        <w:t xml:space="preserve">r</w:t>
      </w:r>
      <w:r w:rsidDel="00000000" w:rsidR="00000000" w:rsidRPr="00000000">
        <w:rPr>
          <w:rFonts w:ascii="Times New Roman" w:cs="Times New Roman" w:eastAsia="Times New Roman" w:hAnsi="Times New Roman"/>
          <w:color w:val="191919"/>
          <w:sz w:val="23"/>
          <w:szCs w:val="23"/>
          <w:rtl w:val="0"/>
        </w:rPr>
        <w:t xml:space="preserve">dará por un término  de TREINTA  (30) días corridos  anteriores  a </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  fecha  probable de parto y CIENTO OCHENTA (180) días corridos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conforme las siguientes pautas:</w:t>
      </w:r>
      <w:r w:rsidDel="00000000" w:rsidR="00000000" w:rsidRPr="00000000">
        <w:rPr>
          <w:rtl w:val="0"/>
        </w:rPr>
      </w:r>
    </w:p>
    <w:p w:rsidR="00000000" w:rsidDel="00000000" w:rsidP="00000000" w:rsidRDefault="00000000" w:rsidRPr="00000000" w14:paraId="00000890">
      <w:pPr>
        <w:spacing w:before="6" w:line="100" w:lineRule="auto"/>
        <w:jc w:val="left"/>
        <w:rPr>
          <w:sz w:val="10"/>
          <w:szCs w:val="10"/>
        </w:rPr>
      </w:pPr>
      <w:r w:rsidDel="00000000" w:rsidR="00000000" w:rsidRPr="00000000">
        <w:rPr>
          <w:rtl w:val="0"/>
        </w:rPr>
      </w:r>
    </w:p>
    <w:p w:rsidR="00000000" w:rsidDel="00000000" w:rsidP="00000000" w:rsidRDefault="00000000" w:rsidRPr="00000000" w14:paraId="00000891">
      <w:pPr>
        <w:spacing w:line="200" w:lineRule="auto"/>
        <w:jc w:val="left"/>
        <w:rPr>
          <w:sz w:val="20"/>
          <w:szCs w:val="20"/>
        </w:rPr>
      </w:pPr>
      <w:r w:rsidDel="00000000" w:rsidR="00000000" w:rsidRPr="00000000">
        <w:rPr>
          <w:rtl w:val="0"/>
        </w:rPr>
      </w:r>
    </w:p>
    <w:p w:rsidR="00000000" w:rsidDel="00000000" w:rsidP="00000000" w:rsidRDefault="00000000" w:rsidRPr="00000000" w14:paraId="00000892">
      <w:pPr>
        <w:spacing w:line="200" w:lineRule="auto"/>
        <w:jc w:val="left"/>
        <w:rPr>
          <w:sz w:val="20"/>
          <w:szCs w:val="20"/>
        </w:rPr>
      </w:pPr>
      <w:r w:rsidDel="00000000" w:rsidR="00000000" w:rsidRPr="00000000">
        <w:rPr>
          <w:rtl w:val="0"/>
        </w:rPr>
      </w:r>
    </w:p>
    <w:p w:rsidR="00000000" w:rsidDel="00000000" w:rsidP="00000000" w:rsidRDefault="00000000" w:rsidRPr="00000000" w14:paraId="00000893">
      <w:pPr>
        <w:spacing w:line="375" w:lineRule="auto"/>
        <w:ind w:left="238" w:right="842"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ARTÍCULO  66</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7</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1</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  El trabajador o trabajadora deberá  comunicar  fehacientemente  su embarazo al emp</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eador con presentación  de certificado médico en el que conste </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 fecha presunta de parto.</w:t>
      </w:r>
      <w:r w:rsidDel="00000000" w:rsidR="00000000" w:rsidRPr="00000000">
        <w:rPr>
          <w:rtl w:val="0"/>
        </w:rPr>
      </w:r>
    </w:p>
    <w:p w:rsidR="00000000" w:rsidDel="00000000" w:rsidP="00000000" w:rsidRDefault="00000000" w:rsidRPr="00000000" w14:paraId="00000894">
      <w:pPr>
        <w:spacing w:line="200" w:lineRule="auto"/>
        <w:jc w:val="left"/>
        <w:rPr>
          <w:sz w:val="20"/>
          <w:szCs w:val="20"/>
        </w:rPr>
      </w:pPr>
      <w:r w:rsidDel="00000000" w:rsidR="00000000" w:rsidRPr="00000000">
        <w:rPr>
          <w:rtl w:val="0"/>
        </w:rPr>
      </w:r>
    </w:p>
    <w:p w:rsidR="00000000" w:rsidDel="00000000" w:rsidP="00000000" w:rsidRDefault="00000000" w:rsidRPr="00000000" w14:paraId="00000895">
      <w:pPr>
        <w:spacing w:before="12" w:line="280" w:lineRule="auto"/>
        <w:jc w:val="left"/>
        <w:rPr>
          <w:sz w:val="28"/>
          <w:szCs w:val="28"/>
        </w:rPr>
      </w:pPr>
      <w:r w:rsidDel="00000000" w:rsidR="00000000" w:rsidRPr="00000000">
        <w:rPr>
          <w:rtl w:val="0"/>
        </w:rPr>
      </w:r>
    </w:p>
    <w:p w:rsidR="00000000" w:rsidDel="00000000" w:rsidP="00000000" w:rsidRDefault="00000000" w:rsidRPr="00000000" w14:paraId="00000896">
      <w:pPr>
        <w:spacing w:line="378" w:lineRule="auto"/>
        <w:ind w:left="246" w:right="84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ARTÍCULO 66.7.2.- Podrá optar por la reducción de la licencia anterior a la fecha probable de parto por </w:t>
      </w:r>
      <w:r w:rsidDel="00000000" w:rsidR="00000000" w:rsidRPr="00000000">
        <w:rPr>
          <w:rFonts w:ascii="Times New Roman" w:cs="Times New Roman" w:eastAsia="Times New Roman" w:hAnsi="Times New Roman"/>
          <w:color w:val="040404"/>
          <w:sz w:val="23"/>
          <w:szCs w:val="23"/>
          <w:rtl w:val="0"/>
        </w:rPr>
        <w:t xml:space="preserve">u</w:t>
      </w:r>
      <w:r w:rsidDel="00000000" w:rsidR="00000000" w:rsidRPr="00000000">
        <w:rPr>
          <w:rFonts w:ascii="Times New Roman" w:cs="Times New Roman" w:eastAsia="Times New Roman" w:hAnsi="Times New Roman"/>
          <w:color w:val="191919"/>
          <w:sz w:val="23"/>
          <w:szCs w:val="23"/>
          <w:rtl w:val="0"/>
        </w:rPr>
        <w:t xml:space="preserve">n período máximo de QUINCE (15) días corridos. En este caso</w:t>
      </w:r>
      <w:r w:rsidDel="00000000" w:rsidR="00000000" w:rsidRPr="00000000">
        <w:rPr>
          <w:rFonts w:ascii="Times New Roman" w:cs="Times New Roman" w:eastAsia="Times New Roman" w:hAnsi="Times New Roman"/>
          <w:color w:val="5a5a5d"/>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el resto del período tota</w:t>
      </w:r>
      <w:r w:rsidDel="00000000" w:rsidR="00000000" w:rsidRPr="00000000">
        <w:rPr>
          <w:rFonts w:ascii="Times New Roman" w:cs="Times New Roman" w:eastAsia="Times New Roman" w:hAnsi="Times New Roman"/>
          <w:color w:val="040404"/>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de licencia se acumulará para el descanso posterior al parto.</w:t>
      </w:r>
      <w:r w:rsidDel="00000000" w:rsidR="00000000" w:rsidRPr="00000000">
        <w:rPr>
          <w:rtl w:val="0"/>
        </w:rPr>
      </w:r>
    </w:p>
    <w:p w:rsidR="00000000" w:rsidDel="00000000" w:rsidP="00000000" w:rsidRDefault="00000000" w:rsidRPr="00000000" w14:paraId="00000897">
      <w:pPr>
        <w:spacing w:line="200" w:lineRule="auto"/>
        <w:jc w:val="left"/>
        <w:rPr>
          <w:sz w:val="20"/>
          <w:szCs w:val="20"/>
        </w:rPr>
      </w:pPr>
      <w:r w:rsidDel="00000000" w:rsidR="00000000" w:rsidRPr="00000000">
        <w:rPr>
          <w:rtl w:val="0"/>
        </w:rPr>
      </w:r>
    </w:p>
    <w:p w:rsidR="00000000" w:rsidDel="00000000" w:rsidP="00000000" w:rsidRDefault="00000000" w:rsidRPr="00000000" w14:paraId="00000898">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899">
      <w:pPr>
        <w:spacing w:line="376" w:lineRule="auto"/>
        <w:ind w:left="253" w:right="828"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ARTÍCULO  66</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7.3.</w:t>
      </w:r>
      <w:r w:rsidDel="00000000" w:rsidR="00000000" w:rsidRPr="00000000">
        <w:rPr>
          <w:rFonts w:ascii="Times New Roman" w:cs="Times New Roman" w:eastAsia="Times New Roman" w:hAnsi="Times New Roman"/>
          <w:color w:val="040404"/>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El trabajador podrá derivar el usufructo de la licencia de CIENTO OCHENTA (180) días corridos: a su cónyuge</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conviviente o al otro progenitor</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si este es trabajador del Estado. Además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se podrá optar por fraccionar la licencia entre ambos, según la situación particular del trabajador. Igua</w:t>
      </w:r>
      <w:r w:rsidDel="00000000" w:rsidR="00000000" w:rsidRPr="00000000">
        <w:rPr>
          <w:rFonts w:ascii="Times New Roman" w:cs="Times New Roman" w:eastAsia="Times New Roman" w:hAnsi="Times New Roman"/>
          <w:color w:val="040404"/>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criterio rige para el caso de adopción y para el </w:t>
      </w:r>
      <w:r w:rsidDel="00000000" w:rsidR="00000000" w:rsidRPr="00000000">
        <w:rPr>
          <w:rFonts w:ascii="Times New Roman" w:cs="Times New Roman" w:eastAsia="Times New Roman" w:hAnsi="Times New Roman"/>
          <w:color w:val="040404"/>
          <w:sz w:val="23"/>
          <w:szCs w:val="23"/>
          <w:rtl w:val="0"/>
        </w:rPr>
        <w:t xml:space="preserve">t</w:t>
      </w:r>
      <w:r w:rsidDel="00000000" w:rsidR="00000000" w:rsidRPr="00000000">
        <w:rPr>
          <w:rFonts w:ascii="Times New Roman" w:cs="Times New Roman" w:eastAsia="Times New Roman" w:hAnsi="Times New Roman"/>
          <w:color w:val="191919"/>
          <w:sz w:val="23"/>
          <w:szCs w:val="23"/>
          <w:rtl w:val="0"/>
        </w:rPr>
        <w:t xml:space="preserve">rabajador que q</w:t>
      </w:r>
      <w:r w:rsidDel="00000000" w:rsidR="00000000" w:rsidRPr="00000000">
        <w:rPr>
          <w:rFonts w:ascii="Times New Roman" w:cs="Times New Roman" w:eastAsia="Times New Roman" w:hAnsi="Times New Roman"/>
          <w:color w:val="040404"/>
          <w:sz w:val="23"/>
          <w:szCs w:val="23"/>
          <w:rtl w:val="0"/>
        </w:rPr>
        <w:t xml:space="preserve">u</w:t>
      </w:r>
      <w:r w:rsidDel="00000000" w:rsidR="00000000" w:rsidRPr="00000000">
        <w:rPr>
          <w:rFonts w:ascii="Times New Roman" w:cs="Times New Roman" w:eastAsia="Times New Roman" w:hAnsi="Times New Roman"/>
          <w:color w:val="191919"/>
          <w:sz w:val="23"/>
          <w:szCs w:val="23"/>
          <w:rtl w:val="0"/>
        </w:rPr>
        <w:t xml:space="preserve">ede vi</w:t>
      </w:r>
      <w:r w:rsidDel="00000000" w:rsidR="00000000" w:rsidRPr="00000000">
        <w:rPr>
          <w:rFonts w:ascii="Times New Roman" w:cs="Times New Roman" w:eastAsia="Times New Roman" w:hAnsi="Times New Roman"/>
          <w:color w:val="040404"/>
          <w:sz w:val="23"/>
          <w:szCs w:val="23"/>
          <w:rtl w:val="0"/>
        </w:rPr>
        <w:t xml:space="preserve">u</w:t>
      </w:r>
      <w:r w:rsidDel="00000000" w:rsidR="00000000" w:rsidRPr="00000000">
        <w:rPr>
          <w:rFonts w:ascii="Times New Roman" w:cs="Times New Roman" w:eastAsia="Times New Roman" w:hAnsi="Times New Roman"/>
          <w:color w:val="191919"/>
          <w:sz w:val="23"/>
          <w:szCs w:val="23"/>
          <w:rtl w:val="0"/>
        </w:rPr>
        <w:t xml:space="preserve">do d</w:t>
      </w:r>
      <w:r w:rsidDel="00000000" w:rsidR="00000000" w:rsidRPr="00000000">
        <w:rPr>
          <w:rFonts w:ascii="Times New Roman" w:cs="Times New Roman" w:eastAsia="Times New Roman" w:hAnsi="Times New Roman"/>
          <w:color w:val="040404"/>
          <w:sz w:val="23"/>
          <w:szCs w:val="23"/>
          <w:rtl w:val="0"/>
        </w:rPr>
        <w:t xml:space="preserve">u</w:t>
      </w:r>
      <w:r w:rsidDel="00000000" w:rsidR="00000000" w:rsidRPr="00000000">
        <w:rPr>
          <w:rFonts w:ascii="Times New Roman" w:cs="Times New Roman" w:eastAsia="Times New Roman" w:hAnsi="Times New Roman"/>
          <w:color w:val="191919"/>
          <w:sz w:val="23"/>
          <w:szCs w:val="23"/>
          <w:rtl w:val="0"/>
        </w:rPr>
        <w:t xml:space="preserve">rante el trascurso de</w:t>
      </w:r>
      <w:r w:rsidDel="00000000" w:rsidR="00000000" w:rsidRPr="00000000">
        <w:rPr>
          <w:rFonts w:ascii="Times New Roman" w:cs="Times New Roman" w:eastAsia="Times New Roman" w:hAnsi="Times New Roman"/>
          <w:color w:val="040404"/>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período previsto</w:t>
      </w:r>
      <w:r w:rsidDel="00000000" w:rsidR="00000000" w:rsidRPr="00000000">
        <w:rPr>
          <w:rFonts w:ascii="Times New Roman" w:cs="Times New Roman" w:eastAsia="Times New Roman" w:hAnsi="Times New Roman"/>
          <w:color w:val="040404"/>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Tal opción deberá ser informada por notificación fehaciente al área de Personal.</w:t>
      </w:r>
      <w:r w:rsidDel="00000000" w:rsidR="00000000" w:rsidRPr="00000000">
        <w:rPr>
          <w:rtl w:val="0"/>
        </w:rPr>
      </w:r>
    </w:p>
    <w:p w:rsidR="00000000" w:rsidDel="00000000" w:rsidP="00000000" w:rsidRDefault="00000000" w:rsidRPr="00000000" w14:paraId="0000089A">
      <w:pPr>
        <w:spacing w:line="200" w:lineRule="auto"/>
        <w:jc w:val="left"/>
        <w:rPr>
          <w:sz w:val="20"/>
          <w:szCs w:val="20"/>
        </w:rPr>
      </w:pPr>
      <w:r w:rsidDel="00000000" w:rsidR="00000000" w:rsidRPr="00000000">
        <w:rPr>
          <w:rtl w:val="0"/>
        </w:rPr>
      </w:r>
    </w:p>
    <w:p w:rsidR="00000000" w:rsidDel="00000000" w:rsidP="00000000" w:rsidRDefault="00000000" w:rsidRPr="00000000" w14:paraId="0000089B">
      <w:pPr>
        <w:spacing w:before="16" w:line="260" w:lineRule="auto"/>
        <w:jc w:val="left"/>
        <w:rPr>
          <w:sz w:val="26"/>
          <w:szCs w:val="26"/>
        </w:rPr>
      </w:pPr>
      <w:r w:rsidDel="00000000" w:rsidR="00000000" w:rsidRPr="00000000">
        <w:rPr>
          <w:rtl w:val="0"/>
        </w:rPr>
      </w:r>
    </w:p>
    <w:p w:rsidR="00000000" w:rsidDel="00000000" w:rsidP="00000000" w:rsidRDefault="00000000" w:rsidRPr="00000000" w14:paraId="0000089C">
      <w:pPr>
        <w:spacing w:line="376" w:lineRule="auto"/>
        <w:ind w:left="253" w:right="835"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ARTÍCULO  66.7.4.- En caso de nacimiento  pretérmino  (entiéndase  como pretérmino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a toda fecha anterior a la fecha probable de parto)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se acumulará al descanso posterior al parto todo el lapso de </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icencia que no se haya gozado antes del parto, de modo de completar los DOSCIENTOS DIEZ (210) días corridos.</w:t>
      </w:r>
      <w:r w:rsidDel="00000000" w:rsidR="00000000" w:rsidRPr="00000000">
        <w:rPr>
          <w:rtl w:val="0"/>
        </w:rPr>
      </w:r>
    </w:p>
    <w:p w:rsidR="00000000" w:rsidDel="00000000" w:rsidP="00000000" w:rsidRDefault="00000000" w:rsidRPr="00000000" w14:paraId="0000089D">
      <w:pPr>
        <w:spacing w:before="6" w:line="120" w:lineRule="auto"/>
        <w:jc w:val="left"/>
        <w:rPr>
          <w:sz w:val="12"/>
          <w:szCs w:val="12"/>
        </w:rPr>
      </w:pPr>
      <w:r w:rsidDel="00000000" w:rsidR="00000000" w:rsidRPr="00000000">
        <w:rPr>
          <w:rtl w:val="0"/>
        </w:rPr>
      </w:r>
    </w:p>
    <w:p w:rsidR="00000000" w:rsidDel="00000000" w:rsidP="00000000" w:rsidRDefault="00000000" w:rsidRPr="00000000" w14:paraId="0000089E">
      <w:pPr>
        <w:spacing w:line="200" w:lineRule="auto"/>
        <w:jc w:val="left"/>
        <w:rPr>
          <w:sz w:val="20"/>
          <w:szCs w:val="20"/>
        </w:rPr>
      </w:pPr>
      <w:r w:rsidDel="00000000" w:rsidR="00000000" w:rsidRPr="00000000">
        <w:rPr>
          <w:rtl w:val="0"/>
        </w:rPr>
      </w:r>
    </w:p>
    <w:p w:rsidR="00000000" w:rsidDel="00000000" w:rsidP="00000000" w:rsidRDefault="00000000" w:rsidRPr="00000000" w14:paraId="0000089F">
      <w:pPr>
        <w:spacing w:line="200" w:lineRule="auto"/>
        <w:jc w:val="left"/>
        <w:rPr>
          <w:sz w:val="20"/>
          <w:szCs w:val="20"/>
        </w:rPr>
      </w:pPr>
      <w:r w:rsidDel="00000000" w:rsidR="00000000" w:rsidRPr="00000000">
        <w:rPr>
          <w:rtl w:val="0"/>
        </w:rPr>
      </w:r>
    </w:p>
    <w:p w:rsidR="00000000" w:rsidDel="00000000" w:rsidP="00000000" w:rsidRDefault="00000000" w:rsidRPr="00000000" w14:paraId="000008A0">
      <w:pPr>
        <w:spacing w:line="374" w:lineRule="auto"/>
        <w:ind w:left="260" w:right="828" w:firstLine="0"/>
        <w:jc w:val="both"/>
        <w:rPr>
          <w:rFonts w:ascii="Times New Roman" w:cs="Times New Roman" w:eastAsia="Times New Roman" w:hAnsi="Times New Roman"/>
          <w:sz w:val="23"/>
          <w:szCs w:val="23"/>
        </w:rPr>
        <w:sectPr>
          <w:type w:val="nextPage"/>
          <w:pgSz w:h="20160" w:w="12240" w:orient="portrait"/>
          <w:pgMar w:bottom="280" w:top="280" w:left="1540" w:right="940" w:header="0" w:footer="1430"/>
        </w:sectPr>
      </w:pPr>
      <w:r w:rsidDel="00000000" w:rsidR="00000000" w:rsidRPr="00000000">
        <w:rPr>
          <w:rFonts w:ascii="Times New Roman" w:cs="Times New Roman" w:eastAsia="Times New Roman" w:hAnsi="Times New Roman"/>
          <w:color w:val="191919"/>
          <w:sz w:val="23"/>
          <w:szCs w:val="23"/>
          <w:rtl w:val="0"/>
        </w:rPr>
        <w:t xml:space="preserve">ARTÍCULO 66.7.5.</w:t>
      </w:r>
      <w:r w:rsidDel="00000000" w:rsidR="00000000" w:rsidRPr="00000000">
        <w:rPr>
          <w:rFonts w:ascii="Times New Roman" w:cs="Times New Roman" w:eastAsia="Times New Roman" w:hAnsi="Times New Roman"/>
          <w:color w:val="040404"/>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En todos los casos en que el recién nacido deba pe</w:t>
      </w:r>
      <w:r w:rsidDel="00000000" w:rsidR="00000000" w:rsidRPr="00000000">
        <w:rPr>
          <w:rFonts w:ascii="Times New Roman" w:cs="Times New Roman" w:eastAsia="Times New Roman" w:hAnsi="Times New Roman"/>
          <w:color w:val="040404"/>
          <w:sz w:val="23"/>
          <w:szCs w:val="23"/>
          <w:rtl w:val="0"/>
        </w:rPr>
        <w:t xml:space="preserve">r</w:t>
      </w:r>
      <w:r w:rsidDel="00000000" w:rsidR="00000000" w:rsidRPr="00000000">
        <w:rPr>
          <w:rFonts w:ascii="Times New Roman" w:cs="Times New Roman" w:eastAsia="Times New Roman" w:hAnsi="Times New Roman"/>
          <w:color w:val="191919"/>
          <w:sz w:val="23"/>
          <w:szCs w:val="23"/>
          <w:rtl w:val="0"/>
        </w:rPr>
        <w:t xml:space="preserve">manecer hospitalizado  por un lapso mayor a NOVENTA  Y SEIS (96) horas ininterrumpidas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será descontado de la licencia todo el período que dure la hospitali</w:t>
      </w:r>
      <w:r w:rsidDel="00000000" w:rsidR="00000000" w:rsidRPr="00000000">
        <w:rPr>
          <w:rFonts w:ascii="Times New Roman" w:cs="Times New Roman" w:eastAsia="Times New Roman" w:hAnsi="Times New Roman"/>
          <w:color w:val="3d3d3d"/>
          <w:sz w:val="23"/>
          <w:szCs w:val="23"/>
          <w:rtl w:val="0"/>
        </w:rPr>
        <w:t xml:space="preserve">z</w:t>
      </w:r>
      <w:r w:rsidDel="00000000" w:rsidR="00000000" w:rsidRPr="00000000">
        <w:rPr>
          <w:rFonts w:ascii="Times New Roman" w:cs="Times New Roman" w:eastAsia="Times New Roman" w:hAnsi="Times New Roman"/>
          <w:color w:val="191919"/>
          <w:sz w:val="23"/>
          <w:szCs w:val="23"/>
          <w:rtl w:val="0"/>
        </w:rPr>
        <w:t xml:space="preserve">ación o internación</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encontrándose justificado todo este período de tiempo.</w:t>
      </w:r>
      <w:r w:rsidDel="00000000" w:rsidR="00000000" w:rsidRPr="00000000">
        <w:rPr>
          <w:rtl w:val="0"/>
        </w:rPr>
      </w:r>
    </w:p>
    <w:p w:rsidR="00000000" w:rsidDel="00000000" w:rsidP="00000000" w:rsidRDefault="00000000" w:rsidRPr="00000000" w14:paraId="000008A1">
      <w:pPr>
        <w:spacing w:before="38" w:lineRule="auto"/>
        <w:ind w:right="102"/>
        <w:jc w:val="right"/>
        <w:rPr>
          <w:rFonts w:ascii="Times New Roman" w:cs="Times New Roman" w:eastAsia="Times New Roman" w:hAnsi="Times New Roman"/>
          <w:sz w:val="45"/>
          <w:szCs w:val="45"/>
        </w:rPr>
      </w:pPr>
      <w:r w:rsidDel="00000000" w:rsidR="00000000" w:rsidRPr="00000000">
        <w:rPr>
          <w:rFonts w:ascii="Times New Roman" w:cs="Times New Roman" w:eastAsia="Times New Roman" w:hAnsi="Times New Roman"/>
          <w:b w:val="1"/>
          <w:i w:val="1"/>
          <w:color w:val="57565b"/>
          <w:sz w:val="44"/>
          <w:szCs w:val="44"/>
          <w:rtl w:val="0"/>
        </w:rPr>
        <w:t xml:space="preserve">i125   </w:t>
      </w:r>
      <w:r w:rsidDel="00000000" w:rsidR="00000000" w:rsidRPr="00000000">
        <w:rPr>
          <w:rFonts w:ascii="Times New Roman" w:cs="Times New Roman" w:eastAsia="Times New Roman" w:hAnsi="Times New Roman"/>
          <w:i w:val="1"/>
          <w:color w:val="57565b"/>
          <w:sz w:val="45"/>
          <w:szCs w:val="45"/>
          <w:rtl w:val="0"/>
        </w:rPr>
        <w:t xml:space="preserve">22</w:t>
      </w:r>
      <w:r w:rsidDel="00000000" w:rsidR="00000000" w:rsidRPr="00000000">
        <w:rPr>
          <w:rtl w:val="0"/>
        </w:rPr>
      </w:r>
    </w:p>
    <w:p w:rsidR="00000000" w:rsidDel="00000000" w:rsidP="00000000" w:rsidRDefault="00000000" w:rsidRPr="00000000" w14:paraId="000008A2">
      <w:pPr>
        <w:spacing w:before="7" w:line="100" w:lineRule="auto"/>
        <w:jc w:val="left"/>
        <w:rPr>
          <w:sz w:val="11"/>
          <w:szCs w:val="11"/>
        </w:rPr>
      </w:pPr>
      <w:r w:rsidDel="00000000" w:rsidR="00000000" w:rsidRPr="00000000">
        <w:rPr>
          <w:rtl w:val="0"/>
        </w:rPr>
      </w:r>
    </w:p>
    <w:p w:rsidR="00000000" w:rsidDel="00000000" w:rsidP="00000000" w:rsidRDefault="00000000" w:rsidRPr="00000000" w14:paraId="000008A3">
      <w:pPr>
        <w:spacing w:line="140" w:lineRule="auto"/>
        <w:ind w:left="5266" w:firstLine="0"/>
        <w:jc w:val="left"/>
        <w:rPr>
          <w:rFonts w:ascii="Arial" w:cs="Arial" w:eastAsia="Arial" w:hAnsi="Arial"/>
          <w:sz w:val="14"/>
          <w:szCs w:val="14"/>
        </w:rPr>
      </w:pPr>
      <w:r w:rsidDel="00000000" w:rsidR="00000000" w:rsidRPr="00000000">
        <w:rPr>
          <w:rFonts w:ascii="Arial" w:cs="Arial" w:eastAsia="Arial" w:hAnsi="Arial"/>
          <w:b w:val="1"/>
          <w:color w:val="181818"/>
          <w:sz w:val="14"/>
          <w:szCs w:val="14"/>
          <w:rtl w:val="0"/>
        </w:rPr>
        <w:t xml:space="preserve">"2022-40º AN</w:t>
      </w:r>
      <w:r w:rsidDel="00000000" w:rsidR="00000000" w:rsidRPr="00000000">
        <w:rPr>
          <w:rFonts w:ascii="Arial" w:cs="Arial" w:eastAsia="Arial" w:hAnsi="Arial"/>
          <w:b w:val="1"/>
          <w:color w:val="353535"/>
          <w:sz w:val="14"/>
          <w:szCs w:val="14"/>
          <w:rtl w:val="0"/>
        </w:rPr>
        <w:t xml:space="preserve">I</w:t>
      </w:r>
      <w:r w:rsidDel="00000000" w:rsidR="00000000" w:rsidRPr="00000000">
        <w:rPr>
          <w:rFonts w:ascii="Arial" w:cs="Arial" w:eastAsia="Arial" w:hAnsi="Arial"/>
          <w:b w:val="1"/>
          <w:color w:val="181818"/>
          <w:sz w:val="14"/>
          <w:szCs w:val="14"/>
          <w:rtl w:val="0"/>
        </w:rPr>
        <w:t xml:space="preserve">V</w:t>
      </w:r>
      <w:r w:rsidDel="00000000" w:rsidR="00000000" w:rsidRPr="00000000">
        <w:rPr>
          <w:rFonts w:ascii="Arial" w:cs="Arial" w:eastAsia="Arial" w:hAnsi="Arial"/>
          <w:b w:val="1"/>
          <w:color w:val="353535"/>
          <w:sz w:val="14"/>
          <w:szCs w:val="14"/>
          <w:rtl w:val="0"/>
        </w:rPr>
        <w:t xml:space="preserve">E</w:t>
      </w:r>
      <w:r w:rsidDel="00000000" w:rsidR="00000000" w:rsidRPr="00000000">
        <w:rPr>
          <w:rFonts w:ascii="Arial" w:cs="Arial" w:eastAsia="Arial" w:hAnsi="Arial"/>
          <w:b w:val="1"/>
          <w:color w:val="181818"/>
          <w:sz w:val="14"/>
          <w:szCs w:val="14"/>
          <w:rtl w:val="0"/>
        </w:rPr>
        <w:t xml:space="preserve">RSARIO DE LA GESTA  H</w:t>
      </w:r>
      <w:r w:rsidDel="00000000" w:rsidR="00000000" w:rsidRPr="00000000">
        <w:rPr>
          <w:rFonts w:ascii="Arial" w:cs="Arial" w:eastAsia="Arial" w:hAnsi="Arial"/>
          <w:b w:val="1"/>
          <w:color w:val="353535"/>
          <w:sz w:val="14"/>
          <w:szCs w:val="14"/>
          <w:rtl w:val="0"/>
        </w:rPr>
        <w:t xml:space="preserve">E</w:t>
      </w:r>
      <w:r w:rsidDel="00000000" w:rsidR="00000000" w:rsidRPr="00000000">
        <w:rPr>
          <w:rFonts w:ascii="Arial" w:cs="Arial" w:eastAsia="Arial" w:hAnsi="Arial"/>
          <w:b w:val="1"/>
          <w:color w:val="181818"/>
          <w:sz w:val="14"/>
          <w:szCs w:val="14"/>
          <w:rtl w:val="0"/>
        </w:rPr>
        <w:t xml:space="preserve">ROICA DE MALVINAS</w:t>
      </w:r>
      <w:r w:rsidDel="00000000" w:rsidR="00000000" w:rsidRPr="00000000">
        <w:rPr>
          <w:rFonts w:ascii="Arial" w:cs="Arial" w:eastAsia="Arial" w:hAnsi="Arial"/>
          <w:b w:val="1"/>
          <w:color w:val="353535"/>
          <w:sz w:val="14"/>
          <w:szCs w:val="14"/>
          <w:rtl w:val="0"/>
        </w:rPr>
        <w:t xml:space="preserve">"</w:t>
      </w:r>
      <w:r w:rsidDel="00000000" w:rsidR="00000000" w:rsidRPr="00000000">
        <w:rPr>
          <w:rtl w:val="0"/>
        </w:rPr>
      </w:r>
    </w:p>
    <w:p w:rsidR="00000000" w:rsidDel="00000000" w:rsidP="00000000" w:rsidRDefault="00000000" w:rsidRPr="00000000" w14:paraId="000008A4">
      <w:pPr>
        <w:spacing w:before="9" w:line="100" w:lineRule="auto"/>
        <w:jc w:val="left"/>
        <w:rPr>
          <w:sz w:val="10"/>
          <w:szCs w:val="10"/>
        </w:rPr>
      </w:pPr>
      <w:r w:rsidDel="00000000" w:rsidR="00000000" w:rsidRPr="00000000">
        <w:rPr>
          <w:rtl w:val="0"/>
        </w:rPr>
      </w:r>
    </w:p>
    <w:p w:rsidR="00000000" w:rsidDel="00000000" w:rsidP="00000000" w:rsidRDefault="00000000" w:rsidRPr="00000000" w14:paraId="000008A5">
      <w:pPr>
        <w:spacing w:line="200" w:lineRule="auto"/>
        <w:jc w:val="left"/>
        <w:rPr>
          <w:sz w:val="20"/>
          <w:szCs w:val="20"/>
        </w:rPr>
      </w:pPr>
      <w:r w:rsidDel="00000000" w:rsidR="00000000" w:rsidRPr="00000000">
        <w:rPr>
          <w:rtl w:val="0"/>
        </w:rPr>
      </w:r>
    </w:p>
    <w:p w:rsidR="00000000" w:rsidDel="00000000" w:rsidP="00000000" w:rsidRDefault="00000000" w:rsidRPr="00000000" w14:paraId="000008A6">
      <w:pPr>
        <w:spacing w:line="200" w:lineRule="auto"/>
        <w:jc w:val="left"/>
        <w:rPr>
          <w:sz w:val="20"/>
          <w:szCs w:val="20"/>
        </w:rPr>
      </w:pPr>
      <w:r w:rsidDel="00000000" w:rsidR="00000000" w:rsidRPr="00000000">
        <w:rPr>
          <w:rtl w:val="0"/>
        </w:rPr>
      </w:r>
    </w:p>
    <w:p w:rsidR="00000000" w:rsidDel="00000000" w:rsidP="00000000" w:rsidRDefault="00000000" w:rsidRPr="00000000" w14:paraId="000008A7">
      <w:pPr>
        <w:spacing w:line="200" w:lineRule="auto"/>
        <w:jc w:val="left"/>
        <w:rPr>
          <w:sz w:val="20"/>
          <w:szCs w:val="20"/>
        </w:rPr>
      </w:pPr>
      <w:r w:rsidDel="00000000" w:rsidR="00000000" w:rsidRPr="00000000">
        <w:rPr>
          <w:rtl w:val="0"/>
        </w:rPr>
      </w:r>
    </w:p>
    <w:p w:rsidR="00000000" w:rsidDel="00000000" w:rsidP="00000000" w:rsidRDefault="00000000" w:rsidRPr="00000000" w14:paraId="000008A8">
      <w:pPr>
        <w:spacing w:line="200" w:lineRule="auto"/>
        <w:jc w:val="left"/>
        <w:rPr>
          <w:sz w:val="20"/>
          <w:szCs w:val="20"/>
        </w:rPr>
      </w:pPr>
      <w:r w:rsidDel="00000000" w:rsidR="00000000" w:rsidRPr="00000000">
        <w:rPr>
          <w:rtl w:val="0"/>
        </w:rPr>
      </w:r>
    </w:p>
    <w:p w:rsidR="00000000" w:rsidDel="00000000" w:rsidP="00000000" w:rsidRDefault="00000000" w:rsidRPr="00000000" w14:paraId="000008A9">
      <w:pPr>
        <w:spacing w:line="200" w:lineRule="auto"/>
        <w:jc w:val="left"/>
        <w:rPr>
          <w:sz w:val="20"/>
          <w:szCs w:val="20"/>
        </w:rPr>
      </w:pPr>
      <w:r w:rsidDel="00000000" w:rsidR="00000000" w:rsidRPr="00000000">
        <w:rPr>
          <w:rtl w:val="0"/>
        </w:rPr>
      </w:r>
    </w:p>
    <w:p w:rsidR="00000000" w:rsidDel="00000000" w:rsidP="00000000" w:rsidRDefault="00000000" w:rsidRPr="00000000" w14:paraId="000008AA">
      <w:pPr>
        <w:spacing w:line="200" w:lineRule="auto"/>
        <w:jc w:val="left"/>
        <w:rPr>
          <w:sz w:val="20"/>
          <w:szCs w:val="20"/>
        </w:rPr>
      </w:pPr>
      <w:r w:rsidDel="00000000" w:rsidR="00000000" w:rsidRPr="00000000">
        <w:rPr>
          <w:rtl w:val="0"/>
        </w:rPr>
      </w:r>
    </w:p>
    <w:p w:rsidR="00000000" w:rsidDel="00000000" w:rsidP="00000000" w:rsidRDefault="00000000" w:rsidRPr="00000000" w14:paraId="000008AB">
      <w:pPr>
        <w:spacing w:line="200" w:lineRule="auto"/>
        <w:jc w:val="left"/>
        <w:rPr>
          <w:sz w:val="20"/>
          <w:szCs w:val="20"/>
        </w:rPr>
      </w:pPr>
      <w:r w:rsidDel="00000000" w:rsidR="00000000" w:rsidRPr="00000000">
        <w:rPr>
          <w:rtl w:val="0"/>
        </w:rPr>
      </w:r>
    </w:p>
    <w:p w:rsidR="00000000" w:rsidDel="00000000" w:rsidP="00000000" w:rsidRDefault="00000000" w:rsidRPr="00000000" w14:paraId="000008AC">
      <w:pPr>
        <w:spacing w:before="45" w:lineRule="auto"/>
        <w:ind w:left="146" w:right="7180" w:firstLine="0"/>
        <w:jc w:val="both"/>
        <w:rPr>
          <w:rFonts w:ascii="Arial" w:cs="Arial" w:eastAsia="Arial" w:hAnsi="Arial"/>
          <w:sz w:val="14"/>
          <w:szCs w:val="14"/>
        </w:rPr>
      </w:pPr>
      <w:r w:rsidDel="00000000" w:rsidR="00000000" w:rsidRPr="00000000">
        <w:rPr>
          <w:rFonts w:ascii="Arial" w:cs="Arial" w:eastAsia="Arial" w:hAnsi="Arial"/>
          <w:b w:val="1"/>
          <w:i w:val="1"/>
          <w:color w:val="181818"/>
          <w:sz w:val="14"/>
          <w:szCs w:val="14"/>
          <w:rtl w:val="0"/>
        </w:rPr>
        <w:t xml:space="preserve">MINISTERIO  DE TRABAJO   Y EMPLEO</w:t>
      </w:r>
      <w:r w:rsidDel="00000000" w:rsidR="00000000" w:rsidRPr="00000000">
        <w:rPr>
          <w:rtl w:val="0"/>
        </w:rPr>
      </w:r>
    </w:p>
    <w:p w:rsidR="00000000" w:rsidDel="00000000" w:rsidP="00000000" w:rsidRDefault="00000000" w:rsidRPr="00000000" w14:paraId="000008AD">
      <w:pPr>
        <w:spacing w:before="15" w:line="382" w:lineRule="auto"/>
        <w:ind w:left="218" w:right="104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66.7.6</w:t>
      </w:r>
      <w:r w:rsidDel="00000000" w:rsidR="00000000" w:rsidRPr="00000000">
        <w:rPr>
          <w:rFonts w:ascii="Times New Roman" w:cs="Times New Roman" w:eastAsia="Times New Roman" w:hAnsi="Times New Roman"/>
          <w:color w:val="353535"/>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  En el supuesto de parto  diferido se ajustará  la fecha inicial de la licencia justificándose  los días previos  a la iniciación de esta</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sin desmedro de los días establecidos para dicha licencia.</w:t>
      </w:r>
      <w:r w:rsidDel="00000000" w:rsidR="00000000" w:rsidRPr="00000000">
        <w:rPr>
          <w:rtl w:val="0"/>
        </w:rPr>
      </w:r>
    </w:p>
    <w:p w:rsidR="00000000" w:rsidDel="00000000" w:rsidP="00000000" w:rsidRDefault="00000000" w:rsidRPr="00000000" w14:paraId="000008AE">
      <w:pPr>
        <w:spacing w:before="8" w:line="140" w:lineRule="auto"/>
        <w:jc w:val="left"/>
        <w:rPr>
          <w:sz w:val="15"/>
          <w:szCs w:val="15"/>
        </w:rPr>
      </w:pPr>
      <w:r w:rsidDel="00000000" w:rsidR="00000000" w:rsidRPr="00000000">
        <w:rPr>
          <w:rtl w:val="0"/>
        </w:rPr>
      </w:r>
    </w:p>
    <w:p w:rsidR="00000000" w:rsidDel="00000000" w:rsidP="00000000" w:rsidRDefault="00000000" w:rsidRPr="00000000" w14:paraId="000008AF">
      <w:pPr>
        <w:spacing w:line="200" w:lineRule="auto"/>
        <w:jc w:val="left"/>
        <w:rPr>
          <w:sz w:val="20"/>
          <w:szCs w:val="20"/>
        </w:rPr>
      </w:pPr>
      <w:r w:rsidDel="00000000" w:rsidR="00000000" w:rsidRPr="00000000">
        <w:rPr>
          <w:rtl w:val="0"/>
        </w:rPr>
      </w:r>
    </w:p>
    <w:p w:rsidR="00000000" w:rsidDel="00000000" w:rsidP="00000000" w:rsidRDefault="00000000" w:rsidRPr="00000000" w14:paraId="000008B0">
      <w:pPr>
        <w:spacing w:line="200" w:lineRule="auto"/>
        <w:jc w:val="left"/>
        <w:rPr>
          <w:sz w:val="20"/>
          <w:szCs w:val="20"/>
        </w:rPr>
      </w:pPr>
      <w:r w:rsidDel="00000000" w:rsidR="00000000" w:rsidRPr="00000000">
        <w:rPr>
          <w:rtl w:val="0"/>
        </w:rPr>
      </w:r>
    </w:p>
    <w:p w:rsidR="00000000" w:rsidDel="00000000" w:rsidP="00000000" w:rsidRDefault="00000000" w:rsidRPr="00000000" w14:paraId="000008B1">
      <w:pPr>
        <w:spacing w:line="200" w:lineRule="auto"/>
        <w:jc w:val="left"/>
        <w:rPr>
          <w:sz w:val="20"/>
          <w:szCs w:val="20"/>
        </w:rPr>
      </w:pPr>
      <w:r w:rsidDel="00000000" w:rsidR="00000000" w:rsidRPr="00000000">
        <w:rPr>
          <w:rtl w:val="0"/>
        </w:rPr>
      </w:r>
    </w:p>
    <w:p w:rsidR="00000000" w:rsidDel="00000000" w:rsidP="00000000" w:rsidRDefault="00000000" w:rsidRPr="00000000" w14:paraId="000008B2">
      <w:pPr>
        <w:spacing w:line="378" w:lineRule="auto"/>
        <w:ind w:left="226" w:right="1042"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66.7.7.- En caso de parto múltiple</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el período siguiente  al parto se ampliará por TREINTA (30) días corridos por cada nacimiento posterior al primero.</w:t>
      </w:r>
      <w:r w:rsidDel="00000000" w:rsidR="00000000" w:rsidRPr="00000000">
        <w:rPr>
          <w:rtl w:val="0"/>
        </w:rPr>
      </w:r>
    </w:p>
    <w:p w:rsidR="00000000" w:rsidDel="00000000" w:rsidP="00000000" w:rsidRDefault="00000000" w:rsidRPr="00000000" w14:paraId="000008B3">
      <w:pPr>
        <w:spacing w:line="200" w:lineRule="auto"/>
        <w:jc w:val="left"/>
        <w:rPr>
          <w:sz w:val="20"/>
          <w:szCs w:val="20"/>
        </w:rPr>
      </w:pPr>
      <w:r w:rsidDel="00000000" w:rsidR="00000000" w:rsidRPr="00000000">
        <w:rPr>
          <w:rtl w:val="0"/>
        </w:rPr>
      </w:r>
    </w:p>
    <w:p w:rsidR="00000000" w:rsidDel="00000000" w:rsidP="00000000" w:rsidRDefault="00000000" w:rsidRPr="00000000" w14:paraId="000008B4">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8B5">
      <w:pPr>
        <w:spacing w:line="378" w:lineRule="auto"/>
        <w:ind w:left="226" w:right="104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66.7.8.-  Cuando   se  produjera  la  interrupción  involuntaria</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pérdida  del embarazo o alumbramiento sin vida, el trabajador</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transcurrido hasta DOCE (12)  semanas de gestación</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tendrá una licencia de DIEZ(! O) días corridos a partir de la fecha del parto o interrupción  involuntaria  del embarazo</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y TREINTA  (30)  días  corridos  cuando  hayan transcurrido más de DOCE (12) semanas de gestación.</w:t>
      </w:r>
      <w:r w:rsidDel="00000000" w:rsidR="00000000" w:rsidRPr="00000000">
        <w:rPr>
          <w:rtl w:val="0"/>
        </w:rPr>
      </w:r>
    </w:p>
    <w:p w:rsidR="00000000" w:rsidDel="00000000" w:rsidP="00000000" w:rsidRDefault="00000000" w:rsidRPr="00000000" w14:paraId="000008B6">
      <w:pPr>
        <w:spacing w:line="200" w:lineRule="auto"/>
        <w:jc w:val="left"/>
        <w:rPr>
          <w:sz w:val="20"/>
          <w:szCs w:val="20"/>
        </w:rPr>
      </w:pPr>
      <w:r w:rsidDel="00000000" w:rsidR="00000000" w:rsidRPr="00000000">
        <w:rPr>
          <w:rtl w:val="0"/>
        </w:rPr>
      </w:r>
    </w:p>
    <w:p w:rsidR="00000000" w:rsidDel="00000000" w:rsidP="00000000" w:rsidRDefault="00000000" w:rsidRPr="00000000" w14:paraId="000008B7">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8B8">
      <w:pPr>
        <w:spacing w:line="378" w:lineRule="auto"/>
        <w:ind w:left="226" w:right="104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E</w:t>
      </w:r>
      <w:r w:rsidDel="00000000" w:rsidR="00000000" w:rsidRPr="00000000">
        <w:rPr>
          <w:rFonts w:ascii="Times New Roman" w:cs="Times New Roman" w:eastAsia="Times New Roman" w:hAnsi="Times New Roman"/>
          <w:color w:val="353535"/>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tas  circunstancias  deberán  acreditarse  mediante  certificado  médico  con expresión  de fecha y causa determinante.</w:t>
      </w:r>
      <w:r w:rsidDel="00000000" w:rsidR="00000000" w:rsidRPr="00000000">
        <w:rPr>
          <w:rtl w:val="0"/>
        </w:rPr>
      </w:r>
    </w:p>
    <w:p w:rsidR="00000000" w:rsidDel="00000000" w:rsidP="00000000" w:rsidRDefault="00000000" w:rsidRPr="00000000" w14:paraId="000008B9">
      <w:pPr>
        <w:spacing w:line="200" w:lineRule="auto"/>
        <w:jc w:val="left"/>
        <w:rPr>
          <w:sz w:val="20"/>
          <w:szCs w:val="20"/>
        </w:rPr>
      </w:pPr>
      <w:r w:rsidDel="00000000" w:rsidR="00000000" w:rsidRPr="00000000">
        <w:rPr>
          <w:rtl w:val="0"/>
        </w:rPr>
      </w:r>
    </w:p>
    <w:p w:rsidR="00000000" w:rsidDel="00000000" w:rsidP="00000000" w:rsidRDefault="00000000" w:rsidRPr="00000000" w14:paraId="000008BA">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8BB">
      <w:pPr>
        <w:spacing w:line="375" w:lineRule="auto"/>
        <w:ind w:left="233" w:right="104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66.7.9.- El trabajador que sufriera el fallecimiento de su bebé nacido antes de la finalización de la licencia por maternidad</w:t>
      </w:r>
      <w:r w:rsidDel="00000000" w:rsidR="00000000" w:rsidRPr="00000000">
        <w:rPr>
          <w:rFonts w:ascii="Times New Roman" w:cs="Times New Roman" w:eastAsia="Times New Roman" w:hAnsi="Times New Roman"/>
          <w:color w:val="57565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podrá optar por usufructuar la misma hasta su fin </w:t>
      </w:r>
      <w:r w:rsidDel="00000000" w:rsidR="00000000" w:rsidRPr="00000000">
        <w:rPr>
          <w:rFonts w:ascii="Times New Roman" w:cs="Times New Roman" w:eastAsia="Times New Roman" w:hAnsi="Times New Roman"/>
          <w:color w:val="353535"/>
          <w:sz w:val="23"/>
          <w:szCs w:val="23"/>
          <w:rtl w:val="0"/>
        </w:rPr>
        <w:t xml:space="preserve">y </w:t>
      </w:r>
      <w:r w:rsidDel="00000000" w:rsidR="00000000" w:rsidRPr="00000000">
        <w:rPr>
          <w:rFonts w:ascii="Times New Roman" w:cs="Times New Roman" w:eastAsia="Times New Roman" w:hAnsi="Times New Roman"/>
          <w:color w:val="181818"/>
          <w:sz w:val="23"/>
          <w:szCs w:val="23"/>
          <w:rtl w:val="0"/>
        </w:rPr>
        <w:t xml:space="preserve">se le adosará la correspondiente por fallecimiento familiar.</w:t>
      </w:r>
      <w:r w:rsidDel="00000000" w:rsidR="00000000" w:rsidRPr="00000000">
        <w:rPr>
          <w:rtl w:val="0"/>
        </w:rPr>
      </w:r>
    </w:p>
    <w:p w:rsidR="00000000" w:rsidDel="00000000" w:rsidP="00000000" w:rsidRDefault="00000000" w:rsidRPr="00000000" w14:paraId="000008BC">
      <w:pPr>
        <w:spacing w:line="200" w:lineRule="auto"/>
        <w:jc w:val="left"/>
        <w:rPr>
          <w:sz w:val="20"/>
          <w:szCs w:val="20"/>
        </w:rPr>
      </w:pPr>
      <w:r w:rsidDel="00000000" w:rsidR="00000000" w:rsidRPr="00000000">
        <w:rPr>
          <w:rtl w:val="0"/>
        </w:rPr>
      </w:r>
    </w:p>
    <w:p w:rsidR="00000000" w:rsidDel="00000000" w:rsidP="00000000" w:rsidRDefault="00000000" w:rsidRPr="00000000" w14:paraId="000008BD">
      <w:pPr>
        <w:spacing w:line="200" w:lineRule="auto"/>
        <w:jc w:val="left"/>
        <w:rPr>
          <w:sz w:val="20"/>
          <w:szCs w:val="20"/>
        </w:rPr>
      </w:pPr>
      <w:r w:rsidDel="00000000" w:rsidR="00000000" w:rsidRPr="00000000">
        <w:rPr>
          <w:rtl w:val="0"/>
        </w:rPr>
      </w:r>
    </w:p>
    <w:p w:rsidR="00000000" w:rsidDel="00000000" w:rsidP="00000000" w:rsidRDefault="00000000" w:rsidRPr="00000000" w14:paraId="000008BE">
      <w:pPr>
        <w:spacing w:line="200" w:lineRule="auto"/>
        <w:jc w:val="left"/>
        <w:rPr>
          <w:sz w:val="20"/>
          <w:szCs w:val="20"/>
        </w:rPr>
      </w:pPr>
      <w:r w:rsidDel="00000000" w:rsidR="00000000" w:rsidRPr="00000000">
        <w:rPr>
          <w:rtl w:val="0"/>
        </w:rPr>
      </w:r>
    </w:p>
    <w:p w:rsidR="00000000" w:rsidDel="00000000" w:rsidP="00000000" w:rsidRDefault="00000000" w:rsidRPr="00000000" w14:paraId="000008BF">
      <w:pPr>
        <w:spacing w:before="16" w:line="200" w:lineRule="auto"/>
        <w:jc w:val="left"/>
        <w:rPr>
          <w:sz w:val="20"/>
          <w:szCs w:val="20"/>
        </w:rPr>
      </w:pPr>
      <w:r w:rsidDel="00000000" w:rsidR="00000000" w:rsidRPr="00000000">
        <w:rPr>
          <w:rtl w:val="0"/>
        </w:rPr>
      </w:r>
    </w:p>
    <w:p w:rsidR="00000000" w:rsidDel="00000000" w:rsidP="00000000" w:rsidRDefault="00000000" w:rsidRPr="00000000" w14:paraId="000008C0">
      <w:pPr>
        <w:ind w:left="233" w:right="120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El  trabajador  podrá  optar  por  solicitar  la  asistencia  de  contención  psicológica  a  la</w:t>
      </w:r>
      <w:r w:rsidDel="00000000" w:rsidR="00000000" w:rsidRPr="00000000">
        <w:rPr>
          <w:rtl w:val="0"/>
        </w:rPr>
      </w:r>
    </w:p>
    <w:p w:rsidR="00000000" w:rsidDel="00000000" w:rsidP="00000000" w:rsidRDefault="00000000" w:rsidRPr="00000000" w14:paraId="000008C1">
      <w:pPr>
        <w:spacing w:before="6" w:line="180" w:lineRule="auto"/>
        <w:jc w:val="left"/>
        <w:rPr>
          <w:sz w:val="19"/>
          <w:szCs w:val="19"/>
        </w:rPr>
      </w:pPr>
      <w:r w:rsidDel="00000000" w:rsidR="00000000" w:rsidRPr="00000000">
        <w:rPr>
          <w:rtl w:val="0"/>
        </w:rPr>
      </w:r>
    </w:p>
    <w:p w:rsidR="00000000" w:rsidDel="00000000" w:rsidP="00000000" w:rsidRDefault="00000000" w:rsidRPr="00000000" w14:paraId="000008C2">
      <w:pPr>
        <w:ind w:left="233" w:right="839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C</w:t>
      </w:r>
      <w:r w:rsidDel="00000000" w:rsidR="00000000" w:rsidRPr="00000000">
        <w:rPr>
          <w:rFonts w:ascii="Times New Roman" w:cs="Times New Roman" w:eastAsia="Times New Roman" w:hAnsi="Times New Roman"/>
          <w:color w:val="444444"/>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y.M.A.T</w:t>
      </w:r>
      <w:r w:rsidDel="00000000" w:rsidR="00000000" w:rsidRPr="00000000">
        <w:rPr>
          <w:rFonts w:ascii="Times New Roman" w:cs="Times New Roman" w:eastAsia="Times New Roman" w:hAnsi="Times New Roman"/>
          <w:color w:val="353535"/>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P.</w:t>
      </w:r>
      <w:r w:rsidDel="00000000" w:rsidR="00000000" w:rsidRPr="00000000">
        <w:rPr>
          <w:rtl w:val="0"/>
        </w:rPr>
      </w:r>
    </w:p>
    <w:p w:rsidR="00000000" w:rsidDel="00000000" w:rsidP="00000000" w:rsidRDefault="00000000" w:rsidRPr="00000000" w14:paraId="000008C3">
      <w:pPr>
        <w:spacing w:line="200" w:lineRule="auto"/>
        <w:jc w:val="left"/>
        <w:rPr>
          <w:sz w:val="20"/>
          <w:szCs w:val="20"/>
        </w:rPr>
      </w:pPr>
      <w:r w:rsidDel="00000000" w:rsidR="00000000" w:rsidRPr="00000000">
        <w:rPr>
          <w:rtl w:val="0"/>
        </w:rPr>
      </w:r>
    </w:p>
    <w:p w:rsidR="00000000" w:rsidDel="00000000" w:rsidP="00000000" w:rsidRDefault="00000000" w:rsidRPr="00000000" w14:paraId="000008C4">
      <w:pPr>
        <w:spacing w:line="200" w:lineRule="auto"/>
        <w:jc w:val="left"/>
        <w:rPr>
          <w:sz w:val="20"/>
          <w:szCs w:val="20"/>
        </w:rPr>
      </w:pPr>
      <w:r w:rsidDel="00000000" w:rsidR="00000000" w:rsidRPr="00000000">
        <w:rPr>
          <w:rtl w:val="0"/>
        </w:rPr>
      </w:r>
    </w:p>
    <w:p w:rsidR="00000000" w:rsidDel="00000000" w:rsidP="00000000" w:rsidRDefault="00000000" w:rsidRPr="00000000" w14:paraId="000008C5">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8C6">
      <w:pPr>
        <w:spacing w:line="374" w:lineRule="auto"/>
        <w:ind w:left="233" w:right="103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66.7.10- En caso de fallecimiento de la madre</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durante el período de licencia por nacimiento  y si el cónyuge</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conviviente</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otro progenitor  o</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en caso de no tenerlo</w:t>
      </w:r>
      <w:r w:rsidDel="00000000" w:rsidR="00000000" w:rsidRPr="00000000">
        <w:rPr>
          <w:rFonts w:ascii="Times New Roman" w:cs="Times New Roman" w:eastAsia="Times New Roman" w:hAnsi="Times New Roman"/>
          <w:color w:val="353535"/>
          <w:sz w:val="23"/>
          <w:szCs w:val="23"/>
          <w:rtl w:val="0"/>
        </w:rPr>
        <w:t xml:space="preserve">, </w:t>
      </w:r>
      <w:r w:rsidDel="00000000" w:rsidR="00000000" w:rsidRPr="00000000">
        <w:rPr>
          <w:rFonts w:ascii="Times New Roman" w:cs="Times New Roman" w:eastAsia="Times New Roman" w:hAnsi="Times New Roman"/>
          <w:color w:val="999999"/>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el familiar que quedara a cargo del recién nacido que tuviera encuadramiento  laboral  dentro de la  Administración  Pública</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tendrá derecho a usufructuar  el resto de la  licencia  que le</w:t>
      </w:r>
      <w:r w:rsidDel="00000000" w:rsidR="00000000" w:rsidRPr="00000000">
        <w:rPr>
          <w:rtl w:val="0"/>
        </w:rPr>
      </w:r>
    </w:p>
    <w:p w:rsidR="00000000" w:rsidDel="00000000" w:rsidP="00000000" w:rsidRDefault="00000000" w:rsidRPr="00000000" w14:paraId="000008C7">
      <w:pPr>
        <w:spacing w:before="46" w:lineRule="auto"/>
        <w:ind w:left="240" w:right="716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correspondería a la madre.</w:t>
      </w:r>
      <w:r w:rsidDel="00000000" w:rsidR="00000000" w:rsidRPr="00000000">
        <w:rPr>
          <w:rtl w:val="0"/>
        </w:rPr>
      </w:r>
    </w:p>
    <w:p w:rsidR="00000000" w:rsidDel="00000000" w:rsidP="00000000" w:rsidRDefault="00000000" w:rsidRPr="00000000" w14:paraId="000008C8">
      <w:pPr>
        <w:spacing w:line="200" w:lineRule="auto"/>
        <w:jc w:val="left"/>
        <w:rPr>
          <w:sz w:val="20"/>
          <w:szCs w:val="20"/>
        </w:rPr>
      </w:pPr>
      <w:r w:rsidDel="00000000" w:rsidR="00000000" w:rsidRPr="00000000">
        <w:rPr>
          <w:rtl w:val="0"/>
        </w:rPr>
      </w:r>
    </w:p>
    <w:p w:rsidR="00000000" w:rsidDel="00000000" w:rsidP="00000000" w:rsidRDefault="00000000" w:rsidRPr="00000000" w14:paraId="000008C9">
      <w:pPr>
        <w:spacing w:line="200" w:lineRule="auto"/>
        <w:jc w:val="left"/>
        <w:rPr>
          <w:sz w:val="20"/>
          <w:szCs w:val="20"/>
        </w:rPr>
      </w:pPr>
      <w:r w:rsidDel="00000000" w:rsidR="00000000" w:rsidRPr="00000000">
        <w:rPr>
          <w:rtl w:val="0"/>
        </w:rPr>
      </w:r>
    </w:p>
    <w:p w:rsidR="00000000" w:rsidDel="00000000" w:rsidP="00000000" w:rsidRDefault="00000000" w:rsidRPr="00000000" w14:paraId="000008CA">
      <w:pPr>
        <w:spacing w:before="16" w:line="220" w:lineRule="auto"/>
        <w:jc w:val="left"/>
        <w:rPr>
          <w:sz w:val="22"/>
          <w:szCs w:val="22"/>
        </w:rPr>
      </w:pPr>
      <w:r w:rsidDel="00000000" w:rsidR="00000000" w:rsidRPr="00000000">
        <w:rPr>
          <w:rtl w:val="0"/>
        </w:rPr>
      </w:r>
    </w:p>
    <w:p w:rsidR="00000000" w:rsidDel="00000000" w:rsidP="00000000" w:rsidRDefault="00000000" w:rsidRPr="00000000" w14:paraId="000008CB">
      <w:pPr>
        <w:spacing w:line="378" w:lineRule="auto"/>
        <w:ind w:left="240" w:right="103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Esta licencia es acumulativa  con las  que le  corresponden  al trabajador por nacimiento de hijo y por fallecimiento de cónyuge o familiar.</w:t>
      </w:r>
      <w:r w:rsidDel="00000000" w:rsidR="00000000" w:rsidRPr="00000000">
        <w:rPr>
          <w:rtl w:val="0"/>
        </w:rPr>
      </w:r>
    </w:p>
    <w:p w:rsidR="00000000" w:rsidDel="00000000" w:rsidP="00000000" w:rsidRDefault="00000000" w:rsidRPr="00000000" w14:paraId="000008CC">
      <w:pPr>
        <w:spacing w:line="200" w:lineRule="auto"/>
        <w:jc w:val="left"/>
        <w:rPr>
          <w:sz w:val="20"/>
          <w:szCs w:val="20"/>
        </w:rPr>
      </w:pPr>
      <w:r w:rsidDel="00000000" w:rsidR="00000000" w:rsidRPr="00000000">
        <w:rPr>
          <w:rtl w:val="0"/>
        </w:rPr>
      </w:r>
    </w:p>
    <w:p w:rsidR="00000000" w:rsidDel="00000000" w:rsidP="00000000" w:rsidRDefault="00000000" w:rsidRPr="00000000" w14:paraId="000008CD">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8CE">
      <w:pPr>
        <w:ind w:left="247" w:right="120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Se admite también</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relativo al instituto de la maternidad los derechos reconocidos por la</w:t>
      </w:r>
      <w:r w:rsidDel="00000000" w:rsidR="00000000" w:rsidRPr="00000000">
        <w:rPr>
          <w:rtl w:val="0"/>
        </w:rPr>
      </w:r>
    </w:p>
    <w:p w:rsidR="00000000" w:rsidDel="00000000" w:rsidP="00000000" w:rsidRDefault="00000000" w:rsidRPr="00000000" w14:paraId="000008CF">
      <w:pPr>
        <w:spacing w:before="9" w:line="180" w:lineRule="auto"/>
        <w:jc w:val="left"/>
        <w:rPr>
          <w:sz w:val="18"/>
          <w:szCs w:val="18"/>
        </w:rPr>
      </w:pPr>
      <w:r w:rsidDel="00000000" w:rsidR="00000000" w:rsidRPr="00000000">
        <w:rPr>
          <w:rtl w:val="0"/>
        </w:rPr>
      </w:r>
    </w:p>
    <w:p w:rsidR="00000000" w:rsidDel="00000000" w:rsidP="00000000" w:rsidRDefault="00000000" w:rsidRPr="00000000" w14:paraId="000008D0">
      <w:pPr>
        <w:ind w:left="240" w:right="7412" w:firstLine="0"/>
        <w:jc w:val="both"/>
        <w:rPr>
          <w:rFonts w:ascii="Times New Roman" w:cs="Times New Roman" w:eastAsia="Times New Roman" w:hAnsi="Times New Roman"/>
          <w:sz w:val="23"/>
          <w:szCs w:val="23"/>
        </w:rPr>
        <w:sectPr>
          <w:type w:val="nextPage"/>
          <w:pgSz w:h="20160" w:w="12240" w:orient="portrait"/>
          <w:pgMar w:bottom="280" w:top="240" w:left="1560" w:right="740" w:header="0" w:footer="1430"/>
        </w:sectPr>
      </w:pPr>
      <w:r w:rsidDel="00000000" w:rsidR="00000000" w:rsidRPr="00000000">
        <w:rPr>
          <w:rFonts w:ascii="Times New Roman" w:cs="Times New Roman" w:eastAsia="Times New Roman" w:hAnsi="Times New Roman"/>
          <w:color w:val="181818"/>
          <w:sz w:val="23"/>
          <w:szCs w:val="23"/>
          <w:rtl w:val="0"/>
        </w:rPr>
        <w:t xml:space="preserve">Le</w:t>
      </w:r>
      <w:r w:rsidDel="00000000" w:rsidR="00000000" w:rsidRPr="00000000">
        <w:rPr>
          <w:rFonts w:ascii="Times New Roman" w:cs="Times New Roman" w:eastAsia="Times New Roman" w:hAnsi="Times New Roman"/>
          <w:color w:val="353535"/>
          <w:sz w:val="23"/>
          <w:szCs w:val="23"/>
          <w:rtl w:val="0"/>
        </w:rPr>
        <w:t xml:space="preserve">y </w:t>
      </w:r>
      <w:r w:rsidDel="00000000" w:rsidR="00000000" w:rsidRPr="00000000">
        <w:rPr>
          <w:rFonts w:ascii="Times New Roman" w:cs="Times New Roman" w:eastAsia="Times New Roman" w:hAnsi="Times New Roman"/>
          <w:color w:val="181818"/>
          <w:sz w:val="23"/>
          <w:szCs w:val="23"/>
          <w:rtl w:val="0"/>
        </w:rPr>
        <w:t xml:space="preserve">Nacional N</w:t>
      </w:r>
      <w:r w:rsidDel="00000000" w:rsidR="00000000" w:rsidRPr="00000000">
        <w:rPr>
          <w:rFonts w:ascii="Times New Roman" w:cs="Times New Roman" w:eastAsia="Times New Roman" w:hAnsi="Times New Roman"/>
          <w:color w:val="353535"/>
          <w:sz w:val="23"/>
          <w:szCs w:val="23"/>
          <w:rtl w:val="0"/>
        </w:rPr>
        <w:t xml:space="preserve">º</w:t>
      </w:r>
      <w:r w:rsidDel="00000000" w:rsidR="00000000" w:rsidRPr="00000000">
        <w:rPr>
          <w:rFonts w:ascii="Times New Roman" w:cs="Times New Roman" w:eastAsia="Times New Roman" w:hAnsi="Times New Roman"/>
          <w:color w:val="181818"/>
          <w:sz w:val="23"/>
          <w:szCs w:val="23"/>
          <w:rtl w:val="0"/>
        </w:rPr>
        <w:t xml:space="preserve">24716.</w:t>
      </w:r>
      <w:r w:rsidDel="00000000" w:rsidR="00000000" w:rsidRPr="00000000">
        <w:rPr>
          <w:rtl w:val="0"/>
        </w:rPr>
      </w:r>
    </w:p>
    <w:p w:rsidR="00000000" w:rsidDel="00000000" w:rsidP="00000000" w:rsidRDefault="00000000" w:rsidRPr="00000000" w14:paraId="000008D1">
      <w:pPr>
        <w:spacing w:line="1140" w:lineRule="auto"/>
        <w:ind w:left="632" w:right="722" w:firstLine="0"/>
        <w:jc w:val="center"/>
        <w:rPr>
          <w:rFonts w:ascii="Arial" w:cs="Arial" w:eastAsia="Arial" w:hAnsi="Arial"/>
          <w:sz w:val="57"/>
          <w:szCs w:val="57"/>
        </w:rPr>
      </w:pPr>
      <w:r w:rsidDel="00000000" w:rsidR="00000000" w:rsidRPr="00000000">
        <w:rPr>
          <w:rFonts w:ascii="Times New Roman" w:cs="Times New Roman" w:eastAsia="Times New Roman" w:hAnsi="Times New Roman"/>
          <w:color w:val="585858"/>
          <w:sz w:val="198.33333333333334"/>
          <w:szCs w:val="198.33333333333334"/>
          <w:vertAlign w:val="subscript"/>
          <w:rtl w:val="0"/>
        </w:rPr>
        <w:t xml:space="preserve">-</w:t>
      </w:r>
      <w:r w:rsidDel="00000000" w:rsidR="00000000" w:rsidRPr="00000000">
        <w:rPr>
          <w:rFonts w:ascii="Arial" w:cs="Arial" w:eastAsia="Arial" w:hAnsi="Arial"/>
          <w:color w:val="6a6a6a"/>
          <w:sz w:val="68.33333333333334"/>
          <w:szCs w:val="68.33333333333334"/>
          <w:vertAlign w:val="subscript"/>
          <w:rtl w:val="0"/>
        </w:rPr>
        <w:t xml:space="preserve">" </w:t>
      </w:r>
      <w:r w:rsidDel="00000000" w:rsidR="00000000" w:rsidRPr="00000000">
        <w:rPr>
          <w:rFonts w:ascii="Times New Roman" w:cs="Times New Roman" w:eastAsia="Times New Roman" w:hAnsi="Times New Roman"/>
          <w:color w:val="585858"/>
          <w:sz w:val="198.33333333333334"/>
          <w:szCs w:val="198.33333333333334"/>
          <w:vertAlign w:val="subscript"/>
          <w:rtl w:val="0"/>
        </w:rPr>
        <w:t xml:space="preserve">,</w:t>
      </w:r>
      <w:r w:rsidDel="00000000" w:rsidR="00000000" w:rsidRPr="00000000">
        <w:rPr>
          <w:rFonts w:ascii="Times New Roman" w:cs="Times New Roman" w:eastAsia="Times New Roman" w:hAnsi="Times New Roman"/>
          <w:color w:val="444444"/>
          <w:sz w:val="198.33333333333334"/>
          <w:szCs w:val="198.33333333333334"/>
          <w:vertAlign w:val="subscript"/>
          <w:rtl w:val="0"/>
        </w:rPr>
        <w:t xml:space="preserve">ª</w:t>
      </w:r>
      <w:r w:rsidDel="00000000" w:rsidR="00000000" w:rsidRPr="00000000">
        <w:rPr>
          <w:rFonts w:ascii="Arial" w:cs="Arial" w:eastAsia="Arial" w:hAnsi="Arial"/>
          <w:color w:val="bdbdbd"/>
          <w:sz w:val="21.666666666666668"/>
          <w:szCs w:val="21.666666666666668"/>
          <w:vertAlign w:val="subscript"/>
          <w:rtl w:val="0"/>
        </w:rPr>
        <w:t xml:space="preserve">.</w:t>
      </w:r>
      <w:r w:rsidDel="00000000" w:rsidR="00000000" w:rsidRPr="00000000">
        <w:rPr>
          <w:rFonts w:ascii="Times New Roman" w:cs="Times New Roman" w:eastAsia="Times New Roman" w:hAnsi="Times New Roman"/>
          <w:color w:val="323232"/>
          <w:sz w:val="198.33333333333334"/>
          <w:szCs w:val="198.33333333333334"/>
          <w:vertAlign w:val="subscript"/>
          <w:rtl w:val="0"/>
        </w:rPr>
        <w:t xml:space="preserve">Gi</w:t>
      </w:r>
      <w:r w:rsidDel="00000000" w:rsidR="00000000" w:rsidRPr="00000000">
        <w:rPr>
          <w:rFonts w:ascii="Malgun Gothic" w:cs="Malgun Gothic" w:eastAsia="Malgun Gothic" w:hAnsi="Malgun Gothic"/>
          <w:color w:val="585858"/>
          <w:sz w:val="198.33333333333334"/>
          <w:szCs w:val="198.33333333333334"/>
          <w:vertAlign w:val="subscript"/>
          <w:rtl w:val="0"/>
        </w:rPr>
        <w:t xml:space="preserve">�</w:t>
      </w:r>
      <w:r w:rsidDel="00000000" w:rsidR="00000000" w:rsidRPr="00000000">
        <w:rPr>
          <w:rFonts w:ascii="Times New Roman" w:cs="Times New Roman" w:eastAsia="Times New Roman" w:hAnsi="Times New Roman"/>
          <w:color w:val="323232"/>
          <w:sz w:val="198.33333333333334"/>
          <w:szCs w:val="198.33333333333334"/>
          <w:vertAlign w:val="subscript"/>
          <w:rtl w:val="0"/>
        </w:rPr>
        <w:t xml:space="preserve">l</w:t>
      </w:r>
      <w:r w:rsidDel="00000000" w:rsidR="00000000" w:rsidRPr="00000000">
        <w:rPr>
          <w:rFonts w:ascii="Arial" w:cs="Arial" w:eastAsia="Arial" w:hAnsi="Arial"/>
          <w:color w:val="6a6a6a"/>
          <w:sz w:val="95"/>
          <w:szCs w:val="95"/>
          <w:vertAlign w:val="subscript"/>
          <w:rtl w:val="0"/>
        </w:rPr>
        <w:t xml:space="preserve">..</w:t>
      </w:r>
      <w:r w:rsidDel="00000000" w:rsidR="00000000" w:rsidRPr="00000000">
        <w:rPr>
          <w:rtl w:val="0"/>
        </w:rPr>
      </w:r>
    </w:p>
    <w:p w:rsidR="00000000" w:rsidDel="00000000" w:rsidP="00000000" w:rsidRDefault="00000000" w:rsidRPr="00000000" w14:paraId="000008D2">
      <w:pPr>
        <w:spacing w:line="520" w:lineRule="auto"/>
        <w:ind w:left="813" w:right="910" w:firstLine="0"/>
        <w:jc w:val="center"/>
        <w:rPr>
          <w:rFonts w:ascii="Times New Roman" w:cs="Times New Roman" w:eastAsia="Times New Roman" w:hAnsi="Times New Roman"/>
          <w:sz w:val="14"/>
          <w:szCs w:val="14"/>
        </w:rPr>
      </w:pPr>
      <w:r w:rsidDel="00000000" w:rsidR="00000000" w:rsidRPr="00000000">
        <w:rPr>
          <w:rFonts w:ascii="Malgun Gothic" w:cs="Malgun Gothic" w:eastAsia="Malgun Gothic" w:hAnsi="Malgun Gothic"/>
          <w:color w:val="585858"/>
          <w:sz w:val="20"/>
          <w:szCs w:val="20"/>
          <w:vertAlign w:val="baseline"/>
          <w:rtl w:val="0"/>
        </w:rPr>
        <w:t xml:space="preserve">�</w:t>
      </w:r>
      <w:r w:rsidDel="00000000" w:rsidR="00000000" w:rsidRPr="00000000">
        <w:rPr>
          <w:rFonts w:ascii="Malgun Gothic" w:cs="Malgun Gothic" w:eastAsia="Malgun Gothic" w:hAnsi="Malgun Gothic"/>
          <w:color w:val="444444"/>
          <w:sz w:val="20"/>
          <w:szCs w:val="20"/>
          <w:vertAlign w:val="baseline"/>
          <w:rtl w:val="0"/>
        </w:rPr>
        <w:t xml:space="preserve">� </w:t>
      </w:r>
      <w:r w:rsidDel="00000000" w:rsidR="00000000" w:rsidRPr="00000000">
        <w:rPr>
          <w:rFonts w:ascii="Times New Roman" w:cs="Times New Roman" w:eastAsia="Times New Roman" w:hAnsi="Times New Roman"/>
          <w:color w:val="6a6a6a"/>
          <w:sz w:val="22"/>
          <w:szCs w:val="22"/>
          <w:vertAlign w:val="baseline"/>
          <w:rtl w:val="0"/>
        </w:rPr>
        <w:t xml:space="preserve">.....  </w:t>
      </w:r>
      <w:r w:rsidDel="00000000" w:rsidR="00000000" w:rsidRPr="00000000">
        <w:rPr>
          <w:rFonts w:ascii="Times New Roman" w:cs="Times New Roman" w:eastAsia="Times New Roman" w:hAnsi="Times New Roman"/>
          <w:color w:val="444444"/>
          <w:sz w:val="14"/>
          <w:szCs w:val="14"/>
          <w:vertAlign w:val="baseline"/>
          <w:rtl w:val="0"/>
        </w:rPr>
        <w:t xml:space="preserve">";,,</w:t>
      </w:r>
      <w:r w:rsidDel="00000000" w:rsidR="00000000" w:rsidRPr="00000000">
        <w:rPr>
          <w:rFonts w:ascii="Times New Roman" w:cs="Times New Roman" w:eastAsia="Times New Roman" w:hAnsi="Times New Roman"/>
          <w:color w:val="585858"/>
          <w:sz w:val="75"/>
          <w:szCs w:val="75"/>
          <w:vertAlign w:val="baseline"/>
          <w:rtl w:val="0"/>
        </w:rPr>
        <w:t xml:space="preserve">"</w:t>
      </w:r>
      <w:r w:rsidDel="00000000" w:rsidR="00000000" w:rsidRPr="00000000">
        <w:rPr>
          <w:rFonts w:ascii="Times New Roman" w:cs="Times New Roman" w:eastAsia="Times New Roman" w:hAnsi="Times New Roman"/>
          <w:color w:val="444444"/>
          <w:sz w:val="14"/>
          <w:szCs w:val="14"/>
          <w:vertAlign w:val="baseline"/>
          <w:rtl w:val="0"/>
        </w:rPr>
        <w:t xml:space="preserve">'</w:t>
      </w:r>
      <w:r w:rsidDel="00000000" w:rsidR="00000000" w:rsidRPr="00000000">
        <w:rPr>
          <w:rtl w:val="0"/>
        </w:rPr>
      </w:r>
    </w:p>
    <w:p w:rsidR="00000000" w:rsidDel="00000000" w:rsidP="00000000" w:rsidRDefault="00000000" w:rsidRPr="00000000" w14:paraId="000008D3">
      <w:pPr>
        <w:spacing w:line="140" w:lineRule="auto"/>
        <w:ind w:left="294" w:right="211"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1"/>
          <w:color w:val="6a6a6a"/>
          <w:sz w:val="14"/>
          <w:szCs w:val="14"/>
          <w:vertAlign w:val="baseline"/>
          <w:rtl w:val="0"/>
        </w:rPr>
        <w:t xml:space="preserve">fjlf)</w:t>
      </w:r>
      <w:r w:rsidDel="00000000" w:rsidR="00000000" w:rsidRPr="00000000">
        <w:rPr>
          <w:rFonts w:ascii="Times New Roman" w:cs="Times New Roman" w:eastAsia="Times New Roman" w:hAnsi="Times New Roman"/>
          <w:b w:val="1"/>
          <w:i w:val="1"/>
          <w:color w:val="444444"/>
          <w:sz w:val="14"/>
          <w:szCs w:val="14"/>
          <w:vertAlign w:val="baseline"/>
          <w:rtl w:val="0"/>
        </w:rPr>
        <w:t xml:space="preserve">,,,</w:t>
      </w:r>
      <w:r w:rsidDel="00000000" w:rsidR="00000000" w:rsidRPr="00000000">
        <w:rPr>
          <w:rFonts w:ascii="Times New Roman" w:cs="Times New Roman" w:eastAsia="Times New Roman" w:hAnsi="Times New Roman"/>
          <w:b w:val="1"/>
          <w:i w:val="1"/>
          <w:color w:val="323232"/>
          <w:sz w:val="14"/>
          <w:szCs w:val="14"/>
          <w:vertAlign w:val="baseline"/>
          <w:rtl w:val="0"/>
        </w:rPr>
        <w:t xml:space="preserve">,;1</w:t>
      </w:r>
      <w:r w:rsidDel="00000000" w:rsidR="00000000" w:rsidRPr="00000000">
        <w:rPr>
          <w:rFonts w:ascii="Times New Roman" w:cs="Times New Roman" w:eastAsia="Times New Roman" w:hAnsi="Times New Roman"/>
          <w:b w:val="1"/>
          <w:i w:val="1"/>
          <w:color w:val="444444"/>
          <w:sz w:val="14"/>
          <w:szCs w:val="14"/>
          <w:vertAlign w:val="baseline"/>
          <w:rtl w:val="0"/>
        </w:rPr>
        <w:t xml:space="preserve">u</w:t>
      </w:r>
      <w:r w:rsidDel="00000000" w:rsidR="00000000" w:rsidRPr="00000000">
        <w:rPr>
          <w:rFonts w:ascii="Times New Roman" w:cs="Times New Roman" w:eastAsia="Times New Roman" w:hAnsi="Times New Roman"/>
          <w:b w:val="1"/>
          <w:i w:val="1"/>
          <w:color w:val="6a6a6a"/>
          <w:sz w:val="14"/>
          <w:szCs w:val="14"/>
          <w:vertAlign w:val="baseline"/>
          <w:rtl w:val="0"/>
        </w:rPr>
        <w:t xml:space="preserve">!</w:t>
      </w:r>
      <w:r w:rsidDel="00000000" w:rsidR="00000000" w:rsidRPr="00000000">
        <w:rPr>
          <w:rFonts w:ascii="Times New Roman" w:cs="Times New Roman" w:eastAsia="Times New Roman" w:hAnsi="Times New Roman"/>
          <w:b w:val="1"/>
          <w:i w:val="1"/>
          <w:color w:val="444444"/>
          <w:sz w:val="14"/>
          <w:szCs w:val="14"/>
          <w:vertAlign w:val="baseline"/>
          <w:rtl w:val="0"/>
        </w:rPr>
        <w:t xml:space="preserve">i</w:t>
      </w:r>
      <w:r w:rsidDel="00000000" w:rsidR="00000000" w:rsidRPr="00000000">
        <w:rPr>
          <w:rFonts w:ascii="Times New Roman" w:cs="Times New Roman" w:eastAsia="Times New Roman" w:hAnsi="Times New Roman"/>
          <w:b w:val="1"/>
          <w:i w:val="1"/>
          <w:color w:val="323232"/>
          <w:sz w:val="14"/>
          <w:szCs w:val="14"/>
          <w:vertAlign w:val="baseline"/>
          <w:rtl w:val="0"/>
        </w:rPr>
        <w:t xml:space="preserve">a  </w:t>
      </w:r>
      <w:r w:rsidDel="00000000" w:rsidR="00000000" w:rsidRPr="00000000">
        <w:rPr>
          <w:rFonts w:ascii="Times New Roman" w:cs="Times New Roman" w:eastAsia="Times New Roman" w:hAnsi="Times New Roman"/>
          <w:b w:val="1"/>
          <w:i w:val="1"/>
          <w:color w:val="444444"/>
          <w:sz w:val="15"/>
          <w:szCs w:val="15"/>
          <w:vertAlign w:val="baseline"/>
          <w:rtl w:val="0"/>
        </w:rPr>
        <w:t xml:space="preserve">r</w:t>
      </w:r>
      <w:r w:rsidDel="00000000" w:rsidR="00000000" w:rsidRPr="00000000">
        <w:rPr>
          <w:rFonts w:ascii="Times New Roman" w:cs="Times New Roman" w:eastAsia="Times New Roman" w:hAnsi="Times New Roman"/>
          <w:b w:val="1"/>
          <w:i w:val="1"/>
          <w:color w:val="323232"/>
          <w:sz w:val="15"/>
          <w:szCs w:val="15"/>
          <w:vertAlign w:val="baseline"/>
          <w:rtl w:val="0"/>
        </w:rPr>
        <w:t xml:space="preserve">l</w:t>
      </w:r>
      <w:r w:rsidDel="00000000" w:rsidR="00000000" w:rsidRPr="00000000">
        <w:rPr>
          <w:rFonts w:ascii="Times New Roman" w:cs="Times New Roman" w:eastAsia="Times New Roman" w:hAnsi="Times New Roman"/>
          <w:b w:val="1"/>
          <w:i w:val="1"/>
          <w:color w:val="6a6a6a"/>
          <w:sz w:val="15"/>
          <w:szCs w:val="15"/>
          <w:vertAlign w:val="baseline"/>
          <w:rtl w:val="0"/>
        </w:rPr>
        <w:t xml:space="preserve">(':  </w:t>
      </w:r>
      <w:r w:rsidDel="00000000" w:rsidR="00000000" w:rsidRPr="00000000">
        <w:rPr>
          <w:rFonts w:ascii="Times New Roman" w:cs="Times New Roman" w:eastAsia="Times New Roman" w:hAnsi="Times New Roman"/>
          <w:b w:val="1"/>
          <w:i w:val="1"/>
          <w:color w:val="6a6a6a"/>
          <w:sz w:val="14"/>
          <w:szCs w:val="14"/>
          <w:vertAlign w:val="baseline"/>
          <w:rtl w:val="0"/>
        </w:rPr>
        <w:t xml:space="preserve">lJÍe</w:t>
      </w:r>
      <w:r w:rsidDel="00000000" w:rsidR="00000000" w:rsidRPr="00000000">
        <w:rPr>
          <w:rFonts w:ascii="Times New Roman" w:cs="Times New Roman" w:eastAsia="Times New Roman" w:hAnsi="Times New Roman"/>
          <w:b w:val="1"/>
          <w:i w:val="1"/>
          <w:color w:val="323232"/>
          <w:sz w:val="14"/>
          <w:szCs w:val="14"/>
          <w:vertAlign w:val="baseline"/>
          <w:rtl w:val="0"/>
        </w:rPr>
        <w:t xml:space="preserve">r</w:t>
      </w:r>
      <w:r w:rsidDel="00000000" w:rsidR="00000000" w:rsidRPr="00000000">
        <w:rPr>
          <w:rFonts w:ascii="Times New Roman" w:cs="Times New Roman" w:eastAsia="Times New Roman" w:hAnsi="Times New Roman"/>
          <w:b w:val="1"/>
          <w:i w:val="1"/>
          <w:color w:val="444444"/>
          <w:sz w:val="14"/>
          <w:szCs w:val="14"/>
          <w:vertAlign w:val="baseline"/>
          <w:rtl w:val="0"/>
        </w:rPr>
        <w:t xml:space="preserve">ra  </w:t>
      </w:r>
      <w:r w:rsidDel="00000000" w:rsidR="00000000" w:rsidRPr="00000000">
        <w:rPr>
          <w:rFonts w:ascii="Times New Roman" w:cs="Times New Roman" w:eastAsia="Times New Roman" w:hAnsi="Times New Roman"/>
          <w:b w:val="1"/>
          <w:i w:val="1"/>
          <w:color w:val="444444"/>
          <w:sz w:val="15"/>
          <w:szCs w:val="15"/>
          <w:vertAlign w:val="baseline"/>
          <w:rtl w:val="0"/>
        </w:rPr>
        <w:t xml:space="preserve">,</w:t>
      </w:r>
      <w:r w:rsidDel="00000000" w:rsidR="00000000" w:rsidRPr="00000000">
        <w:rPr>
          <w:rFonts w:ascii="Times New Roman" w:cs="Times New Roman" w:eastAsia="Times New Roman" w:hAnsi="Times New Roman"/>
          <w:b w:val="1"/>
          <w:i w:val="1"/>
          <w:color w:val="323232"/>
          <w:sz w:val="15"/>
          <w:szCs w:val="15"/>
          <w:vertAlign w:val="baseline"/>
          <w:rtl w:val="0"/>
        </w:rPr>
        <w:t xml:space="preserve">l</w:t>
      </w:r>
      <w:r w:rsidDel="00000000" w:rsidR="00000000" w:rsidRPr="00000000">
        <w:rPr>
          <w:rFonts w:ascii="Times New Roman" w:cs="Times New Roman" w:eastAsia="Times New Roman" w:hAnsi="Times New Roman"/>
          <w:b w:val="1"/>
          <w:i w:val="1"/>
          <w:color w:val="585858"/>
          <w:sz w:val="15"/>
          <w:szCs w:val="15"/>
          <w:vertAlign w:val="baseline"/>
          <w:rtl w:val="0"/>
        </w:rPr>
        <w:t xml:space="preserve">e</w:t>
      </w:r>
      <w:r w:rsidDel="00000000" w:rsidR="00000000" w:rsidRPr="00000000">
        <w:rPr>
          <w:rFonts w:ascii="Times New Roman" w:cs="Times New Roman" w:eastAsia="Times New Roman" w:hAnsi="Times New Roman"/>
          <w:b w:val="1"/>
          <w:i w:val="1"/>
          <w:color w:val="323232"/>
          <w:sz w:val="15"/>
          <w:szCs w:val="15"/>
          <w:vertAlign w:val="baseline"/>
          <w:rtl w:val="0"/>
        </w:rPr>
        <w:t xml:space="preserve">/ </w:t>
      </w:r>
      <w:r w:rsidDel="00000000" w:rsidR="00000000" w:rsidRPr="00000000">
        <w:rPr>
          <w:rFonts w:ascii="Times New Roman" w:cs="Times New Roman" w:eastAsia="Times New Roman" w:hAnsi="Times New Roman"/>
          <w:b w:val="1"/>
          <w:i w:val="1"/>
          <w:color w:val="585858"/>
          <w:sz w:val="18"/>
          <w:szCs w:val="18"/>
          <w:vertAlign w:val="baseline"/>
          <w:rtl w:val="0"/>
        </w:rPr>
        <w:t xml:space="preserve">!!J;;'W"</w:t>
      </w:r>
      <w:r w:rsidDel="00000000" w:rsidR="00000000" w:rsidRPr="00000000">
        <w:rPr>
          <w:rFonts w:ascii="Times New Roman" w:cs="Times New Roman" w:eastAsia="Times New Roman" w:hAnsi="Times New Roman"/>
          <w:b w:val="1"/>
          <w:i w:val="1"/>
          <w:color w:val="161616"/>
          <w:sz w:val="18"/>
          <w:szCs w:val="18"/>
          <w:vertAlign w:val="baseline"/>
          <w:rtl w:val="0"/>
        </w:rPr>
        <w:t xml:space="preserve">·</w:t>
      </w:r>
      <w:r w:rsidDel="00000000" w:rsidR="00000000" w:rsidRPr="00000000">
        <w:rPr>
          <w:rtl w:val="0"/>
        </w:rPr>
      </w:r>
    </w:p>
    <w:p w:rsidR="00000000" w:rsidDel="00000000" w:rsidP="00000000" w:rsidRDefault="00000000" w:rsidRPr="00000000" w14:paraId="000008D4">
      <w:pPr>
        <w:spacing w:before="6" w:lineRule="auto"/>
        <w:ind w:left="70" w:right="-34" w:firstLine="0"/>
        <w:jc w:val="center"/>
        <w:rPr>
          <w:rFonts w:ascii="Arial" w:cs="Arial" w:eastAsia="Arial" w:hAnsi="Arial"/>
          <w:sz w:val="19"/>
          <w:szCs w:val="19"/>
        </w:rPr>
      </w:pPr>
      <w:r w:rsidDel="00000000" w:rsidR="00000000" w:rsidRPr="00000000">
        <w:rPr>
          <w:rFonts w:ascii="Times New Roman" w:cs="Times New Roman" w:eastAsia="Times New Roman" w:hAnsi="Times New Roman"/>
          <w:b w:val="1"/>
          <w:i w:val="1"/>
          <w:color w:val="6a6a6a"/>
          <w:sz w:val="14"/>
          <w:szCs w:val="14"/>
          <w:rtl w:val="0"/>
        </w:rPr>
        <w:t xml:space="preserve">%</w:t>
      </w:r>
      <w:r w:rsidDel="00000000" w:rsidR="00000000" w:rsidRPr="00000000">
        <w:rPr>
          <w:rFonts w:ascii="Times New Roman" w:cs="Times New Roman" w:eastAsia="Times New Roman" w:hAnsi="Times New Roman"/>
          <w:b w:val="1"/>
          <w:i w:val="1"/>
          <w:color w:val="323232"/>
          <w:sz w:val="14"/>
          <w:szCs w:val="14"/>
          <w:rtl w:val="0"/>
        </w:rPr>
        <w:t xml:space="preserve">1</w:t>
      </w:r>
      <w:r w:rsidDel="00000000" w:rsidR="00000000" w:rsidRPr="00000000">
        <w:rPr>
          <w:rFonts w:ascii="Times New Roman" w:cs="Times New Roman" w:eastAsia="Times New Roman" w:hAnsi="Times New Roman"/>
          <w:b w:val="1"/>
          <w:i w:val="1"/>
          <w:color w:val="444444"/>
          <w:sz w:val="14"/>
          <w:szCs w:val="14"/>
          <w:rtl w:val="0"/>
        </w:rPr>
        <w:t xml:space="preserve">tí</w:t>
      </w:r>
      <w:r w:rsidDel="00000000" w:rsidR="00000000" w:rsidRPr="00000000">
        <w:rPr>
          <w:rFonts w:ascii="Times New Roman" w:cs="Times New Roman" w:eastAsia="Times New Roman" w:hAnsi="Times New Roman"/>
          <w:b w:val="1"/>
          <w:i w:val="1"/>
          <w:color w:val="323232"/>
          <w:sz w:val="14"/>
          <w:szCs w:val="14"/>
          <w:rtl w:val="0"/>
        </w:rPr>
        <w:t xml:space="preserve">rt</w:t>
      </w:r>
      <w:r w:rsidDel="00000000" w:rsidR="00000000" w:rsidRPr="00000000">
        <w:rPr>
          <w:rFonts w:ascii="Times New Roman" w:cs="Times New Roman" w:eastAsia="Times New Roman" w:hAnsi="Times New Roman"/>
          <w:b w:val="1"/>
          <w:i w:val="1"/>
          <w:color w:val="444444"/>
          <w:sz w:val="14"/>
          <w:szCs w:val="14"/>
          <w:rtl w:val="0"/>
        </w:rPr>
        <w:t xml:space="preserve">ir</w:t>
      </w:r>
      <w:r w:rsidDel="00000000" w:rsidR="00000000" w:rsidRPr="00000000">
        <w:rPr>
          <w:rFonts w:ascii="Times New Roman" w:cs="Times New Roman" w:eastAsia="Times New Roman" w:hAnsi="Times New Roman"/>
          <w:b w:val="1"/>
          <w:i w:val="1"/>
          <w:color w:val="323232"/>
          <w:sz w:val="14"/>
          <w:szCs w:val="14"/>
          <w:rtl w:val="0"/>
        </w:rPr>
        <w:t xml:space="preserve">/</w:t>
      </w:r>
      <w:r w:rsidDel="00000000" w:rsidR="00000000" w:rsidRPr="00000000">
        <w:rPr>
          <w:rFonts w:ascii="Times New Roman" w:cs="Times New Roman" w:eastAsia="Times New Roman" w:hAnsi="Times New Roman"/>
          <w:b w:val="1"/>
          <w:i w:val="1"/>
          <w:color w:val="585858"/>
          <w:sz w:val="14"/>
          <w:szCs w:val="14"/>
          <w:rtl w:val="0"/>
        </w:rPr>
        <w:t xml:space="preserve">(</w:t>
      </w:r>
      <w:r w:rsidDel="00000000" w:rsidR="00000000" w:rsidRPr="00000000">
        <w:rPr>
          <w:rFonts w:ascii="Times New Roman" w:cs="Times New Roman" w:eastAsia="Times New Roman" w:hAnsi="Times New Roman"/>
          <w:b w:val="1"/>
          <w:i w:val="1"/>
          <w:color w:val="323232"/>
          <w:sz w:val="14"/>
          <w:szCs w:val="14"/>
          <w:rtl w:val="0"/>
        </w:rPr>
        <w:t xml:space="preserve">{  </w:t>
      </w:r>
      <w:r w:rsidDel="00000000" w:rsidR="00000000" w:rsidRPr="00000000">
        <w:rPr>
          <w:rFonts w:ascii="Malgun Gothic" w:cs="Malgun Gothic" w:eastAsia="Malgun Gothic" w:hAnsi="Malgun Gothic"/>
          <w:color w:val="585858"/>
          <w:sz w:val="14"/>
          <w:szCs w:val="14"/>
          <w:rtl w:val="0"/>
        </w:rPr>
        <w:t xml:space="preserve">�  </w:t>
      </w:r>
      <w:r w:rsidDel="00000000" w:rsidR="00000000" w:rsidRPr="00000000">
        <w:rPr>
          <w:rFonts w:ascii="Times New Roman" w:cs="Times New Roman" w:eastAsia="Times New Roman" w:hAnsi="Times New Roman"/>
          <w:b w:val="1"/>
          <w:i w:val="1"/>
          <w:color w:val="585858"/>
          <w:sz w:val="14"/>
          <w:szCs w:val="14"/>
          <w:rtl w:val="0"/>
        </w:rPr>
        <w:t xml:space="preserve">.J:í</w:t>
      </w:r>
      <w:r w:rsidDel="00000000" w:rsidR="00000000" w:rsidRPr="00000000">
        <w:rPr>
          <w:rFonts w:ascii="Times New Roman" w:cs="Times New Roman" w:eastAsia="Times New Roman" w:hAnsi="Times New Roman"/>
          <w:b w:val="1"/>
          <w:i w:val="1"/>
          <w:color w:val="323232"/>
          <w:sz w:val="14"/>
          <w:szCs w:val="14"/>
          <w:rtl w:val="0"/>
        </w:rPr>
        <w:t xml:space="preserve">l</w:t>
      </w:r>
      <w:r w:rsidDel="00000000" w:rsidR="00000000" w:rsidRPr="00000000">
        <w:rPr>
          <w:rFonts w:ascii="Times New Roman" w:cs="Times New Roman" w:eastAsia="Times New Roman" w:hAnsi="Times New Roman"/>
          <w:b w:val="1"/>
          <w:i w:val="1"/>
          <w:color w:val="585858"/>
          <w:sz w:val="14"/>
          <w:szCs w:val="14"/>
          <w:rtl w:val="0"/>
        </w:rPr>
        <w:t xml:space="preserve">t</w:t>
      </w:r>
      <w:r w:rsidDel="00000000" w:rsidR="00000000" w:rsidRPr="00000000">
        <w:rPr>
          <w:rFonts w:ascii="Times New Roman" w:cs="Times New Roman" w:eastAsia="Times New Roman" w:hAnsi="Times New Roman"/>
          <w:b w:val="1"/>
          <w:i w:val="1"/>
          <w:color w:val="444444"/>
          <w:sz w:val="14"/>
          <w:szCs w:val="14"/>
          <w:rtl w:val="0"/>
        </w:rPr>
        <w:t xml:space="preserve">M t</w:t>
      </w:r>
      <w:r w:rsidDel="00000000" w:rsidR="00000000" w:rsidRPr="00000000">
        <w:rPr>
          <w:rFonts w:ascii="Times New Roman" w:cs="Times New Roman" w:eastAsia="Times New Roman" w:hAnsi="Times New Roman"/>
          <w:b w:val="1"/>
          <w:i w:val="1"/>
          <w:color w:val="323232"/>
          <w:sz w:val="14"/>
          <w:szCs w:val="14"/>
          <w:rtl w:val="0"/>
        </w:rPr>
        <w:t xml:space="preserve">l</w:t>
      </w:r>
      <w:r w:rsidDel="00000000" w:rsidR="00000000" w:rsidRPr="00000000">
        <w:rPr>
          <w:rFonts w:ascii="Times New Roman" w:cs="Times New Roman" w:eastAsia="Times New Roman" w:hAnsi="Times New Roman"/>
          <w:b w:val="1"/>
          <w:i w:val="1"/>
          <w:color w:val="585858"/>
          <w:sz w:val="14"/>
          <w:szCs w:val="14"/>
          <w:rtl w:val="0"/>
        </w:rPr>
        <w:t xml:space="preserve">e</w:t>
      </w:r>
      <w:r w:rsidDel="00000000" w:rsidR="00000000" w:rsidRPr="00000000">
        <w:rPr>
          <w:rFonts w:ascii="Times New Roman" w:cs="Times New Roman" w:eastAsia="Times New Roman" w:hAnsi="Times New Roman"/>
          <w:b w:val="1"/>
          <w:i w:val="1"/>
          <w:color w:val="161616"/>
          <w:sz w:val="14"/>
          <w:szCs w:val="14"/>
          <w:rtl w:val="0"/>
        </w:rPr>
        <w:t xml:space="preserve">l </w:t>
      </w:r>
      <w:r w:rsidDel="00000000" w:rsidR="00000000" w:rsidRPr="00000000">
        <w:rPr>
          <w:rFonts w:ascii="Times New Roman" w:cs="Times New Roman" w:eastAsia="Times New Roman" w:hAnsi="Times New Roman"/>
          <w:b w:val="1"/>
          <w:i w:val="1"/>
          <w:color w:val="585858"/>
          <w:sz w:val="14"/>
          <w:szCs w:val="14"/>
          <w:rtl w:val="0"/>
        </w:rPr>
        <w:t xml:space="preserve">%!</w:t>
      </w:r>
      <w:r w:rsidDel="00000000" w:rsidR="00000000" w:rsidRPr="00000000">
        <w:rPr>
          <w:rFonts w:ascii="Times New Roman" w:cs="Times New Roman" w:eastAsia="Times New Roman" w:hAnsi="Times New Roman"/>
          <w:b w:val="1"/>
          <w:i w:val="1"/>
          <w:color w:val="444444"/>
          <w:sz w:val="14"/>
          <w:szCs w:val="14"/>
          <w:rtl w:val="0"/>
        </w:rPr>
        <w:t xml:space="preserve">d</w:t>
      </w:r>
      <w:r w:rsidDel="00000000" w:rsidR="00000000" w:rsidRPr="00000000">
        <w:rPr>
          <w:rFonts w:ascii="Times New Roman" w:cs="Times New Roman" w:eastAsia="Times New Roman" w:hAnsi="Times New Roman"/>
          <w:b w:val="1"/>
          <w:i w:val="1"/>
          <w:color w:val="323232"/>
          <w:sz w:val="14"/>
          <w:szCs w:val="14"/>
          <w:rtl w:val="0"/>
        </w:rPr>
        <w:t xml:space="preserve">1</w:t>
      </w:r>
      <w:r w:rsidDel="00000000" w:rsidR="00000000" w:rsidRPr="00000000">
        <w:rPr>
          <w:rFonts w:ascii="Times New Roman" w:cs="Times New Roman" w:eastAsia="Times New Roman" w:hAnsi="Times New Roman"/>
          <w:b w:val="1"/>
          <w:i w:val="1"/>
          <w:color w:val="161616"/>
          <w:sz w:val="14"/>
          <w:szCs w:val="14"/>
          <w:rtl w:val="0"/>
        </w:rPr>
        <w:t xml:space="preserve">1</w:t>
      </w:r>
      <w:r w:rsidDel="00000000" w:rsidR="00000000" w:rsidRPr="00000000">
        <w:rPr>
          <w:rFonts w:ascii="Times New Roman" w:cs="Times New Roman" w:eastAsia="Times New Roman" w:hAnsi="Times New Roman"/>
          <w:b w:val="1"/>
          <w:i w:val="1"/>
          <w:color w:val="323232"/>
          <w:sz w:val="14"/>
          <w:szCs w:val="14"/>
          <w:rtl w:val="0"/>
        </w:rPr>
        <w:t xml:space="preserve">ti</w:t>
      </w:r>
      <w:r w:rsidDel="00000000" w:rsidR="00000000" w:rsidRPr="00000000">
        <w:rPr>
          <w:rFonts w:ascii="Times New Roman" w:cs="Times New Roman" w:eastAsia="Times New Roman" w:hAnsi="Times New Roman"/>
          <w:b w:val="1"/>
          <w:i w:val="1"/>
          <w:color w:val="585858"/>
          <w:sz w:val="14"/>
          <w:szCs w:val="14"/>
          <w:rtl w:val="0"/>
        </w:rPr>
        <w:t xml:space="preserve">cr&gt;  </w:t>
      </w:r>
      <w:r w:rsidDel="00000000" w:rsidR="00000000" w:rsidRPr="00000000">
        <w:rPr>
          <w:rFonts w:ascii="Arial" w:cs="Arial" w:eastAsia="Arial" w:hAnsi="Arial"/>
          <w:b w:val="1"/>
          <w:i w:val="1"/>
          <w:color w:val="585858"/>
          <w:sz w:val="19"/>
          <w:szCs w:val="19"/>
          <w:rtl w:val="0"/>
        </w:rPr>
        <w:t xml:space="preserve">t¡}t</w:t>
      </w:r>
      <w:r w:rsidDel="00000000" w:rsidR="00000000" w:rsidRPr="00000000">
        <w:rPr>
          <w:rFonts w:ascii="Arial" w:cs="Arial" w:eastAsia="Arial" w:hAnsi="Arial"/>
          <w:b w:val="1"/>
          <w:i w:val="1"/>
          <w:color w:val="323232"/>
          <w:sz w:val="19"/>
          <w:szCs w:val="19"/>
          <w:rtl w:val="0"/>
        </w:rPr>
        <w:t xml:space="preserve">,,</w:t>
      </w:r>
      <w:r w:rsidDel="00000000" w:rsidR="00000000" w:rsidRPr="00000000">
        <w:rPr>
          <w:rtl w:val="0"/>
        </w:rPr>
      </w:r>
    </w:p>
    <w:p w:rsidR="00000000" w:rsidDel="00000000" w:rsidP="00000000" w:rsidRDefault="00000000" w:rsidRPr="00000000" w14:paraId="000008D5">
      <w:pPr>
        <w:spacing w:before="92" w:lineRule="auto"/>
        <w:ind w:left="635" w:right="537" w:firstLine="0"/>
        <w:jc w:val="center"/>
        <w:rPr>
          <w:rFonts w:ascii="Arial" w:cs="Arial" w:eastAsia="Arial" w:hAnsi="Arial"/>
          <w:sz w:val="12"/>
          <w:szCs w:val="12"/>
        </w:rPr>
      </w:pPr>
      <w:r w:rsidDel="00000000" w:rsidR="00000000" w:rsidRPr="00000000">
        <w:rPr>
          <w:rFonts w:ascii="Arial" w:cs="Arial" w:eastAsia="Arial" w:hAnsi="Arial"/>
          <w:b w:val="1"/>
          <w:i w:val="1"/>
          <w:color w:val="6a6a6a"/>
          <w:sz w:val="15"/>
          <w:szCs w:val="15"/>
          <w:rtl w:val="0"/>
        </w:rPr>
        <w:t xml:space="preserve">{!j'{'</w:t>
      </w:r>
      <w:r w:rsidDel="00000000" w:rsidR="00000000" w:rsidRPr="00000000">
        <w:rPr>
          <w:rFonts w:ascii="Arial" w:cs="Arial" w:eastAsia="Arial" w:hAnsi="Arial"/>
          <w:b w:val="1"/>
          <w:i w:val="1"/>
          <w:color w:val="444444"/>
          <w:sz w:val="15"/>
          <w:szCs w:val="15"/>
          <w:rtl w:val="0"/>
        </w:rPr>
        <w:t xml:space="preserve">7</w:t>
      </w:r>
      <w:r w:rsidDel="00000000" w:rsidR="00000000" w:rsidRPr="00000000">
        <w:rPr>
          <w:rFonts w:ascii="Arial" w:cs="Arial" w:eastAsia="Arial" w:hAnsi="Arial"/>
          <w:b w:val="1"/>
          <w:i w:val="1"/>
          <w:color w:val="323232"/>
          <w:sz w:val="15"/>
          <w:szCs w:val="15"/>
          <w:rtl w:val="0"/>
        </w:rPr>
        <w:t xml:space="preserve">,</w:t>
      </w:r>
      <w:r w:rsidDel="00000000" w:rsidR="00000000" w:rsidRPr="00000000">
        <w:rPr>
          <w:rFonts w:ascii="Arial" w:cs="Arial" w:eastAsia="Arial" w:hAnsi="Arial"/>
          <w:b w:val="1"/>
          <w:i w:val="1"/>
          <w:color w:val="444444"/>
          <w:sz w:val="15"/>
          <w:szCs w:val="15"/>
          <w:rtl w:val="0"/>
        </w:rPr>
        <w:t xml:space="preserve">í</w:t>
      </w:r>
      <w:r w:rsidDel="00000000" w:rsidR="00000000" w:rsidRPr="00000000">
        <w:rPr>
          <w:rFonts w:ascii="Arial" w:cs="Arial" w:eastAsia="Arial" w:hAnsi="Arial"/>
          <w:b w:val="1"/>
          <w:i w:val="1"/>
          <w:color w:val="323232"/>
          <w:sz w:val="15"/>
          <w:szCs w:val="15"/>
          <w:rtl w:val="0"/>
        </w:rPr>
        <w:t xml:space="preserve">6l</w:t>
      </w:r>
      <w:r w:rsidDel="00000000" w:rsidR="00000000" w:rsidRPr="00000000">
        <w:rPr>
          <w:rFonts w:ascii="Arial" w:cs="Arial" w:eastAsia="Arial" w:hAnsi="Arial"/>
          <w:b w:val="1"/>
          <w:i w:val="1"/>
          <w:color w:val="444444"/>
          <w:sz w:val="15"/>
          <w:szCs w:val="15"/>
          <w:rtl w:val="0"/>
        </w:rPr>
        <w:t xml:space="preserve">i</w:t>
      </w:r>
      <w:r w:rsidDel="00000000" w:rsidR="00000000" w:rsidRPr="00000000">
        <w:rPr>
          <w:rFonts w:ascii="Arial" w:cs="Arial" w:eastAsia="Arial" w:hAnsi="Arial"/>
          <w:b w:val="1"/>
          <w:i w:val="1"/>
          <w:color w:val="585858"/>
          <w:sz w:val="15"/>
          <w:szCs w:val="15"/>
          <w:rtl w:val="0"/>
        </w:rPr>
        <w:t xml:space="preserve">N1</w:t>
      </w:r>
      <w:r w:rsidDel="00000000" w:rsidR="00000000" w:rsidRPr="00000000">
        <w:rPr>
          <w:rFonts w:ascii="Arial" w:cs="Arial" w:eastAsia="Arial" w:hAnsi="Arial"/>
          <w:b w:val="1"/>
          <w:i w:val="1"/>
          <w:color w:val="bdbdbd"/>
          <w:sz w:val="15"/>
          <w:szCs w:val="15"/>
          <w:rtl w:val="0"/>
        </w:rPr>
        <w:t xml:space="preserve">, </w:t>
      </w:r>
      <w:r w:rsidDel="00000000" w:rsidR="00000000" w:rsidRPr="00000000">
        <w:rPr>
          <w:rFonts w:ascii="Arial" w:cs="Arial" w:eastAsia="Arial" w:hAnsi="Arial"/>
          <w:b w:val="1"/>
          <w:i w:val="1"/>
          <w:color w:val="585858"/>
          <w:sz w:val="12"/>
          <w:szCs w:val="12"/>
          <w:rtl w:val="0"/>
        </w:rPr>
        <w:t xml:space="preserve">%</w:t>
      </w:r>
      <w:r w:rsidDel="00000000" w:rsidR="00000000" w:rsidRPr="00000000">
        <w:rPr>
          <w:rFonts w:ascii="Arial" w:cs="Arial" w:eastAsia="Arial" w:hAnsi="Arial"/>
          <w:b w:val="1"/>
          <w:i w:val="1"/>
          <w:color w:val="444444"/>
          <w:sz w:val="12"/>
          <w:szCs w:val="12"/>
          <w:rtl w:val="0"/>
        </w:rPr>
        <w:t xml:space="preserve">¡¡</w:t>
      </w:r>
      <w:r w:rsidDel="00000000" w:rsidR="00000000" w:rsidRPr="00000000">
        <w:rPr>
          <w:rFonts w:ascii="Arial" w:cs="Arial" w:eastAsia="Arial" w:hAnsi="Arial"/>
          <w:b w:val="1"/>
          <w:i w:val="1"/>
          <w:color w:val="585858"/>
          <w:sz w:val="12"/>
          <w:szCs w:val="12"/>
          <w:rtl w:val="0"/>
        </w:rPr>
        <w:t xml:space="preserve">e</w:t>
      </w:r>
      <w:r w:rsidDel="00000000" w:rsidR="00000000" w:rsidRPr="00000000">
        <w:rPr>
          <w:rFonts w:ascii="Arial" w:cs="Arial" w:eastAsia="Arial" w:hAnsi="Arial"/>
          <w:b w:val="1"/>
          <w:i w:val="1"/>
          <w:color w:val="323232"/>
          <w:sz w:val="12"/>
          <w:szCs w:val="12"/>
          <w:rtl w:val="0"/>
        </w:rPr>
        <w:t xml:space="preserve">1</w:t>
      </w:r>
      <w:r w:rsidDel="00000000" w:rsidR="00000000" w:rsidRPr="00000000">
        <w:rPr>
          <w:rFonts w:ascii="Arial" w:cs="Arial" w:eastAsia="Arial" w:hAnsi="Arial"/>
          <w:b w:val="1"/>
          <w:i w:val="1"/>
          <w:color w:val="444444"/>
          <w:sz w:val="12"/>
          <w:szCs w:val="12"/>
          <w:rtl w:val="0"/>
        </w:rPr>
        <w:t xml:space="preserve">1l</w:t>
      </w:r>
      <w:r w:rsidDel="00000000" w:rsidR="00000000" w:rsidRPr="00000000">
        <w:rPr>
          <w:rFonts w:ascii="Arial" w:cs="Arial" w:eastAsia="Arial" w:hAnsi="Arial"/>
          <w:b w:val="1"/>
          <w:i w:val="1"/>
          <w:color w:val="323232"/>
          <w:sz w:val="12"/>
          <w:szCs w:val="12"/>
          <w:rtl w:val="0"/>
        </w:rPr>
        <w:t xml:space="preserve">i</w:t>
      </w:r>
      <w:r w:rsidDel="00000000" w:rsidR="00000000" w:rsidRPr="00000000">
        <w:rPr>
          <w:rFonts w:ascii="Arial" w:cs="Arial" w:eastAsia="Arial" w:hAnsi="Arial"/>
          <w:b w:val="1"/>
          <w:i w:val="1"/>
          <w:color w:val="161616"/>
          <w:sz w:val="12"/>
          <w:szCs w:val="12"/>
          <w:rtl w:val="0"/>
        </w:rPr>
        <w:t xml:space="preserve">1</w:t>
      </w:r>
      <w:r w:rsidDel="00000000" w:rsidR="00000000" w:rsidRPr="00000000">
        <w:rPr>
          <w:rFonts w:ascii="Arial" w:cs="Arial" w:eastAsia="Arial" w:hAnsi="Arial"/>
          <w:b w:val="1"/>
          <w:i w:val="1"/>
          <w:color w:val="444444"/>
          <w:sz w:val="12"/>
          <w:szCs w:val="12"/>
          <w:rtl w:val="0"/>
        </w:rPr>
        <w:t xml:space="preserve">u</w:t>
      </w:r>
      <w:r w:rsidDel="00000000" w:rsidR="00000000" w:rsidRPr="00000000">
        <w:rPr>
          <w:rFonts w:ascii="Arial" w:cs="Arial" w:eastAsia="Arial" w:hAnsi="Arial"/>
          <w:b w:val="1"/>
          <w:i w:val="1"/>
          <w:color w:val="323232"/>
          <w:sz w:val="12"/>
          <w:szCs w:val="12"/>
          <w:rtl w:val="0"/>
        </w:rPr>
        <w:t xml:space="preserve">1</w:t>
      </w:r>
      <w:r w:rsidDel="00000000" w:rsidR="00000000" w:rsidRPr="00000000">
        <w:rPr>
          <w:rtl w:val="0"/>
        </w:rPr>
      </w:r>
    </w:p>
    <w:p w:rsidR="00000000" w:rsidDel="00000000" w:rsidP="00000000" w:rsidRDefault="00000000" w:rsidRPr="00000000" w14:paraId="000008D6">
      <w:pPr>
        <w:spacing w:before="7" w:line="240" w:lineRule="auto"/>
        <w:jc w:val="left"/>
        <w:rPr>
          <w:sz w:val="24"/>
          <w:szCs w:val="24"/>
        </w:rPr>
      </w:pPr>
      <w:r w:rsidDel="00000000" w:rsidR="00000000" w:rsidRPr="00000000">
        <w:rPr>
          <w:rtl w:val="0"/>
        </w:rPr>
      </w:r>
    </w:p>
    <w:p w:rsidR="00000000" w:rsidDel="00000000" w:rsidP="00000000" w:rsidRDefault="00000000" w:rsidRPr="00000000" w14:paraId="000008D7">
      <w:pPr>
        <w:spacing w:line="140" w:lineRule="auto"/>
        <w:ind w:left="103" w:right="27" w:firstLine="0"/>
        <w:jc w:val="center"/>
        <w:rPr>
          <w:rFonts w:ascii="Arial" w:cs="Arial" w:eastAsia="Arial" w:hAnsi="Arial"/>
          <w:sz w:val="14"/>
          <w:szCs w:val="14"/>
        </w:rPr>
      </w:pPr>
      <w:r w:rsidDel="00000000" w:rsidR="00000000" w:rsidRPr="00000000">
        <w:rPr>
          <w:rFonts w:ascii="Arial" w:cs="Arial" w:eastAsia="Arial" w:hAnsi="Arial"/>
          <w:b w:val="1"/>
          <w:i w:val="1"/>
          <w:color w:val="161616"/>
          <w:sz w:val="14"/>
          <w:szCs w:val="14"/>
          <w:rtl w:val="0"/>
        </w:rPr>
        <w:t xml:space="preserve">MINISTERIO DE TRABAJO   Y EMPLEO</w:t>
      </w:r>
      <w:r w:rsidDel="00000000" w:rsidR="00000000" w:rsidRPr="00000000">
        <w:rPr>
          <w:rtl w:val="0"/>
        </w:rPr>
      </w:r>
    </w:p>
    <w:p w:rsidR="00000000" w:rsidDel="00000000" w:rsidP="00000000" w:rsidRDefault="00000000" w:rsidRPr="00000000" w14:paraId="000008D8">
      <w:pPr>
        <w:spacing w:before="15" w:line="200" w:lineRule="auto"/>
        <w:jc w:val="left"/>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8D9">
      <w:pPr>
        <w:ind w:left="2988" w:firstLine="0"/>
        <w:jc w:val="left"/>
        <w:rPr>
          <w:rFonts w:ascii="Times New Roman" w:cs="Times New Roman" w:eastAsia="Times New Roman" w:hAnsi="Times New Roman"/>
          <w:sz w:val="45"/>
          <w:szCs w:val="45"/>
        </w:rPr>
      </w:pPr>
      <w:r w:rsidDel="00000000" w:rsidR="00000000" w:rsidRPr="00000000">
        <w:rPr>
          <w:rFonts w:ascii="Times New Roman" w:cs="Times New Roman" w:eastAsia="Times New Roman" w:hAnsi="Times New Roman"/>
          <w:b w:val="1"/>
          <w:i w:val="1"/>
          <w:color w:val="444444"/>
          <w:sz w:val="42"/>
          <w:szCs w:val="42"/>
          <w:rtl w:val="0"/>
        </w:rPr>
        <w:t xml:space="preserve">4</w:t>
      </w:r>
      <w:r w:rsidDel="00000000" w:rsidR="00000000" w:rsidRPr="00000000">
        <w:rPr>
          <w:rFonts w:ascii="Times New Roman" w:cs="Times New Roman" w:eastAsia="Times New Roman" w:hAnsi="Times New Roman"/>
          <w:b w:val="1"/>
          <w:i w:val="1"/>
          <w:color w:val="585858"/>
          <w:sz w:val="42"/>
          <w:szCs w:val="42"/>
          <w:rtl w:val="0"/>
        </w:rPr>
        <w:t xml:space="preserve">25   </w:t>
      </w:r>
      <w:r w:rsidDel="00000000" w:rsidR="00000000" w:rsidRPr="00000000">
        <w:rPr>
          <w:rFonts w:ascii="Times New Roman" w:cs="Times New Roman" w:eastAsia="Times New Roman" w:hAnsi="Times New Roman"/>
          <w:color w:val="585858"/>
          <w:sz w:val="45"/>
          <w:szCs w:val="45"/>
          <w:rtl w:val="0"/>
        </w:rPr>
        <w:t xml:space="preserve">2</w:t>
      </w:r>
      <w:r w:rsidDel="00000000" w:rsidR="00000000" w:rsidRPr="00000000">
        <w:rPr>
          <w:rFonts w:ascii="Times New Roman" w:cs="Times New Roman" w:eastAsia="Times New Roman" w:hAnsi="Times New Roman"/>
          <w:color w:val="6a6a6a"/>
          <w:sz w:val="45"/>
          <w:szCs w:val="45"/>
          <w:rtl w:val="0"/>
        </w:rPr>
        <w:t xml:space="preserve">2</w:t>
      </w:r>
      <w:r w:rsidDel="00000000" w:rsidR="00000000" w:rsidRPr="00000000">
        <w:rPr>
          <w:rtl w:val="0"/>
        </w:rPr>
      </w:r>
    </w:p>
    <w:p w:rsidR="00000000" w:rsidDel="00000000" w:rsidP="00000000" w:rsidRDefault="00000000" w:rsidRPr="00000000" w14:paraId="000008DA">
      <w:pPr>
        <w:spacing w:line="160" w:lineRule="auto"/>
        <w:jc w:val="left"/>
        <w:rPr>
          <w:sz w:val="16"/>
          <w:szCs w:val="16"/>
        </w:rPr>
      </w:pPr>
      <w:r w:rsidDel="00000000" w:rsidR="00000000" w:rsidRPr="00000000">
        <w:rPr>
          <w:rtl w:val="0"/>
        </w:rPr>
      </w:r>
    </w:p>
    <w:p w:rsidR="00000000" w:rsidDel="00000000" w:rsidP="00000000" w:rsidRDefault="00000000" w:rsidRPr="00000000" w14:paraId="000008DB">
      <w:pPr>
        <w:jc w:val="left"/>
        <w:rPr>
          <w:rFonts w:ascii="Arial" w:cs="Arial" w:eastAsia="Arial" w:hAnsi="Arial"/>
          <w:sz w:val="14"/>
          <w:szCs w:val="14"/>
        </w:rPr>
        <w:sectPr>
          <w:type w:val="nextPage"/>
          <w:pgSz w:h="20160" w:w="12240" w:orient="portrait"/>
          <w:pgMar w:bottom="280" w:top="20" w:left="1580" w:right="760" w:header="0" w:footer="1430"/>
          <w:cols w:equalWidth="0" w:num="2">
            <w:col w:space="2476" w:w="3712"/>
            <w:col w:space="0" w:w="3712"/>
          </w:cols>
        </w:sectPr>
      </w:pPr>
      <w:r w:rsidDel="00000000" w:rsidR="00000000" w:rsidRPr="00000000">
        <w:rPr>
          <w:rFonts w:ascii="Arial" w:cs="Arial" w:eastAsia="Arial" w:hAnsi="Arial"/>
          <w:b w:val="1"/>
          <w:color w:val="161616"/>
          <w:sz w:val="14"/>
          <w:szCs w:val="14"/>
          <w:rtl w:val="0"/>
        </w:rPr>
        <w:t xml:space="preserve">"2022</w:t>
      </w:r>
      <w:r w:rsidDel="00000000" w:rsidR="00000000" w:rsidRPr="00000000">
        <w:rPr>
          <w:rFonts w:ascii="Arial" w:cs="Arial" w:eastAsia="Arial" w:hAnsi="Arial"/>
          <w:b w:val="1"/>
          <w:color w:val="323232"/>
          <w:sz w:val="14"/>
          <w:szCs w:val="14"/>
          <w:rtl w:val="0"/>
        </w:rPr>
        <w:t xml:space="preserve">-</w:t>
      </w:r>
      <w:r w:rsidDel="00000000" w:rsidR="00000000" w:rsidRPr="00000000">
        <w:rPr>
          <w:rFonts w:ascii="Arial" w:cs="Arial" w:eastAsia="Arial" w:hAnsi="Arial"/>
          <w:b w:val="1"/>
          <w:color w:val="161616"/>
          <w:sz w:val="14"/>
          <w:szCs w:val="14"/>
          <w:rtl w:val="0"/>
        </w:rPr>
        <w:t xml:space="preserve">40</w:t>
      </w:r>
      <w:r w:rsidDel="00000000" w:rsidR="00000000" w:rsidRPr="00000000">
        <w:rPr>
          <w:rFonts w:ascii="Arial" w:cs="Arial" w:eastAsia="Arial" w:hAnsi="Arial"/>
          <w:b w:val="1"/>
          <w:color w:val="323232"/>
          <w:sz w:val="14"/>
          <w:szCs w:val="14"/>
          <w:rtl w:val="0"/>
        </w:rPr>
        <w:t xml:space="preserve">º </w:t>
      </w:r>
      <w:r w:rsidDel="00000000" w:rsidR="00000000" w:rsidRPr="00000000">
        <w:rPr>
          <w:rFonts w:ascii="Arial" w:cs="Arial" w:eastAsia="Arial" w:hAnsi="Arial"/>
          <w:b w:val="1"/>
          <w:color w:val="161616"/>
          <w:sz w:val="14"/>
          <w:szCs w:val="14"/>
          <w:rtl w:val="0"/>
        </w:rPr>
        <w:t xml:space="preserve">ANIVERSAR</w:t>
      </w:r>
      <w:r w:rsidDel="00000000" w:rsidR="00000000" w:rsidRPr="00000000">
        <w:rPr>
          <w:rFonts w:ascii="Arial" w:cs="Arial" w:eastAsia="Arial" w:hAnsi="Arial"/>
          <w:b w:val="1"/>
          <w:color w:val="323232"/>
          <w:sz w:val="14"/>
          <w:szCs w:val="14"/>
          <w:rtl w:val="0"/>
        </w:rPr>
        <w:t xml:space="preserve">I</w:t>
      </w:r>
      <w:r w:rsidDel="00000000" w:rsidR="00000000" w:rsidRPr="00000000">
        <w:rPr>
          <w:rFonts w:ascii="Arial" w:cs="Arial" w:eastAsia="Arial" w:hAnsi="Arial"/>
          <w:b w:val="1"/>
          <w:color w:val="161616"/>
          <w:sz w:val="14"/>
          <w:szCs w:val="14"/>
          <w:rtl w:val="0"/>
        </w:rPr>
        <w:t xml:space="preserve">O DE LA GESTA  HERO</w:t>
      </w:r>
      <w:r w:rsidDel="00000000" w:rsidR="00000000" w:rsidRPr="00000000">
        <w:rPr>
          <w:rFonts w:ascii="Arial" w:cs="Arial" w:eastAsia="Arial" w:hAnsi="Arial"/>
          <w:b w:val="1"/>
          <w:color w:val="323232"/>
          <w:sz w:val="14"/>
          <w:szCs w:val="14"/>
          <w:rtl w:val="0"/>
        </w:rPr>
        <w:t xml:space="preserve">I</w:t>
      </w:r>
      <w:r w:rsidDel="00000000" w:rsidR="00000000" w:rsidRPr="00000000">
        <w:rPr>
          <w:rFonts w:ascii="Arial" w:cs="Arial" w:eastAsia="Arial" w:hAnsi="Arial"/>
          <w:b w:val="1"/>
          <w:color w:val="161616"/>
          <w:sz w:val="14"/>
          <w:szCs w:val="14"/>
          <w:rtl w:val="0"/>
        </w:rPr>
        <w:t xml:space="preserve">C</w:t>
      </w:r>
      <w:r w:rsidDel="00000000" w:rsidR="00000000" w:rsidRPr="00000000">
        <w:rPr>
          <w:rFonts w:ascii="Arial" w:cs="Arial" w:eastAsia="Arial" w:hAnsi="Arial"/>
          <w:b w:val="1"/>
          <w:color w:val="323232"/>
          <w:sz w:val="14"/>
          <w:szCs w:val="14"/>
          <w:rtl w:val="0"/>
        </w:rPr>
        <w:t xml:space="preserve">A </w:t>
      </w:r>
      <w:r w:rsidDel="00000000" w:rsidR="00000000" w:rsidRPr="00000000">
        <w:rPr>
          <w:rFonts w:ascii="Arial" w:cs="Arial" w:eastAsia="Arial" w:hAnsi="Arial"/>
          <w:b w:val="1"/>
          <w:color w:val="161616"/>
          <w:sz w:val="14"/>
          <w:szCs w:val="14"/>
          <w:rtl w:val="0"/>
        </w:rPr>
        <w:t xml:space="preserve">DE MALVINAS</w:t>
      </w:r>
      <w:r w:rsidDel="00000000" w:rsidR="00000000" w:rsidRPr="00000000">
        <w:rPr>
          <w:rFonts w:ascii="Arial" w:cs="Arial" w:eastAsia="Arial" w:hAnsi="Arial"/>
          <w:b w:val="1"/>
          <w:color w:val="323232"/>
          <w:sz w:val="14"/>
          <w:szCs w:val="14"/>
          <w:rtl w:val="0"/>
        </w:rPr>
        <w:t xml:space="preserve">"</w:t>
      </w:r>
      <w:r w:rsidDel="00000000" w:rsidR="00000000" w:rsidRPr="00000000">
        <w:rPr>
          <w:rtl w:val="0"/>
        </w:rPr>
      </w:r>
    </w:p>
    <w:p w:rsidR="00000000" w:rsidDel="00000000" w:rsidP="00000000" w:rsidRDefault="00000000" w:rsidRPr="00000000" w14:paraId="000008DC">
      <w:pPr>
        <w:spacing w:line="200" w:lineRule="auto"/>
        <w:jc w:val="left"/>
        <w:rPr>
          <w:sz w:val="20"/>
          <w:szCs w:val="20"/>
        </w:rPr>
      </w:pPr>
      <w:r w:rsidDel="00000000" w:rsidR="00000000" w:rsidRPr="00000000">
        <w:rPr>
          <w:rtl w:val="0"/>
        </w:rPr>
      </w:r>
    </w:p>
    <w:p w:rsidR="00000000" w:rsidDel="00000000" w:rsidP="00000000" w:rsidRDefault="00000000" w:rsidRPr="00000000" w14:paraId="000008DD">
      <w:pPr>
        <w:spacing w:before="17" w:line="220" w:lineRule="auto"/>
        <w:jc w:val="left"/>
        <w:rPr>
          <w:sz w:val="22"/>
          <w:szCs w:val="22"/>
        </w:rPr>
      </w:pPr>
      <w:r w:rsidDel="00000000" w:rsidR="00000000" w:rsidRPr="00000000">
        <w:rPr>
          <w:rtl w:val="0"/>
        </w:rPr>
      </w:r>
    </w:p>
    <w:p w:rsidR="00000000" w:rsidDel="00000000" w:rsidP="00000000" w:rsidRDefault="00000000" w:rsidRPr="00000000" w14:paraId="000008DE">
      <w:pPr>
        <w:spacing w:before="33" w:line="372" w:lineRule="auto"/>
        <w:ind w:left="206" w:right="102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3"/>
          <w:szCs w:val="23"/>
          <w:rtl w:val="0"/>
        </w:rPr>
        <w:t xml:space="preserve">ARTÍCULO  66</w:t>
      </w:r>
      <w:r w:rsidDel="00000000" w:rsidR="00000000" w:rsidRPr="00000000">
        <w:rPr>
          <w:rFonts w:ascii="Times New Roman" w:cs="Times New Roman" w:eastAsia="Times New Roman" w:hAnsi="Times New Roman"/>
          <w:b w:val="1"/>
          <w:color w:val="323232"/>
          <w:sz w:val="23"/>
          <w:szCs w:val="23"/>
          <w:rtl w:val="0"/>
        </w:rPr>
        <w:t xml:space="preserve">.</w:t>
      </w:r>
      <w:r w:rsidDel="00000000" w:rsidR="00000000" w:rsidRPr="00000000">
        <w:rPr>
          <w:rFonts w:ascii="Times New Roman" w:cs="Times New Roman" w:eastAsia="Times New Roman" w:hAnsi="Times New Roman"/>
          <w:b w:val="1"/>
          <w:color w:val="161616"/>
          <w:sz w:val="23"/>
          <w:szCs w:val="23"/>
          <w:rtl w:val="0"/>
        </w:rPr>
        <w:t xml:space="preserve">8</w:t>
      </w:r>
      <w:r w:rsidDel="00000000" w:rsidR="00000000" w:rsidRPr="00000000">
        <w:rPr>
          <w:rFonts w:ascii="Times New Roman" w:cs="Times New Roman" w:eastAsia="Times New Roman" w:hAnsi="Times New Roman"/>
          <w:b w:val="1"/>
          <w:color w:val="323232"/>
          <w:sz w:val="23"/>
          <w:szCs w:val="23"/>
          <w:rtl w:val="0"/>
        </w:rPr>
        <w:t xml:space="preserve">.</w:t>
      </w:r>
      <w:r w:rsidDel="00000000" w:rsidR="00000000" w:rsidRPr="00000000">
        <w:rPr>
          <w:rFonts w:ascii="Times New Roman" w:cs="Times New Roman" w:eastAsia="Times New Roman" w:hAnsi="Times New Roman"/>
          <w:b w:val="1"/>
          <w:color w:val="161616"/>
          <w:sz w:val="23"/>
          <w:szCs w:val="23"/>
          <w:rtl w:val="0"/>
        </w:rPr>
        <w:t xml:space="preserve">- LICENCIA  POR INTERRUPCIÓN  VOLUNTARIA  Y LEGAL DEL EMBARAZO:</w:t>
      </w:r>
      <w:r w:rsidDel="00000000" w:rsidR="00000000" w:rsidRPr="00000000">
        <w:rPr>
          <w:rtl w:val="0"/>
        </w:rPr>
      </w:r>
    </w:p>
    <w:p w:rsidR="00000000" w:rsidDel="00000000" w:rsidP="00000000" w:rsidRDefault="00000000" w:rsidRPr="00000000" w14:paraId="000008DF">
      <w:pPr>
        <w:spacing w:before="2" w:line="100" w:lineRule="auto"/>
        <w:jc w:val="left"/>
        <w:rPr>
          <w:sz w:val="10"/>
          <w:szCs w:val="10"/>
        </w:rPr>
      </w:pPr>
      <w:r w:rsidDel="00000000" w:rsidR="00000000" w:rsidRPr="00000000">
        <w:rPr>
          <w:rtl w:val="0"/>
        </w:rPr>
      </w:r>
    </w:p>
    <w:p w:rsidR="00000000" w:rsidDel="00000000" w:rsidP="00000000" w:rsidRDefault="00000000" w:rsidRPr="00000000" w14:paraId="000008E0">
      <w:pPr>
        <w:spacing w:line="200" w:lineRule="auto"/>
        <w:jc w:val="left"/>
        <w:rPr>
          <w:sz w:val="20"/>
          <w:szCs w:val="20"/>
        </w:rPr>
      </w:pPr>
      <w:r w:rsidDel="00000000" w:rsidR="00000000" w:rsidRPr="00000000">
        <w:rPr>
          <w:rtl w:val="0"/>
        </w:rPr>
      </w:r>
    </w:p>
    <w:p w:rsidR="00000000" w:rsidDel="00000000" w:rsidP="00000000" w:rsidRDefault="00000000" w:rsidRPr="00000000" w14:paraId="000008E1">
      <w:pPr>
        <w:spacing w:line="200" w:lineRule="auto"/>
        <w:jc w:val="left"/>
        <w:rPr>
          <w:sz w:val="20"/>
          <w:szCs w:val="20"/>
        </w:rPr>
      </w:pPr>
      <w:r w:rsidDel="00000000" w:rsidR="00000000" w:rsidRPr="00000000">
        <w:rPr>
          <w:rtl w:val="0"/>
        </w:rPr>
      </w:r>
    </w:p>
    <w:p w:rsidR="00000000" w:rsidDel="00000000" w:rsidP="00000000" w:rsidRDefault="00000000" w:rsidRPr="00000000" w14:paraId="000008E2">
      <w:pPr>
        <w:spacing w:line="377" w:lineRule="auto"/>
        <w:ind w:left="206" w:right="101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Las mujeres y personas  con otras  identidades  de género  con  capacidad  de gestar  que decidan acceder a su derecho de interrupción voluntaria o legal del embarazo podrán hacer u</w:t>
      </w:r>
      <w:r w:rsidDel="00000000" w:rsidR="00000000" w:rsidRPr="00000000">
        <w:rPr>
          <w:rFonts w:ascii="Times New Roman" w:cs="Times New Roman" w:eastAsia="Times New Roman" w:hAnsi="Times New Roman"/>
          <w:color w:val="323232"/>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ufructo de una licencia  de DI</w:t>
      </w:r>
      <w:r w:rsidDel="00000000" w:rsidR="00000000" w:rsidRPr="00000000">
        <w:rPr>
          <w:rFonts w:ascii="Times New Roman" w:cs="Times New Roman" w:eastAsia="Times New Roman" w:hAnsi="Times New Roman"/>
          <w:color w:val="323232"/>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Z </w:t>
      </w:r>
      <w:r w:rsidDel="00000000" w:rsidR="00000000" w:rsidRPr="00000000">
        <w:rPr>
          <w:rFonts w:ascii="Arial" w:cs="Arial" w:eastAsia="Arial" w:hAnsi="Arial"/>
          <w:color w:val="161616"/>
          <w:sz w:val="22"/>
          <w:szCs w:val="22"/>
          <w:rtl w:val="0"/>
        </w:rPr>
        <w:t xml:space="preserve">(! </w:t>
      </w:r>
      <w:r w:rsidDel="00000000" w:rsidR="00000000" w:rsidRPr="00000000">
        <w:rPr>
          <w:rFonts w:ascii="Times New Roman" w:cs="Times New Roman" w:eastAsia="Times New Roman" w:hAnsi="Times New Roman"/>
          <w:color w:val="161616"/>
          <w:sz w:val="23"/>
          <w:szCs w:val="23"/>
          <w:rtl w:val="0"/>
        </w:rPr>
        <w:t xml:space="preserve">O)  día</w:t>
      </w:r>
      <w:r w:rsidDel="00000000" w:rsidR="00000000" w:rsidRPr="00000000">
        <w:rPr>
          <w:rFonts w:ascii="Times New Roman" w:cs="Times New Roman" w:eastAsia="Times New Roman" w:hAnsi="Times New Roman"/>
          <w:color w:val="323232"/>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corridos</w:t>
      </w:r>
      <w:r w:rsidDel="00000000" w:rsidR="00000000" w:rsidRPr="00000000">
        <w:rPr>
          <w:rFonts w:ascii="Times New Roman" w:cs="Times New Roman" w:eastAsia="Times New Roman" w:hAnsi="Times New Roman"/>
          <w:color w:val="32323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a los  fines de que puedan reali</w:t>
      </w:r>
      <w:r w:rsidDel="00000000" w:rsidR="00000000" w:rsidRPr="00000000">
        <w:rPr>
          <w:rFonts w:ascii="Times New Roman" w:cs="Times New Roman" w:eastAsia="Times New Roman" w:hAnsi="Times New Roman"/>
          <w:color w:val="323232"/>
          <w:sz w:val="23"/>
          <w:szCs w:val="23"/>
          <w:rtl w:val="0"/>
        </w:rPr>
        <w:t xml:space="preserve">z</w:t>
      </w:r>
      <w:r w:rsidDel="00000000" w:rsidR="00000000" w:rsidRPr="00000000">
        <w:rPr>
          <w:rFonts w:ascii="Times New Roman" w:cs="Times New Roman" w:eastAsia="Times New Roman" w:hAnsi="Times New Roman"/>
          <w:color w:val="161616"/>
          <w:sz w:val="23"/>
          <w:szCs w:val="23"/>
          <w:rtl w:val="0"/>
        </w:rPr>
        <w:t xml:space="preserve">ar toda evaluación  médica </w:t>
      </w:r>
      <w:r w:rsidDel="00000000" w:rsidR="00000000" w:rsidRPr="00000000">
        <w:rPr>
          <w:rFonts w:ascii="Times New Roman" w:cs="Times New Roman" w:eastAsia="Times New Roman" w:hAnsi="Times New Roman"/>
          <w:color w:val="323232"/>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cualquier otra formalidad que deban cumplir con la comodidad que el proceso necesita.</w:t>
      </w:r>
      <w:r w:rsidDel="00000000" w:rsidR="00000000" w:rsidRPr="00000000">
        <w:rPr>
          <w:rtl w:val="0"/>
        </w:rPr>
      </w:r>
    </w:p>
    <w:p w:rsidR="00000000" w:rsidDel="00000000" w:rsidP="00000000" w:rsidRDefault="00000000" w:rsidRPr="00000000" w14:paraId="000008E3">
      <w:pPr>
        <w:spacing w:line="200" w:lineRule="auto"/>
        <w:jc w:val="left"/>
        <w:rPr>
          <w:sz w:val="20"/>
          <w:szCs w:val="20"/>
        </w:rPr>
      </w:pPr>
      <w:r w:rsidDel="00000000" w:rsidR="00000000" w:rsidRPr="00000000">
        <w:rPr>
          <w:rtl w:val="0"/>
        </w:rPr>
      </w:r>
    </w:p>
    <w:p w:rsidR="00000000" w:rsidDel="00000000" w:rsidP="00000000" w:rsidRDefault="00000000" w:rsidRPr="00000000" w14:paraId="000008E4">
      <w:pPr>
        <w:spacing w:before="10" w:line="280" w:lineRule="auto"/>
        <w:jc w:val="left"/>
        <w:rPr>
          <w:sz w:val="28"/>
          <w:szCs w:val="28"/>
        </w:rPr>
      </w:pPr>
      <w:r w:rsidDel="00000000" w:rsidR="00000000" w:rsidRPr="00000000">
        <w:rPr>
          <w:rtl w:val="0"/>
        </w:rPr>
      </w:r>
    </w:p>
    <w:p w:rsidR="00000000" w:rsidDel="00000000" w:rsidP="00000000" w:rsidRDefault="00000000" w:rsidRPr="00000000" w14:paraId="000008E5">
      <w:pPr>
        <w:spacing w:line="375" w:lineRule="auto"/>
        <w:ind w:left="206" w:right="102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La misma comenzará a regir a partir del momento en que la mujer o persona con capacidad de gestar realice la solicitud fehaciente de acceder a su derecho, según lo previsto en el protocolo del Ministerio de Salud de la provincia.</w:t>
      </w:r>
      <w:r w:rsidDel="00000000" w:rsidR="00000000" w:rsidRPr="00000000">
        <w:rPr>
          <w:rtl w:val="0"/>
        </w:rPr>
      </w:r>
    </w:p>
    <w:p w:rsidR="00000000" w:rsidDel="00000000" w:rsidP="00000000" w:rsidRDefault="00000000" w:rsidRPr="00000000" w14:paraId="000008E6">
      <w:pPr>
        <w:spacing w:line="200" w:lineRule="auto"/>
        <w:jc w:val="left"/>
        <w:rPr>
          <w:sz w:val="20"/>
          <w:szCs w:val="20"/>
        </w:rPr>
      </w:pPr>
      <w:r w:rsidDel="00000000" w:rsidR="00000000" w:rsidRPr="00000000">
        <w:rPr>
          <w:rtl w:val="0"/>
        </w:rPr>
      </w:r>
    </w:p>
    <w:p w:rsidR="00000000" w:rsidDel="00000000" w:rsidP="00000000" w:rsidRDefault="00000000" w:rsidRPr="00000000" w14:paraId="000008E7">
      <w:pPr>
        <w:spacing w:before="19" w:line="280" w:lineRule="auto"/>
        <w:jc w:val="left"/>
        <w:rPr>
          <w:sz w:val="28"/>
          <w:szCs w:val="28"/>
        </w:rPr>
      </w:pPr>
      <w:r w:rsidDel="00000000" w:rsidR="00000000" w:rsidRPr="00000000">
        <w:rPr>
          <w:rtl w:val="0"/>
        </w:rPr>
      </w:r>
    </w:p>
    <w:p w:rsidR="00000000" w:rsidDel="00000000" w:rsidP="00000000" w:rsidRDefault="00000000" w:rsidRPr="00000000" w14:paraId="000008E8">
      <w:pPr>
        <w:spacing w:line="375" w:lineRule="auto"/>
        <w:ind w:left="213" w:right="1015"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El  área  que  recepte   la  solicitud  de  la  licencia  debe  asegurar   </w:t>
      </w:r>
      <w:r w:rsidDel="00000000" w:rsidR="00000000" w:rsidRPr="00000000">
        <w:rPr>
          <w:rFonts w:ascii="Times New Roman" w:cs="Times New Roman" w:eastAsia="Times New Roman" w:hAnsi="Times New Roman"/>
          <w:color w:val="323232"/>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l  resguardo   de  la confidencialidad  de los datos de la persona que la solicita</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para ello el per</w:t>
      </w:r>
      <w:r w:rsidDel="00000000" w:rsidR="00000000" w:rsidRPr="00000000">
        <w:rPr>
          <w:rFonts w:ascii="Times New Roman" w:cs="Times New Roman" w:eastAsia="Times New Roman" w:hAnsi="Times New Roman"/>
          <w:color w:val="323232"/>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onal del área firmará el debido acuerdo de confidencialidad  a los fines de gar</w:t>
      </w:r>
      <w:r w:rsidDel="00000000" w:rsidR="00000000" w:rsidRPr="00000000">
        <w:rPr>
          <w:rFonts w:ascii="Times New Roman" w:cs="Times New Roman" w:eastAsia="Times New Roman" w:hAnsi="Times New Roman"/>
          <w:color w:val="323232"/>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nti</w:t>
      </w:r>
      <w:r w:rsidDel="00000000" w:rsidR="00000000" w:rsidRPr="00000000">
        <w:rPr>
          <w:rFonts w:ascii="Times New Roman" w:cs="Times New Roman" w:eastAsia="Times New Roman" w:hAnsi="Times New Roman"/>
          <w:color w:val="323232"/>
          <w:sz w:val="23"/>
          <w:szCs w:val="23"/>
          <w:rtl w:val="0"/>
        </w:rPr>
        <w:t xml:space="preserve">z</w:t>
      </w:r>
      <w:r w:rsidDel="00000000" w:rsidR="00000000" w:rsidRPr="00000000">
        <w:rPr>
          <w:rFonts w:ascii="Times New Roman" w:cs="Times New Roman" w:eastAsia="Times New Roman" w:hAnsi="Times New Roman"/>
          <w:color w:val="161616"/>
          <w:sz w:val="23"/>
          <w:szCs w:val="23"/>
          <w:rtl w:val="0"/>
        </w:rPr>
        <w:t xml:space="preserve">ar la con</w:t>
      </w:r>
      <w:r w:rsidDel="00000000" w:rsidR="00000000" w:rsidRPr="00000000">
        <w:rPr>
          <w:rFonts w:ascii="Times New Roman" w:cs="Times New Roman" w:eastAsia="Times New Roman" w:hAnsi="Times New Roman"/>
          <w:color w:val="323232"/>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trucción  </w:t>
      </w:r>
      <w:r w:rsidDel="00000000" w:rsidR="00000000" w:rsidRPr="00000000">
        <w:rPr>
          <w:rFonts w:ascii="Times New Roman" w:cs="Times New Roman" w:eastAsia="Times New Roman" w:hAnsi="Times New Roman"/>
          <w:color w:val="323232"/>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preservación  de un ambiente de confianza</w:t>
      </w:r>
      <w:r w:rsidDel="00000000" w:rsidR="00000000" w:rsidRPr="00000000">
        <w:rPr>
          <w:rFonts w:ascii="Times New Roman" w:cs="Times New Roman" w:eastAsia="Times New Roman" w:hAnsi="Times New Roman"/>
          <w:color w:val="32323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respeto por la intimidad</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dignidad humana </w:t>
      </w:r>
      <w:r w:rsidDel="00000000" w:rsidR="00000000" w:rsidRPr="00000000">
        <w:rPr>
          <w:rFonts w:ascii="Times New Roman" w:cs="Times New Roman" w:eastAsia="Times New Roman" w:hAnsi="Times New Roman"/>
          <w:color w:val="323232"/>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autonomía  de la voluntad. Debiendo  registrar  la solicitud  como licencia por ra</w:t>
      </w:r>
      <w:r w:rsidDel="00000000" w:rsidR="00000000" w:rsidRPr="00000000">
        <w:rPr>
          <w:rFonts w:ascii="Times New Roman" w:cs="Times New Roman" w:eastAsia="Times New Roman" w:hAnsi="Times New Roman"/>
          <w:color w:val="323232"/>
          <w:sz w:val="23"/>
          <w:szCs w:val="23"/>
          <w:rtl w:val="0"/>
        </w:rPr>
        <w:t xml:space="preserve">z</w:t>
      </w:r>
      <w:r w:rsidDel="00000000" w:rsidR="00000000" w:rsidRPr="00000000">
        <w:rPr>
          <w:rFonts w:ascii="Times New Roman" w:cs="Times New Roman" w:eastAsia="Times New Roman" w:hAnsi="Times New Roman"/>
          <w:color w:val="161616"/>
          <w:sz w:val="23"/>
          <w:szCs w:val="23"/>
          <w:rtl w:val="0"/>
        </w:rPr>
        <w:t xml:space="preserve">ones  de </w:t>
      </w:r>
      <w:r w:rsidDel="00000000" w:rsidR="00000000" w:rsidRPr="00000000">
        <w:rPr>
          <w:rFonts w:ascii="Times New Roman" w:cs="Times New Roman" w:eastAsia="Times New Roman" w:hAnsi="Times New Roman"/>
          <w:color w:val="323232"/>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alud</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en atención a la confidencialidad que la cuestión amerita.</w:t>
      </w:r>
      <w:r w:rsidDel="00000000" w:rsidR="00000000" w:rsidRPr="00000000">
        <w:rPr>
          <w:rtl w:val="0"/>
        </w:rPr>
      </w:r>
    </w:p>
    <w:p w:rsidR="00000000" w:rsidDel="00000000" w:rsidP="00000000" w:rsidRDefault="00000000" w:rsidRPr="00000000" w14:paraId="000008E9">
      <w:pPr>
        <w:spacing w:line="200" w:lineRule="auto"/>
        <w:jc w:val="left"/>
        <w:rPr>
          <w:sz w:val="20"/>
          <w:szCs w:val="20"/>
        </w:rPr>
      </w:pPr>
      <w:r w:rsidDel="00000000" w:rsidR="00000000" w:rsidRPr="00000000">
        <w:rPr>
          <w:rtl w:val="0"/>
        </w:rPr>
      </w:r>
    </w:p>
    <w:p w:rsidR="00000000" w:rsidDel="00000000" w:rsidP="00000000" w:rsidRDefault="00000000" w:rsidRPr="00000000" w14:paraId="000008EA">
      <w:pPr>
        <w:spacing w:before="19" w:line="280" w:lineRule="auto"/>
        <w:jc w:val="left"/>
        <w:rPr>
          <w:sz w:val="28"/>
          <w:szCs w:val="28"/>
        </w:rPr>
      </w:pPr>
      <w:r w:rsidDel="00000000" w:rsidR="00000000" w:rsidRPr="00000000">
        <w:rPr>
          <w:rtl w:val="0"/>
        </w:rPr>
      </w:r>
    </w:p>
    <w:p w:rsidR="00000000" w:rsidDel="00000000" w:rsidP="00000000" w:rsidRDefault="00000000" w:rsidRPr="00000000" w14:paraId="000008EB">
      <w:pPr>
        <w:ind w:left="213" w:right="118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El  trabajador  podrá  optar  por  solicitar  la  asistencia  de  contención  Psicología  a  la</w:t>
      </w:r>
      <w:r w:rsidDel="00000000" w:rsidR="00000000" w:rsidRPr="00000000">
        <w:rPr>
          <w:rtl w:val="0"/>
        </w:rPr>
      </w:r>
    </w:p>
    <w:p w:rsidR="00000000" w:rsidDel="00000000" w:rsidP="00000000" w:rsidRDefault="00000000" w:rsidRPr="00000000" w14:paraId="000008EC">
      <w:pPr>
        <w:spacing w:before="9" w:line="180" w:lineRule="auto"/>
        <w:jc w:val="left"/>
        <w:rPr>
          <w:sz w:val="18"/>
          <w:szCs w:val="18"/>
        </w:rPr>
      </w:pPr>
      <w:r w:rsidDel="00000000" w:rsidR="00000000" w:rsidRPr="00000000">
        <w:rPr>
          <w:rtl w:val="0"/>
        </w:rPr>
      </w:r>
    </w:p>
    <w:p w:rsidR="00000000" w:rsidDel="00000000" w:rsidP="00000000" w:rsidRDefault="00000000" w:rsidRPr="00000000" w14:paraId="000008ED">
      <w:pPr>
        <w:ind w:left="220" w:right="8371"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C</w:t>
      </w:r>
      <w:r w:rsidDel="00000000" w:rsidR="00000000" w:rsidRPr="00000000">
        <w:rPr>
          <w:rFonts w:ascii="Times New Roman" w:cs="Times New Roman" w:eastAsia="Times New Roman" w:hAnsi="Times New Roman"/>
          <w:color w:val="323232"/>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y.M.A</w:t>
      </w:r>
      <w:r w:rsidDel="00000000" w:rsidR="00000000" w:rsidRPr="00000000">
        <w:rPr>
          <w:rFonts w:ascii="Times New Roman" w:cs="Times New Roman" w:eastAsia="Times New Roman" w:hAnsi="Times New Roman"/>
          <w:color w:val="444444"/>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T</w:t>
      </w:r>
      <w:r w:rsidDel="00000000" w:rsidR="00000000" w:rsidRPr="00000000">
        <w:rPr>
          <w:rFonts w:ascii="Times New Roman" w:cs="Times New Roman" w:eastAsia="Times New Roman" w:hAnsi="Times New Roman"/>
          <w:color w:val="444444"/>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P.</w:t>
      </w:r>
      <w:r w:rsidDel="00000000" w:rsidR="00000000" w:rsidRPr="00000000">
        <w:rPr>
          <w:rtl w:val="0"/>
        </w:rPr>
      </w:r>
    </w:p>
    <w:p w:rsidR="00000000" w:rsidDel="00000000" w:rsidP="00000000" w:rsidRDefault="00000000" w:rsidRPr="00000000" w14:paraId="000008EE">
      <w:pPr>
        <w:spacing w:line="200" w:lineRule="auto"/>
        <w:jc w:val="left"/>
        <w:rPr>
          <w:sz w:val="20"/>
          <w:szCs w:val="20"/>
        </w:rPr>
      </w:pPr>
      <w:r w:rsidDel="00000000" w:rsidR="00000000" w:rsidRPr="00000000">
        <w:rPr>
          <w:rtl w:val="0"/>
        </w:rPr>
      </w:r>
    </w:p>
    <w:p w:rsidR="00000000" w:rsidDel="00000000" w:rsidP="00000000" w:rsidRDefault="00000000" w:rsidRPr="00000000" w14:paraId="000008EF">
      <w:pPr>
        <w:spacing w:line="200" w:lineRule="auto"/>
        <w:jc w:val="left"/>
        <w:rPr>
          <w:sz w:val="20"/>
          <w:szCs w:val="20"/>
        </w:rPr>
      </w:pPr>
      <w:r w:rsidDel="00000000" w:rsidR="00000000" w:rsidRPr="00000000">
        <w:rPr>
          <w:rtl w:val="0"/>
        </w:rPr>
      </w:r>
    </w:p>
    <w:p w:rsidR="00000000" w:rsidDel="00000000" w:rsidP="00000000" w:rsidRDefault="00000000" w:rsidRPr="00000000" w14:paraId="000008F0">
      <w:pPr>
        <w:spacing w:before="3" w:line="240" w:lineRule="auto"/>
        <w:jc w:val="left"/>
        <w:rPr>
          <w:sz w:val="24"/>
          <w:szCs w:val="24"/>
        </w:rPr>
      </w:pPr>
      <w:r w:rsidDel="00000000" w:rsidR="00000000" w:rsidRPr="00000000">
        <w:rPr>
          <w:rtl w:val="0"/>
        </w:rPr>
      </w:r>
    </w:p>
    <w:p w:rsidR="00000000" w:rsidDel="00000000" w:rsidP="00000000" w:rsidRDefault="00000000" w:rsidRPr="00000000" w14:paraId="000008F1">
      <w:pPr>
        <w:ind w:left="213" w:right="4583"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3"/>
          <w:szCs w:val="23"/>
          <w:rtl w:val="0"/>
        </w:rPr>
        <w:t xml:space="preserve">ARTÍCULO 66.9.- ESTADO DE EXCEDENCIA:</w:t>
      </w:r>
      <w:r w:rsidDel="00000000" w:rsidR="00000000" w:rsidRPr="00000000">
        <w:rPr>
          <w:rtl w:val="0"/>
        </w:rPr>
      </w:r>
    </w:p>
    <w:p w:rsidR="00000000" w:rsidDel="00000000" w:rsidP="00000000" w:rsidRDefault="00000000" w:rsidRPr="00000000" w14:paraId="000008F2">
      <w:pPr>
        <w:spacing w:line="200" w:lineRule="auto"/>
        <w:jc w:val="left"/>
        <w:rPr>
          <w:sz w:val="20"/>
          <w:szCs w:val="20"/>
        </w:rPr>
      </w:pPr>
      <w:r w:rsidDel="00000000" w:rsidR="00000000" w:rsidRPr="00000000">
        <w:rPr>
          <w:rtl w:val="0"/>
        </w:rPr>
      </w:r>
    </w:p>
    <w:p w:rsidR="00000000" w:rsidDel="00000000" w:rsidP="00000000" w:rsidRDefault="00000000" w:rsidRPr="00000000" w14:paraId="000008F3">
      <w:pPr>
        <w:spacing w:line="200" w:lineRule="auto"/>
        <w:jc w:val="left"/>
        <w:rPr>
          <w:sz w:val="20"/>
          <w:szCs w:val="20"/>
        </w:rPr>
      </w:pPr>
      <w:r w:rsidDel="00000000" w:rsidR="00000000" w:rsidRPr="00000000">
        <w:rPr>
          <w:rtl w:val="0"/>
        </w:rPr>
      </w:r>
    </w:p>
    <w:p w:rsidR="00000000" w:rsidDel="00000000" w:rsidP="00000000" w:rsidRDefault="00000000" w:rsidRPr="00000000" w14:paraId="000008F4">
      <w:pPr>
        <w:spacing w:before="4" w:line="260" w:lineRule="auto"/>
        <w:jc w:val="left"/>
        <w:rPr>
          <w:sz w:val="26"/>
          <w:szCs w:val="26"/>
        </w:rPr>
      </w:pPr>
      <w:r w:rsidDel="00000000" w:rsidR="00000000" w:rsidRPr="00000000">
        <w:rPr>
          <w:rtl w:val="0"/>
        </w:rPr>
      </w:r>
    </w:p>
    <w:p w:rsidR="00000000" w:rsidDel="00000000" w:rsidP="00000000" w:rsidRDefault="00000000" w:rsidRPr="00000000" w14:paraId="000008F5">
      <w:pPr>
        <w:spacing w:line="365" w:lineRule="auto"/>
        <w:ind w:left="220" w:right="1008" w:hanging="6.999999999999993"/>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161616"/>
          <w:sz w:val="23"/>
          <w:szCs w:val="23"/>
          <w:rtl w:val="0"/>
        </w:rPr>
        <w:t xml:space="preserve">Toda trabajadora</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una vez finalizado  los plazos de licencia por maternidad  o adopción</w:t>
      </w:r>
      <w:r w:rsidDel="00000000" w:rsidR="00000000" w:rsidRPr="00000000">
        <w:rPr>
          <w:rFonts w:ascii="Times New Roman" w:cs="Times New Roman" w:eastAsia="Times New Roman" w:hAnsi="Times New Roman"/>
          <w:color w:val="32323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tendrá derecho a optar por una licencia sin goce de haberes por un período de hasta a DOCE </w:t>
      </w:r>
      <w:r w:rsidDel="00000000" w:rsidR="00000000" w:rsidRPr="00000000">
        <w:rPr>
          <w:rFonts w:ascii="Times New Roman" w:cs="Times New Roman" w:eastAsia="Times New Roman" w:hAnsi="Times New Roman"/>
          <w:color w:val="161616"/>
          <w:sz w:val="25"/>
          <w:szCs w:val="25"/>
          <w:rtl w:val="0"/>
        </w:rPr>
        <w:t xml:space="preserve">(12) </w:t>
      </w:r>
      <w:r w:rsidDel="00000000" w:rsidR="00000000" w:rsidRPr="00000000">
        <w:rPr>
          <w:rFonts w:ascii="Times New Roman" w:cs="Times New Roman" w:eastAsia="Times New Roman" w:hAnsi="Times New Roman"/>
          <w:color w:val="161616"/>
          <w:sz w:val="27"/>
          <w:szCs w:val="27"/>
          <w:rtl w:val="0"/>
        </w:rPr>
        <w:t xml:space="preserve">meses continuos.</w:t>
      </w:r>
      <w:r w:rsidDel="00000000" w:rsidR="00000000" w:rsidRPr="00000000">
        <w:rPr>
          <w:rtl w:val="0"/>
        </w:rPr>
      </w:r>
    </w:p>
    <w:p w:rsidR="00000000" w:rsidDel="00000000" w:rsidP="00000000" w:rsidRDefault="00000000" w:rsidRPr="00000000" w14:paraId="000008F6">
      <w:pPr>
        <w:spacing w:line="200" w:lineRule="auto"/>
        <w:jc w:val="left"/>
        <w:rPr>
          <w:sz w:val="20"/>
          <w:szCs w:val="20"/>
        </w:rPr>
      </w:pPr>
      <w:r w:rsidDel="00000000" w:rsidR="00000000" w:rsidRPr="00000000">
        <w:rPr>
          <w:rtl w:val="0"/>
        </w:rPr>
      </w:r>
    </w:p>
    <w:p w:rsidR="00000000" w:rsidDel="00000000" w:rsidP="00000000" w:rsidRDefault="00000000" w:rsidRPr="00000000" w14:paraId="000008F7">
      <w:pPr>
        <w:spacing w:before="18" w:line="260" w:lineRule="auto"/>
        <w:jc w:val="left"/>
        <w:rPr>
          <w:sz w:val="26"/>
          <w:szCs w:val="26"/>
        </w:rPr>
      </w:pPr>
      <w:r w:rsidDel="00000000" w:rsidR="00000000" w:rsidRPr="00000000">
        <w:rPr>
          <w:rtl w:val="0"/>
        </w:rPr>
      </w:r>
    </w:p>
    <w:p w:rsidR="00000000" w:rsidDel="00000000" w:rsidP="00000000" w:rsidRDefault="00000000" w:rsidRPr="00000000" w14:paraId="000008F8">
      <w:pPr>
        <w:spacing w:line="376" w:lineRule="auto"/>
        <w:ind w:left="220" w:right="101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El reingreso del trabajador que hubiera gozado de la licencia sin goce de haberes deberá producirse indefectiblemente al término del período por el que optaré</w:t>
      </w:r>
      <w:r w:rsidDel="00000000" w:rsidR="00000000" w:rsidRPr="00000000">
        <w:rPr>
          <w:rFonts w:ascii="Times New Roman" w:cs="Times New Roman" w:eastAsia="Times New Roman" w:hAnsi="Times New Roman"/>
          <w:color w:val="32323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solicitando con una antelación  de TREINTA  (30) días corridos anteriores  a la finalización de la licencia de maternidad, debiendo adicionarse a la misma.</w:t>
      </w:r>
      <w:r w:rsidDel="00000000" w:rsidR="00000000" w:rsidRPr="00000000">
        <w:rPr>
          <w:rtl w:val="0"/>
        </w:rPr>
      </w:r>
    </w:p>
    <w:p w:rsidR="00000000" w:rsidDel="00000000" w:rsidP="00000000" w:rsidRDefault="00000000" w:rsidRPr="00000000" w14:paraId="000008F9">
      <w:pPr>
        <w:spacing w:line="200" w:lineRule="auto"/>
        <w:jc w:val="left"/>
        <w:rPr>
          <w:sz w:val="20"/>
          <w:szCs w:val="20"/>
        </w:rPr>
      </w:pPr>
      <w:r w:rsidDel="00000000" w:rsidR="00000000" w:rsidRPr="00000000">
        <w:rPr>
          <w:rtl w:val="0"/>
        </w:rPr>
      </w:r>
    </w:p>
    <w:p w:rsidR="00000000" w:rsidDel="00000000" w:rsidP="00000000" w:rsidRDefault="00000000" w:rsidRPr="00000000" w14:paraId="000008FA">
      <w:pPr>
        <w:spacing w:before="3" w:line="280" w:lineRule="auto"/>
        <w:jc w:val="left"/>
        <w:rPr>
          <w:sz w:val="28"/>
          <w:szCs w:val="28"/>
        </w:rPr>
      </w:pPr>
      <w:r w:rsidDel="00000000" w:rsidR="00000000" w:rsidRPr="00000000">
        <w:rPr>
          <w:rtl w:val="0"/>
        </w:rPr>
      </w:r>
    </w:p>
    <w:p w:rsidR="00000000" w:rsidDel="00000000" w:rsidP="00000000" w:rsidRDefault="00000000" w:rsidRPr="00000000" w14:paraId="000008FB">
      <w:pPr>
        <w:ind w:left="227" w:right="2683" w:firstLine="0"/>
        <w:jc w:val="both"/>
        <w:rPr>
          <w:rFonts w:ascii="Times New Roman" w:cs="Times New Roman" w:eastAsia="Times New Roman" w:hAnsi="Times New Roman"/>
          <w:sz w:val="23"/>
          <w:szCs w:val="23"/>
        </w:rPr>
        <w:sectPr>
          <w:type w:val="continuous"/>
          <w:pgSz w:h="20160" w:w="12240" w:orient="portrait"/>
          <w:pgMar w:bottom="280" w:top="280" w:left="1580" w:right="760" w:header="360" w:footer="360"/>
        </w:sectPr>
      </w:pPr>
      <w:r w:rsidDel="00000000" w:rsidR="00000000" w:rsidRPr="00000000">
        <w:rPr>
          <w:rFonts w:ascii="Times New Roman" w:cs="Times New Roman" w:eastAsia="Times New Roman" w:hAnsi="Times New Roman"/>
          <w:color w:val="161616"/>
          <w:sz w:val="23"/>
          <w:szCs w:val="23"/>
          <w:rtl w:val="0"/>
        </w:rPr>
        <w:t xml:space="preserve">Cualquier modificación deberá tener el acuerdo expreso de ambas partes.</w:t>
      </w:r>
      <w:r w:rsidDel="00000000" w:rsidR="00000000" w:rsidRPr="00000000">
        <w:rPr>
          <w:rtl w:val="0"/>
        </w:rPr>
      </w:r>
    </w:p>
    <w:p w:rsidR="00000000" w:rsidDel="00000000" w:rsidP="00000000" w:rsidRDefault="00000000" w:rsidRPr="00000000" w14:paraId="000008FC">
      <w:pPr>
        <w:spacing w:line="1440" w:lineRule="auto"/>
        <w:ind w:left="746" w:right="-239" w:firstLine="0"/>
        <w:jc w:val="left"/>
        <w:rPr>
          <w:rFonts w:ascii="Arial" w:cs="Arial" w:eastAsia="Arial" w:hAnsi="Arial"/>
          <w:sz w:val="16"/>
          <w:szCs w:val="16"/>
        </w:rPr>
      </w:pPr>
      <w:r w:rsidDel="00000000" w:rsidR="00000000" w:rsidRPr="00000000">
        <w:rPr>
          <w:rFonts w:ascii="Times New Roman" w:cs="Times New Roman" w:eastAsia="Times New Roman" w:hAnsi="Times New Roman"/>
          <w:i w:val="1"/>
          <w:color w:val="4c4c4c"/>
          <w:sz w:val="144"/>
          <w:szCs w:val="144"/>
          <w:vertAlign w:val="baseline"/>
          <w:rtl w:val="0"/>
        </w:rPr>
        <w:t xml:space="preserve">r</w:t>
      </w:r>
      <w:r w:rsidDel="00000000" w:rsidR="00000000" w:rsidRPr="00000000">
        <w:rPr>
          <w:rFonts w:ascii="Malgun Gothic" w:cs="Malgun Gothic" w:eastAsia="Malgun Gothic" w:hAnsi="Malgun Gothic"/>
          <w:color w:val="616162"/>
          <w:sz w:val="26.666666666666668"/>
          <w:szCs w:val="26.666666666666668"/>
          <w:vertAlign w:val="subscript"/>
          <w:rtl w:val="0"/>
        </w:rPr>
        <w:t xml:space="preserve">� </w:t>
      </w:r>
      <w:r w:rsidDel="00000000" w:rsidR="00000000" w:rsidRPr="00000000">
        <w:rPr>
          <w:rFonts w:ascii="Times New Roman" w:cs="Times New Roman" w:eastAsia="Times New Roman" w:hAnsi="Times New Roman"/>
          <w:i w:val="1"/>
          <w:color w:val="4c4c4c"/>
          <w:sz w:val="144"/>
          <w:szCs w:val="144"/>
          <w:vertAlign w:val="baseline"/>
          <w:rtl w:val="0"/>
        </w:rPr>
        <w:t xml:space="preserve">ª</w:t>
      </w:r>
      <w:r w:rsidDel="00000000" w:rsidR="00000000" w:rsidRPr="00000000">
        <w:rPr>
          <w:rFonts w:ascii="Malgun Gothic" w:cs="Malgun Gothic" w:eastAsia="Malgun Gothic" w:hAnsi="Malgun Gothic"/>
          <w:color w:val="1d1d1d"/>
          <w:sz w:val="144"/>
          <w:szCs w:val="144"/>
          <w:vertAlign w:val="baseline"/>
          <w:rtl w:val="0"/>
        </w:rPr>
        <w:t xml:space="preserve">�</w:t>
      </w:r>
      <w:r w:rsidDel="00000000" w:rsidR="00000000" w:rsidRPr="00000000">
        <w:rPr>
          <w:rFonts w:ascii="Times New Roman" w:cs="Times New Roman" w:eastAsia="Times New Roman" w:hAnsi="Times New Roman"/>
          <w:i w:val="1"/>
          <w:color w:val="4c4c4c"/>
          <w:sz w:val="144"/>
          <w:szCs w:val="144"/>
          <w:vertAlign w:val="baseline"/>
          <w:rtl w:val="0"/>
        </w:rPr>
        <w:t xml:space="preserve">,</w:t>
      </w:r>
      <w:r w:rsidDel="00000000" w:rsidR="00000000" w:rsidRPr="00000000">
        <w:rPr>
          <w:rFonts w:ascii="Arial" w:cs="Arial" w:eastAsia="Arial" w:hAnsi="Arial"/>
          <w:i w:val="1"/>
          <w:color w:val="616162"/>
          <w:sz w:val="26.666666666666668"/>
          <w:szCs w:val="26.666666666666668"/>
          <w:vertAlign w:val="subscript"/>
          <w:rtl w:val="0"/>
        </w:rPr>
        <w:t xml:space="preserve">,¡;</w:t>
      </w:r>
      <w:r w:rsidDel="00000000" w:rsidR="00000000" w:rsidRPr="00000000">
        <w:rPr>
          <w:rtl w:val="0"/>
        </w:rPr>
      </w:r>
    </w:p>
    <w:p w:rsidR="00000000" w:rsidDel="00000000" w:rsidP="00000000" w:rsidRDefault="00000000" w:rsidRPr="00000000" w14:paraId="000008FD">
      <w:pPr>
        <w:spacing w:before="4" w:line="240" w:lineRule="auto"/>
        <w:jc w:val="left"/>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8FE">
      <w:pPr>
        <w:ind w:left="3110" w:firstLine="0"/>
        <w:jc w:val="lef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i w:val="1"/>
          <w:color w:val="3b3b3b"/>
          <w:sz w:val="43"/>
          <w:szCs w:val="43"/>
          <w:rtl w:val="0"/>
        </w:rPr>
        <w:t xml:space="preserve">"4  </w:t>
      </w:r>
      <w:r w:rsidDel="00000000" w:rsidR="00000000" w:rsidRPr="00000000">
        <w:rPr>
          <w:rFonts w:ascii="Times New Roman" w:cs="Times New Roman" w:eastAsia="Times New Roman" w:hAnsi="Times New Roman"/>
          <w:color w:val="3b3b3b"/>
          <w:sz w:val="44"/>
          <w:szCs w:val="44"/>
          <w:rtl w:val="0"/>
        </w:rPr>
        <w:t xml:space="preserve">2 </w:t>
      </w:r>
      <w:r w:rsidDel="00000000" w:rsidR="00000000" w:rsidRPr="00000000">
        <w:rPr>
          <w:rFonts w:ascii="Times New Roman" w:cs="Times New Roman" w:eastAsia="Times New Roman" w:hAnsi="Times New Roman"/>
          <w:i w:val="1"/>
          <w:color w:val="4c4c4c"/>
          <w:sz w:val="44"/>
          <w:szCs w:val="44"/>
          <w:rtl w:val="0"/>
        </w:rPr>
        <w:t xml:space="preserve">5  </w:t>
      </w:r>
      <w:r w:rsidDel="00000000" w:rsidR="00000000" w:rsidRPr="00000000">
        <w:rPr>
          <w:rFonts w:ascii="Times New Roman" w:cs="Times New Roman" w:eastAsia="Times New Roman" w:hAnsi="Times New Roman"/>
          <w:color w:val="616162"/>
          <w:sz w:val="76.66666666666667"/>
          <w:szCs w:val="76.66666666666667"/>
          <w:vertAlign w:val="subscript"/>
          <w:rtl w:val="0"/>
        </w:rPr>
        <w:t xml:space="preserve">22</w:t>
      </w:r>
      <w:r w:rsidDel="00000000" w:rsidR="00000000" w:rsidRPr="00000000">
        <w:rPr>
          <w:rtl w:val="0"/>
        </w:rPr>
      </w:r>
    </w:p>
    <w:p w:rsidR="00000000" w:rsidDel="00000000" w:rsidP="00000000" w:rsidRDefault="00000000" w:rsidRPr="00000000" w14:paraId="000008FF">
      <w:pPr>
        <w:spacing w:before="65" w:lineRule="auto"/>
        <w:jc w:val="left"/>
        <w:rPr>
          <w:rFonts w:ascii="Arial" w:cs="Arial" w:eastAsia="Arial" w:hAnsi="Arial"/>
          <w:sz w:val="14"/>
          <w:szCs w:val="14"/>
        </w:rPr>
        <w:sectPr>
          <w:footerReference r:id="rId206" w:type="default"/>
          <w:type w:val="nextPage"/>
          <w:pgSz w:h="20160" w:w="12240" w:orient="portrait"/>
          <w:pgMar w:bottom="280" w:top="0" w:left="1580" w:right="640" w:header="0" w:footer="1333"/>
          <w:pgNumType w:start="54"/>
          <w:cols w:equalWidth="0" w:num="2">
            <w:col w:space="3355" w:w="3332.5"/>
            <w:col w:space="0" w:w="3332.5"/>
          </w:cols>
        </w:sectPr>
      </w:pPr>
      <w:r w:rsidDel="00000000" w:rsidR="00000000" w:rsidRPr="00000000">
        <w:rPr>
          <w:rFonts w:ascii="Arial" w:cs="Arial" w:eastAsia="Arial" w:hAnsi="Arial"/>
          <w:color w:val="1d1d1d"/>
          <w:sz w:val="14"/>
          <w:szCs w:val="14"/>
          <w:rtl w:val="0"/>
        </w:rPr>
        <w:t xml:space="preserve">"2022</w:t>
      </w:r>
      <w:r w:rsidDel="00000000" w:rsidR="00000000" w:rsidRPr="00000000">
        <w:rPr>
          <w:rFonts w:ascii="Arial" w:cs="Arial" w:eastAsia="Arial" w:hAnsi="Arial"/>
          <w:color w:val="0e0e0e"/>
          <w:sz w:val="14"/>
          <w:szCs w:val="14"/>
          <w:rtl w:val="0"/>
        </w:rPr>
        <w:t xml:space="preserve">-</w:t>
      </w:r>
      <w:r w:rsidDel="00000000" w:rsidR="00000000" w:rsidRPr="00000000">
        <w:rPr>
          <w:rFonts w:ascii="Arial" w:cs="Arial" w:eastAsia="Arial" w:hAnsi="Arial"/>
          <w:color w:val="1d1d1d"/>
          <w:sz w:val="14"/>
          <w:szCs w:val="14"/>
          <w:rtl w:val="0"/>
        </w:rPr>
        <w:t xml:space="preserve">40' A</w:t>
      </w:r>
      <w:r w:rsidDel="00000000" w:rsidR="00000000" w:rsidRPr="00000000">
        <w:rPr>
          <w:rFonts w:ascii="Arial" w:cs="Arial" w:eastAsia="Arial" w:hAnsi="Arial"/>
          <w:color w:val="0e0e0e"/>
          <w:sz w:val="14"/>
          <w:szCs w:val="14"/>
          <w:rtl w:val="0"/>
        </w:rPr>
        <w:t xml:space="preserve">N</w:t>
      </w:r>
      <w:r w:rsidDel="00000000" w:rsidR="00000000" w:rsidRPr="00000000">
        <w:rPr>
          <w:rFonts w:ascii="Arial" w:cs="Arial" w:eastAsia="Arial" w:hAnsi="Arial"/>
          <w:color w:val="1d1d1d"/>
          <w:sz w:val="14"/>
          <w:szCs w:val="14"/>
          <w:rtl w:val="0"/>
        </w:rPr>
        <w:t xml:space="preserve">IVERSAR</w:t>
      </w:r>
      <w:r w:rsidDel="00000000" w:rsidR="00000000" w:rsidRPr="00000000">
        <w:rPr>
          <w:rFonts w:ascii="Arial" w:cs="Arial" w:eastAsia="Arial" w:hAnsi="Arial"/>
          <w:color w:val="0e0e0e"/>
          <w:sz w:val="14"/>
          <w:szCs w:val="14"/>
          <w:rtl w:val="0"/>
        </w:rPr>
        <w:t xml:space="preserve">I</w:t>
      </w:r>
      <w:r w:rsidDel="00000000" w:rsidR="00000000" w:rsidRPr="00000000">
        <w:rPr>
          <w:rFonts w:ascii="Arial" w:cs="Arial" w:eastAsia="Arial" w:hAnsi="Arial"/>
          <w:color w:val="1d1d1d"/>
          <w:sz w:val="14"/>
          <w:szCs w:val="14"/>
          <w:rtl w:val="0"/>
        </w:rPr>
        <w:t xml:space="preserve">O OE LA GES</w:t>
      </w:r>
      <w:r w:rsidDel="00000000" w:rsidR="00000000" w:rsidRPr="00000000">
        <w:rPr>
          <w:rFonts w:ascii="Arial" w:cs="Arial" w:eastAsia="Arial" w:hAnsi="Arial"/>
          <w:color w:val="0e0e0e"/>
          <w:sz w:val="14"/>
          <w:szCs w:val="14"/>
          <w:rtl w:val="0"/>
        </w:rPr>
        <w:t xml:space="preserve">T</w:t>
      </w:r>
      <w:r w:rsidDel="00000000" w:rsidR="00000000" w:rsidRPr="00000000">
        <w:rPr>
          <w:rFonts w:ascii="Arial" w:cs="Arial" w:eastAsia="Arial" w:hAnsi="Arial"/>
          <w:color w:val="1d1d1d"/>
          <w:sz w:val="14"/>
          <w:szCs w:val="14"/>
          <w:rtl w:val="0"/>
        </w:rPr>
        <w:t xml:space="preserve">A  HERO</w:t>
      </w:r>
      <w:r w:rsidDel="00000000" w:rsidR="00000000" w:rsidRPr="00000000">
        <w:rPr>
          <w:rFonts w:ascii="Arial" w:cs="Arial" w:eastAsia="Arial" w:hAnsi="Arial"/>
          <w:color w:val="0e0e0e"/>
          <w:sz w:val="14"/>
          <w:szCs w:val="14"/>
          <w:rtl w:val="0"/>
        </w:rPr>
        <w:t xml:space="preserve">I</w:t>
      </w:r>
      <w:r w:rsidDel="00000000" w:rsidR="00000000" w:rsidRPr="00000000">
        <w:rPr>
          <w:rFonts w:ascii="Arial" w:cs="Arial" w:eastAsia="Arial" w:hAnsi="Arial"/>
          <w:color w:val="1d1d1d"/>
          <w:sz w:val="14"/>
          <w:szCs w:val="14"/>
          <w:rtl w:val="0"/>
        </w:rPr>
        <w:t xml:space="preserve">CA DE MA</w:t>
      </w:r>
      <w:r w:rsidDel="00000000" w:rsidR="00000000" w:rsidRPr="00000000">
        <w:rPr>
          <w:rFonts w:ascii="Arial" w:cs="Arial" w:eastAsia="Arial" w:hAnsi="Arial"/>
          <w:color w:val="0e0e0e"/>
          <w:sz w:val="14"/>
          <w:szCs w:val="14"/>
          <w:rtl w:val="0"/>
        </w:rPr>
        <w:t xml:space="preserve">L</w:t>
      </w:r>
      <w:r w:rsidDel="00000000" w:rsidR="00000000" w:rsidRPr="00000000">
        <w:rPr>
          <w:rFonts w:ascii="Arial" w:cs="Arial" w:eastAsia="Arial" w:hAnsi="Arial"/>
          <w:color w:val="1d1d1d"/>
          <w:sz w:val="14"/>
          <w:szCs w:val="14"/>
          <w:rtl w:val="0"/>
        </w:rPr>
        <w:t xml:space="preserve">VINAS"</w:t>
      </w:r>
      <w:r w:rsidDel="00000000" w:rsidR="00000000" w:rsidRPr="00000000">
        <w:rPr>
          <w:rtl w:val="0"/>
        </w:rPr>
      </w:r>
    </w:p>
    <w:p w:rsidR="00000000" w:rsidDel="00000000" w:rsidP="00000000" w:rsidRDefault="00000000" w:rsidRPr="00000000" w14:paraId="00000900">
      <w:pPr>
        <w:spacing w:line="140" w:lineRule="auto"/>
        <w:ind w:left="1000" w:right="8204" w:firstLine="0"/>
        <w:jc w:val="center"/>
        <w:rPr>
          <w:rFonts w:ascii="Arial" w:cs="Arial" w:eastAsia="Arial" w:hAnsi="Arial"/>
          <w:sz w:val="9"/>
          <w:szCs w:val="9"/>
        </w:rPr>
      </w:pPr>
      <w:r w:rsidDel="00000000" w:rsidR="00000000" w:rsidRPr="00000000">
        <w:rPr>
          <w:rFonts w:ascii="Malgun Gothic" w:cs="Malgun Gothic" w:eastAsia="Malgun Gothic" w:hAnsi="Malgun Gothic"/>
          <w:color w:val="4c4c4c"/>
          <w:sz w:val="9"/>
          <w:szCs w:val="9"/>
          <w:vertAlign w:val="baseline"/>
          <w:rtl w:val="0"/>
        </w:rPr>
        <w:t xml:space="preserve">� </w:t>
      </w:r>
      <w:r w:rsidDel="00000000" w:rsidR="00000000" w:rsidRPr="00000000">
        <w:rPr>
          <w:rFonts w:ascii="Arial" w:cs="Arial" w:eastAsia="Arial" w:hAnsi="Arial"/>
          <w:b w:val="1"/>
          <w:color w:val="717171"/>
          <w:sz w:val="9"/>
          <w:szCs w:val="9"/>
          <w:vertAlign w:val="baseline"/>
          <w:rtl w:val="0"/>
        </w:rPr>
        <w:t xml:space="preserve">.I</w:t>
      </w:r>
      <w:r w:rsidDel="00000000" w:rsidR="00000000" w:rsidRPr="00000000">
        <w:rPr>
          <w:rFonts w:ascii="Arial" w:cs="Arial" w:eastAsia="Arial" w:hAnsi="Arial"/>
          <w:b w:val="1"/>
          <w:color w:val="616162"/>
          <w:sz w:val="9"/>
          <w:szCs w:val="9"/>
          <w:vertAlign w:val="baseline"/>
          <w:rtl w:val="0"/>
        </w:rPr>
        <w:t xml:space="preserve">L   </w:t>
      </w:r>
      <w:r w:rsidDel="00000000" w:rsidR="00000000" w:rsidRPr="00000000">
        <w:rPr>
          <w:rFonts w:ascii="Arial" w:cs="Arial" w:eastAsia="Arial" w:hAnsi="Arial"/>
          <w:b w:val="1"/>
          <w:color w:val="4c4c4c"/>
          <w:sz w:val="9"/>
          <w:szCs w:val="9"/>
          <w:vertAlign w:val="baseline"/>
          <w:rtl w:val="0"/>
        </w:rPr>
        <w:t xml:space="preserve">';,,,,,,'</w:t>
      </w:r>
      <w:r w:rsidDel="00000000" w:rsidR="00000000" w:rsidRPr="00000000">
        <w:rPr>
          <w:rtl w:val="0"/>
        </w:rPr>
      </w:r>
    </w:p>
    <w:p w:rsidR="00000000" w:rsidDel="00000000" w:rsidP="00000000" w:rsidRDefault="00000000" w:rsidRPr="00000000" w14:paraId="00000901">
      <w:pPr>
        <w:spacing w:before="49" w:lineRule="auto"/>
        <w:ind w:left="288" w:right="7449" w:firstLine="0"/>
        <w:jc w:val="center"/>
        <w:rPr>
          <w:rFonts w:ascii="Arial" w:cs="Arial" w:eastAsia="Arial" w:hAnsi="Arial"/>
          <w:sz w:val="17"/>
          <w:szCs w:val="17"/>
        </w:rPr>
      </w:pPr>
      <w:r w:rsidDel="00000000" w:rsidR="00000000" w:rsidRPr="00000000">
        <w:rPr>
          <w:rFonts w:ascii="Times New Roman" w:cs="Times New Roman" w:eastAsia="Times New Roman" w:hAnsi="Times New Roman"/>
          <w:i w:val="1"/>
          <w:color w:val="616162"/>
          <w:sz w:val="14"/>
          <w:szCs w:val="14"/>
          <w:rtl w:val="0"/>
        </w:rPr>
        <w:t xml:space="preserve">!fj}</w:t>
      </w:r>
      <w:r w:rsidDel="00000000" w:rsidR="00000000" w:rsidRPr="00000000">
        <w:rPr>
          <w:rFonts w:ascii="Times New Roman" w:cs="Times New Roman" w:eastAsia="Times New Roman" w:hAnsi="Times New Roman"/>
          <w:i w:val="1"/>
          <w:color w:val="4c4c4c"/>
          <w:sz w:val="14"/>
          <w:szCs w:val="14"/>
          <w:rtl w:val="0"/>
        </w:rPr>
        <w:t xml:space="preserve">"),,</w:t>
      </w:r>
      <w:r w:rsidDel="00000000" w:rsidR="00000000" w:rsidRPr="00000000">
        <w:rPr>
          <w:rFonts w:ascii="Times New Roman" w:cs="Times New Roman" w:eastAsia="Times New Roman" w:hAnsi="Times New Roman"/>
          <w:i w:val="1"/>
          <w:color w:val="3b3b3b"/>
          <w:sz w:val="14"/>
          <w:szCs w:val="14"/>
          <w:rtl w:val="0"/>
        </w:rPr>
        <w:t xml:space="preserve">,,</w:t>
      </w:r>
      <w:r w:rsidDel="00000000" w:rsidR="00000000" w:rsidRPr="00000000">
        <w:rPr>
          <w:rFonts w:ascii="Times New Roman" w:cs="Times New Roman" w:eastAsia="Times New Roman" w:hAnsi="Times New Roman"/>
          <w:i w:val="1"/>
          <w:color w:val="1d1d1d"/>
          <w:sz w:val="14"/>
          <w:szCs w:val="14"/>
          <w:rtl w:val="0"/>
        </w:rPr>
        <w:t xml:space="preserve">¡</w:t>
      </w:r>
      <w:r w:rsidDel="00000000" w:rsidR="00000000" w:rsidRPr="00000000">
        <w:rPr>
          <w:rFonts w:ascii="Times New Roman" w:cs="Times New Roman" w:eastAsia="Times New Roman" w:hAnsi="Times New Roman"/>
          <w:i w:val="1"/>
          <w:color w:val="3b3b3b"/>
          <w:sz w:val="14"/>
          <w:szCs w:val="14"/>
          <w:rtl w:val="0"/>
        </w:rPr>
        <w:t xml:space="preserve">1</w:t>
      </w:r>
      <w:r w:rsidDel="00000000" w:rsidR="00000000" w:rsidRPr="00000000">
        <w:rPr>
          <w:rFonts w:ascii="Times New Roman" w:cs="Times New Roman" w:eastAsia="Times New Roman" w:hAnsi="Times New Roman"/>
          <w:i w:val="1"/>
          <w:color w:val="4c4c4c"/>
          <w:sz w:val="14"/>
          <w:szCs w:val="14"/>
          <w:rtl w:val="0"/>
        </w:rPr>
        <w:t xml:space="preserve">1(1</w:t>
      </w:r>
      <w:r w:rsidDel="00000000" w:rsidR="00000000" w:rsidRPr="00000000">
        <w:rPr>
          <w:rFonts w:ascii="Times New Roman" w:cs="Times New Roman" w:eastAsia="Times New Roman" w:hAnsi="Times New Roman"/>
          <w:i w:val="1"/>
          <w:color w:val="3b3b3b"/>
          <w:sz w:val="14"/>
          <w:szCs w:val="14"/>
          <w:rtl w:val="0"/>
        </w:rPr>
        <w:t xml:space="preserve">/</w:t>
      </w:r>
      <w:r w:rsidDel="00000000" w:rsidR="00000000" w:rsidRPr="00000000">
        <w:rPr>
          <w:rFonts w:ascii="Times New Roman" w:cs="Times New Roman" w:eastAsia="Times New Roman" w:hAnsi="Times New Roman"/>
          <w:i w:val="1"/>
          <w:color w:val="4c4c4c"/>
          <w:sz w:val="14"/>
          <w:szCs w:val="14"/>
          <w:rtl w:val="0"/>
        </w:rPr>
        <w:t xml:space="preserve">a  r</w:t>
      </w:r>
      <w:r w:rsidDel="00000000" w:rsidR="00000000" w:rsidRPr="00000000">
        <w:rPr>
          <w:rFonts w:ascii="Times New Roman" w:cs="Times New Roman" w:eastAsia="Times New Roman" w:hAnsi="Times New Roman"/>
          <w:i w:val="1"/>
          <w:color w:val="3b3b3b"/>
          <w:sz w:val="14"/>
          <w:szCs w:val="14"/>
          <w:rtl w:val="0"/>
        </w:rPr>
        <w:t xml:space="preserve">l</w:t>
      </w:r>
      <w:r w:rsidDel="00000000" w:rsidR="00000000" w:rsidRPr="00000000">
        <w:rPr>
          <w:rFonts w:ascii="Times New Roman" w:cs="Times New Roman" w:eastAsia="Times New Roman" w:hAnsi="Times New Roman"/>
          <w:i w:val="1"/>
          <w:color w:val="616162"/>
          <w:sz w:val="14"/>
          <w:szCs w:val="14"/>
          <w:rtl w:val="0"/>
        </w:rPr>
        <w:t xml:space="preserve">e  l!Ji:</w:t>
      </w:r>
      <w:r w:rsidDel="00000000" w:rsidR="00000000" w:rsidRPr="00000000">
        <w:rPr>
          <w:rFonts w:ascii="Times New Roman" w:cs="Times New Roman" w:eastAsia="Times New Roman" w:hAnsi="Times New Roman"/>
          <w:i w:val="1"/>
          <w:color w:val="3b3b3b"/>
          <w:sz w:val="14"/>
          <w:szCs w:val="14"/>
          <w:rtl w:val="0"/>
        </w:rPr>
        <w:t xml:space="preserve">rr</w:t>
      </w:r>
      <w:r w:rsidDel="00000000" w:rsidR="00000000" w:rsidRPr="00000000">
        <w:rPr>
          <w:rFonts w:ascii="Times New Roman" w:cs="Times New Roman" w:eastAsia="Times New Roman" w:hAnsi="Times New Roman"/>
          <w:i w:val="1"/>
          <w:color w:val="616162"/>
          <w:sz w:val="14"/>
          <w:szCs w:val="14"/>
          <w:rtl w:val="0"/>
        </w:rPr>
        <w:t xml:space="preserve">(</w:t>
      </w:r>
      <w:r w:rsidDel="00000000" w:rsidR="00000000" w:rsidRPr="00000000">
        <w:rPr>
          <w:rFonts w:ascii="Times New Roman" w:cs="Times New Roman" w:eastAsia="Times New Roman" w:hAnsi="Times New Roman"/>
          <w:i w:val="1"/>
          <w:color w:val="3b3b3b"/>
          <w:sz w:val="14"/>
          <w:szCs w:val="14"/>
          <w:rtl w:val="0"/>
        </w:rPr>
        <w:t xml:space="preserve">I  </w:t>
      </w:r>
      <w:r w:rsidDel="00000000" w:rsidR="00000000" w:rsidRPr="00000000">
        <w:rPr>
          <w:rFonts w:ascii="Times New Roman" w:cs="Times New Roman" w:eastAsia="Times New Roman" w:hAnsi="Times New Roman"/>
          <w:i w:val="1"/>
          <w:color w:val="4c4c4c"/>
          <w:sz w:val="14"/>
          <w:szCs w:val="14"/>
          <w:rtl w:val="0"/>
        </w:rPr>
        <w:t xml:space="preserve">,</w:t>
      </w:r>
      <w:r w:rsidDel="00000000" w:rsidR="00000000" w:rsidRPr="00000000">
        <w:rPr>
          <w:rFonts w:ascii="Times New Roman" w:cs="Times New Roman" w:eastAsia="Times New Roman" w:hAnsi="Times New Roman"/>
          <w:i w:val="1"/>
          <w:color w:val="3b3b3b"/>
          <w:sz w:val="14"/>
          <w:szCs w:val="14"/>
          <w:rtl w:val="0"/>
        </w:rPr>
        <w:t xml:space="preserve">l</w:t>
      </w:r>
      <w:r w:rsidDel="00000000" w:rsidR="00000000" w:rsidRPr="00000000">
        <w:rPr>
          <w:rFonts w:ascii="Times New Roman" w:cs="Times New Roman" w:eastAsia="Times New Roman" w:hAnsi="Times New Roman"/>
          <w:i w:val="1"/>
          <w:color w:val="616162"/>
          <w:sz w:val="14"/>
          <w:szCs w:val="14"/>
          <w:rtl w:val="0"/>
        </w:rPr>
        <w:t xml:space="preserve">e</w:t>
      </w:r>
      <w:r w:rsidDel="00000000" w:rsidR="00000000" w:rsidRPr="00000000">
        <w:rPr>
          <w:rFonts w:ascii="Times New Roman" w:cs="Times New Roman" w:eastAsia="Times New Roman" w:hAnsi="Times New Roman"/>
          <w:i w:val="1"/>
          <w:color w:val="1d1d1d"/>
          <w:sz w:val="14"/>
          <w:szCs w:val="14"/>
          <w:rtl w:val="0"/>
        </w:rPr>
        <w:t xml:space="preserve">/ </w:t>
      </w:r>
      <w:r w:rsidDel="00000000" w:rsidR="00000000" w:rsidRPr="00000000">
        <w:rPr>
          <w:rFonts w:ascii="Arial" w:cs="Arial" w:eastAsia="Arial" w:hAnsi="Arial"/>
          <w:i w:val="1"/>
          <w:color w:val="616162"/>
          <w:sz w:val="17"/>
          <w:szCs w:val="17"/>
          <w:rtl w:val="0"/>
        </w:rPr>
        <w:t xml:space="preserve">p¡:;;,.</w:t>
      </w:r>
      <w:r w:rsidDel="00000000" w:rsidR="00000000" w:rsidRPr="00000000">
        <w:rPr>
          <w:rFonts w:ascii="Arial" w:cs="Arial" w:eastAsia="Arial" w:hAnsi="Arial"/>
          <w:i w:val="1"/>
          <w:color w:val="4c4c4c"/>
          <w:sz w:val="17"/>
          <w:szCs w:val="17"/>
          <w:rtl w:val="0"/>
        </w:rPr>
        <w:t xml:space="preserve">#</w:t>
      </w:r>
      <w:r w:rsidDel="00000000" w:rsidR="00000000" w:rsidRPr="00000000">
        <w:rPr>
          <w:rFonts w:ascii="Arial" w:cs="Arial" w:eastAsia="Arial" w:hAnsi="Arial"/>
          <w:i w:val="1"/>
          <w:color w:val="3b3b3b"/>
          <w:sz w:val="17"/>
          <w:szCs w:val="17"/>
          <w:rtl w:val="0"/>
        </w:rPr>
        <w:t xml:space="preserve">fl</w:t>
      </w:r>
      <w:r w:rsidDel="00000000" w:rsidR="00000000" w:rsidRPr="00000000">
        <w:rPr>
          <w:rFonts w:ascii="Arial" w:cs="Arial" w:eastAsia="Arial" w:hAnsi="Arial"/>
          <w:i w:val="1"/>
          <w:color w:val="1d1d1d"/>
          <w:sz w:val="17"/>
          <w:szCs w:val="17"/>
          <w:rtl w:val="0"/>
        </w:rPr>
        <w:t xml:space="preserve">,</w:t>
      </w:r>
      <w:r w:rsidDel="00000000" w:rsidR="00000000" w:rsidRPr="00000000">
        <w:rPr>
          <w:rtl w:val="0"/>
        </w:rPr>
      </w:r>
    </w:p>
    <w:p w:rsidR="00000000" w:rsidDel="00000000" w:rsidP="00000000" w:rsidRDefault="00000000" w:rsidRPr="00000000" w14:paraId="00000902">
      <w:pPr>
        <w:spacing w:before="92" w:line="160" w:lineRule="auto"/>
        <w:ind w:left="81" w:right="7206" w:firstLine="0"/>
        <w:jc w:val="center"/>
        <w:rPr>
          <w:rFonts w:ascii="Times New Roman" w:cs="Times New Roman" w:eastAsia="Times New Roman" w:hAnsi="Times New Roman"/>
          <w:sz w:val="14"/>
          <w:szCs w:val="14"/>
        </w:rPr>
        <w:sectPr>
          <w:type w:val="continuous"/>
          <w:pgSz w:h="20160" w:w="12240" w:orient="portrait"/>
          <w:pgMar w:bottom="280" w:top="280" w:left="1580" w:right="640" w:header="360" w:footer="360"/>
        </w:sectPr>
      </w:pPr>
      <w:r w:rsidDel="00000000" w:rsidR="00000000" w:rsidRPr="00000000">
        <w:rPr>
          <w:rFonts w:ascii="Times New Roman" w:cs="Times New Roman" w:eastAsia="Times New Roman" w:hAnsi="Times New Roman"/>
          <w:i w:val="1"/>
          <w:color w:val="616162"/>
          <w:sz w:val="14"/>
          <w:szCs w:val="14"/>
          <w:rtl w:val="0"/>
        </w:rPr>
        <w:t xml:space="preserve">%</w:t>
      </w:r>
      <w:r w:rsidDel="00000000" w:rsidR="00000000" w:rsidRPr="00000000">
        <w:rPr>
          <w:rFonts w:ascii="Times New Roman" w:cs="Times New Roman" w:eastAsia="Times New Roman" w:hAnsi="Times New Roman"/>
          <w:i w:val="1"/>
          <w:color w:val="3b3b3b"/>
          <w:sz w:val="14"/>
          <w:szCs w:val="14"/>
          <w:rtl w:val="0"/>
        </w:rPr>
        <w:t xml:space="preserve">1</w:t>
      </w:r>
      <w:r w:rsidDel="00000000" w:rsidR="00000000" w:rsidRPr="00000000">
        <w:rPr>
          <w:rFonts w:ascii="Times New Roman" w:cs="Times New Roman" w:eastAsia="Times New Roman" w:hAnsi="Times New Roman"/>
          <w:i w:val="1"/>
          <w:color w:val="4c4c4c"/>
          <w:sz w:val="14"/>
          <w:szCs w:val="14"/>
          <w:rtl w:val="0"/>
        </w:rPr>
        <w:t xml:space="preserve">ó</w:t>
      </w:r>
      <w:r w:rsidDel="00000000" w:rsidR="00000000" w:rsidRPr="00000000">
        <w:rPr>
          <w:rFonts w:ascii="Times New Roman" w:cs="Times New Roman" w:eastAsia="Times New Roman" w:hAnsi="Times New Roman"/>
          <w:i w:val="1"/>
          <w:color w:val="1d1d1d"/>
          <w:sz w:val="14"/>
          <w:szCs w:val="14"/>
          <w:rtl w:val="0"/>
        </w:rPr>
        <w:t xml:space="preserve">r</w:t>
      </w:r>
      <w:r w:rsidDel="00000000" w:rsidR="00000000" w:rsidRPr="00000000">
        <w:rPr>
          <w:rFonts w:ascii="Times New Roman" w:cs="Times New Roman" w:eastAsia="Times New Roman" w:hAnsi="Times New Roman"/>
          <w:i w:val="1"/>
          <w:color w:val="3b3b3b"/>
          <w:sz w:val="14"/>
          <w:szCs w:val="14"/>
          <w:rtl w:val="0"/>
        </w:rPr>
        <w:t xml:space="preserve">ti</w:t>
      </w:r>
      <w:r w:rsidDel="00000000" w:rsidR="00000000" w:rsidRPr="00000000">
        <w:rPr>
          <w:rFonts w:ascii="Times New Roman" w:cs="Times New Roman" w:eastAsia="Times New Roman" w:hAnsi="Times New Roman"/>
          <w:i w:val="1"/>
          <w:color w:val="4c4c4c"/>
          <w:sz w:val="14"/>
          <w:szCs w:val="14"/>
          <w:rtl w:val="0"/>
        </w:rPr>
        <w:t xml:space="preserve">,</w:t>
      </w:r>
      <w:r w:rsidDel="00000000" w:rsidR="00000000" w:rsidRPr="00000000">
        <w:rPr>
          <w:rFonts w:ascii="Times New Roman" w:cs="Times New Roman" w:eastAsia="Times New Roman" w:hAnsi="Times New Roman"/>
          <w:i w:val="1"/>
          <w:color w:val="3b3b3b"/>
          <w:sz w:val="14"/>
          <w:szCs w:val="14"/>
          <w:rtl w:val="0"/>
        </w:rPr>
        <w:t xml:space="preserve">/a  </w:t>
      </w:r>
      <w:r w:rsidDel="00000000" w:rsidR="00000000" w:rsidRPr="00000000">
        <w:rPr>
          <w:rFonts w:ascii="Times New Roman" w:cs="Times New Roman" w:eastAsia="Times New Roman" w:hAnsi="Times New Roman"/>
          <w:i w:val="1"/>
          <w:color w:val="616162"/>
          <w:sz w:val="14"/>
          <w:szCs w:val="14"/>
          <w:rtl w:val="0"/>
        </w:rPr>
        <w:t xml:space="preserve">e </w:t>
      </w:r>
      <w:r w:rsidDel="00000000" w:rsidR="00000000" w:rsidRPr="00000000">
        <w:rPr>
          <w:rFonts w:ascii="Times New Roman" w:cs="Times New Roman" w:eastAsia="Times New Roman" w:hAnsi="Times New Roman"/>
          <w:i w:val="1"/>
          <w:color w:val="616162"/>
          <w:sz w:val="11"/>
          <w:szCs w:val="11"/>
          <w:rtl w:val="0"/>
        </w:rPr>
        <w:t xml:space="preserve">..J'd</w:t>
      </w:r>
      <w:r w:rsidDel="00000000" w:rsidR="00000000" w:rsidRPr="00000000">
        <w:rPr>
          <w:rFonts w:ascii="Times New Roman" w:cs="Times New Roman" w:eastAsia="Times New Roman" w:hAnsi="Times New Roman"/>
          <w:i w:val="1"/>
          <w:color w:val="3b3b3b"/>
          <w:sz w:val="11"/>
          <w:szCs w:val="11"/>
          <w:rtl w:val="0"/>
        </w:rPr>
        <w:t xml:space="preserve">(</w:t>
      </w:r>
      <w:r w:rsidDel="00000000" w:rsidR="00000000" w:rsidRPr="00000000">
        <w:rPr>
          <w:rFonts w:ascii="Times New Roman" w:cs="Times New Roman" w:eastAsia="Times New Roman" w:hAnsi="Times New Roman"/>
          <w:i w:val="1"/>
          <w:color w:val="4c4c4c"/>
          <w:sz w:val="11"/>
          <w:szCs w:val="11"/>
          <w:rtl w:val="0"/>
        </w:rPr>
        <w:t xml:space="preserve">(l</w:t>
      </w:r>
      <w:r w:rsidDel="00000000" w:rsidR="00000000" w:rsidRPr="00000000">
        <w:rPr>
          <w:rFonts w:ascii="Times New Roman" w:cs="Times New Roman" w:eastAsia="Times New Roman" w:hAnsi="Times New Roman"/>
          <w:i w:val="1"/>
          <w:color w:val="616162"/>
          <w:sz w:val="11"/>
          <w:szCs w:val="11"/>
          <w:rtl w:val="0"/>
        </w:rPr>
        <w:t xml:space="preserve">,í  </w:t>
      </w:r>
      <w:r w:rsidDel="00000000" w:rsidR="00000000" w:rsidRPr="00000000">
        <w:rPr>
          <w:rFonts w:ascii="Arial" w:cs="Arial" w:eastAsia="Arial" w:hAnsi="Arial"/>
          <w:i w:val="1"/>
          <w:color w:val="3b3b3b"/>
          <w:sz w:val="14"/>
          <w:szCs w:val="14"/>
          <w:rtl w:val="0"/>
        </w:rPr>
        <w:t xml:space="preserve">tl</w:t>
      </w:r>
      <w:r w:rsidDel="00000000" w:rsidR="00000000" w:rsidRPr="00000000">
        <w:rPr>
          <w:rFonts w:ascii="Arial" w:cs="Arial" w:eastAsia="Arial" w:hAnsi="Arial"/>
          <w:i w:val="1"/>
          <w:color w:val="4c4c4c"/>
          <w:sz w:val="14"/>
          <w:szCs w:val="14"/>
          <w:rtl w:val="0"/>
        </w:rPr>
        <w:t xml:space="preserve">f'</w:t>
      </w:r>
      <w:r w:rsidDel="00000000" w:rsidR="00000000" w:rsidRPr="00000000">
        <w:rPr>
          <w:rFonts w:ascii="Arial" w:cs="Arial" w:eastAsia="Arial" w:hAnsi="Arial"/>
          <w:i w:val="1"/>
          <w:color w:val="1d1d1d"/>
          <w:sz w:val="14"/>
          <w:szCs w:val="14"/>
          <w:rtl w:val="0"/>
        </w:rPr>
        <w:t xml:space="preserve">/ </w:t>
      </w:r>
      <w:r w:rsidDel="00000000" w:rsidR="00000000" w:rsidRPr="00000000">
        <w:rPr>
          <w:rFonts w:ascii="Times New Roman" w:cs="Times New Roman" w:eastAsia="Times New Roman" w:hAnsi="Times New Roman"/>
          <w:i w:val="1"/>
          <w:color w:val="616162"/>
          <w:sz w:val="12"/>
          <w:szCs w:val="12"/>
          <w:rtl w:val="0"/>
        </w:rPr>
        <w:t xml:space="preserve">%l</w:t>
      </w:r>
      <w:r w:rsidDel="00000000" w:rsidR="00000000" w:rsidRPr="00000000">
        <w:rPr>
          <w:rFonts w:ascii="Times New Roman" w:cs="Times New Roman" w:eastAsia="Times New Roman" w:hAnsi="Times New Roman"/>
          <w:i w:val="1"/>
          <w:color w:val="4c4c4c"/>
          <w:sz w:val="12"/>
          <w:szCs w:val="12"/>
          <w:rtl w:val="0"/>
        </w:rPr>
        <w:t xml:space="preserve">ó</w:t>
      </w:r>
      <w:r w:rsidDel="00000000" w:rsidR="00000000" w:rsidRPr="00000000">
        <w:rPr>
          <w:rFonts w:ascii="Times New Roman" w:cs="Times New Roman" w:eastAsia="Times New Roman" w:hAnsi="Times New Roman"/>
          <w:i w:val="1"/>
          <w:color w:val="1d1d1d"/>
          <w:sz w:val="12"/>
          <w:szCs w:val="12"/>
          <w:rtl w:val="0"/>
        </w:rPr>
        <w:t xml:space="preserve">1</w:t>
      </w:r>
      <w:r w:rsidDel="00000000" w:rsidR="00000000" w:rsidRPr="00000000">
        <w:rPr>
          <w:rFonts w:ascii="Times New Roman" w:cs="Times New Roman" w:eastAsia="Times New Roman" w:hAnsi="Times New Roman"/>
          <w:i w:val="1"/>
          <w:color w:val="3b3b3b"/>
          <w:sz w:val="12"/>
          <w:szCs w:val="12"/>
          <w:rtl w:val="0"/>
        </w:rPr>
        <w:t xml:space="preserve">1</w:t>
      </w:r>
      <w:r w:rsidDel="00000000" w:rsidR="00000000" w:rsidRPr="00000000">
        <w:rPr>
          <w:rFonts w:ascii="Times New Roman" w:cs="Times New Roman" w:eastAsia="Times New Roman" w:hAnsi="Times New Roman"/>
          <w:i w:val="1"/>
          <w:color w:val="1d1d1d"/>
          <w:sz w:val="12"/>
          <w:szCs w:val="12"/>
          <w:rtl w:val="0"/>
        </w:rPr>
        <w:t xml:space="preserve">/</w:t>
      </w:r>
      <w:r w:rsidDel="00000000" w:rsidR="00000000" w:rsidRPr="00000000">
        <w:rPr>
          <w:rFonts w:ascii="Times New Roman" w:cs="Times New Roman" w:eastAsia="Times New Roman" w:hAnsi="Times New Roman"/>
          <w:i w:val="1"/>
          <w:color w:val="3b3b3b"/>
          <w:sz w:val="12"/>
          <w:szCs w:val="12"/>
          <w:rtl w:val="0"/>
        </w:rPr>
        <w:t xml:space="preserve">/</w:t>
      </w:r>
      <w:r w:rsidDel="00000000" w:rsidR="00000000" w:rsidRPr="00000000">
        <w:rPr>
          <w:rFonts w:ascii="Times New Roman" w:cs="Times New Roman" w:eastAsia="Times New Roman" w:hAnsi="Times New Roman"/>
          <w:i w:val="1"/>
          <w:color w:val="616162"/>
          <w:sz w:val="12"/>
          <w:szCs w:val="12"/>
          <w:rtl w:val="0"/>
        </w:rPr>
        <w:t xml:space="preserve">(!1&gt;  </w:t>
      </w:r>
      <w:r w:rsidDel="00000000" w:rsidR="00000000" w:rsidRPr="00000000">
        <w:rPr>
          <w:rFonts w:ascii="Times New Roman" w:cs="Times New Roman" w:eastAsia="Times New Roman" w:hAnsi="Times New Roman"/>
          <w:i w:val="1"/>
          <w:color w:val="616162"/>
          <w:sz w:val="14"/>
          <w:szCs w:val="14"/>
          <w:rtl w:val="0"/>
        </w:rPr>
        <w:t xml:space="preserve">v]ft</w:t>
      </w:r>
      <w:r w:rsidDel="00000000" w:rsidR="00000000" w:rsidRPr="00000000">
        <w:rPr>
          <w:rFonts w:ascii="Times New Roman" w:cs="Times New Roman" w:eastAsia="Times New Roman" w:hAnsi="Times New Roman"/>
          <w:i w:val="1"/>
          <w:color w:val="1d1d1d"/>
          <w:sz w:val="14"/>
          <w:szCs w:val="14"/>
          <w:rtl w:val="0"/>
        </w:rPr>
        <w:t xml:space="preserve">,r</w:t>
      </w:r>
      <w:r w:rsidDel="00000000" w:rsidR="00000000" w:rsidRPr="00000000">
        <w:rPr>
          <w:rtl w:val="0"/>
        </w:rPr>
      </w:r>
    </w:p>
    <w:p w:rsidR="00000000" w:rsidDel="00000000" w:rsidP="00000000" w:rsidRDefault="00000000" w:rsidRPr="00000000" w14:paraId="00000903">
      <w:pPr>
        <w:spacing w:line="480" w:lineRule="auto"/>
        <w:ind w:left="666" w:right="-92" w:firstLine="0"/>
        <w:jc w:val="left"/>
        <w:rPr>
          <w:rFonts w:ascii="Arial" w:cs="Arial" w:eastAsia="Arial" w:hAnsi="Arial"/>
          <w:sz w:val="48"/>
          <w:szCs w:val="48"/>
        </w:rPr>
      </w:pPr>
      <w:hyperlink r:id="rId207">
        <w:r w:rsidDel="00000000" w:rsidR="00000000" w:rsidRPr="00000000">
          <w:rPr>
            <w:rFonts w:ascii="Times New Roman" w:cs="Times New Roman" w:eastAsia="Times New Roman" w:hAnsi="Times New Roman"/>
            <w:i w:val="1"/>
            <w:color w:val="616162"/>
            <w:sz w:val="28.333333333333336"/>
            <w:szCs w:val="28.333333333333336"/>
            <w:vertAlign w:val="superscript"/>
            <w:rtl w:val="0"/>
          </w:rPr>
          <w:t xml:space="preserve">@r</w:t>
        </w:r>
      </w:hyperlink>
      <w:hyperlink r:id="rId208">
        <w:r w:rsidDel="00000000" w:rsidR="00000000" w:rsidRPr="00000000">
          <w:rPr>
            <w:rFonts w:ascii="Times New Roman" w:cs="Times New Roman" w:eastAsia="Times New Roman" w:hAnsi="Times New Roman"/>
            <w:i w:val="1"/>
            <w:color w:val="4c4c4c"/>
            <w:sz w:val="28.333333333333336"/>
            <w:szCs w:val="28.333333333333336"/>
            <w:vertAlign w:val="superscript"/>
            <w:rtl w:val="0"/>
          </w:rPr>
          <w:t xml:space="preserve">7</w:t>
        </w:r>
      </w:hyperlink>
      <w:r w:rsidDel="00000000" w:rsidR="00000000" w:rsidRPr="00000000">
        <w:rPr>
          <w:rFonts w:ascii="Times New Roman" w:cs="Times New Roman" w:eastAsia="Times New Roman" w:hAnsi="Times New Roman"/>
          <w:i w:val="1"/>
          <w:color w:val="3b3b3b"/>
          <w:sz w:val="28.333333333333336"/>
          <w:szCs w:val="28.333333333333336"/>
          <w:vertAlign w:val="superscript"/>
          <w:rtl w:val="0"/>
        </w:rPr>
        <w:t xml:space="preserve">,</w:t>
      </w:r>
      <w:r w:rsidDel="00000000" w:rsidR="00000000" w:rsidRPr="00000000">
        <w:rPr>
          <w:rFonts w:ascii="Times New Roman" w:cs="Times New Roman" w:eastAsia="Times New Roman" w:hAnsi="Times New Roman"/>
          <w:i w:val="1"/>
          <w:color w:val="4c4c4c"/>
          <w:sz w:val="28.333333333333336"/>
          <w:szCs w:val="28.333333333333336"/>
          <w:vertAlign w:val="superscript"/>
          <w:rtl w:val="0"/>
        </w:rPr>
        <w:t xml:space="preserve">í</w:t>
      </w:r>
      <w:r w:rsidDel="00000000" w:rsidR="00000000" w:rsidRPr="00000000">
        <w:rPr>
          <w:rFonts w:ascii="Times New Roman" w:cs="Times New Roman" w:eastAsia="Times New Roman" w:hAnsi="Times New Roman"/>
          <w:i w:val="1"/>
          <w:color w:val="3b3b3b"/>
          <w:sz w:val="28.333333333333336"/>
          <w:szCs w:val="28.333333333333336"/>
          <w:vertAlign w:val="superscript"/>
          <w:rtl w:val="0"/>
        </w:rPr>
        <w:t xml:space="preserve">t</w:t>
      </w:r>
      <w:r w:rsidDel="00000000" w:rsidR="00000000" w:rsidRPr="00000000">
        <w:rPr>
          <w:rFonts w:ascii="Times New Roman" w:cs="Times New Roman" w:eastAsia="Times New Roman" w:hAnsi="Times New Roman"/>
          <w:i w:val="1"/>
          <w:color w:val="1d1d1d"/>
          <w:sz w:val="28.333333333333336"/>
          <w:szCs w:val="28.333333333333336"/>
          <w:vertAlign w:val="superscript"/>
          <w:rtl w:val="0"/>
        </w:rPr>
        <w:t xml:space="preserve">l</w:t>
      </w:r>
      <w:r w:rsidDel="00000000" w:rsidR="00000000" w:rsidRPr="00000000">
        <w:rPr>
          <w:rFonts w:ascii="Times New Roman" w:cs="Times New Roman" w:eastAsia="Times New Roman" w:hAnsi="Times New Roman"/>
          <w:i w:val="1"/>
          <w:color w:val="3b3b3b"/>
          <w:sz w:val="28.333333333333336"/>
          <w:szCs w:val="28.333333333333336"/>
          <w:vertAlign w:val="superscript"/>
          <w:rtl w:val="0"/>
        </w:rPr>
        <w:t xml:space="preserve">t</w:t>
      </w:r>
      <w:r w:rsidDel="00000000" w:rsidR="00000000" w:rsidRPr="00000000">
        <w:rPr>
          <w:rFonts w:ascii="Times New Roman" w:cs="Times New Roman" w:eastAsia="Times New Roman" w:hAnsi="Times New Roman"/>
          <w:i w:val="1"/>
          <w:color w:val="616162"/>
          <w:sz w:val="28.333333333333336"/>
          <w:szCs w:val="28.333333333333336"/>
          <w:vertAlign w:val="superscript"/>
          <w:rtl w:val="0"/>
        </w:rPr>
        <w:t xml:space="preserve">c</w:t>
      </w:r>
      <w:r w:rsidDel="00000000" w:rsidR="00000000" w:rsidRPr="00000000">
        <w:rPr>
          <w:rFonts w:ascii="Times New Roman" w:cs="Times New Roman" w:eastAsia="Times New Roman" w:hAnsi="Times New Roman"/>
          <w:i w:val="1"/>
          <w:color w:val="4c4c4c"/>
          <w:sz w:val="28.333333333333336"/>
          <w:szCs w:val="28.333333333333336"/>
          <w:vertAlign w:val="superscript"/>
          <w:rtl w:val="0"/>
        </w:rPr>
        <w:t xml:space="preserve">a</w:t>
      </w:r>
      <w:r w:rsidDel="00000000" w:rsidR="00000000" w:rsidRPr="00000000">
        <w:rPr>
          <w:rFonts w:ascii="Arial" w:cs="Arial" w:eastAsia="Arial" w:hAnsi="Arial"/>
          <w:color w:val="1d1d1d"/>
          <w:sz w:val="48"/>
          <w:szCs w:val="48"/>
          <w:vertAlign w:val="baseline"/>
          <w:rtl w:val="0"/>
        </w:rPr>
        <w:t xml:space="preserve">..</w:t>
      </w:r>
      <w:r w:rsidDel="00000000" w:rsidR="00000000" w:rsidRPr="00000000">
        <w:rPr>
          <w:rFonts w:ascii="Times New Roman" w:cs="Times New Roman" w:eastAsia="Times New Roman" w:hAnsi="Times New Roman"/>
          <w:i w:val="1"/>
          <w:color w:val="616162"/>
          <w:sz w:val="21.666666666666668"/>
          <w:szCs w:val="21.666666666666668"/>
          <w:vertAlign w:val="superscript"/>
          <w:rtl w:val="0"/>
        </w:rPr>
        <w:t xml:space="preserve">%</w:t>
      </w:r>
      <w:r w:rsidDel="00000000" w:rsidR="00000000" w:rsidRPr="00000000">
        <w:rPr>
          <w:rFonts w:ascii="Arial" w:cs="Arial" w:eastAsia="Arial" w:hAnsi="Arial"/>
          <w:color w:val="1d1d1d"/>
          <w:sz w:val="48"/>
          <w:szCs w:val="48"/>
          <w:vertAlign w:val="baseline"/>
          <w:rtl w:val="0"/>
        </w:rPr>
        <w:t xml:space="preserve">.</w:t>
      </w:r>
      <w:r w:rsidDel="00000000" w:rsidR="00000000" w:rsidRPr="00000000">
        <w:rPr>
          <w:rtl w:val="0"/>
        </w:rPr>
      </w:r>
    </w:p>
    <w:p w:rsidR="00000000" w:rsidDel="00000000" w:rsidP="00000000" w:rsidRDefault="00000000" w:rsidRPr="00000000" w14:paraId="00000904">
      <w:pPr>
        <w:spacing w:before="7" w:line="100" w:lineRule="auto"/>
        <w:jc w:val="left"/>
        <w:rPr>
          <w:sz w:val="11"/>
          <w:szCs w:val="11"/>
        </w:rPr>
      </w:pPr>
      <w:r w:rsidDel="00000000" w:rsidR="00000000" w:rsidRPr="00000000">
        <w:br w:type="column"/>
      </w:r>
      <w:r w:rsidDel="00000000" w:rsidR="00000000" w:rsidRPr="00000000">
        <w:rPr>
          <w:rtl w:val="0"/>
        </w:rPr>
      </w:r>
    </w:p>
    <w:p w:rsidR="00000000" w:rsidDel="00000000" w:rsidP="00000000" w:rsidRDefault="00000000" w:rsidRPr="00000000" w14:paraId="00000905">
      <w:pPr>
        <w:jc w:val="left"/>
        <w:rPr>
          <w:rFonts w:ascii="Times New Roman" w:cs="Times New Roman" w:eastAsia="Times New Roman" w:hAnsi="Times New Roman"/>
          <w:sz w:val="13"/>
          <w:szCs w:val="13"/>
        </w:rPr>
        <w:sectPr>
          <w:type w:val="continuous"/>
          <w:pgSz w:h="20160" w:w="12240" w:orient="portrait"/>
          <w:pgMar w:bottom="280" w:top="280" w:left="1580" w:right="640" w:header="360" w:footer="360"/>
          <w:cols w:equalWidth="0" w:num="2">
            <w:col w:space="201" w:w="4909.5"/>
            <w:col w:space="0" w:w="4909.5"/>
          </w:cols>
        </w:sectPr>
      </w:pPr>
      <w:r w:rsidDel="00000000" w:rsidR="00000000" w:rsidRPr="00000000">
        <w:rPr>
          <w:rFonts w:ascii="Times New Roman" w:cs="Times New Roman" w:eastAsia="Times New Roman" w:hAnsi="Times New Roman"/>
          <w:i w:val="1"/>
          <w:color w:val="4c4c4c"/>
          <w:sz w:val="13"/>
          <w:szCs w:val="13"/>
          <w:rtl w:val="0"/>
        </w:rPr>
        <w:t xml:space="preserve">!/</w:t>
      </w:r>
      <w:r w:rsidDel="00000000" w:rsidR="00000000" w:rsidRPr="00000000">
        <w:rPr>
          <w:rFonts w:ascii="Times New Roman" w:cs="Times New Roman" w:eastAsia="Times New Roman" w:hAnsi="Times New Roman"/>
          <w:i w:val="1"/>
          <w:color w:val="616162"/>
          <w:sz w:val="13"/>
          <w:szCs w:val="13"/>
          <w:rtl w:val="0"/>
        </w:rPr>
        <w:t xml:space="preserve">e</w:t>
      </w:r>
      <w:r w:rsidDel="00000000" w:rsidR="00000000" w:rsidRPr="00000000">
        <w:rPr>
          <w:rFonts w:ascii="Times New Roman" w:cs="Times New Roman" w:eastAsia="Times New Roman" w:hAnsi="Times New Roman"/>
          <w:i w:val="1"/>
          <w:color w:val="1d1d1d"/>
          <w:sz w:val="13"/>
          <w:szCs w:val="13"/>
          <w:rtl w:val="0"/>
        </w:rPr>
        <w:t xml:space="preserve">1</w:t>
      </w:r>
      <w:r w:rsidDel="00000000" w:rsidR="00000000" w:rsidRPr="00000000">
        <w:rPr>
          <w:rFonts w:ascii="Times New Roman" w:cs="Times New Roman" w:eastAsia="Times New Roman" w:hAnsi="Times New Roman"/>
          <w:i w:val="1"/>
          <w:color w:val="3b3b3b"/>
          <w:sz w:val="13"/>
          <w:szCs w:val="13"/>
          <w:rtl w:val="0"/>
        </w:rPr>
        <w:t xml:space="preserve">1</w:t>
      </w:r>
      <w:r w:rsidDel="00000000" w:rsidR="00000000" w:rsidRPr="00000000">
        <w:rPr>
          <w:rFonts w:ascii="Times New Roman" w:cs="Times New Roman" w:eastAsia="Times New Roman" w:hAnsi="Times New Roman"/>
          <w:i w:val="1"/>
          <w:color w:val="1d1d1d"/>
          <w:sz w:val="13"/>
          <w:szCs w:val="13"/>
          <w:rtl w:val="0"/>
        </w:rPr>
        <w:t xml:space="preserve">/</w:t>
      </w:r>
      <w:r w:rsidDel="00000000" w:rsidR="00000000" w:rsidRPr="00000000">
        <w:rPr>
          <w:rFonts w:ascii="Times New Roman" w:cs="Times New Roman" w:eastAsia="Times New Roman" w:hAnsi="Times New Roman"/>
          <w:i w:val="1"/>
          <w:color w:val="4c4c4c"/>
          <w:sz w:val="13"/>
          <w:szCs w:val="13"/>
          <w:rtl w:val="0"/>
        </w:rPr>
        <w:t xml:space="preserve">i</w:t>
      </w:r>
      <w:r w:rsidDel="00000000" w:rsidR="00000000" w:rsidRPr="00000000">
        <w:rPr>
          <w:rFonts w:ascii="Times New Roman" w:cs="Times New Roman" w:eastAsia="Times New Roman" w:hAnsi="Times New Roman"/>
          <w:i w:val="1"/>
          <w:color w:val="3b3b3b"/>
          <w:sz w:val="13"/>
          <w:szCs w:val="13"/>
          <w:rtl w:val="0"/>
        </w:rPr>
        <w:t xml:space="preserve">1</w:t>
      </w:r>
      <w:r w:rsidDel="00000000" w:rsidR="00000000" w:rsidRPr="00000000">
        <w:rPr>
          <w:rFonts w:ascii="Times New Roman" w:cs="Times New Roman" w:eastAsia="Times New Roman" w:hAnsi="Times New Roman"/>
          <w:i w:val="1"/>
          <w:color w:val="4c4c4c"/>
          <w:sz w:val="13"/>
          <w:szCs w:val="13"/>
          <w:rtl w:val="0"/>
        </w:rPr>
        <w:t xml:space="preserve">u</w:t>
      </w:r>
      <w:r w:rsidDel="00000000" w:rsidR="00000000" w:rsidRPr="00000000">
        <w:rPr>
          <w:rFonts w:ascii="Times New Roman" w:cs="Times New Roman" w:eastAsia="Times New Roman" w:hAnsi="Times New Roman"/>
          <w:i w:val="1"/>
          <w:color w:val="3b3b3b"/>
          <w:sz w:val="13"/>
          <w:szCs w:val="13"/>
          <w:rtl w:val="0"/>
        </w:rPr>
        <w:t xml:space="preserve">1</w:t>
      </w:r>
      <w:r w:rsidDel="00000000" w:rsidR="00000000" w:rsidRPr="00000000">
        <w:rPr>
          <w:rtl w:val="0"/>
        </w:rPr>
      </w:r>
    </w:p>
    <w:p w:rsidR="00000000" w:rsidDel="00000000" w:rsidP="00000000" w:rsidRDefault="00000000" w:rsidRPr="00000000" w14:paraId="00000906">
      <w:pPr>
        <w:spacing w:before="39" w:lineRule="auto"/>
        <w:ind w:left="134" w:firstLine="0"/>
        <w:jc w:val="left"/>
        <w:rPr>
          <w:rFonts w:ascii="Arial" w:cs="Arial" w:eastAsia="Arial" w:hAnsi="Arial"/>
          <w:sz w:val="13"/>
          <w:szCs w:val="13"/>
        </w:rPr>
      </w:pPr>
      <w:r w:rsidDel="00000000" w:rsidR="00000000" w:rsidRPr="00000000">
        <w:rPr>
          <w:rFonts w:ascii="Arial" w:cs="Arial" w:eastAsia="Arial" w:hAnsi="Arial"/>
          <w:i w:val="1"/>
          <w:color w:val="1d1d1d"/>
          <w:sz w:val="13"/>
          <w:szCs w:val="13"/>
          <w:rtl w:val="0"/>
        </w:rPr>
        <w:t xml:space="preserve">MINISTERIO  DE TRABAJO  Y EM</w:t>
      </w:r>
      <w:r w:rsidDel="00000000" w:rsidR="00000000" w:rsidRPr="00000000">
        <w:rPr>
          <w:rFonts w:ascii="Arial" w:cs="Arial" w:eastAsia="Arial" w:hAnsi="Arial"/>
          <w:i w:val="1"/>
          <w:color w:val="0e0e0e"/>
          <w:sz w:val="13"/>
          <w:szCs w:val="13"/>
          <w:rtl w:val="0"/>
        </w:rPr>
        <w:t xml:space="preserve">P</w:t>
      </w:r>
      <w:r w:rsidDel="00000000" w:rsidR="00000000" w:rsidRPr="00000000">
        <w:rPr>
          <w:rFonts w:ascii="Arial" w:cs="Arial" w:eastAsia="Arial" w:hAnsi="Arial"/>
          <w:i w:val="1"/>
          <w:color w:val="1d1d1d"/>
          <w:sz w:val="13"/>
          <w:szCs w:val="13"/>
          <w:rtl w:val="0"/>
        </w:rPr>
        <w:t xml:space="preserve">LEO</w:t>
      </w:r>
      <w:r w:rsidDel="00000000" w:rsidR="00000000" w:rsidRPr="00000000">
        <w:rPr>
          <w:rtl w:val="0"/>
        </w:rPr>
      </w:r>
    </w:p>
    <w:p w:rsidR="00000000" w:rsidDel="00000000" w:rsidP="00000000" w:rsidRDefault="00000000" w:rsidRPr="00000000" w14:paraId="00000907">
      <w:pPr>
        <w:spacing w:line="200" w:lineRule="auto"/>
        <w:jc w:val="left"/>
        <w:rPr>
          <w:sz w:val="20"/>
          <w:szCs w:val="20"/>
        </w:rPr>
      </w:pPr>
      <w:r w:rsidDel="00000000" w:rsidR="00000000" w:rsidRPr="00000000">
        <w:rPr>
          <w:rtl w:val="0"/>
        </w:rPr>
      </w:r>
    </w:p>
    <w:p w:rsidR="00000000" w:rsidDel="00000000" w:rsidP="00000000" w:rsidRDefault="00000000" w:rsidRPr="00000000" w14:paraId="00000908">
      <w:pPr>
        <w:spacing w:before="11" w:line="260" w:lineRule="auto"/>
        <w:jc w:val="left"/>
        <w:rPr>
          <w:sz w:val="26"/>
          <w:szCs w:val="26"/>
        </w:rPr>
      </w:pPr>
      <w:r w:rsidDel="00000000" w:rsidR="00000000" w:rsidRPr="00000000">
        <w:rPr>
          <w:rtl w:val="0"/>
        </w:rPr>
      </w:r>
    </w:p>
    <w:p w:rsidR="00000000" w:rsidDel="00000000" w:rsidP="00000000" w:rsidRDefault="00000000" w:rsidRPr="00000000" w14:paraId="00000909">
      <w:pPr>
        <w:spacing w:line="260" w:lineRule="auto"/>
        <w:ind w:left="206"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e0e0e"/>
          <w:sz w:val="23"/>
          <w:szCs w:val="23"/>
          <w:vertAlign w:val="baseline"/>
          <w:rtl w:val="0"/>
        </w:rPr>
        <w:t xml:space="preserve">ARTÍCULO 66.10</w:t>
      </w:r>
      <w:r w:rsidDel="00000000" w:rsidR="00000000" w:rsidRPr="00000000">
        <w:rPr>
          <w:rFonts w:ascii="Times New Roman" w:cs="Times New Roman" w:eastAsia="Times New Roman" w:hAnsi="Times New Roman"/>
          <w:color w:val="1d1d1d"/>
          <w:sz w:val="23"/>
          <w:szCs w:val="23"/>
          <w:vertAlign w:val="baseline"/>
          <w:rtl w:val="0"/>
        </w:rPr>
        <w:t xml:space="preserve">.</w:t>
      </w:r>
      <w:r w:rsidDel="00000000" w:rsidR="00000000" w:rsidRPr="00000000">
        <w:rPr>
          <w:rFonts w:ascii="Times New Roman" w:cs="Times New Roman" w:eastAsia="Times New Roman" w:hAnsi="Times New Roman"/>
          <w:color w:val="0e0e0e"/>
          <w:sz w:val="23"/>
          <w:szCs w:val="23"/>
          <w:vertAlign w:val="baseline"/>
          <w:rtl w:val="0"/>
        </w:rPr>
        <w:t xml:space="preserve">-ADOPCIÓN</w:t>
      </w:r>
      <w:r w:rsidDel="00000000" w:rsidR="00000000" w:rsidRPr="00000000">
        <w:rPr>
          <w:rFonts w:ascii="Times New Roman" w:cs="Times New Roman" w:eastAsia="Times New Roman" w:hAnsi="Times New Roman"/>
          <w:color w:val="1d1d1d"/>
          <w:sz w:val="23"/>
          <w:szCs w:val="23"/>
          <w:vertAlign w:val="baseline"/>
          <w:rtl w:val="0"/>
        </w:rPr>
        <w:t xml:space="preserve">:</w:t>
      </w:r>
      <w:r w:rsidDel="00000000" w:rsidR="00000000" w:rsidRPr="00000000">
        <w:rPr>
          <w:rtl w:val="0"/>
        </w:rPr>
      </w:r>
    </w:p>
    <w:p w:rsidR="00000000" w:rsidDel="00000000" w:rsidP="00000000" w:rsidRDefault="00000000" w:rsidRPr="00000000" w14:paraId="0000090A">
      <w:pPr>
        <w:spacing w:line="200" w:lineRule="auto"/>
        <w:jc w:val="left"/>
        <w:rPr>
          <w:sz w:val="20"/>
          <w:szCs w:val="20"/>
        </w:rPr>
      </w:pPr>
      <w:r w:rsidDel="00000000" w:rsidR="00000000" w:rsidRPr="00000000">
        <w:rPr>
          <w:rtl w:val="0"/>
        </w:rPr>
      </w:r>
    </w:p>
    <w:p w:rsidR="00000000" w:rsidDel="00000000" w:rsidP="00000000" w:rsidRDefault="00000000" w:rsidRPr="00000000" w14:paraId="0000090B">
      <w:pPr>
        <w:spacing w:line="200" w:lineRule="auto"/>
        <w:jc w:val="left"/>
        <w:rPr>
          <w:sz w:val="20"/>
          <w:szCs w:val="20"/>
        </w:rPr>
      </w:pPr>
      <w:r w:rsidDel="00000000" w:rsidR="00000000" w:rsidRPr="00000000">
        <w:rPr>
          <w:rtl w:val="0"/>
        </w:rPr>
      </w:r>
    </w:p>
    <w:p w:rsidR="00000000" w:rsidDel="00000000" w:rsidP="00000000" w:rsidRDefault="00000000" w:rsidRPr="00000000" w14:paraId="0000090C">
      <w:pPr>
        <w:spacing w:before="4" w:line="240" w:lineRule="auto"/>
        <w:jc w:val="left"/>
        <w:rPr>
          <w:sz w:val="24"/>
          <w:szCs w:val="24"/>
        </w:rPr>
      </w:pPr>
      <w:r w:rsidDel="00000000" w:rsidR="00000000" w:rsidRPr="00000000">
        <w:rPr>
          <w:rtl w:val="0"/>
        </w:rPr>
      </w:r>
    </w:p>
    <w:p w:rsidR="00000000" w:rsidDel="00000000" w:rsidP="00000000" w:rsidRDefault="00000000" w:rsidRPr="00000000" w14:paraId="0000090D">
      <w:pPr>
        <w:spacing w:before="32" w:line="374" w:lineRule="auto"/>
        <w:ind w:left="206" w:right="114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a  e</w:t>
      </w:r>
      <w:r w:rsidDel="00000000" w:rsidR="00000000" w:rsidRPr="00000000">
        <w:rPr>
          <w:rFonts w:ascii="Times New Roman" w:cs="Times New Roman" w:eastAsia="Times New Roman" w:hAnsi="Times New Roman"/>
          <w:color w:val="0e0e0e"/>
          <w:sz w:val="23"/>
          <w:szCs w:val="23"/>
          <w:rtl w:val="0"/>
        </w:rPr>
        <w:t xml:space="preserve">l  tr</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baj</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or  </w:t>
      </w:r>
      <w:r w:rsidDel="00000000" w:rsidR="00000000" w:rsidRPr="00000000">
        <w:rPr>
          <w:rFonts w:ascii="Times New Roman" w:cs="Times New Roman" w:eastAsia="Times New Roman" w:hAnsi="Times New Roman"/>
          <w:color w:val="0e0e0e"/>
          <w:sz w:val="23"/>
          <w:szCs w:val="23"/>
          <w:rtl w:val="0"/>
        </w:rPr>
        <w:t xml:space="preserve">qu</w:t>
      </w:r>
      <w:r w:rsidDel="00000000" w:rsidR="00000000" w:rsidRPr="00000000">
        <w:rPr>
          <w:rFonts w:ascii="Times New Roman" w:cs="Times New Roman" w:eastAsia="Times New Roman" w:hAnsi="Times New Roman"/>
          <w:color w:val="1d1d1d"/>
          <w:sz w:val="23"/>
          <w:szCs w:val="23"/>
          <w:rtl w:val="0"/>
        </w:rPr>
        <w:t xml:space="preserve">e  a</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r</w:t>
      </w:r>
      <w:r w:rsidDel="00000000" w:rsidR="00000000" w:rsidRPr="00000000">
        <w:rPr>
          <w:rFonts w:ascii="Times New Roman" w:cs="Times New Roman" w:eastAsia="Times New Roman" w:hAnsi="Times New Roman"/>
          <w:color w:val="0e0e0e"/>
          <w:sz w:val="23"/>
          <w:szCs w:val="23"/>
          <w:rtl w:val="0"/>
        </w:rPr>
        <w:t xml:space="preserve">edit</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qu</w:t>
      </w:r>
      <w:r w:rsidDel="00000000" w:rsidR="00000000" w:rsidRPr="00000000">
        <w:rPr>
          <w:rFonts w:ascii="Times New Roman" w:cs="Times New Roman" w:eastAsia="Times New Roman" w:hAnsi="Times New Roman"/>
          <w:color w:val="1d1d1d"/>
          <w:sz w:val="23"/>
          <w:szCs w:val="23"/>
          <w:rtl w:val="0"/>
        </w:rPr>
        <w:t xml:space="preserve">e  s</w:t>
      </w:r>
      <w:r w:rsidDel="00000000" w:rsidR="00000000" w:rsidRPr="00000000">
        <w:rPr>
          <w:rFonts w:ascii="Times New Roman" w:cs="Times New Roman" w:eastAsia="Times New Roman" w:hAnsi="Times New Roman"/>
          <w:color w:val="0e0e0e"/>
          <w:sz w:val="23"/>
          <w:szCs w:val="23"/>
          <w:rtl w:val="0"/>
        </w:rPr>
        <w:t xml:space="preserve">e  l</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h</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otor</w:t>
      </w:r>
      <w:r w:rsidDel="00000000" w:rsidR="00000000" w:rsidRPr="00000000">
        <w:rPr>
          <w:rFonts w:ascii="Times New Roman" w:cs="Times New Roman" w:eastAsia="Times New Roman" w:hAnsi="Times New Roman"/>
          <w:color w:val="1d1d1d"/>
          <w:sz w:val="23"/>
          <w:szCs w:val="23"/>
          <w:rtl w:val="0"/>
        </w:rPr>
        <w:t xml:space="preserve">ga</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o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te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un  niñ</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3b3b3b"/>
          <w:sz w:val="23"/>
          <w:szCs w:val="23"/>
          <w:rtl w:val="0"/>
        </w:rPr>
        <w:t xml:space="preserve">/</w:t>
      </w:r>
      <w:r w:rsidDel="00000000" w:rsidR="00000000" w:rsidRPr="00000000">
        <w:rPr>
          <w:rFonts w:ascii="Times New Roman" w:cs="Times New Roman" w:eastAsia="Times New Roman" w:hAnsi="Times New Roman"/>
          <w:color w:val="1d1d1d"/>
          <w:sz w:val="23"/>
          <w:szCs w:val="23"/>
          <w:rtl w:val="0"/>
        </w:rPr>
        <w:t xml:space="preserve">a  y/o ado</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es</w:t>
      </w:r>
      <w:r w:rsidDel="00000000" w:rsidR="00000000" w:rsidRPr="00000000">
        <w:rPr>
          <w:rFonts w:ascii="Times New Roman" w:cs="Times New Roman" w:eastAsia="Times New Roman" w:hAnsi="Times New Roman"/>
          <w:color w:val="0e0e0e"/>
          <w:sz w:val="23"/>
          <w:szCs w:val="23"/>
          <w:rtl w:val="0"/>
        </w:rPr>
        <w:t xml:space="preserve">ce</w:t>
      </w:r>
      <w:r w:rsidDel="00000000" w:rsidR="00000000" w:rsidRPr="00000000">
        <w:rPr>
          <w:rFonts w:ascii="Times New Roman" w:cs="Times New Roman" w:eastAsia="Times New Roman" w:hAnsi="Times New Roman"/>
          <w:color w:val="1d1d1d"/>
          <w:sz w:val="23"/>
          <w:szCs w:val="23"/>
          <w:rtl w:val="0"/>
        </w:rPr>
        <w:t xml:space="preserve">n</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es  </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n </w:t>
      </w:r>
      <w:r w:rsidDel="00000000" w:rsidR="00000000" w:rsidRPr="00000000">
        <w:rPr>
          <w:rFonts w:ascii="Times New Roman" w:cs="Times New Roman" w:eastAsia="Times New Roman" w:hAnsi="Times New Roman"/>
          <w:color w:val="1d1d1d"/>
          <w:sz w:val="23"/>
          <w:szCs w:val="23"/>
          <w:rtl w:val="0"/>
        </w:rPr>
        <w:t xml:space="preserve">fi</w:t>
      </w:r>
      <w:r w:rsidDel="00000000" w:rsidR="00000000" w:rsidRPr="00000000">
        <w:rPr>
          <w:rFonts w:ascii="Times New Roman" w:cs="Times New Roman" w:eastAsia="Times New Roman" w:hAnsi="Times New Roman"/>
          <w:color w:val="0e0e0e"/>
          <w:sz w:val="23"/>
          <w:szCs w:val="23"/>
          <w:rtl w:val="0"/>
        </w:rPr>
        <w:t xml:space="preserve">ne</w:t>
      </w:r>
      <w:r w:rsidDel="00000000" w:rsidR="00000000" w:rsidRPr="00000000">
        <w:rPr>
          <w:rFonts w:ascii="Times New Roman" w:cs="Times New Roman" w:eastAsia="Times New Roman" w:hAnsi="Times New Roman"/>
          <w:color w:val="1d1d1d"/>
          <w:sz w:val="23"/>
          <w:szCs w:val="23"/>
          <w:rtl w:val="0"/>
        </w:rPr>
        <w:t xml:space="preserve">s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a</w:t>
      </w:r>
      <w:r w:rsidDel="00000000" w:rsidR="00000000" w:rsidRPr="00000000">
        <w:rPr>
          <w:rFonts w:ascii="Times New Roman" w:cs="Times New Roman" w:eastAsia="Times New Roman" w:hAnsi="Times New Roman"/>
          <w:color w:val="0e0e0e"/>
          <w:sz w:val="23"/>
          <w:szCs w:val="23"/>
          <w:rtl w:val="0"/>
        </w:rPr>
        <w:t xml:space="preserve">dopc</w:t>
      </w:r>
      <w:r w:rsidDel="00000000" w:rsidR="00000000" w:rsidRPr="00000000">
        <w:rPr>
          <w:rFonts w:ascii="Times New Roman" w:cs="Times New Roman" w:eastAsia="Times New Roman" w:hAnsi="Times New Roman"/>
          <w:color w:val="1d1d1d"/>
          <w:sz w:val="23"/>
          <w:szCs w:val="23"/>
          <w:rtl w:val="0"/>
        </w:rPr>
        <w:t xml:space="preserve">ión,  se es</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bl</w:t>
      </w:r>
      <w:r w:rsidDel="00000000" w:rsidR="00000000" w:rsidRPr="00000000">
        <w:rPr>
          <w:rFonts w:ascii="Times New Roman" w:cs="Times New Roman" w:eastAsia="Times New Roman" w:hAnsi="Times New Roman"/>
          <w:color w:val="1d1d1d"/>
          <w:sz w:val="23"/>
          <w:szCs w:val="23"/>
          <w:rtl w:val="0"/>
        </w:rPr>
        <w:t xml:space="preserve">ece  </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na </w:t>
      </w:r>
      <w:r w:rsidDel="00000000" w:rsidR="00000000" w:rsidRPr="00000000">
        <w:rPr>
          <w:rFonts w:ascii="Times New Roman" w:cs="Times New Roman" w:eastAsia="Times New Roman" w:hAnsi="Times New Roman"/>
          <w:color w:val="0e0e0e"/>
          <w:sz w:val="23"/>
          <w:szCs w:val="23"/>
          <w:rtl w:val="0"/>
        </w:rPr>
        <w:t xml:space="preserve">li</w:t>
      </w:r>
      <w:r w:rsidDel="00000000" w:rsidR="00000000" w:rsidRPr="00000000">
        <w:rPr>
          <w:rFonts w:ascii="Times New Roman" w:cs="Times New Roman" w:eastAsia="Times New Roman" w:hAnsi="Times New Roman"/>
          <w:color w:val="1d1d1d"/>
          <w:sz w:val="23"/>
          <w:szCs w:val="23"/>
          <w:rtl w:val="0"/>
        </w:rPr>
        <w:t xml:space="preserve">ce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a con goce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h</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b</w:t>
      </w:r>
      <w:r w:rsidDel="00000000" w:rsidR="00000000" w:rsidRPr="00000000">
        <w:rPr>
          <w:rFonts w:ascii="Times New Roman" w:cs="Times New Roman" w:eastAsia="Times New Roman" w:hAnsi="Times New Roman"/>
          <w:color w:val="1d1d1d"/>
          <w:sz w:val="23"/>
          <w:szCs w:val="23"/>
          <w:rtl w:val="0"/>
        </w:rPr>
        <w:t xml:space="preserve">eres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CIEN</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O OCHEN</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180</w:t>
      </w:r>
      <w:r w:rsidDel="00000000" w:rsidR="00000000" w:rsidRPr="00000000">
        <w:rPr>
          <w:rFonts w:ascii="Times New Roman" w:cs="Times New Roman" w:eastAsia="Times New Roman" w:hAnsi="Times New Roman"/>
          <w:color w:val="1d1d1d"/>
          <w:sz w:val="23"/>
          <w:szCs w:val="23"/>
          <w:rtl w:val="0"/>
        </w:rPr>
        <w:t xml:space="preserve">)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ías co</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r</w:t>
      </w:r>
      <w:r w:rsidDel="00000000" w:rsidR="00000000" w:rsidRPr="00000000">
        <w:rPr>
          <w:rFonts w:ascii="Times New Roman" w:cs="Times New Roman" w:eastAsia="Times New Roman" w:hAnsi="Times New Roman"/>
          <w:color w:val="0e0e0e"/>
          <w:sz w:val="23"/>
          <w:szCs w:val="23"/>
          <w:rtl w:val="0"/>
        </w:rPr>
        <w:t xml:space="preserve">id</w:t>
      </w:r>
      <w:r w:rsidDel="00000000" w:rsidR="00000000" w:rsidRPr="00000000">
        <w:rPr>
          <w:rFonts w:ascii="Times New Roman" w:cs="Times New Roman" w:eastAsia="Times New Roman" w:hAnsi="Times New Roman"/>
          <w:color w:val="1d1d1d"/>
          <w:sz w:val="23"/>
          <w:szCs w:val="23"/>
          <w:rtl w:val="0"/>
        </w:rPr>
        <w:t xml:space="preserve">os</w:t>
      </w:r>
      <w:r w:rsidDel="00000000" w:rsidR="00000000" w:rsidRPr="00000000">
        <w:rPr>
          <w:rFonts w:ascii="Times New Roman" w:cs="Times New Roman" w:eastAsia="Times New Roman" w:hAnsi="Times New Roman"/>
          <w:color w:val="0e0e0e"/>
          <w:sz w:val="23"/>
          <w:szCs w:val="23"/>
          <w:rtl w:val="0"/>
        </w:rPr>
        <w:t xml:space="preserve">.  Di</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h</w:t>
      </w:r>
      <w:r w:rsidDel="00000000" w:rsidR="00000000" w:rsidRPr="00000000">
        <w:rPr>
          <w:rFonts w:ascii="Times New Roman" w:cs="Times New Roman" w:eastAsia="Times New Roman" w:hAnsi="Times New Roman"/>
          <w:color w:val="1d1d1d"/>
          <w:sz w:val="23"/>
          <w:szCs w:val="23"/>
          <w:rtl w:val="0"/>
        </w:rPr>
        <w:t xml:space="preserve">o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er</w:t>
      </w:r>
      <w:r w:rsidDel="00000000" w:rsidR="00000000" w:rsidRPr="00000000">
        <w:rPr>
          <w:rFonts w:ascii="Times New Roman" w:cs="Times New Roman" w:eastAsia="Times New Roman" w:hAnsi="Times New Roman"/>
          <w:color w:val="0e0e0e"/>
          <w:sz w:val="23"/>
          <w:szCs w:val="23"/>
          <w:rtl w:val="0"/>
        </w:rPr>
        <w:t xml:space="preserve">í</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o se a</w:t>
      </w:r>
      <w:r w:rsidDel="00000000" w:rsidR="00000000" w:rsidRPr="00000000">
        <w:rPr>
          <w:rFonts w:ascii="Times New Roman" w:cs="Times New Roman" w:eastAsia="Times New Roman" w:hAnsi="Times New Roman"/>
          <w:color w:val="0e0e0e"/>
          <w:sz w:val="23"/>
          <w:szCs w:val="23"/>
          <w:rtl w:val="0"/>
        </w:rPr>
        <w:t xml:space="preserve">mpli</w:t>
      </w:r>
      <w:r w:rsidDel="00000000" w:rsidR="00000000" w:rsidRPr="00000000">
        <w:rPr>
          <w:rFonts w:ascii="Times New Roman" w:cs="Times New Roman" w:eastAsia="Times New Roman" w:hAnsi="Times New Roman"/>
          <w:color w:val="1d1d1d"/>
          <w:sz w:val="23"/>
          <w:szCs w:val="23"/>
          <w:rtl w:val="0"/>
        </w:rPr>
        <w:t xml:space="preserve">ará </w:t>
      </w:r>
      <w:r w:rsidDel="00000000" w:rsidR="00000000" w:rsidRPr="00000000">
        <w:rPr>
          <w:rFonts w:ascii="Times New Roman" w:cs="Times New Roman" w:eastAsia="Times New Roman" w:hAnsi="Times New Roman"/>
          <w:color w:val="0e0e0e"/>
          <w:sz w:val="23"/>
          <w:szCs w:val="23"/>
          <w:rtl w:val="0"/>
        </w:rPr>
        <w:t xml:space="preserve">en </w:t>
      </w:r>
      <w:r w:rsidDel="00000000" w:rsidR="00000000" w:rsidRPr="00000000">
        <w:rPr>
          <w:rFonts w:ascii="Times New Roman" w:cs="Times New Roman" w:eastAsia="Times New Roman" w:hAnsi="Times New Roman"/>
          <w:color w:val="1d1d1d"/>
          <w:sz w:val="23"/>
          <w:szCs w:val="23"/>
          <w:rtl w:val="0"/>
        </w:rPr>
        <w:t xml:space="preserve">TREINTA  (30) </w:t>
      </w:r>
      <w:r w:rsidDel="00000000" w:rsidR="00000000" w:rsidRPr="00000000">
        <w:rPr>
          <w:rFonts w:ascii="Times New Roman" w:cs="Times New Roman" w:eastAsia="Times New Roman" w:hAnsi="Times New Roman"/>
          <w:color w:val="0e0e0e"/>
          <w:sz w:val="23"/>
          <w:szCs w:val="23"/>
          <w:rtl w:val="0"/>
        </w:rPr>
        <w:t xml:space="preserve">dí</w:t>
      </w:r>
      <w:r w:rsidDel="00000000" w:rsidR="00000000" w:rsidRPr="00000000">
        <w:rPr>
          <w:rFonts w:ascii="Times New Roman" w:cs="Times New Roman" w:eastAsia="Times New Roman" w:hAnsi="Times New Roman"/>
          <w:color w:val="1d1d1d"/>
          <w:sz w:val="23"/>
          <w:szCs w:val="23"/>
          <w:rtl w:val="0"/>
        </w:rPr>
        <w:t xml:space="preserve">as </w:t>
      </w:r>
      <w:r w:rsidDel="00000000" w:rsidR="00000000" w:rsidRPr="00000000">
        <w:rPr>
          <w:rFonts w:ascii="Times New Roman" w:cs="Times New Roman" w:eastAsia="Times New Roman" w:hAnsi="Times New Roman"/>
          <w:color w:val="0e0e0e"/>
          <w:sz w:val="23"/>
          <w:szCs w:val="23"/>
          <w:rtl w:val="0"/>
        </w:rPr>
        <w:t xml:space="preserve">corrid</w:t>
      </w:r>
      <w:r w:rsidDel="00000000" w:rsidR="00000000" w:rsidRPr="00000000">
        <w:rPr>
          <w:rFonts w:ascii="Times New Roman" w:cs="Times New Roman" w:eastAsia="Times New Roman" w:hAnsi="Times New Roman"/>
          <w:color w:val="1d1d1d"/>
          <w:sz w:val="23"/>
          <w:szCs w:val="23"/>
          <w:rtl w:val="0"/>
        </w:rPr>
        <w:t xml:space="preserve">os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or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ene</w:t>
      </w:r>
      <w:r w:rsidDel="00000000" w:rsidR="00000000" w:rsidRPr="00000000">
        <w:rPr>
          <w:rFonts w:ascii="Times New Roman" w:cs="Times New Roman" w:eastAsia="Times New Roman" w:hAnsi="Times New Roman"/>
          <w:color w:val="0e0e0e"/>
          <w:sz w:val="23"/>
          <w:szCs w:val="23"/>
          <w:rtl w:val="0"/>
        </w:rPr>
        <w:t xml:space="preserve">nci</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con fin</w:t>
      </w:r>
      <w:r w:rsidDel="00000000" w:rsidR="00000000" w:rsidRPr="00000000">
        <w:rPr>
          <w:rFonts w:ascii="Times New Roman" w:cs="Times New Roman" w:eastAsia="Times New Roman" w:hAnsi="Times New Roman"/>
          <w:color w:val="1d1d1d"/>
          <w:sz w:val="23"/>
          <w:szCs w:val="23"/>
          <w:rtl w:val="0"/>
        </w:rPr>
        <w:t xml:space="preserve">es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a</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pci</w:t>
      </w:r>
      <w:r w:rsidDel="00000000" w:rsidR="00000000" w:rsidRPr="00000000">
        <w:rPr>
          <w:rFonts w:ascii="Times New Roman" w:cs="Times New Roman" w:eastAsia="Times New Roman" w:hAnsi="Times New Roman"/>
          <w:color w:val="1d1d1d"/>
          <w:sz w:val="23"/>
          <w:szCs w:val="23"/>
          <w:rtl w:val="0"/>
        </w:rPr>
        <w:t xml:space="preserve">ó</w:t>
      </w:r>
      <w:r w:rsidDel="00000000" w:rsidR="00000000" w:rsidRPr="00000000">
        <w:rPr>
          <w:rFonts w:ascii="Times New Roman" w:cs="Times New Roman" w:eastAsia="Times New Roman" w:hAnsi="Times New Roman"/>
          <w:color w:val="0e0e0e"/>
          <w:sz w:val="23"/>
          <w:szCs w:val="23"/>
          <w:rtl w:val="0"/>
        </w:rPr>
        <w:t xml:space="preserve">n 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m</w:t>
      </w:r>
      <w:r w:rsidDel="00000000" w:rsidR="00000000" w:rsidRPr="00000000">
        <w:rPr>
          <w:rFonts w:ascii="Times New Roman" w:cs="Times New Roman" w:eastAsia="Times New Roman" w:hAnsi="Times New Roman"/>
          <w:color w:val="1d1d1d"/>
          <w:sz w:val="23"/>
          <w:szCs w:val="23"/>
          <w:rtl w:val="0"/>
        </w:rPr>
        <w:t xml:space="preserve">ás de u</w:t>
      </w:r>
      <w:r w:rsidDel="00000000" w:rsidR="00000000" w:rsidRPr="00000000">
        <w:rPr>
          <w:rFonts w:ascii="Times New Roman" w:cs="Times New Roman" w:eastAsia="Times New Roman" w:hAnsi="Times New Roman"/>
          <w:color w:val="0e0e0e"/>
          <w:sz w:val="23"/>
          <w:szCs w:val="23"/>
          <w:rtl w:val="0"/>
        </w:rPr>
        <w:t xml:space="preserve">n ni</w:t>
      </w:r>
      <w:r w:rsidDel="00000000" w:rsidR="00000000" w:rsidRPr="00000000">
        <w:rPr>
          <w:rFonts w:ascii="Times New Roman" w:cs="Times New Roman" w:eastAsia="Times New Roman" w:hAnsi="Times New Roman"/>
          <w:color w:val="1d1d1d"/>
          <w:sz w:val="23"/>
          <w:szCs w:val="23"/>
          <w:rtl w:val="0"/>
        </w:rPr>
        <w:t xml:space="preserve">ño</w:t>
      </w:r>
      <w:r w:rsidDel="00000000" w:rsidR="00000000" w:rsidRPr="00000000">
        <w:rPr>
          <w:rFonts w:ascii="Times New Roman" w:cs="Times New Roman" w:eastAsia="Times New Roman" w:hAnsi="Times New Roman"/>
          <w:color w:val="0e0e0e"/>
          <w:sz w:val="23"/>
          <w:szCs w:val="23"/>
          <w:rtl w:val="0"/>
        </w:rPr>
        <w:t xml:space="preserve">.</w:t>
      </w:r>
      <w:r w:rsidDel="00000000" w:rsidR="00000000" w:rsidRPr="00000000">
        <w:rPr>
          <w:rtl w:val="0"/>
        </w:rPr>
      </w:r>
    </w:p>
    <w:p w:rsidR="00000000" w:rsidDel="00000000" w:rsidP="00000000" w:rsidRDefault="00000000" w:rsidRPr="00000000" w14:paraId="0000090E">
      <w:pPr>
        <w:spacing w:before="6" w:line="160" w:lineRule="auto"/>
        <w:jc w:val="left"/>
        <w:rPr>
          <w:sz w:val="16"/>
          <w:szCs w:val="16"/>
        </w:rPr>
      </w:pPr>
      <w:r w:rsidDel="00000000" w:rsidR="00000000" w:rsidRPr="00000000">
        <w:rPr>
          <w:rtl w:val="0"/>
        </w:rPr>
      </w:r>
    </w:p>
    <w:p w:rsidR="00000000" w:rsidDel="00000000" w:rsidP="00000000" w:rsidRDefault="00000000" w:rsidRPr="00000000" w14:paraId="0000090F">
      <w:pPr>
        <w:spacing w:line="200" w:lineRule="auto"/>
        <w:jc w:val="left"/>
        <w:rPr>
          <w:sz w:val="20"/>
          <w:szCs w:val="20"/>
        </w:rPr>
      </w:pPr>
      <w:r w:rsidDel="00000000" w:rsidR="00000000" w:rsidRPr="00000000">
        <w:rPr>
          <w:rtl w:val="0"/>
        </w:rPr>
      </w:r>
    </w:p>
    <w:p w:rsidR="00000000" w:rsidDel="00000000" w:rsidP="00000000" w:rsidRDefault="00000000" w:rsidRPr="00000000" w14:paraId="00000910">
      <w:pPr>
        <w:spacing w:line="200" w:lineRule="auto"/>
        <w:jc w:val="left"/>
        <w:rPr>
          <w:sz w:val="20"/>
          <w:szCs w:val="20"/>
        </w:rPr>
      </w:pPr>
      <w:r w:rsidDel="00000000" w:rsidR="00000000" w:rsidRPr="00000000">
        <w:rPr>
          <w:rtl w:val="0"/>
        </w:rPr>
      </w:r>
    </w:p>
    <w:p w:rsidR="00000000" w:rsidDel="00000000" w:rsidP="00000000" w:rsidRDefault="00000000" w:rsidRPr="00000000" w14:paraId="00000911">
      <w:pPr>
        <w:spacing w:line="200" w:lineRule="auto"/>
        <w:jc w:val="left"/>
        <w:rPr>
          <w:sz w:val="20"/>
          <w:szCs w:val="20"/>
        </w:rPr>
      </w:pPr>
      <w:r w:rsidDel="00000000" w:rsidR="00000000" w:rsidRPr="00000000">
        <w:rPr>
          <w:rtl w:val="0"/>
        </w:rPr>
      </w:r>
    </w:p>
    <w:p w:rsidR="00000000" w:rsidDel="00000000" w:rsidP="00000000" w:rsidRDefault="00000000" w:rsidRPr="00000000" w14:paraId="00000912">
      <w:pPr>
        <w:spacing w:line="378" w:lineRule="auto"/>
        <w:ind w:left="206" w:right="113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 t</w:t>
      </w:r>
      <w:r w:rsidDel="00000000" w:rsidR="00000000" w:rsidRPr="00000000">
        <w:rPr>
          <w:rFonts w:ascii="Times New Roman" w:cs="Times New Roman" w:eastAsia="Times New Roman" w:hAnsi="Times New Roman"/>
          <w:color w:val="1d1d1d"/>
          <w:sz w:val="23"/>
          <w:szCs w:val="23"/>
          <w:rtl w:val="0"/>
        </w:rPr>
        <w:t xml:space="preserve">odos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os casos </w:t>
      </w:r>
      <w:r w:rsidDel="00000000" w:rsidR="00000000" w:rsidRPr="00000000">
        <w:rPr>
          <w:rFonts w:ascii="Times New Roman" w:cs="Times New Roman" w:eastAsia="Times New Roman" w:hAnsi="Times New Roman"/>
          <w:color w:val="0e0e0e"/>
          <w:sz w:val="23"/>
          <w:szCs w:val="23"/>
          <w:rtl w:val="0"/>
        </w:rPr>
        <w:t xml:space="preserve">qu</w:t>
      </w:r>
      <w:r w:rsidDel="00000000" w:rsidR="00000000" w:rsidRPr="00000000">
        <w:rPr>
          <w:rFonts w:ascii="Times New Roman" w:cs="Times New Roman" w:eastAsia="Times New Roman" w:hAnsi="Times New Roman"/>
          <w:color w:val="1d1d1d"/>
          <w:sz w:val="23"/>
          <w:szCs w:val="23"/>
          <w:rtl w:val="0"/>
        </w:rPr>
        <w:t xml:space="preserve">e e</w:t>
      </w:r>
      <w:r w:rsidDel="00000000" w:rsidR="00000000" w:rsidRPr="00000000">
        <w:rPr>
          <w:rFonts w:ascii="Times New Roman" w:cs="Times New Roman" w:eastAsia="Times New Roman" w:hAnsi="Times New Roman"/>
          <w:color w:val="0e0e0e"/>
          <w:sz w:val="23"/>
          <w:szCs w:val="23"/>
          <w:rtl w:val="0"/>
        </w:rPr>
        <w:t xml:space="preserve">l tr</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b</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j</w:t>
      </w:r>
      <w:r w:rsidDel="00000000" w:rsidR="00000000" w:rsidRPr="00000000">
        <w:rPr>
          <w:rFonts w:ascii="Times New Roman" w:cs="Times New Roman" w:eastAsia="Times New Roman" w:hAnsi="Times New Roman"/>
          <w:color w:val="1d1d1d"/>
          <w:sz w:val="23"/>
          <w:szCs w:val="23"/>
          <w:rtl w:val="0"/>
        </w:rPr>
        <w:t xml:space="preserve">ado</w:t>
      </w:r>
      <w:r w:rsidDel="00000000" w:rsidR="00000000" w:rsidRPr="00000000">
        <w:rPr>
          <w:rFonts w:ascii="Times New Roman" w:cs="Times New Roman" w:eastAsia="Times New Roman" w:hAnsi="Times New Roman"/>
          <w:color w:val="0e0e0e"/>
          <w:sz w:val="23"/>
          <w:szCs w:val="23"/>
          <w:rtl w:val="0"/>
        </w:rPr>
        <w:t xml:space="preserve">r </w:t>
      </w:r>
      <w:r w:rsidDel="00000000" w:rsidR="00000000" w:rsidRPr="00000000">
        <w:rPr>
          <w:rFonts w:ascii="Times New Roman" w:cs="Times New Roman" w:eastAsia="Times New Roman" w:hAnsi="Times New Roman"/>
          <w:color w:val="1d1d1d"/>
          <w:sz w:val="23"/>
          <w:szCs w:val="23"/>
          <w:rtl w:val="0"/>
        </w:rPr>
        <w:t xml:space="preserve">se e</w:t>
      </w:r>
      <w:r w:rsidDel="00000000" w:rsidR="00000000" w:rsidRPr="00000000">
        <w:rPr>
          <w:rFonts w:ascii="Times New Roman" w:cs="Times New Roman" w:eastAsia="Times New Roman" w:hAnsi="Times New Roman"/>
          <w:color w:val="0e0e0e"/>
          <w:sz w:val="23"/>
          <w:szCs w:val="23"/>
          <w:rtl w:val="0"/>
        </w:rPr>
        <w:t xml:space="preserve">nc</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nt</w:t>
      </w:r>
      <w:r w:rsidDel="00000000" w:rsidR="00000000" w:rsidRPr="00000000">
        <w:rPr>
          <w:rFonts w:ascii="Times New Roman" w:cs="Times New Roman" w:eastAsia="Times New Roman" w:hAnsi="Times New Roman"/>
          <w:color w:val="1d1d1d"/>
          <w:sz w:val="23"/>
          <w:szCs w:val="23"/>
          <w:rtl w:val="0"/>
        </w:rPr>
        <w:t xml:space="preserve">rase </w:t>
      </w:r>
      <w:r w:rsidDel="00000000" w:rsidR="00000000" w:rsidRPr="00000000">
        <w:rPr>
          <w:rFonts w:ascii="Times New Roman" w:cs="Times New Roman" w:eastAsia="Times New Roman" w:hAnsi="Times New Roman"/>
          <w:color w:val="0e0e0e"/>
          <w:sz w:val="23"/>
          <w:szCs w:val="23"/>
          <w:rtl w:val="0"/>
        </w:rPr>
        <w:t xml:space="preserve">tr</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mit</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nd</w:t>
      </w:r>
      <w:r w:rsidDel="00000000" w:rsidR="00000000" w:rsidRPr="00000000">
        <w:rPr>
          <w:rFonts w:ascii="Times New Roman" w:cs="Times New Roman" w:eastAsia="Times New Roman" w:hAnsi="Times New Roman"/>
          <w:color w:val="1d1d1d"/>
          <w:sz w:val="23"/>
          <w:szCs w:val="23"/>
          <w:rtl w:val="0"/>
        </w:rPr>
        <w:t xml:space="preserve">o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a</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ón co</w:t>
      </w:r>
      <w:r w:rsidDel="00000000" w:rsidR="00000000" w:rsidRPr="00000000">
        <w:rPr>
          <w:rFonts w:ascii="Times New Roman" w:cs="Times New Roman" w:eastAsia="Times New Roman" w:hAnsi="Times New Roman"/>
          <w:color w:val="0e0e0e"/>
          <w:sz w:val="23"/>
          <w:szCs w:val="23"/>
          <w:rtl w:val="0"/>
        </w:rPr>
        <w:t xml:space="preserve">rr</w:t>
      </w:r>
      <w:r w:rsidDel="00000000" w:rsidR="00000000" w:rsidRPr="00000000">
        <w:rPr>
          <w:rFonts w:ascii="Times New Roman" w:cs="Times New Roman" w:eastAsia="Times New Roman" w:hAnsi="Times New Roman"/>
          <w:color w:val="1d1d1d"/>
          <w:sz w:val="23"/>
          <w:szCs w:val="23"/>
          <w:rtl w:val="0"/>
        </w:rPr>
        <w:t xml:space="preserve">es</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ndie</w:t>
      </w:r>
      <w:r w:rsidDel="00000000" w:rsidR="00000000" w:rsidRPr="00000000">
        <w:rPr>
          <w:rFonts w:ascii="Times New Roman" w:cs="Times New Roman" w:eastAsia="Times New Roman" w:hAnsi="Times New Roman"/>
          <w:color w:val="1d1d1d"/>
          <w:sz w:val="23"/>
          <w:szCs w:val="23"/>
          <w:rtl w:val="0"/>
        </w:rPr>
        <w:t xml:space="preserve">nte</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odo  ese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rí</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o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t</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mp</w:t>
      </w:r>
      <w:r w:rsidDel="00000000" w:rsidR="00000000" w:rsidRPr="00000000">
        <w:rPr>
          <w:rFonts w:ascii="Times New Roman" w:cs="Times New Roman" w:eastAsia="Times New Roman" w:hAnsi="Times New Roman"/>
          <w:color w:val="1d1d1d"/>
          <w:sz w:val="23"/>
          <w:szCs w:val="23"/>
          <w:rtl w:val="0"/>
        </w:rPr>
        <w:t xml:space="preserve">o  gozara  </w:t>
      </w:r>
      <w:r w:rsidDel="00000000" w:rsidR="00000000" w:rsidRPr="00000000">
        <w:rPr>
          <w:rFonts w:ascii="Times New Roman" w:cs="Times New Roman" w:eastAsia="Times New Roman" w:hAnsi="Times New Roman"/>
          <w:color w:val="0e0e0e"/>
          <w:sz w:val="23"/>
          <w:szCs w:val="23"/>
          <w:rtl w:val="0"/>
        </w:rPr>
        <w:t xml:space="preserve">de </w:t>
      </w:r>
      <w:r w:rsidDel="00000000" w:rsidR="00000000" w:rsidRPr="00000000">
        <w:rPr>
          <w:rFonts w:ascii="Times New Roman" w:cs="Times New Roman" w:eastAsia="Times New Roman" w:hAnsi="Times New Roman"/>
          <w:color w:val="1d1d1d"/>
          <w:sz w:val="23"/>
          <w:szCs w:val="23"/>
          <w:rtl w:val="0"/>
        </w:rPr>
        <w:t xml:space="preserve">SIE</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E  (7)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ías cor</w:t>
      </w:r>
      <w:r w:rsidDel="00000000" w:rsidR="00000000" w:rsidRPr="00000000">
        <w:rPr>
          <w:rFonts w:ascii="Times New Roman" w:cs="Times New Roman" w:eastAsia="Times New Roman" w:hAnsi="Times New Roman"/>
          <w:color w:val="0e0e0e"/>
          <w:sz w:val="23"/>
          <w:szCs w:val="23"/>
          <w:rtl w:val="0"/>
        </w:rPr>
        <w:t xml:space="preserve">rid</w:t>
      </w:r>
      <w:r w:rsidDel="00000000" w:rsidR="00000000" w:rsidRPr="00000000">
        <w:rPr>
          <w:rFonts w:ascii="Times New Roman" w:cs="Times New Roman" w:eastAsia="Times New Roman" w:hAnsi="Times New Roman"/>
          <w:color w:val="1d1d1d"/>
          <w:sz w:val="23"/>
          <w:szCs w:val="23"/>
          <w:rtl w:val="0"/>
        </w:rPr>
        <w:t xml:space="preserve">os y se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dr</w:t>
      </w:r>
      <w:r w:rsidDel="00000000" w:rsidR="00000000" w:rsidRPr="00000000">
        <w:rPr>
          <w:rFonts w:ascii="Times New Roman" w:cs="Times New Roman" w:eastAsia="Times New Roman" w:hAnsi="Times New Roman"/>
          <w:color w:val="1d1d1d"/>
          <w:sz w:val="23"/>
          <w:szCs w:val="23"/>
          <w:rtl w:val="0"/>
        </w:rPr>
        <w:t xml:space="preserve">á  so</w:t>
      </w:r>
      <w:r w:rsidDel="00000000" w:rsidR="00000000" w:rsidRPr="00000000">
        <w:rPr>
          <w:rFonts w:ascii="Times New Roman" w:cs="Times New Roman" w:eastAsia="Times New Roman" w:hAnsi="Times New Roman"/>
          <w:color w:val="0e0e0e"/>
          <w:sz w:val="23"/>
          <w:szCs w:val="23"/>
          <w:rtl w:val="0"/>
        </w:rPr>
        <w:t xml:space="preserve">lic</w:t>
      </w:r>
      <w:r w:rsidDel="00000000" w:rsidR="00000000" w:rsidRPr="00000000">
        <w:rPr>
          <w:rFonts w:ascii="Times New Roman" w:cs="Times New Roman" w:eastAsia="Times New Roman" w:hAnsi="Times New Roman"/>
          <w:color w:val="1d1d1d"/>
          <w:sz w:val="23"/>
          <w:szCs w:val="23"/>
          <w:rtl w:val="0"/>
        </w:rPr>
        <w:t xml:space="preserve">itar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ro</w:t>
      </w:r>
      <w:r w:rsidDel="00000000" w:rsidR="00000000" w:rsidRPr="00000000">
        <w:rPr>
          <w:rFonts w:ascii="Times New Roman" w:cs="Times New Roman" w:eastAsia="Times New Roman" w:hAnsi="Times New Roman"/>
          <w:color w:val="0e0e0e"/>
          <w:sz w:val="23"/>
          <w:szCs w:val="23"/>
          <w:rtl w:val="0"/>
        </w:rPr>
        <w:t xml:space="preserve">rr</w:t>
      </w:r>
      <w:r w:rsidDel="00000000" w:rsidR="00000000" w:rsidRPr="00000000">
        <w:rPr>
          <w:rFonts w:ascii="Times New Roman" w:cs="Times New Roman" w:eastAsia="Times New Roman" w:hAnsi="Times New Roman"/>
          <w:color w:val="1d1d1d"/>
          <w:sz w:val="23"/>
          <w:szCs w:val="23"/>
          <w:rtl w:val="0"/>
        </w:rPr>
        <w:t xml:space="preserve">oga</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h</w:t>
      </w:r>
      <w:r w:rsidDel="00000000" w:rsidR="00000000" w:rsidRPr="00000000">
        <w:rPr>
          <w:rFonts w:ascii="Times New Roman" w:cs="Times New Roman" w:eastAsia="Times New Roman" w:hAnsi="Times New Roman"/>
          <w:color w:val="1d1d1d"/>
          <w:sz w:val="23"/>
          <w:szCs w:val="23"/>
          <w:rtl w:val="0"/>
        </w:rPr>
        <w:t xml:space="preserve">asta </w:t>
      </w:r>
      <w:r w:rsidDel="00000000" w:rsidR="00000000" w:rsidRPr="00000000">
        <w:rPr>
          <w:rFonts w:ascii="Times New Roman" w:cs="Times New Roman" w:eastAsia="Times New Roman" w:hAnsi="Times New Roman"/>
          <w:color w:val="0e0e0e"/>
          <w:sz w:val="23"/>
          <w:szCs w:val="23"/>
          <w:rtl w:val="0"/>
        </w:rPr>
        <w:t xml:space="preserve">qu</w:t>
      </w:r>
      <w:r w:rsidDel="00000000" w:rsidR="00000000" w:rsidRPr="00000000">
        <w:rPr>
          <w:rFonts w:ascii="Times New Roman" w:cs="Times New Roman" w:eastAsia="Times New Roman" w:hAnsi="Times New Roman"/>
          <w:color w:val="1d1d1d"/>
          <w:sz w:val="23"/>
          <w:szCs w:val="23"/>
          <w:rtl w:val="0"/>
        </w:rPr>
        <w:t xml:space="preserve">e 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t</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á</w:t>
      </w:r>
      <w:r w:rsidDel="00000000" w:rsidR="00000000" w:rsidRPr="00000000">
        <w:rPr>
          <w:rFonts w:ascii="Times New Roman" w:cs="Times New Roman" w:eastAsia="Times New Roman" w:hAnsi="Times New Roman"/>
          <w:color w:val="0e0e0e"/>
          <w:sz w:val="23"/>
          <w:szCs w:val="23"/>
          <w:rtl w:val="0"/>
        </w:rPr>
        <w:t xml:space="preserve">mit</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qu</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co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lui</w:t>
      </w:r>
      <w:r w:rsidDel="00000000" w:rsidR="00000000" w:rsidRPr="00000000">
        <w:rPr>
          <w:rFonts w:ascii="Times New Roman" w:cs="Times New Roman" w:eastAsia="Times New Roman" w:hAnsi="Times New Roman"/>
          <w:color w:val="1d1d1d"/>
          <w:sz w:val="23"/>
          <w:szCs w:val="23"/>
          <w:rtl w:val="0"/>
        </w:rPr>
        <w:t xml:space="preserve">do</w:t>
      </w:r>
      <w:r w:rsidDel="00000000" w:rsidR="00000000" w:rsidRPr="00000000">
        <w:rPr>
          <w:rFonts w:ascii="Times New Roman" w:cs="Times New Roman" w:eastAsia="Times New Roman" w:hAnsi="Times New Roman"/>
          <w:color w:val="0e0e0e"/>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Para e</w:t>
      </w:r>
      <w:r w:rsidDel="00000000" w:rsidR="00000000" w:rsidRPr="00000000">
        <w:rPr>
          <w:rFonts w:ascii="Times New Roman" w:cs="Times New Roman" w:eastAsia="Times New Roman" w:hAnsi="Times New Roman"/>
          <w:color w:val="0e0e0e"/>
          <w:sz w:val="23"/>
          <w:szCs w:val="23"/>
          <w:rtl w:val="0"/>
        </w:rPr>
        <w:t xml:space="preserve">ll</w:t>
      </w:r>
      <w:r w:rsidDel="00000000" w:rsidR="00000000" w:rsidRPr="00000000">
        <w:rPr>
          <w:rFonts w:ascii="Times New Roman" w:cs="Times New Roman" w:eastAsia="Times New Roman" w:hAnsi="Times New Roman"/>
          <w:color w:val="1d1d1d"/>
          <w:sz w:val="23"/>
          <w:szCs w:val="23"/>
          <w:rtl w:val="0"/>
        </w:rPr>
        <w:t xml:space="preserve">o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b</w:t>
      </w:r>
      <w:r w:rsidDel="00000000" w:rsidR="00000000" w:rsidRPr="00000000">
        <w:rPr>
          <w:rFonts w:ascii="Times New Roman" w:cs="Times New Roman" w:eastAsia="Times New Roman" w:hAnsi="Times New Roman"/>
          <w:color w:val="1d1d1d"/>
          <w:sz w:val="23"/>
          <w:szCs w:val="23"/>
          <w:rtl w:val="0"/>
        </w:rPr>
        <w:t xml:space="preserve">erá </w:t>
      </w:r>
      <w:r w:rsidDel="00000000" w:rsidR="00000000" w:rsidRPr="00000000">
        <w:rPr>
          <w:rFonts w:ascii="Times New Roman" w:cs="Times New Roman" w:eastAsia="Times New Roman" w:hAnsi="Times New Roman"/>
          <w:color w:val="0e0e0e"/>
          <w:sz w:val="23"/>
          <w:szCs w:val="23"/>
          <w:rtl w:val="0"/>
        </w:rPr>
        <w:t xml:space="preserve">e</w:t>
      </w:r>
      <w:r w:rsidDel="00000000" w:rsidR="00000000" w:rsidRPr="00000000">
        <w:rPr>
          <w:rFonts w:ascii="Times New Roman" w:cs="Times New Roman" w:eastAsia="Times New Roman" w:hAnsi="Times New Roman"/>
          <w:color w:val="1d1d1d"/>
          <w:sz w:val="23"/>
          <w:szCs w:val="23"/>
          <w:rtl w:val="0"/>
        </w:rPr>
        <w:t xml:space="preserve">x</w:t>
      </w:r>
      <w:r w:rsidDel="00000000" w:rsidR="00000000" w:rsidRPr="00000000">
        <w:rPr>
          <w:rFonts w:ascii="Times New Roman" w:cs="Times New Roman" w:eastAsia="Times New Roman" w:hAnsi="Times New Roman"/>
          <w:color w:val="0e0e0e"/>
          <w:sz w:val="23"/>
          <w:szCs w:val="23"/>
          <w:rtl w:val="0"/>
        </w:rPr>
        <w:t xml:space="preserve">hibi</w:t>
      </w:r>
      <w:r w:rsidDel="00000000" w:rsidR="00000000" w:rsidRPr="00000000">
        <w:rPr>
          <w:rFonts w:ascii="Times New Roman" w:cs="Times New Roman" w:eastAsia="Times New Roman" w:hAnsi="Times New Roman"/>
          <w:color w:val="1d1d1d"/>
          <w:sz w:val="23"/>
          <w:szCs w:val="23"/>
          <w:rtl w:val="0"/>
        </w:rPr>
        <w:t xml:space="preserve">r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i</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ac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ón cor</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espo</w:t>
      </w:r>
      <w:r w:rsidDel="00000000" w:rsidR="00000000" w:rsidRPr="00000000">
        <w:rPr>
          <w:rFonts w:ascii="Times New Roman" w:cs="Times New Roman" w:eastAsia="Times New Roman" w:hAnsi="Times New Roman"/>
          <w:color w:val="0e0e0e"/>
          <w:sz w:val="23"/>
          <w:szCs w:val="23"/>
          <w:rtl w:val="0"/>
        </w:rPr>
        <w:t xml:space="preserve">nd</w:t>
      </w:r>
      <w:r w:rsidDel="00000000" w:rsidR="00000000" w:rsidRPr="00000000">
        <w:rPr>
          <w:rFonts w:ascii="Times New Roman" w:cs="Times New Roman" w:eastAsia="Times New Roman" w:hAnsi="Times New Roman"/>
          <w:color w:val="1d1d1d"/>
          <w:sz w:val="23"/>
          <w:szCs w:val="23"/>
          <w:rtl w:val="0"/>
        </w:rPr>
        <w:t xml:space="preserve">ie</w:t>
      </w:r>
      <w:r w:rsidDel="00000000" w:rsidR="00000000" w:rsidRPr="00000000">
        <w:rPr>
          <w:rFonts w:ascii="Times New Roman" w:cs="Times New Roman" w:eastAsia="Times New Roman" w:hAnsi="Times New Roman"/>
          <w:color w:val="0e0e0e"/>
          <w:sz w:val="23"/>
          <w:szCs w:val="23"/>
          <w:rtl w:val="0"/>
        </w:rPr>
        <w:t xml:space="preserve">nt</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4c4c4c"/>
          <w:sz w:val="23"/>
          <w:szCs w:val="23"/>
          <w:rtl w:val="0"/>
        </w:rPr>
        <w:t xml:space="preserve">.</w:t>
      </w:r>
      <w:r w:rsidDel="00000000" w:rsidR="00000000" w:rsidRPr="00000000">
        <w:rPr>
          <w:rtl w:val="0"/>
        </w:rPr>
      </w:r>
    </w:p>
    <w:p w:rsidR="00000000" w:rsidDel="00000000" w:rsidP="00000000" w:rsidRDefault="00000000" w:rsidRPr="00000000" w14:paraId="00000913">
      <w:pPr>
        <w:spacing w:line="200" w:lineRule="auto"/>
        <w:jc w:val="left"/>
        <w:rPr>
          <w:sz w:val="20"/>
          <w:szCs w:val="20"/>
        </w:rPr>
      </w:pPr>
      <w:r w:rsidDel="00000000" w:rsidR="00000000" w:rsidRPr="00000000">
        <w:rPr>
          <w:rtl w:val="0"/>
        </w:rPr>
      </w:r>
    </w:p>
    <w:p w:rsidR="00000000" w:rsidDel="00000000" w:rsidP="00000000" w:rsidRDefault="00000000" w:rsidRPr="00000000" w14:paraId="00000914">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915">
      <w:pPr>
        <w:ind w:left="213" w:right="2623"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RTÍCULO 66.11.-PATERN</w:t>
      </w:r>
      <w:r w:rsidDel="00000000" w:rsidR="00000000" w:rsidRPr="00000000">
        <w:rPr>
          <w:rFonts w:ascii="Times New Roman" w:cs="Times New Roman" w:eastAsia="Times New Roman" w:hAnsi="Times New Roman"/>
          <w:color w:val="1d1d1d"/>
          <w:sz w:val="23"/>
          <w:szCs w:val="23"/>
          <w:rtl w:val="0"/>
        </w:rPr>
        <w:t xml:space="preserve">I</w:t>
      </w:r>
      <w:r w:rsidDel="00000000" w:rsidR="00000000" w:rsidRPr="00000000">
        <w:rPr>
          <w:rFonts w:ascii="Times New Roman" w:cs="Times New Roman" w:eastAsia="Times New Roman" w:hAnsi="Times New Roman"/>
          <w:color w:val="0e0e0e"/>
          <w:sz w:val="23"/>
          <w:szCs w:val="23"/>
          <w:rtl w:val="0"/>
        </w:rPr>
        <w:t xml:space="preserve">DAD O G</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STACIÓN VINCULA</w:t>
      </w:r>
      <w:r w:rsidDel="00000000" w:rsidR="00000000" w:rsidRPr="00000000">
        <w:rPr>
          <w:rFonts w:ascii="Times New Roman" w:cs="Times New Roman" w:eastAsia="Times New Roman" w:hAnsi="Times New Roman"/>
          <w:color w:val="1d1d1d"/>
          <w:sz w:val="23"/>
          <w:szCs w:val="23"/>
          <w:rtl w:val="0"/>
        </w:rPr>
        <w:t xml:space="preserve">N</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tl w:val="0"/>
        </w:rPr>
      </w:r>
    </w:p>
    <w:p w:rsidR="00000000" w:rsidDel="00000000" w:rsidP="00000000" w:rsidRDefault="00000000" w:rsidRPr="00000000" w14:paraId="00000916">
      <w:pPr>
        <w:spacing w:line="200" w:lineRule="auto"/>
        <w:jc w:val="left"/>
        <w:rPr>
          <w:sz w:val="20"/>
          <w:szCs w:val="20"/>
        </w:rPr>
      </w:pPr>
      <w:r w:rsidDel="00000000" w:rsidR="00000000" w:rsidRPr="00000000">
        <w:rPr>
          <w:rtl w:val="0"/>
        </w:rPr>
      </w:r>
    </w:p>
    <w:p w:rsidR="00000000" w:rsidDel="00000000" w:rsidP="00000000" w:rsidRDefault="00000000" w:rsidRPr="00000000" w14:paraId="00000917">
      <w:pPr>
        <w:spacing w:line="200" w:lineRule="auto"/>
        <w:jc w:val="left"/>
        <w:rPr>
          <w:sz w:val="20"/>
          <w:szCs w:val="20"/>
        </w:rPr>
      </w:pPr>
      <w:r w:rsidDel="00000000" w:rsidR="00000000" w:rsidRPr="00000000">
        <w:rPr>
          <w:rtl w:val="0"/>
        </w:rPr>
      </w:r>
    </w:p>
    <w:p w:rsidR="00000000" w:rsidDel="00000000" w:rsidP="00000000" w:rsidRDefault="00000000" w:rsidRPr="00000000" w14:paraId="00000918">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919">
      <w:pPr>
        <w:spacing w:line="378" w:lineRule="auto"/>
        <w:ind w:left="213" w:right="114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ara  e</w:t>
      </w:r>
      <w:r w:rsidDel="00000000" w:rsidR="00000000" w:rsidRPr="00000000">
        <w:rPr>
          <w:rFonts w:ascii="Times New Roman" w:cs="Times New Roman" w:eastAsia="Times New Roman" w:hAnsi="Times New Roman"/>
          <w:color w:val="0e0e0e"/>
          <w:sz w:val="23"/>
          <w:szCs w:val="23"/>
          <w:rtl w:val="0"/>
        </w:rPr>
        <w:t xml:space="preserve">l  tr</w:t>
      </w:r>
      <w:r w:rsidDel="00000000" w:rsidR="00000000" w:rsidRPr="00000000">
        <w:rPr>
          <w:rFonts w:ascii="Times New Roman" w:cs="Times New Roman" w:eastAsia="Times New Roman" w:hAnsi="Times New Roman"/>
          <w:color w:val="1d1d1d"/>
          <w:sz w:val="23"/>
          <w:szCs w:val="23"/>
          <w:rtl w:val="0"/>
        </w:rPr>
        <w:t xml:space="preserve">abajado</w:t>
      </w:r>
      <w:r w:rsidDel="00000000" w:rsidR="00000000" w:rsidRPr="00000000">
        <w:rPr>
          <w:rFonts w:ascii="Times New Roman" w:cs="Times New Roman" w:eastAsia="Times New Roman" w:hAnsi="Times New Roman"/>
          <w:color w:val="0e0e0e"/>
          <w:sz w:val="23"/>
          <w:szCs w:val="23"/>
          <w:rtl w:val="0"/>
        </w:rPr>
        <w:t xml:space="preserve">r  </w:t>
      </w:r>
      <w:r w:rsidDel="00000000" w:rsidR="00000000" w:rsidRPr="00000000">
        <w:rPr>
          <w:rFonts w:ascii="Times New Roman" w:cs="Times New Roman" w:eastAsia="Times New Roman" w:hAnsi="Times New Roman"/>
          <w:color w:val="1d1d1d"/>
          <w:sz w:val="23"/>
          <w:szCs w:val="23"/>
          <w:rtl w:val="0"/>
        </w:rPr>
        <w:t xml:space="preserve">se  </w:t>
      </w:r>
      <w:r w:rsidDel="00000000" w:rsidR="00000000" w:rsidRPr="00000000">
        <w:rPr>
          <w:rFonts w:ascii="Times New Roman" w:cs="Times New Roman" w:eastAsia="Times New Roman" w:hAnsi="Times New Roman"/>
          <w:color w:val="0e0e0e"/>
          <w:sz w:val="23"/>
          <w:szCs w:val="23"/>
          <w:rtl w:val="0"/>
        </w:rPr>
        <w:t xml:space="preserve">e</w:t>
      </w:r>
      <w:r w:rsidDel="00000000" w:rsidR="00000000" w:rsidRPr="00000000">
        <w:rPr>
          <w:rFonts w:ascii="Times New Roman" w:cs="Times New Roman" w:eastAsia="Times New Roman" w:hAnsi="Times New Roman"/>
          <w:color w:val="1d1d1d"/>
          <w:sz w:val="23"/>
          <w:szCs w:val="23"/>
          <w:rtl w:val="0"/>
        </w:rPr>
        <w:t xml:space="preserve">s</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blec</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na  </w:t>
      </w:r>
      <w:r w:rsidDel="00000000" w:rsidR="00000000" w:rsidRPr="00000000">
        <w:rPr>
          <w:rFonts w:ascii="Times New Roman" w:cs="Times New Roman" w:eastAsia="Times New Roman" w:hAnsi="Times New Roman"/>
          <w:color w:val="0e0e0e"/>
          <w:sz w:val="23"/>
          <w:szCs w:val="23"/>
          <w:rtl w:val="0"/>
        </w:rPr>
        <w:t xml:space="preserve">li</w:t>
      </w:r>
      <w:r w:rsidDel="00000000" w:rsidR="00000000" w:rsidRPr="00000000">
        <w:rPr>
          <w:rFonts w:ascii="Times New Roman" w:cs="Times New Roman" w:eastAsia="Times New Roman" w:hAnsi="Times New Roman"/>
          <w:color w:val="1d1d1d"/>
          <w:sz w:val="23"/>
          <w:szCs w:val="23"/>
          <w:rtl w:val="0"/>
        </w:rPr>
        <w:t xml:space="preserve">ce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TREINTA  </w:t>
      </w:r>
      <w:r w:rsidDel="00000000" w:rsidR="00000000" w:rsidRPr="00000000">
        <w:rPr>
          <w:rFonts w:ascii="Times New Roman" w:cs="Times New Roman" w:eastAsia="Times New Roman" w:hAnsi="Times New Roman"/>
          <w:color w:val="0e0e0e"/>
          <w:sz w:val="23"/>
          <w:szCs w:val="23"/>
          <w:rtl w:val="0"/>
        </w:rPr>
        <w:t xml:space="preserve">DI</w:t>
      </w:r>
      <w:r w:rsidDel="00000000" w:rsidR="00000000" w:rsidRPr="00000000">
        <w:rPr>
          <w:rFonts w:ascii="Times New Roman" w:cs="Times New Roman" w:eastAsia="Times New Roman" w:hAnsi="Times New Roman"/>
          <w:color w:val="1d1d1d"/>
          <w:sz w:val="23"/>
          <w:szCs w:val="23"/>
          <w:rtl w:val="0"/>
        </w:rPr>
        <w:t xml:space="preserve">AS  (30)  d</w:t>
      </w:r>
      <w:r w:rsidDel="00000000" w:rsidR="00000000" w:rsidRPr="00000000">
        <w:rPr>
          <w:rFonts w:ascii="Times New Roman" w:cs="Times New Roman" w:eastAsia="Times New Roman" w:hAnsi="Times New Roman"/>
          <w:color w:val="0e0e0e"/>
          <w:sz w:val="23"/>
          <w:szCs w:val="23"/>
          <w:rtl w:val="0"/>
        </w:rPr>
        <w:t xml:space="preserve">í</w:t>
      </w:r>
      <w:r w:rsidDel="00000000" w:rsidR="00000000" w:rsidRPr="00000000">
        <w:rPr>
          <w:rFonts w:ascii="Times New Roman" w:cs="Times New Roman" w:eastAsia="Times New Roman" w:hAnsi="Times New Roman"/>
          <w:color w:val="1d1d1d"/>
          <w:sz w:val="23"/>
          <w:szCs w:val="23"/>
          <w:rtl w:val="0"/>
        </w:rPr>
        <w:t xml:space="preserve">as  cor</w:t>
      </w:r>
      <w:r w:rsidDel="00000000" w:rsidR="00000000" w:rsidRPr="00000000">
        <w:rPr>
          <w:rFonts w:ascii="Times New Roman" w:cs="Times New Roman" w:eastAsia="Times New Roman" w:hAnsi="Times New Roman"/>
          <w:color w:val="0e0e0e"/>
          <w:sz w:val="23"/>
          <w:szCs w:val="23"/>
          <w:rtl w:val="0"/>
        </w:rPr>
        <w:t xml:space="preserve">ri</w:t>
      </w:r>
      <w:r w:rsidDel="00000000" w:rsidR="00000000" w:rsidRPr="00000000">
        <w:rPr>
          <w:rFonts w:ascii="Times New Roman" w:cs="Times New Roman" w:eastAsia="Times New Roman" w:hAnsi="Times New Roman"/>
          <w:color w:val="1d1d1d"/>
          <w:sz w:val="23"/>
          <w:szCs w:val="23"/>
          <w:rtl w:val="0"/>
        </w:rPr>
        <w:t xml:space="preserve">dos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os</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er</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es a</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parto</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o </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en</w:t>
      </w:r>
      <w:r w:rsidDel="00000000" w:rsidR="00000000" w:rsidRPr="00000000">
        <w:rPr>
          <w:rFonts w:ascii="Times New Roman" w:cs="Times New Roman" w:eastAsia="Times New Roman" w:hAnsi="Times New Roman"/>
          <w:color w:val="0e0e0e"/>
          <w:sz w:val="23"/>
          <w:szCs w:val="23"/>
          <w:rtl w:val="0"/>
        </w:rPr>
        <w:t xml:space="preserve">enci</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n fin</w:t>
      </w:r>
      <w:r w:rsidDel="00000000" w:rsidR="00000000" w:rsidRPr="00000000">
        <w:rPr>
          <w:rFonts w:ascii="Times New Roman" w:cs="Times New Roman" w:eastAsia="Times New Roman" w:hAnsi="Times New Roman"/>
          <w:color w:val="1d1d1d"/>
          <w:sz w:val="23"/>
          <w:szCs w:val="23"/>
          <w:rtl w:val="0"/>
        </w:rPr>
        <w:t xml:space="preserve">es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a</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ó</w:t>
      </w:r>
      <w:r w:rsidDel="00000000" w:rsidR="00000000" w:rsidRPr="00000000">
        <w:rPr>
          <w:rFonts w:ascii="Times New Roman" w:cs="Times New Roman" w:eastAsia="Times New Roman" w:hAnsi="Times New Roman"/>
          <w:color w:val="0e0e0e"/>
          <w:sz w:val="23"/>
          <w:szCs w:val="23"/>
          <w:rtl w:val="0"/>
        </w:rPr>
        <w:t xml:space="preserve">n </w:t>
      </w:r>
      <w:r w:rsidDel="00000000" w:rsidR="00000000" w:rsidRPr="00000000">
        <w:rPr>
          <w:rFonts w:ascii="Times New Roman" w:cs="Times New Roman" w:eastAsia="Times New Roman" w:hAnsi="Times New Roman"/>
          <w:color w:val="1d1d1d"/>
          <w:sz w:val="23"/>
          <w:szCs w:val="23"/>
          <w:rtl w:val="0"/>
        </w:rPr>
        <w:t xml:space="preserve">de </w:t>
      </w:r>
      <w:r w:rsidDel="00000000" w:rsidR="00000000" w:rsidRPr="00000000">
        <w:rPr>
          <w:rFonts w:ascii="Times New Roman" w:cs="Times New Roman" w:eastAsia="Times New Roman" w:hAnsi="Times New Roman"/>
          <w:color w:val="0e0e0e"/>
          <w:sz w:val="23"/>
          <w:szCs w:val="23"/>
          <w:rtl w:val="0"/>
        </w:rPr>
        <w:t xml:space="preserve">un ni</w:t>
      </w:r>
      <w:r w:rsidDel="00000000" w:rsidR="00000000" w:rsidRPr="00000000">
        <w:rPr>
          <w:rFonts w:ascii="Times New Roman" w:cs="Times New Roman" w:eastAsia="Times New Roman" w:hAnsi="Times New Roman"/>
          <w:color w:val="1d1d1d"/>
          <w:sz w:val="23"/>
          <w:szCs w:val="23"/>
          <w:rtl w:val="0"/>
        </w:rPr>
        <w:t xml:space="preserve">ño</w:t>
      </w:r>
      <w:r w:rsidDel="00000000" w:rsidR="00000000" w:rsidRPr="00000000">
        <w:rPr>
          <w:rFonts w:ascii="Times New Roman" w:cs="Times New Roman" w:eastAsia="Times New Roman" w:hAnsi="Times New Roman"/>
          <w:color w:val="3b3b3b"/>
          <w:sz w:val="23"/>
          <w:szCs w:val="23"/>
          <w:rtl w:val="0"/>
        </w:rPr>
        <w:t xml:space="preserve">/</w:t>
      </w:r>
      <w:r w:rsidDel="00000000" w:rsidR="00000000" w:rsidRPr="00000000">
        <w:rPr>
          <w:rFonts w:ascii="Times New Roman" w:cs="Times New Roman" w:eastAsia="Times New Roman" w:hAnsi="Times New Roman"/>
          <w:color w:val="1d1d1d"/>
          <w:sz w:val="23"/>
          <w:szCs w:val="23"/>
          <w:rtl w:val="0"/>
        </w:rPr>
        <w:t xml:space="preserve">a y</w:t>
      </w:r>
      <w:r w:rsidDel="00000000" w:rsidR="00000000" w:rsidRPr="00000000">
        <w:rPr>
          <w:rFonts w:ascii="Times New Roman" w:cs="Times New Roman" w:eastAsia="Times New Roman" w:hAnsi="Times New Roman"/>
          <w:color w:val="3b3b3b"/>
          <w:sz w:val="23"/>
          <w:szCs w:val="23"/>
          <w:rtl w:val="0"/>
        </w:rPr>
        <w:t xml:space="preserve">/</w:t>
      </w:r>
      <w:r w:rsidDel="00000000" w:rsidR="00000000" w:rsidRPr="00000000">
        <w:rPr>
          <w:rFonts w:ascii="Times New Roman" w:cs="Times New Roman" w:eastAsia="Times New Roman" w:hAnsi="Times New Roman"/>
          <w:color w:val="1d1d1d"/>
          <w:sz w:val="23"/>
          <w:szCs w:val="23"/>
          <w:rtl w:val="0"/>
        </w:rPr>
        <w:t xml:space="preserve">o a</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esce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tes.</w:t>
      </w:r>
      <w:r w:rsidDel="00000000" w:rsidR="00000000" w:rsidRPr="00000000">
        <w:rPr>
          <w:rtl w:val="0"/>
        </w:rPr>
      </w:r>
    </w:p>
    <w:p w:rsidR="00000000" w:rsidDel="00000000" w:rsidP="00000000" w:rsidRDefault="00000000" w:rsidRPr="00000000" w14:paraId="0000091A">
      <w:pPr>
        <w:spacing w:line="200" w:lineRule="auto"/>
        <w:jc w:val="left"/>
        <w:rPr>
          <w:sz w:val="20"/>
          <w:szCs w:val="20"/>
        </w:rPr>
      </w:pPr>
      <w:r w:rsidDel="00000000" w:rsidR="00000000" w:rsidRPr="00000000">
        <w:rPr>
          <w:rtl w:val="0"/>
        </w:rPr>
      </w:r>
    </w:p>
    <w:p w:rsidR="00000000" w:rsidDel="00000000" w:rsidP="00000000" w:rsidRDefault="00000000" w:rsidRPr="00000000" w14:paraId="0000091B">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91C">
      <w:pPr>
        <w:spacing w:line="378" w:lineRule="auto"/>
        <w:ind w:left="213" w:right="114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d1d1d"/>
          <w:sz w:val="23"/>
          <w:szCs w:val="23"/>
          <w:rtl w:val="0"/>
        </w:rPr>
        <w:t xml:space="preserve">ARTÍCUL</w:t>
      </w:r>
      <w:r w:rsidDel="00000000" w:rsidR="00000000" w:rsidRPr="00000000">
        <w:rPr>
          <w:rFonts w:ascii="Times New Roman" w:cs="Times New Roman" w:eastAsia="Times New Roman" w:hAnsi="Times New Roman"/>
          <w:color w:val="0e0e0e"/>
          <w:sz w:val="23"/>
          <w:szCs w:val="23"/>
          <w:rtl w:val="0"/>
        </w:rPr>
        <w:t xml:space="preserve">O   </w:t>
      </w:r>
      <w:r w:rsidDel="00000000" w:rsidR="00000000" w:rsidRPr="00000000">
        <w:rPr>
          <w:rFonts w:ascii="Times New Roman" w:cs="Times New Roman" w:eastAsia="Times New Roman" w:hAnsi="Times New Roman"/>
          <w:color w:val="1d1d1d"/>
          <w:sz w:val="23"/>
          <w:szCs w:val="23"/>
          <w:rtl w:val="0"/>
        </w:rPr>
        <w:t xml:space="preserve">66</w:t>
      </w:r>
      <w:r w:rsidDel="00000000" w:rsidR="00000000" w:rsidRPr="00000000">
        <w:rPr>
          <w:rFonts w:ascii="Times New Roman" w:cs="Times New Roman" w:eastAsia="Times New Roman" w:hAnsi="Times New Roman"/>
          <w:color w:val="0e0e0e"/>
          <w:sz w:val="23"/>
          <w:szCs w:val="23"/>
          <w:rtl w:val="0"/>
        </w:rPr>
        <w:t xml:space="preserve">.11</w:t>
      </w:r>
      <w:r w:rsidDel="00000000" w:rsidR="00000000" w:rsidRPr="00000000">
        <w:rPr>
          <w:rFonts w:ascii="Times New Roman" w:cs="Times New Roman" w:eastAsia="Times New Roman" w:hAnsi="Times New Roman"/>
          <w:color w:val="1d1d1d"/>
          <w:sz w:val="23"/>
          <w:szCs w:val="23"/>
          <w:rtl w:val="0"/>
        </w:rPr>
        <w:t xml:space="preserve">.</w:t>
      </w:r>
      <w:r w:rsidDel="00000000" w:rsidR="00000000" w:rsidRPr="00000000">
        <w:rPr>
          <w:rFonts w:ascii="Times New Roman" w:cs="Times New Roman" w:eastAsia="Times New Roman" w:hAnsi="Times New Roman"/>
          <w:color w:val="0e0e0e"/>
          <w:sz w:val="23"/>
          <w:szCs w:val="23"/>
          <w:rtl w:val="0"/>
        </w:rPr>
        <w:t xml:space="preserve">1</w:t>
      </w:r>
      <w:r w:rsidDel="00000000" w:rsidR="00000000" w:rsidRPr="00000000">
        <w:rPr>
          <w:rFonts w:ascii="Times New Roman" w:cs="Times New Roman" w:eastAsia="Times New Roman" w:hAnsi="Times New Roman"/>
          <w:color w:val="1d1d1d"/>
          <w:sz w:val="23"/>
          <w:szCs w:val="23"/>
          <w:rtl w:val="0"/>
        </w:rPr>
        <w:t xml:space="preserve">.-  E</w:t>
      </w:r>
      <w:r w:rsidDel="00000000" w:rsidR="00000000" w:rsidRPr="00000000">
        <w:rPr>
          <w:rFonts w:ascii="Times New Roman" w:cs="Times New Roman" w:eastAsia="Times New Roman" w:hAnsi="Times New Roman"/>
          <w:color w:val="0e0e0e"/>
          <w:sz w:val="23"/>
          <w:szCs w:val="23"/>
          <w:rtl w:val="0"/>
        </w:rPr>
        <w:t xml:space="preserve">n  </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caso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e</w:t>
      </w:r>
      <w:r w:rsidDel="00000000" w:rsidR="00000000" w:rsidRPr="00000000">
        <w:rPr>
          <w:rFonts w:ascii="Times New Roman" w:cs="Times New Roman" w:eastAsia="Times New Roman" w:hAnsi="Times New Roman"/>
          <w:color w:val="0e0e0e"/>
          <w:sz w:val="23"/>
          <w:szCs w:val="23"/>
          <w:rtl w:val="0"/>
        </w:rPr>
        <w:t xml:space="preserve">mb</w:t>
      </w:r>
      <w:r w:rsidDel="00000000" w:rsidR="00000000" w:rsidRPr="00000000">
        <w:rPr>
          <w:rFonts w:ascii="Times New Roman" w:cs="Times New Roman" w:eastAsia="Times New Roman" w:hAnsi="Times New Roman"/>
          <w:color w:val="1d1d1d"/>
          <w:sz w:val="23"/>
          <w:szCs w:val="23"/>
          <w:rtl w:val="0"/>
        </w:rPr>
        <w:t xml:space="preserve">arazo  o  parto  de  a</w:t>
      </w:r>
      <w:r w:rsidDel="00000000" w:rsidR="00000000" w:rsidRPr="00000000">
        <w:rPr>
          <w:rFonts w:ascii="Times New Roman" w:cs="Times New Roman" w:eastAsia="Times New Roman" w:hAnsi="Times New Roman"/>
          <w:color w:val="0e0e0e"/>
          <w:sz w:val="23"/>
          <w:szCs w:val="23"/>
          <w:rtl w:val="0"/>
        </w:rPr>
        <w:t xml:space="preserve">lt</w:t>
      </w:r>
      <w:r w:rsidDel="00000000" w:rsidR="00000000" w:rsidRPr="00000000">
        <w:rPr>
          <w:rFonts w:ascii="Times New Roman" w:cs="Times New Roman" w:eastAsia="Times New Roman" w:hAnsi="Times New Roman"/>
          <w:color w:val="1d1d1d"/>
          <w:sz w:val="23"/>
          <w:szCs w:val="23"/>
          <w:rtl w:val="0"/>
        </w:rPr>
        <w:t xml:space="preserve">o  riesgo</w:t>
      </w:r>
      <w:r w:rsidDel="00000000" w:rsidR="00000000" w:rsidRPr="00000000">
        <w:rPr>
          <w:rFonts w:ascii="Times New Roman" w:cs="Times New Roman" w:eastAsia="Times New Roman" w:hAnsi="Times New Roman"/>
          <w:color w:val="616162"/>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có</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yuge</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co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v</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v</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nt</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u </w:t>
      </w:r>
      <w:r w:rsidDel="00000000" w:rsidR="00000000" w:rsidRPr="00000000">
        <w:rPr>
          <w:rFonts w:ascii="Times New Roman" w:cs="Times New Roman" w:eastAsia="Times New Roman" w:hAnsi="Times New Roman"/>
          <w:color w:val="1d1d1d"/>
          <w:sz w:val="23"/>
          <w:szCs w:val="23"/>
          <w:rtl w:val="0"/>
        </w:rPr>
        <w:t xml:space="preserve">otro progen</w:t>
      </w:r>
      <w:r w:rsidDel="00000000" w:rsidR="00000000" w:rsidRPr="00000000">
        <w:rPr>
          <w:rFonts w:ascii="Times New Roman" w:cs="Times New Roman" w:eastAsia="Times New Roman" w:hAnsi="Times New Roman"/>
          <w:color w:val="0e0e0e"/>
          <w:sz w:val="23"/>
          <w:szCs w:val="23"/>
          <w:rtl w:val="0"/>
        </w:rPr>
        <w:t xml:space="preserve">it</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r p</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dr</w:t>
      </w:r>
      <w:r w:rsidDel="00000000" w:rsidR="00000000" w:rsidRPr="00000000">
        <w:rPr>
          <w:rFonts w:ascii="Times New Roman" w:cs="Times New Roman" w:eastAsia="Times New Roman" w:hAnsi="Times New Roman"/>
          <w:color w:val="1d1d1d"/>
          <w:sz w:val="23"/>
          <w:szCs w:val="23"/>
          <w:rtl w:val="0"/>
        </w:rPr>
        <w:t xml:space="preserve">á </w:t>
      </w:r>
      <w:r w:rsidDel="00000000" w:rsidR="00000000" w:rsidRPr="00000000">
        <w:rPr>
          <w:rFonts w:ascii="Times New Roman" w:cs="Times New Roman" w:eastAsia="Times New Roman" w:hAnsi="Times New Roman"/>
          <w:color w:val="0e0e0e"/>
          <w:sz w:val="23"/>
          <w:szCs w:val="23"/>
          <w:rtl w:val="0"/>
        </w:rPr>
        <w:t xml:space="preserve">fr</w:t>
      </w:r>
      <w:r w:rsidDel="00000000" w:rsidR="00000000" w:rsidRPr="00000000">
        <w:rPr>
          <w:rFonts w:ascii="Times New Roman" w:cs="Times New Roman" w:eastAsia="Times New Roman" w:hAnsi="Times New Roman"/>
          <w:color w:val="1d1d1d"/>
          <w:sz w:val="23"/>
          <w:szCs w:val="23"/>
          <w:rtl w:val="0"/>
        </w:rPr>
        <w:t xml:space="preserve">acc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ar d</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h</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ice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a usufructua</w:t>
      </w:r>
      <w:r w:rsidDel="00000000" w:rsidR="00000000" w:rsidRPr="00000000">
        <w:rPr>
          <w:rFonts w:ascii="Times New Roman" w:cs="Times New Roman" w:eastAsia="Times New Roman" w:hAnsi="Times New Roman"/>
          <w:color w:val="0e0e0e"/>
          <w:sz w:val="23"/>
          <w:szCs w:val="23"/>
          <w:rtl w:val="0"/>
        </w:rPr>
        <w:t xml:space="preserve">nd</w:t>
      </w:r>
      <w:r w:rsidDel="00000000" w:rsidR="00000000" w:rsidRPr="00000000">
        <w:rPr>
          <w:rFonts w:ascii="Times New Roman" w:cs="Times New Roman" w:eastAsia="Times New Roman" w:hAnsi="Times New Roman"/>
          <w:color w:val="1d1d1d"/>
          <w:sz w:val="23"/>
          <w:szCs w:val="23"/>
          <w:rtl w:val="0"/>
        </w:rPr>
        <w:t xml:space="preserve">o  CINCO  (5) </w:t>
      </w:r>
      <w:r w:rsidDel="00000000" w:rsidR="00000000" w:rsidRPr="00000000">
        <w:rPr>
          <w:rFonts w:ascii="Times New Roman" w:cs="Times New Roman" w:eastAsia="Times New Roman" w:hAnsi="Times New Roman"/>
          <w:color w:val="0e0e0e"/>
          <w:sz w:val="23"/>
          <w:szCs w:val="23"/>
          <w:rtl w:val="0"/>
        </w:rPr>
        <w:t xml:space="preserve">dí</w:t>
      </w:r>
      <w:r w:rsidDel="00000000" w:rsidR="00000000" w:rsidRPr="00000000">
        <w:rPr>
          <w:rFonts w:ascii="Times New Roman" w:cs="Times New Roman" w:eastAsia="Times New Roman" w:hAnsi="Times New Roman"/>
          <w:color w:val="1d1d1d"/>
          <w:sz w:val="23"/>
          <w:szCs w:val="23"/>
          <w:rtl w:val="0"/>
        </w:rPr>
        <w:t xml:space="preserve">as cor</w:t>
      </w:r>
      <w:r w:rsidDel="00000000" w:rsidR="00000000" w:rsidRPr="00000000">
        <w:rPr>
          <w:rFonts w:ascii="Times New Roman" w:cs="Times New Roman" w:eastAsia="Times New Roman" w:hAnsi="Times New Roman"/>
          <w:color w:val="0e0e0e"/>
          <w:sz w:val="23"/>
          <w:szCs w:val="23"/>
          <w:rtl w:val="0"/>
        </w:rPr>
        <w:t xml:space="preserve">ri</w:t>
      </w:r>
      <w:r w:rsidDel="00000000" w:rsidR="00000000" w:rsidRPr="00000000">
        <w:rPr>
          <w:rFonts w:ascii="Times New Roman" w:cs="Times New Roman" w:eastAsia="Times New Roman" w:hAnsi="Times New Roman"/>
          <w:color w:val="1d1d1d"/>
          <w:sz w:val="23"/>
          <w:szCs w:val="23"/>
          <w:rtl w:val="0"/>
        </w:rPr>
        <w:t xml:space="preserve">dos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rev</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os a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f</w:t>
      </w:r>
      <w:r w:rsidDel="00000000" w:rsidR="00000000" w:rsidRPr="00000000">
        <w:rPr>
          <w:rFonts w:ascii="Times New Roman" w:cs="Times New Roman" w:eastAsia="Times New Roman" w:hAnsi="Times New Roman"/>
          <w:color w:val="0e0e0e"/>
          <w:sz w:val="23"/>
          <w:szCs w:val="23"/>
          <w:rtl w:val="0"/>
        </w:rPr>
        <w:t xml:space="preserve">ech</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parto</w:t>
      </w:r>
      <w:r w:rsidDel="00000000" w:rsidR="00000000" w:rsidRPr="00000000">
        <w:rPr>
          <w:rFonts w:ascii="Times New Roman" w:cs="Times New Roman" w:eastAsia="Times New Roman" w:hAnsi="Times New Roman"/>
          <w:color w:val="0e0e0e"/>
          <w:sz w:val="23"/>
          <w:szCs w:val="23"/>
          <w:rtl w:val="0"/>
        </w:rPr>
        <w:t xml:space="preserve">.</w:t>
      </w:r>
      <w:r w:rsidDel="00000000" w:rsidR="00000000" w:rsidRPr="00000000">
        <w:rPr>
          <w:rtl w:val="0"/>
        </w:rPr>
      </w:r>
    </w:p>
    <w:p w:rsidR="00000000" w:rsidDel="00000000" w:rsidP="00000000" w:rsidRDefault="00000000" w:rsidRPr="00000000" w14:paraId="0000091D">
      <w:pPr>
        <w:spacing w:before="2" w:line="100" w:lineRule="auto"/>
        <w:jc w:val="left"/>
        <w:rPr>
          <w:sz w:val="10"/>
          <w:szCs w:val="10"/>
        </w:rPr>
      </w:pPr>
      <w:r w:rsidDel="00000000" w:rsidR="00000000" w:rsidRPr="00000000">
        <w:rPr>
          <w:rtl w:val="0"/>
        </w:rPr>
      </w:r>
    </w:p>
    <w:p w:rsidR="00000000" w:rsidDel="00000000" w:rsidP="00000000" w:rsidRDefault="00000000" w:rsidRPr="00000000" w14:paraId="0000091E">
      <w:pPr>
        <w:spacing w:line="200" w:lineRule="auto"/>
        <w:jc w:val="left"/>
        <w:rPr>
          <w:sz w:val="20"/>
          <w:szCs w:val="20"/>
        </w:rPr>
      </w:pPr>
      <w:r w:rsidDel="00000000" w:rsidR="00000000" w:rsidRPr="00000000">
        <w:rPr>
          <w:rtl w:val="0"/>
        </w:rPr>
      </w:r>
    </w:p>
    <w:p w:rsidR="00000000" w:rsidDel="00000000" w:rsidP="00000000" w:rsidRDefault="00000000" w:rsidRPr="00000000" w14:paraId="0000091F">
      <w:pPr>
        <w:spacing w:line="200" w:lineRule="auto"/>
        <w:jc w:val="left"/>
        <w:rPr>
          <w:sz w:val="20"/>
          <w:szCs w:val="20"/>
        </w:rPr>
      </w:pPr>
      <w:r w:rsidDel="00000000" w:rsidR="00000000" w:rsidRPr="00000000">
        <w:rPr>
          <w:rtl w:val="0"/>
        </w:rPr>
      </w:r>
    </w:p>
    <w:p w:rsidR="00000000" w:rsidDel="00000000" w:rsidP="00000000" w:rsidRDefault="00000000" w:rsidRPr="00000000" w14:paraId="00000920">
      <w:pPr>
        <w:spacing w:line="372" w:lineRule="auto"/>
        <w:ind w:left="213" w:right="113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d1d1d"/>
          <w:sz w:val="23"/>
          <w:szCs w:val="23"/>
          <w:rtl w:val="0"/>
        </w:rPr>
        <w:t xml:space="preserve">ART</w:t>
      </w:r>
      <w:r w:rsidDel="00000000" w:rsidR="00000000" w:rsidRPr="00000000">
        <w:rPr>
          <w:rFonts w:ascii="Times New Roman" w:cs="Times New Roman" w:eastAsia="Times New Roman" w:hAnsi="Times New Roman"/>
          <w:color w:val="0e0e0e"/>
          <w:sz w:val="23"/>
          <w:szCs w:val="23"/>
          <w:rtl w:val="0"/>
        </w:rPr>
        <w:t xml:space="preserve">Í</w:t>
      </w:r>
      <w:r w:rsidDel="00000000" w:rsidR="00000000" w:rsidRPr="00000000">
        <w:rPr>
          <w:rFonts w:ascii="Times New Roman" w:cs="Times New Roman" w:eastAsia="Times New Roman" w:hAnsi="Times New Roman"/>
          <w:color w:val="1d1d1d"/>
          <w:sz w:val="23"/>
          <w:szCs w:val="23"/>
          <w:rtl w:val="0"/>
        </w:rPr>
        <w:t xml:space="preserve">CULO 66.</w:t>
      </w:r>
      <w:r w:rsidDel="00000000" w:rsidR="00000000" w:rsidRPr="00000000">
        <w:rPr>
          <w:rFonts w:ascii="Times New Roman" w:cs="Times New Roman" w:eastAsia="Times New Roman" w:hAnsi="Times New Roman"/>
          <w:color w:val="0e0e0e"/>
          <w:sz w:val="23"/>
          <w:szCs w:val="23"/>
          <w:rtl w:val="0"/>
        </w:rPr>
        <w:t xml:space="preserve">11.</w:t>
      </w:r>
      <w:r w:rsidDel="00000000" w:rsidR="00000000" w:rsidRPr="00000000">
        <w:rPr>
          <w:rFonts w:ascii="Times New Roman" w:cs="Times New Roman" w:eastAsia="Times New Roman" w:hAnsi="Times New Roman"/>
          <w:color w:val="1d1d1d"/>
          <w:sz w:val="23"/>
          <w:szCs w:val="23"/>
          <w:rtl w:val="0"/>
        </w:rPr>
        <w:t xml:space="preserve">2</w:t>
      </w:r>
      <w:r w:rsidDel="00000000" w:rsidR="00000000" w:rsidRPr="00000000">
        <w:rPr>
          <w:rFonts w:ascii="Times New Roman" w:cs="Times New Roman" w:eastAsia="Times New Roman" w:hAnsi="Times New Roman"/>
          <w:color w:val="0e0e0e"/>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 </w:t>
      </w:r>
      <w:r w:rsidDel="00000000" w:rsidR="00000000" w:rsidRPr="00000000">
        <w:rPr>
          <w:rFonts w:ascii="Times New Roman" w:cs="Times New Roman" w:eastAsia="Times New Roman" w:hAnsi="Times New Roman"/>
          <w:color w:val="1d1d1d"/>
          <w:sz w:val="23"/>
          <w:szCs w:val="23"/>
          <w:rtl w:val="0"/>
        </w:rPr>
        <w:t xml:space="preserve">caso de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to </w:t>
      </w:r>
      <w:r w:rsidDel="00000000" w:rsidR="00000000" w:rsidRPr="00000000">
        <w:rPr>
          <w:rFonts w:ascii="Times New Roman" w:cs="Times New Roman" w:eastAsia="Times New Roman" w:hAnsi="Times New Roman"/>
          <w:color w:val="0e0e0e"/>
          <w:sz w:val="23"/>
          <w:szCs w:val="23"/>
          <w:rtl w:val="0"/>
        </w:rPr>
        <w:t xml:space="preserve">múltipl</w:t>
      </w:r>
      <w:r w:rsidDel="00000000" w:rsidR="00000000" w:rsidRPr="00000000">
        <w:rPr>
          <w:rFonts w:ascii="Times New Roman" w:cs="Times New Roman" w:eastAsia="Times New Roman" w:hAnsi="Times New Roman"/>
          <w:color w:val="1d1d1d"/>
          <w:sz w:val="23"/>
          <w:szCs w:val="23"/>
          <w:rtl w:val="0"/>
        </w:rPr>
        <w:t xml:space="preserve">e o </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en</w:t>
      </w:r>
      <w:r w:rsidDel="00000000" w:rsidR="00000000" w:rsidRPr="00000000">
        <w:rPr>
          <w:rFonts w:ascii="Times New Roman" w:cs="Times New Roman" w:eastAsia="Times New Roman" w:hAnsi="Times New Roman"/>
          <w:color w:val="0e0e0e"/>
          <w:sz w:val="23"/>
          <w:szCs w:val="23"/>
          <w:rtl w:val="0"/>
        </w:rPr>
        <w:t xml:space="preserve">ci</w:t>
      </w:r>
      <w:r w:rsidDel="00000000" w:rsidR="00000000" w:rsidRPr="00000000">
        <w:rPr>
          <w:rFonts w:ascii="Times New Roman" w:cs="Times New Roman" w:eastAsia="Times New Roman" w:hAnsi="Times New Roman"/>
          <w:color w:val="1d1d1d"/>
          <w:sz w:val="23"/>
          <w:szCs w:val="23"/>
          <w:rtl w:val="0"/>
        </w:rPr>
        <w:t xml:space="preserve">a co</w:t>
      </w:r>
      <w:r w:rsidDel="00000000" w:rsidR="00000000" w:rsidRPr="00000000">
        <w:rPr>
          <w:rFonts w:ascii="Times New Roman" w:cs="Times New Roman" w:eastAsia="Times New Roman" w:hAnsi="Times New Roman"/>
          <w:color w:val="0e0e0e"/>
          <w:sz w:val="23"/>
          <w:szCs w:val="23"/>
          <w:rtl w:val="0"/>
        </w:rPr>
        <w:t xml:space="preserve">n fin</w:t>
      </w:r>
      <w:r w:rsidDel="00000000" w:rsidR="00000000" w:rsidRPr="00000000">
        <w:rPr>
          <w:rFonts w:ascii="Times New Roman" w:cs="Times New Roman" w:eastAsia="Times New Roman" w:hAnsi="Times New Roman"/>
          <w:color w:val="1d1d1d"/>
          <w:sz w:val="23"/>
          <w:szCs w:val="23"/>
          <w:rtl w:val="0"/>
        </w:rPr>
        <w:t xml:space="preserve">es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ado</w:t>
      </w:r>
      <w:r w:rsidDel="00000000" w:rsidR="00000000" w:rsidRPr="00000000">
        <w:rPr>
          <w:rFonts w:ascii="Times New Roman" w:cs="Times New Roman" w:eastAsia="Times New Roman" w:hAnsi="Times New Roman"/>
          <w:color w:val="0e0e0e"/>
          <w:sz w:val="23"/>
          <w:szCs w:val="23"/>
          <w:rtl w:val="0"/>
        </w:rPr>
        <w:t xml:space="preserve">pci</w:t>
      </w:r>
      <w:r w:rsidDel="00000000" w:rsidR="00000000" w:rsidRPr="00000000">
        <w:rPr>
          <w:rFonts w:ascii="Times New Roman" w:cs="Times New Roman" w:eastAsia="Times New Roman" w:hAnsi="Times New Roman"/>
          <w:color w:val="1d1d1d"/>
          <w:sz w:val="23"/>
          <w:szCs w:val="23"/>
          <w:rtl w:val="0"/>
        </w:rPr>
        <w:t xml:space="preserve">ó</w:t>
      </w:r>
      <w:r w:rsidDel="00000000" w:rsidR="00000000" w:rsidRPr="00000000">
        <w:rPr>
          <w:rFonts w:ascii="Times New Roman" w:cs="Times New Roman" w:eastAsia="Times New Roman" w:hAnsi="Times New Roman"/>
          <w:color w:val="0e0e0e"/>
          <w:sz w:val="23"/>
          <w:szCs w:val="23"/>
          <w:rtl w:val="0"/>
        </w:rPr>
        <w:t xml:space="preserve">n </w:t>
      </w:r>
      <w:r w:rsidDel="00000000" w:rsidR="00000000" w:rsidRPr="00000000">
        <w:rPr>
          <w:rFonts w:ascii="Times New Roman" w:cs="Times New Roman" w:eastAsia="Times New Roman" w:hAnsi="Times New Roman"/>
          <w:color w:val="1d1d1d"/>
          <w:sz w:val="23"/>
          <w:szCs w:val="23"/>
          <w:rtl w:val="0"/>
        </w:rPr>
        <w:t xml:space="preserve">de más de </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n niño</w:t>
      </w:r>
      <w:r w:rsidDel="00000000" w:rsidR="00000000" w:rsidRPr="00000000">
        <w:rPr>
          <w:rFonts w:ascii="Times New Roman" w:cs="Times New Roman" w:eastAsia="Times New Roman" w:hAnsi="Times New Roman"/>
          <w:color w:val="3b3b3b"/>
          <w:sz w:val="23"/>
          <w:szCs w:val="23"/>
          <w:rtl w:val="0"/>
        </w:rPr>
        <w:t xml:space="preserve">/</w:t>
      </w:r>
      <w:r w:rsidDel="00000000" w:rsidR="00000000" w:rsidRPr="00000000">
        <w:rPr>
          <w:rFonts w:ascii="Times New Roman" w:cs="Times New Roman" w:eastAsia="Times New Roman" w:hAnsi="Times New Roman"/>
          <w:color w:val="1d1d1d"/>
          <w:sz w:val="23"/>
          <w:szCs w:val="23"/>
          <w:rtl w:val="0"/>
        </w:rPr>
        <w:t xml:space="preserve">a y/o a</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esce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tes</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ice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cia se a</w:t>
      </w:r>
      <w:r w:rsidDel="00000000" w:rsidR="00000000" w:rsidRPr="00000000">
        <w:rPr>
          <w:rFonts w:ascii="Times New Roman" w:cs="Times New Roman" w:eastAsia="Times New Roman" w:hAnsi="Times New Roman"/>
          <w:color w:val="0e0e0e"/>
          <w:sz w:val="23"/>
          <w:szCs w:val="23"/>
          <w:rtl w:val="0"/>
        </w:rPr>
        <w:t xml:space="preserve">mpl</w:t>
      </w:r>
      <w:r w:rsidDel="00000000" w:rsidR="00000000" w:rsidRPr="00000000">
        <w:rPr>
          <w:rFonts w:ascii="Times New Roman" w:cs="Times New Roman" w:eastAsia="Times New Roman" w:hAnsi="Times New Roman"/>
          <w:color w:val="1d1d1d"/>
          <w:sz w:val="23"/>
          <w:szCs w:val="23"/>
          <w:rtl w:val="0"/>
        </w:rPr>
        <w:t xml:space="preserve">iará en QUINCE (</w:t>
      </w:r>
      <w:r w:rsidDel="00000000" w:rsidR="00000000" w:rsidRPr="00000000">
        <w:rPr>
          <w:rFonts w:ascii="Times New Roman" w:cs="Times New Roman" w:eastAsia="Times New Roman" w:hAnsi="Times New Roman"/>
          <w:color w:val="0e0e0e"/>
          <w:sz w:val="23"/>
          <w:szCs w:val="23"/>
          <w:rtl w:val="0"/>
        </w:rPr>
        <w:t xml:space="preserve">1</w:t>
      </w:r>
      <w:r w:rsidDel="00000000" w:rsidR="00000000" w:rsidRPr="00000000">
        <w:rPr>
          <w:rFonts w:ascii="Times New Roman" w:cs="Times New Roman" w:eastAsia="Times New Roman" w:hAnsi="Times New Roman"/>
          <w:color w:val="1d1d1d"/>
          <w:sz w:val="23"/>
          <w:szCs w:val="23"/>
          <w:rtl w:val="0"/>
        </w:rPr>
        <w:t xml:space="preserve">5) días corr</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dos</w:t>
      </w:r>
      <w:r w:rsidDel="00000000" w:rsidR="00000000" w:rsidRPr="00000000">
        <w:rPr>
          <w:rFonts w:ascii="Times New Roman" w:cs="Times New Roman" w:eastAsia="Times New Roman" w:hAnsi="Times New Roman"/>
          <w:color w:val="0e0e0e"/>
          <w:sz w:val="23"/>
          <w:szCs w:val="23"/>
          <w:rtl w:val="0"/>
        </w:rPr>
        <w:t xml:space="preserve">.</w:t>
      </w:r>
      <w:r w:rsidDel="00000000" w:rsidR="00000000" w:rsidRPr="00000000">
        <w:rPr>
          <w:rtl w:val="0"/>
        </w:rPr>
      </w:r>
    </w:p>
    <w:p w:rsidR="00000000" w:rsidDel="00000000" w:rsidP="00000000" w:rsidRDefault="00000000" w:rsidRPr="00000000" w14:paraId="00000921">
      <w:pPr>
        <w:spacing w:line="200" w:lineRule="auto"/>
        <w:jc w:val="left"/>
        <w:rPr>
          <w:sz w:val="20"/>
          <w:szCs w:val="20"/>
        </w:rPr>
      </w:pPr>
      <w:r w:rsidDel="00000000" w:rsidR="00000000" w:rsidRPr="00000000">
        <w:rPr>
          <w:rtl w:val="0"/>
        </w:rPr>
      </w:r>
    </w:p>
    <w:p w:rsidR="00000000" w:rsidDel="00000000" w:rsidP="00000000" w:rsidRDefault="00000000" w:rsidRPr="00000000" w14:paraId="00000922">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923">
      <w:pPr>
        <w:ind w:left="213" w:right="3573"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e0e0e"/>
          <w:sz w:val="23"/>
          <w:szCs w:val="23"/>
          <w:rtl w:val="0"/>
        </w:rPr>
        <w:t xml:space="preserve">ARTÍ</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ULO 66.12.- ATENCIÓ</w:t>
      </w:r>
      <w:r w:rsidDel="00000000" w:rsidR="00000000" w:rsidRPr="00000000">
        <w:rPr>
          <w:rFonts w:ascii="Times New Roman" w:cs="Times New Roman" w:eastAsia="Times New Roman" w:hAnsi="Times New Roman"/>
          <w:color w:val="1d1d1d"/>
          <w:sz w:val="23"/>
          <w:szCs w:val="23"/>
          <w:rtl w:val="0"/>
        </w:rPr>
        <w:t xml:space="preserve">N </w:t>
      </w:r>
      <w:r w:rsidDel="00000000" w:rsidR="00000000" w:rsidRPr="00000000">
        <w:rPr>
          <w:rFonts w:ascii="Times New Roman" w:cs="Times New Roman" w:eastAsia="Times New Roman" w:hAnsi="Times New Roman"/>
          <w:color w:val="0e0e0e"/>
          <w:sz w:val="23"/>
          <w:szCs w:val="23"/>
          <w:rtl w:val="0"/>
        </w:rPr>
        <w:t xml:space="preserve">DEL GR</w:t>
      </w:r>
      <w:r w:rsidDel="00000000" w:rsidR="00000000" w:rsidRPr="00000000">
        <w:rPr>
          <w:rFonts w:ascii="Times New Roman" w:cs="Times New Roman" w:eastAsia="Times New Roman" w:hAnsi="Times New Roman"/>
          <w:color w:val="1d1d1d"/>
          <w:sz w:val="23"/>
          <w:szCs w:val="23"/>
          <w:rtl w:val="0"/>
        </w:rPr>
        <w:t xml:space="preserve">U</w:t>
      </w:r>
      <w:r w:rsidDel="00000000" w:rsidR="00000000" w:rsidRPr="00000000">
        <w:rPr>
          <w:rFonts w:ascii="Times New Roman" w:cs="Times New Roman" w:eastAsia="Times New Roman" w:hAnsi="Times New Roman"/>
          <w:color w:val="0e0e0e"/>
          <w:sz w:val="23"/>
          <w:szCs w:val="23"/>
          <w:rtl w:val="0"/>
        </w:rPr>
        <w:t xml:space="preserve">PO  FAMILIAR:</w:t>
      </w:r>
      <w:r w:rsidDel="00000000" w:rsidR="00000000" w:rsidRPr="00000000">
        <w:rPr>
          <w:rtl w:val="0"/>
        </w:rPr>
      </w:r>
    </w:p>
    <w:p w:rsidR="00000000" w:rsidDel="00000000" w:rsidP="00000000" w:rsidRDefault="00000000" w:rsidRPr="00000000" w14:paraId="00000924">
      <w:pPr>
        <w:spacing w:before="9" w:line="140" w:lineRule="auto"/>
        <w:jc w:val="left"/>
        <w:rPr>
          <w:sz w:val="14"/>
          <w:szCs w:val="14"/>
        </w:rPr>
      </w:pPr>
      <w:r w:rsidDel="00000000" w:rsidR="00000000" w:rsidRPr="00000000">
        <w:rPr>
          <w:rtl w:val="0"/>
        </w:rPr>
      </w:r>
    </w:p>
    <w:p w:rsidR="00000000" w:rsidDel="00000000" w:rsidP="00000000" w:rsidRDefault="00000000" w:rsidRPr="00000000" w14:paraId="00000925">
      <w:pPr>
        <w:spacing w:line="200" w:lineRule="auto"/>
        <w:jc w:val="left"/>
        <w:rPr>
          <w:sz w:val="20"/>
          <w:szCs w:val="20"/>
        </w:rPr>
      </w:pPr>
      <w:r w:rsidDel="00000000" w:rsidR="00000000" w:rsidRPr="00000000">
        <w:rPr>
          <w:rtl w:val="0"/>
        </w:rPr>
      </w:r>
    </w:p>
    <w:p w:rsidR="00000000" w:rsidDel="00000000" w:rsidP="00000000" w:rsidRDefault="00000000" w:rsidRPr="00000000" w14:paraId="00000926">
      <w:pPr>
        <w:spacing w:line="200" w:lineRule="auto"/>
        <w:jc w:val="left"/>
        <w:rPr>
          <w:sz w:val="20"/>
          <w:szCs w:val="20"/>
        </w:rPr>
      </w:pPr>
      <w:r w:rsidDel="00000000" w:rsidR="00000000" w:rsidRPr="00000000">
        <w:rPr>
          <w:rtl w:val="0"/>
        </w:rPr>
      </w:r>
    </w:p>
    <w:p w:rsidR="00000000" w:rsidDel="00000000" w:rsidP="00000000" w:rsidRDefault="00000000" w:rsidRPr="00000000" w14:paraId="00000927">
      <w:pPr>
        <w:spacing w:line="387" w:lineRule="auto"/>
        <w:ind w:left="213" w:right="1135"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or cui</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o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fa</w:t>
      </w:r>
      <w:r w:rsidDel="00000000" w:rsidR="00000000" w:rsidRPr="00000000">
        <w:rPr>
          <w:rFonts w:ascii="Times New Roman" w:cs="Times New Roman" w:eastAsia="Times New Roman" w:hAnsi="Times New Roman"/>
          <w:color w:val="0e0e0e"/>
          <w:sz w:val="23"/>
          <w:szCs w:val="23"/>
          <w:rtl w:val="0"/>
        </w:rPr>
        <w:t xml:space="preserve">mili</w:t>
      </w:r>
      <w:r w:rsidDel="00000000" w:rsidR="00000000" w:rsidRPr="00000000">
        <w:rPr>
          <w:rFonts w:ascii="Times New Roman" w:cs="Times New Roman" w:eastAsia="Times New Roman" w:hAnsi="Times New Roman"/>
          <w:color w:val="1d1d1d"/>
          <w:sz w:val="23"/>
          <w:szCs w:val="23"/>
          <w:rtl w:val="0"/>
        </w:rPr>
        <w:t xml:space="preserve">ar 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fe</w:t>
      </w:r>
      <w:r w:rsidDel="00000000" w:rsidR="00000000" w:rsidRPr="00000000">
        <w:rPr>
          <w:rFonts w:ascii="Times New Roman" w:cs="Times New Roman" w:eastAsia="Times New Roman" w:hAnsi="Times New Roman"/>
          <w:color w:val="0e0e0e"/>
          <w:sz w:val="23"/>
          <w:szCs w:val="23"/>
          <w:rtl w:val="0"/>
        </w:rPr>
        <w:t xml:space="preserve">rm</w:t>
      </w:r>
      <w:r w:rsidDel="00000000" w:rsidR="00000000" w:rsidRPr="00000000">
        <w:rPr>
          <w:rFonts w:ascii="Times New Roman" w:cs="Times New Roman" w:eastAsia="Times New Roman" w:hAnsi="Times New Roman"/>
          <w:color w:val="1d1d1d"/>
          <w:sz w:val="23"/>
          <w:szCs w:val="23"/>
          <w:rtl w:val="0"/>
        </w:rPr>
        <w:t xml:space="preserve">o  se </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on</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erá  </w:t>
      </w:r>
      <w:r w:rsidDel="00000000" w:rsidR="00000000" w:rsidRPr="00000000">
        <w:rPr>
          <w:rFonts w:ascii="Times New Roman" w:cs="Times New Roman" w:eastAsia="Times New Roman" w:hAnsi="Times New Roman"/>
          <w:color w:val="0e0e0e"/>
          <w:sz w:val="23"/>
          <w:szCs w:val="23"/>
          <w:rtl w:val="0"/>
        </w:rPr>
        <w:t xml:space="preserve">h</w:t>
      </w:r>
      <w:r w:rsidDel="00000000" w:rsidR="00000000" w:rsidRPr="00000000">
        <w:rPr>
          <w:rFonts w:ascii="Times New Roman" w:cs="Times New Roman" w:eastAsia="Times New Roman" w:hAnsi="Times New Roman"/>
          <w:color w:val="1d1d1d"/>
          <w:sz w:val="23"/>
          <w:szCs w:val="23"/>
          <w:rtl w:val="0"/>
        </w:rPr>
        <w:t xml:space="preserve">as</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tr</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int</w:t>
      </w:r>
      <w:r w:rsidDel="00000000" w:rsidR="00000000" w:rsidRPr="00000000">
        <w:rPr>
          <w:rFonts w:ascii="Times New Roman" w:cs="Times New Roman" w:eastAsia="Times New Roman" w:hAnsi="Times New Roman"/>
          <w:color w:val="1d1d1d"/>
          <w:sz w:val="23"/>
          <w:szCs w:val="23"/>
          <w:rtl w:val="0"/>
        </w:rPr>
        <w:t xml:space="preserve">a (30)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ías  corr</w:t>
      </w:r>
      <w:r w:rsidDel="00000000" w:rsidR="00000000" w:rsidRPr="00000000">
        <w:rPr>
          <w:rFonts w:ascii="Times New Roman" w:cs="Times New Roman" w:eastAsia="Times New Roman" w:hAnsi="Times New Roman"/>
          <w:color w:val="0e0e0e"/>
          <w:sz w:val="23"/>
          <w:szCs w:val="23"/>
          <w:rtl w:val="0"/>
        </w:rPr>
        <w:t xml:space="preserve">id</w:t>
      </w:r>
      <w:r w:rsidDel="00000000" w:rsidR="00000000" w:rsidRPr="00000000">
        <w:rPr>
          <w:rFonts w:ascii="Times New Roman" w:cs="Times New Roman" w:eastAsia="Times New Roman" w:hAnsi="Times New Roman"/>
          <w:color w:val="1d1d1d"/>
          <w:sz w:val="23"/>
          <w:szCs w:val="23"/>
          <w:rtl w:val="0"/>
        </w:rPr>
        <w:t xml:space="preserve">os  po</w:t>
      </w:r>
      <w:r w:rsidDel="00000000" w:rsidR="00000000" w:rsidRPr="00000000">
        <w:rPr>
          <w:rFonts w:ascii="Times New Roman" w:cs="Times New Roman" w:eastAsia="Times New Roman" w:hAnsi="Times New Roman"/>
          <w:color w:val="0e0e0e"/>
          <w:sz w:val="23"/>
          <w:szCs w:val="23"/>
          <w:rtl w:val="0"/>
        </w:rPr>
        <w:t xml:space="preserve">r  </w:t>
      </w:r>
      <w:r w:rsidDel="00000000" w:rsidR="00000000" w:rsidRPr="00000000">
        <w:rPr>
          <w:rFonts w:ascii="Times New Roman" w:cs="Times New Roman" w:eastAsia="Times New Roman" w:hAnsi="Times New Roman"/>
          <w:color w:val="1d1d1d"/>
          <w:sz w:val="23"/>
          <w:szCs w:val="23"/>
          <w:rtl w:val="0"/>
        </w:rPr>
        <w:t xml:space="preserve">año </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enda</w:t>
      </w:r>
      <w:r w:rsidDel="00000000" w:rsidR="00000000" w:rsidRPr="00000000">
        <w:rPr>
          <w:rFonts w:ascii="Times New Roman" w:cs="Times New Roman" w:eastAsia="Times New Roman" w:hAnsi="Times New Roman"/>
          <w:color w:val="0e0e0e"/>
          <w:sz w:val="23"/>
          <w:szCs w:val="23"/>
          <w:rtl w:val="0"/>
        </w:rPr>
        <w:t xml:space="preserve">ri</w:t>
      </w:r>
      <w:r w:rsidDel="00000000" w:rsidR="00000000" w:rsidRPr="00000000">
        <w:rPr>
          <w:rFonts w:ascii="Times New Roman" w:cs="Times New Roman" w:eastAsia="Times New Roman" w:hAnsi="Times New Roman"/>
          <w:color w:val="1d1d1d"/>
          <w:sz w:val="23"/>
          <w:szCs w:val="23"/>
          <w:rtl w:val="0"/>
        </w:rPr>
        <w:t xml:space="preserve">o  con</w:t>
      </w:r>
      <w:r w:rsidDel="00000000" w:rsidR="00000000" w:rsidRPr="00000000">
        <w:rPr>
          <w:rFonts w:ascii="Times New Roman" w:cs="Times New Roman" w:eastAsia="Times New Roman" w:hAnsi="Times New Roman"/>
          <w:color w:val="0e0e0e"/>
          <w:sz w:val="23"/>
          <w:szCs w:val="23"/>
          <w:rtl w:val="0"/>
        </w:rPr>
        <w:t xml:space="preserve">ti</w:t>
      </w:r>
      <w:r w:rsidDel="00000000" w:rsidR="00000000" w:rsidRPr="00000000">
        <w:rPr>
          <w:rFonts w:ascii="Times New Roman" w:cs="Times New Roman" w:eastAsia="Times New Roman" w:hAnsi="Times New Roman"/>
          <w:color w:val="1d1d1d"/>
          <w:sz w:val="23"/>
          <w:szCs w:val="23"/>
          <w:rtl w:val="0"/>
        </w:rPr>
        <w:t xml:space="preserve">n</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o  o </w:t>
      </w:r>
      <w:r w:rsidDel="00000000" w:rsidR="00000000" w:rsidRPr="00000000">
        <w:rPr>
          <w:rFonts w:ascii="Times New Roman" w:cs="Times New Roman" w:eastAsia="Times New Roman" w:hAnsi="Times New Roman"/>
          <w:color w:val="0e0e0e"/>
          <w:sz w:val="23"/>
          <w:szCs w:val="23"/>
          <w:rtl w:val="0"/>
        </w:rPr>
        <w:t xml:space="preserve">di</w:t>
      </w:r>
      <w:r w:rsidDel="00000000" w:rsidR="00000000" w:rsidRPr="00000000">
        <w:rPr>
          <w:rFonts w:ascii="Times New Roman" w:cs="Times New Roman" w:eastAsia="Times New Roman" w:hAnsi="Times New Roman"/>
          <w:color w:val="1d1d1d"/>
          <w:sz w:val="23"/>
          <w:szCs w:val="23"/>
          <w:rtl w:val="0"/>
        </w:rPr>
        <w:t xml:space="preserve">scon</w:t>
      </w:r>
      <w:r w:rsidDel="00000000" w:rsidR="00000000" w:rsidRPr="00000000">
        <w:rPr>
          <w:rFonts w:ascii="Times New Roman" w:cs="Times New Roman" w:eastAsia="Times New Roman" w:hAnsi="Times New Roman"/>
          <w:color w:val="0e0e0e"/>
          <w:sz w:val="23"/>
          <w:szCs w:val="23"/>
          <w:rtl w:val="0"/>
        </w:rPr>
        <w:t xml:space="preserve">tinuo  </w:t>
      </w:r>
      <w:r w:rsidDel="00000000" w:rsidR="00000000" w:rsidRPr="00000000">
        <w:rPr>
          <w:rFonts w:ascii="Times New Roman" w:cs="Times New Roman" w:eastAsia="Times New Roman" w:hAnsi="Times New Roman"/>
          <w:color w:val="1d1d1d"/>
          <w:sz w:val="23"/>
          <w:szCs w:val="23"/>
          <w:rtl w:val="0"/>
        </w:rPr>
        <w:t xml:space="preserve">con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er</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epc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ó</w:t>
      </w:r>
      <w:r w:rsidDel="00000000" w:rsidR="00000000" w:rsidRPr="00000000">
        <w:rPr>
          <w:rFonts w:ascii="Times New Roman" w:cs="Times New Roman" w:eastAsia="Times New Roman" w:hAnsi="Times New Roman"/>
          <w:color w:val="0e0e0e"/>
          <w:sz w:val="23"/>
          <w:szCs w:val="23"/>
          <w:rtl w:val="0"/>
        </w:rPr>
        <w:t xml:space="preserve">n  </w:t>
      </w:r>
      <w:r w:rsidDel="00000000" w:rsidR="00000000" w:rsidRPr="00000000">
        <w:rPr>
          <w:rFonts w:ascii="Times New Roman" w:cs="Times New Roman" w:eastAsia="Times New Roman" w:hAnsi="Times New Roman"/>
          <w:color w:val="1d1d1d"/>
          <w:sz w:val="23"/>
          <w:szCs w:val="23"/>
          <w:rtl w:val="0"/>
        </w:rPr>
        <w:t xml:space="preserve">ínt</w:t>
      </w:r>
      <w:r w:rsidDel="00000000" w:rsidR="00000000" w:rsidRPr="00000000">
        <w:rPr>
          <w:rFonts w:ascii="Times New Roman" w:cs="Times New Roman" w:eastAsia="Times New Roman" w:hAnsi="Times New Roman"/>
          <w:color w:val="0e0e0e"/>
          <w:sz w:val="23"/>
          <w:szCs w:val="23"/>
          <w:rtl w:val="0"/>
        </w:rPr>
        <w:t xml:space="preserve">e</w:t>
      </w:r>
      <w:r w:rsidDel="00000000" w:rsidR="00000000" w:rsidRPr="00000000">
        <w:rPr>
          <w:rFonts w:ascii="Times New Roman" w:cs="Times New Roman" w:eastAsia="Times New Roman" w:hAnsi="Times New Roman"/>
          <w:color w:val="1d1d1d"/>
          <w:sz w:val="23"/>
          <w:szCs w:val="23"/>
          <w:rtl w:val="0"/>
        </w:rPr>
        <w:t xml:space="preserve">g</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ha</w:t>
      </w:r>
      <w:r w:rsidDel="00000000" w:rsidR="00000000" w:rsidRPr="00000000">
        <w:rPr>
          <w:rFonts w:ascii="Times New Roman" w:cs="Times New Roman" w:eastAsia="Times New Roman" w:hAnsi="Times New Roman"/>
          <w:color w:val="0e0e0e"/>
          <w:sz w:val="23"/>
          <w:szCs w:val="23"/>
          <w:rtl w:val="0"/>
        </w:rPr>
        <w:t xml:space="preserve">b</w:t>
      </w:r>
      <w:r w:rsidDel="00000000" w:rsidR="00000000" w:rsidRPr="00000000">
        <w:rPr>
          <w:rFonts w:ascii="Times New Roman" w:cs="Times New Roman" w:eastAsia="Times New Roman" w:hAnsi="Times New Roman"/>
          <w:color w:val="1d1d1d"/>
          <w:sz w:val="23"/>
          <w:szCs w:val="23"/>
          <w:rtl w:val="0"/>
        </w:rPr>
        <w:t xml:space="preserve">eres.  Este </w:t>
      </w:r>
      <w:r w:rsidDel="00000000" w:rsidR="00000000" w:rsidRPr="00000000">
        <w:rPr>
          <w:rFonts w:ascii="Times New Roman" w:cs="Times New Roman" w:eastAsia="Times New Roman" w:hAnsi="Times New Roman"/>
          <w:color w:val="0e0e0e"/>
          <w:sz w:val="23"/>
          <w:szCs w:val="23"/>
          <w:rtl w:val="0"/>
        </w:rPr>
        <w:t xml:space="preserve">pl</w:t>
      </w:r>
      <w:r w:rsidDel="00000000" w:rsidR="00000000" w:rsidRPr="00000000">
        <w:rPr>
          <w:rFonts w:ascii="Times New Roman" w:cs="Times New Roman" w:eastAsia="Times New Roman" w:hAnsi="Times New Roman"/>
          <w:color w:val="1d1d1d"/>
          <w:sz w:val="23"/>
          <w:szCs w:val="23"/>
          <w:rtl w:val="0"/>
        </w:rPr>
        <w:t xml:space="preserve">azo pod</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á p</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0e0e0e"/>
          <w:sz w:val="23"/>
          <w:szCs w:val="23"/>
          <w:rtl w:val="0"/>
        </w:rPr>
        <w:t xml:space="preserve">rr</w:t>
      </w:r>
      <w:r w:rsidDel="00000000" w:rsidR="00000000" w:rsidRPr="00000000">
        <w:rPr>
          <w:rFonts w:ascii="Times New Roman" w:cs="Times New Roman" w:eastAsia="Times New Roman" w:hAnsi="Times New Roman"/>
          <w:color w:val="1d1d1d"/>
          <w:sz w:val="23"/>
          <w:szCs w:val="23"/>
          <w:rtl w:val="0"/>
        </w:rPr>
        <w:t xml:space="preserve">oga</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se s</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n goce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s</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ld</w:t>
      </w:r>
      <w:r w:rsidDel="00000000" w:rsidR="00000000" w:rsidRPr="00000000">
        <w:rPr>
          <w:rFonts w:ascii="Times New Roman" w:cs="Times New Roman" w:eastAsia="Times New Roman" w:hAnsi="Times New Roman"/>
          <w:color w:val="1d1d1d"/>
          <w:sz w:val="23"/>
          <w:szCs w:val="23"/>
          <w:rtl w:val="0"/>
        </w:rPr>
        <w:t xml:space="preserve">o </w:t>
      </w:r>
      <w:r w:rsidDel="00000000" w:rsidR="00000000" w:rsidRPr="00000000">
        <w:rPr>
          <w:rFonts w:ascii="Times New Roman" w:cs="Times New Roman" w:eastAsia="Times New Roman" w:hAnsi="Times New Roman"/>
          <w:color w:val="0e0e0e"/>
          <w:sz w:val="23"/>
          <w:szCs w:val="23"/>
          <w:rtl w:val="0"/>
        </w:rPr>
        <w:t xml:space="preserve">h</w:t>
      </w:r>
      <w:r w:rsidDel="00000000" w:rsidR="00000000" w:rsidRPr="00000000">
        <w:rPr>
          <w:rFonts w:ascii="Times New Roman" w:cs="Times New Roman" w:eastAsia="Times New Roman" w:hAnsi="Times New Roman"/>
          <w:color w:val="1d1d1d"/>
          <w:sz w:val="23"/>
          <w:szCs w:val="23"/>
          <w:rtl w:val="0"/>
        </w:rPr>
        <w:t xml:space="preserve">as</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n </w:t>
      </w:r>
      <w:r w:rsidDel="00000000" w:rsidR="00000000" w:rsidRPr="00000000">
        <w:rPr>
          <w:rFonts w:ascii="Times New Roman" w:cs="Times New Roman" w:eastAsia="Times New Roman" w:hAnsi="Times New Roman"/>
          <w:color w:val="0e0e0e"/>
          <w:sz w:val="23"/>
          <w:szCs w:val="23"/>
          <w:rtl w:val="0"/>
        </w:rPr>
        <w:t xml:space="preserve">m</w:t>
      </w:r>
      <w:r w:rsidDel="00000000" w:rsidR="00000000" w:rsidRPr="00000000">
        <w:rPr>
          <w:rFonts w:ascii="Times New Roman" w:cs="Times New Roman" w:eastAsia="Times New Roman" w:hAnsi="Times New Roman"/>
          <w:color w:val="1d1d1d"/>
          <w:sz w:val="23"/>
          <w:szCs w:val="23"/>
          <w:rtl w:val="0"/>
        </w:rPr>
        <w:t xml:space="preserve">áx</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mo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oventa (90</w:t>
      </w:r>
      <w:r w:rsidDel="00000000" w:rsidR="00000000" w:rsidRPr="00000000">
        <w:rPr>
          <w:rFonts w:ascii="Times New Roman" w:cs="Times New Roman" w:eastAsia="Times New Roman" w:hAnsi="Times New Roman"/>
          <w:color w:val="0e0e0e"/>
          <w:sz w:val="23"/>
          <w:szCs w:val="23"/>
          <w:rtl w:val="0"/>
        </w:rPr>
        <w:t xml:space="preserve">) d</w:t>
      </w:r>
      <w:r w:rsidDel="00000000" w:rsidR="00000000" w:rsidRPr="00000000">
        <w:rPr>
          <w:rFonts w:ascii="Times New Roman" w:cs="Times New Roman" w:eastAsia="Times New Roman" w:hAnsi="Times New Roman"/>
          <w:color w:val="1d1d1d"/>
          <w:sz w:val="23"/>
          <w:szCs w:val="23"/>
          <w:rtl w:val="0"/>
        </w:rPr>
        <w:t xml:space="preserve">ías más al so</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o efec</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o </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a </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enc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ó</w:t>
      </w:r>
      <w:r w:rsidDel="00000000" w:rsidR="00000000" w:rsidRPr="00000000">
        <w:rPr>
          <w:rFonts w:ascii="Times New Roman" w:cs="Times New Roman" w:eastAsia="Times New Roman" w:hAnsi="Times New Roman"/>
          <w:color w:val="0e0e0e"/>
          <w:sz w:val="23"/>
          <w:szCs w:val="23"/>
          <w:rtl w:val="0"/>
        </w:rPr>
        <w:t xml:space="preserve">n </w:t>
      </w:r>
      <w:r w:rsidDel="00000000" w:rsidR="00000000" w:rsidRPr="00000000">
        <w:rPr>
          <w:rFonts w:ascii="Times New Roman" w:cs="Times New Roman" w:eastAsia="Times New Roman" w:hAnsi="Times New Roman"/>
          <w:color w:val="1d1d1d"/>
          <w:sz w:val="23"/>
          <w:szCs w:val="23"/>
          <w:rtl w:val="0"/>
        </w:rPr>
        <w:t xml:space="preserve">d</w:t>
      </w:r>
      <w:r w:rsidDel="00000000" w:rsidR="00000000" w:rsidRPr="00000000">
        <w:rPr>
          <w:rFonts w:ascii="Times New Roman" w:cs="Times New Roman" w:eastAsia="Times New Roman" w:hAnsi="Times New Roman"/>
          <w:color w:val="0e0e0e"/>
          <w:sz w:val="23"/>
          <w:szCs w:val="23"/>
          <w:rtl w:val="0"/>
        </w:rPr>
        <w:t xml:space="preserve">el </w:t>
      </w:r>
      <w:r w:rsidDel="00000000" w:rsidR="00000000" w:rsidRPr="00000000">
        <w:rPr>
          <w:rFonts w:ascii="Times New Roman" w:cs="Times New Roman" w:eastAsia="Times New Roman" w:hAnsi="Times New Roman"/>
          <w:color w:val="1d1d1d"/>
          <w:sz w:val="23"/>
          <w:szCs w:val="23"/>
          <w:rtl w:val="0"/>
        </w:rPr>
        <w:t xml:space="preserve">ca</w:t>
      </w:r>
      <w:r w:rsidDel="00000000" w:rsidR="00000000" w:rsidRPr="00000000">
        <w:rPr>
          <w:rFonts w:ascii="Times New Roman" w:cs="Times New Roman" w:eastAsia="Times New Roman" w:hAnsi="Times New Roman"/>
          <w:color w:val="0e0e0e"/>
          <w:sz w:val="23"/>
          <w:szCs w:val="23"/>
          <w:rtl w:val="0"/>
        </w:rPr>
        <w:t xml:space="preserve">r</w:t>
      </w:r>
      <w:r w:rsidDel="00000000" w:rsidR="00000000" w:rsidRPr="00000000">
        <w:rPr>
          <w:rFonts w:ascii="Times New Roman" w:cs="Times New Roman" w:eastAsia="Times New Roman" w:hAnsi="Times New Roman"/>
          <w:color w:val="1d1d1d"/>
          <w:sz w:val="23"/>
          <w:szCs w:val="23"/>
          <w:rtl w:val="0"/>
        </w:rPr>
        <w:t xml:space="preserve">go</w:t>
      </w:r>
      <w:r w:rsidDel="00000000" w:rsidR="00000000" w:rsidRPr="00000000">
        <w:rPr>
          <w:rFonts w:ascii="Times New Roman" w:cs="Times New Roman" w:eastAsia="Times New Roman" w:hAnsi="Times New Roman"/>
          <w:color w:val="0e0e0e"/>
          <w:sz w:val="23"/>
          <w:szCs w:val="23"/>
          <w:rtl w:val="0"/>
        </w:rPr>
        <w:t xml:space="preserve">.</w:t>
      </w:r>
      <w:r w:rsidDel="00000000" w:rsidR="00000000" w:rsidRPr="00000000">
        <w:rPr>
          <w:rtl w:val="0"/>
        </w:rPr>
      </w:r>
    </w:p>
    <w:p w:rsidR="00000000" w:rsidDel="00000000" w:rsidP="00000000" w:rsidRDefault="00000000" w:rsidRPr="00000000" w14:paraId="00000928">
      <w:pPr>
        <w:spacing w:line="200" w:lineRule="auto"/>
        <w:jc w:val="left"/>
        <w:rPr>
          <w:sz w:val="20"/>
          <w:szCs w:val="20"/>
        </w:rPr>
      </w:pPr>
      <w:r w:rsidDel="00000000" w:rsidR="00000000" w:rsidRPr="00000000">
        <w:rPr>
          <w:rtl w:val="0"/>
        </w:rPr>
      </w:r>
    </w:p>
    <w:p w:rsidR="00000000" w:rsidDel="00000000" w:rsidP="00000000" w:rsidRDefault="00000000" w:rsidRPr="00000000" w14:paraId="00000929">
      <w:pPr>
        <w:spacing w:before="12" w:line="260" w:lineRule="auto"/>
        <w:jc w:val="left"/>
        <w:rPr>
          <w:sz w:val="26"/>
          <w:szCs w:val="26"/>
        </w:rPr>
      </w:pPr>
      <w:r w:rsidDel="00000000" w:rsidR="00000000" w:rsidRPr="00000000">
        <w:rPr>
          <w:rtl w:val="0"/>
        </w:rPr>
      </w:r>
    </w:p>
    <w:p w:rsidR="00000000" w:rsidDel="00000000" w:rsidP="00000000" w:rsidRDefault="00000000" w:rsidRPr="00000000" w14:paraId="0000092A">
      <w:pPr>
        <w:spacing w:line="375" w:lineRule="auto"/>
        <w:ind w:left="220" w:right="1135" w:firstLine="0"/>
        <w:jc w:val="both"/>
        <w:rPr>
          <w:rFonts w:ascii="Times New Roman" w:cs="Times New Roman" w:eastAsia="Times New Roman" w:hAnsi="Times New Roman"/>
          <w:sz w:val="23"/>
          <w:szCs w:val="23"/>
        </w:rPr>
        <w:sectPr>
          <w:type w:val="continuous"/>
          <w:pgSz w:h="20160" w:w="12240" w:orient="portrait"/>
          <w:pgMar w:bottom="280" w:top="280" w:left="1580" w:right="640" w:header="360" w:footer="360"/>
        </w:sectPr>
      </w:pP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nd</w:t>
      </w:r>
      <w:r w:rsidDel="00000000" w:rsidR="00000000" w:rsidRPr="00000000">
        <w:rPr>
          <w:rFonts w:ascii="Times New Roman" w:cs="Times New Roman" w:eastAsia="Times New Roman" w:hAnsi="Times New Roman"/>
          <w:color w:val="1d1d1d"/>
          <w:sz w:val="23"/>
          <w:szCs w:val="23"/>
          <w:rtl w:val="0"/>
        </w:rPr>
        <w:t xml:space="preserve">o  e</w:t>
      </w:r>
      <w:r w:rsidDel="00000000" w:rsidR="00000000" w:rsidRPr="00000000">
        <w:rPr>
          <w:rFonts w:ascii="Times New Roman" w:cs="Times New Roman" w:eastAsia="Times New Roman" w:hAnsi="Times New Roman"/>
          <w:color w:val="0e0e0e"/>
          <w:sz w:val="23"/>
          <w:szCs w:val="23"/>
          <w:rtl w:val="0"/>
        </w:rPr>
        <w:t xml:space="preserve">l </w:t>
      </w:r>
      <w:r w:rsidDel="00000000" w:rsidR="00000000" w:rsidRPr="00000000">
        <w:rPr>
          <w:rFonts w:ascii="Times New Roman" w:cs="Times New Roman" w:eastAsia="Times New Roman" w:hAnsi="Times New Roman"/>
          <w:color w:val="1d1d1d"/>
          <w:sz w:val="23"/>
          <w:szCs w:val="23"/>
          <w:rtl w:val="0"/>
        </w:rPr>
        <w:t xml:space="preserve">gru</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o fa</w:t>
      </w:r>
      <w:r w:rsidDel="00000000" w:rsidR="00000000" w:rsidRPr="00000000">
        <w:rPr>
          <w:rFonts w:ascii="Times New Roman" w:cs="Times New Roman" w:eastAsia="Times New Roman" w:hAnsi="Times New Roman"/>
          <w:color w:val="0e0e0e"/>
          <w:sz w:val="23"/>
          <w:szCs w:val="23"/>
          <w:rtl w:val="0"/>
        </w:rPr>
        <w:t xml:space="preserve">mili</w:t>
      </w:r>
      <w:r w:rsidDel="00000000" w:rsidR="00000000" w:rsidRPr="00000000">
        <w:rPr>
          <w:rFonts w:ascii="Times New Roman" w:cs="Times New Roman" w:eastAsia="Times New Roman" w:hAnsi="Times New Roman"/>
          <w:color w:val="1d1d1d"/>
          <w:sz w:val="23"/>
          <w:szCs w:val="23"/>
          <w:rtl w:val="0"/>
        </w:rPr>
        <w:t xml:space="preserve">ar es</w:t>
      </w:r>
      <w:r w:rsidDel="00000000" w:rsidR="00000000" w:rsidRPr="00000000">
        <w:rPr>
          <w:rFonts w:ascii="Times New Roman" w:cs="Times New Roman" w:eastAsia="Times New Roman" w:hAnsi="Times New Roman"/>
          <w:color w:val="0e0e0e"/>
          <w:sz w:val="23"/>
          <w:szCs w:val="23"/>
          <w:rtl w:val="0"/>
        </w:rPr>
        <w:t xml:space="preserve">t</w:t>
      </w:r>
      <w:r w:rsidDel="00000000" w:rsidR="00000000" w:rsidRPr="00000000">
        <w:rPr>
          <w:rFonts w:ascii="Times New Roman" w:cs="Times New Roman" w:eastAsia="Times New Roman" w:hAnsi="Times New Roman"/>
          <w:color w:val="1d1d1d"/>
          <w:sz w:val="23"/>
          <w:szCs w:val="23"/>
          <w:rtl w:val="0"/>
        </w:rPr>
        <w:t xml:space="preserve">é co</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s</w:t>
      </w:r>
      <w:r w:rsidDel="00000000" w:rsidR="00000000" w:rsidRPr="00000000">
        <w:rPr>
          <w:rFonts w:ascii="Times New Roman" w:cs="Times New Roman" w:eastAsia="Times New Roman" w:hAnsi="Times New Roman"/>
          <w:color w:val="0e0e0e"/>
          <w:sz w:val="23"/>
          <w:szCs w:val="23"/>
          <w:rtl w:val="0"/>
        </w:rPr>
        <w:t xml:space="preserve">titu</w:t>
      </w:r>
      <w:r w:rsidDel="00000000" w:rsidR="00000000" w:rsidRPr="00000000">
        <w:rPr>
          <w:rFonts w:ascii="Times New Roman" w:cs="Times New Roman" w:eastAsia="Times New Roman" w:hAnsi="Times New Roman"/>
          <w:color w:val="1d1d1d"/>
          <w:sz w:val="23"/>
          <w:szCs w:val="23"/>
          <w:rtl w:val="0"/>
        </w:rPr>
        <w:t xml:space="preserve">i</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o  por TRES  (3) o más </w:t>
      </w:r>
      <w:r w:rsidDel="00000000" w:rsidR="00000000" w:rsidRPr="00000000">
        <w:rPr>
          <w:rFonts w:ascii="Times New Roman" w:cs="Times New Roman" w:eastAsia="Times New Roman" w:hAnsi="Times New Roman"/>
          <w:color w:val="0e0e0e"/>
          <w:sz w:val="23"/>
          <w:szCs w:val="23"/>
          <w:rtl w:val="0"/>
        </w:rPr>
        <w:t xml:space="preserve">hi</w:t>
      </w:r>
      <w:r w:rsidDel="00000000" w:rsidR="00000000" w:rsidRPr="00000000">
        <w:rPr>
          <w:rFonts w:ascii="Times New Roman" w:cs="Times New Roman" w:eastAsia="Times New Roman" w:hAnsi="Times New Roman"/>
          <w:color w:val="1d1d1d"/>
          <w:sz w:val="23"/>
          <w:szCs w:val="23"/>
          <w:rtl w:val="0"/>
        </w:rPr>
        <w:t xml:space="preserve">jos</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este bene</w:t>
      </w:r>
      <w:r w:rsidDel="00000000" w:rsidR="00000000" w:rsidRPr="00000000">
        <w:rPr>
          <w:rFonts w:ascii="Times New Roman" w:cs="Times New Roman" w:eastAsia="Times New Roman" w:hAnsi="Times New Roman"/>
          <w:color w:val="0e0e0e"/>
          <w:sz w:val="23"/>
          <w:szCs w:val="23"/>
          <w:rtl w:val="0"/>
        </w:rPr>
        <w:t xml:space="preserve">fi</w:t>
      </w:r>
      <w:r w:rsidDel="00000000" w:rsidR="00000000" w:rsidRPr="00000000">
        <w:rPr>
          <w:rFonts w:ascii="Times New Roman" w:cs="Times New Roman" w:eastAsia="Times New Roman" w:hAnsi="Times New Roman"/>
          <w:color w:val="1d1d1d"/>
          <w:sz w:val="23"/>
          <w:szCs w:val="23"/>
          <w:rtl w:val="0"/>
        </w:rPr>
        <w:t xml:space="preserve">c</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o  se a</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or</w:t>
      </w:r>
      <w:r w:rsidDel="00000000" w:rsidR="00000000" w:rsidRPr="00000000">
        <w:rPr>
          <w:rFonts w:ascii="Times New Roman" w:cs="Times New Roman" w:eastAsia="Times New Roman" w:hAnsi="Times New Roman"/>
          <w:color w:val="0e0e0e"/>
          <w:sz w:val="23"/>
          <w:szCs w:val="23"/>
          <w:rtl w:val="0"/>
        </w:rPr>
        <w:t xml:space="preserve">d</w:t>
      </w:r>
      <w:r w:rsidDel="00000000" w:rsidR="00000000" w:rsidRPr="00000000">
        <w:rPr>
          <w:rFonts w:ascii="Times New Roman" w:cs="Times New Roman" w:eastAsia="Times New Roman" w:hAnsi="Times New Roman"/>
          <w:color w:val="1d1d1d"/>
          <w:sz w:val="23"/>
          <w:szCs w:val="23"/>
          <w:rtl w:val="0"/>
        </w:rPr>
        <w:t xml:space="preserve">ará por un máx</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mo de CUARENTA (</w:t>
      </w:r>
      <w:r w:rsidDel="00000000" w:rsidR="00000000" w:rsidRPr="00000000">
        <w:rPr>
          <w:rFonts w:ascii="Times New Roman" w:cs="Times New Roman" w:eastAsia="Times New Roman" w:hAnsi="Times New Roman"/>
          <w:color w:val="0e0e0e"/>
          <w:sz w:val="23"/>
          <w:szCs w:val="23"/>
          <w:rtl w:val="0"/>
        </w:rPr>
        <w:t xml:space="preserve">40</w:t>
      </w:r>
      <w:r w:rsidDel="00000000" w:rsidR="00000000" w:rsidRPr="00000000">
        <w:rPr>
          <w:rFonts w:ascii="Times New Roman" w:cs="Times New Roman" w:eastAsia="Times New Roman" w:hAnsi="Times New Roman"/>
          <w:color w:val="1d1d1d"/>
          <w:sz w:val="23"/>
          <w:szCs w:val="23"/>
          <w:rtl w:val="0"/>
        </w:rPr>
        <w:t xml:space="preserve">) </w:t>
      </w:r>
      <w:r w:rsidDel="00000000" w:rsidR="00000000" w:rsidRPr="00000000">
        <w:rPr>
          <w:rFonts w:ascii="Times New Roman" w:cs="Times New Roman" w:eastAsia="Times New Roman" w:hAnsi="Times New Roman"/>
          <w:color w:val="0e0e0e"/>
          <w:sz w:val="23"/>
          <w:szCs w:val="23"/>
          <w:rtl w:val="0"/>
        </w:rPr>
        <w:t xml:space="preserve">dí</w:t>
      </w:r>
      <w:r w:rsidDel="00000000" w:rsidR="00000000" w:rsidRPr="00000000">
        <w:rPr>
          <w:rFonts w:ascii="Times New Roman" w:cs="Times New Roman" w:eastAsia="Times New Roman" w:hAnsi="Times New Roman"/>
          <w:color w:val="1d1d1d"/>
          <w:sz w:val="23"/>
          <w:szCs w:val="23"/>
          <w:rtl w:val="0"/>
        </w:rPr>
        <w:t xml:space="preserve">as co</w:t>
      </w:r>
      <w:r w:rsidDel="00000000" w:rsidR="00000000" w:rsidRPr="00000000">
        <w:rPr>
          <w:rFonts w:ascii="Times New Roman" w:cs="Times New Roman" w:eastAsia="Times New Roman" w:hAnsi="Times New Roman"/>
          <w:color w:val="0e0e0e"/>
          <w:sz w:val="23"/>
          <w:szCs w:val="23"/>
          <w:rtl w:val="0"/>
        </w:rPr>
        <w:t xml:space="preserve">rrid</w:t>
      </w:r>
      <w:r w:rsidDel="00000000" w:rsidR="00000000" w:rsidRPr="00000000">
        <w:rPr>
          <w:rFonts w:ascii="Times New Roman" w:cs="Times New Roman" w:eastAsia="Times New Roman" w:hAnsi="Times New Roman"/>
          <w:color w:val="1d1d1d"/>
          <w:sz w:val="23"/>
          <w:szCs w:val="23"/>
          <w:rtl w:val="0"/>
        </w:rPr>
        <w:t xml:space="preserve">os </w:t>
      </w:r>
      <w:r w:rsidDel="00000000" w:rsidR="00000000" w:rsidRPr="00000000">
        <w:rPr>
          <w:rFonts w:ascii="Times New Roman" w:cs="Times New Roman" w:eastAsia="Times New Roman" w:hAnsi="Times New Roman"/>
          <w:color w:val="0e0e0e"/>
          <w:sz w:val="23"/>
          <w:szCs w:val="23"/>
          <w:rtl w:val="0"/>
        </w:rPr>
        <w:t xml:space="preserve">p</w:t>
      </w:r>
      <w:r w:rsidDel="00000000" w:rsidR="00000000" w:rsidRPr="00000000">
        <w:rPr>
          <w:rFonts w:ascii="Times New Roman" w:cs="Times New Roman" w:eastAsia="Times New Roman" w:hAnsi="Times New Roman"/>
          <w:color w:val="1d1d1d"/>
          <w:sz w:val="23"/>
          <w:szCs w:val="23"/>
          <w:rtl w:val="0"/>
        </w:rPr>
        <w:t xml:space="preserve">or año ca</w:t>
      </w:r>
      <w:r w:rsidDel="00000000" w:rsidR="00000000" w:rsidRPr="00000000">
        <w:rPr>
          <w:rFonts w:ascii="Times New Roman" w:cs="Times New Roman" w:eastAsia="Times New Roman" w:hAnsi="Times New Roman"/>
          <w:color w:val="0e0e0e"/>
          <w:sz w:val="23"/>
          <w:szCs w:val="23"/>
          <w:rtl w:val="0"/>
        </w:rPr>
        <w:t xml:space="preserve">l</w:t>
      </w:r>
      <w:r w:rsidDel="00000000" w:rsidR="00000000" w:rsidRPr="00000000">
        <w:rPr>
          <w:rFonts w:ascii="Times New Roman" w:cs="Times New Roman" w:eastAsia="Times New Roman" w:hAnsi="Times New Roman"/>
          <w:color w:val="1d1d1d"/>
          <w:sz w:val="23"/>
          <w:szCs w:val="23"/>
          <w:rtl w:val="0"/>
        </w:rPr>
        <w:t xml:space="preserve">e</w:t>
      </w:r>
      <w:r w:rsidDel="00000000" w:rsidR="00000000" w:rsidRPr="00000000">
        <w:rPr>
          <w:rFonts w:ascii="Times New Roman" w:cs="Times New Roman" w:eastAsia="Times New Roman" w:hAnsi="Times New Roman"/>
          <w:color w:val="0e0e0e"/>
          <w:sz w:val="23"/>
          <w:szCs w:val="23"/>
          <w:rtl w:val="0"/>
        </w:rPr>
        <w:t xml:space="preserve">n</w:t>
      </w:r>
      <w:r w:rsidDel="00000000" w:rsidR="00000000" w:rsidRPr="00000000">
        <w:rPr>
          <w:rFonts w:ascii="Times New Roman" w:cs="Times New Roman" w:eastAsia="Times New Roman" w:hAnsi="Times New Roman"/>
          <w:color w:val="1d1d1d"/>
          <w:sz w:val="23"/>
          <w:szCs w:val="23"/>
          <w:rtl w:val="0"/>
        </w:rPr>
        <w:t xml:space="preserve">da</w:t>
      </w:r>
      <w:r w:rsidDel="00000000" w:rsidR="00000000" w:rsidRPr="00000000">
        <w:rPr>
          <w:rFonts w:ascii="Times New Roman" w:cs="Times New Roman" w:eastAsia="Times New Roman" w:hAnsi="Times New Roman"/>
          <w:color w:val="0e0e0e"/>
          <w:sz w:val="23"/>
          <w:szCs w:val="23"/>
          <w:rtl w:val="0"/>
        </w:rPr>
        <w:t xml:space="preserve">ri</w:t>
      </w:r>
      <w:r w:rsidDel="00000000" w:rsidR="00000000" w:rsidRPr="00000000">
        <w:rPr>
          <w:rFonts w:ascii="Times New Roman" w:cs="Times New Roman" w:eastAsia="Times New Roman" w:hAnsi="Times New Roman"/>
          <w:color w:val="1d1d1d"/>
          <w:sz w:val="23"/>
          <w:szCs w:val="23"/>
          <w:rtl w:val="0"/>
        </w:rPr>
        <w:t xml:space="preserve">o</w:t>
      </w:r>
      <w:r w:rsidDel="00000000" w:rsidR="00000000" w:rsidRPr="00000000">
        <w:rPr>
          <w:rFonts w:ascii="Times New Roman" w:cs="Times New Roman" w:eastAsia="Times New Roman" w:hAnsi="Times New Roman"/>
          <w:color w:val="4c4c4c"/>
          <w:sz w:val="23"/>
          <w:szCs w:val="23"/>
          <w:rtl w:val="0"/>
        </w:rPr>
        <w:t xml:space="preserve">, </w:t>
      </w:r>
      <w:r w:rsidDel="00000000" w:rsidR="00000000" w:rsidRPr="00000000">
        <w:rPr>
          <w:rFonts w:ascii="Times New Roman" w:cs="Times New Roman" w:eastAsia="Times New Roman" w:hAnsi="Times New Roman"/>
          <w:color w:val="1d1d1d"/>
          <w:sz w:val="23"/>
          <w:szCs w:val="23"/>
          <w:rtl w:val="0"/>
        </w:rPr>
        <w:t xml:space="preserve">co</w:t>
      </w:r>
      <w:r w:rsidDel="00000000" w:rsidR="00000000" w:rsidRPr="00000000">
        <w:rPr>
          <w:rFonts w:ascii="Times New Roman" w:cs="Times New Roman" w:eastAsia="Times New Roman" w:hAnsi="Times New Roman"/>
          <w:color w:val="0e0e0e"/>
          <w:sz w:val="23"/>
          <w:szCs w:val="23"/>
          <w:rtl w:val="0"/>
        </w:rPr>
        <w:t xml:space="preserve">nti</w:t>
      </w:r>
      <w:r w:rsidDel="00000000" w:rsidR="00000000" w:rsidRPr="00000000">
        <w:rPr>
          <w:rFonts w:ascii="Times New Roman" w:cs="Times New Roman" w:eastAsia="Times New Roman" w:hAnsi="Times New Roman"/>
          <w:color w:val="1d1d1d"/>
          <w:sz w:val="23"/>
          <w:szCs w:val="23"/>
          <w:rtl w:val="0"/>
        </w:rPr>
        <w:t xml:space="preserve">nuos o </w:t>
      </w:r>
      <w:r w:rsidDel="00000000" w:rsidR="00000000" w:rsidRPr="00000000">
        <w:rPr>
          <w:rFonts w:ascii="Times New Roman" w:cs="Times New Roman" w:eastAsia="Times New Roman" w:hAnsi="Times New Roman"/>
          <w:color w:val="0e0e0e"/>
          <w:sz w:val="23"/>
          <w:szCs w:val="23"/>
          <w:rtl w:val="0"/>
        </w:rPr>
        <w:t xml:space="preserve">di</w:t>
      </w:r>
      <w:r w:rsidDel="00000000" w:rsidR="00000000" w:rsidRPr="00000000">
        <w:rPr>
          <w:rFonts w:ascii="Times New Roman" w:cs="Times New Roman" w:eastAsia="Times New Roman" w:hAnsi="Times New Roman"/>
          <w:color w:val="1d1d1d"/>
          <w:sz w:val="23"/>
          <w:szCs w:val="23"/>
          <w:rtl w:val="0"/>
        </w:rPr>
        <w:t xml:space="preserve">scont</w:t>
      </w:r>
      <w:r w:rsidDel="00000000" w:rsidR="00000000" w:rsidRPr="00000000">
        <w:rPr>
          <w:rFonts w:ascii="Times New Roman" w:cs="Times New Roman" w:eastAsia="Times New Roman" w:hAnsi="Times New Roman"/>
          <w:color w:val="0e0e0e"/>
          <w:sz w:val="23"/>
          <w:szCs w:val="23"/>
          <w:rtl w:val="0"/>
        </w:rPr>
        <w:t xml:space="preserve">i</w:t>
      </w:r>
      <w:r w:rsidDel="00000000" w:rsidR="00000000" w:rsidRPr="00000000">
        <w:rPr>
          <w:rFonts w:ascii="Times New Roman" w:cs="Times New Roman" w:eastAsia="Times New Roman" w:hAnsi="Times New Roman"/>
          <w:color w:val="1d1d1d"/>
          <w:sz w:val="23"/>
          <w:szCs w:val="23"/>
          <w:rtl w:val="0"/>
        </w:rPr>
        <w:t xml:space="preserve">n</w:t>
      </w:r>
      <w:r w:rsidDel="00000000" w:rsidR="00000000" w:rsidRPr="00000000">
        <w:rPr>
          <w:rFonts w:ascii="Times New Roman" w:cs="Times New Roman" w:eastAsia="Times New Roman" w:hAnsi="Times New Roman"/>
          <w:color w:val="0e0e0e"/>
          <w:sz w:val="23"/>
          <w:szCs w:val="23"/>
          <w:rtl w:val="0"/>
        </w:rPr>
        <w:t xml:space="preserve">u</w:t>
      </w:r>
      <w:r w:rsidDel="00000000" w:rsidR="00000000" w:rsidRPr="00000000">
        <w:rPr>
          <w:rFonts w:ascii="Times New Roman" w:cs="Times New Roman" w:eastAsia="Times New Roman" w:hAnsi="Times New Roman"/>
          <w:color w:val="1d1d1d"/>
          <w:sz w:val="23"/>
          <w:szCs w:val="23"/>
          <w:rtl w:val="0"/>
        </w:rPr>
        <w:t xml:space="preserve">os con go</w:t>
      </w:r>
      <w:r w:rsidDel="00000000" w:rsidR="00000000" w:rsidRPr="00000000">
        <w:rPr>
          <w:rFonts w:ascii="Times New Roman" w:cs="Times New Roman" w:eastAsia="Times New Roman" w:hAnsi="Times New Roman"/>
          <w:color w:val="0e0e0e"/>
          <w:sz w:val="23"/>
          <w:szCs w:val="23"/>
          <w:rtl w:val="0"/>
        </w:rPr>
        <w:t xml:space="preserve">c</w:t>
      </w:r>
      <w:r w:rsidDel="00000000" w:rsidR="00000000" w:rsidRPr="00000000">
        <w:rPr>
          <w:rFonts w:ascii="Times New Roman" w:cs="Times New Roman" w:eastAsia="Times New Roman" w:hAnsi="Times New Roman"/>
          <w:color w:val="1d1d1d"/>
          <w:sz w:val="23"/>
          <w:szCs w:val="23"/>
          <w:rtl w:val="0"/>
        </w:rPr>
        <w:t xml:space="preserve">e </w:t>
      </w:r>
      <w:r w:rsidDel="00000000" w:rsidR="00000000" w:rsidRPr="00000000">
        <w:rPr>
          <w:rFonts w:ascii="Times New Roman" w:cs="Times New Roman" w:eastAsia="Times New Roman" w:hAnsi="Times New Roman"/>
          <w:color w:val="0e0e0e"/>
          <w:sz w:val="23"/>
          <w:szCs w:val="23"/>
          <w:rtl w:val="0"/>
        </w:rPr>
        <w:t xml:space="preserve">ínt</w:t>
      </w:r>
      <w:r w:rsidDel="00000000" w:rsidR="00000000" w:rsidRPr="00000000">
        <w:rPr>
          <w:rFonts w:ascii="Times New Roman" w:cs="Times New Roman" w:eastAsia="Times New Roman" w:hAnsi="Times New Roman"/>
          <w:color w:val="1d1d1d"/>
          <w:sz w:val="23"/>
          <w:szCs w:val="23"/>
          <w:rtl w:val="0"/>
        </w:rPr>
        <w:t xml:space="preserve">egro de </w:t>
      </w:r>
      <w:r w:rsidDel="00000000" w:rsidR="00000000" w:rsidRPr="00000000">
        <w:rPr>
          <w:rFonts w:ascii="Times New Roman" w:cs="Times New Roman" w:eastAsia="Times New Roman" w:hAnsi="Times New Roman"/>
          <w:color w:val="0e0e0e"/>
          <w:sz w:val="23"/>
          <w:szCs w:val="23"/>
          <w:rtl w:val="0"/>
        </w:rPr>
        <w:t xml:space="preserve">h</w:t>
      </w:r>
      <w:r w:rsidDel="00000000" w:rsidR="00000000" w:rsidRPr="00000000">
        <w:rPr>
          <w:rFonts w:ascii="Times New Roman" w:cs="Times New Roman" w:eastAsia="Times New Roman" w:hAnsi="Times New Roman"/>
          <w:color w:val="1d1d1d"/>
          <w:sz w:val="23"/>
          <w:szCs w:val="23"/>
          <w:rtl w:val="0"/>
        </w:rPr>
        <w:t xml:space="preserve">a</w:t>
      </w:r>
      <w:r w:rsidDel="00000000" w:rsidR="00000000" w:rsidRPr="00000000">
        <w:rPr>
          <w:rFonts w:ascii="Times New Roman" w:cs="Times New Roman" w:eastAsia="Times New Roman" w:hAnsi="Times New Roman"/>
          <w:color w:val="0e0e0e"/>
          <w:sz w:val="23"/>
          <w:szCs w:val="23"/>
          <w:rtl w:val="0"/>
        </w:rPr>
        <w:t xml:space="preserve">b</w:t>
      </w:r>
      <w:r w:rsidDel="00000000" w:rsidR="00000000" w:rsidRPr="00000000">
        <w:rPr>
          <w:rFonts w:ascii="Times New Roman" w:cs="Times New Roman" w:eastAsia="Times New Roman" w:hAnsi="Times New Roman"/>
          <w:color w:val="1d1d1d"/>
          <w:sz w:val="23"/>
          <w:szCs w:val="23"/>
          <w:rtl w:val="0"/>
        </w:rPr>
        <w:t xml:space="preserve">eres.</w:t>
      </w:r>
      <w:r w:rsidDel="00000000" w:rsidR="00000000" w:rsidRPr="00000000">
        <w:rPr>
          <w:rtl w:val="0"/>
        </w:rPr>
      </w:r>
    </w:p>
    <w:p w:rsidR="00000000" w:rsidDel="00000000" w:rsidP="00000000" w:rsidRDefault="00000000" w:rsidRPr="00000000" w14:paraId="0000092B">
      <w:pPr>
        <w:spacing w:line="1260" w:lineRule="auto"/>
        <w:ind w:left="613" w:right="623" w:firstLine="0"/>
        <w:jc w:val="center"/>
        <w:rPr>
          <w:rFonts w:ascii="Arial" w:cs="Arial" w:eastAsia="Arial" w:hAnsi="Arial"/>
          <w:sz w:val="130"/>
          <w:szCs w:val="130"/>
        </w:rPr>
      </w:pPr>
      <w:r w:rsidDel="00000000" w:rsidR="00000000" w:rsidRPr="00000000">
        <w:rPr>
          <w:rFonts w:ascii="Arial" w:cs="Arial" w:eastAsia="Arial" w:hAnsi="Arial"/>
          <w:i w:val="1"/>
          <w:color w:val="565656"/>
          <w:sz w:val="130"/>
          <w:szCs w:val="130"/>
          <w:vertAlign w:val="baseline"/>
          <w:rtl w:val="0"/>
        </w:rPr>
        <w:t xml:space="preserve">r/</w:t>
      </w:r>
      <w:r w:rsidDel="00000000" w:rsidR="00000000" w:rsidRPr="00000000">
        <w:rPr>
          <w:rFonts w:ascii="Malgun Gothic" w:cs="Malgun Gothic" w:eastAsia="Malgun Gothic" w:hAnsi="Malgun Gothic"/>
          <w:color w:val="2e2e2e"/>
          <w:sz w:val="130"/>
          <w:szCs w:val="130"/>
          <w:vertAlign w:val="baseline"/>
          <w:rtl w:val="0"/>
        </w:rPr>
        <w:t xml:space="preserve">�</w:t>
      </w:r>
      <w:r w:rsidDel="00000000" w:rsidR="00000000" w:rsidRPr="00000000">
        <w:rPr>
          <w:rFonts w:ascii="Arial" w:cs="Arial" w:eastAsia="Arial" w:hAnsi="Arial"/>
          <w:i w:val="1"/>
          <w:color w:val="565656"/>
          <w:sz w:val="130"/>
          <w:szCs w:val="130"/>
          <w:vertAlign w:val="baseline"/>
          <w:rtl w:val="0"/>
        </w:rPr>
        <w:t xml:space="preserve">r,</w:t>
      </w:r>
      <w:r w:rsidDel="00000000" w:rsidR="00000000" w:rsidRPr="00000000">
        <w:rPr>
          <w:rtl w:val="0"/>
        </w:rPr>
      </w:r>
    </w:p>
    <w:p w:rsidR="00000000" w:rsidDel="00000000" w:rsidP="00000000" w:rsidRDefault="00000000" w:rsidRPr="00000000" w14:paraId="0000092C">
      <w:pPr>
        <w:spacing w:line="160" w:lineRule="auto"/>
        <w:ind w:left="839" w:right="814" w:firstLine="0"/>
        <w:jc w:val="center"/>
        <w:rPr>
          <w:rFonts w:ascii="Times New Roman" w:cs="Times New Roman" w:eastAsia="Times New Roman" w:hAnsi="Times New Roman"/>
          <w:sz w:val="30"/>
          <w:szCs w:val="30"/>
        </w:rPr>
      </w:pPr>
      <w:r w:rsidDel="00000000" w:rsidR="00000000" w:rsidRPr="00000000">
        <w:rPr>
          <w:rFonts w:ascii="Malgun Gothic" w:cs="Malgun Gothic" w:eastAsia="Malgun Gothic" w:hAnsi="Malgun Gothic"/>
          <w:color w:val="565656"/>
          <w:sz w:val="20"/>
          <w:szCs w:val="20"/>
          <w:vertAlign w:val="baseline"/>
          <w:rtl w:val="0"/>
        </w:rPr>
        <w:t xml:space="preserve">�         </w:t>
      </w:r>
      <w:r w:rsidDel="00000000" w:rsidR="00000000" w:rsidRPr="00000000">
        <w:rPr>
          <w:rFonts w:ascii="Times New Roman" w:cs="Times New Roman" w:eastAsia="Times New Roman" w:hAnsi="Times New Roman"/>
          <w:color w:val="565656"/>
          <w:sz w:val="30"/>
          <w:szCs w:val="30"/>
          <w:vertAlign w:val="baseline"/>
          <w:rtl w:val="0"/>
        </w:rPr>
        <w:t xml:space="preserve">./</w:t>
      </w:r>
      <w:r w:rsidDel="00000000" w:rsidR="00000000" w:rsidRPr="00000000">
        <w:rPr>
          <w:rtl w:val="0"/>
        </w:rPr>
      </w:r>
    </w:p>
    <w:p w:rsidR="00000000" w:rsidDel="00000000" w:rsidP="00000000" w:rsidRDefault="00000000" w:rsidRPr="00000000" w14:paraId="0000092D">
      <w:pPr>
        <w:spacing w:line="220" w:lineRule="auto"/>
        <w:ind w:left="979" w:right="946" w:firstLine="0"/>
        <w:jc w:val="center"/>
        <w:rPr>
          <w:rFonts w:ascii="Times New Roman" w:cs="Times New Roman" w:eastAsia="Times New Roman" w:hAnsi="Times New Roman"/>
          <w:sz w:val="14"/>
          <w:szCs w:val="14"/>
        </w:rPr>
      </w:pPr>
      <w:r w:rsidDel="00000000" w:rsidR="00000000" w:rsidRPr="00000000">
        <w:rPr>
          <w:rFonts w:ascii="Malgun Gothic" w:cs="Malgun Gothic" w:eastAsia="Malgun Gothic" w:hAnsi="Malgun Gothic"/>
          <w:color w:val="424242"/>
          <w:sz w:val="20"/>
          <w:szCs w:val="20"/>
          <w:vertAlign w:val="baseline"/>
          <w:rtl w:val="0"/>
        </w:rPr>
        <w:t xml:space="preserve">� </w:t>
      </w:r>
      <w:r w:rsidDel="00000000" w:rsidR="00000000" w:rsidRPr="00000000">
        <w:rPr>
          <w:rFonts w:ascii="Arial" w:cs="Arial" w:eastAsia="Arial" w:hAnsi="Arial"/>
          <w:color w:val="828282"/>
          <w:sz w:val="27"/>
          <w:szCs w:val="27"/>
          <w:vertAlign w:val="baseline"/>
          <w:rtl w:val="0"/>
        </w:rPr>
        <w:t xml:space="preserve">....   </w:t>
      </w:r>
      <w:r w:rsidDel="00000000" w:rsidR="00000000" w:rsidRPr="00000000">
        <w:rPr>
          <w:rFonts w:ascii="Times New Roman" w:cs="Times New Roman" w:eastAsia="Times New Roman" w:hAnsi="Times New Roman"/>
          <w:color w:val="565656"/>
          <w:sz w:val="14"/>
          <w:szCs w:val="14"/>
          <w:vertAlign w:val="baseline"/>
          <w:rtl w:val="0"/>
        </w:rPr>
        <w:t xml:space="preserve">";,,'</w:t>
      </w:r>
      <w:r w:rsidDel="00000000" w:rsidR="00000000" w:rsidRPr="00000000">
        <w:rPr>
          <w:rtl w:val="0"/>
        </w:rPr>
      </w:r>
    </w:p>
    <w:p w:rsidR="00000000" w:rsidDel="00000000" w:rsidP="00000000" w:rsidRDefault="00000000" w:rsidRPr="00000000" w14:paraId="0000092E">
      <w:pPr>
        <w:spacing w:line="220" w:lineRule="auto"/>
        <w:ind w:left="285" w:right="209" w:firstLine="0"/>
        <w:jc w:val="center"/>
        <w:rPr>
          <w:rFonts w:ascii="Arial" w:cs="Arial" w:eastAsia="Arial" w:hAnsi="Arial"/>
          <w:sz w:val="20"/>
          <w:szCs w:val="20"/>
        </w:rPr>
      </w:pPr>
      <w:r w:rsidDel="00000000" w:rsidR="00000000" w:rsidRPr="00000000">
        <w:rPr>
          <w:rFonts w:ascii="Arial" w:cs="Arial" w:eastAsia="Arial" w:hAnsi="Arial"/>
          <w:b w:val="1"/>
          <w:i w:val="1"/>
          <w:color w:val="666668"/>
          <w:sz w:val="10"/>
          <w:szCs w:val="10"/>
          <w:rtl w:val="0"/>
        </w:rPr>
        <w:t xml:space="preserve">(/?</w:t>
      </w:r>
      <w:r w:rsidDel="00000000" w:rsidR="00000000" w:rsidRPr="00000000">
        <w:rPr>
          <w:rFonts w:ascii="Malgun Gothic" w:cs="Malgun Gothic" w:eastAsia="Malgun Gothic" w:hAnsi="Malgun Gothic"/>
          <w:color w:val="565656"/>
          <w:sz w:val="10"/>
          <w:szCs w:val="10"/>
          <w:rtl w:val="0"/>
        </w:rPr>
        <w:t xml:space="preserve">�</w:t>
      </w:r>
      <w:r w:rsidDel="00000000" w:rsidR="00000000" w:rsidRPr="00000000">
        <w:rPr>
          <w:rFonts w:ascii="Arial" w:cs="Arial" w:eastAsia="Arial" w:hAnsi="Arial"/>
          <w:b w:val="1"/>
          <w:i w:val="1"/>
          <w:color w:val="2e2e2e"/>
          <w:sz w:val="10"/>
          <w:szCs w:val="10"/>
          <w:rtl w:val="0"/>
        </w:rPr>
        <w:t xml:space="preserve">1</w:t>
      </w:r>
      <w:r w:rsidDel="00000000" w:rsidR="00000000" w:rsidRPr="00000000">
        <w:rPr>
          <w:rFonts w:ascii="Arial" w:cs="Arial" w:eastAsia="Arial" w:hAnsi="Arial"/>
          <w:b w:val="1"/>
          <w:i w:val="1"/>
          <w:color w:val="424242"/>
          <w:sz w:val="10"/>
          <w:szCs w:val="10"/>
          <w:rtl w:val="0"/>
        </w:rPr>
        <w:t xml:space="preserve">,</w:t>
      </w:r>
      <w:r w:rsidDel="00000000" w:rsidR="00000000" w:rsidRPr="00000000">
        <w:rPr>
          <w:rFonts w:ascii="Arial" w:cs="Arial" w:eastAsia="Arial" w:hAnsi="Arial"/>
          <w:b w:val="1"/>
          <w:i w:val="1"/>
          <w:color w:val="161616"/>
          <w:sz w:val="10"/>
          <w:szCs w:val="10"/>
          <w:rtl w:val="0"/>
        </w:rPr>
        <w:t xml:space="preserve">f</w:t>
      </w:r>
      <w:r w:rsidDel="00000000" w:rsidR="00000000" w:rsidRPr="00000000">
        <w:rPr>
          <w:rFonts w:ascii="Arial" w:cs="Arial" w:eastAsia="Arial" w:hAnsi="Arial"/>
          <w:b w:val="1"/>
          <w:i w:val="1"/>
          <w:color w:val="2e2e2e"/>
          <w:sz w:val="10"/>
          <w:szCs w:val="10"/>
          <w:rtl w:val="0"/>
        </w:rPr>
        <w:t xml:space="preserve">11</w:t>
      </w:r>
      <w:r w:rsidDel="00000000" w:rsidR="00000000" w:rsidRPr="00000000">
        <w:rPr>
          <w:rFonts w:ascii="Arial" w:cs="Arial" w:eastAsia="Arial" w:hAnsi="Arial"/>
          <w:b w:val="1"/>
          <w:i w:val="1"/>
          <w:color w:val="565656"/>
          <w:sz w:val="10"/>
          <w:szCs w:val="10"/>
          <w:rtl w:val="0"/>
        </w:rPr>
        <w:t xml:space="preserve">r</w:t>
      </w:r>
      <w:r w:rsidDel="00000000" w:rsidR="00000000" w:rsidRPr="00000000">
        <w:rPr>
          <w:rFonts w:ascii="Arial" w:cs="Arial" w:eastAsia="Arial" w:hAnsi="Arial"/>
          <w:b w:val="1"/>
          <w:i w:val="1"/>
          <w:color w:val="424242"/>
          <w:sz w:val="10"/>
          <w:szCs w:val="10"/>
          <w:rtl w:val="0"/>
        </w:rPr>
        <w:t xml:space="preserve">k</w:t>
      </w:r>
      <w:r w:rsidDel="00000000" w:rsidR="00000000" w:rsidRPr="00000000">
        <w:rPr>
          <w:rFonts w:ascii="Arial" w:cs="Arial" w:eastAsia="Arial" w:hAnsi="Arial"/>
          <w:b w:val="1"/>
          <w:i w:val="1"/>
          <w:color w:val="2e2e2e"/>
          <w:sz w:val="10"/>
          <w:szCs w:val="10"/>
          <w:rtl w:val="0"/>
        </w:rPr>
        <w:t xml:space="preserve">r  </w:t>
      </w:r>
      <w:r w:rsidDel="00000000" w:rsidR="00000000" w:rsidRPr="00000000">
        <w:rPr>
          <w:rFonts w:ascii="Times New Roman" w:cs="Times New Roman" w:eastAsia="Times New Roman" w:hAnsi="Times New Roman"/>
          <w:b w:val="1"/>
          <w:i w:val="1"/>
          <w:color w:val="424242"/>
          <w:sz w:val="15"/>
          <w:szCs w:val="15"/>
          <w:rtl w:val="0"/>
        </w:rPr>
        <w:t xml:space="preserve">rl</w:t>
      </w:r>
      <w:r w:rsidDel="00000000" w:rsidR="00000000" w:rsidRPr="00000000">
        <w:rPr>
          <w:rFonts w:ascii="Times New Roman" w:cs="Times New Roman" w:eastAsia="Times New Roman" w:hAnsi="Times New Roman"/>
          <w:b w:val="1"/>
          <w:i w:val="1"/>
          <w:color w:val="666668"/>
          <w:sz w:val="15"/>
          <w:szCs w:val="15"/>
          <w:rtl w:val="0"/>
        </w:rPr>
        <w:t xml:space="preserve">e  l!li:</w:t>
      </w:r>
      <w:r w:rsidDel="00000000" w:rsidR="00000000" w:rsidRPr="00000000">
        <w:rPr>
          <w:rFonts w:ascii="Times New Roman" w:cs="Times New Roman" w:eastAsia="Times New Roman" w:hAnsi="Times New Roman"/>
          <w:b w:val="1"/>
          <w:i w:val="1"/>
          <w:color w:val="424242"/>
          <w:sz w:val="15"/>
          <w:szCs w:val="15"/>
          <w:rtl w:val="0"/>
        </w:rPr>
        <w:t xml:space="preserve">,</w:t>
      </w:r>
      <w:r w:rsidDel="00000000" w:rsidR="00000000" w:rsidRPr="00000000">
        <w:rPr>
          <w:rFonts w:ascii="Times New Roman" w:cs="Times New Roman" w:eastAsia="Times New Roman" w:hAnsi="Times New Roman"/>
          <w:b w:val="1"/>
          <w:i w:val="1"/>
          <w:color w:val="2e2e2e"/>
          <w:sz w:val="15"/>
          <w:szCs w:val="15"/>
          <w:rtl w:val="0"/>
        </w:rPr>
        <w:t xml:space="preserve">,</w:t>
      </w:r>
      <w:r w:rsidDel="00000000" w:rsidR="00000000" w:rsidRPr="00000000">
        <w:rPr>
          <w:rFonts w:ascii="Times New Roman" w:cs="Times New Roman" w:eastAsia="Times New Roman" w:hAnsi="Times New Roman"/>
          <w:b w:val="1"/>
          <w:i w:val="1"/>
          <w:color w:val="565656"/>
          <w:sz w:val="15"/>
          <w:szCs w:val="15"/>
          <w:rtl w:val="0"/>
        </w:rPr>
        <w:t xml:space="preserve">a</w:t>
      </w:r>
      <w:r w:rsidDel="00000000" w:rsidR="00000000" w:rsidRPr="00000000">
        <w:rPr>
          <w:rFonts w:ascii="Times New Roman" w:cs="Times New Roman" w:eastAsia="Times New Roman" w:hAnsi="Times New Roman"/>
          <w:b w:val="1"/>
          <w:i w:val="1"/>
          <w:color w:val="bcbcbc"/>
          <w:sz w:val="15"/>
          <w:szCs w:val="15"/>
          <w:rtl w:val="0"/>
        </w:rPr>
        <w:t xml:space="preserve">, </w:t>
      </w:r>
      <w:r w:rsidDel="00000000" w:rsidR="00000000" w:rsidRPr="00000000">
        <w:rPr>
          <w:rFonts w:ascii="Times New Roman" w:cs="Times New Roman" w:eastAsia="Times New Roman" w:hAnsi="Times New Roman"/>
          <w:b w:val="1"/>
          <w:i w:val="1"/>
          <w:color w:val="424242"/>
          <w:sz w:val="15"/>
          <w:szCs w:val="15"/>
          <w:rtl w:val="0"/>
        </w:rPr>
        <w:t xml:space="preserve">rl</w:t>
      </w:r>
      <w:r w:rsidDel="00000000" w:rsidR="00000000" w:rsidRPr="00000000">
        <w:rPr>
          <w:rFonts w:ascii="Times New Roman" w:cs="Times New Roman" w:eastAsia="Times New Roman" w:hAnsi="Times New Roman"/>
          <w:b w:val="1"/>
          <w:i w:val="1"/>
          <w:color w:val="666668"/>
          <w:sz w:val="15"/>
          <w:szCs w:val="15"/>
          <w:rtl w:val="0"/>
        </w:rPr>
        <w:t xml:space="preserve">e</w:t>
      </w:r>
      <w:r w:rsidDel="00000000" w:rsidR="00000000" w:rsidRPr="00000000">
        <w:rPr>
          <w:rFonts w:ascii="Times New Roman" w:cs="Times New Roman" w:eastAsia="Times New Roman" w:hAnsi="Times New Roman"/>
          <w:b w:val="1"/>
          <w:i w:val="1"/>
          <w:color w:val="2e2e2e"/>
          <w:sz w:val="15"/>
          <w:szCs w:val="15"/>
          <w:rtl w:val="0"/>
        </w:rPr>
        <w:t xml:space="preserve">l </w:t>
      </w:r>
      <w:r w:rsidDel="00000000" w:rsidR="00000000" w:rsidRPr="00000000">
        <w:rPr>
          <w:rFonts w:ascii="Arial" w:cs="Arial" w:eastAsia="Arial" w:hAnsi="Arial"/>
          <w:b w:val="1"/>
          <w:i w:val="1"/>
          <w:color w:val="828282"/>
          <w:sz w:val="20"/>
          <w:szCs w:val="20"/>
          <w:rtl w:val="0"/>
        </w:rPr>
        <w:t xml:space="preserve">/</w:t>
      </w:r>
      <w:r w:rsidDel="00000000" w:rsidR="00000000" w:rsidRPr="00000000">
        <w:rPr>
          <w:rFonts w:ascii="Arial" w:cs="Arial" w:eastAsia="Arial" w:hAnsi="Arial"/>
          <w:b w:val="1"/>
          <w:i w:val="1"/>
          <w:color w:val="666668"/>
          <w:sz w:val="20"/>
          <w:szCs w:val="20"/>
          <w:rtl w:val="0"/>
        </w:rPr>
        <w:t xml:space="preserve">J</w:t>
      </w:r>
      <w:r w:rsidDel="00000000" w:rsidR="00000000" w:rsidRPr="00000000">
        <w:rPr>
          <w:rFonts w:ascii="Arial" w:cs="Arial" w:eastAsia="Arial" w:hAnsi="Arial"/>
          <w:b w:val="1"/>
          <w:i w:val="1"/>
          <w:color w:val="565656"/>
          <w:sz w:val="20"/>
          <w:szCs w:val="20"/>
          <w:rtl w:val="0"/>
        </w:rPr>
        <w:t xml:space="preserve">J;;,yfl</w:t>
      </w:r>
      <w:r w:rsidDel="00000000" w:rsidR="00000000" w:rsidRPr="00000000">
        <w:rPr>
          <w:rFonts w:ascii="Arial" w:cs="Arial" w:eastAsia="Arial" w:hAnsi="Arial"/>
          <w:b w:val="1"/>
          <w:i w:val="1"/>
          <w:color w:val="424242"/>
          <w:sz w:val="20"/>
          <w:szCs w:val="20"/>
          <w:rtl w:val="0"/>
        </w:rPr>
        <w:t xml:space="preserve">,</w:t>
      </w:r>
      <w:r w:rsidDel="00000000" w:rsidR="00000000" w:rsidRPr="00000000">
        <w:rPr>
          <w:rtl w:val="0"/>
        </w:rPr>
      </w:r>
    </w:p>
    <w:p w:rsidR="00000000" w:rsidDel="00000000" w:rsidP="00000000" w:rsidRDefault="00000000" w:rsidRPr="00000000" w14:paraId="0000092F">
      <w:pPr>
        <w:spacing w:before="76" w:lineRule="auto"/>
        <w:ind w:left="74" w:right="-31" w:firstLine="0"/>
        <w:jc w:val="center"/>
        <w:rPr>
          <w:rFonts w:ascii="Arial" w:cs="Arial" w:eastAsia="Arial" w:hAnsi="Arial"/>
          <w:sz w:val="11"/>
          <w:szCs w:val="11"/>
        </w:rPr>
      </w:pPr>
      <w:r w:rsidDel="00000000" w:rsidR="00000000" w:rsidRPr="00000000">
        <w:rPr>
          <w:rFonts w:ascii="Times New Roman" w:cs="Times New Roman" w:eastAsia="Times New Roman" w:hAnsi="Times New Roman"/>
          <w:b w:val="1"/>
          <w:i w:val="1"/>
          <w:color w:val="666668"/>
          <w:sz w:val="13"/>
          <w:szCs w:val="13"/>
          <w:rtl w:val="0"/>
        </w:rPr>
        <w:t xml:space="preserve">%,</w:t>
      </w:r>
      <w:r w:rsidDel="00000000" w:rsidR="00000000" w:rsidRPr="00000000">
        <w:rPr>
          <w:rFonts w:ascii="Times New Roman" w:cs="Times New Roman" w:eastAsia="Times New Roman" w:hAnsi="Times New Roman"/>
          <w:b w:val="1"/>
          <w:i w:val="1"/>
          <w:color w:val="2e2e2e"/>
          <w:sz w:val="13"/>
          <w:szCs w:val="13"/>
          <w:rtl w:val="0"/>
        </w:rPr>
        <w:t xml:space="preserve">1</w:t>
      </w:r>
      <w:r w:rsidDel="00000000" w:rsidR="00000000" w:rsidRPr="00000000">
        <w:rPr>
          <w:rFonts w:ascii="Times New Roman" w:cs="Times New Roman" w:eastAsia="Times New Roman" w:hAnsi="Times New Roman"/>
          <w:b w:val="1"/>
          <w:i w:val="1"/>
          <w:color w:val="424242"/>
          <w:sz w:val="13"/>
          <w:szCs w:val="13"/>
          <w:rtl w:val="0"/>
        </w:rPr>
        <w:t xml:space="preserve">d</w:t>
      </w:r>
      <w:r w:rsidDel="00000000" w:rsidR="00000000" w:rsidRPr="00000000">
        <w:rPr>
          <w:rFonts w:ascii="Times New Roman" w:cs="Times New Roman" w:eastAsia="Times New Roman" w:hAnsi="Times New Roman"/>
          <w:b w:val="1"/>
          <w:i w:val="1"/>
          <w:color w:val="2e2e2e"/>
          <w:sz w:val="13"/>
          <w:szCs w:val="13"/>
          <w:rtl w:val="0"/>
        </w:rPr>
        <w:t xml:space="preserve">,t</w:t>
      </w:r>
      <w:r w:rsidDel="00000000" w:rsidR="00000000" w:rsidRPr="00000000">
        <w:rPr>
          <w:rFonts w:ascii="Times New Roman" w:cs="Times New Roman" w:eastAsia="Times New Roman" w:hAnsi="Times New Roman"/>
          <w:b w:val="1"/>
          <w:i w:val="1"/>
          <w:color w:val="424242"/>
          <w:sz w:val="13"/>
          <w:szCs w:val="13"/>
          <w:rtl w:val="0"/>
        </w:rPr>
        <w:t xml:space="preserve">hla  </w:t>
      </w:r>
      <w:r w:rsidDel="00000000" w:rsidR="00000000" w:rsidRPr="00000000">
        <w:rPr>
          <w:rFonts w:ascii="Times New Roman" w:cs="Times New Roman" w:eastAsia="Times New Roman" w:hAnsi="Times New Roman"/>
          <w:b w:val="1"/>
          <w:i w:val="1"/>
          <w:color w:val="666668"/>
          <w:sz w:val="13"/>
          <w:szCs w:val="13"/>
          <w:rtl w:val="0"/>
        </w:rPr>
        <w:t xml:space="preserve">e </w:t>
      </w:r>
      <w:r w:rsidDel="00000000" w:rsidR="00000000" w:rsidRPr="00000000">
        <w:rPr>
          <w:rFonts w:ascii="Times New Roman" w:cs="Times New Roman" w:eastAsia="Times New Roman" w:hAnsi="Times New Roman"/>
          <w:i w:val="1"/>
          <w:color w:val="565656"/>
          <w:sz w:val="15"/>
          <w:szCs w:val="15"/>
          <w:rtl w:val="0"/>
        </w:rPr>
        <w:t xml:space="preserve">$</w:t>
      </w:r>
      <w:r w:rsidDel="00000000" w:rsidR="00000000" w:rsidRPr="00000000">
        <w:rPr>
          <w:rFonts w:ascii="Times New Roman" w:cs="Times New Roman" w:eastAsia="Times New Roman" w:hAnsi="Times New Roman"/>
          <w:i w:val="1"/>
          <w:color w:val="2e2e2e"/>
          <w:sz w:val="15"/>
          <w:szCs w:val="15"/>
          <w:rtl w:val="0"/>
        </w:rPr>
        <w:t xml:space="preserve">/</w:t>
      </w:r>
      <w:r w:rsidDel="00000000" w:rsidR="00000000" w:rsidRPr="00000000">
        <w:rPr>
          <w:rFonts w:ascii="Times New Roman" w:cs="Times New Roman" w:eastAsia="Times New Roman" w:hAnsi="Times New Roman"/>
          <w:i w:val="1"/>
          <w:color w:val="424242"/>
          <w:sz w:val="15"/>
          <w:szCs w:val="15"/>
          <w:rtl w:val="0"/>
        </w:rPr>
        <w:t xml:space="preserve">a</w:t>
      </w:r>
      <w:r w:rsidDel="00000000" w:rsidR="00000000" w:rsidRPr="00000000">
        <w:rPr>
          <w:rFonts w:ascii="Times New Roman" w:cs="Times New Roman" w:eastAsia="Times New Roman" w:hAnsi="Times New Roman"/>
          <w:i w:val="1"/>
          <w:color w:val="565656"/>
          <w:sz w:val="15"/>
          <w:szCs w:val="15"/>
          <w:rtl w:val="0"/>
        </w:rPr>
        <w:t xml:space="preserve">,J  </w:t>
      </w:r>
      <w:r w:rsidDel="00000000" w:rsidR="00000000" w:rsidRPr="00000000">
        <w:rPr>
          <w:rFonts w:ascii="Times New Roman" w:cs="Times New Roman" w:eastAsia="Times New Roman" w:hAnsi="Times New Roman"/>
          <w:i w:val="1"/>
          <w:color w:val="424242"/>
          <w:sz w:val="15"/>
          <w:szCs w:val="15"/>
          <w:rtl w:val="0"/>
        </w:rPr>
        <w:t xml:space="preserve">,</w:t>
      </w:r>
      <w:r w:rsidDel="00000000" w:rsidR="00000000" w:rsidRPr="00000000">
        <w:rPr>
          <w:rFonts w:ascii="Times New Roman" w:cs="Times New Roman" w:eastAsia="Times New Roman" w:hAnsi="Times New Roman"/>
          <w:i w:val="1"/>
          <w:color w:val="2e2e2e"/>
          <w:sz w:val="15"/>
          <w:szCs w:val="15"/>
          <w:rtl w:val="0"/>
        </w:rPr>
        <w:t xml:space="preserve">l</w:t>
      </w:r>
      <w:r w:rsidDel="00000000" w:rsidR="00000000" w:rsidRPr="00000000">
        <w:rPr>
          <w:rFonts w:ascii="Times New Roman" w:cs="Times New Roman" w:eastAsia="Times New Roman" w:hAnsi="Times New Roman"/>
          <w:i w:val="1"/>
          <w:color w:val="666668"/>
          <w:sz w:val="15"/>
          <w:szCs w:val="15"/>
          <w:rtl w:val="0"/>
        </w:rPr>
        <w:t xml:space="preserve">e</w:t>
      </w:r>
      <w:r w:rsidDel="00000000" w:rsidR="00000000" w:rsidRPr="00000000">
        <w:rPr>
          <w:rFonts w:ascii="Times New Roman" w:cs="Times New Roman" w:eastAsia="Times New Roman" w:hAnsi="Times New Roman"/>
          <w:i w:val="1"/>
          <w:color w:val="2e2e2e"/>
          <w:sz w:val="15"/>
          <w:szCs w:val="15"/>
          <w:rtl w:val="0"/>
        </w:rPr>
        <w:t xml:space="preserve">/ </w:t>
      </w:r>
      <w:r w:rsidDel="00000000" w:rsidR="00000000" w:rsidRPr="00000000">
        <w:rPr>
          <w:rFonts w:ascii="Arial" w:cs="Arial" w:eastAsia="Arial" w:hAnsi="Arial"/>
          <w:b w:val="1"/>
          <w:i w:val="1"/>
          <w:color w:val="565656"/>
          <w:sz w:val="11"/>
          <w:szCs w:val="11"/>
          <w:rtl w:val="0"/>
        </w:rPr>
        <w:t xml:space="preserve">%f</w:t>
      </w:r>
      <w:r w:rsidDel="00000000" w:rsidR="00000000" w:rsidRPr="00000000">
        <w:rPr>
          <w:rFonts w:ascii="Arial" w:cs="Arial" w:eastAsia="Arial" w:hAnsi="Arial"/>
          <w:b w:val="1"/>
          <w:i w:val="1"/>
          <w:color w:val="424242"/>
          <w:sz w:val="11"/>
          <w:szCs w:val="11"/>
          <w:rtl w:val="0"/>
        </w:rPr>
        <w:t xml:space="preserve">d</w:t>
      </w:r>
      <w:r w:rsidDel="00000000" w:rsidR="00000000" w:rsidRPr="00000000">
        <w:rPr>
          <w:rFonts w:ascii="Arial" w:cs="Arial" w:eastAsia="Arial" w:hAnsi="Arial"/>
          <w:b w:val="1"/>
          <w:i w:val="1"/>
          <w:color w:val="2e2e2e"/>
          <w:sz w:val="11"/>
          <w:szCs w:val="11"/>
          <w:rtl w:val="0"/>
        </w:rPr>
        <w:t xml:space="preserve">11fl</w:t>
      </w:r>
      <w:r w:rsidDel="00000000" w:rsidR="00000000" w:rsidRPr="00000000">
        <w:rPr>
          <w:rFonts w:ascii="Arial" w:cs="Arial" w:eastAsia="Arial" w:hAnsi="Arial"/>
          <w:b w:val="1"/>
          <w:i w:val="1"/>
          <w:color w:val="424242"/>
          <w:sz w:val="11"/>
          <w:szCs w:val="11"/>
          <w:rtl w:val="0"/>
        </w:rPr>
        <w:t xml:space="preserve">r</w:t>
      </w:r>
      <w:r w:rsidDel="00000000" w:rsidR="00000000" w:rsidRPr="00000000">
        <w:rPr>
          <w:rFonts w:ascii="Arial" w:cs="Arial" w:eastAsia="Arial" w:hAnsi="Arial"/>
          <w:b w:val="1"/>
          <w:i w:val="1"/>
          <w:color w:val="565656"/>
          <w:sz w:val="11"/>
          <w:szCs w:val="11"/>
          <w:rtl w:val="0"/>
        </w:rPr>
        <w:t xml:space="preserve">f'   (,]/,</w:t>
      </w:r>
      <w:r w:rsidDel="00000000" w:rsidR="00000000" w:rsidRPr="00000000">
        <w:rPr>
          <w:rFonts w:ascii="Arial" w:cs="Arial" w:eastAsia="Arial" w:hAnsi="Arial"/>
          <w:b w:val="1"/>
          <w:i w:val="1"/>
          <w:color w:val="161616"/>
          <w:sz w:val="11"/>
          <w:szCs w:val="11"/>
          <w:rtl w:val="0"/>
        </w:rPr>
        <w:t xml:space="preserve">,</w:t>
      </w:r>
      <w:r w:rsidDel="00000000" w:rsidR="00000000" w:rsidRPr="00000000">
        <w:rPr>
          <w:rFonts w:ascii="Arial" w:cs="Arial" w:eastAsia="Arial" w:hAnsi="Arial"/>
          <w:b w:val="1"/>
          <w:i w:val="1"/>
          <w:color w:val="2e2e2e"/>
          <w:sz w:val="11"/>
          <w:szCs w:val="11"/>
          <w:rtl w:val="0"/>
        </w:rPr>
        <w:t xml:space="preserve">,</w:t>
      </w:r>
      <w:r w:rsidDel="00000000" w:rsidR="00000000" w:rsidRPr="00000000">
        <w:rPr>
          <w:rtl w:val="0"/>
        </w:rPr>
      </w:r>
    </w:p>
    <w:p w:rsidR="00000000" w:rsidDel="00000000" w:rsidP="00000000" w:rsidRDefault="00000000" w:rsidRPr="00000000" w14:paraId="00000930">
      <w:pPr>
        <w:spacing w:before="93" w:lineRule="auto"/>
        <w:ind w:left="628" w:right="516" w:firstLine="0"/>
        <w:jc w:val="center"/>
        <w:rPr>
          <w:rFonts w:ascii="Arial" w:cs="Arial" w:eastAsia="Arial" w:hAnsi="Arial"/>
          <w:sz w:val="15"/>
          <w:szCs w:val="15"/>
        </w:rPr>
      </w:pPr>
      <w:r w:rsidDel="00000000" w:rsidR="00000000" w:rsidRPr="00000000">
        <w:rPr>
          <w:rFonts w:ascii="Arial" w:cs="Arial" w:eastAsia="Arial" w:hAnsi="Arial"/>
          <w:b w:val="1"/>
          <w:i w:val="1"/>
          <w:color w:val="666668"/>
          <w:sz w:val="15"/>
          <w:szCs w:val="15"/>
          <w:rtl w:val="0"/>
        </w:rPr>
        <w:t xml:space="preserve">1!J?..</w:t>
      </w:r>
      <w:r w:rsidDel="00000000" w:rsidR="00000000" w:rsidRPr="00000000">
        <w:rPr>
          <w:rFonts w:ascii="Arial" w:cs="Arial" w:eastAsia="Arial" w:hAnsi="Arial"/>
          <w:b w:val="1"/>
          <w:i w:val="1"/>
          <w:color w:val="565656"/>
          <w:sz w:val="15"/>
          <w:szCs w:val="15"/>
          <w:rtl w:val="0"/>
        </w:rPr>
        <w:t xml:space="preserve">7t</w:t>
      </w:r>
      <w:r w:rsidDel="00000000" w:rsidR="00000000" w:rsidRPr="00000000">
        <w:rPr>
          <w:rFonts w:ascii="Arial" w:cs="Arial" w:eastAsia="Arial" w:hAnsi="Arial"/>
          <w:b w:val="1"/>
          <w:i w:val="1"/>
          <w:color w:val="2e2e2e"/>
          <w:sz w:val="15"/>
          <w:szCs w:val="15"/>
          <w:rtl w:val="0"/>
        </w:rPr>
        <w:t xml:space="preserve">,</w:t>
      </w:r>
      <w:r w:rsidDel="00000000" w:rsidR="00000000" w:rsidRPr="00000000">
        <w:rPr>
          <w:rFonts w:ascii="Arial" w:cs="Arial" w:eastAsia="Arial" w:hAnsi="Arial"/>
          <w:b w:val="1"/>
          <w:i w:val="1"/>
          <w:color w:val="424242"/>
          <w:sz w:val="15"/>
          <w:szCs w:val="15"/>
          <w:rtl w:val="0"/>
        </w:rPr>
        <w:t xml:space="preserve">fó</w:t>
      </w:r>
      <w:r w:rsidDel="00000000" w:rsidR="00000000" w:rsidRPr="00000000">
        <w:rPr>
          <w:rFonts w:ascii="Arial" w:cs="Arial" w:eastAsia="Arial" w:hAnsi="Arial"/>
          <w:b w:val="1"/>
          <w:i w:val="1"/>
          <w:color w:val="2e2e2e"/>
          <w:sz w:val="15"/>
          <w:szCs w:val="15"/>
          <w:rtl w:val="0"/>
        </w:rPr>
        <w:t xml:space="preserve">/;</w:t>
      </w:r>
      <w:r w:rsidDel="00000000" w:rsidR="00000000" w:rsidRPr="00000000">
        <w:rPr>
          <w:rFonts w:ascii="Arial" w:cs="Arial" w:eastAsia="Arial" w:hAnsi="Arial"/>
          <w:b w:val="1"/>
          <w:i w:val="1"/>
          <w:color w:val="565656"/>
          <w:sz w:val="15"/>
          <w:szCs w:val="15"/>
          <w:rtl w:val="0"/>
        </w:rPr>
        <w:t xml:space="preserve">a(</w:t>
      </w:r>
      <w:r w:rsidDel="00000000" w:rsidR="00000000" w:rsidRPr="00000000">
        <w:rPr>
          <w:rFonts w:ascii="Arial" w:cs="Arial" w:eastAsia="Arial" w:hAnsi="Arial"/>
          <w:b w:val="1"/>
          <w:i w:val="1"/>
          <w:color w:val="424242"/>
          <w:sz w:val="15"/>
          <w:szCs w:val="15"/>
          <w:rtl w:val="0"/>
        </w:rPr>
        <w:t xml:space="preserve">I</w:t>
      </w:r>
      <w:r w:rsidDel="00000000" w:rsidR="00000000" w:rsidRPr="00000000">
        <w:rPr>
          <w:rFonts w:ascii="Arial" w:cs="Arial" w:eastAsia="Arial" w:hAnsi="Arial"/>
          <w:b w:val="1"/>
          <w:i w:val="1"/>
          <w:color w:val="ababab"/>
          <w:sz w:val="15"/>
          <w:szCs w:val="15"/>
          <w:rtl w:val="0"/>
        </w:rPr>
        <w:t xml:space="preserve">, </w:t>
      </w:r>
      <w:r w:rsidDel="00000000" w:rsidR="00000000" w:rsidRPr="00000000">
        <w:rPr>
          <w:rFonts w:ascii="Arial" w:cs="Arial" w:eastAsia="Arial" w:hAnsi="Arial"/>
          <w:b w:val="1"/>
          <w:i w:val="1"/>
          <w:color w:val="666668"/>
          <w:sz w:val="11"/>
          <w:szCs w:val="11"/>
          <w:rtl w:val="0"/>
        </w:rPr>
        <w:t xml:space="preserve">%</w:t>
      </w:r>
      <w:r w:rsidDel="00000000" w:rsidR="00000000" w:rsidRPr="00000000">
        <w:rPr>
          <w:rFonts w:ascii="Arial" w:cs="Arial" w:eastAsia="Arial" w:hAnsi="Arial"/>
          <w:b w:val="1"/>
          <w:i w:val="1"/>
          <w:color w:val="424242"/>
          <w:sz w:val="11"/>
          <w:szCs w:val="11"/>
          <w:rtl w:val="0"/>
        </w:rPr>
        <w:t xml:space="preserve">//</w:t>
      </w:r>
      <w:r w:rsidDel="00000000" w:rsidR="00000000" w:rsidRPr="00000000">
        <w:rPr>
          <w:rFonts w:ascii="Arial" w:cs="Arial" w:eastAsia="Arial" w:hAnsi="Arial"/>
          <w:b w:val="1"/>
          <w:i w:val="1"/>
          <w:color w:val="666668"/>
          <w:sz w:val="11"/>
          <w:szCs w:val="11"/>
          <w:rtl w:val="0"/>
        </w:rPr>
        <w:t xml:space="preserve">e</w:t>
      </w:r>
      <w:r w:rsidDel="00000000" w:rsidR="00000000" w:rsidRPr="00000000">
        <w:rPr>
          <w:rFonts w:ascii="Arial" w:cs="Arial" w:eastAsia="Arial" w:hAnsi="Arial"/>
          <w:b w:val="1"/>
          <w:i w:val="1"/>
          <w:color w:val="2e2e2e"/>
          <w:sz w:val="11"/>
          <w:szCs w:val="11"/>
          <w:rtl w:val="0"/>
        </w:rPr>
        <w:t xml:space="preserve">11/l</w:t>
      </w:r>
      <w:r w:rsidDel="00000000" w:rsidR="00000000" w:rsidRPr="00000000">
        <w:rPr>
          <w:rFonts w:ascii="Arial" w:cs="Arial" w:eastAsia="Arial" w:hAnsi="Arial"/>
          <w:b w:val="1"/>
          <w:i w:val="1"/>
          <w:color w:val="2e2e2e"/>
          <w:sz w:val="15"/>
          <w:szCs w:val="15"/>
          <w:rtl w:val="0"/>
        </w:rPr>
        <w:t xml:space="preserve">1</w:t>
      </w:r>
      <w:r w:rsidDel="00000000" w:rsidR="00000000" w:rsidRPr="00000000">
        <w:rPr>
          <w:rFonts w:ascii="Arial" w:cs="Arial" w:eastAsia="Arial" w:hAnsi="Arial"/>
          <w:b w:val="1"/>
          <w:i w:val="1"/>
          <w:color w:val="161616"/>
          <w:sz w:val="15"/>
          <w:szCs w:val="15"/>
          <w:rtl w:val="0"/>
        </w:rPr>
        <w:t xml:space="preserve">1</w:t>
      </w:r>
      <w:r w:rsidDel="00000000" w:rsidR="00000000" w:rsidRPr="00000000">
        <w:rPr>
          <w:rFonts w:ascii="Arial" w:cs="Arial" w:eastAsia="Arial" w:hAnsi="Arial"/>
          <w:b w:val="1"/>
          <w:i w:val="1"/>
          <w:color w:val="424242"/>
          <w:sz w:val="15"/>
          <w:szCs w:val="15"/>
          <w:rtl w:val="0"/>
        </w:rPr>
        <w:t xml:space="preserve">a</w:t>
      </w:r>
      <w:r w:rsidDel="00000000" w:rsidR="00000000" w:rsidRPr="00000000">
        <w:rPr>
          <w:rFonts w:ascii="Arial" w:cs="Arial" w:eastAsia="Arial" w:hAnsi="Arial"/>
          <w:b w:val="1"/>
          <w:i w:val="1"/>
          <w:color w:val="bcbcbc"/>
          <w:sz w:val="15"/>
          <w:szCs w:val="15"/>
          <w:rtl w:val="0"/>
        </w:rPr>
        <w:t xml:space="preserve">,</w:t>
      </w:r>
      <w:r w:rsidDel="00000000" w:rsidR="00000000" w:rsidRPr="00000000">
        <w:rPr>
          <w:rtl w:val="0"/>
        </w:rPr>
      </w:r>
    </w:p>
    <w:p w:rsidR="00000000" w:rsidDel="00000000" w:rsidP="00000000" w:rsidRDefault="00000000" w:rsidRPr="00000000" w14:paraId="00000931">
      <w:pPr>
        <w:spacing w:line="240" w:lineRule="auto"/>
        <w:jc w:val="left"/>
        <w:rPr>
          <w:sz w:val="24"/>
          <w:szCs w:val="24"/>
        </w:rPr>
      </w:pPr>
      <w:r w:rsidDel="00000000" w:rsidR="00000000" w:rsidRPr="00000000">
        <w:rPr>
          <w:rtl w:val="0"/>
        </w:rPr>
      </w:r>
    </w:p>
    <w:p w:rsidR="00000000" w:rsidDel="00000000" w:rsidP="00000000" w:rsidRDefault="00000000" w:rsidRPr="00000000" w14:paraId="00000932">
      <w:pPr>
        <w:spacing w:line="140" w:lineRule="auto"/>
        <w:ind w:left="103" w:right="20" w:firstLine="0"/>
        <w:jc w:val="center"/>
        <w:rPr>
          <w:rFonts w:ascii="Arial" w:cs="Arial" w:eastAsia="Arial" w:hAnsi="Arial"/>
          <w:sz w:val="14"/>
          <w:szCs w:val="14"/>
        </w:rPr>
      </w:pPr>
      <w:r w:rsidDel="00000000" w:rsidR="00000000" w:rsidRPr="00000000">
        <w:rPr>
          <w:rFonts w:ascii="Arial" w:cs="Arial" w:eastAsia="Arial" w:hAnsi="Arial"/>
          <w:b w:val="1"/>
          <w:i w:val="1"/>
          <w:color w:val="161616"/>
          <w:sz w:val="14"/>
          <w:szCs w:val="14"/>
          <w:rtl w:val="0"/>
        </w:rPr>
        <w:t xml:space="preserve">MINISTERIO  DE TRABAJO Y EMPLEO</w:t>
      </w:r>
      <w:r w:rsidDel="00000000" w:rsidR="00000000" w:rsidRPr="00000000">
        <w:rPr>
          <w:rtl w:val="0"/>
        </w:rPr>
      </w:r>
    </w:p>
    <w:p w:rsidR="00000000" w:rsidDel="00000000" w:rsidP="00000000" w:rsidRDefault="00000000" w:rsidRPr="00000000" w14:paraId="00000933">
      <w:pPr>
        <w:spacing w:before="17" w:line="280" w:lineRule="auto"/>
        <w:jc w:val="left"/>
        <w:rPr>
          <w:sz w:val="28"/>
          <w:szCs w:val="28"/>
        </w:rPr>
      </w:pPr>
      <w:r w:rsidDel="00000000" w:rsidR="00000000" w:rsidRPr="00000000">
        <w:br w:type="column"/>
      </w:r>
      <w:r w:rsidDel="00000000" w:rsidR="00000000" w:rsidRPr="00000000">
        <w:rPr>
          <w:rtl w:val="0"/>
        </w:rPr>
      </w:r>
    </w:p>
    <w:p w:rsidR="00000000" w:rsidDel="00000000" w:rsidP="00000000" w:rsidRDefault="00000000" w:rsidRPr="00000000" w14:paraId="00000934">
      <w:pPr>
        <w:ind w:left="3067" w:firstLine="0"/>
        <w:jc w:val="left"/>
        <w:rPr>
          <w:rFonts w:ascii="Arial" w:cs="Arial" w:eastAsia="Arial" w:hAnsi="Arial"/>
          <w:sz w:val="42"/>
          <w:szCs w:val="42"/>
        </w:rPr>
      </w:pPr>
      <w:r w:rsidDel="00000000" w:rsidR="00000000" w:rsidRPr="00000000">
        <w:rPr>
          <w:rFonts w:ascii="Arial" w:cs="Arial" w:eastAsia="Arial" w:hAnsi="Arial"/>
          <w:i w:val="1"/>
          <w:color w:val="565656"/>
          <w:sz w:val="40"/>
          <w:szCs w:val="40"/>
          <w:rtl w:val="0"/>
        </w:rPr>
        <w:t xml:space="preserve">4 </w:t>
      </w:r>
      <w:r w:rsidDel="00000000" w:rsidR="00000000" w:rsidRPr="00000000">
        <w:rPr>
          <w:rFonts w:ascii="Arial" w:cs="Arial" w:eastAsia="Arial" w:hAnsi="Arial"/>
          <w:color w:val="666668"/>
          <w:sz w:val="42"/>
          <w:szCs w:val="42"/>
          <w:rtl w:val="0"/>
        </w:rPr>
        <w:t xml:space="preserve">2 5    22</w:t>
      </w:r>
      <w:r w:rsidDel="00000000" w:rsidR="00000000" w:rsidRPr="00000000">
        <w:rPr>
          <w:rtl w:val="0"/>
        </w:rPr>
      </w:r>
    </w:p>
    <w:p w:rsidR="00000000" w:rsidDel="00000000" w:rsidP="00000000" w:rsidRDefault="00000000" w:rsidRPr="00000000" w14:paraId="00000935">
      <w:pPr>
        <w:spacing w:before="5" w:line="120" w:lineRule="auto"/>
        <w:jc w:val="left"/>
        <w:rPr>
          <w:sz w:val="12"/>
          <w:szCs w:val="12"/>
        </w:rPr>
      </w:pPr>
      <w:r w:rsidDel="00000000" w:rsidR="00000000" w:rsidRPr="00000000">
        <w:rPr>
          <w:rtl w:val="0"/>
        </w:rPr>
      </w:r>
    </w:p>
    <w:p w:rsidR="00000000" w:rsidDel="00000000" w:rsidP="00000000" w:rsidRDefault="00000000" w:rsidRPr="00000000" w14:paraId="00000936">
      <w:pPr>
        <w:jc w:val="left"/>
        <w:rPr>
          <w:rFonts w:ascii="Arial" w:cs="Arial" w:eastAsia="Arial" w:hAnsi="Arial"/>
          <w:sz w:val="14"/>
          <w:szCs w:val="14"/>
        </w:rPr>
        <w:sectPr>
          <w:type w:val="nextPage"/>
          <w:pgSz w:h="20160" w:w="12240" w:orient="portrait"/>
          <w:pgMar w:bottom="280" w:top="0" w:left="1580" w:right="720" w:header="0" w:footer="1333"/>
          <w:cols w:equalWidth="0" w:num="2">
            <w:col w:space="2469" w:w="3735.5"/>
            <w:col w:space="0" w:w="3735.5"/>
          </w:cols>
        </w:sectPr>
      </w:pPr>
      <w:r w:rsidDel="00000000" w:rsidR="00000000" w:rsidRPr="00000000">
        <w:rPr>
          <w:rFonts w:ascii="Arial" w:cs="Arial" w:eastAsia="Arial" w:hAnsi="Arial"/>
          <w:color w:val="161616"/>
          <w:sz w:val="14"/>
          <w:szCs w:val="14"/>
          <w:rtl w:val="0"/>
        </w:rPr>
        <w:t xml:space="preserve">"2022- 40' ANIVERSARIO DE LA GESTA HER</w:t>
      </w:r>
      <w:r w:rsidDel="00000000" w:rsidR="00000000" w:rsidRPr="00000000">
        <w:rPr>
          <w:rFonts w:ascii="Arial" w:cs="Arial" w:eastAsia="Arial" w:hAnsi="Arial"/>
          <w:color w:val="2e2e2e"/>
          <w:sz w:val="14"/>
          <w:szCs w:val="14"/>
          <w:rtl w:val="0"/>
        </w:rPr>
        <w:t xml:space="preserve">O</w:t>
      </w:r>
      <w:r w:rsidDel="00000000" w:rsidR="00000000" w:rsidRPr="00000000">
        <w:rPr>
          <w:rFonts w:ascii="Arial" w:cs="Arial" w:eastAsia="Arial" w:hAnsi="Arial"/>
          <w:color w:val="161616"/>
          <w:sz w:val="14"/>
          <w:szCs w:val="14"/>
          <w:rtl w:val="0"/>
        </w:rPr>
        <w:t xml:space="preserve">ICA  DE MALVINA</w:t>
      </w:r>
      <w:r w:rsidDel="00000000" w:rsidR="00000000" w:rsidRPr="00000000">
        <w:rPr>
          <w:rFonts w:ascii="Arial" w:cs="Arial" w:eastAsia="Arial" w:hAnsi="Arial"/>
          <w:color w:val="2e2e2e"/>
          <w:sz w:val="14"/>
          <w:szCs w:val="14"/>
          <w:rtl w:val="0"/>
        </w:rPr>
        <w:t xml:space="preserve">S</w:t>
      </w:r>
      <w:r w:rsidDel="00000000" w:rsidR="00000000" w:rsidRPr="00000000">
        <w:rPr>
          <w:rFonts w:ascii="Arial" w:cs="Arial" w:eastAsia="Arial" w:hAnsi="Arial"/>
          <w:color w:val="161616"/>
          <w:sz w:val="14"/>
          <w:szCs w:val="14"/>
          <w:rtl w:val="0"/>
        </w:rPr>
        <w:t xml:space="preserve">"</w:t>
      </w:r>
      <w:r w:rsidDel="00000000" w:rsidR="00000000" w:rsidRPr="00000000">
        <w:rPr>
          <w:rtl w:val="0"/>
        </w:rPr>
      </w:r>
    </w:p>
    <w:p w:rsidR="00000000" w:rsidDel="00000000" w:rsidP="00000000" w:rsidRDefault="00000000" w:rsidRPr="00000000" w14:paraId="00000937">
      <w:pPr>
        <w:spacing w:line="100" w:lineRule="auto"/>
        <w:jc w:val="left"/>
        <w:rPr>
          <w:sz w:val="10"/>
          <w:szCs w:val="10"/>
        </w:rPr>
      </w:pPr>
      <w:r w:rsidDel="00000000" w:rsidR="00000000" w:rsidRPr="00000000">
        <w:rPr>
          <w:rtl w:val="0"/>
        </w:rPr>
      </w:r>
    </w:p>
    <w:p w:rsidR="00000000" w:rsidDel="00000000" w:rsidP="00000000" w:rsidRDefault="00000000" w:rsidRPr="00000000" w14:paraId="00000938">
      <w:pPr>
        <w:spacing w:line="200" w:lineRule="auto"/>
        <w:jc w:val="left"/>
        <w:rPr>
          <w:sz w:val="20"/>
          <w:szCs w:val="20"/>
        </w:rPr>
      </w:pPr>
      <w:r w:rsidDel="00000000" w:rsidR="00000000" w:rsidRPr="00000000">
        <w:rPr>
          <w:rtl w:val="0"/>
        </w:rPr>
      </w:r>
    </w:p>
    <w:p w:rsidR="00000000" w:rsidDel="00000000" w:rsidP="00000000" w:rsidRDefault="00000000" w:rsidRPr="00000000" w14:paraId="00000939">
      <w:pPr>
        <w:spacing w:before="33" w:line="378" w:lineRule="auto"/>
        <w:ind w:left="206" w:right="1076"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3"/>
          <w:szCs w:val="23"/>
          <w:rtl w:val="0"/>
        </w:rPr>
        <w:t xml:space="preserve">ARTÍCULO 66.13.- LICENCIA ESPECIAL POR CUIDADO FAMILIAR DE PACIENTES ONCOLÓGICOS  INFANTO JUVENILES.:</w:t>
      </w:r>
      <w:r w:rsidDel="00000000" w:rsidR="00000000" w:rsidRPr="00000000">
        <w:rPr>
          <w:rtl w:val="0"/>
        </w:rPr>
      </w:r>
    </w:p>
    <w:p w:rsidR="00000000" w:rsidDel="00000000" w:rsidP="00000000" w:rsidRDefault="00000000" w:rsidRPr="00000000" w14:paraId="0000093A">
      <w:pPr>
        <w:spacing w:line="200" w:lineRule="auto"/>
        <w:jc w:val="left"/>
        <w:rPr>
          <w:sz w:val="20"/>
          <w:szCs w:val="20"/>
        </w:rPr>
      </w:pPr>
      <w:r w:rsidDel="00000000" w:rsidR="00000000" w:rsidRPr="00000000">
        <w:rPr>
          <w:rtl w:val="0"/>
        </w:rPr>
      </w:r>
    </w:p>
    <w:p w:rsidR="00000000" w:rsidDel="00000000" w:rsidP="00000000" w:rsidRDefault="00000000" w:rsidRPr="00000000" w14:paraId="0000093B">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93C">
      <w:pPr>
        <w:spacing w:line="375" w:lineRule="auto"/>
        <w:ind w:left="206" w:right="1055" w:firstLine="65"/>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El trabajador que tenga a su cargo el cuidado de hijos</w:t>
      </w:r>
      <w:r w:rsidDel="00000000" w:rsidR="00000000" w:rsidRPr="00000000">
        <w:rPr>
          <w:rFonts w:ascii="Times New Roman" w:cs="Times New Roman" w:eastAsia="Times New Roman" w:hAnsi="Times New Roman"/>
          <w:color w:val="2e2e2e"/>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niños</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niñas y jóvenes que pade</w:t>
      </w:r>
      <w:r w:rsidDel="00000000" w:rsidR="00000000" w:rsidRPr="00000000">
        <w:rPr>
          <w:rFonts w:ascii="Times New Roman" w:cs="Times New Roman" w:eastAsia="Times New Roman" w:hAnsi="Times New Roman"/>
          <w:color w:val="2e2e2e"/>
          <w:sz w:val="23"/>
          <w:szCs w:val="23"/>
          <w:rtl w:val="0"/>
        </w:rPr>
        <w:t xml:space="preserve">z</w:t>
      </w:r>
      <w:r w:rsidDel="00000000" w:rsidR="00000000" w:rsidRPr="00000000">
        <w:rPr>
          <w:rFonts w:ascii="Times New Roman" w:cs="Times New Roman" w:eastAsia="Times New Roman" w:hAnsi="Times New Roman"/>
          <w:color w:val="161616"/>
          <w:sz w:val="23"/>
          <w:szCs w:val="23"/>
          <w:rtl w:val="0"/>
        </w:rPr>
        <w:t xml:space="preserve">can de enfermedades oncológicas</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tendrá una licencia por el plazo de </w:t>
      </w:r>
      <w:r w:rsidDel="00000000" w:rsidR="00000000" w:rsidRPr="00000000">
        <w:rPr>
          <w:rFonts w:ascii="Times New Roman" w:cs="Times New Roman" w:eastAsia="Times New Roman" w:hAnsi="Times New Roman"/>
          <w:color w:val="2e2e2e"/>
          <w:sz w:val="23"/>
          <w:szCs w:val="23"/>
          <w:rtl w:val="0"/>
        </w:rPr>
        <w:t xml:space="preserve">UN</w:t>
      </w:r>
      <w:r w:rsidDel="00000000" w:rsidR="00000000" w:rsidRPr="00000000">
        <w:rPr>
          <w:rFonts w:ascii="Times New Roman" w:cs="Times New Roman" w:eastAsia="Times New Roman" w:hAnsi="Times New Roman"/>
          <w:color w:val="161616"/>
          <w:sz w:val="23"/>
          <w:szCs w:val="23"/>
          <w:rtl w:val="0"/>
        </w:rPr>
        <w:t xml:space="preserve">(!) año la cual será prorrogable hasta finali</w:t>
      </w:r>
      <w:r w:rsidDel="00000000" w:rsidR="00000000" w:rsidRPr="00000000">
        <w:rPr>
          <w:rFonts w:ascii="Times New Roman" w:cs="Times New Roman" w:eastAsia="Times New Roman" w:hAnsi="Times New Roman"/>
          <w:color w:val="2e2e2e"/>
          <w:sz w:val="23"/>
          <w:szCs w:val="23"/>
          <w:rtl w:val="0"/>
        </w:rPr>
        <w:t xml:space="preserve">za</w:t>
      </w:r>
      <w:r w:rsidDel="00000000" w:rsidR="00000000" w:rsidRPr="00000000">
        <w:rPr>
          <w:rFonts w:ascii="Times New Roman" w:cs="Times New Roman" w:eastAsia="Times New Roman" w:hAnsi="Times New Roman"/>
          <w:color w:val="161616"/>
          <w:sz w:val="23"/>
          <w:szCs w:val="23"/>
          <w:rtl w:val="0"/>
        </w:rPr>
        <w:t xml:space="preserve">ción del tratamiento con goce integro de hab</w:t>
      </w:r>
      <w:r w:rsidDel="00000000" w:rsidR="00000000" w:rsidRPr="00000000">
        <w:rPr>
          <w:rFonts w:ascii="Times New Roman" w:cs="Times New Roman" w:eastAsia="Times New Roman" w:hAnsi="Times New Roman"/>
          <w:color w:val="2e2e2e"/>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res</w:t>
      </w:r>
      <w:r w:rsidDel="00000000" w:rsidR="00000000" w:rsidRPr="00000000">
        <w:rPr>
          <w:rFonts w:ascii="Times New Roman" w:cs="Times New Roman" w:eastAsia="Times New Roman" w:hAnsi="Times New Roman"/>
          <w:color w:val="2e2e2e"/>
          <w:sz w:val="23"/>
          <w:szCs w:val="23"/>
          <w:rtl w:val="0"/>
        </w:rPr>
        <w:t xml:space="preserve">.</w:t>
      </w:r>
      <w:r w:rsidDel="00000000" w:rsidR="00000000" w:rsidRPr="00000000">
        <w:rPr>
          <w:rtl w:val="0"/>
        </w:rPr>
      </w:r>
    </w:p>
    <w:p w:rsidR="00000000" w:rsidDel="00000000" w:rsidP="00000000" w:rsidRDefault="00000000" w:rsidRPr="00000000" w14:paraId="0000093D">
      <w:pPr>
        <w:spacing w:line="200" w:lineRule="auto"/>
        <w:jc w:val="left"/>
        <w:rPr>
          <w:sz w:val="20"/>
          <w:szCs w:val="20"/>
        </w:rPr>
      </w:pPr>
      <w:r w:rsidDel="00000000" w:rsidR="00000000" w:rsidRPr="00000000">
        <w:rPr>
          <w:rtl w:val="0"/>
        </w:rPr>
      </w:r>
    </w:p>
    <w:p w:rsidR="00000000" w:rsidDel="00000000" w:rsidP="00000000" w:rsidRDefault="00000000" w:rsidRPr="00000000" w14:paraId="0000093E">
      <w:pPr>
        <w:spacing w:before="12" w:line="280" w:lineRule="auto"/>
        <w:jc w:val="left"/>
        <w:rPr>
          <w:sz w:val="28"/>
          <w:szCs w:val="28"/>
        </w:rPr>
      </w:pPr>
      <w:r w:rsidDel="00000000" w:rsidR="00000000" w:rsidRPr="00000000">
        <w:rPr>
          <w:rtl w:val="0"/>
        </w:rPr>
      </w:r>
    </w:p>
    <w:p w:rsidR="00000000" w:rsidDel="00000000" w:rsidP="00000000" w:rsidRDefault="00000000" w:rsidRPr="00000000" w14:paraId="0000093F">
      <w:pPr>
        <w:spacing w:line="391" w:lineRule="auto"/>
        <w:ind w:left="220" w:right="1055"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Los plazos mencionados en el párrafo anterior </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 podrán prorrogar</w:t>
      </w:r>
      <w:r w:rsidDel="00000000" w:rsidR="00000000" w:rsidRPr="00000000">
        <w:rPr>
          <w:rFonts w:ascii="Times New Roman" w:cs="Times New Roman" w:eastAsia="Times New Roman" w:hAnsi="Times New Roman"/>
          <w:color w:val="2e2e2e"/>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solicitando la misma a la Co. P.A.R.La.P.</w:t>
      </w:r>
      <w:r w:rsidDel="00000000" w:rsidR="00000000" w:rsidRPr="00000000">
        <w:rPr>
          <w:rtl w:val="0"/>
        </w:rPr>
      </w:r>
    </w:p>
    <w:p w:rsidR="00000000" w:rsidDel="00000000" w:rsidP="00000000" w:rsidRDefault="00000000" w:rsidRPr="00000000" w14:paraId="00000940">
      <w:pPr>
        <w:spacing w:before="5" w:line="160" w:lineRule="auto"/>
        <w:jc w:val="left"/>
        <w:rPr>
          <w:sz w:val="16"/>
          <w:szCs w:val="16"/>
        </w:rPr>
      </w:pPr>
      <w:r w:rsidDel="00000000" w:rsidR="00000000" w:rsidRPr="00000000">
        <w:rPr>
          <w:rtl w:val="0"/>
        </w:rPr>
      </w:r>
    </w:p>
    <w:p w:rsidR="00000000" w:rsidDel="00000000" w:rsidP="00000000" w:rsidRDefault="00000000" w:rsidRPr="00000000" w14:paraId="00000941">
      <w:pPr>
        <w:spacing w:line="378" w:lineRule="auto"/>
        <w:ind w:left="213" w:right="105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El beneficio podrá ser usufructuado por ambos progenitores</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padres o madres afines</w:t>
      </w:r>
      <w:r w:rsidDel="00000000" w:rsidR="00000000" w:rsidRPr="00000000">
        <w:rPr>
          <w:rFonts w:ascii="Times New Roman" w:cs="Times New Roman" w:eastAsia="Times New Roman" w:hAnsi="Times New Roman"/>
          <w:color w:val="2e2e2e"/>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tutores o cuidadores</w:t>
      </w:r>
      <w:r w:rsidDel="00000000" w:rsidR="00000000" w:rsidRPr="00000000">
        <w:rPr>
          <w:rFonts w:ascii="Times New Roman" w:cs="Times New Roman" w:eastAsia="Times New Roman" w:hAnsi="Times New Roman"/>
          <w:color w:val="2e2e2e"/>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sin que la autorización de uno de ellos</w:t>
      </w:r>
      <w:r w:rsidDel="00000000" w:rsidR="00000000" w:rsidRPr="00000000">
        <w:rPr>
          <w:rFonts w:ascii="Times New Roman" w:cs="Times New Roman" w:eastAsia="Times New Roman" w:hAnsi="Times New Roman"/>
          <w:color w:val="424242"/>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as excluya el ben</w:t>
      </w:r>
      <w:r w:rsidDel="00000000" w:rsidR="00000000" w:rsidRPr="00000000">
        <w:rPr>
          <w:rFonts w:ascii="Times New Roman" w:cs="Times New Roman" w:eastAsia="Times New Roman" w:hAnsi="Times New Roman"/>
          <w:color w:val="2e2e2e"/>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ficio para otro</w:t>
      </w:r>
      <w:r w:rsidDel="00000000" w:rsidR="00000000" w:rsidRPr="00000000">
        <w:rPr>
          <w:rFonts w:ascii="Times New Roman" w:cs="Times New Roman" w:eastAsia="Times New Roman" w:hAnsi="Times New Roman"/>
          <w:color w:val="424242"/>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a</w:t>
      </w:r>
      <w:r w:rsidDel="00000000" w:rsidR="00000000" w:rsidRPr="00000000">
        <w:rPr>
          <w:rFonts w:ascii="Times New Roman" w:cs="Times New Roman" w:eastAsia="Times New Roman" w:hAnsi="Times New Roman"/>
          <w:color w:val="2e2e2e"/>
          <w:sz w:val="23"/>
          <w:szCs w:val="23"/>
          <w:rtl w:val="0"/>
        </w:rPr>
        <w:t xml:space="preserve">.</w:t>
      </w:r>
      <w:r w:rsidDel="00000000" w:rsidR="00000000" w:rsidRPr="00000000">
        <w:rPr>
          <w:rtl w:val="0"/>
        </w:rPr>
      </w:r>
    </w:p>
    <w:p w:rsidR="00000000" w:rsidDel="00000000" w:rsidP="00000000" w:rsidRDefault="00000000" w:rsidRPr="00000000" w14:paraId="00000942">
      <w:pPr>
        <w:spacing w:line="200" w:lineRule="auto"/>
        <w:jc w:val="left"/>
        <w:rPr>
          <w:sz w:val="20"/>
          <w:szCs w:val="20"/>
        </w:rPr>
      </w:pPr>
      <w:r w:rsidDel="00000000" w:rsidR="00000000" w:rsidRPr="00000000">
        <w:rPr>
          <w:rtl w:val="0"/>
        </w:rPr>
      </w:r>
    </w:p>
    <w:p w:rsidR="00000000" w:rsidDel="00000000" w:rsidP="00000000" w:rsidRDefault="00000000" w:rsidRPr="00000000" w14:paraId="00000943">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944">
      <w:pPr>
        <w:spacing w:line="375" w:lineRule="auto"/>
        <w:ind w:left="220" w:right="1055"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Los trabajadores  comprendidos en el present</w:t>
      </w:r>
      <w:r w:rsidDel="00000000" w:rsidR="00000000" w:rsidRPr="00000000">
        <w:rPr>
          <w:rFonts w:ascii="Times New Roman" w:cs="Times New Roman" w:eastAsia="Times New Roman" w:hAnsi="Times New Roman"/>
          <w:color w:val="2e2e2e"/>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régimen  quedan obligados a presentar ante los respectivos servicios de personal</w:t>
      </w:r>
      <w:r w:rsidDel="00000000" w:rsidR="00000000" w:rsidRPr="00000000">
        <w:rPr>
          <w:rFonts w:ascii="Times New Roman" w:cs="Times New Roman" w:eastAsia="Times New Roman" w:hAnsi="Times New Roman"/>
          <w:color w:val="565656"/>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una declaración jurada en la que consignarán los datos de  las  personas  que  integran  su grupo  familiar</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entendiéndose  por  tale</w:t>
      </w:r>
      <w:r w:rsidDel="00000000" w:rsidR="00000000" w:rsidRPr="00000000">
        <w:rPr>
          <w:rFonts w:ascii="Times New Roman" w:cs="Times New Roman" w:eastAsia="Times New Roman" w:hAnsi="Times New Roman"/>
          <w:color w:val="2e2e2e"/>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aquéllas  que dependan  de  </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u  atención  y cuidado.  Este  trámite  </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  hará al mom</w:t>
      </w:r>
      <w:r w:rsidDel="00000000" w:rsidR="00000000" w:rsidRPr="00000000">
        <w:rPr>
          <w:rFonts w:ascii="Times New Roman" w:cs="Times New Roman" w:eastAsia="Times New Roman" w:hAnsi="Times New Roman"/>
          <w:color w:val="2e2e2e"/>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nto  del  ingre</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o  del trabajador y toda ve</w:t>
      </w:r>
      <w:r w:rsidDel="00000000" w:rsidR="00000000" w:rsidRPr="00000000">
        <w:rPr>
          <w:rFonts w:ascii="Times New Roman" w:cs="Times New Roman" w:eastAsia="Times New Roman" w:hAnsi="Times New Roman"/>
          <w:color w:val="2e2e2e"/>
          <w:sz w:val="23"/>
          <w:szCs w:val="23"/>
          <w:rtl w:val="0"/>
        </w:rPr>
        <w:t xml:space="preserve">z </w:t>
      </w:r>
      <w:r w:rsidDel="00000000" w:rsidR="00000000" w:rsidRPr="00000000">
        <w:rPr>
          <w:rFonts w:ascii="Times New Roman" w:cs="Times New Roman" w:eastAsia="Times New Roman" w:hAnsi="Times New Roman"/>
          <w:color w:val="161616"/>
          <w:sz w:val="23"/>
          <w:szCs w:val="23"/>
          <w:rtl w:val="0"/>
        </w:rPr>
        <w:t xml:space="preserve">que requiera su actualización</w:t>
      </w:r>
      <w:r w:rsidDel="00000000" w:rsidR="00000000" w:rsidRPr="00000000">
        <w:rPr>
          <w:rFonts w:ascii="Times New Roman" w:cs="Times New Roman" w:eastAsia="Times New Roman" w:hAnsi="Times New Roman"/>
          <w:color w:val="2e2e2e"/>
          <w:sz w:val="23"/>
          <w:szCs w:val="23"/>
          <w:rtl w:val="0"/>
        </w:rPr>
        <w:t xml:space="preserve">.</w:t>
      </w:r>
      <w:r w:rsidDel="00000000" w:rsidR="00000000" w:rsidRPr="00000000">
        <w:rPr>
          <w:rtl w:val="0"/>
        </w:rPr>
      </w:r>
    </w:p>
    <w:p w:rsidR="00000000" w:rsidDel="00000000" w:rsidP="00000000" w:rsidRDefault="00000000" w:rsidRPr="00000000" w14:paraId="00000945">
      <w:pPr>
        <w:spacing w:line="200" w:lineRule="auto"/>
        <w:jc w:val="left"/>
        <w:rPr>
          <w:sz w:val="20"/>
          <w:szCs w:val="20"/>
        </w:rPr>
      </w:pPr>
      <w:r w:rsidDel="00000000" w:rsidR="00000000" w:rsidRPr="00000000">
        <w:rPr>
          <w:rtl w:val="0"/>
        </w:rPr>
      </w:r>
    </w:p>
    <w:p w:rsidR="00000000" w:rsidDel="00000000" w:rsidP="00000000" w:rsidRDefault="00000000" w:rsidRPr="00000000" w14:paraId="00000946">
      <w:pPr>
        <w:spacing w:before="19" w:line="280" w:lineRule="auto"/>
        <w:jc w:val="left"/>
        <w:rPr>
          <w:sz w:val="28"/>
          <w:szCs w:val="28"/>
        </w:rPr>
      </w:pPr>
      <w:r w:rsidDel="00000000" w:rsidR="00000000" w:rsidRPr="00000000">
        <w:rPr>
          <w:rtl w:val="0"/>
        </w:rPr>
      </w:r>
    </w:p>
    <w:p w:rsidR="00000000" w:rsidDel="00000000" w:rsidP="00000000" w:rsidRDefault="00000000" w:rsidRPr="00000000" w14:paraId="00000947">
      <w:pPr>
        <w:spacing w:line="374" w:lineRule="auto"/>
        <w:ind w:left="220" w:right="105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 lo</w:t>
      </w:r>
      <w:r w:rsidDel="00000000" w:rsidR="00000000" w:rsidRPr="00000000">
        <w:rPr>
          <w:rFonts w:ascii="Times New Roman" w:cs="Times New Roman" w:eastAsia="Times New Roman" w:hAnsi="Times New Roman"/>
          <w:color w:val="2e2e2e"/>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efectos del otorgamiento  de licencia para la atención  d</w:t>
      </w:r>
      <w:r w:rsidDel="00000000" w:rsidR="00000000" w:rsidRPr="00000000">
        <w:rPr>
          <w:rFonts w:ascii="Times New Roman" w:cs="Times New Roman" w:eastAsia="Times New Roman" w:hAnsi="Times New Roman"/>
          <w:color w:val="2e2e2e"/>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l núcl</w:t>
      </w:r>
      <w:r w:rsidDel="00000000" w:rsidR="00000000" w:rsidRPr="00000000">
        <w:rPr>
          <w:rFonts w:ascii="Times New Roman" w:cs="Times New Roman" w:eastAsia="Times New Roman" w:hAnsi="Times New Roman"/>
          <w:color w:val="2e2e2e"/>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o familiar</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éste </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 consider</w:t>
      </w:r>
      <w:r w:rsidDel="00000000" w:rsidR="00000000" w:rsidRPr="00000000">
        <w:rPr>
          <w:rFonts w:ascii="Times New Roman" w:cs="Times New Roman" w:eastAsia="Times New Roman" w:hAnsi="Times New Roman"/>
          <w:color w:val="2e2e2e"/>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rá integrado por el cón</w:t>
      </w:r>
      <w:r w:rsidDel="00000000" w:rsidR="00000000" w:rsidRPr="00000000">
        <w:rPr>
          <w:rFonts w:ascii="Times New Roman" w:cs="Times New Roman" w:eastAsia="Times New Roman" w:hAnsi="Times New Roman"/>
          <w:color w:val="2e2e2e"/>
          <w:sz w:val="23"/>
          <w:szCs w:val="23"/>
          <w:rtl w:val="0"/>
        </w:rPr>
        <w:t xml:space="preserve">y</w:t>
      </w:r>
      <w:r w:rsidDel="00000000" w:rsidR="00000000" w:rsidRPr="00000000">
        <w:rPr>
          <w:rFonts w:ascii="Times New Roman" w:cs="Times New Roman" w:eastAsia="Times New Roman" w:hAnsi="Times New Roman"/>
          <w:color w:val="161616"/>
          <w:sz w:val="23"/>
          <w:szCs w:val="23"/>
          <w:rtl w:val="0"/>
        </w:rPr>
        <w:t xml:space="preserve">uge </w:t>
      </w:r>
      <w:r w:rsidDel="00000000" w:rsidR="00000000" w:rsidRPr="00000000">
        <w:rPr>
          <w:rFonts w:ascii="Times New Roman" w:cs="Times New Roman" w:eastAsia="Times New Roman" w:hAnsi="Times New Roman"/>
          <w:color w:val="2e2e2e"/>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parientes consan</w:t>
      </w:r>
      <w:r w:rsidDel="00000000" w:rsidR="00000000" w:rsidRPr="00000000">
        <w:rPr>
          <w:rFonts w:ascii="Times New Roman" w:cs="Times New Roman" w:eastAsia="Times New Roman" w:hAnsi="Times New Roman"/>
          <w:color w:val="2e2e2e"/>
          <w:sz w:val="23"/>
          <w:szCs w:val="23"/>
          <w:rtl w:val="0"/>
        </w:rPr>
        <w:t xml:space="preserve">g</w:t>
      </w:r>
      <w:r w:rsidDel="00000000" w:rsidR="00000000" w:rsidRPr="00000000">
        <w:rPr>
          <w:rFonts w:ascii="Times New Roman" w:cs="Times New Roman" w:eastAsia="Times New Roman" w:hAnsi="Times New Roman"/>
          <w:color w:val="161616"/>
          <w:sz w:val="23"/>
          <w:szCs w:val="23"/>
          <w:rtl w:val="0"/>
        </w:rPr>
        <w:t xml:space="preserve">uíneo</w:t>
      </w:r>
      <w:r w:rsidDel="00000000" w:rsidR="00000000" w:rsidRPr="00000000">
        <w:rPr>
          <w:rFonts w:ascii="Times New Roman" w:cs="Times New Roman" w:eastAsia="Times New Roman" w:hAnsi="Times New Roman"/>
          <w:color w:val="2e2e2e"/>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y afines ha</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ta el </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egundo grado que vi</w:t>
      </w:r>
      <w:r w:rsidDel="00000000" w:rsidR="00000000" w:rsidRPr="00000000">
        <w:rPr>
          <w:rFonts w:ascii="Times New Roman" w:cs="Times New Roman" w:eastAsia="Times New Roman" w:hAnsi="Times New Roman"/>
          <w:color w:val="2e2e2e"/>
          <w:sz w:val="23"/>
          <w:szCs w:val="23"/>
          <w:rtl w:val="0"/>
        </w:rPr>
        <w:t xml:space="preserve">v</w:t>
      </w:r>
      <w:r w:rsidDel="00000000" w:rsidR="00000000" w:rsidRPr="00000000">
        <w:rPr>
          <w:rFonts w:ascii="Times New Roman" w:cs="Times New Roman" w:eastAsia="Times New Roman" w:hAnsi="Times New Roman"/>
          <w:color w:val="161616"/>
          <w:sz w:val="23"/>
          <w:szCs w:val="23"/>
          <w:rtl w:val="0"/>
        </w:rPr>
        <w:t xml:space="preserve">an con el trabajador y dependan exclusivamente de </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u at</w:t>
      </w:r>
      <w:r w:rsidDel="00000000" w:rsidR="00000000" w:rsidRPr="00000000">
        <w:rPr>
          <w:rFonts w:ascii="Times New Roman" w:cs="Times New Roman" w:eastAsia="Times New Roman" w:hAnsi="Times New Roman"/>
          <w:color w:val="2e2e2e"/>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nción </w:t>
      </w:r>
      <w:r w:rsidDel="00000000" w:rsidR="00000000" w:rsidRPr="00000000">
        <w:rPr>
          <w:rFonts w:ascii="Times New Roman" w:cs="Times New Roman" w:eastAsia="Times New Roman" w:hAnsi="Times New Roman"/>
          <w:color w:val="2e2e2e"/>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cuidado</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2e2e2e"/>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padres e hijos de aquél</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aunque no vivan en el mismo domicilio o localidad.</w:t>
      </w:r>
      <w:r w:rsidDel="00000000" w:rsidR="00000000" w:rsidRPr="00000000">
        <w:rPr>
          <w:rtl w:val="0"/>
        </w:rPr>
      </w:r>
    </w:p>
    <w:p w:rsidR="00000000" w:rsidDel="00000000" w:rsidP="00000000" w:rsidRDefault="00000000" w:rsidRPr="00000000" w14:paraId="00000948">
      <w:pPr>
        <w:spacing w:line="200" w:lineRule="auto"/>
        <w:jc w:val="left"/>
        <w:rPr>
          <w:sz w:val="20"/>
          <w:szCs w:val="20"/>
        </w:rPr>
      </w:pPr>
      <w:r w:rsidDel="00000000" w:rsidR="00000000" w:rsidRPr="00000000">
        <w:rPr>
          <w:rtl w:val="0"/>
        </w:rPr>
      </w:r>
    </w:p>
    <w:p w:rsidR="00000000" w:rsidDel="00000000" w:rsidP="00000000" w:rsidRDefault="00000000" w:rsidRPr="00000000" w14:paraId="00000949">
      <w:pPr>
        <w:spacing w:before="13" w:line="280" w:lineRule="auto"/>
        <w:jc w:val="left"/>
        <w:rPr>
          <w:sz w:val="28"/>
          <w:szCs w:val="28"/>
        </w:rPr>
      </w:pPr>
      <w:r w:rsidDel="00000000" w:rsidR="00000000" w:rsidRPr="00000000">
        <w:rPr>
          <w:rtl w:val="0"/>
        </w:rPr>
      </w:r>
    </w:p>
    <w:p w:rsidR="00000000" w:rsidDel="00000000" w:rsidP="00000000" w:rsidRDefault="00000000" w:rsidRPr="00000000" w14:paraId="0000094A">
      <w:pPr>
        <w:spacing w:line="372" w:lineRule="auto"/>
        <w:ind w:left="227" w:right="1048"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En el certificado de enfermedad re</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pectivo</w:t>
      </w:r>
      <w:r w:rsidDel="00000000" w:rsidR="00000000" w:rsidRPr="00000000">
        <w:rPr>
          <w:rFonts w:ascii="Times New Roman" w:cs="Times New Roman" w:eastAsia="Times New Roman" w:hAnsi="Times New Roman"/>
          <w:color w:val="2e2e2e"/>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la autoridad que lo extienda deberá consignar la identidad  del paciente para la</w:t>
      </w:r>
      <w:r w:rsidDel="00000000" w:rsidR="00000000" w:rsidRPr="00000000">
        <w:rPr>
          <w:rFonts w:ascii="Times New Roman" w:cs="Times New Roman" w:eastAsia="Times New Roman" w:hAnsi="Times New Roman"/>
          <w:color w:val="2e2e2e"/>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justificaciones  de licencias  de los  artículo</w:t>
      </w:r>
      <w:r w:rsidDel="00000000" w:rsidR="00000000" w:rsidRPr="00000000">
        <w:rPr>
          <w:rFonts w:ascii="Times New Roman" w:cs="Times New Roman" w:eastAsia="Times New Roman" w:hAnsi="Times New Roman"/>
          <w:color w:val="2e2e2e"/>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66.12 y 66.13</w:t>
      </w:r>
      <w:r w:rsidDel="00000000" w:rsidR="00000000" w:rsidRPr="00000000">
        <w:rPr>
          <w:rFonts w:ascii="Times New Roman" w:cs="Times New Roman" w:eastAsia="Times New Roman" w:hAnsi="Times New Roman"/>
          <w:color w:val="424242"/>
          <w:sz w:val="23"/>
          <w:szCs w:val="23"/>
          <w:rtl w:val="0"/>
        </w:rPr>
        <w:t xml:space="preserve">.</w:t>
      </w:r>
      <w:r w:rsidDel="00000000" w:rsidR="00000000" w:rsidRPr="00000000">
        <w:rPr>
          <w:rtl w:val="0"/>
        </w:rPr>
      </w:r>
    </w:p>
    <w:p w:rsidR="00000000" w:rsidDel="00000000" w:rsidP="00000000" w:rsidRDefault="00000000" w:rsidRPr="00000000" w14:paraId="0000094B">
      <w:pPr>
        <w:spacing w:line="200" w:lineRule="auto"/>
        <w:jc w:val="left"/>
        <w:rPr>
          <w:sz w:val="20"/>
          <w:szCs w:val="20"/>
        </w:rPr>
      </w:pPr>
      <w:r w:rsidDel="00000000" w:rsidR="00000000" w:rsidRPr="00000000">
        <w:rPr>
          <w:rtl w:val="0"/>
        </w:rPr>
      </w:r>
    </w:p>
    <w:p w:rsidR="00000000" w:rsidDel="00000000" w:rsidP="00000000" w:rsidRDefault="00000000" w:rsidRPr="00000000" w14:paraId="0000094C">
      <w:pPr>
        <w:spacing w:line="200" w:lineRule="auto"/>
        <w:jc w:val="left"/>
        <w:rPr>
          <w:sz w:val="20"/>
          <w:szCs w:val="20"/>
        </w:rPr>
      </w:pPr>
      <w:r w:rsidDel="00000000" w:rsidR="00000000" w:rsidRPr="00000000">
        <w:rPr>
          <w:rtl w:val="0"/>
        </w:rPr>
      </w:r>
    </w:p>
    <w:p w:rsidR="00000000" w:rsidDel="00000000" w:rsidP="00000000" w:rsidRDefault="00000000" w:rsidRPr="00000000" w14:paraId="0000094D">
      <w:pPr>
        <w:spacing w:before="17" w:line="200" w:lineRule="auto"/>
        <w:jc w:val="left"/>
        <w:rPr>
          <w:sz w:val="20"/>
          <w:szCs w:val="20"/>
        </w:rPr>
      </w:pPr>
      <w:r w:rsidDel="00000000" w:rsidR="00000000" w:rsidRPr="00000000">
        <w:rPr>
          <w:rtl w:val="0"/>
        </w:rPr>
      </w:r>
    </w:p>
    <w:p w:rsidR="00000000" w:rsidDel="00000000" w:rsidP="00000000" w:rsidRDefault="00000000" w:rsidRPr="00000000" w14:paraId="0000094E">
      <w:pPr>
        <w:ind w:left="220" w:right="6027"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3"/>
          <w:szCs w:val="23"/>
          <w:rtl w:val="0"/>
        </w:rPr>
        <w:t xml:space="preserve">ARTÍCULO 66.14</w:t>
      </w:r>
      <w:r w:rsidDel="00000000" w:rsidR="00000000" w:rsidRPr="00000000">
        <w:rPr>
          <w:rFonts w:ascii="Times New Roman" w:cs="Times New Roman" w:eastAsia="Times New Roman" w:hAnsi="Times New Roman"/>
          <w:b w:val="1"/>
          <w:color w:val="2e2e2e"/>
          <w:sz w:val="23"/>
          <w:szCs w:val="23"/>
          <w:rtl w:val="0"/>
        </w:rPr>
        <w:t xml:space="preserve">.</w:t>
      </w:r>
      <w:r w:rsidDel="00000000" w:rsidR="00000000" w:rsidRPr="00000000">
        <w:rPr>
          <w:rFonts w:ascii="Times New Roman" w:cs="Times New Roman" w:eastAsia="Times New Roman" w:hAnsi="Times New Roman"/>
          <w:b w:val="1"/>
          <w:color w:val="161616"/>
          <w:sz w:val="23"/>
          <w:szCs w:val="23"/>
          <w:rtl w:val="0"/>
        </w:rPr>
        <w:t xml:space="preserve">- ADICCIONES:</w:t>
      </w:r>
      <w:r w:rsidDel="00000000" w:rsidR="00000000" w:rsidRPr="00000000">
        <w:rPr>
          <w:rtl w:val="0"/>
        </w:rPr>
      </w:r>
    </w:p>
    <w:p w:rsidR="00000000" w:rsidDel="00000000" w:rsidP="00000000" w:rsidRDefault="00000000" w:rsidRPr="00000000" w14:paraId="0000094F">
      <w:pPr>
        <w:spacing w:line="200" w:lineRule="auto"/>
        <w:jc w:val="left"/>
        <w:rPr>
          <w:sz w:val="20"/>
          <w:szCs w:val="20"/>
        </w:rPr>
      </w:pPr>
      <w:r w:rsidDel="00000000" w:rsidR="00000000" w:rsidRPr="00000000">
        <w:rPr>
          <w:rtl w:val="0"/>
        </w:rPr>
      </w:r>
    </w:p>
    <w:p w:rsidR="00000000" w:rsidDel="00000000" w:rsidP="00000000" w:rsidRDefault="00000000" w:rsidRPr="00000000" w14:paraId="00000950">
      <w:pPr>
        <w:spacing w:line="200" w:lineRule="auto"/>
        <w:jc w:val="left"/>
        <w:rPr>
          <w:sz w:val="20"/>
          <w:szCs w:val="20"/>
        </w:rPr>
      </w:pPr>
      <w:r w:rsidDel="00000000" w:rsidR="00000000" w:rsidRPr="00000000">
        <w:rPr>
          <w:rtl w:val="0"/>
        </w:rPr>
      </w:r>
    </w:p>
    <w:p w:rsidR="00000000" w:rsidDel="00000000" w:rsidP="00000000" w:rsidRDefault="00000000" w:rsidRPr="00000000" w14:paraId="00000951">
      <w:pPr>
        <w:spacing w:before="13" w:line="280" w:lineRule="auto"/>
        <w:jc w:val="left"/>
        <w:rPr>
          <w:sz w:val="28"/>
          <w:szCs w:val="28"/>
        </w:rPr>
      </w:pPr>
      <w:r w:rsidDel="00000000" w:rsidR="00000000" w:rsidRPr="00000000">
        <w:rPr>
          <w:rtl w:val="0"/>
        </w:rPr>
      </w:r>
    </w:p>
    <w:p w:rsidR="00000000" w:rsidDel="00000000" w:rsidP="00000000" w:rsidRDefault="00000000" w:rsidRPr="00000000" w14:paraId="00000952">
      <w:pPr>
        <w:spacing w:line="376" w:lineRule="auto"/>
        <w:ind w:left="220" w:right="104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Las  adicciones  deberán  </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er  abordadas  como  parte  integrante  de  la</w:t>
      </w:r>
      <w:r w:rsidDel="00000000" w:rsidR="00000000" w:rsidRPr="00000000">
        <w:rPr>
          <w:rFonts w:ascii="Times New Roman" w:cs="Times New Roman" w:eastAsia="Times New Roman" w:hAnsi="Times New Roman"/>
          <w:color w:val="2e2e2e"/>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política</w:t>
      </w:r>
      <w:r w:rsidDel="00000000" w:rsidR="00000000" w:rsidRPr="00000000">
        <w:rPr>
          <w:rFonts w:ascii="Times New Roman" w:cs="Times New Roman" w:eastAsia="Times New Roman" w:hAnsi="Times New Roman"/>
          <w:color w:val="2e2e2e"/>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de  salud mental. La</w:t>
      </w:r>
      <w:r w:rsidDel="00000000" w:rsidR="00000000" w:rsidRPr="00000000">
        <w:rPr>
          <w:rFonts w:ascii="Times New Roman" w:cs="Times New Roman" w:eastAsia="Times New Roman" w:hAnsi="Times New Roman"/>
          <w:color w:val="2e2e2e"/>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personas con u</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o problemático de droga</w:t>
      </w:r>
      <w:r w:rsidDel="00000000" w:rsidR="00000000" w:rsidRPr="00000000">
        <w:rPr>
          <w:rFonts w:ascii="Times New Roman" w:cs="Times New Roman" w:eastAsia="Times New Roman" w:hAnsi="Times New Roman"/>
          <w:color w:val="2e2e2e"/>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legale</w:t>
      </w:r>
      <w:r w:rsidDel="00000000" w:rsidR="00000000" w:rsidRPr="00000000">
        <w:rPr>
          <w:rFonts w:ascii="Times New Roman" w:cs="Times New Roman" w:eastAsia="Times New Roman" w:hAnsi="Times New Roman"/>
          <w:color w:val="2e2e2e"/>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o ilegales</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tendrán todo</w:t>
      </w:r>
      <w:r w:rsidDel="00000000" w:rsidR="00000000" w:rsidRPr="00000000">
        <w:rPr>
          <w:rFonts w:ascii="Times New Roman" w:cs="Times New Roman" w:eastAsia="Times New Roman" w:hAnsi="Times New Roman"/>
          <w:color w:val="2e2e2e"/>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lo</w:t>
      </w:r>
      <w:r w:rsidDel="00000000" w:rsidR="00000000" w:rsidRPr="00000000">
        <w:rPr>
          <w:rFonts w:ascii="Times New Roman" w:cs="Times New Roman" w:eastAsia="Times New Roman" w:hAnsi="Times New Roman"/>
          <w:color w:val="2e2e2e"/>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derecho</w:t>
      </w:r>
      <w:r w:rsidDel="00000000" w:rsidR="00000000" w:rsidRPr="00000000">
        <w:rPr>
          <w:rFonts w:ascii="Times New Roman" w:cs="Times New Roman" w:eastAsia="Times New Roman" w:hAnsi="Times New Roman"/>
          <w:color w:val="2e2e2e"/>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y g</w:t>
      </w:r>
      <w:r w:rsidDel="00000000" w:rsidR="00000000" w:rsidRPr="00000000">
        <w:rPr>
          <w:rFonts w:ascii="Times New Roman" w:cs="Times New Roman" w:eastAsia="Times New Roman" w:hAnsi="Times New Roman"/>
          <w:color w:val="2e2e2e"/>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r</w:t>
      </w:r>
      <w:r w:rsidDel="00000000" w:rsidR="00000000" w:rsidRPr="00000000">
        <w:rPr>
          <w:rFonts w:ascii="Times New Roman" w:cs="Times New Roman" w:eastAsia="Times New Roman" w:hAnsi="Times New Roman"/>
          <w:color w:val="2e2e2e"/>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ntías  que se establecen en la  Le</w:t>
      </w:r>
      <w:r w:rsidDel="00000000" w:rsidR="00000000" w:rsidRPr="00000000">
        <w:rPr>
          <w:rFonts w:ascii="Times New Roman" w:cs="Times New Roman" w:eastAsia="Times New Roman" w:hAnsi="Times New Roman"/>
          <w:color w:val="2e2e2e"/>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26.657 con relación a lo</w:t>
      </w:r>
      <w:r w:rsidDel="00000000" w:rsidR="00000000" w:rsidRPr="00000000">
        <w:rPr>
          <w:rFonts w:ascii="Times New Roman" w:cs="Times New Roman" w:eastAsia="Times New Roman" w:hAnsi="Times New Roman"/>
          <w:color w:val="2e2e2e"/>
          <w:sz w:val="23"/>
          <w:szCs w:val="23"/>
          <w:rtl w:val="0"/>
        </w:rPr>
        <w:t xml:space="preserve">s  s</w:t>
      </w:r>
      <w:r w:rsidDel="00000000" w:rsidR="00000000" w:rsidRPr="00000000">
        <w:rPr>
          <w:rFonts w:ascii="Times New Roman" w:cs="Times New Roman" w:eastAsia="Times New Roman" w:hAnsi="Times New Roman"/>
          <w:color w:val="161616"/>
          <w:sz w:val="23"/>
          <w:szCs w:val="23"/>
          <w:rtl w:val="0"/>
        </w:rPr>
        <w:t xml:space="preserve">er</w:t>
      </w:r>
      <w:r w:rsidDel="00000000" w:rsidR="00000000" w:rsidRPr="00000000">
        <w:rPr>
          <w:rFonts w:ascii="Times New Roman" w:cs="Times New Roman" w:eastAsia="Times New Roman" w:hAnsi="Times New Roman"/>
          <w:color w:val="2e2e2e"/>
          <w:sz w:val="23"/>
          <w:szCs w:val="23"/>
          <w:rtl w:val="0"/>
        </w:rPr>
        <w:t xml:space="preserve">v</w:t>
      </w:r>
      <w:r w:rsidDel="00000000" w:rsidR="00000000" w:rsidRPr="00000000">
        <w:rPr>
          <w:rFonts w:ascii="Times New Roman" w:cs="Times New Roman" w:eastAsia="Times New Roman" w:hAnsi="Times New Roman"/>
          <w:color w:val="161616"/>
          <w:sz w:val="23"/>
          <w:szCs w:val="23"/>
          <w:rtl w:val="0"/>
        </w:rPr>
        <w:t xml:space="preserve">icios  d</w:t>
      </w:r>
      <w:r w:rsidDel="00000000" w:rsidR="00000000" w:rsidRPr="00000000">
        <w:rPr>
          <w:rFonts w:ascii="Times New Roman" w:cs="Times New Roman" w:eastAsia="Times New Roman" w:hAnsi="Times New Roman"/>
          <w:color w:val="2e2e2e"/>
          <w:sz w:val="23"/>
          <w:szCs w:val="23"/>
          <w:rtl w:val="0"/>
        </w:rPr>
        <w:t xml:space="preserve">e s</w:t>
      </w:r>
      <w:r w:rsidDel="00000000" w:rsidR="00000000" w:rsidRPr="00000000">
        <w:rPr>
          <w:rFonts w:ascii="Times New Roman" w:cs="Times New Roman" w:eastAsia="Times New Roman" w:hAnsi="Times New Roman"/>
          <w:color w:val="161616"/>
          <w:sz w:val="23"/>
          <w:szCs w:val="23"/>
          <w:rtl w:val="0"/>
        </w:rPr>
        <w:t xml:space="preserve">alud.</w:t>
      </w:r>
      <w:r w:rsidDel="00000000" w:rsidR="00000000" w:rsidRPr="00000000">
        <w:rPr>
          <w:rtl w:val="0"/>
        </w:rPr>
      </w:r>
    </w:p>
    <w:p w:rsidR="00000000" w:rsidDel="00000000" w:rsidP="00000000" w:rsidRDefault="00000000" w:rsidRPr="00000000" w14:paraId="00000953">
      <w:pPr>
        <w:spacing w:line="200" w:lineRule="auto"/>
        <w:jc w:val="left"/>
        <w:rPr>
          <w:sz w:val="20"/>
          <w:szCs w:val="20"/>
        </w:rPr>
      </w:pPr>
      <w:r w:rsidDel="00000000" w:rsidR="00000000" w:rsidRPr="00000000">
        <w:rPr>
          <w:rtl w:val="0"/>
        </w:rPr>
      </w:r>
    </w:p>
    <w:p w:rsidR="00000000" w:rsidDel="00000000" w:rsidP="00000000" w:rsidRDefault="00000000" w:rsidRPr="00000000" w14:paraId="00000954">
      <w:pPr>
        <w:spacing w:before="3" w:line="280" w:lineRule="auto"/>
        <w:jc w:val="left"/>
        <w:rPr>
          <w:sz w:val="28"/>
          <w:szCs w:val="28"/>
        </w:rPr>
      </w:pPr>
      <w:r w:rsidDel="00000000" w:rsidR="00000000" w:rsidRPr="00000000">
        <w:rPr>
          <w:rtl w:val="0"/>
        </w:rPr>
      </w:r>
    </w:p>
    <w:p w:rsidR="00000000" w:rsidDel="00000000" w:rsidP="00000000" w:rsidRDefault="00000000" w:rsidRPr="00000000" w14:paraId="00000955">
      <w:pPr>
        <w:spacing w:line="372" w:lineRule="auto"/>
        <w:ind w:left="220" w:right="1048" w:firstLine="0"/>
        <w:jc w:val="both"/>
        <w:rPr>
          <w:rFonts w:ascii="Times New Roman" w:cs="Times New Roman" w:eastAsia="Times New Roman" w:hAnsi="Times New Roman"/>
          <w:sz w:val="23"/>
          <w:szCs w:val="23"/>
        </w:rPr>
        <w:sectPr>
          <w:type w:val="continuous"/>
          <w:pgSz w:h="20160" w:w="12240" w:orient="portrait"/>
          <w:pgMar w:bottom="280" w:top="280" w:left="1580" w:right="720" w:header="360" w:footer="360"/>
        </w:sectPr>
      </w:pPr>
      <w:r w:rsidDel="00000000" w:rsidR="00000000" w:rsidRPr="00000000">
        <w:rPr>
          <w:rFonts w:ascii="Times New Roman" w:cs="Times New Roman" w:eastAsia="Times New Roman" w:hAnsi="Times New Roman"/>
          <w:color w:val="161616"/>
          <w:sz w:val="23"/>
          <w:szCs w:val="23"/>
          <w:rtl w:val="0"/>
        </w:rPr>
        <w:t xml:space="preserve">En </w:t>
      </w:r>
      <w:r w:rsidDel="00000000" w:rsidR="00000000" w:rsidRPr="00000000">
        <w:rPr>
          <w:rFonts w:ascii="Times New Roman" w:cs="Times New Roman" w:eastAsia="Times New Roman" w:hAnsi="Times New Roman"/>
          <w:color w:val="2e2e2e"/>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l marco del inci</w:t>
      </w:r>
      <w:r w:rsidDel="00000000" w:rsidR="00000000" w:rsidRPr="00000000">
        <w:rPr>
          <w:rFonts w:ascii="Times New Roman" w:cs="Times New Roman" w:eastAsia="Times New Roman" w:hAnsi="Times New Roman"/>
          <w:color w:val="2e2e2e"/>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o e) del artículo 7</w:t>
      </w:r>
      <w:r w:rsidDel="00000000" w:rsidR="00000000" w:rsidRPr="00000000">
        <w:rPr>
          <w:rFonts w:ascii="Times New Roman" w:cs="Times New Roman" w:eastAsia="Times New Roman" w:hAnsi="Times New Roman"/>
          <w:color w:val="2e2e2e"/>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de la Le</w:t>
      </w:r>
      <w:r w:rsidDel="00000000" w:rsidR="00000000" w:rsidRPr="00000000">
        <w:rPr>
          <w:rFonts w:ascii="Times New Roman" w:cs="Times New Roman" w:eastAsia="Times New Roman" w:hAnsi="Times New Roman"/>
          <w:color w:val="2e2e2e"/>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Nacional </w:t>
      </w:r>
      <w:r w:rsidDel="00000000" w:rsidR="00000000" w:rsidRPr="00000000">
        <w:rPr>
          <w:rFonts w:ascii="Times New Roman" w:cs="Times New Roman" w:eastAsia="Times New Roman" w:hAnsi="Times New Roman"/>
          <w:color w:val="2e2e2e"/>
          <w:sz w:val="23"/>
          <w:szCs w:val="23"/>
          <w:rtl w:val="0"/>
        </w:rPr>
        <w:t xml:space="preserve">N</w:t>
      </w:r>
      <w:r w:rsidDel="00000000" w:rsidR="00000000" w:rsidRPr="00000000">
        <w:rPr>
          <w:rFonts w:ascii="Times New Roman" w:cs="Times New Roman" w:eastAsia="Times New Roman" w:hAnsi="Times New Roman"/>
          <w:color w:val="161616"/>
          <w:sz w:val="23"/>
          <w:szCs w:val="23"/>
          <w:rtl w:val="0"/>
        </w:rPr>
        <w:t xml:space="preserve">.</w:t>
      </w:r>
      <w:r w:rsidDel="00000000" w:rsidR="00000000" w:rsidRPr="00000000">
        <w:rPr>
          <w:rFonts w:ascii="Times New Roman" w:cs="Times New Roman" w:eastAsia="Times New Roman" w:hAnsi="Times New Roman"/>
          <w:color w:val="2e2e2e"/>
          <w:sz w:val="18.333333333333336"/>
          <w:szCs w:val="18.333333333333336"/>
          <w:vertAlign w:val="superscript"/>
          <w:rtl w:val="0"/>
        </w:rPr>
        <w:t xml:space="preserve">0  </w:t>
      </w:r>
      <w:r w:rsidDel="00000000" w:rsidR="00000000" w:rsidRPr="00000000">
        <w:rPr>
          <w:rFonts w:ascii="Times New Roman" w:cs="Times New Roman" w:eastAsia="Times New Roman" w:hAnsi="Times New Roman"/>
          <w:color w:val="161616"/>
          <w:sz w:val="23"/>
          <w:szCs w:val="23"/>
          <w:vertAlign w:val="baseline"/>
          <w:rtl w:val="0"/>
        </w:rPr>
        <w:t xml:space="preserve">26.657: </w:t>
      </w:r>
      <w:r w:rsidDel="00000000" w:rsidR="00000000" w:rsidRPr="00000000">
        <w:rPr>
          <w:rFonts w:ascii="Times New Roman" w:cs="Times New Roman" w:eastAsia="Times New Roman" w:hAnsi="Times New Roman"/>
          <w:color w:val="2e2e2e"/>
          <w:sz w:val="23"/>
          <w:szCs w:val="23"/>
          <w:vertAlign w:val="baseline"/>
          <w:rtl w:val="0"/>
        </w:rPr>
        <w:t xml:space="preserve">"</w:t>
      </w:r>
      <w:r w:rsidDel="00000000" w:rsidR="00000000" w:rsidRPr="00000000">
        <w:rPr>
          <w:rFonts w:ascii="Times New Roman" w:cs="Times New Roman" w:eastAsia="Times New Roman" w:hAnsi="Times New Roman"/>
          <w:color w:val="161616"/>
          <w:sz w:val="23"/>
          <w:szCs w:val="23"/>
          <w:vertAlign w:val="baseline"/>
          <w:rtl w:val="0"/>
        </w:rPr>
        <w:t xml:space="preserve">Salud Pública</w:t>
      </w:r>
      <w:r w:rsidDel="00000000" w:rsidR="00000000" w:rsidRPr="00000000">
        <w:rPr>
          <w:rFonts w:ascii="Times New Roman" w:cs="Times New Roman" w:eastAsia="Times New Roman" w:hAnsi="Times New Roman"/>
          <w:color w:val="2e2e2e"/>
          <w:sz w:val="23"/>
          <w:szCs w:val="23"/>
          <w:vertAlign w:val="baseline"/>
          <w:rtl w:val="0"/>
        </w:rPr>
        <w:t xml:space="preserve">", </w:t>
      </w:r>
      <w:r w:rsidDel="00000000" w:rsidR="00000000" w:rsidRPr="00000000">
        <w:rPr>
          <w:rFonts w:ascii="Times New Roman" w:cs="Times New Roman" w:eastAsia="Times New Roman" w:hAnsi="Times New Roman"/>
          <w:color w:val="161616"/>
          <w:sz w:val="23"/>
          <w:szCs w:val="23"/>
          <w:vertAlign w:val="baseline"/>
          <w:rtl w:val="0"/>
        </w:rPr>
        <w:t xml:space="preserve">cuando un integrante  del </w:t>
      </w:r>
      <w:r w:rsidDel="00000000" w:rsidR="00000000" w:rsidRPr="00000000">
        <w:rPr>
          <w:rFonts w:ascii="Times New Roman" w:cs="Times New Roman" w:eastAsia="Times New Roman" w:hAnsi="Times New Roman"/>
          <w:color w:val="2e2e2e"/>
          <w:sz w:val="23"/>
          <w:szCs w:val="23"/>
          <w:vertAlign w:val="baseline"/>
          <w:rtl w:val="0"/>
        </w:rPr>
        <w:t xml:space="preserve">g</w:t>
      </w:r>
      <w:r w:rsidDel="00000000" w:rsidR="00000000" w:rsidRPr="00000000">
        <w:rPr>
          <w:rFonts w:ascii="Times New Roman" w:cs="Times New Roman" w:eastAsia="Times New Roman" w:hAnsi="Times New Roman"/>
          <w:color w:val="161616"/>
          <w:sz w:val="23"/>
          <w:szCs w:val="23"/>
          <w:vertAlign w:val="baseline"/>
          <w:rtl w:val="0"/>
        </w:rPr>
        <w:t xml:space="preserve">rupo familiar declarado </w:t>
      </w:r>
      <w:r w:rsidDel="00000000" w:rsidR="00000000" w:rsidRPr="00000000">
        <w:rPr>
          <w:rFonts w:ascii="Times New Roman" w:cs="Times New Roman" w:eastAsia="Times New Roman" w:hAnsi="Times New Roman"/>
          <w:color w:val="2e2e2e"/>
          <w:sz w:val="23"/>
          <w:szCs w:val="23"/>
          <w:vertAlign w:val="baseline"/>
          <w:rtl w:val="0"/>
        </w:rPr>
        <w:t xml:space="preserve">e</w:t>
      </w:r>
      <w:r w:rsidDel="00000000" w:rsidR="00000000" w:rsidRPr="00000000">
        <w:rPr>
          <w:rFonts w:ascii="Times New Roman" w:cs="Times New Roman" w:eastAsia="Times New Roman" w:hAnsi="Times New Roman"/>
          <w:color w:val="161616"/>
          <w:sz w:val="23"/>
          <w:szCs w:val="23"/>
          <w:vertAlign w:val="baseline"/>
          <w:rtl w:val="0"/>
        </w:rPr>
        <w:t xml:space="preserve">n el legajo  del trabajador </w:t>
      </w:r>
      <w:r w:rsidDel="00000000" w:rsidR="00000000" w:rsidRPr="00000000">
        <w:rPr>
          <w:rFonts w:ascii="Times New Roman" w:cs="Times New Roman" w:eastAsia="Times New Roman" w:hAnsi="Times New Roman"/>
          <w:color w:val="2e2e2e"/>
          <w:sz w:val="23"/>
          <w:szCs w:val="23"/>
          <w:vertAlign w:val="baseline"/>
          <w:rtl w:val="0"/>
        </w:rPr>
        <w:t xml:space="preserve">s</w:t>
      </w:r>
      <w:r w:rsidDel="00000000" w:rsidR="00000000" w:rsidRPr="00000000">
        <w:rPr>
          <w:rFonts w:ascii="Times New Roman" w:cs="Times New Roman" w:eastAsia="Times New Roman" w:hAnsi="Times New Roman"/>
          <w:color w:val="161616"/>
          <w:sz w:val="23"/>
          <w:szCs w:val="23"/>
          <w:vertAlign w:val="baseline"/>
          <w:rtl w:val="0"/>
        </w:rPr>
        <w:t xml:space="preserve">e encuentr</w:t>
      </w:r>
      <w:r w:rsidDel="00000000" w:rsidR="00000000" w:rsidRPr="00000000">
        <w:rPr>
          <w:rFonts w:ascii="Times New Roman" w:cs="Times New Roman" w:eastAsia="Times New Roman" w:hAnsi="Times New Roman"/>
          <w:color w:val="2e2e2e"/>
          <w:sz w:val="23"/>
          <w:szCs w:val="23"/>
          <w:vertAlign w:val="baseline"/>
          <w:rtl w:val="0"/>
        </w:rPr>
        <w:t xml:space="preserve">e</w:t>
      </w:r>
      <w:r w:rsidDel="00000000" w:rsidR="00000000" w:rsidRPr="00000000">
        <w:rPr>
          <w:rtl w:val="0"/>
        </w:rPr>
      </w:r>
    </w:p>
    <w:p w:rsidR="00000000" w:rsidDel="00000000" w:rsidP="00000000" w:rsidRDefault="00000000" w:rsidRPr="00000000" w14:paraId="00000956">
      <w:pPr>
        <w:spacing w:before="59" w:lineRule="auto"/>
        <w:ind w:right="118"/>
        <w:jc w:val="right"/>
        <w:rPr>
          <w:rFonts w:ascii="Courier New" w:cs="Courier New" w:eastAsia="Courier New" w:hAnsi="Courier New"/>
          <w:sz w:val="47"/>
          <w:szCs w:val="47"/>
        </w:rPr>
      </w:pPr>
      <w:r w:rsidDel="00000000" w:rsidR="00000000" w:rsidRPr="00000000">
        <w:rPr>
          <w:rFonts w:ascii="Courier New" w:cs="Courier New" w:eastAsia="Courier New" w:hAnsi="Courier New"/>
          <w:i w:val="1"/>
          <w:color w:val="525253"/>
          <w:sz w:val="45"/>
          <w:szCs w:val="45"/>
          <w:rtl w:val="0"/>
        </w:rPr>
        <w:t xml:space="preserve">4</w:t>
      </w:r>
      <w:r w:rsidDel="00000000" w:rsidR="00000000" w:rsidRPr="00000000">
        <w:rPr>
          <w:rFonts w:ascii="Courier New" w:cs="Courier New" w:eastAsia="Courier New" w:hAnsi="Courier New"/>
          <w:i w:val="1"/>
          <w:color w:val="656365"/>
          <w:sz w:val="45"/>
          <w:szCs w:val="45"/>
          <w:rtl w:val="0"/>
        </w:rPr>
        <w:t xml:space="preserve">2</w:t>
      </w:r>
      <w:r w:rsidDel="00000000" w:rsidR="00000000" w:rsidRPr="00000000">
        <w:rPr>
          <w:rFonts w:ascii="Courier New" w:cs="Courier New" w:eastAsia="Courier New" w:hAnsi="Courier New"/>
          <w:i w:val="1"/>
          <w:color w:val="747479"/>
          <w:sz w:val="45"/>
          <w:szCs w:val="45"/>
          <w:rtl w:val="0"/>
        </w:rPr>
        <w:t xml:space="preserve">5 </w:t>
      </w:r>
      <w:r w:rsidDel="00000000" w:rsidR="00000000" w:rsidRPr="00000000">
        <w:rPr>
          <w:rFonts w:ascii="Courier New" w:cs="Courier New" w:eastAsia="Courier New" w:hAnsi="Courier New"/>
          <w:color w:val="656365"/>
          <w:sz w:val="47"/>
          <w:szCs w:val="47"/>
          <w:rtl w:val="0"/>
        </w:rPr>
        <w:t xml:space="preserve">2</w:t>
      </w:r>
      <w:r w:rsidDel="00000000" w:rsidR="00000000" w:rsidRPr="00000000">
        <w:rPr>
          <w:rFonts w:ascii="Courier New" w:cs="Courier New" w:eastAsia="Courier New" w:hAnsi="Courier New"/>
          <w:color w:val="525253"/>
          <w:sz w:val="47"/>
          <w:szCs w:val="47"/>
          <w:rtl w:val="0"/>
        </w:rPr>
        <w:t xml:space="preserve">2</w:t>
      </w:r>
      <w:r w:rsidDel="00000000" w:rsidR="00000000" w:rsidRPr="00000000">
        <w:rPr>
          <w:rtl w:val="0"/>
        </w:rPr>
      </w:r>
    </w:p>
    <w:p w:rsidR="00000000" w:rsidDel="00000000" w:rsidP="00000000" w:rsidRDefault="00000000" w:rsidRPr="00000000" w14:paraId="00000957">
      <w:pPr>
        <w:spacing w:before="30" w:lineRule="auto"/>
        <w:ind w:left="5253" w:firstLine="0"/>
        <w:jc w:val="left"/>
        <w:rPr>
          <w:rFonts w:ascii="Arial" w:cs="Arial" w:eastAsia="Arial" w:hAnsi="Arial"/>
          <w:sz w:val="14"/>
          <w:szCs w:val="14"/>
        </w:rPr>
      </w:pPr>
      <w:r w:rsidDel="00000000" w:rsidR="00000000" w:rsidRPr="00000000">
        <w:rPr>
          <w:rFonts w:ascii="Arial" w:cs="Arial" w:eastAsia="Arial" w:hAnsi="Arial"/>
          <w:color w:val="2f2f2f"/>
          <w:sz w:val="14"/>
          <w:szCs w:val="14"/>
          <w:rtl w:val="0"/>
        </w:rPr>
        <w:t xml:space="preserve">"</w:t>
      </w:r>
      <w:r w:rsidDel="00000000" w:rsidR="00000000" w:rsidRPr="00000000">
        <w:rPr>
          <w:rFonts w:ascii="Arial" w:cs="Arial" w:eastAsia="Arial" w:hAnsi="Arial"/>
          <w:color w:val="161616"/>
          <w:sz w:val="14"/>
          <w:szCs w:val="14"/>
          <w:rtl w:val="0"/>
        </w:rPr>
        <w:t xml:space="preserve">2022-40</w:t>
      </w:r>
      <w:r w:rsidDel="00000000" w:rsidR="00000000" w:rsidRPr="00000000">
        <w:rPr>
          <w:rFonts w:ascii="Arial" w:cs="Arial" w:eastAsia="Arial" w:hAnsi="Arial"/>
          <w:color w:val="2f2f2f"/>
          <w:sz w:val="14"/>
          <w:szCs w:val="14"/>
          <w:rtl w:val="0"/>
        </w:rPr>
        <w:t xml:space="preserve">9 </w:t>
      </w:r>
      <w:r w:rsidDel="00000000" w:rsidR="00000000" w:rsidRPr="00000000">
        <w:rPr>
          <w:rFonts w:ascii="Arial" w:cs="Arial" w:eastAsia="Arial" w:hAnsi="Arial"/>
          <w:color w:val="161616"/>
          <w:sz w:val="14"/>
          <w:szCs w:val="14"/>
          <w:rtl w:val="0"/>
        </w:rPr>
        <w:t xml:space="preserve">AN</w:t>
      </w:r>
      <w:r w:rsidDel="00000000" w:rsidR="00000000" w:rsidRPr="00000000">
        <w:rPr>
          <w:rFonts w:ascii="Arial" w:cs="Arial" w:eastAsia="Arial" w:hAnsi="Arial"/>
          <w:color w:val="414141"/>
          <w:sz w:val="14"/>
          <w:szCs w:val="14"/>
          <w:rtl w:val="0"/>
        </w:rPr>
        <w:t xml:space="preserve">I</w:t>
      </w:r>
      <w:r w:rsidDel="00000000" w:rsidR="00000000" w:rsidRPr="00000000">
        <w:rPr>
          <w:rFonts w:ascii="Arial" w:cs="Arial" w:eastAsia="Arial" w:hAnsi="Arial"/>
          <w:color w:val="161616"/>
          <w:sz w:val="14"/>
          <w:szCs w:val="14"/>
          <w:rtl w:val="0"/>
        </w:rPr>
        <w:t xml:space="preserve">VERSARIO  DE LA GESTA H</w:t>
      </w:r>
      <w:r w:rsidDel="00000000" w:rsidR="00000000" w:rsidRPr="00000000">
        <w:rPr>
          <w:rFonts w:ascii="Arial" w:cs="Arial" w:eastAsia="Arial" w:hAnsi="Arial"/>
          <w:color w:val="2f2f2f"/>
          <w:sz w:val="14"/>
          <w:szCs w:val="14"/>
          <w:rtl w:val="0"/>
        </w:rPr>
        <w:t xml:space="preserve">E</w:t>
      </w:r>
      <w:r w:rsidDel="00000000" w:rsidR="00000000" w:rsidRPr="00000000">
        <w:rPr>
          <w:rFonts w:ascii="Arial" w:cs="Arial" w:eastAsia="Arial" w:hAnsi="Arial"/>
          <w:color w:val="161616"/>
          <w:sz w:val="14"/>
          <w:szCs w:val="14"/>
          <w:rtl w:val="0"/>
        </w:rPr>
        <w:t xml:space="preserve">ROICA DE MA</w:t>
      </w:r>
      <w:r w:rsidDel="00000000" w:rsidR="00000000" w:rsidRPr="00000000">
        <w:rPr>
          <w:rFonts w:ascii="Arial" w:cs="Arial" w:eastAsia="Arial" w:hAnsi="Arial"/>
          <w:color w:val="2f2f2f"/>
          <w:sz w:val="14"/>
          <w:szCs w:val="14"/>
          <w:rtl w:val="0"/>
        </w:rPr>
        <w:t xml:space="preserve">LVI</w:t>
      </w:r>
      <w:r w:rsidDel="00000000" w:rsidR="00000000" w:rsidRPr="00000000">
        <w:rPr>
          <w:rFonts w:ascii="Arial" w:cs="Arial" w:eastAsia="Arial" w:hAnsi="Arial"/>
          <w:color w:val="161616"/>
          <w:sz w:val="14"/>
          <w:szCs w:val="14"/>
          <w:rtl w:val="0"/>
        </w:rPr>
        <w:t xml:space="preserve">NAS</w:t>
      </w:r>
      <w:r w:rsidDel="00000000" w:rsidR="00000000" w:rsidRPr="00000000">
        <w:rPr>
          <w:rFonts w:ascii="Arial" w:cs="Arial" w:eastAsia="Arial" w:hAnsi="Arial"/>
          <w:color w:val="414141"/>
          <w:sz w:val="14"/>
          <w:szCs w:val="14"/>
          <w:rtl w:val="0"/>
        </w:rPr>
        <w:t xml:space="preserve">"</w:t>
      </w:r>
      <w:r w:rsidDel="00000000" w:rsidR="00000000" w:rsidRPr="00000000">
        <w:rPr>
          <w:rtl w:val="0"/>
        </w:rPr>
      </w:r>
    </w:p>
    <w:p w:rsidR="00000000" w:rsidDel="00000000" w:rsidP="00000000" w:rsidRDefault="00000000" w:rsidRPr="00000000" w14:paraId="00000958">
      <w:pPr>
        <w:spacing w:before="1" w:line="100" w:lineRule="auto"/>
        <w:jc w:val="left"/>
        <w:rPr>
          <w:sz w:val="10"/>
          <w:szCs w:val="10"/>
        </w:rPr>
      </w:pPr>
      <w:r w:rsidDel="00000000" w:rsidR="00000000" w:rsidRPr="00000000">
        <w:rPr>
          <w:rtl w:val="0"/>
        </w:rPr>
      </w:r>
    </w:p>
    <w:p w:rsidR="00000000" w:rsidDel="00000000" w:rsidP="00000000" w:rsidRDefault="00000000" w:rsidRPr="00000000" w14:paraId="00000959">
      <w:pPr>
        <w:spacing w:line="200" w:lineRule="auto"/>
        <w:jc w:val="left"/>
        <w:rPr>
          <w:sz w:val="20"/>
          <w:szCs w:val="20"/>
        </w:rPr>
      </w:pPr>
      <w:r w:rsidDel="00000000" w:rsidR="00000000" w:rsidRPr="00000000">
        <w:rPr>
          <w:rtl w:val="0"/>
        </w:rPr>
      </w:r>
    </w:p>
    <w:p w:rsidR="00000000" w:rsidDel="00000000" w:rsidP="00000000" w:rsidRDefault="00000000" w:rsidRPr="00000000" w14:paraId="0000095A">
      <w:pPr>
        <w:spacing w:line="260" w:lineRule="auto"/>
        <w:ind w:left="963" w:right="8241"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2f2f2f"/>
          <w:sz w:val="20"/>
          <w:szCs w:val="20"/>
          <w:vertAlign w:val="baseline"/>
          <w:rtl w:val="0"/>
        </w:rPr>
        <w:t xml:space="preserve">�</w:t>
      </w:r>
      <w:r w:rsidDel="00000000" w:rsidR="00000000" w:rsidRPr="00000000">
        <w:rPr>
          <w:rtl w:val="0"/>
        </w:rPr>
      </w:r>
    </w:p>
    <w:p w:rsidR="00000000" w:rsidDel="00000000" w:rsidP="00000000" w:rsidRDefault="00000000" w:rsidRPr="00000000" w14:paraId="0000095B">
      <w:pPr>
        <w:spacing w:line="1240" w:lineRule="auto"/>
        <w:ind w:right="-207"/>
        <w:jc w:val="left"/>
        <w:rPr>
          <w:rFonts w:ascii="Arial" w:cs="Arial" w:eastAsia="Arial" w:hAnsi="Arial"/>
          <w:sz w:val="124"/>
          <w:szCs w:val="124"/>
        </w:rPr>
      </w:pPr>
      <w:r w:rsidDel="00000000" w:rsidR="00000000" w:rsidRPr="00000000">
        <w:rPr>
          <w:rFonts w:ascii="Arial" w:cs="Arial" w:eastAsia="Arial" w:hAnsi="Arial"/>
          <w:color w:val="414141"/>
          <w:sz w:val="124"/>
          <w:szCs w:val="124"/>
          <w:vertAlign w:val="baseline"/>
          <w:rtl w:val="0"/>
        </w:rPr>
        <w:t xml:space="preserve">A</w:t>
      </w:r>
      <w:r w:rsidDel="00000000" w:rsidR="00000000" w:rsidRPr="00000000">
        <w:rPr>
          <w:rtl w:val="0"/>
        </w:rPr>
      </w:r>
    </w:p>
    <w:p w:rsidR="00000000" w:rsidDel="00000000" w:rsidP="00000000" w:rsidRDefault="00000000" w:rsidRPr="00000000" w14:paraId="0000095C">
      <w:pPr>
        <w:spacing w:before="4" w:lineRule="auto"/>
        <w:ind w:left="289" w:right="7517" w:firstLine="0"/>
        <w:jc w:val="center"/>
        <w:rPr>
          <w:rFonts w:ascii="Times New Roman" w:cs="Times New Roman" w:eastAsia="Times New Roman" w:hAnsi="Times New Roman"/>
          <w:sz w:val="16"/>
          <w:szCs w:val="16"/>
        </w:rPr>
      </w:pPr>
      <w:r w:rsidDel="00000000" w:rsidR="00000000" w:rsidRPr="00000000">
        <w:rPr>
          <w:rFonts w:ascii="Arial" w:cs="Arial" w:eastAsia="Arial" w:hAnsi="Arial"/>
          <w:i w:val="1"/>
          <w:color w:val="656365"/>
          <w:sz w:val="9"/>
          <w:szCs w:val="9"/>
          <w:rtl w:val="0"/>
        </w:rPr>
        <w:t xml:space="preserve">@'f;c,</w:t>
      </w:r>
      <w:r w:rsidDel="00000000" w:rsidR="00000000" w:rsidRPr="00000000">
        <w:rPr>
          <w:rFonts w:ascii="Arial" w:cs="Arial" w:eastAsia="Arial" w:hAnsi="Arial"/>
          <w:i w:val="1"/>
          <w:color w:val="414141"/>
          <w:sz w:val="9"/>
          <w:szCs w:val="9"/>
          <w:rtl w:val="0"/>
        </w:rPr>
        <w:t xml:space="preserve">1,/11</w:t>
      </w:r>
      <w:r w:rsidDel="00000000" w:rsidR="00000000" w:rsidRPr="00000000">
        <w:rPr>
          <w:rFonts w:ascii="Arial" w:cs="Arial" w:eastAsia="Arial" w:hAnsi="Arial"/>
          <w:i w:val="1"/>
          <w:color w:val="656365"/>
          <w:sz w:val="9"/>
          <w:szCs w:val="9"/>
          <w:rtl w:val="0"/>
        </w:rPr>
        <w:t xml:space="preserve">(!</w:t>
      </w:r>
      <w:r w:rsidDel="00000000" w:rsidR="00000000" w:rsidRPr="00000000">
        <w:rPr>
          <w:rFonts w:ascii="Arial" w:cs="Arial" w:eastAsia="Arial" w:hAnsi="Arial"/>
          <w:i w:val="1"/>
          <w:color w:val="414141"/>
          <w:sz w:val="9"/>
          <w:szCs w:val="9"/>
          <w:rtl w:val="0"/>
        </w:rPr>
        <w:t xml:space="preserve">/</w:t>
      </w:r>
      <w:r w:rsidDel="00000000" w:rsidR="00000000" w:rsidRPr="00000000">
        <w:rPr>
          <w:rFonts w:ascii="Arial" w:cs="Arial" w:eastAsia="Arial" w:hAnsi="Arial"/>
          <w:i w:val="1"/>
          <w:color w:val="525253"/>
          <w:sz w:val="9"/>
          <w:szCs w:val="9"/>
          <w:rtl w:val="0"/>
        </w:rPr>
        <w:t xml:space="preserve">{</w:t>
      </w:r>
      <w:r w:rsidDel="00000000" w:rsidR="00000000" w:rsidRPr="00000000">
        <w:rPr>
          <w:rFonts w:ascii="Arial" w:cs="Arial" w:eastAsia="Arial" w:hAnsi="Arial"/>
          <w:i w:val="1"/>
          <w:color w:val="414141"/>
          <w:sz w:val="9"/>
          <w:szCs w:val="9"/>
          <w:rtl w:val="0"/>
        </w:rPr>
        <w:t xml:space="preserve">(</w:t>
      </w:r>
      <w:r w:rsidDel="00000000" w:rsidR="00000000" w:rsidRPr="00000000">
        <w:rPr>
          <w:rFonts w:ascii="Arial" w:cs="Arial" w:eastAsia="Arial" w:hAnsi="Arial"/>
          <w:i w:val="1"/>
          <w:color w:val="b2b2b2"/>
          <w:sz w:val="9"/>
          <w:szCs w:val="9"/>
          <w:rtl w:val="0"/>
        </w:rPr>
        <w:t xml:space="preserve">,  </w:t>
      </w:r>
      <w:r w:rsidDel="00000000" w:rsidR="00000000" w:rsidRPr="00000000">
        <w:rPr>
          <w:rFonts w:ascii="Times New Roman" w:cs="Times New Roman" w:eastAsia="Times New Roman" w:hAnsi="Times New Roman"/>
          <w:i w:val="1"/>
          <w:color w:val="2f2f2f"/>
          <w:sz w:val="16"/>
          <w:szCs w:val="16"/>
          <w:rtl w:val="0"/>
        </w:rPr>
        <w:t xml:space="preserve">r</w:t>
      </w:r>
      <w:r w:rsidDel="00000000" w:rsidR="00000000" w:rsidRPr="00000000">
        <w:rPr>
          <w:rFonts w:ascii="Times New Roman" w:cs="Times New Roman" w:eastAsia="Times New Roman" w:hAnsi="Times New Roman"/>
          <w:i w:val="1"/>
          <w:color w:val="414141"/>
          <w:sz w:val="16"/>
          <w:szCs w:val="16"/>
          <w:rtl w:val="0"/>
        </w:rPr>
        <w:t xml:space="preserve">l</w:t>
      </w:r>
      <w:r w:rsidDel="00000000" w:rsidR="00000000" w:rsidRPr="00000000">
        <w:rPr>
          <w:rFonts w:ascii="Times New Roman" w:cs="Times New Roman" w:eastAsia="Times New Roman" w:hAnsi="Times New Roman"/>
          <w:i w:val="1"/>
          <w:color w:val="656365"/>
          <w:sz w:val="16"/>
          <w:szCs w:val="16"/>
          <w:rtl w:val="0"/>
        </w:rPr>
        <w:t xml:space="preserve">e 'ZJi'Íe</w:t>
      </w:r>
      <w:r w:rsidDel="00000000" w:rsidR="00000000" w:rsidRPr="00000000">
        <w:rPr>
          <w:rFonts w:ascii="Times New Roman" w:cs="Times New Roman" w:eastAsia="Times New Roman" w:hAnsi="Times New Roman"/>
          <w:i w:val="1"/>
          <w:color w:val="414141"/>
          <w:sz w:val="16"/>
          <w:szCs w:val="16"/>
          <w:rtl w:val="0"/>
        </w:rPr>
        <w:t xml:space="preserve">r</w:t>
      </w:r>
      <w:r w:rsidDel="00000000" w:rsidR="00000000" w:rsidRPr="00000000">
        <w:rPr>
          <w:rFonts w:ascii="Times New Roman" w:cs="Times New Roman" w:eastAsia="Times New Roman" w:hAnsi="Times New Roman"/>
          <w:i w:val="1"/>
          <w:color w:val="2f2f2f"/>
          <w:sz w:val="16"/>
          <w:szCs w:val="16"/>
          <w:rtl w:val="0"/>
        </w:rPr>
        <w:t xml:space="preserve">r</w:t>
      </w:r>
      <w:r w:rsidDel="00000000" w:rsidR="00000000" w:rsidRPr="00000000">
        <w:rPr>
          <w:rFonts w:ascii="Times New Roman" w:cs="Times New Roman" w:eastAsia="Times New Roman" w:hAnsi="Times New Roman"/>
          <w:i w:val="1"/>
          <w:color w:val="525253"/>
          <w:sz w:val="16"/>
          <w:szCs w:val="16"/>
          <w:rtl w:val="0"/>
        </w:rPr>
        <w:t xml:space="preserve">"  </w:t>
      </w:r>
      <w:r w:rsidDel="00000000" w:rsidR="00000000" w:rsidRPr="00000000">
        <w:rPr>
          <w:rFonts w:ascii="Times New Roman" w:cs="Times New Roman" w:eastAsia="Times New Roman" w:hAnsi="Times New Roman"/>
          <w:i w:val="1"/>
          <w:color w:val="414141"/>
          <w:sz w:val="16"/>
          <w:szCs w:val="16"/>
          <w:rtl w:val="0"/>
        </w:rPr>
        <w:t xml:space="preserve">r</w:t>
      </w:r>
      <w:r w:rsidDel="00000000" w:rsidR="00000000" w:rsidRPr="00000000">
        <w:rPr>
          <w:rFonts w:ascii="Times New Roman" w:cs="Times New Roman" w:eastAsia="Times New Roman" w:hAnsi="Times New Roman"/>
          <w:i w:val="1"/>
          <w:color w:val="2f2f2f"/>
          <w:sz w:val="16"/>
          <w:szCs w:val="16"/>
          <w:rtl w:val="0"/>
        </w:rPr>
        <w:t xml:space="preserve">l</w:t>
      </w:r>
      <w:r w:rsidDel="00000000" w:rsidR="00000000" w:rsidRPr="00000000">
        <w:rPr>
          <w:rFonts w:ascii="Times New Roman" w:cs="Times New Roman" w:eastAsia="Times New Roman" w:hAnsi="Times New Roman"/>
          <w:i w:val="1"/>
          <w:color w:val="656365"/>
          <w:sz w:val="16"/>
          <w:szCs w:val="16"/>
          <w:rtl w:val="0"/>
        </w:rPr>
        <w:t xml:space="preserve">e</w:t>
      </w:r>
      <w:r w:rsidDel="00000000" w:rsidR="00000000" w:rsidRPr="00000000">
        <w:rPr>
          <w:rFonts w:ascii="Times New Roman" w:cs="Times New Roman" w:eastAsia="Times New Roman" w:hAnsi="Times New Roman"/>
          <w:i w:val="1"/>
          <w:color w:val="2f2f2f"/>
          <w:sz w:val="16"/>
          <w:szCs w:val="16"/>
          <w:rtl w:val="0"/>
        </w:rPr>
        <w:t xml:space="preserve">/ </w:t>
      </w:r>
      <w:r w:rsidDel="00000000" w:rsidR="00000000" w:rsidRPr="00000000">
        <w:rPr>
          <w:rFonts w:ascii="Times New Roman" w:cs="Times New Roman" w:eastAsia="Times New Roman" w:hAnsi="Times New Roman"/>
          <w:i w:val="1"/>
          <w:color w:val="656365"/>
          <w:sz w:val="16"/>
          <w:szCs w:val="16"/>
          <w:rtl w:val="0"/>
        </w:rPr>
        <w:t xml:space="preserve">l!J;;</w:t>
      </w:r>
      <w:r w:rsidDel="00000000" w:rsidR="00000000" w:rsidRPr="00000000">
        <w:rPr>
          <w:rFonts w:ascii="Times New Roman" w:cs="Times New Roman" w:eastAsia="Times New Roman" w:hAnsi="Times New Roman"/>
          <w:i w:val="1"/>
          <w:color w:val="525253"/>
          <w:sz w:val="16"/>
          <w:szCs w:val="16"/>
          <w:rtl w:val="0"/>
        </w:rPr>
        <w:t xml:space="preserve">e¡¡r</w:t>
      </w:r>
      <w:r w:rsidDel="00000000" w:rsidR="00000000" w:rsidRPr="00000000">
        <w:rPr>
          <w:rFonts w:ascii="Times New Roman" w:cs="Times New Roman" w:eastAsia="Times New Roman" w:hAnsi="Times New Roman"/>
          <w:i w:val="1"/>
          <w:color w:val="414141"/>
          <w:sz w:val="16"/>
          <w:szCs w:val="16"/>
          <w:rtl w:val="0"/>
        </w:rPr>
        <w:t xml:space="preserve">,</w:t>
      </w:r>
      <w:r w:rsidDel="00000000" w:rsidR="00000000" w:rsidRPr="00000000">
        <w:rPr>
          <w:rtl w:val="0"/>
        </w:rPr>
      </w:r>
    </w:p>
    <w:p w:rsidR="00000000" w:rsidDel="00000000" w:rsidP="00000000" w:rsidRDefault="00000000" w:rsidRPr="00000000" w14:paraId="0000095D">
      <w:pPr>
        <w:spacing w:before="39" w:line="200" w:lineRule="auto"/>
        <w:ind w:left="70" w:right="7269" w:firstLine="0"/>
        <w:jc w:val="center"/>
        <w:rPr>
          <w:rFonts w:ascii="Arial" w:cs="Arial" w:eastAsia="Arial" w:hAnsi="Arial"/>
          <w:sz w:val="19"/>
          <w:szCs w:val="19"/>
        </w:rPr>
        <w:sectPr>
          <w:footerReference r:id="rId209" w:type="default"/>
          <w:type w:val="nextPage"/>
          <w:pgSz w:h="20160" w:w="12240" w:orient="portrait"/>
          <w:pgMar w:bottom="280" w:top="320" w:left="1580" w:right="580" w:header="0" w:footer="1417"/>
          <w:pgNumType w:start="56"/>
        </w:sectPr>
      </w:pPr>
      <w:r w:rsidDel="00000000" w:rsidR="00000000" w:rsidRPr="00000000">
        <w:rPr>
          <w:rFonts w:ascii="Times New Roman" w:cs="Times New Roman" w:eastAsia="Times New Roman" w:hAnsi="Times New Roman"/>
          <w:i w:val="1"/>
          <w:color w:val="656365"/>
          <w:sz w:val="14"/>
          <w:szCs w:val="14"/>
          <w:vertAlign w:val="baseline"/>
          <w:rtl w:val="0"/>
        </w:rPr>
        <w:t xml:space="preserve">%</w:t>
      </w:r>
      <w:r w:rsidDel="00000000" w:rsidR="00000000" w:rsidRPr="00000000">
        <w:rPr>
          <w:rFonts w:ascii="Times New Roman" w:cs="Times New Roman" w:eastAsia="Times New Roman" w:hAnsi="Times New Roman"/>
          <w:i w:val="1"/>
          <w:color w:val="2f2f2f"/>
          <w:sz w:val="14"/>
          <w:szCs w:val="14"/>
          <w:vertAlign w:val="baseline"/>
          <w:rtl w:val="0"/>
        </w:rPr>
        <w:t xml:space="preserve">1</w:t>
      </w:r>
      <w:r w:rsidDel="00000000" w:rsidR="00000000" w:rsidRPr="00000000">
        <w:rPr>
          <w:rFonts w:ascii="Times New Roman" w:cs="Times New Roman" w:eastAsia="Times New Roman" w:hAnsi="Times New Roman"/>
          <w:i w:val="1"/>
          <w:color w:val="414141"/>
          <w:sz w:val="14"/>
          <w:szCs w:val="14"/>
          <w:vertAlign w:val="baseline"/>
          <w:rtl w:val="0"/>
        </w:rPr>
        <w:t xml:space="preserve">d</w:t>
      </w:r>
      <w:r w:rsidDel="00000000" w:rsidR="00000000" w:rsidRPr="00000000">
        <w:rPr>
          <w:rFonts w:ascii="Times New Roman" w:cs="Times New Roman" w:eastAsia="Times New Roman" w:hAnsi="Times New Roman"/>
          <w:i w:val="1"/>
          <w:color w:val="161616"/>
          <w:sz w:val="14"/>
          <w:szCs w:val="14"/>
          <w:vertAlign w:val="baseline"/>
          <w:rtl w:val="0"/>
        </w:rPr>
        <w:t xml:space="preserve">,</w:t>
      </w:r>
      <w:r w:rsidDel="00000000" w:rsidR="00000000" w:rsidRPr="00000000">
        <w:rPr>
          <w:rFonts w:ascii="Times New Roman" w:cs="Times New Roman" w:eastAsia="Times New Roman" w:hAnsi="Times New Roman"/>
          <w:i w:val="1"/>
          <w:color w:val="2f2f2f"/>
          <w:sz w:val="14"/>
          <w:szCs w:val="14"/>
          <w:vertAlign w:val="baseline"/>
          <w:rtl w:val="0"/>
        </w:rPr>
        <w:t xml:space="preserve">11rl</w:t>
      </w:r>
      <w:r w:rsidDel="00000000" w:rsidR="00000000" w:rsidRPr="00000000">
        <w:rPr>
          <w:rFonts w:ascii="Times New Roman" w:cs="Times New Roman" w:eastAsia="Times New Roman" w:hAnsi="Times New Roman"/>
          <w:i w:val="1"/>
          <w:color w:val="414141"/>
          <w:sz w:val="14"/>
          <w:szCs w:val="14"/>
          <w:vertAlign w:val="baseline"/>
          <w:rtl w:val="0"/>
        </w:rPr>
        <w:t xml:space="preserve">o  </w:t>
      </w:r>
      <w:r w:rsidDel="00000000" w:rsidR="00000000" w:rsidRPr="00000000">
        <w:rPr>
          <w:rFonts w:ascii="Times New Roman" w:cs="Times New Roman" w:eastAsia="Times New Roman" w:hAnsi="Times New Roman"/>
          <w:i w:val="1"/>
          <w:color w:val="656365"/>
          <w:sz w:val="14"/>
          <w:szCs w:val="14"/>
          <w:vertAlign w:val="baseline"/>
          <w:rtl w:val="0"/>
        </w:rPr>
        <w:t xml:space="preserve">e </w:t>
      </w:r>
      <w:r w:rsidDel="00000000" w:rsidR="00000000" w:rsidRPr="00000000">
        <w:rPr>
          <w:rFonts w:ascii="Times New Roman" w:cs="Times New Roman" w:eastAsia="Times New Roman" w:hAnsi="Times New Roman"/>
          <w:i w:val="1"/>
          <w:color w:val="525253"/>
          <w:sz w:val="14"/>
          <w:szCs w:val="14"/>
          <w:vertAlign w:val="baseline"/>
          <w:rtl w:val="0"/>
        </w:rPr>
        <w:t xml:space="preserve">..f</w:t>
      </w:r>
      <w:r w:rsidDel="00000000" w:rsidR="00000000" w:rsidRPr="00000000">
        <w:rPr>
          <w:rFonts w:ascii="Times New Roman" w:cs="Times New Roman" w:eastAsia="Times New Roman" w:hAnsi="Times New Roman"/>
          <w:i w:val="1"/>
          <w:color w:val="414141"/>
          <w:sz w:val="14"/>
          <w:szCs w:val="14"/>
          <w:vertAlign w:val="baseline"/>
          <w:rtl w:val="0"/>
        </w:rPr>
        <w:t xml:space="preserve">:la</w:t>
      </w:r>
      <w:r w:rsidDel="00000000" w:rsidR="00000000" w:rsidRPr="00000000">
        <w:rPr>
          <w:rFonts w:ascii="Times New Roman" w:cs="Times New Roman" w:eastAsia="Times New Roman" w:hAnsi="Times New Roman"/>
          <w:i w:val="1"/>
          <w:color w:val="656365"/>
          <w:sz w:val="14"/>
          <w:szCs w:val="14"/>
          <w:vertAlign w:val="baseline"/>
          <w:rtl w:val="0"/>
        </w:rPr>
        <w:t xml:space="preserve">.J  </w:t>
      </w:r>
      <w:r w:rsidDel="00000000" w:rsidR="00000000" w:rsidRPr="00000000">
        <w:rPr>
          <w:rFonts w:ascii="Times New Roman" w:cs="Times New Roman" w:eastAsia="Times New Roman" w:hAnsi="Times New Roman"/>
          <w:i w:val="1"/>
          <w:color w:val="2f2f2f"/>
          <w:sz w:val="14"/>
          <w:szCs w:val="14"/>
          <w:vertAlign w:val="baseline"/>
          <w:rtl w:val="0"/>
        </w:rPr>
        <w:t xml:space="preserve">rl</w:t>
      </w:r>
      <w:r w:rsidDel="00000000" w:rsidR="00000000" w:rsidRPr="00000000">
        <w:rPr>
          <w:rFonts w:ascii="Times New Roman" w:cs="Times New Roman" w:eastAsia="Times New Roman" w:hAnsi="Times New Roman"/>
          <w:i w:val="1"/>
          <w:color w:val="656365"/>
          <w:sz w:val="14"/>
          <w:szCs w:val="14"/>
          <w:vertAlign w:val="baseline"/>
          <w:rtl w:val="0"/>
        </w:rPr>
        <w:t xml:space="preserve">e</w:t>
      </w:r>
      <w:r w:rsidDel="00000000" w:rsidR="00000000" w:rsidRPr="00000000">
        <w:rPr>
          <w:rFonts w:ascii="Times New Roman" w:cs="Times New Roman" w:eastAsia="Times New Roman" w:hAnsi="Times New Roman"/>
          <w:i w:val="1"/>
          <w:color w:val="2f2f2f"/>
          <w:sz w:val="14"/>
          <w:szCs w:val="14"/>
          <w:vertAlign w:val="baseline"/>
          <w:rtl w:val="0"/>
        </w:rPr>
        <w:t xml:space="preserve">l </w:t>
      </w:r>
      <w:r w:rsidDel="00000000" w:rsidR="00000000" w:rsidRPr="00000000">
        <w:rPr>
          <w:rFonts w:ascii="Times New Roman" w:cs="Times New Roman" w:eastAsia="Times New Roman" w:hAnsi="Times New Roman"/>
          <w:i w:val="1"/>
          <w:color w:val="525253"/>
          <w:sz w:val="11"/>
          <w:szCs w:val="11"/>
          <w:vertAlign w:val="baseline"/>
          <w:rtl w:val="0"/>
        </w:rPr>
        <w:t xml:space="preserve">!}j¡¡</w:t>
      </w:r>
      <w:r w:rsidDel="00000000" w:rsidR="00000000" w:rsidRPr="00000000">
        <w:rPr>
          <w:rFonts w:ascii="Times New Roman" w:cs="Times New Roman" w:eastAsia="Times New Roman" w:hAnsi="Times New Roman"/>
          <w:i w:val="1"/>
          <w:color w:val="414141"/>
          <w:sz w:val="11"/>
          <w:szCs w:val="11"/>
          <w:vertAlign w:val="baseline"/>
          <w:rtl w:val="0"/>
        </w:rPr>
        <w:t xml:space="preserve">(Í</w:t>
      </w:r>
      <w:r w:rsidDel="00000000" w:rsidR="00000000" w:rsidRPr="00000000">
        <w:rPr>
          <w:rFonts w:ascii="Times New Roman" w:cs="Times New Roman" w:eastAsia="Times New Roman" w:hAnsi="Times New Roman"/>
          <w:i w:val="1"/>
          <w:color w:val="2f2f2f"/>
          <w:sz w:val="11"/>
          <w:szCs w:val="11"/>
          <w:vertAlign w:val="baseline"/>
          <w:rtl w:val="0"/>
        </w:rPr>
        <w:t xml:space="preserve">11/i</w:t>
      </w:r>
      <w:r w:rsidDel="00000000" w:rsidR="00000000" w:rsidRPr="00000000">
        <w:rPr>
          <w:rFonts w:ascii="Times New Roman" w:cs="Times New Roman" w:eastAsia="Times New Roman" w:hAnsi="Times New Roman"/>
          <w:i w:val="1"/>
          <w:color w:val="656365"/>
          <w:sz w:val="11"/>
          <w:szCs w:val="11"/>
          <w:vertAlign w:val="baseline"/>
          <w:rtl w:val="0"/>
        </w:rPr>
        <w:t xml:space="preserve">e</w:t>
      </w:r>
      <w:r w:rsidDel="00000000" w:rsidR="00000000" w:rsidRPr="00000000">
        <w:rPr>
          <w:rFonts w:ascii="Times New Roman" w:cs="Times New Roman" w:eastAsia="Times New Roman" w:hAnsi="Times New Roman"/>
          <w:i w:val="1"/>
          <w:color w:val="525253"/>
          <w:sz w:val="11"/>
          <w:szCs w:val="11"/>
          <w:vertAlign w:val="baseline"/>
          <w:rtl w:val="0"/>
        </w:rPr>
        <w:t xml:space="preserve">&lt;'   </w:t>
      </w:r>
      <w:r w:rsidDel="00000000" w:rsidR="00000000" w:rsidRPr="00000000">
        <w:rPr>
          <w:rFonts w:ascii="Arial" w:cs="Arial" w:eastAsia="Arial" w:hAnsi="Arial"/>
          <w:i w:val="1"/>
          <w:color w:val="656365"/>
          <w:sz w:val="19"/>
          <w:szCs w:val="19"/>
          <w:vertAlign w:val="baseline"/>
          <w:rtl w:val="0"/>
        </w:rPr>
        <w:t xml:space="preserve">(,!/,</w:t>
      </w:r>
      <w:r w:rsidDel="00000000" w:rsidR="00000000" w:rsidRPr="00000000">
        <w:rPr>
          <w:rFonts w:ascii="Arial" w:cs="Arial" w:eastAsia="Arial" w:hAnsi="Arial"/>
          <w:i w:val="1"/>
          <w:color w:val="161616"/>
          <w:sz w:val="19"/>
          <w:szCs w:val="19"/>
          <w:vertAlign w:val="baseline"/>
          <w:rtl w:val="0"/>
        </w:rPr>
        <w:t xml:space="preserve">,</w:t>
      </w:r>
      <w:r w:rsidDel="00000000" w:rsidR="00000000" w:rsidRPr="00000000">
        <w:rPr>
          <w:rFonts w:ascii="Arial" w:cs="Arial" w:eastAsia="Arial" w:hAnsi="Arial"/>
          <w:i w:val="1"/>
          <w:color w:val="2f2f2f"/>
          <w:sz w:val="19"/>
          <w:szCs w:val="19"/>
          <w:vertAlign w:val="baseline"/>
          <w:rtl w:val="0"/>
        </w:rPr>
        <w:t xml:space="preserve">,</w:t>
      </w:r>
      <w:r w:rsidDel="00000000" w:rsidR="00000000" w:rsidRPr="00000000">
        <w:rPr>
          <w:rtl w:val="0"/>
        </w:rPr>
      </w:r>
    </w:p>
    <w:p w:rsidR="00000000" w:rsidDel="00000000" w:rsidP="00000000" w:rsidRDefault="00000000" w:rsidRPr="00000000" w14:paraId="0000095E">
      <w:pPr>
        <w:spacing w:line="480" w:lineRule="auto"/>
        <w:ind w:left="666" w:right="-87" w:firstLine="0"/>
        <w:jc w:val="left"/>
        <w:rPr>
          <w:rFonts w:ascii="Times New Roman" w:cs="Times New Roman" w:eastAsia="Times New Roman" w:hAnsi="Times New Roman"/>
          <w:sz w:val="44"/>
          <w:szCs w:val="44"/>
        </w:rPr>
      </w:pPr>
      <w:hyperlink r:id="rId210">
        <w:r w:rsidDel="00000000" w:rsidR="00000000" w:rsidRPr="00000000">
          <w:rPr>
            <w:rFonts w:ascii="Times New Roman" w:cs="Times New Roman" w:eastAsia="Times New Roman" w:hAnsi="Times New Roman"/>
            <w:i w:val="1"/>
            <w:color w:val="656365"/>
            <w:sz w:val="26.666666666666668"/>
            <w:szCs w:val="26.666666666666668"/>
            <w:vertAlign w:val="superscript"/>
            <w:rtl w:val="0"/>
          </w:rPr>
          <w:t xml:space="preserve">@t</w:t>
        </w:r>
      </w:hyperlink>
      <w:hyperlink r:id="rId211">
        <w:r w:rsidDel="00000000" w:rsidR="00000000" w:rsidRPr="00000000">
          <w:rPr>
            <w:rFonts w:ascii="Times New Roman" w:cs="Times New Roman" w:eastAsia="Times New Roman" w:hAnsi="Times New Roman"/>
            <w:i w:val="1"/>
            <w:color w:val="414141"/>
            <w:sz w:val="26.666666666666668"/>
            <w:szCs w:val="26.666666666666668"/>
            <w:vertAlign w:val="superscript"/>
            <w:rtl w:val="0"/>
          </w:rPr>
          <w:t xml:space="preserve">e¡,</w:t>
        </w:r>
      </w:hyperlink>
      <w:r w:rsidDel="00000000" w:rsidR="00000000" w:rsidRPr="00000000">
        <w:rPr>
          <w:rFonts w:ascii="Times New Roman" w:cs="Times New Roman" w:eastAsia="Times New Roman" w:hAnsi="Times New Roman"/>
          <w:i w:val="1"/>
          <w:color w:val="414141"/>
          <w:sz w:val="26.666666666666668"/>
          <w:szCs w:val="26.666666666666668"/>
          <w:vertAlign w:val="superscript"/>
          <w:rtl w:val="0"/>
        </w:rPr>
        <w:t xml:space="preserve">d</w:t>
      </w:r>
      <w:r w:rsidDel="00000000" w:rsidR="00000000" w:rsidRPr="00000000">
        <w:rPr>
          <w:rFonts w:ascii="Times New Roman" w:cs="Times New Roman" w:eastAsia="Times New Roman" w:hAnsi="Times New Roman"/>
          <w:i w:val="1"/>
          <w:color w:val="2f2f2f"/>
          <w:sz w:val="26.666666666666668"/>
          <w:szCs w:val="26.666666666666668"/>
          <w:vertAlign w:val="superscript"/>
          <w:rtl w:val="0"/>
        </w:rPr>
        <w:t xml:space="preserve">ól</w:t>
      </w:r>
      <w:r w:rsidDel="00000000" w:rsidR="00000000" w:rsidRPr="00000000">
        <w:rPr>
          <w:rFonts w:ascii="Times New Roman" w:cs="Times New Roman" w:eastAsia="Times New Roman" w:hAnsi="Times New Roman"/>
          <w:i w:val="1"/>
          <w:color w:val="414141"/>
          <w:sz w:val="26.666666666666668"/>
          <w:szCs w:val="26.666666666666668"/>
          <w:vertAlign w:val="superscript"/>
          <w:rtl w:val="0"/>
        </w:rPr>
        <w:t xml:space="preserve">/</w:t>
      </w:r>
      <w:r w:rsidDel="00000000" w:rsidR="00000000" w:rsidRPr="00000000">
        <w:rPr>
          <w:rFonts w:ascii="Times New Roman" w:cs="Times New Roman" w:eastAsia="Times New Roman" w:hAnsi="Times New Roman"/>
          <w:i w:val="1"/>
          <w:color w:val="656365"/>
          <w:sz w:val="26.666666666666668"/>
          <w:szCs w:val="26.666666666666668"/>
          <w:vertAlign w:val="superscript"/>
          <w:rtl w:val="0"/>
        </w:rPr>
        <w:t xml:space="preserve">(!</w:t>
      </w:r>
      <w:r w:rsidDel="00000000" w:rsidR="00000000" w:rsidRPr="00000000">
        <w:rPr>
          <w:rFonts w:ascii="Times New Roman" w:cs="Times New Roman" w:eastAsia="Times New Roman" w:hAnsi="Times New Roman"/>
          <w:i w:val="1"/>
          <w:color w:val="414141"/>
          <w:sz w:val="26.666666666666668"/>
          <w:szCs w:val="26.666666666666668"/>
          <w:vertAlign w:val="superscript"/>
          <w:rtl w:val="0"/>
        </w:rPr>
        <w:t xml:space="preserve">{</w:t>
      </w:r>
      <w:r w:rsidDel="00000000" w:rsidR="00000000" w:rsidRPr="00000000">
        <w:rPr>
          <w:rFonts w:ascii="Times New Roman" w:cs="Times New Roman" w:eastAsia="Times New Roman" w:hAnsi="Times New Roman"/>
          <w:color w:val="161616"/>
          <w:sz w:val="44"/>
          <w:szCs w:val="44"/>
          <w:vertAlign w:val="baseline"/>
          <w:rtl w:val="0"/>
        </w:rPr>
        <w:t xml:space="preserve">.</w:t>
      </w:r>
      <w:r w:rsidDel="00000000" w:rsidR="00000000" w:rsidRPr="00000000">
        <w:rPr>
          <w:rFonts w:ascii="Times New Roman" w:cs="Times New Roman" w:eastAsia="Times New Roman" w:hAnsi="Times New Roman"/>
          <w:i w:val="1"/>
          <w:color w:val="2f2f2f"/>
          <w:sz w:val="26.666666666666668"/>
          <w:szCs w:val="26.666666666666668"/>
          <w:vertAlign w:val="superscript"/>
          <w:rtl w:val="0"/>
        </w:rPr>
        <w:t xml:space="preserve">( </w:t>
      </w:r>
      <w:r w:rsidDel="00000000" w:rsidR="00000000" w:rsidRPr="00000000">
        <w:rPr>
          <w:rFonts w:ascii="Times New Roman" w:cs="Times New Roman" w:eastAsia="Times New Roman" w:hAnsi="Times New Roman"/>
          <w:color w:val="161616"/>
          <w:sz w:val="44"/>
          <w:szCs w:val="44"/>
          <w:vertAlign w:val="baseline"/>
          <w:rtl w:val="0"/>
        </w:rPr>
        <w:t xml:space="preserve">.</w:t>
      </w:r>
      <w:r w:rsidDel="00000000" w:rsidR="00000000" w:rsidRPr="00000000">
        <w:rPr>
          <w:rFonts w:ascii="Arial" w:cs="Arial" w:eastAsia="Arial" w:hAnsi="Arial"/>
          <w:i w:val="1"/>
          <w:color w:val="656365"/>
          <w:sz w:val="18.333333333333336"/>
          <w:szCs w:val="18.333333333333336"/>
          <w:vertAlign w:val="superscript"/>
          <w:rtl w:val="0"/>
        </w:rPr>
        <w:t xml:space="preserve">%</w:t>
      </w:r>
      <w:r w:rsidDel="00000000" w:rsidR="00000000" w:rsidRPr="00000000">
        <w:rPr>
          <w:rFonts w:ascii="Times New Roman" w:cs="Times New Roman" w:eastAsia="Times New Roman" w:hAnsi="Times New Roman"/>
          <w:color w:val="2f2f2f"/>
          <w:sz w:val="44"/>
          <w:szCs w:val="44"/>
          <w:vertAlign w:val="baseline"/>
          <w:rtl w:val="0"/>
        </w:rPr>
        <w:t xml:space="preserve">.</w:t>
      </w:r>
      <w:r w:rsidDel="00000000" w:rsidR="00000000" w:rsidRPr="00000000">
        <w:rPr>
          <w:rtl w:val="0"/>
        </w:rPr>
      </w:r>
    </w:p>
    <w:p w:rsidR="00000000" w:rsidDel="00000000" w:rsidP="00000000" w:rsidRDefault="00000000" w:rsidRPr="00000000" w14:paraId="0000095F">
      <w:pPr>
        <w:spacing w:before="6" w:line="120" w:lineRule="auto"/>
        <w:jc w:val="left"/>
        <w:rPr>
          <w:sz w:val="12"/>
          <w:szCs w:val="12"/>
        </w:rPr>
      </w:pPr>
      <w:r w:rsidDel="00000000" w:rsidR="00000000" w:rsidRPr="00000000">
        <w:br w:type="column"/>
      </w:r>
      <w:r w:rsidDel="00000000" w:rsidR="00000000" w:rsidRPr="00000000">
        <w:rPr>
          <w:rtl w:val="0"/>
        </w:rPr>
      </w:r>
    </w:p>
    <w:p w:rsidR="00000000" w:rsidDel="00000000" w:rsidP="00000000" w:rsidRDefault="00000000" w:rsidRPr="00000000" w14:paraId="00000960">
      <w:pPr>
        <w:jc w:val="left"/>
        <w:rPr>
          <w:rFonts w:ascii="Arial" w:cs="Arial" w:eastAsia="Arial" w:hAnsi="Arial"/>
          <w:sz w:val="11"/>
          <w:szCs w:val="11"/>
        </w:rPr>
        <w:sectPr>
          <w:type w:val="continuous"/>
          <w:pgSz w:h="20160" w:w="12240" w:orient="portrait"/>
          <w:pgMar w:bottom="280" w:top="280" w:left="1580" w:right="580" w:header="360" w:footer="360"/>
          <w:cols w:equalWidth="0" w:num="2">
            <w:col w:space="201" w:w="4939.5"/>
            <w:col w:space="0" w:w="4939.5"/>
          </w:cols>
        </w:sectPr>
      </w:pPr>
      <w:r w:rsidDel="00000000" w:rsidR="00000000" w:rsidRPr="00000000">
        <w:rPr>
          <w:rFonts w:ascii="Arial" w:cs="Arial" w:eastAsia="Arial" w:hAnsi="Arial"/>
          <w:i w:val="1"/>
          <w:color w:val="414141"/>
          <w:sz w:val="11"/>
          <w:szCs w:val="11"/>
          <w:rtl w:val="0"/>
        </w:rPr>
        <w:t xml:space="preserve">,7</w:t>
      </w:r>
      <w:r w:rsidDel="00000000" w:rsidR="00000000" w:rsidRPr="00000000">
        <w:rPr>
          <w:rFonts w:ascii="Arial" w:cs="Arial" w:eastAsia="Arial" w:hAnsi="Arial"/>
          <w:i w:val="1"/>
          <w:color w:val="656365"/>
          <w:sz w:val="11"/>
          <w:szCs w:val="11"/>
          <w:rtl w:val="0"/>
        </w:rPr>
        <w:t xml:space="preserve">tJ</w:t>
      </w:r>
      <w:r w:rsidDel="00000000" w:rsidR="00000000" w:rsidRPr="00000000">
        <w:rPr>
          <w:rFonts w:ascii="Arial" w:cs="Arial" w:eastAsia="Arial" w:hAnsi="Arial"/>
          <w:i w:val="1"/>
          <w:color w:val="2f2f2f"/>
          <w:sz w:val="11"/>
          <w:szCs w:val="11"/>
          <w:rtl w:val="0"/>
        </w:rPr>
        <w:t xml:space="preserve">11//¡l</w:t>
      </w:r>
      <w:r w:rsidDel="00000000" w:rsidR="00000000" w:rsidRPr="00000000">
        <w:rPr>
          <w:rFonts w:ascii="Arial" w:cs="Arial" w:eastAsia="Arial" w:hAnsi="Arial"/>
          <w:i w:val="1"/>
          <w:color w:val="414141"/>
          <w:sz w:val="11"/>
          <w:szCs w:val="11"/>
          <w:rtl w:val="0"/>
        </w:rPr>
        <w:t xml:space="preserve">{f</w:t>
      </w:r>
      <w:r w:rsidDel="00000000" w:rsidR="00000000" w:rsidRPr="00000000">
        <w:rPr>
          <w:rtl w:val="0"/>
        </w:rPr>
      </w:r>
    </w:p>
    <w:p w:rsidR="00000000" w:rsidDel="00000000" w:rsidP="00000000" w:rsidRDefault="00000000" w:rsidRPr="00000000" w14:paraId="00000961">
      <w:pPr>
        <w:spacing w:before="34" w:lineRule="auto"/>
        <w:ind w:left="126" w:right="7340" w:firstLine="0"/>
        <w:jc w:val="both"/>
        <w:rPr>
          <w:rFonts w:ascii="Arial" w:cs="Arial" w:eastAsia="Arial" w:hAnsi="Arial"/>
          <w:sz w:val="14"/>
          <w:szCs w:val="14"/>
        </w:rPr>
      </w:pPr>
      <w:r w:rsidDel="00000000" w:rsidR="00000000" w:rsidRPr="00000000">
        <w:rPr>
          <w:rFonts w:ascii="Arial" w:cs="Arial" w:eastAsia="Arial" w:hAnsi="Arial"/>
          <w:i w:val="1"/>
          <w:color w:val="161616"/>
          <w:sz w:val="14"/>
          <w:szCs w:val="14"/>
          <w:rtl w:val="0"/>
        </w:rPr>
        <w:t xml:space="preserve">MI</w:t>
      </w:r>
      <w:r w:rsidDel="00000000" w:rsidR="00000000" w:rsidRPr="00000000">
        <w:rPr>
          <w:rFonts w:ascii="Arial" w:cs="Arial" w:eastAsia="Arial" w:hAnsi="Arial"/>
          <w:i w:val="1"/>
          <w:color w:val="2f2f2f"/>
          <w:sz w:val="14"/>
          <w:szCs w:val="14"/>
          <w:rtl w:val="0"/>
        </w:rPr>
        <w:t xml:space="preserve">N</w:t>
      </w:r>
      <w:r w:rsidDel="00000000" w:rsidR="00000000" w:rsidRPr="00000000">
        <w:rPr>
          <w:rFonts w:ascii="Arial" w:cs="Arial" w:eastAsia="Arial" w:hAnsi="Arial"/>
          <w:i w:val="1"/>
          <w:color w:val="161616"/>
          <w:sz w:val="14"/>
          <w:szCs w:val="14"/>
          <w:rtl w:val="0"/>
        </w:rPr>
        <w:t xml:space="preserve">ISTERIO  DE TRABAJO  Y EMPLEO</w:t>
      </w:r>
      <w:r w:rsidDel="00000000" w:rsidR="00000000" w:rsidRPr="00000000">
        <w:rPr>
          <w:rtl w:val="0"/>
        </w:rPr>
      </w:r>
    </w:p>
    <w:p w:rsidR="00000000" w:rsidDel="00000000" w:rsidP="00000000" w:rsidRDefault="00000000" w:rsidRPr="00000000" w14:paraId="00000962">
      <w:pPr>
        <w:spacing w:before="36" w:line="372" w:lineRule="auto"/>
        <w:ind w:left="198" w:right="120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afectado a un tratamiento por adicciones</w:t>
      </w:r>
      <w:r w:rsidDel="00000000" w:rsidR="00000000" w:rsidRPr="00000000">
        <w:rPr>
          <w:rFonts w:ascii="Times New Roman" w:cs="Times New Roman" w:eastAsia="Times New Roman" w:hAnsi="Times New Roman"/>
          <w:color w:val="414141"/>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en caso de exceder los plazos mencionados se le concederá  al  trabajador  una extensión  de DIEZ  </w:t>
      </w:r>
      <w:r w:rsidDel="00000000" w:rsidR="00000000" w:rsidRPr="00000000">
        <w:rPr>
          <w:rFonts w:ascii="Arial" w:cs="Arial" w:eastAsia="Arial" w:hAnsi="Arial"/>
          <w:color w:val="161616"/>
          <w:sz w:val="22"/>
          <w:szCs w:val="22"/>
          <w:rtl w:val="0"/>
        </w:rPr>
        <w:t xml:space="preserve">(! </w:t>
      </w:r>
      <w:r w:rsidDel="00000000" w:rsidR="00000000" w:rsidRPr="00000000">
        <w:rPr>
          <w:rFonts w:ascii="Times New Roman" w:cs="Times New Roman" w:eastAsia="Times New Roman" w:hAnsi="Times New Roman"/>
          <w:color w:val="161616"/>
          <w:sz w:val="23"/>
          <w:szCs w:val="23"/>
          <w:rtl w:val="0"/>
        </w:rPr>
        <w:t xml:space="preserve">O)  días  corridos  por  año calendario</w:t>
      </w:r>
      <w:r w:rsidDel="00000000" w:rsidR="00000000" w:rsidRPr="00000000">
        <w:rPr>
          <w:rFonts w:ascii="Times New Roman" w:cs="Times New Roman" w:eastAsia="Times New Roman" w:hAnsi="Times New Roman"/>
          <w:color w:val="2f2f2f"/>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continuos o discontinuos con goce íntegro de haberes.</w:t>
      </w:r>
      <w:r w:rsidDel="00000000" w:rsidR="00000000" w:rsidRPr="00000000">
        <w:rPr>
          <w:rtl w:val="0"/>
        </w:rPr>
      </w:r>
    </w:p>
    <w:p w:rsidR="00000000" w:rsidDel="00000000" w:rsidP="00000000" w:rsidRDefault="00000000" w:rsidRPr="00000000" w14:paraId="00000963">
      <w:pPr>
        <w:spacing w:before="6" w:line="160" w:lineRule="auto"/>
        <w:jc w:val="left"/>
        <w:rPr>
          <w:sz w:val="16"/>
          <w:szCs w:val="16"/>
        </w:rPr>
      </w:pPr>
      <w:r w:rsidDel="00000000" w:rsidR="00000000" w:rsidRPr="00000000">
        <w:rPr>
          <w:rtl w:val="0"/>
        </w:rPr>
      </w:r>
    </w:p>
    <w:p w:rsidR="00000000" w:rsidDel="00000000" w:rsidP="00000000" w:rsidRDefault="00000000" w:rsidRPr="00000000" w14:paraId="00000964">
      <w:pPr>
        <w:spacing w:line="200" w:lineRule="auto"/>
        <w:jc w:val="left"/>
        <w:rPr>
          <w:sz w:val="20"/>
          <w:szCs w:val="20"/>
        </w:rPr>
      </w:pPr>
      <w:r w:rsidDel="00000000" w:rsidR="00000000" w:rsidRPr="00000000">
        <w:rPr>
          <w:rtl w:val="0"/>
        </w:rPr>
      </w:r>
    </w:p>
    <w:p w:rsidR="00000000" w:rsidDel="00000000" w:rsidP="00000000" w:rsidRDefault="00000000" w:rsidRPr="00000000" w14:paraId="00000965">
      <w:pPr>
        <w:spacing w:line="200" w:lineRule="auto"/>
        <w:jc w:val="left"/>
        <w:rPr>
          <w:sz w:val="20"/>
          <w:szCs w:val="20"/>
        </w:rPr>
      </w:pPr>
      <w:r w:rsidDel="00000000" w:rsidR="00000000" w:rsidRPr="00000000">
        <w:rPr>
          <w:rtl w:val="0"/>
        </w:rPr>
      </w:r>
    </w:p>
    <w:p w:rsidR="00000000" w:rsidDel="00000000" w:rsidP="00000000" w:rsidRDefault="00000000" w:rsidRPr="00000000" w14:paraId="00000966">
      <w:pPr>
        <w:spacing w:line="200" w:lineRule="auto"/>
        <w:jc w:val="left"/>
        <w:rPr>
          <w:sz w:val="20"/>
          <w:szCs w:val="20"/>
        </w:rPr>
      </w:pPr>
      <w:r w:rsidDel="00000000" w:rsidR="00000000" w:rsidRPr="00000000">
        <w:rPr>
          <w:rtl w:val="0"/>
        </w:rPr>
      </w:r>
    </w:p>
    <w:p w:rsidR="00000000" w:rsidDel="00000000" w:rsidP="00000000" w:rsidRDefault="00000000" w:rsidRPr="00000000" w14:paraId="00000967">
      <w:pPr>
        <w:spacing w:line="350" w:lineRule="auto"/>
        <w:ind w:left="198" w:right="1215" w:hanging="6.999999999999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61616"/>
          <w:sz w:val="24"/>
          <w:szCs w:val="24"/>
          <w:rtl w:val="0"/>
        </w:rPr>
        <w:t xml:space="preserve">ARTÍCULO  66.15.- LICENCIA  ESPECIAL  POR ENFERMEDAD  DE UN FAMILIAR</w:t>
      </w:r>
      <w:r w:rsidDel="00000000" w:rsidR="00000000" w:rsidRPr="00000000">
        <w:rPr>
          <w:rFonts w:ascii="Times New Roman" w:cs="Times New Roman" w:eastAsia="Times New Roman" w:hAnsi="Times New Roman"/>
          <w:color w:val="2f2f2f"/>
          <w:sz w:val="24"/>
          <w:szCs w:val="24"/>
          <w:rtl w:val="0"/>
        </w:rPr>
        <w:t xml:space="preserve">:</w:t>
      </w:r>
      <w:r w:rsidDel="00000000" w:rsidR="00000000" w:rsidRPr="00000000">
        <w:rPr>
          <w:rtl w:val="0"/>
        </w:rPr>
      </w:r>
    </w:p>
    <w:p w:rsidR="00000000" w:rsidDel="00000000" w:rsidP="00000000" w:rsidRDefault="00000000" w:rsidRPr="00000000" w14:paraId="00000968">
      <w:pPr>
        <w:spacing w:before="5" w:line="120" w:lineRule="auto"/>
        <w:jc w:val="left"/>
        <w:rPr>
          <w:sz w:val="12"/>
          <w:szCs w:val="12"/>
        </w:rPr>
      </w:pPr>
      <w:r w:rsidDel="00000000" w:rsidR="00000000" w:rsidRPr="00000000">
        <w:rPr>
          <w:rtl w:val="0"/>
        </w:rPr>
      </w:r>
    </w:p>
    <w:p w:rsidR="00000000" w:rsidDel="00000000" w:rsidP="00000000" w:rsidRDefault="00000000" w:rsidRPr="00000000" w14:paraId="00000969">
      <w:pPr>
        <w:spacing w:line="200" w:lineRule="auto"/>
        <w:jc w:val="left"/>
        <w:rPr>
          <w:sz w:val="20"/>
          <w:szCs w:val="20"/>
        </w:rPr>
      </w:pPr>
      <w:r w:rsidDel="00000000" w:rsidR="00000000" w:rsidRPr="00000000">
        <w:rPr>
          <w:rtl w:val="0"/>
        </w:rPr>
      </w:r>
    </w:p>
    <w:p w:rsidR="00000000" w:rsidDel="00000000" w:rsidP="00000000" w:rsidRDefault="00000000" w:rsidRPr="00000000" w14:paraId="0000096A">
      <w:pPr>
        <w:spacing w:line="200" w:lineRule="auto"/>
        <w:jc w:val="left"/>
        <w:rPr>
          <w:sz w:val="20"/>
          <w:szCs w:val="20"/>
        </w:rPr>
      </w:pPr>
      <w:r w:rsidDel="00000000" w:rsidR="00000000" w:rsidRPr="00000000">
        <w:rPr>
          <w:rtl w:val="0"/>
        </w:rPr>
      </w:r>
    </w:p>
    <w:p w:rsidR="00000000" w:rsidDel="00000000" w:rsidP="00000000" w:rsidRDefault="00000000" w:rsidRPr="00000000" w14:paraId="0000096B">
      <w:pPr>
        <w:spacing w:line="375" w:lineRule="auto"/>
        <w:ind w:left="191" w:right="1209"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Licencia Especial para el cuidado de hijos</w:t>
      </w:r>
      <w:r w:rsidDel="00000000" w:rsidR="00000000" w:rsidRPr="00000000">
        <w:rPr>
          <w:rFonts w:ascii="Times New Roman" w:cs="Times New Roman" w:eastAsia="Times New Roman" w:hAnsi="Times New Roman"/>
          <w:color w:val="414141"/>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hermano</w:t>
      </w:r>
      <w:r w:rsidDel="00000000" w:rsidR="00000000" w:rsidRPr="00000000">
        <w:rPr>
          <w:rFonts w:ascii="Times New Roman" w:cs="Times New Roman" w:eastAsia="Times New Roman" w:hAnsi="Times New Roman"/>
          <w:color w:val="2f2f2f"/>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padres</w:t>
      </w:r>
      <w:r w:rsidDel="00000000" w:rsidR="00000000" w:rsidRPr="00000000">
        <w:rPr>
          <w:rFonts w:ascii="Times New Roman" w:cs="Times New Roman" w:eastAsia="Times New Roman" w:hAnsi="Times New Roman"/>
          <w:color w:val="414141"/>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cónyuges</w:t>
      </w:r>
      <w:r w:rsidDel="00000000" w:rsidR="00000000" w:rsidRPr="00000000">
        <w:rPr>
          <w:rFonts w:ascii="Times New Roman" w:cs="Times New Roman" w:eastAsia="Times New Roman" w:hAnsi="Times New Roman"/>
          <w:color w:val="414141"/>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concubinos</w:t>
      </w:r>
      <w:r w:rsidDel="00000000" w:rsidR="00000000" w:rsidRPr="00000000">
        <w:rPr>
          <w:rFonts w:ascii="Times New Roman" w:cs="Times New Roman" w:eastAsia="Times New Roman" w:hAnsi="Times New Roman"/>
          <w:color w:val="414141"/>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con</w:t>
      </w:r>
      <w:r w:rsidDel="00000000" w:rsidR="00000000" w:rsidRPr="00000000">
        <w:rPr>
          <w:rFonts w:ascii="Times New Roman" w:cs="Times New Roman" w:eastAsia="Times New Roman" w:hAnsi="Times New Roman"/>
          <w:color w:val="2f2f2f"/>
          <w:sz w:val="23"/>
          <w:szCs w:val="23"/>
          <w:rtl w:val="0"/>
        </w:rPr>
        <w:t xml:space="preserve">v</w:t>
      </w:r>
      <w:r w:rsidDel="00000000" w:rsidR="00000000" w:rsidRPr="00000000">
        <w:rPr>
          <w:rFonts w:ascii="Times New Roman" w:cs="Times New Roman" w:eastAsia="Times New Roman" w:hAnsi="Times New Roman"/>
          <w:color w:val="161616"/>
          <w:sz w:val="23"/>
          <w:szCs w:val="23"/>
          <w:rtl w:val="0"/>
        </w:rPr>
        <w:t xml:space="preserve">ivientes</w:t>
      </w:r>
      <w:r w:rsidDel="00000000" w:rsidR="00000000" w:rsidRPr="00000000">
        <w:rPr>
          <w:rFonts w:ascii="Times New Roman" w:cs="Times New Roman" w:eastAsia="Times New Roman" w:hAnsi="Times New Roman"/>
          <w:color w:val="525253"/>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pupilos</w:t>
      </w:r>
      <w:r w:rsidDel="00000000" w:rsidR="00000000" w:rsidRPr="00000000">
        <w:rPr>
          <w:rFonts w:ascii="Times New Roman" w:cs="Times New Roman" w:eastAsia="Times New Roman" w:hAnsi="Times New Roman"/>
          <w:color w:val="2f2f2f"/>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incapaces o f</w:t>
      </w:r>
      <w:r w:rsidDel="00000000" w:rsidR="00000000" w:rsidRPr="00000000">
        <w:rPr>
          <w:rFonts w:ascii="Times New Roman" w:cs="Times New Roman" w:eastAsia="Times New Roman" w:hAnsi="Times New Roman"/>
          <w:color w:val="2f2f2f"/>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miliares a cargo</w:t>
      </w:r>
      <w:r w:rsidDel="00000000" w:rsidR="00000000" w:rsidRPr="00000000">
        <w:rPr>
          <w:rFonts w:ascii="Times New Roman" w:cs="Times New Roman" w:eastAsia="Times New Roman" w:hAnsi="Times New Roman"/>
          <w:color w:val="414141"/>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que tengan re</w:t>
      </w:r>
      <w:r w:rsidDel="00000000" w:rsidR="00000000" w:rsidRPr="00000000">
        <w:rPr>
          <w:rFonts w:ascii="Times New Roman" w:cs="Times New Roman" w:eastAsia="Times New Roman" w:hAnsi="Times New Roman"/>
          <w:color w:val="2f2f2f"/>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idencia en la Pro</w:t>
      </w:r>
      <w:r w:rsidDel="00000000" w:rsidR="00000000" w:rsidRPr="00000000">
        <w:rPr>
          <w:rFonts w:ascii="Times New Roman" w:cs="Times New Roman" w:eastAsia="Times New Roman" w:hAnsi="Times New Roman"/>
          <w:color w:val="2f2f2f"/>
          <w:sz w:val="23"/>
          <w:szCs w:val="23"/>
          <w:rtl w:val="0"/>
        </w:rPr>
        <w:t xml:space="preserve">v</w:t>
      </w:r>
      <w:r w:rsidDel="00000000" w:rsidR="00000000" w:rsidRPr="00000000">
        <w:rPr>
          <w:rFonts w:ascii="Times New Roman" w:cs="Times New Roman" w:eastAsia="Times New Roman" w:hAnsi="Times New Roman"/>
          <w:color w:val="161616"/>
          <w:sz w:val="23"/>
          <w:szCs w:val="23"/>
          <w:rtl w:val="0"/>
        </w:rPr>
        <w:t xml:space="preserve">incia de Tierra  del  Fuego</w:t>
      </w:r>
      <w:r w:rsidDel="00000000" w:rsidR="00000000" w:rsidRPr="00000000">
        <w:rPr>
          <w:rFonts w:ascii="Times New Roman" w:cs="Times New Roman" w:eastAsia="Times New Roman" w:hAnsi="Times New Roman"/>
          <w:color w:val="2f2f2f"/>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Antártida  e Islas  del Atlántico  Sur</w:t>
      </w:r>
      <w:r w:rsidDel="00000000" w:rsidR="00000000" w:rsidRPr="00000000">
        <w:rPr>
          <w:rFonts w:ascii="Times New Roman" w:cs="Times New Roman" w:eastAsia="Times New Roman" w:hAnsi="Times New Roman"/>
          <w:color w:val="414141"/>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que padezcan  enfermedades crónicas o prolongadas graves que requieran tratamiento fuera de la jurisdicción provincial de modo permanente</w:t>
      </w:r>
      <w:r w:rsidDel="00000000" w:rsidR="00000000" w:rsidRPr="00000000">
        <w:rPr>
          <w:rFonts w:ascii="Times New Roman" w:cs="Times New Roman" w:eastAsia="Times New Roman" w:hAnsi="Times New Roman"/>
          <w:color w:val="414141"/>
          <w:sz w:val="23"/>
          <w:szCs w:val="23"/>
          <w:rtl w:val="0"/>
        </w:rPr>
        <w:t xml:space="preserve">.</w:t>
      </w:r>
      <w:r w:rsidDel="00000000" w:rsidR="00000000" w:rsidRPr="00000000">
        <w:rPr>
          <w:rtl w:val="0"/>
        </w:rPr>
      </w:r>
    </w:p>
    <w:p w:rsidR="00000000" w:rsidDel="00000000" w:rsidP="00000000" w:rsidRDefault="00000000" w:rsidRPr="00000000" w14:paraId="0000096C">
      <w:pPr>
        <w:spacing w:line="200" w:lineRule="auto"/>
        <w:jc w:val="left"/>
        <w:rPr>
          <w:sz w:val="20"/>
          <w:szCs w:val="20"/>
        </w:rPr>
      </w:pPr>
      <w:r w:rsidDel="00000000" w:rsidR="00000000" w:rsidRPr="00000000">
        <w:rPr>
          <w:rtl w:val="0"/>
        </w:rPr>
      </w:r>
    </w:p>
    <w:p w:rsidR="00000000" w:rsidDel="00000000" w:rsidP="00000000" w:rsidRDefault="00000000" w:rsidRPr="00000000" w14:paraId="0000096D">
      <w:pPr>
        <w:spacing w:before="19" w:line="280" w:lineRule="auto"/>
        <w:jc w:val="left"/>
        <w:rPr>
          <w:sz w:val="28"/>
          <w:szCs w:val="28"/>
        </w:rPr>
      </w:pPr>
      <w:r w:rsidDel="00000000" w:rsidR="00000000" w:rsidRPr="00000000">
        <w:rPr>
          <w:rtl w:val="0"/>
        </w:rPr>
      </w:r>
    </w:p>
    <w:p w:rsidR="00000000" w:rsidDel="00000000" w:rsidP="00000000" w:rsidRDefault="00000000" w:rsidRPr="00000000" w14:paraId="0000096E">
      <w:pPr>
        <w:spacing w:line="374" w:lineRule="auto"/>
        <w:ind w:left="191" w:right="122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Para acceder a esta licencia laboral</w:t>
      </w:r>
      <w:r w:rsidDel="00000000" w:rsidR="00000000" w:rsidRPr="00000000">
        <w:rPr>
          <w:rFonts w:ascii="Times New Roman" w:cs="Times New Roman" w:eastAsia="Times New Roman" w:hAnsi="Times New Roman"/>
          <w:color w:val="414141"/>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el tratamiento  médico  deberá estar indicado por el profesional   tratante   en   la   especialidad</w:t>
      </w:r>
      <w:r w:rsidDel="00000000" w:rsidR="00000000" w:rsidRPr="00000000">
        <w:rPr>
          <w:rFonts w:ascii="Times New Roman" w:cs="Times New Roman" w:eastAsia="Times New Roman" w:hAnsi="Times New Roman"/>
          <w:color w:val="2f2f2f"/>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y   deberá   ser   aprobada   por   la   autoridad administrativa  competente</w:t>
      </w:r>
      <w:r w:rsidDel="00000000" w:rsidR="00000000" w:rsidRPr="00000000">
        <w:rPr>
          <w:rFonts w:ascii="Times New Roman" w:cs="Times New Roman" w:eastAsia="Times New Roman" w:hAnsi="Times New Roman"/>
          <w:color w:val="414141"/>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y que  </w:t>
      </w:r>
      <w:r w:rsidDel="00000000" w:rsidR="00000000" w:rsidRPr="00000000">
        <w:rPr>
          <w:rFonts w:ascii="Times New Roman" w:cs="Times New Roman" w:eastAsia="Times New Roman" w:hAnsi="Times New Roman"/>
          <w:color w:val="2f2f2f"/>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erá  ademá</w:t>
      </w:r>
      <w:r w:rsidDel="00000000" w:rsidR="00000000" w:rsidRPr="00000000">
        <w:rPr>
          <w:rFonts w:ascii="Times New Roman" w:cs="Times New Roman" w:eastAsia="Times New Roman" w:hAnsi="Times New Roman"/>
          <w:color w:val="2f2f2f"/>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la  responsable  de fijar  los  requisitos  </w:t>
      </w:r>
      <w:r w:rsidDel="00000000" w:rsidR="00000000" w:rsidRPr="00000000">
        <w:rPr>
          <w:rFonts w:ascii="Times New Roman" w:cs="Times New Roman" w:eastAsia="Times New Roman" w:hAnsi="Times New Roman"/>
          <w:color w:val="2f2f2f"/>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procedimientos necesarios para la obtención de la Licencia Especial.</w:t>
      </w:r>
      <w:r w:rsidDel="00000000" w:rsidR="00000000" w:rsidRPr="00000000">
        <w:rPr>
          <w:rtl w:val="0"/>
        </w:rPr>
      </w:r>
    </w:p>
    <w:p w:rsidR="00000000" w:rsidDel="00000000" w:rsidP="00000000" w:rsidRDefault="00000000" w:rsidRPr="00000000" w14:paraId="0000096F">
      <w:pPr>
        <w:spacing w:line="200" w:lineRule="auto"/>
        <w:jc w:val="left"/>
        <w:rPr>
          <w:sz w:val="20"/>
          <w:szCs w:val="20"/>
        </w:rPr>
      </w:pPr>
      <w:r w:rsidDel="00000000" w:rsidR="00000000" w:rsidRPr="00000000">
        <w:rPr>
          <w:rtl w:val="0"/>
        </w:rPr>
      </w:r>
    </w:p>
    <w:p w:rsidR="00000000" w:rsidDel="00000000" w:rsidP="00000000" w:rsidRDefault="00000000" w:rsidRPr="00000000" w14:paraId="00000970">
      <w:pPr>
        <w:spacing w:before="13" w:line="280" w:lineRule="auto"/>
        <w:jc w:val="left"/>
        <w:rPr>
          <w:sz w:val="28"/>
          <w:szCs w:val="28"/>
        </w:rPr>
      </w:pPr>
      <w:r w:rsidDel="00000000" w:rsidR="00000000" w:rsidRPr="00000000">
        <w:rPr>
          <w:rtl w:val="0"/>
        </w:rPr>
      </w:r>
    </w:p>
    <w:p w:rsidR="00000000" w:rsidDel="00000000" w:rsidP="00000000" w:rsidRDefault="00000000" w:rsidRPr="00000000" w14:paraId="00000971">
      <w:pPr>
        <w:spacing w:line="375" w:lineRule="auto"/>
        <w:ind w:left="191" w:right="1209"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Se otorgará con goce íntegro de haberes </w:t>
      </w:r>
      <w:r w:rsidDel="00000000" w:rsidR="00000000" w:rsidRPr="00000000">
        <w:rPr>
          <w:rFonts w:ascii="Times New Roman" w:cs="Times New Roman" w:eastAsia="Times New Roman" w:hAnsi="Times New Roman"/>
          <w:color w:val="2f2f2f"/>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podrá ser usufructuada por todo</w:t>
      </w:r>
      <w:r w:rsidDel="00000000" w:rsidR="00000000" w:rsidRPr="00000000">
        <w:rPr>
          <w:rFonts w:ascii="Times New Roman" w:cs="Times New Roman" w:eastAsia="Times New Roman" w:hAnsi="Times New Roman"/>
          <w:color w:val="2f2f2f"/>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los trabajadores de las diferentes jera</w:t>
      </w:r>
      <w:r w:rsidDel="00000000" w:rsidR="00000000" w:rsidRPr="00000000">
        <w:rPr>
          <w:rFonts w:ascii="Times New Roman" w:cs="Times New Roman" w:eastAsia="Times New Roman" w:hAnsi="Times New Roman"/>
          <w:color w:val="2f2f2f"/>
          <w:sz w:val="23"/>
          <w:szCs w:val="23"/>
          <w:rtl w:val="0"/>
        </w:rPr>
        <w:t xml:space="preserve">r</w:t>
      </w:r>
      <w:r w:rsidDel="00000000" w:rsidR="00000000" w:rsidRPr="00000000">
        <w:rPr>
          <w:rFonts w:ascii="Times New Roman" w:cs="Times New Roman" w:eastAsia="Times New Roman" w:hAnsi="Times New Roman"/>
          <w:color w:val="161616"/>
          <w:sz w:val="23"/>
          <w:szCs w:val="23"/>
          <w:rtl w:val="0"/>
        </w:rPr>
        <w:t xml:space="preserve">quías</w:t>
      </w:r>
      <w:r w:rsidDel="00000000" w:rsidR="00000000" w:rsidRPr="00000000">
        <w:rPr>
          <w:rFonts w:ascii="Times New Roman" w:cs="Times New Roman" w:eastAsia="Times New Roman" w:hAnsi="Times New Roman"/>
          <w:color w:val="525253"/>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independientemente de su situación de revista</w:t>
      </w:r>
      <w:r w:rsidDel="00000000" w:rsidR="00000000" w:rsidRPr="00000000">
        <w:rPr>
          <w:rFonts w:ascii="Times New Roman" w:cs="Times New Roman" w:eastAsia="Times New Roman" w:hAnsi="Times New Roman"/>
          <w:color w:val="414141"/>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por un pla</w:t>
      </w:r>
      <w:r w:rsidDel="00000000" w:rsidR="00000000" w:rsidRPr="00000000">
        <w:rPr>
          <w:rFonts w:ascii="Times New Roman" w:cs="Times New Roman" w:eastAsia="Times New Roman" w:hAnsi="Times New Roman"/>
          <w:color w:val="2f2f2f"/>
          <w:sz w:val="23"/>
          <w:szCs w:val="23"/>
          <w:rtl w:val="0"/>
        </w:rPr>
        <w:t xml:space="preserve">z</w:t>
      </w:r>
      <w:r w:rsidDel="00000000" w:rsidR="00000000" w:rsidRPr="00000000">
        <w:rPr>
          <w:rFonts w:ascii="Times New Roman" w:cs="Times New Roman" w:eastAsia="Times New Roman" w:hAnsi="Times New Roman"/>
          <w:color w:val="161616"/>
          <w:sz w:val="23"/>
          <w:szCs w:val="23"/>
          <w:rtl w:val="0"/>
        </w:rPr>
        <w:t xml:space="preserve">o de hasta 365  día</w:t>
      </w:r>
      <w:r w:rsidDel="00000000" w:rsidR="00000000" w:rsidRPr="00000000">
        <w:rPr>
          <w:rFonts w:ascii="Times New Roman" w:cs="Times New Roman" w:eastAsia="Times New Roman" w:hAnsi="Times New Roman"/>
          <w:color w:val="2f2f2f"/>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corridos a partir de la emisión  del diagnóstico,  pudiéndose  extender  por periodos  de 60 días mientras persista  la enfermedad o el tratami</w:t>
      </w:r>
      <w:r w:rsidDel="00000000" w:rsidR="00000000" w:rsidRPr="00000000">
        <w:rPr>
          <w:rFonts w:ascii="Times New Roman" w:cs="Times New Roman" w:eastAsia="Times New Roman" w:hAnsi="Times New Roman"/>
          <w:color w:val="2f2f2f"/>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nto  </w:t>
      </w:r>
      <w:r w:rsidDel="00000000" w:rsidR="00000000" w:rsidRPr="00000000">
        <w:rPr>
          <w:rFonts w:ascii="Times New Roman" w:cs="Times New Roman" w:eastAsia="Times New Roman" w:hAnsi="Times New Roman"/>
          <w:color w:val="2f2f2f"/>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la nece</w:t>
      </w:r>
      <w:r w:rsidDel="00000000" w:rsidR="00000000" w:rsidRPr="00000000">
        <w:rPr>
          <w:rFonts w:ascii="Times New Roman" w:cs="Times New Roman" w:eastAsia="Times New Roman" w:hAnsi="Times New Roman"/>
          <w:color w:val="2f2f2f"/>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idad  d</w:t>
      </w:r>
      <w:r w:rsidDel="00000000" w:rsidR="00000000" w:rsidRPr="00000000">
        <w:rPr>
          <w:rFonts w:ascii="Times New Roman" w:cs="Times New Roman" w:eastAsia="Times New Roman" w:hAnsi="Times New Roman"/>
          <w:color w:val="2f2f2f"/>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cuidados personales por parte del trabajador. </w:t>
      </w:r>
      <w:r w:rsidDel="00000000" w:rsidR="00000000" w:rsidRPr="00000000">
        <w:rPr>
          <w:rFonts w:ascii="Times New Roman" w:cs="Times New Roman" w:eastAsia="Times New Roman" w:hAnsi="Times New Roman"/>
          <w:color w:val="2f2f2f"/>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l plazo máximo total de la licencia con pago completo es de DOS (2) año</w:t>
      </w:r>
      <w:r w:rsidDel="00000000" w:rsidR="00000000" w:rsidRPr="00000000">
        <w:rPr>
          <w:rFonts w:ascii="Times New Roman" w:cs="Times New Roman" w:eastAsia="Times New Roman" w:hAnsi="Times New Roman"/>
          <w:color w:val="2f2f2f"/>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con goce de haberes</w:t>
      </w:r>
      <w:r w:rsidDel="00000000" w:rsidR="00000000" w:rsidRPr="00000000">
        <w:rPr>
          <w:rFonts w:ascii="Times New Roman" w:cs="Times New Roman" w:eastAsia="Times New Roman" w:hAnsi="Times New Roman"/>
          <w:color w:val="2f2f2f"/>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y que una ve</w:t>
      </w:r>
      <w:r w:rsidDel="00000000" w:rsidR="00000000" w:rsidRPr="00000000">
        <w:rPr>
          <w:rFonts w:ascii="Times New Roman" w:cs="Times New Roman" w:eastAsia="Times New Roman" w:hAnsi="Times New Roman"/>
          <w:color w:val="2f2f2f"/>
          <w:sz w:val="23"/>
          <w:szCs w:val="23"/>
          <w:rtl w:val="0"/>
        </w:rPr>
        <w:t xml:space="preserve">z s</w:t>
      </w:r>
      <w:r w:rsidDel="00000000" w:rsidR="00000000" w:rsidRPr="00000000">
        <w:rPr>
          <w:rFonts w:ascii="Times New Roman" w:cs="Times New Roman" w:eastAsia="Times New Roman" w:hAnsi="Times New Roman"/>
          <w:color w:val="161616"/>
          <w:sz w:val="23"/>
          <w:szCs w:val="23"/>
          <w:rtl w:val="0"/>
        </w:rPr>
        <w:t xml:space="preserve">uperado es</w:t>
      </w:r>
      <w:r w:rsidDel="00000000" w:rsidR="00000000" w:rsidRPr="00000000">
        <w:rPr>
          <w:rFonts w:ascii="Times New Roman" w:cs="Times New Roman" w:eastAsia="Times New Roman" w:hAnsi="Times New Roman"/>
          <w:color w:val="2f2f2f"/>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pla</w:t>
      </w:r>
      <w:r w:rsidDel="00000000" w:rsidR="00000000" w:rsidRPr="00000000">
        <w:rPr>
          <w:rFonts w:ascii="Times New Roman" w:cs="Times New Roman" w:eastAsia="Times New Roman" w:hAnsi="Times New Roman"/>
          <w:color w:val="2f2f2f"/>
          <w:sz w:val="23"/>
          <w:szCs w:val="23"/>
          <w:rtl w:val="0"/>
        </w:rPr>
        <w:t xml:space="preserve">z</w:t>
      </w:r>
      <w:r w:rsidDel="00000000" w:rsidR="00000000" w:rsidRPr="00000000">
        <w:rPr>
          <w:rFonts w:ascii="Times New Roman" w:cs="Times New Roman" w:eastAsia="Times New Roman" w:hAnsi="Times New Roman"/>
          <w:color w:val="161616"/>
          <w:sz w:val="23"/>
          <w:szCs w:val="23"/>
          <w:rtl w:val="0"/>
        </w:rPr>
        <w:t xml:space="preserve">o el trabajador percibirá el 50% de </w:t>
      </w:r>
      <w:r w:rsidDel="00000000" w:rsidR="00000000" w:rsidRPr="00000000">
        <w:rPr>
          <w:rFonts w:ascii="Times New Roman" w:cs="Times New Roman" w:eastAsia="Times New Roman" w:hAnsi="Times New Roman"/>
          <w:color w:val="2f2f2f"/>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us habere</w:t>
      </w:r>
      <w:r w:rsidDel="00000000" w:rsidR="00000000" w:rsidRPr="00000000">
        <w:rPr>
          <w:rFonts w:ascii="Times New Roman" w:cs="Times New Roman" w:eastAsia="Times New Roman" w:hAnsi="Times New Roman"/>
          <w:color w:val="2f2f2f"/>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por UN(!) año má</w:t>
      </w:r>
      <w:r w:rsidDel="00000000" w:rsidR="00000000" w:rsidRPr="00000000">
        <w:rPr>
          <w:rFonts w:ascii="Times New Roman" w:cs="Times New Roman" w:eastAsia="Times New Roman" w:hAnsi="Times New Roman"/>
          <w:color w:val="2f2f2f"/>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 Cumplidos eso</w:t>
      </w:r>
      <w:r w:rsidDel="00000000" w:rsidR="00000000" w:rsidRPr="00000000">
        <w:rPr>
          <w:rFonts w:ascii="Times New Roman" w:cs="Times New Roman" w:eastAsia="Times New Roman" w:hAnsi="Times New Roman"/>
          <w:color w:val="2f2f2f"/>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TRES (3) años</w:t>
      </w:r>
      <w:r w:rsidDel="00000000" w:rsidR="00000000" w:rsidRPr="00000000">
        <w:rPr>
          <w:rFonts w:ascii="Times New Roman" w:cs="Times New Roman" w:eastAsia="Times New Roman" w:hAnsi="Times New Roman"/>
          <w:color w:val="2f2f2f"/>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en caso de prorrogarse la Licencia será sin goce de hab</w:t>
      </w:r>
      <w:r w:rsidDel="00000000" w:rsidR="00000000" w:rsidRPr="00000000">
        <w:rPr>
          <w:rFonts w:ascii="Times New Roman" w:cs="Times New Roman" w:eastAsia="Times New Roman" w:hAnsi="Times New Roman"/>
          <w:color w:val="2f2f2f"/>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res.</w:t>
      </w:r>
      <w:r w:rsidDel="00000000" w:rsidR="00000000" w:rsidRPr="00000000">
        <w:rPr>
          <w:rtl w:val="0"/>
        </w:rPr>
      </w:r>
    </w:p>
    <w:p w:rsidR="00000000" w:rsidDel="00000000" w:rsidP="00000000" w:rsidRDefault="00000000" w:rsidRPr="00000000" w14:paraId="00000972">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973">
      <w:pPr>
        <w:spacing w:line="200" w:lineRule="auto"/>
        <w:jc w:val="left"/>
        <w:rPr>
          <w:sz w:val="20"/>
          <w:szCs w:val="20"/>
        </w:rPr>
      </w:pPr>
      <w:r w:rsidDel="00000000" w:rsidR="00000000" w:rsidRPr="00000000">
        <w:rPr>
          <w:rtl w:val="0"/>
        </w:rPr>
      </w:r>
    </w:p>
    <w:p w:rsidR="00000000" w:rsidDel="00000000" w:rsidP="00000000" w:rsidRDefault="00000000" w:rsidRPr="00000000" w14:paraId="00000974">
      <w:pPr>
        <w:spacing w:line="200" w:lineRule="auto"/>
        <w:jc w:val="left"/>
        <w:rPr>
          <w:sz w:val="20"/>
          <w:szCs w:val="20"/>
        </w:rPr>
      </w:pPr>
      <w:r w:rsidDel="00000000" w:rsidR="00000000" w:rsidRPr="00000000">
        <w:rPr>
          <w:rtl w:val="0"/>
        </w:rPr>
      </w:r>
    </w:p>
    <w:p w:rsidR="00000000" w:rsidDel="00000000" w:rsidP="00000000" w:rsidRDefault="00000000" w:rsidRPr="00000000" w14:paraId="00000975">
      <w:pPr>
        <w:spacing w:line="385" w:lineRule="auto"/>
        <w:ind w:left="191" w:right="122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Lo</w:t>
      </w:r>
      <w:r w:rsidDel="00000000" w:rsidR="00000000" w:rsidRPr="00000000">
        <w:rPr>
          <w:rFonts w:ascii="Times New Roman" w:cs="Times New Roman" w:eastAsia="Times New Roman" w:hAnsi="Times New Roman"/>
          <w:color w:val="2f2f2f"/>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plazos mencionados en el párrafo anterior s</w:t>
      </w:r>
      <w:r w:rsidDel="00000000" w:rsidR="00000000" w:rsidRPr="00000000">
        <w:rPr>
          <w:rFonts w:ascii="Times New Roman" w:cs="Times New Roman" w:eastAsia="Times New Roman" w:hAnsi="Times New Roman"/>
          <w:color w:val="2f2f2f"/>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podrán prorrogar según el caso particular</w:t>
      </w:r>
      <w:r w:rsidDel="00000000" w:rsidR="00000000" w:rsidRPr="00000000">
        <w:rPr>
          <w:rFonts w:ascii="Times New Roman" w:cs="Times New Roman" w:eastAsia="Times New Roman" w:hAnsi="Times New Roman"/>
          <w:color w:val="525253"/>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solicitando  la misma  a la  Co.P.A</w:t>
      </w:r>
      <w:r w:rsidDel="00000000" w:rsidR="00000000" w:rsidRPr="00000000">
        <w:rPr>
          <w:rFonts w:ascii="Times New Roman" w:cs="Times New Roman" w:eastAsia="Times New Roman" w:hAnsi="Times New Roman"/>
          <w:color w:val="2f2f2f"/>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R.La.P</w:t>
      </w:r>
      <w:r w:rsidDel="00000000" w:rsidR="00000000" w:rsidRPr="00000000">
        <w:rPr>
          <w:rFonts w:ascii="Times New Roman" w:cs="Times New Roman" w:eastAsia="Times New Roman" w:hAnsi="Times New Roman"/>
          <w:color w:val="2f2f2f"/>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Dicha  resolución  estará  suj</w:t>
      </w:r>
      <w:r w:rsidDel="00000000" w:rsidR="00000000" w:rsidRPr="00000000">
        <w:rPr>
          <w:rFonts w:ascii="Times New Roman" w:cs="Times New Roman" w:eastAsia="Times New Roman" w:hAnsi="Times New Roman"/>
          <w:color w:val="2f2f2f"/>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ta  a un inform</w:t>
      </w:r>
      <w:r w:rsidDel="00000000" w:rsidR="00000000" w:rsidRPr="00000000">
        <w:rPr>
          <w:rFonts w:ascii="Times New Roman" w:cs="Times New Roman" w:eastAsia="Times New Roman" w:hAnsi="Times New Roman"/>
          <w:color w:val="2f2f2f"/>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médico practicado por el área sanitaria correspondiente</w:t>
      </w:r>
      <w:r w:rsidDel="00000000" w:rsidR="00000000" w:rsidRPr="00000000">
        <w:rPr>
          <w:rFonts w:ascii="Times New Roman" w:cs="Times New Roman" w:eastAsia="Times New Roman" w:hAnsi="Times New Roman"/>
          <w:color w:val="414141"/>
          <w:sz w:val="23"/>
          <w:szCs w:val="23"/>
          <w:rtl w:val="0"/>
        </w:rPr>
        <w:t xml:space="preserve">.</w:t>
      </w:r>
      <w:r w:rsidDel="00000000" w:rsidR="00000000" w:rsidRPr="00000000">
        <w:rPr>
          <w:rtl w:val="0"/>
        </w:rPr>
      </w:r>
    </w:p>
    <w:p w:rsidR="00000000" w:rsidDel="00000000" w:rsidP="00000000" w:rsidRDefault="00000000" w:rsidRPr="00000000" w14:paraId="00000976">
      <w:pPr>
        <w:spacing w:line="200" w:lineRule="auto"/>
        <w:jc w:val="left"/>
        <w:rPr>
          <w:sz w:val="20"/>
          <w:szCs w:val="20"/>
        </w:rPr>
      </w:pPr>
      <w:r w:rsidDel="00000000" w:rsidR="00000000" w:rsidRPr="00000000">
        <w:rPr>
          <w:rtl w:val="0"/>
        </w:rPr>
      </w:r>
    </w:p>
    <w:p w:rsidR="00000000" w:rsidDel="00000000" w:rsidP="00000000" w:rsidRDefault="00000000" w:rsidRPr="00000000" w14:paraId="00000977">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978">
      <w:pPr>
        <w:spacing w:line="372" w:lineRule="auto"/>
        <w:ind w:left="191" w:right="1216"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Se adhiere  el  presente  a  la  Le</w:t>
      </w:r>
      <w:r w:rsidDel="00000000" w:rsidR="00000000" w:rsidRPr="00000000">
        <w:rPr>
          <w:rFonts w:ascii="Times New Roman" w:cs="Times New Roman" w:eastAsia="Times New Roman" w:hAnsi="Times New Roman"/>
          <w:color w:val="2f2f2f"/>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Provincial  </w:t>
      </w:r>
      <w:r w:rsidDel="00000000" w:rsidR="00000000" w:rsidRPr="00000000">
        <w:rPr>
          <w:rFonts w:ascii="Times New Roman" w:cs="Times New Roman" w:eastAsia="Times New Roman" w:hAnsi="Times New Roman"/>
          <w:color w:val="2f2f2f"/>
          <w:sz w:val="23"/>
          <w:szCs w:val="23"/>
          <w:rtl w:val="0"/>
        </w:rPr>
        <w:t xml:space="preserve">Nº  </w:t>
      </w:r>
      <w:r w:rsidDel="00000000" w:rsidR="00000000" w:rsidRPr="00000000">
        <w:rPr>
          <w:rFonts w:ascii="Times New Roman" w:cs="Times New Roman" w:eastAsia="Times New Roman" w:hAnsi="Times New Roman"/>
          <w:color w:val="161616"/>
          <w:sz w:val="23"/>
          <w:szCs w:val="23"/>
          <w:rtl w:val="0"/>
        </w:rPr>
        <w:t xml:space="preserve">1</w:t>
      </w:r>
      <w:r w:rsidDel="00000000" w:rsidR="00000000" w:rsidRPr="00000000">
        <w:rPr>
          <w:rFonts w:ascii="Times New Roman" w:cs="Times New Roman" w:eastAsia="Times New Roman" w:hAnsi="Times New Roman"/>
          <w:color w:val="414141"/>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375:  </w:t>
      </w:r>
      <w:r w:rsidDel="00000000" w:rsidR="00000000" w:rsidRPr="00000000">
        <w:rPr>
          <w:rFonts w:ascii="Times New Roman" w:cs="Times New Roman" w:eastAsia="Times New Roman" w:hAnsi="Times New Roman"/>
          <w:color w:val="414141"/>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Le</w:t>
      </w:r>
      <w:r w:rsidDel="00000000" w:rsidR="00000000" w:rsidRPr="00000000">
        <w:rPr>
          <w:rFonts w:ascii="Times New Roman" w:cs="Times New Roman" w:eastAsia="Times New Roman" w:hAnsi="Times New Roman"/>
          <w:color w:val="2f2f2f"/>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de  licencia  especial  por enfermedad de un familiar</w:t>
      </w:r>
      <w:r w:rsidDel="00000000" w:rsidR="00000000" w:rsidRPr="00000000">
        <w:rPr>
          <w:rFonts w:ascii="Times New Roman" w:cs="Times New Roman" w:eastAsia="Times New Roman" w:hAnsi="Times New Roman"/>
          <w:color w:val="414141"/>
          <w:sz w:val="23"/>
          <w:szCs w:val="23"/>
          <w:rtl w:val="0"/>
        </w:rPr>
        <w:t xml:space="preserve">" </w:t>
      </w:r>
      <w:r w:rsidDel="00000000" w:rsidR="00000000" w:rsidRPr="00000000">
        <w:rPr>
          <w:rFonts w:ascii="Times New Roman" w:cs="Times New Roman" w:eastAsia="Times New Roman" w:hAnsi="Times New Roman"/>
          <w:color w:val="2f2f2f"/>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la</w:t>
      </w:r>
      <w:r w:rsidDel="00000000" w:rsidR="00000000" w:rsidRPr="00000000">
        <w:rPr>
          <w:rFonts w:ascii="Times New Roman" w:cs="Times New Roman" w:eastAsia="Times New Roman" w:hAnsi="Times New Roman"/>
          <w:color w:val="2f2f2f"/>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que en el futuro se dicten.</w:t>
      </w:r>
      <w:r w:rsidDel="00000000" w:rsidR="00000000" w:rsidRPr="00000000">
        <w:rPr>
          <w:rtl w:val="0"/>
        </w:rPr>
      </w:r>
    </w:p>
    <w:p w:rsidR="00000000" w:rsidDel="00000000" w:rsidP="00000000" w:rsidRDefault="00000000" w:rsidRPr="00000000" w14:paraId="00000979">
      <w:pPr>
        <w:spacing w:line="200" w:lineRule="auto"/>
        <w:jc w:val="left"/>
        <w:rPr>
          <w:sz w:val="20"/>
          <w:szCs w:val="20"/>
        </w:rPr>
      </w:pPr>
      <w:r w:rsidDel="00000000" w:rsidR="00000000" w:rsidRPr="00000000">
        <w:rPr>
          <w:rtl w:val="0"/>
        </w:rPr>
      </w:r>
    </w:p>
    <w:p w:rsidR="00000000" w:rsidDel="00000000" w:rsidP="00000000" w:rsidRDefault="00000000" w:rsidRPr="00000000" w14:paraId="0000097A">
      <w:pPr>
        <w:spacing w:before="20" w:line="280" w:lineRule="auto"/>
        <w:jc w:val="left"/>
        <w:rPr>
          <w:sz w:val="28"/>
          <w:szCs w:val="28"/>
        </w:rPr>
      </w:pPr>
      <w:r w:rsidDel="00000000" w:rsidR="00000000" w:rsidRPr="00000000">
        <w:rPr>
          <w:rtl w:val="0"/>
        </w:rPr>
      </w:r>
    </w:p>
    <w:p w:rsidR="00000000" w:rsidDel="00000000" w:rsidP="00000000" w:rsidRDefault="00000000" w:rsidRPr="00000000" w14:paraId="0000097B">
      <w:pPr>
        <w:ind w:left="191" w:right="1241" w:firstLine="0"/>
        <w:jc w:val="both"/>
        <w:rPr>
          <w:rFonts w:ascii="Times New Roman" w:cs="Times New Roman" w:eastAsia="Times New Roman" w:hAnsi="Times New Roman"/>
          <w:sz w:val="24"/>
          <w:szCs w:val="24"/>
        </w:rPr>
        <w:sectPr>
          <w:type w:val="continuous"/>
          <w:pgSz w:h="20160" w:w="12240" w:orient="portrait"/>
          <w:pgMar w:bottom="280" w:top="280" w:left="1580" w:right="580" w:header="360" w:footer="360"/>
        </w:sectPr>
      </w:pPr>
      <w:r w:rsidDel="00000000" w:rsidR="00000000" w:rsidRPr="00000000">
        <w:rPr>
          <w:rFonts w:ascii="Times New Roman" w:cs="Times New Roman" w:eastAsia="Times New Roman" w:hAnsi="Times New Roman"/>
          <w:color w:val="161616"/>
          <w:sz w:val="24"/>
          <w:szCs w:val="24"/>
          <w:rtl w:val="0"/>
        </w:rPr>
        <w:t xml:space="preserve">ARTÍCULO  66.16.-ATENCIÓN DE HIJOS MENORES  O CON DISCAPACIDAD:</w:t>
      </w:r>
      <w:r w:rsidDel="00000000" w:rsidR="00000000" w:rsidRPr="00000000">
        <w:rPr>
          <w:rtl w:val="0"/>
        </w:rPr>
      </w:r>
    </w:p>
    <w:p w:rsidR="00000000" w:rsidDel="00000000" w:rsidP="00000000" w:rsidRDefault="00000000" w:rsidRPr="00000000" w14:paraId="0000097C">
      <w:pPr>
        <w:spacing w:before="43" w:lineRule="auto"/>
        <w:ind w:right="113"/>
        <w:jc w:val="right"/>
        <w:rPr>
          <w:rFonts w:ascii="Times New Roman" w:cs="Times New Roman" w:eastAsia="Times New Roman" w:hAnsi="Times New Roman"/>
          <w:sz w:val="46"/>
          <w:szCs w:val="46"/>
        </w:rPr>
      </w:pPr>
      <w:r w:rsidDel="00000000" w:rsidR="00000000" w:rsidRPr="00000000">
        <w:rPr>
          <w:rFonts w:ascii="Arial" w:cs="Arial" w:eastAsia="Arial" w:hAnsi="Arial"/>
          <w:i w:val="1"/>
          <w:color w:val="3d3d3d"/>
          <w:sz w:val="41"/>
          <w:szCs w:val="41"/>
          <w:rtl w:val="0"/>
        </w:rPr>
        <w:t xml:space="preserve">4 </w:t>
      </w:r>
      <w:r w:rsidDel="00000000" w:rsidR="00000000" w:rsidRPr="00000000">
        <w:rPr>
          <w:rFonts w:ascii="Arial" w:cs="Arial" w:eastAsia="Arial" w:hAnsi="Arial"/>
          <w:i w:val="1"/>
          <w:color w:val="535353"/>
          <w:sz w:val="41"/>
          <w:szCs w:val="41"/>
          <w:rtl w:val="0"/>
        </w:rPr>
        <w:t xml:space="preserve">2</w:t>
      </w:r>
      <w:r w:rsidDel="00000000" w:rsidR="00000000" w:rsidRPr="00000000">
        <w:rPr>
          <w:rFonts w:ascii="Arial" w:cs="Arial" w:eastAsia="Arial" w:hAnsi="Arial"/>
          <w:i w:val="1"/>
          <w:color w:val="666569"/>
          <w:sz w:val="41"/>
          <w:szCs w:val="41"/>
          <w:rtl w:val="0"/>
        </w:rPr>
        <w:t xml:space="preserve">5   </w:t>
      </w:r>
      <w:r w:rsidDel="00000000" w:rsidR="00000000" w:rsidRPr="00000000">
        <w:rPr>
          <w:rFonts w:ascii="Times New Roman" w:cs="Times New Roman" w:eastAsia="Times New Roman" w:hAnsi="Times New Roman"/>
          <w:color w:val="666569"/>
          <w:sz w:val="46"/>
          <w:szCs w:val="46"/>
          <w:rtl w:val="0"/>
        </w:rPr>
        <w:t xml:space="preserve">22</w:t>
      </w:r>
      <w:r w:rsidDel="00000000" w:rsidR="00000000" w:rsidRPr="00000000">
        <w:rPr>
          <w:rtl w:val="0"/>
        </w:rPr>
      </w:r>
    </w:p>
    <w:p w:rsidR="00000000" w:rsidDel="00000000" w:rsidP="00000000" w:rsidRDefault="00000000" w:rsidRPr="00000000" w14:paraId="0000097D">
      <w:pPr>
        <w:spacing w:line="100" w:lineRule="auto"/>
        <w:jc w:val="left"/>
        <w:rPr>
          <w:sz w:val="10"/>
          <w:szCs w:val="10"/>
        </w:rPr>
      </w:pPr>
      <w:r w:rsidDel="00000000" w:rsidR="00000000" w:rsidRPr="00000000">
        <w:rPr>
          <w:rtl w:val="0"/>
        </w:rPr>
      </w:r>
    </w:p>
    <w:p w:rsidR="00000000" w:rsidDel="00000000" w:rsidP="00000000" w:rsidRDefault="00000000" w:rsidRPr="00000000" w14:paraId="0000097E">
      <w:pPr>
        <w:spacing w:line="140" w:lineRule="auto"/>
        <w:ind w:left="5286" w:firstLine="0"/>
        <w:jc w:val="left"/>
        <w:rPr>
          <w:rFonts w:ascii="Arial" w:cs="Arial" w:eastAsia="Arial" w:hAnsi="Arial"/>
          <w:sz w:val="14"/>
          <w:szCs w:val="14"/>
        </w:rPr>
      </w:pPr>
      <w:r w:rsidDel="00000000" w:rsidR="00000000" w:rsidRPr="00000000">
        <w:rPr>
          <w:rFonts w:ascii="Arial" w:cs="Arial" w:eastAsia="Arial" w:hAnsi="Arial"/>
          <w:color w:val="161616"/>
          <w:sz w:val="14"/>
          <w:szCs w:val="14"/>
          <w:rtl w:val="0"/>
        </w:rPr>
        <w:t xml:space="preserve">"2022-</w:t>
      </w:r>
      <w:r w:rsidDel="00000000" w:rsidR="00000000" w:rsidRPr="00000000">
        <w:rPr>
          <w:rFonts w:ascii="Arial" w:cs="Arial" w:eastAsia="Arial" w:hAnsi="Arial"/>
          <w:color w:val="2a2a2a"/>
          <w:sz w:val="14"/>
          <w:szCs w:val="14"/>
          <w:rtl w:val="0"/>
        </w:rPr>
        <w:t xml:space="preserve">40' </w:t>
      </w:r>
      <w:r w:rsidDel="00000000" w:rsidR="00000000" w:rsidRPr="00000000">
        <w:rPr>
          <w:rFonts w:ascii="Arial" w:cs="Arial" w:eastAsia="Arial" w:hAnsi="Arial"/>
          <w:color w:val="161616"/>
          <w:sz w:val="14"/>
          <w:szCs w:val="14"/>
          <w:rtl w:val="0"/>
        </w:rPr>
        <w:t xml:space="preserve">ANIV</w:t>
      </w:r>
      <w:r w:rsidDel="00000000" w:rsidR="00000000" w:rsidRPr="00000000">
        <w:rPr>
          <w:rFonts w:ascii="Arial" w:cs="Arial" w:eastAsia="Arial" w:hAnsi="Arial"/>
          <w:color w:val="2a2a2a"/>
          <w:sz w:val="14"/>
          <w:szCs w:val="14"/>
          <w:rtl w:val="0"/>
        </w:rPr>
        <w:t xml:space="preserve">ER</w:t>
      </w:r>
      <w:r w:rsidDel="00000000" w:rsidR="00000000" w:rsidRPr="00000000">
        <w:rPr>
          <w:rFonts w:ascii="Arial" w:cs="Arial" w:eastAsia="Arial" w:hAnsi="Arial"/>
          <w:color w:val="161616"/>
          <w:sz w:val="14"/>
          <w:szCs w:val="14"/>
          <w:rtl w:val="0"/>
        </w:rPr>
        <w:t xml:space="preserve">S</w:t>
      </w:r>
      <w:r w:rsidDel="00000000" w:rsidR="00000000" w:rsidRPr="00000000">
        <w:rPr>
          <w:rFonts w:ascii="Arial" w:cs="Arial" w:eastAsia="Arial" w:hAnsi="Arial"/>
          <w:color w:val="2a2a2a"/>
          <w:sz w:val="14"/>
          <w:szCs w:val="14"/>
          <w:rtl w:val="0"/>
        </w:rPr>
        <w:t xml:space="preserve">ARIO </w:t>
      </w:r>
      <w:r w:rsidDel="00000000" w:rsidR="00000000" w:rsidRPr="00000000">
        <w:rPr>
          <w:rFonts w:ascii="Arial" w:cs="Arial" w:eastAsia="Arial" w:hAnsi="Arial"/>
          <w:color w:val="161616"/>
          <w:sz w:val="14"/>
          <w:szCs w:val="14"/>
          <w:rtl w:val="0"/>
        </w:rPr>
        <w:t xml:space="preserve">D</w:t>
      </w:r>
      <w:r w:rsidDel="00000000" w:rsidR="00000000" w:rsidRPr="00000000">
        <w:rPr>
          <w:rFonts w:ascii="Arial" w:cs="Arial" w:eastAsia="Arial" w:hAnsi="Arial"/>
          <w:color w:val="2a2a2a"/>
          <w:sz w:val="14"/>
          <w:szCs w:val="14"/>
          <w:rtl w:val="0"/>
        </w:rPr>
        <w:t xml:space="preserve">E </w:t>
      </w:r>
      <w:r w:rsidDel="00000000" w:rsidR="00000000" w:rsidRPr="00000000">
        <w:rPr>
          <w:rFonts w:ascii="Arial" w:cs="Arial" w:eastAsia="Arial" w:hAnsi="Arial"/>
          <w:color w:val="161616"/>
          <w:sz w:val="14"/>
          <w:szCs w:val="14"/>
          <w:rtl w:val="0"/>
        </w:rPr>
        <w:t xml:space="preserve">LA G</w:t>
      </w:r>
      <w:r w:rsidDel="00000000" w:rsidR="00000000" w:rsidRPr="00000000">
        <w:rPr>
          <w:rFonts w:ascii="Arial" w:cs="Arial" w:eastAsia="Arial" w:hAnsi="Arial"/>
          <w:color w:val="2a2a2a"/>
          <w:sz w:val="14"/>
          <w:szCs w:val="14"/>
          <w:rtl w:val="0"/>
        </w:rPr>
        <w:t xml:space="preserve">E</w:t>
      </w:r>
      <w:r w:rsidDel="00000000" w:rsidR="00000000" w:rsidRPr="00000000">
        <w:rPr>
          <w:rFonts w:ascii="Arial" w:cs="Arial" w:eastAsia="Arial" w:hAnsi="Arial"/>
          <w:color w:val="161616"/>
          <w:sz w:val="14"/>
          <w:szCs w:val="14"/>
          <w:rtl w:val="0"/>
        </w:rPr>
        <w:t xml:space="preserve">STA H</w:t>
      </w:r>
      <w:r w:rsidDel="00000000" w:rsidR="00000000" w:rsidRPr="00000000">
        <w:rPr>
          <w:rFonts w:ascii="Arial" w:cs="Arial" w:eastAsia="Arial" w:hAnsi="Arial"/>
          <w:color w:val="3d3d3d"/>
          <w:sz w:val="14"/>
          <w:szCs w:val="14"/>
          <w:rtl w:val="0"/>
        </w:rPr>
        <w:t xml:space="preserve">E</w:t>
      </w:r>
      <w:r w:rsidDel="00000000" w:rsidR="00000000" w:rsidRPr="00000000">
        <w:rPr>
          <w:rFonts w:ascii="Arial" w:cs="Arial" w:eastAsia="Arial" w:hAnsi="Arial"/>
          <w:color w:val="2a2a2a"/>
          <w:sz w:val="14"/>
          <w:szCs w:val="14"/>
          <w:rtl w:val="0"/>
        </w:rPr>
        <w:t xml:space="preserve">R</w:t>
      </w:r>
      <w:r w:rsidDel="00000000" w:rsidR="00000000" w:rsidRPr="00000000">
        <w:rPr>
          <w:rFonts w:ascii="Arial" w:cs="Arial" w:eastAsia="Arial" w:hAnsi="Arial"/>
          <w:color w:val="161616"/>
          <w:sz w:val="14"/>
          <w:szCs w:val="14"/>
          <w:rtl w:val="0"/>
        </w:rPr>
        <w:t xml:space="preserve">OICA DE MA</w:t>
      </w:r>
      <w:r w:rsidDel="00000000" w:rsidR="00000000" w:rsidRPr="00000000">
        <w:rPr>
          <w:rFonts w:ascii="Arial" w:cs="Arial" w:eastAsia="Arial" w:hAnsi="Arial"/>
          <w:color w:val="2a2a2a"/>
          <w:sz w:val="14"/>
          <w:szCs w:val="14"/>
          <w:rtl w:val="0"/>
        </w:rPr>
        <w:t xml:space="preserve">LV</w:t>
      </w:r>
      <w:r w:rsidDel="00000000" w:rsidR="00000000" w:rsidRPr="00000000">
        <w:rPr>
          <w:rFonts w:ascii="Arial" w:cs="Arial" w:eastAsia="Arial" w:hAnsi="Arial"/>
          <w:color w:val="161616"/>
          <w:sz w:val="14"/>
          <w:szCs w:val="14"/>
          <w:rtl w:val="0"/>
        </w:rPr>
        <w:t xml:space="preserve">INAS"</w:t>
      </w:r>
      <w:r w:rsidDel="00000000" w:rsidR="00000000" w:rsidRPr="00000000">
        <w:rPr>
          <w:rtl w:val="0"/>
        </w:rPr>
      </w:r>
    </w:p>
    <w:p w:rsidR="00000000" w:rsidDel="00000000" w:rsidP="00000000" w:rsidRDefault="00000000" w:rsidRPr="00000000" w14:paraId="0000097F">
      <w:pPr>
        <w:spacing w:line="100" w:lineRule="auto"/>
        <w:jc w:val="left"/>
        <w:rPr>
          <w:sz w:val="10"/>
          <w:szCs w:val="10"/>
        </w:rPr>
      </w:pPr>
      <w:r w:rsidDel="00000000" w:rsidR="00000000" w:rsidRPr="00000000">
        <w:rPr>
          <w:rtl w:val="0"/>
        </w:rPr>
      </w:r>
    </w:p>
    <w:p w:rsidR="00000000" w:rsidDel="00000000" w:rsidP="00000000" w:rsidRDefault="00000000" w:rsidRPr="00000000" w14:paraId="00000980">
      <w:pPr>
        <w:spacing w:line="200" w:lineRule="auto"/>
        <w:jc w:val="left"/>
        <w:rPr>
          <w:sz w:val="20"/>
          <w:szCs w:val="20"/>
        </w:rPr>
      </w:pPr>
      <w:r w:rsidDel="00000000" w:rsidR="00000000" w:rsidRPr="00000000">
        <w:rPr>
          <w:rtl w:val="0"/>
        </w:rPr>
      </w:r>
    </w:p>
    <w:p w:rsidR="00000000" w:rsidDel="00000000" w:rsidP="00000000" w:rsidRDefault="00000000" w:rsidRPr="00000000" w14:paraId="00000981">
      <w:pPr>
        <w:spacing w:line="200" w:lineRule="auto"/>
        <w:jc w:val="left"/>
        <w:rPr>
          <w:sz w:val="20"/>
          <w:szCs w:val="20"/>
        </w:rPr>
      </w:pPr>
      <w:r w:rsidDel="00000000" w:rsidR="00000000" w:rsidRPr="00000000">
        <w:rPr>
          <w:rtl w:val="0"/>
        </w:rPr>
      </w:r>
    </w:p>
    <w:p w:rsidR="00000000" w:rsidDel="00000000" w:rsidP="00000000" w:rsidRDefault="00000000" w:rsidRPr="00000000" w14:paraId="00000982">
      <w:pPr>
        <w:spacing w:line="200" w:lineRule="auto"/>
        <w:jc w:val="left"/>
        <w:rPr>
          <w:sz w:val="20"/>
          <w:szCs w:val="20"/>
        </w:rPr>
      </w:pPr>
      <w:r w:rsidDel="00000000" w:rsidR="00000000" w:rsidRPr="00000000">
        <w:rPr>
          <w:rtl w:val="0"/>
        </w:rPr>
      </w:r>
    </w:p>
    <w:p w:rsidR="00000000" w:rsidDel="00000000" w:rsidP="00000000" w:rsidRDefault="00000000" w:rsidRPr="00000000" w14:paraId="00000983">
      <w:pPr>
        <w:spacing w:line="200" w:lineRule="auto"/>
        <w:jc w:val="left"/>
        <w:rPr>
          <w:sz w:val="20"/>
          <w:szCs w:val="20"/>
        </w:rPr>
      </w:pPr>
      <w:r w:rsidDel="00000000" w:rsidR="00000000" w:rsidRPr="00000000">
        <w:rPr>
          <w:rtl w:val="0"/>
        </w:rPr>
      </w:r>
    </w:p>
    <w:p w:rsidR="00000000" w:rsidDel="00000000" w:rsidP="00000000" w:rsidRDefault="00000000" w:rsidRPr="00000000" w14:paraId="00000984">
      <w:pPr>
        <w:spacing w:line="200" w:lineRule="auto"/>
        <w:jc w:val="left"/>
        <w:rPr>
          <w:sz w:val="20"/>
          <w:szCs w:val="20"/>
        </w:rPr>
      </w:pPr>
      <w:r w:rsidDel="00000000" w:rsidR="00000000" w:rsidRPr="00000000">
        <w:rPr>
          <w:rtl w:val="0"/>
        </w:rPr>
      </w:r>
    </w:p>
    <w:p w:rsidR="00000000" w:rsidDel="00000000" w:rsidP="00000000" w:rsidRDefault="00000000" w:rsidRPr="00000000" w14:paraId="00000985">
      <w:pPr>
        <w:spacing w:line="200" w:lineRule="auto"/>
        <w:jc w:val="left"/>
        <w:rPr>
          <w:sz w:val="20"/>
          <w:szCs w:val="20"/>
        </w:rPr>
      </w:pPr>
      <w:r w:rsidDel="00000000" w:rsidR="00000000" w:rsidRPr="00000000">
        <w:rPr>
          <w:rtl w:val="0"/>
        </w:rPr>
      </w:r>
    </w:p>
    <w:p w:rsidR="00000000" w:rsidDel="00000000" w:rsidP="00000000" w:rsidRDefault="00000000" w:rsidRPr="00000000" w14:paraId="00000986">
      <w:pPr>
        <w:spacing w:line="200" w:lineRule="auto"/>
        <w:jc w:val="left"/>
        <w:rPr>
          <w:sz w:val="20"/>
          <w:szCs w:val="20"/>
        </w:rPr>
      </w:pPr>
      <w:r w:rsidDel="00000000" w:rsidR="00000000" w:rsidRPr="00000000">
        <w:rPr>
          <w:rtl w:val="0"/>
        </w:rPr>
      </w:r>
    </w:p>
    <w:p w:rsidR="00000000" w:rsidDel="00000000" w:rsidP="00000000" w:rsidRDefault="00000000" w:rsidRPr="00000000" w14:paraId="00000987">
      <w:pPr>
        <w:spacing w:before="47" w:lineRule="auto"/>
        <w:ind w:left="166" w:right="7140" w:firstLine="0"/>
        <w:jc w:val="both"/>
        <w:rPr>
          <w:rFonts w:ascii="Arial" w:cs="Arial" w:eastAsia="Arial" w:hAnsi="Arial"/>
          <w:sz w:val="14"/>
          <w:szCs w:val="14"/>
        </w:rPr>
      </w:pPr>
      <w:r w:rsidDel="00000000" w:rsidR="00000000" w:rsidRPr="00000000">
        <w:rPr>
          <w:rFonts w:ascii="Arial" w:cs="Arial" w:eastAsia="Arial" w:hAnsi="Arial"/>
          <w:b w:val="1"/>
          <w:i w:val="1"/>
          <w:color w:val="2a2a2a"/>
          <w:sz w:val="14"/>
          <w:szCs w:val="14"/>
          <w:rtl w:val="0"/>
        </w:rPr>
        <w:t xml:space="preserve">MI</w:t>
      </w:r>
      <w:r w:rsidDel="00000000" w:rsidR="00000000" w:rsidRPr="00000000">
        <w:rPr>
          <w:rFonts w:ascii="Arial" w:cs="Arial" w:eastAsia="Arial" w:hAnsi="Arial"/>
          <w:b w:val="1"/>
          <w:i w:val="1"/>
          <w:color w:val="161616"/>
          <w:sz w:val="14"/>
          <w:szCs w:val="14"/>
          <w:rtl w:val="0"/>
        </w:rPr>
        <w:t xml:space="preserve">NISTER</w:t>
      </w:r>
      <w:r w:rsidDel="00000000" w:rsidR="00000000" w:rsidRPr="00000000">
        <w:rPr>
          <w:rFonts w:ascii="Arial" w:cs="Arial" w:eastAsia="Arial" w:hAnsi="Arial"/>
          <w:b w:val="1"/>
          <w:i w:val="1"/>
          <w:color w:val="2a2a2a"/>
          <w:sz w:val="14"/>
          <w:szCs w:val="14"/>
          <w:rtl w:val="0"/>
        </w:rPr>
        <w:t xml:space="preserve">I</w:t>
      </w:r>
      <w:r w:rsidDel="00000000" w:rsidR="00000000" w:rsidRPr="00000000">
        <w:rPr>
          <w:rFonts w:ascii="Arial" w:cs="Arial" w:eastAsia="Arial" w:hAnsi="Arial"/>
          <w:b w:val="1"/>
          <w:i w:val="1"/>
          <w:color w:val="161616"/>
          <w:sz w:val="14"/>
          <w:szCs w:val="14"/>
          <w:rtl w:val="0"/>
        </w:rPr>
        <w:t xml:space="preserve">O  DE TRABAJO Y EMPLEO</w:t>
      </w:r>
      <w:r w:rsidDel="00000000" w:rsidR="00000000" w:rsidRPr="00000000">
        <w:rPr>
          <w:rtl w:val="0"/>
        </w:rPr>
      </w:r>
    </w:p>
    <w:p w:rsidR="00000000" w:rsidDel="00000000" w:rsidP="00000000" w:rsidRDefault="00000000" w:rsidRPr="00000000" w14:paraId="00000988">
      <w:pPr>
        <w:spacing w:before="22" w:line="383" w:lineRule="auto"/>
        <w:ind w:left="231" w:right="101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El personal  que quede a cargo de niños</w:t>
      </w:r>
      <w:r w:rsidDel="00000000" w:rsidR="00000000" w:rsidRPr="00000000">
        <w:rPr>
          <w:rFonts w:ascii="Times New Roman" w:cs="Times New Roman" w:eastAsia="Times New Roman" w:hAnsi="Times New Roman"/>
          <w:color w:val="2a2a2a"/>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as  y</w:t>
      </w:r>
      <w:r w:rsidDel="00000000" w:rsidR="00000000" w:rsidRPr="00000000">
        <w:rPr>
          <w:rFonts w:ascii="Times New Roman" w:cs="Times New Roman" w:eastAsia="Times New Roman" w:hAnsi="Times New Roman"/>
          <w:color w:val="2a2a2a"/>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o adolesc</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ntes  de ha</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ta de  18 año</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o con discapacidad</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en caso de fallecimiento  de los  padres a fine</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tendrá una licencia  e</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pecial de TREINTA  (30) días corridos  con goce íntegro  de haberes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sin perjuicio  d</w:t>
      </w:r>
      <w:r w:rsidDel="00000000" w:rsidR="00000000" w:rsidRPr="00000000">
        <w:rPr>
          <w:rFonts w:ascii="Times New Roman" w:cs="Times New Roman" w:eastAsia="Times New Roman" w:hAnsi="Times New Roman"/>
          <w:color w:val="2a2a2a"/>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la  que le pueda corresponder por fallecimiento.</w:t>
      </w:r>
      <w:r w:rsidDel="00000000" w:rsidR="00000000" w:rsidRPr="00000000">
        <w:rPr>
          <w:rtl w:val="0"/>
        </w:rPr>
      </w:r>
    </w:p>
    <w:p w:rsidR="00000000" w:rsidDel="00000000" w:rsidP="00000000" w:rsidRDefault="00000000" w:rsidRPr="00000000" w14:paraId="00000989">
      <w:pPr>
        <w:spacing w:line="200" w:lineRule="auto"/>
        <w:jc w:val="left"/>
        <w:rPr>
          <w:sz w:val="20"/>
          <w:szCs w:val="20"/>
        </w:rPr>
      </w:pPr>
      <w:r w:rsidDel="00000000" w:rsidR="00000000" w:rsidRPr="00000000">
        <w:rPr>
          <w:rtl w:val="0"/>
        </w:rPr>
      </w:r>
    </w:p>
    <w:p w:rsidR="00000000" w:rsidDel="00000000" w:rsidP="00000000" w:rsidRDefault="00000000" w:rsidRPr="00000000" w14:paraId="0000098A">
      <w:pPr>
        <w:spacing w:before="11" w:line="280" w:lineRule="auto"/>
        <w:jc w:val="left"/>
        <w:rPr>
          <w:sz w:val="28"/>
          <w:szCs w:val="28"/>
        </w:rPr>
      </w:pPr>
      <w:r w:rsidDel="00000000" w:rsidR="00000000" w:rsidRPr="00000000">
        <w:rPr>
          <w:rtl w:val="0"/>
        </w:rPr>
      </w:r>
    </w:p>
    <w:p w:rsidR="00000000" w:rsidDel="00000000" w:rsidP="00000000" w:rsidRDefault="00000000" w:rsidRPr="00000000" w14:paraId="0000098B">
      <w:pPr>
        <w:ind w:left="238" w:right="452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3"/>
          <w:szCs w:val="23"/>
          <w:rtl w:val="0"/>
        </w:rPr>
        <w:t xml:space="preserve">ARTÍCULO 66.17.- DONACIÓN DE ÓRGANOS:</w:t>
      </w:r>
      <w:r w:rsidDel="00000000" w:rsidR="00000000" w:rsidRPr="00000000">
        <w:rPr>
          <w:rtl w:val="0"/>
        </w:rPr>
      </w:r>
    </w:p>
    <w:p w:rsidR="00000000" w:rsidDel="00000000" w:rsidP="00000000" w:rsidRDefault="00000000" w:rsidRPr="00000000" w14:paraId="0000098C">
      <w:pPr>
        <w:spacing w:line="200" w:lineRule="auto"/>
        <w:jc w:val="left"/>
        <w:rPr>
          <w:sz w:val="20"/>
          <w:szCs w:val="20"/>
        </w:rPr>
      </w:pPr>
      <w:r w:rsidDel="00000000" w:rsidR="00000000" w:rsidRPr="00000000">
        <w:rPr>
          <w:rtl w:val="0"/>
        </w:rPr>
      </w:r>
    </w:p>
    <w:p w:rsidR="00000000" w:rsidDel="00000000" w:rsidP="00000000" w:rsidRDefault="00000000" w:rsidRPr="00000000" w14:paraId="0000098D">
      <w:pPr>
        <w:spacing w:line="200" w:lineRule="auto"/>
        <w:jc w:val="left"/>
        <w:rPr>
          <w:sz w:val="20"/>
          <w:szCs w:val="20"/>
        </w:rPr>
      </w:pPr>
      <w:r w:rsidDel="00000000" w:rsidR="00000000" w:rsidRPr="00000000">
        <w:rPr>
          <w:rtl w:val="0"/>
        </w:rPr>
      </w:r>
    </w:p>
    <w:p w:rsidR="00000000" w:rsidDel="00000000" w:rsidP="00000000" w:rsidRDefault="00000000" w:rsidRPr="00000000" w14:paraId="0000098E">
      <w:pPr>
        <w:spacing w:before="3" w:line="240" w:lineRule="auto"/>
        <w:jc w:val="left"/>
        <w:rPr>
          <w:sz w:val="24"/>
          <w:szCs w:val="24"/>
        </w:rPr>
      </w:pPr>
      <w:r w:rsidDel="00000000" w:rsidR="00000000" w:rsidRPr="00000000">
        <w:rPr>
          <w:rtl w:val="0"/>
        </w:rPr>
      </w:r>
    </w:p>
    <w:p w:rsidR="00000000" w:rsidDel="00000000" w:rsidP="00000000" w:rsidRDefault="00000000" w:rsidRPr="00000000" w14:paraId="0000098F">
      <w:pPr>
        <w:spacing w:line="382" w:lineRule="auto"/>
        <w:ind w:left="246" w:right="10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Se  otorgará  licencia  médica  hasta  tanto  termine  la  rehabilitación  total  del  trabajador donante</w:t>
      </w:r>
      <w:r w:rsidDel="00000000" w:rsidR="00000000" w:rsidRPr="00000000">
        <w:rPr>
          <w:rFonts w:ascii="Times New Roman" w:cs="Times New Roman" w:eastAsia="Times New Roman" w:hAnsi="Times New Roman"/>
          <w:color w:val="2a2a2a"/>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con goce ínt</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gro de habere</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  E</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ta licencia no af</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ctará el goce de ninguna otra licencia.</w:t>
      </w:r>
      <w:r w:rsidDel="00000000" w:rsidR="00000000" w:rsidRPr="00000000">
        <w:rPr>
          <w:rtl w:val="0"/>
        </w:rPr>
      </w:r>
    </w:p>
    <w:p w:rsidR="00000000" w:rsidDel="00000000" w:rsidP="00000000" w:rsidRDefault="00000000" w:rsidRPr="00000000" w14:paraId="00000990">
      <w:pPr>
        <w:spacing w:line="200" w:lineRule="auto"/>
        <w:jc w:val="left"/>
        <w:rPr>
          <w:sz w:val="20"/>
          <w:szCs w:val="20"/>
        </w:rPr>
      </w:pPr>
      <w:r w:rsidDel="00000000" w:rsidR="00000000" w:rsidRPr="00000000">
        <w:rPr>
          <w:rtl w:val="0"/>
        </w:rPr>
      </w:r>
    </w:p>
    <w:p w:rsidR="00000000" w:rsidDel="00000000" w:rsidP="00000000" w:rsidRDefault="00000000" w:rsidRPr="00000000" w14:paraId="00000991">
      <w:pPr>
        <w:spacing w:before="17" w:line="260" w:lineRule="auto"/>
        <w:jc w:val="left"/>
        <w:rPr>
          <w:sz w:val="26"/>
          <w:szCs w:val="26"/>
        </w:rPr>
      </w:pPr>
      <w:r w:rsidDel="00000000" w:rsidR="00000000" w:rsidRPr="00000000">
        <w:rPr>
          <w:rtl w:val="0"/>
        </w:rPr>
      </w:r>
    </w:p>
    <w:p w:rsidR="00000000" w:rsidDel="00000000" w:rsidP="00000000" w:rsidRDefault="00000000" w:rsidRPr="00000000" w14:paraId="00000992">
      <w:pPr>
        <w:ind w:left="246" w:right="375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3"/>
          <w:szCs w:val="23"/>
          <w:rtl w:val="0"/>
        </w:rPr>
        <w:t xml:space="preserve">ARTÍCULO 66.18.- FALLECIMIENTO  DE FAMILIAR:</w:t>
      </w:r>
      <w:r w:rsidDel="00000000" w:rsidR="00000000" w:rsidRPr="00000000">
        <w:rPr>
          <w:rtl w:val="0"/>
        </w:rPr>
      </w:r>
    </w:p>
    <w:p w:rsidR="00000000" w:rsidDel="00000000" w:rsidP="00000000" w:rsidRDefault="00000000" w:rsidRPr="00000000" w14:paraId="00000993">
      <w:pPr>
        <w:spacing w:line="200" w:lineRule="auto"/>
        <w:jc w:val="left"/>
        <w:rPr>
          <w:sz w:val="20"/>
          <w:szCs w:val="20"/>
        </w:rPr>
      </w:pPr>
      <w:r w:rsidDel="00000000" w:rsidR="00000000" w:rsidRPr="00000000">
        <w:rPr>
          <w:rtl w:val="0"/>
        </w:rPr>
      </w:r>
    </w:p>
    <w:p w:rsidR="00000000" w:rsidDel="00000000" w:rsidP="00000000" w:rsidRDefault="00000000" w:rsidRPr="00000000" w14:paraId="00000994">
      <w:pPr>
        <w:spacing w:line="200" w:lineRule="auto"/>
        <w:jc w:val="left"/>
        <w:rPr>
          <w:sz w:val="20"/>
          <w:szCs w:val="20"/>
        </w:rPr>
      </w:pPr>
      <w:r w:rsidDel="00000000" w:rsidR="00000000" w:rsidRPr="00000000">
        <w:rPr>
          <w:rtl w:val="0"/>
        </w:rPr>
      </w:r>
    </w:p>
    <w:p w:rsidR="00000000" w:rsidDel="00000000" w:rsidP="00000000" w:rsidRDefault="00000000" w:rsidRPr="00000000" w14:paraId="00000995">
      <w:pPr>
        <w:spacing w:before="17" w:line="240" w:lineRule="auto"/>
        <w:jc w:val="left"/>
        <w:rPr>
          <w:sz w:val="24"/>
          <w:szCs w:val="24"/>
        </w:rPr>
      </w:pPr>
      <w:r w:rsidDel="00000000" w:rsidR="00000000" w:rsidRPr="00000000">
        <w:rPr>
          <w:rtl w:val="0"/>
        </w:rPr>
      </w:r>
    </w:p>
    <w:p w:rsidR="00000000" w:rsidDel="00000000" w:rsidP="00000000" w:rsidRDefault="00000000" w:rsidRPr="00000000" w14:paraId="00000996">
      <w:pPr>
        <w:spacing w:line="378" w:lineRule="auto"/>
        <w:ind w:left="246" w:right="99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Por fallecimiento de familiares ocurridos en el paí</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o en el extr</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njero</w:t>
      </w:r>
      <w:r w:rsidDel="00000000" w:rsidR="00000000" w:rsidRPr="00000000">
        <w:rPr>
          <w:rFonts w:ascii="Times New Roman" w:cs="Times New Roman" w:eastAsia="Times New Roman" w:hAnsi="Times New Roman"/>
          <w:color w:val="535353"/>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el trabajador tendrá derecho a la licencia con percepción íntegra de haberes</w:t>
      </w:r>
      <w:r w:rsidDel="00000000" w:rsidR="00000000" w:rsidRPr="00000000">
        <w:rPr>
          <w:rFonts w:ascii="Times New Roman" w:cs="Times New Roman" w:eastAsia="Times New Roman" w:hAnsi="Times New Roman"/>
          <w:color w:val="2a2a2a"/>
          <w:sz w:val="23"/>
          <w:szCs w:val="23"/>
          <w:rtl w:val="0"/>
        </w:rPr>
        <w:t xml:space="preserve">.</w:t>
      </w:r>
      <w:r w:rsidDel="00000000" w:rsidR="00000000" w:rsidRPr="00000000">
        <w:rPr>
          <w:rtl w:val="0"/>
        </w:rPr>
      </w:r>
    </w:p>
    <w:p w:rsidR="00000000" w:rsidDel="00000000" w:rsidP="00000000" w:rsidRDefault="00000000" w:rsidRPr="00000000" w14:paraId="00000997">
      <w:pPr>
        <w:spacing w:line="200" w:lineRule="auto"/>
        <w:jc w:val="left"/>
        <w:rPr>
          <w:sz w:val="20"/>
          <w:szCs w:val="20"/>
        </w:rPr>
      </w:pPr>
      <w:r w:rsidDel="00000000" w:rsidR="00000000" w:rsidRPr="00000000">
        <w:rPr>
          <w:rtl w:val="0"/>
        </w:rPr>
      </w:r>
    </w:p>
    <w:p w:rsidR="00000000" w:rsidDel="00000000" w:rsidP="00000000" w:rsidRDefault="00000000" w:rsidRPr="00000000" w14:paraId="00000998">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999">
      <w:pPr>
        <w:spacing w:line="378" w:lineRule="auto"/>
        <w:ind w:left="253" w:right="100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Los pla</w:t>
      </w:r>
      <w:r w:rsidDel="00000000" w:rsidR="00000000" w:rsidRPr="00000000">
        <w:rPr>
          <w:rFonts w:ascii="Times New Roman" w:cs="Times New Roman" w:eastAsia="Times New Roman" w:hAnsi="Times New Roman"/>
          <w:color w:val="2a2a2a"/>
          <w:sz w:val="23"/>
          <w:szCs w:val="23"/>
          <w:rtl w:val="0"/>
        </w:rPr>
        <w:t xml:space="preserve">z</w:t>
      </w:r>
      <w:r w:rsidDel="00000000" w:rsidR="00000000" w:rsidRPr="00000000">
        <w:rPr>
          <w:rFonts w:ascii="Times New Roman" w:cs="Times New Roman" w:eastAsia="Times New Roman" w:hAnsi="Times New Roman"/>
          <w:color w:val="161616"/>
          <w:sz w:val="23"/>
          <w:szCs w:val="23"/>
          <w:rtl w:val="0"/>
        </w:rPr>
        <w:t xml:space="preserve">os  de esta  licencia comen</w:t>
      </w:r>
      <w:r w:rsidDel="00000000" w:rsidR="00000000" w:rsidRPr="00000000">
        <w:rPr>
          <w:rFonts w:ascii="Times New Roman" w:cs="Times New Roman" w:eastAsia="Times New Roman" w:hAnsi="Times New Roman"/>
          <w:color w:val="2a2a2a"/>
          <w:sz w:val="23"/>
          <w:szCs w:val="23"/>
          <w:rtl w:val="0"/>
        </w:rPr>
        <w:t xml:space="preserve">z</w:t>
      </w:r>
      <w:r w:rsidDel="00000000" w:rsidR="00000000" w:rsidRPr="00000000">
        <w:rPr>
          <w:rFonts w:ascii="Times New Roman" w:cs="Times New Roman" w:eastAsia="Times New Roman" w:hAnsi="Times New Roman"/>
          <w:color w:val="161616"/>
          <w:sz w:val="23"/>
          <w:szCs w:val="23"/>
          <w:rtl w:val="0"/>
        </w:rPr>
        <w:t xml:space="preserve">arán  a computarse  a partir  del día de producido  </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l fallecimiento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de la toma de conocimiento de este o del funeral a opción del trabajador.</w:t>
      </w:r>
      <w:r w:rsidDel="00000000" w:rsidR="00000000" w:rsidRPr="00000000">
        <w:rPr>
          <w:rtl w:val="0"/>
        </w:rPr>
      </w:r>
    </w:p>
    <w:p w:rsidR="00000000" w:rsidDel="00000000" w:rsidP="00000000" w:rsidRDefault="00000000" w:rsidRPr="00000000" w14:paraId="0000099A">
      <w:pPr>
        <w:spacing w:line="200" w:lineRule="auto"/>
        <w:jc w:val="left"/>
        <w:rPr>
          <w:sz w:val="20"/>
          <w:szCs w:val="20"/>
        </w:rPr>
      </w:pPr>
      <w:r w:rsidDel="00000000" w:rsidR="00000000" w:rsidRPr="00000000">
        <w:rPr>
          <w:rtl w:val="0"/>
        </w:rPr>
      </w:r>
    </w:p>
    <w:p w:rsidR="00000000" w:rsidDel="00000000" w:rsidP="00000000" w:rsidRDefault="00000000" w:rsidRPr="00000000" w14:paraId="0000099B">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99C">
      <w:pPr>
        <w:ind w:left="253" w:right="421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 tal efecto</w:t>
      </w:r>
      <w:r w:rsidDel="00000000" w:rsidR="00000000" w:rsidRPr="00000000">
        <w:rPr>
          <w:rFonts w:ascii="Times New Roman" w:cs="Times New Roman" w:eastAsia="Times New Roman" w:hAnsi="Times New Roman"/>
          <w:color w:val="535353"/>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deberá tenerse en cuenta la siguiente escala:</w:t>
      </w:r>
      <w:r w:rsidDel="00000000" w:rsidR="00000000" w:rsidRPr="00000000">
        <w:rPr>
          <w:rtl w:val="0"/>
        </w:rPr>
      </w:r>
    </w:p>
    <w:p w:rsidR="00000000" w:rsidDel="00000000" w:rsidP="00000000" w:rsidRDefault="00000000" w:rsidRPr="00000000" w14:paraId="0000099D">
      <w:pPr>
        <w:spacing w:line="200" w:lineRule="auto"/>
        <w:jc w:val="left"/>
        <w:rPr>
          <w:sz w:val="20"/>
          <w:szCs w:val="20"/>
        </w:rPr>
      </w:pPr>
      <w:r w:rsidDel="00000000" w:rsidR="00000000" w:rsidRPr="00000000">
        <w:rPr>
          <w:rtl w:val="0"/>
        </w:rPr>
      </w:r>
    </w:p>
    <w:p w:rsidR="00000000" w:rsidDel="00000000" w:rsidP="00000000" w:rsidRDefault="00000000" w:rsidRPr="00000000" w14:paraId="0000099E">
      <w:pPr>
        <w:spacing w:line="200" w:lineRule="auto"/>
        <w:jc w:val="left"/>
        <w:rPr>
          <w:sz w:val="20"/>
          <w:szCs w:val="20"/>
        </w:rPr>
      </w:pPr>
      <w:r w:rsidDel="00000000" w:rsidR="00000000" w:rsidRPr="00000000">
        <w:rPr>
          <w:rtl w:val="0"/>
        </w:rPr>
      </w:r>
    </w:p>
    <w:p w:rsidR="00000000" w:rsidDel="00000000" w:rsidP="00000000" w:rsidRDefault="00000000" w:rsidRPr="00000000" w14:paraId="0000099F">
      <w:pPr>
        <w:spacing w:before="17" w:line="240" w:lineRule="auto"/>
        <w:jc w:val="left"/>
        <w:rPr>
          <w:sz w:val="24"/>
          <w:szCs w:val="24"/>
        </w:rPr>
      </w:pPr>
      <w:r w:rsidDel="00000000" w:rsidR="00000000" w:rsidRPr="00000000">
        <w:rPr>
          <w:rtl w:val="0"/>
        </w:rPr>
      </w:r>
    </w:p>
    <w:p w:rsidR="00000000" w:rsidDel="00000000" w:rsidP="00000000" w:rsidRDefault="00000000" w:rsidRPr="00000000" w14:paraId="000009A0">
      <w:pPr>
        <w:spacing w:line="385" w:lineRule="auto"/>
        <w:ind w:left="260" w:right="1002"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66</w:t>
      </w:r>
      <w:r w:rsidDel="00000000" w:rsidR="00000000" w:rsidRPr="00000000">
        <w:rPr>
          <w:rFonts w:ascii="Times New Roman" w:cs="Times New Roman" w:eastAsia="Times New Roman" w:hAnsi="Times New Roman"/>
          <w:color w:val="2a2a2a"/>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18.1.- Por Fallecimiento  de padre o madre</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hermano</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hijo</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nieto</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a </w:t>
      </w:r>
      <w:r w:rsidDel="00000000" w:rsidR="00000000" w:rsidRPr="00000000">
        <w:rPr>
          <w:rFonts w:ascii="Times New Roman" w:cs="Times New Roman" w:eastAsia="Times New Roman" w:hAnsi="Times New Roman"/>
          <w:color w:val="2a2a2a"/>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cón</w:t>
      </w:r>
      <w:r w:rsidDel="00000000" w:rsidR="00000000" w:rsidRPr="00000000">
        <w:rPr>
          <w:rFonts w:ascii="Times New Roman" w:cs="Times New Roman" w:eastAsia="Times New Roman" w:hAnsi="Times New Roman"/>
          <w:color w:val="2a2a2a"/>
          <w:sz w:val="23"/>
          <w:szCs w:val="23"/>
          <w:rtl w:val="0"/>
        </w:rPr>
        <w:t xml:space="preserve">y</w:t>
      </w:r>
      <w:r w:rsidDel="00000000" w:rsidR="00000000" w:rsidRPr="00000000">
        <w:rPr>
          <w:rFonts w:ascii="Times New Roman" w:cs="Times New Roman" w:eastAsia="Times New Roman" w:hAnsi="Times New Roman"/>
          <w:color w:val="161616"/>
          <w:sz w:val="23"/>
          <w:szCs w:val="23"/>
          <w:rtl w:val="0"/>
        </w:rPr>
        <w:t xml:space="preserve">uge o vínculo marital</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el trabajador tendrá derecho a die</w:t>
      </w:r>
      <w:r w:rsidDel="00000000" w:rsidR="00000000" w:rsidRPr="00000000">
        <w:rPr>
          <w:rFonts w:ascii="Times New Roman" w:cs="Times New Roman" w:eastAsia="Times New Roman" w:hAnsi="Times New Roman"/>
          <w:color w:val="2a2a2a"/>
          <w:sz w:val="23"/>
          <w:szCs w:val="23"/>
          <w:rtl w:val="0"/>
        </w:rPr>
        <w:t xml:space="preserve">z </w:t>
      </w:r>
      <w:r w:rsidDel="00000000" w:rsidR="00000000" w:rsidRPr="00000000">
        <w:rPr>
          <w:rFonts w:ascii="Times New Roman" w:cs="Times New Roman" w:eastAsia="Times New Roman" w:hAnsi="Times New Roman"/>
          <w:color w:val="161616"/>
          <w:sz w:val="23"/>
          <w:szCs w:val="23"/>
          <w:rtl w:val="0"/>
        </w:rPr>
        <w:t xml:space="preserve">(1 O) día</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hábil</w:t>
      </w:r>
      <w:r w:rsidDel="00000000" w:rsidR="00000000" w:rsidRPr="00000000">
        <w:rPr>
          <w:rFonts w:ascii="Times New Roman" w:cs="Times New Roman" w:eastAsia="Times New Roman" w:hAnsi="Times New Roman"/>
          <w:color w:val="2a2a2a"/>
          <w:sz w:val="23"/>
          <w:szCs w:val="23"/>
          <w:rtl w:val="0"/>
        </w:rPr>
        <w:t xml:space="preserve">es</w:t>
      </w:r>
      <w:r w:rsidDel="00000000" w:rsidR="00000000" w:rsidRPr="00000000">
        <w:rPr>
          <w:rFonts w:ascii="Times New Roman" w:cs="Times New Roman" w:eastAsia="Times New Roman" w:hAnsi="Times New Roman"/>
          <w:color w:val="161616"/>
          <w:sz w:val="23"/>
          <w:szCs w:val="23"/>
          <w:rtl w:val="0"/>
        </w:rPr>
        <w:t xml:space="preserve">.</w:t>
      </w:r>
      <w:r w:rsidDel="00000000" w:rsidR="00000000" w:rsidRPr="00000000">
        <w:rPr>
          <w:rtl w:val="0"/>
        </w:rPr>
      </w:r>
    </w:p>
    <w:p w:rsidR="00000000" w:rsidDel="00000000" w:rsidP="00000000" w:rsidRDefault="00000000" w:rsidRPr="00000000" w14:paraId="000009A1">
      <w:pPr>
        <w:spacing w:line="200" w:lineRule="auto"/>
        <w:jc w:val="left"/>
        <w:rPr>
          <w:sz w:val="20"/>
          <w:szCs w:val="20"/>
        </w:rPr>
      </w:pPr>
      <w:r w:rsidDel="00000000" w:rsidR="00000000" w:rsidRPr="00000000">
        <w:rPr>
          <w:rtl w:val="0"/>
        </w:rPr>
      </w:r>
    </w:p>
    <w:p w:rsidR="00000000" w:rsidDel="00000000" w:rsidP="00000000" w:rsidRDefault="00000000" w:rsidRPr="00000000" w14:paraId="000009A2">
      <w:pPr>
        <w:spacing w:before="7" w:line="260" w:lineRule="auto"/>
        <w:jc w:val="left"/>
        <w:rPr>
          <w:sz w:val="26"/>
          <w:szCs w:val="26"/>
        </w:rPr>
      </w:pPr>
      <w:r w:rsidDel="00000000" w:rsidR="00000000" w:rsidRPr="00000000">
        <w:rPr>
          <w:rtl w:val="0"/>
        </w:rPr>
      </w:r>
    </w:p>
    <w:p w:rsidR="00000000" w:rsidDel="00000000" w:rsidP="00000000" w:rsidRDefault="00000000" w:rsidRPr="00000000" w14:paraId="000009A3">
      <w:pPr>
        <w:spacing w:line="372" w:lineRule="auto"/>
        <w:ind w:left="260" w:right="10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RTÍC</w:t>
      </w:r>
      <w:r w:rsidDel="00000000" w:rsidR="00000000" w:rsidRPr="00000000">
        <w:rPr>
          <w:rFonts w:ascii="Times New Roman" w:cs="Times New Roman" w:eastAsia="Times New Roman" w:hAnsi="Times New Roman"/>
          <w:color w:val="2a2a2a"/>
          <w:sz w:val="23"/>
          <w:szCs w:val="23"/>
          <w:rtl w:val="0"/>
        </w:rPr>
        <w:t xml:space="preserve">U</w:t>
      </w:r>
      <w:r w:rsidDel="00000000" w:rsidR="00000000" w:rsidRPr="00000000">
        <w:rPr>
          <w:rFonts w:ascii="Times New Roman" w:cs="Times New Roman" w:eastAsia="Times New Roman" w:hAnsi="Times New Roman"/>
          <w:color w:val="161616"/>
          <w:sz w:val="23"/>
          <w:szCs w:val="23"/>
          <w:rtl w:val="0"/>
        </w:rPr>
        <w:t xml:space="preserve">LO  66.18.2.- Por F</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llecimiento de abuelo</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suegro</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a</w:t>
      </w:r>
      <w:r w:rsidDel="00000000" w:rsidR="00000000" w:rsidRPr="00000000">
        <w:rPr>
          <w:rFonts w:ascii="Times New Roman" w:cs="Times New Roman" w:eastAsia="Times New Roman" w:hAnsi="Times New Roman"/>
          <w:color w:val="535353"/>
          <w:sz w:val="23"/>
          <w:szCs w:val="23"/>
          <w:rtl w:val="0"/>
        </w:rPr>
        <w:t xml:space="preserve">, </w:t>
      </w:r>
      <w:r w:rsidDel="00000000" w:rsidR="00000000" w:rsidRPr="00000000">
        <w:rPr>
          <w:rFonts w:ascii="Times New Roman" w:cs="Times New Roman" w:eastAsia="Times New Roman" w:hAnsi="Times New Roman"/>
          <w:color w:val="2a2a2a"/>
          <w:sz w:val="23"/>
          <w:szCs w:val="23"/>
          <w:rtl w:val="0"/>
        </w:rPr>
        <w:t xml:space="preserve">y</w:t>
      </w:r>
      <w:r w:rsidDel="00000000" w:rsidR="00000000" w:rsidRPr="00000000">
        <w:rPr>
          <w:rFonts w:ascii="Times New Roman" w:cs="Times New Roman" w:eastAsia="Times New Roman" w:hAnsi="Times New Roman"/>
          <w:color w:val="161616"/>
          <w:sz w:val="23"/>
          <w:szCs w:val="23"/>
          <w:rtl w:val="0"/>
        </w:rPr>
        <w:t xml:space="preserve">erno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nuer</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cuñado</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a o sobrino</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a</w:t>
      </w:r>
      <w:r w:rsidDel="00000000" w:rsidR="00000000" w:rsidRPr="00000000">
        <w:rPr>
          <w:rFonts w:ascii="Times New Roman" w:cs="Times New Roman" w:eastAsia="Times New Roman" w:hAnsi="Times New Roman"/>
          <w:color w:val="535353"/>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el trabaj</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dor tendr</w:t>
      </w:r>
      <w:r w:rsidDel="00000000" w:rsidR="00000000" w:rsidRPr="00000000">
        <w:rPr>
          <w:rFonts w:ascii="Times New Roman" w:cs="Times New Roman" w:eastAsia="Times New Roman" w:hAnsi="Times New Roman"/>
          <w:color w:val="2a2a2a"/>
          <w:sz w:val="23"/>
          <w:szCs w:val="23"/>
          <w:rtl w:val="0"/>
        </w:rPr>
        <w:t xml:space="preserve">á </w:t>
      </w:r>
      <w:r w:rsidDel="00000000" w:rsidR="00000000" w:rsidRPr="00000000">
        <w:rPr>
          <w:rFonts w:ascii="Times New Roman" w:cs="Times New Roman" w:eastAsia="Times New Roman" w:hAnsi="Times New Roman"/>
          <w:color w:val="161616"/>
          <w:sz w:val="23"/>
          <w:szCs w:val="23"/>
          <w:rtl w:val="0"/>
        </w:rPr>
        <w:t xml:space="preserve">der</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cho a cinco (5) día</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hábile</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tl w:val="0"/>
        </w:rPr>
      </w:r>
    </w:p>
    <w:p w:rsidR="00000000" w:rsidDel="00000000" w:rsidP="00000000" w:rsidRDefault="00000000" w:rsidRPr="00000000" w14:paraId="000009A4">
      <w:pPr>
        <w:spacing w:line="200" w:lineRule="auto"/>
        <w:jc w:val="left"/>
        <w:rPr>
          <w:sz w:val="20"/>
          <w:szCs w:val="20"/>
        </w:rPr>
      </w:pPr>
      <w:r w:rsidDel="00000000" w:rsidR="00000000" w:rsidRPr="00000000">
        <w:rPr>
          <w:rtl w:val="0"/>
        </w:rPr>
      </w:r>
    </w:p>
    <w:p w:rsidR="00000000" w:rsidDel="00000000" w:rsidP="00000000" w:rsidRDefault="00000000" w:rsidRPr="00000000" w14:paraId="000009A5">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9A6">
      <w:pPr>
        <w:ind w:left="260" w:right="98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3"/>
          <w:szCs w:val="23"/>
          <w:rtl w:val="0"/>
        </w:rPr>
        <w:t xml:space="preserve">ARTÍCULO     66</w:t>
      </w:r>
      <w:r w:rsidDel="00000000" w:rsidR="00000000" w:rsidRPr="00000000">
        <w:rPr>
          <w:rFonts w:ascii="Times New Roman" w:cs="Times New Roman" w:eastAsia="Times New Roman" w:hAnsi="Times New Roman"/>
          <w:b w:val="1"/>
          <w:color w:val="2a2a2a"/>
          <w:sz w:val="23"/>
          <w:szCs w:val="23"/>
          <w:rtl w:val="0"/>
        </w:rPr>
        <w:t xml:space="preserve">.</w:t>
      </w:r>
      <w:r w:rsidDel="00000000" w:rsidR="00000000" w:rsidRPr="00000000">
        <w:rPr>
          <w:rFonts w:ascii="Times New Roman" w:cs="Times New Roman" w:eastAsia="Times New Roman" w:hAnsi="Times New Roman"/>
          <w:b w:val="1"/>
          <w:color w:val="161616"/>
          <w:sz w:val="23"/>
          <w:szCs w:val="23"/>
          <w:rtl w:val="0"/>
        </w:rPr>
        <w:t xml:space="preserve">19.-    REALIZACIÓN     ANUAL    DE    ESTUDIO    PARA    LA</w:t>
      </w:r>
      <w:r w:rsidDel="00000000" w:rsidR="00000000" w:rsidRPr="00000000">
        <w:rPr>
          <w:rtl w:val="0"/>
        </w:rPr>
      </w:r>
    </w:p>
    <w:p w:rsidR="00000000" w:rsidDel="00000000" w:rsidP="00000000" w:rsidRDefault="00000000" w:rsidRPr="00000000" w14:paraId="000009A7">
      <w:pPr>
        <w:spacing w:before="2" w:line="140" w:lineRule="auto"/>
        <w:jc w:val="left"/>
        <w:rPr>
          <w:sz w:val="15"/>
          <w:szCs w:val="15"/>
        </w:rPr>
      </w:pPr>
      <w:r w:rsidDel="00000000" w:rsidR="00000000" w:rsidRPr="00000000">
        <w:rPr>
          <w:rtl w:val="0"/>
        </w:rPr>
      </w:r>
    </w:p>
    <w:p w:rsidR="00000000" w:rsidDel="00000000" w:rsidP="00000000" w:rsidRDefault="00000000" w:rsidRPr="00000000" w14:paraId="000009A8">
      <w:pPr>
        <w:ind w:left="260" w:right="6322"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color w:val="161616"/>
          <w:sz w:val="27"/>
          <w:szCs w:val="27"/>
          <w:rtl w:val="0"/>
        </w:rPr>
        <w:t xml:space="preserve">PREVENCIÓN DEL CÁNCER:</w:t>
      </w:r>
      <w:r w:rsidDel="00000000" w:rsidR="00000000" w:rsidRPr="00000000">
        <w:rPr>
          <w:rtl w:val="0"/>
        </w:rPr>
      </w:r>
    </w:p>
    <w:p w:rsidR="00000000" w:rsidDel="00000000" w:rsidP="00000000" w:rsidRDefault="00000000" w:rsidRPr="00000000" w14:paraId="000009A9">
      <w:pPr>
        <w:spacing w:line="200" w:lineRule="auto"/>
        <w:jc w:val="left"/>
        <w:rPr>
          <w:sz w:val="20"/>
          <w:szCs w:val="20"/>
        </w:rPr>
      </w:pPr>
      <w:r w:rsidDel="00000000" w:rsidR="00000000" w:rsidRPr="00000000">
        <w:rPr>
          <w:rtl w:val="0"/>
        </w:rPr>
      </w:r>
    </w:p>
    <w:p w:rsidR="00000000" w:rsidDel="00000000" w:rsidP="00000000" w:rsidRDefault="00000000" w:rsidRPr="00000000" w14:paraId="000009AA">
      <w:pPr>
        <w:spacing w:line="200" w:lineRule="auto"/>
        <w:jc w:val="left"/>
        <w:rPr>
          <w:sz w:val="20"/>
          <w:szCs w:val="20"/>
        </w:rPr>
      </w:pPr>
      <w:r w:rsidDel="00000000" w:rsidR="00000000" w:rsidRPr="00000000">
        <w:rPr>
          <w:rtl w:val="0"/>
        </w:rPr>
      </w:r>
    </w:p>
    <w:p w:rsidR="00000000" w:rsidDel="00000000" w:rsidP="00000000" w:rsidRDefault="00000000" w:rsidRPr="00000000" w14:paraId="000009AB">
      <w:pPr>
        <w:spacing w:before="7" w:line="220" w:lineRule="auto"/>
        <w:jc w:val="left"/>
        <w:rPr>
          <w:sz w:val="22"/>
          <w:szCs w:val="22"/>
        </w:rPr>
      </w:pPr>
      <w:r w:rsidDel="00000000" w:rsidR="00000000" w:rsidRPr="00000000">
        <w:rPr>
          <w:rtl w:val="0"/>
        </w:rPr>
      </w:r>
    </w:p>
    <w:p w:rsidR="00000000" w:rsidDel="00000000" w:rsidP="00000000" w:rsidRDefault="00000000" w:rsidRPr="00000000" w14:paraId="000009AC">
      <w:pPr>
        <w:spacing w:line="372" w:lineRule="auto"/>
        <w:ind w:left="267" w:right="995"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w:t>
      </w:r>
      <w:r w:rsidDel="00000000" w:rsidR="00000000" w:rsidRPr="00000000">
        <w:rPr>
          <w:rFonts w:ascii="Times New Roman" w:cs="Times New Roman" w:eastAsia="Times New Roman" w:hAnsi="Times New Roman"/>
          <w:color w:val="2a2a2a"/>
          <w:sz w:val="23"/>
          <w:szCs w:val="23"/>
          <w:rtl w:val="0"/>
        </w:rPr>
        <w:t xml:space="preserve">U</w:t>
      </w:r>
      <w:r w:rsidDel="00000000" w:rsidR="00000000" w:rsidRPr="00000000">
        <w:rPr>
          <w:rFonts w:ascii="Times New Roman" w:cs="Times New Roman" w:eastAsia="Times New Roman" w:hAnsi="Times New Roman"/>
          <w:color w:val="161616"/>
          <w:sz w:val="23"/>
          <w:szCs w:val="23"/>
          <w:rtl w:val="0"/>
        </w:rPr>
        <w:t xml:space="preserve">LO 66.19.1.- Para </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omet</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rse a exámenes de Papanicol</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ou</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Colposcopía </w:t>
      </w:r>
      <w:r w:rsidDel="00000000" w:rsidR="00000000" w:rsidRPr="00000000">
        <w:rPr>
          <w:rFonts w:ascii="Times New Roman" w:cs="Times New Roman" w:eastAsia="Times New Roman" w:hAnsi="Times New Roman"/>
          <w:color w:val="2a2a2a"/>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Mamografia. Toda trabajadora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d</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pendiente o no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con cargo permanente</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temporal o contratado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2a2a2a"/>
          <w:sz w:val="23"/>
          <w:szCs w:val="23"/>
          <w:rtl w:val="0"/>
        </w:rPr>
        <w:t xml:space="preserve">g</w:t>
      </w:r>
      <w:r w:rsidDel="00000000" w:rsidR="00000000" w:rsidRPr="00000000">
        <w:rPr>
          <w:rFonts w:ascii="Times New Roman" w:cs="Times New Roman" w:eastAsia="Times New Roman" w:hAnsi="Times New Roman"/>
          <w:color w:val="161616"/>
          <w:sz w:val="23"/>
          <w:szCs w:val="23"/>
          <w:rtl w:val="0"/>
        </w:rPr>
        <w:t xml:space="preserve">o</w:t>
      </w:r>
      <w:r w:rsidDel="00000000" w:rsidR="00000000" w:rsidRPr="00000000">
        <w:rPr>
          <w:rFonts w:ascii="Times New Roman" w:cs="Times New Roman" w:eastAsia="Times New Roman" w:hAnsi="Times New Roman"/>
          <w:color w:val="2a2a2a"/>
          <w:sz w:val="23"/>
          <w:szCs w:val="23"/>
          <w:rtl w:val="0"/>
        </w:rPr>
        <w:t xml:space="preserve">za </w:t>
      </w:r>
      <w:r w:rsidDel="00000000" w:rsidR="00000000" w:rsidRPr="00000000">
        <w:rPr>
          <w:rFonts w:ascii="Times New Roman" w:cs="Times New Roman" w:eastAsia="Times New Roman" w:hAnsi="Times New Roman"/>
          <w:color w:val="161616"/>
          <w:sz w:val="23"/>
          <w:szCs w:val="23"/>
          <w:rtl w:val="0"/>
        </w:rPr>
        <w:t xml:space="preserve">de licencia remunerada de DOS (2) día</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laborable</w:t>
      </w:r>
      <w:r w:rsidDel="00000000" w:rsidR="00000000" w:rsidRPr="00000000">
        <w:rPr>
          <w:rFonts w:ascii="Times New Roman" w:cs="Times New Roman" w:eastAsia="Times New Roman" w:hAnsi="Times New Roman"/>
          <w:color w:val="2a2a2a"/>
          <w:sz w:val="23"/>
          <w:szCs w:val="23"/>
          <w:rtl w:val="0"/>
        </w:rPr>
        <w:t xml:space="preserve">s e</w:t>
      </w:r>
      <w:r w:rsidDel="00000000" w:rsidR="00000000" w:rsidRPr="00000000">
        <w:rPr>
          <w:rFonts w:ascii="Times New Roman" w:cs="Times New Roman" w:eastAsia="Times New Roman" w:hAnsi="Times New Roman"/>
          <w:color w:val="161616"/>
          <w:sz w:val="23"/>
          <w:szCs w:val="23"/>
          <w:rtl w:val="0"/>
        </w:rPr>
        <w:t xml:space="preserve">n cada año.</w:t>
      </w:r>
      <w:r w:rsidDel="00000000" w:rsidR="00000000" w:rsidRPr="00000000">
        <w:rPr>
          <w:rtl w:val="0"/>
        </w:rPr>
      </w:r>
    </w:p>
    <w:p w:rsidR="00000000" w:rsidDel="00000000" w:rsidP="00000000" w:rsidRDefault="00000000" w:rsidRPr="00000000" w14:paraId="000009AD">
      <w:pPr>
        <w:spacing w:line="200" w:lineRule="auto"/>
        <w:jc w:val="left"/>
        <w:rPr>
          <w:sz w:val="20"/>
          <w:szCs w:val="20"/>
        </w:rPr>
      </w:pPr>
      <w:r w:rsidDel="00000000" w:rsidR="00000000" w:rsidRPr="00000000">
        <w:rPr>
          <w:rtl w:val="0"/>
        </w:rPr>
      </w:r>
    </w:p>
    <w:p w:rsidR="00000000" w:rsidDel="00000000" w:rsidP="00000000" w:rsidRDefault="00000000" w:rsidRPr="00000000" w14:paraId="000009AE">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9AF">
      <w:pPr>
        <w:ind w:left="267" w:right="1165" w:firstLine="0"/>
        <w:jc w:val="both"/>
        <w:rPr>
          <w:rFonts w:ascii="Times New Roman" w:cs="Times New Roman" w:eastAsia="Times New Roman" w:hAnsi="Times New Roman"/>
          <w:sz w:val="23"/>
          <w:szCs w:val="23"/>
        </w:rPr>
        <w:sectPr>
          <w:type w:val="nextPage"/>
          <w:pgSz w:h="20160" w:w="12240" w:orient="portrait"/>
          <w:pgMar w:bottom="280" w:top="240" w:left="1540" w:right="780" w:header="0" w:footer="1417"/>
        </w:sectPr>
      </w:pPr>
      <w:r w:rsidDel="00000000" w:rsidR="00000000" w:rsidRPr="00000000">
        <w:rPr>
          <w:rFonts w:ascii="Times New Roman" w:cs="Times New Roman" w:eastAsia="Times New Roman" w:hAnsi="Times New Roman"/>
          <w:color w:val="161616"/>
          <w:sz w:val="23"/>
          <w:szCs w:val="23"/>
          <w:rtl w:val="0"/>
        </w:rPr>
        <w:t xml:space="preserve">ARTÍCULO 66</w:t>
      </w:r>
      <w:r w:rsidDel="00000000" w:rsidR="00000000" w:rsidRPr="00000000">
        <w:rPr>
          <w:rFonts w:ascii="Times New Roman" w:cs="Times New Roman" w:eastAsia="Times New Roman" w:hAnsi="Times New Roman"/>
          <w:color w:val="2a2a2a"/>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19</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2</w:t>
      </w:r>
      <w:r w:rsidDel="00000000" w:rsidR="00000000" w:rsidRPr="00000000">
        <w:rPr>
          <w:rFonts w:ascii="Times New Roman" w:cs="Times New Roman" w:eastAsia="Times New Roman" w:hAnsi="Times New Roman"/>
          <w:color w:val="2a2a2a"/>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 Para </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ometer</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 a </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xám</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nes d</w:t>
      </w:r>
      <w:r w:rsidDel="00000000" w:rsidR="00000000" w:rsidRPr="00000000">
        <w:rPr>
          <w:rFonts w:ascii="Times New Roman" w:cs="Times New Roman" w:eastAsia="Times New Roman" w:hAnsi="Times New Roman"/>
          <w:color w:val="2a2a2a"/>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Próstata: Todo trabajad</w:t>
      </w:r>
      <w:r w:rsidDel="00000000" w:rsidR="00000000" w:rsidRPr="00000000">
        <w:rPr>
          <w:rFonts w:ascii="Times New Roman" w:cs="Times New Roman" w:eastAsia="Times New Roman" w:hAnsi="Times New Roman"/>
          <w:color w:val="2a2a2a"/>
          <w:sz w:val="23"/>
          <w:szCs w:val="23"/>
          <w:rtl w:val="0"/>
        </w:rPr>
        <w:t xml:space="preserve">o</w:t>
      </w:r>
      <w:r w:rsidDel="00000000" w:rsidR="00000000" w:rsidRPr="00000000">
        <w:rPr>
          <w:rFonts w:ascii="Times New Roman" w:cs="Times New Roman" w:eastAsia="Times New Roman" w:hAnsi="Times New Roman"/>
          <w:color w:val="161616"/>
          <w:sz w:val="23"/>
          <w:szCs w:val="23"/>
          <w:rtl w:val="0"/>
        </w:rPr>
        <w:t xml:space="preserve">r ma</w:t>
      </w:r>
      <w:r w:rsidDel="00000000" w:rsidR="00000000" w:rsidRPr="00000000">
        <w:rPr>
          <w:rFonts w:ascii="Times New Roman" w:cs="Times New Roman" w:eastAsia="Times New Roman" w:hAnsi="Times New Roman"/>
          <w:color w:val="2a2a2a"/>
          <w:sz w:val="23"/>
          <w:szCs w:val="23"/>
          <w:rtl w:val="0"/>
        </w:rPr>
        <w:t xml:space="preserve">y</w:t>
      </w:r>
      <w:r w:rsidDel="00000000" w:rsidR="00000000" w:rsidRPr="00000000">
        <w:rPr>
          <w:rFonts w:ascii="Times New Roman" w:cs="Times New Roman" w:eastAsia="Times New Roman" w:hAnsi="Times New Roman"/>
          <w:color w:val="161616"/>
          <w:sz w:val="23"/>
          <w:szCs w:val="23"/>
          <w:rtl w:val="0"/>
        </w:rPr>
        <w:t xml:space="preserve">or de</w:t>
      </w:r>
      <w:r w:rsidDel="00000000" w:rsidR="00000000" w:rsidRPr="00000000">
        <w:rPr>
          <w:rtl w:val="0"/>
        </w:rPr>
      </w:r>
    </w:p>
    <w:p w:rsidR="00000000" w:rsidDel="00000000" w:rsidP="00000000" w:rsidRDefault="00000000" w:rsidRPr="00000000" w14:paraId="000009B0">
      <w:pPr>
        <w:spacing w:line="1280" w:lineRule="auto"/>
        <w:ind w:left="737" w:right="-216" w:firstLine="0"/>
        <w:jc w:val="left"/>
        <w:rPr>
          <w:rFonts w:ascii="Arial" w:cs="Arial" w:eastAsia="Arial" w:hAnsi="Arial"/>
          <w:sz w:val="18"/>
          <w:szCs w:val="18"/>
        </w:rPr>
      </w:pPr>
      <w:r w:rsidDel="00000000" w:rsidR="00000000" w:rsidRPr="00000000">
        <w:rPr>
          <w:rFonts w:ascii="Times New Roman" w:cs="Times New Roman" w:eastAsia="Times New Roman" w:hAnsi="Times New Roman"/>
          <w:color w:val="4d4c4d"/>
          <w:sz w:val="213.33333333333334"/>
          <w:szCs w:val="213.33333333333334"/>
          <w:vertAlign w:val="subscript"/>
          <w:rtl w:val="0"/>
        </w:rPr>
        <w:t xml:space="preserve">f</w:t>
      </w:r>
      <w:r w:rsidDel="00000000" w:rsidR="00000000" w:rsidRPr="00000000">
        <w:rPr>
          <w:rFonts w:ascii="Times New Roman" w:cs="Times New Roman" w:eastAsia="Times New Roman" w:hAnsi="Times New Roman"/>
          <w:color w:val="4d4c4d"/>
          <w:sz w:val="30"/>
          <w:szCs w:val="30"/>
          <w:vertAlign w:val="subscript"/>
          <w:rtl w:val="0"/>
        </w:rPr>
        <w:t xml:space="preserve">-..;:</w:t>
      </w:r>
      <w:r w:rsidDel="00000000" w:rsidR="00000000" w:rsidRPr="00000000">
        <w:rPr>
          <w:rFonts w:ascii="Times New Roman" w:cs="Times New Roman" w:eastAsia="Times New Roman" w:hAnsi="Times New Roman"/>
          <w:color w:val="4d4c4d"/>
          <w:sz w:val="213.33333333333334"/>
          <w:szCs w:val="213.33333333333334"/>
          <w:vertAlign w:val="subscript"/>
          <w:rtl w:val="0"/>
        </w:rPr>
        <w:t xml:space="preserve">ª</w:t>
      </w:r>
      <w:r w:rsidDel="00000000" w:rsidR="00000000" w:rsidRPr="00000000">
        <w:rPr>
          <w:rFonts w:ascii="Times New Roman" w:cs="Times New Roman" w:eastAsia="Times New Roman" w:hAnsi="Times New Roman"/>
          <w:color w:val="4d4c4d"/>
          <w:sz w:val="30"/>
          <w:szCs w:val="30"/>
          <w:vertAlign w:val="subscript"/>
          <w:rtl w:val="0"/>
        </w:rPr>
        <w:t xml:space="preserve">:</w:t>
      </w:r>
      <w:r w:rsidDel="00000000" w:rsidR="00000000" w:rsidRPr="00000000">
        <w:rPr>
          <w:rFonts w:ascii="Malgun Gothic" w:cs="Malgun Gothic" w:eastAsia="Malgun Gothic" w:hAnsi="Malgun Gothic"/>
          <w:color w:val="1f1f1f"/>
          <w:sz w:val="213.33333333333334"/>
          <w:szCs w:val="213.33333333333334"/>
          <w:vertAlign w:val="subscript"/>
          <w:rtl w:val="0"/>
        </w:rPr>
        <w:t xml:space="preserve">�</w:t>
      </w:r>
      <w:r w:rsidDel="00000000" w:rsidR="00000000" w:rsidRPr="00000000">
        <w:rPr>
          <w:rFonts w:ascii="Times New Roman" w:cs="Times New Roman" w:eastAsia="Times New Roman" w:hAnsi="Times New Roman"/>
          <w:color w:val="4d4c4d"/>
          <w:sz w:val="213.33333333333334"/>
          <w:szCs w:val="213.33333333333334"/>
          <w:vertAlign w:val="subscript"/>
          <w:rtl w:val="0"/>
        </w:rPr>
        <w:t xml:space="preserve">1</w:t>
      </w:r>
      <w:r w:rsidDel="00000000" w:rsidR="00000000" w:rsidRPr="00000000">
        <w:rPr>
          <w:rFonts w:ascii="Arial" w:cs="Arial" w:eastAsia="Arial" w:hAnsi="Arial"/>
          <w:color w:val="4d4c4d"/>
          <w:sz w:val="30"/>
          <w:szCs w:val="30"/>
          <w:vertAlign w:val="subscript"/>
          <w:rtl w:val="0"/>
        </w:rPr>
        <w:t xml:space="preserve">:,</w:t>
      </w:r>
      <w:r w:rsidDel="00000000" w:rsidR="00000000" w:rsidRPr="00000000">
        <w:rPr>
          <w:rtl w:val="0"/>
        </w:rPr>
      </w:r>
    </w:p>
    <w:p w:rsidR="00000000" w:rsidDel="00000000" w:rsidP="00000000" w:rsidRDefault="00000000" w:rsidRPr="00000000" w14:paraId="000009B1">
      <w:pPr>
        <w:spacing w:before="93" w:lineRule="auto"/>
        <w:ind w:left="3010" w:firstLine="0"/>
        <w:jc w:val="left"/>
        <w:rPr>
          <w:rFonts w:ascii="Times New Roman" w:cs="Times New Roman" w:eastAsia="Times New Roman" w:hAnsi="Times New Roman"/>
          <w:sz w:val="42"/>
          <w:szCs w:val="42"/>
        </w:rPr>
      </w:pPr>
      <w:r w:rsidDel="00000000" w:rsidR="00000000" w:rsidRPr="00000000">
        <w:br w:type="column"/>
      </w:r>
      <w:r w:rsidDel="00000000" w:rsidR="00000000" w:rsidRPr="00000000">
        <w:rPr>
          <w:rFonts w:ascii="Times New Roman" w:cs="Times New Roman" w:eastAsia="Times New Roman" w:hAnsi="Times New Roman"/>
          <w:b w:val="1"/>
          <w:i w:val="1"/>
          <w:color w:val="4d4c4d"/>
          <w:sz w:val="41"/>
          <w:szCs w:val="41"/>
          <w:rtl w:val="0"/>
        </w:rPr>
        <w:t xml:space="preserve">4 </w:t>
      </w:r>
      <w:r w:rsidDel="00000000" w:rsidR="00000000" w:rsidRPr="00000000">
        <w:rPr>
          <w:rFonts w:ascii="Times New Roman" w:cs="Times New Roman" w:eastAsia="Times New Roman" w:hAnsi="Times New Roman"/>
          <w:i w:val="1"/>
          <w:color w:val="4d4c4d"/>
          <w:sz w:val="40"/>
          <w:szCs w:val="40"/>
          <w:rtl w:val="0"/>
        </w:rPr>
        <w:t xml:space="preserve">25   </w:t>
      </w:r>
      <w:r w:rsidDel="00000000" w:rsidR="00000000" w:rsidRPr="00000000">
        <w:rPr>
          <w:rFonts w:ascii="Times New Roman" w:cs="Times New Roman" w:eastAsia="Times New Roman" w:hAnsi="Times New Roman"/>
          <w:color w:val="636363"/>
          <w:sz w:val="42"/>
          <w:szCs w:val="42"/>
          <w:rtl w:val="0"/>
        </w:rPr>
        <w:t xml:space="preserve">22</w:t>
      </w:r>
      <w:r w:rsidDel="00000000" w:rsidR="00000000" w:rsidRPr="00000000">
        <w:rPr>
          <w:rtl w:val="0"/>
        </w:rPr>
      </w:r>
    </w:p>
    <w:p w:rsidR="00000000" w:rsidDel="00000000" w:rsidP="00000000" w:rsidRDefault="00000000" w:rsidRPr="00000000" w14:paraId="000009B2">
      <w:pPr>
        <w:spacing w:before="6" w:line="100" w:lineRule="auto"/>
        <w:jc w:val="left"/>
        <w:rPr>
          <w:sz w:val="11"/>
          <w:szCs w:val="11"/>
        </w:rPr>
      </w:pPr>
      <w:r w:rsidDel="00000000" w:rsidR="00000000" w:rsidRPr="00000000">
        <w:rPr>
          <w:rtl w:val="0"/>
        </w:rPr>
      </w:r>
    </w:p>
    <w:p w:rsidR="00000000" w:rsidDel="00000000" w:rsidP="00000000" w:rsidRDefault="00000000" w:rsidRPr="00000000" w14:paraId="000009B3">
      <w:pPr>
        <w:jc w:val="left"/>
        <w:rPr>
          <w:rFonts w:ascii="Arial" w:cs="Arial" w:eastAsia="Arial" w:hAnsi="Arial"/>
          <w:sz w:val="14"/>
          <w:szCs w:val="14"/>
        </w:rPr>
        <w:sectPr>
          <w:type w:val="nextPage"/>
          <w:pgSz w:h="20160" w:w="12240" w:orient="portrait"/>
          <w:pgMar w:bottom="280" w:top="220" w:left="1560" w:right="780" w:header="0" w:footer="1417"/>
          <w:cols w:equalWidth="0" w:num="2">
            <w:col w:space="3463" w:w="3218.5"/>
            <w:col w:space="0" w:w="3218.5"/>
          </w:cols>
        </w:sectPr>
      </w:pPr>
      <w:r w:rsidDel="00000000" w:rsidR="00000000" w:rsidRPr="00000000">
        <w:rPr>
          <w:rFonts w:ascii="Arial" w:cs="Arial" w:eastAsia="Arial" w:hAnsi="Arial"/>
          <w:b w:val="1"/>
          <w:color w:val="0f0f0f"/>
          <w:sz w:val="14"/>
          <w:szCs w:val="14"/>
          <w:rtl w:val="0"/>
        </w:rPr>
        <w:t xml:space="preserve">"20</w:t>
      </w:r>
      <w:r w:rsidDel="00000000" w:rsidR="00000000" w:rsidRPr="00000000">
        <w:rPr>
          <w:rFonts w:ascii="Arial" w:cs="Arial" w:eastAsia="Arial" w:hAnsi="Arial"/>
          <w:b w:val="1"/>
          <w:color w:val="1f1f1f"/>
          <w:sz w:val="14"/>
          <w:szCs w:val="14"/>
          <w:rtl w:val="0"/>
        </w:rPr>
        <w:t xml:space="preserve">2</w:t>
      </w:r>
      <w:r w:rsidDel="00000000" w:rsidR="00000000" w:rsidRPr="00000000">
        <w:rPr>
          <w:rFonts w:ascii="Arial" w:cs="Arial" w:eastAsia="Arial" w:hAnsi="Arial"/>
          <w:b w:val="1"/>
          <w:color w:val="0f0f0f"/>
          <w:sz w:val="14"/>
          <w:szCs w:val="14"/>
          <w:rtl w:val="0"/>
        </w:rPr>
        <w:t xml:space="preserve">2</w:t>
      </w:r>
      <w:r w:rsidDel="00000000" w:rsidR="00000000" w:rsidRPr="00000000">
        <w:rPr>
          <w:rFonts w:ascii="Arial" w:cs="Arial" w:eastAsia="Arial" w:hAnsi="Arial"/>
          <w:b w:val="1"/>
          <w:color w:val="3d3d3d"/>
          <w:sz w:val="14"/>
          <w:szCs w:val="14"/>
          <w:rtl w:val="0"/>
        </w:rPr>
        <w:t xml:space="preserve">-</w:t>
      </w:r>
      <w:r w:rsidDel="00000000" w:rsidR="00000000" w:rsidRPr="00000000">
        <w:rPr>
          <w:rFonts w:ascii="Arial" w:cs="Arial" w:eastAsia="Arial" w:hAnsi="Arial"/>
          <w:b w:val="1"/>
          <w:color w:val="1f1f1f"/>
          <w:sz w:val="14"/>
          <w:szCs w:val="14"/>
          <w:rtl w:val="0"/>
        </w:rPr>
        <w:t xml:space="preserve">402 AN</w:t>
      </w:r>
      <w:r w:rsidDel="00000000" w:rsidR="00000000" w:rsidRPr="00000000">
        <w:rPr>
          <w:rFonts w:ascii="Arial" w:cs="Arial" w:eastAsia="Arial" w:hAnsi="Arial"/>
          <w:b w:val="1"/>
          <w:color w:val="0f0f0f"/>
          <w:sz w:val="14"/>
          <w:szCs w:val="14"/>
          <w:rtl w:val="0"/>
        </w:rPr>
        <w:t xml:space="preserve">I</w:t>
      </w:r>
      <w:r w:rsidDel="00000000" w:rsidR="00000000" w:rsidRPr="00000000">
        <w:rPr>
          <w:rFonts w:ascii="Arial" w:cs="Arial" w:eastAsia="Arial" w:hAnsi="Arial"/>
          <w:b w:val="1"/>
          <w:color w:val="1f1f1f"/>
          <w:sz w:val="14"/>
          <w:szCs w:val="14"/>
          <w:rtl w:val="0"/>
        </w:rPr>
        <w:t xml:space="preserve">VERSARIO DE LA GESTA  </w:t>
      </w:r>
      <w:r w:rsidDel="00000000" w:rsidR="00000000" w:rsidRPr="00000000">
        <w:rPr>
          <w:rFonts w:ascii="Arial" w:cs="Arial" w:eastAsia="Arial" w:hAnsi="Arial"/>
          <w:b w:val="1"/>
          <w:color w:val="0f0f0f"/>
          <w:sz w:val="14"/>
          <w:szCs w:val="14"/>
          <w:rtl w:val="0"/>
        </w:rPr>
        <w:t xml:space="preserve">H</w:t>
      </w:r>
      <w:r w:rsidDel="00000000" w:rsidR="00000000" w:rsidRPr="00000000">
        <w:rPr>
          <w:rFonts w:ascii="Arial" w:cs="Arial" w:eastAsia="Arial" w:hAnsi="Arial"/>
          <w:b w:val="1"/>
          <w:color w:val="1f1f1f"/>
          <w:sz w:val="14"/>
          <w:szCs w:val="14"/>
          <w:rtl w:val="0"/>
        </w:rPr>
        <w:t xml:space="preserve">EROI</w:t>
      </w:r>
      <w:r w:rsidDel="00000000" w:rsidR="00000000" w:rsidRPr="00000000">
        <w:rPr>
          <w:rFonts w:ascii="Arial" w:cs="Arial" w:eastAsia="Arial" w:hAnsi="Arial"/>
          <w:b w:val="1"/>
          <w:color w:val="0f0f0f"/>
          <w:sz w:val="14"/>
          <w:szCs w:val="14"/>
          <w:rtl w:val="0"/>
        </w:rPr>
        <w:t xml:space="preserve">C</w:t>
      </w:r>
      <w:r w:rsidDel="00000000" w:rsidR="00000000" w:rsidRPr="00000000">
        <w:rPr>
          <w:rFonts w:ascii="Arial" w:cs="Arial" w:eastAsia="Arial" w:hAnsi="Arial"/>
          <w:b w:val="1"/>
          <w:color w:val="1f1f1f"/>
          <w:sz w:val="14"/>
          <w:szCs w:val="14"/>
          <w:rtl w:val="0"/>
        </w:rPr>
        <w:t xml:space="preserve">A </w:t>
      </w:r>
      <w:r w:rsidDel="00000000" w:rsidR="00000000" w:rsidRPr="00000000">
        <w:rPr>
          <w:rFonts w:ascii="Arial" w:cs="Arial" w:eastAsia="Arial" w:hAnsi="Arial"/>
          <w:b w:val="1"/>
          <w:color w:val="0f0f0f"/>
          <w:sz w:val="14"/>
          <w:szCs w:val="14"/>
          <w:rtl w:val="0"/>
        </w:rPr>
        <w:t xml:space="preserve">D</w:t>
      </w:r>
      <w:r w:rsidDel="00000000" w:rsidR="00000000" w:rsidRPr="00000000">
        <w:rPr>
          <w:rFonts w:ascii="Arial" w:cs="Arial" w:eastAsia="Arial" w:hAnsi="Arial"/>
          <w:b w:val="1"/>
          <w:color w:val="1f1f1f"/>
          <w:sz w:val="14"/>
          <w:szCs w:val="14"/>
          <w:rtl w:val="0"/>
        </w:rPr>
        <w:t xml:space="preserve">E MA</w:t>
      </w:r>
      <w:r w:rsidDel="00000000" w:rsidR="00000000" w:rsidRPr="00000000">
        <w:rPr>
          <w:rFonts w:ascii="Arial" w:cs="Arial" w:eastAsia="Arial" w:hAnsi="Arial"/>
          <w:b w:val="1"/>
          <w:color w:val="0f0f0f"/>
          <w:sz w:val="14"/>
          <w:szCs w:val="14"/>
          <w:rtl w:val="0"/>
        </w:rPr>
        <w:t xml:space="preserve">L</w:t>
      </w:r>
      <w:r w:rsidDel="00000000" w:rsidR="00000000" w:rsidRPr="00000000">
        <w:rPr>
          <w:rFonts w:ascii="Arial" w:cs="Arial" w:eastAsia="Arial" w:hAnsi="Arial"/>
          <w:b w:val="1"/>
          <w:color w:val="1f1f1f"/>
          <w:sz w:val="14"/>
          <w:szCs w:val="14"/>
          <w:rtl w:val="0"/>
        </w:rPr>
        <w:t xml:space="preserve">VI</w:t>
      </w:r>
      <w:r w:rsidDel="00000000" w:rsidR="00000000" w:rsidRPr="00000000">
        <w:rPr>
          <w:rFonts w:ascii="Arial" w:cs="Arial" w:eastAsia="Arial" w:hAnsi="Arial"/>
          <w:b w:val="1"/>
          <w:color w:val="0f0f0f"/>
          <w:sz w:val="14"/>
          <w:szCs w:val="14"/>
          <w:rtl w:val="0"/>
        </w:rPr>
        <w:t xml:space="preserve">N</w:t>
      </w:r>
      <w:r w:rsidDel="00000000" w:rsidR="00000000" w:rsidRPr="00000000">
        <w:rPr>
          <w:rFonts w:ascii="Arial" w:cs="Arial" w:eastAsia="Arial" w:hAnsi="Arial"/>
          <w:b w:val="1"/>
          <w:color w:val="1f1f1f"/>
          <w:sz w:val="14"/>
          <w:szCs w:val="14"/>
          <w:rtl w:val="0"/>
        </w:rPr>
        <w:t xml:space="preserve">AS"</w:t>
      </w:r>
      <w:r w:rsidDel="00000000" w:rsidR="00000000" w:rsidRPr="00000000">
        <w:rPr>
          <w:rtl w:val="0"/>
        </w:rPr>
      </w:r>
    </w:p>
    <w:p w:rsidR="00000000" w:rsidDel="00000000" w:rsidP="00000000" w:rsidRDefault="00000000" w:rsidRPr="00000000" w14:paraId="000009B4">
      <w:pPr>
        <w:spacing w:line="420" w:lineRule="auto"/>
        <w:ind w:left="268" w:right="732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i w:val="1"/>
          <w:color w:val="636363"/>
          <w:sz w:val="13"/>
          <w:szCs w:val="13"/>
          <w:vertAlign w:val="baseline"/>
          <w:rtl w:val="0"/>
        </w:rPr>
        <w:t xml:space="preserve">@'5)</w:t>
      </w:r>
      <w:r w:rsidDel="00000000" w:rsidR="00000000" w:rsidRPr="00000000">
        <w:rPr>
          <w:rFonts w:ascii="Times New Roman" w:cs="Times New Roman" w:eastAsia="Times New Roman" w:hAnsi="Times New Roman"/>
          <w:b w:val="1"/>
          <w:i w:val="1"/>
          <w:color w:val="4d4c4d"/>
          <w:sz w:val="13"/>
          <w:szCs w:val="13"/>
          <w:vertAlign w:val="baseline"/>
          <w:rtl w:val="0"/>
        </w:rPr>
        <w:t xml:space="preserve">,,</w:t>
      </w:r>
      <w:r w:rsidDel="00000000" w:rsidR="00000000" w:rsidRPr="00000000">
        <w:rPr>
          <w:rFonts w:ascii="Times New Roman" w:cs="Times New Roman" w:eastAsia="Times New Roman" w:hAnsi="Times New Roman"/>
          <w:b w:val="1"/>
          <w:i w:val="1"/>
          <w:color w:val="3d3d3d"/>
          <w:sz w:val="13"/>
          <w:szCs w:val="13"/>
          <w:vertAlign w:val="baseline"/>
          <w:rtl w:val="0"/>
        </w:rPr>
        <w:t xml:space="preserve">,,</w:t>
      </w:r>
      <w:r w:rsidDel="00000000" w:rsidR="00000000" w:rsidRPr="00000000">
        <w:rPr>
          <w:rFonts w:ascii="Times New Roman" w:cs="Times New Roman" w:eastAsia="Times New Roman" w:hAnsi="Times New Roman"/>
          <w:b w:val="1"/>
          <w:i w:val="1"/>
          <w:color w:val="1f1f1f"/>
          <w:sz w:val="13"/>
          <w:szCs w:val="13"/>
          <w:vertAlign w:val="baseline"/>
          <w:rtl w:val="0"/>
        </w:rPr>
        <w:t xml:space="preserve">;,1</w:t>
      </w:r>
      <w:r w:rsidDel="00000000" w:rsidR="00000000" w:rsidRPr="00000000">
        <w:rPr>
          <w:rFonts w:ascii="Times New Roman" w:cs="Times New Roman" w:eastAsia="Times New Roman" w:hAnsi="Times New Roman"/>
          <w:b w:val="1"/>
          <w:i w:val="1"/>
          <w:color w:val="636363"/>
          <w:sz w:val="13"/>
          <w:szCs w:val="13"/>
          <w:vertAlign w:val="baseline"/>
          <w:rtl w:val="0"/>
        </w:rPr>
        <w:t xml:space="preserve">1;</w:t>
      </w:r>
      <w:r w:rsidDel="00000000" w:rsidR="00000000" w:rsidRPr="00000000">
        <w:rPr>
          <w:rFonts w:ascii="Times New Roman" w:cs="Times New Roman" w:eastAsia="Times New Roman" w:hAnsi="Times New Roman"/>
          <w:b w:val="1"/>
          <w:i w:val="1"/>
          <w:color w:val="3d3d3d"/>
          <w:sz w:val="13"/>
          <w:szCs w:val="13"/>
          <w:vertAlign w:val="baseline"/>
          <w:rtl w:val="0"/>
        </w:rPr>
        <w:t xml:space="preserve">/</w:t>
      </w:r>
      <w:r w:rsidDel="00000000" w:rsidR="00000000" w:rsidRPr="00000000">
        <w:rPr>
          <w:rFonts w:ascii="Times New Roman" w:cs="Times New Roman" w:eastAsia="Times New Roman" w:hAnsi="Times New Roman"/>
          <w:b w:val="1"/>
          <w:i w:val="1"/>
          <w:color w:val="4d4c4d"/>
          <w:sz w:val="13"/>
          <w:szCs w:val="13"/>
          <w:vertAlign w:val="baseline"/>
          <w:rtl w:val="0"/>
        </w:rPr>
        <w:t xml:space="preserve">a</w:t>
      </w:r>
      <w:r w:rsidDel="00000000" w:rsidR="00000000" w:rsidRPr="00000000">
        <w:rPr>
          <w:rFonts w:ascii="Times New Roman" w:cs="Times New Roman" w:eastAsia="Times New Roman" w:hAnsi="Times New Roman"/>
          <w:b w:val="1"/>
          <w:i w:val="1"/>
          <w:color w:val="ababab"/>
          <w:sz w:val="13"/>
          <w:szCs w:val="13"/>
          <w:vertAlign w:val="baseline"/>
          <w:rtl w:val="0"/>
        </w:rPr>
        <w:t xml:space="preserve">,  </w:t>
      </w:r>
      <w:r w:rsidDel="00000000" w:rsidR="00000000" w:rsidRPr="00000000">
        <w:rPr>
          <w:rFonts w:ascii="Times New Roman" w:cs="Times New Roman" w:eastAsia="Times New Roman" w:hAnsi="Times New Roman"/>
          <w:b w:val="1"/>
          <w:i w:val="1"/>
          <w:color w:val="3d3d3d"/>
          <w:sz w:val="16"/>
          <w:szCs w:val="16"/>
          <w:vertAlign w:val="baseline"/>
          <w:rtl w:val="0"/>
        </w:rPr>
        <w:t xml:space="preserve">rl</w:t>
      </w:r>
      <w:r w:rsidDel="00000000" w:rsidR="00000000" w:rsidRPr="00000000">
        <w:rPr>
          <w:rFonts w:ascii="Times New Roman" w:cs="Times New Roman" w:eastAsia="Times New Roman" w:hAnsi="Times New Roman"/>
          <w:b w:val="1"/>
          <w:i w:val="1"/>
          <w:color w:val="636363"/>
          <w:sz w:val="16"/>
          <w:szCs w:val="16"/>
          <w:vertAlign w:val="baseline"/>
          <w:rtl w:val="0"/>
        </w:rPr>
        <w:t xml:space="preserve">t&lt; </w:t>
      </w:r>
      <w:r w:rsidDel="00000000" w:rsidR="00000000" w:rsidRPr="00000000">
        <w:rPr>
          <w:rFonts w:ascii="Times New Roman" w:cs="Times New Roman" w:eastAsia="Times New Roman" w:hAnsi="Times New Roman"/>
          <w:b w:val="1"/>
          <w:i w:val="1"/>
          <w:color w:val="636363"/>
          <w:sz w:val="13"/>
          <w:szCs w:val="13"/>
          <w:vertAlign w:val="baseline"/>
          <w:rtl w:val="0"/>
        </w:rPr>
        <w:t xml:space="preserve">'!</w:t>
      </w:r>
      <w:r w:rsidDel="00000000" w:rsidR="00000000" w:rsidRPr="00000000">
        <w:rPr>
          <w:rFonts w:ascii="Arial" w:cs="Arial" w:eastAsia="Arial" w:hAnsi="Arial"/>
          <w:color w:val="636363"/>
          <w:sz w:val="45"/>
          <w:szCs w:val="45"/>
          <w:vertAlign w:val="superscript"/>
          <w:rtl w:val="0"/>
        </w:rPr>
        <w:t xml:space="preserve">"</w:t>
      </w:r>
      <w:r w:rsidDel="00000000" w:rsidR="00000000" w:rsidRPr="00000000">
        <w:rPr>
          <w:rFonts w:ascii="Times New Roman" w:cs="Times New Roman" w:eastAsia="Times New Roman" w:hAnsi="Times New Roman"/>
          <w:b w:val="1"/>
          <w:i w:val="1"/>
          <w:color w:val="636363"/>
          <w:sz w:val="13"/>
          <w:szCs w:val="13"/>
          <w:vertAlign w:val="baseline"/>
          <w:rtl w:val="0"/>
        </w:rPr>
        <w:t xml:space="preserve">!li:</w:t>
      </w:r>
      <w:r w:rsidDel="00000000" w:rsidR="00000000" w:rsidRPr="00000000">
        <w:rPr>
          <w:rFonts w:ascii="Times New Roman" w:cs="Times New Roman" w:eastAsia="Times New Roman" w:hAnsi="Times New Roman"/>
          <w:b w:val="1"/>
          <w:i w:val="1"/>
          <w:color w:val="3d3d3d"/>
          <w:sz w:val="13"/>
          <w:szCs w:val="13"/>
          <w:vertAlign w:val="baseline"/>
          <w:rtl w:val="0"/>
        </w:rPr>
        <w:t xml:space="preserve">r</w:t>
      </w:r>
      <w:r w:rsidDel="00000000" w:rsidR="00000000" w:rsidRPr="00000000">
        <w:rPr>
          <w:rFonts w:ascii="Times New Roman" w:cs="Times New Roman" w:eastAsia="Times New Roman" w:hAnsi="Times New Roman"/>
          <w:b w:val="1"/>
          <w:i w:val="1"/>
          <w:color w:val="1f1f1f"/>
          <w:sz w:val="13"/>
          <w:szCs w:val="13"/>
          <w:vertAlign w:val="baseline"/>
          <w:rtl w:val="0"/>
        </w:rPr>
        <w:t xml:space="preserve">,:</w:t>
      </w:r>
      <w:r w:rsidDel="00000000" w:rsidR="00000000" w:rsidRPr="00000000">
        <w:rPr>
          <w:rFonts w:ascii="Times New Roman" w:cs="Times New Roman" w:eastAsia="Times New Roman" w:hAnsi="Times New Roman"/>
          <w:b w:val="1"/>
          <w:i w:val="1"/>
          <w:color w:val="3d3d3d"/>
          <w:sz w:val="13"/>
          <w:szCs w:val="13"/>
          <w:vertAlign w:val="baseline"/>
          <w:rtl w:val="0"/>
        </w:rPr>
        <w:t xml:space="preserve">a  </w:t>
      </w:r>
      <w:r w:rsidDel="00000000" w:rsidR="00000000" w:rsidRPr="00000000">
        <w:rPr>
          <w:rFonts w:ascii="Times New Roman" w:cs="Times New Roman" w:eastAsia="Times New Roman" w:hAnsi="Times New Roman"/>
          <w:b w:val="1"/>
          <w:i w:val="1"/>
          <w:color w:val="3d3d3d"/>
          <w:sz w:val="16"/>
          <w:szCs w:val="16"/>
          <w:vertAlign w:val="baseline"/>
          <w:rtl w:val="0"/>
        </w:rPr>
        <w:t xml:space="preserve">,l</w:t>
      </w:r>
      <w:r w:rsidDel="00000000" w:rsidR="00000000" w:rsidRPr="00000000">
        <w:rPr>
          <w:rFonts w:ascii="Times New Roman" w:cs="Times New Roman" w:eastAsia="Times New Roman" w:hAnsi="Times New Roman"/>
          <w:b w:val="1"/>
          <w:i w:val="1"/>
          <w:color w:val="636363"/>
          <w:sz w:val="16"/>
          <w:szCs w:val="16"/>
          <w:vertAlign w:val="baseline"/>
          <w:rtl w:val="0"/>
        </w:rPr>
        <w:t xml:space="preserve">e</w:t>
      </w:r>
      <w:r w:rsidDel="00000000" w:rsidR="00000000" w:rsidRPr="00000000">
        <w:rPr>
          <w:rFonts w:ascii="Times New Roman" w:cs="Times New Roman" w:eastAsia="Times New Roman" w:hAnsi="Times New Roman"/>
          <w:b w:val="1"/>
          <w:i w:val="1"/>
          <w:color w:val="3d3d3d"/>
          <w:sz w:val="16"/>
          <w:szCs w:val="16"/>
          <w:vertAlign w:val="baseline"/>
          <w:rtl w:val="0"/>
        </w:rPr>
        <w:t xml:space="preserve">/ </w:t>
      </w:r>
      <w:r w:rsidDel="00000000" w:rsidR="00000000" w:rsidRPr="00000000">
        <w:rPr>
          <w:rFonts w:ascii="Malgun Gothic" w:cs="Malgun Gothic" w:eastAsia="Malgun Gothic" w:hAnsi="Malgun Gothic"/>
          <w:color w:val="636363"/>
          <w:sz w:val="40"/>
          <w:szCs w:val="40"/>
          <w:vertAlign w:val="baseline"/>
          <w:rtl w:val="0"/>
        </w:rPr>
        <w:t xml:space="preserve">�</w:t>
      </w:r>
      <w:r w:rsidDel="00000000" w:rsidR="00000000" w:rsidRPr="00000000">
        <w:rPr>
          <w:rFonts w:ascii="Times New Roman" w:cs="Times New Roman" w:eastAsia="Times New Roman" w:hAnsi="Times New Roman"/>
          <w:b w:val="1"/>
          <w:color w:val="4d4c4d"/>
          <w:sz w:val="40"/>
          <w:szCs w:val="40"/>
          <w:vertAlign w:val="baseline"/>
          <w:rtl w:val="0"/>
        </w:rPr>
        <w:t xml:space="preserve">.,.r</w:t>
      </w:r>
      <w:r w:rsidDel="00000000" w:rsidR="00000000" w:rsidRPr="00000000">
        <w:rPr>
          <w:rFonts w:ascii="Times New Roman" w:cs="Times New Roman" w:eastAsia="Times New Roman" w:hAnsi="Times New Roman"/>
          <w:b w:val="1"/>
          <w:color w:val="1f1f1f"/>
          <w:sz w:val="40"/>
          <w:szCs w:val="40"/>
          <w:vertAlign w:val="baseline"/>
          <w:rtl w:val="0"/>
        </w:rPr>
        <w:t xml:space="preserve">.</w:t>
      </w:r>
      <w:r w:rsidDel="00000000" w:rsidR="00000000" w:rsidRPr="00000000">
        <w:rPr>
          <w:rtl w:val="0"/>
        </w:rPr>
      </w:r>
    </w:p>
    <w:p w:rsidR="00000000" w:rsidDel="00000000" w:rsidP="00000000" w:rsidRDefault="00000000" w:rsidRPr="00000000" w14:paraId="000009B5">
      <w:pPr>
        <w:spacing w:line="200" w:lineRule="auto"/>
        <w:ind w:left="68" w:right="7091"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i w:val="1"/>
          <w:color w:val="636363"/>
          <w:sz w:val="14"/>
          <w:szCs w:val="14"/>
          <w:rtl w:val="0"/>
        </w:rPr>
        <w:t xml:space="preserve">!}J;</w:t>
      </w:r>
      <w:r w:rsidDel="00000000" w:rsidR="00000000" w:rsidRPr="00000000">
        <w:rPr>
          <w:rFonts w:ascii="Times New Roman" w:cs="Times New Roman" w:eastAsia="Times New Roman" w:hAnsi="Times New Roman"/>
          <w:b w:val="1"/>
          <w:i w:val="1"/>
          <w:color w:val="1f1f1f"/>
          <w:sz w:val="14"/>
          <w:szCs w:val="14"/>
          <w:rtl w:val="0"/>
        </w:rPr>
        <w:t xml:space="preserve">l</w:t>
      </w:r>
      <w:r w:rsidDel="00000000" w:rsidR="00000000" w:rsidRPr="00000000">
        <w:rPr>
          <w:rFonts w:ascii="Times New Roman" w:cs="Times New Roman" w:eastAsia="Times New Roman" w:hAnsi="Times New Roman"/>
          <w:b w:val="1"/>
          <w:i w:val="1"/>
          <w:color w:val="4d4c4d"/>
          <w:sz w:val="14"/>
          <w:szCs w:val="14"/>
          <w:rtl w:val="0"/>
        </w:rPr>
        <w:t xml:space="preserve">(</w:t>
      </w:r>
      <w:r w:rsidDel="00000000" w:rsidR="00000000" w:rsidRPr="00000000">
        <w:rPr>
          <w:rFonts w:ascii="Times New Roman" w:cs="Times New Roman" w:eastAsia="Times New Roman" w:hAnsi="Times New Roman"/>
          <w:b w:val="1"/>
          <w:i w:val="1"/>
          <w:color w:val="3d3d3d"/>
          <w:sz w:val="14"/>
          <w:szCs w:val="14"/>
          <w:rtl w:val="0"/>
        </w:rPr>
        <w:t xml:space="preserve">¡</w:t>
      </w:r>
      <w:r w:rsidDel="00000000" w:rsidR="00000000" w:rsidRPr="00000000">
        <w:rPr>
          <w:rFonts w:ascii="Times New Roman" w:cs="Times New Roman" w:eastAsia="Times New Roman" w:hAnsi="Times New Roman"/>
          <w:b w:val="1"/>
          <w:i w:val="1"/>
          <w:color w:val="1f1f1f"/>
          <w:sz w:val="14"/>
          <w:szCs w:val="14"/>
          <w:rtl w:val="0"/>
        </w:rPr>
        <w:t xml:space="preserve">r!</w:t>
      </w:r>
      <w:r w:rsidDel="00000000" w:rsidR="00000000" w:rsidRPr="00000000">
        <w:rPr>
          <w:rFonts w:ascii="Times New Roman" w:cs="Times New Roman" w:eastAsia="Times New Roman" w:hAnsi="Times New Roman"/>
          <w:b w:val="1"/>
          <w:i w:val="1"/>
          <w:color w:val="3d3d3d"/>
          <w:sz w:val="14"/>
          <w:szCs w:val="14"/>
          <w:rtl w:val="0"/>
        </w:rPr>
        <w:t xml:space="preserve">l</w:t>
      </w:r>
      <w:r w:rsidDel="00000000" w:rsidR="00000000" w:rsidRPr="00000000">
        <w:rPr>
          <w:rFonts w:ascii="Times New Roman" w:cs="Times New Roman" w:eastAsia="Times New Roman" w:hAnsi="Times New Roman"/>
          <w:b w:val="1"/>
          <w:i w:val="1"/>
          <w:color w:val="1f1f1f"/>
          <w:sz w:val="14"/>
          <w:szCs w:val="14"/>
          <w:rtl w:val="0"/>
        </w:rPr>
        <w:t xml:space="preserve">tl</w:t>
      </w:r>
      <w:r w:rsidDel="00000000" w:rsidR="00000000" w:rsidRPr="00000000">
        <w:rPr>
          <w:rFonts w:ascii="Times New Roman" w:cs="Times New Roman" w:eastAsia="Times New Roman" w:hAnsi="Times New Roman"/>
          <w:b w:val="1"/>
          <w:i w:val="1"/>
          <w:color w:val="3d3d3d"/>
          <w:sz w:val="14"/>
          <w:szCs w:val="14"/>
          <w:rtl w:val="0"/>
        </w:rPr>
        <w:t xml:space="preserve">,1  </w:t>
      </w:r>
      <w:r w:rsidDel="00000000" w:rsidR="00000000" w:rsidRPr="00000000">
        <w:rPr>
          <w:rFonts w:ascii="Times New Roman" w:cs="Times New Roman" w:eastAsia="Times New Roman" w:hAnsi="Times New Roman"/>
          <w:b w:val="1"/>
          <w:color w:val="757575"/>
          <w:sz w:val="11"/>
          <w:szCs w:val="11"/>
          <w:rtl w:val="0"/>
        </w:rPr>
        <w:t xml:space="preserve">e </w:t>
      </w:r>
      <w:r w:rsidDel="00000000" w:rsidR="00000000" w:rsidRPr="00000000">
        <w:rPr>
          <w:rFonts w:ascii="Times New Roman" w:cs="Times New Roman" w:eastAsia="Times New Roman" w:hAnsi="Times New Roman"/>
          <w:b w:val="1"/>
          <w:i w:val="1"/>
          <w:color w:val="636363"/>
          <w:sz w:val="12"/>
          <w:szCs w:val="12"/>
          <w:rtl w:val="0"/>
        </w:rPr>
        <w:t xml:space="preserve">..Y'4</w:t>
      </w:r>
      <w:r w:rsidDel="00000000" w:rsidR="00000000" w:rsidRPr="00000000">
        <w:rPr>
          <w:rFonts w:ascii="Times New Roman" w:cs="Times New Roman" w:eastAsia="Times New Roman" w:hAnsi="Times New Roman"/>
          <w:b w:val="1"/>
          <w:i w:val="1"/>
          <w:color w:val="3d3d3d"/>
          <w:sz w:val="12"/>
          <w:szCs w:val="12"/>
          <w:rtl w:val="0"/>
        </w:rPr>
        <w:t xml:space="preserve">fa</w:t>
      </w:r>
      <w:r w:rsidDel="00000000" w:rsidR="00000000" w:rsidRPr="00000000">
        <w:rPr>
          <w:rFonts w:ascii="Times New Roman" w:cs="Times New Roman" w:eastAsia="Times New Roman" w:hAnsi="Times New Roman"/>
          <w:b w:val="1"/>
          <w:i w:val="1"/>
          <w:color w:val="1f1f1f"/>
          <w:sz w:val="12"/>
          <w:szCs w:val="12"/>
          <w:rtl w:val="0"/>
        </w:rPr>
        <w:t xml:space="preserve">,</w:t>
      </w:r>
      <w:r w:rsidDel="00000000" w:rsidR="00000000" w:rsidRPr="00000000">
        <w:rPr>
          <w:rFonts w:ascii="Times New Roman" w:cs="Times New Roman" w:eastAsia="Times New Roman" w:hAnsi="Times New Roman"/>
          <w:b w:val="1"/>
          <w:i w:val="1"/>
          <w:color w:val="636363"/>
          <w:sz w:val="12"/>
          <w:szCs w:val="12"/>
          <w:rtl w:val="0"/>
        </w:rPr>
        <w:t xml:space="preserve">J  </w:t>
      </w:r>
      <w:r w:rsidDel="00000000" w:rsidR="00000000" w:rsidRPr="00000000">
        <w:rPr>
          <w:rFonts w:ascii="Times New Roman" w:cs="Times New Roman" w:eastAsia="Times New Roman" w:hAnsi="Times New Roman"/>
          <w:b w:val="1"/>
          <w:i w:val="1"/>
          <w:color w:val="4d4c4d"/>
          <w:sz w:val="14"/>
          <w:szCs w:val="14"/>
          <w:rtl w:val="0"/>
        </w:rPr>
        <w:t xml:space="preserve">r</w:t>
      </w:r>
      <w:r w:rsidDel="00000000" w:rsidR="00000000" w:rsidRPr="00000000">
        <w:rPr>
          <w:rFonts w:ascii="Times New Roman" w:cs="Times New Roman" w:eastAsia="Times New Roman" w:hAnsi="Times New Roman"/>
          <w:b w:val="1"/>
          <w:i w:val="1"/>
          <w:color w:val="3d3d3d"/>
          <w:sz w:val="14"/>
          <w:szCs w:val="14"/>
          <w:rtl w:val="0"/>
        </w:rPr>
        <w:t xml:space="preserve">l</w:t>
      </w:r>
      <w:r w:rsidDel="00000000" w:rsidR="00000000" w:rsidRPr="00000000">
        <w:rPr>
          <w:rFonts w:ascii="Times New Roman" w:cs="Times New Roman" w:eastAsia="Times New Roman" w:hAnsi="Times New Roman"/>
          <w:b w:val="1"/>
          <w:i w:val="1"/>
          <w:color w:val="636363"/>
          <w:sz w:val="14"/>
          <w:szCs w:val="14"/>
          <w:rtl w:val="0"/>
        </w:rPr>
        <w:t xml:space="preserve">e</w:t>
      </w:r>
      <w:r w:rsidDel="00000000" w:rsidR="00000000" w:rsidRPr="00000000">
        <w:rPr>
          <w:rFonts w:ascii="Times New Roman" w:cs="Times New Roman" w:eastAsia="Times New Roman" w:hAnsi="Times New Roman"/>
          <w:b w:val="1"/>
          <w:i w:val="1"/>
          <w:color w:val="3d3d3d"/>
          <w:sz w:val="14"/>
          <w:szCs w:val="14"/>
          <w:rtl w:val="0"/>
        </w:rPr>
        <w:t xml:space="preserve">/ </w:t>
      </w:r>
      <w:r w:rsidDel="00000000" w:rsidR="00000000" w:rsidRPr="00000000">
        <w:rPr>
          <w:rFonts w:ascii="Arial" w:cs="Arial" w:eastAsia="Arial" w:hAnsi="Arial"/>
          <w:b w:val="1"/>
          <w:i w:val="1"/>
          <w:color w:val="636363"/>
          <w:sz w:val="10"/>
          <w:szCs w:val="10"/>
          <w:rtl w:val="0"/>
        </w:rPr>
        <w:t xml:space="preserve">!J!Jít</w:t>
      </w:r>
      <w:r w:rsidDel="00000000" w:rsidR="00000000" w:rsidRPr="00000000">
        <w:rPr>
          <w:rFonts w:ascii="Arial" w:cs="Arial" w:eastAsia="Arial" w:hAnsi="Arial"/>
          <w:b w:val="1"/>
          <w:i w:val="1"/>
          <w:color w:val="3d3d3d"/>
          <w:sz w:val="10"/>
          <w:szCs w:val="10"/>
          <w:rtl w:val="0"/>
        </w:rPr>
        <w:t xml:space="preserve">t</w:t>
      </w:r>
      <w:r w:rsidDel="00000000" w:rsidR="00000000" w:rsidRPr="00000000">
        <w:rPr>
          <w:rFonts w:ascii="Arial" w:cs="Arial" w:eastAsia="Arial" w:hAnsi="Arial"/>
          <w:b w:val="1"/>
          <w:i w:val="1"/>
          <w:color w:val="4d4c4d"/>
          <w:sz w:val="10"/>
          <w:szCs w:val="10"/>
          <w:rtl w:val="0"/>
        </w:rPr>
        <w:t xml:space="preserve">1</w:t>
      </w:r>
      <w:r w:rsidDel="00000000" w:rsidR="00000000" w:rsidRPr="00000000">
        <w:rPr>
          <w:rFonts w:ascii="Arial" w:cs="Arial" w:eastAsia="Arial" w:hAnsi="Arial"/>
          <w:b w:val="1"/>
          <w:i w:val="1"/>
          <w:color w:val="1f1f1f"/>
          <w:sz w:val="10"/>
          <w:szCs w:val="10"/>
          <w:rtl w:val="0"/>
        </w:rPr>
        <w:t xml:space="preserve">1</w:t>
      </w:r>
      <w:r w:rsidDel="00000000" w:rsidR="00000000" w:rsidRPr="00000000">
        <w:rPr>
          <w:rFonts w:ascii="Arial" w:cs="Arial" w:eastAsia="Arial" w:hAnsi="Arial"/>
          <w:b w:val="1"/>
          <w:i w:val="1"/>
          <w:color w:val="3d3d3d"/>
          <w:sz w:val="10"/>
          <w:szCs w:val="10"/>
          <w:rtl w:val="0"/>
        </w:rPr>
        <w:t xml:space="preserve">1</w:t>
      </w:r>
      <w:r w:rsidDel="00000000" w:rsidR="00000000" w:rsidRPr="00000000">
        <w:rPr>
          <w:rFonts w:ascii="Arial" w:cs="Arial" w:eastAsia="Arial" w:hAnsi="Arial"/>
          <w:b w:val="1"/>
          <w:i w:val="1"/>
          <w:color w:val="1f1f1f"/>
          <w:sz w:val="10"/>
          <w:szCs w:val="10"/>
          <w:rtl w:val="0"/>
        </w:rPr>
        <w:t xml:space="preserve">/</w:t>
      </w:r>
      <w:r w:rsidDel="00000000" w:rsidR="00000000" w:rsidRPr="00000000">
        <w:rPr>
          <w:rFonts w:ascii="Arial" w:cs="Arial" w:eastAsia="Arial" w:hAnsi="Arial"/>
          <w:b w:val="1"/>
          <w:i w:val="1"/>
          <w:color w:val="3d3d3d"/>
          <w:sz w:val="10"/>
          <w:szCs w:val="10"/>
          <w:rtl w:val="0"/>
        </w:rPr>
        <w:t xml:space="preserve">f</w:t>
      </w:r>
      <w:r w:rsidDel="00000000" w:rsidR="00000000" w:rsidRPr="00000000">
        <w:rPr>
          <w:rFonts w:ascii="Arial" w:cs="Arial" w:eastAsia="Arial" w:hAnsi="Arial"/>
          <w:b w:val="1"/>
          <w:i w:val="1"/>
          <w:color w:val="636363"/>
          <w:sz w:val="10"/>
          <w:szCs w:val="10"/>
          <w:rtl w:val="0"/>
        </w:rPr>
        <w:t xml:space="preserve">c(I   </w:t>
      </w:r>
      <w:r w:rsidDel="00000000" w:rsidR="00000000" w:rsidRPr="00000000">
        <w:rPr>
          <w:rFonts w:ascii="Times New Roman" w:cs="Times New Roman" w:eastAsia="Times New Roman" w:hAnsi="Times New Roman"/>
          <w:b w:val="1"/>
          <w:i w:val="1"/>
          <w:color w:val="636363"/>
          <w:sz w:val="19"/>
          <w:szCs w:val="19"/>
          <w:rtl w:val="0"/>
        </w:rPr>
        <w:t xml:space="preserve">(j!/,</w:t>
      </w:r>
      <w:r w:rsidDel="00000000" w:rsidR="00000000" w:rsidRPr="00000000">
        <w:rPr>
          <w:rFonts w:ascii="Times New Roman" w:cs="Times New Roman" w:eastAsia="Times New Roman" w:hAnsi="Times New Roman"/>
          <w:b w:val="1"/>
          <w:i w:val="1"/>
          <w:color w:val="1f1f1f"/>
          <w:sz w:val="19"/>
          <w:szCs w:val="19"/>
          <w:rtl w:val="0"/>
        </w:rPr>
        <w:t xml:space="preserve">,,</w:t>
      </w:r>
      <w:r w:rsidDel="00000000" w:rsidR="00000000" w:rsidRPr="00000000">
        <w:rPr>
          <w:rtl w:val="0"/>
        </w:rPr>
      </w:r>
    </w:p>
    <w:p w:rsidR="00000000" w:rsidDel="00000000" w:rsidP="00000000" w:rsidRDefault="00000000" w:rsidRPr="00000000" w14:paraId="000009B6">
      <w:pPr>
        <w:spacing w:before="57" w:line="200" w:lineRule="auto"/>
        <w:ind w:left="631" w:right="7654" w:firstLine="0"/>
        <w:jc w:val="center"/>
        <w:rPr>
          <w:rFonts w:ascii="Arial" w:cs="Arial" w:eastAsia="Arial" w:hAnsi="Arial"/>
          <w:sz w:val="11"/>
          <w:szCs w:val="11"/>
        </w:rPr>
      </w:pPr>
      <w:r w:rsidDel="00000000" w:rsidR="00000000" w:rsidRPr="00000000">
        <w:rPr>
          <w:rFonts w:ascii="Times New Roman" w:cs="Times New Roman" w:eastAsia="Times New Roman" w:hAnsi="Times New Roman"/>
          <w:b w:val="1"/>
          <w:i w:val="1"/>
          <w:color w:val="636363"/>
          <w:sz w:val="18"/>
          <w:szCs w:val="18"/>
          <w:vertAlign w:val="baseline"/>
          <w:rtl w:val="0"/>
        </w:rPr>
        <w:t xml:space="preserve">@'{'</w:t>
      </w:r>
      <w:r w:rsidDel="00000000" w:rsidR="00000000" w:rsidRPr="00000000">
        <w:rPr>
          <w:rFonts w:ascii="Times New Roman" w:cs="Times New Roman" w:eastAsia="Times New Roman" w:hAnsi="Times New Roman"/>
          <w:b w:val="1"/>
          <w:i w:val="1"/>
          <w:color w:val="3d3d3d"/>
          <w:sz w:val="18"/>
          <w:szCs w:val="18"/>
          <w:vertAlign w:val="baseline"/>
          <w:rtl w:val="0"/>
        </w:rPr>
        <w:t xml:space="preserve">7</w:t>
      </w:r>
      <w:r w:rsidDel="00000000" w:rsidR="00000000" w:rsidRPr="00000000">
        <w:rPr>
          <w:rFonts w:ascii="Times New Roman" w:cs="Times New Roman" w:eastAsia="Times New Roman" w:hAnsi="Times New Roman"/>
          <w:b w:val="1"/>
          <w:i w:val="1"/>
          <w:color w:val="1f1f1f"/>
          <w:sz w:val="18"/>
          <w:szCs w:val="18"/>
          <w:vertAlign w:val="baseline"/>
          <w:rtl w:val="0"/>
        </w:rPr>
        <w:t xml:space="preserve">,</w:t>
      </w:r>
      <w:r w:rsidDel="00000000" w:rsidR="00000000" w:rsidRPr="00000000">
        <w:rPr>
          <w:rFonts w:ascii="Times New Roman" w:cs="Times New Roman" w:eastAsia="Times New Roman" w:hAnsi="Times New Roman"/>
          <w:b w:val="1"/>
          <w:i w:val="1"/>
          <w:color w:val="4d4c4d"/>
          <w:sz w:val="18"/>
          <w:szCs w:val="18"/>
          <w:vertAlign w:val="baseline"/>
          <w:rtl w:val="0"/>
        </w:rPr>
        <w:t xml:space="preserve">r</w:t>
      </w:r>
      <w:r w:rsidDel="00000000" w:rsidR="00000000" w:rsidRPr="00000000">
        <w:rPr>
          <w:rFonts w:ascii="Times New Roman" w:cs="Times New Roman" w:eastAsia="Times New Roman" w:hAnsi="Times New Roman"/>
          <w:b w:val="1"/>
          <w:i w:val="1"/>
          <w:color w:val="3d3d3d"/>
          <w:sz w:val="18"/>
          <w:szCs w:val="18"/>
          <w:vertAlign w:val="baseline"/>
          <w:rtl w:val="0"/>
        </w:rPr>
        <w:t xml:space="preserve">tli</w:t>
      </w:r>
      <w:r w:rsidDel="00000000" w:rsidR="00000000" w:rsidRPr="00000000">
        <w:rPr>
          <w:rFonts w:ascii="Times New Roman" w:cs="Times New Roman" w:eastAsia="Times New Roman" w:hAnsi="Times New Roman"/>
          <w:b w:val="1"/>
          <w:i w:val="1"/>
          <w:color w:val="636363"/>
          <w:sz w:val="18"/>
          <w:szCs w:val="18"/>
          <w:vertAlign w:val="baseline"/>
          <w:rtl w:val="0"/>
        </w:rPr>
        <w:t xml:space="preserve">&lt;J(</w:t>
      </w:r>
      <w:r w:rsidDel="00000000" w:rsidR="00000000" w:rsidRPr="00000000">
        <w:rPr>
          <w:rFonts w:ascii="Times New Roman" w:cs="Times New Roman" w:eastAsia="Times New Roman" w:hAnsi="Times New Roman"/>
          <w:b w:val="1"/>
          <w:i w:val="1"/>
          <w:color w:val="1f1f1f"/>
          <w:sz w:val="18"/>
          <w:szCs w:val="18"/>
          <w:vertAlign w:val="baseline"/>
          <w:rtl w:val="0"/>
        </w:rPr>
        <w:t xml:space="preserve">t </w:t>
      </w:r>
      <w:r w:rsidDel="00000000" w:rsidR="00000000" w:rsidRPr="00000000">
        <w:rPr>
          <w:rFonts w:ascii="Arial" w:cs="Arial" w:eastAsia="Arial" w:hAnsi="Arial"/>
          <w:b w:val="1"/>
          <w:i w:val="1"/>
          <w:color w:val="636363"/>
          <w:sz w:val="11"/>
          <w:szCs w:val="11"/>
          <w:vertAlign w:val="baseline"/>
          <w:rtl w:val="0"/>
        </w:rPr>
        <w:t xml:space="preserve">%</w:t>
      </w:r>
      <w:r w:rsidDel="00000000" w:rsidR="00000000" w:rsidRPr="00000000">
        <w:rPr>
          <w:rFonts w:ascii="Arial" w:cs="Arial" w:eastAsia="Arial" w:hAnsi="Arial"/>
          <w:b w:val="1"/>
          <w:i w:val="1"/>
          <w:color w:val="3d3d3d"/>
          <w:sz w:val="11"/>
          <w:szCs w:val="11"/>
          <w:vertAlign w:val="baseline"/>
          <w:rtl w:val="0"/>
        </w:rPr>
        <w:t xml:space="preserve">,7</w:t>
      </w:r>
      <w:r w:rsidDel="00000000" w:rsidR="00000000" w:rsidRPr="00000000">
        <w:rPr>
          <w:rFonts w:ascii="Arial" w:cs="Arial" w:eastAsia="Arial" w:hAnsi="Arial"/>
          <w:b w:val="1"/>
          <w:i w:val="1"/>
          <w:color w:val="636363"/>
          <w:sz w:val="11"/>
          <w:szCs w:val="11"/>
          <w:vertAlign w:val="baseline"/>
          <w:rtl w:val="0"/>
        </w:rPr>
        <w:t xml:space="preserve">e</w:t>
      </w:r>
      <w:r w:rsidDel="00000000" w:rsidR="00000000" w:rsidRPr="00000000">
        <w:rPr>
          <w:rFonts w:ascii="Arial" w:cs="Arial" w:eastAsia="Arial" w:hAnsi="Arial"/>
          <w:b w:val="1"/>
          <w:i w:val="1"/>
          <w:color w:val="3d3d3d"/>
          <w:sz w:val="11"/>
          <w:szCs w:val="11"/>
          <w:vertAlign w:val="baseline"/>
          <w:rtl w:val="0"/>
        </w:rPr>
        <w:t xml:space="preserve">11</w:t>
      </w:r>
      <w:r w:rsidDel="00000000" w:rsidR="00000000" w:rsidRPr="00000000">
        <w:rPr>
          <w:rFonts w:ascii="Arial" w:cs="Arial" w:eastAsia="Arial" w:hAnsi="Arial"/>
          <w:b w:val="1"/>
          <w:i w:val="1"/>
          <w:color w:val="1f1f1f"/>
          <w:sz w:val="11"/>
          <w:szCs w:val="11"/>
          <w:vertAlign w:val="baseline"/>
          <w:rtl w:val="0"/>
        </w:rPr>
        <w:t xml:space="preserve">/</w:t>
      </w:r>
      <w:r w:rsidDel="00000000" w:rsidR="00000000" w:rsidRPr="00000000">
        <w:rPr>
          <w:rFonts w:ascii="Arial" w:cs="Arial" w:eastAsia="Arial" w:hAnsi="Arial"/>
          <w:b w:val="1"/>
          <w:i w:val="1"/>
          <w:color w:val="3d3d3d"/>
          <w:sz w:val="11"/>
          <w:szCs w:val="11"/>
          <w:vertAlign w:val="baseline"/>
          <w:rtl w:val="0"/>
        </w:rPr>
        <w:t xml:space="preserve">/</w:t>
      </w:r>
      <w:r w:rsidDel="00000000" w:rsidR="00000000" w:rsidRPr="00000000">
        <w:rPr>
          <w:rFonts w:ascii="Arial" w:cs="Arial" w:eastAsia="Arial" w:hAnsi="Arial"/>
          <w:b w:val="1"/>
          <w:i w:val="1"/>
          <w:color w:val="1f1f1f"/>
          <w:sz w:val="11"/>
          <w:szCs w:val="11"/>
          <w:vertAlign w:val="baseline"/>
          <w:rtl w:val="0"/>
        </w:rPr>
        <w:t xml:space="preserve">1</w:t>
      </w:r>
      <w:r w:rsidDel="00000000" w:rsidR="00000000" w:rsidRPr="00000000">
        <w:rPr>
          <w:rFonts w:ascii="Arial" w:cs="Arial" w:eastAsia="Arial" w:hAnsi="Arial"/>
          <w:b w:val="1"/>
          <w:i w:val="1"/>
          <w:color w:val="3d3d3d"/>
          <w:sz w:val="11"/>
          <w:szCs w:val="11"/>
          <w:vertAlign w:val="baseline"/>
          <w:rtl w:val="0"/>
        </w:rPr>
        <w:t xml:space="preserve">1a</w:t>
      </w:r>
      <w:r w:rsidDel="00000000" w:rsidR="00000000" w:rsidRPr="00000000">
        <w:rPr>
          <w:rtl w:val="0"/>
        </w:rPr>
      </w:r>
    </w:p>
    <w:p w:rsidR="00000000" w:rsidDel="00000000" w:rsidP="00000000" w:rsidRDefault="00000000" w:rsidRPr="00000000" w14:paraId="000009B7">
      <w:pPr>
        <w:spacing w:before="5" w:line="180" w:lineRule="auto"/>
        <w:jc w:val="left"/>
        <w:rPr>
          <w:sz w:val="19"/>
          <w:szCs w:val="19"/>
        </w:rPr>
      </w:pPr>
      <w:r w:rsidDel="00000000" w:rsidR="00000000" w:rsidRPr="00000000">
        <w:rPr>
          <w:rtl w:val="0"/>
        </w:rPr>
      </w:r>
    </w:p>
    <w:p w:rsidR="00000000" w:rsidDel="00000000" w:rsidP="00000000" w:rsidRDefault="00000000" w:rsidRPr="00000000" w14:paraId="000009B8">
      <w:pPr>
        <w:spacing w:before="42" w:lineRule="auto"/>
        <w:ind w:left="132" w:right="7155" w:firstLine="0"/>
        <w:jc w:val="both"/>
        <w:rPr>
          <w:rFonts w:ascii="Arial" w:cs="Arial" w:eastAsia="Arial" w:hAnsi="Arial"/>
          <w:sz w:val="14"/>
          <w:szCs w:val="14"/>
        </w:rPr>
      </w:pPr>
      <w:r w:rsidDel="00000000" w:rsidR="00000000" w:rsidRPr="00000000">
        <w:rPr>
          <w:rFonts w:ascii="Arial" w:cs="Arial" w:eastAsia="Arial" w:hAnsi="Arial"/>
          <w:b w:val="1"/>
          <w:i w:val="1"/>
          <w:color w:val="1f1f1f"/>
          <w:sz w:val="14"/>
          <w:szCs w:val="14"/>
          <w:rtl w:val="0"/>
        </w:rPr>
        <w:t xml:space="preserve">MINISTERIO  DE TRABAJO   </w:t>
      </w:r>
      <w:r w:rsidDel="00000000" w:rsidR="00000000" w:rsidRPr="00000000">
        <w:rPr>
          <w:rFonts w:ascii="Arial" w:cs="Arial" w:eastAsia="Arial" w:hAnsi="Arial"/>
          <w:b w:val="1"/>
          <w:i w:val="1"/>
          <w:color w:val="0f0f0f"/>
          <w:sz w:val="14"/>
          <w:szCs w:val="14"/>
          <w:rtl w:val="0"/>
        </w:rPr>
        <w:t xml:space="preserve">Y </w:t>
      </w:r>
      <w:r w:rsidDel="00000000" w:rsidR="00000000" w:rsidRPr="00000000">
        <w:rPr>
          <w:rFonts w:ascii="Arial" w:cs="Arial" w:eastAsia="Arial" w:hAnsi="Arial"/>
          <w:b w:val="1"/>
          <w:i w:val="1"/>
          <w:color w:val="1f1f1f"/>
          <w:sz w:val="14"/>
          <w:szCs w:val="14"/>
          <w:rtl w:val="0"/>
        </w:rPr>
        <w:t xml:space="preserve">EMPLEO</w:t>
      </w:r>
      <w:r w:rsidDel="00000000" w:rsidR="00000000" w:rsidRPr="00000000">
        <w:rPr>
          <w:rtl w:val="0"/>
        </w:rPr>
      </w:r>
    </w:p>
    <w:p w:rsidR="00000000" w:rsidDel="00000000" w:rsidP="00000000" w:rsidRDefault="00000000" w:rsidRPr="00000000" w14:paraId="000009B9">
      <w:pPr>
        <w:spacing w:before="15" w:line="378" w:lineRule="auto"/>
        <w:ind w:left="204" w:right="1024"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f0f0f"/>
          <w:sz w:val="23"/>
          <w:szCs w:val="23"/>
          <w:rtl w:val="0"/>
        </w:rPr>
        <w:t xml:space="preserve">40 </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ño</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dep</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ndi</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nte </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no</w:t>
      </w:r>
      <w:r w:rsidDel="00000000" w:rsidR="00000000" w:rsidRPr="00000000">
        <w:rPr>
          <w:rFonts w:ascii="Times New Roman" w:cs="Times New Roman" w:eastAsia="Times New Roman" w:hAnsi="Times New Roman"/>
          <w:color w:val="1f1f1f"/>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con c</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g</w:t>
      </w:r>
      <w:r w:rsidDel="00000000" w:rsidR="00000000" w:rsidRPr="00000000">
        <w:rPr>
          <w:rFonts w:ascii="Times New Roman" w:cs="Times New Roman" w:eastAsia="Times New Roman" w:hAnsi="Times New Roman"/>
          <w:color w:val="0f0f0f"/>
          <w:sz w:val="23"/>
          <w:szCs w:val="23"/>
          <w:rtl w:val="0"/>
        </w:rPr>
        <w:t xml:space="preserve">o perm</w:t>
      </w:r>
      <w:r w:rsidDel="00000000" w:rsidR="00000000" w:rsidRPr="00000000">
        <w:rPr>
          <w:rFonts w:ascii="Times New Roman" w:cs="Times New Roman" w:eastAsia="Times New Roman" w:hAnsi="Times New Roman"/>
          <w:color w:val="1f1f1f"/>
          <w:sz w:val="23"/>
          <w:szCs w:val="23"/>
          <w:rtl w:val="0"/>
        </w:rPr>
        <w:t xml:space="preserve">ane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mpo</w:t>
      </w:r>
      <w:r w:rsidDel="00000000" w:rsidR="00000000" w:rsidRPr="00000000">
        <w:rPr>
          <w:rFonts w:ascii="Times New Roman" w:cs="Times New Roman" w:eastAsia="Times New Roman" w:hAnsi="Times New Roman"/>
          <w:color w:val="1f1f1f"/>
          <w:sz w:val="23"/>
          <w:szCs w:val="23"/>
          <w:rtl w:val="0"/>
        </w:rPr>
        <w:t xml:space="preserve">ra</w:t>
      </w:r>
      <w:r w:rsidDel="00000000" w:rsidR="00000000" w:rsidRPr="00000000">
        <w:rPr>
          <w:rFonts w:ascii="Times New Roman" w:cs="Times New Roman" w:eastAsia="Times New Roman" w:hAnsi="Times New Roman"/>
          <w:color w:val="0f0f0f"/>
          <w:sz w:val="23"/>
          <w:szCs w:val="23"/>
          <w:rtl w:val="0"/>
        </w:rPr>
        <w:t xml:space="preserve">l o contr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goza de </w:t>
      </w:r>
      <w:r w:rsidDel="00000000" w:rsidR="00000000" w:rsidRPr="00000000">
        <w:rPr>
          <w:rFonts w:ascii="Times New Roman" w:cs="Times New Roman" w:eastAsia="Times New Roman" w:hAnsi="Times New Roman"/>
          <w:color w:val="0f0f0f"/>
          <w:sz w:val="23"/>
          <w:szCs w:val="23"/>
          <w:rtl w:val="0"/>
        </w:rPr>
        <w:t xml:space="preserve">li</w:t>
      </w:r>
      <w:r w:rsidDel="00000000" w:rsidR="00000000" w:rsidRPr="00000000">
        <w:rPr>
          <w:rFonts w:ascii="Times New Roman" w:cs="Times New Roman" w:eastAsia="Times New Roman" w:hAnsi="Times New Roman"/>
          <w:color w:val="1f1f1f"/>
          <w:sz w:val="23"/>
          <w:szCs w:val="23"/>
          <w:rtl w:val="0"/>
        </w:rPr>
        <w:t xml:space="preserve">ce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a re</w:t>
      </w:r>
      <w:r w:rsidDel="00000000" w:rsidR="00000000" w:rsidRPr="00000000">
        <w:rPr>
          <w:rFonts w:ascii="Times New Roman" w:cs="Times New Roman" w:eastAsia="Times New Roman" w:hAnsi="Times New Roman"/>
          <w:color w:val="0f0f0f"/>
          <w:sz w:val="23"/>
          <w:szCs w:val="23"/>
          <w:rtl w:val="0"/>
        </w:rPr>
        <w:t xml:space="preserve">mun</w:t>
      </w:r>
      <w:r w:rsidDel="00000000" w:rsidR="00000000" w:rsidRPr="00000000">
        <w:rPr>
          <w:rFonts w:ascii="Times New Roman" w:cs="Times New Roman" w:eastAsia="Times New Roman" w:hAnsi="Times New Roman"/>
          <w:color w:val="1f1f1f"/>
          <w:sz w:val="23"/>
          <w:szCs w:val="23"/>
          <w:rtl w:val="0"/>
        </w:rPr>
        <w:t xml:space="preserve">era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DO</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w:t>
      </w:r>
      <w:r w:rsidDel="00000000" w:rsidR="00000000" w:rsidRPr="00000000">
        <w:rPr>
          <w:rFonts w:ascii="Times New Roman" w:cs="Times New Roman" w:eastAsia="Times New Roman" w:hAnsi="Times New Roman"/>
          <w:color w:val="1f1f1f"/>
          <w:sz w:val="23"/>
          <w:szCs w:val="23"/>
          <w:rtl w:val="0"/>
        </w:rPr>
        <w:t xml:space="preserve">2) </w:t>
      </w:r>
      <w:r w:rsidDel="00000000" w:rsidR="00000000" w:rsidRPr="00000000">
        <w:rPr>
          <w:rFonts w:ascii="Times New Roman" w:cs="Times New Roman" w:eastAsia="Times New Roman" w:hAnsi="Times New Roman"/>
          <w:color w:val="0f0f0f"/>
          <w:sz w:val="23"/>
          <w:szCs w:val="23"/>
          <w:rtl w:val="0"/>
        </w:rPr>
        <w:t xml:space="preserve">dí</w:t>
      </w:r>
      <w:r w:rsidDel="00000000" w:rsidR="00000000" w:rsidRPr="00000000">
        <w:rPr>
          <w:rFonts w:ascii="Times New Roman" w:cs="Times New Roman" w:eastAsia="Times New Roman" w:hAnsi="Times New Roman"/>
          <w:color w:val="1f1f1f"/>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ora</w:t>
      </w:r>
      <w:r w:rsidDel="00000000" w:rsidR="00000000" w:rsidRPr="00000000">
        <w:rPr>
          <w:rFonts w:ascii="Times New Roman" w:cs="Times New Roman" w:eastAsia="Times New Roman" w:hAnsi="Times New Roman"/>
          <w:color w:val="0f0f0f"/>
          <w:sz w:val="23"/>
          <w:szCs w:val="23"/>
          <w:rtl w:val="0"/>
        </w:rPr>
        <w:t xml:space="preserve">bl</w:t>
      </w:r>
      <w:r w:rsidDel="00000000" w:rsidR="00000000" w:rsidRPr="00000000">
        <w:rPr>
          <w:rFonts w:ascii="Times New Roman" w:cs="Times New Roman" w:eastAsia="Times New Roman" w:hAnsi="Times New Roman"/>
          <w:color w:val="1f1f1f"/>
          <w:sz w:val="23"/>
          <w:szCs w:val="23"/>
          <w:rtl w:val="0"/>
        </w:rPr>
        <w:t xml:space="preserve">es e</w:t>
      </w:r>
      <w:r w:rsidDel="00000000" w:rsidR="00000000" w:rsidRPr="00000000">
        <w:rPr>
          <w:rFonts w:ascii="Times New Roman" w:cs="Times New Roman" w:eastAsia="Times New Roman" w:hAnsi="Times New Roman"/>
          <w:color w:val="0f0f0f"/>
          <w:sz w:val="23"/>
          <w:szCs w:val="23"/>
          <w:rtl w:val="0"/>
        </w:rPr>
        <w:t xml:space="preserve">n cad</w:t>
      </w:r>
      <w:r w:rsidDel="00000000" w:rsidR="00000000" w:rsidRPr="00000000">
        <w:rPr>
          <w:rFonts w:ascii="Times New Roman" w:cs="Times New Roman" w:eastAsia="Times New Roman" w:hAnsi="Times New Roman"/>
          <w:color w:val="1f1f1f"/>
          <w:sz w:val="23"/>
          <w:szCs w:val="23"/>
          <w:rtl w:val="0"/>
        </w:rPr>
        <w:t xml:space="preserve">a año</w:t>
      </w:r>
      <w:r w:rsidDel="00000000" w:rsidR="00000000" w:rsidRPr="00000000">
        <w:rPr>
          <w:rFonts w:ascii="Times New Roman" w:cs="Times New Roman" w:eastAsia="Times New Roman" w:hAnsi="Times New Roman"/>
          <w:color w:val="0f0f0f"/>
          <w:sz w:val="23"/>
          <w:szCs w:val="23"/>
          <w:rtl w:val="0"/>
        </w:rPr>
        <w:t xml:space="preserve">.</w:t>
      </w:r>
      <w:r w:rsidDel="00000000" w:rsidR="00000000" w:rsidRPr="00000000">
        <w:rPr>
          <w:rtl w:val="0"/>
        </w:rPr>
      </w:r>
    </w:p>
    <w:p w:rsidR="00000000" w:rsidDel="00000000" w:rsidP="00000000" w:rsidRDefault="00000000" w:rsidRPr="00000000" w14:paraId="000009BA">
      <w:pPr>
        <w:spacing w:line="200" w:lineRule="auto"/>
        <w:jc w:val="left"/>
        <w:rPr>
          <w:sz w:val="20"/>
          <w:szCs w:val="20"/>
        </w:rPr>
      </w:pPr>
      <w:r w:rsidDel="00000000" w:rsidR="00000000" w:rsidRPr="00000000">
        <w:rPr>
          <w:rtl w:val="0"/>
        </w:rPr>
      </w:r>
    </w:p>
    <w:p w:rsidR="00000000" w:rsidDel="00000000" w:rsidP="00000000" w:rsidRDefault="00000000" w:rsidRPr="00000000" w14:paraId="000009BB">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9BC">
      <w:pPr>
        <w:spacing w:line="382" w:lineRule="auto"/>
        <w:ind w:left="204" w:right="102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Í</w:t>
      </w:r>
      <w:r w:rsidDel="00000000" w:rsidR="00000000" w:rsidRPr="00000000">
        <w:rPr>
          <w:rFonts w:ascii="Times New Roman" w:cs="Times New Roman" w:eastAsia="Times New Roman" w:hAnsi="Times New Roman"/>
          <w:color w:val="1f1f1f"/>
          <w:sz w:val="23"/>
          <w:szCs w:val="23"/>
          <w:rtl w:val="0"/>
        </w:rPr>
        <w:t xml:space="preserve">CUL</w:t>
      </w:r>
      <w:r w:rsidDel="00000000" w:rsidR="00000000" w:rsidRPr="00000000">
        <w:rPr>
          <w:rFonts w:ascii="Times New Roman" w:cs="Times New Roman" w:eastAsia="Times New Roman" w:hAnsi="Times New Roman"/>
          <w:color w:val="0f0f0f"/>
          <w:sz w:val="23"/>
          <w:szCs w:val="23"/>
          <w:rtl w:val="0"/>
        </w:rPr>
        <w:t xml:space="preserve">O 66.</w:t>
      </w:r>
      <w:r w:rsidDel="00000000" w:rsidR="00000000" w:rsidRPr="00000000">
        <w:rPr>
          <w:rFonts w:ascii="Times New Roman" w:cs="Times New Roman" w:eastAsia="Times New Roman" w:hAnsi="Times New Roman"/>
          <w:color w:val="1f1f1f"/>
          <w:sz w:val="23"/>
          <w:szCs w:val="23"/>
          <w:rtl w:val="0"/>
        </w:rPr>
        <w:t xml:space="preserve">2</w:t>
      </w:r>
      <w:r w:rsidDel="00000000" w:rsidR="00000000" w:rsidRPr="00000000">
        <w:rPr>
          <w:rFonts w:ascii="Times New Roman" w:cs="Times New Roman" w:eastAsia="Times New Roman" w:hAnsi="Times New Roman"/>
          <w:color w:val="0f0f0f"/>
          <w:sz w:val="23"/>
          <w:szCs w:val="23"/>
          <w:rtl w:val="0"/>
        </w:rPr>
        <w:t xml:space="preserve">0</w:t>
      </w:r>
      <w:r w:rsidDel="00000000" w:rsidR="00000000" w:rsidRPr="00000000">
        <w:rPr>
          <w:rFonts w:ascii="Times New Roman" w:cs="Times New Roman" w:eastAsia="Times New Roman" w:hAnsi="Times New Roman"/>
          <w:color w:val="1f1f1f"/>
          <w:sz w:val="23"/>
          <w:szCs w:val="23"/>
          <w:rtl w:val="0"/>
        </w:rPr>
        <w:t xml:space="preserve">.</w:t>
      </w:r>
      <w:r w:rsidDel="00000000" w:rsidR="00000000" w:rsidRPr="00000000">
        <w:rPr>
          <w:rFonts w:ascii="Times New Roman" w:cs="Times New Roman" w:eastAsia="Times New Roman" w:hAnsi="Times New Roman"/>
          <w:color w:val="0f0f0f"/>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empl</w:t>
      </w:r>
      <w:r w:rsidDel="00000000" w:rsidR="00000000" w:rsidRPr="00000000">
        <w:rPr>
          <w:rFonts w:ascii="Times New Roman" w:cs="Times New Roman" w:eastAsia="Times New Roman" w:hAnsi="Times New Roman"/>
          <w:color w:val="1f1f1f"/>
          <w:sz w:val="23"/>
          <w:szCs w:val="23"/>
          <w:rtl w:val="0"/>
        </w:rPr>
        <w:t xml:space="preserve">ea</w:t>
      </w:r>
      <w:r w:rsidDel="00000000" w:rsidR="00000000" w:rsidRPr="00000000">
        <w:rPr>
          <w:rFonts w:ascii="Times New Roman" w:cs="Times New Roman" w:eastAsia="Times New Roman" w:hAnsi="Times New Roman"/>
          <w:color w:val="0f0f0f"/>
          <w:sz w:val="23"/>
          <w:szCs w:val="23"/>
          <w:rtl w:val="0"/>
        </w:rPr>
        <w:t xml:space="preserve">dor 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dr</w:t>
      </w:r>
      <w:r w:rsidDel="00000000" w:rsidR="00000000" w:rsidRPr="00000000">
        <w:rPr>
          <w:rFonts w:ascii="Times New Roman" w:cs="Times New Roman" w:eastAsia="Times New Roman" w:hAnsi="Times New Roman"/>
          <w:color w:val="1f1f1f"/>
          <w:sz w:val="23"/>
          <w:szCs w:val="23"/>
          <w:rtl w:val="0"/>
        </w:rPr>
        <w:t xml:space="preserve">á s</w:t>
      </w:r>
      <w:r w:rsidDel="00000000" w:rsidR="00000000" w:rsidRPr="00000000">
        <w:rPr>
          <w:rFonts w:ascii="Times New Roman" w:cs="Times New Roman" w:eastAsia="Times New Roman" w:hAnsi="Times New Roman"/>
          <w:color w:val="0f0f0f"/>
          <w:sz w:val="23"/>
          <w:szCs w:val="23"/>
          <w:rtl w:val="0"/>
        </w:rPr>
        <w:t xml:space="preserve">olici</w:t>
      </w:r>
      <w:r w:rsidDel="00000000" w:rsidR="00000000" w:rsidRPr="00000000">
        <w:rPr>
          <w:rFonts w:ascii="Times New Roman" w:cs="Times New Roman" w:eastAsia="Times New Roman" w:hAnsi="Times New Roman"/>
          <w:color w:val="1f1f1f"/>
          <w:sz w:val="23"/>
          <w:szCs w:val="23"/>
          <w:rtl w:val="0"/>
        </w:rPr>
        <w:t xml:space="preserve">ta</w:t>
      </w:r>
      <w:r w:rsidDel="00000000" w:rsidR="00000000" w:rsidRPr="00000000">
        <w:rPr>
          <w:rFonts w:ascii="Times New Roman" w:cs="Times New Roman" w:eastAsia="Times New Roman" w:hAnsi="Times New Roman"/>
          <w:color w:val="0f0f0f"/>
          <w:sz w:val="23"/>
          <w:szCs w:val="23"/>
          <w:rtl w:val="0"/>
        </w:rPr>
        <w:t xml:space="preserve">r la</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con</w:t>
      </w:r>
      <w:r w:rsidDel="00000000" w:rsidR="00000000" w:rsidRPr="00000000">
        <w:rPr>
          <w:rFonts w:ascii="Times New Roman" w:cs="Times New Roman" w:eastAsia="Times New Roman" w:hAnsi="Times New Roman"/>
          <w:color w:val="1f1f1f"/>
          <w:sz w:val="23"/>
          <w:szCs w:val="23"/>
          <w:rtl w:val="0"/>
        </w:rPr>
        <w:t xml:space="preserve">st</w:t>
      </w:r>
      <w:r w:rsidDel="00000000" w:rsidR="00000000" w:rsidRPr="00000000">
        <w:rPr>
          <w:rFonts w:ascii="Times New Roman" w:cs="Times New Roman" w:eastAsia="Times New Roman" w:hAnsi="Times New Roman"/>
          <w:color w:val="0f0f0f"/>
          <w:sz w:val="23"/>
          <w:szCs w:val="23"/>
          <w:rtl w:val="0"/>
        </w:rPr>
        <w:t xml:space="preserve">anc</w:t>
      </w:r>
      <w:r w:rsidDel="00000000" w:rsidR="00000000" w:rsidRPr="00000000">
        <w:rPr>
          <w:rFonts w:ascii="Times New Roman" w:cs="Times New Roman" w:eastAsia="Times New Roman" w:hAnsi="Times New Roman"/>
          <w:color w:val="1f1f1f"/>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a</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la</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ju</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tifi</w:t>
      </w:r>
      <w:r w:rsidDel="00000000" w:rsidR="00000000" w:rsidRPr="00000000">
        <w:rPr>
          <w:rFonts w:ascii="Times New Roman" w:cs="Times New Roman" w:eastAsia="Times New Roman" w:hAnsi="Times New Roman"/>
          <w:color w:val="1f1f1f"/>
          <w:sz w:val="23"/>
          <w:szCs w:val="23"/>
          <w:rtl w:val="0"/>
        </w:rPr>
        <w:t xml:space="preserve">cac</w:t>
      </w:r>
      <w:r w:rsidDel="00000000" w:rsidR="00000000" w:rsidRPr="00000000">
        <w:rPr>
          <w:rFonts w:ascii="Times New Roman" w:cs="Times New Roman" w:eastAsia="Times New Roman" w:hAnsi="Times New Roman"/>
          <w:color w:val="0f0f0f"/>
          <w:sz w:val="23"/>
          <w:szCs w:val="23"/>
          <w:rtl w:val="0"/>
        </w:rPr>
        <w:t xml:space="preserve">ione</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li</w:t>
      </w:r>
      <w:r w:rsidDel="00000000" w:rsidR="00000000" w:rsidRPr="00000000">
        <w:rPr>
          <w:rFonts w:ascii="Times New Roman" w:cs="Times New Roman" w:eastAsia="Times New Roman" w:hAnsi="Times New Roman"/>
          <w:color w:val="1f1f1f"/>
          <w:sz w:val="23"/>
          <w:szCs w:val="23"/>
          <w:rtl w:val="0"/>
        </w:rPr>
        <w:t xml:space="preserve">ce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as es</w:t>
      </w:r>
      <w:r w:rsidDel="00000000" w:rsidR="00000000" w:rsidRPr="00000000">
        <w:rPr>
          <w:rFonts w:ascii="Times New Roman" w:cs="Times New Roman" w:eastAsia="Times New Roman" w:hAnsi="Times New Roman"/>
          <w:color w:val="0f0f0f"/>
          <w:sz w:val="23"/>
          <w:szCs w:val="23"/>
          <w:rtl w:val="0"/>
        </w:rPr>
        <w:t xml:space="preserve">peci</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f</w:t>
      </w:r>
      <w:r w:rsidDel="00000000" w:rsidR="00000000" w:rsidRPr="00000000">
        <w:rPr>
          <w:rFonts w:ascii="Times New Roman" w:cs="Times New Roman" w:eastAsia="Times New Roman" w:hAnsi="Times New Roman"/>
          <w:color w:val="0f0f0f"/>
          <w:sz w:val="23"/>
          <w:szCs w:val="23"/>
          <w:rtl w:val="0"/>
        </w:rPr>
        <w:t xml:space="preserve">ructuad</w:t>
      </w:r>
      <w:r w:rsidDel="00000000" w:rsidR="00000000" w:rsidRPr="00000000">
        <w:rPr>
          <w:rFonts w:ascii="Times New Roman" w:cs="Times New Roman" w:eastAsia="Times New Roman" w:hAnsi="Times New Roman"/>
          <w:color w:val="1f1f1f"/>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por el tr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dor</w:t>
      </w:r>
      <w:r w:rsidDel="00000000" w:rsidR="00000000" w:rsidRPr="00000000">
        <w:rPr>
          <w:rFonts w:ascii="Times New Roman" w:cs="Times New Roman" w:eastAsia="Times New Roman" w:hAnsi="Times New Roman"/>
          <w:color w:val="1f1f1f"/>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po</w:t>
      </w:r>
      <w:r w:rsidDel="00000000" w:rsidR="00000000" w:rsidRPr="00000000">
        <w:rPr>
          <w:rFonts w:ascii="Times New Roman" w:cs="Times New Roman" w:eastAsia="Times New Roman" w:hAnsi="Times New Roman"/>
          <w:color w:val="1f1f1f"/>
          <w:sz w:val="23"/>
          <w:szCs w:val="23"/>
          <w:rtl w:val="0"/>
        </w:rPr>
        <w:t xml:space="preserve">r </w:t>
      </w:r>
      <w:r w:rsidDel="00000000" w:rsidR="00000000" w:rsidRPr="00000000">
        <w:rPr>
          <w:rFonts w:ascii="Times New Roman" w:cs="Times New Roman" w:eastAsia="Times New Roman" w:hAnsi="Times New Roman"/>
          <w:color w:val="0f0f0f"/>
          <w:sz w:val="23"/>
          <w:szCs w:val="23"/>
          <w:rtl w:val="0"/>
        </w:rPr>
        <w:t xml:space="preserve">un l</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so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h</w:t>
      </w:r>
      <w:r w:rsidDel="00000000" w:rsidR="00000000" w:rsidRPr="00000000">
        <w:rPr>
          <w:rFonts w:ascii="Times New Roman" w:cs="Times New Roman" w:eastAsia="Times New Roman" w:hAnsi="Times New Roman"/>
          <w:color w:val="1f1f1f"/>
          <w:sz w:val="23"/>
          <w:szCs w:val="23"/>
          <w:rtl w:val="0"/>
        </w:rPr>
        <w:t xml:space="preserve">as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DO</w:t>
      </w:r>
      <w:r w:rsidDel="00000000" w:rsidR="00000000" w:rsidRPr="00000000">
        <w:rPr>
          <w:rFonts w:ascii="Times New Roman" w:cs="Times New Roman" w:eastAsia="Times New Roman" w:hAnsi="Times New Roman"/>
          <w:color w:val="1f1f1f"/>
          <w:sz w:val="23"/>
          <w:szCs w:val="23"/>
          <w:rtl w:val="0"/>
        </w:rPr>
        <w:t xml:space="preserve">S (2) a</w:t>
      </w:r>
      <w:r w:rsidDel="00000000" w:rsidR="00000000" w:rsidRPr="00000000">
        <w:rPr>
          <w:rFonts w:ascii="Times New Roman" w:cs="Times New Roman" w:eastAsia="Times New Roman" w:hAnsi="Times New Roman"/>
          <w:color w:val="0f0f0f"/>
          <w:sz w:val="23"/>
          <w:szCs w:val="23"/>
          <w:rtl w:val="0"/>
        </w:rPr>
        <w:t xml:space="preserve">ñ</w:t>
      </w:r>
      <w:r w:rsidDel="00000000" w:rsidR="00000000" w:rsidRPr="00000000">
        <w:rPr>
          <w:rFonts w:ascii="Times New Roman" w:cs="Times New Roman" w:eastAsia="Times New Roman" w:hAnsi="Times New Roman"/>
          <w:color w:val="1f1f1f"/>
          <w:sz w:val="23"/>
          <w:szCs w:val="23"/>
          <w:rtl w:val="0"/>
        </w:rPr>
        <w:t xml:space="preserve">os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tom</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nd</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com</w:t>
      </w:r>
      <w:r w:rsidDel="00000000" w:rsidR="00000000" w:rsidRPr="00000000">
        <w:rPr>
          <w:rFonts w:ascii="Times New Roman" w:cs="Times New Roman" w:eastAsia="Times New Roman" w:hAnsi="Times New Roman"/>
          <w:color w:val="1f1f1f"/>
          <w:sz w:val="23"/>
          <w:szCs w:val="23"/>
          <w:rtl w:val="0"/>
        </w:rPr>
        <w:t xml:space="preserve">o re</w:t>
      </w:r>
      <w:r w:rsidDel="00000000" w:rsidR="00000000" w:rsidRPr="00000000">
        <w:rPr>
          <w:rFonts w:ascii="Times New Roman" w:cs="Times New Roman" w:eastAsia="Times New Roman" w:hAnsi="Times New Roman"/>
          <w:color w:val="0f0f0f"/>
          <w:sz w:val="23"/>
          <w:szCs w:val="23"/>
          <w:rtl w:val="0"/>
        </w:rPr>
        <w:t xml:space="preserve">f</w:t>
      </w:r>
      <w:r w:rsidDel="00000000" w:rsidR="00000000" w:rsidRPr="00000000">
        <w:rPr>
          <w:rFonts w:ascii="Times New Roman" w:cs="Times New Roman" w:eastAsia="Times New Roman" w:hAnsi="Times New Roman"/>
          <w:color w:val="1f1f1f"/>
          <w:sz w:val="23"/>
          <w:szCs w:val="23"/>
          <w:rtl w:val="0"/>
        </w:rPr>
        <w:t xml:space="preserve">ere</w:t>
      </w:r>
      <w:r w:rsidDel="00000000" w:rsidR="00000000" w:rsidRPr="00000000">
        <w:rPr>
          <w:rFonts w:ascii="Times New Roman" w:cs="Times New Roman" w:eastAsia="Times New Roman" w:hAnsi="Times New Roman"/>
          <w:color w:val="0f0f0f"/>
          <w:sz w:val="23"/>
          <w:szCs w:val="23"/>
          <w:rtl w:val="0"/>
        </w:rPr>
        <w:t xml:space="preserve">nci</w:t>
      </w:r>
      <w:r w:rsidDel="00000000" w:rsidR="00000000" w:rsidRPr="00000000">
        <w:rPr>
          <w:rFonts w:ascii="Times New Roman" w:cs="Times New Roman" w:eastAsia="Times New Roman" w:hAnsi="Times New Roman"/>
          <w:color w:val="1f1f1f"/>
          <w:sz w:val="23"/>
          <w:szCs w:val="23"/>
          <w:rtl w:val="0"/>
        </w:rPr>
        <w:t xml:space="preserve">a 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año e</w:t>
      </w:r>
      <w:r w:rsidDel="00000000" w:rsidR="00000000" w:rsidRPr="00000000">
        <w:rPr>
          <w:rFonts w:ascii="Times New Roman" w:cs="Times New Roman" w:eastAsia="Times New Roman" w:hAnsi="Times New Roman"/>
          <w:color w:val="0f0f0f"/>
          <w:sz w:val="23"/>
          <w:szCs w:val="23"/>
          <w:rtl w:val="0"/>
        </w:rPr>
        <w:t xml:space="preserve">n c</w:t>
      </w:r>
      <w:r w:rsidDel="00000000" w:rsidR="00000000" w:rsidRPr="00000000">
        <w:rPr>
          <w:rFonts w:ascii="Times New Roman" w:cs="Times New Roman" w:eastAsia="Times New Roman" w:hAnsi="Times New Roman"/>
          <w:color w:val="1f1f1f"/>
          <w:sz w:val="23"/>
          <w:szCs w:val="23"/>
          <w:rtl w:val="0"/>
        </w:rPr>
        <w:t xml:space="preserve">urso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pe</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ti</w:t>
      </w:r>
      <w:r w:rsidDel="00000000" w:rsidR="00000000" w:rsidRPr="00000000">
        <w:rPr>
          <w:rFonts w:ascii="Times New Roman" w:cs="Times New Roman" w:eastAsia="Times New Roman" w:hAnsi="Times New Roman"/>
          <w:color w:val="1f1f1f"/>
          <w:sz w:val="23"/>
          <w:szCs w:val="23"/>
          <w:rtl w:val="0"/>
        </w:rPr>
        <w:t xml:space="preserve">va</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en</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tl w:val="0"/>
        </w:rPr>
      </w:r>
    </w:p>
    <w:p w:rsidR="00000000" w:rsidDel="00000000" w:rsidP="00000000" w:rsidRDefault="00000000" w:rsidRPr="00000000" w14:paraId="000009BD">
      <w:pPr>
        <w:spacing w:before="2" w:line="180" w:lineRule="auto"/>
        <w:jc w:val="left"/>
        <w:rPr>
          <w:sz w:val="18"/>
          <w:szCs w:val="18"/>
        </w:rPr>
      </w:pPr>
      <w:r w:rsidDel="00000000" w:rsidR="00000000" w:rsidRPr="00000000">
        <w:rPr>
          <w:rtl w:val="0"/>
        </w:rPr>
      </w:r>
    </w:p>
    <w:p w:rsidR="00000000" w:rsidDel="00000000" w:rsidP="00000000" w:rsidRDefault="00000000" w:rsidRPr="00000000" w14:paraId="000009BE">
      <w:pPr>
        <w:spacing w:line="378" w:lineRule="auto"/>
        <w:ind w:left="211" w:right="1031"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f0f0f"/>
          <w:sz w:val="23"/>
          <w:szCs w:val="23"/>
          <w:rtl w:val="0"/>
        </w:rPr>
        <w:t xml:space="preserve">ARTÍC</w:t>
      </w:r>
      <w:r w:rsidDel="00000000" w:rsidR="00000000" w:rsidRPr="00000000">
        <w:rPr>
          <w:rFonts w:ascii="Times New Roman" w:cs="Times New Roman" w:eastAsia="Times New Roman" w:hAnsi="Times New Roman"/>
          <w:b w:val="1"/>
          <w:color w:val="1f1f1f"/>
          <w:sz w:val="23"/>
          <w:szCs w:val="23"/>
          <w:rtl w:val="0"/>
        </w:rPr>
        <w:t xml:space="preserve">U</w:t>
      </w:r>
      <w:r w:rsidDel="00000000" w:rsidR="00000000" w:rsidRPr="00000000">
        <w:rPr>
          <w:rFonts w:ascii="Times New Roman" w:cs="Times New Roman" w:eastAsia="Times New Roman" w:hAnsi="Times New Roman"/>
          <w:b w:val="1"/>
          <w:color w:val="0f0f0f"/>
          <w:sz w:val="23"/>
          <w:szCs w:val="23"/>
          <w:rtl w:val="0"/>
        </w:rPr>
        <w:t xml:space="preserve">LO  66.21.- REALIZACIÓN  DE CONTROL  ANUAL  DE PREV</w:t>
      </w:r>
      <w:r w:rsidDel="00000000" w:rsidR="00000000" w:rsidRPr="00000000">
        <w:rPr>
          <w:rFonts w:ascii="Times New Roman" w:cs="Times New Roman" w:eastAsia="Times New Roman" w:hAnsi="Times New Roman"/>
          <w:b w:val="1"/>
          <w:color w:val="1f1f1f"/>
          <w:sz w:val="23"/>
          <w:szCs w:val="23"/>
          <w:rtl w:val="0"/>
        </w:rPr>
        <w:t xml:space="preserve">E</w:t>
      </w:r>
      <w:r w:rsidDel="00000000" w:rsidR="00000000" w:rsidRPr="00000000">
        <w:rPr>
          <w:rFonts w:ascii="Times New Roman" w:cs="Times New Roman" w:eastAsia="Times New Roman" w:hAnsi="Times New Roman"/>
          <w:b w:val="1"/>
          <w:color w:val="0f0f0f"/>
          <w:sz w:val="23"/>
          <w:szCs w:val="23"/>
          <w:rtl w:val="0"/>
        </w:rPr>
        <w:t xml:space="preserve">NCION DEL</w:t>
      </w:r>
      <w:r w:rsidDel="00000000" w:rsidR="00000000" w:rsidRPr="00000000">
        <w:rPr>
          <w:rFonts w:ascii="Times New Roman" w:cs="Times New Roman" w:eastAsia="Times New Roman" w:hAnsi="Times New Roman"/>
          <w:b w:val="1"/>
          <w:color w:val="1f1f1f"/>
          <w:sz w:val="23"/>
          <w:szCs w:val="23"/>
          <w:rtl w:val="0"/>
        </w:rPr>
        <w:t xml:space="preserve">A </w:t>
      </w:r>
      <w:r w:rsidDel="00000000" w:rsidR="00000000" w:rsidRPr="00000000">
        <w:rPr>
          <w:rFonts w:ascii="Times New Roman" w:cs="Times New Roman" w:eastAsia="Times New Roman" w:hAnsi="Times New Roman"/>
          <w:b w:val="1"/>
          <w:color w:val="0f0f0f"/>
          <w:sz w:val="23"/>
          <w:szCs w:val="23"/>
          <w:rtl w:val="0"/>
        </w:rPr>
        <w:t xml:space="preserve">SALUD</w:t>
      </w:r>
      <w:r w:rsidDel="00000000" w:rsidR="00000000" w:rsidRPr="00000000">
        <w:rPr>
          <w:rFonts w:ascii="Times New Roman" w:cs="Times New Roman" w:eastAsia="Times New Roman" w:hAnsi="Times New Roman"/>
          <w:b w:val="1"/>
          <w:color w:val="1f1f1f"/>
          <w:sz w:val="23"/>
          <w:szCs w:val="23"/>
          <w:rtl w:val="0"/>
        </w:rPr>
        <w:t xml:space="preserve">:</w:t>
      </w:r>
      <w:r w:rsidDel="00000000" w:rsidR="00000000" w:rsidRPr="00000000">
        <w:rPr>
          <w:rtl w:val="0"/>
        </w:rPr>
      </w:r>
    </w:p>
    <w:p w:rsidR="00000000" w:rsidDel="00000000" w:rsidP="00000000" w:rsidRDefault="00000000" w:rsidRPr="00000000" w14:paraId="000009BF">
      <w:pPr>
        <w:spacing w:line="200" w:lineRule="auto"/>
        <w:jc w:val="left"/>
        <w:rPr>
          <w:sz w:val="20"/>
          <w:szCs w:val="20"/>
        </w:rPr>
      </w:pPr>
      <w:r w:rsidDel="00000000" w:rsidR="00000000" w:rsidRPr="00000000">
        <w:rPr>
          <w:rtl w:val="0"/>
        </w:rPr>
      </w:r>
    </w:p>
    <w:p w:rsidR="00000000" w:rsidDel="00000000" w:rsidP="00000000" w:rsidRDefault="00000000" w:rsidRPr="00000000" w14:paraId="000009C0">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9C1">
      <w:pPr>
        <w:spacing w:line="381" w:lineRule="auto"/>
        <w:ind w:left="211" w:right="1016"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Í</w:t>
      </w:r>
      <w:r w:rsidDel="00000000" w:rsidR="00000000" w:rsidRPr="00000000">
        <w:rPr>
          <w:rFonts w:ascii="Times New Roman" w:cs="Times New Roman" w:eastAsia="Times New Roman" w:hAnsi="Times New Roman"/>
          <w:color w:val="1f1f1f"/>
          <w:sz w:val="23"/>
          <w:szCs w:val="23"/>
          <w:rtl w:val="0"/>
        </w:rPr>
        <w:t xml:space="preserve">CUL</w:t>
      </w:r>
      <w:r w:rsidDel="00000000" w:rsidR="00000000" w:rsidRPr="00000000">
        <w:rPr>
          <w:rFonts w:ascii="Times New Roman" w:cs="Times New Roman" w:eastAsia="Times New Roman" w:hAnsi="Times New Roman"/>
          <w:color w:val="0f0f0f"/>
          <w:sz w:val="23"/>
          <w:szCs w:val="23"/>
          <w:rtl w:val="0"/>
        </w:rPr>
        <w:t xml:space="preserve">O   </w:t>
      </w:r>
      <w:r w:rsidDel="00000000" w:rsidR="00000000" w:rsidRPr="00000000">
        <w:rPr>
          <w:rFonts w:ascii="Times New Roman" w:cs="Times New Roman" w:eastAsia="Times New Roman" w:hAnsi="Times New Roman"/>
          <w:color w:val="1f1f1f"/>
          <w:sz w:val="23"/>
          <w:szCs w:val="23"/>
          <w:rtl w:val="0"/>
        </w:rPr>
        <w:t xml:space="preserve">6</w:t>
      </w:r>
      <w:r w:rsidDel="00000000" w:rsidR="00000000" w:rsidRPr="00000000">
        <w:rPr>
          <w:rFonts w:ascii="Times New Roman" w:cs="Times New Roman" w:eastAsia="Times New Roman" w:hAnsi="Times New Roman"/>
          <w:color w:val="0f0f0f"/>
          <w:sz w:val="23"/>
          <w:szCs w:val="23"/>
          <w:rtl w:val="0"/>
        </w:rPr>
        <w:t xml:space="preserve">6.</w:t>
      </w:r>
      <w:r w:rsidDel="00000000" w:rsidR="00000000" w:rsidRPr="00000000">
        <w:rPr>
          <w:rFonts w:ascii="Times New Roman" w:cs="Times New Roman" w:eastAsia="Times New Roman" w:hAnsi="Times New Roman"/>
          <w:color w:val="1f1f1f"/>
          <w:sz w:val="23"/>
          <w:szCs w:val="23"/>
          <w:rtl w:val="0"/>
        </w:rPr>
        <w:t xml:space="preserve">2</w:t>
      </w:r>
      <w:r w:rsidDel="00000000" w:rsidR="00000000" w:rsidRPr="00000000">
        <w:rPr>
          <w:rFonts w:ascii="Times New Roman" w:cs="Times New Roman" w:eastAsia="Times New Roman" w:hAnsi="Times New Roman"/>
          <w:color w:val="0f0f0f"/>
          <w:sz w:val="23"/>
          <w:szCs w:val="23"/>
          <w:rtl w:val="0"/>
        </w:rPr>
        <w:t xml:space="preserve">1.</w:t>
      </w:r>
      <w:r w:rsidDel="00000000" w:rsidR="00000000" w:rsidRPr="00000000">
        <w:rPr>
          <w:rFonts w:ascii="Times New Roman" w:cs="Times New Roman" w:eastAsia="Times New Roman" w:hAnsi="Times New Roman"/>
          <w:color w:val="1f1f1f"/>
          <w:sz w:val="23"/>
          <w:szCs w:val="23"/>
          <w:rtl w:val="0"/>
        </w:rPr>
        <w:t xml:space="preserve">1.</w:t>
      </w:r>
      <w:r w:rsidDel="00000000" w:rsidR="00000000" w:rsidRPr="00000000">
        <w:rPr>
          <w:rFonts w:ascii="Times New Roman" w:cs="Times New Roman" w:eastAsia="Times New Roman" w:hAnsi="Times New Roman"/>
          <w:color w:val="0f0f0f"/>
          <w:sz w:val="23"/>
          <w:szCs w:val="23"/>
          <w:rtl w:val="0"/>
        </w:rPr>
        <w:t xml:space="preserve">-  P</w:t>
      </w:r>
      <w:r w:rsidDel="00000000" w:rsidR="00000000" w:rsidRPr="00000000">
        <w:rPr>
          <w:rFonts w:ascii="Times New Roman" w:cs="Times New Roman" w:eastAsia="Times New Roman" w:hAnsi="Times New Roman"/>
          <w:color w:val="1f1f1f"/>
          <w:sz w:val="23"/>
          <w:szCs w:val="23"/>
          <w:rtl w:val="0"/>
        </w:rPr>
        <w:t xml:space="preserve">ara  so</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erse  a  exá</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Con</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ro</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ua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q</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rmit</w:t>
      </w:r>
      <w:r w:rsidDel="00000000" w:rsidR="00000000" w:rsidRPr="00000000">
        <w:rPr>
          <w:rFonts w:ascii="Times New Roman" w:cs="Times New Roman" w:eastAsia="Times New Roman" w:hAnsi="Times New Roman"/>
          <w:color w:val="1f1f1f"/>
          <w:sz w:val="23"/>
          <w:szCs w:val="23"/>
          <w:rtl w:val="0"/>
        </w:rPr>
        <w:t xml:space="preserve">an de</w:t>
      </w:r>
      <w:r w:rsidDel="00000000" w:rsidR="00000000" w:rsidRPr="00000000">
        <w:rPr>
          <w:rFonts w:ascii="Times New Roman" w:cs="Times New Roman" w:eastAsia="Times New Roman" w:hAnsi="Times New Roman"/>
          <w:color w:val="0f0f0f"/>
          <w:sz w:val="23"/>
          <w:szCs w:val="23"/>
          <w:rtl w:val="0"/>
        </w:rPr>
        <w:t xml:space="preserve">te</w:t>
      </w:r>
      <w:r w:rsidDel="00000000" w:rsidR="00000000" w:rsidRPr="00000000">
        <w:rPr>
          <w:rFonts w:ascii="Times New Roman" w:cs="Times New Roman" w:eastAsia="Times New Roman" w:hAnsi="Times New Roman"/>
          <w:color w:val="1f1f1f"/>
          <w:sz w:val="23"/>
          <w:szCs w:val="23"/>
          <w:rtl w:val="0"/>
        </w:rPr>
        <w:t xml:space="preserve">cta</w:t>
      </w:r>
      <w:r w:rsidDel="00000000" w:rsidR="00000000" w:rsidRPr="00000000">
        <w:rPr>
          <w:rFonts w:ascii="Times New Roman" w:cs="Times New Roman" w:eastAsia="Times New Roman" w:hAnsi="Times New Roman"/>
          <w:color w:val="0f0f0f"/>
          <w:sz w:val="23"/>
          <w:szCs w:val="23"/>
          <w:rtl w:val="0"/>
        </w:rPr>
        <w:t xml:space="preserve">r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fo</w:t>
      </w:r>
      <w:r w:rsidDel="00000000" w:rsidR="00000000" w:rsidRPr="00000000">
        <w:rPr>
          <w:rFonts w:ascii="Times New Roman" w:cs="Times New Roman" w:eastAsia="Times New Roman" w:hAnsi="Times New Roman"/>
          <w:color w:val="0f0f0f"/>
          <w:sz w:val="23"/>
          <w:szCs w:val="23"/>
          <w:rtl w:val="0"/>
        </w:rPr>
        <w:t xml:space="preserve">rm</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mpr</w:t>
      </w:r>
      <w:r w:rsidDel="00000000" w:rsidR="00000000" w:rsidRPr="00000000">
        <w:rPr>
          <w:rFonts w:ascii="Times New Roman" w:cs="Times New Roman" w:eastAsia="Times New Roman" w:hAnsi="Times New Roman"/>
          <w:color w:val="1f1f1f"/>
          <w:sz w:val="23"/>
          <w:szCs w:val="23"/>
          <w:rtl w:val="0"/>
        </w:rPr>
        <w:t xml:space="preserve">ana c</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lquie</w:t>
      </w:r>
      <w:r w:rsidDel="00000000" w:rsidR="00000000" w:rsidRPr="00000000">
        <w:rPr>
          <w:rFonts w:ascii="Times New Roman" w:cs="Times New Roman" w:eastAsia="Times New Roman" w:hAnsi="Times New Roman"/>
          <w:color w:val="1f1f1f"/>
          <w:sz w:val="23"/>
          <w:szCs w:val="23"/>
          <w:rtl w:val="0"/>
        </w:rPr>
        <w:t xml:space="preserve">r 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f</w:t>
      </w:r>
      <w:r w:rsidDel="00000000" w:rsidR="00000000" w:rsidRPr="00000000">
        <w:rPr>
          <w:rFonts w:ascii="Times New Roman" w:cs="Times New Roman" w:eastAsia="Times New Roman" w:hAnsi="Times New Roman"/>
          <w:color w:val="0f0f0f"/>
          <w:sz w:val="23"/>
          <w:szCs w:val="23"/>
          <w:rtl w:val="0"/>
        </w:rPr>
        <w:t xml:space="preserve">er</w:t>
      </w:r>
      <w:r w:rsidDel="00000000" w:rsidR="00000000" w:rsidRPr="00000000">
        <w:rPr>
          <w:rFonts w:ascii="Times New Roman" w:cs="Times New Roman" w:eastAsia="Times New Roman" w:hAnsi="Times New Roman"/>
          <w:color w:val="1f1f1f"/>
          <w:sz w:val="23"/>
          <w:szCs w:val="23"/>
          <w:rtl w:val="0"/>
        </w:rPr>
        <w:t xml:space="preserve">me</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 </w:t>
      </w:r>
      <w:r w:rsidDel="00000000" w:rsidR="00000000" w:rsidRPr="00000000">
        <w:rPr>
          <w:rFonts w:ascii="Times New Roman" w:cs="Times New Roman" w:eastAsia="Times New Roman" w:hAnsi="Times New Roman"/>
          <w:color w:val="1f1f1f"/>
          <w:sz w:val="23"/>
          <w:szCs w:val="23"/>
          <w:rtl w:val="0"/>
        </w:rPr>
        <w:t xml:space="preserve">Tod</w:t>
      </w:r>
      <w:r w:rsidDel="00000000" w:rsidR="00000000" w:rsidRPr="00000000">
        <w:rPr>
          <w:rFonts w:ascii="Times New Roman" w:cs="Times New Roman" w:eastAsia="Times New Roman" w:hAnsi="Times New Roman"/>
          <w:color w:val="0f0f0f"/>
          <w:sz w:val="23"/>
          <w:szCs w:val="23"/>
          <w:rtl w:val="0"/>
        </w:rPr>
        <w:t xml:space="preserve">o tr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bajado</w:t>
      </w:r>
      <w:r w:rsidDel="00000000" w:rsidR="00000000" w:rsidRPr="00000000">
        <w:rPr>
          <w:rFonts w:ascii="Times New Roman" w:cs="Times New Roman" w:eastAsia="Times New Roman" w:hAnsi="Times New Roman"/>
          <w:color w:val="1f1f1f"/>
          <w:sz w:val="23"/>
          <w:szCs w:val="23"/>
          <w:rtl w:val="0"/>
        </w:rPr>
        <w:t xml:space="preserve">r,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pe</w:t>
      </w:r>
      <w:r w:rsidDel="00000000" w:rsidR="00000000" w:rsidRPr="00000000">
        <w:rPr>
          <w:rFonts w:ascii="Times New Roman" w:cs="Times New Roman" w:eastAsia="Times New Roman" w:hAnsi="Times New Roman"/>
          <w:color w:val="1f1f1f"/>
          <w:sz w:val="23"/>
          <w:szCs w:val="23"/>
          <w:rtl w:val="0"/>
        </w:rPr>
        <w:t xml:space="preserve">n</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e o </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ca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go pe</w:t>
      </w:r>
      <w:r w:rsidDel="00000000" w:rsidR="00000000" w:rsidRPr="00000000">
        <w:rPr>
          <w:rFonts w:ascii="Times New Roman" w:cs="Times New Roman" w:eastAsia="Times New Roman" w:hAnsi="Times New Roman"/>
          <w:color w:val="0f0f0f"/>
          <w:sz w:val="23"/>
          <w:szCs w:val="23"/>
          <w:rtl w:val="0"/>
        </w:rPr>
        <w:t xml:space="preserve">rm</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po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ntr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goza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lic</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nci</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mun</w:t>
      </w:r>
      <w:r w:rsidDel="00000000" w:rsidR="00000000" w:rsidRPr="00000000">
        <w:rPr>
          <w:rFonts w:ascii="Times New Roman" w:cs="Times New Roman" w:eastAsia="Times New Roman" w:hAnsi="Times New Roman"/>
          <w:color w:val="1f1f1f"/>
          <w:sz w:val="23"/>
          <w:szCs w:val="23"/>
          <w:rtl w:val="0"/>
        </w:rPr>
        <w:t xml:space="preserve">era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TRES (3) </w:t>
      </w:r>
      <w:r w:rsidDel="00000000" w:rsidR="00000000" w:rsidRPr="00000000">
        <w:rPr>
          <w:rFonts w:ascii="Times New Roman" w:cs="Times New Roman" w:eastAsia="Times New Roman" w:hAnsi="Times New Roman"/>
          <w:color w:val="0f0f0f"/>
          <w:sz w:val="23"/>
          <w:szCs w:val="23"/>
          <w:rtl w:val="0"/>
        </w:rPr>
        <w:t xml:space="preserve">dí</w:t>
      </w:r>
      <w:r w:rsidDel="00000000" w:rsidR="00000000" w:rsidRPr="00000000">
        <w:rPr>
          <w:rFonts w:ascii="Times New Roman" w:cs="Times New Roman" w:eastAsia="Times New Roman" w:hAnsi="Times New Roman"/>
          <w:color w:val="1f1f1f"/>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bl</w:t>
      </w:r>
      <w:r w:rsidDel="00000000" w:rsidR="00000000" w:rsidRPr="00000000">
        <w:rPr>
          <w:rFonts w:ascii="Times New Roman" w:cs="Times New Roman" w:eastAsia="Times New Roman" w:hAnsi="Times New Roman"/>
          <w:color w:val="1f1f1f"/>
          <w:sz w:val="23"/>
          <w:szCs w:val="23"/>
          <w:rtl w:val="0"/>
        </w:rPr>
        <w:t xml:space="preserve">es 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ca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 año</w:t>
      </w:r>
      <w:r w:rsidDel="00000000" w:rsidR="00000000" w:rsidRPr="00000000">
        <w:rPr>
          <w:rFonts w:ascii="Times New Roman" w:cs="Times New Roman" w:eastAsia="Times New Roman" w:hAnsi="Times New Roman"/>
          <w:color w:val="0f0f0f"/>
          <w:sz w:val="23"/>
          <w:szCs w:val="23"/>
          <w:rtl w:val="0"/>
        </w:rPr>
        <w:t xml:space="preserve">.</w:t>
      </w:r>
      <w:r w:rsidDel="00000000" w:rsidR="00000000" w:rsidRPr="00000000">
        <w:rPr>
          <w:rtl w:val="0"/>
        </w:rPr>
      </w:r>
    </w:p>
    <w:p w:rsidR="00000000" w:rsidDel="00000000" w:rsidP="00000000" w:rsidRDefault="00000000" w:rsidRPr="00000000" w14:paraId="000009C2">
      <w:pPr>
        <w:spacing w:line="200" w:lineRule="auto"/>
        <w:jc w:val="left"/>
        <w:rPr>
          <w:sz w:val="20"/>
          <w:szCs w:val="20"/>
        </w:rPr>
      </w:pPr>
      <w:r w:rsidDel="00000000" w:rsidR="00000000" w:rsidRPr="00000000">
        <w:rPr>
          <w:rtl w:val="0"/>
        </w:rPr>
      </w:r>
    </w:p>
    <w:p w:rsidR="00000000" w:rsidDel="00000000" w:rsidP="00000000" w:rsidRDefault="00000000" w:rsidRPr="00000000" w14:paraId="000009C3">
      <w:pPr>
        <w:spacing w:before="11" w:line="260" w:lineRule="auto"/>
        <w:jc w:val="left"/>
        <w:rPr>
          <w:sz w:val="26"/>
          <w:szCs w:val="26"/>
        </w:rPr>
      </w:pPr>
      <w:r w:rsidDel="00000000" w:rsidR="00000000" w:rsidRPr="00000000">
        <w:rPr>
          <w:rtl w:val="0"/>
        </w:rPr>
      </w:r>
    </w:p>
    <w:p w:rsidR="00000000" w:rsidDel="00000000" w:rsidP="00000000" w:rsidRDefault="00000000" w:rsidRPr="00000000" w14:paraId="000009C4">
      <w:pPr>
        <w:spacing w:line="375" w:lineRule="auto"/>
        <w:ind w:left="218" w:right="100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ARTÍCUL</w:t>
      </w:r>
      <w:r w:rsidDel="00000000" w:rsidR="00000000" w:rsidRPr="00000000">
        <w:rPr>
          <w:rFonts w:ascii="Times New Roman" w:cs="Times New Roman" w:eastAsia="Times New Roman" w:hAnsi="Times New Roman"/>
          <w:color w:val="0f0f0f"/>
          <w:sz w:val="23"/>
          <w:szCs w:val="23"/>
          <w:rtl w:val="0"/>
        </w:rPr>
        <w:t xml:space="preserve">O </w:t>
      </w:r>
      <w:r w:rsidDel="00000000" w:rsidR="00000000" w:rsidRPr="00000000">
        <w:rPr>
          <w:rFonts w:ascii="Times New Roman" w:cs="Times New Roman" w:eastAsia="Times New Roman" w:hAnsi="Times New Roman"/>
          <w:color w:val="1f1f1f"/>
          <w:sz w:val="23"/>
          <w:szCs w:val="23"/>
          <w:rtl w:val="0"/>
        </w:rPr>
        <w:t xml:space="preserve">66.22.</w:t>
      </w:r>
      <w:r w:rsidDel="00000000" w:rsidR="00000000" w:rsidRPr="00000000">
        <w:rPr>
          <w:rFonts w:ascii="Times New Roman" w:cs="Times New Roman" w:eastAsia="Times New Roman" w:hAnsi="Times New Roman"/>
          <w:color w:val="0f0f0f"/>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mpl</w:t>
      </w:r>
      <w:r w:rsidDel="00000000" w:rsidR="00000000" w:rsidRPr="00000000">
        <w:rPr>
          <w:rFonts w:ascii="Times New Roman" w:cs="Times New Roman" w:eastAsia="Times New Roman" w:hAnsi="Times New Roman"/>
          <w:color w:val="1f1f1f"/>
          <w:sz w:val="23"/>
          <w:szCs w:val="23"/>
          <w:rtl w:val="0"/>
        </w:rPr>
        <w:t xml:space="preserve">eador po</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rá so</w:t>
      </w:r>
      <w:r w:rsidDel="00000000" w:rsidR="00000000" w:rsidRPr="00000000">
        <w:rPr>
          <w:rFonts w:ascii="Times New Roman" w:cs="Times New Roman" w:eastAsia="Times New Roman" w:hAnsi="Times New Roman"/>
          <w:color w:val="0f0f0f"/>
          <w:sz w:val="23"/>
          <w:szCs w:val="23"/>
          <w:rtl w:val="0"/>
        </w:rPr>
        <w:t xml:space="preserve">li</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 l</w:t>
      </w:r>
      <w:r w:rsidDel="00000000" w:rsidR="00000000" w:rsidRPr="00000000">
        <w:rPr>
          <w:rFonts w:ascii="Times New Roman" w:cs="Times New Roman" w:eastAsia="Times New Roman" w:hAnsi="Times New Roman"/>
          <w:color w:val="1f1f1f"/>
          <w:sz w:val="23"/>
          <w:szCs w:val="23"/>
          <w:rtl w:val="0"/>
        </w:rPr>
        <w:t xml:space="preserve">as consta</w:t>
      </w:r>
      <w:r w:rsidDel="00000000" w:rsidR="00000000" w:rsidRPr="00000000">
        <w:rPr>
          <w:rFonts w:ascii="Times New Roman" w:cs="Times New Roman" w:eastAsia="Times New Roman" w:hAnsi="Times New Roman"/>
          <w:color w:val="0f0f0f"/>
          <w:sz w:val="23"/>
          <w:szCs w:val="23"/>
          <w:rtl w:val="0"/>
        </w:rPr>
        <w:t xml:space="preserve">nci</w:t>
      </w:r>
      <w:r w:rsidDel="00000000" w:rsidR="00000000" w:rsidRPr="00000000">
        <w:rPr>
          <w:rFonts w:ascii="Times New Roman" w:cs="Times New Roman" w:eastAsia="Times New Roman" w:hAnsi="Times New Roman"/>
          <w:color w:val="1f1f1f"/>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ju</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fi</w:t>
      </w:r>
      <w:r w:rsidDel="00000000" w:rsidR="00000000" w:rsidRPr="00000000">
        <w:rPr>
          <w:rFonts w:ascii="Times New Roman" w:cs="Times New Roman" w:eastAsia="Times New Roman" w:hAnsi="Times New Roman"/>
          <w:color w:val="1f1f1f"/>
          <w:sz w:val="23"/>
          <w:szCs w:val="23"/>
          <w:rtl w:val="0"/>
        </w:rPr>
        <w:t xml:space="preserve">cac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li</w:t>
      </w:r>
      <w:r w:rsidDel="00000000" w:rsidR="00000000" w:rsidRPr="00000000">
        <w:rPr>
          <w:rFonts w:ascii="Times New Roman" w:cs="Times New Roman" w:eastAsia="Times New Roman" w:hAnsi="Times New Roman"/>
          <w:color w:val="1f1f1f"/>
          <w:sz w:val="23"/>
          <w:szCs w:val="23"/>
          <w:rtl w:val="0"/>
        </w:rPr>
        <w:t xml:space="preserve">ce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as es</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ci</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es </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suf</w:t>
      </w:r>
      <w:r w:rsidDel="00000000" w:rsidR="00000000" w:rsidRPr="00000000">
        <w:rPr>
          <w:rFonts w:ascii="Times New Roman" w:cs="Times New Roman" w:eastAsia="Times New Roman" w:hAnsi="Times New Roman"/>
          <w:color w:val="0f0f0f"/>
          <w:sz w:val="23"/>
          <w:szCs w:val="23"/>
          <w:rtl w:val="0"/>
        </w:rPr>
        <w:t xml:space="preserve">ru</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ua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as por e</w:t>
      </w:r>
      <w:r w:rsidDel="00000000" w:rsidR="00000000" w:rsidRPr="00000000">
        <w:rPr>
          <w:rFonts w:ascii="Times New Roman" w:cs="Times New Roman" w:eastAsia="Times New Roman" w:hAnsi="Times New Roman"/>
          <w:color w:val="0f0f0f"/>
          <w:sz w:val="23"/>
          <w:szCs w:val="23"/>
          <w:rtl w:val="0"/>
        </w:rPr>
        <w:t xml:space="preserve">l tr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or u</w:t>
      </w:r>
      <w:r w:rsidDel="00000000" w:rsidR="00000000" w:rsidRPr="00000000">
        <w:rPr>
          <w:rFonts w:ascii="Times New Roman" w:cs="Times New Roman" w:eastAsia="Times New Roman" w:hAnsi="Times New Roman"/>
          <w:color w:val="0f0f0f"/>
          <w:sz w:val="23"/>
          <w:szCs w:val="23"/>
          <w:rtl w:val="0"/>
        </w:rPr>
        <w:t xml:space="preserve">n l</w:t>
      </w:r>
      <w:r w:rsidDel="00000000" w:rsidR="00000000" w:rsidRPr="00000000">
        <w:rPr>
          <w:rFonts w:ascii="Times New Roman" w:cs="Times New Roman" w:eastAsia="Times New Roman" w:hAnsi="Times New Roman"/>
          <w:color w:val="1f1f1f"/>
          <w:sz w:val="23"/>
          <w:szCs w:val="23"/>
          <w:rtl w:val="0"/>
        </w:rPr>
        <w:t xml:space="preserve">apso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h</w:t>
      </w:r>
      <w:r w:rsidDel="00000000" w:rsidR="00000000" w:rsidRPr="00000000">
        <w:rPr>
          <w:rFonts w:ascii="Times New Roman" w:cs="Times New Roman" w:eastAsia="Times New Roman" w:hAnsi="Times New Roman"/>
          <w:color w:val="1f1f1f"/>
          <w:sz w:val="23"/>
          <w:szCs w:val="23"/>
          <w:rtl w:val="0"/>
        </w:rPr>
        <w:t xml:space="preserve">ast</w:t>
      </w:r>
      <w:r w:rsidDel="00000000" w:rsidR="00000000" w:rsidRPr="00000000">
        <w:rPr>
          <w:rFonts w:ascii="Times New Roman" w:cs="Times New Roman" w:eastAsia="Times New Roman" w:hAnsi="Times New Roman"/>
          <w:color w:val="0f0f0f"/>
          <w:sz w:val="23"/>
          <w:szCs w:val="23"/>
          <w:rtl w:val="0"/>
        </w:rPr>
        <w:t xml:space="preserve">a </w:t>
      </w:r>
      <w:r w:rsidDel="00000000" w:rsidR="00000000" w:rsidRPr="00000000">
        <w:rPr>
          <w:rFonts w:ascii="Times New Roman" w:cs="Times New Roman" w:eastAsia="Times New Roman" w:hAnsi="Times New Roman"/>
          <w:color w:val="1f1f1f"/>
          <w:sz w:val="23"/>
          <w:szCs w:val="23"/>
          <w:rtl w:val="0"/>
        </w:rPr>
        <w:t xml:space="preserve">DOS (2</w:t>
      </w:r>
      <w:r w:rsidDel="00000000" w:rsidR="00000000" w:rsidRPr="00000000">
        <w:rPr>
          <w:rFonts w:ascii="Times New Roman" w:cs="Times New Roman" w:eastAsia="Times New Roman" w:hAnsi="Times New Roman"/>
          <w:color w:val="0f0f0f"/>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años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nd</w:t>
      </w:r>
      <w:r w:rsidDel="00000000" w:rsidR="00000000" w:rsidRPr="00000000">
        <w:rPr>
          <w:rFonts w:ascii="Times New Roman" w:cs="Times New Roman" w:eastAsia="Times New Roman" w:hAnsi="Times New Roman"/>
          <w:color w:val="1f1f1f"/>
          <w:sz w:val="23"/>
          <w:szCs w:val="23"/>
          <w:rtl w:val="0"/>
        </w:rPr>
        <w:t xml:space="preserve">o co</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efe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nci</w:t>
      </w:r>
      <w:r w:rsidDel="00000000" w:rsidR="00000000" w:rsidRPr="00000000">
        <w:rPr>
          <w:rFonts w:ascii="Times New Roman" w:cs="Times New Roman" w:eastAsia="Times New Roman" w:hAnsi="Times New Roman"/>
          <w:color w:val="1f1f1f"/>
          <w:sz w:val="23"/>
          <w:szCs w:val="23"/>
          <w:rtl w:val="0"/>
        </w:rPr>
        <w:t xml:space="preserve">a 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añ</w:t>
      </w:r>
      <w:r w:rsidDel="00000000" w:rsidR="00000000" w:rsidRPr="00000000">
        <w:rPr>
          <w:rFonts w:ascii="Times New Roman" w:cs="Times New Roman" w:eastAsia="Times New Roman" w:hAnsi="Times New Roman"/>
          <w:color w:val="0f0f0f"/>
          <w:sz w:val="23"/>
          <w:szCs w:val="23"/>
          <w:rtl w:val="0"/>
        </w:rPr>
        <w:t xml:space="preserve">o </w:t>
      </w:r>
      <w:r w:rsidDel="00000000" w:rsidR="00000000" w:rsidRPr="00000000">
        <w:rPr>
          <w:rFonts w:ascii="Times New Roman" w:cs="Times New Roman" w:eastAsia="Times New Roman" w:hAnsi="Times New Roman"/>
          <w:color w:val="1f1f1f"/>
          <w:sz w:val="23"/>
          <w:szCs w:val="23"/>
          <w:rtl w:val="0"/>
        </w:rPr>
        <w:t xml:space="preserve">en cu</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so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ec</w:t>
      </w:r>
      <w:r w:rsidDel="00000000" w:rsidR="00000000" w:rsidRPr="00000000">
        <w:rPr>
          <w:rFonts w:ascii="Times New Roman" w:cs="Times New Roman" w:eastAsia="Times New Roman" w:hAnsi="Times New Roman"/>
          <w:color w:val="0f0f0f"/>
          <w:sz w:val="23"/>
          <w:szCs w:val="23"/>
          <w:rtl w:val="0"/>
        </w:rPr>
        <w:t xml:space="preserve">ti</w:t>
      </w:r>
      <w:r w:rsidDel="00000000" w:rsidR="00000000" w:rsidRPr="00000000">
        <w:rPr>
          <w:rFonts w:ascii="Times New Roman" w:cs="Times New Roman" w:eastAsia="Times New Roman" w:hAnsi="Times New Roman"/>
          <w:color w:val="1f1f1f"/>
          <w:sz w:val="23"/>
          <w:szCs w:val="23"/>
          <w:rtl w:val="0"/>
        </w:rPr>
        <w:t xml:space="preserve">va</w:t>
      </w:r>
      <w:r w:rsidDel="00000000" w:rsidR="00000000" w:rsidRPr="00000000">
        <w:rPr>
          <w:rFonts w:ascii="Times New Roman" w:cs="Times New Roman" w:eastAsia="Times New Roman" w:hAnsi="Times New Roman"/>
          <w:color w:val="0f0f0f"/>
          <w:sz w:val="23"/>
          <w:szCs w:val="23"/>
          <w:rtl w:val="0"/>
        </w:rPr>
        <w:t xml:space="preserve">m</w:t>
      </w:r>
      <w:r w:rsidDel="00000000" w:rsidR="00000000" w:rsidRPr="00000000">
        <w:rPr>
          <w:rFonts w:ascii="Times New Roman" w:cs="Times New Roman" w:eastAsia="Times New Roman" w:hAnsi="Times New Roman"/>
          <w:color w:val="1f1f1f"/>
          <w:sz w:val="23"/>
          <w:szCs w:val="23"/>
          <w:rtl w:val="0"/>
        </w:rPr>
        <w:t xml:space="preserve">ente.</w:t>
      </w:r>
      <w:r w:rsidDel="00000000" w:rsidR="00000000" w:rsidRPr="00000000">
        <w:rPr>
          <w:rtl w:val="0"/>
        </w:rPr>
      </w:r>
    </w:p>
    <w:p w:rsidR="00000000" w:rsidDel="00000000" w:rsidP="00000000" w:rsidRDefault="00000000" w:rsidRPr="00000000" w14:paraId="000009C5">
      <w:pPr>
        <w:spacing w:line="200" w:lineRule="auto"/>
        <w:jc w:val="left"/>
        <w:rPr>
          <w:sz w:val="20"/>
          <w:szCs w:val="20"/>
        </w:rPr>
      </w:pPr>
      <w:r w:rsidDel="00000000" w:rsidR="00000000" w:rsidRPr="00000000">
        <w:rPr>
          <w:rtl w:val="0"/>
        </w:rPr>
      </w:r>
    </w:p>
    <w:p w:rsidR="00000000" w:rsidDel="00000000" w:rsidP="00000000" w:rsidRDefault="00000000" w:rsidRPr="00000000" w14:paraId="000009C6">
      <w:pPr>
        <w:spacing w:before="19" w:line="280" w:lineRule="auto"/>
        <w:jc w:val="left"/>
        <w:rPr>
          <w:sz w:val="28"/>
          <w:szCs w:val="28"/>
        </w:rPr>
      </w:pPr>
      <w:r w:rsidDel="00000000" w:rsidR="00000000" w:rsidRPr="00000000">
        <w:rPr>
          <w:rtl w:val="0"/>
        </w:rPr>
      </w:r>
    </w:p>
    <w:p w:rsidR="00000000" w:rsidDel="00000000" w:rsidP="00000000" w:rsidRDefault="00000000" w:rsidRPr="00000000" w14:paraId="000009C7">
      <w:pPr>
        <w:spacing w:line="260" w:lineRule="auto"/>
        <w:ind w:left="226" w:right="1323"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f0f0f"/>
          <w:sz w:val="23"/>
          <w:szCs w:val="23"/>
          <w:vertAlign w:val="baseline"/>
          <w:rtl w:val="0"/>
        </w:rPr>
        <w:t xml:space="preserve">CAPÍT</w:t>
      </w:r>
      <w:r w:rsidDel="00000000" w:rsidR="00000000" w:rsidRPr="00000000">
        <w:rPr>
          <w:rFonts w:ascii="Times New Roman" w:cs="Times New Roman" w:eastAsia="Times New Roman" w:hAnsi="Times New Roman"/>
          <w:b w:val="1"/>
          <w:color w:val="1f1f1f"/>
          <w:sz w:val="23"/>
          <w:szCs w:val="23"/>
          <w:vertAlign w:val="baseline"/>
          <w:rtl w:val="0"/>
        </w:rPr>
        <w:t xml:space="preserve">U</w:t>
      </w:r>
      <w:r w:rsidDel="00000000" w:rsidR="00000000" w:rsidRPr="00000000">
        <w:rPr>
          <w:rFonts w:ascii="Times New Roman" w:cs="Times New Roman" w:eastAsia="Times New Roman" w:hAnsi="Times New Roman"/>
          <w:b w:val="1"/>
          <w:color w:val="0f0f0f"/>
          <w:sz w:val="23"/>
          <w:szCs w:val="23"/>
          <w:vertAlign w:val="baseline"/>
          <w:rtl w:val="0"/>
        </w:rPr>
        <w:t xml:space="preserve">LO 111:  CONDICIO</w:t>
      </w:r>
      <w:r w:rsidDel="00000000" w:rsidR="00000000" w:rsidRPr="00000000">
        <w:rPr>
          <w:rFonts w:ascii="Times New Roman" w:cs="Times New Roman" w:eastAsia="Times New Roman" w:hAnsi="Times New Roman"/>
          <w:b w:val="1"/>
          <w:color w:val="1f1f1f"/>
          <w:sz w:val="23"/>
          <w:szCs w:val="23"/>
          <w:vertAlign w:val="baseline"/>
          <w:rtl w:val="0"/>
        </w:rPr>
        <w:t xml:space="preserve">NE</w:t>
      </w:r>
      <w:r w:rsidDel="00000000" w:rsidR="00000000" w:rsidRPr="00000000">
        <w:rPr>
          <w:rFonts w:ascii="Times New Roman" w:cs="Times New Roman" w:eastAsia="Times New Roman" w:hAnsi="Times New Roman"/>
          <w:b w:val="1"/>
          <w:color w:val="0f0f0f"/>
          <w:sz w:val="23"/>
          <w:szCs w:val="23"/>
          <w:vertAlign w:val="baseline"/>
          <w:rtl w:val="0"/>
        </w:rPr>
        <w:t xml:space="preserve">S  </w:t>
      </w:r>
      <w:r w:rsidDel="00000000" w:rsidR="00000000" w:rsidRPr="00000000">
        <w:rPr>
          <w:rFonts w:ascii="Times New Roman" w:cs="Times New Roman" w:eastAsia="Times New Roman" w:hAnsi="Times New Roman"/>
          <w:b w:val="1"/>
          <w:color w:val="1f1f1f"/>
          <w:sz w:val="23"/>
          <w:szCs w:val="23"/>
          <w:vertAlign w:val="baseline"/>
          <w:rtl w:val="0"/>
        </w:rPr>
        <w:t xml:space="preserve">G</w:t>
      </w:r>
      <w:r w:rsidDel="00000000" w:rsidR="00000000" w:rsidRPr="00000000">
        <w:rPr>
          <w:rFonts w:ascii="Times New Roman" w:cs="Times New Roman" w:eastAsia="Times New Roman" w:hAnsi="Times New Roman"/>
          <w:b w:val="1"/>
          <w:color w:val="0f0f0f"/>
          <w:sz w:val="23"/>
          <w:szCs w:val="23"/>
          <w:vertAlign w:val="baseline"/>
          <w:rtl w:val="0"/>
        </w:rPr>
        <w:t xml:space="preserve">ENERALE</w:t>
      </w:r>
      <w:r w:rsidDel="00000000" w:rsidR="00000000" w:rsidRPr="00000000">
        <w:rPr>
          <w:rFonts w:ascii="Times New Roman" w:cs="Times New Roman" w:eastAsia="Times New Roman" w:hAnsi="Times New Roman"/>
          <w:b w:val="1"/>
          <w:color w:val="1f1f1f"/>
          <w:sz w:val="23"/>
          <w:szCs w:val="23"/>
          <w:vertAlign w:val="baseline"/>
          <w:rtl w:val="0"/>
        </w:rPr>
        <w:t xml:space="preserve">S  </w:t>
      </w:r>
      <w:r w:rsidDel="00000000" w:rsidR="00000000" w:rsidRPr="00000000">
        <w:rPr>
          <w:rFonts w:ascii="Times New Roman" w:cs="Times New Roman" w:eastAsia="Times New Roman" w:hAnsi="Times New Roman"/>
          <w:b w:val="1"/>
          <w:color w:val="0f0f0f"/>
          <w:sz w:val="23"/>
          <w:szCs w:val="23"/>
          <w:vertAlign w:val="baseline"/>
          <w:rtl w:val="0"/>
        </w:rPr>
        <w:t xml:space="preserve">DE LICE</w:t>
      </w:r>
      <w:r w:rsidDel="00000000" w:rsidR="00000000" w:rsidRPr="00000000">
        <w:rPr>
          <w:rFonts w:ascii="Times New Roman" w:cs="Times New Roman" w:eastAsia="Times New Roman" w:hAnsi="Times New Roman"/>
          <w:b w:val="1"/>
          <w:color w:val="1f1f1f"/>
          <w:sz w:val="23"/>
          <w:szCs w:val="23"/>
          <w:vertAlign w:val="baseline"/>
          <w:rtl w:val="0"/>
        </w:rPr>
        <w:t xml:space="preserve">N</w:t>
      </w:r>
      <w:r w:rsidDel="00000000" w:rsidR="00000000" w:rsidRPr="00000000">
        <w:rPr>
          <w:rFonts w:ascii="Times New Roman" w:cs="Times New Roman" w:eastAsia="Times New Roman" w:hAnsi="Times New Roman"/>
          <w:b w:val="1"/>
          <w:color w:val="0f0f0f"/>
          <w:sz w:val="23"/>
          <w:szCs w:val="23"/>
          <w:vertAlign w:val="baseline"/>
          <w:rtl w:val="0"/>
        </w:rPr>
        <w:t xml:space="preserve">CIA</w:t>
      </w:r>
      <w:r w:rsidDel="00000000" w:rsidR="00000000" w:rsidRPr="00000000">
        <w:rPr>
          <w:rFonts w:ascii="Times New Roman" w:cs="Times New Roman" w:eastAsia="Times New Roman" w:hAnsi="Times New Roman"/>
          <w:b w:val="1"/>
          <w:color w:val="1f1f1f"/>
          <w:sz w:val="23"/>
          <w:szCs w:val="23"/>
          <w:vertAlign w:val="baseline"/>
          <w:rtl w:val="0"/>
        </w:rPr>
        <w:t xml:space="preserve">S  E</w:t>
      </w:r>
      <w:r w:rsidDel="00000000" w:rsidR="00000000" w:rsidRPr="00000000">
        <w:rPr>
          <w:rFonts w:ascii="Times New Roman" w:cs="Times New Roman" w:eastAsia="Times New Roman" w:hAnsi="Times New Roman"/>
          <w:b w:val="1"/>
          <w:color w:val="0f0f0f"/>
          <w:sz w:val="23"/>
          <w:szCs w:val="23"/>
          <w:vertAlign w:val="baseline"/>
          <w:rtl w:val="0"/>
        </w:rPr>
        <w:t xml:space="preserve">SP</w:t>
      </w:r>
      <w:r w:rsidDel="00000000" w:rsidR="00000000" w:rsidRPr="00000000">
        <w:rPr>
          <w:rFonts w:ascii="Times New Roman" w:cs="Times New Roman" w:eastAsia="Times New Roman" w:hAnsi="Times New Roman"/>
          <w:b w:val="1"/>
          <w:color w:val="1f1f1f"/>
          <w:sz w:val="23"/>
          <w:szCs w:val="23"/>
          <w:vertAlign w:val="baseline"/>
          <w:rtl w:val="0"/>
        </w:rPr>
        <w:t xml:space="preserve">E</w:t>
      </w:r>
      <w:r w:rsidDel="00000000" w:rsidR="00000000" w:rsidRPr="00000000">
        <w:rPr>
          <w:rFonts w:ascii="Times New Roman" w:cs="Times New Roman" w:eastAsia="Times New Roman" w:hAnsi="Times New Roman"/>
          <w:b w:val="1"/>
          <w:color w:val="0f0f0f"/>
          <w:sz w:val="23"/>
          <w:szCs w:val="23"/>
          <w:vertAlign w:val="baseline"/>
          <w:rtl w:val="0"/>
        </w:rPr>
        <w:t xml:space="preserve">CIAL</w:t>
      </w:r>
      <w:r w:rsidDel="00000000" w:rsidR="00000000" w:rsidRPr="00000000">
        <w:rPr>
          <w:rFonts w:ascii="Times New Roman" w:cs="Times New Roman" w:eastAsia="Times New Roman" w:hAnsi="Times New Roman"/>
          <w:b w:val="1"/>
          <w:color w:val="1f1f1f"/>
          <w:sz w:val="23"/>
          <w:szCs w:val="23"/>
          <w:vertAlign w:val="baseline"/>
          <w:rtl w:val="0"/>
        </w:rPr>
        <w:t xml:space="preserve">E</w:t>
      </w:r>
      <w:r w:rsidDel="00000000" w:rsidR="00000000" w:rsidRPr="00000000">
        <w:rPr>
          <w:rFonts w:ascii="Times New Roman" w:cs="Times New Roman" w:eastAsia="Times New Roman" w:hAnsi="Times New Roman"/>
          <w:b w:val="1"/>
          <w:color w:val="0f0f0f"/>
          <w:sz w:val="23"/>
          <w:szCs w:val="23"/>
          <w:vertAlign w:val="baseline"/>
          <w:rtl w:val="0"/>
        </w:rPr>
        <w:t xml:space="preserve">S</w:t>
      </w:r>
      <w:r w:rsidDel="00000000" w:rsidR="00000000" w:rsidRPr="00000000">
        <w:rPr>
          <w:rtl w:val="0"/>
        </w:rPr>
      </w:r>
    </w:p>
    <w:p w:rsidR="00000000" w:rsidDel="00000000" w:rsidP="00000000" w:rsidRDefault="00000000" w:rsidRPr="00000000" w14:paraId="000009C8">
      <w:pPr>
        <w:spacing w:line="200" w:lineRule="auto"/>
        <w:jc w:val="left"/>
        <w:rPr>
          <w:sz w:val="20"/>
          <w:szCs w:val="20"/>
        </w:rPr>
      </w:pPr>
      <w:r w:rsidDel="00000000" w:rsidR="00000000" w:rsidRPr="00000000">
        <w:rPr>
          <w:rtl w:val="0"/>
        </w:rPr>
      </w:r>
    </w:p>
    <w:p w:rsidR="00000000" w:rsidDel="00000000" w:rsidP="00000000" w:rsidRDefault="00000000" w:rsidRPr="00000000" w14:paraId="000009C9">
      <w:pPr>
        <w:spacing w:line="200" w:lineRule="auto"/>
        <w:jc w:val="left"/>
        <w:rPr>
          <w:sz w:val="20"/>
          <w:szCs w:val="20"/>
        </w:rPr>
        <w:sectPr>
          <w:type w:val="continuous"/>
          <w:pgSz w:h="20160" w:w="12240" w:orient="portrait"/>
          <w:pgMar w:bottom="280" w:top="280" w:left="1560" w:right="780" w:header="360" w:footer="360"/>
        </w:sectPr>
      </w:pPr>
      <w:r w:rsidDel="00000000" w:rsidR="00000000" w:rsidRPr="00000000">
        <w:rPr>
          <w:rtl w:val="0"/>
        </w:rPr>
      </w:r>
    </w:p>
    <w:p w:rsidR="00000000" w:rsidDel="00000000" w:rsidP="00000000" w:rsidRDefault="00000000" w:rsidRPr="00000000" w14:paraId="000009CA">
      <w:pPr>
        <w:spacing w:before="40" w:lineRule="auto"/>
        <w:ind w:left="226"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f0f0f"/>
          <w:sz w:val="23"/>
          <w:szCs w:val="23"/>
          <w:rtl w:val="0"/>
        </w:rPr>
        <w:t xml:space="preserve">ARTÍ</w:t>
      </w:r>
      <w:r w:rsidDel="00000000" w:rsidR="00000000" w:rsidRPr="00000000">
        <w:rPr>
          <w:rFonts w:ascii="Times New Roman" w:cs="Times New Roman" w:eastAsia="Times New Roman" w:hAnsi="Times New Roman"/>
          <w:b w:val="1"/>
          <w:color w:val="1f1f1f"/>
          <w:sz w:val="23"/>
          <w:szCs w:val="23"/>
          <w:rtl w:val="0"/>
        </w:rPr>
        <w:t xml:space="preserve">CU</w:t>
      </w:r>
      <w:r w:rsidDel="00000000" w:rsidR="00000000" w:rsidRPr="00000000">
        <w:rPr>
          <w:rFonts w:ascii="Times New Roman" w:cs="Times New Roman" w:eastAsia="Times New Roman" w:hAnsi="Times New Roman"/>
          <w:b w:val="1"/>
          <w:color w:val="0f0f0f"/>
          <w:sz w:val="23"/>
          <w:szCs w:val="23"/>
          <w:rtl w:val="0"/>
        </w:rPr>
        <w:t xml:space="preserve">LO</w:t>
      </w:r>
      <w:r w:rsidDel="00000000" w:rsidR="00000000" w:rsidRPr="00000000">
        <w:rPr>
          <w:rtl w:val="0"/>
        </w:rPr>
      </w:r>
    </w:p>
    <w:p w:rsidR="00000000" w:rsidDel="00000000" w:rsidP="00000000" w:rsidRDefault="00000000" w:rsidRPr="00000000" w14:paraId="000009CB">
      <w:pPr>
        <w:spacing w:before="6" w:line="140" w:lineRule="auto"/>
        <w:jc w:val="left"/>
        <w:rPr>
          <w:sz w:val="14"/>
          <w:szCs w:val="14"/>
        </w:rPr>
      </w:pPr>
      <w:r w:rsidDel="00000000" w:rsidR="00000000" w:rsidRPr="00000000">
        <w:rPr>
          <w:rtl w:val="0"/>
        </w:rPr>
      </w:r>
    </w:p>
    <w:p w:rsidR="00000000" w:rsidDel="00000000" w:rsidP="00000000" w:rsidRDefault="00000000" w:rsidRPr="00000000" w14:paraId="000009CC">
      <w:pPr>
        <w:spacing w:line="260" w:lineRule="auto"/>
        <w:ind w:left="226" w:right="-55"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f1f1f"/>
          <w:sz w:val="23"/>
          <w:szCs w:val="23"/>
          <w:vertAlign w:val="baseline"/>
          <w:rtl w:val="0"/>
        </w:rPr>
        <w:t xml:space="preserve">E</w:t>
      </w:r>
      <w:r w:rsidDel="00000000" w:rsidR="00000000" w:rsidRPr="00000000">
        <w:rPr>
          <w:rFonts w:ascii="Times New Roman" w:cs="Times New Roman" w:eastAsia="Times New Roman" w:hAnsi="Times New Roman"/>
          <w:b w:val="1"/>
          <w:color w:val="0f0f0f"/>
          <w:sz w:val="23"/>
          <w:szCs w:val="23"/>
          <w:vertAlign w:val="baseline"/>
          <w:rtl w:val="0"/>
        </w:rPr>
        <w:t xml:space="preserve">SP</w:t>
      </w:r>
      <w:r w:rsidDel="00000000" w:rsidR="00000000" w:rsidRPr="00000000">
        <w:rPr>
          <w:rFonts w:ascii="Times New Roman" w:cs="Times New Roman" w:eastAsia="Times New Roman" w:hAnsi="Times New Roman"/>
          <w:b w:val="1"/>
          <w:color w:val="1f1f1f"/>
          <w:sz w:val="23"/>
          <w:szCs w:val="23"/>
          <w:vertAlign w:val="baseline"/>
          <w:rtl w:val="0"/>
        </w:rPr>
        <w:t xml:space="preserve">E</w:t>
      </w:r>
      <w:r w:rsidDel="00000000" w:rsidR="00000000" w:rsidRPr="00000000">
        <w:rPr>
          <w:rFonts w:ascii="Times New Roman" w:cs="Times New Roman" w:eastAsia="Times New Roman" w:hAnsi="Times New Roman"/>
          <w:b w:val="1"/>
          <w:color w:val="0f0f0f"/>
          <w:sz w:val="23"/>
          <w:szCs w:val="23"/>
          <w:vertAlign w:val="baseline"/>
          <w:rtl w:val="0"/>
        </w:rPr>
        <w:t xml:space="preserve">CI</w:t>
      </w:r>
      <w:r w:rsidDel="00000000" w:rsidR="00000000" w:rsidRPr="00000000">
        <w:rPr>
          <w:rFonts w:ascii="Times New Roman" w:cs="Times New Roman" w:eastAsia="Times New Roman" w:hAnsi="Times New Roman"/>
          <w:b w:val="1"/>
          <w:color w:val="1f1f1f"/>
          <w:sz w:val="23"/>
          <w:szCs w:val="23"/>
          <w:vertAlign w:val="baseline"/>
          <w:rtl w:val="0"/>
        </w:rPr>
        <w:t xml:space="preserve">A</w:t>
      </w:r>
      <w:r w:rsidDel="00000000" w:rsidR="00000000" w:rsidRPr="00000000">
        <w:rPr>
          <w:rFonts w:ascii="Times New Roman" w:cs="Times New Roman" w:eastAsia="Times New Roman" w:hAnsi="Times New Roman"/>
          <w:b w:val="1"/>
          <w:color w:val="0f0f0f"/>
          <w:sz w:val="23"/>
          <w:szCs w:val="23"/>
          <w:vertAlign w:val="baseline"/>
          <w:rtl w:val="0"/>
        </w:rPr>
        <w:t xml:space="preserve">LES</w:t>
      </w:r>
      <w:r w:rsidDel="00000000" w:rsidR="00000000" w:rsidRPr="00000000">
        <w:rPr>
          <w:rFonts w:ascii="Times New Roman" w:cs="Times New Roman" w:eastAsia="Times New Roman" w:hAnsi="Times New Roman"/>
          <w:b w:val="1"/>
          <w:color w:val="1f1f1f"/>
          <w:sz w:val="23"/>
          <w:szCs w:val="23"/>
          <w:vertAlign w:val="baseline"/>
          <w:rtl w:val="0"/>
        </w:rPr>
        <w:t xml:space="preserve">.</w:t>
      </w:r>
      <w:r w:rsidDel="00000000" w:rsidR="00000000" w:rsidRPr="00000000">
        <w:rPr>
          <w:rtl w:val="0"/>
        </w:rPr>
      </w:r>
    </w:p>
    <w:p w:rsidR="00000000" w:rsidDel="00000000" w:rsidP="00000000" w:rsidRDefault="00000000" w:rsidRPr="00000000" w14:paraId="000009CD">
      <w:pPr>
        <w:spacing w:before="33" w:lineRule="auto"/>
        <w:jc w:val="left"/>
        <w:rPr>
          <w:rFonts w:ascii="Times New Roman" w:cs="Times New Roman" w:eastAsia="Times New Roman" w:hAnsi="Times New Roman"/>
          <w:sz w:val="23"/>
          <w:szCs w:val="23"/>
        </w:rPr>
        <w:sectPr>
          <w:type w:val="continuous"/>
          <w:pgSz w:h="20160" w:w="12240" w:orient="portrait"/>
          <w:pgMar w:bottom="280" w:top="280" w:left="1560" w:right="780" w:header="360" w:footer="360"/>
          <w:cols w:equalWidth="0" w:num="2">
            <w:col w:space="122" w:w="4889"/>
            <w:col w:space="0" w:w="4889"/>
          </w:cols>
        </w:sectPr>
      </w:pPr>
      <w:r w:rsidDel="00000000" w:rsidR="00000000" w:rsidRPr="00000000">
        <w:br w:type="column"/>
      </w:r>
      <w:r w:rsidDel="00000000" w:rsidR="00000000" w:rsidRPr="00000000">
        <w:rPr>
          <w:rFonts w:ascii="Times New Roman" w:cs="Times New Roman" w:eastAsia="Times New Roman" w:hAnsi="Times New Roman"/>
          <w:b w:val="1"/>
          <w:color w:val="0f0f0f"/>
          <w:sz w:val="23"/>
          <w:szCs w:val="23"/>
          <w:rtl w:val="0"/>
        </w:rPr>
        <w:t xml:space="preserve">66.23.</w:t>
      </w:r>
      <w:r w:rsidDel="00000000" w:rsidR="00000000" w:rsidRPr="00000000">
        <w:rPr>
          <w:rFonts w:ascii="Times New Roman" w:cs="Times New Roman" w:eastAsia="Times New Roman" w:hAnsi="Times New Roman"/>
          <w:b w:val="1"/>
          <w:color w:val="1f1f1f"/>
          <w:sz w:val="23"/>
          <w:szCs w:val="23"/>
          <w:rtl w:val="0"/>
        </w:rPr>
        <w:t xml:space="preserve">-      </w:t>
      </w:r>
      <w:r w:rsidDel="00000000" w:rsidR="00000000" w:rsidRPr="00000000">
        <w:rPr>
          <w:rFonts w:ascii="Times New Roman" w:cs="Times New Roman" w:eastAsia="Times New Roman" w:hAnsi="Times New Roman"/>
          <w:b w:val="1"/>
          <w:color w:val="0f0f0f"/>
          <w:sz w:val="23"/>
          <w:szCs w:val="23"/>
          <w:rtl w:val="0"/>
        </w:rPr>
        <w:t xml:space="preserve">CO</w:t>
      </w:r>
      <w:r w:rsidDel="00000000" w:rsidR="00000000" w:rsidRPr="00000000">
        <w:rPr>
          <w:rFonts w:ascii="Times New Roman" w:cs="Times New Roman" w:eastAsia="Times New Roman" w:hAnsi="Times New Roman"/>
          <w:b w:val="1"/>
          <w:color w:val="1f1f1f"/>
          <w:sz w:val="23"/>
          <w:szCs w:val="23"/>
          <w:rtl w:val="0"/>
        </w:rPr>
        <w:t xml:space="preserve">N</w:t>
      </w:r>
      <w:r w:rsidDel="00000000" w:rsidR="00000000" w:rsidRPr="00000000">
        <w:rPr>
          <w:rFonts w:ascii="Times New Roman" w:cs="Times New Roman" w:eastAsia="Times New Roman" w:hAnsi="Times New Roman"/>
          <w:b w:val="1"/>
          <w:color w:val="0f0f0f"/>
          <w:sz w:val="23"/>
          <w:szCs w:val="23"/>
          <w:rtl w:val="0"/>
        </w:rPr>
        <w:t xml:space="preserve">DICIONE</w:t>
      </w:r>
      <w:r w:rsidDel="00000000" w:rsidR="00000000" w:rsidRPr="00000000">
        <w:rPr>
          <w:rFonts w:ascii="Times New Roman" w:cs="Times New Roman" w:eastAsia="Times New Roman" w:hAnsi="Times New Roman"/>
          <w:b w:val="1"/>
          <w:color w:val="1f1f1f"/>
          <w:sz w:val="23"/>
          <w:szCs w:val="23"/>
          <w:rtl w:val="0"/>
        </w:rPr>
        <w:t xml:space="preserve">S       GE</w:t>
      </w:r>
      <w:r w:rsidDel="00000000" w:rsidR="00000000" w:rsidRPr="00000000">
        <w:rPr>
          <w:rFonts w:ascii="Times New Roman" w:cs="Times New Roman" w:eastAsia="Times New Roman" w:hAnsi="Times New Roman"/>
          <w:b w:val="1"/>
          <w:color w:val="0f0f0f"/>
          <w:sz w:val="23"/>
          <w:szCs w:val="23"/>
          <w:rtl w:val="0"/>
        </w:rPr>
        <w:t xml:space="preserve">NERALES       DE      LIC</w:t>
      </w:r>
      <w:r w:rsidDel="00000000" w:rsidR="00000000" w:rsidRPr="00000000">
        <w:rPr>
          <w:rFonts w:ascii="Times New Roman" w:cs="Times New Roman" w:eastAsia="Times New Roman" w:hAnsi="Times New Roman"/>
          <w:b w:val="1"/>
          <w:color w:val="1f1f1f"/>
          <w:sz w:val="23"/>
          <w:szCs w:val="23"/>
          <w:rtl w:val="0"/>
        </w:rPr>
        <w:t xml:space="preserve">E</w:t>
      </w:r>
      <w:r w:rsidDel="00000000" w:rsidR="00000000" w:rsidRPr="00000000">
        <w:rPr>
          <w:rFonts w:ascii="Times New Roman" w:cs="Times New Roman" w:eastAsia="Times New Roman" w:hAnsi="Times New Roman"/>
          <w:b w:val="1"/>
          <w:color w:val="0f0f0f"/>
          <w:sz w:val="23"/>
          <w:szCs w:val="23"/>
          <w:rtl w:val="0"/>
        </w:rPr>
        <w:t xml:space="preserve">N</w:t>
      </w:r>
      <w:r w:rsidDel="00000000" w:rsidR="00000000" w:rsidRPr="00000000">
        <w:rPr>
          <w:rFonts w:ascii="Times New Roman" w:cs="Times New Roman" w:eastAsia="Times New Roman" w:hAnsi="Times New Roman"/>
          <w:b w:val="1"/>
          <w:color w:val="1f1f1f"/>
          <w:sz w:val="23"/>
          <w:szCs w:val="23"/>
          <w:rtl w:val="0"/>
        </w:rPr>
        <w:t xml:space="preserve">C</w:t>
      </w:r>
      <w:r w:rsidDel="00000000" w:rsidR="00000000" w:rsidRPr="00000000">
        <w:rPr>
          <w:rFonts w:ascii="Times New Roman" w:cs="Times New Roman" w:eastAsia="Times New Roman" w:hAnsi="Times New Roman"/>
          <w:b w:val="1"/>
          <w:color w:val="0f0f0f"/>
          <w:sz w:val="23"/>
          <w:szCs w:val="23"/>
          <w:rtl w:val="0"/>
        </w:rPr>
        <w:t xml:space="preserve">IAS</w:t>
      </w:r>
      <w:r w:rsidDel="00000000" w:rsidR="00000000" w:rsidRPr="00000000">
        <w:rPr>
          <w:rtl w:val="0"/>
        </w:rPr>
      </w:r>
    </w:p>
    <w:p w:rsidR="00000000" w:rsidDel="00000000" w:rsidP="00000000" w:rsidRDefault="00000000" w:rsidRPr="00000000" w14:paraId="000009CE">
      <w:pPr>
        <w:spacing w:line="200" w:lineRule="auto"/>
        <w:jc w:val="left"/>
        <w:rPr>
          <w:sz w:val="20"/>
          <w:szCs w:val="20"/>
        </w:rPr>
      </w:pPr>
      <w:r w:rsidDel="00000000" w:rsidR="00000000" w:rsidRPr="00000000">
        <w:rPr>
          <w:rtl w:val="0"/>
        </w:rPr>
      </w:r>
    </w:p>
    <w:p w:rsidR="00000000" w:rsidDel="00000000" w:rsidP="00000000" w:rsidRDefault="00000000" w:rsidRPr="00000000" w14:paraId="000009CF">
      <w:pPr>
        <w:spacing w:line="200" w:lineRule="auto"/>
        <w:jc w:val="left"/>
        <w:rPr>
          <w:sz w:val="20"/>
          <w:szCs w:val="20"/>
        </w:rPr>
      </w:pPr>
      <w:r w:rsidDel="00000000" w:rsidR="00000000" w:rsidRPr="00000000">
        <w:rPr>
          <w:rtl w:val="0"/>
        </w:rPr>
      </w:r>
    </w:p>
    <w:p w:rsidR="00000000" w:rsidDel="00000000" w:rsidP="00000000" w:rsidRDefault="00000000" w:rsidRPr="00000000" w14:paraId="000009D0">
      <w:pPr>
        <w:spacing w:before="8" w:line="200" w:lineRule="auto"/>
        <w:jc w:val="left"/>
        <w:rPr>
          <w:sz w:val="20"/>
          <w:szCs w:val="20"/>
        </w:rPr>
      </w:pPr>
      <w:r w:rsidDel="00000000" w:rsidR="00000000" w:rsidRPr="00000000">
        <w:rPr>
          <w:rtl w:val="0"/>
        </w:rPr>
      </w:r>
    </w:p>
    <w:p w:rsidR="00000000" w:rsidDel="00000000" w:rsidP="00000000" w:rsidRDefault="00000000" w:rsidRPr="00000000" w14:paraId="000009D1">
      <w:pPr>
        <w:spacing w:before="32" w:line="378" w:lineRule="auto"/>
        <w:ind w:left="226" w:right="100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ga</w:t>
      </w:r>
      <w:r w:rsidDel="00000000" w:rsidR="00000000" w:rsidRPr="00000000">
        <w:rPr>
          <w:rFonts w:ascii="Times New Roman" w:cs="Times New Roman" w:eastAsia="Times New Roman" w:hAnsi="Times New Roman"/>
          <w:color w:val="0f0f0f"/>
          <w:sz w:val="23"/>
          <w:szCs w:val="23"/>
          <w:rtl w:val="0"/>
        </w:rPr>
        <w:t xml:space="preserve">mi</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nt</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la</w:t>
      </w:r>
      <w:r w:rsidDel="00000000" w:rsidR="00000000" w:rsidRPr="00000000">
        <w:rPr>
          <w:rFonts w:ascii="Times New Roman" w:cs="Times New Roman" w:eastAsia="Times New Roman" w:hAnsi="Times New Roman"/>
          <w:color w:val="1f1f1f"/>
          <w:sz w:val="23"/>
          <w:szCs w:val="23"/>
          <w:rtl w:val="0"/>
        </w:rPr>
        <w:t xml:space="preserve">s </w:t>
      </w:r>
      <w:r w:rsidDel="00000000" w:rsidR="00000000" w:rsidRPr="00000000">
        <w:rPr>
          <w:rFonts w:ascii="Times New Roman" w:cs="Times New Roman" w:eastAsia="Times New Roman" w:hAnsi="Times New Roman"/>
          <w:color w:val="0f0f0f"/>
          <w:sz w:val="23"/>
          <w:szCs w:val="23"/>
          <w:rtl w:val="0"/>
        </w:rPr>
        <w:t xml:space="preserve">li</w:t>
      </w:r>
      <w:r w:rsidDel="00000000" w:rsidR="00000000" w:rsidRPr="00000000">
        <w:rPr>
          <w:rFonts w:ascii="Times New Roman" w:cs="Times New Roman" w:eastAsia="Times New Roman" w:hAnsi="Times New Roman"/>
          <w:color w:val="1f1f1f"/>
          <w:sz w:val="23"/>
          <w:szCs w:val="23"/>
          <w:rtl w:val="0"/>
        </w:rPr>
        <w:t xml:space="preserve">ce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e</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pecial</w:t>
      </w:r>
      <w:r w:rsidDel="00000000" w:rsidR="00000000" w:rsidRPr="00000000">
        <w:rPr>
          <w:rFonts w:ascii="Times New Roman" w:cs="Times New Roman" w:eastAsia="Times New Roman" w:hAnsi="Times New Roman"/>
          <w:color w:val="1f1f1f"/>
          <w:sz w:val="23"/>
          <w:szCs w:val="23"/>
          <w:rtl w:val="0"/>
        </w:rPr>
        <w:t xml:space="preserve">es pa</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a 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t</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mi</w:t>
      </w:r>
      <w:r w:rsidDel="00000000" w:rsidR="00000000" w:rsidRPr="00000000">
        <w:rPr>
          <w:rFonts w:ascii="Times New Roman" w:cs="Times New Roman" w:eastAsia="Times New Roman" w:hAnsi="Times New Roman"/>
          <w:color w:val="1f1f1f"/>
          <w:sz w:val="23"/>
          <w:szCs w:val="23"/>
          <w:rtl w:val="0"/>
        </w:rPr>
        <w:t xml:space="preserve">ento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sa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u</w:t>
      </w:r>
      <w:r w:rsidDel="00000000" w:rsidR="00000000" w:rsidRPr="00000000">
        <w:rPr>
          <w:rFonts w:ascii="Times New Roman" w:cs="Times New Roman" w:eastAsia="Times New Roman" w:hAnsi="Times New Roman"/>
          <w:color w:val="0f0f0f"/>
          <w:sz w:val="23"/>
          <w:szCs w:val="23"/>
          <w:rtl w:val="0"/>
        </w:rPr>
        <w:t xml:space="preserve">d </w:t>
      </w:r>
      <w:r w:rsidDel="00000000" w:rsidR="00000000" w:rsidRPr="00000000">
        <w:rPr>
          <w:rFonts w:ascii="Times New Roman" w:cs="Times New Roman" w:eastAsia="Times New Roman" w:hAnsi="Times New Roman"/>
          <w:color w:val="1f1f1f"/>
          <w:sz w:val="23"/>
          <w:szCs w:val="23"/>
          <w:rtl w:val="0"/>
        </w:rPr>
        <w:t xml:space="preserve">se ajustará a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pu</w:t>
      </w:r>
      <w:r w:rsidDel="00000000" w:rsidR="00000000" w:rsidRPr="00000000">
        <w:rPr>
          <w:rFonts w:ascii="Times New Roman" w:cs="Times New Roman" w:eastAsia="Times New Roman" w:hAnsi="Times New Roman"/>
          <w:color w:val="1f1f1f"/>
          <w:sz w:val="23"/>
          <w:szCs w:val="23"/>
          <w:rtl w:val="0"/>
        </w:rPr>
        <w:t xml:space="preserve">esto e</w:t>
      </w:r>
      <w:r w:rsidDel="00000000" w:rsidR="00000000" w:rsidRPr="00000000">
        <w:rPr>
          <w:rFonts w:ascii="Times New Roman" w:cs="Times New Roman" w:eastAsia="Times New Roman" w:hAnsi="Times New Roman"/>
          <w:color w:val="0f0f0f"/>
          <w:sz w:val="23"/>
          <w:szCs w:val="23"/>
          <w:rtl w:val="0"/>
        </w:rPr>
        <w:t xml:space="preserve">n l</w:t>
      </w:r>
      <w:r w:rsidDel="00000000" w:rsidR="00000000" w:rsidRPr="00000000">
        <w:rPr>
          <w:rFonts w:ascii="Times New Roman" w:cs="Times New Roman" w:eastAsia="Times New Roman" w:hAnsi="Times New Roman"/>
          <w:color w:val="1f1f1f"/>
          <w:sz w:val="23"/>
          <w:szCs w:val="23"/>
          <w:rtl w:val="0"/>
        </w:rPr>
        <w:t xml:space="preserve">os 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g</w:t>
      </w:r>
      <w:r w:rsidDel="00000000" w:rsidR="00000000" w:rsidRPr="00000000">
        <w:rPr>
          <w:rFonts w:ascii="Times New Roman" w:cs="Times New Roman" w:eastAsia="Times New Roman" w:hAnsi="Times New Roman"/>
          <w:color w:val="0f0f0f"/>
          <w:sz w:val="23"/>
          <w:szCs w:val="23"/>
          <w:rtl w:val="0"/>
        </w:rPr>
        <w:t xml:space="preserve">ui</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tes a</w:t>
      </w:r>
      <w:r w:rsidDel="00000000" w:rsidR="00000000" w:rsidRPr="00000000">
        <w:rPr>
          <w:rFonts w:ascii="Times New Roman" w:cs="Times New Roman" w:eastAsia="Times New Roman" w:hAnsi="Times New Roman"/>
          <w:color w:val="0f0f0f"/>
          <w:sz w:val="23"/>
          <w:szCs w:val="23"/>
          <w:rtl w:val="0"/>
        </w:rPr>
        <w:t xml:space="preserve">rtí</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ul</w:t>
      </w:r>
      <w:r w:rsidDel="00000000" w:rsidR="00000000" w:rsidRPr="00000000">
        <w:rPr>
          <w:rFonts w:ascii="Times New Roman" w:cs="Times New Roman" w:eastAsia="Times New Roman" w:hAnsi="Times New Roman"/>
          <w:color w:val="1f1f1f"/>
          <w:sz w:val="23"/>
          <w:szCs w:val="23"/>
          <w:rtl w:val="0"/>
        </w:rPr>
        <w:t xml:space="preserve">os:</w:t>
      </w:r>
      <w:r w:rsidDel="00000000" w:rsidR="00000000" w:rsidRPr="00000000">
        <w:rPr>
          <w:rtl w:val="0"/>
        </w:rPr>
      </w:r>
    </w:p>
    <w:p w:rsidR="00000000" w:rsidDel="00000000" w:rsidP="00000000" w:rsidRDefault="00000000" w:rsidRPr="00000000" w14:paraId="000009D2">
      <w:pPr>
        <w:spacing w:line="200" w:lineRule="auto"/>
        <w:jc w:val="left"/>
        <w:rPr>
          <w:sz w:val="20"/>
          <w:szCs w:val="20"/>
        </w:rPr>
      </w:pPr>
      <w:r w:rsidDel="00000000" w:rsidR="00000000" w:rsidRPr="00000000">
        <w:rPr>
          <w:rtl w:val="0"/>
        </w:rPr>
      </w:r>
    </w:p>
    <w:p w:rsidR="00000000" w:rsidDel="00000000" w:rsidP="00000000" w:rsidRDefault="00000000" w:rsidRPr="00000000" w14:paraId="000009D3">
      <w:pPr>
        <w:spacing w:before="14" w:line="260" w:lineRule="auto"/>
        <w:jc w:val="left"/>
        <w:rPr>
          <w:sz w:val="26"/>
          <w:szCs w:val="26"/>
        </w:rPr>
      </w:pPr>
      <w:r w:rsidDel="00000000" w:rsidR="00000000" w:rsidRPr="00000000">
        <w:rPr>
          <w:rtl w:val="0"/>
        </w:rPr>
      </w:r>
    </w:p>
    <w:p w:rsidR="00000000" w:rsidDel="00000000" w:rsidP="00000000" w:rsidRDefault="00000000" w:rsidRPr="00000000" w14:paraId="000009D4">
      <w:pPr>
        <w:ind w:left="226" w:right="5507"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f1f1f"/>
          <w:sz w:val="23"/>
          <w:szCs w:val="23"/>
          <w:rtl w:val="0"/>
        </w:rPr>
        <w:t xml:space="preserve">A</w:t>
      </w:r>
      <w:r w:rsidDel="00000000" w:rsidR="00000000" w:rsidRPr="00000000">
        <w:rPr>
          <w:rFonts w:ascii="Times New Roman" w:cs="Times New Roman" w:eastAsia="Times New Roman" w:hAnsi="Times New Roman"/>
          <w:b w:val="1"/>
          <w:color w:val="0f0f0f"/>
          <w:sz w:val="23"/>
          <w:szCs w:val="23"/>
          <w:rtl w:val="0"/>
        </w:rPr>
        <w:t xml:space="preserve">RTÍC</w:t>
      </w:r>
      <w:r w:rsidDel="00000000" w:rsidR="00000000" w:rsidRPr="00000000">
        <w:rPr>
          <w:rFonts w:ascii="Times New Roman" w:cs="Times New Roman" w:eastAsia="Times New Roman" w:hAnsi="Times New Roman"/>
          <w:b w:val="1"/>
          <w:color w:val="1f1f1f"/>
          <w:sz w:val="23"/>
          <w:szCs w:val="23"/>
          <w:rtl w:val="0"/>
        </w:rPr>
        <w:t xml:space="preserve">U</w:t>
      </w:r>
      <w:r w:rsidDel="00000000" w:rsidR="00000000" w:rsidRPr="00000000">
        <w:rPr>
          <w:rFonts w:ascii="Times New Roman" w:cs="Times New Roman" w:eastAsia="Times New Roman" w:hAnsi="Times New Roman"/>
          <w:b w:val="1"/>
          <w:color w:val="0f0f0f"/>
          <w:sz w:val="23"/>
          <w:szCs w:val="23"/>
          <w:rtl w:val="0"/>
        </w:rPr>
        <w:t xml:space="preserve">LO 66.23.1</w:t>
      </w:r>
      <w:r w:rsidDel="00000000" w:rsidR="00000000" w:rsidRPr="00000000">
        <w:rPr>
          <w:rFonts w:ascii="Times New Roman" w:cs="Times New Roman" w:eastAsia="Times New Roman" w:hAnsi="Times New Roman"/>
          <w:b w:val="1"/>
          <w:color w:val="1f1f1f"/>
          <w:sz w:val="23"/>
          <w:szCs w:val="23"/>
          <w:rtl w:val="0"/>
        </w:rPr>
        <w:t xml:space="preserve">.</w:t>
      </w:r>
      <w:r w:rsidDel="00000000" w:rsidR="00000000" w:rsidRPr="00000000">
        <w:rPr>
          <w:rFonts w:ascii="Times New Roman" w:cs="Times New Roman" w:eastAsia="Times New Roman" w:hAnsi="Times New Roman"/>
          <w:b w:val="1"/>
          <w:color w:val="0f0f0f"/>
          <w:sz w:val="23"/>
          <w:szCs w:val="23"/>
          <w:rtl w:val="0"/>
        </w:rPr>
        <w:t xml:space="preserve">- CO</w:t>
      </w:r>
      <w:r w:rsidDel="00000000" w:rsidR="00000000" w:rsidRPr="00000000">
        <w:rPr>
          <w:rFonts w:ascii="Times New Roman" w:cs="Times New Roman" w:eastAsia="Times New Roman" w:hAnsi="Times New Roman"/>
          <w:b w:val="1"/>
          <w:color w:val="1f1f1f"/>
          <w:sz w:val="23"/>
          <w:szCs w:val="23"/>
          <w:rtl w:val="0"/>
        </w:rPr>
        <w:t xml:space="preserve">M</w:t>
      </w:r>
      <w:r w:rsidDel="00000000" w:rsidR="00000000" w:rsidRPr="00000000">
        <w:rPr>
          <w:rFonts w:ascii="Times New Roman" w:cs="Times New Roman" w:eastAsia="Times New Roman" w:hAnsi="Times New Roman"/>
          <w:b w:val="1"/>
          <w:color w:val="0f0f0f"/>
          <w:sz w:val="23"/>
          <w:szCs w:val="23"/>
          <w:rtl w:val="0"/>
        </w:rPr>
        <w:t xml:space="preserve">P</w:t>
      </w:r>
      <w:r w:rsidDel="00000000" w:rsidR="00000000" w:rsidRPr="00000000">
        <w:rPr>
          <w:rFonts w:ascii="Times New Roman" w:cs="Times New Roman" w:eastAsia="Times New Roman" w:hAnsi="Times New Roman"/>
          <w:b w:val="1"/>
          <w:color w:val="1f1f1f"/>
          <w:sz w:val="23"/>
          <w:szCs w:val="23"/>
          <w:rtl w:val="0"/>
        </w:rPr>
        <w:t xml:space="preserve">E</w:t>
      </w:r>
      <w:r w:rsidDel="00000000" w:rsidR="00000000" w:rsidRPr="00000000">
        <w:rPr>
          <w:rFonts w:ascii="Times New Roman" w:cs="Times New Roman" w:eastAsia="Times New Roman" w:hAnsi="Times New Roman"/>
          <w:b w:val="1"/>
          <w:color w:val="0f0f0f"/>
          <w:sz w:val="23"/>
          <w:szCs w:val="23"/>
          <w:rtl w:val="0"/>
        </w:rPr>
        <w:t xml:space="preserve">TENCIA:</w:t>
      </w:r>
      <w:r w:rsidDel="00000000" w:rsidR="00000000" w:rsidRPr="00000000">
        <w:rPr>
          <w:rtl w:val="0"/>
        </w:rPr>
      </w:r>
    </w:p>
    <w:p w:rsidR="00000000" w:rsidDel="00000000" w:rsidP="00000000" w:rsidRDefault="00000000" w:rsidRPr="00000000" w14:paraId="000009D5">
      <w:pPr>
        <w:spacing w:line="200" w:lineRule="auto"/>
        <w:jc w:val="left"/>
        <w:rPr>
          <w:sz w:val="20"/>
          <w:szCs w:val="20"/>
        </w:rPr>
      </w:pPr>
      <w:r w:rsidDel="00000000" w:rsidR="00000000" w:rsidRPr="00000000">
        <w:rPr>
          <w:rtl w:val="0"/>
        </w:rPr>
      </w:r>
    </w:p>
    <w:p w:rsidR="00000000" w:rsidDel="00000000" w:rsidP="00000000" w:rsidRDefault="00000000" w:rsidRPr="00000000" w14:paraId="000009D6">
      <w:pPr>
        <w:spacing w:line="200" w:lineRule="auto"/>
        <w:jc w:val="left"/>
        <w:rPr>
          <w:sz w:val="20"/>
          <w:szCs w:val="20"/>
        </w:rPr>
      </w:pPr>
      <w:r w:rsidDel="00000000" w:rsidR="00000000" w:rsidRPr="00000000">
        <w:rPr>
          <w:rtl w:val="0"/>
        </w:rPr>
      </w:r>
    </w:p>
    <w:p w:rsidR="00000000" w:rsidDel="00000000" w:rsidP="00000000" w:rsidRDefault="00000000" w:rsidRPr="00000000" w14:paraId="000009D7">
      <w:pPr>
        <w:spacing w:before="6" w:line="280" w:lineRule="auto"/>
        <w:jc w:val="left"/>
        <w:rPr>
          <w:sz w:val="28"/>
          <w:szCs w:val="28"/>
        </w:rPr>
      </w:pPr>
      <w:r w:rsidDel="00000000" w:rsidR="00000000" w:rsidRPr="00000000">
        <w:rPr>
          <w:rtl w:val="0"/>
        </w:rPr>
      </w:r>
    </w:p>
    <w:p w:rsidR="00000000" w:rsidDel="00000000" w:rsidP="00000000" w:rsidRDefault="00000000" w:rsidRPr="00000000" w14:paraId="000009D8">
      <w:pPr>
        <w:spacing w:line="376" w:lineRule="auto"/>
        <w:ind w:left="233" w:right="988" w:firstLine="6.999999999999993"/>
        <w:jc w:val="both"/>
        <w:rPr>
          <w:rFonts w:ascii="Times New Roman" w:cs="Times New Roman" w:eastAsia="Times New Roman" w:hAnsi="Times New Roman"/>
          <w:sz w:val="23"/>
          <w:szCs w:val="23"/>
        </w:rPr>
        <w:sectPr>
          <w:type w:val="continuous"/>
          <w:pgSz w:h="20160" w:w="12240" w:orient="portrait"/>
          <w:pgMar w:bottom="280" w:top="280" w:left="1560" w:right="780" w:header="360" w:footer="360"/>
        </w:sectPr>
      </w:pPr>
      <w:r w:rsidDel="00000000" w:rsidR="00000000" w:rsidRPr="00000000">
        <w:rPr>
          <w:rFonts w:ascii="Times New Roman" w:cs="Times New Roman" w:eastAsia="Times New Roman" w:hAnsi="Times New Roman"/>
          <w:color w:val="1f1f1f"/>
          <w:sz w:val="23"/>
          <w:szCs w:val="23"/>
          <w:rtl w:val="0"/>
        </w:rPr>
        <w:t xml:space="preserve">Se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á co</w:t>
      </w:r>
      <w:r w:rsidDel="00000000" w:rsidR="00000000" w:rsidRPr="00000000">
        <w:rPr>
          <w:rFonts w:ascii="Times New Roman" w:cs="Times New Roman" w:eastAsia="Times New Roman" w:hAnsi="Times New Roman"/>
          <w:color w:val="0f0f0f"/>
          <w:sz w:val="23"/>
          <w:szCs w:val="23"/>
          <w:rtl w:val="0"/>
        </w:rPr>
        <w:t xml:space="preserve">mp</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cia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A</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m</w:t>
      </w:r>
      <w:r w:rsidDel="00000000" w:rsidR="00000000" w:rsidRPr="00000000">
        <w:rPr>
          <w:rFonts w:ascii="Times New Roman" w:cs="Times New Roman" w:eastAsia="Times New Roman" w:hAnsi="Times New Roman"/>
          <w:color w:val="0f0f0f"/>
          <w:sz w:val="23"/>
          <w:szCs w:val="23"/>
          <w:rtl w:val="0"/>
        </w:rPr>
        <w:t xml:space="preserve">ini</w:t>
      </w:r>
      <w:r w:rsidDel="00000000" w:rsidR="00000000" w:rsidRPr="00000000">
        <w:rPr>
          <w:rFonts w:ascii="Times New Roman" w:cs="Times New Roman" w:eastAsia="Times New Roman" w:hAnsi="Times New Roman"/>
          <w:color w:val="1f1f1f"/>
          <w:sz w:val="23"/>
          <w:szCs w:val="23"/>
          <w:rtl w:val="0"/>
        </w:rPr>
        <w:t xml:space="preserve">stra</w:t>
      </w:r>
      <w:r w:rsidDel="00000000" w:rsidR="00000000" w:rsidRPr="00000000">
        <w:rPr>
          <w:rFonts w:ascii="Times New Roman" w:cs="Times New Roman" w:eastAsia="Times New Roman" w:hAnsi="Times New Roman"/>
          <w:color w:val="0f0f0f"/>
          <w:sz w:val="23"/>
          <w:szCs w:val="23"/>
          <w:rtl w:val="0"/>
        </w:rPr>
        <w:t xml:space="preserve">ci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Públ</w:t>
      </w:r>
      <w:r w:rsidDel="00000000" w:rsidR="00000000" w:rsidRPr="00000000">
        <w:rPr>
          <w:rFonts w:ascii="Times New Roman" w:cs="Times New Roman" w:eastAsia="Times New Roman" w:hAnsi="Times New Roman"/>
          <w:color w:val="1f1f1f"/>
          <w:sz w:val="23"/>
          <w:szCs w:val="23"/>
          <w:rtl w:val="0"/>
        </w:rPr>
        <w:t xml:space="preserve">ica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a través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Dir</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d</w:t>
      </w:r>
      <w:r w:rsidDel="00000000" w:rsidR="00000000" w:rsidRPr="00000000">
        <w:rPr>
          <w:rFonts w:ascii="Times New Roman" w:cs="Times New Roman" w:eastAsia="Times New Roman" w:hAnsi="Times New Roman"/>
          <w:color w:val="1f1f1f"/>
          <w:sz w:val="23"/>
          <w:szCs w:val="23"/>
          <w:rtl w:val="0"/>
        </w:rPr>
        <w:t xml:space="preserve">e M</w:t>
      </w:r>
      <w:r w:rsidDel="00000000" w:rsidR="00000000" w:rsidRPr="00000000">
        <w:rPr>
          <w:rFonts w:ascii="Times New Roman" w:cs="Times New Roman" w:eastAsia="Times New Roman" w:hAnsi="Times New Roman"/>
          <w:color w:val="0f0f0f"/>
          <w:sz w:val="23"/>
          <w:szCs w:val="23"/>
          <w:rtl w:val="0"/>
        </w:rPr>
        <w:t xml:space="preserve">ed</w:t>
      </w:r>
      <w:r w:rsidDel="00000000" w:rsidR="00000000" w:rsidRPr="00000000">
        <w:rPr>
          <w:rFonts w:ascii="Times New Roman" w:cs="Times New Roman" w:eastAsia="Times New Roman" w:hAnsi="Times New Roman"/>
          <w:color w:val="1f1f1f"/>
          <w:sz w:val="23"/>
          <w:szCs w:val="23"/>
          <w:rtl w:val="0"/>
        </w:rPr>
        <w:t xml:space="preserve">i</w:t>
      </w:r>
      <w:r w:rsidDel="00000000" w:rsidR="00000000" w:rsidRPr="00000000">
        <w:rPr>
          <w:rFonts w:ascii="Times New Roman" w:cs="Times New Roman" w:eastAsia="Times New Roman" w:hAnsi="Times New Roman"/>
          <w:color w:val="0f0f0f"/>
          <w:sz w:val="23"/>
          <w:szCs w:val="23"/>
          <w:rtl w:val="0"/>
        </w:rPr>
        <w:t xml:space="preserve">cin</w:t>
      </w:r>
      <w:r w:rsidDel="00000000" w:rsidR="00000000" w:rsidRPr="00000000">
        <w:rPr>
          <w:rFonts w:ascii="Times New Roman" w:cs="Times New Roman" w:eastAsia="Times New Roman" w:hAnsi="Times New Roman"/>
          <w:color w:val="1f1f1f"/>
          <w:sz w:val="23"/>
          <w:szCs w:val="23"/>
          <w:rtl w:val="0"/>
        </w:rPr>
        <w:t xml:space="preserve">a de</w:t>
      </w:r>
      <w:r w:rsidDel="00000000" w:rsidR="00000000" w:rsidRPr="00000000">
        <w:rPr>
          <w:rFonts w:ascii="Times New Roman" w:cs="Times New Roman" w:eastAsia="Times New Roman" w:hAnsi="Times New Roman"/>
          <w:color w:val="0f0f0f"/>
          <w:sz w:val="23"/>
          <w:szCs w:val="23"/>
          <w:rtl w:val="0"/>
        </w:rPr>
        <w:t xml:space="preserve">l T</w:t>
      </w:r>
      <w:r w:rsidDel="00000000" w:rsidR="00000000" w:rsidRPr="00000000">
        <w:rPr>
          <w:rFonts w:ascii="Times New Roman" w:cs="Times New Roman" w:eastAsia="Times New Roman" w:hAnsi="Times New Roman"/>
          <w:color w:val="1f1f1f"/>
          <w:sz w:val="23"/>
          <w:szCs w:val="23"/>
          <w:rtl w:val="0"/>
        </w:rPr>
        <w:t xml:space="preserve">ra</w:t>
      </w:r>
      <w:r w:rsidDel="00000000" w:rsidR="00000000" w:rsidRPr="00000000">
        <w:rPr>
          <w:rFonts w:ascii="Times New Roman" w:cs="Times New Roman" w:eastAsia="Times New Roman" w:hAnsi="Times New Roman"/>
          <w:color w:val="0f0f0f"/>
          <w:sz w:val="23"/>
          <w:szCs w:val="23"/>
          <w:rtl w:val="0"/>
        </w:rPr>
        <w:t xml:space="preserve">b</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j</w:t>
      </w:r>
      <w:r w:rsidDel="00000000" w:rsidR="00000000" w:rsidRPr="00000000">
        <w:rPr>
          <w:rFonts w:ascii="Times New Roman" w:cs="Times New Roman" w:eastAsia="Times New Roman" w:hAnsi="Times New Roman"/>
          <w:color w:val="1f1f1f"/>
          <w:sz w:val="23"/>
          <w:szCs w:val="23"/>
          <w:rtl w:val="0"/>
        </w:rPr>
        <w:t xml:space="preserve">o, o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ee</w:t>
      </w:r>
      <w:r w:rsidDel="00000000" w:rsidR="00000000" w:rsidRPr="00000000">
        <w:rPr>
          <w:rFonts w:ascii="Times New Roman" w:cs="Times New Roman" w:eastAsia="Times New Roman" w:hAnsi="Times New Roman"/>
          <w:color w:val="0f0f0f"/>
          <w:sz w:val="23"/>
          <w:szCs w:val="23"/>
          <w:rtl w:val="0"/>
        </w:rPr>
        <w:t xml:space="preserve">mpl</w:t>
      </w:r>
      <w:r w:rsidDel="00000000" w:rsidR="00000000" w:rsidRPr="00000000">
        <w:rPr>
          <w:rFonts w:ascii="Times New Roman" w:cs="Times New Roman" w:eastAsia="Times New Roman" w:hAnsi="Times New Roman"/>
          <w:color w:val="1f1f1f"/>
          <w:sz w:val="23"/>
          <w:szCs w:val="23"/>
          <w:rtl w:val="0"/>
        </w:rPr>
        <w:t xml:space="preserve">ace</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a</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tor</w:t>
      </w:r>
      <w:r w:rsidDel="00000000" w:rsidR="00000000" w:rsidRPr="00000000">
        <w:rPr>
          <w:rFonts w:ascii="Times New Roman" w:cs="Times New Roman" w:eastAsia="Times New Roman" w:hAnsi="Times New Roman"/>
          <w:color w:val="0f0f0f"/>
          <w:sz w:val="23"/>
          <w:szCs w:val="23"/>
          <w:rtl w:val="0"/>
        </w:rPr>
        <w:t xml:space="preserve">id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  qu</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er</w:t>
      </w:r>
      <w:r w:rsidDel="00000000" w:rsidR="00000000" w:rsidRPr="00000000">
        <w:rPr>
          <w:rFonts w:ascii="Times New Roman" w:cs="Times New Roman" w:eastAsia="Times New Roman" w:hAnsi="Times New Roman"/>
          <w:color w:val="0f0f0f"/>
          <w:sz w:val="23"/>
          <w:szCs w:val="23"/>
          <w:rtl w:val="0"/>
        </w:rPr>
        <w:t xml:space="preserve">min</w:t>
      </w:r>
      <w:r w:rsidDel="00000000" w:rsidR="00000000" w:rsidRPr="00000000">
        <w:rPr>
          <w:rFonts w:ascii="Times New Roman" w:cs="Times New Roman" w:eastAsia="Times New Roman" w:hAnsi="Times New Roman"/>
          <w:color w:val="1f1f1f"/>
          <w:sz w:val="23"/>
          <w:szCs w:val="23"/>
          <w:rtl w:val="0"/>
        </w:rPr>
        <w:t xml:space="preserve">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co</w:t>
      </w:r>
      <w:r w:rsidDel="00000000" w:rsidR="00000000" w:rsidRPr="00000000">
        <w:rPr>
          <w:rFonts w:ascii="Times New Roman" w:cs="Times New Roman" w:eastAsia="Times New Roman" w:hAnsi="Times New Roman"/>
          <w:color w:val="0f0f0f"/>
          <w:sz w:val="23"/>
          <w:szCs w:val="23"/>
          <w:rtl w:val="0"/>
        </w:rPr>
        <w:t xml:space="preserve">n</w:t>
      </w:r>
      <w:r w:rsidDel="00000000" w:rsidR="00000000" w:rsidRPr="00000000">
        <w:rPr>
          <w:rFonts w:ascii="Times New Roman" w:cs="Times New Roman" w:eastAsia="Times New Roman" w:hAnsi="Times New Roman"/>
          <w:color w:val="1f1f1f"/>
          <w:sz w:val="23"/>
          <w:szCs w:val="23"/>
          <w:rtl w:val="0"/>
        </w:rPr>
        <w:t xml:space="preserve">ces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ón </w:t>
      </w:r>
      <w:r w:rsidDel="00000000" w:rsidR="00000000" w:rsidRPr="00000000">
        <w:rPr>
          <w:rFonts w:ascii="Arial" w:cs="Arial" w:eastAsia="Arial" w:hAnsi="Arial"/>
          <w:color w:val="1f1f1f"/>
          <w:sz w:val="21"/>
          <w:szCs w:val="21"/>
          <w:rtl w:val="0"/>
        </w:rPr>
        <w:t xml:space="preserve">y </w:t>
      </w:r>
      <w:r w:rsidDel="00000000" w:rsidR="00000000" w:rsidRPr="00000000">
        <w:rPr>
          <w:rFonts w:ascii="Times New Roman" w:cs="Times New Roman" w:eastAsia="Times New Roman" w:hAnsi="Times New Roman"/>
          <w:color w:val="1f1f1f"/>
          <w:sz w:val="23"/>
          <w:szCs w:val="23"/>
          <w:rtl w:val="0"/>
        </w:rPr>
        <w:t xml:space="preserve">fisca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izac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de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as L</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en</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as Esp</w:t>
      </w:r>
      <w:r w:rsidDel="00000000" w:rsidR="00000000" w:rsidRPr="00000000">
        <w:rPr>
          <w:rFonts w:ascii="Times New Roman" w:cs="Times New Roman" w:eastAsia="Times New Roman" w:hAnsi="Times New Roman"/>
          <w:color w:val="0f0f0f"/>
          <w:sz w:val="23"/>
          <w:szCs w:val="23"/>
          <w:rtl w:val="0"/>
        </w:rPr>
        <w:t xml:space="preserve">e</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om</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a</w:t>
      </w:r>
      <w:r w:rsidDel="00000000" w:rsidR="00000000" w:rsidRPr="00000000">
        <w:rPr>
          <w:rFonts w:ascii="Times New Roman" w:cs="Times New Roman" w:eastAsia="Times New Roman" w:hAnsi="Times New Roman"/>
          <w:color w:val="1f1f1f"/>
          <w:sz w:val="23"/>
          <w:szCs w:val="23"/>
          <w:rtl w:val="0"/>
        </w:rPr>
        <w:t xml:space="preserve">sí tam</w:t>
      </w:r>
      <w:r w:rsidDel="00000000" w:rsidR="00000000" w:rsidRPr="00000000">
        <w:rPr>
          <w:rFonts w:ascii="Times New Roman" w:cs="Times New Roman" w:eastAsia="Times New Roman" w:hAnsi="Times New Roman"/>
          <w:color w:val="0f0f0f"/>
          <w:sz w:val="23"/>
          <w:szCs w:val="23"/>
          <w:rtl w:val="0"/>
        </w:rPr>
        <w:t xml:space="preserve">bi</w:t>
      </w:r>
      <w:r w:rsidDel="00000000" w:rsidR="00000000" w:rsidRPr="00000000">
        <w:rPr>
          <w:rFonts w:ascii="Times New Roman" w:cs="Times New Roman" w:eastAsia="Times New Roman" w:hAnsi="Times New Roman"/>
          <w:color w:val="1f1f1f"/>
          <w:sz w:val="23"/>
          <w:szCs w:val="23"/>
          <w:rtl w:val="0"/>
        </w:rPr>
        <w:t xml:space="preserve">é</w:t>
      </w:r>
      <w:r w:rsidDel="00000000" w:rsidR="00000000" w:rsidRPr="00000000">
        <w:rPr>
          <w:rFonts w:ascii="Times New Roman" w:cs="Times New Roman" w:eastAsia="Times New Roman" w:hAnsi="Times New Roman"/>
          <w:color w:val="0f0f0f"/>
          <w:sz w:val="23"/>
          <w:szCs w:val="23"/>
          <w:rtl w:val="0"/>
        </w:rPr>
        <w:t xml:space="preserve">n l</w:t>
      </w:r>
      <w:r w:rsidDel="00000000" w:rsidR="00000000" w:rsidRPr="00000000">
        <w:rPr>
          <w:rFonts w:ascii="Times New Roman" w:cs="Times New Roman" w:eastAsia="Times New Roman" w:hAnsi="Times New Roman"/>
          <w:color w:val="1f1f1f"/>
          <w:sz w:val="23"/>
          <w:szCs w:val="23"/>
          <w:rtl w:val="0"/>
        </w:rPr>
        <w:t xml:space="preserve">a re</w:t>
      </w:r>
      <w:r w:rsidDel="00000000" w:rsidR="00000000" w:rsidRPr="00000000">
        <w:rPr>
          <w:rFonts w:ascii="Times New Roman" w:cs="Times New Roman" w:eastAsia="Times New Roman" w:hAnsi="Times New Roman"/>
          <w:color w:val="0f0f0f"/>
          <w:sz w:val="23"/>
          <w:szCs w:val="23"/>
          <w:rtl w:val="0"/>
        </w:rPr>
        <w:t xml:space="preserve">du</w:t>
      </w:r>
      <w:r w:rsidDel="00000000" w:rsidR="00000000" w:rsidRPr="00000000">
        <w:rPr>
          <w:rFonts w:ascii="Times New Roman" w:cs="Times New Roman" w:eastAsia="Times New Roman" w:hAnsi="Times New Roman"/>
          <w:color w:val="1f1f1f"/>
          <w:sz w:val="23"/>
          <w:szCs w:val="23"/>
          <w:rtl w:val="0"/>
        </w:rPr>
        <w:t xml:space="preserve">cc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w:t>
      </w:r>
      <w:r w:rsidDel="00000000" w:rsidR="00000000" w:rsidRPr="00000000">
        <w:rPr>
          <w:rFonts w:ascii="Times New Roman" w:cs="Times New Roman" w:eastAsia="Times New Roman" w:hAnsi="Times New Roman"/>
          <w:color w:val="0f0f0f"/>
          <w:sz w:val="23"/>
          <w:szCs w:val="23"/>
          <w:rtl w:val="0"/>
        </w:rPr>
        <w:t xml:space="preserve">n h</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ri</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Arial" w:cs="Arial" w:eastAsia="Arial" w:hAnsi="Arial"/>
          <w:color w:val="1f1f1f"/>
          <w:sz w:val="21"/>
          <w:szCs w:val="21"/>
          <w:rtl w:val="0"/>
        </w:rPr>
        <w:t xml:space="preserve">y </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ca</w:t>
      </w:r>
      <w:r w:rsidDel="00000000" w:rsidR="00000000" w:rsidRPr="00000000">
        <w:rPr>
          <w:rFonts w:ascii="Times New Roman" w:cs="Times New Roman" w:eastAsia="Times New Roman" w:hAnsi="Times New Roman"/>
          <w:color w:val="0f0f0f"/>
          <w:sz w:val="23"/>
          <w:szCs w:val="23"/>
          <w:rtl w:val="0"/>
        </w:rPr>
        <w:t xml:space="preserve">mbi</w:t>
      </w:r>
      <w:r w:rsidDel="00000000" w:rsidR="00000000" w:rsidRPr="00000000">
        <w:rPr>
          <w:rFonts w:ascii="Times New Roman" w:cs="Times New Roman" w:eastAsia="Times New Roman" w:hAnsi="Times New Roman"/>
          <w:color w:val="1f1f1f"/>
          <w:sz w:val="23"/>
          <w:szCs w:val="23"/>
          <w:rtl w:val="0"/>
        </w:rPr>
        <w:t xml:space="preserve">o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tareas o des</w:t>
      </w:r>
      <w:r w:rsidDel="00000000" w:rsidR="00000000" w:rsidRPr="00000000">
        <w:rPr>
          <w:rFonts w:ascii="Times New Roman" w:cs="Times New Roman" w:eastAsia="Times New Roman" w:hAnsi="Times New Roman"/>
          <w:color w:val="0f0f0f"/>
          <w:sz w:val="23"/>
          <w:szCs w:val="23"/>
          <w:rtl w:val="0"/>
        </w:rPr>
        <w:t xml:space="preserve">tin</w:t>
      </w:r>
      <w:r w:rsidDel="00000000" w:rsidR="00000000" w:rsidRPr="00000000">
        <w:rPr>
          <w:rFonts w:ascii="Times New Roman" w:cs="Times New Roman" w:eastAsia="Times New Roman" w:hAnsi="Times New Roman"/>
          <w:color w:val="1f1f1f"/>
          <w:sz w:val="23"/>
          <w:szCs w:val="23"/>
          <w:rtl w:val="0"/>
        </w:rPr>
        <w:t xml:space="preserve">o, re</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ac</w:t>
      </w:r>
      <w:r w:rsidDel="00000000" w:rsidR="00000000" w:rsidRPr="00000000">
        <w:rPr>
          <w:rFonts w:ascii="Times New Roman" w:cs="Times New Roman" w:eastAsia="Times New Roman" w:hAnsi="Times New Roman"/>
          <w:color w:val="0f0f0f"/>
          <w:sz w:val="23"/>
          <w:szCs w:val="23"/>
          <w:rtl w:val="0"/>
        </w:rPr>
        <w:t xml:space="preserve">io</w:t>
      </w:r>
      <w:r w:rsidDel="00000000" w:rsidR="00000000" w:rsidRPr="00000000">
        <w:rPr>
          <w:rFonts w:ascii="Times New Roman" w:cs="Times New Roman" w:eastAsia="Times New Roman" w:hAnsi="Times New Roman"/>
          <w:color w:val="1f1f1f"/>
          <w:sz w:val="23"/>
          <w:szCs w:val="23"/>
          <w:rtl w:val="0"/>
        </w:rPr>
        <w:t xml:space="preserve">nados </w:t>
      </w:r>
      <w:r w:rsidDel="00000000" w:rsidR="00000000" w:rsidRPr="00000000">
        <w:rPr>
          <w:rFonts w:ascii="Times New Roman" w:cs="Times New Roman" w:eastAsia="Times New Roman" w:hAnsi="Times New Roman"/>
          <w:color w:val="0f0f0f"/>
          <w:sz w:val="23"/>
          <w:szCs w:val="23"/>
          <w:rtl w:val="0"/>
        </w:rPr>
        <w:t xml:space="preserve">c</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n l</w:t>
      </w:r>
      <w:r w:rsidDel="00000000" w:rsidR="00000000" w:rsidRPr="00000000">
        <w:rPr>
          <w:rFonts w:ascii="Times New Roman" w:cs="Times New Roman" w:eastAsia="Times New Roman" w:hAnsi="Times New Roman"/>
          <w:color w:val="1f1f1f"/>
          <w:sz w:val="23"/>
          <w:szCs w:val="23"/>
          <w:rtl w:val="0"/>
        </w:rPr>
        <w:t xml:space="preserve">a a</w:t>
      </w:r>
      <w:r w:rsidDel="00000000" w:rsidR="00000000" w:rsidRPr="00000000">
        <w:rPr>
          <w:rFonts w:ascii="Times New Roman" w:cs="Times New Roman" w:eastAsia="Times New Roman" w:hAnsi="Times New Roman"/>
          <w:color w:val="0f0f0f"/>
          <w:sz w:val="23"/>
          <w:szCs w:val="23"/>
          <w:rtl w:val="0"/>
        </w:rPr>
        <w:t xml:space="preserve">ut</w:t>
      </w:r>
      <w:r w:rsidDel="00000000" w:rsidR="00000000" w:rsidRPr="00000000">
        <w:rPr>
          <w:rFonts w:ascii="Times New Roman" w:cs="Times New Roman" w:eastAsia="Times New Roman" w:hAnsi="Times New Roman"/>
          <w:color w:val="1f1f1f"/>
          <w:sz w:val="23"/>
          <w:szCs w:val="23"/>
          <w:rtl w:val="0"/>
        </w:rPr>
        <w:t xml:space="preserve">or</w:t>
      </w:r>
      <w:r w:rsidDel="00000000" w:rsidR="00000000" w:rsidRPr="00000000">
        <w:rPr>
          <w:rFonts w:ascii="Times New Roman" w:cs="Times New Roman" w:eastAsia="Times New Roman" w:hAnsi="Times New Roman"/>
          <w:color w:val="0f0f0f"/>
          <w:sz w:val="23"/>
          <w:szCs w:val="23"/>
          <w:rtl w:val="0"/>
        </w:rPr>
        <w:t xml:space="preserve">id</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d d</w:t>
      </w:r>
      <w:r w:rsidDel="00000000" w:rsidR="00000000" w:rsidRPr="00000000">
        <w:rPr>
          <w:rFonts w:ascii="Times New Roman" w:cs="Times New Roman" w:eastAsia="Times New Roman" w:hAnsi="Times New Roman"/>
          <w:color w:val="1f1f1f"/>
          <w:sz w:val="23"/>
          <w:szCs w:val="23"/>
          <w:rtl w:val="0"/>
        </w:rPr>
        <w:t xml:space="preserve">e a</w:t>
      </w:r>
      <w:r w:rsidDel="00000000" w:rsidR="00000000" w:rsidRPr="00000000">
        <w:rPr>
          <w:rFonts w:ascii="Times New Roman" w:cs="Times New Roman" w:eastAsia="Times New Roman" w:hAnsi="Times New Roman"/>
          <w:color w:val="0f0f0f"/>
          <w:sz w:val="23"/>
          <w:szCs w:val="23"/>
          <w:rtl w:val="0"/>
        </w:rPr>
        <w:t xml:space="preserve">plic</w:t>
      </w:r>
      <w:r w:rsidDel="00000000" w:rsidR="00000000" w:rsidRPr="00000000">
        <w:rPr>
          <w:rFonts w:ascii="Times New Roman" w:cs="Times New Roman" w:eastAsia="Times New Roman" w:hAnsi="Times New Roman"/>
          <w:color w:val="1f1f1f"/>
          <w:sz w:val="23"/>
          <w:szCs w:val="23"/>
          <w:rtl w:val="0"/>
        </w:rPr>
        <w:t xml:space="preserve">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ón</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exce</w:t>
      </w:r>
      <w:r w:rsidDel="00000000" w:rsidR="00000000" w:rsidRPr="00000000">
        <w:rPr>
          <w:rFonts w:ascii="Times New Roman" w:cs="Times New Roman" w:eastAsia="Times New Roman" w:hAnsi="Times New Roman"/>
          <w:color w:val="0f0f0f"/>
          <w:sz w:val="23"/>
          <w:szCs w:val="23"/>
          <w:rtl w:val="0"/>
        </w:rPr>
        <w:t xml:space="preserve">pt</w:t>
      </w:r>
      <w:r w:rsidDel="00000000" w:rsidR="00000000" w:rsidRPr="00000000">
        <w:rPr>
          <w:rFonts w:ascii="Times New Roman" w:cs="Times New Roman" w:eastAsia="Times New Roman" w:hAnsi="Times New Roman"/>
          <w:color w:val="1f1f1f"/>
          <w:sz w:val="23"/>
          <w:szCs w:val="23"/>
          <w:rtl w:val="0"/>
        </w:rPr>
        <w:t xml:space="preserve">o a</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ll</w:t>
      </w:r>
      <w:r w:rsidDel="00000000" w:rsidR="00000000" w:rsidRPr="00000000">
        <w:rPr>
          <w:rFonts w:ascii="Times New Roman" w:cs="Times New Roman" w:eastAsia="Times New Roman" w:hAnsi="Times New Roman"/>
          <w:color w:val="1f1f1f"/>
          <w:sz w:val="23"/>
          <w:szCs w:val="23"/>
          <w:rtl w:val="0"/>
        </w:rPr>
        <w:t xml:space="preserve">as </w:t>
      </w:r>
      <w:r w:rsidDel="00000000" w:rsidR="00000000" w:rsidRPr="00000000">
        <w:rPr>
          <w:rFonts w:ascii="Times New Roman" w:cs="Times New Roman" w:eastAsia="Times New Roman" w:hAnsi="Times New Roman"/>
          <w:color w:val="0f0f0f"/>
          <w:sz w:val="23"/>
          <w:szCs w:val="23"/>
          <w:rtl w:val="0"/>
        </w:rPr>
        <w:t xml:space="preserve">qu</w:t>
      </w:r>
      <w:r w:rsidDel="00000000" w:rsidR="00000000" w:rsidRPr="00000000">
        <w:rPr>
          <w:rFonts w:ascii="Times New Roman" w:cs="Times New Roman" w:eastAsia="Times New Roman" w:hAnsi="Times New Roman"/>
          <w:color w:val="1f1f1f"/>
          <w:sz w:val="23"/>
          <w:szCs w:val="23"/>
          <w:rtl w:val="0"/>
        </w:rPr>
        <w:t xml:space="preserve">e por s</w:t>
      </w:r>
      <w:r w:rsidDel="00000000" w:rsidR="00000000" w:rsidRPr="00000000">
        <w:rPr>
          <w:rFonts w:ascii="Times New Roman" w:cs="Times New Roman" w:eastAsia="Times New Roman" w:hAnsi="Times New Roman"/>
          <w:color w:val="0f0f0f"/>
          <w:sz w:val="23"/>
          <w:szCs w:val="23"/>
          <w:rtl w:val="0"/>
        </w:rPr>
        <w:t xml:space="preserve">u n</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t</w:t>
      </w:r>
      <w:r w:rsidDel="00000000" w:rsidR="00000000" w:rsidRPr="00000000">
        <w:rPr>
          <w:rFonts w:ascii="Times New Roman" w:cs="Times New Roman" w:eastAsia="Times New Roman" w:hAnsi="Times New Roman"/>
          <w:color w:val="1f1f1f"/>
          <w:sz w:val="23"/>
          <w:szCs w:val="23"/>
          <w:rtl w:val="0"/>
        </w:rPr>
        <w:t xml:space="preserve">ura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eza cor</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espo</w:t>
      </w:r>
      <w:r w:rsidDel="00000000" w:rsidR="00000000" w:rsidRPr="00000000">
        <w:rPr>
          <w:rFonts w:ascii="Times New Roman" w:cs="Times New Roman" w:eastAsia="Times New Roman" w:hAnsi="Times New Roman"/>
          <w:color w:val="0f0f0f"/>
          <w:sz w:val="23"/>
          <w:szCs w:val="23"/>
          <w:rtl w:val="0"/>
        </w:rPr>
        <w:t xml:space="preserve">nd</w:t>
      </w:r>
      <w:r w:rsidDel="00000000" w:rsidR="00000000" w:rsidRPr="00000000">
        <w:rPr>
          <w:rFonts w:ascii="Times New Roman" w:cs="Times New Roman" w:eastAsia="Times New Roman" w:hAnsi="Times New Roman"/>
          <w:color w:val="1f1f1f"/>
          <w:sz w:val="23"/>
          <w:szCs w:val="23"/>
          <w:rtl w:val="0"/>
        </w:rPr>
        <w:t xml:space="preserve">an  a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Su</w:t>
      </w:r>
      <w:r w:rsidDel="00000000" w:rsidR="00000000" w:rsidRPr="00000000">
        <w:rPr>
          <w:rFonts w:ascii="Times New Roman" w:cs="Times New Roman" w:eastAsia="Times New Roman" w:hAnsi="Times New Roman"/>
          <w:color w:val="1f1f1f"/>
          <w:sz w:val="23"/>
          <w:szCs w:val="23"/>
          <w:rtl w:val="0"/>
        </w:rPr>
        <w:t xml:space="preserve">bsecretar</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a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 Emp</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eo P</w:t>
      </w:r>
      <w:r w:rsidDel="00000000" w:rsidR="00000000" w:rsidRPr="00000000">
        <w:rPr>
          <w:rFonts w:ascii="Times New Roman" w:cs="Times New Roman" w:eastAsia="Times New Roman" w:hAnsi="Times New Roman"/>
          <w:color w:val="0f0f0f"/>
          <w:sz w:val="23"/>
          <w:szCs w:val="23"/>
          <w:rtl w:val="0"/>
        </w:rPr>
        <w:t xml:space="preserve">úbli</w:t>
      </w:r>
      <w:r w:rsidDel="00000000" w:rsidR="00000000" w:rsidRPr="00000000">
        <w:rPr>
          <w:rFonts w:ascii="Times New Roman" w:cs="Times New Roman" w:eastAsia="Times New Roman" w:hAnsi="Times New Roman"/>
          <w:color w:val="1f1f1f"/>
          <w:sz w:val="23"/>
          <w:szCs w:val="23"/>
          <w:rtl w:val="0"/>
        </w:rPr>
        <w:t xml:space="preserve">co. No será a</w:t>
      </w:r>
      <w:r w:rsidDel="00000000" w:rsidR="00000000" w:rsidRPr="00000000">
        <w:rPr>
          <w:rFonts w:ascii="Times New Roman" w:cs="Times New Roman" w:eastAsia="Times New Roman" w:hAnsi="Times New Roman"/>
          <w:color w:val="0f0f0f"/>
          <w:sz w:val="23"/>
          <w:szCs w:val="23"/>
          <w:rtl w:val="0"/>
        </w:rPr>
        <w:t xml:space="preserve">dm</w:t>
      </w:r>
      <w:r w:rsidDel="00000000" w:rsidR="00000000" w:rsidRPr="00000000">
        <w:rPr>
          <w:rFonts w:ascii="Times New Roman" w:cs="Times New Roman" w:eastAsia="Times New Roman" w:hAnsi="Times New Roman"/>
          <w:color w:val="1f1f1f"/>
          <w:sz w:val="23"/>
          <w:szCs w:val="23"/>
          <w:rtl w:val="0"/>
        </w:rPr>
        <w:t xml:space="preserve">isib</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4d4c4d"/>
          <w:sz w:val="23"/>
          <w:szCs w:val="23"/>
          <w:rtl w:val="0"/>
        </w:rPr>
        <w:t xml:space="preserve">,  </w:t>
      </w:r>
      <w:r w:rsidDel="00000000" w:rsidR="00000000" w:rsidRPr="00000000">
        <w:rPr>
          <w:rFonts w:ascii="Times New Roman" w:cs="Times New Roman" w:eastAsia="Times New Roman" w:hAnsi="Times New Roman"/>
          <w:color w:val="1f1f1f"/>
          <w:sz w:val="23"/>
          <w:szCs w:val="23"/>
          <w:rtl w:val="0"/>
        </w:rPr>
        <w:t xml:space="preserve">sa</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vo acue</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do de </w:t>
      </w:r>
      <w:r w:rsidDel="00000000" w:rsidR="00000000" w:rsidRPr="00000000">
        <w:rPr>
          <w:rFonts w:ascii="Times New Roman" w:cs="Times New Roman" w:eastAsia="Times New Roman" w:hAnsi="Times New Roman"/>
          <w:color w:val="0f0f0f"/>
          <w:sz w:val="23"/>
          <w:szCs w:val="23"/>
          <w:rtl w:val="0"/>
        </w:rPr>
        <w:t xml:space="preserve">p</w:t>
      </w:r>
      <w:r w:rsidDel="00000000" w:rsidR="00000000" w:rsidRPr="00000000">
        <w:rPr>
          <w:rFonts w:ascii="Times New Roman" w:cs="Times New Roman" w:eastAsia="Times New Roman" w:hAnsi="Times New Roman"/>
          <w:color w:val="1f1f1f"/>
          <w:sz w:val="23"/>
          <w:szCs w:val="23"/>
          <w:rtl w:val="0"/>
        </w:rPr>
        <w:t xml:space="preserve">artes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f0f0f"/>
          <w:sz w:val="23"/>
          <w:szCs w:val="23"/>
          <w:rtl w:val="0"/>
        </w:rPr>
        <w:t xml:space="preserve">l</w:t>
      </w:r>
      <w:r w:rsidDel="00000000" w:rsidR="00000000" w:rsidRPr="00000000">
        <w:rPr>
          <w:rFonts w:ascii="Times New Roman" w:cs="Times New Roman" w:eastAsia="Times New Roman" w:hAnsi="Times New Roman"/>
          <w:color w:val="1f1f1f"/>
          <w:sz w:val="23"/>
          <w:szCs w:val="23"/>
          <w:rtl w:val="0"/>
        </w:rPr>
        <w:t xml:space="preserve">a tercer</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zac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ón </w:t>
      </w:r>
      <w:r w:rsidDel="00000000" w:rsidR="00000000" w:rsidRPr="00000000">
        <w:rPr>
          <w:rFonts w:ascii="Times New Roman" w:cs="Times New Roman" w:eastAsia="Times New Roman" w:hAnsi="Times New Roman"/>
          <w:color w:val="0f0f0f"/>
          <w:sz w:val="23"/>
          <w:szCs w:val="23"/>
          <w:rtl w:val="0"/>
        </w:rPr>
        <w:t xml:space="preserve">d</w:t>
      </w:r>
      <w:r w:rsidDel="00000000" w:rsidR="00000000" w:rsidRPr="00000000">
        <w:rPr>
          <w:rFonts w:ascii="Times New Roman" w:cs="Times New Roman" w:eastAsia="Times New Roman" w:hAnsi="Times New Roman"/>
          <w:color w:val="1f1f1f"/>
          <w:sz w:val="23"/>
          <w:szCs w:val="23"/>
          <w:rtl w:val="0"/>
        </w:rPr>
        <w:t xml:space="preserve">e</w:t>
      </w:r>
      <w:r w:rsidDel="00000000" w:rsidR="00000000" w:rsidRPr="00000000">
        <w:rPr>
          <w:rFonts w:ascii="Times New Roman" w:cs="Times New Roman" w:eastAsia="Times New Roman" w:hAnsi="Times New Roman"/>
          <w:color w:val="0f0f0f"/>
          <w:sz w:val="23"/>
          <w:szCs w:val="23"/>
          <w:rtl w:val="0"/>
        </w:rPr>
        <w:t xml:space="preserve">l </w:t>
      </w:r>
      <w:r w:rsidDel="00000000" w:rsidR="00000000" w:rsidRPr="00000000">
        <w:rPr>
          <w:rFonts w:ascii="Times New Roman" w:cs="Times New Roman" w:eastAsia="Times New Roman" w:hAnsi="Times New Roman"/>
          <w:color w:val="1f1f1f"/>
          <w:sz w:val="23"/>
          <w:szCs w:val="23"/>
          <w:rtl w:val="0"/>
        </w:rPr>
        <w:t xml:space="preserve">serv</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  P</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Fonts w:ascii="Times New Roman" w:cs="Times New Roman" w:eastAsia="Times New Roman" w:hAnsi="Times New Roman"/>
          <w:color w:val="0f0f0f"/>
          <w:sz w:val="23"/>
          <w:szCs w:val="23"/>
          <w:rtl w:val="0"/>
        </w:rPr>
        <w:t xml:space="preserve">dr</w:t>
      </w:r>
      <w:r w:rsidDel="00000000" w:rsidR="00000000" w:rsidRPr="00000000">
        <w:rPr>
          <w:rFonts w:ascii="Times New Roman" w:cs="Times New Roman" w:eastAsia="Times New Roman" w:hAnsi="Times New Roman"/>
          <w:color w:val="1f1f1f"/>
          <w:sz w:val="23"/>
          <w:szCs w:val="23"/>
          <w:rtl w:val="0"/>
        </w:rPr>
        <w:t xml:space="preserve">á</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c</w:t>
      </w:r>
      <w:r w:rsidDel="00000000" w:rsidR="00000000" w:rsidRPr="00000000">
        <w:rPr>
          <w:rFonts w:ascii="Times New Roman" w:cs="Times New Roman" w:eastAsia="Times New Roman" w:hAnsi="Times New Roman"/>
          <w:color w:val="0f0f0f"/>
          <w:sz w:val="23"/>
          <w:szCs w:val="23"/>
          <w:rtl w:val="0"/>
        </w:rPr>
        <w:t xml:space="preserve">r</w:t>
      </w:r>
      <w:r w:rsidDel="00000000" w:rsidR="00000000" w:rsidRPr="00000000">
        <w:rPr>
          <w:rFonts w:ascii="Times New Roman" w:cs="Times New Roman" w:eastAsia="Times New Roman" w:hAnsi="Times New Roman"/>
          <w:color w:val="1f1f1f"/>
          <w:sz w:val="23"/>
          <w:szCs w:val="23"/>
          <w:rtl w:val="0"/>
        </w:rPr>
        <w:t xml:space="preserve">ea</w:t>
      </w:r>
      <w:r w:rsidDel="00000000" w:rsidR="00000000" w:rsidRPr="00000000">
        <w:rPr>
          <w:rFonts w:ascii="Times New Roman" w:cs="Times New Roman" w:eastAsia="Times New Roman" w:hAnsi="Times New Roman"/>
          <w:color w:val="0f0f0f"/>
          <w:sz w:val="23"/>
          <w:szCs w:val="23"/>
          <w:rtl w:val="0"/>
        </w:rPr>
        <w:t xml:space="preserve">r </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u</w:t>
      </w:r>
      <w:r w:rsidDel="00000000" w:rsidR="00000000" w:rsidRPr="00000000">
        <w:rPr>
          <w:rFonts w:ascii="Times New Roman" w:cs="Times New Roman" w:eastAsia="Times New Roman" w:hAnsi="Times New Roman"/>
          <w:color w:val="1f1f1f"/>
          <w:sz w:val="23"/>
          <w:szCs w:val="23"/>
          <w:rtl w:val="0"/>
        </w:rPr>
        <w:t xml:space="preserve">bcom</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s</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ones  de fisca</w:t>
      </w:r>
      <w:r w:rsidDel="00000000" w:rsidR="00000000" w:rsidRPr="00000000">
        <w:rPr>
          <w:rFonts w:ascii="Times New Roman" w:cs="Times New Roman" w:eastAsia="Times New Roman" w:hAnsi="Times New Roman"/>
          <w:color w:val="0f0f0f"/>
          <w:sz w:val="23"/>
          <w:szCs w:val="23"/>
          <w:rtl w:val="0"/>
        </w:rPr>
        <w:t xml:space="preserve">li</w:t>
      </w:r>
      <w:r w:rsidDel="00000000" w:rsidR="00000000" w:rsidRPr="00000000">
        <w:rPr>
          <w:rFonts w:ascii="Times New Roman" w:cs="Times New Roman" w:eastAsia="Times New Roman" w:hAnsi="Times New Roman"/>
          <w:color w:val="1f1f1f"/>
          <w:sz w:val="23"/>
          <w:szCs w:val="23"/>
          <w:rtl w:val="0"/>
        </w:rPr>
        <w:t xml:space="preserve">zación  sa</w:t>
      </w:r>
      <w:r w:rsidDel="00000000" w:rsidR="00000000" w:rsidRPr="00000000">
        <w:rPr>
          <w:rFonts w:ascii="Times New Roman" w:cs="Times New Roman" w:eastAsia="Times New Roman" w:hAnsi="Times New Roman"/>
          <w:color w:val="0f0f0f"/>
          <w:sz w:val="23"/>
          <w:szCs w:val="23"/>
          <w:rtl w:val="0"/>
        </w:rPr>
        <w:t xml:space="preserve">nit</w:t>
      </w:r>
      <w:r w:rsidDel="00000000" w:rsidR="00000000" w:rsidRPr="00000000">
        <w:rPr>
          <w:rFonts w:ascii="Times New Roman" w:cs="Times New Roman" w:eastAsia="Times New Roman" w:hAnsi="Times New Roman"/>
          <w:color w:val="1f1f1f"/>
          <w:sz w:val="23"/>
          <w:szCs w:val="23"/>
          <w:rtl w:val="0"/>
        </w:rPr>
        <w:t xml:space="preserve">a</w:t>
      </w:r>
      <w:r w:rsidDel="00000000" w:rsidR="00000000" w:rsidRPr="00000000">
        <w:rPr>
          <w:rFonts w:ascii="Times New Roman" w:cs="Times New Roman" w:eastAsia="Times New Roman" w:hAnsi="Times New Roman"/>
          <w:color w:val="0f0f0f"/>
          <w:sz w:val="23"/>
          <w:szCs w:val="23"/>
          <w:rtl w:val="0"/>
        </w:rPr>
        <w:t xml:space="preserve">ri</w:t>
      </w:r>
      <w:r w:rsidDel="00000000" w:rsidR="00000000" w:rsidRPr="00000000">
        <w:rPr>
          <w:rFonts w:ascii="Times New Roman" w:cs="Times New Roman" w:eastAsia="Times New Roman" w:hAnsi="Times New Roman"/>
          <w:color w:val="1f1f1f"/>
          <w:sz w:val="23"/>
          <w:szCs w:val="23"/>
          <w:rtl w:val="0"/>
        </w:rPr>
        <w:t xml:space="preserve">a e</w:t>
      </w:r>
      <w:r w:rsidDel="00000000" w:rsidR="00000000" w:rsidRPr="00000000">
        <w:rPr>
          <w:rFonts w:ascii="Times New Roman" w:cs="Times New Roman" w:eastAsia="Times New Roman" w:hAnsi="Times New Roman"/>
          <w:color w:val="0f0f0f"/>
          <w:sz w:val="23"/>
          <w:szCs w:val="23"/>
          <w:rtl w:val="0"/>
        </w:rPr>
        <w:t xml:space="preserve">n </w:t>
      </w:r>
      <w:r w:rsidDel="00000000" w:rsidR="00000000" w:rsidRPr="00000000">
        <w:rPr>
          <w:rFonts w:ascii="Times New Roman" w:cs="Times New Roman" w:eastAsia="Times New Roman" w:hAnsi="Times New Roman"/>
          <w:color w:val="1f1f1f"/>
          <w:sz w:val="23"/>
          <w:szCs w:val="23"/>
          <w:rtl w:val="0"/>
        </w:rPr>
        <w:t xml:space="preserve">cada m</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n</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ster</w:t>
      </w:r>
      <w:r w:rsidDel="00000000" w:rsidR="00000000" w:rsidRPr="00000000">
        <w:rPr>
          <w:rFonts w:ascii="Times New Roman" w:cs="Times New Roman" w:eastAsia="Times New Roman" w:hAnsi="Times New Roman"/>
          <w:color w:val="0f0f0f"/>
          <w:sz w:val="23"/>
          <w:szCs w:val="23"/>
          <w:rtl w:val="0"/>
        </w:rPr>
        <w:t xml:space="preserve">i</w:t>
      </w:r>
      <w:r w:rsidDel="00000000" w:rsidR="00000000" w:rsidRPr="00000000">
        <w:rPr>
          <w:rFonts w:ascii="Times New Roman" w:cs="Times New Roman" w:eastAsia="Times New Roman" w:hAnsi="Times New Roman"/>
          <w:color w:val="1f1f1f"/>
          <w:sz w:val="23"/>
          <w:szCs w:val="23"/>
          <w:rtl w:val="0"/>
        </w:rPr>
        <w:t xml:space="preserve">o.</w:t>
      </w:r>
      <w:r w:rsidDel="00000000" w:rsidR="00000000" w:rsidRPr="00000000">
        <w:rPr>
          <w:rtl w:val="0"/>
        </w:rPr>
      </w:r>
    </w:p>
    <w:p w:rsidR="00000000" w:rsidDel="00000000" w:rsidP="00000000" w:rsidRDefault="00000000" w:rsidRPr="00000000" w14:paraId="000009D9">
      <w:pPr>
        <w:spacing w:line="1320" w:lineRule="auto"/>
        <w:ind w:left="631" w:right="-129" w:firstLine="0"/>
        <w:jc w:val="center"/>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i w:val="1"/>
          <w:color w:val="4d4d4f"/>
          <w:sz w:val="144"/>
          <w:szCs w:val="144"/>
          <w:vertAlign w:val="baseline"/>
          <w:rtl w:val="0"/>
        </w:rPr>
        <w:t xml:space="preserve">r/</w:t>
      </w:r>
      <w:r w:rsidDel="00000000" w:rsidR="00000000" w:rsidRPr="00000000">
        <w:rPr>
          <w:rFonts w:ascii="Malgun Gothic" w:cs="Malgun Gothic" w:eastAsia="Malgun Gothic" w:hAnsi="Malgun Gothic"/>
          <w:color w:val="232323"/>
          <w:sz w:val="144"/>
          <w:szCs w:val="144"/>
          <w:vertAlign w:val="baseline"/>
          <w:rtl w:val="0"/>
        </w:rPr>
        <w:t xml:space="preserve">�</w:t>
      </w:r>
      <w:r w:rsidDel="00000000" w:rsidR="00000000" w:rsidRPr="00000000">
        <w:rPr>
          <w:rFonts w:ascii="Times New Roman" w:cs="Times New Roman" w:eastAsia="Times New Roman" w:hAnsi="Times New Roman"/>
          <w:i w:val="1"/>
          <w:color w:val="4d4d4f"/>
          <w:sz w:val="144"/>
          <w:szCs w:val="144"/>
          <w:vertAlign w:val="baseline"/>
          <w:rtl w:val="0"/>
        </w:rPr>
        <w:t xml:space="preserve">7,</w:t>
      </w:r>
      <w:r w:rsidDel="00000000" w:rsidR="00000000" w:rsidRPr="00000000">
        <w:rPr>
          <w:rtl w:val="0"/>
        </w:rPr>
      </w:r>
    </w:p>
    <w:p w:rsidR="00000000" w:rsidDel="00000000" w:rsidP="00000000" w:rsidRDefault="00000000" w:rsidRPr="00000000" w14:paraId="000009DA">
      <w:pPr>
        <w:spacing w:line="20" w:lineRule="auto"/>
        <w:ind w:left="864" w:right="126" w:firstLine="0"/>
        <w:jc w:val="center"/>
        <w:rPr>
          <w:rFonts w:ascii="Arial" w:cs="Arial" w:eastAsia="Arial" w:hAnsi="Arial"/>
          <w:sz w:val="16"/>
          <w:szCs w:val="16"/>
        </w:rPr>
      </w:pPr>
      <w:r w:rsidDel="00000000" w:rsidR="00000000" w:rsidRPr="00000000">
        <w:rPr>
          <w:rFonts w:ascii="Malgun Gothic" w:cs="Malgun Gothic" w:eastAsia="Malgun Gothic" w:hAnsi="Malgun Gothic"/>
          <w:color w:val="626263"/>
          <w:sz w:val="16"/>
          <w:szCs w:val="16"/>
          <w:vertAlign w:val="baseline"/>
          <w:rtl w:val="0"/>
        </w:rPr>
        <w:t xml:space="preserve">�            </w:t>
      </w:r>
      <w:r w:rsidDel="00000000" w:rsidR="00000000" w:rsidRPr="00000000">
        <w:rPr>
          <w:rFonts w:ascii="Arial" w:cs="Arial" w:eastAsia="Arial" w:hAnsi="Arial"/>
          <w:i w:val="1"/>
          <w:color w:val="4d4d4f"/>
          <w:sz w:val="16"/>
          <w:szCs w:val="16"/>
          <w:vertAlign w:val="baseline"/>
          <w:rtl w:val="0"/>
        </w:rPr>
        <w:t xml:space="preserve">,¡;</w:t>
      </w:r>
      <w:r w:rsidDel="00000000" w:rsidR="00000000" w:rsidRPr="00000000">
        <w:rPr>
          <w:rtl w:val="0"/>
        </w:rPr>
      </w:r>
    </w:p>
    <w:p w:rsidR="00000000" w:rsidDel="00000000" w:rsidP="00000000" w:rsidRDefault="00000000" w:rsidRPr="00000000" w14:paraId="000009DB">
      <w:pPr>
        <w:spacing w:before="6" w:line="180" w:lineRule="auto"/>
        <w:jc w:val="left"/>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9DC">
      <w:pPr>
        <w:spacing w:line="200" w:lineRule="auto"/>
        <w:jc w:val="left"/>
        <w:rPr>
          <w:sz w:val="20"/>
          <w:szCs w:val="20"/>
        </w:rPr>
      </w:pPr>
      <w:r w:rsidDel="00000000" w:rsidR="00000000" w:rsidRPr="00000000">
        <w:rPr>
          <w:rtl w:val="0"/>
        </w:rPr>
      </w:r>
    </w:p>
    <w:p w:rsidR="00000000" w:rsidDel="00000000" w:rsidP="00000000" w:rsidRDefault="00000000" w:rsidRPr="00000000" w14:paraId="000009DD">
      <w:pPr>
        <w:ind w:left="2851" w:firstLine="0"/>
        <w:jc w:val="left"/>
        <w:rPr>
          <w:rFonts w:ascii="Arial" w:cs="Arial" w:eastAsia="Arial" w:hAnsi="Arial"/>
          <w:sz w:val="43"/>
          <w:szCs w:val="43"/>
        </w:rPr>
      </w:pPr>
      <w:r w:rsidDel="00000000" w:rsidR="00000000" w:rsidRPr="00000000">
        <w:rPr>
          <w:rFonts w:ascii="Arial" w:cs="Arial" w:eastAsia="Arial" w:hAnsi="Arial"/>
          <w:i w:val="1"/>
          <w:color w:val="3b3b3b"/>
          <w:sz w:val="41"/>
          <w:szCs w:val="41"/>
          <w:rtl w:val="0"/>
        </w:rPr>
        <w:t xml:space="preserve">Lt</w:t>
      </w:r>
      <w:r w:rsidDel="00000000" w:rsidR="00000000" w:rsidRPr="00000000">
        <w:rPr>
          <w:rFonts w:ascii="Arial" w:cs="Arial" w:eastAsia="Arial" w:hAnsi="Arial"/>
          <w:i w:val="1"/>
          <w:color w:val="4d4d4f"/>
          <w:sz w:val="41"/>
          <w:szCs w:val="41"/>
          <w:rtl w:val="0"/>
        </w:rPr>
        <w:t xml:space="preserve">2</w:t>
      </w:r>
      <w:r w:rsidDel="00000000" w:rsidR="00000000" w:rsidRPr="00000000">
        <w:rPr>
          <w:rFonts w:ascii="Arial" w:cs="Arial" w:eastAsia="Arial" w:hAnsi="Arial"/>
          <w:i w:val="1"/>
          <w:color w:val="626263"/>
          <w:sz w:val="41"/>
          <w:szCs w:val="41"/>
          <w:rtl w:val="0"/>
        </w:rPr>
        <w:t xml:space="preserve">5   </w:t>
      </w:r>
      <w:r w:rsidDel="00000000" w:rsidR="00000000" w:rsidRPr="00000000">
        <w:rPr>
          <w:rFonts w:ascii="Arial" w:cs="Arial" w:eastAsia="Arial" w:hAnsi="Arial"/>
          <w:color w:val="626263"/>
          <w:sz w:val="43"/>
          <w:szCs w:val="43"/>
          <w:rtl w:val="0"/>
        </w:rPr>
        <w:t xml:space="preserve">22</w:t>
      </w:r>
      <w:r w:rsidDel="00000000" w:rsidR="00000000" w:rsidRPr="00000000">
        <w:rPr>
          <w:rtl w:val="0"/>
        </w:rPr>
      </w:r>
    </w:p>
    <w:p w:rsidR="00000000" w:rsidDel="00000000" w:rsidP="00000000" w:rsidRDefault="00000000" w:rsidRPr="00000000" w14:paraId="000009DE">
      <w:pPr>
        <w:spacing w:before="51" w:lineRule="auto"/>
        <w:jc w:val="left"/>
        <w:rPr>
          <w:rFonts w:ascii="Arial" w:cs="Arial" w:eastAsia="Arial" w:hAnsi="Arial"/>
          <w:sz w:val="14"/>
          <w:szCs w:val="14"/>
        </w:rPr>
        <w:sectPr>
          <w:footerReference r:id="rId212" w:type="default"/>
          <w:type w:val="nextPage"/>
          <w:pgSz w:h="20160" w:w="12240" w:orient="portrait"/>
          <w:pgMar w:bottom="280" w:top="0" w:left="1580" w:right="880" w:header="0" w:footer="1304"/>
          <w:pgNumType w:start="59"/>
          <w:cols w:equalWidth="0" w:num="2">
            <w:col w:space="3203" w:w="3288.5"/>
            <w:col w:space="0" w:w="3288.5"/>
          </w:cols>
        </w:sectPr>
      </w:pPr>
      <w:r w:rsidDel="00000000" w:rsidR="00000000" w:rsidRPr="00000000">
        <w:rPr>
          <w:rFonts w:ascii="Arial" w:cs="Arial" w:eastAsia="Arial" w:hAnsi="Arial"/>
          <w:color w:val="232323"/>
          <w:sz w:val="14"/>
          <w:szCs w:val="14"/>
          <w:rtl w:val="0"/>
        </w:rPr>
        <w:t xml:space="preserve">"</w:t>
      </w:r>
      <w:r w:rsidDel="00000000" w:rsidR="00000000" w:rsidRPr="00000000">
        <w:rPr>
          <w:rFonts w:ascii="Arial" w:cs="Arial" w:eastAsia="Arial" w:hAnsi="Arial"/>
          <w:color w:val="131313"/>
          <w:sz w:val="14"/>
          <w:szCs w:val="14"/>
          <w:rtl w:val="0"/>
        </w:rPr>
        <w:t xml:space="preserve">2</w:t>
      </w:r>
      <w:r w:rsidDel="00000000" w:rsidR="00000000" w:rsidRPr="00000000">
        <w:rPr>
          <w:rFonts w:ascii="Arial" w:cs="Arial" w:eastAsia="Arial" w:hAnsi="Arial"/>
          <w:color w:val="232323"/>
          <w:sz w:val="14"/>
          <w:szCs w:val="14"/>
          <w:rtl w:val="0"/>
        </w:rPr>
        <w:t xml:space="preserve">0</w:t>
      </w:r>
      <w:r w:rsidDel="00000000" w:rsidR="00000000" w:rsidRPr="00000000">
        <w:rPr>
          <w:rFonts w:ascii="Arial" w:cs="Arial" w:eastAsia="Arial" w:hAnsi="Arial"/>
          <w:color w:val="131313"/>
          <w:sz w:val="14"/>
          <w:szCs w:val="14"/>
          <w:rtl w:val="0"/>
        </w:rPr>
        <w:t xml:space="preserve">2</w:t>
      </w:r>
      <w:r w:rsidDel="00000000" w:rsidR="00000000" w:rsidRPr="00000000">
        <w:rPr>
          <w:rFonts w:ascii="Arial" w:cs="Arial" w:eastAsia="Arial" w:hAnsi="Arial"/>
          <w:color w:val="232323"/>
          <w:sz w:val="14"/>
          <w:szCs w:val="14"/>
          <w:rtl w:val="0"/>
        </w:rPr>
        <w:t xml:space="preserve">2</w:t>
      </w:r>
      <w:r w:rsidDel="00000000" w:rsidR="00000000" w:rsidRPr="00000000">
        <w:rPr>
          <w:rFonts w:ascii="Arial" w:cs="Arial" w:eastAsia="Arial" w:hAnsi="Arial"/>
          <w:color w:val="131313"/>
          <w:sz w:val="14"/>
          <w:szCs w:val="14"/>
          <w:rtl w:val="0"/>
        </w:rPr>
        <w:t xml:space="preserve">- </w:t>
      </w:r>
      <w:r w:rsidDel="00000000" w:rsidR="00000000" w:rsidRPr="00000000">
        <w:rPr>
          <w:rFonts w:ascii="Arial" w:cs="Arial" w:eastAsia="Arial" w:hAnsi="Arial"/>
          <w:color w:val="232323"/>
          <w:sz w:val="14"/>
          <w:szCs w:val="14"/>
          <w:rtl w:val="0"/>
        </w:rPr>
        <w:t xml:space="preserve">40!! A</w:t>
      </w:r>
      <w:r w:rsidDel="00000000" w:rsidR="00000000" w:rsidRPr="00000000">
        <w:rPr>
          <w:rFonts w:ascii="Arial" w:cs="Arial" w:eastAsia="Arial" w:hAnsi="Arial"/>
          <w:color w:val="131313"/>
          <w:sz w:val="14"/>
          <w:szCs w:val="14"/>
          <w:rtl w:val="0"/>
        </w:rPr>
        <w:t xml:space="preserve">N</w:t>
      </w:r>
      <w:r w:rsidDel="00000000" w:rsidR="00000000" w:rsidRPr="00000000">
        <w:rPr>
          <w:rFonts w:ascii="Arial" w:cs="Arial" w:eastAsia="Arial" w:hAnsi="Arial"/>
          <w:color w:val="232323"/>
          <w:sz w:val="14"/>
          <w:szCs w:val="14"/>
          <w:rtl w:val="0"/>
        </w:rPr>
        <w:t xml:space="preserve">IVERSARI</w:t>
      </w:r>
      <w:r w:rsidDel="00000000" w:rsidR="00000000" w:rsidRPr="00000000">
        <w:rPr>
          <w:rFonts w:ascii="Arial" w:cs="Arial" w:eastAsia="Arial" w:hAnsi="Arial"/>
          <w:color w:val="131313"/>
          <w:sz w:val="14"/>
          <w:szCs w:val="14"/>
          <w:rtl w:val="0"/>
        </w:rPr>
        <w:t xml:space="preserve">O  D</w:t>
      </w:r>
      <w:r w:rsidDel="00000000" w:rsidR="00000000" w:rsidRPr="00000000">
        <w:rPr>
          <w:rFonts w:ascii="Arial" w:cs="Arial" w:eastAsia="Arial" w:hAnsi="Arial"/>
          <w:color w:val="232323"/>
          <w:sz w:val="14"/>
          <w:szCs w:val="14"/>
          <w:rtl w:val="0"/>
        </w:rPr>
        <w:t xml:space="preserve">E LA G</w:t>
      </w:r>
      <w:r w:rsidDel="00000000" w:rsidR="00000000" w:rsidRPr="00000000">
        <w:rPr>
          <w:rFonts w:ascii="Arial" w:cs="Arial" w:eastAsia="Arial" w:hAnsi="Arial"/>
          <w:color w:val="131313"/>
          <w:sz w:val="14"/>
          <w:szCs w:val="14"/>
          <w:rtl w:val="0"/>
        </w:rPr>
        <w:t xml:space="preserve">E</w:t>
      </w:r>
      <w:r w:rsidDel="00000000" w:rsidR="00000000" w:rsidRPr="00000000">
        <w:rPr>
          <w:rFonts w:ascii="Arial" w:cs="Arial" w:eastAsia="Arial" w:hAnsi="Arial"/>
          <w:color w:val="232323"/>
          <w:sz w:val="14"/>
          <w:szCs w:val="14"/>
          <w:rtl w:val="0"/>
        </w:rPr>
        <w:t xml:space="preserve">STA HERO</w:t>
      </w:r>
      <w:r w:rsidDel="00000000" w:rsidR="00000000" w:rsidRPr="00000000">
        <w:rPr>
          <w:rFonts w:ascii="Arial" w:cs="Arial" w:eastAsia="Arial" w:hAnsi="Arial"/>
          <w:color w:val="131313"/>
          <w:sz w:val="14"/>
          <w:szCs w:val="14"/>
          <w:rtl w:val="0"/>
        </w:rPr>
        <w:t xml:space="preserve">ICA  </w:t>
      </w:r>
      <w:r w:rsidDel="00000000" w:rsidR="00000000" w:rsidRPr="00000000">
        <w:rPr>
          <w:rFonts w:ascii="Arial" w:cs="Arial" w:eastAsia="Arial" w:hAnsi="Arial"/>
          <w:color w:val="232323"/>
          <w:sz w:val="14"/>
          <w:szCs w:val="14"/>
          <w:rtl w:val="0"/>
        </w:rPr>
        <w:t xml:space="preserve">DE MALVI</w:t>
      </w:r>
      <w:r w:rsidDel="00000000" w:rsidR="00000000" w:rsidRPr="00000000">
        <w:rPr>
          <w:rFonts w:ascii="Arial" w:cs="Arial" w:eastAsia="Arial" w:hAnsi="Arial"/>
          <w:color w:val="131313"/>
          <w:sz w:val="14"/>
          <w:szCs w:val="14"/>
          <w:rtl w:val="0"/>
        </w:rPr>
        <w:t xml:space="preserve">N</w:t>
      </w:r>
      <w:r w:rsidDel="00000000" w:rsidR="00000000" w:rsidRPr="00000000">
        <w:rPr>
          <w:rFonts w:ascii="Arial" w:cs="Arial" w:eastAsia="Arial" w:hAnsi="Arial"/>
          <w:color w:val="232323"/>
          <w:sz w:val="14"/>
          <w:szCs w:val="14"/>
          <w:rtl w:val="0"/>
        </w:rPr>
        <w:t xml:space="preserve">AS</w:t>
      </w:r>
      <w:r w:rsidDel="00000000" w:rsidR="00000000" w:rsidRPr="00000000">
        <w:rPr>
          <w:rFonts w:ascii="Arial" w:cs="Arial" w:eastAsia="Arial" w:hAnsi="Arial"/>
          <w:color w:val="3b3b3b"/>
          <w:sz w:val="14"/>
          <w:szCs w:val="14"/>
          <w:rtl w:val="0"/>
        </w:rPr>
        <w:t xml:space="preserve">"</w:t>
      </w:r>
      <w:r w:rsidDel="00000000" w:rsidR="00000000" w:rsidRPr="00000000">
        <w:rPr>
          <w:rtl w:val="0"/>
        </w:rPr>
      </w:r>
    </w:p>
    <w:p w:rsidR="00000000" w:rsidDel="00000000" w:rsidP="00000000" w:rsidRDefault="00000000" w:rsidRPr="00000000" w14:paraId="000009DF">
      <w:pPr>
        <w:spacing w:line="300" w:lineRule="auto"/>
        <w:jc w:val="right"/>
        <w:rPr>
          <w:rFonts w:ascii="Arial" w:cs="Arial" w:eastAsia="Arial" w:hAnsi="Arial"/>
          <w:sz w:val="27"/>
          <w:szCs w:val="27"/>
        </w:rPr>
      </w:pPr>
      <w:r w:rsidDel="00000000" w:rsidR="00000000" w:rsidRPr="00000000">
        <w:rPr>
          <w:rFonts w:ascii="Arial" w:cs="Arial" w:eastAsia="Arial" w:hAnsi="Arial"/>
          <w:color w:val="3b3b3b"/>
          <w:sz w:val="35"/>
          <w:szCs w:val="35"/>
          <w:vertAlign w:val="superscript"/>
          <w:rtl w:val="0"/>
        </w:rPr>
        <w:t xml:space="preserve">-...:: </w:t>
      </w:r>
      <w:r w:rsidDel="00000000" w:rsidR="00000000" w:rsidRPr="00000000">
        <w:rPr>
          <w:rFonts w:ascii="Arial" w:cs="Arial" w:eastAsia="Arial" w:hAnsi="Arial"/>
          <w:color w:val="626263"/>
          <w:sz w:val="45"/>
          <w:szCs w:val="45"/>
          <w:vertAlign w:val="subscript"/>
          <w:rtl w:val="0"/>
        </w:rPr>
        <w:t xml:space="preserve">••</w:t>
      </w:r>
      <w:r w:rsidDel="00000000" w:rsidR="00000000" w:rsidRPr="00000000">
        <w:rPr>
          <w:rtl w:val="0"/>
        </w:rPr>
      </w:r>
    </w:p>
    <w:p w:rsidR="00000000" w:rsidDel="00000000" w:rsidP="00000000" w:rsidRDefault="00000000" w:rsidRPr="00000000" w14:paraId="000009E0">
      <w:pPr>
        <w:spacing w:before="44" w:lineRule="auto"/>
        <w:jc w:val="left"/>
        <w:rPr>
          <w:rFonts w:ascii="Times New Roman" w:cs="Times New Roman" w:eastAsia="Times New Roman" w:hAnsi="Times New Roman"/>
          <w:sz w:val="14"/>
          <w:szCs w:val="14"/>
        </w:rPr>
        <w:sectPr>
          <w:type w:val="continuous"/>
          <w:pgSz w:h="20160" w:w="12240" w:orient="portrait"/>
          <w:pgMar w:bottom="280" w:top="280" w:left="1580" w:right="880" w:header="360" w:footer="360"/>
          <w:cols w:equalWidth="0" w:num="2">
            <w:col w:space="107" w:w="4836.5"/>
            <w:col w:space="0" w:w="4836.5"/>
          </w:cols>
        </w:sectPr>
      </w:pPr>
      <w:r w:rsidDel="00000000" w:rsidR="00000000" w:rsidRPr="00000000">
        <w:br w:type="column"/>
      </w:r>
      <w:r w:rsidDel="00000000" w:rsidR="00000000" w:rsidRPr="00000000">
        <w:rPr>
          <w:rFonts w:ascii="Times New Roman" w:cs="Times New Roman" w:eastAsia="Times New Roman" w:hAnsi="Times New Roman"/>
          <w:color w:val="4d4d4f"/>
          <w:sz w:val="14"/>
          <w:szCs w:val="14"/>
          <w:rtl w:val="0"/>
        </w:rPr>
        <w:t xml:space="preserve">'.,,"</w:t>
      </w:r>
      <w:r w:rsidDel="00000000" w:rsidR="00000000" w:rsidRPr="00000000">
        <w:rPr>
          <w:rtl w:val="0"/>
        </w:rPr>
      </w:r>
    </w:p>
    <w:p w:rsidR="00000000" w:rsidDel="00000000" w:rsidP="00000000" w:rsidRDefault="00000000" w:rsidRPr="00000000" w14:paraId="000009E1">
      <w:pPr>
        <w:spacing w:line="180" w:lineRule="auto"/>
        <w:ind w:left="302" w:right="7201" w:firstLine="0"/>
        <w:jc w:val="center"/>
        <w:rPr>
          <w:rFonts w:ascii="Times New Roman" w:cs="Times New Roman" w:eastAsia="Times New Roman" w:hAnsi="Times New Roman"/>
          <w:sz w:val="18"/>
          <w:szCs w:val="18"/>
        </w:rPr>
      </w:pPr>
      <w:r w:rsidDel="00000000" w:rsidR="00000000" w:rsidRPr="00000000">
        <w:rPr>
          <w:rFonts w:ascii="Arial" w:cs="Arial" w:eastAsia="Arial" w:hAnsi="Arial"/>
          <w:i w:val="1"/>
          <w:color w:val="626263"/>
          <w:sz w:val="11"/>
          <w:szCs w:val="11"/>
          <w:vertAlign w:val="baseline"/>
          <w:rtl w:val="0"/>
        </w:rPr>
        <w:t xml:space="preserve">{!j/5)</w:t>
      </w:r>
      <w:r w:rsidDel="00000000" w:rsidR="00000000" w:rsidRPr="00000000">
        <w:rPr>
          <w:rFonts w:ascii="Arial" w:cs="Arial" w:eastAsia="Arial" w:hAnsi="Arial"/>
          <w:i w:val="1"/>
          <w:color w:val="4d4d4f"/>
          <w:sz w:val="11"/>
          <w:szCs w:val="11"/>
          <w:vertAlign w:val="baseline"/>
          <w:rtl w:val="0"/>
        </w:rPr>
        <w:t xml:space="preserve">fl</w:t>
      </w:r>
      <w:r w:rsidDel="00000000" w:rsidR="00000000" w:rsidRPr="00000000">
        <w:rPr>
          <w:rFonts w:ascii="Arial" w:cs="Arial" w:eastAsia="Arial" w:hAnsi="Arial"/>
          <w:i w:val="1"/>
          <w:color w:val="3b3b3b"/>
          <w:sz w:val="11"/>
          <w:szCs w:val="11"/>
          <w:vertAlign w:val="baseline"/>
          <w:rtl w:val="0"/>
        </w:rPr>
        <w:t xml:space="preserve">t'</w:t>
      </w:r>
      <w:r w:rsidDel="00000000" w:rsidR="00000000" w:rsidRPr="00000000">
        <w:rPr>
          <w:rFonts w:ascii="Arial" w:cs="Arial" w:eastAsia="Arial" w:hAnsi="Arial"/>
          <w:i w:val="1"/>
          <w:color w:val="232323"/>
          <w:sz w:val="11"/>
          <w:szCs w:val="11"/>
          <w:vertAlign w:val="baseline"/>
          <w:rtl w:val="0"/>
        </w:rPr>
        <w:t xml:space="preserve">i11</w:t>
      </w:r>
      <w:r w:rsidDel="00000000" w:rsidR="00000000" w:rsidRPr="00000000">
        <w:rPr>
          <w:rFonts w:ascii="Arial" w:cs="Arial" w:eastAsia="Arial" w:hAnsi="Arial"/>
          <w:i w:val="1"/>
          <w:color w:val="626263"/>
          <w:sz w:val="11"/>
          <w:szCs w:val="11"/>
          <w:vertAlign w:val="baseline"/>
          <w:rtl w:val="0"/>
        </w:rPr>
        <w:t xml:space="preserve">e</w:t>
      </w:r>
      <w:r w:rsidDel="00000000" w:rsidR="00000000" w:rsidRPr="00000000">
        <w:rPr>
          <w:rFonts w:ascii="Arial" w:cs="Arial" w:eastAsia="Arial" w:hAnsi="Arial"/>
          <w:i w:val="1"/>
          <w:color w:val="3b3b3b"/>
          <w:sz w:val="11"/>
          <w:szCs w:val="11"/>
          <w:vertAlign w:val="baseline"/>
          <w:rtl w:val="0"/>
        </w:rPr>
        <w:t xml:space="preserve">/a  r/</w:t>
      </w:r>
      <w:r w:rsidDel="00000000" w:rsidR="00000000" w:rsidRPr="00000000">
        <w:rPr>
          <w:rFonts w:ascii="Arial" w:cs="Arial" w:eastAsia="Arial" w:hAnsi="Arial"/>
          <w:i w:val="1"/>
          <w:color w:val="4d4d4f"/>
          <w:sz w:val="11"/>
          <w:szCs w:val="11"/>
          <w:vertAlign w:val="baseline"/>
          <w:rtl w:val="0"/>
        </w:rPr>
        <w:t xml:space="preserve">,,.  </w:t>
      </w:r>
      <w:r w:rsidDel="00000000" w:rsidR="00000000" w:rsidRPr="00000000">
        <w:rPr>
          <w:rFonts w:ascii="Arial" w:cs="Arial" w:eastAsia="Arial" w:hAnsi="Arial"/>
          <w:i w:val="1"/>
          <w:color w:val="626263"/>
          <w:sz w:val="18"/>
          <w:szCs w:val="18"/>
          <w:vertAlign w:val="baseline"/>
          <w:rtl w:val="0"/>
        </w:rPr>
        <w:t xml:space="preserve">!Jii;;</w:t>
      </w:r>
      <w:r w:rsidDel="00000000" w:rsidR="00000000" w:rsidRPr="00000000">
        <w:rPr>
          <w:rFonts w:ascii="Arial" w:cs="Arial" w:eastAsia="Arial" w:hAnsi="Arial"/>
          <w:i w:val="1"/>
          <w:color w:val="232323"/>
          <w:sz w:val="18"/>
          <w:szCs w:val="18"/>
          <w:vertAlign w:val="baseline"/>
          <w:rtl w:val="0"/>
        </w:rPr>
        <w:t xml:space="preserve">I'</w:t>
      </w:r>
      <w:r w:rsidDel="00000000" w:rsidR="00000000" w:rsidRPr="00000000">
        <w:rPr>
          <w:rFonts w:ascii="Arial" w:cs="Arial" w:eastAsia="Arial" w:hAnsi="Arial"/>
          <w:i w:val="1"/>
          <w:color w:val="3b3b3b"/>
          <w:sz w:val="18"/>
          <w:szCs w:val="18"/>
          <w:vertAlign w:val="baseline"/>
          <w:rtl w:val="0"/>
        </w:rPr>
        <w:t xml:space="preserve">,,, </w:t>
      </w:r>
      <w:r w:rsidDel="00000000" w:rsidR="00000000" w:rsidRPr="00000000">
        <w:rPr>
          <w:rFonts w:ascii="Times New Roman" w:cs="Times New Roman" w:eastAsia="Times New Roman" w:hAnsi="Times New Roman"/>
          <w:i w:val="1"/>
          <w:color w:val="3b3b3b"/>
          <w:sz w:val="15"/>
          <w:szCs w:val="15"/>
          <w:vertAlign w:val="baseline"/>
          <w:rtl w:val="0"/>
        </w:rPr>
        <w:t xml:space="preserve">r</w:t>
      </w:r>
      <w:r w:rsidDel="00000000" w:rsidR="00000000" w:rsidRPr="00000000">
        <w:rPr>
          <w:rFonts w:ascii="Times New Roman" w:cs="Times New Roman" w:eastAsia="Times New Roman" w:hAnsi="Times New Roman"/>
          <w:i w:val="1"/>
          <w:color w:val="232323"/>
          <w:sz w:val="15"/>
          <w:szCs w:val="15"/>
          <w:vertAlign w:val="baseline"/>
          <w:rtl w:val="0"/>
        </w:rPr>
        <w:t xml:space="preserve">l</w:t>
      </w:r>
      <w:r w:rsidDel="00000000" w:rsidR="00000000" w:rsidRPr="00000000">
        <w:rPr>
          <w:rFonts w:ascii="Times New Roman" w:cs="Times New Roman" w:eastAsia="Times New Roman" w:hAnsi="Times New Roman"/>
          <w:i w:val="1"/>
          <w:color w:val="626263"/>
          <w:sz w:val="15"/>
          <w:szCs w:val="15"/>
          <w:vertAlign w:val="baseline"/>
          <w:rtl w:val="0"/>
        </w:rPr>
        <w:t xml:space="preserve">e</w:t>
      </w:r>
      <w:r w:rsidDel="00000000" w:rsidR="00000000" w:rsidRPr="00000000">
        <w:rPr>
          <w:rFonts w:ascii="Times New Roman" w:cs="Times New Roman" w:eastAsia="Times New Roman" w:hAnsi="Times New Roman"/>
          <w:i w:val="1"/>
          <w:color w:val="232323"/>
          <w:sz w:val="15"/>
          <w:szCs w:val="15"/>
          <w:vertAlign w:val="baseline"/>
          <w:rtl w:val="0"/>
        </w:rPr>
        <w:t xml:space="preserve">/ </w:t>
      </w:r>
      <w:r w:rsidDel="00000000" w:rsidR="00000000" w:rsidRPr="00000000">
        <w:rPr>
          <w:rFonts w:ascii="Times New Roman" w:cs="Times New Roman" w:eastAsia="Times New Roman" w:hAnsi="Times New Roman"/>
          <w:i w:val="1"/>
          <w:color w:val="4d4d4f"/>
          <w:sz w:val="18"/>
          <w:szCs w:val="18"/>
          <w:vertAlign w:val="baseline"/>
          <w:rtl w:val="0"/>
        </w:rPr>
        <w:t xml:space="preserve">.</w:t>
      </w:r>
      <w:r w:rsidDel="00000000" w:rsidR="00000000" w:rsidRPr="00000000">
        <w:rPr>
          <w:rFonts w:ascii="Times New Roman" w:cs="Times New Roman" w:eastAsia="Times New Roman" w:hAnsi="Times New Roman"/>
          <w:i w:val="1"/>
          <w:color w:val="626263"/>
          <w:sz w:val="18"/>
          <w:szCs w:val="18"/>
          <w:vertAlign w:val="baseline"/>
          <w:rtl w:val="0"/>
        </w:rPr>
        <w:t xml:space="preserve">_%</w:t>
      </w:r>
      <w:r w:rsidDel="00000000" w:rsidR="00000000" w:rsidRPr="00000000">
        <w:rPr>
          <w:rFonts w:ascii="Malgun Gothic" w:cs="Malgun Gothic" w:eastAsia="Malgun Gothic" w:hAnsi="Malgun Gothic"/>
          <w:color w:val="626263"/>
          <w:sz w:val="18"/>
          <w:szCs w:val="18"/>
          <w:vertAlign w:val="baseline"/>
          <w:rtl w:val="0"/>
        </w:rPr>
        <w:t xml:space="preserve">�</w:t>
      </w:r>
      <w:r w:rsidDel="00000000" w:rsidR="00000000" w:rsidRPr="00000000">
        <w:rPr>
          <w:rFonts w:ascii="Times New Roman" w:cs="Times New Roman" w:eastAsia="Times New Roman" w:hAnsi="Times New Roman"/>
          <w:i w:val="1"/>
          <w:color w:val="626263"/>
          <w:sz w:val="18"/>
          <w:szCs w:val="18"/>
          <w:vertAlign w:val="baseline"/>
          <w:rtl w:val="0"/>
        </w:rPr>
        <w:t xml:space="preserve">t'</w:t>
      </w:r>
      <w:r w:rsidDel="00000000" w:rsidR="00000000" w:rsidRPr="00000000">
        <w:rPr>
          <w:rFonts w:ascii="Times New Roman" w:cs="Times New Roman" w:eastAsia="Times New Roman" w:hAnsi="Times New Roman"/>
          <w:i w:val="1"/>
          <w:color w:val="131313"/>
          <w:sz w:val="18"/>
          <w:szCs w:val="18"/>
          <w:vertAlign w:val="baseline"/>
          <w:rtl w:val="0"/>
        </w:rPr>
        <w:t xml:space="preserve">.</w:t>
      </w:r>
      <w:r w:rsidDel="00000000" w:rsidR="00000000" w:rsidRPr="00000000">
        <w:rPr>
          <w:rtl w:val="0"/>
        </w:rPr>
      </w:r>
    </w:p>
    <w:p w:rsidR="00000000" w:rsidDel="00000000" w:rsidP="00000000" w:rsidRDefault="00000000" w:rsidRPr="00000000" w14:paraId="000009E2">
      <w:pPr>
        <w:spacing w:before="8" w:line="220" w:lineRule="auto"/>
        <w:ind w:left="87" w:right="6958" w:firstLine="0"/>
        <w:jc w:val="center"/>
        <w:rPr>
          <w:rFonts w:ascii="Times New Roman" w:cs="Times New Roman" w:eastAsia="Times New Roman" w:hAnsi="Times New Roman"/>
          <w:sz w:val="14"/>
          <w:szCs w:val="14"/>
        </w:rPr>
        <w:sectPr>
          <w:type w:val="continuous"/>
          <w:pgSz w:h="20160" w:w="12240" w:orient="portrait"/>
          <w:pgMar w:bottom="280" w:top="280" w:left="1580" w:right="880" w:header="360" w:footer="360"/>
        </w:sectPr>
      </w:pPr>
      <w:r w:rsidDel="00000000" w:rsidR="00000000" w:rsidRPr="00000000">
        <w:rPr>
          <w:rFonts w:ascii="Times New Roman" w:cs="Times New Roman" w:eastAsia="Times New Roman" w:hAnsi="Times New Roman"/>
          <w:i w:val="1"/>
          <w:color w:val="626263"/>
          <w:sz w:val="14"/>
          <w:szCs w:val="14"/>
          <w:vertAlign w:val="baseline"/>
          <w:rtl w:val="0"/>
        </w:rPr>
        <w:t xml:space="preserve">%</w:t>
      </w:r>
      <w:r w:rsidDel="00000000" w:rsidR="00000000" w:rsidRPr="00000000">
        <w:rPr>
          <w:rFonts w:ascii="Times New Roman" w:cs="Times New Roman" w:eastAsia="Times New Roman" w:hAnsi="Times New Roman"/>
          <w:i w:val="1"/>
          <w:color w:val="232323"/>
          <w:sz w:val="14"/>
          <w:szCs w:val="14"/>
          <w:vertAlign w:val="baseline"/>
          <w:rtl w:val="0"/>
        </w:rPr>
        <w:t xml:space="preserve">t</w:t>
      </w:r>
      <w:r w:rsidDel="00000000" w:rsidR="00000000" w:rsidRPr="00000000">
        <w:rPr>
          <w:rFonts w:ascii="Times New Roman" w:cs="Times New Roman" w:eastAsia="Times New Roman" w:hAnsi="Times New Roman"/>
          <w:i w:val="1"/>
          <w:color w:val="3b3b3b"/>
          <w:sz w:val="14"/>
          <w:szCs w:val="14"/>
          <w:vertAlign w:val="baseline"/>
          <w:rtl w:val="0"/>
        </w:rPr>
        <w:t xml:space="preserve">d</w:t>
      </w:r>
      <w:r w:rsidDel="00000000" w:rsidR="00000000" w:rsidRPr="00000000">
        <w:rPr>
          <w:rFonts w:ascii="Times New Roman" w:cs="Times New Roman" w:eastAsia="Times New Roman" w:hAnsi="Times New Roman"/>
          <w:i w:val="1"/>
          <w:color w:val="232323"/>
          <w:sz w:val="14"/>
          <w:szCs w:val="14"/>
          <w:vertAlign w:val="baseline"/>
          <w:rtl w:val="0"/>
        </w:rPr>
        <w:t xml:space="preserve">rlir/</w:t>
      </w:r>
      <w:r w:rsidDel="00000000" w:rsidR="00000000" w:rsidRPr="00000000">
        <w:rPr>
          <w:rFonts w:ascii="Times New Roman" w:cs="Times New Roman" w:eastAsia="Times New Roman" w:hAnsi="Times New Roman"/>
          <w:i w:val="1"/>
          <w:color w:val="3b3b3b"/>
          <w:sz w:val="14"/>
          <w:szCs w:val="14"/>
          <w:vertAlign w:val="baseline"/>
          <w:rtl w:val="0"/>
        </w:rPr>
        <w:t xml:space="preserve">a</w:t>
      </w:r>
      <w:r w:rsidDel="00000000" w:rsidR="00000000" w:rsidRPr="00000000">
        <w:rPr>
          <w:rFonts w:ascii="Times New Roman" w:cs="Times New Roman" w:eastAsia="Times New Roman" w:hAnsi="Times New Roman"/>
          <w:i w:val="1"/>
          <w:color w:val="b2b2b2"/>
          <w:sz w:val="14"/>
          <w:szCs w:val="14"/>
          <w:vertAlign w:val="baseline"/>
          <w:rtl w:val="0"/>
        </w:rPr>
        <w:t xml:space="preserve">, </w:t>
      </w:r>
      <w:r w:rsidDel="00000000" w:rsidR="00000000" w:rsidRPr="00000000">
        <w:rPr>
          <w:rFonts w:ascii="Times New Roman" w:cs="Times New Roman" w:eastAsia="Times New Roman" w:hAnsi="Times New Roman"/>
          <w:i w:val="1"/>
          <w:color w:val="626263"/>
          <w:sz w:val="14"/>
          <w:szCs w:val="14"/>
          <w:vertAlign w:val="baseline"/>
          <w:rtl w:val="0"/>
        </w:rPr>
        <w:t xml:space="preserve">e </w:t>
      </w:r>
      <w:r w:rsidDel="00000000" w:rsidR="00000000" w:rsidRPr="00000000">
        <w:rPr>
          <w:rFonts w:ascii="Times New Roman" w:cs="Times New Roman" w:eastAsia="Times New Roman" w:hAnsi="Times New Roman"/>
          <w:color w:val="4d4d4f"/>
          <w:sz w:val="16"/>
          <w:szCs w:val="16"/>
          <w:vertAlign w:val="baseline"/>
          <w:rtl w:val="0"/>
        </w:rPr>
        <w:t xml:space="preserve">.</w:t>
      </w:r>
      <w:r w:rsidDel="00000000" w:rsidR="00000000" w:rsidRPr="00000000">
        <w:rPr>
          <w:rFonts w:ascii="Times New Roman" w:cs="Times New Roman" w:eastAsia="Times New Roman" w:hAnsi="Times New Roman"/>
          <w:color w:val="4d4d4f"/>
          <w:sz w:val="16"/>
          <w:szCs w:val="16"/>
          <w:u w:val="single"/>
          <w:vertAlign w:val="baseline"/>
          <w:rtl w:val="0"/>
        </w:rPr>
        <w:t xml:space="preserve">   </w:t>
      </w:r>
      <w:r w:rsidDel="00000000" w:rsidR="00000000" w:rsidRPr="00000000">
        <w:rPr>
          <w:rFonts w:ascii="Times New Roman" w:cs="Times New Roman" w:eastAsia="Times New Roman" w:hAnsi="Times New Roman"/>
          <w:color w:val="4d4d4f"/>
          <w:sz w:val="16"/>
          <w:szCs w:val="16"/>
          <w:vertAlign w:val="baseline"/>
          <w:rtl w:val="0"/>
        </w:rPr>
        <w:t xml:space="preserve">:/¡</w:t>
      </w:r>
      <w:r w:rsidDel="00000000" w:rsidR="00000000" w:rsidRPr="00000000">
        <w:rPr>
          <w:rFonts w:ascii="Times New Roman" w:cs="Times New Roman" w:eastAsia="Times New Roman" w:hAnsi="Times New Roman"/>
          <w:color w:val="232323"/>
          <w:sz w:val="16"/>
          <w:szCs w:val="16"/>
          <w:vertAlign w:val="baseline"/>
          <w:rtl w:val="0"/>
        </w:rPr>
        <w:t xml:space="preserve">/</w:t>
      </w:r>
      <w:r w:rsidDel="00000000" w:rsidR="00000000" w:rsidRPr="00000000">
        <w:rPr>
          <w:rFonts w:ascii="Times New Roman" w:cs="Times New Roman" w:eastAsia="Times New Roman" w:hAnsi="Times New Roman"/>
          <w:color w:val="3b3b3b"/>
          <w:sz w:val="16"/>
          <w:szCs w:val="16"/>
          <w:vertAlign w:val="baseline"/>
          <w:rtl w:val="0"/>
        </w:rPr>
        <w:t xml:space="preserve">a,</w:t>
      </w:r>
      <w:r w:rsidDel="00000000" w:rsidR="00000000" w:rsidRPr="00000000">
        <w:rPr>
          <w:rFonts w:ascii="Times New Roman" w:cs="Times New Roman" w:eastAsia="Times New Roman" w:hAnsi="Times New Roman"/>
          <w:color w:val="4d4d4f"/>
          <w:sz w:val="16"/>
          <w:szCs w:val="16"/>
          <w:vertAlign w:val="baseline"/>
          <w:rtl w:val="0"/>
        </w:rPr>
        <w:t xml:space="preserve">J </w:t>
      </w:r>
      <w:r w:rsidDel="00000000" w:rsidR="00000000" w:rsidRPr="00000000">
        <w:rPr>
          <w:rFonts w:ascii="Times New Roman" w:cs="Times New Roman" w:eastAsia="Times New Roman" w:hAnsi="Times New Roman"/>
          <w:i w:val="1"/>
          <w:color w:val="3b3b3b"/>
          <w:sz w:val="15"/>
          <w:szCs w:val="15"/>
          <w:vertAlign w:val="baseline"/>
          <w:rtl w:val="0"/>
        </w:rPr>
        <w:t xml:space="preserve">r</w:t>
      </w:r>
      <w:r w:rsidDel="00000000" w:rsidR="00000000" w:rsidRPr="00000000">
        <w:rPr>
          <w:rFonts w:ascii="Times New Roman" w:cs="Times New Roman" w:eastAsia="Times New Roman" w:hAnsi="Times New Roman"/>
          <w:i w:val="1"/>
          <w:color w:val="232323"/>
          <w:sz w:val="15"/>
          <w:szCs w:val="15"/>
          <w:vertAlign w:val="baseline"/>
          <w:rtl w:val="0"/>
        </w:rPr>
        <w:t xml:space="preserve">l</w:t>
      </w:r>
      <w:r w:rsidDel="00000000" w:rsidR="00000000" w:rsidRPr="00000000">
        <w:rPr>
          <w:rFonts w:ascii="Times New Roman" w:cs="Times New Roman" w:eastAsia="Times New Roman" w:hAnsi="Times New Roman"/>
          <w:i w:val="1"/>
          <w:color w:val="626263"/>
          <w:sz w:val="15"/>
          <w:szCs w:val="15"/>
          <w:vertAlign w:val="baseline"/>
          <w:rtl w:val="0"/>
        </w:rPr>
        <w:t xml:space="preserve">e</w:t>
      </w:r>
      <w:r w:rsidDel="00000000" w:rsidR="00000000" w:rsidRPr="00000000">
        <w:rPr>
          <w:rFonts w:ascii="Times New Roman" w:cs="Times New Roman" w:eastAsia="Times New Roman" w:hAnsi="Times New Roman"/>
          <w:i w:val="1"/>
          <w:color w:val="232323"/>
          <w:sz w:val="15"/>
          <w:szCs w:val="15"/>
          <w:vertAlign w:val="baseline"/>
          <w:rtl w:val="0"/>
        </w:rPr>
        <w:t xml:space="preserve">/ </w:t>
      </w:r>
      <w:r w:rsidDel="00000000" w:rsidR="00000000" w:rsidRPr="00000000">
        <w:rPr>
          <w:rFonts w:ascii="Times New Roman" w:cs="Times New Roman" w:eastAsia="Times New Roman" w:hAnsi="Times New Roman"/>
          <w:i w:val="1"/>
          <w:color w:val="626263"/>
          <w:sz w:val="14"/>
          <w:szCs w:val="14"/>
          <w:vertAlign w:val="baseline"/>
          <w:rtl w:val="0"/>
        </w:rPr>
        <w:t xml:space="preserve">%f</w:t>
      </w:r>
      <w:r w:rsidDel="00000000" w:rsidR="00000000" w:rsidRPr="00000000">
        <w:rPr>
          <w:rFonts w:ascii="Times New Roman" w:cs="Times New Roman" w:eastAsia="Times New Roman" w:hAnsi="Times New Roman"/>
          <w:i w:val="1"/>
          <w:color w:val="4d4d4f"/>
          <w:sz w:val="14"/>
          <w:szCs w:val="14"/>
          <w:vertAlign w:val="baseline"/>
          <w:rtl w:val="0"/>
        </w:rPr>
        <w:t xml:space="preserve">ó</w:t>
      </w:r>
      <w:r w:rsidDel="00000000" w:rsidR="00000000" w:rsidRPr="00000000">
        <w:rPr>
          <w:rFonts w:ascii="Times New Roman" w:cs="Times New Roman" w:eastAsia="Times New Roman" w:hAnsi="Times New Roman"/>
          <w:i w:val="1"/>
          <w:color w:val="232323"/>
          <w:sz w:val="14"/>
          <w:szCs w:val="14"/>
          <w:vertAlign w:val="baseline"/>
          <w:rtl w:val="0"/>
        </w:rPr>
        <w:t xml:space="preserve">1</w:t>
      </w:r>
      <w:r w:rsidDel="00000000" w:rsidR="00000000" w:rsidRPr="00000000">
        <w:rPr>
          <w:rFonts w:ascii="Times New Roman" w:cs="Times New Roman" w:eastAsia="Times New Roman" w:hAnsi="Times New Roman"/>
          <w:i w:val="1"/>
          <w:color w:val="3b3b3b"/>
          <w:sz w:val="14"/>
          <w:szCs w:val="14"/>
          <w:vertAlign w:val="baseline"/>
          <w:rtl w:val="0"/>
        </w:rPr>
        <w:t xml:space="preserve">1/</w:t>
      </w:r>
      <w:r w:rsidDel="00000000" w:rsidR="00000000" w:rsidRPr="00000000">
        <w:rPr>
          <w:rFonts w:ascii="Times New Roman" w:cs="Times New Roman" w:eastAsia="Times New Roman" w:hAnsi="Times New Roman"/>
          <w:i w:val="1"/>
          <w:color w:val="232323"/>
          <w:sz w:val="14"/>
          <w:szCs w:val="14"/>
          <w:vertAlign w:val="baseline"/>
          <w:rtl w:val="0"/>
        </w:rPr>
        <w:t xml:space="preserve">l</w:t>
      </w:r>
      <w:r w:rsidDel="00000000" w:rsidR="00000000" w:rsidRPr="00000000">
        <w:rPr>
          <w:rFonts w:ascii="Times New Roman" w:cs="Times New Roman" w:eastAsia="Times New Roman" w:hAnsi="Times New Roman"/>
          <w:i w:val="1"/>
          <w:color w:val="4d4d4f"/>
          <w:sz w:val="14"/>
          <w:szCs w:val="14"/>
          <w:vertAlign w:val="baseline"/>
          <w:rtl w:val="0"/>
        </w:rPr>
        <w:t xml:space="preserve">er&gt;  </w:t>
      </w:r>
      <w:r w:rsidDel="00000000" w:rsidR="00000000" w:rsidRPr="00000000">
        <w:rPr>
          <w:rFonts w:ascii="Malgun Gothic" w:cs="Malgun Gothic" w:eastAsia="Malgun Gothic" w:hAnsi="Malgun Gothic"/>
          <w:color w:val="626263"/>
          <w:sz w:val="14"/>
          <w:szCs w:val="14"/>
          <w:vertAlign w:val="baseline"/>
          <w:rtl w:val="0"/>
        </w:rPr>
        <w:t xml:space="preserve">�</w:t>
      </w:r>
      <w:r w:rsidDel="00000000" w:rsidR="00000000" w:rsidRPr="00000000">
        <w:rPr>
          <w:rFonts w:ascii="Times New Roman" w:cs="Times New Roman" w:eastAsia="Times New Roman" w:hAnsi="Times New Roman"/>
          <w:i w:val="1"/>
          <w:color w:val="232323"/>
          <w:sz w:val="14"/>
          <w:szCs w:val="14"/>
          <w:vertAlign w:val="baseline"/>
          <w:rtl w:val="0"/>
        </w:rPr>
        <w:t xml:space="preserve">,</w:t>
      </w:r>
      <w:r w:rsidDel="00000000" w:rsidR="00000000" w:rsidRPr="00000000">
        <w:rPr>
          <w:rFonts w:ascii="Times New Roman" w:cs="Times New Roman" w:eastAsia="Times New Roman" w:hAnsi="Times New Roman"/>
          <w:i w:val="1"/>
          <w:color w:val="3b3b3b"/>
          <w:sz w:val="14"/>
          <w:szCs w:val="14"/>
          <w:vertAlign w:val="baseline"/>
          <w:rtl w:val="0"/>
        </w:rPr>
        <w:t xml:space="preserve">,</w:t>
      </w:r>
      <w:r w:rsidDel="00000000" w:rsidR="00000000" w:rsidRPr="00000000">
        <w:rPr>
          <w:rtl w:val="0"/>
        </w:rPr>
      </w:r>
    </w:p>
    <w:p w:rsidR="00000000" w:rsidDel="00000000" w:rsidP="00000000" w:rsidRDefault="00000000" w:rsidRPr="00000000" w14:paraId="000009E3">
      <w:pPr>
        <w:spacing w:line="480" w:lineRule="auto"/>
        <w:ind w:left="674" w:right="-92" w:firstLine="0"/>
        <w:jc w:val="left"/>
        <w:rPr>
          <w:rFonts w:ascii="Arial" w:cs="Arial" w:eastAsia="Arial" w:hAnsi="Arial"/>
          <w:sz w:val="48"/>
          <w:szCs w:val="48"/>
        </w:rPr>
      </w:pPr>
      <w:r w:rsidDel="00000000" w:rsidR="00000000" w:rsidRPr="00000000">
        <w:rPr>
          <w:rFonts w:ascii="Arial" w:cs="Arial" w:eastAsia="Arial" w:hAnsi="Arial"/>
          <w:i w:val="1"/>
          <w:color w:val="626263"/>
          <w:sz w:val="25"/>
          <w:szCs w:val="25"/>
          <w:vertAlign w:val="superscript"/>
          <w:rtl w:val="0"/>
        </w:rPr>
        <w:t xml:space="preserve">f!jl{_;.</w:t>
      </w:r>
      <w:r w:rsidDel="00000000" w:rsidR="00000000" w:rsidRPr="00000000">
        <w:rPr>
          <w:rFonts w:ascii="Arial" w:cs="Arial" w:eastAsia="Arial" w:hAnsi="Arial"/>
          <w:i w:val="1"/>
          <w:color w:val="3b3b3b"/>
          <w:sz w:val="25"/>
          <w:szCs w:val="25"/>
          <w:vertAlign w:val="superscript"/>
          <w:rtl w:val="0"/>
        </w:rPr>
        <w:t xml:space="preserve">j</w:t>
      </w:r>
      <w:r w:rsidDel="00000000" w:rsidR="00000000" w:rsidRPr="00000000">
        <w:rPr>
          <w:rFonts w:ascii="Arial" w:cs="Arial" w:eastAsia="Arial" w:hAnsi="Arial"/>
          <w:i w:val="1"/>
          <w:color w:val="232323"/>
          <w:sz w:val="25"/>
          <w:szCs w:val="25"/>
          <w:vertAlign w:val="superscript"/>
          <w:rtl w:val="0"/>
        </w:rPr>
        <w:t xml:space="preserve">,</w:t>
      </w:r>
      <w:r w:rsidDel="00000000" w:rsidR="00000000" w:rsidRPr="00000000">
        <w:rPr>
          <w:rFonts w:ascii="Arial" w:cs="Arial" w:eastAsia="Arial" w:hAnsi="Arial"/>
          <w:i w:val="1"/>
          <w:color w:val="3b3b3b"/>
          <w:sz w:val="25"/>
          <w:szCs w:val="25"/>
          <w:vertAlign w:val="superscript"/>
          <w:rtl w:val="0"/>
        </w:rPr>
        <w:t xml:space="preserve">í</w:t>
      </w:r>
      <w:r w:rsidDel="00000000" w:rsidR="00000000" w:rsidRPr="00000000">
        <w:rPr>
          <w:rFonts w:ascii="Arial" w:cs="Arial" w:eastAsia="Arial" w:hAnsi="Arial"/>
          <w:i w:val="1"/>
          <w:color w:val="232323"/>
          <w:sz w:val="25"/>
          <w:szCs w:val="25"/>
          <w:vertAlign w:val="superscript"/>
          <w:rtl w:val="0"/>
        </w:rPr>
        <w:t xml:space="preserve">bli</w:t>
      </w:r>
      <w:r w:rsidDel="00000000" w:rsidR="00000000" w:rsidRPr="00000000">
        <w:rPr>
          <w:rFonts w:ascii="Arial" w:cs="Arial" w:eastAsia="Arial" w:hAnsi="Arial"/>
          <w:i w:val="1"/>
          <w:color w:val="626263"/>
          <w:sz w:val="25"/>
          <w:szCs w:val="25"/>
          <w:vertAlign w:val="superscript"/>
          <w:rtl w:val="0"/>
        </w:rPr>
        <w:t xml:space="preserve">e</w:t>
      </w:r>
      <w:r w:rsidDel="00000000" w:rsidR="00000000" w:rsidRPr="00000000">
        <w:rPr>
          <w:rFonts w:ascii="Arial" w:cs="Arial" w:eastAsia="Arial" w:hAnsi="Arial"/>
          <w:i w:val="1"/>
          <w:color w:val="3b3b3b"/>
          <w:sz w:val="25"/>
          <w:szCs w:val="25"/>
          <w:vertAlign w:val="superscript"/>
          <w:rtl w:val="0"/>
        </w:rPr>
        <w:t xml:space="preserve">a</w:t>
      </w:r>
      <w:r w:rsidDel="00000000" w:rsidR="00000000" w:rsidRPr="00000000">
        <w:rPr>
          <w:rFonts w:ascii="Arial" w:cs="Arial" w:eastAsia="Arial" w:hAnsi="Arial"/>
          <w:color w:val="232323"/>
          <w:sz w:val="48"/>
          <w:szCs w:val="48"/>
          <w:vertAlign w:val="baseline"/>
          <w:rtl w:val="0"/>
        </w:rPr>
        <w:t xml:space="preserve">.</w:t>
      </w:r>
      <w:r w:rsidDel="00000000" w:rsidR="00000000" w:rsidRPr="00000000">
        <w:rPr>
          <w:rFonts w:ascii="Arial" w:cs="Arial" w:eastAsia="Arial" w:hAnsi="Arial"/>
          <w:color w:val="131313"/>
          <w:sz w:val="48"/>
          <w:szCs w:val="48"/>
          <w:vertAlign w:val="baseline"/>
          <w:rtl w:val="0"/>
        </w:rPr>
        <w:t xml:space="preserve">.</w:t>
      </w:r>
      <w:r w:rsidDel="00000000" w:rsidR="00000000" w:rsidRPr="00000000">
        <w:rPr>
          <w:rFonts w:ascii="Times New Roman" w:cs="Times New Roman" w:eastAsia="Times New Roman" w:hAnsi="Times New Roman"/>
          <w:i w:val="1"/>
          <w:color w:val="626263"/>
          <w:sz w:val="21.666666666666668"/>
          <w:szCs w:val="21.666666666666668"/>
          <w:vertAlign w:val="superscript"/>
          <w:rtl w:val="0"/>
        </w:rPr>
        <w:t xml:space="preserve">%</w:t>
      </w:r>
      <w:r w:rsidDel="00000000" w:rsidR="00000000" w:rsidRPr="00000000">
        <w:rPr>
          <w:rFonts w:ascii="Arial" w:cs="Arial" w:eastAsia="Arial" w:hAnsi="Arial"/>
          <w:color w:val="131313"/>
          <w:sz w:val="48"/>
          <w:szCs w:val="48"/>
          <w:vertAlign w:val="baseline"/>
          <w:rtl w:val="0"/>
        </w:rPr>
        <w:t xml:space="preserve">.</w:t>
      </w:r>
      <w:r w:rsidDel="00000000" w:rsidR="00000000" w:rsidRPr="00000000">
        <w:rPr>
          <w:rtl w:val="0"/>
        </w:rPr>
      </w:r>
    </w:p>
    <w:p w:rsidR="00000000" w:rsidDel="00000000" w:rsidP="00000000" w:rsidRDefault="00000000" w:rsidRPr="00000000" w14:paraId="000009E4">
      <w:pPr>
        <w:spacing w:before="4" w:line="100" w:lineRule="auto"/>
        <w:jc w:val="left"/>
        <w:rPr>
          <w:sz w:val="11"/>
          <w:szCs w:val="11"/>
        </w:rPr>
      </w:pPr>
      <w:r w:rsidDel="00000000" w:rsidR="00000000" w:rsidRPr="00000000">
        <w:br w:type="column"/>
      </w:r>
      <w:r w:rsidDel="00000000" w:rsidR="00000000" w:rsidRPr="00000000">
        <w:rPr>
          <w:rtl w:val="0"/>
        </w:rPr>
      </w:r>
    </w:p>
    <w:p w:rsidR="00000000" w:rsidDel="00000000" w:rsidP="00000000" w:rsidRDefault="00000000" w:rsidRPr="00000000" w14:paraId="000009E5">
      <w:pPr>
        <w:jc w:val="left"/>
        <w:rPr>
          <w:rFonts w:ascii="Times New Roman" w:cs="Times New Roman" w:eastAsia="Times New Roman" w:hAnsi="Times New Roman"/>
          <w:sz w:val="13"/>
          <w:szCs w:val="13"/>
        </w:rPr>
        <w:sectPr>
          <w:type w:val="continuous"/>
          <w:pgSz w:h="20160" w:w="12240" w:orient="portrait"/>
          <w:pgMar w:bottom="280" w:top="280" w:left="1580" w:right="880" w:header="360" w:footer="360"/>
          <w:cols w:equalWidth="0" w:num="2">
            <w:col w:space="201" w:w="4789.5"/>
            <w:col w:space="0" w:w="4789.5"/>
          </w:cols>
        </w:sectPr>
      </w:pPr>
      <w:r w:rsidDel="00000000" w:rsidR="00000000" w:rsidRPr="00000000">
        <w:rPr>
          <w:rFonts w:ascii="Times New Roman" w:cs="Times New Roman" w:eastAsia="Times New Roman" w:hAnsi="Times New Roman"/>
          <w:i w:val="1"/>
          <w:color w:val="4d4d4f"/>
          <w:sz w:val="13"/>
          <w:szCs w:val="13"/>
          <w:rtl w:val="0"/>
        </w:rPr>
        <w:t xml:space="preserve">,7</w:t>
      </w:r>
      <w:r w:rsidDel="00000000" w:rsidR="00000000" w:rsidRPr="00000000">
        <w:rPr>
          <w:rFonts w:ascii="Times New Roman" w:cs="Times New Roman" w:eastAsia="Times New Roman" w:hAnsi="Times New Roman"/>
          <w:i w:val="1"/>
          <w:color w:val="626263"/>
          <w:sz w:val="13"/>
          <w:szCs w:val="13"/>
          <w:rtl w:val="0"/>
        </w:rPr>
        <w:t xml:space="preserve">e</w:t>
      </w:r>
      <w:r w:rsidDel="00000000" w:rsidR="00000000" w:rsidRPr="00000000">
        <w:rPr>
          <w:rFonts w:ascii="Times New Roman" w:cs="Times New Roman" w:eastAsia="Times New Roman" w:hAnsi="Times New Roman"/>
          <w:i w:val="1"/>
          <w:color w:val="3b3b3b"/>
          <w:sz w:val="13"/>
          <w:szCs w:val="13"/>
          <w:rtl w:val="0"/>
        </w:rPr>
        <w:t xml:space="preserve">1</w:t>
      </w:r>
      <w:r w:rsidDel="00000000" w:rsidR="00000000" w:rsidRPr="00000000">
        <w:rPr>
          <w:rFonts w:ascii="Times New Roman" w:cs="Times New Roman" w:eastAsia="Times New Roman" w:hAnsi="Times New Roman"/>
          <w:i w:val="1"/>
          <w:color w:val="232323"/>
          <w:sz w:val="13"/>
          <w:szCs w:val="13"/>
          <w:rtl w:val="0"/>
        </w:rPr>
        <w:t xml:space="preserve">1</w:t>
      </w:r>
      <w:r w:rsidDel="00000000" w:rsidR="00000000" w:rsidRPr="00000000">
        <w:rPr>
          <w:rFonts w:ascii="Times New Roman" w:cs="Times New Roman" w:eastAsia="Times New Roman" w:hAnsi="Times New Roman"/>
          <w:i w:val="1"/>
          <w:color w:val="3b3b3b"/>
          <w:sz w:val="13"/>
          <w:szCs w:val="13"/>
          <w:rtl w:val="0"/>
        </w:rPr>
        <w:t xml:space="preserve">/i</w:t>
      </w:r>
      <w:r w:rsidDel="00000000" w:rsidR="00000000" w:rsidRPr="00000000">
        <w:rPr>
          <w:rFonts w:ascii="Times New Roman" w:cs="Times New Roman" w:eastAsia="Times New Roman" w:hAnsi="Times New Roman"/>
          <w:i w:val="1"/>
          <w:color w:val="232323"/>
          <w:sz w:val="13"/>
          <w:szCs w:val="13"/>
          <w:rtl w:val="0"/>
        </w:rPr>
        <w:t xml:space="preserve">1</w:t>
      </w:r>
      <w:r w:rsidDel="00000000" w:rsidR="00000000" w:rsidRPr="00000000">
        <w:rPr>
          <w:rFonts w:ascii="Times New Roman" w:cs="Times New Roman" w:eastAsia="Times New Roman" w:hAnsi="Times New Roman"/>
          <w:i w:val="1"/>
          <w:color w:val="3b3b3b"/>
          <w:sz w:val="13"/>
          <w:szCs w:val="13"/>
          <w:rtl w:val="0"/>
        </w:rPr>
        <w:t xml:space="preserve">1</w:t>
      </w:r>
      <w:r w:rsidDel="00000000" w:rsidR="00000000" w:rsidRPr="00000000">
        <w:rPr>
          <w:rFonts w:ascii="Times New Roman" w:cs="Times New Roman" w:eastAsia="Times New Roman" w:hAnsi="Times New Roman"/>
          <w:i w:val="1"/>
          <w:color w:val="4d4d4f"/>
          <w:sz w:val="13"/>
          <w:szCs w:val="13"/>
          <w:rtl w:val="0"/>
        </w:rPr>
        <w:t xml:space="preserve">0</w:t>
      </w:r>
      <w:r w:rsidDel="00000000" w:rsidR="00000000" w:rsidRPr="00000000">
        <w:rPr>
          <w:rtl w:val="0"/>
        </w:rPr>
      </w:r>
    </w:p>
    <w:p w:rsidR="00000000" w:rsidDel="00000000" w:rsidP="00000000" w:rsidRDefault="00000000" w:rsidRPr="00000000" w14:paraId="000009E6">
      <w:pPr>
        <w:spacing w:before="46" w:lineRule="auto"/>
        <w:ind w:left="141" w:right="7027" w:firstLine="0"/>
        <w:jc w:val="both"/>
        <w:rPr>
          <w:rFonts w:ascii="Arial" w:cs="Arial" w:eastAsia="Arial" w:hAnsi="Arial"/>
          <w:sz w:val="13"/>
          <w:szCs w:val="13"/>
        </w:rPr>
      </w:pPr>
      <w:r w:rsidDel="00000000" w:rsidR="00000000" w:rsidRPr="00000000">
        <w:rPr>
          <w:rFonts w:ascii="Arial" w:cs="Arial" w:eastAsia="Arial" w:hAnsi="Arial"/>
          <w:i w:val="1"/>
          <w:color w:val="131313"/>
          <w:sz w:val="13"/>
          <w:szCs w:val="13"/>
          <w:rtl w:val="0"/>
        </w:rPr>
        <w:t xml:space="preserve">M</w:t>
      </w:r>
      <w:r w:rsidDel="00000000" w:rsidR="00000000" w:rsidRPr="00000000">
        <w:rPr>
          <w:rFonts w:ascii="Arial" w:cs="Arial" w:eastAsia="Arial" w:hAnsi="Arial"/>
          <w:i w:val="1"/>
          <w:color w:val="232323"/>
          <w:sz w:val="13"/>
          <w:szCs w:val="13"/>
          <w:rtl w:val="0"/>
        </w:rPr>
        <w:t xml:space="preserve">INISTE</w:t>
      </w:r>
      <w:r w:rsidDel="00000000" w:rsidR="00000000" w:rsidRPr="00000000">
        <w:rPr>
          <w:rFonts w:ascii="Arial" w:cs="Arial" w:eastAsia="Arial" w:hAnsi="Arial"/>
          <w:i w:val="1"/>
          <w:color w:val="131313"/>
          <w:sz w:val="13"/>
          <w:szCs w:val="13"/>
          <w:rtl w:val="0"/>
        </w:rPr>
        <w:t xml:space="preserve">R</w:t>
      </w:r>
      <w:r w:rsidDel="00000000" w:rsidR="00000000" w:rsidRPr="00000000">
        <w:rPr>
          <w:rFonts w:ascii="Arial" w:cs="Arial" w:eastAsia="Arial" w:hAnsi="Arial"/>
          <w:i w:val="1"/>
          <w:color w:val="232323"/>
          <w:sz w:val="13"/>
          <w:szCs w:val="13"/>
          <w:rtl w:val="0"/>
        </w:rPr>
        <w:t xml:space="preserve">I</w:t>
      </w:r>
      <w:r w:rsidDel="00000000" w:rsidR="00000000" w:rsidRPr="00000000">
        <w:rPr>
          <w:rFonts w:ascii="Arial" w:cs="Arial" w:eastAsia="Arial" w:hAnsi="Arial"/>
          <w:i w:val="1"/>
          <w:color w:val="131313"/>
          <w:sz w:val="13"/>
          <w:szCs w:val="13"/>
          <w:rtl w:val="0"/>
        </w:rPr>
        <w:t xml:space="preserve">O </w:t>
      </w:r>
      <w:r w:rsidDel="00000000" w:rsidR="00000000" w:rsidRPr="00000000">
        <w:rPr>
          <w:rFonts w:ascii="Arial" w:cs="Arial" w:eastAsia="Arial" w:hAnsi="Arial"/>
          <w:i w:val="1"/>
          <w:color w:val="232323"/>
          <w:sz w:val="13"/>
          <w:szCs w:val="13"/>
          <w:rtl w:val="0"/>
        </w:rPr>
        <w:t xml:space="preserve">DE TRABAJO  </w:t>
      </w:r>
      <w:r w:rsidDel="00000000" w:rsidR="00000000" w:rsidRPr="00000000">
        <w:rPr>
          <w:rFonts w:ascii="Arial" w:cs="Arial" w:eastAsia="Arial" w:hAnsi="Arial"/>
          <w:i w:val="1"/>
          <w:color w:val="131313"/>
          <w:sz w:val="13"/>
          <w:szCs w:val="13"/>
          <w:rtl w:val="0"/>
        </w:rPr>
        <w:t xml:space="preserve">Y </w:t>
      </w:r>
      <w:r w:rsidDel="00000000" w:rsidR="00000000" w:rsidRPr="00000000">
        <w:rPr>
          <w:rFonts w:ascii="Arial" w:cs="Arial" w:eastAsia="Arial" w:hAnsi="Arial"/>
          <w:i w:val="1"/>
          <w:color w:val="232323"/>
          <w:sz w:val="13"/>
          <w:szCs w:val="13"/>
          <w:rtl w:val="0"/>
        </w:rPr>
        <w:t xml:space="preserve">E</w:t>
      </w:r>
      <w:r w:rsidDel="00000000" w:rsidR="00000000" w:rsidRPr="00000000">
        <w:rPr>
          <w:rFonts w:ascii="Arial" w:cs="Arial" w:eastAsia="Arial" w:hAnsi="Arial"/>
          <w:i w:val="1"/>
          <w:color w:val="131313"/>
          <w:sz w:val="13"/>
          <w:szCs w:val="13"/>
          <w:rtl w:val="0"/>
        </w:rPr>
        <w:t xml:space="preserve">MP</w:t>
      </w:r>
      <w:r w:rsidDel="00000000" w:rsidR="00000000" w:rsidRPr="00000000">
        <w:rPr>
          <w:rFonts w:ascii="Arial" w:cs="Arial" w:eastAsia="Arial" w:hAnsi="Arial"/>
          <w:i w:val="1"/>
          <w:color w:val="232323"/>
          <w:sz w:val="13"/>
          <w:szCs w:val="13"/>
          <w:rtl w:val="0"/>
        </w:rPr>
        <w:t xml:space="preserve">LEO</w:t>
      </w:r>
      <w:r w:rsidDel="00000000" w:rsidR="00000000" w:rsidRPr="00000000">
        <w:rPr>
          <w:rtl w:val="0"/>
        </w:rPr>
      </w:r>
    </w:p>
    <w:p w:rsidR="00000000" w:rsidDel="00000000" w:rsidP="00000000" w:rsidRDefault="00000000" w:rsidRPr="00000000" w14:paraId="000009E7">
      <w:pPr>
        <w:spacing w:before="22" w:line="363" w:lineRule="auto"/>
        <w:ind w:left="206" w:right="9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31313"/>
          <w:sz w:val="24"/>
          <w:szCs w:val="24"/>
          <w:rtl w:val="0"/>
        </w:rPr>
        <w:t xml:space="preserve">ARTÍCULO  66.23</w:t>
      </w:r>
      <w:r w:rsidDel="00000000" w:rsidR="00000000" w:rsidRPr="00000000">
        <w:rPr>
          <w:rFonts w:ascii="Times New Roman" w:cs="Times New Roman" w:eastAsia="Times New Roman" w:hAnsi="Times New Roman"/>
          <w:color w:val="232323"/>
          <w:sz w:val="24"/>
          <w:szCs w:val="24"/>
          <w:rtl w:val="0"/>
        </w:rPr>
        <w:t xml:space="preserve">.</w:t>
      </w:r>
      <w:r w:rsidDel="00000000" w:rsidR="00000000" w:rsidRPr="00000000">
        <w:rPr>
          <w:rFonts w:ascii="Times New Roman" w:cs="Times New Roman" w:eastAsia="Times New Roman" w:hAnsi="Times New Roman"/>
          <w:color w:val="131313"/>
          <w:sz w:val="24"/>
          <w:szCs w:val="24"/>
          <w:rtl w:val="0"/>
        </w:rPr>
        <w:t xml:space="preserve">2.- PRESENTACIÓN DE CERTIFICADOS MÉDICOS Y TRÁMITES  POR LICENCIA  POR RAZONES D</w:t>
      </w:r>
      <w:r w:rsidDel="00000000" w:rsidR="00000000" w:rsidRPr="00000000">
        <w:rPr>
          <w:rFonts w:ascii="Times New Roman" w:cs="Times New Roman" w:eastAsia="Times New Roman" w:hAnsi="Times New Roman"/>
          <w:color w:val="232323"/>
          <w:sz w:val="24"/>
          <w:szCs w:val="24"/>
          <w:rtl w:val="0"/>
        </w:rPr>
        <w:t xml:space="preserve">E </w:t>
      </w:r>
      <w:r w:rsidDel="00000000" w:rsidR="00000000" w:rsidRPr="00000000">
        <w:rPr>
          <w:rFonts w:ascii="Times New Roman" w:cs="Times New Roman" w:eastAsia="Times New Roman" w:hAnsi="Times New Roman"/>
          <w:color w:val="131313"/>
          <w:sz w:val="24"/>
          <w:szCs w:val="24"/>
          <w:rtl w:val="0"/>
        </w:rPr>
        <w:t xml:space="preserve">SALUD:</w:t>
      </w:r>
      <w:r w:rsidDel="00000000" w:rsidR="00000000" w:rsidRPr="00000000">
        <w:rPr>
          <w:rtl w:val="0"/>
        </w:rPr>
      </w:r>
    </w:p>
    <w:p w:rsidR="00000000" w:rsidDel="00000000" w:rsidP="00000000" w:rsidRDefault="00000000" w:rsidRPr="00000000" w14:paraId="000009E8">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09E9">
      <w:pPr>
        <w:spacing w:line="200" w:lineRule="auto"/>
        <w:jc w:val="left"/>
        <w:rPr>
          <w:sz w:val="20"/>
          <w:szCs w:val="20"/>
        </w:rPr>
      </w:pPr>
      <w:r w:rsidDel="00000000" w:rsidR="00000000" w:rsidRPr="00000000">
        <w:rPr>
          <w:rtl w:val="0"/>
        </w:rPr>
      </w:r>
    </w:p>
    <w:p w:rsidR="00000000" w:rsidDel="00000000" w:rsidP="00000000" w:rsidRDefault="00000000" w:rsidRPr="00000000" w14:paraId="000009EA">
      <w:pPr>
        <w:spacing w:line="200" w:lineRule="auto"/>
        <w:jc w:val="left"/>
        <w:rPr>
          <w:sz w:val="20"/>
          <w:szCs w:val="20"/>
        </w:rPr>
      </w:pPr>
      <w:r w:rsidDel="00000000" w:rsidR="00000000" w:rsidRPr="00000000">
        <w:rPr>
          <w:rtl w:val="0"/>
        </w:rPr>
      </w:r>
    </w:p>
    <w:p w:rsidR="00000000" w:rsidDel="00000000" w:rsidP="00000000" w:rsidRDefault="00000000" w:rsidRPr="00000000" w14:paraId="000009EB">
      <w:pPr>
        <w:spacing w:line="376" w:lineRule="auto"/>
        <w:ind w:left="206" w:right="89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31313"/>
          <w:sz w:val="23"/>
          <w:szCs w:val="23"/>
          <w:rtl w:val="0"/>
        </w:rPr>
        <w:t xml:space="preserve">ARTÍ</w:t>
      </w:r>
      <w:r w:rsidDel="00000000" w:rsidR="00000000" w:rsidRPr="00000000">
        <w:rPr>
          <w:rFonts w:ascii="Times New Roman" w:cs="Times New Roman" w:eastAsia="Times New Roman" w:hAnsi="Times New Roman"/>
          <w:color w:val="232323"/>
          <w:sz w:val="23"/>
          <w:szCs w:val="23"/>
          <w:rtl w:val="0"/>
        </w:rPr>
        <w:t xml:space="preserve">CU</w:t>
      </w:r>
      <w:r w:rsidDel="00000000" w:rsidR="00000000" w:rsidRPr="00000000">
        <w:rPr>
          <w:rFonts w:ascii="Times New Roman" w:cs="Times New Roman" w:eastAsia="Times New Roman" w:hAnsi="Times New Roman"/>
          <w:color w:val="131313"/>
          <w:sz w:val="23"/>
          <w:szCs w:val="23"/>
          <w:rtl w:val="0"/>
        </w:rPr>
        <w:t xml:space="preserve">LO 66.23</w:t>
      </w:r>
      <w:r w:rsidDel="00000000" w:rsidR="00000000" w:rsidRPr="00000000">
        <w:rPr>
          <w:rFonts w:ascii="Times New Roman" w:cs="Times New Roman" w:eastAsia="Times New Roman" w:hAnsi="Times New Roman"/>
          <w:color w:val="232323"/>
          <w:sz w:val="23"/>
          <w:szCs w:val="23"/>
          <w:rtl w:val="0"/>
        </w:rPr>
        <w:t xml:space="preserve">.</w:t>
      </w:r>
      <w:r w:rsidDel="00000000" w:rsidR="00000000" w:rsidRPr="00000000">
        <w:rPr>
          <w:rFonts w:ascii="Times New Roman" w:cs="Times New Roman" w:eastAsia="Times New Roman" w:hAnsi="Times New Roman"/>
          <w:color w:val="131313"/>
          <w:sz w:val="23"/>
          <w:szCs w:val="23"/>
          <w:rtl w:val="0"/>
        </w:rPr>
        <w:t xml:space="preserve">2</w:t>
      </w:r>
      <w:r w:rsidDel="00000000" w:rsidR="00000000" w:rsidRPr="00000000">
        <w:rPr>
          <w:rFonts w:ascii="Times New Roman" w:cs="Times New Roman" w:eastAsia="Times New Roman" w:hAnsi="Times New Roman"/>
          <w:color w:val="232323"/>
          <w:sz w:val="23"/>
          <w:szCs w:val="23"/>
          <w:rtl w:val="0"/>
        </w:rPr>
        <w:t xml:space="preserve">.</w:t>
      </w:r>
      <w:r w:rsidDel="00000000" w:rsidR="00000000" w:rsidRPr="00000000">
        <w:rPr>
          <w:rFonts w:ascii="Times New Roman" w:cs="Times New Roman" w:eastAsia="Times New Roman" w:hAnsi="Times New Roman"/>
          <w:color w:val="131313"/>
          <w:sz w:val="23"/>
          <w:szCs w:val="23"/>
          <w:rtl w:val="0"/>
        </w:rPr>
        <w:t xml:space="preserve">1.-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u </w:t>
      </w:r>
      <w:r w:rsidDel="00000000" w:rsidR="00000000" w:rsidRPr="00000000">
        <w:rPr>
          <w:rFonts w:ascii="Times New Roman" w:cs="Times New Roman" w:eastAsia="Times New Roman" w:hAnsi="Times New Roman"/>
          <w:color w:val="232323"/>
          <w:sz w:val="23"/>
          <w:szCs w:val="23"/>
          <w:rtl w:val="0"/>
        </w:rPr>
        <w:t xml:space="preserve">r</w:t>
      </w:r>
      <w:r w:rsidDel="00000000" w:rsidR="00000000" w:rsidRPr="00000000">
        <w:rPr>
          <w:rFonts w:ascii="Times New Roman" w:cs="Times New Roman" w:eastAsia="Times New Roman" w:hAnsi="Times New Roman"/>
          <w:color w:val="131313"/>
          <w:sz w:val="23"/>
          <w:szCs w:val="23"/>
          <w:rtl w:val="0"/>
        </w:rPr>
        <w:t xml:space="preserve">esid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nci</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habitual: en todo</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lo</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ca</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o</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de tr</w:t>
      </w:r>
      <w:r w:rsidDel="00000000" w:rsidR="00000000" w:rsidRPr="00000000">
        <w:rPr>
          <w:rFonts w:ascii="Times New Roman" w:cs="Times New Roman" w:eastAsia="Times New Roman" w:hAnsi="Times New Roman"/>
          <w:color w:val="232323"/>
          <w:sz w:val="23"/>
          <w:szCs w:val="23"/>
          <w:rtl w:val="0"/>
        </w:rPr>
        <w:t xml:space="preserve">á</w:t>
      </w:r>
      <w:r w:rsidDel="00000000" w:rsidR="00000000" w:rsidRPr="00000000">
        <w:rPr>
          <w:rFonts w:ascii="Times New Roman" w:cs="Times New Roman" w:eastAsia="Times New Roman" w:hAnsi="Times New Roman"/>
          <w:color w:val="131313"/>
          <w:sz w:val="23"/>
          <w:szCs w:val="23"/>
          <w:rtl w:val="0"/>
        </w:rPr>
        <w:t xml:space="preserve">mi</w:t>
      </w:r>
      <w:r w:rsidDel="00000000" w:rsidR="00000000" w:rsidRPr="00000000">
        <w:rPr>
          <w:rFonts w:ascii="Times New Roman" w:cs="Times New Roman" w:eastAsia="Times New Roman" w:hAnsi="Times New Roman"/>
          <w:color w:val="232323"/>
          <w:sz w:val="23"/>
          <w:szCs w:val="23"/>
          <w:rtl w:val="0"/>
        </w:rPr>
        <w:t xml:space="preserve">te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lic</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nci</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por r</w:t>
      </w:r>
      <w:r w:rsidDel="00000000" w:rsidR="00000000" w:rsidRPr="00000000">
        <w:rPr>
          <w:rFonts w:ascii="Times New Roman" w:cs="Times New Roman" w:eastAsia="Times New Roman" w:hAnsi="Times New Roman"/>
          <w:color w:val="232323"/>
          <w:sz w:val="23"/>
          <w:szCs w:val="23"/>
          <w:rtl w:val="0"/>
        </w:rPr>
        <w:t xml:space="preserve">azo</w:t>
      </w:r>
      <w:r w:rsidDel="00000000" w:rsidR="00000000" w:rsidRPr="00000000">
        <w:rPr>
          <w:rFonts w:ascii="Times New Roman" w:cs="Times New Roman" w:eastAsia="Times New Roman" w:hAnsi="Times New Roman"/>
          <w:color w:val="131313"/>
          <w:sz w:val="23"/>
          <w:szCs w:val="23"/>
          <w:rtl w:val="0"/>
        </w:rPr>
        <w:t xml:space="preserve">ne</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 s</w:t>
      </w:r>
      <w:r w:rsidDel="00000000" w:rsidR="00000000" w:rsidRPr="00000000">
        <w:rPr>
          <w:rFonts w:ascii="Times New Roman" w:cs="Times New Roman" w:eastAsia="Times New Roman" w:hAnsi="Times New Roman"/>
          <w:color w:val="131313"/>
          <w:sz w:val="23"/>
          <w:szCs w:val="23"/>
          <w:rtl w:val="0"/>
        </w:rPr>
        <w:t xml:space="preserve">alud  del trabajador o del f</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miliar del mi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mo  </w:t>
      </w:r>
      <w:r w:rsidDel="00000000" w:rsidR="00000000" w:rsidRPr="00000000">
        <w:rPr>
          <w:rFonts w:ascii="Times New Roman" w:cs="Times New Roman" w:eastAsia="Times New Roman" w:hAnsi="Times New Roman"/>
          <w:color w:val="232323"/>
          <w:sz w:val="23"/>
          <w:szCs w:val="23"/>
          <w:rtl w:val="0"/>
        </w:rPr>
        <w:t xml:space="preserve">(</w:t>
      </w:r>
      <w:r w:rsidDel="00000000" w:rsidR="00000000" w:rsidRPr="00000000">
        <w:rPr>
          <w:rFonts w:ascii="Times New Roman" w:cs="Times New Roman" w:eastAsia="Times New Roman" w:hAnsi="Times New Roman"/>
          <w:color w:val="131313"/>
          <w:sz w:val="23"/>
          <w:szCs w:val="23"/>
          <w:rtl w:val="0"/>
        </w:rPr>
        <w:t xml:space="preserve">qu</w:t>
      </w:r>
      <w:r w:rsidDel="00000000" w:rsidR="00000000" w:rsidRPr="00000000">
        <w:rPr>
          <w:rFonts w:ascii="Times New Roman" w:cs="Times New Roman" w:eastAsia="Times New Roman" w:hAnsi="Times New Roman"/>
          <w:color w:val="232323"/>
          <w:sz w:val="23"/>
          <w:szCs w:val="23"/>
          <w:rtl w:val="0"/>
        </w:rPr>
        <w:t xml:space="preserve">e se e</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u</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ntr</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e</w:t>
      </w:r>
      <w:r w:rsidDel="00000000" w:rsidR="00000000" w:rsidRPr="00000000">
        <w:rPr>
          <w:rFonts w:ascii="Times New Roman" w:cs="Times New Roman" w:eastAsia="Times New Roman" w:hAnsi="Times New Roman"/>
          <w:color w:val="232323"/>
          <w:sz w:val="23"/>
          <w:szCs w:val="23"/>
          <w:rtl w:val="0"/>
        </w:rPr>
        <w:t xml:space="preserve">n  </w:t>
      </w:r>
      <w:r w:rsidDel="00000000" w:rsidR="00000000" w:rsidRPr="00000000">
        <w:rPr>
          <w:rFonts w:ascii="Times New Roman" w:cs="Times New Roman" w:eastAsia="Times New Roman" w:hAnsi="Times New Roman"/>
          <w:color w:val="131313"/>
          <w:sz w:val="23"/>
          <w:szCs w:val="23"/>
          <w:rtl w:val="0"/>
        </w:rPr>
        <w:t xml:space="preserve">l</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ec</w:t>
      </w:r>
      <w:r w:rsidDel="00000000" w:rsidR="00000000" w:rsidRPr="00000000">
        <w:rPr>
          <w:rFonts w:ascii="Times New Roman" w:cs="Times New Roman" w:eastAsia="Times New Roman" w:hAnsi="Times New Roman"/>
          <w:color w:val="131313"/>
          <w:sz w:val="23"/>
          <w:szCs w:val="23"/>
          <w:rtl w:val="0"/>
        </w:rPr>
        <w:t xml:space="preserve">l</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c</w:t>
      </w:r>
      <w:r w:rsidDel="00000000" w:rsidR="00000000" w:rsidRPr="00000000">
        <w:rPr>
          <w:rFonts w:ascii="Times New Roman" w:cs="Times New Roman" w:eastAsia="Times New Roman" w:hAnsi="Times New Roman"/>
          <w:color w:val="232323"/>
          <w:sz w:val="23"/>
          <w:szCs w:val="23"/>
          <w:rtl w:val="0"/>
        </w:rPr>
        <w:t xml:space="preserve">i</w:t>
      </w:r>
      <w:r w:rsidDel="00000000" w:rsidR="00000000" w:rsidRPr="00000000">
        <w:rPr>
          <w:rFonts w:ascii="Times New Roman" w:cs="Times New Roman" w:eastAsia="Times New Roman" w:hAnsi="Times New Roman"/>
          <w:color w:val="131313"/>
          <w:sz w:val="23"/>
          <w:szCs w:val="23"/>
          <w:rtl w:val="0"/>
        </w:rPr>
        <w:t xml:space="preserve">ón jur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da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 calidad 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a c</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g</w:t>
      </w:r>
      <w:r w:rsidDel="00000000" w:rsidR="00000000" w:rsidRPr="00000000">
        <w:rPr>
          <w:rFonts w:ascii="Times New Roman" w:cs="Times New Roman" w:eastAsia="Times New Roman" w:hAnsi="Times New Roman"/>
          <w:color w:val="131313"/>
          <w:sz w:val="23"/>
          <w:szCs w:val="23"/>
          <w:rtl w:val="0"/>
        </w:rPr>
        <w:t xml:space="preserve">o</w:t>
      </w:r>
      <w:r w:rsidDel="00000000" w:rsidR="00000000" w:rsidRPr="00000000">
        <w:rPr>
          <w:rFonts w:ascii="Times New Roman" w:cs="Times New Roman" w:eastAsia="Times New Roman" w:hAnsi="Times New Roman"/>
          <w:color w:val="232323"/>
          <w:sz w:val="23"/>
          <w:szCs w:val="23"/>
          <w:rtl w:val="0"/>
        </w:rPr>
        <w:t xml:space="preserve">)</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debe inform</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 </w:t>
      </w:r>
      <w:r w:rsidDel="00000000" w:rsidR="00000000" w:rsidRPr="00000000">
        <w:rPr>
          <w:rFonts w:ascii="Times New Roman" w:cs="Times New Roman" w:eastAsia="Times New Roman" w:hAnsi="Times New Roman"/>
          <w:color w:val="232323"/>
          <w:sz w:val="23"/>
          <w:szCs w:val="23"/>
          <w:rtl w:val="0"/>
        </w:rPr>
        <w:t xml:space="preserve">f</w:t>
      </w:r>
      <w:r w:rsidDel="00000000" w:rsidR="00000000" w:rsidRPr="00000000">
        <w:rPr>
          <w:rFonts w:ascii="Times New Roman" w:cs="Times New Roman" w:eastAsia="Times New Roman" w:hAnsi="Times New Roman"/>
          <w:color w:val="131313"/>
          <w:sz w:val="23"/>
          <w:szCs w:val="23"/>
          <w:rtl w:val="0"/>
        </w:rPr>
        <w:t xml:space="preserve">eh</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cientem</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nt</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la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itu</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ción a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u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u</w:t>
      </w:r>
      <w:r w:rsidDel="00000000" w:rsidR="00000000" w:rsidRPr="00000000">
        <w:rPr>
          <w:rFonts w:ascii="Times New Roman" w:cs="Times New Roman" w:eastAsia="Times New Roman" w:hAnsi="Times New Roman"/>
          <w:color w:val="232323"/>
          <w:sz w:val="23"/>
          <w:szCs w:val="23"/>
          <w:rtl w:val="0"/>
        </w:rPr>
        <w:t xml:space="preserve">p</w:t>
      </w:r>
      <w:r w:rsidDel="00000000" w:rsidR="00000000" w:rsidRPr="00000000">
        <w:rPr>
          <w:rFonts w:ascii="Times New Roman" w:cs="Times New Roman" w:eastAsia="Times New Roman" w:hAnsi="Times New Roman"/>
          <w:color w:val="131313"/>
          <w:sz w:val="23"/>
          <w:szCs w:val="23"/>
          <w:rtl w:val="0"/>
        </w:rPr>
        <w:t xml:space="preserve">er</w:t>
      </w:r>
      <w:r w:rsidDel="00000000" w:rsidR="00000000" w:rsidRPr="00000000">
        <w:rPr>
          <w:rFonts w:ascii="Times New Roman" w:cs="Times New Roman" w:eastAsia="Times New Roman" w:hAnsi="Times New Roman"/>
          <w:color w:val="232323"/>
          <w:sz w:val="23"/>
          <w:szCs w:val="23"/>
          <w:rtl w:val="0"/>
        </w:rPr>
        <w:t xml:space="preserve">io</w:t>
      </w:r>
      <w:r w:rsidDel="00000000" w:rsidR="00000000" w:rsidRPr="00000000">
        <w:rPr>
          <w:rFonts w:ascii="Times New Roman" w:cs="Times New Roman" w:eastAsia="Times New Roman" w:hAnsi="Times New Roman"/>
          <w:color w:val="131313"/>
          <w:sz w:val="23"/>
          <w:szCs w:val="23"/>
          <w:rtl w:val="0"/>
        </w:rPr>
        <w:t xml:space="preserve">r  j</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rá</w:t>
      </w:r>
      <w:r w:rsidDel="00000000" w:rsidR="00000000" w:rsidRPr="00000000">
        <w:rPr>
          <w:rFonts w:ascii="Times New Roman" w:cs="Times New Roman" w:eastAsia="Times New Roman" w:hAnsi="Times New Roman"/>
          <w:color w:val="232323"/>
          <w:sz w:val="23"/>
          <w:szCs w:val="23"/>
          <w:rtl w:val="0"/>
        </w:rPr>
        <w:t xml:space="preserve">r</w:t>
      </w:r>
      <w:r w:rsidDel="00000000" w:rsidR="00000000" w:rsidRPr="00000000">
        <w:rPr>
          <w:rFonts w:ascii="Times New Roman" w:cs="Times New Roman" w:eastAsia="Times New Roman" w:hAnsi="Times New Roman"/>
          <w:color w:val="131313"/>
          <w:sz w:val="23"/>
          <w:szCs w:val="23"/>
          <w:rtl w:val="0"/>
        </w:rPr>
        <w:t xml:space="preserve">quico   </w:t>
      </w:r>
      <w:r w:rsidDel="00000000" w:rsidR="00000000" w:rsidRPr="00000000">
        <w:rPr>
          <w:rFonts w:ascii="Times New Roman" w:cs="Times New Roman" w:eastAsia="Times New Roman" w:hAnsi="Times New Roman"/>
          <w:color w:val="232323"/>
          <w:sz w:val="23"/>
          <w:szCs w:val="23"/>
          <w:rtl w:val="0"/>
        </w:rPr>
        <w:t xml:space="preserve">y  </w:t>
      </w:r>
      <w:r w:rsidDel="00000000" w:rsidR="00000000" w:rsidRPr="00000000">
        <w:rPr>
          <w:rFonts w:ascii="Times New Roman" w:cs="Times New Roman" w:eastAsia="Times New Roman" w:hAnsi="Times New Roman"/>
          <w:color w:val="131313"/>
          <w:sz w:val="23"/>
          <w:szCs w:val="23"/>
          <w:rtl w:val="0"/>
        </w:rPr>
        <w:t xml:space="preserve">pre</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ent</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dentro   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l</w:t>
      </w:r>
      <w:r w:rsidDel="00000000" w:rsidR="00000000" w:rsidRPr="00000000">
        <w:rPr>
          <w:rFonts w:ascii="Times New Roman" w:cs="Times New Roman" w:eastAsia="Times New Roman" w:hAnsi="Times New Roman"/>
          <w:color w:val="232323"/>
          <w:sz w:val="23"/>
          <w:szCs w:val="23"/>
          <w:rtl w:val="0"/>
        </w:rPr>
        <w:t xml:space="preserve">as   </w:t>
      </w:r>
      <w:r w:rsidDel="00000000" w:rsidR="00000000" w:rsidRPr="00000000">
        <w:rPr>
          <w:rFonts w:ascii="Times New Roman" w:cs="Times New Roman" w:eastAsia="Times New Roman" w:hAnsi="Times New Roman"/>
          <w:color w:val="131313"/>
          <w:sz w:val="23"/>
          <w:szCs w:val="23"/>
          <w:rtl w:val="0"/>
        </w:rPr>
        <w:t xml:space="preserve">S</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EN</w:t>
      </w:r>
      <w:r w:rsidDel="00000000" w:rsidR="00000000" w:rsidRPr="00000000">
        <w:rPr>
          <w:rFonts w:ascii="Times New Roman" w:cs="Times New Roman" w:eastAsia="Times New Roman" w:hAnsi="Times New Roman"/>
          <w:color w:val="131313"/>
          <w:sz w:val="23"/>
          <w:szCs w:val="23"/>
          <w:rtl w:val="0"/>
        </w:rPr>
        <w:t xml:space="preserve">TA   Y  DOS   (7</w:t>
      </w:r>
      <w:r w:rsidDel="00000000" w:rsidR="00000000" w:rsidRPr="00000000">
        <w:rPr>
          <w:rFonts w:ascii="Times New Roman" w:cs="Times New Roman" w:eastAsia="Times New Roman" w:hAnsi="Times New Roman"/>
          <w:color w:val="232323"/>
          <w:sz w:val="23"/>
          <w:szCs w:val="23"/>
          <w:rtl w:val="0"/>
        </w:rPr>
        <w:t xml:space="preserve">2</w:t>
      </w:r>
      <w:r w:rsidDel="00000000" w:rsidR="00000000" w:rsidRPr="00000000">
        <w:rPr>
          <w:rFonts w:ascii="Times New Roman" w:cs="Times New Roman" w:eastAsia="Times New Roman" w:hAnsi="Times New Roman"/>
          <w:color w:val="131313"/>
          <w:sz w:val="23"/>
          <w:szCs w:val="23"/>
          <w:rtl w:val="0"/>
        </w:rPr>
        <w:t xml:space="preserve">)  hor</w:t>
      </w:r>
      <w:r w:rsidDel="00000000" w:rsidR="00000000" w:rsidRPr="00000000">
        <w:rPr>
          <w:rFonts w:ascii="Times New Roman" w:cs="Times New Roman" w:eastAsia="Times New Roman" w:hAnsi="Times New Roman"/>
          <w:color w:val="232323"/>
          <w:sz w:val="23"/>
          <w:szCs w:val="23"/>
          <w:rtl w:val="0"/>
        </w:rPr>
        <w:t xml:space="preserve">as   </w:t>
      </w:r>
      <w:r w:rsidDel="00000000" w:rsidR="00000000" w:rsidRPr="00000000">
        <w:rPr>
          <w:rFonts w:ascii="Times New Roman" w:cs="Times New Roman" w:eastAsia="Times New Roman" w:hAnsi="Times New Roman"/>
          <w:color w:val="131313"/>
          <w:sz w:val="23"/>
          <w:szCs w:val="23"/>
          <w:rtl w:val="0"/>
        </w:rPr>
        <w:t xml:space="preserve">de </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om</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232323"/>
          <w:sz w:val="23"/>
          <w:szCs w:val="23"/>
          <w:rtl w:val="0"/>
        </w:rPr>
        <w:t xml:space="preserve">za</w:t>
      </w:r>
      <w:r w:rsidDel="00000000" w:rsidR="00000000" w:rsidRPr="00000000">
        <w:rPr>
          <w:rFonts w:ascii="Times New Roman" w:cs="Times New Roman" w:eastAsia="Times New Roman" w:hAnsi="Times New Roman"/>
          <w:color w:val="131313"/>
          <w:sz w:val="23"/>
          <w:szCs w:val="23"/>
          <w:rtl w:val="0"/>
        </w:rPr>
        <w:t xml:space="preserve">do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au</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enti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m</w:t>
      </w:r>
      <w:r w:rsidDel="00000000" w:rsidR="00000000" w:rsidRPr="00000000">
        <w:rPr>
          <w:rFonts w:ascii="Times New Roman" w:cs="Times New Roman" w:eastAsia="Times New Roman" w:hAnsi="Times New Roman"/>
          <w:color w:val="232323"/>
          <w:sz w:val="23"/>
          <w:szCs w:val="23"/>
          <w:rtl w:val="0"/>
        </w:rPr>
        <w:t xml:space="preserve">o  </w:t>
      </w:r>
      <w:r w:rsidDel="00000000" w:rsidR="00000000" w:rsidRPr="00000000">
        <w:rPr>
          <w:rFonts w:ascii="Times New Roman" w:cs="Times New Roman" w:eastAsia="Times New Roman" w:hAnsi="Times New Roman"/>
          <w:color w:val="131313"/>
          <w:sz w:val="23"/>
          <w:szCs w:val="23"/>
          <w:rtl w:val="0"/>
        </w:rPr>
        <w:t xml:space="preserve">por ra</w:t>
      </w:r>
      <w:r w:rsidDel="00000000" w:rsidR="00000000" w:rsidRPr="00000000">
        <w:rPr>
          <w:rFonts w:ascii="Times New Roman" w:cs="Times New Roman" w:eastAsia="Times New Roman" w:hAnsi="Times New Roman"/>
          <w:color w:val="232323"/>
          <w:sz w:val="23"/>
          <w:szCs w:val="23"/>
          <w:rtl w:val="0"/>
        </w:rPr>
        <w:t xml:space="preserve">z</w:t>
      </w:r>
      <w:r w:rsidDel="00000000" w:rsidR="00000000" w:rsidRPr="00000000">
        <w:rPr>
          <w:rFonts w:ascii="Times New Roman" w:cs="Times New Roman" w:eastAsia="Times New Roman" w:hAnsi="Times New Roman"/>
          <w:color w:val="131313"/>
          <w:sz w:val="23"/>
          <w:szCs w:val="23"/>
          <w:rtl w:val="0"/>
        </w:rPr>
        <w:t xml:space="preserve">on</w:t>
      </w:r>
      <w:r w:rsidDel="00000000" w:rsidR="00000000" w:rsidRPr="00000000">
        <w:rPr>
          <w:rFonts w:ascii="Times New Roman" w:cs="Times New Roman" w:eastAsia="Times New Roman" w:hAnsi="Times New Roman"/>
          <w:color w:val="232323"/>
          <w:sz w:val="23"/>
          <w:szCs w:val="23"/>
          <w:rtl w:val="0"/>
        </w:rPr>
        <w:t xml:space="preserve">es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 sa</w:t>
      </w:r>
      <w:r w:rsidDel="00000000" w:rsidR="00000000" w:rsidRPr="00000000">
        <w:rPr>
          <w:rFonts w:ascii="Times New Roman" w:cs="Times New Roman" w:eastAsia="Times New Roman" w:hAnsi="Times New Roman"/>
          <w:color w:val="131313"/>
          <w:sz w:val="23"/>
          <w:szCs w:val="23"/>
          <w:rtl w:val="0"/>
        </w:rPr>
        <w:t xml:space="preserve">lud</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erti</w:t>
      </w:r>
      <w:r w:rsidDel="00000000" w:rsidR="00000000" w:rsidRPr="00000000">
        <w:rPr>
          <w:rFonts w:ascii="Times New Roman" w:cs="Times New Roman" w:eastAsia="Times New Roman" w:hAnsi="Times New Roman"/>
          <w:color w:val="232323"/>
          <w:sz w:val="23"/>
          <w:szCs w:val="23"/>
          <w:rtl w:val="0"/>
        </w:rPr>
        <w:t xml:space="preserve">fi</w:t>
      </w:r>
      <w:r w:rsidDel="00000000" w:rsidR="00000000" w:rsidRPr="00000000">
        <w:rPr>
          <w:rFonts w:ascii="Times New Roman" w:cs="Times New Roman" w:eastAsia="Times New Roman" w:hAnsi="Times New Roman"/>
          <w:color w:val="131313"/>
          <w:sz w:val="23"/>
          <w:szCs w:val="23"/>
          <w:rtl w:val="0"/>
        </w:rPr>
        <w:t xml:space="preserve">cado  M</w:t>
      </w:r>
      <w:r w:rsidDel="00000000" w:rsidR="00000000" w:rsidRPr="00000000">
        <w:rPr>
          <w:rFonts w:ascii="Times New Roman" w:cs="Times New Roman" w:eastAsia="Times New Roman" w:hAnsi="Times New Roman"/>
          <w:color w:val="232323"/>
          <w:sz w:val="23"/>
          <w:szCs w:val="23"/>
          <w:rtl w:val="0"/>
        </w:rPr>
        <w:t xml:space="preserve">é</w:t>
      </w:r>
      <w:r w:rsidDel="00000000" w:rsidR="00000000" w:rsidRPr="00000000">
        <w:rPr>
          <w:rFonts w:ascii="Times New Roman" w:cs="Times New Roman" w:eastAsia="Times New Roman" w:hAnsi="Times New Roman"/>
          <w:color w:val="131313"/>
          <w:sz w:val="23"/>
          <w:szCs w:val="23"/>
          <w:rtl w:val="0"/>
        </w:rPr>
        <w:t xml:space="preserve">dico</w:t>
      </w:r>
      <w:r w:rsidDel="00000000" w:rsidR="00000000" w:rsidRPr="00000000">
        <w:rPr>
          <w:rFonts w:ascii="Times New Roman" w:cs="Times New Roman" w:eastAsia="Times New Roman" w:hAnsi="Times New Roman"/>
          <w:color w:val="232323"/>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que indique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diagnó</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ti</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o  </w:t>
      </w:r>
      <w:r w:rsidDel="00000000" w:rsidR="00000000" w:rsidRPr="00000000">
        <w:rPr>
          <w:rFonts w:ascii="Times New Roman" w:cs="Times New Roman" w:eastAsia="Times New Roman" w:hAnsi="Times New Roman"/>
          <w:color w:val="232323"/>
          <w:sz w:val="23"/>
          <w:szCs w:val="23"/>
          <w:rtl w:val="0"/>
        </w:rPr>
        <w:t xml:space="preserve">y  </w:t>
      </w:r>
      <w:r w:rsidDel="00000000" w:rsidR="00000000" w:rsidRPr="00000000">
        <w:rPr>
          <w:rFonts w:ascii="Times New Roman" w:cs="Times New Roman" w:eastAsia="Times New Roman" w:hAnsi="Times New Roman"/>
          <w:color w:val="131313"/>
          <w:sz w:val="23"/>
          <w:szCs w:val="23"/>
          <w:rtl w:val="0"/>
        </w:rPr>
        <w:t xml:space="preserve">el  pla</w:t>
      </w:r>
      <w:r w:rsidDel="00000000" w:rsidR="00000000" w:rsidRPr="00000000">
        <w:rPr>
          <w:rFonts w:ascii="Times New Roman" w:cs="Times New Roman" w:eastAsia="Times New Roman" w:hAnsi="Times New Roman"/>
          <w:color w:val="232323"/>
          <w:sz w:val="23"/>
          <w:szCs w:val="23"/>
          <w:rtl w:val="0"/>
        </w:rPr>
        <w:t xml:space="preserve">z</w:t>
      </w:r>
      <w:r w:rsidDel="00000000" w:rsidR="00000000" w:rsidRPr="00000000">
        <w:rPr>
          <w:rFonts w:ascii="Times New Roman" w:cs="Times New Roman" w:eastAsia="Times New Roman" w:hAnsi="Times New Roman"/>
          <w:color w:val="131313"/>
          <w:sz w:val="23"/>
          <w:szCs w:val="23"/>
          <w:rtl w:val="0"/>
        </w:rPr>
        <w:t xml:space="preserve">o  de  </w:t>
      </w:r>
      <w:r w:rsidDel="00000000" w:rsidR="00000000" w:rsidRPr="00000000">
        <w:rPr>
          <w:rFonts w:ascii="Times New Roman" w:cs="Times New Roman" w:eastAsia="Times New Roman" w:hAnsi="Times New Roman"/>
          <w:color w:val="232323"/>
          <w:sz w:val="23"/>
          <w:szCs w:val="23"/>
          <w:rtl w:val="0"/>
        </w:rPr>
        <w:t xml:space="preserve">r</w:t>
      </w:r>
      <w:r w:rsidDel="00000000" w:rsidR="00000000" w:rsidRPr="00000000">
        <w:rPr>
          <w:rFonts w:ascii="Times New Roman" w:cs="Times New Roman" w:eastAsia="Times New Roman" w:hAnsi="Times New Roman"/>
          <w:color w:val="131313"/>
          <w:sz w:val="23"/>
          <w:szCs w:val="23"/>
          <w:rtl w:val="0"/>
        </w:rPr>
        <w:t xml:space="preserve">eposo</w:t>
      </w:r>
      <w:r w:rsidDel="00000000" w:rsidR="00000000" w:rsidRPr="00000000">
        <w:rPr>
          <w:rFonts w:ascii="Times New Roman" w:cs="Times New Roman" w:eastAsia="Times New Roman" w:hAnsi="Times New Roman"/>
          <w:color w:val="232323"/>
          <w:sz w:val="23"/>
          <w:szCs w:val="23"/>
          <w:rtl w:val="0"/>
        </w:rPr>
        <w:t xml:space="preserve">),</w:t>
      </w:r>
      <w:r w:rsidDel="00000000" w:rsidR="00000000" w:rsidRPr="00000000">
        <w:rPr>
          <w:rFonts w:ascii="Times New Roman" w:cs="Times New Roman" w:eastAsia="Times New Roman" w:hAnsi="Times New Roman"/>
          <w:color w:val="131313"/>
          <w:sz w:val="23"/>
          <w:szCs w:val="23"/>
          <w:rtl w:val="0"/>
        </w:rPr>
        <w:t xml:space="preserve">ante   l</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Di</w:t>
      </w:r>
      <w:r w:rsidDel="00000000" w:rsidR="00000000" w:rsidRPr="00000000">
        <w:rPr>
          <w:rFonts w:ascii="Times New Roman" w:cs="Times New Roman" w:eastAsia="Times New Roman" w:hAnsi="Times New Roman"/>
          <w:color w:val="232323"/>
          <w:sz w:val="23"/>
          <w:szCs w:val="23"/>
          <w:rtl w:val="0"/>
        </w:rPr>
        <w:t xml:space="preserve">r</w:t>
      </w:r>
      <w:r w:rsidDel="00000000" w:rsidR="00000000" w:rsidRPr="00000000">
        <w:rPr>
          <w:rFonts w:ascii="Times New Roman" w:cs="Times New Roman" w:eastAsia="Times New Roman" w:hAnsi="Times New Roman"/>
          <w:color w:val="131313"/>
          <w:sz w:val="23"/>
          <w:szCs w:val="23"/>
          <w:rtl w:val="0"/>
        </w:rPr>
        <w:t xml:space="preserve">ecc</w:t>
      </w:r>
      <w:r w:rsidDel="00000000" w:rsidR="00000000" w:rsidRPr="00000000">
        <w:rPr>
          <w:rFonts w:ascii="Times New Roman" w:cs="Times New Roman" w:eastAsia="Times New Roman" w:hAnsi="Times New Roman"/>
          <w:color w:val="232323"/>
          <w:sz w:val="23"/>
          <w:szCs w:val="23"/>
          <w:rtl w:val="0"/>
        </w:rPr>
        <w:t xml:space="preserve">i</w:t>
      </w:r>
      <w:r w:rsidDel="00000000" w:rsidR="00000000" w:rsidRPr="00000000">
        <w:rPr>
          <w:rFonts w:ascii="Times New Roman" w:cs="Times New Roman" w:eastAsia="Times New Roman" w:hAnsi="Times New Roman"/>
          <w:color w:val="131313"/>
          <w:sz w:val="23"/>
          <w:szCs w:val="23"/>
          <w:rtl w:val="0"/>
        </w:rPr>
        <w:t xml:space="preserve">ón  de  Medicina  </w:t>
      </w:r>
      <w:r w:rsidDel="00000000" w:rsidR="00000000" w:rsidRPr="00000000">
        <w:rPr>
          <w:rFonts w:ascii="Times New Roman" w:cs="Times New Roman" w:eastAsia="Times New Roman" w:hAnsi="Times New Roman"/>
          <w:color w:val="232323"/>
          <w:sz w:val="23"/>
          <w:szCs w:val="23"/>
          <w:rtl w:val="0"/>
        </w:rPr>
        <w:t xml:space="preserve">de</w:t>
      </w:r>
      <w:r w:rsidDel="00000000" w:rsidR="00000000" w:rsidRPr="00000000">
        <w:rPr>
          <w:rFonts w:ascii="Times New Roman" w:cs="Times New Roman" w:eastAsia="Times New Roman" w:hAnsi="Times New Roman"/>
          <w:color w:val="131313"/>
          <w:sz w:val="23"/>
          <w:szCs w:val="23"/>
          <w:rtl w:val="0"/>
        </w:rPr>
        <w:t xml:space="preserve">l  Trabaj</w:t>
      </w:r>
      <w:r w:rsidDel="00000000" w:rsidR="00000000" w:rsidRPr="00000000">
        <w:rPr>
          <w:rFonts w:ascii="Times New Roman" w:cs="Times New Roman" w:eastAsia="Times New Roman" w:hAnsi="Times New Roman"/>
          <w:color w:val="232323"/>
          <w:sz w:val="23"/>
          <w:szCs w:val="23"/>
          <w:rtl w:val="0"/>
        </w:rPr>
        <w:t xml:space="preserve">o  </w:t>
      </w:r>
      <w:r w:rsidDel="00000000" w:rsidR="00000000" w:rsidRPr="00000000">
        <w:rPr>
          <w:rFonts w:ascii="Times New Roman" w:cs="Times New Roman" w:eastAsia="Times New Roman" w:hAnsi="Times New Roman"/>
          <w:color w:val="131313"/>
          <w:sz w:val="23"/>
          <w:szCs w:val="23"/>
          <w:rtl w:val="0"/>
        </w:rPr>
        <w:t xml:space="preserve">que corr</w:t>
      </w:r>
      <w:r w:rsidDel="00000000" w:rsidR="00000000" w:rsidRPr="00000000">
        <w:rPr>
          <w:rFonts w:ascii="Times New Roman" w:cs="Times New Roman" w:eastAsia="Times New Roman" w:hAnsi="Times New Roman"/>
          <w:color w:val="232323"/>
          <w:sz w:val="23"/>
          <w:szCs w:val="23"/>
          <w:rtl w:val="0"/>
        </w:rPr>
        <w:t xml:space="preserve">es</w:t>
      </w:r>
      <w:r w:rsidDel="00000000" w:rsidR="00000000" w:rsidRPr="00000000">
        <w:rPr>
          <w:rFonts w:ascii="Times New Roman" w:cs="Times New Roman" w:eastAsia="Times New Roman" w:hAnsi="Times New Roman"/>
          <w:color w:val="131313"/>
          <w:sz w:val="23"/>
          <w:szCs w:val="23"/>
          <w:rtl w:val="0"/>
        </w:rPr>
        <w:t xml:space="preserve">pond</w:t>
      </w:r>
      <w:r w:rsidDel="00000000" w:rsidR="00000000" w:rsidRPr="00000000">
        <w:rPr>
          <w:rFonts w:ascii="Times New Roman" w:cs="Times New Roman" w:eastAsia="Times New Roman" w:hAnsi="Times New Roman"/>
          <w:color w:val="232323"/>
          <w:sz w:val="23"/>
          <w:szCs w:val="23"/>
          <w:rtl w:val="0"/>
        </w:rPr>
        <w:t xml:space="preserve">a a s</w:t>
      </w:r>
      <w:r w:rsidDel="00000000" w:rsidR="00000000" w:rsidRPr="00000000">
        <w:rPr>
          <w:rFonts w:ascii="Times New Roman" w:cs="Times New Roman" w:eastAsia="Times New Roman" w:hAnsi="Times New Roman"/>
          <w:color w:val="131313"/>
          <w:sz w:val="23"/>
          <w:szCs w:val="23"/>
          <w:rtl w:val="0"/>
        </w:rPr>
        <w:t xml:space="preserve">u lu</w:t>
      </w:r>
      <w:r w:rsidDel="00000000" w:rsidR="00000000" w:rsidRPr="00000000">
        <w:rPr>
          <w:rFonts w:ascii="Times New Roman" w:cs="Times New Roman" w:eastAsia="Times New Roman" w:hAnsi="Times New Roman"/>
          <w:color w:val="232323"/>
          <w:sz w:val="23"/>
          <w:szCs w:val="23"/>
          <w:rtl w:val="0"/>
        </w:rPr>
        <w:t xml:space="preserve">gar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 r</w:t>
      </w:r>
      <w:r w:rsidDel="00000000" w:rsidR="00000000" w:rsidRPr="00000000">
        <w:rPr>
          <w:rFonts w:ascii="Times New Roman" w:cs="Times New Roman" w:eastAsia="Times New Roman" w:hAnsi="Times New Roman"/>
          <w:color w:val="131313"/>
          <w:sz w:val="23"/>
          <w:szCs w:val="23"/>
          <w:rtl w:val="0"/>
        </w:rPr>
        <w:t xml:space="preserve">esidenci</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h</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bitu</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l</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hor</w:t>
      </w:r>
      <w:r w:rsidDel="00000000" w:rsidR="00000000" w:rsidRPr="00000000">
        <w:rPr>
          <w:rFonts w:ascii="Times New Roman" w:cs="Times New Roman" w:eastAsia="Times New Roman" w:hAnsi="Times New Roman"/>
          <w:color w:val="232323"/>
          <w:sz w:val="23"/>
          <w:szCs w:val="23"/>
          <w:rtl w:val="0"/>
        </w:rPr>
        <w:t xml:space="preserve">ar</w:t>
      </w:r>
      <w:r w:rsidDel="00000000" w:rsidR="00000000" w:rsidRPr="00000000">
        <w:rPr>
          <w:rFonts w:ascii="Times New Roman" w:cs="Times New Roman" w:eastAsia="Times New Roman" w:hAnsi="Times New Roman"/>
          <w:color w:val="131313"/>
          <w:sz w:val="23"/>
          <w:szCs w:val="23"/>
          <w:rtl w:val="0"/>
        </w:rPr>
        <w:t xml:space="preserve">io 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at</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nci</w:t>
      </w:r>
      <w:r w:rsidDel="00000000" w:rsidR="00000000" w:rsidRPr="00000000">
        <w:rPr>
          <w:rFonts w:ascii="Times New Roman" w:cs="Times New Roman" w:eastAsia="Times New Roman" w:hAnsi="Times New Roman"/>
          <w:color w:val="232323"/>
          <w:sz w:val="23"/>
          <w:szCs w:val="23"/>
          <w:rtl w:val="0"/>
        </w:rPr>
        <w:t xml:space="preserve">ó</w:t>
      </w:r>
      <w:r w:rsidDel="00000000" w:rsidR="00000000" w:rsidRPr="00000000">
        <w:rPr>
          <w:rFonts w:ascii="Times New Roman" w:cs="Times New Roman" w:eastAsia="Times New Roman" w:hAnsi="Times New Roman"/>
          <w:color w:val="131313"/>
          <w:sz w:val="23"/>
          <w:szCs w:val="23"/>
          <w:rtl w:val="0"/>
        </w:rPr>
        <w:t xml:space="preserve">n </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l público</w:t>
      </w:r>
      <w:r w:rsidDel="00000000" w:rsidR="00000000" w:rsidRPr="00000000">
        <w:rPr>
          <w:rFonts w:ascii="Times New Roman" w:cs="Times New Roman" w:eastAsia="Times New Roman" w:hAnsi="Times New Roman"/>
          <w:color w:val="232323"/>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para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u corr</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cta ju</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tificación.</w:t>
      </w:r>
      <w:r w:rsidDel="00000000" w:rsidR="00000000" w:rsidRPr="00000000">
        <w:rPr>
          <w:rtl w:val="0"/>
        </w:rPr>
      </w:r>
    </w:p>
    <w:p w:rsidR="00000000" w:rsidDel="00000000" w:rsidP="00000000" w:rsidRDefault="00000000" w:rsidRPr="00000000" w14:paraId="000009EC">
      <w:pPr>
        <w:spacing w:line="200" w:lineRule="auto"/>
        <w:jc w:val="left"/>
        <w:rPr>
          <w:sz w:val="20"/>
          <w:szCs w:val="20"/>
        </w:rPr>
      </w:pPr>
      <w:r w:rsidDel="00000000" w:rsidR="00000000" w:rsidRPr="00000000">
        <w:rPr>
          <w:rtl w:val="0"/>
        </w:rPr>
      </w:r>
    </w:p>
    <w:p w:rsidR="00000000" w:rsidDel="00000000" w:rsidP="00000000" w:rsidRDefault="00000000" w:rsidRPr="00000000" w14:paraId="000009ED">
      <w:pPr>
        <w:spacing w:before="11" w:line="280" w:lineRule="auto"/>
        <w:jc w:val="left"/>
        <w:rPr>
          <w:sz w:val="28"/>
          <w:szCs w:val="28"/>
        </w:rPr>
      </w:pPr>
      <w:r w:rsidDel="00000000" w:rsidR="00000000" w:rsidRPr="00000000">
        <w:rPr>
          <w:rtl w:val="0"/>
        </w:rPr>
      </w:r>
    </w:p>
    <w:p w:rsidR="00000000" w:rsidDel="00000000" w:rsidP="00000000" w:rsidRDefault="00000000" w:rsidRPr="00000000" w14:paraId="000009EE">
      <w:pPr>
        <w:spacing w:line="375" w:lineRule="auto"/>
        <w:ind w:left="213" w:right="895"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31313"/>
          <w:sz w:val="23"/>
          <w:szCs w:val="23"/>
          <w:rtl w:val="0"/>
        </w:rPr>
        <w:t xml:space="preserve">A</w:t>
      </w:r>
      <w:r w:rsidDel="00000000" w:rsidR="00000000" w:rsidRPr="00000000">
        <w:rPr>
          <w:rFonts w:ascii="Times New Roman" w:cs="Times New Roman" w:eastAsia="Times New Roman" w:hAnsi="Times New Roman"/>
          <w:color w:val="232323"/>
          <w:sz w:val="23"/>
          <w:szCs w:val="23"/>
          <w:rtl w:val="0"/>
        </w:rPr>
        <w:t xml:space="preserve">RT</w:t>
      </w:r>
      <w:r w:rsidDel="00000000" w:rsidR="00000000" w:rsidRPr="00000000">
        <w:rPr>
          <w:rFonts w:ascii="Times New Roman" w:cs="Times New Roman" w:eastAsia="Times New Roman" w:hAnsi="Times New Roman"/>
          <w:color w:val="131313"/>
          <w:sz w:val="23"/>
          <w:szCs w:val="23"/>
          <w:rtl w:val="0"/>
        </w:rPr>
        <w:t xml:space="preserve">Í</w:t>
      </w:r>
      <w:r w:rsidDel="00000000" w:rsidR="00000000" w:rsidRPr="00000000">
        <w:rPr>
          <w:rFonts w:ascii="Times New Roman" w:cs="Times New Roman" w:eastAsia="Times New Roman" w:hAnsi="Times New Roman"/>
          <w:color w:val="232323"/>
          <w:sz w:val="23"/>
          <w:szCs w:val="23"/>
          <w:rtl w:val="0"/>
        </w:rPr>
        <w:t xml:space="preserve">CUL</w:t>
      </w:r>
      <w:r w:rsidDel="00000000" w:rsidR="00000000" w:rsidRPr="00000000">
        <w:rPr>
          <w:rFonts w:ascii="Times New Roman" w:cs="Times New Roman" w:eastAsia="Times New Roman" w:hAnsi="Times New Roman"/>
          <w:color w:val="131313"/>
          <w:sz w:val="23"/>
          <w:szCs w:val="23"/>
          <w:rtl w:val="0"/>
        </w:rPr>
        <w:t xml:space="preserve">O  </w:t>
      </w:r>
      <w:r w:rsidDel="00000000" w:rsidR="00000000" w:rsidRPr="00000000">
        <w:rPr>
          <w:rFonts w:ascii="Times New Roman" w:cs="Times New Roman" w:eastAsia="Times New Roman" w:hAnsi="Times New Roman"/>
          <w:color w:val="232323"/>
          <w:sz w:val="23"/>
          <w:szCs w:val="23"/>
          <w:rtl w:val="0"/>
        </w:rPr>
        <w:t xml:space="preserve">6</w:t>
      </w:r>
      <w:r w:rsidDel="00000000" w:rsidR="00000000" w:rsidRPr="00000000">
        <w:rPr>
          <w:rFonts w:ascii="Times New Roman" w:cs="Times New Roman" w:eastAsia="Times New Roman" w:hAnsi="Times New Roman"/>
          <w:color w:val="131313"/>
          <w:sz w:val="23"/>
          <w:szCs w:val="23"/>
          <w:rtl w:val="0"/>
        </w:rPr>
        <w:t xml:space="preserve">6.23.2.2.-  En todo</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lo</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caso</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de trámite  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lic</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nci</w:t>
      </w:r>
      <w:r w:rsidDel="00000000" w:rsidR="00000000" w:rsidRPr="00000000">
        <w:rPr>
          <w:rFonts w:ascii="Times New Roman" w:cs="Times New Roman" w:eastAsia="Times New Roman" w:hAnsi="Times New Roman"/>
          <w:color w:val="232323"/>
          <w:sz w:val="23"/>
          <w:szCs w:val="23"/>
          <w:rtl w:val="0"/>
        </w:rPr>
        <w:t xml:space="preserve">as </w:t>
      </w:r>
      <w:r w:rsidDel="00000000" w:rsidR="00000000" w:rsidRPr="00000000">
        <w:rPr>
          <w:rFonts w:ascii="Times New Roman" w:cs="Times New Roman" w:eastAsia="Times New Roman" w:hAnsi="Times New Roman"/>
          <w:color w:val="131313"/>
          <w:sz w:val="23"/>
          <w:szCs w:val="23"/>
          <w:rtl w:val="0"/>
        </w:rPr>
        <w:t xml:space="preserve">por  enfermed</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 d</w:t>
      </w:r>
      <w:r w:rsidDel="00000000" w:rsidR="00000000" w:rsidRPr="00000000">
        <w:rPr>
          <w:rFonts w:ascii="Times New Roman" w:cs="Times New Roman" w:eastAsia="Times New Roman" w:hAnsi="Times New Roman"/>
          <w:color w:val="232323"/>
          <w:sz w:val="23"/>
          <w:szCs w:val="23"/>
          <w:rtl w:val="0"/>
        </w:rPr>
        <w:t xml:space="preserve">e f</w:t>
      </w:r>
      <w:r w:rsidDel="00000000" w:rsidR="00000000" w:rsidRPr="00000000">
        <w:rPr>
          <w:rFonts w:ascii="Times New Roman" w:cs="Times New Roman" w:eastAsia="Times New Roman" w:hAnsi="Times New Roman"/>
          <w:color w:val="131313"/>
          <w:sz w:val="23"/>
          <w:szCs w:val="23"/>
          <w:rtl w:val="0"/>
        </w:rPr>
        <w:t xml:space="preserve">amili</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es a </w:t>
      </w:r>
      <w:r w:rsidDel="00000000" w:rsidR="00000000" w:rsidRPr="00000000">
        <w:rPr>
          <w:rFonts w:ascii="Times New Roman" w:cs="Times New Roman" w:eastAsia="Times New Roman" w:hAnsi="Times New Roman"/>
          <w:color w:val="131313"/>
          <w:sz w:val="23"/>
          <w:szCs w:val="23"/>
          <w:rtl w:val="0"/>
        </w:rPr>
        <w:t xml:space="preserve">ca</w:t>
      </w:r>
      <w:r w:rsidDel="00000000" w:rsidR="00000000" w:rsidRPr="00000000">
        <w:rPr>
          <w:rFonts w:ascii="Times New Roman" w:cs="Times New Roman" w:eastAsia="Times New Roman" w:hAnsi="Times New Roman"/>
          <w:color w:val="232323"/>
          <w:sz w:val="23"/>
          <w:szCs w:val="23"/>
          <w:rtl w:val="0"/>
        </w:rPr>
        <w:t xml:space="preserve">rg</w:t>
      </w:r>
      <w:r w:rsidDel="00000000" w:rsidR="00000000" w:rsidRPr="00000000">
        <w:rPr>
          <w:rFonts w:ascii="Times New Roman" w:cs="Times New Roman" w:eastAsia="Times New Roman" w:hAnsi="Times New Roman"/>
          <w:color w:val="131313"/>
          <w:sz w:val="23"/>
          <w:szCs w:val="23"/>
          <w:rtl w:val="0"/>
        </w:rPr>
        <w:t xml:space="preserve">o</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el trabajador 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b</w:t>
      </w:r>
      <w:r w:rsidDel="00000000" w:rsidR="00000000" w:rsidRPr="00000000">
        <w:rPr>
          <w:rFonts w:ascii="Times New Roman" w:cs="Times New Roman" w:eastAsia="Times New Roman" w:hAnsi="Times New Roman"/>
          <w:color w:val="232323"/>
          <w:sz w:val="23"/>
          <w:szCs w:val="23"/>
          <w:rtl w:val="0"/>
        </w:rPr>
        <w:t xml:space="preserve">erá </w:t>
      </w:r>
      <w:r w:rsidDel="00000000" w:rsidR="00000000" w:rsidRPr="00000000">
        <w:rPr>
          <w:rFonts w:ascii="Times New Roman" w:cs="Times New Roman" w:eastAsia="Times New Roman" w:hAnsi="Times New Roman"/>
          <w:color w:val="131313"/>
          <w:sz w:val="23"/>
          <w:szCs w:val="23"/>
          <w:rtl w:val="0"/>
        </w:rPr>
        <w:t xml:space="preserve">pr</w:t>
      </w:r>
      <w:r w:rsidDel="00000000" w:rsidR="00000000" w:rsidRPr="00000000">
        <w:rPr>
          <w:rFonts w:ascii="Times New Roman" w:cs="Times New Roman" w:eastAsia="Times New Roman" w:hAnsi="Times New Roman"/>
          <w:color w:val="232323"/>
          <w:sz w:val="23"/>
          <w:szCs w:val="23"/>
          <w:rtl w:val="0"/>
        </w:rPr>
        <w:t xml:space="preserve">es</w:t>
      </w:r>
      <w:r w:rsidDel="00000000" w:rsidR="00000000" w:rsidRPr="00000000">
        <w:rPr>
          <w:rFonts w:ascii="Times New Roman" w:cs="Times New Roman" w:eastAsia="Times New Roman" w:hAnsi="Times New Roman"/>
          <w:color w:val="131313"/>
          <w:sz w:val="23"/>
          <w:szCs w:val="23"/>
          <w:rtl w:val="0"/>
        </w:rPr>
        <w:t xml:space="preserve">ent</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 tod</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l</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docum</w:t>
      </w:r>
      <w:r w:rsidDel="00000000" w:rsidR="00000000" w:rsidRPr="00000000">
        <w:rPr>
          <w:rFonts w:ascii="Times New Roman" w:cs="Times New Roman" w:eastAsia="Times New Roman" w:hAnsi="Times New Roman"/>
          <w:color w:val="232323"/>
          <w:sz w:val="23"/>
          <w:szCs w:val="23"/>
          <w:rtl w:val="0"/>
        </w:rPr>
        <w:t xml:space="preserve">en</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ción  qu</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qui</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l</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Dir</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cción de Medi</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in</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w:t>
      </w:r>
      <w:r w:rsidDel="00000000" w:rsidR="00000000" w:rsidRPr="00000000">
        <w:rPr>
          <w:rFonts w:ascii="Times New Roman" w:cs="Times New Roman" w:eastAsia="Times New Roman" w:hAnsi="Times New Roman"/>
          <w:color w:val="232323"/>
          <w:sz w:val="23"/>
          <w:szCs w:val="23"/>
          <w:rtl w:val="0"/>
        </w:rPr>
        <w:t xml:space="preserve">T</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b</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jo</w:t>
      </w:r>
      <w:r w:rsidDel="00000000" w:rsidR="00000000" w:rsidRPr="00000000">
        <w:rPr>
          <w:rFonts w:ascii="Times New Roman" w:cs="Times New Roman" w:eastAsia="Times New Roman" w:hAnsi="Times New Roman"/>
          <w:color w:val="232323"/>
          <w:sz w:val="23"/>
          <w:szCs w:val="23"/>
          <w:rtl w:val="0"/>
        </w:rPr>
        <w:t xml:space="preserve">.</w:t>
      </w:r>
      <w:r w:rsidDel="00000000" w:rsidR="00000000" w:rsidRPr="00000000">
        <w:rPr>
          <w:rtl w:val="0"/>
        </w:rPr>
      </w:r>
    </w:p>
    <w:p w:rsidR="00000000" w:rsidDel="00000000" w:rsidP="00000000" w:rsidRDefault="00000000" w:rsidRPr="00000000" w14:paraId="000009EF">
      <w:pPr>
        <w:spacing w:line="200" w:lineRule="auto"/>
        <w:jc w:val="left"/>
        <w:rPr>
          <w:sz w:val="20"/>
          <w:szCs w:val="20"/>
        </w:rPr>
      </w:pPr>
      <w:r w:rsidDel="00000000" w:rsidR="00000000" w:rsidRPr="00000000">
        <w:rPr>
          <w:rtl w:val="0"/>
        </w:rPr>
      </w:r>
    </w:p>
    <w:p w:rsidR="00000000" w:rsidDel="00000000" w:rsidP="00000000" w:rsidRDefault="00000000" w:rsidRPr="00000000" w14:paraId="000009F0">
      <w:pPr>
        <w:spacing w:before="12" w:line="280" w:lineRule="auto"/>
        <w:jc w:val="left"/>
        <w:rPr>
          <w:sz w:val="28"/>
          <w:szCs w:val="28"/>
        </w:rPr>
      </w:pPr>
      <w:r w:rsidDel="00000000" w:rsidR="00000000" w:rsidRPr="00000000">
        <w:rPr>
          <w:rtl w:val="0"/>
        </w:rPr>
      </w:r>
    </w:p>
    <w:p w:rsidR="00000000" w:rsidDel="00000000" w:rsidP="00000000" w:rsidRDefault="00000000" w:rsidRPr="00000000" w14:paraId="000009F1">
      <w:pPr>
        <w:spacing w:line="376" w:lineRule="auto"/>
        <w:ind w:left="213" w:right="89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31313"/>
          <w:sz w:val="23"/>
          <w:szCs w:val="23"/>
          <w:rtl w:val="0"/>
        </w:rPr>
        <w:t xml:space="preserve">AR</w:t>
      </w:r>
      <w:r w:rsidDel="00000000" w:rsidR="00000000" w:rsidRPr="00000000">
        <w:rPr>
          <w:rFonts w:ascii="Times New Roman" w:cs="Times New Roman" w:eastAsia="Times New Roman" w:hAnsi="Times New Roman"/>
          <w:color w:val="232323"/>
          <w:sz w:val="23"/>
          <w:szCs w:val="23"/>
          <w:rtl w:val="0"/>
        </w:rPr>
        <w:t xml:space="preserve">T</w:t>
      </w:r>
      <w:r w:rsidDel="00000000" w:rsidR="00000000" w:rsidRPr="00000000">
        <w:rPr>
          <w:rFonts w:ascii="Times New Roman" w:cs="Times New Roman" w:eastAsia="Times New Roman" w:hAnsi="Times New Roman"/>
          <w:color w:val="131313"/>
          <w:sz w:val="23"/>
          <w:szCs w:val="23"/>
          <w:rtl w:val="0"/>
        </w:rPr>
        <w:t xml:space="preserve">Í</w:t>
      </w:r>
      <w:r w:rsidDel="00000000" w:rsidR="00000000" w:rsidRPr="00000000">
        <w:rPr>
          <w:rFonts w:ascii="Times New Roman" w:cs="Times New Roman" w:eastAsia="Times New Roman" w:hAnsi="Times New Roman"/>
          <w:color w:val="232323"/>
          <w:sz w:val="23"/>
          <w:szCs w:val="23"/>
          <w:rtl w:val="0"/>
        </w:rPr>
        <w:t xml:space="preserve">CUL</w:t>
      </w:r>
      <w:r w:rsidDel="00000000" w:rsidR="00000000" w:rsidRPr="00000000">
        <w:rPr>
          <w:rFonts w:ascii="Times New Roman" w:cs="Times New Roman" w:eastAsia="Times New Roman" w:hAnsi="Times New Roman"/>
          <w:color w:val="131313"/>
          <w:sz w:val="23"/>
          <w:szCs w:val="23"/>
          <w:rtl w:val="0"/>
        </w:rPr>
        <w:t xml:space="preserve">O 66</w:t>
      </w:r>
      <w:r w:rsidDel="00000000" w:rsidR="00000000" w:rsidRPr="00000000">
        <w:rPr>
          <w:rFonts w:ascii="Times New Roman" w:cs="Times New Roman" w:eastAsia="Times New Roman" w:hAnsi="Times New Roman"/>
          <w:color w:val="232323"/>
          <w:sz w:val="23"/>
          <w:szCs w:val="23"/>
          <w:rtl w:val="0"/>
        </w:rPr>
        <w:t xml:space="preserve">.</w:t>
      </w:r>
      <w:r w:rsidDel="00000000" w:rsidR="00000000" w:rsidRPr="00000000">
        <w:rPr>
          <w:rFonts w:ascii="Times New Roman" w:cs="Times New Roman" w:eastAsia="Times New Roman" w:hAnsi="Times New Roman"/>
          <w:color w:val="131313"/>
          <w:sz w:val="23"/>
          <w:szCs w:val="23"/>
          <w:rtl w:val="0"/>
        </w:rPr>
        <w:t xml:space="preserve">23.</w:t>
      </w:r>
      <w:r w:rsidDel="00000000" w:rsidR="00000000" w:rsidRPr="00000000">
        <w:rPr>
          <w:rFonts w:ascii="Times New Roman" w:cs="Times New Roman" w:eastAsia="Times New Roman" w:hAnsi="Times New Roman"/>
          <w:color w:val="232323"/>
          <w:sz w:val="23"/>
          <w:szCs w:val="23"/>
          <w:rtl w:val="0"/>
        </w:rPr>
        <w:t xml:space="preserve">2.</w:t>
      </w:r>
      <w:r w:rsidDel="00000000" w:rsidR="00000000" w:rsidRPr="00000000">
        <w:rPr>
          <w:rFonts w:ascii="Times New Roman" w:cs="Times New Roman" w:eastAsia="Times New Roman" w:hAnsi="Times New Roman"/>
          <w:color w:val="131313"/>
          <w:sz w:val="23"/>
          <w:szCs w:val="23"/>
          <w:rtl w:val="0"/>
        </w:rPr>
        <w:t xml:space="preserve">3.-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 c</w:t>
      </w:r>
      <w:r w:rsidDel="00000000" w:rsidR="00000000" w:rsidRPr="00000000">
        <w:rPr>
          <w:rFonts w:ascii="Times New Roman" w:cs="Times New Roman" w:eastAsia="Times New Roman" w:hAnsi="Times New Roman"/>
          <w:color w:val="232323"/>
          <w:sz w:val="23"/>
          <w:szCs w:val="23"/>
          <w:rtl w:val="0"/>
        </w:rPr>
        <w:t xml:space="preserve">aso </w:t>
      </w:r>
      <w:r w:rsidDel="00000000" w:rsidR="00000000" w:rsidRPr="00000000">
        <w:rPr>
          <w:rFonts w:ascii="Times New Roman" w:cs="Times New Roman" w:eastAsia="Times New Roman" w:hAnsi="Times New Roman"/>
          <w:color w:val="131313"/>
          <w:sz w:val="23"/>
          <w:szCs w:val="23"/>
          <w:rtl w:val="0"/>
        </w:rPr>
        <w:t xml:space="preserve">de no pod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r </w:t>
      </w:r>
      <w:r w:rsidDel="00000000" w:rsidR="00000000" w:rsidRPr="00000000">
        <w:rPr>
          <w:rFonts w:ascii="Times New Roman" w:cs="Times New Roman" w:eastAsia="Times New Roman" w:hAnsi="Times New Roman"/>
          <w:color w:val="232323"/>
          <w:sz w:val="23"/>
          <w:szCs w:val="23"/>
          <w:rtl w:val="0"/>
        </w:rPr>
        <w:t xml:space="preserve">as</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tir </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la Dir</w:t>
      </w:r>
      <w:r w:rsidDel="00000000" w:rsidR="00000000" w:rsidRPr="00000000">
        <w:rPr>
          <w:rFonts w:ascii="Times New Roman" w:cs="Times New Roman" w:eastAsia="Times New Roman" w:hAnsi="Times New Roman"/>
          <w:color w:val="232323"/>
          <w:sz w:val="23"/>
          <w:szCs w:val="23"/>
          <w:rtl w:val="0"/>
        </w:rPr>
        <w:t xml:space="preserve">ec</w:t>
      </w:r>
      <w:r w:rsidDel="00000000" w:rsidR="00000000" w:rsidRPr="00000000">
        <w:rPr>
          <w:rFonts w:ascii="Times New Roman" w:cs="Times New Roman" w:eastAsia="Times New Roman" w:hAnsi="Times New Roman"/>
          <w:color w:val="131313"/>
          <w:sz w:val="23"/>
          <w:szCs w:val="23"/>
          <w:rtl w:val="0"/>
        </w:rPr>
        <w:t xml:space="preserve">ci</w:t>
      </w:r>
      <w:r w:rsidDel="00000000" w:rsidR="00000000" w:rsidRPr="00000000">
        <w:rPr>
          <w:rFonts w:ascii="Times New Roman" w:cs="Times New Roman" w:eastAsia="Times New Roman" w:hAnsi="Times New Roman"/>
          <w:color w:val="232323"/>
          <w:sz w:val="23"/>
          <w:szCs w:val="23"/>
          <w:rtl w:val="0"/>
        </w:rPr>
        <w:t xml:space="preserve">ó</w:t>
      </w:r>
      <w:r w:rsidDel="00000000" w:rsidR="00000000" w:rsidRPr="00000000">
        <w:rPr>
          <w:rFonts w:ascii="Times New Roman" w:cs="Times New Roman" w:eastAsia="Times New Roman" w:hAnsi="Times New Roman"/>
          <w:color w:val="131313"/>
          <w:sz w:val="23"/>
          <w:szCs w:val="23"/>
          <w:rtl w:val="0"/>
        </w:rPr>
        <w:t xml:space="preserve">n 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Medicin</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w:t>
      </w:r>
      <w:r w:rsidDel="00000000" w:rsidR="00000000" w:rsidRPr="00000000">
        <w:rPr>
          <w:rFonts w:ascii="Times New Roman" w:cs="Times New Roman" w:eastAsia="Times New Roman" w:hAnsi="Times New Roman"/>
          <w:color w:val="232323"/>
          <w:sz w:val="23"/>
          <w:szCs w:val="23"/>
          <w:rtl w:val="0"/>
        </w:rPr>
        <w:t xml:space="preserve">T</w:t>
      </w:r>
      <w:r w:rsidDel="00000000" w:rsidR="00000000" w:rsidRPr="00000000">
        <w:rPr>
          <w:rFonts w:ascii="Times New Roman" w:cs="Times New Roman" w:eastAsia="Times New Roman" w:hAnsi="Times New Roman"/>
          <w:color w:val="131313"/>
          <w:sz w:val="23"/>
          <w:szCs w:val="23"/>
          <w:rtl w:val="0"/>
        </w:rPr>
        <w:t xml:space="preserve">rab</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jo</w:t>
      </w:r>
      <w:r w:rsidDel="00000000" w:rsidR="00000000" w:rsidRPr="00000000">
        <w:rPr>
          <w:rFonts w:ascii="Times New Roman" w:cs="Times New Roman" w:eastAsia="Times New Roman" w:hAnsi="Times New Roman"/>
          <w:color w:val="4d4d4f"/>
          <w:sz w:val="23"/>
          <w:szCs w:val="23"/>
          <w:rtl w:val="0"/>
        </w:rPr>
        <w:t xml:space="preserve">, </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om</w:t>
      </w:r>
      <w:r w:rsidDel="00000000" w:rsidR="00000000" w:rsidRPr="00000000">
        <w:rPr>
          <w:rFonts w:ascii="Times New Roman" w:cs="Times New Roman" w:eastAsia="Times New Roman" w:hAnsi="Times New Roman"/>
          <w:color w:val="232323"/>
          <w:sz w:val="23"/>
          <w:szCs w:val="23"/>
          <w:rtl w:val="0"/>
        </w:rPr>
        <w:t xml:space="preserve">o es</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á </w:t>
      </w:r>
      <w:r w:rsidDel="00000000" w:rsidR="00000000" w:rsidRPr="00000000">
        <w:rPr>
          <w:rFonts w:ascii="Times New Roman" w:cs="Times New Roman" w:eastAsia="Times New Roman" w:hAnsi="Times New Roman"/>
          <w:color w:val="131313"/>
          <w:sz w:val="23"/>
          <w:szCs w:val="23"/>
          <w:rtl w:val="0"/>
        </w:rPr>
        <w:t xml:space="preserve">di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pu</w:t>
      </w:r>
      <w:r w:rsidDel="00000000" w:rsidR="00000000" w:rsidRPr="00000000">
        <w:rPr>
          <w:rFonts w:ascii="Times New Roman" w:cs="Times New Roman" w:eastAsia="Times New Roman" w:hAnsi="Times New Roman"/>
          <w:color w:val="232323"/>
          <w:sz w:val="23"/>
          <w:szCs w:val="23"/>
          <w:rtl w:val="0"/>
        </w:rPr>
        <w:t xml:space="preserve">es</w:t>
      </w:r>
      <w:r w:rsidDel="00000000" w:rsidR="00000000" w:rsidRPr="00000000">
        <w:rPr>
          <w:rFonts w:ascii="Times New Roman" w:cs="Times New Roman" w:eastAsia="Times New Roman" w:hAnsi="Times New Roman"/>
          <w:color w:val="131313"/>
          <w:sz w:val="23"/>
          <w:szCs w:val="23"/>
          <w:rtl w:val="0"/>
        </w:rPr>
        <w:t xml:space="preserve">to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 el p</w:t>
      </w:r>
      <w:r w:rsidDel="00000000" w:rsidR="00000000" w:rsidRPr="00000000">
        <w:rPr>
          <w:rFonts w:ascii="Times New Roman" w:cs="Times New Roman" w:eastAsia="Times New Roman" w:hAnsi="Times New Roman"/>
          <w:color w:val="232323"/>
          <w:sz w:val="23"/>
          <w:szCs w:val="23"/>
          <w:rtl w:val="0"/>
        </w:rPr>
        <w:t xml:space="preserve">á</w:t>
      </w:r>
      <w:r w:rsidDel="00000000" w:rsidR="00000000" w:rsidRPr="00000000">
        <w:rPr>
          <w:rFonts w:ascii="Times New Roman" w:cs="Times New Roman" w:eastAsia="Times New Roman" w:hAnsi="Times New Roman"/>
          <w:color w:val="131313"/>
          <w:sz w:val="23"/>
          <w:szCs w:val="23"/>
          <w:rtl w:val="0"/>
        </w:rPr>
        <w:t xml:space="preserve">rr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f</w:t>
      </w:r>
      <w:r w:rsidDel="00000000" w:rsidR="00000000" w:rsidRPr="00000000">
        <w:rPr>
          <w:rFonts w:ascii="Times New Roman" w:cs="Times New Roman" w:eastAsia="Times New Roman" w:hAnsi="Times New Roman"/>
          <w:color w:val="232323"/>
          <w:sz w:val="23"/>
          <w:szCs w:val="23"/>
          <w:rtl w:val="0"/>
        </w:rPr>
        <w:t xml:space="preserve">o </w:t>
      </w:r>
      <w:r w:rsidDel="00000000" w:rsidR="00000000" w:rsidRPr="00000000">
        <w:rPr>
          <w:rFonts w:ascii="Times New Roman" w:cs="Times New Roman" w:eastAsia="Times New Roman" w:hAnsi="Times New Roman"/>
          <w:color w:val="131313"/>
          <w:sz w:val="23"/>
          <w:szCs w:val="23"/>
          <w:rtl w:val="0"/>
        </w:rPr>
        <w:t xml:space="preserve">ant</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rior p</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r r</w:t>
      </w:r>
      <w:r w:rsidDel="00000000" w:rsidR="00000000" w:rsidRPr="00000000">
        <w:rPr>
          <w:rFonts w:ascii="Times New Roman" w:cs="Times New Roman" w:eastAsia="Times New Roman" w:hAnsi="Times New Roman"/>
          <w:color w:val="232323"/>
          <w:sz w:val="23"/>
          <w:szCs w:val="23"/>
          <w:rtl w:val="0"/>
        </w:rPr>
        <w:t xml:space="preserve">azo</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232323"/>
          <w:sz w:val="23"/>
          <w:szCs w:val="23"/>
          <w:rtl w:val="0"/>
        </w:rPr>
        <w:t xml:space="preserve">es  </w:t>
      </w:r>
      <w:r w:rsidDel="00000000" w:rsidR="00000000" w:rsidRPr="00000000">
        <w:rPr>
          <w:rFonts w:ascii="Times New Roman" w:cs="Times New Roman" w:eastAsia="Times New Roman" w:hAnsi="Times New Roman"/>
          <w:color w:val="131313"/>
          <w:sz w:val="23"/>
          <w:szCs w:val="23"/>
          <w:rtl w:val="0"/>
        </w:rPr>
        <w:t xml:space="preserve">m</w:t>
      </w:r>
      <w:r w:rsidDel="00000000" w:rsidR="00000000" w:rsidRPr="00000000">
        <w:rPr>
          <w:rFonts w:ascii="Times New Roman" w:cs="Times New Roman" w:eastAsia="Times New Roman" w:hAnsi="Times New Roman"/>
          <w:color w:val="232323"/>
          <w:sz w:val="23"/>
          <w:szCs w:val="23"/>
          <w:rtl w:val="0"/>
        </w:rPr>
        <w:t xml:space="preserve">é</w:t>
      </w:r>
      <w:r w:rsidDel="00000000" w:rsidR="00000000" w:rsidRPr="00000000">
        <w:rPr>
          <w:rFonts w:ascii="Times New Roman" w:cs="Times New Roman" w:eastAsia="Times New Roman" w:hAnsi="Times New Roman"/>
          <w:color w:val="131313"/>
          <w:sz w:val="23"/>
          <w:szCs w:val="23"/>
          <w:rtl w:val="0"/>
        </w:rPr>
        <w:t xml:space="preserve">dic</w:t>
      </w:r>
      <w:r w:rsidDel="00000000" w:rsidR="00000000" w:rsidRPr="00000000">
        <w:rPr>
          <w:rFonts w:ascii="Times New Roman" w:cs="Times New Roman" w:eastAsia="Times New Roman" w:hAnsi="Times New Roman"/>
          <w:color w:val="232323"/>
          <w:sz w:val="23"/>
          <w:szCs w:val="23"/>
          <w:rtl w:val="0"/>
        </w:rPr>
        <w:t xml:space="preserve">as  at</w:t>
      </w:r>
      <w:r w:rsidDel="00000000" w:rsidR="00000000" w:rsidRPr="00000000">
        <w:rPr>
          <w:rFonts w:ascii="Times New Roman" w:cs="Times New Roman" w:eastAsia="Times New Roman" w:hAnsi="Times New Roman"/>
          <w:color w:val="131313"/>
          <w:sz w:val="23"/>
          <w:szCs w:val="23"/>
          <w:rtl w:val="0"/>
        </w:rPr>
        <w:t xml:space="preserve">endibl</w:t>
      </w:r>
      <w:r w:rsidDel="00000000" w:rsidR="00000000" w:rsidRPr="00000000">
        <w:rPr>
          <w:rFonts w:ascii="Times New Roman" w:cs="Times New Roman" w:eastAsia="Times New Roman" w:hAnsi="Times New Roman"/>
          <w:color w:val="232323"/>
          <w:sz w:val="23"/>
          <w:szCs w:val="23"/>
          <w:rtl w:val="0"/>
        </w:rPr>
        <w:t xml:space="preserve">es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bid</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ment</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docum</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nt</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das</w:t>
      </w:r>
      <w:r w:rsidDel="00000000" w:rsidR="00000000" w:rsidRPr="00000000">
        <w:rPr>
          <w:rFonts w:ascii="Times New Roman" w:cs="Times New Roman" w:eastAsia="Times New Roman" w:hAnsi="Times New Roman"/>
          <w:color w:val="4d4d4f"/>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berá comunicar dicha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ituación a la mencion</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Dir</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cci</w:t>
      </w:r>
      <w:r w:rsidDel="00000000" w:rsidR="00000000" w:rsidRPr="00000000">
        <w:rPr>
          <w:rFonts w:ascii="Times New Roman" w:cs="Times New Roman" w:eastAsia="Times New Roman" w:hAnsi="Times New Roman"/>
          <w:color w:val="232323"/>
          <w:sz w:val="23"/>
          <w:szCs w:val="23"/>
          <w:rtl w:val="0"/>
        </w:rPr>
        <w:t xml:space="preserve">ó</w:t>
      </w:r>
      <w:r w:rsidDel="00000000" w:rsidR="00000000" w:rsidRPr="00000000">
        <w:rPr>
          <w:rFonts w:ascii="Times New Roman" w:cs="Times New Roman" w:eastAsia="Times New Roman" w:hAnsi="Times New Roman"/>
          <w:color w:val="131313"/>
          <w:sz w:val="23"/>
          <w:szCs w:val="23"/>
          <w:rtl w:val="0"/>
        </w:rPr>
        <w:t xml:space="preserve">n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 el mom</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nt</w:t>
      </w:r>
      <w:r w:rsidDel="00000000" w:rsidR="00000000" w:rsidRPr="00000000">
        <w:rPr>
          <w:rFonts w:ascii="Times New Roman" w:cs="Times New Roman" w:eastAsia="Times New Roman" w:hAnsi="Times New Roman"/>
          <w:color w:val="232323"/>
          <w:sz w:val="23"/>
          <w:szCs w:val="23"/>
          <w:rtl w:val="0"/>
        </w:rPr>
        <w:t xml:space="preserve">o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c</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m</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232323"/>
          <w:sz w:val="23"/>
          <w:szCs w:val="23"/>
          <w:rtl w:val="0"/>
        </w:rPr>
        <w:t xml:space="preserve">z</w:t>
      </w:r>
      <w:r w:rsidDel="00000000" w:rsidR="00000000" w:rsidRPr="00000000">
        <w:rPr>
          <w:rFonts w:ascii="Times New Roman" w:cs="Times New Roman" w:eastAsia="Times New Roman" w:hAnsi="Times New Roman"/>
          <w:color w:val="131313"/>
          <w:sz w:val="23"/>
          <w:szCs w:val="23"/>
          <w:rtl w:val="0"/>
        </w:rPr>
        <w:t xml:space="preserve">ar  l</w:t>
      </w:r>
      <w:r w:rsidDel="00000000" w:rsidR="00000000" w:rsidRPr="00000000">
        <w:rPr>
          <w:rFonts w:ascii="Times New Roman" w:cs="Times New Roman" w:eastAsia="Times New Roman" w:hAnsi="Times New Roman"/>
          <w:color w:val="232323"/>
          <w:sz w:val="23"/>
          <w:szCs w:val="23"/>
          <w:rtl w:val="0"/>
        </w:rPr>
        <w:t xml:space="preserve">a a</w:t>
      </w:r>
      <w:r w:rsidDel="00000000" w:rsidR="00000000" w:rsidRPr="00000000">
        <w:rPr>
          <w:rFonts w:ascii="Times New Roman" w:cs="Times New Roman" w:eastAsia="Times New Roman" w:hAnsi="Times New Roman"/>
          <w:color w:val="131313"/>
          <w:sz w:val="23"/>
          <w:szCs w:val="23"/>
          <w:rtl w:val="0"/>
        </w:rPr>
        <w:t xml:space="preserve">u</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enci</w:t>
      </w:r>
      <w:r w:rsidDel="00000000" w:rsidR="00000000" w:rsidRPr="00000000">
        <w:rPr>
          <w:rFonts w:ascii="Times New Roman" w:cs="Times New Roman" w:eastAsia="Times New Roman" w:hAnsi="Times New Roman"/>
          <w:color w:val="232323"/>
          <w:sz w:val="23"/>
          <w:szCs w:val="23"/>
          <w:rtl w:val="0"/>
        </w:rPr>
        <w:t xml:space="preserve">a  a s</w:t>
      </w:r>
      <w:r w:rsidDel="00000000" w:rsidR="00000000" w:rsidRPr="00000000">
        <w:rPr>
          <w:rFonts w:ascii="Times New Roman" w:cs="Times New Roman" w:eastAsia="Times New Roman" w:hAnsi="Times New Roman"/>
          <w:color w:val="131313"/>
          <w:sz w:val="23"/>
          <w:szCs w:val="23"/>
          <w:rtl w:val="0"/>
        </w:rPr>
        <w:t xml:space="preserve">u t</w:t>
      </w:r>
      <w:r w:rsidDel="00000000" w:rsidR="00000000" w:rsidRPr="00000000">
        <w:rPr>
          <w:rFonts w:ascii="Times New Roman" w:cs="Times New Roman" w:eastAsia="Times New Roman" w:hAnsi="Times New Roman"/>
          <w:color w:val="232323"/>
          <w:sz w:val="23"/>
          <w:szCs w:val="23"/>
          <w:rtl w:val="0"/>
        </w:rPr>
        <w:t xml:space="preserve">ra</w:t>
      </w:r>
      <w:r w:rsidDel="00000000" w:rsidR="00000000" w:rsidRPr="00000000">
        <w:rPr>
          <w:rFonts w:ascii="Times New Roman" w:cs="Times New Roman" w:eastAsia="Times New Roman" w:hAnsi="Times New Roman"/>
          <w:color w:val="131313"/>
          <w:sz w:val="23"/>
          <w:szCs w:val="23"/>
          <w:rtl w:val="0"/>
        </w:rPr>
        <w:t xml:space="preserve">b</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jo</w:t>
      </w:r>
      <w:r w:rsidDel="00000000" w:rsidR="00000000" w:rsidRPr="00000000">
        <w:rPr>
          <w:rFonts w:ascii="Times New Roman" w:cs="Times New Roman" w:eastAsia="Times New Roman" w:hAnsi="Times New Roman"/>
          <w:color w:val="232323"/>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qu</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an</w:t>
      </w:r>
      <w:r w:rsidDel="00000000" w:rsidR="00000000" w:rsidRPr="00000000">
        <w:rPr>
          <w:rFonts w:ascii="Times New Roman" w:cs="Times New Roman" w:eastAsia="Times New Roman" w:hAnsi="Times New Roman"/>
          <w:color w:val="131313"/>
          <w:sz w:val="23"/>
          <w:szCs w:val="23"/>
          <w:rtl w:val="0"/>
        </w:rPr>
        <w:t xml:space="preserve">do  di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ponible  l</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ut</w:t>
      </w:r>
      <w:r w:rsidDel="00000000" w:rsidR="00000000" w:rsidRPr="00000000">
        <w:rPr>
          <w:rFonts w:ascii="Times New Roman" w:cs="Times New Roman" w:eastAsia="Times New Roman" w:hAnsi="Times New Roman"/>
          <w:color w:val="232323"/>
          <w:sz w:val="23"/>
          <w:szCs w:val="23"/>
          <w:rtl w:val="0"/>
        </w:rPr>
        <w:t xml:space="preserve">i</w:t>
      </w:r>
      <w:r w:rsidDel="00000000" w:rsidR="00000000" w:rsidRPr="00000000">
        <w:rPr>
          <w:rFonts w:ascii="Times New Roman" w:cs="Times New Roman" w:eastAsia="Times New Roman" w:hAnsi="Times New Roman"/>
          <w:color w:val="131313"/>
          <w:sz w:val="23"/>
          <w:szCs w:val="23"/>
          <w:rtl w:val="0"/>
        </w:rPr>
        <w:t xml:space="preserve">li</w:t>
      </w:r>
      <w:r w:rsidDel="00000000" w:rsidR="00000000" w:rsidRPr="00000000">
        <w:rPr>
          <w:rFonts w:ascii="Times New Roman" w:cs="Times New Roman" w:eastAsia="Times New Roman" w:hAnsi="Times New Roman"/>
          <w:color w:val="232323"/>
          <w:sz w:val="23"/>
          <w:szCs w:val="23"/>
          <w:rtl w:val="0"/>
        </w:rPr>
        <w:t xml:space="preserve">za</w:t>
      </w:r>
      <w:r w:rsidDel="00000000" w:rsidR="00000000" w:rsidRPr="00000000">
        <w:rPr>
          <w:rFonts w:ascii="Times New Roman" w:cs="Times New Roman" w:eastAsia="Times New Roman" w:hAnsi="Times New Roman"/>
          <w:color w:val="131313"/>
          <w:sz w:val="23"/>
          <w:szCs w:val="23"/>
          <w:rtl w:val="0"/>
        </w:rPr>
        <w:t xml:space="preserve">ci</w:t>
      </w:r>
      <w:r w:rsidDel="00000000" w:rsidR="00000000" w:rsidRPr="00000000">
        <w:rPr>
          <w:rFonts w:ascii="Times New Roman" w:cs="Times New Roman" w:eastAsia="Times New Roman" w:hAnsi="Times New Roman"/>
          <w:color w:val="232323"/>
          <w:sz w:val="23"/>
          <w:szCs w:val="23"/>
          <w:rtl w:val="0"/>
        </w:rPr>
        <w:t xml:space="preserve">ó</w:t>
      </w:r>
      <w:r w:rsidDel="00000000" w:rsidR="00000000" w:rsidRPr="00000000">
        <w:rPr>
          <w:rFonts w:ascii="Times New Roman" w:cs="Times New Roman" w:eastAsia="Times New Roman" w:hAnsi="Times New Roman"/>
          <w:color w:val="131313"/>
          <w:sz w:val="23"/>
          <w:szCs w:val="23"/>
          <w:rtl w:val="0"/>
        </w:rPr>
        <w:t xml:space="preserve">n  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l</w:t>
      </w:r>
      <w:r w:rsidDel="00000000" w:rsidR="00000000" w:rsidRPr="00000000">
        <w:rPr>
          <w:rFonts w:ascii="Times New Roman" w:cs="Times New Roman" w:eastAsia="Times New Roman" w:hAnsi="Times New Roman"/>
          <w:color w:val="232323"/>
          <w:sz w:val="23"/>
          <w:szCs w:val="23"/>
          <w:rtl w:val="0"/>
        </w:rPr>
        <w:t xml:space="preserve">os </w:t>
      </w:r>
      <w:r w:rsidDel="00000000" w:rsidR="00000000" w:rsidRPr="00000000">
        <w:rPr>
          <w:rFonts w:ascii="Times New Roman" w:cs="Times New Roman" w:eastAsia="Times New Roman" w:hAnsi="Times New Roman"/>
          <w:color w:val="131313"/>
          <w:sz w:val="23"/>
          <w:szCs w:val="23"/>
          <w:rtl w:val="0"/>
        </w:rPr>
        <w:t xml:space="preserve">m</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di</w:t>
      </w:r>
      <w:r w:rsidDel="00000000" w:rsidR="00000000" w:rsidRPr="00000000">
        <w:rPr>
          <w:rFonts w:ascii="Times New Roman" w:cs="Times New Roman" w:eastAsia="Times New Roman" w:hAnsi="Times New Roman"/>
          <w:color w:val="232323"/>
          <w:sz w:val="23"/>
          <w:szCs w:val="23"/>
          <w:rtl w:val="0"/>
        </w:rPr>
        <w:t xml:space="preserve">os e</w:t>
      </w:r>
      <w:r w:rsidDel="00000000" w:rsidR="00000000" w:rsidRPr="00000000">
        <w:rPr>
          <w:rFonts w:ascii="Times New Roman" w:cs="Times New Roman" w:eastAsia="Times New Roman" w:hAnsi="Times New Roman"/>
          <w:color w:val="131313"/>
          <w:sz w:val="23"/>
          <w:szCs w:val="23"/>
          <w:rtl w:val="0"/>
        </w:rPr>
        <w:t xml:space="preserve">l</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ct</w:t>
      </w:r>
      <w:r w:rsidDel="00000000" w:rsidR="00000000" w:rsidRPr="00000000">
        <w:rPr>
          <w:rFonts w:ascii="Times New Roman" w:cs="Times New Roman" w:eastAsia="Times New Roman" w:hAnsi="Times New Roman"/>
          <w:color w:val="232323"/>
          <w:sz w:val="23"/>
          <w:szCs w:val="23"/>
          <w:rtl w:val="0"/>
        </w:rPr>
        <w:t xml:space="preserve">r</w:t>
      </w:r>
      <w:r w:rsidDel="00000000" w:rsidR="00000000" w:rsidRPr="00000000">
        <w:rPr>
          <w:rFonts w:ascii="Times New Roman" w:cs="Times New Roman" w:eastAsia="Times New Roman" w:hAnsi="Times New Roman"/>
          <w:color w:val="131313"/>
          <w:sz w:val="23"/>
          <w:szCs w:val="23"/>
          <w:rtl w:val="0"/>
        </w:rPr>
        <w:t xml:space="preserve">óni</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os p</w:t>
      </w:r>
      <w:r w:rsidDel="00000000" w:rsidR="00000000" w:rsidRPr="00000000">
        <w:rPr>
          <w:rFonts w:ascii="Times New Roman" w:cs="Times New Roman" w:eastAsia="Times New Roman" w:hAnsi="Times New Roman"/>
          <w:color w:val="232323"/>
          <w:sz w:val="23"/>
          <w:szCs w:val="23"/>
          <w:rtl w:val="0"/>
        </w:rPr>
        <w:t xml:space="preserve">ara e</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232323"/>
          <w:sz w:val="23"/>
          <w:szCs w:val="23"/>
          <w:rtl w:val="0"/>
        </w:rPr>
        <w:t xml:space="preserve">v</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 l</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document</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ción</w:t>
      </w:r>
      <w:r w:rsidDel="00000000" w:rsidR="00000000" w:rsidRPr="00000000">
        <w:rPr>
          <w:rFonts w:ascii="Times New Roman" w:cs="Times New Roman" w:eastAsia="Times New Roman" w:hAnsi="Times New Roman"/>
          <w:color w:val="4d4d4f"/>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bi</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ndo el t</w:t>
      </w:r>
      <w:r w:rsidDel="00000000" w:rsidR="00000000" w:rsidRPr="00000000">
        <w:rPr>
          <w:rFonts w:ascii="Times New Roman" w:cs="Times New Roman" w:eastAsia="Times New Roman" w:hAnsi="Times New Roman"/>
          <w:color w:val="232323"/>
          <w:sz w:val="23"/>
          <w:szCs w:val="23"/>
          <w:rtl w:val="0"/>
        </w:rPr>
        <w:t xml:space="preserve">r</w:t>
      </w:r>
      <w:r w:rsidDel="00000000" w:rsidR="00000000" w:rsidRPr="00000000">
        <w:rPr>
          <w:rFonts w:ascii="Times New Roman" w:cs="Times New Roman" w:eastAsia="Times New Roman" w:hAnsi="Times New Roman"/>
          <w:color w:val="131313"/>
          <w:sz w:val="23"/>
          <w:szCs w:val="23"/>
          <w:rtl w:val="0"/>
        </w:rPr>
        <w:t xml:space="preserve">ab</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j</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r re</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p</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 l</w:t>
      </w:r>
      <w:r w:rsidDel="00000000" w:rsidR="00000000" w:rsidRPr="00000000">
        <w:rPr>
          <w:rFonts w:ascii="Times New Roman" w:cs="Times New Roman" w:eastAsia="Times New Roman" w:hAnsi="Times New Roman"/>
          <w:color w:val="232323"/>
          <w:sz w:val="23"/>
          <w:szCs w:val="23"/>
          <w:rtl w:val="0"/>
        </w:rPr>
        <w:t xml:space="preserve">as </w:t>
      </w:r>
      <w:r w:rsidDel="00000000" w:rsidR="00000000" w:rsidRPr="00000000">
        <w:rPr>
          <w:rFonts w:ascii="Times New Roman" w:cs="Times New Roman" w:eastAsia="Times New Roman" w:hAnsi="Times New Roman"/>
          <w:color w:val="131313"/>
          <w:sz w:val="23"/>
          <w:szCs w:val="23"/>
          <w:rtl w:val="0"/>
        </w:rPr>
        <w:t xml:space="preserve">indic</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cion</w:t>
      </w:r>
      <w:r w:rsidDel="00000000" w:rsidR="00000000" w:rsidRPr="00000000">
        <w:rPr>
          <w:rFonts w:ascii="Times New Roman" w:cs="Times New Roman" w:eastAsia="Times New Roman" w:hAnsi="Times New Roman"/>
          <w:color w:val="232323"/>
          <w:sz w:val="23"/>
          <w:szCs w:val="23"/>
          <w:rtl w:val="0"/>
        </w:rPr>
        <w:t xml:space="preserve">es </w:t>
      </w:r>
      <w:r w:rsidDel="00000000" w:rsidR="00000000" w:rsidRPr="00000000">
        <w:rPr>
          <w:rFonts w:ascii="Times New Roman" w:cs="Times New Roman" w:eastAsia="Times New Roman" w:hAnsi="Times New Roman"/>
          <w:color w:val="131313"/>
          <w:sz w:val="23"/>
          <w:szCs w:val="23"/>
          <w:rtl w:val="0"/>
        </w:rPr>
        <w:t xml:space="preserve">qu</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impart</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l</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Direc</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ó</w:t>
      </w:r>
      <w:r w:rsidDel="00000000" w:rsidR="00000000" w:rsidRPr="00000000">
        <w:rPr>
          <w:rFonts w:ascii="Times New Roman" w:cs="Times New Roman" w:eastAsia="Times New Roman" w:hAnsi="Times New Roman"/>
          <w:color w:val="131313"/>
          <w:sz w:val="23"/>
          <w:szCs w:val="23"/>
          <w:rtl w:val="0"/>
        </w:rPr>
        <w:t xml:space="preserve">n </w:t>
      </w:r>
      <w:r w:rsidDel="00000000" w:rsidR="00000000" w:rsidRPr="00000000">
        <w:rPr>
          <w:rFonts w:ascii="Times New Roman" w:cs="Times New Roman" w:eastAsia="Times New Roman" w:hAnsi="Times New Roman"/>
          <w:color w:val="232323"/>
          <w:sz w:val="23"/>
          <w:szCs w:val="23"/>
          <w:rtl w:val="0"/>
        </w:rPr>
        <w:t xml:space="preserve">y e</w:t>
      </w:r>
      <w:r w:rsidDel="00000000" w:rsidR="00000000" w:rsidRPr="00000000">
        <w:rPr>
          <w:rFonts w:ascii="Times New Roman" w:cs="Times New Roman" w:eastAsia="Times New Roman" w:hAnsi="Times New Roman"/>
          <w:color w:val="131313"/>
          <w:sz w:val="23"/>
          <w:szCs w:val="23"/>
          <w:rtl w:val="0"/>
        </w:rPr>
        <w:t xml:space="preserve">n l</w:t>
      </w:r>
      <w:r w:rsidDel="00000000" w:rsidR="00000000" w:rsidRPr="00000000">
        <w:rPr>
          <w:rFonts w:ascii="Times New Roman" w:cs="Times New Roman" w:eastAsia="Times New Roman" w:hAnsi="Times New Roman"/>
          <w:color w:val="232323"/>
          <w:sz w:val="23"/>
          <w:szCs w:val="23"/>
          <w:rtl w:val="0"/>
        </w:rPr>
        <w:t xml:space="preserve">os </w:t>
      </w:r>
      <w:r w:rsidDel="00000000" w:rsidR="00000000" w:rsidRPr="00000000">
        <w:rPr>
          <w:rFonts w:ascii="Times New Roman" w:cs="Times New Roman" w:eastAsia="Times New Roman" w:hAnsi="Times New Roman"/>
          <w:color w:val="131313"/>
          <w:sz w:val="23"/>
          <w:szCs w:val="23"/>
          <w:rtl w:val="0"/>
        </w:rPr>
        <w:t xml:space="preserve">pla</w:t>
      </w:r>
      <w:r w:rsidDel="00000000" w:rsidR="00000000" w:rsidRPr="00000000">
        <w:rPr>
          <w:rFonts w:ascii="Times New Roman" w:cs="Times New Roman" w:eastAsia="Times New Roman" w:hAnsi="Times New Roman"/>
          <w:color w:val="232323"/>
          <w:sz w:val="23"/>
          <w:szCs w:val="23"/>
          <w:rtl w:val="0"/>
        </w:rPr>
        <w:t xml:space="preserve">z</w:t>
      </w:r>
      <w:r w:rsidDel="00000000" w:rsidR="00000000" w:rsidRPr="00000000">
        <w:rPr>
          <w:rFonts w:ascii="Times New Roman" w:cs="Times New Roman" w:eastAsia="Times New Roman" w:hAnsi="Times New Roman"/>
          <w:color w:val="131313"/>
          <w:sz w:val="23"/>
          <w:szCs w:val="23"/>
          <w:rtl w:val="0"/>
        </w:rPr>
        <w:t xml:space="preserve">o</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qu</w:t>
      </w:r>
      <w:r w:rsidDel="00000000" w:rsidR="00000000" w:rsidRPr="00000000">
        <w:rPr>
          <w:rFonts w:ascii="Times New Roman" w:cs="Times New Roman" w:eastAsia="Times New Roman" w:hAnsi="Times New Roman"/>
          <w:color w:val="232323"/>
          <w:sz w:val="23"/>
          <w:szCs w:val="23"/>
          <w:rtl w:val="0"/>
        </w:rPr>
        <w:t xml:space="preserve">e se </w:t>
      </w:r>
      <w:r w:rsidDel="00000000" w:rsidR="00000000" w:rsidRPr="00000000">
        <w:rPr>
          <w:rFonts w:ascii="Times New Roman" w:cs="Times New Roman" w:eastAsia="Times New Roman" w:hAnsi="Times New Roman"/>
          <w:color w:val="131313"/>
          <w:sz w:val="23"/>
          <w:szCs w:val="23"/>
          <w:rtl w:val="0"/>
        </w:rPr>
        <w:t xml:space="preserve">dispong</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tl w:val="0"/>
        </w:rPr>
      </w:r>
    </w:p>
    <w:p w:rsidR="00000000" w:rsidDel="00000000" w:rsidP="00000000" w:rsidRDefault="00000000" w:rsidRPr="00000000" w14:paraId="000009F2">
      <w:pPr>
        <w:spacing w:line="200" w:lineRule="auto"/>
        <w:jc w:val="left"/>
        <w:rPr>
          <w:sz w:val="20"/>
          <w:szCs w:val="20"/>
        </w:rPr>
      </w:pPr>
      <w:r w:rsidDel="00000000" w:rsidR="00000000" w:rsidRPr="00000000">
        <w:rPr>
          <w:rtl w:val="0"/>
        </w:rPr>
      </w:r>
    </w:p>
    <w:p w:rsidR="00000000" w:rsidDel="00000000" w:rsidP="00000000" w:rsidRDefault="00000000" w:rsidRPr="00000000" w14:paraId="000009F3">
      <w:pPr>
        <w:spacing w:before="11" w:line="280" w:lineRule="auto"/>
        <w:jc w:val="left"/>
        <w:rPr>
          <w:sz w:val="28"/>
          <w:szCs w:val="28"/>
        </w:rPr>
      </w:pPr>
      <w:r w:rsidDel="00000000" w:rsidR="00000000" w:rsidRPr="00000000">
        <w:rPr>
          <w:rtl w:val="0"/>
        </w:rPr>
      </w:r>
    </w:p>
    <w:p w:rsidR="00000000" w:rsidDel="00000000" w:rsidP="00000000" w:rsidRDefault="00000000" w:rsidRPr="00000000" w14:paraId="000009F4">
      <w:pPr>
        <w:spacing w:line="372" w:lineRule="auto"/>
        <w:ind w:left="220" w:right="88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T</w:t>
      </w:r>
      <w:r w:rsidDel="00000000" w:rsidR="00000000" w:rsidRPr="00000000">
        <w:rPr>
          <w:rFonts w:ascii="Times New Roman" w:cs="Times New Roman" w:eastAsia="Times New Roman" w:hAnsi="Times New Roman"/>
          <w:color w:val="131313"/>
          <w:sz w:val="23"/>
          <w:szCs w:val="23"/>
          <w:rtl w:val="0"/>
        </w:rPr>
        <w:t xml:space="preserve">Í</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U</w:t>
      </w:r>
      <w:r w:rsidDel="00000000" w:rsidR="00000000" w:rsidRPr="00000000">
        <w:rPr>
          <w:rFonts w:ascii="Times New Roman" w:cs="Times New Roman" w:eastAsia="Times New Roman" w:hAnsi="Times New Roman"/>
          <w:color w:val="232323"/>
          <w:sz w:val="23"/>
          <w:szCs w:val="23"/>
          <w:rtl w:val="0"/>
        </w:rPr>
        <w:t xml:space="preserve">L</w:t>
      </w:r>
      <w:r w:rsidDel="00000000" w:rsidR="00000000" w:rsidRPr="00000000">
        <w:rPr>
          <w:rFonts w:ascii="Times New Roman" w:cs="Times New Roman" w:eastAsia="Times New Roman" w:hAnsi="Times New Roman"/>
          <w:color w:val="131313"/>
          <w:sz w:val="23"/>
          <w:szCs w:val="23"/>
          <w:rtl w:val="0"/>
        </w:rPr>
        <w:t xml:space="preserve">O 66</w:t>
      </w:r>
      <w:r w:rsidDel="00000000" w:rsidR="00000000" w:rsidRPr="00000000">
        <w:rPr>
          <w:rFonts w:ascii="Times New Roman" w:cs="Times New Roman" w:eastAsia="Times New Roman" w:hAnsi="Times New Roman"/>
          <w:color w:val="232323"/>
          <w:sz w:val="23"/>
          <w:szCs w:val="23"/>
          <w:rtl w:val="0"/>
        </w:rPr>
        <w:t xml:space="preserve">.</w:t>
      </w:r>
      <w:r w:rsidDel="00000000" w:rsidR="00000000" w:rsidRPr="00000000">
        <w:rPr>
          <w:rFonts w:ascii="Times New Roman" w:cs="Times New Roman" w:eastAsia="Times New Roman" w:hAnsi="Times New Roman"/>
          <w:color w:val="131313"/>
          <w:sz w:val="23"/>
          <w:szCs w:val="23"/>
          <w:rtl w:val="0"/>
        </w:rPr>
        <w:t xml:space="preserve">23</w:t>
      </w:r>
      <w:r w:rsidDel="00000000" w:rsidR="00000000" w:rsidRPr="00000000">
        <w:rPr>
          <w:rFonts w:ascii="Times New Roman" w:cs="Times New Roman" w:eastAsia="Times New Roman" w:hAnsi="Times New Roman"/>
          <w:color w:val="232323"/>
          <w:sz w:val="23"/>
          <w:szCs w:val="23"/>
          <w:rtl w:val="0"/>
        </w:rPr>
        <w:t xml:space="preserve">.</w:t>
      </w:r>
      <w:r w:rsidDel="00000000" w:rsidR="00000000" w:rsidRPr="00000000">
        <w:rPr>
          <w:rFonts w:ascii="Times New Roman" w:cs="Times New Roman" w:eastAsia="Times New Roman" w:hAnsi="Times New Roman"/>
          <w:color w:val="131313"/>
          <w:sz w:val="23"/>
          <w:szCs w:val="23"/>
          <w:rtl w:val="0"/>
        </w:rPr>
        <w:t xml:space="preserve">2.4</w:t>
      </w:r>
      <w:r w:rsidDel="00000000" w:rsidR="00000000" w:rsidRPr="00000000">
        <w:rPr>
          <w:rFonts w:ascii="Times New Roman" w:cs="Times New Roman" w:eastAsia="Times New Roman" w:hAnsi="Times New Roman"/>
          <w:color w:val="232323"/>
          <w:sz w:val="23"/>
          <w:szCs w:val="23"/>
          <w:rtl w:val="0"/>
        </w:rPr>
        <w:t xml:space="preserve">.</w:t>
      </w:r>
      <w:r w:rsidDel="00000000" w:rsidR="00000000" w:rsidRPr="00000000">
        <w:rPr>
          <w:rFonts w:ascii="Times New Roman" w:cs="Times New Roman" w:eastAsia="Times New Roman" w:hAnsi="Times New Roman"/>
          <w:color w:val="131313"/>
          <w:sz w:val="23"/>
          <w:szCs w:val="23"/>
          <w:rtl w:val="0"/>
        </w:rPr>
        <w:t xml:space="preserve">- Tod</w:t>
      </w:r>
      <w:r w:rsidDel="00000000" w:rsidR="00000000" w:rsidRPr="00000000">
        <w:rPr>
          <w:rFonts w:ascii="Times New Roman" w:cs="Times New Roman" w:eastAsia="Times New Roman" w:hAnsi="Times New Roman"/>
          <w:color w:val="232323"/>
          <w:sz w:val="23"/>
          <w:szCs w:val="23"/>
          <w:rtl w:val="0"/>
        </w:rPr>
        <w:t xml:space="preserve">os </w:t>
      </w:r>
      <w:r w:rsidDel="00000000" w:rsidR="00000000" w:rsidRPr="00000000">
        <w:rPr>
          <w:rFonts w:ascii="Times New Roman" w:cs="Times New Roman" w:eastAsia="Times New Roman" w:hAnsi="Times New Roman"/>
          <w:color w:val="131313"/>
          <w:sz w:val="23"/>
          <w:szCs w:val="23"/>
          <w:rtl w:val="0"/>
        </w:rPr>
        <w:t xml:space="preserve">lo</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trabajadore</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que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e au</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ent</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ran de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u </w:t>
      </w:r>
      <w:r w:rsidDel="00000000" w:rsidR="00000000" w:rsidRPr="00000000">
        <w:rPr>
          <w:rFonts w:ascii="Times New Roman" w:cs="Times New Roman" w:eastAsia="Times New Roman" w:hAnsi="Times New Roman"/>
          <w:color w:val="232323"/>
          <w:sz w:val="23"/>
          <w:szCs w:val="23"/>
          <w:rtl w:val="0"/>
        </w:rPr>
        <w:t xml:space="preserve">t</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b</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jo  o e</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á</w:t>
      </w:r>
      <w:r w:rsidDel="00000000" w:rsidR="00000000" w:rsidRPr="00000000">
        <w:rPr>
          <w:rFonts w:ascii="Times New Roman" w:cs="Times New Roman" w:eastAsia="Times New Roman" w:hAnsi="Times New Roman"/>
          <w:color w:val="131313"/>
          <w:sz w:val="23"/>
          <w:szCs w:val="23"/>
          <w:rtl w:val="0"/>
        </w:rPr>
        <w:t xml:space="preserve">n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 u</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o 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lic</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por r</w:t>
      </w:r>
      <w:r w:rsidDel="00000000" w:rsidR="00000000" w:rsidRPr="00000000">
        <w:rPr>
          <w:rFonts w:ascii="Times New Roman" w:cs="Times New Roman" w:eastAsia="Times New Roman" w:hAnsi="Times New Roman"/>
          <w:color w:val="232323"/>
          <w:sz w:val="23"/>
          <w:szCs w:val="23"/>
          <w:rtl w:val="0"/>
        </w:rPr>
        <w:t xml:space="preserve">az</w:t>
      </w:r>
      <w:r w:rsidDel="00000000" w:rsidR="00000000" w:rsidRPr="00000000">
        <w:rPr>
          <w:rFonts w:ascii="Times New Roman" w:cs="Times New Roman" w:eastAsia="Times New Roman" w:hAnsi="Times New Roman"/>
          <w:color w:val="131313"/>
          <w:sz w:val="23"/>
          <w:szCs w:val="23"/>
          <w:rtl w:val="0"/>
        </w:rPr>
        <w:t xml:space="preserve">on</w:t>
      </w:r>
      <w:r w:rsidDel="00000000" w:rsidR="00000000" w:rsidRPr="00000000">
        <w:rPr>
          <w:rFonts w:ascii="Times New Roman" w:cs="Times New Roman" w:eastAsia="Times New Roman" w:hAnsi="Times New Roman"/>
          <w:color w:val="232323"/>
          <w:sz w:val="23"/>
          <w:szCs w:val="23"/>
          <w:rtl w:val="0"/>
        </w:rPr>
        <w:t xml:space="preserve">es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 s</w:t>
      </w:r>
      <w:r w:rsidDel="00000000" w:rsidR="00000000" w:rsidRPr="00000000">
        <w:rPr>
          <w:rFonts w:ascii="Times New Roman" w:cs="Times New Roman" w:eastAsia="Times New Roman" w:hAnsi="Times New Roman"/>
          <w:color w:val="131313"/>
          <w:sz w:val="23"/>
          <w:szCs w:val="23"/>
          <w:rtl w:val="0"/>
        </w:rPr>
        <w:t xml:space="preserve">alud</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qu</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n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uj</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to</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a control médico dom</w:t>
      </w:r>
      <w:r w:rsidDel="00000000" w:rsidR="00000000" w:rsidRPr="00000000">
        <w:rPr>
          <w:rFonts w:ascii="Times New Roman" w:cs="Times New Roman" w:eastAsia="Times New Roman" w:hAnsi="Times New Roman"/>
          <w:color w:val="232323"/>
          <w:sz w:val="23"/>
          <w:szCs w:val="23"/>
          <w:rtl w:val="0"/>
        </w:rPr>
        <w:t xml:space="preserve">i</w:t>
      </w:r>
      <w:r w:rsidDel="00000000" w:rsidR="00000000" w:rsidRPr="00000000">
        <w:rPr>
          <w:rFonts w:ascii="Times New Roman" w:cs="Times New Roman" w:eastAsia="Times New Roman" w:hAnsi="Times New Roman"/>
          <w:color w:val="131313"/>
          <w:sz w:val="23"/>
          <w:szCs w:val="23"/>
          <w:rtl w:val="0"/>
        </w:rPr>
        <w:t xml:space="preserve">cili</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rio por p</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rt</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la  autor</w:t>
      </w:r>
      <w:r w:rsidDel="00000000" w:rsidR="00000000" w:rsidRPr="00000000">
        <w:rPr>
          <w:rFonts w:ascii="Times New Roman" w:cs="Times New Roman" w:eastAsia="Times New Roman" w:hAnsi="Times New Roman"/>
          <w:color w:val="232323"/>
          <w:sz w:val="23"/>
          <w:szCs w:val="23"/>
          <w:rtl w:val="0"/>
        </w:rPr>
        <w:t xml:space="preserve">i</w:t>
      </w:r>
      <w:r w:rsidDel="00000000" w:rsidR="00000000" w:rsidRPr="00000000">
        <w:rPr>
          <w:rFonts w:ascii="Times New Roman" w:cs="Times New Roman" w:eastAsia="Times New Roman" w:hAnsi="Times New Roman"/>
          <w:color w:val="131313"/>
          <w:sz w:val="23"/>
          <w:szCs w:val="23"/>
          <w:rtl w:val="0"/>
        </w:rPr>
        <w:t xml:space="preserve">dad  </w:t>
      </w:r>
      <w:r w:rsidDel="00000000" w:rsidR="00000000" w:rsidRPr="00000000">
        <w:rPr>
          <w:rFonts w:ascii="Times New Roman" w:cs="Times New Roman" w:eastAsia="Times New Roman" w:hAnsi="Times New Roman"/>
          <w:color w:val="232323"/>
          <w:sz w:val="23"/>
          <w:szCs w:val="23"/>
          <w:rtl w:val="0"/>
        </w:rPr>
        <w:t xml:space="preserve">sa</w:t>
      </w:r>
      <w:r w:rsidDel="00000000" w:rsidR="00000000" w:rsidRPr="00000000">
        <w:rPr>
          <w:rFonts w:ascii="Times New Roman" w:cs="Times New Roman" w:eastAsia="Times New Roman" w:hAnsi="Times New Roman"/>
          <w:color w:val="131313"/>
          <w:sz w:val="23"/>
          <w:szCs w:val="23"/>
          <w:rtl w:val="0"/>
        </w:rPr>
        <w:t xml:space="preserve">nit</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ria  de la provin</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ia  o 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lu</w:t>
      </w:r>
      <w:r w:rsidDel="00000000" w:rsidR="00000000" w:rsidRPr="00000000">
        <w:rPr>
          <w:rFonts w:ascii="Times New Roman" w:cs="Times New Roman" w:eastAsia="Times New Roman" w:hAnsi="Times New Roman"/>
          <w:color w:val="232323"/>
          <w:sz w:val="23"/>
          <w:szCs w:val="23"/>
          <w:rtl w:val="0"/>
        </w:rPr>
        <w:t xml:space="preserve">ga</w:t>
      </w:r>
      <w:r w:rsidDel="00000000" w:rsidR="00000000" w:rsidRPr="00000000">
        <w:rPr>
          <w:rFonts w:ascii="Times New Roman" w:cs="Times New Roman" w:eastAsia="Times New Roman" w:hAnsi="Times New Roman"/>
          <w:color w:val="131313"/>
          <w:sz w:val="23"/>
          <w:szCs w:val="23"/>
          <w:rtl w:val="0"/>
        </w:rPr>
        <w:t xml:space="preserve">r donde  </w:t>
      </w:r>
      <w:r w:rsidDel="00000000" w:rsidR="00000000" w:rsidRPr="00000000">
        <w:rPr>
          <w:rFonts w:ascii="Times New Roman" w:cs="Times New Roman" w:eastAsia="Times New Roman" w:hAnsi="Times New Roman"/>
          <w:color w:val="232323"/>
          <w:sz w:val="23"/>
          <w:szCs w:val="23"/>
          <w:rtl w:val="0"/>
        </w:rPr>
        <w:t xml:space="preserve">se </w:t>
      </w:r>
      <w:r w:rsidDel="00000000" w:rsidR="00000000" w:rsidRPr="00000000">
        <w:rPr>
          <w:rFonts w:ascii="Times New Roman" w:cs="Times New Roman" w:eastAsia="Times New Roman" w:hAnsi="Times New Roman"/>
          <w:color w:val="131313"/>
          <w:sz w:val="23"/>
          <w:szCs w:val="23"/>
          <w:rtl w:val="0"/>
        </w:rPr>
        <w:t xml:space="preserve">encu</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ntr</w:t>
      </w:r>
      <w:r w:rsidDel="00000000" w:rsidR="00000000" w:rsidRPr="00000000">
        <w:rPr>
          <w:rFonts w:ascii="Times New Roman" w:cs="Times New Roman" w:eastAsia="Times New Roman" w:hAnsi="Times New Roman"/>
          <w:color w:val="232323"/>
          <w:sz w:val="23"/>
          <w:szCs w:val="23"/>
          <w:rtl w:val="0"/>
        </w:rPr>
        <w:t xml:space="preserve">a  e</w:t>
      </w:r>
      <w:r w:rsidDel="00000000" w:rsidR="00000000" w:rsidRPr="00000000">
        <w:rPr>
          <w:rFonts w:ascii="Times New Roman" w:cs="Times New Roman" w:eastAsia="Times New Roman" w:hAnsi="Times New Roman"/>
          <w:color w:val="131313"/>
          <w:sz w:val="23"/>
          <w:szCs w:val="23"/>
          <w:rtl w:val="0"/>
        </w:rPr>
        <w:t xml:space="preserve">l tr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b</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jad</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r u</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ufructuando licen</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ia.</w:t>
      </w:r>
      <w:r w:rsidDel="00000000" w:rsidR="00000000" w:rsidRPr="00000000">
        <w:rPr>
          <w:rtl w:val="0"/>
        </w:rPr>
      </w:r>
    </w:p>
    <w:p w:rsidR="00000000" w:rsidDel="00000000" w:rsidP="00000000" w:rsidRDefault="00000000" w:rsidRPr="00000000" w14:paraId="000009F5">
      <w:pPr>
        <w:spacing w:before="2" w:line="100" w:lineRule="auto"/>
        <w:jc w:val="left"/>
        <w:rPr>
          <w:sz w:val="10"/>
          <w:szCs w:val="10"/>
        </w:rPr>
      </w:pPr>
      <w:r w:rsidDel="00000000" w:rsidR="00000000" w:rsidRPr="00000000">
        <w:rPr>
          <w:rtl w:val="0"/>
        </w:rPr>
      </w:r>
    </w:p>
    <w:p w:rsidR="00000000" w:rsidDel="00000000" w:rsidP="00000000" w:rsidRDefault="00000000" w:rsidRPr="00000000" w14:paraId="000009F6">
      <w:pPr>
        <w:spacing w:line="200" w:lineRule="auto"/>
        <w:jc w:val="left"/>
        <w:rPr>
          <w:sz w:val="20"/>
          <w:szCs w:val="20"/>
        </w:rPr>
      </w:pPr>
      <w:r w:rsidDel="00000000" w:rsidR="00000000" w:rsidRPr="00000000">
        <w:rPr>
          <w:rtl w:val="0"/>
        </w:rPr>
      </w:r>
    </w:p>
    <w:p w:rsidR="00000000" w:rsidDel="00000000" w:rsidP="00000000" w:rsidRDefault="00000000" w:rsidRPr="00000000" w14:paraId="000009F7">
      <w:pPr>
        <w:spacing w:line="200" w:lineRule="auto"/>
        <w:jc w:val="left"/>
        <w:rPr>
          <w:sz w:val="20"/>
          <w:szCs w:val="20"/>
        </w:rPr>
      </w:pPr>
      <w:r w:rsidDel="00000000" w:rsidR="00000000" w:rsidRPr="00000000">
        <w:rPr>
          <w:rtl w:val="0"/>
        </w:rPr>
      </w:r>
    </w:p>
    <w:p w:rsidR="00000000" w:rsidDel="00000000" w:rsidP="00000000" w:rsidRDefault="00000000" w:rsidRPr="00000000" w14:paraId="000009F8">
      <w:pPr>
        <w:spacing w:line="380" w:lineRule="auto"/>
        <w:ind w:left="220" w:right="88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T</w:t>
      </w:r>
      <w:r w:rsidDel="00000000" w:rsidR="00000000" w:rsidRPr="00000000">
        <w:rPr>
          <w:rFonts w:ascii="Times New Roman" w:cs="Times New Roman" w:eastAsia="Times New Roman" w:hAnsi="Times New Roman"/>
          <w:color w:val="131313"/>
          <w:sz w:val="23"/>
          <w:szCs w:val="23"/>
          <w:rtl w:val="0"/>
        </w:rPr>
        <w:t xml:space="preserve">Í</w:t>
      </w:r>
      <w:r w:rsidDel="00000000" w:rsidR="00000000" w:rsidRPr="00000000">
        <w:rPr>
          <w:rFonts w:ascii="Times New Roman" w:cs="Times New Roman" w:eastAsia="Times New Roman" w:hAnsi="Times New Roman"/>
          <w:color w:val="232323"/>
          <w:sz w:val="23"/>
          <w:szCs w:val="23"/>
          <w:rtl w:val="0"/>
        </w:rPr>
        <w:t xml:space="preserve">CU</w:t>
      </w:r>
      <w:r w:rsidDel="00000000" w:rsidR="00000000" w:rsidRPr="00000000">
        <w:rPr>
          <w:rFonts w:ascii="Times New Roman" w:cs="Times New Roman" w:eastAsia="Times New Roman" w:hAnsi="Times New Roman"/>
          <w:color w:val="131313"/>
          <w:sz w:val="23"/>
          <w:szCs w:val="23"/>
          <w:rtl w:val="0"/>
        </w:rPr>
        <w:t xml:space="preserve">LO 66.23.</w:t>
      </w:r>
      <w:r w:rsidDel="00000000" w:rsidR="00000000" w:rsidRPr="00000000">
        <w:rPr>
          <w:rFonts w:ascii="Times New Roman" w:cs="Times New Roman" w:eastAsia="Times New Roman" w:hAnsi="Times New Roman"/>
          <w:color w:val="232323"/>
          <w:sz w:val="23"/>
          <w:szCs w:val="23"/>
          <w:rtl w:val="0"/>
        </w:rPr>
        <w:t xml:space="preserve">2</w:t>
      </w:r>
      <w:r w:rsidDel="00000000" w:rsidR="00000000" w:rsidRPr="00000000">
        <w:rPr>
          <w:rFonts w:ascii="Times New Roman" w:cs="Times New Roman" w:eastAsia="Times New Roman" w:hAnsi="Times New Roman"/>
          <w:color w:val="131313"/>
          <w:sz w:val="23"/>
          <w:szCs w:val="23"/>
          <w:rtl w:val="0"/>
        </w:rPr>
        <w:t xml:space="preserve">.5.- </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lo</w:t>
      </w:r>
      <w:r w:rsidDel="00000000" w:rsidR="00000000" w:rsidRPr="00000000">
        <w:rPr>
          <w:rFonts w:ascii="Times New Roman" w:cs="Times New Roman" w:eastAsia="Times New Roman" w:hAnsi="Times New Roman"/>
          <w:color w:val="232323"/>
          <w:sz w:val="23"/>
          <w:szCs w:val="23"/>
          <w:rtl w:val="0"/>
        </w:rPr>
        <w:t xml:space="preserve">s e</w:t>
      </w:r>
      <w:r w:rsidDel="00000000" w:rsidR="00000000" w:rsidRPr="00000000">
        <w:rPr>
          <w:rFonts w:ascii="Times New Roman" w:cs="Times New Roman" w:eastAsia="Times New Roman" w:hAnsi="Times New Roman"/>
          <w:color w:val="131313"/>
          <w:sz w:val="23"/>
          <w:szCs w:val="23"/>
          <w:rtl w:val="0"/>
        </w:rPr>
        <w:t xml:space="preserve">f</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ctos del contr</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l médico domiciliari</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e deber</w:t>
      </w:r>
      <w:r w:rsidDel="00000000" w:rsidR="00000000" w:rsidRPr="00000000">
        <w:rPr>
          <w:rFonts w:ascii="Times New Roman" w:cs="Times New Roman" w:eastAsia="Times New Roman" w:hAnsi="Times New Roman"/>
          <w:color w:val="232323"/>
          <w:sz w:val="23"/>
          <w:szCs w:val="23"/>
          <w:rtl w:val="0"/>
        </w:rPr>
        <w:t xml:space="preserve">á a</w:t>
      </w:r>
      <w:r w:rsidDel="00000000" w:rsidR="00000000" w:rsidRPr="00000000">
        <w:rPr>
          <w:rFonts w:ascii="Times New Roman" w:cs="Times New Roman" w:eastAsia="Times New Roman" w:hAnsi="Times New Roman"/>
          <w:color w:val="131313"/>
          <w:sz w:val="23"/>
          <w:szCs w:val="23"/>
          <w:rtl w:val="0"/>
        </w:rPr>
        <w:t xml:space="preserve">c</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rd</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 l</w:t>
      </w:r>
      <w:r w:rsidDel="00000000" w:rsidR="00000000" w:rsidRPr="00000000">
        <w:rPr>
          <w:rFonts w:ascii="Times New Roman" w:cs="Times New Roman" w:eastAsia="Times New Roman" w:hAnsi="Times New Roman"/>
          <w:color w:val="232323"/>
          <w:sz w:val="23"/>
          <w:szCs w:val="23"/>
          <w:rtl w:val="0"/>
        </w:rPr>
        <w:t xml:space="preserve">a v</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it</w:t>
      </w:r>
      <w:r w:rsidDel="00000000" w:rsidR="00000000" w:rsidRPr="00000000">
        <w:rPr>
          <w:rFonts w:ascii="Times New Roman" w:cs="Times New Roman" w:eastAsia="Times New Roman" w:hAnsi="Times New Roman"/>
          <w:color w:val="232323"/>
          <w:sz w:val="23"/>
          <w:szCs w:val="23"/>
          <w:rtl w:val="0"/>
        </w:rPr>
        <w:t xml:space="preserve">a c</w:t>
      </w:r>
      <w:r w:rsidDel="00000000" w:rsidR="00000000" w:rsidRPr="00000000">
        <w:rPr>
          <w:rFonts w:ascii="Times New Roman" w:cs="Times New Roman" w:eastAsia="Times New Roman" w:hAnsi="Times New Roman"/>
          <w:color w:val="131313"/>
          <w:sz w:val="23"/>
          <w:szCs w:val="23"/>
          <w:rtl w:val="0"/>
        </w:rPr>
        <w:t xml:space="preserve">on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tr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b</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jad</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r ví</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m</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il </w:t>
      </w:r>
      <w:r w:rsidDel="00000000" w:rsidR="00000000" w:rsidRPr="00000000">
        <w:rPr>
          <w:rFonts w:ascii="Times New Roman" w:cs="Times New Roman" w:eastAsia="Times New Roman" w:hAnsi="Times New Roman"/>
          <w:color w:val="232323"/>
          <w:sz w:val="23"/>
          <w:szCs w:val="23"/>
          <w:rtl w:val="0"/>
        </w:rPr>
        <w:t xml:space="preserve">o </w:t>
      </w:r>
      <w:r w:rsidDel="00000000" w:rsidR="00000000" w:rsidRPr="00000000">
        <w:rPr>
          <w:rFonts w:ascii="Times New Roman" w:cs="Times New Roman" w:eastAsia="Times New Roman" w:hAnsi="Times New Roman"/>
          <w:color w:val="131313"/>
          <w:sz w:val="23"/>
          <w:szCs w:val="23"/>
          <w:rtl w:val="0"/>
        </w:rPr>
        <w:t xml:space="preserve">tel</w:t>
      </w:r>
      <w:r w:rsidDel="00000000" w:rsidR="00000000" w:rsidRPr="00000000">
        <w:rPr>
          <w:rFonts w:ascii="Times New Roman" w:cs="Times New Roman" w:eastAsia="Times New Roman" w:hAnsi="Times New Roman"/>
          <w:color w:val="232323"/>
          <w:sz w:val="23"/>
          <w:szCs w:val="23"/>
          <w:rtl w:val="0"/>
        </w:rPr>
        <w:t xml:space="preserve">éf</w:t>
      </w:r>
      <w:r w:rsidDel="00000000" w:rsidR="00000000" w:rsidRPr="00000000">
        <w:rPr>
          <w:rFonts w:ascii="Times New Roman" w:cs="Times New Roman" w:eastAsia="Times New Roman" w:hAnsi="Times New Roman"/>
          <w:color w:val="131313"/>
          <w:sz w:val="23"/>
          <w:szCs w:val="23"/>
          <w:rtl w:val="0"/>
        </w:rPr>
        <w:t xml:space="preserve">ono </w:t>
      </w:r>
      <w:r w:rsidDel="00000000" w:rsidR="00000000" w:rsidRPr="00000000">
        <w:rPr>
          <w:rFonts w:ascii="Times New Roman" w:cs="Times New Roman" w:eastAsia="Times New Roman" w:hAnsi="Times New Roman"/>
          <w:color w:val="232323"/>
          <w:sz w:val="23"/>
          <w:szCs w:val="23"/>
          <w:rtl w:val="0"/>
        </w:rPr>
        <w:t xml:space="preserve">y e</w:t>
      </w:r>
      <w:r w:rsidDel="00000000" w:rsidR="00000000" w:rsidRPr="00000000">
        <w:rPr>
          <w:rFonts w:ascii="Times New Roman" w:cs="Times New Roman" w:eastAsia="Times New Roman" w:hAnsi="Times New Roman"/>
          <w:color w:val="131313"/>
          <w:sz w:val="23"/>
          <w:szCs w:val="23"/>
          <w:rtl w:val="0"/>
        </w:rPr>
        <w:t xml:space="preserve">n ca</w:t>
      </w:r>
      <w:r w:rsidDel="00000000" w:rsidR="00000000" w:rsidRPr="00000000">
        <w:rPr>
          <w:rFonts w:ascii="Times New Roman" w:cs="Times New Roman" w:eastAsia="Times New Roman" w:hAnsi="Times New Roman"/>
          <w:color w:val="232323"/>
          <w:sz w:val="23"/>
          <w:szCs w:val="23"/>
          <w:rtl w:val="0"/>
        </w:rPr>
        <w:t xml:space="preserve">so </w:t>
      </w:r>
      <w:r w:rsidDel="00000000" w:rsidR="00000000" w:rsidRPr="00000000">
        <w:rPr>
          <w:rFonts w:ascii="Times New Roman" w:cs="Times New Roman" w:eastAsia="Times New Roman" w:hAnsi="Times New Roman"/>
          <w:color w:val="131313"/>
          <w:sz w:val="23"/>
          <w:szCs w:val="23"/>
          <w:rtl w:val="0"/>
        </w:rPr>
        <w:t xml:space="preserve">de que el médico de la Direc</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ión de M</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dicina 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w:t>
      </w:r>
      <w:r w:rsidDel="00000000" w:rsidR="00000000" w:rsidRPr="00000000">
        <w:rPr>
          <w:rFonts w:ascii="Times New Roman" w:cs="Times New Roman" w:eastAsia="Times New Roman" w:hAnsi="Times New Roman"/>
          <w:color w:val="232323"/>
          <w:sz w:val="23"/>
          <w:szCs w:val="23"/>
          <w:rtl w:val="0"/>
        </w:rPr>
        <w:t xml:space="preserve">T</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bajo no pudiera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ncontrar al tr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bajad</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232323"/>
          <w:sz w:val="23"/>
          <w:szCs w:val="23"/>
          <w:rtl w:val="0"/>
        </w:rPr>
        <w:t xml:space="preserve">se</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á </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es</w:t>
      </w:r>
      <w:r w:rsidDel="00000000" w:rsidR="00000000" w:rsidRPr="00000000">
        <w:rPr>
          <w:rFonts w:ascii="Times New Roman" w:cs="Times New Roman" w:eastAsia="Times New Roman" w:hAnsi="Times New Roman"/>
          <w:color w:val="131313"/>
          <w:sz w:val="23"/>
          <w:szCs w:val="23"/>
          <w:rtl w:val="0"/>
        </w:rPr>
        <w:t xml:space="preserve">p</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abilidad 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tr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b</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j</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or </w:t>
      </w:r>
      <w:r w:rsidDel="00000000" w:rsidR="00000000" w:rsidRPr="00000000">
        <w:rPr>
          <w:rFonts w:ascii="Times New Roman" w:cs="Times New Roman" w:eastAsia="Times New Roman" w:hAnsi="Times New Roman"/>
          <w:color w:val="131313"/>
          <w:sz w:val="23"/>
          <w:szCs w:val="23"/>
          <w:rtl w:val="0"/>
        </w:rPr>
        <w:t xml:space="preserve">inform</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 a l</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Di</w:t>
      </w:r>
      <w:r w:rsidDel="00000000" w:rsidR="00000000" w:rsidRPr="00000000">
        <w:rPr>
          <w:rFonts w:ascii="Times New Roman" w:cs="Times New Roman" w:eastAsia="Times New Roman" w:hAnsi="Times New Roman"/>
          <w:color w:val="232323"/>
          <w:sz w:val="23"/>
          <w:szCs w:val="23"/>
          <w:rtl w:val="0"/>
        </w:rPr>
        <w:t xml:space="preserve">r</w:t>
      </w:r>
      <w:r w:rsidDel="00000000" w:rsidR="00000000" w:rsidRPr="00000000">
        <w:rPr>
          <w:rFonts w:ascii="Times New Roman" w:cs="Times New Roman" w:eastAsia="Times New Roman" w:hAnsi="Times New Roman"/>
          <w:color w:val="131313"/>
          <w:sz w:val="23"/>
          <w:szCs w:val="23"/>
          <w:rtl w:val="0"/>
        </w:rPr>
        <w:t xml:space="preserve">ección la c</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u</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a 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232323"/>
          <w:sz w:val="23"/>
          <w:szCs w:val="23"/>
          <w:rtl w:val="0"/>
        </w:rPr>
        <w:t xml:space="preserve">o e</w:t>
      </w:r>
      <w:r w:rsidDel="00000000" w:rsidR="00000000" w:rsidRPr="00000000">
        <w:rPr>
          <w:rFonts w:ascii="Times New Roman" w:cs="Times New Roman" w:eastAsia="Times New Roman" w:hAnsi="Times New Roman"/>
          <w:color w:val="131313"/>
          <w:sz w:val="23"/>
          <w:szCs w:val="23"/>
          <w:rtl w:val="0"/>
        </w:rPr>
        <w:t xml:space="preserve">ncontr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e. Adem</w:t>
      </w:r>
      <w:r w:rsidDel="00000000" w:rsidR="00000000" w:rsidRPr="00000000">
        <w:rPr>
          <w:rFonts w:ascii="Times New Roman" w:cs="Times New Roman" w:eastAsia="Times New Roman" w:hAnsi="Times New Roman"/>
          <w:color w:val="232323"/>
          <w:sz w:val="23"/>
          <w:szCs w:val="23"/>
          <w:rtl w:val="0"/>
        </w:rPr>
        <w:t xml:space="preserve">ás, </w:t>
      </w:r>
      <w:r w:rsidDel="00000000" w:rsidR="00000000" w:rsidRPr="00000000">
        <w:rPr>
          <w:rFonts w:ascii="Times New Roman" w:cs="Times New Roman" w:eastAsia="Times New Roman" w:hAnsi="Times New Roman"/>
          <w:color w:val="131313"/>
          <w:sz w:val="23"/>
          <w:szCs w:val="23"/>
          <w:rtl w:val="0"/>
        </w:rPr>
        <w:t xml:space="preserve">deberá in</w:t>
      </w:r>
      <w:r w:rsidDel="00000000" w:rsidR="00000000" w:rsidRPr="00000000">
        <w:rPr>
          <w:rFonts w:ascii="Times New Roman" w:cs="Times New Roman" w:eastAsia="Times New Roman" w:hAnsi="Times New Roman"/>
          <w:color w:val="232323"/>
          <w:sz w:val="23"/>
          <w:szCs w:val="23"/>
          <w:rtl w:val="0"/>
        </w:rPr>
        <w:t xml:space="preserve">for</w:t>
      </w:r>
      <w:r w:rsidDel="00000000" w:rsidR="00000000" w:rsidRPr="00000000">
        <w:rPr>
          <w:rFonts w:ascii="Times New Roman" w:cs="Times New Roman" w:eastAsia="Times New Roman" w:hAnsi="Times New Roman"/>
          <w:color w:val="131313"/>
          <w:sz w:val="23"/>
          <w:szCs w:val="23"/>
          <w:rtl w:val="0"/>
        </w:rPr>
        <w:t xml:space="preserve">m</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 </w:t>
      </w:r>
      <w:r w:rsidDel="00000000" w:rsidR="00000000" w:rsidRPr="00000000">
        <w:rPr>
          <w:rFonts w:ascii="Times New Roman" w:cs="Times New Roman" w:eastAsia="Times New Roman" w:hAnsi="Times New Roman"/>
          <w:color w:val="232323"/>
          <w:sz w:val="23"/>
          <w:szCs w:val="23"/>
          <w:rtl w:val="0"/>
        </w:rPr>
        <w:t xml:space="preserve">to</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no</w:t>
      </w:r>
      <w:r w:rsidDel="00000000" w:rsidR="00000000" w:rsidRPr="00000000">
        <w:rPr>
          <w:rFonts w:ascii="Times New Roman" w:cs="Times New Roman" w:eastAsia="Times New Roman" w:hAnsi="Times New Roman"/>
          <w:color w:val="232323"/>
          <w:sz w:val="23"/>
          <w:szCs w:val="23"/>
          <w:rtl w:val="0"/>
        </w:rPr>
        <w:t xml:space="preserve">v</w:t>
      </w:r>
      <w:r w:rsidDel="00000000" w:rsidR="00000000" w:rsidRPr="00000000">
        <w:rPr>
          <w:rFonts w:ascii="Times New Roman" w:cs="Times New Roman" w:eastAsia="Times New Roman" w:hAnsi="Times New Roman"/>
          <w:color w:val="131313"/>
          <w:sz w:val="23"/>
          <w:szCs w:val="23"/>
          <w:rtl w:val="0"/>
        </w:rPr>
        <w:t xml:space="preserve">edad d</w:t>
      </w:r>
      <w:r w:rsidDel="00000000" w:rsidR="00000000" w:rsidRPr="00000000">
        <w:rPr>
          <w:rFonts w:ascii="Times New Roman" w:cs="Times New Roman" w:eastAsia="Times New Roman" w:hAnsi="Times New Roman"/>
          <w:color w:val="232323"/>
          <w:sz w:val="23"/>
          <w:szCs w:val="23"/>
          <w:rtl w:val="0"/>
        </w:rPr>
        <w:t xml:space="preserve">e c</w:t>
      </w:r>
      <w:r w:rsidDel="00000000" w:rsidR="00000000" w:rsidRPr="00000000">
        <w:rPr>
          <w:rFonts w:ascii="Times New Roman" w:cs="Times New Roman" w:eastAsia="Times New Roman" w:hAnsi="Times New Roman"/>
          <w:color w:val="131313"/>
          <w:sz w:val="23"/>
          <w:szCs w:val="23"/>
          <w:rtl w:val="0"/>
        </w:rPr>
        <w:t xml:space="preserve">ambio de domi</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ilio </w:t>
      </w:r>
      <w:r w:rsidDel="00000000" w:rsidR="00000000" w:rsidRPr="00000000">
        <w:rPr>
          <w:rFonts w:ascii="Times New Roman" w:cs="Times New Roman" w:eastAsia="Times New Roman" w:hAnsi="Times New Roman"/>
          <w:color w:val="232323"/>
          <w:sz w:val="23"/>
          <w:szCs w:val="23"/>
          <w:rtl w:val="0"/>
        </w:rPr>
        <w:t xml:space="preserve">y</w:t>
      </w:r>
      <w:r w:rsidDel="00000000" w:rsidR="00000000" w:rsidRPr="00000000">
        <w:rPr>
          <w:rFonts w:ascii="Times New Roman" w:cs="Times New Roman" w:eastAsia="Times New Roman" w:hAnsi="Times New Roman"/>
          <w:color w:val="3b3b3b"/>
          <w:sz w:val="23"/>
          <w:szCs w:val="23"/>
          <w:rtl w:val="0"/>
        </w:rPr>
        <w:t xml:space="preserve">/</w:t>
      </w:r>
      <w:r w:rsidDel="00000000" w:rsidR="00000000" w:rsidRPr="00000000">
        <w:rPr>
          <w:rFonts w:ascii="Times New Roman" w:cs="Times New Roman" w:eastAsia="Times New Roman" w:hAnsi="Times New Roman"/>
          <w:color w:val="131313"/>
          <w:sz w:val="23"/>
          <w:szCs w:val="23"/>
          <w:rtl w:val="0"/>
        </w:rPr>
        <w:t xml:space="preserve">o d</w:t>
      </w:r>
      <w:r w:rsidDel="00000000" w:rsidR="00000000" w:rsidRPr="00000000">
        <w:rPr>
          <w:rFonts w:ascii="Times New Roman" w:cs="Times New Roman" w:eastAsia="Times New Roman" w:hAnsi="Times New Roman"/>
          <w:color w:val="232323"/>
          <w:sz w:val="23"/>
          <w:szCs w:val="23"/>
          <w:rtl w:val="0"/>
        </w:rPr>
        <w:t xml:space="preserve">ec</w:t>
      </w:r>
      <w:r w:rsidDel="00000000" w:rsidR="00000000" w:rsidRPr="00000000">
        <w:rPr>
          <w:rFonts w:ascii="Times New Roman" w:cs="Times New Roman" w:eastAsia="Times New Roman" w:hAnsi="Times New Roman"/>
          <w:color w:val="131313"/>
          <w:sz w:val="23"/>
          <w:szCs w:val="23"/>
          <w:rtl w:val="0"/>
        </w:rPr>
        <w:t xml:space="preserve">la</w:t>
      </w:r>
      <w:r w:rsidDel="00000000" w:rsidR="00000000" w:rsidRPr="00000000">
        <w:rPr>
          <w:rFonts w:ascii="Times New Roman" w:cs="Times New Roman" w:eastAsia="Times New Roman" w:hAnsi="Times New Roman"/>
          <w:color w:val="232323"/>
          <w:sz w:val="23"/>
          <w:szCs w:val="23"/>
          <w:rtl w:val="0"/>
        </w:rPr>
        <w:t xml:space="preserve">r</w:t>
      </w:r>
      <w:r w:rsidDel="00000000" w:rsidR="00000000" w:rsidRPr="00000000">
        <w:rPr>
          <w:rFonts w:ascii="Times New Roman" w:cs="Times New Roman" w:eastAsia="Times New Roman" w:hAnsi="Times New Roman"/>
          <w:color w:val="131313"/>
          <w:sz w:val="23"/>
          <w:szCs w:val="23"/>
          <w:rtl w:val="0"/>
        </w:rPr>
        <w:t xml:space="preserve">ar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 cada t</w:t>
      </w:r>
      <w:r w:rsidDel="00000000" w:rsidR="00000000" w:rsidRPr="00000000">
        <w:rPr>
          <w:rFonts w:ascii="Times New Roman" w:cs="Times New Roman" w:eastAsia="Times New Roman" w:hAnsi="Times New Roman"/>
          <w:color w:val="232323"/>
          <w:sz w:val="23"/>
          <w:szCs w:val="23"/>
          <w:rtl w:val="0"/>
        </w:rPr>
        <w:t xml:space="preserve">rá</w:t>
      </w:r>
      <w:r w:rsidDel="00000000" w:rsidR="00000000" w:rsidRPr="00000000">
        <w:rPr>
          <w:rFonts w:ascii="Times New Roman" w:cs="Times New Roman" w:eastAsia="Times New Roman" w:hAnsi="Times New Roman"/>
          <w:color w:val="131313"/>
          <w:sz w:val="23"/>
          <w:szCs w:val="23"/>
          <w:rtl w:val="0"/>
        </w:rPr>
        <w:t xml:space="preserve">mite 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licenci</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por r</w:t>
      </w:r>
      <w:r w:rsidDel="00000000" w:rsidR="00000000" w:rsidRPr="00000000">
        <w:rPr>
          <w:rFonts w:ascii="Times New Roman" w:cs="Times New Roman" w:eastAsia="Times New Roman" w:hAnsi="Times New Roman"/>
          <w:color w:val="232323"/>
          <w:sz w:val="23"/>
          <w:szCs w:val="23"/>
          <w:rtl w:val="0"/>
        </w:rPr>
        <w:t xml:space="preserve">azo</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232323"/>
          <w:sz w:val="23"/>
          <w:szCs w:val="23"/>
          <w:rtl w:val="0"/>
        </w:rPr>
        <w:t xml:space="preserve">es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 s</w:t>
      </w:r>
      <w:r w:rsidDel="00000000" w:rsidR="00000000" w:rsidRPr="00000000">
        <w:rPr>
          <w:rFonts w:ascii="Times New Roman" w:cs="Times New Roman" w:eastAsia="Times New Roman" w:hAnsi="Times New Roman"/>
          <w:color w:val="131313"/>
          <w:sz w:val="23"/>
          <w:szCs w:val="23"/>
          <w:rtl w:val="0"/>
        </w:rPr>
        <w:t xml:space="preserve">alud</w:t>
      </w:r>
      <w:r w:rsidDel="00000000" w:rsidR="00000000" w:rsidRPr="00000000">
        <w:rPr>
          <w:rFonts w:ascii="Times New Roman" w:cs="Times New Roman" w:eastAsia="Times New Roman" w:hAnsi="Times New Roman"/>
          <w:color w:val="4d4d4f"/>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el domicili</w:t>
      </w:r>
      <w:r w:rsidDel="00000000" w:rsidR="00000000" w:rsidRPr="00000000">
        <w:rPr>
          <w:rFonts w:ascii="Times New Roman" w:cs="Times New Roman" w:eastAsia="Times New Roman" w:hAnsi="Times New Roman"/>
          <w:color w:val="232323"/>
          <w:sz w:val="23"/>
          <w:szCs w:val="23"/>
          <w:rtl w:val="0"/>
        </w:rPr>
        <w:t xml:space="preserve">o </w:t>
      </w:r>
      <w:r w:rsidDel="00000000" w:rsidR="00000000" w:rsidRPr="00000000">
        <w:rPr>
          <w:rFonts w:ascii="Times New Roman" w:cs="Times New Roman" w:eastAsia="Times New Roman" w:hAnsi="Times New Roman"/>
          <w:color w:val="131313"/>
          <w:sz w:val="23"/>
          <w:szCs w:val="23"/>
          <w:rtl w:val="0"/>
        </w:rPr>
        <w:t xml:space="preserve">en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que pe</w:t>
      </w:r>
      <w:r w:rsidDel="00000000" w:rsidR="00000000" w:rsidRPr="00000000">
        <w:rPr>
          <w:rFonts w:ascii="Times New Roman" w:cs="Times New Roman" w:eastAsia="Times New Roman" w:hAnsi="Times New Roman"/>
          <w:color w:val="232323"/>
          <w:sz w:val="23"/>
          <w:szCs w:val="23"/>
          <w:rtl w:val="0"/>
        </w:rPr>
        <w:t xml:space="preserve">r</w:t>
      </w:r>
      <w:r w:rsidDel="00000000" w:rsidR="00000000" w:rsidRPr="00000000">
        <w:rPr>
          <w:rFonts w:ascii="Times New Roman" w:cs="Times New Roman" w:eastAsia="Times New Roman" w:hAnsi="Times New Roman"/>
          <w:color w:val="131313"/>
          <w:sz w:val="23"/>
          <w:szCs w:val="23"/>
          <w:rtl w:val="0"/>
        </w:rPr>
        <w:t xml:space="preserve">manecer</w:t>
      </w:r>
      <w:r w:rsidDel="00000000" w:rsidR="00000000" w:rsidRPr="00000000">
        <w:rPr>
          <w:rFonts w:ascii="Times New Roman" w:cs="Times New Roman" w:eastAsia="Times New Roman" w:hAnsi="Times New Roman"/>
          <w:color w:val="232323"/>
          <w:sz w:val="23"/>
          <w:szCs w:val="23"/>
          <w:rtl w:val="0"/>
        </w:rPr>
        <w:t xml:space="preserve">á </w:t>
      </w:r>
      <w:r w:rsidDel="00000000" w:rsidR="00000000" w:rsidRPr="00000000">
        <w:rPr>
          <w:rFonts w:ascii="Times New Roman" w:cs="Times New Roman" w:eastAsia="Times New Roman" w:hAnsi="Times New Roman"/>
          <w:color w:val="131313"/>
          <w:sz w:val="23"/>
          <w:szCs w:val="23"/>
          <w:rtl w:val="0"/>
        </w:rPr>
        <w:t xml:space="preserve">dur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nt</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el r</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po</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o indicado.</w:t>
      </w:r>
      <w:r w:rsidDel="00000000" w:rsidR="00000000" w:rsidRPr="00000000">
        <w:rPr>
          <w:rtl w:val="0"/>
        </w:rPr>
      </w:r>
    </w:p>
    <w:p w:rsidR="00000000" w:rsidDel="00000000" w:rsidP="00000000" w:rsidRDefault="00000000" w:rsidRPr="00000000" w14:paraId="000009F9">
      <w:pPr>
        <w:spacing w:line="200" w:lineRule="auto"/>
        <w:jc w:val="left"/>
        <w:rPr>
          <w:sz w:val="20"/>
          <w:szCs w:val="20"/>
        </w:rPr>
      </w:pPr>
      <w:r w:rsidDel="00000000" w:rsidR="00000000" w:rsidRPr="00000000">
        <w:rPr>
          <w:rtl w:val="0"/>
        </w:rPr>
      </w:r>
    </w:p>
    <w:p w:rsidR="00000000" w:rsidDel="00000000" w:rsidP="00000000" w:rsidRDefault="00000000" w:rsidRPr="00000000" w14:paraId="000009FA">
      <w:pPr>
        <w:spacing w:before="7" w:line="280" w:lineRule="auto"/>
        <w:jc w:val="left"/>
        <w:rPr>
          <w:sz w:val="28"/>
          <w:szCs w:val="28"/>
        </w:rPr>
      </w:pPr>
      <w:r w:rsidDel="00000000" w:rsidR="00000000" w:rsidRPr="00000000">
        <w:rPr>
          <w:rtl w:val="0"/>
        </w:rPr>
      </w:r>
    </w:p>
    <w:p w:rsidR="00000000" w:rsidDel="00000000" w:rsidP="00000000" w:rsidRDefault="00000000" w:rsidRPr="00000000" w14:paraId="000009FB">
      <w:pPr>
        <w:spacing w:line="372" w:lineRule="auto"/>
        <w:ind w:left="227" w:right="873" w:firstLine="0"/>
        <w:jc w:val="both"/>
        <w:rPr>
          <w:rFonts w:ascii="Times New Roman" w:cs="Times New Roman" w:eastAsia="Times New Roman" w:hAnsi="Times New Roman"/>
          <w:sz w:val="23"/>
          <w:szCs w:val="23"/>
        </w:rPr>
        <w:sectPr>
          <w:type w:val="continuous"/>
          <w:pgSz w:h="20160" w:w="12240" w:orient="portrait"/>
          <w:pgMar w:bottom="280" w:top="280" w:left="1580" w:right="880" w:header="360" w:footer="360"/>
        </w:sectPr>
      </w:pP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RT</w:t>
      </w:r>
      <w:r w:rsidDel="00000000" w:rsidR="00000000" w:rsidRPr="00000000">
        <w:rPr>
          <w:rFonts w:ascii="Times New Roman" w:cs="Times New Roman" w:eastAsia="Times New Roman" w:hAnsi="Times New Roman"/>
          <w:color w:val="232323"/>
          <w:sz w:val="23"/>
          <w:szCs w:val="23"/>
          <w:rtl w:val="0"/>
        </w:rPr>
        <w:t xml:space="preserve">ÍCUL</w:t>
      </w:r>
      <w:r w:rsidDel="00000000" w:rsidR="00000000" w:rsidRPr="00000000">
        <w:rPr>
          <w:rFonts w:ascii="Times New Roman" w:cs="Times New Roman" w:eastAsia="Times New Roman" w:hAnsi="Times New Roman"/>
          <w:color w:val="131313"/>
          <w:sz w:val="23"/>
          <w:szCs w:val="23"/>
          <w:rtl w:val="0"/>
        </w:rPr>
        <w:t xml:space="preserve">O 66.23.2</w:t>
      </w:r>
      <w:r w:rsidDel="00000000" w:rsidR="00000000" w:rsidRPr="00000000">
        <w:rPr>
          <w:rFonts w:ascii="Times New Roman" w:cs="Times New Roman" w:eastAsia="Times New Roman" w:hAnsi="Times New Roman"/>
          <w:color w:val="232323"/>
          <w:sz w:val="23"/>
          <w:szCs w:val="23"/>
          <w:rtl w:val="0"/>
        </w:rPr>
        <w:t xml:space="preserve">.</w:t>
      </w:r>
      <w:r w:rsidDel="00000000" w:rsidR="00000000" w:rsidRPr="00000000">
        <w:rPr>
          <w:rFonts w:ascii="Times New Roman" w:cs="Times New Roman" w:eastAsia="Times New Roman" w:hAnsi="Times New Roman"/>
          <w:color w:val="131313"/>
          <w:sz w:val="23"/>
          <w:szCs w:val="23"/>
          <w:rtl w:val="0"/>
        </w:rPr>
        <w:t xml:space="preserve">6</w:t>
      </w:r>
      <w:r w:rsidDel="00000000" w:rsidR="00000000" w:rsidRPr="00000000">
        <w:rPr>
          <w:rFonts w:ascii="Times New Roman" w:cs="Times New Roman" w:eastAsia="Times New Roman" w:hAnsi="Times New Roman"/>
          <w:color w:val="232323"/>
          <w:sz w:val="23"/>
          <w:szCs w:val="23"/>
          <w:rtl w:val="0"/>
        </w:rPr>
        <w:t xml:space="preserve">.</w:t>
      </w:r>
      <w:r w:rsidDel="00000000" w:rsidR="00000000" w:rsidRPr="00000000">
        <w:rPr>
          <w:rFonts w:ascii="Times New Roman" w:cs="Times New Roman" w:eastAsia="Times New Roman" w:hAnsi="Times New Roman"/>
          <w:color w:val="131313"/>
          <w:sz w:val="23"/>
          <w:szCs w:val="23"/>
          <w:rtl w:val="0"/>
        </w:rPr>
        <w:t xml:space="preserve">- Si el </w:t>
      </w:r>
      <w:r w:rsidDel="00000000" w:rsidR="00000000" w:rsidRPr="00000000">
        <w:rPr>
          <w:rFonts w:ascii="Times New Roman" w:cs="Times New Roman" w:eastAsia="Times New Roman" w:hAnsi="Times New Roman"/>
          <w:color w:val="232323"/>
          <w:sz w:val="23"/>
          <w:szCs w:val="23"/>
          <w:rtl w:val="0"/>
        </w:rPr>
        <w:t xml:space="preserve">tr</w:t>
      </w:r>
      <w:r w:rsidDel="00000000" w:rsidR="00000000" w:rsidRPr="00000000">
        <w:rPr>
          <w:rFonts w:ascii="Times New Roman" w:cs="Times New Roman" w:eastAsia="Times New Roman" w:hAnsi="Times New Roman"/>
          <w:color w:val="131313"/>
          <w:sz w:val="23"/>
          <w:szCs w:val="23"/>
          <w:rtl w:val="0"/>
        </w:rPr>
        <w:t xml:space="preserve">abaj</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r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nf</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rm</w:t>
      </w:r>
      <w:r w:rsidDel="00000000" w:rsidR="00000000" w:rsidRPr="00000000">
        <w:rPr>
          <w:rFonts w:ascii="Times New Roman" w:cs="Times New Roman" w:eastAsia="Times New Roman" w:hAnsi="Times New Roman"/>
          <w:color w:val="232323"/>
          <w:sz w:val="23"/>
          <w:szCs w:val="23"/>
          <w:rtl w:val="0"/>
        </w:rPr>
        <w:t xml:space="preserve">o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bi</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ra </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u</w:t>
      </w:r>
      <w:r w:rsidDel="00000000" w:rsidR="00000000" w:rsidRPr="00000000">
        <w:rPr>
          <w:rFonts w:ascii="Times New Roman" w:cs="Times New Roman" w:eastAsia="Times New Roman" w:hAnsi="Times New Roman"/>
          <w:color w:val="3b3b3b"/>
          <w:sz w:val="23"/>
          <w:szCs w:val="23"/>
          <w:rtl w:val="0"/>
        </w:rPr>
        <w:t xml:space="preserve">s</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232323"/>
          <w:sz w:val="23"/>
          <w:szCs w:val="23"/>
          <w:rtl w:val="0"/>
        </w:rPr>
        <w:t xml:space="preserve">t</w:t>
      </w:r>
      <w:r w:rsidDel="00000000" w:rsidR="00000000" w:rsidRPr="00000000">
        <w:rPr>
          <w:rFonts w:ascii="Times New Roman" w:cs="Times New Roman" w:eastAsia="Times New Roman" w:hAnsi="Times New Roman"/>
          <w:color w:val="131313"/>
          <w:sz w:val="23"/>
          <w:szCs w:val="23"/>
          <w:rtl w:val="0"/>
        </w:rPr>
        <w:t xml:space="preserve">ar</w:t>
      </w:r>
      <w:r w:rsidDel="00000000" w:rsidR="00000000" w:rsidRPr="00000000">
        <w:rPr>
          <w:rFonts w:ascii="Times New Roman" w:cs="Times New Roman" w:eastAsia="Times New Roman" w:hAnsi="Times New Roman"/>
          <w:color w:val="232323"/>
          <w:sz w:val="23"/>
          <w:szCs w:val="23"/>
          <w:rtl w:val="0"/>
        </w:rPr>
        <w:t xml:space="preserve">se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 s</w:t>
      </w:r>
      <w:r w:rsidDel="00000000" w:rsidR="00000000" w:rsidRPr="00000000">
        <w:rPr>
          <w:rFonts w:ascii="Times New Roman" w:cs="Times New Roman" w:eastAsia="Times New Roman" w:hAnsi="Times New Roman"/>
          <w:color w:val="131313"/>
          <w:sz w:val="23"/>
          <w:szCs w:val="23"/>
          <w:rtl w:val="0"/>
        </w:rPr>
        <w:t xml:space="preserve">u d</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mi</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ili</w:t>
      </w:r>
      <w:r w:rsidDel="00000000" w:rsidR="00000000" w:rsidRPr="00000000">
        <w:rPr>
          <w:rFonts w:ascii="Times New Roman" w:cs="Times New Roman" w:eastAsia="Times New Roman" w:hAnsi="Times New Roman"/>
          <w:color w:val="232323"/>
          <w:sz w:val="23"/>
          <w:szCs w:val="23"/>
          <w:rtl w:val="0"/>
        </w:rPr>
        <w:t xml:space="preserve">o e</w:t>
      </w:r>
      <w:r w:rsidDel="00000000" w:rsidR="00000000" w:rsidRPr="00000000">
        <w:rPr>
          <w:rFonts w:ascii="Times New Roman" w:cs="Times New Roman" w:eastAsia="Times New Roman" w:hAnsi="Times New Roman"/>
          <w:color w:val="131313"/>
          <w:sz w:val="23"/>
          <w:szCs w:val="23"/>
          <w:rtl w:val="0"/>
        </w:rPr>
        <w:t xml:space="preserve">n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tr</w:t>
      </w:r>
      <w:r w:rsidDel="00000000" w:rsidR="00000000" w:rsidRPr="00000000">
        <w:rPr>
          <w:rFonts w:ascii="Times New Roman" w:cs="Times New Roman" w:eastAsia="Times New Roman" w:hAnsi="Times New Roman"/>
          <w:color w:val="232323"/>
          <w:sz w:val="23"/>
          <w:szCs w:val="23"/>
          <w:rtl w:val="0"/>
        </w:rPr>
        <w:t xml:space="preserve">as</w:t>
      </w:r>
      <w:r w:rsidDel="00000000" w:rsidR="00000000" w:rsidRPr="00000000">
        <w:rPr>
          <w:rFonts w:ascii="Times New Roman" w:cs="Times New Roman" w:eastAsia="Times New Roman" w:hAnsi="Times New Roman"/>
          <w:color w:val="131313"/>
          <w:sz w:val="23"/>
          <w:szCs w:val="23"/>
          <w:rtl w:val="0"/>
        </w:rPr>
        <w:t xml:space="preserve">cur</w:t>
      </w:r>
      <w:r w:rsidDel="00000000" w:rsidR="00000000" w:rsidRPr="00000000">
        <w:rPr>
          <w:rFonts w:ascii="Times New Roman" w:cs="Times New Roman" w:eastAsia="Times New Roman" w:hAnsi="Times New Roman"/>
          <w:color w:val="232323"/>
          <w:sz w:val="23"/>
          <w:szCs w:val="23"/>
          <w:rtl w:val="0"/>
        </w:rPr>
        <w:t xml:space="preserve">so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r</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p</w:t>
      </w:r>
      <w:r w:rsidDel="00000000" w:rsidR="00000000" w:rsidRPr="00000000">
        <w:rPr>
          <w:rFonts w:ascii="Times New Roman" w:cs="Times New Roman" w:eastAsia="Times New Roman" w:hAnsi="Times New Roman"/>
          <w:color w:val="232323"/>
          <w:sz w:val="23"/>
          <w:szCs w:val="23"/>
          <w:rtl w:val="0"/>
        </w:rPr>
        <w:t xml:space="preserve">os</w:t>
      </w:r>
      <w:r w:rsidDel="00000000" w:rsidR="00000000" w:rsidRPr="00000000">
        <w:rPr>
          <w:rFonts w:ascii="Times New Roman" w:cs="Times New Roman" w:eastAsia="Times New Roman" w:hAnsi="Times New Roman"/>
          <w:color w:val="131313"/>
          <w:sz w:val="23"/>
          <w:szCs w:val="23"/>
          <w:rtl w:val="0"/>
        </w:rPr>
        <w:t xml:space="preserve">o  p</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r  r</w:t>
      </w:r>
      <w:r w:rsidDel="00000000" w:rsidR="00000000" w:rsidRPr="00000000">
        <w:rPr>
          <w:rFonts w:ascii="Times New Roman" w:cs="Times New Roman" w:eastAsia="Times New Roman" w:hAnsi="Times New Roman"/>
          <w:color w:val="232323"/>
          <w:sz w:val="23"/>
          <w:szCs w:val="23"/>
          <w:rtl w:val="0"/>
        </w:rPr>
        <w:t xml:space="preserve">az</w:t>
      </w:r>
      <w:r w:rsidDel="00000000" w:rsidR="00000000" w:rsidRPr="00000000">
        <w:rPr>
          <w:rFonts w:ascii="Times New Roman" w:cs="Times New Roman" w:eastAsia="Times New Roman" w:hAnsi="Times New Roman"/>
          <w:color w:val="131313"/>
          <w:sz w:val="23"/>
          <w:szCs w:val="23"/>
          <w:rtl w:val="0"/>
        </w:rPr>
        <w:t xml:space="preserve">on</w:t>
      </w:r>
      <w:r w:rsidDel="00000000" w:rsidR="00000000" w:rsidRPr="00000000">
        <w:rPr>
          <w:rFonts w:ascii="Times New Roman" w:cs="Times New Roman" w:eastAsia="Times New Roman" w:hAnsi="Times New Roman"/>
          <w:color w:val="232323"/>
          <w:sz w:val="23"/>
          <w:szCs w:val="23"/>
          <w:rtl w:val="0"/>
        </w:rPr>
        <w:t xml:space="preserve">es  </w:t>
      </w:r>
      <w:r w:rsidDel="00000000" w:rsidR="00000000" w:rsidRPr="00000000">
        <w:rPr>
          <w:rFonts w:ascii="Times New Roman" w:cs="Times New Roman" w:eastAsia="Times New Roman" w:hAnsi="Times New Roman"/>
          <w:color w:val="131313"/>
          <w:sz w:val="23"/>
          <w:szCs w:val="23"/>
          <w:rtl w:val="0"/>
        </w:rPr>
        <w:t xml:space="preserve">inh</w:t>
      </w:r>
      <w:r w:rsidDel="00000000" w:rsidR="00000000" w:rsidRPr="00000000">
        <w:rPr>
          <w:rFonts w:ascii="Times New Roman" w:cs="Times New Roman" w:eastAsia="Times New Roman" w:hAnsi="Times New Roman"/>
          <w:color w:val="232323"/>
          <w:sz w:val="23"/>
          <w:szCs w:val="23"/>
          <w:rtl w:val="0"/>
        </w:rPr>
        <w:t xml:space="preserve">ere</w:t>
      </w:r>
      <w:r w:rsidDel="00000000" w:rsidR="00000000" w:rsidRPr="00000000">
        <w:rPr>
          <w:rFonts w:ascii="Times New Roman" w:cs="Times New Roman" w:eastAsia="Times New Roman" w:hAnsi="Times New Roman"/>
          <w:color w:val="131313"/>
          <w:sz w:val="23"/>
          <w:szCs w:val="23"/>
          <w:rtl w:val="0"/>
        </w:rPr>
        <w:t xml:space="preserve">nte</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a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u  trat</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mi</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nto</w:t>
      </w:r>
      <w:r w:rsidDel="00000000" w:rsidR="00000000" w:rsidRPr="00000000">
        <w:rPr>
          <w:rFonts w:ascii="Times New Roman" w:cs="Times New Roman" w:eastAsia="Times New Roman" w:hAnsi="Times New Roman"/>
          <w:color w:val="4d4d4f"/>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deb</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á  </w:t>
      </w:r>
      <w:r w:rsidDel="00000000" w:rsidR="00000000" w:rsidRPr="00000000">
        <w:rPr>
          <w:rFonts w:ascii="Times New Roman" w:cs="Times New Roman" w:eastAsia="Times New Roman" w:hAnsi="Times New Roman"/>
          <w:color w:val="131313"/>
          <w:sz w:val="23"/>
          <w:szCs w:val="23"/>
          <w:rtl w:val="0"/>
        </w:rPr>
        <w:t xml:space="preserve">inf</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rm</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  dich</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tl w:val="0"/>
        </w:rPr>
      </w:r>
    </w:p>
    <w:p w:rsidR="00000000" w:rsidDel="00000000" w:rsidP="00000000" w:rsidRDefault="00000000" w:rsidRPr="00000000" w14:paraId="000009FC">
      <w:pPr>
        <w:spacing w:line="1360" w:lineRule="auto"/>
        <w:jc w:val="right"/>
        <w:rPr>
          <w:rFonts w:ascii="Arial" w:cs="Arial" w:eastAsia="Arial" w:hAnsi="Arial"/>
          <w:sz w:val="16"/>
          <w:szCs w:val="16"/>
        </w:rPr>
      </w:pPr>
      <w:r w:rsidDel="00000000" w:rsidR="00000000" w:rsidRPr="00000000">
        <w:rPr>
          <w:rFonts w:ascii="Arial" w:cs="Arial" w:eastAsia="Arial" w:hAnsi="Arial"/>
          <w:i w:val="1"/>
          <w:color w:val="4f4f4f"/>
          <w:sz w:val="240"/>
          <w:szCs w:val="240"/>
          <w:vertAlign w:val="subscript"/>
          <w:rtl w:val="0"/>
        </w:rPr>
        <w:t xml:space="preserve">r</w:t>
      </w:r>
      <w:r w:rsidDel="00000000" w:rsidR="00000000" w:rsidRPr="00000000">
        <w:rPr>
          <w:rFonts w:ascii="Arial" w:cs="Arial" w:eastAsia="Arial" w:hAnsi="Arial"/>
          <w:b w:val="1"/>
          <w:color w:val="4f4f4f"/>
          <w:sz w:val="26.666666666666668"/>
          <w:szCs w:val="26.666666666666668"/>
          <w:vertAlign w:val="subscript"/>
          <w:rtl w:val="0"/>
        </w:rPr>
        <w:t xml:space="preserve">'l</w:t>
      </w:r>
      <w:r w:rsidDel="00000000" w:rsidR="00000000" w:rsidRPr="00000000">
        <w:rPr>
          <w:rtl w:val="0"/>
        </w:rPr>
      </w:r>
    </w:p>
    <w:p w:rsidR="00000000" w:rsidDel="00000000" w:rsidP="00000000" w:rsidRDefault="00000000" w:rsidRPr="00000000" w14:paraId="000009FD">
      <w:pPr>
        <w:spacing w:line="1360" w:lineRule="auto"/>
        <w:ind w:right="-238"/>
        <w:jc w:val="left"/>
        <w:rPr>
          <w:rFonts w:ascii="Arial" w:cs="Arial" w:eastAsia="Arial" w:hAnsi="Arial"/>
          <w:sz w:val="16"/>
          <w:szCs w:val="16"/>
        </w:rPr>
      </w:pPr>
      <w:r w:rsidDel="00000000" w:rsidR="00000000" w:rsidRPr="00000000">
        <w:br w:type="column"/>
      </w:r>
      <w:r w:rsidDel="00000000" w:rsidR="00000000" w:rsidRPr="00000000">
        <w:rPr>
          <w:rFonts w:ascii="Arial" w:cs="Arial" w:eastAsia="Arial" w:hAnsi="Arial"/>
          <w:i w:val="1"/>
          <w:color w:val="4f4f4f"/>
          <w:sz w:val="240"/>
          <w:szCs w:val="240"/>
          <w:vertAlign w:val="subscript"/>
          <w:rtl w:val="0"/>
        </w:rPr>
        <w:t xml:space="preserve">ª</w:t>
      </w:r>
      <w:r w:rsidDel="00000000" w:rsidR="00000000" w:rsidRPr="00000000">
        <w:rPr>
          <w:rFonts w:ascii="Malgun Gothic" w:cs="Malgun Gothic" w:eastAsia="Malgun Gothic" w:hAnsi="Malgun Gothic"/>
          <w:color w:val="191919"/>
          <w:sz w:val="240"/>
          <w:szCs w:val="240"/>
          <w:vertAlign w:val="subscript"/>
          <w:rtl w:val="0"/>
        </w:rPr>
        <w:t xml:space="preserve">�</w:t>
      </w:r>
      <w:r w:rsidDel="00000000" w:rsidR="00000000" w:rsidRPr="00000000">
        <w:rPr>
          <w:rFonts w:ascii="Arial" w:cs="Arial" w:eastAsia="Arial" w:hAnsi="Arial"/>
          <w:i w:val="1"/>
          <w:color w:val="4f4f4f"/>
          <w:sz w:val="240"/>
          <w:szCs w:val="240"/>
          <w:vertAlign w:val="subscript"/>
          <w:rtl w:val="0"/>
        </w:rPr>
        <w:t xml:space="preserve">,</w:t>
      </w:r>
      <w:r w:rsidDel="00000000" w:rsidR="00000000" w:rsidRPr="00000000">
        <w:rPr>
          <w:rFonts w:ascii="Arial" w:cs="Arial" w:eastAsia="Arial" w:hAnsi="Arial"/>
          <w:b w:val="1"/>
          <w:color w:val="4f4f4f"/>
          <w:sz w:val="26.666666666666668"/>
          <w:szCs w:val="26.666666666666668"/>
          <w:vertAlign w:val="subscript"/>
          <w:rtl w:val="0"/>
        </w:rPr>
        <w:t xml:space="preserve">.,</w:t>
      </w:r>
      <w:r w:rsidDel="00000000" w:rsidR="00000000" w:rsidRPr="00000000">
        <w:rPr>
          <w:rtl w:val="0"/>
        </w:rPr>
      </w:r>
    </w:p>
    <w:p w:rsidR="00000000" w:rsidDel="00000000" w:rsidP="00000000" w:rsidRDefault="00000000" w:rsidRPr="00000000" w14:paraId="000009FE">
      <w:pPr>
        <w:spacing w:before="20" w:lineRule="auto"/>
        <w:ind w:left="3146" w:firstLine="0"/>
        <w:jc w:val="left"/>
        <w:rPr>
          <w:rFonts w:ascii="Arial" w:cs="Arial" w:eastAsia="Arial" w:hAnsi="Arial"/>
          <w:sz w:val="43"/>
          <w:szCs w:val="43"/>
        </w:rPr>
      </w:pPr>
      <w:r w:rsidDel="00000000" w:rsidR="00000000" w:rsidRPr="00000000">
        <w:br w:type="column"/>
      </w:r>
      <w:r w:rsidDel="00000000" w:rsidR="00000000" w:rsidRPr="00000000">
        <w:rPr>
          <w:rFonts w:ascii="Malgun Gothic" w:cs="Malgun Gothic" w:eastAsia="Malgun Gothic" w:hAnsi="Malgun Gothic"/>
          <w:color w:val="3a3a3a"/>
          <w:sz w:val="42"/>
          <w:szCs w:val="42"/>
          <w:rtl w:val="0"/>
        </w:rPr>
        <w:t xml:space="preserve">� </w:t>
      </w:r>
      <w:r w:rsidDel="00000000" w:rsidR="00000000" w:rsidRPr="00000000">
        <w:rPr>
          <w:rFonts w:ascii="Arial" w:cs="Arial" w:eastAsia="Arial" w:hAnsi="Arial"/>
          <w:b w:val="1"/>
          <w:i w:val="1"/>
          <w:color w:val="191919"/>
          <w:sz w:val="42"/>
          <w:szCs w:val="42"/>
          <w:rtl w:val="0"/>
        </w:rPr>
        <w:t xml:space="preserve">2</w:t>
      </w:r>
      <w:r w:rsidDel="00000000" w:rsidR="00000000" w:rsidRPr="00000000">
        <w:rPr>
          <w:rFonts w:ascii="Arial" w:cs="Arial" w:eastAsia="Arial" w:hAnsi="Arial"/>
          <w:b w:val="1"/>
          <w:i w:val="1"/>
          <w:color w:val="3a3a3a"/>
          <w:sz w:val="42"/>
          <w:szCs w:val="42"/>
          <w:rtl w:val="0"/>
        </w:rPr>
        <w:t xml:space="preserve">5   </w:t>
      </w:r>
      <w:r w:rsidDel="00000000" w:rsidR="00000000" w:rsidRPr="00000000">
        <w:rPr>
          <w:rFonts w:ascii="Arial" w:cs="Arial" w:eastAsia="Arial" w:hAnsi="Arial"/>
          <w:color w:val="4f4f4f"/>
          <w:sz w:val="43"/>
          <w:szCs w:val="43"/>
          <w:rtl w:val="0"/>
        </w:rPr>
        <w:t xml:space="preserve">2</w:t>
      </w:r>
      <w:r w:rsidDel="00000000" w:rsidR="00000000" w:rsidRPr="00000000">
        <w:rPr>
          <w:rFonts w:ascii="Arial" w:cs="Arial" w:eastAsia="Arial" w:hAnsi="Arial"/>
          <w:color w:val="666668"/>
          <w:sz w:val="43"/>
          <w:szCs w:val="43"/>
          <w:rtl w:val="0"/>
        </w:rPr>
        <w:t xml:space="preserve">2</w:t>
      </w:r>
      <w:r w:rsidDel="00000000" w:rsidR="00000000" w:rsidRPr="00000000">
        <w:rPr>
          <w:rtl w:val="0"/>
        </w:rPr>
      </w:r>
    </w:p>
    <w:p w:rsidR="00000000" w:rsidDel="00000000" w:rsidP="00000000" w:rsidRDefault="00000000" w:rsidRPr="00000000" w14:paraId="000009FF">
      <w:pPr>
        <w:spacing w:before="6" w:line="140" w:lineRule="auto"/>
        <w:jc w:val="left"/>
        <w:rPr>
          <w:sz w:val="15"/>
          <w:szCs w:val="15"/>
        </w:rPr>
      </w:pPr>
      <w:r w:rsidDel="00000000" w:rsidR="00000000" w:rsidRPr="00000000">
        <w:rPr>
          <w:rtl w:val="0"/>
        </w:rPr>
      </w:r>
    </w:p>
    <w:p w:rsidR="00000000" w:rsidDel="00000000" w:rsidP="00000000" w:rsidRDefault="00000000" w:rsidRPr="00000000" w14:paraId="00000A00">
      <w:pPr>
        <w:jc w:val="left"/>
        <w:rPr>
          <w:rFonts w:ascii="Arial" w:cs="Arial" w:eastAsia="Arial" w:hAnsi="Arial"/>
          <w:sz w:val="14"/>
          <w:szCs w:val="14"/>
        </w:rPr>
        <w:sectPr>
          <w:footerReference r:id="rId213" w:type="default"/>
          <w:type w:val="nextPage"/>
          <w:pgSz w:h="20160" w:w="12240" w:orient="portrait"/>
          <w:pgMar w:bottom="280" w:top="0" w:left="1580" w:right="620" w:header="0" w:footer="1304"/>
          <w:pgNumType w:start="60"/>
          <w:cols w:equalWidth="0" w:num="3">
            <w:col w:space="143" w:w="3251.333333333333"/>
            <w:col w:space="143" w:w="3251.333333333333"/>
            <w:col w:space="0" w:w="3251.333333333333"/>
          </w:cols>
        </w:sectPr>
      </w:pPr>
      <w:r w:rsidDel="00000000" w:rsidR="00000000" w:rsidRPr="00000000">
        <w:rPr>
          <w:rFonts w:ascii="Arial" w:cs="Arial" w:eastAsia="Arial" w:hAnsi="Arial"/>
          <w:color w:val="191919"/>
          <w:sz w:val="14"/>
          <w:szCs w:val="14"/>
          <w:rtl w:val="0"/>
        </w:rPr>
        <w:t xml:space="preserve">"2021-40' ANIVE</w:t>
      </w:r>
      <w:r w:rsidDel="00000000" w:rsidR="00000000" w:rsidRPr="00000000">
        <w:rPr>
          <w:rFonts w:ascii="Arial" w:cs="Arial" w:eastAsia="Arial" w:hAnsi="Arial"/>
          <w:color w:val="3a3a3a"/>
          <w:sz w:val="14"/>
          <w:szCs w:val="14"/>
          <w:rtl w:val="0"/>
        </w:rPr>
        <w:t xml:space="preserve">R</w:t>
      </w:r>
      <w:r w:rsidDel="00000000" w:rsidR="00000000" w:rsidRPr="00000000">
        <w:rPr>
          <w:rFonts w:ascii="Arial" w:cs="Arial" w:eastAsia="Arial" w:hAnsi="Arial"/>
          <w:color w:val="191919"/>
          <w:sz w:val="14"/>
          <w:szCs w:val="14"/>
          <w:rtl w:val="0"/>
        </w:rPr>
        <w:t xml:space="preserve">SARIO DE LA GESTA  HEROICA DE MALV</w:t>
      </w:r>
      <w:r w:rsidDel="00000000" w:rsidR="00000000" w:rsidRPr="00000000">
        <w:rPr>
          <w:rFonts w:ascii="Arial" w:cs="Arial" w:eastAsia="Arial" w:hAnsi="Arial"/>
          <w:color w:val="4f4f4f"/>
          <w:sz w:val="14"/>
          <w:szCs w:val="14"/>
          <w:rtl w:val="0"/>
        </w:rPr>
        <w:t xml:space="preserve">I</w:t>
      </w:r>
      <w:r w:rsidDel="00000000" w:rsidR="00000000" w:rsidRPr="00000000">
        <w:rPr>
          <w:rFonts w:ascii="Arial" w:cs="Arial" w:eastAsia="Arial" w:hAnsi="Arial"/>
          <w:color w:val="191919"/>
          <w:sz w:val="14"/>
          <w:szCs w:val="14"/>
          <w:rtl w:val="0"/>
        </w:rPr>
        <w:t xml:space="preserve">NAS"</w:t>
      </w:r>
      <w:r w:rsidDel="00000000" w:rsidR="00000000" w:rsidRPr="00000000">
        <w:rPr>
          <w:rtl w:val="0"/>
        </w:rPr>
      </w:r>
    </w:p>
    <w:p w:rsidR="00000000" w:rsidDel="00000000" w:rsidP="00000000" w:rsidRDefault="00000000" w:rsidRPr="00000000" w14:paraId="00000A01">
      <w:pPr>
        <w:spacing w:line="260" w:lineRule="auto"/>
        <w:ind w:left="979" w:right="8210" w:firstLine="0"/>
        <w:jc w:val="center"/>
        <w:rPr>
          <w:rFonts w:ascii="Times New Roman" w:cs="Times New Roman" w:eastAsia="Times New Roman" w:hAnsi="Times New Roman"/>
          <w:sz w:val="14"/>
          <w:szCs w:val="14"/>
        </w:rPr>
      </w:pPr>
      <w:r w:rsidDel="00000000" w:rsidR="00000000" w:rsidRPr="00000000">
        <w:rPr>
          <w:rFonts w:ascii="Arial" w:cs="Arial" w:eastAsia="Arial" w:hAnsi="Arial"/>
          <w:color w:val="4f4f4f"/>
          <w:sz w:val="14"/>
          <w:szCs w:val="14"/>
          <w:rtl w:val="0"/>
        </w:rPr>
        <w:t xml:space="preserve">........:::     </w:t>
      </w:r>
      <w:r w:rsidDel="00000000" w:rsidR="00000000" w:rsidRPr="00000000">
        <w:rPr>
          <w:rFonts w:ascii="Arial" w:cs="Arial" w:eastAsia="Arial" w:hAnsi="Arial"/>
          <w:color w:val="666668"/>
          <w:sz w:val="26"/>
          <w:szCs w:val="26"/>
          <w:rtl w:val="0"/>
        </w:rPr>
        <w:t xml:space="preserve">.••. </w:t>
      </w:r>
      <w:r w:rsidDel="00000000" w:rsidR="00000000" w:rsidRPr="00000000">
        <w:rPr>
          <w:rFonts w:ascii="Times New Roman" w:cs="Times New Roman" w:eastAsia="Times New Roman" w:hAnsi="Times New Roman"/>
          <w:color w:val="4f4f4f"/>
          <w:sz w:val="14"/>
          <w:szCs w:val="14"/>
          <w:rtl w:val="0"/>
        </w:rPr>
        <w:t xml:space="preserve">';,,'</w:t>
      </w:r>
      <w:r w:rsidDel="00000000" w:rsidR="00000000" w:rsidRPr="00000000">
        <w:rPr>
          <w:rtl w:val="0"/>
        </w:rPr>
      </w:r>
    </w:p>
    <w:p w:rsidR="00000000" w:rsidDel="00000000" w:rsidP="00000000" w:rsidRDefault="00000000" w:rsidRPr="00000000" w14:paraId="00000A02">
      <w:pPr>
        <w:spacing w:line="200" w:lineRule="auto"/>
        <w:ind w:left="289" w:right="7477" w:firstLine="0"/>
        <w:jc w:val="center"/>
        <w:rPr>
          <w:rFonts w:ascii="Times New Roman" w:cs="Times New Roman" w:eastAsia="Times New Roman" w:hAnsi="Times New Roman"/>
          <w:sz w:val="16"/>
          <w:szCs w:val="16"/>
        </w:rPr>
      </w:pPr>
      <w:r w:rsidDel="00000000" w:rsidR="00000000" w:rsidRPr="00000000">
        <w:rPr>
          <w:rFonts w:ascii="Malgun Gothic" w:cs="Malgun Gothic" w:eastAsia="Malgun Gothic" w:hAnsi="Malgun Gothic"/>
          <w:color w:val="666668"/>
          <w:sz w:val="12"/>
          <w:szCs w:val="12"/>
          <w:vertAlign w:val="baseline"/>
          <w:rtl w:val="0"/>
        </w:rPr>
        <w:t xml:space="preserve">�</w:t>
      </w:r>
      <w:r w:rsidDel="00000000" w:rsidR="00000000" w:rsidRPr="00000000">
        <w:rPr>
          <w:rFonts w:ascii="Times New Roman" w:cs="Times New Roman" w:eastAsia="Times New Roman" w:hAnsi="Times New Roman"/>
          <w:b w:val="1"/>
          <w:i w:val="1"/>
          <w:color w:val="4f4f4f"/>
          <w:sz w:val="12"/>
          <w:szCs w:val="12"/>
          <w:vertAlign w:val="baseline"/>
          <w:rtl w:val="0"/>
        </w:rPr>
        <w:t xml:space="preserve">tl</w:t>
      </w:r>
      <w:r w:rsidDel="00000000" w:rsidR="00000000" w:rsidRPr="00000000">
        <w:rPr>
          <w:rFonts w:ascii="Times New Roman" w:cs="Times New Roman" w:eastAsia="Times New Roman" w:hAnsi="Times New Roman"/>
          <w:b w:val="1"/>
          <w:i w:val="1"/>
          <w:color w:val="3a3a3a"/>
          <w:sz w:val="12"/>
          <w:szCs w:val="12"/>
          <w:vertAlign w:val="baseline"/>
          <w:rtl w:val="0"/>
        </w:rPr>
        <w:t xml:space="preserve">!</w:t>
      </w:r>
      <w:r w:rsidDel="00000000" w:rsidR="00000000" w:rsidRPr="00000000">
        <w:rPr>
          <w:rFonts w:ascii="Times New Roman" w:cs="Times New Roman" w:eastAsia="Times New Roman" w:hAnsi="Times New Roman"/>
          <w:b w:val="1"/>
          <w:i w:val="1"/>
          <w:color w:val="191919"/>
          <w:sz w:val="12"/>
          <w:szCs w:val="12"/>
          <w:vertAlign w:val="baseline"/>
          <w:rtl w:val="0"/>
        </w:rPr>
        <w:t xml:space="preserve">'</w:t>
      </w:r>
      <w:r w:rsidDel="00000000" w:rsidR="00000000" w:rsidRPr="00000000">
        <w:rPr>
          <w:rFonts w:ascii="Times New Roman" w:cs="Times New Roman" w:eastAsia="Times New Roman" w:hAnsi="Times New Roman"/>
          <w:b w:val="1"/>
          <w:i w:val="1"/>
          <w:color w:val="3a3a3a"/>
          <w:sz w:val="12"/>
          <w:szCs w:val="12"/>
          <w:vertAlign w:val="baseline"/>
          <w:rtl w:val="0"/>
        </w:rPr>
        <w:t xml:space="preserve">l</w:t>
      </w:r>
      <w:r w:rsidDel="00000000" w:rsidR="00000000" w:rsidRPr="00000000">
        <w:rPr>
          <w:rFonts w:ascii="Times New Roman" w:cs="Times New Roman" w:eastAsia="Times New Roman" w:hAnsi="Times New Roman"/>
          <w:b w:val="1"/>
          <w:i w:val="1"/>
          <w:color w:val="191919"/>
          <w:sz w:val="12"/>
          <w:szCs w:val="12"/>
          <w:vertAlign w:val="baseline"/>
          <w:rtl w:val="0"/>
        </w:rPr>
        <w:t xml:space="preserve">11</w:t>
      </w:r>
      <w:r w:rsidDel="00000000" w:rsidR="00000000" w:rsidRPr="00000000">
        <w:rPr>
          <w:rFonts w:ascii="Times New Roman" w:cs="Times New Roman" w:eastAsia="Times New Roman" w:hAnsi="Times New Roman"/>
          <w:b w:val="1"/>
          <w:i w:val="1"/>
          <w:color w:val="666668"/>
          <w:sz w:val="12"/>
          <w:szCs w:val="12"/>
          <w:vertAlign w:val="baseline"/>
          <w:rtl w:val="0"/>
        </w:rPr>
        <w:t xml:space="preserve">e</w:t>
      </w:r>
      <w:r w:rsidDel="00000000" w:rsidR="00000000" w:rsidRPr="00000000">
        <w:rPr>
          <w:rFonts w:ascii="Times New Roman" w:cs="Times New Roman" w:eastAsia="Times New Roman" w:hAnsi="Times New Roman"/>
          <w:b w:val="1"/>
          <w:i w:val="1"/>
          <w:color w:val="3a3a3a"/>
          <w:sz w:val="12"/>
          <w:szCs w:val="12"/>
          <w:vertAlign w:val="baseline"/>
          <w:rtl w:val="0"/>
        </w:rPr>
        <w:t xml:space="preserve">/a  </w:t>
      </w:r>
      <w:r w:rsidDel="00000000" w:rsidR="00000000" w:rsidRPr="00000000">
        <w:rPr>
          <w:rFonts w:ascii="Times New Roman" w:cs="Times New Roman" w:eastAsia="Times New Roman" w:hAnsi="Times New Roman"/>
          <w:b w:val="1"/>
          <w:i w:val="1"/>
          <w:color w:val="3a3a3a"/>
          <w:sz w:val="15"/>
          <w:szCs w:val="15"/>
          <w:vertAlign w:val="baseline"/>
          <w:rtl w:val="0"/>
        </w:rPr>
        <w:t xml:space="preserve">rl</w:t>
      </w:r>
      <w:r w:rsidDel="00000000" w:rsidR="00000000" w:rsidRPr="00000000">
        <w:rPr>
          <w:rFonts w:ascii="Times New Roman" w:cs="Times New Roman" w:eastAsia="Times New Roman" w:hAnsi="Times New Roman"/>
          <w:b w:val="1"/>
          <w:i w:val="1"/>
          <w:color w:val="666668"/>
          <w:sz w:val="15"/>
          <w:szCs w:val="15"/>
          <w:vertAlign w:val="baseline"/>
          <w:rtl w:val="0"/>
        </w:rPr>
        <w:t xml:space="preserve">e  </w:t>
      </w:r>
      <w:r w:rsidDel="00000000" w:rsidR="00000000" w:rsidRPr="00000000">
        <w:rPr>
          <w:rFonts w:ascii="Times New Roman" w:cs="Times New Roman" w:eastAsia="Times New Roman" w:hAnsi="Times New Roman"/>
          <w:b w:val="1"/>
          <w:i w:val="1"/>
          <w:color w:val="666668"/>
          <w:sz w:val="12"/>
          <w:szCs w:val="12"/>
          <w:vertAlign w:val="baseline"/>
          <w:rtl w:val="0"/>
        </w:rPr>
        <w:t xml:space="preserve">!?/i;</w:t>
      </w:r>
      <w:r w:rsidDel="00000000" w:rsidR="00000000" w:rsidRPr="00000000">
        <w:rPr>
          <w:rFonts w:ascii="Times New Roman" w:cs="Times New Roman" w:eastAsia="Times New Roman" w:hAnsi="Times New Roman"/>
          <w:b w:val="1"/>
          <w:i w:val="1"/>
          <w:color w:val="191919"/>
          <w:sz w:val="12"/>
          <w:szCs w:val="12"/>
          <w:vertAlign w:val="baseline"/>
          <w:rtl w:val="0"/>
        </w:rPr>
        <w:t xml:space="preserve">,:,</w:t>
      </w:r>
      <w:r w:rsidDel="00000000" w:rsidR="00000000" w:rsidRPr="00000000">
        <w:rPr>
          <w:rFonts w:ascii="Times New Roman" w:cs="Times New Roman" w:eastAsia="Times New Roman" w:hAnsi="Times New Roman"/>
          <w:b w:val="1"/>
          <w:i w:val="1"/>
          <w:color w:val="3a3a3a"/>
          <w:sz w:val="12"/>
          <w:szCs w:val="12"/>
          <w:vertAlign w:val="baseline"/>
          <w:rtl w:val="0"/>
        </w:rPr>
        <w:t xml:space="preserve">a  </w:t>
      </w:r>
      <w:r w:rsidDel="00000000" w:rsidR="00000000" w:rsidRPr="00000000">
        <w:rPr>
          <w:rFonts w:ascii="Times New Roman" w:cs="Times New Roman" w:eastAsia="Times New Roman" w:hAnsi="Times New Roman"/>
          <w:b w:val="1"/>
          <w:i w:val="1"/>
          <w:color w:val="3a3a3a"/>
          <w:sz w:val="15"/>
          <w:szCs w:val="15"/>
          <w:vertAlign w:val="baseline"/>
          <w:rtl w:val="0"/>
        </w:rPr>
        <w:t xml:space="preserve">t!</w:t>
      </w:r>
      <w:r w:rsidDel="00000000" w:rsidR="00000000" w:rsidRPr="00000000">
        <w:rPr>
          <w:rFonts w:ascii="Times New Roman" w:cs="Times New Roman" w:eastAsia="Times New Roman" w:hAnsi="Times New Roman"/>
          <w:b w:val="1"/>
          <w:i w:val="1"/>
          <w:color w:val="666668"/>
          <w:sz w:val="15"/>
          <w:szCs w:val="15"/>
          <w:vertAlign w:val="baseline"/>
          <w:rtl w:val="0"/>
        </w:rPr>
        <w:t xml:space="preserve">e</w:t>
      </w:r>
      <w:r w:rsidDel="00000000" w:rsidR="00000000" w:rsidRPr="00000000">
        <w:rPr>
          <w:rFonts w:ascii="Times New Roman" w:cs="Times New Roman" w:eastAsia="Times New Roman" w:hAnsi="Times New Roman"/>
          <w:b w:val="1"/>
          <w:i w:val="1"/>
          <w:color w:val="3a3a3a"/>
          <w:sz w:val="15"/>
          <w:szCs w:val="15"/>
          <w:vertAlign w:val="baseline"/>
          <w:rtl w:val="0"/>
        </w:rPr>
        <w:t xml:space="preserve">/ </w:t>
      </w:r>
      <w:r w:rsidDel="00000000" w:rsidR="00000000" w:rsidRPr="00000000">
        <w:rPr>
          <w:rFonts w:ascii="Times New Roman" w:cs="Times New Roman" w:eastAsia="Times New Roman" w:hAnsi="Times New Roman"/>
          <w:b w:val="1"/>
          <w:i w:val="1"/>
          <w:color w:val="4f4f4f"/>
          <w:sz w:val="16"/>
          <w:szCs w:val="16"/>
          <w:vertAlign w:val="baseline"/>
          <w:rtl w:val="0"/>
        </w:rPr>
        <w:t xml:space="preserve">:gT,;e,Jt&gt;</w:t>
      </w:r>
      <w:r w:rsidDel="00000000" w:rsidR="00000000" w:rsidRPr="00000000">
        <w:rPr>
          <w:rFonts w:ascii="Times New Roman" w:cs="Times New Roman" w:eastAsia="Times New Roman" w:hAnsi="Times New Roman"/>
          <w:b w:val="1"/>
          <w:i w:val="1"/>
          <w:color w:val="191919"/>
          <w:sz w:val="16"/>
          <w:szCs w:val="16"/>
          <w:vertAlign w:val="baseline"/>
          <w:rtl w:val="0"/>
        </w:rPr>
        <w:t xml:space="preserve">·</w:t>
      </w:r>
      <w:r w:rsidDel="00000000" w:rsidR="00000000" w:rsidRPr="00000000">
        <w:rPr>
          <w:rtl w:val="0"/>
        </w:rPr>
      </w:r>
    </w:p>
    <w:p w:rsidR="00000000" w:rsidDel="00000000" w:rsidP="00000000" w:rsidRDefault="00000000" w:rsidRPr="00000000" w14:paraId="00000A03">
      <w:pPr>
        <w:spacing w:before="40" w:lineRule="auto"/>
        <w:ind w:left="47" w:right="7206" w:firstLine="0"/>
        <w:jc w:val="center"/>
        <w:rPr>
          <w:rFonts w:ascii="Times New Roman" w:cs="Times New Roman" w:eastAsia="Times New Roman" w:hAnsi="Times New Roman"/>
          <w:sz w:val="14"/>
          <w:szCs w:val="14"/>
        </w:rPr>
      </w:pPr>
      <w:r w:rsidDel="00000000" w:rsidR="00000000" w:rsidRPr="00000000">
        <w:rPr>
          <w:rFonts w:ascii="Arial" w:cs="Arial" w:eastAsia="Arial" w:hAnsi="Arial"/>
          <w:b w:val="1"/>
          <w:i w:val="1"/>
          <w:color w:val="666668"/>
          <w:sz w:val="11"/>
          <w:szCs w:val="11"/>
          <w:rtl w:val="0"/>
        </w:rPr>
        <w:t xml:space="preserve">%</w:t>
      </w:r>
      <w:r w:rsidDel="00000000" w:rsidR="00000000" w:rsidRPr="00000000">
        <w:rPr>
          <w:rFonts w:ascii="Arial" w:cs="Arial" w:eastAsia="Arial" w:hAnsi="Arial"/>
          <w:b w:val="1"/>
          <w:i w:val="1"/>
          <w:color w:val="3a3a3a"/>
          <w:sz w:val="11"/>
          <w:szCs w:val="11"/>
          <w:rtl w:val="0"/>
        </w:rPr>
        <w:t xml:space="preserve">1</w:t>
      </w:r>
      <w:r w:rsidDel="00000000" w:rsidR="00000000" w:rsidRPr="00000000">
        <w:rPr>
          <w:rFonts w:ascii="Arial" w:cs="Arial" w:eastAsia="Arial" w:hAnsi="Arial"/>
          <w:b w:val="1"/>
          <w:i w:val="1"/>
          <w:color w:val="4f4f4f"/>
          <w:sz w:val="11"/>
          <w:szCs w:val="11"/>
          <w:rtl w:val="0"/>
        </w:rPr>
        <w:t xml:space="preserve">d'</w:t>
      </w:r>
      <w:r w:rsidDel="00000000" w:rsidR="00000000" w:rsidRPr="00000000">
        <w:rPr>
          <w:rFonts w:ascii="Times New Roman" w:cs="Times New Roman" w:eastAsia="Times New Roman" w:hAnsi="Times New Roman"/>
          <w:b w:val="1"/>
          <w:i w:val="1"/>
          <w:color w:val="191919"/>
          <w:sz w:val="13"/>
          <w:szCs w:val="13"/>
          <w:rtl w:val="0"/>
        </w:rPr>
        <w:t xml:space="preserve">r</w:t>
      </w:r>
      <w:r w:rsidDel="00000000" w:rsidR="00000000" w:rsidRPr="00000000">
        <w:rPr>
          <w:rFonts w:ascii="Times New Roman" w:cs="Times New Roman" w:eastAsia="Times New Roman" w:hAnsi="Times New Roman"/>
          <w:b w:val="1"/>
          <w:i w:val="1"/>
          <w:color w:val="3a3a3a"/>
          <w:sz w:val="13"/>
          <w:szCs w:val="13"/>
          <w:rtl w:val="0"/>
        </w:rPr>
        <w:t xml:space="preserve">/1(/</w:t>
      </w:r>
      <w:r w:rsidDel="00000000" w:rsidR="00000000" w:rsidRPr="00000000">
        <w:rPr>
          <w:rFonts w:ascii="Times New Roman" w:cs="Times New Roman" w:eastAsia="Times New Roman" w:hAnsi="Times New Roman"/>
          <w:b w:val="1"/>
          <w:i w:val="1"/>
          <w:color w:val="4f4f4f"/>
          <w:sz w:val="13"/>
          <w:szCs w:val="13"/>
          <w:rtl w:val="0"/>
        </w:rPr>
        <w:t xml:space="preserve">a  </w:t>
      </w:r>
      <w:r w:rsidDel="00000000" w:rsidR="00000000" w:rsidRPr="00000000">
        <w:rPr>
          <w:rFonts w:ascii="Times New Roman" w:cs="Times New Roman" w:eastAsia="Times New Roman" w:hAnsi="Times New Roman"/>
          <w:b w:val="1"/>
          <w:i w:val="1"/>
          <w:color w:val="666668"/>
          <w:sz w:val="13"/>
          <w:szCs w:val="13"/>
          <w:rtl w:val="0"/>
        </w:rPr>
        <w:t xml:space="preserve">e </w:t>
      </w:r>
      <w:r w:rsidDel="00000000" w:rsidR="00000000" w:rsidRPr="00000000">
        <w:rPr>
          <w:rFonts w:ascii="Times New Roman" w:cs="Times New Roman" w:eastAsia="Times New Roman" w:hAnsi="Times New Roman"/>
          <w:b w:val="1"/>
          <w:i w:val="1"/>
          <w:color w:val="4f4f4f"/>
          <w:sz w:val="13"/>
          <w:szCs w:val="13"/>
          <w:rtl w:val="0"/>
        </w:rPr>
        <w:t xml:space="preserve">f&amp;</w:t>
      </w:r>
      <w:r w:rsidDel="00000000" w:rsidR="00000000" w:rsidRPr="00000000">
        <w:rPr>
          <w:rFonts w:ascii="Times New Roman" w:cs="Times New Roman" w:eastAsia="Times New Roman" w:hAnsi="Times New Roman"/>
          <w:b w:val="1"/>
          <w:i w:val="1"/>
          <w:color w:val="191919"/>
          <w:sz w:val="13"/>
          <w:szCs w:val="13"/>
          <w:rtl w:val="0"/>
        </w:rPr>
        <w:t xml:space="preserve">l</w:t>
      </w:r>
      <w:r w:rsidDel="00000000" w:rsidR="00000000" w:rsidRPr="00000000">
        <w:rPr>
          <w:rFonts w:ascii="Times New Roman" w:cs="Times New Roman" w:eastAsia="Times New Roman" w:hAnsi="Times New Roman"/>
          <w:b w:val="1"/>
          <w:i w:val="1"/>
          <w:color w:val="3a3a3a"/>
          <w:sz w:val="13"/>
          <w:szCs w:val="13"/>
          <w:rtl w:val="0"/>
        </w:rPr>
        <w:t xml:space="preserve">a</w:t>
      </w:r>
      <w:r w:rsidDel="00000000" w:rsidR="00000000" w:rsidRPr="00000000">
        <w:rPr>
          <w:rFonts w:ascii="Times New Roman" w:cs="Times New Roman" w:eastAsia="Times New Roman" w:hAnsi="Times New Roman"/>
          <w:b w:val="1"/>
          <w:i w:val="1"/>
          <w:color w:val="191919"/>
          <w:sz w:val="13"/>
          <w:szCs w:val="13"/>
          <w:rtl w:val="0"/>
        </w:rPr>
        <w:t xml:space="preserve">,</w:t>
      </w:r>
      <w:r w:rsidDel="00000000" w:rsidR="00000000" w:rsidRPr="00000000">
        <w:rPr>
          <w:rFonts w:ascii="Times New Roman" w:cs="Times New Roman" w:eastAsia="Times New Roman" w:hAnsi="Times New Roman"/>
          <w:b w:val="1"/>
          <w:i w:val="1"/>
          <w:color w:val="4f4f4f"/>
          <w:sz w:val="13"/>
          <w:szCs w:val="13"/>
          <w:rtl w:val="0"/>
        </w:rPr>
        <w:t xml:space="preserve">J  r</w:t>
      </w:r>
      <w:r w:rsidDel="00000000" w:rsidR="00000000" w:rsidRPr="00000000">
        <w:rPr>
          <w:rFonts w:ascii="Times New Roman" w:cs="Times New Roman" w:eastAsia="Times New Roman" w:hAnsi="Times New Roman"/>
          <w:b w:val="1"/>
          <w:i w:val="1"/>
          <w:color w:val="3a3a3a"/>
          <w:sz w:val="13"/>
          <w:szCs w:val="13"/>
          <w:rtl w:val="0"/>
        </w:rPr>
        <w:t xml:space="preserve">l</w:t>
      </w:r>
      <w:r w:rsidDel="00000000" w:rsidR="00000000" w:rsidRPr="00000000">
        <w:rPr>
          <w:rFonts w:ascii="Times New Roman" w:cs="Times New Roman" w:eastAsia="Times New Roman" w:hAnsi="Times New Roman"/>
          <w:b w:val="1"/>
          <w:i w:val="1"/>
          <w:color w:val="666668"/>
          <w:sz w:val="13"/>
          <w:szCs w:val="13"/>
          <w:rtl w:val="0"/>
        </w:rPr>
        <w:t xml:space="preserve">e</w:t>
      </w:r>
      <w:r w:rsidDel="00000000" w:rsidR="00000000" w:rsidRPr="00000000">
        <w:rPr>
          <w:rFonts w:ascii="Times New Roman" w:cs="Times New Roman" w:eastAsia="Times New Roman" w:hAnsi="Times New Roman"/>
          <w:b w:val="1"/>
          <w:i w:val="1"/>
          <w:color w:val="191919"/>
          <w:sz w:val="13"/>
          <w:szCs w:val="13"/>
          <w:rtl w:val="0"/>
        </w:rPr>
        <w:t xml:space="preserve">/ </w:t>
      </w:r>
      <w:r w:rsidDel="00000000" w:rsidR="00000000" w:rsidRPr="00000000">
        <w:rPr>
          <w:rFonts w:ascii="Arial" w:cs="Arial" w:eastAsia="Arial" w:hAnsi="Arial"/>
          <w:b w:val="1"/>
          <w:i w:val="1"/>
          <w:color w:val="4f4f4f"/>
          <w:sz w:val="11"/>
          <w:szCs w:val="11"/>
          <w:rtl w:val="0"/>
        </w:rPr>
        <w:t xml:space="preserve">%i</w:t>
      </w:r>
      <w:r w:rsidDel="00000000" w:rsidR="00000000" w:rsidRPr="00000000">
        <w:rPr>
          <w:rFonts w:ascii="Arial" w:cs="Arial" w:eastAsia="Arial" w:hAnsi="Arial"/>
          <w:b w:val="1"/>
          <w:i w:val="1"/>
          <w:color w:val="3a3a3a"/>
          <w:sz w:val="11"/>
          <w:szCs w:val="11"/>
          <w:rtl w:val="0"/>
        </w:rPr>
        <w:t xml:space="preserve">a</w:t>
      </w:r>
      <w:r w:rsidDel="00000000" w:rsidR="00000000" w:rsidRPr="00000000">
        <w:rPr>
          <w:rFonts w:ascii="Arial" w:cs="Arial" w:eastAsia="Arial" w:hAnsi="Arial"/>
          <w:b w:val="1"/>
          <w:i w:val="1"/>
          <w:color w:val="666668"/>
          <w:sz w:val="11"/>
          <w:szCs w:val="11"/>
          <w:rtl w:val="0"/>
        </w:rPr>
        <w:t xml:space="preserve">'</w:t>
      </w:r>
      <w:r w:rsidDel="00000000" w:rsidR="00000000" w:rsidRPr="00000000">
        <w:rPr>
          <w:rFonts w:ascii="Arial" w:cs="Arial" w:eastAsia="Arial" w:hAnsi="Arial"/>
          <w:b w:val="1"/>
          <w:i w:val="1"/>
          <w:color w:val="191919"/>
          <w:sz w:val="11"/>
          <w:szCs w:val="11"/>
          <w:rtl w:val="0"/>
        </w:rPr>
        <w:t xml:space="preserve">1ili</w:t>
      </w:r>
      <w:r w:rsidDel="00000000" w:rsidR="00000000" w:rsidRPr="00000000">
        <w:rPr>
          <w:rFonts w:ascii="Arial" w:cs="Arial" w:eastAsia="Arial" w:hAnsi="Arial"/>
          <w:b w:val="1"/>
          <w:i w:val="1"/>
          <w:color w:val="4f4f4f"/>
          <w:sz w:val="11"/>
          <w:szCs w:val="11"/>
          <w:rtl w:val="0"/>
        </w:rPr>
        <w:t xml:space="preserve">f'f'   </w:t>
      </w:r>
      <w:r w:rsidDel="00000000" w:rsidR="00000000" w:rsidRPr="00000000">
        <w:rPr>
          <w:rFonts w:ascii="Times New Roman" w:cs="Times New Roman" w:eastAsia="Times New Roman" w:hAnsi="Times New Roman"/>
          <w:b w:val="1"/>
          <w:i w:val="1"/>
          <w:color w:val="666668"/>
          <w:sz w:val="19"/>
          <w:szCs w:val="19"/>
          <w:rtl w:val="0"/>
        </w:rPr>
        <w:t xml:space="preserve">(if/t</w:t>
      </w:r>
      <w:r w:rsidDel="00000000" w:rsidR="00000000" w:rsidRPr="00000000">
        <w:rPr>
          <w:rFonts w:ascii="Times New Roman" w:cs="Times New Roman" w:eastAsia="Times New Roman" w:hAnsi="Times New Roman"/>
          <w:b w:val="1"/>
          <w:i w:val="1"/>
          <w:color w:val="191919"/>
          <w:sz w:val="19"/>
          <w:szCs w:val="19"/>
          <w:rtl w:val="0"/>
        </w:rPr>
        <w:t xml:space="preserve">, </w:t>
      </w:r>
      <w:r w:rsidDel="00000000" w:rsidR="00000000" w:rsidRPr="00000000">
        <w:rPr>
          <w:rFonts w:ascii="Times New Roman" w:cs="Times New Roman" w:eastAsia="Times New Roman" w:hAnsi="Times New Roman"/>
          <w:i w:val="1"/>
          <w:color w:val="3a3a3a"/>
          <w:sz w:val="14"/>
          <w:szCs w:val="14"/>
          <w:rtl w:val="0"/>
        </w:rPr>
        <w:t xml:space="preserve">r</w:t>
      </w:r>
      <w:r w:rsidDel="00000000" w:rsidR="00000000" w:rsidRPr="00000000">
        <w:rPr>
          <w:rtl w:val="0"/>
        </w:rPr>
      </w:r>
    </w:p>
    <w:p w:rsidR="00000000" w:rsidDel="00000000" w:rsidP="00000000" w:rsidRDefault="00000000" w:rsidRPr="00000000" w14:paraId="00000A04">
      <w:pPr>
        <w:spacing w:line="460" w:lineRule="auto"/>
        <w:ind w:left="606" w:right="7772" w:firstLine="0"/>
        <w:jc w:val="center"/>
        <w:rPr>
          <w:rFonts w:ascii="Times New Roman" w:cs="Times New Roman" w:eastAsia="Times New Roman" w:hAnsi="Times New Roman"/>
          <w:sz w:val="12"/>
          <w:szCs w:val="12"/>
        </w:rPr>
      </w:pPr>
      <w:r w:rsidDel="00000000" w:rsidR="00000000" w:rsidRPr="00000000">
        <w:rPr>
          <w:rFonts w:ascii="Arial" w:cs="Arial" w:eastAsia="Arial" w:hAnsi="Arial"/>
          <w:b w:val="1"/>
          <w:i w:val="1"/>
          <w:color w:val="666668"/>
          <w:sz w:val="28.333333333333336"/>
          <w:szCs w:val="28.333333333333336"/>
          <w:vertAlign w:val="superscript"/>
          <w:rtl w:val="0"/>
        </w:rPr>
        <w:t xml:space="preserve">f!!Jl)</w:t>
      </w:r>
      <w:r w:rsidDel="00000000" w:rsidR="00000000" w:rsidRPr="00000000">
        <w:rPr>
          <w:rFonts w:ascii="Arial" w:cs="Arial" w:eastAsia="Arial" w:hAnsi="Arial"/>
          <w:b w:val="1"/>
          <w:i w:val="1"/>
          <w:color w:val="3a3a3a"/>
          <w:sz w:val="28.333333333333336"/>
          <w:szCs w:val="28.333333333333336"/>
          <w:vertAlign w:val="superscript"/>
          <w:rtl w:val="0"/>
        </w:rPr>
        <w:t xml:space="preserve">,¡,</w:t>
      </w:r>
      <w:r w:rsidDel="00000000" w:rsidR="00000000" w:rsidRPr="00000000">
        <w:rPr>
          <w:rFonts w:ascii="Arial" w:cs="Arial" w:eastAsia="Arial" w:hAnsi="Arial"/>
          <w:b w:val="1"/>
          <w:i w:val="1"/>
          <w:color w:val="191919"/>
          <w:sz w:val="28.333333333333336"/>
          <w:szCs w:val="28.333333333333336"/>
          <w:vertAlign w:val="superscript"/>
          <w:rtl w:val="0"/>
        </w:rPr>
        <w:t xml:space="preserve">,</w:t>
      </w:r>
      <w:r w:rsidDel="00000000" w:rsidR="00000000" w:rsidRPr="00000000">
        <w:rPr>
          <w:rFonts w:ascii="Arial" w:cs="Arial" w:eastAsia="Arial" w:hAnsi="Arial"/>
          <w:b w:val="1"/>
          <w:i w:val="1"/>
          <w:color w:val="3a3a3a"/>
          <w:sz w:val="28.333333333333336"/>
          <w:szCs w:val="28.333333333333336"/>
          <w:vertAlign w:val="superscript"/>
          <w:rtl w:val="0"/>
        </w:rPr>
        <w:t xml:space="preserve">f</w:t>
      </w:r>
      <w:r w:rsidDel="00000000" w:rsidR="00000000" w:rsidRPr="00000000">
        <w:rPr>
          <w:rFonts w:ascii="Arial" w:cs="Arial" w:eastAsia="Arial" w:hAnsi="Arial"/>
          <w:b w:val="1"/>
          <w:i w:val="1"/>
          <w:color w:val="191919"/>
          <w:sz w:val="28.333333333333336"/>
          <w:szCs w:val="28.333333333333336"/>
          <w:vertAlign w:val="superscript"/>
          <w:rtl w:val="0"/>
        </w:rPr>
        <w:t xml:space="preserve">6/i</w:t>
      </w:r>
      <w:r w:rsidDel="00000000" w:rsidR="00000000" w:rsidRPr="00000000">
        <w:rPr>
          <w:rFonts w:ascii="Arial" w:cs="Arial" w:eastAsia="Arial" w:hAnsi="Arial"/>
          <w:b w:val="1"/>
          <w:i w:val="1"/>
          <w:color w:val="4f4f4f"/>
          <w:sz w:val="28.333333333333336"/>
          <w:szCs w:val="28.333333333333336"/>
          <w:vertAlign w:val="superscript"/>
          <w:rtl w:val="0"/>
        </w:rPr>
        <w:t xml:space="preserve">r</w:t>
      </w:r>
      <w:r w:rsidDel="00000000" w:rsidR="00000000" w:rsidRPr="00000000">
        <w:rPr>
          <w:rFonts w:ascii="Arial" w:cs="Arial" w:eastAsia="Arial" w:hAnsi="Arial"/>
          <w:b w:val="1"/>
          <w:i w:val="1"/>
          <w:color w:val="3a3a3a"/>
          <w:sz w:val="28.333333333333336"/>
          <w:szCs w:val="28.333333333333336"/>
          <w:vertAlign w:val="superscript"/>
          <w:rtl w:val="0"/>
        </w:rPr>
        <w:t xml:space="preserve">a</w:t>
      </w:r>
      <w:r w:rsidDel="00000000" w:rsidR="00000000" w:rsidRPr="00000000">
        <w:rPr>
          <w:rFonts w:ascii="Times New Roman" w:cs="Times New Roman" w:eastAsia="Times New Roman" w:hAnsi="Times New Roman"/>
          <w:color w:val="191919"/>
          <w:sz w:val="44"/>
          <w:szCs w:val="44"/>
          <w:vertAlign w:val="baseline"/>
          <w:rtl w:val="0"/>
        </w:rPr>
        <w:t xml:space="preserve">..</w:t>
      </w:r>
      <w:r w:rsidDel="00000000" w:rsidR="00000000" w:rsidRPr="00000000">
        <w:rPr>
          <w:rFonts w:ascii="Times New Roman" w:cs="Times New Roman" w:eastAsia="Times New Roman" w:hAnsi="Times New Roman"/>
          <w:b w:val="1"/>
          <w:i w:val="1"/>
          <w:color w:val="666668"/>
          <w:sz w:val="20"/>
          <w:szCs w:val="20"/>
          <w:vertAlign w:val="superscript"/>
          <w:rtl w:val="0"/>
        </w:rPr>
        <w:t xml:space="preserve">.</w:t>
      </w:r>
      <w:r w:rsidDel="00000000" w:rsidR="00000000" w:rsidRPr="00000000">
        <w:rPr>
          <w:rFonts w:ascii="Times New Roman" w:cs="Times New Roman" w:eastAsia="Times New Roman" w:hAnsi="Times New Roman"/>
          <w:color w:val="191919"/>
          <w:sz w:val="44"/>
          <w:szCs w:val="44"/>
          <w:vertAlign w:val="baseline"/>
          <w:rtl w:val="0"/>
        </w:rPr>
        <w:t xml:space="preserve">.</w:t>
      </w:r>
      <w:r w:rsidDel="00000000" w:rsidR="00000000" w:rsidRPr="00000000">
        <w:rPr>
          <w:rFonts w:ascii="Times New Roman" w:cs="Times New Roman" w:eastAsia="Times New Roman" w:hAnsi="Times New Roman"/>
          <w:b w:val="1"/>
          <w:i w:val="1"/>
          <w:color w:val="666668"/>
          <w:sz w:val="20"/>
          <w:szCs w:val="20"/>
          <w:vertAlign w:val="superscript"/>
          <w:rtl w:val="0"/>
        </w:rPr>
        <w:t xml:space="preserve">%</w:t>
      </w:r>
      <w:r w:rsidDel="00000000" w:rsidR="00000000" w:rsidRPr="00000000">
        <w:rPr>
          <w:rFonts w:ascii="Times New Roman" w:cs="Times New Roman" w:eastAsia="Times New Roman" w:hAnsi="Times New Roman"/>
          <w:b w:val="1"/>
          <w:i w:val="1"/>
          <w:color w:val="4f4f4f"/>
          <w:sz w:val="20"/>
          <w:szCs w:val="20"/>
          <w:vertAlign w:val="superscript"/>
          <w:rtl w:val="0"/>
        </w:rPr>
        <w:t xml:space="preserve">c7</w:t>
      </w:r>
      <w:r w:rsidDel="00000000" w:rsidR="00000000" w:rsidRPr="00000000">
        <w:rPr>
          <w:rFonts w:ascii="Times New Roman" w:cs="Times New Roman" w:eastAsia="Times New Roman" w:hAnsi="Times New Roman"/>
          <w:b w:val="1"/>
          <w:i w:val="1"/>
          <w:color w:val="666668"/>
          <w:sz w:val="20"/>
          <w:szCs w:val="20"/>
          <w:vertAlign w:val="superscript"/>
          <w:rtl w:val="0"/>
        </w:rPr>
        <w:t xml:space="preserve">r:</w:t>
      </w:r>
      <w:r w:rsidDel="00000000" w:rsidR="00000000" w:rsidRPr="00000000">
        <w:rPr>
          <w:rFonts w:ascii="Times New Roman" w:cs="Times New Roman" w:eastAsia="Times New Roman" w:hAnsi="Times New Roman"/>
          <w:b w:val="1"/>
          <w:i w:val="1"/>
          <w:color w:val="3a3a3a"/>
          <w:sz w:val="20"/>
          <w:szCs w:val="20"/>
          <w:vertAlign w:val="superscript"/>
          <w:rtl w:val="0"/>
        </w:rPr>
        <w:t xml:space="preserve">1</w:t>
      </w:r>
      <w:r w:rsidDel="00000000" w:rsidR="00000000" w:rsidRPr="00000000">
        <w:rPr>
          <w:rFonts w:ascii="Times New Roman" w:cs="Times New Roman" w:eastAsia="Times New Roman" w:hAnsi="Times New Roman"/>
          <w:b w:val="1"/>
          <w:i w:val="1"/>
          <w:color w:val="191919"/>
          <w:sz w:val="20"/>
          <w:szCs w:val="20"/>
          <w:vertAlign w:val="superscript"/>
          <w:rtl w:val="0"/>
        </w:rPr>
        <w:t xml:space="preserve">1l</w:t>
      </w:r>
      <w:r w:rsidDel="00000000" w:rsidR="00000000" w:rsidRPr="00000000">
        <w:rPr>
          <w:rFonts w:ascii="Times New Roman" w:cs="Times New Roman" w:eastAsia="Times New Roman" w:hAnsi="Times New Roman"/>
          <w:b w:val="1"/>
          <w:i w:val="1"/>
          <w:color w:val="3a3a3a"/>
          <w:sz w:val="20"/>
          <w:szCs w:val="20"/>
          <w:vertAlign w:val="superscript"/>
          <w:rtl w:val="0"/>
        </w:rPr>
        <w:t xml:space="preserve">i</w:t>
      </w:r>
      <w:r w:rsidDel="00000000" w:rsidR="00000000" w:rsidRPr="00000000">
        <w:rPr>
          <w:rFonts w:ascii="Times New Roman" w:cs="Times New Roman" w:eastAsia="Times New Roman" w:hAnsi="Times New Roman"/>
          <w:b w:val="1"/>
          <w:i w:val="1"/>
          <w:color w:val="191919"/>
          <w:sz w:val="20"/>
          <w:szCs w:val="20"/>
          <w:vertAlign w:val="superscript"/>
          <w:rtl w:val="0"/>
        </w:rPr>
        <w:t xml:space="preserve">!l</w:t>
      </w:r>
      <w:r w:rsidDel="00000000" w:rsidR="00000000" w:rsidRPr="00000000">
        <w:rPr>
          <w:rFonts w:ascii="Times New Roman" w:cs="Times New Roman" w:eastAsia="Times New Roman" w:hAnsi="Times New Roman"/>
          <w:b w:val="1"/>
          <w:i w:val="1"/>
          <w:color w:val="4f4f4f"/>
          <w:sz w:val="20"/>
          <w:szCs w:val="20"/>
          <w:vertAlign w:val="superscript"/>
          <w:rtl w:val="0"/>
        </w:rPr>
        <w:t xml:space="preserve">(</w:t>
      </w:r>
      <w:r w:rsidDel="00000000" w:rsidR="00000000" w:rsidRPr="00000000">
        <w:rPr>
          <w:rFonts w:ascii="Times New Roman" w:cs="Times New Roman" w:eastAsia="Times New Roman" w:hAnsi="Times New Roman"/>
          <w:b w:val="1"/>
          <w:i w:val="1"/>
          <w:color w:val="3a3a3a"/>
          <w:sz w:val="20"/>
          <w:szCs w:val="20"/>
          <w:vertAlign w:val="superscript"/>
          <w:rtl w:val="0"/>
        </w:rPr>
        <w:t xml:space="preserve">t</w:t>
      </w:r>
      <w:r w:rsidDel="00000000" w:rsidR="00000000" w:rsidRPr="00000000">
        <w:rPr>
          <w:rtl w:val="0"/>
        </w:rPr>
      </w:r>
    </w:p>
    <w:p w:rsidR="00000000" w:rsidDel="00000000" w:rsidP="00000000" w:rsidRDefault="00000000" w:rsidRPr="00000000" w14:paraId="00000A05">
      <w:pPr>
        <w:spacing w:before="16" w:lineRule="auto"/>
        <w:ind w:left="134" w:right="7301" w:firstLine="0"/>
        <w:jc w:val="both"/>
        <w:rPr>
          <w:rFonts w:ascii="Arial" w:cs="Arial" w:eastAsia="Arial" w:hAnsi="Arial"/>
          <w:sz w:val="14"/>
          <w:szCs w:val="14"/>
        </w:rPr>
      </w:pPr>
      <w:r w:rsidDel="00000000" w:rsidR="00000000" w:rsidRPr="00000000">
        <w:rPr>
          <w:rFonts w:ascii="Arial" w:cs="Arial" w:eastAsia="Arial" w:hAnsi="Arial"/>
          <w:b w:val="1"/>
          <w:i w:val="1"/>
          <w:color w:val="191919"/>
          <w:sz w:val="14"/>
          <w:szCs w:val="14"/>
          <w:rtl w:val="0"/>
        </w:rPr>
        <w:t xml:space="preserve">MINISTERIO  DE TRABAJO   Y EMPLEO</w:t>
      </w:r>
      <w:r w:rsidDel="00000000" w:rsidR="00000000" w:rsidRPr="00000000">
        <w:rPr>
          <w:rtl w:val="0"/>
        </w:rPr>
      </w:r>
    </w:p>
    <w:p w:rsidR="00000000" w:rsidDel="00000000" w:rsidP="00000000" w:rsidRDefault="00000000" w:rsidRPr="00000000" w14:paraId="00000A06">
      <w:pPr>
        <w:spacing w:before="22" w:line="373" w:lineRule="auto"/>
        <w:ind w:left="198" w:right="1158"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situación  en  forma  previa  a  </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  Dirección  de  Medicina  de</w:t>
      </w:r>
      <w:r w:rsidDel="00000000" w:rsidR="00000000" w:rsidRPr="00000000">
        <w:rPr>
          <w:rFonts w:ascii="Times New Roman" w:cs="Times New Roman" w:eastAsia="Times New Roman" w:hAnsi="Times New Roman"/>
          <w:color w:val="040404"/>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Trabajo  correspondiente</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deb</w:t>
      </w:r>
      <w:r w:rsidDel="00000000" w:rsidR="00000000" w:rsidRPr="00000000">
        <w:rPr>
          <w:rFonts w:ascii="Times New Roman" w:cs="Times New Roman" w:eastAsia="Times New Roman" w:hAnsi="Times New Roman"/>
          <w:color w:val="040404"/>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endo presentar </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 documentación que avale dicha situación donde se aclare </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ugar</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fecha </w:t>
      </w:r>
      <w:r w:rsidDel="00000000" w:rsidR="00000000" w:rsidRPr="00000000">
        <w:rPr>
          <w:rFonts w:ascii="Arial" w:cs="Arial" w:eastAsia="Arial" w:hAnsi="Arial"/>
          <w:color w:val="191919"/>
          <w:sz w:val="20"/>
          <w:szCs w:val="20"/>
          <w:rtl w:val="0"/>
        </w:rPr>
        <w:t xml:space="preserve">y </w:t>
      </w:r>
      <w:r w:rsidDel="00000000" w:rsidR="00000000" w:rsidRPr="00000000">
        <w:rPr>
          <w:rFonts w:ascii="Times New Roman" w:cs="Times New Roman" w:eastAsia="Times New Roman" w:hAnsi="Times New Roman"/>
          <w:color w:val="191919"/>
          <w:sz w:val="23"/>
          <w:szCs w:val="23"/>
          <w:rtl w:val="0"/>
        </w:rPr>
        <w:t xml:space="preserve">hora de atención. En e</w:t>
      </w:r>
      <w:r w:rsidDel="00000000" w:rsidR="00000000" w:rsidRPr="00000000">
        <w:rPr>
          <w:rFonts w:ascii="Times New Roman" w:cs="Times New Roman" w:eastAsia="Times New Roman" w:hAnsi="Times New Roman"/>
          <w:color w:val="040404"/>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caso que el trabajador esté en uso de </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icencia de sa</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ud por largo </w:t>
      </w:r>
      <w:r w:rsidDel="00000000" w:rsidR="00000000" w:rsidRPr="00000000">
        <w:rPr>
          <w:rFonts w:ascii="Times New Roman" w:cs="Times New Roman" w:eastAsia="Times New Roman" w:hAnsi="Times New Roman"/>
          <w:color w:val="040404"/>
          <w:sz w:val="23"/>
          <w:szCs w:val="23"/>
          <w:rtl w:val="0"/>
        </w:rPr>
        <w:t xml:space="preserve">t</w:t>
      </w:r>
      <w:r w:rsidDel="00000000" w:rsidR="00000000" w:rsidRPr="00000000">
        <w:rPr>
          <w:rFonts w:ascii="Times New Roman" w:cs="Times New Roman" w:eastAsia="Times New Roman" w:hAnsi="Times New Roman"/>
          <w:color w:val="191919"/>
          <w:sz w:val="23"/>
          <w:szCs w:val="23"/>
          <w:rtl w:val="0"/>
        </w:rPr>
        <w:t xml:space="preserve">ratamien</w:t>
      </w:r>
      <w:r w:rsidDel="00000000" w:rsidR="00000000" w:rsidRPr="00000000">
        <w:rPr>
          <w:rFonts w:ascii="Times New Roman" w:cs="Times New Roman" w:eastAsia="Times New Roman" w:hAnsi="Times New Roman"/>
          <w:color w:val="040404"/>
          <w:sz w:val="23"/>
          <w:szCs w:val="23"/>
          <w:rtl w:val="0"/>
        </w:rPr>
        <w:t xml:space="preserve">t</w:t>
      </w:r>
      <w:r w:rsidDel="00000000" w:rsidR="00000000" w:rsidRPr="00000000">
        <w:rPr>
          <w:rFonts w:ascii="Times New Roman" w:cs="Times New Roman" w:eastAsia="Times New Roman" w:hAnsi="Times New Roman"/>
          <w:color w:val="191919"/>
          <w:sz w:val="23"/>
          <w:szCs w:val="23"/>
          <w:rtl w:val="0"/>
        </w:rPr>
        <w:t xml:space="preserve">o   </w:t>
      </w:r>
      <w:r w:rsidDel="00000000" w:rsidR="00000000" w:rsidRPr="00000000">
        <w:rPr>
          <w:rFonts w:ascii="Times New Roman" w:cs="Times New Roman" w:eastAsia="Times New Roman" w:hAnsi="Times New Roman"/>
          <w:color w:val="191919"/>
          <w:sz w:val="25"/>
          <w:szCs w:val="25"/>
          <w:rtl w:val="0"/>
        </w:rPr>
        <w:t xml:space="preserve">y    </w:t>
      </w:r>
      <w:r w:rsidDel="00000000" w:rsidR="00000000" w:rsidRPr="00000000">
        <w:rPr>
          <w:rFonts w:ascii="Times New Roman" w:cs="Times New Roman" w:eastAsia="Times New Roman" w:hAnsi="Times New Roman"/>
          <w:color w:val="191919"/>
          <w:sz w:val="23"/>
          <w:szCs w:val="23"/>
          <w:rtl w:val="0"/>
        </w:rPr>
        <w:t xml:space="preserve">deba   ausentarse   de   su   lugar   de   residenc</w:t>
      </w:r>
      <w:r w:rsidDel="00000000" w:rsidR="00000000" w:rsidRPr="00000000">
        <w:rPr>
          <w:rFonts w:ascii="Times New Roman" w:cs="Times New Roman" w:eastAsia="Times New Roman" w:hAnsi="Times New Roman"/>
          <w:color w:val="040404"/>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a   habitual,   solicitará   la autorización correspondiente  a la Dirección de Medicina del Trabajo  antes de viajar fuera de la provincia.</w:t>
      </w:r>
      <w:r w:rsidDel="00000000" w:rsidR="00000000" w:rsidRPr="00000000">
        <w:rPr>
          <w:rtl w:val="0"/>
        </w:rPr>
      </w:r>
    </w:p>
    <w:p w:rsidR="00000000" w:rsidDel="00000000" w:rsidP="00000000" w:rsidRDefault="00000000" w:rsidRPr="00000000" w14:paraId="00000A07">
      <w:pPr>
        <w:spacing w:line="200" w:lineRule="auto"/>
        <w:jc w:val="left"/>
        <w:rPr>
          <w:sz w:val="20"/>
          <w:szCs w:val="20"/>
        </w:rPr>
      </w:pPr>
      <w:r w:rsidDel="00000000" w:rsidR="00000000" w:rsidRPr="00000000">
        <w:rPr>
          <w:rtl w:val="0"/>
        </w:rPr>
      </w:r>
    </w:p>
    <w:p w:rsidR="00000000" w:rsidDel="00000000" w:rsidP="00000000" w:rsidRDefault="00000000" w:rsidRPr="00000000" w14:paraId="00000A08">
      <w:pPr>
        <w:spacing w:before="6" w:line="280" w:lineRule="auto"/>
        <w:jc w:val="left"/>
        <w:rPr>
          <w:sz w:val="28"/>
          <w:szCs w:val="28"/>
        </w:rPr>
      </w:pPr>
      <w:r w:rsidDel="00000000" w:rsidR="00000000" w:rsidRPr="00000000">
        <w:rPr>
          <w:rtl w:val="0"/>
        </w:rPr>
      </w:r>
    </w:p>
    <w:p w:rsidR="00000000" w:rsidDel="00000000" w:rsidP="00000000" w:rsidRDefault="00000000" w:rsidRPr="00000000" w14:paraId="00000A09">
      <w:pPr>
        <w:spacing w:line="377" w:lineRule="auto"/>
        <w:ind w:left="206" w:right="116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La comunicación  a </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 Dirección de Medicina de Trabajo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o de quien haga a sus veces de autoridad de aplicación, podrá ser por escrito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por teléfono</w:t>
      </w:r>
      <w:r w:rsidDel="00000000" w:rsidR="00000000" w:rsidRPr="00000000">
        <w:rPr>
          <w:rFonts w:ascii="Times New Roman" w:cs="Times New Roman" w:eastAsia="Times New Roman" w:hAnsi="Times New Roman"/>
          <w:color w:val="4f4f4f"/>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por WhatsApp o por a</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gún otro medio oficia</w:t>
      </w:r>
      <w:r w:rsidDel="00000000" w:rsidR="00000000" w:rsidRPr="00000000">
        <w:rPr>
          <w:rFonts w:ascii="Times New Roman" w:cs="Times New Roman" w:eastAsia="Times New Roman" w:hAnsi="Times New Roman"/>
          <w:color w:val="040404"/>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o digital q</w:t>
      </w:r>
      <w:r w:rsidDel="00000000" w:rsidR="00000000" w:rsidRPr="00000000">
        <w:rPr>
          <w:rFonts w:ascii="Times New Roman" w:cs="Times New Roman" w:eastAsia="Times New Roman" w:hAnsi="Times New Roman"/>
          <w:color w:val="040404"/>
          <w:sz w:val="23"/>
          <w:szCs w:val="23"/>
          <w:rtl w:val="0"/>
        </w:rPr>
        <w:t xml:space="preserve">u</w:t>
      </w:r>
      <w:r w:rsidDel="00000000" w:rsidR="00000000" w:rsidRPr="00000000">
        <w:rPr>
          <w:rFonts w:ascii="Times New Roman" w:cs="Times New Roman" w:eastAsia="Times New Roman" w:hAnsi="Times New Roman"/>
          <w:color w:val="191919"/>
          <w:sz w:val="23"/>
          <w:szCs w:val="23"/>
          <w:rtl w:val="0"/>
        </w:rPr>
        <w:t xml:space="preserve">e acredite debida comunicación.  La Dirección de Medicina  de Trabajo</w:t>
      </w:r>
      <w:r w:rsidDel="00000000" w:rsidR="00000000" w:rsidRPr="00000000">
        <w:rPr>
          <w:rFonts w:ascii="Times New Roman" w:cs="Times New Roman" w:eastAsia="Times New Roman" w:hAnsi="Times New Roman"/>
          <w:color w:val="4f4f4f"/>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o de quien  haga a sus veces de autoridad  de aplicación</w:t>
      </w:r>
      <w:r w:rsidDel="00000000" w:rsidR="00000000" w:rsidRPr="00000000">
        <w:rPr>
          <w:rFonts w:ascii="Times New Roman" w:cs="Times New Roman" w:eastAsia="Times New Roman" w:hAnsi="Times New Roman"/>
          <w:color w:val="4f4f4f"/>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deberá  informar a </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 C.O.P.A.R.L.P.  </w:t>
      </w:r>
      <w:r w:rsidDel="00000000" w:rsidR="00000000" w:rsidRPr="00000000">
        <w:rPr>
          <w:rFonts w:ascii="Arial" w:cs="Arial" w:eastAsia="Arial" w:hAnsi="Arial"/>
          <w:color w:val="191919"/>
          <w:sz w:val="21"/>
          <w:szCs w:val="21"/>
          <w:rtl w:val="0"/>
        </w:rPr>
        <w:t xml:space="preserve">y  </w:t>
      </w:r>
      <w:r w:rsidDel="00000000" w:rsidR="00000000" w:rsidRPr="00000000">
        <w:rPr>
          <w:rFonts w:ascii="Times New Roman" w:cs="Times New Roman" w:eastAsia="Times New Roman" w:hAnsi="Times New Roman"/>
          <w:color w:val="191919"/>
          <w:sz w:val="23"/>
          <w:szCs w:val="23"/>
          <w:rtl w:val="0"/>
        </w:rPr>
        <w:t xml:space="preserve">todos  los  ministerios  </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os  te</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éfonos  </w:t>
      </w:r>
      <w:r w:rsidDel="00000000" w:rsidR="00000000" w:rsidRPr="00000000">
        <w:rPr>
          <w:rFonts w:ascii="Arial" w:cs="Arial" w:eastAsia="Arial" w:hAnsi="Arial"/>
          <w:color w:val="191919"/>
          <w:sz w:val="21"/>
          <w:szCs w:val="21"/>
          <w:rtl w:val="0"/>
        </w:rPr>
        <w:t xml:space="preserve">y  </w:t>
      </w:r>
      <w:r w:rsidDel="00000000" w:rsidR="00000000" w:rsidRPr="00000000">
        <w:rPr>
          <w:rFonts w:ascii="Times New Roman" w:cs="Times New Roman" w:eastAsia="Times New Roman" w:hAnsi="Times New Roman"/>
          <w:color w:val="191919"/>
          <w:sz w:val="23"/>
          <w:szCs w:val="23"/>
          <w:rtl w:val="0"/>
        </w:rPr>
        <w:t xml:space="preserve">vías  de  contacto  oficiales  en beneficio del trabajador.</w:t>
      </w:r>
      <w:r w:rsidDel="00000000" w:rsidR="00000000" w:rsidRPr="00000000">
        <w:rPr>
          <w:rtl w:val="0"/>
        </w:rPr>
      </w:r>
    </w:p>
    <w:p w:rsidR="00000000" w:rsidDel="00000000" w:rsidP="00000000" w:rsidRDefault="00000000" w:rsidRPr="00000000" w14:paraId="00000A0A">
      <w:pPr>
        <w:spacing w:line="200" w:lineRule="auto"/>
        <w:jc w:val="left"/>
        <w:rPr>
          <w:sz w:val="20"/>
          <w:szCs w:val="20"/>
        </w:rPr>
      </w:pPr>
      <w:r w:rsidDel="00000000" w:rsidR="00000000" w:rsidRPr="00000000">
        <w:rPr>
          <w:rtl w:val="0"/>
        </w:rPr>
      </w:r>
    </w:p>
    <w:p w:rsidR="00000000" w:rsidDel="00000000" w:rsidP="00000000" w:rsidRDefault="00000000" w:rsidRPr="00000000" w14:paraId="00000A0B">
      <w:pPr>
        <w:spacing w:before="2" w:line="280" w:lineRule="auto"/>
        <w:jc w:val="left"/>
        <w:rPr>
          <w:sz w:val="28"/>
          <w:szCs w:val="28"/>
        </w:rPr>
      </w:pPr>
      <w:r w:rsidDel="00000000" w:rsidR="00000000" w:rsidRPr="00000000">
        <w:rPr>
          <w:rtl w:val="0"/>
        </w:rPr>
      </w:r>
    </w:p>
    <w:p w:rsidR="00000000" w:rsidDel="00000000" w:rsidP="00000000" w:rsidRDefault="00000000" w:rsidRPr="00000000" w14:paraId="00000A0C">
      <w:pPr>
        <w:spacing w:line="376" w:lineRule="auto"/>
        <w:ind w:left="206" w:right="116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ARTÍCULO  66.23.2.7.</w:t>
      </w:r>
      <w:r w:rsidDel="00000000" w:rsidR="00000000" w:rsidRPr="00000000">
        <w:rPr>
          <w:rFonts w:ascii="Times New Roman" w:cs="Times New Roman" w:eastAsia="Times New Roman" w:hAnsi="Times New Roman"/>
          <w:color w:val="040404"/>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Fuera de su ciudad de residencia:  Si el trabajador  se encontrara fuera de su residencia habitual</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debe presentar certificado médico intervenido por a</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gunas de las siguientes reparticiones</w:t>
      </w:r>
      <w:r w:rsidDel="00000000" w:rsidR="00000000" w:rsidRPr="00000000">
        <w:rPr>
          <w:rFonts w:ascii="Times New Roman" w:cs="Times New Roman" w:eastAsia="Times New Roman" w:hAnsi="Times New Roman"/>
          <w:color w:val="4f4f4f"/>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respetando estrictamente el orden que se detal</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 a continuación:</w:t>
      </w:r>
      <w:r w:rsidDel="00000000" w:rsidR="00000000" w:rsidRPr="00000000">
        <w:rPr>
          <w:rtl w:val="0"/>
        </w:rPr>
      </w:r>
    </w:p>
    <w:p w:rsidR="00000000" w:rsidDel="00000000" w:rsidP="00000000" w:rsidRDefault="00000000" w:rsidRPr="00000000" w14:paraId="00000A0D">
      <w:pPr>
        <w:spacing w:line="200" w:lineRule="auto"/>
        <w:jc w:val="left"/>
        <w:rPr>
          <w:sz w:val="20"/>
          <w:szCs w:val="20"/>
        </w:rPr>
      </w:pPr>
      <w:r w:rsidDel="00000000" w:rsidR="00000000" w:rsidRPr="00000000">
        <w:rPr>
          <w:rtl w:val="0"/>
        </w:rPr>
      </w:r>
    </w:p>
    <w:p w:rsidR="00000000" w:rsidDel="00000000" w:rsidP="00000000" w:rsidRDefault="00000000" w:rsidRPr="00000000" w14:paraId="00000A0E">
      <w:pPr>
        <w:spacing w:before="3" w:line="280" w:lineRule="auto"/>
        <w:jc w:val="left"/>
        <w:rPr>
          <w:sz w:val="28"/>
          <w:szCs w:val="28"/>
        </w:rPr>
      </w:pPr>
      <w:r w:rsidDel="00000000" w:rsidR="00000000" w:rsidRPr="00000000">
        <w:rPr>
          <w:rtl w:val="0"/>
        </w:rPr>
      </w:r>
    </w:p>
    <w:p w:rsidR="00000000" w:rsidDel="00000000" w:rsidP="00000000" w:rsidRDefault="00000000" w:rsidRPr="00000000" w14:paraId="00000A0F">
      <w:pPr>
        <w:ind w:left="206" w:right="116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ARTÍCULO  66.23.2.7.</w:t>
      </w:r>
      <w:r w:rsidDel="00000000" w:rsidR="00000000" w:rsidRPr="00000000">
        <w:rPr>
          <w:rFonts w:ascii="Times New Roman" w:cs="Times New Roman" w:eastAsia="Times New Roman" w:hAnsi="Times New Roman"/>
          <w:color w:val="040404"/>
          <w:sz w:val="23"/>
          <w:szCs w:val="23"/>
          <w:rtl w:val="0"/>
        </w:rPr>
        <w:t xml:space="preserve">1.</w:t>
      </w:r>
      <w:r w:rsidDel="00000000" w:rsidR="00000000" w:rsidRPr="00000000">
        <w:rPr>
          <w:rFonts w:ascii="Times New Roman" w:cs="Times New Roman" w:eastAsia="Times New Roman" w:hAnsi="Times New Roman"/>
          <w:color w:val="191919"/>
          <w:sz w:val="23"/>
          <w:szCs w:val="23"/>
          <w:rtl w:val="0"/>
        </w:rPr>
        <w:t xml:space="preserve">-  Si  se  encuentra  en  </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  ciudad  de  </w:t>
      </w:r>
      <w:r w:rsidDel="00000000" w:rsidR="00000000" w:rsidRPr="00000000">
        <w:rPr>
          <w:rFonts w:ascii="Arial" w:cs="Arial" w:eastAsia="Arial" w:hAnsi="Arial"/>
          <w:i w:val="1"/>
          <w:color w:val="191919"/>
          <w:sz w:val="21"/>
          <w:szCs w:val="21"/>
          <w:rtl w:val="0"/>
        </w:rPr>
        <w:t xml:space="preserve">Río  </w:t>
      </w:r>
      <w:r w:rsidDel="00000000" w:rsidR="00000000" w:rsidRPr="00000000">
        <w:rPr>
          <w:rFonts w:ascii="Times New Roman" w:cs="Times New Roman" w:eastAsia="Times New Roman" w:hAnsi="Times New Roman"/>
          <w:color w:val="191919"/>
          <w:sz w:val="23"/>
          <w:szCs w:val="23"/>
          <w:rtl w:val="0"/>
        </w:rPr>
        <w:t xml:space="preserve">Grande:  Dirección  de</w:t>
      </w:r>
      <w:r w:rsidDel="00000000" w:rsidR="00000000" w:rsidRPr="00000000">
        <w:rPr>
          <w:rtl w:val="0"/>
        </w:rPr>
      </w:r>
    </w:p>
    <w:p w:rsidR="00000000" w:rsidDel="00000000" w:rsidP="00000000" w:rsidRDefault="00000000" w:rsidRPr="00000000" w14:paraId="00000A10">
      <w:pPr>
        <w:spacing w:before="38" w:lineRule="auto"/>
        <w:ind w:left="206" w:right="649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Medicina del Trabajo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Zona Norte.</w:t>
      </w:r>
      <w:r w:rsidDel="00000000" w:rsidR="00000000" w:rsidRPr="00000000">
        <w:rPr>
          <w:rtl w:val="0"/>
        </w:rPr>
      </w:r>
    </w:p>
    <w:p w:rsidR="00000000" w:rsidDel="00000000" w:rsidP="00000000" w:rsidRDefault="00000000" w:rsidRPr="00000000" w14:paraId="00000A11">
      <w:pPr>
        <w:spacing w:line="200" w:lineRule="auto"/>
        <w:jc w:val="left"/>
        <w:rPr>
          <w:sz w:val="20"/>
          <w:szCs w:val="20"/>
        </w:rPr>
      </w:pPr>
      <w:r w:rsidDel="00000000" w:rsidR="00000000" w:rsidRPr="00000000">
        <w:rPr>
          <w:rtl w:val="0"/>
        </w:rPr>
      </w:r>
    </w:p>
    <w:p w:rsidR="00000000" w:rsidDel="00000000" w:rsidP="00000000" w:rsidRDefault="00000000" w:rsidRPr="00000000" w14:paraId="00000A12">
      <w:pPr>
        <w:spacing w:line="200" w:lineRule="auto"/>
        <w:jc w:val="left"/>
        <w:rPr>
          <w:sz w:val="20"/>
          <w:szCs w:val="20"/>
        </w:rPr>
      </w:pPr>
      <w:r w:rsidDel="00000000" w:rsidR="00000000" w:rsidRPr="00000000">
        <w:rPr>
          <w:rtl w:val="0"/>
        </w:rPr>
      </w:r>
    </w:p>
    <w:p w:rsidR="00000000" w:rsidDel="00000000" w:rsidP="00000000" w:rsidRDefault="00000000" w:rsidRPr="00000000" w14:paraId="00000A13">
      <w:pPr>
        <w:spacing w:before="17" w:line="240" w:lineRule="auto"/>
        <w:jc w:val="left"/>
        <w:rPr>
          <w:sz w:val="24"/>
          <w:szCs w:val="24"/>
        </w:rPr>
      </w:pPr>
      <w:r w:rsidDel="00000000" w:rsidR="00000000" w:rsidRPr="00000000">
        <w:rPr>
          <w:rtl w:val="0"/>
        </w:rPr>
      </w:r>
    </w:p>
    <w:p w:rsidR="00000000" w:rsidDel="00000000" w:rsidP="00000000" w:rsidRDefault="00000000" w:rsidRPr="00000000" w14:paraId="00000A14">
      <w:pPr>
        <w:ind w:left="206" w:right="116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ARTÍCULO   66.23.2.7</w:t>
      </w:r>
      <w:r w:rsidDel="00000000" w:rsidR="00000000" w:rsidRPr="00000000">
        <w:rPr>
          <w:rFonts w:ascii="Times New Roman" w:cs="Times New Roman" w:eastAsia="Times New Roman" w:hAnsi="Times New Roman"/>
          <w:color w:val="3a3a3a"/>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2.</w:t>
      </w:r>
      <w:r w:rsidDel="00000000" w:rsidR="00000000" w:rsidRPr="00000000">
        <w:rPr>
          <w:rFonts w:ascii="Times New Roman" w:cs="Times New Roman" w:eastAsia="Times New Roman" w:hAnsi="Times New Roman"/>
          <w:color w:val="040404"/>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Si   se  encuentra   en  la   ciudad  de  Tolhuin:  En  el  Centro</w:t>
      </w:r>
      <w:r w:rsidDel="00000000" w:rsidR="00000000" w:rsidRPr="00000000">
        <w:rPr>
          <w:rtl w:val="0"/>
        </w:rPr>
      </w:r>
    </w:p>
    <w:p w:rsidR="00000000" w:rsidDel="00000000" w:rsidP="00000000" w:rsidRDefault="00000000" w:rsidRPr="00000000" w14:paraId="00000A15">
      <w:pPr>
        <w:spacing w:before="38" w:lineRule="auto"/>
        <w:ind w:left="206" w:right="237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Asistencial de Sa</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ud de Tolhuin o el organismo que en el futuro lo reemplace.</w:t>
      </w:r>
      <w:r w:rsidDel="00000000" w:rsidR="00000000" w:rsidRPr="00000000">
        <w:rPr>
          <w:rtl w:val="0"/>
        </w:rPr>
      </w:r>
    </w:p>
    <w:p w:rsidR="00000000" w:rsidDel="00000000" w:rsidP="00000000" w:rsidRDefault="00000000" w:rsidRPr="00000000" w14:paraId="00000A16">
      <w:pPr>
        <w:spacing w:line="200" w:lineRule="auto"/>
        <w:jc w:val="left"/>
        <w:rPr>
          <w:sz w:val="20"/>
          <w:szCs w:val="20"/>
        </w:rPr>
      </w:pPr>
      <w:r w:rsidDel="00000000" w:rsidR="00000000" w:rsidRPr="00000000">
        <w:rPr>
          <w:rtl w:val="0"/>
        </w:rPr>
      </w:r>
    </w:p>
    <w:p w:rsidR="00000000" w:rsidDel="00000000" w:rsidP="00000000" w:rsidRDefault="00000000" w:rsidRPr="00000000" w14:paraId="00000A17">
      <w:pPr>
        <w:spacing w:line="200" w:lineRule="auto"/>
        <w:jc w:val="left"/>
        <w:rPr>
          <w:sz w:val="20"/>
          <w:szCs w:val="20"/>
        </w:rPr>
      </w:pPr>
      <w:r w:rsidDel="00000000" w:rsidR="00000000" w:rsidRPr="00000000">
        <w:rPr>
          <w:rtl w:val="0"/>
        </w:rPr>
      </w:r>
    </w:p>
    <w:p w:rsidR="00000000" w:rsidDel="00000000" w:rsidP="00000000" w:rsidRDefault="00000000" w:rsidRPr="00000000" w14:paraId="00000A18">
      <w:pPr>
        <w:spacing w:before="3" w:line="240" w:lineRule="auto"/>
        <w:jc w:val="left"/>
        <w:rPr>
          <w:sz w:val="24"/>
          <w:szCs w:val="24"/>
        </w:rPr>
      </w:pPr>
      <w:r w:rsidDel="00000000" w:rsidR="00000000" w:rsidRPr="00000000">
        <w:rPr>
          <w:rtl w:val="0"/>
        </w:rPr>
      </w:r>
    </w:p>
    <w:p w:rsidR="00000000" w:rsidDel="00000000" w:rsidP="00000000" w:rsidRDefault="00000000" w:rsidRPr="00000000" w14:paraId="00000A19">
      <w:pPr>
        <w:ind w:left="206" w:right="116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ARTÍCULO   66</w:t>
      </w:r>
      <w:r w:rsidDel="00000000" w:rsidR="00000000" w:rsidRPr="00000000">
        <w:rPr>
          <w:rFonts w:ascii="Times New Roman" w:cs="Times New Roman" w:eastAsia="Times New Roman" w:hAnsi="Times New Roman"/>
          <w:color w:val="040404"/>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23.2.7.3.</w:t>
      </w:r>
      <w:r w:rsidDel="00000000" w:rsidR="00000000" w:rsidRPr="00000000">
        <w:rPr>
          <w:rFonts w:ascii="Times New Roman" w:cs="Times New Roman" w:eastAsia="Times New Roman" w:hAnsi="Times New Roman"/>
          <w:color w:val="040404"/>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Si   se  encue</w:t>
      </w:r>
      <w:r w:rsidDel="00000000" w:rsidR="00000000" w:rsidRPr="00000000">
        <w:rPr>
          <w:rFonts w:ascii="Times New Roman" w:cs="Times New Roman" w:eastAsia="Times New Roman" w:hAnsi="Times New Roman"/>
          <w:color w:val="040404"/>
          <w:sz w:val="23"/>
          <w:szCs w:val="23"/>
          <w:rtl w:val="0"/>
        </w:rPr>
        <w:t xml:space="preserve">nt</w:t>
      </w:r>
      <w:r w:rsidDel="00000000" w:rsidR="00000000" w:rsidRPr="00000000">
        <w:rPr>
          <w:rFonts w:ascii="Times New Roman" w:cs="Times New Roman" w:eastAsia="Times New Roman" w:hAnsi="Times New Roman"/>
          <w:color w:val="191919"/>
          <w:sz w:val="23"/>
          <w:szCs w:val="23"/>
          <w:rtl w:val="0"/>
        </w:rPr>
        <w:t xml:space="preserve">ra  en  la   ciudad  de  Ushuaia:   Direcc</w:t>
      </w:r>
      <w:r w:rsidDel="00000000" w:rsidR="00000000" w:rsidRPr="00000000">
        <w:rPr>
          <w:rFonts w:ascii="Times New Roman" w:cs="Times New Roman" w:eastAsia="Times New Roman" w:hAnsi="Times New Roman"/>
          <w:color w:val="040404"/>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ón   de</w:t>
      </w:r>
      <w:r w:rsidDel="00000000" w:rsidR="00000000" w:rsidRPr="00000000">
        <w:rPr>
          <w:rtl w:val="0"/>
        </w:rPr>
      </w:r>
    </w:p>
    <w:p w:rsidR="00000000" w:rsidDel="00000000" w:rsidP="00000000" w:rsidRDefault="00000000" w:rsidRPr="00000000" w14:paraId="00000A1A">
      <w:pPr>
        <w:spacing w:before="30" w:lineRule="auto"/>
        <w:ind w:left="206" w:right="6703"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Medicina del Trabajo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Zona Sur.</w:t>
      </w:r>
      <w:r w:rsidDel="00000000" w:rsidR="00000000" w:rsidRPr="00000000">
        <w:rPr>
          <w:rtl w:val="0"/>
        </w:rPr>
      </w:r>
    </w:p>
    <w:p w:rsidR="00000000" w:rsidDel="00000000" w:rsidP="00000000" w:rsidRDefault="00000000" w:rsidRPr="00000000" w14:paraId="00000A1B">
      <w:pPr>
        <w:spacing w:line="200" w:lineRule="auto"/>
        <w:jc w:val="left"/>
        <w:rPr>
          <w:sz w:val="20"/>
          <w:szCs w:val="20"/>
        </w:rPr>
      </w:pPr>
      <w:r w:rsidDel="00000000" w:rsidR="00000000" w:rsidRPr="00000000">
        <w:rPr>
          <w:rtl w:val="0"/>
        </w:rPr>
      </w:r>
    </w:p>
    <w:p w:rsidR="00000000" w:rsidDel="00000000" w:rsidP="00000000" w:rsidRDefault="00000000" w:rsidRPr="00000000" w14:paraId="00000A1C">
      <w:pPr>
        <w:spacing w:line="200" w:lineRule="auto"/>
        <w:jc w:val="left"/>
        <w:rPr>
          <w:sz w:val="20"/>
          <w:szCs w:val="20"/>
        </w:rPr>
      </w:pPr>
      <w:r w:rsidDel="00000000" w:rsidR="00000000" w:rsidRPr="00000000">
        <w:rPr>
          <w:rtl w:val="0"/>
        </w:rPr>
      </w:r>
    </w:p>
    <w:p w:rsidR="00000000" w:rsidDel="00000000" w:rsidP="00000000" w:rsidRDefault="00000000" w:rsidRPr="00000000" w14:paraId="00000A1D">
      <w:pPr>
        <w:spacing w:before="3" w:line="240" w:lineRule="auto"/>
        <w:jc w:val="left"/>
        <w:rPr>
          <w:sz w:val="24"/>
          <w:szCs w:val="24"/>
        </w:rPr>
      </w:pPr>
      <w:r w:rsidDel="00000000" w:rsidR="00000000" w:rsidRPr="00000000">
        <w:rPr>
          <w:rtl w:val="0"/>
        </w:rPr>
      </w:r>
    </w:p>
    <w:p w:rsidR="00000000" w:rsidDel="00000000" w:rsidP="00000000" w:rsidRDefault="00000000" w:rsidRPr="00000000" w14:paraId="00000A1E">
      <w:pPr>
        <w:ind w:left="213" w:right="116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ARTÍCULO  66.23</w:t>
      </w:r>
      <w:r w:rsidDel="00000000" w:rsidR="00000000" w:rsidRPr="00000000">
        <w:rPr>
          <w:rFonts w:ascii="Times New Roman" w:cs="Times New Roman" w:eastAsia="Times New Roman" w:hAnsi="Times New Roman"/>
          <w:color w:val="3a3a3a"/>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2.7.4.</w:t>
      </w:r>
      <w:r w:rsidDel="00000000" w:rsidR="00000000" w:rsidRPr="00000000">
        <w:rPr>
          <w:rFonts w:ascii="Times New Roman" w:cs="Times New Roman" w:eastAsia="Times New Roman" w:hAnsi="Times New Roman"/>
          <w:color w:val="040404"/>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Si se encuentra en Ciudad Autónoma  de Buenos Aires: En la</w:t>
      </w:r>
      <w:r w:rsidDel="00000000" w:rsidR="00000000" w:rsidRPr="00000000">
        <w:rPr>
          <w:rtl w:val="0"/>
        </w:rPr>
      </w:r>
    </w:p>
    <w:p w:rsidR="00000000" w:rsidDel="00000000" w:rsidP="00000000" w:rsidRDefault="00000000" w:rsidRPr="00000000" w14:paraId="00000A1F">
      <w:pPr>
        <w:spacing w:before="45" w:lineRule="auto"/>
        <w:ind w:left="213" w:right="763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Casa Tierra del Fuego.</w:t>
      </w:r>
      <w:r w:rsidDel="00000000" w:rsidR="00000000" w:rsidRPr="00000000">
        <w:rPr>
          <w:rtl w:val="0"/>
        </w:rPr>
      </w:r>
    </w:p>
    <w:p w:rsidR="00000000" w:rsidDel="00000000" w:rsidP="00000000" w:rsidRDefault="00000000" w:rsidRPr="00000000" w14:paraId="00000A20">
      <w:pPr>
        <w:spacing w:line="200" w:lineRule="auto"/>
        <w:jc w:val="left"/>
        <w:rPr>
          <w:sz w:val="20"/>
          <w:szCs w:val="20"/>
        </w:rPr>
      </w:pPr>
      <w:r w:rsidDel="00000000" w:rsidR="00000000" w:rsidRPr="00000000">
        <w:rPr>
          <w:rtl w:val="0"/>
        </w:rPr>
      </w:r>
    </w:p>
    <w:p w:rsidR="00000000" w:rsidDel="00000000" w:rsidP="00000000" w:rsidRDefault="00000000" w:rsidRPr="00000000" w14:paraId="00000A21">
      <w:pPr>
        <w:spacing w:line="200" w:lineRule="auto"/>
        <w:jc w:val="left"/>
        <w:rPr>
          <w:sz w:val="20"/>
          <w:szCs w:val="20"/>
        </w:rPr>
      </w:pPr>
      <w:r w:rsidDel="00000000" w:rsidR="00000000" w:rsidRPr="00000000">
        <w:rPr>
          <w:rtl w:val="0"/>
        </w:rPr>
      </w:r>
    </w:p>
    <w:p w:rsidR="00000000" w:rsidDel="00000000" w:rsidP="00000000" w:rsidRDefault="00000000" w:rsidRPr="00000000" w14:paraId="00000A22">
      <w:pPr>
        <w:spacing w:before="13" w:line="280" w:lineRule="auto"/>
        <w:jc w:val="left"/>
        <w:rPr>
          <w:sz w:val="28"/>
          <w:szCs w:val="28"/>
        </w:rPr>
      </w:pPr>
      <w:r w:rsidDel="00000000" w:rsidR="00000000" w:rsidRPr="00000000">
        <w:rPr>
          <w:rtl w:val="0"/>
        </w:rPr>
      </w:r>
    </w:p>
    <w:p w:rsidR="00000000" w:rsidDel="00000000" w:rsidP="00000000" w:rsidRDefault="00000000" w:rsidRPr="00000000" w14:paraId="00000A23">
      <w:pPr>
        <w:ind w:left="213" w:right="528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ARTÍCULO 66.23.2.7.5.</w:t>
      </w:r>
      <w:r w:rsidDel="00000000" w:rsidR="00000000" w:rsidRPr="00000000">
        <w:rPr>
          <w:rFonts w:ascii="Times New Roman" w:cs="Times New Roman" w:eastAsia="Times New Roman" w:hAnsi="Times New Roman"/>
          <w:color w:val="040404"/>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En otras localidades:</w:t>
      </w:r>
      <w:r w:rsidDel="00000000" w:rsidR="00000000" w:rsidRPr="00000000">
        <w:rPr>
          <w:rtl w:val="0"/>
        </w:rPr>
      </w:r>
    </w:p>
    <w:p w:rsidR="00000000" w:rsidDel="00000000" w:rsidP="00000000" w:rsidRDefault="00000000" w:rsidRPr="00000000" w14:paraId="00000A24">
      <w:pPr>
        <w:spacing w:line="200" w:lineRule="auto"/>
        <w:jc w:val="left"/>
        <w:rPr>
          <w:sz w:val="20"/>
          <w:szCs w:val="20"/>
        </w:rPr>
      </w:pPr>
      <w:r w:rsidDel="00000000" w:rsidR="00000000" w:rsidRPr="00000000">
        <w:rPr>
          <w:rtl w:val="0"/>
        </w:rPr>
      </w:r>
    </w:p>
    <w:p w:rsidR="00000000" w:rsidDel="00000000" w:rsidP="00000000" w:rsidRDefault="00000000" w:rsidRPr="00000000" w14:paraId="00000A25">
      <w:pPr>
        <w:spacing w:line="200" w:lineRule="auto"/>
        <w:jc w:val="left"/>
        <w:rPr>
          <w:sz w:val="20"/>
          <w:szCs w:val="20"/>
        </w:rPr>
      </w:pPr>
      <w:r w:rsidDel="00000000" w:rsidR="00000000" w:rsidRPr="00000000">
        <w:rPr>
          <w:rtl w:val="0"/>
        </w:rPr>
      </w:r>
    </w:p>
    <w:p w:rsidR="00000000" w:rsidDel="00000000" w:rsidP="00000000" w:rsidRDefault="00000000" w:rsidRPr="00000000" w14:paraId="00000A26">
      <w:pPr>
        <w:spacing w:before="3" w:line="240" w:lineRule="auto"/>
        <w:jc w:val="left"/>
        <w:rPr>
          <w:sz w:val="24"/>
          <w:szCs w:val="24"/>
        </w:rPr>
      </w:pPr>
      <w:r w:rsidDel="00000000" w:rsidR="00000000" w:rsidRPr="00000000">
        <w:rPr>
          <w:rtl w:val="0"/>
        </w:rPr>
      </w:r>
    </w:p>
    <w:p w:rsidR="00000000" w:rsidDel="00000000" w:rsidP="00000000" w:rsidRDefault="00000000" w:rsidRPr="00000000" w14:paraId="00000A27">
      <w:pPr>
        <w:spacing w:line="522" w:lineRule="auto"/>
        <w:ind w:left="213" w:right="2444" w:firstLine="0"/>
        <w:jc w:val="left"/>
        <w:rPr>
          <w:rFonts w:ascii="Times New Roman" w:cs="Times New Roman" w:eastAsia="Times New Roman" w:hAnsi="Times New Roman"/>
          <w:sz w:val="23"/>
          <w:szCs w:val="23"/>
        </w:rPr>
        <w:sectPr>
          <w:type w:val="continuous"/>
          <w:pgSz w:h="20160" w:w="12240" w:orient="portrait"/>
          <w:pgMar w:bottom="280" w:top="280" w:left="1580" w:right="620" w:header="360" w:footer="360"/>
        </w:sectPr>
      </w:pPr>
      <w:r w:rsidDel="00000000" w:rsidR="00000000" w:rsidRPr="00000000">
        <w:rPr>
          <w:rFonts w:ascii="Times New Roman" w:cs="Times New Roman" w:eastAsia="Times New Roman" w:hAnsi="Times New Roman"/>
          <w:color w:val="191919"/>
          <w:sz w:val="23"/>
          <w:szCs w:val="23"/>
          <w:rtl w:val="0"/>
        </w:rPr>
        <w:t xml:space="preserve">ARTÍCULO 66.23.2.7.5</w:t>
      </w:r>
      <w:r w:rsidDel="00000000" w:rsidR="00000000" w:rsidRPr="00000000">
        <w:rPr>
          <w:rFonts w:ascii="Times New Roman" w:cs="Times New Roman" w:eastAsia="Times New Roman" w:hAnsi="Times New Roman"/>
          <w:color w:val="040404"/>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1.- Centro Nacional de Reconocim</w:t>
      </w:r>
      <w:r w:rsidDel="00000000" w:rsidR="00000000" w:rsidRPr="00000000">
        <w:rPr>
          <w:rFonts w:ascii="Times New Roman" w:cs="Times New Roman" w:eastAsia="Times New Roman" w:hAnsi="Times New Roman"/>
          <w:color w:val="040404"/>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entos  Médicos. ARTÍCULO 66.23</w:t>
      </w:r>
      <w:r w:rsidDel="00000000" w:rsidR="00000000" w:rsidRPr="00000000">
        <w:rPr>
          <w:rFonts w:ascii="Times New Roman" w:cs="Times New Roman" w:eastAsia="Times New Roman" w:hAnsi="Times New Roman"/>
          <w:color w:val="040404"/>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2</w:t>
      </w:r>
      <w:r w:rsidDel="00000000" w:rsidR="00000000" w:rsidRPr="00000000">
        <w:rPr>
          <w:rFonts w:ascii="Times New Roman" w:cs="Times New Roman" w:eastAsia="Times New Roman" w:hAnsi="Times New Roman"/>
          <w:color w:val="040404"/>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7</w:t>
      </w:r>
      <w:r w:rsidDel="00000000" w:rsidR="00000000" w:rsidRPr="00000000">
        <w:rPr>
          <w:rFonts w:ascii="Times New Roman" w:cs="Times New Roman" w:eastAsia="Times New Roman" w:hAnsi="Times New Roman"/>
          <w:color w:val="040404"/>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5.2.- Centro Provincial de Reconocimientos Médicos.</w:t>
      </w:r>
      <w:r w:rsidDel="00000000" w:rsidR="00000000" w:rsidRPr="00000000">
        <w:rPr>
          <w:rtl w:val="0"/>
        </w:rPr>
      </w:r>
    </w:p>
    <w:p w:rsidR="00000000" w:rsidDel="00000000" w:rsidP="00000000" w:rsidRDefault="00000000" w:rsidRPr="00000000" w14:paraId="00000A28">
      <w:pPr>
        <w:spacing w:line="620" w:lineRule="auto"/>
        <w:ind w:right="103"/>
        <w:jc w:val="right"/>
        <w:rPr>
          <w:rFonts w:ascii="Times New Roman" w:cs="Times New Roman" w:eastAsia="Times New Roman" w:hAnsi="Times New Roman"/>
          <w:sz w:val="41"/>
          <w:szCs w:val="41"/>
        </w:rPr>
      </w:pPr>
      <w:r w:rsidDel="00000000" w:rsidR="00000000" w:rsidRPr="00000000">
        <w:rPr>
          <w:rFonts w:ascii="Malgun Gothic" w:cs="Malgun Gothic" w:eastAsia="Malgun Gothic" w:hAnsi="Malgun Gothic"/>
          <w:color w:val="3a3a3a"/>
          <w:sz w:val="73.33333333333334"/>
          <w:szCs w:val="73.33333333333334"/>
          <w:vertAlign w:val="superscript"/>
          <w:rtl w:val="0"/>
        </w:rPr>
        <w:t xml:space="preserve">�</w:t>
      </w:r>
      <w:r w:rsidDel="00000000" w:rsidR="00000000" w:rsidRPr="00000000">
        <w:rPr>
          <w:rFonts w:ascii="Times New Roman" w:cs="Times New Roman" w:eastAsia="Times New Roman" w:hAnsi="Times New Roman"/>
          <w:b w:val="1"/>
          <w:i w:val="1"/>
          <w:color w:val="3a3a3a"/>
          <w:sz w:val="73.33333333333334"/>
          <w:szCs w:val="73.33333333333334"/>
          <w:vertAlign w:val="superscript"/>
          <w:rtl w:val="0"/>
        </w:rPr>
        <w:t xml:space="preserve">2</w:t>
      </w:r>
      <w:r w:rsidDel="00000000" w:rsidR="00000000" w:rsidRPr="00000000">
        <w:rPr>
          <w:rFonts w:ascii="Times New Roman" w:cs="Times New Roman" w:eastAsia="Times New Roman" w:hAnsi="Times New Roman"/>
          <w:b w:val="1"/>
          <w:i w:val="1"/>
          <w:color w:val="5e5e5e"/>
          <w:sz w:val="73.33333333333334"/>
          <w:szCs w:val="73.33333333333334"/>
          <w:vertAlign w:val="superscript"/>
          <w:rtl w:val="0"/>
        </w:rPr>
        <w:t xml:space="preserve">5   </w:t>
      </w:r>
      <w:r w:rsidDel="00000000" w:rsidR="00000000" w:rsidRPr="00000000">
        <w:rPr>
          <w:rFonts w:ascii="Times New Roman" w:cs="Times New Roman" w:eastAsia="Times New Roman" w:hAnsi="Times New Roman"/>
          <w:i w:val="1"/>
          <w:color w:val="5e5e5e"/>
          <w:sz w:val="41"/>
          <w:szCs w:val="41"/>
          <w:vertAlign w:val="baseline"/>
          <w:rtl w:val="0"/>
        </w:rPr>
        <w:t xml:space="preserve">22</w:t>
      </w:r>
      <w:r w:rsidDel="00000000" w:rsidR="00000000" w:rsidRPr="00000000">
        <w:rPr>
          <w:rtl w:val="0"/>
        </w:rPr>
      </w:r>
    </w:p>
    <w:p w:rsidR="00000000" w:rsidDel="00000000" w:rsidP="00000000" w:rsidRDefault="00000000" w:rsidRPr="00000000" w14:paraId="00000A29">
      <w:pPr>
        <w:spacing w:before="2" w:line="120" w:lineRule="auto"/>
        <w:jc w:val="left"/>
        <w:rPr>
          <w:sz w:val="12"/>
          <w:szCs w:val="12"/>
        </w:rPr>
      </w:pPr>
      <w:r w:rsidDel="00000000" w:rsidR="00000000" w:rsidRPr="00000000">
        <w:rPr>
          <w:rtl w:val="0"/>
        </w:rPr>
      </w:r>
    </w:p>
    <w:p w:rsidR="00000000" w:rsidDel="00000000" w:rsidP="00000000" w:rsidRDefault="00000000" w:rsidRPr="00000000" w14:paraId="00000A2A">
      <w:pPr>
        <w:ind w:left="5266" w:firstLine="0"/>
        <w:jc w:val="left"/>
        <w:rPr>
          <w:rFonts w:ascii="Arial" w:cs="Arial" w:eastAsia="Arial" w:hAnsi="Arial"/>
          <w:sz w:val="14"/>
          <w:szCs w:val="14"/>
        </w:rPr>
      </w:pPr>
      <w:r w:rsidDel="00000000" w:rsidR="00000000" w:rsidRPr="00000000">
        <w:rPr>
          <w:rFonts w:ascii="Arial" w:cs="Arial" w:eastAsia="Arial" w:hAnsi="Arial"/>
          <w:b w:val="1"/>
          <w:color w:val="181818"/>
          <w:sz w:val="14"/>
          <w:szCs w:val="14"/>
          <w:rtl w:val="0"/>
        </w:rPr>
        <w:t xml:space="preserve">"2022 -40Q ANIVERSAR</w:t>
      </w:r>
      <w:r w:rsidDel="00000000" w:rsidR="00000000" w:rsidRPr="00000000">
        <w:rPr>
          <w:rFonts w:ascii="Arial" w:cs="Arial" w:eastAsia="Arial" w:hAnsi="Arial"/>
          <w:b w:val="1"/>
          <w:color w:val="3a3a3a"/>
          <w:sz w:val="14"/>
          <w:szCs w:val="14"/>
          <w:rtl w:val="0"/>
        </w:rPr>
        <w:t xml:space="preserve">I</w:t>
      </w:r>
      <w:r w:rsidDel="00000000" w:rsidR="00000000" w:rsidRPr="00000000">
        <w:rPr>
          <w:rFonts w:ascii="Arial" w:cs="Arial" w:eastAsia="Arial" w:hAnsi="Arial"/>
          <w:b w:val="1"/>
          <w:color w:val="181818"/>
          <w:sz w:val="14"/>
          <w:szCs w:val="14"/>
          <w:rtl w:val="0"/>
        </w:rPr>
        <w:t xml:space="preserve">O  DE LA GESTA HERO</w:t>
      </w:r>
      <w:r w:rsidDel="00000000" w:rsidR="00000000" w:rsidRPr="00000000">
        <w:rPr>
          <w:rFonts w:ascii="Arial" w:cs="Arial" w:eastAsia="Arial" w:hAnsi="Arial"/>
          <w:b w:val="1"/>
          <w:color w:val="3a3a3a"/>
          <w:sz w:val="14"/>
          <w:szCs w:val="14"/>
          <w:rtl w:val="0"/>
        </w:rPr>
        <w:t xml:space="preserve">I</w:t>
      </w:r>
      <w:r w:rsidDel="00000000" w:rsidR="00000000" w:rsidRPr="00000000">
        <w:rPr>
          <w:rFonts w:ascii="Arial" w:cs="Arial" w:eastAsia="Arial" w:hAnsi="Arial"/>
          <w:b w:val="1"/>
          <w:color w:val="181818"/>
          <w:sz w:val="14"/>
          <w:szCs w:val="14"/>
          <w:rtl w:val="0"/>
        </w:rPr>
        <w:t xml:space="preserve">CA  DE MALVINAS"</w:t>
      </w:r>
      <w:r w:rsidDel="00000000" w:rsidR="00000000" w:rsidRPr="00000000">
        <w:rPr>
          <w:rtl w:val="0"/>
        </w:rPr>
      </w:r>
    </w:p>
    <w:p w:rsidR="00000000" w:rsidDel="00000000" w:rsidP="00000000" w:rsidRDefault="00000000" w:rsidRPr="00000000" w14:paraId="00000A2B">
      <w:pPr>
        <w:spacing w:before="5" w:line="260" w:lineRule="auto"/>
        <w:jc w:val="left"/>
        <w:rPr>
          <w:sz w:val="26"/>
          <w:szCs w:val="26"/>
        </w:rPr>
      </w:pPr>
      <w:r w:rsidDel="00000000" w:rsidR="00000000" w:rsidRPr="00000000">
        <w:rPr>
          <w:rtl w:val="0"/>
        </w:rPr>
      </w:r>
    </w:p>
    <w:p w:rsidR="00000000" w:rsidDel="00000000" w:rsidP="00000000" w:rsidRDefault="00000000" w:rsidRPr="00000000" w14:paraId="00000A2C">
      <w:pPr>
        <w:ind w:left="1010" w:firstLine="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3a3a3a"/>
          <w:sz w:val="20"/>
          <w:szCs w:val="20"/>
          <w:rtl w:val="0"/>
        </w:rPr>
        <w:t xml:space="preserve">�</w:t>
      </w:r>
      <w:r w:rsidDel="00000000" w:rsidR="00000000" w:rsidRPr="00000000">
        <w:rPr>
          <w:rtl w:val="0"/>
        </w:rPr>
      </w:r>
    </w:p>
    <w:p w:rsidR="00000000" w:rsidDel="00000000" w:rsidP="00000000" w:rsidRDefault="00000000" w:rsidRPr="00000000" w14:paraId="00000A2D">
      <w:pPr>
        <w:spacing w:line="180" w:lineRule="auto"/>
        <w:ind w:left="301" w:right="7264" w:firstLine="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i w:val="1"/>
          <w:color w:val="707070"/>
          <w:sz w:val="12"/>
          <w:szCs w:val="12"/>
          <w:rtl w:val="0"/>
        </w:rPr>
        <w:t xml:space="preserve">@'5)</w:t>
      </w:r>
      <w:r w:rsidDel="00000000" w:rsidR="00000000" w:rsidRPr="00000000">
        <w:rPr>
          <w:rFonts w:ascii="Times New Roman" w:cs="Times New Roman" w:eastAsia="Times New Roman" w:hAnsi="Times New Roman"/>
          <w:b w:val="1"/>
          <w:i w:val="1"/>
          <w:color w:val="4b4b4b"/>
          <w:sz w:val="12"/>
          <w:szCs w:val="12"/>
          <w:rtl w:val="0"/>
        </w:rPr>
        <w:t xml:space="preserve">,</w:t>
      </w:r>
      <w:r w:rsidDel="00000000" w:rsidR="00000000" w:rsidRPr="00000000">
        <w:rPr>
          <w:rFonts w:ascii="Times New Roman" w:cs="Times New Roman" w:eastAsia="Times New Roman" w:hAnsi="Times New Roman"/>
          <w:b w:val="1"/>
          <w:i w:val="1"/>
          <w:color w:val="3a3a3a"/>
          <w:sz w:val="12"/>
          <w:szCs w:val="12"/>
          <w:rtl w:val="0"/>
        </w:rPr>
        <w:t xml:space="preserve">,,,/11</w:t>
      </w:r>
      <w:r w:rsidDel="00000000" w:rsidR="00000000" w:rsidRPr="00000000">
        <w:rPr>
          <w:rFonts w:ascii="Times New Roman" w:cs="Times New Roman" w:eastAsia="Times New Roman" w:hAnsi="Times New Roman"/>
          <w:b w:val="1"/>
          <w:i w:val="1"/>
          <w:color w:val="5e5e5e"/>
          <w:sz w:val="12"/>
          <w:szCs w:val="12"/>
          <w:rtl w:val="0"/>
        </w:rPr>
        <w:t xml:space="preserve">t!</w:t>
      </w:r>
      <w:r w:rsidDel="00000000" w:rsidR="00000000" w:rsidRPr="00000000">
        <w:rPr>
          <w:rFonts w:ascii="Times New Roman" w:cs="Times New Roman" w:eastAsia="Times New Roman" w:hAnsi="Times New Roman"/>
          <w:b w:val="1"/>
          <w:i w:val="1"/>
          <w:color w:val="3a3a3a"/>
          <w:sz w:val="12"/>
          <w:szCs w:val="12"/>
          <w:rtl w:val="0"/>
        </w:rPr>
        <w:t xml:space="preserve">la  </w:t>
      </w:r>
      <w:r w:rsidDel="00000000" w:rsidR="00000000" w:rsidRPr="00000000">
        <w:rPr>
          <w:rFonts w:ascii="Times New Roman" w:cs="Times New Roman" w:eastAsia="Times New Roman" w:hAnsi="Times New Roman"/>
          <w:b w:val="1"/>
          <w:i w:val="1"/>
          <w:color w:val="3a3a3a"/>
          <w:sz w:val="16"/>
          <w:szCs w:val="16"/>
          <w:rtl w:val="0"/>
        </w:rPr>
        <w:t xml:space="preserve">rl</w:t>
      </w:r>
      <w:r w:rsidDel="00000000" w:rsidR="00000000" w:rsidRPr="00000000">
        <w:rPr>
          <w:rFonts w:ascii="Times New Roman" w:cs="Times New Roman" w:eastAsia="Times New Roman" w:hAnsi="Times New Roman"/>
          <w:b w:val="1"/>
          <w:i w:val="1"/>
          <w:color w:val="707070"/>
          <w:sz w:val="16"/>
          <w:szCs w:val="16"/>
          <w:rtl w:val="0"/>
        </w:rPr>
        <w:t xml:space="preserve">c </w:t>
      </w:r>
      <w:r w:rsidDel="00000000" w:rsidR="00000000" w:rsidRPr="00000000">
        <w:rPr>
          <w:rFonts w:ascii="Times New Roman" w:cs="Times New Roman" w:eastAsia="Times New Roman" w:hAnsi="Times New Roman"/>
          <w:b w:val="1"/>
          <w:i w:val="1"/>
          <w:color w:val="707070"/>
          <w:sz w:val="12"/>
          <w:szCs w:val="12"/>
          <w:rtl w:val="0"/>
        </w:rPr>
        <w:t xml:space="preserve">'l!Ji:</w:t>
      </w:r>
      <w:r w:rsidDel="00000000" w:rsidR="00000000" w:rsidRPr="00000000">
        <w:rPr>
          <w:rFonts w:ascii="Times New Roman" w:cs="Times New Roman" w:eastAsia="Times New Roman" w:hAnsi="Times New Roman"/>
          <w:b w:val="1"/>
          <w:i w:val="1"/>
          <w:color w:val="3a3a3a"/>
          <w:sz w:val="12"/>
          <w:szCs w:val="12"/>
          <w:rtl w:val="0"/>
        </w:rPr>
        <w:t xml:space="preserve">r</w:t>
      </w:r>
      <w:r w:rsidDel="00000000" w:rsidR="00000000" w:rsidRPr="00000000">
        <w:rPr>
          <w:rFonts w:ascii="Times New Roman" w:cs="Times New Roman" w:eastAsia="Times New Roman" w:hAnsi="Times New Roman"/>
          <w:b w:val="1"/>
          <w:i w:val="1"/>
          <w:color w:val="181818"/>
          <w:sz w:val="12"/>
          <w:szCs w:val="12"/>
          <w:rtl w:val="0"/>
        </w:rPr>
        <w:t xml:space="preserve">r</w:t>
      </w:r>
      <w:r w:rsidDel="00000000" w:rsidR="00000000" w:rsidRPr="00000000">
        <w:rPr>
          <w:rFonts w:ascii="Times New Roman" w:cs="Times New Roman" w:eastAsia="Times New Roman" w:hAnsi="Times New Roman"/>
          <w:b w:val="1"/>
          <w:i w:val="1"/>
          <w:color w:val="3a3a3a"/>
          <w:sz w:val="12"/>
          <w:szCs w:val="12"/>
          <w:rtl w:val="0"/>
        </w:rPr>
        <w:t xml:space="preserve">a  </w:t>
      </w:r>
      <w:r w:rsidDel="00000000" w:rsidR="00000000" w:rsidRPr="00000000">
        <w:rPr>
          <w:rFonts w:ascii="Times New Roman" w:cs="Times New Roman" w:eastAsia="Times New Roman" w:hAnsi="Times New Roman"/>
          <w:b w:val="1"/>
          <w:i w:val="1"/>
          <w:color w:val="3a3a3a"/>
          <w:sz w:val="16"/>
          <w:szCs w:val="16"/>
          <w:rtl w:val="0"/>
        </w:rPr>
        <w:t xml:space="preserve">,l</w:t>
      </w:r>
      <w:r w:rsidDel="00000000" w:rsidR="00000000" w:rsidRPr="00000000">
        <w:rPr>
          <w:rFonts w:ascii="Times New Roman" w:cs="Times New Roman" w:eastAsia="Times New Roman" w:hAnsi="Times New Roman"/>
          <w:b w:val="1"/>
          <w:i w:val="1"/>
          <w:color w:val="5e5e5e"/>
          <w:sz w:val="16"/>
          <w:szCs w:val="16"/>
          <w:rtl w:val="0"/>
        </w:rPr>
        <w:t xml:space="preserve">e</w:t>
      </w:r>
      <w:r w:rsidDel="00000000" w:rsidR="00000000" w:rsidRPr="00000000">
        <w:rPr>
          <w:rFonts w:ascii="Times New Roman" w:cs="Times New Roman" w:eastAsia="Times New Roman" w:hAnsi="Times New Roman"/>
          <w:b w:val="1"/>
          <w:i w:val="1"/>
          <w:color w:val="3a3a3a"/>
          <w:sz w:val="16"/>
          <w:szCs w:val="16"/>
          <w:rtl w:val="0"/>
        </w:rPr>
        <w:t xml:space="preserve">/ </w:t>
      </w:r>
      <w:r w:rsidDel="00000000" w:rsidR="00000000" w:rsidRPr="00000000">
        <w:rPr>
          <w:rFonts w:ascii="Times New Roman" w:cs="Times New Roman" w:eastAsia="Times New Roman" w:hAnsi="Times New Roman"/>
          <w:b w:val="1"/>
          <w:i w:val="1"/>
          <w:color w:val="5e5e5e"/>
          <w:sz w:val="12"/>
          <w:szCs w:val="12"/>
          <w:rtl w:val="0"/>
        </w:rPr>
        <w:t xml:space="preserve">!J1;;e¡¡</w:t>
      </w:r>
      <w:r w:rsidDel="00000000" w:rsidR="00000000" w:rsidRPr="00000000">
        <w:rPr>
          <w:rFonts w:ascii="Times New Roman" w:cs="Times New Roman" w:eastAsia="Times New Roman" w:hAnsi="Times New Roman"/>
          <w:b w:val="1"/>
          <w:i w:val="1"/>
          <w:color w:val="4b4b4b"/>
          <w:sz w:val="12"/>
          <w:szCs w:val="12"/>
          <w:rtl w:val="0"/>
        </w:rPr>
        <w:t xml:space="preserve">11</w:t>
      </w:r>
      <w:r w:rsidDel="00000000" w:rsidR="00000000" w:rsidRPr="00000000">
        <w:rPr>
          <w:rFonts w:ascii="Times New Roman" w:cs="Times New Roman" w:eastAsia="Times New Roman" w:hAnsi="Times New Roman"/>
          <w:b w:val="1"/>
          <w:i w:val="1"/>
          <w:color w:val="3a3a3a"/>
          <w:sz w:val="12"/>
          <w:szCs w:val="12"/>
          <w:rtl w:val="0"/>
        </w:rPr>
        <w:t xml:space="preserve">,</w:t>
      </w:r>
      <w:r w:rsidDel="00000000" w:rsidR="00000000" w:rsidRPr="00000000">
        <w:rPr>
          <w:rtl w:val="0"/>
        </w:rPr>
      </w:r>
    </w:p>
    <w:p w:rsidR="00000000" w:rsidDel="00000000" w:rsidP="00000000" w:rsidRDefault="00000000" w:rsidRPr="00000000" w14:paraId="00000A2E">
      <w:pPr>
        <w:spacing w:before="94" w:lineRule="auto"/>
        <w:ind w:left="85" w:right="7018"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i w:val="1"/>
          <w:color w:val="5e5e5e"/>
          <w:sz w:val="14"/>
          <w:szCs w:val="14"/>
          <w:rtl w:val="0"/>
        </w:rPr>
        <w:t xml:space="preserve">..!}.;1;</w:t>
      </w:r>
      <w:r w:rsidDel="00000000" w:rsidR="00000000" w:rsidRPr="00000000">
        <w:rPr>
          <w:rFonts w:ascii="Times New Roman" w:cs="Times New Roman" w:eastAsia="Times New Roman" w:hAnsi="Times New Roman"/>
          <w:b w:val="1"/>
          <w:i w:val="1"/>
          <w:color w:val="3a3a3a"/>
          <w:sz w:val="14"/>
          <w:szCs w:val="14"/>
          <w:rtl w:val="0"/>
        </w:rPr>
        <w:t xml:space="preserve">1</w:t>
      </w:r>
      <w:r w:rsidDel="00000000" w:rsidR="00000000" w:rsidRPr="00000000">
        <w:rPr>
          <w:rFonts w:ascii="Times New Roman" w:cs="Times New Roman" w:eastAsia="Times New Roman" w:hAnsi="Times New Roman"/>
          <w:b w:val="1"/>
          <w:i w:val="1"/>
          <w:color w:val="4b4b4b"/>
          <w:sz w:val="14"/>
          <w:szCs w:val="14"/>
          <w:rtl w:val="0"/>
        </w:rPr>
        <w:t xml:space="preserve">d</w:t>
      </w:r>
      <w:r w:rsidDel="00000000" w:rsidR="00000000" w:rsidRPr="00000000">
        <w:rPr>
          <w:rFonts w:ascii="Times New Roman" w:cs="Times New Roman" w:eastAsia="Times New Roman" w:hAnsi="Times New Roman"/>
          <w:b w:val="1"/>
          <w:i w:val="1"/>
          <w:color w:val="181818"/>
          <w:sz w:val="14"/>
          <w:szCs w:val="14"/>
          <w:rtl w:val="0"/>
        </w:rPr>
        <w:t xml:space="preserve">r</w:t>
      </w:r>
      <w:r w:rsidDel="00000000" w:rsidR="00000000" w:rsidRPr="00000000">
        <w:rPr>
          <w:rFonts w:ascii="Times New Roman" w:cs="Times New Roman" w:eastAsia="Times New Roman" w:hAnsi="Times New Roman"/>
          <w:b w:val="1"/>
          <w:i w:val="1"/>
          <w:color w:val="3a3a3a"/>
          <w:sz w:val="14"/>
          <w:szCs w:val="14"/>
          <w:rtl w:val="0"/>
        </w:rPr>
        <w:t xml:space="preserve">11</w:t>
      </w:r>
      <w:r w:rsidDel="00000000" w:rsidR="00000000" w:rsidRPr="00000000">
        <w:rPr>
          <w:rFonts w:ascii="Times New Roman" w:cs="Times New Roman" w:eastAsia="Times New Roman" w:hAnsi="Times New Roman"/>
          <w:b w:val="1"/>
          <w:i w:val="1"/>
          <w:color w:val="4b4b4b"/>
          <w:sz w:val="14"/>
          <w:szCs w:val="14"/>
          <w:rtl w:val="0"/>
        </w:rPr>
        <w:t xml:space="preserve">t</w:t>
      </w:r>
      <w:r w:rsidDel="00000000" w:rsidR="00000000" w:rsidRPr="00000000">
        <w:rPr>
          <w:rFonts w:ascii="Times New Roman" w:cs="Times New Roman" w:eastAsia="Times New Roman" w:hAnsi="Times New Roman"/>
          <w:b w:val="1"/>
          <w:i w:val="1"/>
          <w:color w:val="3a3a3a"/>
          <w:sz w:val="14"/>
          <w:szCs w:val="14"/>
          <w:rtl w:val="0"/>
        </w:rPr>
        <w:t xml:space="preserve">l</w:t>
      </w:r>
      <w:r w:rsidDel="00000000" w:rsidR="00000000" w:rsidRPr="00000000">
        <w:rPr>
          <w:rFonts w:ascii="Times New Roman" w:cs="Times New Roman" w:eastAsia="Times New Roman" w:hAnsi="Times New Roman"/>
          <w:b w:val="1"/>
          <w:i w:val="1"/>
          <w:color w:val="4b4b4b"/>
          <w:sz w:val="14"/>
          <w:szCs w:val="14"/>
          <w:rtl w:val="0"/>
        </w:rPr>
        <w:t xml:space="preserve">a  </w:t>
      </w:r>
      <w:r w:rsidDel="00000000" w:rsidR="00000000" w:rsidRPr="00000000">
        <w:rPr>
          <w:rFonts w:ascii="Times New Roman" w:cs="Times New Roman" w:eastAsia="Times New Roman" w:hAnsi="Times New Roman"/>
          <w:i w:val="1"/>
          <w:color w:val="707070"/>
          <w:sz w:val="12"/>
          <w:szCs w:val="12"/>
          <w:rtl w:val="0"/>
        </w:rPr>
        <w:t xml:space="preserve">e  </w:t>
      </w:r>
      <w:r w:rsidDel="00000000" w:rsidR="00000000" w:rsidRPr="00000000">
        <w:rPr>
          <w:rFonts w:ascii="Times New Roman" w:cs="Times New Roman" w:eastAsia="Times New Roman" w:hAnsi="Times New Roman"/>
          <w:b w:val="1"/>
          <w:i w:val="1"/>
          <w:color w:val="5e5e5e"/>
          <w:sz w:val="14"/>
          <w:szCs w:val="14"/>
          <w:rtl w:val="0"/>
        </w:rPr>
        <w:t xml:space="preserve">,_y;;</w:t>
      </w:r>
      <w:r w:rsidDel="00000000" w:rsidR="00000000" w:rsidRPr="00000000">
        <w:rPr>
          <w:rFonts w:ascii="Times New Roman" w:cs="Times New Roman" w:eastAsia="Times New Roman" w:hAnsi="Times New Roman"/>
          <w:b w:val="1"/>
          <w:i w:val="1"/>
          <w:color w:val="3a3a3a"/>
          <w:sz w:val="14"/>
          <w:szCs w:val="14"/>
          <w:rtl w:val="0"/>
        </w:rPr>
        <w:t xml:space="preserve">¡</w:t>
      </w:r>
      <w:r w:rsidDel="00000000" w:rsidR="00000000" w:rsidRPr="00000000">
        <w:rPr>
          <w:rFonts w:ascii="Times New Roman" w:cs="Times New Roman" w:eastAsia="Times New Roman" w:hAnsi="Times New Roman"/>
          <w:b w:val="1"/>
          <w:i w:val="1"/>
          <w:color w:val="4b4b4b"/>
          <w:sz w:val="14"/>
          <w:szCs w:val="14"/>
          <w:rtl w:val="0"/>
        </w:rPr>
        <w:t xml:space="preserve">a</w:t>
      </w:r>
      <w:r w:rsidDel="00000000" w:rsidR="00000000" w:rsidRPr="00000000">
        <w:rPr>
          <w:rFonts w:ascii="Times New Roman" w:cs="Times New Roman" w:eastAsia="Times New Roman" w:hAnsi="Times New Roman"/>
          <w:b w:val="1"/>
          <w:i w:val="1"/>
          <w:color w:val="181818"/>
          <w:sz w:val="14"/>
          <w:szCs w:val="14"/>
          <w:rtl w:val="0"/>
        </w:rPr>
        <w:t xml:space="preserve">,</w:t>
      </w:r>
      <w:r w:rsidDel="00000000" w:rsidR="00000000" w:rsidRPr="00000000">
        <w:rPr>
          <w:rFonts w:ascii="Times New Roman" w:cs="Times New Roman" w:eastAsia="Times New Roman" w:hAnsi="Times New Roman"/>
          <w:b w:val="1"/>
          <w:i w:val="1"/>
          <w:color w:val="5e5e5e"/>
          <w:sz w:val="14"/>
          <w:szCs w:val="14"/>
          <w:rtl w:val="0"/>
        </w:rPr>
        <w:t xml:space="preserve">J  r</w:t>
      </w:r>
      <w:r w:rsidDel="00000000" w:rsidR="00000000" w:rsidRPr="00000000">
        <w:rPr>
          <w:rFonts w:ascii="Times New Roman" w:cs="Times New Roman" w:eastAsia="Times New Roman" w:hAnsi="Times New Roman"/>
          <w:b w:val="1"/>
          <w:i w:val="1"/>
          <w:color w:val="3a3a3a"/>
          <w:sz w:val="14"/>
          <w:szCs w:val="14"/>
          <w:rtl w:val="0"/>
        </w:rPr>
        <w:t xml:space="preserve">i</w:t>
      </w:r>
      <w:r w:rsidDel="00000000" w:rsidR="00000000" w:rsidRPr="00000000">
        <w:rPr>
          <w:rFonts w:ascii="Times New Roman" w:cs="Times New Roman" w:eastAsia="Times New Roman" w:hAnsi="Times New Roman"/>
          <w:b w:val="1"/>
          <w:i w:val="1"/>
          <w:color w:val="5e5e5e"/>
          <w:sz w:val="14"/>
          <w:szCs w:val="14"/>
          <w:rtl w:val="0"/>
        </w:rPr>
        <w:t xml:space="preserve">e</w:t>
      </w:r>
      <w:r w:rsidDel="00000000" w:rsidR="00000000" w:rsidRPr="00000000">
        <w:rPr>
          <w:rFonts w:ascii="Times New Roman" w:cs="Times New Roman" w:eastAsia="Times New Roman" w:hAnsi="Times New Roman"/>
          <w:b w:val="1"/>
          <w:i w:val="1"/>
          <w:color w:val="3a3a3a"/>
          <w:sz w:val="14"/>
          <w:szCs w:val="14"/>
          <w:rtl w:val="0"/>
        </w:rPr>
        <w:t xml:space="preserve">l </w:t>
      </w:r>
      <w:r w:rsidDel="00000000" w:rsidR="00000000" w:rsidRPr="00000000">
        <w:rPr>
          <w:rFonts w:ascii="Arial" w:cs="Arial" w:eastAsia="Arial" w:hAnsi="Arial"/>
          <w:b w:val="1"/>
          <w:i w:val="1"/>
          <w:color w:val="5e5e5e"/>
          <w:sz w:val="12"/>
          <w:szCs w:val="12"/>
          <w:rtl w:val="0"/>
        </w:rPr>
        <w:t xml:space="preserve">.%t</w:t>
      </w:r>
      <w:r w:rsidDel="00000000" w:rsidR="00000000" w:rsidRPr="00000000">
        <w:rPr>
          <w:rFonts w:ascii="Arial" w:cs="Arial" w:eastAsia="Arial" w:hAnsi="Arial"/>
          <w:b w:val="1"/>
          <w:i w:val="1"/>
          <w:color w:val="4b4b4b"/>
          <w:sz w:val="12"/>
          <w:szCs w:val="12"/>
          <w:rtl w:val="0"/>
        </w:rPr>
        <w:t xml:space="preserve">rí</w:t>
      </w:r>
      <w:r w:rsidDel="00000000" w:rsidR="00000000" w:rsidRPr="00000000">
        <w:rPr>
          <w:rFonts w:ascii="Arial" w:cs="Arial" w:eastAsia="Arial" w:hAnsi="Arial"/>
          <w:b w:val="1"/>
          <w:i w:val="1"/>
          <w:color w:val="3a3a3a"/>
          <w:sz w:val="12"/>
          <w:szCs w:val="12"/>
          <w:rtl w:val="0"/>
        </w:rPr>
        <w:t xml:space="preserve">lfli</w:t>
      </w:r>
      <w:r w:rsidDel="00000000" w:rsidR="00000000" w:rsidRPr="00000000">
        <w:rPr>
          <w:rFonts w:ascii="Arial" w:cs="Arial" w:eastAsia="Arial" w:hAnsi="Arial"/>
          <w:b w:val="1"/>
          <w:i w:val="1"/>
          <w:color w:val="5e5e5e"/>
          <w:sz w:val="12"/>
          <w:szCs w:val="12"/>
          <w:rtl w:val="0"/>
        </w:rPr>
        <w:t xml:space="preserve">r</w:t>
      </w:r>
      <w:r w:rsidDel="00000000" w:rsidR="00000000" w:rsidRPr="00000000">
        <w:rPr>
          <w:rFonts w:ascii="Arial" w:cs="Arial" w:eastAsia="Arial" w:hAnsi="Arial"/>
          <w:b w:val="1"/>
          <w:i w:val="1"/>
          <w:color w:val="4b4b4b"/>
          <w:sz w:val="12"/>
          <w:szCs w:val="12"/>
          <w:rtl w:val="0"/>
        </w:rPr>
        <w:t xml:space="preserve">r,  </w:t>
      </w:r>
      <w:r w:rsidDel="00000000" w:rsidR="00000000" w:rsidRPr="00000000">
        <w:rPr>
          <w:rFonts w:ascii="Times New Roman" w:cs="Times New Roman" w:eastAsia="Times New Roman" w:hAnsi="Times New Roman"/>
          <w:b w:val="1"/>
          <w:i w:val="1"/>
          <w:color w:val="5e5e5e"/>
          <w:sz w:val="14"/>
          <w:szCs w:val="14"/>
          <w:rtl w:val="0"/>
        </w:rPr>
        <w:t xml:space="preserve">r;l/t</w:t>
      </w:r>
      <w:r w:rsidDel="00000000" w:rsidR="00000000" w:rsidRPr="00000000">
        <w:rPr>
          <w:rFonts w:ascii="Times New Roman" w:cs="Times New Roman" w:eastAsia="Times New Roman" w:hAnsi="Times New Roman"/>
          <w:b w:val="1"/>
          <w:i w:val="1"/>
          <w:color w:val="3a3a3a"/>
          <w:sz w:val="14"/>
          <w:szCs w:val="14"/>
          <w:rtl w:val="0"/>
        </w:rPr>
        <w:t xml:space="preserve">tr</w:t>
      </w:r>
      <w:r w:rsidDel="00000000" w:rsidR="00000000" w:rsidRPr="00000000">
        <w:rPr>
          <w:rtl w:val="0"/>
        </w:rPr>
      </w:r>
    </w:p>
    <w:p w:rsidR="00000000" w:rsidDel="00000000" w:rsidP="00000000" w:rsidRDefault="00000000" w:rsidRPr="00000000" w14:paraId="00000A2F">
      <w:pPr>
        <w:spacing w:line="1440" w:lineRule="auto"/>
        <w:ind w:right="-236"/>
        <w:jc w:val="left"/>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color w:val="4b4b4b"/>
          <w:sz w:val="144"/>
          <w:szCs w:val="144"/>
          <w:vertAlign w:val="baseline"/>
          <w:rtl w:val="0"/>
        </w:rPr>
        <w:t xml:space="preserve">"</w:t>
      </w:r>
      <w:r w:rsidDel="00000000" w:rsidR="00000000" w:rsidRPr="00000000">
        <w:rPr>
          <w:rtl w:val="0"/>
        </w:rPr>
      </w:r>
    </w:p>
    <w:p w:rsidR="00000000" w:rsidDel="00000000" w:rsidP="00000000" w:rsidRDefault="00000000" w:rsidRPr="00000000" w14:paraId="00000A30">
      <w:pPr>
        <w:spacing w:before="3" w:line="100" w:lineRule="auto"/>
        <w:jc w:val="left"/>
        <w:rPr>
          <w:sz w:val="10"/>
          <w:szCs w:val="10"/>
        </w:rPr>
      </w:pPr>
      <w:r w:rsidDel="00000000" w:rsidR="00000000" w:rsidRPr="00000000">
        <w:rPr>
          <w:rtl w:val="0"/>
        </w:rPr>
      </w:r>
    </w:p>
    <w:p w:rsidR="00000000" w:rsidDel="00000000" w:rsidP="00000000" w:rsidRDefault="00000000" w:rsidRPr="00000000" w14:paraId="00000A31">
      <w:pPr>
        <w:spacing w:line="160" w:lineRule="auto"/>
        <w:ind w:left="640" w:right="7581" w:firstLine="0"/>
        <w:jc w:val="center"/>
        <w:rPr>
          <w:rFonts w:ascii="Times New Roman" w:cs="Times New Roman" w:eastAsia="Times New Roman" w:hAnsi="Times New Roman"/>
          <w:sz w:val="12"/>
          <w:szCs w:val="12"/>
        </w:rPr>
      </w:pPr>
      <w:r w:rsidDel="00000000" w:rsidR="00000000" w:rsidRPr="00000000">
        <w:rPr>
          <w:rFonts w:ascii="Arial" w:cs="Arial" w:eastAsia="Arial" w:hAnsi="Arial"/>
          <w:b w:val="1"/>
          <w:i w:val="1"/>
          <w:color w:val="707070"/>
          <w:sz w:val="15"/>
          <w:szCs w:val="15"/>
          <w:rtl w:val="0"/>
        </w:rPr>
        <w:t xml:space="preserve">fjjj{'</w:t>
      </w:r>
      <w:r w:rsidDel="00000000" w:rsidR="00000000" w:rsidRPr="00000000">
        <w:rPr>
          <w:rFonts w:ascii="Arial" w:cs="Arial" w:eastAsia="Arial" w:hAnsi="Arial"/>
          <w:b w:val="1"/>
          <w:i w:val="1"/>
          <w:color w:val="3a3a3a"/>
          <w:sz w:val="15"/>
          <w:szCs w:val="15"/>
          <w:rtl w:val="0"/>
        </w:rPr>
        <w:t xml:space="preserve">ef</w:t>
      </w:r>
      <w:r w:rsidDel="00000000" w:rsidR="00000000" w:rsidRPr="00000000">
        <w:rPr>
          <w:rFonts w:ascii="Arial" w:cs="Arial" w:eastAsia="Arial" w:hAnsi="Arial"/>
          <w:b w:val="1"/>
          <w:i w:val="1"/>
          <w:color w:val="181818"/>
          <w:sz w:val="15"/>
          <w:szCs w:val="15"/>
          <w:rtl w:val="0"/>
        </w:rPr>
        <w:t xml:space="preserve">,</w:t>
      </w:r>
      <w:r w:rsidDel="00000000" w:rsidR="00000000" w:rsidRPr="00000000">
        <w:rPr>
          <w:rFonts w:ascii="Arial" w:cs="Arial" w:eastAsia="Arial" w:hAnsi="Arial"/>
          <w:b w:val="1"/>
          <w:i w:val="1"/>
          <w:color w:val="3a3a3a"/>
          <w:sz w:val="15"/>
          <w:szCs w:val="15"/>
          <w:rtl w:val="0"/>
        </w:rPr>
        <w:t xml:space="preserve">íóll</w:t>
      </w:r>
      <w:r w:rsidDel="00000000" w:rsidR="00000000" w:rsidRPr="00000000">
        <w:rPr>
          <w:rFonts w:ascii="Arial" w:cs="Arial" w:eastAsia="Arial" w:hAnsi="Arial"/>
          <w:b w:val="1"/>
          <w:i w:val="1"/>
          <w:color w:val="5e5e5e"/>
          <w:sz w:val="15"/>
          <w:szCs w:val="15"/>
          <w:rtl w:val="0"/>
        </w:rPr>
        <w:t xml:space="preserve">f'</w:t>
      </w:r>
      <w:r w:rsidDel="00000000" w:rsidR="00000000" w:rsidRPr="00000000">
        <w:rPr>
          <w:rFonts w:ascii="Arial" w:cs="Arial" w:eastAsia="Arial" w:hAnsi="Arial"/>
          <w:b w:val="1"/>
          <w:i w:val="1"/>
          <w:color w:val="4b4b4b"/>
          <w:sz w:val="15"/>
          <w:szCs w:val="15"/>
          <w:rtl w:val="0"/>
        </w:rPr>
        <w:t xml:space="preserve">a  </w:t>
      </w:r>
      <w:r w:rsidDel="00000000" w:rsidR="00000000" w:rsidRPr="00000000">
        <w:rPr>
          <w:rFonts w:ascii="Times New Roman" w:cs="Times New Roman" w:eastAsia="Times New Roman" w:hAnsi="Times New Roman"/>
          <w:b w:val="1"/>
          <w:i w:val="1"/>
          <w:color w:val="5e5e5e"/>
          <w:sz w:val="12"/>
          <w:szCs w:val="12"/>
          <w:rtl w:val="0"/>
        </w:rPr>
        <w:t xml:space="preserve">.%</w:t>
      </w:r>
      <w:r w:rsidDel="00000000" w:rsidR="00000000" w:rsidRPr="00000000">
        <w:rPr>
          <w:rFonts w:ascii="Times New Roman" w:cs="Times New Roman" w:eastAsia="Times New Roman" w:hAnsi="Times New Roman"/>
          <w:b w:val="1"/>
          <w:i w:val="1"/>
          <w:color w:val="4b4b4b"/>
          <w:sz w:val="12"/>
          <w:szCs w:val="12"/>
          <w:rtl w:val="0"/>
        </w:rPr>
        <w:t xml:space="preserve">!/</w:t>
      </w:r>
      <w:r w:rsidDel="00000000" w:rsidR="00000000" w:rsidRPr="00000000">
        <w:rPr>
          <w:rFonts w:ascii="Times New Roman" w:cs="Times New Roman" w:eastAsia="Times New Roman" w:hAnsi="Times New Roman"/>
          <w:b w:val="1"/>
          <w:i w:val="1"/>
          <w:color w:val="5e5e5e"/>
          <w:sz w:val="12"/>
          <w:szCs w:val="12"/>
          <w:rtl w:val="0"/>
        </w:rPr>
        <w:t xml:space="preserve">e</w:t>
      </w:r>
      <w:r w:rsidDel="00000000" w:rsidR="00000000" w:rsidRPr="00000000">
        <w:rPr>
          <w:rFonts w:ascii="Times New Roman" w:cs="Times New Roman" w:eastAsia="Times New Roman" w:hAnsi="Times New Roman"/>
          <w:b w:val="1"/>
          <w:i w:val="1"/>
          <w:color w:val="3a3a3a"/>
          <w:sz w:val="12"/>
          <w:szCs w:val="12"/>
          <w:rtl w:val="0"/>
        </w:rPr>
        <w:t xml:space="preserve">11</w:t>
      </w:r>
      <w:r w:rsidDel="00000000" w:rsidR="00000000" w:rsidRPr="00000000">
        <w:rPr>
          <w:rFonts w:ascii="Times New Roman" w:cs="Times New Roman" w:eastAsia="Times New Roman" w:hAnsi="Times New Roman"/>
          <w:b w:val="1"/>
          <w:i w:val="1"/>
          <w:color w:val="181818"/>
          <w:sz w:val="12"/>
          <w:szCs w:val="12"/>
          <w:rtl w:val="0"/>
        </w:rPr>
        <w:t xml:space="preserve">N</w:t>
      </w:r>
      <w:r w:rsidDel="00000000" w:rsidR="00000000" w:rsidRPr="00000000">
        <w:rPr>
          <w:rFonts w:ascii="Times New Roman" w:cs="Times New Roman" w:eastAsia="Times New Roman" w:hAnsi="Times New Roman"/>
          <w:b w:val="1"/>
          <w:i w:val="1"/>
          <w:color w:val="3a3a3a"/>
          <w:sz w:val="12"/>
          <w:szCs w:val="12"/>
          <w:rtl w:val="0"/>
        </w:rPr>
        <w:t xml:space="preserve">11</w:t>
      </w:r>
      <w:r w:rsidDel="00000000" w:rsidR="00000000" w:rsidRPr="00000000">
        <w:rPr>
          <w:rFonts w:ascii="Times New Roman" w:cs="Times New Roman" w:eastAsia="Times New Roman" w:hAnsi="Times New Roman"/>
          <w:b w:val="1"/>
          <w:i w:val="1"/>
          <w:color w:val="4b4b4b"/>
          <w:sz w:val="12"/>
          <w:szCs w:val="12"/>
          <w:rtl w:val="0"/>
        </w:rPr>
        <w:t xml:space="preserve">(</w:t>
      </w:r>
      <w:r w:rsidDel="00000000" w:rsidR="00000000" w:rsidRPr="00000000">
        <w:rPr>
          <w:rFonts w:ascii="Times New Roman" w:cs="Times New Roman" w:eastAsia="Times New Roman" w:hAnsi="Times New Roman"/>
          <w:b w:val="1"/>
          <w:i w:val="1"/>
          <w:color w:val="3a3a3a"/>
          <w:sz w:val="12"/>
          <w:szCs w:val="12"/>
          <w:rtl w:val="0"/>
        </w:rPr>
        <w:t xml:space="preserve">1</w:t>
      </w:r>
      <w:r w:rsidDel="00000000" w:rsidR="00000000" w:rsidRPr="00000000">
        <w:rPr>
          <w:rtl w:val="0"/>
        </w:rPr>
      </w:r>
    </w:p>
    <w:p w:rsidR="00000000" w:rsidDel="00000000" w:rsidP="00000000" w:rsidRDefault="00000000" w:rsidRPr="00000000" w14:paraId="00000A32">
      <w:pPr>
        <w:spacing w:line="200" w:lineRule="auto"/>
        <w:jc w:val="left"/>
        <w:rPr>
          <w:sz w:val="20"/>
          <w:szCs w:val="20"/>
        </w:rPr>
      </w:pPr>
      <w:r w:rsidDel="00000000" w:rsidR="00000000" w:rsidRPr="00000000">
        <w:rPr>
          <w:rtl w:val="0"/>
        </w:rPr>
      </w:r>
    </w:p>
    <w:p w:rsidR="00000000" w:rsidDel="00000000" w:rsidP="00000000" w:rsidRDefault="00000000" w:rsidRPr="00000000" w14:paraId="00000A33">
      <w:pPr>
        <w:spacing w:before="42" w:lineRule="auto"/>
        <w:ind w:left="146" w:right="7081" w:firstLine="0"/>
        <w:jc w:val="both"/>
        <w:rPr>
          <w:rFonts w:ascii="Arial" w:cs="Arial" w:eastAsia="Arial" w:hAnsi="Arial"/>
          <w:sz w:val="14"/>
          <w:szCs w:val="14"/>
        </w:rPr>
      </w:pPr>
      <w:r w:rsidDel="00000000" w:rsidR="00000000" w:rsidRPr="00000000">
        <w:rPr>
          <w:rFonts w:ascii="Arial" w:cs="Arial" w:eastAsia="Arial" w:hAnsi="Arial"/>
          <w:b w:val="1"/>
          <w:i w:val="1"/>
          <w:color w:val="181818"/>
          <w:sz w:val="14"/>
          <w:szCs w:val="14"/>
          <w:rtl w:val="0"/>
        </w:rPr>
        <w:t xml:space="preserve">MINISTERIO  DE TRABAJO   Y EMPLEO</w:t>
      </w:r>
      <w:r w:rsidDel="00000000" w:rsidR="00000000" w:rsidRPr="00000000">
        <w:rPr>
          <w:rtl w:val="0"/>
        </w:rPr>
      </w:r>
    </w:p>
    <w:p w:rsidR="00000000" w:rsidDel="00000000" w:rsidP="00000000" w:rsidRDefault="00000000" w:rsidRPr="00000000" w14:paraId="00000A34">
      <w:pPr>
        <w:spacing w:before="15" w:line="522" w:lineRule="auto"/>
        <w:ind w:left="211" w:right="2195"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66.23.2.7.5.3.- Centro Municipal de Reconocimientos  Médicos. ARTÍCULO 66.23.2.7.5.4.- Hospital estatal nacional</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provincial o municipal.</w:t>
      </w:r>
      <w:r w:rsidDel="00000000" w:rsidR="00000000" w:rsidRPr="00000000">
        <w:rPr>
          <w:rtl w:val="0"/>
        </w:rPr>
      </w:r>
    </w:p>
    <w:p w:rsidR="00000000" w:rsidDel="00000000" w:rsidP="00000000" w:rsidRDefault="00000000" w:rsidRPr="00000000" w14:paraId="00000A35">
      <w:pPr>
        <w:spacing w:before="6" w:line="200" w:lineRule="auto"/>
        <w:jc w:val="left"/>
        <w:rPr>
          <w:sz w:val="20"/>
          <w:szCs w:val="20"/>
        </w:rPr>
      </w:pPr>
      <w:r w:rsidDel="00000000" w:rsidR="00000000" w:rsidRPr="00000000">
        <w:rPr>
          <w:rtl w:val="0"/>
        </w:rPr>
      </w:r>
    </w:p>
    <w:p w:rsidR="00000000" w:rsidDel="00000000" w:rsidP="00000000" w:rsidRDefault="00000000" w:rsidRPr="00000000" w14:paraId="00000A36">
      <w:pPr>
        <w:spacing w:line="378" w:lineRule="auto"/>
        <w:ind w:left="218" w:right="94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En caso de la inexistencia de los entes mencionados deberá presentar una certificación de la autoridad policial</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quien deberá dejar constancia de la inexistencia de las instituciones antes mencionadas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en caso de ser posible.</w:t>
      </w:r>
      <w:r w:rsidDel="00000000" w:rsidR="00000000" w:rsidRPr="00000000">
        <w:rPr>
          <w:rtl w:val="0"/>
        </w:rPr>
      </w:r>
    </w:p>
    <w:p w:rsidR="00000000" w:rsidDel="00000000" w:rsidP="00000000" w:rsidRDefault="00000000" w:rsidRPr="00000000" w14:paraId="00000A37">
      <w:pPr>
        <w:spacing w:line="200" w:lineRule="auto"/>
        <w:jc w:val="left"/>
        <w:rPr>
          <w:sz w:val="20"/>
          <w:szCs w:val="20"/>
        </w:rPr>
      </w:pPr>
      <w:r w:rsidDel="00000000" w:rsidR="00000000" w:rsidRPr="00000000">
        <w:rPr>
          <w:rtl w:val="0"/>
        </w:rPr>
      </w:r>
    </w:p>
    <w:p w:rsidR="00000000" w:rsidDel="00000000" w:rsidP="00000000" w:rsidRDefault="00000000" w:rsidRPr="00000000" w14:paraId="00000A38">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A39">
      <w:pPr>
        <w:spacing w:line="376" w:lineRule="auto"/>
        <w:ind w:left="218" w:right="94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66.23.2.8.- En todos los casos dispondrá de DIEZ (10) días corridos a contar desde el primer día de su ausentismo para enviar el certificado en original al departamento fiscalización sanitaria.  Si estando fuera de su residencia habitual  el trabajador se enferma con indicación  médica de largo  tratamiento</w:t>
      </w:r>
      <w:r w:rsidDel="00000000" w:rsidR="00000000" w:rsidRPr="00000000">
        <w:rPr>
          <w:rFonts w:ascii="Times New Roman" w:cs="Times New Roman" w:eastAsia="Times New Roman" w:hAnsi="Times New Roman"/>
          <w:color w:val="4b4b4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este deberá regresar dentro de los DIEZ (] O) días de iniciada la enfermedad.  Si por alguna razón  atendible  el trabajador no pudiera regresar dentro de los DIEZ (1 O) días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deberá presentar toda la documentación que requiera la  autoridad  sanitaria</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la  que  determinará  si  se  autoriza  dicha  situación</w:t>
      </w:r>
      <w:r w:rsidDel="00000000" w:rsidR="00000000" w:rsidRPr="00000000">
        <w:rPr>
          <w:rFonts w:ascii="Times New Roman" w:cs="Times New Roman" w:eastAsia="Times New Roman" w:hAnsi="Times New Roman"/>
          <w:color w:val="4b4b4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quedando  el trabajador sujeto a todas las evaluaciones médicas que se requieran desde la Dirección de Medicina del Trabajo actuante en el caso.</w:t>
      </w:r>
      <w:r w:rsidDel="00000000" w:rsidR="00000000" w:rsidRPr="00000000">
        <w:rPr>
          <w:rtl w:val="0"/>
        </w:rPr>
      </w:r>
    </w:p>
    <w:p w:rsidR="00000000" w:rsidDel="00000000" w:rsidP="00000000" w:rsidRDefault="00000000" w:rsidRPr="00000000" w14:paraId="00000A3A">
      <w:pPr>
        <w:spacing w:line="200" w:lineRule="auto"/>
        <w:jc w:val="left"/>
        <w:rPr>
          <w:sz w:val="20"/>
          <w:szCs w:val="20"/>
        </w:rPr>
      </w:pPr>
      <w:r w:rsidDel="00000000" w:rsidR="00000000" w:rsidRPr="00000000">
        <w:rPr>
          <w:rtl w:val="0"/>
        </w:rPr>
      </w:r>
    </w:p>
    <w:p w:rsidR="00000000" w:rsidDel="00000000" w:rsidP="00000000" w:rsidRDefault="00000000" w:rsidRPr="00000000" w14:paraId="00000A3B">
      <w:pPr>
        <w:spacing w:before="11" w:line="280" w:lineRule="auto"/>
        <w:jc w:val="left"/>
        <w:rPr>
          <w:sz w:val="28"/>
          <w:szCs w:val="28"/>
        </w:rPr>
      </w:pPr>
      <w:r w:rsidDel="00000000" w:rsidR="00000000" w:rsidRPr="00000000">
        <w:rPr>
          <w:rtl w:val="0"/>
        </w:rPr>
      </w:r>
    </w:p>
    <w:p w:rsidR="00000000" w:rsidDel="00000000" w:rsidP="00000000" w:rsidRDefault="00000000" w:rsidRPr="00000000" w14:paraId="00000A3C">
      <w:pPr>
        <w:ind w:left="226" w:right="204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66.23.2.9.- DERIVACIONES  MÉDICAS PROGRAMADAS:</w:t>
      </w:r>
      <w:r w:rsidDel="00000000" w:rsidR="00000000" w:rsidRPr="00000000">
        <w:rPr>
          <w:rtl w:val="0"/>
        </w:rPr>
      </w:r>
    </w:p>
    <w:p w:rsidR="00000000" w:rsidDel="00000000" w:rsidP="00000000" w:rsidRDefault="00000000" w:rsidRPr="00000000" w14:paraId="00000A3D">
      <w:pPr>
        <w:spacing w:before="6" w:line="140" w:lineRule="auto"/>
        <w:jc w:val="left"/>
        <w:rPr>
          <w:sz w:val="15"/>
          <w:szCs w:val="15"/>
        </w:rPr>
      </w:pPr>
      <w:r w:rsidDel="00000000" w:rsidR="00000000" w:rsidRPr="00000000">
        <w:rPr>
          <w:rtl w:val="0"/>
        </w:rPr>
      </w:r>
    </w:p>
    <w:p w:rsidR="00000000" w:rsidDel="00000000" w:rsidP="00000000" w:rsidRDefault="00000000" w:rsidRPr="00000000" w14:paraId="00000A3E">
      <w:pPr>
        <w:spacing w:line="200" w:lineRule="auto"/>
        <w:jc w:val="left"/>
        <w:rPr>
          <w:sz w:val="20"/>
          <w:szCs w:val="20"/>
        </w:rPr>
      </w:pPr>
      <w:r w:rsidDel="00000000" w:rsidR="00000000" w:rsidRPr="00000000">
        <w:rPr>
          <w:rtl w:val="0"/>
        </w:rPr>
      </w:r>
    </w:p>
    <w:p w:rsidR="00000000" w:rsidDel="00000000" w:rsidP="00000000" w:rsidRDefault="00000000" w:rsidRPr="00000000" w14:paraId="00000A3F">
      <w:pPr>
        <w:spacing w:line="200" w:lineRule="auto"/>
        <w:jc w:val="left"/>
        <w:rPr>
          <w:sz w:val="20"/>
          <w:szCs w:val="20"/>
        </w:rPr>
      </w:pPr>
      <w:r w:rsidDel="00000000" w:rsidR="00000000" w:rsidRPr="00000000">
        <w:rPr>
          <w:rtl w:val="0"/>
        </w:rPr>
      </w:r>
    </w:p>
    <w:p w:rsidR="00000000" w:rsidDel="00000000" w:rsidP="00000000" w:rsidRDefault="00000000" w:rsidRPr="00000000" w14:paraId="00000A40">
      <w:pPr>
        <w:spacing w:line="377" w:lineRule="auto"/>
        <w:ind w:left="233" w:right="935"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En todos los casos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los trabajadores deberán tramitar la autorización para abandonar el lugar de residencia por razones de salud personal o de familiar a cargo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en la fiscalización sanitaria correspondiente  a su residencia habitual. Presentado el pedido por parte del trabajador o autoridad  competente,  se presume  otorgada  la autorización  si  la  misma  no lo  expreso contestada en el plazo de 72 horas hábiles.</w:t>
      </w:r>
      <w:r w:rsidDel="00000000" w:rsidR="00000000" w:rsidRPr="00000000">
        <w:rPr>
          <w:rtl w:val="0"/>
        </w:rPr>
      </w:r>
    </w:p>
    <w:p w:rsidR="00000000" w:rsidDel="00000000" w:rsidP="00000000" w:rsidRDefault="00000000" w:rsidRPr="00000000" w14:paraId="00000A41">
      <w:pPr>
        <w:spacing w:line="200" w:lineRule="auto"/>
        <w:jc w:val="left"/>
        <w:rPr>
          <w:sz w:val="20"/>
          <w:szCs w:val="20"/>
        </w:rPr>
      </w:pPr>
      <w:r w:rsidDel="00000000" w:rsidR="00000000" w:rsidRPr="00000000">
        <w:rPr>
          <w:rtl w:val="0"/>
        </w:rPr>
      </w:r>
    </w:p>
    <w:p w:rsidR="00000000" w:rsidDel="00000000" w:rsidP="00000000" w:rsidRDefault="00000000" w:rsidRPr="00000000" w14:paraId="00000A42">
      <w:pPr>
        <w:spacing w:before="3" w:line="280" w:lineRule="auto"/>
        <w:jc w:val="left"/>
        <w:rPr>
          <w:sz w:val="28"/>
          <w:szCs w:val="28"/>
        </w:rPr>
      </w:pPr>
      <w:r w:rsidDel="00000000" w:rsidR="00000000" w:rsidRPr="00000000">
        <w:rPr>
          <w:rtl w:val="0"/>
        </w:rPr>
      </w:r>
    </w:p>
    <w:p w:rsidR="00000000" w:rsidDel="00000000" w:rsidP="00000000" w:rsidRDefault="00000000" w:rsidRPr="00000000" w14:paraId="00000A43">
      <w:pPr>
        <w:spacing w:line="370" w:lineRule="auto"/>
        <w:ind w:left="233" w:right="928"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Si estando derivado se prolonga la  licencia por más de DIEZ (10)  días</w:t>
      </w:r>
      <w:r w:rsidDel="00000000" w:rsidR="00000000" w:rsidRPr="00000000">
        <w:rPr>
          <w:rFonts w:ascii="Times New Roman" w:cs="Times New Roman" w:eastAsia="Times New Roman" w:hAnsi="Times New Roman"/>
          <w:color w:val="4b4b4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dispone de DIEZ (10) días corridos a partir del comienzo de la derivación para presentar en todos los casos toda la  documentación  vinculada  al  mismo</w:t>
      </w:r>
      <w:r w:rsidDel="00000000" w:rsidR="00000000" w:rsidRPr="00000000">
        <w:rPr>
          <w:rFonts w:ascii="Times New Roman" w:cs="Times New Roman" w:eastAsia="Times New Roman" w:hAnsi="Times New Roman"/>
          <w:color w:val="4b4b4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 certificados  médicos</w:t>
      </w:r>
      <w:r w:rsidDel="00000000" w:rsidR="00000000" w:rsidRPr="00000000">
        <w:rPr>
          <w:rFonts w:ascii="Times New Roman" w:cs="Times New Roman" w:eastAsia="Times New Roman" w:hAnsi="Times New Roman"/>
          <w:color w:val="4b4b4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resumen  de historia clínica</w:t>
      </w:r>
      <w:r w:rsidDel="00000000" w:rsidR="00000000" w:rsidRPr="00000000">
        <w:rPr>
          <w:rFonts w:ascii="Times New Roman" w:cs="Times New Roman" w:eastAsia="Times New Roman" w:hAnsi="Times New Roman"/>
          <w:color w:val="4b4b4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etc.)</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con la intervención de las áreas mencionadas precedentemente.</w:t>
      </w:r>
      <w:r w:rsidDel="00000000" w:rsidR="00000000" w:rsidRPr="00000000">
        <w:rPr>
          <w:rtl w:val="0"/>
        </w:rPr>
      </w:r>
    </w:p>
    <w:p w:rsidR="00000000" w:rsidDel="00000000" w:rsidP="00000000" w:rsidRDefault="00000000" w:rsidRPr="00000000" w14:paraId="00000A44">
      <w:pPr>
        <w:spacing w:line="140" w:lineRule="auto"/>
        <w:jc w:val="left"/>
        <w:rPr>
          <w:sz w:val="14"/>
          <w:szCs w:val="14"/>
        </w:rPr>
      </w:pPr>
      <w:r w:rsidDel="00000000" w:rsidR="00000000" w:rsidRPr="00000000">
        <w:rPr>
          <w:rtl w:val="0"/>
        </w:rPr>
      </w:r>
    </w:p>
    <w:p w:rsidR="00000000" w:rsidDel="00000000" w:rsidP="00000000" w:rsidRDefault="00000000" w:rsidRPr="00000000" w14:paraId="00000A45">
      <w:pPr>
        <w:spacing w:line="200" w:lineRule="auto"/>
        <w:jc w:val="left"/>
        <w:rPr>
          <w:sz w:val="20"/>
          <w:szCs w:val="20"/>
        </w:rPr>
      </w:pPr>
      <w:r w:rsidDel="00000000" w:rsidR="00000000" w:rsidRPr="00000000">
        <w:rPr>
          <w:rtl w:val="0"/>
        </w:rPr>
      </w:r>
    </w:p>
    <w:p w:rsidR="00000000" w:rsidDel="00000000" w:rsidP="00000000" w:rsidRDefault="00000000" w:rsidRPr="00000000" w14:paraId="00000A46">
      <w:pPr>
        <w:spacing w:line="200" w:lineRule="auto"/>
        <w:jc w:val="left"/>
        <w:rPr>
          <w:sz w:val="20"/>
          <w:szCs w:val="20"/>
        </w:rPr>
      </w:pPr>
      <w:r w:rsidDel="00000000" w:rsidR="00000000" w:rsidRPr="00000000">
        <w:rPr>
          <w:rtl w:val="0"/>
        </w:rPr>
      </w:r>
    </w:p>
    <w:p w:rsidR="00000000" w:rsidDel="00000000" w:rsidP="00000000" w:rsidRDefault="00000000" w:rsidRPr="00000000" w14:paraId="00000A47">
      <w:pPr>
        <w:ind w:left="233" w:right="204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66.23.2.10.- DENUNCIA DE ACCIDENTES  DE TRABAJO:</w:t>
      </w:r>
      <w:r w:rsidDel="00000000" w:rsidR="00000000" w:rsidRPr="00000000">
        <w:rPr>
          <w:rtl w:val="0"/>
        </w:rPr>
      </w:r>
    </w:p>
    <w:p w:rsidR="00000000" w:rsidDel="00000000" w:rsidP="00000000" w:rsidRDefault="00000000" w:rsidRPr="00000000" w14:paraId="00000A48">
      <w:pPr>
        <w:spacing w:line="200" w:lineRule="auto"/>
        <w:jc w:val="left"/>
        <w:rPr>
          <w:sz w:val="20"/>
          <w:szCs w:val="20"/>
        </w:rPr>
      </w:pPr>
      <w:r w:rsidDel="00000000" w:rsidR="00000000" w:rsidRPr="00000000">
        <w:rPr>
          <w:rtl w:val="0"/>
        </w:rPr>
      </w:r>
    </w:p>
    <w:p w:rsidR="00000000" w:rsidDel="00000000" w:rsidP="00000000" w:rsidRDefault="00000000" w:rsidRPr="00000000" w14:paraId="00000A49">
      <w:pPr>
        <w:spacing w:line="200" w:lineRule="auto"/>
        <w:jc w:val="left"/>
        <w:rPr>
          <w:sz w:val="20"/>
          <w:szCs w:val="20"/>
        </w:rPr>
      </w:pPr>
      <w:r w:rsidDel="00000000" w:rsidR="00000000" w:rsidRPr="00000000">
        <w:rPr>
          <w:rtl w:val="0"/>
        </w:rPr>
      </w:r>
    </w:p>
    <w:p w:rsidR="00000000" w:rsidDel="00000000" w:rsidP="00000000" w:rsidRDefault="00000000" w:rsidRPr="00000000" w14:paraId="00000A4A">
      <w:pPr>
        <w:spacing w:before="17" w:line="240" w:lineRule="auto"/>
        <w:jc w:val="left"/>
        <w:rPr>
          <w:sz w:val="24"/>
          <w:szCs w:val="24"/>
        </w:rPr>
      </w:pPr>
      <w:r w:rsidDel="00000000" w:rsidR="00000000" w:rsidRPr="00000000">
        <w:rPr>
          <w:rtl w:val="0"/>
        </w:rPr>
      </w:r>
    </w:p>
    <w:p w:rsidR="00000000" w:rsidDel="00000000" w:rsidP="00000000" w:rsidRDefault="00000000" w:rsidRPr="00000000" w14:paraId="00000A4B">
      <w:pPr>
        <w:spacing w:line="378" w:lineRule="auto"/>
        <w:ind w:left="240" w:right="928" w:firstLine="0"/>
        <w:jc w:val="both"/>
        <w:rPr>
          <w:rFonts w:ascii="Times New Roman" w:cs="Times New Roman" w:eastAsia="Times New Roman" w:hAnsi="Times New Roman"/>
          <w:sz w:val="23"/>
          <w:szCs w:val="23"/>
        </w:rPr>
        <w:sectPr>
          <w:footerReference r:id="rId214" w:type="default"/>
          <w:type w:val="nextPage"/>
          <w:pgSz w:h="20160" w:w="12240" w:orient="portrait"/>
          <w:pgMar w:bottom="280" w:top="160" w:left="1560" w:right="840" w:header="0" w:footer="1408"/>
          <w:pgNumType w:start="61"/>
        </w:sectPr>
      </w:pPr>
      <w:r w:rsidDel="00000000" w:rsidR="00000000" w:rsidRPr="00000000">
        <w:rPr>
          <w:rFonts w:ascii="Times New Roman" w:cs="Times New Roman" w:eastAsia="Times New Roman" w:hAnsi="Times New Roman"/>
          <w:color w:val="181818"/>
          <w:sz w:val="23"/>
          <w:szCs w:val="23"/>
          <w:rtl w:val="0"/>
        </w:rPr>
        <w:t xml:space="preserve">El trabajador deberá comunicarse con su jefe de área o superior inmediato asignado</w:t>
      </w:r>
      <w:r w:rsidDel="00000000" w:rsidR="00000000" w:rsidRPr="00000000">
        <w:rPr>
          <w:rFonts w:ascii="Times New Roman" w:cs="Times New Roman" w:eastAsia="Times New Roman" w:hAnsi="Times New Roman"/>
          <w:color w:val="4b4b4b"/>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quien deberá  contactarse  con la Aseguradora  de Riesgos  de Trabajo  para hacer  la  denuncia proveyendo los datos solicitados.</w:t>
      </w:r>
      <w:r w:rsidDel="00000000" w:rsidR="00000000" w:rsidRPr="00000000">
        <w:rPr>
          <w:rtl w:val="0"/>
        </w:rPr>
      </w:r>
    </w:p>
    <w:p w:rsidR="00000000" w:rsidDel="00000000" w:rsidP="00000000" w:rsidRDefault="00000000" w:rsidRPr="00000000" w14:paraId="00000A4C">
      <w:pPr>
        <w:spacing w:line="580" w:lineRule="auto"/>
        <w:ind w:right="102"/>
        <w:jc w:val="right"/>
        <w:rPr>
          <w:rFonts w:ascii="Times New Roman" w:cs="Times New Roman" w:eastAsia="Times New Roman" w:hAnsi="Times New Roman"/>
          <w:sz w:val="45"/>
          <w:szCs w:val="45"/>
        </w:rPr>
      </w:pPr>
      <w:r w:rsidDel="00000000" w:rsidR="00000000" w:rsidRPr="00000000">
        <w:rPr>
          <w:rFonts w:ascii="Malgun Gothic" w:cs="Malgun Gothic" w:eastAsia="Malgun Gothic" w:hAnsi="Malgun Gothic"/>
          <w:color w:val="404040"/>
          <w:sz w:val="44"/>
          <w:szCs w:val="44"/>
          <w:vertAlign w:val="baseline"/>
          <w:rtl w:val="0"/>
        </w:rPr>
        <w:t xml:space="preserve">�</w:t>
      </w:r>
      <w:r w:rsidDel="00000000" w:rsidR="00000000" w:rsidRPr="00000000">
        <w:rPr>
          <w:rFonts w:ascii="Times New Roman" w:cs="Times New Roman" w:eastAsia="Times New Roman" w:hAnsi="Times New Roman"/>
          <w:i w:val="1"/>
          <w:color w:val="404040"/>
          <w:sz w:val="44"/>
          <w:szCs w:val="44"/>
          <w:vertAlign w:val="baseline"/>
          <w:rtl w:val="0"/>
        </w:rPr>
        <w:t xml:space="preserve">2</w:t>
      </w:r>
      <w:r w:rsidDel="00000000" w:rsidR="00000000" w:rsidRPr="00000000">
        <w:rPr>
          <w:rFonts w:ascii="Times New Roman" w:cs="Times New Roman" w:eastAsia="Times New Roman" w:hAnsi="Times New Roman"/>
          <w:i w:val="1"/>
          <w:color w:val="5e5e5e"/>
          <w:sz w:val="44"/>
          <w:szCs w:val="44"/>
          <w:vertAlign w:val="baseline"/>
          <w:rtl w:val="0"/>
        </w:rPr>
        <w:t xml:space="preserve">.5   </w:t>
      </w:r>
      <w:r w:rsidDel="00000000" w:rsidR="00000000" w:rsidRPr="00000000">
        <w:rPr>
          <w:rFonts w:ascii="Times New Roman" w:cs="Times New Roman" w:eastAsia="Times New Roman" w:hAnsi="Times New Roman"/>
          <w:color w:val="5e5e5e"/>
          <w:sz w:val="45"/>
          <w:szCs w:val="45"/>
          <w:vertAlign w:val="baseline"/>
          <w:rtl w:val="0"/>
        </w:rPr>
        <w:t xml:space="preserve">22</w:t>
      </w:r>
      <w:r w:rsidDel="00000000" w:rsidR="00000000" w:rsidRPr="00000000">
        <w:rPr>
          <w:rtl w:val="0"/>
        </w:rPr>
      </w:r>
    </w:p>
    <w:p w:rsidR="00000000" w:rsidDel="00000000" w:rsidP="00000000" w:rsidRDefault="00000000" w:rsidRPr="00000000" w14:paraId="00000A4D">
      <w:pPr>
        <w:spacing w:before="21" w:lineRule="auto"/>
        <w:ind w:left="5253" w:firstLine="0"/>
        <w:jc w:val="left"/>
        <w:rPr>
          <w:rFonts w:ascii="Arial" w:cs="Arial" w:eastAsia="Arial" w:hAnsi="Arial"/>
          <w:sz w:val="14"/>
          <w:szCs w:val="14"/>
        </w:rPr>
      </w:pPr>
      <w:r w:rsidDel="00000000" w:rsidR="00000000" w:rsidRPr="00000000">
        <w:rPr>
          <w:rFonts w:ascii="Arial" w:cs="Arial" w:eastAsia="Arial" w:hAnsi="Arial"/>
          <w:b w:val="1"/>
          <w:color w:val="151515"/>
          <w:sz w:val="14"/>
          <w:szCs w:val="14"/>
          <w:rtl w:val="0"/>
        </w:rPr>
        <w:t xml:space="preserve">"2022-40</w:t>
      </w:r>
      <w:r w:rsidDel="00000000" w:rsidR="00000000" w:rsidRPr="00000000">
        <w:rPr>
          <w:rFonts w:ascii="Arial" w:cs="Arial" w:eastAsia="Arial" w:hAnsi="Arial"/>
          <w:b w:val="1"/>
          <w:color w:val="252525"/>
          <w:sz w:val="14"/>
          <w:szCs w:val="14"/>
          <w:rtl w:val="0"/>
        </w:rPr>
        <w:t xml:space="preserve">º </w:t>
      </w:r>
      <w:r w:rsidDel="00000000" w:rsidR="00000000" w:rsidRPr="00000000">
        <w:rPr>
          <w:rFonts w:ascii="Arial" w:cs="Arial" w:eastAsia="Arial" w:hAnsi="Arial"/>
          <w:b w:val="1"/>
          <w:color w:val="151515"/>
          <w:sz w:val="14"/>
          <w:szCs w:val="14"/>
          <w:rtl w:val="0"/>
        </w:rPr>
        <w:t xml:space="preserve">ANI</w:t>
      </w:r>
      <w:r w:rsidDel="00000000" w:rsidR="00000000" w:rsidRPr="00000000">
        <w:rPr>
          <w:rFonts w:ascii="Arial" w:cs="Arial" w:eastAsia="Arial" w:hAnsi="Arial"/>
          <w:b w:val="1"/>
          <w:color w:val="252525"/>
          <w:sz w:val="14"/>
          <w:szCs w:val="14"/>
          <w:rtl w:val="0"/>
        </w:rPr>
        <w:t xml:space="preserve">V</w:t>
      </w:r>
      <w:r w:rsidDel="00000000" w:rsidR="00000000" w:rsidRPr="00000000">
        <w:rPr>
          <w:rFonts w:ascii="Arial" w:cs="Arial" w:eastAsia="Arial" w:hAnsi="Arial"/>
          <w:b w:val="1"/>
          <w:color w:val="151515"/>
          <w:sz w:val="14"/>
          <w:szCs w:val="14"/>
          <w:rtl w:val="0"/>
        </w:rPr>
        <w:t xml:space="preserve">ERSA</w:t>
      </w:r>
      <w:r w:rsidDel="00000000" w:rsidR="00000000" w:rsidRPr="00000000">
        <w:rPr>
          <w:rFonts w:ascii="Arial" w:cs="Arial" w:eastAsia="Arial" w:hAnsi="Arial"/>
          <w:b w:val="1"/>
          <w:color w:val="252525"/>
          <w:sz w:val="14"/>
          <w:szCs w:val="14"/>
          <w:rtl w:val="0"/>
        </w:rPr>
        <w:t xml:space="preserve">RI</w:t>
      </w:r>
      <w:r w:rsidDel="00000000" w:rsidR="00000000" w:rsidRPr="00000000">
        <w:rPr>
          <w:rFonts w:ascii="Arial" w:cs="Arial" w:eastAsia="Arial" w:hAnsi="Arial"/>
          <w:b w:val="1"/>
          <w:color w:val="151515"/>
          <w:sz w:val="14"/>
          <w:szCs w:val="14"/>
          <w:rtl w:val="0"/>
        </w:rPr>
        <w:t xml:space="preserve">O DE LA GE</w:t>
      </w:r>
      <w:r w:rsidDel="00000000" w:rsidR="00000000" w:rsidRPr="00000000">
        <w:rPr>
          <w:rFonts w:ascii="Arial" w:cs="Arial" w:eastAsia="Arial" w:hAnsi="Arial"/>
          <w:b w:val="1"/>
          <w:color w:val="252525"/>
          <w:sz w:val="14"/>
          <w:szCs w:val="14"/>
          <w:rtl w:val="0"/>
        </w:rPr>
        <w:t xml:space="preserve">ST</w:t>
      </w:r>
      <w:r w:rsidDel="00000000" w:rsidR="00000000" w:rsidRPr="00000000">
        <w:rPr>
          <w:rFonts w:ascii="Arial" w:cs="Arial" w:eastAsia="Arial" w:hAnsi="Arial"/>
          <w:b w:val="1"/>
          <w:color w:val="151515"/>
          <w:sz w:val="14"/>
          <w:szCs w:val="14"/>
          <w:rtl w:val="0"/>
        </w:rPr>
        <w:t xml:space="preserve">A  H</w:t>
      </w:r>
      <w:r w:rsidDel="00000000" w:rsidR="00000000" w:rsidRPr="00000000">
        <w:rPr>
          <w:rFonts w:ascii="Arial" w:cs="Arial" w:eastAsia="Arial" w:hAnsi="Arial"/>
          <w:b w:val="1"/>
          <w:color w:val="252525"/>
          <w:sz w:val="14"/>
          <w:szCs w:val="14"/>
          <w:rtl w:val="0"/>
        </w:rPr>
        <w:t xml:space="preserve">ER</w:t>
      </w:r>
      <w:r w:rsidDel="00000000" w:rsidR="00000000" w:rsidRPr="00000000">
        <w:rPr>
          <w:rFonts w:ascii="Arial" w:cs="Arial" w:eastAsia="Arial" w:hAnsi="Arial"/>
          <w:b w:val="1"/>
          <w:color w:val="151515"/>
          <w:sz w:val="14"/>
          <w:szCs w:val="14"/>
          <w:rtl w:val="0"/>
        </w:rPr>
        <w:t xml:space="preserve">O</w:t>
      </w:r>
      <w:r w:rsidDel="00000000" w:rsidR="00000000" w:rsidRPr="00000000">
        <w:rPr>
          <w:rFonts w:ascii="Arial" w:cs="Arial" w:eastAsia="Arial" w:hAnsi="Arial"/>
          <w:b w:val="1"/>
          <w:color w:val="252525"/>
          <w:sz w:val="14"/>
          <w:szCs w:val="14"/>
          <w:rtl w:val="0"/>
        </w:rPr>
        <w:t xml:space="preserve">I</w:t>
      </w:r>
      <w:r w:rsidDel="00000000" w:rsidR="00000000" w:rsidRPr="00000000">
        <w:rPr>
          <w:rFonts w:ascii="Arial" w:cs="Arial" w:eastAsia="Arial" w:hAnsi="Arial"/>
          <w:b w:val="1"/>
          <w:color w:val="151515"/>
          <w:sz w:val="14"/>
          <w:szCs w:val="14"/>
          <w:rtl w:val="0"/>
        </w:rPr>
        <w:t xml:space="preserve">C</w:t>
      </w:r>
      <w:r w:rsidDel="00000000" w:rsidR="00000000" w:rsidRPr="00000000">
        <w:rPr>
          <w:rFonts w:ascii="Arial" w:cs="Arial" w:eastAsia="Arial" w:hAnsi="Arial"/>
          <w:b w:val="1"/>
          <w:color w:val="252525"/>
          <w:sz w:val="14"/>
          <w:szCs w:val="14"/>
          <w:rtl w:val="0"/>
        </w:rPr>
        <w:t xml:space="preserve">A </w:t>
      </w:r>
      <w:r w:rsidDel="00000000" w:rsidR="00000000" w:rsidRPr="00000000">
        <w:rPr>
          <w:rFonts w:ascii="Arial" w:cs="Arial" w:eastAsia="Arial" w:hAnsi="Arial"/>
          <w:b w:val="1"/>
          <w:color w:val="151515"/>
          <w:sz w:val="14"/>
          <w:szCs w:val="14"/>
          <w:rtl w:val="0"/>
        </w:rPr>
        <w:t xml:space="preserve">DE </w:t>
      </w:r>
      <w:r w:rsidDel="00000000" w:rsidR="00000000" w:rsidRPr="00000000">
        <w:rPr>
          <w:rFonts w:ascii="Arial" w:cs="Arial" w:eastAsia="Arial" w:hAnsi="Arial"/>
          <w:b w:val="1"/>
          <w:color w:val="252525"/>
          <w:sz w:val="14"/>
          <w:szCs w:val="14"/>
          <w:rtl w:val="0"/>
        </w:rPr>
        <w:t xml:space="preserve">MA</w:t>
      </w:r>
      <w:r w:rsidDel="00000000" w:rsidR="00000000" w:rsidRPr="00000000">
        <w:rPr>
          <w:rFonts w:ascii="Arial" w:cs="Arial" w:eastAsia="Arial" w:hAnsi="Arial"/>
          <w:b w:val="1"/>
          <w:color w:val="151515"/>
          <w:sz w:val="14"/>
          <w:szCs w:val="14"/>
          <w:rtl w:val="0"/>
        </w:rPr>
        <w:t xml:space="preserve">L</w:t>
      </w:r>
      <w:r w:rsidDel="00000000" w:rsidR="00000000" w:rsidRPr="00000000">
        <w:rPr>
          <w:rFonts w:ascii="Arial" w:cs="Arial" w:eastAsia="Arial" w:hAnsi="Arial"/>
          <w:b w:val="1"/>
          <w:color w:val="252525"/>
          <w:sz w:val="14"/>
          <w:szCs w:val="14"/>
          <w:rtl w:val="0"/>
        </w:rPr>
        <w:t xml:space="preserve">V</w:t>
      </w:r>
      <w:r w:rsidDel="00000000" w:rsidR="00000000" w:rsidRPr="00000000">
        <w:rPr>
          <w:rFonts w:ascii="Arial" w:cs="Arial" w:eastAsia="Arial" w:hAnsi="Arial"/>
          <w:b w:val="1"/>
          <w:color w:val="151515"/>
          <w:sz w:val="14"/>
          <w:szCs w:val="14"/>
          <w:rtl w:val="0"/>
        </w:rPr>
        <w:t xml:space="preserve">IN</w:t>
      </w:r>
      <w:r w:rsidDel="00000000" w:rsidR="00000000" w:rsidRPr="00000000">
        <w:rPr>
          <w:rFonts w:ascii="Arial" w:cs="Arial" w:eastAsia="Arial" w:hAnsi="Arial"/>
          <w:b w:val="1"/>
          <w:color w:val="252525"/>
          <w:sz w:val="14"/>
          <w:szCs w:val="14"/>
          <w:rtl w:val="0"/>
        </w:rPr>
        <w:t xml:space="preserve">AS"</w:t>
      </w:r>
      <w:r w:rsidDel="00000000" w:rsidR="00000000" w:rsidRPr="00000000">
        <w:rPr>
          <w:rtl w:val="0"/>
        </w:rPr>
      </w:r>
    </w:p>
    <w:p w:rsidR="00000000" w:rsidDel="00000000" w:rsidP="00000000" w:rsidRDefault="00000000" w:rsidRPr="00000000" w14:paraId="00000A4E">
      <w:pPr>
        <w:spacing w:before="3" w:line="120" w:lineRule="auto"/>
        <w:jc w:val="left"/>
        <w:rPr>
          <w:sz w:val="12"/>
          <w:szCs w:val="12"/>
        </w:rPr>
      </w:pPr>
      <w:r w:rsidDel="00000000" w:rsidR="00000000" w:rsidRPr="00000000">
        <w:rPr>
          <w:rtl w:val="0"/>
        </w:rPr>
      </w:r>
    </w:p>
    <w:p w:rsidR="00000000" w:rsidDel="00000000" w:rsidP="00000000" w:rsidRDefault="00000000" w:rsidRPr="00000000" w14:paraId="00000A4F">
      <w:pPr>
        <w:spacing w:line="200" w:lineRule="auto"/>
        <w:jc w:val="left"/>
        <w:rPr>
          <w:sz w:val="20"/>
          <w:szCs w:val="20"/>
        </w:rPr>
      </w:pPr>
      <w:r w:rsidDel="00000000" w:rsidR="00000000" w:rsidRPr="00000000">
        <w:rPr>
          <w:rtl w:val="0"/>
        </w:rPr>
      </w:r>
    </w:p>
    <w:p w:rsidR="00000000" w:rsidDel="00000000" w:rsidP="00000000" w:rsidRDefault="00000000" w:rsidRPr="00000000" w14:paraId="00000A50">
      <w:pPr>
        <w:spacing w:line="260" w:lineRule="auto"/>
        <w:ind w:left="955" w:right="8008"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252525"/>
          <w:sz w:val="20"/>
          <w:szCs w:val="20"/>
          <w:vertAlign w:val="baseline"/>
          <w:rtl w:val="0"/>
        </w:rPr>
        <w:t xml:space="preserve">�</w:t>
      </w:r>
      <w:r w:rsidDel="00000000" w:rsidR="00000000" w:rsidRPr="00000000">
        <w:rPr>
          <w:rtl w:val="0"/>
        </w:rPr>
      </w:r>
    </w:p>
    <w:p w:rsidR="00000000" w:rsidDel="00000000" w:rsidP="00000000" w:rsidRDefault="00000000" w:rsidRPr="00000000" w14:paraId="00000A51">
      <w:pPr>
        <w:spacing w:line="1240" w:lineRule="auto"/>
        <w:ind w:right="-207"/>
        <w:jc w:val="left"/>
        <w:rPr>
          <w:rFonts w:ascii="Arial" w:cs="Arial" w:eastAsia="Arial" w:hAnsi="Arial"/>
          <w:sz w:val="124"/>
          <w:szCs w:val="124"/>
        </w:rPr>
      </w:pPr>
      <w:r w:rsidDel="00000000" w:rsidR="00000000" w:rsidRPr="00000000">
        <w:rPr>
          <w:rFonts w:ascii="Arial" w:cs="Arial" w:eastAsia="Arial" w:hAnsi="Arial"/>
          <w:color w:val="404040"/>
          <w:sz w:val="124"/>
          <w:szCs w:val="124"/>
          <w:vertAlign w:val="baseline"/>
          <w:rtl w:val="0"/>
        </w:rPr>
        <w:t xml:space="preserve">A</w:t>
      </w:r>
      <w:r w:rsidDel="00000000" w:rsidR="00000000" w:rsidRPr="00000000">
        <w:rPr>
          <w:rtl w:val="0"/>
        </w:rPr>
      </w:r>
    </w:p>
    <w:p w:rsidR="00000000" w:rsidDel="00000000" w:rsidP="00000000" w:rsidRDefault="00000000" w:rsidRPr="00000000" w14:paraId="00000A52">
      <w:pPr>
        <w:spacing w:line="200" w:lineRule="auto"/>
        <w:ind w:left="285" w:right="7273" w:firstLine="0"/>
        <w:jc w:val="center"/>
        <w:rPr>
          <w:rFonts w:ascii="Times New Roman" w:cs="Times New Roman" w:eastAsia="Times New Roman" w:hAnsi="Times New Roman"/>
          <w:sz w:val="19"/>
          <w:szCs w:val="19"/>
        </w:rPr>
      </w:pPr>
      <w:hyperlink r:id="rId215">
        <w:r w:rsidDel="00000000" w:rsidR="00000000" w:rsidRPr="00000000">
          <w:rPr>
            <w:rFonts w:ascii="Arial" w:cs="Arial" w:eastAsia="Arial" w:hAnsi="Arial"/>
            <w:b w:val="1"/>
            <w:i w:val="1"/>
            <w:color w:val="5e5e5e"/>
            <w:sz w:val="11"/>
            <w:szCs w:val="11"/>
            <w:rtl w:val="0"/>
          </w:rPr>
          <w:t xml:space="preserve">@1;('</w:t>
        </w:r>
      </w:hyperlink>
      <w:hyperlink r:id="rId216">
        <w:r w:rsidDel="00000000" w:rsidR="00000000" w:rsidRPr="00000000">
          <w:rPr>
            <w:rFonts w:ascii="Arial" w:cs="Arial" w:eastAsia="Arial" w:hAnsi="Arial"/>
            <w:b w:val="1"/>
            <w:i w:val="1"/>
            <w:color w:val="404040"/>
            <w:sz w:val="11"/>
            <w:szCs w:val="11"/>
            <w:rtl w:val="0"/>
          </w:rPr>
          <w:t xml:space="preserve">f'{11</w:t>
        </w:r>
      </w:hyperlink>
      <w:hyperlink r:id="rId217">
        <w:r w:rsidDel="00000000" w:rsidR="00000000" w:rsidRPr="00000000">
          <w:rPr>
            <w:rFonts w:ascii="Arial" w:cs="Arial" w:eastAsia="Arial" w:hAnsi="Arial"/>
            <w:b w:val="1"/>
            <w:i w:val="1"/>
            <w:color w:val="5e5e5e"/>
            <w:sz w:val="11"/>
            <w:szCs w:val="11"/>
            <w:rtl w:val="0"/>
          </w:rPr>
          <w:t xml:space="preserve">e</w:t>
        </w:r>
      </w:hyperlink>
      <w:hyperlink r:id="rId218">
        <w:r w:rsidDel="00000000" w:rsidR="00000000" w:rsidRPr="00000000">
          <w:rPr>
            <w:rFonts w:ascii="Arial" w:cs="Arial" w:eastAsia="Arial" w:hAnsi="Arial"/>
            <w:b w:val="1"/>
            <w:i w:val="1"/>
            <w:color w:val="404040"/>
            <w:sz w:val="11"/>
            <w:szCs w:val="11"/>
            <w:rtl w:val="0"/>
          </w:rPr>
          <w:t xml:space="preserve">h1  </w:t>
        </w:r>
      </w:hyperlink>
      <w:hyperlink r:id="rId219">
        <w:r w:rsidDel="00000000" w:rsidR="00000000" w:rsidRPr="00000000">
          <w:rPr>
            <w:rFonts w:ascii="Times New Roman" w:cs="Times New Roman" w:eastAsia="Times New Roman" w:hAnsi="Times New Roman"/>
            <w:b w:val="1"/>
            <w:i w:val="1"/>
            <w:color w:val="404040"/>
            <w:sz w:val="13"/>
            <w:szCs w:val="13"/>
            <w:rtl w:val="0"/>
          </w:rPr>
          <w:t xml:space="preserve">rl</w:t>
        </w:r>
      </w:hyperlink>
      <w:hyperlink r:id="rId220">
        <w:r w:rsidDel="00000000" w:rsidR="00000000" w:rsidRPr="00000000">
          <w:rPr>
            <w:rFonts w:ascii="Times New Roman" w:cs="Times New Roman" w:eastAsia="Times New Roman" w:hAnsi="Times New Roman"/>
            <w:b w:val="1"/>
            <w:i w:val="1"/>
            <w:color w:val="5e5e5e"/>
            <w:sz w:val="13"/>
            <w:szCs w:val="13"/>
            <w:rtl w:val="0"/>
          </w:rPr>
          <w:t xml:space="preserve">e  </w:t>
        </w:r>
      </w:hyperlink>
      <w:hyperlink r:id="rId221">
        <w:r w:rsidDel="00000000" w:rsidR="00000000" w:rsidRPr="00000000">
          <w:rPr>
            <w:rFonts w:ascii="Arial" w:cs="Arial" w:eastAsia="Arial" w:hAnsi="Arial"/>
            <w:b w:val="1"/>
            <w:i w:val="1"/>
            <w:color w:val="707070"/>
            <w:sz w:val="21"/>
            <w:szCs w:val="21"/>
            <w:rtl w:val="0"/>
          </w:rPr>
          <w:t xml:space="preserve">l!Ji:</w:t>
        </w:r>
      </w:hyperlink>
      <w:hyperlink r:id="rId222">
        <w:r w:rsidDel="00000000" w:rsidR="00000000" w:rsidRPr="00000000">
          <w:rPr>
            <w:rFonts w:ascii="Arial" w:cs="Arial" w:eastAsia="Arial" w:hAnsi="Arial"/>
            <w:b w:val="1"/>
            <w:i w:val="1"/>
            <w:color w:val="252525"/>
            <w:sz w:val="21"/>
            <w:szCs w:val="21"/>
            <w:rtl w:val="0"/>
          </w:rPr>
          <w:t xml:space="preserve">,</w:t>
        </w:r>
      </w:hyperlink>
      <w:hyperlink r:id="rId223">
        <w:r w:rsidDel="00000000" w:rsidR="00000000" w:rsidRPr="00000000">
          <w:rPr>
            <w:rFonts w:ascii="Arial" w:cs="Arial" w:eastAsia="Arial" w:hAnsi="Arial"/>
            <w:b w:val="1"/>
            <w:i w:val="1"/>
            <w:color w:val="404040"/>
            <w:sz w:val="21"/>
            <w:szCs w:val="21"/>
            <w:rtl w:val="0"/>
          </w:rPr>
          <w:t xml:space="preserve">,(f </w:t>
        </w:r>
      </w:hyperlink>
      <w:hyperlink r:id="rId224">
        <w:r w:rsidDel="00000000" w:rsidR="00000000" w:rsidRPr="00000000">
          <w:rPr>
            <w:rFonts w:ascii="Times New Roman" w:cs="Times New Roman" w:eastAsia="Times New Roman" w:hAnsi="Times New Roman"/>
            <w:b w:val="1"/>
            <w:i w:val="1"/>
            <w:color w:val="404040"/>
            <w:sz w:val="13"/>
            <w:szCs w:val="13"/>
            <w:rtl w:val="0"/>
          </w:rPr>
          <w:t xml:space="preserve">ri</w:t>
        </w:r>
      </w:hyperlink>
      <w:hyperlink r:id="rId225">
        <w:r w:rsidDel="00000000" w:rsidR="00000000" w:rsidRPr="00000000">
          <w:rPr>
            <w:rFonts w:ascii="Times New Roman" w:cs="Times New Roman" w:eastAsia="Times New Roman" w:hAnsi="Times New Roman"/>
            <w:b w:val="1"/>
            <w:i w:val="1"/>
            <w:color w:val="5e5e5e"/>
            <w:sz w:val="13"/>
            <w:szCs w:val="13"/>
            <w:rtl w:val="0"/>
          </w:rPr>
          <w:t xml:space="preserve">e</w:t>
        </w:r>
      </w:hyperlink>
      <w:hyperlink r:id="rId226">
        <w:r w:rsidDel="00000000" w:rsidR="00000000" w:rsidRPr="00000000">
          <w:rPr>
            <w:rFonts w:ascii="Times New Roman" w:cs="Times New Roman" w:eastAsia="Times New Roman" w:hAnsi="Times New Roman"/>
            <w:b w:val="1"/>
            <w:i w:val="1"/>
            <w:color w:val="252525"/>
            <w:sz w:val="13"/>
            <w:szCs w:val="13"/>
            <w:rtl w:val="0"/>
          </w:rPr>
          <w:t xml:space="preserve">l </w:t>
        </w:r>
      </w:hyperlink>
      <w:hyperlink r:id="rId227">
        <w:r w:rsidDel="00000000" w:rsidR="00000000" w:rsidRPr="00000000">
          <w:rPr>
            <w:rFonts w:ascii="Times New Roman" w:cs="Times New Roman" w:eastAsia="Times New Roman" w:hAnsi="Times New Roman"/>
            <w:b w:val="1"/>
            <w:i w:val="1"/>
            <w:color w:val="5e5e5e"/>
            <w:sz w:val="19"/>
            <w:szCs w:val="19"/>
            <w:rtl w:val="0"/>
          </w:rPr>
          <w:t xml:space="preserve">,_w;;;.#</w:t>
        </w:r>
      </w:hyperlink>
      <w:hyperlink r:id="rId228">
        <w:r w:rsidDel="00000000" w:rsidR="00000000" w:rsidRPr="00000000">
          <w:rPr>
            <w:rFonts w:ascii="Times New Roman" w:cs="Times New Roman" w:eastAsia="Times New Roman" w:hAnsi="Times New Roman"/>
            <w:b w:val="1"/>
            <w:i w:val="1"/>
            <w:color w:val="404040"/>
            <w:sz w:val="19"/>
            <w:szCs w:val="19"/>
            <w:rtl w:val="0"/>
          </w:rPr>
          <w:t xml:space="preserve">"</w:t>
        </w:r>
      </w:hyperlink>
      <w:hyperlink r:id="rId229">
        <w:r w:rsidDel="00000000" w:rsidR="00000000" w:rsidRPr="00000000">
          <w:rPr>
            <w:rFonts w:ascii="Times New Roman" w:cs="Times New Roman" w:eastAsia="Times New Roman" w:hAnsi="Times New Roman"/>
            <w:b w:val="1"/>
            <w:i w:val="1"/>
            <w:color w:val="252525"/>
            <w:sz w:val="19"/>
            <w:szCs w:val="19"/>
            <w:rtl w:val="0"/>
          </w:rPr>
          <w:t xml:space="preserve">·</w:t>
        </w:r>
      </w:hyperlink>
      <w:r w:rsidDel="00000000" w:rsidR="00000000" w:rsidRPr="00000000">
        <w:rPr>
          <w:rtl w:val="0"/>
        </w:rPr>
      </w:r>
    </w:p>
    <w:p w:rsidR="00000000" w:rsidDel="00000000" w:rsidP="00000000" w:rsidRDefault="00000000" w:rsidRPr="00000000" w14:paraId="00000A53">
      <w:pPr>
        <w:spacing w:before="37" w:lineRule="auto"/>
        <w:ind w:left="70" w:right="703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i w:val="1"/>
          <w:color w:val="5e5e5e"/>
          <w:sz w:val="14"/>
          <w:szCs w:val="14"/>
          <w:rtl w:val="0"/>
        </w:rPr>
        <w:t xml:space="preserve">%</w:t>
      </w:r>
      <w:r w:rsidDel="00000000" w:rsidR="00000000" w:rsidRPr="00000000">
        <w:rPr>
          <w:rFonts w:ascii="Times New Roman" w:cs="Times New Roman" w:eastAsia="Times New Roman" w:hAnsi="Times New Roman"/>
          <w:b w:val="1"/>
          <w:i w:val="1"/>
          <w:color w:val="404040"/>
          <w:sz w:val="14"/>
          <w:szCs w:val="14"/>
          <w:rtl w:val="0"/>
        </w:rPr>
        <w:t xml:space="preserve">tá</w:t>
      </w:r>
      <w:r w:rsidDel="00000000" w:rsidR="00000000" w:rsidRPr="00000000">
        <w:rPr>
          <w:rFonts w:ascii="Times New Roman" w:cs="Times New Roman" w:eastAsia="Times New Roman" w:hAnsi="Times New Roman"/>
          <w:b w:val="1"/>
          <w:i w:val="1"/>
          <w:color w:val="252525"/>
          <w:sz w:val="14"/>
          <w:szCs w:val="14"/>
          <w:rtl w:val="0"/>
        </w:rPr>
        <w:t xml:space="preserve">rl</w:t>
      </w:r>
      <w:r w:rsidDel="00000000" w:rsidR="00000000" w:rsidRPr="00000000">
        <w:rPr>
          <w:rFonts w:ascii="Times New Roman" w:cs="Times New Roman" w:eastAsia="Times New Roman" w:hAnsi="Times New Roman"/>
          <w:b w:val="1"/>
          <w:i w:val="1"/>
          <w:color w:val="151515"/>
          <w:sz w:val="14"/>
          <w:szCs w:val="14"/>
          <w:rtl w:val="0"/>
        </w:rPr>
        <w:t xml:space="preserve">i</w:t>
      </w:r>
      <w:r w:rsidDel="00000000" w:rsidR="00000000" w:rsidRPr="00000000">
        <w:rPr>
          <w:rFonts w:ascii="Times New Roman" w:cs="Times New Roman" w:eastAsia="Times New Roman" w:hAnsi="Times New Roman"/>
          <w:b w:val="1"/>
          <w:i w:val="1"/>
          <w:color w:val="404040"/>
          <w:sz w:val="14"/>
          <w:szCs w:val="14"/>
          <w:rtl w:val="0"/>
        </w:rPr>
        <w:t xml:space="preserve">r</w:t>
      </w:r>
      <w:r w:rsidDel="00000000" w:rsidR="00000000" w:rsidRPr="00000000">
        <w:rPr>
          <w:rFonts w:ascii="Times New Roman" w:cs="Times New Roman" w:eastAsia="Times New Roman" w:hAnsi="Times New Roman"/>
          <w:b w:val="1"/>
          <w:i w:val="1"/>
          <w:color w:val="252525"/>
          <w:sz w:val="14"/>
          <w:szCs w:val="14"/>
          <w:rtl w:val="0"/>
        </w:rPr>
        <w:t xml:space="preserve">/</w:t>
      </w:r>
      <w:r w:rsidDel="00000000" w:rsidR="00000000" w:rsidRPr="00000000">
        <w:rPr>
          <w:rFonts w:ascii="Times New Roman" w:cs="Times New Roman" w:eastAsia="Times New Roman" w:hAnsi="Times New Roman"/>
          <w:b w:val="1"/>
          <w:i w:val="1"/>
          <w:color w:val="404040"/>
          <w:sz w:val="14"/>
          <w:szCs w:val="14"/>
          <w:rtl w:val="0"/>
        </w:rPr>
        <w:t xml:space="preserve">a</w:t>
      </w:r>
      <w:r w:rsidDel="00000000" w:rsidR="00000000" w:rsidRPr="00000000">
        <w:rPr>
          <w:rFonts w:ascii="Times New Roman" w:cs="Times New Roman" w:eastAsia="Times New Roman" w:hAnsi="Times New Roman"/>
          <w:b w:val="1"/>
          <w:i w:val="1"/>
          <w:color w:val="b2b2b2"/>
          <w:sz w:val="14"/>
          <w:szCs w:val="14"/>
          <w:rtl w:val="0"/>
        </w:rPr>
        <w:t xml:space="preserve">, </w:t>
      </w:r>
      <w:r w:rsidDel="00000000" w:rsidR="00000000" w:rsidRPr="00000000">
        <w:rPr>
          <w:rFonts w:ascii="Times New Roman" w:cs="Times New Roman" w:eastAsia="Times New Roman" w:hAnsi="Times New Roman"/>
          <w:b w:val="1"/>
          <w:i w:val="1"/>
          <w:color w:val="707070"/>
          <w:sz w:val="14"/>
          <w:szCs w:val="14"/>
          <w:rtl w:val="0"/>
        </w:rPr>
        <w:t xml:space="preserve">e </w:t>
      </w:r>
      <w:r w:rsidDel="00000000" w:rsidR="00000000" w:rsidRPr="00000000">
        <w:rPr>
          <w:rFonts w:ascii="Times New Roman" w:cs="Times New Roman" w:eastAsia="Times New Roman" w:hAnsi="Times New Roman"/>
          <w:b w:val="1"/>
          <w:i w:val="1"/>
          <w:color w:val="5e5e5e"/>
          <w:sz w:val="14"/>
          <w:szCs w:val="14"/>
          <w:rtl w:val="0"/>
        </w:rPr>
        <w:t xml:space="preserve">...f.i</w:t>
      </w:r>
      <w:r w:rsidDel="00000000" w:rsidR="00000000" w:rsidRPr="00000000">
        <w:rPr>
          <w:rFonts w:ascii="Times New Roman" w:cs="Times New Roman" w:eastAsia="Times New Roman" w:hAnsi="Times New Roman"/>
          <w:b w:val="1"/>
          <w:i w:val="1"/>
          <w:color w:val="252525"/>
          <w:sz w:val="14"/>
          <w:szCs w:val="14"/>
          <w:rtl w:val="0"/>
        </w:rPr>
        <w:t xml:space="preserve">l</w:t>
      </w:r>
      <w:r w:rsidDel="00000000" w:rsidR="00000000" w:rsidRPr="00000000">
        <w:rPr>
          <w:rFonts w:ascii="Times New Roman" w:cs="Times New Roman" w:eastAsia="Times New Roman" w:hAnsi="Times New Roman"/>
          <w:b w:val="1"/>
          <w:i w:val="1"/>
          <w:color w:val="404040"/>
          <w:sz w:val="14"/>
          <w:szCs w:val="14"/>
          <w:rtl w:val="0"/>
        </w:rPr>
        <w:t xml:space="preserve">a</w:t>
      </w:r>
      <w:r w:rsidDel="00000000" w:rsidR="00000000" w:rsidRPr="00000000">
        <w:rPr>
          <w:rFonts w:ascii="Times New Roman" w:cs="Times New Roman" w:eastAsia="Times New Roman" w:hAnsi="Times New Roman"/>
          <w:b w:val="1"/>
          <w:i w:val="1"/>
          <w:color w:val="5e5e5e"/>
          <w:sz w:val="14"/>
          <w:szCs w:val="14"/>
          <w:rtl w:val="0"/>
        </w:rPr>
        <w:t xml:space="preserve">J </w:t>
      </w:r>
      <w:r w:rsidDel="00000000" w:rsidR="00000000" w:rsidRPr="00000000">
        <w:rPr>
          <w:rFonts w:ascii="Times New Roman" w:cs="Times New Roman" w:eastAsia="Times New Roman" w:hAnsi="Times New Roman"/>
          <w:b w:val="1"/>
          <w:i w:val="1"/>
          <w:color w:val="404040"/>
          <w:sz w:val="14"/>
          <w:szCs w:val="14"/>
          <w:rtl w:val="0"/>
        </w:rPr>
        <w:t xml:space="preserve">t!</w:t>
      </w:r>
      <w:r w:rsidDel="00000000" w:rsidR="00000000" w:rsidRPr="00000000">
        <w:rPr>
          <w:rFonts w:ascii="Times New Roman" w:cs="Times New Roman" w:eastAsia="Times New Roman" w:hAnsi="Times New Roman"/>
          <w:b w:val="1"/>
          <w:i w:val="1"/>
          <w:color w:val="5e5e5e"/>
          <w:sz w:val="14"/>
          <w:szCs w:val="14"/>
          <w:rtl w:val="0"/>
        </w:rPr>
        <w:t xml:space="preserve">e</w:t>
      </w:r>
      <w:r w:rsidDel="00000000" w:rsidR="00000000" w:rsidRPr="00000000">
        <w:rPr>
          <w:rFonts w:ascii="Times New Roman" w:cs="Times New Roman" w:eastAsia="Times New Roman" w:hAnsi="Times New Roman"/>
          <w:b w:val="1"/>
          <w:i w:val="1"/>
          <w:color w:val="252525"/>
          <w:sz w:val="14"/>
          <w:szCs w:val="14"/>
          <w:rtl w:val="0"/>
        </w:rPr>
        <w:t xml:space="preserve">l </w:t>
      </w:r>
      <w:r w:rsidDel="00000000" w:rsidR="00000000" w:rsidRPr="00000000">
        <w:rPr>
          <w:rFonts w:ascii="Arial" w:cs="Arial" w:eastAsia="Arial" w:hAnsi="Arial"/>
          <w:b w:val="1"/>
          <w:i w:val="1"/>
          <w:color w:val="5e5e5e"/>
          <w:sz w:val="11"/>
          <w:szCs w:val="11"/>
          <w:rtl w:val="0"/>
        </w:rPr>
        <w:t xml:space="preserve">%f,</w:t>
      </w:r>
      <w:r w:rsidDel="00000000" w:rsidR="00000000" w:rsidRPr="00000000">
        <w:rPr>
          <w:rFonts w:ascii="Arial" w:cs="Arial" w:eastAsia="Arial" w:hAnsi="Arial"/>
          <w:b w:val="1"/>
          <w:i w:val="1"/>
          <w:color w:val="404040"/>
          <w:sz w:val="11"/>
          <w:szCs w:val="11"/>
          <w:rtl w:val="0"/>
        </w:rPr>
        <w:t xml:space="preserve">f</w:t>
      </w:r>
      <w:r w:rsidDel="00000000" w:rsidR="00000000" w:rsidRPr="00000000">
        <w:rPr>
          <w:rFonts w:ascii="Arial" w:cs="Arial" w:eastAsia="Arial" w:hAnsi="Arial"/>
          <w:b w:val="1"/>
          <w:i w:val="1"/>
          <w:color w:val="252525"/>
          <w:sz w:val="11"/>
          <w:szCs w:val="11"/>
          <w:rtl w:val="0"/>
        </w:rPr>
        <w:t xml:space="preserve">11/i</w:t>
      </w:r>
      <w:r w:rsidDel="00000000" w:rsidR="00000000" w:rsidRPr="00000000">
        <w:rPr>
          <w:rFonts w:ascii="Arial" w:cs="Arial" w:eastAsia="Arial" w:hAnsi="Arial"/>
          <w:b w:val="1"/>
          <w:i w:val="1"/>
          <w:color w:val="404040"/>
          <w:sz w:val="11"/>
          <w:szCs w:val="11"/>
          <w:rtl w:val="0"/>
        </w:rPr>
        <w:t xml:space="preserve">f'fi   </w:t>
      </w:r>
      <w:r w:rsidDel="00000000" w:rsidR="00000000" w:rsidRPr="00000000">
        <w:rPr>
          <w:rFonts w:ascii="Times New Roman" w:cs="Times New Roman" w:eastAsia="Times New Roman" w:hAnsi="Times New Roman"/>
          <w:i w:val="1"/>
          <w:color w:val="5e5e5e"/>
          <w:sz w:val="19"/>
          <w:szCs w:val="19"/>
          <w:rtl w:val="0"/>
        </w:rPr>
        <w:t xml:space="preserve">(!!/,</w:t>
      </w:r>
      <w:r w:rsidDel="00000000" w:rsidR="00000000" w:rsidRPr="00000000">
        <w:rPr>
          <w:rFonts w:ascii="Times New Roman" w:cs="Times New Roman" w:eastAsia="Times New Roman" w:hAnsi="Times New Roman"/>
          <w:i w:val="1"/>
          <w:color w:val="252525"/>
          <w:sz w:val="19"/>
          <w:szCs w:val="19"/>
          <w:rtl w:val="0"/>
        </w:rPr>
        <w:t xml:space="preserve">"</w:t>
      </w:r>
      <w:r w:rsidDel="00000000" w:rsidR="00000000" w:rsidRPr="00000000">
        <w:rPr>
          <w:rFonts w:ascii="Times New Roman" w:cs="Times New Roman" w:eastAsia="Times New Roman" w:hAnsi="Times New Roman"/>
          <w:i w:val="1"/>
          <w:color w:val="5e5e5e"/>
          <w:sz w:val="19"/>
          <w:szCs w:val="19"/>
          <w:rtl w:val="0"/>
        </w:rPr>
        <w:t xml:space="preserve">,</w:t>
      </w:r>
      <w:r w:rsidDel="00000000" w:rsidR="00000000" w:rsidRPr="00000000">
        <w:rPr>
          <w:rtl w:val="0"/>
        </w:rPr>
      </w:r>
    </w:p>
    <w:p w:rsidR="00000000" w:rsidDel="00000000" w:rsidP="00000000" w:rsidRDefault="00000000" w:rsidRPr="00000000" w14:paraId="00000A54">
      <w:pPr>
        <w:spacing w:before="76" w:line="180" w:lineRule="auto"/>
        <w:ind w:left="627" w:right="7593" w:firstLine="0"/>
        <w:jc w:val="center"/>
        <w:rPr>
          <w:rFonts w:ascii="Arial" w:cs="Arial" w:eastAsia="Arial" w:hAnsi="Arial"/>
          <w:sz w:val="11"/>
          <w:szCs w:val="11"/>
        </w:rPr>
      </w:pPr>
      <w:r w:rsidDel="00000000" w:rsidR="00000000" w:rsidRPr="00000000">
        <w:rPr>
          <w:rFonts w:ascii="Times New Roman" w:cs="Times New Roman" w:eastAsia="Times New Roman" w:hAnsi="Times New Roman"/>
          <w:b w:val="1"/>
          <w:i w:val="1"/>
          <w:color w:val="5e5e5e"/>
          <w:sz w:val="16"/>
          <w:szCs w:val="16"/>
          <w:rtl w:val="0"/>
        </w:rPr>
        <w:t xml:space="preserve">@.1'</w:t>
      </w:r>
      <w:r w:rsidDel="00000000" w:rsidR="00000000" w:rsidRPr="00000000">
        <w:rPr>
          <w:rFonts w:ascii="Times New Roman" w:cs="Times New Roman" w:eastAsia="Times New Roman" w:hAnsi="Times New Roman"/>
          <w:b w:val="1"/>
          <w:i w:val="1"/>
          <w:color w:val="252525"/>
          <w:sz w:val="16"/>
          <w:szCs w:val="16"/>
          <w:rtl w:val="0"/>
        </w:rPr>
        <w:t xml:space="preserve">1</w:t>
      </w:r>
      <w:r w:rsidDel="00000000" w:rsidR="00000000" w:rsidRPr="00000000">
        <w:rPr>
          <w:rFonts w:ascii="Times New Roman" w:cs="Times New Roman" w:eastAsia="Times New Roman" w:hAnsi="Times New Roman"/>
          <w:b w:val="1"/>
          <w:i w:val="1"/>
          <w:color w:val="404040"/>
          <w:sz w:val="16"/>
          <w:szCs w:val="16"/>
          <w:rtl w:val="0"/>
        </w:rPr>
        <w:t xml:space="preserve">í&amp;</w:t>
      </w:r>
      <w:r w:rsidDel="00000000" w:rsidR="00000000" w:rsidRPr="00000000">
        <w:rPr>
          <w:rFonts w:ascii="Times New Roman" w:cs="Times New Roman" w:eastAsia="Times New Roman" w:hAnsi="Times New Roman"/>
          <w:b w:val="1"/>
          <w:i w:val="1"/>
          <w:color w:val="252525"/>
          <w:sz w:val="16"/>
          <w:szCs w:val="16"/>
          <w:rtl w:val="0"/>
        </w:rPr>
        <w:t xml:space="preserve">li</w:t>
      </w:r>
      <w:r w:rsidDel="00000000" w:rsidR="00000000" w:rsidRPr="00000000">
        <w:rPr>
          <w:rFonts w:ascii="Times New Roman" w:cs="Times New Roman" w:eastAsia="Times New Roman" w:hAnsi="Times New Roman"/>
          <w:b w:val="1"/>
          <w:i w:val="1"/>
          <w:color w:val="5e5e5e"/>
          <w:sz w:val="16"/>
          <w:szCs w:val="16"/>
          <w:rtl w:val="0"/>
        </w:rPr>
        <w:t xml:space="preserve">e</w:t>
      </w:r>
      <w:r w:rsidDel="00000000" w:rsidR="00000000" w:rsidRPr="00000000">
        <w:rPr>
          <w:rFonts w:ascii="Times New Roman" w:cs="Times New Roman" w:eastAsia="Times New Roman" w:hAnsi="Times New Roman"/>
          <w:b w:val="1"/>
          <w:i w:val="1"/>
          <w:color w:val="404040"/>
          <w:sz w:val="16"/>
          <w:szCs w:val="16"/>
          <w:rtl w:val="0"/>
        </w:rPr>
        <w:t xml:space="preserve">a  </w:t>
      </w:r>
      <w:r w:rsidDel="00000000" w:rsidR="00000000" w:rsidRPr="00000000">
        <w:rPr>
          <w:rFonts w:ascii="Arial" w:cs="Arial" w:eastAsia="Arial" w:hAnsi="Arial"/>
          <w:b w:val="1"/>
          <w:i w:val="1"/>
          <w:color w:val="5e5e5e"/>
          <w:sz w:val="11"/>
          <w:szCs w:val="11"/>
          <w:rtl w:val="0"/>
        </w:rPr>
        <w:t xml:space="preserve">.%</w:t>
      </w:r>
      <w:r w:rsidDel="00000000" w:rsidR="00000000" w:rsidRPr="00000000">
        <w:rPr>
          <w:rFonts w:ascii="Arial" w:cs="Arial" w:eastAsia="Arial" w:hAnsi="Arial"/>
          <w:b w:val="1"/>
          <w:i w:val="1"/>
          <w:color w:val="404040"/>
          <w:sz w:val="11"/>
          <w:szCs w:val="11"/>
          <w:rtl w:val="0"/>
        </w:rPr>
        <w:t xml:space="preserve">y</w:t>
      </w:r>
      <w:r w:rsidDel="00000000" w:rsidR="00000000" w:rsidRPr="00000000">
        <w:rPr>
          <w:rFonts w:ascii="Arial" w:cs="Arial" w:eastAsia="Arial" w:hAnsi="Arial"/>
          <w:b w:val="1"/>
          <w:i w:val="1"/>
          <w:color w:val="707070"/>
          <w:sz w:val="11"/>
          <w:szCs w:val="11"/>
          <w:rtl w:val="0"/>
        </w:rPr>
        <w:t xml:space="preserve">e</w:t>
      </w:r>
      <w:r w:rsidDel="00000000" w:rsidR="00000000" w:rsidRPr="00000000">
        <w:rPr>
          <w:rFonts w:ascii="Arial" w:cs="Arial" w:eastAsia="Arial" w:hAnsi="Arial"/>
          <w:b w:val="1"/>
          <w:i w:val="1"/>
          <w:color w:val="252525"/>
          <w:sz w:val="11"/>
          <w:szCs w:val="11"/>
          <w:rtl w:val="0"/>
        </w:rPr>
        <w:t xml:space="preserve">1</w:t>
      </w:r>
      <w:r w:rsidDel="00000000" w:rsidR="00000000" w:rsidRPr="00000000">
        <w:rPr>
          <w:rFonts w:ascii="Arial" w:cs="Arial" w:eastAsia="Arial" w:hAnsi="Arial"/>
          <w:b w:val="1"/>
          <w:i w:val="1"/>
          <w:color w:val="404040"/>
          <w:sz w:val="11"/>
          <w:szCs w:val="11"/>
          <w:rtl w:val="0"/>
        </w:rPr>
        <w:t xml:space="preserve">1</w:t>
      </w:r>
      <w:r w:rsidDel="00000000" w:rsidR="00000000" w:rsidRPr="00000000">
        <w:rPr>
          <w:rFonts w:ascii="Arial" w:cs="Arial" w:eastAsia="Arial" w:hAnsi="Arial"/>
          <w:b w:val="1"/>
          <w:i w:val="1"/>
          <w:color w:val="252525"/>
          <w:sz w:val="11"/>
          <w:szCs w:val="11"/>
          <w:rtl w:val="0"/>
        </w:rPr>
        <w:t xml:space="preserve">/l11</w:t>
      </w:r>
      <w:r w:rsidDel="00000000" w:rsidR="00000000" w:rsidRPr="00000000">
        <w:rPr>
          <w:rFonts w:ascii="Arial" w:cs="Arial" w:eastAsia="Arial" w:hAnsi="Arial"/>
          <w:b w:val="1"/>
          <w:i w:val="1"/>
          <w:color w:val="404040"/>
          <w:sz w:val="11"/>
          <w:szCs w:val="11"/>
          <w:rtl w:val="0"/>
        </w:rPr>
        <w:t xml:space="preserve">a</w:t>
      </w:r>
      <w:r w:rsidDel="00000000" w:rsidR="00000000" w:rsidRPr="00000000">
        <w:rPr>
          <w:rtl w:val="0"/>
        </w:rPr>
      </w:r>
    </w:p>
    <w:p w:rsidR="00000000" w:rsidDel="00000000" w:rsidP="00000000" w:rsidRDefault="00000000" w:rsidRPr="00000000" w14:paraId="00000A55">
      <w:pPr>
        <w:spacing w:line="200" w:lineRule="auto"/>
        <w:jc w:val="left"/>
        <w:rPr>
          <w:sz w:val="20"/>
          <w:szCs w:val="20"/>
        </w:rPr>
      </w:pPr>
      <w:r w:rsidDel="00000000" w:rsidR="00000000" w:rsidRPr="00000000">
        <w:rPr>
          <w:rtl w:val="0"/>
        </w:rPr>
      </w:r>
    </w:p>
    <w:p w:rsidR="00000000" w:rsidDel="00000000" w:rsidP="00000000" w:rsidRDefault="00000000" w:rsidRPr="00000000" w14:paraId="00000A56">
      <w:pPr>
        <w:spacing w:before="47" w:lineRule="auto"/>
        <w:ind w:left="126" w:right="7100" w:firstLine="0"/>
        <w:jc w:val="both"/>
        <w:rPr>
          <w:rFonts w:ascii="Arial" w:cs="Arial" w:eastAsia="Arial" w:hAnsi="Arial"/>
          <w:sz w:val="14"/>
          <w:szCs w:val="14"/>
        </w:rPr>
      </w:pPr>
      <w:r w:rsidDel="00000000" w:rsidR="00000000" w:rsidRPr="00000000">
        <w:rPr>
          <w:rFonts w:ascii="Arial" w:cs="Arial" w:eastAsia="Arial" w:hAnsi="Arial"/>
          <w:b w:val="1"/>
          <w:i w:val="1"/>
          <w:color w:val="151515"/>
          <w:sz w:val="14"/>
          <w:szCs w:val="14"/>
          <w:rtl w:val="0"/>
        </w:rPr>
        <w:t xml:space="preserve">MI</w:t>
      </w:r>
      <w:r w:rsidDel="00000000" w:rsidR="00000000" w:rsidRPr="00000000">
        <w:rPr>
          <w:rFonts w:ascii="Arial" w:cs="Arial" w:eastAsia="Arial" w:hAnsi="Arial"/>
          <w:b w:val="1"/>
          <w:i w:val="1"/>
          <w:color w:val="252525"/>
          <w:sz w:val="14"/>
          <w:szCs w:val="14"/>
          <w:rtl w:val="0"/>
        </w:rPr>
        <w:t xml:space="preserve">N</w:t>
      </w:r>
      <w:r w:rsidDel="00000000" w:rsidR="00000000" w:rsidRPr="00000000">
        <w:rPr>
          <w:rFonts w:ascii="Arial" w:cs="Arial" w:eastAsia="Arial" w:hAnsi="Arial"/>
          <w:b w:val="1"/>
          <w:i w:val="1"/>
          <w:color w:val="151515"/>
          <w:sz w:val="14"/>
          <w:szCs w:val="14"/>
          <w:rtl w:val="0"/>
        </w:rPr>
        <w:t xml:space="preserve">IS</w:t>
      </w:r>
      <w:r w:rsidDel="00000000" w:rsidR="00000000" w:rsidRPr="00000000">
        <w:rPr>
          <w:rFonts w:ascii="Arial" w:cs="Arial" w:eastAsia="Arial" w:hAnsi="Arial"/>
          <w:b w:val="1"/>
          <w:i w:val="1"/>
          <w:color w:val="252525"/>
          <w:sz w:val="14"/>
          <w:szCs w:val="14"/>
          <w:rtl w:val="0"/>
        </w:rPr>
        <w:t xml:space="preserve">TE</w:t>
      </w:r>
      <w:r w:rsidDel="00000000" w:rsidR="00000000" w:rsidRPr="00000000">
        <w:rPr>
          <w:rFonts w:ascii="Arial" w:cs="Arial" w:eastAsia="Arial" w:hAnsi="Arial"/>
          <w:b w:val="1"/>
          <w:i w:val="1"/>
          <w:color w:val="151515"/>
          <w:sz w:val="14"/>
          <w:szCs w:val="14"/>
          <w:rtl w:val="0"/>
        </w:rPr>
        <w:t xml:space="preserve">R</w:t>
      </w:r>
      <w:r w:rsidDel="00000000" w:rsidR="00000000" w:rsidRPr="00000000">
        <w:rPr>
          <w:rFonts w:ascii="Arial" w:cs="Arial" w:eastAsia="Arial" w:hAnsi="Arial"/>
          <w:b w:val="1"/>
          <w:i w:val="1"/>
          <w:color w:val="252525"/>
          <w:sz w:val="14"/>
          <w:szCs w:val="14"/>
          <w:rtl w:val="0"/>
        </w:rPr>
        <w:t xml:space="preserve">I</w:t>
      </w:r>
      <w:r w:rsidDel="00000000" w:rsidR="00000000" w:rsidRPr="00000000">
        <w:rPr>
          <w:rFonts w:ascii="Arial" w:cs="Arial" w:eastAsia="Arial" w:hAnsi="Arial"/>
          <w:b w:val="1"/>
          <w:i w:val="1"/>
          <w:color w:val="151515"/>
          <w:sz w:val="14"/>
          <w:szCs w:val="14"/>
          <w:rtl w:val="0"/>
        </w:rPr>
        <w:t xml:space="preserve">O  D</w:t>
      </w:r>
      <w:r w:rsidDel="00000000" w:rsidR="00000000" w:rsidRPr="00000000">
        <w:rPr>
          <w:rFonts w:ascii="Arial" w:cs="Arial" w:eastAsia="Arial" w:hAnsi="Arial"/>
          <w:b w:val="1"/>
          <w:i w:val="1"/>
          <w:color w:val="252525"/>
          <w:sz w:val="14"/>
          <w:szCs w:val="14"/>
          <w:rtl w:val="0"/>
        </w:rPr>
        <w:t xml:space="preserve">E </w:t>
      </w:r>
      <w:r w:rsidDel="00000000" w:rsidR="00000000" w:rsidRPr="00000000">
        <w:rPr>
          <w:rFonts w:ascii="Arial" w:cs="Arial" w:eastAsia="Arial" w:hAnsi="Arial"/>
          <w:b w:val="1"/>
          <w:i w:val="1"/>
          <w:color w:val="151515"/>
          <w:sz w:val="14"/>
          <w:szCs w:val="14"/>
          <w:rtl w:val="0"/>
        </w:rPr>
        <w:t xml:space="preserve">TR</w:t>
      </w:r>
      <w:r w:rsidDel="00000000" w:rsidR="00000000" w:rsidRPr="00000000">
        <w:rPr>
          <w:rFonts w:ascii="Arial" w:cs="Arial" w:eastAsia="Arial" w:hAnsi="Arial"/>
          <w:b w:val="1"/>
          <w:i w:val="1"/>
          <w:color w:val="252525"/>
          <w:sz w:val="14"/>
          <w:szCs w:val="14"/>
          <w:rtl w:val="0"/>
        </w:rPr>
        <w:t xml:space="preserve">A</w:t>
      </w:r>
      <w:r w:rsidDel="00000000" w:rsidR="00000000" w:rsidRPr="00000000">
        <w:rPr>
          <w:rFonts w:ascii="Arial" w:cs="Arial" w:eastAsia="Arial" w:hAnsi="Arial"/>
          <w:b w:val="1"/>
          <w:i w:val="1"/>
          <w:color w:val="151515"/>
          <w:sz w:val="14"/>
          <w:szCs w:val="14"/>
          <w:rtl w:val="0"/>
        </w:rPr>
        <w:t xml:space="preserve">BAJO   Y EM</w:t>
      </w:r>
      <w:r w:rsidDel="00000000" w:rsidR="00000000" w:rsidRPr="00000000">
        <w:rPr>
          <w:rFonts w:ascii="Arial" w:cs="Arial" w:eastAsia="Arial" w:hAnsi="Arial"/>
          <w:b w:val="1"/>
          <w:i w:val="1"/>
          <w:color w:val="252525"/>
          <w:sz w:val="14"/>
          <w:szCs w:val="14"/>
          <w:rtl w:val="0"/>
        </w:rPr>
        <w:t xml:space="preserve">P</w:t>
      </w:r>
      <w:r w:rsidDel="00000000" w:rsidR="00000000" w:rsidRPr="00000000">
        <w:rPr>
          <w:rFonts w:ascii="Arial" w:cs="Arial" w:eastAsia="Arial" w:hAnsi="Arial"/>
          <w:b w:val="1"/>
          <w:i w:val="1"/>
          <w:color w:val="151515"/>
          <w:sz w:val="14"/>
          <w:szCs w:val="14"/>
          <w:rtl w:val="0"/>
        </w:rPr>
        <w:t xml:space="preserve">LEO</w:t>
      </w:r>
      <w:r w:rsidDel="00000000" w:rsidR="00000000" w:rsidRPr="00000000">
        <w:rPr>
          <w:rtl w:val="0"/>
        </w:rPr>
      </w:r>
    </w:p>
    <w:p w:rsidR="00000000" w:rsidDel="00000000" w:rsidP="00000000" w:rsidRDefault="00000000" w:rsidRPr="00000000" w14:paraId="00000A57">
      <w:pPr>
        <w:spacing w:before="22" w:line="378" w:lineRule="auto"/>
        <w:ind w:left="198" w:right="96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caso </w:t>
      </w:r>
      <w:r w:rsidDel="00000000" w:rsidR="00000000" w:rsidRPr="00000000">
        <w:rPr>
          <w:rFonts w:ascii="Times New Roman" w:cs="Times New Roman" w:eastAsia="Times New Roman" w:hAnsi="Times New Roman"/>
          <w:color w:val="070707"/>
          <w:sz w:val="23"/>
          <w:szCs w:val="23"/>
          <w:rtl w:val="0"/>
        </w:rPr>
        <w:t xml:space="preserve">d</w:t>
      </w:r>
      <w:r w:rsidDel="00000000" w:rsidR="00000000" w:rsidRPr="00000000">
        <w:rPr>
          <w:rFonts w:ascii="Times New Roman" w:cs="Times New Roman" w:eastAsia="Times New Roman" w:hAnsi="Times New Roman"/>
          <w:color w:val="151515"/>
          <w:sz w:val="23"/>
          <w:szCs w:val="23"/>
          <w:rtl w:val="0"/>
        </w:rPr>
        <w:t xml:space="preserve">e q</w:t>
      </w:r>
      <w:r w:rsidDel="00000000" w:rsidR="00000000" w:rsidRPr="00000000">
        <w:rPr>
          <w:rFonts w:ascii="Times New Roman" w:cs="Times New Roman" w:eastAsia="Times New Roman" w:hAnsi="Times New Roman"/>
          <w:color w:val="070707"/>
          <w:sz w:val="23"/>
          <w:szCs w:val="23"/>
          <w:rtl w:val="0"/>
        </w:rPr>
        <w:t xml:space="preserve">u</w:t>
      </w:r>
      <w:r w:rsidDel="00000000" w:rsidR="00000000" w:rsidRPr="00000000">
        <w:rPr>
          <w:rFonts w:ascii="Times New Roman" w:cs="Times New Roman" w:eastAsia="Times New Roman" w:hAnsi="Times New Roman"/>
          <w:color w:val="151515"/>
          <w:sz w:val="23"/>
          <w:szCs w:val="23"/>
          <w:rtl w:val="0"/>
        </w:rPr>
        <w:t xml:space="preserve">e e</w:t>
      </w:r>
      <w:r w:rsidDel="00000000" w:rsidR="00000000" w:rsidRPr="00000000">
        <w:rPr>
          <w:rFonts w:ascii="Times New Roman" w:cs="Times New Roman" w:eastAsia="Times New Roman" w:hAnsi="Times New Roman"/>
          <w:color w:val="070707"/>
          <w:sz w:val="23"/>
          <w:szCs w:val="23"/>
          <w:rtl w:val="0"/>
        </w:rPr>
        <w:t xml:space="preserve">l t</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bajador se accidentara en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51515"/>
          <w:sz w:val="23"/>
          <w:szCs w:val="23"/>
          <w:rtl w:val="0"/>
        </w:rPr>
        <w:t xml:space="preserve">a vía púb</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51515"/>
          <w:sz w:val="23"/>
          <w:szCs w:val="23"/>
          <w:rtl w:val="0"/>
        </w:rPr>
        <w:t xml:space="preserve">ica deberá comunicarse con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51515"/>
          <w:sz w:val="23"/>
          <w:szCs w:val="23"/>
          <w:rtl w:val="0"/>
        </w:rPr>
        <w:t xml:space="preserve">a autoridad  po</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51515"/>
          <w:sz w:val="23"/>
          <w:szCs w:val="23"/>
          <w:rtl w:val="0"/>
        </w:rPr>
        <w:t xml:space="preserve">icial</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dent</w:t>
      </w:r>
      <w:r w:rsidDel="00000000" w:rsidR="00000000" w:rsidRPr="00000000">
        <w:rPr>
          <w:rFonts w:ascii="Times New Roman" w:cs="Times New Roman" w:eastAsia="Times New Roman" w:hAnsi="Times New Roman"/>
          <w:color w:val="252525"/>
          <w:sz w:val="23"/>
          <w:szCs w:val="23"/>
          <w:rtl w:val="0"/>
        </w:rPr>
        <w:t xml:space="preserve">r</w:t>
      </w:r>
      <w:r w:rsidDel="00000000" w:rsidR="00000000" w:rsidRPr="00000000">
        <w:rPr>
          <w:rFonts w:ascii="Times New Roman" w:cs="Times New Roman" w:eastAsia="Times New Roman" w:hAnsi="Times New Roman"/>
          <w:color w:val="151515"/>
          <w:sz w:val="23"/>
          <w:szCs w:val="23"/>
          <w:rtl w:val="0"/>
        </w:rPr>
        <w:t xml:space="preserve">o  de  las  CUARENTA   Y  OCHO  (48)  hor</w:t>
      </w:r>
      <w:r w:rsidDel="00000000" w:rsidR="00000000" w:rsidRPr="00000000">
        <w:rPr>
          <w:rFonts w:ascii="Times New Roman" w:cs="Times New Roman" w:eastAsia="Times New Roman" w:hAnsi="Times New Roman"/>
          <w:color w:val="252525"/>
          <w:sz w:val="23"/>
          <w:szCs w:val="23"/>
          <w:rtl w:val="0"/>
        </w:rPr>
        <w:t xml:space="preserve">as  </w:t>
      </w:r>
      <w:r w:rsidDel="00000000" w:rsidR="00000000" w:rsidRPr="00000000">
        <w:rPr>
          <w:rFonts w:ascii="Times New Roman" w:cs="Times New Roman" w:eastAsia="Times New Roman" w:hAnsi="Times New Roman"/>
          <w:color w:val="151515"/>
          <w:sz w:val="23"/>
          <w:szCs w:val="23"/>
          <w:rtl w:val="0"/>
        </w:rPr>
        <w:t xml:space="preserve">de  producido  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ccidente</w:t>
      </w:r>
      <w:r w:rsidDel="00000000" w:rsidR="00000000" w:rsidRPr="00000000">
        <w:rPr>
          <w:rFonts w:ascii="Times New Roman" w:cs="Times New Roman" w:eastAsia="Times New Roman" w:hAnsi="Times New Roman"/>
          <w:color w:val="25252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salvo que</w:t>
      </w:r>
      <w:r w:rsidDel="00000000" w:rsidR="00000000" w:rsidRPr="00000000">
        <w:rPr>
          <w:rFonts w:ascii="Times New Roman" w:cs="Times New Roman" w:eastAsia="Times New Roman" w:hAnsi="Times New Roman"/>
          <w:color w:val="25252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por razones de fuerza mayo</w:t>
      </w:r>
      <w:r w:rsidDel="00000000" w:rsidR="00000000" w:rsidRPr="00000000">
        <w:rPr>
          <w:rFonts w:ascii="Times New Roman" w:cs="Times New Roman" w:eastAsia="Times New Roman" w:hAnsi="Times New Roman"/>
          <w:color w:val="070707"/>
          <w:sz w:val="23"/>
          <w:szCs w:val="23"/>
          <w:rtl w:val="0"/>
        </w:rPr>
        <w:t xml:space="preserve">r </w:t>
      </w:r>
      <w:r w:rsidDel="00000000" w:rsidR="00000000" w:rsidRPr="00000000">
        <w:rPr>
          <w:rFonts w:ascii="Times New Roman" w:cs="Times New Roman" w:eastAsia="Times New Roman" w:hAnsi="Times New Roman"/>
          <w:color w:val="151515"/>
          <w:sz w:val="23"/>
          <w:szCs w:val="23"/>
          <w:rtl w:val="0"/>
        </w:rPr>
        <w:t xml:space="preserve">debidamente ju</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tificadas</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no pudier</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n cump</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51515"/>
          <w:sz w:val="23"/>
          <w:szCs w:val="23"/>
          <w:rtl w:val="0"/>
        </w:rPr>
        <w:t xml:space="preserve">im</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ntarse </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término dichas comunicacio</w:t>
      </w:r>
      <w:r w:rsidDel="00000000" w:rsidR="00000000" w:rsidRPr="00000000">
        <w:rPr>
          <w:rFonts w:ascii="Times New Roman" w:cs="Times New Roman" w:eastAsia="Times New Roman" w:hAnsi="Times New Roman"/>
          <w:color w:val="070707"/>
          <w:sz w:val="23"/>
          <w:szCs w:val="23"/>
          <w:rtl w:val="0"/>
        </w:rPr>
        <w:t xml:space="preserve">n</w:t>
      </w:r>
      <w:r w:rsidDel="00000000" w:rsidR="00000000" w:rsidRPr="00000000">
        <w:rPr>
          <w:rFonts w:ascii="Times New Roman" w:cs="Times New Roman" w:eastAsia="Times New Roman" w:hAnsi="Times New Roman"/>
          <w:color w:val="151515"/>
          <w:sz w:val="23"/>
          <w:szCs w:val="23"/>
          <w:rtl w:val="0"/>
        </w:rPr>
        <w:t xml:space="preserve">es</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c</w:t>
      </w:r>
      <w:r w:rsidDel="00000000" w:rsidR="00000000" w:rsidRPr="00000000">
        <w:rPr>
          <w:rFonts w:ascii="Times New Roman" w:cs="Times New Roman" w:eastAsia="Times New Roman" w:hAnsi="Times New Roman"/>
          <w:color w:val="070707"/>
          <w:sz w:val="23"/>
          <w:szCs w:val="23"/>
          <w:rtl w:val="0"/>
        </w:rPr>
        <w:t xml:space="preserve">u</w:t>
      </w:r>
      <w:r w:rsidDel="00000000" w:rsidR="00000000" w:rsidRPr="00000000">
        <w:rPr>
          <w:rFonts w:ascii="Times New Roman" w:cs="Times New Roman" w:eastAsia="Times New Roman" w:hAnsi="Times New Roman"/>
          <w:color w:val="252525"/>
          <w:sz w:val="23"/>
          <w:szCs w:val="23"/>
          <w:rtl w:val="0"/>
        </w:rPr>
        <w:t xml:space="preserve">y</w:t>
      </w:r>
      <w:r w:rsidDel="00000000" w:rsidR="00000000" w:rsidRPr="00000000">
        <w:rPr>
          <w:rFonts w:ascii="Times New Roman" w:cs="Times New Roman" w:eastAsia="Times New Roman" w:hAnsi="Times New Roman"/>
          <w:color w:val="151515"/>
          <w:sz w:val="23"/>
          <w:szCs w:val="23"/>
          <w:rtl w:val="0"/>
        </w:rPr>
        <w:t xml:space="preserve">o caso deberán realizar</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inmediatamen</w:t>
      </w:r>
      <w:r w:rsidDel="00000000" w:rsidR="00000000" w:rsidRPr="00000000">
        <w:rPr>
          <w:rFonts w:ascii="Times New Roman" w:cs="Times New Roman" w:eastAsia="Times New Roman" w:hAnsi="Times New Roman"/>
          <w:color w:val="070707"/>
          <w:sz w:val="23"/>
          <w:szCs w:val="23"/>
          <w:rtl w:val="0"/>
        </w:rPr>
        <w:t xml:space="preserve">t</w:t>
      </w:r>
      <w:r w:rsidDel="00000000" w:rsidR="00000000" w:rsidRPr="00000000">
        <w:rPr>
          <w:rFonts w:ascii="Times New Roman" w:cs="Times New Roman" w:eastAsia="Times New Roman" w:hAnsi="Times New Roman"/>
          <w:color w:val="151515"/>
          <w:sz w:val="23"/>
          <w:szCs w:val="23"/>
          <w:rtl w:val="0"/>
        </w:rPr>
        <w:t xml:space="preserve">e despu</w:t>
      </w:r>
      <w:r w:rsidDel="00000000" w:rsidR="00000000" w:rsidRPr="00000000">
        <w:rPr>
          <w:rFonts w:ascii="Times New Roman" w:cs="Times New Roman" w:eastAsia="Times New Roman" w:hAnsi="Times New Roman"/>
          <w:color w:val="252525"/>
          <w:sz w:val="23"/>
          <w:szCs w:val="23"/>
          <w:rtl w:val="0"/>
        </w:rPr>
        <w:t xml:space="preserve">és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desaparecida</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aquella</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causas. Cualqu</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51515"/>
          <w:sz w:val="23"/>
          <w:szCs w:val="23"/>
          <w:rtl w:val="0"/>
        </w:rPr>
        <w:t xml:space="preserve">er accident</w:t>
      </w:r>
      <w:r w:rsidDel="00000000" w:rsidR="00000000" w:rsidRPr="00000000">
        <w:rPr>
          <w:rFonts w:ascii="Times New Roman" w:cs="Times New Roman" w:eastAsia="Times New Roman" w:hAnsi="Times New Roman"/>
          <w:color w:val="252525"/>
          <w:sz w:val="23"/>
          <w:szCs w:val="23"/>
          <w:rtl w:val="0"/>
        </w:rPr>
        <w:t xml:space="preserve">e s</w:t>
      </w:r>
      <w:r w:rsidDel="00000000" w:rsidR="00000000" w:rsidRPr="00000000">
        <w:rPr>
          <w:rFonts w:ascii="Times New Roman" w:cs="Times New Roman" w:eastAsia="Times New Roman" w:hAnsi="Times New Roman"/>
          <w:color w:val="070707"/>
          <w:sz w:val="23"/>
          <w:szCs w:val="23"/>
          <w:rtl w:val="0"/>
        </w:rPr>
        <w:t xml:space="preserve">u</w:t>
      </w:r>
      <w:r w:rsidDel="00000000" w:rsidR="00000000" w:rsidRPr="00000000">
        <w:rPr>
          <w:rFonts w:ascii="Times New Roman" w:cs="Times New Roman" w:eastAsia="Times New Roman" w:hAnsi="Times New Roman"/>
          <w:color w:val="151515"/>
          <w:sz w:val="23"/>
          <w:szCs w:val="23"/>
          <w:rtl w:val="0"/>
        </w:rPr>
        <w:t xml:space="preserve">frido por el tr</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bajador </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el trayecto de ida o r</w:t>
      </w:r>
      <w:r w:rsidDel="00000000" w:rsidR="00000000" w:rsidRPr="00000000">
        <w:rPr>
          <w:rFonts w:ascii="Times New Roman" w:cs="Times New Roman" w:eastAsia="Times New Roman" w:hAnsi="Times New Roman"/>
          <w:color w:val="252525"/>
          <w:sz w:val="23"/>
          <w:szCs w:val="23"/>
          <w:rtl w:val="0"/>
        </w:rPr>
        <w:t xml:space="preserve">eg</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so en</w:t>
      </w:r>
      <w:r w:rsidDel="00000000" w:rsidR="00000000" w:rsidRPr="00000000">
        <w:rPr>
          <w:rFonts w:ascii="Times New Roman" w:cs="Times New Roman" w:eastAsia="Times New Roman" w:hAnsi="Times New Roman"/>
          <w:color w:val="070707"/>
          <w:sz w:val="23"/>
          <w:szCs w:val="23"/>
          <w:rtl w:val="0"/>
        </w:rPr>
        <w:t xml:space="preserve">t</w:t>
      </w:r>
      <w:r w:rsidDel="00000000" w:rsidR="00000000" w:rsidRPr="00000000">
        <w:rPr>
          <w:rFonts w:ascii="Times New Roman" w:cs="Times New Roman" w:eastAsia="Times New Roman" w:hAnsi="Times New Roman"/>
          <w:color w:val="151515"/>
          <w:sz w:val="23"/>
          <w:szCs w:val="23"/>
          <w:rtl w:val="0"/>
        </w:rPr>
        <w:t xml:space="preserve">re </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070707"/>
          <w:sz w:val="23"/>
          <w:szCs w:val="23"/>
          <w:rtl w:val="0"/>
        </w:rPr>
        <w:t xml:space="preserve">u </w:t>
      </w:r>
      <w:r w:rsidDel="00000000" w:rsidR="00000000" w:rsidRPr="00000000">
        <w:rPr>
          <w:rFonts w:ascii="Times New Roman" w:cs="Times New Roman" w:eastAsia="Times New Roman" w:hAnsi="Times New Roman"/>
          <w:color w:val="151515"/>
          <w:sz w:val="23"/>
          <w:szCs w:val="23"/>
          <w:rtl w:val="0"/>
        </w:rPr>
        <w:t xml:space="preserve">domicilio </w:t>
      </w:r>
      <w:r w:rsidDel="00000000" w:rsidR="00000000" w:rsidRPr="00000000">
        <w:rPr>
          <w:rFonts w:ascii="Times New Roman" w:cs="Times New Roman" w:eastAsia="Times New Roman" w:hAnsi="Times New Roman"/>
          <w:color w:val="252525"/>
          <w:sz w:val="23"/>
          <w:szCs w:val="23"/>
          <w:rtl w:val="0"/>
        </w:rPr>
        <w:t xml:space="preserve">y e</w:t>
      </w:r>
      <w:r w:rsidDel="00000000" w:rsidR="00000000" w:rsidRPr="00000000">
        <w:rPr>
          <w:rFonts w:ascii="Times New Roman" w:cs="Times New Roman" w:eastAsia="Times New Roman" w:hAnsi="Times New Roman"/>
          <w:color w:val="151515"/>
          <w:sz w:val="23"/>
          <w:szCs w:val="23"/>
          <w:rtl w:val="0"/>
        </w:rPr>
        <w:t xml:space="preserve">l lu</w:t>
      </w:r>
      <w:r w:rsidDel="00000000" w:rsidR="00000000" w:rsidRPr="00000000">
        <w:rPr>
          <w:rFonts w:ascii="Times New Roman" w:cs="Times New Roman" w:eastAsia="Times New Roman" w:hAnsi="Times New Roman"/>
          <w:color w:val="252525"/>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ar de trabajo</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mpr</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que no </w:t>
      </w:r>
      <w:r w:rsidDel="00000000" w:rsidR="00000000" w:rsidRPr="00000000">
        <w:rPr>
          <w:rFonts w:ascii="Times New Roman" w:cs="Times New Roman" w:eastAsia="Times New Roman" w:hAnsi="Times New Roman"/>
          <w:color w:val="070707"/>
          <w:sz w:val="23"/>
          <w:szCs w:val="23"/>
          <w:rtl w:val="0"/>
        </w:rPr>
        <w:t xml:space="preserve">h</w:t>
      </w:r>
      <w:r w:rsidDel="00000000" w:rsidR="00000000" w:rsidRPr="00000000">
        <w:rPr>
          <w:rFonts w:ascii="Times New Roman" w:cs="Times New Roman" w:eastAsia="Times New Roman" w:hAnsi="Times New Roman"/>
          <w:color w:val="151515"/>
          <w:sz w:val="23"/>
          <w:szCs w:val="23"/>
          <w:rtl w:val="0"/>
        </w:rPr>
        <w:t xml:space="preserve">ub</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252525"/>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e </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ido int</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rrumpido  en beneficio de 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te</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erá cau</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a</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51515"/>
          <w:sz w:val="23"/>
          <w:szCs w:val="23"/>
          <w:rtl w:val="0"/>
        </w:rPr>
        <w:t xml:space="preserve">para incluir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51515"/>
          <w:sz w:val="23"/>
          <w:szCs w:val="23"/>
          <w:rtl w:val="0"/>
        </w:rPr>
        <w:t xml:space="preserve">a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51515"/>
          <w:sz w:val="23"/>
          <w:szCs w:val="23"/>
          <w:rtl w:val="0"/>
        </w:rPr>
        <w:t xml:space="preserve">icencia que  </w:t>
      </w:r>
      <w:r w:rsidDel="00000000" w:rsidR="00000000" w:rsidRPr="00000000">
        <w:rPr>
          <w:rFonts w:ascii="Times New Roman" w:cs="Times New Roman" w:eastAsia="Times New Roman" w:hAnsi="Times New Roman"/>
          <w:color w:val="252525"/>
          <w:sz w:val="23"/>
          <w:szCs w:val="23"/>
          <w:rtl w:val="0"/>
        </w:rPr>
        <w:t xml:space="preserve">f</w:t>
      </w:r>
      <w:r w:rsidDel="00000000" w:rsidR="00000000" w:rsidRPr="00000000">
        <w:rPr>
          <w:rFonts w:ascii="Times New Roman" w:cs="Times New Roman" w:eastAsia="Times New Roman" w:hAnsi="Times New Roman"/>
          <w:color w:val="151515"/>
          <w:sz w:val="23"/>
          <w:szCs w:val="23"/>
          <w:rtl w:val="0"/>
        </w:rPr>
        <w:t xml:space="preserve">ue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n</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cesari</w:t>
      </w:r>
      <w:r w:rsidDel="00000000" w:rsidR="00000000" w:rsidRPr="00000000">
        <w:rPr>
          <w:rFonts w:ascii="Times New Roman" w:cs="Times New Roman" w:eastAsia="Times New Roman" w:hAnsi="Times New Roman"/>
          <w:color w:val="252525"/>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conceder</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51515"/>
          <w:sz w:val="23"/>
          <w:szCs w:val="23"/>
          <w:rtl w:val="0"/>
        </w:rPr>
        <w:t xml:space="preserve">e</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con  cargo  a</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51515"/>
          <w:sz w:val="23"/>
          <w:szCs w:val="23"/>
          <w:rtl w:val="0"/>
        </w:rPr>
        <w:t xml:space="preserve">Artíc</w:t>
      </w:r>
      <w:r w:rsidDel="00000000" w:rsidR="00000000" w:rsidRPr="00000000">
        <w:rPr>
          <w:rFonts w:ascii="Times New Roman" w:cs="Times New Roman" w:eastAsia="Times New Roman" w:hAnsi="Times New Roman"/>
          <w:color w:val="070707"/>
          <w:sz w:val="23"/>
          <w:szCs w:val="23"/>
          <w:rtl w:val="0"/>
        </w:rPr>
        <w:t xml:space="preserve">u</w:t>
      </w:r>
      <w:r w:rsidDel="00000000" w:rsidR="00000000" w:rsidRPr="00000000">
        <w:rPr>
          <w:rFonts w:ascii="Times New Roman" w:cs="Times New Roman" w:eastAsia="Times New Roman" w:hAnsi="Times New Roman"/>
          <w:color w:val="151515"/>
          <w:sz w:val="23"/>
          <w:szCs w:val="23"/>
          <w:rtl w:val="0"/>
        </w:rPr>
        <w:t xml:space="preserve">lo  66</w:t>
      </w:r>
      <w:r w:rsidDel="00000000" w:rsidR="00000000" w:rsidRPr="00000000">
        <w:rPr>
          <w:rFonts w:ascii="Times New Roman" w:cs="Times New Roman" w:eastAsia="Times New Roman" w:hAnsi="Times New Roman"/>
          <w:color w:val="252525"/>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6</w:t>
      </w:r>
      <w:r w:rsidDel="00000000" w:rsidR="00000000" w:rsidRPr="00000000">
        <w:rPr>
          <w:rFonts w:ascii="Times New Roman" w:cs="Times New Roman" w:eastAsia="Times New Roman" w:hAnsi="Times New Roman"/>
          <w:color w:val="070707"/>
          <w:sz w:val="23"/>
          <w:szCs w:val="23"/>
          <w:rtl w:val="0"/>
        </w:rPr>
        <w:t xml:space="preserve">:  </w:t>
      </w:r>
      <w:r w:rsidDel="00000000" w:rsidR="00000000" w:rsidRPr="00000000">
        <w:rPr>
          <w:rFonts w:ascii="Times New Roman" w:cs="Times New Roman" w:eastAsia="Times New Roman" w:hAnsi="Times New Roman"/>
          <w:color w:val="252525"/>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A</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cid</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nte  de Trabajo  o </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nfermedad Pro</w:t>
      </w:r>
      <w:r w:rsidDel="00000000" w:rsidR="00000000" w:rsidRPr="00000000">
        <w:rPr>
          <w:rFonts w:ascii="Times New Roman" w:cs="Times New Roman" w:eastAsia="Times New Roman" w:hAnsi="Times New Roman"/>
          <w:color w:val="252525"/>
          <w:sz w:val="23"/>
          <w:szCs w:val="23"/>
          <w:rtl w:val="0"/>
        </w:rPr>
        <w:t xml:space="preserve">f</w:t>
      </w:r>
      <w:r w:rsidDel="00000000" w:rsidR="00000000" w:rsidRPr="00000000">
        <w:rPr>
          <w:rFonts w:ascii="Times New Roman" w:cs="Times New Roman" w:eastAsia="Times New Roman" w:hAnsi="Times New Roman"/>
          <w:color w:val="151515"/>
          <w:sz w:val="23"/>
          <w:szCs w:val="23"/>
          <w:rtl w:val="0"/>
        </w:rPr>
        <w:t xml:space="preserve">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iona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como así también  s</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rá incluido </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w:t>
      </w:r>
      <w:r w:rsidDel="00000000" w:rsidR="00000000" w:rsidRPr="00000000">
        <w:rPr>
          <w:rFonts w:ascii="Times New Roman" w:cs="Times New Roman" w:eastAsia="Times New Roman" w:hAnsi="Times New Roman"/>
          <w:color w:val="252525"/>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ta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51515"/>
          <w:sz w:val="23"/>
          <w:szCs w:val="23"/>
          <w:rtl w:val="0"/>
        </w:rPr>
        <w:t xml:space="preserve">icen</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52525"/>
          <w:sz w:val="23"/>
          <w:szCs w:val="23"/>
          <w:rtl w:val="0"/>
        </w:rPr>
        <w:t xml:space="preserve">a e</w:t>
      </w:r>
      <w:r w:rsidDel="00000000" w:rsidR="00000000" w:rsidRPr="00000000">
        <w:rPr>
          <w:rFonts w:ascii="Times New Roman" w:cs="Times New Roman" w:eastAsia="Times New Roman" w:hAnsi="Times New Roman"/>
          <w:color w:val="151515"/>
          <w:sz w:val="23"/>
          <w:szCs w:val="23"/>
          <w:rtl w:val="0"/>
        </w:rPr>
        <w:t xml:space="preserve">n </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ualqui</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 tr</w:t>
      </w:r>
      <w:r w:rsidDel="00000000" w:rsidR="00000000" w:rsidRPr="00000000">
        <w:rPr>
          <w:rFonts w:ascii="Times New Roman" w:cs="Times New Roman" w:eastAsia="Times New Roman" w:hAnsi="Times New Roman"/>
          <w:color w:val="252525"/>
          <w:sz w:val="23"/>
          <w:szCs w:val="23"/>
          <w:rtl w:val="0"/>
        </w:rPr>
        <w:t xml:space="preserve">ay</w:t>
      </w:r>
      <w:r w:rsidDel="00000000" w:rsidR="00000000" w:rsidRPr="00000000">
        <w:rPr>
          <w:rFonts w:ascii="Times New Roman" w:cs="Times New Roman" w:eastAsia="Times New Roman" w:hAnsi="Times New Roman"/>
          <w:color w:val="151515"/>
          <w:sz w:val="23"/>
          <w:szCs w:val="23"/>
          <w:rtl w:val="0"/>
        </w:rPr>
        <w:t xml:space="preserve">ecto en función de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51515"/>
          <w:sz w:val="23"/>
          <w:szCs w:val="23"/>
          <w:rtl w:val="0"/>
        </w:rPr>
        <w:t xml:space="preserve">tr</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bajo</w:t>
      </w:r>
      <w:r w:rsidDel="00000000" w:rsidR="00000000" w:rsidRPr="00000000">
        <w:rPr>
          <w:rFonts w:ascii="Times New Roman" w:cs="Times New Roman" w:eastAsia="Times New Roman" w:hAnsi="Times New Roman"/>
          <w:color w:val="404040"/>
          <w:sz w:val="23"/>
          <w:szCs w:val="23"/>
          <w:rtl w:val="0"/>
        </w:rPr>
        <w:t xml:space="preserve">.</w:t>
      </w:r>
      <w:r w:rsidDel="00000000" w:rsidR="00000000" w:rsidRPr="00000000">
        <w:rPr>
          <w:rtl w:val="0"/>
        </w:rPr>
      </w:r>
    </w:p>
    <w:p w:rsidR="00000000" w:rsidDel="00000000" w:rsidP="00000000" w:rsidRDefault="00000000" w:rsidRPr="00000000" w14:paraId="00000A58">
      <w:pPr>
        <w:spacing w:line="200" w:lineRule="auto"/>
        <w:jc w:val="left"/>
        <w:rPr>
          <w:sz w:val="20"/>
          <w:szCs w:val="20"/>
        </w:rPr>
      </w:pPr>
      <w:r w:rsidDel="00000000" w:rsidR="00000000" w:rsidRPr="00000000">
        <w:rPr>
          <w:rtl w:val="0"/>
        </w:rPr>
      </w:r>
    </w:p>
    <w:p w:rsidR="00000000" w:rsidDel="00000000" w:rsidP="00000000" w:rsidRDefault="00000000" w:rsidRPr="00000000" w14:paraId="00000A59">
      <w:pPr>
        <w:spacing w:before="9" w:line="280" w:lineRule="auto"/>
        <w:jc w:val="left"/>
        <w:rPr>
          <w:sz w:val="28"/>
          <w:szCs w:val="28"/>
        </w:rPr>
      </w:pPr>
      <w:r w:rsidDel="00000000" w:rsidR="00000000" w:rsidRPr="00000000">
        <w:rPr>
          <w:rtl w:val="0"/>
        </w:rPr>
      </w:r>
    </w:p>
    <w:p w:rsidR="00000000" w:rsidDel="00000000" w:rsidP="00000000" w:rsidRDefault="00000000" w:rsidRPr="00000000" w14:paraId="00000A5A">
      <w:pPr>
        <w:ind w:left="206" w:right="425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51515"/>
          <w:sz w:val="23"/>
          <w:szCs w:val="23"/>
          <w:rtl w:val="0"/>
        </w:rPr>
        <w:t xml:space="preserve">ART</w:t>
      </w:r>
      <w:r w:rsidDel="00000000" w:rsidR="00000000" w:rsidRPr="00000000">
        <w:rPr>
          <w:rFonts w:ascii="Times New Roman" w:cs="Times New Roman" w:eastAsia="Times New Roman" w:hAnsi="Times New Roman"/>
          <w:b w:val="1"/>
          <w:color w:val="070707"/>
          <w:sz w:val="23"/>
          <w:szCs w:val="23"/>
          <w:rtl w:val="0"/>
        </w:rPr>
        <w:t xml:space="preserve">Í</w:t>
      </w:r>
      <w:r w:rsidDel="00000000" w:rsidR="00000000" w:rsidRPr="00000000">
        <w:rPr>
          <w:rFonts w:ascii="Times New Roman" w:cs="Times New Roman" w:eastAsia="Times New Roman" w:hAnsi="Times New Roman"/>
          <w:b w:val="1"/>
          <w:color w:val="151515"/>
          <w:sz w:val="23"/>
          <w:szCs w:val="23"/>
          <w:rtl w:val="0"/>
        </w:rPr>
        <w:t xml:space="preserve">CULO 66</w:t>
      </w:r>
      <w:r w:rsidDel="00000000" w:rsidR="00000000" w:rsidRPr="00000000">
        <w:rPr>
          <w:rFonts w:ascii="Times New Roman" w:cs="Times New Roman" w:eastAsia="Times New Roman" w:hAnsi="Times New Roman"/>
          <w:b w:val="1"/>
          <w:color w:val="252525"/>
          <w:sz w:val="23"/>
          <w:szCs w:val="23"/>
          <w:rtl w:val="0"/>
        </w:rPr>
        <w:t xml:space="preserve">.</w:t>
      </w:r>
      <w:r w:rsidDel="00000000" w:rsidR="00000000" w:rsidRPr="00000000">
        <w:rPr>
          <w:rFonts w:ascii="Times New Roman" w:cs="Times New Roman" w:eastAsia="Times New Roman" w:hAnsi="Times New Roman"/>
          <w:b w:val="1"/>
          <w:color w:val="070707"/>
          <w:sz w:val="23"/>
          <w:szCs w:val="23"/>
          <w:rtl w:val="0"/>
        </w:rPr>
        <w:t xml:space="preserve">23</w:t>
      </w:r>
      <w:r w:rsidDel="00000000" w:rsidR="00000000" w:rsidRPr="00000000">
        <w:rPr>
          <w:rFonts w:ascii="Times New Roman" w:cs="Times New Roman" w:eastAsia="Times New Roman" w:hAnsi="Times New Roman"/>
          <w:b w:val="1"/>
          <w:color w:val="151515"/>
          <w:sz w:val="23"/>
          <w:szCs w:val="23"/>
          <w:rtl w:val="0"/>
        </w:rPr>
        <w:t xml:space="preserve">.2</w:t>
      </w:r>
      <w:r w:rsidDel="00000000" w:rsidR="00000000" w:rsidRPr="00000000">
        <w:rPr>
          <w:rFonts w:ascii="Times New Roman" w:cs="Times New Roman" w:eastAsia="Times New Roman" w:hAnsi="Times New Roman"/>
          <w:b w:val="1"/>
          <w:color w:val="070707"/>
          <w:sz w:val="23"/>
          <w:szCs w:val="23"/>
          <w:rtl w:val="0"/>
        </w:rPr>
        <w:t xml:space="preserve">.</w:t>
      </w:r>
      <w:r w:rsidDel="00000000" w:rsidR="00000000" w:rsidRPr="00000000">
        <w:rPr>
          <w:rFonts w:ascii="Times New Roman" w:cs="Times New Roman" w:eastAsia="Times New Roman" w:hAnsi="Times New Roman"/>
          <w:b w:val="1"/>
          <w:color w:val="151515"/>
          <w:sz w:val="23"/>
          <w:szCs w:val="23"/>
          <w:rtl w:val="0"/>
        </w:rPr>
        <w:t xml:space="preserve">11</w:t>
      </w:r>
      <w:r w:rsidDel="00000000" w:rsidR="00000000" w:rsidRPr="00000000">
        <w:rPr>
          <w:rFonts w:ascii="Times New Roman" w:cs="Times New Roman" w:eastAsia="Times New Roman" w:hAnsi="Times New Roman"/>
          <w:b w:val="1"/>
          <w:color w:val="252525"/>
          <w:sz w:val="23"/>
          <w:szCs w:val="23"/>
          <w:rtl w:val="0"/>
        </w:rPr>
        <w:t xml:space="preserve">.</w:t>
      </w:r>
      <w:r w:rsidDel="00000000" w:rsidR="00000000" w:rsidRPr="00000000">
        <w:rPr>
          <w:rFonts w:ascii="Times New Roman" w:cs="Times New Roman" w:eastAsia="Times New Roman" w:hAnsi="Times New Roman"/>
          <w:b w:val="1"/>
          <w:color w:val="151515"/>
          <w:sz w:val="23"/>
          <w:szCs w:val="23"/>
          <w:rtl w:val="0"/>
        </w:rPr>
        <w:t xml:space="preserve">- </w:t>
      </w:r>
      <w:r w:rsidDel="00000000" w:rsidR="00000000" w:rsidRPr="00000000">
        <w:rPr>
          <w:rFonts w:ascii="Times New Roman" w:cs="Times New Roman" w:eastAsia="Times New Roman" w:hAnsi="Times New Roman"/>
          <w:b w:val="1"/>
          <w:color w:val="070707"/>
          <w:sz w:val="23"/>
          <w:szCs w:val="23"/>
          <w:rtl w:val="0"/>
        </w:rPr>
        <w:t xml:space="preserve">I</w:t>
      </w:r>
      <w:r w:rsidDel="00000000" w:rsidR="00000000" w:rsidRPr="00000000">
        <w:rPr>
          <w:rFonts w:ascii="Times New Roman" w:cs="Times New Roman" w:eastAsia="Times New Roman" w:hAnsi="Times New Roman"/>
          <w:b w:val="1"/>
          <w:color w:val="151515"/>
          <w:sz w:val="23"/>
          <w:szCs w:val="23"/>
          <w:rtl w:val="0"/>
        </w:rPr>
        <w:t xml:space="preserve">NC</w:t>
      </w:r>
      <w:r w:rsidDel="00000000" w:rsidR="00000000" w:rsidRPr="00000000">
        <w:rPr>
          <w:rFonts w:ascii="Times New Roman" w:cs="Times New Roman" w:eastAsia="Times New Roman" w:hAnsi="Times New Roman"/>
          <w:b w:val="1"/>
          <w:color w:val="070707"/>
          <w:sz w:val="23"/>
          <w:szCs w:val="23"/>
          <w:rtl w:val="0"/>
        </w:rPr>
        <w:t xml:space="preserve">O</w:t>
      </w:r>
      <w:r w:rsidDel="00000000" w:rsidR="00000000" w:rsidRPr="00000000">
        <w:rPr>
          <w:rFonts w:ascii="Times New Roman" w:cs="Times New Roman" w:eastAsia="Times New Roman" w:hAnsi="Times New Roman"/>
          <w:b w:val="1"/>
          <w:color w:val="151515"/>
          <w:sz w:val="23"/>
          <w:szCs w:val="23"/>
          <w:rtl w:val="0"/>
        </w:rPr>
        <w:t xml:space="preserve">MPATIB</w:t>
      </w:r>
      <w:r w:rsidDel="00000000" w:rsidR="00000000" w:rsidRPr="00000000">
        <w:rPr>
          <w:rFonts w:ascii="Times New Roman" w:cs="Times New Roman" w:eastAsia="Times New Roman" w:hAnsi="Times New Roman"/>
          <w:b w:val="1"/>
          <w:color w:val="070707"/>
          <w:sz w:val="23"/>
          <w:szCs w:val="23"/>
          <w:rtl w:val="0"/>
        </w:rPr>
        <w:t xml:space="preserve">I</w:t>
      </w:r>
      <w:r w:rsidDel="00000000" w:rsidR="00000000" w:rsidRPr="00000000">
        <w:rPr>
          <w:rFonts w:ascii="Times New Roman" w:cs="Times New Roman" w:eastAsia="Times New Roman" w:hAnsi="Times New Roman"/>
          <w:b w:val="1"/>
          <w:color w:val="151515"/>
          <w:sz w:val="23"/>
          <w:szCs w:val="23"/>
          <w:rtl w:val="0"/>
        </w:rPr>
        <w:t xml:space="preserve">LI</w:t>
      </w:r>
      <w:r w:rsidDel="00000000" w:rsidR="00000000" w:rsidRPr="00000000">
        <w:rPr>
          <w:rFonts w:ascii="Times New Roman" w:cs="Times New Roman" w:eastAsia="Times New Roman" w:hAnsi="Times New Roman"/>
          <w:b w:val="1"/>
          <w:color w:val="070707"/>
          <w:sz w:val="23"/>
          <w:szCs w:val="23"/>
          <w:rtl w:val="0"/>
        </w:rPr>
        <w:t xml:space="preserve">D</w:t>
      </w:r>
      <w:r w:rsidDel="00000000" w:rsidR="00000000" w:rsidRPr="00000000">
        <w:rPr>
          <w:rFonts w:ascii="Times New Roman" w:cs="Times New Roman" w:eastAsia="Times New Roman" w:hAnsi="Times New Roman"/>
          <w:b w:val="1"/>
          <w:color w:val="151515"/>
          <w:sz w:val="23"/>
          <w:szCs w:val="23"/>
          <w:rtl w:val="0"/>
        </w:rPr>
        <w:t xml:space="preserve">A</w:t>
      </w:r>
      <w:r w:rsidDel="00000000" w:rsidR="00000000" w:rsidRPr="00000000">
        <w:rPr>
          <w:rFonts w:ascii="Times New Roman" w:cs="Times New Roman" w:eastAsia="Times New Roman" w:hAnsi="Times New Roman"/>
          <w:b w:val="1"/>
          <w:color w:val="070707"/>
          <w:sz w:val="23"/>
          <w:szCs w:val="23"/>
          <w:rtl w:val="0"/>
        </w:rPr>
        <w:t xml:space="preserve">D</w:t>
      </w:r>
      <w:r w:rsidDel="00000000" w:rsidR="00000000" w:rsidRPr="00000000">
        <w:rPr>
          <w:rFonts w:ascii="Times New Roman" w:cs="Times New Roman" w:eastAsia="Times New Roman" w:hAnsi="Times New Roman"/>
          <w:b w:val="1"/>
          <w:color w:val="151515"/>
          <w:sz w:val="23"/>
          <w:szCs w:val="23"/>
          <w:rtl w:val="0"/>
        </w:rPr>
        <w:t xml:space="preserve">ES:</w:t>
      </w:r>
      <w:r w:rsidDel="00000000" w:rsidR="00000000" w:rsidRPr="00000000">
        <w:rPr>
          <w:rtl w:val="0"/>
        </w:rPr>
      </w:r>
    </w:p>
    <w:p w:rsidR="00000000" w:rsidDel="00000000" w:rsidP="00000000" w:rsidRDefault="00000000" w:rsidRPr="00000000" w14:paraId="00000A5B">
      <w:pPr>
        <w:spacing w:before="6" w:line="140" w:lineRule="auto"/>
        <w:jc w:val="left"/>
        <w:rPr>
          <w:sz w:val="15"/>
          <w:szCs w:val="15"/>
        </w:rPr>
      </w:pPr>
      <w:r w:rsidDel="00000000" w:rsidR="00000000" w:rsidRPr="00000000">
        <w:rPr>
          <w:rtl w:val="0"/>
        </w:rPr>
      </w:r>
    </w:p>
    <w:p w:rsidR="00000000" w:rsidDel="00000000" w:rsidP="00000000" w:rsidRDefault="00000000" w:rsidRPr="00000000" w14:paraId="00000A5C">
      <w:pPr>
        <w:spacing w:line="200" w:lineRule="auto"/>
        <w:jc w:val="left"/>
        <w:rPr>
          <w:sz w:val="20"/>
          <w:szCs w:val="20"/>
        </w:rPr>
      </w:pPr>
      <w:r w:rsidDel="00000000" w:rsidR="00000000" w:rsidRPr="00000000">
        <w:rPr>
          <w:rtl w:val="0"/>
        </w:rPr>
      </w:r>
    </w:p>
    <w:p w:rsidR="00000000" w:rsidDel="00000000" w:rsidP="00000000" w:rsidRDefault="00000000" w:rsidRPr="00000000" w14:paraId="00000A5D">
      <w:pPr>
        <w:spacing w:line="200" w:lineRule="auto"/>
        <w:jc w:val="left"/>
        <w:rPr>
          <w:sz w:val="20"/>
          <w:szCs w:val="20"/>
        </w:rPr>
      </w:pPr>
      <w:r w:rsidDel="00000000" w:rsidR="00000000" w:rsidRPr="00000000">
        <w:rPr>
          <w:rtl w:val="0"/>
        </w:rPr>
      </w:r>
    </w:p>
    <w:p w:rsidR="00000000" w:rsidDel="00000000" w:rsidP="00000000" w:rsidRDefault="00000000" w:rsidRPr="00000000" w14:paraId="00000A5E">
      <w:pPr>
        <w:spacing w:line="376" w:lineRule="auto"/>
        <w:ind w:left="198" w:right="969"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La</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lic</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ncia</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p</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cial</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s </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on incompatible</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con 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51515"/>
          <w:sz w:val="23"/>
          <w:szCs w:val="23"/>
          <w:rtl w:val="0"/>
        </w:rPr>
        <w:t xml:space="preserve">de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empeño de cualqui</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 </w:t>
      </w:r>
      <w:r w:rsidDel="00000000" w:rsidR="00000000" w:rsidRPr="00000000">
        <w:rPr>
          <w:rFonts w:ascii="Times New Roman" w:cs="Times New Roman" w:eastAsia="Times New Roman" w:hAnsi="Times New Roman"/>
          <w:color w:val="252525"/>
          <w:sz w:val="23"/>
          <w:szCs w:val="23"/>
          <w:rtl w:val="0"/>
        </w:rPr>
        <w:t xml:space="preserve">f</w:t>
      </w:r>
      <w:r w:rsidDel="00000000" w:rsidR="00000000" w:rsidRPr="00000000">
        <w:rPr>
          <w:rFonts w:ascii="Times New Roman" w:cs="Times New Roman" w:eastAsia="Times New Roman" w:hAnsi="Times New Roman"/>
          <w:color w:val="070707"/>
          <w:sz w:val="23"/>
          <w:szCs w:val="23"/>
          <w:rtl w:val="0"/>
        </w:rPr>
        <w:t xml:space="preserve">u</w:t>
      </w:r>
      <w:r w:rsidDel="00000000" w:rsidR="00000000" w:rsidRPr="00000000">
        <w:rPr>
          <w:rFonts w:ascii="Times New Roman" w:cs="Times New Roman" w:eastAsia="Times New Roman" w:hAnsi="Times New Roman"/>
          <w:color w:val="151515"/>
          <w:sz w:val="23"/>
          <w:szCs w:val="23"/>
          <w:rtl w:val="0"/>
        </w:rPr>
        <w:t xml:space="preserve">nción púb</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51515"/>
          <w:sz w:val="23"/>
          <w:szCs w:val="23"/>
          <w:rtl w:val="0"/>
        </w:rPr>
        <w:t xml:space="preserve">ic</w:t>
      </w:r>
      <w:r w:rsidDel="00000000" w:rsidR="00000000" w:rsidRPr="00000000">
        <w:rPr>
          <w:rFonts w:ascii="Times New Roman" w:cs="Times New Roman" w:eastAsia="Times New Roman" w:hAnsi="Times New Roman"/>
          <w:color w:val="252525"/>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o privada</w:t>
      </w:r>
      <w:r w:rsidDel="00000000" w:rsidR="00000000" w:rsidRPr="00000000">
        <w:rPr>
          <w:rFonts w:ascii="Times New Roman" w:cs="Times New Roman" w:eastAsia="Times New Roman" w:hAnsi="Times New Roman"/>
          <w:color w:val="25252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La</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incompatibilidad</w:t>
      </w:r>
      <w:r w:rsidDel="00000000" w:rsidR="00000000" w:rsidRPr="00000000">
        <w:rPr>
          <w:rFonts w:ascii="Times New Roman" w:cs="Times New Roman" w:eastAsia="Times New Roman" w:hAnsi="Times New Roman"/>
          <w:color w:val="252525"/>
          <w:sz w:val="23"/>
          <w:szCs w:val="23"/>
          <w:rtl w:val="0"/>
        </w:rPr>
        <w:t xml:space="preserve">es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52525"/>
          <w:sz w:val="23"/>
          <w:szCs w:val="23"/>
          <w:rtl w:val="0"/>
        </w:rPr>
        <w:t xml:space="preserve">e e</w:t>
      </w:r>
      <w:r w:rsidDel="00000000" w:rsidR="00000000" w:rsidRPr="00000000">
        <w:rPr>
          <w:rFonts w:ascii="Times New Roman" w:cs="Times New Roman" w:eastAsia="Times New Roman" w:hAnsi="Times New Roman"/>
          <w:color w:val="151515"/>
          <w:sz w:val="23"/>
          <w:szCs w:val="23"/>
          <w:rtl w:val="0"/>
        </w:rPr>
        <w:t xml:space="preserve">ste orden d</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52525"/>
          <w:sz w:val="23"/>
          <w:szCs w:val="23"/>
          <w:rtl w:val="0"/>
        </w:rPr>
        <w:t xml:space="preserve">á</w:t>
      </w:r>
      <w:r w:rsidDel="00000000" w:rsidR="00000000" w:rsidRPr="00000000">
        <w:rPr>
          <w:rFonts w:ascii="Times New Roman" w:cs="Times New Roman" w:eastAsia="Times New Roman" w:hAnsi="Times New Roman"/>
          <w:color w:val="151515"/>
          <w:sz w:val="23"/>
          <w:szCs w:val="23"/>
          <w:rtl w:val="0"/>
        </w:rPr>
        <w:t xml:space="preserve">n  lu</w:t>
      </w:r>
      <w:r w:rsidDel="00000000" w:rsidR="00000000" w:rsidRPr="00000000">
        <w:rPr>
          <w:rFonts w:ascii="Times New Roman" w:cs="Times New Roman" w:eastAsia="Times New Roman" w:hAnsi="Times New Roman"/>
          <w:color w:val="252525"/>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ar al de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cuento  d</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lo</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haber</w:t>
      </w:r>
      <w:r w:rsidDel="00000000" w:rsidR="00000000" w:rsidRPr="00000000">
        <w:rPr>
          <w:rFonts w:ascii="Times New Roman" w:cs="Times New Roman" w:eastAsia="Times New Roman" w:hAnsi="Times New Roman"/>
          <w:color w:val="252525"/>
          <w:sz w:val="23"/>
          <w:szCs w:val="23"/>
          <w:rtl w:val="0"/>
        </w:rPr>
        <w:t xml:space="preserve">es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52525"/>
          <w:sz w:val="23"/>
          <w:szCs w:val="23"/>
          <w:rtl w:val="0"/>
        </w:rPr>
        <w:t xml:space="preserve">ev</w:t>
      </w:r>
      <w:r w:rsidDel="00000000" w:rsidR="00000000" w:rsidRPr="00000000">
        <w:rPr>
          <w:rFonts w:ascii="Times New Roman" w:cs="Times New Roman" w:eastAsia="Times New Roman" w:hAnsi="Times New Roman"/>
          <w:color w:val="151515"/>
          <w:sz w:val="23"/>
          <w:szCs w:val="23"/>
          <w:rtl w:val="0"/>
        </w:rPr>
        <w:t xml:space="preserve">en</w:t>
      </w:r>
      <w:r w:rsidDel="00000000" w:rsidR="00000000" w:rsidRPr="00000000">
        <w:rPr>
          <w:rFonts w:ascii="Times New Roman" w:cs="Times New Roman" w:eastAsia="Times New Roman" w:hAnsi="Times New Roman"/>
          <w:color w:val="252525"/>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ado</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durante el período de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51515"/>
          <w:sz w:val="23"/>
          <w:szCs w:val="23"/>
          <w:rtl w:val="0"/>
        </w:rPr>
        <w:t xml:space="preserve">icencia usufruc</w:t>
      </w:r>
      <w:r w:rsidDel="00000000" w:rsidR="00000000" w:rsidRPr="00000000">
        <w:rPr>
          <w:rFonts w:ascii="Times New Roman" w:cs="Times New Roman" w:eastAsia="Times New Roman" w:hAnsi="Times New Roman"/>
          <w:color w:val="070707"/>
          <w:sz w:val="23"/>
          <w:szCs w:val="23"/>
          <w:rtl w:val="0"/>
        </w:rPr>
        <w:t xml:space="preserve">tu</w:t>
      </w:r>
      <w:r w:rsidDel="00000000" w:rsidR="00000000" w:rsidRPr="00000000">
        <w:rPr>
          <w:rFonts w:ascii="Times New Roman" w:cs="Times New Roman" w:eastAsia="Times New Roman" w:hAnsi="Times New Roman"/>
          <w:color w:val="151515"/>
          <w:sz w:val="23"/>
          <w:szCs w:val="23"/>
          <w:rtl w:val="0"/>
        </w:rPr>
        <w:t xml:space="preserve">ado</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in p</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rjui</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io de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51515"/>
          <w:sz w:val="23"/>
          <w:szCs w:val="23"/>
          <w:rtl w:val="0"/>
        </w:rPr>
        <w:t xml:space="preserve">a</w:t>
      </w:r>
      <w:r w:rsidDel="00000000" w:rsidR="00000000" w:rsidRPr="00000000">
        <w:rPr>
          <w:rFonts w:ascii="Times New Roman" w:cs="Times New Roman" w:eastAsia="Times New Roman" w:hAnsi="Times New Roman"/>
          <w:color w:val="252525"/>
          <w:sz w:val="23"/>
          <w:szCs w:val="23"/>
          <w:rtl w:val="0"/>
        </w:rPr>
        <w:t xml:space="preserve">s sa</w:t>
      </w:r>
      <w:r w:rsidDel="00000000" w:rsidR="00000000" w:rsidRPr="00000000">
        <w:rPr>
          <w:rFonts w:ascii="Times New Roman" w:cs="Times New Roman" w:eastAsia="Times New Roman" w:hAnsi="Times New Roman"/>
          <w:color w:val="151515"/>
          <w:sz w:val="23"/>
          <w:szCs w:val="23"/>
          <w:rtl w:val="0"/>
        </w:rPr>
        <w:t xml:space="preserve">ncione</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qu</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pudier</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n corr</w:t>
      </w:r>
      <w:r w:rsidDel="00000000" w:rsidR="00000000" w:rsidRPr="00000000">
        <w:rPr>
          <w:rFonts w:ascii="Times New Roman" w:cs="Times New Roman" w:eastAsia="Times New Roman" w:hAnsi="Times New Roman"/>
          <w:color w:val="252525"/>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pond</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tl w:val="0"/>
        </w:rPr>
      </w:r>
    </w:p>
    <w:p w:rsidR="00000000" w:rsidDel="00000000" w:rsidP="00000000" w:rsidRDefault="00000000" w:rsidRPr="00000000" w14:paraId="00000A5F">
      <w:pPr>
        <w:spacing w:line="200" w:lineRule="auto"/>
        <w:jc w:val="left"/>
        <w:rPr>
          <w:sz w:val="20"/>
          <w:szCs w:val="20"/>
        </w:rPr>
      </w:pPr>
      <w:r w:rsidDel="00000000" w:rsidR="00000000" w:rsidRPr="00000000">
        <w:rPr>
          <w:rtl w:val="0"/>
        </w:rPr>
      </w:r>
    </w:p>
    <w:p w:rsidR="00000000" w:rsidDel="00000000" w:rsidP="00000000" w:rsidRDefault="00000000" w:rsidRPr="00000000" w14:paraId="00000A60">
      <w:pPr>
        <w:spacing w:before="16" w:line="260" w:lineRule="auto"/>
        <w:jc w:val="left"/>
        <w:rPr>
          <w:sz w:val="26"/>
          <w:szCs w:val="26"/>
        </w:rPr>
      </w:pPr>
      <w:r w:rsidDel="00000000" w:rsidR="00000000" w:rsidRPr="00000000">
        <w:rPr>
          <w:rtl w:val="0"/>
        </w:rPr>
      </w:r>
    </w:p>
    <w:p w:rsidR="00000000" w:rsidDel="00000000" w:rsidP="00000000" w:rsidRDefault="00000000" w:rsidRPr="00000000" w14:paraId="00000A61">
      <w:pPr>
        <w:spacing w:line="378" w:lineRule="auto"/>
        <w:ind w:left="177" w:right="969" w:firstLine="36.000000000000014"/>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Se </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on</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iderar</w:t>
      </w:r>
      <w:r w:rsidDel="00000000" w:rsidR="00000000" w:rsidRPr="00000000">
        <w:rPr>
          <w:rFonts w:ascii="Times New Roman" w:cs="Times New Roman" w:eastAsia="Times New Roman" w:hAnsi="Times New Roman"/>
          <w:color w:val="252525"/>
          <w:sz w:val="23"/>
          <w:szCs w:val="23"/>
          <w:rtl w:val="0"/>
        </w:rPr>
        <w:t xml:space="preserve">á  </w:t>
      </w:r>
      <w:r w:rsidDel="00000000" w:rsidR="00000000" w:rsidRPr="00000000">
        <w:rPr>
          <w:rFonts w:ascii="Times New Roman" w:cs="Times New Roman" w:eastAsia="Times New Roman" w:hAnsi="Times New Roman"/>
          <w:color w:val="151515"/>
          <w:sz w:val="23"/>
          <w:szCs w:val="23"/>
          <w:rtl w:val="0"/>
        </w:rPr>
        <w:t xml:space="preserve">f</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lta grave  toda </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imulación  o f</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51515"/>
          <w:sz w:val="23"/>
          <w:szCs w:val="23"/>
          <w:rtl w:val="0"/>
        </w:rPr>
        <w:t xml:space="preserve">s</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  </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on </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fin de </w:t>
      </w:r>
      <w:r w:rsidDel="00000000" w:rsidR="00000000" w:rsidRPr="00000000">
        <w:rPr>
          <w:rFonts w:ascii="Times New Roman" w:cs="Times New Roman" w:eastAsia="Times New Roman" w:hAnsi="Times New Roman"/>
          <w:color w:val="252525"/>
          <w:sz w:val="23"/>
          <w:szCs w:val="23"/>
          <w:rtl w:val="0"/>
        </w:rPr>
        <w:t xml:space="preserve">o</w:t>
      </w:r>
      <w:r w:rsidDel="00000000" w:rsidR="00000000" w:rsidRPr="00000000">
        <w:rPr>
          <w:rFonts w:ascii="Times New Roman" w:cs="Times New Roman" w:eastAsia="Times New Roman" w:hAnsi="Times New Roman"/>
          <w:color w:val="151515"/>
          <w:sz w:val="23"/>
          <w:szCs w:val="23"/>
          <w:rtl w:val="0"/>
        </w:rPr>
        <w:t xml:space="preserve">bt</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51515"/>
          <w:sz w:val="23"/>
          <w:szCs w:val="23"/>
          <w:rtl w:val="0"/>
        </w:rPr>
        <w:t xml:space="preserve">ic</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ncia o justificación    de   ina</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istenci</w:t>
      </w:r>
      <w:r w:rsidDel="00000000" w:rsidR="00000000" w:rsidRPr="00000000">
        <w:rPr>
          <w:rFonts w:ascii="Times New Roman" w:cs="Times New Roman" w:eastAsia="Times New Roman" w:hAnsi="Times New Roman"/>
          <w:color w:val="252525"/>
          <w:sz w:val="23"/>
          <w:szCs w:val="23"/>
          <w:rtl w:val="0"/>
        </w:rPr>
        <w:t xml:space="preserve">as</w:t>
      </w:r>
      <w:r w:rsidDel="00000000" w:rsidR="00000000" w:rsidRPr="00000000">
        <w:rPr>
          <w:rFonts w:ascii="Times New Roman" w:cs="Times New Roman" w:eastAsia="Times New Roman" w:hAnsi="Times New Roman"/>
          <w:color w:val="070707"/>
          <w:sz w:val="23"/>
          <w:szCs w:val="23"/>
          <w:rtl w:val="0"/>
        </w:rPr>
        <w:t xml:space="preserve">.   </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trab</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jador   incur</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   </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ta</w:t>
      </w:r>
      <w:r w:rsidDel="00000000" w:rsidR="00000000" w:rsidRPr="00000000">
        <w:rPr>
          <w:rFonts w:ascii="Times New Roman" w:cs="Times New Roman" w:eastAsia="Times New Roman" w:hAnsi="Times New Roman"/>
          <w:color w:val="252525"/>
          <w:sz w:val="23"/>
          <w:szCs w:val="23"/>
          <w:rtl w:val="0"/>
        </w:rPr>
        <w:t xml:space="preserve">s   f</w:t>
      </w:r>
      <w:r w:rsidDel="00000000" w:rsidR="00000000" w:rsidRPr="00000000">
        <w:rPr>
          <w:rFonts w:ascii="Times New Roman" w:cs="Times New Roman" w:eastAsia="Times New Roman" w:hAnsi="Times New Roman"/>
          <w:color w:val="151515"/>
          <w:sz w:val="23"/>
          <w:szCs w:val="23"/>
          <w:rtl w:val="0"/>
        </w:rPr>
        <w:t xml:space="preserve">alt</w:t>
      </w:r>
      <w:r w:rsidDel="00000000" w:rsidR="00000000" w:rsidRPr="00000000">
        <w:rPr>
          <w:rFonts w:ascii="Times New Roman" w:cs="Times New Roman" w:eastAsia="Times New Roman" w:hAnsi="Times New Roman"/>
          <w:color w:val="252525"/>
          <w:sz w:val="23"/>
          <w:szCs w:val="23"/>
          <w:rtl w:val="0"/>
        </w:rPr>
        <w:t xml:space="preserve">as   </w:t>
      </w:r>
      <w:r w:rsidDel="00000000" w:rsidR="00000000" w:rsidRPr="00000000">
        <w:rPr>
          <w:rFonts w:ascii="Times New Roman" w:cs="Times New Roman" w:eastAsia="Times New Roman" w:hAnsi="Times New Roman"/>
          <w:color w:val="151515"/>
          <w:sz w:val="23"/>
          <w:szCs w:val="23"/>
          <w:rtl w:val="0"/>
        </w:rPr>
        <w:t xml:space="preserve">o   </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252525"/>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de incompatibi</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52525"/>
          <w:sz w:val="23"/>
          <w:szCs w:val="23"/>
          <w:rtl w:val="0"/>
        </w:rPr>
        <w:t xml:space="preserve">d</w:t>
      </w:r>
      <w:r w:rsidDel="00000000" w:rsidR="00000000" w:rsidRPr="00000000">
        <w:rPr>
          <w:rFonts w:ascii="Times New Roman" w:cs="Times New Roman" w:eastAsia="Times New Roman" w:hAnsi="Times New Roman"/>
          <w:color w:val="151515"/>
          <w:sz w:val="23"/>
          <w:szCs w:val="23"/>
          <w:rtl w:val="0"/>
        </w:rPr>
        <w:t xml:space="preserve">ad previ</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w:t>
      </w:r>
      <w:r w:rsidDel="00000000" w:rsidR="00000000" w:rsidRPr="00000000">
        <w:rPr>
          <w:rFonts w:ascii="Times New Roman" w:cs="Times New Roman" w:eastAsia="Times New Roman" w:hAnsi="Times New Roman"/>
          <w:color w:val="252525"/>
          <w:sz w:val="23"/>
          <w:szCs w:val="23"/>
          <w:rtl w:val="0"/>
        </w:rPr>
        <w:t xml:space="preserve">a e</w:t>
      </w:r>
      <w:r w:rsidDel="00000000" w:rsidR="00000000" w:rsidRPr="00000000">
        <w:rPr>
          <w:rFonts w:ascii="Times New Roman" w:cs="Times New Roman" w:eastAsia="Times New Roman" w:hAnsi="Times New Roman"/>
          <w:color w:val="151515"/>
          <w:sz w:val="23"/>
          <w:szCs w:val="23"/>
          <w:rtl w:val="0"/>
        </w:rPr>
        <w:t xml:space="preserve">n el m</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ncion</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do </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rtícu</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252525"/>
          <w:sz w:val="23"/>
          <w:szCs w:val="23"/>
          <w:rtl w:val="0"/>
        </w:rPr>
        <w:t xml:space="preserve">o, se</w:t>
      </w:r>
      <w:r w:rsidDel="00000000" w:rsidR="00000000" w:rsidRPr="00000000">
        <w:rPr>
          <w:rFonts w:ascii="Times New Roman" w:cs="Times New Roman" w:eastAsia="Times New Roman" w:hAnsi="Times New Roman"/>
          <w:color w:val="151515"/>
          <w:sz w:val="23"/>
          <w:szCs w:val="23"/>
          <w:rtl w:val="0"/>
        </w:rPr>
        <w:t xml:space="preserve">rá </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ancionado co</w:t>
      </w:r>
      <w:r w:rsidDel="00000000" w:rsidR="00000000" w:rsidRPr="00000000">
        <w:rPr>
          <w:rFonts w:ascii="Times New Roman" w:cs="Times New Roman" w:eastAsia="Times New Roman" w:hAnsi="Times New Roman"/>
          <w:color w:val="070707"/>
          <w:sz w:val="23"/>
          <w:szCs w:val="23"/>
          <w:rtl w:val="0"/>
        </w:rPr>
        <w:t xml:space="preserve">n</w:t>
      </w:r>
      <w:r w:rsidDel="00000000" w:rsidR="00000000" w:rsidRPr="00000000">
        <w:rPr>
          <w:rFonts w:ascii="Times New Roman" w:cs="Times New Roman" w:eastAsia="Times New Roman" w:hAnsi="Times New Roman"/>
          <w:color w:val="151515"/>
          <w:sz w:val="23"/>
          <w:szCs w:val="23"/>
          <w:rtl w:val="0"/>
        </w:rPr>
        <w:t xml:space="preserve">form</w:t>
      </w:r>
      <w:r w:rsidDel="00000000" w:rsidR="00000000" w:rsidRPr="00000000">
        <w:rPr>
          <w:rFonts w:ascii="Times New Roman" w:cs="Times New Roman" w:eastAsia="Times New Roman" w:hAnsi="Times New Roman"/>
          <w:color w:val="252525"/>
          <w:sz w:val="23"/>
          <w:szCs w:val="23"/>
          <w:rtl w:val="0"/>
        </w:rPr>
        <w:t xml:space="preserve">e a</w:t>
      </w:r>
      <w:r w:rsidDel="00000000" w:rsidR="00000000" w:rsidRPr="00000000">
        <w:rPr>
          <w:rFonts w:ascii="Times New Roman" w:cs="Times New Roman" w:eastAsia="Times New Roman" w:hAnsi="Times New Roman"/>
          <w:color w:val="151515"/>
          <w:sz w:val="23"/>
          <w:szCs w:val="23"/>
          <w:rtl w:val="0"/>
        </w:rPr>
        <w:t xml:space="preserve">l ré</w:t>
      </w:r>
      <w:r w:rsidDel="00000000" w:rsidR="00000000" w:rsidRPr="00000000">
        <w:rPr>
          <w:rFonts w:ascii="Times New Roman" w:cs="Times New Roman" w:eastAsia="Times New Roman" w:hAnsi="Times New Roman"/>
          <w:color w:val="252525"/>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im</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dis</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iplinario  </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igente</w:t>
      </w:r>
      <w:r w:rsidDel="00000000" w:rsidR="00000000" w:rsidRPr="00000000">
        <w:rPr>
          <w:rFonts w:ascii="Times New Roman" w:cs="Times New Roman" w:eastAsia="Times New Roman" w:hAnsi="Times New Roman"/>
          <w:color w:val="25252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Igual  procedimiento   </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w:t>
      </w:r>
      <w:r w:rsidDel="00000000" w:rsidR="00000000" w:rsidRPr="00000000">
        <w:rPr>
          <w:rFonts w:ascii="Times New Roman" w:cs="Times New Roman" w:eastAsia="Times New Roman" w:hAnsi="Times New Roman"/>
          <w:color w:val="252525"/>
          <w:sz w:val="23"/>
          <w:szCs w:val="23"/>
          <w:rtl w:val="0"/>
        </w:rPr>
        <w:t xml:space="preserve">se</w:t>
      </w:r>
      <w:r w:rsidDel="00000000" w:rsidR="00000000" w:rsidRPr="00000000">
        <w:rPr>
          <w:rFonts w:ascii="Times New Roman" w:cs="Times New Roman" w:eastAsia="Times New Roman" w:hAnsi="Times New Roman"/>
          <w:color w:val="151515"/>
          <w:sz w:val="23"/>
          <w:szCs w:val="23"/>
          <w:rtl w:val="0"/>
        </w:rPr>
        <w:t xml:space="preserve">gu</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51515"/>
          <w:sz w:val="23"/>
          <w:szCs w:val="23"/>
          <w:rtl w:val="0"/>
        </w:rPr>
        <w:t xml:space="preserve">rá  con  </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51515"/>
          <w:sz w:val="23"/>
          <w:szCs w:val="23"/>
          <w:rtl w:val="0"/>
        </w:rPr>
        <w:t xml:space="preserve">funcionar</w:t>
      </w:r>
      <w:r w:rsidDel="00000000" w:rsidR="00000000" w:rsidRPr="00000000">
        <w:rPr>
          <w:rFonts w:ascii="Times New Roman" w:cs="Times New Roman" w:eastAsia="Times New Roman" w:hAnsi="Times New Roman"/>
          <w:color w:val="252525"/>
          <w:sz w:val="23"/>
          <w:szCs w:val="23"/>
          <w:rtl w:val="0"/>
        </w:rPr>
        <w:t xml:space="preserve">i</w:t>
      </w:r>
      <w:r w:rsidDel="00000000" w:rsidR="00000000" w:rsidRPr="00000000">
        <w:rPr>
          <w:rFonts w:ascii="Times New Roman" w:cs="Times New Roman" w:eastAsia="Times New Roman" w:hAnsi="Times New Roman"/>
          <w:color w:val="151515"/>
          <w:sz w:val="23"/>
          <w:szCs w:val="23"/>
          <w:rtl w:val="0"/>
        </w:rPr>
        <w:t xml:space="preserve">o  médico  que </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xti</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nda certificación fa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a.</w:t>
      </w:r>
      <w:r w:rsidDel="00000000" w:rsidR="00000000" w:rsidRPr="00000000">
        <w:rPr>
          <w:rtl w:val="0"/>
        </w:rPr>
      </w:r>
    </w:p>
    <w:p w:rsidR="00000000" w:rsidDel="00000000" w:rsidP="00000000" w:rsidRDefault="00000000" w:rsidRPr="00000000" w14:paraId="00000A62">
      <w:pPr>
        <w:spacing w:line="200" w:lineRule="auto"/>
        <w:jc w:val="left"/>
        <w:rPr>
          <w:sz w:val="20"/>
          <w:szCs w:val="20"/>
        </w:rPr>
      </w:pPr>
      <w:r w:rsidDel="00000000" w:rsidR="00000000" w:rsidRPr="00000000">
        <w:rPr>
          <w:rtl w:val="0"/>
        </w:rPr>
      </w:r>
    </w:p>
    <w:p w:rsidR="00000000" w:rsidDel="00000000" w:rsidP="00000000" w:rsidRDefault="00000000" w:rsidRPr="00000000" w14:paraId="00000A63">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A64">
      <w:pPr>
        <w:spacing w:line="381" w:lineRule="auto"/>
        <w:ind w:left="206" w:right="96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51515"/>
          <w:sz w:val="23"/>
          <w:szCs w:val="23"/>
          <w:rtl w:val="0"/>
        </w:rPr>
        <w:t xml:space="preserve">ARTÍCUL</w:t>
      </w:r>
      <w:r w:rsidDel="00000000" w:rsidR="00000000" w:rsidRPr="00000000">
        <w:rPr>
          <w:rFonts w:ascii="Times New Roman" w:cs="Times New Roman" w:eastAsia="Times New Roman" w:hAnsi="Times New Roman"/>
          <w:b w:val="1"/>
          <w:color w:val="070707"/>
          <w:sz w:val="23"/>
          <w:szCs w:val="23"/>
          <w:rtl w:val="0"/>
        </w:rPr>
        <w:t xml:space="preserve">O </w:t>
      </w:r>
      <w:r w:rsidDel="00000000" w:rsidR="00000000" w:rsidRPr="00000000">
        <w:rPr>
          <w:rFonts w:ascii="Times New Roman" w:cs="Times New Roman" w:eastAsia="Times New Roman" w:hAnsi="Times New Roman"/>
          <w:b w:val="1"/>
          <w:color w:val="151515"/>
          <w:sz w:val="23"/>
          <w:szCs w:val="23"/>
          <w:rtl w:val="0"/>
        </w:rPr>
        <w:t xml:space="preserve">66</w:t>
      </w:r>
      <w:r w:rsidDel="00000000" w:rsidR="00000000" w:rsidRPr="00000000">
        <w:rPr>
          <w:rFonts w:ascii="Times New Roman" w:cs="Times New Roman" w:eastAsia="Times New Roman" w:hAnsi="Times New Roman"/>
          <w:b w:val="1"/>
          <w:color w:val="252525"/>
          <w:sz w:val="23"/>
          <w:szCs w:val="23"/>
          <w:rtl w:val="0"/>
        </w:rPr>
        <w:t xml:space="preserve">.</w:t>
      </w:r>
      <w:r w:rsidDel="00000000" w:rsidR="00000000" w:rsidRPr="00000000">
        <w:rPr>
          <w:rFonts w:ascii="Times New Roman" w:cs="Times New Roman" w:eastAsia="Times New Roman" w:hAnsi="Times New Roman"/>
          <w:b w:val="1"/>
          <w:color w:val="151515"/>
          <w:sz w:val="23"/>
          <w:szCs w:val="23"/>
          <w:rtl w:val="0"/>
        </w:rPr>
        <w:t xml:space="preserve">23</w:t>
      </w:r>
      <w:r w:rsidDel="00000000" w:rsidR="00000000" w:rsidRPr="00000000">
        <w:rPr>
          <w:rFonts w:ascii="Times New Roman" w:cs="Times New Roman" w:eastAsia="Times New Roman" w:hAnsi="Times New Roman"/>
          <w:b w:val="1"/>
          <w:color w:val="070707"/>
          <w:sz w:val="23"/>
          <w:szCs w:val="23"/>
          <w:rtl w:val="0"/>
        </w:rPr>
        <w:t xml:space="preserve">.</w:t>
      </w:r>
      <w:r w:rsidDel="00000000" w:rsidR="00000000" w:rsidRPr="00000000">
        <w:rPr>
          <w:rFonts w:ascii="Times New Roman" w:cs="Times New Roman" w:eastAsia="Times New Roman" w:hAnsi="Times New Roman"/>
          <w:b w:val="1"/>
          <w:color w:val="151515"/>
          <w:sz w:val="23"/>
          <w:szCs w:val="23"/>
          <w:rtl w:val="0"/>
        </w:rPr>
        <w:t xml:space="preserve">2.12</w:t>
      </w:r>
      <w:r w:rsidDel="00000000" w:rsidR="00000000" w:rsidRPr="00000000">
        <w:rPr>
          <w:rFonts w:ascii="Times New Roman" w:cs="Times New Roman" w:eastAsia="Times New Roman" w:hAnsi="Times New Roman"/>
          <w:b w:val="1"/>
          <w:color w:val="404040"/>
          <w:sz w:val="23"/>
          <w:szCs w:val="23"/>
          <w:rtl w:val="0"/>
        </w:rPr>
        <w:t xml:space="preserve">.</w:t>
      </w:r>
      <w:r w:rsidDel="00000000" w:rsidR="00000000" w:rsidRPr="00000000">
        <w:rPr>
          <w:rFonts w:ascii="Times New Roman" w:cs="Times New Roman" w:eastAsia="Times New Roman" w:hAnsi="Times New Roman"/>
          <w:b w:val="1"/>
          <w:color w:val="070707"/>
          <w:sz w:val="23"/>
          <w:szCs w:val="23"/>
          <w:rtl w:val="0"/>
        </w:rPr>
        <w:t xml:space="preserve">- </w:t>
      </w:r>
      <w:r w:rsidDel="00000000" w:rsidR="00000000" w:rsidRPr="00000000">
        <w:rPr>
          <w:rFonts w:ascii="Times New Roman" w:cs="Times New Roman" w:eastAsia="Times New Roman" w:hAnsi="Times New Roman"/>
          <w:b w:val="1"/>
          <w:color w:val="151515"/>
          <w:sz w:val="23"/>
          <w:szCs w:val="23"/>
          <w:rtl w:val="0"/>
        </w:rPr>
        <w:t xml:space="preserve">EVITAR AUSENTA</w:t>
      </w:r>
      <w:r w:rsidDel="00000000" w:rsidR="00000000" w:rsidRPr="00000000">
        <w:rPr>
          <w:rFonts w:ascii="Times New Roman" w:cs="Times New Roman" w:eastAsia="Times New Roman" w:hAnsi="Times New Roman"/>
          <w:b w:val="1"/>
          <w:color w:val="070707"/>
          <w:sz w:val="23"/>
          <w:szCs w:val="23"/>
          <w:rtl w:val="0"/>
        </w:rPr>
        <w:t xml:space="preserve">R</w:t>
      </w:r>
      <w:r w:rsidDel="00000000" w:rsidR="00000000" w:rsidRPr="00000000">
        <w:rPr>
          <w:rFonts w:ascii="Times New Roman" w:cs="Times New Roman" w:eastAsia="Times New Roman" w:hAnsi="Times New Roman"/>
          <w:b w:val="1"/>
          <w:color w:val="151515"/>
          <w:sz w:val="23"/>
          <w:szCs w:val="23"/>
          <w:rtl w:val="0"/>
        </w:rPr>
        <w:t xml:space="preserve">SE: </w:t>
      </w:r>
      <w:r w:rsidDel="00000000" w:rsidR="00000000" w:rsidRPr="00000000">
        <w:rPr>
          <w:rFonts w:ascii="Times New Roman" w:cs="Times New Roman" w:eastAsia="Times New Roman" w:hAnsi="Times New Roman"/>
          <w:color w:val="151515"/>
          <w:sz w:val="23"/>
          <w:szCs w:val="23"/>
          <w:rtl w:val="0"/>
        </w:rPr>
        <w:t xml:space="preserve">L</w:t>
      </w:r>
      <w:r w:rsidDel="00000000" w:rsidR="00000000" w:rsidRPr="00000000">
        <w:rPr>
          <w:rFonts w:ascii="Times New Roman" w:cs="Times New Roman" w:eastAsia="Times New Roman" w:hAnsi="Times New Roman"/>
          <w:color w:val="252525"/>
          <w:sz w:val="23"/>
          <w:szCs w:val="23"/>
          <w:rtl w:val="0"/>
        </w:rPr>
        <w:t xml:space="preserve">os </w:t>
      </w:r>
      <w:r w:rsidDel="00000000" w:rsidR="00000000" w:rsidRPr="00000000">
        <w:rPr>
          <w:rFonts w:ascii="Times New Roman" w:cs="Times New Roman" w:eastAsia="Times New Roman" w:hAnsi="Times New Roman"/>
          <w:color w:val="151515"/>
          <w:sz w:val="23"/>
          <w:szCs w:val="23"/>
          <w:rtl w:val="0"/>
        </w:rPr>
        <w:t xml:space="preserve">trabaj</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52525"/>
          <w:sz w:val="23"/>
          <w:szCs w:val="23"/>
          <w:rtl w:val="0"/>
        </w:rPr>
        <w:t xml:space="preserve">o</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52525"/>
          <w:sz w:val="23"/>
          <w:szCs w:val="23"/>
          <w:rtl w:val="0"/>
        </w:rPr>
        <w:t xml:space="preserve">es e</w:t>
      </w:r>
      <w:r w:rsidDel="00000000" w:rsidR="00000000" w:rsidRPr="00000000">
        <w:rPr>
          <w:rFonts w:ascii="Times New Roman" w:cs="Times New Roman" w:eastAsia="Times New Roman" w:hAnsi="Times New Roman"/>
          <w:color w:val="151515"/>
          <w:sz w:val="23"/>
          <w:szCs w:val="23"/>
          <w:rtl w:val="0"/>
        </w:rPr>
        <w:t xml:space="preserve">n u</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 d</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l</w:t>
      </w:r>
      <w:r w:rsidDel="00000000" w:rsidR="00000000" w:rsidRPr="00000000">
        <w:rPr>
          <w:rFonts w:ascii="Times New Roman" w:cs="Times New Roman" w:eastAsia="Times New Roman" w:hAnsi="Times New Roman"/>
          <w:color w:val="252525"/>
          <w:sz w:val="23"/>
          <w:szCs w:val="23"/>
          <w:rtl w:val="0"/>
        </w:rPr>
        <w:t xml:space="preserve">as </w:t>
      </w:r>
      <w:r w:rsidDel="00000000" w:rsidR="00000000" w:rsidRPr="00000000">
        <w:rPr>
          <w:rFonts w:ascii="Times New Roman" w:cs="Times New Roman" w:eastAsia="Times New Roman" w:hAnsi="Times New Roman"/>
          <w:color w:val="151515"/>
          <w:sz w:val="23"/>
          <w:szCs w:val="23"/>
          <w:rtl w:val="0"/>
        </w:rPr>
        <w:t xml:space="preserve">licenci</w:t>
      </w:r>
      <w:r w:rsidDel="00000000" w:rsidR="00000000" w:rsidRPr="00000000">
        <w:rPr>
          <w:rFonts w:ascii="Times New Roman" w:cs="Times New Roman" w:eastAsia="Times New Roman" w:hAnsi="Times New Roman"/>
          <w:color w:val="252525"/>
          <w:sz w:val="23"/>
          <w:szCs w:val="23"/>
          <w:rtl w:val="0"/>
        </w:rPr>
        <w:t xml:space="preserve">as  </w:t>
      </w:r>
      <w:r w:rsidDel="00000000" w:rsidR="00000000" w:rsidRPr="00000000">
        <w:rPr>
          <w:rFonts w:ascii="Times New Roman" w:cs="Times New Roman" w:eastAsia="Times New Roman" w:hAnsi="Times New Roman"/>
          <w:color w:val="151515"/>
          <w:sz w:val="23"/>
          <w:szCs w:val="23"/>
          <w:rtl w:val="0"/>
        </w:rPr>
        <w:t xml:space="preserve">pr</w:t>
      </w:r>
      <w:r w:rsidDel="00000000" w:rsidR="00000000" w:rsidRPr="00000000">
        <w:rPr>
          <w:rFonts w:ascii="Times New Roman" w:cs="Times New Roman" w:eastAsia="Times New Roman" w:hAnsi="Times New Roman"/>
          <w:color w:val="252525"/>
          <w:sz w:val="23"/>
          <w:szCs w:val="23"/>
          <w:rtl w:val="0"/>
        </w:rPr>
        <w:t xml:space="preserve">evis</w:t>
      </w:r>
      <w:r w:rsidDel="00000000" w:rsidR="00000000" w:rsidRPr="00000000">
        <w:rPr>
          <w:rFonts w:ascii="Times New Roman" w:cs="Times New Roman" w:eastAsia="Times New Roman" w:hAnsi="Times New Roman"/>
          <w:color w:val="151515"/>
          <w:sz w:val="23"/>
          <w:szCs w:val="23"/>
          <w:rtl w:val="0"/>
        </w:rPr>
        <w:t xml:space="preserve">ta</w:t>
      </w:r>
      <w:r w:rsidDel="00000000" w:rsidR="00000000" w:rsidRPr="00000000">
        <w:rPr>
          <w:rFonts w:ascii="Times New Roman" w:cs="Times New Roman" w:eastAsia="Times New Roman" w:hAnsi="Times New Roman"/>
          <w:color w:val="252525"/>
          <w:sz w:val="23"/>
          <w:szCs w:val="23"/>
          <w:rtl w:val="0"/>
        </w:rPr>
        <w:t xml:space="preserve">s  e</w:t>
      </w:r>
      <w:r w:rsidDel="00000000" w:rsidR="00000000" w:rsidRPr="00000000">
        <w:rPr>
          <w:rFonts w:ascii="Times New Roman" w:cs="Times New Roman" w:eastAsia="Times New Roman" w:hAnsi="Times New Roman"/>
          <w:color w:val="151515"/>
          <w:sz w:val="23"/>
          <w:szCs w:val="23"/>
          <w:rtl w:val="0"/>
        </w:rPr>
        <w:t xml:space="preserve">n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51515"/>
          <w:sz w:val="23"/>
          <w:szCs w:val="23"/>
          <w:rtl w:val="0"/>
        </w:rPr>
        <w:t xml:space="preserve">o</w:t>
      </w:r>
      <w:r w:rsidDel="00000000" w:rsidR="00000000" w:rsidRPr="00000000">
        <w:rPr>
          <w:rFonts w:ascii="Times New Roman" w:cs="Times New Roman" w:eastAsia="Times New Roman" w:hAnsi="Times New Roman"/>
          <w:color w:val="252525"/>
          <w:sz w:val="23"/>
          <w:szCs w:val="23"/>
          <w:rtl w:val="0"/>
        </w:rPr>
        <w:t xml:space="preserve">s  a</w:t>
      </w:r>
      <w:r w:rsidDel="00000000" w:rsidR="00000000" w:rsidRPr="00000000">
        <w:rPr>
          <w:rFonts w:ascii="Times New Roman" w:cs="Times New Roman" w:eastAsia="Times New Roman" w:hAnsi="Times New Roman"/>
          <w:color w:val="151515"/>
          <w:sz w:val="23"/>
          <w:szCs w:val="23"/>
          <w:rtl w:val="0"/>
        </w:rPr>
        <w:t xml:space="preserve">rtículo</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66</w:t>
      </w:r>
      <w:r w:rsidDel="00000000" w:rsidR="00000000" w:rsidRPr="00000000">
        <w:rPr>
          <w:rFonts w:ascii="Times New Roman" w:cs="Times New Roman" w:eastAsia="Times New Roman" w:hAnsi="Times New Roman"/>
          <w:color w:val="252525"/>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2:  "</w:t>
      </w:r>
      <w:r w:rsidDel="00000000" w:rsidR="00000000" w:rsidRPr="00000000">
        <w:rPr>
          <w:rFonts w:ascii="Times New Roman" w:cs="Times New Roman" w:eastAsia="Times New Roman" w:hAnsi="Times New Roman"/>
          <w:color w:val="252525"/>
          <w:sz w:val="23"/>
          <w:szCs w:val="23"/>
          <w:rtl w:val="0"/>
        </w:rPr>
        <w:t xml:space="preserve">Afe</w:t>
      </w:r>
      <w:r w:rsidDel="00000000" w:rsidR="00000000" w:rsidRPr="00000000">
        <w:rPr>
          <w:rFonts w:ascii="Times New Roman" w:cs="Times New Roman" w:eastAsia="Times New Roman" w:hAnsi="Times New Roman"/>
          <w:color w:val="151515"/>
          <w:sz w:val="23"/>
          <w:szCs w:val="23"/>
          <w:rtl w:val="0"/>
        </w:rPr>
        <w:t xml:space="preserve">cci</w:t>
      </w:r>
      <w:r w:rsidDel="00000000" w:rsidR="00000000" w:rsidRPr="00000000">
        <w:rPr>
          <w:rFonts w:ascii="Times New Roman" w:cs="Times New Roman" w:eastAsia="Times New Roman" w:hAnsi="Times New Roman"/>
          <w:color w:val="252525"/>
          <w:sz w:val="23"/>
          <w:szCs w:val="23"/>
          <w:rtl w:val="0"/>
        </w:rPr>
        <w:t xml:space="preserve">o</w:t>
      </w:r>
      <w:r w:rsidDel="00000000" w:rsidR="00000000" w:rsidRPr="00000000">
        <w:rPr>
          <w:rFonts w:ascii="Times New Roman" w:cs="Times New Roman" w:eastAsia="Times New Roman" w:hAnsi="Times New Roman"/>
          <w:color w:val="151515"/>
          <w:sz w:val="23"/>
          <w:szCs w:val="23"/>
          <w:rtl w:val="0"/>
        </w:rPr>
        <w:t xml:space="preserve">ne</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o le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ione</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corto trat</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mient</w:t>
      </w:r>
      <w:r w:rsidDel="00000000" w:rsidR="00000000" w:rsidRPr="00000000">
        <w:rPr>
          <w:rFonts w:ascii="Times New Roman" w:cs="Times New Roman" w:eastAsia="Times New Roman" w:hAnsi="Times New Roman"/>
          <w:color w:val="252525"/>
          <w:sz w:val="23"/>
          <w:szCs w:val="23"/>
          <w:rtl w:val="0"/>
        </w:rPr>
        <w:t xml:space="preserve">o</w:t>
      </w:r>
      <w:r w:rsidDel="00000000" w:rsidR="00000000" w:rsidRPr="00000000">
        <w:rPr>
          <w:rFonts w:ascii="Times New Roman" w:cs="Times New Roman" w:eastAsia="Times New Roman" w:hAnsi="Times New Roman"/>
          <w:color w:val="151515"/>
          <w:sz w:val="23"/>
          <w:szCs w:val="23"/>
          <w:rtl w:val="0"/>
        </w:rPr>
        <w:t xml:space="preserve">"</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artículo 66.4: "</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feccione</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o l</w:t>
      </w:r>
      <w:r w:rsidDel="00000000" w:rsidR="00000000" w:rsidRPr="00000000">
        <w:rPr>
          <w:rFonts w:ascii="Times New Roman" w:cs="Times New Roman" w:eastAsia="Times New Roman" w:hAnsi="Times New Roman"/>
          <w:color w:val="252525"/>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ion</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s d</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lar</w:t>
      </w:r>
      <w:r w:rsidDel="00000000" w:rsidR="00000000" w:rsidRPr="00000000">
        <w:rPr>
          <w:rFonts w:ascii="Times New Roman" w:cs="Times New Roman" w:eastAsia="Times New Roman" w:hAnsi="Times New Roman"/>
          <w:color w:val="252525"/>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o tratami</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nto"</w:t>
      </w:r>
      <w:r w:rsidDel="00000000" w:rsidR="00000000" w:rsidRPr="00000000">
        <w:rPr>
          <w:rFonts w:ascii="Times New Roman" w:cs="Times New Roman" w:eastAsia="Times New Roman" w:hAnsi="Times New Roman"/>
          <w:color w:val="25252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artículo 66.6</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"A</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cid</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w:t>
      </w:r>
      <w:r w:rsidDel="00000000" w:rsidR="00000000" w:rsidRPr="00000000">
        <w:rPr>
          <w:rFonts w:ascii="Times New Roman" w:cs="Times New Roman" w:eastAsia="Times New Roman" w:hAnsi="Times New Roman"/>
          <w:color w:val="252525"/>
          <w:sz w:val="23"/>
          <w:szCs w:val="23"/>
          <w:rtl w:val="0"/>
        </w:rPr>
        <w:t xml:space="preserve">es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trabajo o en</w:t>
      </w:r>
      <w:r w:rsidDel="00000000" w:rsidR="00000000" w:rsidRPr="00000000">
        <w:rPr>
          <w:rFonts w:ascii="Times New Roman" w:cs="Times New Roman" w:eastAsia="Times New Roman" w:hAnsi="Times New Roman"/>
          <w:color w:val="252525"/>
          <w:sz w:val="23"/>
          <w:szCs w:val="23"/>
          <w:rtl w:val="0"/>
        </w:rPr>
        <w:t xml:space="preserve">f</w:t>
      </w:r>
      <w:r w:rsidDel="00000000" w:rsidR="00000000" w:rsidRPr="00000000">
        <w:rPr>
          <w:rFonts w:ascii="Times New Roman" w:cs="Times New Roman" w:eastAsia="Times New Roman" w:hAnsi="Times New Roman"/>
          <w:color w:val="151515"/>
          <w:sz w:val="23"/>
          <w:szCs w:val="23"/>
          <w:rtl w:val="0"/>
        </w:rPr>
        <w:t xml:space="preserve">ermedad prof</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sional" </w:t>
      </w:r>
      <w:r w:rsidDel="00000000" w:rsidR="00000000" w:rsidRPr="00000000">
        <w:rPr>
          <w:rFonts w:ascii="Times New Roman" w:cs="Times New Roman" w:eastAsia="Times New Roman" w:hAnsi="Times New Roman"/>
          <w:color w:val="252525"/>
          <w:sz w:val="23"/>
          <w:szCs w:val="23"/>
          <w:rtl w:val="0"/>
        </w:rPr>
        <w:t xml:space="preserve">y </w:t>
      </w:r>
      <w:r w:rsidDel="00000000" w:rsidR="00000000" w:rsidRPr="00000000">
        <w:rPr>
          <w:rFonts w:ascii="Times New Roman" w:cs="Times New Roman" w:eastAsia="Times New Roman" w:hAnsi="Times New Roman"/>
          <w:color w:val="151515"/>
          <w:sz w:val="23"/>
          <w:szCs w:val="23"/>
          <w:rtl w:val="0"/>
        </w:rPr>
        <w:t xml:space="preserve">artículo 66.12</w:t>
      </w:r>
      <w:r w:rsidDel="00000000" w:rsidR="00000000" w:rsidRPr="00000000">
        <w:rPr>
          <w:rFonts w:ascii="Times New Roman" w:cs="Times New Roman" w:eastAsia="Times New Roman" w:hAnsi="Times New Roman"/>
          <w:color w:val="070707"/>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"At</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nción del </w:t>
      </w:r>
      <w:r w:rsidDel="00000000" w:rsidR="00000000" w:rsidRPr="00000000">
        <w:rPr>
          <w:rFonts w:ascii="Times New Roman" w:cs="Times New Roman" w:eastAsia="Times New Roman" w:hAnsi="Times New Roman"/>
          <w:color w:val="252525"/>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rupo familiar"</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lo po</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ib</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no d</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b</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rán au</w:t>
      </w:r>
      <w:r w:rsidDel="00000000" w:rsidR="00000000" w:rsidRPr="00000000">
        <w:rPr>
          <w:rFonts w:ascii="Times New Roman" w:cs="Times New Roman" w:eastAsia="Times New Roman" w:hAnsi="Times New Roman"/>
          <w:color w:val="252525"/>
          <w:sz w:val="23"/>
          <w:szCs w:val="23"/>
          <w:rtl w:val="0"/>
        </w:rPr>
        <w:t xml:space="preserve">se</w:t>
      </w:r>
      <w:r w:rsidDel="00000000" w:rsidR="00000000" w:rsidRPr="00000000">
        <w:rPr>
          <w:rFonts w:ascii="Times New Roman" w:cs="Times New Roman" w:eastAsia="Times New Roman" w:hAnsi="Times New Roman"/>
          <w:color w:val="151515"/>
          <w:sz w:val="23"/>
          <w:szCs w:val="23"/>
          <w:rtl w:val="0"/>
        </w:rPr>
        <w:t xml:space="preserve">nt</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d</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lu</w:t>
      </w:r>
      <w:r w:rsidDel="00000000" w:rsidR="00000000" w:rsidRPr="00000000">
        <w:rPr>
          <w:rFonts w:ascii="Times New Roman" w:cs="Times New Roman" w:eastAsia="Times New Roman" w:hAnsi="Times New Roman"/>
          <w:color w:val="252525"/>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ar d</w:t>
      </w:r>
      <w:r w:rsidDel="00000000" w:rsidR="00000000" w:rsidRPr="00000000">
        <w:rPr>
          <w:rFonts w:ascii="Times New Roman" w:cs="Times New Roman" w:eastAsia="Times New Roman" w:hAnsi="Times New Roman"/>
          <w:color w:val="252525"/>
          <w:sz w:val="23"/>
          <w:szCs w:val="23"/>
          <w:rtl w:val="0"/>
        </w:rPr>
        <w:t xml:space="preserve">e s</w:t>
      </w:r>
      <w:r w:rsidDel="00000000" w:rsidR="00000000" w:rsidRPr="00000000">
        <w:rPr>
          <w:rFonts w:ascii="Times New Roman" w:cs="Times New Roman" w:eastAsia="Times New Roman" w:hAnsi="Times New Roman"/>
          <w:color w:val="151515"/>
          <w:sz w:val="23"/>
          <w:szCs w:val="23"/>
          <w:rtl w:val="0"/>
        </w:rPr>
        <w:t xml:space="preserve">u r</w:t>
      </w:r>
      <w:r w:rsidDel="00000000" w:rsidR="00000000" w:rsidRPr="00000000">
        <w:rPr>
          <w:rFonts w:ascii="Times New Roman" w:cs="Times New Roman" w:eastAsia="Times New Roman" w:hAnsi="Times New Roman"/>
          <w:color w:val="252525"/>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iden</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252525"/>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o</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 ca</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la d</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f</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mili</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 </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nf</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rm</w:t>
      </w:r>
      <w:r w:rsidDel="00000000" w:rsidR="00000000" w:rsidRPr="00000000">
        <w:rPr>
          <w:rFonts w:ascii="Times New Roman" w:cs="Times New Roman" w:eastAsia="Times New Roman" w:hAnsi="Times New Roman"/>
          <w:color w:val="252525"/>
          <w:sz w:val="23"/>
          <w:szCs w:val="23"/>
          <w:rtl w:val="0"/>
        </w:rPr>
        <w:t xml:space="preserve">o</w:t>
      </w:r>
      <w:r w:rsidDel="00000000" w:rsidR="00000000" w:rsidRPr="00000000">
        <w:rPr>
          <w:rFonts w:ascii="Times New Roman" w:cs="Times New Roman" w:eastAsia="Times New Roman" w:hAnsi="Times New Roman"/>
          <w:color w:val="070707"/>
          <w:sz w:val="23"/>
          <w:szCs w:val="23"/>
          <w:rtl w:val="0"/>
        </w:rPr>
        <w:t xml:space="preserve">.</w:t>
      </w:r>
      <w:r w:rsidDel="00000000" w:rsidR="00000000" w:rsidRPr="00000000">
        <w:rPr>
          <w:rtl w:val="0"/>
        </w:rPr>
      </w:r>
    </w:p>
    <w:p w:rsidR="00000000" w:rsidDel="00000000" w:rsidP="00000000" w:rsidRDefault="00000000" w:rsidRPr="00000000" w14:paraId="00000A65">
      <w:pPr>
        <w:spacing w:line="200" w:lineRule="auto"/>
        <w:jc w:val="left"/>
        <w:rPr>
          <w:sz w:val="20"/>
          <w:szCs w:val="20"/>
        </w:rPr>
      </w:pPr>
      <w:r w:rsidDel="00000000" w:rsidR="00000000" w:rsidRPr="00000000">
        <w:rPr>
          <w:rtl w:val="0"/>
        </w:rPr>
      </w:r>
    </w:p>
    <w:p w:rsidR="00000000" w:rsidDel="00000000" w:rsidP="00000000" w:rsidRDefault="00000000" w:rsidRPr="00000000" w14:paraId="00000A66">
      <w:pPr>
        <w:spacing w:before="5" w:line="280" w:lineRule="auto"/>
        <w:jc w:val="left"/>
        <w:rPr>
          <w:sz w:val="28"/>
          <w:szCs w:val="28"/>
        </w:rPr>
      </w:pPr>
      <w:r w:rsidDel="00000000" w:rsidR="00000000" w:rsidRPr="00000000">
        <w:rPr>
          <w:rtl w:val="0"/>
        </w:rPr>
      </w:r>
    </w:p>
    <w:p w:rsidR="00000000" w:rsidDel="00000000" w:rsidP="00000000" w:rsidRDefault="00000000" w:rsidRPr="00000000" w14:paraId="00000A67">
      <w:pPr>
        <w:spacing w:line="375" w:lineRule="auto"/>
        <w:ind w:left="206" w:right="96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L</w:t>
      </w:r>
      <w:r w:rsidDel="00000000" w:rsidR="00000000" w:rsidRPr="00000000">
        <w:rPr>
          <w:rFonts w:ascii="Times New Roman" w:cs="Times New Roman" w:eastAsia="Times New Roman" w:hAnsi="Times New Roman"/>
          <w:color w:val="252525"/>
          <w:sz w:val="23"/>
          <w:szCs w:val="23"/>
          <w:rtl w:val="0"/>
        </w:rPr>
        <w:t xml:space="preserve">a s</w:t>
      </w:r>
      <w:r w:rsidDel="00000000" w:rsidR="00000000" w:rsidRPr="00000000">
        <w:rPr>
          <w:rFonts w:ascii="Times New Roman" w:cs="Times New Roman" w:eastAsia="Times New Roman" w:hAnsi="Times New Roman"/>
          <w:color w:val="151515"/>
          <w:sz w:val="23"/>
          <w:szCs w:val="23"/>
          <w:rtl w:val="0"/>
        </w:rPr>
        <w:t xml:space="preserve">olicitud d</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autori</w:t>
      </w:r>
      <w:r w:rsidDel="00000000" w:rsidR="00000000" w:rsidRPr="00000000">
        <w:rPr>
          <w:rFonts w:ascii="Times New Roman" w:cs="Times New Roman" w:eastAsia="Times New Roman" w:hAnsi="Times New Roman"/>
          <w:color w:val="252525"/>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a</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52525"/>
          <w:sz w:val="23"/>
          <w:szCs w:val="23"/>
          <w:rtl w:val="0"/>
        </w:rPr>
        <w:t xml:space="preserve">ó</w:t>
      </w:r>
      <w:r w:rsidDel="00000000" w:rsidR="00000000" w:rsidRPr="00000000">
        <w:rPr>
          <w:rFonts w:ascii="Times New Roman" w:cs="Times New Roman" w:eastAsia="Times New Roman" w:hAnsi="Times New Roman"/>
          <w:color w:val="151515"/>
          <w:sz w:val="23"/>
          <w:szCs w:val="23"/>
          <w:rtl w:val="0"/>
        </w:rPr>
        <w:t xml:space="preserve">n d</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b</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rá </w:t>
      </w:r>
      <w:r w:rsidDel="00000000" w:rsidR="00000000" w:rsidRPr="00000000">
        <w:rPr>
          <w:rFonts w:ascii="Times New Roman" w:cs="Times New Roman" w:eastAsia="Times New Roman" w:hAnsi="Times New Roman"/>
          <w:color w:val="252525"/>
          <w:sz w:val="23"/>
          <w:szCs w:val="23"/>
          <w:rtl w:val="0"/>
        </w:rPr>
        <w:t xml:space="preserve">se</w:t>
      </w:r>
      <w:r w:rsidDel="00000000" w:rsidR="00000000" w:rsidRPr="00000000">
        <w:rPr>
          <w:rFonts w:ascii="Times New Roman" w:cs="Times New Roman" w:eastAsia="Times New Roman" w:hAnsi="Times New Roman"/>
          <w:color w:val="151515"/>
          <w:sz w:val="23"/>
          <w:szCs w:val="23"/>
          <w:rtl w:val="0"/>
        </w:rPr>
        <w:t xml:space="preserve">r re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lta por l</w:t>
      </w:r>
      <w:r w:rsidDel="00000000" w:rsidR="00000000" w:rsidRPr="00000000">
        <w:rPr>
          <w:rFonts w:ascii="Times New Roman" w:cs="Times New Roman" w:eastAsia="Times New Roman" w:hAnsi="Times New Roman"/>
          <w:color w:val="252525"/>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autoridad d</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aplicación en el pl</w:t>
      </w:r>
      <w:r w:rsidDel="00000000" w:rsidR="00000000" w:rsidRPr="00000000">
        <w:rPr>
          <w:rFonts w:ascii="Times New Roman" w:cs="Times New Roman" w:eastAsia="Times New Roman" w:hAnsi="Times New Roman"/>
          <w:color w:val="252525"/>
          <w:sz w:val="23"/>
          <w:szCs w:val="23"/>
          <w:rtl w:val="0"/>
        </w:rPr>
        <w:t xml:space="preserve">az</w:t>
      </w:r>
      <w:r w:rsidDel="00000000" w:rsidR="00000000" w:rsidRPr="00000000">
        <w:rPr>
          <w:rFonts w:ascii="Times New Roman" w:cs="Times New Roman" w:eastAsia="Times New Roman" w:hAnsi="Times New Roman"/>
          <w:color w:val="151515"/>
          <w:sz w:val="23"/>
          <w:szCs w:val="23"/>
          <w:rtl w:val="0"/>
        </w:rPr>
        <w:t xml:space="preserve">o de  </w:t>
      </w:r>
      <w:r w:rsidDel="00000000" w:rsidR="00000000" w:rsidRPr="00000000">
        <w:rPr>
          <w:rFonts w:ascii="Times New Roman" w:cs="Times New Roman" w:eastAsia="Times New Roman" w:hAnsi="Times New Roman"/>
          <w:color w:val="252525"/>
          <w:sz w:val="23"/>
          <w:szCs w:val="23"/>
          <w:rtl w:val="0"/>
        </w:rPr>
        <w:t xml:space="preserve">CUAREN</w:t>
      </w:r>
      <w:r w:rsidDel="00000000" w:rsidR="00000000" w:rsidRPr="00000000">
        <w:rPr>
          <w:rFonts w:ascii="Times New Roman" w:cs="Times New Roman" w:eastAsia="Times New Roman" w:hAnsi="Times New Roman"/>
          <w:color w:val="151515"/>
          <w:sz w:val="23"/>
          <w:szCs w:val="23"/>
          <w:rtl w:val="0"/>
        </w:rPr>
        <w:t xml:space="preserve">T</w:t>
      </w:r>
      <w:r w:rsidDel="00000000" w:rsidR="00000000" w:rsidRPr="00000000">
        <w:rPr>
          <w:rFonts w:ascii="Times New Roman" w:cs="Times New Roman" w:eastAsia="Times New Roman" w:hAnsi="Times New Roman"/>
          <w:color w:val="252525"/>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Y O</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HO  </w:t>
      </w:r>
      <w:r w:rsidDel="00000000" w:rsidR="00000000" w:rsidRPr="00000000">
        <w:rPr>
          <w:rFonts w:ascii="Times New Roman" w:cs="Times New Roman" w:eastAsia="Times New Roman" w:hAnsi="Times New Roman"/>
          <w:color w:val="252525"/>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48</w:t>
      </w:r>
      <w:r w:rsidDel="00000000" w:rsidR="00000000" w:rsidRPr="00000000">
        <w:rPr>
          <w:rFonts w:ascii="Times New Roman" w:cs="Times New Roman" w:eastAsia="Times New Roman" w:hAnsi="Times New Roman"/>
          <w:color w:val="25252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hora</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encido  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51515"/>
          <w:sz w:val="23"/>
          <w:szCs w:val="23"/>
          <w:rtl w:val="0"/>
        </w:rPr>
        <w:t xml:space="preserve">cua</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51515"/>
          <w:sz w:val="23"/>
          <w:szCs w:val="23"/>
          <w:rtl w:val="0"/>
        </w:rPr>
        <w:t xml:space="preserve">la  aut</w:t>
      </w:r>
      <w:r w:rsidDel="00000000" w:rsidR="00000000" w:rsidRPr="00000000">
        <w:rPr>
          <w:rFonts w:ascii="Times New Roman" w:cs="Times New Roman" w:eastAsia="Times New Roman" w:hAnsi="Times New Roman"/>
          <w:color w:val="252525"/>
          <w:sz w:val="23"/>
          <w:szCs w:val="23"/>
          <w:rtl w:val="0"/>
        </w:rPr>
        <w:t xml:space="preserve">o</w:t>
      </w:r>
      <w:r w:rsidDel="00000000" w:rsidR="00000000" w:rsidRPr="00000000">
        <w:rPr>
          <w:rFonts w:ascii="Times New Roman" w:cs="Times New Roman" w:eastAsia="Times New Roman" w:hAnsi="Times New Roman"/>
          <w:color w:val="151515"/>
          <w:sz w:val="23"/>
          <w:szCs w:val="23"/>
          <w:rtl w:val="0"/>
        </w:rPr>
        <w:t xml:space="preserve">ri</w:t>
      </w:r>
      <w:r w:rsidDel="00000000" w:rsidR="00000000" w:rsidRPr="00000000">
        <w:rPr>
          <w:rFonts w:ascii="Times New Roman" w:cs="Times New Roman" w:eastAsia="Times New Roman" w:hAnsi="Times New Roman"/>
          <w:color w:val="404040"/>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ación  </w:t>
      </w:r>
      <w:r w:rsidDel="00000000" w:rsidR="00000000" w:rsidRPr="00000000">
        <w:rPr>
          <w:rFonts w:ascii="Times New Roman" w:cs="Times New Roman" w:eastAsia="Times New Roman" w:hAnsi="Times New Roman"/>
          <w:color w:val="252525"/>
          <w:sz w:val="23"/>
          <w:szCs w:val="23"/>
          <w:rtl w:val="0"/>
        </w:rPr>
        <w:t xml:space="preserve">se </w:t>
      </w:r>
      <w:r w:rsidDel="00000000" w:rsidR="00000000" w:rsidRPr="00000000">
        <w:rPr>
          <w:rFonts w:ascii="Times New Roman" w:cs="Times New Roman" w:eastAsia="Times New Roman" w:hAnsi="Times New Roman"/>
          <w:color w:val="151515"/>
          <w:sz w:val="23"/>
          <w:szCs w:val="23"/>
          <w:rtl w:val="0"/>
        </w:rPr>
        <w:t xml:space="preserve">c</w:t>
      </w:r>
      <w:r w:rsidDel="00000000" w:rsidR="00000000" w:rsidRPr="00000000">
        <w:rPr>
          <w:rFonts w:ascii="Times New Roman" w:cs="Times New Roman" w:eastAsia="Times New Roman" w:hAnsi="Times New Roman"/>
          <w:color w:val="252525"/>
          <w:sz w:val="23"/>
          <w:szCs w:val="23"/>
          <w:rtl w:val="0"/>
        </w:rPr>
        <w:t xml:space="preserve">o</w:t>
      </w:r>
      <w:r w:rsidDel="00000000" w:rsidR="00000000" w:rsidRPr="00000000">
        <w:rPr>
          <w:rFonts w:ascii="Times New Roman" w:cs="Times New Roman" w:eastAsia="Times New Roman" w:hAnsi="Times New Roman"/>
          <w:color w:val="151515"/>
          <w:sz w:val="23"/>
          <w:szCs w:val="23"/>
          <w:rtl w:val="0"/>
        </w:rPr>
        <w:t xml:space="preserve">n</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id</w:t>
      </w:r>
      <w:r w:rsidDel="00000000" w:rsidR="00000000" w:rsidRPr="00000000">
        <w:rPr>
          <w:rFonts w:ascii="Times New Roman" w:cs="Times New Roman" w:eastAsia="Times New Roman" w:hAnsi="Times New Roman"/>
          <w:color w:val="252525"/>
          <w:sz w:val="23"/>
          <w:szCs w:val="23"/>
          <w:rtl w:val="0"/>
        </w:rPr>
        <w:t xml:space="preserve">era</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52525"/>
          <w:sz w:val="23"/>
          <w:szCs w:val="23"/>
          <w:rtl w:val="0"/>
        </w:rPr>
        <w:t xml:space="preserve">á o</w:t>
      </w:r>
      <w:r w:rsidDel="00000000" w:rsidR="00000000" w:rsidRPr="00000000">
        <w:rPr>
          <w:rFonts w:ascii="Times New Roman" w:cs="Times New Roman" w:eastAsia="Times New Roman" w:hAnsi="Times New Roman"/>
          <w:color w:val="151515"/>
          <w:sz w:val="23"/>
          <w:szCs w:val="23"/>
          <w:rtl w:val="0"/>
        </w:rPr>
        <w:t xml:space="preserve">tor</w:t>
      </w:r>
      <w:r w:rsidDel="00000000" w:rsidR="00000000" w:rsidRPr="00000000">
        <w:rPr>
          <w:rFonts w:ascii="Times New Roman" w:cs="Times New Roman" w:eastAsia="Times New Roman" w:hAnsi="Times New Roman"/>
          <w:color w:val="252525"/>
          <w:sz w:val="23"/>
          <w:szCs w:val="23"/>
          <w:rtl w:val="0"/>
        </w:rPr>
        <w:t xml:space="preserve">ga</w:t>
      </w:r>
      <w:r w:rsidDel="00000000" w:rsidR="00000000" w:rsidRPr="00000000">
        <w:rPr>
          <w:rFonts w:ascii="Times New Roman" w:cs="Times New Roman" w:eastAsia="Times New Roman" w:hAnsi="Times New Roman"/>
          <w:color w:val="151515"/>
          <w:sz w:val="23"/>
          <w:szCs w:val="23"/>
          <w:rtl w:val="0"/>
        </w:rPr>
        <w:t xml:space="preserve">da.</w:t>
      </w:r>
      <w:r w:rsidDel="00000000" w:rsidR="00000000" w:rsidRPr="00000000">
        <w:rPr>
          <w:rtl w:val="0"/>
        </w:rPr>
      </w:r>
    </w:p>
    <w:p w:rsidR="00000000" w:rsidDel="00000000" w:rsidP="00000000" w:rsidRDefault="00000000" w:rsidRPr="00000000" w14:paraId="00000A68">
      <w:pPr>
        <w:spacing w:line="200" w:lineRule="auto"/>
        <w:jc w:val="left"/>
        <w:rPr>
          <w:sz w:val="20"/>
          <w:szCs w:val="20"/>
        </w:rPr>
      </w:pPr>
      <w:r w:rsidDel="00000000" w:rsidR="00000000" w:rsidRPr="00000000">
        <w:rPr>
          <w:rtl w:val="0"/>
        </w:rPr>
      </w:r>
    </w:p>
    <w:p w:rsidR="00000000" w:rsidDel="00000000" w:rsidP="00000000" w:rsidRDefault="00000000" w:rsidRPr="00000000" w14:paraId="00000A69">
      <w:pPr>
        <w:spacing w:before="4" w:line="280" w:lineRule="auto"/>
        <w:jc w:val="left"/>
        <w:rPr>
          <w:sz w:val="28"/>
          <w:szCs w:val="28"/>
        </w:rPr>
      </w:pPr>
      <w:r w:rsidDel="00000000" w:rsidR="00000000" w:rsidRPr="00000000">
        <w:rPr>
          <w:rtl w:val="0"/>
        </w:rPr>
      </w:r>
    </w:p>
    <w:p w:rsidR="00000000" w:rsidDel="00000000" w:rsidP="00000000" w:rsidRDefault="00000000" w:rsidRPr="00000000" w14:paraId="00000A6A">
      <w:pPr>
        <w:ind w:left="206" w:right="2004" w:firstLine="0"/>
        <w:jc w:val="both"/>
        <w:rPr>
          <w:rFonts w:ascii="Times New Roman" w:cs="Times New Roman" w:eastAsia="Times New Roman" w:hAnsi="Times New Roman"/>
          <w:sz w:val="23"/>
          <w:szCs w:val="23"/>
        </w:rPr>
        <w:sectPr>
          <w:type w:val="nextPage"/>
          <w:pgSz w:h="20160" w:w="12240" w:orient="portrait"/>
          <w:pgMar w:bottom="280" w:top="320" w:left="1580" w:right="820" w:header="0" w:footer="1408"/>
        </w:sectPr>
      </w:pPr>
      <w:r w:rsidDel="00000000" w:rsidR="00000000" w:rsidRPr="00000000">
        <w:rPr>
          <w:rFonts w:ascii="Times New Roman" w:cs="Times New Roman" w:eastAsia="Times New Roman" w:hAnsi="Times New Roman"/>
          <w:b w:val="1"/>
          <w:color w:val="151515"/>
          <w:sz w:val="23"/>
          <w:szCs w:val="23"/>
          <w:rtl w:val="0"/>
        </w:rPr>
        <w:t xml:space="preserve">A</w:t>
      </w:r>
      <w:r w:rsidDel="00000000" w:rsidR="00000000" w:rsidRPr="00000000">
        <w:rPr>
          <w:rFonts w:ascii="Times New Roman" w:cs="Times New Roman" w:eastAsia="Times New Roman" w:hAnsi="Times New Roman"/>
          <w:b w:val="1"/>
          <w:color w:val="070707"/>
          <w:sz w:val="23"/>
          <w:szCs w:val="23"/>
          <w:rtl w:val="0"/>
        </w:rPr>
        <w:t xml:space="preserve">R</w:t>
      </w:r>
      <w:r w:rsidDel="00000000" w:rsidR="00000000" w:rsidRPr="00000000">
        <w:rPr>
          <w:rFonts w:ascii="Times New Roman" w:cs="Times New Roman" w:eastAsia="Times New Roman" w:hAnsi="Times New Roman"/>
          <w:b w:val="1"/>
          <w:color w:val="151515"/>
          <w:sz w:val="23"/>
          <w:szCs w:val="23"/>
          <w:rtl w:val="0"/>
        </w:rPr>
        <w:t xml:space="preserve">TÍCULO 66.23</w:t>
      </w:r>
      <w:r w:rsidDel="00000000" w:rsidR="00000000" w:rsidRPr="00000000">
        <w:rPr>
          <w:rFonts w:ascii="Times New Roman" w:cs="Times New Roman" w:eastAsia="Times New Roman" w:hAnsi="Times New Roman"/>
          <w:b w:val="1"/>
          <w:color w:val="070707"/>
          <w:sz w:val="23"/>
          <w:szCs w:val="23"/>
          <w:rtl w:val="0"/>
        </w:rPr>
        <w:t xml:space="preserve">.</w:t>
      </w:r>
      <w:r w:rsidDel="00000000" w:rsidR="00000000" w:rsidRPr="00000000">
        <w:rPr>
          <w:rFonts w:ascii="Times New Roman" w:cs="Times New Roman" w:eastAsia="Times New Roman" w:hAnsi="Times New Roman"/>
          <w:b w:val="1"/>
          <w:color w:val="151515"/>
          <w:sz w:val="23"/>
          <w:szCs w:val="23"/>
          <w:rtl w:val="0"/>
        </w:rPr>
        <w:t xml:space="preserve">2</w:t>
      </w:r>
      <w:r w:rsidDel="00000000" w:rsidR="00000000" w:rsidRPr="00000000">
        <w:rPr>
          <w:rFonts w:ascii="Times New Roman" w:cs="Times New Roman" w:eastAsia="Times New Roman" w:hAnsi="Times New Roman"/>
          <w:b w:val="1"/>
          <w:color w:val="070707"/>
          <w:sz w:val="23"/>
          <w:szCs w:val="23"/>
          <w:rtl w:val="0"/>
        </w:rPr>
        <w:t xml:space="preserve">.</w:t>
      </w:r>
      <w:r w:rsidDel="00000000" w:rsidR="00000000" w:rsidRPr="00000000">
        <w:rPr>
          <w:rFonts w:ascii="Times New Roman" w:cs="Times New Roman" w:eastAsia="Times New Roman" w:hAnsi="Times New Roman"/>
          <w:b w:val="1"/>
          <w:color w:val="151515"/>
          <w:sz w:val="23"/>
          <w:szCs w:val="23"/>
          <w:rtl w:val="0"/>
        </w:rPr>
        <w:t xml:space="preserve">13</w:t>
      </w:r>
      <w:r w:rsidDel="00000000" w:rsidR="00000000" w:rsidRPr="00000000">
        <w:rPr>
          <w:rFonts w:ascii="Times New Roman" w:cs="Times New Roman" w:eastAsia="Times New Roman" w:hAnsi="Times New Roman"/>
          <w:b w:val="1"/>
          <w:color w:val="070707"/>
          <w:sz w:val="23"/>
          <w:szCs w:val="23"/>
          <w:rtl w:val="0"/>
        </w:rPr>
        <w:t xml:space="preserve">.</w:t>
      </w:r>
      <w:r w:rsidDel="00000000" w:rsidR="00000000" w:rsidRPr="00000000">
        <w:rPr>
          <w:rFonts w:ascii="Times New Roman" w:cs="Times New Roman" w:eastAsia="Times New Roman" w:hAnsi="Times New Roman"/>
          <w:b w:val="1"/>
          <w:color w:val="151515"/>
          <w:sz w:val="23"/>
          <w:szCs w:val="23"/>
          <w:rtl w:val="0"/>
        </w:rPr>
        <w:t xml:space="preserve">- CANCELACIÓN  POR RESTABLECIMIENTO:</w:t>
      </w:r>
      <w:r w:rsidDel="00000000" w:rsidR="00000000" w:rsidRPr="00000000">
        <w:rPr>
          <w:rtl w:val="0"/>
        </w:rPr>
      </w:r>
    </w:p>
    <w:p w:rsidR="00000000" w:rsidDel="00000000" w:rsidP="00000000" w:rsidRDefault="00000000" w:rsidRPr="00000000" w14:paraId="00000A6B">
      <w:pPr>
        <w:spacing w:line="1280" w:lineRule="auto"/>
        <w:ind w:left="738" w:right="-217"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505050"/>
          <w:sz w:val="215"/>
          <w:szCs w:val="215"/>
          <w:vertAlign w:val="subscript"/>
          <w:rtl w:val="0"/>
        </w:rPr>
        <w:t xml:space="preserve">f</w:t>
      </w:r>
      <w:r w:rsidDel="00000000" w:rsidR="00000000" w:rsidRPr="00000000">
        <w:rPr>
          <w:rFonts w:ascii="Times New Roman" w:cs="Times New Roman" w:eastAsia="Times New Roman" w:hAnsi="Times New Roman"/>
          <w:color w:val="505050"/>
          <w:sz w:val="28.333333333333336"/>
          <w:szCs w:val="28.333333333333336"/>
          <w:vertAlign w:val="subscript"/>
          <w:rtl w:val="0"/>
        </w:rPr>
        <w:t xml:space="preserve">-...;:</w:t>
      </w:r>
      <w:r w:rsidDel="00000000" w:rsidR="00000000" w:rsidRPr="00000000">
        <w:rPr>
          <w:rFonts w:ascii="Times New Roman" w:cs="Times New Roman" w:eastAsia="Times New Roman" w:hAnsi="Times New Roman"/>
          <w:color w:val="505050"/>
          <w:sz w:val="215"/>
          <w:szCs w:val="215"/>
          <w:vertAlign w:val="subscript"/>
          <w:rtl w:val="0"/>
        </w:rPr>
        <w:t xml:space="preserve">ª</w:t>
      </w:r>
      <w:r w:rsidDel="00000000" w:rsidR="00000000" w:rsidRPr="00000000">
        <w:rPr>
          <w:rFonts w:ascii="Times New Roman" w:cs="Times New Roman" w:eastAsia="Times New Roman" w:hAnsi="Times New Roman"/>
          <w:color w:val="505050"/>
          <w:sz w:val="28.333333333333336"/>
          <w:szCs w:val="28.333333333333336"/>
          <w:vertAlign w:val="subscript"/>
          <w:rtl w:val="0"/>
        </w:rPr>
        <w:t xml:space="preserve">:</w:t>
      </w:r>
      <w:r w:rsidDel="00000000" w:rsidR="00000000" w:rsidRPr="00000000">
        <w:rPr>
          <w:rFonts w:ascii="Malgun Gothic" w:cs="Malgun Gothic" w:eastAsia="Malgun Gothic" w:hAnsi="Malgun Gothic"/>
          <w:color w:val="272727"/>
          <w:sz w:val="215"/>
          <w:szCs w:val="215"/>
          <w:vertAlign w:val="subscript"/>
          <w:rtl w:val="0"/>
        </w:rPr>
        <w:t xml:space="preserve">�</w:t>
      </w:r>
      <w:r w:rsidDel="00000000" w:rsidR="00000000" w:rsidRPr="00000000">
        <w:rPr>
          <w:rFonts w:ascii="Times New Roman" w:cs="Times New Roman" w:eastAsia="Times New Roman" w:hAnsi="Times New Roman"/>
          <w:color w:val="505050"/>
          <w:sz w:val="215"/>
          <w:szCs w:val="215"/>
          <w:vertAlign w:val="subscript"/>
          <w:rtl w:val="0"/>
        </w:rPr>
        <w:t xml:space="preserve">J</w:t>
      </w:r>
      <w:r w:rsidDel="00000000" w:rsidR="00000000" w:rsidRPr="00000000">
        <w:rPr>
          <w:rFonts w:ascii="Times New Roman" w:cs="Times New Roman" w:eastAsia="Times New Roman" w:hAnsi="Times New Roman"/>
          <w:color w:val="505050"/>
          <w:sz w:val="28.333333333333336"/>
          <w:szCs w:val="28.333333333333336"/>
          <w:vertAlign w:val="subscript"/>
          <w:rtl w:val="0"/>
        </w:rPr>
        <w:t xml:space="preserve">'.'/</w:t>
      </w:r>
      <w:r w:rsidDel="00000000" w:rsidR="00000000" w:rsidRPr="00000000">
        <w:rPr>
          <w:rtl w:val="0"/>
        </w:rPr>
      </w:r>
    </w:p>
    <w:p w:rsidR="00000000" w:rsidDel="00000000" w:rsidP="00000000" w:rsidRDefault="00000000" w:rsidRPr="00000000" w14:paraId="00000A6C">
      <w:pPr>
        <w:spacing w:before="51" w:lineRule="auto"/>
        <w:ind w:left="2923" w:firstLine="0"/>
        <w:jc w:val="left"/>
        <w:rPr>
          <w:rFonts w:ascii="Times New Roman" w:cs="Times New Roman" w:eastAsia="Times New Roman" w:hAnsi="Times New Roman"/>
          <w:sz w:val="46"/>
          <w:szCs w:val="46"/>
        </w:rPr>
      </w:pPr>
      <w:r w:rsidDel="00000000" w:rsidR="00000000" w:rsidRPr="00000000">
        <w:br w:type="column"/>
      </w:r>
      <w:r w:rsidDel="00000000" w:rsidR="00000000" w:rsidRPr="00000000">
        <w:rPr>
          <w:rFonts w:ascii="Arial" w:cs="Arial" w:eastAsia="Arial" w:hAnsi="Arial"/>
          <w:b w:val="1"/>
          <w:i w:val="1"/>
          <w:color w:val="272727"/>
          <w:sz w:val="40"/>
          <w:szCs w:val="40"/>
          <w:rtl w:val="0"/>
        </w:rPr>
        <w:t xml:space="preserve">"4</w:t>
      </w:r>
      <w:r w:rsidDel="00000000" w:rsidR="00000000" w:rsidRPr="00000000">
        <w:rPr>
          <w:rFonts w:ascii="Arial" w:cs="Arial" w:eastAsia="Arial" w:hAnsi="Arial"/>
          <w:b w:val="1"/>
          <w:i w:val="1"/>
          <w:color w:val="3d3b3d"/>
          <w:sz w:val="40"/>
          <w:szCs w:val="40"/>
          <w:rtl w:val="0"/>
        </w:rPr>
        <w:t xml:space="preserve">2</w:t>
      </w:r>
      <w:r w:rsidDel="00000000" w:rsidR="00000000" w:rsidRPr="00000000">
        <w:rPr>
          <w:rFonts w:ascii="Arial" w:cs="Arial" w:eastAsia="Arial" w:hAnsi="Arial"/>
          <w:b w:val="1"/>
          <w:i w:val="1"/>
          <w:color w:val="505050"/>
          <w:sz w:val="40"/>
          <w:szCs w:val="40"/>
          <w:rtl w:val="0"/>
        </w:rPr>
        <w:t xml:space="preserve">5   </w:t>
      </w:r>
      <w:r w:rsidDel="00000000" w:rsidR="00000000" w:rsidRPr="00000000">
        <w:rPr>
          <w:rFonts w:ascii="Times New Roman" w:cs="Times New Roman" w:eastAsia="Times New Roman" w:hAnsi="Times New Roman"/>
          <w:b w:val="1"/>
          <w:color w:val="505050"/>
          <w:sz w:val="46"/>
          <w:szCs w:val="46"/>
          <w:rtl w:val="0"/>
        </w:rPr>
        <w:t xml:space="preserve">2</w:t>
      </w:r>
      <w:r w:rsidDel="00000000" w:rsidR="00000000" w:rsidRPr="00000000">
        <w:rPr>
          <w:rFonts w:ascii="Times New Roman" w:cs="Times New Roman" w:eastAsia="Times New Roman" w:hAnsi="Times New Roman"/>
          <w:b w:val="1"/>
          <w:color w:val="3d3b3d"/>
          <w:sz w:val="46"/>
          <w:szCs w:val="46"/>
          <w:rtl w:val="0"/>
        </w:rPr>
        <w:t xml:space="preserve">2</w:t>
      </w:r>
      <w:r w:rsidDel="00000000" w:rsidR="00000000" w:rsidRPr="00000000">
        <w:rPr>
          <w:rtl w:val="0"/>
        </w:rPr>
      </w:r>
    </w:p>
    <w:p w:rsidR="00000000" w:rsidDel="00000000" w:rsidP="00000000" w:rsidRDefault="00000000" w:rsidRPr="00000000" w14:paraId="00000A6D">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A6E">
      <w:pPr>
        <w:jc w:val="left"/>
        <w:rPr>
          <w:rFonts w:ascii="Arial" w:cs="Arial" w:eastAsia="Arial" w:hAnsi="Arial"/>
          <w:sz w:val="14"/>
          <w:szCs w:val="14"/>
        </w:rPr>
        <w:sectPr>
          <w:type w:val="nextPage"/>
          <w:pgSz w:h="20160" w:w="12240" w:orient="portrait"/>
          <w:pgMar w:bottom="280" w:top="160" w:left="1580" w:right="820" w:header="0" w:footer="1408"/>
          <w:cols w:equalWidth="0" w:num="2">
            <w:col w:space="3463" w:w="3188.5"/>
            <w:col w:space="0" w:w="3188.5"/>
          </w:cols>
        </w:sectPr>
      </w:pPr>
      <w:r w:rsidDel="00000000" w:rsidR="00000000" w:rsidRPr="00000000">
        <w:rPr>
          <w:rFonts w:ascii="Arial" w:cs="Arial" w:eastAsia="Arial" w:hAnsi="Arial"/>
          <w:b w:val="1"/>
          <w:color w:val="272727"/>
          <w:sz w:val="14"/>
          <w:szCs w:val="14"/>
          <w:rtl w:val="0"/>
        </w:rPr>
        <w:t xml:space="preserve">"</w:t>
      </w:r>
      <w:r w:rsidDel="00000000" w:rsidR="00000000" w:rsidRPr="00000000">
        <w:rPr>
          <w:rFonts w:ascii="Arial" w:cs="Arial" w:eastAsia="Arial" w:hAnsi="Arial"/>
          <w:b w:val="1"/>
          <w:color w:val="151515"/>
          <w:sz w:val="14"/>
          <w:szCs w:val="14"/>
          <w:rtl w:val="0"/>
        </w:rPr>
        <w:t xml:space="preserve">2022-40</w:t>
      </w:r>
      <w:r w:rsidDel="00000000" w:rsidR="00000000" w:rsidRPr="00000000">
        <w:rPr>
          <w:rFonts w:ascii="Arial" w:cs="Arial" w:eastAsia="Arial" w:hAnsi="Arial"/>
          <w:b w:val="1"/>
          <w:color w:val="272727"/>
          <w:sz w:val="14"/>
          <w:szCs w:val="14"/>
          <w:rtl w:val="0"/>
        </w:rPr>
        <w:t xml:space="preserve">º </w:t>
      </w:r>
      <w:r w:rsidDel="00000000" w:rsidR="00000000" w:rsidRPr="00000000">
        <w:rPr>
          <w:rFonts w:ascii="Arial" w:cs="Arial" w:eastAsia="Arial" w:hAnsi="Arial"/>
          <w:b w:val="1"/>
          <w:color w:val="151515"/>
          <w:sz w:val="14"/>
          <w:szCs w:val="14"/>
          <w:rtl w:val="0"/>
        </w:rPr>
        <w:t xml:space="preserve">ANIV</w:t>
      </w:r>
      <w:r w:rsidDel="00000000" w:rsidR="00000000" w:rsidRPr="00000000">
        <w:rPr>
          <w:rFonts w:ascii="Arial" w:cs="Arial" w:eastAsia="Arial" w:hAnsi="Arial"/>
          <w:b w:val="1"/>
          <w:color w:val="272727"/>
          <w:sz w:val="14"/>
          <w:szCs w:val="14"/>
          <w:rtl w:val="0"/>
        </w:rPr>
        <w:t xml:space="preserve">E</w:t>
      </w:r>
      <w:r w:rsidDel="00000000" w:rsidR="00000000" w:rsidRPr="00000000">
        <w:rPr>
          <w:rFonts w:ascii="Arial" w:cs="Arial" w:eastAsia="Arial" w:hAnsi="Arial"/>
          <w:b w:val="1"/>
          <w:color w:val="151515"/>
          <w:sz w:val="14"/>
          <w:szCs w:val="14"/>
          <w:rtl w:val="0"/>
        </w:rPr>
        <w:t xml:space="preserve">RSARIO DE LA G</w:t>
      </w:r>
      <w:r w:rsidDel="00000000" w:rsidR="00000000" w:rsidRPr="00000000">
        <w:rPr>
          <w:rFonts w:ascii="Arial" w:cs="Arial" w:eastAsia="Arial" w:hAnsi="Arial"/>
          <w:b w:val="1"/>
          <w:color w:val="272727"/>
          <w:sz w:val="14"/>
          <w:szCs w:val="14"/>
          <w:rtl w:val="0"/>
        </w:rPr>
        <w:t xml:space="preserve">E</w:t>
      </w:r>
      <w:r w:rsidDel="00000000" w:rsidR="00000000" w:rsidRPr="00000000">
        <w:rPr>
          <w:rFonts w:ascii="Arial" w:cs="Arial" w:eastAsia="Arial" w:hAnsi="Arial"/>
          <w:b w:val="1"/>
          <w:color w:val="151515"/>
          <w:sz w:val="14"/>
          <w:szCs w:val="14"/>
          <w:rtl w:val="0"/>
        </w:rPr>
        <w:t xml:space="preserve">STA  HE</w:t>
      </w:r>
      <w:r w:rsidDel="00000000" w:rsidR="00000000" w:rsidRPr="00000000">
        <w:rPr>
          <w:rFonts w:ascii="Arial" w:cs="Arial" w:eastAsia="Arial" w:hAnsi="Arial"/>
          <w:b w:val="1"/>
          <w:color w:val="272727"/>
          <w:sz w:val="14"/>
          <w:szCs w:val="14"/>
          <w:rtl w:val="0"/>
        </w:rPr>
        <w:t xml:space="preserve">R</w:t>
      </w:r>
      <w:r w:rsidDel="00000000" w:rsidR="00000000" w:rsidRPr="00000000">
        <w:rPr>
          <w:rFonts w:ascii="Arial" w:cs="Arial" w:eastAsia="Arial" w:hAnsi="Arial"/>
          <w:b w:val="1"/>
          <w:color w:val="151515"/>
          <w:sz w:val="14"/>
          <w:szCs w:val="14"/>
          <w:rtl w:val="0"/>
        </w:rPr>
        <w:t xml:space="preserve">OICA DE MAL</w:t>
      </w:r>
      <w:r w:rsidDel="00000000" w:rsidR="00000000" w:rsidRPr="00000000">
        <w:rPr>
          <w:rFonts w:ascii="Arial" w:cs="Arial" w:eastAsia="Arial" w:hAnsi="Arial"/>
          <w:b w:val="1"/>
          <w:color w:val="272727"/>
          <w:sz w:val="14"/>
          <w:szCs w:val="14"/>
          <w:rtl w:val="0"/>
        </w:rPr>
        <w:t xml:space="preserve">V</w:t>
      </w:r>
      <w:r w:rsidDel="00000000" w:rsidR="00000000" w:rsidRPr="00000000">
        <w:rPr>
          <w:rFonts w:ascii="Arial" w:cs="Arial" w:eastAsia="Arial" w:hAnsi="Arial"/>
          <w:b w:val="1"/>
          <w:color w:val="151515"/>
          <w:sz w:val="14"/>
          <w:szCs w:val="14"/>
          <w:rtl w:val="0"/>
        </w:rPr>
        <w:t xml:space="preserve">INAS</w:t>
      </w:r>
      <w:r w:rsidDel="00000000" w:rsidR="00000000" w:rsidRPr="00000000">
        <w:rPr>
          <w:rFonts w:ascii="Arial" w:cs="Arial" w:eastAsia="Arial" w:hAnsi="Arial"/>
          <w:b w:val="1"/>
          <w:color w:val="272727"/>
          <w:sz w:val="14"/>
          <w:szCs w:val="14"/>
          <w:rtl w:val="0"/>
        </w:rPr>
        <w:t xml:space="preserve">"</w:t>
      </w:r>
      <w:r w:rsidDel="00000000" w:rsidR="00000000" w:rsidRPr="00000000">
        <w:rPr>
          <w:rtl w:val="0"/>
        </w:rPr>
      </w:r>
    </w:p>
    <w:p w:rsidR="00000000" w:rsidDel="00000000" w:rsidP="00000000" w:rsidRDefault="00000000" w:rsidRPr="00000000" w14:paraId="00000A6F">
      <w:pPr>
        <w:spacing w:line="240" w:lineRule="auto"/>
        <w:ind w:left="1302" w:right="8326" w:firstLine="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656565"/>
          <w:sz w:val="27"/>
          <w:szCs w:val="27"/>
          <w:vertAlign w:val="baseline"/>
          <w:rtl w:val="0"/>
        </w:rPr>
        <w:t xml:space="preserve">•</w:t>
      </w:r>
      <w:r w:rsidDel="00000000" w:rsidR="00000000" w:rsidRPr="00000000">
        <w:rPr>
          <w:rFonts w:ascii="Times New Roman" w:cs="Times New Roman" w:eastAsia="Times New Roman" w:hAnsi="Times New Roman"/>
          <w:color w:val="747474"/>
          <w:sz w:val="27"/>
          <w:szCs w:val="27"/>
          <w:vertAlign w:val="baseline"/>
          <w:rtl w:val="0"/>
        </w:rPr>
        <w:t xml:space="preserve">•</w:t>
      </w:r>
      <w:r w:rsidDel="00000000" w:rsidR="00000000" w:rsidRPr="00000000">
        <w:rPr>
          <w:rtl w:val="0"/>
        </w:rPr>
      </w:r>
    </w:p>
    <w:p w:rsidR="00000000" w:rsidDel="00000000" w:rsidP="00000000" w:rsidRDefault="00000000" w:rsidRPr="00000000" w14:paraId="00000A70">
      <w:pPr>
        <w:spacing w:line="160" w:lineRule="auto"/>
        <w:ind w:left="287" w:right="7275"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1"/>
          <w:color w:val="656565"/>
          <w:sz w:val="13"/>
          <w:szCs w:val="13"/>
          <w:vertAlign w:val="baseline"/>
          <w:rtl w:val="0"/>
        </w:rPr>
        <w:t xml:space="preserve">@'J;</w:t>
      </w:r>
      <w:r w:rsidDel="00000000" w:rsidR="00000000" w:rsidRPr="00000000">
        <w:rPr>
          <w:rFonts w:ascii="Times New Roman" w:cs="Times New Roman" w:eastAsia="Times New Roman" w:hAnsi="Times New Roman"/>
          <w:b w:val="1"/>
          <w:i w:val="1"/>
          <w:color w:val="505050"/>
          <w:sz w:val="13"/>
          <w:szCs w:val="13"/>
          <w:vertAlign w:val="baseline"/>
          <w:rtl w:val="0"/>
        </w:rPr>
        <w:t xml:space="preserve">,,.</w:t>
      </w:r>
      <w:r w:rsidDel="00000000" w:rsidR="00000000" w:rsidRPr="00000000">
        <w:rPr>
          <w:rFonts w:ascii="Times New Roman" w:cs="Times New Roman" w:eastAsia="Times New Roman" w:hAnsi="Times New Roman"/>
          <w:b w:val="1"/>
          <w:i w:val="1"/>
          <w:color w:val="3d3b3d"/>
          <w:sz w:val="13"/>
          <w:szCs w:val="13"/>
          <w:vertAlign w:val="baseline"/>
          <w:rtl w:val="0"/>
        </w:rPr>
        <w:t xml:space="preserve">,</w:t>
      </w:r>
      <w:r w:rsidDel="00000000" w:rsidR="00000000" w:rsidRPr="00000000">
        <w:rPr>
          <w:rFonts w:ascii="Times New Roman" w:cs="Times New Roman" w:eastAsia="Times New Roman" w:hAnsi="Times New Roman"/>
          <w:b w:val="1"/>
          <w:i w:val="1"/>
          <w:color w:val="505050"/>
          <w:sz w:val="13"/>
          <w:szCs w:val="13"/>
          <w:vertAlign w:val="baseline"/>
          <w:rtl w:val="0"/>
        </w:rPr>
        <w:t xml:space="preserve">,</w:t>
      </w:r>
      <w:r w:rsidDel="00000000" w:rsidR="00000000" w:rsidRPr="00000000">
        <w:rPr>
          <w:rFonts w:ascii="Times New Roman" w:cs="Times New Roman" w:eastAsia="Times New Roman" w:hAnsi="Times New Roman"/>
          <w:b w:val="1"/>
          <w:i w:val="1"/>
          <w:color w:val="272727"/>
          <w:sz w:val="13"/>
          <w:szCs w:val="13"/>
          <w:vertAlign w:val="baseline"/>
          <w:rtl w:val="0"/>
        </w:rPr>
        <w:t xml:space="preserve">¡</w:t>
      </w:r>
      <w:r w:rsidDel="00000000" w:rsidR="00000000" w:rsidRPr="00000000">
        <w:rPr>
          <w:rFonts w:ascii="Times New Roman" w:cs="Times New Roman" w:eastAsia="Times New Roman" w:hAnsi="Times New Roman"/>
          <w:b w:val="1"/>
          <w:i w:val="1"/>
          <w:color w:val="3d3b3d"/>
          <w:sz w:val="13"/>
          <w:szCs w:val="13"/>
          <w:vertAlign w:val="baseline"/>
          <w:rtl w:val="0"/>
        </w:rPr>
        <w:t xml:space="preserve">1</w:t>
      </w:r>
      <w:r w:rsidDel="00000000" w:rsidR="00000000" w:rsidRPr="00000000">
        <w:rPr>
          <w:rFonts w:ascii="Times New Roman" w:cs="Times New Roman" w:eastAsia="Times New Roman" w:hAnsi="Times New Roman"/>
          <w:b w:val="1"/>
          <w:i w:val="1"/>
          <w:color w:val="272727"/>
          <w:sz w:val="13"/>
          <w:szCs w:val="13"/>
          <w:vertAlign w:val="baseline"/>
          <w:rtl w:val="0"/>
        </w:rPr>
        <w:t xml:space="preserve">1</w:t>
      </w:r>
      <w:r w:rsidDel="00000000" w:rsidR="00000000" w:rsidRPr="00000000">
        <w:rPr>
          <w:rFonts w:ascii="Times New Roman" w:cs="Times New Roman" w:eastAsia="Times New Roman" w:hAnsi="Times New Roman"/>
          <w:b w:val="1"/>
          <w:i w:val="1"/>
          <w:color w:val="505050"/>
          <w:sz w:val="13"/>
          <w:szCs w:val="13"/>
          <w:vertAlign w:val="baseline"/>
          <w:rtl w:val="0"/>
        </w:rPr>
        <w:t xml:space="preserve">eü1  </w:t>
      </w:r>
      <w:r w:rsidDel="00000000" w:rsidR="00000000" w:rsidRPr="00000000">
        <w:rPr>
          <w:rFonts w:ascii="Times New Roman" w:cs="Times New Roman" w:eastAsia="Times New Roman" w:hAnsi="Times New Roman"/>
          <w:b w:val="1"/>
          <w:i w:val="1"/>
          <w:color w:val="3d3b3d"/>
          <w:sz w:val="15"/>
          <w:szCs w:val="15"/>
          <w:vertAlign w:val="baseline"/>
          <w:rtl w:val="0"/>
        </w:rPr>
        <w:t xml:space="preserve">r</w:t>
      </w:r>
      <w:r w:rsidDel="00000000" w:rsidR="00000000" w:rsidRPr="00000000">
        <w:rPr>
          <w:rFonts w:ascii="Times New Roman" w:cs="Times New Roman" w:eastAsia="Times New Roman" w:hAnsi="Times New Roman"/>
          <w:b w:val="1"/>
          <w:i w:val="1"/>
          <w:color w:val="272727"/>
          <w:sz w:val="15"/>
          <w:szCs w:val="15"/>
          <w:vertAlign w:val="baseline"/>
          <w:rtl w:val="0"/>
        </w:rPr>
        <w:t xml:space="preserve">l</w:t>
      </w:r>
      <w:r w:rsidDel="00000000" w:rsidR="00000000" w:rsidRPr="00000000">
        <w:rPr>
          <w:rFonts w:ascii="Times New Roman" w:cs="Times New Roman" w:eastAsia="Times New Roman" w:hAnsi="Times New Roman"/>
          <w:b w:val="1"/>
          <w:i w:val="1"/>
          <w:color w:val="656565"/>
          <w:sz w:val="15"/>
          <w:szCs w:val="15"/>
          <w:vertAlign w:val="baseline"/>
          <w:rtl w:val="0"/>
        </w:rPr>
        <w:t xml:space="preserve">e </w:t>
      </w:r>
      <w:r w:rsidDel="00000000" w:rsidR="00000000" w:rsidRPr="00000000">
        <w:rPr>
          <w:rFonts w:ascii="Times New Roman" w:cs="Times New Roman" w:eastAsia="Times New Roman" w:hAnsi="Times New Roman"/>
          <w:b w:val="1"/>
          <w:i w:val="1"/>
          <w:color w:val="656565"/>
          <w:sz w:val="13"/>
          <w:szCs w:val="13"/>
          <w:vertAlign w:val="baseline"/>
          <w:rtl w:val="0"/>
        </w:rPr>
        <w:t xml:space="preserve">l!Ji:</w:t>
      </w:r>
      <w:r w:rsidDel="00000000" w:rsidR="00000000" w:rsidRPr="00000000">
        <w:rPr>
          <w:rFonts w:ascii="Times New Roman" w:cs="Times New Roman" w:eastAsia="Times New Roman" w:hAnsi="Times New Roman"/>
          <w:b w:val="1"/>
          <w:i w:val="1"/>
          <w:color w:val="272727"/>
          <w:sz w:val="13"/>
          <w:szCs w:val="13"/>
          <w:vertAlign w:val="baseline"/>
          <w:rtl w:val="0"/>
        </w:rPr>
        <w:t xml:space="preserve">rr</w:t>
      </w:r>
      <w:r w:rsidDel="00000000" w:rsidR="00000000" w:rsidRPr="00000000">
        <w:rPr>
          <w:rFonts w:ascii="Times New Roman" w:cs="Times New Roman" w:eastAsia="Times New Roman" w:hAnsi="Times New Roman"/>
          <w:b w:val="1"/>
          <w:i w:val="1"/>
          <w:color w:val="3d3b3d"/>
          <w:sz w:val="13"/>
          <w:szCs w:val="13"/>
          <w:vertAlign w:val="baseline"/>
          <w:rtl w:val="0"/>
        </w:rPr>
        <w:t xml:space="preserve">a </w:t>
      </w:r>
      <w:r w:rsidDel="00000000" w:rsidR="00000000" w:rsidRPr="00000000">
        <w:rPr>
          <w:rFonts w:ascii="Times New Roman" w:cs="Times New Roman" w:eastAsia="Times New Roman" w:hAnsi="Times New Roman"/>
          <w:b w:val="1"/>
          <w:i w:val="1"/>
          <w:color w:val="3d3b3d"/>
          <w:sz w:val="15"/>
          <w:szCs w:val="15"/>
          <w:vertAlign w:val="baseline"/>
          <w:rtl w:val="0"/>
        </w:rPr>
        <w:t xml:space="preserve">,</w:t>
      </w:r>
      <w:r w:rsidDel="00000000" w:rsidR="00000000" w:rsidRPr="00000000">
        <w:rPr>
          <w:rFonts w:ascii="Times New Roman" w:cs="Times New Roman" w:eastAsia="Times New Roman" w:hAnsi="Times New Roman"/>
          <w:b w:val="1"/>
          <w:i w:val="1"/>
          <w:color w:val="272727"/>
          <w:sz w:val="15"/>
          <w:szCs w:val="15"/>
          <w:vertAlign w:val="baseline"/>
          <w:rtl w:val="0"/>
        </w:rPr>
        <w:t xml:space="preserve">l</w:t>
      </w:r>
      <w:r w:rsidDel="00000000" w:rsidR="00000000" w:rsidRPr="00000000">
        <w:rPr>
          <w:rFonts w:ascii="Times New Roman" w:cs="Times New Roman" w:eastAsia="Times New Roman" w:hAnsi="Times New Roman"/>
          <w:b w:val="1"/>
          <w:i w:val="1"/>
          <w:color w:val="505050"/>
          <w:sz w:val="15"/>
          <w:szCs w:val="15"/>
          <w:vertAlign w:val="baseline"/>
          <w:rtl w:val="0"/>
        </w:rPr>
        <w:t xml:space="preserve">e</w:t>
      </w:r>
      <w:r w:rsidDel="00000000" w:rsidR="00000000" w:rsidRPr="00000000">
        <w:rPr>
          <w:rFonts w:ascii="Times New Roman" w:cs="Times New Roman" w:eastAsia="Times New Roman" w:hAnsi="Times New Roman"/>
          <w:b w:val="1"/>
          <w:i w:val="1"/>
          <w:color w:val="272727"/>
          <w:sz w:val="15"/>
          <w:szCs w:val="15"/>
          <w:vertAlign w:val="baseline"/>
          <w:rtl w:val="0"/>
        </w:rPr>
        <w:t xml:space="preserve">/ </w:t>
      </w:r>
      <w:r w:rsidDel="00000000" w:rsidR="00000000" w:rsidRPr="00000000">
        <w:rPr>
          <w:rFonts w:ascii="Malgun Gothic" w:cs="Malgun Gothic" w:eastAsia="Malgun Gothic" w:hAnsi="Malgun Gothic"/>
          <w:color w:val="656565"/>
          <w:sz w:val="18"/>
          <w:szCs w:val="18"/>
          <w:vertAlign w:val="baseline"/>
          <w:rtl w:val="0"/>
        </w:rPr>
        <w:t xml:space="preserve">�</w:t>
      </w:r>
      <w:r w:rsidDel="00000000" w:rsidR="00000000" w:rsidRPr="00000000">
        <w:rPr>
          <w:rFonts w:ascii="Times New Roman" w:cs="Times New Roman" w:eastAsia="Times New Roman" w:hAnsi="Times New Roman"/>
          <w:b w:val="1"/>
          <w:color w:val="505050"/>
          <w:sz w:val="18"/>
          <w:szCs w:val="18"/>
          <w:vertAlign w:val="baseline"/>
          <w:rtl w:val="0"/>
        </w:rPr>
        <w:t xml:space="preserve">'W"</w:t>
      </w:r>
      <w:r w:rsidDel="00000000" w:rsidR="00000000" w:rsidRPr="00000000">
        <w:rPr>
          <w:rFonts w:ascii="Times New Roman" w:cs="Times New Roman" w:eastAsia="Times New Roman" w:hAnsi="Times New Roman"/>
          <w:b w:val="1"/>
          <w:color w:val="3d3b3d"/>
          <w:sz w:val="18"/>
          <w:szCs w:val="18"/>
          <w:vertAlign w:val="baseline"/>
          <w:rtl w:val="0"/>
        </w:rPr>
        <w:t xml:space="preserve">·</w:t>
      </w:r>
      <w:r w:rsidDel="00000000" w:rsidR="00000000" w:rsidRPr="00000000">
        <w:rPr>
          <w:rtl w:val="0"/>
        </w:rPr>
      </w:r>
    </w:p>
    <w:p w:rsidR="00000000" w:rsidDel="00000000" w:rsidP="00000000" w:rsidRDefault="00000000" w:rsidRPr="00000000" w14:paraId="00000A71">
      <w:pPr>
        <w:spacing w:before="21" w:lineRule="auto"/>
        <w:ind w:left="70" w:right="7029" w:firstLine="0"/>
        <w:jc w:val="center"/>
        <w:rPr>
          <w:rFonts w:ascii="Arial" w:cs="Arial" w:eastAsia="Arial" w:hAnsi="Arial"/>
          <w:sz w:val="20"/>
          <w:szCs w:val="20"/>
        </w:rPr>
      </w:pPr>
      <w:r w:rsidDel="00000000" w:rsidR="00000000" w:rsidRPr="00000000">
        <w:rPr>
          <w:rFonts w:ascii="Times New Roman" w:cs="Times New Roman" w:eastAsia="Times New Roman" w:hAnsi="Times New Roman"/>
          <w:b w:val="1"/>
          <w:i w:val="1"/>
          <w:color w:val="656565"/>
          <w:sz w:val="15"/>
          <w:szCs w:val="15"/>
          <w:rtl w:val="0"/>
        </w:rPr>
        <w:t xml:space="preserve">%</w:t>
      </w:r>
      <w:r w:rsidDel="00000000" w:rsidR="00000000" w:rsidRPr="00000000">
        <w:rPr>
          <w:rFonts w:ascii="Times New Roman" w:cs="Times New Roman" w:eastAsia="Times New Roman" w:hAnsi="Times New Roman"/>
          <w:b w:val="1"/>
          <w:i w:val="1"/>
          <w:color w:val="151515"/>
          <w:sz w:val="15"/>
          <w:szCs w:val="15"/>
          <w:rtl w:val="0"/>
        </w:rPr>
        <w:t xml:space="preserve">t</w:t>
      </w:r>
      <w:r w:rsidDel="00000000" w:rsidR="00000000" w:rsidRPr="00000000">
        <w:rPr>
          <w:rFonts w:ascii="Times New Roman" w:cs="Times New Roman" w:eastAsia="Times New Roman" w:hAnsi="Times New Roman"/>
          <w:b w:val="1"/>
          <w:i w:val="1"/>
          <w:color w:val="505050"/>
          <w:sz w:val="15"/>
          <w:szCs w:val="15"/>
          <w:rtl w:val="0"/>
        </w:rPr>
        <w:t xml:space="preserve">d</w:t>
      </w:r>
      <w:r w:rsidDel="00000000" w:rsidR="00000000" w:rsidRPr="00000000">
        <w:rPr>
          <w:rFonts w:ascii="Times New Roman" w:cs="Times New Roman" w:eastAsia="Times New Roman" w:hAnsi="Times New Roman"/>
          <w:b w:val="1"/>
          <w:i w:val="1"/>
          <w:color w:val="272727"/>
          <w:sz w:val="15"/>
          <w:szCs w:val="15"/>
          <w:rtl w:val="0"/>
        </w:rPr>
        <w:t xml:space="preserve">rt</w:t>
      </w:r>
      <w:r w:rsidDel="00000000" w:rsidR="00000000" w:rsidRPr="00000000">
        <w:rPr>
          <w:rFonts w:ascii="Times New Roman" w:cs="Times New Roman" w:eastAsia="Times New Roman" w:hAnsi="Times New Roman"/>
          <w:b w:val="1"/>
          <w:i w:val="1"/>
          <w:color w:val="3d3b3d"/>
          <w:sz w:val="15"/>
          <w:szCs w:val="15"/>
          <w:rtl w:val="0"/>
        </w:rPr>
        <w:t xml:space="preserve">h</w:t>
      </w:r>
      <w:r w:rsidDel="00000000" w:rsidR="00000000" w:rsidRPr="00000000">
        <w:rPr>
          <w:rFonts w:ascii="Times New Roman" w:cs="Times New Roman" w:eastAsia="Times New Roman" w:hAnsi="Times New Roman"/>
          <w:b w:val="1"/>
          <w:i w:val="1"/>
          <w:color w:val="272727"/>
          <w:sz w:val="15"/>
          <w:szCs w:val="15"/>
          <w:rtl w:val="0"/>
        </w:rPr>
        <w:t xml:space="preserve">l</w:t>
      </w:r>
      <w:r w:rsidDel="00000000" w:rsidR="00000000" w:rsidRPr="00000000">
        <w:rPr>
          <w:rFonts w:ascii="Times New Roman" w:cs="Times New Roman" w:eastAsia="Times New Roman" w:hAnsi="Times New Roman"/>
          <w:b w:val="1"/>
          <w:i w:val="1"/>
          <w:color w:val="3d3b3d"/>
          <w:sz w:val="15"/>
          <w:szCs w:val="15"/>
          <w:rtl w:val="0"/>
        </w:rPr>
        <w:t xml:space="preserve">a  </w:t>
      </w:r>
      <w:r w:rsidDel="00000000" w:rsidR="00000000" w:rsidRPr="00000000">
        <w:rPr>
          <w:rFonts w:ascii="Times New Roman" w:cs="Times New Roman" w:eastAsia="Times New Roman" w:hAnsi="Times New Roman"/>
          <w:b w:val="1"/>
          <w:i w:val="1"/>
          <w:color w:val="656565"/>
          <w:sz w:val="15"/>
          <w:szCs w:val="15"/>
          <w:rtl w:val="0"/>
        </w:rPr>
        <w:t xml:space="preserve">e </w:t>
      </w:r>
      <w:r w:rsidDel="00000000" w:rsidR="00000000" w:rsidRPr="00000000">
        <w:rPr>
          <w:rFonts w:ascii="Arial" w:cs="Arial" w:eastAsia="Arial" w:hAnsi="Arial"/>
          <w:b w:val="1"/>
          <w:i w:val="1"/>
          <w:color w:val="505050"/>
          <w:sz w:val="14"/>
          <w:szCs w:val="14"/>
          <w:rtl w:val="0"/>
        </w:rPr>
        <w:t xml:space="preserve">..f</w:t>
      </w:r>
      <w:r w:rsidDel="00000000" w:rsidR="00000000" w:rsidRPr="00000000">
        <w:rPr>
          <w:rFonts w:ascii="Arial" w:cs="Arial" w:eastAsia="Arial" w:hAnsi="Arial"/>
          <w:b w:val="1"/>
          <w:i w:val="1"/>
          <w:color w:val="3d3b3d"/>
          <w:sz w:val="14"/>
          <w:szCs w:val="14"/>
          <w:rtl w:val="0"/>
        </w:rPr>
        <w:t xml:space="preserve">il</w:t>
      </w:r>
      <w:r w:rsidDel="00000000" w:rsidR="00000000" w:rsidRPr="00000000">
        <w:rPr>
          <w:rFonts w:ascii="Arial" w:cs="Arial" w:eastAsia="Arial" w:hAnsi="Arial"/>
          <w:b w:val="1"/>
          <w:i w:val="1"/>
          <w:color w:val="505050"/>
          <w:sz w:val="14"/>
          <w:szCs w:val="14"/>
          <w:rtl w:val="0"/>
        </w:rPr>
        <w:t xml:space="preserve">&lt;</w:t>
      </w:r>
      <w:r w:rsidDel="00000000" w:rsidR="00000000" w:rsidRPr="00000000">
        <w:rPr>
          <w:rFonts w:ascii="Arial" w:cs="Arial" w:eastAsia="Arial" w:hAnsi="Arial"/>
          <w:b w:val="1"/>
          <w:i w:val="1"/>
          <w:color w:val="3d3b3d"/>
          <w:sz w:val="14"/>
          <w:szCs w:val="14"/>
          <w:rtl w:val="0"/>
        </w:rPr>
        <w:t xml:space="preserve">I</w:t>
      </w:r>
      <w:r w:rsidDel="00000000" w:rsidR="00000000" w:rsidRPr="00000000">
        <w:rPr>
          <w:rFonts w:ascii="Arial" w:cs="Arial" w:eastAsia="Arial" w:hAnsi="Arial"/>
          <w:b w:val="1"/>
          <w:i w:val="1"/>
          <w:color w:val="505050"/>
          <w:sz w:val="14"/>
          <w:szCs w:val="14"/>
          <w:rtl w:val="0"/>
        </w:rPr>
        <w:t xml:space="preserve">.J </w:t>
      </w:r>
      <w:r w:rsidDel="00000000" w:rsidR="00000000" w:rsidRPr="00000000">
        <w:rPr>
          <w:rFonts w:ascii="Times New Roman" w:cs="Times New Roman" w:eastAsia="Times New Roman" w:hAnsi="Times New Roman"/>
          <w:b w:val="1"/>
          <w:i w:val="1"/>
          <w:color w:val="505050"/>
          <w:sz w:val="15"/>
          <w:szCs w:val="15"/>
          <w:rtl w:val="0"/>
        </w:rPr>
        <w:t xml:space="preserve">,</w:t>
      </w:r>
      <w:r w:rsidDel="00000000" w:rsidR="00000000" w:rsidRPr="00000000">
        <w:rPr>
          <w:rFonts w:ascii="Times New Roman" w:cs="Times New Roman" w:eastAsia="Times New Roman" w:hAnsi="Times New Roman"/>
          <w:b w:val="1"/>
          <w:i w:val="1"/>
          <w:color w:val="272727"/>
          <w:sz w:val="15"/>
          <w:szCs w:val="15"/>
          <w:rtl w:val="0"/>
        </w:rPr>
        <w:t xml:space="preserve">l</w:t>
      </w:r>
      <w:r w:rsidDel="00000000" w:rsidR="00000000" w:rsidRPr="00000000">
        <w:rPr>
          <w:rFonts w:ascii="Times New Roman" w:cs="Times New Roman" w:eastAsia="Times New Roman" w:hAnsi="Times New Roman"/>
          <w:b w:val="1"/>
          <w:i w:val="1"/>
          <w:color w:val="656565"/>
          <w:sz w:val="15"/>
          <w:szCs w:val="15"/>
          <w:rtl w:val="0"/>
        </w:rPr>
        <w:t xml:space="preserve">e</w:t>
      </w:r>
      <w:r w:rsidDel="00000000" w:rsidR="00000000" w:rsidRPr="00000000">
        <w:rPr>
          <w:rFonts w:ascii="Times New Roman" w:cs="Times New Roman" w:eastAsia="Times New Roman" w:hAnsi="Times New Roman"/>
          <w:b w:val="1"/>
          <w:i w:val="1"/>
          <w:color w:val="272727"/>
          <w:sz w:val="15"/>
          <w:szCs w:val="15"/>
          <w:rtl w:val="0"/>
        </w:rPr>
        <w:t xml:space="preserve">/ </w:t>
      </w:r>
      <w:r w:rsidDel="00000000" w:rsidR="00000000" w:rsidRPr="00000000">
        <w:rPr>
          <w:rFonts w:ascii="Arial" w:cs="Arial" w:eastAsia="Arial" w:hAnsi="Arial"/>
          <w:b w:val="1"/>
          <w:i w:val="1"/>
          <w:color w:val="505050"/>
          <w:sz w:val="12"/>
          <w:szCs w:val="12"/>
          <w:rtl w:val="0"/>
        </w:rPr>
        <w:t xml:space="preserve">%'t</w:t>
      </w:r>
      <w:r w:rsidDel="00000000" w:rsidR="00000000" w:rsidRPr="00000000">
        <w:rPr>
          <w:rFonts w:ascii="Arial" w:cs="Arial" w:eastAsia="Arial" w:hAnsi="Arial"/>
          <w:b w:val="1"/>
          <w:i w:val="1"/>
          <w:color w:val="3d3b3d"/>
          <w:sz w:val="12"/>
          <w:szCs w:val="12"/>
          <w:rtl w:val="0"/>
        </w:rPr>
        <w:t xml:space="preserve">d</w:t>
      </w:r>
      <w:r w:rsidDel="00000000" w:rsidR="00000000" w:rsidRPr="00000000">
        <w:rPr>
          <w:rFonts w:ascii="Arial" w:cs="Arial" w:eastAsia="Arial" w:hAnsi="Arial"/>
          <w:b w:val="1"/>
          <w:i w:val="1"/>
          <w:color w:val="272727"/>
          <w:sz w:val="12"/>
          <w:szCs w:val="12"/>
          <w:rtl w:val="0"/>
        </w:rPr>
        <w:t xml:space="preserve">vli</w:t>
      </w:r>
      <w:r w:rsidDel="00000000" w:rsidR="00000000" w:rsidRPr="00000000">
        <w:rPr>
          <w:rFonts w:ascii="Arial" w:cs="Arial" w:eastAsia="Arial" w:hAnsi="Arial"/>
          <w:b w:val="1"/>
          <w:i w:val="1"/>
          <w:color w:val="505050"/>
          <w:sz w:val="12"/>
          <w:szCs w:val="12"/>
          <w:rtl w:val="0"/>
        </w:rPr>
        <w:t xml:space="preserve">ef'I  </w:t>
      </w:r>
      <w:r w:rsidDel="00000000" w:rsidR="00000000" w:rsidRPr="00000000">
        <w:rPr>
          <w:rFonts w:ascii="Arial" w:cs="Arial" w:eastAsia="Arial" w:hAnsi="Arial"/>
          <w:b w:val="1"/>
          <w:i w:val="1"/>
          <w:color w:val="656565"/>
          <w:sz w:val="20"/>
          <w:szCs w:val="20"/>
          <w:rtl w:val="0"/>
        </w:rPr>
        <w:t xml:space="preserve">&lt;;JI,</w:t>
      </w:r>
      <w:r w:rsidDel="00000000" w:rsidR="00000000" w:rsidRPr="00000000">
        <w:rPr>
          <w:rFonts w:ascii="Arial" w:cs="Arial" w:eastAsia="Arial" w:hAnsi="Arial"/>
          <w:b w:val="1"/>
          <w:i w:val="1"/>
          <w:color w:val="151515"/>
          <w:sz w:val="20"/>
          <w:szCs w:val="20"/>
          <w:rtl w:val="0"/>
        </w:rPr>
        <w:t xml:space="preserve">,</w:t>
      </w:r>
      <w:r w:rsidDel="00000000" w:rsidR="00000000" w:rsidRPr="00000000">
        <w:rPr>
          <w:rFonts w:ascii="Arial" w:cs="Arial" w:eastAsia="Arial" w:hAnsi="Arial"/>
          <w:b w:val="1"/>
          <w:i w:val="1"/>
          <w:color w:val="3d3b3d"/>
          <w:sz w:val="20"/>
          <w:szCs w:val="20"/>
          <w:rtl w:val="0"/>
        </w:rPr>
        <w:t xml:space="preserve">,</w:t>
      </w:r>
      <w:r w:rsidDel="00000000" w:rsidR="00000000" w:rsidRPr="00000000">
        <w:rPr>
          <w:rtl w:val="0"/>
        </w:rPr>
      </w:r>
    </w:p>
    <w:p w:rsidR="00000000" w:rsidDel="00000000" w:rsidP="00000000" w:rsidRDefault="00000000" w:rsidRPr="00000000" w14:paraId="00000A72">
      <w:pPr>
        <w:spacing w:before="67" w:line="180" w:lineRule="auto"/>
        <w:ind w:left="634" w:right="7579" w:firstLine="0"/>
        <w:jc w:val="center"/>
        <w:rPr>
          <w:rFonts w:ascii="Arial" w:cs="Arial" w:eastAsia="Arial" w:hAnsi="Arial"/>
          <w:sz w:val="11"/>
          <w:szCs w:val="11"/>
        </w:rPr>
      </w:pPr>
      <w:r w:rsidDel="00000000" w:rsidR="00000000" w:rsidRPr="00000000">
        <w:rPr>
          <w:rFonts w:ascii="Times New Roman" w:cs="Times New Roman" w:eastAsia="Times New Roman" w:hAnsi="Times New Roman"/>
          <w:b w:val="1"/>
          <w:i w:val="1"/>
          <w:color w:val="656565"/>
          <w:sz w:val="16"/>
          <w:szCs w:val="16"/>
          <w:rtl w:val="0"/>
        </w:rPr>
        <w:t xml:space="preserve">{[j['</w:t>
      </w:r>
      <w:r w:rsidDel="00000000" w:rsidR="00000000" w:rsidRPr="00000000">
        <w:rPr>
          <w:rFonts w:ascii="Times New Roman" w:cs="Times New Roman" w:eastAsia="Times New Roman" w:hAnsi="Times New Roman"/>
          <w:b w:val="1"/>
          <w:i w:val="1"/>
          <w:color w:val="505050"/>
          <w:sz w:val="16"/>
          <w:szCs w:val="16"/>
          <w:rtl w:val="0"/>
        </w:rPr>
        <w:t xml:space="preserve">ep</w:t>
      </w:r>
      <w:r w:rsidDel="00000000" w:rsidR="00000000" w:rsidRPr="00000000">
        <w:rPr>
          <w:rFonts w:ascii="Times New Roman" w:cs="Times New Roman" w:eastAsia="Times New Roman" w:hAnsi="Times New Roman"/>
          <w:b w:val="1"/>
          <w:i w:val="1"/>
          <w:color w:val="3d3b3d"/>
          <w:sz w:val="16"/>
          <w:szCs w:val="16"/>
          <w:rtl w:val="0"/>
        </w:rPr>
        <w:t xml:space="preserve">,</w:t>
      </w:r>
      <w:r w:rsidDel="00000000" w:rsidR="00000000" w:rsidRPr="00000000">
        <w:rPr>
          <w:rFonts w:ascii="Times New Roman" w:cs="Times New Roman" w:eastAsia="Times New Roman" w:hAnsi="Times New Roman"/>
          <w:b w:val="1"/>
          <w:i w:val="1"/>
          <w:color w:val="505050"/>
          <w:sz w:val="16"/>
          <w:szCs w:val="16"/>
          <w:rtl w:val="0"/>
        </w:rPr>
        <w:t xml:space="preserve">í</w:t>
      </w:r>
      <w:r w:rsidDel="00000000" w:rsidR="00000000" w:rsidRPr="00000000">
        <w:rPr>
          <w:rFonts w:ascii="Times New Roman" w:cs="Times New Roman" w:eastAsia="Times New Roman" w:hAnsi="Times New Roman"/>
          <w:b w:val="1"/>
          <w:i w:val="1"/>
          <w:color w:val="3d3b3d"/>
          <w:sz w:val="16"/>
          <w:szCs w:val="16"/>
          <w:rtl w:val="0"/>
        </w:rPr>
        <w:t xml:space="preserve">/Jlt</w:t>
      </w:r>
      <w:r w:rsidDel="00000000" w:rsidR="00000000" w:rsidRPr="00000000">
        <w:rPr>
          <w:rFonts w:ascii="Times New Roman" w:cs="Times New Roman" w:eastAsia="Times New Roman" w:hAnsi="Times New Roman"/>
          <w:b w:val="1"/>
          <w:i w:val="1"/>
          <w:color w:val="656565"/>
          <w:sz w:val="16"/>
          <w:szCs w:val="16"/>
          <w:rtl w:val="0"/>
        </w:rPr>
        <w:t xml:space="preserve">e</w:t>
      </w:r>
      <w:r w:rsidDel="00000000" w:rsidR="00000000" w:rsidRPr="00000000">
        <w:rPr>
          <w:rFonts w:ascii="Times New Roman" w:cs="Times New Roman" w:eastAsia="Times New Roman" w:hAnsi="Times New Roman"/>
          <w:b w:val="1"/>
          <w:i w:val="1"/>
          <w:color w:val="3d3b3d"/>
          <w:sz w:val="16"/>
          <w:szCs w:val="16"/>
          <w:rtl w:val="0"/>
        </w:rPr>
        <w:t xml:space="preserve">a  </w:t>
      </w:r>
      <w:r w:rsidDel="00000000" w:rsidR="00000000" w:rsidRPr="00000000">
        <w:rPr>
          <w:rFonts w:ascii="Arial" w:cs="Arial" w:eastAsia="Arial" w:hAnsi="Arial"/>
          <w:b w:val="1"/>
          <w:i w:val="1"/>
          <w:color w:val="656565"/>
          <w:sz w:val="11"/>
          <w:szCs w:val="11"/>
          <w:rtl w:val="0"/>
        </w:rPr>
        <w:t xml:space="preserve">%</w:t>
      </w:r>
      <w:r w:rsidDel="00000000" w:rsidR="00000000" w:rsidRPr="00000000">
        <w:rPr>
          <w:rFonts w:ascii="Arial" w:cs="Arial" w:eastAsia="Arial" w:hAnsi="Arial"/>
          <w:b w:val="1"/>
          <w:i w:val="1"/>
          <w:color w:val="3d3b3d"/>
          <w:sz w:val="11"/>
          <w:szCs w:val="11"/>
          <w:rtl w:val="0"/>
        </w:rPr>
        <w:t xml:space="preserve">:7</w:t>
      </w:r>
      <w:r w:rsidDel="00000000" w:rsidR="00000000" w:rsidRPr="00000000">
        <w:rPr>
          <w:rFonts w:ascii="Arial" w:cs="Arial" w:eastAsia="Arial" w:hAnsi="Arial"/>
          <w:b w:val="1"/>
          <w:i w:val="1"/>
          <w:color w:val="656565"/>
          <w:sz w:val="11"/>
          <w:szCs w:val="11"/>
          <w:rtl w:val="0"/>
        </w:rPr>
        <w:t xml:space="preserve">e</w:t>
      </w:r>
      <w:r w:rsidDel="00000000" w:rsidR="00000000" w:rsidRPr="00000000">
        <w:rPr>
          <w:rFonts w:ascii="Arial" w:cs="Arial" w:eastAsia="Arial" w:hAnsi="Arial"/>
          <w:b w:val="1"/>
          <w:i w:val="1"/>
          <w:color w:val="3d3b3d"/>
          <w:sz w:val="11"/>
          <w:szCs w:val="11"/>
          <w:rtl w:val="0"/>
        </w:rPr>
        <w:t xml:space="preserve">1</w:t>
      </w:r>
      <w:r w:rsidDel="00000000" w:rsidR="00000000" w:rsidRPr="00000000">
        <w:rPr>
          <w:rFonts w:ascii="Arial" w:cs="Arial" w:eastAsia="Arial" w:hAnsi="Arial"/>
          <w:b w:val="1"/>
          <w:i w:val="1"/>
          <w:color w:val="272727"/>
          <w:sz w:val="11"/>
          <w:szCs w:val="11"/>
          <w:rtl w:val="0"/>
        </w:rPr>
        <w:t xml:space="preserve">1</w:t>
      </w:r>
      <w:r w:rsidDel="00000000" w:rsidR="00000000" w:rsidRPr="00000000">
        <w:rPr>
          <w:rFonts w:ascii="Arial" w:cs="Arial" w:eastAsia="Arial" w:hAnsi="Arial"/>
          <w:b w:val="1"/>
          <w:i w:val="1"/>
          <w:color w:val="3d3b3d"/>
          <w:sz w:val="11"/>
          <w:szCs w:val="11"/>
          <w:rtl w:val="0"/>
        </w:rPr>
        <w:t xml:space="preserve">/;</w:t>
      </w:r>
      <w:r w:rsidDel="00000000" w:rsidR="00000000" w:rsidRPr="00000000">
        <w:rPr>
          <w:rFonts w:ascii="Arial" w:cs="Arial" w:eastAsia="Arial" w:hAnsi="Arial"/>
          <w:b w:val="1"/>
          <w:i w:val="1"/>
          <w:color w:val="272727"/>
          <w:sz w:val="11"/>
          <w:szCs w:val="11"/>
          <w:rtl w:val="0"/>
        </w:rPr>
        <w:t xml:space="preserve">11</w:t>
      </w:r>
      <w:r w:rsidDel="00000000" w:rsidR="00000000" w:rsidRPr="00000000">
        <w:rPr>
          <w:rFonts w:ascii="Arial" w:cs="Arial" w:eastAsia="Arial" w:hAnsi="Arial"/>
          <w:b w:val="1"/>
          <w:i w:val="1"/>
          <w:color w:val="505050"/>
          <w:sz w:val="11"/>
          <w:szCs w:val="11"/>
          <w:rtl w:val="0"/>
        </w:rPr>
        <w:t xml:space="preserve">(</w:t>
      </w:r>
      <w:r w:rsidDel="00000000" w:rsidR="00000000" w:rsidRPr="00000000">
        <w:rPr>
          <w:rFonts w:ascii="Arial" w:cs="Arial" w:eastAsia="Arial" w:hAnsi="Arial"/>
          <w:b w:val="1"/>
          <w:i w:val="1"/>
          <w:color w:val="3d3b3d"/>
          <w:sz w:val="11"/>
          <w:szCs w:val="11"/>
          <w:rtl w:val="0"/>
        </w:rPr>
        <w:t xml:space="preserve">,</w:t>
      </w:r>
      <w:r w:rsidDel="00000000" w:rsidR="00000000" w:rsidRPr="00000000">
        <w:rPr>
          <w:rFonts w:ascii="Arial" w:cs="Arial" w:eastAsia="Arial" w:hAnsi="Arial"/>
          <w:b w:val="1"/>
          <w:i w:val="1"/>
          <w:color w:val="bababa"/>
          <w:sz w:val="11"/>
          <w:szCs w:val="11"/>
          <w:rtl w:val="0"/>
        </w:rPr>
        <w:t xml:space="preserve">,</w:t>
      </w:r>
      <w:r w:rsidDel="00000000" w:rsidR="00000000" w:rsidRPr="00000000">
        <w:rPr>
          <w:rtl w:val="0"/>
        </w:rPr>
      </w:r>
    </w:p>
    <w:p w:rsidR="00000000" w:rsidDel="00000000" w:rsidP="00000000" w:rsidRDefault="00000000" w:rsidRPr="00000000" w14:paraId="00000A73">
      <w:pPr>
        <w:spacing w:before="6" w:line="200" w:lineRule="auto"/>
        <w:jc w:val="left"/>
        <w:rPr>
          <w:sz w:val="20"/>
          <w:szCs w:val="20"/>
        </w:rPr>
      </w:pPr>
      <w:r w:rsidDel="00000000" w:rsidR="00000000" w:rsidRPr="00000000">
        <w:rPr>
          <w:rtl w:val="0"/>
        </w:rPr>
      </w:r>
    </w:p>
    <w:p w:rsidR="00000000" w:rsidDel="00000000" w:rsidP="00000000" w:rsidRDefault="00000000" w:rsidRPr="00000000" w14:paraId="00000A74">
      <w:pPr>
        <w:spacing w:before="43" w:lineRule="auto"/>
        <w:ind w:left="134" w:right="7095" w:firstLine="0"/>
        <w:jc w:val="both"/>
        <w:rPr>
          <w:rFonts w:ascii="Arial" w:cs="Arial" w:eastAsia="Arial" w:hAnsi="Arial"/>
          <w:sz w:val="13"/>
          <w:szCs w:val="13"/>
        </w:rPr>
      </w:pPr>
      <w:r w:rsidDel="00000000" w:rsidR="00000000" w:rsidRPr="00000000">
        <w:rPr>
          <w:rFonts w:ascii="Arial" w:cs="Arial" w:eastAsia="Arial" w:hAnsi="Arial"/>
          <w:b w:val="1"/>
          <w:i w:val="1"/>
          <w:color w:val="151515"/>
          <w:sz w:val="13"/>
          <w:szCs w:val="13"/>
          <w:rtl w:val="0"/>
        </w:rPr>
        <w:t xml:space="preserve">MINI</w:t>
      </w:r>
      <w:r w:rsidDel="00000000" w:rsidR="00000000" w:rsidRPr="00000000">
        <w:rPr>
          <w:rFonts w:ascii="Arial" w:cs="Arial" w:eastAsia="Arial" w:hAnsi="Arial"/>
          <w:b w:val="1"/>
          <w:i w:val="1"/>
          <w:color w:val="272727"/>
          <w:sz w:val="13"/>
          <w:szCs w:val="13"/>
          <w:rtl w:val="0"/>
        </w:rPr>
        <w:t xml:space="preserve">S</w:t>
      </w:r>
      <w:r w:rsidDel="00000000" w:rsidR="00000000" w:rsidRPr="00000000">
        <w:rPr>
          <w:rFonts w:ascii="Arial" w:cs="Arial" w:eastAsia="Arial" w:hAnsi="Arial"/>
          <w:b w:val="1"/>
          <w:i w:val="1"/>
          <w:color w:val="151515"/>
          <w:sz w:val="13"/>
          <w:szCs w:val="13"/>
          <w:rtl w:val="0"/>
        </w:rPr>
        <w:t xml:space="preserve">TERIO  DE TRABA</w:t>
      </w:r>
      <w:r w:rsidDel="00000000" w:rsidR="00000000" w:rsidRPr="00000000">
        <w:rPr>
          <w:rFonts w:ascii="Arial" w:cs="Arial" w:eastAsia="Arial" w:hAnsi="Arial"/>
          <w:b w:val="1"/>
          <w:i w:val="1"/>
          <w:color w:val="272727"/>
          <w:sz w:val="13"/>
          <w:szCs w:val="13"/>
          <w:rtl w:val="0"/>
        </w:rPr>
        <w:t xml:space="preserve">J</w:t>
      </w:r>
      <w:r w:rsidDel="00000000" w:rsidR="00000000" w:rsidRPr="00000000">
        <w:rPr>
          <w:rFonts w:ascii="Arial" w:cs="Arial" w:eastAsia="Arial" w:hAnsi="Arial"/>
          <w:b w:val="1"/>
          <w:i w:val="1"/>
          <w:color w:val="151515"/>
          <w:sz w:val="13"/>
          <w:szCs w:val="13"/>
          <w:rtl w:val="0"/>
        </w:rPr>
        <w:t xml:space="preserve">O  Y </w:t>
      </w:r>
      <w:r w:rsidDel="00000000" w:rsidR="00000000" w:rsidRPr="00000000">
        <w:rPr>
          <w:rFonts w:ascii="Arial" w:cs="Arial" w:eastAsia="Arial" w:hAnsi="Arial"/>
          <w:b w:val="1"/>
          <w:i w:val="1"/>
          <w:color w:val="272727"/>
          <w:sz w:val="13"/>
          <w:szCs w:val="13"/>
          <w:rtl w:val="0"/>
        </w:rPr>
        <w:t xml:space="preserve">E</w:t>
      </w:r>
      <w:r w:rsidDel="00000000" w:rsidR="00000000" w:rsidRPr="00000000">
        <w:rPr>
          <w:rFonts w:ascii="Arial" w:cs="Arial" w:eastAsia="Arial" w:hAnsi="Arial"/>
          <w:b w:val="1"/>
          <w:i w:val="1"/>
          <w:color w:val="151515"/>
          <w:sz w:val="13"/>
          <w:szCs w:val="13"/>
          <w:rtl w:val="0"/>
        </w:rPr>
        <w:t xml:space="preserve">MPLEO</w:t>
      </w:r>
      <w:r w:rsidDel="00000000" w:rsidR="00000000" w:rsidRPr="00000000">
        <w:rPr>
          <w:rtl w:val="0"/>
        </w:rPr>
      </w:r>
    </w:p>
    <w:p w:rsidR="00000000" w:rsidDel="00000000" w:rsidP="00000000" w:rsidRDefault="00000000" w:rsidRPr="00000000" w14:paraId="00000A75">
      <w:pPr>
        <w:spacing w:before="24" w:line="381" w:lineRule="auto"/>
        <w:ind w:left="198" w:right="97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Las </w:t>
      </w:r>
      <w:r w:rsidDel="00000000" w:rsidR="00000000" w:rsidRPr="00000000">
        <w:rPr>
          <w:rFonts w:ascii="Times New Roman" w:cs="Times New Roman" w:eastAsia="Times New Roman" w:hAnsi="Times New Roman"/>
          <w:color w:val="000000"/>
          <w:sz w:val="23"/>
          <w:szCs w:val="23"/>
          <w:rtl w:val="0"/>
        </w:rPr>
        <w:t xml:space="preserve">l</w:t>
      </w:r>
      <w:r w:rsidDel="00000000" w:rsidR="00000000" w:rsidRPr="00000000">
        <w:rPr>
          <w:rFonts w:ascii="Times New Roman" w:cs="Times New Roman" w:eastAsia="Times New Roman" w:hAnsi="Times New Roman"/>
          <w:color w:val="151515"/>
          <w:sz w:val="23"/>
          <w:szCs w:val="23"/>
          <w:rtl w:val="0"/>
        </w:rPr>
        <w:t xml:space="preserve">icencias concedidas por causa</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de enfermedad podrán </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er canceladas si las autoridade</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de   la  junta   médica   respectiva</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estimaren   que   se   ha   operado   el re</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tablecimiento total ante</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de lo pr</w:t>
      </w:r>
      <w:r w:rsidDel="00000000" w:rsidR="00000000" w:rsidRPr="00000000">
        <w:rPr>
          <w:rFonts w:ascii="Times New Roman" w:cs="Times New Roman" w:eastAsia="Times New Roman" w:hAnsi="Times New Roman"/>
          <w:color w:val="272727"/>
          <w:sz w:val="23"/>
          <w:szCs w:val="23"/>
          <w:rtl w:val="0"/>
        </w:rPr>
        <w:t xml:space="preserve">ev</w:t>
      </w:r>
      <w:r w:rsidDel="00000000" w:rsidR="00000000" w:rsidRPr="00000000">
        <w:rPr>
          <w:rFonts w:ascii="Times New Roman" w:cs="Times New Roman" w:eastAsia="Times New Roman" w:hAnsi="Times New Roman"/>
          <w:color w:val="151515"/>
          <w:sz w:val="23"/>
          <w:szCs w:val="23"/>
          <w:rtl w:val="0"/>
        </w:rPr>
        <w:t xml:space="preserve">isto</w:t>
      </w:r>
      <w:r w:rsidDel="00000000" w:rsidR="00000000" w:rsidRPr="00000000">
        <w:rPr>
          <w:rFonts w:ascii="Times New Roman" w:cs="Times New Roman" w:eastAsia="Times New Roman" w:hAnsi="Times New Roman"/>
          <w:color w:val="3d3b3d"/>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o la posibilidad de readecuación de tareas de acuerdo al procedimiento contemplado en el presente convenio</w:t>
      </w:r>
      <w:r w:rsidDel="00000000" w:rsidR="00000000" w:rsidRPr="00000000">
        <w:rPr>
          <w:rFonts w:ascii="Times New Roman" w:cs="Times New Roman" w:eastAsia="Times New Roman" w:hAnsi="Times New Roman"/>
          <w:color w:val="272727"/>
          <w:sz w:val="23"/>
          <w:szCs w:val="23"/>
          <w:rtl w:val="0"/>
        </w:rPr>
        <w:t xml:space="preserve">.</w:t>
      </w:r>
      <w:r w:rsidDel="00000000" w:rsidR="00000000" w:rsidRPr="00000000">
        <w:rPr>
          <w:rtl w:val="0"/>
        </w:rPr>
      </w:r>
    </w:p>
    <w:p w:rsidR="00000000" w:rsidDel="00000000" w:rsidP="00000000" w:rsidRDefault="00000000" w:rsidRPr="00000000" w14:paraId="00000A76">
      <w:pPr>
        <w:spacing w:line="200" w:lineRule="auto"/>
        <w:jc w:val="left"/>
        <w:rPr>
          <w:sz w:val="20"/>
          <w:szCs w:val="20"/>
        </w:rPr>
      </w:pPr>
      <w:r w:rsidDel="00000000" w:rsidR="00000000" w:rsidRPr="00000000">
        <w:rPr>
          <w:rtl w:val="0"/>
        </w:rPr>
      </w:r>
    </w:p>
    <w:p w:rsidR="00000000" w:rsidDel="00000000" w:rsidP="00000000" w:rsidRDefault="00000000" w:rsidRPr="00000000" w14:paraId="00000A77">
      <w:pPr>
        <w:spacing w:before="13" w:line="280" w:lineRule="auto"/>
        <w:jc w:val="left"/>
        <w:rPr>
          <w:sz w:val="28"/>
          <w:szCs w:val="28"/>
        </w:rPr>
      </w:pPr>
      <w:r w:rsidDel="00000000" w:rsidR="00000000" w:rsidRPr="00000000">
        <w:rPr>
          <w:rtl w:val="0"/>
        </w:rPr>
      </w:r>
    </w:p>
    <w:p w:rsidR="00000000" w:rsidDel="00000000" w:rsidP="00000000" w:rsidRDefault="00000000" w:rsidRPr="00000000" w14:paraId="00000A78">
      <w:pPr>
        <w:spacing w:line="378" w:lineRule="auto"/>
        <w:ind w:left="198" w:right="97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51515"/>
          <w:sz w:val="23"/>
          <w:szCs w:val="23"/>
          <w:rtl w:val="0"/>
        </w:rPr>
        <w:t xml:space="preserve">ARTÍCULO 66</w:t>
      </w:r>
      <w:r w:rsidDel="00000000" w:rsidR="00000000" w:rsidRPr="00000000">
        <w:rPr>
          <w:rFonts w:ascii="Times New Roman" w:cs="Times New Roman" w:eastAsia="Times New Roman" w:hAnsi="Times New Roman"/>
          <w:b w:val="1"/>
          <w:color w:val="000000"/>
          <w:sz w:val="23"/>
          <w:szCs w:val="23"/>
          <w:rtl w:val="0"/>
        </w:rPr>
        <w:t xml:space="preserve">.</w:t>
      </w:r>
      <w:r w:rsidDel="00000000" w:rsidR="00000000" w:rsidRPr="00000000">
        <w:rPr>
          <w:rFonts w:ascii="Times New Roman" w:cs="Times New Roman" w:eastAsia="Times New Roman" w:hAnsi="Times New Roman"/>
          <w:b w:val="1"/>
          <w:color w:val="151515"/>
          <w:sz w:val="23"/>
          <w:szCs w:val="23"/>
          <w:rtl w:val="0"/>
        </w:rPr>
        <w:t xml:space="preserve">23</w:t>
      </w:r>
      <w:r w:rsidDel="00000000" w:rsidR="00000000" w:rsidRPr="00000000">
        <w:rPr>
          <w:rFonts w:ascii="Times New Roman" w:cs="Times New Roman" w:eastAsia="Times New Roman" w:hAnsi="Times New Roman"/>
          <w:b w:val="1"/>
          <w:color w:val="000000"/>
          <w:sz w:val="23"/>
          <w:szCs w:val="23"/>
          <w:rtl w:val="0"/>
        </w:rPr>
        <w:t xml:space="preserve">.</w:t>
      </w:r>
      <w:r w:rsidDel="00000000" w:rsidR="00000000" w:rsidRPr="00000000">
        <w:rPr>
          <w:rFonts w:ascii="Times New Roman" w:cs="Times New Roman" w:eastAsia="Times New Roman" w:hAnsi="Times New Roman"/>
          <w:b w:val="1"/>
          <w:color w:val="151515"/>
          <w:sz w:val="23"/>
          <w:szCs w:val="23"/>
          <w:rtl w:val="0"/>
        </w:rPr>
        <w:t xml:space="preserve">2.14</w:t>
      </w:r>
      <w:r w:rsidDel="00000000" w:rsidR="00000000" w:rsidRPr="00000000">
        <w:rPr>
          <w:rFonts w:ascii="Times New Roman" w:cs="Times New Roman" w:eastAsia="Times New Roman" w:hAnsi="Times New Roman"/>
          <w:b w:val="1"/>
          <w:color w:val="000000"/>
          <w:sz w:val="23"/>
          <w:szCs w:val="23"/>
          <w:rtl w:val="0"/>
        </w:rPr>
        <w:t xml:space="preserve">.- </w:t>
      </w:r>
      <w:r w:rsidDel="00000000" w:rsidR="00000000" w:rsidRPr="00000000">
        <w:rPr>
          <w:rFonts w:ascii="Times New Roman" w:cs="Times New Roman" w:eastAsia="Times New Roman" w:hAnsi="Times New Roman"/>
          <w:b w:val="1"/>
          <w:color w:val="151515"/>
          <w:sz w:val="23"/>
          <w:szCs w:val="23"/>
          <w:rtl w:val="0"/>
        </w:rPr>
        <w:t xml:space="preserve">LICENCIAS POR CAUSAS DE ENFERMEDAD PROFESIONAL  O ACCIDENTE DE TRABAJO:</w:t>
      </w:r>
      <w:r w:rsidDel="00000000" w:rsidR="00000000" w:rsidRPr="00000000">
        <w:rPr>
          <w:rtl w:val="0"/>
        </w:rPr>
      </w:r>
    </w:p>
    <w:p w:rsidR="00000000" w:rsidDel="00000000" w:rsidP="00000000" w:rsidRDefault="00000000" w:rsidRPr="00000000" w14:paraId="00000A79">
      <w:pPr>
        <w:spacing w:line="200" w:lineRule="auto"/>
        <w:jc w:val="left"/>
        <w:rPr>
          <w:sz w:val="20"/>
          <w:szCs w:val="20"/>
        </w:rPr>
      </w:pPr>
      <w:r w:rsidDel="00000000" w:rsidR="00000000" w:rsidRPr="00000000">
        <w:rPr>
          <w:rtl w:val="0"/>
        </w:rPr>
      </w:r>
    </w:p>
    <w:p w:rsidR="00000000" w:rsidDel="00000000" w:rsidP="00000000" w:rsidRDefault="00000000" w:rsidRPr="00000000" w14:paraId="00000A7A">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A7B">
      <w:pPr>
        <w:spacing w:line="377" w:lineRule="auto"/>
        <w:ind w:left="198" w:right="96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caso de ser canceladas  por  las  autoridad</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s  médica</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respectiva</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por  e</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timar que ha operado  el  restablecimi</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nto   antes  de  lo  previsto</w:t>
      </w:r>
      <w:r w:rsidDel="00000000" w:rsidR="00000000" w:rsidRPr="00000000">
        <w:rPr>
          <w:rFonts w:ascii="Times New Roman" w:cs="Times New Roman" w:eastAsia="Times New Roman" w:hAnsi="Times New Roman"/>
          <w:color w:val="3d3b3d"/>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no  h</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bilit</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rá  l</w:t>
      </w:r>
      <w:r w:rsidDel="00000000" w:rsidR="00000000" w:rsidRPr="00000000">
        <w:rPr>
          <w:rFonts w:ascii="Times New Roman" w:cs="Times New Roman" w:eastAsia="Times New Roman" w:hAnsi="Times New Roman"/>
          <w:color w:val="272727"/>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incorporación  del tr</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bajador a su puesto de trabajo  hasta tanto no se  lleve  a cabo la Junta Médica regulada por la normativa  vigente con relación a estas contingencias.  Quedando ju</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tificado  todo</w:t>
      </w:r>
      <w:r w:rsidDel="00000000" w:rsidR="00000000" w:rsidRPr="00000000">
        <w:rPr>
          <w:rFonts w:ascii="Times New Roman" w:cs="Times New Roman" w:eastAsia="Times New Roman" w:hAnsi="Times New Roman"/>
          <w:color w:val="272727"/>
          <w:sz w:val="23"/>
          <w:szCs w:val="23"/>
          <w:rtl w:val="0"/>
        </w:rPr>
        <w:t xml:space="preserve">s es</w:t>
      </w:r>
      <w:r w:rsidDel="00000000" w:rsidR="00000000" w:rsidRPr="00000000">
        <w:rPr>
          <w:rFonts w:ascii="Times New Roman" w:cs="Times New Roman" w:eastAsia="Times New Roman" w:hAnsi="Times New Roman"/>
          <w:color w:val="151515"/>
          <w:sz w:val="23"/>
          <w:szCs w:val="23"/>
          <w:rtl w:val="0"/>
        </w:rPr>
        <w:t xml:space="preserve">tos días ha</w:t>
      </w:r>
      <w:r w:rsidDel="00000000" w:rsidR="00000000" w:rsidRPr="00000000">
        <w:rPr>
          <w:rFonts w:ascii="Times New Roman" w:cs="Times New Roman" w:eastAsia="Times New Roman" w:hAnsi="Times New Roman"/>
          <w:color w:val="272727"/>
          <w:sz w:val="23"/>
          <w:szCs w:val="23"/>
          <w:rtl w:val="0"/>
        </w:rPr>
        <w:t xml:space="preserve">st</w:t>
      </w:r>
      <w:r w:rsidDel="00000000" w:rsidR="00000000" w:rsidRPr="00000000">
        <w:rPr>
          <w:rFonts w:ascii="Times New Roman" w:cs="Times New Roman" w:eastAsia="Times New Roman" w:hAnsi="Times New Roman"/>
          <w:color w:val="151515"/>
          <w:sz w:val="23"/>
          <w:szCs w:val="23"/>
          <w:rtl w:val="0"/>
        </w:rPr>
        <w:t xml:space="preserve">a </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ce</w:t>
      </w:r>
      <w:r w:rsidDel="00000000" w:rsidR="00000000" w:rsidRPr="00000000">
        <w:rPr>
          <w:rFonts w:ascii="Times New Roman" w:cs="Times New Roman" w:eastAsia="Times New Roman" w:hAnsi="Times New Roman"/>
          <w:color w:val="272727"/>
          <w:sz w:val="23"/>
          <w:szCs w:val="23"/>
          <w:rtl w:val="0"/>
        </w:rPr>
        <w:t xml:space="preserve">se </w:t>
      </w:r>
      <w:r w:rsidDel="00000000" w:rsidR="00000000" w:rsidRPr="00000000">
        <w:rPr>
          <w:rFonts w:ascii="Times New Roman" w:cs="Times New Roman" w:eastAsia="Times New Roman" w:hAnsi="Times New Roman"/>
          <w:color w:val="151515"/>
          <w:sz w:val="23"/>
          <w:szCs w:val="23"/>
          <w:rtl w:val="0"/>
        </w:rPr>
        <w:t xml:space="preserve">de l</w:t>
      </w:r>
      <w:r w:rsidDel="00000000" w:rsidR="00000000" w:rsidRPr="00000000">
        <w:rPr>
          <w:rFonts w:ascii="Times New Roman" w:cs="Times New Roman" w:eastAsia="Times New Roman" w:hAnsi="Times New Roman"/>
          <w:color w:val="272727"/>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intervención por part</w:t>
      </w:r>
      <w:r w:rsidDel="00000000" w:rsidR="00000000" w:rsidRPr="00000000">
        <w:rPr>
          <w:rFonts w:ascii="Times New Roman" w:cs="Times New Roman" w:eastAsia="Times New Roman" w:hAnsi="Times New Roman"/>
          <w:color w:val="272727"/>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de esta junta</w:t>
      </w:r>
      <w:r w:rsidDel="00000000" w:rsidR="00000000" w:rsidRPr="00000000">
        <w:rPr>
          <w:rFonts w:ascii="Times New Roman" w:cs="Times New Roman" w:eastAsia="Times New Roman" w:hAnsi="Times New Roman"/>
          <w:color w:val="000000"/>
          <w:sz w:val="23"/>
          <w:szCs w:val="23"/>
          <w:rtl w:val="0"/>
        </w:rPr>
        <w:t xml:space="preserve">.</w:t>
      </w:r>
      <w:r w:rsidDel="00000000" w:rsidR="00000000" w:rsidRPr="00000000">
        <w:rPr>
          <w:rtl w:val="0"/>
        </w:rPr>
      </w:r>
    </w:p>
    <w:p w:rsidR="00000000" w:rsidDel="00000000" w:rsidP="00000000" w:rsidRDefault="00000000" w:rsidRPr="00000000" w14:paraId="00000A7C">
      <w:pPr>
        <w:spacing w:line="200" w:lineRule="auto"/>
        <w:jc w:val="left"/>
        <w:rPr>
          <w:sz w:val="20"/>
          <w:szCs w:val="20"/>
        </w:rPr>
      </w:pPr>
      <w:r w:rsidDel="00000000" w:rsidR="00000000" w:rsidRPr="00000000">
        <w:rPr>
          <w:rtl w:val="0"/>
        </w:rPr>
      </w:r>
    </w:p>
    <w:p w:rsidR="00000000" w:rsidDel="00000000" w:rsidP="00000000" w:rsidRDefault="00000000" w:rsidRPr="00000000" w14:paraId="00000A7D">
      <w:pPr>
        <w:spacing w:before="10" w:line="280" w:lineRule="auto"/>
        <w:jc w:val="left"/>
        <w:rPr>
          <w:sz w:val="28"/>
          <w:szCs w:val="28"/>
        </w:rPr>
      </w:pPr>
      <w:r w:rsidDel="00000000" w:rsidR="00000000" w:rsidRPr="00000000">
        <w:rPr>
          <w:rtl w:val="0"/>
        </w:rPr>
      </w:r>
    </w:p>
    <w:p w:rsidR="00000000" w:rsidDel="00000000" w:rsidP="00000000" w:rsidRDefault="00000000" w:rsidRPr="00000000" w14:paraId="00000A7E">
      <w:pPr>
        <w:ind w:left="198" w:right="326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ARTÍCULO 66.23.2.15</w:t>
      </w:r>
      <w:r w:rsidDel="00000000" w:rsidR="00000000" w:rsidRPr="00000000">
        <w:rPr>
          <w:rFonts w:ascii="Times New Roman" w:cs="Times New Roman" w:eastAsia="Times New Roman" w:hAnsi="Times New Roman"/>
          <w:color w:val="3d3b3d"/>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 SOLICITUD D</w:t>
      </w:r>
      <w:r w:rsidDel="00000000" w:rsidR="00000000" w:rsidRPr="00000000">
        <w:rPr>
          <w:rFonts w:ascii="Times New Roman" w:cs="Times New Roman" w:eastAsia="Times New Roman" w:hAnsi="Times New Roman"/>
          <w:color w:val="272727"/>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REINCOPORACIÓ</w:t>
      </w:r>
      <w:r w:rsidDel="00000000" w:rsidR="00000000" w:rsidRPr="00000000">
        <w:rPr>
          <w:rFonts w:ascii="Times New Roman" w:cs="Times New Roman" w:eastAsia="Times New Roman" w:hAnsi="Times New Roman"/>
          <w:color w:val="272727"/>
          <w:sz w:val="23"/>
          <w:szCs w:val="23"/>
          <w:rtl w:val="0"/>
        </w:rPr>
        <w:t xml:space="preserve">N</w:t>
      </w:r>
      <w:r w:rsidDel="00000000" w:rsidR="00000000" w:rsidRPr="00000000">
        <w:rPr>
          <w:rFonts w:ascii="Times New Roman" w:cs="Times New Roman" w:eastAsia="Times New Roman" w:hAnsi="Times New Roman"/>
          <w:color w:val="151515"/>
          <w:sz w:val="23"/>
          <w:szCs w:val="23"/>
          <w:rtl w:val="0"/>
        </w:rPr>
        <w:t xml:space="preserve">:</w:t>
      </w:r>
      <w:r w:rsidDel="00000000" w:rsidR="00000000" w:rsidRPr="00000000">
        <w:rPr>
          <w:rtl w:val="0"/>
        </w:rPr>
      </w:r>
    </w:p>
    <w:p w:rsidR="00000000" w:rsidDel="00000000" w:rsidP="00000000" w:rsidRDefault="00000000" w:rsidRPr="00000000" w14:paraId="00000A7F">
      <w:pPr>
        <w:spacing w:line="200" w:lineRule="auto"/>
        <w:jc w:val="left"/>
        <w:rPr>
          <w:sz w:val="20"/>
          <w:szCs w:val="20"/>
        </w:rPr>
      </w:pPr>
      <w:r w:rsidDel="00000000" w:rsidR="00000000" w:rsidRPr="00000000">
        <w:rPr>
          <w:rtl w:val="0"/>
        </w:rPr>
      </w:r>
    </w:p>
    <w:p w:rsidR="00000000" w:rsidDel="00000000" w:rsidP="00000000" w:rsidRDefault="00000000" w:rsidRPr="00000000" w14:paraId="00000A80">
      <w:pPr>
        <w:spacing w:line="200" w:lineRule="auto"/>
        <w:jc w:val="left"/>
        <w:rPr>
          <w:sz w:val="20"/>
          <w:szCs w:val="20"/>
        </w:rPr>
      </w:pPr>
      <w:r w:rsidDel="00000000" w:rsidR="00000000" w:rsidRPr="00000000">
        <w:rPr>
          <w:rtl w:val="0"/>
        </w:rPr>
      </w:r>
    </w:p>
    <w:p w:rsidR="00000000" w:rsidDel="00000000" w:rsidP="00000000" w:rsidRDefault="00000000" w:rsidRPr="00000000" w14:paraId="00000A81">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A82">
      <w:pPr>
        <w:spacing w:line="372" w:lineRule="auto"/>
        <w:ind w:left="198" w:right="96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El trabajador que ante</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72727"/>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vencido el término d</w:t>
      </w:r>
      <w:r w:rsidDel="00000000" w:rsidR="00000000" w:rsidRPr="00000000">
        <w:rPr>
          <w:rFonts w:ascii="Times New Roman" w:cs="Times New Roman" w:eastAsia="Times New Roman" w:hAnsi="Times New Roman"/>
          <w:color w:val="272727"/>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la licencia </w:t>
      </w:r>
      <w:r w:rsidDel="00000000" w:rsidR="00000000" w:rsidRPr="00000000">
        <w:rPr>
          <w:rFonts w:ascii="Times New Roman" w:cs="Times New Roman" w:eastAsia="Times New Roman" w:hAnsi="Times New Roman"/>
          <w:color w:val="272727"/>
          <w:sz w:val="23"/>
          <w:szCs w:val="23"/>
          <w:rtl w:val="0"/>
        </w:rPr>
        <w:t xml:space="preserve">se </w:t>
      </w:r>
      <w:r w:rsidDel="00000000" w:rsidR="00000000" w:rsidRPr="00000000">
        <w:rPr>
          <w:rFonts w:ascii="Times New Roman" w:cs="Times New Roman" w:eastAsia="Times New Roman" w:hAnsi="Times New Roman"/>
          <w:color w:val="151515"/>
          <w:sz w:val="23"/>
          <w:szCs w:val="23"/>
          <w:rtl w:val="0"/>
        </w:rPr>
        <w:t xml:space="preserve">con</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id</w:t>
      </w:r>
      <w:r w:rsidDel="00000000" w:rsidR="00000000" w:rsidRPr="00000000">
        <w:rPr>
          <w:rFonts w:ascii="Times New Roman" w:cs="Times New Roman" w:eastAsia="Times New Roman" w:hAnsi="Times New Roman"/>
          <w:color w:val="272727"/>
          <w:sz w:val="23"/>
          <w:szCs w:val="23"/>
          <w:rtl w:val="0"/>
        </w:rPr>
        <w:t xml:space="preserve">er</w:t>
      </w:r>
      <w:r w:rsidDel="00000000" w:rsidR="00000000" w:rsidRPr="00000000">
        <w:rPr>
          <w:rFonts w:ascii="Times New Roman" w:cs="Times New Roman" w:eastAsia="Times New Roman" w:hAnsi="Times New Roman"/>
          <w:color w:val="151515"/>
          <w:sz w:val="23"/>
          <w:szCs w:val="23"/>
          <w:rtl w:val="0"/>
        </w:rPr>
        <w:t xml:space="preserve">e en condicion</w:t>
      </w:r>
      <w:r w:rsidDel="00000000" w:rsidR="00000000" w:rsidRPr="00000000">
        <w:rPr>
          <w:rFonts w:ascii="Times New Roman" w:cs="Times New Roman" w:eastAsia="Times New Roman" w:hAnsi="Times New Roman"/>
          <w:color w:val="272727"/>
          <w:sz w:val="23"/>
          <w:szCs w:val="23"/>
          <w:rtl w:val="0"/>
        </w:rPr>
        <w:t xml:space="preserve">es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72727"/>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pr</w:t>
      </w:r>
      <w:r w:rsidDel="00000000" w:rsidR="00000000" w:rsidRPr="00000000">
        <w:rPr>
          <w:rFonts w:ascii="Times New Roman" w:cs="Times New Roman" w:eastAsia="Times New Roman" w:hAnsi="Times New Roman"/>
          <w:color w:val="272727"/>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tar s</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rvicio</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3d3b3d"/>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deberá solicitar </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 reincorporación </w:t>
      </w:r>
      <w:r w:rsidDel="00000000" w:rsidR="00000000" w:rsidRPr="00000000">
        <w:rPr>
          <w:rFonts w:ascii="Times New Roman" w:cs="Times New Roman" w:eastAsia="Times New Roman" w:hAnsi="Times New Roman"/>
          <w:color w:val="272727"/>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junta médica corr</w:t>
      </w:r>
      <w:r w:rsidDel="00000000" w:rsidR="00000000" w:rsidRPr="00000000">
        <w:rPr>
          <w:rFonts w:ascii="Times New Roman" w:cs="Times New Roman" w:eastAsia="Times New Roman" w:hAnsi="Times New Roman"/>
          <w:color w:val="272727"/>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pondient</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w:t>
      </w:r>
      <w:r w:rsidDel="00000000" w:rsidR="00000000" w:rsidRPr="00000000">
        <w:rPr>
          <w:rtl w:val="0"/>
        </w:rPr>
      </w:r>
    </w:p>
    <w:p w:rsidR="00000000" w:rsidDel="00000000" w:rsidP="00000000" w:rsidRDefault="00000000" w:rsidRPr="00000000" w14:paraId="00000A83">
      <w:pPr>
        <w:spacing w:before="2" w:line="100" w:lineRule="auto"/>
        <w:jc w:val="left"/>
        <w:rPr>
          <w:sz w:val="10"/>
          <w:szCs w:val="10"/>
        </w:rPr>
      </w:pPr>
      <w:r w:rsidDel="00000000" w:rsidR="00000000" w:rsidRPr="00000000">
        <w:rPr>
          <w:rtl w:val="0"/>
        </w:rPr>
      </w:r>
    </w:p>
    <w:p w:rsidR="00000000" w:rsidDel="00000000" w:rsidP="00000000" w:rsidRDefault="00000000" w:rsidRPr="00000000" w14:paraId="00000A84">
      <w:pPr>
        <w:spacing w:line="200" w:lineRule="auto"/>
        <w:jc w:val="left"/>
        <w:rPr>
          <w:sz w:val="20"/>
          <w:szCs w:val="20"/>
        </w:rPr>
      </w:pPr>
      <w:r w:rsidDel="00000000" w:rsidR="00000000" w:rsidRPr="00000000">
        <w:rPr>
          <w:rtl w:val="0"/>
        </w:rPr>
      </w:r>
    </w:p>
    <w:p w:rsidR="00000000" w:rsidDel="00000000" w:rsidP="00000000" w:rsidRDefault="00000000" w:rsidRPr="00000000" w14:paraId="00000A85">
      <w:pPr>
        <w:spacing w:line="200" w:lineRule="auto"/>
        <w:jc w:val="left"/>
        <w:rPr>
          <w:sz w:val="20"/>
          <w:szCs w:val="20"/>
        </w:rPr>
      </w:pPr>
      <w:r w:rsidDel="00000000" w:rsidR="00000000" w:rsidRPr="00000000">
        <w:rPr>
          <w:rtl w:val="0"/>
        </w:rPr>
      </w:r>
    </w:p>
    <w:p w:rsidR="00000000" w:rsidDel="00000000" w:rsidP="00000000" w:rsidRDefault="00000000" w:rsidRPr="00000000" w14:paraId="00000A86">
      <w:pPr>
        <w:spacing w:line="377" w:lineRule="auto"/>
        <w:ind w:left="177" w:right="962" w:firstLine="21.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AR</w:t>
      </w:r>
      <w:r w:rsidDel="00000000" w:rsidR="00000000" w:rsidRPr="00000000">
        <w:rPr>
          <w:rFonts w:ascii="Times New Roman" w:cs="Times New Roman" w:eastAsia="Times New Roman" w:hAnsi="Times New Roman"/>
          <w:color w:val="272727"/>
          <w:sz w:val="23"/>
          <w:szCs w:val="23"/>
          <w:rtl w:val="0"/>
        </w:rPr>
        <w:t xml:space="preserve">T</w:t>
      </w:r>
      <w:r w:rsidDel="00000000" w:rsidR="00000000" w:rsidRPr="00000000">
        <w:rPr>
          <w:rFonts w:ascii="Times New Roman" w:cs="Times New Roman" w:eastAsia="Times New Roman" w:hAnsi="Times New Roman"/>
          <w:color w:val="151515"/>
          <w:sz w:val="23"/>
          <w:szCs w:val="23"/>
          <w:rtl w:val="0"/>
        </w:rPr>
        <w:t xml:space="preserve">ÍC</w:t>
      </w:r>
      <w:r w:rsidDel="00000000" w:rsidR="00000000" w:rsidRPr="00000000">
        <w:rPr>
          <w:rFonts w:ascii="Times New Roman" w:cs="Times New Roman" w:eastAsia="Times New Roman" w:hAnsi="Times New Roman"/>
          <w:color w:val="272727"/>
          <w:sz w:val="23"/>
          <w:szCs w:val="23"/>
          <w:rtl w:val="0"/>
        </w:rPr>
        <w:t xml:space="preserve">U</w:t>
      </w:r>
      <w:r w:rsidDel="00000000" w:rsidR="00000000" w:rsidRPr="00000000">
        <w:rPr>
          <w:rFonts w:ascii="Times New Roman" w:cs="Times New Roman" w:eastAsia="Times New Roman" w:hAnsi="Times New Roman"/>
          <w:color w:val="151515"/>
          <w:sz w:val="23"/>
          <w:szCs w:val="23"/>
          <w:rtl w:val="0"/>
        </w:rPr>
        <w:t xml:space="preserve">LO 66.23</w:t>
      </w:r>
      <w:r w:rsidDel="00000000" w:rsidR="00000000" w:rsidRPr="00000000">
        <w:rPr>
          <w:rFonts w:ascii="Times New Roman" w:cs="Times New Roman" w:eastAsia="Times New Roman" w:hAnsi="Times New Roman"/>
          <w:color w:val="3d3b3d"/>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2</w:t>
      </w:r>
      <w:r w:rsidDel="00000000" w:rsidR="00000000" w:rsidRPr="00000000">
        <w:rPr>
          <w:rFonts w:ascii="Times New Roman" w:cs="Times New Roman" w:eastAsia="Times New Roman" w:hAnsi="Times New Roman"/>
          <w:color w:val="3d3b3d"/>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16</w:t>
      </w:r>
      <w:r w:rsidDel="00000000" w:rsidR="00000000" w:rsidRPr="00000000">
        <w:rPr>
          <w:rFonts w:ascii="Times New Roman" w:cs="Times New Roman" w:eastAsia="Times New Roman" w:hAnsi="Times New Roman"/>
          <w:color w:val="272727"/>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 CAPACITA</w:t>
      </w:r>
      <w:r w:rsidDel="00000000" w:rsidR="00000000" w:rsidRPr="00000000">
        <w:rPr>
          <w:rFonts w:ascii="Times New Roman" w:cs="Times New Roman" w:eastAsia="Times New Roman" w:hAnsi="Times New Roman"/>
          <w:color w:val="272727"/>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ION</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S</w:t>
      </w:r>
      <w:r w:rsidDel="00000000" w:rsidR="00000000" w:rsidRPr="00000000">
        <w:rPr>
          <w:rFonts w:ascii="Times New Roman" w:cs="Times New Roman" w:eastAsia="Times New Roman" w:hAnsi="Times New Roman"/>
          <w:color w:val="272727"/>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Será atribución del </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j</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cuti</w:t>
      </w:r>
      <w:r w:rsidDel="00000000" w:rsidR="00000000" w:rsidRPr="00000000">
        <w:rPr>
          <w:rFonts w:ascii="Times New Roman" w:cs="Times New Roman" w:eastAsia="Times New Roman" w:hAnsi="Times New Roman"/>
          <w:color w:val="272727"/>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o pro</w:t>
      </w:r>
      <w:r w:rsidDel="00000000" w:rsidR="00000000" w:rsidRPr="00000000">
        <w:rPr>
          <w:rFonts w:ascii="Times New Roman" w:cs="Times New Roman" w:eastAsia="Times New Roman" w:hAnsi="Times New Roman"/>
          <w:color w:val="272727"/>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incial la capacitación   periódica   de  lo</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trabajadore</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en  mat</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ria  de  licencia</w:t>
      </w:r>
      <w:r w:rsidDel="00000000" w:rsidR="00000000" w:rsidRPr="00000000">
        <w:rPr>
          <w:rFonts w:ascii="Times New Roman" w:cs="Times New Roman" w:eastAsia="Times New Roman" w:hAnsi="Times New Roman"/>
          <w:color w:val="272727"/>
          <w:sz w:val="23"/>
          <w:szCs w:val="23"/>
          <w:rtl w:val="0"/>
        </w:rPr>
        <w:t xml:space="preserve">s   es</w:t>
      </w:r>
      <w:r w:rsidDel="00000000" w:rsidR="00000000" w:rsidRPr="00000000">
        <w:rPr>
          <w:rFonts w:ascii="Times New Roman" w:cs="Times New Roman" w:eastAsia="Times New Roman" w:hAnsi="Times New Roman"/>
          <w:color w:val="151515"/>
          <w:sz w:val="23"/>
          <w:szCs w:val="23"/>
          <w:rtl w:val="0"/>
        </w:rPr>
        <w:t xml:space="preserve">p</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cial</w:t>
      </w:r>
      <w:r w:rsidDel="00000000" w:rsidR="00000000" w:rsidRPr="00000000">
        <w:rPr>
          <w:rFonts w:ascii="Times New Roman" w:cs="Times New Roman" w:eastAsia="Times New Roman" w:hAnsi="Times New Roman"/>
          <w:color w:val="272727"/>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   La c</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pacitación  en la</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m</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did</w:t>
      </w:r>
      <w:r w:rsidDel="00000000" w:rsidR="00000000" w:rsidRPr="00000000">
        <w:rPr>
          <w:rFonts w:ascii="Times New Roman" w:cs="Times New Roman" w:eastAsia="Times New Roman" w:hAnsi="Times New Roman"/>
          <w:color w:val="272727"/>
          <w:sz w:val="23"/>
          <w:szCs w:val="23"/>
          <w:rtl w:val="0"/>
        </w:rPr>
        <w:t xml:space="preserve">as  </w:t>
      </w:r>
      <w:r w:rsidDel="00000000" w:rsidR="00000000" w:rsidRPr="00000000">
        <w:rPr>
          <w:rFonts w:ascii="Times New Roman" w:cs="Times New Roman" w:eastAsia="Times New Roman" w:hAnsi="Times New Roman"/>
          <w:color w:val="151515"/>
          <w:sz w:val="23"/>
          <w:szCs w:val="23"/>
          <w:rtl w:val="0"/>
        </w:rPr>
        <w:t xml:space="preserve">de la</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posibilidade</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del </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er</w:t>
      </w:r>
      <w:r w:rsidDel="00000000" w:rsidR="00000000" w:rsidRPr="00000000">
        <w:rPr>
          <w:rFonts w:ascii="Times New Roman" w:cs="Times New Roman" w:eastAsia="Times New Roman" w:hAnsi="Times New Roman"/>
          <w:color w:val="272727"/>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icio  </w:t>
      </w:r>
      <w:r w:rsidDel="00000000" w:rsidR="00000000" w:rsidRPr="00000000">
        <w:rPr>
          <w:rFonts w:ascii="Times New Roman" w:cs="Times New Roman" w:eastAsia="Times New Roman" w:hAnsi="Times New Roman"/>
          <w:color w:val="272727"/>
          <w:sz w:val="23"/>
          <w:szCs w:val="23"/>
          <w:rtl w:val="0"/>
        </w:rPr>
        <w:t xml:space="preserve">se</w:t>
      </w:r>
      <w:r w:rsidDel="00000000" w:rsidR="00000000" w:rsidRPr="00000000">
        <w:rPr>
          <w:rFonts w:ascii="Times New Roman" w:cs="Times New Roman" w:eastAsia="Times New Roman" w:hAnsi="Times New Roman"/>
          <w:color w:val="151515"/>
          <w:sz w:val="23"/>
          <w:szCs w:val="23"/>
          <w:rtl w:val="0"/>
        </w:rPr>
        <w:t xml:space="preserve">rá dictad</w:t>
      </w:r>
      <w:r w:rsidDel="00000000" w:rsidR="00000000" w:rsidRPr="00000000">
        <w:rPr>
          <w:rFonts w:ascii="Times New Roman" w:cs="Times New Roman" w:eastAsia="Times New Roman" w:hAnsi="Times New Roman"/>
          <w:color w:val="272727"/>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dentro  de la jorn</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da  l</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boral</w:t>
      </w:r>
      <w:r w:rsidDel="00000000" w:rsidR="00000000" w:rsidRPr="00000000">
        <w:rPr>
          <w:rFonts w:ascii="Times New Roman" w:cs="Times New Roman" w:eastAsia="Times New Roman" w:hAnsi="Times New Roman"/>
          <w:color w:val="3d3b3d"/>
          <w:sz w:val="23"/>
          <w:szCs w:val="23"/>
          <w:rtl w:val="0"/>
        </w:rPr>
        <w:t xml:space="preserve">, </w:t>
      </w:r>
      <w:r w:rsidDel="00000000" w:rsidR="00000000" w:rsidRPr="00000000">
        <w:rPr>
          <w:rFonts w:ascii="Times New Roman" w:cs="Times New Roman" w:eastAsia="Times New Roman" w:hAnsi="Times New Roman"/>
          <w:color w:val="272727"/>
          <w:sz w:val="23"/>
          <w:szCs w:val="23"/>
          <w:rtl w:val="0"/>
        </w:rPr>
        <w:t xml:space="preserve">y </w:t>
      </w:r>
      <w:r w:rsidDel="00000000" w:rsidR="00000000" w:rsidRPr="00000000">
        <w:rPr>
          <w:rFonts w:ascii="Times New Roman" w:cs="Times New Roman" w:eastAsia="Times New Roman" w:hAnsi="Times New Roman"/>
          <w:color w:val="151515"/>
          <w:sz w:val="23"/>
          <w:szCs w:val="23"/>
          <w:rtl w:val="0"/>
        </w:rPr>
        <w:t xml:space="preserve">en ese ca</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 de asistencia obligatoria. También podrán participar  d</w:t>
      </w:r>
      <w:r w:rsidDel="00000000" w:rsidR="00000000" w:rsidRPr="00000000">
        <w:rPr>
          <w:rFonts w:ascii="Times New Roman" w:cs="Times New Roman" w:eastAsia="Times New Roman" w:hAnsi="Times New Roman"/>
          <w:color w:val="272727"/>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la</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c</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pacitacione</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el trabaj</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dor que e</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tá bajo la </w:t>
      </w:r>
      <w:r w:rsidDel="00000000" w:rsidR="00000000" w:rsidRPr="00000000">
        <w:rPr>
          <w:rFonts w:ascii="Times New Roman" w:cs="Times New Roman" w:eastAsia="Times New Roman" w:hAnsi="Times New Roman"/>
          <w:color w:val="272727"/>
          <w:sz w:val="23"/>
          <w:szCs w:val="23"/>
          <w:rtl w:val="0"/>
        </w:rPr>
        <w:t xml:space="preserve">L</w:t>
      </w:r>
      <w:r w:rsidDel="00000000" w:rsidR="00000000" w:rsidRPr="00000000">
        <w:rPr>
          <w:rFonts w:ascii="Times New Roman" w:cs="Times New Roman" w:eastAsia="Times New Roman" w:hAnsi="Times New Roman"/>
          <w:color w:val="151515"/>
          <w:sz w:val="23"/>
          <w:szCs w:val="23"/>
          <w:rtl w:val="0"/>
        </w:rPr>
        <w:t xml:space="preserve">e</w:t>
      </w:r>
      <w:r w:rsidDel="00000000" w:rsidR="00000000" w:rsidRPr="00000000">
        <w:rPr>
          <w:rFonts w:ascii="Times New Roman" w:cs="Times New Roman" w:eastAsia="Times New Roman" w:hAnsi="Times New Roman"/>
          <w:color w:val="272727"/>
          <w:sz w:val="23"/>
          <w:szCs w:val="23"/>
          <w:rtl w:val="0"/>
        </w:rPr>
        <w:t xml:space="preserve">y </w:t>
      </w:r>
      <w:r w:rsidDel="00000000" w:rsidR="00000000" w:rsidRPr="00000000">
        <w:rPr>
          <w:rFonts w:ascii="Times New Roman" w:cs="Times New Roman" w:eastAsia="Times New Roman" w:hAnsi="Times New Roman"/>
          <w:color w:val="151515"/>
          <w:sz w:val="23"/>
          <w:szCs w:val="23"/>
          <w:rtl w:val="0"/>
        </w:rPr>
        <w:t xml:space="preserve">23.551: </w:t>
      </w:r>
      <w:r w:rsidDel="00000000" w:rsidR="00000000" w:rsidRPr="00000000">
        <w:rPr>
          <w:rFonts w:ascii="Times New Roman" w:cs="Times New Roman" w:eastAsia="Times New Roman" w:hAnsi="Times New Roman"/>
          <w:color w:val="3d3b3d"/>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Asociacione</w:t>
      </w:r>
      <w:r w:rsidDel="00000000" w:rsidR="00000000" w:rsidRPr="00000000">
        <w:rPr>
          <w:rFonts w:ascii="Times New Roman" w:cs="Times New Roman" w:eastAsia="Times New Roman" w:hAnsi="Times New Roman"/>
          <w:color w:val="272727"/>
          <w:sz w:val="23"/>
          <w:szCs w:val="23"/>
          <w:rtl w:val="0"/>
        </w:rPr>
        <w:t xml:space="preserve">s s</w:t>
      </w:r>
      <w:r w:rsidDel="00000000" w:rsidR="00000000" w:rsidRPr="00000000">
        <w:rPr>
          <w:rFonts w:ascii="Times New Roman" w:cs="Times New Roman" w:eastAsia="Times New Roman" w:hAnsi="Times New Roman"/>
          <w:color w:val="151515"/>
          <w:sz w:val="23"/>
          <w:szCs w:val="23"/>
          <w:rtl w:val="0"/>
        </w:rPr>
        <w:t xml:space="preserve">indic</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le</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505050"/>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w:t>
      </w:r>
      <w:r w:rsidDel="00000000" w:rsidR="00000000" w:rsidRPr="00000000">
        <w:rPr>
          <w:rtl w:val="0"/>
        </w:rPr>
      </w:r>
    </w:p>
    <w:p w:rsidR="00000000" w:rsidDel="00000000" w:rsidP="00000000" w:rsidRDefault="00000000" w:rsidRPr="00000000" w14:paraId="00000A87">
      <w:pPr>
        <w:spacing w:line="200" w:lineRule="auto"/>
        <w:jc w:val="left"/>
        <w:rPr>
          <w:sz w:val="20"/>
          <w:szCs w:val="20"/>
        </w:rPr>
      </w:pPr>
      <w:r w:rsidDel="00000000" w:rsidR="00000000" w:rsidRPr="00000000">
        <w:rPr>
          <w:rtl w:val="0"/>
        </w:rPr>
      </w:r>
    </w:p>
    <w:p w:rsidR="00000000" w:rsidDel="00000000" w:rsidP="00000000" w:rsidRDefault="00000000" w:rsidRPr="00000000" w14:paraId="00000A88">
      <w:pPr>
        <w:spacing w:before="3" w:line="280" w:lineRule="auto"/>
        <w:jc w:val="left"/>
        <w:rPr>
          <w:sz w:val="28"/>
          <w:szCs w:val="28"/>
        </w:rPr>
      </w:pPr>
      <w:r w:rsidDel="00000000" w:rsidR="00000000" w:rsidRPr="00000000">
        <w:rPr>
          <w:rtl w:val="0"/>
        </w:rPr>
      </w:r>
    </w:p>
    <w:p w:rsidR="00000000" w:rsidDel="00000000" w:rsidP="00000000" w:rsidRDefault="00000000" w:rsidRPr="00000000" w14:paraId="00000A89">
      <w:pPr>
        <w:ind w:left="206" w:right="114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ARTÍC</w:t>
      </w:r>
      <w:r w:rsidDel="00000000" w:rsidR="00000000" w:rsidRPr="00000000">
        <w:rPr>
          <w:rFonts w:ascii="Times New Roman" w:cs="Times New Roman" w:eastAsia="Times New Roman" w:hAnsi="Times New Roman"/>
          <w:color w:val="272727"/>
          <w:sz w:val="23"/>
          <w:szCs w:val="23"/>
          <w:rtl w:val="0"/>
        </w:rPr>
        <w:t xml:space="preserve">U</w:t>
      </w:r>
      <w:r w:rsidDel="00000000" w:rsidR="00000000" w:rsidRPr="00000000">
        <w:rPr>
          <w:rFonts w:ascii="Times New Roman" w:cs="Times New Roman" w:eastAsia="Times New Roman" w:hAnsi="Times New Roman"/>
          <w:color w:val="151515"/>
          <w:sz w:val="23"/>
          <w:szCs w:val="23"/>
          <w:rtl w:val="0"/>
        </w:rPr>
        <w:t xml:space="preserve">LO 66.23</w:t>
      </w:r>
      <w:r w:rsidDel="00000000" w:rsidR="00000000" w:rsidRPr="00000000">
        <w:rPr>
          <w:rFonts w:ascii="Times New Roman" w:cs="Times New Roman" w:eastAsia="Times New Roman" w:hAnsi="Times New Roman"/>
          <w:color w:val="3d3b3d"/>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2</w:t>
      </w:r>
      <w:r w:rsidDel="00000000" w:rsidR="00000000" w:rsidRPr="00000000">
        <w:rPr>
          <w:rFonts w:ascii="Times New Roman" w:cs="Times New Roman" w:eastAsia="Times New Roman" w:hAnsi="Times New Roman"/>
          <w:color w:val="272727"/>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17</w:t>
      </w:r>
      <w:r w:rsidDel="00000000" w:rsidR="00000000" w:rsidRPr="00000000">
        <w:rPr>
          <w:rFonts w:ascii="Times New Roman" w:cs="Times New Roman" w:eastAsia="Times New Roman" w:hAnsi="Times New Roman"/>
          <w:color w:val="272727"/>
          <w:sz w:val="23"/>
          <w:szCs w:val="23"/>
          <w:rtl w:val="0"/>
        </w:rPr>
        <w:t xml:space="preserve">.</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72727"/>
          <w:sz w:val="23"/>
          <w:szCs w:val="23"/>
          <w:rtl w:val="0"/>
        </w:rPr>
        <w:t xml:space="preserve">ECL</w:t>
      </w:r>
      <w:r w:rsidDel="00000000" w:rsidR="00000000" w:rsidRPr="00000000">
        <w:rPr>
          <w:rFonts w:ascii="Times New Roman" w:cs="Times New Roman" w:eastAsia="Times New Roman" w:hAnsi="Times New Roman"/>
          <w:color w:val="151515"/>
          <w:sz w:val="23"/>
          <w:szCs w:val="23"/>
          <w:rtl w:val="0"/>
        </w:rPr>
        <w:t xml:space="preserve">ARA</w:t>
      </w:r>
      <w:r w:rsidDel="00000000" w:rsidR="00000000" w:rsidRPr="00000000">
        <w:rPr>
          <w:rFonts w:ascii="Times New Roman" w:cs="Times New Roman" w:eastAsia="Times New Roman" w:hAnsi="Times New Roman"/>
          <w:color w:val="272727"/>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IÓ</w:t>
      </w:r>
      <w:r w:rsidDel="00000000" w:rsidR="00000000" w:rsidRPr="00000000">
        <w:rPr>
          <w:rFonts w:ascii="Times New Roman" w:cs="Times New Roman" w:eastAsia="Times New Roman" w:hAnsi="Times New Roman"/>
          <w:color w:val="272727"/>
          <w:sz w:val="23"/>
          <w:szCs w:val="23"/>
          <w:rtl w:val="0"/>
        </w:rPr>
        <w:t xml:space="preserve">N </w:t>
      </w:r>
      <w:r w:rsidDel="00000000" w:rsidR="00000000" w:rsidRPr="00000000">
        <w:rPr>
          <w:rFonts w:ascii="Times New Roman" w:cs="Times New Roman" w:eastAsia="Times New Roman" w:hAnsi="Times New Roman"/>
          <w:color w:val="151515"/>
          <w:sz w:val="23"/>
          <w:szCs w:val="23"/>
          <w:rtl w:val="0"/>
        </w:rPr>
        <w:t xml:space="preserve">JURADA SOB</w:t>
      </w:r>
      <w:r w:rsidDel="00000000" w:rsidR="00000000" w:rsidRPr="00000000">
        <w:rPr>
          <w:rFonts w:ascii="Times New Roman" w:cs="Times New Roman" w:eastAsia="Times New Roman" w:hAnsi="Times New Roman"/>
          <w:color w:val="272727"/>
          <w:sz w:val="23"/>
          <w:szCs w:val="23"/>
          <w:rtl w:val="0"/>
        </w:rPr>
        <w:t xml:space="preserve">RE E</w:t>
      </w:r>
      <w:r w:rsidDel="00000000" w:rsidR="00000000" w:rsidRPr="00000000">
        <w:rPr>
          <w:rFonts w:ascii="Times New Roman" w:cs="Times New Roman" w:eastAsia="Times New Roman" w:hAnsi="Times New Roman"/>
          <w:color w:val="151515"/>
          <w:sz w:val="23"/>
          <w:szCs w:val="23"/>
          <w:rtl w:val="0"/>
        </w:rPr>
        <w:t xml:space="preserve">L GR</w:t>
      </w:r>
      <w:r w:rsidDel="00000000" w:rsidR="00000000" w:rsidRPr="00000000">
        <w:rPr>
          <w:rFonts w:ascii="Times New Roman" w:cs="Times New Roman" w:eastAsia="Times New Roman" w:hAnsi="Times New Roman"/>
          <w:color w:val="272727"/>
          <w:sz w:val="23"/>
          <w:szCs w:val="23"/>
          <w:rtl w:val="0"/>
        </w:rPr>
        <w:t xml:space="preserve">U</w:t>
      </w:r>
      <w:r w:rsidDel="00000000" w:rsidR="00000000" w:rsidRPr="00000000">
        <w:rPr>
          <w:rFonts w:ascii="Times New Roman" w:cs="Times New Roman" w:eastAsia="Times New Roman" w:hAnsi="Times New Roman"/>
          <w:color w:val="151515"/>
          <w:sz w:val="23"/>
          <w:szCs w:val="23"/>
          <w:rtl w:val="0"/>
        </w:rPr>
        <w:t xml:space="preserve">PO </w:t>
      </w:r>
      <w:r w:rsidDel="00000000" w:rsidR="00000000" w:rsidRPr="00000000">
        <w:rPr>
          <w:rFonts w:ascii="Times New Roman" w:cs="Times New Roman" w:eastAsia="Times New Roman" w:hAnsi="Times New Roman"/>
          <w:color w:val="272727"/>
          <w:sz w:val="23"/>
          <w:szCs w:val="23"/>
          <w:rtl w:val="0"/>
        </w:rPr>
        <w:t xml:space="preserve">FA</w:t>
      </w:r>
      <w:r w:rsidDel="00000000" w:rsidR="00000000" w:rsidRPr="00000000">
        <w:rPr>
          <w:rFonts w:ascii="Times New Roman" w:cs="Times New Roman" w:eastAsia="Times New Roman" w:hAnsi="Times New Roman"/>
          <w:color w:val="151515"/>
          <w:sz w:val="23"/>
          <w:szCs w:val="23"/>
          <w:rtl w:val="0"/>
        </w:rPr>
        <w:t xml:space="preserve">MI</w:t>
      </w:r>
      <w:r w:rsidDel="00000000" w:rsidR="00000000" w:rsidRPr="00000000">
        <w:rPr>
          <w:rFonts w:ascii="Times New Roman" w:cs="Times New Roman" w:eastAsia="Times New Roman" w:hAnsi="Times New Roman"/>
          <w:color w:val="272727"/>
          <w:sz w:val="23"/>
          <w:szCs w:val="23"/>
          <w:rtl w:val="0"/>
        </w:rPr>
        <w:t xml:space="preserve">L</w:t>
      </w:r>
      <w:r w:rsidDel="00000000" w:rsidR="00000000" w:rsidRPr="00000000">
        <w:rPr>
          <w:rFonts w:ascii="Times New Roman" w:cs="Times New Roman" w:eastAsia="Times New Roman" w:hAnsi="Times New Roman"/>
          <w:color w:val="151515"/>
          <w:sz w:val="23"/>
          <w:szCs w:val="23"/>
          <w:rtl w:val="0"/>
        </w:rPr>
        <w:t xml:space="preserve">IAR:</w:t>
      </w:r>
      <w:r w:rsidDel="00000000" w:rsidR="00000000" w:rsidRPr="00000000">
        <w:rPr>
          <w:rtl w:val="0"/>
        </w:rPr>
      </w:r>
    </w:p>
    <w:p w:rsidR="00000000" w:rsidDel="00000000" w:rsidP="00000000" w:rsidRDefault="00000000" w:rsidRPr="00000000" w14:paraId="00000A8A">
      <w:pPr>
        <w:spacing w:line="200" w:lineRule="auto"/>
        <w:jc w:val="left"/>
        <w:rPr>
          <w:sz w:val="20"/>
          <w:szCs w:val="20"/>
        </w:rPr>
      </w:pPr>
      <w:r w:rsidDel="00000000" w:rsidR="00000000" w:rsidRPr="00000000">
        <w:rPr>
          <w:rtl w:val="0"/>
        </w:rPr>
      </w:r>
    </w:p>
    <w:p w:rsidR="00000000" w:rsidDel="00000000" w:rsidP="00000000" w:rsidRDefault="00000000" w:rsidRPr="00000000" w14:paraId="00000A8B">
      <w:pPr>
        <w:spacing w:line="200" w:lineRule="auto"/>
        <w:jc w:val="left"/>
        <w:rPr>
          <w:sz w:val="20"/>
          <w:szCs w:val="20"/>
        </w:rPr>
      </w:pPr>
      <w:r w:rsidDel="00000000" w:rsidR="00000000" w:rsidRPr="00000000">
        <w:rPr>
          <w:rtl w:val="0"/>
        </w:rPr>
      </w:r>
    </w:p>
    <w:p w:rsidR="00000000" w:rsidDel="00000000" w:rsidP="00000000" w:rsidRDefault="00000000" w:rsidRPr="00000000" w14:paraId="00000A8C">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A8D">
      <w:pPr>
        <w:spacing w:line="387" w:lineRule="auto"/>
        <w:ind w:left="206" w:right="96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Lo</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trabajador</w:t>
      </w:r>
      <w:r w:rsidDel="00000000" w:rsidR="00000000" w:rsidRPr="00000000">
        <w:rPr>
          <w:rFonts w:ascii="Times New Roman" w:cs="Times New Roman" w:eastAsia="Times New Roman" w:hAnsi="Times New Roman"/>
          <w:color w:val="272727"/>
          <w:sz w:val="23"/>
          <w:szCs w:val="23"/>
          <w:rtl w:val="0"/>
        </w:rPr>
        <w:t xml:space="preserve">es  </w:t>
      </w:r>
      <w:r w:rsidDel="00000000" w:rsidR="00000000" w:rsidRPr="00000000">
        <w:rPr>
          <w:rFonts w:ascii="Times New Roman" w:cs="Times New Roman" w:eastAsia="Times New Roman" w:hAnsi="Times New Roman"/>
          <w:color w:val="151515"/>
          <w:sz w:val="23"/>
          <w:szCs w:val="23"/>
          <w:rtl w:val="0"/>
        </w:rPr>
        <w:t xml:space="preserve">comprendido</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en e</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w:t>
      </w:r>
      <w:r w:rsidDel="00000000" w:rsidR="00000000" w:rsidRPr="00000000">
        <w:rPr>
          <w:rFonts w:ascii="Times New Roman" w:cs="Times New Roman" w:eastAsia="Times New Roman" w:hAnsi="Times New Roman"/>
          <w:color w:val="272727"/>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artículo  quedan  obli</w:t>
      </w:r>
      <w:r w:rsidDel="00000000" w:rsidR="00000000" w:rsidRPr="00000000">
        <w:rPr>
          <w:rFonts w:ascii="Times New Roman" w:cs="Times New Roman" w:eastAsia="Times New Roman" w:hAnsi="Times New Roman"/>
          <w:color w:val="272727"/>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ado</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a pr</w:t>
      </w:r>
      <w:r w:rsidDel="00000000" w:rsidR="00000000" w:rsidRPr="00000000">
        <w:rPr>
          <w:rFonts w:ascii="Times New Roman" w:cs="Times New Roman" w:eastAsia="Times New Roman" w:hAnsi="Times New Roman"/>
          <w:color w:val="272727"/>
          <w:sz w:val="23"/>
          <w:szCs w:val="23"/>
          <w:rtl w:val="0"/>
        </w:rPr>
        <w:t xml:space="preserve">ese</w:t>
      </w:r>
      <w:r w:rsidDel="00000000" w:rsidR="00000000" w:rsidRPr="00000000">
        <w:rPr>
          <w:rFonts w:ascii="Times New Roman" w:cs="Times New Roman" w:eastAsia="Times New Roman" w:hAnsi="Times New Roman"/>
          <w:color w:val="151515"/>
          <w:sz w:val="23"/>
          <w:szCs w:val="23"/>
          <w:rtl w:val="0"/>
        </w:rPr>
        <w:t xml:space="preserve">ntar  ante  lo</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re</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pecti</w:t>
      </w:r>
      <w:r w:rsidDel="00000000" w:rsidR="00000000" w:rsidRPr="00000000">
        <w:rPr>
          <w:rFonts w:ascii="Times New Roman" w:cs="Times New Roman" w:eastAsia="Times New Roman" w:hAnsi="Times New Roman"/>
          <w:color w:val="272727"/>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o</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ser</w:t>
      </w:r>
      <w:r w:rsidDel="00000000" w:rsidR="00000000" w:rsidRPr="00000000">
        <w:rPr>
          <w:rFonts w:ascii="Times New Roman" w:cs="Times New Roman" w:eastAsia="Times New Roman" w:hAnsi="Times New Roman"/>
          <w:color w:val="272727"/>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icios de per</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onal</w:t>
      </w:r>
      <w:r w:rsidDel="00000000" w:rsidR="00000000" w:rsidRPr="00000000">
        <w:rPr>
          <w:rFonts w:ascii="Times New Roman" w:cs="Times New Roman" w:eastAsia="Times New Roman" w:hAnsi="Times New Roman"/>
          <w:color w:val="272727"/>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una d</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clar</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ción anual </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la que con</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ignar</w:t>
      </w:r>
      <w:r w:rsidDel="00000000" w:rsidR="00000000" w:rsidRPr="00000000">
        <w:rPr>
          <w:rFonts w:ascii="Times New Roman" w:cs="Times New Roman" w:eastAsia="Times New Roman" w:hAnsi="Times New Roman"/>
          <w:color w:val="272727"/>
          <w:sz w:val="23"/>
          <w:szCs w:val="23"/>
          <w:rtl w:val="0"/>
        </w:rPr>
        <w:t xml:space="preserve">á</w:t>
      </w:r>
      <w:r w:rsidDel="00000000" w:rsidR="00000000" w:rsidRPr="00000000">
        <w:rPr>
          <w:rFonts w:ascii="Times New Roman" w:cs="Times New Roman" w:eastAsia="Times New Roman" w:hAnsi="Times New Roman"/>
          <w:color w:val="151515"/>
          <w:sz w:val="23"/>
          <w:szCs w:val="23"/>
          <w:rtl w:val="0"/>
        </w:rPr>
        <w:t xml:space="preserve">n los da</w:t>
      </w:r>
      <w:r w:rsidDel="00000000" w:rsidR="00000000" w:rsidRPr="00000000">
        <w:rPr>
          <w:rFonts w:ascii="Times New Roman" w:cs="Times New Roman" w:eastAsia="Times New Roman" w:hAnsi="Times New Roman"/>
          <w:color w:val="272727"/>
          <w:sz w:val="23"/>
          <w:szCs w:val="23"/>
          <w:rtl w:val="0"/>
        </w:rPr>
        <w:t xml:space="preserve">t</w:t>
      </w:r>
      <w:r w:rsidDel="00000000" w:rsidR="00000000" w:rsidRPr="00000000">
        <w:rPr>
          <w:rFonts w:ascii="Times New Roman" w:cs="Times New Roman" w:eastAsia="Times New Roman" w:hAnsi="Times New Roman"/>
          <w:color w:val="151515"/>
          <w:sz w:val="23"/>
          <w:szCs w:val="23"/>
          <w:rtl w:val="0"/>
        </w:rPr>
        <w:t xml:space="preserve">o</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de l</w:t>
      </w:r>
      <w:r w:rsidDel="00000000" w:rsidR="00000000" w:rsidRPr="00000000">
        <w:rPr>
          <w:rFonts w:ascii="Times New Roman" w:cs="Times New Roman" w:eastAsia="Times New Roman" w:hAnsi="Times New Roman"/>
          <w:color w:val="272727"/>
          <w:sz w:val="23"/>
          <w:szCs w:val="23"/>
          <w:rtl w:val="0"/>
        </w:rPr>
        <w:t xml:space="preserve">as </w:t>
      </w:r>
      <w:r w:rsidDel="00000000" w:rsidR="00000000" w:rsidRPr="00000000">
        <w:rPr>
          <w:rFonts w:ascii="Times New Roman" w:cs="Times New Roman" w:eastAsia="Times New Roman" w:hAnsi="Times New Roman"/>
          <w:color w:val="151515"/>
          <w:sz w:val="23"/>
          <w:szCs w:val="23"/>
          <w:rtl w:val="0"/>
        </w:rPr>
        <w:t xml:space="preserve">per</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ona</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qu</w:t>
      </w:r>
      <w:r w:rsidDel="00000000" w:rsidR="00000000" w:rsidRPr="00000000">
        <w:rPr>
          <w:rFonts w:ascii="Times New Roman" w:cs="Times New Roman" w:eastAsia="Times New Roman" w:hAnsi="Times New Roman"/>
          <w:color w:val="272727"/>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inte</w:t>
      </w:r>
      <w:r w:rsidDel="00000000" w:rsidR="00000000" w:rsidRPr="00000000">
        <w:rPr>
          <w:rFonts w:ascii="Times New Roman" w:cs="Times New Roman" w:eastAsia="Times New Roman" w:hAnsi="Times New Roman"/>
          <w:color w:val="272727"/>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n </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 </w:t>
      </w:r>
      <w:r w:rsidDel="00000000" w:rsidR="00000000" w:rsidRPr="00000000">
        <w:rPr>
          <w:rFonts w:ascii="Times New Roman" w:cs="Times New Roman" w:eastAsia="Times New Roman" w:hAnsi="Times New Roman"/>
          <w:color w:val="272727"/>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rupo familiar</w:t>
      </w:r>
      <w:r w:rsidDel="00000000" w:rsidR="00000000" w:rsidRPr="00000000">
        <w:rPr>
          <w:rFonts w:ascii="Times New Roman" w:cs="Times New Roman" w:eastAsia="Times New Roman" w:hAnsi="Times New Roman"/>
          <w:color w:val="505050"/>
          <w:sz w:val="23"/>
          <w:szCs w:val="23"/>
          <w:rtl w:val="0"/>
        </w:rPr>
        <w:t xml:space="preserve">, </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ntendiéndo</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por tale</w:t>
      </w:r>
      <w:r w:rsidDel="00000000" w:rsidR="00000000" w:rsidRPr="00000000">
        <w:rPr>
          <w:rFonts w:ascii="Times New Roman" w:cs="Times New Roman" w:eastAsia="Times New Roman" w:hAnsi="Times New Roman"/>
          <w:color w:val="3d3b3d"/>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aqu</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lla</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qu</w:t>
      </w:r>
      <w:r w:rsidDel="00000000" w:rsidR="00000000" w:rsidRPr="00000000">
        <w:rPr>
          <w:rFonts w:ascii="Times New Roman" w:cs="Times New Roman" w:eastAsia="Times New Roman" w:hAnsi="Times New Roman"/>
          <w:color w:val="272727"/>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p</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nd</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n d</w:t>
      </w:r>
      <w:r w:rsidDel="00000000" w:rsidR="00000000" w:rsidRPr="00000000">
        <w:rPr>
          <w:rFonts w:ascii="Times New Roman" w:cs="Times New Roman" w:eastAsia="Times New Roman" w:hAnsi="Times New Roman"/>
          <w:color w:val="272727"/>
          <w:sz w:val="23"/>
          <w:szCs w:val="23"/>
          <w:rtl w:val="0"/>
        </w:rPr>
        <w:t xml:space="preserve">e s</w:t>
      </w:r>
      <w:r w:rsidDel="00000000" w:rsidR="00000000" w:rsidRPr="00000000">
        <w:rPr>
          <w:rFonts w:ascii="Times New Roman" w:cs="Times New Roman" w:eastAsia="Times New Roman" w:hAnsi="Times New Roman"/>
          <w:color w:val="151515"/>
          <w:sz w:val="23"/>
          <w:szCs w:val="23"/>
          <w:rtl w:val="0"/>
        </w:rPr>
        <w:t xml:space="preserve">u at</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nción o cuidado.</w:t>
      </w:r>
      <w:r w:rsidDel="00000000" w:rsidR="00000000" w:rsidRPr="00000000">
        <w:rPr>
          <w:rtl w:val="0"/>
        </w:rPr>
      </w:r>
    </w:p>
    <w:p w:rsidR="00000000" w:rsidDel="00000000" w:rsidP="00000000" w:rsidRDefault="00000000" w:rsidRPr="00000000" w14:paraId="00000A8E">
      <w:pPr>
        <w:spacing w:line="200" w:lineRule="auto"/>
        <w:jc w:val="left"/>
        <w:rPr>
          <w:sz w:val="20"/>
          <w:szCs w:val="20"/>
        </w:rPr>
      </w:pPr>
      <w:r w:rsidDel="00000000" w:rsidR="00000000" w:rsidRPr="00000000">
        <w:rPr>
          <w:rtl w:val="0"/>
        </w:rPr>
      </w:r>
    </w:p>
    <w:p w:rsidR="00000000" w:rsidDel="00000000" w:rsidP="00000000" w:rsidRDefault="00000000" w:rsidRPr="00000000" w14:paraId="00000A8F">
      <w:pPr>
        <w:spacing w:before="12" w:line="260" w:lineRule="auto"/>
        <w:jc w:val="left"/>
        <w:rPr>
          <w:sz w:val="26"/>
          <w:szCs w:val="26"/>
        </w:rPr>
      </w:pPr>
      <w:r w:rsidDel="00000000" w:rsidR="00000000" w:rsidRPr="00000000">
        <w:rPr>
          <w:rtl w:val="0"/>
        </w:rPr>
      </w:r>
    </w:p>
    <w:p w:rsidR="00000000" w:rsidDel="00000000" w:rsidP="00000000" w:rsidRDefault="00000000" w:rsidRPr="00000000" w14:paraId="00000A90">
      <w:pPr>
        <w:spacing w:line="378" w:lineRule="auto"/>
        <w:ind w:left="206" w:right="969" w:firstLine="0"/>
        <w:jc w:val="both"/>
        <w:rPr>
          <w:rFonts w:ascii="Times New Roman" w:cs="Times New Roman" w:eastAsia="Times New Roman" w:hAnsi="Times New Roman"/>
          <w:sz w:val="23"/>
          <w:szCs w:val="23"/>
        </w:rPr>
        <w:sectPr>
          <w:type w:val="continuous"/>
          <w:pgSz w:h="20160" w:w="12240" w:orient="portrait"/>
          <w:pgMar w:bottom="280" w:top="280" w:left="1580" w:right="820" w:header="360" w:footer="360"/>
        </w:sectPr>
      </w:pPr>
      <w:r w:rsidDel="00000000" w:rsidR="00000000" w:rsidRPr="00000000">
        <w:rPr>
          <w:rFonts w:ascii="Times New Roman" w:cs="Times New Roman" w:eastAsia="Times New Roman" w:hAnsi="Times New Roman"/>
          <w:color w:val="272727"/>
          <w:sz w:val="23"/>
          <w:szCs w:val="23"/>
          <w:rtl w:val="0"/>
        </w:rPr>
        <w:t xml:space="preserve">As</w:t>
      </w:r>
      <w:r w:rsidDel="00000000" w:rsidR="00000000" w:rsidRPr="00000000">
        <w:rPr>
          <w:rFonts w:ascii="Times New Roman" w:cs="Times New Roman" w:eastAsia="Times New Roman" w:hAnsi="Times New Roman"/>
          <w:color w:val="151515"/>
          <w:sz w:val="23"/>
          <w:szCs w:val="23"/>
          <w:rtl w:val="0"/>
        </w:rPr>
        <w:t xml:space="preserve">imi</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m</w:t>
      </w:r>
      <w:r w:rsidDel="00000000" w:rsidR="00000000" w:rsidRPr="00000000">
        <w:rPr>
          <w:rFonts w:ascii="Times New Roman" w:cs="Times New Roman" w:eastAsia="Times New Roman" w:hAnsi="Times New Roman"/>
          <w:color w:val="272727"/>
          <w:sz w:val="23"/>
          <w:szCs w:val="23"/>
          <w:rtl w:val="0"/>
        </w:rPr>
        <w:t xml:space="preserve">o</w:t>
      </w:r>
      <w:r w:rsidDel="00000000" w:rsidR="00000000" w:rsidRPr="00000000">
        <w:rPr>
          <w:rFonts w:ascii="Times New Roman" w:cs="Times New Roman" w:eastAsia="Times New Roman" w:hAnsi="Times New Roman"/>
          <w:color w:val="50505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qu</w:t>
      </w:r>
      <w:r w:rsidDel="00000000" w:rsidR="00000000" w:rsidRPr="00000000">
        <w:rPr>
          <w:rFonts w:ascii="Times New Roman" w:cs="Times New Roman" w:eastAsia="Times New Roman" w:hAnsi="Times New Roman"/>
          <w:color w:val="272727"/>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n obli</w:t>
      </w:r>
      <w:r w:rsidDel="00000000" w:rsidR="00000000" w:rsidRPr="00000000">
        <w:rPr>
          <w:rFonts w:ascii="Times New Roman" w:cs="Times New Roman" w:eastAsia="Times New Roman" w:hAnsi="Times New Roman"/>
          <w:color w:val="272727"/>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ado</w:t>
      </w:r>
      <w:r w:rsidDel="00000000" w:rsidR="00000000" w:rsidRPr="00000000">
        <w:rPr>
          <w:rFonts w:ascii="Times New Roman" w:cs="Times New Roman" w:eastAsia="Times New Roman" w:hAnsi="Times New Roman"/>
          <w:color w:val="272727"/>
          <w:sz w:val="23"/>
          <w:szCs w:val="23"/>
          <w:rtl w:val="0"/>
        </w:rPr>
        <w:t xml:space="preserve">s a </w:t>
      </w:r>
      <w:r w:rsidDel="00000000" w:rsidR="00000000" w:rsidRPr="00000000">
        <w:rPr>
          <w:rFonts w:ascii="Times New Roman" w:cs="Times New Roman" w:eastAsia="Times New Roman" w:hAnsi="Times New Roman"/>
          <w:color w:val="151515"/>
          <w:sz w:val="23"/>
          <w:szCs w:val="23"/>
          <w:rtl w:val="0"/>
        </w:rPr>
        <w:t xml:space="preserve">inform</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 aquella</w:t>
      </w:r>
      <w:r w:rsidDel="00000000" w:rsidR="00000000" w:rsidRPr="00000000">
        <w:rPr>
          <w:rFonts w:ascii="Times New Roman" w:cs="Times New Roman" w:eastAsia="Times New Roman" w:hAnsi="Times New Roman"/>
          <w:color w:val="272727"/>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modificacion</w:t>
      </w:r>
      <w:r w:rsidDel="00000000" w:rsidR="00000000" w:rsidRPr="00000000">
        <w:rPr>
          <w:rFonts w:ascii="Times New Roman" w:cs="Times New Roman" w:eastAsia="Times New Roman" w:hAnsi="Times New Roman"/>
          <w:color w:val="272727"/>
          <w:sz w:val="23"/>
          <w:szCs w:val="23"/>
          <w:rtl w:val="0"/>
        </w:rPr>
        <w:t xml:space="preserve">es  </w:t>
      </w:r>
      <w:r w:rsidDel="00000000" w:rsidR="00000000" w:rsidRPr="00000000">
        <w:rPr>
          <w:rFonts w:ascii="Times New Roman" w:cs="Times New Roman" w:eastAsia="Times New Roman" w:hAnsi="Times New Roman"/>
          <w:color w:val="151515"/>
          <w:sz w:val="23"/>
          <w:szCs w:val="23"/>
          <w:rtl w:val="0"/>
        </w:rPr>
        <w:t xml:space="preserve">que </w:t>
      </w:r>
      <w:r w:rsidDel="00000000" w:rsidR="00000000" w:rsidRPr="00000000">
        <w:rPr>
          <w:rFonts w:ascii="Times New Roman" w:cs="Times New Roman" w:eastAsia="Times New Roman" w:hAnsi="Times New Roman"/>
          <w:color w:val="272727"/>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urgier</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n durant</w:t>
      </w:r>
      <w:r w:rsidDel="00000000" w:rsidR="00000000" w:rsidRPr="00000000">
        <w:rPr>
          <w:rFonts w:ascii="Times New Roman" w:cs="Times New Roman" w:eastAsia="Times New Roman" w:hAnsi="Times New Roman"/>
          <w:color w:val="272727"/>
          <w:sz w:val="23"/>
          <w:szCs w:val="23"/>
          <w:rtl w:val="0"/>
        </w:rPr>
        <w:t xml:space="preserve">e e</w:t>
      </w:r>
      <w:r w:rsidDel="00000000" w:rsidR="00000000" w:rsidRPr="00000000">
        <w:rPr>
          <w:rFonts w:ascii="Times New Roman" w:cs="Times New Roman" w:eastAsia="Times New Roman" w:hAnsi="Times New Roman"/>
          <w:color w:val="151515"/>
          <w:sz w:val="23"/>
          <w:szCs w:val="23"/>
          <w:rtl w:val="0"/>
        </w:rPr>
        <w:t xml:space="preserve">l </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ño c</w:t>
      </w:r>
      <w:r w:rsidDel="00000000" w:rsidR="00000000" w:rsidRPr="00000000">
        <w:rPr>
          <w:rFonts w:ascii="Times New Roman" w:cs="Times New Roman" w:eastAsia="Times New Roman" w:hAnsi="Times New Roman"/>
          <w:color w:val="272727"/>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lendario.</w:t>
      </w:r>
      <w:r w:rsidDel="00000000" w:rsidR="00000000" w:rsidRPr="00000000">
        <w:rPr>
          <w:rtl w:val="0"/>
        </w:rPr>
      </w:r>
    </w:p>
    <w:p w:rsidR="00000000" w:rsidDel="00000000" w:rsidP="00000000" w:rsidRDefault="00000000" w:rsidRPr="00000000" w14:paraId="00000A91">
      <w:pPr>
        <w:spacing w:line="200" w:lineRule="auto"/>
        <w:jc w:val="left"/>
        <w:rPr>
          <w:sz w:val="20"/>
          <w:szCs w:val="20"/>
        </w:rPr>
      </w:pPr>
      <w:r w:rsidDel="00000000" w:rsidR="00000000" w:rsidRPr="00000000">
        <w:rPr>
          <w:rtl w:val="0"/>
        </w:rPr>
      </w:r>
    </w:p>
    <w:p w:rsidR="00000000" w:rsidDel="00000000" w:rsidP="00000000" w:rsidRDefault="00000000" w:rsidRPr="00000000" w14:paraId="00000A92">
      <w:pPr>
        <w:spacing w:line="200" w:lineRule="auto"/>
        <w:jc w:val="left"/>
        <w:rPr>
          <w:sz w:val="20"/>
          <w:szCs w:val="20"/>
        </w:rPr>
      </w:pPr>
      <w:r w:rsidDel="00000000" w:rsidR="00000000" w:rsidRPr="00000000">
        <w:rPr>
          <w:rtl w:val="0"/>
        </w:rPr>
      </w:r>
    </w:p>
    <w:p w:rsidR="00000000" w:rsidDel="00000000" w:rsidP="00000000" w:rsidRDefault="00000000" w:rsidRPr="00000000" w14:paraId="00000A93">
      <w:pPr>
        <w:spacing w:line="200" w:lineRule="auto"/>
        <w:jc w:val="left"/>
        <w:rPr>
          <w:sz w:val="20"/>
          <w:szCs w:val="20"/>
        </w:rPr>
      </w:pPr>
      <w:r w:rsidDel="00000000" w:rsidR="00000000" w:rsidRPr="00000000">
        <w:rPr>
          <w:rtl w:val="0"/>
        </w:rPr>
      </w:r>
    </w:p>
    <w:p w:rsidR="00000000" w:rsidDel="00000000" w:rsidP="00000000" w:rsidRDefault="00000000" w:rsidRPr="00000000" w14:paraId="00000A94">
      <w:pPr>
        <w:spacing w:line="200" w:lineRule="auto"/>
        <w:jc w:val="left"/>
        <w:rPr>
          <w:sz w:val="20"/>
          <w:szCs w:val="20"/>
        </w:rPr>
      </w:pPr>
      <w:r w:rsidDel="00000000" w:rsidR="00000000" w:rsidRPr="00000000">
        <w:rPr>
          <w:rtl w:val="0"/>
        </w:rPr>
      </w:r>
    </w:p>
    <w:p w:rsidR="00000000" w:rsidDel="00000000" w:rsidP="00000000" w:rsidRDefault="00000000" w:rsidRPr="00000000" w14:paraId="00000A95">
      <w:pPr>
        <w:spacing w:before="2" w:line="240" w:lineRule="auto"/>
        <w:jc w:val="left"/>
        <w:rPr>
          <w:sz w:val="24"/>
          <w:szCs w:val="24"/>
        </w:rPr>
      </w:pPr>
      <w:r w:rsidDel="00000000" w:rsidR="00000000" w:rsidRPr="00000000">
        <w:rPr>
          <w:rtl w:val="0"/>
        </w:rPr>
      </w:r>
    </w:p>
    <w:p w:rsidR="00000000" w:rsidDel="00000000" w:rsidP="00000000" w:rsidRDefault="00000000" w:rsidRPr="00000000" w14:paraId="00000A96">
      <w:pPr>
        <w:spacing w:line="360" w:lineRule="auto"/>
        <w:ind w:left="864" w:right="811" w:firstLine="0"/>
        <w:jc w:val="center"/>
        <w:rPr>
          <w:rFonts w:ascii="Times New Roman" w:cs="Times New Roman" w:eastAsia="Times New Roman" w:hAnsi="Times New Roman"/>
          <w:sz w:val="24"/>
          <w:szCs w:val="24"/>
        </w:rPr>
      </w:pPr>
      <w:r w:rsidDel="00000000" w:rsidR="00000000" w:rsidRPr="00000000">
        <w:rPr>
          <w:rFonts w:ascii="Malgun Gothic" w:cs="Malgun Gothic" w:eastAsia="Malgun Gothic" w:hAnsi="Malgun Gothic"/>
          <w:color w:val="535353"/>
          <w:sz w:val="40"/>
          <w:szCs w:val="40"/>
          <w:vertAlign w:val="subscript"/>
          <w:rtl w:val="0"/>
        </w:rPr>
        <w:t xml:space="preserve">�           </w:t>
      </w:r>
      <w:r w:rsidDel="00000000" w:rsidR="00000000" w:rsidRPr="00000000">
        <w:rPr>
          <w:rFonts w:ascii="Times New Roman" w:cs="Times New Roman" w:eastAsia="Times New Roman" w:hAnsi="Times New Roman"/>
          <w:b w:val="1"/>
          <w:i w:val="1"/>
          <w:color w:val="535353"/>
          <w:sz w:val="40"/>
          <w:szCs w:val="40"/>
          <w:vertAlign w:val="subscript"/>
          <w:rtl w:val="0"/>
        </w:rPr>
        <w:t xml:space="preserve">,f</w:t>
      </w:r>
      <w:r w:rsidDel="00000000" w:rsidR="00000000" w:rsidRPr="00000000">
        <w:rPr>
          <w:rtl w:val="0"/>
        </w:rPr>
      </w:r>
    </w:p>
    <w:p w:rsidR="00000000" w:rsidDel="00000000" w:rsidP="00000000" w:rsidRDefault="00000000" w:rsidRPr="00000000" w14:paraId="00000A97">
      <w:pPr>
        <w:spacing w:line="1320" w:lineRule="auto"/>
        <w:ind w:right="-218"/>
        <w:jc w:val="left"/>
        <w:rPr>
          <w:rFonts w:ascii="Arial" w:cs="Arial" w:eastAsia="Arial" w:hAnsi="Arial"/>
          <w:sz w:val="131"/>
          <w:szCs w:val="131"/>
        </w:rPr>
      </w:pPr>
      <w:r w:rsidDel="00000000" w:rsidR="00000000" w:rsidRPr="00000000">
        <w:rPr>
          <w:rFonts w:ascii="Arial" w:cs="Arial" w:eastAsia="Arial" w:hAnsi="Arial"/>
          <w:i w:val="1"/>
          <w:color w:val="535353"/>
          <w:sz w:val="131"/>
          <w:szCs w:val="131"/>
          <w:vertAlign w:val="baseline"/>
          <w:rtl w:val="0"/>
        </w:rPr>
        <w:t xml:space="preserve">r</w:t>
      </w:r>
      <w:r w:rsidDel="00000000" w:rsidR="00000000" w:rsidRPr="00000000">
        <w:rPr>
          <w:rFonts w:ascii="Malgun Gothic" w:cs="Malgun Gothic" w:eastAsia="Malgun Gothic" w:hAnsi="Malgun Gothic"/>
          <w:color w:val="131313"/>
          <w:sz w:val="131"/>
          <w:szCs w:val="131"/>
          <w:vertAlign w:val="baseline"/>
          <w:rtl w:val="0"/>
        </w:rPr>
        <w:t xml:space="preserve">�</w:t>
      </w:r>
      <w:r w:rsidDel="00000000" w:rsidR="00000000" w:rsidRPr="00000000">
        <w:rPr>
          <w:rFonts w:ascii="Arial" w:cs="Arial" w:eastAsia="Arial" w:hAnsi="Arial"/>
          <w:i w:val="1"/>
          <w:color w:val="535353"/>
          <w:sz w:val="131"/>
          <w:szCs w:val="131"/>
          <w:vertAlign w:val="baseline"/>
          <w:rtl w:val="0"/>
        </w:rPr>
        <w:t xml:space="preserve">,</w:t>
      </w:r>
      <w:r w:rsidDel="00000000" w:rsidR="00000000" w:rsidRPr="00000000">
        <w:rPr>
          <w:rtl w:val="0"/>
        </w:rPr>
      </w:r>
    </w:p>
    <w:p w:rsidR="00000000" w:rsidDel="00000000" w:rsidP="00000000" w:rsidRDefault="00000000" w:rsidRPr="00000000" w14:paraId="00000A98">
      <w:pPr>
        <w:spacing w:line="220" w:lineRule="auto"/>
        <w:ind w:left="998" w:right="938" w:firstLine="0"/>
        <w:jc w:val="center"/>
        <w:rPr>
          <w:rFonts w:ascii="Arial" w:cs="Arial" w:eastAsia="Arial" w:hAnsi="Arial"/>
          <w:sz w:val="19"/>
          <w:szCs w:val="19"/>
        </w:rPr>
      </w:pPr>
      <w:r w:rsidDel="00000000" w:rsidR="00000000" w:rsidRPr="00000000">
        <w:rPr>
          <w:rFonts w:ascii="Malgun Gothic" w:cs="Malgun Gothic" w:eastAsia="Malgun Gothic" w:hAnsi="Malgun Gothic"/>
          <w:color w:val="535353"/>
          <w:sz w:val="20"/>
          <w:szCs w:val="20"/>
          <w:vertAlign w:val="baseline"/>
          <w:rtl w:val="0"/>
        </w:rPr>
        <w:t xml:space="preserve">� </w:t>
      </w:r>
      <w:r w:rsidDel="00000000" w:rsidR="00000000" w:rsidRPr="00000000">
        <w:rPr>
          <w:rFonts w:ascii="Arial" w:cs="Arial" w:eastAsia="Arial" w:hAnsi="Arial"/>
          <w:color w:val="6a6a6a"/>
          <w:sz w:val="27"/>
          <w:szCs w:val="27"/>
          <w:vertAlign w:val="baseline"/>
          <w:rtl w:val="0"/>
        </w:rPr>
        <w:t xml:space="preserve">....  </w:t>
      </w:r>
      <w:r w:rsidDel="00000000" w:rsidR="00000000" w:rsidRPr="00000000">
        <w:rPr>
          <w:rFonts w:ascii="Arial" w:cs="Arial" w:eastAsia="Arial" w:hAnsi="Arial"/>
          <w:color w:val="535353"/>
          <w:sz w:val="19"/>
          <w:szCs w:val="19"/>
          <w:vertAlign w:val="baseline"/>
          <w:rtl w:val="0"/>
        </w:rPr>
        <w:t xml:space="preserve">-;,,,,,,</w:t>
      </w:r>
      <w:r w:rsidDel="00000000" w:rsidR="00000000" w:rsidRPr="00000000">
        <w:rPr>
          <w:rtl w:val="0"/>
        </w:rPr>
      </w:r>
    </w:p>
    <w:p w:rsidR="00000000" w:rsidDel="00000000" w:rsidP="00000000" w:rsidRDefault="00000000" w:rsidRPr="00000000" w14:paraId="00000A99">
      <w:pPr>
        <w:spacing w:before="5" w:lineRule="auto"/>
        <w:ind w:left="300" w:right="211" w:firstLine="0"/>
        <w:jc w:val="center"/>
        <w:rPr>
          <w:rFonts w:ascii="Arial" w:cs="Arial" w:eastAsia="Arial" w:hAnsi="Arial"/>
          <w:sz w:val="17"/>
          <w:szCs w:val="17"/>
        </w:rPr>
      </w:pPr>
      <w:r w:rsidDel="00000000" w:rsidR="00000000" w:rsidRPr="00000000">
        <w:rPr>
          <w:rFonts w:ascii="Times New Roman" w:cs="Times New Roman" w:eastAsia="Times New Roman" w:hAnsi="Times New Roman"/>
          <w:b w:val="1"/>
          <w:i w:val="1"/>
          <w:color w:val="6a6a6a"/>
          <w:sz w:val="12"/>
          <w:szCs w:val="12"/>
          <w:rtl w:val="0"/>
        </w:rPr>
        <w:t xml:space="preserve">{fjl5)</w:t>
      </w:r>
      <w:r w:rsidDel="00000000" w:rsidR="00000000" w:rsidRPr="00000000">
        <w:rPr>
          <w:rFonts w:ascii="Times New Roman" w:cs="Times New Roman" w:eastAsia="Times New Roman" w:hAnsi="Times New Roman"/>
          <w:b w:val="1"/>
          <w:i w:val="1"/>
          <w:color w:val="535353"/>
          <w:sz w:val="12"/>
          <w:szCs w:val="12"/>
          <w:rtl w:val="0"/>
        </w:rPr>
        <w:t xml:space="preserve">,,</w:t>
      </w:r>
      <w:r w:rsidDel="00000000" w:rsidR="00000000" w:rsidRPr="00000000">
        <w:rPr>
          <w:rFonts w:ascii="Times New Roman" w:cs="Times New Roman" w:eastAsia="Times New Roman" w:hAnsi="Times New Roman"/>
          <w:b w:val="1"/>
          <w:i w:val="1"/>
          <w:color w:val="232323"/>
          <w:sz w:val="12"/>
          <w:szCs w:val="12"/>
          <w:rtl w:val="0"/>
        </w:rPr>
        <w:t xml:space="preserve">,,</w:t>
      </w:r>
      <w:r w:rsidDel="00000000" w:rsidR="00000000" w:rsidRPr="00000000">
        <w:rPr>
          <w:rFonts w:ascii="Times New Roman" w:cs="Times New Roman" w:eastAsia="Times New Roman" w:hAnsi="Times New Roman"/>
          <w:b w:val="1"/>
          <w:i w:val="1"/>
          <w:color w:val="3d3d3d"/>
          <w:sz w:val="12"/>
          <w:szCs w:val="12"/>
          <w:rtl w:val="0"/>
        </w:rPr>
        <w:t xml:space="preserve">;11</w:t>
      </w:r>
      <w:r w:rsidDel="00000000" w:rsidR="00000000" w:rsidRPr="00000000">
        <w:rPr>
          <w:rFonts w:ascii="Times New Roman" w:cs="Times New Roman" w:eastAsia="Times New Roman" w:hAnsi="Times New Roman"/>
          <w:b w:val="1"/>
          <w:i w:val="1"/>
          <w:color w:val="535353"/>
          <w:sz w:val="12"/>
          <w:szCs w:val="12"/>
          <w:rtl w:val="0"/>
        </w:rPr>
        <w:t xml:space="preserve">d(</w:t>
      </w:r>
      <w:r w:rsidDel="00000000" w:rsidR="00000000" w:rsidRPr="00000000">
        <w:rPr>
          <w:rFonts w:ascii="Times New Roman" w:cs="Times New Roman" w:eastAsia="Times New Roman" w:hAnsi="Times New Roman"/>
          <w:b w:val="1"/>
          <w:i w:val="1"/>
          <w:color w:val="3d3d3d"/>
          <w:sz w:val="12"/>
          <w:szCs w:val="12"/>
          <w:rtl w:val="0"/>
        </w:rPr>
        <w:t xml:space="preserve">t  </w:t>
      </w:r>
      <w:r w:rsidDel="00000000" w:rsidR="00000000" w:rsidRPr="00000000">
        <w:rPr>
          <w:rFonts w:ascii="Times New Roman" w:cs="Times New Roman" w:eastAsia="Times New Roman" w:hAnsi="Times New Roman"/>
          <w:b w:val="1"/>
          <w:i w:val="1"/>
          <w:color w:val="3d3d3d"/>
          <w:sz w:val="15"/>
          <w:szCs w:val="15"/>
          <w:rtl w:val="0"/>
        </w:rPr>
        <w:t xml:space="preserve">,l</w:t>
      </w:r>
      <w:r w:rsidDel="00000000" w:rsidR="00000000" w:rsidRPr="00000000">
        <w:rPr>
          <w:rFonts w:ascii="Times New Roman" w:cs="Times New Roman" w:eastAsia="Times New Roman" w:hAnsi="Times New Roman"/>
          <w:b w:val="1"/>
          <w:i w:val="1"/>
          <w:color w:val="6a6a6a"/>
          <w:sz w:val="15"/>
          <w:szCs w:val="15"/>
          <w:rtl w:val="0"/>
        </w:rPr>
        <w:t xml:space="preserve">t:  </w:t>
      </w:r>
      <w:r w:rsidDel="00000000" w:rsidR="00000000" w:rsidRPr="00000000">
        <w:rPr>
          <w:rFonts w:ascii="Times New Roman" w:cs="Times New Roman" w:eastAsia="Times New Roman" w:hAnsi="Times New Roman"/>
          <w:b w:val="1"/>
          <w:i w:val="1"/>
          <w:color w:val="535353"/>
          <w:sz w:val="18"/>
          <w:szCs w:val="18"/>
          <w:rtl w:val="0"/>
        </w:rPr>
        <w:t xml:space="preserve">[!}¡;</w:t>
      </w:r>
      <w:r w:rsidDel="00000000" w:rsidR="00000000" w:rsidRPr="00000000">
        <w:rPr>
          <w:rFonts w:ascii="Times New Roman" w:cs="Times New Roman" w:eastAsia="Times New Roman" w:hAnsi="Times New Roman"/>
          <w:b w:val="1"/>
          <w:i w:val="1"/>
          <w:color w:val="232323"/>
          <w:sz w:val="18"/>
          <w:szCs w:val="18"/>
          <w:rtl w:val="0"/>
        </w:rPr>
        <w:t xml:space="preserve">,,</w:t>
      </w:r>
      <w:r w:rsidDel="00000000" w:rsidR="00000000" w:rsidRPr="00000000">
        <w:rPr>
          <w:rFonts w:ascii="Times New Roman" w:cs="Times New Roman" w:eastAsia="Times New Roman" w:hAnsi="Times New Roman"/>
          <w:b w:val="1"/>
          <w:i w:val="1"/>
          <w:color w:val="535353"/>
          <w:sz w:val="18"/>
          <w:szCs w:val="18"/>
          <w:rtl w:val="0"/>
        </w:rPr>
        <w:t xml:space="preserve">a </w:t>
      </w:r>
      <w:r w:rsidDel="00000000" w:rsidR="00000000" w:rsidRPr="00000000">
        <w:rPr>
          <w:rFonts w:ascii="Times New Roman" w:cs="Times New Roman" w:eastAsia="Times New Roman" w:hAnsi="Times New Roman"/>
          <w:b w:val="1"/>
          <w:i w:val="1"/>
          <w:color w:val="3d3d3d"/>
          <w:sz w:val="15"/>
          <w:szCs w:val="15"/>
          <w:rtl w:val="0"/>
        </w:rPr>
        <w:t xml:space="preserve">(l</w:t>
      </w:r>
      <w:r w:rsidDel="00000000" w:rsidR="00000000" w:rsidRPr="00000000">
        <w:rPr>
          <w:rFonts w:ascii="Times New Roman" w:cs="Times New Roman" w:eastAsia="Times New Roman" w:hAnsi="Times New Roman"/>
          <w:b w:val="1"/>
          <w:i w:val="1"/>
          <w:color w:val="535353"/>
          <w:sz w:val="15"/>
          <w:szCs w:val="15"/>
          <w:rtl w:val="0"/>
        </w:rPr>
        <w:t xml:space="preserve">e</w:t>
      </w:r>
      <w:r w:rsidDel="00000000" w:rsidR="00000000" w:rsidRPr="00000000">
        <w:rPr>
          <w:rFonts w:ascii="Times New Roman" w:cs="Times New Roman" w:eastAsia="Times New Roman" w:hAnsi="Times New Roman"/>
          <w:b w:val="1"/>
          <w:i w:val="1"/>
          <w:color w:val="3d3d3d"/>
          <w:sz w:val="15"/>
          <w:szCs w:val="15"/>
          <w:rtl w:val="0"/>
        </w:rPr>
        <w:t xml:space="preserve">/ </w:t>
      </w:r>
      <w:r w:rsidDel="00000000" w:rsidR="00000000" w:rsidRPr="00000000">
        <w:rPr>
          <w:rFonts w:ascii="Arial" w:cs="Arial" w:eastAsia="Arial" w:hAnsi="Arial"/>
          <w:b w:val="1"/>
          <w:i w:val="1"/>
          <w:color w:val="535353"/>
          <w:sz w:val="17"/>
          <w:szCs w:val="17"/>
          <w:rtl w:val="0"/>
        </w:rPr>
        <w:t xml:space="preserve">l]l;;e¡¡(I</w:t>
      </w:r>
      <w:r w:rsidDel="00000000" w:rsidR="00000000" w:rsidRPr="00000000">
        <w:rPr>
          <w:rFonts w:ascii="Arial" w:cs="Arial" w:eastAsia="Arial" w:hAnsi="Arial"/>
          <w:b w:val="1"/>
          <w:i w:val="1"/>
          <w:color w:val="131313"/>
          <w:sz w:val="17"/>
          <w:szCs w:val="17"/>
          <w:rtl w:val="0"/>
        </w:rPr>
        <w:t xml:space="preserve">,</w:t>
      </w:r>
      <w:r w:rsidDel="00000000" w:rsidR="00000000" w:rsidRPr="00000000">
        <w:rPr>
          <w:rtl w:val="0"/>
        </w:rPr>
      </w:r>
    </w:p>
    <w:p w:rsidR="00000000" w:rsidDel="00000000" w:rsidP="00000000" w:rsidRDefault="00000000" w:rsidRPr="00000000" w14:paraId="00000A9A">
      <w:pPr>
        <w:spacing w:before="78" w:lineRule="auto"/>
        <w:ind w:left="85" w:right="-32" w:firstLine="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b w:val="1"/>
          <w:i w:val="1"/>
          <w:color w:val="6a6a6a"/>
          <w:sz w:val="15"/>
          <w:szCs w:val="15"/>
          <w:rtl w:val="0"/>
        </w:rPr>
        <w:t xml:space="preserve">%</w:t>
      </w:r>
      <w:r w:rsidDel="00000000" w:rsidR="00000000" w:rsidRPr="00000000">
        <w:rPr>
          <w:rFonts w:ascii="Times New Roman" w:cs="Times New Roman" w:eastAsia="Times New Roman" w:hAnsi="Times New Roman"/>
          <w:b w:val="1"/>
          <w:i w:val="1"/>
          <w:color w:val="3d3d3d"/>
          <w:sz w:val="15"/>
          <w:szCs w:val="15"/>
          <w:rtl w:val="0"/>
        </w:rPr>
        <w:t xml:space="preserve">hf,¡</w:t>
      </w:r>
      <w:r w:rsidDel="00000000" w:rsidR="00000000" w:rsidRPr="00000000">
        <w:rPr>
          <w:rFonts w:ascii="Times New Roman" w:cs="Times New Roman" w:eastAsia="Times New Roman" w:hAnsi="Times New Roman"/>
          <w:b w:val="1"/>
          <w:i w:val="1"/>
          <w:color w:val="232323"/>
          <w:sz w:val="15"/>
          <w:szCs w:val="15"/>
          <w:rtl w:val="0"/>
        </w:rPr>
        <w:t xml:space="preserve">;</w:t>
      </w:r>
      <w:r w:rsidDel="00000000" w:rsidR="00000000" w:rsidRPr="00000000">
        <w:rPr>
          <w:rFonts w:ascii="Times New Roman" w:cs="Times New Roman" w:eastAsia="Times New Roman" w:hAnsi="Times New Roman"/>
          <w:b w:val="1"/>
          <w:i w:val="1"/>
          <w:color w:val="3d3d3d"/>
          <w:sz w:val="15"/>
          <w:szCs w:val="15"/>
          <w:rtl w:val="0"/>
        </w:rPr>
        <w:t xml:space="preserve">,/a  </w:t>
      </w:r>
      <w:r w:rsidDel="00000000" w:rsidR="00000000" w:rsidRPr="00000000">
        <w:rPr>
          <w:rFonts w:ascii="Times New Roman" w:cs="Times New Roman" w:eastAsia="Times New Roman" w:hAnsi="Times New Roman"/>
          <w:b w:val="1"/>
          <w:i w:val="1"/>
          <w:color w:val="6a6a6a"/>
          <w:sz w:val="15"/>
          <w:szCs w:val="15"/>
          <w:rtl w:val="0"/>
        </w:rPr>
        <w:t xml:space="preserve">e </w:t>
      </w:r>
      <w:r w:rsidDel="00000000" w:rsidR="00000000" w:rsidRPr="00000000">
        <w:rPr>
          <w:rFonts w:ascii="Times New Roman" w:cs="Times New Roman" w:eastAsia="Times New Roman" w:hAnsi="Times New Roman"/>
          <w:b w:val="1"/>
          <w:i w:val="1"/>
          <w:color w:val="535353"/>
          <w:sz w:val="16"/>
          <w:szCs w:val="16"/>
          <w:rtl w:val="0"/>
        </w:rPr>
        <w:t xml:space="preserve">..J'i</w:t>
      </w:r>
      <w:r w:rsidDel="00000000" w:rsidR="00000000" w:rsidRPr="00000000">
        <w:rPr>
          <w:rFonts w:ascii="Times New Roman" w:cs="Times New Roman" w:eastAsia="Times New Roman" w:hAnsi="Times New Roman"/>
          <w:b w:val="1"/>
          <w:i w:val="1"/>
          <w:color w:val="3d3d3d"/>
          <w:sz w:val="16"/>
          <w:szCs w:val="16"/>
          <w:rtl w:val="0"/>
        </w:rPr>
        <w:t xml:space="preserve">la</w:t>
      </w:r>
      <w:r w:rsidDel="00000000" w:rsidR="00000000" w:rsidRPr="00000000">
        <w:rPr>
          <w:rFonts w:ascii="Times New Roman" w:cs="Times New Roman" w:eastAsia="Times New Roman" w:hAnsi="Times New Roman"/>
          <w:b w:val="1"/>
          <w:i w:val="1"/>
          <w:color w:val="535353"/>
          <w:sz w:val="16"/>
          <w:szCs w:val="16"/>
          <w:rtl w:val="0"/>
        </w:rPr>
        <w:t xml:space="preserve">&lt;J </w:t>
      </w:r>
      <w:r w:rsidDel="00000000" w:rsidR="00000000" w:rsidRPr="00000000">
        <w:rPr>
          <w:rFonts w:ascii="Times New Roman" w:cs="Times New Roman" w:eastAsia="Times New Roman" w:hAnsi="Times New Roman"/>
          <w:b w:val="1"/>
          <w:i w:val="1"/>
          <w:color w:val="3d3d3d"/>
          <w:sz w:val="15"/>
          <w:szCs w:val="15"/>
          <w:rtl w:val="0"/>
        </w:rPr>
        <w:t xml:space="preserve">,l</w:t>
      </w:r>
      <w:r w:rsidDel="00000000" w:rsidR="00000000" w:rsidRPr="00000000">
        <w:rPr>
          <w:rFonts w:ascii="Times New Roman" w:cs="Times New Roman" w:eastAsia="Times New Roman" w:hAnsi="Times New Roman"/>
          <w:b w:val="1"/>
          <w:i w:val="1"/>
          <w:color w:val="6a6a6a"/>
          <w:sz w:val="15"/>
          <w:szCs w:val="15"/>
          <w:rtl w:val="0"/>
        </w:rPr>
        <w:t xml:space="preserve">e</w:t>
      </w:r>
      <w:r w:rsidDel="00000000" w:rsidR="00000000" w:rsidRPr="00000000">
        <w:rPr>
          <w:rFonts w:ascii="Times New Roman" w:cs="Times New Roman" w:eastAsia="Times New Roman" w:hAnsi="Times New Roman"/>
          <w:b w:val="1"/>
          <w:i w:val="1"/>
          <w:color w:val="3d3d3d"/>
          <w:sz w:val="15"/>
          <w:szCs w:val="15"/>
          <w:rtl w:val="0"/>
        </w:rPr>
        <w:t xml:space="preserve">/ </w:t>
      </w:r>
      <w:r w:rsidDel="00000000" w:rsidR="00000000" w:rsidRPr="00000000">
        <w:rPr>
          <w:rFonts w:ascii="Times New Roman" w:cs="Times New Roman" w:eastAsia="Times New Roman" w:hAnsi="Times New Roman"/>
          <w:b w:val="1"/>
          <w:i w:val="1"/>
          <w:color w:val="535353"/>
          <w:sz w:val="15"/>
          <w:szCs w:val="15"/>
          <w:rtl w:val="0"/>
        </w:rPr>
        <w:t xml:space="preserve">!ifitú</w:t>
      </w:r>
      <w:r w:rsidDel="00000000" w:rsidR="00000000" w:rsidRPr="00000000">
        <w:rPr>
          <w:rFonts w:ascii="Times New Roman" w:cs="Times New Roman" w:eastAsia="Times New Roman" w:hAnsi="Times New Roman"/>
          <w:b w:val="1"/>
          <w:i w:val="1"/>
          <w:color w:val="3d3d3d"/>
          <w:sz w:val="15"/>
          <w:szCs w:val="15"/>
          <w:rtl w:val="0"/>
        </w:rPr>
        <w:t xml:space="preserve">,</w:t>
      </w:r>
      <w:r w:rsidDel="00000000" w:rsidR="00000000" w:rsidRPr="00000000">
        <w:rPr>
          <w:rFonts w:ascii="Times New Roman" w:cs="Times New Roman" w:eastAsia="Times New Roman" w:hAnsi="Times New Roman"/>
          <w:b w:val="1"/>
          <w:i w:val="1"/>
          <w:color w:val="232323"/>
          <w:sz w:val="15"/>
          <w:szCs w:val="15"/>
          <w:rtl w:val="0"/>
        </w:rPr>
        <w:t xml:space="preserve">d</w:t>
      </w:r>
      <w:r w:rsidDel="00000000" w:rsidR="00000000" w:rsidRPr="00000000">
        <w:rPr>
          <w:rFonts w:ascii="Times New Roman" w:cs="Times New Roman" w:eastAsia="Times New Roman" w:hAnsi="Times New Roman"/>
          <w:b w:val="1"/>
          <w:i w:val="1"/>
          <w:color w:val="3d3d3d"/>
          <w:sz w:val="15"/>
          <w:szCs w:val="15"/>
          <w:rtl w:val="0"/>
        </w:rPr>
        <w:t xml:space="preserve">l</w:t>
      </w:r>
      <w:r w:rsidDel="00000000" w:rsidR="00000000" w:rsidRPr="00000000">
        <w:rPr>
          <w:rFonts w:ascii="Times New Roman" w:cs="Times New Roman" w:eastAsia="Times New Roman" w:hAnsi="Times New Roman"/>
          <w:b w:val="1"/>
          <w:i w:val="1"/>
          <w:color w:val="535353"/>
          <w:sz w:val="15"/>
          <w:szCs w:val="15"/>
          <w:rtl w:val="0"/>
        </w:rPr>
        <w:t xml:space="preserve">l'r­  </w:t>
      </w:r>
      <w:r w:rsidDel="00000000" w:rsidR="00000000" w:rsidRPr="00000000">
        <w:rPr>
          <w:rFonts w:ascii="Times New Roman" w:cs="Times New Roman" w:eastAsia="Times New Roman" w:hAnsi="Times New Roman"/>
          <w:b w:val="1"/>
          <w:i w:val="1"/>
          <w:color w:val="6a6a6a"/>
          <w:sz w:val="15"/>
          <w:szCs w:val="15"/>
          <w:rtl w:val="0"/>
        </w:rPr>
        <w:t xml:space="preserve">(,}/,</w:t>
      </w:r>
      <w:r w:rsidDel="00000000" w:rsidR="00000000" w:rsidRPr="00000000">
        <w:rPr>
          <w:rFonts w:ascii="Times New Roman" w:cs="Times New Roman" w:eastAsia="Times New Roman" w:hAnsi="Times New Roman"/>
          <w:b w:val="1"/>
          <w:i w:val="1"/>
          <w:color w:val="232323"/>
          <w:sz w:val="15"/>
          <w:szCs w:val="15"/>
          <w:rtl w:val="0"/>
        </w:rPr>
        <w:t xml:space="preserve">1,</w:t>
      </w:r>
      <w:r w:rsidDel="00000000" w:rsidR="00000000" w:rsidRPr="00000000">
        <w:rPr>
          <w:rtl w:val="0"/>
        </w:rPr>
      </w:r>
    </w:p>
    <w:p w:rsidR="00000000" w:rsidDel="00000000" w:rsidP="00000000" w:rsidRDefault="00000000" w:rsidRPr="00000000" w14:paraId="00000A9B">
      <w:pPr>
        <w:spacing w:before="98" w:line="160" w:lineRule="auto"/>
        <w:ind w:left="640" w:right="515" w:firstLine="0"/>
        <w:jc w:val="center"/>
        <w:rPr>
          <w:rFonts w:ascii="Arial" w:cs="Arial" w:eastAsia="Arial" w:hAnsi="Arial"/>
          <w:sz w:val="11"/>
          <w:szCs w:val="11"/>
        </w:rPr>
      </w:pPr>
      <w:hyperlink r:id="rId230">
        <w:r w:rsidDel="00000000" w:rsidR="00000000" w:rsidRPr="00000000">
          <w:rPr>
            <w:rFonts w:ascii="Arial" w:cs="Arial" w:eastAsia="Arial" w:hAnsi="Arial"/>
            <w:b w:val="1"/>
            <w:i w:val="1"/>
            <w:color w:val="6a6a6a"/>
            <w:sz w:val="15"/>
            <w:szCs w:val="15"/>
            <w:rtl w:val="0"/>
          </w:rPr>
          <w:t xml:space="preserve">@r'</w:t>
        </w:r>
      </w:hyperlink>
      <w:hyperlink r:id="rId231">
        <w:r w:rsidDel="00000000" w:rsidR="00000000" w:rsidRPr="00000000">
          <w:rPr>
            <w:rFonts w:ascii="Arial" w:cs="Arial" w:eastAsia="Arial" w:hAnsi="Arial"/>
            <w:b w:val="1"/>
            <w:i w:val="1"/>
            <w:color w:val="3d3d3d"/>
            <w:sz w:val="15"/>
            <w:szCs w:val="15"/>
            <w:rtl w:val="0"/>
          </w:rPr>
          <w:t xml:space="preserve">e¡,,fb</w:t>
        </w:r>
      </w:hyperlink>
      <w:hyperlink r:id="rId232">
        <w:r w:rsidDel="00000000" w:rsidR="00000000" w:rsidRPr="00000000">
          <w:rPr>
            <w:rFonts w:ascii="Arial" w:cs="Arial" w:eastAsia="Arial" w:hAnsi="Arial"/>
            <w:b w:val="1"/>
            <w:i w:val="1"/>
            <w:color w:val="232323"/>
            <w:sz w:val="15"/>
            <w:szCs w:val="15"/>
            <w:rtl w:val="0"/>
          </w:rPr>
          <w:t xml:space="preserve">l</w:t>
        </w:r>
      </w:hyperlink>
      <w:hyperlink r:id="rId233">
        <w:r w:rsidDel="00000000" w:rsidR="00000000" w:rsidRPr="00000000">
          <w:rPr>
            <w:rFonts w:ascii="Arial" w:cs="Arial" w:eastAsia="Arial" w:hAnsi="Arial"/>
            <w:b w:val="1"/>
            <w:i w:val="1"/>
            <w:color w:val="3d3d3d"/>
            <w:sz w:val="15"/>
            <w:szCs w:val="15"/>
            <w:rtl w:val="0"/>
          </w:rPr>
          <w:t xml:space="preserve">l</w:t>
        </w:r>
      </w:hyperlink>
      <w:hyperlink r:id="rId234">
        <w:r w:rsidDel="00000000" w:rsidR="00000000" w:rsidRPr="00000000">
          <w:rPr>
            <w:rFonts w:ascii="Arial" w:cs="Arial" w:eastAsia="Arial" w:hAnsi="Arial"/>
            <w:b w:val="1"/>
            <w:i w:val="1"/>
            <w:color w:val="535353"/>
            <w:sz w:val="15"/>
            <w:szCs w:val="15"/>
            <w:rtl w:val="0"/>
          </w:rPr>
          <w:t xml:space="preserve">ea  </w:t>
        </w:r>
      </w:hyperlink>
      <w:hyperlink r:id="rId235">
        <w:r w:rsidDel="00000000" w:rsidR="00000000" w:rsidRPr="00000000">
          <w:rPr>
            <w:rFonts w:ascii="Arial" w:cs="Arial" w:eastAsia="Arial" w:hAnsi="Arial"/>
            <w:b w:val="1"/>
            <w:i w:val="1"/>
            <w:color w:val="535353"/>
            <w:sz w:val="11"/>
            <w:szCs w:val="11"/>
            <w:rtl w:val="0"/>
          </w:rPr>
          <w:t xml:space="preserve">%</w:t>
        </w:r>
      </w:hyperlink>
      <w:hyperlink r:id="rId236">
        <w:r w:rsidDel="00000000" w:rsidR="00000000" w:rsidRPr="00000000">
          <w:rPr>
            <w:rFonts w:ascii="Arial" w:cs="Arial" w:eastAsia="Arial" w:hAnsi="Arial"/>
            <w:b w:val="1"/>
            <w:i w:val="1"/>
            <w:color w:val="3d3d3d"/>
            <w:sz w:val="11"/>
            <w:szCs w:val="11"/>
            <w:rtl w:val="0"/>
          </w:rPr>
          <w:t xml:space="preserve">#</w:t>
        </w:r>
      </w:hyperlink>
      <w:hyperlink r:id="rId237">
        <w:r w:rsidDel="00000000" w:rsidR="00000000" w:rsidRPr="00000000">
          <w:rPr>
            <w:rFonts w:ascii="Arial" w:cs="Arial" w:eastAsia="Arial" w:hAnsi="Arial"/>
            <w:b w:val="1"/>
            <w:i w:val="1"/>
            <w:color w:val="6a6a6a"/>
            <w:sz w:val="11"/>
            <w:szCs w:val="11"/>
            <w:rtl w:val="0"/>
          </w:rPr>
          <w:t xml:space="preserve">e</w:t>
        </w:r>
      </w:hyperlink>
      <w:hyperlink r:id="rId238">
        <w:r w:rsidDel="00000000" w:rsidR="00000000" w:rsidRPr="00000000">
          <w:rPr>
            <w:rFonts w:ascii="Arial" w:cs="Arial" w:eastAsia="Arial" w:hAnsi="Arial"/>
            <w:b w:val="1"/>
            <w:i w:val="1"/>
            <w:color w:val="3d3d3d"/>
            <w:sz w:val="11"/>
            <w:szCs w:val="11"/>
            <w:rtl w:val="0"/>
          </w:rPr>
          <w:t xml:space="preserve">1</w:t>
        </w:r>
      </w:hyperlink>
      <w:hyperlink r:id="rId239">
        <w:r w:rsidDel="00000000" w:rsidR="00000000" w:rsidRPr="00000000">
          <w:rPr>
            <w:rFonts w:ascii="Arial" w:cs="Arial" w:eastAsia="Arial" w:hAnsi="Arial"/>
            <w:b w:val="1"/>
            <w:i w:val="1"/>
            <w:color w:val="232323"/>
            <w:sz w:val="11"/>
            <w:szCs w:val="11"/>
            <w:rtl w:val="0"/>
          </w:rPr>
          <w:t xml:space="preserve">1/;</w:t>
        </w:r>
      </w:hyperlink>
      <w:hyperlink r:id="rId240">
        <w:r w:rsidDel="00000000" w:rsidR="00000000" w:rsidRPr="00000000">
          <w:rPr>
            <w:rFonts w:ascii="Arial" w:cs="Arial" w:eastAsia="Arial" w:hAnsi="Arial"/>
            <w:b w:val="1"/>
            <w:i w:val="1"/>
            <w:color w:val="3d3d3d"/>
            <w:sz w:val="11"/>
            <w:szCs w:val="11"/>
            <w:rtl w:val="0"/>
          </w:rPr>
          <w:t xml:space="preserve">11</w:t>
        </w:r>
      </w:hyperlink>
      <w:hyperlink r:id="rId241">
        <w:r w:rsidDel="00000000" w:rsidR="00000000" w:rsidRPr="00000000">
          <w:rPr>
            <w:rFonts w:ascii="Arial" w:cs="Arial" w:eastAsia="Arial" w:hAnsi="Arial"/>
            <w:b w:val="1"/>
            <w:i w:val="1"/>
            <w:color w:val="535353"/>
            <w:sz w:val="11"/>
            <w:szCs w:val="11"/>
            <w:rtl w:val="0"/>
          </w:rPr>
          <w:t xml:space="preserve">&lt;</w:t>
        </w:r>
      </w:hyperlink>
      <w:hyperlink r:id="rId242">
        <w:r w:rsidDel="00000000" w:rsidR="00000000" w:rsidRPr="00000000">
          <w:rPr>
            <w:rFonts w:ascii="Arial" w:cs="Arial" w:eastAsia="Arial" w:hAnsi="Arial"/>
            <w:b w:val="1"/>
            <w:i w:val="1"/>
            <w:color w:val="3d3d3d"/>
            <w:sz w:val="11"/>
            <w:szCs w:val="11"/>
            <w:rtl w:val="0"/>
          </w:rPr>
          <w:t xml:space="preserve">1</w:t>
        </w:r>
      </w:hyperlink>
      <w:hyperlink r:id="rId243">
        <w:r w:rsidDel="00000000" w:rsidR="00000000" w:rsidRPr="00000000">
          <w:rPr>
            <w:rFonts w:ascii="Arial" w:cs="Arial" w:eastAsia="Arial" w:hAnsi="Arial"/>
            <w:b w:val="1"/>
            <w:i w:val="1"/>
            <w:color w:val="b1b1b1"/>
            <w:sz w:val="11"/>
            <w:szCs w:val="11"/>
            <w:rtl w:val="0"/>
          </w:rPr>
          <w:t xml:space="preserve">,</w:t>
        </w:r>
      </w:hyperlink>
      <w:r w:rsidDel="00000000" w:rsidR="00000000" w:rsidRPr="00000000">
        <w:rPr>
          <w:rtl w:val="0"/>
        </w:rPr>
      </w:r>
    </w:p>
    <w:p w:rsidR="00000000" w:rsidDel="00000000" w:rsidP="00000000" w:rsidRDefault="00000000" w:rsidRPr="00000000" w14:paraId="00000A9C">
      <w:pPr>
        <w:spacing w:line="200" w:lineRule="auto"/>
        <w:jc w:val="left"/>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A9D">
      <w:pPr>
        <w:spacing w:before="3" w:line="200" w:lineRule="auto"/>
        <w:jc w:val="left"/>
        <w:rPr>
          <w:sz w:val="20"/>
          <w:szCs w:val="20"/>
        </w:rPr>
      </w:pPr>
      <w:r w:rsidDel="00000000" w:rsidR="00000000" w:rsidRPr="00000000">
        <w:rPr>
          <w:rtl w:val="0"/>
        </w:rPr>
      </w:r>
    </w:p>
    <w:p w:rsidR="00000000" w:rsidDel="00000000" w:rsidP="00000000" w:rsidRDefault="00000000" w:rsidRPr="00000000" w14:paraId="00000A9E">
      <w:pPr>
        <w:ind w:left="2930" w:firstLine="0"/>
        <w:jc w:val="left"/>
        <w:rPr>
          <w:rFonts w:ascii="Times New Roman" w:cs="Times New Roman" w:eastAsia="Times New Roman" w:hAnsi="Times New Roman"/>
          <w:sz w:val="44"/>
          <w:szCs w:val="44"/>
        </w:rPr>
      </w:pPr>
      <w:r w:rsidDel="00000000" w:rsidR="00000000" w:rsidRPr="00000000">
        <w:rPr>
          <w:rFonts w:ascii="Arial" w:cs="Arial" w:eastAsia="Arial" w:hAnsi="Arial"/>
          <w:b w:val="1"/>
          <w:i w:val="1"/>
          <w:color w:val="232323"/>
          <w:sz w:val="41"/>
          <w:szCs w:val="41"/>
          <w:rtl w:val="0"/>
        </w:rPr>
        <w:t xml:space="preserve">'4</w:t>
      </w:r>
      <w:r w:rsidDel="00000000" w:rsidR="00000000" w:rsidRPr="00000000">
        <w:rPr>
          <w:rFonts w:ascii="Arial" w:cs="Arial" w:eastAsia="Arial" w:hAnsi="Arial"/>
          <w:b w:val="1"/>
          <w:i w:val="1"/>
          <w:color w:val="3d3d3d"/>
          <w:sz w:val="41"/>
          <w:szCs w:val="41"/>
          <w:rtl w:val="0"/>
        </w:rPr>
        <w:t xml:space="preserve">25   </w:t>
      </w:r>
      <w:r w:rsidDel="00000000" w:rsidR="00000000" w:rsidRPr="00000000">
        <w:rPr>
          <w:rFonts w:ascii="Times New Roman" w:cs="Times New Roman" w:eastAsia="Times New Roman" w:hAnsi="Times New Roman"/>
          <w:b w:val="1"/>
          <w:color w:val="3d3d3d"/>
          <w:sz w:val="44"/>
          <w:szCs w:val="44"/>
          <w:rtl w:val="0"/>
        </w:rPr>
        <w:t xml:space="preserve">2</w:t>
      </w:r>
      <w:r w:rsidDel="00000000" w:rsidR="00000000" w:rsidRPr="00000000">
        <w:rPr>
          <w:rFonts w:ascii="Times New Roman" w:cs="Times New Roman" w:eastAsia="Times New Roman" w:hAnsi="Times New Roman"/>
          <w:b w:val="1"/>
          <w:color w:val="535353"/>
          <w:sz w:val="44"/>
          <w:szCs w:val="44"/>
          <w:rtl w:val="0"/>
        </w:rPr>
        <w:t xml:space="preserve">2</w:t>
      </w:r>
      <w:r w:rsidDel="00000000" w:rsidR="00000000" w:rsidRPr="00000000">
        <w:rPr>
          <w:rtl w:val="0"/>
        </w:rPr>
      </w:r>
    </w:p>
    <w:p w:rsidR="00000000" w:rsidDel="00000000" w:rsidP="00000000" w:rsidRDefault="00000000" w:rsidRPr="00000000" w14:paraId="00000A9F">
      <w:pPr>
        <w:spacing w:before="37" w:lineRule="auto"/>
        <w:jc w:val="left"/>
        <w:rPr>
          <w:rFonts w:ascii="Arial" w:cs="Arial" w:eastAsia="Arial" w:hAnsi="Arial"/>
          <w:sz w:val="12"/>
          <w:szCs w:val="12"/>
        </w:rPr>
        <w:sectPr>
          <w:type w:val="nextPage"/>
          <w:pgSz w:h="20160" w:w="12240" w:orient="portrait"/>
          <w:pgMar w:bottom="280" w:top="0" w:left="1560" w:right="820" w:header="0" w:footer="1408"/>
          <w:cols w:equalWidth="0" w:num="2">
            <w:col w:space="2476" w:w="3692"/>
            <w:col w:space="0" w:w="3692"/>
          </w:cols>
        </w:sectPr>
      </w:pPr>
      <w:r w:rsidDel="00000000" w:rsidR="00000000" w:rsidRPr="00000000">
        <w:rPr>
          <w:rFonts w:ascii="Arial" w:cs="Arial" w:eastAsia="Arial" w:hAnsi="Arial"/>
          <w:b w:val="1"/>
          <w:color w:val="3d3d3d"/>
          <w:sz w:val="12"/>
          <w:szCs w:val="12"/>
          <w:rtl w:val="0"/>
        </w:rPr>
        <w:t xml:space="preserve">"</w:t>
      </w:r>
      <w:r w:rsidDel="00000000" w:rsidR="00000000" w:rsidRPr="00000000">
        <w:rPr>
          <w:rFonts w:ascii="Arial" w:cs="Arial" w:eastAsia="Arial" w:hAnsi="Arial"/>
          <w:b w:val="1"/>
          <w:color w:val="131313"/>
          <w:sz w:val="12"/>
          <w:szCs w:val="12"/>
          <w:rtl w:val="0"/>
        </w:rPr>
        <w:t xml:space="preserve">2022-</w:t>
      </w:r>
      <w:r w:rsidDel="00000000" w:rsidR="00000000" w:rsidRPr="00000000">
        <w:rPr>
          <w:rFonts w:ascii="Arial" w:cs="Arial" w:eastAsia="Arial" w:hAnsi="Arial"/>
          <w:b w:val="1"/>
          <w:color w:val="232323"/>
          <w:sz w:val="12"/>
          <w:szCs w:val="12"/>
          <w:rtl w:val="0"/>
        </w:rPr>
        <w:t xml:space="preserve">4</w:t>
      </w:r>
      <w:r w:rsidDel="00000000" w:rsidR="00000000" w:rsidRPr="00000000">
        <w:rPr>
          <w:rFonts w:ascii="Arial" w:cs="Arial" w:eastAsia="Arial" w:hAnsi="Arial"/>
          <w:b w:val="1"/>
          <w:color w:val="131313"/>
          <w:sz w:val="12"/>
          <w:szCs w:val="12"/>
          <w:rtl w:val="0"/>
        </w:rPr>
        <w:t xml:space="preserve">0</w:t>
      </w:r>
      <w:r w:rsidDel="00000000" w:rsidR="00000000" w:rsidRPr="00000000">
        <w:rPr>
          <w:rFonts w:ascii="Arial" w:cs="Arial" w:eastAsia="Arial" w:hAnsi="Arial"/>
          <w:b w:val="1"/>
          <w:color w:val="232323"/>
          <w:sz w:val="12"/>
          <w:szCs w:val="12"/>
          <w:rtl w:val="0"/>
        </w:rPr>
        <w:t xml:space="preserve">Q A</w:t>
      </w:r>
      <w:r w:rsidDel="00000000" w:rsidR="00000000" w:rsidRPr="00000000">
        <w:rPr>
          <w:rFonts w:ascii="Arial" w:cs="Arial" w:eastAsia="Arial" w:hAnsi="Arial"/>
          <w:b w:val="1"/>
          <w:color w:val="131313"/>
          <w:sz w:val="12"/>
          <w:szCs w:val="12"/>
          <w:rtl w:val="0"/>
        </w:rPr>
        <w:t xml:space="preserve">NIVE</w:t>
      </w:r>
      <w:r w:rsidDel="00000000" w:rsidR="00000000" w:rsidRPr="00000000">
        <w:rPr>
          <w:rFonts w:ascii="Arial" w:cs="Arial" w:eastAsia="Arial" w:hAnsi="Arial"/>
          <w:b w:val="1"/>
          <w:color w:val="232323"/>
          <w:sz w:val="12"/>
          <w:szCs w:val="12"/>
          <w:rtl w:val="0"/>
        </w:rPr>
        <w:t xml:space="preserve">RS</w:t>
      </w:r>
      <w:r w:rsidDel="00000000" w:rsidR="00000000" w:rsidRPr="00000000">
        <w:rPr>
          <w:rFonts w:ascii="Arial" w:cs="Arial" w:eastAsia="Arial" w:hAnsi="Arial"/>
          <w:b w:val="1"/>
          <w:color w:val="131313"/>
          <w:sz w:val="12"/>
          <w:szCs w:val="12"/>
          <w:rtl w:val="0"/>
        </w:rPr>
        <w:t xml:space="preserve">ARIO DE LA </w:t>
      </w:r>
      <w:r w:rsidDel="00000000" w:rsidR="00000000" w:rsidRPr="00000000">
        <w:rPr>
          <w:rFonts w:ascii="Arial" w:cs="Arial" w:eastAsia="Arial" w:hAnsi="Arial"/>
          <w:b w:val="1"/>
          <w:color w:val="232323"/>
          <w:sz w:val="12"/>
          <w:szCs w:val="12"/>
          <w:rtl w:val="0"/>
        </w:rPr>
        <w:t xml:space="preserve">GE</w:t>
      </w:r>
      <w:r w:rsidDel="00000000" w:rsidR="00000000" w:rsidRPr="00000000">
        <w:rPr>
          <w:rFonts w:ascii="Arial" w:cs="Arial" w:eastAsia="Arial" w:hAnsi="Arial"/>
          <w:b w:val="1"/>
          <w:color w:val="131313"/>
          <w:sz w:val="12"/>
          <w:szCs w:val="12"/>
          <w:rtl w:val="0"/>
        </w:rPr>
        <w:t xml:space="preserve">ST</w:t>
      </w:r>
      <w:r w:rsidDel="00000000" w:rsidR="00000000" w:rsidRPr="00000000">
        <w:rPr>
          <w:rFonts w:ascii="Arial" w:cs="Arial" w:eastAsia="Arial" w:hAnsi="Arial"/>
          <w:b w:val="1"/>
          <w:color w:val="232323"/>
          <w:sz w:val="12"/>
          <w:szCs w:val="12"/>
          <w:rtl w:val="0"/>
        </w:rPr>
        <w:t xml:space="preserve">A </w:t>
      </w:r>
      <w:r w:rsidDel="00000000" w:rsidR="00000000" w:rsidRPr="00000000">
        <w:rPr>
          <w:rFonts w:ascii="Arial" w:cs="Arial" w:eastAsia="Arial" w:hAnsi="Arial"/>
          <w:b w:val="1"/>
          <w:color w:val="131313"/>
          <w:sz w:val="12"/>
          <w:szCs w:val="12"/>
          <w:rtl w:val="0"/>
        </w:rPr>
        <w:t xml:space="preserve">HE</w:t>
      </w:r>
      <w:r w:rsidDel="00000000" w:rsidR="00000000" w:rsidRPr="00000000">
        <w:rPr>
          <w:rFonts w:ascii="Arial" w:cs="Arial" w:eastAsia="Arial" w:hAnsi="Arial"/>
          <w:b w:val="1"/>
          <w:color w:val="232323"/>
          <w:sz w:val="12"/>
          <w:szCs w:val="12"/>
          <w:rtl w:val="0"/>
        </w:rPr>
        <w:t xml:space="preserve">RO</w:t>
      </w:r>
      <w:r w:rsidDel="00000000" w:rsidR="00000000" w:rsidRPr="00000000">
        <w:rPr>
          <w:rFonts w:ascii="Arial" w:cs="Arial" w:eastAsia="Arial" w:hAnsi="Arial"/>
          <w:b w:val="1"/>
          <w:color w:val="131313"/>
          <w:sz w:val="12"/>
          <w:szCs w:val="12"/>
          <w:rtl w:val="0"/>
        </w:rPr>
        <w:t xml:space="preserve">ICA  DE MA</w:t>
      </w:r>
      <w:r w:rsidDel="00000000" w:rsidR="00000000" w:rsidRPr="00000000">
        <w:rPr>
          <w:rFonts w:ascii="Arial" w:cs="Arial" w:eastAsia="Arial" w:hAnsi="Arial"/>
          <w:b w:val="1"/>
          <w:color w:val="232323"/>
          <w:sz w:val="12"/>
          <w:szCs w:val="12"/>
          <w:rtl w:val="0"/>
        </w:rPr>
        <w:t xml:space="preserve">LVI</w:t>
      </w:r>
      <w:r w:rsidDel="00000000" w:rsidR="00000000" w:rsidRPr="00000000">
        <w:rPr>
          <w:rFonts w:ascii="Arial" w:cs="Arial" w:eastAsia="Arial" w:hAnsi="Arial"/>
          <w:b w:val="1"/>
          <w:color w:val="131313"/>
          <w:sz w:val="12"/>
          <w:szCs w:val="12"/>
          <w:rtl w:val="0"/>
        </w:rPr>
        <w:t xml:space="preserve">N</w:t>
      </w:r>
      <w:r w:rsidDel="00000000" w:rsidR="00000000" w:rsidRPr="00000000">
        <w:rPr>
          <w:rFonts w:ascii="Arial" w:cs="Arial" w:eastAsia="Arial" w:hAnsi="Arial"/>
          <w:b w:val="1"/>
          <w:color w:val="232323"/>
          <w:sz w:val="12"/>
          <w:szCs w:val="12"/>
          <w:rtl w:val="0"/>
        </w:rPr>
        <w:t xml:space="preserve">A</w:t>
      </w:r>
      <w:r w:rsidDel="00000000" w:rsidR="00000000" w:rsidRPr="00000000">
        <w:rPr>
          <w:rFonts w:ascii="Arial" w:cs="Arial" w:eastAsia="Arial" w:hAnsi="Arial"/>
          <w:b w:val="1"/>
          <w:color w:val="131313"/>
          <w:sz w:val="12"/>
          <w:szCs w:val="12"/>
          <w:rtl w:val="0"/>
        </w:rPr>
        <w:t xml:space="preserve">S</w:t>
      </w:r>
      <w:r w:rsidDel="00000000" w:rsidR="00000000" w:rsidRPr="00000000">
        <w:rPr>
          <w:rFonts w:ascii="Arial" w:cs="Arial" w:eastAsia="Arial" w:hAnsi="Arial"/>
          <w:b w:val="1"/>
          <w:color w:val="232323"/>
          <w:sz w:val="12"/>
          <w:szCs w:val="12"/>
          <w:rtl w:val="0"/>
        </w:rPr>
        <w:t xml:space="preserve">"</w:t>
      </w:r>
      <w:r w:rsidDel="00000000" w:rsidR="00000000" w:rsidRPr="00000000">
        <w:rPr>
          <w:rtl w:val="0"/>
        </w:rPr>
      </w:r>
    </w:p>
    <w:p w:rsidR="00000000" w:rsidDel="00000000" w:rsidP="00000000" w:rsidRDefault="00000000" w:rsidRPr="00000000" w14:paraId="00000AA0">
      <w:pPr>
        <w:spacing w:before="17" w:line="200" w:lineRule="auto"/>
        <w:jc w:val="left"/>
        <w:rPr>
          <w:sz w:val="20"/>
          <w:szCs w:val="20"/>
        </w:rPr>
      </w:pPr>
      <w:r w:rsidDel="00000000" w:rsidR="00000000" w:rsidRPr="00000000">
        <w:rPr>
          <w:rtl w:val="0"/>
        </w:rPr>
      </w:r>
    </w:p>
    <w:p w:rsidR="00000000" w:rsidDel="00000000" w:rsidP="00000000" w:rsidRDefault="00000000" w:rsidRPr="00000000" w14:paraId="00000AA1">
      <w:pPr>
        <w:spacing w:before="51" w:lineRule="auto"/>
        <w:ind w:left="146" w:right="7102" w:firstLine="0"/>
        <w:jc w:val="both"/>
        <w:rPr>
          <w:rFonts w:ascii="Arial" w:cs="Arial" w:eastAsia="Arial" w:hAnsi="Arial"/>
          <w:sz w:val="12"/>
          <w:szCs w:val="12"/>
        </w:rPr>
      </w:pPr>
      <w:r w:rsidDel="00000000" w:rsidR="00000000" w:rsidRPr="00000000">
        <w:rPr>
          <w:rFonts w:ascii="Arial" w:cs="Arial" w:eastAsia="Arial" w:hAnsi="Arial"/>
          <w:b w:val="1"/>
          <w:i w:val="1"/>
          <w:color w:val="131313"/>
          <w:sz w:val="12"/>
          <w:szCs w:val="12"/>
          <w:rtl w:val="0"/>
        </w:rPr>
        <w:t xml:space="preserve">M</w:t>
      </w:r>
      <w:r w:rsidDel="00000000" w:rsidR="00000000" w:rsidRPr="00000000">
        <w:rPr>
          <w:rFonts w:ascii="Arial" w:cs="Arial" w:eastAsia="Arial" w:hAnsi="Arial"/>
          <w:b w:val="1"/>
          <w:i w:val="1"/>
          <w:color w:val="232323"/>
          <w:sz w:val="12"/>
          <w:szCs w:val="12"/>
          <w:rtl w:val="0"/>
        </w:rPr>
        <w:t xml:space="preserve">I</w:t>
      </w:r>
      <w:r w:rsidDel="00000000" w:rsidR="00000000" w:rsidRPr="00000000">
        <w:rPr>
          <w:rFonts w:ascii="Arial" w:cs="Arial" w:eastAsia="Arial" w:hAnsi="Arial"/>
          <w:b w:val="1"/>
          <w:i w:val="1"/>
          <w:color w:val="131313"/>
          <w:sz w:val="12"/>
          <w:szCs w:val="12"/>
          <w:rtl w:val="0"/>
        </w:rPr>
        <w:t xml:space="preserve">N</w:t>
      </w:r>
      <w:r w:rsidDel="00000000" w:rsidR="00000000" w:rsidRPr="00000000">
        <w:rPr>
          <w:rFonts w:ascii="Arial" w:cs="Arial" w:eastAsia="Arial" w:hAnsi="Arial"/>
          <w:b w:val="1"/>
          <w:i w:val="1"/>
          <w:color w:val="232323"/>
          <w:sz w:val="12"/>
          <w:szCs w:val="12"/>
          <w:rtl w:val="0"/>
        </w:rPr>
        <w:t xml:space="preserve">I</w:t>
      </w:r>
      <w:r w:rsidDel="00000000" w:rsidR="00000000" w:rsidRPr="00000000">
        <w:rPr>
          <w:rFonts w:ascii="Arial" w:cs="Arial" w:eastAsia="Arial" w:hAnsi="Arial"/>
          <w:b w:val="1"/>
          <w:i w:val="1"/>
          <w:color w:val="131313"/>
          <w:sz w:val="12"/>
          <w:szCs w:val="12"/>
          <w:rtl w:val="0"/>
        </w:rPr>
        <w:t xml:space="preserve">S</w:t>
      </w:r>
      <w:r w:rsidDel="00000000" w:rsidR="00000000" w:rsidRPr="00000000">
        <w:rPr>
          <w:rFonts w:ascii="Arial" w:cs="Arial" w:eastAsia="Arial" w:hAnsi="Arial"/>
          <w:b w:val="1"/>
          <w:i w:val="1"/>
          <w:color w:val="3d3d3d"/>
          <w:sz w:val="12"/>
          <w:szCs w:val="12"/>
          <w:rtl w:val="0"/>
        </w:rPr>
        <w:t xml:space="preserve">T</w:t>
      </w:r>
      <w:r w:rsidDel="00000000" w:rsidR="00000000" w:rsidRPr="00000000">
        <w:rPr>
          <w:rFonts w:ascii="Arial" w:cs="Arial" w:eastAsia="Arial" w:hAnsi="Arial"/>
          <w:b w:val="1"/>
          <w:i w:val="1"/>
          <w:color w:val="131313"/>
          <w:sz w:val="12"/>
          <w:szCs w:val="12"/>
          <w:rtl w:val="0"/>
        </w:rPr>
        <w:t xml:space="preserve">E</w:t>
      </w:r>
      <w:r w:rsidDel="00000000" w:rsidR="00000000" w:rsidRPr="00000000">
        <w:rPr>
          <w:rFonts w:ascii="Arial" w:cs="Arial" w:eastAsia="Arial" w:hAnsi="Arial"/>
          <w:b w:val="1"/>
          <w:i w:val="1"/>
          <w:color w:val="232323"/>
          <w:sz w:val="12"/>
          <w:szCs w:val="12"/>
          <w:rtl w:val="0"/>
        </w:rPr>
        <w:t xml:space="preserve">R</w:t>
      </w:r>
      <w:r w:rsidDel="00000000" w:rsidR="00000000" w:rsidRPr="00000000">
        <w:rPr>
          <w:rFonts w:ascii="Arial" w:cs="Arial" w:eastAsia="Arial" w:hAnsi="Arial"/>
          <w:b w:val="1"/>
          <w:i w:val="1"/>
          <w:color w:val="131313"/>
          <w:sz w:val="12"/>
          <w:szCs w:val="12"/>
          <w:rtl w:val="0"/>
        </w:rPr>
        <w:t xml:space="preserve">IO  DE  T</w:t>
      </w:r>
      <w:r w:rsidDel="00000000" w:rsidR="00000000" w:rsidRPr="00000000">
        <w:rPr>
          <w:rFonts w:ascii="Arial" w:cs="Arial" w:eastAsia="Arial" w:hAnsi="Arial"/>
          <w:b w:val="1"/>
          <w:i w:val="1"/>
          <w:color w:val="232323"/>
          <w:sz w:val="12"/>
          <w:szCs w:val="12"/>
          <w:rtl w:val="0"/>
        </w:rPr>
        <w:t xml:space="preserve">R</w:t>
      </w:r>
      <w:r w:rsidDel="00000000" w:rsidR="00000000" w:rsidRPr="00000000">
        <w:rPr>
          <w:rFonts w:ascii="Arial" w:cs="Arial" w:eastAsia="Arial" w:hAnsi="Arial"/>
          <w:b w:val="1"/>
          <w:i w:val="1"/>
          <w:color w:val="131313"/>
          <w:sz w:val="12"/>
          <w:szCs w:val="12"/>
          <w:rtl w:val="0"/>
        </w:rPr>
        <w:t xml:space="preserve">ABA</w:t>
      </w:r>
      <w:r w:rsidDel="00000000" w:rsidR="00000000" w:rsidRPr="00000000">
        <w:rPr>
          <w:rFonts w:ascii="Arial" w:cs="Arial" w:eastAsia="Arial" w:hAnsi="Arial"/>
          <w:b w:val="1"/>
          <w:i w:val="1"/>
          <w:color w:val="232323"/>
          <w:sz w:val="12"/>
          <w:szCs w:val="12"/>
          <w:rtl w:val="0"/>
        </w:rPr>
        <w:t xml:space="preserve">J</w:t>
      </w:r>
      <w:r w:rsidDel="00000000" w:rsidR="00000000" w:rsidRPr="00000000">
        <w:rPr>
          <w:rFonts w:ascii="Arial" w:cs="Arial" w:eastAsia="Arial" w:hAnsi="Arial"/>
          <w:b w:val="1"/>
          <w:i w:val="1"/>
          <w:color w:val="131313"/>
          <w:sz w:val="12"/>
          <w:szCs w:val="12"/>
          <w:rtl w:val="0"/>
        </w:rPr>
        <w:t xml:space="preserve">O  </w:t>
      </w:r>
      <w:r w:rsidDel="00000000" w:rsidR="00000000" w:rsidRPr="00000000">
        <w:rPr>
          <w:rFonts w:ascii="Arial" w:cs="Arial" w:eastAsia="Arial" w:hAnsi="Arial"/>
          <w:b w:val="1"/>
          <w:i w:val="1"/>
          <w:color w:val="232323"/>
          <w:sz w:val="12"/>
          <w:szCs w:val="12"/>
          <w:rtl w:val="0"/>
        </w:rPr>
        <w:t xml:space="preserve">Y </w:t>
      </w:r>
      <w:r w:rsidDel="00000000" w:rsidR="00000000" w:rsidRPr="00000000">
        <w:rPr>
          <w:rFonts w:ascii="Arial" w:cs="Arial" w:eastAsia="Arial" w:hAnsi="Arial"/>
          <w:b w:val="1"/>
          <w:i w:val="1"/>
          <w:color w:val="131313"/>
          <w:sz w:val="12"/>
          <w:szCs w:val="12"/>
          <w:rtl w:val="0"/>
        </w:rPr>
        <w:t xml:space="preserve">EM</w:t>
      </w:r>
      <w:r w:rsidDel="00000000" w:rsidR="00000000" w:rsidRPr="00000000">
        <w:rPr>
          <w:rFonts w:ascii="Arial" w:cs="Arial" w:eastAsia="Arial" w:hAnsi="Arial"/>
          <w:b w:val="1"/>
          <w:i w:val="1"/>
          <w:color w:val="232323"/>
          <w:sz w:val="12"/>
          <w:szCs w:val="12"/>
          <w:rtl w:val="0"/>
        </w:rPr>
        <w:t xml:space="preserve">PL</w:t>
      </w:r>
      <w:r w:rsidDel="00000000" w:rsidR="00000000" w:rsidRPr="00000000">
        <w:rPr>
          <w:rFonts w:ascii="Arial" w:cs="Arial" w:eastAsia="Arial" w:hAnsi="Arial"/>
          <w:b w:val="1"/>
          <w:i w:val="1"/>
          <w:color w:val="131313"/>
          <w:sz w:val="12"/>
          <w:szCs w:val="12"/>
          <w:rtl w:val="0"/>
        </w:rPr>
        <w:t xml:space="preserve">EO</w:t>
      </w:r>
      <w:r w:rsidDel="00000000" w:rsidR="00000000" w:rsidRPr="00000000">
        <w:rPr>
          <w:rtl w:val="0"/>
        </w:rPr>
      </w:r>
    </w:p>
    <w:p w:rsidR="00000000" w:rsidDel="00000000" w:rsidP="00000000" w:rsidRDefault="00000000" w:rsidRPr="00000000" w14:paraId="00000AA2">
      <w:pPr>
        <w:spacing w:before="26" w:lineRule="auto"/>
        <w:ind w:left="218" w:right="412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31313"/>
          <w:sz w:val="23"/>
          <w:szCs w:val="23"/>
          <w:rtl w:val="0"/>
        </w:rPr>
        <w:t xml:space="preserve">CAPÍTULO IV</w:t>
      </w:r>
      <w:r w:rsidDel="00000000" w:rsidR="00000000" w:rsidRPr="00000000">
        <w:rPr>
          <w:rFonts w:ascii="Times New Roman" w:cs="Times New Roman" w:eastAsia="Times New Roman" w:hAnsi="Times New Roman"/>
          <w:b w:val="1"/>
          <w:color w:val="232323"/>
          <w:sz w:val="23"/>
          <w:szCs w:val="23"/>
          <w:rtl w:val="0"/>
        </w:rPr>
        <w:t xml:space="preserve">: </w:t>
      </w:r>
      <w:r w:rsidDel="00000000" w:rsidR="00000000" w:rsidRPr="00000000">
        <w:rPr>
          <w:rFonts w:ascii="Times New Roman" w:cs="Times New Roman" w:eastAsia="Times New Roman" w:hAnsi="Times New Roman"/>
          <w:b w:val="1"/>
          <w:color w:val="131313"/>
          <w:sz w:val="23"/>
          <w:szCs w:val="23"/>
          <w:rtl w:val="0"/>
        </w:rPr>
        <w:t xml:space="preserve">LICENCIAS EXTRAORDINARIAS</w:t>
      </w:r>
      <w:r w:rsidDel="00000000" w:rsidR="00000000" w:rsidRPr="00000000">
        <w:rPr>
          <w:rtl w:val="0"/>
        </w:rPr>
      </w:r>
    </w:p>
    <w:p w:rsidR="00000000" w:rsidDel="00000000" w:rsidP="00000000" w:rsidRDefault="00000000" w:rsidRPr="00000000" w14:paraId="00000AA3">
      <w:pPr>
        <w:spacing w:line="200" w:lineRule="auto"/>
        <w:jc w:val="left"/>
        <w:rPr>
          <w:sz w:val="20"/>
          <w:szCs w:val="20"/>
        </w:rPr>
      </w:pPr>
      <w:r w:rsidDel="00000000" w:rsidR="00000000" w:rsidRPr="00000000">
        <w:rPr>
          <w:rtl w:val="0"/>
        </w:rPr>
      </w:r>
    </w:p>
    <w:p w:rsidR="00000000" w:rsidDel="00000000" w:rsidP="00000000" w:rsidRDefault="00000000" w:rsidRPr="00000000" w14:paraId="00000AA4">
      <w:pPr>
        <w:spacing w:line="200" w:lineRule="auto"/>
        <w:jc w:val="left"/>
        <w:rPr>
          <w:sz w:val="20"/>
          <w:szCs w:val="20"/>
        </w:rPr>
      </w:pPr>
      <w:r w:rsidDel="00000000" w:rsidR="00000000" w:rsidRPr="00000000">
        <w:rPr>
          <w:rtl w:val="0"/>
        </w:rPr>
      </w:r>
    </w:p>
    <w:p w:rsidR="00000000" w:rsidDel="00000000" w:rsidP="00000000" w:rsidRDefault="00000000" w:rsidRPr="00000000" w14:paraId="00000AA5">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AA6">
      <w:pPr>
        <w:spacing w:line="672" w:lineRule="auto"/>
        <w:ind w:left="211" w:right="1171"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31313"/>
          <w:sz w:val="23"/>
          <w:szCs w:val="23"/>
          <w:rtl w:val="0"/>
        </w:rPr>
        <w:t xml:space="preserve">SECCIÓN 1:  LICENCIA EXTRAORDINARIAS CON GOCE DE HABERES ARTÍCULO 67</w:t>
      </w:r>
      <w:r w:rsidDel="00000000" w:rsidR="00000000" w:rsidRPr="00000000">
        <w:rPr>
          <w:rFonts w:ascii="Times New Roman" w:cs="Times New Roman" w:eastAsia="Times New Roman" w:hAnsi="Times New Roman"/>
          <w:b w:val="1"/>
          <w:color w:val="000000"/>
          <w:sz w:val="23"/>
          <w:szCs w:val="23"/>
          <w:rtl w:val="0"/>
        </w:rPr>
        <w:t xml:space="preserve">.- </w:t>
      </w:r>
      <w:r w:rsidDel="00000000" w:rsidR="00000000" w:rsidRPr="00000000">
        <w:rPr>
          <w:rFonts w:ascii="Times New Roman" w:cs="Times New Roman" w:eastAsia="Times New Roman" w:hAnsi="Times New Roman"/>
          <w:b w:val="1"/>
          <w:color w:val="131313"/>
          <w:sz w:val="23"/>
          <w:szCs w:val="23"/>
          <w:rtl w:val="0"/>
        </w:rPr>
        <w:t xml:space="preserve">LICENCIA EXTRAORDINARIAS CON GOCE DE HABERES:</w:t>
      </w:r>
      <w:r w:rsidDel="00000000" w:rsidR="00000000" w:rsidRPr="00000000">
        <w:rPr>
          <w:rtl w:val="0"/>
        </w:rPr>
      </w:r>
    </w:p>
    <w:p w:rsidR="00000000" w:rsidDel="00000000" w:rsidP="00000000" w:rsidRDefault="00000000" w:rsidRPr="00000000" w14:paraId="00000AA7">
      <w:pPr>
        <w:spacing w:before="25" w:line="378" w:lineRule="auto"/>
        <w:ind w:left="211" w:right="98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31313"/>
          <w:sz w:val="23"/>
          <w:szCs w:val="23"/>
          <w:rtl w:val="0"/>
        </w:rPr>
        <w:t xml:space="preserve">Los  trabajadore</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podrán  gozar  de  licencia</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extr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ordinarias  con  goce  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haber</w:t>
      </w:r>
      <w:r w:rsidDel="00000000" w:rsidR="00000000" w:rsidRPr="00000000">
        <w:rPr>
          <w:rFonts w:ascii="Times New Roman" w:cs="Times New Roman" w:eastAsia="Times New Roman" w:hAnsi="Times New Roman"/>
          <w:color w:val="232323"/>
          <w:sz w:val="23"/>
          <w:szCs w:val="23"/>
          <w:rtl w:val="0"/>
        </w:rPr>
        <w:t xml:space="preserve">es  </w:t>
      </w:r>
      <w:r w:rsidDel="00000000" w:rsidR="00000000" w:rsidRPr="00000000">
        <w:rPr>
          <w:rFonts w:ascii="Times New Roman" w:cs="Times New Roman" w:eastAsia="Times New Roman" w:hAnsi="Times New Roman"/>
          <w:color w:val="131313"/>
          <w:sz w:val="23"/>
          <w:szCs w:val="23"/>
          <w:rtl w:val="0"/>
        </w:rPr>
        <w:t xml:space="preserve">de </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cuerdo con el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g</w:t>
      </w:r>
      <w:r w:rsidDel="00000000" w:rsidR="00000000" w:rsidRPr="00000000">
        <w:rPr>
          <w:rFonts w:ascii="Times New Roman" w:cs="Times New Roman" w:eastAsia="Times New Roman" w:hAnsi="Times New Roman"/>
          <w:color w:val="131313"/>
          <w:sz w:val="23"/>
          <w:szCs w:val="23"/>
          <w:rtl w:val="0"/>
        </w:rPr>
        <w:t xml:space="preserve">uient</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detalle:</w:t>
      </w:r>
      <w:r w:rsidDel="00000000" w:rsidR="00000000" w:rsidRPr="00000000">
        <w:rPr>
          <w:rtl w:val="0"/>
        </w:rPr>
      </w:r>
    </w:p>
    <w:p w:rsidR="00000000" w:rsidDel="00000000" w:rsidP="00000000" w:rsidRDefault="00000000" w:rsidRPr="00000000" w14:paraId="00000AA8">
      <w:pPr>
        <w:spacing w:line="200" w:lineRule="auto"/>
        <w:jc w:val="left"/>
        <w:rPr>
          <w:sz w:val="20"/>
          <w:szCs w:val="20"/>
        </w:rPr>
      </w:pPr>
      <w:r w:rsidDel="00000000" w:rsidR="00000000" w:rsidRPr="00000000">
        <w:rPr>
          <w:rtl w:val="0"/>
        </w:rPr>
      </w:r>
    </w:p>
    <w:p w:rsidR="00000000" w:rsidDel="00000000" w:rsidP="00000000" w:rsidRDefault="00000000" w:rsidRPr="00000000" w14:paraId="00000AA9">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AAA">
      <w:pPr>
        <w:ind w:left="211" w:right="2623"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31313"/>
          <w:sz w:val="23"/>
          <w:szCs w:val="23"/>
          <w:rtl w:val="0"/>
        </w:rPr>
        <w:t xml:space="preserve">ARTÍCULO 67.1.</w:t>
      </w:r>
      <w:r w:rsidDel="00000000" w:rsidR="00000000" w:rsidRPr="00000000">
        <w:rPr>
          <w:rFonts w:ascii="Times New Roman" w:cs="Times New Roman" w:eastAsia="Times New Roman" w:hAnsi="Times New Roman"/>
          <w:b w:val="1"/>
          <w:color w:val="000000"/>
          <w:sz w:val="23"/>
          <w:szCs w:val="23"/>
          <w:rtl w:val="0"/>
        </w:rPr>
        <w:t xml:space="preserve">- </w:t>
      </w:r>
      <w:r w:rsidDel="00000000" w:rsidR="00000000" w:rsidRPr="00000000">
        <w:rPr>
          <w:rFonts w:ascii="Times New Roman" w:cs="Times New Roman" w:eastAsia="Times New Roman" w:hAnsi="Times New Roman"/>
          <w:b w:val="1"/>
          <w:color w:val="131313"/>
          <w:sz w:val="23"/>
          <w:szCs w:val="23"/>
          <w:rtl w:val="0"/>
        </w:rPr>
        <w:t xml:space="preserve">REALIZAR ESTUDIO O INVESTIGACIONES:</w:t>
      </w:r>
      <w:r w:rsidDel="00000000" w:rsidR="00000000" w:rsidRPr="00000000">
        <w:rPr>
          <w:rtl w:val="0"/>
        </w:rPr>
      </w:r>
    </w:p>
    <w:p w:rsidR="00000000" w:rsidDel="00000000" w:rsidP="00000000" w:rsidRDefault="00000000" w:rsidRPr="00000000" w14:paraId="00000AAB">
      <w:pPr>
        <w:spacing w:before="6" w:line="140" w:lineRule="auto"/>
        <w:jc w:val="left"/>
        <w:rPr>
          <w:sz w:val="15"/>
          <w:szCs w:val="15"/>
        </w:rPr>
      </w:pPr>
      <w:r w:rsidDel="00000000" w:rsidR="00000000" w:rsidRPr="00000000">
        <w:rPr>
          <w:rtl w:val="0"/>
        </w:rPr>
      </w:r>
    </w:p>
    <w:p w:rsidR="00000000" w:rsidDel="00000000" w:rsidP="00000000" w:rsidRDefault="00000000" w:rsidRPr="00000000" w14:paraId="00000AAC">
      <w:pPr>
        <w:spacing w:line="200" w:lineRule="auto"/>
        <w:jc w:val="left"/>
        <w:rPr>
          <w:sz w:val="20"/>
          <w:szCs w:val="20"/>
        </w:rPr>
      </w:pPr>
      <w:r w:rsidDel="00000000" w:rsidR="00000000" w:rsidRPr="00000000">
        <w:rPr>
          <w:rtl w:val="0"/>
        </w:rPr>
      </w:r>
    </w:p>
    <w:p w:rsidR="00000000" w:rsidDel="00000000" w:rsidP="00000000" w:rsidRDefault="00000000" w:rsidRPr="00000000" w14:paraId="00000AAD">
      <w:pPr>
        <w:spacing w:line="200" w:lineRule="auto"/>
        <w:jc w:val="left"/>
        <w:rPr>
          <w:sz w:val="20"/>
          <w:szCs w:val="20"/>
        </w:rPr>
      </w:pPr>
      <w:r w:rsidDel="00000000" w:rsidR="00000000" w:rsidRPr="00000000">
        <w:rPr>
          <w:rtl w:val="0"/>
        </w:rPr>
      </w:r>
    </w:p>
    <w:p w:rsidR="00000000" w:rsidDel="00000000" w:rsidP="00000000" w:rsidRDefault="00000000" w:rsidRPr="00000000" w14:paraId="00000AAE">
      <w:pPr>
        <w:spacing w:line="376" w:lineRule="auto"/>
        <w:ind w:left="211" w:right="98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31313"/>
          <w:sz w:val="23"/>
          <w:szCs w:val="23"/>
          <w:rtl w:val="0"/>
        </w:rPr>
        <w:t xml:space="preserve">Podrá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olicitar</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e licencia p</w:t>
      </w:r>
      <w:r w:rsidDel="00000000" w:rsidR="00000000" w:rsidRPr="00000000">
        <w:rPr>
          <w:rFonts w:ascii="Times New Roman" w:cs="Times New Roman" w:eastAsia="Times New Roman" w:hAnsi="Times New Roman"/>
          <w:color w:val="232323"/>
          <w:sz w:val="23"/>
          <w:szCs w:val="23"/>
          <w:rtl w:val="0"/>
        </w:rPr>
        <w:t xml:space="preserve">ara </w:t>
      </w:r>
      <w:r w:rsidDel="00000000" w:rsidR="00000000" w:rsidRPr="00000000">
        <w:rPr>
          <w:rFonts w:ascii="Times New Roman" w:cs="Times New Roman" w:eastAsia="Times New Roman" w:hAnsi="Times New Roman"/>
          <w:color w:val="131313"/>
          <w:sz w:val="23"/>
          <w:szCs w:val="23"/>
          <w:rtl w:val="0"/>
        </w:rPr>
        <w:t xml:space="preserve">reali</w:t>
      </w:r>
      <w:r w:rsidDel="00000000" w:rsidR="00000000" w:rsidRPr="00000000">
        <w:rPr>
          <w:rFonts w:ascii="Times New Roman" w:cs="Times New Roman" w:eastAsia="Times New Roman" w:hAnsi="Times New Roman"/>
          <w:color w:val="232323"/>
          <w:sz w:val="23"/>
          <w:szCs w:val="23"/>
          <w:rtl w:val="0"/>
        </w:rPr>
        <w:t xml:space="preserve">z</w:t>
      </w:r>
      <w:r w:rsidDel="00000000" w:rsidR="00000000" w:rsidRPr="00000000">
        <w:rPr>
          <w:rFonts w:ascii="Times New Roman" w:cs="Times New Roman" w:eastAsia="Times New Roman" w:hAnsi="Times New Roman"/>
          <w:color w:val="131313"/>
          <w:sz w:val="23"/>
          <w:szCs w:val="23"/>
          <w:rtl w:val="0"/>
        </w:rPr>
        <w:t xml:space="preserve">ar e</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tudio</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o </w:t>
      </w:r>
      <w:r w:rsidDel="00000000" w:rsidR="00000000" w:rsidRPr="00000000">
        <w:rPr>
          <w:rFonts w:ascii="Times New Roman" w:cs="Times New Roman" w:eastAsia="Times New Roman" w:hAnsi="Times New Roman"/>
          <w:color w:val="232323"/>
          <w:sz w:val="23"/>
          <w:szCs w:val="23"/>
          <w:rtl w:val="0"/>
        </w:rPr>
        <w:t xml:space="preserve">i</w:t>
      </w:r>
      <w:r w:rsidDel="00000000" w:rsidR="00000000" w:rsidRPr="00000000">
        <w:rPr>
          <w:rFonts w:ascii="Times New Roman" w:cs="Times New Roman" w:eastAsia="Times New Roman" w:hAnsi="Times New Roman"/>
          <w:color w:val="131313"/>
          <w:sz w:val="23"/>
          <w:szCs w:val="23"/>
          <w:rtl w:val="0"/>
        </w:rPr>
        <w:t xml:space="preserve">nvesti</w:t>
      </w:r>
      <w:r w:rsidDel="00000000" w:rsidR="00000000" w:rsidRPr="00000000">
        <w:rPr>
          <w:rFonts w:ascii="Times New Roman" w:cs="Times New Roman" w:eastAsia="Times New Roman" w:hAnsi="Times New Roman"/>
          <w:color w:val="232323"/>
          <w:sz w:val="23"/>
          <w:szCs w:val="23"/>
          <w:rtl w:val="0"/>
        </w:rPr>
        <w:t xml:space="preserve">g</w:t>
      </w:r>
      <w:r w:rsidDel="00000000" w:rsidR="00000000" w:rsidRPr="00000000">
        <w:rPr>
          <w:rFonts w:ascii="Times New Roman" w:cs="Times New Roman" w:eastAsia="Times New Roman" w:hAnsi="Times New Roman"/>
          <w:color w:val="131313"/>
          <w:sz w:val="23"/>
          <w:szCs w:val="23"/>
          <w:rtl w:val="0"/>
        </w:rPr>
        <w:t xml:space="preserve">acion</w:t>
      </w:r>
      <w:r w:rsidDel="00000000" w:rsidR="00000000" w:rsidRPr="00000000">
        <w:rPr>
          <w:rFonts w:ascii="Times New Roman" w:cs="Times New Roman" w:eastAsia="Times New Roman" w:hAnsi="Times New Roman"/>
          <w:color w:val="232323"/>
          <w:sz w:val="23"/>
          <w:szCs w:val="23"/>
          <w:rtl w:val="0"/>
        </w:rPr>
        <w:t xml:space="preserve">es c</w:t>
      </w:r>
      <w:r w:rsidDel="00000000" w:rsidR="00000000" w:rsidRPr="00000000">
        <w:rPr>
          <w:rFonts w:ascii="Times New Roman" w:cs="Times New Roman" w:eastAsia="Times New Roman" w:hAnsi="Times New Roman"/>
          <w:color w:val="131313"/>
          <w:sz w:val="23"/>
          <w:szCs w:val="23"/>
          <w:rtl w:val="0"/>
        </w:rPr>
        <w:t xml:space="preserve">ientífica</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é</w:t>
      </w:r>
      <w:r w:rsidDel="00000000" w:rsidR="00000000" w:rsidRPr="00000000">
        <w:rPr>
          <w:rFonts w:ascii="Times New Roman" w:cs="Times New Roman" w:eastAsia="Times New Roman" w:hAnsi="Times New Roman"/>
          <w:color w:val="131313"/>
          <w:sz w:val="23"/>
          <w:szCs w:val="23"/>
          <w:rtl w:val="0"/>
        </w:rPr>
        <w:t xml:space="preserve">cnic</w:t>
      </w:r>
      <w:r w:rsidDel="00000000" w:rsidR="00000000" w:rsidRPr="00000000">
        <w:rPr>
          <w:rFonts w:ascii="Times New Roman" w:cs="Times New Roman" w:eastAsia="Times New Roman" w:hAnsi="Times New Roman"/>
          <w:color w:val="232323"/>
          <w:sz w:val="23"/>
          <w:szCs w:val="23"/>
          <w:rtl w:val="0"/>
        </w:rPr>
        <w:t xml:space="preserve">as y</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131313"/>
          <w:sz w:val="23"/>
          <w:szCs w:val="23"/>
          <w:rtl w:val="0"/>
        </w:rPr>
        <w:t xml:space="preserve">o cultur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le</w:t>
      </w:r>
      <w:r w:rsidDel="00000000" w:rsidR="00000000" w:rsidRPr="00000000">
        <w:rPr>
          <w:rFonts w:ascii="Times New Roman" w:cs="Times New Roman" w:eastAsia="Times New Roman" w:hAnsi="Times New Roman"/>
          <w:color w:val="232323"/>
          <w:sz w:val="23"/>
          <w:szCs w:val="23"/>
          <w:rtl w:val="0"/>
        </w:rPr>
        <w:t xml:space="preserve">s f</w:t>
      </w:r>
      <w:r w:rsidDel="00000000" w:rsidR="00000000" w:rsidRPr="00000000">
        <w:rPr>
          <w:rFonts w:ascii="Times New Roman" w:cs="Times New Roman" w:eastAsia="Times New Roman" w:hAnsi="Times New Roman"/>
          <w:color w:val="131313"/>
          <w:sz w:val="23"/>
          <w:szCs w:val="23"/>
          <w:rtl w:val="0"/>
        </w:rPr>
        <w:t xml:space="preserve">uer</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l</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ciudad </w:t>
      </w:r>
      <w:r w:rsidDel="00000000" w:rsidR="00000000" w:rsidRPr="00000000">
        <w:rPr>
          <w:rFonts w:ascii="Times New Roman" w:cs="Times New Roman" w:eastAsia="Times New Roman" w:hAnsi="Times New Roman"/>
          <w:color w:val="232323"/>
          <w:sz w:val="23"/>
          <w:szCs w:val="23"/>
          <w:rtl w:val="0"/>
        </w:rPr>
        <w:t xml:space="preserve">y</w:t>
      </w:r>
      <w:r w:rsidDel="00000000" w:rsidR="00000000" w:rsidRPr="00000000">
        <w:rPr>
          <w:rFonts w:ascii="Times New Roman" w:cs="Times New Roman" w:eastAsia="Times New Roman" w:hAnsi="Times New Roman"/>
          <w:color w:val="131313"/>
          <w:sz w:val="23"/>
          <w:szCs w:val="23"/>
          <w:rtl w:val="0"/>
        </w:rPr>
        <w:t xml:space="preserve">a sea dent</w:t>
      </w:r>
      <w:r w:rsidDel="00000000" w:rsidR="00000000" w:rsidRPr="00000000">
        <w:rPr>
          <w:rFonts w:ascii="Times New Roman" w:cs="Times New Roman" w:eastAsia="Times New Roman" w:hAnsi="Times New Roman"/>
          <w:color w:val="232323"/>
          <w:sz w:val="23"/>
          <w:szCs w:val="23"/>
          <w:rtl w:val="0"/>
        </w:rPr>
        <w:t xml:space="preserve">r</w:t>
      </w:r>
      <w:r w:rsidDel="00000000" w:rsidR="00000000" w:rsidRPr="00000000">
        <w:rPr>
          <w:rFonts w:ascii="Times New Roman" w:cs="Times New Roman" w:eastAsia="Times New Roman" w:hAnsi="Times New Roman"/>
          <w:color w:val="131313"/>
          <w:sz w:val="23"/>
          <w:szCs w:val="23"/>
          <w:rtl w:val="0"/>
        </w:rPr>
        <w:t xml:space="preserve">o 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la provincia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nt</w:t>
      </w:r>
      <w:r w:rsidDel="00000000" w:rsidR="00000000" w:rsidRPr="00000000">
        <w:rPr>
          <w:rFonts w:ascii="Times New Roman" w:cs="Times New Roman" w:eastAsia="Times New Roman" w:hAnsi="Times New Roman"/>
          <w:color w:val="232323"/>
          <w:sz w:val="23"/>
          <w:szCs w:val="23"/>
          <w:rtl w:val="0"/>
        </w:rPr>
        <w:t xml:space="preserve">r</w:t>
      </w:r>
      <w:r w:rsidDel="00000000" w:rsidR="00000000" w:rsidRPr="00000000">
        <w:rPr>
          <w:rFonts w:ascii="Times New Roman" w:cs="Times New Roman" w:eastAsia="Times New Roman" w:hAnsi="Times New Roman"/>
          <w:color w:val="131313"/>
          <w:sz w:val="23"/>
          <w:szCs w:val="23"/>
          <w:rtl w:val="0"/>
        </w:rPr>
        <w:t xml:space="preserve">o del p</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í</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o en el </w:t>
      </w:r>
      <w:r w:rsidDel="00000000" w:rsidR="00000000" w:rsidRPr="00000000">
        <w:rPr>
          <w:rFonts w:ascii="Times New Roman" w:cs="Times New Roman" w:eastAsia="Times New Roman" w:hAnsi="Times New Roman"/>
          <w:color w:val="232323"/>
          <w:sz w:val="23"/>
          <w:szCs w:val="23"/>
          <w:rtl w:val="0"/>
        </w:rPr>
        <w:t xml:space="preserve">ex</w:t>
      </w:r>
      <w:r w:rsidDel="00000000" w:rsidR="00000000" w:rsidRPr="00000000">
        <w:rPr>
          <w:rFonts w:ascii="Times New Roman" w:cs="Times New Roman" w:eastAsia="Times New Roman" w:hAnsi="Times New Roman"/>
          <w:color w:val="131313"/>
          <w:sz w:val="23"/>
          <w:szCs w:val="23"/>
          <w:rtl w:val="0"/>
        </w:rPr>
        <w:t xml:space="preserve">tr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nj</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535353"/>
          <w:sz w:val="23"/>
          <w:szCs w:val="23"/>
          <w:rtl w:val="0"/>
        </w:rPr>
        <w:t xml:space="preserve">,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i por su naturale</w:t>
      </w:r>
      <w:r w:rsidDel="00000000" w:rsidR="00000000" w:rsidRPr="00000000">
        <w:rPr>
          <w:rFonts w:ascii="Times New Roman" w:cs="Times New Roman" w:eastAsia="Times New Roman" w:hAnsi="Times New Roman"/>
          <w:color w:val="232323"/>
          <w:sz w:val="23"/>
          <w:szCs w:val="23"/>
          <w:rtl w:val="0"/>
        </w:rPr>
        <w:t xml:space="preserve">z</w:t>
      </w:r>
      <w:r w:rsidDel="00000000" w:rsidR="00000000" w:rsidRPr="00000000">
        <w:rPr>
          <w:rFonts w:ascii="Times New Roman" w:cs="Times New Roman" w:eastAsia="Times New Roman" w:hAnsi="Times New Roman"/>
          <w:color w:val="131313"/>
          <w:sz w:val="23"/>
          <w:szCs w:val="23"/>
          <w:rtl w:val="0"/>
        </w:rPr>
        <w:t xml:space="preserve">a r</w:t>
      </w:r>
      <w:r w:rsidDel="00000000" w:rsidR="00000000" w:rsidRPr="00000000">
        <w:rPr>
          <w:rFonts w:ascii="Times New Roman" w:cs="Times New Roman" w:eastAsia="Times New Roman" w:hAnsi="Times New Roman"/>
          <w:color w:val="232323"/>
          <w:sz w:val="23"/>
          <w:szCs w:val="23"/>
          <w:rtl w:val="0"/>
        </w:rPr>
        <w:t xml:space="preserve">es</w:t>
      </w:r>
      <w:r w:rsidDel="00000000" w:rsidR="00000000" w:rsidRPr="00000000">
        <w:rPr>
          <w:rFonts w:ascii="Times New Roman" w:cs="Times New Roman" w:eastAsia="Times New Roman" w:hAnsi="Times New Roman"/>
          <w:color w:val="131313"/>
          <w:sz w:val="23"/>
          <w:szCs w:val="23"/>
          <w:rtl w:val="0"/>
        </w:rPr>
        <w:t xml:space="preserve">ult</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 de inter</w:t>
      </w:r>
      <w:r w:rsidDel="00000000" w:rsidR="00000000" w:rsidRPr="00000000">
        <w:rPr>
          <w:rFonts w:ascii="Times New Roman" w:cs="Times New Roman" w:eastAsia="Times New Roman" w:hAnsi="Times New Roman"/>
          <w:color w:val="232323"/>
          <w:sz w:val="23"/>
          <w:szCs w:val="23"/>
          <w:rtl w:val="0"/>
        </w:rPr>
        <w:t xml:space="preserve">és </w:t>
      </w:r>
      <w:r w:rsidDel="00000000" w:rsidR="00000000" w:rsidRPr="00000000">
        <w:rPr>
          <w:rFonts w:ascii="Times New Roman" w:cs="Times New Roman" w:eastAsia="Times New Roman" w:hAnsi="Times New Roman"/>
          <w:color w:val="131313"/>
          <w:sz w:val="23"/>
          <w:szCs w:val="23"/>
          <w:rtl w:val="0"/>
        </w:rPr>
        <w:t xml:space="preserve">par</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el Mini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rio </w:t>
      </w:r>
      <w:r w:rsidDel="00000000" w:rsidR="00000000" w:rsidRPr="00000000">
        <w:rPr>
          <w:rFonts w:ascii="Times New Roman" w:cs="Times New Roman" w:eastAsia="Times New Roman" w:hAnsi="Times New Roman"/>
          <w:color w:val="232323"/>
          <w:sz w:val="23"/>
          <w:szCs w:val="23"/>
          <w:rtl w:val="0"/>
        </w:rPr>
        <w:t xml:space="preserve">y</w:t>
      </w:r>
      <w:r w:rsidDel="00000000" w:rsidR="00000000" w:rsidRPr="00000000">
        <w:rPr>
          <w:rFonts w:ascii="Times New Roman" w:cs="Times New Roman" w:eastAsia="Times New Roman" w:hAnsi="Times New Roman"/>
          <w:color w:val="3d3d3d"/>
          <w:sz w:val="23"/>
          <w:szCs w:val="23"/>
          <w:rtl w:val="0"/>
        </w:rPr>
        <w:t xml:space="preserve">/</w:t>
      </w:r>
      <w:r w:rsidDel="00000000" w:rsidR="00000000" w:rsidRPr="00000000">
        <w:rPr>
          <w:rFonts w:ascii="Times New Roman" w:cs="Times New Roman" w:eastAsia="Times New Roman" w:hAnsi="Times New Roman"/>
          <w:color w:val="131313"/>
          <w:sz w:val="23"/>
          <w:szCs w:val="23"/>
          <w:rtl w:val="0"/>
        </w:rPr>
        <w:t xml:space="preserve">o Secret</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rí</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 Es</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do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 l</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qu</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ev</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e e</w:t>
      </w:r>
      <w:r w:rsidDel="00000000" w:rsidR="00000000" w:rsidRPr="00000000">
        <w:rPr>
          <w:rFonts w:ascii="Times New Roman" w:cs="Times New Roman" w:eastAsia="Times New Roman" w:hAnsi="Times New Roman"/>
          <w:color w:val="131313"/>
          <w:sz w:val="23"/>
          <w:szCs w:val="23"/>
          <w:rtl w:val="0"/>
        </w:rPr>
        <w:t xml:space="preserve">l tr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baj</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dor.</w:t>
      </w:r>
      <w:r w:rsidDel="00000000" w:rsidR="00000000" w:rsidRPr="00000000">
        <w:rPr>
          <w:rtl w:val="0"/>
        </w:rPr>
      </w:r>
    </w:p>
    <w:p w:rsidR="00000000" w:rsidDel="00000000" w:rsidP="00000000" w:rsidRDefault="00000000" w:rsidRPr="00000000" w14:paraId="00000AAF">
      <w:pPr>
        <w:spacing w:line="200" w:lineRule="auto"/>
        <w:jc w:val="left"/>
        <w:rPr>
          <w:sz w:val="20"/>
          <w:szCs w:val="20"/>
        </w:rPr>
      </w:pPr>
      <w:r w:rsidDel="00000000" w:rsidR="00000000" w:rsidRPr="00000000">
        <w:rPr>
          <w:rtl w:val="0"/>
        </w:rPr>
      </w:r>
    </w:p>
    <w:p w:rsidR="00000000" w:rsidDel="00000000" w:rsidP="00000000" w:rsidRDefault="00000000" w:rsidRPr="00000000" w14:paraId="00000AB0">
      <w:pPr>
        <w:spacing w:before="10" w:line="280" w:lineRule="auto"/>
        <w:jc w:val="left"/>
        <w:rPr>
          <w:sz w:val="28"/>
          <w:szCs w:val="28"/>
        </w:rPr>
      </w:pPr>
      <w:r w:rsidDel="00000000" w:rsidR="00000000" w:rsidRPr="00000000">
        <w:rPr>
          <w:rtl w:val="0"/>
        </w:rPr>
      </w:r>
    </w:p>
    <w:p w:rsidR="00000000" w:rsidDel="00000000" w:rsidP="00000000" w:rsidRDefault="00000000" w:rsidRPr="00000000" w14:paraId="00000AB1">
      <w:pPr>
        <w:spacing w:line="372" w:lineRule="auto"/>
        <w:ind w:left="211" w:right="97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31313"/>
          <w:sz w:val="23"/>
          <w:szCs w:val="23"/>
          <w:rtl w:val="0"/>
        </w:rPr>
        <w:t xml:space="preserve">En el ca</w:t>
      </w:r>
      <w:r w:rsidDel="00000000" w:rsidR="00000000" w:rsidRPr="00000000">
        <w:rPr>
          <w:rFonts w:ascii="Times New Roman" w:cs="Times New Roman" w:eastAsia="Times New Roman" w:hAnsi="Times New Roman"/>
          <w:color w:val="232323"/>
          <w:sz w:val="23"/>
          <w:szCs w:val="23"/>
          <w:rtl w:val="0"/>
        </w:rPr>
        <w:t xml:space="preserve">so </w:t>
      </w:r>
      <w:r w:rsidDel="00000000" w:rsidR="00000000" w:rsidRPr="00000000">
        <w:rPr>
          <w:rFonts w:ascii="Times New Roman" w:cs="Times New Roman" w:eastAsia="Times New Roman" w:hAnsi="Times New Roman"/>
          <w:color w:val="131313"/>
          <w:sz w:val="23"/>
          <w:szCs w:val="23"/>
          <w:rtl w:val="0"/>
        </w:rPr>
        <w:t xml:space="preserve">qu</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dicho</w:t>
      </w:r>
      <w:r w:rsidDel="00000000" w:rsidR="00000000" w:rsidRPr="00000000">
        <w:rPr>
          <w:rFonts w:ascii="Times New Roman" w:cs="Times New Roman" w:eastAsia="Times New Roman" w:hAnsi="Times New Roman"/>
          <w:color w:val="232323"/>
          <w:sz w:val="23"/>
          <w:szCs w:val="23"/>
          <w:rtl w:val="0"/>
        </w:rPr>
        <w:t xml:space="preserve">s  es</w:t>
      </w:r>
      <w:r w:rsidDel="00000000" w:rsidR="00000000" w:rsidRPr="00000000">
        <w:rPr>
          <w:rFonts w:ascii="Times New Roman" w:cs="Times New Roman" w:eastAsia="Times New Roman" w:hAnsi="Times New Roman"/>
          <w:color w:val="131313"/>
          <w:sz w:val="23"/>
          <w:szCs w:val="23"/>
          <w:rtl w:val="0"/>
        </w:rPr>
        <w:t xml:space="preserve">tudios  </w:t>
      </w:r>
      <w:r w:rsidDel="00000000" w:rsidR="00000000" w:rsidRPr="00000000">
        <w:rPr>
          <w:rFonts w:ascii="Times New Roman" w:cs="Times New Roman" w:eastAsia="Times New Roman" w:hAnsi="Times New Roman"/>
          <w:color w:val="232323"/>
          <w:sz w:val="23"/>
          <w:szCs w:val="23"/>
          <w:rtl w:val="0"/>
        </w:rPr>
        <w:t xml:space="preserve">se </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alicen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 la ciudad</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ólo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e  </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c</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rdará  </w:t>
      </w:r>
      <w:r w:rsidDel="00000000" w:rsidR="00000000" w:rsidRPr="00000000">
        <w:rPr>
          <w:rFonts w:ascii="Times New Roman" w:cs="Times New Roman" w:eastAsia="Times New Roman" w:hAnsi="Times New Roman"/>
          <w:color w:val="232323"/>
          <w:sz w:val="23"/>
          <w:szCs w:val="23"/>
          <w:rtl w:val="0"/>
        </w:rPr>
        <w:t xml:space="preserve">es</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licencia cuando</w:t>
      </w:r>
      <w:r w:rsidDel="00000000" w:rsidR="00000000" w:rsidRPr="00000000">
        <w:rPr>
          <w:rFonts w:ascii="Times New Roman" w:cs="Times New Roman" w:eastAsia="Times New Roman" w:hAnsi="Times New Roman"/>
          <w:color w:val="535353"/>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por </w:t>
      </w:r>
      <w:r w:rsidDel="00000000" w:rsidR="00000000" w:rsidRPr="00000000">
        <w:rPr>
          <w:rFonts w:ascii="Times New Roman" w:cs="Times New Roman" w:eastAsia="Times New Roman" w:hAnsi="Times New Roman"/>
          <w:color w:val="232323"/>
          <w:sz w:val="23"/>
          <w:szCs w:val="23"/>
          <w:rtl w:val="0"/>
        </w:rPr>
        <w:t xml:space="preserve">raz</w:t>
      </w:r>
      <w:r w:rsidDel="00000000" w:rsidR="00000000" w:rsidRPr="00000000">
        <w:rPr>
          <w:rFonts w:ascii="Times New Roman" w:cs="Times New Roman" w:eastAsia="Times New Roman" w:hAnsi="Times New Roman"/>
          <w:color w:val="131313"/>
          <w:sz w:val="23"/>
          <w:szCs w:val="23"/>
          <w:rtl w:val="0"/>
        </w:rPr>
        <w:t xml:space="preserve">one</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debid</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ment</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a</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redit</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da</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la re</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li</w:t>
      </w:r>
      <w:r w:rsidDel="00000000" w:rsidR="00000000" w:rsidRPr="00000000">
        <w:rPr>
          <w:rFonts w:ascii="Times New Roman" w:cs="Times New Roman" w:eastAsia="Times New Roman" w:hAnsi="Times New Roman"/>
          <w:color w:val="232323"/>
          <w:sz w:val="23"/>
          <w:szCs w:val="23"/>
          <w:rtl w:val="0"/>
        </w:rPr>
        <w:t xml:space="preserve">zac</w:t>
      </w:r>
      <w:r w:rsidDel="00000000" w:rsidR="00000000" w:rsidRPr="00000000">
        <w:rPr>
          <w:rFonts w:ascii="Times New Roman" w:cs="Times New Roman" w:eastAsia="Times New Roman" w:hAnsi="Times New Roman"/>
          <w:color w:val="131313"/>
          <w:sz w:val="23"/>
          <w:szCs w:val="23"/>
          <w:rtl w:val="0"/>
        </w:rPr>
        <w:t xml:space="preserve">ión de e</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to</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cree inc</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mp</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i</w:t>
      </w:r>
      <w:r w:rsidDel="00000000" w:rsidR="00000000" w:rsidRPr="00000000">
        <w:rPr>
          <w:rFonts w:ascii="Times New Roman" w:cs="Times New Roman" w:eastAsia="Times New Roman" w:hAnsi="Times New Roman"/>
          <w:color w:val="131313"/>
          <w:sz w:val="23"/>
          <w:szCs w:val="23"/>
          <w:rtl w:val="0"/>
        </w:rPr>
        <w:t xml:space="preserve">bilid</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 hor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ria con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d</w:t>
      </w:r>
      <w:r w:rsidDel="00000000" w:rsidR="00000000" w:rsidRPr="00000000">
        <w:rPr>
          <w:rFonts w:ascii="Times New Roman" w:cs="Times New Roman" w:eastAsia="Times New Roman" w:hAnsi="Times New Roman"/>
          <w:color w:val="232323"/>
          <w:sz w:val="23"/>
          <w:szCs w:val="23"/>
          <w:rtl w:val="0"/>
        </w:rPr>
        <w:t xml:space="preserve">ese</w:t>
      </w:r>
      <w:r w:rsidDel="00000000" w:rsidR="00000000" w:rsidRPr="00000000">
        <w:rPr>
          <w:rFonts w:ascii="Times New Roman" w:cs="Times New Roman" w:eastAsia="Times New Roman" w:hAnsi="Times New Roman"/>
          <w:color w:val="131313"/>
          <w:sz w:val="23"/>
          <w:szCs w:val="23"/>
          <w:rtl w:val="0"/>
        </w:rPr>
        <w:t xml:space="preserve">mpeño del car</w:t>
      </w:r>
      <w:r w:rsidDel="00000000" w:rsidR="00000000" w:rsidRPr="00000000">
        <w:rPr>
          <w:rFonts w:ascii="Times New Roman" w:cs="Times New Roman" w:eastAsia="Times New Roman" w:hAnsi="Times New Roman"/>
          <w:color w:val="232323"/>
          <w:sz w:val="23"/>
          <w:szCs w:val="23"/>
          <w:rtl w:val="0"/>
        </w:rPr>
        <w:t xml:space="preserve">g</w:t>
      </w:r>
      <w:r w:rsidDel="00000000" w:rsidR="00000000" w:rsidRPr="00000000">
        <w:rPr>
          <w:rFonts w:ascii="Times New Roman" w:cs="Times New Roman" w:eastAsia="Times New Roman" w:hAnsi="Times New Roman"/>
          <w:color w:val="131313"/>
          <w:sz w:val="23"/>
          <w:szCs w:val="23"/>
          <w:rtl w:val="0"/>
        </w:rPr>
        <w:t xml:space="preserve">o</w:t>
      </w:r>
      <w:r w:rsidDel="00000000" w:rsidR="00000000" w:rsidRPr="00000000">
        <w:rPr>
          <w:rFonts w:ascii="Times New Roman" w:cs="Times New Roman" w:eastAsia="Times New Roman" w:hAnsi="Times New Roman"/>
          <w:color w:val="232323"/>
          <w:sz w:val="23"/>
          <w:szCs w:val="23"/>
          <w:rtl w:val="0"/>
        </w:rPr>
        <w:t xml:space="preserve">.</w:t>
      </w:r>
      <w:r w:rsidDel="00000000" w:rsidR="00000000" w:rsidRPr="00000000">
        <w:rPr>
          <w:rtl w:val="0"/>
        </w:rPr>
      </w:r>
    </w:p>
    <w:p w:rsidR="00000000" w:rsidDel="00000000" w:rsidP="00000000" w:rsidRDefault="00000000" w:rsidRPr="00000000" w14:paraId="00000AB2">
      <w:pPr>
        <w:spacing w:before="2" w:line="100" w:lineRule="auto"/>
        <w:jc w:val="left"/>
        <w:rPr>
          <w:sz w:val="10"/>
          <w:szCs w:val="10"/>
        </w:rPr>
      </w:pPr>
      <w:r w:rsidDel="00000000" w:rsidR="00000000" w:rsidRPr="00000000">
        <w:rPr>
          <w:rtl w:val="0"/>
        </w:rPr>
      </w:r>
    </w:p>
    <w:p w:rsidR="00000000" w:rsidDel="00000000" w:rsidP="00000000" w:rsidRDefault="00000000" w:rsidRPr="00000000" w14:paraId="00000AB3">
      <w:pPr>
        <w:spacing w:line="200" w:lineRule="auto"/>
        <w:jc w:val="left"/>
        <w:rPr>
          <w:sz w:val="20"/>
          <w:szCs w:val="20"/>
        </w:rPr>
      </w:pPr>
      <w:r w:rsidDel="00000000" w:rsidR="00000000" w:rsidRPr="00000000">
        <w:rPr>
          <w:rtl w:val="0"/>
        </w:rPr>
      </w:r>
    </w:p>
    <w:p w:rsidR="00000000" w:rsidDel="00000000" w:rsidP="00000000" w:rsidRDefault="00000000" w:rsidRPr="00000000" w14:paraId="00000AB4">
      <w:pPr>
        <w:spacing w:line="200" w:lineRule="auto"/>
        <w:jc w:val="left"/>
        <w:rPr>
          <w:sz w:val="20"/>
          <w:szCs w:val="20"/>
        </w:rPr>
      </w:pPr>
      <w:r w:rsidDel="00000000" w:rsidR="00000000" w:rsidRPr="00000000">
        <w:rPr>
          <w:rtl w:val="0"/>
        </w:rPr>
      </w:r>
    </w:p>
    <w:p w:rsidR="00000000" w:rsidDel="00000000" w:rsidP="00000000" w:rsidRDefault="00000000" w:rsidRPr="00000000" w14:paraId="00000AB5">
      <w:pPr>
        <w:spacing w:line="372" w:lineRule="auto"/>
        <w:ind w:left="218" w:right="984"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31313"/>
          <w:sz w:val="23"/>
          <w:szCs w:val="23"/>
          <w:rtl w:val="0"/>
        </w:rPr>
        <w:t xml:space="preserve">P</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a  e</w:t>
      </w:r>
      <w:r w:rsidDel="00000000" w:rsidR="00000000" w:rsidRPr="00000000">
        <w:rPr>
          <w:rFonts w:ascii="Times New Roman" w:cs="Times New Roman" w:eastAsia="Times New Roman" w:hAnsi="Times New Roman"/>
          <w:color w:val="131313"/>
          <w:sz w:val="23"/>
          <w:szCs w:val="23"/>
          <w:rtl w:val="0"/>
        </w:rPr>
        <w:t xml:space="preserve">l otor</w:t>
      </w:r>
      <w:r w:rsidDel="00000000" w:rsidR="00000000" w:rsidRPr="00000000">
        <w:rPr>
          <w:rFonts w:ascii="Times New Roman" w:cs="Times New Roman" w:eastAsia="Times New Roman" w:hAnsi="Times New Roman"/>
          <w:color w:val="232323"/>
          <w:sz w:val="23"/>
          <w:szCs w:val="23"/>
          <w:rtl w:val="0"/>
        </w:rPr>
        <w:t xml:space="preserve">ga</w:t>
      </w:r>
      <w:r w:rsidDel="00000000" w:rsidR="00000000" w:rsidRPr="00000000">
        <w:rPr>
          <w:rFonts w:ascii="Times New Roman" w:cs="Times New Roman" w:eastAsia="Times New Roman" w:hAnsi="Times New Roman"/>
          <w:color w:val="131313"/>
          <w:sz w:val="23"/>
          <w:szCs w:val="23"/>
          <w:rtl w:val="0"/>
        </w:rPr>
        <w:t xml:space="preserve">miento  de  </w:t>
      </w:r>
      <w:r w:rsidDel="00000000" w:rsidR="00000000" w:rsidRPr="00000000">
        <w:rPr>
          <w:rFonts w:ascii="Times New Roman" w:cs="Times New Roman" w:eastAsia="Times New Roman" w:hAnsi="Times New Roman"/>
          <w:color w:val="232323"/>
          <w:sz w:val="23"/>
          <w:szCs w:val="23"/>
          <w:rtl w:val="0"/>
        </w:rPr>
        <w:t xml:space="preserve">es</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licenci</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deber</w:t>
      </w:r>
      <w:r w:rsidDel="00000000" w:rsidR="00000000" w:rsidRPr="00000000">
        <w:rPr>
          <w:rFonts w:ascii="Times New Roman" w:cs="Times New Roman" w:eastAsia="Times New Roman" w:hAnsi="Times New Roman"/>
          <w:color w:val="232323"/>
          <w:sz w:val="23"/>
          <w:szCs w:val="23"/>
          <w:rtl w:val="0"/>
        </w:rPr>
        <w:t xml:space="preserve">á  a</w:t>
      </w:r>
      <w:r w:rsidDel="00000000" w:rsidR="00000000" w:rsidRPr="00000000">
        <w:rPr>
          <w:rFonts w:ascii="Times New Roman" w:cs="Times New Roman" w:eastAsia="Times New Roman" w:hAnsi="Times New Roman"/>
          <w:color w:val="131313"/>
          <w:sz w:val="23"/>
          <w:szCs w:val="23"/>
          <w:rtl w:val="0"/>
        </w:rPr>
        <w:t xml:space="preserve">cr</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ditars</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l</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parti</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ipación</w:t>
      </w:r>
      <w:r w:rsidDel="00000000" w:rsidR="00000000" w:rsidRPr="00000000">
        <w:rPr>
          <w:rFonts w:ascii="Times New Roman" w:cs="Times New Roman" w:eastAsia="Times New Roman" w:hAnsi="Times New Roman"/>
          <w:color w:val="232323"/>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in</w:t>
      </w:r>
      <w:r w:rsidDel="00000000" w:rsidR="00000000" w:rsidRPr="00000000">
        <w:rPr>
          <w:rFonts w:ascii="Times New Roman" w:cs="Times New Roman" w:eastAsia="Times New Roman" w:hAnsi="Times New Roman"/>
          <w:color w:val="232323"/>
          <w:sz w:val="23"/>
          <w:szCs w:val="23"/>
          <w:rtl w:val="0"/>
        </w:rPr>
        <w:t xml:space="preserve">v</w:t>
      </w:r>
      <w:r w:rsidDel="00000000" w:rsidR="00000000" w:rsidRPr="00000000">
        <w:rPr>
          <w:rFonts w:ascii="Times New Roman" w:cs="Times New Roman" w:eastAsia="Times New Roman" w:hAnsi="Times New Roman"/>
          <w:color w:val="131313"/>
          <w:sz w:val="23"/>
          <w:szCs w:val="23"/>
          <w:rtl w:val="0"/>
        </w:rPr>
        <w:t xml:space="preserve">itaci</w:t>
      </w:r>
      <w:r w:rsidDel="00000000" w:rsidR="00000000" w:rsidRPr="00000000">
        <w:rPr>
          <w:rFonts w:ascii="Times New Roman" w:cs="Times New Roman" w:eastAsia="Times New Roman" w:hAnsi="Times New Roman"/>
          <w:color w:val="232323"/>
          <w:sz w:val="23"/>
          <w:szCs w:val="23"/>
          <w:rtl w:val="0"/>
        </w:rPr>
        <w:t xml:space="preserve">ó</w:t>
      </w:r>
      <w:r w:rsidDel="00000000" w:rsidR="00000000" w:rsidRPr="00000000">
        <w:rPr>
          <w:rFonts w:ascii="Times New Roman" w:cs="Times New Roman" w:eastAsia="Times New Roman" w:hAnsi="Times New Roman"/>
          <w:color w:val="131313"/>
          <w:sz w:val="23"/>
          <w:szCs w:val="23"/>
          <w:rtl w:val="0"/>
        </w:rPr>
        <w:t xml:space="preserve">n  </w:t>
      </w:r>
      <w:r w:rsidDel="00000000" w:rsidR="00000000" w:rsidRPr="00000000">
        <w:rPr>
          <w:rFonts w:ascii="Times New Roman" w:cs="Times New Roman" w:eastAsia="Times New Roman" w:hAnsi="Times New Roman"/>
          <w:color w:val="232323"/>
          <w:sz w:val="23"/>
          <w:szCs w:val="23"/>
          <w:rtl w:val="0"/>
        </w:rPr>
        <w:t xml:space="preserve">o </w:t>
      </w:r>
      <w:r w:rsidDel="00000000" w:rsidR="00000000" w:rsidRPr="00000000">
        <w:rPr>
          <w:rFonts w:ascii="Times New Roman" w:cs="Times New Roman" w:eastAsia="Times New Roman" w:hAnsi="Times New Roman"/>
          <w:color w:val="131313"/>
          <w:sz w:val="23"/>
          <w:szCs w:val="23"/>
          <w:rtl w:val="0"/>
        </w:rPr>
        <w:t xml:space="preserve">in</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cripci</w:t>
      </w:r>
      <w:r w:rsidDel="00000000" w:rsidR="00000000" w:rsidRPr="00000000">
        <w:rPr>
          <w:rFonts w:ascii="Times New Roman" w:cs="Times New Roman" w:eastAsia="Times New Roman" w:hAnsi="Times New Roman"/>
          <w:color w:val="232323"/>
          <w:sz w:val="23"/>
          <w:szCs w:val="23"/>
          <w:rtl w:val="0"/>
        </w:rPr>
        <w:t xml:space="preserve">ó</w:t>
      </w:r>
      <w:r w:rsidDel="00000000" w:rsidR="00000000" w:rsidRPr="00000000">
        <w:rPr>
          <w:rFonts w:ascii="Times New Roman" w:cs="Times New Roman" w:eastAsia="Times New Roman" w:hAnsi="Times New Roman"/>
          <w:color w:val="131313"/>
          <w:sz w:val="23"/>
          <w:szCs w:val="23"/>
          <w:rtl w:val="0"/>
        </w:rPr>
        <w:t xml:space="preserve">n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 la in</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tituci</w:t>
      </w:r>
      <w:r w:rsidDel="00000000" w:rsidR="00000000" w:rsidRPr="00000000">
        <w:rPr>
          <w:rFonts w:ascii="Times New Roman" w:cs="Times New Roman" w:eastAsia="Times New Roman" w:hAnsi="Times New Roman"/>
          <w:color w:val="232323"/>
          <w:sz w:val="23"/>
          <w:szCs w:val="23"/>
          <w:rtl w:val="0"/>
        </w:rPr>
        <w:t xml:space="preserve">ó</w:t>
      </w:r>
      <w:r w:rsidDel="00000000" w:rsidR="00000000" w:rsidRPr="00000000">
        <w:rPr>
          <w:rFonts w:ascii="Times New Roman" w:cs="Times New Roman" w:eastAsia="Times New Roman" w:hAnsi="Times New Roman"/>
          <w:color w:val="131313"/>
          <w:sz w:val="23"/>
          <w:szCs w:val="23"/>
          <w:rtl w:val="0"/>
        </w:rPr>
        <w:t xml:space="preserve">n ac</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é</w:t>
      </w:r>
      <w:r w:rsidDel="00000000" w:rsidR="00000000" w:rsidRPr="00000000">
        <w:rPr>
          <w:rFonts w:ascii="Times New Roman" w:cs="Times New Roman" w:eastAsia="Times New Roman" w:hAnsi="Times New Roman"/>
          <w:color w:val="131313"/>
          <w:sz w:val="23"/>
          <w:szCs w:val="23"/>
          <w:rtl w:val="0"/>
        </w:rPr>
        <w:t xml:space="preserve">mica corr</w:t>
      </w:r>
      <w:r w:rsidDel="00000000" w:rsidR="00000000" w:rsidRPr="00000000">
        <w:rPr>
          <w:rFonts w:ascii="Times New Roman" w:cs="Times New Roman" w:eastAsia="Times New Roman" w:hAnsi="Times New Roman"/>
          <w:color w:val="232323"/>
          <w:sz w:val="23"/>
          <w:szCs w:val="23"/>
          <w:rtl w:val="0"/>
        </w:rPr>
        <w:t xml:space="preserve">es</w:t>
      </w:r>
      <w:r w:rsidDel="00000000" w:rsidR="00000000" w:rsidRPr="00000000">
        <w:rPr>
          <w:rFonts w:ascii="Times New Roman" w:cs="Times New Roman" w:eastAsia="Times New Roman" w:hAnsi="Times New Roman"/>
          <w:color w:val="131313"/>
          <w:sz w:val="23"/>
          <w:szCs w:val="23"/>
          <w:rtl w:val="0"/>
        </w:rPr>
        <w:t xml:space="preserve">pondi</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nte.</w:t>
      </w:r>
      <w:r w:rsidDel="00000000" w:rsidR="00000000" w:rsidRPr="00000000">
        <w:rPr>
          <w:rtl w:val="0"/>
        </w:rPr>
      </w:r>
    </w:p>
    <w:p w:rsidR="00000000" w:rsidDel="00000000" w:rsidP="00000000" w:rsidRDefault="00000000" w:rsidRPr="00000000" w14:paraId="00000AB6">
      <w:pPr>
        <w:spacing w:line="200" w:lineRule="auto"/>
        <w:jc w:val="left"/>
        <w:rPr>
          <w:sz w:val="20"/>
          <w:szCs w:val="20"/>
        </w:rPr>
      </w:pPr>
      <w:r w:rsidDel="00000000" w:rsidR="00000000" w:rsidRPr="00000000">
        <w:rPr>
          <w:rtl w:val="0"/>
        </w:rPr>
      </w:r>
    </w:p>
    <w:p w:rsidR="00000000" w:rsidDel="00000000" w:rsidP="00000000" w:rsidRDefault="00000000" w:rsidRPr="00000000" w14:paraId="00000AB7">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AB8">
      <w:pPr>
        <w:spacing w:line="374" w:lineRule="auto"/>
        <w:ind w:left="211" w:right="98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31313"/>
          <w:sz w:val="23"/>
          <w:szCs w:val="23"/>
          <w:rtl w:val="0"/>
        </w:rPr>
        <w:t xml:space="preserve">P</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ra </w:t>
      </w:r>
      <w:r w:rsidDel="00000000" w:rsidR="00000000" w:rsidRPr="00000000">
        <w:rPr>
          <w:rFonts w:ascii="Times New Roman" w:cs="Times New Roman" w:eastAsia="Times New Roman" w:hAnsi="Times New Roman"/>
          <w:color w:val="232323"/>
          <w:sz w:val="23"/>
          <w:szCs w:val="23"/>
          <w:rtl w:val="0"/>
        </w:rPr>
        <w:t xml:space="preserve">es</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lic</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ia el t</w:t>
      </w:r>
      <w:r w:rsidDel="00000000" w:rsidR="00000000" w:rsidRPr="00000000">
        <w:rPr>
          <w:rFonts w:ascii="Times New Roman" w:cs="Times New Roman" w:eastAsia="Times New Roman" w:hAnsi="Times New Roman"/>
          <w:color w:val="232323"/>
          <w:sz w:val="23"/>
          <w:szCs w:val="23"/>
          <w:rtl w:val="0"/>
        </w:rPr>
        <w:t xml:space="preserve">ra</w:t>
      </w:r>
      <w:r w:rsidDel="00000000" w:rsidR="00000000" w:rsidRPr="00000000">
        <w:rPr>
          <w:rFonts w:ascii="Times New Roman" w:cs="Times New Roman" w:eastAsia="Times New Roman" w:hAnsi="Times New Roman"/>
          <w:color w:val="131313"/>
          <w:sz w:val="23"/>
          <w:szCs w:val="23"/>
          <w:rtl w:val="0"/>
        </w:rPr>
        <w:t xml:space="preserve">b</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j</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r 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b</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á ac</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ditar l</w:t>
      </w:r>
      <w:r w:rsidDel="00000000" w:rsidR="00000000" w:rsidRPr="00000000">
        <w:rPr>
          <w:rFonts w:ascii="Times New Roman" w:cs="Times New Roman" w:eastAsia="Times New Roman" w:hAnsi="Times New Roman"/>
          <w:color w:val="232323"/>
          <w:sz w:val="23"/>
          <w:szCs w:val="23"/>
          <w:rtl w:val="0"/>
        </w:rPr>
        <w:t xml:space="preserve">a reg</w:t>
      </w:r>
      <w:r w:rsidDel="00000000" w:rsidR="00000000" w:rsidRPr="00000000">
        <w:rPr>
          <w:rFonts w:ascii="Times New Roman" w:cs="Times New Roman" w:eastAsia="Times New Roman" w:hAnsi="Times New Roman"/>
          <w:color w:val="131313"/>
          <w:sz w:val="23"/>
          <w:szCs w:val="23"/>
          <w:rtl w:val="0"/>
        </w:rPr>
        <w:t xml:space="preserve">ul</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rid</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 de </w:t>
      </w:r>
      <w:r w:rsidDel="00000000" w:rsidR="00000000" w:rsidRPr="00000000">
        <w:rPr>
          <w:rFonts w:ascii="Times New Roman" w:cs="Times New Roman" w:eastAsia="Times New Roman" w:hAnsi="Times New Roman"/>
          <w:color w:val="232323"/>
          <w:sz w:val="23"/>
          <w:szCs w:val="23"/>
          <w:rtl w:val="0"/>
        </w:rPr>
        <w:t xml:space="preserve">as</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ten</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a y </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ndimi</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nto acad</w:t>
      </w:r>
      <w:r w:rsidDel="00000000" w:rsidR="00000000" w:rsidRPr="00000000">
        <w:rPr>
          <w:rFonts w:ascii="Times New Roman" w:cs="Times New Roman" w:eastAsia="Times New Roman" w:hAnsi="Times New Roman"/>
          <w:color w:val="232323"/>
          <w:sz w:val="23"/>
          <w:szCs w:val="23"/>
          <w:rtl w:val="0"/>
        </w:rPr>
        <w:t xml:space="preserve">é</w:t>
      </w:r>
      <w:r w:rsidDel="00000000" w:rsidR="00000000" w:rsidRPr="00000000">
        <w:rPr>
          <w:rFonts w:ascii="Times New Roman" w:cs="Times New Roman" w:eastAsia="Times New Roman" w:hAnsi="Times New Roman"/>
          <w:color w:val="131313"/>
          <w:sz w:val="23"/>
          <w:szCs w:val="23"/>
          <w:rtl w:val="0"/>
        </w:rPr>
        <w:t xml:space="preserve">mico e</w:t>
      </w:r>
      <w:r w:rsidDel="00000000" w:rsidR="00000000" w:rsidRPr="00000000">
        <w:rPr>
          <w:rFonts w:ascii="Times New Roman" w:cs="Times New Roman" w:eastAsia="Times New Roman" w:hAnsi="Times New Roman"/>
          <w:color w:val="232323"/>
          <w:sz w:val="23"/>
          <w:szCs w:val="23"/>
          <w:rtl w:val="0"/>
        </w:rPr>
        <w:t xml:space="preserve">x</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g</w:t>
      </w:r>
      <w:r w:rsidDel="00000000" w:rsidR="00000000" w:rsidRPr="00000000">
        <w:rPr>
          <w:rFonts w:ascii="Times New Roman" w:cs="Times New Roman" w:eastAsia="Times New Roman" w:hAnsi="Times New Roman"/>
          <w:color w:val="131313"/>
          <w:sz w:val="23"/>
          <w:szCs w:val="23"/>
          <w:rtl w:val="0"/>
        </w:rPr>
        <w:t xml:space="preserve">ido por l</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in</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titución acad</w:t>
      </w:r>
      <w:r w:rsidDel="00000000" w:rsidR="00000000" w:rsidRPr="00000000">
        <w:rPr>
          <w:rFonts w:ascii="Times New Roman" w:cs="Times New Roman" w:eastAsia="Times New Roman" w:hAnsi="Times New Roman"/>
          <w:color w:val="232323"/>
          <w:sz w:val="23"/>
          <w:szCs w:val="23"/>
          <w:rtl w:val="0"/>
        </w:rPr>
        <w:t xml:space="preserve">é</w:t>
      </w:r>
      <w:r w:rsidDel="00000000" w:rsidR="00000000" w:rsidRPr="00000000">
        <w:rPr>
          <w:rFonts w:ascii="Times New Roman" w:cs="Times New Roman" w:eastAsia="Times New Roman" w:hAnsi="Times New Roman"/>
          <w:color w:val="131313"/>
          <w:sz w:val="23"/>
          <w:szCs w:val="23"/>
          <w:rtl w:val="0"/>
        </w:rPr>
        <w:t xml:space="preserve">mic</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535353"/>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l</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que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er</w:t>
      </w:r>
      <w:r w:rsidDel="00000000" w:rsidR="00000000" w:rsidRPr="00000000">
        <w:rPr>
          <w:rFonts w:ascii="Times New Roman" w:cs="Times New Roman" w:eastAsia="Times New Roman" w:hAnsi="Times New Roman"/>
          <w:color w:val="232323"/>
          <w:sz w:val="23"/>
          <w:szCs w:val="23"/>
          <w:rtl w:val="0"/>
        </w:rPr>
        <w:t xml:space="preserve">á </w:t>
      </w:r>
      <w:r w:rsidDel="00000000" w:rsidR="00000000" w:rsidRPr="00000000">
        <w:rPr>
          <w:rFonts w:ascii="Times New Roman" w:cs="Times New Roman" w:eastAsia="Times New Roman" w:hAnsi="Times New Roman"/>
          <w:color w:val="131313"/>
          <w:sz w:val="23"/>
          <w:szCs w:val="23"/>
          <w:rtl w:val="0"/>
        </w:rPr>
        <w:t xml:space="preserve">contr</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lad</w:t>
      </w:r>
      <w:r w:rsidDel="00000000" w:rsidR="00000000" w:rsidRPr="00000000">
        <w:rPr>
          <w:rFonts w:ascii="Times New Roman" w:cs="Times New Roman" w:eastAsia="Times New Roman" w:hAnsi="Times New Roman"/>
          <w:color w:val="232323"/>
          <w:sz w:val="23"/>
          <w:szCs w:val="23"/>
          <w:rtl w:val="0"/>
        </w:rPr>
        <w:t xml:space="preserve">a en </w:t>
      </w:r>
      <w:r w:rsidDel="00000000" w:rsidR="00000000" w:rsidRPr="00000000">
        <w:rPr>
          <w:rFonts w:ascii="Times New Roman" w:cs="Times New Roman" w:eastAsia="Times New Roman" w:hAnsi="Times New Roman"/>
          <w:color w:val="131313"/>
          <w:sz w:val="23"/>
          <w:szCs w:val="23"/>
          <w:rtl w:val="0"/>
        </w:rPr>
        <w:t xml:space="preserve">f</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rma m</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u</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l</w:t>
      </w:r>
      <w:r w:rsidDel="00000000" w:rsidR="00000000" w:rsidRPr="00000000">
        <w:rPr>
          <w:rFonts w:ascii="Times New Roman" w:cs="Times New Roman" w:eastAsia="Times New Roman" w:hAnsi="Times New Roman"/>
          <w:color w:val="232323"/>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no </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umplir</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e c</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n </w:t>
      </w:r>
      <w:r w:rsidDel="00000000" w:rsidR="00000000" w:rsidRPr="00000000">
        <w:rPr>
          <w:rFonts w:ascii="Times New Roman" w:cs="Times New Roman" w:eastAsia="Times New Roman" w:hAnsi="Times New Roman"/>
          <w:color w:val="232323"/>
          <w:sz w:val="23"/>
          <w:szCs w:val="23"/>
          <w:rtl w:val="0"/>
        </w:rPr>
        <w:t xml:space="preserve">d</w:t>
      </w:r>
      <w:r w:rsidDel="00000000" w:rsidR="00000000" w:rsidRPr="00000000">
        <w:rPr>
          <w:rFonts w:ascii="Times New Roman" w:cs="Times New Roman" w:eastAsia="Times New Roman" w:hAnsi="Times New Roman"/>
          <w:color w:val="131313"/>
          <w:sz w:val="23"/>
          <w:szCs w:val="23"/>
          <w:rtl w:val="0"/>
        </w:rPr>
        <w:t xml:space="preserve">icho</w:t>
      </w:r>
      <w:r w:rsidDel="00000000" w:rsidR="00000000" w:rsidRPr="00000000">
        <w:rPr>
          <w:rFonts w:ascii="Times New Roman" w:cs="Times New Roman" w:eastAsia="Times New Roman" w:hAnsi="Times New Roman"/>
          <w:color w:val="232323"/>
          <w:sz w:val="23"/>
          <w:szCs w:val="23"/>
          <w:rtl w:val="0"/>
        </w:rPr>
        <w:t xml:space="preserve">s </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qu</w:t>
      </w:r>
      <w:r w:rsidDel="00000000" w:rsidR="00000000" w:rsidRPr="00000000">
        <w:rPr>
          <w:rFonts w:ascii="Times New Roman" w:cs="Times New Roman" w:eastAsia="Times New Roman" w:hAnsi="Times New Roman"/>
          <w:color w:val="232323"/>
          <w:sz w:val="23"/>
          <w:szCs w:val="23"/>
          <w:rtl w:val="0"/>
        </w:rPr>
        <w:t xml:space="preserve">er</w:t>
      </w:r>
      <w:r w:rsidDel="00000000" w:rsidR="00000000" w:rsidRPr="00000000">
        <w:rPr>
          <w:rFonts w:ascii="Times New Roman" w:cs="Times New Roman" w:eastAsia="Times New Roman" w:hAnsi="Times New Roman"/>
          <w:color w:val="131313"/>
          <w:sz w:val="23"/>
          <w:szCs w:val="23"/>
          <w:rtl w:val="0"/>
        </w:rPr>
        <w:t xml:space="preserve">im</w:t>
      </w:r>
      <w:r w:rsidDel="00000000" w:rsidR="00000000" w:rsidRPr="00000000">
        <w:rPr>
          <w:rFonts w:ascii="Times New Roman" w:cs="Times New Roman" w:eastAsia="Times New Roman" w:hAnsi="Times New Roman"/>
          <w:color w:val="232323"/>
          <w:sz w:val="23"/>
          <w:szCs w:val="23"/>
          <w:rtl w:val="0"/>
        </w:rPr>
        <w:t xml:space="preserve">i</w:t>
      </w:r>
      <w:r w:rsidDel="00000000" w:rsidR="00000000" w:rsidRPr="00000000">
        <w:rPr>
          <w:rFonts w:ascii="Times New Roman" w:cs="Times New Roman" w:eastAsia="Times New Roman" w:hAnsi="Times New Roman"/>
          <w:color w:val="131313"/>
          <w:sz w:val="23"/>
          <w:szCs w:val="23"/>
          <w:rtl w:val="0"/>
        </w:rPr>
        <w:t xml:space="preserve">ento</w:t>
      </w:r>
      <w:r w:rsidDel="00000000" w:rsidR="00000000" w:rsidRPr="00000000">
        <w:rPr>
          <w:rFonts w:ascii="Times New Roman" w:cs="Times New Roman" w:eastAsia="Times New Roman" w:hAnsi="Times New Roman"/>
          <w:color w:val="232323"/>
          <w:sz w:val="23"/>
          <w:szCs w:val="23"/>
          <w:rtl w:val="0"/>
        </w:rPr>
        <w:t xml:space="preserve">s se </w:t>
      </w:r>
      <w:r w:rsidDel="00000000" w:rsidR="00000000" w:rsidRPr="00000000">
        <w:rPr>
          <w:rFonts w:ascii="Times New Roman" w:cs="Times New Roman" w:eastAsia="Times New Roman" w:hAnsi="Times New Roman"/>
          <w:color w:val="131313"/>
          <w:sz w:val="23"/>
          <w:szCs w:val="23"/>
          <w:rtl w:val="0"/>
        </w:rPr>
        <w:t xml:space="preserve">dej</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á s</w:t>
      </w:r>
      <w:r w:rsidDel="00000000" w:rsidR="00000000" w:rsidRPr="00000000">
        <w:rPr>
          <w:rFonts w:ascii="Times New Roman" w:cs="Times New Roman" w:eastAsia="Times New Roman" w:hAnsi="Times New Roman"/>
          <w:color w:val="131313"/>
          <w:sz w:val="23"/>
          <w:szCs w:val="23"/>
          <w:rtl w:val="0"/>
        </w:rPr>
        <w:t xml:space="preserve">in e</w:t>
      </w:r>
      <w:r w:rsidDel="00000000" w:rsidR="00000000" w:rsidRPr="00000000">
        <w:rPr>
          <w:rFonts w:ascii="Times New Roman" w:cs="Times New Roman" w:eastAsia="Times New Roman" w:hAnsi="Times New Roman"/>
          <w:color w:val="232323"/>
          <w:sz w:val="23"/>
          <w:szCs w:val="23"/>
          <w:rtl w:val="0"/>
        </w:rPr>
        <w:t xml:space="preserve">fec</w:t>
      </w:r>
      <w:r w:rsidDel="00000000" w:rsidR="00000000" w:rsidRPr="00000000">
        <w:rPr>
          <w:rFonts w:ascii="Times New Roman" w:cs="Times New Roman" w:eastAsia="Times New Roman" w:hAnsi="Times New Roman"/>
          <w:color w:val="131313"/>
          <w:sz w:val="23"/>
          <w:szCs w:val="23"/>
          <w:rtl w:val="0"/>
        </w:rPr>
        <w:t xml:space="preserve">to l</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l</w:t>
      </w:r>
      <w:r w:rsidDel="00000000" w:rsidR="00000000" w:rsidRPr="00000000">
        <w:rPr>
          <w:rFonts w:ascii="Times New Roman" w:cs="Times New Roman" w:eastAsia="Times New Roman" w:hAnsi="Times New Roman"/>
          <w:color w:val="232323"/>
          <w:sz w:val="23"/>
          <w:szCs w:val="23"/>
          <w:rtl w:val="0"/>
        </w:rPr>
        <w:t xml:space="preserve">ic</w:t>
      </w:r>
      <w:r w:rsidDel="00000000" w:rsidR="00000000" w:rsidRPr="00000000">
        <w:rPr>
          <w:rFonts w:ascii="Times New Roman" w:cs="Times New Roman" w:eastAsia="Times New Roman" w:hAnsi="Times New Roman"/>
          <w:color w:val="131313"/>
          <w:sz w:val="23"/>
          <w:szCs w:val="23"/>
          <w:rtl w:val="0"/>
        </w:rPr>
        <w:t xml:space="preserve">enci</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debi</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nd</w:t>
      </w:r>
      <w:r w:rsidDel="00000000" w:rsidR="00000000" w:rsidRPr="00000000">
        <w:rPr>
          <w:rFonts w:ascii="Times New Roman" w:cs="Times New Roman" w:eastAsia="Times New Roman" w:hAnsi="Times New Roman"/>
          <w:color w:val="232323"/>
          <w:sz w:val="23"/>
          <w:szCs w:val="23"/>
          <w:rtl w:val="0"/>
        </w:rPr>
        <w:t xml:space="preserve">o </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in</w:t>
      </w:r>
      <w:r w:rsidDel="00000000" w:rsidR="00000000" w:rsidRPr="00000000">
        <w:rPr>
          <w:rFonts w:ascii="Times New Roman" w:cs="Times New Roman" w:eastAsia="Times New Roman" w:hAnsi="Times New Roman"/>
          <w:color w:val="232323"/>
          <w:sz w:val="23"/>
          <w:szCs w:val="23"/>
          <w:rtl w:val="0"/>
        </w:rPr>
        <w:t xml:space="preserve">co</w:t>
      </w:r>
      <w:r w:rsidDel="00000000" w:rsidR="00000000" w:rsidRPr="00000000">
        <w:rPr>
          <w:rFonts w:ascii="Times New Roman" w:cs="Times New Roman" w:eastAsia="Times New Roman" w:hAnsi="Times New Roman"/>
          <w:color w:val="131313"/>
          <w:sz w:val="23"/>
          <w:szCs w:val="23"/>
          <w:rtl w:val="0"/>
        </w:rPr>
        <w:t xml:space="preserve">rpor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e e</w:t>
      </w:r>
      <w:r w:rsidDel="00000000" w:rsidR="00000000" w:rsidRPr="00000000">
        <w:rPr>
          <w:rFonts w:ascii="Times New Roman" w:cs="Times New Roman" w:eastAsia="Times New Roman" w:hAnsi="Times New Roman"/>
          <w:color w:val="232323"/>
          <w:sz w:val="23"/>
          <w:szCs w:val="23"/>
          <w:rtl w:val="0"/>
        </w:rPr>
        <w:t xml:space="preserve">fe</w:t>
      </w:r>
      <w:r w:rsidDel="00000000" w:rsidR="00000000" w:rsidRPr="00000000">
        <w:rPr>
          <w:rFonts w:ascii="Times New Roman" w:cs="Times New Roman" w:eastAsia="Times New Roman" w:hAnsi="Times New Roman"/>
          <w:color w:val="131313"/>
          <w:sz w:val="23"/>
          <w:szCs w:val="23"/>
          <w:rtl w:val="0"/>
        </w:rPr>
        <w:t xml:space="preserve">ct</w:t>
      </w:r>
      <w:r w:rsidDel="00000000" w:rsidR="00000000" w:rsidRPr="00000000">
        <w:rPr>
          <w:rFonts w:ascii="Times New Roman" w:cs="Times New Roman" w:eastAsia="Times New Roman" w:hAnsi="Times New Roman"/>
          <w:color w:val="232323"/>
          <w:sz w:val="23"/>
          <w:szCs w:val="23"/>
          <w:rtl w:val="0"/>
        </w:rPr>
        <w:t xml:space="preserve">iva</w:t>
      </w:r>
      <w:r w:rsidDel="00000000" w:rsidR="00000000" w:rsidRPr="00000000">
        <w:rPr>
          <w:rFonts w:ascii="Times New Roman" w:cs="Times New Roman" w:eastAsia="Times New Roman" w:hAnsi="Times New Roman"/>
          <w:color w:val="131313"/>
          <w:sz w:val="23"/>
          <w:szCs w:val="23"/>
          <w:rtl w:val="0"/>
        </w:rPr>
        <w:t xml:space="preserve">men</w:t>
      </w:r>
      <w:r w:rsidDel="00000000" w:rsidR="00000000" w:rsidRPr="00000000">
        <w:rPr>
          <w:rFonts w:ascii="Times New Roman" w:cs="Times New Roman" w:eastAsia="Times New Roman" w:hAnsi="Times New Roman"/>
          <w:color w:val="232323"/>
          <w:sz w:val="23"/>
          <w:szCs w:val="23"/>
          <w:rtl w:val="0"/>
        </w:rPr>
        <w:t xml:space="preserve">t</w:t>
      </w:r>
      <w:r w:rsidDel="00000000" w:rsidR="00000000" w:rsidRPr="00000000">
        <w:rPr>
          <w:rFonts w:ascii="Times New Roman" w:cs="Times New Roman" w:eastAsia="Times New Roman" w:hAnsi="Times New Roman"/>
          <w:color w:val="131313"/>
          <w:sz w:val="23"/>
          <w:szCs w:val="23"/>
          <w:rtl w:val="0"/>
        </w:rPr>
        <w:t xml:space="preserve">e </w:t>
      </w:r>
      <w:r w:rsidDel="00000000" w:rsidR="00000000" w:rsidRPr="00000000">
        <w:rPr>
          <w:rFonts w:ascii="Times New Roman" w:cs="Times New Roman" w:eastAsia="Times New Roman" w:hAnsi="Times New Roman"/>
          <w:color w:val="232323"/>
          <w:sz w:val="23"/>
          <w:szCs w:val="23"/>
          <w:rtl w:val="0"/>
        </w:rPr>
        <w:t xml:space="preserve">a s</w:t>
      </w:r>
      <w:r w:rsidDel="00000000" w:rsidR="00000000" w:rsidRPr="00000000">
        <w:rPr>
          <w:rFonts w:ascii="Times New Roman" w:cs="Times New Roman" w:eastAsia="Times New Roman" w:hAnsi="Times New Roman"/>
          <w:color w:val="131313"/>
          <w:sz w:val="23"/>
          <w:szCs w:val="23"/>
          <w:rtl w:val="0"/>
        </w:rPr>
        <w:t xml:space="preserve">u t</w:t>
      </w:r>
      <w:r w:rsidDel="00000000" w:rsidR="00000000" w:rsidRPr="00000000">
        <w:rPr>
          <w:rFonts w:ascii="Times New Roman" w:cs="Times New Roman" w:eastAsia="Times New Roman" w:hAnsi="Times New Roman"/>
          <w:color w:val="232323"/>
          <w:sz w:val="23"/>
          <w:szCs w:val="23"/>
          <w:rtl w:val="0"/>
        </w:rPr>
        <w:t xml:space="preserve">r</w:t>
      </w:r>
      <w:r w:rsidDel="00000000" w:rsidR="00000000" w:rsidRPr="00000000">
        <w:rPr>
          <w:rFonts w:ascii="Times New Roman" w:cs="Times New Roman" w:eastAsia="Times New Roman" w:hAnsi="Times New Roman"/>
          <w:color w:val="131313"/>
          <w:sz w:val="23"/>
          <w:szCs w:val="23"/>
          <w:rtl w:val="0"/>
        </w:rPr>
        <w:t xml:space="preserve">abaj</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tl w:val="0"/>
        </w:rPr>
      </w:r>
    </w:p>
    <w:p w:rsidR="00000000" w:rsidDel="00000000" w:rsidP="00000000" w:rsidRDefault="00000000" w:rsidRPr="00000000" w14:paraId="00000AB9">
      <w:pPr>
        <w:spacing w:line="200" w:lineRule="auto"/>
        <w:jc w:val="left"/>
        <w:rPr>
          <w:sz w:val="20"/>
          <w:szCs w:val="20"/>
        </w:rPr>
      </w:pPr>
      <w:r w:rsidDel="00000000" w:rsidR="00000000" w:rsidRPr="00000000">
        <w:rPr>
          <w:rtl w:val="0"/>
        </w:rPr>
      </w:r>
    </w:p>
    <w:p w:rsidR="00000000" w:rsidDel="00000000" w:rsidP="00000000" w:rsidRDefault="00000000" w:rsidRPr="00000000" w14:paraId="00000ABA">
      <w:pPr>
        <w:spacing w:before="13" w:line="280" w:lineRule="auto"/>
        <w:jc w:val="left"/>
        <w:rPr>
          <w:sz w:val="28"/>
          <w:szCs w:val="28"/>
        </w:rPr>
      </w:pPr>
      <w:r w:rsidDel="00000000" w:rsidR="00000000" w:rsidRPr="00000000">
        <w:rPr>
          <w:rtl w:val="0"/>
        </w:rPr>
      </w:r>
    </w:p>
    <w:p w:rsidR="00000000" w:rsidDel="00000000" w:rsidP="00000000" w:rsidRDefault="00000000" w:rsidRPr="00000000" w14:paraId="00000ABB">
      <w:pPr>
        <w:spacing w:line="388" w:lineRule="auto"/>
        <w:ind w:left="218" w:right="984"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31313"/>
          <w:sz w:val="23"/>
          <w:szCs w:val="23"/>
          <w:rtl w:val="0"/>
        </w:rPr>
        <w:t xml:space="preserve">P</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a s</w:t>
      </w:r>
      <w:r w:rsidDel="00000000" w:rsidR="00000000" w:rsidRPr="00000000">
        <w:rPr>
          <w:rFonts w:ascii="Times New Roman" w:cs="Times New Roman" w:eastAsia="Times New Roman" w:hAnsi="Times New Roman"/>
          <w:color w:val="131313"/>
          <w:sz w:val="23"/>
          <w:szCs w:val="23"/>
          <w:rtl w:val="0"/>
        </w:rPr>
        <w:t xml:space="preserve">u oto</w:t>
      </w:r>
      <w:r w:rsidDel="00000000" w:rsidR="00000000" w:rsidRPr="00000000">
        <w:rPr>
          <w:rFonts w:ascii="Times New Roman" w:cs="Times New Roman" w:eastAsia="Times New Roman" w:hAnsi="Times New Roman"/>
          <w:color w:val="232323"/>
          <w:sz w:val="23"/>
          <w:szCs w:val="23"/>
          <w:rtl w:val="0"/>
        </w:rPr>
        <w:t xml:space="preserve">rga</w:t>
      </w:r>
      <w:r w:rsidDel="00000000" w:rsidR="00000000" w:rsidRPr="00000000">
        <w:rPr>
          <w:rFonts w:ascii="Times New Roman" w:cs="Times New Roman" w:eastAsia="Times New Roman" w:hAnsi="Times New Roman"/>
          <w:color w:val="131313"/>
          <w:sz w:val="23"/>
          <w:szCs w:val="23"/>
          <w:rtl w:val="0"/>
        </w:rPr>
        <w:t xml:space="preserve">mi</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nt</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232323"/>
          <w:sz w:val="23"/>
          <w:szCs w:val="23"/>
          <w:rtl w:val="0"/>
        </w:rPr>
        <w:t xml:space="preserve">es</w:t>
      </w:r>
      <w:r w:rsidDel="00000000" w:rsidR="00000000" w:rsidRPr="00000000">
        <w:rPr>
          <w:rFonts w:ascii="Times New Roman" w:cs="Times New Roman" w:eastAsia="Times New Roman" w:hAnsi="Times New Roman"/>
          <w:color w:val="131313"/>
          <w:sz w:val="23"/>
          <w:szCs w:val="23"/>
          <w:rtl w:val="0"/>
        </w:rPr>
        <w:t xml:space="preserve">ta lic</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ncia 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b</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á se</w:t>
      </w:r>
      <w:r w:rsidDel="00000000" w:rsidR="00000000" w:rsidRPr="00000000">
        <w:rPr>
          <w:rFonts w:ascii="Times New Roman" w:cs="Times New Roman" w:eastAsia="Times New Roman" w:hAnsi="Times New Roman"/>
          <w:color w:val="131313"/>
          <w:sz w:val="23"/>
          <w:szCs w:val="23"/>
          <w:rtl w:val="0"/>
        </w:rPr>
        <w:t xml:space="preserve">r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olicit</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por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tr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b</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j</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r </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l</w:t>
      </w:r>
      <w:r w:rsidDel="00000000" w:rsidR="00000000" w:rsidRPr="00000000">
        <w:rPr>
          <w:rFonts w:ascii="Times New Roman" w:cs="Times New Roman" w:eastAsia="Times New Roman" w:hAnsi="Times New Roman"/>
          <w:color w:val="232323"/>
          <w:sz w:val="23"/>
          <w:szCs w:val="23"/>
          <w:rtl w:val="0"/>
        </w:rPr>
        <w:t xml:space="preserve">a a</w:t>
      </w:r>
      <w:r w:rsidDel="00000000" w:rsidR="00000000" w:rsidRPr="00000000">
        <w:rPr>
          <w:rFonts w:ascii="Times New Roman" w:cs="Times New Roman" w:eastAsia="Times New Roman" w:hAnsi="Times New Roman"/>
          <w:color w:val="131313"/>
          <w:sz w:val="23"/>
          <w:szCs w:val="23"/>
          <w:rtl w:val="0"/>
        </w:rPr>
        <w:t xml:space="preserve">u</w:t>
      </w:r>
      <w:r w:rsidDel="00000000" w:rsidR="00000000" w:rsidRPr="00000000">
        <w:rPr>
          <w:rFonts w:ascii="Times New Roman" w:cs="Times New Roman" w:eastAsia="Times New Roman" w:hAnsi="Times New Roman"/>
          <w:color w:val="232323"/>
          <w:sz w:val="23"/>
          <w:szCs w:val="23"/>
          <w:rtl w:val="0"/>
        </w:rPr>
        <w:t xml:space="preserve">to</w:t>
      </w:r>
      <w:r w:rsidDel="00000000" w:rsidR="00000000" w:rsidRPr="00000000">
        <w:rPr>
          <w:rFonts w:ascii="Times New Roman" w:cs="Times New Roman" w:eastAsia="Times New Roman" w:hAnsi="Times New Roman"/>
          <w:color w:val="131313"/>
          <w:sz w:val="23"/>
          <w:szCs w:val="23"/>
          <w:rtl w:val="0"/>
        </w:rPr>
        <w:t xml:space="preserve">ridad má</w:t>
      </w:r>
      <w:r w:rsidDel="00000000" w:rsidR="00000000" w:rsidRPr="00000000">
        <w:rPr>
          <w:rFonts w:ascii="Times New Roman" w:cs="Times New Roman" w:eastAsia="Times New Roman" w:hAnsi="Times New Roman"/>
          <w:color w:val="232323"/>
          <w:sz w:val="23"/>
          <w:szCs w:val="23"/>
          <w:rtl w:val="0"/>
        </w:rPr>
        <w:t xml:space="preserve">x</w:t>
      </w:r>
      <w:r w:rsidDel="00000000" w:rsidR="00000000" w:rsidRPr="00000000">
        <w:rPr>
          <w:rFonts w:ascii="Times New Roman" w:cs="Times New Roman" w:eastAsia="Times New Roman" w:hAnsi="Times New Roman"/>
          <w:color w:val="131313"/>
          <w:sz w:val="23"/>
          <w:szCs w:val="23"/>
          <w:rtl w:val="0"/>
        </w:rPr>
        <w:t xml:space="preserve">im</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ntro 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mini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ri</w:t>
      </w:r>
      <w:r w:rsidDel="00000000" w:rsidR="00000000" w:rsidRPr="00000000">
        <w:rPr>
          <w:rFonts w:ascii="Times New Roman" w:cs="Times New Roman" w:eastAsia="Times New Roman" w:hAnsi="Times New Roman"/>
          <w:color w:val="232323"/>
          <w:sz w:val="23"/>
          <w:szCs w:val="23"/>
          <w:rtl w:val="0"/>
        </w:rPr>
        <w:t xml:space="preserve">o </w:t>
      </w:r>
      <w:r w:rsidDel="00000000" w:rsidR="00000000" w:rsidRPr="00000000">
        <w:rPr>
          <w:rFonts w:ascii="Times New Roman" w:cs="Times New Roman" w:eastAsia="Times New Roman" w:hAnsi="Times New Roman"/>
          <w:color w:val="131313"/>
          <w:sz w:val="23"/>
          <w:szCs w:val="23"/>
          <w:rtl w:val="0"/>
        </w:rPr>
        <w:t xml:space="preserve">o </w:t>
      </w:r>
      <w:r w:rsidDel="00000000" w:rsidR="00000000" w:rsidRPr="00000000">
        <w:rPr>
          <w:rFonts w:ascii="Times New Roman" w:cs="Times New Roman" w:eastAsia="Times New Roman" w:hAnsi="Times New Roman"/>
          <w:color w:val="232323"/>
          <w:sz w:val="23"/>
          <w:szCs w:val="23"/>
          <w:rtl w:val="0"/>
        </w:rPr>
        <w:t xml:space="preserve">sec</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rí</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 es</w:t>
      </w:r>
      <w:r w:rsidDel="00000000" w:rsidR="00000000" w:rsidRPr="00000000">
        <w:rPr>
          <w:rFonts w:ascii="Times New Roman" w:cs="Times New Roman" w:eastAsia="Times New Roman" w:hAnsi="Times New Roman"/>
          <w:color w:val="131313"/>
          <w:sz w:val="23"/>
          <w:szCs w:val="23"/>
          <w:rtl w:val="0"/>
        </w:rPr>
        <w:t xml:space="preserve">tado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 que </w:t>
      </w:r>
      <w:r w:rsidDel="00000000" w:rsidR="00000000" w:rsidRPr="00000000">
        <w:rPr>
          <w:rFonts w:ascii="Times New Roman" w:cs="Times New Roman" w:eastAsia="Times New Roman" w:hAnsi="Times New Roman"/>
          <w:color w:val="232323"/>
          <w:sz w:val="23"/>
          <w:szCs w:val="23"/>
          <w:rtl w:val="0"/>
        </w:rPr>
        <w:t xml:space="preserve">rev</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bidament</w:t>
      </w:r>
      <w:r w:rsidDel="00000000" w:rsidR="00000000" w:rsidRPr="00000000">
        <w:rPr>
          <w:rFonts w:ascii="Times New Roman" w:cs="Times New Roman" w:eastAsia="Times New Roman" w:hAnsi="Times New Roman"/>
          <w:color w:val="232323"/>
          <w:sz w:val="23"/>
          <w:szCs w:val="23"/>
          <w:rtl w:val="0"/>
        </w:rPr>
        <w:t xml:space="preserve">e f</w:t>
      </w:r>
      <w:r w:rsidDel="00000000" w:rsidR="00000000" w:rsidRPr="00000000">
        <w:rPr>
          <w:rFonts w:ascii="Times New Roman" w:cs="Times New Roman" w:eastAsia="Times New Roman" w:hAnsi="Times New Roman"/>
          <w:color w:val="131313"/>
          <w:sz w:val="23"/>
          <w:szCs w:val="23"/>
          <w:rtl w:val="0"/>
        </w:rPr>
        <w:t xml:space="preserve">und</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m</w:t>
      </w:r>
      <w:r w:rsidDel="00000000" w:rsidR="00000000" w:rsidRPr="00000000">
        <w:rPr>
          <w:rFonts w:ascii="Times New Roman" w:cs="Times New Roman" w:eastAsia="Times New Roman" w:hAnsi="Times New Roman"/>
          <w:color w:val="232323"/>
          <w:sz w:val="23"/>
          <w:szCs w:val="23"/>
          <w:rtl w:val="0"/>
        </w:rPr>
        <w:t xml:space="preserve">en</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L</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dur</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ci</w:t>
      </w:r>
      <w:r w:rsidDel="00000000" w:rsidR="00000000" w:rsidRPr="00000000">
        <w:rPr>
          <w:rFonts w:ascii="Times New Roman" w:cs="Times New Roman" w:eastAsia="Times New Roman" w:hAnsi="Times New Roman"/>
          <w:color w:val="232323"/>
          <w:sz w:val="23"/>
          <w:szCs w:val="23"/>
          <w:rtl w:val="0"/>
        </w:rPr>
        <w:t xml:space="preserve">ó</w:t>
      </w:r>
      <w:r w:rsidDel="00000000" w:rsidR="00000000" w:rsidRPr="00000000">
        <w:rPr>
          <w:rFonts w:ascii="Times New Roman" w:cs="Times New Roman" w:eastAsia="Times New Roman" w:hAnsi="Times New Roman"/>
          <w:color w:val="131313"/>
          <w:sz w:val="23"/>
          <w:szCs w:val="23"/>
          <w:rtl w:val="0"/>
        </w:rPr>
        <w:t xml:space="preserve">n d</w:t>
      </w:r>
      <w:r w:rsidDel="00000000" w:rsidR="00000000" w:rsidRPr="00000000">
        <w:rPr>
          <w:rFonts w:ascii="Times New Roman" w:cs="Times New Roman" w:eastAsia="Times New Roman" w:hAnsi="Times New Roman"/>
          <w:color w:val="232323"/>
          <w:sz w:val="23"/>
          <w:szCs w:val="23"/>
          <w:rtl w:val="0"/>
        </w:rPr>
        <w:t xml:space="preserve">e es</w:t>
      </w:r>
      <w:r w:rsidDel="00000000" w:rsidR="00000000" w:rsidRPr="00000000">
        <w:rPr>
          <w:rFonts w:ascii="Times New Roman" w:cs="Times New Roman" w:eastAsia="Times New Roman" w:hAnsi="Times New Roman"/>
          <w:color w:val="131313"/>
          <w:sz w:val="23"/>
          <w:szCs w:val="23"/>
          <w:rtl w:val="0"/>
        </w:rPr>
        <w:t xml:space="preserve">ta lic</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nci</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no podr</w:t>
      </w:r>
      <w:r w:rsidDel="00000000" w:rsidR="00000000" w:rsidRPr="00000000">
        <w:rPr>
          <w:rFonts w:ascii="Times New Roman" w:cs="Times New Roman" w:eastAsia="Times New Roman" w:hAnsi="Times New Roman"/>
          <w:color w:val="232323"/>
          <w:sz w:val="23"/>
          <w:szCs w:val="23"/>
          <w:rtl w:val="0"/>
        </w:rPr>
        <w:t xml:space="preserve">á ex</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nd</w:t>
      </w:r>
      <w:r w:rsidDel="00000000" w:rsidR="00000000" w:rsidRPr="00000000">
        <w:rPr>
          <w:rFonts w:ascii="Times New Roman" w:cs="Times New Roman" w:eastAsia="Times New Roman" w:hAnsi="Times New Roman"/>
          <w:color w:val="232323"/>
          <w:sz w:val="23"/>
          <w:szCs w:val="23"/>
          <w:rtl w:val="0"/>
        </w:rPr>
        <w:t xml:space="preserve">erse </w:t>
      </w:r>
      <w:r w:rsidDel="00000000" w:rsidR="00000000" w:rsidRPr="00000000">
        <w:rPr>
          <w:rFonts w:ascii="Times New Roman" w:cs="Times New Roman" w:eastAsia="Times New Roman" w:hAnsi="Times New Roman"/>
          <w:color w:val="131313"/>
          <w:sz w:val="23"/>
          <w:szCs w:val="23"/>
          <w:rtl w:val="0"/>
        </w:rPr>
        <w:t xml:space="preserve">p</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r m</w:t>
      </w:r>
      <w:r w:rsidDel="00000000" w:rsidR="00000000" w:rsidRPr="00000000">
        <w:rPr>
          <w:rFonts w:ascii="Times New Roman" w:cs="Times New Roman" w:eastAsia="Times New Roman" w:hAnsi="Times New Roman"/>
          <w:color w:val="232323"/>
          <w:sz w:val="23"/>
          <w:szCs w:val="23"/>
          <w:rtl w:val="0"/>
        </w:rPr>
        <w:t xml:space="preserve">ás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 TRE</w:t>
      </w:r>
      <w:r w:rsidDel="00000000" w:rsidR="00000000" w:rsidRPr="00000000">
        <w:rPr>
          <w:rFonts w:ascii="Times New Roman" w:cs="Times New Roman" w:eastAsia="Times New Roman" w:hAnsi="Times New Roman"/>
          <w:color w:val="131313"/>
          <w:sz w:val="23"/>
          <w:szCs w:val="23"/>
          <w:rtl w:val="0"/>
        </w:rPr>
        <w:t xml:space="preserve">S (</w:t>
      </w:r>
      <w:r w:rsidDel="00000000" w:rsidR="00000000" w:rsidRPr="00000000">
        <w:rPr>
          <w:rFonts w:ascii="Times New Roman" w:cs="Times New Roman" w:eastAsia="Times New Roman" w:hAnsi="Times New Roman"/>
          <w:color w:val="232323"/>
          <w:sz w:val="23"/>
          <w:szCs w:val="23"/>
          <w:rtl w:val="0"/>
        </w:rPr>
        <w:t xml:space="preserve">3) a</w:t>
      </w:r>
      <w:r w:rsidDel="00000000" w:rsidR="00000000" w:rsidRPr="00000000">
        <w:rPr>
          <w:rFonts w:ascii="Times New Roman" w:cs="Times New Roman" w:eastAsia="Times New Roman" w:hAnsi="Times New Roman"/>
          <w:color w:val="131313"/>
          <w:sz w:val="23"/>
          <w:szCs w:val="23"/>
          <w:rtl w:val="0"/>
        </w:rPr>
        <w:t xml:space="preserve">ñ</w:t>
      </w:r>
      <w:r w:rsidDel="00000000" w:rsidR="00000000" w:rsidRPr="00000000">
        <w:rPr>
          <w:rFonts w:ascii="Times New Roman" w:cs="Times New Roman" w:eastAsia="Times New Roman" w:hAnsi="Times New Roman"/>
          <w:color w:val="232323"/>
          <w:sz w:val="23"/>
          <w:szCs w:val="23"/>
          <w:rtl w:val="0"/>
        </w:rPr>
        <w:t xml:space="preserve">os</w:t>
      </w:r>
      <w:r w:rsidDel="00000000" w:rsidR="00000000" w:rsidRPr="00000000">
        <w:rPr>
          <w:rFonts w:ascii="Times New Roman" w:cs="Times New Roman" w:eastAsia="Times New Roman" w:hAnsi="Times New Roman"/>
          <w:color w:val="131313"/>
          <w:sz w:val="23"/>
          <w:szCs w:val="23"/>
          <w:rtl w:val="0"/>
        </w:rPr>
        <w:t xml:space="preserve">.</w:t>
      </w:r>
      <w:r w:rsidDel="00000000" w:rsidR="00000000" w:rsidRPr="00000000">
        <w:rPr>
          <w:rtl w:val="0"/>
        </w:rPr>
      </w:r>
    </w:p>
    <w:p w:rsidR="00000000" w:rsidDel="00000000" w:rsidP="00000000" w:rsidRDefault="00000000" w:rsidRPr="00000000" w14:paraId="00000ABC">
      <w:pPr>
        <w:spacing w:line="200" w:lineRule="auto"/>
        <w:jc w:val="left"/>
        <w:rPr>
          <w:sz w:val="20"/>
          <w:szCs w:val="20"/>
        </w:rPr>
      </w:pPr>
      <w:r w:rsidDel="00000000" w:rsidR="00000000" w:rsidRPr="00000000">
        <w:rPr>
          <w:rtl w:val="0"/>
        </w:rPr>
      </w:r>
    </w:p>
    <w:p w:rsidR="00000000" w:rsidDel="00000000" w:rsidP="00000000" w:rsidRDefault="00000000" w:rsidRPr="00000000" w14:paraId="00000ABD">
      <w:pPr>
        <w:spacing w:before="18" w:line="260" w:lineRule="auto"/>
        <w:jc w:val="left"/>
        <w:rPr>
          <w:sz w:val="26"/>
          <w:szCs w:val="26"/>
        </w:rPr>
      </w:pPr>
      <w:r w:rsidDel="00000000" w:rsidR="00000000" w:rsidRPr="00000000">
        <w:rPr>
          <w:rtl w:val="0"/>
        </w:rPr>
      </w:r>
    </w:p>
    <w:p w:rsidR="00000000" w:rsidDel="00000000" w:rsidP="00000000" w:rsidRDefault="00000000" w:rsidRPr="00000000" w14:paraId="00000ABE">
      <w:pPr>
        <w:spacing w:line="376" w:lineRule="auto"/>
        <w:ind w:left="218" w:right="976" w:firstLine="0"/>
        <w:jc w:val="both"/>
        <w:rPr>
          <w:rFonts w:ascii="Times New Roman" w:cs="Times New Roman" w:eastAsia="Times New Roman" w:hAnsi="Times New Roman"/>
          <w:sz w:val="23"/>
          <w:szCs w:val="23"/>
        </w:rPr>
        <w:sectPr>
          <w:type w:val="continuous"/>
          <w:pgSz w:h="20160" w:w="12240" w:orient="portrait"/>
          <w:pgMar w:bottom="280" w:top="280" w:left="1560" w:right="820" w:header="360" w:footer="360"/>
        </w:sectPr>
      </w:pP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trab</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jador  qued</w:t>
      </w:r>
      <w:r w:rsidDel="00000000" w:rsidR="00000000" w:rsidRPr="00000000">
        <w:rPr>
          <w:rFonts w:ascii="Times New Roman" w:cs="Times New Roman" w:eastAsia="Times New Roman" w:hAnsi="Times New Roman"/>
          <w:color w:val="232323"/>
          <w:sz w:val="23"/>
          <w:szCs w:val="23"/>
          <w:rtl w:val="0"/>
        </w:rPr>
        <w:t xml:space="preserve">ará  </w:t>
      </w:r>
      <w:r w:rsidDel="00000000" w:rsidR="00000000" w:rsidRPr="00000000">
        <w:rPr>
          <w:rFonts w:ascii="Times New Roman" w:cs="Times New Roman" w:eastAsia="Times New Roman" w:hAnsi="Times New Roman"/>
          <w:color w:val="131313"/>
          <w:sz w:val="23"/>
          <w:szCs w:val="23"/>
          <w:rtl w:val="0"/>
        </w:rPr>
        <w:t xml:space="preserve">obli</w:t>
      </w:r>
      <w:r w:rsidDel="00000000" w:rsidR="00000000" w:rsidRPr="00000000">
        <w:rPr>
          <w:rFonts w:ascii="Times New Roman" w:cs="Times New Roman" w:eastAsia="Times New Roman" w:hAnsi="Times New Roman"/>
          <w:color w:val="232323"/>
          <w:sz w:val="23"/>
          <w:szCs w:val="23"/>
          <w:rtl w:val="0"/>
        </w:rPr>
        <w:t xml:space="preserve">ga</w:t>
      </w:r>
      <w:r w:rsidDel="00000000" w:rsidR="00000000" w:rsidRPr="00000000">
        <w:rPr>
          <w:rFonts w:ascii="Times New Roman" w:cs="Times New Roman" w:eastAsia="Times New Roman" w:hAnsi="Times New Roman"/>
          <w:color w:val="131313"/>
          <w:sz w:val="23"/>
          <w:szCs w:val="23"/>
          <w:rtl w:val="0"/>
        </w:rPr>
        <w:t xml:space="preserve">do  </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u</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ndo  </w:t>
      </w:r>
      <w:r w:rsidDel="00000000" w:rsidR="00000000" w:rsidRPr="00000000">
        <w:rPr>
          <w:rFonts w:ascii="Times New Roman" w:cs="Times New Roman" w:eastAsia="Times New Roman" w:hAnsi="Times New Roman"/>
          <w:color w:val="232323"/>
          <w:sz w:val="23"/>
          <w:szCs w:val="23"/>
          <w:rtl w:val="0"/>
        </w:rPr>
        <w:t xml:space="preserve">se  </w:t>
      </w:r>
      <w:r w:rsidDel="00000000" w:rsidR="00000000" w:rsidRPr="00000000">
        <w:rPr>
          <w:rFonts w:ascii="Times New Roman" w:cs="Times New Roman" w:eastAsia="Times New Roman" w:hAnsi="Times New Roman"/>
          <w:color w:val="131313"/>
          <w:sz w:val="23"/>
          <w:szCs w:val="23"/>
          <w:rtl w:val="0"/>
        </w:rPr>
        <w:t xml:space="preserve">reinc</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rp</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p</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rm</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nec</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r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u  </w:t>
      </w:r>
      <w:r w:rsidDel="00000000" w:rsidR="00000000" w:rsidRPr="00000000">
        <w:rPr>
          <w:rFonts w:ascii="Times New Roman" w:cs="Times New Roman" w:eastAsia="Times New Roman" w:hAnsi="Times New Roman"/>
          <w:color w:val="232323"/>
          <w:sz w:val="23"/>
          <w:szCs w:val="23"/>
          <w:rtl w:val="0"/>
        </w:rPr>
        <w:t xml:space="preserve">á</w:t>
      </w:r>
      <w:r w:rsidDel="00000000" w:rsidR="00000000" w:rsidRPr="00000000">
        <w:rPr>
          <w:rFonts w:ascii="Times New Roman" w:cs="Times New Roman" w:eastAsia="Times New Roman" w:hAnsi="Times New Roman"/>
          <w:color w:val="131313"/>
          <w:sz w:val="23"/>
          <w:szCs w:val="23"/>
          <w:rtl w:val="0"/>
        </w:rPr>
        <w:t xml:space="preserve">mb</w:t>
      </w:r>
      <w:r w:rsidDel="00000000" w:rsidR="00000000" w:rsidRPr="00000000">
        <w:rPr>
          <w:rFonts w:ascii="Times New Roman" w:cs="Times New Roman" w:eastAsia="Times New Roman" w:hAnsi="Times New Roman"/>
          <w:color w:val="232323"/>
          <w:sz w:val="23"/>
          <w:szCs w:val="23"/>
          <w:rtl w:val="0"/>
        </w:rPr>
        <w:t xml:space="preserve">it</w:t>
      </w:r>
      <w:r w:rsidDel="00000000" w:rsidR="00000000" w:rsidRPr="00000000">
        <w:rPr>
          <w:rFonts w:ascii="Times New Roman" w:cs="Times New Roman" w:eastAsia="Times New Roman" w:hAnsi="Times New Roman"/>
          <w:color w:val="131313"/>
          <w:sz w:val="23"/>
          <w:szCs w:val="23"/>
          <w:rtl w:val="0"/>
        </w:rPr>
        <w:t xml:space="preserve">o Mini</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ri</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l por un p</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rí</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do i</w:t>
      </w:r>
      <w:r w:rsidDel="00000000" w:rsidR="00000000" w:rsidRPr="00000000">
        <w:rPr>
          <w:rFonts w:ascii="Times New Roman" w:cs="Times New Roman" w:eastAsia="Times New Roman" w:hAnsi="Times New Roman"/>
          <w:color w:val="232323"/>
          <w:sz w:val="23"/>
          <w:szCs w:val="23"/>
          <w:rtl w:val="0"/>
        </w:rPr>
        <w:t xml:space="preserve">g</w:t>
      </w:r>
      <w:r w:rsidDel="00000000" w:rsidR="00000000" w:rsidRPr="00000000">
        <w:rPr>
          <w:rFonts w:ascii="Times New Roman" w:cs="Times New Roman" w:eastAsia="Times New Roman" w:hAnsi="Times New Roman"/>
          <w:color w:val="131313"/>
          <w:sz w:val="23"/>
          <w:szCs w:val="23"/>
          <w:rtl w:val="0"/>
        </w:rPr>
        <w:t xml:space="preserve">u</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l </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l d</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bl</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l</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p</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o </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c</w:t>
      </w:r>
      <w:r w:rsidDel="00000000" w:rsidR="00000000" w:rsidRPr="00000000">
        <w:rPr>
          <w:rFonts w:ascii="Times New Roman" w:cs="Times New Roman" w:eastAsia="Times New Roman" w:hAnsi="Times New Roman"/>
          <w:color w:val="232323"/>
          <w:sz w:val="23"/>
          <w:szCs w:val="23"/>
          <w:rtl w:val="0"/>
        </w:rPr>
        <w:t xml:space="preserve">o</w:t>
      </w:r>
      <w:r w:rsidDel="00000000" w:rsidR="00000000" w:rsidRPr="00000000">
        <w:rPr>
          <w:rFonts w:ascii="Times New Roman" w:cs="Times New Roman" w:eastAsia="Times New Roman" w:hAnsi="Times New Roman"/>
          <w:color w:val="131313"/>
          <w:sz w:val="23"/>
          <w:szCs w:val="23"/>
          <w:rtl w:val="0"/>
        </w:rPr>
        <w:t xml:space="preserve">rd</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o </w:t>
      </w:r>
      <w:r w:rsidDel="00000000" w:rsidR="00000000" w:rsidRPr="00000000">
        <w:rPr>
          <w:rFonts w:ascii="Times New Roman" w:cs="Times New Roman" w:eastAsia="Times New Roman" w:hAnsi="Times New Roman"/>
          <w:color w:val="131313"/>
          <w:sz w:val="23"/>
          <w:szCs w:val="23"/>
          <w:rtl w:val="0"/>
        </w:rPr>
        <w:t xml:space="preserve">p</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l</w:t>
      </w:r>
      <w:r w:rsidDel="00000000" w:rsidR="00000000" w:rsidRPr="00000000">
        <w:rPr>
          <w:rFonts w:ascii="Times New Roman" w:cs="Times New Roman" w:eastAsia="Times New Roman" w:hAnsi="Times New Roman"/>
          <w:color w:val="232323"/>
          <w:sz w:val="23"/>
          <w:szCs w:val="23"/>
          <w:rtl w:val="0"/>
        </w:rPr>
        <w:t xml:space="preserve">a </w:t>
      </w:r>
      <w:r w:rsidDel="00000000" w:rsidR="00000000" w:rsidRPr="00000000">
        <w:rPr>
          <w:rFonts w:ascii="Times New Roman" w:cs="Times New Roman" w:eastAsia="Times New Roman" w:hAnsi="Times New Roman"/>
          <w:color w:val="131313"/>
          <w:sz w:val="23"/>
          <w:szCs w:val="23"/>
          <w:rtl w:val="0"/>
        </w:rPr>
        <w:t xml:space="preserve">lic</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232323"/>
          <w:sz w:val="23"/>
          <w:szCs w:val="23"/>
          <w:rtl w:val="0"/>
        </w:rPr>
        <w:t xml:space="preserve">c</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cu</w:t>
      </w:r>
      <w:r w:rsidDel="00000000" w:rsidR="00000000" w:rsidRPr="00000000">
        <w:rPr>
          <w:rFonts w:ascii="Times New Roman" w:cs="Times New Roman" w:eastAsia="Times New Roman" w:hAnsi="Times New Roman"/>
          <w:color w:val="232323"/>
          <w:sz w:val="23"/>
          <w:szCs w:val="23"/>
          <w:rtl w:val="0"/>
        </w:rPr>
        <w:t xml:space="preserve">an</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o és</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e su</w:t>
      </w:r>
      <w:r w:rsidDel="00000000" w:rsidR="00000000" w:rsidRPr="00000000">
        <w:rPr>
          <w:rFonts w:ascii="Times New Roman" w:cs="Times New Roman" w:eastAsia="Times New Roman" w:hAnsi="Times New Roman"/>
          <w:color w:val="131313"/>
          <w:sz w:val="23"/>
          <w:szCs w:val="23"/>
          <w:rtl w:val="0"/>
        </w:rPr>
        <w:t xml:space="preserve">p</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r</w:t>
      </w:r>
      <w:r w:rsidDel="00000000" w:rsidR="00000000" w:rsidRPr="00000000">
        <w:rPr>
          <w:rFonts w:ascii="Times New Roman" w:cs="Times New Roman" w:eastAsia="Times New Roman" w:hAnsi="Times New Roman"/>
          <w:color w:val="232323"/>
          <w:sz w:val="23"/>
          <w:szCs w:val="23"/>
          <w:rtl w:val="0"/>
        </w:rPr>
        <w:t xml:space="preserve">e </w:t>
      </w:r>
      <w:r w:rsidDel="00000000" w:rsidR="00000000" w:rsidRPr="00000000">
        <w:rPr>
          <w:rFonts w:ascii="Times New Roman" w:cs="Times New Roman" w:eastAsia="Times New Roman" w:hAnsi="Times New Roman"/>
          <w:color w:val="131313"/>
          <w:sz w:val="23"/>
          <w:szCs w:val="23"/>
          <w:rtl w:val="0"/>
        </w:rPr>
        <w:t xml:space="preserve">l</w:t>
      </w:r>
      <w:r w:rsidDel="00000000" w:rsidR="00000000" w:rsidRPr="00000000">
        <w:rPr>
          <w:rFonts w:ascii="Times New Roman" w:cs="Times New Roman" w:eastAsia="Times New Roman" w:hAnsi="Times New Roman"/>
          <w:color w:val="232323"/>
          <w:sz w:val="23"/>
          <w:szCs w:val="23"/>
          <w:rtl w:val="0"/>
        </w:rPr>
        <w:t xml:space="preserve">os </w:t>
      </w:r>
      <w:r w:rsidDel="00000000" w:rsidR="00000000" w:rsidRPr="00000000">
        <w:rPr>
          <w:rFonts w:ascii="Times New Roman" w:cs="Times New Roman" w:eastAsia="Times New Roman" w:hAnsi="Times New Roman"/>
          <w:color w:val="131313"/>
          <w:sz w:val="23"/>
          <w:szCs w:val="23"/>
          <w:rtl w:val="0"/>
        </w:rPr>
        <w:t xml:space="preserve">T</w:t>
      </w:r>
      <w:r w:rsidDel="00000000" w:rsidR="00000000" w:rsidRPr="00000000">
        <w:rPr>
          <w:rFonts w:ascii="Times New Roman" w:cs="Times New Roman" w:eastAsia="Times New Roman" w:hAnsi="Times New Roman"/>
          <w:color w:val="232323"/>
          <w:sz w:val="23"/>
          <w:szCs w:val="23"/>
          <w:rtl w:val="0"/>
        </w:rPr>
        <w:t xml:space="preserve">RES (</w:t>
      </w:r>
      <w:r w:rsidDel="00000000" w:rsidR="00000000" w:rsidRPr="00000000">
        <w:rPr>
          <w:rFonts w:ascii="Times New Roman" w:cs="Times New Roman" w:eastAsia="Times New Roman" w:hAnsi="Times New Roman"/>
          <w:color w:val="131313"/>
          <w:sz w:val="23"/>
          <w:szCs w:val="23"/>
          <w:rtl w:val="0"/>
        </w:rPr>
        <w:t xml:space="preserve">3</w:t>
      </w:r>
      <w:r w:rsidDel="00000000" w:rsidR="00000000" w:rsidRPr="00000000">
        <w:rPr>
          <w:rFonts w:ascii="Times New Roman" w:cs="Times New Roman" w:eastAsia="Times New Roman" w:hAnsi="Times New Roman"/>
          <w:color w:val="232323"/>
          <w:sz w:val="23"/>
          <w:szCs w:val="23"/>
          <w:rtl w:val="0"/>
        </w:rPr>
        <w:t xml:space="preserve">) </w:t>
      </w:r>
      <w:r w:rsidDel="00000000" w:rsidR="00000000" w:rsidRPr="00000000">
        <w:rPr>
          <w:rFonts w:ascii="Times New Roman" w:cs="Times New Roman" w:eastAsia="Times New Roman" w:hAnsi="Times New Roman"/>
          <w:color w:val="131313"/>
          <w:sz w:val="23"/>
          <w:szCs w:val="23"/>
          <w:rtl w:val="0"/>
        </w:rPr>
        <w:t xml:space="preserve">me</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e</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232323"/>
          <w:sz w:val="23"/>
          <w:szCs w:val="23"/>
          <w:rtl w:val="0"/>
        </w:rPr>
        <w:t xml:space="preserve">s</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ndo r</w:t>
      </w:r>
      <w:r w:rsidDel="00000000" w:rsidR="00000000" w:rsidRPr="00000000">
        <w:rPr>
          <w:rFonts w:ascii="Times New Roman" w:cs="Times New Roman" w:eastAsia="Times New Roman" w:hAnsi="Times New Roman"/>
          <w:color w:val="232323"/>
          <w:sz w:val="23"/>
          <w:szCs w:val="23"/>
          <w:rtl w:val="0"/>
        </w:rPr>
        <w:t xml:space="preserve">es</w:t>
      </w:r>
      <w:r w:rsidDel="00000000" w:rsidR="00000000" w:rsidRPr="00000000">
        <w:rPr>
          <w:rFonts w:ascii="Times New Roman" w:cs="Times New Roman" w:eastAsia="Times New Roman" w:hAnsi="Times New Roman"/>
          <w:color w:val="131313"/>
          <w:sz w:val="23"/>
          <w:szCs w:val="23"/>
          <w:rtl w:val="0"/>
        </w:rPr>
        <w:t xml:space="preserve">pon</w:t>
      </w:r>
      <w:r w:rsidDel="00000000" w:rsidR="00000000" w:rsidRPr="00000000">
        <w:rPr>
          <w:rFonts w:ascii="Times New Roman" w:cs="Times New Roman" w:eastAsia="Times New Roman" w:hAnsi="Times New Roman"/>
          <w:color w:val="232323"/>
          <w:sz w:val="23"/>
          <w:szCs w:val="23"/>
          <w:rtl w:val="0"/>
        </w:rPr>
        <w:t xml:space="preserve">sa</w:t>
      </w:r>
      <w:r w:rsidDel="00000000" w:rsidR="00000000" w:rsidRPr="00000000">
        <w:rPr>
          <w:rFonts w:ascii="Times New Roman" w:cs="Times New Roman" w:eastAsia="Times New Roman" w:hAnsi="Times New Roman"/>
          <w:color w:val="131313"/>
          <w:sz w:val="23"/>
          <w:szCs w:val="23"/>
          <w:rtl w:val="0"/>
        </w:rPr>
        <w:t xml:space="preserve">bilidad  d</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l </w:t>
      </w:r>
      <w:r w:rsidDel="00000000" w:rsidR="00000000" w:rsidRPr="00000000">
        <w:rPr>
          <w:rFonts w:ascii="Times New Roman" w:cs="Times New Roman" w:eastAsia="Times New Roman" w:hAnsi="Times New Roman"/>
          <w:color w:val="232323"/>
          <w:sz w:val="23"/>
          <w:szCs w:val="23"/>
          <w:rtl w:val="0"/>
        </w:rPr>
        <w:t xml:space="preserve">e</w:t>
      </w:r>
      <w:r w:rsidDel="00000000" w:rsidR="00000000" w:rsidRPr="00000000">
        <w:rPr>
          <w:rFonts w:ascii="Times New Roman" w:cs="Times New Roman" w:eastAsia="Times New Roman" w:hAnsi="Times New Roman"/>
          <w:color w:val="131313"/>
          <w:sz w:val="23"/>
          <w:szCs w:val="23"/>
          <w:rtl w:val="0"/>
        </w:rPr>
        <w:t xml:space="preserve">mpl</w:t>
      </w:r>
      <w:r w:rsidDel="00000000" w:rsidR="00000000" w:rsidRPr="00000000">
        <w:rPr>
          <w:rFonts w:ascii="Times New Roman" w:cs="Times New Roman" w:eastAsia="Times New Roman" w:hAnsi="Times New Roman"/>
          <w:color w:val="232323"/>
          <w:sz w:val="23"/>
          <w:szCs w:val="23"/>
          <w:rtl w:val="0"/>
        </w:rPr>
        <w:t xml:space="preserve">ea</w:t>
      </w:r>
      <w:r w:rsidDel="00000000" w:rsidR="00000000" w:rsidRPr="00000000">
        <w:rPr>
          <w:rFonts w:ascii="Times New Roman" w:cs="Times New Roman" w:eastAsia="Times New Roman" w:hAnsi="Times New Roman"/>
          <w:color w:val="131313"/>
          <w:sz w:val="23"/>
          <w:szCs w:val="23"/>
          <w:rtl w:val="0"/>
        </w:rPr>
        <w:t xml:space="preserve">d</w:t>
      </w:r>
      <w:r w:rsidDel="00000000" w:rsidR="00000000" w:rsidRPr="00000000">
        <w:rPr>
          <w:rFonts w:ascii="Times New Roman" w:cs="Times New Roman" w:eastAsia="Times New Roman" w:hAnsi="Times New Roman"/>
          <w:color w:val="232323"/>
          <w:sz w:val="23"/>
          <w:szCs w:val="23"/>
          <w:rtl w:val="0"/>
        </w:rPr>
        <w:t xml:space="preserve">or  a as</w:t>
      </w:r>
      <w:r w:rsidDel="00000000" w:rsidR="00000000" w:rsidRPr="00000000">
        <w:rPr>
          <w:rFonts w:ascii="Times New Roman" w:cs="Times New Roman" w:eastAsia="Times New Roman" w:hAnsi="Times New Roman"/>
          <w:color w:val="131313"/>
          <w:sz w:val="23"/>
          <w:szCs w:val="23"/>
          <w:rtl w:val="0"/>
        </w:rPr>
        <w:t xml:space="preserve">i</w:t>
      </w:r>
      <w:r w:rsidDel="00000000" w:rsidR="00000000" w:rsidRPr="00000000">
        <w:rPr>
          <w:rFonts w:ascii="Times New Roman" w:cs="Times New Roman" w:eastAsia="Times New Roman" w:hAnsi="Times New Roman"/>
          <w:color w:val="232323"/>
          <w:sz w:val="23"/>
          <w:szCs w:val="23"/>
          <w:rtl w:val="0"/>
        </w:rPr>
        <w:t xml:space="preserve">g</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rl</w:t>
      </w:r>
      <w:r w:rsidDel="00000000" w:rsidR="00000000" w:rsidRPr="00000000">
        <w:rPr>
          <w:rFonts w:ascii="Times New Roman" w:cs="Times New Roman" w:eastAsia="Times New Roman" w:hAnsi="Times New Roman"/>
          <w:color w:val="232323"/>
          <w:sz w:val="23"/>
          <w:szCs w:val="23"/>
          <w:rtl w:val="0"/>
        </w:rPr>
        <w:t xml:space="preserve">e f</w:t>
      </w:r>
      <w:r w:rsidDel="00000000" w:rsidR="00000000" w:rsidRPr="00000000">
        <w:rPr>
          <w:rFonts w:ascii="Times New Roman" w:cs="Times New Roman" w:eastAsia="Times New Roman" w:hAnsi="Times New Roman"/>
          <w:color w:val="131313"/>
          <w:sz w:val="23"/>
          <w:szCs w:val="23"/>
          <w:rtl w:val="0"/>
        </w:rPr>
        <w:t xml:space="preserve">uncion</w:t>
      </w:r>
      <w:r w:rsidDel="00000000" w:rsidR="00000000" w:rsidRPr="00000000">
        <w:rPr>
          <w:rFonts w:ascii="Times New Roman" w:cs="Times New Roman" w:eastAsia="Times New Roman" w:hAnsi="Times New Roman"/>
          <w:color w:val="232323"/>
          <w:sz w:val="23"/>
          <w:szCs w:val="23"/>
          <w:rtl w:val="0"/>
        </w:rPr>
        <w:t xml:space="preserve">es ac</w:t>
      </w:r>
      <w:r w:rsidDel="00000000" w:rsidR="00000000" w:rsidRPr="00000000">
        <w:rPr>
          <w:rFonts w:ascii="Times New Roman" w:cs="Times New Roman" w:eastAsia="Times New Roman" w:hAnsi="Times New Roman"/>
          <w:color w:val="131313"/>
          <w:sz w:val="23"/>
          <w:szCs w:val="23"/>
          <w:rtl w:val="0"/>
        </w:rPr>
        <w:t xml:space="preserve">o</w:t>
      </w:r>
      <w:r w:rsidDel="00000000" w:rsidR="00000000" w:rsidRPr="00000000">
        <w:rPr>
          <w:rFonts w:ascii="Times New Roman" w:cs="Times New Roman" w:eastAsia="Times New Roman" w:hAnsi="Times New Roman"/>
          <w:color w:val="232323"/>
          <w:sz w:val="23"/>
          <w:szCs w:val="23"/>
          <w:rtl w:val="0"/>
        </w:rPr>
        <w:t xml:space="preserve">r</w:t>
      </w:r>
      <w:r w:rsidDel="00000000" w:rsidR="00000000" w:rsidRPr="00000000">
        <w:rPr>
          <w:rFonts w:ascii="Times New Roman" w:cs="Times New Roman" w:eastAsia="Times New Roman" w:hAnsi="Times New Roman"/>
          <w:color w:val="131313"/>
          <w:sz w:val="23"/>
          <w:szCs w:val="23"/>
          <w:rtl w:val="0"/>
        </w:rPr>
        <w:t xml:space="preserve">de</w:t>
      </w:r>
      <w:r w:rsidDel="00000000" w:rsidR="00000000" w:rsidRPr="00000000">
        <w:rPr>
          <w:rFonts w:ascii="Times New Roman" w:cs="Times New Roman" w:eastAsia="Times New Roman" w:hAnsi="Times New Roman"/>
          <w:color w:val="232323"/>
          <w:sz w:val="23"/>
          <w:szCs w:val="23"/>
          <w:rtl w:val="0"/>
        </w:rPr>
        <w:t xml:space="preserve">s a s</w:t>
      </w:r>
      <w:r w:rsidDel="00000000" w:rsidR="00000000" w:rsidRPr="00000000">
        <w:rPr>
          <w:rFonts w:ascii="Times New Roman" w:cs="Times New Roman" w:eastAsia="Times New Roman" w:hAnsi="Times New Roman"/>
          <w:color w:val="131313"/>
          <w:sz w:val="23"/>
          <w:szCs w:val="23"/>
          <w:rtl w:val="0"/>
        </w:rPr>
        <w:t xml:space="preserve">u cap</w:t>
      </w:r>
      <w:r w:rsidDel="00000000" w:rsidR="00000000" w:rsidRPr="00000000">
        <w:rPr>
          <w:rFonts w:ascii="Times New Roman" w:cs="Times New Roman" w:eastAsia="Times New Roman" w:hAnsi="Times New Roman"/>
          <w:color w:val="232323"/>
          <w:sz w:val="23"/>
          <w:szCs w:val="23"/>
          <w:rtl w:val="0"/>
        </w:rPr>
        <w:t xml:space="preserve">a</w:t>
      </w:r>
      <w:r w:rsidDel="00000000" w:rsidR="00000000" w:rsidRPr="00000000">
        <w:rPr>
          <w:rFonts w:ascii="Times New Roman" w:cs="Times New Roman" w:eastAsia="Times New Roman" w:hAnsi="Times New Roman"/>
          <w:color w:val="131313"/>
          <w:sz w:val="23"/>
          <w:szCs w:val="23"/>
          <w:rtl w:val="0"/>
        </w:rPr>
        <w:t xml:space="preserve">ci</w:t>
      </w:r>
      <w:r w:rsidDel="00000000" w:rsidR="00000000" w:rsidRPr="00000000">
        <w:rPr>
          <w:rFonts w:ascii="Times New Roman" w:cs="Times New Roman" w:eastAsia="Times New Roman" w:hAnsi="Times New Roman"/>
          <w:color w:val="232323"/>
          <w:sz w:val="23"/>
          <w:szCs w:val="23"/>
          <w:rtl w:val="0"/>
        </w:rPr>
        <w:t xml:space="preserve">t</w:t>
      </w:r>
      <w:r w:rsidDel="00000000" w:rsidR="00000000" w:rsidRPr="00000000">
        <w:rPr>
          <w:rFonts w:ascii="Times New Roman" w:cs="Times New Roman" w:eastAsia="Times New Roman" w:hAnsi="Times New Roman"/>
          <w:color w:val="131313"/>
          <w:sz w:val="23"/>
          <w:szCs w:val="23"/>
          <w:rtl w:val="0"/>
        </w:rPr>
        <w:t xml:space="preserve">aci</w:t>
      </w:r>
      <w:r w:rsidDel="00000000" w:rsidR="00000000" w:rsidRPr="00000000">
        <w:rPr>
          <w:rFonts w:ascii="Times New Roman" w:cs="Times New Roman" w:eastAsia="Times New Roman" w:hAnsi="Times New Roman"/>
          <w:color w:val="232323"/>
          <w:sz w:val="23"/>
          <w:szCs w:val="23"/>
          <w:rtl w:val="0"/>
        </w:rPr>
        <w:t xml:space="preserve">ó</w:t>
      </w:r>
      <w:r w:rsidDel="00000000" w:rsidR="00000000" w:rsidRPr="00000000">
        <w:rPr>
          <w:rFonts w:ascii="Times New Roman" w:cs="Times New Roman" w:eastAsia="Times New Roman" w:hAnsi="Times New Roman"/>
          <w:color w:val="131313"/>
          <w:sz w:val="23"/>
          <w:szCs w:val="23"/>
          <w:rtl w:val="0"/>
        </w:rPr>
        <w:t xml:space="preserve">n</w:t>
      </w:r>
      <w:r w:rsidDel="00000000" w:rsidR="00000000" w:rsidRPr="00000000">
        <w:rPr>
          <w:rFonts w:ascii="Times New Roman" w:cs="Times New Roman" w:eastAsia="Times New Roman" w:hAnsi="Times New Roman"/>
          <w:color w:val="232323"/>
          <w:sz w:val="23"/>
          <w:szCs w:val="23"/>
          <w:rtl w:val="0"/>
        </w:rPr>
        <w:t xml:space="preserve">.</w:t>
      </w:r>
      <w:r w:rsidDel="00000000" w:rsidR="00000000" w:rsidRPr="00000000">
        <w:rPr>
          <w:rtl w:val="0"/>
        </w:rPr>
      </w:r>
    </w:p>
    <w:p w:rsidR="00000000" w:rsidDel="00000000" w:rsidP="00000000" w:rsidRDefault="00000000" w:rsidRPr="00000000" w14:paraId="00000ABF">
      <w:pPr>
        <w:spacing w:line="1140" w:lineRule="auto"/>
        <w:ind w:left="662" w:right="624" w:firstLine="0"/>
        <w:jc w:val="center"/>
        <w:rPr>
          <w:rFonts w:ascii="Arial" w:cs="Arial" w:eastAsia="Arial" w:hAnsi="Arial"/>
          <w:sz w:val="101"/>
          <w:szCs w:val="101"/>
        </w:rPr>
      </w:pPr>
      <w:r w:rsidDel="00000000" w:rsidR="00000000" w:rsidRPr="00000000">
        <w:rPr>
          <w:rFonts w:ascii="Arial" w:cs="Arial" w:eastAsia="Arial" w:hAnsi="Arial"/>
          <w:color w:val="525253"/>
          <w:sz w:val="101"/>
          <w:szCs w:val="101"/>
          <w:vertAlign w:val="baseline"/>
          <w:rtl w:val="0"/>
        </w:rPr>
        <w:t xml:space="preserve">f</w:t>
      </w:r>
      <w:r w:rsidDel="00000000" w:rsidR="00000000" w:rsidRPr="00000000">
        <w:rPr>
          <w:rFonts w:ascii="Arial" w:cs="Arial" w:eastAsia="Arial" w:hAnsi="Arial"/>
          <w:color w:val="282828"/>
          <w:sz w:val="101"/>
          <w:szCs w:val="101"/>
          <w:vertAlign w:val="baseline"/>
          <w:rtl w:val="0"/>
        </w:rPr>
        <w:t xml:space="preserve">ti]</w:t>
      </w:r>
      <w:r w:rsidDel="00000000" w:rsidR="00000000" w:rsidRPr="00000000">
        <w:rPr>
          <w:rFonts w:ascii="Arial" w:cs="Arial" w:eastAsia="Arial" w:hAnsi="Arial"/>
          <w:color w:val="525253"/>
          <w:sz w:val="101"/>
          <w:szCs w:val="101"/>
          <w:vertAlign w:val="baseline"/>
          <w:rtl w:val="0"/>
        </w:rPr>
        <w:t xml:space="preserve">,</w:t>
      </w:r>
      <w:r w:rsidDel="00000000" w:rsidR="00000000" w:rsidRPr="00000000">
        <w:rPr>
          <w:rtl w:val="0"/>
        </w:rPr>
      </w:r>
    </w:p>
    <w:p w:rsidR="00000000" w:rsidDel="00000000" w:rsidP="00000000" w:rsidRDefault="00000000" w:rsidRPr="00000000" w14:paraId="00000AC0">
      <w:pPr>
        <w:spacing w:line="240" w:lineRule="auto"/>
        <w:ind w:right="-5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525253"/>
          <w:sz w:val="24"/>
          <w:szCs w:val="24"/>
          <w:rtl w:val="0"/>
        </w:rPr>
        <w:t xml:space="preserve">\:           ,f</w:t>
      </w:r>
      <w:r w:rsidDel="00000000" w:rsidR="00000000" w:rsidRPr="00000000">
        <w:rPr>
          <w:rtl w:val="0"/>
        </w:rPr>
      </w:r>
    </w:p>
    <w:p w:rsidR="00000000" w:rsidDel="00000000" w:rsidP="00000000" w:rsidRDefault="00000000" w:rsidRPr="00000000" w14:paraId="00000AC1">
      <w:pPr>
        <w:spacing w:before="13" w:lineRule="auto"/>
        <w:ind w:left="1013" w:right="953" w:firstLine="0"/>
        <w:jc w:val="center"/>
        <w:rPr>
          <w:rFonts w:ascii="Arial" w:cs="Arial" w:eastAsia="Arial" w:hAnsi="Arial"/>
          <w:sz w:val="8"/>
          <w:szCs w:val="8"/>
        </w:rPr>
      </w:pPr>
      <w:r w:rsidDel="00000000" w:rsidR="00000000" w:rsidRPr="00000000">
        <w:rPr>
          <w:rFonts w:ascii="Malgun Gothic" w:cs="Malgun Gothic" w:eastAsia="Malgun Gothic" w:hAnsi="Malgun Gothic"/>
          <w:color w:val="525253"/>
          <w:sz w:val="8"/>
          <w:szCs w:val="8"/>
          <w:rtl w:val="0"/>
        </w:rPr>
        <w:t xml:space="preserve">� </w:t>
      </w:r>
      <w:r w:rsidDel="00000000" w:rsidR="00000000" w:rsidRPr="00000000">
        <w:rPr>
          <w:rFonts w:ascii="Arial" w:cs="Arial" w:eastAsia="Arial" w:hAnsi="Arial"/>
          <w:b w:val="1"/>
          <w:color w:val="696969"/>
          <w:sz w:val="8"/>
          <w:szCs w:val="8"/>
          <w:rtl w:val="0"/>
        </w:rPr>
        <w:t xml:space="preserve">iL     </w:t>
      </w:r>
      <w:r w:rsidDel="00000000" w:rsidR="00000000" w:rsidRPr="00000000">
        <w:rPr>
          <w:rFonts w:ascii="Arial" w:cs="Arial" w:eastAsia="Arial" w:hAnsi="Arial"/>
          <w:b w:val="1"/>
          <w:color w:val="525253"/>
          <w:sz w:val="8"/>
          <w:szCs w:val="8"/>
          <w:rtl w:val="0"/>
        </w:rPr>
        <w:t xml:space="preserve">";/</w:t>
      </w:r>
      <w:r w:rsidDel="00000000" w:rsidR="00000000" w:rsidRPr="00000000">
        <w:rPr>
          <w:rtl w:val="0"/>
        </w:rPr>
      </w:r>
    </w:p>
    <w:p w:rsidR="00000000" w:rsidDel="00000000" w:rsidP="00000000" w:rsidRDefault="00000000" w:rsidRPr="00000000" w14:paraId="00000AC2">
      <w:pPr>
        <w:spacing w:line="240" w:lineRule="auto"/>
        <w:ind w:left="293" w:right="204" w:firstLine="0"/>
        <w:jc w:val="center"/>
        <w:rPr>
          <w:rFonts w:ascii="Arial" w:cs="Arial" w:eastAsia="Arial" w:hAnsi="Arial"/>
          <w:sz w:val="17"/>
          <w:szCs w:val="17"/>
        </w:rPr>
      </w:pPr>
      <w:r w:rsidDel="00000000" w:rsidR="00000000" w:rsidRPr="00000000">
        <w:rPr>
          <w:rFonts w:ascii="Times New Roman" w:cs="Times New Roman" w:eastAsia="Times New Roman" w:hAnsi="Times New Roman"/>
          <w:b w:val="1"/>
          <w:i w:val="1"/>
          <w:color w:val="696969"/>
          <w:sz w:val="17"/>
          <w:szCs w:val="17"/>
          <w:vertAlign w:val="baseline"/>
          <w:rtl w:val="0"/>
        </w:rPr>
        <w:t xml:space="preserve">í{jJ)</w:t>
      </w:r>
      <w:r w:rsidDel="00000000" w:rsidR="00000000" w:rsidRPr="00000000">
        <w:rPr>
          <w:rFonts w:ascii="Times New Roman" w:cs="Times New Roman" w:eastAsia="Times New Roman" w:hAnsi="Times New Roman"/>
          <w:b w:val="1"/>
          <w:i w:val="1"/>
          <w:color w:val="404040"/>
          <w:sz w:val="17"/>
          <w:szCs w:val="17"/>
          <w:vertAlign w:val="baseline"/>
          <w:rtl w:val="0"/>
        </w:rPr>
        <w:t xml:space="preserve">,w</w:t>
      </w:r>
      <w:r w:rsidDel="00000000" w:rsidR="00000000" w:rsidRPr="00000000">
        <w:rPr>
          <w:rFonts w:ascii="Times New Roman" w:cs="Times New Roman" w:eastAsia="Times New Roman" w:hAnsi="Times New Roman"/>
          <w:b w:val="1"/>
          <w:i w:val="1"/>
          <w:color w:val="282828"/>
          <w:sz w:val="17"/>
          <w:szCs w:val="17"/>
          <w:vertAlign w:val="baseline"/>
          <w:rtl w:val="0"/>
        </w:rPr>
        <w:t xml:space="preserve">l</w:t>
      </w:r>
      <w:r w:rsidDel="00000000" w:rsidR="00000000" w:rsidRPr="00000000">
        <w:rPr>
          <w:rFonts w:ascii="Times New Roman" w:cs="Times New Roman" w:eastAsia="Times New Roman" w:hAnsi="Times New Roman"/>
          <w:b w:val="1"/>
          <w:i w:val="1"/>
          <w:color w:val="282828"/>
          <w:sz w:val="11"/>
          <w:szCs w:val="11"/>
          <w:vertAlign w:val="baseline"/>
          <w:rtl w:val="0"/>
        </w:rPr>
        <w:t xml:space="preserve">1</w:t>
      </w:r>
      <w:r w:rsidDel="00000000" w:rsidR="00000000" w:rsidRPr="00000000">
        <w:rPr>
          <w:rFonts w:ascii="Times New Roman" w:cs="Times New Roman" w:eastAsia="Times New Roman" w:hAnsi="Times New Roman"/>
          <w:b w:val="1"/>
          <w:i w:val="1"/>
          <w:color w:val="404040"/>
          <w:sz w:val="11"/>
          <w:szCs w:val="11"/>
          <w:vertAlign w:val="baseline"/>
          <w:rtl w:val="0"/>
        </w:rPr>
        <w:t xml:space="preserve">1</w:t>
      </w:r>
      <w:r w:rsidDel="00000000" w:rsidR="00000000" w:rsidRPr="00000000">
        <w:rPr>
          <w:rFonts w:ascii="Times New Roman" w:cs="Times New Roman" w:eastAsia="Times New Roman" w:hAnsi="Times New Roman"/>
          <w:b w:val="1"/>
          <w:i w:val="1"/>
          <w:color w:val="525253"/>
          <w:sz w:val="11"/>
          <w:szCs w:val="11"/>
          <w:vertAlign w:val="baseline"/>
          <w:rtl w:val="0"/>
        </w:rPr>
        <w:t xml:space="preserve">r</w:t>
      </w:r>
      <w:r w:rsidDel="00000000" w:rsidR="00000000" w:rsidRPr="00000000">
        <w:rPr>
          <w:rFonts w:ascii="Times New Roman" w:cs="Times New Roman" w:eastAsia="Times New Roman" w:hAnsi="Times New Roman"/>
          <w:b w:val="1"/>
          <w:i w:val="1"/>
          <w:color w:val="282828"/>
          <w:sz w:val="11"/>
          <w:szCs w:val="11"/>
          <w:vertAlign w:val="baseline"/>
          <w:rtl w:val="0"/>
        </w:rPr>
        <w:t xml:space="preserve">1</w:t>
      </w:r>
      <w:r w:rsidDel="00000000" w:rsidR="00000000" w:rsidRPr="00000000">
        <w:rPr>
          <w:rFonts w:ascii="Times New Roman" w:cs="Times New Roman" w:eastAsia="Times New Roman" w:hAnsi="Times New Roman"/>
          <w:b w:val="1"/>
          <w:i w:val="1"/>
          <w:color w:val="404040"/>
          <w:sz w:val="11"/>
          <w:szCs w:val="11"/>
          <w:vertAlign w:val="baseline"/>
          <w:rtl w:val="0"/>
        </w:rPr>
        <w:t xml:space="preserve">!</w:t>
      </w:r>
      <w:r w:rsidDel="00000000" w:rsidR="00000000" w:rsidRPr="00000000">
        <w:rPr>
          <w:rFonts w:ascii="Times New Roman" w:cs="Times New Roman" w:eastAsia="Times New Roman" w:hAnsi="Times New Roman"/>
          <w:b w:val="1"/>
          <w:i w:val="1"/>
          <w:color w:val="282828"/>
          <w:sz w:val="11"/>
          <w:szCs w:val="11"/>
          <w:vertAlign w:val="baseline"/>
          <w:rtl w:val="0"/>
        </w:rPr>
        <w:t xml:space="preserve">J  </w:t>
      </w:r>
      <w:r w:rsidDel="00000000" w:rsidR="00000000" w:rsidRPr="00000000">
        <w:rPr>
          <w:rFonts w:ascii="Times New Roman" w:cs="Times New Roman" w:eastAsia="Times New Roman" w:hAnsi="Times New Roman"/>
          <w:b w:val="1"/>
          <w:i w:val="1"/>
          <w:color w:val="404040"/>
          <w:sz w:val="11"/>
          <w:szCs w:val="11"/>
          <w:vertAlign w:val="baseline"/>
          <w:rtl w:val="0"/>
        </w:rPr>
        <w:t xml:space="preserve">,</w:t>
      </w:r>
      <w:r w:rsidDel="00000000" w:rsidR="00000000" w:rsidRPr="00000000">
        <w:rPr>
          <w:rFonts w:ascii="Times New Roman" w:cs="Times New Roman" w:eastAsia="Times New Roman" w:hAnsi="Times New Roman"/>
          <w:b w:val="1"/>
          <w:i w:val="1"/>
          <w:color w:val="282828"/>
          <w:sz w:val="11"/>
          <w:szCs w:val="11"/>
          <w:vertAlign w:val="baseline"/>
          <w:rtl w:val="0"/>
        </w:rPr>
        <w:t xml:space="preserve">/</w:t>
      </w:r>
      <w:r w:rsidDel="00000000" w:rsidR="00000000" w:rsidRPr="00000000">
        <w:rPr>
          <w:rFonts w:ascii="Times New Roman" w:cs="Times New Roman" w:eastAsia="Times New Roman" w:hAnsi="Times New Roman"/>
          <w:b w:val="1"/>
          <w:i w:val="1"/>
          <w:color w:val="696969"/>
          <w:sz w:val="11"/>
          <w:szCs w:val="11"/>
          <w:vertAlign w:val="baseline"/>
          <w:rtl w:val="0"/>
        </w:rPr>
        <w:t xml:space="preserve">­,  Z!Ji;</w:t>
      </w:r>
      <w:r w:rsidDel="00000000" w:rsidR="00000000" w:rsidRPr="00000000">
        <w:rPr>
          <w:rFonts w:ascii="Times New Roman" w:cs="Times New Roman" w:eastAsia="Times New Roman" w:hAnsi="Times New Roman"/>
          <w:b w:val="1"/>
          <w:i w:val="1"/>
          <w:color w:val="404040"/>
          <w:sz w:val="11"/>
          <w:szCs w:val="11"/>
          <w:vertAlign w:val="baseline"/>
          <w:rtl w:val="0"/>
        </w:rPr>
        <w:t xml:space="preserve">,</w:t>
      </w:r>
      <w:r w:rsidDel="00000000" w:rsidR="00000000" w:rsidRPr="00000000">
        <w:rPr>
          <w:rFonts w:ascii="Times New Roman" w:cs="Times New Roman" w:eastAsia="Times New Roman" w:hAnsi="Times New Roman"/>
          <w:b w:val="1"/>
          <w:i w:val="1"/>
          <w:color w:val="282828"/>
          <w:sz w:val="11"/>
          <w:szCs w:val="11"/>
          <w:vertAlign w:val="baseline"/>
          <w:rtl w:val="0"/>
        </w:rPr>
        <w:t xml:space="preserve">,</w:t>
      </w:r>
      <w:r w:rsidDel="00000000" w:rsidR="00000000" w:rsidRPr="00000000">
        <w:rPr>
          <w:rFonts w:ascii="Times New Roman" w:cs="Times New Roman" w:eastAsia="Times New Roman" w:hAnsi="Times New Roman"/>
          <w:b w:val="1"/>
          <w:i w:val="1"/>
          <w:color w:val="525253"/>
          <w:sz w:val="11"/>
          <w:szCs w:val="11"/>
          <w:vertAlign w:val="baseline"/>
          <w:rtl w:val="0"/>
        </w:rPr>
        <w:t xml:space="preserve">(</w:t>
      </w:r>
      <w:r w:rsidDel="00000000" w:rsidR="00000000" w:rsidRPr="00000000">
        <w:rPr>
          <w:rFonts w:ascii="Times New Roman" w:cs="Times New Roman" w:eastAsia="Times New Roman" w:hAnsi="Times New Roman"/>
          <w:b w:val="1"/>
          <w:i w:val="1"/>
          <w:color w:val="404040"/>
          <w:sz w:val="11"/>
          <w:szCs w:val="11"/>
          <w:vertAlign w:val="baseline"/>
          <w:rtl w:val="0"/>
        </w:rPr>
        <w:t xml:space="preserve">I  </w:t>
      </w:r>
      <w:r w:rsidDel="00000000" w:rsidR="00000000" w:rsidRPr="00000000">
        <w:rPr>
          <w:rFonts w:ascii="Times New Roman" w:cs="Times New Roman" w:eastAsia="Times New Roman" w:hAnsi="Times New Roman"/>
          <w:b w:val="1"/>
          <w:i w:val="1"/>
          <w:color w:val="404040"/>
          <w:sz w:val="14"/>
          <w:szCs w:val="14"/>
          <w:vertAlign w:val="baseline"/>
          <w:rtl w:val="0"/>
        </w:rPr>
        <w:t xml:space="preserve">r</w:t>
      </w:r>
      <w:r w:rsidDel="00000000" w:rsidR="00000000" w:rsidRPr="00000000">
        <w:rPr>
          <w:rFonts w:ascii="Times New Roman" w:cs="Times New Roman" w:eastAsia="Times New Roman" w:hAnsi="Times New Roman"/>
          <w:b w:val="1"/>
          <w:i w:val="1"/>
          <w:color w:val="282828"/>
          <w:sz w:val="14"/>
          <w:szCs w:val="14"/>
          <w:vertAlign w:val="baseline"/>
          <w:rtl w:val="0"/>
        </w:rPr>
        <w:t xml:space="preserve">i</w:t>
      </w:r>
      <w:r w:rsidDel="00000000" w:rsidR="00000000" w:rsidRPr="00000000">
        <w:rPr>
          <w:rFonts w:ascii="Times New Roman" w:cs="Times New Roman" w:eastAsia="Times New Roman" w:hAnsi="Times New Roman"/>
          <w:b w:val="1"/>
          <w:i w:val="1"/>
          <w:color w:val="696969"/>
          <w:sz w:val="14"/>
          <w:szCs w:val="14"/>
          <w:vertAlign w:val="baseline"/>
          <w:rtl w:val="0"/>
        </w:rPr>
        <w:t xml:space="preserve">e</w:t>
      </w:r>
      <w:r w:rsidDel="00000000" w:rsidR="00000000" w:rsidRPr="00000000">
        <w:rPr>
          <w:rFonts w:ascii="Times New Roman" w:cs="Times New Roman" w:eastAsia="Times New Roman" w:hAnsi="Times New Roman"/>
          <w:b w:val="1"/>
          <w:i w:val="1"/>
          <w:color w:val="282828"/>
          <w:sz w:val="14"/>
          <w:szCs w:val="14"/>
          <w:vertAlign w:val="baseline"/>
          <w:rtl w:val="0"/>
        </w:rPr>
        <w:t xml:space="preserve">l </w:t>
      </w:r>
      <w:r w:rsidDel="00000000" w:rsidR="00000000" w:rsidRPr="00000000">
        <w:rPr>
          <w:rFonts w:ascii="Arial" w:cs="Arial" w:eastAsia="Arial" w:hAnsi="Arial"/>
          <w:b w:val="1"/>
          <w:i w:val="1"/>
          <w:color w:val="696969"/>
          <w:sz w:val="17"/>
          <w:szCs w:val="17"/>
          <w:vertAlign w:val="baseline"/>
          <w:rtl w:val="0"/>
        </w:rPr>
        <w:t xml:space="preserve">Z?l;;</w:t>
      </w:r>
      <w:r w:rsidDel="00000000" w:rsidR="00000000" w:rsidRPr="00000000">
        <w:rPr>
          <w:rFonts w:ascii="Malgun Gothic" w:cs="Malgun Gothic" w:eastAsia="Malgun Gothic" w:hAnsi="Malgun Gothic"/>
          <w:color w:val="525253"/>
          <w:sz w:val="17"/>
          <w:szCs w:val="17"/>
          <w:vertAlign w:val="baseline"/>
          <w:rtl w:val="0"/>
        </w:rPr>
        <w:t xml:space="preserve">�</w:t>
      </w:r>
      <w:r w:rsidDel="00000000" w:rsidR="00000000" w:rsidRPr="00000000">
        <w:rPr>
          <w:rFonts w:ascii="Arial" w:cs="Arial" w:eastAsia="Arial" w:hAnsi="Arial"/>
          <w:b w:val="1"/>
          <w:i w:val="1"/>
          <w:color w:val="525253"/>
          <w:sz w:val="17"/>
          <w:szCs w:val="17"/>
          <w:vertAlign w:val="baseline"/>
          <w:rtl w:val="0"/>
        </w:rPr>
        <w:t xml:space="preserve">fl</w:t>
      </w:r>
      <w:r w:rsidDel="00000000" w:rsidR="00000000" w:rsidRPr="00000000">
        <w:rPr>
          <w:rFonts w:ascii="Arial" w:cs="Arial" w:eastAsia="Arial" w:hAnsi="Arial"/>
          <w:b w:val="1"/>
          <w:i w:val="1"/>
          <w:color w:val="282828"/>
          <w:sz w:val="17"/>
          <w:szCs w:val="17"/>
          <w:vertAlign w:val="baseline"/>
          <w:rtl w:val="0"/>
        </w:rPr>
        <w:t xml:space="preserve">,</w:t>
      </w:r>
      <w:r w:rsidDel="00000000" w:rsidR="00000000" w:rsidRPr="00000000">
        <w:rPr>
          <w:rtl w:val="0"/>
        </w:rPr>
      </w:r>
    </w:p>
    <w:p w:rsidR="00000000" w:rsidDel="00000000" w:rsidP="00000000" w:rsidRDefault="00000000" w:rsidRPr="00000000" w14:paraId="00000AC3">
      <w:pPr>
        <w:spacing w:before="47" w:line="200" w:lineRule="auto"/>
        <w:ind w:left="76" w:right="-35" w:firstLine="0"/>
        <w:jc w:val="center"/>
        <w:rPr>
          <w:rFonts w:ascii="Arial" w:cs="Arial" w:eastAsia="Arial" w:hAnsi="Arial"/>
          <w:sz w:val="19"/>
          <w:szCs w:val="19"/>
        </w:rPr>
      </w:pPr>
      <w:r w:rsidDel="00000000" w:rsidR="00000000" w:rsidRPr="00000000">
        <w:rPr>
          <w:rFonts w:ascii="Arial" w:cs="Arial" w:eastAsia="Arial" w:hAnsi="Arial"/>
          <w:b w:val="1"/>
          <w:i w:val="1"/>
          <w:color w:val="696969"/>
          <w:sz w:val="11"/>
          <w:szCs w:val="11"/>
          <w:vertAlign w:val="baseline"/>
          <w:rtl w:val="0"/>
        </w:rPr>
        <w:t xml:space="preserve">%</w:t>
      </w:r>
      <w:r w:rsidDel="00000000" w:rsidR="00000000" w:rsidRPr="00000000">
        <w:rPr>
          <w:rFonts w:ascii="Arial" w:cs="Arial" w:eastAsia="Arial" w:hAnsi="Arial"/>
          <w:b w:val="1"/>
          <w:i w:val="1"/>
          <w:color w:val="404040"/>
          <w:sz w:val="11"/>
          <w:szCs w:val="11"/>
          <w:vertAlign w:val="baseline"/>
          <w:rtl w:val="0"/>
        </w:rPr>
        <w:t xml:space="preserve">/</w:t>
      </w:r>
      <w:r w:rsidDel="00000000" w:rsidR="00000000" w:rsidRPr="00000000">
        <w:rPr>
          <w:rFonts w:ascii="Arial" w:cs="Arial" w:eastAsia="Arial" w:hAnsi="Arial"/>
          <w:b w:val="1"/>
          <w:i w:val="1"/>
          <w:color w:val="525253"/>
          <w:sz w:val="11"/>
          <w:szCs w:val="11"/>
          <w:vertAlign w:val="baseline"/>
          <w:rtl w:val="0"/>
        </w:rPr>
        <w:t xml:space="preserve">(Í</w:t>
      </w:r>
      <w:r w:rsidDel="00000000" w:rsidR="00000000" w:rsidRPr="00000000">
        <w:rPr>
          <w:rFonts w:ascii="Arial" w:cs="Arial" w:eastAsia="Arial" w:hAnsi="Arial"/>
          <w:b w:val="1"/>
          <w:i w:val="1"/>
          <w:color w:val="282828"/>
          <w:sz w:val="11"/>
          <w:szCs w:val="11"/>
          <w:vertAlign w:val="baseline"/>
          <w:rtl w:val="0"/>
        </w:rPr>
        <w:t xml:space="preserve">J'l</w:t>
      </w:r>
      <w:r w:rsidDel="00000000" w:rsidR="00000000" w:rsidRPr="00000000">
        <w:rPr>
          <w:rFonts w:ascii="Arial" w:cs="Arial" w:eastAsia="Arial" w:hAnsi="Arial"/>
          <w:b w:val="1"/>
          <w:i w:val="1"/>
          <w:color w:val="404040"/>
          <w:sz w:val="11"/>
          <w:szCs w:val="11"/>
          <w:vertAlign w:val="baseline"/>
          <w:rtl w:val="0"/>
        </w:rPr>
        <w:t xml:space="preserve">lfla  </w:t>
      </w:r>
      <w:r w:rsidDel="00000000" w:rsidR="00000000" w:rsidRPr="00000000">
        <w:rPr>
          <w:rFonts w:ascii="Times New Roman" w:cs="Times New Roman" w:eastAsia="Times New Roman" w:hAnsi="Times New Roman"/>
          <w:b w:val="1"/>
          <w:i w:val="1"/>
          <w:color w:val="696969"/>
          <w:sz w:val="10"/>
          <w:szCs w:val="10"/>
          <w:vertAlign w:val="baseline"/>
          <w:rtl w:val="0"/>
        </w:rPr>
        <w:t xml:space="preserve">t:  </w:t>
      </w:r>
      <w:r w:rsidDel="00000000" w:rsidR="00000000" w:rsidRPr="00000000">
        <w:rPr>
          <w:rFonts w:ascii="Times New Roman" w:cs="Times New Roman" w:eastAsia="Times New Roman" w:hAnsi="Times New Roman"/>
          <w:b w:val="1"/>
          <w:i w:val="1"/>
          <w:color w:val="525253"/>
          <w:sz w:val="10"/>
          <w:szCs w:val="10"/>
          <w:vertAlign w:val="baseline"/>
          <w:rtl w:val="0"/>
        </w:rPr>
        <w:t xml:space="preserve">...J;j¡(</w:t>
      </w:r>
      <w:r w:rsidDel="00000000" w:rsidR="00000000" w:rsidRPr="00000000">
        <w:rPr>
          <w:rFonts w:ascii="Times New Roman" w:cs="Times New Roman" w:eastAsia="Times New Roman" w:hAnsi="Times New Roman"/>
          <w:b w:val="1"/>
          <w:i w:val="1"/>
          <w:color w:val="404040"/>
          <w:sz w:val="10"/>
          <w:szCs w:val="10"/>
          <w:vertAlign w:val="baseline"/>
          <w:rtl w:val="0"/>
        </w:rPr>
        <w:t xml:space="preserve">l</w:t>
      </w:r>
      <w:r w:rsidDel="00000000" w:rsidR="00000000" w:rsidRPr="00000000">
        <w:rPr>
          <w:rFonts w:ascii="Times New Roman" w:cs="Times New Roman" w:eastAsia="Times New Roman" w:hAnsi="Times New Roman"/>
          <w:b w:val="1"/>
          <w:i w:val="1"/>
          <w:color w:val="525253"/>
          <w:sz w:val="10"/>
          <w:szCs w:val="10"/>
          <w:vertAlign w:val="baseline"/>
          <w:rtl w:val="0"/>
        </w:rPr>
        <w:t xml:space="preserve">ó  </w:t>
      </w:r>
      <w:r w:rsidDel="00000000" w:rsidR="00000000" w:rsidRPr="00000000">
        <w:rPr>
          <w:rFonts w:ascii="Times New Roman" w:cs="Times New Roman" w:eastAsia="Times New Roman" w:hAnsi="Times New Roman"/>
          <w:b w:val="1"/>
          <w:i w:val="1"/>
          <w:color w:val="525253"/>
          <w:sz w:val="15"/>
          <w:szCs w:val="15"/>
          <w:vertAlign w:val="baseline"/>
          <w:rtl w:val="0"/>
        </w:rPr>
        <w:t xml:space="preserve">r</w:t>
      </w:r>
      <w:r w:rsidDel="00000000" w:rsidR="00000000" w:rsidRPr="00000000">
        <w:rPr>
          <w:rFonts w:ascii="Times New Roman" w:cs="Times New Roman" w:eastAsia="Times New Roman" w:hAnsi="Times New Roman"/>
          <w:b w:val="1"/>
          <w:i w:val="1"/>
          <w:color w:val="282828"/>
          <w:sz w:val="15"/>
          <w:szCs w:val="15"/>
          <w:vertAlign w:val="baseline"/>
          <w:rtl w:val="0"/>
        </w:rPr>
        <w:t xml:space="preserve">l</w:t>
      </w:r>
      <w:r w:rsidDel="00000000" w:rsidR="00000000" w:rsidRPr="00000000">
        <w:rPr>
          <w:rFonts w:ascii="Times New Roman" w:cs="Times New Roman" w:eastAsia="Times New Roman" w:hAnsi="Times New Roman"/>
          <w:b w:val="1"/>
          <w:i w:val="1"/>
          <w:color w:val="696969"/>
          <w:sz w:val="15"/>
          <w:szCs w:val="15"/>
          <w:vertAlign w:val="baseline"/>
          <w:rtl w:val="0"/>
        </w:rPr>
        <w:t xml:space="preserve">e</w:t>
      </w:r>
      <w:r w:rsidDel="00000000" w:rsidR="00000000" w:rsidRPr="00000000">
        <w:rPr>
          <w:rFonts w:ascii="Times New Roman" w:cs="Times New Roman" w:eastAsia="Times New Roman" w:hAnsi="Times New Roman"/>
          <w:b w:val="1"/>
          <w:i w:val="1"/>
          <w:color w:val="282828"/>
          <w:sz w:val="15"/>
          <w:szCs w:val="15"/>
          <w:vertAlign w:val="baseline"/>
          <w:rtl w:val="0"/>
        </w:rPr>
        <w:t xml:space="preserve">/ </w:t>
      </w:r>
      <w:r w:rsidDel="00000000" w:rsidR="00000000" w:rsidRPr="00000000">
        <w:rPr>
          <w:rFonts w:ascii="Arial" w:cs="Arial" w:eastAsia="Arial" w:hAnsi="Arial"/>
          <w:b w:val="1"/>
          <w:i w:val="1"/>
          <w:color w:val="525253"/>
          <w:sz w:val="11"/>
          <w:szCs w:val="11"/>
          <w:vertAlign w:val="baseline"/>
          <w:rtl w:val="0"/>
        </w:rPr>
        <w:t xml:space="preserve">!}J¡¡</w:t>
      </w:r>
      <w:r w:rsidDel="00000000" w:rsidR="00000000" w:rsidRPr="00000000">
        <w:rPr>
          <w:rFonts w:ascii="Arial" w:cs="Arial" w:eastAsia="Arial" w:hAnsi="Arial"/>
          <w:b w:val="1"/>
          <w:i w:val="1"/>
          <w:color w:val="404040"/>
          <w:sz w:val="11"/>
          <w:szCs w:val="11"/>
          <w:vertAlign w:val="baseline"/>
          <w:rtl w:val="0"/>
        </w:rPr>
        <w:t xml:space="preserve">rf</w:t>
      </w:r>
      <w:r w:rsidDel="00000000" w:rsidR="00000000" w:rsidRPr="00000000">
        <w:rPr>
          <w:rFonts w:ascii="Arial" w:cs="Arial" w:eastAsia="Arial" w:hAnsi="Arial"/>
          <w:b w:val="1"/>
          <w:i w:val="1"/>
          <w:color w:val="282828"/>
          <w:sz w:val="11"/>
          <w:szCs w:val="11"/>
          <w:vertAlign w:val="baseline"/>
          <w:rtl w:val="0"/>
        </w:rPr>
        <w:t xml:space="preserve">1</w:t>
      </w:r>
      <w:r w:rsidDel="00000000" w:rsidR="00000000" w:rsidRPr="00000000">
        <w:rPr>
          <w:rFonts w:ascii="Arial" w:cs="Arial" w:eastAsia="Arial" w:hAnsi="Arial"/>
          <w:b w:val="1"/>
          <w:i w:val="1"/>
          <w:color w:val="404040"/>
          <w:sz w:val="11"/>
          <w:szCs w:val="11"/>
          <w:vertAlign w:val="baseline"/>
          <w:rtl w:val="0"/>
        </w:rPr>
        <w:t xml:space="preserve">1</w:t>
      </w:r>
      <w:r w:rsidDel="00000000" w:rsidR="00000000" w:rsidRPr="00000000">
        <w:rPr>
          <w:rFonts w:ascii="Arial" w:cs="Arial" w:eastAsia="Arial" w:hAnsi="Arial"/>
          <w:b w:val="1"/>
          <w:i w:val="1"/>
          <w:color w:val="282828"/>
          <w:sz w:val="11"/>
          <w:szCs w:val="11"/>
          <w:vertAlign w:val="baseline"/>
          <w:rtl w:val="0"/>
        </w:rPr>
        <w:t xml:space="preserve">l</w:t>
      </w:r>
      <w:r w:rsidDel="00000000" w:rsidR="00000000" w:rsidRPr="00000000">
        <w:rPr>
          <w:rFonts w:ascii="Arial" w:cs="Arial" w:eastAsia="Arial" w:hAnsi="Arial"/>
          <w:b w:val="1"/>
          <w:i w:val="1"/>
          <w:color w:val="404040"/>
          <w:sz w:val="11"/>
          <w:szCs w:val="11"/>
          <w:vertAlign w:val="baseline"/>
          <w:rtl w:val="0"/>
        </w:rPr>
        <w:t xml:space="preserve">l</w:t>
      </w:r>
      <w:r w:rsidDel="00000000" w:rsidR="00000000" w:rsidRPr="00000000">
        <w:rPr>
          <w:rFonts w:ascii="Arial" w:cs="Arial" w:eastAsia="Arial" w:hAnsi="Arial"/>
          <w:b w:val="1"/>
          <w:i w:val="1"/>
          <w:color w:val="525253"/>
          <w:sz w:val="11"/>
          <w:szCs w:val="11"/>
          <w:vertAlign w:val="baseline"/>
          <w:rtl w:val="0"/>
        </w:rPr>
        <w:t xml:space="preserve">l'11  </w:t>
      </w:r>
      <w:r w:rsidDel="00000000" w:rsidR="00000000" w:rsidRPr="00000000">
        <w:rPr>
          <w:rFonts w:ascii="Arial" w:cs="Arial" w:eastAsia="Arial" w:hAnsi="Arial"/>
          <w:i w:val="1"/>
          <w:color w:val="696969"/>
          <w:sz w:val="19"/>
          <w:szCs w:val="19"/>
          <w:vertAlign w:val="baseline"/>
          <w:rtl w:val="0"/>
        </w:rPr>
        <w:t xml:space="preserve">(,]!,</w:t>
      </w:r>
      <w:r w:rsidDel="00000000" w:rsidR="00000000" w:rsidRPr="00000000">
        <w:rPr>
          <w:rFonts w:ascii="Arial" w:cs="Arial" w:eastAsia="Arial" w:hAnsi="Arial"/>
          <w:i w:val="1"/>
          <w:color w:val="282828"/>
          <w:sz w:val="19"/>
          <w:szCs w:val="19"/>
          <w:vertAlign w:val="baseline"/>
          <w:rtl w:val="0"/>
        </w:rPr>
        <w:t xml:space="preserve">,,</w:t>
      </w:r>
      <w:r w:rsidDel="00000000" w:rsidR="00000000" w:rsidRPr="00000000">
        <w:rPr>
          <w:rtl w:val="0"/>
        </w:rPr>
      </w:r>
    </w:p>
    <w:p w:rsidR="00000000" w:rsidDel="00000000" w:rsidP="00000000" w:rsidRDefault="00000000" w:rsidRPr="00000000" w14:paraId="00000AC4">
      <w:pPr>
        <w:spacing w:line="640" w:lineRule="auto"/>
        <w:ind w:left="2945" w:firstLine="0"/>
        <w:jc w:val="left"/>
        <w:rPr>
          <w:rFonts w:ascii="Times New Roman" w:cs="Times New Roman" w:eastAsia="Times New Roman" w:hAnsi="Times New Roman"/>
          <w:sz w:val="44"/>
          <w:szCs w:val="44"/>
        </w:rPr>
      </w:pPr>
      <w:r w:rsidDel="00000000" w:rsidR="00000000" w:rsidRPr="00000000">
        <w:br w:type="column"/>
      </w:r>
      <w:r w:rsidDel="00000000" w:rsidR="00000000" w:rsidRPr="00000000">
        <w:rPr>
          <w:rFonts w:ascii="Malgun Gothic" w:cs="Malgun Gothic" w:eastAsia="Malgun Gothic" w:hAnsi="Malgun Gothic"/>
          <w:color w:val="404040"/>
          <w:sz w:val="44"/>
          <w:szCs w:val="44"/>
          <w:vertAlign w:val="baseline"/>
          <w:rtl w:val="0"/>
        </w:rPr>
        <w:t xml:space="preserve">� </w:t>
      </w:r>
      <w:r w:rsidDel="00000000" w:rsidR="00000000" w:rsidRPr="00000000">
        <w:rPr>
          <w:rFonts w:ascii="Times New Roman" w:cs="Times New Roman" w:eastAsia="Times New Roman" w:hAnsi="Times New Roman"/>
          <w:b w:val="1"/>
          <w:color w:val="525253"/>
          <w:sz w:val="44"/>
          <w:szCs w:val="44"/>
          <w:vertAlign w:val="baseline"/>
          <w:rtl w:val="0"/>
        </w:rPr>
        <w:t xml:space="preserve">25   </w:t>
      </w:r>
      <w:r w:rsidDel="00000000" w:rsidR="00000000" w:rsidRPr="00000000">
        <w:rPr>
          <w:rFonts w:ascii="Times New Roman" w:cs="Times New Roman" w:eastAsia="Times New Roman" w:hAnsi="Times New Roman"/>
          <w:b w:val="1"/>
          <w:color w:val="696969"/>
          <w:sz w:val="44"/>
          <w:szCs w:val="44"/>
          <w:vertAlign w:val="baseline"/>
          <w:rtl w:val="0"/>
        </w:rPr>
        <w:t xml:space="preserve">2</w:t>
      </w:r>
      <w:r w:rsidDel="00000000" w:rsidR="00000000" w:rsidRPr="00000000">
        <w:rPr>
          <w:rFonts w:ascii="Times New Roman" w:cs="Times New Roman" w:eastAsia="Times New Roman" w:hAnsi="Times New Roman"/>
          <w:b w:val="1"/>
          <w:color w:val="525253"/>
          <w:sz w:val="44"/>
          <w:szCs w:val="44"/>
          <w:vertAlign w:val="baseline"/>
          <w:rtl w:val="0"/>
        </w:rPr>
        <w:t xml:space="preserve">2</w:t>
      </w:r>
      <w:r w:rsidDel="00000000" w:rsidR="00000000" w:rsidRPr="00000000">
        <w:rPr>
          <w:rtl w:val="0"/>
        </w:rPr>
      </w:r>
    </w:p>
    <w:p w:rsidR="00000000" w:rsidDel="00000000" w:rsidP="00000000" w:rsidRDefault="00000000" w:rsidRPr="00000000" w14:paraId="00000AC5">
      <w:pPr>
        <w:spacing w:line="140" w:lineRule="auto"/>
        <w:jc w:val="left"/>
        <w:rPr>
          <w:rFonts w:ascii="Arial" w:cs="Arial" w:eastAsia="Arial" w:hAnsi="Arial"/>
          <w:sz w:val="14"/>
          <w:szCs w:val="14"/>
        </w:rPr>
        <w:sectPr>
          <w:type w:val="nextPage"/>
          <w:pgSz w:h="20160" w:w="12240" w:orient="portrait"/>
          <w:pgMar w:bottom="280" w:top="320" w:left="1560" w:right="820" w:header="0" w:footer="1408"/>
          <w:cols w:equalWidth="0" w:num="2">
            <w:col w:space="2483" w:w="3688.5"/>
            <w:col w:space="0" w:w="3688.5"/>
          </w:cols>
        </w:sectPr>
      </w:pPr>
      <w:r w:rsidDel="00000000" w:rsidR="00000000" w:rsidRPr="00000000">
        <w:rPr>
          <w:rFonts w:ascii="Arial" w:cs="Arial" w:eastAsia="Arial" w:hAnsi="Arial"/>
          <w:b w:val="1"/>
          <w:color w:val="282828"/>
          <w:sz w:val="14"/>
          <w:szCs w:val="14"/>
          <w:rtl w:val="0"/>
        </w:rPr>
        <w:t xml:space="preserve">"</w:t>
      </w:r>
      <w:r w:rsidDel="00000000" w:rsidR="00000000" w:rsidRPr="00000000">
        <w:rPr>
          <w:rFonts w:ascii="Arial" w:cs="Arial" w:eastAsia="Arial" w:hAnsi="Arial"/>
          <w:b w:val="1"/>
          <w:color w:val="151515"/>
          <w:sz w:val="14"/>
          <w:szCs w:val="14"/>
          <w:rtl w:val="0"/>
        </w:rPr>
        <w:t xml:space="preserve">2022 - </w:t>
      </w:r>
      <w:r w:rsidDel="00000000" w:rsidR="00000000" w:rsidRPr="00000000">
        <w:rPr>
          <w:rFonts w:ascii="Arial" w:cs="Arial" w:eastAsia="Arial" w:hAnsi="Arial"/>
          <w:b w:val="1"/>
          <w:i w:val="1"/>
          <w:color w:val="282828"/>
          <w:sz w:val="14"/>
          <w:szCs w:val="14"/>
          <w:rtl w:val="0"/>
        </w:rPr>
        <w:t xml:space="preserve">4</w:t>
      </w:r>
      <w:r w:rsidDel="00000000" w:rsidR="00000000" w:rsidRPr="00000000">
        <w:rPr>
          <w:rFonts w:ascii="Arial" w:cs="Arial" w:eastAsia="Arial" w:hAnsi="Arial"/>
          <w:b w:val="1"/>
          <w:i w:val="1"/>
          <w:color w:val="151515"/>
          <w:sz w:val="14"/>
          <w:szCs w:val="14"/>
          <w:rtl w:val="0"/>
        </w:rPr>
        <w:t xml:space="preserve">0</w:t>
      </w:r>
      <w:r w:rsidDel="00000000" w:rsidR="00000000" w:rsidRPr="00000000">
        <w:rPr>
          <w:rFonts w:ascii="Arial" w:cs="Arial" w:eastAsia="Arial" w:hAnsi="Arial"/>
          <w:b w:val="1"/>
          <w:i w:val="1"/>
          <w:color w:val="282828"/>
          <w:sz w:val="14"/>
          <w:szCs w:val="14"/>
          <w:rtl w:val="0"/>
        </w:rPr>
        <w:t xml:space="preserve">º </w:t>
      </w:r>
      <w:r w:rsidDel="00000000" w:rsidR="00000000" w:rsidRPr="00000000">
        <w:rPr>
          <w:rFonts w:ascii="Arial" w:cs="Arial" w:eastAsia="Arial" w:hAnsi="Arial"/>
          <w:b w:val="1"/>
          <w:color w:val="151515"/>
          <w:sz w:val="14"/>
          <w:szCs w:val="14"/>
          <w:rtl w:val="0"/>
        </w:rPr>
        <w:t xml:space="preserve">ANIVERSA</w:t>
      </w:r>
      <w:r w:rsidDel="00000000" w:rsidR="00000000" w:rsidRPr="00000000">
        <w:rPr>
          <w:rFonts w:ascii="Arial" w:cs="Arial" w:eastAsia="Arial" w:hAnsi="Arial"/>
          <w:b w:val="1"/>
          <w:color w:val="282828"/>
          <w:sz w:val="14"/>
          <w:szCs w:val="14"/>
          <w:rtl w:val="0"/>
        </w:rPr>
        <w:t xml:space="preserve">R</w:t>
      </w:r>
      <w:r w:rsidDel="00000000" w:rsidR="00000000" w:rsidRPr="00000000">
        <w:rPr>
          <w:rFonts w:ascii="Arial" w:cs="Arial" w:eastAsia="Arial" w:hAnsi="Arial"/>
          <w:b w:val="1"/>
          <w:color w:val="404040"/>
          <w:sz w:val="14"/>
          <w:szCs w:val="14"/>
          <w:rtl w:val="0"/>
        </w:rPr>
        <w:t xml:space="preserve">I</w:t>
      </w:r>
      <w:r w:rsidDel="00000000" w:rsidR="00000000" w:rsidRPr="00000000">
        <w:rPr>
          <w:rFonts w:ascii="Arial" w:cs="Arial" w:eastAsia="Arial" w:hAnsi="Arial"/>
          <w:b w:val="1"/>
          <w:color w:val="282828"/>
          <w:sz w:val="14"/>
          <w:szCs w:val="14"/>
          <w:rtl w:val="0"/>
        </w:rPr>
        <w:t xml:space="preserve">O  DE </w:t>
      </w:r>
      <w:r w:rsidDel="00000000" w:rsidR="00000000" w:rsidRPr="00000000">
        <w:rPr>
          <w:rFonts w:ascii="Arial" w:cs="Arial" w:eastAsia="Arial" w:hAnsi="Arial"/>
          <w:b w:val="1"/>
          <w:color w:val="151515"/>
          <w:sz w:val="14"/>
          <w:szCs w:val="14"/>
          <w:rtl w:val="0"/>
        </w:rPr>
        <w:t xml:space="preserve">LA </w:t>
      </w:r>
      <w:r w:rsidDel="00000000" w:rsidR="00000000" w:rsidRPr="00000000">
        <w:rPr>
          <w:rFonts w:ascii="Arial" w:cs="Arial" w:eastAsia="Arial" w:hAnsi="Arial"/>
          <w:b w:val="1"/>
          <w:color w:val="282828"/>
          <w:sz w:val="14"/>
          <w:szCs w:val="14"/>
          <w:rtl w:val="0"/>
        </w:rPr>
        <w:t xml:space="preserve">G</w:t>
      </w:r>
      <w:r w:rsidDel="00000000" w:rsidR="00000000" w:rsidRPr="00000000">
        <w:rPr>
          <w:rFonts w:ascii="Arial" w:cs="Arial" w:eastAsia="Arial" w:hAnsi="Arial"/>
          <w:b w:val="1"/>
          <w:color w:val="151515"/>
          <w:sz w:val="14"/>
          <w:szCs w:val="14"/>
          <w:rtl w:val="0"/>
        </w:rPr>
        <w:t xml:space="preserve">ESTA </w:t>
      </w:r>
      <w:r w:rsidDel="00000000" w:rsidR="00000000" w:rsidRPr="00000000">
        <w:rPr>
          <w:rFonts w:ascii="Arial" w:cs="Arial" w:eastAsia="Arial" w:hAnsi="Arial"/>
          <w:b w:val="1"/>
          <w:color w:val="282828"/>
          <w:sz w:val="14"/>
          <w:szCs w:val="14"/>
          <w:rtl w:val="0"/>
        </w:rPr>
        <w:t xml:space="preserve">H</w:t>
      </w:r>
      <w:r w:rsidDel="00000000" w:rsidR="00000000" w:rsidRPr="00000000">
        <w:rPr>
          <w:rFonts w:ascii="Arial" w:cs="Arial" w:eastAsia="Arial" w:hAnsi="Arial"/>
          <w:b w:val="1"/>
          <w:color w:val="151515"/>
          <w:sz w:val="14"/>
          <w:szCs w:val="14"/>
          <w:rtl w:val="0"/>
        </w:rPr>
        <w:t xml:space="preserve">ERO</w:t>
      </w:r>
      <w:r w:rsidDel="00000000" w:rsidR="00000000" w:rsidRPr="00000000">
        <w:rPr>
          <w:rFonts w:ascii="Arial" w:cs="Arial" w:eastAsia="Arial" w:hAnsi="Arial"/>
          <w:b w:val="1"/>
          <w:color w:val="282828"/>
          <w:sz w:val="14"/>
          <w:szCs w:val="14"/>
          <w:rtl w:val="0"/>
        </w:rPr>
        <w:t xml:space="preserve">IC</w:t>
      </w:r>
      <w:r w:rsidDel="00000000" w:rsidR="00000000" w:rsidRPr="00000000">
        <w:rPr>
          <w:rFonts w:ascii="Arial" w:cs="Arial" w:eastAsia="Arial" w:hAnsi="Arial"/>
          <w:b w:val="1"/>
          <w:color w:val="151515"/>
          <w:sz w:val="14"/>
          <w:szCs w:val="14"/>
          <w:rtl w:val="0"/>
        </w:rPr>
        <w:t xml:space="preserve">A DE MAL</w:t>
      </w:r>
      <w:r w:rsidDel="00000000" w:rsidR="00000000" w:rsidRPr="00000000">
        <w:rPr>
          <w:rFonts w:ascii="Arial" w:cs="Arial" w:eastAsia="Arial" w:hAnsi="Arial"/>
          <w:b w:val="1"/>
          <w:color w:val="282828"/>
          <w:sz w:val="14"/>
          <w:szCs w:val="14"/>
          <w:rtl w:val="0"/>
        </w:rPr>
        <w:t xml:space="preserve">V</w:t>
      </w:r>
      <w:r w:rsidDel="00000000" w:rsidR="00000000" w:rsidRPr="00000000">
        <w:rPr>
          <w:rFonts w:ascii="Arial" w:cs="Arial" w:eastAsia="Arial" w:hAnsi="Arial"/>
          <w:b w:val="1"/>
          <w:color w:val="151515"/>
          <w:sz w:val="14"/>
          <w:szCs w:val="14"/>
          <w:rtl w:val="0"/>
        </w:rPr>
        <w:t xml:space="preserve">INAS"</w:t>
      </w:r>
      <w:r w:rsidDel="00000000" w:rsidR="00000000" w:rsidRPr="00000000">
        <w:rPr>
          <w:rtl w:val="0"/>
        </w:rPr>
      </w:r>
    </w:p>
    <w:p w:rsidR="00000000" w:rsidDel="00000000" w:rsidP="00000000" w:rsidRDefault="00000000" w:rsidRPr="00000000" w14:paraId="00000AC6">
      <w:pPr>
        <w:spacing w:line="480" w:lineRule="auto"/>
        <w:ind w:left="665" w:right="-92" w:firstLine="0"/>
        <w:jc w:val="left"/>
        <w:rPr>
          <w:rFonts w:ascii="Arial" w:cs="Arial" w:eastAsia="Arial" w:hAnsi="Arial"/>
          <w:sz w:val="48"/>
          <w:szCs w:val="48"/>
        </w:rPr>
      </w:pPr>
      <w:r w:rsidDel="00000000" w:rsidR="00000000" w:rsidRPr="00000000">
        <w:rPr>
          <w:rFonts w:ascii="Times New Roman" w:cs="Times New Roman" w:eastAsia="Times New Roman" w:hAnsi="Times New Roman"/>
          <w:b w:val="1"/>
          <w:i w:val="1"/>
          <w:color w:val="696969"/>
          <w:sz w:val="28.333333333333336"/>
          <w:szCs w:val="28.333333333333336"/>
          <w:vertAlign w:val="superscript"/>
          <w:rtl w:val="0"/>
        </w:rPr>
        <w:t xml:space="preserve">@</w:t>
      </w:r>
      <w:r w:rsidDel="00000000" w:rsidR="00000000" w:rsidRPr="00000000">
        <w:rPr>
          <w:rFonts w:ascii="Times New Roman" w:cs="Times New Roman" w:eastAsia="Times New Roman" w:hAnsi="Times New Roman"/>
          <w:b w:val="1"/>
          <w:i w:val="1"/>
          <w:color w:val="525253"/>
          <w:sz w:val="28.333333333333336"/>
          <w:szCs w:val="28.333333333333336"/>
          <w:vertAlign w:val="superscript"/>
          <w:rtl w:val="0"/>
        </w:rPr>
        <w:t xml:space="preserve">(</w:t>
      </w:r>
      <w:r w:rsidDel="00000000" w:rsidR="00000000" w:rsidRPr="00000000">
        <w:rPr>
          <w:rFonts w:ascii="Times New Roman" w:cs="Times New Roman" w:eastAsia="Times New Roman" w:hAnsi="Times New Roman"/>
          <w:b w:val="1"/>
          <w:i w:val="1"/>
          <w:color w:val="696969"/>
          <w:sz w:val="28.333333333333336"/>
          <w:szCs w:val="28.333333333333336"/>
          <w:vertAlign w:val="superscript"/>
          <w:rtl w:val="0"/>
        </w:rPr>
        <w:t xml:space="preserve">)</w:t>
      </w:r>
      <w:r w:rsidDel="00000000" w:rsidR="00000000" w:rsidRPr="00000000">
        <w:rPr>
          <w:rFonts w:ascii="Times New Roman" w:cs="Times New Roman" w:eastAsia="Times New Roman" w:hAnsi="Times New Roman"/>
          <w:b w:val="1"/>
          <w:i w:val="1"/>
          <w:color w:val="404040"/>
          <w:sz w:val="28.333333333333336"/>
          <w:szCs w:val="28.333333333333336"/>
          <w:vertAlign w:val="superscript"/>
          <w:rtl w:val="0"/>
        </w:rPr>
        <w:t xml:space="preserve">¡,</w:t>
      </w:r>
      <w:r w:rsidDel="00000000" w:rsidR="00000000" w:rsidRPr="00000000">
        <w:rPr>
          <w:rFonts w:ascii="Times New Roman" w:cs="Times New Roman" w:eastAsia="Times New Roman" w:hAnsi="Times New Roman"/>
          <w:b w:val="1"/>
          <w:i w:val="1"/>
          <w:color w:val="282828"/>
          <w:sz w:val="28.333333333333336"/>
          <w:szCs w:val="28.333333333333336"/>
          <w:vertAlign w:val="superscript"/>
          <w:rtl w:val="0"/>
        </w:rPr>
        <w:t xml:space="preserve">,</w:t>
      </w:r>
      <w:r w:rsidDel="00000000" w:rsidR="00000000" w:rsidRPr="00000000">
        <w:rPr>
          <w:rFonts w:ascii="Times New Roman" w:cs="Times New Roman" w:eastAsia="Times New Roman" w:hAnsi="Times New Roman"/>
          <w:b w:val="1"/>
          <w:i w:val="1"/>
          <w:color w:val="404040"/>
          <w:sz w:val="28.333333333333336"/>
          <w:szCs w:val="28.333333333333336"/>
          <w:vertAlign w:val="superscript"/>
          <w:rtl w:val="0"/>
        </w:rPr>
        <w:t xml:space="preserve">r6</w:t>
      </w:r>
      <w:r w:rsidDel="00000000" w:rsidR="00000000" w:rsidRPr="00000000">
        <w:rPr>
          <w:rFonts w:ascii="Times New Roman" w:cs="Times New Roman" w:eastAsia="Times New Roman" w:hAnsi="Times New Roman"/>
          <w:b w:val="1"/>
          <w:i w:val="1"/>
          <w:color w:val="282828"/>
          <w:sz w:val="28.333333333333336"/>
          <w:szCs w:val="28.333333333333336"/>
          <w:vertAlign w:val="superscript"/>
          <w:rtl w:val="0"/>
        </w:rPr>
        <w:t xml:space="preserve">!1</w:t>
      </w:r>
      <w:r w:rsidDel="00000000" w:rsidR="00000000" w:rsidRPr="00000000">
        <w:rPr>
          <w:rFonts w:ascii="Times New Roman" w:cs="Times New Roman" w:eastAsia="Times New Roman" w:hAnsi="Times New Roman"/>
          <w:b w:val="1"/>
          <w:i w:val="1"/>
          <w:color w:val="696969"/>
          <w:sz w:val="28.333333333333336"/>
          <w:szCs w:val="28.333333333333336"/>
          <w:vertAlign w:val="superscript"/>
          <w:rtl w:val="0"/>
        </w:rPr>
        <w:t xml:space="preserve">c</w:t>
      </w:r>
      <w:r w:rsidDel="00000000" w:rsidR="00000000" w:rsidRPr="00000000">
        <w:rPr>
          <w:rFonts w:ascii="Times New Roman" w:cs="Times New Roman" w:eastAsia="Times New Roman" w:hAnsi="Times New Roman"/>
          <w:b w:val="1"/>
          <w:i w:val="1"/>
          <w:color w:val="525253"/>
          <w:sz w:val="28.333333333333336"/>
          <w:szCs w:val="28.333333333333336"/>
          <w:vertAlign w:val="superscript"/>
          <w:rtl w:val="0"/>
        </w:rPr>
        <w:t xml:space="preserve">a</w:t>
      </w:r>
      <w:r w:rsidDel="00000000" w:rsidR="00000000" w:rsidRPr="00000000">
        <w:rPr>
          <w:rFonts w:ascii="Arial" w:cs="Arial" w:eastAsia="Arial" w:hAnsi="Arial"/>
          <w:color w:val="151515"/>
          <w:sz w:val="48"/>
          <w:szCs w:val="48"/>
          <w:vertAlign w:val="baseline"/>
          <w:rtl w:val="0"/>
        </w:rPr>
        <w:t xml:space="preserve">.</w:t>
      </w:r>
      <w:r w:rsidDel="00000000" w:rsidR="00000000" w:rsidRPr="00000000">
        <w:rPr>
          <w:rFonts w:ascii="Arial" w:cs="Arial" w:eastAsia="Arial" w:hAnsi="Arial"/>
          <w:color w:val="282828"/>
          <w:sz w:val="48"/>
          <w:szCs w:val="48"/>
          <w:vertAlign w:val="baseline"/>
          <w:rtl w:val="0"/>
        </w:rPr>
        <w:t xml:space="preserve">.</w:t>
      </w:r>
      <w:r w:rsidDel="00000000" w:rsidR="00000000" w:rsidRPr="00000000">
        <w:rPr>
          <w:rFonts w:ascii="Times New Roman" w:cs="Times New Roman" w:eastAsia="Times New Roman" w:hAnsi="Times New Roman"/>
          <w:b w:val="1"/>
          <w:i w:val="1"/>
          <w:color w:val="696969"/>
          <w:sz w:val="20"/>
          <w:szCs w:val="20"/>
          <w:vertAlign w:val="superscript"/>
          <w:rtl w:val="0"/>
        </w:rPr>
        <w:t xml:space="preserve">%</w:t>
      </w:r>
      <w:r w:rsidDel="00000000" w:rsidR="00000000" w:rsidRPr="00000000">
        <w:rPr>
          <w:rFonts w:ascii="Arial" w:cs="Arial" w:eastAsia="Arial" w:hAnsi="Arial"/>
          <w:color w:val="282828"/>
          <w:sz w:val="48"/>
          <w:szCs w:val="48"/>
          <w:vertAlign w:val="baseline"/>
          <w:rtl w:val="0"/>
        </w:rPr>
        <w:t xml:space="preserve">.</w:t>
      </w:r>
      <w:r w:rsidDel="00000000" w:rsidR="00000000" w:rsidRPr="00000000">
        <w:rPr>
          <w:rtl w:val="0"/>
        </w:rPr>
      </w:r>
    </w:p>
    <w:p w:rsidR="00000000" w:rsidDel="00000000" w:rsidP="00000000" w:rsidRDefault="00000000" w:rsidRPr="00000000" w14:paraId="00000AC7">
      <w:pPr>
        <w:spacing w:before="9" w:line="100" w:lineRule="auto"/>
        <w:jc w:val="left"/>
        <w:rPr>
          <w:sz w:val="11"/>
          <w:szCs w:val="11"/>
        </w:rPr>
      </w:pPr>
      <w:r w:rsidDel="00000000" w:rsidR="00000000" w:rsidRPr="00000000">
        <w:br w:type="column"/>
      </w:r>
      <w:r w:rsidDel="00000000" w:rsidR="00000000" w:rsidRPr="00000000">
        <w:rPr>
          <w:rtl w:val="0"/>
        </w:rPr>
      </w:r>
    </w:p>
    <w:p w:rsidR="00000000" w:rsidDel="00000000" w:rsidP="00000000" w:rsidRDefault="00000000" w:rsidRPr="00000000" w14:paraId="00000AC8">
      <w:pPr>
        <w:jc w:val="left"/>
        <w:rPr>
          <w:rFonts w:ascii="Times New Roman" w:cs="Times New Roman" w:eastAsia="Times New Roman" w:hAnsi="Times New Roman"/>
          <w:sz w:val="12"/>
          <w:szCs w:val="12"/>
        </w:rPr>
        <w:sectPr>
          <w:type w:val="continuous"/>
          <w:pgSz w:h="20160" w:w="12240" w:orient="portrait"/>
          <w:pgMar w:bottom="280" w:top="280" w:left="1560" w:right="820" w:header="360" w:footer="360"/>
          <w:cols w:equalWidth="0" w:num="2">
            <w:col w:space="194" w:w="4833"/>
            <w:col w:space="0" w:w="4833"/>
          </w:cols>
        </w:sectPr>
      </w:pPr>
      <w:r w:rsidDel="00000000" w:rsidR="00000000" w:rsidRPr="00000000">
        <w:rPr>
          <w:rFonts w:ascii="Times New Roman" w:cs="Times New Roman" w:eastAsia="Times New Roman" w:hAnsi="Times New Roman"/>
          <w:b w:val="1"/>
          <w:i w:val="1"/>
          <w:color w:val="525253"/>
          <w:sz w:val="12"/>
          <w:szCs w:val="12"/>
          <w:rtl w:val="0"/>
        </w:rPr>
        <w:t xml:space="preserve">ff</w:t>
      </w:r>
      <w:r w:rsidDel="00000000" w:rsidR="00000000" w:rsidRPr="00000000">
        <w:rPr>
          <w:rFonts w:ascii="Times New Roman" w:cs="Times New Roman" w:eastAsia="Times New Roman" w:hAnsi="Times New Roman"/>
          <w:b w:val="1"/>
          <w:i w:val="1"/>
          <w:color w:val="696969"/>
          <w:sz w:val="12"/>
          <w:szCs w:val="12"/>
          <w:rtl w:val="0"/>
        </w:rPr>
        <w:t xml:space="preserve">t:</w:t>
      </w:r>
      <w:r w:rsidDel="00000000" w:rsidR="00000000" w:rsidRPr="00000000">
        <w:rPr>
          <w:rFonts w:ascii="Times New Roman" w:cs="Times New Roman" w:eastAsia="Times New Roman" w:hAnsi="Times New Roman"/>
          <w:b w:val="1"/>
          <w:i w:val="1"/>
          <w:color w:val="282828"/>
          <w:sz w:val="12"/>
          <w:szCs w:val="12"/>
          <w:rtl w:val="0"/>
        </w:rPr>
        <w:t xml:space="preserve">11</w:t>
      </w:r>
      <w:r w:rsidDel="00000000" w:rsidR="00000000" w:rsidRPr="00000000">
        <w:rPr>
          <w:rFonts w:ascii="Times New Roman" w:cs="Times New Roman" w:eastAsia="Times New Roman" w:hAnsi="Times New Roman"/>
          <w:b w:val="1"/>
          <w:i w:val="1"/>
          <w:color w:val="404040"/>
          <w:sz w:val="12"/>
          <w:szCs w:val="12"/>
          <w:rtl w:val="0"/>
        </w:rPr>
        <w:t xml:space="preserve">/l</w:t>
      </w:r>
      <w:r w:rsidDel="00000000" w:rsidR="00000000" w:rsidRPr="00000000">
        <w:rPr>
          <w:rFonts w:ascii="Times New Roman" w:cs="Times New Roman" w:eastAsia="Times New Roman" w:hAnsi="Times New Roman"/>
          <w:b w:val="1"/>
          <w:i w:val="1"/>
          <w:color w:val="282828"/>
          <w:sz w:val="12"/>
          <w:szCs w:val="12"/>
          <w:rtl w:val="0"/>
        </w:rPr>
        <w:t xml:space="preserve">11</w:t>
      </w:r>
      <w:r w:rsidDel="00000000" w:rsidR="00000000" w:rsidRPr="00000000">
        <w:rPr>
          <w:rFonts w:ascii="Times New Roman" w:cs="Times New Roman" w:eastAsia="Times New Roman" w:hAnsi="Times New Roman"/>
          <w:b w:val="1"/>
          <w:i w:val="1"/>
          <w:color w:val="404040"/>
          <w:sz w:val="12"/>
          <w:szCs w:val="12"/>
          <w:rtl w:val="0"/>
        </w:rPr>
        <w:t xml:space="preserve">a</w:t>
      </w:r>
      <w:r w:rsidDel="00000000" w:rsidR="00000000" w:rsidRPr="00000000">
        <w:rPr>
          <w:rtl w:val="0"/>
        </w:rPr>
      </w:r>
    </w:p>
    <w:p w:rsidR="00000000" w:rsidDel="00000000" w:rsidP="00000000" w:rsidRDefault="00000000" w:rsidRPr="00000000" w14:paraId="00000AC9">
      <w:pPr>
        <w:spacing w:before="37" w:lineRule="auto"/>
        <w:ind w:left="132" w:right="7114" w:firstLine="0"/>
        <w:jc w:val="both"/>
        <w:rPr>
          <w:rFonts w:ascii="Arial" w:cs="Arial" w:eastAsia="Arial" w:hAnsi="Arial"/>
          <w:sz w:val="14"/>
          <w:szCs w:val="14"/>
        </w:rPr>
      </w:pPr>
      <w:r w:rsidDel="00000000" w:rsidR="00000000" w:rsidRPr="00000000">
        <w:rPr>
          <w:rFonts w:ascii="Arial" w:cs="Arial" w:eastAsia="Arial" w:hAnsi="Arial"/>
          <w:b w:val="1"/>
          <w:i w:val="1"/>
          <w:color w:val="151515"/>
          <w:sz w:val="14"/>
          <w:szCs w:val="14"/>
          <w:rtl w:val="0"/>
        </w:rPr>
        <w:t xml:space="preserve">MINIS</w:t>
      </w:r>
      <w:r w:rsidDel="00000000" w:rsidR="00000000" w:rsidRPr="00000000">
        <w:rPr>
          <w:rFonts w:ascii="Arial" w:cs="Arial" w:eastAsia="Arial" w:hAnsi="Arial"/>
          <w:b w:val="1"/>
          <w:i w:val="1"/>
          <w:color w:val="282828"/>
          <w:sz w:val="14"/>
          <w:szCs w:val="14"/>
          <w:rtl w:val="0"/>
        </w:rPr>
        <w:t xml:space="preserve">T</w:t>
      </w:r>
      <w:r w:rsidDel="00000000" w:rsidR="00000000" w:rsidRPr="00000000">
        <w:rPr>
          <w:rFonts w:ascii="Arial" w:cs="Arial" w:eastAsia="Arial" w:hAnsi="Arial"/>
          <w:b w:val="1"/>
          <w:i w:val="1"/>
          <w:color w:val="151515"/>
          <w:sz w:val="14"/>
          <w:szCs w:val="14"/>
          <w:rtl w:val="0"/>
        </w:rPr>
        <w:t xml:space="preserve">ERIO  DE </w:t>
      </w:r>
      <w:r w:rsidDel="00000000" w:rsidR="00000000" w:rsidRPr="00000000">
        <w:rPr>
          <w:rFonts w:ascii="Arial" w:cs="Arial" w:eastAsia="Arial" w:hAnsi="Arial"/>
          <w:b w:val="1"/>
          <w:i w:val="1"/>
          <w:color w:val="282828"/>
          <w:sz w:val="14"/>
          <w:szCs w:val="14"/>
          <w:rtl w:val="0"/>
        </w:rPr>
        <w:t xml:space="preserve">T</w:t>
      </w:r>
      <w:r w:rsidDel="00000000" w:rsidR="00000000" w:rsidRPr="00000000">
        <w:rPr>
          <w:rFonts w:ascii="Arial" w:cs="Arial" w:eastAsia="Arial" w:hAnsi="Arial"/>
          <w:b w:val="1"/>
          <w:i w:val="1"/>
          <w:color w:val="151515"/>
          <w:sz w:val="14"/>
          <w:szCs w:val="14"/>
          <w:rtl w:val="0"/>
        </w:rPr>
        <w:t xml:space="preserve">RABAJO   </w:t>
      </w:r>
      <w:r w:rsidDel="00000000" w:rsidR="00000000" w:rsidRPr="00000000">
        <w:rPr>
          <w:rFonts w:ascii="Arial" w:cs="Arial" w:eastAsia="Arial" w:hAnsi="Arial"/>
          <w:b w:val="1"/>
          <w:i w:val="1"/>
          <w:color w:val="282828"/>
          <w:sz w:val="14"/>
          <w:szCs w:val="14"/>
          <w:rtl w:val="0"/>
        </w:rPr>
        <w:t xml:space="preserve">Y </w:t>
      </w:r>
      <w:r w:rsidDel="00000000" w:rsidR="00000000" w:rsidRPr="00000000">
        <w:rPr>
          <w:rFonts w:ascii="Arial" w:cs="Arial" w:eastAsia="Arial" w:hAnsi="Arial"/>
          <w:b w:val="1"/>
          <w:i w:val="1"/>
          <w:color w:val="151515"/>
          <w:sz w:val="14"/>
          <w:szCs w:val="14"/>
          <w:rtl w:val="0"/>
        </w:rPr>
        <w:t xml:space="preserve">EMPLEO</w:t>
      </w:r>
      <w:r w:rsidDel="00000000" w:rsidR="00000000" w:rsidRPr="00000000">
        <w:rPr>
          <w:rtl w:val="0"/>
        </w:rPr>
      </w:r>
    </w:p>
    <w:p w:rsidR="00000000" w:rsidDel="00000000" w:rsidP="00000000" w:rsidRDefault="00000000" w:rsidRPr="00000000" w14:paraId="00000ACA">
      <w:pPr>
        <w:spacing w:before="36" w:line="376" w:lineRule="auto"/>
        <w:ind w:left="197" w:right="991"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trabajador que no cumpliera el término de permanencia obligatoria deberá</w:t>
      </w:r>
      <w:r w:rsidDel="00000000" w:rsidR="00000000" w:rsidRPr="00000000">
        <w:rPr>
          <w:rFonts w:ascii="Times New Roman" w:cs="Times New Roman" w:eastAsia="Times New Roman" w:hAnsi="Times New Roman"/>
          <w:color w:val="525253"/>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reintegrar el importe  de los  haberes correspondientes  al período de licencia  usufructuado.  En caso de que el período de permanencia obligatoria se cumpliera en forma parcial</w:t>
      </w: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los reintegros se efectuarán en forma proporcional.</w:t>
      </w:r>
      <w:r w:rsidDel="00000000" w:rsidR="00000000" w:rsidRPr="00000000">
        <w:rPr>
          <w:rtl w:val="0"/>
        </w:rPr>
      </w:r>
    </w:p>
    <w:p w:rsidR="00000000" w:rsidDel="00000000" w:rsidP="00000000" w:rsidRDefault="00000000" w:rsidRPr="00000000" w14:paraId="00000ACB">
      <w:pPr>
        <w:spacing w:line="200" w:lineRule="auto"/>
        <w:jc w:val="left"/>
        <w:rPr>
          <w:sz w:val="20"/>
          <w:szCs w:val="20"/>
        </w:rPr>
      </w:pPr>
      <w:r w:rsidDel="00000000" w:rsidR="00000000" w:rsidRPr="00000000">
        <w:rPr>
          <w:rtl w:val="0"/>
        </w:rPr>
      </w:r>
    </w:p>
    <w:p w:rsidR="00000000" w:rsidDel="00000000" w:rsidP="00000000" w:rsidRDefault="00000000" w:rsidRPr="00000000" w14:paraId="00000ACC">
      <w:pPr>
        <w:spacing w:before="18" w:line="280" w:lineRule="auto"/>
        <w:jc w:val="left"/>
        <w:rPr>
          <w:sz w:val="28"/>
          <w:szCs w:val="28"/>
        </w:rPr>
      </w:pPr>
      <w:r w:rsidDel="00000000" w:rsidR="00000000" w:rsidRPr="00000000">
        <w:rPr>
          <w:rtl w:val="0"/>
        </w:rPr>
      </w:r>
    </w:p>
    <w:p w:rsidR="00000000" w:rsidDel="00000000" w:rsidP="00000000" w:rsidRDefault="00000000" w:rsidRPr="00000000" w14:paraId="00000ACD">
      <w:pPr>
        <w:ind w:left="197" w:right="116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Al término  de  la  licencia  acordada  deberá  pre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entar  ante  la  Admini</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tración  Pública</w:t>
      </w:r>
      <w:r w:rsidDel="00000000" w:rsidR="00000000" w:rsidRPr="00000000">
        <w:rPr>
          <w:rtl w:val="0"/>
        </w:rPr>
      </w:r>
    </w:p>
    <w:p w:rsidR="00000000" w:rsidDel="00000000" w:rsidP="00000000" w:rsidRDefault="00000000" w:rsidRPr="00000000" w14:paraId="00000ACE">
      <w:pPr>
        <w:spacing w:line="200" w:lineRule="auto"/>
        <w:jc w:val="left"/>
        <w:rPr>
          <w:sz w:val="20"/>
          <w:szCs w:val="20"/>
        </w:rPr>
      </w:pPr>
      <w:r w:rsidDel="00000000" w:rsidR="00000000" w:rsidRPr="00000000">
        <w:rPr>
          <w:rtl w:val="0"/>
        </w:rPr>
      </w:r>
    </w:p>
    <w:p w:rsidR="00000000" w:rsidDel="00000000" w:rsidP="00000000" w:rsidRDefault="00000000" w:rsidRPr="00000000" w14:paraId="00000ACF">
      <w:pPr>
        <w:spacing w:before="4" w:line="280" w:lineRule="auto"/>
        <w:jc w:val="left"/>
        <w:rPr>
          <w:sz w:val="28"/>
          <w:szCs w:val="28"/>
        </w:rPr>
      </w:pPr>
      <w:r w:rsidDel="00000000" w:rsidR="00000000" w:rsidRPr="00000000">
        <w:rPr>
          <w:rtl w:val="0"/>
        </w:rPr>
      </w:r>
    </w:p>
    <w:p w:rsidR="00000000" w:rsidDel="00000000" w:rsidP="00000000" w:rsidRDefault="00000000" w:rsidRPr="00000000" w14:paraId="00000AD0">
      <w:pPr>
        <w:ind w:left="197" w:right="2637"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Pro</w:t>
      </w:r>
      <w:r w:rsidDel="00000000" w:rsidR="00000000" w:rsidRPr="00000000">
        <w:rPr>
          <w:rFonts w:ascii="Times New Roman" w:cs="Times New Roman" w:eastAsia="Times New Roman" w:hAnsi="Times New Roman"/>
          <w:color w:val="282828"/>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incial un informe relativo a las investigaciones o estudios reali</w:t>
      </w:r>
      <w:r w:rsidDel="00000000" w:rsidR="00000000" w:rsidRPr="00000000">
        <w:rPr>
          <w:rFonts w:ascii="Times New Roman" w:cs="Times New Roman" w:eastAsia="Times New Roman" w:hAnsi="Times New Roman"/>
          <w:color w:val="282828"/>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ados.</w:t>
      </w:r>
      <w:r w:rsidDel="00000000" w:rsidR="00000000" w:rsidRPr="00000000">
        <w:rPr>
          <w:rtl w:val="0"/>
        </w:rPr>
      </w:r>
    </w:p>
    <w:p w:rsidR="00000000" w:rsidDel="00000000" w:rsidP="00000000" w:rsidRDefault="00000000" w:rsidRPr="00000000" w14:paraId="00000AD1">
      <w:pPr>
        <w:spacing w:before="6" w:line="140" w:lineRule="auto"/>
        <w:jc w:val="left"/>
        <w:rPr>
          <w:sz w:val="15"/>
          <w:szCs w:val="15"/>
        </w:rPr>
      </w:pPr>
      <w:r w:rsidDel="00000000" w:rsidR="00000000" w:rsidRPr="00000000">
        <w:rPr>
          <w:rtl w:val="0"/>
        </w:rPr>
      </w:r>
    </w:p>
    <w:p w:rsidR="00000000" w:rsidDel="00000000" w:rsidP="00000000" w:rsidRDefault="00000000" w:rsidRPr="00000000" w14:paraId="00000AD2">
      <w:pPr>
        <w:spacing w:line="200" w:lineRule="auto"/>
        <w:jc w:val="left"/>
        <w:rPr>
          <w:sz w:val="20"/>
          <w:szCs w:val="20"/>
        </w:rPr>
      </w:pPr>
      <w:r w:rsidDel="00000000" w:rsidR="00000000" w:rsidRPr="00000000">
        <w:rPr>
          <w:rtl w:val="0"/>
        </w:rPr>
      </w:r>
    </w:p>
    <w:p w:rsidR="00000000" w:rsidDel="00000000" w:rsidP="00000000" w:rsidRDefault="00000000" w:rsidRPr="00000000" w14:paraId="00000AD3">
      <w:pPr>
        <w:spacing w:line="200" w:lineRule="auto"/>
        <w:jc w:val="left"/>
        <w:rPr>
          <w:sz w:val="20"/>
          <w:szCs w:val="20"/>
        </w:rPr>
      </w:pPr>
      <w:r w:rsidDel="00000000" w:rsidR="00000000" w:rsidRPr="00000000">
        <w:rPr>
          <w:rtl w:val="0"/>
        </w:rPr>
      </w:r>
    </w:p>
    <w:p w:rsidR="00000000" w:rsidDel="00000000" w:rsidP="00000000" w:rsidRDefault="00000000" w:rsidRPr="00000000" w14:paraId="00000AD4">
      <w:pPr>
        <w:spacing w:line="372" w:lineRule="auto"/>
        <w:ind w:left="197" w:right="99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Para tener derecho a esta licencia deberá contar con una anti</w:t>
      </w:r>
      <w:r w:rsidDel="00000000" w:rsidR="00000000" w:rsidRPr="00000000">
        <w:rPr>
          <w:rFonts w:ascii="Times New Roman" w:cs="Times New Roman" w:eastAsia="Times New Roman" w:hAnsi="Times New Roman"/>
          <w:color w:val="282828"/>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üedad no inferior a DOC</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(12) me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es de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ervicio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efectivos en la Admini</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tr</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ción Pública Provincial.</w:t>
      </w:r>
      <w:r w:rsidDel="00000000" w:rsidR="00000000" w:rsidRPr="00000000">
        <w:rPr>
          <w:rtl w:val="0"/>
        </w:rPr>
      </w:r>
    </w:p>
    <w:p w:rsidR="00000000" w:rsidDel="00000000" w:rsidP="00000000" w:rsidRDefault="00000000" w:rsidRPr="00000000" w14:paraId="00000AD5">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0AD6">
      <w:pPr>
        <w:spacing w:line="200" w:lineRule="auto"/>
        <w:jc w:val="left"/>
        <w:rPr>
          <w:sz w:val="20"/>
          <w:szCs w:val="20"/>
        </w:rPr>
      </w:pPr>
      <w:r w:rsidDel="00000000" w:rsidR="00000000" w:rsidRPr="00000000">
        <w:rPr>
          <w:rtl w:val="0"/>
        </w:rPr>
      </w:r>
    </w:p>
    <w:p w:rsidR="00000000" w:rsidDel="00000000" w:rsidP="00000000" w:rsidRDefault="00000000" w:rsidRPr="00000000" w14:paraId="00000AD7">
      <w:pPr>
        <w:spacing w:line="200" w:lineRule="auto"/>
        <w:jc w:val="left"/>
        <w:rPr>
          <w:sz w:val="20"/>
          <w:szCs w:val="20"/>
        </w:rPr>
      </w:pPr>
      <w:r w:rsidDel="00000000" w:rsidR="00000000" w:rsidRPr="00000000">
        <w:rPr>
          <w:rtl w:val="0"/>
        </w:rPr>
      </w:r>
    </w:p>
    <w:p w:rsidR="00000000" w:rsidDel="00000000" w:rsidP="00000000" w:rsidRDefault="00000000" w:rsidRPr="00000000" w14:paraId="00000AD8">
      <w:pPr>
        <w:ind w:left="190" w:right="3833"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51515"/>
          <w:sz w:val="22"/>
          <w:szCs w:val="22"/>
          <w:rtl w:val="0"/>
        </w:rPr>
        <w:t xml:space="preserve">ARTÍCULO 67</w:t>
      </w:r>
      <w:r w:rsidDel="00000000" w:rsidR="00000000" w:rsidRPr="00000000">
        <w:rPr>
          <w:rFonts w:ascii="Times New Roman" w:cs="Times New Roman" w:eastAsia="Times New Roman" w:hAnsi="Times New Roman"/>
          <w:b w:val="1"/>
          <w:color w:val="282828"/>
          <w:sz w:val="22"/>
          <w:szCs w:val="22"/>
          <w:rtl w:val="0"/>
        </w:rPr>
        <w:t xml:space="preserve">.</w:t>
      </w:r>
      <w:r w:rsidDel="00000000" w:rsidR="00000000" w:rsidRPr="00000000">
        <w:rPr>
          <w:rFonts w:ascii="Times New Roman" w:cs="Times New Roman" w:eastAsia="Times New Roman" w:hAnsi="Times New Roman"/>
          <w:b w:val="1"/>
          <w:color w:val="151515"/>
          <w:sz w:val="22"/>
          <w:szCs w:val="22"/>
          <w:rtl w:val="0"/>
        </w:rPr>
        <w:t xml:space="preserve">2.- CURSOS, TALLERES, JORNADAS:</w:t>
      </w:r>
      <w:r w:rsidDel="00000000" w:rsidR="00000000" w:rsidRPr="00000000">
        <w:rPr>
          <w:rtl w:val="0"/>
        </w:rPr>
      </w:r>
    </w:p>
    <w:p w:rsidR="00000000" w:rsidDel="00000000" w:rsidP="00000000" w:rsidRDefault="00000000" w:rsidRPr="00000000" w14:paraId="00000AD9">
      <w:pPr>
        <w:spacing w:line="200" w:lineRule="auto"/>
        <w:jc w:val="left"/>
        <w:rPr>
          <w:sz w:val="20"/>
          <w:szCs w:val="20"/>
        </w:rPr>
      </w:pPr>
      <w:r w:rsidDel="00000000" w:rsidR="00000000" w:rsidRPr="00000000">
        <w:rPr>
          <w:rtl w:val="0"/>
        </w:rPr>
      </w:r>
    </w:p>
    <w:p w:rsidR="00000000" w:rsidDel="00000000" w:rsidP="00000000" w:rsidRDefault="00000000" w:rsidRPr="00000000" w14:paraId="00000ADA">
      <w:pPr>
        <w:spacing w:line="200" w:lineRule="auto"/>
        <w:jc w:val="left"/>
        <w:rPr>
          <w:sz w:val="20"/>
          <w:szCs w:val="20"/>
        </w:rPr>
      </w:pPr>
      <w:r w:rsidDel="00000000" w:rsidR="00000000" w:rsidRPr="00000000">
        <w:rPr>
          <w:rtl w:val="0"/>
        </w:rPr>
      </w:r>
    </w:p>
    <w:p w:rsidR="00000000" w:rsidDel="00000000" w:rsidP="00000000" w:rsidRDefault="00000000" w:rsidRPr="00000000" w14:paraId="00000ADB">
      <w:pPr>
        <w:spacing w:before="19" w:line="240" w:lineRule="auto"/>
        <w:jc w:val="left"/>
        <w:rPr>
          <w:sz w:val="24"/>
          <w:szCs w:val="24"/>
        </w:rPr>
      </w:pPr>
      <w:r w:rsidDel="00000000" w:rsidR="00000000" w:rsidRPr="00000000">
        <w:rPr>
          <w:rtl w:val="0"/>
        </w:rPr>
      </w:r>
    </w:p>
    <w:p w:rsidR="00000000" w:rsidDel="00000000" w:rsidP="00000000" w:rsidRDefault="00000000" w:rsidRPr="00000000" w14:paraId="00000ADC">
      <w:pPr>
        <w:spacing w:line="375" w:lineRule="auto"/>
        <w:ind w:left="154" w:right="1005" w:firstLine="29.000000000000004"/>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82828"/>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t</w:t>
      </w:r>
      <w:r w:rsidDel="00000000" w:rsidR="00000000" w:rsidRPr="00000000">
        <w:rPr>
          <w:rFonts w:ascii="Times New Roman" w:cs="Times New Roman" w:eastAsia="Times New Roman" w:hAnsi="Times New Roman"/>
          <w:color w:val="282828"/>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licencia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concederá por un lapso de ha</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ta DI</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Z (10) día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laborable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de ina</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istencia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con goce  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haberes  para  lo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trabajadores con motivo  de a</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istencia  a cur</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tall</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res</w:t>
      </w: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jornada</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eminarios</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conferencia</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525253"/>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simpo</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ios y</w:t>
      </w:r>
      <w:r w:rsidDel="00000000" w:rsidR="00000000" w:rsidRPr="00000000">
        <w:rPr>
          <w:rFonts w:ascii="Times New Roman" w:cs="Times New Roman" w:eastAsia="Times New Roman" w:hAnsi="Times New Roman"/>
          <w:color w:val="404040"/>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o cur</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ado de carrer</w:t>
      </w:r>
      <w:r w:rsidDel="00000000" w:rsidR="00000000" w:rsidRPr="00000000">
        <w:rPr>
          <w:rFonts w:ascii="Times New Roman" w:cs="Times New Roman" w:eastAsia="Times New Roman" w:hAnsi="Times New Roman"/>
          <w:color w:val="282828"/>
          <w:sz w:val="23"/>
          <w:szCs w:val="23"/>
          <w:rtl w:val="0"/>
        </w:rPr>
        <w:t xml:space="preserve">as </w:t>
      </w:r>
      <w:r w:rsidDel="00000000" w:rsidR="00000000" w:rsidRPr="00000000">
        <w:rPr>
          <w:rFonts w:ascii="Times New Roman" w:cs="Times New Roman" w:eastAsia="Times New Roman" w:hAnsi="Times New Roman"/>
          <w:color w:val="151515"/>
          <w:sz w:val="23"/>
          <w:szCs w:val="23"/>
          <w:rtl w:val="0"/>
        </w:rPr>
        <w:t xml:space="preserve">de posgrado</w:t>
      </w:r>
      <w:r w:rsidDel="00000000" w:rsidR="00000000" w:rsidRPr="00000000">
        <w:rPr>
          <w:rFonts w:ascii="Times New Roman" w:cs="Times New Roman" w:eastAsia="Times New Roman" w:hAnsi="Times New Roman"/>
          <w:color w:val="696969"/>
          <w:sz w:val="23"/>
          <w:szCs w:val="23"/>
          <w:rtl w:val="0"/>
        </w:rPr>
        <w:t xml:space="preserve">,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ndo tal indicación meramente enunciativa</w:t>
      </w: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inherente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a las tarea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del trab</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j</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dor</w:t>
      </w:r>
      <w:r w:rsidDel="00000000" w:rsidR="00000000" w:rsidRPr="00000000">
        <w:rPr>
          <w:rFonts w:ascii="Times New Roman" w:cs="Times New Roman" w:eastAsia="Times New Roman" w:hAnsi="Times New Roman"/>
          <w:color w:val="525253"/>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celebr</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dos o dictadas en el país o en el extranjero, pudiendo extender</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dich</w:t>
      </w:r>
      <w:r w:rsidDel="00000000" w:rsidR="00000000" w:rsidRPr="00000000">
        <w:rPr>
          <w:rFonts w:ascii="Times New Roman" w:cs="Times New Roman" w:eastAsia="Times New Roman" w:hAnsi="Times New Roman"/>
          <w:color w:val="282828"/>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ju</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tificación  en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 ca</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w:t>
      </w:r>
      <w:r w:rsidDel="00000000" w:rsidR="00000000" w:rsidRPr="00000000">
        <w:rPr>
          <w:rFonts w:ascii="Times New Roman" w:cs="Times New Roman" w:eastAsia="Times New Roman" w:hAnsi="Times New Roman"/>
          <w:color w:val="282828"/>
          <w:sz w:val="23"/>
          <w:szCs w:val="23"/>
          <w:rtl w:val="0"/>
        </w:rPr>
        <w:t xml:space="preserve">, a</w:t>
      </w:r>
      <w:r w:rsidDel="00000000" w:rsidR="00000000" w:rsidRPr="00000000">
        <w:rPr>
          <w:rFonts w:ascii="Times New Roman" w:cs="Times New Roman" w:eastAsia="Times New Roman" w:hAnsi="Times New Roman"/>
          <w:color w:val="151515"/>
          <w:sz w:val="23"/>
          <w:szCs w:val="23"/>
          <w:rtl w:val="0"/>
        </w:rPr>
        <w:t xml:space="preserve">l día inmediato anterior </w:t>
      </w:r>
      <w:r w:rsidDel="00000000" w:rsidR="00000000" w:rsidRPr="00000000">
        <w:rPr>
          <w:rFonts w:ascii="Times New Roman" w:cs="Times New Roman" w:eastAsia="Times New Roman" w:hAnsi="Times New Roman"/>
          <w:color w:val="282828"/>
          <w:sz w:val="23"/>
          <w:szCs w:val="23"/>
          <w:rtl w:val="0"/>
        </w:rPr>
        <w:t xml:space="preserve">y</w:t>
      </w:r>
      <w:r w:rsidDel="00000000" w:rsidR="00000000" w:rsidRPr="00000000">
        <w:rPr>
          <w:rFonts w:ascii="Times New Roman" w:cs="Times New Roman" w:eastAsia="Times New Roman" w:hAnsi="Times New Roman"/>
          <w:color w:val="404040"/>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o po</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terior de reali</w:t>
      </w:r>
      <w:r w:rsidDel="00000000" w:rsidR="00000000" w:rsidRPr="00000000">
        <w:rPr>
          <w:rFonts w:ascii="Times New Roman" w:cs="Times New Roman" w:eastAsia="Times New Roman" w:hAnsi="Times New Roman"/>
          <w:color w:val="282828"/>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ación del viaje.</w:t>
      </w:r>
      <w:r w:rsidDel="00000000" w:rsidR="00000000" w:rsidRPr="00000000">
        <w:rPr>
          <w:rtl w:val="0"/>
        </w:rPr>
      </w:r>
    </w:p>
    <w:p w:rsidR="00000000" w:rsidDel="00000000" w:rsidP="00000000" w:rsidRDefault="00000000" w:rsidRPr="00000000" w14:paraId="00000ADD">
      <w:pPr>
        <w:spacing w:line="200" w:lineRule="auto"/>
        <w:jc w:val="left"/>
        <w:rPr>
          <w:sz w:val="20"/>
          <w:szCs w:val="20"/>
        </w:rPr>
      </w:pPr>
      <w:r w:rsidDel="00000000" w:rsidR="00000000" w:rsidRPr="00000000">
        <w:rPr>
          <w:rtl w:val="0"/>
        </w:rPr>
      </w:r>
    </w:p>
    <w:p w:rsidR="00000000" w:rsidDel="00000000" w:rsidP="00000000" w:rsidRDefault="00000000" w:rsidRPr="00000000" w14:paraId="00000ADE">
      <w:pPr>
        <w:spacing w:before="19" w:line="280" w:lineRule="auto"/>
        <w:jc w:val="left"/>
        <w:rPr>
          <w:sz w:val="28"/>
          <w:szCs w:val="28"/>
        </w:rPr>
      </w:pPr>
      <w:r w:rsidDel="00000000" w:rsidR="00000000" w:rsidRPr="00000000">
        <w:rPr>
          <w:rtl w:val="0"/>
        </w:rPr>
      </w:r>
    </w:p>
    <w:p w:rsidR="00000000" w:rsidDel="00000000" w:rsidP="00000000" w:rsidRDefault="00000000" w:rsidRPr="00000000" w14:paraId="00000ADF">
      <w:pPr>
        <w:spacing w:line="374" w:lineRule="auto"/>
        <w:ind w:left="168" w:right="1012"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El pedido de justificación pertinente debe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er pre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entado al titular del ár</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a r</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sp</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ctiva para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 autori</w:t>
      </w:r>
      <w:r w:rsidDel="00000000" w:rsidR="00000000" w:rsidRPr="00000000">
        <w:rPr>
          <w:rFonts w:ascii="Times New Roman" w:cs="Times New Roman" w:eastAsia="Times New Roman" w:hAnsi="Times New Roman"/>
          <w:color w:val="282828"/>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ación</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con una antelación  mínima de TRES (3) día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hábil</w:t>
      </w:r>
      <w:r w:rsidDel="00000000" w:rsidR="00000000" w:rsidRPr="00000000">
        <w:rPr>
          <w:rFonts w:ascii="Times New Roman" w:cs="Times New Roman" w:eastAsia="Times New Roman" w:hAnsi="Times New Roman"/>
          <w:color w:val="282828"/>
          <w:sz w:val="23"/>
          <w:szCs w:val="23"/>
          <w:rtl w:val="0"/>
        </w:rPr>
        <w:t xml:space="preserve">es </w:t>
      </w:r>
      <w:r w:rsidDel="00000000" w:rsidR="00000000" w:rsidRPr="00000000">
        <w:rPr>
          <w:rFonts w:ascii="Times New Roman" w:cs="Times New Roman" w:eastAsia="Times New Roman" w:hAnsi="Times New Roman"/>
          <w:color w:val="151515"/>
          <w:sz w:val="23"/>
          <w:szCs w:val="23"/>
          <w:rtl w:val="0"/>
        </w:rPr>
        <w:t xml:space="preserve">al 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l</w:t>
      </w:r>
      <w:r w:rsidDel="00000000" w:rsidR="00000000" w:rsidRPr="00000000">
        <w:rPr>
          <w:rFonts w:ascii="Times New Roman" w:cs="Times New Roman" w:eastAsia="Times New Roman" w:hAnsi="Times New Roman"/>
          <w:color w:val="282828"/>
          <w:sz w:val="23"/>
          <w:szCs w:val="23"/>
          <w:rtl w:val="0"/>
        </w:rPr>
        <w:t xml:space="preserve">a a</w:t>
      </w:r>
      <w:r w:rsidDel="00000000" w:rsidR="00000000" w:rsidRPr="00000000">
        <w:rPr>
          <w:rFonts w:ascii="Times New Roman" w:cs="Times New Roman" w:eastAsia="Times New Roman" w:hAnsi="Times New Roman"/>
          <w:color w:val="151515"/>
          <w:sz w:val="23"/>
          <w:szCs w:val="23"/>
          <w:rtl w:val="0"/>
        </w:rPr>
        <w:t xml:space="preserve">u</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encia. Se consid</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ra  tácitamente  autori</w:t>
      </w:r>
      <w:r w:rsidDel="00000000" w:rsidR="00000000" w:rsidRPr="00000000">
        <w:rPr>
          <w:rFonts w:ascii="Times New Roman" w:cs="Times New Roman" w:eastAsia="Times New Roman" w:hAnsi="Times New Roman"/>
          <w:color w:val="282828"/>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ado</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 el pedido no 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82828"/>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pondido  en 48 hora</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 Dentro de lo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cinco (5) días de producido  el reinte</w:t>
      </w:r>
      <w:r w:rsidDel="00000000" w:rsidR="00000000" w:rsidRPr="00000000">
        <w:rPr>
          <w:rFonts w:ascii="Times New Roman" w:cs="Times New Roman" w:eastAsia="Times New Roman" w:hAnsi="Times New Roman"/>
          <w:color w:val="282828"/>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ro al  servicio</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trabajador d</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b</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 pr</w:t>
      </w:r>
      <w:r w:rsidDel="00000000" w:rsidR="00000000" w:rsidRPr="00000000">
        <w:rPr>
          <w:rFonts w:ascii="Times New Roman" w:cs="Times New Roman" w:eastAsia="Times New Roman" w:hAnsi="Times New Roman"/>
          <w:color w:val="282828"/>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entar  l</w:t>
      </w:r>
      <w:r w:rsidDel="00000000" w:rsidR="00000000" w:rsidRPr="00000000">
        <w:rPr>
          <w:rFonts w:ascii="Times New Roman" w:cs="Times New Roman" w:eastAsia="Times New Roman" w:hAnsi="Times New Roman"/>
          <w:color w:val="282828"/>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con</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ncia o comprobant</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de a</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tencia re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pecti</w:t>
      </w:r>
      <w:r w:rsidDel="00000000" w:rsidR="00000000" w:rsidRPr="00000000">
        <w:rPr>
          <w:rFonts w:ascii="Times New Roman" w:cs="Times New Roman" w:eastAsia="Times New Roman" w:hAnsi="Times New Roman"/>
          <w:color w:val="282828"/>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o o</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en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 defecto</w:t>
      </w:r>
      <w:r w:rsidDel="00000000" w:rsidR="00000000" w:rsidRPr="00000000">
        <w:rPr>
          <w:rFonts w:ascii="Times New Roman" w:cs="Times New Roman" w:eastAsia="Times New Roman" w:hAnsi="Times New Roman"/>
          <w:color w:val="525253"/>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constancia de trámite par</w:t>
      </w:r>
      <w:r w:rsidDel="00000000" w:rsidR="00000000" w:rsidRPr="00000000">
        <w:rPr>
          <w:rFonts w:ascii="Times New Roman" w:cs="Times New Roman" w:eastAsia="Times New Roman" w:hAnsi="Times New Roman"/>
          <w:color w:val="282828"/>
          <w:sz w:val="23"/>
          <w:szCs w:val="23"/>
          <w:rtl w:val="0"/>
        </w:rPr>
        <w:t xml:space="preserve">a  s</w:t>
      </w:r>
      <w:r w:rsidDel="00000000" w:rsidR="00000000" w:rsidRPr="00000000">
        <w:rPr>
          <w:rFonts w:ascii="Times New Roman" w:cs="Times New Roman" w:eastAsia="Times New Roman" w:hAnsi="Times New Roman"/>
          <w:color w:val="151515"/>
          <w:sz w:val="23"/>
          <w:szCs w:val="23"/>
          <w:rtl w:val="0"/>
        </w:rPr>
        <w:t xml:space="preserve">u  obtención  e</w:t>
      </w:r>
      <w:r w:rsidDel="00000000" w:rsidR="00000000" w:rsidRPr="00000000">
        <w:rPr>
          <w:rFonts w:ascii="Times New Roman" w:cs="Times New Roman" w:eastAsia="Times New Roman" w:hAnsi="Times New Roman"/>
          <w:color w:val="282828"/>
          <w:sz w:val="23"/>
          <w:szCs w:val="23"/>
          <w:rtl w:val="0"/>
        </w:rPr>
        <w:t xml:space="preserve">x</w:t>
      </w:r>
      <w:r w:rsidDel="00000000" w:rsidR="00000000" w:rsidRPr="00000000">
        <w:rPr>
          <w:rFonts w:ascii="Times New Roman" w:cs="Times New Roman" w:eastAsia="Times New Roman" w:hAnsi="Times New Roman"/>
          <w:color w:val="151515"/>
          <w:sz w:val="23"/>
          <w:szCs w:val="23"/>
          <w:rtl w:val="0"/>
        </w:rPr>
        <w:t xml:space="preserve">p</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dido  por  l</w:t>
      </w:r>
      <w:r w:rsidDel="00000000" w:rsidR="00000000" w:rsidRPr="00000000">
        <w:rPr>
          <w:rFonts w:ascii="Times New Roman" w:cs="Times New Roman" w:eastAsia="Times New Roman" w:hAnsi="Times New Roman"/>
          <w:color w:val="282828"/>
          <w:sz w:val="23"/>
          <w:szCs w:val="23"/>
          <w:rtl w:val="0"/>
        </w:rPr>
        <w:t xml:space="preserve">as  </w:t>
      </w:r>
      <w:r w:rsidDel="00000000" w:rsidR="00000000" w:rsidRPr="00000000">
        <w:rPr>
          <w:rFonts w:ascii="Times New Roman" w:cs="Times New Roman" w:eastAsia="Times New Roman" w:hAnsi="Times New Roman"/>
          <w:color w:val="151515"/>
          <w:sz w:val="23"/>
          <w:szCs w:val="23"/>
          <w:rtl w:val="0"/>
        </w:rPr>
        <w:t xml:space="preserve">autoridades  qu</w:t>
      </w:r>
      <w:r w:rsidDel="00000000" w:rsidR="00000000" w:rsidRPr="00000000">
        <w:rPr>
          <w:rFonts w:ascii="Times New Roman" w:cs="Times New Roman" w:eastAsia="Times New Roman" w:hAnsi="Times New Roman"/>
          <w:color w:val="282828"/>
          <w:sz w:val="23"/>
          <w:szCs w:val="23"/>
          <w:rtl w:val="0"/>
        </w:rPr>
        <w:t xml:space="preserve">e  c</w:t>
      </w:r>
      <w:r w:rsidDel="00000000" w:rsidR="00000000" w:rsidRPr="00000000">
        <w:rPr>
          <w:rFonts w:ascii="Times New Roman" w:cs="Times New Roman" w:eastAsia="Times New Roman" w:hAnsi="Times New Roman"/>
          <w:color w:val="151515"/>
          <w:sz w:val="23"/>
          <w:szCs w:val="23"/>
          <w:rtl w:val="0"/>
        </w:rPr>
        <w:t xml:space="preserve">orr</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spondan</w:t>
      </w: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Par</w:t>
      </w:r>
      <w:r w:rsidDel="00000000" w:rsidR="00000000" w:rsidRPr="00000000">
        <w:rPr>
          <w:rFonts w:ascii="Times New Roman" w:cs="Times New Roman" w:eastAsia="Times New Roman" w:hAnsi="Times New Roman"/>
          <w:color w:val="282828"/>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lo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ca</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u</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ufructo  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ta licencia fuera de la provincia</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se deberá emitir l</w:t>
      </w:r>
      <w:r w:rsidDel="00000000" w:rsidR="00000000" w:rsidRPr="00000000">
        <w:rPr>
          <w:rFonts w:ascii="Times New Roman" w:cs="Times New Roman" w:eastAsia="Times New Roman" w:hAnsi="Times New Roman"/>
          <w:color w:val="282828"/>
          <w:sz w:val="23"/>
          <w:szCs w:val="23"/>
          <w:rtl w:val="0"/>
        </w:rPr>
        <w:t xml:space="preserve">a a</w:t>
      </w:r>
      <w:r w:rsidDel="00000000" w:rsidR="00000000" w:rsidRPr="00000000">
        <w:rPr>
          <w:rFonts w:ascii="Times New Roman" w:cs="Times New Roman" w:eastAsia="Times New Roman" w:hAnsi="Times New Roman"/>
          <w:color w:val="151515"/>
          <w:sz w:val="23"/>
          <w:szCs w:val="23"/>
          <w:rtl w:val="0"/>
        </w:rPr>
        <w:t xml:space="preserve">utori</w:t>
      </w:r>
      <w:r w:rsidDel="00000000" w:rsidR="00000000" w:rsidRPr="00000000">
        <w:rPr>
          <w:rFonts w:ascii="Times New Roman" w:cs="Times New Roman" w:eastAsia="Times New Roman" w:hAnsi="Times New Roman"/>
          <w:color w:val="282828"/>
          <w:sz w:val="23"/>
          <w:szCs w:val="23"/>
          <w:rtl w:val="0"/>
        </w:rPr>
        <w:t xml:space="preserve">za</w:t>
      </w:r>
      <w:r w:rsidDel="00000000" w:rsidR="00000000" w:rsidRPr="00000000">
        <w:rPr>
          <w:rFonts w:ascii="Times New Roman" w:cs="Times New Roman" w:eastAsia="Times New Roman" w:hAnsi="Times New Roman"/>
          <w:color w:val="151515"/>
          <w:sz w:val="23"/>
          <w:szCs w:val="23"/>
          <w:rtl w:val="0"/>
        </w:rPr>
        <w:t xml:space="preserve">ción  mediant</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un acto </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dmini</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tr</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ti</w:t>
      </w:r>
      <w:r w:rsidDel="00000000" w:rsidR="00000000" w:rsidRPr="00000000">
        <w:rPr>
          <w:rFonts w:ascii="Times New Roman" w:cs="Times New Roman" w:eastAsia="Times New Roman" w:hAnsi="Times New Roman"/>
          <w:color w:val="282828"/>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o.</w:t>
      </w:r>
      <w:r w:rsidDel="00000000" w:rsidR="00000000" w:rsidRPr="00000000">
        <w:rPr>
          <w:rtl w:val="0"/>
        </w:rPr>
      </w:r>
    </w:p>
    <w:p w:rsidR="00000000" w:rsidDel="00000000" w:rsidP="00000000" w:rsidRDefault="00000000" w:rsidRPr="00000000" w14:paraId="00000AE0">
      <w:pPr>
        <w:spacing w:before="6" w:line="120" w:lineRule="auto"/>
        <w:jc w:val="left"/>
        <w:rPr>
          <w:sz w:val="13"/>
          <w:szCs w:val="13"/>
        </w:rPr>
      </w:pPr>
      <w:r w:rsidDel="00000000" w:rsidR="00000000" w:rsidRPr="00000000">
        <w:rPr>
          <w:rtl w:val="0"/>
        </w:rPr>
      </w:r>
    </w:p>
    <w:p w:rsidR="00000000" w:rsidDel="00000000" w:rsidP="00000000" w:rsidRDefault="00000000" w:rsidRPr="00000000" w14:paraId="00000AE1">
      <w:pPr>
        <w:spacing w:line="200" w:lineRule="auto"/>
        <w:jc w:val="left"/>
        <w:rPr>
          <w:sz w:val="20"/>
          <w:szCs w:val="20"/>
        </w:rPr>
      </w:pPr>
      <w:r w:rsidDel="00000000" w:rsidR="00000000" w:rsidRPr="00000000">
        <w:rPr>
          <w:rtl w:val="0"/>
        </w:rPr>
      </w:r>
    </w:p>
    <w:p w:rsidR="00000000" w:rsidDel="00000000" w:rsidP="00000000" w:rsidRDefault="00000000" w:rsidRPr="00000000" w14:paraId="00000AE2">
      <w:pPr>
        <w:spacing w:line="200" w:lineRule="auto"/>
        <w:jc w:val="left"/>
        <w:rPr>
          <w:sz w:val="20"/>
          <w:szCs w:val="20"/>
        </w:rPr>
      </w:pPr>
      <w:r w:rsidDel="00000000" w:rsidR="00000000" w:rsidRPr="00000000">
        <w:rPr>
          <w:rtl w:val="0"/>
        </w:rPr>
      </w:r>
    </w:p>
    <w:p w:rsidR="00000000" w:rsidDel="00000000" w:rsidP="00000000" w:rsidRDefault="00000000" w:rsidRPr="00000000" w14:paraId="00000AE3">
      <w:pPr>
        <w:spacing w:line="374" w:lineRule="auto"/>
        <w:ind w:left="119" w:right="1039" w:firstLine="29.000000000000004"/>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Para el </w:t>
      </w:r>
      <w:r w:rsidDel="00000000" w:rsidR="00000000" w:rsidRPr="00000000">
        <w:rPr>
          <w:rFonts w:ascii="Times New Roman" w:cs="Times New Roman" w:eastAsia="Times New Roman" w:hAnsi="Times New Roman"/>
          <w:color w:val="282828"/>
          <w:sz w:val="23"/>
          <w:szCs w:val="23"/>
          <w:rtl w:val="0"/>
        </w:rPr>
        <w:t xml:space="preserve">cas</w:t>
      </w:r>
      <w:r w:rsidDel="00000000" w:rsidR="00000000" w:rsidRPr="00000000">
        <w:rPr>
          <w:rFonts w:ascii="Times New Roman" w:cs="Times New Roman" w:eastAsia="Times New Roman" w:hAnsi="Times New Roman"/>
          <w:color w:val="151515"/>
          <w:sz w:val="23"/>
          <w:szCs w:val="23"/>
          <w:rtl w:val="0"/>
        </w:rPr>
        <w:t xml:space="preserve">o 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carr</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ras de po</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gr</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do</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el trab</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jador deberá pr</w:t>
      </w:r>
      <w:r w:rsidDel="00000000" w:rsidR="00000000" w:rsidRPr="00000000">
        <w:rPr>
          <w:rFonts w:ascii="Times New Roman" w:cs="Times New Roman" w:eastAsia="Times New Roman" w:hAnsi="Times New Roman"/>
          <w:color w:val="282828"/>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entar la pertinente con</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tancia de </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lumno r</w:t>
      </w:r>
      <w:r w:rsidDel="00000000" w:rsidR="00000000" w:rsidRPr="00000000">
        <w:rPr>
          <w:rFonts w:ascii="Times New Roman" w:cs="Times New Roman" w:eastAsia="Times New Roman" w:hAnsi="Times New Roman"/>
          <w:color w:val="282828"/>
          <w:sz w:val="23"/>
          <w:szCs w:val="23"/>
          <w:rtl w:val="0"/>
        </w:rPr>
        <w:t xml:space="preserve">eg</w:t>
      </w:r>
      <w:r w:rsidDel="00000000" w:rsidR="00000000" w:rsidRPr="00000000">
        <w:rPr>
          <w:rFonts w:ascii="Times New Roman" w:cs="Times New Roman" w:eastAsia="Times New Roman" w:hAnsi="Times New Roman"/>
          <w:color w:val="151515"/>
          <w:sz w:val="23"/>
          <w:szCs w:val="23"/>
          <w:rtl w:val="0"/>
        </w:rPr>
        <w:t xml:space="preserve">ular </w:t>
      </w:r>
      <w:r w:rsidDel="00000000" w:rsidR="00000000" w:rsidRPr="00000000">
        <w:rPr>
          <w:rFonts w:ascii="Times New Roman" w:cs="Times New Roman" w:eastAsia="Times New Roman" w:hAnsi="Times New Roman"/>
          <w:color w:val="282828"/>
          <w:sz w:val="23"/>
          <w:szCs w:val="23"/>
          <w:rtl w:val="0"/>
        </w:rPr>
        <w:t xml:space="preserve">y </w:t>
      </w:r>
      <w:r w:rsidDel="00000000" w:rsidR="00000000" w:rsidRPr="00000000">
        <w:rPr>
          <w:rFonts w:ascii="Times New Roman" w:cs="Times New Roman" w:eastAsia="Times New Roman" w:hAnsi="Times New Roman"/>
          <w:color w:val="151515"/>
          <w:sz w:val="23"/>
          <w:szCs w:val="23"/>
          <w:rtl w:val="0"/>
        </w:rPr>
        <w:t xml:space="preserve">lo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certi</w:t>
      </w:r>
      <w:r w:rsidDel="00000000" w:rsidR="00000000" w:rsidRPr="00000000">
        <w:rPr>
          <w:rFonts w:ascii="Times New Roman" w:cs="Times New Roman" w:eastAsia="Times New Roman" w:hAnsi="Times New Roman"/>
          <w:color w:val="282828"/>
          <w:sz w:val="23"/>
          <w:szCs w:val="23"/>
          <w:rtl w:val="0"/>
        </w:rPr>
        <w:t xml:space="preserve">fi</w:t>
      </w:r>
      <w:r w:rsidDel="00000000" w:rsidR="00000000" w:rsidRPr="00000000">
        <w:rPr>
          <w:rFonts w:ascii="Times New Roman" w:cs="Times New Roman" w:eastAsia="Times New Roman" w:hAnsi="Times New Roman"/>
          <w:color w:val="151515"/>
          <w:sz w:val="23"/>
          <w:szCs w:val="23"/>
          <w:rtl w:val="0"/>
        </w:rPr>
        <w:t xml:space="preserve">cados que acr</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diten la asistencia </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la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fech</w:t>
      </w:r>
      <w:r w:rsidDel="00000000" w:rsidR="00000000" w:rsidRPr="00000000">
        <w:rPr>
          <w:rFonts w:ascii="Times New Roman" w:cs="Times New Roman" w:eastAsia="Times New Roman" w:hAnsi="Times New Roman"/>
          <w:color w:val="282828"/>
          <w:sz w:val="23"/>
          <w:szCs w:val="23"/>
          <w:rtl w:val="0"/>
        </w:rPr>
        <w:t xml:space="preserve">as </w:t>
      </w:r>
      <w:r w:rsidDel="00000000" w:rsidR="00000000" w:rsidRPr="00000000">
        <w:rPr>
          <w:rFonts w:ascii="Times New Roman" w:cs="Times New Roman" w:eastAsia="Times New Roman" w:hAnsi="Times New Roman"/>
          <w:color w:val="151515"/>
          <w:sz w:val="23"/>
          <w:szCs w:val="23"/>
          <w:rtl w:val="0"/>
        </w:rPr>
        <w:t xml:space="preserve">que </w:t>
      </w:r>
      <w:r w:rsidDel="00000000" w:rsidR="00000000" w:rsidRPr="00000000">
        <w:rPr>
          <w:rFonts w:ascii="Times New Roman" w:cs="Times New Roman" w:eastAsia="Times New Roman" w:hAnsi="Times New Roman"/>
          <w:color w:val="282828"/>
          <w:sz w:val="23"/>
          <w:szCs w:val="23"/>
          <w:rtl w:val="0"/>
        </w:rPr>
        <w:t xml:space="preserve">se </w:t>
      </w:r>
      <w:r w:rsidDel="00000000" w:rsidR="00000000" w:rsidRPr="00000000">
        <w:rPr>
          <w:rFonts w:ascii="Times New Roman" w:cs="Times New Roman" w:eastAsia="Times New Roman" w:hAnsi="Times New Roman"/>
          <w:color w:val="151515"/>
          <w:sz w:val="23"/>
          <w:szCs w:val="23"/>
          <w:rtl w:val="0"/>
        </w:rPr>
        <w:t xml:space="preserve">dicte el cur</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ado 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la  </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speciali</w:t>
      </w:r>
      <w:r w:rsidDel="00000000" w:rsidR="00000000" w:rsidRPr="00000000">
        <w:rPr>
          <w:rFonts w:ascii="Times New Roman" w:cs="Times New Roman" w:eastAsia="Times New Roman" w:hAnsi="Times New Roman"/>
          <w:color w:val="282828"/>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ac</w:t>
      </w:r>
      <w:r w:rsidDel="00000000" w:rsidR="00000000" w:rsidRPr="00000000">
        <w:rPr>
          <w:rFonts w:ascii="Times New Roman" w:cs="Times New Roman" w:eastAsia="Times New Roman" w:hAnsi="Times New Roman"/>
          <w:color w:val="282828"/>
          <w:sz w:val="23"/>
          <w:szCs w:val="23"/>
          <w:rtl w:val="0"/>
        </w:rPr>
        <w:t xml:space="preserve">i</w:t>
      </w:r>
      <w:r w:rsidDel="00000000" w:rsidR="00000000" w:rsidRPr="00000000">
        <w:rPr>
          <w:rFonts w:ascii="Times New Roman" w:cs="Times New Roman" w:eastAsia="Times New Roman" w:hAnsi="Times New Roman"/>
          <w:color w:val="151515"/>
          <w:sz w:val="23"/>
          <w:szCs w:val="23"/>
          <w:rtl w:val="0"/>
        </w:rPr>
        <w:t xml:space="preserve">ón</w:t>
      </w:r>
      <w:r w:rsidDel="00000000" w:rsidR="00000000" w:rsidRPr="00000000">
        <w:rPr>
          <w:rFonts w:ascii="Times New Roman" w:cs="Times New Roman" w:eastAsia="Times New Roman" w:hAnsi="Times New Roman"/>
          <w:color w:val="525253"/>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m</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tría o doctorado que esté re</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li</w:t>
      </w:r>
      <w:r w:rsidDel="00000000" w:rsidR="00000000" w:rsidRPr="00000000">
        <w:rPr>
          <w:rFonts w:ascii="Times New Roman" w:cs="Times New Roman" w:eastAsia="Times New Roman" w:hAnsi="Times New Roman"/>
          <w:color w:val="282828"/>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ando</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con el objeto  de ju</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tificar la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inasi</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tencia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laboral</w:t>
      </w:r>
      <w:r w:rsidDel="00000000" w:rsidR="00000000" w:rsidRPr="00000000">
        <w:rPr>
          <w:rFonts w:ascii="Times New Roman" w:cs="Times New Roman" w:eastAsia="Times New Roman" w:hAnsi="Times New Roman"/>
          <w:color w:val="282828"/>
          <w:sz w:val="23"/>
          <w:szCs w:val="23"/>
          <w:rtl w:val="0"/>
        </w:rPr>
        <w:t xml:space="preserve">es e</w:t>
      </w:r>
      <w:r w:rsidDel="00000000" w:rsidR="00000000" w:rsidRPr="00000000">
        <w:rPr>
          <w:rFonts w:ascii="Times New Roman" w:cs="Times New Roman" w:eastAsia="Times New Roman" w:hAnsi="Times New Roman"/>
          <w:color w:val="151515"/>
          <w:sz w:val="23"/>
          <w:szCs w:val="23"/>
          <w:rtl w:val="0"/>
        </w:rPr>
        <w:t xml:space="preserve">n que incurra con moti</w:t>
      </w:r>
      <w:r w:rsidDel="00000000" w:rsidR="00000000" w:rsidRPr="00000000">
        <w:rPr>
          <w:rFonts w:ascii="Times New Roman" w:cs="Times New Roman" w:eastAsia="Times New Roman" w:hAnsi="Times New Roman"/>
          <w:color w:val="282828"/>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o 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la concurrencia al mi</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mo.</w:t>
      </w:r>
      <w:r w:rsidDel="00000000" w:rsidR="00000000" w:rsidRPr="00000000">
        <w:rPr>
          <w:rtl w:val="0"/>
        </w:rPr>
      </w:r>
    </w:p>
    <w:p w:rsidR="00000000" w:rsidDel="00000000" w:rsidP="00000000" w:rsidRDefault="00000000" w:rsidRPr="00000000" w14:paraId="00000AE4">
      <w:pPr>
        <w:spacing w:before="1" w:line="160" w:lineRule="auto"/>
        <w:jc w:val="left"/>
        <w:rPr>
          <w:sz w:val="16"/>
          <w:szCs w:val="16"/>
        </w:rPr>
      </w:pPr>
      <w:r w:rsidDel="00000000" w:rsidR="00000000" w:rsidRPr="00000000">
        <w:rPr>
          <w:rtl w:val="0"/>
        </w:rPr>
      </w:r>
    </w:p>
    <w:p w:rsidR="00000000" w:rsidDel="00000000" w:rsidP="00000000" w:rsidRDefault="00000000" w:rsidRPr="00000000" w14:paraId="00000AE5">
      <w:pPr>
        <w:spacing w:line="200" w:lineRule="auto"/>
        <w:jc w:val="left"/>
        <w:rPr>
          <w:sz w:val="20"/>
          <w:szCs w:val="20"/>
        </w:rPr>
      </w:pPr>
      <w:r w:rsidDel="00000000" w:rsidR="00000000" w:rsidRPr="00000000">
        <w:rPr>
          <w:rtl w:val="0"/>
        </w:rPr>
      </w:r>
    </w:p>
    <w:p w:rsidR="00000000" w:rsidDel="00000000" w:rsidP="00000000" w:rsidRDefault="00000000" w:rsidRPr="00000000" w14:paraId="00000AE6">
      <w:pPr>
        <w:spacing w:line="200" w:lineRule="auto"/>
        <w:jc w:val="left"/>
        <w:rPr>
          <w:sz w:val="20"/>
          <w:szCs w:val="20"/>
        </w:rPr>
      </w:pPr>
      <w:r w:rsidDel="00000000" w:rsidR="00000000" w:rsidRPr="00000000">
        <w:rPr>
          <w:rtl w:val="0"/>
        </w:rPr>
      </w:r>
    </w:p>
    <w:p w:rsidR="00000000" w:rsidDel="00000000" w:rsidP="00000000" w:rsidRDefault="00000000" w:rsidRPr="00000000" w14:paraId="00000AE7">
      <w:pPr>
        <w:spacing w:line="200" w:lineRule="auto"/>
        <w:jc w:val="left"/>
        <w:rPr>
          <w:sz w:val="20"/>
          <w:szCs w:val="20"/>
        </w:rPr>
      </w:pPr>
      <w:r w:rsidDel="00000000" w:rsidR="00000000" w:rsidRPr="00000000">
        <w:rPr>
          <w:rtl w:val="0"/>
        </w:rPr>
      </w:r>
    </w:p>
    <w:p w:rsidR="00000000" w:rsidDel="00000000" w:rsidP="00000000" w:rsidRDefault="00000000" w:rsidRPr="00000000" w14:paraId="00000AE8">
      <w:pPr>
        <w:ind w:left="161" w:right="5575" w:firstLine="0"/>
        <w:jc w:val="both"/>
        <w:rPr>
          <w:rFonts w:ascii="Times New Roman" w:cs="Times New Roman" w:eastAsia="Times New Roman" w:hAnsi="Times New Roman"/>
          <w:sz w:val="22"/>
          <w:szCs w:val="22"/>
        </w:rPr>
        <w:sectPr>
          <w:type w:val="continuous"/>
          <w:pgSz w:h="20160" w:w="12240" w:orient="portrait"/>
          <w:pgMar w:bottom="280" w:top="280" w:left="1560" w:right="820" w:header="360" w:footer="360"/>
        </w:sectPr>
      </w:pPr>
      <w:r w:rsidDel="00000000" w:rsidR="00000000" w:rsidRPr="00000000">
        <w:rPr>
          <w:rFonts w:ascii="Times New Roman" w:cs="Times New Roman" w:eastAsia="Times New Roman" w:hAnsi="Times New Roman"/>
          <w:b w:val="1"/>
          <w:color w:val="151515"/>
          <w:sz w:val="22"/>
          <w:szCs w:val="22"/>
          <w:rtl w:val="0"/>
        </w:rPr>
        <w:t xml:space="preserve">ARTÍCULO 67.3.- RENDIR  EXAMEN</w:t>
      </w:r>
      <w:r w:rsidDel="00000000" w:rsidR="00000000" w:rsidRPr="00000000">
        <w:rPr>
          <w:rFonts w:ascii="Times New Roman" w:cs="Times New Roman" w:eastAsia="Times New Roman" w:hAnsi="Times New Roman"/>
          <w:b w:val="1"/>
          <w:color w:val="282828"/>
          <w:sz w:val="22"/>
          <w:szCs w:val="22"/>
          <w:rtl w:val="0"/>
        </w:rPr>
        <w:t xml:space="preserve">:</w:t>
      </w:r>
      <w:r w:rsidDel="00000000" w:rsidR="00000000" w:rsidRPr="00000000">
        <w:rPr>
          <w:rtl w:val="0"/>
        </w:rPr>
      </w:r>
    </w:p>
    <w:p w:rsidR="00000000" w:rsidDel="00000000" w:rsidP="00000000" w:rsidRDefault="00000000" w:rsidRPr="00000000" w14:paraId="00000AE9">
      <w:pPr>
        <w:spacing w:line="1160" w:lineRule="auto"/>
        <w:ind w:left="744" w:right="-166" w:firstLine="0"/>
        <w:jc w:val="left"/>
        <w:rPr>
          <w:rFonts w:ascii="Arial" w:cs="Arial" w:eastAsia="Arial" w:hAnsi="Arial"/>
          <w:sz w:val="96"/>
          <w:szCs w:val="96"/>
        </w:rPr>
      </w:pPr>
      <w:r w:rsidDel="00000000" w:rsidR="00000000" w:rsidRPr="00000000">
        <w:rPr>
          <w:rFonts w:ascii="Arial" w:cs="Arial" w:eastAsia="Arial" w:hAnsi="Arial"/>
          <w:color w:val="545454"/>
          <w:sz w:val="160"/>
          <w:szCs w:val="160"/>
          <w:vertAlign w:val="subscript"/>
          <w:rtl w:val="0"/>
        </w:rPr>
        <w:t xml:space="preserve">f"</w:t>
      </w:r>
      <w:r w:rsidDel="00000000" w:rsidR="00000000" w:rsidRPr="00000000">
        <w:rPr>
          <w:rFonts w:ascii="Malgun Gothic" w:cs="Malgun Gothic" w:eastAsia="Malgun Gothic" w:hAnsi="Malgun Gothic"/>
          <w:color w:val="1c1c1c"/>
          <w:sz w:val="160"/>
          <w:szCs w:val="160"/>
          <w:vertAlign w:val="subscript"/>
          <w:rtl w:val="0"/>
        </w:rPr>
        <w:t xml:space="preserve">�</w:t>
      </w:r>
      <w:r w:rsidDel="00000000" w:rsidR="00000000" w:rsidRPr="00000000">
        <w:rPr>
          <w:rFonts w:ascii="Arial" w:cs="Arial" w:eastAsia="Arial" w:hAnsi="Arial"/>
          <w:color w:val="545454"/>
          <w:sz w:val="160"/>
          <w:szCs w:val="160"/>
          <w:vertAlign w:val="subscript"/>
          <w:rtl w:val="0"/>
        </w:rPr>
        <w:t xml:space="preserve">j</w:t>
      </w:r>
      <w:r w:rsidDel="00000000" w:rsidR="00000000" w:rsidRPr="00000000">
        <w:rPr>
          <w:rtl w:val="0"/>
        </w:rPr>
      </w:r>
    </w:p>
    <w:p w:rsidR="00000000" w:rsidDel="00000000" w:rsidP="00000000" w:rsidRDefault="00000000" w:rsidRPr="00000000" w14:paraId="00000AEA">
      <w:pPr>
        <w:spacing w:line="540" w:lineRule="auto"/>
        <w:ind w:left="2866" w:firstLine="0"/>
        <w:jc w:val="left"/>
        <w:rPr>
          <w:rFonts w:ascii="Times New Roman" w:cs="Times New Roman" w:eastAsia="Times New Roman" w:hAnsi="Times New Roman"/>
          <w:sz w:val="43"/>
          <w:szCs w:val="43"/>
        </w:rPr>
      </w:pPr>
      <w:r w:rsidDel="00000000" w:rsidR="00000000" w:rsidRPr="00000000">
        <w:br w:type="column"/>
      </w:r>
      <w:r w:rsidDel="00000000" w:rsidR="00000000" w:rsidRPr="00000000">
        <w:rPr>
          <w:rFonts w:ascii="Times New Roman" w:cs="Times New Roman" w:eastAsia="Times New Roman" w:hAnsi="Times New Roman"/>
          <w:color w:val="828282"/>
          <w:sz w:val="43"/>
          <w:szCs w:val="43"/>
          <w:vertAlign w:val="baseline"/>
          <w:rtl w:val="0"/>
        </w:rPr>
        <w:t xml:space="preserve">·</w:t>
      </w:r>
      <w:r w:rsidDel="00000000" w:rsidR="00000000" w:rsidRPr="00000000">
        <w:rPr>
          <w:rFonts w:ascii="Malgun Gothic" w:cs="Malgun Gothic" w:eastAsia="Malgun Gothic" w:hAnsi="Malgun Gothic"/>
          <w:color w:val="3d3d3d"/>
          <w:sz w:val="43"/>
          <w:szCs w:val="43"/>
          <w:vertAlign w:val="baseline"/>
          <w:rtl w:val="0"/>
        </w:rPr>
        <w:t xml:space="preserve">�</w:t>
      </w:r>
      <w:r w:rsidDel="00000000" w:rsidR="00000000" w:rsidRPr="00000000">
        <w:rPr>
          <w:rFonts w:ascii="Times New Roman" w:cs="Times New Roman" w:eastAsia="Times New Roman" w:hAnsi="Times New Roman"/>
          <w:color w:val="3d3d3d"/>
          <w:sz w:val="43"/>
          <w:szCs w:val="43"/>
          <w:vertAlign w:val="baseline"/>
          <w:rtl w:val="0"/>
        </w:rPr>
        <w:t xml:space="preserve">25   </w:t>
      </w:r>
      <w:r w:rsidDel="00000000" w:rsidR="00000000" w:rsidRPr="00000000">
        <w:rPr>
          <w:rFonts w:ascii="Times New Roman" w:cs="Times New Roman" w:eastAsia="Times New Roman" w:hAnsi="Times New Roman"/>
          <w:color w:val="545454"/>
          <w:sz w:val="43"/>
          <w:szCs w:val="43"/>
          <w:vertAlign w:val="baseline"/>
          <w:rtl w:val="0"/>
        </w:rPr>
        <w:t xml:space="preserve">22</w:t>
      </w:r>
      <w:r w:rsidDel="00000000" w:rsidR="00000000" w:rsidRPr="00000000">
        <w:rPr>
          <w:rtl w:val="0"/>
        </w:rPr>
      </w:r>
    </w:p>
    <w:p w:rsidR="00000000" w:rsidDel="00000000" w:rsidP="00000000" w:rsidRDefault="00000000" w:rsidRPr="00000000" w14:paraId="00000AEB">
      <w:pPr>
        <w:spacing w:before="65" w:lineRule="auto"/>
        <w:jc w:val="left"/>
        <w:rPr>
          <w:rFonts w:ascii="Arial" w:cs="Arial" w:eastAsia="Arial" w:hAnsi="Arial"/>
          <w:sz w:val="14"/>
          <w:szCs w:val="14"/>
        </w:rPr>
        <w:sectPr>
          <w:type w:val="nextPage"/>
          <w:pgSz w:h="20160" w:w="12240" w:orient="portrait"/>
          <w:pgMar w:bottom="280" w:top="280" w:left="1560" w:right="900" w:header="0" w:footer="1408"/>
          <w:cols w:equalWidth="0" w:num="2">
            <w:col w:space="3211" w:w="3284.5"/>
            <w:col w:space="0" w:w="3284.5"/>
          </w:cols>
        </w:sectPr>
      </w:pPr>
      <w:r w:rsidDel="00000000" w:rsidR="00000000" w:rsidRPr="00000000">
        <w:rPr>
          <w:rFonts w:ascii="Arial" w:cs="Arial" w:eastAsia="Arial" w:hAnsi="Arial"/>
          <w:b w:val="1"/>
          <w:color w:val="1c1c1c"/>
          <w:sz w:val="14"/>
          <w:szCs w:val="14"/>
          <w:rtl w:val="0"/>
        </w:rPr>
        <w:t xml:space="preserve">"2022- </w:t>
      </w:r>
      <w:r w:rsidDel="00000000" w:rsidR="00000000" w:rsidRPr="00000000">
        <w:rPr>
          <w:rFonts w:ascii="Times New Roman" w:cs="Times New Roman" w:eastAsia="Times New Roman" w:hAnsi="Times New Roman"/>
          <w:b w:val="1"/>
          <w:color w:val="1c1c1c"/>
          <w:sz w:val="14"/>
          <w:szCs w:val="14"/>
          <w:rtl w:val="0"/>
        </w:rPr>
        <w:t xml:space="preserve">402 </w:t>
      </w:r>
      <w:r w:rsidDel="00000000" w:rsidR="00000000" w:rsidRPr="00000000">
        <w:rPr>
          <w:rFonts w:ascii="Arial" w:cs="Arial" w:eastAsia="Arial" w:hAnsi="Arial"/>
          <w:b w:val="1"/>
          <w:color w:val="1c1c1c"/>
          <w:sz w:val="14"/>
          <w:szCs w:val="14"/>
          <w:rtl w:val="0"/>
        </w:rPr>
        <w:t xml:space="preserve">ANIVERSARIO  DE </w:t>
      </w:r>
      <w:r w:rsidDel="00000000" w:rsidR="00000000" w:rsidRPr="00000000">
        <w:rPr>
          <w:rFonts w:ascii="Times New Roman" w:cs="Times New Roman" w:eastAsia="Times New Roman" w:hAnsi="Times New Roman"/>
          <w:b w:val="1"/>
          <w:color w:val="1c1c1c"/>
          <w:sz w:val="15"/>
          <w:szCs w:val="15"/>
          <w:rtl w:val="0"/>
        </w:rPr>
        <w:t xml:space="preserve">tA </w:t>
      </w:r>
      <w:r w:rsidDel="00000000" w:rsidR="00000000" w:rsidRPr="00000000">
        <w:rPr>
          <w:rFonts w:ascii="Arial" w:cs="Arial" w:eastAsia="Arial" w:hAnsi="Arial"/>
          <w:b w:val="1"/>
          <w:color w:val="1c1c1c"/>
          <w:sz w:val="14"/>
          <w:szCs w:val="14"/>
          <w:rtl w:val="0"/>
        </w:rPr>
        <w:t xml:space="preserve">GESTA HEROICA  DE MALVINAS</w:t>
      </w:r>
      <w:r w:rsidDel="00000000" w:rsidR="00000000" w:rsidRPr="00000000">
        <w:rPr>
          <w:rFonts w:ascii="Arial" w:cs="Arial" w:eastAsia="Arial" w:hAnsi="Arial"/>
          <w:b w:val="1"/>
          <w:color w:val="3d3d3d"/>
          <w:sz w:val="14"/>
          <w:szCs w:val="14"/>
          <w:rtl w:val="0"/>
        </w:rPr>
        <w:t xml:space="preserve">"</w:t>
      </w:r>
      <w:r w:rsidDel="00000000" w:rsidR="00000000" w:rsidRPr="00000000">
        <w:rPr>
          <w:rtl w:val="0"/>
        </w:rPr>
      </w:r>
    </w:p>
    <w:p w:rsidR="00000000" w:rsidDel="00000000" w:rsidP="00000000" w:rsidRDefault="00000000" w:rsidRPr="00000000" w14:paraId="00000AEC">
      <w:pPr>
        <w:spacing w:line="220" w:lineRule="auto"/>
        <w:ind w:left="1025" w:firstLine="0"/>
        <w:jc w:val="left"/>
        <w:rPr>
          <w:rFonts w:ascii="Arial" w:cs="Arial" w:eastAsia="Arial" w:hAnsi="Arial"/>
          <w:sz w:val="15"/>
          <w:szCs w:val="15"/>
        </w:rPr>
      </w:pPr>
      <w:r w:rsidDel="00000000" w:rsidR="00000000" w:rsidRPr="00000000">
        <w:rPr>
          <w:rFonts w:ascii="Malgun Gothic" w:cs="Malgun Gothic" w:eastAsia="Malgun Gothic" w:hAnsi="Malgun Gothic"/>
          <w:color w:val="545454"/>
          <w:sz w:val="25"/>
          <w:szCs w:val="25"/>
          <w:vertAlign w:val="superscript"/>
          <w:rtl w:val="0"/>
        </w:rPr>
        <w:t xml:space="preserve">� </w:t>
      </w:r>
      <w:r w:rsidDel="00000000" w:rsidR="00000000" w:rsidRPr="00000000">
        <w:rPr>
          <w:rFonts w:ascii="Arial" w:cs="Arial" w:eastAsia="Arial" w:hAnsi="Arial"/>
          <w:b w:val="1"/>
          <w:color w:val="666666"/>
          <w:sz w:val="11"/>
          <w:szCs w:val="11"/>
          <w:vertAlign w:val="baseline"/>
          <w:rtl w:val="0"/>
        </w:rPr>
        <w:t xml:space="preserve">n  </w:t>
      </w:r>
      <w:r w:rsidDel="00000000" w:rsidR="00000000" w:rsidRPr="00000000">
        <w:rPr>
          <w:rFonts w:ascii="Arial" w:cs="Arial" w:eastAsia="Arial" w:hAnsi="Arial"/>
          <w:b w:val="1"/>
          <w:color w:val="545454"/>
          <w:sz w:val="25"/>
          <w:szCs w:val="25"/>
          <w:vertAlign w:val="superscript"/>
          <w:rtl w:val="0"/>
        </w:rPr>
        <w:t xml:space="preserve">'l</w:t>
      </w:r>
      <w:r w:rsidDel="00000000" w:rsidR="00000000" w:rsidRPr="00000000">
        <w:rPr>
          <w:rtl w:val="0"/>
        </w:rPr>
      </w:r>
    </w:p>
    <w:p w:rsidR="00000000" w:rsidDel="00000000" w:rsidP="00000000" w:rsidRDefault="00000000" w:rsidRPr="00000000" w14:paraId="00000AED">
      <w:pPr>
        <w:spacing w:line="200" w:lineRule="auto"/>
        <w:ind w:left="291" w:right="7207" w:firstLine="0"/>
        <w:jc w:val="center"/>
        <w:rPr>
          <w:rFonts w:ascii="Times New Roman" w:cs="Times New Roman" w:eastAsia="Times New Roman" w:hAnsi="Times New Roman"/>
          <w:sz w:val="10"/>
          <w:szCs w:val="10"/>
        </w:rPr>
      </w:pPr>
      <w:hyperlink r:id="rId244">
        <w:r w:rsidDel="00000000" w:rsidR="00000000" w:rsidRPr="00000000">
          <w:rPr>
            <w:rFonts w:ascii="Arial" w:cs="Arial" w:eastAsia="Arial" w:hAnsi="Arial"/>
            <w:b w:val="1"/>
            <w:i w:val="1"/>
            <w:color w:val="666666"/>
            <w:sz w:val="11"/>
            <w:szCs w:val="11"/>
            <w:rtl w:val="0"/>
          </w:rPr>
          <w:t xml:space="preserve">@r</w:t>
        </w:r>
      </w:hyperlink>
      <w:hyperlink r:id="rId245">
        <w:r w:rsidDel="00000000" w:rsidR="00000000" w:rsidRPr="00000000">
          <w:rPr>
            <w:rFonts w:ascii="Arial" w:cs="Arial" w:eastAsia="Arial" w:hAnsi="Arial"/>
            <w:b w:val="1"/>
            <w:i w:val="1"/>
            <w:color w:val="3d3d3d"/>
            <w:sz w:val="11"/>
            <w:szCs w:val="11"/>
            <w:rtl w:val="0"/>
          </w:rPr>
          <w:t xml:space="preserve">f</w:t>
        </w:r>
      </w:hyperlink>
      <w:r w:rsidDel="00000000" w:rsidR="00000000" w:rsidRPr="00000000">
        <w:rPr>
          <w:rFonts w:ascii="Arial" w:cs="Arial" w:eastAsia="Arial" w:hAnsi="Arial"/>
          <w:b w:val="1"/>
          <w:i w:val="1"/>
          <w:color w:val="3d3d3d"/>
          <w:sz w:val="11"/>
          <w:szCs w:val="11"/>
          <w:rtl w:val="0"/>
        </w:rPr>
        <w:t xml:space="preserve">'l,</w:t>
      </w:r>
      <w:r w:rsidDel="00000000" w:rsidR="00000000" w:rsidRPr="00000000">
        <w:rPr>
          <w:rFonts w:ascii="Arial" w:cs="Arial" w:eastAsia="Arial" w:hAnsi="Arial"/>
          <w:b w:val="1"/>
          <w:i w:val="1"/>
          <w:color w:val="1c1c1c"/>
          <w:sz w:val="11"/>
          <w:szCs w:val="11"/>
          <w:rtl w:val="0"/>
        </w:rPr>
        <w:t xml:space="preserve">f </w:t>
      </w:r>
      <w:r w:rsidDel="00000000" w:rsidR="00000000" w:rsidRPr="00000000">
        <w:rPr>
          <w:rFonts w:ascii="Arial" w:cs="Arial" w:eastAsia="Arial" w:hAnsi="Arial"/>
          <w:b w:val="1"/>
          <w:i w:val="1"/>
          <w:color w:val="3d3d3d"/>
          <w:sz w:val="8"/>
          <w:szCs w:val="8"/>
          <w:rtl w:val="0"/>
        </w:rPr>
        <w:t xml:space="preserve">ll</w:t>
      </w:r>
      <w:r w:rsidDel="00000000" w:rsidR="00000000" w:rsidRPr="00000000">
        <w:rPr>
          <w:rFonts w:ascii="Arial" w:cs="Arial" w:eastAsia="Arial" w:hAnsi="Arial"/>
          <w:b w:val="1"/>
          <w:i w:val="1"/>
          <w:color w:val="545454"/>
          <w:sz w:val="8"/>
          <w:szCs w:val="8"/>
          <w:rtl w:val="0"/>
        </w:rPr>
        <w:t xml:space="preserve">f!</w:t>
      </w:r>
      <w:r w:rsidDel="00000000" w:rsidR="00000000" w:rsidRPr="00000000">
        <w:rPr>
          <w:rFonts w:ascii="Arial" w:cs="Arial" w:eastAsia="Arial" w:hAnsi="Arial"/>
          <w:b w:val="1"/>
          <w:i w:val="1"/>
          <w:color w:val="3d3d3d"/>
          <w:sz w:val="8"/>
          <w:szCs w:val="8"/>
          <w:rtl w:val="0"/>
        </w:rPr>
        <w:t xml:space="preserve">la</w:t>
      </w:r>
      <w:r w:rsidDel="00000000" w:rsidR="00000000" w:rsidRPr="00000000">
        <w:rPr>
          <w:rFonts w:ascii="Arial" w:cs="Arial" w:eastAsia="Arial" w:hAnsi="Arial"/>
          <w:b w:val="1"/>
          <w:i w:val="1"/>
          <w:color w:val="b2b2b2"/>
          <w:sz w:val="8"/>
          <w:szCs w:val="8"/>
          <w:rtl w:val="0"/>
        </w:rPr>
        <w:t xml:space="preserve">,  </w:t>
      </w:r>
      <w:r w:rsidDel="00000000" w:rsidR="00000000" w:rsidRPr="00000000">
        <w:rPr>
          <w:rFonts w:ascii="Times New Roman" w:cs="Times New Roman" w:eastAsia="Times New Roman" w:hAnsi="Times New Roman"/>
          <w:b w:val="1"/>
          <w:i w:val="1"/>
          <w:color w:val="3d3d3d"/>
          <w:sz w:val="10"/>
          <w:szCs w:val="10"/>
          <w:rtl w:val="0"/>
        </w:rPr>
        <w:t xml:space="preserve">ti</w:t>
      </w:r>
      <w:r w:rsidDel="00000000" w:rsidR="00000000" w:rsidRPr="00000000">
        <w:rPr>
          <w:rFonts w:ascii="Times New Roman" w:cs="Times New Roman" w:eastAsia="Times New Roman" w:hAnsi="Times New Roman"/>
          <w:b w:val="1"/>
          <w:i w:val="1"/>
          <w:color w:val="666666"/>
          <w:sz w:val="10"/>
          <w:szCs w:val="10"/>
          <w:rtl w:val="0"/>
        </w:rPr>
        <w:t xml:space="preserve">,:  </w:t>
      </w:r>
      <w:r w:rsidDel="00000000" w:rsidR="00000000" w:rsidRPr="00000000">
        <w:rPr>
          <w:rFonts w:ascii="Arial" w:cs="Arial" w:eastAsia="Arial" w:hAnsi="Arial"/>
          <w:b w:val="1"/>
          <w:i w:val="1"/>
          <w:color w:val="666666"/>
          <w:sz w:val="21"/>
          <w:szCs w:val="21"/>
          <w:rtl w:val="0"/>
        </w:rPr>
        <w:t xml:space="preserve">!J'i:</w:t>
      </w:r>
      <w:r w:rsidDel="00000000" w:rsidR="00000000" w:rsidRPr="00000000">
        <w:rPr>
          <w:rFonts w:ascii="Arial" w:cs="Arial" w:eastAsia="Arial" w:hAnsi="Arial"/>
          <w:b w:val="1"/>
          <w:i w:val="1"/>
          <w:color w:val="3d3d3d"/>
          <w:sz w:val="21"/>
          <w:szCs w:val="21"/>
          <w:rtl w:val="0"/>
        </w:rPr>
        <w:t xml:space="preserve">,,,, </w:t>
      </w:r>
      <w:r w:rsidDel="00000000" w:rsidR="00000000" w:rsidRPr="00000000">
        <w:rPr>
          <w:rFonts w:ascii="Arial" w:cs="Arial" w:eastAsia="Arial" w:hAnsi="Arial"/>
          <w:b w:val="1"/>
          <w:i w:val="1"/>
          <w:color w:val="3d3d3d"/>
          <w:sz w:val="15"/>
          <w:szCs w:val="15"/>
          <w:rtl w:val="0"/>
        </w:rPr>
        <w:t xml:space="preserve">fl</w:t>
      </w:r>
      <w:r w:rsidDel="00000000" w:rsidR="00000000" w:rsidRPr="00000000">
        <w:rPr>
          <w:rFonts w:ascii="Arial" w:cs="Arial" w:eastAsia="Arial" w:hAnsi="Arial"/>
          <w:b w:val="1"/>
          <w:i w:val="1"/>
          <w:color w:val="545454"/>
          <w:sz w:val="15"/>
          <w:szCs w:val="15"/>
          <w:rtl w:val="0"/>
        </w:rPr>
        <w:t xml:space="preserve">e</w:t>
      </w:r>
      <w:r w:rsidDel="00000000" w:rsidR="00000000" w:rsidRPr="00000000">
        <w:rPr>
          <w:rFonts w:ascii="Arial" w:cs="Arial" w:eastAsia="Arial" w:hAnsi="Arial"/>
          <w:b w:val="1"/>
          <w:i w:val="1"/>
          <w:color w:val="1c1c1c"/>
          <w:sz w:val="15"/>
          <w:szCs w:val="15"/>
          <w:rtl w:val="0"/>
        </w:rPr>
        <w:t xml:space="preserve">/ </w:t>
      </w:r>
      <w:r w:rsidDel="00000000" w:rsidR="00000000" w:rsidRPr="00000000">
        <w:rPr>
          <w:rFonts w:ascii="Malgun Gothic" w:cs="Malgun Gothic" w:eastAsia="Malgun Gothic" w:hAnsi="Malgun Gothic"/>
          <w:color w:val="666666"/>
          <w:sz w:val="10"/>
          <w:szCs w:val="10"/>
          <w:rtl w:val="0"/>
        </w:rPr>
        <w:t xml:space="preserve">�</w:t>
      </w:r>
      <w:r w:rsidDel="00000000" w:rsidR="00000000" w:rsidRPr="00000000">
        <w:rPr>
          <w:rFonts w:ascii="Malgun Gothic" w:cs="Malgun Gothic" w:eastAsia="Malgun Gothic" w:hAnsi="Malgun Gothic"/>
          <w:color w:val="545454"/>
          <w:sz w:val="10"/>
          <w:szCs w:val="10"/>
          <w:rtl w:val="0"/>
        </w:rPr>
        <w:t xml:space="preserve">�</w:t>
      </w:r>
      <w:r w:rsidDel="00000000" w:rsidR="00000000" w:rsidRPr="00000000">
        <w:rPr>
          <w:rFonts w:ascii="Times New Roman" w:cs="Times New Roman" w:eastAsia="Times New Roman" w:hAnsi="Times New Roman"/>
          <w:color w:val="3d3d3d"/>
          <w:sz w:val="10"/>
          <w:szCs w:val="10"/>
          <w:rtl w:val="0"/>
        </w:rPr>
        <w:t xml:space="preserve">&lt;"</w:t>
      </w:r>
      <w:r w:rsidDel="00000000" w:rsidR="00000000" w:rsidRPr="00000000">
        <w:rPr>
          <w:rFonts w:ascii="Times New Roman" w:cs="Times New Roman" w:eastAsia="Times New Roman" w:hAnsi="Times New Roman"/>
          <w:color w:val="1c1c1c"/>
          <w:sz w:val="10"/>
          <w:szCs w:val="10"/>
          <w:rtl w:val="0"/>
        </w:rPr>
        <w:t xml:space="preserve">,</w:t>
      </w:r>
      <w:r w:rsidDel="00000000" w:rsidR="00000000" w:rsidRPr="00000000">
        <w:rPr>
          <w:rtl w:val="0"/>
        </w:rPr>
      </w:r>
    </w:p>
    <w:p w:rsidR="00000000" w:rsidDel="00000000" w:rsidP="00000000" w:rsidRDefault="00000000" w:rsidRPr="00000000" w14:paraId="00000AEE">
      <w:pPr>
        <w:spacing w:before="37" w:lineRule="auto"/>
        <w:ind w:left="76" w:right="6964"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i w:val="1"/>
          <w:color w:val="666666"/>
          <w:sz w:val="13"/>
          <w:szCs w:val="13"/>
          <w:rtl w:val="0"/>
        </w:rPr>
        <w:t xml:space="preserve">%</w:t>
      </w:r>
      <w:r w:rsidDel="00000000" w:rsidR="00000000" w:rsidRPr="00000000">
        <w:rPr>
          <w:rFonts w:ascii="Times New Roman" w:cs="Times New Roman" w:eastAsia="Times New Roman" w:hAnsi="Times New Roman"/>
          <w:b w:val="1"/>
          <w:i w:val="1"/>
          <w:color w:val="3d3d3d"/>
          <w:sz w:val="13"/>
          <w:szCs w:val="13"/>
          <w:rtl w:val="0"/>
        </w:rPr>
        <w:t xml:space="preserve">1ó</w:t>
      </w:r>
      <w:r w:rsidDel="00000000" w:rsidR="00000000" w:rsidRPr="00000000">
        <w:rPr>
          <w:rFonts w:ascii="Times New Roman" w:cs="Times New Roman" w:eastAsia="Times New Roman" w:hAnsi="Times New Roman"/>
          <w:b w:val="1"/>
          <w:i w:val="1"/>
          <w:color w:val="1c1c1c"/>
          <w:sz w:val="13"/>
          <w:szCs w:val="13"/>
          <w:rtl w:val="0"/>
        </w:rPr>
        <w:t xml:space="preserve">r</w:t>
      </w:r>
      <w:r w:rsidDel="00000000" w:rsidR="00000000" w:rsidRPr="00000000">
        <w:rPr>
          <w:rFonts w:ascii="Times New Roman" w:cs="Times New Roman" w:eastAsia="Times New Roman" w:hAnsi="Times New Roman"/>
          <w:b w:val="1"/>
          <w:i w:val="1"/>
          <w:color w:val="3d3d3d"/>
          <w:sz w:val="13"/>
          <w:szCs w:val="13"/>
          <w:rtl w:val="0"/>
        </w:rPr>
        <w:t xml:space="preserve">l</w:t>
      </w:r>
      <w:r w:rsidDel="00000000" w:rsidR="00000000" w:rsidRPr="00000000">
        <w:rPr>
          <w:rFonts w:ascii="Times New Roman" w:cs="Times New Roman" w:eastAsia="Times New Roman" w:hAnsi="Times New Roman"/>
          <w:b w:val="1"/>
          <w:i w:val="1"/>
          <w:color w:val="1c1c1c"/>
          <w:sz w:val="13"/>
          <w:szCs w:val="13"/>
          <w:rtl w:val="0"/>
        </w:rPr>
        <w:t xml:space="preserve">i</w:t>
      </w:r>
      <w:r w:rsidDel="00000000" w:rsidR="00000000" w:rsidRPr="00000000">
        <w:rPr>
          <w:rFonts w:ascii="Times New Roman" w:cs="Times New Roman" w:eastAsia="Times New Roman" w:hAnsi="Times New Roman"/>
          <w:b w:val="1"/>
          <w:i w:val="1"/>
          <w:color w:val="3d3d3d"/>
          <w:sz w:val="13"/>
          <w:szCs w:val="13"/>
          <w:rtl w:val="0"/>
        </w:rPr>
        <w:t xml:space="preserve">rla</w:t>
      </w:r>
      <w:r w:rsidDel="00000000" w:rsidR="00000000" w:rsidRPr="00000000">
        <w:rPr>
          <w:rFonts w:ascii="Times New Roman" w:cs="Times New Roman" w:eastAsia="Times New Roman" w:hAnsi="Times New Roman"/>
          <w:b w:val="1"/>
          <w:i w:val="1"/>
          <w:color w:val="666666"/>
          <w:sz w:val="13"/>
          <w:szCs w:val="13"/>
          <w:rtl w:val="0"/>
        </w:rPr>
        <w:t xml:space="preserve">,:  </w:t>
      </w:r>
      <w:r w:rsidDel="00000000" w:rsidR="00000000" w:rsidRPr="00000000">
        <w:rPr>
          <w:rFonts w:ascii="Times New Roman" w:cs="Times New Roman" w:eastAsia="Times New Roman" w:hAnsi="Times New Roman"/>
          <w:b w:val="1"/>
          <w:i w:val="1"/>
          <w:color w:val="545454"/>
          <w:sz w:val="13"/>
          <w:szCs w:val="13"/>
          <w:rtl w:val="0"/>
        </w:rPr>
        <w:t xml:space="preserve">f&amp;</w:t>
      </w:r>
      <w:r w:rsidDel="00000000" w:rsidR="00000000" w:rsidRPr="00000000">
        <w:rPr>
          <w:rFonts w:ascii="Times New Roman" w:cs="Times New Roman" w:eastAsia="Times New Roman" w:hAnsi="Times New Roman"/>
          <w:b w:val="1"/>
          <w:i w:val="1"/>
          <w:color w:val="1c1c1c"/>
          <w:sz w:val="13"/>
          <w:szCs w:val="13"/>
          <w:rtl w:val="0"/>
        </w:rPr>
        <w:t xml:space="preserve">l</w:t>
      </w:r>
      <w:r w:rsidDel="00000000" w:rsidR="00000000" w:rsidRPr="00000000">
        <w:rPr>
          <w:rFonts w:ascii="Times New Roman" w:cs="Times New Roman" w:eastAsia="Times New Roman" w:hAnsi="Times New Roman"/>
          <w:b w:val="1"/>
          <w:i w:val="1"/>
          <w:color w:val="3d3d3d"/>
          <w:sz w:val="13"/>
          <w:szCs w:val="13"/>
          <w:rtl w:val="0"/>
        </w:rPr>
        <w:t xml:space="preserve">a</w:t>
      </w:r>
      <w:r w:rsidDel="00000000" w:rsidR="00000000" w:rsidRPr="00000000">
        <w:rPr>
          <w:rFonts w:ascii="Times New Roman" w:cs="Times New Roman" w:eastAsia="Times New Roman" w:hAnsi="Times New Roman"/>
          <w:b w:val="1"/>
          <w:i w:val="1"/>
          <w:color w:val="1c1c1c"/>
          <w:sz w:val="13"/>
          <w:szCs w:val="13"/>
          <w:rtl w:val="0"/>
        </w:rPr>
        <w:t xml:space="preserve">,</w:t>
      </w:r>
      <w:r w:rsidDel="00000000" w:rsidR="00000000" w:rsidRPr="00000000">
        <w:rPr>
          <w:rFonts w:ascii="Times New Roman" w:cs="Times New Roman" w:eastAsia="Times New Roman" w:hAnsi="Times New Roman"/>
          <w:b w:val="1"/>
          <w:i w:val="1"/>
          <w:color w:val="545454"/>
          <w:sz w:val="13"/>
          <w:szCs w:val="13"/>
          <w:rtl w:val="0"/>
        </w:rPr>
        <w:t xml:space="preserve">J  </w:t>
      </w:r>
      <w:r w:rsidDel="00000000" w:rsidR="00000000" w:rsidRPr="00000000">
        <w:rPr>
          <w:rFonts w:ascii="Times New Roman" w:cs="Times New Roman" w:eastAsia="Times New Roman" w:hAnsi="Times New Roman"/>
          <w:i w:val="1"/>
          <w:color w:val="3d3d3d"/>
          <w:sz w:val="15"/>
          <w:szCs w:val="15"/>
          <w:rtl w:val="0"/>
        </w:rPr>
        <w:t xml:space="preserve">t!</w:t>
      </w:r>
      <w:r w:rsidDel="00000000" w:rsidR="00000000" w:rsidRPr="00000000">
        <w:rPr>
          <w:rFonts w:ascii="Times New Roman" w:cs="Times New Roman" w:eastAsia="Times New Roman" w:hAnsi="Times New Roman"/>
          <w:i w:val="1"/>
          <w:color w:val="666666"/>
          <w:sz w:val="15"/>
          <w:szCs w:val="15"/>
          <w:rtl w:val="0"/>
        </w:rPr>
        <w:t xml:space="preserve">e</w:t>
      </w:r>
      <w:r w:rsidDel="00000000" w:rsidR="00000000" w:rsidRPr="00000000">
        <w:rPr>
          <w:rFonts w:ascii="Times New Roman" w:cs="Times New Roman" w:eastAsia="Times New Roman" w:hAnsi="Times New Roman"/>
          <w:i w:val="1"/>
          <w:color w:val="3d3d3d"/>
          <w:sz w:val="15"/>
          <w:szCs w:val="15"/>
          <w:rtl w:val="0"/>
        </w:rPr>
        <w:t xml:space="preserve">/ </w:t>
      </w:r>
      <w:r w:rsidDel="00000000" w:rsidR="00000000" w:rsidRPr="00000000">
        <w:rPr>
          <w:rFonts w:ascii="Arial" w:cs="Arial" w:eastAsia="Arial" w:hAnsi="Arial"/>
          <w:b w:val="1"/>
          <w:i w:val="1"/>
          <w:color w:val="666666"/>
          <w:sz w:val="11"/>
          <w:szCs w:val="11"/>
          <w:rtl w:val="0"/>
        </w:rPr>
        <w:t xml:space="preserve">%l</w:t>
      </w:r>
      <w:r w:rsidDel="00000000" w:rsidR="00000000" w:rsidRPr="00000000">
        <w:rPr>
          <w:rFonts w:ascii="Arial" w:cs="Arial" w:eastAsia="Arial" w:hAnsi="Arial"/>
          <w:b w:val="1"/>
          <w:i w:val="1"/>
          <w:color w:val="545454"/>
          <w:sz w:val="11"/>
          <w:szCs w:val="11"/>
          <w:rtl w:val="0"/>
        </w:rPr>
        <w:t xml:space="preserve">ó</w:t>
      </w:r>
      <w:r w:rsidDel="00000000" w:rsidR="00000000" w:rsidRPr="00000000">
        <w:rPr>
          <w:rFonts w:ascii="Arial" w:cs="Arial" w:eastAsia="Arial" w:hAnsi="Arial"/>
          <w:b w:val="1"/>
          <w:i w:val="1"/>
          <w:color w:val="3d3d3d"/>
          <w:sz w:val="11"/>
          <w:szCs w:val="11"/>
          <w:rtl w:val="0"/>
        </w:rPr>
        <w:t xml:space="preserve">11/</w:t>
      </w:r>
      <w:r w:rsidDel="00000000" w:rsidR="00000000" w:rsidRPr="00000000">
        <w:rPr>
          <w:rFonts w:ascii="Arial" w:cs="Arial" w:eastAsia="Arial" w:hAnsi="Arial"/>
          <w:b w:val="1"/>
          <w:i w:val="1"/>
          <w:color w:val="1c1c1c"/>
          <w:sz w:val="11"/>
          <w:szCs w:val="11"/>
          <w:rtl w:val="0"/>
        </w:rPr>
        <w:t xml:space="preserve">/</w:t>
      </w:r>
      <w:r w:rsidDel="00000000" w:rsidR="00000000" w:rsidRPr="00000000">
        <w:rPr>
          <w:rFonts w:ascii="Arial" w:cs="Arial" w:eastAsia="Arial" w:hAnsi="Arial"/>
          <w:b w:val="1"/>
          <w:i w:val="1"/>
          <w:color w:val="545454"/>
          <w:sz w:val="11"/>
          <w:szCs w:val="11"/>
          <w:rtl w:val="0"/>
        </w:rPr>
        <w:t xml:space="preserve">f'</w:t>
      </w:r>
      <w:r w:rsidDel="00000000" w:rsidR="00000000" w:rsidRPr="00000000">
        <w:rPr>
          <w:rFonts w:ascii="Arial" w:cs="Arial" w:eastAsia="Arial" w:hAnsi="Arial"/>
          <w:b w:val="1"/>
          <w:i w:val="1"/>
          <w:color w:val="3d3d3d"/>
          <w:sz w:val="11"/>
          <w:szCs w:val="11"/>
          <w:rtl w:val="0"/>
        </w:rPr>
        <w:t xml:space="preserve">f'   </w:t>
      </w:r>
      <w:r w:rsidDel="00000000" w:rsidR="00000000" w:rsidRPr="00000000">
        <w:rPr>
          <w:rFonts w:ascii="Times New Roman" w:cs="Times New Roman" w:eastAsia="Times New Roman" w:hAnsi="Times New Roman"/>
          <w:b w:val="1"/>
          <w:i w:val="1"/>
          <w:color w:val="666666"/>
          <w:sz w:val="19"/>
          <w:szCs w:val="19"/>
          <w:rtl w:val="0"/>
        </w:rPr>
        <w:t xml:space="preserve">(efi';</w:t>
      </w:r>
      <w:r w:rsidDel="00000000" w:rsidR="00000000" w:rsidRPr="00000000">
        <w:rPr>
          <w:rFonts w:ascii="Times New Roman" w:cs="Times New Roman" w:eastAsia="Times New Roman" w:hAnsi="Times New Roman"/>
          <w:b w:val="1"/>
          <w:i w:val="1"/>
          <w:color w:val="1c1c1c"/>
          <w:sz w:val="19"/>
          <w:szCs w:val="19"/>
          <w:rtl w:val="0"/>
        </w:rPr>
        <w:t xml:space="preserve">,</w:t>
      </w:r>
      <w:r w:rsidDel="00000000" w:rsidR="00000000" w:rsidRPr="00000000">
        <w:rPr>
          <w:rFonts w:ascii="Times New Roman" w:cs="Times New Roman" w:eastAsia="Times New Roman" w:hAnsi="Times New Roman"/>
          <w:b w:val="1"/>
          <w:i w:val="1"/>
          <w:color w:val="3d3d3d"/>
          <w:sz w:val="19"/>
          <w:szCs w:val="19"/>
          <w:rtl w:val="0"/>
        </w:rPr>
        <w:t xml:space="preserve">r</w:t>
      </w:r>
      <w:r w:rsidDel="00000000" w:rsidR="00000000" w:rsidRPr="00000000">
        <w:rPr>
          <w:rtl w:val="0"/>
        </w:rPr>
      </w:r>
    </w:p>
    <w:p w:rsidR="00000000" w:rsidDel="00000000" w:rsidP="00000000" w:rsidRDefault="00000000" w:rsidRPr="00000000" w14:paraId="00000AEF">
      <w:pPr>
        <w:spacing w:before="68" w:lineRule="auto"/>
        <w:ind w:left="633" w:right="7535" w:firstLine="0"/>
        <w:jc w:val="center"/>
        <w:rPr>
          <w:rFonts w:ascii="Arial" w:cs="Arial" w:eastAsia="Arial" w:hAnsi="Arial"/>
          <w:sz w:val="11"/>
          <w:szCs w:val="11"/>
        </w:rPr>
      </w:pPr>
      <w:r w:rsidDel="00000000" w:rsidR="00000000" w:rsidRPr="00000000">
        <w:rPr>
          <w:rFonts w:ascii="Times New Roman" w:cs="Times New Roman" w:eastAsia="Times New Roman" w:hAnsi="Times New Roman"/>
          <w:b w:val="1"/>
          <w:i w:val="1"/>
          <w:color w:val="666666"/>
          <w:sz w:val="16"/>
          <w:szCs w:val="16"/>
          <w:rtl w:val="0"/>
        </w:rPr>
        <w:t xml:space="preserve">{§{)</w:t>
      </w:r>
      <w:r w:rsidDel="00000000" w:rsidR="00000000" w:rsidRPr="00000000">
        <w:rPr>
          <w:rFonts w:ascii="Times New Roman" w:cs="Times New Roman" w:eastAsia="Times New Roman" w:hAnsi="Times New Roman"/>
          <w:b w:val="1"/>
          <w:i w:val="1"/>
          <w:color w:val="3d3d3d"/>
          <w:sz w:val="16"/>
          <w:szCs w:val="16"/>
          <w:rtl w:val="0"/>
        </w:rPr>
        <w:t xml:space="preserve">¡,dólt</w:t>
      </w:r>
      <w:r w:rsidDel="00000000" w:rsidR="00000000" w:rsidRPr="00000000">
        <w:rPr>
          <w:rFonts w:ascii="Times New Roman" w:cs="Times New Roman" w:eastAsia="Times New Roman" w:hAnsi="Times New Roman"/>
          <w:b w:val="1"/>
          <w:i w:val="1"/>
          <w:color w:val="545454"/>
          <w:sz w:val="16"/>
          <w:szCs w:val="16"/>
          <w:rtl w:val="0"/>
        </w:rPr>
        <w:t xml:space="preserve">e</w:t>
      </w:r>
      <w:r w:rsidDel="00000000" w:rsidR="00000000" w:rsidRPr="00000000">
        <w:rPr>
          <w:rFonts w:ascii="Times New Roman" w:cs="Times New Roman" w:eastAsia="Times New Roman" w:hAnsi="Times New Roman"/>
          <w:b w:val="1"/>
          <w:i w:val="1"/>
          <w:color w:val="3d3d3d"/>
          <w:sz w:val="16"/>
          <w:szCs w:val="16"/>
          <w:rtl w:val="0"/>
        </w:rPr>
        <w:t xml:space="preserve">a</w:t>
      </w:r>
      <w:r w:rsidDel="00000000" w:rsidR="00000000" w:rsidRPr="00000000">
        <w:rPr>
          <w:rFonts w:ascii="Times New Roman" w:cs="Times New Roman" w:eastAsia="Times New Roman" w:hAnsi="Times New Roman"/>
          <w:b w:val="1"/>
          <w:i w:val="1"/>
          <w:color w:val="b2b2b2"/>
          <w:sz w:val="16"/>
          <w:szCs w:val="16"/>
          <w:rtl w:val="0"/>
        </w:rPr>
        <w:t xml:space="preserve">, </w:t>
      </w:r>
      <w:r w:rsidDel="00000000" w:rsidR="00000000" w:rsidRPr="00000000">
        <w:rPr>
          <w:rFonts w:ascii="Arial" w:cs="Arial" w:eastAsia="Arial" w:hAnsi="Arial"/>
          <w:b w:val="1"/>
          <w:i w:val="1"/>
          <w:color w:val="666666"/>
          <w:sz w:val="11"/>
          <w:szCs w:val="11"/>
          <w:rtl w:val="0"/>
        </w:rPr>
        <w:t xml:space="preserve">.%</w:t>
      </w:r>
      <w:r w:rsidDel="00000000" w:rsidR="00000000" w:rsidRPr="00000000">
        <w:rPr>
          <w:rFonts w:ascii="Arial" w:cs="Arial" w:eastAsia="Arial" w:hAnsi="Arial"/>
          <w:b w:val="1"/>
          <w:i w:val="1"/>
          <w:color w:val="3d3d3d"/>
          <w:sz w:val="11"/>
          <w:szCs w:val="11"/>
          <w:rtl w:val="0"/>
        </w:rPr>
        <w:t xml:space="preserve">y</w:t>
      </w:r>
      <w:r w:rsidDel="00000000" w:rsidR="00000000" w:rsidRPr="00000000">
        <w:rPr>
          <w:rFonts w:ascii="Arial" w:cs="Arial" w:eastAsia="Arial" w:hAnsi="Arial"/>
          <w:b w:val="1"/>
          <w:i w:val="1"/>
          <w:color w:val="545454"/>
          <w:sz w:val="11"/>
          <w:szCs w:val="11"/>
          <w:rtl w:val="0"/>
        </w:rPr>
        <w:t xml:space="preserve">e</w:t>
      </w:r>
      <w:r w:rsidDel="00000000" w:rsidR="00000000" w:rsidRPr="00000000">
        <w:rPr>
          <w:rFonts w:ascii="Arial" w:cs="Arial" w:eastAsia="Arial" w:hAnsi="Arial"/>
          <w:b w:val="1"/>
          <w:i w:val="1"/>
          <w:color w:val="3d3d3d"/>
          <w:sz w:val="11"/>
          <w:szCs w:val="11"/>
          <w:rtl w:val="0"/>
        </w:rPr>
        <w:t xml:space="preserve">1</w:t>
      </w:r>
      <w:r w:rsidDel="00000000" w:rsidR="00000000" w:rsidRPr="00000000">
        <w:rPr>
          <w:rFonts w:ascii="Arial" w:cs="Arial" w:eastAsia="Arial" w:hAnsi="Arial"/>
          <w:b w:val="1"/>
          <w:i w:val="1"/>
          <w:color w:val="1c1c1c"/>
          <w:sz w:val="11"/>
          <w:szCs w:val="11"/>
          <w:rtl w:val="0"/>
        </w:rPr>
        <w:t xml:space="preserve">d</w:t>
      </w:r>
      <w:r w:rsidDel="00000000" w:rsidR="00000000" w:rsidRPr="00000000">
        <w:rPr>
          <w:rFonts w:ascii="Arial" w:cs="Arial" w:eastAsia="Arial" w:hAnsi="Arial"/>
          <w:b w:val="1"/>
          <w:i w:val="1"/>
          <w:color w:val="3d3d3d"/>
          <w:sz w:val="11"/>
          <w:szCs w:val="11"/>
          <w:rtl w:val="0"/>
        </w:rPr>
        <w:t xml:space="preserve">l11</w:t>
      </w:r>
      <w:r w:rsidDel="00000000" w:rsidR="00000000" w:rsidRPr="00000000">
        <w:rPr>
          <w:rFonts w:ascii="Arial" w:cs="Arial" w:eastAsia="Arial" w:hAnsi="Arial"/>
          <w:b w:val="1"/>
          <w:i w:val="1"/>
          <w:color w:val="545454"/>
          <w:sz w:val="11"/>
          <w:szCs w:val="11"/>
          <w:rtl w:val="0"/>
        </w:rPr>
        <w:t xml:space="preserve">(</w:t>
      </w:r>
      <w:r w:rsidDel="00000000" w:rsidR="00000000" w:rsidRPr="00000000">
        <w:rPr>
          <w:rFonts w:ascii="Arial" w:cs="Arial" w:eastAsia="Arial" w:hAnsi="Arial"/>
          <w:b w:val="1"/>
          <w:i w:val="1"/>
          <w:color w:val="3d3d3d"/>
          <w:sz w:val="11"/>
          <w:szCs w:val="11"/>
          <w:rtl w:val="0"/>
        </w:rPr>
        <w:t xml:space="preserve">1</w:t>
      </w:r>
      <w:r w:rsidDel="00000000" w:rsidR="00000000" w:rsidRPr="00000000">
        <w:rPr>
          <w:rtl w:val="0"/>
        </w:rPr>
      </w:r>
    </w:p>
    <w:p w:rsidR="00000000" w:rsidDel="00000000" w:rsidP="00000000" w:rsidRDefault="00000000" w:rsidRPr="00000000" w14:paraId="00000AF0">
      <w:pPr>
        <w:spacing w:before="4" w:line="240" w:lineRule="auto"/>
        <w:jc w:val="left"/>
        <w:rPr>
          <w:sz w:val="24"/>
          <w:szCs w:val="24"/>
        </w:rPr>
      </w:pPr>
      <w:r w:rsidDel="00000000" w:rsidR="00000000" w:rsidRPr="00000000">
        <w:rPr>
          <w:rtl w:val="0"/>
        </w:rPr>
      </w:r>
    </w:p>
    <w:p w:rsidR="00000000" w:rsidDel="00000000" w:rsidP="00000000" w:rsidRDefault="00000000" w:rsidRPr="00000000" w14:paraId="00000AF1">
      <w:pPr>
        <w:spacing w:line="140" w:lineRule="auto"/>
        <w:ind w:left="101" w:right="7026" w:firstLine="0"/>
        <w:jc w:val="center"/>
        <w:rPr>
          <w:rFonts w:ascii="Arial" w:cs="Arial" w:eastAsia="Arial" w:hAnsi="Arial"/>
          <w:sz w:val="14"/>
          <w:szCs w:val="14"/>
        </w:rPr>
      </w:pPr>
      <w:r w:rsidDel="00000000" w:rsidR="00000000" w:rsidRPr="00000000">
        <w:rPr>
          <w:rFonts w:ascii="Arial" w:cs="Arial" w:eastAsia="Arial" w:hAnsi="Arial"/>
          <w:b w:val="1"/>
          <w:i w:val="1"/>
          <w:color w:val="1c1c1c"/>
          <w:sz w:val="14"/>
          <w:szCs w:val="14"/>
          <w:vertAlign w:val="baseline"/>
          <w:rtl w:val="0"/>
        </w:rPr>
        <w:t xml:space="preserve">MINISTERIO  DE TRABAJO   Y EMPLEO</w:t>
      </w:r>
      <w:r w:rsidDel="00000000" w:rsidR="00000000" w:rsidRPr="00000000">
        <w:rPr>
          <w:rtl w:val="0"/>
        </w:rPr>
      </w:r>
    </w:p>
    <w:p w:rsidR="00000000" w:rsidDel="00000000" w:rsidP="00000000" w:rsidRDefault="00000000" w:rsidRPr="00000000" w14:paraId="00000AF2">
      <w:pPr>
        <w:spacing w:line="200" w:lineRule="auto"/>
        <w:jc w:val="left"/>
        <w:rPr>
          <w:sz w:val="20"/>
          <w:szCs w:val="20"/>
        </w:rPr>
      </w:pPr>
      <w:r w:rsidDel="00000000" w:rsidR="00000000" w:rsidRPr="00000000">
        <w:rPr>
          <w:rtl w:val="0"/>
        </w:rPr>
      </w:r>
    </w:p>
    <w:p w:rsidR="00000000" w:rsidDel="00000000" w:rsidP="00000000" w:rsidRDefault="00000000" w:rsidRPr="00000000" w14:paraId="00000AF3">
      <w:pPr>
        <w:spacing w:before="5" w:line="220" w:lineRule="auto"/>
        <w:jc w:val="left"/>
        <w:rPr>
          <w:sz w:val="22"/>
          <w:szCs w:val="22"/>
        </w:rPr>
      </w:pPr>
      <w:r w:rsidDel="00000000" w:rsidR="00000000" w:rsidRPr="00000000">
        <w:rPr>
          <w:rtl w:val="0"/>
        </w:rPr>
      </w:r>
    </w:p>
    <w:p w:rsidR="00000000" w:rsidDel="00000000" w:rsidP="00000000" w:rsidRDefault="00000000" w:rsidRPr="00000000" w14:paraId="00000AF4">
      <w:pPr>
        <w:spacing w:before="32" w:line="374" w:lineRule="auto"/>
        <w:ind w:left="211" w:right="886"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c1c1c"/>
          <w:sz w:val="23"/>
          <w:szCs w:val="23"/>
          <w:rtl w:val="0"/>
        </w:rPr>
        <w:t xml:space="preserve">Es</w:t>
      </w:r>
      <w:r w:rsidDel="00000000" w:rsidR="00000000" w:rsidRPr="00000000">
        <w:rPr>
          <w:rFonts w:ascii="Times New Roman" w:cs="Times New Roman" w:eastAsia="Times New Roman" w:hAnsi="Times New Roman"/>
          <w:color w:val="0d0d0d"/>
          <w:sz w:val="23"/>
          <w:szCs w:val="23"/>
          <w:rtl w:val="0"/>
        </w:rPr>
        <w:t xml:space="preserve">t</w:t>
      </w:r>
      <w:r w:rsidDel="00000000" w:rsidR="00000000" w:rsidRPr="00000000">
        <w:rPr>
          <w:rFonts w:ascii="Times New Roman" w:cs="Times New Roman" w:eastAsia="Times New Roman" w:hAnsi="Times New Roman"/>
          <w:color w:val="1c1c1c"/>
          <w:sz w:val="23"/>
          <w:szCs w:val="23"/>
          <w:rtl w:val="0"/>
        </w:rPr>
        <w:t xml:space="preserve">a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ice</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a s</w:t>
      </w:r>
      <w:r w:rsidDel="00000000" w:rsidR="00000000" w:rsidRPr="00000000">
        <w:rPr>
          <w:rFonts w:ascii="Times New Roman" w:cs="Times New Roman" w:eastAsia="Times New Roman" w:hAnsi="Times New Roman"/>
          <w:color w:val="0d0d0d"/>
          <w:sz w:val="23"/>
          <w:szCs w:val="23"/>
          <w:rtl w:val="0"/>
        </w:rPr>
        <w:t xml:space="preserve">e </w:t>
      </w:r>
      <w:r w:rsidDel="00000000" w:rsidR="00000000" w:rsidRPr="00000000">
        <w:rPr>
          <w:rFonts w:ascii="Times New Roman" w:cs="Times New Roman" w:eastAsia="Times New Roman" w:hAnsi="Times New Roman"/>
          <w:color w:val="1c1c1c"/>
          <w:sz w:val="23"/>
          <w:szCs w:val="23"/>
          <w:rtl w:val="0"/>
        </w:rPr>
        <w:t xml:space="preserve">concede</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á po</w:t>
      </w:r>
      <w:r w:rsidDel="00000000" w:rsidR="00000000" w:rsidRPr="00000000">
        <w:rPr>
          <w:rFonts w:ascii="Times New Roman" w:cs="Times New Roman" w:eastAsia="Times New Roman" w:hAnsi="Times New Roman"/>
          <w:color w:val="0d0d0d"/>
          <w:sz w:val="23"/>
          <w:szCs w:val="23"/>
          <w:rtl w:val="0"/>
        </w:rPr>
        <w:t xml:space="preserve">r </w:t>
      </w:r>
      <w:r w:rsidDel="00000000" w:rsidR="00000000" w:rsidRPr="00000000">
        <w:rPr>
          <w:rFonts w:ascii="Times New Roman" w:cs="Times New Roman" w:eastAsia="Times New Roman" w:hAnsi="Times New Roman"/>
          <w:color w:val="1c1c1c"/>
          <w:sz w:val="23"/>
          <w:szCs w:val="23"/>
          <w:rtl w:val="0"/>
        </w:rPr>
        <w:t xml:space="preserve">u</w:t>
      </w:r>
      <w:r w:rsidDel="00000000" w:rsidR="00000000" w:rsidRPr="00000000">
        <w:rPr>
          <w:rFonts w:ascii="Times New Roman" w:cs="Times New Roman" w:eastAsia="Times New Roman" w:hAnsi="Times New Roman"/>
          <w:color w:val="0d0d0d"/>
          <w:sz w:val="23"/>
          <w:szCs w:val="23"/>
          <w:rtl w:val="0"/>
        </w:rPr>
        <w:t xml:space="preserve">n l</w:t>
      </w:r>
      <w:r w:rsidDel="00000000" w:rsidR="00000000" w:rsidRPr="00000000">
        <w:rPr>
          <w:rFonts w:ascii="Times New Roman" w:cs="Times New Roman" w:eastAsia="Times New Roman" w:hAnsi="Times New Roman"/>
          <w:color w:val="1c1c1c"/>
          <w:sz w:val="23"/>
          <w:szCs w:val="23"/>
          <w:rtl w:val="0"/>
        </w:rPr>
        <w:t xml:space="preserve">apso de </w:t>
      </w:r>
      <w:r w:rsidDel="00000000" w:rsidR="00000000" w:rsidRPr="00000000">
        <w:rPr>
          <w:rFonts w:ascii="Times New Roman" w:cs="Times New Roman" w:eastAsia="Times New Roman" w:hAnsi="Times New Roman"/>
          <w:color w:val="0d0d0d"/>
          <w:sz w:val="23"/>
          <w:szCs w:val="23"/>
          <w:rtl w:val="0"/>
        </w:rPr>
        <w:t xml:space="preserve">T</w:t>
      </w:r>
      <w:r w:rsidDel="00000000" w:rsidR="00000000" w:rsidRPr="00000000">
        <w:rPr>
          <w:rFonts w:ascii="Times New Roman" w:cs="Times New Roman" w:eastAsia="Times New Roman" w:hAnsi="Times New Roman"/>
          <w:color w:val="1c1c1c"/>
          <w:sz w:val="23"/>
          <w:szCs w:val="23"/>
          <w:rtl w:val="0"/>
        </w:rPr>
        <w:t xml:space="preserve">REINTA Y CINCO (35)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ías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aborab</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es </w:t>
      </w:r>
      <w:r w:rsidDel="00000000" w:rsidR="00000000" w:rsidRPr="00000000">
        <w:rPr>
          <w:rFonts w:ascii="Times New Roman" w:cs="Times New Roman" w:eastAsia="Times New Roman" w:hAnsi="Times New Roman"/>
          <w:color w:val="0d0d0d"/>
          <w:sz w:val="23"/>
          <w:szCs w:val="23"/>
          <w:rtl w:val="0"/>
        </w:rPr>
        <w:t xml:space="preserve">p</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a </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d</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r  exámenes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c1c1c"/>
          <w:sz w:val="23"/>
          <w:szCs w:val="23"/>
          <w:rtl w:val="0"/>
        </w:rPr>
        <w:t xml:space="preserve">o  pa</w:t>
      </w:r>
      <w:r w:rsidDel="00000000" w:rsidR="00000000" w:rsidRPr="00000000">
        <w:rPr>
          <w:rFonts w:ascii="Times New Roman" w:cs="Times New Roman" w:eastAsia="Times New Roman" w:hAnsi="Times New Roman"/>
          <w:color w:val="0d0d0d"/>
          <w:sz w:val="23"/>
          <w:szCs w:val="23"/>
          <w:rtl w:val="0"/>
        </w:rPr>
        <w:t xml:space="preserve">rtici</w:t>
      </w:r>
      <w:r w:rsidDel="00000000" w:rsidR="00000000" w:rsidRPr="00000000">
        <w:rPr>
          <w:rFonts w:ascii="Times New Roman" w:cs="Times New Roman" w:eastAsia="Times New Roman" w:hAnsi="Times New Roman"/>
          <w:color w:val="1c1c1c"/>
          <w:sz w:val="23"/>
          <w:szCs w:val="23"/>
          <w:rtl w:val="0"/>
        </w:rPr>
        <w:t xml:space="preserve">par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  ac</w:t>
      </w:r>
      <w:r w:rsidDel="00000000" w:rsidR="00000000" w:rsidRPr="00000000">
        <w:rPr>
          <w:rFonts w:ascii="Times New Roman" w:cs="Times New Roman" w:eastAsia="Times New Roman" w:hAnsi="Times New Roman"/>
          <w:color w:val="0d0d0d"/>
          <w:sz w:val="23"/>
          <w:szCs w:val="23"/>
          <w:rtl w:val="0"/>
        </w:rPr>
        <w:t xml:space="preserve">ti</w:t>
      </w:r>
      <w:r w:rsidDel="00000000" w:rsidR="00000000" w:rsidRPr="00000000">
        <w:rPr>
          <w:rFonts w:ascii="Times New Roman" w:cs="Times New Roman" w:eastAsia="Times New Roman" w:hAnsi="Times New Roman"/>
          <w:color w:val="1c1c1c"/>
          <w:sz w:val="23"/>
          <w:szCs w:val="23"/>
          <w:rtl w:val="0"/>
        </w:rPr>
        <w:t xml:space="preserve">v</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dades   eva</w:t>
      </w:r>
      <w:r w:rsidDel="00000000" w:rsidR="00000000" w:rsidRPr="00000000">
        <w:rPr>
          <w:rFonts w:ascii="Times New Roman" w:cs="Times New Roman" w:eastAsia="Times New Roman" w:hAnsi="Times New Roman"/>
          <w:color w:val="0d0d0d"/>
          <w:sz w:val="23"/>
          <w:szCs w:val="23"/>
          <w:rtl w:val="0"/>
        </w:rPr>
        <w:t xml:space="preserve">lu</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ti</w:t>
      </w:r>
      <w:r w:rsidDel="00000000" w:rsidR="00000000" w:rsidRPr="00000000">
        <w:rPr>
          <w:rFonts w:ascii="Times New Roman" w:cs="Times New Roman" w:eastAsia="Times New Roman" w:hAnsi="Times New Roman"/>
          <w:color w:val="1c1c1c"/>
          <w:sz w:val="23"/>
          <w:szCs w:val="23"/>
          <w:rtl w:val="0"/>
        </w:rPr>
        <w:t xml:space="preserve">vas   afines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  nive</w:t>
      </w:r>
      <w:r w:rsidDel="00000000" w:rsidR="00000000" w:rsidRPr="00000000">
        <w:rPr>
          <w:rFonts w:ascii="Times New Roman" w:cs="Times New Roman" w:eastAsia="Times New Roman" w:hAnsi="Times New Roman"/>
          <w:color w:val="0d0d0d"/>
          <w:sz w:val="23"/>
          <w:szCs w:val="23"/>
          <w:rtl w:val="0"/>
        </w:rPr>
        <w:t xml:space="preserve">l  </w:t>
      </w:r>
      <w:r w:rsidDel="00000000" w:rsidR="00000000" w:rsidRPr="00000000">
        <w:rPr>
          <w:rFonts w:ascii="Times New Roman" w:cs="Times New Roman" w:eastAsia="Times New Roman" w:hAnsi="Times New Roman"/>
          <w:color w:val="1c1c1c"/>
          <w:sz w:val="23"/>
          <w:szCs w:val="23"/>
          <w:rtl w:val="0"/>
        </w:rPr>
        <w:t xml:space="preserve">ter</w:t>
      </w:r>
      <w:r w:rsidDel="00000000" w:rsidR="00000000" w:rsidRPr="00000000">
        <w:rPr>
          <w:rFonts w:ascii="Times New Roman" w:cs="Times New Roman" w:eastAsia="Times New Roman" w:hAnsi="Times New Roman"/>
          <w:color w:val="0d0d0d"/>
          <w:sz w:val="23"/>
          <w:szCs w:val="23"/>
          <w:rtl w:val="0"/>
        </w:rPr>
        <w:t xml:space="preserve">ci</w:t>
      </w:r>
      <w:r w:rsidDel="00000000" w:rsidR="00000000" w:rsidRPr="00000000">
        <w:rPr>
          <w:rFonts w:ascii="Times New Roman" w:cs="Times New Roman" w:eastAsia="Times New Roman" w:hAnsi="Times New Roman"/>
          <w:color w:val="1c1c1c"/>
          <w:sz w:val="23"/>
          <w:szCs w:val="23"/>
          <w:rtl w:val="0"/>
        </w:rPr>
        <w:t xml:space="preserve">ar</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o, </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niversita</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io o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 pos</w:t>
      </w:r>
      <w:r w:rsidDel="00000000" w:rsidR="00000000" w:rsidRPr="00000000">
        <w:rPr>
          <w:rFonts w:ascii="Times New Roman" w:cs="Times New Roman" w:eastAsia="Times New Roman" w:hAnsi="Times New Roman"/>
          <w:color w:val="0d0d0d"/>
          <w:sz w:val="23"/>
          <w:szCs w:val="23"/>
          <w:rtl w:val="0"/>
        </w:rPr>
        <w:t xml:space="preserve">t</w:t>
      </w:r>
      <w:r w:rsidDel="00000000" w:rsidR="00000000" w:rsidRPr="00000000">
        <w:rPr>
          <w:rFonts w:ascii="Times New Roman" w:cs="Times New Roman" w:eastAsia="Times New Roman" w:hAnsi="Times New Roman"/>
          <w:color w:val="1c1c1c"/>
          <w:sz w:val="23"/>
          <w:szCs w:val="23"/>
          <w:rtl w:val="0"/>
        </w:rPr>
        <w:t xml:space="preserve">g</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c1c1c"/>
          <w:sz w:val="25"/>
          <w:szCs w:val="25"/>
          <w:rtl w:val="0"/>
        </w:rPr>
        <w:t xml:space="preserve">y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 VEINTE (2</w:t>
      </w:r>
      <w:r w:rsidDel="00000000" w:rsidR="00000000" w:rsidRPr="00000000">
        <w:rPr>
          <w:rFonts w:ascii="Times New Roman" w:cs="Times New Roman" w:eastAsia="Times New Roman" w:hAnsi="Times New Roman"/>
          <w:color w:val="0d0d0d"/>
          <w:sz w:val="23"/>
          <w:szCs w:val="23"/>
          <w:rtl w:val="0"/>
        </w:rPr>
        <w:t xml:space="preserve">0</w:t>
      </w:r>
      <w:r w:rsidDel="00000000" w:rsidR="00000000" w:rsidRPr="00000000">
        <w:rPr>
          <w:rFonts w:ascii="Times New Roman" w:cs="Times New Roman" w:eastAsia="Times New Roman" w:hAnsi="Times New Roman"/>
          <w:color w:val="1c1c1c"/>
          <w:sz w:val="23"/>
          <w:szCs w:val="23"/>
          <w:rtl w:val="0"/>
        </w:rPr>
        <w:t xml:space="preserve">)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ías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aborab</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es </w:t>
      </w:r>
      <w:r w:rsidDel="00000000" w:rsidR="00000000" w:rsidRPr="00000000">
        <w:rPr>
          <w:rFonts w:ascii="Times New Roman" w:cs="Times New Roman" w:eastAsia="Times New Roman" w:hAnsi="Times New Roman"/>
          <w:color w:val="0d0d0d"/>
          <w:sz w:val="23"/>
          <w:szCs w:val="23"/>
          <w:rtl w:val="0"/>
        </w:rPr>
        <w:t xml:space="preserve">p</w:t>
      </w:r>
      <w:r w:rsidDel="00000000" w:rsidR="00000000" w:rsidRPr="00000000">
        <w:rPr>
          <w:rFonts w:ascii="Times New Roman" w:cs="Times New Roman" w:eastAsia="Times New Roman" w:hAnsi="Times New Roman"/>
          <w:color w:val="1c1c1c"/>
          <w:sz w:val="23"/>
          <w:szCs w:val="23"/>
          <w:rtl w:val="0"/>
        </w:rPr>
        <w:t xml:space="preserve">ara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os de nive</w:t>
      </w:r>
      <w:r w:rsidDel="00000000" w:rsidR="00000000" w:rsidRPr="00000000">
        <w:rPr>
          <w:rFonts w:ascii="Times New Roman" w:cs="Times New Roman" w:eastAsia="Times New Roman" w:hAnsi="Times New Roman"/>
          <w:color w:val="0d0d0d"/>
          <w:sz w:val="23"/>
          <w:szCs w:val="23"/>
          <w:rtl w:val="0"/>
        </w:rPr>
        <w:t xml:space="preserve">l pr</w:t>
      </w:r>
      <w:r w:rsidDel="00000000" w:rsidR="00000000" w:rsidRPr="00000000">
        <w:rPr>
          <w:rFonts w:ascii="Times New Roman" w:cs="Times New Roman" w:eastAsia="Times New Roman" w:hAnsi="Times New Roman"/>
          <w:color w:val="1c1c1c"/>
          <w:sz w:val="23"/>
          <w:szCs w:val="23"/>
          <w:rtl w:val="0"/>
        </w:rPr>
        <w:t xml:space="preserve">imario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c1c1c"/>
          <w:sz w:val="23"/>
          <w:szCs w:val="23"/>
          <w:rtl w:val="0"/>
        </w:rPr>
        <w:t xml:space="preserve">s</w:t>
      </w:r>
      <w:r w:rsidDel="00000000" w:rsidR="00000000" w:rsidRPr="00000000">
        <w:rPr>
          <w:rFonts w:ascii="Times New Roman" w:cs="Times New Roman" w:eastAsia="Times New Roman" w:hAnsi="Times New Roman"/>
          <w:color w:val="0d0d0d"/>
          <w:sz w:val="23"/>
          <w:szCs w:val="23"/>
          <w:rtl w:val="0"/>
        </w:rPr>
        <w:t xml:space="preserve">e</w:t>
      </w:r>
      <w:r w:rsidDel="00000000" w:rsidR="00000000" w:rsidRPr="00000000">
        <w:rPr>
          <w:rFonts w:ascii="Times New Roman" w:cs="Times New Roman" w:eastAsia="Times New Roman" w:hAnsi="Times New Roman"/>
          <w:color w:val="1c1c1c"/>
          <w:sz w:val="23"/>
          <w:szCs w:val="23"/>
          <w:rtl w:val="0"/>
        </w:rPr>
        <w:t xml:space="preserve">cundar</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o o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 cursos de DOCE (</w:t>
      </w:r>
      <w:r w:rsidDel="00000000" w:rsidR="00000000" w:rsidRPr="00000000">
        <w:rPr>
          <w:rFonts w:ascii="Times New Roman" w:cs="Times New Roman" w:eastAsia="Times New Roman" w:hAnsi="Times New Roman"/>
          <w:color w:val="0d0d0d"/>
          <w:sz w:val="23"/>
          <w:szCs w:val="23"/>
          <w:rtl w:val="0"/>
        </w:rPr>
        <w:t xml:space="preserve">1</w:t>
      </w:r>
      <w:r w:rsidDel="00000000" w:rsidR="00000000" w:rsidRPr="00000000">
        <w:rPr>
          <w:rFonts w:ascii="Times New Roman" w:cs="Times New Roman" w:eastAsia="Times New Roman" w:hAnsi="Times New Roman"/>
          <w:color w:val="1c1c1c"/>
          <w:sz w:val="23"/>
          <w:szCs w:val="23"/>
          <w:rtl w:val="0"/>
        </w:rPr>
        <w:t xml:space="preserve">2) meses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 du</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ac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ón o superiores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n </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m</w:t>
      </w:r>
      <w:r w:rsidDel="00000000" w:rsidR="00000000" w:rsidRPr="00000000">
        <w:rPr>
          <w:rFonts w:ascii="Times New Roman" w:cs="Times New Roman" w:eastAsia="Times New Roman" w:hAnsi="Times New Roman"/>
          <w:color w:val="1c1c1c"/>
          <w:sz w:val="23"/>
          <w:szCs w:val="23"/>
          <w:rtl w:val="0"/>
        </w:rPr>
        <w:t xml:space="preserve">bos casos po</w:t>
      </w:r>
      <w:r w:rsidDel="00000000" w:rsidR="00000000" w:rsidRPr="00000000">
        <w:rPr>
          <w:rFonts w:ascii="Times New Roman" w:cs="Times New Roman" w:eastAsia="Times New Roman" w:hAnsi="Times New Roman"/>
          <w:color w:val="0d0d0d"/>
          <w:sz w:val="23"/>
          <w:szCs w:val="23"/>
          <w:rtl w:val="0"/>
        </w:rPr>
        <w:t xml:space="preserve">r </w:t>
      </w:r>
      <w:r w:rsidDel="00000000" w:rsidR="00000000" w:rsidRPr="00000000">
        <w:rPr>
          <w:rFonts w:ascii="Times New Roman" w:cs="Times New Roman" w:eastAsia="Times New Roman" w:hAnsi="Times New Roman"/>
          <w:color w:val="1c1c1c"/>
          <w:sz w:val="23"/>
          <w:szCs w:val="23"/>
          <w:rtl w:val="0"/>
        </w:rPr>
        <w:t xml:space="preserve">año ca</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endar</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0d0d0d"/>
          <w:sz w:val="23"/>
          <w:szCs w:val="23"/>
          <w:rtl w:val="0"/>
        </w:rPr>
        <w:t xml:space="preserve">.</w:t>
      </w:r>
      <w:r w:rsidDel="00000000" w:rsidR="00000000" w:rsidRPr="00000000">
        <w:rPr>
          <w:rtl w:val="0"/>
        </w:rPr>
      </w:r>
    </w:p>
    <w:p w:rsidR="00000000" w:rsidDel="00000000" w:rsidP="00000000" w:rsidRDefault="00000000" w:rsidRPr="00000000" w14:paraId="00000AF5">
      <w:pPr>
        <w:spacing w:line="200" w:lineRule="auto"/>
        <w:jc w:val="left"/>
        <w:rPr>
          <w:sz w:val="20"/>
          <w:szCs w:val="20"/>
        </w:rPr>
      </w:pPr>
      <w:r w:rsidDel="00000000" w:rsidR="00000000" w:rsidRPr="00000000">
        <w:rPr>
          <w:rtl w:val="0"/>
        </w:rPr>
      </w:r>
    </w:p>
    <w:p w:rsidR="00000000" w:rsidDel="00000000" w:rsidP="00000000" w:rsidRDefault="00000000" w:rsidRPr="00000000" w14:paraId="00000AF6">
      <w:pPr>
        <w:spacing w:before="18" w:line="260" w:lineRule="auto"/>
        <w:jc w:val="left"/>
        <w:rPr>
          <w:sz w:val="26"/>
          <w:szCs w:val="26"/>
        </w:rPr>
      </w:pPr>
      <w:r w:rsidDel="00000000" w:rsidR="00000000" w:rsidRPr="00000000">
        <w:rPr>
          <w:rtl w:val="0"/>
        </w:rPr>
      </w:r>
    </w:p>
    <w:p w:rsidR="00000000" w:rsidDel="00000000" w:rsidP="00000000" w:rsidRDefault="00000000" w:rsidRPr="00000000" w14:paraId="00000AF7">
      <w:pPr>
        <w:spacing w:line="385" w:lineRule="auto"/>
        <w:ind w:left="218" w:right="89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c1c1c"/>
          <w:sz w:val="23"/>
          <w:szCs w:val="23"/>
          <w:rtl w:val="0"/>
        </w:rPr>
        <w:t xml:space="preserve">Los exámenes de</w:t>
      </w:r>
      <w:r w:rsidDel="00000000" w:rsidR="00000000" w:rsidRPr="00000000">
        <w:rPr>
          <w:rFonts w:ascii="Times New Roman" w:cs="Times New Roman" w:eastAsia="Times New Roman" w:hAnsi="Times New Roman"/>
          <w:color w:val="0d0d0d"/>
          <w:sz w:val="23"/>
          <w:szCs w:val="23"/>
          <w:rtl w:val="0"/>
        </w:rPr>
        <w:t xml:space="preserve">b</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án rend</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rse e</w:t>
      </w:r>
      <w:r w:rsidDel="00000000" w:rsidR="00000000" w:rsidRPr="00000000">
        <w:rPr>
          <w:rFonts w:ascii="Times New Roman" w:cs="Times New Roman" w:eastAsia="Times New Roman" w:hAnsi="Times New Roman"/>
          <w:color w:val="0d0d0d"/>
          <w:sz w:val="23"/>
          <w:szCs w:val="23"/>
          <w:rtl w:val="0"/>
        </w:rPr>
        <w:t xml:space="preserve">n </w:t>
      </w:r>
      <w:r w:rsidDel="00000000" w:rsidR="00000000" w:rsidRPr="00000000">
        <w:rPr>
          <w:rFonts w:ascii="Times New Roman" w:cs="Times New Roman" w:eastAsia="Times New Roman" w:hAnsi="Times New Roman"/>
          <w:color w:val="1c1c1c"/>
          <w:sz w:val="23"/>
          <w:szCs w:val="23"/>
          <w:rtl w:val="0"/>
        </w:rPr>
        <w:t xml:space="preserve">es</w:t>
      </w:r>
      <w:r w:rsidDel="00000000" w:rsidR="00000000" w:rsidRPr="00000000">
        <w:rPr>
          <w:rFonts w:ascii="Times New Roman" w:cs="Times New Roman" w:eastAsia="Times New Roman" w:hAnsi="Times New Roman"/>
          <w:color w:val="0d0d0d"/>
          <w:sz w:val="23"/>
          <w:szCs w:val="23"/>
          <w:rtl w:val="0"/>
        </w:rPr>
        <w:t xml:space="preserve">t</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bl</w:t>
      </w:r>
      <w:r w:rsidDel="00000000" w:rsidR="00000000" w:rsidRPr="00000000">
        <w:rPr>
          <w:rFonts w:ascii="Times New Roman" w:cs="Times New Roman" w:eastAsia="Times New Roman" w:hAnsi="Times New Roman"/>
          <w:color w:val="1c1c1c"/>
          <w:sz w:val="23"/>
          <w:szCs w:val="23"/>
          <w:rtl w:val="0"/>
        </w:rPr>
        <w:t xml:space="preserve">ecim</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entos de ed</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cac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ón formal pú</w:t>
      </w:r>
      <w:r w:rsidDel="00000000" w:rsidR="00000000" w:rsidRPr="00000000">
        <w:rPr>
          <w:rFonts w:ascii="Times New Roman" w:cs="Times New Roman" w:eastAsia="Times New Roman" w:hAnsi="Times New Roman"/>
          <w:color w:val="0d0d0d"/>
          <w:sz w:val="23"/>
          <w:szCs w:val="23"/>
          <w:rtl w:val="0"/>
        </w:rPr>
        <w:t xml:space="preserve">bli</w:t>
      </w:r>
      <w:r w:rsidDel="00000000" w:rsidR="00000000" w:rsidRPr="00000000">
        <w:rPr>
          <w:rFonts w:ascii="Times New Roman" w:cs="Times New Roman" w:eastAsia="Times New Roman" w:hAnsi="Times New Roman"/>
          <w:color w:val="1c1c1c"/>
          <w:sz w:val="23"/>
          <w:szCs w:val="23"/>
          <w:rtl w:val="0"/>
        </w:rPr>
        <w:t xml:space="preserve">ca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d0d0d"/>
          <w:sz w:val="23"/>
          <w:szCs w:val="23"/>
          <w:rtl w:val="0"/>
        </w:rPr>
        <w:t xml:space="preserve">p</w:t>
      </w:r>
      <w:r w:rsidDel="00000000" w:rsidR="00000000" w:rsidRPr="00000000">
        <w:rPr>
          <w:rFonts w:ascii="Times New Roman" w:cs="Times New Roman" w:eastAsia="Times New Roman" w:hAnsi="Times New Roman"/>
          <w:color w:val="1c1c1c"/>
          <w:sz w:val="23"/>
          <w:szCs w:val="23"/>
          <w:rtl w:val="0"/>
        </w:rPr>
        <w:t xml:space="preserve">rivada o co</w:t>
      </w:r>
      <w:r w:rsidDel="00000000" w:rsidR="00000000" w:rsidRPr="00000000">
        <w:rPr>
          <w:rFonts w:ascii="Times New Roman" w:cs="Times New Roman" w:eastAsia="Times New Roman" w:hAnsi="Times New Roman"/>
          <w:color w:val="0d0d0d"/>
          <w:sz w:val="23"/>
          <w:szCs w:val="23"/>
          <w:rtl w:val="0"/>
        </w:rPr>
        <w:t xml:space="preserve">n </w:t>
      </w:r>
      <w:r w:rsidDel="00000000" w:rsidR="00000000" w:rsidRPr="00000000">
        <w:rPr>
          <w:rFonts w:ascii="Times New Roman" w:cs="Times New Roman" w:eastAsia="Times New Roman" w:hAnsi="Times New Roman"/>
          <w:color w:val="1c1c1c"/>
          <w:sz w:val="23"/>
          <w:szCs w:val="23"/>
          <w:rtl w:val="0"/>
        </w:rPr>
        <w:t xml:space="preserve">cer</w:t>
      </w:r>
      <w:r w:rsidDel="00000000" w:rsidR="00000000" w:rsidRPr="00000000">
        <w:rPr>
          <w:rFonts w:ascii="Times New Roman" w:cs="Times New Roman" w:eastAsia="Times New Roman" w:hAnsi="Times New Roman"/>
          <w:color w:val="0d0d0d"/>
          <w:sz w:val="23"/>
          <w:szCs w:val="23"/>
          <w:rtl w:val="0"/>
        </w:rPr>
        <w:t xml:space="preserve">ti</w:t>
      </w:r>
      <w:r w:rsidDel="00000000" w:rsidR="00000000" w:rsidRPr="00000000">
        <w:rPr>
          <w:rFonts w:ascii="Times New Roman" w:cs="Times New Roman" w:eastAsia="Times New Roman" w:hAnsi="Times New Roman"/>
          <w:color w:val="1c1c1c"/>
          <w:sz w:val="23"/>
          <w:szCs w:val="23"/>
          <w:rtl w:val="0"/>
        </w:rPr>
        <w:t xml:space="preserve">ficacio</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es con va</w:t>
      </w:r>
      <w:r w:rsidDel="00000000" w:rsidR="00000000" w:rsidRPr="00000000">
        <w:rPr>
          <w:rFonts w:ascii="Times New Roman" w:cs="Times New Roman" w:eastAsia="Times New Roman" w:hAnsi="Times New Roman"/>
          <w:color w:val="0d0d0d"/>
          <w:sz w:val="23"/>
          <w:szCs w:val="23"/>
          <w:rtl w:val="0"/>
        </w:rPr>
        <w:t xml:space="preserve">lid</w:t>
      </w:r>
      <w:r w:rsidDel="00000000" w:rsidR="00000000" w:rsidRPr="00000000">
        <w:rPr>
          <w:rFonts w:ascii="Times New Roman" w:cs="Times New Roman" w:eastAsia="Times New Roman" w:hAnsi="Times New Roman"/>
          <w:color w:val="1c1c1c"/>
          <w:sz w:val="23"/>
          <w:szCs w:val="23"/>
          <w:rtl w:val="0"/>
        </w:rPr>
        <w:t xml:space="preserve">ez </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acio</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545454"/>
          <w:sz w:val="23"/>
          <w:szCs w:val="23"/>
          <w:rtl w:val="0"/>
        </w:rPr>
        <w:t xml:space="preserve">, </w:t>
      </w:r>
      <w:r w:rsidDel="00000000" w:rsidR="00000000" w:rsidRPr="00000000">
        <w:rPr>
          <w:rFonts w:ascii="Times New Roman" w:cs="Times New Roman" w:eastAsia="Times New Roman" w:hAnsi="Times New Roman"/>
          <w:color w:val="1c1c1c"/>
          <w:sz w:val="23"/>
          <w:szCs w:val="23"/>
          <w:rtl w:val="0"/>
        </w:rPr>
        <w:t xml:space="preserve">recono</w:t>
      </w:r>
      <w:r w:rsidDel="00000000" w:rsidR="00000000" w:rsidRPr="00000000">
        <w:rPr>
          <w:rFonts w:ascii="Times New Roman" w:cs="Times New Roman" w:eastAsia="Times New Roman" w:hAnsi="Times New Roman"/>
          <w:color w:val="0d0d0d"/>
          <w:sz w:val="23"/>
          <w:szCs w:val="23"/>
          <w:rtl w:val="0"/>
        </w:rPr>
        <w:t xml:space="preserve">c</w:t>
      </w:r>
      <w:r w:rsidDel="00000000" w:rsidR="00000000" w:rsidRPr="00000000">
        <w:rPr>
          <w:rFonts w:ascii="Times New Roman" w:cs="Times New Roman" w:eastAsia="Times New Roman" w:hAnsi="Times New Roman"/>
          <w:color w:val="1c1c1c"/>
          <w:sz w:val="23"/>
          <w:szCs w:val="23"/>
          <w:rtl w:val="0"/>
        </w:rPr>
        <w:t xml:space="preserve">idos por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 auto</w:t>
      </w:r>
      <w:r w:rsidDel="00000000" w:rsidR="00000000" w:rsidRPr="00000000">
        <w:rPr>
          <w:rFonts w:ascii="Times New Roman" w:cs="Times New Roman" w:eastAsia="Times New Roman" w:hAnsi="Times New Roman"/>
          <w:color w:val="0d0d0d"/>
          <w:sz w:val="23"/>
          <w:szCs w:val="23"/>
          <w:rtl w:val="0"/>
        </w:rPr>
        <w:t xml:space="preserve">ri</w:t>
      </w:r>
      <w:r w:rsidDel="00000000" w:rsidR="00000000" w:rsidRPr="00000000">
        <w:rPr>
          <w:rFonts w:ascii="Times New Roman" w:cs="Times New Roman" w:eastAsia="Times New Roman" w:hAnsi="Times New Roman"/>
          <w:color w:val="1c1c1c"/>
          <w:sz w:val="23"/>
          <w:szCs w:val="23"/>
          <w:rtl w:val="0"/>
        </w:rPr>
        <w:t xml:space="preserve">da</w:t>
      </w:r>
      <w:r w:rsidDel="00000000" w:rsidR="00000000" w:rsidRPr="00000000">
        <w:rPr>
          <w:rFonts w:ascii="Times New Roman" w:cs="Times New Roman" w:eastAsia="Times New Roman" w:hAnsi="Times New Roman"/>
          <w:color w:val="0d0d0d"/>
          <w:sz w:val="23"/>
          <w:szCs w:val="23"/>
          <w:rtl w:val="0"/>
        </w:rPr>
        <w:t xml:space="preserve">d </w:t>
      </w:r>
      <w:r w:rsidDel="00000000" w:rsidR="00000000" w:rsidRPr="00000000">
        <w:rPr>
          <w:rFonts w:ascii="Times New Roman" w:cs="Times New Roman" w:eastAsia="Times New Roman" w:hAnsi="Times New Roman"/>
          <w:color w:val="1c1c1c"/>
          <w:sz w:val="23"/>
          <w:szCs w:val="23"/>
          <w:rtl w:val="0"/>
        </w:rPr>
        <w:t xml:space="preserve">compete</w:t>
      </w:r>
      <w:r w:rsidDel="00000000" w:rsidR="00000000" w:rsidRPr="00000000">
        <w:rPr>
          <w:rFonts w:ascii="Times New Roman" w:cs="Times New Roman" w:eastAsia="Times New Roman" w:hAnsi="Times New Roman"/>
          <w:color w:val="0d0d0d"/>
          <w:sz w:val="23"/>
          <w:szCs w:val="23"/>
          <w:rtl w:val="0"/>
        </w:rPr>
        <w:t xml:space="preserve">nt</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tl w:val="0"/>
        </w:rPr>
      </w:r>
    </w:p>
    <w:p w:rsidR="00000000" w:rsidDel="00000000" w:rsidP="00000000" w:rsidRDefault="00000000" w:rsidRPr="00000000" w14:paraId="00000AF8">
      <w:pPr>
        <w:spacing w:line="200" w:lineRule="auto"/>
        <w:jc w:val="left"/>
        <w:rPr>
          <w:sz w:val="20"/>
          <w:szCs w:val="20"/>
        </w:rPr>
      </w:pPr>
      <w:r w:rsidDel="00000000" w:rsidR="00000000" w:rsidRPr="00000000">
        <w:rPr>
          <w:rtl w:val="0"/>
        </w:rPr>
      </w:r>
    </w:p>
    <w:p w:rsidR="00000000" w:rsidDel="00000000" w:rsidP="00000000" w:rsidRDefault="00000000" w:rsidRPr="00000000" w14:paraId="00000AF9">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AFA">
      <w:pPr>
        <w:spacing w:line="378" w:lineRule="auto"/>
        <w:ind w:left="226" w:right="88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c1c1c"/>
          <w:sz w:val="23"/>
          <w:szCs w:val="23"/>
          <w:rtl w:val="0"/>
        </w:rPr>
        <w:t xml:space="preserve">Éste be</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eficio se</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á acordado en p</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azos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 </w:t>
      </w:r>
      <w:r w:rsidDel="00000000" w:rsidR="00000000" w:rsidRPr="00000000">
        <w:rPr>
          <w:rFonts w:ascii="Times New Roman" w:cs="Times New Roman" w:eastAsia="Times New Roman" w:hAnsi="Times New Roman"/>
          <w:color w:val="0d0d0d"/>
          <w:sz w:val="23"/>
          <w:szCs w:val="23"/>
          <w:rtl w:val="0"/>
        </w:rPr>
        <w:t xml:space="preserve">ha</w:t>
      </w:r>
      <w:r w:rsidDel="00000000" w:rsidR="00000000" w:rsidRPr="00000000">
        <w:rPr>
          <w:rFonts w:ascii="Times New Roman" w:cs="Times New Roman" w:eastAsia="Times New Roman" w:hAnsi="Times New Roman"/>
          <w:color w:val="1c1c1c"/>
          <w:sz w:val="23"/>
          <w:szCs w:val="23"/>
          <w:rtl w:val="0"/>
        </w:rPr>
        <w:t xml:space="preserve">sta </w:t>
      </w:r>
      <w:r w:rsidDel="00000000" w:rsidR="00000000" w:rsidRPr="00000000">
        <w:rPr>
          <w:rFonts w:ascii="Times New Roman" w:cs="Times New Roman" w:eastAsia="Times New Roman" w:hAnsi="Times New Roman"/>
          <w:color w:val="0d0d0d"/>
          <w:sz w:val="23"/>
          <w:szCs w:val="23"/>
          <w:rtl w:val="0"/>
        </w:rPr>
        <w:t xml:space="preserve">DI</w:t>
      </w:r>
      <w:r w:rsidDel="00000000" w:rsidR="00000000" w:rsidRPr="00000000">
        <w:rPr>
          <w:rFonts w:ascii="Times New Roman" w:cs="Times New Roman" w:eastAsia="Times New Roman" w:hAnsi="Times New Roman"/>
          <w:color w:val="1c1c1c"/>
          <w:sz w:val="23"/>
          <w:szCs w:val="23"/>
          <w:rtl w:val="0"/>
        </w:rPr>
        <w:t xml:space="preserve">EZ (</w:t>
      </w:r>
      <w:r w:rsidDel="00000000" w:rsidR="00000000" w:rsidRPr="00000000">
        <w:rPr>
          <w:rFonts w:ascii="Times New Roman" w:cs="Times New Roman" w:eastAsia="Times New Roman" w:hAnsi="Times New Roman"/>
          <w:color w:val="0d0d0d"/>
          <w:sz w:val="23"/>
          <w:szCs w:val="23"/>
          <w:rtl w:val="0"/>
        </w:rPr>
        <w:t xml:space="preserve">1 </w:t>
      </w:r>
      <w:r w:rsidDel="00000000" w:rsidR="00000000" w:rsidRPr="00000000">
        <w:rPr>
          <w:rFonts w:ascii="Times New Roman" w:cs="Times New Roman" w:eastAsia="Times New Roman" w:hAnsi="Times New Roman"/>
          <w:color w:val="1c1c1c"/>
          <w:sz w:val="23"/>
          <w:szCs w:val="23"/>
          <w:rtl w:val="0"/>
        </w:rPr>
        <w:t xml:space="preserve">O) días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b</w:t>
      </w:r>
      <w:r w:rsidDel="00000000" w:rsidR="00000000" w:rsidRPr="00000000">
        <w:rPr>
          <w:rFonts w:ascii="Times New Roman" w:cs="Times New Roman" w:eastAsia="Times New Roman" w:hAnsi="Times New Roman"/>
          <w:color w:val="1c1c1c"/>
          <w:sz w:val="23"/>
          <w:szCs w:val="23"/>
          <w:rtl w:val="0"/>
        </w:rPr>
        <w:t xml:space="preserve">ora</w:t>
      </w:r>
      <w:r w:rsidDel="00000000" w:rsidR="00000000" w:rsidRPr="00000000">
        <w:rPr>
          <w:rFonts w:ascii="Times New Roman" w:cs="Times New Roman" w:eastAsia="Times New Roman" w:hAnsi="Times New Roman"/>
          <w:color w:val="0d0d0d"/>
          <w:sz w:val="23"/>
          <w:szCs w:val="23"/>
          <w:rtl w:val="0"/>
        </w:rPr>
        <w:t xml:space="preserve">bl</w:t>
      </w:r>
      <w:r w:rsidDel="00000000" w:rsidR="00000000" w:rsidRPr="00000000">
        <w:rPr>
          <w:rFonts w:ascii="Times New Roman" w:cs="Times New Roman" w:eastAsia="Times New Roman" w:hAnsi="Times New Roman"/>
          <w:color w:val="1c1c1c"/>
          <w:sz w:val="23"/>
          <w:szCs w:val="23"/>
          <w:rtl w:val="0"/>
        </w:rPr>
        <w:t xml:space="preserve">es </w:t>
      </w:r>
      <w:r w:rsidDel="00000000" w:rsidR="00000000" w:rsidRPr="00000000">
        <w:rPr>
          <w:rFonts w:ascii="Times New Roman" w:cs="Times New Roman" w:eastAsia="Times New Roman" w:hAnsi="Times New Roman"/>
          <w:color w:val="0d0d0d"/>
          <w:sz w:val="23"/>
          <w:szCs w:val="23"/>
          <w:rtl w:val="0"/>
        </w:rPr>
        <w:t xml:space="preserve">p</w:t>
      </w:r>
      <w:r w:rsidDel="00000000" w:rsidR="00000000" w:rsidRPr="00000000">
        <w:rPr>
          <w:rFonts w:ascii="Times New Roman" w:cs="Times New Roman" w:eastAsia="Times New Roman" w:hAnsi="Times New Roman"/>
          <w:color w:val="1c1c1c"/>
          <w:sz w:val="23"/>
          <w:szCs w:val="23"/>
          <w:rtl w:val="0"/>
        </w:rPr>
        <w:t xml:space="preserve">or ca</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a exa</w:t>
      </w:r>
      <w:r w:rsidDel="00000000" w:rsidR="00000000" w:rsidRPr="00000000">
        <w:rPr>
          <w:rFonts w:ascii="Times New Roman" w:cs="Times New Roman" w:eastAsia="Times New Roman" w:hAnsi="Times New Roman"/>
          <w:color w:val="0d0d0d"/>
          <w:sz w:val="23"/>
          <w:szCs w:val="23"/>
          <w:rtl w:val="0"/>
        </w:rPr>
        <w:t xml:space="preserve">m</w:t>
      </w:r>
      <w:r w:rsidDel="00000000" w:rsidR="00000000" w:rsidRPr="00000000">
        <w:rPr>
          <w:rFonts w:ascii="Times New Roman" w:cs="Times New Roman" w:eastAsia="Times New Roman" w:hAnsi="Times New Roman"/>
          <w:color w:val="1c1c1c"/>
          <w:sz w:val="23"/>
          <w:szCs w:val="23"/>
          <w:rtl w:val="0"/>
        </w:rPr>
        <w:t xml:space="preserve">en</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c1c1c"/>
          <w:sz w:val="23"/>
          <w:szCs w:val="23"/>
          <w:rtl w:val="0"/>
        </w:rPr>
        <w:t xml:space="preserve">o ac</w:t>
      </w:r>
      <w:r w:rsidDel="00000000" w:rsidR="00000000" w:rsidRPr="00000000">
        <w:rPr>
          <w:rFonts w:ascii="Times New Roman" w:cs="Times New Roman" w:eastAsia="Times New Roman" w:hAnsi="Times New Roman"/>
          <w:color w:val="0d0d0d"/>
          <w:sz w:val="23"/>
          <w:szCs w:val="23"/>
          <w:rtl w:val="0"/>
        </w:rPr>
        <w:t xml:space="preserve">ti</w:t>
      </w:r>
      <w:r w:rsidDel="00000000" w:rsidR="00000000" w:rsidRPr="00000000">
        <w:rPr>
          <w:rFonts w:ascii="Times New Roman" w:cs="Times New Roman" w:eastAsia="Times New Roman" w:hAnsi="Times New Roman"/>
          <w:color w:val="1c1c1c"/>
          <w:sz w:val="23"/>
          <w:szCs w:val="23"/>
          <w:rtl w:val="0"/>
        </w:rPr>
        <w:t xml:space="preserve">vidad eva</w:t>
      </w:r>
      <w:r w:rsidDel="00000000" w:rsidR="00000000" w:rsidRPr="00000000">
        <w:rPr>
          <w:rFonts w:ascii="Times New Roman" w:cs="Times New Roman" w:eastAsia="Times New Roman" w:hAnsi="Times New Roman"/>
          <w:color w:val="0d0d0d"/>
          <w:sz w:val="23"/>
          <w:szCs w:val="23"/>
          <w:rtl w:val="0"/>
        </w:rPr>
        <w:t xml:space="preserve">lu</w:t>
      </w:r>
      <w:r w:rsidDel="00000000" w:rsidR="00000000" w:rsidRPr="00000000">
        <w:rPr>
          <w:rFonts w:ascii="Times New Roman" w:cs="Times New Roman" w:eastAsia="Times New Roman" w:hAnsi="Times New Roman"/>
          <w:color w:val="1c1c1c"/>
          <w:sz w:val="23"/>
          <w:szCs w:val="23"/>
          <w:rtl w:val="0"/>
        </w:rPr>
        <w:t xml:space="preserve">at</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va afin</w:t>
      </w:r>
      <w:r w:rsidDel="00000000" w:rsidR="00000000" w:rsidRPr="00000000">
        <w:rPr>
          <w:rFonts w:ascii="Times New Roman" w:cs="Times New Roman" w:eastAsia="Times New Roman" w:hAnsi="Times New Roman"/>
          <w:color w:val="545454"/>
          <w:sz w:val="23"/>
          <w:szCs w:val="23"/>
          <w:rtl w:val="0"/>
        </w:rPr>
        <w:t xml:space="preserve">, </w:t>
      </w:r>
      <w:r w:rsidDel="00000000" w:rsidR="00000000" w:rsidRPr="00000000">
        <w:rPr>
          <w:rFonts w:ascii="Times New Roman" w:cs="Times New Roman" w:eastAsia="Times New Roman" w:hAnsi="Times New Roman"/>
          <w:color w:val="1c1c1c"/>
          <w:sz w:val="23"/>
          <w:szCs w:val="23"/>
          <w:rtl w:val="0"/>
        </w:rPr>
        <w:t xml:space="preserve">de </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ive</w:t>
      </w:r>
      <w:r w:rsidDel="00000000" w:rsidR="00000000" w:rsidRPr="00000000">
        <w:rPr>
          <w:rFonts w:ascii="Times New Roman" w:cs="Times New Roman" w:eastAsia="Times New Roman" w:hAnsi="Times New Roman"/>
          <w:color w:val="0d0d0d"/>
          <w:sz w:val="23"/>
          <w:szCs w:val="23"/>
          <w:rtl w:val="0"/>
        </w:rPr>
        <w:t xml:space="preserve">l </w:t>
      </w:r>
      <w:r w:rsidDel="00000000" w:rsidR="00000000" w:rsidRPr="00000000">
        <w:rPr>
          <w:rFonts w:ascii="Times New Roman" w:cs="Times New Roman" w:eastAsia="Times New Roman" w:hAnsi="Times New Roman"/>
          <w:color w:val="1c1c1c"/>
          <w:sz w:val="23"/>
          <w:szCs w:val="23"/>
          <w:rtl w:val="0"/>
        </w:rPr>
        <w:t xml:space="preserve">terc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ar</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nivers</w:t>
      </w:r>
      <w:r w:rsidDel="00000000" w:rsidR="00000000" w:rsidRPr="00000000">
        <w:rPr>
          <w:rFonts w:ascii="Times New Roman" w:cs="Times New Roman" w:eastAsia="Times New Roman" w:hAnsi="Times New Roman"/>
          <w:color w:val="0d0d0d"/>
          <w:sz w:val="23"/>
          <w:szCs w:val="23"/>
          <w:rtl w:val="0"/>
        </w:rPr>
        <w:t xml:space="preserve">it</w:t>
      </w:r>
      <w:r w:rsidDel="00000000" w:rsidR="00000000" w:rsidRPr="00000000">
        <w:rPr>
          <w:rFonts w:ascii="Times New Roman" w:cs="Times New Roman" w:eastAsia="Times New Roman" w:hAnsi="Times New Roman"/>
          <w:color w:val="1c1c1c"/>
          <w:sz w:val="23"/>
          <w:szCs w:val="23"/>
          <w:rtl w:val="0"/>
        </w:rPr>
        <w:t xml:space="preserve">ario o de posgrado </w:t>
      </w:r>
      <w:r w:rsidDel="00000000" w:rsidR="00000000" w:rsidRPr="00000000">
        <w:rPr>
          <w:rFonts w:ascii="Arial" w:cs="Arial" w:eastAsia="Arial" w:hAnsi="Arial"/>
          <w:color w:val="1c1c1c"/>
          <w:sz w:val="20"/>
          <w:szCs w:val="20"/>
          <w:rtl w:val="0"/>
        </w:rPr>
        <w:t xml:space="preserve">y </w:t>
      </w:r>
      <w:r w:rsidDel="00000000" w:rsidR="00000000" w:rsidRPr="00000000">
        <w:rPr>
          <w:rFonts w:ascii="Times New Roman" w:cs="Times New Roman" w:eastAsia="Times New Roman" w:hAnsi="Times New Roman"/>
          <w:color w:val="1c1c1c"/>
          <w:sz w:val="23"/>
          <w:szCs w:val="23"/>
          <w:rtl w:val="0"/>
        </w:rPr>
        <w:t xml:space="preserve">de </w:t>
      </w:r>
      <w:r w:rsidDel="00000000" w:rsidR="00000000" w:rsidRPr="00000000">
        <w:rPr>
          <w:rFonts w:ascii="Times New Roman" w:cs="Times New Roman" w:eastAsia="Times New Roman" w:hAnsi="Times New Roman"/>
          <w:color w:val="0d0d0d"/>
          <w:sz w:val="23"/>
          <w:szCs w:val="23"/>
          <w:rtl w:val="0"/>
        </w:rPr>
        <w:t xml:space="preserve">h</w:t>
      </w:r>
      <w:r w:rsidDel="00000000" w:rsidR="00000000" w:rsidRPr="00000000">
        <w:rPr>
          <w:rFonts w:ascii="Times New Roman" w:cs="Times New Roman" w:eastAsia="Times New Roman" w:hAnsi="Times New Roman"/>
          <w:color w:val="1c1c1c"/>
          <w:sz w:val="23"/>
          <w:szCs w:val="23"/>
          <w:rtl w:val="0"/>
        </w:rPr>
        <w:t xml:space="preserve">as</w:t>
      </w:r>
      <w:r w:rsidDel="00000000" w:rsidR="00000000" w:rsidRPr="00000000">
        <w:rPr>
          <w:rFonts w:ascii="Times New Roman" w:cs="Times New Roman" w:eastAsia="Times New Roman" w:hAnsi="Times New Roman"/>
          <w:color w:val="0d0d0d"/>
          <w:sz w:val="23"/>
          <w:szCs w:val="23"/>
          <w:rtl w:val="0"/>
        </w:rPr>
        <w:t xml:space="preserve">t</w:t>
      </w:r>
      <w:r w:rsidDel="00000000" w:rsidR="00000000" w:rsidRPr="00000000">
        <w:rPr>
          <w:rFonts w:ascii="Times New Roman" w:cs="Times New Roman" w:eastAsia="Times New Roman" w:hAnsi="Times New Roman"/>
          <w:color w:val="1c1c1c"/>
          <w:sz w:val="23"/>
          <w:szCs w:val="23"/>
          <w:rtl w:val="0"/>
        </w:rPr>
        <w:t xml:space="preserve">a SE</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S (6) </w:t>
      </w:r>
      <w:r w:rsidDel="00000000" w:rsidR="00000000" w:rsidRPr="00000000">
        <w:rPr>
          <w:rFonts w:ascii="Times New Roman" w:cs="Times New Roman" w:eastAsia="Times New Roman" w:hAnsi="Times New Roman"/>
          <w:color w:val="0d0d0d"/>
          <w:sz w:val="23"/>
          <w:szCs w:val="23"/>
          <w:rtl w:val="0"/>
        </w:rPr>
        <w:t xml:space="preserve">dí</w:t>
      </w:r>
      <w:r w:rsidDel="00000000" w:rsidR="00000000" w:rsidRPr="00000000">
        <w:rPr>
          <w:rFonts w:ascii="Times New Roman" w:cs="Times New Roman" w:eastAsia="Times New Roman" w:hAnsi="Times New Roman"/>
          <w:color w:val="1c1c1c"/>
          <w:sz w:val="23"/>
          <w:szCs w:val="23"/>
          <w:rtl w:val="0"/>
        </w:rPr>
        <w:t xml:space="preserve">as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aborab</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es </w:t>
      </w:r>
      <w:r w:rsidDel="00000000" w:rsidR="00000000" w:rsidRPr="00000000">
        <w:rPr>
          <w:rFonts w:ascii="Times New Roman" w:cs="Times New Roman" w:eastAsia="Times New Roman" w:hAnsi="Times New Roman"/>
          <w:color w:val="0d0d0d"/>
          <w:sz w:val="23"/>
          <w:szCs w:val="23"/>
          <w:rtl w:val="0"/>
        </w:rPr>
        <w:t xml:space="preserve">p</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0d0d0d"/>
          <w:sz w:val="23"/>
          <w:szCs w:val="23"/>
          <w:rtl w:val="0"/>
        </w:rPr>
        <w:t xml:space="preserve">r </w:t>
      </w:r>
      <w:r w:rsidDel="00000000" w:rsidR="00000000" w:rsidRPr="00000000">
        <w:rPr>
          <w:rFonts w:ascii="Times New Roman" w:cs="Times New Roman" w:eastAsia="Times New Roman" w:hAnsi="Times New Roman"/>
          <w:color w:val="1c1c1c"/>
          <w:sz w:val="23"/>
          <w:szCs w:val="23"/>
          <w:rtl w:val="0"/>
        </w:rPr>
        <w:t xml:space="preserve">ca</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a exame</w:t>
      </w:r>
      <w:r w:rsidDel="00000000" w:rsidR="00000000" w:rsidRPr="00000000">
        <w:rPr>
          <w:rFonts w:ascii="Times New Roman" w:cs="Times New Roman" w:eastAsia="Times New Roman" w:hAnsi="Times New Roman"/>
          <w:color w:val="0d0d0d"/>
          <w:sz w:val="23"/>
          <w:szCs w:val="23"/>
          <w:rtl w:val="0"/>
        </w:rPr>
        <w:t xml:space="preserve">n d</w:t>
      </w:r>
      <w:r w:rsidDel="00000000" w:rsidR="00000000" w:rsidRPr="00000000">
        <w:rPr>
          <w:rFonts w:ascii="Times New Roman" w:cs="Times New Roman" w:eastAsia="Times New Roman" w:hAnsi="Times New Roman"/>
          <w:color w:val="1c1c1c"/>
          <w:sz w:val="23"/>
          <w:szCs w:val="23"/>
          <w:rtl w:val="0"/>
        </w:rPr>
        <w:t xml:space="preserve">e </w:t>
      </w:r>
      <w:r w:rsidDel="00000000" w:rsidR="00000000" w:rsidRPr="00000000">
        <w:rPr>
          <w:rFonts w:ascii="Times New Roman" w:cs="Times New Roman" w:eastAsia="Times New Roman" w:hAnsi="Times New Roman"/>
          <w:color w:val="0d0d0d"/>
          <w:sz w:val="23"/>
          <w:szCs w:val="23"/>
          <w:rtl w:val="0"/>
        </w:rPr>
        <w:t xml:space="preserve">ni</w:t>
      </w:r>
      <w:r w:rsidDel="00000000" w:rsidR="00000000" w:rsidRPr="00000000">
        <w:rPr>
          <w:rFonts w:ascii="Times New Roman" w:cs="Times New Roman" w:eastAsia="Times New Roman" w:hAnsi="Times New Roman"/>
          <w:color w:val="1c1c1c"/>
          <w:sz w:val="23"/>
          <w:szCs w:val="23"/>
          <w:rtl w:val="0"/>
        </w:rPr>
        <w:t xml:space="preserve">ve</w:t>
      </w:r>
      <w:r w:rsidDel="00000000" w:rsidR="00000000" w:rsidRPr="00000000">
        <w:rPr>
          <w:rFonts w:ascii="Times New Roman" w:cs="Times New Roman" w:eastAsia="Times New Roman" w:hAnsi="Times New Roman"/>
          <w:color w:val="0d0d0d"/>
          <w:sz w:val="23"/>
          <w:szCs w:val="23"/>
          <w:rtl w:val="0"/>
        </w:rPr>
        <w:t xml:space="preserve">l p</w:t>
      </w:r>
      <w:r w:rsidDel="00000000" w:rsidR="00000000" w:rsidRPr="00000000">
        <w:rPr>
          <w:rFonts w:ascii="Times New Roman" w:cs="Times New Roman" w:eastAsia="Times New Roman" w:hAnsi="Times New Roman"/>
          <w:color w:val="1c1c1c"/>
          <w:sz w:val="23"/>
          <w:szCs w:val="23"/>
          <w:rtl w:val="0"/>
        </w:rPr>
        <w:t xml:space="preserve">r</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mario</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c1c1c"/>
          <w:sz w:val="23"/>
          <w:szCs w:val="23"/>
          <w:rtl w:val="0"/>
        </w:rPr>
        <w:t xml:space="preserve">sec</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ndario o c</w:t>
      </w:r>
      <w:r w:rsidDel="00000000" w:rsidR="00000000" w:rsidRPr="00000000">
        <w:rPr>
          <w:rFonts w:ascii="Times New Roman" w:cs="Times New Roman" w:eastAsia="Times New Roman" w:hAnsi="Times New Roman"/>
          <w:color w:val="0d0d0d"/>
          <w:sz w:val="23"/>
          <w:szCs w:val="23"/>
          <w:rtl w:val="0"/>
        </w:rPr>
        <w:t xml:space="preserve">ur</w:t>
      </w:r>
      <w:r w:rsidDel="00000000" w:rsidR="00000000" w:rsidRPr="00000000">
        <w:rPr>
          <w:rFonts w:ascii="Times New Roman" w:cs="Times New Roman" w:eastAsia="Times New Roman" w:hAnsi="Times New Roman"/>
          <w:color w:val="1c1c1c"/>
          <w:sz w:val="23"/>
          <w:szCs w:val="23"/>
          <w:rtl w:val="0"/>
        </w:rPr>
        <w:t xml:space="preserve">sos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 doce </w:t>
      </w:r>
      <w:r w:rsidDel="00000000" w:rsidR="00000000" w:rsidRPr="00000000">
        <w:rPr>
          <w:rFonts w:ascii="Times New Roman" w:cs="Times New Roman" w:eastAsia="Times New Roman" w:hAnsi="Times New Roman"/>
          <w:color w:val="0d0d0d"/>
          <w:sz w:val="23"/>
          <w:szCs w:val="23"/>
          <w:rtl w:val="0"/>
        </w:rPr>
        <w:t xml:space="preserve">m</w:t>
      </w:r>
      <w:r w:rsidDel="00000000" w:rsidR="00000000" w:rsidRPr="00000000">
        <w:rPr>
          <w:rFonts w:ascii="Times New Roman" w:cs="Times New Roman" w:eastAsia="Times New Roman" w:hAnsi="Times New Roman"/>
          <w:color w:val="1c1c1c"/>
          <w:sz w:val="23"/>
          <w:szCs w:val="23"/>
          <w:rtl w:val="0"/>
        </w:rPr>
        <w:t xml:space="preserve">eses de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urac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ón o s</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pe</w:t>
      </w:r>
      <w:r w:rsidDel="00000000" w:rsidR="00000000" w:rsidRPr="00000000">
        <w:rPr>
          <w:rFonts w:ascii="Times New Roman" w:cs="Times New Roman" w:eastAsia="Times New Roman" w:hAnsi="Times New Roman"/>
          <w:color w:val="0d0d0d"/>
          <w:sz w:val="23"/>
          <w:szCs w:val="23"/>
          <w:rtl w:val="0"/>
        </w:rPr>
        <w:t xml:space="preserve">ri</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es</w:t>
      </w:r>
      <w:r w:rsidDel="00000000" w:rsidR="00000000" w:rsidRPr="00000000">
        <w:rPr>
          <w:rFonts w:ascii="Times New Roman" w:cs="Times New Roman" w:eastAsia="Times New Roman" w:hAnsi="Times New Roman"/>
          <w:color w:val="0d0d0d"/>
          <w:sz w:val="23"/>
          <w:szCs w:val="23"/>
          <w:rtl w:val="0"/>
        </w:rPr>
        <w:t xml:space="preserve">.</w:t>
      </w:r>
      <w:r w:rsidDel="00000000" w:rsidR="00000000" w:rsidRPr="00000000">
        <w:rPr>
          <w:rtl w:val="0"/>
        </w:rPr>
      </w:r>
    </w:p>
    <w:p w:rsidR="00000000" w:rsidDel="00000000" w:rsidP="00000000" w:rsidRDefault="00000000" w:rsidRPr="00000000" w14:paraId="00000AFB">
      <w:pPr>
        <w:spacing w:line="200" w:lineRule="auto"/>
        <w:jc w:val="left"/>
        <w:rPr>
          <w:sz w:val="20"/>
          <w:szCs w:val="20"/>
        </w:rPr>
      </w:pPr>
      <w:r w:rsidDel="00000000" w:rsidR="00000000" w:rsidRPr="00000000">
        <w:rPr>
          <w:rtl w:val="0"/>
        </w:rPr>
      </w:r>
    </w:p>
    <w:p w:rsidR="00000000" w:rsidDel="00000000" w:rsidP="00000000" w:rsidRDefault="00000000" w:rsidRPr="00000000" w14:paraId="00000AFC">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AFD">
      <w:pPr>
        <w:spacing w:line="372" w:lineRule="auto"/>
        <w:ind w:left="233" w:right="875"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c1c1c"/>
          <w:sz w:val="23"/>
          <w:szCs w:val="23"/>
          <w:rtl w:val="0"/>
        </w:rPr>
        <w:t xml:space="preserve">Los p</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azos indicados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b</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á</w:t>
      </w:r>
      <w:r w:rsidDel="00000000" w:rsidR="00000000" w:rsidRPr="00000000">
        <w:rPr>
          <w:rFonts w:ascii="Times New Roman" w:cs="Times New Roman" w:eastAsia="Times New Roman" w:hAnsi="Times New Roman"/>
          <w:color w:val="0d0d0d"/>
          <w:sz w:val="23"/>
          <w:szCs w:val="23"/>
          <w:rtl w:val="0"/>
        </w:rPr>
        <w:t xml:space="preserve">n </w:t>
      </w:r>
      <w:r w:rsidDel="00000000" w:rsidR="00000000" w:rsidRPr="00000000">
        <w:rPr>
          <w:rFonts w:ascii="Times New Roman" w:cs="Times New Roman" w:eastAsia="Times New Roman" w:hAnsi="Times New Roman"/>
          <w:color w:val="1c1c1c"/>
          <w:sz w:val="23"/>
          <w:szCs w:val="23"/>
          <w:rtl w:val="0"/>
        </w:rPr>
        <w:t xml:space="preserve">ser </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sufr</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c</w:t>
      </w:r>
      <w:r w:rsidDel="00000000" w:rsidR="00000000" w:rsidRPr="00000000">
        <w:rPr>
          <w:rFonts w:ascii="Times New Roman" w:cs="Times New Roman" w:eastAsia="Times New Roman" w:hAnsi="Times New Roman"/>
          <w:color w:val="0d0d0d"/>
          <w:sz w:val="23"/>
          <w:szCs w:val="23"/>
          <w:rtl w:val="0"/>
        </w:rPr>
        <w:t xml:space="preserve">tu</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os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os días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b</w:t>
      </w:r>
      <w:r w:rsidDel="00000000" w:rsidR="00000000" w:rsidRPr="00000000">
        <w:rPr>
          <w:rFonts w:ascii="Times New Roman" w:cs="Times New Roman" w:eastAsia="Times New Roman" w:hAnsi="Times New Roman"/>
          <w:color w:val="1c1c1c"/>
          <w:sz w:val="23"/>
          <w:szCs w:val="23"/>
          <w:rtl w:val="0"/>
        </w:rPr>
        <w:t xml:space="preserve">orab</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es </w:t>
      </w:r>
      <w:r w:rsidDel="00000000" w:rsidR="00000000" w:rsidRPr="00000000">
        <w:rPr>
          <w:rFonts w:ascii="Times New Roman" w:cs="Times New Roman" w:eastAsia="Times New Roman" w:hAnsi="Times New Roman"/>
          <w:color w:val="0d0d0d"/>
          <w:sz w:val="23"/>
          <w:szCs w:val="23"/>
          <w:rtl w:val="0"/>
        </w:rPr>
        <w:t xml:space="preserve">inm</w:t>
      </w:r>
      <w:r w:rsidDel="00000000" w:rsidR="00000000" w:rsidRPr="00000000">
        <w:rPr>
          <w:rFonts w:ascii="Times New Roman" w:cs="Times New Roman" w:eastAsia="Times New Roman" w:hAnsi="Times New Roman"/>
          <w:color w:val="1c1c1c"/>
          <w:sz w:val="23"/>
          <w:szCs w:val="23"/>
          <w:rtl w:val="0"/>
        </w:rPr>
        <w:t xml:space="preserve">ed</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t</w:t>
      </w:r>
      <w:r w:rsidDel="00000000" w:rsidR="00000000" w:rsidRPr="00000000">
        <w:rPr>
          <w:rFonts w:ascii="Times New Roman" w:cs="Times New Roman" w:eastAsia="Times New Roman" w:hAnsi="Times New Roman"/>
          <w:color w:val="1c1c1c"/>
          <w:sz w:val="23"/>
          <w:szCs w:val="23"/>
          <w:rtl w:val="0"/>
        </w:rPr>
        <w:t xml:space="preserve">os anter</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ores a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 fec</w:t>
      </w:r>
      <w:r w:rsidDel="00000000" w:rsidR="00000000" w:rsidRPr="00000000">
        <w:rPr>
          <w:rFonts w:ascii="Times New Roman" w:cs="Times New Roman" w:eastAsia="Times New Roman" w:hAnsi="Times New Roman"/>
          <w:color w:val="0d0d0d"/>
          <w:sz w:val="23"/>
          <w:szCs w:val="23"/>
          <w:rtl w:val="0"/>
        </w:rPr>
        <w:t xml:space="preserve">h</w:t>
      </w:r>
      <w:r w:rsidDel="00000000" w:rsidR="00000000" w:rsidRPr="00000000">
        <w:rPr>
          <w:rFonts w:ascii="Times New Roman" w:cs="Times New Roman" w:eastAsia="Times New Roman" w:hAnsi="Times New Roman"/>
          <w:color w:val="1c1c1c"/>
          <w:sz w:val="23"/>
          <w:szCs w:val="23"/>
          <w:rtl w:val="0"/>
        </w:rPr>
        <w:t xml:space="preserve">a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 examen</w:t>
      </w:r>
      <w:r w:rsidDel="00000000" w:rsidR="00000000" w:rsidRPr="00000000">
        <w:rPr>
          <w:rFonts w:ascii="Times New Roman" w:cs="Times New Roman" w:eastAsia="Times New Roman" w:hAnsi="Times New Roman"/>
          <w:color w:val="545454"/>
          <w:sz w:val="23"/>
          <w:szCs w:val="23"/>
          <w:rtl w:val="0"/>
        </w:rPr>
        <w:t xml:space="preserve">, </w:t>
      </w:r>
      <w:r w:rsidDel="00000000" w:rsidR="00000000" w:rsidRPr="00000000">
        <w:rPr>
          <w:rFonts w:ascii="Times New Roman" w:cs="Times New Roman" w:eastAsia="Times New Roman" w:hAnsi="Times New Roman"/>
          <w:color w:val="1c1c1c"/>
          <w:sz w:val="23"/>
          <w:szCs w:val="23"/>
          <w:rtl w:val="0"/>
        </w:rPr>
        <w:t xml:space="preserve">i</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c</w:t>
      </w:r>
      <w:r w:rsidDel="00000000" w:rsidR="00000000" w:rsidRPr="00000000">
        <w:rPr>
          <w:rFonts w:ascii="Times New Roman" w:cs="Times New Roman" w:eastAsia="Times New Roman" w:hAnsi="Times New Roman"/>
          <w:color w:val="0d0d0d"/>
          <w:sz w:val="23"/>
          <w:szCs w:val="23"/>
          <w:rtl w:val="0"/>
        </w:rPr>
        <w:t xml:space="preserve">lu</w:t>
      </w:r>
      <w:r w:rsidDel="00000000" w:rsidR="00000000" w:rsidRPr="00000000">
        <w:rPr>
          <w:rFonts w:ascii="Times New Roman" w:cs="Times New Roman" w:eastAsia="Times New Roman" w:hAnsi="Times New Roman"/>
          <w:color w:val="1c1c1c"/>
          <w:sz w:val="23"/>
          <w:szCs w:val="23"/>
          <w:rtl w:val="0"/>
        </w:rPr>
        <w:t xml:space="preserve">ye</w:t>
      </w:r>
      <w:r w:rsidDel="00000000" w:rsidR="00000000" w:rsidRPr="00000000">
        <w:rPr>
          <w:rFonts w:ascii="Times New Roman" w:cs="Times New Roman" w:eastAsia="Times New Roman" w:hAnsi="Times New Roman"/>
          <w:color w:val="0d0d0d"/>
          <w:sz w:val="23"/>
          <w:szCs w:val="23"/>
          <w:rtl w:val="0"/>
        </w:rPr>
        <w:t xml:space="preserve">nd</w:t>
      </w:r>
      <w:r w:rsidDel="00000000" w:rsidR="00000000" w:rsidRPr="00000000">
        <w:rPr>
          <w:rFonts w:ascii="Times New Roman" w:cs="Times New Roman" w:eastAsia="Times New Roman" w:hAnsi="Times New Roman"/>
          <w:color w:val="1c1c1c"/>
          <w:sz w:val="23"/>
          <w:szCs w:val="23"/>
          <w:rtl w:val="0"/>
        </w:rPr>
        <w:t xml:space="preserve">o a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os </w:t>
      </w:r>
      <w:r w:rsidDel="00000000" w:rsidR="00000000" w:rsidRPr="00000000">
        <w:rPr>
          <w:rFonts w:ascii="Times New Roman" w:cs="Times New Roman" w:eastAsia="Times New Roman" w:hAnsi="Times New Roman"/>
          <w:color w:val="0d0d0d"/>
          <w:sz w:val="23"/>
          <w:szCs w:val="23"/>
          <w:rtl w:val="0"/>
        </w:rPr>
        <w:t xml:space="preserve">m</w:t>
      </w:r>
      <w:r w:rsidDel="00000000" w:rsidR="00000000" w:rsidRPr="00000000">
        <w:rPr>
          <w:rFonts w:ascii="Times New Roman" w:cs="Times New Roman" w:eastAsia="Times New Roman" w:hAnsi="Times New Roman"/>
          <w:color w:val="1c1c1c"/>
          <w:sz w:val="23"/>
          <w:szCs w:val="23"/>
          <w:rtl w:val="0"/>
        </w:rPr>
        <w:t xml:space="preserve">ismos e</w:t>
      </w:r>
      <w:r w:rsidDel="00000000" w:rsidR="00000000" w:rsidRPr="00000000">
        <w:rPr>
          <w:rFonts w:ascii="Times New Roman" w:cs="Times New Roman" w:eastAsia="Times New Roman" w:hAnsi="Times New Roman"/>
          <w:color w:val="0d0d0d"/>
          <w:sz w:val="23"/>
          <w:szCs w:val="23"/>
          <w:rtl w:val="0"/>
        </w:rPr>
        <w:t xml:space="preserve">l </w:t>
      </w:r>
      <w:r w:rsidDel="00000000" w:rsidR="00000000" w:rsidRPr="00000000">
        <w:rPr>
          <w:rFonts w:ascii="Times New Roman" w:cs="Times New Roman" w:eastAsia="Times New Roman" w:hAnsi="Times New Roman"/>
          <w:color w:val="1c1c1c"/>
          <w:sz w:val="23"/>
          <w:szCs w:val="23"/>
          <w:rtl w:val="0"/>
        </w:rPr>
        <w:t xml:space="preserve">día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 eva</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uación</w:t>
      </w:r>
      <w:r w:rsidDel="00000000" w:rsidR="00000000" w:rsidRPr="00000000">
        <w:rPr>
          <w:rFonts w:ascii="Times New Roman" w:cs="Times New Roman" w:eastAsia="Times New Roman" w:hAnsi="Times New Roman"/>
          <w:color w:val="0d0d0d"/>
          <w:sz w:val="23"/>
          <w:szCs w:val="23"/>
          <w:rtl w:val="0"/>
        </w:rPr>
        <w:t xml:space="preserve">.</w:t>
      </w:r>
      <w:r w:rsidDel="00000000" w:rsidR="00000000" w:rsidRPr="00000000">
        <w:rPr>
          <w:rtl w:val="0"/>
        </w:rPr>
      </w:r>
    </w:p>
    <w:p w:rsidR="00000000" w:rsidDel="00000000" w:rsidP="00000000" w:rsidRDefault="00000000" w:rsidRPr="00000000" w14:paraId="00000AFE">
      <w:pPr>
        <w:spacing w:line="200" w:lineRule="auto"/>
        <w:jc w:val="left"/>
        <w:rPr>
          <w:sz w:val="20"/>
          <w:szCs w:val="20"/>
        </w:rPr>
      </w:pPr>
      <w:r w:rsidDel="00000000" w:rsidR="00000000" w:rsidRPr="00000000">
        <w:rPr>
          <w:rtl w:val="0"/>
        </w:rPr>
      </w:r>
    </w:p>
    <w:p w:rsidR="00000000" w:rsidDel="00000000" w:rsidP="00000000" w:rsidRDefault="00000000" w:rsidRPr="00000000" w14:paraId="00000AFF">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B00">
      <w:pPr>
        <w:spacing w:line="378" w:lineRule="auto"/>
        <w:ind w:left="233" w:right="87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l </w:t>
      </w:r>
      <w:r w:rsidDel="00000000" w:rsidR="00000000" w:rsidRPr="00000000">
        <w:rPr>
          <w:rFonts w:ascii="Times New Roman" w:cs="Times New Roman" w:eastAsia="Times New Roman" w:hAnsi="Times New Roman"/>
          <w:color w:val="1c1c1c"/>
          <w:sz w:val="23"/>
          <w:szCs w:val="23"/>
          <w:rtl w:val="0"/>
        </w:rPr>
        <w:t xml:space="preserve">trabaja</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or </w:t>
      </w:r>
      <w:r w:rsidDel="00000000" w:rsidR="00000000" w:rsidRPr="00000000">
        <w:rPr>
          <w:rFonts w:ascii="Times New Roman" w:cs="Times New Roman" w:eastAsia="Times New Roman" w:hAnsi="Times New Roman"/>
          <w:color w:val="0d0d0d"/>
          <w:sz w:val="23"/>
          <w:szCs w:val="23"/>
          <w:rtl w:val="0"/>
        </w:rPr>
        <w:t xml:space="preserve">q</w:t>
      </w:r>
      <w:r w:rsidDel="00000000" w:rsidR="00000000" w:rsidRPr="00000000">
        <w:rPr>
          <w:rFonts w:ascii="Times New Roman" w:cs="Times New Roman" w:eastAsia="Times New Roman" w:hAnsi="Times New Roman"/>
          <w:color w:val="1c1c1c"/>
          <w:sz w:val="23"/>
          <w:szCs w:val="23"/>
          <w:rtl w:val="0"/>
        </w:rPr>
        <w:t xml:space="preserve">ue cert</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fiq</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e  que se e</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c</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ntr</w:t>
      </w:r>
      <w:r w:rsidDel="00000000" w:rsidR="00000000" w:rsidRPr="00000000">
        <w:rPr>
          <w:rFonts w:ascii="Times New Roman" w:cs="Times New Roman" w:eastAsia="Times New Roman" w:hAnsi="Times New Roman"/>
          <w:color w:val="1c1c1c"/>
          <w:sz w:val="23"/>
          <w:szCs w:val="23"/>
          <w:rtl w:val="0"/>
        </w:rPr>
        <w:t xml:space="preserve">a  </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ea</w:t>
      </w:r>
      <w:r w:rsidDel="00000000" w:rsidR="00000000" w:rsidRPr="00000000">
        <w:rPr>
          <w:rFonts w:ascii="Times New Roman" w:cs="Times New Roman" w:eastAsia="Times New Roman" w:hAnsi="Times New Roman"/>
          <w:color w:val="0d0d0d"/>
          <w:sz w:val="23"/>
          <w:szCs w:val="23"/>
          <w:rtl w:val="0"/>
        </w:rPr>
        <w:t xml:space="preserve">li</w:t>
      </w:r>
      <w:r w:rsidDel="00000000" w:rsidR="00000000" w:rsidRPr="00000000">
        <w:rPr>
          <w:rFonts w:ascii="Times New Roman" w:cs="Times New Roman" w:eastAsia="Times New Roman" w:hAnsi="Times New Roman"/>
          <w:color w:val="1c1c1c"/>
          <w:sz w:val="23"/>
          <w:szCs w:val="23"/>
          <w:rtl w:val="0"/>
        </w:rPr>
        <w:t xml:space="preserve">zando  </w:t>
      </w:r>
      <w:r w:rsidDel="00000000" w:rsidR="00000000" w:rsidRPr="00000000">
        <w:rPr>
          <w:rFonts w:ascii="Times New Roman" w:cs="Times New Roman" w:eastAsia="Times New Roman" w:hAnsi="Times New Roman"/>
          <w:color w:val="0d0d0d"/>
          <w:sz w:val="23"/>
          <w:szCs w:val="23"/>
          <w:rtl w:val="0"/>
        </w:rPr>
        <w:t xml:space="preserve">un</w:t>
      </w:r>
      <w:r w:rsidDel="00000000" w:rsidR="00000000" w:rsidRPr="00000000">
        <w:rPr>
          <w:rFonts w:ascii="Times New Roman" w:cs="Times New Roman" w:eastAsia="Times New Roman" w:hAnsi="Times New Roman"/>
          <w:color w:val="1c1c1c"/>
          <w:sz w:val="23"/>
          <w:szCs w:val="23"/>
          <w:rtl w:val="0"/>
        </w:rPr>
        <w:t xml:space="preserve">a preparato</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ia para ren</w:t>
      </w:r>
      <w:r w:rsidDel="00000000" w:rsidR="00000000" w:rsidRPr="00000000">
        <w:rPr>
          <w:rFonts w:ascii="Times New Roman" w:cs="Times New Roman" w:eastAsia="Times New Roman" w:hAnsi="Times New Roman"/>
          <w:color w:val="0d0d0d"/>
          <w:sz w:val="23"/>
          <w:szCs w:val="23"/>
          <w:rtl w:val="0"/>
        </w:rPr>
        <w:t xml:space="preserve">di</w:t>
      </w:r>
      <w:r w:rsidDel="00000000" w:rsidR="00000000" w:rsidRPr="00000000">
        <w:rPr>
          <w:rFonts w:ascii="Times New Roman" w:cs="Times New Roman" w:eastAsia="Times New Roman" w:hAnsi="Times New Roman"/>
          <w:color w:val="1c1c1c"/>
          <w:sz w:val="23"/>
          <w:szCs w:val="23"/>
          <w:rtl w:val="0"/>
        </w:rPr>
        <w:t xml:space="preserve">r e</w:t>
      </w:r>
      <w:r w:rsidDel="00000000" w:rsidR="00000000" w:rsidRPr="00000000">
        <w:rPr>
          <w:rFonts w:ascii="Times New Roman" w:cs="Times New Roman" w:eastAsia="Times New Roman" w:hAnsi="Times New Roman"/>
          <w:color w:val="0d0d0d"/>
          <w:sz w:val="23"/>
          <w:szCs w:val="23"/>
          <w:rtl w:val="0"/>
        </w:rPr>
        <w:t xml:space="preserve">l </w:t>
      </w:r>
      <w:r w:rsidDel="00000000" w:rsidR="00000000" w:rsidRPr="00000000">
        <w:rPr>
          <w:rFonts w:ascii="Times New Roman" w:cs="Times New Roman" w:eastAsia="Times New Roman" w:hAnsi="Times New Roman"/>
          <w:color w:val="1c1c1c"/>
          <w:sz w:val="23"/>
          <w:szCs w:val="23"/>
          <w:rtl w:val="0"/>
        </w:rPr>
        <w:t xml:space="preserve">exa</w:t>
      </w:r>
      <w:r w:rsidDel="00000000" w:rsidR="00000000" w:rsidRPr="00000000">
        <w:rPr>
          <w:rFonts w:ascii="Times New Roman" w:cs="Times New Roman" w:eastAsia="Times New Roman" w:hAnsi="Times New Roman"/>
          <w:color w:val="0d0d0d"/>
          <w:sz w:val="23"/>
          <w:szCs w:val="23"/>
          <w:rtl w:val="0"/>
        </w:rPr>
        <w:t xml:space="preserve">m</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n d</w:t>
      </w:r>
      <w:r w:rsidDel="00000000" w:rsidR="00000000" w:rsidRPr="00000000">
        <w:rPr>
          <w:rFonts w:ascii="Times New Roman" w:cs="Times New Roman" w:eastAsia="Times New Roman" w:hAnsi="Times New Roman"/>
          <w:color w:val="1c1c1c"/>
          <w:sz w:val="23"/>
          <w:szCs w:val="23"/>
          <w:rtl w:val="0"/>
        </w:rPr>
        <w:t xml:space="preserve">e </w:t>
      </w:r>
      <w:r w:rsidDel="00000000" w:rsidR="00000000" w:rsidRPr="00000000">
        <w:rPr>
          <w:rFonts w:ascii="Times New Roman" w:cs="Times New Roman" w:eastAsia="Times New Roman" w:hAnsi="Times New Roman"/>
          <w:color w:val="0d0d0d"/>
          <w:sz w:val="23"/>
          <w:szCs w:val="23"/>
          <w:rtl w:val="0"/>
        </w:rPr>
        <w:t xml:space="preserve">in</w:t>
      </w:r>
      <w:r w:rsidDel="00000000" w:rsidR="00000000" w:rsidRPr="00000000">
        <w:rPr>
          <w:rFonts w:ascii="Times New Roman" w:cs="Times New Roman" w:eastAsia="Times New Roman" w:hAnsi="Times New Roman"/>
          <w:color w:val="1c1c1c"/>
          <w:sz w:val="23"/>
          <w:szCs w:val="23"/>
          <w:rtl w:val="0"/>
        </w:rPr>
        <w:t xml:space="preserve">greso  a una </w:t>
      </w:r>
      <w:r w:rsidDel="00000000" w:rsidR="00000000" w:rsidRPr="00000000">
        <w:rPr>
          <w:rFonts w:ascii="Times New Roman" w:cs="Times New Roman" w:eastAsia="Times New Roman" w:hAnsi="Times New Roman"/>
          <w:color w:val="0d0d0d"/>
          <w:sz w:val="23"/>
          <w:szCs w:val="23"/>
          <w:rtl w:val="0"/>
        </w:rPr>
        <w:t xml:space="preserve">c</w:t>
      </w:r>
      <w:r w:rsidDel="00000000" w:rsidR="00000000" w:rsidRPr="00000000">
        <w:rPr>
          <w:rFonts w:ascii="Times New Roman" w:cs="Times New Roman" w:eastAsia="Times New Roman" w:hAnsi="Times New Roman"/>
          <w:color w:val="1c1c1c"/>
          <w:sz w:val="23"/>
          <w:szCs w:val="23"/>
          <w:rtl w:val="0"/>
        </w:rPr>
        <w:t xml:space="preserve">arrera </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n</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ve</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sitaria</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d0d0d"/>
          <w:sz w:val="23"/>
          <w:szCs w:val="23"/>
          <w:rtl w:val="0"/>
        </w:rPr>
        <w:t xml:space="preserve">p</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0d0d0d"/>
          <w:sz w:val="23"/>
          <w:szCs w:val="23"/>
          <w:rtl w:val="0"/>
        </w:rPr>
        <w:t xml:space="preserve">dr</w:t>
      </w:r>
      <w:r w:rsidDel="00000000" w:rsidR="00000000" w:rsidRPr="00000000">
        <w:rPr>
          <w:rFonts w:ascii="Times New Roman" w:cs="Times New Roman" w:eastAsia="Times New Roman" w:hAnsi="Times New Roman"/>
          <w:color w:val="1c1c1c"/>
          <w:sz w:val="23"/>
          <w:szCs w:val="23"/>
          <w:rtl w:val="0"/>
        </w:rPr>
        <w:t xml:space="preserve">á </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s</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f</w:t>
      </w:r>
      <w:r w:rsidDel="00000000" w:rsidR="00000000" w:rsidRPr="00000000">
        <w:rPr>
          <w:rFonts w:ascii="Times New Roman" w:cs="Times New Roman" w:eastAsia="Times New Roman" w:hAnsi="Times New Roman"/>
          <w:color w:val="0d0d0d"/>
          <w:sz w:val="23"/>
          <w:szCs w:val="23"/>
          <w:rtl w:val="0"/>
        </w:rPr>
        <w:t xml:space="preserve">ru</w:t>
      </w:r>
      <w:r w:rsidDel="00000000" w:rsidR="00000000" w:rsidRPr="00000000">
        <w:rPr>
          <w:rFonts w:ascii="Times New Roman" w:cs="Times New Roman" w:eastAsia="Times New Roman" w:hAnsi="Times New Roman"/>
          <w:color w:val="1c1c1c"/>
          <w:sz w:val="23"/>
          <w:szCs w:val="23"/>
          <w:rtl w:val="0"/>
        </w:rPr>
        <w:t xml:space="preserve">c</w:t>
      </w:r>
      <w:r w:rsidDel="00000000" w:rsidR="00000000" w:rsidRPr="00000000">
        <w:rPr>
          <w:rFonts w:ascii="Times New Roman" w:cs="Times New Roman" w:eastAsia="Times New Roman" w:hAnsi="Times New Roman"/>
          <w:color w:val="0d0d0d"/>
          <w:sz w:val="23"/>
          <w:szCs w:val="23"/>
          <w:rtl w:val="0"/>
        </w:rPr>
        <w:t xml:space="preserve">tu</w:t>
      </w:r>
      <w:r w:rsidDel="00000000" w:rsidR="00000000" w:rsidRPr="00000000">
        <w:rPr>
          <w:rFonts w:ascii="Times New Roman" w:cs="Times New Roman" w:eastAsia="Times New Roman" w:hAnsi="Times New Roman"/>
          <w:color w:val="1c1c1c"/>
          <w:sz w:val="23"/>
          <w:szCs w:val="23"/>
          <w:rtl w:val="0"/>
        </w:rPr>
        <w:t xml:space="preserve">ar DOS (2)  día</w:t>
      </w:r>
      <w:r w:rsidDel="00000000" w:rsidR="00000000" w:rsidRPr="00000000">
        <w:rPr>
          <w:rFonts w:ascii="Times New Roman" w:cs="Times New Roman" w:eastAsia="Times New Roman" w:hAnsi="Times New Roman"/>
          <w:color w:val="3d3d3d"/>
          <w:sz w:val="23"/>
          <w:szCs w:val="23"/>
          <w:rtl w:val="0"/>
        </w:rPr>
        <w:t xml:space="preserve">s </w:t>
      </w:r>
      <w:r w:rsidDel="00000000" w:rsidR="00000000" w:rsidRPr="00000000">
        <w:rPr>
          <w:rFonts w:ascii="Times New Roman" w:cs="Times New Roman" w:eastAsia="Times New Roman" w:hAnsi="Times New Roman"/>
          <w:color w:val="1c1c1c"/>
          <w:sz w:val="23"/>
          <w:szCs w:val="23"/>
          <w:rtl w:val="0"/>
        </w:rPr>
        <w:t xml:space="preserve">labora</w:t>
      </w:r>
      <w:r w:rsidDel="00000000" w:rsidR="00000000" w:rsidRPr="00000000">
        <w:rPr>
          <w:rFonts w:ascii="Times New Roman" w:cs="Times New Roman" w:eastAsia="Times New Roman" w:hAnsi="Times New Roman"/>
          <w:color w:val="0d0d0d"/>
          <w:sz w:val="23"/>
          <w:szCs w:val="23"/>
          <w:rtl w:val="0"/>
        </w:rPr>
        <w:t xml:space="preserve">bl</w:t>
      </w:r>
      <w:r w:rsidDel="00000000" w:rsidR="00000000" w:rsidRPr="00000000">
        <w:rPr>
          <w:rFonts w:ascii="Times New Roman" w:cs="Times New Roman" w:eastAsia="Times New Roman" w:hAnsi="Times New Roman"/>
          <w:color w:val="1c1c1c"/>
          <w:sz w:val="23"/>
          <w:szCs w:val="23"/>
          <w:rtl w:val="0"/>
        </w:rPr>
        <w:t xml:space="preserve">es de </w:t>
      </w:r>
      <w:r w:rsidDel="00000000" w:rsidR="00000000" w:rsidRPr="00000000">
        <w:rPr>
          <w:rFonts w:ascii="Times New Roman" w:cs="Times New Roman" w:eastAsia="Times New Roman" w:hAnsi="Times New Roman"/>
          <w:color w:val="0d0d0d"/>
          <w:sz w:val="23"/>
          <w:szCs w:val="23"/>
          <w:rtl w:val="0"/>
        </w:rPr>
        <w:t xml:space="preserve">li</w:t>
      </w:r>
      <w:r w:rsidDel="00000000" w:rsidR="00000000" w:rsidRPr="00000000">
        <w:rPr>
          <w:rFonts w:ascii="Times New Roman" w:cs="Times New Roman" w:eastAsia="Times New Roman" w:hAnsi="Times New Roman"/>
          <w:color w:val="1c1c1c"/>
          <w:sz w:val="23"/>
          <w:szCs w:val="23"/>
          <w:rtl w:val="0"/>
        </w:rPr>
        <w:t xml:space="preserve">ce</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tl w:val="0"/>
        </w:rPr>
      </w:r>
    </w:p>
    <w:p w:rsidR="00000000" w:rsidDel="00000000" w:rsidP="00000000" w:rsidRDefault="00000000" w:rsidRPr="00000000" w14:paraId="00000B01">
      <w:pPr>
        <w:spacing w:line="200" w:lineRule="auto"/>
        <w:jc w:val="left"/>
        <w:rPr>
          <w:sz w:val="20"/>
          <w:szCs w:val="20"/>
        </w:rPr>
      </w:pPr>
      <w:r w:rsidDel="00000000" w:rsidR="00000000" w:rsidRPr="00000000">
        <w:rPr>
          <w:rtl w:val="0"/>
        </w:rPr>
      </w:r>
    </w:p>
    <w:p w:rsidR="00000000" w:rsidDel="00000000" w:rsidP="00000000" w:rsidRDefault="00000000" w:rsidRPr="00000000" w14:paraId="00000B02">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B03">
      <w:pPr>
        <w:spacing w:line="373" w:lineRule="auto"/>
        <w:ind w:left="233" w:right="875"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entro  de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os  CINC</w:t>
      </w:r>
      <w:r w:rsidDel="00000000" w:rsidR="00000000" w:rsidRPr="00000000">
        <w:rPr>
          <w:rFonts w:ascii="Times New Roman" w:cs="Times New Roman" w:eastAsia="Times New Roman" w:hAnsi="Times New Roman"/>
          <w:color w:val="0d0d0d"/>
          <w:sz w:val="23"/>
          <w:szCs w:val="23"/>
          <w:rtl w:val="0"/>
        </w:rPr>
        <w:t xml:space="preserve">O  </w:t>
      </w:r>
      <w:r w:rsidDel="00000000" w:rsidR="00000000" w:rsidRPr="00000000">
        <w:rPr>
          <w:rFonts w:ascii="Times New Roman" w:cs="Times New Roman" w:eastAsia="Times New Roman" w:hAnsi="Times New Roman"/>
          <w:color w:val="1c1c1c"/>
          <w:sz w:val="23"/>
          <w:szCs w:val="23"/>
          <w:rtl w:val="0"/>
        </w:rPr>
        <w:t xml:space="preserve">(</w:t>
      </w:r>
      <w:r w:rsidDel="00000000" w:rsidR="00000000" w:rsidRPr="00000000">
        <w:rPr>
          <w:rFonts w:ascii="Times New Roman" w:cs="Times New Roman" w:eastAsia="Times New Roman" w:hAnsi="Times New Roman"/>
          <w:color w:val="0d0d0d"/>
          <w:sz w:val="23"/>
          <w:szCs w:val="23"/>
          <w:rtl w:val="0"/>
        </w:rPr>
        <w:t xml:space="preserve">5</w:t>
      </w:r>
      <w:r w:rsidDel="00000000" w:rsidR="00000000" w:rsidRPr="00000000">
        <w:rPr>
          <w:rFonts w:ascii="Times New Roman" w:cs="Times New Roman" w:eastAsia="Times New Roman" w:hAnsi="Times New Roman"/>
          <w:color w:val="1c1c1c"/>
          <w:sz w:val="23"/>
          <w:szCs w:val="23"/>
          <w:rtl w:val="0"/>
        </w:rPr>
        <w:t xml:space="preserve">)  días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b</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bl</w:t>
      </w:r>
      <w:r w:rsidDel="00000000" w:rsidR="00000000" w:rsidRPr="00000000">
        <w:rPr>
          <w:rFonts w:ascii="Times New Roman" w:cs="Times New Roman" w:eastAsia="Times New Roman" w:hAnsi="Times New Roman"/>
          <w:color w:val="1c1c1c"/>
          <w:sz w:val="23"/>
          <w:szCs w:val="23"/>
          <w:rtl w:val="0"/>
        </w:rPr>
        <w:t xml:space="preserve">es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  </w:t>
      </w:r>
      <w:r w:rsidDel="00000000" w:rsidR="00000000" w:rsidRPr="00000000">
        <w:rPr>
          <w:rFonts w:ascii="Times New Roman" w:cs="Times New Roman" w:eastAsia="Times New Roman" w:hAnsi="Times New Roman"/>
          <w:color w:val="0d0d0d"/>
          <w:sz w:val="23"/>
          <w:szCs w:val="23"/>
          <w:rtl w:val="0"/>
        </w:rPr>
        <w:t xml:space="preserve">pr</w:t>
      </w:r>
      <w:r w:rsidDel="00000000" w:rsidR="00000000" w:rsidRPr="00000000">
        <w:rPr>
          <w:rFonts w:ascii="Times New Roman" w:cs="Times New Roman" w:eastAsia="Times New Roman" w:hAnsi="Times New Roman"/>
          <w:color w:val="1c1c1c"/>
          <w:sz w:val="23"/>
          <w:szCs w:val="23"/>
          <w:rtl w:val="0"/>
        </w:rPr>
        <w:t xml:space="preserve">oduc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do  e</w:t>
      </w:r>
      <w:r w:rsidDel="00000000" w:rsidR="00000000" w:rsidRPr="00000000">
        <w:rPr>
          <w:rFonts w:ascii="Times New Roman" w:cs="Times New Roman" w:eastAsia="Times New Roman" w:hAnsi="Times New Roman"/>
          <w:color w:val="0d0d0d"/>
          <w:sz w:val="23"/>
          <w:szCs w:val="23"/>
          <w:rtl w:val="0"/>
        </w:rPr>
        <w:t xml:space="preserve">l  </w:t>
      </w:r>
      <w:r w:rsidDel="00000000" w:rsidR="00000000" w:rsidRPr="00000000">
        <w:rPr>
          <w:rFonts w:ascii="Times New Roman" w:cs="Times New Roman" w:eastAsia="Times New Roman" w:hAnsi="Times New Roman"/>
          <w:color w:val="1c1c1c"/>
          <w:sz w:val="23"/>
          <w:szCs w:val="23"/>
          <w:rtl w:val="0"/>
        </w:rPr>
        <w:t xml:space="preserve">re</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n</w:t>
      </w:r>
      <w:r w:rsidDel="00000000" w:rsidR="00000000" w:rsidRPr="00000000">
        <w:rPr>
          <w:rFonts w:ascii="Times New Roman" w:cs="Times New Roman" w:eastAsia="Times New Roman" w:hAnsi="Times New Roman"/>
          <w:color w:val="0d0d0d"/>
          <w:sz w:val="23"/>
          <w:szCs w:val="23"/>
          <w:rtl w:val="0"/>
        </w:rPr>
        <w:t xml:space="preserve">t</w:t>
      </w:r>
      <w:r w:rsidDel="00000000" w:rsidR="00000000" w:rsidRPr="00000000">
        <w:rPr>
          <w:rFonts w:ascii="Times New Roman" w:cs="Times New Roman" w:eastAsia="Times New Roman" w:hAnsi="Times New Roman"/>
          <w:color w:val="1c1c1c"/>
          <w:sz w:val="23"/>
          <w:szCs w:val="23"/>
          <w:rtl w:val="0"/>
        </w:rPr>
        <w:t xml:space="preserve">egro  a</w:t>
      </w:r>
      <w:r w:rsidDel="00000000" w:rsidR="00000000" w:rsidRPr="00000000">
        <w:rPr>
          <w:rFonts w:ascii="Times New Roman" w:cs="Times New Roman" w:eastAsia="Times New Roman" w:hAnsi="Times New Roman"/>
          <w:color w:val="0d0d0d"/>
          <w:sz w:val="23"/>
          <w:szCs w:val="23"/>
          <w:rtl w:val="0"/>
        </w:rPr>
        <w:t xml:space="preserve">l  </w:t>
      </w:r>
      <w:r w:rsidDel="00000000" w:rsidR="00000000" w:rsidRPr="00000000">
        <w:rPr>
          <w:rFonts w:ascii="Times New Roman" w:cs="Times New Roman" w:eastAsia="Times New Roman" w:hAnsi="Times New Roman"/>
          <w:color w:val="1c1c1c"/>
          <w:sz w:val="23"/>
          <w:szCs w:val="23"/>
          <w:rtl w:val="0"/>
        </w:rPr>
        <w:t xml:space="preserve">servic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545454"/>
          <w:sz w:val="23"/>
          <w:szCs w:val="23"/>
          <w:rtl w:val="0"/>
        </w:rPr>
        <w:t xml:space="preserve">,  </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l tr</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b</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j</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0d0d0d"/>
          <w:sz w:val="23"/>
          <w:szCs w:val="23"/>
          <w:rtl w:val="0"/>
        </w:rPr>
        <w:t xml:space="preserve">r </w:t>
      </w:r>
      <w:r w:rsidDel="00000000" w:rsidR="00000000" w:rsidRPr="00000000">
        <w:rPr>
          <w:rFonts w:ascii="Times New Roman" w:cs="Times New Roman" w:eastAsia="Times New Roman" w:hAnsi="Times New Roman"/>
          <w:color w:val="1c1c1c"/>
          <w:sz w:val="23"/>
          <w:szCs w:val="23"/>
          <w:rtl w:val="0"/>
        </w:rPr>
        <w:t xml:space="preserve">de</w:t>
      </w:r>
      <w:r w:rsidDel="00000000" w:rsidR="00000000" w:rsidRPr="00000000">
        <w:rPr>
          <w:rFonts w:ascii="Times New Roman" w:cs="Times New Roman" w:eastAsia="Times New Roman" w:hAnsi="Times New Roman"/>
          <w:color w:val="0d0d0d"/>
          <w:sz w:val="23"/>
          <w:szCs w:val="23"/>
          <w:rtl w:val="0"/>
        </w:rPr>
        <w:t xml:space="preserve">b</w:t>
      </w:r>
      <w:r w:rsidDel="00000000" w:rsidR="00000000" w:rsidRPr="00000000">
        <w:rPr>
          <w:rFonts w:ascii="Times New Roman" w:cs="Times New Roman" w:eastAsia="Times New Roman" w:hAnsi="Times New Roman"/>
          <w:color w:val="1c1c1c"/>
          <w:sz w:val="23"/>
          <w:szCs w:val="23"/>
          <w:rtl w:val="0"/>
        </w:rPr>
        <w:t xml:space="preserve">erá prese</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tar en s</w:t>
      </w:r>
      <w:r w:rsidDel="00000000" w:rsidR="00000000" w:rsidRPr="00000000">
        <w:rPr>
          <w:rFonts w:ascii="Times New Roman" w:cs="Times New Roman" w:eastAsia="Times New Roman" w:hAnsi="Times New Roman"/>
          <w:color w:val="0d0d0d"/>
          <w:sz w:val="23"/>
          <w:szCs w:val="23"/>
          <w:rtl w:val="0"/>
        </w:rPr>
        <w:t xml:space="preserve">u </w:t>
      </w:r>
      <w:r w:rsidDel="00000000" w:rsidR="00000000" w:rsidRPr="00000000">
        <w:rPr>
          <w:rFonts w:ascii="Times New Roman" w:cs="Times New Roman" w:eastAsia="Times New Roman" w:hAnsi="Times New Roman"/>
          <w:color w:val="1c1c1c"/>
          <w:sz w:val="23"/>
          <w:szCs w:val="23"/>
          <w:rtl w:val="0"/>
        </w:rPr>
        <w:t xml:space="preserve">área de pe</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so</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l </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l </w:t>
      </w:r>
      <w:r w:rsidDel="00000000" w:rsidR="00000000" w:rsidRPr="00000000">
        <w:rPr>
          <w:rFonts w:ascii="Times New Roman" w:cs="Times New Roman" w:eastAsia="Times New Roman" w:hAnsi="Times New Roman"/>
          <w:color w:val="1c1c1c"/>
          <w:sz w:val="23"/>
          <w:szCs w:val="23"/>
          <w:rtl w:val="0"/>
        </w:rPr>
        <w:t xml:space="preserve">o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os  comprobantes de </w:t>
      </w:r>
      <w:r w:rsidDel="00000000" w:rsidR="00000000" w:rsidRPr="00000000">
        <w:rPr>
          <w:rFonts w:ascii="Times New Roman" w:cs="Times New Roman" w:eastAsia="Times New Roman" w:hAnsi="Times New Roman"/>
          <w:color w:val="0d0d0d"/>
          <w:sz w:val="23"/>
          <w:szCs w:val="23"/>
          <w:rtl w:val="0"/>
        </w:rPr>
        <w:t xml:space="preserve">p</w:t>
      </w:r>
      <w:r w:rsidDel="00000000" w:rsidR="00000000" w:rsidRPr="00000000">
        <w:rPr>
          <w:rFonts w:ascii="Times New Roman" w:cs="Times New Roman" w:eastAsia="Times New Roman" w:hAnsi="Times New Roman"/>
          <w:color w:val="1c1c1c"/>
          <w:sz w:val="23"/>
          <w:szCs w:val="23"/>
          <w:rtl w:val="0"/>
        </w:rPr>
        <w:t xml:space="preserve">art</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pació</w:t>
      </w:r>
      <w:r w:rsidDel="00000000" w:rsidR="00000000" w:rsidRPr="00000000">
        <w:rPr>
          <w:rFonts w:ascii="Times New Roman" w:cs="Times New Roman" w:eastAsia="Times New Roman" w:hAnsi="Times New Roman"/>
          <w:color w:val="0d0d0d"/>
          <w:sz w:val="23"/>
          <w:szCs w:val="23"/>
          <w:rtl w:val="0"/>
        </w:rPr>
        <w:t xml:space="preserve">n d</w:t>
      </w:r>
      <w:r w:rsidDel="00000000" w:rsidR="00000000" w:rsidRPr="00000000">
        <w:rPr>
          <w:rFonts w:ascii="Times New Roman" w:cs="Times New Roman" w:eastAsia="Times New Roman" w:hAnsi="Times New Roman"/>
          <w:color w:val="1c1c1c"/>
          <w:sz w:val="23"/>
          <w:szCs w:val="23"/>
          <w:rtl w:val="0"/>
        </w:rPr>
        <w:t xml:space="preserve">e exáme</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3d3d3d"/>
          <w:sz w:val="23"/>
          <w:szCs w:val="23"/>
          <w:rtl w:val="0"/>
        </w:rPr>
        <w:t xml:space="preserve">s,  </w:t>
      </w:r>
      <w:r w:rsidDel="00000000" w:rsidR="00000000" w:rsidRPr="00000000">
        <w:rPr>
          <w:rFonts w:ascii="Times New Roman" w:cs="Times New Roman" w:eastAsia="Times New Roman" w:hAnsi="Times New Roman"/>
          <w:color w:val="1c1c1c"/>
          <w:sz w:val="23"/>
          <w:szCs w:val="23"/>
          <w:rtl w:val="0"/>
        </w:rPr>
        <w:t xml:space="preserve">ex</w:t>
      </w:r>
      <w:r w:rsidDel="00000000" w:rsidR="00000000" w:rsidRPr="00000000">
        <w:rPr>
          <w:rFonts w:ascii="Times New Roman" w:cs="Times New Roman" w:eastAsia="Times New Roman" w:hAnsi="Times New Roman"/>
          <w:color w:val="0d0d0d"/>
          <w:sz w:val="23"/>
          <w:szCs w:val="23"/>
          <w:rtl w:val="0"/>
        </w:rPr>
        <w:t xml:space="preserve">t</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d</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dos  por  e</w:t>
      </w:r>
      <w:r w:rsidDel="00000000" w:rsidR="00000000" w:rsidRPr="00000000">
        <w:rPr>
          <w:rFonts w:ascii="Times New Roman" w:cs="Times New Roman" w:eastAsia="Times New Roman" w:hAnsi="Times New Roman"/>
          <w:color w:val="0d0d0d"/>
          <w:sz w:val="23"/>
          <w:szCs w:val="23"/>
          <w:rtl w:val="0"/>
        </w:rPr>
        <w:t xml:space="preserve">l </w:t>
      </w:r>
      <w:r w:rsidDel="00000000" w:rsidR="00000000" w:rsidRPr="00000000">
        <w:rPr>
          <w:rFonts w:ascii="Times New Roman" w:cs="Times New Roman" w:eastAsia="Times New Roman" w:hAnsi="Times New Roman"/>
          <w:color w:val="1c1c1c"/>
          <w:sz w:val="23"/>
          <w:szCs w:val="23"/>
          <w:rtl w:val="0"/>
        </w:rPr>
        <w:t xml:space="preserve">respectivo  esta</w:t>
      </w:r>
      <w:r w:rsidDel="00000000" w:rsidR="00000000" w:rsidRPr="00000000">
        <w:rPr>
          <w:rFonts w:ascii="Times New Roman" w:cs="Times New Roman" w:eastAsia="Times New Roman" w:hAnsi="Times New Roman"/>
          <w:color w:val="0d0d0d"/>
          <w:sz w:val="23"/>
          <w:szCs w:val="23"/>
          <w:rtl w:val="0"/>
        </w:rPr>
        <w:t xml:space="preserve">bl</w:t>
      </w:r>
      <w:r w:rsidDel="00000000" w:rsidR="00000000" w:rsidRPr="00000000">
        <w:rPr>
          <w:rFonts w:ascii="Times New Roman" w:cs="Times New Roman" w:eastAsia="Times New Roman" w:hAnsi="Times New Roman"/>
          <w:color w:val="1c1c1c"/>
          <w:sz w:val="23"/>
          <w:szCs w:val="23"/>
          <w:rtl w:val="0"/>
        </w:rPr>
        <w:t xml:space="preserve">ec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mie</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to  ed</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cativo.  </w:t>
      </w:r>
      <w:r w:rsidDel="00000000" w:rsidR="00000000" w:rsidRPr="00000000">
        <w:rPr>
          <w:rFonts w:ascii="Times New Roman" w:cs="Times New Roman" w:eastAsia="Times New Roman" w:hAnsi="Times New Roman"/>
          <w:color w:val="3d3d3d"/>
          <w:sz w:val="23"/>
          <w:szCs w:val="23"/>
          <w:rtl w:val="0"/>
        </w:rPr>
        <w:t xml:space="preserve">E</w:t>
      </w:r>
      <w:r w:rsidDel="00000000" w:rsidR="00000000" w:rsidRPr="00000000">
        <w:rPr>
          <w:rFonts w:ascii="Times New Roman" w:cs="Times New Roman" w:eastAsia="Times New Roman" w:hAnsi="Times New Roman"/>
          <w:color w:val="1c1c1c"/>
          <w:sz w:val="23"/>
          <w:szCs w:val="23"/>
          <w:rtl w:val="0"/>
        </w:rPr>
        <w:t xml:space="preserve">s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  D</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recció</w:t>
      </w:r>
      <w:r w:rsidDel="00000000" w:rsidR="00000000" w:rsidRPr="00000000">
        <w:rPr>
          <w:rFonts w:ascii="Times New Roman" w:cs="Times New Roman" w:eastAsia="Times New Roman" w:hAnsi="Times New Roman"/>
          <w:color w:val="0d0d0d"/>
          <w:sz w:val="23"/>
          <w:szCs w:val="23"/>
          <w:rtl w:val="0"/>
        </w:rPr>
        <w:t xml:space="preserve">n </w:t>
      </w:r>
      <w:r w:rsidDel="00000000" w:rsidR="00000000" w:rsidRPr="00000000">
        <w:rPr>
          <w:rFonts w:ascii="Times New Roman" w:cs="Times New Roman" w:eastAsia="Times New Roman" w:hAnsi="Times New Roman"/>
          <w:color w:val="1c1c1c"/>
          <w:sz w:val="23"/>
          <w:szCs w:val="23"/>
          <w:rtl w:val="0"/>
        </w:rPr>
        <w:t xml:space="preserve">Ge</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l </w:t>
      </w:r>
      <w:r w:rsidDel="00000000" w:rsidR="00000000" w:rsidRPr="00000000">
        <w:rPr>
          <w:rFonts w:ascii="Times New Roman" w:cs="Times New Roman" w:eastAsia="Times New Roman" w:hAnsi="Times New Roman"/>
          <w:color w:val="1c1c1c"/>
          <w:sz w:val="23"/>
          <w:szCs w:val="23"/>
          <w:rtl w:val="0"/>
        </w:rPr>
        <w:t xml:space="preserve">de A</w:t>
      </w:r>
      <w:r w:rsidDel="00000000" w:rsidR="00000000" w:rsidRPr="00000000">
        <w:rPr>
          <w:rFonts w:ascii="Times New Roman" w:cs="Times New Roman" w:eastAsia="Times New Roman" w:hAnsi="Times New Roman"/>
          <w:color w:val="0d0d0d"/>
          <w:sz w:val="23"/>
          <w:szCs w:val="23"/>
          <w:rtl w:val="0"/>
        </w:rPr>
        <w:t xml:space="preserve">dmi</w:t>
      </w:r>
      <w:r w:rsidDel="00000000" w:rsidR="00000000" w:rsidRPr="00000000">
        <w:rPr>
          <w:rFonts w:ascii="Times New Roman" w:cs="Times New Roman" w:eastAsia="Times New Roman" w:hAnsi="Times New Roman"/>
          <w:color w:val="1c1c1c"/>
          <w:sz w:val="23"/>
          <w:szCs w:val="23"/>
          <w:rtl w:val="0"/>
        </w:rPr>
        <w:t xml:space="preserve">n</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st</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ació</w:t>
      </w:r>
      <w:r w:rsidDel="00000000" w:rsidR="00000000" w:rsidRPr="00000000">
        <w:rPr>
          <w:rFonts w:ascii="Times New Roman" w:cs="Times New Roman" w:eastAsia="Times New Roman" w:hAnsi="Times New Roman"/>
          <w:color w:val="0d0d0d"/>
          <w:sz w:val="23"/>
          <w:szCs w:val="23"/>
          <w:rtl w:val="0"/>
        </w:rPr>
        <w:t xml:space="preserve">n </w:t>
      </w:r>
      <w:r w:rsidDel="00000000" w:rsidR="00000000" w:rsidRPr="00000000">
        <w:rPr>
          <w:rFonts w:ascii="Times New Roman" w:cs="Times New Roman" w:eastAsia="Times New Roman" w:hAnsi="Times New Roman"/>
          <w:color w:val="1c1c1c"/>
          <w:sz w:val="23"/>
          <w:szCs w:val="23"/>
          <w:rtl w:val="0"/>
        </w:rPr>
        <w:t xml:space="preserve">F</w:t>
      </w:r>
      <w:r w:rsidDel="00000000" w:rsidR="00000000" w:rsidRPr="00000000">
        <w:rPr>
          <w:rFonts w:ascii="Times New Roman" w:cs="Times New Roman" w:eastAsia="Times New Roman" w:hAnsi="Times New Roman"/>
          <w:color w:val="0d0d0d"/>
          <w:sz w:val="23"/>
          <w:szCs w:val="23"/>
          <w:rtl w:val="0"/>
        </w:rPr>
        <w:t xml:space="preserve">in</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nci</w:t>
      </w:r>
      <w:r w:rsidDel="00000000" w:rsidR="00000000" w:rsidRPr="00000000">
        <w:rPr>
          <w:rFonts w:ascii="Times New Roman" w:cs="Times New Roman" w:eastAsia="Times New Roman" w:hAnsi="Times New Roman"/>
          <w:color w:val="1c1c1c"/>
          <w:sz w:val="23"/>
          <w:szCs w:val="23"/>
          <w:rtl w:val="0"/>
        </w:rPr>
        <w:t xml:space="preserve">era o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 </w:t>
      </w:r>
      <w:r w:rsidDel="00000000" w:rsidR="00000000" w:rsidRPr="00000000">
        <w:rPr>
          <w:rFonts w:ascii="Times New Roman" w:cs="Times New Roman" w:eastAsia="Times New Roman" w:hAnsi="Times New Roman"/>
          <w:color w:val="0d0d0d"/>
          <w:sz w:val="23"/>
          <w:szCs w:val="23"/>
          <w:rtl w:val="0"/>
        </w:rPr>
        <w:t xml:space="preserve">P</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so</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al de ca</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a </w:t>
      </w:r>
      <w:r w:rsidDel="00000000" w:rsidR="00000000" w:rsidRPr="00000000">
        <w:rPr>
          <w:rFonts w:ascii="Times New Roman" w:cs="Times New Roman" w:eastAsia="Times New Roman" w:hAnsi="Times New Roman"/>
          <w:color w:val="0d0d0d"/>
          <w:sz w:val="23"/>
          <w:szCs w:val="23"/>
          <w:rtl w:val="0"/>
        </w:rPr>
        <w:t xml:space="preserve">j</w:t>
      </w:r>
      <w:r w:rsidDel="00000000" w:rsidR="00000000" w:rsidRPr="00000000">
        <w:rPr>
          <w:rFonts w:ascii="Times New Roman" w:cs="Times New Roman" w:eastAsia="Times New Roman" w:hAnsi="Times New Roman"/>
          <w:color w:val="1c1c1c"/>
          <w:sz w:val="23"/>
          <w:szCs w:val="23"/>
          <w:rtl w:val="0"/>
        </w:rPr>
        <w:t xml:space="preserve">ur</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sdi</w:t>
      </w:r>
      <w:r w:rsidDel="00000000" w:rsidR="00000000" w:rsidRPr="00000000">
        <w:rPr>
          <w:rFonts w:ascii="Times New Roman" w:cs="Times New Roman" w:eastAsia="Times New Roman" w:hAnsi="Times New Roman"/>
          <w:color w:val="0d0d0d"/>
          <w:sz w:val="23"/>
          <w:szCs w:val="23"/>
          <w:rtl w:val="0"/>
        </w:rPr>
        <w:t xml:space="preserve">c</w:t>
      </w:r>
      <w:r w:rsidDel="00000000" w:rsidR="00000000" w:rsidRPr="00000000">
        <w:rPr>
          <w:rFonts w:ascii="Times New Roman" w:cs="Times New Roman" w:eastAsia="Times New Roman" w:hAnsi="Times New Roman"/>
          <w:color w:val="1c1c1c"/>
          <w:sz w:val="23"/>
          <w:szCs w:val="23"/>
          <w:rtl w:val="0"/>
        </w:rPr>
        <w:t xml:space="preserve">ción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 r</w:t>
      </w:r>
      <w:r w:rsidDel="00000000" w:rsidR="00000000" w:rsidRPr="00000000">
        <w:rPr>
          <w:rFonts w:ascii="Times New Roman" w:cs="Times New Roman" w:eastAsia="Times New Roman" w:hAnsi="Times New Roman"/>
          <w:color w:val="0d0d0d"/>
          <w:sz w:val="23"/>
          <w:szCs w:val="23"/>
          <w:rtl w:val="0"/>
        </w:rPr>
        <w:t xml:space="preserve">e</w:t>
      </w:r>
      <w:r w:rsidDel="00000000" w:rsidR="00000000" w:rsidRPr="00000000">
        <w:rPr>
          <w:rFonts w:ascii="Times New Roman" w:cs="Times New Roman" w:eastAsia="Times New Roman" w:hAnsi="Times New Roman"/>
          <w:color w:val="1c1c1c"/>
          <w:sz w:val="23"/>
          <w:szCs w:val="23"/>
          <w:rtl w:val="0"/>
        </w:rPr>
        <w:t xml:space="preserve">s</w:t>
      </w:r>
      <w:r w:rsidDel="00000000" w:rsidR="00000000" w:rsidRPr="00000000">
        <w:rPr>
          <w:rFonts w:ascii="Times New Roman" w:cs="Times New Roman" w:eastAsia="Times New Roman" w:hAnsi="Times New Roman"/>
          <w:color w:val="0d0d0d"/>
          <w:sz w:val="23"/>
          <w:szCs w:val="23"/>
          <w:rtl w:val="0"/>
        </w:rPr>
        <w:t xml:space="preserve">p</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sab</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e de enviar d</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c</w:t>
      </w:r>
      <w:r w:rsidDel="00000000" w:rsidR="00000000" w:rsidRPr="00000000">
        <w:rPr>
          <w:rFonts w:ascii="Times New Roman" w:cs="Times New Roman" w:eastAsia="Times New Roman" w:hAnsi="Times New Roman"/>
          <w:color w:val="0d0d0d"/>
          <w:sz w:val="23"/>
          <w:szCs w:val="23"/>
          <w:rtl w:val="0"/>
        </w:rPr>
        <w:t xml:space="preserve">h</w:t>
      </w:r>
      <w:r w:rsidDel="00000000" w:rsidR="00000000" w:rsidRPr="00000000">
        <w:rPr>
          <w:rFonts w:ascii="Times New Roman" w:cs="Times New Roman" w:eastAsia="Times New Roman" w:hAnsi="Times New Roman"/>
          <w:color w:val="1c1c1c"/>
          <w:sz w:val="23"/>
          <w:szCs w:val="23"/>
          <w:rtl w:val="0"/>
        </w:rPr>
        <w:t xml:space="preserve">a docu</w:t>
      </w:r>
      <w:r w:rsidDel="00000000" w:rsidR="00000000" w:rsidRPr="00000000">
        <w:rPr>
          <w:rFonts w:ascii="Times New Roman" w:cs="Times New Roman" w:eastAsia="Times New Roman" w:hAnsi="Times New Roman"/>
          <w:color w:val="0d0d0d"/>
          <w:sz w:val="23"/>
          <w:szCs w:val="23"/>
          <w:rtl w:val="0"/>
        </w:rPr>
        <w:t xml:space="preserve">m</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nt</w:t>
      </w:r>
      <w:r w:rsidDel="00000000" w:rsidR="00000000" w:rsidRPr="00000000">
        <w:rPr>
          <w:rFonts w:ascii="Times New Roman" w:cs="Times New Roman" w:eastAsia="Times New Roman" w:hAnsi="Times New Roman"/>
          <w:color w:val="1c1c1c"/>
          <w:sz w:val="23"/>
          <w:szCs w:val="23"/>
          <w:rtl w:val="0"/>
        </w:rPr>
        <w:t xml:space="preserve">ació</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d0d0d"/>
          <w:sz w:val="23"/>
          <w:szCs w:val="23"/>
          <w:rtl w:val="0"/>
        </w:rPr>
        <w:t xml:space="preserve">p</w:t>
      </w:r>
      <w:r w:rsidDel="00000000" w:rsidR="00000000" w:rsidRPr="00000000">
        <w:rPr>
          <w:rFonts w:ascii="Times New Roman" w:cs="Times New Roman" w:eastAsia="Times New Roman" w:hAnsi="Times New Roman"/>
          <w:color w:val="1c1c1c"/>
          <w:sz w:val="23"/>
          <w:szCs w:val="23"/>
          <w:rtl w:val="0"/>
        </w:rPr>
        <w:t xml:space="preserve">ara ser </w:t>
      </w:r>
      <w:r w:rsidDel="00000000" w:rsidR="00000000" w:rsidRPr="00000000">
        <w:rPr>
          <w:rFonts w:ascii="Times New Roman" w:cs="Times New Roman" w:eastAsia="Times New Roman" w:hAnsi="Times New Roman"/>
          <w:color w:val="0d0d0d"/>
          <w:sz w:val="23"/>
          <w:szCs w:val="23"/>
          <w:rtl w:val="0"/>
        </w:rPr>
        <w:t xml:space="preserve">j</w:t>
      </w:r>
      <w:r w:rsidDel="00000000" w:rsidR="00000000" w:rsidRPr="00000000">
        <w:rPr>
          <w:rFonts w:ascii="Times New Roman" w:cs="Times New Roman" w:eastAsia="Times New Roman" w:hAnsi="Times New Roman"/>
          <w:color w:val="1c1c1c"/>
          <w:sz w:val="23"/>
          <w:szCs w:val="23"/>
          <w:rtl w:val="0"/>
        </w:rPr>
        <w:t xml:space="preserve">ust</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ficada por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 D</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rección de Asistencia depend</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ente de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 S</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bsecre</w:t>
      </w:r>
      <w:r w:rsidDel="00000000" w:rsidR="00000000" w:rsidRPr="00000000">
        <w:rPr>
          <w:rFonts w:ascii="Times New Roman" w:cs="Times New Roman" w:eastAsia="Times New Roman" w:hAnsi="Times New Roman"/>
          <w:color w:val="0d0d0d"/>
          <w:sz w:val="23"/>
          <w:szCs w:val="23"/>
          <w:rtl w:val="0"/>
        </w:rPr>
        <w:t xml:space="preserve">t</w:t>
      </w:r>
      <w:r w:rsidDel="00000000" w:rsidR="00000000" w:rsidRPr="00000000">
        <w:rPr>
          <w:rFonts w:ascii="Times New Roman" w:cs="Times New Roman" w:eastAsia="Times New Roman" w:hAnsi="Times New Roman"/>
          <w:color w:val="1c1c1c"/>
          <w:sz w:val="23"/>
          <w:szCs w:val="23"/>
          <w:rtl w:val="0"/>
        </w:rPr>
        <w:t xml:space="preserve">aría de E</w:t>
      </w:r>
      <w:r w:rsidDel="00000000" w:rsidR="00000000" w:rsidRPr="00000000">
        <w:rPr>
          <w:rFonts w:ascii="Times New Roman" w:cs="Times New Roman" w:eastAsia="Times New Roman" w:hAnsi="Times New Roman"/>
          <w:color w:val="0d0d0d"/>
          <w:sz w:val="23"/>
          <w:szCs w:val="23"/>
          <w:rtl w:val="0"/>
        </w:rPr>
        <w:t xml:space="preserve">m</w:t>
      </w:r>
      <w:r w:rsidDel="00000000" w:rsidR="00000000" w:rsidRPr="00000000">
        <w:rPr>
          <w:rFonts w:ascii="Times New Roman" w:cs="Times New Roman" w:eastAsia="Times New Roman" w:hAnsi="Times New Roman"/>
          <w:color w:val="1c1c1c"/>
          <w:sz w:val="23"/>
          <w:szCs w:val="23"/>
          <w:rtl w:val="0"/>
        </w:rPr>
        <w:t xml:space="preserve">p</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eo Pú</w:t>
      </w:r>
      <w:r w:rsidDel="00000000" w:rsidR="00000000" w:rsidRPr="00000000">
        <w:rPr>
          <w:rFonts w:ascii="Times New Roman" w:cs="Times New Roman" w:eastAsia="Times New Roman" w:hAnsi="Times New Roman"/>
          <w:color w:val="0d0d0d"/>
          <w:sz w:val="23"/>
          <w:szCs w:val="23"/>
          <w:rtl w:val="0"/>
        </w:rPr>
        <w:t xml:space="preserve">bli</w:t>
      </w:r>
      <w:r w:rsidDel="00000000" w:rsidR="00000000" w:rsidRPr="00000000">
        <w:rPr>
          <w:rFonts w:ascii="Times New Roman" w:cs="Times New Roman" w:eastAsia="Times New Roman" w:hAnsi="Times New Roman"/>
          <w:color w:val="1c1c1c"/>
          <w:sz w:val="23"/>
          <w:szCs w:val="23"/>
          <w:rtl w:val="0"/>
        </w:rPr>
        <w:t xml:space="preserve">co.</w:t>
      </w:r>
      <w:r w:rsidDel="00000000" w:rsidR="00000000" w:rsidRPr="00000000">
        <w:rPr>
          <w:rtl w:val="0"/>
        </w:rPr>
      </w:r>
    </w:p>
    <w:p w:rsidR="00000000" w:rsidDel="00000000" w:rsidP="00000000" w:rsidRDefault="00000000" w:rsidRPr="00000000" w14:paraId="00000B04">
      <w:pPr>
        <w:spacing w:before="2" w:line="120" w:lineRule="auto"/>
        <w:jc w:val="left"/>
        <w:rPr>
          <w:sz w:val="12"/>
          <w:szCs w:val="12"/>
        </w:rPr>
      </w:pPr>
      <w:r w:rsidDel="00000000" w:rsidR="00000000" w:rsidRPr="00000000">
        <w:rPr>
          <w:rtl w:val="0"/>
        </w:rPr>
      </w:r>
    </w:p>
    <w:p w:rsidR="00000000" w:rsidDel="00000000" w:rsidP="00000000" w:rsidRDefault="00000000" w:rsidRPr="00000000" w14:paraId="00000B05">
      <w:pPr>
        <w:spacing w:line="200" w:lineRule="auto"/>
        <w:jc w:val="left"/>
        <w:rPr>
          <w:sz w:val="20"/>
          <w:szCs w:val="20"/>
        </w:rPr>
      </w:pPr>
      <w:r w:rsidDel="00000000" w:rsidR="00000000" w:rsidRPr="00000000">
        <w:rPr>
          <w:rtl w:val="0"/>
        </w:rPr>
      </w:r>
    </w:p>
    <w:p w:rsidR="00000000" w:rsidDel="00000000" w:rsidP="00000000" w:rsidRDefault="00000000" w:rsidRPr="00000000" w14:paraId="00000B06">
      <w:pPr>
        <w:spacing w:line="200" w:lineRule="auto"/>
        <w:jc w:val="left"/>
        <w:rPr>
          <w:sz w:val="20"/>
          <w:szCs w:val="20"/>
        </w:rPr>
      </w:pPr>
      <w:r w:rsidDel="00000000" w:rsidR="00000000" w:rsidRPr="00000000">
        <w:rPr>
          <w:rtl w:val="0"/>
        </w:rPr>
      </w:r>
    </w:p>
    <w:p w:rsidR="00000000" w:rsidDel="00000000" w:rsidP="00000000" w:rsidRDefault="00000000" w:rsidRPr="00000000" w14:paraId="00000B07">
      <w:pPr>
        <w:spacing w:line="378" w:lineRule="auto"/>
        <w:ind w:left="247" w:right="860"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c1c1c"/>
          <w:sz w:val="23"/>
          <w:szCs w:val="23"/>
          <w:rtl w:val="0"/>
        </w:rPr>
        <w:t xml:space="preserve">Si por cua</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qu</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er </w:t>
      </w:r>
      <w:r w:rsidDel="00000000" w:rsidR="00000000" w:rsidRPr="00000000">
        <w:rPr>
          <w:rFonts w:ascii="Times New Roman" w:cs="Times New Roman" w:eastAsia="Times New Roman" w:hAnsi="Times New Roman"/>
          <w:color w:val="0d0d0d"/>
          <w:sz w:val="23"/>
          <w:szCs w:val="23"/>
          <w:rtl w:val="0"/>
        </w:rPr>
        <w:t xml:space="preserve">c</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sa a</w:t>
      </w:r>
      <w:r w:rsidDel="00000000" w:rsidR="00000000" w:rsidRPr="00000000">
        <w:rPr>
          <w:rFonts w:ascii="Times New Roman" w:cs="Times New Roman" w:eastAsia="Times New Roman" w:hAnsi="Times New Roman"/>
          <w:color w:val="0d0d0d"/>
          <w:sz w:val="23"/>
          <w:szCs w:val="23"/>
          <w:rtl w:val="0"/>
        </w:rPr>
        <w:t xml:space="preserve">j</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a a</w:t>
      </w:r>
      <w:r w:rsidDel="00000000" w:rsidR="00000000" w:rsidRPr="00000000">
        <w:rPr>
          <w:rFonts w:ascii="Times New Roman" w:cs="Times New Roman" w:eastAsia="Times New Roman" w:hAnsi="Times New Roman"/>
          <w:color w:val="0d0d0d"/>
          <w:sz w:val="23"/>
          <w:szCs w:val="23"/>
          <w:rtl w:val="0"/>
        </w:rPr>
        <w:t xml:space="preserve">l </w:t>
      </w:r>
      <w:r w:rsidDel="00000000" w:rsidR="00000000" w:rsidRPr="00000000">
        <w:rPr>
          <w:rFonts w:ascii="Times New Roman" w:cs="Times New Roman" w:eastAsia="Times New Roman" w:hAnsi="Times New Roman"/>
          <w:color w:val="1c1c1c"/>
          <w:sz w:val="23"/>
          <w:szCs w:val="23"/>
          <w:rtl w:val="0"/>
        </w:rPr>
        <w:t xml:space="preserve">tra</w:t>
      </w:r>
      <w:r w:rsidDel="00000000" w:rsidR="00000000" w:rsidRPr="00000000">
        <w:rPr>
          <w:rFonts w:ascii="Times New Roman" w:cs="Times New Roman" w:eastAsia="Times New Roman" w:hAnsi="Times New Roman"/>
          <w:color w:val="0d0d0d"/>
          <w:sz w:val="23"/>
          <w:szCs w:val="23"/>
          <w:rtl w:val="0"/>
        </w:rPr>
        <w:t xml:space="preserve">b</w:t>
      </w:r>
      <w:r w:rsidDel="00000000" w:rsidR="00000000" w:rsidRPr="00000000">
        <w:rPr>
          <w:rFonts w:ascii="Times New Roman" w:cs="Times New Roman" w:eastAsia="Times New Roman" w:hAnsi="Times New Roman"/>
          <w:color w:val="1c1c1c"/>
          <w:sz w:val="23"/>
          <w:szCs w:val="23"/>
          <w:rtl w:val="0"/>
        </w:rPr>
        <w:t xml:space="preserve">ajador</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os exámenes  no se h</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bieren  re</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d</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do  en las fec</w:t>
      </w:r>
      <w:r w:rsidDel="00000000" w:rsidR="00000000" w:rsidRPr="00000000">
        <w:rPr>
          <w:rFonts w:ascii="Times New Roman" w:cs="Times New Roman" w:eastAsia="Times New Roman" w:hAnsi="Times New Roman"/>
          <w:color w:val="0d0d0d"/>
          <w:sz w:val="23"/>
          <w:szCs w:val="23"/>
          <w:rtl w:val="0"/>
        </w:rPr>
        <w:t xml:space="preserve">h</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3d3d3d"/>
          <w:sz w:val="23"/>
          <w:szCs w:val="23"/>
          <w:rtl w:val="0"/>
        </w:rPr>
        <w:t xml:space="preserve">s </w:t>
      </w:r>
      <w:r w:rsidDel="00000000" w:rsidR="00000000" w:rsidRPr="00000000">
        <w:rPr>
          <w:rFonts w:ascii="Times New Roman" w:cs="Times New Roman" w:eastAsia="Times New Roman" w:hAnsi="Times New Roman"/>
          <w:color w:val="1c1c1c"/>
          <w:sz w:val="23"/>
          <w:szCs w:val="23"/>
          <w:rtl w:val="0"/>
        </w:rPr>
        <w:t xml:space="preserve">p</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evistas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 prese</w:t>
      </w:r>
      <w:r w:rsidDel="00000000" w:rsidR="00000000" w:rsidRPr="00000000">
        <w:rPr>
          <w:rFonts w:ascii="Times New Roman" w:cs="Times New Roman" w:eastAsia="Times New Roman" w:hAnsi="Times New Roman"/>
          <w:color w:val="0d0d0d"/>
          <w:sz w:val="23"/>
          <w:szCs w:val="23"/>
          <w:rtl w:val="0"/>
        </w:rPr>
        <w:t xml:space="preserve">nt</w:t>
      </w:r>
      <w:r w:rsidDel="00000000" w:rsidR="00000000" w:rsidRPr="00000000">
        <w:rPr>
          <w:rFonts w:ascii="Times New Roman" w:cs="Times New Roman" w:eastAsia="Times New Roman" w:hAnsi="Times New Roman"/>
          <w:color w:val="1c1c1c"/>
          <w:sz w:val="23"/>
          <w:szCs w:val="23"/>
          <w:rtl w:val="0"/>
        </w:rPr>
        <w:t xml:space="preserve">ac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ón  de</w:t>
      </w:r>
      <w:r w:rsidDel="00000000" w:rsidR="00000000" w:rsidRPr="00000000">
        <w:rPr>
          <w:rFonts w:ascii="Times New Roman" w:cs="Times New Roman" w:eastAsia="Times New Roman" w:hAnsi="Times New Roman"/>
          <w:color w:val="0d0d0d"/>
          <w:sz w:val="23"/>
          <w:szCs w:val="23"/>
          <w:rtl w:val="0"/>
        </w:rPr>
        <w:t xml:space="preserve">l </w:t>
      </w:r>
      <w:r w:rsidDel="00000000" w:rsidR="00000000" w:rsidRPr="00000000">
        <w:rPr>
          <w:rFonts w:ascii="Times New Roman" w:cs="Times New Roman" w:eastAsia="Times New Roman" w:hAnsi="Times New Roman"/>
          <w:color w:val="1c1c1c"/>
          <w:sz w:val="23"/>
          <w:szCs w:val="23"/>
          <w:rtl w:val="0"/>
        </w:rPr>
        <w:t xml:space="preserve">co</w:t>
      </w:r>
      <w:r w:rsidDel="00000000" w:rsidR="00000000" w:rsidRPr="00000000">
        <w:rPr>
          <w:rFonts w:ascii="Times New Roman" w:cs="Times New Roman" w:eastAsia="Times New Roman" w:hAnsi="Times New Roman"/>
          <w:color w:val="0d0d0d"/>
          <w:sz w:val="23"/>
          <w:szCs w:val="23"/>
          <w:rtl w:val="0"/>
        </w:rPr>
        <w:t xml:space="preserve">mp</w:t>
      </w:r>
      <w:r w:rsidDel="00000000" w:rsidR="00000000" w:rsidRPr="00000000">
        <w:rPr>
          <w:rFonts w:ascii="Times New Roman" w:cs="Times New Roman" w:eastAsia="Times New Roman" w:hAnsi="Times New Roman"/>
          <w:color w:val="1c1c1c"/>
          <w:sz w:val="23"/>
          <w:szCs w:val="23"/>
          <w:rtl w:val="0"/>
        </w:rPr>
        <w:t xml:space="preserve">ro</w:t>
      </w:r>
      <w:r w:rsidDel="00000000" w:rsidR="00000000" w:rsidRPr="00000000">
        <w:rPr>
          <w:rFonts w:ascii="Times New Roman" w:cs="Times New Roman" w:eastAsia="Times New Roman" w:hAnsi="Times New Roman"/>
          <w:color w:val="0d0d0d"/>
          <w:sz w:val="23"/>
          <w:szCs w:val="23"/>
          <w:rtl w:val="0"/>
        </w:rPr>
        <w:t xml:space="preserve">b</w:t>
      </w:r>
      <w:r w:rsidDel="00000000" w:rsidR="00000000" w:rsidRPr="00000000">
        <w:rPr>
          <w:rFonts w:ascii="Times New Roman" w:cs="Times New Roman" w:eastAsia="Times New Roman" w:hAnsi="Times New Roman"/>
          <w:color w:val="1c1c1c"/>
          <w:sz w:val="23"/>
          <w:szCs w:val="23"/>
          <w:rtl w:val="0"/>
        </w:rPr>
        <w:t xml:space="preserve">ante  o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 co</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s</w:t>
      </w:r>
      <w:r w:rsidDel="00000000" w:rsidR="00000000" w:rsidRPr="00000000">
        <w:rPr>
          <w:rFonts w:ascii="Times New Roman" w:cs="Times New Roman" w:eastAsia="Times New Roman" w:hAnsi="Times New Roman"/>
          <w:color w:val="0d0d0d"/>
          <w:sz w:val="23"/>
          <w:szCs w:val="23"/>
          <w:rtl w:val="0"/>
        </w:rPr>
        <w:t xml:space="preserve">t</w:t>
      </w:r>
      <w:r w:rsidDel="00000000" w:rsidR="00000000" w:rsidRPr="00000000">
        <w:rPr>
          <w:rFonts w:ascii="Times New Roman" w:cs="Times New Roman" w:eastAsia="Times New Roman" w:hAnsi="Times New Roman"/>
          <w:color w:val="1c1c1c"/>
          <w:sz w:val="23"/>
          <w:szCs w:val="23"/>
          <w:rtl w:val="0"/>
        </w:rPr>
        <w:t xml:space="preserve">anc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a  respectiva</w:t>
      </w:r>
      <w:r w:rsidDel="00000000" w:rsidR="00000000" w:rsidRPr="00000000">
        <w:rPr>
          <w:rFonts w:ascii="Times New Roman" w:cs="Times New Roman" w:eastAsia="Times New Roman" w:hAnsi="Times New Roman"/>
          <w:color w:val="545454"/>
          <w:sz w:val="23"/>
          <w:szCs w:val="23"/>
          <w:rtl w:val="0"/>
        </w:rPr>
        <w:t xml:space="preserve">,  </w:t>
      </w:r>
      <w:r w:rsidDel="00000000" w:rsidR="00000000" w:rsidRPr="00000000">
        <w:rPr>
          <w:rFonts w:ascii="Times New Roman" w:cs="Times New Roman" w:eastAsia="Times New Roman" w:hAnsi="Times New Roman"/>
          <w:color w:val="1c1c1c"/>
          <w:sz w:val="23"/>
          <w:szCs w:val="23"/>
          <w:rtl w:val="0"/>
        </w:rPr>
        <w:t xml:space="preserve">de</w:t>
      </w:r>
      <w:r w:rsidDel="00000000" w:rsidR="00000000" w:rsidRPr="00000000">
        <w:rPr>
          <w:rFonts w:ascii="Times New Roman" w:cs="Times New Roman" w:eastAsia="Times New Roman" w:hAnsi="Times New Roman"/>
          <w:color w:val="0d0d0d"/>
          <w:sz w:val="23"/>
          <w:szCs w:val="23"/>
          <w:rtl w:val="0"/>
        </w:rPr>
        <w:t xml:space="preserve">b</w:t>
      </w:r>
      <w:r w:rsidDel="00000000" w:rsidR="00000000" w:rsidRPr="00000000">
        <w:rPr>
          <w:rFonts w:ascii="Times New Roman" w:cs="Times New Roman" w:eastAsia="Times New Roman" w:hAnsi="Times New Roman"/>
          <w:color w:val="1c1c1c"/>
          <w:sz w:val="23"/>
          <w:szCs w:val="23"/>
          <w:rtl w:val="0"/>
        </w:rPr>
        <w:t xml:space="preserve">erá efect</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se  dentro  de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os  CINCO  (5)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ías  </w:t>
      </w:r>
      <w:r w:rsidDel="00000000" w:rsidR="00000000" w:rsidRPr="00000000">
        <w:rPr>
          <w:rFonts w:ascii="Times New Roman" w:cs="Times New Roman" w:eastAsia="Times New Roman" w:hAnsi="Times New Roman"/>
          <w:color w:val="0d0d0d"/>
          <w:sz w:val="23"/>
          <w:szCs w:val="23"/>
          <w:rtl w:val="0"/>
        </w:rPr>
        <w:t xml:space="preserve">h</w:t>
      </w:r>
      <w:r w:rsidDel="00000000" w:rsidR="00000000" w:rsidRPr="00000000">
        <w:rPr>
          <w:rFonts w:ascii="Times New Roman" w:cs="Times New Roman" w:eastAsia="Times New Roman" w:hAnsi="Times New Roman"/>
          <w:color w:val="1c1c1c"/>
          <w:sz w:val="23"/>
          <w:szCs w:val="23"/>
          <w:rtl w:val="0"/>
        </w:rPr>
        <w:t xml:space="preserve">á</w:t>
      </w:r>
      <w:r w:rsidDel="00000000" w:rsidR="00000000" w:rsidRPr="00000000">
        <w:rPr>
          <w:rFonts w:ascii="Times New Roman" w:cs="Times New Roman" w:eastAsia="Times New Roman" w:hAnsi="Times New Roman"/>
          <w:color w:val="0d0d0d"/>
          <w:sz w:val="23"/>
          <w:szCs w:val="23"/>
          <w:rtl w:val="0"/>
        </w:rPr>
        <w:t xml:space="preserve">bil</w:t>
      </w:r>
      <w:r w:rsidDel="00000000" w:rsidR="00000000" w:rsidRPr="00000000">
        <w:rPr>
          <w:rFonts w:ascii="Times New Roman" w:cs="Times New Roman" w:eastAsia="Times New Roman" w:hAnsi="Times New Roman"/>
          <w:color w:val="1c1c1c"/>
          <w:sz w:val="23"/>
          <w:szCs w:val="23"/>
          <w:rtl w:val="0"/>
        </w:rPr>
        <w:t xml:space="preserve">es</w:t>
      </w:r>
      <w:r w:rsidDel="00000000" w:rsidR="00000000" w:rsidRPr="00000000">
        <w:rPr>
          <w:rFonts w:ascii="Times New Roman" w:cs="Times New Roman" w:eastAsia="Times New Roman" w:hAnsi="Times New Roman"/>
          <w:color w:val="3d3d3d"/>
          <w:sz w:val="23"/>
          <w:szCs w:val="23"/>
          <w:rtl w:val="0"/>
        </w:rPr>
        <w:t xml:space="preserve">,  </w:t>
      </w:r>
      <w:r w:rsidDel="00000000" w:rsidR="00000000" w:rsidRPr="00000000">
        <w:rPr>
          <w:rFonts w:ascii="Times New Roman" w:cs="Times New Roman" w:eastAsia="Times New Roman" w:hAnsi="Times New Roman"/>
          <w:color w:val="1c1c1c"/>
          <w:sz w:val="23"/>
          <w:szCs w:val="23"/>
          <w:rtl w:val="0"/>
        </w:rPr>
        <w:t xml:space="preserve">co</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tados  a pa</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tir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 fec</w:t>
      </w:r>
      <w:r w:rsidDel="00000000" w:rsidR="00000000" w:rsidRPr="00000000">
        <w:rPr>
          <w:rFonts w:ascii="Times New Roman" w:cs="Times New Roman" w:eastAsia="Times New Roman" w:hAnsi="Times New Roman"/>
          <w:color w:val="0d0d0d"/>
          <w:sz w:val="23"/>
          <w:szCs w:val="23"/>
          <w:rtl w:val="0"/>
        </w:rPr>
        <w:t xml:space="preserve">h</w:t>
      </w:r>
      <w:r w:rsidDel="00000000" w:rsidR="00000000" w:rsidRPr="00000000">
        <w:rPr>
          <w:rFonts w:ascii="Times New Roman" w:cs="Times New Roman" w:eastAsia="Times New Roman" w:hAnsi="Times New Roman"/>
          <w:color w:val="1c1c1c"/>
          <w:sz w:val="23"/>
          <w:szCs w:val="23"/>
          <w:rtl w:val="0"/>
        </w:rPr>
        <w:t xml:space="preserve">a  de  </w:t>
      </w:r>
      <w:r w:rsidDel="00000000" w:rsidR="00000000" w:rsidRPr="00000000">
        <w:rPr>
          <w:rFonts w:ascii="Times New Roman" w:cs="Times New Roman" w:eastAsia="Times New Roman" w:hAnsi="Times New Roman"/>
          <w:color w:val="3d3d3d"/>
          <w:sz w:val="23"/>
          <w:szCs w:val="23"/>
          <w:rtl w:val="0"/>
        </w:rPr>
        <w:t xml:space="preserve">s</w:t>
      </w:r>
      <w:r w:rsidDel="00000000" w:rsidR="00000000" w:rsidRPr="00000000">
        <w:rPr>
          <w:rFonts w:ascii="Times New Roman" w:cs="Times New Roman" w:eastAsia="Times New Roman" w:hAnsi="Times New Roman"/>
          <w:color w:val="1c1c1c"/>
          <w:sz w:val="23"/>
          <w:szCs w:val="23"/>
          <w:rtl w:val="0"/>
        </w:rPr>
        <w:t xml:space="preserve">u cele</w:t>
      </w:r>
      <w:r w:rsidDel="00000000" w:rsidR="00000000" w:rsidRPr="00000000">
        <w:rPr>
          <w:rFonts w:ascii="Times New Roman" w:cs="Times New Roman" w:eastAsia="Times New Roman" w:hAnsi="Times New Roman"/>
          <w:color w:val="0d0d0d"/>
          <w:sz w:val="23"/>
          <w:szCs w:val="23"/>
          <w:rtl w:val="0"/>
        </w:rPr>
        <w:t xml:space="preserve">b</w:t>
      </w:r>
      <w:r w:rsidDel="00000000" w:rsidR="00000000" w:rsidRPr="00000000">
        <w:rPr>
          <w:rFonts w:ascii="Times New Roman" w:cs="Times New Roman" w:eastAsia="Times New Roman" w:hAnsi="Times New Roman"/>
          <w:color w:val="1c1c1c"/>
          <w:sz w:val="23"/>
          <w:szCs w:val="23"/>
          <w:rtl w:val="0"/>
        </w:rPr>
        <w:t xml:space="preserve">ra</w:t>
      </w:r>
      <w:r w:rsidDel="00000000" w:rsidR="00000000" w:rsidRPr="00000000">
        <w:rPr>
          <w:rFonts w:ascii="Times New Roman" w:cs="Times New Roman" w:eastAsia="Times New Roman" w:hAnsi="Times New Roman"/>
          <w:color w:val="0d0d0d"/>
          <w:sz w:val="23"/>
          <w:szCs w:val="23"/>
          <w:rtl w:val="0"/>
        </w:rPr>
        <w:t xml:space="preserve">ci</w:t>
      </w:r>
      <w:r w:rsidDel="00000000" w:rsidR="00000000" w:rsidRPr="00000000">
        <w:rPr>
          <w:rFonts w:ascii="Times New Roman" w:cs="Times New Roman" w:eastAsia="Times New Roman" w:hAnsi="Times New Roman"/>
          <w:color w:val="1c1c1c"/>
          <w:sz w:val="23"/>
          <w:szCs w:val="23"/>
          <w:rtl w:val="0"/>
        </w:rPr>
        <w:t xml:space="preserve">ó</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tl w:val="0"/>
        </w:rPr>
      </w:r>
    </w:p>
    <w:p w:rsidR="00000000" w:rsidDel="00000000" w:rsidP="00000000" w:rsidRDefault="00000000" w:rsidRPr="00000000" w14:paraId="00000B08">
      <w:pPr>
        <w:spacing w:line="140" w:lineRule="auto"/>
        <w:jc w:val="left"/>
        <w:rPr>
          <w:sz w:val="14"/>
          <w:szCs w:val="14"/>
        </w:rPr>
      </w:pPr>
      <w:r w:rsidDel="00000000" w:rsidR="00000000" w:rsidRPr="00000000">
        <w:rPr>
          <w:rtl w:val="0"/>
        </w:rPr>
      </w:r>
    </w:p>
    <w:p w:rsidR="00000000" w:rsidDel="00000000" w:rsidP="00000000" w:rsidRDefault="00000000" w:rsidRPr="00000000" w14:paraId="00000B09">
      <w:pPr>
        <w:spacing w:line="200" w:lineRule="auto"/>
        <w:jc w:val="left"/>
        <w:rPr>
          <w:sz w:val="20"/>
          <w:szCs w:val="20"/>
        </w:rPr>
      </w:pPr>
      <w:r w:rsidDel="00000000" w:rsidR="00000000" w:rsidRPr="00000000">
        <w:rPr>
          <w:rtl w:val="0"/>
        </w:rPr>
      </w:r>
    </w:p>
    <w:p w:rsidR="00000000" w:rsidDel="00000000" w:rsidP="00000000" w:rsidRDefault="00000000" w:rsidRPr="00000000" w14:paraId="00000B0A">
      <w:pPr>
        <w:spacing w:line="200" w:lineRule="auto"/>
        <w:jc w:val="left"/>
        <w:rPr>
          <w:sz w:val="20"/>
          <w:szCs w:val="20"/>
        </w:rPr>
      </w:pPr>
      <w:r w:rsidDel="00000000" w:rsidR="00000000" w:rsidRPr="00000000">
        <w:rPr>
          <w:rtl w:val="0"/>
        </w:rPr>
      </w:r>
    </w:p>
    <w:p w:rsidR="00000000" w:rsidDel="00000000" w:rsidP="00000000" w:rsidRDefault="00000000" w:rsidRPr="00000000" w14:paraId="00000B0B">
      <w:pPr>
        <w:spacing w:line="200" w:lineRule="auto"/>
        <w:jc w:val="left"/>
        <w:rPr>
          <w:sz w:val="20"/>
          <w:szCs w:val="20"/>
        </w:rPr>
      </w:pPr>
      <w:r w:rsidDel="00000000" w:rsidR="00000000" w:rsidRPr="00000000">
        <w:rPr>
          <w:rtl w:val="0"/>
        </w:rPr>
      </w:r>
    </w:p>
    <w:p w:rsidR="00000000" w:rsidDel="00000000" w:rsidP="00000000" w:rsidRDefault="00000000" w:rsidRPr="00000000" w14:paraId="00000B0C">
      <w:pPr>
        <w:ind w:left="247" w:right="2370" w:firstLine="0"/>
        <w:jc w:val="both"/>
        <w:rPr>
          <w:rFonts w:ascii="Times New Roman" w:cs="Times New Roman" w:eastAsia="Times New Roman" w:hAnsi="Times New Roman"/>
          <w:sz w:val="23"/>
          <w:szCs w:val="23"/>
        </w:rPr>
        <w:sectPr>
          <w:type w:val="continuous"/>
          <w:pgSz w:h="20160" w:w="12240" w:orient="portrait"/>
          <w:pgMar w:bottom="280" w:top="280" w:left="1560" w:right="900" w:header="360" w:footer="360"/>
        </w:sectPr>
      </w:pPr>
      <w:r w:rsidDel="00000000" w:rsidR="00000000" w:rsidRPr="00000000">
        <w:rPr>
          <w:rFonts w:ascii="Times New Roman" w:cs="Times New Roman" w:eastAsia="Times New Roman" w:hAnsi="Times New Roman"/>
          <w:b w:val="1"/>
          <w:color w:val="1c1c1c"/>
          <w:sz w:val="23"/>
          <w:szCs w:val="23"/>
          <w:rtl w:val="0"/>
        </w:rPr>
        <w:t xml:space="preserve">A</w:t>
      </w:r>
      <w:r w:rsidDel="00000000" w:rsidR="00000000" w:rsidRPr="00000000">
        <w:rPr>
          <w:rFonts w:ascii="Times New Roman" w:cs="Times New Roman" w:eastAsia="Times New Roman" w:hAnsi="Times New Roman"/>
          <w:b w:val="1"/>
          <w:color w:val="0d0d0d"/>
          <w:sz w:val="23"/>
          <w:szCs w:val="23"/>
          <w:rtl w:val="0"/>
        </w:rPr>
        <w:t xml:space="preserve">RTÍ</w:t>
      </w:r>
      <w:r w:rsidDel="00000000" w:rsidR="00000000" w:rsidRPr="00000000">
        <w:rPr>
          <w:rFonts w:ascii="Times New Roman" w:cs="Times New Roman" w:eastAsia="Times New Roman" w:hAnsi="Times New Roman"/>
          <w:b w:val="1"/>
          <w:color w:val="1c1c1c"/>
          <w:sz w:val="23"/>
          <w:szCs w:val="23"/>
          <w:rtl w:val="0"/>
        </w:rPr>
        <w:t xml:space="preserve">CU</w:t>
      </w:r>
      <w:r w:rsidDel="00000000" w:rsidR="00000000" w:rsidRPr="00000000">
        <w:rPr>
          <w:rFonts w:ascii="Times New Roman" w:cs="Times New Roman" w:eastAsia="Times New Roman" w:hAnsi="Times New Roman"/>
          <w:b w:val="1"/>
          <w:color w:val="0d0d0d"/>
          <w:sz w:val="23"/>
          <w:szCs w:val="23"/>
          <w:rtl w:val="0"/>
        </w:rPr>
        <w:t xml:space="preserve">LO 6</w:t>
      </w:r>
      <w:r w:rsidDel="00000000" w:rsidR="00000000" w:rsidRPr="00000000">
        <w:rPr>
          <w:rFonts w:ascii="Times New Roman" w:cs="Times New Roman" w:eastAsia="Times New Roman" w:hAnsi="Times New Roman"/>
          <w:b w:val="1"/>
          <w:color w:val="1c1c1c"/>
          <w:sz w:val="23"/>
          <w:szCs w:val="23"/>
          <w:rtl w:val="0"/>
        </w:rPr>
        <w:t xml:space="preserve">7</w:t>
      </w:r>
      <w:r w:rsidDel="00000000" w:rsidR="00000000" w:rsidRPr="00000000">
        <w:rPr>
          <w:rFonts w:ascii="Times New Roman" w:cs="Times New Roman" w:eastAsia="Times New Roman" w:hAnsi="Times New Roman"/>
          <w:b w:val="1"/>
          <w:color w:val="0d0d0d"/>
          <w:sz w:val="23"/>
          <w:szCs w:val="23"/>
          <w:rtl w:val="0"/>
        </w:rPr>
        <w:t xml:space="preserve">.4.- </w:t>
      </w:r>
      <w:r w:rsidDel="00000000" w:rsidR="00000000" w:rsidRPr="00000000">
        <w:rPr>
          <w:rFonts w:ascii="Times New Roman" w:cs="Times New Roman" w:eastAsia="Times New Roman" w:hAnsi="Times New Roman"/>
          <w:b w:val="1"/>
          <w:color w:val="1c1c1c"/>
          <w:sz w:val="23"/>
          <w:szCs w:val="23"/>
          <w:rtl w:val="0"/>
        </w:rPr>
        <w:t xml:space="preserve">AC</w:t>
      </w:r>
      <w:r w:rsidDel="00000000" w:rsidR="00000000" w:rsidRPr="00000000">
        <w:rPr>
          <w:rFonts w:ascii="Times New Roman" w:cs="Times New Roman" w:eastAsia="Times New Roman" w:hAnsi="Times New Roman"/>
          <w:b w:val="1"/>
          <w:color w:val="0d0d0d"/>
          <w:sz w:val="23"/>
          <w:szCs w:val="23"/>
          <w:rtl w:val="0"/>
        </w:rPr>
        <w:t xml:space="preserve">TIVID</w:t>
      </w:r>
      <w:r w:rsidDel="00000000" w:rsidR="00000000" w:rsidRPr="00000000">
        <w:rPr>
          <w:rFonts w:ascii="Times New Roman" w:cs="Times New Roman" w:eastAsia="Times New Roman" w:hAnsi="Times New Roman"/>
          <w:b w:val="1"/>
          <w:color w:val="1c1c1c"/>
          <w:sz w:val="23"/>
          <w:szCs w:val="23"/>
          <w:rtl w:val="0"/>
        </w:rPr>
        <w:t xml:space="preserve">A</w:t>
      </w:r>
      <w:r w:rsidDel="00000000" w:rsidR="00000000" w:rsidRPr="00000000">
        <w:rPr>
          <w:rFonts w:ascii="Times New Roman" w:cs="Times New Roman" w:eastAsia="Times New Roman" w:hAnsi="Times New Roman"/>
          <w:b w:val="1"/>
          <w:color w:val="0d0d0d"/>
          <w:sz w:val="23"/>
          <w:szCs w:val="23"/>
          <w:rtl w:val="0"/>
        </w:rPr>
        <w:t xml:space="preserve">D</w:t>
      </w:r>
      <w:r w:rsidDel="00000000" w:rsidR="00000000" w:rsidRPr="00000000">
        <w:rPr>
          <w:rFonts w:ascii="Times New Roman" w:cs="Times New Roman" w:eastAsia="Times New Roman" w:hAnsi="Times New Roman"/>
          <w:b w:val="1"/>
          <w:color w:val="1c1c1c"/>
          <w:sz w:val="23"/>
          <w:szCs w:val="23"/>
          <w:rtl w:val="0"/>
        </w:rPr>
        <w:t xml:space="preserve">ES  </w:t>
      </w:r>
      <w:r w:rsidDel="00000000" w:rsidR="00000000" w:rsidRPr="00000000">
        <w:rPr>
          <w:rFonts w:ascii="Times New Roman" w:cs="Times New Roman" w:eastAsia="Times New Roman" w:hAnsi="Times New Roman"/>
          <w:b w:val="1"/>
          <w:color w:val="0d0d0d"/>
          <w:sz w:val="23"/>
          <w:szCs w:val="23"/>
          <w:rtl w:val="0"/>
        </w:rPr>
        <w:t xml:space="preserve">D</w:t>
      </w:r>
      <w:r w:rsidDel="00000000" w:rsidR="00000000" w:rsidRPr="00000000">
        <w:rPr>
          <w:rFonts w:ascii="Times New Roman" w:cs="Times New Roman" w:eastAsia="Times New Roman" w:hAnsi="Times New Roman"/>
          <w:b w:val="1"/>
          <w:color w:val="1c1c1c"/>
          <w:sz w:val="23"/>
          <w:szCs w:val="23"/>
          <w:rtl w:val="0"/>
        </w:rPr>
        <w:t xml:space="preserve">E</w:t>
      </w:r>
      <w:r w:rsidDel="00000000" w:rsidR="00000000" w:rsidRPr="00000000">
        <w:rPr>
          <w:rFonts w:ascii="Times New Roman" w:cs="Times New Roman" w:eastAsia="Times New Roman" w:hAnsi="Times New Roman"/>
          <w:b w:val="1"/>
          <w:color w:val="0d0d0d"/>
          <w:sz w:val="23"/>
          <w:szCs w:val="23"/>
          <w:rtl w:val="0"/>
        </w:rPr>
        <w:t xml:space="preserve">PORTI</w:t>
      </w:r>
      <w:r w:rsidDel="00000000" w:rsidR="00000000" w:rsidRPr="00000000">
        <w:rPr>
          <w:rFonts w:ascii="Times New Roman" w:cs="Times New Roman" w:eastAsia="Times New Roman" w:hAnsi="Times New Roman"/>
          <w:b w:val="1"/>
          <w:color w:val="1c1c1c"/>
          <w:sz w:val="23"/>
          <w:szCs w:val="23"/>
          <w:rtl w:val="0"/>
        </w:rPr>
        <w:t xml:space="preserve">VAS N</w:t>
      </w:r>
      <w:r w:rsidDel="00000000" w:rsidR="00000000" w:rsidRPr="00000000">
        <w:rPr>
          <w:rFonts w:ascii="Times New Roman" w:cs="Times New Roman" w:eastAsia="Times New Roman" w:hAnsi="Times New Roman"/>
          <w:b w:val="1"/>
          <w:color w:val="0d0d0d"/>
          <w:sz w:val="23"/>
          <w:szCs w:val="23"/>
          <w:rtl w:val="0"/>
        </w:rPr>
        <w:t xml:space="preserve">O </w:t>
      </w:r>
      <w:r w:rsidDel="00000000" w:rsidR="00000000" w:rsidRPr="00000000">
        <w:rPr>
          <w:rFonts w:ascii="Times New Roman" w:cs="Times New Roman" w:eastAsia="Times New Roman" w:hAnsi="Times New Roman"/>
          <w:b w:val="1"/>
          <w:color w:val="1c1c1c"/>
          <w:sz w:val="23"/>
          <w:szCs w:val="23"/>
          <w:rtl w:val="0"/>
        </w:rPr>
        <w:t xml:space="preserve">REN</w:t>
      </w:r>
      <w:r w:rsidDel="00000000" w:rsidR="00000000" w:rsidRPr="00000000">
        <w:rPr>
          <w:rFonts w:ascii="Times New Roman" w:cs="Times New Roman" w:eastAsia="Times New Roman" w:hAnsi="Times New Roman"/>
          <w:b w:val="1"/>
          <w:color w:val="0d0d0d"/>
          <w:sz w:val="23"/>
          <w:szCs w:val="23"/>
          <w:rtl w:val="0"/>
        </w:rPr>
        <w:t xml:space="preserve">T</w:t>
      </w:r>
      <w:r w:rsidDel="00000000" w:rsidR="00000000" w:rsidRPr="00000000">
        <w:rPr>
          <w:rFonts w:ascii="Times New Roman" w:cs="Times New Roman" w:eastAsia="Times New Roman" w:hAnsi="Times New Roman"/>
          <w:b w:val="1"/>
          <w:color w:val="1c1c1c"/>
          <w:sz w:val="23"/>
          <w:szCs w:val="23"/>
          <w:rtl w:val="0"/>
        </w:rPr>
        <w:t xml:space="preserve">A</w:t>
      </w:r>
      <w:r w:rsidDel="00000000" w:rsidR="00000000" w:rsidRPr="00000000">
        <w:rPr>
          <w:rFonts w:ascii="Times New Roman" w:cs="Times New Roman" w:eastAsia="Times New Roman" w:hAnsi="Times New Roman"/>
          <w:b w:val="1"/>
          <w:color w:val="0d0d0d"/>
          <w:sz w:val="23"/>
          <w:szCs w:val="23"/>
          <w:rtl w:val="0"/>
        </w:rPr>
        <w:t xml:space="preserve">D</w:t>
      </w:r>
      <w:r w:rsidDel="00000000" w:rsidR="00000000" w:rsidRPr="00000000">
        <w:rPr>
          <w:rFonts w:ascii="Times New Roman" w:cs="Times New Roman" w:eastAsia="Times New Roman" w:hAnsi="Times New Roman"/>
          <w:b w:val="1"/>
          <w:color w:val="1c1c1c"/>
          <w:sz w:val="23"/>
          <w:szCs w:val="23"/>
          <w:rtl w:val="0"/>
        </w:rPr>
        <w:t xml:space="preserve">AS</w:t>
      </w:r>
      <w:r w:rsidDel="00000000" w:rsidR="00000000" w:rsidRPr="00000000">
        <w:rPr>
          <w:rFonts w:ascii="Times New Roman" w:cs="Times New Roman" w:eastAsia="Times New Roman" w:hAnsi="Times New Roman"/>
          <w:b w:val="1"/>
          <w:color w:val="0d0d0d"/>
          <w:sz w:val="23"/>
          <w:szCs w:val="23"/>
          <w:rtl w:val="0"/>
        </w:rPr>
        <w:t xml:space="preserve">:</w:t>
      </w:r>
      <w:r w:rsidDel="00000000" w:rsidR="00000000" w:rsidRPr="00000000">
        <w:rPr>
          <w:rtl w:val="0"/>
        </w:rPr>
      </w:r>
    </w:p>
    <w:p w:rsidR="00000000" w:rsidDel="00000000" w:rsidP="00000000" w:rsidRDefault="00000000" w:rsidRPr="00000000" w14:paraId="00000B0D">
      <w:pPr>
        <w:spacing w:line="1540" w:lineRule="auto"/>
        <w:ind w:left="744" w:right="-238" w:firstLine="0"/>
        <w:jc w:val="left"/>
        <w:rPr>
          <w:rFonts w:ascii="Malgun Gothic" w:cs="Malgun Gothic" w:eastAsia="Malgun Gothic" w:hAnsi="Malgun Gothic"/>
          <w:sz w:val="144"/>
          <w:szCs w:val="144"/>
        </w:rPr>
      </w:pPr>
      <w:r w:rsidDel="00000000" w:rsidR="00000000" w:rsidRPr="00000000">
        <w:rPr>
          <w:rFonts w:ascii="Arial" w:cs="Arial" w:eastAsia="Arial" w:hAnsi="Arial"/>
          <w:color w:val="444444"/>
          <w:sz w:val="144"/>
          <w:szCs w:val="144"/>
          <w:vertAlign w:val="baseline"/>
          <w:rtl w:val="0"/>
        </w:rPr>
        <w:t xml:space="preserve">r</w:t>
      </w:r>
      <w:r w:rsidDel="00000000" w:rsidR="00000000" w:rsidRPr="00000000">
        <w:rPr>
          <w:rFonts w:ascii="Malgun Gothic" w:cs="Malgun Gothic" w:eastAsia="Malgun Gothic" w:hAnsi="Malgun Gothic"/>
          <w:color w:val="282828"/>
          <w:sz w:val="33.333333333333336"/>
          <w:szCs w:val="33.333333333333336"/>
          <w:vertAlign w:val="subscript"/>
          <w:rtl w:val="0"/>
        </w:rPr>
        <w:t xml:space="preserve">�</w:t>
      </w:r>
      <w:r w:rsidDel="00000000" w:rsidR="00000000" w:rsidRPr="00000000">
        <w:rPr>
          <w:rFonts w:ascii="Malgun Gothic" w:cs="Malgun Gothic" w:eastAsia="Malgun Gothic" w:hAnsi="Malgun Gothic"/>
          <w:color w:val="444444"/>
          <w:sz w:val="144"/>
          <w:szCs w:val="144"/>
          <w:vertAlign w:val="baseline"/>
          <w:rtl w:val="0"/>
        </w:rPr>
        <w:t xml:space="preserve">�</w:t>
      </w:r>
      <w:r w:rsidDel="00000000" w:rsidR="00000000" w:rsidRPr="00000000">
        <w:rPr>
          <w:rtl w:val="0"/>
        </w:rPr>
      </w:r>
    </w:p>
    <w:p w:rsidR="00000000" w:rsidDel="00000000" w:rsidP="00000000" w:rsidRDefault="00000000" w:rsidRPr="00000000" w14:paraId="00000B0E">
      <w:pPr>
        <w:spacing w:line="700" w:lineRule="auto"/>
        <w:ind w:left="2858" w:firstLine="0"/>
        <w:jc w:val="left"/>
        <w:rPr>
          <w:rFonts w:ascii="Times New Roman" w:cs="Times New Roman" w:eastAsia="Times New Roman" w:hAnsi="Times New Roman"/>
          <w:sz w:val="46"/>
          <w:szCs w:val="46"/>
        </w:rPr>
      </w:pPr>
      <w:r w:rsidDel="00000000" w:rsidR="00000000" w:rsidRPr="00000000">
        <w:br w:type="column"/>
      </w:r>
      <w:r w:rsidDel="00000000" w:rsidR="00000000" w:rsidRPr="00000000">
        <w:rPr>
          <w:rFonts w:ascii="Malgun Gothic" w:cs="Malgun Gothic" w:eastAsia="Malgun Gothic" w:hAnsi="Malgun Gothic"/>
          <w:color w:val="444444"/>
          <w:sz w:val="44"/>
          <w:szCs w:val="44"/>
          <w:vertAlign w:val="baseline"/>
          <w:rtl w:val="0"/>
        </w:rPr>
        <w:t xml:space="preserve">�</w:t>
      </w:r>
      <w:r w:rsidDel="00000000" w:rsidR="00000000" w:rsidRPr="00000000">
        <w:rPr>
          <w:rFonts w:ascii="Times New Roman" w:cs="Times New Roman" w:eastAsia="Times New Roman" w:hAnsi="Times New Roman"/>
          <w:i w:val="1"/>
          <w:color w:val="444444"/>
          <w:sz w:val="44"/>
          <w:szCs w:val="44"/>
          <w:vertAlign w:val="baseline"/>
          <w:rtl w:val="0"/>
        </w:rPr>
        <w:t xml:space="preserve">25   </w:t>
      </w:r>
      <w:r w:rsidDel="00000000" w:rsidR="00000000" w:rsidRPr="00000000">
        <w:rPr>
          <w:rFonts w:ascii="Times New Roman" w:cs="Times New Roman" w:eastAsia="Times New Roman" w:hAnsi="Times New Roman"/>
          <w:color w:val="626262"/>
          <w:sz w:val="46"/>
          <w:szCs w:val="46"/>
          <w:vertAlign w:val="baseline"/>
          <w:rtl w:val="0"/>
        </w:rPr>
        <w:t xml:space="preserve">22</w:t>
      </w:r>
      <w:r w:rsidDel="00000000" w:rsidR="00000000" w:rsidRPr="00000000">
        <w:rPr>
          <w:rtl w:val="0"/>
        </w:rPr>
      </w:r>
    </w:p>
    <w:p w:rsidR="00000000" w:rsidDel="00000000" w:rsidP="00000000" w:rsidRDefault="00000000" w:rsidRPr="00000000" w14:paraId="00000B0F">
      <w:pPr>
        <w:spacing w:before="57" w:lineRule="auto"/>
        <w:jc w:val="left"/>
        <w:rPr>
          <w:rFonts w:ascii="Arial" w:cs="Arial" w:eastAsia="Arial" w:hAnsi="Arial"/>
          <w:sz w:val="14"/>
          <w:szCs w:val="14"/>
        </w:rPr>
        <w:sectPr>
          <w:type w:val="nextPage"/>
          <w:pgSz w:h="20160" w:w="12240" w:orient="portrait"/>
          <w:pgMar w:bottom="280" w:top="160" w:left="1560" w:right="900" w:header="0" w:footer="1408"/>
          <w:cols w:equalWidth="0" w:num="2">
            <w:col w:space="3218" w:w="3281"/>
            <w:col w:space="0" w:w="3281"/>
          </w:cols>
        </w:sectPr>
      </w:pPr>
      <w:r w:rsidDel="00000000" w:rsidR="00000000" w:rsidRPr="00000000">
        <w:rPr>
          <w:rFonts w:ascii="Arial" w:cs="Arial" w:eastAsia="Arial" w:hAnsi="Arial"/>
          <w:b w:val="1"/>
          <w:color w:val="444444"/>
          <w:sz w:val="14"/>
          <w:szCs w:val="14"/>
          <w:rtl w:val="0"/>
        </w:rPr>
        <w:t xml:space="preserve">"</w:t>
      </w:r>
      <w:r w:rsidDel="00000000" w:rsidR="00000000" w:rsidRPr="00000000">
        <w:rPr>
          <w:rFonts w:ascii="Arial" w:cs="Arial" w:eastAsia="Arial" w:hAnsi="Arial"/>
          <w:b w:val="1"/>
          <w:color w:val="181818"/>
          <w:sz w:val="14"/>
          <w:szCs w:val="14"/>
          <w:rtl w:val="0"/>
        </w:rPr>
        <w:t xml:space="preserve">2022 - 40</w:t>
      </w:r>
      <w:r w:rsidDel="00000000" w:rsidR="00000000" w:rsidRPr="00000000">
        <w:rPr>
          <w:rFonts w:ascii="Arial" w:cs="Arial" w:eastAsia="Arial" w:hAnsi="Arial"/>
          <w:b w:val="1"/>
          <w:color w:val="282828"/>
          <w:sz w:val="14"/>
          <w:szCs w:val="14"/>
          <w:rtl w:val="0"/>
        </w:rPr>
        <w:t xml:space="preserve">9 A</w:t>
      </w:r>
      <w:r w:rsidDel="00000000" w:rsidR="00000000" w:rsidRPr="00000000">
        <w:rPr>
          <w:rFonts w:ascii="Arial" w:cs="Arial" w:eastAsia="Arial" w:hAnsi="Arial"/>
          <w:b w:val="1"/>
          <w:color w:val="181818"/>
          <w:sz w:val="14"/>
          <w:szCs w:val="14"/>
          <w:rtl w:val="0"/>
        </w:rPr>
        <w:t xml:space="preserve">NI</w:t>
      </w:r>
      <w:r w:rsidDel="00000000" w:rsidR="00000000" w:rsidRPr="00000000">
        <w:rPr>
          <w:rFonts w:ascii="Arial" w:cs="Arial" w:eastAsia="Arial" w:hAnsi="Arial"/>
          <w:b w:val="1"/>
          <w:color w:val="282828"/>
          <w:sz w:val="14"/>
          <w:szCs w:val="14"/>
          <w:rtl w:val="0"/>
        </w:rPr>
        <w:t xml:space="preserve">VE</w:t>
      </w:r>
      <w:r w:rsidDel="00000000" w:rsidR="00000000" w:rsidRPr="00000000">
        <w:rPr>
          <w:rFonts w:ascii="Arial" w:cs="Arial" w:eastAsia="Arial" w:hAnsi="Arial"/>
          <w:b w:val="1"/>
          <w:color w:val="181818"/>
          <w:sz w:val="14"/>
          <w:szCs w:val="14"/>
          <w:rtl w:val="0"/>
        </w:rPr>
        <w:t xml:space="preserve">RSARIO DE LA G</w:t>
      </w:r>
      <w:r w:rsidDel="00000000" w:rsidR="00000000" w:rsidRPr="00000000">
        <w:rPr>
          <w:rFonts w:ascii="Arial" w:cs="Arial" w:eastAsia="Arial" w:hAnsi="Arial"/>
          <w:b w:val="1"/>
          <w:color w:val="282828"/>
          <w:sz w:val="14"/>
          <w:szCs w:val="14"/>
          <w:rtl w:val="0"/>
        </w:rPr>
        <w:t xml:space="preserve">E</w:t>
      </w:r>
      <w:r w:rsidDel="00000000" w:rsidR="00000000" w:rsidRPr="00000000">
        <w:rPr>
          <w:rFonts w:ascii="Arial" w:cs="Arial" w:eastAsia="Arial" w:hAnsi="Arial"/>
          <w:b w:val="1"/>
          <w:color w:val="181818"/>
          <w:sz w:val="14"/>
          <w:szCs w:val="14"/>
          <w:rtl w:val="0"/>
        </w:rPr>
        <w:t xml:space="preserve">STA H</w:t>
      </w:r>
      <w:r w:rsidDel="00000000" w:rsidR="00000000" w:rsidRPr="00000000">
        <w:rPr>
          <w:rFonts w:ascii="Arial" w:cs="Arial" w:eastAsia="Arial" w:hAnsi="Arial"/>
          <w:b w:val="1"/>
          <w:color w:val="282828"/>
          <w:sz w:val="14"/>
          <w:szCs w:val="14"/>
          <w:rtl w:val="0"/>
        </w:rPr>
        <w:t xml:space="preserve">E</w:t>
      </w:r>
      <w:r w:rsidDel="00000000" w:rsidR="00000000" w:rsidRPr="00000000">
        <w:rPr>
          <w:rFonts w:ascii="Arial" w:cs="Arial" w:eastAsia="Arial" w:hAnsi="Arial"/>
          <w:b w:val="1"/>
          <w:color w:val="181818"/>
          <w:sz w:val="14"/>
          <w:szCs w:val="14"/>
          <w:rtl w:val="0"/>
        </w:rPr>
        <w:t xml:space="preserve">RO</w:t>
      </w:r>
      <w:r w:rsidDel="00000000" w:rsidR="00000000" w:rsidRPr="00000000">
        <w:rPr>
          <w:rFonts w:ascii="Arial" w:cs="Arial" w:eastAsia="Arial" w:hAnsi="Arial"/>
          <w:b w:val="1"/>
          <w:color w:val="070707"/>
          <w:sz w:val="14"/>
          <w:szCs w:val="14"/>
          <w:rtl w:val="0"/>
        </w:rPr>
        <w:t xml:space="preserve">I</w:t>
      </w:r>
      <w:r w:rsidDel="00000000" w:rsidR="00000000" w:rsidRPr="00000000">
        <w:rPr>
          <w:rFonts w:ascii="Arial" w:cs="Arial" w:eastAsia="Arial" w:hAnsi="Arial"/>
          <w:b w:val="1"/>
          <w:color w:val="282828"/>
          <w:sz w:val="14"/>
          <w:szCs w:val="14"/>
          <w:rtl w:val="0"/>
        </w:rPr>
        <w:t xml:space="preserve">C</w:t>
      </w:r>
      <w:r w:rsidDel="00000000" w:rsidR="00000000" w:rsidRPr="00000000">
        <w:rPr>
          <w:rFonts w:ascii="Arial" w:cs="Arial" w:eastAsia="Arial" w:hAnsi="Arial"/>
          <w:b w:val="1"/>
          <w:color w:val="181818"/>
          <w:sz w:val="14"/>
          <w:szCs w:val="14"/>
          <w:rtl w:val="0"/>
        </w:rPr>
        <w:t xml:space="preserve">A   DE MALV</w:t>
      </w:r>
      <w:r w:rsidDel="00000000" w:rsidR="00000000" w:rsidRPr="00000000">
        <w:rPr>
          <w:rFonts w:ascii="Arial" w:cs="Arial" w:eastAsia="Arial" w:hAnsi="Arial"/>
          <w:b w:val="1"/>
          <w:color w:val="282828"/>
          <w:sz w:val="14"/>
          <w:szCs w:val="14"/>
          <w:rtl w:val="0"/>
        </w:rPr>
        <w:t xml:space="preserve">I</w:t>
      </w:r>
      <w:r w:rsidDel="00000000" w:rsidR="00000000" w:rsidRPr="00000000">
        <w:rPr>
          <w:rFonts w:ascii="Arial" w:cs="Arial" w:eastAsia="Arial" w:hAnsi="Arial"/>
          <w:b w:val="1"/>
          <w:color w:val="181818"/>
          <w:sz w:val="14"/>
          <w:szCs w:val="14"/>
          <w:rtl w:val="0"/>
        </w:rPr>
        <w:t xml:space="preserve">NA</w:t>
      </w:r>
      <w:r w:rsidDel="00000000" w:rsidR="00000000" w:rsidRPr="00000000">
        <w:rPr>
          <w:rFonts w:ascii="Arial" w:cs="Arial" w:eastAsia="Arial" w:hAnsi="Arial"/>
          <w:b w:val="1"/>
          <w:color w:val="282828"/>
          <w:sz w:val="14"/>
          <w:szCs w:val="14"/>
          <w:rtl w:val="0"/>
        </w:rPr>
        <w:t xml:space="preserve">S</w:t>
      </w:r>
      <w:r w:rsidDel="00000000" w:rsidR="00000000" w:rsidRPr="00000000">
        <w:rPr>
          <w:rFonts w:ascii="Arial" w:cs="Arial" w:eastAsia="Arial" w:hAnsi="Arial"/>
          <w:b w:val="1"/>
          <w:color w:val="181818"/>
          <w:sz w:val="14"/>
          <w:szCs w:val="14"/>
          <w:rtl w:val="0"/>
        </w:rPr>
        <w:t xml:space="preserve">"</w:t>
      </w:r>
      <w:r w:rsidDel="00000000" w:rsidR="00000000" w:rsidRPr="00000000">
        <w:rPr>
          <w:rtl w:val="0"/>
        </w:rPr>
      </w:r>
    </w:p>
    <w:p w:rsidR="00000000" w:rsidDel="00000000" w:rsidP="00000000" w:rsidRDefault="00000000" w:rsidRPr="00000000" w14:paraId="00000B10">
      <w:pPr>
        <w:spacing w:line="160" w:lineRule="auto"/>
        <w:ind w:left="294" w:right="7203" w:firstLine="0"/>
        <w:jc w:val="center"/>
        <w:rPr>
          <w:rFonts w:ascii="Arial" w:cs="Arial" w:eastAsia="Arial" w:hAnsi="Arial"/>
          <w:sz w:val="17"/>
          <w:szCs w:val="17"/>
        </w:rPr>
      </w:pPr>
      <w:r w:rsidDel="00000000" w:rsidR="00000000" w:rsidRPr="00000000">
        <w:rPr>
          <w:rFonts w:ascii="Times New Roman" w:cs="Times New Roman" w:eastAsia="Times New Roman" w:hAnsi="Times New Roman"/>
          <w:b w:val="1"/>
          <w:i w:val="1"/>
          <w:color w:val="626262"/>
          <w:sz w:val="15"/>
          <w:szCs w:val="15"/>
          <w:rtl w:val="0"/>
        </w:rPr>
        <w:t xml:space="preserve">{{j)")</w:t>
      </w:r>
      <w:r w:rsidDel="00000000" w:rsidR="00000000" w:rsidRPr="00000000">
        <w:rPr>
          <w:rFonts w:ascii="Times New Roman" w:cs="Times New Roman" w:eastAsia="Times New Roman" w:hAnsi="Times New Roman"/>
          <w:b w:val="1"/>
          <w:i w:val="1"/>
          <w:color w:val="444444"/>
          <w:sz w:val="15"/>
          <w:szCs w:val="15"/>
          <w:rtl w:val="0"/>
        </w:rPr>
        <w:t xml:space="preserve">,w</w:t>
      </w:r>
      <w:r w:rsidDel="00000000" w:rsidR="00000000" w:rsidRPr="00000000">
        <w:rPr>
          <w:rFonts w:ascii="Times New Roman" w:cs="Times New Roman" w:eastAsia="Times New Roman" w:hAnsi="Times New Roman"/>
          <w:b w:val="1"/>
          <w:i w:val="1"/>
          <w:color w:val="282828"/>
          <w:sz w:val="15"/>
          <w:szCs w:val="15"/>
          <w:rtl w:val="0"/>
        </w:rPr>
        <w:t xml:space="preserve">l</w:t>
      </w:r>
      <w:r w:rsidDel="00000000" w:rsidR="00000000" w:rsidRPr="00000000">
        <w:rPr>
          <w:rFonts w:ascii="Times New Roman" w:cs="Times New Roman" w:eastAsia="Times New Roman" w:hAnsi="Times New Roman"/>
          <w:b w:val="1"/>
          <w:i w:val="1"/>
          <w:color w:val="444444"/>
          <w:sz w:val="15"/>
          <w:szCs w:val="15"/>
          <w:rtl w:val="0"/>
        </w:rPr>
        <w:t xml:space="preserve">11r1&lt;1  ,,/</w:t>
      </w:r>
      <w:r w:rsidDel="00000000" w:rsidR="00000000" w:rsidRPr="00000000">
        <w:rPr>
          <w:rFonts w:ascii="Times New Roman" w:cs="Times New Roman" w:eastAsia="Times New Roman" w:hAnsi="Times New Roman"/>
          <w:b w:val="1"/>
          <w:i w:val="1"/>
          <w:color w:val="626262"/>
          <w:sz w:val="15"/>
          <w:szCs w:val="15"/>
          <w:rtl w:val="0"/>
        </w:rPr>
        <w:t xml:space="preserve">e  !Jli:</w:t>
      </w:r>
      <w:r w:rsidDel="00000000" w:rsidR="00000000" w:rsidRPr="00000000">
        <w:rPr>
          <w:rFonts w:ascii="Times New Roman" w:cs="Times New Roman" w:eastAsia="Times New Roman" w:hAnsi="Times New Roman"/>
          <w:b w:val="1"/>
          <w:i w:val="1"/>
          <w:color w:val="444444"/>
          <w:sz w:val="15"/>
          <w:szCs w:val="15"/>
          <w:rtl w:val="0"/>
        </w:rPr>
        <w:t xml:space="preserve">r</w:t>
      </w:r>
      <w:r w:rsidDel="00000000" w:rsidR="00000000" w:rsidRPr="00000000">
        <w:rPr>
          <w:rFonts w:ascii="Times New Roman" w:cs="Times New Roman" w:eastAsia="Times New Roman" w:hAnsi="Times New Roman"/>
          <w:b w:val="1"/>
          <w:i w:val="1"/>
          <w:color w:val="282828"/>
          <w:sz w:val="15"/>
          <w:szCs w:val="15"/>
          <w:rtl w:val="0"/>
        </w:rPr>
        <w:t xml:space="preserve">r</w:t>
      </w:r>
      <w:r w:rsidDel="00000000" w:rsidR="00000000" w:rsidRPr="00000000">
        <w:rPr>
          <w:rFonts w:ascii="Times New Roman" w:cs="Times New Roman" w:eastAsia="Times New Roman" w:hAnsi="Times New Roman"/>
          <w:b w:val="1"/>
          <w:i w:val="1"/>
          <w:color w:val="626262"/>
          <w:sz w:val="15"/>
          <w:szCs w:val="15"/>
          <w:rtl w:val="0"/>
        </w:rPr>
        <w:t xml:space="preserve">(</w:t>
      </w:r>
      <w:r w:rsidDel="00000000" w:rsidR="00000000" w:rsidRPr="00000000">
        <w:rPr>
          <w:rFonts w:ascii="Times New Roman" w:cs="Times New Roman" w:eastAsia="Times New Roman" w:hAnsi="Times New Roman"/>
          <w:b w:val="1"/>
          <w:i w:val="1"/>
          <w:color w:val="444444"/>
          <w:sz w:val="15"/>
          <w:szCs w:val="15"/>
          <w:rtl w:val="0"/>
        </w:rPr>
        <w:t xml:space="preserve">I  t</w:t>
      </w:r>
      <w:r w:rsidDel="00000000" w:rsidR="00000000" w:rsidRPr="00000000">
        <w:rPr>
          <w:rFonts w:ascii="Times New Roman" w:cs="Times New Roman" w:eastAsia="Times New Roman" w:hAnsi="Times New Roman"/>
          <w:b w:val="1"/>
          <w:i w:val="1"/>
          <w:color w:val="282828"/>
          <w:sz w:val="15"/>
          <w:szCs w:val="15"/>
          <w:rtl w:val="0"/>
        </w:rPr>
        <w:t xml:space="preserve">!</w:t>
      </w:r>
      <w:r w:rsidDel="00000000" w:rsidR="00000000" w:rsidRPr="00000000">
        <w:rPr>
          <w:rFonts w:ascii="Times New Roman" w:cs="Times New Roman" w:eastAsia="Times New Roman" w:hAnsi="Times New Roman"/>
          <w:b w:val="1"/>
          <w:i w:val="1"/>
          <w:color w:val="626262"/>
          <w:sz w:val="15"/>
          <w:szCs w:val="15"/>
          <w:rtl w:val="0"/>
        </w:rPr>
        <w:t xml:space="preserve">e</w:t>
      </w:r>
      <w:r w:rsidDel="00000000" w:rsidR="00000000" w:rsidRPr="00000000">
        <w:rPr>
          <w:rFonts w:ascii="Times New Roman" w:cs="Times New Roman" w:eastAsia="Times New Roman" w:hAnsi="Times New Roman"/>
          <w:b w:val="1"/>
          <w:i w:val="1"/>
          <w:color w:val="282828"/>
          <w:sz w:val="15"/>
          <w:szCs w:val="15"/>
          <w:rtl w:val="0"/>
        </w:rPr>
        <w:t xml:space="preserve">/ </w:t>
      </w:r>
      <w:r w:rsidDel="00000000" w:rsidR="00000000" w:rsidRPr="00000000">
        <w:rPr>
          <w:rFonts w:ascii="Arial" w:cs="Arial" w:eastAsia="Arial" w:hAnsi="Arial"/>
          <w:i w:val="1"/>
          <w:color w:val="626262"/>
          <w:sz w:val="17"/>
          <w:szCs w:val="17"/>
          <w:rtl w:val="0"/>
        </w:rPr>
        <w:t xml:space="preserve">:!!J;;</w:t>
      </w:r>
      <w:r w:rsidDel="00000000" w:rsidR="00000000" w:rsidRPr="00000000">
        <w:rPr>
          <w:rFonts w:ascii="Arial" w:cs="Arial" w:eastAsia="Arial" w:hAnsi="Arial"/>
          <w:i w:val="1"/>
          <w:color w:val="444444"/>
          <w:sz w:val="17"/>
          <w:szCs w:val="17"/>
          <w:rtl w:val="0"/>
        </w:rPr>
        <w:t xml:space="preserve">'!/fl</w:t>
      </w:r>
      <w:r w:rsidDel="00000000" w:rsidR="00000000" w:rsidRPr="00000000">
        <w:rPr>
          <w:rFonts w:ascii="Arial" w:cs="Arial" w:eastAsia="Arial" w:hAnsi="Arial"/>
          <w:i w:val="1"/>
          <w:color w:val="181818"/>
          <w:sz w:val="17"/>
          <w:szCs w:val="17"/>
          <w:rtl w:val="0"/>
        </w:rPr>
        <w:t xml:space="preserve">,</w:t>
      </w:r>
      <w:r w:rsidDel="00000000" w:rsidR="00000000" w:rsidRPr="00000000">
        <w:rPr>
          <w:rtl w:val="0"/>
        </w:rPr>
      </w:r>
    </w:p>
    <w:p w:rsidR="00000000" w:rsidDel="00000000" w:rsidP="00000000" w:rsidRDefault="00000000" w:rsidRPr="00000000" w14:paraId="00000B11">
      <w:pPr>
        <w:spacing w:before="45" w:lineRule="auto"/>
        <w:ind w:left="83" w:right="6957" w:firstLine="0"/>
        <w:jc w:val="center"/>
        <w:rPr>
          <w:rFonts w:ascii="Arial" w:cs="Arial" w:eastAsia="Arial" w:hAnsi="Arial"/>
          <w:sz w:val="19"/>
          <w:szCs w:val="19"/>
        </w:rPr>
      </w:pPr>
      <w:r w:rsidDel="00000000" w:rsidR="00000000" w:rsidRPr="00000000">
        <w:rPr>
          <w:rFonts w:ascii="Times New Roman" w:cs="Times New Roman" w:eastAsia="Times New Roman" w:hAnsi="Times New Roman"/>
          <w:b w:val="1"/>
          <w:i w:val="1"/>
          <w:color w:val="626262"/>
          <w:sz w:val="14"/>
          <w:szCs w:val="14"/>
          <w:rtl w:val="0"/>
        </w:rPr>
        <w:t xml:space="preserve">%</w:t>
      </w:r>
      <w:r w:rsidDel="00000000" w:rsidR="00000000" w:rsidRPr="00000000">
        <w:rPr>
          <w:rFonts w:ascii="Times New Roman" w:cs="Times New Roman" w:eastAsia="Times New Roman" w:hAnsi="Times New Roman"/>
          <w:b w:val="1"/>
          <w:i w:val="1"/>
          <w:color w:val="282828"/>
          <w:sz w:val="14"/>
          <w:szCs w:val="14"/>
          <w:rtl w:val="0"/>
        </w:rPr>
        <w:t xml:space="preserve">t</w:t>
      </w:r>
      <w:r w:rsidDel="00000000" w:rsidR="00000000" w:rsidRPr="00000000">
        <w:rPr>
          <w:rFonts w:ascii="Times New Roman" w:cs="Times New Roman" w:eastAsia="Times New Roman" w:hAnsi="Times New Roman"/>
          <w:b w:val="1"/>
          <w:i w:val="1"/>
          <w:color w:val="626262"/>
          <w:sz w:val="14"/>
          <w:szCs w:val="14"/>
          <w:rtl w:val="0"/>
        </w:rPr>
        <w:t xml:space="preserve">(</w:t>
      </w:r>
      <w:r w:rsidDel="00000000" w:rsidR="00000000" w:rsidRPr="00000000">
        <w:rPr>
          <w:rFonts w:ascii="Times New Roman" w:cs="Times New Roman" w:eastAsia="Times New Roman" w:hAnsi="Times New Roman"/>
          <w:b w:val="1"/>
          <w:i w:val="1"/>
          <w:color w:val="444444"/>
          <w:sz w:val="14"/>
          <w:szCs w:val="14"/>
          <w:rtl w:val="0"/>
        </w:rPr>
        <w:t xml:space="preserve">í</w:t>
      </w:r>
      <w:r w:rsidDel="00000000" w:rsidR="00000000" w:rsidRPr="00000000">
        <w:rPr>
          <w:rFonts w:ascii="Times New Roman" w:cs="Times New Roman" w:eastAsia="Times New Roman" w:hAnsi="Times New Roman"/>
          <w:b w:val="1"/>
          <w:i w:val="1"/>
          <w:color w:val="282828"/>
          <w:sz w:val="14"/>
          <w:szCs w:val="14"/>
          <w:rtl w:val="0"/>
        </w:rPr>
        <w:t xml:space="preserve">rt</w:t>
      </w:r>
      <w:r w:rsidDel="00000000" w:rsidR="00000000" w:rsidRPr="00000000">
        <w:rPr>
          <w:rFonts w:ascii="Times New Roman" w:cs="Times New Roman" w:eastAsia="Times New Roman" w:hAnsi="Times New Roman"/>
          <w:b w:val="1"/>
          <w:i w:val="1"/>
          <w:color w:val="444444"/>
          <w:sz w:val="14"/>
          <w:szCs w:val="14"/>
          <w:rtl w:val="0"/>
        </w:rPr>
        <w:t xml:space="preserve">h</w:t>
      </w:r>
      <w:r w:rsidDel="00000000" w:rsidR="00000000" w:rsidRPr="00000000">
        <w:rPr>
          <w:rFonts w:ascii="Times New Roman" w:cs="Times New Roman" w:eastAsia="Times New Roman" w:hAnsi="Times New Roman"/>
          <w:b w:val="1"/>
          <w:i w:val="1"/>
          <w:color w:val="282828"/>
          <w:sz w:val="14"/>
          <w:szCs w:val="14"/>
          <w:rtl w:val="0"/>
        </w:rPr>
        <w:t xml:space="preserve">l</w:t>
      </w:r>
      <w:r w:rsidDel="00000000" w:rsidR="00000000" w:rsidRPr="00000000">
        <w:rPr>
          <w:rFonts w:ascii="Times New Roman" w:cs="Times New Roman" w:eastAsia="Times New Roman" w:hAnsi="Times New Roman"/>
          <w:b w:val="1"/>
          <w:i w:val="1"/>
          <w:color w:val="444444"/>
          <w:sz w:val="14"/>
          <w:szCs w:val="14"/>
          <w:rtl w:val="0"/>
        </w:rPr>
        <w:t xml:space="preserve">(1</w:t>
      </w:r>
      <w:r w:rsidDel="00000000" w:rsidR="00000000" w:rsidRPr="00000000">
        <w:rPr>
          <w:rFonts w:ascii="Times New Roman" w:cs="Times New Roman" w:eastAsia="Times New Roman" w:hAnsi="Times New Roman"/>
          <w:b w:val="1"/>
          <w:i w:val="1"/>
          <w:color w:val="aaaaaa"/>
          <w:sz w:val="14"/>
          <w:szCs w:val="14"/>
          <w:rtl w:val="0"/>
        </w:rPr>
        <w:t xml:space="preserve">, </w:t>
      </w:r>
      <w:r w:rsidDel="00000000" w:rsidR="00000000" w:rsidRPr="00000000">
        <w:rPr>
          <w:rFonts w:ascii="Times New Roman" w:cs="Times New Roman" w:eastAsia="Times New Roman" w:hAnsi="Times New Roman"/>
          <w:b w:val="1"/>
          <w:i w:val="1"/>
          <w:color w:val="626262"/>
          <w:sz w:val="14"/>
          <w:szCs w:val="14"/>
          <w:rtl w:val="0"/>
        </w:rPr>
        <w:t xml:space="preserve">e </w:t>
      </w:r>
      <w:r w:rsidDel="00000000" w:rsidR="00000000" w:rsidRPr="00000000">
        <w:rPr>
          <w:rFonts w:ascii="Arial" w:cs="Arial" w:eastAsia="Arial" w:hAnsi="Arial"/>
          <w:b w:val="1"/>
          <w:i w:val="1"/>
          <w:color w:val="444444"/>
          <w:sz w:val="14"/>
          <w:szCs w:val="14"/>
          <w:rtl w:val="0"/>
        </w:rPr>
        <w:t xml:space="preserve">._fi</w:t>
      </w:r>
      <w:r w:rsidDel="00000000" w:rsidR="00000000" w:rsidRPr="00000000">
        <w:rPr>
          <w:rFonts w:ascii="Arial" w:cs="Arial" w:eastAsia="Arial" w:hAnsi="Arial"/>
          <w:b w:val="1"/>
          <w:i w:val="1"/>
          <w:color w:val="282828"/>
          <w:sz w:val="14"/>
          <w:szCs w:val="14"/>
          <w:rtl w:val="0"/>
        </w:rPr>
        <w:t xml:space="preserve">¡</w:t>
      </w:r>
      <w:r w:rsidDel="00000000" w:rsidR="00000000" w:rsidRPr="00000000">
        <w:rPr>
          <w:rFonts w:ascii="Arial" w:cs="Arial" w:eastAsia="Arial" w:hAnsi="Arial"/>
          <w:b w:val="1"/>
          <w:i w:val="1"/>
          <w:color w:val="444444"/>
          <w:sz w:val="14"/>
          <w:szCs w:val="14"/>
          <w:rtl w:val="0"/>
        </w:rPr>
        <w:t xml:space="preserve">(</w:t>
      </w:r>
      <w:r w:rsidDel="00000000" w:rsidR="00000000" w:rsidRPr="00000000">
        <w:rPr>
          <w:rFonts w:ascii="Arial" w:cs="Arial" w:eastAsia="Arial" w:hAnsi="Arial"/>
          <w:b w:val="1"/>
          <w:i w:val="1"/>
          <w:color w:val="282828"/>
          <w:sz w:val="14"/>
          <w:szCs w:val="14"/>
          <w:rtl w:val="0"/>
        </w:rPr>
        <w:t xml:space="preserve">f,</w:t>
      </w:r>
      <w:r w:rsidDel="00000000" w:rsidR="00000000" w:rsidRPr="00000000">
        <w:rPr>
          <w:rFonts w:ascii="Arial" w:cs="Arial" w:eastAsia="Arial" w:hAnsi="Arial"/>
          <w:b w:val="1"/>
          <w:i w:val="1"/>
          <w:color w:val="444444"/>
          <w:sz w:val="14"/>
          <w:szCs w:val="14"/>
          <w:rtl w:val="0"/>
        </w:rPr>
        <w:t xml:space="preserve">$ </w:t>
      </w:r>
      <w:r w:rsidDel="00000000" w:rsidR="00000000" w:rsidRPr="00000000">
        <w:rPr>
          <w:rFonts w:ascii="Times New Roman" w:cs="Times New Roman" w:eastAsia="Times New Roman" w:hAnsi="Times New Roman"/>
          <w:b w:val="1"/>
          <w:i w:val="1"/>
          <w:color w:val="444444"/>
          <w:sz w:val="14"/>
          <w:szCs w:val="14"/>
          <w:rtl w:val="0"/>
        </w:rPr>
        <w:t xml:space="preserve">r</w:t>
      </w:r>
      <w:r w:rsidDel="00000000" w:rsidR="00000000" w:rsidRPr="00000000">
        <w:rPr>
          <w:rFonts w:ascii="Times New Roman" w:cs="Times New Roman" w:eastAsia="Times New Roman" w:hAnsi="Times New Roman"/>
          <w:b w:val="1"/>
          <w:i w:val="1"/>
          <w:color w:val="282828"/>
          <w:sz w:val="14"/>
          <w:szCs w:val="14"/>
          <w:rtl w:val="0"/>
        </w:rPr>
        <w:t xml:space="preserve">i</w:t>
      </w:r>
      <w:r w:rsidDel="00000000" w:rsidR="00000000" w:rsidRPr="00000000">
        <w:rPr>
          <w:rFonts w:ascii="Times New Roman" w:cs="Times New Roman" w:eastAsia="Times New Roman" w:hAnsi="Times New Roman"/>
          <w:b w:val="1"/>
          <w:i w:val="1"/>
          <w:color w:val="626262"/>
          <w:sz w:val="14"/>
          <w:szCs w:val="14"/>
          <w:rtl w:val="0"/>
        </w:rPr>
        <w:t xml:space="preserve">e</w:t>
      </w:r>
      <w:r w:rsidDel="00000000" w:rsidR="00000000" w:rsidRPr="00000000">
        <w:rPr>
          <w:rFonts w:ascii="Times New Roman" w:cs="Times New Roman" w:eastAsia="Times New Roman" w:hAnsi="Times New Roman"/>
          <w:b w:val="1"/>
          <w:i w:val="1"/>
          <w:color w:val="282828"/>
          <w:sz w:val="14"/>
          <w:szCs w:val="14"/>
          <w:rtl w:val="0"/>
        </w:rPr>
        <w:t xml:space="preserve">l </w:t>
      </w:r>
      <w:r w:rsidDel="00000000" w:rsidR="00000000" w:rsidRPr="00000000">
        <w:rPr>
          <w:rFonts w:ascii="Arial" w:cs="Arial" w:eastAsia="Arial" w:hAnsi="Arial"/>
          <w:b w:val="1"/>
          <w:i w:val="1"/>
          <w:color w:val="626262"/>
          <w:sz w:val="11"/>
          <w:szCs w:val="11"/>
          <w:rtl w:val="0"/>
        </w:rPr>
        <w:t xml:space="preserve">.%/</w:t>
      </w:r>
      <w:r w:rsidDel="00000000" w:rsidR="00000000" w:rsidRPr="00000000">
        <w:rPr>
          <w:rFonts w:ascii="Arial" w:cs="Arial" w:eastAsia="Arial" w:hAnsi="Arial"/>
          <w:b w:val="1"/>
          <w:i w:val="1"/>
          <w:color w:val="444444"/>
          <w:sz w:val="11"/>
          <w:szCs w:val="11"/>
          <w:rtl w:val="0"/>
        </w:rPr>
        <w:t xml:space="preserve">d</w:t>
      </w:r>
      <w:r w:rsidDel="00000000" w:rsidR="00000000" w:rsidRPr="00000000">
        <w:rPr>
          <w:rFonts w:ascii="Arial" w:cs="Arial" w:eastAsia="Arial" w:hAnsi="Arial"/>
          <w:b w:val="1"/>
          <w:i w:val="1"/>
          <w:color w:val="282828"/>
          <w:sz w:val="11"/>
          <w:szCs w:val="11"/>
          <w:rtl w:val="0"/>
        </w:rPr>
        <w:t xml:space="preserve">11ll</w:t>
      </w:r>
      <w:r w:rsidDel="00000000" w:rsidR="00000000" w:rsidRPr="00000000">
        <w:rPr>
          <w:rFonts w:ascii="Arial" w:cs="Arial" w:eastAsia="Arial" w:hAnsi="Arial"/>
          <w:b w:val="1"/>
          <w:i w:val="1"/>
          <w:color w:val="626262"/>
          <w:sz w:val="11"/>
          <w:szCs w:val="11"/>
          <w:rtl w:val="0"/>
        </w:rPr>
        <w:t xml:space="preserve">f'</w:t>
      </w:r>
      <w:r w:rsidDel="00000000" w:rsidR="00000000" w:rsidRPr="00000000">
        <w:rPr>
          <w:rFonts w:ascii="Arial" w:cs="Arial" w:eastAsia="Arial" w:hAnsi="Arial"/>
          <w:b w:val="1"/>
          <w:i w:val="1"/>
          <w:color w:val="444444"/>
          <w:sz w:val="11"/>
          <w:szCs w:val="11"/>
          <w:rtl w:val="0"/>
        </w:rPr>
        <w:t xml:space="preserve">r&gt;  </w:t>
      </w:r>
      <w:r w:rsidDel="00000000" w:rsidR="00000000" w:rsidRPr="00000000">
        <w:rPr>
          <w:rFonts w:ascii="Arial" w:cs="Arial" w:eastAsia="Arial" w:hAnsi="Arial"/>
          <w:b w:val="1"/>
          <w:i w:val="1"/>
          <w:color w:val="626262"/>
          <w:sz w:val="19"/>
          <w:szCs w:val="19"/>
          <w:rtl w:val="0"/>
        </w:rPr>
        <w:t xml:space="preserve">t¡}h</w:t>
      </w:r>
      <w:r w:rsidDel="00000000" w:rsidR="00000000" w:rsidRPr="00000000">
        <w:rPr>
          <w:rFonts w:ascii="Arial" w:cs="Arial" w:eastAsia="Arial" w:hAnsi="Arial"/>
          <w:b w:val="1"/>
          <w:i w:val="1"/>
          <w:color w:val="181818"/>
          <w:sz w:val="19"/>
          <w:szCs w:val="19"/>
          <w:rtl w:val="0"/>
        </w:rPr>
        <w:t xml:space="preserve">,</w:t>
      </w:r>
      <w:r w:rsidDel="00000000" w:rsidR="00000000" w:rsidRPr="00000000">
        <w:rPr>
          <w:rFonts w:ascii="Arial" w:cs="Arial" w:eastAsia="Arial" w:hAnsi="Arial"/>
          <w:b w:val="1"/>
          <w:i w:val="1"/>
          <w:color w:val="444444"/>
          <w:sz w:val="19"/>
          <w:szCs w:val="19"/>
          <w:rtl w:val="0"/>
        </w:rPr>
        <w:t xml:space="preserve">,,</w:t>
      </w:r>
      <w:r w:rsidDel="00000000" w:rsidR="00000000" w:rsidRPr="00000000">
        <w:rPr>
          <w:rtl w:val="0"/>
        </w:rPr>
      </w:r>
    </w:p>
    <w:p w:rsidR="00000000" w:rsidDel="00000000" w:rsidP="00000000" w:rsidRDefault="00000000" w:rsidRPr="00000000" w14:paraId="00000B12">
      <w:pPr>
        <w:spacing w:before="76" w:line="180" w:lineRule="auto"/>
        <w:ind w:left="640" w:right="7528"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i w:val="1"/>
          <w:color w:val="626262"/>
          <w:sz w:val="16"/>
          <w:szCs w:val="16"/>
          <w:rtl w:val="0"/>
        </w:rPr>
        <w:t xml:space="preserve">{f}['</w:t>
      </w:r>
      <w:r w:rsidDel="00000000" w:rsidR="00000000" w:rsidRPr="00000000">
        <w:rPr>
          <w:rFonts w:ascii="Times New Roman" w:cs="Times New Roman" w:eastAsia="Times New Roman" w:hAnsi="Times New Roman"/>
          <w:b w:val="1"/>
          <w:i w:val="1"/>
          <w:color w:val="444444"/>
          <w:sz w:val="16"/>
          <w:szCs w:val="16"/>
          <w:rtl w:val="0"/>
        </w:rPr>
        <w:t xml:space="preserve">e¡,í</w:t>
      </w:r>
      <w:r w:rsidDel="00000000" w:rsidR="00000000" w:rsidRPr="00000000">
        <w:rPr>
          <w:rFonts w:ascii="Times New Roman" w:cs="Times New Roman" w:eastAsia="Times New Roman" w:hAnsi="Times New Roman"/>
          <w:b w:val="1"/>
          <w:i w:val="1"/>
          <w:color w:val="282828"/>
          <w:sz w:val="16"/>
          <w:szCs w:val="16"/>
          <w:rtl w:val="0"/>
        </w:rPr>
        <w:t xml:space="preserve">t/;</w:t>
      </w:r>
      <w:r w:rsidDel="00000000" w:rsidR="00000000" w:rsidRPr="00000000">
        <w:rPr>
          <w:rFonts w:ascii="Times New Roman" w:cs="Times New Roman" w:eastAsia="Times New Roman" w:hAnsi="Times New Roman"/>
          <w:b w:val="1"/>
          <w:i w:val="1"/>
          <w:color w:val="444444"/>
          <w:sz w:val="16"/>
          <w:szCs w:val="16"/>
          <w:rtl w:val="0"/>
        </w:rPr>
        <w:t xml:space="preserve">,.r</w:t>
      </w:r>
      <w:r w:rsidDel="00000000" w:rsidR="00000000" w:rsidRPr="00000000">
        <w:rPr>
          <w:rFonts w:ascii="Times New Roman" w:cs="Times New Roman" w:eastAsia="Times New Roman" w:hAnsi="Times New Roman"/>
          <w:b w:val="1"/>
          <w:i w:val="1"/>
          <w:color w:val="282828"/>
          <w:sz w:val="16"/>
          <w:szCs w:val="16"/>
          <w:rtl w:val="0"/>
        </w:rPr>
        <w:t xml:space="preserve">,  </w:t>
      </w:r>
      <w:r w:rsidDel="00000000" w:rsidR="00000000" w:rsidRPr="00000000">
        <w:rPr>
          <w:rFonts w:ascii="Times New Roman" w:cs="Times New Roman" w:eastAsia="Times New Roman" w:hAnsi="Times New Roman"/>
          <w:b w:val="1"/>
          <w:i w:val="1"/>
          <w:color w:val="626262"/>
          <w:sz w:val="16"/>
          <w:szCs w:val="16"/>
          <w:rtl w:val="0"/>
        </w:rPr>
        <w:t xml:space="preserve">.%</w:t>
      </w:r>
      <w:r w:rsidDel="00000000" w:rsidR="00000000" w:rsidRPr="00000000">
        <w:rPr>
          <w:rFonts w:ascii="Times New Roman" w:cs="Times New Roman" w:eastAsia="Times New Roman" w:hAnsi="Times New Roman"/>
          <w:b w:val="1"/>
          <w:i w:val="1"/>
          <w:color w:val="444444"/>
          <w:sz w:val="16"/>
          <w:szCs w:val="16"/>
          <w:rtl w:val="0"/>
        </w:rPr>
        <w:t xml:space="preserve">,1</w:t>
      </w:r>
      <w:r w:rsidDel="00000000" w:rsidR="00000000" w:rsidRPr="00000000">
        <w:rPr>
          <w:rFonts w:ascii="Times New Roman" w:cs="Times New Roman" w:eastAsia="Times New Roman" w:hAnsi="Times New Roman"/>
          <w:b w:val="1"/>
          <w:i w:val="1"/>
          <w:color w:val="626262"/>
          <w:sz w:val="16"/>
          <w:szCs w:val="16"/>
          <w:rtl w:val="0"/>
        </w:rPr>
        <w:t xml:space="preserve">e</w:t>
      </w:r>
      <w:r w:rsidDel="00000000" w:rsidR="00000000" w:rsidRPr="00000000">
        <w:rPr>
          <w:rFonts w:ascii="Times New Roman" w:cs="Times New Roman" w:eastAsia="Times New Roman" w:hAnsi="Times New Roman"/>
          <w:b w:val="1"/>
          <w:i w:val="1"/>
          <w:color w:val="282828"/>
          <w:sz w:val="16"/>
          <w:szCs w:val="16"/>
          <w:rtl w:val="0"/>
        </w:rPr>
        <w:t xml:space="preserve">11li1</w:t>
      </w:r>
      <w:r w:rsidDel="00000000" w:rsidR="00000000" w:rsidRPr="00000000">
        <w:rPr>
          <w:rFonts w:ascii="Times New Roman" w:cs="Times New Roman" w:eastAsia="Times New Roman" w:hAnsi="Times New Roman"/>
          <w:b w:val="1"/>
          <w:i w:val="1"/>
          <w:color w:val="444444"/>
          <w:sz w:val="16"/>
          <w:szCs w:val="16"/>
          <w:rtl w:val="0"/>
        </w:rPr>
        <w:t xml:space="preserve">1a</w:t>
      </w:r>
      <w:r w:rsidDel="00000000" w:rsidR="00000000" w:rsidRPr="00000000">
        <w:rPr>
          <w:rtl w:val="0"/>
        </w:rPr>
      </w:r>
    </w:p>
    <w:p w:rsidR="00000000" w:rsidDel="00000000" w:rsidP="00000000" w:rsidRDefault="00000000" w:rsidRPr="00000000" w14:paraId="00000B13">
      <w:pPr>
        <w:spacing w:before="10" w:line="200" w:lineRule="auto"/>
        <w:jc w:val="left"/>
        <w:rPr>
          <w:sz w:val="20"/>
          <w:szCs w:val="20"/>
        </w:rPr>
      </w:pPr>
      <w:r w:rsidDel="00000000" w:rsidR="00000000" w:rsidRPr="00000000">
        <w:rPr>
          <w:rtl w:val="0"/>
        </w:rPr>
      </w:r>
    </w:p>
    <w:p w:rsidR="00000000" w:rsidDel="00000000" w:rsidP="00000000" w:rsidRDefault="00000000" w:rsidRPr="00000000" w14:paraId="00000B14">
      <w:pPr>
        <w:spacing w:before="45" w:lineRule="auto"/>
        <w:ind w:left="139" w:right="7027" w:firstLine="0"/>
        <w:jc w:val="both"/>
        <w:rPr>
          <w:rFonts w:ascii="Arial" w:cs="Arial" w:eastAsia="Arial" w:hAnsi="Arial"/>
          <w:sz w:val="14"/>
          <w:szCs w:val="14"/>
        </w:rPr>
      </w:pPr>
      <w:r w:rsidDel="00000000" w:rsidR="00000000" w:rsidRPr="00000000">
        <w:rPr>
          <w:rFonts w:ascii="Arial" w:cs="Arial" w:eastAsia="Arial" w:hAnsi="Arial"/>
          <w:b w:val="1"/>
          <w:i w:val="1"/>
          <w:color w:val="181818"/>
          <w:sz w:val="14"/>
          <w:szCs w:val="14"/>
          <w:rtl w:val="0"/>
        </w:rPr>
        <w:t xml:space="preserve">MINI</w:t>
      </w:r>
      <w:r w:rsidDel="00000000" w:rsidR="00000000" w:rsidRPr="00000000">
        <w:rPr>
          <w:rFonts w:ascii="Arial" w:cs="Arial" w:eastAsia="Arial" w:hAnsi="Arial"/>
          <w:b w:val="1"/>
          <w:i w:val="1"/>
          <w:color w:val="282828"/>
          <w:sz w:val="14"/>
          <w:szCs w:val="14"/>
          <w:rtl w:val="0"/>
        </w:rPr>
        <w:t xml:space="preserve">STE</w:t>
      </w:r>
      <w:r w:rsidDel="00000000" w:rsidR="00000000" w:rsidRPr="00000000">
        <w:rPr>
          <w:rFonts w:ascii="Arial" w:cs="Arial" w:eastAsia="Arial" w:hAnsi="Arial"/>
          <w:b w:val="1"/>
          <w:i w:val="1"/>
          <w:color w:val="181818"/>
          <w:sz w:val="14"/>
          <w:szCs w:val="14"/>
          <w:rtl w:val="0"/>
        </w:rPr>
        <w:t xml:space="preserve">RI</w:t>
      </w:r>
      <w:r w:rsidDel="00000000" w:rsidR="00000000" w:rsidRPr="00000000">
        <w:rPr>
          <w:rFonts w:ascii="Arial" w:cs="Arial" w:eastAsia="Arial" w:hAnsi="Arial"/>
          <w:b w:val="1"/>
          <w:i w:val="1"/>
          <w:color w:val="282828"/>
          <w:sz w:val="14"/>
          <w:szCs w:val="14"/>
          <w:rtl w:val="0"/>
        </w:rPr>
        <w:t xml:space="preserve">O  </w:t>
      </w:r>
      <w:r w:rsidDel="00000000" w:rsidR="00000000" w:rsidRPr="00000000">
        <w:rPr>
          <w:rFonts w:ascii="Arial" w:cs="Arial" w:eastAsia="Arial" w:hAnsi="Arial"/>
          <w:b w:val="1"/>
          <w:i w:val="1"/>
          <w:color w:val="181818"/>
          <w:sz w:val="14"/>
          <w:szCs w:val="14"/>
          <w:rtl w:val="0"/>
        </w:rPr>
        <w:t xml:space="preserve">D</w:t>
      </w:r>
      <w:r w:rsidDel="00000000" w:rsidR="00000000" w:rsidRPr="00000000">
        <w:rPr>
          <w:rFonts w:ascii="Arial" w:cs="Arial" w:eastAsia="Arial" w:hAnsi="Arial"/>
          <w:b w:val="1"/>
          <w:i w:val="1"/>
          <w:color w:val="282828"/>
          <w:sz w:val="14"/>
          <w:szCs w:val="14"/>
          <w:rtl w:val="0"/>
        </w:rPr>
        <w:t xml:space="preserve">E </w:t>
      </w:r>
      <w:r w:rsidDel="00000000" w:rsidR="00000000" w:rsidRPr="00000000">
        <w:rPr>
          <w:rFonts w:ascii="Arial" w:cs="Arial" w:eastAsia="Arial" w:hAnsi="Arial"/>
          <w:b w:val="1"/>
          <w:i w:val="1"/>
          <w:color w:val="181818"/>
          <w:sz w:val="14"/>
          <w:szCs w:val="14"/>
          <w:rtl w:val="0"/>
        </w:rPr>
        <w:t xml:space="preserve">TRABAJO   Y EMPL</w:t>
      </w:r>
      <w:r w:rsidDel="00000000" w:rsidR="00000000" w:rsidRPr="00000000">
        <w:rPr>
          <w:rFonts w:ascii="Arial" w:cs="Arial" w:eastAsia="Arial" w:hAnsi="Arial"/>
          <w:b w:val="1"/>
          <w:i w:val="1"/>
          <w:color w:val="282828"/>
          <w:sz w:val="14"/>
          <w:szCs w:val="14"/>
          <w:rtl w:val="0"/>
        </w:rPr>
        <w:t xml:space="preserve">E</w:t>
      </w:r>
      <w:r w:rsidDel="00000000" w:rsidR="00000000" w:rsidRPr="00000000">
        <w:rPr>
          <w:rFonts w:ascii="Arial" w:cs="Arial" w:eastAsia="Arial" w:hAnsi="Arial"/>
          <w:b w:val="1"/>
          <w:i w:val="1"/>
          <w:color w:val="181818"/>
          <w:sz w:val="14"/>
          <w:szCs w:val="14"/>
          <w:rtl w:val="0"/>
        </w:rPr>
        <w:t xml:space="preserve">O</w:t>
      </w:r>
      <w:r w:rsidDel="00000000" w:rsidR="00000000" w:rsidRPr="00000000">
        <w:rPr>
          <w:rtl w:val="0"/>
        </w:rPr>
      </w:r>
    </w:p>
    <w:p w:rsidR="00000000" w:rsidDel="00000000" w:rsidP="00000000" w:rsidRDefault="00000000" w:rsidRPr="00000000" w14:paraId="00000B15">
      <w:pPr>
        <w:spacing w:before="15" w:line="378" w:lineRule="auto"/>
        <w:ind w:left="218" w:right="904"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70707"/>
          <w:sz w:val="23"/>
          <w:szCs w:val="23"/>
          <w:rtl w:val="0"/>
        </w:rPr>
        <w:t xml:space="preserve">P</w:t>
      </w:r>
      <w:r w:rsidDel="00000000" w:rsidR="00000000" w:rsidRPr="00000000">
        <w:rPr>
          <w:rFonts w:ascii="Times New Roman" w:cs="Times New Roman" w:eastAsia="Times New Roman" w:hAnsi="Times New Roman"/>
          <w:color w:val="181818"/>
          <w:sz w:val="23"/>
          <w:szCs w:val="23"/>
          <w:rtl w:val="0"/>
        </w:rPr>
        <w:t xml:space="preserve">od</w:t>
      </w:r>
      <w:r w:rsidDel="00000000" w:rsidR="00000000" w:rsidRPr="00000000">
        <w:rPr>
          <w:rFonts w:ascii="Times New Roman" w:cs="Times New Roman" w:eastAsia="Times New Roman" w:hAnsi="Times New Roman"/>
          <w:color w:val="070707"/>
          <w:sz w:val="23"/>
          <w:szCs w:val="23"/>
          <w:rtl w:val="0"/>
        </w:rPr>
        <w:t xml:space="preserve">r</w:t>
      </w:r>
      <w:r w:rsidDel="00000000" w:rsidR="00000000" w:rsidRPr="00000000">
        <w:rPr>
          <w:rFonts w:ascii="Times New Roman" w:cs="Times New Roman" w:eastAsia="Times New Roman" w:hAnsi="Times New Roman"/>
          <w:color w:val="181818"/>
          <w:sz w:val="23"/>
          <w:szCs w:val="23"/>
          <w:rtl w:val="0"/>
        </w:rPr>
        <w:t xml:space="preserve">á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o</w:t>
      </w:r>
      <w:r w:rsidDel="00000000" w:rsidR="00000000" w:rsidRPr="00000000">
        <w:rPr>
          <w:rFonts w:ascii="Times New Roman" w:cs="Times New Roman" w:eastAsia="Times New Roman" w:hAnsi="Times New Roman"/>
          <w:color w:val="070707"/>
          <w:sz w:val="23"/>
          <w:szCs w:val="23"/>
          <w:rtl w:val="0"/>
        </w:rPr>
        <w:t xml:space="preserve">li</w:t>
      </w:r>
      <w:r w:rsidDel="00000000" w:rsidR="00000000" w:rsidRPr="00000000">
        <w:rPr>
          <w:rFonts w:ascii="Times New Roman" w:cs="Times New Roman" w:eastAsia="Times New Roman" w:hAnsi="Times New Roman"/>
          <w:color w:val="181818"/>
          <w:sz w:val="23"/>
          <w:szCs w:val="23"/>
          <w:rtl w:val="0"/>
        </w:rPr>
        <w:t xml:space="preserve">citar</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  </w:t>
      </w:r>
      <w:r w:rsidDel="00000000" w:rsidR="00000000" w:rsidRPr="00000000">
        <w:rPr>
          <w:rFonts w:ascii="Times New Roman" w:cs="Times New Roman" w:eastAsia="Times New Roman" w:hAnsi="Times New Roman"/>
          <w:color w:val="070707"/>
          <w:sz w:val="23"/>
          <w:szCs w:val="23"/>
          <w:rtl w:val="0"/>
        </w:rPr>
        <w:t xml:space="preserve">li</w:t>
      </w:r>
      <w:r w:rsidDel="00000000" w:rsidR="00000000" w:rsidRPr="00000000">
        <w:rPr>
          <w:rFonts w:ascii="Times New Roman" w:cs="Times New Roman" w:eastAsia="Times New Roman" w:hAnsi="Times New Roman"/>
          <w:color w:val="181818"/>
          <w:sz w:val="23"/>
          <w:szCs w:val="23"/>
          <w:rtl w:val="0"/>
        </w:rPr>
        <w:t xml:space="preserve">ce</w:t>
      </w:r>
      <w:r w:rsidDel="00000000" w:rsidR="00000000" w:rsidRPr="00000000">
        <w:rPr>
          <w:rFonts w:ascii="Times New Roman" w:cs="Times New Roman" w:eastAsia="Times New Roman" w:hAnsi="Times New Roman"/>
          <w:color w:val="070707"/>
          <w:sz w:val="23"/>
          <w:szCs w:val="23"/>
          <w:rtl w:val="0"/>
        </w:rPr>
        <w:t xml:space="preserve">n</w:t>
      </w:r>
      <w:r w:rsidDel="00000000" w:rsidR="00000000" w:rsidRPr="00000000">
        <w:rPr>
          <w:rFonts w:ascii="Times New Roman" w:cs="Times New Roman" w:eastAsia="Times New Roman" w:hAnsi="Times New Roman"/>
          <w:color w:val="181818"/>
          <w:sz w:val="23"/>
          <w:szCs w:val="23"/>
          <w:rtl w:val="0"/>
        </w:rPr>
        <w:t xml:space="preserve">cia  para  actividade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deportivas  no  rentadas  de  acuerdo  con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siguiente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moda</w:t>
      </w:r>
      <w:r w:rsidDel="00000000" w:rsidR="00000000" w:rsidRPr="00000000">
        <w:rPr>
          <w:rFonts w:ascii="Times New Roman" w:cs="Times New Roman" w:eastAsia="Times New Roman" w:hAnsi="Times New Roman"/>
          <w:color w:val="070707"/>
          <w:sz w:val="23"/>
          <w:szCs w:val="23"/>
          <w:rtl w:val="0"/>
        </w:rPr>
        <w:t xml:space="preserve">li</w:t>
      </w:r>
      <w:r w:rsidDel="00000000" w:rsidR="00000000" w:rsidRPr="00000000">
        <w:rPr>
          <w:rFonts w:ascii="Times New Roman" w:cs="Times New Roman" w:eastAsia="Times New Roman" w:hAnsi="Times New Roman"/>
          <w:color w:val="181818"/>
          <w:sz w:val="23"/>
          <w:szCs w:val="23"/>
          <w:rtl w:val="0"/>
        </w:rPr>
        <w:t xml:space="preserve">dades del deport</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444444"/>
          <w:sz w:val="23"/>
          <w:szCs w:val="23"/>
          <w:rtl w:val="0"/>
        </w:rPr>
        <w:t xml:space="preserve">:</w:t>
      </w:r>
      <w:r w:rsidDel="00000000" w:rsidR="00000000" w:rsidRPr="00000000">
        <w:rPr>
          <w:rtl w:val="0"/>
        </w:rPr>
      </w:r>
    </w:p>
    <w:p w:rsidR="00000000" w:rsidDel="00000000" w:rsidP="00000000" w:rsidRDefault="00000000" w:rsidRPr="00000000" w14:paraId="00000B16">
      <w:pPr>
        <w:spacing w:line="200" w:lineRule="auto"/>
        <w:jc w:val="left"/>
        <w:rPr>
          <w:sz w:val="20"/>
          <w:szCs w:val="20"/>
        </w:rPr>
      </w:pPr>
      <w:r w:rsidDel="00000000" w:rsidR="00000000" w:rsidRPr="00000000">
        <w:rPr>
          <w:rtl w:val="0"/>
        </w:rPr>
      </w:r>
    </w:p>
    <w:p w:rsidR="00000000" w:rsidDel="00000000" w:rsidP="00000000" w:rsidRDefault="00000000" w:rsidRPr="00000000" w14:paraId="00000B17">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B18">
      <w:pPr>
        <w:spacing w:line="378" w:lineRule="auto"/>
        <w:ind w:left="211" w:right="90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67</w:t>
      </w:r>
      <w:r w:rsidDel="00000000" w:rsidR="00000000" w:rsidRPr="00000000">
        <w:rPr>
          <w:rFonts w:ascii="Times New Roman" w:cs="Times New Roman" w:eastAsia="Times New Roman" w:hAnsi="Times New Roman"/>
          <w:color w:val="282828"/>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4</w:t>
      </w:r>
      <w:r w:rsidDel="00000000" w:rsidR="00000000" w:rsidRPr="00000000">
        <w:rPr>
          <w:rFonts w:ascii="Times New Roman" w:cs="Times New Roman" w:eastAsia="Times New Roman" w:hAnsi="Times New Roman"/>
          <w:color w:val="070707"/>
          <w:sz w:val="23"/>
          <w:szCs w:val="23"/>
          <w:rtl w:val="0"/>
        </w:rPr>
        <w:t xml:space="preserve">.1</w:t>
      </w:r>
      <w:r w:rsidDel="00000000" w:rsidR="00000000" w:rsidRPr="00000000">
        <w:rPr>
          <w:rFonts w:ascii="Times New Roman" w:cs="Times New Roman" w:eastAsia="Times New Roman" w:hAnsi="Times New Roman"/>
          <w:color w:val="181818"/>
          <w:sz w:val="23"/>
          <w:szCs w:val="23"/>
          <w:rtl w:val="0"/>
        </w:rPr>
        <w:t xml:space="preserve">.</w:t>
      </w:r>
      <w:r w:rsidDel="00000000" w:rsidR="00000000" w:rsidRPr="00000000">
        <w:rPr>
          <w:rFonts w:ascii="Times New Roman" w:cs="Times New Roman" w:eastAsia="Times New Roman" w:hAnsi="Times New Roman"/>
          <w:color w:val="070707"/>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Deporte educativo o esco</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ar</w:t>
      </w: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inherente a es</w:t>
      </w:r>
      <w:r w:rsidDel="00000000" w:rsidR="00000000" w:rsidRPr="00000000">
        <w:rPr>
          <w:rFonts w:ascii="Times New Roman" w:cs="Times New Roman" w:eastAsia="Times New Roman" w:hAnsi="Times New Roman"/>
          <w:color w:val="070707"/>
          <w:sz w:val="23"/>
          <w:szCs w:val="23"/>
          <w:rtl w:val="0"/>
        </w:rPr>
        <w:t xml:space="preserve">t</w:t>
      </w:r>
      <w:r w:rsidDel="00000000" w:rsidR="00000000" w:rsidRPr="00000000">
        <w:rPr>
          <w:rFonts w:ascii="Times New Roman" w:cs="Times New Roman" w:eastAsia="Times New Roman" w:hAnsi="Times New Roman"/>
          <w:color w:val="181818"/>
          <w:sz w:val="23"/>
          <w:szCs w:val="23"/>
          <w:rtl w:val="0"/>
        </w:rPr>
        <w:t xml:space="preserve">ab</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ec</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81818"/>
          <w:sz w:val="23"/>
          <w:szCs w:val="23"/>
          <w:rtl w:val="0"/>
        </w:rPr>
        <w:t xml:space="preserve">m</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81818"/>
          <w:sz w:val="23"/>
          <w:szCs w:val="23"/>
          <w:rtl w:val="0"/>
        </w:rPr>
        <w:t xml:space="preserve">en</w:t>
      </w:r>
      <w:r w:rsidDel="00000000" w:rsidR="00000000" w:rsidRPr="00000000">
        <w:rPr>
          <w:rFonts w:ascii="Times New Roman" w:cs="Times New Roman" w:eastAsia="Times New Roman" w:hAnsi="Times New Roman"/>
          <w:color w:val="070707"/>
          <w:sz w:val="23"/>
          <w:szCs w:val="23"/>
          <w:rtl w:val="0"/>
        </w:rPr>
        <w:t xml:space="preserve">t</w:t>
      </w:r>
      <w:r w:rsidDel="00000000" w:rsidR="00000000" w:rsidRPr="00000000">
        <w:rPr>
          <w:rFonts w:ascii="Times New Roman" w:cs="Times New Roman" w:eastAsia="Times New Roman" w:hAnsi="Times New Roman"/>
          <w:color w:val="181818"/>
          <w:sz w:val="23"/>
          <w:szCs w:val="23"/>
          <w:rtl w:val="0"/>
        </w:rPr>
        <w:t xml:space="preserve">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educativo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provincia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o naciona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es d</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l ámbito ofici</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l y privado.</w:t>
      </w:r>
      <w:r w:rsidDel="00000000" w:rsidR="00000000" w:rsidRPr="00000000">
        <w:rPr>
          <w:rtl w:val="0"/>
        </w:rPr>
      </w:r>
    </w:p>
    <w:p w:rsidR="00000000" w:rsidDel="00000000" w:rsidP="00000000" w:rsidRDefault="00000000" w:rsidRPr="00000000" w14:paraId="00000B19">
      <w:pPr>
        <w:spacing w:line="200" w:lineRule="auto"/>
        <w:jc w:val="left"/>
        <w:rPr>
          <w:sz w:val="20"/>
          <w:szCs w:val="20"/>
        </w:rPr>
      </w:pPr>
      <w:r w:rsidDel="00000000" w:rsidR="00000000" w:rsidRPr="00000000">
        <w:rPr>
          <w:rtl w:val="0"/>
        </w:rPr>
      </w:r>
    </w:p>
    <w:p w:rsidR="00000000" w:rsidDel="00000000" w:rsidP="00000000" w:rsidRDefault="00000000" w:rsidRPr="00000000" w14:paraId="00000B1A">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B1B">
      <w:pPr>
        <w:spacing w:line="378" w:lineRule="auto"/>
        <w:ind w:left="218" w:right="89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67.4</w:t>
      </w:r>
      <w:r w:rsidDel="00000000" w:rsidR="00000000" w:rsidRPr="00000000">
        <w:rPr>
          <w:rFonts w:ascii="Times New Roman" w:cs="Times New Roman" w:eastAsia="Times New Roman" w:hAnsi="Times New Roman"/>
          <w:color w:val="444444"/>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2</w:t>
      </w:r>
      <w:r w:rsidDel="00000000" w:rsidR="00000000" w:rsidRPr="00000000">
        <w:rPr>
          <w:rFonts w:ascii="Times New Roman" w:cs="Times New Roman" w:eastAsia="Times New Roman" w:hAnsi="Times New Roman"/>
          <w:color w:val="282828"/>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 Deporte comunitario </w:t>
      </w:r>
      <w:r w:rsidDel="00000000" w:rsidR="00000000" w:rsidRPr="00000000">
        <w:rPr>
          <w:rFonts w:ascii="Times New Roman" w:cs="Times New Roman" w:eastAsia="Times New Roman" w:hAnsi="Times New Roman"/>
          <w:color w:val="282828"/>
          <w:sz w:val="23"/>
          <w:szCs w:val="23"/>
          <w:rtl w:val="0"/>
        </w:rPr>
        <w:t xml:space="preserve">y </w:t>
      </w:r>
      <w:r w:rsidDel="00000000" w:rsidR="00000000" w:rsidRPr="00000000">
        <w:rPr>
          <w:rFonts w:ascii="Times New Roman" w:cs="Times New Roman" w:eastAsia="Times New Roman" w:hAnsi="Times New Roman"/>
          <w:color w:val="181818"/>
          <w:sz w:val="23"/>
          <w:szCs w:val="23"/>
          <w:rtl w:val="0"/>
        </w:rPr>
        <w:t xml:space="preserve">recreativo</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organi</w:t>
      </w:r>
      <w:r w:rsidDel="00000000" w:rsidR="00000000" w:rsidRPr="00000000">
        <w:rPr>
          <w:rFonts w:ascii="Times New Roman" w:cs="Times New Roman" w:eastAsia="Times New Roman" w:hAnsi="Times New Roman"/>
          <w:color w:val="282828"/>
          <w:sz w:val="23"/>
          <w:szCs w:val="23"/>
          <w:rtl w:val="0"/>
        </w:rPr>
        <w:t xml:space="preserve">z</w:t>
      </w:r>
      <w:r w:rsidDel="00000000" w:rsidR="00000000" w:rsidRPr="00000000">
        <w:rPr>
          <w:rFonts w:ascii="Times New Roman" w:cs="Times New Roman" w:eastAsia="Times New Roman" w:hAnsi="Times New Roman"/>
          <w:color w:val="181818"/>
          <w:sz w:val="23"/>
          <w:szCs w:val="23"/>
          <w:rtl w:val="0"/>
        </w:rPr>
        <w:t xml:space="preserve">ado por instituc</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81818"/>
          <w:sz w:val="23"/>
          <w:szCs w:val="23"/>
          <w:rtl w:val="0"/>
        </w:rPr>
        <w:t xml:space="preserve">one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intermedia</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municipales y</w:t>
      </w:r>
      <w:r w:rsidDel="00000000" w:rsidR="00000000" w:rsidRPr="00000000">
        <w:rPr>
          <w:rFonts w:ascii="Times New Roman" w:cs="Times New Roman" w:eastAsia="Times New Roman" w:hAnsi="Times New Roman"/>
          <w:color w:val="282828"/>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o comuna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es o entidades de bien público</w:t>
      </w:r>
      <w:r w:rsidDel="00000000" w:rsidR="00000000" w:rsidRPr="00000000">
        <w:rPr>
          <w:rFonts w:ascii="Times New Roman" w:cs="Times New Roman" w:eastAsia="Times New Roman" w:hAnsi="Times New Roman"/>
          <w:color w:val="282828"/>
          <w:sz w:val="23"/>
          <w:szCs w:val="23"/>
          <w:rtl w:val="0"/>
        </w:rPr>
        <w:t xml:space="preserve">.</w:t>
      </w:r>
      <w:r w:rsidDel="00000000" w:rsidR="00000000" w:rsidRPr="00000000">
        <w:rPr>
          <w:rtl w:val="0"/>
        </w:rPr>
      </w:r>
    </w:p>
    <w:p w:rsidR="00000000" w:rsidDel="00000000" w:rsidP="00000000" w:rsidRDefault="00000000" w:rsidRPr="00000000" w14:paraId="00000B1C">
      <w:pPr>
        <w:spacing w:line="200" w:lineRule="auto"/>
        <w:jc w:val="left"/>
        <w:rPr>
          <w:sz w:val="20"/>
          <w:szCs w:val="20"/>
        </w:rPr>
      </w:pPr>
      <w:r w:rsidDel="00000000" w:rsidR="00000000" w:rsidRPr="00000000">
        <w:rPr>
          <w:rtl w:val="0"/>
        </w:rPr>
      </w:r>
    </w:p>
    <w:p w:rsidR="00000000" w:rsidDel="00000000" w:rsidP="00000000" w:rsidRDefault="00000000" w:rsidRPr="00000000" w14:paraId="00000B1D">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B1E">
      <w:pPr>
        <w:spacing w:line="372" w:lineRule="auto"/>
        <w:ind w:left="218" w:right="90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w:t>
      </w:r>
      <w:r w:rsidDel="00000000" w:rsidR="00000000" w:rsidRPr="00000000">
        <w:rPr>
          <w:rFonts w:ascii="Times New Roman" w:cs="Times New Roman" w:eastAsia="Times New Roman" w:hAnsi="Times New Roman"/>
          <w:color w:val="070707"/>
          <w:sz w:val="23"/>
          <w:szCs w:val="23"/>
          <w:rtl w:val="0"/>
        </w:rPr>
        <w:t xml:space="preserve">T</w:t>
      </w:r>
      <w:r w:rsidDel="00000000" w:rsidR="00000000" w:rsidRPr="00000000">
        <w:rPr>
          <w:rFonts w:ascii="Times New Roman" w:cs="Times New Roman" w:eastAsia="Times New Roman" w:hAnsi="Times New Roman"/>
          <w:color w:val="181818"/>
          <w:sz w:val="23"/>
          <w:szCs w:val="23"/>
          <w:rtl w:val="0"/>
        </w:rPr>
        <w:t xml:space="preserve">Í</w:t>
      </w:r>
      <w:r w:rsidDel="00000000" w:rsidR="00000000" w:rsidRPr="00000000">
        <w:rPr>
          <w:rFonts w:ascii="Times New Roman" w:cs="Times New Roman" w:eastAsia="Times New Roman" w:hAnsi="Times New Roman"/>
          <w:color w:val="282828"/>
          <w:sz w:val="23"/>
          <w:szCs w:val="23"/>
          <w:rtl w:val="0"/>
        </w:rPr>
        <w:t xml:space="preserve">C</w:t>
      </w:r>
      <w:r w:rsidDel="00000000" w:rsidR="00000000" w:rsidRPr="00000000">
        <w:rPr>
          <w:rFonts w:ascii="Times New Roman" w:cs="Times New Roman" w:eastAsia="Times New Roman" w:hAnsi="Times New Roman"/>
          <w:color w:val="181818"/>
          <w:sz w:val="23"/>
          <w:szCs w:val="23"/>
          <w:rtl w:val="0"/>
        </w:rPr>
        <w:t xml:space="preserve">ULO    67.4.3.</w:t>
      </w:r>
      <w:r w:rsidDel="00000000" w:rsidR="00000000" w:rsidRPr="00000000">
        <w:rPr>
          <w:rFonts w:ascii="Times New Roman" w:cs="Times New Roman" w:eastAsia="Times New Roman" w:hAnsi="Times New Roman"/>
          <w:color w:val="070707"/>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Deporte   org</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nizado   aficionado</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inherente   a   toda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aqu</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070707"/>
          <w:sz w:val="23"/>
          <w:szCs w:val="23"/>
          <w:rtl w:val="0"/>
        </w:rPr>
        <w:t xml:space="preserve">ll</w:t>
      </w:r>
      <w:r w:rsidDel="00000000" w:rsidR="00000000" w:rsidRPr="00000000">
        <w:rPr>
          <w:rFonts w:ascii="Times New Roman" w:cs="Times New Roman" w:eastAsia="Times New Roman" w:hAnsi="Times New Roman"/>
          <w:color w:val="181818"/>
          <w:sz w:val="23"/>
          <w:szCs w:val="23"/>
          <w:rtl w:val="0"/>
        </w:rPr>
        <w:t xml:space="preserve">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asoc</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81818"/>
          <w:sz w:val="23"/>
          <w:szCs w:val="23"/>
          <w:rtl w:val="0"/>
        </w:rPr>
        <w:t xml:space="preserve">ac</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81818"/>
          <w:sz w:val="23"/>
          <w:szCs w:val="23"/>
          <w:rtl w:val="0"/>
        </w:rPr>
        <w:t xml:space="preserve">ones</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federac</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81818"/>
          <w:sz w:val="23"/>
          <w:szCs w:val="23"/>
          <w:rtl w:val="0"/>
        </w:rPr>
        <w:t xml:space="preserve">ones e in</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tituciones int</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rmed</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81818"/>
          <w:sz w:val="23"/>
          <w:szCs w:val="23"/>
          <w:rtl w:val="0"/>
        </w:rPr>
        <w:t xml:space="preserve">as debidamen</w:t>
      </w:r>
      <w:r w:rsidDel="00000000" w:rsidR="00000000" w:rsidRPr="00000000">
        <w:rPr>
          <w:rFonts w:ascii="Times New Roman" w:cs="Times New Roman" w:eastAsia="Times New Roman" w:hAnsi="Times New Roman"/>
          <w:color w:val="070707"/>
          <w:sz w:val="23"/>
          <w:szCs w:val="23"/>
          <w:rtl w:val="0"/>
        </w:rPr>
        <w:t xml:space="preserve">t</w:t>
      </w:r>
      <w:r w:rsidDel="00000000" w:rsidR="00000000" w:rsidRPr="00000000">
        <w:rPr>
          <w:rFonts w:ascii="Times New Roman" w:cs="Times New Roman" w:eastAsia="Times New Roman" w:hAnsi="Times New Roman"/>
          <w:color w:val="181818"/>
          <w:sz w:val="23"/>
          <w:szCs w:val="23"/>
          <w:rtl w:val="0"/>
        </w:rPr>
        <w:t xml:space="preserve">e autori</w:t>
      </w:r>
      <w:r w:rsidDel="00000000" w:rsidR="00000000" w:rsidRPr="00000000">
        <w:rPr>
          <w:rFonts w:ascii="Times New Roman" w:cs="Times New Roman" w:eastAsia="Times New Roman" w:hAnsi="Times New Roman"/>
          <w:color w:val="282828"/>
          <w:sz w:val="23"/>
          <w:szCs w:val="23"/>
          <w:rtl w:val="0"/>
        </w:rPr>
        <w:t xml:space="preserve">z</w:t>
      </w:r>
      <w:r w:rsidDel="00000000" w:rsidR="00000000" w:rsidRPr="00000000">
        <w:rPr>
          <w:rFonts w:ascii="Times New Roman" w:cs="Times New Roman" w:eastAsia="Times New Roman" w:hAnsi="Times New Roman"/>
          <w:color w:val="181818"/>
          <w:sz w:val="23"/>
          <w:szCs w:val="23"/>
          <w:rtl w:val="0"/>
        </w:rPr>
        <w:t xml:space="preserve">ada</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070707"/>
          <w:sz w:val="23"/>
          <w:szCs w:val="23"/>
          <w:rtl w:val="0"/>
        </w:rPr>
        <w:t xml:space="preserve">.</w:t>
      </w:r>
      <w:r w:rsidDel="00000000" w:rsidR="00000000" w:rsidRPr="00000000">
        <w:rPr>
          <w:rtl w:val="0"/>
        </w:rPr>
      </w:r>
    </w:p>
    <w:p w:rsidR="00000000" w:rsidDel="00000000" w:rsidP="00000000" w:rsidRDefault="00000000" w:rsidRPr="00000000" w14:paraId="00000B1F">
      <w:pPr>
        <w:spacing w:before="2" w:line="100" w:lineRule="auto"/>
        <w:jc w:val="left"/>
        <w:rPr>
          <w:sz w:val="10"/>
          <w:szCs w:val="10"/>
        </w:rPr>
      </w:pPr>
      <w:r w:rsidDel="00000000" w:rsidR="00000000" w:rsidRPr="00000000">
        <w:rPr>
          <w:rtl w:val="0"/>
        </w:rPr>
      </w:r>
    </w:p>
    <w:p w:rsidR="00000000" w:rsidDel="00000000" w:rsidP="00000000" w:rsidRDefault="00000000" w:rsidRPr="00000000" w14:paraId="00000B20">
      <w:pPr>
        <w:spacing w:line="200" w:lineRule="auto"/>
        <w:jc w:val="left"/>
        <w:rPr>
          <w:sz w:val="20"/>
          <w:szCs w:val="20"/>
        </w:rPr>
      </w:pPr>
      <w:r w:rsidDel="00000000" w:rsidR="00000000" w:rsidRPr="00000000">
        <w:rPr>
          <w:rtl w:val="0"/>
        </w:rPr>
      </w:r>
    </w:p>
    <w:p w:rsidR="00000000" w:rsidDel="00000000" w:rsidP="00000000" w:rsidRDefault="00000000" w:rsidRPr="00000000" w14:paraId="00000B21">
      <w:pPr>
        <w:spacing w:line="200" w:lineRule="auto"/>
        <w:jc w:val="left"/>
        <w:rPr>
          <w:sz w:val="20"/>
          <w:szCs w:val="20"/>
        </w:rPr>
      </w:pPr>
      <w:r w:rsidDel="00000000" w:rsidR="00000000" w:rsidRPr="00000000">
        <w:rPr>
          <w:rtl w:val="0"/>
        </w:rPr>
      </w:r>
    </w:p>
    <w:p w:rsidR="00000000" w:rsidDel="00000000" w:rsidP="00000000" w:rsidRDefault="00000000" w:rsidRPr="00000000" w14:paraId="00000B22">
      <w:pPr>
        <w:spacing w:line="373" w:lineRule="auto"/>
        <w:ind w:left="218" w:right="882"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Es</w:t>
      </w:r>
      <w:r w:rsidDel="00000000" w:rsidR="00000000" w:rsidRPr="00000000">
        <w:rPr>
          <w:rFonts w:ascii="Times New Roman" w:cs="Times New Roman" w:eastAsia="Times New Roman" w:hAnsi="Times New Roman"/>
          <w:color w:val="070707"/>
          <w:sz w:val="23"/>
          <w:szCs w:val="23"/>
          <w:rtl w:val="0"/>
        </w:rPr>
        <w:t xml:space="preserve">t</w:t>
      </w:r>
      <w:r w:rsidDel="00000000" w:rsidR="00000000" w:rsidRPr="00000000">
        <w:rPr>
          <w:rFonts w:ascii="Times New Roman" w:cs="Times New Roman" w:eastAsia="Times New Roman" w:hAnsi="Times New Roman"/>
          <w:color w:val="181818"/>
          <w:sz w:val="23"/>
          <w:szCs w:val="23"/>
          <w:rtl w:val="0"/>
        </w:rPr>
        <w:t xml:space="preserve">a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ic</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ncia se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olicitará </w:t>
      </w:r>
      <w:r w:rsidDel="00000000" w:rsidR="00000000" w:rsidRPr="00000000">
        <w:rPr>
          <w:rFonts w:ascii="Times New Roman" w:cs="Times New Roman" w:eastAsia="Times New Roman" w:hAnsi="Times New Roman"/>
          <w:color w:val="282828"/>
          <w:sz w:val="23"/>
          <w:szCs w:val="23"/>
          <w:rtl w:val="0"/>
        </w:rPr>
        <w:t xml:space="preserve">c</w:t>
      </w:r>
      <w:r w:rsidDel="00000000" w:rsidR="00000000" w:rsidRPr="00000000">
        <w:rPr>
          <w:rFonts w:ascii="Times New Roman" w:cs="Times New Roman" w:eastAsia="Times New Roman" w:hAnsi="Times New Roman"/>
          <w:color w:val="181818"/>
          <w:sz w:val="23"/>
          <w:szCs w:val="23"/>
          <w:rtl w:val="0"/>
        </w:rPr>
        <w:t xml:space="preserve">uando</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como consecuencia  de su actividad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ea de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ignado para intervenir   en   campeonato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regio</w:t>
      </w:r>
      <w:r w:rsidDel="00000000" w:rsidR="00000000" w:rsidRPr="00000000">
        <w:rPr>
          <w:rFonts w:ascii="Times New Roman" w:cs="Times New Roman" w:eastAsia="Times New Roman" w:hAnsi="Times New Roman"/>
          <w:color w:val="070707"/>
          <w:sz w:val="23"/>
          <w:szCs w:val="23"/>
          <w:rtl w:val="0"/>
        </w:rPr>
        <w:t xml:space="preserve">n</w:t>
      </w:r>
      <w:r w:rsidDel="00000000" w:rsidR="00000000" w:rsidRPr="00000000">
        <w:rPr>
          <w:rFonts w:ascii="Times New Roman" w:cs="Times New Roman" w:eastAsia="Times New Roman" w:hAnsi="Times New Roman"/>
          <w:color w:val="181818"/>
          <w:sz w:val="23"/>
          <w:szCs w:val="23"/>
          <w:rtl w:val="0"/>
        </w:rPr>
        <w:t xml:space="preserve">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selecti</w:t>
      </w:r>
      <w:r w:rsidDel="00000000" w:rsidR="00000000" w:rsidRPr="00000000">
        <w:rPr>
          <w:rFonts w:ascii="Times New Roman" w:cs="Times New Roman" w:eastAsia="Times New Roman" w:hAnsi="Times New Roman"/>
          <w:color w:val="282828"/>
          <w:sz w:val="23"/>
          <w:szCs w:val="23"/>
          <w:rtl w:val="0"/>
        </w:rPr>
        <w:t xml:space="preserve">v</w:t>
      </w:r>
      <w:r w:rsidDel="00000000" w:rsidR="00000000" w:rsidRPr="00000000">
        <w:rPr>
          <w:rFonts w:ascii="Times New Roman" w:cs="Times New Roman" w:eastAsia="Times New Roman" w:hAnsi="Times New Roman"/>
          <w:color w:val="181818"/>
          <w:sz w:val="23"/>
          <w:szCs w:val="23"/>
          <w:rtl w:val="0"/>
        </w:rPr>
        <w:t xml:space="preserve">os</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di</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pue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por   lo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organi</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mos competente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de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u deporte en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os campeonato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arge</w:t>
      </w:r>
      <w:r w:rsidDel="00000000" w:rsidR="00000000" w:rsidRPr="00000000">
        <w:rPr>
          <w:rFonts w:ascii="Times New Roman" w:cs="Times New Roman" w:eastAsia="Times New Roman" w:hAnsi="Times New Roman"/>
          <w:color w:val="070707"/>
          <w:sz w:val="23"/>
          <w:szCs w:val="23"/>
          <w:rtl w:val="0"/>
        </w:rPr>
        <w:t xml:space="preserve">nt</w:t>
      </w:r>
      <w:r w:rsidDel="00000000" w:rsidR="00000000" w:rsidRPr="00000000">
        <w:rPr>
          <w:rFonts w:ascii="Times New Roman" w:cs="Times New Roman" w:eastAsia="Times New Roman" w:hAnsi="Times New Roman"/>
          <w:color w:val="181818"/>
          <w:sz w:val="23"/>
          <w:szCs w:val="23"/>
          <w:rtl w:val="0"/>
        </w:rPr>
        <w:t xml:space="preserve">inos</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para integrar de</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282828"/>
          <w:sz w:val="23"/>
          <w:szCs w:val="23"/>
          <w:rtl w:val="0"/>
        </w:rPr>
        <w:t xml:space="preserve">eg</w:t>
      </w:r>
      <w:r w:rsidDel="00000000" w:rsidR="00000000" w:rsidRPr="00000000">
        <w:rPr>
          <w:rFonts w:ascii="Times New Roman" w:cs="Times New Roman" w:eastAsia="Times New Roman" w:hAnsi="Times New Roman"/>
          <w:color w:val="181818"/>
          <w:sz w:val="23"/>
          <w:szCs w:val="23"/>
          <w:rtl w:val="0"/>
        </w:rPr>
        <w:t xml:space="preserve">acione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que figuren regu</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r o habitua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mente en el ca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endario 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as or</w:t>
      </w:r>
      <w:r w:rsidDel="00000000" w:rsidR="00000000" w:rsidRPr="00000000">
        <w:rPr>
          <w:rFonts w:ascii="Times New Roman" w:cs="Times New Roman" w:eastAsia="Times New Roman" w:hAnsi="Times New Roman"/>
          <w:color w:val="282828"/>
          <w:sz w:val="23"/>
          <w:szCs w:val="23"/>
          <w:rtl w:val="0"/>
        </w:rPr>
        <w:t xml:space="preserve">g</w:t>
      </w:r>
      <w:r w:rsidDel="00000000" w:rsidR="00000000" w:rsidRPr="00000000">
        <w:rPr>
          <w:rFonts w:ascii="Times New Roman" w:cs="Times New Roman" w:eastAsia="Times New Roman" w:hAnsi="Times New Roman"/>
          <w:color w:val="181818"/>
          <w:sz w:val="23"/>
          <w:szCs w:val="23"/>
          <w:rtl w:val="0"/>
        </w:rPr>
        <w:t xml:space="preserve">ani</w:t>
      </w:r>
      <w:r w:rsidDel="00000000" w:rsidR="00000000" w:rsidRPr="00000000">
        <w:rPr>
          <w:rFonts w:ascii="Times New Roman" w:cs="Times New Roman" w:eastAsia="Times New Roman" w:hAnsi="Times New Roman"/>
          <w:color w:val="282828"/>
          <w:sz w:val="23"/>
          <w:szCs w:val="23"/>
          <w:rtl w:val="0"/>
        </w:rPr>
        <w:t xml:space="preserve">za</w:t>
      </w:r>
      <w:r w:rsidDel="00000000" w:rsidR="00000000" w:rsidRPr="00000000">
        <w:rPr>
          <w:rFonts w:ascii="Times New Roman" w:cs="Times New Roman" w:eastAsia="Times New Roman" w:hAnsi="Times New Roman"/>
          <w:color w:val="181818"/>
          <w:sz w:val="23"/>
          <w:szCs w:val="23"/>
          <w:rtl w:val="0"/>
        </w:rPr>
        <w:t xml:space="preserve">cion</w:t>
      </w:r>
      <w:r w:rsidDel="00000000" w:rsidR="00000000" w:rsidRPr="00000000">
        <w:rPr>
          <w:rFonts w:ascii="Times New Roman" w:cs="Times New Roman" w:eastAsia="Times New Roman" w:hAnsi="Times New Roman"/>
          <w:color w:val="282828"/>
          <w:sz w:val="23"/>
          <w:szCs w:val="23"/>
          <w:rtl w:val="0"/>
        </w:rPr>
        <w:t xml:space="preserve">es </w:t>
      </w:r>
      <w:r w:rsidDel="00000000" w:rsidR="00000000" w:rsidRPr="00000000">
        <w:rPr>
          <w:rFonts w:ascii="Times New Roman" w:cs="Times New Roman" w:eastAsia="Times New Roman" w:hAnsi="Times New Roman"/>
          <w:color w:val="181818"/>
          <w:sz w:val="23"/>
          <w:szCs w:val="23"/>
          <w:rtl w:val="0"/>
        </w:rPr>
        <w:t xml:space="preserve">municipale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provinciale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naciona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e internaciona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282828"/>
          <w:sz w:val="23"/>
          <w:szCs w:val="23"/>
          <w:rtl w:val="0"/>
        </w:rPr>
        <w:t xml:space="preserve">es,  </w:t>
      </w:r>
      <w:r w:rsidDel="00000000" w:rsidR="00000000" w:rsidRPr="00000000">
        <w:rPr>
          <w:rFonts w:ascii="Times New Roman" w:cs="Times New Roman" w:eastAsia="Times New Roman" w:hAnsi="Times New Roman"/>
          <w:color w:val="181818"/>
          <w:sz w:val="23"/>
          <w:szCs w:val="23"/>
          <w:rtl w:val="0"/>
        </w:rPr>
        <w:t xml:space="preserve">para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u preparación  </w:t>
      </w:r>
      <w:r w:rsidDel="00000000" w:rsidR="00000000" w:rsidRPr="00000000">
        <w:rPr>
          <w:rFonts w:ascii="Times New Roman" w:cs="Times New Roman" w:eastAsia="Times New Roman" w:hAnsi="Times New Roman"/>
          <w:color w:val="282828"/>
          <w:sz w:val="23"/>
          <w:szCs w:val="23"/>
          <w:rtl w:val="0"/>
        </w:rPr>
        <w:t xml:space="preserve">y </w:t>
      </w:r>
      <w:r w:rsidDel="00000000" w:rsidR="00000000" w:rsidRPr="00000000">
        <w:rPr>
          <w:rFonts w:ascii="Times New Roman" w:cs="Times New Roman" w:eastAsia="Times New Roman" w:hAnsi="Times New Roman"/>
          <w:color w:val="181818"/>
          <w:sz w:val="23"/>
          <w:szCs w:val="23"/>
          <w:rtl w:val="0"/>
        </w:rPr>
        <w:t xml:space="preserve">o particip</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ción  en las misma</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w:t>
      </w:r>
      <w:r w:rsidDel="00000000" w:rsidR="00000000" w:rsidRPr="00000000">
        <w:rPr>
          <w:rtl w:val="0"/>
        </w:rPr>
      </w:r>
    </w:p>
    <w:p w:rsidR="00000000" w:rsidDel="00000000" w:rsidP="00000000" w:rsidRDefault="00000000" w:rsidRPr="00000000" w14:paraId="00000B23">
      <w:pPr>
        <w:spacing w:line="200" w:lineRule="auto"/>
        <w:jc w:val="left"/>
        <w:rPr>
          <w:sz w:val="20"/>
          <w:szCs w:val="20"/>
        </w:rPr>
      </w:pPr>
      <w:r w:rsidDel="00000000" w:rsidR="00000000" w:rsidRPr="00000000">
        <w:rPr>
          <w:rtl w:val="0"/>
        </w:rPr>
      </w:r>
    </w:p>
    <w:p w:rsidR="00000000" w:rsidDel="00000000" w:rsidP="00000000" w:rsidRDefault="00000000" w:rsidRPr="00000000" w14:paraId="00000B24">
      <w:pPr>
        <w:spacing w:line="200" w:lineRule="auto"/>
        <w:jc w:val="left"/>
        <w:rPr>
          <w:sz w:val="20"/>
          <w:szCs w:val="20"/>
        </w:rPr>
      </w:pPr>
      <w:r w:rsidDel="00000000" w:rsidR="00000000" w:rsidRPr="00000000">
        <w:rPr>
          <w:rtl w:val="0"/>
        </w:rPr>
      </w:r>
    </w:p>
    <w:p w:rsidR="00000000" w:rsidDel="00000000" w:rsidP="00000000" w:rsidRDefault="00000000" w:rsidRPr="00000000" w14:paraId="00000B25">
      <w:pPr>
        <w:spacing w:before="10" w:line="220" w:lineRule="auto"/>
        <w:jc w:val="left"/>
        <w:rPr>
          <w:sz w:val="22"/>
          <w:szCs w:val="22"/>
        </w:rPr>
      </w:pPr>
      <w:r w:rsidDel="00000000" w:rsidR="00000000" w:rsidRPr="00000000">
        <w:rPr>
          <w:rtl w:val="0"/>
        </w:rPr>
      </w:r>
    </w:p>
    <w:p w:rsidR="00000000" w:rsidDel="00000000" w:rsidP="00000000" w:rsidRDefault="00000000" w:rsidRPr="00000000" w14:paraId="00000B26">
      <w:pPr>
        <w:spacing w:line="375" w:lineRule="auto"/>
        <w:ind w:left="226" w:right="88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Tamb</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81818"/>
          <w:sz w:val="23"/>
          <w:szCs w:val="23"/>
          <w:rtl w:val="0"/>
        </w:rPr>
        <w:t xml:space="preserve">én podrá di</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poner de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icencia deporti</w:t>
      </w:r>
      <w:r w:rsidDel="00000000" w:rsidR="00000000" w:rsidRPr="00000000">
        <w:rPr>
          <w:rFonts w:ascii="Times New Roman" w:cs="Times New Roman" w:eastAsia="Times New Roman" w:hAnsi="Times New Roman"/>
          <w:color w:val="282828"/>
          <w:sz w:val="23"/>
          <w:szCs w:val="23"/>
          <w:rtl w:val="0"/>
        </w:rPr>
        <w:t xml:space="preserve">v</w:t>
      </w:r>
      <w:r w:rsidDel="00000000" w:rsidR="00000000" w:rsidRPr="00000000">
        <w:rPr>
          <w:rFonts w:ascii="Times New Roman" w:cs="Times New Roman" w:eastAsia="Times New Roman" w:hAnsi="Times New Roman"/>
          <w:color w:val="181818"/>
          <w:sz w:val="23"/>
          <w:szCs w:val="23"/>
          <w:rtl w:val="0"/>
        </w:rPr>
        <w:t xml:space="preserve">a todo aque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81818"/>
          <w:sz w:val="23"/>
          <w:szCs w:val="23"/>
          <w:rtl w:val="0"/>
        </w:rPr>
        <w:t xml:space="preserve">que en su caráct</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r de dirigente </w:t>
      </w:r>
      <w:r w:rsidDel="00000000" w:rsidR="00000000" w:rsidRPr="00000000">
        <w:rPr>
          <w:rFonts w:ascii="Times New Roman" w:cs="Times New Roman" w:eastAsia="Times New Roman" w:hAnsi="Times New Roman"/>
          <w:color w:val="282828"/>
          <w:sz w:val="23"/>
          <w:szCs w:val="23"/>
          <w:rtl w:val="0"/>
        </w:rPr>
        <w:t xml:space="preserve">y</w:t>
      </w:r>
      <w:r w:rsidDel="00000000" w:rsidR="00000000" w:rsidRPr="00000000">
        <w:rPr>
          <w:rFonts w:ascii="Times New Roman" w:cs="Times New Roman" w:eastAsia="Times New Roman" w:hAnsi="Times New Roman"/>
          <w:color w:val="444444"/>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o repr</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sentante  deba  integrar  necesariament</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delegacione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que  participen  en  la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comp</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tencia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a que se r</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fiere el pre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ente artícu</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o</w:t>
      </w:r>
      <w:r w:rsidDel="00000000" w:rsidR="00000000" w:rsidRPr="00000000">
        <w:rPr>
          <w:rFonts w:ascii="Times New Roman" w:cs="Times New Roman" w:eastAsia="Times New Roman" w:hAnsi="Times New Roman"/>
          <w:color w:val="444444"/>
          <w:sz w:val="23"/>
          <w:szCs w:val="23"/>
          <w:rtl w:val="0"/>
        </w:rPr>
        <w:t xml:space="preserve">.</w:t>
      </w:r>
      <w:r w:rsidDel="00000000" w:rsidR="00000000" w:rsidRPr="00000000">
        <w:rPr>
          <w:rtl w:val="0"/>
        </w:rPr>
      </w:r>
    </w:p>
    <w:p w:rsidR="00000000" w:rsidDel="00000000" w:rsidP="00000000" w:rsidRDefault="00000000" w:rsidRPr="00000000" w14:paraId="00000B27">
      <w:pPr>
        <w:spacing w:line="200" w:lineRule="auto"/>
        <w:jc w:val="left"/>
        <w:rPr>
          <w:sz w:val="20"/>
          <w:szCs w:val="20"/>
        </w:rPr>
      </w:pPr>
      <w:r w:rsidDel="00000000" w:rsidR="00000000" w:rsidRPr="00000000">
        <w:rPr>
          <w:rtl w:val="0"/>
        </w:rPr>
      </w:r>
    </w:p>
    <w:p w:rsidR="00000000" w:rsidDel="00000000" w:rsidP="00000000" w:rsidRDefault="00000000" w:rsidRPr="00000000" w14:paraId="00000B28">
      <w:pPr>
        <w:spacing w:before="17" w:line="260" w:lineRule="auto"/>
        <w:jc w:val="left"/>
        <w:rPr>
          <w:sz w:val="26"/>
          <w:szCs w:val="26"/>
        </w:rPr>
      </w:pPr>
      <w:r w:rsidDel="00000000" w:rsidR="00000000" w:rsidRPr="00000000">
        <w:rPr>
          <w:rtl w:val="0"/>
        </w:rPr>
      </w:r>
    </w:p>
    <w:p w:rsidR="00000000" w:rsidDel="00000000" w:rsidP="00000000" w:rsidRDefault="00000000" w:rsidRPr="00000000" w14:paraId="00000B29">
      <w:pPr>
        <w:spacing w:line="381" w:lineRule="auto"/>
        <w:ind w:left="226" w:right="88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Lo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que d</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b</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n p</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rt</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81818"/>
          <w:sz w:val="23"/>
          <w:szCs w:val="23"/>
          <w:rtl w:val="0"/>
        </w:rPr>
        <w:t xml:space="preserve">cipar nec</w:t>
      </w:r>
      <w:r w:rsidDel="00000000" w:rsidR="00000000" w:rsidRPr="00000000">
        <w:rPr>
          <w:rFonts w:ascii="Times New Roman" w:cs="Times New Roman" w:eastAsia="Times New Roman" w:hAnsi="Times New Roman"/>
          <w:color w:val="282828"/>
          <w:sz w:val="23"/>
          <w:szCs w:val="23"/>
          <w:rtl w:val="0"/>
        </w:rPr>
        <w:t xml:space="preserve">es</w:t>
      </w:r>
      <w:r w:rsidDel="00000000" w:rsidR="00000000" w:rsidRPr="00000000">
        <w:rPr>
          <w:rFonts w:ascii="Times New Roman" w:cs="Times New Roman" w:eastAsia="Times New Roman" w:hAnsi="Times New Roman"/>
          <w:color w:val="181818"/>
          <w:sz w:val="23"/>
          <w:szCs w:val="23"/>
          <w:rtl w:val="0"/>
        </w:rPr>
        <w:t xml:space="preserve">ariam</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nte de Con</w:t>
      </w:r>
      <w:r w:rsidDel="00000000" w:rsidR="00000000" w:rsidRPr="00000000">
        <w:rPr>
          <w:rFonts w:ascii="Times New Roman" w:cs="Times New Roman" w:eastAsia="Times New Roman" w:hAnsi="Times New Roman"/>
          <w:color w:val="282828"/>
          <w:sz w:val="23"/>
          <w:szCs w:val="23"/>
          <w:rtl w:val="0"/>
        </w:rPr>
        <w:t xml:space="preserve">g</w:t>
      </w:r>
      <w:r w:rsidDel="00000000" w:rsidR="00000000" w:rsidRPr="00000000">
        <w:rPr>
          <w:rFonts w:ascii="Times New Roman" w:cs="Times New Roman" w:eastAsia="Times New Roman" w:hAnsi="Times New Roman"/>
          <w:color w:val="181818"/>
          <w:sz w:val="23"/>
          <w:szCs w:val="23"/>
          <w:rtl w:val="0"/>
        </w:rPr>
        <w:t xml:space="preserve">re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o</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amble</w:t>
      </w:r>
      <w:r w:rsidDel="00000000" w:rsidR="00000000" w:rsidRPr="00000000">
        <w:rPr>
          <w:rFonts w:ascii="Times New Roman" w:cs="Times New Roman" w:eastAsia="Times New Roman" w:hAnsi="Times New Roman"/>
          <w:color w:val="282828"/>
          <w:sz w:val="23"/>
          <w:szCs w:val="23"/>
          <w:rtl w:val="0"/>
        </w:rPr>
        <w:t xml:space="preserve">as</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Reuni</w:t>
      </w:r>
      <w:r w:rsidDel="00000000" w:rsidR="00000000" w:rsidRPr="00000000">
        <w:rPr>
          <w:rFonts w:ascii="Times New Roman" w:cs="Times New Roman" w:eastAsia="Times New Roman" w:hAnsi="Times New Roman"/>
          <w:color w:val="282828"/>
          <w:sz w:val="23"/>
          <w:szCs w:val="23"/>
          <w:rtl w:val="0"/>
        </w:rPr>
        <w:t xml:space="preserve">o</w:t>
      </w:r>
      <w:r w:rsidDel="00000000" w:rsidR="00000000" w:rsidRPr="00000000">
        <w:rPr>
          <w:rFonts w:ascii="Times New Roman" w:cs="Times New Roman" w:eastAsia="Times New Roman" w:hAnsi="Times New Roman"/>
          <w:color w:val="070707"/>
          <w:sz w:val="23"/>
          <w:szCs w:val="23"/>
          <w:rtl w:val="0"/>
        </w:rPr>
        <w:t xml:space="preserve">n</w:t>
      </w:r>
      <w:r w:rsidDel="00000000" w:rsidR="00000000" w:rsidRPr="00000000">
        <w:rPr>
          <w:rFonts w:ascii="Times New Roman" w:cs="Times New Roman" w:eastAsia="Times New Roman" w:hAnsi="Times New Roman"/>
          <w:color w:val="181818"/>
          <w:sz w:val="23"/>
          <w:szCs w:val="23"/>
          <w:rtl w:val="0"/>
        </w:rPr>
        <w:t xml:space="preserve">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626262"/>
          <w:sz w:val="23"/>
          <w:szCs w:val="23"/>
          <w:rtl w:val="0"/>
        </w:rPr>
        <w:t xml:space="preserve">,  </w:t>
      </w:r>
      <w:r w:rsidDel="00000000" w:rsidR="00000000" w:rsidRPr="00000000">
        <w:rPr>
          <w:rFonts w:ascii="Times New Roman" w:cs="Times New Roman" w:eastAsia="Times New Roman" w:hAnsi="Times New Roman"/>
          <w:color w:val="282828"/>
          <w:sz w:val="23"/>
          <w:szCs w:val="23"/>
          <w:rtl w:val="0"/>
        </w:rPr>
        <w:t xml:space="preserve">C</w:t>
      </w:r>
      <w:r w:rsidDel="00000000" w:rsidR="00000000" w:rsidRPr="00000000">
        <w:rPr>
          <w:rFonts w:ascii="Times New Roman" w:cs="Times New Roman" w:eastAsia="Times New Roman" w:hAnsi="Times New Roman"/>
          <w:color w:val="181818"/>
          <w:sz w:val="23"/>
          <w:szCs w:val="23"/>
          <w:rtl w:val="0"/>
        </w:rPr>
        <w:t xml:space="preserve">ur</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u otras m</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nifestacione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vincu</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adas con el d</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port</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81818"/>
          <w:sz w:val="23"/>
          <w:szCs w:val="23"/>
          <w:rtl w:val="0"/>
        </w:rPr>
        <w:t xml:space="preserve">que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 rea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icen en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 República Arg</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ntina o en 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81818"/>
          <w:sz w:val="23"/>
          <w:szCs w:val="23"/>
          <w:rtl w:val="0"/>
        </w:rPr>
        <w:t xml:space="preserve">extranjero</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282828"/>
          <w:sz w:val="23"/>
          <w:szCs w:val="23"/>
          <w:rtl w:val="0"/>
        </w:rPr>
        <w:t xml:space="preserve">ya </w:t>
      </w:r>
      <w:r w:rsidDel="00000000" w:rsidR="00000000" w:rsidRPr="00000000">
        <w:rPr>
          <w:rFonts w:ascii="Times New Roman" w:cs="Times New Roman" w:eastAsia="Times New Roman" w:hAnsi="Times New Roman"/>
          <w:color w:val="181818"/>
          <w:sz w:val="23"/>
          <w:szCs w:val="23"/>
          <w:rtl w:val="0"/>
        </w:rPr>
        <w:t xml:space="preserve">sea como repre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entant</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81818"/>
          <w:sz w:val="23"/>
          <w:szCs w:val="23"/>
          <w:rtl w:val="0"/>
        </w:rPr>
        <w:t xml:space="preserve">de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as </w:t>
      </w:r>
      <w:r w:rsidDel="00000000" w:rsidR="00000000" w:rsidRPr="00000000">
        <w:rPr>
          <w:rFonts w:ascii="Times New Roman" w:cs="Times New Roman" w:eastAsia="Times New Roman" w:hAnsi="Times New Roman"/>
          <w:color w:val="282828"/>
          <w:sz w:val="23"/>
          <w:szCs w:val="23"/>
          <w:rtl w:val="0"/>
        </w:rPr>
        <w:t xml:space="preserve">f</w:t>
      </w:r>
      <w:r w:rsidDel="00000000" w:rsidR="00000000" w:rsidRPr="00000000">
        <w:rPr>
          <w:rFonts w:ascii="Times New Roman" w:cs="Times New Roman" w:eastAsia="Times New Roman" w:hAnsi="Times New Roman"/>
          <w:color w:val="181818"/>
          <w:sz w:val="23"/>
          <w:szCs w:val="23"/>
          <w:rtl w:val="0"/>
        </w:rPr>
        <w:t xml:space="preserve">ed</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ra</w:t>
      </w:r>
      <w:r w:rsidDel="00000000" w:rsidR="00000000" w:rsidRPr="00000000">
        <w:rPr>
          <w:rFonts w:ascii="Times New Roman" w:cs="Times New Roman" w:eastAsia="Times New Roman" w:hAnsi="Times New Roman"/>
          <w:color w:val="282828"/>
          <w:sz w:val="23"/>
          <w:szCs w:val="23"/>
          <w:rtl w:val="0"/>
        </w:rPr>
        <w:t xml:space="preserve">c</w:t>
      </w:r>
      <w:r w:rsidDel="00000000" w:rsidR="00000000" w:rsidRPr="00000000">
        <w:rPr>
          <w:rFonts w:ascii="Times New Roman" w:cs="Times New Roman" w:eastAsia="Times New Roman" w:hAnsi="Times New Roman"/>
          <w:color w:val="181818"/>
          <w:sz w:val="23"/>
          <w:szCs w:val="23"/>
          <w:rtl w:val="0"/>
        </w:rPr>
        <w:t xml:space="preserve">ion</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s d</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portiv</w:t>
      </w:r>
      <w:r w:rsidDel="00000000" w:rsidR="00000000" w:rsidRPr="00000000">
        <w:rPr>
          <w:rFonts w:ascii="Times New Roman" w:cs="Times New Roman" w:eastAsia="Times New Roman" w:hAnsi="Times New Roman"/>
          <w:color w:val="282828"/>
          <w:sz w:val="23"/>
          <w:szCs w:val="23"/>
          <w:rtl w:val="0"/>
        </w:rPr>
        <w:t xml:space="preserve">as </w:t>
      </w:r>
      <w:r w:rsidDel="00000000" w:rsidR="00000000" w:rsidRPr="00000000">
        <w:rPr>
          <w:rFonts w:ascii="Times New Roman" w:cs="Times New Roman" w:eastAsia="Times New Roman" w:hAnsi="Times New Roman"/>
          <w:color w:val="181818"/>
          <w:sz w:val="23"/>
          <w:szCs w:val="23"/>
          <w:rtl w:val="0"/>
        </w:rPr>
        <w:t xml:space="preserve">r</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c</w:t>
      </w:r>
      <w:r w:rsidDel="00000000" w:rsidR="00000000" w:rsidRPr="00000000">
        <w:rPr>
          <w:rFonts w:ascii="Times New Roman" w:cs="Times New Roman" w:eastAsia="Times New Roman" w:hAnsi="Times New Roman"/>
          <w:color w:val="282828"/>
          <w:sz w:val="23"/>
          <w:szCs w:val="23"/>
          <w:rtl w:val="0"/>
        </w:rPr>
        <w:t xml:space="preserve">o</w:t>
      </w:r>
      <w:r w:rsidDel="00000000" w:rsidR="00000000" w:rsidRPr="00000000">
        <w:rPr>
          <w:rFonts w:ascii="Times New Roman" w:cs="Times New Roman" w:eastAsia="Times New Roman" w:hAnsi="Times New Roman"/>
          <w:color w:val="181818"/>
          <w:sz w:val="23"/>
          <w:szCs w:val="23"/>
          <w:rtl w:val="0"/>
        </w:rPr>
        <w:t xml:space="preserve">nocida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o como miembros 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81818"/>
          <w:sz w:val="23"/>
          <w:szCs w:val="23"/>
          <w:rtl w:val="0"/>
        </w:rPr>
        <w:t xml:space="preserve">la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organ</w:t>
      </w:r>
      <w:r w:rsidDel="00000000" w:rsidR="00000000" w:rsidRPr="00000000">
        <w:rPr>
          <w:rFonts w:ascii="Times New Roman" w:cs="Times New Roman" w:eastAsia="Times New Roman" w:hAnsi="Times New Roman"/>
          <w:color w:val="282828"/>
          <w:sz w:val="23"/>
          <w:szCs w:val="23"/>
          <w:rtl w:val="0"/>
        </w:rPr>
        <w:t xml:space="preserve">iz</w:t>
      </w:r>
      <w:r w:rsidDel="00000000" w:rsidR="00000000" w:rsidRPr="00000000">
        <w:rPr>
          <w:rFonts w:ascii="Times New Roman" w:cs="Times New Roman" w:eastAsia="Times New Roman" w:hAnsi="Times New Roman"/>
          <w:color w:val="181818"/>
          <w:sz w:val="23"/>
          <w:szCs w:val="23"/>
          <w:rtl w:val="0"/>
        </w:rPr>
        <w:t xml:space="preserve">acione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de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81818"/>
          <w:sz w:val="23"/>
          <w:szCs w:val="23"/>
          <w:rtl w:val="0"/>
        </w:rPr>
        <w:t xml:space="preserve">deporte.</w:t>
      </w:r>
      <w:r w:rsidDel="00000000" w:rsidR="00000000" w:rsidRPr="00000000">
        <w:rPr>
          <w:rtl w:val="0"/>
        </w:rPr>
      </w:r>
    </w:p>
    <w:p w:rsidR="00000000" w:rsidDel="00000000" w:rsidP="00000000" w:rsidRDefault="00000000" w:rsidRPr="00000000" w14:paraId="00000B2A">
      <w:pPr>
        <w:spacing w:line="100" w:lineRule="auto"/>
        <w:jc w:val="left"/>
        <w:rPr>
          <w:sz w:val="10"/>
          <w:szCs w:val="10"/>
        </w:rPr>
      </w:pPr>
      <w:r w:rsidDel="00000000" w:rsidR="00000000" w:rsidRPr="00000000">
        <w:rPr>
          <w:rtl w:val="0"/>
        </w:rPr>
      </w:r>
    </w:p>
    <w:p w:rsidR="00000000" w:rsidDel="00000000" w:rsidP="00000000" w:rsidRDefault="00000000" w:rsidRPr="00000000" w14:paraId="00000B2B">
      <w:pPr>
        <w:spacing w:line="200" w:lineRule="auto"/>
        <w:jc w:val="left"/>
        <w:rPr>
          <w:sz w:val="20"/>
          <w:szCs w:val="20"/>
        </w:rPr>
      </w:pPr>
      <w:r w:rsidDel="00000000" w:rsidR="00000000" w:rsidRPr="00000000">
        <w:rPr>
          <w:rtl w:val="0"/>
        </w:rPr>
      </w:r>
    </w:p>
    <w:p w:rsidR="00000000" w:rsidDel="00000000" w:rsidP="00000000" w:rsidRDefault="00000000" w:rsidRPr="00000000" w14:paraId="00000B2C">
      <w:pPr>
        <w:spacing w:line="200" w:lineRule="auto"/>
        <w:jc w:val="left"/>
        <w:rPr>
          <w:sz w:val="20"/>
          <w:szCs w:val="20"/>
        </w:rPr>
      </w:pPr>
      <w:r w:rsidDel="00000000" w:rsidR="00000000" w:rsidRPr="00000000">
        <w:rPr>
          <w:rtl w:val="0"/>
        </w:rPr>
      </w:r>
    </w:p>
    <w:p w:rsidR="00000000" w:rsidDel="00000000" w:rsidP="00000000" w:rsidRDefault="00000000" w:rsidRPr="00000000" w14:paraId="00000B2D">
      <w:pPr>
        <w:spacing w:line="375" w:lineRule="auto"/>
        <w:ind w:left="233" w:right="88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Lo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qu</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81818"/>
          <w:sz w:val="23"/>
          <w:szCs w:val="23"/>
          <w:rtl w:val="0"/>
        </w:rPr>
        <w:t xml:space="preserve">en  carácter  de juez</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árbitro  o jurado  </w:t>
      </w:r>
      <w:r w:rsidDel="00000000" w:rsidR="00000000" w:rsidRPr="00000000">
        <w:rPr>
          <w:rFonts w:ascii="Times New Roman" w:cs="Times New Roman" w:eastAsia="Times New Roman" w:hAnsi="Times New Roman"/>
          <w:color w:val="282828"/>
          <w:sz w:val="23"/>
          <w:szCs w:val="23"/>
          <w:rtl w:val="0"/>
        </w:rPr>
        <w:t xml:space="preserve">se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de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i</w:t>
      </w:r>
      <w:r w:rsidDel="00000000" w:rsidR="00000000" w:rsidRPr="00000000">
        <w:rPr>
          <w:rFonts w:ascii="Times New Roman" w:cs="Times New Roman" w:eastAsia="Times New Roman" w:hAnsi="Times New Roman"/>
          <w:color w:val="282828"/>
          <w:sz w:val="23"/>
          <w:szCs w:val="23"/>
          <w:rtl w:val="0"/>
        </w:rPr>
        <w:t xml:space="preserve">g</w:t>
      </w:r>
      <w:r w:rsidDel="00000000" w:rsidR="00000000" w:rsidRPr="00000000">
        <w:rPr>
          <w:rFonts w:ascii="Times New Roman" w:cs="Times New Roman" w:eastAsia="Times New Roman" w:hAnsi="Times New Roman"/>
          <w:color w:val="181818"/>
          <w:sz w:val="23"/>
          <w:szCs w:val="23"/>
          <w:rtl w:val="0"/>
        </w:rPr>
        <w:t xml:space="preserve">ne  por  l</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s  fed</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racione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u organismos   naciona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o   in</w:t>
      </w:r>
      <w:r w:rsidDel="00000000" w:rsidR="00000000" w:rsidRPr="00000000">
        <w:rPr>
          <w:rFonts w:ascii="Times New Roman" w:cs="Times New Roman" w:eastAsia="Times New Roman" w:hAnsi="Times New Roman"/>
          <w:color w:val="070707"/>
          <w:sz w:val="23"/>
          <w:szCs w:val="23"/>
          <w:rtl w:val="0"/>
        </w:rPr>
        <w:t xml:space="preserve">t</w:t>
      </w:r>
      <w:r w:rsidDel="00000000" w:rsidR="00000000" w:rsidRPr="00000000">
        <w:rPr>
          <w:rFonts w:ascii="Times New Roman" w:cs="Times New Roman" w:eastAsia="Times New Roman" w:hAnsi="Times New Roman"/>
          <w:color w:val="181818"/>
          <w:sz w:val="23"/>
          <w:szCs w:val="23"/>
          <w:rtl w:val="0"/>
        </w:rPr>
        <w:t xml:space="preserve">ernacionale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para   intervenir   </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n  </w:t>
      </w:r>
      <w:r w:rsidDel="00000000" w:rsidR="00000000" w:rsidRPr="00000000">
        <w:rPr>
          <w:rFonts w:ascii="Times New Roman" w:cs="Times New Roman" w:eastAsia="Times New Roman" w:hAnsi="Times New Roman"/>
          <w:color w:val="282828"/>
          <w:sz w:val="23"/>
          <w:szCs w:val="23"/>
          <w:rtl w:val="0"/>
        </w:rPr>
        <w:t xml:space="preserve">es</w:t>
      </w:r>
      <w:r w:rsidDel="00000000" w:rsidR="00000000" w:rsidRPr="00000000">
        <w:rPr>
          <w:rFonts w:ascii="Times New Roman" w:cs="Times New Roman" w:eastAsia="Times New Roman" w:hAnsi="Times New Roman"/>
          <w:color w:val="181818"/>
          <w:sz w:val="23"/>
          <w:szCs w:val="23"/>
          <w:rtl w:val="0"/>
        </w:rPr>
        <w:t xml:space="preserve">e   concepto</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en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campeon</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to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a que hace referencia el pre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ente artícu</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o</w:t>
      </w:r>
      <w:r w:rsidDel="00000000" w:rsidR="00000000" w:rsidRPr="00000000">
        <w:rPr>
          <w:rFonts w:ascii="Times New Roman" w:cs="Times New Roman" w:eastAsia="Times New Roman" w:hAnsi="Times New Roman"/>
          <w:color w:val="282828"/>
          <w:sz w:val="23"/>
          <w:szCs w:val="23"/>
          <w:rtl w:val="0"/>
        </w:rPr>
        <w:t xml:space="preserve">.</w:t>
      </w:r>
      <w:r w:rsidDel="00000000" w:rsidR="00000000" w:rsidRPr="00000000">
        <w:rPr>
          <w:rtl w:val="0"/>
        </w:rPr>
      </w:r>
    </w:p>
    <w:p w:rsidR="00000000" w:rsidDel="00000000" w:rsidP="00000000" w:rsidRDefault="00000000" w:rsidRPr="00000000" w14:paraId="00000B2E">
      <w:pPr>
        <w:spacing w:line="200" w:lineRule="auto"/>
        <w:jc w:val="left"/>
        <w:rPr>
          <w:sz w:val="20"/>
          <w:szCs w:val="20"/>
        </w:rPr>
      </w:pPr>
      <w:r w:rsidDel="00000000" w:rsidR="00000000" w:rsidRPr="00000000">
        <w:rPr>
          <w:rtl w:val="0"/>
        </w:rPr>
      </w:r>
    </w:p>
    <w:p w:rsidR="00000000" w:rsidDel="00000000" w:rsidP="00000000" w:rsidRDefault="00000000" w:rsidRPr="00000000" w14:paraId="00000B2F">
      <w:pPr>
        <w:spacing w:before="19" w:line="280" w:lineRule="auto"/>
        <w:jc w:val="left"/>
        <w:rPr>
          <w:sz w:val="28"/>
          <w:szCs w:val="28"/>
        </w:rPr>
      </w:pPr>
      <w:r w:rsidDel="00000000" w:rsidR="00000000" w:rsidRPr="00000000">
        <w:rPr>
          <w:rtl w:val="0"/>
        </w:rPr>
      </w:r>
    </w:p>
    <w:p w:rsidR="00000000" w:rsidDel="00000000" w:rsidP="00000000" w:rsidRDefault="00000000" w:rsidRPr="00000000" w14:paraId="00000B30">
      <w:pPr>
        <w:spacing w:line="378" w:lineRule="auto"/>
        <w:ind w:left="233" w:right="882" w:firstLine="0"/>
        <w:jc w:val="both"/>
        <w:rPr>
          <w:rFonts w:ascii="Times New Roman" w:cs="Times New Roman" w:eastAsia="Times New Roman" w:hAnsi="Times New Roman"/>
          <w:sz w:val="23"/>
          <w:szCs w:val="23"/>
        </w:rPr>
        <w:sectPr>
          <w:type w:val="continuous"/>
          <w:pgSz w:h="20160" w:w="12240" w:orient="portrait"/>
          <w:pgMar w:bottom="280" w:top="280" w:left="1560" w:right="900" w:header="360" w:footer="360"/>
        </w:sectPr>
      </w:pPr>
      <w:r w:rsidDel="00000000" w:rsidR="00000000" w:rsidRPr="00000000">
        <w:rPr>
          <w:rFonts w:ascii="Times New Roman" w:cs="Times New Roman" w:eastAsia="Times New Roman" w:hAnsi="Times New Roman"/>
          <w:color w:val="282828"/>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os dir</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ctore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t</w:t>
      </w:r>
      <w:r w:rsidDel="00000000" w:rsidR="00000000" w:rsidRPr="00000000">
        <w:rPr>
          <w:rFonts w:ascii="Times New Roman" w:cs="Times New Roman" w:eastAsia="Times New Roman" w:hAnsi="Times New Roman"/>
          <w:color w:val="282828"/>
          <w:sz w:val="23"/>
          <w:szCs w:val="23"/>
          <w:rtl w:val="0"/>
        </w:rPr>
        <w:t xml:space="preserve">é</w:t>
      </w:r>
      <w:r w:rsidDel="00000000" w:rsidR="00000000" w:rsidRPr="00000000">
        <w:rPr>
          <w:rFonts w:ascii="Times New Roman" w:cs="Times New Roman" w:eastAsia="Times New Roman" w:hAnsi="Times New Roman"/>
          <w:color w:val="181818"/>
          <w:sz w:val="23"/>
          <w:szCs w:val="23"/>
          <w:rtl w:val="0"/>
        </w:rPr>
        <w:t xml:space="preserve">cnico</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444444"/>
          <w:sz w:val="23"/>
          <w:szCs w:val="23"/>
          <w:rtl w:val="0"/>
        </w:rPr>
        <w:t xml:space="preserve">, </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ntr</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nadores</w:t>
      </w: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w:t>
      </w:r>
      <w:r w:rsidDel="00000000" w:rsidR="00000000" w:rsidRPr="00000000">
        <w:rPr>
          <w:rFonts w:ascii="Times New Roman" w:cs="Times New Roman" w:eastAsia="Times New Roman" w:hAnsi="Times New Roman"/>
          <w:color w:val="282828"/>
          <w:sz w:val="23"/>
          <w:szCs w:val="23"/>
          <w:rtl w:val="0"/>
        </w:rPr>
        <w:t xml:space="preserve">ses</w:t>
      </w:r>
      <w:r w:rsidDel="00000000" w:rsidR="00000000" w:rsidRPr="00000000">
        <w:rPr>
          <w:rFonts w:ascii="Times New Roman" w:cs="Times New Roman" w:eastAsia="Times New Roman" w:hAnsi="Times New Roman"/>
          <w:color w:val="181818"/>
          <w:sz w:val="23"/>
          <w:szCs w:val="23"/>
          <w:rtl w:val="0"/>
        </w:rPr>
        <w:t xml:space="preserve">or</w:t>
      </w:r>
      <w:r w:rsidDel="00000000" w:rsidR="00000000" w:rsidRPr="00000000">
        <w:rPr>
          <w:rFonts w:ascii="Times New Roman" w:cs="Times New Roman" w:eastAsia="Times New Roman" w:hAnsi="Times New Roman"/>
          <w:color w:val="282828"/>
          <w:sz w:val="23"/>
          <w:szCs w:val="23"/>
          <w:rtl w:val="0"/>
        </w:rPr>
        <w:t xml:space="preserve">es y </w:t>
      </w:r>
      <w:r w:rsidDel="00000000" w:rsidR="00000000" w:rsidRPr="00000000">
        <w:rPr>
          <w:rFonts w:ascii="Times New Roman" w:cs="Times New Roman" w:eastAsia="Times New Roman" w:hAnsi="Times New Roman"/>
          <w:color w:val="181818"/>
          <w:sz w:val="23"/>
          <w:szCs w:val="23"/>
          <w:rtl w:val="0"/>
        </w:rPr>
        <w:t xml:space="preserve">todo</w:t>
      </w:r>
      <w:r w:rsidDel="00000000" w:rsidR="00000000" w:rsidRPr="00000000">
        <w:rPr>
          <w:rFonts w:ascii="Times New Roman" w:cs="Times New Roman" w:eastAsia="Times New Roman" w:hAnsi="Times New Roman"/>
          <w:color w:val="282828"/>
          <w:sz w:val="23"/>
          <w:szCs w:val="23"/>
          <w:rtl w:val="0"/>
        </w:rPr>
        <w:t xml:space="preserve">s a</w:t>
      </w:r>
      <w:r w:rsidDel="00000000" w:rsidR="00000000" w:rsidRPr="00000000">
        <w:rPr>
          <w:rFonts w:ascii="Times New Roman" w:cs="Times New Roman" w:eastAsia="Times New Roman" w:hAnsi="Times New Roman"/>
          <w:color w:val="181818"/>
          <w:sz w:val="23"/>
          <w:szCs w:val="23"/>
          <w:rtl w:val="0"/>
        </w:rPr>
        <w:t xml:space="preserve">quello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que nece</w:t>
      </w:r>
      <w:r w:rsidDel="00000000" w:rsidR="00000000" w:rsidRPr="00000000">
        <w:rPr>
          <w:rFonts w:ascii="Times New Roman" w:cs="Times New Roman" w:eastAsia="Times New Roman" w:hAnsi="Times New Roman"/>
          <w:color w:val="282828"/>
          <w:sz w:val="23"/>
          <w:szCs w:val="23"/>
          <w:rtl w:val="0"/>
        </w:rPr>
        <w:t xml:space="preserve">sa</w:t>
      </w:r>
      <w:r w:rsidDel="00000000" w:rsidR="00000000" w:rsidRPr="00000000">
        <w:rPr>
          <w:rFonts w:ascii="Times New Roman" w:cs="Times New Roman" w:eastAsia="Times New Roman" w:hAnsi="Times New Roman"/>
          <w:color w:val="181818"/>
          <w:sz w:val="23"/>
          <w:szCs w:val="23"/>
          <w:rtl w:val="0"/>
        </w:rPr>
        <w:t xml:space="preserve">ri</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mente d</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ban cump</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ir funcione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r</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fer</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81818"/>
          <w:sz w:val="23"/>
          <w:szCs w:val="23"/>
          <w:rtl w:val="0"/>
        </w:rPr>
        <w:t xml:space="preserve">da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a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81818"/>
          <w:sz w:val="23"/>
          <w:szCs w:val="23"/>
          <w:rtl w:val="0"/>
        </w:rPr>
        <w:t xml:space="preserve">a atención p</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ico</w:t>
      </w:r>
      <w:r w:rsidDel="00000000" w:rsidR="00000000" w:rsidRPr="00000000">
        <w:rPr>
          <w:rFonts w:ascii="Times New Roman" w:cs="Times New Roman" w:eastAsia="Times New Roman" w:hAnsi="Times New Roman"/>
          <w:color w:val="282828"/>
          <w:sz w:val="23"/>
          <w:szCs w:val="23"/>
          <w:rtl w:val="0"/>
        </w:rPr>
        <w:t xml:space="preserve">fis</w:t>
      </w:r>
      <w:r w:rsidDel="00000000" w:rsidR="00000000" w:rsidRPr="00000000">
        <w:rPr>
          <w:rFonts w:ascii="Times New Roman" w:cs="Times New Roman" w:eastAsia="Times New Roman" w:hAnsi="Times New Roman"/>
          <w:color w:val="181818"/>
          <w:sz w:val="23"/>
          <w:szCs w:val="23"/>
          <w:rtl w:val="0"/>
        </w:rPr>
        <w:t xml:space="preserve">ica d</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l d</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p</w:t>
      </w:r>
      <w:r w:rsidDel="00000000" w:rsidR="00000000" w:rsidRPr="00000000">
        <w:rPr>
          <w:rFonts w:ascii="Times New Roman" w:cs="Times New Roman" w:eastAsia="Times New Roman" w:hAnsi="Times New Roman"/>
          <w:color w:val="282828"/>
          <w:sz w:val="23"/>
          <w:szCs w:val="23"/>
          <w:rtl w:val="0"/>
        </w:rPr>
        <w:t xml:space="preserve">o</w:t>
      </w:r>
      <w:r w:rsidDel="00000000" w:rsidR="00000000" w:rsidRPr="00000000">
        <w:rPr>
          <w:rFonts w:ascii="Times New Roman" w:cs="Times New Roman" w:eastAsia="Times New Roman" w:hAnsi="Times New Roman"/>
          <w:color w:val="181818"/>
          <w:sz w:val="23"/>
          <w:szCs w:val="23"/>
          <w:rtl w:val="0"/>
        </w:rPr>
        <w:t xml:space="preserve">rt</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ta.</w:t>
      </w:r>
      <w:r w:rsidDel="00000000" w:rsidR="00000000" w:rsidRPr="00000000">
        <w:rPr>
          <w:rtl w:val="0"/>
        </w:rPr>
      </w:r>
    </w:p>
    <w:p w:rsidR="00000000" w:rsidDel="00000000" w:rsidP="00000000" w:rsidRDefault="00000000" w:rsidRPr="00000000" w14:paraId="00000B31">
      <w:pPr>
        <w:spacing w:before="51" w:lineRule="auto"/>
        <w:ind w:right="106"/>
        <w:jc w:val="right"/>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color w:val="3d3d3e"/>
          <w:sz w:val="44"/>
          <w:szCs w:val="44"/>
          <w:rtl w:val="0"/>
        </w:rPr>
        <w:t xml:space="preserve">4</w:t>
      </w:r>
      <w:r w:rsidDel="00000000" w:rsidR="00000000" w:rsidRPr="00000000">
        <w:rPr>
          <w:rFonts w:ascii="Times New Roman" w:cs="Times New Roman" w:eastAsia="Times New Roman" w:hAnsi="Times New Roman"/>
          <w:b w:val="1"/>
          <w:color w:val="565656"/>
          <w:sz w:val="44"/>
          <w:szCs w:val="44"/>
          <w:rtl w:val="0"/>
        </w:rPr>
        <w:t xml:space="preserve">2</w:t>
      </w:r>
      <w:r w:rsidDel="00000000" w:rsidR="00000000" w:rsidRPr="00000000">
        <w:rPr>
          <w:rFonts w:ascii="Times New Roman" w:cs="Times New Roman" w:eastAsia="Times New Roman" w:hAnsi="Times New Roman"/>
          <w:b w:val="1"/>
          <w:color w:val="3d3d3e"/>
          <w:sz w:val="44"/>
          <w:szCs w:val="44"/>
          <w:rtl w:val="0"/>
        </w:rPr>
        <w:t xml:space="preserve">5   </w:t>
      </w:r>
      <w:r w:rsidDel="00000000" w:rsidR="00000000" w:rsidRPr="00000000">
        <w:rPr>
          <w:rFonts w:ascii="Times New Roman" w:cs="Times New Roman" w:eastAsia="Times New Roman" w:hAnsi="Times New Roman"/>
          <w:color w:val="3d3d3e"/>
          <w:sz w:val="42"/>
          <w:szCs w:val="42"/>
          <w:rtl w:val="0"/>
        </w:rPr>
        <w:t xml:space="preserve">22</w:t>
      </w:r>
      <w:r w:rsidDel="00000000" w:rsidR="00000000" w:rsidRPr="00000000">
        <w:rPr>
          <w:rtl w:val="0"/>
        </w:rPr>
      </w:r>
    </w:p>
    <w:p w:rsidR="00000000" w:rsidDel="00000000" w:rsidP="00000000" w:rsidRDefault="00000000" w:rsidRPr="00000000" w14:paraId="00000B32">
      <w:pPr>
        <w:spacing w:before="1" w:line="180" w:lineRule="auto"/>
        <w:jc w:val="left"/>
        <w:rPr>
          <w:sz w:val="19"/>
          <w:szCs w:val="19"/>
        </w:rPr>
      </w:pPr>
      <w:r w:rsidDel="00000000" w:rsidR="00000000" w:rsidRPr="00000000">
        <w:rPr>
          <w:rtl w:val="0"/>
        </w:rPr>
      </w:r>
    </w:p>
    <w:p w:rsidR="00000000" w:rsidDel="00000000" w:rsidP="00000000" w:rsidRDefault="00000000" w:rsidRPr="00000000" w14:paraId="00000B33">
      <w:pPr>
        <w:spacing w:line="140" w:lineRule="auto"/>
        <w:ind w:left="5294" w:firstLine="0"/>
        <w:jc w:val="left"/>
        <w:rPr>
          <w:rFonts w:ascii="Arial" w:cs="Arial" w:eastAsia="Arial" w:hAnsi="Arial"/>
          <w:sz w:val="14"/>
          <w:szCs w:val="14"/>
        </w:rPr>
      </w:pPr>
      <w:r w:rsidDel="00000000" w:rsidR="00000000" w:rsidRPr="00000000">
        <w:rPr>
          <w:rFonts w:ascii="Arial" w:cs="Arial" w:eastAsia="Arial" w:hAnsi="Arial"/>
          <w:b w:val="1"/>
          <w:color w:val="181818"/>
          <w:sz w:val="14"/>
          <w:szCs w:val="14"/>
          <w:rtl w:val="0"/>
        </w:rPr>
        <w:t xml:space="preserve">"2022 - </w:t>
      </w:r>
      <w:r w:rsidDel="00000000" w:rsidR="00000000" w:rsidRPr="00000000">
        <w:rPr>
          <w:rFonts w:ascii="Arial" w:cs="Arial" w:eastAsia="Arial" w:hAnsi="Arial"/>
          <w:b w:val="1"/>
          <w:i w:val="1"/>
          <w:color w:val="181818"/>
          <w:sz w:val="14"/>
          <w:szCs w:val="14"/>
          <w:rtl w:val="0"/>
        </w:rPr>
        <w:t xml:space="preserve">40</w:t>
      </w:r>
      <w:r w:rsidDel="00000000" w:rsidR="00000000" w:rsidRPr="00000000">
        <w:rPr>
          <w:rFonts w:ascii="Arial" w:cs="Arial" w:eastAsia="Arial" w:hAnsi="Arial"/>
          <w:b w:val="1"/>
          <w:i w:val="1"/>
          <w:color w:val="2c2c2c"/>
          <w:sz w:val="14"/>
          <w:szCs w:val="14"/>
          <w:rtl w:val="0"/>
        </w:rPr>
        <w:t xml:space="preserve">º </w:t>
      </w:r>
      <w:r w:rsidDel="00000000" w:rsidR="00000000" w:rsidRPr="00000000">
        <w:rPr>
          <w:rFonts w:ascii="Arial" w:cs="Arial" w:eastAsia="Arial" w:hAnsi="Arial"/>
          <w:b w:val="1"/>
          <w:color w:val="181818"/>
          <w:sz w:val="14"/>
          <w:szCs w:val="14"/>
          <w:rtl w:val="0"/>
        </w:rPr>
        <w:t xml:space="preserve">ANIVERSARIO  DE LA GESTA HEROICA DE MALV</w:t>
      </w:r>
      <w:r w:rsidDel="00000000" w:rsidR="00000000" w:rsidRPr="00000000">
        <w:rPr>
          <w:rFonts w:ascii="Arial" w:cs="Arial" w:eastAsia="Arial" w:hAnsi="Arial"/>
          <w:b w:val="1"/>
          <w:color w:val="3d3d3e"/>
          <w:sz w:val="14"/>
          <w:szCs w:val="14"/>
          <w:rtl w:val="0"/>
        </w:rPr>
        <w:t xml:space="preserve">I</w:t>
      </w:r>
      <w:r w:rsidDel="00000000" w:rsidR="00000000" w:rsidRPr="00000000">
        <w:rPr>
          <w:rFonts w:ascii="Arial" w:cs="Arial" w:eastAsia="Arial" w:hAnsi="Arial"/>
          <w:b w:val="1"/>
          <w:color w:val="181818"/>
          <w:sz w:val="14"/>
          <w:szCs w:val="14"/>
          <w:rtl w:val="0"/>
        </w:rPr>
        <w:t xml:space="preserve">NAS</w:t>
      </w:r>
      <w:r w:rsidDel="00000000" w:rsidR="00000000" w:rsidRPr="00000000">
        <w:rPr>
          <w:rFonts w:ascii="Arial" w:cs="Arial" w:eastAsia="Arial" w:hAnsi="Arial"/>
          <w:b w:val="1"/>
          <w:color w:val="3d3d3e"/>
          <w:sz w:val="14"/>
          <w:szCs w:val="14"/>
          <w:rtl w:val="0"/>
        </w:rPr>
        <w:t xml:space="preserve">"</w:t>
      </w:r>
      <w:r w:rsidDel="00000000" w:rsidR="00000000" w:rsidRPr="00000000">
        <w:rPr>
          <w:rtl w:val="0"/>
        </w:rPr>
      </w:r>
    </w:p>
    <w:p w:rsidR="00000000" w:rsidDel="00000000" w:rsidP="00000000" w:rsidRDefault="00000000" w:rsidRPr="00000000" w14:paraId="00000B34">
      <w:pPr>
        <w:spacing w:line="200" w:lineRule="auto"/>
        <w:jc w:val="left"/>
        <w:rPr>
          <w:sz w:val="20"/>
          <w:szCs w:val="20"/>
        </w:rPr>
      </w:pPr>
      <w:r w:rsidDel="00000000" w:rsidR="00000000" w:rsidRPr="00000000">
        <w:rPr>
          <w:rtl w:val="0"/>
        </w:rPr>
      </w:r>
    </w:p>
    <w:p w:rsidR="00000000" w:rsidDel="00000000" w:rsidP="00000000" w:rsidRDefault="00000000" w:rsidRPr="00000000" w14:paraId="00000B35">
      <w:pPr>
        <w:spacing w:line="200" w:lineRule="auto"/>
        <w:jc w:val="left"/>
        <w:rPr>
          <w:sz w:val="20"/>
          <w:szCs w:val="20"/>
        </w:rPr>
      </w:pPr>
      <w:r w:rsidDel="00000000" w:rsidR="00000000" w:rsidRPr="00000000">
        <w:rPr>
          <w:rtl w:val="0"/>
        </w:rPr>
      </w:r>
    </w:p>
    <w:p w:rsidR="00000000" w:rsidDel="00000000" w:rsidP="00000000" w:rsidRDefault="00000000" w:rsidRPr="00000000" w14:paraId="00000B36">
      <w:pPr>
        <w:spacing w:line="200" w:lineRule="auto"/>
        <w:jc w:val="left"/>
        <w:rPr>
          <w:sz w:val="20"/>
          <w:szCs w:val="20"/>
        </w:rPr>
      </w:pPr>
      <w:r w:rsidDel="00000000" w:rsidR="00000000" w:rsidRPr="00000000">
        <w:rPr>
          <w:rtl w:val="0"/>
        </w:rPr>
      </w:r>
    </w:p>
    <w:p w:rsidR="00000000" w:rsidDel="00000000" w:rsidP="00000000" w:rsidRDefault="00000000" w:rsidRPr="00000000" w14:paraId="00000B37">
      <w:pPr>
        <w:spacing w:line="200" w:lineRule="auto"/>
        <w:jc w:val="left"/>
        <w:rPr>
          <w:sz w:val="20"/>
          <w:szCs w:val="20"/>
        </w:rPr>
      </w:pPr>
      <w:r w:rsidDel="00000000" w:rsidR="00000000" w:rsidRPr="00000000">
        <w:rPr>
          <w:rtl w:val="0"/>
        </w:rPr>
      </w:r>
    </w:p>
    <w:p w:rsidR="00000000" w:rsidDel="00000000" w:rsidP="00000000" w:rsidRDefault="00000000" w:rsidRPr="00000000" w14:paraId="00000B38">
      <w:pPr>
        <w:spacing w:line="200" w:lineRule="auto"/>
        <w:jc w:val="left"/>
        <w:rPr>
          <w:sz w:val="20"/>
          <w:szCs w:val="20"/>
        </w:rPr>
      </w:pPr>
      <w:r w:rsidDel="00000000" w:rsidR="00000000" w:rsidRPr="00000000">
        <w:rPr>
          <w:rtl w:val="0"/>
        </w:rPr>
      </w:r>
    </w:p>
    <w:p w:rsidR="00000000" w:rsidDel="00000000" w:rsidP="00000000" w:rsidRDefault="00000000" w:rsidRPr="00000000" w14:paraId="00000B39">
      <w:pPr>
        <w:spacing w:line="200" w:lineRule="auto"/>
        <w:jc w:val="left"/>
        <w:rPr>
          <w:sz w:val="20"/>
          <w:szCs w:val="20"/>
        </w:rPr>
      </w:pPr>
      <w:r w:rsidDel="00000000" w:rsidR="00000000" w:rsidRPr="00000000">
        <w:rPr>
          <w:rtl w:val="0"/>
        </w:rPr>
      </w:r>
    </w:p>
    <w:p w:rsidR="00000000" w:rsidDel="00000000" w:rsidP="00000000" w:rsidRDefault="00000000" w:rsidRPr="00000000" w14:paraId="00000B3A">
      <w:pPr>
        <w:spacing w:before="12" w:line="260" w:lineRule="auto"/>
        <w:jc w:val="left"/>
        <w:rPr>
          <w:sz w:val="26"/>
          <w:szCs w:val="26"/>
        </w:rPr>
      </w:pPr>
      <w:r w:rsidDel="00000000" w:rsidR="00000000" w:rsidRPr="00000000">
        <w:rPr>
          <w:rtl w:val="0"/>
        </w:rPr>
      </w:r>
    </w:p>
    <w:p w:rsidR="00000000" w:rsidDel="00000000" w:rsidP="00000000" w:rsidRDefault="00000000" w:rsidRPr="00000000" w14:paraId="00000B3B">
      <w:pPr>
        <w:spacing w:before="51" w:lineRule="auto"/>
        <w:ind w:left="168" w:right="7021" w:firstLine="0"/>
        <w:jc w:val="both"/>
        <w:rPr>
          <w:rFonts w:ascii="Arial" w:cs="Arial" w:eastAsia="Arial" w:hAnsi="Arial"/>
          <w:sz w:val="12"/>
          <w:szCs w:val="12"/>
        </w:rPr>
      </w:pPr>
      <w:r w:rsidDel="00000000" w:rsidR="00000000" w:rsidRPr="00000000">
        <w:rPr>
          <w:rFonts w:ascii="Arial" w:cs="Arial" w:eastAsia="Arial" w:hAnsi="Arial"/>
          <w:b w:val="1"/>
          <w:i w:val="1"/>
          <w:color w:val="181818"/>
          <w:sz w:val="12"/>
          <w:szCs w:val="12"/>
          <w:rtl w:val="0"/>
        </w:rPr>
        <w:t xml:space="preserve">MINISTERIO  DE  TRABAJO  Y EMPLEO</w:t>
      </w:r>
      <w:r w:rsidDel="00000000" w:rsidR="00000000" w:rsidRPr="00000000">
        <w:rPr>
          <w:rtl w:val="0"/>
        </w:rPr>
      </w:r>
    </w:p>
    <w:p w:rsidR="00000000" w:rsidDel="00000000" w:rsidP="00000000" w:rsidRDefault="00000000" w:rsidRPr="00000000" w14:paraId="00000B3C">
      <w:pPr>
        <w:spacing w:before="48" w:line="378" w:lineRule="auto"/>
        <w:ind w:left="233" w:right="9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La licencia por actividad  deportiva podrá otorgarse hasta un máximo de 60 días anuales continuos o discontinuos a partir del primer día del evento.</w:t>
      </w:r>
      <w:r w:rsidDel="00000000" w:rsidR="00000000" w:rsidRPr="00000000">
        <w:rPr>
          <w:rtl w:val="0"/>
        </w:rPr>
      </w:r>
    </w:p>
    <w:p w:rsidR="00000000" w:rsidDel="00000000" w:rsidP="00000000" w:rsidRDefault="00000000" w:rsidRPr="00000000" w14:paraId="00000B3D">
      <w:pPr>
        <w:spacing w:before="2" w:line="100" w:lineRule="auto"/>
        <w:jc w:val="left"/>
        <w:rPr>
          <w:sz w:val="10"/>
          <w:szCs w:val="10"/>
        </w:rPr>
      </w:pPr>
      <w:r w:rsidDel="00000000" w:rsidR="00000000" w:rsidRPr="00000000">
        <w:rPr>
          <w:rtl w:val="0"/>
        </w:rPr>
      </w:r>
    </w:p>
    <w:p w:rsidR="00000000" w:rsidDel="00000000" w:rsidP="00000000" w:rsidRDefault="00000000" w:rsidRPr="00000000" w14:paraId="00000B3E">
      <w:pPr>
        <w:spacing w:line="200" w:lineRule="auto"/>
        <w:jc w:val="left"/>
        <w:rPr>
          <w:sz w:val="20"/>
          <w:szCs w:val="20"/>
        </w:rPr>
      </w:pPr>
      <w:r w:rsidDel="00000000" w:rsidR="00000000" w:rsidRPr="00000000">
        <w:rPr>
          <w:rtl w:val="0"/>
        </w:rPr>
      </w:r>
    </w:p>
    <w:p w:rsidR="00000000" w:rsidDel="00000000" w:rsidP="00000000" w:rsidRDefault="00000000" w:rsidRPr="00000000" w14:paraId="00000B3F">
      <w:pPr>
        <w:spacing w:line="200" w:lineRule="auto"/>
        <w:jc w:val="left"/>
        <w:rPr>
          <w:sz w:val="20"/>
          <w:szCs w:val="20"/>
        </w:rPr>
      </w:pPr>
      <w:r w:rsidDel="00000000" w:rsidR="00000000" w:rsidRPr="00000000">
        <w:rPr>
          <w:rtl w:val="0"/>
        </w:rPr>
      </w:r>
    </w:p>
    <w:p w:rsidR="00000000" w:rsidDel="00000000" w:rsidP="00000000" w:rsidRDefault="00000000" w:rsidRPr="00000000" w14:paraId="00000B40">
      <w:pPr>
        <w:spacing w:line="366" w:lineRule="auto"/>
        <w:ind w:left="226" w:right="902"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Para los casos de usufructo de esta licencia fuera de la provincia</w:t>
      </w:r>
      <w:r w:rsidDel="00000000" w:rsidR="00000000" w:rsidRPr="00000000">
        <w:rPr>
          <w:rFonts w:ascii="Times New Roman" w:cs="Times New Roman" w:eastAsia="Times New Roman" w:hAnsi="Times New Roman"/>
          <w:color w:val="3d3d3e"/>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se deberá emitir acto administrativo.</w:t>
      </w:r>
      <w:r w:rsidDel="00000000" w:rsidR="00000000" w:rsidRPr="00000000">
        <w:rPr>
          <w:rtl w:val="0"/>
        </w:rPr>
      </w:r>
    </w:p>
    <w:p w:rsidR="00000000" w:rsidDel="00000000" w:rsidP="00000000" w:rsidRDefault="00000000" w:rsidRPr="00000000" w14:paraId="00000B41">
      <w:pPr>
        <w:spacing w:before="9" w:line="100" w:lineRule="auto"/>
        <w:jc w:val="left"/>
        <w:rPr>
          <w:sz w:val="10"/>
          <w:szCs w:val="10"/>
        </w:rPr>
      </w:pPr>
      <w:r w:rsidDel="00000000" w:rsidR="00000000" w:rsidRPr="00000000">
        <w:rPr>
          <w:rtl w:val="0"/>
        </w:rPr>
      </w:r>
    </w:p>
    <w:p w:rsidR="00000000" w:rsidDel="00000000" w:rsidP="00000000" w:rsidRDefault="00000000" w:rsidRPr="00000000" w14:paraId="00000B42">
      <w:pPr>
        <w:spacing w:line="200" w:lineRule="auto"/>
        <w:jc w:val="left"/>
        <w:rPr>
          <w:sz w:val="20"/>
          <w:szCs w:val="20"/>
        </w:rPr>
      </w:pPr>
      <w:r w:rsidDel="00000000" w:rsidR="00000000" w:rsidRPr="00000000">
        <w:rPr>
          <w:rtl w:val="0"/>
        </w:rPr>
      </w:r>
    </w:p>
    <w:p w:rsidR="00000000" w:rsidDel="00000000" w:rsidP="00000000" w:rsidRDefault="00000000" w:rsidRPr="00000000" w14:paraId="00000B43">
      <w:pPr>
        <w:spacing w:line="200" w:lineRule="auto"/>
        <w:jc w:val="left"/>
        <w:rPr>
          <w:sz w:val="20"/>
          <w:szCs w:val="20"/>
        </w:rPr>
      </w:pPr>
      <w:r w:rsidDel="00000000" w:rsidR="00000000" w:rsidRPr="00000000">
        <w:rPr>
          <w:rtl w:val="0"/>
        </w:rPr>
      </w:r>
    </w:p>
    <w:p w:rsidR="00000000" w:rsidDel="00000000" w:rsidP="00000000" w:rsidRDefault="00000000" w:rsidRPr="00000000" w14:paraId="00000B44">
      <w:pPr>
        <w:spacing w:line="376" w:lineRule="auto"/>
        <w:ind w:left="218" w:right="902"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Para usufructuar esta licencia el trabajador deberá contar con estabilidad laboral </w:t>
      </w:r>
      <w:r w:rsidDel="00000000" w:rsidR="00000000" w:rsidRPr="00000000">
        <w:rPr>
          <w:rFonts w:ascii="Arial" w:cs="Arial" w:eastAsia="Arial" w:hAnsi="Arial"/>
          <w:color w:val="181818"/>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cumplir con los siguientes requisitos:  solicitud formal indicando datos personales</w:t>
      </w:r>
      <w:r w:rsidDel="00000000" w:rsidR="00000000" w:rsidRPr="00000000">
        <w:rPr>
          <w:rFonts w:ascii="Times New Roman" w:cs="Times New Roman" w:eastAsia="Times New Roman" w:hAnsi="Times New Roman"/>
          <w:color w:val="3d3d3e"/>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evento en el que se participa  </w:t>
      </w:r>
      <w:r w:rsidDel="00000000" w:rsidR="00000000" w:rsidRPr="00000000">
        <w:rPr>
          <w:rFonts w:ascii="Arial" w:cs="Arial" w:eastAsia="Arial" w:hAnsi="Arial"/>
          <w:color w:val="181818"/>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período  de licencia</w:t>
      </w:r>
      <w:r w:rsidDel="00000000" w:rsidR="00000000" w:rsidRPr="00000000">
        <w:rPr>
          <w:rFonts w:ascii="Times New Roman" w:cs="Times New Roman" w:eastAsia="Times New Roman" w:hAnsi="Times New Roman"/>
          <w:color w:val="2c2c2c"/>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acreditando  la invitación al  evento</w:t>
      </w:r>
      <w:r w:rsidDel="00000000" w:rsidR="00000000" w:rsidRPr="00000000">
        <w:rPr>
          <w:rFonts w:ascii="Times New Roman" w:cs="Times New Roman" w:eastAsia="Times New Roman" w:hAnsi="Times New Roman"/>
          <w:color w:val="56565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la inscripción al evento</w:t>
      </w:r>
      <w:r w:rsidDel="00000000" w:rsidR="00000000" w:rsidRPr="00000000">
        <w:rPr>
          <w:rFonts w:ascii="Times New Roman" w:cs="Times New Roman" w:eastAsia="Times New Roman" w:hAnsi="Times New Roman"/>
          <w:color w:val="3d3d3e"/>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el apto físico de acuerdo a las características del evento.</w:t>
      </w:r>
      <w:r w:rsidDel="00000000" w:rsidR="00000000" w:rsidRPr="00000000">
        <w:rPr>
          <w:rtl w:val="0"/>
        </w:rPr>
      </w:r>
    </w:p>
    <w:p w:rsidR="00000000" w:rsidDel="00000000" w:rsidP="00000000" w:rsidRDefault="00000000" w:rsidRPr="00000000" w14:paraId="00000B45">
      <w:pPr>
        <w:spacing w:line="200" w:lineRule="auto"/>
        <w:jc w:val="left"/>
        <w:rPr>
          <w:sz w:val="20"/>
          <w:szCs w:val="20"/>
        </w:rPr>
      </w:pPr>
      <w:r w:rsidDel="00000000" w:rsidR="00000000" w:rsidRPr="00000000">
        <w:rPr>
          <w:rtl w:val="0"/>
        </w:rPr>
      </w:r>
    </w:p>
    <w:p w:rsidR="00000000" w:rsidDel="00000000" w:rsidP="00000000" w:rsidRDefault="00000000" w:rsidRPr="00000000" w14:paraId="00000B46">
      <w:pPr>
        <w:spacing w:before="18" w:line="280" w:lineRule="auto"/>
        <w:jc w:val="left"/>
        <w:rPr>
          <w:sz w:val="28"/>
          <w:szCs w:val="28"/>
        </w:rPr>
      </w:pPr>
      <w:r w:rsidDel="00000000" w:rsidR="00000000" w:rsidRPr="00000000">
        <w:rPr>
          <w:rtl w:val="0"/>
        </w:rPr>
      </w:r>
    </w:p>
    <w:p w:rsidR="00000000" w:rsidDel="00000000" w:rsidP="00000000" w:rsidRDefault="00000000" w:rsidRPr="00000000" w14:paraId="00000B47">
      <w:pPr>
        <w:spacing w:line="366" w:lineRule="auto"/>
        <w:ind w:left="218" w:right="9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Dentro de los CINCO (5) días hábiles de producido el reintegro al  servicio</w:t>
      </w:r>
      <w:r w:rsidDel="00000000" w:rsidR="00000000" w:rsidRPr="00000000">
        <w:rPr>
          <w:rFonts w:ascii="Times New Roman" w:cs="Times New Roman" w:eastAsia="Times New Roman" w:hAnsi="Times New Roman"/>
          <w:color w:val="3d3d3e"/>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el trabajador deberá presentar el o los comprobantes que acrediten la participación.</w:t>
      </w:r>
      <w:r w:rsidDel="00000000" w:rsidR="00000000" w:rsidRPr="00000000">
        <w:rPr>
          <w:rtl w:val="0"/>
        </w:rPr>
      </w:r>
    </w:p>
    <w:p w:rsidR="00000000" w:rsidDel="00000000" w:rsidP="00000000" w:rsidRDefault="00000000" w:rsidRPr="00000000" w14:paraId="00000B48">
      <w:pPr>
        <w:spacing w:before="9" w:line="100" w:lineRule="auto"/>
        <w:jc w:val="left"/>
        <w:rPr>
          <w:sz w:val="10"/>
          <w:szCs w:val="10"/>
        </w:rPr>
      </w:pPr>
      <w:r w:rsidDel="00000000" w:rsidR="00000000" w:rsidRPr="00000000">
        <w:rPr>
          <w:rtl w:val="0"/>
        </w:rPr>
      </w:r>
    </w:p>
    <w:p w:rsidR="00000000" w:rsidDel="00000000" w:rsidP="00000000" w:rsidRDefault="00000000" w:rsidRPr="00000000" w14:paraId="00000B49">
      <w:pPr>
        <w:spacing w:line="200" w:lineRule="auto"/>
        <w:jc w:val="left"/>
        <w:rPr>
          <w:sz w:val="20"/>
          <w:szCs w:val="20"/>
        </w:rPr>
      </w:pPr>
      <w:r w:rsidDel="00000000" w:rsidR="00000000" w:rsidRPr="00000000">
        <w:rPr>
          <w:rtl w:val="0"/>
        </w:rPr>
      </w:r>
    </w:p>
    <w:p w:rsidR="00000000" w:rsidDel="00000000" w:rsidP="00000000" w:rsidRDefault="00000000" w:rsidRPr="00000000" w14:paraId="00000B4A">
      <w:pPr>
        <w:spacing w:line="200" w:lineRule="auto"/>
        <w:jc w:val="left"/>
        <w:rPr>
          <w:sz w:val="20"/>
          <w:szCs w:val="20"/>
        </w:rPr>
      </w:pPr>
      <w:r w:rsidDel="00000000" w:rsidR="00000000" w:rsidRPr="00000000">
        <w:rPr>
          <w:rtl w:val="0"/>
        </w:rPr>
      </w:r>
    </w:p>
    <w:p w:rsidR="00000000" w:rsidDel="00000000" w:rsidP="00000000" w:rsidRDefault="00000000" w:rsidRPr="00000000" w14:paraId="00000B4B">
      <w:pPr>
        <w:ind w:left="211" w:right="227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67.5.- ACTIVIDADES  CULTURALES  O CIENTIFICAS:</w:t>
      </w:r>
      <w:r w:rsidDel="00000000" w:rsidR="00000000" w:rsidRPr="00000000">
        <w:rPr>
          <w:rtl w:val="0"/>
        </w:rPr>
      </w:r>
    </w:p>
    <w:p w:rsidR="00000000" w:rsidDel="00000000" w:rsidP="00000000" w:rsidRDefault="00000000" w:rsidRPr="00000000" w14:paraId="00000B4C">
      <w:pPr>
        <w:spacing w:line="200" w:lineRule="auto"/>
        <w:jc w:val="left"/>
        <w:rPr>
          <w:sz w:val="20"/>
          <w:szCs w:val="20"/>
        </w:rPr>
      </w:pPr>
      <w:r w:rsidDel="00000000" w:rsidR="00000000" w:rsidRPr="00000000">
        <w:rPr>
          <w:rtl w:val="0"/>
        </w:rPr>
      </w:r>
    </w:p>
    <w:p w:rsidR="00000000" w:rsidDel="00000000" w:rsidP="00000000" w:rsidRDefault="00000000" w:rsidRPr="00000000" w14:paraId="00000B4D">
      <w:pPr>
        <w:spacing w:line="200" w:lineRule="auto"/>
        <w:jc w:val="left"/>
        <w:rPr>
          <w:sz w:val="20"/>
          <w:szCs w:val="20"/>
        </w:rPr>
      </w:pPr>
      <w:r w:rsidDel="00000000" w:rsidR="00000000" w:rsidRPr="00000000">
        <w:rPr>
          <w:rtl w:val="0"/>
        </w:rPr>
      </w:r>
    </w:p>
    <w:p w:rsidR="00000000" w:rsidDel="00000000" w:rsidP="00000000" w:rsidRDefault="00000000" w:rsidRPr="00000000" w14:paraId="00000B4E">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B4F">
      <w:pPr>
        <w:spacing w:line="359" w:lineRule="auto"/>
        <w:ind w:left="211" w:right="924"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Podrá   solicitarse   licencia   para  actividades   culturale</w:t>
      </w:r>
      <w:r w:rsidDel="00000000" w:rsidR="00000000" w:rsidRPr="00000000">
        <w:rPr>
          <w:rFonts w:ascii="Times New Roman" w:cs="Times New Roman" w:eastAsia="Times New Roman" w:hAnsi="Times New Roman"/>
          <w:color w:val="2c2c2c"/>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de  acuerdo   a   la</w:t>
      </w:r>
      <w:r w:rsidDel="00000000" w:rsidR="00000000" w:rsidRPr="00000000">
        <w:rPr>
          <w:rFonts w:ascii="Times New Roman" w:cs="Times New Roman" w:eastAsia="Times New Roman" w:hAnsi="Times New Roman"/>
          <w:color w:val="2c2c2c"/>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siguientes modalidades:</w:t>
      </w:r>
      <w:r w:rsidDel="00000000" w:rsidR="00000000" w:rsidRPr="00000000">
        <w:rPr>
          <w:rtl w:val="0"/>
        </w:rPr>
      </w:r>
    </w:p>
    <w:p w:rsidR="00000000" w:rsidDel="00000000" w:rsidP="00000000" w:rsidRDefault="00000000" w:rsidRPr="00000000" w14:paraId="00000B50">
      <w:pPr>
        <w:spacing w:before="1" w:line="120" w:lineRule="auto"/>
        <w:jc w:val="left"/>
        <w:rPr>
          <w:sz w:val="13"/>
          <w:szCs w:val="13"/>
        </w:rPr>
      </w:pPr>
      <w:r w:rsidDel="00000000" w:rsidR="00000000" w:rsidRPr="00000000">
        <w:rPr>
          <w:rtl w:val="0"/>
        </w:rPr>
      </w:r>
    </w:p>
    <w:p w:rsidR="00000000" w:rsidDel="00000000" w:rsidP="00000000" w:rsidRDefault="00000000" w:rsidRPr="00000000" w14:paraId="00000B51">
      <w:pPr>
        <w:spacing w:line="200" w:lineRule="auto"/>
        <w:jc w:val="left"/>
        <w:rPr>
          <w:sz w:val="20"/>
          <w:szCs w:val="20"/>
        </w:rPr>
      </w:pPr>
      <w:r w:rsidDel="00000000" w:rsidR="00000000" w:rsidRPr="00000000">
        <w:rPr>
          <w:rtl w:val="0"/>
        </w:rPr>
      </w:r>
    </w:p>
    <w:p w:rsidR="00000000" w:rsidDel="00000000" w:rsidP="00000000" w:rsidRDefault="00000000" w:rsidRPr="00000000" w14:paraId="00000B52">
      <w:pPr>
        <w:spacing w:line="200" w:lineRule="auto"/>
        <w:jc w:val="left"/>
        <w:rPr>
          <w:sz w:val="20"/>
          <w:szCs w:val="20"/>
        </w:rPr>
      </w:pPr>
      <w:r w:rsidDel="00000000" w:rsidR="00000000" w:rsidRPr="00000000">
        <w:rPr>
          <w:rtl w:val="0"/>
        </w:rPr>
      </w:r>
    </w:p>
    <w:p w:rsidR="00000000" w:rsidDel="00000000" w:rsidP="00000000" w:rsidRDefault="00000000" w:rsidRPr="00000000" w14:paraId="00000B53">
      <w:pPr>
        <w:spacing w:line="378" w:lineRule="auto"/>
        <w:ind w:left="204" w:right="92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67.5.1.- Para participar en congresos</w:t>
      </w:r>
      <w:r w:rsidDel="00000000" w:rsidR="00000000" w:rsidRPr="00000000">
        <w:rPr>
          <w:rFonts w:ascii="Times New Roman" w:cs="Times New Roman" w:eastAsia="Times New Roman" w:hAnsi="Times New Roman"/>
          <w:color w:val="3d3d3e"/>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asambleas</w:t>
      </w:r>
      <w:r w:rsidDel="00000000" w:rsidR="00000000" w:rsidRPr="00000000">
        <w:rPr>
          <w:rFonts w:ascii="Times New Roman" w:cs="Times New Roman" w:eastAsia="Times New Roman" w:hAnsi="Times New Roman"/>
          <w:color w:val="2c2c2c"/>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festivales</w:t>
      </w:r>
      <w:r w:rsidDel="00000000" w:rsidR="00000000" w:rsidRPr="00000000">
        <w:rPr>
          <w:rFonts w:ascii="Times New Roman" w:cs="Times New Roman" w:eastAsia="Times New Roman" w:hAnsi="Times New Roman"/>
          <w:color w:val="3d3d3e"/>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certámenes</w:t>
      </w:r>
      <w:r w:rsidDel="00000000" w:rsidR="00000000" w:rsidRPr="00000000">
        <w:rPr>
          <w:rFonts w:ascii="Times New Roman" w:cs="Times New Roman" w:eastAsia="Times New Roman" w:hAnsi="Times New Roman"/>
          <w:color w:val="56565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grabaciones</w:t>
      </w:r>
      <w:r w:rsidDel="00000000" w:rsidR="00000000" w:rsidRPr="00000000">
        <w:rPr>
          <w:rFonts w:ascii="Times New Roman" w:cs="Times New Roman" w:eastAsia="Times New Roman" w:hAnsi="Times New Roman"/>
          <w:color w:val="56565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exposiciones</w:t>
      </w:r>
      <w:r w:rsidDel="00000000" w:rsidR="00000000" w:rsidRPr="00000000">
        <w:rPr>
          <w:rFonts w:ascii="Times New Roman" w:cs="Times New Roman" w:eastAsia="Times New Roman" w:hAnsi="Times New Roman"/>
          <w:color w:val="3d3d3e"/>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cursos de capacitación u otras manifestaciones vinculadas a la actividad  cultural</w:t>
      </w:r>
      <w:r w:rsidDel="00000000" w:rsidR="00000000" w:rsidRPr="00000000">
        <w:rPr>
          <w:rFonts w:ascii="Times New Roman" w:cs="Times New Roman" w:eastAsia="Times New Roman" w:hAnsi="Times New Roman"/>
          <w:color w:val="2c2c2c"/>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que se  realicen  en la República  Argentina  o en el extranjero</w:t>
      </w:r>
      <w:r w:rsidDel="00000000" w:rsidR="00000000" w:rsidRPr="00000000">
        <w:rPr>
          <w:rFonts w:ascii="Times New Roman" w:cs="Times New Roman" w:eastAsia="Times New Roman" w:hAnsi="Times New Roman"/>
          <w:color w:val="3d3d3e"/>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como repre</w:t>
      </w:r>
      <w:r w:rsidDel="00000000" w:rsidR="00000000" w:rsidRPr="00000000">
        <w:rPr>
          <w:rFonts w:ascii="Times New Roman" w:cs="Times New Roman" w:eastAsia="Times New Roman" w:hAnsi="Times New Roman"/>
          <w:color w:val="2c2c2c"/>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entantes de una disciplina artística o como miembros d</w:t>
      </w:r>
      <w:r w:rsidDel="00000000" w:rsidR="00000000" w:rsidRPr="00000000">
        <w:rPr>
          <w:rFonts w:ascii="Times New Roman" w:cs="Times New Roman" w:eastAsia="Times New Roman" w:hAnsi="Times New Roman"/>
          <w:color w:val="2c2c2c"/>
          <w:sz w:val="23"/>
          <w:szCs w:val="23"/>
          <w:rtl w:val="0"/>
        </w:rPr>
        <w:t xml:space="preserve">e </w:t>
      </w:r>
      <w:r w:rsidDel="00000000" w:rsidR="00000000" w:rsidRPr="00000000">
        <w:rPr>
          <w:rFonts w:ascii="Times New Roman" w:cs="Times New Roman" w:eastAsia="Times New Roman" w:hAnsi="Times New Roman"/>
          <w:color w:val="181818"/>
          <w:sz w:val="23"/>
          <w:szCs w:val="23"/>
          <w:rtl w:val="0"/>
        </w:rPr>
        <w:t xml:space="preserve">organizaciones culturales.</w:t>
      </w:r>
      <w:r w:rsidDel="00000000" w:rsidR="00000000" w:rsidRPr="00000000">
        <w:rPr>
          <w:rtl w:val="0"/>
        </w:rPr>
      </w:r>
    </w:p>
    <w:p w:rsidR="00000000" w:rsidDel="00000000" w:rsidP="00000000" w:rsidRDefault="00000000" w:rsidRPr="00000000" w14:paraId="00000B54">
      <w:pPr>
        <w:spacing w:line="200" w:lineRule="auto"/>
        <w:jc w:val="left"/>
        <w:rPr>
          <w:sz w:val="20"/>
          <w:szCs w:val="20"/>
        </w:rPr>
      </w:pPr>
      <w:r w:rsidDel="00000000" w:rsidR="00000000" w:rsidRPr="00000000">
        <w:rPr>
          <w:rtl w:val="0"/>
        </w:rPr>
      </w:r>
    </w:p>
    <w:p w:rsidR="00000000" w:rsidDel="00000000" w:rsidP="00000000" w:rsidRDefault="00000000" w:rsidRPr="00000000" w14:paraId="00000B55">
      <w:pPr>
        <w:spacing w:before="14" w:line="260" w:lineRule="auto"/>
        <w:jc w:val="left"/>
        <w:rPr>
          <w:sz w:val="26"/>
          <w:szCs w:val="26"/>
        </w:rPr>
      </w:pPr>
      <w:r w:rsidDel="00000000" w:rsidR="00000000" w:rsidRPr="00000000">
        <w:rPr>
          <w:rtl w:val="0"/>
        </w:rPr>
      </w:r>
    </w:p>
    <w:p w:rsidR="00000000" w:rsidDel="00000000" w:rsidP="00000000" w:rsidRDefault="00000000" w:rsidRPr="00000000" w14:paraId="00000B56">
      <w:pPr>
        <w:spacing w:line="368" w:lineRule="auto"/>
        <w:ind w:left="197" w:right="931"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w:t>
      </w:r>
      <w:r w:rsidDel="00000000" w:rsidR="00000000" w:rsidRPr="00000000">
        <w:rPr>
          <w:rFonts w:ascii="Times New Roman" w:cs="Times New Roman" w:eastAsia="Times New Roman" w:hAnsi="Times New Roman"/>
          <w:color w:val="2c2c2c"/>
          <w:sz w:val="23"/>
          <w:szCs w:val="23"/>
          <w:rtl w:val="0"/>
        </w:rPr>
        <w:t xml:space="preserve">C</w:t>
      </w:r>
      <w:r w:rsidDel="00000000" w:rsidR="00000000" w:rsidRPr="00000000">
        <w:rPr>
          <w:rFonts w:ascii="Times New Roman" w:cs="Times New Roman" w:eastAsia="Times New Roman" w:hAnsi="Times New Roman"/>
          <w:color w:val="181818"/>
          <w:sz w:val="23"/>
          <w:szCs w:val="23"/>
          <w:rtl w:val="0"/>
        </w:rPr>
        <w:t xml:space="preserve">ULO  67.5.2.-  Para  los  trabajadores  designados  como jurados  por  organismos municipales</w:t>
      </w:r>
      <w:r w:rsidDel="00000000" w:rsidR="00000000" w:rsidRPr="00000000">
        <w:rPr>
          <w:rFonts w:ascii="Times New Roman" w:cs="Times New Roman" w:eastAsia="Times New Roman" w:hAnsi="Times New Roman"/>
          <w:color w:val="3d3d3e"/>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provinciales</w:t>
      </w:r>
      <w:r w:rsidDel="00000000" w:rsidR="00000000" w:rsidRPr="00000000">
        <w:rPr>
          <w:rFonts w:ascii="Times New Roman" w:cs="Times New Roman" w:eastAsia="Times New Roman" w:hAnsi="Times New Roman"/>
          <w:color w:val="3d3d3e"/>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regionales</w:t>
      </w:r>
      <w:r w:rsidDel="00000000" w:rsidR="00000000" w:rsidRPr="00000000">
        <w:rPr>
          <w:rFonts w:ascii="Times New Roman" w:cs="Times New Roman" w:eastAsia="Times New Roman" w:hAnsi="Times New Roman"/>
          <w:color w:val="2c2c2c"/>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nacionales  o  internacionales</w:t>
      </w:r>
      <w:r w:rsidDel="00000000" w:rsidR="00000000" w:rsidRPr="00000000">
        <w:rPr>
          <w:rFonts w:ascii="Times New Roman" w:cs="Times New Roman" w:eastAsia="Times New Roman" w:hAnsi="Times New Roman"/>
          <w:color w:val="3d3d3e"/>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para  intervenir  en calidad  de tales  en concur</w:t>
      </w:r>
      <w:r w:rsidDel="00000000" w:rsidR="00000000" w:rsidRPr="00000000">
        <w:rPr>
          <w:rFonts w:ascii="Times New Roman" w:cs="Times New Roman" w:eastAsia="Times New Roman" w:hAnsi="Times New Roman"/>
          <w:color w:val="2c2c2c"/>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o</w:t>
      </w:r>
      <w:r w:rsidDel="00000000" w:rsidR="00000000" w:rsidRPr="00000000">
        <w:rPr>
          <w:rFonts w:ascii="Times New Roman" w:cs="Times New Roman" w:eastAsia="Times New Roman" w:hAnsi="Times New Roman"/>
          <w:color w:val="2c2c2c"/>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  certámenes</w:t>
      </w:r>
      <w:r w:rsidDel="00000000" w:rsidR="00000000" w:rsidRPr="00000000">
        <w:rPr>
          <w:rFonts w:ascii="Times New Roman" w:cs="Times New Roman" w:eastAsia="Times New Roman" w:hAnsi="Times New Roman"/>
          <w:color w:val="56565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exposiciones  </w:t>
      </w:r>
      <w:r w:rsidDel="00000000" w:rsidR="00000000" w:rsidRPr="00000000">
        <w:rPr>
          <w:rFonts w:ascii="Arial" w:cs="Arial" w:eastAsia="Arial" w:hAnsi="Arial"/>
          <w:color w:val="181818"/>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actividade</w:t>
      </w:r>
      <w:r w:rsidDel="00000000" w:rsidR="00000000" w:rsidRPr="00000000">
        <w:rPr>
          <w:rFonts w:ascii="Times New Roman" w:cs="Times New Roman" w:eastAsia="Times New Roman" w:hAnsi="Times New Roman"/>
          <w:color w:val="2c2c2c"/>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vinculada</w:t>
      </w:r>
      <w:r w:rsidDel="00000000" w:rsidR="00000000" w:rsidRPr="00000000">
        <w:rPr>
          <w:rFonts w:ascii="Times New Roman" w:cs="Times New Roman" w:eastAsia="Times New Roman" w:hAnsi="Times New Roman"/>
          <w:color w:val="2c2c2c"/>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a la cultura.</w:t>
      </w:r>
      <w:r w:rsidDel="00000000" w:rsidR="00000000" w:rsidRPr="00000000">
        <w:rPr>
          <w:rtl w:val="0"/>
        </w:rPr>
      </w:r>
    </w:p>
    <w:p w:rsidR="00000000" w:rsidDel="00000000" w:rsidP="00000000" w:rsidRDefault="00000000" w:rsidRPr="00000000" w14:paraId="00000B57">
      <w:pPr>
        <w:spacing w:before="4" w:line="160" w:lineRule="auto"/>
        <w:jc w:val="left"/>
        <w:rPr>
          <w:sz w:val="16"/>
          <w:szCs w:val="16"/>
        </w:rPr>
      </w:pPr>
      <w:r w:rsidDel="00000000" w:rsidR="00000000" w:rsidRPr="00000000">
        <w:rPr>
          <w:rtl w:val="0"/>
        </w:rPr>
      </w:r>
    </w:p>
    <w:p w:rsidR="00000000" w:rsidDel="00000000" w:rsidP="00000000" w:rsidRDefault="00000000" w:rsidRPr="00000000" w14:paraId="00000B58">
      <w:pPr>
        <w:spacing w:line="200" w:lineRule="auto"/>
        <w:jc w:val="left"/>
        <w:rPr>
          <w:sz w:val="20"/>
          <w:szCs w:val="20"/>
        </w:rPr>
      </w:pPr>
      <w:r w:rsidDel="00000000" w:rsidR="00000000" w:rsidRPr="00000000">
        <w:rPr>
          <w:rtl w:val="0"/>
        </w:rPr>
      </w:r>
    </w:p>
    <w:p w:rsidR="00000000" w:rsidDel="00000000" w:rsidP="00000000" w:rsidRDefault="00000000" w:rsidRPr="00000000" w14:paraId="00000B59">
      <w:pPr>
        <w:spacing w:line="200" w:lineRule="auto"/>
        <w:jc w:val="left"/>
        <w:rPr>
          <w:sz w:val="20"/>
          <w:szCs w:val="20"/>
        </w:rPr>
      </w:pPr>
      <w:r w:rsidDel="00000000" w:rsidR="00000000" w:rsidRPr="00000000">
        <w:rPr>
          <w:rtl w:val="0"/>
        </w:rPr>
      </w:r>
    </w:p>
    <w:p w:rsidR="00000000" w:rsidDel="00000000" w:rsidP="00000000" w:rsidRDefault="00000000" w:rsidRPr="00000000" w14:paraId="00000B5A">
      <w:pPr>
        <w:spacing w:line="366" w:lineRule="auto"/>
        <w:ind w:left="190" w:right="93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67.5</w:t>
      </w:r>
      <w:r w:rsidDel="00000000" w:rsidR="00000000" w:rsidRPr="00000000">
        <w:rPr>
          <w:rFonts w:ascii="Times New Roman" w:cs="Times New Roman" w:eastAsia="Times New Roman" w:hAnsi="Times New Roman"/>
          <w:color w:val="2c2c2c"/>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3.- Para los profesores</w:t>
      </w:r>
      <w:r w:rsidDel="00000000" w:rsidR="00000000" w:rsidRPr="00000000">
        <w:rPr>
          <w:rFonts w:ascii="Times New Roman" w:cs="Times New Roman" w:eastAsia="Times New Roman" w:hAnsi="Times New Roman"/>
          <w:color w:val="3d3d3e"/>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técnicos</w:t>
      </w:r>
      <w:r w:rsidDel="00000000" w:rsidR="00000000" w:rsidRPr="00000000">
        <w:rPr>
          <w:rFonts w:ascii="Times New Roman" w:cs="Times New Roman" w:eastAsia="Times New Roman" w:hAnsi="Times New Roman"/>
          <w:color w:val="3d3d3e"/>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consultores</w:t>
      </w:r>
      <w:r w:rsidDel="00000000" w:rsidR="00000000" w:rsidRPr="00000000">
        <w:rPr>
          <w:rFonts w:ascii="Times New Roman" w:cs="Times New Roman" w:eastAsia="Times New Roman" w:hAnsi="Times New Roman"/>
          <w:color w:val="2c2c2c"/>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asesores</w:t>
      </w:r>
      <w:r w:rsidDel="00000000" w:rsidR="00000000" w:rsidRPr="00000000">
        <w:rPr>
          <w:rFonts w:ascii="Times New Roman" w:cs="Times New Roman" w:eastAsia="Times New Roman" w:hAnsi="Times New Roman"/>
          <w:color w:val="56565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asistentes </w:t>
      </w:r>
      <w:r w:rsidDel="00000000" w:rsidR="00000000" w:rsidRPr="00000000">
        <w:rPr>
          <w:rFonts w:ascii="Arial" w:cs="Arial" w:eastAsia="Arial" w:hAnsi="Arial"/>
          <w:color w:val="181818"/>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todo</w:t>
      </w:r>
      <w:r w:rsidDel="00000000" w:rsidR="00000000" w:rsidRPr="00000000">
        <w:rPr>
          <w:rFonts w:ascii="Times New Roman" w:cs="Times New Roman" w:eastAsia="Times New Roman" w:hAnsi="Times New Roman"/>
          <w:color w:val="2c2c2c"/>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aquellos que deban cumplir funciones referidas a la actividad artística </w:t>
      </w:r>
      <w:r w:rsidDel="00000000" w:rsidR="00000000" w:rsidRPr="00000000">
        <w:rPr>
          <w:rFonts w:ascii="Arial" w:cs="Arial" w:eastAsia="Arial" w:hAnsi="Arial"/>
          <w:color w:val="2c2c2c"/>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cultural.</w:t>
      </w:r>
      <w:r w:rsidDel="00000000" w:rsidR="00000000" w:rsidRPr="00000000">
        <w:rPr>
          <w:rtl w:val="0"/>
        </w:rPr>
      </w:r>
    </w:p>
    <w:p w:rsidR="00000000" w:rsidDel="00000000" w:rsidP="00000000" w:rsidRDefault="00000000" w:rsidRPr="00000000" w14:paraId="00000B5B">
      <w:pPr>
        <w:spacing w:line="200" w:lineRule="auto"/>
        <w:jc w:val="left"/>
        <w:rPr>
          <w:sz w:val="20"/>
          <w:szCs w:val="20"/>
        </w:rPr>
      </w:pPr>
      <w:r w:rsidDel="00000000" w:rsidR="00000000" w:rsidRPr="00000000">
        <w:rPr>
          <w:rtl w:val="0"/>
        </w:rPr>
      </w:r>
    </w:p>
    <w:p w:rsidR="00000000" w:rsidDel="00000000" w:rsidP="00000000" w:rsidRDefault="00000000" w:rsidRPr="00000000" w14:paraId="00000B5C">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B5D">
      <w:pPr>
        <w:spacing w:line="372" w:lineRule="auto"/>
        <w:ind w:left="190" w:right="938" w:firstLine="0"/>
        <w:jc w:val="both"/>
        <w:rPr>
          <w:rFonts w:ascii="Times New Roman" w:cs="Times New Roman" w:eastAsia="Times New Roman" w:hAnsi="Times New Roman"/>
          <w:sz w:val="23"/>
          <w:szCs w:val="23"/>
        </w:rPr>
        <w:sectPr>
          <w:type w:val="nextPage"/>
          <w:pgSz w:h="20160" w:w="12240" w:orient="portrait"/>
          <w:pgMar w:bottom="280" w:top="200" w:left="1560" w:right="880" w:header="0" w:footer="1408"/>
        </w:sectPr>
      </w:pPr>
      <w:r w:rsidDel="00000000" w:rsidR="00000000" w:rsidRPr="00000000">
        <w:rPr>
          <w:rFonts w:ascii="Times New Roman" w:cs="Times New Roman" w:eastAsia="Times New Roman" w:hAnsi="Times New Roman"/>
          <w:color w:val="181818"/>
          <w:sz w:val="23"/>
          <w:szCs w:val="23"/>
          <w:rtl w:val="0"/>
        </w:rPr>
        <w:t xml:space="preserve">Para acceder al beneficio de esta Licencia</w:t>
      </w:r>
      <w:r w:rsidDel="00000000" w:rsidR="00000000" w:rsidRPr="00000000">
        <w:rPr>
          <w:rFonts w:ascii="Times New Roman" w:cs="Times New Roman" w:eastAsia="Times New Roman" w:hAnsi="Times New Roman"/>
          <w:color w:val="3d3d3e"/>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deberá contar </w:t>
      </w:r>
      <w:r w:rsidDel="00000000" w:rsidR="00000000" w:rsidRPr="00000000">
        <w:rPr>
          <w:rFonts w:ascii="Times New Roman" w:cs="Times New Roman" w:eastAsia="Times New Roman" w:hAnsi="Times New Roman"/>
          <w:color w:val="2c2c2c"/>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iempre </w:t>
      </w:r>
      <w:r w:rsidDel="00000000" w:rsidR="00000000" w:rsidRPr="00000000">
        <w:rPr>
          <w:rFonts w:ascii="Arial" w:cs="Arial" w:eastAsia="Arial" w:hAnsi="Arial"/>
          <w:color w:val="2c2c2c"/>
          <w:sz w:val="20"/>
          <w:szCs w:val="20"/>
          <w:rtl w:val="0"/>
        </w:rPr>
        <w:t xml:space="preserve">y </w:t>
      </w:r>
      <w:r w:rsidDel="00000000" w:rsidR="00000000" w:rsidRPr="00000000">
        <w:rPr>
          <w:rFonts w:ascii="Times New Roman" w:cs="Times New Roman" w:eastAsia="Times New Roman" w:hAnsi="Times New Roman"/>
          <w:color w:val="181818"/>
          <w:sz w:val="23"/>
          <w:szCs w:val="23"/>
          <w:rtl w:val="0"/>
        </w:rPr>
        <w:t xml:space="preserve">en todos los casos con una declaración de interé</w:t>
      </w:r>
      <w:r w:rsidDel="00000000" w:rsidR="00000000" w:rsidRPr="00000000">
        <w:rPr>
          <w:rFonts w:ascii="Times New Roman" w:cs="Times New Roman" w:eastAsia="Times New Roman" w:hAnsi="Times New Roman"/>
          <w:color w:val="2c2c2c"/>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municipal</w:t>
      </w:r>
      <w:r w:rsidDel="00000000" w:rsidR="00000000" w:rsidRPr="00000000">
        <w:rPr>
          <w:rFonts w:ascii="Times New Roman" w:cs="Times New Roman" w:eastAsia="Times New Roman" w:hAnsi="Times New Roman"/>
          <w:color w:val="3d3d3e"/>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provincial</w:t>
      </w:r>
      <w:r w:rsidDel="00000000" w:rsidR="00000000" w:rsidRPr="00000000">
        <w:rPr>
          <w:rFonts w:ascii="Times New Roman" w:cs="Times New Roman" w:eastAsia="Times New Roman" w:hAnsi="Times New Roman"/>
          <w:color w:val="3d3d3e"/>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nacional o internacional de la actividad a de</w:t>
      </w:r>
      <w:r w:rsidDel="00000000" w:rsidR="00000000" w:rsidRPr="00000000">
        <w:rPr>
          <w:rFonts w:ascii="Times New Roman" w:cs="Times New Roman" w:eastAsia="Times New Roman" w:hAnsi="Times New Roman"/>
          <w:color w:val="2c2c2c"/>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arrollar.</w:t>
      </w:r>
      <w:r w:rsidDel="00000000" w:rsidR="00000000" w:rsidRPr="00000000">
        <w:rPr>
          <w:rtl w:val="0"/>
        </w:rPr>
      </w:r>
    </w:p>
    <w:p w:rsidR="00000000" w:rsidDel="00000000" w:rsidP="00000000" w:rsidRDefault="00000000" w:rsidRPr="00000000" w14:paraId="00000B5E">
      <w:pPr>
        <w:spacing w:before="8" w:line="100" w:lineRule="auto"/>
        <w:jc w:val="left"/>
        <w:rPr>
          <w:sz w:val="10"/>
          <w:szCs w:val="10"/>
        </w:rPr>
      </w:pPr>
      <w:r w:rsidDel="00000000" w:rsidR="00000000" w:rsidRPr="00000000">
        <w:rPr>
          <w:rtl w:val="0"/>
        </w:rPr>
      </w:r>
    </w:p>
    <w:p w:rsidR="00000000" w:rsidDel="00000000" w:rsidP="00000000" w:rsidRDefault="00000000" w:rsidRPr="00000000" w14:paraId="00000B5F">
      <w:pPr>
        <w:spacing w:line="200" w:lineRule="auto"/>
        <w:jc w:val="left"/>
        <w:rPr>
          <w:sz w:val="20"/>
          <w:szCs w:val="20"/>
        </w:rPr>
      </w:pPr>
      <w:r w:rsidDel="00000000" w:rsidR="00000000" w:rsidRPr="00000000">
        <w:rPr>
          <w:rtl w:val="0"/>
        </w:rPr>
      </w:r>
    </w:p>
    <w:p w:rsidR="00000000" w:rsidDel="00000000" w:rsidP="00000000" w:rsidRDefault="00000000" w:rsidRPr="00000000" w14:paraId="00000B60">
      <w:pPr>
        <w:spacing w:line="200" w:lineRule="auto"/>
        <w:jc w:val="left"/>
        <w:rPr>
          <w:sz w:val="20"/>
          <w:szCs w:val="20"/>
        </w:rPr>
      </w:pPr>
      <w:r w:rsidDel="00000000" w:rsidR="00000000" w:rsidRPr="00000000">
        <w:rPr>
          <w:rtl w:val="0"/>
        </w:rPr>
      </w:r>
    </w:p>
    <w:p w:rsidR="00000000" w:rsidDel="00000000" w:rsidP="00000000" w:rsidRDefault="00000000" w:rsidRPr="00000000" w14:paraId="00000B61">
      <w:pPr>
        <w:spacing w:line="200" w:lineRule="auto"/>
        <w:jc w:val="left"/>
        <w:rPr>
          <w:sz w:val="20"/>
          <w:szCs w:val="20"/>
        </w:rPr>
      </w:pPr>
      <w:r w:rsidDel="00000000" w:rsidR="00000000" w:rsidRPr="00000000">
        <w:rPr>
          <w:rtl w:val="0"/>
        </w:rPr>
      </w:r>
    </w:p>
    <w:p w:rsidR="00000000" w:rsidDel="00000000" w:rsidP="00000000" w:rsidRDefault="00000000" w:rsidRPr="00000000" w14:paraId="00000B62">
      <w:pPr>
        <w:spacing w:line="200" w:lineRule="auto"/>
        <w:jc w:val="left"/>
        <w:rPr>
          <w:sz w:val="20"/>
          <w:szCs w:val="20"/>
        </w:rPr>
      </w:pPr>
      <w:r w:rsidDel="00000000" w:rsidR="00000000" w:rsidRPr="00000000">
        <w:rPr>
          <w:rtl w:val="0"/>
        </w:rPr>
      </w:r>
    </w:p>
    <w:p w:rsidR="00000000" w:rsidDel="00000000" w:rsidP="00000000" w:rsidRDefault="00000000" w:rsidRPr="00000000" w14:paraId="00000B63">
      <w:pPr>
        <w:spacing w:line="200" w:lineRule="auto"/>
        <w:jc w:val="left"/>
        <w:rPr>
          <w:sz w:val="20"/>
          <w:szCs w:val="20"/>
        </w:rPr>
      </w:pPr>
      <w:r w:rsidDel="00000000" w:rsidR="00000000" w:rsidRPr="00000000">
        <w:rPr>
          <w:rtl w:val="0"/>
        </w:rPr>
      </w:r>
    </w:p>
    <w:p w:rsidR="00000000" w:rsidDel="00000000" w:rsidP="00000000" w:rsidRDefault="00000000" w:rsidRPr="00000000" w14:paraId="00000B64">
      <w:pPr>
        <w:ind w:left="1174" w:right="944"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363636"/>
          <w:sz w:val="20"/>
          <w:szCs w:val="20"/>
          <w:rtl w:val="0"/>
        </w:rPr>
        <w:t xml:space="preserve">�</w:t>
      </w:r>
      <w:r w:rsidDel="00000000" w:rsidR="00000000" w:rsidRPr="00000000">
        <w:rPr>
          <w:rtl w:val="0"/>
        </w:rPr>
      </w:r>
    </w:p>
    <w:p w:rsidR="00000000" w:rsidDel="00000000" w:rsidP="00000000" w:rsidRDefault="00000000" w:rsidRPr="00000000" w14:paraId="00000B65">
      <w:pPr>
        <w:spacing w:line="1260" w:lineRule="auto"/>
        <w:ind w:right="-211"/>
        <w:jc w:val="left"/>
        <w:rPr>
          <w:rFonts w:ascii="Arial" w:cs="Arial" w:eastAsia="Arial" w:hAnsi="Arial"/>
          <w:sz w:val="127"/>
          <w:szCs w:val="127"/>
        </w:rPr>
      </w:pPr>
      <w:r w:rsidDel="00000000" w:rsidR="00000000" w:rsidRPr="00000000">
        <w:rPr>
          <w:rFonts w:ascii="Arial" w:cs="Arial" w:eastAsia="Arial" w:hAnsi="Arial"/>
          <w:color w:val="4d4d4d"/>
          <w:sz w:val="127"/>
          <w:szCs w:val="127"/>
          <w:vertAlign w:val="baseline"/>
          <w:rtl w:val="0"/>
        </w:rPr>
        <w:t xml:space="preserve">A</w:t>
      </w:r>
      <w:r w:rsidDel="00000000" w:rsidR="00000000" w:rsidRPr="00000000">
        <w:rPr>
          <w:rtl w:val="0"/>
        </w:rPr>
      </w:r>
    </w:p>
    <w:p w:rsidR="00000000" w:rsidDel="00000000" w:rsidP="00000000" w:rsidRDefault="00000000" w:rsidRPr="00000000" w14:paraId="00000B66">
      <w:pPr>
        <w:spacing w:line="180" w:lineRule="auto"/>
        <w:ind w:left="506" w:right="212" w:firstLine="0"/>
        <w:jc w:val="center"/>
        <w:rPr>
          <w:rFonts w:ascii="Arial" w:cs="Arial" w:eastAsia="Arial" w:hAnsi="Arial"/>
          <w:sz w:val="17"/>
          <w:szCs w:val="17"/>
        </w:rPr>
      </w:pPr>
      <w:r w:rsidDel="00000000" w:rsidR="00000000" w:rsidRPr="00000000">
        <w:rPr>
          <w:rFonts w:ascii="Arial" w:cs="Arial" w:eastAsia="Arial" w:hAnsi="Arial"/>
          <w:i w:val="1"/>
          <w:color w:val="666666"/>
          <w:sz w:val="11"/>
          <w:szCs w:val="11"/>
          <w:rtl w:val="0"/>
        </w:rPr>
        <w:t xml:space="preserve">tf/')</w:t>
      </w:r>
      <w:r w:rsidDel="00000000" w:rsidR="00000000" w:rsidRPr="00000000">
        <w:rPr>
          <w:rFonts w:ascii="Arial" w:cs="Arial" w:eastAsia="Arial" w:hAnsi="Arial"/>
          <w:i w:val="1"/>
          <w:color w:val="4d4d4d"/>
          <w:sz w:val="11"/>
          <w:szCs w:val="11"/>
          <w:rtl w:val="0"/>
        </w:rPr>
        <w:t xml:space="preserve">fl</w:t>
      </w:r>
      <w:r w:rsidDel="00000000" w:rsidR="00000000" w:rsidRPr="00000000">
        <w:rPr>
          <w:rFonts w:ascii="Arial" w:cs="Arial" w:eastAsia="Arial" w:hAnsi="Arial"/>
          <w:i w:val="1"/>
          <w:color w:val="363636"/>
          <w:sz w:val="11"/>
          <w:szCs w:val="11"/>
          <w:rtl w:val="0"/>
        </w:rPr>
        <w:t xml:space="preserve">f'i</w:t>
      </w:r>
      <w:r w:rsidDel="00000000" w:rsidR="00000000" w:rsidRPr="00000000">
        <w:rPr>
          <w:rFonts w:ascii="Arial" w:cs="Arial" w:eastAsia="Arial" w:hAnsi="Arial"/>
          <w:i w:val="1"/>
          <w:color w:val="181818"/>
          <w:sz w:val="11"/>
          <w:szCs w:val="11"/>
          <w:rtl w:val="0"/>
        </w:rPr>
        <w:t xml:space="preserve">1</w:t>
      </w:r>
      <w:r w:rsidDel="00000000" w:rsidR="00000000" w:rsidRPr="00000000">
        <w:rPr>
          <w:rFonts w:ascii="Arial" w:cs="Arial" w:eastAsia="Arial" w:hAnsi="Arial"/>
          <w:i w:val="1"/>
          <w:color w:val="363636"/>
          <w:sz w:val="11"/>
          <w:szCs w:val="11"/>
          <w:rtl w:val="0"/>
        </w:rPr>
        <w:t xml:space="preserve">1</w:t>
      </w:r>
      <w:r w:rsidDel="00000000" w:rsidR="00000000" w:rsidRPr="00000000">
        <w:rPr>
          <w:rFonts w:ascii="Arial" w:cs="Arial" w:eastAsia="Arial" w:hAnsi="Arial"/>
          <w:i w:val="1"/>
          <w:color w:val="666666"/>
          <w:sz w:val="11"/>
          <w:szCs w:val="11"/>
          <w:rtl w:val="0"/>
        </w:rPr>
        <w:t xml:space="preserve">{</w:t>
      </w:r>
      <w:r w:rsidDel="00000000" w:rsidR="00000000" w:rsidRPr="00000000">
        <w:rPr>
          <w:rFonts w:ascii="Arial" w:cs="Arial" w:eastAsia="Arial" w:hAnsi="Arial"/>
          <w:i w:val="1"/>
          <w:color w:val="4d4d4d"/>
          <w:sz w:val="11"/>
          <w:szCs w:val="11"/>
          <w:rtl w:val="0"/>
        </w:rPr>
        <w:t xml:space="preserve">da  </w:t>
      </w:r>
      <w:r w:rsidDel="00000000" w:rsidR="00000000" w:rsidRPr="00000000">
        <w:rPr>
          <w:rFonts w:ascii="Times New Roman" w:cs="Times New Roman" w:eastAsia="Times New Roman" w:hAnsi="Times New Roman"/>
          <w:i w:val="1"/>
          <w:color w:val="363636"/>
          <w:sz w:val="15"/>
          <w:szCs w:val="15"/>
          <w:rtl w:val="0"/>
        </w:rPr>
        <w:t xml:space="preserve">,l</w:t>
      </w:r>
      <w:r w:rsidDel="00000000" w:rsidR="00000000" w:rsidRPr="00000000">
        <w:rPr>
          <w:rFonts w:ascii="Times New Roman" w:cs="Times New Roman" w:eastAsia="Times New Roman" w:hAnsi="Times New Roman"/>
          <w:i w:val="1"/>
          <w:color w:val="666666"/>
          <w:sz w:val="15"/>
          <w:szCs w:val="15"/>
          <w:rtl w:val="0"/>
        </w:rPr>
        <w:t xml:space="preserve">e  </w:t>
      </w:r>
      <w:r w:rsidDel="00000000" w:rsidR="00000000" w:rsidRPr="00000000">
        <w:rPr>
          <w:rFonts w:ascii="Arial" w:cs="Arial" w:eastAsia="Arial" w:hAnsi="Arial"/>
          <w:i w:val="1"/>
          <w:color w:val="666666"/>
          <w:sz w:val="11"/>
          <w:szCs w:val="11"/>
          <w:rtl w:val="0"/>
        </w:rPr>
        <w:t xml:space="preserve">1!}¡;</w:t>
      </w:r>
      <w:r w:rsidDel="00000000" w:rsidR="00000000" w:rsidRPr="00000000">
        <w:rPr>
          <w:rFonts w:ascii="Arial" w:cs="Arial" w:eastAsia="Arial" w:hAnsi="Arial"/>
          <w:i w:val="1"/>
          <w:color w:val="363636"/>
          <w:sz w:val="11"/>
          <w:szCs w:val="11"/>
          <w:rtl w:val="0"/>
        </w:rPr>
        <w:t xml:space="preserve">,,</w:t>
      </w:r>
      <w:r w:rsidDel="00000000" w:rsidR="00000000" w:rsidRPr="00000000">
        <w:rPr>
          <w:rFonts w:ascii="Arial" w:cs="Arial" w:eastAsia="Arial" w:hAnsi="Arial"/>
          <w:i w:val="1"/>
          <w:color w:val="4d4d4d"/>
          <w:sz w:val="11"/>
          <w:szCs w:val="11"/>
          <w:rtl w:val="0"/>
        </w:rPr>
        <w:t xml:space="preserve">a  </w:t>
      </w:r>
      <w:r w:rsidDel="00000000" w:rsidR="00000000" w:rsidRPr="00000000">
        <w:rPr>
          <w:rFonts w:ascii="Times New Roman" w:cs="Times New Roman" w:eastAsia="Times New Roman" w:hAnsi="Times New Roman"/>
          <w:i w:val="1"/>
          <w:color w:val="363636"/>
          <w:sz w:val="15"/>
          <w:szCs w:val="15"/>
          <w:rtl w:val="0"/>
        </w:rPr>
        <w:t xml:space="preserve">,/</w:t>
      </w:r>
      <w:r w:rsidDel="00000000" w:rsidR="00000000" w:rsidRPr="00000000">
        <w:rPr>
          <w:rFonts w:ascii="Times New Roman" w:cs="Times New Roman" w:eastAsia="Times New Roman" w:hAnsi="Times New Roman"/>
          <w:i w:val="1"/>
          <w:color w:val="78787b"/>
          <w:sz w:val="15"/>
          <w:szCs w:val="15"/>
          <w:rtl w:val="0"/>
        </w:rPr>
        <w:t xml:space="preserve">e</w:t>
      </w:r>
      <w:r w:rsidDel="00000000" w:rsidR="00000000" w:rsidRPr="00000000">
        <w:rPr>
          <w:rFonts w:ascii="Times New Roman" w:cs="Times New Roman" w:eastAsia="Times New Roman" w:hAnsi="Times New Roman"/>
          <w:i w:val="1"/>
          <w:color w:val="363636"/>
          <w:sz w:val="15"/>
          <w:szCs w:val="15"/>
          <w:rtl w:val="0"/>
        </w:rPr>
        <w:t xml:space="preserve">l </w:t>
      </w:r>
      <w:r w:rsidDel="00000000" w:rsidR="00000000" w:rsidRPr="00000000">
        <w:rPr>
          <w:rFonts w:ascii="Arial" w:cs="Arial" w:eastAsia="Arial" w:hAnsi="Arial"/>
          <w:i w:val="1"/>
          <w:color w:val="666666"/>
          <w:sz w:val="17"/>
          <w:szCs w:val="17"/>
          <w:rtl w:val="0"/>
        </w:rPr>
        <w:t xml:space="preserve">!?7::</w:t>
      </w:r>
      <w:r w:rsidDel="00000000" w:rsidR="00000000" w:rsidRPr="00000000">
        <w:rPr>
          <w:rFonts w:ascii="Arial" w:cs="Arial" w:eastAsia="Arial" w:hAnsi="Arial"/>
          <w:i w:val="1"/>
          <w:color w:val="4d4d4d"/>
          <w:sz w:val="17"/>
          <w:szCs w:val="17"/>
          <w:rtl w:val="0"/>
        </w:rPr>
        <w:t xml:space="preserve">e,yf'</w:t>
      </w:r>
      <w:r w:rsidDel="00000000" w:rsidR="00000000" w:rsidRPr="00000000">
        <w:rPr>
          <w:rFonts w:ascii="Arial" w:cs="Arial" w:eastAsia="Arial" w:hAnsi="Arial"/>
          <w:i w:val="1"/>
          <w:color w:val="363636"/>
          <w:sz w:val="17"/>
          <w:szCs w:val="17"/>
          <w:rtl w:val="0"/>
        </w:rPr>
        <w:t xml:space="preserve">,</w:t>
      </w:r>
      <w:r w:rsidDel="00000000" w:rsidR="00000000" w:rsidRPr="00000000">
        <w:rPr>
          <w:rtl w:val="0"/>
        </w:rPr>
      </w:r>
    </w:p>
    <w:p w:rsidR="00000000" w:rsidDel="00000000" w:rsidP="00000000" w:rsidRDefault="00000000" w:rsidRPr="00000000" w14:paraId="00000B67">
      <w:pPr>
        <w:spacing w:before="45" w:lineRule="auto"/>
        <w:ind w:left="289" w:right="-35" w:firstLine="0"/>
        <w:jc w:val="center"/>
        <w:rPr>
          <w:rFonts w:ascii="Arial" w:cs="Arial" w:eastAsia="Arial" w:hAnsi="Arial"/>
          <w:sz w:val="19"/>
          <w:szCs w:val="19"/>
        </w:rPr>
      </w:pPr>
      <w:r w:rsidDel="00000000" w:rsidR="00000000" w:rsidRPr="00000000">
        <w:rPr>
          <w:rFonts w:ascii="Arial" w:cs="Arial" w:eastAsia="Arial" w:hAnsi="Arial"/>
          <w:i w:val="1"/>
          <w:color w:val="666666"/>
          <w:sz w:val="12"/>
          <w:szCs w:val="12"/>
          <w:rtl w:val="0"/>
        </w:rPr>
        <w:t xml:space="preserve">%</w:t>
      </w:r>
      <w:r w:rsidDel="00000000" w:rsidR="00000000" w:rsidRPr="00000000">
        <w:rPr>
          <w:rFonts w:ascii="Arial" w:cs="Arial" w:eastAsia="Arial" w:hAnsi="Arial"/>
          <w:i w:val="1"/>
          <w:color w:val="363636"/>
          <w:sz w:val="12"/>
          <w:szCs w:val="12"/>
          <w:rtl w:val="0"/>
        </w:rPr>
        <w:t xml:space="preserve">1</w:t>
      </w:r>
      <w:r w:rsidDel="00000000" w:rsidR="00000000" w:rsidRPr="00000000">
        <w:rPr>
          <w:rFonts w:ascii="Arial" w:cs="Arial" w:eastAsia="Arial" w:hAnsi="Arial"/>
          <w:i w:val="1"/>
          <w:color w:val="4d4d4d"/>
          <w:sz w:val="12"/>
          <w:szCs w:val="12"/>
          <w:rtl w:val="0"/>
        </w:rPr>
        <w:t xml:space="preserve">tf</w:t>
      </w:r>
      <w:r w:rsidDel="00000000" w:rsidR="00000000" w:rsidRPr="00000000">
        <w:rPr>
          <w:rFonts w:ascii="Arial" w:cs="Arial" w:eastAsia="Arial" w:hAnsi="Arial"/>
          <w:i w:val="1"/>
          <w:color w:val="363636"/>
          <w:sz w:val="12"/>
          <w:szCs w:val="12"/>
          <w:rtl w:val="0"/>
        </w:rPr>
        <w:t xml:space="preserve">,ll</w:t>
      </w:r>
      <w:r w:rsidDel="00000000" w:rsidR="00000000" w:rsidRPr="00000000">
        <w:rPr>
          <w:rFonts w:ascii="Arial" w:cs="Arial" w:eastAsia="Arial" w:hAnsi="Arial"/>
          <w:i w:val="1"/>
          <w:color w:val="4d4d4d"/>
          <w:sz w:val="12"/>
          <w:szCs w:val="12"/>
          <w:rtl w:val="0"/>
        </w:rPr>
        <w:t xml:space="preserve">r</w:t>
      </w:r>
      <w:r w:rsidDel="00000000" w:rsidR="00000000" w:rsidRPr="00000000">
        <w:rPr>
          <w:rFonts w:ascii="Arial" w:cs="Arial" w:eastAsia="Arial" w:hAnsi="Arial"/>
          <w:i w:val="1"/>
          <w:color w:val="363636"/>
          <w:sz w:val="12"/>
          <w:szCs w:val="12"/>
          <w:rtl w:val="0"/>
        </w:rPr>
        <w:t xml:space="preserve">l</w:t>
      </w:r>
      <w:r w:rsidDel="00000000" w:rsidR="00000000" w:rsidRPr="00000000">
        <w:rPr>
          <w:rFonts w:ascii="Arial" w:cs="Arial" w:eastAsia="Arial" w:hAnsi="Arial"/>
          <w:i w:val="1"/>
          <w:color w:val="4d4d4d"/>
          <w:sz w:val="12"/>
          <w:szCs w:val="12"/>
          <w:rtl w:val="0"/>
        </w:rPr>
        <w:t xml:space="preserve">(I  </w:t>
      </w:r>
      <w:r w:rsidDel="00000000" w:rsidR="00000000" w:rsidRPr="00000000">
        <w:rPr>
          <w:rFonts w:ascii="Arial" w:cs="Arial" w:eastAsia="Arial" w:hAnsi="Arial"/>
          <w:i w:val="1"/>
          <w:color w:val="666666"/>
          <w:sz w:val="12"/>
          <w:szCs w:val="12"/>
          <w:rtl w:val="0"/>
        </w:rPr>
        <w:t xml:space="preserve">e </w:t>
      </w:r>
      <w:r w:rsidDel="00000000" w:rsidR="00000000" w:rsidRPr="00000000">
        <w:rPr>
          <w:rFonts w:ascii="Times New Roman" w:cs="Times New Roman" w:eastAsia="Times New Roman" w:hAnsi="Times New Roman"/>
          <w:i w:val="1"/>
          <w:color w:val="4d4d4d"/>
          <w:sz w:val="16"/>
          <w:szCs w:val="16"/>
          <w:rtl w:val="0"/>
        </w:rPr>
        <w:t xml:space="preserve">..J'.i</w:t>
      </w:r>
      <w:r w:rsidDel="00000000" w:rsidR="00000000" w:rsidRPr="00000000">
        <w:rPr>
          <w:rFonts w:ascii="Times New Roman" w:cs="Times New Roman" w:eastAsia="Times New Roman" w:hAnsi="Times New Roman"/>
          <w:i w:val="1"/>
          <w:color w:val="363636"/>
          <w:sz w:val="16"/>
          <w:szCs w:val="16"/>
          <w:rtl w:val="0"/>
        </w:rPr>
        <w:t xml:space="preserve">la,</w:t>
      </w:r>
      <w:r w:rsidDel="00000000" w:rsidR="00000000" w:rsidRPr="00000000">
        <w:rPr>
          <w:rFonts w:ascii="Times New Roman" w:cs="Times New Roman" w:eastAsia="Times New Roman" w:hAnsi="Times New Roman"/>
          <w:i w:val="1"/>
          <w:color w:val="4d4d4d"/>
          <w:sz w:val="16"/>
          <w:szCs w:val="16"/>
          <w:rtl w:val="0"/>
        </w:rPr>
        <w:t xml:space="preserve">J </w:t>
      </w:r>
      <w:r w:rsidDel="00000000" w:rsidR="00000000" w:rsidRPr="00000000">
        <w:rPr>
          <w:rFonts w:ascii="Times New Roman" w:cs="Times New Roman" w:eastAsia="Times New Roman" w:hAnsi="Times New Roman"/>
          <w:i w:val="1"/>
          <w:color w:val="363636"/>
          <w:sz w:val="15"/>
          <w:szCs w:val="15"/>
          <w:rtl w:val="0"/>
        </w:rPr>
        <w:t xml:space="preserve">,l</w:t>
      </w:r>
      <w:r w:rsidDel="00000000" w:rsidR="00000000" w:rsidRPr="00000000">
        <w:rPr>
          <w:rFonts w:ascii="Times New Roman" w:cs="Times New Roman" w:eastAsia="Times New Roman" w:hAnsi="Times New Roman"/>
          <w:i w:val="1"/>
          <w:color w:val="4d4d4d"/>
          <w:sz w:val="15"/>
          <w:szCs w:val="15"/>
          <w:rtl w:val="0"/>
        </w:rPr>
        <w:t xml:space="preserve">e</w:t>
      </w:r>
      <w:r w:rsidDel="00000000" w:rsidR="00000000" w:rsidRPr="00000000">
        <w:rPr>
          <w:rFonts w:ascii="Times New Roman" w:cs="Times New Roman" w:eastAsia="Times New Roman" w:hAnsi="Times New Roman"/>
          <w:i w:val="1"/>
          <w:color w:val="363636"/>
          <w:sz w:val="15"/>
          <w:szCs w:val="15"/>
          <w:rtl w:val="0"/>
        </w:rPr>
        <w:t xml:space="preserve">/ </w:t>
      </w:r>
      <w:r w:rsidDel="00000000" w:rsidR="00000000" w:rsidRPr="00000000">
        <w:rPr>
          <w:rFonts w:ascii="Arial" w:cs="Arial" w:eastAsia="Arial" w:hAnsi="Arial"/>
          <w:i w:val="1"/>
          <w:color w:val="666666"/>
          <w:sz w:val="11"/>
          <w:szCs w:val="11"/>
          <w:rtl w:val="0"/>
        </w:rPr>
        <w:t xml:space="preserve">%t</w:t>
      </w:r>
      <w:r w:rsidDel="00000000" w:rsidR="00000000" w:rsidRPr="00000000">
        <w:rPr>
          <w:rFonts w:ascii="Arial" w:cs="Arial" w:eastAsia="Arial" w:hAnsi="Arial"/>
          <w:i w:val="1"/>
          <w:color w:val="4d4d4d"/>
          <w:sz w:val="11"/>
          <w:szCs w:val="11"/>
          <w:rtl w:val="0"/>
        </w:rPr>
        <w:t xml:space="preserve">ú</w:t>
      </w:r>
      <w:r w:rsidDel="00000000" w:rsidR="00000000" w:rsidRPr="00000000">
        <w:rPr>
          <w:rFonts w:ascii="Arial" w:cs="Arial" w:eastAsia="Arial" w:hAnsi="Arial"/>
          <w:i w:val="1"/>
          <w:color w:val="363636"/>
          <w:sz w:val="11"/>
          <w:szCs w:val="11"/>
          <w:rtl w:val="0"/>
        </w:rPr>
        <w:t xml:space="preserve">11/lr-</w:t>
      </w:r>
      <w:r w:rsidDel="00000000" w:rsidR="00000000" w:rsidRPr="00000000">
        <w:rPr>
          <w:rFonts w:ascii="Arial" w:cs="Arial" w:eastAsia="Arial" w:hAnsi="Arial"/>
          <w:i w:val="1"/>
          <w:color w:val="4d4d4d"/>
          <w:sz w:val="11"/>
          <w:szCs w:val="11"/>
          <w:rtl w:val="0"/>
        </w:rPr>
        <w:t xml:space="preserve">fl   </w:t>
      </w:r>
      <w:r w:rsidDel="00000000" w:rsidR="00000000" w:rsidRPr="00000000">
        <w:rPr>
          <w:rFonts w:ascii="Arial" w:cs="Arial" w:eastAsia="Arial" w:hAnsi="Arial"/>
          <w:i w:val="1"/>
          <w:color w:val="666666"/>
          <w:sz w:val="19"/>
          <w:szCs w:val="19"/>
          <w:rtl w:val="0"/>
        </w:rPr>
        <w:t xml:space="preserve">t¡}I,</w:t>
      </w:r>
      <w:r w:rsidDel="00000000" w:rsidR="00000000" w:rsidRPr="00000000">
        <w:rPr>
          <w:rFonts w:ascii="Arial" w:cs="Arial" w:eastAsia="Arial" w:hAnsi="Arial"/>
          <w:i w:val="1"/>
          <w:color w:val="181818"/>
          <w:sz w:val="19"/>
          <w:szCs w:val="19"/>
          <w:rtl w:val="0"/>
        </w:rPr>
        <w:t xml:space="preserve">,</w:t>
      </w:r>
      <w:r w:rsidDel="00000000" w:rsidR="00000000" w:rsidRPr="00000000">
        <w:rPr>
          <w:rFonts w:ascii="Arial" w:cs="Arial" w:eastAsia="Arial" w:hAnsi="Arial"/>
          <w:i w:val="1"/>
          <w:color w:val="363636"/>
          <w:sz w:val="19"/>
          <w:szCs w:val="19"/>
          <w:rtl w:val="0"/>
        </w:rPr>
        <w:t xml:space="preserve">,</w:t>
      </w:r>
      <w:r w:rsidDel="00000000" w:rsidR="00000000" w:rsidRPr="00000000">
        <w:rPr>
          <w:rtl w:val="0"/>
        </w:rPr>
      </w:r>
    </w:p>
    <w:p w:rsidR="00000000" w:rsidDel="00000000" w:rsidP="00000000" w:rsidRDefault="00000000" w:rsidRPr="00000000" w14:paraId="00000B68">
      <w:pPr>
        <w:spacing w:before="69" w:line="180" w:lineRule="auto"/>
        <w:ind w:left="846" w:right="515" w:firstLine="0"/>
        <w:jc w:val="center"/>
        <w:rPr>
          <w:rFonts w:ascii="Times New Roman" w:cs="Times New Roman" w:eastAsia="Times New Roman" w:hAnsi="Times New Roman"/>
          <w:sz w:val="13"/>
          <w:szCs w:val="13"/>
        </w:rPr>
      </w:pPr>
      <w:hyperlink r:id="rId246">
        <w:r w:rsidDel="00000000" w:rsidR="00000000" w:rsidRPr="00000000">
          <w:rPr>
            <w:rFonts w:ascii="Times New Roman" w:cs="Times New Roman" w:eastAsia="Times New Roman" w:hAnsi="Times New Roman"/>
            <w:i w:val="1"/>
            <w:color w:val="666666"/>
            <w:sz w:val="16"/>
            <w:szCs w:val="16"/>
            <w:rtl w:val="0"/>
          </w:rPr>
          <w:t xml:space="preserve">@r</w:t>
        </w:r>
      </w:hyperlink>
      <w:hyperlink r:id="rId247">
        <w:r w:rsidDel="00000000" w:rsidR="00000000" w:rsidRPr="00000000">
          <w:rPr>
            <w:rFonts w:ascii="Times New Roman" w:cs="Times New Roman" w:eastAsia="Times New Roman" w:hAnsi="Times New Roman"/>
            <w:i w:val="1"/>
            <w:color w:val="4d4d4d"/>
            <w:sz w:val="16"/>
            <w:szCs w:val="16"/>
            <w:rtl w:val="0"/>
          </w:rPr>
          <w:t xml:space="preserve">ep</w:t>
        </w:r>
      </w:hyperlink>
      <w:r w:rsidDel="00000000" w:rsidR="00000000" w:rsidRPr="00000000">
        <w:rPr>
          <w:rFonts w:ascii="Times New Roman" w:cs="Times New Roman" w:eastAsia="Times New Roman" w:hAnsi="Times New Roman"/>
          <w:i w:val="1"/>
          <w:color w:val="363636"/>
          <w:sz w:val="16"/>
          <w:szCs w:val="16"/>
          <w:rtl w:val="0"/>
        </w:rPr>
        <w:t xml:space="preserve">,</w:t>
      </w:r>
      <w:r w:rsidDel="00000000" w:rsidR="00000000" w:rsidRPr="00000000">
        <w:rPr>
          <w:rFonts w:ascii="Times New Roman" w:cs="Times New Roman" w:eastAsia="Times New Roman" w:hAnsi="Times New Roman"/>
          <w:i w:val="1"/>
          <w:color w:val="4d4d4d"/>
          <w:sz w:val="16"/>
          <w:szCs w:val="16"/>
          <w:rtl w:val="0"/>
        </w:rPr>
        <w:t xml:space="preserve">r</w:t>
      </w:r>
      <w:r w:rsidDel="00000000" w:rsidR="00000000" w:rsidRPr="00000000">
        <w:rPr>
          <w:rFonts w:ascii="Times New Roman" w:cs="Times New Roman" w:eastAsia="Times New Roman" w:hAnsi="Times New Roman"/>
          <w:i w:val="1"/>
          <w:color w:val="363636"/>
          <w:sz w:val="16"/>
          <w:szCs w:val="16"/>
          <w:rtl w:val="0"/>
        </w:rPr>
        <w:t xml:space="preserve">blt</w:t>
      </w:r>
      <w:r w:rsidDel="00000000" w:rsidR="00000000" w:rsidRPr="00000000">
        <w:rPr>
          <w:rFonts w:ascii="Times New Roman" w:cs="Times New Roman" w:eastAsia="Times New Roman" w:hAnsi="Times New Roman"/>
          <w:i w:val="1"/>
          <w:color w:val="4d4d4d"/>
          <w:sz w:val="16"/>
          <w:szCs w:val="16"/>
          <w:rtl w:val="0"/>
        </w:rPr>
        <w:t xml:space="preserve">ca</w:t>
      </w:r>
      <w:r w:rsidDel="00000000" w:rsidR="00000000" w:rsidRPr="00000000">
        <w:rPr>
          <w:rFonts w:ascii="Times New Roman" w:cs="Times New Roman" w:eastAsia="Times New Roman" w:hAnsi="Times New Roman"/>
          <w:i w:val="1"/>
          <w:color w:val="afafaf"/>
          <w:sz w:val="16"/>
          <w:szCs w:val="16"/>
          <w:rtl w:val="0"/>
        </w:rPr>
        <w:t xml:space="preserve">, </w:t>
      </w:r>
      <w:r w:rsidDel="00000000" w:rsidR="00000000" w:rsidRPr="00000000">
        <w:rPr>
          <w:rFonts w:ascii="Times New Roman" w:cs="Times New Roman" w:eastAsia="Times New Roman" w:hAnsi="Times New Roman"/>
          <w:i w:val="1"/>
          <w:color w:val="666666"/>
          <w:sz w:val="13"/>
          <w:szCs w:val="13"/>
          <w:rtl w:val="0"/>
        </w:rPr>
        <w:t xml:space="preserve">%</w:t>
      </w:r>
      <w:r w:rsidDel="00000000" w:rsidR="00000000" w:rsidRPr="00000000">
        <w:rPr>
          <w:rFonts w:ascii="Times New Roman" w:cs="Times New Roman" w:eastAsia="Times New Roman" w:hAnsi="Times New Roman"/>
          <w:i w:val="1"/>
          <w:color w:val="4d4d4d"/>
          <w:sz w:val="13"/>
          <w:szCs w:val="13"/>
          <w:rtl w:val="0"/>
        </w:rPr>
        <w:t xml:space="preserve">,7</w:t>
      </w:r>
      <w:r w:rsidDel="00000000" w:rsidR="00000000" w:rsidRPr="00000000">
        <w:rPr>
          <w:rFonts w:ascii="Times New Roman" w:cs="Times New Roman" w:eastAsia="Times New Roman" w:hAnsi="Times New Roman"/>
          <w:i w:val="1"/>
          <w:color w:val="666666"/>
          <w:sz w:val="13"/>
          <w:szCs w:val="13"/>
          <w:rtl w:val="0"/>
        </w:rPr>
        <w:t xml:space="preserve">e</w:t>
      </w:r>
      <w:r w:rsidDel="00000000" w:rsidR="00000000" w:rsidRPr="00000000">
        <w:rPr>
          <w:rFonts w:ascii="Times New Roman" w:cs="Times New Roman" w:eastAsia="Times New Roman" w:hAnsi="Times New Roman"/>
          <w:i w:val="1"/>
          <w:color w:val="363636"/>
          <w:sz w:val="13"/>
          <w:szCs w:val="13"/>
          <w:rtl w:val="0"/>
        </w:rPr>
        <w:t xml:space="preserve">1</w:t>
      </w:r>
      <w:r w:rsidDel="00000000" w:rsidR="00000000" w:rsidRPr="00000000">
        <w:rPr>
          <w:rFonts w:ascii="Times New Roman" w:cs="Times New Roman" w:eastAsia="Times New Roman" w:hAnsi="Times New Roman"/>
          <w:i w:val="1"/>
          <w:color w:val="181818"/>
          <w:sz w:val="13"/>
          <w:szCs w:val="13"/>
          <w:rtl w:val="0"/>
        </w:rPr>
        <w:t xml:space="preserve">1</w:t>
      </w:r>
      <w:r w:rsidDel="00000000" w:rsidR="00000000" w:rsidRPr="00000000">
        <w:rPr>
          <w:rFonts w:ascii="Times New Roman" w:cs="Times New Roman" w:eastAsia="Times New Roman" w:hAnsi="Times New Roman"/>
          <w:i w:val="1"/>
          <w:color w:val="363636"/>
          <w:sz w:val="13"/>
          <w:szCs w:val="13"/>
          <w:rtl w:val="0"/>
        </w:rPr>
        <w:t xml:space="preserve">/l1</w:t>
      </w:r>
      <w:r w:rsidDel="00000000" w:rsidR="00000000" w:rsidRPr="00000000">
        <w:rPr>
          <w:rFonts w:ascii="Times New Roman" w:cs="Times New Roman" w:eastAsia="Times New Roman" w:hAnsi="Times New Roman"/>
          <w:i w:val="1"/>
          <w:color w:val="181818"/>
          <w:sz w:val="13"/>
          <w:szCs w:val="13"/>
          <w:rtl w:val="0"/>
        </w:rPr>
        <w:t xml:space="preserve">1</w:t>
      </w:r>
      <w:r w:rsidDel="00000000" w:rsidR="00000000" w:rsidRPr="00000000">
        <w:rPr>
          <w:rFonts w:ascii="Times New Roman" w:cs="Times New Roman" w:eastAsia="Times New Roman" w:hAnsi="Times New Roman"/>
          <w:i w:val="1"/>
          <w:color w:val="4d4d4d"/>
          <w:sz w:val="13"/>
          <w:szCs w:val="13"/>
          <w:rtl w:val="0"/>
        </w:rPr>
        <w:t xml:space="preserve">a</w:t>
      </w:r>
      <w:r w:rsidDel="00000000" w:rsidR="00000000" w:rsidRPr="00000000">
        <w:rPr>
          <w:rFonts w:ascii="Times New Roman" w:cs="Times New Roman" w:eastAsia="Times New Roman" w:hAnsi="Times New Roman"/>
          <w:i w:val="1"/>
          <w:color w:val="afafaf"/>
          <w:sz w:val="13"/>
          <w:szCs w:val="13"/>
          <w:rtl w:val="0"/>
        </w:rPr>
        <w:t xml:space="preserve">,</w:t>
      </w:r>
      <w:r w:rsidDel="00000000" w:rsidR="00000000" w:rsidRPr="00000000">
        <w:rPr>
          <w:rtl w:val="0"/>
        </w:rPr>
      </w:r>
    </w:p>
    <w:p w:rsidR="00000000" w:rsidDel="00000000" w:rsidP="00000000" w:rsidRDefault="00000000" w:rsidRPr="00000000" w14:paraId="00000B69">
      <w:pPr>
        <w:spacing w:before="46" w:lineRule="auto"/>
        <w:ind w:left="3010" w:firstLine="0"/>
        <w:jc w:val="left"/>
        <w:rPr>
          <w:rFonts w:ascii="Courier New" w:cs="Courier New" w:eastAsia="Courier New" w:hAnsi="Courier New"/>
          <w:sz w:val="48"/>
          <w:szCs w:val="48"/>
        </w:rPr>
      </w:pPr>
      <w:r w:rsidDel="00000000" w:rsidR="00000000" w:rsidRPr="00000000">
        <w:br w:type="column"/>
      </w:r>
      <w:r w:rsidDel="00000000" w:rsidR="00000000" w:rsidRPr="00000000">
        <w:rPr>
          <w:rFonts w:ascii="Arial" w:cs="Arial" w:eastAsia="Arial" w:hAnsi="Arial"/>
          <w:color w:val="363636"/>
          <w:sz w:val="41"/>
          <w:szCs w:val="41"/>
          <w:rtl w:val="0"/>
        </w:rPr>
        <w:t xml:space="preserve">4</w:t>
      </w:r>
      <w:r w:rsidDel="00000000" w:rsidR="00000000" w:rsidRPr="00000000">
        <w:rPr>
          <w:rFonts w:ascii="Arial" w:cs="Arial" w:eastAsia="Arial" w:hAnsi="Arial"/>
          <w:color w:val="666666"/>
          <w:sz w:val="41"/>
          <w:szCs w:val="41"/>
          <w:rtl w:val="0"/>
        </w:rPr>
        <w:t xml:space="preserve">25   </w:t>
      </w:r>
      <w:r w:rsidDel="00000000" w:rsidR="00000000" w:rsidRPr="00000000">
        <w:rPr>
          <w:rFonts w:ascii="Courier New" w:cs="Courier New" w:eastAsia="Courier New" w:hAnsi="Courier New"/>
          <w:color w:val="666666"/>
          <w:sz w:val="80"/>
          <w:szCs w:val="80"/>
          <w:vertAlign w:val="subscript"/>
          <w:rtl w:val="0"/>
        </w:rPr>
        <w:t xml:space="preserve">2</w:t>
      </w:r>
      <w:r w:rsidDel="00000000" w:rsidR="00000000" w:rsidRPr="00000000">
        <w:rPr>
          <w:rFonts w:ascii="Courier New" w:cs="Courier New" w:eastAsia="Courier New" w:hAnsi="Courier New"/>
          <w:color w:val="78787b"/>
          <w:sz w:val="80"/>
          <w:szCs w:val="80"/>
          <w:vertAlign w:val="subscript"/>
          <w:rtl w:val="0"/>
        </w:rPr>
        <w:t xml:space="preserve">2</w:t>
      </w:r>
      <w:r w:rsidDel="00000000" w:rsidR="00000000" w:rsidRPr="00000000">
        <w:rPr>
          <w:rtl w:val="0"/>
        </w:rPr>
      </w:r>
    </w:p>
    <w:p w:rsidR="00000000" w:rsidDel="00000000" w:rsidP="00000000" w:rsidRDefault="00000000" w:rsidRPr="00000000" w14:paraId="00000B6A">
      <w:pPr>
        <w:spacing w:before="31" w:lineRule="auto"/>
        <w:jc w:val="left"/>
        <w:rPr>
          <w:rFonts w:ascii="Arial" w:cs="Arial" w:eastAsia="Arial" w:hAnsi="Arial"/>
          <w:sz w:val="14"/>
          <w:szCs w:val="14"/>
        </w:rPr>
        <w:sectPr>
          <w:footerReference r:id="rId248" w:type="default"/>
          <w:type w:val="nextPage"/>
          <w:pgSz w:h="20160" w:w="12240" w:orient="portrait"/>
          <w:pgMar w:bottom="280" w:top="260" w:left="1340" w:right="780" w:header="0" w:footer="1643"/>
          <w:pgNumType w:start="69"/>
          <w:cols w:equalWidth="0" w:num="2">
            <w:col w:space="2476" w:w="3822"/>
            <w:col w:space="0" w:w="3822"/>
          </w:cols>
        </w:sectPr>
      </w:pPr>
      <w:r w:rsidDel="00000000" w:rsidR="00000000" w:rsidRPr="00000000">
        <w:rPr>
          <w:rFonts w:ascii="Arial" w:cs="Arial" w:eastAsia="Arial" w:hAnsi="Arial"/>
          <w:color w:val="181818"/>
          <w:sz w:val="14"/>
          <w:szCs w:val="14"/>
          <w:rtl w:val="0"/>
        </w:rPr>
        <w:t xml:space="preserve">"2022-40!! ANIVERSARIO  </w:t>
      </w:r>
      <w:r w:rsidDel="00000000" w:rsidR="00000000" w:rsidRPr="00000000">
        <w:rPr>
          <w:rFonts w:ascii="Arial" w:cs="Arial" w:eastAsia="Arial" w:hAnsi="Arial"/>
          <w:color w:val="363636"/>
          <w:sz w:val="14"/>
          <w:szCs w:val="14"/>
          <w:rtl w:val="0"/>
        </w:rPr>
        <w:t xml:space="preserve">DE </w:t>
      </w:r>
      <w:r w:rsidDel="00000000" w:rsidR="00000000" w:rsidRPr="00000000">
        <w:rPr>
          <w:rFonts w:ascii="Arial" w:cs="Arial" w:eastAsia="Arial" w:hAnsi="Arial"/>
          <w:color w:val="181818"/>
          <w:sz w:val="14"/>
          <w:szCs w:val="14"/>
          <w:rtl w:val="0"/>
        </w:rPr>
        <w:t xml:space="preserve">LA GESTA  HEROIC</w:t>
      </w:r>
      <w:r w:rsidDel="00000000" w:rsidR="00000000" w:rsidRPr="00000000">
        <w:rPr>
          <w:rFonts w:ascii="Arial" w:cs="Arial" w:eastAsia="Arial" w:hAnsi="Arial"/>
          <w:color w:val="363636"/>
          <w:sz w:val="14"/>
          <w:szCs w:val="14"/>
          <w:rtl w:val="0"/>
        </w:rPr>
        <w:t xml:space="preserve">A  </w:t>
      </w:r>
      <w:r w:rsidDel="00000000" w:rsidR="00000000" w:rsidRPr="00000000">
        <w:rPr>
          <w:rFonts w:ascii="Arial" w:cs="Arial" w:eastAsia="Arial" w:hAnsi="Arial"/>
          <w:color w:val="181818"/>
          <w:sz w:val="14"/>
          <w:szCs w:val="14"/>
          <w:rtl w:val="0"/>
        </w:rPr>
        <w:t xml:space="preserve">DE MALVINAS"</w:t>
      </w:r>
      <w:r w:rsidDel="00000000" w:rsidR="00000000" w:rsidRPr="00000000">
        <w:rPr>
          <w:rtl w:val="0"/>
        </w:rPr>
      </w:r>
    </w:p>
    <w:p w:rsidR="00000000" w:rsidDel="00000000" w:rsidP="00000000" w:rsidRDefault="00000000" w:rsidRPr="00000000" w14:paraId="00000B6B">
      <w:pPr>
        <w:spacing w:before="1" w:line="200" w:lineRule="auto"/>
        <w:jc w:val="left"/>
        <w:rPr>
          <w:sz w:val="20"/>
          <w:szCs w:val="20"/>
        </w:rPr>
      </w:pPr>
      <w:r w:rsidDel="00000000" w:rsidR="00000000" w:rsidRPr="00000000">
        <w:rPr>
          <w:rtl w:val="0"/>
        </w:rPr>
      </w:r>
    </w:p>
    <w:p w:rsidR="00000000" w:rsidDel="00000000" w:rsidP="00000000" w:rsidRDefault="00000000" w:rsidRPr="00000000" w14:paraId="00000B6C">
      <w:pPr>
        <w:spacing w:before="47" w:lineRule="auto"/>
        <w:ind w:left="352" w:right="7154" w:firstLine="0"/>
        <w:jc w:val="both"/>
        <w:rPr>
          <w:rFonts w:ascii="Arial" w:cs="Arial" w:eastAsia="Arial" w:hAnsi="Arial"/>
          <w:sz w:val="14"/>
          <w:szCs w:val="14"/>
        </w:rPr>
      </w:pPr>
      <w:r w:rsidDel="00000000" w:rsidR="00000000" w:rsidRPr="00000000">
        <w:rPr>
          <w:rFonts w:ascii="Arial" w:cs="Arial" w:eastAsia="Arial" w:hAnsi="Arial"/>
          <w:i w:val="1"/>
          <w:color w:val="181818"/>
          <w:sz w:val="14"/>
          <w:szCs w:val="14"/>
          <w:rtl w:val="0"/>
        </w:rPr>
        <w:t xml:space="preserve">MINISTERIO  DE TRA</w:t>
      </w:r>
      <w:r w:rsidDel="00000000" w:rsidR="00000000" w:rsidRPr="00000000">
        <w:rPr>
          <w:rFonts w:ascii="Arial" w:cs="Arial" w:eastAsia="Arial" w:hAnsi="Arial"/>
          <w:i w:val="1"/>
          <w:color w:val="363636"/>
          <w:sz w:val="14"/>
          <w:szCs w:val="14"/>
          <w:rtl w:val="0"/>
        </w:rPr>
        <w:t xml:space="preserve">B</w:t>
      </w:r>
      <w:r w:rsidDel="00000000" w:rsidR="00000000" w:rsidRPr="00000000">
        <w:rPr>
          <w:rFonts w:ascii="Arial" w:cs="Arial" w:eastAsia="Arial" w:hAnsi="Arial"/>
          <w:i w:val="1"/>
          <w:color w:val="181818"/>
          <w:sz w:val="14"/>
          <w:szCs w:val="14"/>
          <w:rtl w:val="0"/>
        </w:rPr>
        <w:t xml:space="preserve">AJO Y EMPLEO</w:t>
      </w:r>
      <w:r w:rsidDel="00000000" w:rsidR="00000000" w:rsidRPr="00000000">
        <w:rPr>
          <w:rtl w:val="0"/>
        </w:rPr>
      </w:r>
    </w:p>
    <w:p w:rsidR="00000000" w:rsidDel="00000000" w:rsidP="00000000" w:rsidRDefault="00000000" w:rsidRPr="00000000" w14:paraId="00000B6D">
      <w:pPr>
        <w:spacing w:before="15" w:line="372" w:lineRule="auto"/>
        <w:ind w:left="417" w:right="1031"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La licencia por actividad  cultural podrá otorgarse  hasta un máximo  de treinta  (30) días anuales continuos o discontinuos a partir del primer día del evento.</w:t>
      </w:r>
      <w:r w:rsidDel="00000000" w:rsidR="00000000" w:rsidRPr="00000000">
        <w:rPr>
          <w:rtl w:val="0"/>
        </w:rPr>
      </w:r>
    </w:p>
    <w:p w:rsidR="00000000" w:rsidDel="00000000" w:rsidP="00000000" w:rsidRDefault="00000000" w:rsidRPr="00000000" w14:paraId="00000B6E">
      <w:pPr>
        <w:spacing w:before="6" w:line="160" w:lineRule="auto"/>
        <w:jc w:val="left"/>
        <w:rPr>
          <w:sz w:val="17"/>
          <w:szCs w:val="17"/>
        </w:rPr>
      </w:pPr>
      <w:r w:rsidDel="00000000" w:rsidR="00000000" w:rsidRPr="00000000">
        <w:rPr>
          <w:rtl w:val="0"/>
        </w:rPr>
      </w:r>
    </w:p>
    <w:p w:rsidR="00000000" w:rsidDel="00000000" w:rsidP="00000000" w:rsidRDefault="00000000" w:rsidRPr="00000000" w14:paraId="00000B6F">
      <w:pPr>
        <w:spacing w:line="200" w:lineRule="auto"/>
        <w:jc w:val="left"/>
        <w:rPr>
          <w:sz w:val="20"/>
          <w:szCs w:val="20"/>
        </w:rPr>
      </w:pPr>
      <w:r w:rsidDel="00000000" w:rsidR="00000000" w:rsidRPr="00000000">
        <w:rPr>
          <w:rtl w:val="0"/>
        </w:rPr>
      </w:r>
    </w:p>
    <w:p w:rsidR="00000000" w:rsidDel="00000000" w:rsidP="00000000" w:rsidRDefault="00000000" w:rsidRPr="00000000" w14:paraId="00000B70">
      <w:pPr>
        <w:spacing w:line="200" w:lineRule="auto"/>
        <w:jc w:val="left"/>
        <w:rPr>
          <w:sz w:val="20"/>
          <w:szCs w:val="20"/>
        </w:rPr>
      </w:pPr>
      <w:r w:rsidDel="00000000" w:rsidR="00000000" w:rsidRPr="00000000">
        <w:rPr>
          <w:rtl w:val="0"/>
        </w:rPr>
      </w:r>
    </w:p>
    <w:p w:rsidR="00000000" w:rsidDel="00000000" w:rsidP="00000000" w:rsidRDefault="00000000" w:rsidRPr="00000000" w14:paraId="00000B71">
      <w:pPr>
        <w:spacing w:line="200" w:lineRule="auto"/>
        <w:jc w:val="left"/>
        <w:rPr>
          <w:sz w:val="20"/>
          <w:szCs w:val="20"/>
        </w:rPr>
      </w:pPr>
      <w:r w:rsidDel="00000000" w:rsidR="00000000" w:rsidRPr="00000000">
        <w:rPr>
          <w:rtl w:val="0"/>
        </w:rPr>
      </w:r>
    </w:p>
    <w:p w:rsidR="00000000" w:rsidDel="00000000" w:rsidP="00000000" w:rsidRDefault="00000000" w:rsidRPr="00000000" w14:paraId="00000B72">
      <w:pPr>
        <w:spacing w:line="378" w:lineRule="auto"/>
        <w:ind w:left="431" w:right="1016" w:hanging="7.000000000000028"/>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Dentro de lo</w:t>
      </w:r>
      <w:r w:rsidDel="00000000" w:rsidR="00000000" w:rsidRPr="00000000">
        <w:rPr>
          <w:rFonts w:ascii="Times New Roman" w:cs="Times New Roman" w:eastAsia="Times New Roman" w:hAnsi="Times New Roman"/>
          <w:color w:val="363636"/>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CINCO (5) días hábiles de producido el reintegro al servicio</w:t>
      </w:r>
      <w:r w:rsidDel="00000000" w:rsidR="00000000" w:rsidRPr="00000000">
        <w:rPr>
          <w:rFonts w:ascii="Times New Roman" w:cs="Times New Roman" w:eastAsia="Times New Roman" w:hAnsi="Times New Roman"/>
          <w:color w:val="4d4d4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el trabajador deberá presentar el o los comprobantes que acrediten la participación.</w:t>
      </w:r>
      <w:r w:rsidDel="00000000" w:rsidR="00000000" w:rsidRPr="00000000">
        <w:rPr>
          <w:rtl w:val="0"/>
        </w:rPr>
      </w:r>
    </w:p>
    <w:p w:rsidR="00000000" w:rsidDel="00000000" w:rsidP="00000000" w:rsidRDefault="00000000" w:rsidRPr="00000000" w14:paraId="00000B73">
      <w:pPr>
        <w:spacing w:line="200" w:lineRule="auto"/>
        <w:jc w:val="left"/>
        <w:rPr>
          <w:sz w:val="20"/>
          <w:szCs w:val="20"/>
        </w:rPr>
      </w:pPr>
      <w:r w:rsidDel="00000000" w:rsidR="00000000" w:rsidRPr="00000000">
        <w:rPr>
          <w:rtl w:val="0"/>
        </w:rPr>
      </w:r>
    </w:p>
    <w:p w:rsidR="00000000" w:rsidDel="00000000" w:rsidP="00000000" w:rsidRDefault="00000000" w:rsidRPr="00000000" w14:paraId="00000B74">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B75">
      <w:pPr>
        <w:ind w:left="431" w:right="197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Para usufructuar esta licencia el trabajador deberá contar con estabilidad  laboral.</w:t>
      </w:r>
      <w:r w:rsidDel="00000000" w:rsidR="00000000" w:rsidRPr="00000000">
        <w:rPr>
          <w:rtl w:val="0"/>
        </w:rPr>
      </w:r>
    </w:p>
    <w:p w:rsidR="00000000" w:rsidDel="00000000" w:rsidP="00000000" w:rsidRDefault="00000000" w:rsidRPr="00000000" w14:paraId="00000B76">
      <w:pPr>
        <w:spacing w:line="200" w:lineRule="auto"/>
        <w:jc w:val="left"/>
        <w:rPr>
          <w:sz w:val="20"/>
          <w:szCs w:val="20"/>
        </w:rPr>
      </w:pPr>
      <w:r w:rsidDel="00000000" w:rsidR="00000000" w:rsidRPr="00000000">
        <w:rPr>
          <w:rtl w:val="0"/>
        </w:rPr>
      </w:r>
    </w:p>
    <w:p w:rsidR="00000000" w:rsidDel="00000000" w:rsidP="00000000" w:rsidRDefault="00000000" w:rsidRPr="00000000" w14:paraId="00000B77">
      <w:pPr>
        <w:spacing w:line="200" w:lineRule="auto"/>
        <w:jc w:val="left"/>
        <w:rPr>
          <w:sz w:val="20"/>
          <w:szCs w:val="20"/>
        </w:rPr>
      </w:pPr>
      <w:r w:rsidDel="00000000" w:rsidR="00000000" w:rsidRPr="00000000">
        <w:rPr>
          <w:rtl w:val="0"/>
        </w:rPr>
      </w:r>
    </w:p>
    <w:p w:rsidR="00000000" w:rsidDel="00000000" w:rsidP="00000000" w:rsidRDefault="00000000" w:rsidRPr="00000000" w14:paraId="00000B78">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B79">
      <w:pPr>
        <w:spacing w:line="391" w:lineRule="auto"/>
        <w:ind w:left="438" w:right="1024" w:hanging="7.000000000000028"/>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Para los casos de usufructo de esta licencia fuera de la provincia</w:t>
      </w:r>
      <w:r w:rsidDel="00000000" w:rsidR="00000000" w:rsidRPr="00000000">
        <w:rPr>
          <w:rFonts w:ascii="Times New Roman" w:cs="Times New Roman" w:eastAsia="Times New Roman" w:hAnsi="Times New Roman"/>
          <w:color w:val="36363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se deberá emitir acto administrativo.</w:t>
      </w:r>
      <w:r w:rsidDel="00000000" w:rsidR="00000000" w:rsidRPr="00000000">
        <w:rPr>
          <w:rtl w:val="0"/>
        </w:rPr>
      </w:r>
    </w:p>
    <w:p w:rsidR="00000000" w:rsidDel="00000000" w:rsidP="00000000" w:rsidRDefault="00000000" w:rsidRPr="00000000" w14:paraId="00000B7A">
      <w:pPr>
        <w:spacing w:line="200" w:lineRule="auto"/>
        <w:jc w:val="left"/>
        <w:rPr>
          <w:sz w:val="20"/>
          <w:szCs w:val="20"/>
        </w:rPr>
      </w:pPr>
      <w:r w:rsidDel="00000000" w:rsidR="00000000" w:rsidRPr="00000000">
        <w:rPr>
          <w:rtl w:val="0"/>
        </w:rPr>
      </w:r>
    </w:p>
    <w:p w:rsidR="00000000" w:rsidDel="00000000" w:rsidP="00000000" w:rsidRDefault="00000000" w:rsidRPr="00000000" w14:paraId="00000B7B">
      <w:pPr>
        <w:spacing w:before="7" w:line="260" w:lineRule="auto"/>
        <w:jc w:val="left"/>
        <w:rPr>
          <w:sz w:val="26"/>
          <w:szCs w:val="26"/>
        </w:rPr>
      </w:pPr>
      <w:r w:rsidDel="00000000" w:rsidR="00000000" w:rsidRPr="00000000">
        <w:rPr>
          <w:rtl w:val="0"/>
        </w:rPr>
      </w:r>
    </w:p>
    <w:p w:rsidR="00000000" w:rsidDel="00000000" w:rsidP="00000000" w:rsidRDefault="00000000" w:rsidRPr="00000000" w14:paraId="00000B7C">
      <w:pPr>
        <w:ind w:left="438" w:right="31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67.6.- INCORPORACIÓN COMO  RESERVISTA</w:t>
      </w:r>
      <w:r w:rsidDel="00000000" w:rsidR="00000000" w:rsidRPr="00000000">
        <w:rPr>
          <w:rFonts w:ascii="Times New Roman" w:cs="Times New Roman" w:eastAsia="Times New Roman" w:hAnsi="Times New Roman"/>
          <w:color w:val="363636"/>
          <w:sz w:val="23"/>
          <w:szCs w:val="23"/>
          <w:rtl w:val="0"/>
        </w:rPr>
        <w:t xml:space="preserve">:</w:t>
      </w:r>
      <w:r w:rsidDel="00000000" w:rsidR="00000000" w:rsidRPr="00000000">
        <w:rPr>
          <w:rtl w:val="0"/>
        </w:rPr>
      </w:r>
    </w:p>
    <w:p w:rsidR="00000000" w:rsidDel="00000000" w:rsidP="00000000" w:rsidRDefault="00000000" w:rsidRPr="00000000" w14:paraId="00000B7D">
      <w:pPr>
        <w:spacing w:line="200" w:lineRule="auto"/>
        <w:jc w:val="left"/>
        <w:rPr>
          <w:sz w:val="20"/>
          <w:szCs w:val="20"/>
        </w:rPr>
      </w:pPr>
      <w:r w:rsidDel="00000000" w:rsidR="00000000" w:rsidRPr="00000000">
        <w:rPr>
          <w:rtl w:val="0"/>
        </w:rPr>
      </w:r>
    </w:p>
    <w:p w:rsidR="00000000" w:rsidDel="00000000" w:rsidP="00000000" w:rsidRDefault="00000000" w:rsidRPr="00000000" w14:paraId="00000B7E">
      <w:pPr>
        <w:spacing w:line="200" w:lineRule="auto"/>
        <w:jc w:val="left"/>
        <w:rPr>
          <w:sz w:val="20"/>
          <w:szCs w:val="20"/>
        </w:rPr>
      </w:pPr>
      <w:r w:rsidDel="00000000" w:rsidR="00000000" w:rsidRPr="00000000">
        <w:rPr>
          <w:rtl w:val="0"/>
        </w:rPr>
      </w:r>
    </w:p>
    <w:p w:rsidR="00000000" w:rsidDel="00000000" w:rsidP="00000000" w:rsidRDefault="00000000" w:rsidRPr="00000000" w14:paraId="00000B7F">
      <w:pPr>
        <w:spacing w:before="3" w:line="240" w:lineRule="auto"/>
        <w:jc w:val="left"/>
        <w:rPr>
          <w:sz w:val="24"/>
          <w:szCs w:val="24"/>
        </w:rPr>
      </w:pPr>
      <w:r w:rsidDel="00000000" w:rsidR="00000000" w:rsidRPr="00000000">
        <w:rPr>
          <w:rtl w:val="0"/>
        </w:rPr>
      </w:r>
    </w:p>
    <w:p w:rsidR="00000000" w:rsidDel="00000000" w:rsidP="00000000" w:rsidRDefault="00000000" w:rsidRPr="00000000" w14:paraId="00000B80">
      <w:pPr>
        <w:spacing w:line="375" w:lineRule="auto"/>
        <w:ind w:left="446" w:right="100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El trabajador que en carácter de reservista fuera incorporado transitoriamente a las Fuer</w:t>
      </w:r>
      <w:r w:rsidDel="00000000" w:rsidR="00000000" w:rsidRPr="00000000">
        <w:rPr>
          <w:rFonts w:ascii="Times New Roman" w:cs="Times New Roman" w:eastAsia="Times New Roman" w:hAnsi="Times New Roman"/>
          <w:color w:val="363636"/>
          <w:sz w:val="23"/>
          <w:szCs w:val="23"/>
          <w:rtl w:val="0"/>
        </w:rPr>
        <w:t xml:space="preserve">z</w:t>
      </w:r>
      <w:r w:rsidDel="00000000" w:rsidR="00000000" w:rsidRPr="00000000">
        <w:rPr>
          <w:rFonts w:ascii="Times New Roman" w:cs="Times New Roman" w:eastAsia="Times New Roman" w:hAnsi="Times New Roman"/>
          <w:color w:val="181818"/>
          <w:sz w:val="23"/>
          <w:szCs w:val="23"/>
          <w:rtl w:val="0"/>
        </w:rPr>
        <w:t xml:space="preserve">as Armadas  o  de  Seguridad</w:t>
      </w:r>
      <w:r w:rsidDel="00000000" w:rsidR="00000000" w:rsidRPr="00000000">
        <w:rPr>
          <w:rFonts w:ascii="Times New Roman" w:cs="Times New Roman" w:eastAsia="Times New Roman" w:hAnsi="Times New Roman"/>
          <w:color w:val="36363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se  le  acordará  licencia  por  el  término   que  demande   su incorporación</w:t>
      </w:r>
      <w:r w:rsidDel="00000000" w:rsidR="00000000" w:rsidRPr="00000000">
        <w:rPr>
          <w:rFonts w:ascii="Times New Roman" w:cs="Times New Roman" w:eastAsia="Times New Roman" w:hAnsi="Times New Roman"/>
          <w:color w:val="4d4d4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con arreglo a las normas legales vigentes en la materia.</w:t>
      </w:r>
      <w:r w:rsidDel="00000000" w:rsidR="00000000" w:rsidRPr="00000000">
        <w:rPr>
          <w:rtl w:val="0"/>
        </w:rPr>
      </w:r>
    </w:p>
    <w:p w:rsidR="00000000" w:rsidDel="00000000" w:rsidP="00000000" w:rsidRDefault="00000000" w:rsidRPr="00000000" w14:paraId="00000B81">
      <w:pPr>
        <w:spacing w:line="200" w:lineRule="auto"/>
        <w:jc w:val="left"/>
        <w:rPr>
          <w:sz w:val="20"/>
          <w:szCs w:val="20"/>
        </w:rPr>
      </w:pPr>
      <w:r w:rsidDel="00000000" w:rsidR="00000000" w:rsidRPr="00000000">
        <w:rPr>
          <w:rtl w:val="0"/>
        </w:rPr>
      </w:r>
    </w:p>
    <w:p w:rsidR="00000000" w:rsidDel="00000000" w:rsidP="00000000" w:rsidRDefault="00000000" w:rsidRPr="00000000" w14:paraId="00000B82">
      <w:pPr>
        <w:spacing w:before="19" w:line="280" w:lineRule="auto"/>
        <w:jc w:val="left"/>
        <w:rPr>
          <w:sz w:val="28"/>
          <w:szCs w:val="28"/>
        </w:rPr>
      </w:pPr>
      <w:r w:rsidDel="00000000" w:rsidR="00000000" w:rsidRPr="00000000">
        <w:rPr>
          <w:rtl w:val="0"/>
        </w:rPr>
      </w:r>
    </w:p>
    <w:p w:rsidR="00000000" w:rsidDel="00000000" w:rsidP="00000000" w:rsidRDefault="00000000" w:rsidRPr="00000000" w14:paraId="00000B83">
      <w:pPr>
        <w:ind w:left="446" w:right="1021"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67.7.</w:t>
      </w:r>
      <w:r w:rsidDel="00000000" w:rsidR="00000000" w:rsidRPr="00000000">
        <w:rPr>
          <w:rFonts w:ascii="Times New Roman" w:cs="Times New Roman" w:eastAsia="Times New Roman" w:hAnsi="Times New Roman"/>
          <w:color w:val="36363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MATRIMONIO DE LOS TRABAJADORES O DE LOS HIJOS:</w:t>
      </w:r>
      <w:r w:rsidDel="00000000" w:rsidR="00000000" w:rsidRPr="00000000">
        <w:rPr>
          <w:rtl w:val="0"/>
        </w:rPr>
      </w:r>
    </w:p>
    <w:p w:rsidR="00000000" w:rsidDel="00000000" w:rsidP="00000000" w:rsidRDefault="00000000" w:rsidRPr="00000000" w14:paraId="00000B84">
      <w:pPr>
        <w:spacing w:line="200" w:lineRule="auto"/>
        <w:jc w:val="left"/>
        <w:rPr>
          <w:sz w:val="20"/>
          <w:szCs w:val="20"/>
        </w:rPr>
      </w:pPr>
      <w:r w:rsidDel="00000000" w:rsidR="00000000" w:rsidRPr="00000000">
        <w:rPr>
          <w:rtl w:val="0"/>
        </w:rPr>
      </w:r>
    </w:p>
    <w:p w:rsidR="00000000" w:rsidDel="00000000" w:rsidP="00000000" w:rsidRDefault="00000000" w:rsidRPr="00000000" w14:paraId="00000B85">
      <w:pPr>
        <w:spacing w:line="200" w:lineRule="auto"/>
        <w:jc w:val="left"/>
        <w:rPr>
          <w:sz w:val="20"/>
          <w:szCs w:val="20"/>
        </w:rPr>
      </w:pPr>
      <w:r w:rsidDel="00000000" w:rsidR="00000000" w:rsidRPr="00000000">
        <w:rPr>
          <w:rtl w:val="0"/>
        </w:rPr>
      </w:r>
    </w:p>
    <w:p w:rsidR="00000000" w:rsidDel="00000000" w:rsidP="00000000" w:rsidRDefault="00000000" w:rsidRPr="00000000" w14:paraId="00000B86">
      <w:pPr>
        <w:spacing w:before="8" w:line="220" w:lineRule="auto"/>
        <w:jc w:val="left"/>
        <w:rPr>
          <w:sz w:val="22"/>
          <w:szCs w:val="22"/>
        </w:rPr>
      </w:pPr>
      <w:r w:rsidDel="00000000" w:rsidR="00000000" w:rsidRPr="00000000">
        <w:rPr>
          <w:rtl w:val="0"/>
        </w:rPr>
      </w:r>
    </w:p>
    <w:p w:rsidR="00000000" w:rsidDel="00000000" w:rsidP="00000000" w:rsidRDefault="00000000" w:rsidRPr="00000000" w14:paraId="00000B87">
      <w:pPr>
        <w:spacing w:line="378" w:lineRule="auto"/>
        <w:ind w:left="453" w:right="99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363636"/>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l trabajador que contraiga matrimonio le corresponderá una licencia de QUINCE (15) días corridos</w:t>
      </w:r>
      <w:r w:rsidDel="00000000" w:rsidR="00000000" w:rsidRPr="00000000">
        <w:rPr>
          <w:rFonts w:ascii="Times New Roman" w:cs="Times New Roman" w:eastAsia="Times New Roman" w:hAnsi="Times New Roman"/>
          <w:color w:val="363636"/>
          <w:sz w:val="23"/>
          <w:szCs w:val="23"/>
          <w:rtl w:val="0"/>
        </w:rPr>
        <w:t xml:space="preserve">, </w:t>
      </w:r>
      <w:r w:rsidDel="00000000" w:rsidR="00000000" w:rsidRPr="00000000">
        <w:rPr>
          <w:rFonts w:ascii="Arial" w:cs="Arial" w:eastAsia="Arial" w:hAnsi="Arial"/>
          <w:color w:val="363636"/>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de DOS (2) días corridos de licencia para el casamiento de cada uno de sus hijos. El trabajador deberá optar el usufructo de esta licencia para la ceremonia ci</w:t>
      </w:r>
      <w:r w:rsidDel="00000000" w:rsidR="00000000" w:rsidRPr="00000000">
        <w:rPr>
          <w:rFonts w:ascii="Times New Roman" w:cs="Times New Roman" w:eastAsia="Times New Roman" w:hAnsi="Times New Roman"/>
          <w:color w:val="363636"/>
          <w:sz w:val="23"/>
          <w:szCs w:val="23"/>
          <w:rtl w:val="0"/>
        </w:rPr>
        <w:t xml:space="preserve">v</w:t>
      </w:r>
      <w:r w:rsidDel="00000000" w:rsidR="00000000" w:rsidRPr="00000000">
        <w:rPr>
          <w:rFonts w:ascii="Times New Roman" w:cs="Times New Roman" w:eastAsia="Times New Roman" w:hAnsi="Times New Roman"/>
          <w:color w:val="181818"/>
          <w:sz w:val="23"/>
          <w:szCs w:val="23"/>
          <w:rtl w:val="0"/>
        </w:rPr>
        <w:t xml:space="preserve">il o religiosa</w:t>
      </w:r>
      <w:r w:rsidDel="00000000" w:rsidR="00000000" w:rsidRPr="00000000">
        <w:rPr>
          <w:rFonts w:ascii="Times New Roman" w:cs="Times New Roman" w:eastAsia="Times New Roman" w:hAnsi="Times New Roman"/>
          <w:color w:val="36363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Deberá  acreditarse  este hecho ante el área de Personal  que corresponda  presentando  la documentación que lo certifique.</w:t>
      </w:r>
      <w:r w:rsidDel="00000000" w:rsidR="00000000" w:rsidRPr="00000000">
        <w:rPr>
          <w:rtl w:val="0"/>
        </w:rPr>
      </w:r>
    </w:p>
    <w:p w:rsidR="00000000" w:rsidDel="00000000" w:rsidP="00000000" w:rsidRDefault="00000000" w:rsidRPr="00000000" w14:paraId="00000B88">
      <w:pPr>
        <w:spacing w:line="200" w:lineRule="auto"/>
        <w:jc w:val="left"/>
        <w:rPr>
          <w:sz w:val="20"/>
          <w:szCs w:val="20"/>
        </w:rPr>
      </w:pPr>
      <w:r w:rsidDel="00000000" w:rsidR="00000000" w:rsidRPr="00000000">
        <w:rPr>
          <w:rtl w:val="0"/>
        </w:rPr>
      </w:r>
    </w:p>
    <w:p w:rsidR="00000000" w:rsidDel="00000000" w:rsidP="00000000" w:rsidRDefault="00000000" w:rsidRPr="00000000" w14:paraId="00000B89">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B8A">
      <w:pPr>
        <w:ind w:left="460" w:right="291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67.8.- LICENCIA POR VIOLENCIA DE GÉNERO:</w:t>
      </w:r>
      <w:r w:rsidDel="00000000" w:rsidR="00000000" w:rsidRPr="00000000">
        <w:rPr>
          <w:rtl w:val="0"/>
        </w:rPr>
      </w:r>
    </w:p>
    <w:p w:rsidR="00000000" w:rsidDel="00000000" w:rsidP="00000000" w:rsidRDefault="00000000" w:rsidRPr="00000000" w14:paraId="00000B8B">
      <w:pPr>
        <w:spacing w:line="200" w:lineRule="auto"/>
        <w:jc w:val="left"/>
        <w:rPr>
          <w:sz w:val="20"/>
          <w:szCs w:val="20"/>
        </w:rPr>
      </w:pPr>
      <w:r w:rsidDel="00000000" w:rsidR="00000000" w:rsidRPr="00000000">
        <w:rPr>
          <w:rtl w:val="0"/>
        </w:rPr>
      </w:r>
    </w:p>
    <w:p w:rsidR="00000000" w:rsidDel="00000000" w:rsidP="00000000" w:rsidRDefault="00000000" w:rsidRPr="00000000" w14:paraId="00000B8C">
      <w:pPr>
        <w:spacing w:line="200" w:lineRule="auto"/>
        <w:jc w:val="left"/>
        <w:rPr>
          <w:sz w:val="20"/>
          <w:szCs w:val="20"/>
        </w:rPr>
      </w:pPr>
      <w:r w:rsidDel="00000000" w:rsidR="00000000" w:rsidRPr="00000000">
        <w:rPr>
          <w:rtl w:val="0"/>
        </w:rPr>
      </w:r>
    </w:p>
    <w:p w:rsidR="00000000" w:rsidDel="00000000" w:rsidP="00000000" w:rsidRDefault="00000000" w:rsidRPr="00000000" w14:paraId="00000B8D">
      <w:pPr>
        <w:spacing w:before="5" w:line="220" w:lineRule="auto"/>
        <w:jc w:val="left"/>
        <w:rPr>
          <w:sz w:val="22"/>
          <w:szCs w:val="22"/>
        </w:rPr>
      </w:pPr>
      <w:r w:rsidDel="00000000" w:rsidR="00000000" w:rsidRPr="00000000">
        <w:rPr>
          <w:rtl w:val="0"/>
        </w:rPr>
      </w:r>
    </w:p>
    <w:p w:rsidR="00000000" w:rsidDel="00000000" w:rsidP="00000000" w:rsidRDefault="00000000" w:rsidRPr="00000000" w14:paraId="00000B8E">
      <w:pPr>
        <w:spacing w:line="365" w:lineRule="auto"/>
        <w:ind w:left="460" w:right="97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8"/>
          <w:szCs w:val="28"/>
          <w:rtl w:val="0"/>
        </w:rPr>
        <w:t xml:space="preserve">La licencia laboral por violencia de género será otorgada con goce íntegro de haberes </w:t>
      </w:r>
      <w:r w:rsidDel="00000000" w:rsidR="00000000" w:rsidRPr="00000000">
        <w:rPr>
          <w:rFonts w:ascii="Arial" w:cs="Arial" w:eastAsia="Arial" w:hAnsi="Arial"/>
          <w:color w:val="181818"/>
          <w:sz w:val="25"/>
          <w:szCs w:val="25"/>
          <w:rtl w:val="0"/>
        </w:rPr>
        <w:t xml:space="preserve">y </w:t>
      </w:r>
      <w:r w:rsidDel="00000000" w:rsidR="00000000" w:rsidRPr="00000000">
        <w:rPr>
          <w:rFonts w:ascii="Times New Roman" w:cs="Times New Roman" w:eastAsia="Times New Roman" w:hAnsi="Times New Roman"/>
          <w:color w:val="181818"/>
          <w:sz w:val="28"/>
          <w:szCs w:val="28"/>
          <w:rtl w:val="0"/>
        </w:rPr>
        <w:t xml:space="preserve">por </w:t>
      </w:r>
      <w:r w:rsidDel="00000000" w:rsidR="00000000" w:rsidRPr="00000000">
        <w:rPr>
          <w:rFonts w:ascii="Times New Roman" w:cs="Times New Roman" w:eastAsia="Times New Roman" w:hAnsi="Times New Roman"/>
          <w:color w:val="181818"/>
          <w:sz w:val="23"/>
          <w:szCs w:val="23"/>
          <w:rtl w:val="0"/>
        </w:rPr>
        <w:t xml:space="preserve">un plazo de hasta QUINC</w:t>
      </w:r>
      <w:r w:rsidDel="00000000" w:rsidR="00000000" w:rsidRPr="00000000">
        <w:rPr>
          <w:rFonts w:ascii="Times New Roman" w:cs="Times New Roman" w:eastAsia="Times New Roman" w:hAnsi="Times New Roman"/>
          <w:color w:val="363636"/>
          <w:sz w:val="23"/>
          <w:szCs w:val="23"/>
          <w:rtl w:val="0"/>
        </w:rPr>
        <w:t xml:space="preserve">E </w:t>
      </w:r>
      <w:r w:rsidDel="00000000" w:rsidR="00000000" w:rsidRPr="00000000">
        <w:rPr>
          <w:rFonts w:ascii="Times New Roman" w:cs="Times New Roman" w:eastAsia="Times New Roman" w:hAnsi="Times New Roman"/>
          <w:color w:val="181818"/>
          <w:sz w:val="23"/>
          <w:szCs w:val="23"/>
          <w:rtl w:val="0"/>
        </w:rPr>
        <w:t xml:space="preserve">(15) días corridos. Dicha licencia podrá prorrogar</w:t>
      </w:r>
      <w:r w:rsidDel="00000000" w:rsidR="00000000" w:rsidRPr="00000000">
        <w:rPr>
          <w:rFonts w:ascii="Times New Roman" w:cs="Times New Roman" w:eastAsia="Times New Roman" w:hAnsi="Times New Roman"/>
          <w:color w:val="363636"/>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 por igual período</w:t>
      </w:r>
      <w:r w:rsidDel="00000000" w:rsidR="00000000" w:rsidRPr="00000000">
        <w:rPr>
          <w:rFonts w:ascii="Times New Roman" w:cs="Times New Roman" w:eastAsia="Times New Roman" w:hAnsi="Times New Roman"/>
          <w:color w:val="4d4d4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cuando se acredite la persistencia del motivo que justificó su otorgamiento.</w:t>
      </w:r>
      <w:r w:rsidDel="00000000" w:rsidR="00000000" w:rsidRPr="00000000">
        <w:rPr>
          <w:rtl w:val="0"/>
        </w:rPr>
      </w:r>
    </w:p>
    <w:p w:rsidR="00000000" w:rsidDel="00000000" w:rsidP="00000000" w:rsidRDefault="00000000" w:rsidRPr="00000000" w14:paraId="00000B8F">
      <w:pPr>
        <w:spacing w:before="3" w:line="100" w:lineRule="auto"/>
        <w:jc w:val="left"/>
        <w:rPr>
          <w:sz w:val="10"/>
          <w:szCs w:val="10"/>
        </w:rPr>
      </w:pPr>
      <w:r w:rsidDel="00000000" w:rsidR="00000000" w:rsidRPr="00000000">
        <w:rPr>
          <w:rtl w:val="0"/>
        </w:rPr>
      </w:r>
    </w:p>
    <w:p w:rsidR="00000000" w:rsidDel="00000000" w:rsidP="00000000" w:rsidRDefault="00000000" w:rsidRPr="00000000" w14:paraId="00000B90">
      <w:pPr>
        <w:spacing w:line="200" w:lineRule="auto"/>
        <w:jc w:val="left"/>
        <w:rPr>
          <w:sz w:val="20"/>
          <w:szCs w:val="20"/>
        </w:rPr>
      </w:pPr>
      <w:r w:rsidDel="00000000" w:rsidR="00000000" w:rsidRPr="00000000">
        <w:rPr>
          <w:rtl w:val="0"/>
        </w:rPr>
      </w:r>
    </w:p>
    <w:p w:rsidR="00000000" w:rsidDel="00000000" w:rsidP="00000000" w:rsidRDefault="00000000" w:rsidRPr="00000000" w14:paraId="00000B91">
      <w:pPr>
        <w:spacing w:line="200" w:lineRule="auto"/>
        <w:jc w:val="left"/>
        <w:rPr>
          <w:sz w:val="20"/>
          <w:szCs w:val="20"/>
        </w:rPr>
      </w:pPr>
      <w:r w:rsidDel="00000000" w:rsidR="00000000" w:rsidRPr="00000000">
        <w:rPr>
          <w:rtl w:val="0"/>
        </w:rPr>
      </w:r>
    </w:p>
    <w:p w:rsidR="00000000" w:rsidDel="00000000" w:rsidP="00000000" w:rsidRDefault="00000000" w:rsidRPr="00000000" w14:paraId="00000B92">
      <w:pPr>
        <w:spacing w:line="372" w:lineRule="auto"/>
        <w:ind w:left="467" w:right="980" w:firstLine="0"/>
        <w:jc w:val="both"/>
        <w:rPr>
          <w:rFonts w:ascii="Times New Roman" w:cs="Times New Roman" w:eastAsia="Times New Roman" w:hAnsi="Times New Roman"/>
          <w:sz w:val="23"/>
          <w:szCs w:val="23"/>
        </w:rPr>
        <w:sectPr>
          <w:type w:val="continuous"/>
          <w:pgSz w:h="20160" w:w="12240" w:orient="portrait"/>
          <w:pgMar w:bottom="280" w:top="280" w:left="1340" w:right="780" w:header="360" w:footer="360"/>
        </w:sectPr>
      </w:pPr>
      <w:r w:rsidDel="00000000" w:rsidR="00000000" w:rsidRPr="00000000">
        <w:rPr>
          <w:rFonts w:ascii="Times New Roman" w:cs="Times New Roman" w:eastAsia="Times New Roman" w:hAnsi="Times New Roman"/>
          <w:color w:val="181818"/>
          <w:sz w:val="23"/>
          <w:szCs w:val="23"/>
          <w:rtl w:val="0"/>
        </w:rPr>
        <w:t xml:space="preserve">Para la justificación  de esta licencia,  la trabajadora o el trabajador deberá dar aviso de ausencia  a su  superior jerárquico  inmediato</w:t>
      </w:r>
      <w:r w:rsidDel="00000000" w:rsidR="00000000" w:rsidRPr="00000000">
        <w:rPr>
          <w:rFonts w:ascii="Times New Roman" w:cs="Times New Roman" w:eastAsia="Times New Roman" w:hAnsi="Times New Roman"/>
          <w:color w:val="36363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sin necesidad  de inform</w:t>
      </w:r>
      <w:r w:rsidDel="00000000" w:rsidR="00000000" w:rsidRPr="00000000">
        <w:rPr>
          <w:rFonts w:ascii="Times New Roman" w:cs="Times New Roman" w:eastAsia="Times New Roman" w:hAnsi="Times New Roman"/>
          <w:color w:val="363636"/>
          <w:sz w:val="23"/>
          <w:szCs w:val="23"/>
          <w:rtl w:val="0"/>
        </w:rPr>
        <w:t xml:space="preserve">a</w:t>
      </w:r>
      <w:r w:rsidDel="00000000" w:rsidR="00000000" w:rsidRPr="00000000">
        <w:rPr>
          <w:rFonts w:ascii="Times New Roman" w:cs="Times New Roman" w:eastAsia="Times New Roman" w:hAnsi="Times New Roman"/>
          <w:color w:val="181818"/>
          <w:sz w:val="23"/>
          <w:szCs w:val="23"/>
          <w:rtl w:val="0"/>
        </w:rPr>
        <w:t xml:space="preserve">r las  cau</w:t>
      </w:r>
      <w:r w:rsidDel="00000000" w:rsidR="00000000" w:rsidRPr="00000000">
        <w:rPr>
          <w:rFonts w:ascii="Times New Roman" w:cs="Times New Roman" w:eastAsia="Times New Roman" w:hAnsi="Times New Roman"/>
          <w:color w:val="363636"/>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a</w:t>
      </w:r>
      <w:r w:rsidDel="00000000" w:rsidR="00000000" w:rsidRPr="00000000">
        <w:rPr>
          <w:rFonts w:ascii="Times New Roman" w:cs="Times New Roman" w:eastAsia="Times New Roman" w:hAnsi="Times New Roman"/>
          <w:color w:val="363636"/>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  Así también</w:t>
      </w:r>
      <w:r w:rsidDel="00000000" w:rsidR="00000000" w:rsidRPr="00000000">
        <w:rPr>
          <w:rFonts w:ascii="Times New Roman" w:cs="Times New Roman" w:eastAsia="Times New Roman" w:hAnsi="Times New Roman"/>
          <w:color w:val="4d4d4d"/>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deberá acreditar la situación ante la Dirección de Medicina d</w:t>
      </w:r>
      <w:r w:rsidDel="00000000" w:rsidR="00000000" w:rsidRPr="00000000">
        <w:rPr>
          <w:rFonts w:ascii="Times New Roman" w:cs="Times New Roman" w:eastAsia="Times New Roman" w:hAnsi="Times New Roman"/>
          <w:color w:val="363636"/>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l Trabajo</w:t>
      </w:r>
      <w:r w:rsidDel="00000000" w:rsidR="00000000" w:rsidRPr="00000000">
        <w:rPr>
          <w:rFonts w:ascii="Times New Roman" w:cs="Times New Roman" w:eastAsia="Times New Roman" w:hAnsi="Times New Roman"/>
          <w:color w:val="36363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o la que la</w:t>
      </w:r>
      <w:r w:rsidDel="00000000" w:rsidR="00000000" w:rsidRPr="00000000">
        <w:rPr>
          <w:rtl w:val="0"/>
        </w:rPr>
      </w:r>
    </w:p>
    <w:p w:rsidR="00000000" w:rsidDel="00000000" w:rsidP="00000000" w:rsidRDefault="00000000" w:rsidRPr="00000000" w14:paraId="00000B93">
      <w:pPr>
        <w:spacing w:line="1140" w:lineRule="auto"/>
        <w:ind w:left="751" w:firstLine="0"/>
        <w:jc w:val="left"/>
        <w:rPr>
          <w:rFonts w:ascii="Times New Roman" w:cs="Times New Roman" w:eastAsia="Times New Roman" w:hAnsi="Times New Roman"/>
          <w:sz w:val="104"/>
          <w:szCs w:val="104"/>
        </w:rPr>
      </w:pPr>
      <w:r w:rsidDel="00000000" w:rsidR="00000000" w:rsidRPr="00000000">
        <w:rPr>
          <w:rFonts w:ascii="Times New Roman" w:cs="Times New Roman" w:eastAsia="Times New Roman" w:hAnsi="Times New Roman"/>
          <w:color w:val="565656"/>
          <w:sz w:val="104"/>
          <w:szCs w:val="104"/>
          <w:vertAlign w:val="baseline"/>
          <w:rtl w:val="0"/>
        </w:rPr>
        <w:t xml:space="preserve">f/</w:t>
      </w:r>
      <w:r w:rsidDel="00000000" w:rsidR="00000000" w:rsidRPr="00000000">
        <w:rPr>
          <w:rFonts w:ascii="Times New Roman" w:cs="Times New Roman" w:eastAsia="Times New Roman" w:hAnsi="Times New Roman"/>
          <w:color w:val="252525"/>
          <w:sz w:val="104"/>
          <w:szCs w:val="104"/>
          <w:vertAlign w:val="baseline"/>
          <w:rtl w:val="0"/>
        </w:rPr>
        <w:t xml:space="preserve">l</w:t>
      </w:r>
      <w:r w:rsidDel="00000000" w:rsidR="00000000" w:rsidRPr="00000000">
        <w:rPr>
          <w:rFonts w:ascii="Times New Roman" w:cs="Times New Roman" w:eastAsia="Times New Roman" w:hAnsi="Times New Roman"/>
          <w:color w:val="565656"/>
          <w:sz w:val="104"/>
          <w:szCs w:val="104"/>
          <w:vertAlign w:val="baseline"/>
          <w:rtl w:val="0"/>
        </w:rPr>
        <w:t xml:space="preserve">7</w:t>
      </w:r>
      <w:r w:rsidDel="00000000" w:rsidR="00000000" w:rsidRPr="00000000">
        <w:rPr>
          <w:rFonts w:ascii="Times New Roman" w:cs="Times New Roman" w:eastAsia="Times New Roman" w:hAnsi="Times New Roman"/>
          <w:color w:val="252525"/>
          <w:sz w:val="104"/>
          <w:szCs w:val="104"/>
          <w:vertAlign w:val="baseline"/>
          <w:rtl w:val="0"/>
        </w:rPr>
        <w:t xml:space="preserve">i</w:t>
      </w:r>
      <w:r w:rsidDel="00000000" w:rsidR="00000000" w:rsidRPr="00000000">
        <w:rPr>
          <w:rFonts w:ascii="Times New Roman" w:cs="Times New Roman" w:eastAsia="Times New Roman" w:hAnsi="Times New Roman"/>
          <w:color w:val="565656"/>
          <w:sz w:val="104"/>
          <w:szCs w:val="104"/>
          <w:vertAlign w:val="baseline"/>
          <w:rtl w:val="0"/>
        </w:rPr>
        <w:t xml:space="preserve">,</w:t>
      </w:r>
      <w:r w:rsidDel="00000000" w:rsidR="00000000" w:rsidRPr="00000000">
        <w:rPr>
          <w:rFonts w:ascii="Times New Roman" w:cs="Times New Roman" w:eastAsia="Times New Roman" w:hAnsi="Times New Roman"/>
          <w:color w:val="252525"/>
          <w:sz w:val="104"/>
          <w:szCs w:val="104"/>
          <w:vertAlign w:val="baseline"/>
          <w:rtl w:val="0"/>
        </w:rPr>
        <w:t xml:space="preserve">]</w:t>
      </w:r>
      <w:r w:rsidDel="00000000" w:rsidR="00000000" w:rsidRPr="00000000">
        <w:rPr>
          <w:rtl w:val="0"/>
        </w:rPr>
      </w:r>
    </w:p>
    <w:p w:rsidR="00000000" w:rsidDel="00000000" w:rsidP="00000000" w:rsidRDefault="00000000" w:rsidRPr="00000000" w14:paraId="00000B94">
      <w:pPr>
        <w:spacing w:line="160" w:lineRule="auto"/>
        <w:ind w:left="860" w:right="851" w:firstLine="0"/>
        <w:jc w:val="center"/>
        <w:rPr>
          <w:rFonts w:ascii="Arial" w:cs="Arial" w:eastAsia="Arial" w:hAnsi="Arial"/>
          <w:sz w:val="17"/>
          <w:szCs w:val="17"/>
        </w:rPr>
      </w:pPr>
      <w:r w:rsidDel="00000000" w:rsidR="00000000" w:rsidRPr="00000000">
        <w:rPr>
          <w:rFonts w:ascii="Malgun Gothic" w:cs="Malgun Gothic" w:eastAsia="Malgun Gothic" w:hAnsi="Malgun Gothic"/>
          <w:color w:val="565656"/>
          <w:sz w:val="20"/>
          <w:szCs w:val="20"/>
          <w:vertAlign w:val="baseline"/>
          <w:rtl w:val="0"/>
        </w:rPr>
        <w:t xml:space="preserve">�         </w:t>
      </w:r>
      <w:r w:rsidDel="00000000" w:rsidR="00000000" w:rsidRPr="00000000">
        <w:rPr>
          <w:rFonts w:ascii="Arial" w:cs="Arial" w:eastAsia="Arial" w:hAnsi="Arial"/>
          <w:color w:val="565656"/>
          <w:sz w:val="17"/>
          <w:szCs w:val="17"/>
          <w:vertAlign w:val="baseline"/>
          <w:rtl w:val="0"/>
        </w:rPr>
        <w:t xml:space="preserve">'/</w:t>
      </w:r>
      <w:r w:rsidDel="00000000" w:rsidR="00000000" w:rsidRPr="00000000">
        <w:rPr>
          <w:rtl w:val="0"/>
        </w:rPr>
      </w:r>
    </w:p>
    <w:p w:rsidR="00000000" w:rsidDel="00000000" w:rsidP="00000000" w:rsidRDefault="00000000" w:rsidRPr="00000000" w14:paraId="00000B95">
      <w:pPr>
        <w:spacing w:line="200" w:lineRule="auto"/>
        <w:ind w:left="1000" w:right="94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424242"/>
          <w:sz w:val="20"/>
          <w:szCs w:val="20"/>
          <w:rtl w:val="0"/>
        </w:rPr>
        <w:t xml:space="preserve">� </w:t>
      </w:r>
      <w:r w:rsidDel="00000000" w:rsidR="00000000" w:rsidRPr="00000000">
        <w:rPr>
          <w:rFonts w:ascii="Arial" w:cs="Arial" w:eastAsia="Arial" w:hAnsi="Arial"/>
          <w:color w:val="6c6c6c"/>
          <w:sz w:val="26"/>
          <w:szCs w:val="26"/>
          <w:rtl w:val="0"/>
        </w:rPr>
        <w:t xml:space="preserve">....   </w:t>
      </w:r>
      <w:r w:rsidDel="00000000" w:rsidR="00000000" w:rsidRPr="00000000">
        <w:rPr>
          <w:rFonts w:ascii="Malgun Gothic" w:cs="Malgun Gothic" w:eastAsia="Malgun Gothic" w:hAnsi="Malgun Gothic"/>
          <w:color w:val="424242"/>
          <w:sz w:val="20"/>
          <w:szCs w:val="20"/>
          <w:rtl w:val="0"/>
        </w:rPr>
        <w:t xml:space="preserve">�</w:t>
      </w:r>
      <w:r w:rsidDel="00000000" w:rsidR="00000000" w:rsidRPr="00000000">
        <w:rPr>
          <w:rtl w:val="0"/>
        </w:rPr>
      </w:r>
    </w:p>
    <w:p w:rsidR="00000000" w:rsidDel="00000000" w:rsidP="00000000" w:rsidRDefault="00000000" w:rsidRPr="00000000" w14:paraId="00000B96">
      <w:pPr>
        <w:spacing w:line="240" w:lineRule="auto"/>
        <w:ind w:left="294" w:right="206" w:firstLine="0"/>
        <w:jc w:val="center"/>
        <w:rPr>
          <w:rFonts w:ascii="Arial" w:cs="Arial" w:eastAsia="Arial" w:hAnsi="Arial"/>
          <w:sz w:val="25"/>
          <w:szCs w:val="25"/>
        </w:rPr>
      </w:pPr>
      <w:hyperlink r:id="rId249">
        <w:r w:rsidDel="00000000" w:rsidR="00000000" w:rsidRPr="00000000">
          <w:rPr>
            <w:rFonts w:ascii="Arial" w:cs="Arial" w:eastAsia="Arial" w:hAnsi="Arial"/>
            <w:b w:val="1"/>
            <w:i w:val="1"/>
            <w:color w:val="6c6c6c"/>
            <w:sz w:val="12"/>
            <w:szCs w:val="12"/>
            <w:vertAlign w:val="baseline"/>
            <w:rtl w:val="0"/>
          </w:rPr>
          <w:t xml:space="preserve">@</w:t>
        </w:r>
      </w:hyperlink>
      <w:hyperlink r:id="rId250">
        <w:r w:rsidDel="00000000" w:rsidR="00000000" w:rsidRPr="00000000">
          <w:rPr>
            <w:rFonts w:ascii="Arial" w:cs="Arial" w:eastAsia="Arial" w:hAnsi="Arial"/>
            <w:b w:val="1"/>
            <w:i w:val="1"/>
            <w:color w:val="565656"/>
            <w:sz w:val="12"/>
            <w:szCs w:val="12"/>
            <w:vertAlign w:val="baseline"/>
            <w:rtl w:val="0"/>
          </w:rPr>
          <w:t xml:space="preserve">Y)</w:t>
        </w:r>
      </w:hyperlink>
      <w:r w:rsidDel="00000000" w:rsidR="00000000" w:rsidRPr="00000000">
        <w:rPr>
          <w:rFonts w:ascii="Arial" w:cs="Arial" w:eastAsia="Arial" w:hAnsi="Arial"/>
          <w:b w:val="1"/>
          <w:i w:val="1"/>
          <w:color w:val="565656"/>
          <w:sz w:val="12"/>
          <w:szCs w:val="12"/>
          <w:vertAlign w:val="baseline"/>
          <w:rtl w:val="0"/>
        </w:rPr>
        <w:t xml:space="preserve">('</w:t>
      </w:r>
      <w:r w:rsidDel="00000000" w:rsidR="00000000" w:rsidRPr="00000000">
        <w:rPr>
          <w:rFonts w:ascii="Arial" w:cs="Arial" w:eastAsia="Arial" w:hAnsi="Arial"/>
          <w:b w:val="1"/>
          <w:i w:val="1"/>
          <w:color w:val="252525"/>
          <w:sz w:val="12"/>
          <w:szCs w:val="12"/>
          <w:vertAlign w:val="baseline"/>
          <w:rtl w:val="0"/>
        </w:rPr>
        <w:t xml:space="preserve">f'</w:t>
      </w:r>
      <w:r w:rsidDel="00000000" w:rsidR="00000000" w:rsidRPr="00000000">
        <w:rPr>
          <w:rFonts w:ascii="Arial" w:cs="Arial" w:eastAsia="Arial" w:hAnsi="Arial"/>
          <w:b w:val="1"/>
          <w:i w:val="1"/>
          <w:color w:val="424242"/>
          <w:sz w:val="12"/>
          <w:szCs w:val="12"/>
          <w:vertAlign w:val="baseline"/>
          <w:rtl w:val="0"/>
        </w:rPr>
        <w:t xml:space="preserve">i</w:t>
      </w:r>
      <w:r w:rsidDel="00000000" w:rsidR="00000000" w:rsidRPr="00000000">
        <w:rPr>
          <w:rFonts w:ascii="Arial" w:cs="Arial" w:eastAsia="Arial" w:hAnsi="Arial"/>
          <w:b w:val="1"/>
          <w:i w:val="1"/>
          <w:color w:val="252525"/>
          <w:sz w:val="12"/>
          <w:szCs w:val="12"/>
          <w:vertAlign w:val="baseline"/>
          <w:rtl w:val="0"/>
        </w:rPr>
        <w:t xml:space="preserve">ll</w:t>
      </w:r>
      <w:r w:rsidDel="00000000" w:rsidR="00000000" w:rsidRPr="00000000">
        <w:rPr>
          <w:rFonts w:ascii="Arial" w:cs="Arial" w:eastAsia="Arial" w:hAnsi="Arial"/>
          <w:b w:val="1"/>
          <w:i w:val="1"/>
          <w:color w:val="565656"/>
          <w:sz w:val="12"/>
          <w:szCs w:val="12"/>
          <w:vertAlign w:val="baseline"/>
          <w:rtl w:val="0"/>
        </w:rPr>
        <w:t xml:space="preserve">e</w:t>
      </w:r>
      <w:r w:rsidDel="00000000" w:rsidR="00000000" w:rsidRPr="00000000">
        <w:rPr>
          <w:rFonts w:ascii="Arial" w:cs="Arial" w:eastAsia="Arial" w:hAnsi="Arial"/>
          <w:b w:val="1"/>
          <w:i w:val="1"/>
          <w:color w:val="252525"/>
          <w:sz w:val="12"/>
          <w:szCs w:val="12"/>
          <w:vertAlign w:val="baseline"/>
          <w:rtl w:val="0"/>
        </w:rPr>
        <w:t xml:space="preserve">/</w:t>
      </w:r>
      <w:r w:rsidDel="00000000" w:rsidR="00000000" w:rsidRPr="00000000">
        <w:rPr>
          <w:rFonts w:ascii="Arial" w:cs="Arial" w:eastAsia="Arial" w:hAnsi="Arial"/>
          <w:b w:val="1"/>
          <w:i w:val="1"/>
          <w:color w:val="565656"/>
          <w:sz w:val="12"/>
          <w:szCs w:val="12"/>
          <w:vertAlign w:val="baseline"/>
          <w:rtl w:val="0"/>
        </w:rPr>
        <w:t xml:space="preserve">(</w:t>
      </w:r>
      <w:r w:rsidDel="00000000" w:rsidR="00000000" w:rsidRPr="00000000">
        <w:rPr>
          <w:rFonts w:ascii="Arial" w:cs="Arial" w:eastAsia="Arial" w:hAnsi="Arial"/>
          <w:b w:val="1"/>
          <w:i w:val="1"/>
          <w:color w:val="252525"/>
          <w:sz w:val="12"/>
          <w:szCs w:val="12"/>
          <w:vertAlign w:val="baseline"/>
          <w:rtl w:val="0"/>
        </w:rPr>
        <w:t xml:space="preserve">I  </w:t>
      </w:r>
      <w:r w:rsidDel="00000000" w:rsidR="00000000" w:rsidRPr="00000000">
        <w:rPr>
          <w:rFonts w:ascii="Times New Roman" w:cs="Times New Roman" w:eastAsia="Times New Roman" w:hAnsi="Times New Roman"/>
          <w:b w:val="1"/>
          <w:i w:val="1"/>
          <w:color w:val="424242"/>
          <w:sz w:val="15"/>
          <w:szCs w:val="15"/>
          <w:vertAlign w:val="baseline"/>
          <w:rtl w:val="0"/>
        </w:rPr>
        <w:t xml:space="preserve">,l</w:t>
      </w:r>
      <w:r w:rsidDel="00000000" w:rsidR="00000000" w:rsidRPr="00000000">
        <w:rPr>
          <w:rFonts w:ascii="Times New Roman" w:cs="Times New Roman" w:eastAsia="Times New Roman" w:hAnsi="Times New Roman"/>
          <w:b w:val="1"/>
          <w:i w:val="1"/>
          <w:color w:val="6c6c6c"/>
          <w:sz w:val="15"/>
          <w:szCs w:val="15"/>
          <w:vertAlign w:val="baseline"/>
          <w:rtl w:val="0"/>
        </w:rPr>
        <w:t xml:space="preserve">e  </w:t>
      </w:r>
      <w:r w:rsidDel="00000000" w:rsidR="00000000" w:rsidRPr="00000000">
        <w:rPr>
          <w:rFonts w:ascii="Arial" w:cs="Arial" w:eastAsia="Arial" w:hAnsi="Arial"/>
          <w:b w:val="1"/>
          <w:i w:val="1"/>
          <w:color w:val="6c6c6c"/>
          <w:sz w:val="12"/>
          <w:szCs w:val="12"/>
          <w:vertAlign w:val="baseline"/>
          <w:rtl w:val="0"/>
        </w:rPr>
        <w:t xml:space="preserve">Pli:</w:t>
      </w:r>
      <w:r w:rsidDel="00000000" w:rsidR="00000000" w:rsidRPr="00000000">
        <w:rPr>
          <w:rFonts w:ascii="Arial" w:cs="Arial" w:eastAsia="Arial" w:hAnsi="Arial"/>
          <w:b w:val="1"/>
          <w:i w:val="1"/>
          <w:color w:val="252525"/>
          <w:sz w:val="12"/>
          <w:szCs w:val="12"/>
          <w:vertAlign w:val="baseline"/>
          <w:rtl w:val="0"/>
        </w:rPr>
        <w:t xml:space="preserve">rn1  </w:t>
      </w:r>
      <w:r w:rsidDel="00000000" w:rsidR="00000000" w:rsidRPr="00000000">
        <w:rPr>
          <w:rFonts w:ascii="Times New Roman" w:cs="Times New Roman" w:eastAsia="Times New Roman" w:hAnsi="Times New Roman"/>
          <w:b w:val="1"/>
          <w:i w:val="1"/>
          <w:color w:val="252525"/>
          <w:sz w:val="15"/>
          <w:szCs w:val="15"/>
          <w:vertAlign w:val="baseline"/>
          <w:rtl w:val="0"/>
        </w:rPr>
        <w:t xml:space="preserve">,</w:t>
      </w:r>
      <w:r w:rsidDel="00000000" w:rsidR="00000000" w:rsidRPr="00000000">
        <w:rPr>
          <w:rFonts w:ascii="Times New Roman" w:cs="Times New Roman" w:eastAsia="Times New Roman" w:hAnsi="Times New Roman"/>
          <w:b w:val="1"/>
          <w:i w:val="1"/>
          <w:color w:val="424242"/>
          <w:sz w:val="15"/>
          <w:szCs w:val="15"/>
          <w:vertAlign w:val="baseline"/>
          <w:rtl w:val="0"/>
        </w:rPr>
        <w:t xml:space="preserve">/</w:t>
      </w:r>
      <w:r w:rsidDel="00000000" w:rsidR="00000000" w:rsidRPr="00000000">
        <w:rPr>
          <w:rFonts w:ascii="Times New Roman" w:cs="Times New Roman" w:eastAsia="Times New Roman" w:hAnsi="Times New Roman"/>
          <w:b w:val="1"/>
          <w:i w:val="1"/>
          <w:color w:val="565656"/>
          <w:sz w:val="15"/>
          <w:szCs w:val="15"/>
          <w:vertAlign w:val="baseline"/>
          <w:rtl w:val="0"/>
        </w:rPr>
        <w:t xml:space="preserve">e</w:t>
      </w:r>
      <w:r w:rsidDel="00000000" w:rsidR="00000000" w:rsidRPr="00000000">
        <w:rPr>
          <w:rFonts w:ascii="Times New Roman" w:cs="Times New Roman" w:eastAsia="Times New Roman" w:hAnsi="Times New Roman"/>
          <w:b w:val="1"/>
          <w:i w:val="1"/>
          <w:color w:val="252525"/>
          <w:sz w:val="15"/>
          <w:szCs w:val="15"/>
          <w:vertAlign w:val="baseline"/>
          <w:rtl w:val="0"/>
        </w:rPr>
        <w:t xml:space="preserve">l </w:t>
      </w:r>
      <w:r w:rsidDel="00000000" w:rsidR="00000000" w:rsidRPr="00000000">
        <w:rPr>
          <w:rFonts w:ascii="Malgun Gothic" w:cs="Malgun Gothic" w:eastAsia="Malgun Gothic" w:hAnsi="Malgun Gothic"/>
          <w:color w:val="565656"/>
          <w:sz w:val="25"/>
          <w:szCs w:val="25"/>
          <w:vertAlign w:val="baseline"/>
          <w:rtl w:val="0"/>
        </w:rPr>
        <w:t xml:space="preserve">�</w:t>
      </w:r>
      <w:r w:rsidDel="00000000" w:rsidR="00000000" w:rsidRPr="00000000">
        <w:rPr>
          <w:rFonts w:ascii="Arial" w:cs="Arial" w:eastAsia="Arial" w:hAnsi="Arial"/>
          <w:b w:val="1"/>
          <w:i w:val="1"/>
          <w:color w:val="565656"/>
          <w:sz w:val="25"/>
          <w:szCs w:val="25"/>
          <w:vertAlign w:val="baseline"/>
          <w:rtl w:val="0"/>
        </w:rPr>
        <w:t xml:space="preserve">wl"</w:t>
      </w:r>
      <w:r w:rsidDel="00000000" w:rsidR="00000000" w:rsidRPr="00000000">
        <w:rPr>
          <w:rFonts w:ascii="Arial" w:cs="Arial" w:eastAsia="Arial" w:hAnsi="Arial"/>
          <w:b w:val="1"/>
          <w:i w:val="1"/>
          <w:color w:val="151515"/>
          <w:sz w:val="25"/>
          <w:szCs w:val="25"/>
          <w:vertAlign w:val="baseline"/>
          <w:rtl w:val="0"/>
        </w:rPr>
        <w:t xml:space="preserve">,</w:t>
      </w:r>
      <w:r w:rsidDel="00000000" w:rsidR="00000000" w:rsidRPr="00000000">
        <w:rPr>
          <w:rtl w:val="0"/>
        </w:rPr>
      </w:r>
    </w:p>
    <w:p w:rsidR="00000000" w:rsidDel="00000000" w:rsidP="00000000" w:rsidRDefault="00000000" w:rsidRPr="00000000" w14:paraId="00000B97">
      <w:pPr>
        <w:spacing w:before="12" w:line="220" w:lineRule="auto"/>
        <w:ind w:left="82" w:right="-3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color w:val="565656"/>
          <w:sz w:val="15"/>
          <w:szCs w:val="15"/>
          <w:vertAlign w:val="baseline"/>
          <w:rtl w:val="0"/>
        </w:rPr>
        <w:t xml:space="preserve">%</w:t>
      </w:r>
      <w:r w:rsidDel="00000000" w:rsidR="00000000" w:rsidRPr="00000000">
        <w:rPr>
          <w:rFonts w:ascii="Times New Roman" w:cs="Times New Roman" w:eastAsia="Times New Roman" w:hAnsi="Times New Roman"/>
          <w:b w:val="1"/>
          <w:i w:val="1"/>
          <w:color w:val="252525"/>
          <w:sz w:val="15"/>
          <w:szCs w:val="15"/>
          <w:vertAlign w:val="baseline"/>
          <w:rtl w:val="0"/>
        </w:rPr>
        <w:t xml:space="preserve">1</w:t>
      </w:r>
      <w:r w:rsidDel="00000000" w:rsidR="00000000" w:rsidRPr="00000000">
        <w:rPr>
          <w:rFonts w:ascii="Times New Roman" w:cs="Times New Roman" w:eastAsia="Times New Roman" w:hAnsi="Times New Roman"/>
          <w:b w:val="1"/>
          <w:i w:val="1"/>
          <w:color w:val="565656"/>
          <w:sz w:val="15"/>
          <w:szCs w:val="15"/>
          <w:vertAlign w:val="baseline"/>
          <w:rtl w:val="0"/>
        </w:rPr>
        <w:t xml:space="preserve">d</w:t>
      </w:r>
      <w:r w:rsidDel="00000000" w:rsidR="00000000" w:rsidRPr="00000000">
        <w:rPr>
          <w:rFonts w:ascii="Times New Roman" w:cs="Times New Roman" w:eastAsia="Times New Roman" w:hAnsi="Times New Roman"/>
          <w:b w:val="1"/>
          <w:i w:val="1"/>
          <w:color w:val="252525"/>
          <w:sz w:val="15"/>
          <w:szCs w:val="15"/>
          <w:vertAlign w:val="baseline"/>
          <w:rtl w:val="0"/>
        </w:rPr>
        <w:t xml:space="preserve">,ti</w:t>
      </w:r>
      <w:r w:rsidDel="00000000" w:rsidR="00000000" w:rsidRPr="00000000">
        <w:rPr>
          <w:rFonts w:ascii="Times New Roman" w:cs="Times New Roman" w:eastAsia="Times New Roman" w:hAnsi="Times New Roman"/>
          <w:b w:val="1"/>
          <w:i w:val="1"/>
          <w:color w:val="424242"/>
          <w:sz w:val="15"/>
          <w:szCs w:val="15"/>
          <w:vertAlign w:val="baseline"/>
          <w:rtl w:val="0"/>
        </w:rPr>
        <w:t xml:space="preserve">,</w:t>
      </w:r>
      <w:r w:rsidDel="00000000" w:rsidR="00000000" w:rsidRPr="00000000">
        <w:rPr>
          <w:rFonts w:ascii="Times New Roman" w:cs="Times New Roman" w:eastAsia="Times New Roman" w:hAnsi="Times New Roman"/>
          <w:b w:val="1"/>
          <w:i w:val="1"/>
          <w:color w:val="252525"/>
          <w:sz w:val="15"/>
          <w:szCs w:val="15"/>
          <w:vertAlign w:val="baseline"/>
          <w:rtl w:val="0"/>
        </w:rPr>
        <w:t xml:space="preserve">l</w:t>
      </w:r>
      <w:r w:rsidDel="00000000" w:rsidR="00000000" w:rsidRPr="00000000">
        <w:rPr>
          <w:rFonts w:ascii="Times New Roman" w:cs="Times New Roman" w:eastAsia="Times New Roman" w:hAnsi="Times New Roman"/>
          <w:b w:val="1"/>
          <w:i w:val="1"/>
          <w:color w:val="565656"/>
          <w:sz w:val="15"/>
          <w:szCs w:val="15"/>
          <w:vertAlign w:val="baseline"/>
          <w:rtl w:val="0"/>
        </w:rPr>
        <w:t xml:space="preserve">o  </w:t>
      </w:r>
      <w:r w:rsidDel="00000000" w:rsidR="00000000" w:rsidRPr="00000000">
        <w:rPr>
          <w:rFonts w:ascii="Times New Roman" w:cs="Times New Roman" w:eastAsia="Times New Roman" w:hAnsi="Times New Roman"/>
          <w:b w:val="1"/>
          <w:i w:val="1"/>
          <w:color w:val="6c6c6c"/>
          <w:sz w:val="15"/>
          <w:szCs w:val="15"/>
          <w:vertAlign w:val="baseline"/>
          <w:rtl w:val="0"/>
        </w:rPr>
        <w:t xml:space="preserve">e </w:t>
      </w:r>
      <w:r w:rsidDel="00000000" w:rsidR="00000000" w:rsidRPr="00000000">
        <w:rPr>
          <w:rFonts w:ascii="Times New Roman" w:cs="Times New Roman" w:eastAsia="Times New Roman" w:hAnsi="Times New Roman"/>
          <w:b w:val="1"/>
          <w:i w:val="1"/>
          <w:color w:val="565656"/>
          <w:sz w:val="15"/>
          <w:szCs w:val="15"/>
          <w:vertAlign w:val="baseline"/>
          <w:rtl w:val="0"/>
        </w:rPr>
        <w:t xml:space="preserve">..Y&amp;</w:t>
      </w:r>
      <w:r w:rsidDel="00000000" w:rsidR="00000000" w:rsidRPr="00000000">
        <w:rPr>
          <w:rFonts w:ascii="Times New Roman" w:cs="Times New Roman" w:eastAsia="Times New Roman" w:hAnsi="Times New Roman"/>
          <w:b w:val="1"/>
          <w:i w:val="1"/>
          <w:color w:val="424242"/>
          <w:sz w:val="15"/>
          <w:szCs w:val="15"/>
          <w:vertAlign w:val="baseline"/>
          <w:rtl w:val="0"/>
        </w:rPr>
        <w:t xml:space="preserve">la</w:t>
      </w:r>
      <w:r w:rsidDel="00000000" w:rsidR="00000000" w:rsidRPr="00000000">
        <w:rPr>
          <w:rFonts w:ascii="Times New Roman" w:cs="Times New Roman" w:eastAsia="Times New Roman" w:hAnsi="Times New Roman"/>
          <w:b w:val="1"/>
          <w:i w:val="1"/>
          <w:color w:val="565656"/>
          <w:sz w:val="15"/>
          <w:szCs w:val="15"/>
          <w:vertAlign w:val="baseline"/>
          <w:rtl w:val="0"/>
        </w:rPr>
        <w:t xml:space="preserve">&lt;&gt;  </w:t>
      </w:r>
      <w:r w:rsidDel="00000000" w:rsidR="00000000" w:rsidRPr="00000000">
        <w:rPr>
          <w:rFonts w:ascii="Times New Roman" w:cs="Times New Roman" w:eastAsia="Times New Roman" w:hAnsi="Times New Roman"/>
          <w:b w:val="1"/>
          <w:i w:val="1"/>
          <w:color w:val="424242"/>
          <w:sz w:val="15"/>
          <w:szCs w:val="15"/>
          <w:vertAlign w:val="baseline"/>
          <w:rtl w:val="0"/>
        </w:rPr>
        <w:t xml:space="preserve">,</w:t>
      </w:r>
      <w:r w:rsidDel="00000000" w:rsidR="00000000" w:rsidRPr="00000000">
        <w:rPr>
          <w:rFonts w:ascii="Times New Roman" w:cs="Times New Roman" w:eastAsia="Times New Roman" w:hAnsi="Times New Roman"/>
          <w:b w:val="1"/>
          <w:i w:val="1"/>
          <w:color w:val="252525"/>
          <w:sz w:val="15"/>
          <w:szCs w:val="15"/>
          <w:vertAlign w:val="baseline"/>
          <w:rtl w:val="0"/>
        </w:rPr>
        <w:t xml:space="preserve">l</w:t>
      </w:r>
      <w:r w:rsidDel="00000000" w:rsidR="00000000" w:rsidRPr="00000000">
        <w:rPr>
          <w:rFonts w:ascii="Times New Roman" w:cs="Times New Roman" w:eastAsia="Times New Roman" w:hAnsi="Times New Roman"/>
          <w:b w:val="1"/>
          <w:i w:val="1"/>
          <w:color w:val="565656"/>
          <w:sz w:val="15"/>
          <w:szCs w:val="15"/>
          <w:vertAlign w:val="baseline"/>
          <w:rtl w:val="0"/>
        </w:rPr>
        <w:t xml:space="preserve">e</w:t>
      </w:r>
      <w:r w:rsidDel="00000000" w:rsidR="00000000" w:rsidRPr="00000000">
        <w:rPr>
          <w:rFonts w:ascii="Times New Roman" w:cs="Times New Roman" w:eastAsia="Times New Roman" w:hAnsi="Times New Roman"/>
          <w:b w:val="1"/>
          <w:i w:val="1"/>
          <w:color w:val="252525"/>
          <w:sz w:val="15"/>
          <w:szCs w:val="15"/>
          <w:vertAlign w:val="baseline"/>
          <w:rtl w:val="0"/>
        </w:rPr>
        <w:t xml:space="preserve">/ </w:t>
      </w:r>
      <w:r w:rsidDel="00000000" w:rsidR="00000000" w:rsidRPr="00000000">
        <w:rPr>
          <w:rFonts w:ascii="Arial" w:cs="Arial" w:eastAsia="Arial" w:hAnsi="Arial"/>
          <w:b w:val="1"/>
          <w:i w:val="1"/>
          <w:color w:val="6c6c6c"/>
          <w:sz w:val="11"/>
          <w:szCs w:val="11"/>
          <w:vertAlign w:val="baseline"/>
          <w:rtl w:val="0"/>
        </w:rPr>
        <w:t xml:space="preserve">.!?!Jí</w:t>
      </w:r>
      <w:r w:rsidDel="00000000" w:rsidR="00000000" w:rsidRPr="00000000">
        <w:rPr>
          <w:rFonts w:ascii="Arial" w:cs="Arial" w:eastAsia="Arial" w:hAnsi="Arial"/>
          <w:b w:val="1"/>
          <w:i w:val="1"/>
          <w:color w:val="424242"/>
          <w:sz w:val="11"/>
          <w:szCs w:val="11"/>
          <w:vertAlign w:val="baseline"/>
          <w:rtl w:val="0"/>
        </w:rPr>
        <w:t xml:space="preserve">ia</w:t>
      </w:r>
      <w:r w:rsidDel="00000000" w:rsidR="00000000" w:rsidRPr="00000000">
        <w:rPr>
          <w:rFonts w:ascii="Arial" w:cs="Arial" w:eastAsia="Arial" w:hAnsi="Arial"/>
          <w:b w:val="1"/>
          <w:i w:val="1"/>
          <w:color w:val="6c6c6c"/>
          <w:sz w:val="11"/>
          <w:szCs w:val="11"/>
          <w:vertAlign w:val="baseline"/>
          <w:rtl w:val="0"/>
        </w:rPr>
        <w:t xml:space="preserve">'</w:t>
      </w:r>
      <w:r w:rsidDel="00000000" w:rsidR="00000000" w:rsidRPr="00000000">
        <w:rPr>
          <w:rFonts w:ascii="Arial" w:cs="Arial" w:eastAsia="Arial" w:hAnsi="Arial"/>
          <w:b w:val="1"/>
          <w:i w:val="1"/>
          <w:color w:val="252525"/>
          <w:sz w:val="11"/>
          <w:szCs w:val="11"/>
          <w:vertAlign w:val="baseline"/>
          <w:rtl w:val="0"/>
        </w:rPr>
        <w:t xml:space="preserve">11//</w:t>
      </w:r>
      <w:r w:rsidDel="00000000" w:rsidR="00000000" w:rsidRPr="00000000">
        <w:rPr>
          <w:rFonts w:ascii="Arial" w:cs="Arial" w:eastAsia="Arial" w:hAnsi="Arial"/>
          <w:b w:val="1"/>
          <w:i w:val="1"/>
          <w:color w:val="565656"/>
          <w:sz w:val="11"/>
          <w:szCs w:val="11"/>
          <w:vertAlign w:val="baseline"/>
          <w:rtl w:val="0"/>
        </w:rPr>
        <w:t xml:space="preserve">ef'   </w:t>
      </w:r>
      <w:r w:rsidDel="00000000" w:rsidR="00000000" w:rsidRPr="00000000">
        <w:rPr>
          <w:rFonts w:ascii="Times New Roman" w:cs="Times New Roman" w:eastAsia="Times New Roman" w:hAnsi="Times New Roman"/>
          <w:b w:val="1"/>
          <w:i w:val="1"/>
          <w:color w:val="565656"/>
          <w:sz w:val="20"/>
          <w:szCs w:val="20"/>
          <w:vertAlign w:val="baseline"/>
          <w:rtl w:val="0"/>
        </w:rPr>
        <w:t xml:space="preserve">(J/¡</w:t>
      </w:r>
      <w:r w:rsidDel="00000000" w:rsidR="00000000" w:rsidRPr="00000000">
        <w:rPr>
          <w:rFonts w:ascii="Times New Roman" w:cs="Times New Roman" w:eastAsia="Times New Roman" w:hAnsi="Times New Roman"/>
          <w:b w:val="1"/>
          <w:i w:val="1"/>
          <w:color w:val="252525"/>
          <w:sz w:val="20"/>
          <w:szCs w:val="20"/>
          <w:vertAlign w:val="baseline"/>
          <w:rtl w:val="0"/>
        </w:rPr>
        <w:t xml:space="preserve">,,</w:t>
      </w:r>
      <w:r w:rsidDel="00000000" w:rsidR="00000000" w:rsidRPr="00000000">
        <w:rPr>
          <w:rtl w:val="0"/>
        </w:rPr>
      </w:r>
    </w:p>
    <w:p w:rsidR="00000000" w:rsidDel="00000000" w:rsidP="00000000" w:rsidRDefault="00000000" w:rsidRPr="00000000" w14:paraId="00000B98">
      <w:pPr>
        <w:spacing w:line="780" w:lineRule="auto"/>
        <w:ind w:left="2952" w:firstLine="0"/>
        <w:jc w:val="left"/>
        <w:rPr>
          <w:rFonts w:ascii="Arial" w:cs="Arial" w:eastAsia="Arial" w:hAnsi="Arial"/>
          <w:sz w:val="42"/>
          <w:szCs w:val="42"/>
        </w:rPr>
      </w:pPr>
      <w:r w:rsidDel="00000000" w:rsidR="00000000" w:rsidRPr="00000000">
        <w:br w:type="column"/>
      </w:r>
      <w:r w:rsidDel="00000000" w:rsidR="00000000" w:rsidRPr="00000000">
        <w:rPr>
          <w:rFonts w:ascii="Malgun Gothic" w:cs="Malgun Gothic" w:eastAsia="Malgun Gothic" w:hAnsi="Malgun Gothic"/>
          <w:color w:val="252525"/>
          <w:sz w:val="44"/>
          <w:szCs w:val="44"/>
          <w:vertAlign w:val="baseline"/>
          <w:rtl w:val="0"/>
        </w:rPr>
        <w:t xml:space="preserve">�</w:t>
      </w:r>
      <w:r w:rsidDel="00000000" w:rsidR="00000000" w:rsidRPr="00000000">
        <w:rPr>
          <w:rFonts w:ascii="Times New Roman" w:cs="Times New Roman" w:eastAsia="Times New Roman" w:hAnsi="Times New Roman"/>
          <w:b w:val="1"/>
          <w:color w:val="252525"/>
          <w:sz w:val="44"/>
          <w:szCs w:val="44"/>
          <w:vertAlign w:val="baseline"/>
          <w:rtl w:val="0"/>
        </w:rPr>
        <w:t xml:space="preserve">2</w:t>
      </w:r>
      <w:r w:rsidDel="00000000" w:rsidR="00000000" w:rsidRPr="00000000">
        <w:rPr>
          <w:rFonts w:ascii="Times New Roman" w:cs="Times New Roman" w:eastAsia="Times New Roman" w:hAnsi="Times New Roman"/>
          <w:b w:val="1"/>
          <w:color w:val="565656"/>
          <w:sz w:val="44"/>
          <w:szCs w:val="44"/>
          <w:vertAlign w:val="baseline"/>
          <w:rtl w:val="0"/>
        </w:rPr>
        <w:t xml:space="preserve">5   </w:t>
      </w:r>
      <w:r w:rsidDel="00000000" w:rsidR="00000000" w:rsidRPr="00000000">
        <w:rPr>
          <w:rFonts w:ascii="Arial" w:cs="Arial" w:eastAsia="Arial" w:hAnsi="Arial"/>
          <w:i w:val="1"/>
          <w:color w:val="565656"/>
          <w:sz w:val="70"/>
          <w:szCs w:val="70"/>
          <w:vertAlign w:val="subscript"/>
          <w:rtl w:val="0"/>
        </w:rPr>
        <w:t xml:space="preserve">22</w:t>
      </w:r>
      <w:r w:rsidDel="00000000" w:rsidR="00000000" w:rsidRPr="00000000">
        <w:rPr>
          <w:rtl w:val="0"/>
        </w:rPr>
      </w:r>
    </w:p>
    <w:p w:rsidR="00000000" w:rsidDel="00000000" w:rsidP="00000000" w:rsidRDefault="00000000" w:rsidRPr="00000000" w14:paraId="00000B99">
      <w:pPr>
        <w:spacing w:before="57" w:lineRule="auto"/>
        <w:jc w:val="left"/>
        <w:rPr>
          <w:rFonts w:ascii="Arial" w:cs="Arial" w:eastAsia="Arial" w:hAnsi="Arial"/>
          <w:sz w:val="14"/>
          <w:szCs w:val="14"/>
        </w:rPr>
        <w:sectPr>
          <w:footerReference r:id="rId251" w:type="default"/>
          <w:type w:val="nextPage"/>
          <w:pgSz w:h="20160" w:w="12240" w:orient="portrait"/>
          <w:pgMar w:bottom="280" w:top="60" w:left="1560" w:right="800" w:header="0" w:footer="1444"/>
          <w:pgNumType w:start="70"/>
          <w:cols w:equalWidth="0" w:num="2">
            <w:col w:space="2476" w:w="3702"/>
            <w:col w:space="0" w:w="3702"/>
          </w:cols>
        </w:sectPr>
      </w:pPr>
      <w:r w:rsidDel="00000000" w:rsidR="00000000" w:rsidRPr="00000000">
        <w:rPr>
          <w:rFonts w:ascii="Arial" w:cs="Arial" w:eastAsia="Arial" w:hAnsi="Arial"/>
          <w:b w:val="1"/>
          <w:color w:val="252525"/>
          <w:sz w:val="14"/>
          <w:szCs w:val="14"/>
          <w:rtl w:val="0"/>
        </w:rPr>
        <w:t xml:space="preserve">"</w:t>
      </w:r>
      <w:r w:rsidDel="00000000" w:rsidR="00000000" w:rsidRPr="00000000">
        <w:rPr>
          <w:rFonts w:ascii="Arial" w:cs="Arial" w:eastAsia="Arial" w:hAnsi="Arial"/>
          <w:b w:val="1"/>
          <w:color w:val="151515"/>
          <w:sz w:val="14"/>
          <w:szCs w:val="14"/>
          <w:rtl w:val="0"/>
        </w:rPr>
        <w:t xml:space="preserve">2</w:t>
      </w:r>
      <w:r w:rsidDel="00000000" w:rsidR="00000000" w:rsidRPr="00000000">
        <w:rPr>
          <w:rFonts w:ascii="Arial" w:cs="Arial" w:eastAsia="Arial" w:hAnsi="Arial"/>
          <w:b w:val="1"/>
          <w:color w:val="252525"/>
          <w:sz w:val="14"/>
          <w:szCs w:val="14"/>
          <w:rtl w:val="0"/>
        </w:rPr>
        <w:t xml:space="preserve">022</w:t>
      </w:r>
      <w:r w:rsidDel="00000000" w:rsidR="00000000" w:rsidRPr="00000000">
        <w:rPr>
          <w:rFonts w:ascii="Arial" w:cs="Arial" w:eastAsia="Arial" w:hAnsi="Arial"/>
          <w:b w:val="1"/>
          <w:color w:val="151515"/>
          <w:sz w:val="14"/>
          <w:szCs w:val="14"/>
          <w:rtl w:val="0"/>
        </w:rPr>
        <w:t xml:space="preserve">-</w:t>
      </w:r>
      <w:r w:rsidDel="00000000" w:rsidR="00000000" w:rsidRPr="00000000">
        <w:rPr>
          <w:rFonts w:ascii="Arial" w:cs="Arial" w:eastAsia="Arial" w:hAnsi="Arial"/>
          <w:b w:val="1"/>
          <w:color w:val="252525"/>
          <w:sz w:val="14"/>
          <w:szCs w:val="14"/>
          <w:rtl w:val="0"/>
        </w:rPr>
        <w:t xml:space="preserve">402 A</w:t>
      </w:r>
      <w:r w:rsidDel="00000000" w:rsidR="00000000" w:rsidRPr="00000000">
        <w:rPr>
          <w:rFonts w:ascii="Arial" w:cs="Arial" w:eastAsia="Arial" w:hAnsi="Arial"/>
          <w:b w:val="1"/>
          <w:color w:val="151515"/>
          <w:sz w:val="14"/>
          <w:szCs w:val="14"/>
          <w:rtl w:val="0"/>
        </w:rPr>
        <w:t xml:space="preserve">N</w:t>
      </w:r>
      <w:r w:rsidDel="00000000" w:rsidR="00000000" w:rsidRPr="00000000">
        <w:rPr>
          <w:rFonts w:ascii="Arial" w:cs="Arial" w:eastAsia="Arial" w:hAnsi="Arial"/>
          <w:b w:val="1"/>
          <w:color w:val="252525"/>
          <w:sz w:val="14"/>
          <w:szCs w:val="14"/>
          <w:rtl w:val="0"/>
        </w:rPr>
        <w:t xml:space="preserve">IVERS</w:t>
      </w:r>
      <w:r w:rsidDel="00000000" w:rsidR="00000000" w:rsidRPr="00000000">
        <w:rPr>
          <w:rFonts w:ascii="Arial" w:cs="Arial" w:eastAsia="Arial" w:hAnsi="Arial"/>
          <w:b w:val="1"/>
          <w:color w:val="151515"/>
          <w:sz w:val="14"/>
          <w:szCs w:val="14"/>
          <w:rtl w:val="0"/>
        </w:rPr>
        <w:t xml:space="preserve">A</w:t>
      </w:r>
      <w:r w:rsidDel="00000000" w:rsidR="00000000" w:rsidRPr="00000000">
        <w:rPr>
          <w:rFonts w:ascii="Arial" w:cs="Arial" w:eastAsia="Arial" w:hAnsi="Arial"/>
          <w:b w:val="1"/>
          <w:color w:val="252525"/>
          <w:sz w:val="14"/>
          <w:szCs w:val="14"/>
          <w:rtl w:val="0"/>
        </w:rPr>
        <w:t xml:space="preserve">RIO DE LA GESTA  HER</w:t>
      </w:r>
      <w:r w:rsidDel="00000000" w:rsidR="00000000" w:rsidRPr="00000000">
        <w:rPr>
          <w:rFonts w:ascii="Arial" w:cs="Arial" w:eastAsia="Arial" w:hAnsi="Arial"/>
          <w:b w:val="1"/>
          <w:color w:val="151515"/>
          <w:sz w:val="14"/>
          <w:szCs w:val="14"/>
          <w:rtl w:val="0"/>
        </w:rPr>
        <w:t xml:space="preserve">O</w:t>
      </w:r>
      <w:r w:rsidDel="00000000" w:rsidR="00000000" w:rsidRPr="00000000">
        <w:rPr>
          <w:rFonts w:ascii="Arial" w:cs="Arial" w:eastAsia="Arial" w:hAnsi="Arial"/>
          <w:b w:val="1"/>
          <w:color w:val="252525"/>
          <w:sz w:val="14"/>
          <w:szCs w:val="14"/>
          <w:rtl w:val="0"/>
        </w:rPr>
        <w:t xml:space="preserve">ICA D</w:t>
      </w:r>
      <w:r w:rsidDel="00000000" w:rsidR="00000000" w:rsidRPr="00000000">
        <w:rPr>
          <w:rFonts w:ascii="Arial" w:cs="Arial" w:eastAsia="Arial" w:hAnsi="Arial"/>
          <w:b w:val="1"/>
          <w:color w:val="151515"/>
          <w:sz w:val="14"/>
          <w:szCs w:val="14"/>
          <w:rtl w:val="0"/>
        </w:rPr>
        <w:t xml:space="preserve">E </w:t>
      </w:r>
      <w:r w:rsidDel="00000000" w:rsidR="00000000" w:rsidRPr="00000000">
        <w:rPr>
          <w:rFonts w:ascii="Arial" w:cs="Arial" w:eastAsia="Arial" w:hAnsi="Arial"/>
          <w:b w:val="1"/>
          <w:color w:val="252525"/>
          <w:sz w:val="14"/>
          <w:szCs w:val="14"/>
          <w:rtl w:val="0"/>
        </w:rPr>
        <w:t xml:space="preserve">MALVI</w:t>
      </w:r>
      <w:r w:rsidDel="00000000" w:rsidR="00000000" w:rsidRPr="00000000">
        <w:rPr>
          <w:rFonts w:ascii="Arial" w:cs="Arial" w:eastAsia="Arial" w:hAnsi="Arial"/>
          <w:b w:val="1"/>
          <w:color w:val="151515"/>
          <w:sz w:val="14"/>
          <w:szCs w:val="14"/>
          <w:rtl w:val="0"/>
        </w:rPr>
        <w:t xml:space="preserve">N</w:t>
      </w:r>
      <w:r w:rsidDel="00000000" w:rsidR="00000000" w:rsidRPr="00000000">
        <w:rPr>
          <w:rFonts w:ascii="Arial" w:cs="Arial" w:eastAsia="Arial" w:hAnsi="Arial"/>
          <w:b w:val="1"/>
          <w:color w:val="252525"/>
          <w:sz w:val="14"/>
          <w:szCs w:val="14"/>
          <w:rtl w:val="0"/>
        </w:rPr>
        <w:t xml:space="preserve">AS"</w:t>
      </w:r>
      <w:r w:rsidDel="00000000" w:rsidR="00000000" w:rsidRPr="00000000">
        <w:rPr>
          <w:rtl w:val="0"/>
        </w:rPr>
      </w:r>
    </w:p>
    <w:p w:rsidR="00000000" w:rsidDel="00000000" w:rsidP="00000000" w:rsidRDefault="00000000" w:rsidRPr="00000000" w14:paraId="00000B9A">
      <w:pPr>
        <w:spacing w:line="480" w:lineRule="auto"/>
        <w:ind w:left="672" w:right="-92" w:firstLine="0"/>
        <w:jc w:val="left"/>
        <w:rPr>
          <w:rFonts w:ascii="Arial" w:cs="Arial" w:eastAsia="Arial" w:hAnsi="Arial"/>
          <w:sz w:val="48"/>
          <w:szCs w:val="48"/>
        </w:rPr>
      </w:pPr>
      <w:r w:rsidDel="00000000" w:rsidR="00000000" w:rsidRPr="00000000">
        <w:rPr>
          <w:rFonts w:ascii="Times New Roman" w:cs="Times New Roman" w:eastAsia="Times New Roman" w:hAnsi="Times New Roman"/>
          <w:b w:val="1"/>
          <w:i w:val="1"/>
          <w:color w:val="6c6c6c"/>
          <w:sz w:val="28.333333333333336"/>
          <w:szCs w:val="28.333333333333336"/>
          <w:vertAlign w:val="superscript"/>
          <w:rtl w:val="0"/>
        </w:rPr>
        <w:t xml:space="preserve">{!jl)</w:t>
      </w:r>
      <w:r w:rsidDel="00000000" w:rsidR="00000000" w:rsidRPr="00000000">
        <w:rPr>
          <w:rFonts w:ascii="Times New Roman" w:cs="Times New Roman" w:eastAsia="Times New Roman" w:hAnsi="Times New Roman"/>
          <w:b w:val="1"/>
          <w:i w:val="1"/>
          <w:color w:val="424242"/>
          <w:sz w:val="28.333333333333336"/>
          <w:szCs w:val="28.333333333333336"/>
          <w:vertAlign w:val="superscript"/>
          <w:rtl w:val="0"/>
        </w:rPr>
        <w:t xml:space="preserve">¡,</w:t>
      </w:r>
      <w:r w:rsidDel="00000000" w:rsidR="00000000" w:rsidRPr="00000000">
        <w:rPr>
          <w:rFonts w:ascii="Times New Roman" w:cs="Times New Roman" w:eastAsia="Times New Roman" w:hAnsi="Times New Roman"/>
          <w:b w:val="1"/>
          <w:i w:val="1"/>
          <w:color w:val="252525"/>
          <w:sz w:val="28.333333333333336"/>
          <w:szCs w:val="28.333333333333336"/>
          <w:vertAlign w:val="superscript"/>
          <w:rtl w:val="0"/>
        </w:rPr>
        <w:t xml:space="preserve">,</w:t>
      </w:r>
      <w:r w:rsidDel="00000000" w:rsidR="00000000" w:rsidRPr="00000000">
        <w:rPr>
          <w:rFonts w:ascii="Times New Roman" w:cs="Times New Roman" w:eastAsia="Times New Roman" w:hAnsi="Times New Roman"/>
          <w:b w:val="1"/>
          <w:i w:val="1"/>
          <w:color w:val="424242"/>
          <w:sz w:val="28.333333333333336"/>
          <w:szCs w:val="28.333333333333336"/>
          <w:vertAlign w:val="superscript"/>
          <w:rtl w:val="0"/>
        </w:rPr>
        <w:t xml:space="preserve">;6</w:t>
      </w:r>
      <w:r w:rsidDel="00000000" w:rsidR="00000000" w:rsidRPr="00000000">
        <w:rPr>
          <w:rFonts w:ascii="Times New Roman" w:cs="Times New Roman" w:eastAsia="Times New Roman" w:hAnsi="Times New Roman"/>
          <w:b w:val="1"/>
          <w:i w:val="1"/>
          <w:color w:val="252525"/>
          <w:sz w:val="28.333333333333336"/>
          <w:szCs w:val="28.333333333333336"/>
          <w:vertAlign w:val="superscript"/>
          <w:rtl w:val="0"/>
        </w:rPr>
        <w:t xml:space="preserve">/i</w:t>
      </w:r>
      <w:r w:rsidDel="00000000" w:rsidR="00000000" w:rsidRPr="00000000">
        <w:rPr>
          <w:rFonts w:ascii="Times New Roman" w:cs="Times New Roman" w:eastAsia="Times New Roman" w:hAnsi="Times New Roman"/>
          <w:b w:val="1"/>
          <w:i w:val="1"/>
          <w:color w:val="565656"/>
          <w:sz w:val="28.333333333333336"/>
          <w:szCs w:val="28.333333333333336"/>
          <w:vertAlign w:val="superscript"/>
          <w:rtl w:val="0"/>
        </w:rPr>
        <w:t xml:space="preserve">r&gt;a</w:t>
      </w:r>
      <w:r w:rsidDel="00000000" w:rsidR="00000000" w:rsidRPr="00000000">
        <w:rPr>
          <w:rFonts w:ascii="Arial" w:cs="Arial" w:eastAsia="Arial" w:hAnsi="Arial"/>
          <w:color w:val="151515"/>
          <w:sz w:val="48"/>
          <w:szCs w:val="48"/>
          <w:vertAlign w:val="baseline"/>
          <w:rtl w:val="0"/>
        </w:rPr>
        <w:t xml:space="preserve">.</w:t>
      </w:r>
      <w:r w:rsidDel="00000000" w:rsidR="00000000" w:rsidRPr="00000000">
        <w:rPr>
          <w:rFonts w:ascii="Times New Roman" w:cs="Times New Roman" w:eastAsia="Times New Roman" w:hAnsi="Times New Roman"/>
          <w:b w:val="1"/>
          <w:i w:val="1"/>
          <w:color w:val="b9b9b9"/>
          <w:sz w:val="28.333333333333336"/>
          <w:szCs w:val="28.333333333333336"/>
          <w:vertAlign w:val="superscript"/>
          <w:rtl w:val="0"/>
        </w:rPr>
        <w:t xml:space="preserve">,</w:t>
      </w:r>
      <w:r w:rsidDel="00000000" w:rsidR="00000000" w:rsidRPr="00000000">
        <w:rPr>
          <w:rFonts w:ascii="Arial" w:cs="Arial" w:eastAsia="Arial" w:hAnsi="Arial"/>
          <w:color w:val="151515"/>
          <w:sz w:val="48"/>
          <w:szCs w:val="48"/>
          <w:vertAlign w:val="baseline"/>
          <w:rtl w:val="0"/>
        </w:rPr>
        <w:t xml:space="preserve">.</w:t>
      </w:r>
      <w:r w:rsidDel="00000000" w:rsidR="00000000" w:rsidRPr="00000000">
        <w:rPr>
          <w:rFonts w:ascii="Arial" w:cs="Arial" w:eastAsia="Arial" w:hAnsi="Arial"/>
          <w:b w:val="1"/>
          <w:i w:val="1"/>
          <w:color w:val="565656"/>
          <w:sz w:val="18.333333333333336"/>
          <w:szCs w:val="18.333333333333336"/>
          <w:vertAlign w:val="superscript"/>
          <w:rtl w:val="0"/>
        </w:rPr>
        <w:t xml:space="preserve">%</w:t>
      </w:r>
      <w:r w:rsidDel="00000000" w:rsidR="00000000" w:rsidRPr="00000000">
        <w:rPr>
          <w:rFonts w:ascii="Arial" w:cs="Arial" w:eastAsia="Arial" w:hAnsi="Arial"/>
          <w:color w:val="151515"/>
          <w:sz w:val="48"/>
          <w:szCs w:val="48"/>
          <w:vertAlign w:val="baseline"/>
          <w:rtl w:val="0"/>
        </w:rPr>
        <w:t xml:space="preserve">.</w:t>
      </w:r>
      <w:r w:rsidDel="00000000" w:rsidR="00000000" w:rsidRPr="00000000">
        <w:rPr>
          <w:rtl w:val="0"/>
        </w:rPr>
      </w:r>
    </w:p>
    <w:p w:rsidR="00000000" w:rsidDel="00000000" w:rsidP="00000000" w:rsidRDefault="00000000" w:rsidRPr="00000000" w14:paraId="00000B9B">
      <w:pPr>
        <w:spacing w:before="7" w:line="120" w:lineRule="auto"/>
        <w:jc w:val="left"/>
        <w:rPr>
          <w:sz w:val="12"/>
          <w:szCs w:val="12"/>
        </w:rPr>
      </w:pPr>
      <w:r w:rsidDel="00000000" w:rsidR="00000000" w:rsidRPr="00000000">
        <w:br w:type="column"/>
      </w:r>
      <w:r w:rsidDel="00000000" w:rsidR="00000000" w:rsidRPr="00000000">
        <w:rPr>
          <w:rtl w:val="0"/>
        </w:rPr>
      </w:r>
    </w:p>
    <w:p w:rsidR="00000000" w:rsidDel="00000000" w:rsidP="00000000" w:rsidRDefault="00000000" w:rsidRPr="00000000" w14:paraId="00000B9C">
      <w:pPr>
        <w:jc w:val="left"/>
        <w:rPr>
          <w:rFonts w:ascii="Arial" w:cs="Arial" w:eastAsia="Arial" w:hAnsi="Arial"/>
          <w:sz w:val="11"/>
          <w:szCs w:val="11"/>
        </w:rPr>
        <w:sectPr>
          <w:type w:val="continuous"/>
          <w:pgSz w:h="20160" w:w="12240" w:orient="portrait"/>
          <w:pgMar w:bottom="280" w:top="280" w:left="1560" w:right="800" w:header="360" w:footer="360"/>
          <w:cols w:equalWidth="0" w:num="2">
            <w:col w:space="201" w:w="4839.5"/>
            <w:col w:space="0" w:w="4839.5"/>
          </w:cols>
        </w:sectPr>
      </w:pPr>
      <w:r w:rsidDel="00000000" w:rsidR="00000000" w:rsidRPr="00000000">
        <w:rPr>
          <w:rFonts w:ascii="Arial" w:cs="Arial" w:eastAsia="Arial" w:hAnsi="Arial"/>
          <w:b w:val="1"/>
          <w:i w:val="1"/>
          <w:color w:val="424242"/>
          <w:sz w:val="11"/>
          <w:szCs w:val="11"/>
          <w:rtl w:val="0"/>
        </w:rPr>
        <w:t xml:space="preserve">t7</w:t>
      </w:r>
      <w:r w:rsidDel="00000000" w:rsidR="00000000" w:rsidRPr="00000000">
        <w:rPr>
          <w:rFonts w:ascii="Arial" w:cs="Arial" w:eastAsia="Arial" w:hAnsi="Arial"/>
          <w:b w:val="1"/>
          <w:i w:val="1"/>
          <w:color w:val="6c6c6c"/>
          <w:sz w:val="11"/>
          <w:szCs w:val="11"/>
          <w:rtl w:val="0"/>
        </w:rPr>
        <w:t xml:space="preserve">e</w:t>
      </w:r>
      <w:r w:rsidDel="00000000" w:rsidR="00000000" w:rsidRPr="00000000">
        <w:rPr>
          <w:rFonts w:ascii="Arial" w:cs="Arial" w:eastAsia="Arial" w:hAnsi="Arial"/>
          <w:b w:val="1"/>
          <w:i w:val="1"/>
          <w:color w:val="252525"/>
          <w:sz w:val="11"/>
          <w:szCs w:val="11"/>
          <w:rtl w:val="0"/>
        </w:rPr>
        <w:t xml:space="preserve">11ti1</w:t>
      </w:r>
      <w:r w:rsidDel="00000000" w:rsidR="00000000" w:rsidRPr="00000000">
        <w:rPr>
          <w:rFonts w:ascii="Arial" w:cs="Arial" w:eastAsia="Arial" w:hAnsi="Arial"/>
          <w:b w:val="1"/>
          <w:i w:val="1"/>
          <w:color w:val="424242"/>
          <w:sz w:val="11"/>
          <w:szCs w:val="11"/>
          <w:rtl w:val="0"/>
        </w:rPr>
        <w:t xml:space="preserve">1</w:t>
      </w:r>
      <w:r w:rsidDel="00000000" w:rsidR="00000000" w:rsidRPr="00000000">
        <w:rPr>
          <w:rFonts w:ascii="Arial" w:cs="Arial" w:eastAsia="Arial" w:hAnsi="Arial"/>
          <w:b w:val="1"/>
          <w:i w:val="1"/>
          <w:color w:val="565656"/>
          <w:sz w:val="11"/>
          <w:szCs w:val="11"/>
          <w:rtl w:val="0"/>
        </w:rPr>
        <w:t xml:space="preserve">(1</w:t>
      </w:r>
      <w:r w:rsidDel="00000000" w:rsidR="00000000" w:rsidRPr="00000000">
        <w:rPr>
          <w:rFonts w:ascii="Arial" w:cs="Arial" w:eastAsia="Arial" w:hAnsi="Arial"/>
          <w:b w:val="1"/>
          <w:i w:val="1"/>
          <w:color w:val="b9b9b9"/>
          <w:sz w:val="11"/>
          <w:szCs w:val="11"/>
          <w:rtl w:val="0"/>
        </w:rPr>
        <w:t xml:space="preserve">,</w:t>
      </w:r>
      <w:r w:rsidDel="00000000" w:rsidR="00000000" w:rsidRPr="00000000">
        <w:rPr>
          <w:rtl w:val="0"/>
        </w:rPr>
      </w:r>
    </w:p>
    <w:p w:rsidR="00000000" w:rsidDel="00000000" w:rsidP="00000000" w:rsidRDefault="00000000" w:rsidRPr="00000000" w14:paraId="00000B9D">
      <w:pPr>
        <w:spacing w:before="29" w:lineRule="auto"/>
        <w:ind w:left="139" w:right="7127" w:firstLine="0"/>
        <w:jc w:val="both"/>
        <w:rPr>
          <w:rFonts w:ascii="Arial" w:cs="Arial" w:eastAsia="Arial" w:hAnsi="Arial"/>
          <w:sz w:val="14"/>
          <w:szCs w:val="14"/>
        </w:rPr>
      </w:pPr>
      <w:r w:rsidDel="00000000" w:rsidR="00000000" w:rsidRPr="00000000">
        <w:rPr>
          <w:rFonts w:ascii="Arial" w:cs="Arial" w:eastAsia="Arial" w:hAnsi="Arial"/>
          <w:b w:val="1"/>
          <w:i w:val="1"/>
          <w:color w:val="252525"/>
          <w:sz w:val="14"/>
          <w:szCs w:val="14"/>
          <w:rtl w:val="0"/>
        </w:rPr>
        <w:t xml:space="preserve">MINIST</w:t>
      </w:r>
      <w:r w:rsidDel="00000000" w:rsidR="00000000" w:rsidRPr="00000000">
        <w:rPr>
          <w:rFonts w:ascii="Arial" w:cs="Arial" w:eastAsia="Arial" w:hAnsi="Arial"/>
          <w:b w:val="1"/>
          <w:i w:val="1"/>
          <w:color w:val="151515"/>
          <w:sz w:val="14"/>
          <w:szCs w:val="14"/>
          <w:rtl w:val="0"/>
        </w:rPr>
        <w:t xml:space="preserve">E</w:t>
      </w:r>
      <w:r w:rsidDel="00000000" w:rsidR="00000000" w:rsidRPr="00000000">
        <w:rPr>
          <w:rFonts w:ascii="Arial" w:cs="Arial" w:eastAsia="Arial" w:hAnsi="Arial"/>
          <w:b w:val="1"/>
          <w:i w:val="1"/>
          <w:color w:val="252525"/>
          <w:sz w:val="14"/>
          <w:szCs w:val="14"/>
          <w:rtl w:val="0"/>
        </w:rPr>
        <w:t xml:space="preserve">RI</w:t>
      </w:r>
      <w:r w:rsidDel="00000000" w:rsidR="00000000" w:rsidRPr="00000000">
        <w:rPr>
          <w:rFonts w:ascii="Arial" w:cs="Arial" w:eastAsia="Arial" w:hAnsi="Arial"/>
          <w:b w:val="1"/>
          <w:i w:val="1"/>
          <w:color w:val="151515"/>
          <w:sz w:val="14"/>
          <w:szCs w:val="14"/>
          <w:rtl w:val="0"/>
        </w:rPr>
        <w:t xml:space="preserve">O  </w:t>
      </w:r>
      <w:r w:rsidDel="00000000" w:rsidR="00000000" w:rsidRPr="00000000">
        <w:rPr>
          <w:rFonts w:ascii="Arial" w:cs="Arial" w:eastAsia="Arial" w:hAnsi="Arial"/>
          <w:b w:val="1"/>
          <w:i w:val="1"/>
          <w:color w:val="252525"/>
          <w:sz w:val="14"/>
          <w:szCs w:val="14"/>
          <w:rtl w:val="0"/>
        </w:rPr>
        <w:t xml:space="preserve">D</w:t>
      </w:r>
      <w:r w:rsidDel="00000000" w:rsidR="00000000" w:rsidRPr="00000000">
        <w:rPr>
          <w:rFonts w:ascii="Arial" w:cs="Arial" w:eastAsia="Arial" w:hAnsi="Arial"/>
          <w:b w:val="1"/>
          <w:i w:val="1"/>
          <w:color w:val="151515"/>
          <w:sz w:val="14"/>
          <w:szCs w:val="14"/>
          <w:rtl w:val="0"/>
        </w:rPr>
        <w:t xml:space="preserve">E </w:t>
      </w:r>
      <w:r w:rsidDel="00000000" w:rsidR="00000000" w:rsidRPr="00000000">
        <w:rPr>
          <w:rFonts w:ascii="Arial" w:cs="Arial" w:eastAsia="Arial" w:hAnsi="Arial"/>
          <w:b w:val="1"/>
          <w:i w:val="1"/>
          <w:color w:val="252525"/>
          <w:sz w:val="14"/>
          <w:szCs w:val="14"/>
          <w:rtl w:val="0"/>
        </w:rPr>
        <w:t xml:space="preserve">TRA</w:t>
      </w:r>
      <w:r w:rsidDel="00000000" w:rsidR="00000000" w:rsidRPr="00000000">
        <w:rPr>
          <w:rFonts w:ascii="Arial" w:cs="Arial" w:eastAsia="Arial" w:hAnsi="Arial"/>
          <w:b w:val="1"/>
          <w:i w:val="1"/>
          <w:color w:val="151515"/>
          <w:sz w:val="14"/>
          <w:szCs w:val="14"/>
          <w:rtl w:val="0"/>
        </w:rPr>
        <w:t xml:space="preserve">B</w:t>
      </w:r>
      <w:r w:rsidDel="00000000" w:rsidR="00000000" w:rsidRPr="00000000">
        <w:rPr>
          <w:rFonts w:ascii="Arial" w:cs="Arial" w:eastAsia="Arial" w:hAnsi="Arial"/>
          <w:b w:val="1"/>
          <w:i w:val="1"/>
          <w:color w:val="252525"/>
          <w:sz w:val="14"/>
          <w:szCs w:val="14"/>
          <w:rtl w:val="0"/>
        </w:rPr>
        <w:t xml:space="preserve">AJO   Y </w:t>
      </w:r>
      <w:r w:rsidDel="00000000" w:rsidR="00000000" w:rsidRPr="00000000">
        <w:rPr>
          <w:rFonts w:ascii="Arial" w:cs="Arial" w:eastAsia="Arial" w:hAnsi="Arial"/>
          <w:b w:val="1"/>
          <w:i w:val="1"/>
          <w:color w:val="151515"/>
          <w:sz w:val="14"/>
          <w:szCs w:val="14"/>
          <w:rtl w:val="0"/>
        </w:rPr>
        <w:t xml:space="preserve">EMPLEO</w:t>
      </w:r>
      <w:r w:rsidDel="00000000" w:rsidR="00000000" w:rsidRPr="00000000">
        <w:rPr>
          <w:rtl w:val="0"/>
        </w:rPr>
      </w:r>
    </w:p>
    <w:p w:rsidR="00000000" w:rsidDel="00000000" w:rsidP="00000000" w:rsidRDefault="00000000" w:rsidRPr="00000000" w14:paraId="00000B9E">
      <w:pPr>
        <w:spacing w:before="29" w:line="378" w:lineRule="auto"/>
        <w:ind w:left="211" w:right="100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empla</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e</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para  su justificación</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a</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egurando  el  re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guardo  de  la  intimidad</w:t>
      </w:r>
      <w:r w:rsidDel="00000000" w:rsidR="00000000" w:rsidRPr="00000000">
        <w:rPr>
          <w:rFonts w:ascii="Times New Roman" w:cs="Times New Roman" w:eastAsia="Times New Roman" w:hAnsi="Times New Roman"/>
          <w:color w:val="25252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di</w:t>
      </w:r>
      <w:r w:rsidDel="00000000" w:rsidR="00000000" w:rsidRPr="00000000">
        <w:rPr>
          <w:rFonts w:ascii="Times New Roman" w:cs="Times New Roman" w:eastAsia="Times New Roman" w:hAnsi="Times New Roman"/>
          <w:color w:val="252525"/>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nidad  </w:t>
      </w:r>
      <w:r w:rsidDel="00000000" w:rsidR="00000000" w:rsidRPr="00000000">
        <w:rPr>
          <w:rFonts w:ascii="Times New Roman" w:cs="Times New Roman" w:eastAsia="Times New Roman" w:hAnsi="Times New Roman"/>
          <w:color w:val="252525"/>
          <w:sz w:val="23"/>
          <w:szCs w:val="23"/>
          <w:rtl w:val="0"/>
        </w:rPr>
        <w:t xml:space="preserve">y s</w:t>
      </w:r>
      <w:r w:rsidDel="00000000" w:rsidR="00000000" w:rsidRPr="00000000">
        <w:rPr>
          <w:rFonts w:ascii="Times New Roman" w:cs="Times New Roman" w:eastAsia="Times New Roman" w:hAnsi="Times New Roman"/>
          <w:color w:val="151515"/>
          <w:sz w:val="23"/>
          <w:szCs w:val="23"/>
          <w:rtl w:val="0"/>
        </w:rPr>
        <w:t xml:space="preserve">e</w:t>
      </w:r>
      <w:r w:rsidDel="00000000" w:rsidR="00000000" w:rsidRPr="00000000">
        <w:rPr>
          <w:rFonts w:ascii="Times New Roman" w:cs="Times New Roman" w:eastAsia="Times New Roman" w:hAnsi="Times New Roman"/>
          <w:color w:val="252525"/>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uridad de la per</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ona.</w:t>
      </w:r>
      <w:r w:rsidDel="00000000" w:rsidR="00000000" w:rsidRPr="00000000">
        <w:rPr>
          <w:rtl w:val="0"/>
        </w:rPr>
      </w:r>
    </w:p>
    <w:p w:rsidR="00000000" w:rsidDel="00000000" w:rsidP="00000000" w:rsidRDefault="00000000" w:rsidRPr="00000000" w14:paraId="00000B9F">
      <w:pPr>
        <w:spacing w:line="200" w:lineRule="auto"/>
        <w:jc w:val="left"/>
        <w:rPr>
          <w:sz w:val="20"/>
          <w:szCs w:val="20"/>
        </w:rPr>
      </w:pPr>
      <w:r w:rsidDel="00000000" w:rsidR="00000000" w:rsidRPr="00000000">
        <w:rPr>
          <w:rtl w:val="0"/>
        </w:rPr>
      </w:r>
    </w:p>
    <w:p w:rsidR="00000000" w:rsidDel="00000000" w:rsidP="00000000" w:rsidRDefault="00000000" w:rsidRPr="00000000" w14:paraId="00000BA0">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BA1">
      <w:pPr>
        <w:spacing w:line="376" w:lineRule="auto"/>
        <w:ind w:left="218" w:right="996"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uando el tr</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bajador lo requiera</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podrá modificar</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el lu</w:t>
      </w:r>
      <w:r w:rsidDel="00000000" w:rsidR="00000000" w:rsidRPr="00000000">
        <w:rPr>
          <w:rFonts w:ascii="Times New Roman" w:cs="Times New Roman" w:eastAsia="Times New Roman" w:hAnsi="Times New Roman"/>
          <w:color w:val="252525"/>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ar </w:t>
      </w:r>
      <w:r w:rsidDel="00000000" w:rsidR="00000000" w:rsidRPr="00000000">
        <w:rPr>
          <w:rFonts w:ascii="Times New Roman" w:cs="Times New Roman" w:eastAsia="Times New Roman" w:hAnsi="Times New Roman"/>
          <w:color w:val="252525"/>
          <w:sz w:val="23"/>
          <w:szCs w:val="23"/>
          <w:rtl w:val="0"/>
        </w:rPr>
        <w:t xml:space="preserve">y/</w:t>
      </w:r>
      <w:r w:rsidDel="00000000" w:rsidR="00000000" w:rsidRPr="00000000">
        <w:rPr>
          <w:rFonts w:ascii="Times New Roman" w:cs="Times New Roman" w:eastAsia="Times New Roman" w:hAnsi="Times New Roman"/>
          <w:color w:val="151515"/>
          <w:sz w:val="23"/>
          <w:szCs w:val="23"/>
          <w:rtl w:val="0"/>
        </w:rPr>
        <w:t xml:space="preserve">o horario de pr</w:t>
      </w:r>
      <w:r w:rsidDel="00000000" w:rsidR="00000000" w:rsidRPr="00000000">
        <w:rPr>
          <w:rFonts w:ascii="Times New Roman" w:cs="Times New Roman" w:eastAsia="Times New Roman" w:hAnsi="Times New Roman"/>
          <w:color w:val="252525"/>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tación de </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ervicio</w:t>
      </w:r>
      <w:r w:rsidDel="00000000" w:rsidR="00000000" w:rsidRPr="00000000">
        <w:rPr>
          <w:rFonts w:ascii="Times New Roman" w:cs="Times New Roman" w:eastAsia="Times New Roman" w:hAnsi="Times New Roman"/>
          <w:color w:val="252525"/>
          <w:sz w:val="23"/>
          <w:szCs w:val="23"/>
          <w:rtl w:val="0"/>
        </w:rPr>
        <w:t xml:space="preserve">,  y </w:t>
      </w:r>
      <w:r w:rsidDel="00000000" w:rsidR="00000000" w:rsidRPr="00000000">
        <w:rPr>
          <w:rFonts w:ascii="Times New Roman" w:cs="Times New Roman" w:eastAsia="Times New Roman" w:hAnsi="Times New Roman"/>
          <w:color w:val="151515"/>
          <w:sz w:val="23"/>
          <w:szCs w:val="23"/>
          <w:rtl w:val="0"/>
        </w:rPr>
        <w:t xml:space="preserve">en ca</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 de comp</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rtir  lu</w:t>
      </w:r>
      <w:r w:rsidDel="00000000" w:rsidR="00000000" w:rsidRPr="00000000">
        <w:rPr>
          <w:rFonts w:ascii="Times New Roman" w:cs="Times New Roman" w:eastAsia="Times New Roman" w:hAnsi="Times New Roman"/>
          <w:color w:val="252525"/>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ar  de trabajo  con </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victimario</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565656"/>
          <w:sz w:val="23"/>
          <w:szCs w:val="23"/>
          <w:rtl w:val="0"/>
        </w:rPr>
        <w:t xml:space="preserve">,  </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rbitrarán todo</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lo</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medio</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n</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cesario</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a fin de que dicha</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modificacione</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pu</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n  aplic</w:t>
      </w:r>
      <w:r w:rsidDel="00000000" w:rsidR="00000000" w:rsidRPr="00000000">
        <w:rPr>
          <w:rFonts w:ascii="Times New Roman" w:cs="Times New Roman" w:eastAsia="Times New Roman" w:hAnsi="Times New Roman"/>
          <w:color w:val="252525"/>
          <w:sz w:val="23"/>
          <w:szCs w:val="23"/>
          <w:rtl w:val="0"/>
        </w:rPr>
        <w:t xml:space="preserve">arse  s</w:t>
      </w:r>
      <w:r w:rsidDel="00000000" w:rsidR="00000000" w:rsidRPr="00000000">
        <w:rPr>
          <w:rFonts w:ascii="Times New Roman" w:cs="Times New Roman" w:eastAsia="Times New Roman" w:hAnsi="Times New Roman"/>
          <w:color w:val="151515"/>
          <w:sz w:val="23"/>
          <w:szCs w:val="23"/>
          <w:rtl w:val="0"/>
        </w:rPr>
        <w:t xml:space="preserve">obr</w:t>
      </w:r>
      <w:r w:rsidDel="00000000" w:rsidR="00000000" w:rsidRPr="00000000">
        <w:rPr>
          <w:rFonts w:ascii="Times New Roman" w:cs="Times New Roman" w:eastAsia="Times New Roman" w:hAnsi="Times New Roman"/>
          <w:color w:val="252525"/>
          <w:sz w:val="23"/>
          <w:szCs w:val="23"/>
          <w:rtl w:val="0"/>
        </w:rPr>
        <w:t xml:space="preserve">e  e</w:t>
      </w:r>
      <w:r w:rsidDel="00000000" w:rsidR="00000000" w:rsidRPr="00000000">
        <w:rPr>
          <w:rFonts w:ascii="Times New Roman" w:cs="Times New Roman" w:eastAsia="Times New Roman" w:hAnsi="Times New Roman"/>
          <w:color w:val="151515"/>
          <w:sz w:val="23"/>
          <w:szCs w:val="23"/>
          <w:rtl w:val="0"/>
        </w:rPr>
        <w:t xml:space="preserve">st</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último.</w:t>
      </w:r>
      <w:r w:rsidDel="00000000" w:rsidR="00000000" w:rsidRPr="00000000">
        <w:rPr>
          <w:rtl w:val="0"/>
        </w:rPr>
      </w:r>
    </w:p>
    <w:p w:rsidR="00000000" w:rsidDel="00000000" w:rsidP="00000000" w:rsidRDefault="00000000" w:rsidRPr="00000000" w14:paraId="00000BA2">
      <w:pPr>
        <w:spacing w:line="200" w:lineRule="auto"/>
        <w:jc w:val="left"/>
        <w:rPr>
          <w:sz w:val="20"/>
          <w:szCs w:val="20"/>
        </w:rPr>
      </w:pPr>
      <w:r w:rsidDel="00000000" w:rsidR="00000000" w:rsidRPr="00000000">
        <w:rPr>
          <w:rtl w:val="0"/>
        </w:rPr>
      </w:r>
    </w:p>
    <w:p w:rsidR="00000000" w:rsidDel="00000000" w:rsidP="00000000" w:rsidRDefault="00000000" w:rsidRPr="00000000" w14:paraId="00000BA3">
      <w:pPr>
        <w:spacing w:before="10" w:line="280" w:lineRule="auto"/>
        <w:jc w:val="left"/>
        <w:rPr>
          <w:sz w:val="28"/>
          <w:szCs w:val="28"/>
        </w:rPr>
      </w:pPr>
      <w:r w:rsidDel="00000000" w:rsidR="00000000" w:rsidRPr="00000000">
        <w:rPr>
          <w:rtl w:val="0"/>
        </w:rPr>
      </w:r>
    </w:p>
    <w:p w:rsidR="00000000" w:rsidDel="00000000" w:rsidP="00000000" w:rsidRDefault="00000000" w:rsidRPr="00000000" w14:paraId="00000BA4">
      <w:pPr>
        <w:spacing w:line="375" w:lineRule="auto"/>
        <w:ind w:left="211" w:right="989"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u</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 d</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la licenci</w:t>
      </w:r>
      <w:r w:rsidDel="00000000" w:rsidR="00000000" w:rsidRPr="00000000">
        <w:rPr>
          <w:rFonts w:ascii="Times New Roman" w:cs="Times New Roman" w:eastAsia="Times New Roman" w:hAnsi="Times New Roman"/>
          <w:color w:val="252525"/>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por </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iol</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nci</w:t>
      </w:r>
      <w:r w:rsidDel="00000000" w:rsidR="00000000" w:rsidRPr="00000000">
        <w:rPr>
          <w:rFonts w:ascii="Times New Roman" w:cs="Times New Roman" w:eastAsia="Times New Roman" w:hAnsi="Times New Roman"/>
          <w:color w:val="252525"/>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52525"/>
          <w:sz w:val="23"/>
          <w:szCs w:val="23"/>
          <w:rtl w:val="0"/>
        </w:rPr>
        <w:t xml:space="preserve">e gé</w:t>
      </w:r>
      <w:r w:rsidDel="00000000" w:rsidR="00000000" w:rsidRPr="00000000">
        <w:rPr>
          <w:rFonts w:ascii="Times New Roman" w:cs="Times New Roman" w:eastAsia="Times New Roman" w:hAnsi="Times New Roman"/>
          <w:color w:val="151515"/>
          <w:sz w:val="23"/>
          <w:szCs w:val="23"/>
          <w:rtl w:val="0"/>
        </w:rPr>
        <w:t xml:space="preserve">n</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ro no afect</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52525"/>
          <w:sz w:val="23"/>
          <w:szCs w:val="23"/>
          <w:rtl w:val="0"/>
        </w:rPr>
        <w:t xml:space="preserve">á </w:t>
      </w:r>
      <w:r w:rsidDel="00000000" w:rsidR="00000000" w:rsidRPr="00000000">
        <w:rPr>
          <w:rFonts w:ascii="Times New Roman" w:cs="Times New Roman" w:eastAsia="Times New Roman" w:hAnsi="Times New Roman"/>
          <w:color w:val="151515"/>
          <w:sz w:val="23"/>
          <w:szCs w:val="23"/>
          <w:rtl w:val="0"/>
        </w:rPr>
        <w:t xml:space="preserve">l</w:t>
      </w:r>
      <w:r w:rsidDel="00000000" w:rsidR="00000000" w:rsidRPr="00000000">
        <w:rPr>
          <w:rFonts w:ascii="Times New Roman" w:cs="Times New Roman" w:eastAsia="Times New Roman" w:hAnsi="Times New Roman"/>
          <w:color w:val="252525"/>
          <w:sz w:val="23"/>
          <w:szCs w:val="23"/>
          <w:rtl w:val="0"/>
        </w:rPr>
        <w:t xml:space="preserve">a r</w:t>
      </w:r>
      <w:r w:rsidDel="00000000" w:rsidR="00000000" w:rsidRPr="00000000">
        <w:rPr>
          <w:rFonts w:ascii="Times New Roman" w:cs="Times New Roman" w:eastAsia="Times New Roman" w:hAnsi="Times New Roman"/>
          <w:color w:val="151515"/>
          <w:sz w:val="23"/>
          <w:szCs w:val="23"/>
          <w:rtl w:val="0"/>
        </w:rPr>
        <w:t xml:space="preserve">emun</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c</w:t>
      </w:r>
      <w:r w:rsidDel="00000000" w:rsidR="00000000" w:rsidRPr="00000000">
        <w:rPr>
          <w:rFonts w:ascii="Times New Roman" w:cs="Times New Roman" w:eastAsia="Times New Roman" w:hAnsi="Times New Roman"/>
          <w:color w:val="252525"/>
          <w:sz w:val="23"/>
          <w:szCs w:val="23"/>
          <w:rtl w:val="0"/>
        </w:rPr>
        <w:t xml:space="preserve">i</w:t>
      </w:r>
      <w:r w:rsidDel="00000000" w:rsidR="00000000" w:rsidRPr="00000000">
        <w:rPr>
          <w:rFonts w:ascii="Times New Roman" w:cs="Times New Roman" w:eastAsia="Times New Roman" w:hAnsi="Times New Roman"/>
          <w:color w:val="151515"/>
          <w:sz w:val="23"/>
          <w:szCs w:val="23"/>
          <w:rtl w:val="0"/>
        </w:rPr>
        <w:t xml:space="preserve">ón qu</w:t>
      </w:r>
      <w:r w:rsidDel="00000000" w:rsidR="00000000" w:rsidRPr="00000000">
        <w:rPr>
          <w:rFonts w:ascii="Times New Roman" w:cs="Times New Roman" w:eastAsia="Times New Roman" w:hAnsi="Times New Roman"/>
          <w:color w:val="252525"/>
          <w:sz w:val="23"/>
          <w:szCs w:val="23"/>
          <w:rtl w:val="0"/>
        </w:rPr>
        <w:t xml:space="preserve">e c</w:t>
      </w:r>
      <w:r w:rsidDel="00000000" w:rsidR="00000000" w:rsidRPr="00000000">
        <w:rPr>
          <w:rFonts w:ascii="Times New Roman" w:cs="Times New Roman" w:eastAsia="Times New Roman" w:hAnsi="Times New Roman"/>
          <w:color w:val="151515"/>
          <w:sz w:val="23"/>
          <w:szCs w:val="23"/>
          <w:rtl w:val="0"/>
        </w:rPr>
        <w:t xml:space="preserve">orr</w:t>
      </w:r>
      <w:r w:rsidDel="00000000" w:rsidR="00000000" w:rsidRPr="00000000">
        <w:rPr>
          <w:rFonts w:ascii="Times New Roman" w:cs="Times New Roman" w:eastAsia="Times New Roman" w:hAnsi="Times New Roman"/>
          <w:color w:val="252525"/>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pond</w:t>
      </w:r>
      <w:r w:rsidDel="00000000" w:rsidR="00000000" w:rsidRPr="00000000">
        <w:rPr>
          <w:rFonts w:ascii="Times New Roman" w:cs="Times New Roman" w:eastAsia="Times New Roman" w:hAnsi="Times New Roman"/>
          <w:color w:val="252525"/>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abona</w:t>
      </w:r>
      <w:r w:rsidDel="00000000" w:rsidR="00000000" w:rsidRPr="00000000">
        <w:rPr>
          <w:rFonts w:ascii="Times New Roman" w:cs="Times New Roman" w:eastAsia="Times New Roman" w:hAnsi="Times New Roman"/>
          <w:color w:val="252525"/>
          <w:sz w:val="23"/>
          <w:szCs w:val="23"/>
          <w:rtl w:val="0"/>
        </w:rPr>
        <w:t xml:space="preserve">r a</w:t>
      </w:r>
      <w:r w:rsidDel="00000000" w:rsidR="00000000" w:rsidRPr="00000000">
        <w:rPr>
          <w:rFonts w:ascii="Times New Roman" w:cs="Times New Roman" w:eastAsia="Times New Roman" w:hAnsi="Times New Roman"/>
          <w:color w:val="151515"/>
          <w:sz w:val="23"/>
          <w:szCs w:val="23"/>
          <w:rtl w:val="0"/>
        </w:rPr>
        <w:t xml:space="preserve">l </w:t>
      </w:r>
      <w:r w:rsidDel="00000000" w:rsidR="00000000" w:rsidRPr="00000000">
        <w:rPr>
          <w:rFonts w:ascii="Times New Roman" w:cs="Times New Roman" w:eastAsia="Times New Roman" w:hAnsi="Times New Roman"/>
          <w:color w:val="252525"/>
          <w:sz w:val="23"/>
          <w:szCs w:val="23"/>
          <w:rtl w:val="0"/>
        </w:rPr>
        <w:t xml:space="preserve">tra</w:t>
      </w:r>
      <w:r w:rsidDel="00000000" w:rsidR="00000000" w:rsidRPr="00000000">
        <w:rPr>
          <w:rFonts w:ascii="Times New Roman" w:cs="Times New Roman" w:eastAsia="Times New Roman" w:hAnsi="Times New Roman"/>
          <w:color w:val="151515"/>
          <w:sz w:val="23"/>
          <w:szCs w:val="23"/>
          <w:rtl w:val="0"/>
        </w:rPr>
        <w:t xml:space="preserve">baj</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dor</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ni elimin</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rá n</w:t>
      </w:r>
      <w:r w:rsidDel="00000000" w:rsidR="00000000" w:rsidRPr="00000000">
        <w:rPr>
          <w:rFonts w:ascii="Times New Roman" w:cs="Times New Roman" w:eastAsia="Times New Roman" w:hAnsi="Times New Roman"/>
          <w:color w:val="252525"/>
          <w:sz w:val="23"/>
          <w:szCs w:val="23"/>
          <w:rtl w:val="0"/>
        </w:rPr>
        <w:t xml:space="preserve">i c</w:t>
      </w:r>
      <w:r w:rsidDel="00000000" w:rsidR="00000000" w:rsidRPr="00000000">
        <w:rPr>
          <w:rFonts w:ascii="Times New Roman" w:cs="Times New Roman" w:eastAsia="Times New Roman" w:hAnsi="Times New Roman"/>
          <w:color w:val="151515"/>
          <w:sz w:val="23"/>
          <w:szCs w:val="23"/>
          <w:rtl w:val="0"/>
        </w:rPr>
        <w:t xml:space="preserve">omp</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ará aquella</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otra</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licencia</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a la</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que el mi</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mo t</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w:t>
      </w:r>
      <w:r w:rsidDel="00000000" w:rsidR="00000000" w:rsidRPr="00000000">
        <w:rPr>
          <w:rFonts w:ascii="Times New Roman" w:cs="Times New Roman" w:eastAsia="Times New Roman" w:hAnsi="Times New Roman"/>
          <w:color w:val="252525"/>
          <w:sz w:val="23"/>
          <w:szCs w:val="23"/>
          <w:rtl w:val="0"/>
        </w:rPr>
        <w:t xml:space="preserve">ga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recho a u</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ufructuar</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252525"/>
          <w:sz w:val="23"/>
          <w:szCs w:val="23"/>
          <w:rtl w:val="0"/>
        </w:rPr>
        <w:t xml:space="preserve">seg</w:t>
      </w:r>
      <w:r w:rsidDel="00000000" w:rsidR="00000000" w:rsidRPr="00000000">
        <w:rPr>
          <w:rFonts w:ascii="Times New Roman" w:cs="Times New Roman" w:eastAsia="Times New Roman" w:hAnsi="Times New Roman"/>
          <w:color w:val="151515"/>
          <w:sz w:val="23"/>
          <w:szCs w:val="23"/>
          <w:rtl w:val="0"/>
        </w:rPr>
        <w:t xml:space="preserve">ún la l</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gi</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lación </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52525"/>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ente</w:t>
      </w:r>
      <w:r w:rsidDel="00000000" w:rsidR="00000000" w:rsidRPr="00000000">
        <w:rPr>
          <w:rFonts w:ascii="Times New Roman" w:cs="Times New Roman" w:eastAsia="Times New Roman" w:hAnsi="Times New Roman"/>
          <w:color w:val="252525"/>
          <w:sz w:val="23"/>
          <w:szCs w:val="23"/>
          <w:rtl w:val="0"/>
        </w:rPr>
        <w:t xml:space="preserve">.</w:t>
      </w:r>
      <w:r w:rsidDel="00000000" w:rsidR="00000000" w:rsidRPr="00000000">
        <w:rPr>
          <w:rtl w:val="0"/>
        </w:rPr>
      </w:r>
    </w:p>
    <w:p w:rsidR="00000000" w:rsidDel="00000000" w:rsidP="00000000" w:rsidRDefault="00000000" w:rsidRPr="00000000" w14:paraId="00000BA5">
      <w:pPr>
        <w:spacing w:line="200" w:lineRule="auto"/>
        <w:jc w:val="left"/>
        <w:rPr>
          <w:sz w:val="20"/>
          <w:szCs w:val="20"/>
        </w:rPr>
      </w:pPr>
      <w:r w:rsidDel="00000000" w:rsidR="00000000" w:rsidRPr="00000000">
        <w:rPr>
          <w:rtl w:val="0"/>
        </w:rPr>
      </w:r>
    </w:p>
    <w:p w:rsidR="00000000" w:rsidDel="00000000" w:rsidP="00000000" w:rsidRDefault="00000000" w:rsidRPr="00000000" w14:paraId="00000BA6">
      <w:pPr>
        <w:spacing w:before="12" w:line="280" w:lineRule="auto"/>
        <w:jc w:val="left"/>
        <w:rPr>
          <w:sz w:val="28"/>
          <w:szCs w:val="28"/>
        </w:rPr>
      </w:pPr>
      <w:r w:rsidDel="00000000" w:rsidR="00000000" w:rsidRPr="00000000">
        <w:rPr>
          <w:rtl w:val="0"/>
        </w:rPr>
      </w:r>
    </w:p>
    <w:p w:rsidR="00000000" w:rsidDel="00000000" w:rsidP="00000000" w:rsidRDefault="00000000" w:rsidRPr="00000000" w14:paraId="00000BA7">
      <w:pPr>
        <w:spacing w:line="376" w:lineRule="auto"/>
        <w:ind w:left="218" w:right="982"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C</w:t>
      </w:r>
      <w:r w:rsidDel="00000000" w:rsidR="00000000" w:rsidRPr="00000000">
        <w:rPr>
          <w:rFonts w:ascii="Times New Roman" w:cs="Times New Roman" w:eastAsia="Times New Roman" w:hAnsi="Times New Roman"/>
          <w:color w:val="252525"/>
          <w:sz w:val="23"/>
          <w:szCs w:val="23"/>
          <w:rtl w:val="0"/>
        </w:rPr>
        <w:t xml:space="preserve">o</w:t>
      </w:r>
      <w:r w:rsidDel="00000000" w:rsidR="00000000" w:rsidRPr="00000000">
        <w:rPr>
          <w:rFonts w:ascii="Times New Roman" w:cs="Times New Roman" w:eastAsia="Times New Roman" w:hAnsi="Times New Roman"/>
          <w:color w:val="151515"/>
          <w:sz w:val="23"/>
          <w:szCs w:val="23"/>
          <w:rtl w:val="0"/>
        </w:rPr>
        <w:t xml:space="preserve">n el objeti</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o de brindar </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compañamient</w:t>
      </w:r>
      <w:r w:rsidDel="00000000" w:rsidR="00000000" w:rsidRPr="00000000">
        <w:rPr>
          <w:rFonts w:ascii="Times New Roman" w:cs="Times New Roman" w:eastAsia="Times New Roman" w:hAnsi="Times New Roman"/>
          <w:color w:val="252525"/>
          <w:sz w:val="23"/>
          <w:szCs w:val="23"/>
          <w:rtl w:val="0"/>
        </w:rPr>
        <w:t xml:space="preserve">o </w:t>
      </w:r>
      <w:r w:rsidDel="00000000" w:rsidR="00000000" w:rsidRPr="00000000">
        <w:rPr>
          <w:rFonts w:ascii="Times New Roman" w:cs="Times New Roman" w:eastAsia="Times New Roman" w:hAnsi="Times New Roman"/>
          <w:color w:val="151515"/>
          <w:sz w:val="23"/>
          <w:szCs w:val="23"/>
          <w:rtl w:val="0"/>
        </w:rPr>
        <w:t xml:space="preserve">a quien </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w:t>
      </w:r>
      <w:r w:rsidDel="00000000" w:rsidR="00000000" w:rsidRPr="00000000">
        <w:rPr>
          <w:rFonts w:ascii="Times New Roman" w:cs="Times New Roman" w:eastAsia="Times New Roman" w:hAnsi="Times New Roman"/>
          <w:color w:val="252525"/>
          <w:sz w:val="23"/>
          <w:szCs w:val="23"/>
          <w:rtl w:val="0"/>
        </w:rPr>
        <w:t xml:space="preserve">f</w:t>
      </w:r>
      <w:r w:rsidDel="00000000" w:rsidR="00000000" w:rsidRPr="00000000">
        <w:rPr>
          <w:rFonts w:ascii="Times New Roman" w:cs="Times New Roman" w:eastAsia="Times New Roman" w:hAnsi="Times New Roman"/>
          <w:color w:val="151515"/>
          <w:sz w:val="23"/>
          <w:szCs w:val="23"/>
          <w:rtl w:val="0"/>
        </w:rPr>
        <w:t xml:space="preserve">ra </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iolencia intr</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familiar </w:t>
      </w:r>
      <w:r w:rsidDel="00000000" w:rsidR="00000000" w:rsidRPr="00000000">
        <w:rPr>
          <w:rFonts w:ascii="Times New Roman" w:cs="Times New Roman" w:eastAsia="Times New Roman" w:hAnsi="Times New Roman"/>
          <w:color w:val="252525"/>
          <w:sz w:val="23"/>
          <w:szCs w:val="23"/>
          <w:rtl w:val="0"/>
        </w:rPr>
        <w:t xml:space="preserve">y/</w:t>
      </w:r>
      <w:r w:rsidDel="00000000" w:rsidR="00000000" w:rsidRPr="00000000">
        <w:rPr>
          <w:rFonts w:ascii="Times New Roman" w:cs="Times New Roman" w:eastAsia="Times New Roman" w:hAnsi="Times New Roman"/>
          <w:color w:val="151515"/>
          <w:sz w:val="23"/>
          <w:szCs w:val="23"/>
          <w:rtl w:val="0"/>
        </w:rPr>
        <w:t xml:space="preserve">o dom</w:t>
      </w:r>
      <w:r w:rsidDel="00000000" w:rsidR="00000000" w:rsidRPr="00000000">
        <w:rPr>
          <w:rFonts w:ascii="Times New Roman" w:cs="Times New Roman" w:eastAsia="Times New Roman" w:hAnsi="Times New Roman"/>
          <w:color w:val="252525"/>
          <w:sz w:val="23"/>
          <w:szCs w:val="23"/>
          <w:rtl w:val="0"/>
        </w:rPr>
        <w:t xml:space="preserve">és</w:t>
      </w:r>
      <w:r w:rsidDel="00000000" w:rsidR="00000000" w:rsidRPr="00000000">
        <w:rPr>
          <w:rFonts w:ascii="Times New Roman" w:cs="Times New Roman" w:eastAsia="Times New Roman" w:hAnsi="Times New Roman"/>
          <w:color w:val="151515"/>
          <w:sz w:val="23"/>
          <w:szCs w:val="23"/>
          <w:rtl w:val="0"/>
        </w:rPr>
        <w:t xml:space="preserve">tic</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565656"/>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el  </w:t>
      </w:r>
      <w:r w:rsidDel="00000000" w:rsidR="00000000" w:rsidRPr="00000000">
        <w:rPr>
          <w:rFonts w:ascii="Times New Roman" w:cs="Times New Roman" w:eastAsia="Times New Roman" w:hAnsi="Times New Roman"/>
          <w:color w:val="252525"/>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t</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do  empleador  </w:t>
      </w:r>
      <w:r w:rsidDel="00000000" w:rsidR="00000000" w:rsidRPr="00000000">
        <w:rPr>
          <w:rFonts w:ascii="Times New Roman" w:cs="Times New Roman" w:eastAsia="Times New Roman" w:hAnsi="Times New Roman"/>
          <w:color w:val="252525"/>
          <w:sz w:val="23"/>
          <w:szCs w:val="23"/>
          <w:rtl w:val="0"/>
        </w:rPr>
        <w:t xml:space="preserve">y  </w:t>
      </w:r>
      <w:r w:rsidDel="00000000" w:rsidR="00000000" w:rsidRPr="00000000">
        <w:rPr>
          <w:rFonts w:ascii="Times New Roman" w:cs="Times New Roman" w:eastAsia="Times New Roman" w:hAnsi="Times New Roman"/>
          <w:color w:val="151515"/>
          <w:sz w:val="23"/>
          <w:szCs w:val="23"/>
          <w:rtl w:val="0"/>
        </w:rPr>
        <w:t xml:space="preserve">la</w:t>
      </w:r>
      <w:r w:rsidDel="00000000" w:rsidR="00000000" w:rsidRPr="00000000">
        <w:rPr>
          <w:rFonts w:ascii="Times New Roman" w:cs="Times New Roman" w:eastAsia="Times New Roman" w:hAnsi="Times New Roman"/>
          <w:color w:val="252525"/>
          <w:sz w:val="23"/>
          <w:szCs w:val="23"/>
          <w:rtl w:val="0"/>
        </w:rPr>
        <w:t xml:space="preserve">s  E</w:t>
      </w:r>
      <w:r w:rsidDel="00000000" w:rsidR="00000000" w:rsidRPr="00000000">
        <w:rPr>
          <w:rFonts w:ascii="Times New Roman" w:cs="Times New Roman" w:eastAsia="Times New Roman" w:hAnsi="Times New Roman"/>
          <w:color w:val="151515"/>
          <w:sz w:val="23"/>
          <w:szCs w:val="23"/>
          <w:rtl w:val="0"/>
        </w:rPr>
        <w:t xml:space="preserve">nti</w:t>
      </w:r>
      <w:r w:rsidDel="00000000" w:rsidR="00000000" w:rsidRPr="00000000">
        <w:rPr>
          <w:rFonts w:ascii="Times New Roman" w:cs="Times New Roman" w:eastAsia="Times New Roman" w:hAnsi="Times New Roman"/>
          <w:color w:val="252525"/>
          <w:sz w:val="23"/>
          <w:szCs w:val="23"/>
          <w:rtl w:val="0"/>
        </w:rPr>
        <w:t xml:space="preserve">da</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52525"/>
          <w:sz w:val="23"/>
          <w:szCs w:val="23"/>
          <w:rtl w:val="0"/>
        </w:rPr>
        <w:t xml:space="preserve">es   </w:t>
      </w:r>
      <w:r w:rsidDel="00000000" w:rsidR="00000000" w:rsidRPr="00000000">
        <w:rPr>
          <w:rFonts w:ascii="Times New Roman" w:cs="Times New Roman" w:eastAsia="Times New Roman" w:hAnsi="Times New Roman"/>
          <w:color w:val="151515"/>
          <w:sz w:val="23"/>
          <w:szCs w:val="23"/>
          <w:rtl w:val="0"/>
        </w:rPr>
        <w:t xml:space="preserve">Sind</w:t>
      </w:r>
      <w:r w:rsidDel="00000000" w:rsidR="00000000" w:rsidRPr="00000000">
        <w:rPr>
          <w:rFonts w:ascii="Times New Roman" w:cs="Times New Roman" w:eastAsia="Times New Roman" w:hAnsi="Times New Roman"/>
          <w:color w:val="252525"/>
          <w:sz w:val="23"/>
          <w:szCs w:val="23"/>
          <w:rtl w:val="0"/>
        </w:rPr>
        <w:t xml:space="preserve">i</w:t>
      </w:r>
      <w:r w:rsidDel="00000000" w:rsidR="00000000" w:rsidRPr="00000000">
        <w:rPr>
          <w:rFonts w:ascii="Times New Roman" w:cs="Times New Roman" w:eastAsia="Times New Roman" w:hAnsi="Times New Roman"/>
          <w:color w:val="151515"/>
          <w:sz w:val="23"/>
          <w:szCs w:val="23"/>
          <w:rtl w:val="0"/>
        </w:rPr>
        <w:t xml:space="preserve">c</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w:t>
      </w:r>
      <w:r w:rsidDel="00000000" w:rsidR="00000000" w:rsidRPr="00000000">
        <w:rPr>
          <w:rFonts w:ascii="Times New Roman" w:cs="Times New Roman" w:eastAsia="Times New Roman" w:hAnsi="Times New Roman"/>
          <w:color w:val="252525"/>
          <w:sz w:val="23"/>
          <w:szCs w:val="23"/>
          <w:rtl w:val="0"/>
        </w:rPr>
        <w:t xml:space="preserve">es  s</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52525"/>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n</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tari</w:t>
      </w:r>
      <w:r w:rsidDel="00000000" w:rsidR="00000000" w:rsidRPr="00000000">
        <w:rPr>
          <w:rFonts w:ascii="Times New Roman" w:cs="Times New Roman" w:eastAsia="Times New Roman" w:hAnsi="Times New Roman"/>
          <w:color w:val="252525"/>
          <w:sz w:val="23"/>
          <w:szCs w:val="23"/>
          <w:rtl w:val="0"/>
        </w:rPr>
        <w:t xml:space="preserve">as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pre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ente Con</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enio </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olecti</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o Gener</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w:t>
      </w:r>
      <w:r w:rsidDel="00000000" w:rsidR="00000000" w:rsidRPr="00000000">
        <w:rPr>
          <w:rFonts w:ascii="Times New Roman" w:cs="Times New Roman" w:eastAsia="Times New Roman" w:hAnsi="Times New Roman"/>
          <w:color w:val="252525"/>
          <w:sz w:val="23"/>
          <w:szCs w:val="23"/>
          <w:rtl w:val="0"/>
        </w:rPr>
        <w:t xml:space="preserve">, e</w:t>
      </w:r>
      <w:r w:rsidDel="00000000" w:rsidR="00000000" w:rsidRPr="00000000">
        <w:rPr>
          <w:rFonts w:ascii="Times New Roman" w:cs="Times New Roman" w:eastAsia="Times New Roman" w:hAnsi="Times New Roman"/>
          <w:color w:val="151515"/>
          <w:sz w:val="23"/>
          <w:szCs w:val="23"/>
          <w:rtl w:val="0"/>
        </w:rPr>
        <w:t xml:space="preserve">laborarán a tra</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és de l</w:t>
      </w:r>
      <w:r w:rsidDel="00000000" w:rsidR="00000000" w:rsidRPr="00000000">
        <w:rPr>
          <w:rFonts w:ascii="Times New Roman" w:cs="Times New Roman" w:eastAsia="Times New Roman" w:hAnsi="Times New Roman"/>
          <w:color w:val="252525"/>
          <w:sz w:val="23"/>
          <w:szCs w:val="23"/>
          <w:rtl w:val="0"/>
        </w:rPr>
        <w:t xml:space="preserve">a Co</w:t>
      </w:r>
      <w:r w:rsidDel="00000000" w:rsidR="00000000" w:rsidRPr="00000000">
        <w:rPr>
          <w:rFonts w:ascii="Times New Roman" w:cs="Times New Roman" w:eastAsia="Times New Roman" w:hAnsi="Times New Roman"/>
          <w:color w:val="151515"/>
          <w:sz w:val="23"/>
          <w:szCs w:val="23"/>
          <w:rtl w:val="0"/>
        </w:rPr>
        <w:t xml:space="preserve">mi</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52525"/>
          <w:sz w:val="23"/>
          <w:szCs w:val="23"/>
          <w:rtl w:val="0"/>
        </w:rPr>
        <w:t xml:space="preserve">ó</w:t>
      </w:r>
      <w:r w:rsidDel="00000000" w:rsidR="00000000" w:rsidRPr="00000000">
        <w:rPr>
          <w:rFonts w:ascii="Times New Roman" w:cs="Times New Roman" w:eastAsia="Times New Roman" w:hAnsi="Times New Roman"/>
          <w:color w:val="151515"/>
          <w:sz w:val="23"/>
          <w:szCs w:val="23"/>
          <w:rtl w:val="0"/>
        </w:rPr>
        <w:t xml:space="preserve">n de I</w:t>
      </w:r>
      <w:r w:rsidDel="00000000" w:rsidR="00000000" w:rsidRPr="00000000">
        <w:rPr>
          <w:rFonts w:ascii="Times New Roman" w:cs="Times New Roman" w:eastAsia="Times New Roman" w:hAnsi="Times New Roman"/>
          <w:color w:val="252525"/>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u</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ldad d</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Oportunid</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52525"/>
          <w:sz w:val="23"/>
          <w:szCs w:val="23"/>
          <w:rtl w:val="0"/>
        </w:rPr>
        <w:t xml:space="preserve">es y </w:t>
      </w:r>
      <w:r w:rsidDel="00000000" w:rsidR="00000000" w:rsidRPr="00000000">
        <w:rPr>
          <w:rFonts w:ascii="Times New Roman" w:cs="Times New Roman" w:eastAsia="Times New Roman" w:hAnsi="Times New Roman"/>
          <w:color w:val="151515"/>
          <w:sz w:val="23"/>
          <w:szCs w:val="23"/>
          <w:rtl w:val="0"/>
        </w:rPr>
        <w:t xml:space="preserve">de Tr</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to </w:t>
      </w:r>
      <w:r w:rsidDel="00000000" w:rsidR="00000000" w:rsidRPr="00000000">
        <w:rPr>
          <w:rFonts w:ascii="Times New Roman" w:cs="Times New Roman" w:eastAsia="Times New Roman" w:hAnsi="Times New Roman"/>
          <w:color w:val="252525"/>
          <w:sz w:val="23"/>
          <w:szCs w:val="23"/>
          <w:rtl w:val="0"/>
        </w:rPr>
        <w:t xml:space="preserve">(C C</w:t>
      </w:r>
      <w:r w:rsidDel="00000000" w:rsidR="00000000" w:rsidRPr="00000000">
        <w:rPr>
          <w:rFonts w:ascii="Times New Roman" w:cs="Times New Roman" w:eastAsia="Times New Roman" w:hAnsi="Times New Roman"/>
          <w:color w:val="151515"/>
          <w:sz w:val="23"/>
          <w:szCs w:val="23"/>
          <w:rtl w:val="0"/>
        </w:rPr>
        <w:t xml:space="preserve">.l.0.</w:t>
      </w:r>
      <w:r w:rsidDel="00000000" w:rsidR="00000000" w:rsidRPr="00000000">
        <w:rPr>
          <w:rFonts w:ascii="Times New Roman" w:cs="Times New Roman" w:eastAsia="Times New Roman" w:hAnsi="Times New Roman"/>
          <w:color w:val="252525"/>
          <w:sz w:val="23"/>
          <w:szCs w:val="23"/>
          <w:rtl w:val="0"/>
        </w:rPr>
        <w:t xml:space="preserve">T) </w:t>
      </w:r>
      <w:r w:rsidDel="00000000" w:rsidR="00000000" w:rsidRPr="00000000">
        <w:rPr>
          <w:rFonts w:ascii="Times New Roman" w:cs="Times New Roman" w:eastAsia="Times New Roman" w:hAnsi="Times New Roman"/>
          <w:color w:val="151515"/>
          <w:sz w:val="23"/>
          <w:szCs w:val="23"/>
          <w:rtl w:val="0"/>
        </w:rPr>
        <w:t xml:space="preserve">un Protocolo de A</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tu</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ción </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Impl</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m</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ntaci</w:t>
      </w:r>
      <w:r w:rsidDel="00000000" w:rsidR="00000000" w:rsidRPr="00000000">
        <w:rPr>
          <w:rFonts w:ascii="Times New Roman" w:cs="Times New Roman" w:eastAsia="Times New Roman" w:hAnsi="Times New Roman"/>
          <w:color w:val="252525"/>
          <w:sz w:val="23"/>
          <w:szCs w:val="23"/>
          <w:rtl w:val="0"/>
        </w:rPr>
        <w:t xml:space="preserve">ó</w:t>
      </w:r>
      <w:r w:rsidDel="00000000" w:rsidR="00000000" w:rsidRPr="00000000">
        <w:rPr>
          <w:rFonts w:ascii="Times New Roman" w:cs="Times New Roman" w:eastAsia="Times New Roman" w:hAnsi="Times New Roman"/>
          <w:color w:val="151515"/>
          <w:sz w:val="23"/>
          <w:szCs w:val="23"/>
          <w:rtl w:val="0"/>
        </w:rPr>
        <w:t xml:space="preserve">n de l</w:t>
      </w:r>
      <w:r w:rsidDel="00000000" w:rsidR="00000000" w:rsidRPr="00000000">
        <w:rPr>
          <w:rFonts w:ascii="Times New Roman" w:cs="Times New Roman" w:eastAsia="Times New Roman" w:hAnsi="Times New Roman"/>
          <w:color w:val="252525"/>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Licenci</w:t>
      </w:r>
      <w:r w:rsidDel="00000000" w:rsidR="00000000" w:rsidRPr="00000000">
        <w:rPr>
          <w:rFonts w:ascii="Times New Roman" w:cs="Times New Roman" w:eastAsia="Times New Roman" w:hAnsi="Times New Roman"/>
          <w:color w:val="252525"/>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p</w:t>
      </w:r>
      <w:r w:rsidDel="00000000" w:rsidR="00000000" w:rsidRPr="00000000">
        <w:rPr>
          <w:rFonts w:ascii="Times New Roman" w:cs="Times New Roman" w:eastAsia="Times New Roman" w:hAnsi="Times New Roman"/>
          <w:color w:val="252525"/>
          <w:sz w:val="23"/>
          <w:szCs w:val="23"/>
          <w:rtl w:val="0"/>
        </w:rPr>
        <w:t xml:space="preserve">o</w:t>
      </w:r>
      <w:r w:rsidDel="00000000" w:rsidR="00000000" w:rsidRPr="00000000">
        <w:rPr>
          <w:rFonts w:ascii="Times New Roman" w:cs="Times New Roman" w:eastAsia="Times New Roman" w:hAnsi="Times New Roman"/>
          <w:color w:val="151515"/>
          <w:sz w:val="23"/>
          <w:szCs w:val="23"/>
          <w:rtl w:val="0"/>
        </w:rPr>
        <w:t xml:space="preserve">r Violencia de Género. Dich</w:t>
      </w:r>
      <w:r w:rsidDel="00000000" w:rsidR="00000000" w:rsidRPr="00000000">
        <w:rPr>
          <w:rFonts w:ascii="Times New Roman" w:cs="Times New Roman" w:eastAsia="Times New Roman" w:hAnsi="Times New Roman"/>
          <w:color w:val="252525"/>
          <w:sz w:val="23"/>
          <w:szCs w:val="23"/>
          <w:rtl w:val="0"/>
        </w:rPr>
        <w:t xml:space="preserve">a Co</w:t>
      </w:r>
      <w:r w:rsidDel="00000000" w:rsidR="00000000" w:rsidRPr="00000000">
        <w:rPr>
          <w:rFonts w:ascii="Times New Roman" w:cs="Times New Roman" w:eastAsia="Times New Roman" w:hAnsi="Times New Roman"/>
          <w:color w:val="151515"/>
          <w:sz w:val="23"/>
          <w:szCs w:val="23"/>
          <w:rtl w:val="0"/>
        </w:rPr>
        <w:t xml:space="preserve">mi</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52525"/>
          <w:sz w:val="23"/>
          <w:szCs w:val="23"/>
          <w:rtl w:val="0"/>
        </w:rPr>
        <w:t xml:space="preserve">ó</w:t>
      </w:r>
      <w:r w:rsidDel="00000000" w:rsidR="00000000" w:rsidRPr="00000000">
        <w:rPr>
          <w:rFonts w:ascii="Times New Roman" w:cs="Times New Roman" w:eastAsia="Times New Roman" w:hAnsi="Times New Roman"/>
          <w:color w:val="151515"/>
          <w:sz w:val="23"/>
          <w:szCs w:val="23"/>
          <w:rtl w:val="0"/>
        </w:rPr>
        <w:t xml:space="preserve">n</w:t>
      </w:r>
      <w:r w:rsidDel="00000000" w:rsidR="00000000" w:rsidRPr="00000000">
        <w:rPr>
          <w:rFonts w:ascii="Times New Roman" w:cs="Times New Roman" w:eastAsia="Times New Roman" w:hAnsi="Times New Roman"/>
          <w:color w:val="565656"/>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a </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 </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e</w:t>
      </w:r>
      <w:r w:rsidDel="00000000" w:rsidR="00000000" w:rsidRPr="00000000">
        <w:rPr>
          <w:rFonts w:ascii="Times New Roman" w:cs="Times New Roman" w:eastAsia="Times New Roman" w:hAnsi="Times New Roman"/>
          <w:color w:val="252525"/>
          <w:sz w:val="23"/>
          <w:szCs w:val="23"/>
          <w:rtl w:val="0"/>
        </w:rPr>
        <w:t xml:space="preserve">z</w:t>
      </w:r>
      <w:r w:rsidDel="00000000" w:rsidR="00000000" w:rsidRPr="00000000">
        <w:rPr>
          <w:rFonts w:ascii="Times New Roman" w:cs="Times New Roman" w:eastAsia="Times New Roman" w:hAnsi="Times New Roman"/>
          <w:color w:val="565656"/>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podrá r</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querir informac</w:t>
      </w:r>
      <w:r w:rsidDel="00000000" w:rsidR="00000000" w:rsidRPr="00000000">
        <w:rPr>
          <w:rFonts w:ascii="Times New Roman" w:cs="Times New Roman" w:eastAsia="Times New Roman" w:hAnsi="Times New Roman"/>
          <w:color w:val="252525"/>
          <w:sz w:val="23"/>
          <w:szCs w:val="23"/>
          <w:rtl w:val="0"/>
        </w:rPr>
        <w:t xml:space="preserve">i</w:t>
      </w:r>
      <w:r w:rsidDel="00000000" w:rsidR="00000000" w:rsidRPr="00000000">
        <w:rPr>
          <w:rFonts w:ascii="Times New Roman" w:cs="Times New Roman" w:eastAsia="Times New Roman" w:hAnsi="Times New Roman"/>
          <w:color w:val="151515"/>
          <w:sz w:val="23"/>
          <w:szCs w:val="23"/>
          <w:rtl w:val="0"/>
        </w:rPr>
        <w:t xml:space="preserve">ón con </w:t>
      </w:r>
      <w:r w:rsidDel="00000000" w:rsidR="00000000" w:rsidRPr="00000000">
        <w:rPr>
          <w:rFonts w:ascii="Times New Roman" w:cs="Times New Roman" w:eastAsia="Times New Roman" w:hAnsi="Times New Roman"/>
          <w:color w:val="252525"/>
          <w:sz w:val="23"/>
          <w:szCs w:val="23"/>
          <w:rtl w:val="0"/>
        </w:rPr>
        <w:t xml:space="preserve">fi</w:t>
      </w:r>
      <w:r w:rsidDel="00000000" w:rsidR="00000000" w:rsidRPr="00000000">
        <w:rPr>
          <w:rFonts w:ascii="Times New Roman" w:cs="Times New Roman" w:eastAsia="Times New Roman" w:hAnsi="Times New Roman"/>
          <w:color w:val="151515"/>
          <w:sz w:val="23"/>
          <w:szCs w:val="23"/>
          <w:rtl w:val="0"/>
        </w:rPr>
        <w:t xml:space="preserve">ne</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tadí</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tico</w:t>
      </w:r>
      <w:r w:rsidDel="00000000" w:rsidR="00000000" w:rsidRPr="00000000">
        <w:rPr>
          <w:rFonts w:ascii="Times New Roman" w:cs="Times New Roman" w:eastAsia="Times New Roman" w:hAnsi="Times New Roman"/>
          <w:color w:val="252525"/>
          <w:sz w:val="23"/>
          <w:szCs w:val="23"/>
          <w:rtl w:val="0"/>
        </w:rPr>
        <w:t xml:space="preserve">s  a </w:t>
      </w:r>
      <w:r w:rsidDel="00000000" w:rsidR="00000000" w:rsidRPr="00000000">
        <w:rPr>
          <w:rFonts w:ascii="Times New Roman" w:cs="Times New Roman" w:eastAsia="Times New Roman" w:hAnsi="Times New Roman"/>
          <w:color w:val="151515"/>
          <w:sz w:val="23"/>
          <w:szCs w:val="23"/>
          <w:rtl w:val="0"/>
        </w:rPr>
        <w:t xml:space="preserve">la</w:t>
      </w:r>
      <w:r w:rsidDel="00000000" w:rsidR="00000000" w:rsidRPr="00000000">
        <w:rPr>
          <w:rFonts w:ascii="Times New Roman" w:cs="Times New Roman" w:eastAsia="Times New Roman" w:hAnsi="Times New Roman"/>
          <w:color w:val="252525"/>
          <w:sz w:val="23"/>
          <w:szCs w:val="23"/>
          <w:rtl w:val="0"/>
        </w:rPr>
        <w:t xml:space="preserve">s á</w:t>
      </w:r>
      <w:r w:rsidDel="00000000" w:rsidR="00000000" w:rsidRPr="00000000">
        <w:rPr>
          <w:rFonts w:ascii="Times New Roman" w:cs="Times New Roman" w:eastAsia="Times New Roman" w:hAnsi="Times New Roman"/>
          <w:color w:val="151515"/>
          <w:sz w:val="23"/>
          <w:szCs w:val="23"/>
          <w:rtl w:val="0"/>
        </w:rPr>
        <w:t xml:space="preserve">rea</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enc</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52525"/>
          <w:sz w:val="23"/>
          <w:szCs w:val="23"/>
          <w:rtl w:val="0"/>
        </w:rPr>
        <w:t xml:space="preserve">ga</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52525"/>
          <w:sz w:val="23"/>
          <w:szCs w:val="23"/>
          <w:rtl w:val="0"/>
        </w:rPr>
        <w:t xml:space="preserve">as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ceptar  la</w:t>
      </w:r>
      <w:r w:rsidDel="00000000" w:rsidR="00000000" w:rsidRPr="00000000">
        <w:rPr>
          <w:rFonts w:ascii="Times New Roman" w:cs="Times New Roman" w:eastAsia="Times New Roman" w:hAnsi="Times New Roman"/>
          <w:color w:val="252525"/>
          <w:sz w:val="23"/>
          <w:szCs w:val="23"/>
          <w:rtl w:val="0"/>
        </w:rPr>
        <w:t xml:space="preserve">s  s</w:t>
      </w:r>
      <w:r w:rsidDel="00000000" w:rsidR="00000000" w:rsidRPr="00000000">
        <w:rPr>
          <w:rFonts w:ascii="Times New Roman" w:cs="Times New Roman" w:eastAsia="Times New Roman" w:hAnsi="Times New Roman"/>
          <w:color w:val="151515"/>
          <w:sz w:val="23"/>
          <w:szCs w:val="23"/>
          <w:rtl w:val="0"/>
        </w:rPr>
        <w:t xml:space="preserve">olicitud</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s  de licen</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ia por </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iol</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nci</w:t>
      </w:r>
      <w:r w:rsidDel="00000000" w:rsidR="00000000" w:rsidRPr="00000000">
        <w:rPr>
          <w:rFonts w:ascii="Times New Roman" w:cs="Times New Roman" w:eastAsia="Times New Roman" w:hAnsi="Times New Roman"/>
          <w:color w:val="252525"/>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de géne</w:t>
      </w:r>
      <w:r w:rsidDel="00000000" w:rsidR="00000000" w:rsidRPr="00000000">
        <w:rPr>
          <w:rFonts w:ascii="Times New Roman" w:cs="Times New Roman" w:eastAsia="Times New Roman" w:hAnsi="Times New Roman"/>
          <w:color w:val="252525"/>
          <w:sz w:val="23"/>
          <w:szCs w:val="23"/>
          <w:rtl w:val="0"/>
        </w:rPr>
        <w:t xml:space="preserve">r</w:t>
      </w:r>
      <w:r w:rsidDel="00000000" w:rsidR="00000000" w:rsidRPr="00000000">
        <w:rPr>
          <w:rFonts w:ascii="Times New Roman" w:cs="Times New Roman" w:eastAsia="Times New Roman" w:hAnsi="Times New Roman"/>
          <w:color w:val="151515"/>
          <w:sz w:val="23"/>
          <w:szCs w:val="23"/>
          <w:rtl w:val="0"/>
        </w:rPr>
        <w:t xml:space="preserve">o  d</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c</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da juri</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dicción  comprendida  </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w:t>
      </w:r>
      <w:r w:rsidDel="00000000" w:rsidR="00000000" w:rsidRPr="00000000">
        <w:rPr>
          <w:rFonts w:ascii="Times New Roman" w:cs="Times New Roman" w:eastAsia="Times New Roman" w:hAnsi="Times New Roman"/>
          <w:color w:val="252525"/>
          <w:sz w:val="23"/>
          <w:szCs w:val="23"/>
          <w:rtl w:val="0"/>
        </w:rPr>
        <w:t xml:space="preserve">á</w:t>
      </w:r>
      <w:r w:rsidDel="00000000" w:rsidR="00000000" w:rsidRPr="00000000">
        <w:rPr>
          <w:rFonts w:ascii="Times New Roman" w:cs="Times New Roman" w:eastAsia="Times New Roman" w:hAnsi="Times New Roman"/>
          <w:color w:val="151515"/>
          <w:sz w:val="23"/>
          <w:szCs w:val="23"/>
          <w:rtl w:val="0"/>
        </w:rPr>
        <w:t xml:space="preserve">mbito  d</w:t>
      </w:r>
      <w:r w:rsidDel="00000000" w:rsidR="00000000" w:rsidRPr="00000000">
        <w:rPr>
          <w:rFonts w:ascii="Times New Roman" w:cs="Times New Roman" w:eastAsia="Times New Roman" w:hAnsi="Times New Roman"/>
          <w:color w:val="252525"/>
          <w:sz w:val="23"/>
          <w:szCs w:val="23"/>
          <w:rtl w:val="0"/>
        </w:rPr>
        <w:t xml:space="preserve">e a</w:t>
      </w:r>
      <w:r w:rsidDel="00000000" w:rsidR="00000000" w:rsidRPr="00000000">
        <w:rPr>
          <w:rFonts w:ascii="Times New Roman" w:cs="Times New Roman" w:eastAsia="Times New Roman" w:hAnsi="Times New Roman"/>
          <w:color w:val="151515"/>
          <w:sz w:val="23"/>
          <w:szCs w:val="23"/>
          <w:rtl w:val="0"/>
        </w:rPr>
        <w:t xml:space="preserve">plicación  del pre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ente Con</w:t>
      </w:r>
      <w:r w:rsidDel="00000000" w:rsidR="00000000" w:rsidRPr="00000000">
        <w:rPr>
          <w:rFonts w:ascii="Times New Roman" w:cs="Times New Roman" w:eastAsia="Times New Roman" w:hAnsi="Times New Roman"/>
          <w:color w:val="252525"/>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enio</w:t>
      </w:r>
      <w:r w:rsidDel="00000000" w:rsidR="00000000" w:rsidRPr="00000000">
        <w:rPr>
          <w:rFonts w:ascii="Times New Roman" w:cs="Times New Roman" w:eastAsia="Times New Roman" w:hAnsi="Times New Roman"/>
          <w:color w:val="252525"/>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respetando é</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tas última</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el derecho a la intimid</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 de lo</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tr</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bajador</w:t>
      </w:r>
      <w:r w:rsidDel="00000000" w:rsidR="00000000" w:rsidRPr="00000000">
        <w:rPr>
          <w:rFonts w:ascii="Times New Roman" w:cs="Times New Roman" w:eastAsia="Times New Roman" w:hAnsi="Times New Roman"/>
          <w:color w:val="252525"/>
          <w:sz w:val="23"/>
          <w:szCs w:val="23"/>
          <w:rtl w:val="0"/>
        </w:rPr>
        <w:t xml:space="preserve">es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nunci</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nte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w:t>
      </w:r>
      <w:r w:rsidDel="00000000" w:rsidR="00000000" w:rsidRPr="00000000">
        <w:rPr>
          <w:rtl w:val="0"/>
        </w:rPr>
      </w:r>
    </w:p>
    <w:p w:rsidR="00000000" w:rsidDel="00000000" w:rsidP="00000000" w:rsidRDefault="00000000" w:rsidRPr="00000000" w14:paraId="00000BA8">
      <w:pPr>
        <w:spacing w:line="200" w:lineRule="auto"/>
        <w:jc w:val="left"/>
        <w:rPr>
          <w:sz w:val="20"/>
          <w:szCs w:val="20"/>
        </w:rPr>
      </w:pPr>
      <w:r w:rsidDel="00000000" w:rsidR="00000000" w:rsidRPr="00000000">
        <w:rPr>
          <w:rtl w:val="0"/>
        </w:rPr>
      </w:r>
    </w:p>
    <w:p w:rsidR="00000000" w:rsidDel="00000000" w:rsidP="00000000" w:rsidRDefault="00000000" w:rsidRPr="00000000" w14:paraId="00000BA9">
      <w:pPr>
        <w:spacing w:before="11" w:line="280" w:lineRule="auto"/>
        <w:jc w:val="left"/>
        <w:rPr>
          <w:sz w:val="28"/>
          <w:szCs w:val="28"/>
        </w:rPr>
      </w:pPr>
      <w:r w:rsidDel="00000000" w:rsidR="00000000" w:rsidRPr="00000000">
        <w:rPr>
          <w:rtl w:val="0"/>
        </w:rPr>
      </w:r>
    </w:p>
    <w:p w:rsidR="00000000" w:rsidDel="00000000" w:rsidP="00000000" w:rsidRDefault="00000000" w:rsidRPr="00000000" w14:paraId="00000BAA">
      <w:pPr>
        <w:spacing w:line="372" w:lineRule="auto"/>
        <w:ind w:left="204" w:right="982" w:firstLine="21.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L</w:t>
      </w:r>
      <w:r w:rsidDel="00000000" w:rsidR="00000000" w:rsidRPr="00000000">
        <w:rPr>
          <w:rFonts w:ascii="Times New Roman" w:cs="Times New Roman" w:eastAsia="Times New Roman" w:hAnsi="Times New Roman"/>
          <w:color w:val="252525"/>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pre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ente lic</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ncia alcan</w:t>
      </w:r>
      <w:r w:rsidDel="00000000" w:rsidR="00000000" w:rsidRPr="00000000">
        <w:rPr>
          <w:rFonts w:ascii="Times New Roman" w:cs="Times New Roman" w:eastAsia="Times New Roman" w:hAnsi="Times New Roman"/>
          <w:color w:val="252525"/>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ará a tod</w:t>
      </w:r>
      <w:r w:rsidDel="00000000" w:rsidR="00000000" w:rsidRPr="00000000">
        <w:rPr>
          <w:rFonts w:ascii="Times New Roman" w:cs="Times New Roman" w:eastAsia="Times New Roman" w:hAnsi="Times New Roman"/>
          <w:color w:val="252525"/>
          <w:sz w:val="23"/>
          <w:szCs w:val="23"/>
          <w:rtl w:val="0"/>
        </w:rPr>
        <w:t xml:space="preserve">o </w:t>
      </w:r>
      <w:r w:rsidDel="00000000" w:rsidR="00000000" w:rsidRPr="00000000">
        <w:rPr>
          <w:rFonts w:ascii="Times New Roman" w:cs="Times New Roman" w:eastAsia="Times New Roman" w:hAnsi="Times New Roman"/>
          <w:color w:val="151515"/>
          <w:sz w:val="23"/>
          <w:szCs w:val="23"/>
          <w:rtl w:val="0"/>
        </w:rPr>
        <w:t xml:space="preserve">el per</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onal </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rela</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ión de depend</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ncia l</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bor</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 </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on l</w:t>
      </w:r>
      <w:r w:rsidDel="00000000" w:rsidR="00000000" w:rsidRPr="00000000">
        <w:rPr>
          <w:rFonts w:ascii="Times New Roman" w:cs="Times New Roman" w:eastAsia="Times New Roman" w:hAnsi="Times New Roman"/>
          <w:color w:val="252525"/>
          <w:sz w:val="23"/>
          <w:szCs w:val="23"/>
          <w:rtl w:val="0"/>
        </w:rPr>
        <w:t xml:space="preserve">as </w:t>
      </w:r>
      <w:r w:rsidDel="00000000" w:rsidR="00000000" w:rsidRPr="00000000">
        <w:rPr>
          <w:rFonts w:ascii="Times New Roman" w:cs="Times New Roman" w:eastAsia="Times New Roman" w:hAnsi="Times New Roman"/>
          <w:color w:val="151515"/>
          <w:sz w:val="23"/>
          <w:szCs w:val="23"/>
          <w:rtl w:val="0"/>
        </w:rPr>
        <w:t xml:space="preserve">juri</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di</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cione</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u or</w:t>
      </w:r>
      <w:r w:rsidDel="00000000" w:rsidR="00000000" w:rsidRPr="00000000">
        <w:rPr>
          <w:rFonts w:ascii="Times New Roman" w:cs="Times New Roman" w:eastAsia="Times New Roman" w:hAnsi="Times New Roman"/>
          <w:color w:val="252525"/>
          <w:sz w:val="23"/>
          <w:szCs w:val="23"/>
          <w:rtl w:val="0"/>
        </w:rPr>
        <w:t xml:space="preserve">ga</w:t>
      </w:r>
      <w:r w:rsidDel="00000000" w:rsidR="00000000" w:rsidRPr="00000000">
        <w:rPr>
          <w:rFonts w:ascii="Times New Roman" w:cs="Times New Roman" w:eastAsia="Times New Roman" w:hAnsi="Times New Roman"/>
          <w:color w:val="151515"/>
          <w:sz w:val="23"/>
          <w:szCs w:val="23"/>
          <w:rtl w:val="0"/>
        </w:rPr>
        <w:t xml:space="preserve">nismo</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c</w:t>
      </w:r>
      <w:r w:rsidDel="00000000" w:rsidR="00000000" w:rsidRPr="00000000">
        <w:rPr>
          <w:rFonts w:ascii="Times New Roman" w:cs="Times New Roman" w:eastAsia="Times New Roman" w:hAnsi="Times New Roman"/>
          <w:color w:val="252525"/>
          <w:sz w:val="23"/>
          <w:szCs w:val="23"/>
          <w:rtl w:val="0"/>
        </w:rPr>
        <w:t xml:space="preserve">o</w:t>
      </w:r>
      <w:r w:rsidDel="00000000" w:rsidR="00000000" w:rsidRPr="00000000">
        <w:rPr>
          <w:rFonts w:ascii="Times New Roman" w:cs="Times New Roman" w:eastAsia="Times New Roman" w:hAnsi="Times New Roman"/>
          <w:color w:val="151515"/>
          <w:sz w:val="23"/>
          <w:szCs w:val="23"/>
          <w:rtl w:val="0"/>
        </w:rPr>
        <w:t xml:space="preserve">mprendido</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en el pre</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ent</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Con</w:t>
      </w:r>
      <w:r w:rsidDel="00000000" w:rsidR="00000000" w:rsidRPr="00000000">
        <w:rPr>
          <w:rFonts w:ascii="Times New Roman" w:cs="Times New Roman" w:eastAsia="Times New Roman" w:hAnsi="Times New Roman"/>
          <w:color w:val="252525"/>
          <w:sz w:val="23"/>
          <w:szCs w:val="23"/>
          <w:rtl w:val="0"/>
        </w:rPr>
        <w:t xml:space="preserve">ve</w:t>
      </w:r>
      <w:r w:rsidDel="00000000" w:rsidR="00000000" w:rsidRPr="00000000">
        <w:rPr>
          <w:rFonts w:ascii="Times New Roman" w:cs="Times New Roman" w:eastAsia="Times New Roman" w:hAnsi="Times New Roman"/>
          <w:color w:val="151515"/>
          <w:sz w:val="23"/>
          <w:szCs w:val="23"/>
          <w:rtl w:val="0"/>
        </w:rPr>
        <w:t xml:space="preserve">nio </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ol</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cti</w:t>
      </w:r>
      <w:r w:rsidDel="00000000" w:rsidR="00000000" w:rsidRPr="00000000">
        <w:rPr>
          <w:rFonts w:ascii="Times New Roman" w:cs="Times New Roman" w:eastAsia="Times New Roman" w:hAnsi="Times New Roman"/>
          <w:color w:val="252525"/>
          <w:sz w:val="23"/>
          <w:szCs w:val="23"/>
          <w:rtl w:val="0"/>
        </w:rPr>
        <w:t xml:space="preserve">vo </w:t>
      </w:r>
      <w:r w:rsidDel="00000000" w:rsidR="00000000" w:rsidRPr="00000000">
        <w:rPr>
          <w:rFonts w:ascii="Times New Roman" w:cs="Times New Roman" w:eastAsia="Times New Roman" w:hAnsi="Times New Roman"/>
          <w:color w:val="151515"/>
          <w:sz w:val="23"/>
          <w:szCs w:val="23"/>
          <w:rtl w:val="0"/>
        </w:rPr>
        <w:t xml:space="preserve">G</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ral.</w:t>
      </w:r>
      <w:r w:rsidDel="00000000" w:rsidR="00000000" w:rsidRPr="00000000">
        <w:rPr>
          <w:rtl w:val="0"/>
        </w:rPr>
      </w:r>
    </w:p>
    <w:p w:rsidR="00000000" w:rsidDel="00000000" w:rsidP="00000000" w:rsidRDefault="00000000" w:rsidRPr="00000000" w14:paraId="00000BAB">
      <w:pPr>
        <w:spacing w:line="200" w:lineRule="auto"/>
        <w:jc w:val="left"/>
        <w:rPr>
          <w:sz w:val="20"/>
          <w:szCs w:val="20"/>
        </w:rPr>
      </w:pPr>
      <w:r w:rsidDel="00000000" w:rsidR="00000000" w:rsidRPr="00000000">
        <w:rPr>
          <w:rtl w:val="0"/>
        </w:rPr>
      </w:r>
    </w:p>
    <w:p w:rsidR="00000000" w:rsidDel="00000000" w:rsidP="00000000" w:rsidRDefault="00000000" w:rsidRPr="00000000" w14:paraId="00000BAC">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BAD">
      <w:pPr>
        <w:spacing w:line="385" w:lineRule="auto"/>
        <w:ind w:left="233" w:right="98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Debiendo </w:t>
      </w:r>
      <w:r w:rsidDel="00000000" w:rsidR="00000000" w:rsidRPr="00000000">
        <w:rPr>
          <w:rFonts w:ascii="Times New Roman" w:cs="Times New Roman" w:eastAsia="Times New Roman" w:hAnsi="Times New Roman"/>
          <w:color w:val="252525"/>
          <w:sz w:val="23"/>
          <w:szCs w:val="23"/>
          <w:rtl w:val="0"/>
        </w:rPr>
        <w:t xml:space="preserve">re</w:t>
      </w:r>
      <w:r w:rsidDel="00000000" w:rsidR="00000000" w:rsidRPr="00000000">
        <w:rPr>
          <w:rFonts w:ascii="Times New Roman" w:cs="Times New Roman" w:eastAsia="Times New Roman" w:hAnsi="Times New Roman"/>
          <w:color w:val="151515"/>
          <w:sz w:val="23"/>
          <w:szCs w:val="23"/>
          <w:rtl w:val="0"/>
        </w:rPr>
        <w:t xml:space="preserve">gi</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trar la solicitud </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omo li</w:t>
      </w:r>
      <w:r w:rsidDel="00000000" w:rsidR="00000000" w:rsidRPr="00000000">
        <w:rPr>
          <w:rFonts w:ascii="Times New Roman" w:cs="Times New Roman" w:eastAsia="Times New Roman" w:hAnsi="Times New Roman"/>
          <w:color w:val="252525"/>
          <w:sz w:val="23"/>
          <w:szCs w:val="23"/>
          <w:rtl w:val="0"/>
        </w:rPr>
        <w:t xml:space="preserve">ce</w:t>
      </w:r>
      <w:r w:rsidDel="00000000" w:rsidR="00000000" w:rsidRPr="00000000">
        <w:rPr>
          <w:rFonts w:ascii="Times New Roman" w:cs="Times New Roman" w:eastAsia="Times New Roman" w:hAnsi="Times New Roman"/>
          <w:color w:val="151515"/>
          <w:sz w:val="23"/>
          <w:szCs w:val="23"/>
          <w:rtl w:val="0"/>
        </w:rPr>
        <w:t xml:space="preserve">n</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ia po</w:t>
      </w:r>
      <w:r w:rsidDel="00000000" w:rsidR="00000000" w:rsidRPr="00000000">
        <w:rPr>
          <w:rFonts w:ascii="Times New Roman" w:cs="Times New Roman" w:eastAsia="Times New Roman" w:hAnsi="Times New Roman"/>
          <w:color w:val="252525"/>
          <w:sz w:val="23"/>
          <w:szCs w:val="23"/>
          <w:rtl w:val="0"/>
        </w:rPr>
        <w:t xml:space="preserve">r </w:t>
      </w:r>
      <w:r w:rsidDel="00000000" w:rsidR="00000000" w:rsidRPr="00000000">
        <w:rPr>
          <w:rFonts w:ascii="Times New Roman" w:cs="Times New Roman" w:eastAsia="Times New Roman" w:hAnsi="Times New Roman"/>
          <w:color w:val="151515"/>
          <w:sz w:val="23"/>
          <w:szCs w:val="23"/>
          <w:rtl w:val="0"/>
        </w:rPr>
        <w:t xml:space="preserve">ra</w:t>
      </w:r>
      <w:r w:rsidDel="00000000" w:rsidR="00000000" w:rsidRPr="00000000">
        <w:rPr>
          <w:rFonts w:ascii="Times New Roman" w:cs="Times New Roman" w:eastAsia="Times New Roman" w:hAnsi="Times New Roman"/>
          <w:color w:val="252525"/>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one</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de </w:t>
      </w:r>
      <w:r w:rsidDel="00000000" w:rsidR="00000000" w:rsidRPr="00000000">
        <w:rPr>
          <w:rFonts w:ascii="Times New Roman" w:cs="Times New Roman" w:eastAsia="Times New Roman" w:hAnsi="Times New Roman"/>
          <w:color w:val="252525"/>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alud</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en atención a la confid</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nci</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lid</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 qu</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l</w:t>
      </w:r>
      <w:r w:rsidDel="00000000" w:rsidR="00000000" w:rsidRPr="00000000">
        <w:rPr>
          <w:rFonts w:ascii="Times New Roman" w:cs="Times New Roman" w:eastAsia="Times New Roman" w:hAnsi="Times New Roman"/>
          <w:color w:val="252525"/>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cu</w:t>
      </w:r>
      <w:r w:rsidDel="00000000" w:rsidR="00000000" w:rsidRPr="00000000">
        <w:rPr>
          <w:rFonts w:ascii="Times New Roman" w:cs="Times New Roman" w:eastAsia="Times New Roman" w:hAnsi="Times New Roman"/>
          <w:color w:val="252525"/>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tión amerita.</w:t>
      </w:r>
      <w:r w:rsidDel="00000000" w:rsidR="00000000" w:rsidRPr="00000000">
        <w:rPr>
          <w:rtl w:val="0"/>
        </w:rPr>
      </w:r>
    </w:p>
    <w:p w:rsidR="00000000" w:rsidDel="00000000" w:rsidP="00000000" w:rsidRDefault="00000000" w:rsidRPr="00000000" w14:paraId="00000BAE">
      <w:pPr>
        <w:spacing w:line="200" w:lineRule="auto"/>
        <w:jc w:val="left"/>
        <w:rPr>
          <w:sz w:val="20"/>
          <w:szCs w:val="20"/>
        </w:rPr>
      </w:pPr>
      <w:r w:rsidDel="00000000" w:rsidR="00000000" w:rsidRPr="00000000">
        <w:rPr>
          <w:rtl w:val="0"/>
        </w:rPr>
      </w:r>
    </w:p>
    <w:p w:rsidR="00000000" w:rsidDel="00000000" w:rsidP="00000000" w:rsidRDefault="00000000" w:rsidRPr="00000000" w14:paraId="00000BAF">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BB0">
      <w:pPr>
        <w:ind w:left="233" w:right="229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51515"/>
          <w:sz w:val="23"/>
          <w:szCs w:val="23"/>
          <w:rtl w:val="0"/>
        </w:rPr>
        <w:t xml:space="preserve">ARTÍCULO 67.8.- LICENCIA POR READECUACIÓN  DE GÉNERO</w:t>
      </w:r>
      <w:r w:rsidDel="00000000" w:rsidR="00000000" w:rsidRPr="00000000">
        <w:rPr>
          <w:rFonts w:ascii="Times New Roman" w:cs="Times New Roman" w:eastAsia="Times New Roman" w:hAnsi="Times New Roman"/>
          <w:b w:val="1"/>
          <w:color w:val="252525"/>
          <w:sz w:val="23"/>
          <w:szCs w:val="23"/>
          <w:rtl w:val="0"/>
        </w:rPr>
        <w:t xml:space="preserve">:</w:t>
      </w:r>
      <w:r w:rsidDel="00000000" w:rsidR="00000000" w:rsidRPr="00000000">
        <w:rPr>
          <w:rtl w:val="0"/>
        </w:rPr>
      </w:r>
    </w:p>
    <w:p w:rsidR="00000000" w:rsidDel="00000000" w:rsidP="00000000" w:rsidRDefault="00000000" w:rsidRPr="00000000" w14:paraId="00000BB1">
      <w:pPr>
        <w:spacing w:line="200" w:lineRule="auto"/>
        <w:jc w:val="left"/>
        <w:rPr>
          <w:sz w:val="20"/>
          <w:szCs w:val="20"/>
        </w:rPr>
      </w:pPr>
      <w:r w:rsidDel="00000000" w:rsidR="00000000" w:rsidRPr="00000000">
        <w:rPr>
          <w:rtl w:val="0"/>
        </w:rPr>
      </w:r>
    </w:p>
    <w:p w:rsidR="00000000" w:rsidDel="00000000" w:rsidP="00000000" w:rsidRDefault="00000000" w:rsidRPr="00000000" w14:paraId="00000BB2">
      <w:pPr>
        <w:spacing w:line="200" w:lineRule="auto"/>
        <w:jc w:val="left"/>
        <w:rPr>
          <w:sz w:val="20"/>
          <w:szCs w:val="20"/>
        </w:rPr>
      </w:pPr>
      <w:r w:rsidDel="00000000" w:rsidR="00000000" w:rsidRPr="00000000">
        <w:rPr>
          <w:rtl w:val="0"/>
        </w:rPr>
      </w:r>
    </w:p>
    <w:p w:rsidR="00000000" w:rsidDel="00000000" w:rsidP="00000000" w:rsidRDefault="00000000" w:rsidRPr="00000000" w14:paraId="00000BB3">
      <w:pPr>
        <w:spacing w:before="12" w:line="260" w:lineRule="auto"/>
        <w:jc w:val="left"/>
        <w:rPr>
          <w:sz w:val="26"/>
          <w:szCs w:val="26"/>
        </w:rPr>
      </w:pPr>
      <w:r w:rsidDel="00000000" w:rsidR="00000000" w:rsidRPr="00000000">
        <w:rPr>
          <w:rtl w:val="0"/>
        </w:rPr>
      </w:r>
    </w:p>
    <w:p w:rsidR="00000000" w:rsidDel="00000000" w:rsidP="00000000" w:rsidRDefault="00000000" w:rsidRPr="00000000" w14:paraId="00000BB4">
      <w:pPr>
        <w:spacing w:line="378" w:lineRule="auto"/>
        <w:ind w:left="233" w:right="975" w:firstLine="13.999999999999986"/>
        <w:jc w:val="both"/>
        <w:rPr>
          <w:rFonts w:ascii="Times New Roman" w:cs="Times New Roman" w:eastAsia="Times New Roman" w:hAnsi="Times New Roman"/>
          <w:sz w:val="23"/>
          <w:szCs w:val="23"/>
        </w:rPr>
        <w:sectPr>
          <w:type w:val="continuous"/>
          <w:pgSz w:h="20160" w:w="12240" w:orient="portrait"/>
          <w:pgMar w:bottom="280" w:top="280" w:left="1560" w:right="800" w:header="360" w:footer="360"/>
        </w:sectPr>
      </w:pPr>
      <w:r w:rsidDel="00000000" w:rsidR="00000000" w:rsidRPr="00000000">
        <w:rPr>
          <w:rFonts w:ascii="Times New Roman" w:cs="Times New Roman" w:eastAsia="Times New Roman" w:hAnsi="Times New Roman"/>
          <w:color w:val="151515"/>
          <w:sz w:val="23"/>
          <w:szCs w:val="23"/>
          <w:rtl w:val="0"/>
        </w:rPr>
        <w:t xml:space="preserve">S</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conc</w:t>
      </w:r>
      <w:r w:rsidDel="00000000" w:rsidR="00000000" w:rsidRPr="00000000">
        <w:rPr>
          <w:rFonts w:ascii="Times New Roman" w:cs="Times New Roman" w:eastAsia="Times New Roman" w:hAnsi="Times New Roman"/>
          <w:color w:val="252525"/>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de</w:t>
      </w:r>
      <w:r w:rsidDel="00000000" w:rsidR="00000000" w:rsidRPr="00000000">
        <w:rPr>
          <w:rFonts w:ascii="Times New Roman" w:cs="Times New Roman" w:eastAsia="Times New Roman" w:hAnsi="Times New Roman"/>
          <w:color w:val="252525"/>
          <w:sz w:val="23"/>
          <w:szCs w:val="23"/>
          <w:rtl w:val="0"/>
        </w:rPr>
        <w:t xml:space="preserve">rá </w:t>
      </w:r>
      <w:r w:rsidDel="00000000" w:rsidR="00000000" w:rsidRPr="00000000">
        <w:rPr>
          <w:rFonts w:ascii="Times New Roman" w:cs="Times New Roman" w:eastAsia="Times New Roman" w:hAnsi="Times New Roman"/>
          <w:color w:val="151515"/>
          <w:sz w:val="23"/>
          <w:szCs w:val="23"/>
          <w:rtl w:val="0"/>
        </w:rPr>
        <w:t xml:space="preserve">l</w:t>
      </w:r>
      <w:r w:rsidDel="00000000" w:rsidR="00000000" w:rsidRPr="00000000">
        <w:rPr>
          <w:rFonts w:ascii="Times New Roman" w:cs="Times New Roman" w:eastAsia="Times New Roman" w:hAnsi="Times New Roman"/>
          <w:color w:val="252525"/>
          <w:sz w:val="23"/>
          <w:szCs w:val="23"/>
          <w:rtl w:val="0"/>
        </w:rPr>
        <w:t xml:space="preserve">i</w:t>
      </w:r>
      <w:r w:rsidDel="00000000" w:rsidR="00000000" w:rsidRPr="00000000">
        <w:rPr>
          <w:rFonts w:ascii="Times New Roman" w:cs="Times New Roman" w:eastAsia="Times New Roman" w:hAnsi="Times New Roman"/>
          <w:color w:val="151515"/>
          <w:sz w:val="23"/>
          <w:szCs w:val="23"/>
          <w:rtl w:val="0"/>
        </w:rPr>
        <w:t xml:space="preserve">cencia  médica por re</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decuaci</w:t>
      </w:r>
      <w:r w:rsidDel="00000000" w:rsidR="00000000" w:rsidRPr="00000000">
        <w:rPr>
          <w:rFonts w:ascii="Times New Roman" w:cs="Times New Roman" w:eastAsia="Times New Roman" w:hAnsi="Times New Roman"/>
          <w:color w:val="252525"/>
          <w:sz w:val="23"/>
          <w:szCs w:val="23"/>
          <w:rtl w:val="0"/>
        </w:rPr>
        <w:t xml:space="preserve">ó</w:t>
      </w:r>
      <w:r w:rsidDel="00000000" w:rsidR="00000000" w:rsidRPr="00000000">
        <w:rPr>
          <w:rFonts w:ascii="Times New Roman" w:cs="Times New Roman" w:eastAsia="Times New Roman" w:hAnsi="Times New Roman"/>
          <w:color w:val="151515"/>
          <w:sz w:val="23"/>
          <w:szCs w:val="23"/>
          <w:rtl w:val="0"/>
        </w:rPr>
        <w:t xml:space="preserve">n de género </w:t>
      </w:r>
      <w:r w:rsidDel="00000000" w:rsidR="00000000" w:rsidRPr="00000000">
        <w:rPr>
          <w:rFonts w:ascii="Times New Roman" w:cs="Times New Roman" w:eastAsia="Times New Roman" w:hAnsi="Times New Roman"/>
          <w:color w:val="252525"/>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on </w:t>
      </w:r>
      <w:r w:rsidDel="00000000" w:rsidR="00000000" w:rsidRPr="00000000">
        <w:rPr>
          <w:rFonts w:ascii="Times New Roman" w:cs="Times New Roman" w:eastAsia="Times New Roman" w:hAnsi="Times New Roman"/>
          <w:color w:val="252525"/>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oc</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ínte</w:t>
      </w:r>
      <w:r w:rsidDel="00000000" w:rsidR="00000000" w:rsidRPr="00000000">
        <w:rPr>
          <w:rFonts w:ascii="Times New Roman" w:cs="Times New Roman" w:eastAsia="Times New Roman" w:hAnsi="Times New Roman"/>
          <w:color w:val="252525"/>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52525"/>
          <w:sz w:val="23"/>
          <w:szCs w:val="23"/>
          <w:rtl w:val="0"/>
        </w:rPr>
        <w:t xml:space="preserve">o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52525"/>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haber</w:t>
      </w:r>
      <w:r w:rsidDel="00000000" w:rsidR="00000000" w:rsidRPr="00000000">
        <w:rPr>
          <w:rFonts w:ascii="Times New Roman" w:cs="Times New Roman" w:eastAsia="Times New Roman" w:hAnsi="Times New Roman"/>
          <w:color w:val="252525"/>
          <w:sz w:val="23"/>
          <w:szCs w:val="23"/>
          <w:rtl w:val="0"/>
        </w:rPr>
        <w:t xml:space="preserve">es, </w:t>
      </w:r>
      <w:r w:rsidDel="00000000" w:rsidR="00000000" w:rsidRPr="00000000">
        <w:rPr>
          <w:rFonts w:ascii="Times New Roman" w:cs="Times New Roman" w:eastAsia="Times New Roman" w:hAnsi="Times New Roman"/>
          <w:color w:val="151515"/>
          <w:sz w:val="23"/>
          <w:szCs w:val="23"/>
          <w:rtl w:val="0"/>
        </w:rPr>
        <w:t xml:space="preserve">a toda  in</w:t>
      </w:r>
      <w:r w:rsidDel="00000000" w:rsidR="00000000" w:rsidRPr="00000000">
        <w:rPr>
          <w:rFonts w:ascii="Times New Roman" w:cs="Times New Roman" w:eastAsia="Times New Roman" w:hAnsi="Times New Roman"/>
          <w:color w:val="252525"/>
          <w:sz w:val="23"/>
          <w:szCs w:val="23"/>
          <w:rtl w:val="0"/>
        </w:rPr>
        <w:t xml:space="preserve">te</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52525"/>
          <w:sz w:val="23"/>
          <w:szCs w:val="23"/>
          <w:rtl w:val="0"/>
        </w:rPr>
        <w:t xml:space="preserve">ve</w:t>
      </w:r>
      <w:r w:rsidDel="00000000" w:rsidR="00000000" w:rsidRPr="00000000">
        <w:rPr>
          <w:rFonts w:ascii="Times New Roman" w:cs="Times New Roman" w:eastAsia="Times New Roman" w:hAnsi="Times New Roman"/>
          <w:color w:val="151515"/>
          <w:sz w:val="23"/>
          <w:szCs w:val="23"/>
          <w:rtl w:val="0"/>
        </w:rPr>
        <w:t xml:space="preserve">nción  quirúr</w:t>
      </w:r>
      <w:r w:rsidDel="00000000" w:rsidR="00000000" w:rsidRPr="00000000">
        <w:rPr>
          <w:rFonts w:ascii="Times New Roman" w:cs="Times New Roman" w:eastAsia="Times New Roman" w:hAnsi="Times New Roman"/>
          <w:color w:val="252525"/>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ica  contempland</w:t>
      </w:r>
      <w:r w:rsidDel="00000000" w:rsidR="00000000" w:rsidRPr="00000000">
        <w:rPr>
          <w:rFonts w:ascii="Times New Roman" w:cs="Times New Roman" w:eastAsia="Times New Roman" w:hAnsi="Times New Roman"/>
          <w:color w:val="252525"/>
          <w:sz w:val="23"/>
          <w:szCs w:val="23"/>
          <w:rtl w:val="0"/>
        </w:rPr>
        <w:t xml:space="preserve">o   </w:t>
      </w:r>
      <w:r w:rsidDel="00000000" w:rsidR="00000000" w:rsidRPr="00000000">
        <w:rPr>
          <w:rFonts w:ascii="Times New Roman" w:cs="Times New Roman" w:eastAsia="Times New Roman" w:hAnsi="Times New Roman"/>
          <w:color w:val="151515"/>
          <w:sz w:val="23"/>
          <w:szCs w:val="23"/>
          <w:rtl w:val="0"/>
        </w:rPr>
        <w:t xml:space="preserve">lo</w:t>
      </w:r>
      <w:r w:rsidDel="00000000" w:rsidR="00000000" w:rsidRPr="00000000">
        <w:rPr>
          <w:rFonts w:ascii="Times New Roman" w:cs="Times New Roman" w:eastAsia="Times New Roman" w:hAnsi="Times New Roman"/>
          <w:color w:val="252525"/>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pla</w:t>
      </w:r>
      <w:r w:rsidDel="00000000" w:rsidR="00000000" w:rsidRPr="00000000">
        <w:rPr>
          <w:rFonts w:ascii="Times New Roman" w:cs="Times New Roman" w:eastAsia="Times New Roman" w:hAnsi="Times New Roman"/>
          <w:color w:val="252525"/>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o</w:t>
      </w:r>
      <w:r w:rsidDel="00000000" w:rsidR="00000000" w:rsidRPr="00000000">
        <w:rPr>
          <w:rFonts w:ascii="Times New Roman" w:cs="Times New Roman" w:eastAsia="Times New Roman" w:hAnsi="Times New Roman"/>
          <w:color w:val="252525"/>
          <w:sz w:val="23"/>
          <w:szCs w:val="23"/>
          <w:rtl w:val="0"/>
        </w:rPr>
        <w:t xml:space="preserve">s  es</w:t>
      </w:r>
      <w:r w:rsidDel="00000000" w:rsidR="00000000" w:rsidRPr="00000000">
        <w:rPr>
          <w:rFonts w:ascii="Times New Roman" w:cs="Times New Roman" w:eastAsia="Times New Roman" w:hAnsi="Times New Roman"/>
          <w:color w:val="151515"/>
          <w:sz w:val="23"/>
          <w:szCs w:val="23"/>
          <w:rtl w:val="0"/>
        </w:rPr>
        <w:t xml:space="preserve">tipulado</w:t>
      </w:r>
      <w:r w:rsidDel="00000000" w:rsidR="00000000" w:rsidRPr="00000000">
        <w:rPr>
          <w:rFonts w:ascii="Times New Roman" w:cs="Times New Roman" w:eastAsia="Times New Roman" w:hAnsi="Times New Roman"/>
          <w:color w:val="252525"/>
          <w:sz w:val="23"/>
          <w:szCs w:val="23"/>
          <w:rtl w:val="0"/>
        </w:rPr>
        <w:t xml:space="preserve">s  e</w:t>
      </w:r>
      <w:r w:rsidDel="00000000" w:rsidR="00000000" w:rsidRPr="00000000">
        <w:rPr>
          <w:rFonts w:ascii="Times New Roman" w:cs="Times New Roman" w:eastAsia="Times New Roman" w:hAnsi="Times New Roman"/>
          <w:color w:val="151515"/>
          <w:sz w:val="23"/>
          <w:szCs w:val="23"/>
          <w:rtl w:val="0"/>
        </w:rPr>
        <w:t xml:space="preserve">n  la  certificac</w:t>
      </w:r>
      <w:r w:rsidDel="00000000" w:rsidR="00000000" w:rsidRPr="00000000">
        <w:rPr>
          <w:rFonts w:ascii="Times New Roman" w:cs="Times New Roman" w:eastAsia="Times New Roman" w:hAnsi="Times New Roman"/>
          <w:color w:val="252525"/>
          <w:sz w:val="23"/>
          <w:szCs w:val="23"/>
          <w:rtl w:val="0"/>
        </w:rPr>
        <w:t xml:space="preserve">ió</w:t>
      </w:r>
      <w:r w:rsidDel="00000000" w:rsidR="00000000" w:rsidRPr="00000000">
        <w:rPr>
          <w:rFonts w:ascii="Times New Roman" w:cs="Times New Roman" w:eastAsia="Times New Roman" w:hAnsi="Times New Roman"/>
          <w:color w:val="151515"/>
          <w:sz w:val="23"/>
          <w:szCs w:val="23"/>
          <w:rtl w:val="0"/>
        </w:rPr>
        <w:t xml:space="preserve">n médic</w:t>
      </w:r>
      <w:r w:rsidDel="00000000" w:rsidR="00000000" w:rsidRPr="00000000">
        <w:rPr>
          <w:rFonts w:ascii="Times New Roman" w:cs="Times New Roman" w:eastAsia="Times New Roman" w:hAnsi="Times New Roman"/>
          <w:color w:val="252525"/>
          <w:sz w:val="23"/>
          <w:szCs w:val="23"/>
          <w:rtl w:val="0"/>
        </w:rPr>
        <w:t xml:space="preserve">a.</w:t>
      </w:r>
      <w:r w:rsidDel="00000000" w:rsidR="00000000" w:rsidRPr="00000000">
        <w:rPr>
          <w:rtl w:val="0"/>
        </w:rPr>
      </w:r>
    </w:p>
    <w:p w:rsidR="00000000" w:rsidDel="00000000" w:rsidP="00000000" w:rsidRDefault="00000000" w:rsidRPr="00000000" w14:paraId="00000BB5">
      <w:pPr>
        <w:spacing w:line="560" w:lineRule="auto"/>
        <w:ind w:right="156"/>
        <w:jc w:val="right"/>
        <w:rPr>
          <w:rFonts w:ascii="Times New Roman" w:cs="Times New Roman" w:eastAsia="Times New Roman" w:hAnsi="Times New Roman"/>
          <w:sz w:val="46"/>
          <w:szCs w:val="46"/>
        </w:rPr>
      </w:pPr>
      <w:r w:rsidDel="00000000" w:rsidR="00000000" w:rsidRPr="00000000">
        <w:rPr>
          <w:rFonts w:ascii="Malgun Gothic" w:cs="Malgun Gothic" w:eastAsia="Malgun Gothic" w:hAnsi="Malgun Gothic"/>
          <w:color w:val="363636"/>
          <w:sz w:val="41"/>
          <w:szCs w:val="41"/>
          <w:vertAlign w:val="baseline"/>
          <w:rtl w:val="0"/>
        </w:rPr>
        <w:t xml:space="preserve">�  </w:t>
      </w:r>
      <w:r w:rsidDel="00000000" w:rsidR="00000000" w:rsidRPr="00000000">
        <w:rPr>
          <w:rFonts w:ascii="Arial" w:cs="Arial" w:eastAsia="Arial" w:hAnsi="Arial"/>
          <w:b w:val="1"/>
          <w:i w:val="1"/>
          <w:color w:val="454546"/>
          <w:sz w:val="41"/>
          <w:szCs w:val="41"/>
          <w:vertAlign w:val="baseline"/>
          <w:rtl w:val="0"/>
        </w:rPr>
        <w:t xml:space="preserve">25   </w:t>
      </w:r>
      <w:r w:rsidDel="00000000" w:rsidR="00000000" w:rsidRPr="00000000">
        <w:rPr>
          <w:rFonts w:ascii="Times New Roman" w:cs="Times New Roman" w:eastAsia="Times New Roman" w:hAnsi="Times New Roman"/>
          <w:b w:val="1"/>
          <w:color w:val="626262"/>
          <w:sz w:val="46"/>
          <w:szCs w:val="46"/>
          <w:vertAlign w:val="baseline"/>
          <w:rtl w:val="0"/>
        </w:rPr>
        <w:t xml:space="preserve">2</w:t>
      </w:r>
      <w:r w:rsidDel="00000000" w:rsidR="00000000" w:rsidRPr="00000000">
        <w:rPr>
          <w:rFonts w:ascii="Times New Roman" w:cs="Times New Roman" w:eastAsia="Times New Roman" w:hAnsi="Times New Roman"/>
          <w:b w:val="1"/>
          <w:color w:val="454546"/>
          <w:sz w:val="46"/>
          <w:szCs w:val="46"/>
          <w:vertAlign w:val="baseline"/>
          <w:rtl w:val="0"/>
        </w:rPr>
        <w:t xml:space="preserve">2</w:t>
      </w:r>
      <w:r w:rsidDel="00000000" w:rsidR="00000000" w:rsidRPr="00000000">
        <w:rPr>
          <w:rtl w:val="0"/>
        </w:rPr>
      </w:r>
    </w:p>
    <w:p w:rsidR="00000000" w:rsidDel="00000000" w:rsidP="00000000" w:rsidRDefault="00000000" w:rsidRPr="00000000" w14:paraId="00000BB6">
      <w:pPr>
        <w:spacing w:before="93" w:lineRule="auto"/>
        <w:ind w:left="5251" w:firstLine="0"/>
        <w:jc w:val="left"/>
        <w:rPr>
          <w:rFonts w:ascii="Arial" w:cs="Arial" w:eastAsia="Arial" w:hAnsi="Arial"/>
          <w:sz w:val="14"/>
          <w:szCs w:val="14"/>
        </w:rPr>
      </w:pPr>
      <w:r w:rsidDel="00000000" w:rsidR="00000000" w:rsidRPr="00000000">
        <w:rPr>
          <w:rFonts w:ascii="Arial" w:cs="Arial" w:eastAsia="Arial" w:hAnsi="Arial"/>
          <w:color w:val="363636"/>
          <w:sz w:val="14"/>
          <w:szCs w:val="14"/>
          <w:rtl w:val="0"/>
        </w:rPr>
        <w:t xml:space="preserve">"</w:t>
      </w:r>
      <w:r w:rsidDel="00000000" w:rsidR="00000000" w:rsidRPr="00000000">
        <w:rPr>
          <w:rFonts w:ascii="Arial" w:cs="Arial" w:eastAsia="Arial" w:hAnsi="Arial"/>
          <w:color w:val="181818"/>
          <w:sz w:val="14"/>
          <w:szCs w:val="14"/>
          <w:rtl w:val="0"/>
        </w:rPr>
        <w:t xml:space="preserve">2022 - 40' AN</w:t>
      </w:r>
      <w:r w:rsidDel="00000000" w:rsidR="00000000" w:rsidRPr="00000000">
        <w:rPr>
          <w:rFonts w:ascii="Arial" w:cs="Arial" w:eastAsia="Arial" w:hAnsi="Arial"/>
          <w:color w:val="363636"/>
          <w:sz w:val="14"/>
          <w:szCs w:val="14"/>
          <w:rtl w:val="0"/>
        </w:rPr>
        <w:t xml:space="preserve">I</w:t>
      </w:r>
      <w:r w:rsidDel="00000000" w:rsidR="00000000" w:rsidRPr="00000000">
        <w:rPr>
          <w:rFonts w:ascii="Arial" w:cs="Arial" w:eastAsia="Arial" w:hAnsi="Arial"/>
          <w:color w:val="181818"/>
          <w:sz w:val="14"/>
          <w:szCs w:val="14"/>
          <w:rtl w:val="0"/>
        </w:rPr>
        <w:t xml:space="preserve">VER</w:t>
      </w:r>
      <w:r w:rsidDel="00000000" w:rsidR="00000000" w:rsidRPr="00000000">
        <w:rPr>
          <w:rFonts w:ascii="Arial" w:cs="Arial" w:eastAsia="Arial" w:hAnsi="Arial"/>
          <w:color w:val="363636"/>
          <w:sz w:val="14"/>
          <w:szCs w:val="14"/>
          <w:rtl w:val="0"/>
        </w:rPr>
        <w:t xml:space="preserve">S</w:t>
      </w:r>
      <w:r w:rsidDel="00000000" w:rsidR="00000000" w:rsidRPr="00000000">
        <w:rPr>
          <w:rFonts w:ascii="Arial" w:cs="Arial" w:eastAsia="Arial" w:hAnsi="Arial"/>
          <w:color w:val="181818"/>
          <w:sz w:val="14"/>
          <w:szCs w:val="14"/>
          <w:rtl w:val="0"/>
        </w:rPr>
        <w:t xml:space="preserve">ARIO  DE LA GESTA HEROICA DE MALV</w:t>
      </w:r>
      <w:r w:rsidDel="00000000" w:rsidR="00000000" w:rsidRPr="00000000">
        <w:rPr>
          <w:rFonts w:ascii="Arial" w:cs="Arial" w:eastAsia="Arial" w:hAnsi="Arial"/>
          <w:color w:val="363636"/>
          <w:sz w:val="14"/>
          <w:szCs w:val="14"/>
          <w:rtl w:val="0"/>
        </w:rPr>
        <w:t xml:space="preserve">I</w:t>
      </w:r>
      <w:r w:rsidDel="00000000" w:rsidR="00000000" w:rsidRPr="00000000">
        <w:rPr>
          <w:rFonts w:ascii="Arial" w:cs="Arial" w:eastAsia="Arial" w:hAnsi="Arial"/>
          <w:color w:val="181818"/>
          <w:sz w:val="14"/>
          <w:szCs w:val="14"/>
          <w:rtl w:val="0"/>
        </w:rPr>
        <w:t xml:space="preserve">NAS</w:t>
      </w:r>
      <w:r w:rsidDel="00000000" w:rsidR="00000000" w:rsidRPr="00000000">
        <w:rPr>
          <w:rFonts w:ascii="Arial" w:cs="Arial" w:eastAsia="Arial" w:hAnsi="Arial"/>
          <w:color w:val="454546"/>
          <w:sz w:val="14"/>
          <w:szCs w:val="14"/>
          <w:rtl w:val="0"/>
        </w:rPr>
        <w:t xml:space="preserve">"</w:t>
      </w:r>
      <w:r w:rsidDel="00000000" w:rsidR="00000000" w:rsidRPr="00000000">
        <w:rPr>
          <w:rtl w:val="0"/>
        </w:rPr>
      </w:r>
    </w:p>
    <w:p w:rsidR="00000000" w:rsidDel="00000000" w:rsidP="00000000" w:rsidRDefault="00000000" w:rsidRPr="00000000" w14:paraId="00000BB7">
      <w:pPr>
        <w:spacing w:before="5" w:line="260" w:lineRule="auto"/>
        <w:jc w:val="left"/>
        <w:rPr>
          <w:sz w:val="26"/>
          <w:szCs w:val="26"/>
        </w:rPr>
      </w:pPr>
      <w:r w:rsidDel="00000000" w:rsidR="00000000" w:rsidRPr="00000000">
        <w:rPr>
          <w:rtl w:val="0"/>
        </w:rPr>
      </w:r>
    </w:p>
    <w:p w:rsidR="00000000" w:rsidDel="00000000" w:rsidP="00000000" w:rsidRDefault="00000000" w:rsidRPr="00000000" w14:paraId="00000BB8">
      <w:pPr>
        <w:spacing w:line="240" w:lineRule="auto"/>
        <w:ind w:left="996" w:firstLine="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363636"/>
          <w:sz w:val="33.333333333333336"/>
          <w:szCs w:val="33.333333333333336"/>
          <w:vertAlign w:val="subscript"/>
          <w:rtl w:val="0"/>
        </w:rPr>
        <w:t xml:space="preserve">�</w:t>
      </w:r>
      <w:r w:rsidDel="00000000" w:rsidR="00000000" w:rsidRPr="00000000">
        <w:rPr>
          <w:rtl w:val="0"/>
        </w:rPr>
      </w:r>
    </w:p>
    <w:p w:rsidR="00000000" w:rsidDel="00000000" w:rsidP="00000000" w:rsidRDefault="00000000" w:rsidRPr="00000000" w14:paraId="00000BB9">
      <w:pPr>
        <w:spacing w:line="280" w:lineRule="auto"/>
        <w:ind w:left="285" w:right="7322"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626262"/>
          <w:sz w:val="17"/>
          <w:szCs w:val="17"/>
          <w:vertAlign w:val="baseline"/>
          <w:rtl w:val="0"/>
        </w:rPr>
        <w:t xml:space="preserve">{§'f')r,</w:t>
      </w:r>
      <w:r w:rsidDel="00000000" w:rsidR="00000000" w:rsidRPr="00000000">
        <w:rPr>
          <w:rFonts w:ascii="Times New Roman" w:cs="Times New Roman" w:eastAsia="Times New Roman" w:hAnsi="Times New Roman"/>
          <w:b w:val="1"/>
          <w:i w:val="1"/>
          <w:color w:val="454546"/>
          <w:sz w:val="17"/>
          <w:szCs w:val="17"/>
          <w:vertAlign w:val="baseline"/>
          <w:rtl w:val="0"/>
        </w:rPr>
        <w:t xml:space="preserve">,</w:t>
      </w:r>
      <w:r w:rsidDel="00000000" w:rsidR="00000000" w:rsidRPr="00000000">
        <w:rPr>
          <w:rFonts w:ascii="Times New Roman" w:cs="Times New Roman" w:eastAsia="Times New Roman" w:hAnsi="Times New Roman"/>
          <w:b w:val="1"/>
          <w:i w:val="1"/>
          <w:color w:val="363636"/>
          <w:sz w:val="17"/>
          <w:szCs w:val="17"/>
          <w:vertAlign w:val="baseline"/>
          <w:rtl w:val="0"/>
        </w:rPr>
        <w:t xml:space="preserve">,;11</w:t>
      </w:r>
      <w:r w:rsidDel="00000000" w:rsidR="00000000" w:rsidRPr="00000000">
        <w:rPr>
          <w:rFonts w:ascii="Times New Roman" w:cs="Times New Roman" w:eastAsia="Times New Roman" w:hAnsi="Times New Roman"/>
          <w:b w:val="1"/>
          <w:i w:val="1"/>
          <w:color w:val="626262"/>
          <w:sz w:val="17"/>
          <w:szCs w:val="17"/>
          <w:vertAlign w:val="baseline"/>
          <w:rtl w:val="0"/>
        </w:rPr>
        <w:t xml:space="preserve">e</w:t>
      </w:r>
      <w:r w:rsidDel="00000000" w:rsidR="00000000" w:rsidRPr="00000000">
        <w:rPr>
          <w:rFonts w:ascii="Times New Roman" w:cs="Times New Roman" w:eastAsia="Times New Roman" w:hAnsi="Times New Roman"/>
          <w:b w:val="1"/>
          <w:i w:val="1"/>
          <w:color w:val="363636"/>
          <w:sz w:val="17"/>
          <w:szCs w:val="17"/>
          <w:vertAlign w:val="baseline"/>
          <w:rtl w:val="0"/>
        </w:rPr>
        <w:t xml:space="preserve">1</w:t>
      </w:r>
      <w:r w:rsidDel="00000000" w:rsidR="00000000" w:rsidRPr="00000000">
        <w:rPr>
          <w:rFonts w:ascii="Times New Roman" w:cs="Times New Roman" w:eastAsia="Times New Roman" w:hAnsi="Times New Roman"/>
          <w:b w:val="1"/>
          <w:i w:val="1"/>
          <w:color w:val="454546"/>
          <w:sz w:val="17"/>
          <w:szCs w:val="17"/>
          <w:vertAlign w:val="baseline"/>
          <w:rtl w:val="0"/>
        </w:rPr>
        <w:t xml:space="preserve">a  </w:t>
      </w:r>
      <w:r w:rsidDel="00000000" w:rsidR="00000000" w:rsidRPr="00000000">
        <w:rPr>
          <w:rFonts w:ascii="Times New Roman" w:cs="Times New Roman" w:eastAsia="Times New Roman" w:hAnsi="Times New Roman"/>
          <w:b w:val="1"/>
          <w:i w:val="1"/>
          <w:color w:val="454546"/>
          <w:sz w:val="16"/>
          <w:szCs w:val="16"/>
          <w:vertAlign w:val="baseline"/>
          <w:rtl w:val="0"/>
        </w:rPr>
        <w:t xml:space="preserve">,l</w:t>
      </w:r>
      <w:r w:rsidDel="00000000" w:rsidR="00000000" w:rsidRPr="00000000">
        <w:rPr>
          <w:rFonts w:ascii="Times New Roman" w:cs="Times New Roman" w:eastAsia="Times New Roman" w:hAnsi="Times New Roman"/>
          <w:b w:val="1"/>
          <w:i w:val="1"/>
          <w:color w:val="626262"/>
          <w:sz w:val="16"/>
          <w:szCs w:val="16"/>
          <w:vertAlign w:val="baseline"/>
          <w:rtl w:val="0"/>
        </w:rPr>
        <w:t xml:space="preserve">e </w:t>
      </w:r>
      <w:r w:rsidDel="00000000" w:rsidR="00000000" w:rsidRPr="00000000">
        <w:rPr>
          <w:rFonts w:ascii="Times New Roman" w:cs="Times New Roman" w:eastAsia="Times New Roman" w:hAnsi="Times New Roman"/>
          <w:b w:val="1"/>
          <w:i w:val="1"/>
          <w:color w:val="626262"/>
          <w:sz w:val="17"/>
          <w:szCs w:val="17"/>
          <w:vertAlign w:val="baseline"/>
          <w:rtl w:val="0"/>
        </w:rPr>
        <w:t xml:space="preserve">.'!!li:</w:t>
      </w:r>
      <w:r w:rsidDel="00000000" w:rsidR="00000000" w:rsidRPr="00000000">
        <w:rPr>
          <w:rFonts w:ascii="Times New Roman" w:cs="Times New Roman" w:eastAsia="Times New Roman" w:hAnsi="Times New Roman"/>
          <w:b w:val="1"/>
          <w:i w:val="1"/>
          <w:color w:val="363636"/>
          <w:sz w:val="17"/>
          <w:szCs w:val="17"/>
          <w:vertAlign w:val="baseline"/>
          <w:rtl w:val="0"/>
        </w:rPr>
        <w:t xml:space="preserve">,,</w:t>
      </w:r>
      <w:r w:rsidDel="00000000" w:rsidR="00000000" w:rsidRPr="00000000">
        <w:rPr>
          <w:rFonts w:ascii="Times New Roman" w:cs="Times New Roman" w:eastAsia="Times New Roman" w:hAnsi="Times New Roman"/>
          <w:b w:val="1"/>
          <w:i w:val="1"/>
          <w:color w:val="454546"/>
          <w:sz w:val="17"/>
          <w:szCs w:val="17"/>
          <w:vertAlign w:val="baseline"/>
          <w:rtl w:val="0"/>
        </w:rPr>
        <w:t xml:space="preserve">a </w:t>
      </w:r>
      <w:r w:rsidDel="00000000" w:rsidR="00000000" w:rsidRPr="00000000">
        <w:rPr>
          <w:rFonts w:ascii="Times New Roman" w:cs="Times New Roman" w:eastAsia="Times New Roman" w:hAnsi="Times New Roman"/>
          <w:b w:val="1"/>
          <w:i w:val="1"/>
          <w:color w:val="454546"/>
          <w:sz w:val="16"/>
          <w:szCs w:val="16"/>
          <w:vertAlign w:val="baseline"/>
          <w:rtl w:val="0"/>
        </w:rPr>
        <w:t xml:space="preserve">rl</w:t>
      </w:r>
      <w:r w:rsidDel="00000000" w:rsidR="00000000" w:rsidRPr="00000000">
        <w:rPr>
          <w:rFonts w:ascii="Times New Roman" w:cs="Times New Roman" w:eastAsia="Times New Roman" w:hAnsi="Times New Roman"/>
          <w:b w:val="1"/>
          <w:i w:val="1"/>
          <w:color w:val="626262"/>
          <w:sz w:val="16"/>
          <w:szCs w:val="16"/>
          <w:vertAlign w:val="baseline"/>
          <w:rtl w:val="0"/>
        </w:rPr>
        <w:t xml:space="preserve">e</w:t>
      </w:r>
      <w:r w:rsidDel="00000000" w:rsidR="00000000" w:rsidRPr="00000000">
        <w:rPr>
          <w:rFonts w:ascii="Times New Roman" w:cs="Times New Roman" w:eastAsia="Times New Roman" w:hAnsi="Times New Roman"/>
          <w:b w:val="1"/>
          <w:i w:val="1"/>
          <w:color w:val="363636"/>
          <w:sz w:val="16"/>
          <w:szCs w:val="16"/>
          <w:vertAlign w:val="baseline"/>
          <w:rtl w:val="0"/>
        </w:rPr>
        <w:t xml:space="preserve">l </w:t>
      </w:r>
      <w:r w:rsidDel="00000000" w:rsidR="00000000" w:rsidRPr="00000000">
        <w:rPr>
          <w:rFonts w:ascii="Malgun Gothic" w:cs="Malgun Gothic" w:eastAsia="Malgun Gothic" w:hAnsi="Malgun Gothic"/>
          <w:color w:val="626262"/>
          <w:sz w:val="28"/>
          <w:szCs w:val="28"/>
          <w:vertAlign w:val="baseline"/>
          <w:rtl w:val="0"/>
        </w:rPr>
        <w:t xml:space="preserve">�</w:t>
      </w:r>
      <w:r w:rsidDel="00000000" w:rsidR="00000000" w:rsidRPr="00000000">
        <w:rPr>
          <w:rFonts w:ascii="Times New Roman" w:cs="Times New Roman" w:eastAsia="Times New Roman" w:hAnsi="Times New Roman"/>
          <w:b w:val="1"/>
          <w:i w:val="1"/>
          <w:color w:val="626262"/>
          <w:sz w:val="28"/>
          <w:szCs w:val="28"/>
          <w:vertAlign w:val="baseline"/>
          <w:rtl w:val="0"/>
        </w:rPr>
        <w:t xml:space="preserve">w</w:t>
      </w:r>
      <w:r w:rsidDel="00000000" w:rsidR="00000000" w:rsidRPr="00000000">
        <w:rPr>
          <w:rFonts w:ascii="Times New Roman" w:cs="Times New Roman" w:eastAsia="Times New Roman" w:hAnsi="Times New Roman"/>
          <w:b w:val="1"/>
          <w:i w:val="1"/>
          <w:color w:val="454546"/>
          <w:sz w:val="28"/>
          <w:szCs w:val="28"/>
          <w:vertAlign w:val="baseline"/>
          <w:rtl w:val="0"/>
        </w:rPr>
        <w:t xml:space="preserve">('</w:t>
      </w:r>
      <w:r w:rsidDel="00000000" w:rsidR="00000000" w:rsidRPr="00000000">
        <w:rPr>
          <w:rFonts w:ascii="Times New Roman" w:cs="Times New Roman" w:eastAsia="Times New Roman" w:hAnsi="Times New Roman"/>
          <w:b w:val="1"/>
          <w:i w:val="1"/>
          <w:color w:val="181818"/>
          <w:sz w:val="28"/>
          <w:szCs w:val="28"/>
          <w:vertAlign w:val="baseline"/>
          <w:rtl w:val="0"/>
        </w:rPr>
        <w:t xml:space="preserve">·</w:t>
      </w:r>
      <w:r w:rsidDel="00000000" w:rsidR="00000000" w:rsidRPr="00000000">
        <w:rPr>
          <w:rtl w:val="0"/>
        </w:rPr>
      </w:r>
    </w:p>
    <w:p w:rsidR="00000000" w:rsidDel="00000000" w:rsidP="00000000" w:rsidRDefault="00000000" w:rsidRPr="00000000" w14:paraId="00000BBA">
      <w:pPr>
        <w:spacing w:line="1260" w:lineRule="auto"/>
        <w:ind w:right="-210"/>
        <w:jc w:val="left"/>
        <w:rPr>
          <w:rFonts w:ascii="Arial" w:cs="Arial" w:eastAsia="Arial" w:hAnsi="Arial"/>
          <w:sz w:val="127"/>
          <w:szCs w:val="127"/>
        </w:rPr>
      </w:pPr>
      <w:r w:rsidDel="00000000" w:rsidR="00000000" w:rsidRPr="00000000">
        <w:rPr>
          <w:rFonts w:ascii="Arial" w:cs="Arial" w:eastAsia="Arial" w:hAnsi="Arial"/>
          <w:color w:val="454546"/>
          <w:sz w:val="127"/>
          <w:szCs w:val="127"/>
          <w:vertAlign w:val="baseline"/>
          <w:rtl w:val="0"/>
        </w:rPr>
        <w:t xml:space="preserve">A</w:t>
      </w:r>
      <w:r w:rsidDel="00000000" w:rsidR="00000000" w:rsidRPr="00000000">
        <w:rPr>
          <w:rtl w:val="0"/>
        </w:rPr>
      </w:r>
    </w:p>
    <w:p w:rsidR="00000000" w:rsidDel="00000000" w:rsidP="00000000" w:rsidRDefault="00000000" w:rsidRPr="00000000" w14:paraId="00000BBB">
      <w:pPr>
        <w:spacing w:before="7" w:line="200" w:lineRule="auto"/>
        <w:ind w:left="76" w:right="7084" w:firstLine="0"/>
        <w:jc w:val="center"/>
        <w:rPr>
          <w:rFonts w:ascii="Times New Roman" w:cs="Times New Roman" w:eastAsia="Times New Roman" w:hAnsi="Times New Roman"/>
          <w:sz w:val="19"/>
          <w:szCs w:val="19"/>
        </w:rPr>
        <w:sectPr>
          <w:type w:val="nextPage"/>
          <w:pgSz w:h="20160" w:w="12240" w:orient="portrait"/>
          <w:pgMar w:bottom="280" w:top="240" w:left="1560" w:right="780" w:header="0" w:footer="1444"/>
        </w:sectPr>
      </w:pPr>
      <w:r w:rsidDel="00000000" w:rsidR="00000000" w:rsidRPr="00000000">
        <w:rPr>
          <w:rFonts w:ascii="Times New Roman" w:cs="Times New Roman" w:eastAsia="Times New Roman" w:hAnsi="Times New Roman"/>
          <w:b w:val="1"/>
          <w:i w:val="1"/>
          <w:color w:val="626262"/>
          <w:sz w:val="15"/>
          <w:szCs w:val="15"/>
          <w:vertAlign w:val="baseline"/>
          <w:rtl w:val="0"/>
        </w:rPr>
        <w:t xml:space="preserve">%</w:t>
      </w:r>
      <w:r w:rsidDel="00000000" w:rsidR="00000000" w:rsidRPr="00000000">
        <w:rPr>
          <w:rFonts w:ascii="Times New Roman" w:cs="Times New Roman" w:eastAsia="Times New Roman" w:hAnsi="Times New Roman"/>
          <w:b w:val="1"/>
          <w:i w:val="1"/>
          <w:color w:val="363636"/>
          <w:sz w:val="15"/>
          <w:szCs w:val="15"/>
          <w:vertAlign w:val="baseline"/>
          <w:rtl w:val="0"/>
        </w:rPr>
        <w:t xml:space="preserve">r</w:t>
      </w:r>
      <w:r w:rsidDel="00000000" w:rsidR="00000000" w:rsidRPr="00000000">
        <w:rPr>
          <w:rFonts w:ascii="Times New Roman" w:cs="Times New Roman" w:eastAsia="Times New Roman" w:hAnsi="Times New Roman"/>
          <w:b w:val="1"/>
          <w:i w:val="1"/>
          <w:color w:val="454546"/>
          <w:sz w:val="15"/>
          <w:szCs w:val="15"/>
          <w:vertAlign w:val="baseline"/>
          <w:rtl w:val="0"/>
        </w:rPr>
        <w:t xml:space="preserve">t!</w:t>
      </w:r>
      <w:r w:rsidDel="00000000" w:rsidR="00000000" w:rsidRPr="00000000">
        <w:rPr>
          <w:rFonts w:ascii="Times New Roman" w:cs="Times New Roman" w:eastAsia="Times New Roman" w:hAnsi="Times New Roman"/>
          <w:b w:val="1"/>
          <w:i w:val="1"/>
          <w:color w:val="181818"/>
          <w:sz w:val="15"/>
          <w:szCs w:val="15"/>
          <w:vertAlign w:val="baseline"/>
          <w:rtl w:val="0"/>
        </w:rPr>
        <w:t xml:space="preserve">,</w:t>
      </w:r>
      <w:r w:rsidDel="00000000" w:rsidR="00000000" w:rsidRPr="00000000">
        <w:rPr>
          <w:rFonts w:ascii="Times New Roman" w:cs="Times New Roman" w:eastAsia="Times New Roman" w:hAnsi="Times New Roman"/>
          <w:b w:val="1"/>
          <w:i w:val="1"/>
          <w:color w:val="363636"/>
          <w:sz w:val="15"/>
          <w:szCs w:val="15"/>
          <w:vertAlign w:val="baseline"/>
          <w:rtl w:val="0"/>
        </w:rPr>
        <w:t xml:space="preserve">li</w:t>
      </w:r>
      <w:r w:rsidDel="00000000" w:rsidR="00000000" w:rsidRPr="00000000">
        <w:rPr>
          <w:rFonts w:ascii="Times New Roman" w:cs="Times New Roman" w:eastAsia="Times New Roman" w:hAnsi="Times New Roman"/>
          <w:b w:val="1"/>
          <w:i w:val="1"/>
          <w:color w:val="454546"/>
          <w:sz w:val="15"/>
          <w:szCs w:val="15"/>
          <w:vertAlign w:val="baseline"/>
          <w:rtl w:val="0"/>
        </w:rPr>
        <w:t xml:space="preserve">,</w:t>
      </w:r>
      <w:r w:rsidDel="00000000" w:rsidR="00000000" w:rsidRPr="00000000">
        <w:rPr>
          <w:rFonts w:ascii="Times New Roman" w:cs="Times New Roman" w:eastAsia="Times New Roman" w:hAnsi="Times New Roman"/>
          <w:b w:val="1"/>
          <w:i w:val="1"/>
          <w:color w:val="363636"/>
          <w:sz w:val="15"/>
          <w:szCs w:val="15"/>
          <w:vertAlign w:val="baseline"/>
          <w:rtl w:val="0"/>
        </w:rPr>
        <w:t xml:space="preserve">l</w:t>
      </w:r>
      <w:r w:rsidDel="00000000" w:rsidR="00000000" w:rsidRPr="00000000">
        <w:rPr>
          <w:rFonts w:ascii="Times New Roman" w:cs="Times New Roman" w:eastAsia="Times New Roman" w:hAnsi="Times New Roman"/>
          <w:b w:val="1"/>
          <w:i w:val="1"/>
          <w:color w:val="454546"/>
          <w:sz w:val="15"/>
          <w:szCs w:val="15"/>
          <w:vertAlign w:val="baseline"/>
          <w:rtl w:val="0"/>
        </w:rPr>
        <w:t xml:space="preserve">a  </w:t>
      </w:r>
      <w:r w:rsidDel="00000000" w:rsidR="00000000" w:rsidRPr="00000000">
        <w:rPr>
          <w:rFonts w:ascii="Times New Roman" w:cs="Times New Roman" w:eastAsia="Times New Roman" w:hAnsi="Times New Roman"/>
          <w:b w:val="1"/>
          <w:i w:val="1"/>
          <w:color w:val="747474"/>
          <w:sz w:val="15"/>
          <w:szCs w:val="15"/>
          <w:vertAlign w:val="baseline"/>
          <w:rtl w:val="0"/>
        </w:rPr>
        <w:t xml:space="preserve">e </w:t>
      </w:r>
      <w:r w:rsidDel="00000000" w:rsidR="00000000" w:rsidRPr="00000000">
        <w:rPr>
          <w:rFonts w:ascii="Times New Roman" w:cs="Times New Roman" w:eastAsia="Times New Roman" w:hAnsi="Times New Roman"/>
          <w:b w:val="1"/>
          <w:i w:val="1"/>
          <w:color w:val="626262"/>
          <w:sz w:val="16"/>
          <w:szCs w:val="16"/>
          <w:vertAlign w:val="baseline"/>
          <w:rtl w:val="0"/>
        </w:rPr>
        <w:t xml:space="preserve">f&amp;</w:t>
      </w:r>
      <w:r w:rsidDel="00000000" w:rsidR="00000000" w:rsidRPr="00000000">
        <w:rPr>
          <w:rFonts w:ascii="Times New Roman" w:cs="Times New Roman" w:eastAsia="Times New Roman" w:hAnsi="Times New Roman"/>
          <w:b w:val="1"/>
          <w:i w:val="1"/>
          <w:color w:val="363636"/>
          <w:sz w:val="16"/>
          <w:szCs w:val="16"/>
          <w:vertAlign w:val="baseline"/>
          <w:rtl w:val="0"/>
        </w:rPr>
        <w:t xml:space="preserve">la,</w:t>
      </w:r>
      <w:r w:rsidDel="00000000" w:rsidR="00000000" w:rsidRPr="00000000">
        <w:rPr>
          <w:rFonts w:ascii="Times New Roman" w:cs="Times New Roman" w:eastAsia="Times New Roman" w:hAnsi="Times New Roman"/>
          <w:b w:val="1"/>
          <w:i w:val="1"/>
          <w:color w:val="626262"/>
          <w:sz w:val="16"/>
          <w:szCs w:val="16"/>
          <w:vertAlign w:val="baseline"/>
          <w:rtl w:val="0"/>
        </w:rPr>
        <w:t xml:space="preserve">J </w:t>
      </w:r>
      <w:r w:rsidDel="00000000" w:rsidR="00000000" w:rsidRPr="00000000">
        <w:rPr>
          <w:rFonts w:ascii="Times New Roman" w:cs="Times New Roman" w:eastAsia="Times New Roman" w:hAnsi="Times New Roman"/>
          <w:b w:val="1"/>
          <w:i w:val="1"/>
          <w:color w:val="454546"/>
          <w:sz w:val="15"/>
          <w:szCs w:val="15"/>
          <w:vertAlign w:val="baseline"/>
          <w:rtl w:val="0"/>
        </w:rPr>
        <w:t xml:space="preserve">,</w:t>
      </w:r>
      <w:r w:rsidDel="00000000" w:rsidR="00000000" w:rsidRPr="00000000">
        <w:rPr>
          <w:rFonts w:ascii="Times New Roman" w:cs="Times New Roman" w:eastAsia="Times New Roman" w:hAnsi="Times New Roman"/>
          <w:b w:val="1"/>
          <w:i w:val="1"/>
          <w:color w:val="363636"/>
          <w:sz w:val="15"/>
          <w:szCs w:val="15"/>
          <w:vertAlign w:val="baseline"/>
          <w:rtl w:val="0"/>
        </w:rPr>
        <w:t xml:space="preserve">!</w:t>
      </w:r>
      <w:r w:rsidDel="00000000" w:rsidR="00000000" w:rsidRPr="00000000">
        <w:rPr>
          <w:rFonts w:ascii="Times New Roman" w:cs="Times New Roman" w:eastAsia="Times New Roman" w:hAnsi="Times New Roman"/>
          <w:b w:val="1"/>
          <w:i w:val="1"/>
          <w:color w:val="626262"/>
          <w:sz w:val="15"/>
          <w:szCs w:val="15"/>
          <w:vertAlign w:val="baseline"/>
          <w:rtl w:val="0"/>
        </w:rPr>
        <w:t xml:space="preserve">e</w:t>
      </w:r>
      <w:r w:rsidDel="00000000" w:rsidR="00000000" w:rsidRPr="00000000">
        <w:rPr>
          <w:rFonts w:ascii="Times New Roman" w:cs="Times New Roman" w:eastAsia="Times New Roman" w:hAnsi="Times New Roman"/>
          <w:b w:val="1"/>
          <w:i w:val="1"/>
          <w:color w:val="363636"/>
          <w:sz w:val="15"/>
          <w:szCs w:val="15"/>
          <w:vertAlign w:val="baseline"/>
          <w:rtl w:val="0"/>
        </w:rPr>
        <w:t xml:space="preserve">l </w:t>
      </w:r>
      <w:r w:rsidDel="00000000" w:rsidR="00000000" w:rsidRPr="00000000">
        <w:rPr>
          <w:rFonts w:ascii="Arial" w:cs="Arial" w:eastAsia="Arial" w:hAnsi="Arial"/>
          <w:b w:val="1"/>
          <w:i w:val="1"/>
          <w:color w:val="626262"/>
          <w:sz w:val="11"/>
          <w:szCs w:val="11"/>
          <w:vertAlign w:val="baseline"/>
          <w:rtl w:val="0"/>
        </w:rPr>
        <w:t xml:space="preserve">.9:Ji¡,</w:t>
      </w:r>
      <w:r w:rsidDel="00000000" w:rsidR="00000000" w:rsidRPr="00000000">
        <w:rPr>
          <w:rFonts w:ascii="Arial" w:cs="Arial" w:eastAsia="Arial" w:hAnsi="Arial"/>
          <w:b w:val="1"/>
          <w:i w:val="1"/>
          <w:color w:val="454546"/>
          <w:sz w:val="11"/>
          <w:szCs w:val="11"/>
          <w:vertAlign w:val="baseline"/>
          <w:rtl w:val="0"/>
        </w:rPr>
        <w:t xml:space="preserve">í</w:t>
      </w:r>
      <w:r w:rsidDel="00000000" w:rsidR="00000000" w:rsidRPr="00000000">
        <w:rPr>
          <w:rFonts w:ascii="Arial" w:cs="Arial" w:eastAsia="Arial" w:hAnsi="Arial"/>
          <w:b w:val="1"/>
          <w:i w:val="1"/>
          <w:color w:val="363636"/>
          <w:sz w:val="11"/>
          <w:szCs w:val="11"/>
          <w:vertAlign w:val="baseline"/>
          <w:rtl w:val="0"/>
        </w:rPr>
        <w:t xml:space="preserve">1</w:t>
      </w:r>
      <w:r w:rsidDel="00000000" w:rsidR="00000000" w:rsidRPr="00000000">
        <w:rPr>
          <w:rFonts w:ascii="Arial" w:cs="Arial" w:eastAsia="Arial" w:hAnsi="Arial"/>
          <w:b w:val="1"/>
          <w:i w:val="1"/>
          <w:color w:val="181818"/>
          <w:sz w:val="11"/>
          <w:szCs w:val="11"/>
          <w:vertAlign w:val="baseline"/>
          <w:rtl w:val="0"/>
        </w:rPr>
        <w:t xml:space="preserve">1li</w:t>
      </w:r>
      <w:r w:rsidDel="00000000" w:rsidR="00000000" w:rsidRPr="00000000">
        <w:rPr>
          <w:rFonts w:ascii="Arial" w:cs="Arial" w:eastAsia="Arial" w:hAnsi="Arial"/>
          <w:b w:val="1"/>
          <w:i w:val="1"/>
          <w:color w:val="454546"/>
          <w:sz w:val="11"/>
          <w:szCs w:val="11"/>
          <w:vertAlign w:val="baseline"/>
          <w:rtl w:val="0"/>
        </w:rPr>
        <w:t xml:space="preserve">f'f'   </w:t>
      </w:r>
      <w:r w:rsidDel="00000000" w:rsidR="00000000" w:rsidRPr="00000000">
        <w:rPr>
          <w:rFonts w:ascii="Times New Roman" w:cs="Times New Roman" w:eastAsia="Times New Roman" w:hAnsi="Times New Roman"/>
          <w:b w:val="1"/>
          <w:i w:val="1"/>
          <w:color w:val="626262"/>
          <w:sz w:val="19"/>
          <w:szCs w:val="19"/>
          <w:vertAlign w:val="baseline"/>
          <w:rtl w:val="0"/>
        </w:rPr>
        <w:t xml:space="preserve">(j?/,</w:t>
      </w:r>
      <w:r w:rsidDel="00000000" w:rsidR="00000000" w:rsidRPr="00000000">
        <w:rPr>
          <w:rFonts w:ascii="Times New Roman" w:cs="Times New Roman" w:eastAsia="Times New Roman" w:hAnsi="Times New Roman"/>
          <w:b w:val="1"/>
          <w:i w:val="1"/>
          <w:color w:val="181818"/>
          <w:sz w:val="19"/>
          <w:szCs w:val="19"/>
          <w:vertAlign w:val="baseline"/>
          <w:rtl w:val="0"/>
        </w:rPr>
        <w:t xml:space="preserve">,</w:t>
      </w:r>
      <w:r w:rsidDel="00000000" w:rsidR="00000000" w:rsidRPr="00000000">
        <w:rPr>
          <w:rFonts w:ascii="Times New Roman" w:cs="Times New Roman" w:eastAsia="Times New Roman" w:hAnsi="Times New Roman"/>
          <w:b w:val="1"/>
          <w:i w:val="1"/>
          <w:color w:val="363636"/>
          <w:sz w:val="19"/>
          <w:szCs w:val="19"/>
          <w:vertAlign w:val="baseline"/>
          <w:rtl w:val="0"/>
        </w:rPr>
        <w:t xml:space="preserve">,</w:t>
      </w:r>
      <w:r w:rsidDel="00000000" w:rsidR="00000000" w:rsidRPr="00000000">
        <w:rPr>
          <w:rtl w:val="0"/>
        </w:rPr>
      </w:r>
    </w:p>
    <w:p w:rsidR="00000000" w:rsidDel="00000000" w:rsidP="00000000" w:rsidRDefault="00000000" w:rsidRPr="00000000" w14:paraId="00000BBC">
      <w:pPr>
        <w:spacing w:line="480" w:lineRule="auto"/>
        <w:ind w:left="665" w:right="-92" w:firstLine="0"/>
        <w:jc w:val="left"/>
        <w:rPr>
          <w:rFonts w:ascii="Arial" w:cs="Arial" w:eastAsia="Arial" w:hAnsi="Arial"/>
          <w:sz w:val="48"/>
          <w:szCs w:val="48"/>
        </w:rPr>
      </w:pPr>
      <w:r w:rsidDel="00000000" w:rsidR="00000000" w:rsidRPr="00000000">
        <w:rPr>
          <w:rFonts w:ascii="Times New Roman" w:cs="Times New Roman" w:eastAsia="Times New Roman" w:hAnsi="Times New Roman"/>
          <w:b w:val="1"/>
          <w:i w:val="1"/>
          <w:color w:val="626262"/>
          <w:sz w:val="26.666666666666668"/>
          <w:szCs w:val="26.666666666666668"/>
          <w:vertAlign w:val="superscript"/>
          <w:rtl w:val="0"/>
        </w:rPr>
        <w:t xml:space="preserve">ff!JC</w:t>
      </w:r>
      <w:r w:rsidDel="00000000" w:rsidR="00000000" w:rsidRPr="00000000">
        <w:rPr>
          <w:rFonts w:ascii="Times New Roman" w:cs="Times New Roman" w:eastAsia="Times New Roman" w:hAnsi="Times New Roman"/>
          <w:b w:val="1"/>
          <w:i w:val="1"/>
          <w:color w:val="454546"/>
          <w:sz w:val="26.666666666666668"/>
          <w:szCs w:val="26.666666666666668"/>
          <w:vertAlign w:val="superscript"/>
          <w:rtl w:val="0"/>
        </w:rPr>
        <w:t xml:space="preserve">¡,</w:t>
      </w:r>
      <w:r w:rsidDel="00000000" w:rsidR="00000000" w:rsidRPr="00000000">
        <w:rPr>
          <w:rFonts w:ascii="Times New Roman" w:cs="Times New Roman" w:eastAsia="Times New Roman" w:hAnsi="Times New Roman"/>
          <w:b w:val="1"/>
          <w:i w:val="1"/>
          <w:color w:val="363636"/>
          <w:sz w:val="26.666666666666668"/>
          <w:szCs w:val="26.666666666666668"/>
          <w:vertAlign w:val="superscript"/>
          <w:rtl w:val="0"/>
        </w:rPr>
        <w:t xml:space="preserve">,</w:t>
      </w:r>
      <w:r w:rsidDel="00000000" w:rsidR="00000000" w:rsidRPr="00000000">
        <w:rPr>
          <w:rFonts w:ascii="Times New Roman" w:cs="Times New Roman" w:eastAsia="Times New Roman" w:hAnsi="Times New Roman"/>
          <w:b w:val="1"/>
          <w:i w:val="1"/>
          <w:color w:val="454546"/>
          <w:sz w:val="26.666666666666668"/>
          <w:szCs w:val="26.666666666666668"/>
          <w:vertAlign w:val="superscript"/>
          <w:rtl w:val="0"/>
        </w:rPr>
        <w:t xml:space="preserve">í6</w:t>
      </w:r>
      <w:r w:rsidDel="00000000" w:rsidR="00000000" w:rsidRPr="00000000">
        <w:rPr>
          <w:rFonts w:ascii="Times New Roman" w:cs="Times New Roman" w:eastAsia="Times New Roman" w:hAnsi="Times New Roman"/>
          <w:b w:val="1"/>
          <w:i w:val="1"/>
          <w:color w:val="363636"/>
          <w:sz w:val="26.666666666666668"/>
          <w:szCs w:val="26.666666666666668"/>
          <w:vertAlign w:val="superscript"/>
          <w:rtl w:val="0"/>
        </w:rPr>
        <w:t xml:space="preserve">lir</w:t>
      </w:r>
      <w:r w:rsidDel="00000000" w:rsidR="00000000" w:rsidRPr="00000000">
        <w:rPr>
          <w:rFonts w:ascii="Times New Roman" w:cs="Times New Roman" w:eastAsia="Times New Roman" w:hAnsi="Times New Roman"/>
          <w:b w:val="1"/>
          <w:i w:val="1"/>
          <w:color w:val="454546"/>
          <w:sz w:val="26.666666666666668"/>
          <w:szCs w:val="26.666666666666668"/>
          <w:vertAlign w:val="superscript"/>
          <w:rtl w:val="0"/>
        </w:rPr>
        <w:t xml:space="preserve">w</w:t>
      </w:r>
      <w:r w:rsidDel="00000000" w:rsidR="00000000" w:rsidRPr="00000000">
        <w:rPr>
          <w:rFonts w:ascii="Arial" w:cs="Arial" w:eastAsia="Arial" w:hAnsi="Arial"/>
          <w:color w:val="181818"/>
          <w:sz w:val="48"/>
          <w:szCs w:val="48"/>
          <w:vertAlign w:val="baseline"/>
          <w:rtl w:val="0"/>
        </w:rPr>
        <w:t xml:space="preserve">..</w:t>
      </w:r>
      <w:r w:rsidDel="00000000" w:rsidR="00000000" w:rsidRPr="00000000">
        <w:rPr>
          <w:rFonts w:ascii="Arial" w:cs="Arial" w:eastAsia="Arial" w:hAnsi="Arial"/>
          <w:b w:val="1"/>
          <w:i w:val="1"/>
          <w:color w:val="626262"/>
          <w:sz w:val="18.333333333333336"/>
          <w:szCs w:val="18.333333333333336"/>
          <w:vertAlign w:val="superscript"/>
          <w:rtl w:val="0"/>
        </w:rPr>
        <w:t xml:space="preserve">%</w:t>
      </w:r>
      <w:r w:rsidDel="00000000" w:rsidR="00000000" w:rsidRPr="00000000">
        <w:rPr>
          <w:rFonts w:ascii="Arial" w:cs="Arial" w:eastAsia="Arial" w:hAnsi="Arial"/>
          <w:color w:val="181818"/>
          <w:sz w:val="48"/>
          <w:szCs w:val="48"/>
          <w:vertAlign w:val="baseline"/>
          <w:rtl w:val="0"/>
        </w:rPr>
        <w:t xml:space="preserve">.</w:t>
      </w:r>
      <w:r w:rsidDel="00000000" w:rsidR="00000000" w:rsidRPr="00000000">
        <w:rPr>
          <w:rtl w:val="0"/>
        </w:rPr>
      </w:r>
    </w:p>
    <w:p w:rsidR="00000000" w:rsidDel="00000000" w:rsidP="00000000" w:rsidRDefault="00000000" w:rsidRPr="00000000" w14:paraId="00000BBD">
      <w:pPr>
        <w:spacing w:before="7" w:line="120" w:lineRule="auto"/>
        <w:jc w:val="left"/>
        <w:rPr>
          <w:sz w:val="12"/>
          <w:szCs w:val="12"/>
        </w:rPr>
      </w:pPr>
      <w:r w:rsidDel="00000000" w:rsidR="00000000" w:rsidRPr="00000000">
        <w:br w:type="column"/>
      </w:r>
      <w:r w:rsidDel="00000000" w:rsidR="00000000" w:rsidRPr="00000000">
        <w:rPr>
          <w:rtl w:val="0"/>
        </w:rPr>
      </w:r>
    </w:p>
    <w:p w:rsidR="00000000" w:rsidDel="00000000" w:rsidP="00000000" w:rsidRDefault="00000000" w:rsidRPr="00000000" w14:paraId="00000BBE">
      <w:pPr>
        <w:jc w:val="left"/>
        <w:rPr>
          <w:rFonts w:ascii="Arial" w:cs="Arial" w:eastAsia="Arial" w:hAnsi="Arial"/>
          <w:sz w:val="11"/>
          <w:szCs w:val="11"/>
        </w:rPr>
        <w:sectPr>
          <w:type w:val="continuous"/>
          <w:pgSz w:h="20160" w:w="12240" w:orient="portrait"/>
          <w:pgMar w:bottom="280" w:top="280" w:left="1560" w:right="780" w:header="360" w:footer="360"/>
          <w:cols w:equalWidth="0" w:num="2">
            <w:col w:space="201" w:w="4849.5"/>
            <w:col w:space="0" w:w="4849.5"/>
          </w:cols>
        </w:sectPr>
      </w:pPr>
      <w:r w:rsidDel="00000000" w:rsidR="00000000" w:rsidRPr="00000000">
        <w:rPr>
          <w:rFonts w:ascii="Arial" w:cs="Arial" w:eastAsia="Arial" w:hAnsi="Arial"/>
          <w:b w:val="1"/>
          <w:i w:val="1"/>
          <w:color w:val="454546"/>
          <w:sz w:val="11"/>
          <w:szCs w:val="11"/>
          <w:rtl w:val="0"/>
        </w:rPr>
        <w:t xml:space="preserve">ff</w:t>
      </w:r>
      <w:r w:rsidDel="00000000" w:rsidR="00000000" w:rsidRPr="00000000">
        <w:rPr>
          <w:rFonts w:ascii="Arial" w:cs="Arial" w:eastAsia="Arial" w:hAnsi="Arial"/>
          <w:b w:val="1"/>
          <w:i w:val="1"/>
          <w:color w:val="626262"/>
          <w:sz w:val="11"/>
          <w:szCs w:val="11"/>
          <w:rtl w:val="0"/>
        </w:rPr>
        <w:t xml:space="preserve">e</w:t>
      </w:r>
      <w:r w:rsidDel="00000000" w:rsidR="00000000" w:rsidRPr="00000000">
        <w:rPr>
          <w:rFonts w:ascii="Arial" w:cs="Arial" w:eastAsia="Arial" w:hAnsi="Arial"/>
          <w:b w:val="1"/>
          <w:i w:val="1"/>
          <w:color w:val="181818"/>
          <w:sz w:val="11"/>
          <w:szCs w:val="11"/>
          <w:rtl w:val="0"/>
        </w:rPr>
        <w:t xml:space="preserve">11</w:t>
      </w:r>
      <w:r w:rsidDel="00000000" w:rsidR="00000000" w:rsidRPr="00000000">
        <w:rPr>
          <w:rFonts w:ascii="Arial" w:cs="Arial" w:eastAsia="Arial" w:hAnsi="Arial"/>
          <w:b w:val="1"/>
          <w:i w:val="1"/>
          <w:color w:val="363636"/>
          <w:sz w:val="11"/>
          <w:szCs w:val="11"/>
          <w:rtl w:val="0"/>
        </w:rPr>
        <w:t xml:space="preserve">f</w:t>
      </w:r>
      <w:r w:rsidDel="00000000" w:rsidR="00000000" w:rsidRPr="00000000">
        <w:rPr>
          <w:rFonts w:ascii="Arial" w:cs="Arial" w:eastAsia="Arial" w:hAnsi="Arial"/>
          <w:b w:val="1"/>
          <w:i w:val="1"/>
          <w:color w:val="454546"/>
          <w:sz w:val="11"/>
          <w:szCs w:val="11"/>
          <w:rtl w:val="0"/>
        </w:rPr>
        <w:t xml:space="preserve">i</w:t>
      </w:r>
      <w:r w:rsidDel="00000000" w:rsidR="00000000" w:rsidRPr="00000000">
        <w:rPr>
          <w:rFonts w:ascii="Arial" w:cs="Arial" w:eastAsia="Arial" w:hAnsi="Arial"/>
          <w:b w:val="1"/>
          <w:i w:val="1"/>
          <w:color w:val="363636"/>
          <w:sz w:val="11"/>
          <w:szCs w:val="11"/>
          <w:rtl w:val="0"/>
        </w:rPr>
        <w:t xml:space="preserve">11</w:t>
      </w:r>
      <w:r w:rsidDel="00000000" w:rsidR="00000000" w:rsidRPr="00000000">
        <w:rPr>
          <w:rFonts w:ascii="Arial" w:cs="Arial" w:eastAsia="Arial" w:hAnsi="Arial"/>
          <w:b w:val="1"/>
          <w:i w:val="1"/>
          <w:color w:val="454546"/>
          <w:sz w:val="11"/>
          <w:szCs w:val="11"/>
          <w:rtl w:val="0"/>
        </w:rPr>
        <w:t xml:space="preserve">a</w:t>
      </w:r>
      <w:r w:rsidDel="00000000" w:rsidR="00000000" w:rsidRPr="00000000">
        <w:rPr>
          <w:rtl w:val="0"/>
        </w:rPr>
      </w:r>
    </w:p>
    <w:p w:rsidR="00000000" w:rsidDel="00000000" w:rsidP="00000000" w:rsidRDefault="00000000" w:rsidRPr="00000000" w14:paraId="00000BBF">
      <w:pPr>
        <w:spacing w:before="29" w:lineRule="auto"/>
        <w:ind w:left="132" w:right="7155" w:firstLine="0"/>
        <w:jc w:val="both"/>
        <w:rPr>
          <w:rFonts w:ascii="Arial" w:cs="Arial" w:eastAsia="Arial" w:hAnsi="Arial"/>
          <w:sz w:val="14"/>
          <w:szCs w:val="14"/>
        </w:rPr>
      </w:pPr>
      <w:r w:rsidDel="00000000" w:rsidR="00000000" w:rsidRPr="00000000">
        <w:rPr>
          <w:rFonts w:ascii="Arial" w:cs="Arial" w:eastAsia="Arial" w:hAnsi="Arial"/>
          <w:b w:val="1"/>
          <w:i w:val="1"/>
          <w:color w:val="181818"/>
          <w:sz w:val="14"/>
          <w:szCs w:val="14"/>
          <w:rtl w:val="0"/>
        </w:rPr>
        <w:t xml:space="preserve">MINISTERIO  DE TRABAJO   Y EMPLEO</w:t>
      </w:r>
      <w:r w:rsidDel="00000000" w:rsidR="00000000" w:rsidRPr="00000000">
        <w:rPr>
          <w:rtl w:val="0"/>
        </w:rPr>
      </w:r>
    </w:p>
    <w:p w:rsidR="00000000" w:rsidDel="00000000" w:rsidP="00000000" w:rsidRDefault="00000000" w:rsidRPr="00000000" w14:paraId="00000BC0">
      <w:pPr>
        <w:spacing w:before="15" w:line="385" w:lineRule="auto"/>
        <w:ind w:left="204" w:right="102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El trabajador podrá elegir un acompañante para su procedimiento médico de reasignación de género dentro del ámbito laboral si así lo desee. El acompañante  gozará de la misma licencia con goce íntegro de haberes.</w:t>
      </w:r>
      <w:r w:rsidDel="00000000" w:rsidR="00000000" w:rsidRPr="00000000">
        <w:rPr>
          <w:rtl w:val="0"/>
        </w:rPr>
      </w:r>
    </w:p>
    <w:p w:rsidR="00000000" w:rsidDel="00000000" w:rsidP="00000000" w:rsidRDefault="00000000" w:rsidRPr="00000000" w14:paraId="00000BC1">
      <w:pPr>
        <w:spacing w:line="200" w:lineRule="auto"/>
        <w:jc w:val="left"/>
        <w:rPr>
          <w:sz w:val="20"/>
          <w:szCs w:val="20"/>
        </w:rPr>
      </w:pPr>
      <w:r w:rsidDel="00000000" w:rsidR="00000000" w:rsidRPr="00000000">
        <w:rPr>
          <w:rtl w:val="0"/>
        </w:rPr>
      </w:r>
    </w:p>
    <w:p w:rsidR="00000000" w:rsidDel="00000000" w:rsidP="00000000" w:rsidRDefault="00000000" w:rsidRPr="00000000" w14:paraId="00000BC2">
      <w:pPr>
        <w:spacing w:line="200" w:lineRule="auto"/>
        <w:jc w:val="left"/>
        <w:rPr>
          <w:sz w:val="20"/>
          <w:szCs w:val="20"/>
        </w:rPr>
      </w:pPr>
      <w:r w:rsidDel="00000000" w:rsidR="00000000" w:rsidRPr="00000000">
        <w:rPr>
          <w:rtl w:val="0"/>
        </w:rPr>
      </w:r>
    </w:p>
    <w:p w:rsidR="00000000" w:rsidDel="00000000" w:rsidP="00000000" w:rsidRDefault="00000000" w:rsidRPr="00000000" w14:paraId="00000BC3">
      <w:pPr>
        <w:spacing w:before="11" w:line="200" w:lineRule="auto"/>
        <w:jc w:val="left"/>
        <w:rPr>
          <w:sz w:val="20"/>
          <w:szCs w:val="20"/>
        </w:rPr>
      </w:pPr>
      <w:r w:rsidDel="00000000" w:rsidR="00000000" w:rsidRPr="00000000">
        <w:rPr>
          <w:rtl w:val="0"/>
        </w:rPr>
      </w:r>
    </w:p>
    <w:p w:rsidR="00000000" w:rsidDel="00000000" w:rsidP="00000000" w:rsidRDefault="00000000" w:rsidRPr="00000000" w14:paraId="00000BC4">
      <w:pPr>
        <w:spacing w:line="378" w:lineRule="auto"/>
        <w:ind w:left="211" w:right="1016"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Debiendo  registrar  la  solicitud  como  licencia  por  ra</w:t>
      </w:r>
      <w:r w:rsidDel="00000000" w:rsidR="00000000" w:rsidRPr="00000000">
        <w:rPr>
          <w:rFonts w:ascii="Times New Roman" w:cs="Times New Roman" w:eastAsia="Times New Roman" w:hAnsi="Times New Roman"/>
          <w:color w:val="363636"/>
          <w:sz w:val="23"/>
          <w:szCs w:val="23"/>
          <w:rtl w:val="0"/>
        </w:rPr>
        <w:t xml:space="preserve">z</w:t>
      </w:r>
      <w:r w:rsidDel="00000000" w:rsidR="00000000" w:rsidRPr="00000000">
        <w:rPr>
          <w:rFonts w:ascii="Times New Roman" w:cs="Times New Roman" w:eastAsia="Times New Roman" w:hAnsi="Times New Roman"/>
          <w:color w:val="181818"/>
          <w:sz w:val="23"/>
          <w:szCs w:val="23"/>
          <w:rtl w:val="0"/>
        </w:rPr>
        <w:t xml:space="preserve">ones  de  salud</w:t>
      </w:r>
      <w:r w:rsidDel="00000000" w:rsidR="00000000" w:rsidRPr="00000000">
        <w:rPr>
          <w:rFonts w:ascii="Times New Roman" w:cs="Times New Roman" w:eastAsia="Times New Roman" w:hAnsi="Times New Roman"/>
          <w:color w:val="45454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en  atención  a  la confidencialidad que la cuestión amerita.</w:t>
      </w:r>
      <w:r w:rsidDel="00000000" w:rsidR="00000000" w:rsidRPr="00000000">
        <w:rPr>
          <w:rtl w:val="0"/>
        </w:rPr>
      </w:r>
    </w:p>
    <w:p w:rsidR="00000000" w:rsidDel="00000000" w:rsidP="00000000" w:rsidRDefault="00000000" w:rsidRPr="00000000" w14:paraId="00000BC5">
      <w:pPr>
        <w:spacing w:before="2" w:line="160" w:lineRule="auto"/>
        <w:jc w:val="left"/>
        <w:rPr>
          <w:sz w:val="16"/>
          <w:szCs w:val="16"/>
        </w:rPr>
      </w:pPr>
      <w:r w:rsidDel="00000000" w:rsidR="00000000" w:rsidRPr="00000000">
        <w:rPr>
          <w:rtl w:val="0"/>
        </w:rPr>
      </w:r>
    </w:p>
    <w:p w:rsidR="00000000" w:rsidDel="00000000" w:rsidP="00000000" w:rsidRDefault="00000000" w:rsidRPr="00000000" w14:paraId="00000BC6">
      <w:pPr>
        <w:spacing w:line="200" w:lineRule="auto"/>
        <w:jc w:val="left"/>
        <w:rPr>
          <w:sz w:val="20"/>
          <w:szCs w:val="20"/>
        </w:rPr>
      </w:pPr>
      <w:r w:rsidDel="00000000" w:rsidR="00000000" w:rsidRPr="00000000">
        <w:rPr>
          <w:rtl w:val="0"/>
        </w:rPr>
      </w:r>
    </w:p>
    <w:p w:rsidR="00000000" w:rsidDel="00000000" w:rsidP="00000000" w:rsidRDefault="00000000" w:rsidRPr="00000000" w14:paraId="00000BC7">
      <w:pPr>
        <w:spacing w:line="200" w:lineRule="auto"/>
        <w:jc w:val="left"/>
        <w:rPr>
          <w:sz w:val="20"/>
          <w:szCs w:val="20"/>
        </w:rPr>
      </w:pPr>
      <w:r w:rsidDel="00000000" w:rsidR="00000000" w:rsidRPr="00000000">
        <w:rPr>
          <w:rtl w:val="0"/>
        </w:rPr>
      </w:r>
    </w:p>
    <w:p w:rsidR="00000000" w:rsidDel="00000000" w:rsidP="00000000" w:rsidRDefault="00000000" w:rsidRPr="00000000" w14:paraId="00000BC8">
      <w:pPr>
        <w:spacing w:line="200" w:lineRule="auto"/>
        <w:jc w:val="left"/>
        <w:rPr>
          <w:sz w:val="20"/>
          <w:szCs w:val="20"/>
        </w:rPr>
      </w:pPr>
      <w:r w:rsidDel="00000000" w:rsidR="00000000" w:rsidRPr="00000000">
        <w:rPr>
          <w:rtl w:val="0"/>
        </w:rPr>
      </w:r>
    </w:p>
    <w:p w:rsidR="00000000" w:rsidDel="00000000" w:rsidP="00000000" w:rsidRDefault="00000000" w:rsidRPr="00000000" w14:paraId="00000BC9">
      <w:pPr>
        <w:ind w:left="218" w:right="30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SECCIÓN 11:  LICENCIA EXTRAORDINARIAS SIN GOCE DE HABERES. ARTÍCULO</w:t>
      </w:r>
      <w:r w:rsidDel="00000000" w:rsidR="00000000" w:rsidRPr="00000000">
        <w:rPr>
          <w:rtl w:val="0"/>
        </w:rPr>
      </w:r>
    </w:p>
    <w:p w:rsidR="00000000" w:rsidDel="00000000" w:rsidP="00000000" w:rsidRDefault="00000000" w:rsidRPr="00000000" w14:paraId="00000BCA">
      <w:pPr>
        <w:spacing w:before="9" w:line="100" w:lineRule="auto"/>
        <w:jc w:val="left"/>
        <w:rPr>
          <w:sz w:val="11"/>
          <w:szCs w:val="11"/>
        </w:rPr>
      </w:pPr>
      <w:r w:rsidDel="00000000" w:rsidR="00000000" w:rsidRPr="00000000">
        <w:rPr>
          <w:rtl w:val="0"/>
        </w:rPr>
      </w:r>
    </w:p>
    <w:p w:rsidR="00000000" w:rsidDel="00000000" w:rsidP="00000000" w:rsidRDefault="00000000" w:rsidRPr="00000000" w14:paraId="00000BCB">
      <w:pPr>
        <w:spacing w:line="200" w:lineRule="auto"/>
        <w:jc w:val="left"/>
        <w:rPr>
          <w:sz w:val="20"/>
          <w:szCs w:val="20"/>
        </w:rPr>
      </w:pPr>
      <w:r w:rsidDel="00000000" w:rsidR="00000000" w:rsidRPr="00000000">
        <w:rPr>
          <w:rtl w:val="0"/>
        </w:rPr>
      </w:r>
    </w:p>
    <w:p w:rsidR="00000000" w:rsidDel="00000000" w:rsidP="00000000" w:rsidRDefault="00000000" w:rsidRPr="00000000" w14:paraId="00000BCC">
      <w:pPr>
        <w:ind w:left="218" w:right="269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68</w:t>
      </w:r>
      <w:r w:rsidDel="00000000" w:rsidR="00000000" w:rsidRPr="00000000">
        <w:rPr>
          <w:rFonts w:ascii="Times New Roman" w:cs="Times New Roman" w:eastAsia="Times New Roman" w:hAnsi="Times New Roman"/>
          <w:b w:val="1"/>
          <w:color w:val="363636"/>
          <w:sz w:val="23"/>
          <w:szCs w:val="23"/>
          <w:rtl w:val="0"/>
        </w:rPr>
        <w:t xml:space="preserve">.</w:t>
      </w:r>
      <w:r w:rsidDel="00000000" w:rsidR="00000000" w:rsidRPr="00000000">
        <w:rPr>
          <w:rFonts w:ascii="Times New Roman" w:cs="Times New Roman" w:eastAsia="Times New Roman" w:hAnsi="Times New Roman"/>
          <w:b w:val="1"/>
          <w:color w:val="181818"/>
          <w:sz w:val="23"/>
          <w:szCs w:val="23"/>
          <w:rtl w:val="0"/>
        </w:rPr>
        <w:t xml:space="preserve">- LICENCIA EXTRAORDINARIAS SIN GOCE DE HABERES:</w:t>
      </w:r>
      <w:r w:rsidDel="00000000" w:rsidR="00000000" w:rsidRPr="00000000">
        <w:rPr>
          <w:rtl w:val="0"/>
        </w:rPr>
      </w:r>
    </w:p>
    <w:p w:rsidR="00000000" w:rsidDel="00000000" w:rsidP="00000000" w:rsidRDefault="00000000" w:rsidRPr="00000000" w14:paraId="00000BCD">
      <w:pPr>
        <w:spacing w:line="200" w:lineRule="auto"/>
        <w:jc w:val="left"/>
        <w:rPr>
          <w:sz w:val="20"/>
          <w:szCs w:val="20"/>
        </w:rPr>
      </w:pPr>
      <w:r w:rsidDel="00000000" w:rsidR="00000000" w:rsidRPr="00000000">
        <w:rPr>
          <w:rtl w:val="0"/>
        </w:rPr>
      </w:r>
    </w:p>
    <w:p w:rsidR="00000000" w:rsidDel="00000000" w:rsidP="00000000" w:rsidRDefault="00000000" w:rsidRPr="00000000" w14:paraId="00000BCE">
      <w:pPr>
        <w:spacing w:before="17" w:line="260" w:lineRule="auto"/>
        <w:jc w:val="left"/>
        <w:rPr>
          <w:sz w:val="26"/>
          <w:szCs w:val="26"/>
        </w:rPr>
      </w:pPr>
      <w:r w:rsidDel="00000000" w:rsidR="00000000" w:rsidRPr="00000000">
        <w:rPr>
          <w:rtl w:val="0"/>
        </w:rPr>
      </w:r>
    </w:p>
    <w:p w:rsidR="00000000" w:rsidDel="00000000" w:rsidP="00000000" w:rsidRDefault="00000000" w:rsidRPr="00000000" w14:paraId="00000BCF">
      <w:pPr>
        <w:spacing w:line="385" w:lineRule="auto"/>
        <w:ind w:left="226" w:right="10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Los trabajadores podrán gozar de licencias extraordinaria</w:t>
      </w:r>
      <w:r w:rsidDel="00000000" w:rsidR="00000000" w:rsidRPr="00000000">
        <w:rPr>
          <w:rFonts w:ascii="Times New Roman" w:cs="Times New Roman" w:eastAsia="Times New Roman" w:hAnsi="Times New Roman"/>
          <w:color w:val="363636"/>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sin goce de haberes de acuerdo  con el siguiente detalle:</w:t>
      </w:r>
      <w:r w:rsidDel="00000000" w:rsidR="00000000" w:rsidRPr="00000000">
        <w:rPr>
          <w:rtl w:val="0"/>
        </w:rPr>
      </w:r>
    </w:p>
    <w:p w:rsidR="00000000" w:rsidDel="00000000" w:rsidP="00000000" w:rsidRDefault="00000000" w:rsidRPr="00000000" w14:paraId="00000BD0">
      <w:pPr>
        <w:spacing w:line="200" w:lineRule="auto"/>
        <w:jc w:val="left"/>
        <w:rPr>
          <w:sz w:val="20"/>
          <w:szCs w:val="20"/>
        </w:rPr>
      </w:pPr>
      <w:r w:rsidDel="00000000" w:rsidR="00000000" w:rsidRPr="00000000">
        <w:rPr>
          <w:rtl w:val="0"/>
        </w:rPr>
      </w:r>
    </w:p>
    <w:p w:rsidR="00000000" w:rsidDel="00000000" w:rsidP="00000000" w:rsidRDefault="00000000" w:rsidRPr="00000000" w14:paraId="00000BD1">
      <w:pPr>
        <w:spacing w:before="14" w:line="260" w:lineRule="auto"/>
        <w:jc w:val="left"/>
        <w:rPr>
          <w:sz w:val="26"/>
          <w:szCs w:val="26"/>
        </w:rPr>
      </w:pPr>
      <w:r w:rsidDel="00000000" w:rsidR="00000000" w:rsidRPr="00000000">
        <w:rPr>
          <w:rtl w:val="0"/>
        </w:rPr>
      </w:r>
    </w:p>
    <w:p w:rsidR="00000000" w:rsidDel="00000000" w:rsidP="00000000" w:rsidRDefault="00000000" w:rsidRPr="00000000" w14:paraId="00000BD2">
      <w:pPr>
        <w:ind w:left="226" w:right="241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68.1.- EJERCICIO TRANSITORIO  DE OTRO CARGO:</w:t>
      </w:r>
      <w:r w:rsidDel="00000000" w:rsidR="00000000" w:rsidRPr="00000000">
        <w:rPr>
          <w:rtl w:val="0"/>
        </w:rPr>
      </w:r>
    </w:p>
    <w:p w:rsidR="00000000" w:rsidDel="00000000" w:rsidP="00000000" w:rsidRDefault="00000000" w:rsidRPr="00000000" w14:paraId="00000BD3">
      <w:pPr>
        <w:spacing w:line="200" w:lineRule="auto"/>
        <w:jc w:val="left"/>
        <w:rPr>
          <w:sz w:val="20"/>
          <w:szCs w:val="20"/>
        </w:rPr>
      </w:pPr>
      <w:r w:rsidDel="00000000" w:rsidR="00000000" w:rsidRPr="00000000">
        <w:rPr>
          <w:rtl w:val="0"/>
        </w:rPr>
      </w:r>
    </w:p>
    <w:p w:rsidR="00000000" w:rsidDel="00000000" w:rsidP="00000000" w:rsidRDefault="00000000" w:rsidRPr="00000000" w14:paraId="00000BD4">
      <w:pPr>
        <w:spacing w:line="200" w:lineRule="auto"/>
        <w:jc w:val="left"/>
        <w:rPr>
          <w:sz w:val="20"/>
          <w:szCs w:val="20"/>
        </w:rPr>
      </w:pPr>
      <w:r w:rsidDel="00000000" w:rsidR="00000000" w:rsidRPr="00000000">
        <w:rPr>
          <w:rtl w:val="0"/>
        </w:rPr>
      </w:r>
    </w:p>
    <w:p w:rsidR="00000000" w:rsidDel="00000000" w:rsidP="00000000" w:rsidRDefault="00000000" w:rsidRPr="00000000" w14:paraId="00000BD5">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BD6">
      <w:pPr>
        <w:spacing w:line="372" w:lineRule="auto"/>
        <w:ind w:left="233" w:right="80"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68.1.1.-  El  trabajador  que  fuera  designado  o  electo  para  desempeñar  funciones superiores  de gobierno  en el orden nacional</w:t>
      </w:r>
      <w:r w:rsidDel="00000000" w:rsidR="00000000" w:rsidRPr="00000000">
        <w:rPr>
          <w:rFonts w:ascii="Times New Roman" w:cs="Times New Roman" w:eastAsia="Times New Roman" w:hAnsi="Times New Roman"/>
          <w:color w:val="36363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provincial  o municipal,  queda  obligado  a solicitar licencia sin goce de haberes</w:t>
      </w:r>
      <w:r w:rsidDel="00000000" w:rsidR="00000000" w:rsidRPr="00000000">
        <w:rPr>
          <w:rFonts w:ascii="Times New Roman" w:cs="Times New Roman" w:eastAsia="Times New Roman" w:hAnsi="Times New Roman"/>
          <w:color w:val="36363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que se acordará por el término en que ejer</w:t>
      </w:r>
      <w:r w:rsidDel="00000000" w:rsidR="00000000" w:rsidRPr="00000000">
        <w:rPr>
          <w:rFonts w:ascii="Times New Roman" w:cs="Times New Roman" w:eastAsia="Times New Roman" w:hAnsi="Times New Roman"/>
          <w:color w:val="363636"/>
          <w:sz w:val="23"/>
          <w:szCs w:val="23"/>
          <w:rtl w:val="0"/>
        </w:rPr>
        <w:t xml:space="preserve">z</w:t>
      </w:r>
      <w:r w:rsidDel="00000000" w:rsidR="00000000" w:rsidRPr="00000000">
        <w:rPr>
          <w:rFonts w:ascii="Times New Roman" w:cs="Times New Roman" w:eastAsia="Times New Roman" w:hAnsi="Times New Roman"/>
          <w:color w:val="181818"/>
          <w:sz w:val="23"/>
          <w:szCs w:val="23"/>
          <w:rtl w:val="0"/>
        </w:rPr>
        <w:t xml:space="preserve">a esas funciones.</w:t>
      </w:r>
      <w:r w:rsidDel="00000000" w:rsidR="00000000" w:rsidRPr="00000000">
        <w:rPr>
          <w:rtl w:val="0"/>
        </w:rPr>
      </w:r>
    </w:p>
    <w:p w:rsidR="00000000" w:rsidDel="00000000" w:rsidP="00000000" w:rsidRDefault="00000000" w:rsidRPr="00000000" w14:paraId="00000BD7">
      <w:pPr>
        <w:spacing w:line="200" w:lineRule="auto"/>
        <w:jc w:val="left"/>
        <w:rPr>
          <w:sz w:val="20"/>
          <w:szCs w:val="20"/>
        </w:rPr>
      </w:pPr>
      <w:r w:rsidDel="00000000" w:rsidR="00000000" w:rsidRPr="00000000">
        <w:rPr>
          <w:rtl w:val="0"/>
        </w:rPr>
      </w:r>
    </w:p>
    <w:p w:rsidR="00000000" w:rsidDel="00000000" w:rsidP="00000000" w:rsidRDefault="00000000" w:rsidRPr="00000000" w14:paraId="00000BD8">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BD9">
      <w:pPr>
        <w:spacing w:line="381" w:lineRule="auto"/>
        <w:ind w:left="204" w:right="80" w:firstLine="28.999999999999986"/>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68.1.2.- El trabajador que fuera designado para desempeñarse  en un cargo de  ma</w:t>
      </w:r>
      <w:r w:rsidDel="00000000" w:rsidR="00000000" w:rsidRPr="00000000">
        <w:rPr>
          <w:rFonts w:ascii="Times New Roman" w:cs="Times New Roman" w:eastAsia="Times New Roman" w:hAnsi="Times New Roman"/>
          <w:color w:val="363636"/>
          <w:sz w:val="23"/>
          <w:szCs w:val="23"/>
          <w:rtl w:val="0"/>
        </w:rPr>
        <w:t xml:space="preserve">y</w:t>
      </w:r>
      <w:r w:rsidDel="00000000" w:rsidR="00000000" w:rsidRPr="00000000">
        <w:rPr>
          <w:rFonts w:ascii="Times New Roman" w:cs="Times New Roman" w:eastAsia="Times New Roman" w:hAnsi="Times New Roman"/>
          <w:color w:val="181818"/>
          <w:sz w:val="23"/>
          <w:szCs w:val="23"/>
          <w:rtl w:val="0"/>
        </w:rPr>
        <w:t xml:space="preserve">or jerarquía   sin  estabilidad</w:t>
      </w:r>
      <w:r w:rsidDel="00000000" w:rsidR="00000000" w:rsidRPr="00000000">
        <w:rPr>
          <w:rFonts w:ascii="Times New Roman" w:cs="Times New Roman" w:eastAsia="Times New Roman" w:hAnsi="Times New Roman"/>
          <w:color w:val="45454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incluidos  los  de  carácter  docente  y  que  por  tal circunstancia quedare en situación de incompatibilidad</w:t>
      </w:r>
      <w:r w:rsidDel="00000000" w:rsidR="00000000" w:rsidRPr="00000000">
        <w:rPr>
          <w:rFonts w:ascii="Times New Roman" w:cs="Times New Roman" w:eastAsia="Times New Roman" w:hAnsi="Times New Roman"/>
          <w:color w:val="36363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se le acordará licencia sin goce de haberes en la función que deje de ejercer por tal motivo</w:t>
      </w:r>
      <w:r w:rsidDel="00000000" w:rsidR="00000000" w:rsidRPr="00000000">
        <w:rPr>
          <w:rFonts w:ascii="Times New Roman" w:cs="Times New Roman" w:eastAsia="Times New Roman" w:hAnsi="Times New Roman"/>
          <w:color w:val="45454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por el término que dure esta situación.</w:t>
      </w:r>
      <w:r w:rsidDel="00000000" w:rsidR="00000000" w:rsidRPr="00000000">
        <w:rPr>
          <w:rtl w:val="0"/>
        </w:rPr>
      </w:r>
    </w:p>
    <w:p w:rsidR="00000000" w:rsidDel="00000000" w:rsidP="00000000" w:rsidRDefault="00000000" w:rsidRPr="00000000" w14:paraId="00000BDA">
      <w:pPr>
        <w:spacing w:line="200" w:lineRule="auto"/>
        <w:jc w:val="left"/>
        <w:rPr>
          <w:sz w:val="20"/>
          <w:szCs w:val="20"/>
        </w:rPr>
      </w:pPr>
      <w:r w:rsidDel="00000000" w:rsidR="00000000" w:rsidRPr="00000000">
        <w:rPr>
          <w:rtl w:val="0"/>
        </w:rPr>
      </w:r>
    </w:p>
    <w:p w:rsidR="00000000" w:rsidDel="00000000" w:rsidP="00000000" w:rsidRDefault="00000000" w:rsidRPr="00000000" w14:paraId="00000BDB">
      <w:pPr>
        <w:spacing w:before="4" w:line="260" w:lineRule="auto"/>
        <w:jc w:val="left"/>
        <w:rPr>
          <w:sz w:val="26"/>
          <w:szCs w:val="26"/>
        </w:rPr>
      </w:pPr>
      <w:r w:rsidDel="00000000" w:rsidR="00000000" w:rsidRPr="00000000">
        <w:rPr>
          <w:rtl w:val="0"/>
        </w:rPr>
      </w:r>
    </w:p>
    <w:p w:rsidR="00000000" w:rsidDel="00000000" w:rsidP="00000000" w:rsidRDefault="00000000" w:rsidRPr="00000000" w14:paraId="00000BDC">
      <w:pPr>
        <w:spacing w:line="378" w:lineRule="auto"/>
        <w:ind w:left="240" w:right="80"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68.1.3.- Cuando el orden jerárquico no pueda determinarse deberá tratar</w:t>
      </w:r>
      <w:r w:rsidDel="00000000" w:rsidR="00000000" w:rsidRPr="00000000">
        <w:rPr>
          <w:rFonts w:ascii="Times New Roman" w:cs="Times New Roman" w:eastAsia="Times New Roman" w:hAnsi="Times New Roman"/>
          <w:color w:val="363636"/>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 de un puesto de mayor remuneración.</w:t>
      </w:r>
      <w:r w:rsidDel="00000000" w:rsidR="00000000" w:rsidRPr="00000000">
        <w:rPr>
          <w:rtl w:val="0"/>
        </w:rPr>
      </w:r>
    </w:p>
    <w:p w:rsidR="00000000" w:rsidDel="00000000" w:rsidP="00000000" w:rsidRDefault="00000000" w:rsidRPr="00000000" w14:paraId="00000BDD">
      <w:pPr>
        <w:spacing w:line="200" w:lineRule="auto"/>
        <w:jc w:val="left"/>
        <w:rPr>
          <w:sz w:val="20"/>
          <w:szCs w:val="20"/>
        </w:rPr>
      </w:pPr>
      <w:r w:rsidDel="00000000" w:rsidR="00000000" w:rsidRPr="00000000">
        <w:rPr>
          <w:rtl w:val="0"/>
        </w:rPr>
      </w:r>
    </w:p>
    <w:p w:rsidR="00000000" w:rsidDel="00000000" w:rsidP="00000000" w:rsidRDefault="00000000" w:rsidRPr="00000000" w14:paraId="00000BDE">
      <w:pPr>
        <w:spacing w:before="20" w:line="260" w:lineRule="auto"/>
        <w:jc w:val="left"/>
        <w:rPr>
          <w:sz w:val="26"/>
          <w:szCs w:val="26"/>
        </w:rPr>
      </w:pPr>
      <w:r w:rsidDel="00000000" w:rsidR="00000000" w:rsidRPr="00000000">
        <w:rPr>
          <w:rtl w:val="0"/>
        </w:rPr>
      </w:r>
    </w:p>
    <w:p w:rsidR="00000000" w:rsidDel="00000000" w:rsidP="00000000" w:rsidRDefault="00000000" w:rsidRPr="00000000" w14:paraId="00000BDF">
      <w:pPr>
        <w:spacing w:line="368" w:lineRule="auto"/>
        <w:ind w:left="240" w:right="7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7"/>
          <w:szCs w:val="27"/>
          <w:rtl w:val="0"/>
        </w:rPr>
        <w:t xml:space="preserve">Para tener derecho a esta licencia deberá contar con una antigüedad no inferior a DOCE (12) meses </w:t>
      </w:r>
      <w:r w:rsidDel="00000000" w:rsidR="00000000" w:rsidRPr="00000000">
        <w:rPr>
          <w:rFonts w:ascii="Times New Roman" w:cs="Times New Roman" w:eastAsia="Times New Roman" w:hAnsi="Times New Roman"/>
          <w:color w:val="181818"/>
          <w:sz w:val="23"/>
          <w:szCs w:val="23"/>
          <w:rtl w:val="0"/>
        </w:rPr>
        <w:t xml:space="preserve">de  servicios  efectivos  en  la  Administración   Pública  Provincial</w:t>
      </w:r>
      <w:r w:rsidDel="00000000" w:rsidR="00000000" w:rsidRPr="00000000">
        <w:rPr>
          <w:rFonts w:ascii="Times New Roman" w:cs="Times New Roman" w:eastAsia="Times New Roman" w:hAnsi="Times New Roman"/>
          <w:color w:val="36363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con  excepción   de  los  casos contemplados en el Artículo 68.1.1.</w:t>
      </w:r>
      <w:r w:rsidDel="00000000" w:rsidR="00000000" w:rsidRPr="00000000">
        <w:rPr>
          <w:rtl w:val="0"/>
        </w:rPr>
      </w:r>
    </w:p>
    <w:p w:rsidR="00000000" w:rsidDel="00000000" w:rsidP="00000000" w:rsidRDefault="00000000" w:rsidRPr="00000000" w14:paraId="00000BE0">
      <w:pPr>
        <w:spacing w:line="200" w:lineRule="auto"/>
        <w:jc w:val="left"/>
        <w:rPr>
          <w:sz w:val="20"/>
          <w:szCs w:val="20"/>
        </w:rPr>
      </w:pPr>
      <w:r w:rsidDel="00000000" w:rsidR="00000000" w:rsidRPr="00000000">
        <w:rPr>
          <w:rtl w:val="0"/>
        </w:rPr>
      </w:r>
    </w:p>
    <w:p w:rsidR="00000000" w:rsidDel="00000000" w:rsidP="00000000" w:rsidRDefault="00000000" w:rsidRPr="00000000" w14:paraId="00000BE1">
      <w:pPr>
        <w:spacing w:before="12" w:line="280" w:lineRule="auto"/>
        <w:jc w:val="left"/>
        <w:rPr>
          <w:sz w:val="28"/>
          <w:szCs w:val="28"/>
        </w:rPr>
      </w:pPr>
      <w:r w:rsidDel="00000000" w:rsidR="00000000" w:rsidRPr="00000000">
        <w:rPr>
          <w:rtl w:val="0"/>
        </w:rPr>
      </w:r>
    </w:p>
    <w:p w:rsidR="00000000" w:rsidDel="00000000" w:rsidP="00000000" w:rsidRDefault="00000000" w:rsidRPr="00000000" w14:paraId="00000BE2">
      <w:pPr>
        <w:ind w:left="247" w:right="3347"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68.2.- PERMISO DE SALIDA Y TARDANZAS:</w:t>
      </w:r>
      <w:r w:rsidDel="00000000" w:rsidR="00000000" w:rsidRPr="00000000">
        <w:rPr>
          <w:rtl w:val="0"/>
        </w:rPr>
      </w:r>
    </w:p>
    <w:p w:rsidR="00000000" w:rsidDel="00000000" w:rsidP="00000000" w:rsidRDefault="00000000" w:rsidRPr="00000000" w14:paraId="00000BE3">
      <w:pPr>
        <w:spacing w:before="9" w:line="180" w:lineRule="auto"/>
        <w:jc w:val="left"/>
        <w:rPr>
          <w:sz w:val="18"/>
          <w:szCs w:val="18"/>
        </w:rPr>
      </w:pPr>
      <w:r w:rsidDel="00000000" w:rsidR="00000000" w:rsidRPr="00000000">
        <w:rPr>
          <w:rtl w:val="0"/>
        </w:rPr>
      </w:r>
    </w:p>
    <w:p w:rsidR="00000000" w:rsidDel="00000000" w:rsidP="00000000" w:rsidRDefault="00000000" w:rsidRPr="00000000" w14:paraId="00000BE4">
      <w:pPr>
        <w:spacing w:line="372" w:lineRule="auto"/>
        <w:ind w:left="254" w:right="66" w:hanging="6.999999999999993"/>
        <w:jc w:val="both"/>
        <w:rPr>
          <w:rFonts w:ascii="Times New Roman" w:cs="Times New Roman" w:eastAsia="Times New Roman" w:hAnsi="Times New Roman"/>
          <w:sz w:val="23"/>
          <w:szCs w:val="23"/>
        </w:rPr>
        <w:sectPr>
          <w:type w:val="continuous"/>
          <w:pgSz w:h="20160" w:w="12240" w:orient="portrait"/>
          <w:pgMar w:bottom="280" w:top="280" w:left="1560" w:right="780" w:header="360" w:footer="360"/>
        </w:sectPr>
      </w:pPr>
      <w:r w:rsidDel="00000000" w:rsidR="00000000" w:rsidRPr="00000000">
        <w:rPr>
          <w:rFonts w:ascii="Times New Roman" w:cs="Times New Roman" w:eastAsia="Times New Roman" w:hAnsi="Times New Roman"/>
          <w:color w:val="181818"/>
          <w:sz w:val="23"/>
          <w:szCs w:val="23"/>
          <w:rtl w:val="0"/>
        </w:rPr>
        <w:t xml:space="preserve">ARTÍCULO 68.2.1.- El trabajador que deba retirarse del pue</w:t>
      </w:r>
      <w:r w:rsidDel="00000000" w:rsidR="00000000" w:rsidRPr="00000000">
        <w:rPr>
          <w:rFonts w:ascii="Times New Roman" w:cs="Times New Roman" w:eastAsia="Times New Roman" w:hAnsi="Times New Roman"/>
          <w:color w:val="363636"/>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to de trabajo por razones particulares solicitará un permiso  a su  superior  inmediato</w:t>
      </w:r>
      <w:r w:rsidDel="00000000" w:rsidR="00000000" w:rsidRPr="00000000">
        <w:rPr>
          <w:rFonts w:ascii="Times New Roman" w:cs="Times New Roman" w:eastAsia="Times New Roman" w:hAnsi="Times New Roman"/>
          <w:color w:val="363636"/>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estableciéndose  a los  efectos  del funcionamiento interno del personal  el siguiente régimen de uso de permiso de salida y francos compensatorios:</w:t>
      </w:r>
      <w:r w:rsidDel="00000000" w:rsidR="00000000" w:rsidRPr="00000000">
        <w:rPr>
          <w:rtl w:val="0"/>
        </w:rPr>
      </w:r>
    </w:p>
    <w:p w:rsidR="00000000" w:rsidDel="00000000" w:rsidP="00000000" w:rsidRDefault="00000000" w:rsidRPr="00000000" w14:paraId="00000BE5">
      <w:pPr>
        <w:spacing w:line="1220" w:lineRule="auto"/>
        <w:ind w:left="1116" w:right="598" w:firstLine="0"/>
        <w:jc w:val="center"/>
        <w:rPr>
          <w:rFonts w:ascii="Malgun Gothic" w:cs="Malgun Gothic" w:eastAsia="Malgun Gothic" w:hAnsi="Malgun Gothic"/>
          <w:sz w:val="144"/>
          <w:szCs w:val="144"/>
        </w:rPr>
      </w:pPr>
      <w:r w:rsidDel="00000000" w:rsidR="00000000" w:rsidRPr="00000000">
        <w:rPr>
          <w:rFonts w:ascii="Times New Roman" w:cs="Times New Roman" w:eastAsia="Times New Roman" w:hAnsi="Times New Roman"/>
          <w:i w:val="1"/>
          <w:color w:val="545454"/>
          <w:sz w:val="144"/>
          <w:szCs w:val="144"/>
          <w:vertAlign w:val="baseline"/>
          <w:rtl w:val="0"/>
        </w:rPr>
        <w:t xml:space="preserve">-,,</w:t>
      </w:r>
      <w:r w:rsidDel="00000000" w:rsidR="00000000" w:rsidRPr="00000000">
        <w:rPr>
          <w:rFonts w:ascii="Malgun Gothic" w:cs="Malgun Gothic" w:eastAsia="Malgun Gothic" w:hAnsi="Malgun Gothic"/>
          <w:color w:val="3a3a3a"/>
          <w:sz w:val="144"/>
          <w:szCs w:val="144"/>
          <w:vertAlign w:val="baseline"/>
          <w:rtl w:val="0"/>
        </w:rPr>
        <w:t xml:space="preserve">�</w:t>
      </w:r>
      <w:r w:rsidDel="00000000" w:rsidR="00000000" w:rsidRPr="00000000">
        <w:rPr>
          <w:rFonts w:ascii="Times New Roman" w:cs="Times New Roman" w:eastAsia="Times New Roman" w:hAnsi="Times New Roman"/>
          <w:i w:val="1"/>
          <w:color w:val="545454"/>
          <w:sz w:val="144"/>
          <w:szCs w:val="144"/>
          <w:vertAlign w:val="baseline"/>
          <w:rtl w:val="0"/>
        </w:rPr>
        <w:t xml:space="preserve">7</w:t>
      </w:r>
      <w:r w:rsidDel="00000000" w:rsidR="00000000" w:rsidRPr="00000000">
        <w:rPr>
          <w:rFonts w:ascii="Malgun Gothic" w:cs="Malgun Gothic" w:eastAsia="Malgun Gothic" w:hAnsi="Malgun Gothic"/>
          <w:color w:val="545454"/>
          <w:sz w:val="144"/>
          <w:szCs w:val="144"/>
          <w:vertAlign w:val="baseline"/>
          <w:rtl w:val="0"/>
        </w:rPr>
        <w:t xml:space="preserve">�</w:t>
      </w:r>
      <w:r w:rsidDel="00000000" w:rsidR="00000000" w:rsidRPr="00000000">
        <w:rPr>
          <w:rtl w:val="0"/>
        </w:rPr>
      </w:r>
    </w:p>
    <w:p w:rsidR="00000000" w:rsidDel="00000000" w:rsidP="00000000" w:rsidRDefault="00000000" w:rsidRPr="00000000" w14:paraId="00000BE6">
      <w:pPr>
        <w:spacing w:line="380" w:lineRule="auto"/>
        <w:ind w:right="-78"/>
        <w:jc w:val="left"/>
        <w:rPr>
          <w:rFonts w:ascii="Arial" w:cs="Arial" w:eastAsia="Arial" w:hAnsi="Arial"/>
          <w:sz w:val="38"/>
          <w:szCs w:val="38"/>
        </w:rPr>
      </w:pPr>
      <w:r w:rsidDel="00000000" w:rsidR="00000000" w:rsidRPr="00000000">
        <w:rPr>
          <w:rFonts w:ascii="Times New Roman" w:cs="Times New Roman" w:eastAsia="Times New Roman" w:hAnsi="Times New Roman"/>
          <w:color w:val="6c6c6c"/>
          <w:sz w:val="37"/>
          <w:szCs w:val="37"/>
          <w:rtl w:val="0"/>
        </w:rPr>
        <w:t xml:space="preserve">,..      </w:t>
      </w:r>
      <w:r w:rsidDel="00000000" w:rsidR="00000000" w:rsidRPr="00000000">
        <w:rPr>
          <w:rFonts w:ascii="Arial" w:cs="Arial" w:eastAsia="Arial" w:hAnsi="Arial"/>
          <w:color w:val="aeaeae"/>
          <w:sz w:val="13"/>
          <w:szCs w:val="13"/>
          <w:rtl w:val="0"/>
        </w:rPr>
        <w:t xml:space="preserve">.                   </w:t>
      </w:r>
      <w:r w:rsidDel="00000000" w:rsidR="00000000" w:rsidRPr="00000000">
        <w:rPr>
          <w:rFonts w:ascii="Arial" w:cs="Arial" w:eastAsia="Arial" w:hAnsi="Arial"/>
          <w:color w:val="6c6c6c"/>
          <w:sz w:val="38"/>
          <w:szCs w:val="38"/>
          <w:rtl w:val="0"/>
        </w:rPr>
        <w:t xml:space="preserve">"</w:t>
      </w:r>
      <w:r w:rsidDel="00000000" w:rsidR="00000000" w:rsidRPr="00000000">
        <w:rPr>
          <w:rtl w:val="0"/>
        </w:rPr>
      </w:r>
    </w:p>
    <w:p w:rsidR="00000000" w:rsidDel="00000000" w:rsidP="00000000" w:rsidRDefault="00000000" w:rsidRPr="00000000" w14:paraId="00000BE7">
      <w:pPr>
        <w:spacing w:line="180" w:lineRule="auto"/>
        <w:ind w:left="1346" w:right="806" w:firstLine="0"/>
        <w:jc w:val="center"/>
        <w:rPr>
          <w:rFonts w:ascii="Times New Roman" w:cs="Times New Roman" w:eastAsia="Times New Roman" w:hAnsi="Times New Roman"/>
          <w:sz w:val="31"/>
          <w:szCs w:val="31"/>
        </w:rPr>
      </w:pPr>
      <w:r w:rsidDel="00000000" w:rsidR="00000000" w:rsidRPr="00000000">
        <w:rPr>
          <w:rFonts w:ascii="Arial" w:cs="Arial" w:eastAsia="Arial" w:hAnsi="Arial"/>
          <w:color w:val="545454"/>
          <w:sz w:val="29"/>
          <w:szCs w:val="29"/>
          <w:vertAlign w:val="baseline"/>
          <w:rtl w:val="0"/>
        </w:rPr>
        <w:t xml:space="preserve">\    </w:t>
      </w:r>
      <w:r w:rsidDel="00000000" w:rsidR="00000000" w:rsidRPr="00000000">
        <w:rPr>
          <w:rFonts w:ascii="Times New Roman" w:cs="Times New Roman" w:eastAsia="Times New Roman" w:hAnsi="Times New Roman"/>
          <w:color w:val="545454"/>
          <w:sz w:val="31"/>
          <w:szCs w:val="31"/>
          <w:vertAlign w:val="baseline"/>
          <w:rtl w:val="0"/>
        </w:rPr>
        <w:t xml:space="preserve">./</w:t>
      </w:r>
      <w:r w:rsidDel="00000000" w:rsidR="00000000" w:rsidRPr="00000000">
        <w:rPr>
          <w:rtl w:val="0"/>
        </w:rPr>
      </w:r>
    </w:p>
    <w:p w:rsidR="00000000" w:rsidDel="00000000" w:rsidP="00000000" w:rsidRDefault="00000000" w:rsidRPr="00000000" w14:paraId="00000BE8">
      <w:pPr>
        <w:spacing w:line="220" w:lineRule="auto"/>
        <w:ind w:left="1486" w:right="939" w:firstLine="0"/>
        <w:jc w:val="center"/>
        <w:rPr>
          <w:rFonts w:ascii="Arial" w:cs="Arial" w:eastAsia="Arial" w:hAnsi="Arial"/>
          <w:sz w:val="19"/>
          <w:szCs w:val="19"/>
        </w:rPr>
      </w:pPr>
      <w:r w:rsidDel="00000000" w:rsidR="00000000" w:rsidRPr="00000000">
        <w:rPr>
          <w:rFonts w:ascii="Malgun Gothic" w:cs="Malgun Gothic" w:eastAsia="Malgun Gothic" w:hAnsi="Malgun Gothic"/>
          <w:color w:val="545454"/>
          <w:sz w:val="20"/>
          <w:szCs w:val="20"/>
          <w:vertAlign w:val="baseline"/>
          <w:rtl w:val="0"/>
        </w:rPr>
        <w:t xml:space="preserve">� </w:t>
      </w:r>
      <w:r w:rsidDel="00000000" w:rsidR="00000000" w:rsidRPr="00000000">
        <w:rPr>
          <w:rFonts w:ascii="Arial" w:cs="Arial" w:eastAsia="Arial" w:hAnsi="Arial"/>
          <w:color w:val="6c6c6c"/>
          <w:sz w:val="26"/>
          <w:szCs w:val="26"/>
          <w:vertAlign w:val="baseline"/>
          <w:rtl w:val="0"/>
        </w:rPr>
        <w:t xml:space="preserve">.••</w:t>
      </w:r>
      <w:r w:rsidDel="00000000" w:rsidR="00000000" w:rsidRPr="00000000">
        <w:rPr>
          <w:rFonts w:ascii="Arial" w:cs="Arial" w:eastAsia="Arial" w:hAnsi="Arial"/>
          <w:color w:val="545454"/>
          <w:sz w:val="26"/>
          <w:szCs w:val="26"/>
          <w:vertAlign w:val="baseline"/>
          <w:rtl w:val="0"/>
        </w:rPr>
        <w:t xml:space="preserve">. </w:t>
      </w:r>
      <w:r w:rsidDel="00000000" w:rsidR="00000000" w:rsidRPr="00000000">
        <w:rPr>
          <w:rFonts w:ascii="Arial" w:cs="Arial" w:eastAsia="Arial" w:hAnsi="Arial"/>
          <w:color w:val="3a3a3a"/>
          <w:sz w:val="19"/>
          <w:szCs w:val="19"/>
          <w:vertAlign w:val="baseline"/>
          <w:rtl w:val="0"/>
        </w:rPr>
        <w:t xml:space="preserve">,:,,,,</w:t>
      </w:r>
      <w:r w:rsidDel="00000000" w:rsidR="00000000" w:rsidRPr="00000000">
        <w:rPr>
          <w:rtl w:val="0"/>
        </w:rPr>
      </w:r>
    </w:p>
    <w:p w:rsidR="00000000" w:rsidDel="00000000" w:rsidP="00000000" w:rsidRDefault="00000000" w:rsidRPr="00000000" w14:paraId="00000BE9">
      <w:pPr>
        <w:spacing w:line="200" w:lineRule="auto"/>
        <w:ind w:left="787" w:right="204" w:firstLine="0"/>
        <w:jc w:val="center"/>
        <w:rPr>
          <w:rFonts w:ascii="Times New Roman" w:cs="Times New Roman" w:eastAsia="Times New Roman" w:hAnsi="Times New Roman"/>
          <w:sz w:val="18"/>
          <w:szCs w:val="18"/>
        </w:rPr>
      </w:pPr>
      <w:hyperlink r:id="rId252">
        <w:r w:rsidDel="00000000" w:rsidR="00000000" w:rsidRPr="00000000">
          <w:rPr>
            <w:rFonts w:ascii="Arial" w:cs="Arial" w:eastAsia="Arial" w:hAnsi="Arial"/>
            <w:i w:val="1"/>
            <w:color w:val="6c6c6c"/>
            <w:sz w:val="11"/>
            <w:szCs w:val="11"/>
            <w:rtl w:val="0"/>
          </w:rPr>
          <w:t xml:space="preserve">@r)</w:t>
        </w:r>
      </w:hyperlink>
      <w:hyperlink r:id="rId253">
        <w:r w:rsidDel="00000000" w:rsidR="00000000" w:rsidRPr="00000000">
          <w:rPr>
            <w:rFonts w:ascii="Arial" w:cs="Arial" w:eastAsia="Arial" w:hAnsi="Arial"/>
            <w:i w:val="1"/>
            <w:color w:val="3a3a3a"/>
            <w:sz w:val="11"/>
            <w:szCs w:val="11"/>
            <w:rtl w:val="0"/>
          </w:rPr>
          <w:t xml:space="preserve">M,/n</w:t>
        </w:r>
      </w:hyperlink>
      <w:hyperlink r:id="rId254">
        <w:r w:rsidDel="00000000" w:rsidR="00000000" w:rsidRPr="00000000">
          <w:rPr>
            <w:rFonts w:ascii="Arial" w:cs="Arial" w:eastAsia="Arial" w:hAnsi="Arial"/>
            <w:i w:val="1"/>
            <w:color w:val="545454"/>
            <w:sz w:val="11"/>
            <w:szCs w:val="11"/>
            <w:rtl w:val="0"/>
          </w:rPr>
          <w:t xml:space="preserve">lJ</w:t>
        </w:r>
      </w:hyperlink>
      <w:hyperlink r:id="rId255">
        <w:r w:rsidDel="00000000" w:rsidR="00000000" w:rsidRPr="00000000">
          <w:rPr>
            <w:rFonts w:ascii="Arial" w:cs="Arial" w:eastAsia="Arial" w:hAnsi="Arial"/>
            <w:i w:val="1"/>
            <w:color w:val="3a3a3a"/>
            <w:sz w:val="11"/>
            <w:szCs w:val="11"/>
            <w:rtl w:val="0"/>
          </w:rPr>
          <w:t xml:space="preserve">/</w:t>
        </w:r>
      </w:hyperlink>
      <w:hyperlink r:id="rId256">
        <w:r w:rsidDel="00000000" w:rsidR="00000000" w:rsidRPr="00000000">
          <w:rPr>
            <w:rFonts w:ascii="Arial" w:cs="Arial" w:eastAsia="Arial" w:hAnsi="Arial"/>
            <w:i w:val="1"/>
            <w:color w:val="545454"/>
            <w:sz w:val="11"/>
            <w:szCs w:val="11"/>
            <w:rtl w:val="0"/>
          </w:rPr>
          <w:t xml:space="preserve">a</w:t>
        </w:r>
      </w:hyperlink>
      <w:hyperlink r:id="rId257">
        <w:r w:rsidDel="00000000" w:rsidR="00000000" w:rsidRPr="00000000">
          <w:rPr>
            <w:rFonts w:ascii="Arial" w:cs="Arial" w:eastAsia="Arial" w:hAnsi="Arial"/>
            <w:i w:val="1"/>
            <w:color w:val="aeaeae"/>
            <w:sz w:val="11"/>
            <w:szCs w:val="11"/>
            <w:rtl w:val="0"/>
          </w:rPr>
          <w:t xml:space="preserve">, </w:t>
        </w:r>
      </w:hyperlink>
      <w:hyperlink r:id="rId258">
        <w:r w:rsidDel="00000000" w:rsidR="00000000" w:rsidRPr="00000000">
          <w:rPr>
            <w:rFonts w:ascii="Arial" w:cs="Arial" w:eastAsia="Arial" w:hAnsi="Arial"/>
            <w:i w:val="1"/>
            <w:color w:val="3a3a3a"/>
            <w:sz w:val="15"/>
            <w:szCs w:val="15"/>
            <w:rtl w:val="0"/>
          </w:rPr>
          <w:t xml:space="preserve">fl</w:t>
        </w:r>
      </w:hyperlink>
      <w:hyperlink r:id="rId259">
        <w:r w:rsidDel="00000000" w:rsidR="00000000" w:rsidRPr="00000000">
          <w:rPr>
            <w:rFonts w:ascii="Arial" w:cs="Arial" w:eastAsia="Arial" w:hAnsi="Arial"/>
            <w:i w:val="1"/>
            <w:color w:val="6c6c6c"/>
            <w:sz w:val="15"/>
            <w:szCs w:val="15"/>
            <w:rtl w:val="0"/>
          </w:rPr>
          <w:t xml:space="preserve">t: </w:t>
        </w:r>
      </w:hyperlink>
      <w:hyperlink r:id="rId260">
        <w:r w:rsidDel="00000000" w:rsidR="00000000" w:rsidRPr="00000000">
          <w:rPr>
            <w:rFonts w:ascii="Arial" w:cs="Arial" w:eastAsia="Arial" w:hAnsi="Arial"/>
            <w:i w:val="1"/>
            <w:color w:val="6c6c6c"/>
            <w:sz w:val="16"/>
            <w:szCs w:val="16"/>
            <w:rtl w:val="0"/>
          </w:rPr>
          <w:t xml:space="preserve">pj¡;</w:t>
        </w:r>
      </w:hyperlink>
      <w:hyperlink r:id="rId261">
        <w:r w:rsidDel="00000000" w:rsidR="00000000" w:rsidRPr="00000000">
          <w:rPr>
            <w:rFonts w:ascii="Arial" w:cs="Arial" w:eastAsia="Arial" w:hAnsi="Arial"/>
            <w:i w:val="1"/>
            <w:color w:val="3a3a3a"/>
            <w:sz w:val="16"/>
            <w:szCs w:val="16"/>
            <w:rtl w:val="0"/>
          </w:rPr>
          <w:t xml:space="preserve">,,</w:t>
        </w:r>
      </w:hyperlink>
      <w:hyperlink r:id="rId262">
        <w:r w:rsidDel="00000000" w:rsidR="00000000" w:rsidRPr="00000000">
          <w:rPr>
            <w:rFonts w:ascii="Arial" w:cs="Arial" w:eastAsia="Arial" w:hAnsi="Arial"/>
            <w:i w:val="1"/>
            <w:color w:val="545454"/>
            <w:sz w:val="16"/>
            <w:szCs w:val="16"/>
            <w:rtl w:val="0"/>
          </w:rPr>
          <w:t xml:space="preserve">(</w:t>
        </w:r>
      </w:hyperlink>
      <w:hyperlink r:id="rId263">
        <w:r w:rsidDel="00000000" w:rsidR="00000000" w:rsidRPr="00000000">
          <w:rPr>
            <w:rFonts w:ascii="Arial" w:cs="Arial" w:eastAsia="Arial" w:hAnsi="Arial"/>
            <w:i w:val="1"/>
            <w:color w:val="3a3a3a"/>
            <w:sz w:val="16"/>
            <w:szCs w:val="16"/>
            <w:rtl w:val="0"/>
          </w:rPr>
          <w:t xml:space="preserve">{ </w:t>
        </w:r>
      </w:hyperlink>
      <w:hyperlink r:id="rId264">
        <w:r w:rsidDel="00000000" w:rsidR="00000000" w:rsidRPr="00000000">
          <w:rPr>
            <w:rFonts w:ascii="Arial" w:cs="Arial" w:eastAsia="Arial" w:hAnsi="Arial"/>
            <w:i w:val="1"/>
            <w:color w:val="3a3a3a"/>
            <w:sz w:val="15"/>
            <w:szCs w:val="15"/>
            <w:rtl w:val="0"/>
          </w:rPr>
          <w:t xml:space="preserve">ri</w:t>
        </w:r>
      </w:hyperlink>
      <w:hyperlink r:id="rId265">
        <w:r w:rsidDel="00000000" w:rsidR="00000000" w:rsidRPr="00000000">
          <w:rPr>
            <w:rFonts w:ascii="Arial" w:cs="Arial" w:eastAsia="Arial" w:hAnsi="Arial"/>
            <w:i w:val="1"/>
            <w:color w:val="545454"/>
            <w:sz w:val="15"/>
            <w:szCs w:val="15"/>
            <w:rtl w:val="0"/>
          </w:rPr>
          <w:t xml:space="preserve">e</w:t>
        </w:r>
      </w:hyperlink>
      <w:hyperlink r:id="rId266">
        <w:r w:rsidDel="00000000" w:rsidR="00000000" w:rsidRPr="00000000">
          <w:rPr>
            <w:rFonts w:ascii="Arial" w:cs="Arial" w:eastAsia="Arial" w:hAnsi="Arial"/>
            <w:i w:val="1"/>
            <w:color w:val="3a3a3a"/>
            <w:sz w:val="15"/>
            <w:szCs w:val="15"/>
            <w:rtl w:val="0"/>
          </w:rPr>
          <w:t xml:space="preserve">l </w:t>
        </w:r>
      </w:hyperlink>
      <w:hyperlink r:id="rId267">
        <w:r w:rsidDel="00000000" w:rsidR="00000000" w:rsidRPr="00000000">
          <w:rPr>
            <w:rFonts w:ascii="Times New Roman" w:cs="Times New Roman" w:eastAsia="Times New Roman" w:hAnsi="Times New Roman"/>
            <w:i w:val="1"/>
            <w:color w:val="545454"/>
            <w:sz w:val="18"/>
            <w:szCs w:val="18"/>
            <w:rtl w:val="0"/>
          </w:rPr>
          <w:t xml:space="preserve">l!J;;</w:t>
        </w:r>
      </w:hyperlink>
      <w:hyperlink r:id="rId268">
        <w:r w:rsidDel="00000000" w:rsidR="00000000" w:rsidRPr="00000000">
          <w:rPr>
            <w:rFonts w:ascii="Malgun Gothic" w:cs="Malgun Gothic" w:eastAsia="Malgun Gothic" w:hAnsi="Malgun Gothic"/>
            <w:color w:val="545454"/>
            <w:sz w:val="18"/>
            <w:szCs w:val="18"/>
            <w:rtl w:val="0"/>
          </w:rPr>
          <w:t xml:space="preserve">�</w:t>
        </w:r>
      </w:hyperlink>
      <w:hyperlink r:id="rId269">
        <w:r w:rsidDel="00000000" w:rsidR="00000000" w:rsidRPr="00000000">
          <w:rPr>
            <w:rFonts w:ascii="Times New Roman" w:cs="Times New Roman" w:eastAsia="Times New Roman" w:hAnsi="Times New Roman"/>
            <w:i w:val="1"/>
            <w:color w:val="3a3a3a"/>
            <w:sz w:val="18"/>
            <w:szCs w:val="18"/>
            <w:rtl w:val="0"/>
          </w:rPr>
          <w:t xml:space="preserve">r,,</w:t>
        </w:r>
      </w:hyperlink>
      <w:r w:rsidDel="00000000" w:rsidR="00000000" w:rsidRPr="00000000">
        <w:rPr>
          <w:rtl w:val="0"/>
        </w:rPr>
      </w:r>
    </w:p>
    <w:p w:rsidR="00000000" w:rsidDel="00000000" w:rsidP="00000000" w:rsidRDefault="00000000" w:rsidRPr="00000000" w14:paraId="00000BEA">
      <w:pPr>
        <w:spacing w:before="28" w:lineRule="auto"/>
        <w:ind w:left="569" w:right="-35" w:firstLine="0"/>
        <w:jc w:val="center"/>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i w:val="1"/>
          <w:color w:val="6c6c6c"/>
          <w:sz w:val="14"/>
          <w:szCs w:val="14"/>
          <w:rtl w:val="0"/>
        </w:rPr>
        <w:t xml:space="preserve">!):J';;</w:t>
      </w:r>
      <w:r w:rsidDel="00000000" w:rsidR="00000000" w:rsidRPr="00000000">
        <w:rPr>
          <w:rFonts w:ascii="Times New Roman" w:cs="Times New Roman" w:eastAsia="Times New Roman" w:hAnsi="Times New Roman"/>
          <w:i w:val="1"/>
          <w:color w:val="3a3a3a"/>
          <w:sz w:val="14"/>
          <w:szCs w:val="14"/>
          <w:rtl w:val="0"/>
        </w:rPr>
        <w:t xml:space="preserve">¡</w:t>
      </w:r>
      <w:r w:rsidDel="00000000" w:rsidR="00000000" w:rsidRPr="00000000">
        <w:rPr>
          <w:rFonts w:ascii="Times New Roman" w:cs="Times New Roman" w:eastAsia="Times New Roman" w:hAnsi="Times New Roman"/>
          <w:i w:val="1"/>
          <w:color w:val="545454"/>
          <w:sz w:val="14"/>
          <w:szCs w:val="14"/>
          <w:rtl w:val="0"/>
        </w:rPr>
        <w:t xml:space="preserve">J</w:t>
      </w:r>
      <w:r w:rsidDel="00000000" w:rsidR="00000000" w:rsidRPr="00000000">
        <w:rPr>
          <w:rFonts w:ascii="Times New Roman" w:cs="Times New Roman" w:eastAsia="Times New Roman" w:hAnsi="Times New Roman"/>
          <w:i w:val="1"/>
          <w:color w:val="3a3a3a"/>
          <w:sz w:val="13"/>
          <w:szCs w:val="13"/>
          <w:rtl w:val="0"/>
        </w:rPr>
        <w:t xml:space="preserve">rllrla  </w:t>
      </w:r>
      <w:r w:rsidDel="00000000" w:rsidR="00000000" w:rsidRPr="00000000">
        <w:rPr>
          <w:rFonts w:ascii="Times New Roman" w:cs="Times New Roman" w:eastAsia="Times New Roman" w:hAnsi="Times New Roman"/>
          <w:i w:val="1"/>
          <w:color w:val="6c6c6c"/>
          <w:sz w:val="13"/>
          <w:szCs w:val="13"/>
          <w:rtl w:val="0"/>
        </w:rPr>
        <w:t xml:space="preserve">e </w:t>
      </w:r>
      <w:r w:rsidDel="00000000" w:rsidR="00000000" w:rsidRPr="00000000">
        <w:rPr>
          <w:rFonts w:ascii="Arial" w:cs="Arial" w:eastAsia="Arial" w:hAnsi="Arial"/>
          <w:color w:val="545454"/>
          <w:sz w:val="20"/>
          <w:szCs w:val="20"/>
          <w:rtl w:val="0"/>
        </w:rPr>
        <w:t xml:space="preserve">fe</w:t>
      </w:r>
      <w:r w:rsidDel="00000000" w:rsidR="00000000" w:rsidRPr="00000000">
        <w:rPr>
          <w:rFonts w:ascii="Arial" w:cs="Arial" w:eastAsia="Arial" w:hAnsi="Arial"/>
          <w:color w:val="3a3a3a"/>
          <w:sz w:val="20"/>
          <w:szCs w:val="20"/>
          <w:rtl w:val="0"/>
        </w:rPr>
        <w:t xml:space="preserve">u</w:t>
      </w:r>
      <w:r w:rsidDel="00000000" w:rsidR="00000000" w:rsidRPr="00000000">
        <w:rPr>
          <w:rFonts w:ascii="Arial" w:cs="Arial" w:eastAsia="Arial" w:hAnsi="Arial"/>
          <w:color w:val="191919"/>
          <w:sz w:val="20"/>
          <w:szCs w:val="20"/>
          <w:rtl w:val="0"/>
        </w:rPr>
        <w:t xml:space="preserve">.</w:t>
      </w:r>
      <w:r w:rsidDel="00000000" w:rsidR="00000000" w:rsidRPr="00000000">
        <w:rPr>
          <w:rFonts w:ascii="Arial" w:cs="Arial" w:eastAsia="Arial" w:hAnsi="Arial"/>
          <w:color w:val="545454"/>
          <w:sz w:val="20"/>
          <w:szCs w:val="20"/>
          <w:rtl w:val="0"/>
        </w:rPr>
        <w:t xml:space="preserve">J </w:t>
      </w:r>
      <w:r w:rsidDel="00000000" w:rsidR="00000000" w:rsidRPr="00000000">
        <w:rPr>
          <w:rFonts w:ascii="Times New Roman" w:cs="Times New Roman" w:eastAsia="Times New Roman" w:hAnsi="Times New Roman"/>
          <w:i w:val="1"/>
          <w:color w:val="545454"/>
          <w:sz w:val="13"/>
          <w:szCs w:val="13"/>
          <w:rtl w:val="0"/>
        </w:rPr>
        <w:t xml:space="preserve">r</w:t>
      </w:r>
      <w:r w:rsidDel="00000000" w:rsidR="00000000" w:rsidRPr="00000000">
        <w:rPr>
          <w:rFonts w:ascii="Times New Roman" w:cs="Times New Roman" w:eastAsia="Times New Roman" w:hAnsi="Times New Roman"/>
          <w:i w:val="1"/>
          <w:color w:val="3a3a3a"/>
          <w:sz w:val="13"/>
          <w:szCs w:val="13"/>
          <w:rtl w:val="0"/>
        </w:rPr>
        <w:t xml:space="preserve">i</w:t>
      </w:r>
      <w:r w:rsidDel="00000000" w:rsidR="00000000" w:rsidRPr="00000000">
        <w:rPr>
          <w:rFonts w:ascii="Times New Roman" w:cs="Times New Roman" w:eastAsia="Times New Roman" w:hAnsi="Times New Roman"/>
          <w:i w:val="1"/>
          <w:color w:val="6c6c6c"/>
          <w:sz w:val="13"/>
          <w:szCs w:val="13"/>
          <w:rtl w:val="0"/>
        </w:rPr>
        <w:t xml:space="preserve">e</w:t>
      </w:r>
      <w:r w:rsidDel="00000000" w:rsidR="00000000" w:rsidRPr="00000000">
        <w:rPr>
          <w:rFonts w:ascii="Times New Roman" w:cs="Times New Roman" w:eastAsia="Times New Roman" w:hAnsi="Times New Roman"/>
          <w:i w:val="1"/>
          <w:color w:val="3a3a3a"/>
          <w:sz w:val="13"/>
          <w:szCs w:val="13"/>
          <w:rtl w:val="0"/>
        </w:rPr>
        <w:t xml:space="preserve">l </w:t>
      </w:r>
      <w:r w:rsidDel="00000000" w:rsidR="00000000" w:rsidRPr="00000000">
        <w:rPr>
          <w:rFonts w:ascii="Times New Roman" w:cs="Times New Roman" w:eastAsia="Times New Roman" w:hAnsi="Times New Roman"/>
          <w:i w:val="1"/>
          <w:color w:val="545454"/>
          <w:sz w:val="12"/>
          <w:szCs w:val="12"/>
          <w:rtl w:val="0"/>
        </w:rPr>
        <w:t xml:space="preserve">,,%/</w:t>
      </w:r>
      <w:r w:rsidDel="00000000" w:rsidR="00000000" w:rsidRPr="00000000">
        <w:rPr>
          <w:rFonts w:ascii="Times New Roman" w:cs="Times New Roman" w:eastAsia="Times New Roman" w:hAnsi="Times New Roman"/>
          <w:i w:val="1"/>
          <w:color w:val="3a3a3a"/>
          <w:sz w:val="12"/>
          <w:szCs w:val="12"/>
          <w:rtl w:val="0"/>
        </w:rPr>
        <w:t xml:space="preserve">r1111/</w:t>
      </w:r>
      <w:r w:rsidDel="00000000" w:rsidR="00000000" w:rsidRPr="00000000">
        <w:rPr>
          <w:rFonts w:ascii="Times New Roman" w:cs="Times New Roman" w:eastAsia="Times New Roman" w:hAnsi="Times New Roman"/>
          <w:i w:val="1"/>
          <w:color w:val="6c6c6c"/>
          <w:sz w:val="12"/>
          <w:szCs w:val="12"/>
          <w:rtl w:val="0"/>
        </w:rPr>
        <w:t xml:space="preserve">c</w:t>
      </w:r>
      <w:r w:rsidDel="00000000" w:rsidR="00000000" w:rsidRPr="00000000">
        <w:rPr>
          <w:rFonts w:ascii="Times New Roman" w:cs="Times New Roman" w:eastAsia="Times New Roman" w:hAnsi="Times New Roman"/>
          <w:i w:val="1"/>
          <w:color w:val="545454"/>
          <w:sz w:val="12"/>
          <w:szCs w:val="12"/>
          <w:rtl w:val="0"/>
        </w:rPr>
        <w:t xml:space="preserve">r,  </w:t>
      </w:r>
      <w:r w:rsidDel="00000000" w:rsidR="00000000" w:rsidRPr="00000000">
        <w:rPr>
          <w:rFonts w:ascii="Times New Roman" w:cs="Times New Roman" w:eastAsia="Times New Roman" w:hAnsi="Times New Roman"/>
          <w:color w:val="545454"/>
          <w:sz w:val="19"/>
          <w:szCs w:val="19"/>
          <w:rtl w:val="0"/>
        </w:rPr>
        <w:t xml:space="preserve">(2/,</w:t>
      </w:r>
      <w:r w:rsidDel="00000000" w:rsidR="00000000" w:rsidRPr="00000000">
        <w:rPr>
          <w:rFonts w:ascii="Times New Roman" w:cs="Times New Roman" w:eastAsia="Times New Roman" w:hAnsi="Times New Roman"/>
          <w:color w:val="3a3a3a"/>
          <w:sz w:val="19"/>
          <w:szCs w:val="19"/>
          <w:rtl w:val="0"/>
        </w:rPr>
        <w:t xml:space="preserve">, </w:t>
      </w:r>
      <w:r w:rsidDel="00000000" w:rsidR="00000000" w:rsidRPr="00000000">
        <w:rPr>
          <w:rFonts w:ascii="Times New Roman" w:cs="Times New Roman" w:eastAsia="Times New Roman" w:hAnsi="Times New Roman"/>
          <w:i w:val="1"/>
          <w:color w:val="2a2a2a"/>
          <w:sz w:val="13"/>
          <w:szCs w:val="13"/>
          <w:rtl w:val="0"/>
        </w:rPr>
        <w:t xml:space="preserve">r</w:t>
      </w:r>
      <w:r w:rsidDel="00000000" w:rsidR="00000000" w:rsidRPr="00000000">
        <w:rPr>
          <w:rtl w:val="0"/>
        </w:rPr>
      </w:r>
    </w:p>
    <w:p w:rsidR="00000000" w:rsidDel="00000000" w:rsidP="00000000" w:rsidRDefault="00000000" w:rsidRPr="00000000" w14:paraId="00000BEB">
      <w:pPr>
        <w:spacing w:before="74" w:line="180" w:lineRule="auto"/>
        <w:ind w:left="1134" w:right="529" w:firstLine="0"/>
        <w:jc w:val="center"/>
        <w:rPr>
          <w:rFonts w:ascii="Times New Roman" w:cs="Times New Roman" w:eastAsia="Times New Roman" w:hAnsi="Times New Roman"/>
          <w:sz w:val="12"/>
          <w:szCs w:val="12"/>
        </w:rPr>
      </w:pPr>
      <w:hyperlink r:id="rId270">
        <w:r w:rsidDel="00000000" w:rsidR="00000000" w:rsidRPr="00000000">
          <w:rPr>
            <w:rFonts w:ascii="Times New Roman" w:cs="Times New Roman" w:eastAsia="Times New Roman" w:hAnsi="Times New Roman"/>
            <w:i w:val="1"/>
            <w:color w:val="6c6c6c"/>
            <w:sz w:val="16"/>
            <w:szCs w:val="16"/>
            <w:rtl w:val="0"/>
          </w:rPr>
          <w:t xml:space="preserve">@r</w:t>
        </w:r>
      </w:hyperlink>
      <w:hyperlink r:id="rId271">
        <w:r w:rsidDel="00000000" w:rsidR="00000000" w:rsidRPr="00000000">
          <w:rPr>
            <w:rFonts w:ascii="Times New Roman" w:cs="Times New Roman" w:eastAsia="Times New Roman" w:hAnsi="Times New Roman"/>
            <w:i w:val="1"/>
            <w:color w:val="3a3a3a"/>
            <w:sz w:val="16"/>
            <w:szCs w:val="16"/>
            <w:rtl w:val="0"/>
          </w:rPr>
          <w:t xml:space="preserve">e¡,</w:t>
        </w:r>
      </w:hyperlink>
      <w:r w:rsidDel="00000000" w:rsidR="00000000" w:rsidRPr="00000000">
        <w:rPr>
          <w:rFonts w:ascii="Times New Roman" w:cs="Times New Roman" w:eastAsia="Times New Roman" w:hAnsi="Times New Roman"/>
          <w:i w:val="1"/>
          <w:color w:val="3a3a3a"/>
          <w:sz w:val="16"/>
          <w:szCs w:val="16"/>
          <w:rtl w:val="0"/>
        </w:rPr>
        <w:t xml:space="preserve">,</w:t>
      </w:r>
      <w:r w:rsidDel="00000000" w:rsidR="00000000" w:rsidRPr="00000000">
        <w:rPr>
          <w:rFonts w:ascii="Times New Roman" w:cs="Times New Roman" w:eastAsia="Times New Roman" w:hAnsi="Times New Roman"/>
          <w:i w:val="1"/>
          <w:color w:val="545454"/>
          <w:sz w:val="16"/>
          <w:szCs w:val="16"/>
          <w:rtl w:val="0"/>
        </w:rPr>
        <w:t xml:space="preserve">r</w:t>
      </w:r>
      <w:r w:rsidDel="00000000" w:rsidR="00000000" w:rsidRPr="00000000">
        <w:rPr>
          <w:rFonts w:ascii="Times New Roman" w:cs="Times New Roman" w:eastAsia="Times New Roman" w:hAnsi="Times New Roman"/>
          <w:i w:val="1"/>
          <w:color w:val="3a3a3a"/>
          <w:sz w:val="16"/>
          <w:szCs w:val="16"/>
          <w:rtl w:val="0"/>
        </w:rPr>
        <w:t xml:space="preserve">&amp;ll</w:t>
      </w:r>
      <w:r w:rsidDel="00000000" w:rsidR="00000000" w:rsidRPr="00000000">
        <w:rPr>
          <w:rFonts w:ascii="Times New Roman" w:cs="Times New Roman" w:eastAsia="Times New Roman" w:hAnsi="Times New Roman"/>
          <w:i w:val="1"/>
          <w:color w:val="545454"/>
          <w:sz w:val="16"/>
          <w:szCs w:val="16"/>
          <w:rtl w:val="0"/>
        </w:rPr>
        <w:t xml:space="preserve">c</w:t>
      </w:r>
      <w:r w:rsidDel="00000000" w:rsidR="00000000" w:rsidRPr="00000000">
        <w:rPr>
          <w:rFonts w:ascii="Times New Roman" w:cs="Times New Roman" w:eastAsia="Times New Roman" w:hAnsi="Times New Roman"/>
          <w:i w:val="1"/>
          <w:color w:val="3a3a3a"/>
          <w:sz w:val="16"/>
          <w:szCs w:val="16"/>
          <w:rtl w:val="0"/>
        </w:rPr>
        <w:t xml:space="preserve">o  </w:t>
      </w:r>
      <w:r w:rsidDel="00000000" w:rsidR="00000000" w:rsidRPr="00000000">
        <w:rPr>
          <w:rFonts w:ascii="Times New Roman" w:cs="Times New Roman" w:eastAsia="Times New Roman" w:hAnsi="Times New Roman"/>
          <w:i w:val="1"/>
          <w:color w:val="6c6c6c"/>
          <w:sz w:val="12"/>
          <w:szCs w:val="12"/>
          <w:rtl w:val="0"/>
        </w:rPr>
        <w:t xml:space="preserve">.%</w:t>
      </w:r>
      <w:r w:rsidDel="00000000" w:rsidR="00000000" w:rsidRPr="00000000">
        <w:rPr>
          <w:rFonts w:ascii="Times New Roman" w:cs="Times New Roman" w:eastAsia="Times New Roman" w:hAnsi="Times New Roman"/>
          <w:i w:val="1"/>
          <w:color w:val="3a3a3a"/>
          <w:sz w:val="12"/>
          <w:szCs w:val="12"/>
          <w:rtl w:val="0"/>
        </w:rPr>
        <w:t xml:space="preserve">y</w:t>
      </w:r>
      <w:r w:rsidDel="00000000" w:rsidR="00000000" w:rsidRPr="00000000">
        <w:rPr>
          <w:rFonts w:ascii="Times New Roman" w:cs="Times New Roman" w:eastAsia="Times New Roman" w:hAnsi="Times New Roman"/>
          <w:i w:val="1"/>
          <w:color w:val="545454"/>
          <w:sz w:val="12"/>
          <w:szCs w:val="12"/>
          <w:rtl w:val="0"/>
        </w:rPr>
        <w:t xml:space="preserve">e</w:t>
      </w:r>
      <w:r w:rsidDel="00000000" w:rsidR="00000000" w:rsidRPr="00000000">
        <w:rPr>
          <w:rFonts w:ascii="Times New Roman" w:cs="Times New Roman" w:eastAsia="Times New Roman" w:hAnsi="Times New Roman"/>
          <w:i w:val="1"/>
          <w:color w:val="3a3a3a"/>
          <w:sz w:val="12"/>
          <w:szCs w:val="12"/>
          <w:rtl w:val="0"/>
        </w:rPr>
        <w:t xml:space="preserve">1</w:t>
      </w:r>
      <w:r w:rsidDel="00000000" w:rsidR="00000000" w:rsidRPr="00000000">
        <w:rPr>
          <w:rFonts w:ascii="Times New Roman" w:cs="Times New Roman" w:eastAsia="Times New Roman" w:hAnsi="Times New Roman"/>
          <w:i w:val="1"/>
          <w:color w:val="2a2a2a"/>
          <w:sz w:val="12"/>
          <w:szCs w:val="12"/>
          <w:rtl w:val="0"/>
        </w:rPr>
        <w:t xml:space="preserve">1/</w:t>
      </w:r>
      <w:r w:rsidDel="00000000" w:rsidR="00000000" w:rsidRPr="00000000">
        <w:rPr>
          <w:rFonts w:ascii="Times New Roman" w:cs="Times New Roman" w:eastAsia="Times New Roman" w:hAnsi="Times New Roman"/>
          <w:i w:val="1"/>
          <w:color w:val="3a3a3a"/>
          <w:sz w:val="12"/>
          <w:szCs w:val="12"/>
          <w:rtl w:val="0"/>
        </w:rPr>
        <w:t xml:space="preserve">l1</w:t>
      </w:r>
      <w:r w:rsidDel="00000000" w:rsidR="00000000" w:rsidRPr="00000000">
        <w:rPr>
          <w:rFonts w:ascii="Times New Roman" w:cs="Times New Roman" w:eastAsia="Times New Roman" w:hAnsi="Times New Roman"/>
          <w:i w:val="1"/>
          <w:color w:val="2a2a2a"/>
          <w:sz w:val="12"/>
          <w:szCs w:val="12"/>
          <w:rtl w:val="0"/>
        </w:rPr>
        <w:t xml:space="preserve">1</w:t>
      </w:r>
      <w:r w:rsidDel="00000000" w:rsidR="00000000" w:rsidRPr="00000000">
        <w:rPr>
          <w:rFonts w:ascii="Times New Roman" w:cs="Times New Roman" w:eastAsia="Times New Roman" w:hAnsi="Times New Roman"/>
          <w:i w:val="1"/>
          <w:color w:val="3a3a3a"/>
          <w:sz w:val="12"/>
          <w:szCs w:val="12"/>
          <w:rtl w:val="0"/>
        </w:rPr>
        <w:t xml:space="preserve">a</w:t>
      </w:r>
      <w:r w:rsidDel="00000000" w:rsidR="00000000" w:rsidRPr="00000000">
        <w:rPr>
          <w:rtl w:val="0"/>
        </w:rPr>
      </w:r>
    </w:p>
    <w:p w:rsidR="00000000" w:rsidDel="00000000" w:rsidP="00000000" w:rsidRDefault="00000000" w:rsidRPr="00000000" w14:paraId="00000BEC">
      <w:pPr>
        <w:spacing w:before="19" w:line="200" w:lineRule="auto"/>
        <w:jc w:val="left"/>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BED">
      <w:pPr>
        <w:ind w:left="3046" w:firstLine="0"/>
        <w:jc w:val="left"/>
        <w:rPr>
          <w:rFonts w:ascii="Times New Roman" w:cs="Times New Roman" w:eastAsia="Times New Roman" w:hAnsi="Times New Roman"/>
          <w:sz w:val="46"/>
          <w:szCs w:val="46"/>
        </w:rPr>
      </w:pPr>
      <w:r w:rsidDel="00000000" w:rsidR="00000000" w:rsidRPr="00000000">
        <w:rPr>
          <w:rFonts w:ascii="Arial" w:cs="Arial" w:eastAsia="Arial" w:hAnsi="Arial"/>
          <w:i w:val="1"/>
          <w:color w:val="3a3a3a"/>
          <w:sz w:val="39"/>
          <w:szCs w:val="39"/>
          <w:rtl w:val="0"/>
        </w:rPr>
        <w:t xml:space="preserve">4</w:t>
      </w:r>
      <w:r w:rsidDel="00000000" w:rsidR="00000000" w:rsidRPr="00000000">
        <w:rPr>
          <w:rFonts w:ascii="Arial" w:cs="Arial" w:eastAsia="Arial" w:hAnsi="Arial"/>
          <w:i w:val="1"/>
          <w:color w:val="545454"/>
          <w:sz w:val="39"/>
          <w:szCs w:val="39"/>
          <w:rtl w:val="0"/>
        </w:rPr>
        <w:t xml:space="preserve">2 </w:t>
      </w:r>
      <w:r w:rsidDel="00000000" w:rsidR="00000000" w:rsidRPr="00000000">
        <w:rPr>
          <w:rFonts w:ascii="Arial" w:cs="Arial" w:eastAsia="Arial" w:hAnsi="Arial"/>
          <w:i w:val="1"/>
          <w:color w:val="6c6c6c"/>
          <w:sz w:val="39"/>
          <w:szCs w:val="39"/>
          <w:rtl w:val="0"/>
        </w:rPr>
        <w:t xml:space="preserve">5   </w:t>
      </w:r>
      <w:r w:rsidDel="00000000" w:rsidR="00000000" w:rsidRPr="00000000">
        <w:rPr>
          <w:rFonts w:ascii="Times New Roman" w:cs="Times New Roman" w:eastAsia="Times New Roman" w:hAnsi="Times New Roman"/>
          <w:color w:val="545454"/>
          <w:sz w:val="46"/>
          <w:szCs w:val="46"/>
          <w:rtl w:val="0"/>
        </w:rPr>
        <w:t xml:space="preserve">22</w:t>
      </w:r>
      <w:r w:rsidDel="00000000" w:rsidR="00000000" w:rsidRPr="00000000">
        <w:rPr>
          <w:rtl w:val="0"/>
        </w:rPr>
      </w:r>
    </w:p>
    <w:p w:rsidR="00000000" w:rsidDel="00000000" w:rsidP="00000000" w:rsidRDefault="00000000" w:rsidRPr="00000000" w14:paraId="00000BEE">
      <w:pPr>
        <w:spacing w:before="8" w:line="140" w:lineRule="auto"/>
        <w:jc w:val="left"/>
        <w:rPr>
          <w:sz w:val="15"/>
          <w:szCs w:val="15"/>
        </w:rPr>
      </w:pPr>
      <w:r w:rsidDel="00000000" w:rsidR="00000000" w:rsidRPr="00000000">
        <w:rPr>
          <w:rtl w:val="0"/>
        </w:rPr>
      </w:r>
    </w:p>
    <w:p w:rsidR="00000000" w:rsidDel="00000000" w:rsidP="00000000" w:rsidRDefault="00000000" w:rsidRPr="00000000" w14:paraId="00000BEF">
      <w:pPr>
        <w:jc w:val="left"/>
        <w:rPr>
          <w:rFonts w:ascii="Arial" w:cs="Arial" w:eastAsia="Arial" w:hAnsi="Arial"/>
          <w:sz w:val="14"/>
          <w:szCs w:val="14"/>
        </w:rPr>
        <w:sectPr>
          <w:footerReference r:id="rId272" w:type="default"/>
          <w:type w:val="nextPage"/>
          <w:pgSz w:h="20160" w:w="12240" w:orient="portrait"/>
          <w:pgMar w:bottom="280" w:top="0" w:left="1080" w:right="720" w:header="0" w:footer="1319"/>
          <w:pgNumType w:start="72"/>
          <w:cols w:equalWidth="0" w:num="2">
            <w:col w:space="2476" w:w="3982"/>
            <w:col w:space="0" w:w="3982"/>
          </w:cols>
        </w:sectPr>
      </w:pPr>
      <w:r w:rsidDel="00000000" w:rsidR="00000000" w:rsidRPr="00000000">
        <w:rPr>
          <w:rFonts w:ascii="Arial" w:cs="Arial" w:eastAsia="Arial" w:hAnsi="Arial"/>
          <w:color w:val="3a3a3a"/>
          <w:sz w:val="14"/>
          <w:szCs w:val="14"/>
          <w:rtl w:val="0"/>
        </w:rPr>
        <w:t xml:space="preserve">"</w:t>
      </w:r>
      <w:r w:rsidDel="00000000" w:rsidR="00000000" w:rsidRPr="00000000">
        <w:rPr>
          <w:rFonts w:ascii="Arial" w:cs="Arial" w:eastAsia="Arial" w:hAnsi="Arial"/>
          <w:color w:val="191919"/>
          <w:sz w:val="14"/>
          <w:szCs w:val="14"/>
          <w:rtl w:val="0"/>
        </w:rPr>
        <w:t xml:space="preserve">2022</w:t>
      </w:r>
      <w:r w:rsidDel="00000000" w:rsidR="00000000" w:rsidRPr="00000000">
        <w:rPr>
          <w:rFonts w:ascii="Arial" w:cs="Arial" w:eastAsia="Arial" w:hAnsi="Arial"/>
          <w:color w:val="070707"/>
          <w:sz w:val="14"/>
          <w:szCs w:val="14"/>
          <w:rtl w:val="0"/>
        </w:rPr>
        <w:t xml:space="preserve">- </w:t>
      </w:r>
      <w:r w:rsidDel="00000000" w:rsidR="00000000" w:rsidRPr="00000000">
        <w:rPr>
          <w:rFonts w:ascii="Arial" w:cs="Arial" w:eastAsia="Arial" w:hAnsi="Arial"/>
          <w:color w:val="191919"/>
          <w:sz w:val="14"/>
          <w:szCs w:val="14"/>
          <w:rtl w:val="0"/>
        </w:rPr>
        <w:t xml:space="preserve">400 AN</w:t>
      </w:r>
      <w:r w:rsidDel="00000000" w:rsidR="00000000" w:rsidRPr="00000000">
        <w:rPr>
          <w:rFonts w:ascii="Arial" w:cs="Arial" w:eastAsia="Arial" w:hAnsi="Arial"/>
          <w:color w:val="3a3a3a"/>
          <w:sz w:val="14"/>
          <w:szCs w:val="14"/>
          <w:rtl w:val="0"/>
        </w:rPr>
        <w:t xml:space="preserve">I</w:t>
      </w:r>
      <w:r w:rsidDel="00000000" w:rsidR="00000000" w:rsidRPr="00000000">
        <w:rPr>
          <w:rFonts w:ascii="Arial" w:cs="Arial" w:eastAsia="Arial" w:hAnsi="Arial"/>
          <w:color w:val="2a2a2a"/>
          <w:sz w:val="14"/>
          <w:szCs w:val="14"/>
          <w:rtl w:val="0"/>
        </w:rPr>
        <w:t xml:space="preserve">VER</w:t>
      </w:r>
      <w:r w:rsidDel="00000000" w:rsidR="00000000" w:rsidRPr="00000000">
        <w:rPr>
          <w:rFonts w:ascii="Arial" w:cs="Arial" w:eastAsia="Arial" w:hAnsi="Arial"/>
          <w:color w:val="3a3a3a"/>
          <w:sz w:val="14"/>
          <w:szCs w:val="14"/>
          <w:rtl w:val="0"/>
        </w:rPr>
        <w:t xml:space="preserve">S</w:t>
      </w:r>
      <w:r w:rsidDel="00000000" w:rsidR="00000000" w:rsidRPr="00000000">
        <w:rPr>
          <w:rFonts w:ascii="Arial" w:cs="Arial" w:eastAsia="Arial" w:hAnsi="Arial"/>
          <w:color w:val="191919"/>
          <w:sz w:val="14"/>
          <w:szCs w:val="14"/>
          <w:rtl w:val="0"/>
        </w:rPr>
        <w:t xml:space="preserve">ARIO  DE LA GESTA H</w:t>
      </w:r>
      <w:r w:rsidDel="00000000" w:rsidR="00000000" w:rsidRPr="00000000">
        <w:rPr>
          <w:rFonts w:ascii="Arial" w:cs="Arial" w:eastAsia="Arial" w:hAnsi="Arial"/>
          <w:color w:val="2a2a2a"/>
          <w:sz w:val="14"/>
          <w:szCs w:val="14"/>
          <w:rtl w:val="0"/>
        </w:rPr>
        <w:t xml:space="preserve">ER</w:t>
      </w:r>
      <w:r w:rsidDel="00000000" w:rsidR="00000000" w:rsidRPr="00000000">
        <w:rPr>
          <w:rFonts w:ascii="Arial" w:cs="Arial" w:eastAsia="Arial" w:hAnsi="Arial"/>
          <w:color w:val="191919"/>
          <w:sz w:val="14"/>
          <w:szCs w:val="14"/>
          <w:rtl w:val="0"/>
        </w:rPr>
        <w:t xml:space="preserve">OIC</w:t>
      </w:r>
      <w:r w:rsidDel="00000000" w:rsidR="00000000" w:rsidRPr="00000000">
        <w:rPr>
          <w:rFonts w:ascii="Arial" w:cs="Arial" w:eastAsia="Arial" w:hAnsi="Arial"/>
          <w:color w:val="2a2a2a"/>
          <w:sz w:val="14"/>
          <w:szCs w:val="14"/>
          <w:rtl w:val="0"/>
        </w:rPr>
        <w:t xml:space="preserve">A D</w:t>
      </w:r>
      <w:r w:rsidDel="00000000" w:rsidR="00000000" w:rsidRPr="00000000">
        <w:rPr>
          <w:rFonts w:ascii="Arial" w:cs="Arial" w:eastAsia="Arial" w:hAnsi="Arial"/>
          <w:color w:val="3a3a3a"/>
          <w:sz w:val="14"/>
          <w:szCs w:val="14"/>
          <w:rtl w:val="0"/>
        </w:rPr>
        <w:t xml:space="preserve">E </w:t>
      </w:r>
      <w:r w:rsidDel="00000000" w:rsidR="00000000" w:rsidRPr="00000000">
        <w:rPr>
          <w:rFonts w:ascii="Arial" w:cs="Arial" w:eastAsia="Arial" w:hAnsi="Arial"/>
          <w:color w:val="191919"/>
          <w:sz w:val="14"/>
          <w:szCs w:val="14"/>
          <w:rtl w:val="0"/>
        </w:rPr>
        <w:t xml:space="preserve">MA</w:t>
      </w:r>
      <w:r w:rsidDel="00000000" w:rsidR="00000000" w:rsidRPr="00000000">
        <w:rPr>
          <w:rFonts w:ascii="Arial" w:cs="Arial" w:eastAsia="Arial" w:hAnsi="Arial"/>
          <w:color w:val="2a2a2a"/>
          <w:sz w:val="14"/>
          <w:szCs w:val="14"/>
          <w:rtl w:val="0"/>
        </w:rPr>
        <w:t xml:space="preserve">L</w:t>
      </w:r>
      <w:r w:rsidDel="00000000" w:rsidR="00000000" w:rsidRPr="00000000">
        <w:rPr>
          <w:rFonts w:ascii="Arial" w:cs="Arial" w:eastAsia="Arial" w:hAnsi="Arial"/>
          <w:color w:val="191919"/>
          <w:sz w:val="14"/>
          <w:szCs w:val="14"/>
          <w:rtl w:val="0"/>
        </w:rPr>
        <w:t xml:space="preserve">V</w:t>
      </w:r>
      <w:r w:rsidDel="00000000" w:rsidR="00000000" w:rsidRPr="00000000">
        <w:rPr>
          <w:rFonts w:ascii="Arial" w:cs="Arial" w:eastAsia="Arial" w:hAnsi="Arial"/>
          <w:color w:val="2a2a2a"/>
          <w:sz w:val="14"/>
          <w:szCs w:val="14"/>
          <w:rtl w:val="0"/>
        </w:rPr>
        <w:t xml:space="preserve">I</w:t>
      </w:r>
      <w:r w:rsidDel="00000000" w:rsidR="00000000" w:rsidRPr="00000000">
        <w:rPr>
          <w:rFonts w:ascii="Arial" w:cs="Arial" w:eastAsia="Arial" w:hAnsi="Arial"/>
          <w:color w:val="191919"/>
          <w:sz w:val="14"/>
          <w:szCs w:val="14"/>
          <w:rtl w:val="0"/>
        </w:rPr>
        <w:t xml:space="preserve">NAS</w:t>
      </w:r>
      <w:r w:rsidDel="00000000" w:rsidR="00000000" w:rsidRPr="00000000">
        <w:rPr>
          <w:rFonts w:ascii="Arial" w:cs="Arial" w:eastAsia="Arial" w:hAnsi="Arial"/>
          <w:color w:val="3a3a3a"/>
          <w:sz w:val="14"/>
          <w:szCs w:val="14"/>
          <w:rtl w:val="0"/>
        </w:rPr>
        <w:t xml:space="preserve">"</w:t>
      </w:r>
      <w:r w:rsidDel="00000000" w:rsidR="00000000" w:rsidRPr="00000000">
        <w:rPr>
          <w:rtl w:val="0"/>
        </w:rPr>
      </w:r>
    </w:p>
    <w:p w:rsidR="00000000" w:rsidDel="00000000" w:rsidP="00000000" w:rsidRDefault="00000000" w:rsidRPr="00000000" w14:paraId="00000BF0">
      <w:pPr>
        <w:spacing w:before="7" w:line="180" w:lineRule="auto"/>
        <w:jc w:val="left"/>
        <w:rPr>
          <w:sz w:val="19"/>
          <w:szCs w:val="19"/>
        </w:rPr>
      </w:pPr>
      <w:r w:rsidDel="00000000" w:rsidR="00000000" w:rsidRPr="00000000">
        <w:rPr>
          <w:rtl w:val="0"/>
        </w:rPr>
      </w:r>
    </w:p>
    <w:p w:rsidR="00000000" w:rsidDel="00000000" w:rsidP="00000000" w:rsidRDefault="00000000" w:rsidRPr="00000000" w14:paraId="00000BF1">
      <w:pPr>
        <w:spacing w:before="42" w:lineRule="auto"/>
        <w:ind w:left="634" w:right="7193" w:firstLine="0"/>
        <w:jc w:val="both"/>
        <w:rPr>
          <w:rFonts w:ascii="Arial" w:cs="Arial" w:eastAsia="Arial" w:hAnsi="Arial"/>
          <w:sz w:val="14"/>
          <w:szCs w:val="14"/>
        </w:rPr>
      </w:pPr>
      <w:r w:rsidDel="00000000" w:rsidR="00000000" w:rsidRPr="00000000">
        <w:rPr>
          <w:rFonts w:ascii="Arial" w:cs="Arial" w:eastAsia="Arial" w:hAnsi="Arial"/>
          <w:b w:val="1"/>
          <w:i w:val="1"/>
          <w:color w:val="191919"/>
          <w:sz w:val="14"/>
          <w:szCs w:val="14"/>
          <w:rtl w:val="0"/>
        </w:rPr>
        <w:t xml:space="preserve">MINIS</w:t>
      </w:r>
      <w:r w:rsidDel="00000000" w:rsidR="00000000" w:rsidRPr="00000000">
        <w:rPr>
          <w:rFonts w:ascii="Arial" w:cs="Arial" w:eastAsia="Arial" w:hAnsi="Arial"/>
          <w:b w:val="1"/>
          <w:i w:val="1"/>
          <w:color w:val="2a2a2a"/>
          <w:sz w:val="14"/>
          <w:szCs w:val="14"/>
          <w:rtl w:val="0"/>
        </w:rPr>
        <w:t xml:space="preserve">T</w:t>
      </w:r>
      <w:r w:rsidDel="00000000" w:rsidR="00000000" w:rsidRPr="00000000">
        <w:rPr>
          <w:rFonts w:ascii="Arial" w:cs="Arial" w:eastAsia="Arial" w:hAnsi="Arial"/>
          <w:b w:val="1"/>
          <w:i w:val="1"/>
          <w:color w:val="191919"/>
          <w:sz w:val="14"/>
          <w:szCs w:val="14"/>
          <w:rtl w:val="0"/>
        </w:rPr>
        <w:t xml:space="preserve">ERIO  DE TRABAJO   Y EMP</w:t>
      </w:r>
      <w:r w:rsidDel="00000000" w:rsidR="00000000" w:rsidRPr="00000000">
        <w:rPr>
          <w:rFonts w:ascii="Arial" w:cs="Arial" w:eastAsia="Arial" w:hAnsi="Arial"/>
          <w:b w:val="1"/>
          <w:i w:val="1"/>
          <w:color w:val="070707"/>
          <w:sz w:val="14"/>
          <w:szCs w:val="14"/>
          <w:rtl w:val="0"/>
        </w:rPr>
        <w:t xml:space="preserve">L</w:t>
      </w:r>
      <w:r w:rsidDel="00000000" w:rsidR="00000000" w:rsidRPr="00000000">
        <w:rPr>
          <w:rFonts w:ascii="Arial" w:cs="Arial" w:eastAsia="Arial" w:hAnsi="Arial"/>
          <w:b w:val="1"/>
          <w:i w:val="1"/>
          <w:color w:val="191919"/>
          <w:sz w:val="14"/>
          <w:szCs w:val="14"/>
          <w:rtl w:val="0"/>
        </w:rPr>
        <w:t xml:space="preserve">EO</w:t>
      </w:r>
      <w:r w:rsidDel="00000000" w:rsidR="00000000" w:rsidRPr="00000000">
        <w:rPr>
          <w:rtl w:val="0"/>
        </w:rPr>
      </w:r>
    </w:p>
    <w:p w:rsidR="00000000" w:rsidDel="00000000" w:rsidP="00000000" w:rsidRDefault="00000000" w:rsidRPr="00000000" w14:paraId="00000BF2">
      <w:pPr>
        <w:spacing w:before="29" w:line="377" w:lineRule="auto"/>
        <w:ind w:left="698" w:right="15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ARTÍCULO 68</w:t>
      </w:r>
      <w:r w:rsidDel="00000000" w:rsidR="00000000" w:rsidRPr="00000000">
        <w:rPr>
          <w:rFonts w:ascii="Times New Roman" w:cs="Times New Roman" w:eastAsia="Times New Roman" w:hAnsi="Times New Roman"/>
          <w:color w:val="070707"/>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2</w:t>
      </w:r>
      <w:r w:rsidDel="00000000" w:rsidR="00000000" w:rsidRPr="00000000">
        <w:rPr>
          <w:rFonts w:ascii="Times New Roman" w:cs="Times New Roman" w:eastAsia="Times New Roman" w:hAnsi="Times New Roman"/>
          <w:color w:val="070707"/>
          <w:sz w:val="23"/>
          <w:szCs w:val="23"/>
          <w:rtl w:val="0"/>
        </w:rPr>
        <w:t xml:space="preserve">.1.</w:t>
      </w:r>
      <w:r w:rsidDel="00000000" w:rsidR="00000000" w:rsidRPr="00000000">
        <w:rPr>
          <w:rFonts w:ascii="Times New Roman" w:cs="Times New Roman" w:eastAsia="Times New Roman" w:hAnsi="Times New Roman"/>
          <w:color w:val="191919"/>
          <w:sz w:val="23"/>
          <w:szCs w:val="23"/>
          <w:rtl w:val="0"/>
        </w:rPr>
        <w:t xml:space="preserve">1</w:t>
      </w:r>
      <w:r w:rsidDel="00000000" w:rsidR="00000000" w:rsidRPr="00000000">
        <w:rPr>
          <w:rFonts w:ascii="Times New Roman" w:cs="Times New Roman" w:eastAsia="Times New Roman" w:hAnsi="Times New Roman"/>
          <w:color w:val="070707"/>
          <w:sz w:val="23"/>
          <w:szCs w:val="23"/>
          <w:rtl w:val="0"/>
        </w:rPr>
        <w:t xml:space="preserve">.- </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trabajador que no pueda concurrir a su puesto de trabajo deberá comu</w:t>
      </w:r>
      <w:r w:rsidDel="00000000" w:rsidR="00000000" w:rsidRPr="00000000">
        <w:rPr>
          <w:rFonts w:ascii="Times New Roman" w:cs="Times New Roman" w:eastAsia="Times New Roman" w:hAnsi="Times New Roman"/>
          <w:color w:val="070707"/>
          <w:sz w:val="23"/>
          <w:szCs w:val="23"/>
          <w:rtl w:val="0"/>
        </w:rPr>
        <w:t xml:space="preserve">n</w:t>
      </w:r>
      <w:r w:rsidDel="00000000" w:rsidR="00000000" w:rsidRPr="00000000">
        <w:rPr>
          <w:rFonts w:ascii="Times New Roman" w:cs="Times New Roman" w:eastAsia="Times New Roman" w:hAnsi="Times New Roman"/>
          <w:color w:val="191919"/>
          <w:sz w:val="23"/>
          <w:szCs w:val="23"/>
          <w:rtl w:val="0"/>
        </w:rPr>
        <w:t xml:space="preserve">icarlo a su superio</w:t>
      </w:r>
      <w:r w:rsidDel="00000000" w:rsidR="00000000" w:rsidRPr="00000000">
        <w:rPr>
          <w:rFonts w:ascii="Times New Roman" w:cs="Times New Roman" w:eastAsia="Times New Roman" w:hAnsi="Times New Roman"/>
          <w:color w:val="070707"/>
          <w:sz w:val="23"/>
          <w:szCs w:val="23"/>
          <w:rtl w:val="0"/>
        </w:rPr>
        <w:t xml:space="preserve">r i</w:t>
      </w:r>
      <w:r w:rsidDel="00000000" w:rsidR="00000000" w:rsidRPr="00000000">
        <w:rPr>
          <w:rFonts w:ascii="Times New Roman" w:cs="Times New Roman" w:eastAsia="Times New Roman" w:hAnsi="Times New Roman"/>
          <w:color w:val="191919"/>
          <w:sz w:val="23"/>
          <w:szCs w:val="23"/>
          <w:rtl w:val="0"/>
        </w:rPr>
        <w:t xml:space="preserve">nmediato</w:t>
      </w:r>
      <w:r w:rsidDel="00000000" w:rsidR="00000000" w:rsidRPr="00000000">
        <w:rPr>
          <w:rFonts w:ascii="Times New Roman" w:cs="Times New Roman" w:eastAsia="Times New Roman" w:hAnsi="Times New Roman"/>
          <w:color w:val="545454"/>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dentro de la primera hora de jornada  laboral pr</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91919"/>
          <w:sz w:val="23"/>
          <w:szCs w:val="23"/>
          <w:rtl w:val="0"/>
        </w:rPr>
        <w:t xml:space="preserve">vista</w:t>
      </w:r>
      <w:r w:rsidDel="00000000" w:rsidR="00000000" w:rsidRPr="00000000">
        <w:rPr>
          <w:rFonts w:ascii="Times New Roman" w:cs="Times New Roman" w:eastAsia="Times New Roman" w:hAnsi="Times New Roman"/>
          <w:color w:val="070707"/>
          <w:sz w:val="23"/>
          <w:szCs w:val="23"/>
          <w:rtl w:val="0"/>
        </w:rPr>
        <w:t xml:space="preserve">.  </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91919"/>
          <w:sz w:val="23"/>
          <w:szCs w:val="23"/>
          <w:rtl w:val="0"/>
        </w:rPr>
        <w:t xml:space="preserve">l trabajador que no haya dado cump</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imiento a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o dispuesto</w:t>
      </w:r>
      <w:r w:rsidDel="00000000" w:rsidR="00000000" w:rsidRPr="00000000">
        <w:rPr>
          <w:rFonts w:ascii="Times New Roman" w:cs="Times New Roman" w:eastAsia="Times New Roman" w:hAnsi="Times New Roman"/>
          <w:color w:val="545454"/>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se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o cons</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derará incur</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o en Fa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ta Injustificada</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e</w:t>
      </w:r>
      <w:r w:rsidDel="00000000" w:rsidR="00000000" w:rsidRPr="00000000">
        <w:rPr>
          <w:rFonts w:ascii="Times New Roman" w:cs="Times New Roman" w:eastAsia="Times New Roman" w:hAnsi="Times New Roman"/>
          <w:color w:val="2a2a2a"/>
          <w:sz w:val="23"/>
          <w:szCs w:val="23"/>
          <w:rtl w:val="0"/>
        </w:rPr>
        <w:t xml:space="preserve">x</w:t>
      </w:r>
      <w:r w:rsidDel="00000000" w:rsidR="00000000" w:rsidRPr="00000000">
        <w:rPr>
          <w:rFonts w:ascii="Times New Roman" w:cs="Times New Roman" w:eastAsia="Times New Roman" w:hAnsi="Times New Roman"/>
          <w:color w:val="191919"/>
          <w:sz w:val="23"/>
          <w:szCs w:val="23"/>
          <w:rtl w:val="0"/>
        </w:rPr>
        <w:t xml:space="preserve">cepto que </w:t>
      </w:r>
      <w:r w:rsidDel="00000000" w:rsidR="00000000" w:rsidRPr="00000000">
        <w:rPr>
          <w:rFonts w:ascii="Times New Roman" w:cs="Times New Roman" w:eastAsia="Times New Roman" w:hAnsi="Times New Roman"/>
          <w:color w:val="070707"/>
          <w:sz w:val="23"/>
          <w:szCs w:val="23"/>
          <w:rtl w:val="0"/>
        </w:rPr>
        <w:t xml:space="preserve">h</w:t>
      </w:r>
      <w:r w:rsidDel="00000000" w:rsidR="00000000" w:rsidRPr="00000000">
        <w:rPr>
          <w:rFonts w:ascii="Times New Roman" w:cs="Times New Roman" w:eastAsia="Times New Roman" w:hAnsi="Times New Roman"/>
          <w:color w:val="191919"/>
          <w:sz w:val="23"/>
          <w:szCs w:val="23"/>
          <w:rtl w:val="0"/>
        </w:rPr>
        <w:t xml:space="preserve">aya comunicado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os  motivos por razón debidamen</w:t>
      </w:r>
      <w:r w:rsidDel="00000000" w:rsidR="00000000" w:rsidRPr="00000000">
        <w:rPr>
          <w:rFonts w:ascii="Times New Roman" w:cs="Times New Roman" w:eastAsia="Times New Roman" w:hAnsi="Times New Roman"/>
          <w:color w:val="070707"/>
          <w:sz w:val="23"/>
          <w:szCs w:val="23"/>
          <w:rtl w:val="0"/>
        </w:rPr>
        <w:t xml:space="preserve">t</w:t>
      </w:r>
      <w:r w:rsidDel="00000000" w:rsidR="00000000" w:rsidRPr="00000000">
        <w:rPr>
          <w:rFonts w:ascii="Times New Roman" w:cs="Times New Roman" w:eastAsia="Times New Roman" w:hAnsi="Times New Roman"/>
          <w:color w:val="191919"/>
          <w:sz w:val="23"/>
          <w:szCs w:val="23"/>
          <w:rtl w:val="0"/>
        </w:rPr>
        <w:t xml:space="preserve">e  fundada a su  superior.  Los re</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pon</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ab</w:t>
      </w:r>
      <w:r w:rsidDel="00000000" w:rsidR="00000000" w:rsidRPr="00000000">
        <w:rPr>
          <w:rFonts w:ascii="Times New Roman" w:cs="Times New Roman" w:eastAsia="Times New Roman" w:hAnsi="Times New Roman"/>
          <w:color w:val="070707"/>
          <w:sz w:val="23"/>
          <w:szCs w:val="23"/>
          <w:rtl w:val="0"/>
        </w:rPr>
        <w:t xml:space="preserve">le</w:t>
      </w:r>
      <w:r w:rsidDel="00000000" w:rsidR="00000000" w:rsidRPr="00000000">
        <w:rPr>
          <w:rFonts w:ascii="Times New Roman" w:cs="Times New Roman" w:eastAsia="Times New Roman" w:hAnsi="Times New Roman"/>
          <w:color w:val="191919"/>
          <w:sz w:val="23"/>
          <w:szCs w:val="23"/>
          <w:rtl w:val="0"/>
        </w:rPr>
        <w:t xml:space="preserve">s  de área</w:t>
      </w:r>
      <w:r w:rsidDel="00000000" w:rsidR="00000000" w:rsidRPr="00000000">
        <w:rPr>
          <w:rFonts w:ascii="Times New Roman" w:cs="Times New Roman" w:eastAsia="Times New Roman" w:hAnsi="Times New Roman"/>
          <w:color w:val="545454"/>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cuan</w:t>
      </w:r>
      <w:r w:rsidDel="00000000" w:rsidR="00000000" w:rsidRPr="00000000">
        <w:rPr>
          <w:rFonts w:ascii="Times New Roman" w:cs="Times New Roman" w:eastAsia="Times New Roman" w:hAnsi="Times New Roman"/>
          <w:color w:val="070707"/>
          <w:sz w:val="23"/>
          <w:szCs w:val="23"/>
          <w:rtl w:val="0"/>
        </w:rPr>
        <w:t xml:space="preserve">d</w:t>
      </w:r>
      <w:r w:rsidDel="00000000" w:rsidR="00000000" w:rsidRPr="00000000">
        <w:rPr>
          <w:rFonts w:ascii="Times New Roman" w:cs="Times New Roman" w:eastAsia="Times New Roman" w:hAnsi="Times New Roman"/>
          <w:color w:val="191919"/>
          <w:sz w:val="23"/>
          <w:szCs w:val="23"/>
          <w:rtl w:val="0"/>
        </w:rPr>
        <w:t xml:space="preserve">o  exista</w:t>
      </w:r>
      <w:r w:rsidDel="00000000" w:rsidR="00000000" w:rsidRPr="00000000">
        <w:rPr>
          <w:rFonts w:ascii="Times New Roman" w:cs="Times New Roman" w:eastAsia="Times New Roman" w:hAnsi="Times New Roman"/>
          <w:color w:val="070707"/>
          <w:sz w:val="23"/>
          <w:szCs w:val="23"/>
          <w:rtl w:val="0"/>
        </w:rPr>
        <w:t xml:space="preserve">n  </w:t>
      </w:r>
      <w:r w:rsidDel="00000000" w:rsidR="00000000" w:rsidRPr="00000000">
        <w:rPr>
          <w:rFonts w:ascii="Times New Roman" w:cs="Times New Roman" w:eastAsia="Times New Roman" w:hAnsi="Times New Roman"/>
          <w:color w:val="191919"/>
          <w:sz w:val="23"/>
          <w:szCs w:val="23"/>
          <w:rtl w:val="0"/>
        </w:rPr>
        <w:t xml:space="preserve">mot</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vos  suficie</w:t>
      </w:r>
      <w:r w:rsidDel="00000000" w:rsidR="00000000" w:rsidRPr="00000000">
        <w:rPr>
          <w:rFonts w:ascii="Times New Roman" w:cs="Times New Roman" w:eastAsia="Times New Roman" w:hAnsi="Times New Roman"/>
          <w:color w:val="070707"/>
          <w:sz w:val="23"/>
          <w:szCs w:val="23"/>
          <w:rtl w:val="0"/>
        </w:rPr>
        <w:t xml:space="preserve">nt</w:t>
      </w:r>
      <w:r w:rsidDel="00000000" w:rsidR="00000000" w:rsidRPr="00000000">
        <w:rPr>
          <w:rFonts w:ascii="Times New Roman" w:cs="Times New Roman" w:eastAsia="Times New Roman" w:hAnsi="Times New Roman"/>
          <w:color w:val="191919"/>
          <w:sz w:val="23"/>
          <w:szCs w:val="23"/>
          <w:rtl w:val="0"/>
        </w:rPr>
        <w:t xml:space="preserve">es  para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 jus</w:t>
      </w:r>
      <w:r w:rsidDel="00000000" w:rsidR="00000000" w:rsidRPr="00000000">
        <w:rPr>
          <w:rFonts w:ascii="Times New Roman" w:cs="Times New Roman" w:eastAsia="Times New Roman" w:hAnsi="Times New Roman"/>
          <w:color w:val="070707"/>
          <w:sz w:val="23"/>
          <w:szCs w:val="23"/>
          <w:rtl w:val="0"/>
        </w:rPr>
        <w:t xml:space="preserve">ti</w:t>
      </w:r>
      <w:r w:rsidDel="00000000" w:rsidR="00000000" w:rsidRPr="00000000">
        <w:rPr>
          <w:rFonts w:ascii="Times New Roman" w:cs="Times New Roman" w:eastAsia="Times New Roman" w:hAnsi="Times New Roman"/>
          <w:color w:val="191919"/>
          <w:sz w:val="23"/>
          <w:szCs w:val="23"/>
          <w:rtl w:val="0"/>
        </w:rPr>
        <w:t xml:space="preserve">ficación</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podrán  perm</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tir  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ingreso  de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t</w:t>
      </w:r>
      <w:r w:rsidDel="00000000" w:rsidR="00000000" w:rsidRPr="00000000">
        <w:rPr>
          <w:rFonts w:ascii="Times New Roman" w:cs="Times New Roman" w:eastAsia="Times New Roman" w:hAnsi="Times New Roman"/>
          <w:color w:val="070707"/>
          <w:sz w:val="23"/>
          <w:szCs w:val="23"/>
          <w:rtl w:val="0"/>
        </w:rPr>
        <w:t xml:space="preserve">r</w:t>
      </w:r>
      <w:r w:rsidDel="00000000" w:rsidR="00000000" w:rsidRPr="00000000">
        <w:rPr>
          <w:rFonts w:ascii="Times New Roman" w:cs="Times New Roman" w:eastAsia="Times New Roman" w:hAnsi="Times New Roman"/>
          <w:color w:val="191919"/>
          <w:sz w:val="23"/>
          <w:szCs w:val="23"/>
          <w:rtl w:val="0"/>
        </w:rPr>
        <w:t xml:space="preserve">abajador</w:t>
      </w:r>
      <w:r w:rsidDel="00000000" w:rsidR="00000000" w:rsidRPr="00000000">
        <w:rPr>
          <w:rFonts w:ascii="Times New Roman" w:cs="Times New Roman" w:eastAsia="Times New Roman" w:hAnsi="Times New Roman"/>
          <w:color w:val="545454"/>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deb</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endo e</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te último repo</w:t>
      </w:r>
      <w:r w:rsidDel="00000000" w:rsidR="00000000" w:rsidRPr="00000000">
        <w:rPr>
          <w:rFonts w:ascii="Times New Roman" w:cs="Times New Roman" w:eastAsia="Times New Roman" w:hAnsi="Times New Roman"/>
          <w:color w:val="070707"/>
          <w:sz w:val="23"/>
          <w:szCs w:val="23"/>
          <w:rtl w:val="0"/>
        </w:rPr>
        <w:t xml:space="preserve">n</w:t>
      </w:r>
      <w:r w:rsidDel="00000000" w:rsidR="00000000" w:rsidRPr="00000000">
        <w:rPr>
          <w:rFonts w:ascii="Times New Roman" w:cs="Times New Roman" w:eastAsia="Times New Roman" w:hAnsi="Times New Roman"/>
          <w:color w:val="191919"/>
          <w:sz w:val="23"/>
          <w:szCs w:val="23"/>
          <w:rtl w:val="0"/>
        </w:rPr>
        <w:t xml:space="preserve">e</w:t>
      </w:r>
      <w:r w:rsidDel="00000000" w:rsidR="00000000" w:rsidRPr="00000000">
        <w:rPr>
          <w:rFonts w:ascii="Times New Roman" w:cs="Times New Roman" w:eastAsia="Times New Roman" w:hAnsi="Times New Roman"/>
          <w:color w:val="070707"/>
          <w:sz w:val="23"/>
          <w:szCs w:val="23"/>
          <w:rtl w:val="0"/>
        </w:rPr>
        <w:t xml:space="preserve">r l</w:t>
      </w:r>
      <w:r w:rsidDel="00000000" w:rsidR="00000000" w:rsidRPr="00000000">
        <w:rPr>
          <w:rFonts w:ascii="Times New Roman" w:cs="Times New Roman" w:eastAsia="Times New Roman" w:hAnsi="Times New Roman"/>
          <w:color w:val="191919"/>
          <w:sz w:val="23"/>
          <w:szCs w:val="23"/>
          <w:rtl w:val="0"/>
        </w:rPr>
        <w:t xml:space="preserve">as </w:t>
      </w:r>
      <w:r w:rsidDel="00000000" w:rsidR="00000000" w:rsidRPr="00000000">
        <w:rPr>
          <w:rFonts w:ascii="Times New Roman" w:cs="Times New Roman" w:eastAsia="Times New Roman" w:hAnsi="Times New Roman"/>
          <w:color w:val="070707"/>
          <w:sz w:val="23"/>
          <w:szCs w:val="23"/>
          <w:rtl w:val="0"/>
        </w:rPr>
        <w:t xml:space="preserve">h</w:t>
      </w:r>
      <w:r w:rsidDel="00000000" w:rsidR="00000000" w:rsidRPr="00000000">
        <w:rPr>
          <w:rFonts w:ascii="Times New Roman" w:cs="Times New Roman" w:eastAsia="Times New Roman" w:hAnsi="Times New Roman"/>
          <w:color w:val="191919"/>
          <w:sz w:val="23"/>
          <w:szCs w:val="23"/>
          <w:rtl w:val="0"/>
        </w:rPr>
        <w:t xml:space="preserve">oras que le co</w:t>
      </w:r>
      <w:r w:rsidDel="00000000" w:rsidR="00000000" w:rsidRPr="00000000">
        <w:rPr>
          <w:rFonts w:ascii="Times New Roman" w:cs="Times New Roman" w:eastAsia="Times New Roman" w:hAnsi="Times New Roman"/>
          <w:color w:val="070707"/>
          <w:sz w:val="23"/>
          <w:szCs w:val="23"/>
          <w:rtl w:val="0"/>
        </w:rPr>
        <w:t xml:space="preserve">r</w:t>
      </w:r>
      <w:r w:rsidDel="00000000" w:rsidR="00000000" w:rsidRPr="00000000">
        <w:rPr>
          <w:rFonts w:ascii="Times New Roman" w:cs="Times New Roman" w:eastAsia="Times New Roman" w:hAnsi="Times New Roman"/>
          <w:color w:val="191919"/>
          <w:sz w:val="23"/>
          <w:szCs w:val="23"/>
          <w:rtl w:val="0"/>
        </w:rPr>
        <w:t xml:space="preserve">r</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91919"/>
          <w:sz w:val="23"/>
          <w:szCs w:val="23"/>
          <w:rtl w:val="0"/>
        </w:rPr>
        <w:t xml:space="preserve">sponda</w:t>
      </w:r>
      <w:r w:rsidDel="00000000" w:rsidR="00000000" w:rsidRPr="00000000">
        <w:rPr>
          <w:rFonts w:ascii="Times New Roman" w:cs="Times New Roman" w:eastAsia="Times New Roman" w:hAnsi="Times New Roman"/>
          <w:color w:val="070707"/>
          <w:sz w:val="23"/>
          <w:szCs w:val="23"/>
          <w:rtl w:val="0"/>
        </w:rPr>
        <w:t xml:space="preserve">n </w:t>
      </w:r>
      <w:r w:rsidDel="00000000" w:rsidR="00000000" w:rsidRPr="00000000">
        <w:rPr>
          <w:rFonts w:ascii="Times New Roman" w:cs="Times New Roman" w:eastAsia="Times New Roman" w:hAnsi="Times New Roman"/>
          <w:color w:val="191919"/>
          <w:sz w:val="23"/>
          <w:szCs w:val="23"/>
          <w:rtl w:val="0"/>
        </w:rPr>
        <w:t xml:space="preserve">de acuerdo </w:t>
      </w:r>
      <w:r w:rsidDel="00000000" w:rsidR="00000000" w:rsidRPr="00000000">
        <w:rPr>
          <w:rFonts w:ascii="Times New Roman" w:cs="Times New Roman" w:eastAsia="Times New Roman" w:hAnsi="Times New Roman"/>
          <w:color w:val="2a2a2a"/>
          <w:sz w:val="23"/>
          <w:szCs w:val="23"/>
          <w:rtl w:val="0"/>
        </w:rPr>
        <w:t xml:space="preserve">a </w:t>
      </w:r>
      <w:r w:rsidDel="00000000" w:rsidR="00000000" w:rsidRPr="00000000">
        <w:rPr>
          <w:rFonts w:ascii="Times New Roman" w:cs="Times New Roman" w:eastAsia="Times New Roman" w:hAnsi="Times New Roman"/>
          <w:color w:val="191919"/>
          <w:sz w:val="23"/>
          <w:szCs w:val="23"/>
          <w:rtl w:val="0"/>
        </w:rPr>
        <w:t xml:space="preserve">su ca</w:t>
      </w:r>
      <w:r w:rsidDel="00000000" w:rsidR="00000000" w:rsidRPr="00000000">
        <w:rPr>
          <w:rFonts w:ascii="Times New Roman" w:cs="Times New Roman" w:eastAsia="Times New Roman" w:hAnsi="Times New Roman"/>
          <w:color w:val="070707"/>
          <w:sz w:val="23"/>
          <w:szCs w:val="23"/>
          <w:rtl w:val="0"/>
        </w:rPr>
        <w:t xml:space="preserve">t</w:t>
      </w:r>
      <w:r w:rsidDel="00000000" w:rsidR="00000000" w:rsidRPr="00000000">
        <w:rPr>
          <w:rFonts w:ascii="Times New Roman" w:cs="Times New Roman" w:eastAsia="Times New Roman" w:hAnsi="Times New Roman"/>
          <w:color w:val="191919"/>
          <w:sz w:val="23"/>
          <w:szCs w:val="23"/>
          <w:rtl w:val="0"/>
        </w:rPr>
        <w:t xml:space="preserve">egoría o cargo de rev</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sta</w:t>
      </w:r>
      <w:r w:rsidDel="00000000" w:rsidR="00000000" w:rsidRPr="00000000">
        <w:rPr>
          <w:rFonts w:ascii="Times New Roman" w:cs="Times New Roman" w:eastAsia="Times New Roman" w:hAnsi="Times New Roman"/>
          <w:color w:val="070707"/>
          <w:sz w:val="23"/>
          <w:szCs w:val="23"/>
          <w:rtl w:val="0"/>
        </w:rPr>
        <w:t xml:space="preserve">.</w:t>
      </w:r>
      <w:r w:rsidDel="00000000" w:rsidR="00000000" w:rsidRPr="00000000">
        <w:rPr>
          <w:rtl w:val="0"/>
        </w:rPr>
      </w:r>
    </w:p>
    <w:p w:rsidR="00000000" w:rsidDel="00000000" w:rsidP="00000000" w:rsidRDefault="00000000" w:rsidRPr="00000000" w14:paraId="00000BF3">
      <w:pPr>
        <w:spacing w:line="200" w:lineRule="auto"/>
        <w:jc w:val="left"/>
        <w:rPr>
          <w:sz w:val="20"/>
          <w:szCs w:val="20"/>
        </w:rPr>
      </w:pPr>
      <w:r w:rsidDel="00000000" w:rsidR="00000000" w:rsidRPr="00000000">
        <w:rPr>
          <w:rtl w:val="0"/>
        </w:rPr>
      </w:r>
    </w:p>
    <w:p w:rsidR="00000000" w:rsidDel="00000000" w:rsidP="00000000" w:rsidRDefault="00000000" w:rsidRPr="00000000" w14:paraId="00000BF4">
      <w:pPr>
        <w:spacing w:before="9" w:line="280" w:lineRule="auto"/>
        <w:jc w:val="left"/>
        <w:rPr>
          <w:sz w:val="28"/>
          <w:szCs w:val="28"/>
        </w:rPr>
      </w:pPr>
      <w:r w:rsidDel="00000000" w:rsidR="00000000" w:rsidRPr="00000000">
        <w:rPr>
          <w:rtl w:val="0"/>
        </w:rPr>
      </w:r>
    </w:p>
    <w:p w:rsidR="00000000" w:rsidDel="00000000" w:rsidP="00000000" w:rsidRDefault="00000000" w:rsidRPr="00000000" w14:paraId="00000BF5">
      <w:pPr>
        <w:spacing w:line="375" w:lineRule="auto"/>
        <w:ind w:left="698" w:right="15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ARTÍCULO  68</w:t>
      </w:r>
      <w:r w:rsidDel="00000000" w:rsidR="00000000" w:rsidRPr="00000000">
        <w:rPr>
          <w:rFonts w:ascii="Times New Roman" w:cs="Times New Roman" w:eastAsia="Times New Roman" w:hAnsi="Times New Roman"/>
          <w:color w:val="3a3a3a"/>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2</w:t>
      </w:r>
      <w:r w:rsidDel="00000000" w:rsidR="00000000" w:rsidRPr="00000000">
        <w:rPr>
          <w:rFonts w:ascii="Times New Roman" w:cs="Times New Roman" w:eastAsia="Times New Roman" w:hAnsi="Times New Roman"/>
          <w:color w:val="2a2a2a"/>
          <w:sz w:val="23"/>
          <w:szCs w:val="23"/>
          <w:rtl w:val="0"/>
        </w:rPr>
        <w:t xml:space="preserve">.</w:t>
      </w:r>
      <w:r w:rsidDel="00000000" w:rsidR="00000000" w:rsidRPr="00000000">
        <w:rPr>
          <w:rFonts w:ascii="Times New Roman" w:cs="Times New Roman" w:eastAsia="Times New Roman" w:hAnsi="Times New Roman"/>
          <w:color w:val="070707"/>
          <w:sz w:val="23"/>
          <w:szCs w:val="23"/>
          <w:rtl w:val="0"/>
        </w:rPr>
        <w:t xml:space="preserve">1</w:t>
      </w:r>
      <w:r w:rsidDel="00000000" w:rsidR="00000000" w:rsidRPr="00000000">
        <w:rPr>
          <w:rFonts w:ascii="Times New Roman" w:cs="Times New Roman" w:eastAsia="Times New Roman" w:hAnsi="Times New Roman"/>
          <w:color w:val="3a3a3a"/>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2</w:t>
      </w:r>
      <w:r w:rsidDel="00000000" w:rsidR="00000000" w:rsidRPr="00000000">
        <w:rPr>
          <w:rFonts w:ascii="Times New Roman" w:cs="Times New Roman" w:eastAsia="Times New Roman" w:hAnsi="Times New Roman"/>
          <w:color w:val="2a2a2a"/>
          <w:sz w:val="23"/>
          <w:szCs w:val="23"/>
          <w:rtl w:val="0"/>
        </w:rPr>
        <w:t xml:space="preserve">.</w:t>
      </w:r>
      <w:r w:rsidDel="00000000" w:rsidR="00000000" w:rsidRPr="00000000">
        <w:rPr>
          <w:rFonts w:ascii="Times New Roman" w:cs="Times New Roman" w:eastAsia="Times New Roman" w:hAnsi="Times New Roman"/>
          <w:color w:val="070707"/>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E</w:t>
      </w:r>
      <w:r w:rsidDel="00000000" w:rsidR="00000000" w:rsidRPr="00000000">
        <w:rPr>
          <w:rFonts w:ascii="Times New Roman" w:cs="Times New Roman" w:eastAsia="Times New Roman" w:hAnsi="Times New Roman"/>
          <w:color w:val="070707"/>
          <w:sz w:val="23"/>
          <w:szCs w:val="23"/>
          <w:rtl w:val="0"/>
        </w:rPr>
        <w:t xml:space="preserve">l t</w:t>
      </w:r>
      <w:r w:rsidDel="00000000" w:rsidR="00000000" w:rsidRPr="00000000">
        <w:rPr>
          <w:rFonts w:ascii="Times New Roman" w:cs="Times New Roman" w:eastAsia="Times New Roman" w:hAnsi="Times New Roman"/>
          <w:color w:val="191919"/>
          <w:sz w:val="23"/>
          <w:szCs w:val="23"/>
          <w:rtl w:val="0"/>
        </w:rPr>
        <w:t xml:space="preserve">rabajador pod</w:t>
      </w:r>
      <w:r w:rsidDel="00000000" w:rsidR="00000000" w:rsidRPr="00000000">
        <w:rPr>
          <w:rFonts w:ascii="Times New Roman" w:cs="Times New Roman" w:eastAsia="Times New Roman" w:hAnsi="Times New Roman"/>
          <w:color w:val="070707"/>
          <w:sz w:val="23"/>
          <w:szCs w:val="23"/>
          <w:rtl w:val="0"/>
        </w:rPr>
        <w:t xml:space="preserve">r</w:t>
      </w:r>
      <w:r w:rsidDel="00000000" w:rsidR="00000000" w:rsidRPr="00000000">
        <w:rPr>
          <w:rFonts w:ascii="Times New Roman" w:cs="Times New Roman" w:eastAsia="Times New Roman" w:hAnsi="Times New Roman"/>
          <w:color w:val="191919"/>
          <w:sz w:val="23"/>
          <w:szCs w:val="23"/>
          <w:rtl w:val="0"/>
        </w:rPr>
        <w:t xml:space="preserve">á </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o</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icitar permiso d</w:t>
      </w:r>
      <w:r w:rsidDel="00000000" w:rsidR="00000000" w:rsidRPr="00000000">
        <w:rPr>
          <w:rFonts w:ascii="Times New Roman" w:cs="Times New Roman" w:eastAsia="Times New Roman" w:hAnsi="Times New Roman"/>
          <w:color w:val="2a2a2a"/>
          <w:sz w:val="23"/>
          <w:szCs w:val="23"/>
          <w:rtl w:val="0"/>
        </w:rPr>
        <w:t xml:space="preserve">e </w:t>
      </w:r>
      <w:r w:rsidDel="00000000" w:rsidR="00000000" w:rsidRPr="00000000">
        <w:rPr>
          <w:rFonts w:ascii="Times New Roman" w:cs="Times New Roman" w:eastAsia="Times New Roman" w:hAnsi="Times New Roman"/>
          <w:color w:val="191919"/>
          <w:sz w:val="23"/>
          <w:szCs w:val="23"/>
          <w:rtl w:val="0"/>
        </w:rPr>
        <w:t xml:space="preserve">sa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ida por ra</w:t>
      </w:r>
      <w:r w:rsidDel="00000000" w:rsidR="00000000" w:rsidRPr="00000000">
        <w:rPr>
          <w:rFonts w:ascii="Times New Roman" w:cs="Times New Roman" w:eastAsia="Times New Roman" w:hAnsi="Times New Roman"/>
          <w:color w:val="2a2a2a"/>
          <w:sz w:val="23"/>
          <w:szCs w:val="23"/>
          <w:rtl w:val="0"/>
        </w:rPr>
        <w:t xml:space="preserve">z</w:t>
      </w:r>
      <w:r w:rsidDel="00000000" w:rsidR="00000000" w:rsidRPr="00000000">
        <w:rPr>
          <w:rFonts w:ascii="Times New Roman" w:cs="Times New Roman" w:eastAsia="Times New Roman" w:hAnsi="Times New Roman"/>
          <w:color w:val="191919"/>
          <w:sz w:val="23"/>
          <w:szCs w:val="23"/>
          <w:rtl w:val="0"/>
        </w:rPr>
        <w:t xml:space="preserve">ones particu</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91919"/>
          <w:sz w:val="23"/>
          <w:szCs w:val="23"/>
          <w:rtl w:val="0"/>
        </w:rPr>
        <w:t xml:space="preserve">res.  El trabajador que </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o</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icite pe</w:t>
      </w:r>
      <w:r w:rsidDel="00000000" w:rsidR="00000000" w:rsidRPr="00000000">
        <w:rPr>
          <w:rFonts w:ascii="Times New Roman" w:cs="Times New Roman" w:eastAsia="Times New Roman" w:hAnsi="Times New Roman"/>
          <w:color w:val="070707"/>
          <w:sz w:val="23"/>
          <w:szCs w:val="23"/>
          <w:rtl w:val="0"/>
        </w:rPr>
        <w:t xml:space="preserve">r</w:t>
      </w:r>
      <w:r w:rsidDel="00000000" w:rsidR="00000000" w:rsidRPr="00000000">
        <w:rPr>
          <w:rFonts w:ascii="Times New Roman" w:cs="Times New Roman" w:eastAsia="Times New Roman" w:hAnsi="Times New Roman"/>
          <w:color w:val="191919"/>
          <w:sz w:val="23"/>
          <w:szCs w:val="23"/>
          <w:rtl w:val="0"/>
        </w:rPr>
        <w:t xml:space="preserve">miso de sa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ida por razones particu</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ares deberá reponer las hora</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91919"/>
          <w:sz w:val="23"/>
          <w:szCs w:val="23"/>
          <w:rtl w:val="0"/>
        </w:rPr>
        <w:t xml:space="preserve">adeudadas dentro de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as CUAR</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91919"/>
          <w:sz w:val="23"/>
          <w:szCs w:val="23"/>
          <w:rtl w:val="0"/>
        </w:rPr>
        <w:t xml:space="preserve">NTA Y OCHO (48) hora</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con</w:t>
      </w:r>
      <w:r w:rsidDel="00000000" w:rsidR="00000000" w:rsidRPr="00000000">
        <w:rPr>
          <w:rFonts w:ascii="Times New Roman" w:cs="Times New Roman" w:eastAsia="Times New Roman" w:hAnsi="Times New Roman"/>
          <w:color w:val="070707"/>
          <w:sz w:val="23"/>
          <w:szCs w:val="23"/>
          <w:rtl w:val="0"/>
        </w:rPr>
        <w:t xml:space="preserve">t</w:t>
      </w:r>
      <w:r w:rsidDel="00000000" w:rsidR="00000000" w:rsidRPr="00000000">
        <w:rPr>
          <w:rFonts w:ascii="Times New Roman" w:cs="Times New Roman" w:eastAsia="Times New Roman" w:hAnsi="Times New Roman"/>
          <w:color w:val="191919"/>
          <w:sz w:val="23"/>
          <w:szCs w:val="23"/>
          <w:rtl w:val="0"/>
        </w:rPr>
        <w:t xml:space="preserve">ada</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91919"/>
          <w:sz w:val="23"/>
          <w:szCs w:val="23"/>
          <w:rtl w:val="0"/>
        </w:rPr>
        <w:t xml:space="preserve">a partir de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primer día hábi</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s</w:t>
      </w:r>
      <w:r w:rsidDel="00000000" w:rsidR="00000000" w:rsidRPr="00000000">
        <w:rPr>
          <w:rFonts w:ascii="Times New Roman" w:cs="Times New Roman" w:eastAsia="Times New Roman" w:hAnsi="Times New Roman"/>
          <w:color w:val="070707"/>
          <w:sz w:val="23"/>
          <w:szCs w:val="23"/>
          <w:rtl w:val="0"/>
        </w:rPr>
        <w:t xml:space="preserve">u</w:t>
      </w:r>
      <w:r w:rsidDel="00000000" w:rsidR="00000000" w:rsidRPr="00000000">
        <w:rPr>
          <w:rFonts w:ascii="Times New Roman" w:cs="Times New Roman" w:eastAsia="Times New Roman" w:hAnsi="Times New Roman"/>
          <w:color w:val="191919"/>
          <w:sz w:val="23"/>
          <w:szCs w:val="23"/>
          <w:rtl w:val="0"/>
        </w:rPr>
        <w:t xml:space="preserve">bsig</w:t>
      </w:r>
      <w:r w:rsidDel="00000000" w:rsidR="00000000" w:rsidRPr="00000000">
        <w:rPr>
          <w:rFonts w:ascii="Times New Roman" w:cs="Times New Roman" w:eastAsia="Times New Roman" w:hAnsi="Times New Roman"/>
          <w:color w:val="070707"/>
          <w:sz w:val="23"/>
          <w:szCs w:val="23"/>
          <w:rtl w:val="0"/>
        </w:rPr>
        <w:t xml:space="preserve">u</w:t>
      </w:r>
      <w:r w:rsidDel="00000000" w:rsidR="00000000" w:rsidRPr="00000000">
        <w:rPr>
          <w:rFonts w:ascii="Times New Roman" w:cs="Times New Roman" w:eastAsia="Times New Roman" w:hAnsi="Times New Roman"/>
          <w:color w:val="191919"/>
          <w:sz w:val="23"/>
          <w:szCs w:val="23"/>
          <w:rtl w:val="0"/>
        </w:rPr>
        <w:t xml:space="preserve">iente</w:t>
      </w:r>
      <w:r w:rsidDel="00000000" w:rsidR="00000000" w:rsidRPr="00000000">
        <w:rPr>
          <w:rFonts w:ascii="Times New Roman" w:cs="Times New Roman" w:eastAsia="Times New Roman" w:hAnsi="Times New Roman"/>
          <w:color w:val="2a2a2a"/>
          <w:sz w:val="23"/>
          <w:szCs w:val="23"/>
          <w:rtl w:val="0"/>
        </w:rPr>
        <w:t xml:space="preserve">.</w:t>
      </w:r>
      <w:r w:rsidDel="00000000" w:rsidR="00000000" w:rsidRPr="00000000">
        <w:rPr>
          <w:rtl w:val="0"/>
        </w:rPr>
      </w:r>
    </w:p>
    <w:p w:rsidR="00000000" w:rsidDel="00000000" w:rsidP="00000000" w:rsidRDefault="00000000" w:rsidRPr="00000000" w14:paraId="00000BF6">
      <w:pPr>
        <w:spacing w:line="200" w:lineRule="auto"/>
        <w:jc w:val="left"/>
        <w:rPr>
          <w:sz w:val="20"/>
          <w:szCs w:val="20"/>
        </w:rPr>
      </w:pPr>
      <w:r w:rsidDel="00000000" w:rsidR="00000000" w:rsidRPr="00000000">
        <w:rPr>
          <w:rtl w:val="0"/>
        </w:rPr>
      </w:r>
    </w:p>
    <w:p w:rsidR="00000000" w:rsidDel="00000000" w:rsidP="00000000" w:rsidRDefault="00000000" w:rsidRPr="00000000" w14:paraId="00000BF7">
      <w:pPr>
        <w:spacing w:before="19" w:line="280" w:lineRule="auto"/>
        <w:jc w:val="left"/>
        <w:rPr>
          <w:sz w:val="28"/>
          <w:szCs w:val="28"/>
        </w:rPr>
      </w:pPr>
      <w:r w:rsidDel="00000000" w:rsidR="00000000" w:rsidRPr="00000000">
        <w:rPr>
          <w:rtl w:val="0"/>
        </w:rPr>
      </w:r>
    </w:p>
    <w:p w:rsidR="00000000" w:rsidDel="00000000" w:rsidP="00000000" w:rsidRDefault="00000000" w:rsidRPr="00000000" w14:paraId="00000BF8">
      <w:pPr>
        <w:spacing w:line="375" w:lineRule="auto"/>
        <w:ind w:left="698" w:right="14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ARTÍCULO  68</w:t>
      </w:r>
      <w:r w:rsidDel="00000000" w:rsidR="00000000" w:rsidRPr="00000000">
        <w:rPr>
          <w:rFonts w:ascii="Times New Roman" w:cs="Times New Roman" w:eastAsia="Times New Roman" w:hAnsi="Times New Roman"/>
          <w:color w:val="070707"/>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2</w:t>
      </w:r>
      <w:r w:rsidDel="00000000" w:rsidR="00000000" w:rsidRPr="00000000">
        <w:rPr>
          <w:rFonts w:ascii="Times New Roman" w:cs="Times New Roman" w:eastAsia="Times New Roman" w:hAnsi="Times New Roman"/>
          <w:color w:val="070707"/>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1</w:t>
      </w:r>
      <w:r w:rsidDel="00000000" w:rsidR="00000000" w:rsidRPr="00000000">
        <w:rPr>
          <w:rFonts w:ascii="Times New Roman" w:cs="Times New Roman" w:eastAsia="Times New Roman" w:hAnsi="Times New Roman"/>
          <w:color w:val="070707"/>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3</w:t>
      </w:r>
      <w:r w:rsidDel="00000000" w:rsidR="00000000" w:rsidRPr="00000000">
        <w:rPr>
          <w:rFonts w:ascii="Times New Roman" w:cs="Times New Roman" w:eastAsia="Times New Roman" w:hAnsi="Times New Roman"/>
          <w:color w:val="070707"/>
          <w:sz w:val="23"/>
          <w:szCs w:val="23"/>
          <w:rtl w:val="0"/>
        </w:rPr>
        <w:t xml:space="preserve">.- </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91919"/>
          <w:sz w:val="23"/>
          <w:szCs w:val="23"/>
          <w:rtl w:val="0"/>
        </w:rPr>
        <w:t xml:space="preserve">l trabajador podrá reti</w:t>
      </w:r>
      <w:r w:rsidDel="00000000" w:rsidR="00000000" w:rsidRPr="00000000">
        <w:rPr>
          <w:rFonts w:ascii="Times New Roman" w:cs="Times New Roman" w:eastAsia="Times New Roman" w:hAnsi="Times New Roman"/>
          <w:color w:val="070707"/>
          <w:sz w:val="23"/>
          <w:szCs w:val="23"/>
          <w:rtl w:val="0"/>
        </w:rPr>
        <w:t xml:space="preserve">r</w:t>
      </w:r>
      <w:r w:rsidDel="00000000" w:rsidR="00000000" w:rsidRPr="00000000">
        <w:rPr>
          <w:rFonts w:ascii="Times New Roman" w:cs="Times New Roman" w:eastAsia="Times New Roman" w:hAnsi="Times New Roman"/>
          <w:color w:val="191919"/>
          <w:sz w:val="23"/>
          <w:szCs w:val="23"/>
          <w:rtl w:val="0"/>
        </w:rPr>
        <w:t xml:space="preserve">a</w:t>
      </w:r>
      <w:r w:rsidDel="00000000" w:rsidR="00000000" w:rsidRPr="00000000">
        <w:rPr>
          <w:rFonts w:ascii="Times New Roman" w:cs="Times New Roman" w:eastAsia="Times New Roman" w:hAnsi="Times New Roman"/>
          <w:color w:val="070707"/>
          <w:sz w:val="23"/>
          <w:szCs w:val="23"/>
          <w:rtl w:val="0"/>
        </w:rPr>
        <w:t xml:space="preserve">r</w:t>
      </w:r>
      <w:r w:rsidDel="00000000" w:rsidR="00000000" w:rsidRPr="00000000">
        <w:rPr>
          <w:rFonts w:ascii="Times New Roman" w:cs="Times New Roman" w:eastAsia="Times New Roman" w:hAnsi="Times New Roman"/>
          <w:color w:val="191919"/>
          <w:sz w:val="23"/>
          <w:szCs w:val="23"/>
          <w:rtl w:val="0"/>
        </w:rPr>
        <w:t xml:space="preserve">se de su puesto de trabajo para </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91919"/>
          <w:sz w:val="23"/>
          <w:szCs w:val="23"/>
          <w:rtl w:val="0"/>
        </w:rPr>
        <w:t xml:space="preserve">t</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91919"/>
          <w:sz w:val="23"/>
          <w:szCs w:val="23"/>
          <w:rtl w:val="0"/>
        </w:rPr>
        <w:t xml:space="preserve">nción  médica propia o del </w:t>
      </w:r>
      <w:r w:rsidDel="00000000" w:rsidR="00000000" w:rsidRPr="00000000">
        <w:rPr>
          <w:rFonts w:ascii="Times New Roman" w:cs="Times New Roman" w:eastAsia="Times New Roman" w:hAnsi="Times New Roman"/>
          <w:color w:val="2a2a2a"/>
          <w:sz w:val="23"/>
          <w:szCs w:val="23"/>
          <w:rtl w:val="0"/>
        </w:rPr>
        <w:t xml:space="preserve">g</w:t>
      </w:r>
      <w:r w:rsidDel="00000000" w:rsidR="00000000" w:rsidRPr="00000000">
        <w:rPr>
          <w:rFonts w:ascii="Times New Roman" w:cs="Times New Roman" w:eastAsia="Times New Roman" w:hAnsi="Times New Roman"/>
          <w:color w:val="191919"/>
          <w:sz w:val="23"/>
          <w:szCs w:val="23"/>
          <w:rtl w:val="0"/>
        </w:rPr>
        <w:t xml:space="preserve">rupo familiar</w:t>
      </w:r>
      <w:r w:rsidDel="00000000" w:rsidR="00000000" w:rsidRPr="00000000">
        <w:rPr>
          <w:rFonts w:ascii="Times New Roman" w:cs="Times New Roman" w:eastAsia="Times New Roman" w:hAnsi="Times New Roman"/>
          <w:color w:val="545454"/>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deb</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endo pre</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entar la con</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tancia médica correspondiente</w:t>
      </w:r>
      <w:r w:rsidDel="00000000" w:rsidR="00000000" w:rsidRPr="00000000">
        <w:rPr>
          <w:rFonts w:ascii="Times New Roman" w:cs="Times New Roman" w:eastAsia="Times New Roman" w:hAnsi="Times New Roman"/>
          <w:color w:val="2a2a2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A</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í mismo el trabajador  podrá  retirarse  para  concurrir  a  citaciones  de  carácter  judici</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d</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91919"/>
          <w:sz w:val="23"/>
          <w:szCs w:val="23"/>
          <w:rtl w:val="0"/>
        </w:rPr>
        <w:t xml:space="preserve">biendo  presentar c</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91919"/>
          <w:sz w:val="23"/>
          <w:szCs w:val="23"/>
          <w:rtl w:val="0"/>
        </w:rPr>
        <w:t xml:space="preserve">rtificado de permanencia</w:t>
      </w:r>
      <w:r w:rsidDel="00000000" w:rsidR="00000000" w:rsidRPr="00000000">
        <w:rPr>
          <w:rFonts w:ascii="Times New Roman" w:cs="Times New Roman" w:eastAsia="Times New Roman" w:hAnsi="Times New Roman"/>
          <w:color w:val="070707"/>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El trabajador que haya usufructuado este beneficio no deberá reponer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as horas adeudada</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w:t>
      </w:r>
      <w:r w:rsidDel="00000000" w:rsidR="00000000" w:rsidRPr="00000000">
        <w:rPr>
          <w:rtl w:val="0"/>
        </w:rPr>
      </w:r>
    </w:p>
    <w:p w:rsidR="00000000" w:rsidDel="00000000" w:rsidP="00000000" w:rsidRDefault="00000000" w:rsidRPr="00000000" w14:paraId="00000BF9">
      <w:pPr>
        <w:spacing w:line="200" w:lineRule="auto"/>
        <w:jc w:val="left"/>
        <w:rPr>
          <w:sz w:val="20"/>
          <w:szCs w:val="20"/>
        </w:rPr>
      </w:pPr>
      <w:r w:rsidDel="00000000" w:rsidR="00000000" w:rsidRPr="00000000">
        <w:rPr>
          <w:rtl w:val="0"/>
        </w:rPr>
      </w:r>
    </w:p>
    <w:p w:rsidR="00000000" w:rsidDel="00000000" w:rsidP="00000000" w:rsidRDefault="00000000" w:rsidRPr="00000000" w14:paraId="00000BFA">
      <w:pPr>
        <w:spacing w:before="12" w:line="280" w:lineRule="auto"/>
        <w:jc w:val="left"/>
        <w:rPr>
          <w:sz w:val="28"/>
          <w:szCs w:val="28"/>
        </w:rPr>
      </w:pPr>
      <w:r w:rsidDel="00000000" w:rsidR="00000000" w:rsidRPr="00000000">
        <w:rPr>
          <w:rtl w:val="0"/>
        </w:rPr>
      </w:r>
    </w:p>
    <w:p w:rsidR="00000000" w:rsidDel="00000000" w:rsidP="00000000" w:rsidRDefault="00000000" w:rsidRPr="00000000" w14:paraId="00000BFB">
      <w:pPr>
        <w:spacing w:line="374" w:lineRule="auto"/>
        <w:ind w:left="698" w:right="14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ARTÍCULO  68</w:t>
      </w:r>
      <w:r w:rsidDel="00000000" w:rsidR="00000000" w:rsidRPr="00000000">
        <w:rPr>
          <w:rFonts w:ascii="Times New Roman" w:cs="Times New Roman" w:eastAsia="Times New Roman" w:hAnsi="Times New Roman"/>
          <w:color w:val="070707"/>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2.2</w:t>
      </w:r>
      <w:r w:rsidDel="00000000" w:rsidR="00000000" w:rsidRPr="00000000">
        <w:rPr>
          <w:rFonts w:ascii="Times New Roman" w:cs="Times New Roman" w:eastAsia="Times New Roman" w:hAnsi="Times New Roman"/>
          <w:color w:val="2a2a2a"/>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  </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trabajador podrá  hacer u</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o de licencia por </w:t>
      </w:r>
      <w:r w:rsidDel="00000000" w:rsidR="00000000" w:rsidRPr="00000000">
        <w:rPr>
          <w:rFonts w:ascii="Times New Roman" w:cs="Times New Roman" w:eastAsia="Times New Roman" w:hAnsi="Times New Roman"/>
          <w:color w:val="2a2a2a"/>
          <w:sz w:val="23"/>
          <w:szCs w:val="23"/>
          <w:rtl w:val="0"/>
        </w:rPr>
        <w:t xml:space="preserve">as</w:t>
      </w:r>
      <w:r w:rsidDel="00000000" w:rsidR="00000000" w:rsidRPr="00000000">
        <w:rPr>
          <w:rFonts w:ascii="Times New Roman" w:cs="Times New Roman" w:eastAsia="Times New Roman" w:hAnsi="Times New Roman"/>
          <w:color w:val="070707"/>
          <w:sz w:val="23"/>
          <w:szCs w:val="23"/>
          <w:rtl w:val="0"/>
        </w:rPr>
        <w:t xml:space="preserve">u</w:t>
      </w:r>
      <w:r w:rsidDel="00000000" w:rsidR="00000000" w:rsidRPr="00000000">
        <w:rPr>
          <w:rFonts w:ascii="Times New Roman" w:cs="Times New Roman" w:eastAsia="Times New Roman" w:hAnsi="Times New Roman"/>
          <w:color w:val="191919"/>
          <w:sz w:val="23"/>
          <w:szCs w:val="23"/>
          <w:rtl w:val="0"/>
        </w:rPr>
        <w:t xml:space="preserve">ntos particu</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ares en form</w:t>
      </w:r>
      <w:r w:rsidDel="00000000" w:rsidR="00000000" w:rsidRPr="00000000">
        <w:rPr>
          <w:rFonts w:ascii="Times New Roman" w:cs="Times New Roman" w:eastAsia="Times New Roman" w:hAnsi="Times New Roman"/>
          <w:color w:val="2a2a2a"/>
          <w:sz w:val="23"/>
          <w:szCs w:val="23"/>
          <w:rtl w:val="0"/>
        </w:rPr>
        <w:t xml:space="preserve">a </w:t>
      </w:r>
      <w:r w:rsidDel="00000000" w:rsidR="00000000" w:rsidRPr="00000000">
        <w:rPr>
          <w:rFonts w:ascii="Times New Roman" w:cs="Times New Roman" w:eastAsia="Times New Roman" w:hAnsi="Times New Roman"/>
          <w:color w:val="191919"/>
          <w:sz w:val="23"/>
          <w:szCs w:val="23"/>
          <w:rtl w:val="0"/>
        </w:rPr>
        <w:t xml:space="preserve">continua o fraccionada hasta compl</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91919"/>
          <w:sz w:val="23"/>
          <w:szCs w:val="23"/>
          <w:rtl w:val="0"/>
        </w:rPr>
        <w:t xml:space="preserve">tar DOC</w:t>
      </w:r>
      <w:r w:rsidDel="00000000" w:rsidR="00000000" w:rsidRPr="00000000">
        <w:rPr>
          <w:rFonts w:ascii="Times New Roman" w:cs="Times New Roman" w:eastAsia="Times New Roman" w:hAnsi="Times New Roman"/>
          <w:color w:val="2a2a2a"/>
          <w:sz w:val="23"/>
          <w:szCs w:val="23"/>
          <w:rtl w:val="0"/>
        </w:rPr>
        <w:t xml:space="preserve">E </w:t>
      </w:r>
      <w:r w:rsidDel="00000000" w:rsidR="00000000" w:rsidRPr="00000000">
        <w:rPr>
          <w:rFonts w:ascii="Times New Roman" w:cs="Times New Roman" w:eastAsia="Times New Roman" w:hAnsi="Times New Roman"/>
          <w:color w:val="191919"/>
          <w:sz w:val="23"/>
          <w:szCs w:val="23"/>
          <w:rtl w:val="0"/>
        </w:rPr>
        <w:t xml:space="preserve">(12) meses d</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91919"/>
          <w:sz w:val="23"/>
          <w:szCs w:val="23"/>
          <w:rtl w:val="0"/>
        </w:rPr>
        <w:t xml:space="preserve">ntro de cada CINCO (5) años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si</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91919"/>
          <w:sz w:val="23"/>
          <w:szCs w:val="23"/>
          <w:rtl w:val="0"/>
        </w:rPr>
        <w:t xml:space="preserve">mpr</w:t>
      </w:r>
      <w:r w:rsidDel="00000000" w:rsidR="00000000" w:rsidRPr="00000000">
        <w:rPr>
          <w:rFonts w:ascii="Times New Roman" w:cs="Times New Roman" w:eastAsia="Times New Roman" w:hAnsi="Times New Roman"/>
          <w:color w:val="2a2a2a"/>
          <w:sz w:val="23"/>
          <w:szCs w:val="23"/>
          <w:rtl w:val="0"/>
        </w:rPr>
        <w:t xml:space="preserve">e </w:t>
      </w:r>
      <w:r w:rsidDel="00000000" w:rsidR="00000000" w:rsidRPr="00000000">
        <w:rPr>
          <w:rFonts w:ascii="Times New Roman" w:cs="Times New Roman" w:eastAsia="Times New Roman" w:hAnsi="Times New Roman"/>
          <w:color w:val="191919"/>
          <w:sz w:val="23"/>
          <w:szCs w:val="23"/>
          <w:rtl w:val="0"/>
        </w:rPr>
        <w:t xml:space="preserve">que cuente con DOS (2) años de ant</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güedad </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nint</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91919"/>
          <w:sz w:val="23"/>
          <w:szCs w:val="23"/>
          <w:rtl w:val="0"/>
        </w:rPr>
        <w:t xml:space="preserve">rrumpida en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 Admini</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tración Púb</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ica Provincial</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en 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p</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91919"/>
          <w:sz w:val="23"/>
          <w:szCs w:val="23"/>
          <w:rtl w:val="0"/>
        </w:rPr>
        <w:t xml:space="preserve">ríodo inmedi</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91919"/>
          <w:sz w:val="23"/>
          <w:szCs w:val="23"/>
          <w:rtl w:val="0"/>
        </w:rPr>
        <w:t xml:space="preserve">to anterior a la fecha en que formule el pedido re</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pecti</w:t>
      </w:r>
      <w:r w:rsidDel="00000000" w:rsidR="00000000" w:rsidRPr="00000000">
        <w:rPr>
          <w:rFonts w:ascii="Times New Roman" w:cs="Times New Roman" w:eastAsia="Times New Roman" w:hAnsi="Times New Roman"/>
          <w:color w:val="2a2a2a"/>
          <w:sz w:val="23"/>
          <w:szCs w:val="23"/>
          <w:rtl w:val="0"/>
        </w:rPr>
        <w:t xml:space="preserve">v</w:t>
      </w:r>
      <w:r w:rsidDel="00000000" w:rsidR="00000000" w:rsidRPr="00000000">
        <w:rPr>
          <w:rFonts w:ascii="Times New Roman" w:cs="Times New Roman" w:eastAsia="Times New Roman" w:hAnsi="Times New Roman"/>
          <w:color w:val="191919"/>
          <w:sz w:val="23"/>
          <w:szCs w:val="23"/>
          <w:rtl w:val="0"/>
        </w:rPr>
        <w:t xml:space="preserve">o. Prorrogable por igua</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período.</w:t>
      </w:r>
      <w:r w:rsidDel="00000000" w:rsidR="00000000" w:rsidRPr="00000000">
        <w:rPr>
          <w:rtl w:val="0"/>
        </w:rPr>
      </w:r>
    </w:p>
    <w:p w:rsidR="00000000" w:rsidDel="00000000" w:rsidP="00000000" w:rsidRDefault="00000000" w:rsidRPr="00000000" w14:paraId="00000BFC">
      <w:pPr>
        <w:spacing w:before="8" w:line="100" w:lineRule="auto"/>
        <w:jc w:val="left"/>
        <w:rPr>
          <w:sz w:val="10"/>
          <w:szCs w:val="10"/>
        </w:rPr>
      </w:pPr>
      <w:r w:rsidDel="00000000" w:rsidR="00000000" w:rsidRPr="00000000">
        <w:rPr>
          <w:rtl w:val="0"/>
        </w:rPr>
      </w:r>
    </w:p>
    <w:p w:rsidR="00000000" w:rsidDel="00000000" w:rsidP="00000000" w:rsidRDefault="00000000" w:rsidRPr="00000000" w14:paraId="00000BFD">
      <w:pPr>
        <w:spacing w:line="200" w:lineRule="auto"/>
        <w:jc w:val="left"/>
        <w:rPr>
          <w:sz w:val="20"/>
          <w:szCs w:val="20"/>
        </w:rPr>
      </w:pPr>
      <w:r w:rsidDel="00000000" w:rsidR="00000000" w:rsidRPr="00000000">
        <w:rPr>
          <w:rtl w:val="0"/>
        </w:rPr>
      </w:r>
    </w:p>
    <w:p w:rsidR="00000000" w:rsidDel="00000000" w:rsidP="00000000" w:rsidRDefault="00000000" w:rsidRPr="00000000" w14:paraId="00000BFE">
      <w:pPr>
        <w:spacing w:line="200" w:lineRule="auto"/>
        <w:jc w:val="left"/>
        <w:rPr>
          <w:sz w:val="20"/>
          <w:szCs w:val="20"/>
        </w:rPr>
      </w:pPr>
      <w:r w:rsidDel="00000000" w:rsidR="00000000" w:rsidRPr="00000000">
        <w:rPr>
          <w:rtl w:val="0"/>
        </w:rPr>
      </w:r>
    </w:p>
    <w:p w:rsidR="00000000" w:rsidDel="00000000" w:rsidP="00000000" w:rsidRDefault="00000000" w:rsidRPr="00000000" w14:paraId="00000BFF">
      <w:pPr>
        <w:spacing w:line="372" w:lineRule="auto"/>
        <w:ind w:left="698" w:right="15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E</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ta licencia </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e acordará </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empre qu</w:t>
      </w:r>
      <w:r w:rsidDel="00000000" w:rsidR="00000000" w:rsidRPr="00000000">
        <w:rPr>
          <w:rFonts w:ascii="Times New Roman" w:cs="Times New Roman" w:eastAsia="Times New Roman" w:hAnsi="Times New Roman"/>
          <w:color w:val="2a2a2a"/>
          <w:sz w:val="23"/>
          <w:szCs w:val="23"/>
          <w:rtl w:val="0"/>
        </w:rPr>
        <w:t xml:space="preserve">e </w:t>
      </w:r>
      <w:r w:rsidDel="00000000" w:rsidR="00000000" w:rsidRPr="00000000">
        <w:rPr>
          <w:rFonts w:ascii="Times New Roman" w:cs="Times New Roman" w:eastAsia="Times New Roman" w:hAnsi="Times New Roman"/>
          <w:color w:val="191919"/>
          <w:sz w:val="23"/>
          <w:szCs w:val="23"/>
          <w:rtl w:val="0"/>
        </w:rPr>
        <w:t xml:space="preserve">no </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e opongan ra</w:t>
      </w:r>
      <w:r w:rsidDel="00000000" w:rsidR="00000000" w:rsidRPr="00000000">
        <w:rPr>
          <w:rFonts w:ascii="Times New Roman" w:cs="Times New Roman" w:eastAsia="Times New Roman" w:hAnsi="Times New Roman"/>
          <w:color w:val="2a2a2a"/>
          <w:sz w:val="23"/>
          <w:szCs w:val="23"/>
          <w:rtl w:val="0"/>
        </w:rPr>
        <w:t xml:space="preserve">z</w:t>
      </w:r>
      <w:r w:rsidDel="00000000" w:rsidR="00000000" w:rsidRPr="00000000">
        <w:rPr>
          <w:rFonts w:ascii="Times New Roman" w:cs="Times New Roman" w:eastAsia="Times New Roman" w:hAnsi="Times New Roman"/>
          <w:color w:val="191919"/>
          <w:sz w:val="23"/>
          <w:szCs w:val="23"/>
          <w:rtl w:val="0"/>
        </w:rPr>
        <w:t xml:space="preserve">on</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91919"/>
          <w:sz w:val="23"/>
          <w:szCs w:val="23"/>
          <w:rtl w:val="0"/>
        </w:rPr>
        <w:t xml:space="preserve">s d</w:t>
      </w:r>
      <w:r w:rsidDel="00000000" w:rsidR="00000000" w:rsidRPr="00000000">
        <w:rPr>
          <w:rFonts w:ascii="Times New Roman" w:cs="Times New Roman" w:eastAsia="Times New Roman" w:hAnsi="Times New Roman"/>
          <w:color w:val="2a2a2a"/>
          <w:sz w:val="23"/>
          <w:szCs w:val="23"/>
          <w:rtl w:val="0"/>
        </w:rPr>
        <w:t xml:space="preserve">e s</w:t>
      </w:r>
      <w:r w:rsidDel="00000000" w:rsidR="00000000" w:rsidRPr="00000000">
        <w:rPr>
          <w:rFonts w:ascii="Times New Roman" w:cs="Times New Roman" w:eastAsia="Times New Roman" w:hAnsi="Times New Roman"/>
          <w:color w:val="191919"/>
          <w:sz w:val="23"/>
          <w:szCs w:val="23"/>
          <w:rtl w:val="0"/>
        </w:rPr>
        <w:t xml:space="preserve">ervicio. El término d</w:t>
      </w:r>
      <w:r w:rsidDel="00000000" w:rsidR="00000000" w:rsidRPr="00000000">
        <w:rPr>
          <w:rFonts w:ascii="Times New Roman" w:cs="Times New Roman" w:eastAsia="Times New Roman" w:hAnsi="Times New Roman"/>
          <w:color w:val="2a2a2a"/>
          <w:sz w:val="23"/>
          <w:szCs w:val="23"/>
          <w:rtl w:val="0"/>
        </w:rPr>
        <w:t xml:space="preserve">e </w:t>
      </w:r>
      <w:r w:rsidDel="00000000" w:rsidR="00000000" w:rsidRPr="00000000">
        <w:rPr>
          <w:rFonts w:ascii="Times New Roman" w:cs="Times New Roman" w:eastAsia="Times New Roman" w:hAnsi="Times New Roman"/>
          <w:color w:val="191919"/>
          <w:sz w:val="23"/>
          <w:szCs w:val="23"/>
          <w:rtl w:val="0"/>
        </w:rPr>
        <w:t xml:space="preserve">licencia no uti</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i</w:t>
      </w:r>
      <w:r w:rsidDel="00000000" w:rsidR="00000000" w:rsidRPr="00000000">
        <w:rPr>
          <w:rFonts w:ascii="Times New Roman" w:cs="Times New Roman" w:eastAsia="Times New Roman" w:hAnsi="Times New Roman"/>
          <w:color w:val="3a3a3a"/>
          <w:sz w:val="23"/>
          <w:szCs w:val="23"/>
          <w:rtl w:val="0"/>
        </w:rPr>
        <w:t xml:space="preserve">z</w:t>
      </w:r>
      <w:r w:rsidDel="00000000" w:rsidR="00000000" w:rsidRPr="00000000">
        <w:rPr>
          <w:rFonts w:ascii="Times New Roman" w:cs="Times New Roman" w:eastAsia="Times New Roman" w:hAnsi="Times New Roman"/>
          <w:color w:val="191919"/>
          <w:sz w:val="23"/>
          <w:szCs w:val="23"/>
          <w:rtl w:val="0"/>
        </w:rPr>
        <w:t xml:space="preserve">ada no podrá acumu</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ar</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e a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o</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91919"/>
          <w:sz w:val="23"/>
          <w:szCs w:val="23"/>
          <w:rtl w:val="0"/>
        </w:rPr>
        <w:t xml:space="preserve">CINCO (5) años s</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2a2a2a"/>
          <w:sz w:val="23"/>
          <w:szCs w:val="23"/>
          <w:rtl w:val="0"/>
        </w:rPr>
        <w:t xml:space="preserve">g</w:t>
      </w:r>
      <w:r w:rsidDel="00000000" w:rsidR="00000000" w:rsidRPr="00000000">
        <w:rPr>
          <w:rFonts w:ascii="Times New Roman" w:cs="Times New Roman" w:eastAsia="Times New Roman" w:hAnsi="Times New Roman"/>
          <w:color w:val="191919"/>
          <w:sz w:val="23"/>
          <w:szCs w:val="23"/>
          <w:rtl w:val="0"/>
        </w:rPr>
        <w:t xml:space="preserve">uientes.</w:t>
      </w:r>
      <w:r w:rsidDel="00000000" w:rsidR="00000000" w:rsidRPr="00000000">
        <w:rPr>
          <w:rtl w:val="0"/>
        </w:rPr>
      </w:r>
    </w:p>
    <w:p w:rsidR="00000000" w:rsidDel="00000000" w:rsidP="00000000" w:rsidRDefault="00000000" w:rsidRPr="00000000" w14:paraId="00000C00">
      <w:pPr>
        <w:spacing w:before="4" w:line="160" w:lineRule="auto"/>
        <w:jc w:val="left"/>
        <w:rPr>
          <w:sz w:val="16"/>
          <w:szCs w:val="16"/>
        </w:rPr>
      </w:pPr>
      <w:r w:rsidDel="00000000" w:rsidR="00000000" w:rsidRPr="00000000">
        <w:rPr>
          <w:rtl w:val="0"/>
        </w:rPr>
      </w:r>
    </w:p>
    <w:p w:rsidR="00000000" w:rsidDel="00000000" w:rsidP="00000000" w:rsidRDefault="00000000" w:rsidRPr="00000000" w14:paraId="00000C01">
      <w:pPr>
        <w:ind w:left="698" w:right="16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Para tener derecho a e</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ta licencia en distinto</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91919"/>
          <w:sz w:val="23"/>
          <w:szCs w:val="23"/>
          <w:rtl w:val="0"/>
        </w:rPr>
        <w:t xml:space="preserve">CINCO (5) año</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545454"/>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deberá transcu</w:t>
      </w:r>
      <w:r w:rsidDel="00000000" w:rsidR="00000000" w:rsidRPr="00000000">
        <w:rPr>
          <w:rFonts w:ascii="Times New Roman" w:cs="Times New Roman" w:eastAsia="Times New Roman" w:hAnsi="Times New Roman"/>
          <w:color w:val="070707"/>
          <w:sz w:val="23"/>
          <w:szCs w:val="23"/>
          <w:rtl w:val="0"/>
        </w:rPr>
        <w:t xml:space="preserve">r</w:t>
      </w:r>
      <w:r w:rsidDel="00000000" w:rsidR="00000000" w:rsidRPr="00000000">
        <w:rPr>
          <w:rFonts w:ascii="Times New Roman" w:cs="Times New Roman" w:eastAsia="Times New Roman" w:hAnsi="Times New Roman"/>
          <w:color w:val="191919"/>
          <w:sz w:val="23"/>
          <w:szCs w:val="23"/>
          <w:rtl w:val="0"/>
        </w:rPr>
        <w:t xml:space="preserve">rir un pla</w:t>
      </w:r>
      <w:r w:rsidDel="00000000" w:rsidR="00000000" w:rsidRPr="00000000">
        <w:rPr>
          <w:rFonts w:ascii="Times New Roman" w:cs="Times New Roman" w:eastAsia="Times New Roman" w:hAnsi="Times New Roman"/>
          <w:color w:val="2a2a2a"/>
          <w:sz w:val="23"/>
          <w:szCs w:val="23"/>
          <w:rtl w:val="0"/>
        </w:rPr>
        <w:t xml:space="preserve">z</w:t>
      </w:r>
      <w:r w:rsidDel="00000000" w:rsidR="00000000" w:rsidRPr="00000000">
        <w:rPr>
          <w:rFonts w:ascii="Times New Roman" w:cs="Times New Roman" w:eastAsia="Times New Roman" w:hAnsi="Times New Roman"/>
          <w:color w:val="191919"/>
          <w:sz w:val="23"/>
          <w:szCs w:val="23"/>
          <w:rtl w:val="0"/>
        </w:rPr>
        <w:t xml:space="preserve">o mínimo d</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tl w:val="0"/>
        </w:rPr>
      </w:r>
    </w:p>
    <w:p w:rsidR="00000000" w:rsidDel="00000000" w:rsidP="00000000" w:rsidRDefault="00000000" w:rsidRPr="00000000" w14:paraId="00000C02">
      <w:pPr>
        <w:spacing w:before="6" w:line="140" w:lineRule="auto"/>
        <w:jc w:val="left"/>
        <w:rPr>
          <w:sz w:val="14"/>
          <w:szCs w:val="14"/>
        </w:rPr>
      </w:pPr>
      <w:r w:rsidDel="00000000" w:rsidR="00000000" w:rsidRPr="00000000">
        <w:rPr>
          <w:rtl w:val="0"/>
        </w:rPr>
      </w:r>
    </w:p>
    <w:p w:rsidR="00000000" w:rsidDel="00000000" w:rsidP="00000000" w:rsidRDefault="00000000" w:rsidRPr="00000000" w14:paraId="00000C03">
      <w:pPr>
        <w:ind w:left="698" w:right="333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DOS (2) años en</w:t>
      </w:r>
      <w:r w:rsidDel="00000000" w:rsidR="00000000" w:rsidRPr="00000000">
        <w:rPr>
          <w:rFonts w:ascii="Times New Roman" w:cs="Times New Roman" w:eastAsia="Times New Roman" w:hAnsi="Times New Roman"/>
          <w:color w:val="070707"/>
          <w:sz w:val="23"/>
          <w:szCs w:val="23"/>
          <w:rtl w:val="0"/>
        </w:rPr>
        <w:t xml:space="preserve">t</w:t>
      </w:r>
      <w:r w:rsidDel="00000000" w:rsidR="00000000" w:rsidRPr="00000000">
        <w:rPr>
          <w:rFonts w:ascii="Times New Roman" w:cs="Times New Roman" w:eastAsia="Times New Roman" w:hAnsi="Times New Roman"/>
          <w:color w:val="191919"/>
          <w:sz w:val="23"/>
          <w:szCs w:val="23"/>
          <w:rtl w:val="0"/>
        </w:rPr>
        <w:t xml:space="preserve">re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 t</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91919"/>
          <w:sz w:val="23"/>
          <w:szCs w:val="23"/>
          <w:rtl w:val="0"/>
        </w:rPr>
        <w:t xml:space="preserve">rminación d</w:t>
      </w:r>
      <w:r w:rsidDel="00000000" w:rsidR="00000000" w:rsidRPr="00000000">
        <w:rPr>
          <w:rFonts w:ascii="Times New Roman" w:cs="Times New Roman" w:eastAsia="Times New Roman" w:hAnsi="Times New Roman"/>
          <w:color w:val="2a2a2a"/>
          <w:sz w:val="23"/>
          <w:szCs w:val="23"/>
          <w:rtl w:val="0"/>
        </w:rPr>
        <w:t xml:space="preserve">e </w:t>
      </w:r>
      <w:r w:rsidDel="00000000" w:rsidR="00000000" w:rsidRPr="00000000">
        <w:rPr>
          <w:rFonts w:ascii="Times New Roman" w:cs="Times New Roman" w:eastAsia="Times New Roman" w:hAnsi="Times New Roman"/>
          <w:color w:val="070707"/>
          <w:sz w:val="23"/>
          <w:szCs w:val="23"/>
          <w:rtl w:val="0"/>
        </w:rPr>
        <w:t xml:space="preserve">un</w:t>
      </w:r>
      <w:r w:rsidDel="00000000" w:rsidR="00000000" w:rsidRPr="00000000">
        <w:rPr>
          <w:rFonts w:ascii="Times New Roman" w:cs="Times New Roman" w:eastAsia="Times New Roman" w:hAnsi="Times New Roman"/>
          <w:color w:val="191919"/>
          <w:sz w:val="23"/>
          <w:szCs w:val="23"/>
          <w:rtl w:val="0"/>
        </w:rPr>
        <w:t xml:space="preserve">a y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 </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n</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ciación d</w:t>
      </w:r>
      <w:r w:rsidDel="00000000" w:rsidR="00000000" w:rsidRPr="00000000">
        <w:rPr>
          <w:rFonts w:ascii="Times New Roman" w:cs="Times New Roman" w:eastAsia="Times New Roman" w:hAnsi="Times New Roman"/>
          <w:color w:val="2a2a2a"/>
          <w:sz w:val="23"/>
          <w:szCs w:val="23"/>
          <w:rtl w:val="0"/>
        </w:rPr>
        <w:t xml:space="preserve">e </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 otra.</w:t>
      </w:r>
      <w:r w:rsidDel="00000000" w:rsidR="00000000" w:rsidRPr="00000000">
        <w:rPr>
          <w:rtl w:val="0"/>
        </w:rPr>
      </w:r>
    </w:p>
    <w:p w:rsidR="00000000" w:rsidDel="00000000" w:rsidP="00000000" w:rsidRDefault="00000000" w:rsidRPr="00000000" w14:paraId="00000C04">
      <w:pPr>
        <w:spacing w:before="10" w:line="120" w:lineRule="auto"/>
        <w:jc w:val="left"/>
        <w:rPr>
          <w:sz w:val="13"/>
          <w:szCs w:val="13"/>
        </w:rPr>
      </w:pPr>
      <w:r w:rsidDel="00000000" w:rsidR="00000000" w:rsidRPr="00000000">
        <w:rPr>
          <w:rtl w:val="0"/>
        </w:rPr>
      </w:r>
    </w:p>
    <w:p w:rsidR="00000000" w:rsidDel="00000000" w:rsidP="00000000" w:rsidRDefault="00000000" w:rsidRPr="00000000" w14:paraId="00000C05">
      <w:pPr>
        <w:spacing w:line="200" w:lineRule="auto"/>
        <w:jc w:val="left"/>
        <w:rPr>
          <w:sz w:val="20"/>
          <w:szCs w:val="20"/>
        </w:rPr>
      </w:pPr>
      <w:r w:rsidDel="00000000" w:rsidR="00000000" w:rsidRPr="00000000">
        <w:rPr>
          <w:rtl w:val="0"/>
        </w:rPr>
      </w:r>
    </w:p>
    <w:p w:rsidR="00000000" w:rsidDel="00000000" w:rsidP="00000000" w:rsidRDefault="00000000" w:rsidRPr="00000000" w14:paraId="00000C06">
      <w:pPr>
        <w:spacing w:line="200" w:lineRule="auto"/>
        <w:jc w:val="left"/>
        <w:rPr>
          <w:sz w:val="20"/>
          <w:szCs w:val="20"/>
        </w:rPr>
      </w:pPr>
      <w:r w:rsidDel="00000000" w:rsidR="00000000" w:rsidRPr="00000000">
        <w:rPr>
          <w:rtl w:val="0"/>
        </w:rPr>
      </w:r>
    </w:p>
    <w:p w:rsidR="00000000" w:rsidDel="00000000" w:rsidP="00000000" w:rsidRDefault="00000000" w:rsidRPr="00000000" w14:paraId="00000C07">
      <w:pPr>
        <w:spacing w:line="200" w:lineRule="auto"/>
        <w:jc w:val="left"/>
        <w:rPr>
          <w:sz w:val="20"/>
          <w:szCs w:val="20"/>
        </w:rPr>
      </w:pPr>
      <w:r w:rsidDel="00000000" w:rsidR="00000000" w:rsidRPr="00000000">
        <w:rPr>
          <w:rtl w:val="0"/>
        </w:rPr>
      </w:r>
    </w:p>
    <w:p w:rsidR="00000000" w:rsidDel="00000000" w:rsidP="00000000" w:rsidRDefault="00000000" w:rsidRPr="00000000" w14:paraId="00000C08">
      <w:pPr>
        <w:spacing w:line="200" w:lineRule="auto"/>
        <w:jc w:val="left"/>
        <w:rPr>
          <w:sz w:val="20"/>
          <w:szCs w:val="20"/>
        </w:rPr>
      </w:pPr>
      <w:r w:rsidDel="00000000" w:rsidR="00000000" w:rsidRPr="00000000">
        <w:rPr>
          <w:rtl w:val="0"/>
        </w:rPr>
      </w:r>
    </w:p>
    <w:p w:rsidR="00000000" w:rsidDel="00000000" w:rsidP="00000000" w:rsidRDefault="00000000" w:rsidRPr="00000000" w14:paraId="00000C09">
      <w:pPr>
        <w:spacing w:line="200" w:lineRule="auto"/>
        <w:jc w:val="left"/>
        <w:rPr>
          <w:sz w:val="20"/>
          <w:szCs w:val="20"/>
        </w:rPr>
      </w:pPr>
      <w:r w:rsidDel="00000000" w:rsidR="00000000" w:rsidRPr="00000000">
        <w:rPr>
          <w:rtl w:val="0"/>
        </w:rPr>
      </w:r>
    </w:p>
    <w:p w:rsidR="00000000" w:rsidDel="00000000" w:rsidP="00000000" w:rsidRDefault="00000000" w:rsidRPr="00000000" w14:paraId="00000C0A">
      <w:pPr>
        <w:spacing w:line="692" w:lineRule="auto"/>
        <w:ind w:left="698" w:right="4993"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91919"/>
          <w:sz w:val="23"/>
          <w:szCs w:val="23"/>
          <w:rtl w:val="0"/>
        </w:rPr>
        <w:t xml:space="preserve">L</w:t>
      </w:r>
      <w:r w:rsidDel="00000000" w:rsidR="00000000" w:rsidRPr="00000000">
        <w:rPr>
          <w:rFonts w:ascii="Times New Roman" w:cs="Times New Roman" w:eastAsia="Times New Roman" w:hAnsi="Times New Roman"/>
          <w:color w:val="070707"/>
          <w:sz w:val="23"/>
          <w:szCs w:val="23"/>
          <w:rtl w:val="0"/>
        </w:rPr>
        <w:t xml:space="preserve">I</w:t>
      </w:r>
      <w:r w:rsidDel="00000000" w:rsidR="00000000" w:rsidRPr="00000000">
        <w:rPr>
          <w:rFonts w:ascii="Times New Roman" w:cs="Times New Roman" w:eastAsia="Times New Roman" w:hAnsi="Times New Roman"/>
          <w:color w:val="191919"/>
          <w:sz w:val="23"/>
          <w:szCs w:val="23"/>
          <w:rtl w:val="0"/>
        </w:rPr>
        <w:t xml:space="preserve">CENCIAS SIN G</w:t>
      </w:r>
      <w:r w:rsidDel="00000000" w:rsidR="00000000" w:rsidRPr="00000000">
        <w:rPr>
          <w:rFonts w:ascii="Times New Roman" w:cs="Times New Roman" w:eastAsia="Times New Roman" w:hAnsi="Times New Roman"/>
          <w:color w:val="070707"/>
          <w:sz w:val="23"/>
          <w:szCs w:val="23"/>
          <w:rtl w:val="0"/>
        </w:rPr>
        <w:t xml:space="preserve">O</w:t>
      </w:r>
      <w:r w:rsidDel="00000000" w:rsidR="00000000" w:rsidRPr="00000000">
        <w:rPr>
          <w:rFonts w:ascii="Times New Roman" w:cs="Times New Roman" w:eastAsia="Times New Roman" w:hAnsi="Times New Roman"/>
          <w:color w:val="191919"/>
          <w:sz w:val="23"/>
          <w:szCs w:val="23"/>
          <w:rtl w:val="0"/>
        </w:rPr>
        <w:t xml:space="preserve">CE  DE HABERES AR</w:t>
      </w:r>
      <w:r w:rsidDel="00000000" w:rsidR="00000000" w:rsidRPr="00000000">
        <w:rPr>
          <w:rFonts w:ascii="Times New Roman" w:cs="Times New Roman" w:eastAsia="Times New Roman" w:hAnsi="Times New Roman"/>
          <w:color w:val="070707"/>
          <w:sz w:val="23"/>
          <w:szCs w:val="23"/>
          <w:rtl w:val="0"/>
        </w:rPr>
        <w:t xml:space="preserve">T</w:t>
      </w:r>
      <w:r w:rsidDel="00000000" w:rsidR="00000000" w:rsidRPr="00000000">
        <w:rPr>
          <w:rFonts w:ascii="Times New Roman" w:cs="Times New Roman" w:eastAsia="Times New Roman" w:hAnsi="Times New Roman"/>
          <w:color w:val="191919"/>
          <w:sz w:val="23"/>
          <w:szCs w:val="23"/>
          <w:rtl w:val="0"/>
        </w:rPr>
        <w:t xml:space="preserve">ÍCULO 68.</w:t>
      </w:r>
      <w:r w:rsidDel="00000000" w:rsidR="00000000" w:rsidRPr="00000000">
        <w:rPr>
          <w:rFonts w:ascii="Times New Roman" w:cs="Times New Roman" w:eastAsia="Times New Roman" w:hAnsi="Times New Roman"/>
          <w:color w:val="070707"/>
          <w:sz w:val="23"/>
          <w:szCs w:val="23"/>
          <w:rtl w:val="0"/>
        </w:rPr>
        <w:t xml:space="preserve">3</w:t>
      </w:r>
      <w:r w:rsidDel="00000000" w:rsidR="00000000" w:rsidRPr="00000000">
        <w:rPr>
          <w:rFonts w:ascii="Times New Roman" w:cs="Times New Roman" w:eastAsia="Times New Roman" w:hAnsi="Times New Roman"/>
          <w:color w:val="2a2a2a"/>
          <w:sz w:val="23"/>
          <w:szCs w:val="23"/>
          <w:rtl w:val="0"/>
        </w:rPr>
        <w:t xml:space="preserve">.</w:t>
      </w:r>
      <w:r w:rsidDel="00000000" w:rsidR="00000000" w:rsidRPr="00000000">
        <w:rPr>
          <w:rFonts w:ascii="Times New Roman" w:cs="Times New Roman" w:eastAsia="Times New Roman" w:hAnsi="Times New Roman"/>
          <w:color w:val="191919"/>
          <w:sz w:val="23"/>
          <w:szCs w:val="23"/>
          <w:rtl w:val="0"/>
        </w:rPr>
        <w:t xml:space="preserve">- RA</w:t>
      </w:r>
      <w:r w:rsidDel="00000000" w:rsidR="00000000" w:rsidRPr="00000000">
        <w:rPr>
          <w:rFonts w:ascii="Times New Roman" w:cs="Times New Roman" w:eastAsia="Times New Roman" w:hAnsi="Times New Roman"/>
          <w:color w:val="070707"/>
          <w:sz w:val="23"/>
          <w:szCs w:val="23"/>
          <w:rtl w:val="0"/>
        </w:rPr>
        <w:t xml:space="preserve">Z</w:t>
      </w:r>
      <w:r w:rsidDel="00000000" w:rsidR="00000000" w:rsidRPr="00000000">
        <w:rPr>
          <w:rFonts w:ascii="Times New Roman" w:cs="Times New Roman" w:eastAsia="Times New Roman" w:hAnsi="Times New Roman"/>
          <w:color w:val="191919"/>
          <w:sz w:val="23"/>
          <w:szCs w:val="23"/>
          <w:rtl w:val="0"/>
        </w:rPr>
        <w:t xml:space="preserve">ONES DE ES</w:t>
      </w:r>
      <w:r w:rsidDel="00000000" w:rsidR="00000000" w:rsidRPr="00000000">
        <w:rPr>
          <w:rFonts w:ascii="Times New Roman" w:cs="Times New Roman" w:eastAsia="Times New Roman" w:hAnsi="Times New Roman"/>
          <w:color w:val="070707"/>
          <w:sz w:val="23"/>
          <w:szCs w:val="23"/>
          <w:rtl w:val="0"/>
        </w:rPr>
        <w:t xml:space="preserve">T</w:t>
      </w:r>
      <w:r w:rsidDel="00000000" w:rsidR="00000000" w:rsidRPr="00000000">
        <w:rPr>
          <w:rFonts w:ascii="Times New Roman" w:cs="Times New Roman" w:eastAsia="Times New Roman" w:hAnsi="Times New Roman"/>
          <w:color w:val="191919"/>
          <w:sz w:val="23"/>
          <w:szCs w:val="23"/>
          <w:rtl w:val="0"/>
        </w:rPr>
        <w:t xml:space="preserve">U</w:t>
      </w:r>
      <w:r w:rsidDel="00000000" w:rsidR="00000000" w:rsidRPr="00000000">
        <w:rPr>
          <w:rFonts w:ascii="Times New Roman" w:cs="Times New Roman" w:eastAsia="Times New Roman" w:hAnsi="Times New Roman"/>
          <w:color w:val="070707"/>
          <w:sz w:val="23"/>
          <w:szCs w:val="23"/>
          <w:rtl w:val="0"/>
        </w:rPr>
        <w:t xml:space="preserve">D</w:t>
      </w:r>
      <w:r w:rsidDel="00000000" w:rsidR="00000000" w:rsidRPr="00000000">
        <w:rPr>
          <w:rFonts w:ascii="Times New Roman" w:cs="Times New Roman" w:eastAsia="Times New Roman" w:hAnsi="Times New Roman"/>
          <w:color w:val="191919"/>
          <w:sz w:val="23"/>
          <w:szCs w:val="23"/>
          <w:rtl w:val="0"/>
        </w:rPr>
        <w:t xml:space="preserve">I</w:t>
      </w:r>
      <w:r w:rsidDel="00000000" w:rsidR="00000000" w:rsidRPr="00000000">
        <w:rPr>
          <w:rFonts w:ascii="Times New Roman" w:cs="Times New Roman" w:eastAsia="Times New Roman" w:hAnsi="Times New Roman"/>
          <w:color w:val="070707"/>
          <w:sz w:val="23"/>
          <w:szCs w:val="23"/>
          <w:rtl w:val="0"/>
        </w:rPr>
        <w:t xml:space="preserve">O:</w:t>
      </w:r>
      <w:r w:rsidDel="00000000" w:rsidR="00000000" w:rsidRPr="00000000">
        <w:rPr>
          <w:rtl w:val="0"/>
        </w:rPr>
      </w:r>
    </w:p>
    <w:p w:rsidR="00000000" w:rsidDel="00000000" w:rsidP="00000000" w:rsidRDefault="00000000" w:rsidRPr="00000000" w14:paraId="00000C0B">
      <w:pPr>
        <w:spacing w:before="4" w:line="372" w:lineRule="auto"/>
        <w:ind w:left="698" w:right="162" w:firstLine="7.000000000000028"/>
        <w:jc w:val="both"/>
        <w:rPr>
          <w:rFonts w:ascii="Times New Roman" w:cs="Times New Roman" w:eastAsia="Times New Roman" w:hAnsi="Times New Roman"/>
          <w:sz w:val="23"/>
          <w:szCs w:val="23"/>
        </w:rPr>
        <w:sectPr>
          <w:type w:val="continuous"/>
          <w:pgSz w:h="20160" w:w="12240" w:orient="portrait"/>
          <w:pgMar w:bottom="280" w:top="280" w:left="1080" w:right="720" w:header="360" w:footer="360"/>
        </w:sectPr>
      </w:pPr>
      <w:r w:rsidDel="00000000" w:rsidR="00000000" w:rsidRPr="00000000">
        <w:rPr>
          <w:rFonts w:ascii="Times New Roman" w:cs="Times New Roman" w:eastAsia="Times New Roman" w:hAnsi="Times New Roman"/>
          <w:color w:val="191919"/>
          <w:sz w:val="23"/>
          <w:szCs w:val="23"/>
          <w:rtl w:val="0"/>
        </w:rPr>
        <w:t xml:space="preserve">Se otor</w:t>
      </w:r>
      <w:r w:rsidDel="00000000" w:rsidR="00000000" w:rsidRPr="00000000">
        <w:rPr>
          <w:rFonts w:ascii="Times New Roman" w:cs="Times New Roman" w:eastAsia="Times New Roman" w:hAnsi="Times New Roman"/>
          <w:color w:val="2a2a2a"/>
          <w:sz w:val="23"/>
          <w:szCs w:val="23"/>
          <w:rtl w:val="0"/>
        </w:rPr>
        <w:t xml:space="preserve">g</w:t>
      </w:r>
      <w:r w:rsidDel="00000000" w:rsidR="00000000" w:rsidRPr="00000000">
        <w:rPr>
          <w:rFonts w:ascii="Times New Roman" w:cs="Times New Roman" w:eastAsia="Times New Roman" w:hAnsi="Times New Roman"/>
          <w:color w:val="191919"/>
          <w:sz w:val="23"/>
          <w:szCs w:val="23"/>
          <w:rtl w:val="0"/>
        </w:rPr>
        <w:t xml:space="preserve">a</w:t>
      </w:r>
      <w:r w:rsidDel="00000000" w:rsidR="00000000" w:rsidRPr="00000000">
        <w:rPr>
          <w:rFonts w:ascii="Times New Roman" w:cs="Times New Roman" w:eastAsia="Times New Roman" w:hAnsi="Times New Roman"/>
          <w:color w:val="070707"/>
          <w:sz w:val="23"/>
          <w:szCs w:val="23"/>
          <w:rtl w:val="0"/>
        </w:rPr>
        <w:t xml:space="preserve">r</w:t>
      </w:r>
      <w:r w:rsidDel="00000000" w:rsidR="00000000" w:rsidRPr="00000000">
        <w:rPr>
          <w:rFonts w:ascii="Times New Roman" w:cs="Times New Roman" w:eastAsia="Times New Roman" w:hAnsi="Times New Roman"/>
          <w:color w:val="191919"/>
          <w:sz w:val="23"/>
          <w:szCs w:val="23"/>
          <w:rtl w:val="0"/>
        </w:rPr>
        <w:t xml:space="preserve">á licencia por ra</w:t>
      </w:r>
      <w:r w:rsidDel="00000000" w:rsidR="00000000" w:rsidRPr="00000000">
        <w:rPr>
          <w:rFonts w:ascii="Times New Roman" w:cs="Times New Roman" w:eastAsia="Times New Roman" w:hAnsi="Times New Roman"/>
          <w:color w:val="3a3a3a"/>
          <w:sz w:val="23"/>
          <w:szCs w:val="23"/>
          <w:rtl w:val="0"/>
        </w:rPr>
        <w:t xml:space="preserve">z</w:t>
      </w:r>
      <w:r w:rsidDel="00000000" w:rsidR="00000000" w:rsidRPr="00000000">
        <w:rPr>
          <w:rFonts w:ascii="Times New Roman" w:cs="Times New Roman" w:eastAsia="Times New Roman" w:hAnsi="Times New Roman"/>
          <w:color w:val="191919"/>
          <w:sz w:val="23"/>
          <w:szCs w:val="23"/>
          <w:rtl w:val="0"/>
        </w:rPr>
        <w:t xml:space="preserve">ones de e</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tudios d</w:t>
      </w:r>
      <w:r w:rsidDel="00000000" w:rsidR="00000000" w:rsidRPr="00000000">
        <w:rPr>
          <w:rFonts w:ascii="Times New Roman" w:cs="Times New Roman" w:eastAsia="Times New Roman" w:hAnsi="Times New Roman"/>
          <w:color w:val="2a2a2a"/>
          <w:sz w:val="23"/>
          <w:szCs w:val="23"/>
          <w:rtl w:val="0"/>
        </w:rPr>
        <w:t xml:space="preserve">e e</w:t>
      </w:r>
      <w:r w:rsidDel="00000000" w:rsidR="00000000" w:rsidRPr="00000000">
        <w:rPr>
          <w:rFonts w:ascii="Times New Roman" w:cs="Times New Roman" w:eastAsia="Times New Roman" w:hAnsi="Times New Roman"/>
          <w:color w:val="191919"/>
          <w:sz w:val="23"/>
          <w:szCs w:val="23"/>
          <w:rtl w:val="0"/>
        </w:rPr>
        <w:t xml:space="preserve">specialización</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investigació</w:t>
      </w:r>
      <w:r w:rsidDel="00000000" w:rsidR="00000000" w:rsidRPr="00000000">
        <w:rPr>
          <w:rFonts w:ascii="Times New Roman" w:cs="Times New Roman" w:eastAsia="Times New Roman" w:hAnsi="Times New Roman"/>
          <w:color w:val="070707"/>
          <w:sz w:val="23"/>
          <w:szCs w:val="23"/>
          <w:rtl w:val="0"/>
        </w:rPr>
        <w:t xml:space="preserve">n</w:t>
      </w:r>
      <w:r w:rsidDel="00000000" w:rsidR="00000000" w:rsidRPr="00000000">
        <w:rPr>
          <w:rFonts w:ascii="Times New Roman" w:cs="Times New Roman" w:eastAsia="Times New Roman" w:hAnsi="Times New Roman"/>
          <w:color w:val="545454"/>
          <w:sz w:val="23"/>
          <w:szCs w:val="23"/>
          <w:rtl w:val="0"/>
        </w:rPr>
        <w:t xml:space="preserve">, </w:t>
      </w:r>
      <w:r w:rsidDel="00000000" w:rsidR="00000000" w:rsidRPr="00000000">
        <w:rPr>
          <w:rFonts w:ascii="Times New Roman" w:cs="Times New Roman" w:eastAsia="Times New Roman" w:hAnsi="Times New Roman"/>
          <w:color w:val="070707"/>
          <w:sz w:val="23"/>
          <w:szCs w:val="23"/>
          <w:rtl w:val="0"/>
        </w:rPr>
        <w:t xml:space="preserve">t</w:t>
      </w:r>
      <w:r w:rsidDel="00000000" w:rsidR="00000000" w:rsidRPr="00000000">
        <w:rPr>
          <w:rFonts w:ascii="Times New Roman" w:cs="Times New Roman" w:eastAsia="Times New Roman" w:hAnsi="Times New Roman"/>
          <w:color w:val="191919"/>
          <w:sz w:val="23"/>
          <w:szCs w:val="23"/>
          <w:rtl w:val="0"/>
        </w:rPr>
        <w:t xml:space="preserve">rab</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91919"/>
          <w:sz w:val="23"/>
          <w:szCs w:val="23"/>
          <w:rtl w:val="0"/>
        </w:rPr>
        <w:t xml:space="preserve">jos ci</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91919"/>
          <w:sz w:val="23"/>
          <w:szCs w:val="23"/>
          <w:rtl w:val="0"/>
        </w:rPr>
        <w:t xml:space="preserve">ntíficos</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técnicos</w:t>
      </w:r>
      <w:r w:rsidDel="00000000" w:rsidR="00000000" w:rsidRPr="00000000">
        <w:rPr>
          <w:rFonts w:ascii="Times New Roman" w:cs="Times New Roman" w:eastAsia="Times New Roman" w:hAnsi="Times New Roman"/>
          <w:color w:val="545454"/>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c</w:t>
      </w:r>
      <w:r w:rsidDel="00000000" w:rsidR="00000000" w:rsidRPr="00000000">
        <w:rPr>
          <w:rFonts w:ascii="Times New Roman" w:cs="Times New Roman" w:eastAsia="Times New Roman" w:hAnsi="Times New Roman"/>
          <w:color w:val="070707"/>
          <w:sz w:val="23"/>
          <w:szCs w:val="23"/>
          <w:rtl w:val="0"/>
        </w:rPr>
        <w:t xml:space="preserve">u</w:t>
      </w:r>
      <w:r w:rsidDel="00000000" w:rsidR="00000000" w:rsidRPr="00000000">
        <w:rPr>
          <w:rFonts w:ascii="Times New Roman" w:cs="Times New Roman" w:eastAsia="Times New Roman" w:hAnsi="Times New Roman"/>
          <w:color w:val="191919"/>
          <w:sz w:val="23"/>
          <w:szCs w:val="23"/>
          <w:rtl w:val="0"/>
        </w:rPr>
        <w:t xml:space="preserve">lturale</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91919"/>
          <w:sz w:val="23"/>
          <w:szCs w:val="23"/>
          <w:rtl w:val="0"/>
        </w:rPr>
        <w:t xml:space="preserve">o para participar en conferencia</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91919"/>
          <w:sz w:val="23"/>
          <w:szCs w:val="23"/>
          <w:rtl w:val="0"/>
        </w:rPr>
        <w:t xml:space="preserve">o congre</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o</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91919"/>
          <w:sz w:val="23"/>
          <w:szCs w:val="23"/>
          <w:rtl w:val="0"/>
        </w:rPr>
        <w:t xml:space="preserve">de esa índo</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e</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en </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91919"/>
          <w:sz w:val="23"/>
          <w:szCs w:val="23"/>
          <w:rtl w:val="0"/>
        </w:rPr>
        <w:t xml:space="preserve">l paí</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91919"/>
          <w:sz w:val="23"/>
          <w:szCs w:val="23"/>
          <w:rtl w:val="0"/>
        </w:rPr>
        <w:t xml:space="preserve">o en el extranjero</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ea por iniciati</w:t>
      </w:r>
      <w:r w:rsidDel="00000000" w:rsidR="00000000" w:rsidRPr="00000000">
        <w:rPr>
          <w:rFonts w:ascii="Times New Roman" w:cs="Times New Roman" w:eastAsia="Times New Roman" w:hAnsi="Times New Roman"/>
          <w:color w:val="2a2a2a"/>
          <w:sz w:val="23"/>
          <w:szCs w:val="23"/>
          <w:rtl w:val="0"/>
        </w:rPr>
        <w:t xml:space="preserve">v</w:t>
      </w:r>
      <w:r w:rsidDel="00000000" w:rsidR="00000000" w:rsidRPr="00000000">
        <w:rPr>
          <w:rFonts w:ascii="Times New Roman" w:cs="Times New Roman" w:eastAsia="Times New Roman" w:hAnsi="Times New Roman"/>
          <w:color w:val="191919"/>
          <w:sz w:val="23"/>
          <w:szCs w:val="23"/>
          <w:rtl w:val="0"/>
        </w:rPr>
        <w:t xml:space="preserve">a particu</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191919"/>
          <w:sz w:val="23"/>
          <w:szCs w:val="23"/>
          <w:rtl w:val="0"/>
        </w:rPr>
        <w:t xml:space="preserve">ar</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191919"/>
          <w:sz w:val="23"/>
          <w:szCs w:val="23"/>
          <w:rtl w:val="0"/>
        </w:rPr>
        <w:t xml:space="preserve">e</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tata</w:t>
      </w:r>
      <w:r w:rsidDel="00000000" w:rsidR="00000000" w:rsidRPr="00000000">
        <w:rPr>
          <w:rFonts w:ascii="Times New Roman" w:cs="Times New Roman" w:eastAsia="Times New Roman" w:hAnsi="Times New Roman"/>
          <w:color w:val="070707"/>
          <w:sz w:val="23"/>
          <w:szCs w:val="23"/>
          <w:rtl w:val="0"/>
        </w:rPr>
        <w:t xml:space="preserve">l</w:t>
      </w:r>
      <w:r w:rsidDel="00000000" w:rsidR="00000000" w:rsidRPr="00000000">
        <w:rPr>
          <w:rFonts w:ascii="Times New Roman" w:cs="Times New Roman" w:eastAsia="Times New Roman" w:hAnsi="Times New Roman"/>
          <w:color w:val="3a3a3a"/>
          <w:sz w:val="23"/>
          <w:szCs w:val="23"/>
          <w:rtl w:val="0"/>
        </w:rPr>
        <w:t xml:space="preserve">, </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91919"/>
          <w:sz w:val="23"/>
          <w:szCs w:val="23"/>
          <w:rtl w:val="0"/>
        </w:rPr>
        <w:t xml:space="preserve">xtranjera o por e</w:t>
      </w:r>
      <w:r w:rsidDel="00000000" w:rsidR="00000000" w:rsidRPr="00000000">
        <w:rPr>
          <w:rFonts w:ascii="Times New Roman" w:cs="Times New Roman" w:eastAsia="Times New Roman" w:hAnsi="Times New Roman"/>
          <w:color w:val="070707"/>
          <w:sz w:val="23"/>
          <w:szCs w:val="23"/>
          <w:rtl w:val="0"/>
        </w:rPr>
        <w:t xml:space="preserve">l </w:t>
      </w:r>
      <w:r w:rsidDel="00000000" w:rsidR="00000000" w:rsidRPr="00000000">
        <w:rPr>
          <w:rFonts w:ascii="Times New Roman" w:cs="Times New Roman" w:eastAsia="Times New Roman" w:hAnsi="Times New Roman"/>
          <w:color w:val="191919"/>
          <w:sz w:val="23"/>
          <w:szCs w:val="23"/>
          <w:rtl w:val="0"/>
        </w:rPr>
        <w:t xml:space="preserve">usufructo d</w:t>
      </w:r>
      <w:r w:rsidDel="00000000" w:rsidR="00000000" w:rsidRPr="00000000">
        <w:rPr>
          <w:rFonts w:ascii="Times New Roman" w:cs="Times New Roman" w:eastAsia="Times New Roman" w:hAnsi="Times New Roman"/>
          <w:color w:val="2a2a2a"/>
          <w:sz w:val="23"/>
          <w:szCs w:val="23"/>
          <w:rtl w:val="0"/>
        </w:rPr>
        <w:t xml:space="preserve">e </w:t>
      </w:r>
      <w:r w:rsidDel="00000000" w:rsidR="00000000" w:rsidRPr="00000000">
        <w:rPr>
          <w:rFonts w:ascii="Times New Roman" w:cs="Times New Roman" w:eastAsia="Times New Roman" w:hAnsi="Times New Roman"/>
          <w:color w:val="191919"/>
          <w:sz w:val="23"/>
          <w:szCs w:val="23"/>
          <w:rtl w:val="0"/>
        </w:rPr>
        <w:t xml:space="preserve">b</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91919"/>
          <w:sz w:val="23"/>
          <w:szCs w:val="23"/>
          <w:rtl w:val="0"/>
        </w:rPr>
        <w:t xml:space="preserve">ca</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91919"/>
          <w:sz w:val="23"/>
          <w:szCs w:val="23"/>
          <w:rtl w:val="0"/>
        </w:rPr>
        <w:t xml:space="preserve">.</w:t>
      </w:r>
      <w:r w:rsidDel="00000000" w:rsidR="00000000" w:rsidRPr="00000000">
        <w:rPr>
          <w:rtl w:val="0"/>
        </w:rPr>
      </w:r>
    </w:p>
    <w:p w:rsidR="00000000" w:rsidDel="00000000" w:rsidP="00000000" w:rsidRDefault="00000000" w:rsidRPr="00000000" w14:paraId="00000C0C">
      <w:pPr>
        <w:spacing w:line="1020" w:lineRule="auto"/>
        <w:ind w:left="758" w:firstLine="0"/>
        <w:jc w:val="left"/>
        <w:rPr>
          <w:rFonts w:ascii="Times New Roman" w:cs="Times New Roman" w:eastAsia="Times New Roman" w:hAnsi="Times New Roman"/>
          <w:sz w:val="101"/>
          <w:szCs w:val="101"/>
        </w:rPr>
      </w:pPr>
      <w:r w:rsidDel="00000000" w:rsidR="00000000" w:rsidRPr="00000000">
        <w:rPr>
          <w:rFonts w:ascii="Times New Roman" w:cs="Times New Roman" w:eastAsia="Times New Roman" w:hAnsi="Times New Roman"/>
          <w:color w:val="424242"/>
          <w:sz w:val="168.33333333333334"/>
          <w:szCs w:val="168.33333333333334"/>
          <w:vertAlign w:val="subscript"/>
          <w:rtl w:val="0"/>
        </w:rPr>
        <w:t xml:space="preserve">f/</w:t>
      </w:r>
      <w:r w:rsidDel="00000000" w:rsidR="00000000" w:rsidRPr="00000000">
        <w:rPr>
          <w:rFonts w:ascii="Times New Roman" w:cs="Times New Roman" w:eastAsia="Times New Roman" w:hAnsi="Times New Roman"/>
          <w:color w:val="282828"/>
          <w:sz w:val="168.33333333333334"/>
          <w:szCs w:val="168.33333333333334"/>
          <w:vertAlign w:val="subscript"/>
          <w:rtl w:val="0"/>
        </w:rPr>
        <w:t xml:space="preserve">t</w:t>
      </w:r>
      <w:r w:rsidDel="00000000" w:rsidR="00000000" w:rsidRPr="00000000">
        <w:rPr>
          <w:rFonts w:ascii="Times New Roman" w:cs="Times New Roman" w:eastAsia="Times New Roman" w:hAnsi="Times New Roman"/>
          <w:color w:val="424242"/>
          <w:sz w:val="168.33333333333334"/>
          <w:szCs w:val="168.33333333333334"/>
          <w:vertAlign w:val="subscript"/>
          <w:rtl w:val="0"/>
        </w:rPr>
        <w:t xml:space="preserve">7</w:t>
      </w:r>
      <w:r w:rsidDel="00000000" w:rsidR="00000000" w:rsidRPr="00000000">
        <w:rPr>
          <w:rFonts w:ascii="Times New Roman" w:cs="Times New Roman" w:eastAsia="Times New Roman" w:hAnsi="Times New Roman"/>
          <w:color w:val="282828"/>
          <w:sz w:val="168.33333333333334"/>
          <w:szCs w:val="168.33333333333334"/>
          <w:vertAlign w:val="subscript"/>
          <w:rtl w:val="0"/>
        </w:rPr>
        <w:t xml:space="preserve">i</w:t>
      </w:r>
      <w:r w:rsidDel="00000000" w:rsidR="00000000" w:rsidRPr="00000000">
        <w:rPr>
          <w:rFonts w:ascii="Times New Roman" w:cs="Times New Roman" w:eastAsia="Times New Roman" w:hAnsi="Times New Roman"/>
          <w:color w:val="424242"/>
          <w:sz w:val="168.33333333333334"/>
          <w:szCs w:val="168.33333333333334"/>
          <w:vertAlign w:val="subscript"/>
          <w:rtl w:val="0"/>
        </w:rPr>
        <w:t xml:space="preserve">,</w:t>
      </w:r>
      <w:r w:rsidDel="00000000" w:rsidR="00000000" w:rsidRPr="00000000">
        <w:rPr>
          <w:rFonts w:ascii="Times New Roman" w:cs="Times New Roman" w:eastAsia="Times New Roman" w:hAnsi="Times New Roman"/>
          <w:color w:val="282828"/>
          <w:sz w:val="168.33333333333334"/>
          <w:szCs w:val="168.33333333333334"/>
          <w:vertAlign w:val="subscript"/>
          <w:rtl w:val="0"/>
        </w:rPr>
        <w:t xml:space="preserve">j</w:t>
      </w:r>
      <w:r w:rsidDel="00000000" w:rsidR="00000000" w:rsidRPr="00000000">
        <w:rPr>
          <w:rtl w:val="0"/>
        </w:rPr>
      </w:r>
    </w:p>
    <w:p w:rsidR="00000000" w:rsidDel="00000000" w:rsidP="00000000" w:rsidRDefault="00000000" w:rsidRPr="00000000" w14:paraId="00000C0D">
      <w:pPr>
        <w:spacing w:line="340" w:lineRule="auto"/>
        <w:ind w:left="849" w:right="832" w:firstLine="0"/>
        <w:jc w:val="center"/>
        <w:rPr>
          <w:rFonts w:ascii="Times New Roman" w:cs="Times New Roman" w:eastAsia="Times New Roman" w:hAnsi="Times New Roman"/>
          <w:sz w:val="44"/>
          <w:szCs w:val="44"/>
        </w:rPr>
      </w:pPr>
      <w:r w:rsidDel="00000000" w:rsidR="00000000" w:rsidRPr="00000000">
        <w:rPr>
          <w:rFonts w:ascii="Malgun Gothic" w:cs="Malgun Gothic" w:eastAsia="Malgun Gothic" w:hAnsi="Malgun Gothic"/>
          <w:color w:val="5e5e5e"/>
          <w:sz w:val="20"/>
          <w:szCs w:val="20"/>
          <w:vertAlign w:val="baseline"/>
          <w:rtl w:val="0"/>
        </w:rPr>
        <w:t xml:space="preserve">�         </w:t>
      </w:r>
      <w:r w:rsidDel="00000000" w:rsidR="00000000" w:rsidRPr="00000000">
        <w:rPr>
          <w:rFonts w:ascii="Times New Roman" w:cs="Times New Roman" w:eastAsia="Times New Roman" w:hAnsi="Times New Roman"/>
          <w:color w:val="5e5e5e"/>
          <w:sz w:val="44"/>
          <w:szCs w:val="44"/>
          <w:vertAlign w:val="baseline"/>
          <w:rtl w:val="0"/>
        </w:rPr>
        <w:t xml:space="preserve">.,</w:t>
      </w:r>
      <w:r w:rsidDel="00000000" w:rsidR="00000000" w:rsidRPr="00000000">
        <w:rPr>
          <w:rtl w:val="0"/>
        </w:rPr>
      </w:r>
    </w:p>
    <w:p w:rsidR="00000000" w:rsidDel="00000000" w:rsidP="00000000" w:rsidRDefault="00000000" w:rsidRPr="00000000" w14:paraId="00000C0E">
      <w:pPr>
        <w:spacing w:line="120" w:lineRule="auto"/>
        <w:ind w:left="1012" w:right="959" w:firstLine="0"/>
        <w:jc w:val="center"/>
        <w:rPr>
          <w:rFonts w:ascii="Times New Roman" w:cs="Times New Roman" w:eastAsia="Times New Roman" w:hAnsi="Times New Roman"/>
          <w:sz w:val="9"/>
          <w:szCs w:val="9"/>
        </w:rPr>
      </w:pPr>
      <w:r w:rsidDel="00000000" w:rsidR="00000000" w:rsidRPr="00000000">
        <w:rPr>
          <w:rFonts w:ascii="Malgun Gothic" w:cs="Malgun Gothic" w:eastAsia="Malgun Gothic" w:hAnsi="Malgun Gothic"/>
          <w:color w:val="424242"/>
          <w:sz w:val="9"/>
          <w:szCs w:val="9"/>
          <w:vertAlign w:val="baseline"/>
          <w:rtl w:val="0"/>
        </w:rPr>
        <w:t xml:space="preserve">� </w:t>
      </w:r>
      <w:r w:rsidDel="00000000" w:rsidR="00000000" w:rsidRPr="00000000">
        <w:rPr>
          <w:rFonts w:ascii="Times New Roman" w:cs="Times New Roman" w:eastAsia="Times New Roman" w:hAnsi="Times New Roman"/>
          <w:b w:val="1"/>
          <w:color w:val="707070"/>
          <w:sz w:val="9"/>
          <w:szCs w:val="9"/>
          <w:vertAlign w:val="baseline"/>
          <w:rtl w:val="0"/>
        </w:rPr>
        <w:t xml:space="preserve">.H</w:t>
      </w:r>
      <w:r w:rsidDel="00000000" w:rsidR="00000000" w:rsidRPr="00000000">
        <w:rPr>
          <w:rFonts w:ascii="Times New Roman" w:cs="Times New Roman" w:eastAsia="Times New Roman" w:hAnsi="Times New Roman"/>
          <w:b w:val="1"/>
          <w:color w:val="5e5e5e"/>
          <w:sz w:val="9"/>
          <w:szCs w:val="9"/>
          <w:vertAlign w:val="baseline"/>
          <w:rtl w:val="0"/>
        </w:rPr>
        <w:t xml:space="preserve">.     </w:t>
      </w:r>
      <w:r w:rsidDel="00000000" w:rsidR="00000000" w:rsidRPr="00000000">
        <w:rPr>
          <w:rFonts w:ascii="Times New Roman" w:cs="Times New Roman" w:eastAsia="Times New Roman" w:hAnsi="Times New Roman"/>
          <w:b w:val="1"/>
          <w:color w:val="424242"/>
          <w:sz w:val="9"/>
          <w:szCs w:val="9"/>
          <w:vertAlign w:val="baseline"/>
          <w:rtl w:val="0"/>
        </w:rPr>
        <w:t xml:space="preserve">';,,,,,'</w:t>
      </w:r>
      <w:r w:rsidDel="00000000" w:rsidR="00000000" w:rsidRPr="00000000">
        <w:rPr>
          <w:rtl w:val="0"/>
        </w:rPr>
      </w:r>
    </w:p>
    <w:p w:rsidR="00000000" w:rsidDel="00000000" w:rsidP="00000000" w:rsidRDefault="00000000" w:rsidRPr="00000000" w14:paraId="00000C0F">
      <w:pPr>
        <w:spacing w:before="85" w:lineRule="auto"/>
        <w:ind w:left="303" w:right="214" w:firstLine="0"/>
        <w:jc w:val="center"/>
        <w:rPr>
          <w:rFonts w:ascii="Arial" w:cs="Arial" w:eastAsia="Arial" w:hAnsi="Arial"/>
          <w:sz w:val="13"/>
          <w:szCs w:val="13"/>
        </w:rPr>
      </w:pPr>
      <w:r w:rsidDel="00000000" w:rsidR="00000000" w:rsidRPr="00000000">
        <w:rPr>
          <w:rFonts w:ascii="Arial" w:cs="Arial" w:eastAsia="Arial" w:hAnsi="Arial"/>
          <w:b w:val="1"/>
          <w:i w:val="1"/>
          <w:color w:val="707070"/>
          <w:sz w:val="11"/>
          <w:szCs w:val="11"/>
          <w:rtl w:val="0"/>
        </w:rPr>
        <w:t xml:space="preserve">{jj'5¡</w:t>
      </w:r>
      <w:r w:rsidDel="00000000" w:rsidR="00000000" w:rsidRPr="00000000">
        <w:rPr>
          <w:rFonts w:ascii="Arial" w:cs="Arial" w:eastAsia="Arial" w:hAnsi="Arial"/>
          <w:b w:val="1"/>
          <w:i w:val="1"/>
          <w:color w:val="424242"/>
          <w:sz w:val="11"/>
          <w:szCs w:val="11"/>
          <w:rtl w:val="0"/>
        </w:rPr>
        <w:t xml:space="preserve">('</w:t>
      </w:r>
      <w:r w:rsidDel="00000000" w:rsidR="00000000" w:rsidRPr="00000000">
        <w:rPr>
          <w:rFonts w:ascii="Arial" w:cs="Arial" w:eastAsia="Arial" w:hAnsi="Arial"/>
          <w:b w:val="1"/>
          <w:i w:val="1"/>
          <w:color w:val="282828"/>
          <w:sz w:val="11"/>
          <w:szCs w:val="11"/>
          <w:rtl w:val="0"/>
        </w:rPr>
        <w:t xml:space="preserve">f</w:t>
      </w:r>
      <w:r w:rsidDel="00000000" w:rsidR="00000000" w:rsidRPr="00000000">
        <w:rPr>
          <w:rFonts w:ascii="Arial" w:cs="Arial" w:eastAsia="Arial" w:hAnsi="Arial"/>
          <w:b w:val="1"/>
          <w:i w:val="1"/>
          <w:color w:val="424242"/>
          <w:sz w:val="11"/>
          <w:szCs w:val="11"/>
          <w:rtl w:val="0"/>
        </w:rPr>
        <w:t xml:space="preserve">•</w:t>
      </w:r>
      <w:r w:rsidDel="00000000" w:rsidR="00000000" w:rsidRPr="00000000">
        <w:rPr>
          <w:rFonts w:ascii="Arial" w:cs="Arial" w:eastAsia="Arial" w:hAnsi="Arial"/>
          <w:b w:val="1"/>
          <w:i w:val="1"/>
          <w:color w:val="282828"/>
          <w:sz w:val="11"/>
          <w:szCs w:val="11"/>
          <w:rtl w:val="0"/>
        </w:rPr>
        <w:t xml:space="preserve">/</w:t>
      </w:r>
      <w:r w:rsidDel="00000000" w:rsidR="00000000" w:rsidRPr="00000000">
        <w:rPr>
          <w:rFonts w:ascii="Arial" w:cs="Arial" w:eastAsia="Arial" w:hAnsi="Arial"/>
          <w:b w:val="1"/>
          <w:i w:val="1"/>
          <w:color w:val="424242"/>
          <w:sz w:val="11"/>
          <w:szCs w:val="11"/>
          <w:rtl w:val="0"/>
        </w:rPr>
        <w:t xml:space="preserve">!</w:t>
      </w:r>
      <w:r w:rsidDel="00000000" w:rsidR="00000000" w:rsidRPr="00000000">
        <w:rPr>
          <w:rFonts w:ascii="Arial" w:cs="Arial" w:eastAsia="Arial" w:hAnsi="Arial"/>
          <w:b w:val="1"/>
          <w:i w:val="1"/>
          <w:color w:val="282828"/>
          <w:sz w:val="11"/>
          <w:szCs w:val="11"/>
          <w:rtl w:val="0"/>
        </w:rPr>
        <w:t xml:space="preserve">l</w:t>
      </w:r>
      <w:r w:rsidDel="00000000" w:rsidR="00000000" w:rsidRPr="00000000">
        <w:rPr>
          <w:rFonts w:ascii="Arial" w:cs="Arial" w:eastAsia="Arial" w:hAnsi="Arial"/>
          <w:b w:val="1"/>
          <w:i w:val="1"/>
          <w:color w:val="424242"/>
          <w:sz w:val="11"/>
          <w:szCs w:val="11"/>
          <w:rtl w:val="0"/>
        </w:rPr>
        <w:t xml:space="preserve">f'i</w:t>
      </w:r>
      <w:r w:rsidDel="00000000" w:rsidR="00000000" w:rsidRPr="00000000">
        <w:rPr>
          <w:rFonts w:ascii="Arial" w:cs="Arial" w:eastAsia="Arial" w:hAnsi="Arial"/>
          <w:b w:val="1"/>
          <w:i w:val="1"/>
          <w:color w:val="5e5e5e"/>
          <w:sz w:val="11"/>
          <w:szCs w:val="11"/>
          <w:rtl w:val="0"/>
        </w:rPr>
        <w:t xml:space="preserve">(</w:t>
      </w:r>
      <w:r w:rsidDel="00000000" w:rsidR="00000000" w:rsidRPr="00000000">
        <w:rPr>
          <w:rFonts w:ascii="Arial" w:cs="Arial" w:eastAsia="Arial" w:hAnsi="Arial"/>
          <w:b w:val="1"/>
          <w:i w:val="1"/>
          <w:color w:val="424242"/>
          <w:sz w:val="11"/>
          <w:szCs w:val="11"/>
          <w:rtl w:val="0"/>
        </w:rPr>
        <w:t xml:space="preserve">I  </w:t>
      </w:r>
      <w:r w:rsidDel="00000000" w:rsidR="00000000" w:rsidRPr="00000000">
        <w:rPr>
          <w:rFonts w:ascii="Times New Roman" w:cs="Times New Roman" w:eastAsia="Times New Roman" w:hAnsi="Times New Roman"/>
          <w:b w:val="1"/>
          <w:i w:val="1"/>
          <w:color w:val="282828"/>
          <w:sz w:val="14"/>
          <w:szCs w:val="14"/>
          <w:rtl w:val="0"/>
        </w:rPr>
        <w:t xml:space="preserve">,/</w:t>
      </w:r>
      <w:r w:rsidDel="00000000" w:rsidR="00000000" w:rsidRPr="00000000">
        <w:rPr>
          <w:rFonts w:ascii="Times New Roman" w:cs="Times New Roman" w:eastAsia="Times New Roman" w:hAnsi="Times New Roman"/>
          <w:b w:val="1"/>
          <w:i w:val="1"/>
          <w:color w:val="707070"/>
          <w:sz w:val="14"/>
          <w:szCs w:val="14"/>
          <w:rtl w:val="0"/>
        </w:rPr>
        <w:t xml:space="preserve">i, </w:t>
      </w:r>
      <w:r w:rsidDel="00000000" w:rsidR="00000000" w:rsidRPr="00000000">
        <w:rPr>
          <w:rFonts w:ascii="Arial" w:cs="Arial" w:eastAsia="Arial" w:hAnsi="Arial"/>
          <w:b w:val="1"/>
          <w:i w:val="1"/>
          <w:color w:val="5e5e5e"/>
          <w:sz w:val="11"/>
          <w:szCs w:val="11"/>
          <w:rtl w:val="0"/>
        </w:rPr>
        <w:t xml:space="preserve">!Yi:</w:t>
      </w:r>
      <w:r w:rsidDel="00000000" w:rsidR="00000000" w:rsidRPr="00000000">
        <w:rPr>
          <w:rFonts w:ascii="Arial" w:cs="Arial" w:eastAsia="Arial" w:hAnsi="Arial"/>
          <w:b w:val="1"/>
          <w:i w:val="1"/>
          <w:color w:val="282828"/>
          <w:sz w:val="11"/>
          <w:szCs w:val="11"/>
          <w:rtl w:val="0"/>
        </w:rPr>
        <w:t xml:space="preserve">r</w:t>
      </w:r>
      <w:r w:rsidDel="00000000" w:rsidR="00000000" w:rsidRPr="00000000">
        <w:rPr>
          <w:rFonts w:ascii="Arial" w:cs="Arial" w:eastAsia="Arial" w:hAnsi="Arial"/>
          <w:b w:val="1"/>
          <w:i w:val="1"/>
          <w:color w:val="424242"/>
          <w:sz w:val="11"/>
          <w:szCs w:val="11"/>
          <w:rtl w:val="0"/>
        </w:rPr>
        <w:t xml:space="preserve">NI  r</w:t>
      </w:r>
      <w:r w:rsidDel="00000000" w:rsidR="00000000" w:rsidRPr="00000000">
        <w:rPr>
          <w:rFonts w:ascii="Arial" w:cs="Arial" w:eastAsia="Arial" w:hAnsi="Arial"/>
          <w:b w:val="1"/>
          <w:i w:val="1"/>
          <w:color w:val="282828"/>
          <w:sz w:val="11"/>
          <w:szCs w:val="11"/>
          <w:rtl w:val="0"/>
        </w:rPr>
        <w:t xml:space="preserve">/</w:t>
      </w:r>
      <w:r w:rsidDel="00000000" w:rsidR="00000000" w:rsidRPr="00000000">
        <w:rPr>
          <w:rFonts w:ascii="Arial" w:cs="Arial" w:eastAsia="Arial" w:hAnsi="Arial"/>
          <w:b w:val="1"/>
          <w:i w:val="1"/>
          <w:color w:val="5e5e5e"/>
          <w:sz w:val="11"/>
          <w:szCs w:val="11"/>
          <w:rtl w:val="0"/>
        </w:rPr>
        <w:t xml:space="preserve">e</w:t>
      </w:r>
      <w:r w:rsidDel="00000000" w:rsidR="00000000" w:rsidRPr="00000000">
        <w:rPr>
          <w:rFonts w:ascii="Arial" w:cs="Arial" w:eastAsia="Arial" w:hAnsi="Arial"/>
          <w:b w:val="1"/>
          <w:i w:val="1"/>
          <w:color w:val="282828"/>
          <w:sz w:val="11"/>
          <w:szCs w:val="11"/>
          <w:rtl w:val="0"/>
        </w:rPr>
        <w:t xml:space="preserve">/ </w:t>
      </w:r>
      <w:r w:rsidDel="00000000" w:rsidR="00000000" w:rsidRPr="00000000">
        <w:rPr>
          <w:rFonts w:ascii="Arial" w:cs="Arial" w:eastAsia="Arial" w:hAnsi="Arial"/>
          <w:i w:val="1"/>
          <w:color w:val="5e5e5e"/>
          <w:sz w:val="13"/>
          <w:szCs w:val="13"/>
          <w:rtl w:val="0"/>
        </w:rPr>
        <w:t xml:space="preserve">!!};</w:t>
      </w:r>
      <w:r w:rsidDel="00000000" w:rsidR="00000000" w:rsidRPr="00000000">
        <w:rPr>
          <w:rFonts w:ascii="Arial" w:cs="Arial" w:eastAsia="Arial" w:hAnsi="Arial"/>
          <w:i w:val="1"/>
          <w:color w:val="424242"/>
          <w:sz w:val="13"/>
          <w:szCs w:val="13"/>
          <w:rtl w:val="0"/>
        </w:rPr>
        <w:t xml:space="preserve">"{!/&lt;'</w:t>
      </w:r>
      <w:r w:rsidDel="00000000" w:rsidR="00000000" w:rsidRPr="00000000">
        <w:rPr>
          <w:rFonts w:ascii="Arial" w:cs="Arial" w:eastAsia="Arial" w:hAnsi="Arial"/>
          <w:i w:val="1"/>
          <w:color w:val="282828"/>
          <w:sz w:val="13"/>
          <w:szCs w:val="13"/>
          <w:rtl w:val="0"/>
        </w:rPr>
        <w:t xml:space="preserve">,</w:t>
      </w:r>
      <w:r w:rsidDel="00000000" w:rsidR="00000000" w:rsidRPr="00000000">
        <w:rPr>
          <w:rtl w:val="0"/>
        </w:rPr>
      </w:r>
    </w:p>
    <w:p w:rsidR="00000000" w:rsidDel="00000000" w:rsidP="00000000" w:rsidRDefault="00000000" w:rsidRPr="00000000" w14:paraId="00000C10">
      <w:pPr>
        <w:spacing w:before="79" w:line="180" w:lineRule="auto"/>
        <w:ind w:left="85" w:right="-32" w:firstLine="0"/>
        <w:jc w:val="center"/>
        <w:rPr>
          <w:rFonts w:ascii="Arial" w:cs="Arial" w:eastAsia="Arial" w:hAnsi="Arial"/>
          <w:sz w:val="13"/>
          <w:szCs w:val="13"/>
        </w:rPr>
      </w:pPr>
      <w:r w:rsidDel="00000000" w:rsidR="00000000" w:rsidRPr="00000000">
        <w:rPr>
          <w:rFonts w:ascii="Times New Roman" w:cs="Times New Roman" w:eastAsia="Times New Roman" w:hAnsi="Times New Roman"/>
          <w:b w:val="1"/>
          <w:i w:val="1"/>
          <w:color w:val="5e5e5e"/>
          <w:sz w:val="13"/>
          <w:szCs w:val="13"/>
          <w:rtl w:val="0"/>
        </w:rPr>
        <w:t xml:space="preserve">%</w:t>
      </w:r>
      <w:r w:rsidDel="00000000" w:rsidR="00000000" w:rsidRPr="00000000">
        <w:rPr>
          <w:rFonts w:ascii="Times New Roman" w:cs="Times New Roman" w:eastAsia="Times New Roman" w:hAnsi="Times New Roman"/>
          <w:b w:val="1"/>
          <w:i w:val="1"/>
          <w:color w:val="424242"/>
          <w:sz w:val="13"/>
          <w:szCs w:val="13"/>
          <w:rtl w:val="0"/>
        </w:rPr>
        <w:t xml:space="preserve">1d</w:t>
      </w:r>
      <w:r w:rsidDel="00000000" w:rsidR="00000000" w:rsidRPr="00000000">
        <w:rPr>
          <w:rFonts w:ascii="Times New Roman" w:cs="Times New Roman" w:eastAsia="Times New Roman" w:hAnsi="Times New Roman"/>
          <w:b w:val="1"/>
          <w:i w:val="1"/>
          <w:color w:val="282828"/>
          <w:sz w:val="13"/>
          <w:szCs w:val="13"/>
          <w:rtl w:val="0"/>
        </w:rPr>
        <w:t xml:space="preserve">r</w:t>
      </w:r>
      <w:r w:rsidDel="00000000" w:rsidR="00000000" w:rsidRPr="00000000">
        <w:rPr>
          <w:rFonts w:ascii="Times New Roman" w:cs="Times New Roman" w:eastAsia="Times New Roman" w:hAnsi="Times New Roman"/>
          <w:b w:val="1"/>
          <w:i w:val="1"/>
          <w:color w:val="424242"/>
          <w:sz w:val="13"/>
          <w:szCs w:val="13"/>
          <w:rtl w:val="0"/>
        </w:rPr>
        <w:t xml:space="preserve">11t</w:t>
      </w:r>
      <w:r w:rsidDel="00000000" w:rsidR="00000000" w:rsidRPr="00000000">
        <w:rPr>
          <w:rFonts w:ascii="Times New Roman" w:cs="Times New Roman" w:eastAsia="Times New Roman" w:hAnsi="Times New Roman"/>
          <w:b w:val="1"/>
          <w:i w:val="1"/>
          <w:color w:val="282828"/>
          <w:sz w:val="13"/>
          <w:szCs w:val="13"/>
          <w:rtl w:val="0"/>
        </w:rPr>
        <w:t xml:space="preserve">/</w:t>
      </w:r>
      <w:r w:rsidDel="00000000" w:rsidR="00000000" w:rsidRPr="00000000">
        <w:rPr>
          <w:rFonts w:ascii="Times New Roman" w:cs="Times New Roman" w:eastAsia="Times New Roman" w:hAnsi="Times New Roman"/>
          <w:b w:val="1"/>
          <w:i w:val="1"/>
          <w:color w:val="424242"/>
          <w:sz w:val="13"/>
          <w:szCs w:val="13"/>
          <w:rtl w:val="0"/>
        </w:rPr>
        <w:t xml:space="preserve">a</w:t>
      </w:r>
      <w:r w:rsidDel="00000000" w:rsidR="00000000" w:rsidRPr="00000000">
        <w:rPr>
          <w:rFonts w:ascii="Times New Roman" w:cs="Times New Roman" w:eastAsia="Times New Roman" w:hAnsi="Times New Roman"/>
          <w:b w:val="1"/>
          <w:i w:val="1"/>
          <w:color w:val="a0a0a0"/>
          <w:sz w:val="13"/>
          <w:szCs w:val="13"/>
          <w:rtl w:val="0"/>
        </w:rPr>
        <w:t xml:space="preserve">,</w:t>
      </w:r>
      <w:r w:rsidDel="00000000" w:rsidR="00000000" w:rsidRPr="00000000">
        <w:rPr>
          <w:rFonts w:ascii="Times New Roman" w:cs="Times New Roman" w:eastAsia="Times New Roman" w:hAnsi="Times New Roman"/>
          <w:b w:val="1"/>
          <w:i w:val="1"/>
          <w:color w:val="707070"/>
          <w:sz w:val="13"/>
          <w:szCs w:val="13"/>
          <w:rtl w:val="0"/>
        </w:rPr>
        <w:t xml:space="preserve">"  </w:t>
      </w:r>
      <w:r w:rsidDel="00000000" w:rsidR="00000000" w:rsidRPr="00000000">
        <w:rPr>
          <w:rFonts w:ascii="Times New Roman" w:cs="Times New Roman" w:eastAsia="Times New Roman" w:hAnsi="Times New Roman"/>
          <w:b w:val="1"/>
          <w:i w:val="1"/>
          <w:color w:val="424242"/>
          <w:sz w:val="13"/>
          <w:szCs w:val="13"/>
          <w:rtl w:val="0"/>
        </w:rPr>
        <w:t xml:space="preserve">,_J:j</w:t>
      </w:r>
      <w:r w:rsidDel="00000000" w:rsidR="00000000" w:rsidRPr="00000000">
        <w:rPr>
          <w:rFonts w:ascii="Times New Roman" w:cs="Times New Roman" w:eastAsia="Times New Roman" w:hAnsi="Times New Roman"/>
          <w:b w:val="1"/>
          <w:i w:val="1"/>
          <w:color w:val="282828"/>
          <w:sz w:val="13"/>
          <w:szCs w:val="13"/>
          <w:rtl w:val="0"/>
        </w:rPr>
        <w:t xml:space="preserve">f</w:t>
      </w:r>
      <w:r w:rsidDel="00000000" w:rsidR="00000000" w:rsidRPr="00000000">
        <w:rPr>
          <w:rFonts w:ascii="Times New Roman" w:cs="Times New Roman" w:eastAsia="Times New Roman" w:hAnsi="Times New Roman"/>
          <w:b w:val="1"/>
          <w:i w:val="1"/>
          <w:color w:val="5e5e5e"/>
          <w:sz w:val="13"/>
          <w:szCs w:val="13"/>
          <w:rtl w:val="0"/>
        </w:rPr>
        <w:t xml:space="preserve">&lt;</w:t>
      </w:r>
      <w:r w:rsidDel="00000000" w:rsidR="00000000" w:rsidRPr="00000000">
        <w:rPr>
          <w:rFonts w:ascii="Times New Roman" w:cs="Times New Roman" w:eastAsia="Times New Roman" w:hAnsi="Times New Roman"/>
          <w:b w:val="1"/>
          <w:i w:val="1"/>
          <w:color w:val="424242"/>
          <w:sz w:val="13"/>
          <w:szCs w:val="13"/>
          <w:rtl w:val="0"/>
        </w:rPr>
        <w:t xml:space="preserve">1,</w:t>
      </w:r>
      <w:r w:rsidDel="00000000" w:rsidR="00000000" w:rsidRPr="00000000">
        <w:rPr>
          <w:rFonts w:ascii="Times New Roman" w:cs="Times New Roman" w:eastAsia="Times New Roman" w:hAnsi="Times New Roman"/>
          <w:b w:val="1"/>
          <w:i w:val="1"/>
          <w:color w:val="5e5e5e"/>
          <w:sz w:val="13"/>
          <w:szCs w:val="13"/>
          <w:rtl w:val="0"/>
        </w:rPr>
        <w:t xml:space="preserve">J  </w:t>
      </w:r>
      <w:r w:rsidDel="00000000" w:rsidR="00000000" w:rsidRPr="00000000">
        <w:rPr>
          <w:rFonts w:ascii="Times New Roman" w:cs="Times New Roman" w:eastAsia="Times New Roman" w:hAnsi="Times New Roman"/>
          <w:b w:val="1"/>
          <w:i w:val="1"/>
          <w:color w:val="424242"/>
          <w:sz w:val="16"/>
          <w:szCs w:val="16"/>
          <w:rtl w:val="0"/>
        </w:rPr>
        <w:t xml:space="preserve">ri</w:t>
      </w:r>
      <w:r w:rsidDel="00000000" w:rsidR="00000000" w:rsidRPr="00000000">
        <w:rPr>
          <w:rFonts w:ascii="Times New Roman" w:cs="Times New Roman" w:eastAsia="Times New Roman" w:hAnsi="Times New Roman"/>
          <w:b w:val="1"/>
          <w:i w:val="1"/>
          <w:color w:val="707070"/>
          <w:sz w:val="16"/>
          <w:szCs w:val="16"/>
          <w:rtl w:val="0"/>
        </w:rPr>
        <w:t xml:space="preserve">e</w:t>
      </w:r>
      <w:r w:rsidDel="00000000" w:rsidR="00000000" w:rsidRPr="00000000">
        <w:rPr>
          <w:rFonts w:ascii="Times New Roman" w:cs="Times New Roman" w:eastAsia="Times New Roman" w:hAnsi="Times New Roman"/>
          <w:b w:val="1"/>
          <w:i w:val="1"/>
          <w:color w:val="282828"/>
          <w:sz w:val="16"/>
          <w:szCs w:val="16"/>
          <w:rtl w:val="0"/>
        </w:rPr>
        <w:t xml:space="preserve">l </w:t>
      </w:r>
      <w:r w:rsidDel="00000000" w:rsidR="00000000" w:rsidRPr="00000000">
        <w:rPr>
          <w:rFonts w:ascii="Arial" w:cs="Arial" w:eastAsia="Arial" w:hAnsi="Arial"/>
          <w:b w:val="1"/>
          <w:i w:val="1"/>
          <w:color w:val="5e5e5e"/>
          <w:sz w:val="13"/>
          <w:szCs w:val="13"/>
          <w:rtl w:val="0"/>
        </w:rPr>
        <w:t xml:space="preserve">.9.Jit</w:t>
      </w:r>
      <w:r w:rsidDel="00000000" w:rsidR="00000000" w:rsidRPr="00000000">
        <w:rPr>
          <w:rFonts w:ascii="Arial" w:cs="Arial" w:eastAsia="Arial" w:hAnsi="Arial"/>
          <w:b w:val="1"/>
          <w:i w:val="1"/>
          <w:color w:val="424242"/>
          <w:sz w:val="13"/>
          <w:szCs w:val="13"/>
          <w:rtl w:val="0"/>
        </w:rPr>
        <w:t xml:space="preserve">&lt;f</w:t>
      </w:r>
      <w:r w:rsidDel="00000000" w:rsidR="00000000" w:rsidRPr="00000000">
        <w:rPr>
          <w:rFonts w:ascii="Arial" w:cs="Arial" w:eastAsia="Arial" w:hAnsi="Arial"/>
          <w:b w:val="1"/>
          <w:i w:val="1"/>
          <w:color w:val="282828"/>
          <w:sz w:val="13"/>
          <w:szCs w:val="13"/>
          <w:rtl w:val="0"/>
        </w:rPr>
        <w:t xml:space="preserve">nl</w:t>
      </w:r>
      <w:r w:rsidDel="00000000" w:rsidR="00000000" w:rsidRPr="00000000">
        <w:rPr>
          <w:rFonts w:ascii="Arial" w:cs="Arial" w:eastAsia="Arial" w:hAnsi="Arial"/>
          <w:b w:val="1"/>
          <w:i w:val="1"/>
          <w:color w:val="424242"/>
          <w:sz w:val="13"/>
          <w:szCs w:val="13"/>
          <w:rtl w:val="0"/>
        </w:rPr>
        <w:t xml:space="preserve">f</w:t>
      </w:r>
      <w:r w:rsidDel="00000000" w:rsidR="00000000" w:rsidRPr="00000000">
        <w:rPr>
          <w:rFonts w:ascii="Arial" w:cs="Arial" w:eastAsia="Arial" w:hAnsi="Arial"/>
          <w:b w:val="1"/>
          <w:i w:val="1"/>
          <w:color w:val="5e5e5e"/>
          <w:sz w:val="13"/>
          <w:szCs w:val="13"/>
          <w:rtl w:val="0"/>
        </w:rPr>
        <w:t xml:space="preserve">e&lt;J  (,]/,</w:t>
      </w:r>
      <w:r w:rsidDel="00000000" w:rsidR="00000000" w:rsidRPr="00000000">
        <w:rPr>
          <w:rFonts w:ascii="Arial" w:cs="Arial" w:eastAsia="Arial" w:hAnsi="Arial"/>
          <w:b w:val="1"/>
          <w:i w:val="1"/>
          <w:color w:val="282828"/>
          <w:sz w:val="13"/>
          <w:szCs w:val="13"/>
          <w:rtl w:val="0"/>
        </w:rPr>
        <w:t xml:space="preserve">,</w:t>
      </w:r>
      <w:r w:rsidDel="00000000" w:rsidR="00000000" w:rsidRPr="00000000">
        <w:rPr>
          <w:rFonts w:ascii="Arial" w:cs="Arial" w:eastAsia="Arial" w:hAnsi="Arial"/>
          <w:b w:val="1"/>
          <w:i w:val="1"/>
          <w:color w:val="424242"/>
          <w:sz w:val="13"/>
          <w:szCs w:val="13"/>
          <w:rtl w:val="0"/>
        </w:rPr>
        <w:t xml:space="preserve">,</w:t>
      </w:r>
      <w:r w:rsidDel="00000000" w:rsidR="00000000" w:rsidRPr="00000000">
        <w:rPr>
          <w:rtl w:val="0"/>
        </w:rPr>
      </w:r>
    </w:p>
    <w:p w:rsidR="00000000" w:rsidDel="00000000" w:rsidP="00000000" w:rsidRDefault="00000000" w:rsidRPr="00000000" w14:paraId="00000C11">
      <w:pPr>
        <w:spacing w:before="9" w:line="120" w:lineRule="auto"/>
        <w:jc w:val="left"/>
        <w:rPr>
          <w:sz w:val="12"/>
          <w:szCs w:val="12"/>
        </w:rPr>
      </w:pPr>
      <w:r w:rsidDel="00000000" w:rsidR="00000000" w:rsidRPr="00000000">
        <w:br w:type="column"/>
      </w:r>
      <w:r w:rsidDel="00000000" w:rsidR="00000000" w:rsidRPr="00000000">
        <w:rPr>
          <w:rtl w:val="0"/>
        </w:rPr>
      </w:r>
    </w:p>
    <w:p w:rsidR="00000000" w:rsidDel="00000000" w:rsidP="00000000" w:rsidRDefault="00000000" w:rsidRPr="00000000" w14:paraId="00000C12">
      <w:pPr>
        <w:spacing w:line="200" w:lineRule="auto"/>
        <w:jc w:val="left"/>
        <w:rPr>
          <w:sz w:val="20"/>
          <w:szCs w:val="20"/>
        </w:rPr>
      </w:pPr>
      <w:r w:rsidDel="00000000" w:rsidR="00000000" w:rsidRPr="00000000">
        <w:rPr>
          <w:rtl w:val="0"/>
        </w:rPr>
      </w:r>
    </w:p>
    <w:p w:rsidR="00000000" w:rsidDel="00000000" w:rsidP="00000000" w:rsidRDefault="00000000" w:rsidRPr="00000000" w14:paraId="00000C13">
      <w:pPr>
        <w:spacing w:line="200" w:lineRule="auto"/>
        <w:jc w:val="left"/>
        <w:rPr>
          <w:sz w:val="20"/>
          <w:szCs w:val="20"/>
        </w:rPr>
      </w:pPr>
      <w:r w:rsidDel="00000000" w:rsidR="00000000" w:rsidRPr="00000000">
        <w:rPr>
          <w:rtl w:val="0"/>
        </w:rPr>
      </w:r>
    </w:p>
    <w:p w:rsidR="00000000" w:rsidDel="00000000" w:rsidP="00000000" w:rsidRDefault="00000000" w:rsidRPr="00000000" w14:paraId="00000C14">
      <w:pPr>
        <w:jc w:val="left"/>
        <w:rPr>
          <w:rFonts w:ascii="Times New Roman" w:cs="Times New Roman" w:eastAsia="Times New Roman" w:hAnsi="Times New Roman"/>
          <w:sz w:val="45"/>
          <w:szCs w:val="45"/>
        </w:rPr>
        <w:sectPr>
          <w:footerReference r:id="rId273" w:type="default"/>
          <w:type w:val="nextPage"/>
          <w:pgSz w:h="20160" w:w="12240" w:orient="portrait"/>
          <w:pgMar w:bottom="280" w:top="80" w:left="1560" w:right="660" w:header="0" w:footer="1438"/>
          <w:pgNumType w:start="73"/>
          <w:cols w:equalWidth="0" w:num="2">
            <w:col w:space="2476" w:w="3772"/>
            <w:col w:space="0" w:w="3772"/>
          </w:cols>
        </w:sectPr>
      </w:pPr>
      <w:r w:rsidDel="00000000" w:rsidR="00000000" w:rsidRPr="00000000">
        <w:rPr>
          <w:rFonts w:ascii="Times New Roman" w:cs="Times New Roman" w:eastAsia="Times New Roman" w:hAnsi="Times New Roman"/>
          <w:color w:val="282828"/>
          <w:sz w:val="14"/>
          <w:szCs w:val="14"/>
          <w:rtl w:val="0"/>
        </w:rPr>
        <w:t xml:space="preserve">"2</w:t>
      </w:r>
      <w:r w:rsidDel="00000000" w:rsidR="00000000" w:rsidRPr="00000000">
        <w:rPr>
          <w:rFonts w:ascii="Times New Roman" w:cs="Times New Roman" w:eastAsia="Times New Roman" w:hAnsi="Times New Roman"/>
          <w:color w:val="161616"/>
          <w:sz w:val="14"/>
          <w:szCs w:val="14"/>
          <w:rtl w:val="0"/>
        </w:rPr>
        <w:t xml:space="preserve">022  - 4</w:t>
      </w:r>
      <w:r w:rsidDel="00000000" w:rsidR="00000000" w:rsidRPr="00000000">
        <w:rPr>
          <w:rFonts w:ascii="Times New Roman" w:cs="Times New Roman" w:eastAsia="Times New Roman" w:hAnsi="Times New Roman"/>
          <w:color w:val="282828"/>
          <w:sz w:val="14"/>
          <w:szCs w:val="14"/>
          <w:rtl w:val="0"/>
        </w:rPr>
        <w:t xml:space="preserve">0' </w:t>
      </w:r>
      <w:r w:rsidDel="00000000" w:rsidR="00000000" w:rsidRPr="00000000">
        <w:rPr>
          <w:rFonts w:ascii="Arial" w:cs="Arial" w:eastAsia="Arial" w:hAnsi="Arial"/>
          <w:color w:val="282828"/>
          <w:sz w:val="14"/>
          <w:szCs w:val="14"/>
          <w:rtl w:val="0"/>
        </w:rPr>
        <w:t xml:space="preserve">A</w:t>
      </w:r>
      <w:r w:rsidDel="00000000" w:rsidR="00000000" w:rsidRPr="00000000">
        <w:rPr>
          <w:rFonts w:ascii="Arial" w:cs="Arial" w:eastAsia="Arial" w:hAnsi="Arial"/>
          <w:color w:val="161616"/>
          <w:sz w:val="14"/>
          <w:szCs w:val="14"/>
          <w:rtl w:val="0"/>
        </w:rPr>
        <w:t xml:space="preserve">N</w:t>
      </w:r>
      <w:r w:rsidDel="00000000" w:rsidR="00000000" w:rsidRPr="00000000">
        <w:rPr>
          <w:rFonts w:ascii="Arial" w:cs="Arial" w:eastAsia="Arial" w:hAnsi="Arial"/>
          <w:color w:val="282828"/>
          <w:sz w:val="14"/>
          <w:szCs w:val="14"/>
          <w:rtl w:val="0"/>
        </w:rPr>
        <w:t xml:space="preserve">IVERSA</w:t>
      </w:r>
      <w:r w:rsidDel="00000000" w:rsidR="00000000" w:rsidRPr="00000000">
        <w:rPr>
          <w:rFonts w:ascii="Arial" w:cs="Arial" w:eastAsia="Arial" w:hAnsi="Arial"/>
          <w:color w:val="161616"/>
          <w:sz w:val="14"/>
          <w:szCs w:val="14"/>
          <w:rtl w:val="0"/>
        </w:rPr>
        <w:t xml:space="preserve">R</w:t>
      </w:r>
      <w:r w:rsidDel="00000000" w:rsidR="00000000" w:rsidRPr="00000000">
        <w:rPr>
          <w:rFonts w:ascii="Arial" w:cs="Arial" w:eastAsia="Arial" w:hAnsi="Arial"/>
          <w:color w:val="040404"/>
          <w:sz w:val="14"/>
          <w:szCs w:val="14"/>
          <w:rtl w:val="0"/>
        </w:rPr>
        <w:t xml:space="preserve">I</w:t>
      </w:r>
      <w:r w:rsidDel="00000000" w:rsidR="00000000" w:rsidRPr="00000000">
        <w:rPr>
          <w:rFonts w:ascii="Arial" w:cs="Arial" w:eastAsia="Arial" w:hAnsi="Arial"/>
          <w:color w:val="161616"/>
          <w:sz w:val="14"/>
          <w:szCs w:val="14"/>
          <w:rtl w:val="0"/>
        </w:rPr>
        <w:t xml:space="preserve">O </w:t>
      </w:r>
      <w:r w:rsidDel="00000000" w:rsidR="00000000" w:rsidRPr="00000000">
        <w:rPr>
          <w:rFonts w:ascii="Arial" w:cs="Arial" w:eastAsia="Arial" w:hAnsi="Arial"/>
          <w:color w:val="282828"/>
          <w:sz w:val="14"/>
          <w:szCs w:val="14"/>
          <w:rtl w:val="0"/>
        </w:rPr>
        <w:t xml:space="preserve">OE </w:t>
      </w:r>
      <w:r w:rsidDel="00000000" w:rsidR="00000000" w:rsidRPr="00000000">
        <w:rPr>
          <w:rFonts w:ascii="Times New Roman" w:cs="Times New Roman" w:eastAsia="Times New Roman" w:hAnsi="Times New Roman"/>
          <w:color w:val="161616"/>
          <w:sz w:val="14"/>
          <w:szCs w:val="14"/>
          <w:rtl w:val="0"/>
        </w:rPr>
        <w:t xml:space="preserve">LA </w:t>
      </w:r>
      <w:r w:rsidDel="00000000" w:rsidR="00000000" w:rsidRPr="00000000">
        <w:rPr>
          <w:rFonts w:ascii="Arial" w:cs="Arial" w:eastAsia="Arial" w:hAnsi="Arial"/>
          <w:color w:val="161616"/>
          <w:sz w:val="14"/>
          <w:szCs w:val="14"/>
          <w:rtl w:val="0"/>
        </w:rPr>
        <w:t xml:space="preserve">G</w:t>
      </w:r>
      <w:r w:rsidDel="00000000" w:rsidR="00000000" w:rsidRPr="00000000">
        <w:rPr>
          <w:rFonts w:ascii="Arial" w:cs="Arial" w:eastAsia="Arial" w:hAnsi="Arial"/>
          <w:color w:val="282828"/>
          <w:sz w:val="14"/>
          <w:szCs w:val="14"/>
          <w:rtl w:val="0"/>
        </w:rPr>
        <w:t xml:space="preserve">E</w:t>
      </w:r>
      <w:r w:rsidDel="00000000" w:rsidR="00000000" w:rsidRPr="00000000">
        <w:rPr>
          <w:rFonts w:ascii="Arial" w:cs="Arial" w:eastAsia="Arial" w:hAnsi="Arial"/>
          <w:color w:val="161616"/>
          <w:sz w:val="14"/>
          <w:szCs w:val="14"/>
          <w:rtl w:val="0"/>
        </w:rPr>
        <w:t xml:space="preserve">ST</w:t>
      </w:r>
      <w:r w:rsidDel="00000000" w:rsidR="00000000" w:rsidRPr="00000000">
        <w:rPr>
          <w:rFonts w:ascii="Arial" w:cs="Arial" w:eastAsia="Arial" w:hAnsi="Arial"/>
          <w:color w:val="282828"/>
          <w:sz w:val="14"/>
          <w:szCs w:val="14"/>
          <w:rtl w:val="0"/>
        </w:rPr>
        <w:t xml:space="preserve">A  </w:t>
      </w:r>
      <w:r w:rsidDel="00000000" w:rsidR="00000000" w:rsidRPr="00000000">
        <w:rPr>
          <w:rFonts w:ascii="Arial" w:cs="Arial" w:eastAsia="Arial" w:hAnsi="Arial"/>
          <w:color w:val="161616"/>
          <w:sz w:val="14"/>
          <w:szCs w:val="14"/>
          <w:rtl w:val="0"/>
        </w:rPr>
        <w:t xml:space="preserve">H</w:t>
      </w:r>
      <w:r w:rsidDel="00000000" w:rsidR="00000000" w:rsidRPr="00000000">
        <w:rPr>
          <w:rFonts w:ascii="Arial" w:cs="Arial" w:eastAsia="Arial" w:hAnsi="Arial"/>
          <w:color w:val="282828"/>
          <w:sz w:val="14"/>
          <w:szCs w:val="14"/>
          <w:rtl w:val="0"/>
        </w:rPr>
        <w:t xml:space="preserve">E</w:t>
      </w:r>
      <w:r w:rsidDel="00000000" w:rsidR="00000000" w:rsidRPr="00000000">
        <w:rPr>
          <w:rFonts w:ascii="Arial" w:cs="Arial" w:eastAsia="Arial" w:hAnsi="Arial"/>
          <w:color w:val="161616"/>
          <w:sz w:val="14"/>
          <w:szCs w:val="14"/>
          <w:rtl w:val="0"/>
        </w:rPr>
        <w:t xml:space="preserve">R</w:t>
      </w:r>
      <w:r w:rsidDel="00000000" w:rsidR="00000000" w:rsidRPr="00000000">
        <w:rPr>
          <w:rFonts w:ascii="Arial" w:cs="Arial" w:eastAsia="Arial" w:hAnsi="Arial"/>
          <w:color w:val="282828"/>
          <w:sz w:val="14"/>
          <w:szCs w:val="14"/>
          <w:rtl w:val="0"/>
        </w:rPr>
        <w:t xml:space="preserve">O</w:t>
      </w:r>
      <w:r w:rsidDel="00000000" w:rsidR="00000000" w:rsidRPr="00000000">
        <w:rPr>
          <w:rFonts w:ascii="Arial" w:cs="Arial" w:eastAsia="Arial" w:hAnsi="Arial"/>
          <w:color w:val="161616"/>
          <w:sz w:val="14"/>
          <w:szCs w:val="14"/>
          <w:rtl w:val="0"/>
        </w:rPr>
        <w:t xml:space="preserve">I</w:t>
      </w:r>
      <w:r w:rsidDel="00000000" w:rsidR="00000000" w:rsidRPr="00000000">
        <w:rPr>
          <w:rFonts w:ascii="Arial" w:cs="Arial" w:eastAsia="Arial" w:hAnsi="Arial"/>
          <w:color w:val="282828"/>
          <w:sz w:val="14"/>
          <w:szCs w:val="14"/>
          <w:rtl w:val="0"/>
        </w:rPr>
        <w:t xml:space="preserve">CAE </w:t>
      </w:r>
      <w:r w:rsidDel="00000000" w:rsidR="00000000" w:rsidRPr="00000000">
        <w:rPr>
          <w:rFonts w:ascii="Arial" w:cs="Arial" w:eastAsia="Arial" w:hAnsi="Arial"/>
          <w:color w:val="424242"/>
          <w:sz w:val="14"/>
          <w:szCs w:val="14"/>
          <w:rtl w:val="0"/>
        </w:rPr>
        <w:t xml:space="preserve">?</w:t>
      </w:r>
      <w:r w:rsidDel="00000000" w:rsidR="00000000" w:rsidRPr="00000000">
        <w:rPr>
          <w:rFonts w:ascii="Arial" w:cs="Arial" w:eastAsia="Arial" w:hAnsi="Arial"/>
          <w:color w:val="282828"/>
          <w:sz w:val="14"/>
          <w:szCs w:val="14"/>
          <w:rtl w:val="0"/>
        </w:rPr>
        <w:t xml:space="preserve">A§</w:t>
      </w:r>
      <w:r w:rsidDel="00000000" w:rsidR="00000000" w:rsidRPr="00000000">
        <w:rPr>
          <w:rFonts w:ascii="Arial" w:cs="Arial" w:eastAsia="Arial" w:hAnsi="Arial"/>
          <w:color w:val="161616"/>
          <w:sz w:val="14"/>
          <w:szCs w:val="14"/>
          <w:rtl w:val="0"/>
        </w:rPr>
        <w:t xml:space="preserve">N</w:t>
      </w:r>
      <w:r w:rsidDel="00000000" w:rsidR="00000000" w:rsidRPr="00000000">
        <w:rPr>
          <w:rFonts w:ascii="Arial" w:cs="Arial" w:eastAsia="Arial" w:hAnsi="Arial"/>
          <w:color w:val="282828"/>
          <w:sz w:val="14"/>
          <w:szCs w:val="14"/>
          <w:rtl w:val="0"/>
        </w:rPr>
        <w:t xml:space="preserve">A</w:t>
      </w:r>
      <w:r w:rsidDel="00000000" w:rsidR="00000000" w:rsidRPr="00000000">
        <w:rPr>
          <w:rFonts w:ascii="Arial" w:cs="Arial" w:eastAsia="Arial" w:hAnsi="Arial"/>
          <w:color w:val="161616"/>
          <w:sz w:val="14"/>
          <w:szCs w:val="14"/>
          <w:rtl w:val="0"/>
        </w:rPr>
        <w:t xml:space="preserve">S</w:t>
      </w:r>
      <w:r w:rsidDel="00000000" w:rsidR="00000000" w:rsidRPr="00000000">
        <w:rPr>
          <w:rFonts w:ascii="Arial" w:cs="Arial" w:eastAsia="Arial" w:hAnsi="Arial"/>
          <w:color w:val="282828"/>
          <w:sz w:val="14"/>
          <w:szCs w:val="14"/>
          <w:rtl w:val="0"/>
        </w:rPr>
        <w:t xml:space="preserve">"</w:t>
      </w:r>
      <w:r w:rsidDel="00000000" w:rsidR="00000000" w:rsidRPr="00000000">
        <w:rPr>
          <w:rFonts w:ascii="Arial" w:cs="Arial" w:eastAsia="Arial" w:hAnsi="Arial"/>
          <w:color w:val="424242"/>
          <w:sz w:val="14"/>
          <w:szCs w:val="14"/>
          <w:rtl w:val="0"/>
        </w:rPr>
        <w:t xml:space="preserve">2  </w:t>
      </w:r>
      <w:r w:rsidDel="00000000" w:rsidR="00000000" w:rsidRPr="00000000">
        <w:rPr>
          <w:rFonts w:ascii="Times New Roman" w:cs="Times New Roman" w:eastAsia="Times New Roman" w:hAnsi="Times New Roman"/>
          <w:color w:val="424242"/>
          <w:sz w:val="45"/>
          <w:szCs w:val="45"/>
          <w:rtl w:val="0"/>
        </w:rPr>
        <w:t xml:space="preserve">2</w:t>
      </w:r>
      <w:r w:rsidDel="00000000" w:rsidR="00000000" w:rsidRPr="00000000">
        <w:rPr>
          <w:rtl w:val="0"/>
        </w:rPr>
      </w:r>
    </w:p>
    <w:p w:rsidR="00000000" w:rsidDel="00000000" w:rsidP="00000000" w:rsidRDefault="00000000" w:rsidRPr="00000000" w14:paraId="00000C15">
      <w:pPr>
        <w:spacing w:line="480" w:lineRule="auto"/>
        <w:ind w:left="679" w:right="-92" w:firstLine="0"/>
        <w:jc w:val="left"/>
        <w:rPr>
          <w:rFonts w:ascii="Arial" w:cs="Arial" w:eastAsia="Arial" w:hAnsi="Arial"/>
          <w:sz w:val="48"/>
          <w:szCs w:val="48"/>
        </w:rPr>
      </w:pPr>
      <w:hyperlink r:id="rId274">
        <w:r w:rsidDel="00000000" w:rsidR="00000000" w:rsidRPr="00000000">
          <w:rPr>
            <w:rFonts w:ascii="Times New Roman" w:cs="Times New Roman" w:eastAsia="Times New Roman" w:hAnsi="Times New Roman"/>
            <w:b w:val="1"/>
            <w:i w:val="1"/>
            <w:color w:val="707070"/>
            <w:sz w:val="26.666666666666668"/>
            <w:szCs w:val="26.666666666666668"/>
            <w:vertAlign w:val="superscript"/>
            <w:rtl w:val="0"/>
          </w:rPr>
          <w:t xml:space="preserve">@r'</w:t>
        </w:r>
      </w:hyperlink>
      <w:hyperlink r:id="rId275">
        <w:r w:rsidDel="00000000" w:rsidR="00000000" w:rsidRPr="00000000">
          <w:rPr>
            <w:rFonts w:ascii="Times New Roman" w:cs="Times New Roman" w:eastAsia="Times New Roman" w:hAnsi="Times New Roman"/>
            <w:b w:val="1"/>
            <w:i w:val="1"/>
            <w:color w:val="424242"/>
            <w:sz w:val="26.666666666666668"/>
            <w:szCs w:val="26.666666666666668"/>
            <w:vertAlign w:val="superscript"/>
            <w:rtl w:val="0"/>
          </w:rPr>
          <w:t xml:space="preserve">r</w:t>
        </w:r>
      </w:hyperlink>
      <w:hyperlink r:id="rId276">
        <w:r w:rsidDel="00000000" w:rsidR="00000000" w:rsidRPr="00000000">
          <w:rPr>
            <w:rFonts w:ascii="Times New Roman" w:cs="Times New Roman" w:eastAsia="Times New Roman" w:hAnsi="Times New Roman"/>
            <w:b w:val="1"/>
            <w:i w:val="1"/>
            <w:color w:val="282828"/>
            <w:sz w:val="26.666666666666668"/>
            <w:szCs w:val="26.666666666666668"/>
            <w:vertAlign w:val="superscript"/>
            <w:rtl w:val="0"/>
          </w:rPr>
          <w:t xml:space="preserve">,</w:t>
        </w:r>
      </w:hyperlink>
      <w:hyperlink r:id="rId277">
        <w:r w:rsidDel="00000000" w:rsidR="00000000" w:rsidRPr="00000000">
          <w:rPr>
            <w:rFonts w:ascii="Times New Roman" w:cs="Times New Roman" w:eastAsia="Times New Roman" w:hAnsi="Times New Roman"/>
            <w:b w:val="1"/>
            <w:i w:val="1"/>
            <w:color w:val="424242"/>
            <w:sz w:val="26.666666666666668"/>
            <w:szCs w:val="26.666666666666668"/>
            <w:vertAlign w:val="superscript"/>
            <w:rtl w:val="0"/>
          </w:rPr>
          <w:t xml:space="preserve">ró</w:t>
        </w:r>
      </w:hyperlink>
      <w:hyperlink r:id="rId278">
        <w:r w:rsidDel="00000000" w:rsidR="00000000" w:rsidRPr="00000000">
          <w:rPr>
            <w:rFonts w:ascii="Times New Roman" w:cs="Times New Roman" w:eastAsia="Times New Roman" w:hAnsi="Times New Roman"/>
            <w:b w:val="1"/>
            <w:i w:val="1"/>
            <w:color w:val="282828"/>
            <w:sz w:val="26.666666666666668"/>
            <w:szCs w:val="26.666666666666668"/>
            <w:vertAlign w:val="superscript"/>
            <w:rtl w:val="0"/>
          </w:rPr>
          <w:t xml:space="preserve">l</w:t>
        </w:r>
      </w:hyperlink>
      <w:hyperlink r:id="rId279">
        <w:r w:rsidDel="00000000" w:rsidR="00000000" w:rsidRPr="00000000">
          <w:rPr>
            <w:rFonts w:ascii="Times New Roman" w:cs="Times New Roman" w:eastAsia="Times New Roman" w:hAnsi="Times New Roman"/>
            <w:b w:val="1"/>
            <w:i w:val="1"/>
            <w:color w:val="424242"/>
            <w:sz w:val="26.666666666666668"/>
            <w:szCs w:val="26.666666666666668"/>
            <w:vertAlign w:val="superscript"/>
            <w:rtl w:val="0"/>
          </w:rPr>
          <w:t xml:space="preserve">i</w:t>
        </w:r>
      </w:hyperlink>
      <w:hyperlink r:id="rId280">
        <w:r w:rsidDel="00000000" w:rsidR="00000000" w:rsidRPr="00000000">
          <w:rPr>
            <w:rFonts w:ascii="Times New Roman" w:cs="Times New Roman" w:eastAsia="Times New Roman" w:hAnsi="Times New Roman"/>
            <w:b w:val="1"/>
            <w:i w:val="1"/>
            <w:color w:val="5e5e5e"/>
            <w:sz w:val="26.666666666666668"/>
            <w:szCs w:val="26.666666666666668"/>
            <w:vertAlign w:val="superscript"/>
            <w:rtl w:val="0"/>
          </w:rPr>
          <w:t xml:space="preserve">c(</w:t>
        </w:r>
      </w:hyperlink>
      <w:hyperlink r:id="rId281">
        <w:r w:rsidDel="00000000" w:rsidR="00000000" w:rsidRPr="00000000">
          <w:rPr>
            <w:rFonts w:ascii="Arial" w:cs="Arial" w:eastAsia="Arial" w:hAnsi="Arial"/>
            <w:color w:val="282828"/>
            <w:sz w:val="48"/>
            <w:szCs w:val="48"/>
            <w:vertAlign w:val="baseline"/>
            <w:rtl w:val="0"/>
          </w:rPr>
          <w:t xml:space="preserve">.</w:t>
        </w:r>
      </w:hyperlink>
      <w:hyperlink r:id="rId282">
        <w:r w:rsidDel="00000000" w:rsidR="00000000" w:rsidRPr="00000000">
          <w:rPr>
            <w:rFonts w:ascii="Times New Roman" w:cs="Times New Roman" w:eastAsia="Times New Roman" w:hAnsi="Times New Roman"/>
            <w:b w:val="1"/>
            <w:i w:val="1"/>
            <w:color w:val="424242"/>
            <w:sz w:val="26.666666666666668"/>
            <w:szCs w:val="26.666666666666668"/>
            <w:vertAlign w:val="superscript"/>
            <w:rtl w:val="0"/>
          </w:rPr>
          <w:t xml:space="preserve">I </w:t>
        </w:r>
      </w:hyperlink>
      <w:hyperlink r:id="rId283">
        <w:r w:rsidDel="00000000" w:rsidR="00000000" w:rsidRPr="00000000">
          <w:rPr>
            <w:rFonts w:ascii="Arial" w:cs="Arial" w:eastAsia="Arial" w:hAnsi="Arial"/>
            <w:color w:val="161616"/>
            <w:sz w:val="48"/>
            <w:szCs w:val="48"/>
            <w:vertAlign w:val="baseline"/>
            <w:rtl w:val="0"/>
          </w:rPr>
          <w:t xml:space="preserve">.</w:t>
        </w:r>
      </w:hyperlink>
      <w:hyperlink r:id="rId284">
        <w:r w:rsidDel="00000000" w:rsidR="00000000" w:rsidRPr="00000000">
          <w:rPr>
            <w:rFonts w:ascii="Times New Roman" w:cs="Times New Roman" w:eastAsia="Times New Roman" w:hAnsi="Times New Roman"/>
            <w:b w:val="1"/>
            <w:i w:val="1"/>
            <w:color w:val="5e5e5e"/>
            <w:sz w:val="20"/>
            <w:szCs w:val="20"/>
            <w:vertAlign w:val="superscript"/>
            <w:rtl w:val="0"/>
          </w:rPr>
          <w:t xml:space="preserve">%</w:t>
        </w:r>
      </w:hyperlink>
      <w:hyperlink r:id="rId285">
        <w:r w:rsidDel="00000000" w:rsidR="00000000" w:rsidRPr="00000000">
          <w:rPr>
            <w:rFonts w:ascii="Arial" w:cs="Arial" w:eastAsia="Arial" w:hAnsi="Arial"/>
            <w:color w:val="282828"/>
            <w:sz w:val="48"/>
            <w:szCs w:val="48"/>
            <w:vertAlign w:val="baseline"/>
            <w:rtl w:val="0"/>
          </w:rPr>
          <w:t xml:space="preserve">.</w:t>
        </w:r>
      </w:hyperlink>
      <w:r w:rsidDel="00000000" w:rsidR="00000000" w:rsidRPr="00000000">
        <w:rPr>
          <w:rtl w:val="0"/>
        </w:rPr>
      </w:r>
    </w:p>
    <w:p w:rsidR="00000000" w:rsidDel="00000000" w:rsidP="00000000" w:rsidRDefault="00000000" w:rsidRPr="00000000" w14:paraId="00000C16">
      <w:pPr>
        <w:spacing w:before="10" w:line="120" w:lineRule="auto"/>
        <w:jc w:val="left"/>
        <w:rPr>
          <w:sz w:val="12"/>
          <w:szCs w:val="12"/>
        </w:rPr>
      </w:pPr>
      <w:r w:rsidDel="00000000" w:rsidR="00000000" w:rsidRPr="00000000">
        <w:br w:type="column"/>
      </w:r>
      <w:r w:rsidDel="00000000" w:rsidR="00000000" w:rsidRPr="00000000">
        <w:rPr>
          <w:rtl w:val="0"/>
        </w:rPr>
      </w:r>
    </w:p>
    <w:p w:rsidR="00000000" w:rsidDel="00000000" w:rsidP="00000000" w:rsidRDefault="00000000" w:rsidRPr="00000000" w14:paraId="00000C17">
      <w:pPr>
        <w:jc w:val="left"/>
        <w:rPr>
          <w:rFonts w:ascii="Times New Roman" w:cs="Times New Roman" w:eastAsia="Times New Roman" w:hAnsi="Times New Roman"/>
          <w:sz w:val="12"/>
          <w:szCs w:val="12"/>
        </w:rPr>
        <w:sectPr>
          <w:type w:val="continuous"/>
          <w:pgSz w:h="20160" w:w="12240" w:orient="portrait"/>
          <w:pgMar w:bottom="280" w:top="280" w:left="1560" w:right="660" w:header="360" w:footer="360"/>
          <w:cols w:equalWidth="0" w:num="2">
            <w:col w:space="194" w:w="4913"/>
            <w:col w:space="0" w:w="4913"/>
          </w:cols>
        </w:sectPr>
      </w:pPr>
      <w:r w:rsidDel="00000000" w:rsidR="00000000" w:rsidRPr="00000000">
        <w:rPr>
          <w:rFonts w:ascii="Times New Roman" w:cs="Times New Roman" w:eastAsia="Times New Roman" w:hAnsi="Times New Roman"/>
          <w:b w:val="1"/>
          <w:i w:val="1"/>
          <w:color w:val="424242"/>
          <w:sz w:val="12"/>
          <w:szCs w:val="12"/>
          <w:rtl w:val="0"/>
        </w:rPr>
        <w:t xml:space="preserve">.7</w:t>
      </w:r>
      <w:r w:rsidDel="00000000" w:rsidR="00000000" w:rsidRPr="00000000">
        <w:rPr>
          <w:rFonts w:ascii="Times New Roman" w:cs="Times New Roman" w:eastAsia="Times New Roman" w:hAnsi="Times New Roman"/>
          <w:b w:val="1"/>
          <w:i w:val="1"/>
          <w:color w:val="5e5e5e"/>
          <w:sz w:val="12"/>
          <w:szCs w:val="12"/>
          <w:rtl w:val="0"/>
        </w:rPr>
        <w:t xml:space="preserve">"</w:t>
      </w:r>
      <w:r w:rsidDel="00000000" w:rsidR="00000000" w:rsidRPr="00000000">
        <w:rPr>
          <w:rFonts w:ascii="Times New Roman" w:cs="Times New Roman" w:eastAsia="Times New Roman" w:hAnsi="Times New Roman"/>
          <w:b w:val="1"/>
          <w:i w:val="1"/>
          <w:color w:val="424242"/>
          <w:sz w:val="12"/>
          <w:szCs w:val="12"/>
          <w:rtl w:val="0"/>
        </w:rPr>
        <w:t xml:space="preserve">11</w:t>
      </w:r>
      <w:r w:rsidDel="00000000" w:rsidR="00000000" w:rsidRPr="00000000">
        <w:rPr>
          <w:rFonts w:ascii="Times New Roman" w:cs="Times New Roman" w:eastAsia="Times New Roman" w:hAnsi="Times New Roman"/>
          <w:b w:val="1"/>
          <w:i w:val="1"/>
          <w:color w:val="161616"/>
          <w:sz w:val="12"/>
          <w:szCs w:val="12"/>
          <w:rtl w:val="0"/>
        </w:rPr>
        <w:t xml:space="preserve">1</w:t>
      </w:r>
      <w:r w:rsidDel="00000000" w:rsidR="00000000" w:rsidRPr="00000000">
        <w:rPr>
          <w:rFonts w:ascii="Times New Roman" w:cs="Times New Roman" w:eastAsia="Times New Roman" w:hAnsi="Times New Roman"/>
          <w:b w:val="1"/>
          <w:i w:val="1"/>
          <w:color w:val="424242"/>
          <w:sz w:val="12"/>
          <w:szCs w:val="12"/>
          <w:rtl w:val="0"/>
        </w:rPr>
        <w:t xml:space="preserve">/1</w:t>
      </w:r>
      <w:r w:rsidDel="00000000" w:rsidR="00000000" w:rsidRPr="00000000">
        <w:rPr>
          <w:rFonts w:ascii="Times New Roman" w:cs="Times New Roman" w:eastAsia="Times New Roman" w:hAnsi="Times New Roman"/>
          <w:b w:val="1"/>
          <w:i w:val="1"/>
          <w:color w:val="282828"/>
          <w:sz w:val="12"/>
          <w:szCs w:val="12"/>
          <w:rtl w:val="0"/>
        </w:rPr>
        <w:t xml:space="preserve">1a</w:t>
      </w:r>
      <w:r w:rsidDel="00000000" w:rsidR="00000000" w:rsidRPr="00000000">
        <w:rPr>
          <w:rtl w:val="0"/>
        </w:rPr>
      </w:r>
    </w:p>
    <w:p w:rsidR="00000000" w:rsidDel="00000000" w:rsidP="00000000" w:rsidRDefault="00000000" w:rsidRPr="00000000" w14:paraId="00000C18">
      <w:pPr>
        <w:spacing w:before="37" w:line="140" w:lineRule="auto"/>
        <w:ind w:left="146" w:firstLine="0"/>
        <w:jc w:val="left"/>
        <w:rPr>
          <w:rFonts w:ascii="Arial" w:cs="Arial" w:eastAsia="Arial" w:hAnsi="Arial"/>
          <w:sz w:val="14"/>
          <w:szCs w:val="14"/>
        </w:rPr>
      </w:pPr>
      <w:r w:rsidDel="00000000" w:rsidR="00000000" w:rsidRPr="00000000">
        <w:rPr>
          <w:rFonts w:ascii="Arial" w:cs="Arial" w:eastAsia="Arial" w:hAnsi="Arial"/>
          <w:b w:val="1"/>
          <w:i w:val="1"/>
          <w:color w:val="161616"/>
          <w:sz w:val="14"/>
          <w:szCs w:val="14"/>
          <w:rtl w:val="0"/>
        </w:rPr>
        <w:t xml:space="preserve">M</w:t>
      </w:r>
      <w:r w:rsidDel="00000000" w:rsidR="00000000" w:rsidRPr="00000000">
        <w:rPr>
          <w:rFonts w:ascii="Arial" w:cs="Arial" w:eastAsia="Arial" w:hAnsi="Arial"/>
          <w:b w:val="1"/>
          <w:i w:val="1"/>
          <w:color w:val="282828"/>
          <w:sz w:val="14"/>
          <w:szCs w:val="14"/>
          <w:rtl w:val="0"/>
        </w:rPr>
        <w:t xml:space="preserve">I</w:t>
      </w:r>
      <w:r w:rsidDel="00000000" w:rsidR="00000000" w:rsidRPr="00000000">
        <w:rPr>
          <w:rFonts w:ascii="Arial" w:cs="Arial" w:eastAsia="Arial" w:hAnsi="Arial"/>
          <w:b w:val="1"/>
          <w:i w:val="1"/>
          <w:color w:val="161616"/>
          <w:sz w:val="14"/>
          <w:szCs w:val="14"/>
          <w:rtl w:val="0"/>
        </w:rPr>
        <w:t xml:space="preserve">NISTERIO  </w:t>
      </w:r>
      <w:r w:rsidDel="00000000" w:rsidR="00000000" w:rsidRPr="00000000">
        <w:rPr>
          <w:rFonts w:ascii="Arial" w:cs="Arial" w:eastAsia="Arial" w:hAnsi="Arial"/>
          <w:b w:val="1"/>
          <w:i w:val="1"/>
          <w:color w:val="282828"/>
          <w:sz w:val="14"/>
          <w:szCs w:val="14"/>
          <w:rtl w:val="0"/>
        </w:rPr>
        <w:t xml:space="preserve">D</w:t>
      </w:r>
      <w:r w:rsidDel="00000000" w:rsidR="00000000" w:rsidRPr="00000000">
        <w:rPr>
          <w:rFonts w:ascii="Arial" w:cs="Arial" w:eastAsia="Arial" w:hAnsi="Arial"/>
          <w:b w:val="1"/>
          <w:i w:val="1"/>
          <w:color w:val="161616"/>
          <w:sz w:val="14"/>
          <w:szCs w:val="14"/>
          <w:rtl w:val="0"/>
        </w:rPr>
        <w:t xml:space="preserve">E </w:t>
      </w:r>
      <w:r w:rsidDel="00000000" w:rsidR="00000000" w:rsidRPr="00000000">
        <w:rPr>
          <w:rFonts w:ascii="Arial" w:cs="Arial" w:eastAsia="Arial" w:hAnsi="Arial"/>
          <w:b w:val="1"/>
          <w:i w:val="1"/>
          <w:color w:val="282828"/>
          <w:sz w:val="14"/>
          <w:szCs w:val="14"/>
          <w:rtl w:val="0"/>
        </w:rPr>
        <w:t xml:space="preserve">T</w:t>
      </w:r>
      <w:r w:rsidDel="00000000" w:rsidR="00000000" w:rsidRPr="00000000">
        <w:rPr>
          <w:rFonts w:ascii="Arial" w:cs="Arial" w:eastAsia="Arial" w:hAnsi="Arial"/>
          <w:b w:val="1"/>
          <w:i w:val="1"/>
          <w:color w:val="161616"/>
          <w:sz w:val="14"/>
          <w:szCs w:val="14"/>
          <w:rtl w:val="0"/>
        </w:rPr>
        <w:t xml:space="preserve">R</w:t>
      </w:r>
      <w:r w:rsidDel="00000000" w:rsidR="00000000" w:rsidRPr="00000000">
        <w:rPr>
          <w:rFonts w:ascii="Arial" w:cs="Arial" w:eastAsia="Arial" w:hAnsi="Arial"/>
          <w:b w:val="1"/>
          <w:i w:val="1"/>
          <w:color w:val="282828"/>
          <w:sz w:val="14"/>
          <w:szCs w:val="14"/>
          <w:rtl w:val="0"/>
        </w:rPr>
        <w:t xml:space="preserve">A</w:t>
      </w:r>
      <w:r w:rsidDel="00000000" w:rsidR="00000000" w:rsidRPr="00000000">
        <w:rPr>
          <w:rFonts w:ascii="Arial" w:cs="Arial" w:eastAsia="Arial" w:hAnsi="Arial"/>
          <w:b w:val="1"/>
          <w:i w:val="1"/>
          <w:color w:val="161616"/>
          <w:sz w:val="14"/>
          <w:szCs w:val="14"/>
          <w:rtl w:val="0"/>
        </w:rPr>
        <w:t xml:space="preserve">BAJO Y E</w:t>
      </w:r>
      <w:r w:rsidDel="00000000" w:rsidR="00000000" w:rsidRPr="00000000">
        <w:rPr>
          <w:rFonts w:ascii="Arial" w:cs="Arial" w:eastAsia="Arial" w:hAnsi="Arial"/>
          <w:b w:val="1"/>
          <w:i w:val="1"/>
          <w:color w:val="282828"/>
          <w:sz w:val="14"/>
          <w:szCs w:val="14"/>
          <w:rtl w:val="0"/>
        </w:rPr>
        <w:t xml:space="preserve">M</w:t>
      </w:r>
      <w:r w:rsidDel="00000000" w:rsidR="00000000" w:rsidRPr="00000000">
        <w:rPr>
          <w:rFonts w:ascii="Arial" w:cs="Arial" w:eastAsia="Arial" w:hAnsi="Arial"/>
          <w:b w:val="1"/>
          <w:i w:val="1"/>
          <w:color w:val="161616"/>
          <w:sz w:val="14"/>
          <w:szCs w:val="14"/>
          <w:rtl w:val="0"/>
        </w:rPr>
        <w:t xml:space="preserve">PLEO</w:t>
      </w:r>
      <w:r w:rsidDel="00000000" w:rsidR="00000000" w:rsidRPr="00000000">
        <w:rPr>
          <w:rtl w:val="0"/>
        </w:rPr>
      </w:r>
    </w:p>
    <w:p w:rsidR="00000000" w:rsidDel="00000000" w:rsidP="00000000" w:rsidRDefault="00000000" w:rsidRPr="00000000" w14:paraId="00000C19">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0C1A">
      <w:pPr>
        <w:spacing w:line="200" w:lineRule="auto"/>
        <w:jc w:val="left"/>
        <w:rPr>
          <w:sz w:val="20"/>
          <w:szCs w:val="20"/>
        </w:rPr>
      </w:pPr>
      <w:r w:rsidDel="00000000" w:rsidR="00000000" w:rsidRPr="00000000">
        <w:rPr>
          <w:rtl w:val="0"/>
        </w:rPr>
      </w:r>
    </w:p>
    <w:p w:rsidR="00000000" w:rsidDel="00000000" w:rsidP="00000000" w:rsidRDefault="00000000" w:rsidRPr="00000000" w14:paraId="00000C1B">
      <w:pPr>
        <w:spacing w:before="33" w:line="375" w:lineRule="auto"/>
        <w:ind w:left="218" w:right="20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68</w:t>
      </w:r>
      <w:r w:rsidDel="00000000" w:rsidR="00000000" w:rsidRPr="00000000">
        <w:rPr>
          <w:rFonts w:ascii="Times New Roman" w:cs="Times New Roman" w:eastAsia="Times New Roman" w:hAnsi="Times New Roman"/>
          <w:color w:val="040404"/>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3</w:t>
      </w:r>
      <w:r w:rsidDel="00000000" w:rsidR="00000000" w:rsidRPr="00000000">
        <w:rPr>
          <w:rFonts w:ascii="Times New Roman" w:cs="Times New Roman" w:eastAsia="Times New Roman" w:hAnsi="Times New Roman"/>
          <w:color w:val="282828"/>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1.</w:t>
      </w:r>
      <w:r w:rsidDel="00000000" w:rsidR="00000000" w:rsidRPr="00000000">
        <w:rPr>
          <w:rFonts w:ascii="Times New Roman" w:cs="Times New Roman" w:eastAsia="Times New Roman" w:hAnsi="Times New Roman"/>
          <w:color w:val="040404"/>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w:t>
      </w:r>
      <w:r w:rsidDel="00000000" w:rsidR="00000000" w:rsidRPr="00000000">
        <w:rPr>
          <w:rFonts w:ascii="Times New Roman" w:cs="Times New Roman" w:eastAsia="Times New Roman" w:hAnsi="Times New Roman"/>
          <w:color w:val="040404"/>
          <w:sz w:val="23"/>
          <w:szCs w:val="23"/>
          <w:rtl w:val="0"/>
        </w:rPr>
        <w:t xml:space="preserve">l </w:t>
      </w:r>
      <w:r w:rsidDel="00000000" w:rsidR="00000000" w:rsidRPr="00000000">
        <w:rPr>
          <w:rFonts w:ascii="Times New Roman" w:cs="Times New Roman" w:eastAsia="Times New Roman" w:hAnsi="Times New Roman"/>
          <w:color w:val="161616"/>
          <w:sz w:val="23"/>
          <w:szCs w:val="23"/>
          <w:rtl w:val="0"/>
        </w:rPr>
        <w:t xml:space="preserve">período  de licencia por estudio no podr</w:t>
      </w:r>
      <w:r w:rsidDel="00000000" w:rsidR="00000000" w:rsidRPr="00000000">
        <w:rPr>
          <w:rFonts w:ascii="Times New Roman" w:cs="Times New Roman" w:eastAsia="Times New Roman" w:hAnsi="Times New Roman"/>
          <w:color w:val="282828"/>
          <w:sz w:val="23"/>
          <w:szCs w:val="23"/>
          <w:rtl w:val="0"/>
        </w:rPr>
        <w:t xml:space="preserve">á </w:t>
      </w:r>
      <w:r w:rsidDel="00000000" w:rsidR="00000000" w:rsidRPr="00000000">
        <w:rPr>
          <w:rFonts w:ascii="Times New Roman" w:cs="Times New Roman" w:eastAsia="Times New Roman" w:hAnsi="Times New Roman"/>
          <w:color w:val="161616"/>
          <w:sz w:val="23"/>
          <w:szCs w:val="23"/>
          <w:rtl w:val="0"/>
        </w:rPr>
        <w:t xml:space="preserve">e</w:t>
      </w:r>
      <w:r w:rsidDel="00000000" w:rsidR="00000000" w:rsidRPr="00000000">
        <w:rPr>
          <w:rFonts w:ascii="Times New Roman" w:cs="Times New Roman" w:eastAsia="Times New Roman" w:hAnsi="Times New Roman"/>
          <w:color w:val="282828"/>
          <w:sz w:val="23"/>
          <w:szCs w:val="23"/>
          <w:rtl w:val="0"/>
        </w:rPr>
        <w:t xml:space="preserve">x</w:t>
      </w:r>
      <w:r w:rsidDel="00000000" w:rsidR="00000000" w:rsidRPr="00000000">
        <w:rPr>
          <w:rFonts w:ascii="Times New Roman" w:cs="Times New Roman" w:eastAsia="Times New Roman" w:hAnsi="Times New Roman"/>
          <w:color w:val="161616"/>
          <w:sz w:val="23"/>
          <w:szCs w:val="23"/>
          <w:rtl w:val="0"/>
        </w:rPr>
        <w:t xml:space="preserve">ceder</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UN (1) año por  cada </w:t>
      </w:r>
      <w:r w:rsidDel="00000000" w:rsidR="00000000" w:rsidRPr="00000000">
        <w:rPr>
          <w:rFonts w:ascii="Times New Roman" w:cs="Times New Roman" w:eastAsia="Times New Roman" w:hAnsi="Times New Roman"/>
          <w:color w:val="282828"/>
          <w:sz w:val="23"/>
          <w:szCs w:val="23"/>
          <w:rtl w:val="0"/>
        </w:rPr>
        <w:t xml:space="preserve">C</w:t>
      </w:r>
      <w:r w:rsidDel="00000000" w:rsidR="00000000" w:rsidRPr="00000000">
        <w:rPr>
          <w:rFonts w:ascii="Times New Roman" w:cs="Times New Roman" w:eastAsia="Times New Roman" w:hAnsi="Times New Roman"/>
          <w:color w:val="161616"/>
          <w:sz w:val="23"/>
          <w:szCs w:val="23"/>
          <w:rtl w:val="0"/>
        </w:rPr>
        <w:t xml:space="preserve">INCO (5) años</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prorrogable por </w:t>
      </w:r>
      <w:r w:rsidDel="00000000" w:rsidR="00000000" w:rsidRPr="00000000">
        <w:rPr>
          <w:rFonts w:ascii="Times New Roman" w:cs="Times New Roman" w:eastAsia="Times New Roman" w:hAnsi="Times New Roman"/>
          <w:color w:val="282828"/>
          <w:sz w:val="23"/>
          <w:szCs w:val="23"/>
          <w:rtl w:val="0"/>
        </w:rPr>
        <w:t xml:space="preserve">UN </w:t>
      </w:r>
      <w:r w:rsidDel="00000000" w:rsidR="00000000" w:rsidRPr="00000000">
        <w:rPr>
          <w:rFonts w:ascii="Times New Roman" w:cs="Times New Roman" w:eastAsia="Times New Roman" w:hAnsi="Times New Roman"/>
          <w:color w:val="161616"/>
          <w:sz w:val="23"/>
          <w:szCs w:val="23"/>
          <w:rtl w:val="0"/>
        </w:rPr>
        <w:t xml:space="preserve">(1)  año má</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en igua</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es condiciones</w:t>
      </w: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cuando </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as   activid</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d</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s que  realice  e</w:t>
      </w:r>
      <w:r w:rsidDel="00000000" w:rsidR="00000000" w:rsidRPr="00000000">
        <w:rPr>
          <w:rFonts w:ascii="Times New Roman" w:cs="Times New Roman" w:eastAsia="Times New Roman" w:hAnsi="Times New Roman"/>
          <w:color w:val="040404"/>
          <w:sz w:val="23"/>
          <w:szCs w:val="23"/>
          <w:rtl w:val="0"/>
        </w:rPr>
        <w:t xml:space="preserve">l  </w:t>
      </w:r>
      <w:r w:rsidDel="00000000" w:rsidR="00000000" w:rsidRPr="00000000">
        <w:rPr>
          <w:rFonts w:ascii="Times New Roman" w:cs="Times New Roman" w:eastAsia="Times New Roman" w:hAnsi="Times New Roman"/>
          <w:color w:val="161616"/>
          <w:sz w:val="23"/>
          <w:szCs w:val="23"/>
          <w:rtl w:val="0"/>
        </w:rPr>
        <w:t xml:space="preserve">tr</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bajador  guarden  r</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ación  con  </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funcione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que  le comp</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ten.</w:t>
      </w:r>
      <w:r w:rsidDel="00000000" w:rsidR="00000000" w:rsidRPr="00000000">
        <w:rPr>
          <w:rtl w:val="0"/>
        </w:rPr>
      </w:r>
    </w:p>
    <w:p w:rsidR="00000000" w:rsidDel="00000000" w:rsidP="00000000" w:rsidRDefault="00000000" w:rsidRPr="00000000" w14:paraId="00000C1C">
      <w:pPr>
        <w:spacing w:line="200" w:lineRule="auto"/>
        <w:jc w:val="left"/>
        <w:rPr>
          <w:sz w:val="20"/>
          <w:szCs w:val="20"/>
        </w:rPr>
      </w:pPr>
      <w:r w:rsidDel="00000000" w:rsidR="00000000" w:rsidRPr="00000000">
        <w:rPr>
          <w:rtl w:val="0"/>
        </w:rPr>
      </w:r>
    </w:p>
    <w:p w:rsidR="00000000" w:rsidDel="00000000" w:rsidP="00000000" w:rsidRDefault="00000000" w:rsidRPr="00000000" w14:paraId="00000C1D">
      <w:pPr>
        <w:spacing w:before="12" w:line="280" w:lineRule="auto"/>
        <w:jc w:val="left"/>
        <w:rPr>
          <w:sz w:val="28"/>
          <w:szCs w:val="28"/>
        </w:rPr>
      </w:pPr>
      <w:r w:rsidDel="00000000" w:rsidR="00000000" w:rsidRPr="00000000">
        <w:rPr>
          <w:rtl w:val="0"/>
        </w:rPr>
      </w:r>
    </w:p>
    <w:p w:rsidR="00000000" w:rsidDel="00000000" w:rsidP="00000000" w:rsidRDefault="00000000" w:rsidRPr="00000000" w14:paraId="00000C1E">
      <w:pPr>
        <w:spacing w:line="378" w:lineRule="auto"/>
        <w:ind w:left="226" w:right="200"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68.3</w:t>
      </w:r>
      <w:r w:rsidDel="00000000" w:rsidR="00000000" w:rsidRPr="00000000">
        <w:rPr>
          <w:rFonts w:ascii="Times New Roman" w:cs="Times New Roman" w:eastAsia="Times New Roman" w:hAnsi="Times New Roman"/>
          <w:color w:val="282828"/>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2.</w:t>
      </w:r>
      <w:r w:rsidDel="00000000" w:rsidR="00000000" w:rsidRPr="00000000">
        <w:rPr>
          <w:rFonts w:ascii="Times New Roman" w:cs="Times New Roman" w:eastAsia="Times New Roman" w:hAnsi="Times New Roman"/>
          <w:color w:val="040404"/>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Para   usufructuar   esta   licencia   d</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b</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rá   contar</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   con   un</w:t>
      </w:r>
      <w:r w:rsidDel="00000000" w:rsidR="00000000" w:rsidRPr="00000000">
        <w:rPr>
          <w:rFonts w:ascii="Times New Roman" w:cs="Times New Roman" w:eastAsia="Times New Roman" w:hAnsi="Times New Roman"/>
          <w:color w:val="282828"/>
          <w:sz w:val="23"/>
          <w:szCs w:val="23"/>
          <w:rtl w:val="0"/>
        </w:rPr>
        <w:t xml:space="preserve">a   </w:t>
      </w:r>
      <w:r w:rsidDel="00000000" w:rsidR="00000000" w:rsidRPr="00000000">
        <w:rPr>
          <w:rFonts w:ascii="Times New Roman" w:cs="Times New Roman" w:eastAsia="Times New Roman" w:hAnsi="Times New Roman"/>
          <w:color w:val="161616"/>
          <w:sz w:val="23"/>
          <w:szCs w:val="23"/>
          <w:rtl w:val="0"/>
        </w:rPr>
        <w:t xml:space="preserve">antigüedad ininterrumpida de DOS </w:t>
      </w:r>
      <w:r w:rsidDel="00000000" w:rsidR="00000000" w:rsidRPr="00000000">
        <w:rPr>
          <w:rFonts w:ascii="Times New Roman" w:cs="Times New Roman" w:eastAsia="Times New Roman" w:hAnsi="Times New Roman"/>
          <w:color w:val="282828"/>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2) años en la Admini</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tr</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ción  Pública Pro</w:t>
      </w:r>
      <w:r w:rsidDel="00000000" w:rsidR="00000000" w:rsidRPr="00000000">
        <w:rPr>
          <w:rFonts w:ascii="Times New Roman" w:cs="Times New Roman" w:eastAsia="Times New Roman" w:hAnsi="Times New Roman"/>
          <w:color w:val="282828"/>
          <w:sz w:val="23"/>
          <w:szCs w:val="23"/>
          <w:rtl w:val="0"/>
        </w:rPr>
        <w:t xml:space="preserve">v</w:t>
      </w:r>
      <w:r w:rsidDel="00000000" w:rsidR="00000000" w:rsidRPr="00000000">
        <w:rPr>
          <w:rFonts w:ascii="Times New Roman" w:cs="Times New Roman" w:eastAsia="Times New Roman" w:hAnsi="Times New Roman"/>
          <w:color w:val="161616"/>
          <w:sz w:val="23"/>
          <w:szCs w:val="23"/>
          <w:rtl w:val="0"/>
        </w:rPr>
        <w:t xml:space="preserve">incia</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en el período inmedia</w:t>
      </w:r>
      <w:r w:rsidDel="00000000" w:rsidR="00000000" w:rsidRPr="00000000">
        <w:rPr>
          <w:rFonts w:ascii="Times New Roman" w:cs="Times New Roman" w:eastAsia="Times New Roman" w:hAnsi="Times New Roman"/>
          <w:color w:val="282828"/>
          <w:sz w:val="23"/>
          <w:szCs w:val="23"/>
          <w:rtl w:val="0"/>
        </w:rPr>
        <w:t xml:space="preserve">t</w:t>
      </w:r>
      <w:r w:rsidDel="00000000" w:rsidR="00000000" w:rsidRPr="00000000">
        <w:rPr>
          <w:rFonts w:ascii="Times New Roman" w:cs="Times New Roman" w:eastAsia="Times New Roman" w:hAnsi="Times New Roman"/>
          <w:color w:val="161616"/>
          <w:sz w:val="23"/>
          <w:szCs w:val="23"/>
          <w:rtl w:val="0"/>
        </w:rPr>
        <w:t xml:space="preserve">o anterior a la fecha en que formule el pedido respectivo </w:t>
      </w:r>
      <w:r w:rsidDel="00000000" w:rsidR="00000000" w:rsidRPr="00000000">
        <w:rPr>
          <w:rFonts w:ascii="Times New Roman" w:cs="Times New Roman" w:eastAsia="Times New Roman" w:hAnsi="Times New Roman"/>
          <w:color w:val="282828"/>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no podrá adicionars</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a la lic</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nci</w:t>
      </w:r>
      <w:r w:rsidDel="00000000" w:rsidR="00000000" w:rsidRPr="00000000">
        <w:rPr>
          <w:rFonts w:ascii="Times New Roman" w:cs="Times New Roman" w:eastAsia="Times New Roman" w:hAnsi="Times New Roman"/>
          <w:color w:val="282828"/>
          <w:sz w:val="23"/>
          <w:szCs w:val="23"/>
          <w:rtl w:val="0"/>
        </w:rPr>
        <w:t xml:space="preserve">a </w:t>
      </w:r>
      <w:r w:rsidDel="00000000" w:rsidR="00000000" w:rsidRPr="00000000">
        <w:rPr>
          <w:rFonts w:ascii="Times New Roman" w:cs="Times New Roman" w:eastAsia="Times New Roman" w:hAnsi="Times New Roman"/>
          <w:color w:val="161616"/>
          <w:sz w:val="23"/>
          <w:szCs w:val="23"/>
          <w:rtl w:val="0"/>
        </w:rPr>
        <w:t xml:space="preserve">pre</w:t>
      </w:r>
      <w:r w:rsidDel="00000000" w:rsidR="00000000" w:rsidRPr="00000000">
        <w:rPr>
          <w:rFonts w:ascii="Times New Roman" w:cs="Times New Roman" w:eastAsia="Times New Roman" w:hAnsi="Times New Roman"/>
          <w:color w:val="282828"/>
          <w:sz w:val="23"/>
          <w:szCs w:val="23"/>
          <w:rtl w:val="0"/>
        </w:rPr>
        <w:t xml:space="preserve">v</w:t>
      </w:r>
      <w:r w:rsidDel="00000000" w:rsidR="00000000" w:rsidRPr="00000000">
        <w:rPr>
          <w:rFonts w:ascii="Times New Roman" w:cs="Times New Roman" w:eastAsia="Times New Roman" w:hAnsi="Times New Roman"/>
          <w:color w:val="161616"/>
          <w:sz w:val="23"/>
          <w:szCs w:val="23"/>
          <w:rtl w:val="0"/>
        </w:rPr>
        <w:t xml:space="preserve">i</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ta en e</w:t>
      </w:r>
      <w:r w:rsidDel="00000000" w:rsidR="00000000" w:rsidRPr="00000000">
        <w:rPr>
          <w:rFonts w:ascii="Times New Roman" w:cs="Times New Roman" w:eastAsia="Times New Roman" w:hAnsi="Times New Roman"/>
          <w:color w:val="040404"/>
          <w:sz w:val="23"/>
          <w:szCs w:val="23"/>
          <w:rtl w:val="0"/>
        </w:rPr>
        <w:t xml:space="preserve">l </w:t>
      </w:r>
      <w:r w:rsidDel="00000000" w:rsidR="00000000" w:rsidRPr="00000000">
        <w:rPr>
          <w:rFonts w:ascii="Times New Roman" w:cs="Times New Roman" w:eastAsia="Times New Roman" w:hAnsi="Times New Roman"/>
          <w:color w:val="161616"/>
          <w:sz w:val="23"/>
          <w:szCs w:val="23"/>
          <w:rtl w:val="0"/>
        </w:rPr>
        <w:t xml:space="preserve">artícu</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o 68</w:t>
      </w:r>
      <w:r w:rsidDel="00000000" w:rsidR="00000000" w:rsidRPr="00000000">
        <w:rPr>
          <w:rFonts w:ascii="Times New Roman" w:cs="Times New Roman" w:eastAsia="Times New Roman" w:hAnsi="Times New Roman"/>
          <w:color w:val="282828"/>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2.2</w:t>
      </w: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Razones particulare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s</w:t>
      </w:r>
      <w:r w:rsidDel="00000000" w:rsidR="00000000" w:rsidRPr="00000000">
        <w:rPr>
          <w:rFonts w:ascii="Times New Roman" w:cs="Times New Roman" w:eastAsia="Times New Roman" w:hAnsi="Times New Roman"/>
          <w:color w:val="040404"/>
          <w:sz w:val="23"/>
          <w:szCs w:val="23"/>
          <w:rtl w:val="0"/>
        </w:rPr>
        <w:t xml:space="preserve">i</w:t>
      </w:r>
      <w:r w:rsidDel="00000000" w:rsidR="00000000" w:rsidRPr="00000000">
        <w:rPr>
          <w:rFonts w:ascii="Times New Roman" w:cs="Times New Roman" w:eastAsia="Times New Roman" w:hAnsi="Times New Roman"/>
          <w:color w:val="161616"/>
          <w:sz w:val="23"/>
          <w:szCs w:val="23"/>
          <w:rtl w:val="0"/>
        </w:rPr>
        <w:t xml:space="preserve">n goc</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de hab</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r</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s - por asunto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particu</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re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debi</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ndo mediar entr</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amb</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s una real prestación de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er</w:t>
      </w:r>
      <w:r w:rsidDel="00000000" w:rsidR="00000000" w:rsidRPr="00000000">
        <w:rPr>
          <w:rFonts w:ascii="Times New Roman" w:cs="Times New Roman" w:eastAsia="Times New Roman" w:hAnsi="Times New Roman"/>
          <w:color w:val="282828"/>
          <w:sz w:val="23"/>
          <w:szCs w:val="23"/>
          <w:rtl w:val="0"/>
        </w:rPr>
        <w:t xml:space="preserve">v</w:t>
      </w:r>
      <w:r w:rsidDel="00000000" w:rsidR="00000000" w:rsidRPr="00000000">
        <w:rPr>
          <w:rFonts w:ascii="Times New Roman" w:cs="Times New Roman" w:eastAsia="Times New Roman" w:hAnsi="Times New Roman"/>
          <w:color w:val="161616"/>
          <w:sz w:val="23"/>
          <w:szCs w:val="23"/>
          <w:rtl w:val="0"/>
        </w:rPr>
        <w:t xml:space="preserve">icio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de SEIS (6</w:t>
      </w: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m</w:t>
      </w:r>
      <w:r w:rsidDel="00000000" w:rsidR="00000000" w:rsidRPr="00000000">
        <w:rPr>
          <w:rFonts w:ascii="Times New Roman" w:cs="Times New Roman" w:eastAsia="Times New Roman" w:hAnsi="Times New Roman"/>
          <w:color w:val="282828"/>
          <w:sz w:val="23"/>
          <w:szCs w:val="23"/>
          <w:rtl w:val="0"/>
        </w:rPr>
        <w:t xml:space="preserve">es</w:t>
      </w:r>
      <w:r w:rsidDel="00000000" w:rsidR="00000000" w:rsidRPr="00000000">
        <w:rPr>
          <w:rFonts w:ascii="Times New Roman" w:cs="Times New Roman" w:eastAsia="Times New Roman" w:hAnsi="Times New Roman"/>
          <w:color w:val="161616"/>
          <w:sz w:val="23"/>
          <w:szCs w:val="23"/>
          <w:rtl w:val="0"/>
        </w:rPr>
        <w:t xml:space="preserve">es.</w:t>
      </w:r>
      <w:r w:rsidDel="00000000" w:rsidR="00000000" w:rsidRPr="00000000">
        <w:rPr>
          <w:rtl w:val="0"/>
        </w:rPr>
      </w:r>
    </w:p>
    <w:p w:rsidR="00000000" w:rsidDel="00000000" w:rsidP="00000000" w:rsidRDefault="00000000" w:rsidRPr="00000000" w14:paraId="00000C1F">
      <w:pPr>
        <w:spacing w:line="200" w:lineRule="auto"/>
        <w:jc w:val="left"/>
        <w:rPr>
          <w:sz w:val="20"/>
          <w:szCs w:val="20"/>
        </w:rPr>
      </w:pPr>
      <w:r w:rsidDel="00000000" w:rsidR="00000000" w:rsidRPr="00000000">
        <w:rPr>
          <w:rtl w:val="0"/>
        </w:rPr>
      </w:r>
    </w:p>
    <w:p w:rsidR="00000000" w:rsidDel="00000000" w:rsidP="00000000" w:rsidRDefault="00000000" w:rsidRPr="00000000" w14:paraId="00000C20">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C21">
      <w:pPr>
        <w:ind w:left="226" w:right="1717"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3"/>
          <w:szCs w:val="23"/>
          <w:rtl w:val="0"/>
        </w:rPr>
        <w:t xml:space="preserve">ARTÍCULO 68.4.</w:t>
      </w:r>
      <w:r w:rsidDel="00000000" w:rsidR="00000000" w:rsidRPr="00000000">
        <w:rPr>
          <w:rFonts w:ascii="Times New Roman" w:cs="Times New Roman" w:eastAsia="Times New Roman" w:hAnsi="Times New Roman"/>
          <w:b w:val="1"/>
          <w:color w:val="040404"/>
          <w:sz w:val="23"/>
          <w:szCs w:val="23"/>
          <w:rtl w:val="0"/>
        </w:rPr>
        <w:t xml:space="preserve">- </w:t>
      </w:r>
      <w:r w:rsidDel="00000000" w:rsidR="00000000" w:rsidRPr="00000000">
        <w:rPr>
          <w:rFonts w:ascii="Times New Roman" w:cs="Times New Roman" w:eastAsia="Times New Roman" w:hAnsi="Times New Roman"/>
          <w:b w:val="1"/>
          <w:color w:val="161616"/>
          <w:sz w:val="23"/>
          <w:szCs w:val="23"/>
          <w:rtl w:val="0"/>
        </w:rPr>
        <w:t xml:space="preserve">PARA ACOMPAÑAR  AL CÓNYUGE O CONVIVIENTE</w:t>
      </w:r>
      <w:r w:rsidDel="00000000" w:rsidR="00000000" w:rsidRPr="00000000">
        <w:rPr>
          <w:rFonts w:ascii="Times New Roman" w:cs="Times New Roman" w:eastAsia="Times New Roman" w:hAnsi="Times New Roman"/>
          <w:b w:val="1"/>
          <w:color w:val="040404"/>
          <w:sz w:val="23"/>
          <w:szCs w:val="23"/>
          <w:rtl w:val="0"/>
        </w:rPr>
        <w:t xml:space="preserve">:</w:t>
      </w:r>
      <w:r w:rsidDel="00000000" w:rsidR="00000000" w:rsidRPr="00000000">
        <w:rPr>
          <w:rtl w:val="0"/>
        </w:rPr>
      </w:r>
    </w:p>
    <w:p w:rsidR="00000000" w:rsidDel="00000000" w:rsidP="00000000" w:rsidRDefault="00000000" w:rsidRPr="00000000" w14:paraId="00000C22">
      <w:pPr>
        <w:spacing w:before="6" w:line="140" w:lineRule="auto"/>
        <w:jc w:val="left"/>
        <w:rPr>
          <w:sz w:val="15"/>
          <w:szCs w:val="15"/>
        </w:rPr>
      </w:pPr>
      <w:r w:rsidDel="00000000" w:rsidR="00000000" w:rsidRPr="00000000">
        <w:rPr>
          <w:rtl w:val="0"/>
        </w:rPr>
      </w:r>
    </w:p>
    <w:p w:rsidR="00000000" w:rsidDel="00000000" w:rsidP="00000000" w:rsidRDefault="00000000" w:rsidRPr="00000000" w14:paraId="00000C23">
      <w:pPr>
        <w:spacing w:line="200" w:lineRule="auto"/>
        <w:jc w:val="left"/>
        <w:rPr>
          <w:sz w:val="20"/>
          <w:szCs w:val="20"/>
        </w:rPr>
      </w:pPr>
      <w:r w:rsidDel="00000000" w:rsidR="00000000" w:rsidRPr="00000000">
        <w:rPr>
          <w:rtl w:val="0"/>
        </w:rPr>
      </w:r>
    </w:p>
    <w:p w:rsidR="00000000" w:rsidDel="00000000" w:rsidP="00000000" w:rsidRDefault="00000000" w:rsidRPr="00000000" w14:paraId="00000C24">
      <w:pPr>
        <w:spacing w:line="200" w:lineRule="auto"/>
        <w:jc w:val="left"/>
        <w:rPr>
          <w:sz w:val="20"/>
          <w:szCs w:val="20"/>
        </w:rPr>
      </w:pPr>
      <w:r w:rsidDel="00000000" w:rsidR="00000000" w:rsidRPr="00000000">
        <w:rPr>
          <w:rtl w:val="0"/>
        </w:rPr>
      </w:r>
    </w:p>
    <w:p w:rsidR="00000000" w:rsidDel="00000000" w:rsidP="00000000" w:rsidRDefault="00000000" w:rsidRPr="00000000" w14:paraId="00000C25">
      <w:pPr>
        <w:spacing w:line="376" w:lineRule="auto"/>
        <w:ind w:left="233" w:right="200"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82828"/>
          <w:sz w:val="23"/>
          <w:szCs w:val="23"/>
          <w:rtl w:val="0"/>
        </w:rPr>
        <w:t xml:space="preserve">Es</w:t>
      </w:r>
      <w:r w:rsidDel="00000000" w:rsidR="00000000" w:rsidRPr="00000000">
        <w:rPr>
          <w:rFonts w:ascii="Times New Roman" w:cs="Times New Roman" w:eastAsia="Times New Roman" w:hAnsi="Times New Roman"/>
          <w:color w:val="161616"/>
          <w:sz w:val="23"/>
          <w:szCs w:val="23"/>
          <w:rtl w:val="0"/>
        </w:rPr>
        <w:t xml:space="preserve">ta licencia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 acordará al trabajador cu</w:t>
      </w:r>
      <w:r w:rsidDel="00000000" w:rsidR="00000000" w:rsidRPr="00000000">
        <w:rPr>
          <w:rFonts w:ascii="Times New Roman" w:cs="Times New Roman" w:eastAsia="Times New Roman" w:hAnsi="Times New Roman"/>
          <w:color w:val="282828"/>
          <w:sz w:val="23"/>
          <w:szCs w:val="23"/>
          <w:rtl w:val="0"/>
        </w:rPr>
        <w:t xml:space="preserve">y</w:t>
      </w:r>
      <w:r w:rsidDel="00000000" w:rsidR="00000000" w:rsidRPr="00000000">
        <w:rPr>
          <w:rFonts w:ascii="Times New Roman" w:cs="Times New Roman" w:eastAsia="Times New Roman" w:hAnsi="Times New Roman"/>
          <w:color w:val="161616"/>
          <w:sz w:val="23"/>
          <w:szCs w:val="23"/>
          <w:rtl w:val="0"/>
        </w:rPr>
        <w:t xml:space="preserve">o cónyuge  o con</w:t>
      </w:r>
      <w:r w:rsidDel="00000000" w:rsidR="00000000" w:rsidRPr="00000000">
        <w:rPr>
          <w:rFonts w:ascii="Times New Roman" w:cs="Times New Roman" w:eastAsia="Times New Roman" w:hAnsi="Times New Roman"/>
          <w:color w:val="282828"/>
          <w:sz w:val="23"/>
          <w:szCs w:val="23"/>
          <w:rtl w:val="0"/>
        </w:rPr>
        <w:t xml:space="preserve">v</w:t>
      </w:r>
      <w:r w:rsidDel="00000000" w:rsidR="00000000" w:rsidRPr="00000000">
        <w:rPr>
          <w:rFonts w:ascii="Times New Roman" w:cs="Times New Roman" w:eastAsia="Times New Roman" w:hAnsi="Times New Roman"/>
          <w:color w:val="161616"/>
          <w:sz w:val="23"/>
          <w:szCs w:val="23"/>
          <w:rtl w:val="0"/>
        </w:rPr>
        <w:t xml:space="preserve">iviente  fu</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ra designado  para cumplir funcion</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s públi</w:t>
      </w:r>
      <w:r w:rsidDel="00000000" w:rsidR="00000000" w:rsidRPr="00000000">
        <w:rPr>
          <w:rFonts w:ascii="Times New Roman" w:cs="Times New Roman" w:eastAsia="Times New Roman" w:hAnsi="Times New Roman"/>
          <w:color w:val="282828"/>
          <w:sz w:val="23"/>
          <w:szCs w:val="23"/>
          <w:rtl w:val="0"/>
        </w:rPr>
        <w:t xml:space="preserve">c</w:t>
      </w:r>
      <w:r w:rsidDel="00000000" w:rsidR="00000000" w:rsidRPr="00000000">
        <w:rPr>
          <w:rFonts w:ascii="Times New Roman" w:cs="Times New Roman" w:eastAsia="Times New Roman" w:hAnsi="Times New Roman"/>
          <w:color w:val="161616"/>
          <w:sz w:val="23"/>
          <w:szCs w:val="23"/>
          <w:rtl w:val="0"/>
        </w:rPr>
        <w:t xml:space="preserve">as</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en el </w:t>
      </w:r>
      <w:r w:rsidDel="00000000" w:rsidR="00000000" w:rsidRPr="00000000">
        <w:rPr>
          <w:rFonts w:ascii="Times New Roman" w:cs="Times New Roman" w:eastAsia="Times New Roman" w:hAnsi="Times New Roman"/>
          <w:color w:val="282828"/>
          <w:sz w:val="23"/>
          <w:szCs w:val="23"/>
          <w:rtl w:val="0"/>
        </w:rPr>
        <w:t xml:space="preserve">ex</w:t>
      </w:r>
      <w:r w:rsidDel="00000000" w:rsidR="00000000" w:rsidRPr="00000000">
        <w:rPr>
          <w:rFonts w:ascii="Times New Roman" w:cs="Times New Roman" w:eastAsia="Times New Roman" w:hAnsi="Times New Roman"/>
          <w:color w:val="161616"/>
          <w:sz w:val="23"/>
          <w:szCs w:val="23"/>
          <w:rtl w:val="0"/>
        </w:rPr>
        <w:t xml:space="preserve">tranjero o en el p</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ís a más 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CI</w:t>
      </w:r>
      <w:r w:rsidDel="00000000" w:rsidR="00000000" w:rsidRPr="00000000">
        <w:rPr>
          <w:rFonts w:ascii="Times New Roman" w:cs="Times New Roman" w:eastAsia="Times New Roman" w:hAnsi="Times New Roman"/>
          <w:color w:val="282828"/>
          <w:sz w:val="23"/>
          <w:szCs w:val="23"/>
          <w:rtl w:val="0"/>
        </w:rPr>
        <w:t xml:space="preserve">EN </w:t>
      </w:r>
      <w:r w:rsidDel="00000000" w:rsidR="00000000" w:rsidRPr="00000000">
        <w:rPr>
          <w:rFonts w:ascii="Times New Roman" w:cs="Times New Roman" w:eastAsia="Times New Roman" w:hAnsi="Times New Roman"/>
          <w:color w:val="161616"/>
          <w:sz w:val="23"/>
          <w:szCs w:val="23"/>
          <w:rtl w:val="0"/>
        </w:rPr>
        <w:t xml:space="preserve">(100</w:t>
      </w: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kilómetros de</w:t>
      </w:r>
      <w:r w:rsidDel="00000000" w:rsidR="00000000" w:rsidRPr="00000000">
        <w:rPr>
          <w:rFonts w:ascii="Times New Roman" w:cs="Times New Roman" w:eastAsia="Times New Roman" w:hAnsi="Times New Roman"/>
          <w:color w:val="040404"/>
          <w:sz w:val="23"/>
          <w:szCs w:val="23"/>
          <w:rtl w:val="0"/>
        </w:rPr>
        <w:t xml:space="preserve">l </w:t>
      </w:r>
      <w:r w:rsidDel="00000000" w:rsidR="00000000" w:rsidRPr="00000000">
        <w:rPr>
          <w:rFonts w:ascii="Times New Roman" w:cs="Times New Roman" w:eastAsia="Times New Roman" w:hAnsi="Times New Roman"/>
          <w:color w:val="161616"/>
          <w:sz w:val="23"/>
          <w:szCs w:val="23"/>
          <w:rtl w:val="0"/>
        </w:rPr>
        <w:t xml:space="preserve">a</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iento habitual de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u</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t</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rea</w:t>
      </w:r>
      <w:r w:rsidDel="00000000" w:rsidR="00000000" w:rsidRPr="00000000">
        <w:rPr>
          <w:rFonts w:ascii="Times New Roman" w:cs="Times New Roman" w:eastAsia="Times New Roman" w:hAnsi="Times New Roman"/>
          <w:color w:val="282828"/>
          <w:sz w:val="23"/>
          <w:szCs w:val="23"/>
          <w:rtl w:val="0"/>
        </w:rPr>
        <w:t xml:space="preserve">s y </w:t>
      </w:r>
      <w:r w:rsidDel="00000000" w:rsidR="00000000" w:rsidRPr="00000000">
        <w:rPr>
          <w:rFonts w:ascii="Times New Roman" w:cs="Times New Roman" w:eastAsia="Times New Roman" w:hAnsi="Times New Roman"/>
          <w:color w:val="161616"/>
          <w:sz w:val="23"/>
          <w:szCs w:val="23"/>
          <w:rtl w:val="0"/>
        </w:rPr>
        <w:t xml:space="preserve">por e</w:t>
      </w:r>
      <w:r w:rsidDel="00000000" w:rsidR="00000000" w:rsidRPr="00000000">
        <w:rPr>
          <w:rFonts w:ascii="Times New Roman" w:cs="Times New Roman" w:eastAsia="Times New Roman" w:hAnsi="Times New Roman"/>
          <w:color w:val="040404"/>
          <w:sz w:val="23"/>
          <w:szCs w:val="23"/>
          <w:rtl w:val="0"/>
        </w:rPr>
        <w:t xml:space="preserve">l </w:t>
      </w:r>
      <w:r w:rsidDel="00000000" w:rsidR="00000000" w:rsidRPr="00000000">
        <w:rPr>
          <w:rFonts w:ascii="Times New Roman" w:cs="Times New Roman" w:eastAsia="Times New Roman" w:hAnsi="Times New Roman"/>
          <w:color w:val="161616"/>
          <w:sz w:val="23"/>
          <w:szCs w:val="23"/>
          <w:rtl w:val="0"/>
        </w:rPr>
        <w:t xml:space="preserve">término qu</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d</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mand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la mi</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ma</w:t>
      </w:r>
      <w:r w:rsidDel="00000000" w:rsidR="00000000" w:rsidRPr="00000000">
        <w:rPr>
          <w:rFonts w:ascii="Times New Roman" w:cs="Times New Roman" w:eastAsia="Times New Roman" w:hAnsi="Times New Roman"/>
          <w:color w:val="282828"/>
          <w:sz w:val="23"/>
          <w:szCs w:val="23"/>
          <w:rtl w:val="0"/>
        </w:rPr>
        <w:t xml:space="preserve">, s</w:t>
      </w:r>
      <w:r w:rsidDel="00000000" w:rsidR="00000000" w:rsidRPr="00000000">
        <w:rPr>
          <w:rFonts w:ascii="Times New Roman" w:cs="Times New Roman" w:eastAsia="Times New Roman" w:hAnsi="Times New Roman"/>
          <w:color w:val="161616"/>
          <w:sz w:val="23"/>
          <w:szCs w:val="23"/>
          <w:rtl w:val="0"/>
        </w:rPr>
        <w:t xml:space="preserve">iempre que t</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w:t>
      </w:r>
      <w:r w:rsidDel="00000000" w:rsidR="00000000" w:rsidRPr="00000000">
        <w:rPr>
          <w:rFonts w:ascii="Times New Roman" w:cs="Times New Roman" w:eastAsia="Times New Roman" w:hAnsi="Times New Roman"/>
          <w:color w:val="282828"/>
          <w:sz w:val="23"/>
          <w:szCs w:val="23"/>
          <w:rtl w:val="0"/>
        </w:rPr>
        <w:t xml:space="preserve">g</w:t>
      </w:r>
      <w:r w:rsidDel="00000000" w:rsidR="00000000" w:rsidRPr="00000000">
        <w:rPr>
          <w:rFonts w:ascii="Times New Roman" w:cs="Times New Roman" w:eastAsia="Times New Roman" w:hAnsi="Times New Roman"/>
          <w:color w:val="161616"/>
          <w:sz w:val="23"/>
          <w:szCs w:val="23"/>
          <w:rtl w:val="0"/>
        </w:rPr>
        <w:t xml:space="preserve">a una du</w:t>
      </w:r>
      <w:r w:rsidDel="00000000" w:rsidR="00000000" w:rsidRPr="00000000">
        <w:rPr>
          <w:rFonts w:ascii="Times New Roman" w:cs="Times New Roman" w:eastAsia="Times New Roman" w:hAnsi="Times New Roman"/>
          <w:color w:val="282828"/>
          <w:sz w:val="23"/>
          <w:szCs w:val="23"/>
          <w:rtl w:val="0"/>
        </w:rPr>
        <w:t xml:space="preserve">r</w:t>
      </w:r>
      <w:r w:rsidDel="00000000" w:rsidR="00000000" w:rsidRPr="00000000">
        <w:rPr>
          <w:rFonts w:ascii="Times New Roman" w:cs="Times New Roman" w:eastAsia="Times New Roman" w:hAnsi="Times New Roman"/>
          <w:color w:val="161616"/>
          <w:sz w:val="23"/>
          <w:szCs w:val="23"/>
          <w:rtl w:val="0"/>
        </w:rPr>
        <w:t xml:space="preserve">a</w:t>
      </w:r>
      <w:r w:rsidDel="00000000" w:rsidR="00000000" w:rsidRPr="00000000">
        <w:rPr>
          <w:rFonts w:ascii="Times New Roman" w:cs="Times New Roman" w:eastAsia="Times New Roman" w:hAnsi="Times New Roman"/>
          <w:color w:val="282828"/>
          <w:sz w:val="23"/>
          <w:szCs w:val="23"/>
          <w:rtl w:val="0"/>
        </w:rPr>
        <w:t xml:space="preserve">c</w:t>
      </w:r>
      <w:r w:rsidDel="00000000" w:rsidR="00000000" w:rsidRPr="00000000">
        <w:rPr>
          <w:rFonts w:ascii="Times New Roman" w:cs="Times New Roman" w:eastAsia="Times New Roman" w:hAnsi="Times New Roman"/>
          <w:color w:val="161616"/>
          <w:sz w:val="23"/>
          <w:szCs w:val="23"/>
          <w:rtl w:val="0"/>
        </w:rPr>
        <w:t xml:space="preserve">ión pr</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v</w:t>
      </w:r>
      <w:r w:rsidDel="00000000" w:rsidR="00000000" w:rsidRPr="00000000">
        <w:rPr>
          <w:rFonts w:ascii="Times New Roman" w:cs="Times New Roman" w:eastAsia="Times New Roman" w:hAnsi="Times New Roman"/>
          <w:color w:val="040404"/>
          <w:sz w:val="23"/>
          <w:szCs w:val="23"/>
          <w:rtl w:val="0"/>
        </w:rPr>
        <w:t xml:space="preserve">i</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w:t>
      </w:r>
      <w:r w:rsidDel="00000000" w:rsidR="00000000" w:rsidRPr="00000000">
        <w:rPr>
          <w:rFonts w:ascii="Times New Roman" w:cs="Times New Roman" w:eastAsia="Times New Roman" w:hAnsi="Times New Roman"/>
          <w:color w:val="282828"/>
          <w:sz w:val="23"/>
          <w:szCs w:val="23"/>
          <w:rtl w:val="0"/>
        </w:rPr>
        <w:t xml:space="preserve">a </w:t>
      </w:r>
      <w:r w:rsidDel="00000000" w:rsidR="00000000" w:rsidRPr="00000000">
        <w:rPr>
          <w:rFonts w:ascii="Times New Roman" w:cs="Times New Roman" w:eastAsia="Times New Roman" w:hAnsi="Times New Roman"/>
          <w:color w:val="161616"/>
          <w:sz w:val="23"/>
          <w:szCs w:val="23"/>
          <w:rtl w:val="0"/>
        </w:rPr>
        <w:t xml:space="preserve">o pr</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visib</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de más de S</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S</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NTA (60) dí</w:t>
      </w:r>
      <w:r w:rsidDel="00000000" w:rsidR="00000000" w:rsidRPr="00000000">
        <w:rPr>
          <w:rFonts w:ascii="Times New Roman" w:cs="Times New Roman" w:eastAsia="Times New Roman" w:hAnsi="Times New Roman"/>
          <w:color w:val="282828"/>
          <w:sz w:val="23"/>
          <w:szCs w:val="23"/>
          <w:rtl w:val="0"/>
        </w:rPr>
        <w:t xml:space="preserve">as </w:t>
      </w:r>
      <w:r w:rsidDel="00000000" w:rsidR="00000000" w:rsidRPr="00000000">
        <w:rPr>
          <w:rFonts w:ascii="Times New Roman" w:cs="Times New Roman" w:eastAsia="Times New Roman" w:hAnsi="Times New Roman"/>
          <w:color w:val="161616"/>
          <w:sz w:val="23"/>
          <w:szCs w:val="23"/>
          <w:rtl w:val="0"/>
        </w:rPr>
        <w:t xml:space="preserve">corridos.</w:t>
      </w:r>
      <w:r w:rsidDel="00000000" w:rsidR="00000000" w:rsidRPr="00000000">
        <w:rPr>
          <w:rtl w:val="0"/>
        </w:rPr>
      </w:r>
    </w:p>
    <w:p w:rsidR="00000000" w:rsidDel="00000000" w:rsidP="00000000" w:rsidRDefault="00000000" w:rsidRPr="00000000" w14:paraId="00000C26">
      <w:pPr>
        <w:spacing w:line="200" w:lineRule="auto"/>
        <w:jc w:val="left"/>
        <w:rPr>
          <w:sz w:val="20"/>
          <w:szCs w:val="20"/>
        </w:rPr>
      </w:pPr>
      <w:r w:rsidDel="00000000" w:rsidR="00000000" w:rsidRPr="00000000">
        <w:rPr>
          <w:rtl w:val="0"/>
        </w:rPr>
      </w:r>
    </w:p>
    <w:p w:rsidR="00000000" w:rsidDel="00000000" w:rsidP="00000000" w:rsidRDefault="00000000" w:rsidRPr="00000000" w14:paraId="00000C27">
      <w:pPr>
        <w:spacing w:before="3" w:line="280" w:lineRule="auto"/>
        <w:jc w:val="left"/>
        <w:rPr>
          <w:sz w:val="28"/>
          <w:szCs w:val="28"/>
        </w:rPr>
      </w:pPr>
      <w:r w:rsidDel="00000000" w:rsidR="00000000" w:rsidRPr="00000000">
        <w:rPr>
          <w:rtl w:val="0"/>
        </w:rPr>
      </w:r>
    </w:p>
    <w:p w:rsidR="00000000" w:rsidDel="00000000" w:rsidP="00000000" w:rsidRDefault="00000000" w:rsidRPr="00000000" w14:paraId="00000C28">
      <w:pPr>
        <w:spacing w:line="378" w:lineRule="auto"/>
        <w:ind w:left="233" w:right="193"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w:t>
      </w:r>
      <w:r w:rsidDel="00000000" w:rsidR="00000000" w:rsidRPr="00000000">
        <w:rPr>
          <w:rFonts w:ascii="Times New Roman" w:cs="Times New Roman" w:eastAsia="Times New Roman" w:hAnsi="Times New Roman"/>
          <w:color w:val="282828"/>
          <w:sz w:val="23"/>
          <w:szCs w:val="23"/>
          <w:rtl w:val="0"/>
        </w:rPr>
        <w:t xml:space="preserve">C</w:t>
      </w:r>
      <w:r w:rsidDel="00000000" w:rsidR="00000000" w:rsidRPr="00000000">
        <w:rPr>
          <w:rFonts w:ascii="Times New Roman" w:cs="Times New Roman" w:eastAsia="Times New Roman" w:hAnsi="Times New Roman"/>
          <w:color w:val="161616"/>
          <w:sz w:val="23"/>
          <w:szCs w:val="23"/>
          <w:rtl w:val="0"/>
        </w:rPr>
        <w:t xml:space="preserve">ULO  68.5.</w:t>
      </w:r>
      <w:r w:rsidDel="00000000" w:rsidR="00000000" w:rsidRPr="00000000">
        <w:rPr>
          <w:rFonts w:ascii="Times New Roman" w:cs="Times New Roman" w:eastAsia="Times New Roman" w:hAnsi="Times New Roman"/>
          <w:color w:val="040404"/>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CA</w:t>
      </w:r>
      <w:r w:rsidDel="00000000" w:rsidR="00000000" w:rsidRPr="00000000">
        <w:rPr>
          <w:rFonts w:ascii="Times New Roman" w:cs="Times New Roman" w:eastAsia="Times New Roman" w:hAnsi="Times New Roman"/>
          <w:color w:val="282828"/>
          <w:sz w:val="23"/>
          <w:szCs w:val="23"/>
          <w:rtl w:val="0"/>
        </w:rPr>
        <w:t xml:space="preserve">U</w:t>
      </w:r>
      <w:r w:rsidDel="00000000" w:rsidR="00000000" w:rsidRPr="00000000">
        <w:rPr>
          <w:rFonts w:ascii="Times New Roman" w:cs="Times New Roman" w:eastAsia="Times New Roman" w:hAnsi="Times New Roman"/>
          <w:color w:val="161616"/>
          <w:sz w:val="23"/>
          <w:szCs w:val="23"/>
          <w:rtl w:val="0"/>
        </w:rPr>
        <w:t xml:space="preserve">SA  EXTREMA</w:t>
      </w: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Po</w:t>
      </w:r>
      <w:r w:rsidDel="00000000" w:rsidR="00000000" w:rsidRPr="00000000">
        <w:rPr>
          <w:rFonts w:ascii="Times New Roman" w:cs="Times New Roman" w:eastAsia="Times New Roman" w:hAnsi="Times New Roman"/>
          <w:color w:val="040404"/>
          <w:sz w:val="23"/>
          <w:szCs w:val="23"/>
          <w:rtl w:val="0"/>
        </w:rPr>
        <w:t xml:space="preserve">r </w:t>
      </w:r>
      <w:r w:rsidDel="00000000" w:rsidR="00000000" w:rsidRPr="00000000">
        <w:rPr>
          <w:rFonts w:ascii="Times New Roman" w:cs="Times New Roman" w:eastAsia="Times New Roman" w:hAnsi="Times New Roman"/>
          <w:color w:val="161616"/>
          <w:sz w:val="23"/>
          <w:szCs w:val="23"/>
          <w:rtl w:val="0"/>
        </w:rPr>
        <w:t xml:space="preserve">causa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e</w:t>
      </w:r>
      <w:r w:rsidDel="00000000" w:rsidR="00000000" w:rsidRPr="00000000">
        <w:rPr>
          <w:rFonts w:ascii="Times New Roman" w:cs="Times New Roman" w:eastAsia="Times New Roman" w:hAnsi="Times New Roman"/>
          <w:color w:val="282828"/>
          <w:sz w:val="23"/>
          <w:szCs w:val="23"/>
          <w:rtl w:val="0"/>
        </w:rPr>
        <w:t xml:space="preserve">x</w:t>
      </w:r>
      <w:r w:rsidDel="00000000" w:rsidR="00000000" w:rsidRPr="00000000">
        <w:rPr>
          <w:rFonts w:ascii="Times New Roman" w:cs="Times New Roman" w:eastAsia="Times New Roman" w:hAnsi="Times New Roman"/>
          <w:color w:val="161616"/>
          <w:sz w:val="23"/>
          <w:szCs w:val="23"/>
          <w:rtl w:val="0"/>
        </w:rPr>
        <w:t xml:space="preserve">tr</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ma nece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id</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d  debidament</w:t>
      </w:r>
      <w:r w:rsidDel="00000000" w:rsidR="00000000" w:rsidRPr="00000000">
        <w:rPr>
          <w:rFonts w:ascii="Times New Roman" w:cs="Times New Roman" w:eastAsia="Times New Roman" w:hAnsi="Times New Roman"/>
          <w:color w:val="282828"/>
          <w:sz w:val="23"/>
          <w:szCs w:val="23"/>
          <w:rtl w:val="0"/>
        </w:rPr>
        <w:t xml:space="preserve">e  f</w:t>
      </w:r>
      <w:r w:rsidDel="00000000" w:rsidR="00000000" w:rsidRPr="00000000">
        <w:rPr>
          <w:rFonts w:ascii="Times New Roman" w:cs="Times New Roman" w:eastAsia="Times New Roman" w:hAnsi="Times New Roman"/>
          <w:color w:val="161616"/>
          <w:sz w:val="23"/>
          <w:szCs w:val="23"/>
          <w:rtl w:val="0"/>
        </w:rPr>
        <w:t xml:space="preserve">undad</w:t>
      </w:r>
      <w:r w:rsidDel="00000000" w:rsidR="00000000" w:rsidRPr="00000000">
        <w:rPr>
          <w:rFonts w:ascii="Times New Roman" w:cs="Times New Roman" w:eastAsia="Times New Roman" w:hAnsi="Times New Roman"/>
          <w:color w:val="282828"/>
          <w:sz w:val="23"/>
          <w:szCs w:val="23"/>
          <w:rtl w:val="0"/>
        </w:rPr>
        <w:t xml:space="preserve">a </w:t>
      </w:r>
      <w:r w:rsidDel="00000000" w:rsidR="00000000" w:rsidRPr="00000000">
        <w:rPr>
          <w:rFonts w:ascii="Times New Roman" w:cs="Times New Roman" w:eastAsia="Times New Roman" w:hAnsi="Times New Roman"/>
          <w:color w:val="161616"/>
          <w:sz w:val="23"/>
          <w:szCs w:val="23"/>
          <w:rtl w:val="0"/>
        </w:rPr>
        <w:t xml:space="preserve">podrán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er concedida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licencia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e</w:t>
      </w:r>
      <w:r w:rsidDel="00000000" w:rsidR="00000000" w:rsidRPr="00000000">
        <w:rPr>
          <w:rFonts w:ascii="Times New Roman" w:cs="Times New Roman" w:eastAsia="Times New Roman" w:hAnsi="Times New Roman"/>
          <w:color w:val="282828"/>
          <w:sz w:val="23"/>
          <w:szCs w:val="23"/>
          <w:rtl w:val="0"/>
        </w:rPr>
        <w:t xml:space="preserve">x</w:t>
      </w:r>
      <w:r w:rsidDel="00000000" w:rsidR="00000000" w:rsidRPr="00000000">
        <w:rPr>
          <w:rFonts w:ascii="Times New Roman" w:cs="Times New Roman" w:eastAsia="Times New Roman" w:hAnsi="Times New Roman"/>
          <w:color w:val="161616"/>
          <w:sz w:val="23"/>
          <w:szCs w:val="23"/>
          <w:rtl w:val="0"/>
        </w:rPr>
        <w:t xml:space="preserve">traordinari</w:t>
      </w:r>
      <w:r w:rsidDel="00000000" w:rsidR="00000000" w:rsidRPr="00000000">
        <w:rPr>
          <w:rFonts w:ascii="Times New Roman" w:cs="Times New Roman" w:eastAsia="Times New Roman" w:hAnsi="Times New Roman"/>
          <w:color w:val="282828"/>
          <w:sz w:val="23"/>
          <w:szCs w:val="23"/>
          <w:rtl w:val="0"/>
        </w:rPr>
        <w:t xml:space="preserve">as </w:t>
      </w:r>
      <w:r w:rsidDel="00000000" w:rsidR="00000000" w:rsidRPr="00000000">
        <w:rPr>
          <w:rFonts w:ascii="Times New Roman" w:cs="Times New Roman" w:eastAsia="Times New Roman" w:hAnsi="Times New Roman"/>
          <w:color w:val="161616"/>
          <w:sz w:val="23"/>
          <w:szCs w:val="23"/>
          <w:rtl w:val="0"/>
        </w:rPr>
        <w:t xml:space="preserve">c</w:t>
      </w:r>
      <w:r w:rsidDel="00000000" w:rsidR="00000000" w:rsidRPr="00000000">
        <w:rPr>
          <w:rFonts w:ascii="Times New Roman" w:cs="Times New Roman" w:eastAsia="Times New Roman" w:hAnsi="Times New Roman"/>
          <w:color w:val="282828"/>
          <w:sz w:val="23"/>
          <w:szCs w:val="23"/>
          <w:rtl w:val="0"/>
        </w:rPr>
        <w:t xml:space="preserve">o</w:t>
      </w:r>
      <w:r w:rsidDel="00000000" w:rsidR="00000000" w:rsidRPr="00000000">
        <w:rPr>
          <w:rFonts w:ascii="Times New Roman" w:cs="Times New Roman" w:eastAsia="Times New Roman" w:hAnsi="Times New Roman"/>
          <w:color w:val="161616"/>
          <w:sz w:val="23"/>
          <w:szCs w:val="23"/>
          <w:rtl w:val="0"/>
        </w:rPr>
        <w:t xml:space="preserve">n o sin </w:t>
      </w:r>
      <w:r w:rsidDel="00000000" w:rsidR="00000000" w:rsidRPr="00000000">
        <w:rPr>
          <w:rFonts w:ascii="Times New Roman" w:cs="Times New Roman" w:eastAsia="Times New Roman" w:hAnsi="Times New Roman"/>
          <w:color w:val="282828"/>
          <w:sz w:val="23"/>
          <w:szCs w:val="23"/>
          <w:rtl w:val="0"/>
        </w:rPr>
        <w:t xml:space="preserve">g</w:t>
      </w:r>
      <w:r w:rsidDel="00000000" w:rsidR="00000000" w:rsidRPr="00000000">
        <w:rPr>
          <w:rFonts w:ascii="Times New Roman" w:cs="Times New Roman" w:eastAsia="Times New Roman" w:hAnsi="Times New Roman"/>
          <w:color w:val="161616"/>
          <w:sz w:val="23"/>
          <w:szCs w:val="23"/>
          <w:rtl w:val="0"/>
        </w:rPr>
        <w:t xml:space="preserve">oce 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hab</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re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por d</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ci</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i</w:t>
      </w:r>
      <w:r w:rsidDel="00000000" w:rsidR="00000000" w:rsidRPr="00000000">
        <w:rPr>
          <w:rFonts w:ascii="Times New Roman" w:cs="Times New Roman" w:eastAsia="Times New Roman" w:hAnsi="Times New Roman"/>
          <w:color w:val="282828"/>
          <w:sz w:val="23"/>
          <w:szCs w:val="23"/>
          <w:rtl w:val="0"/>
        </w:rPr>
        <w:t xml:space="preserve">ó</w:t>
      </w:r>
      <w:r w:rsidDel="00000000" w:rsidR="00000000" w:rsidRPr="00000000">
        <w:rPr>
          <w:rFonts w:ascii="Times New Roman" w:cs="Times New Roman" w:eastAsia="Times New Roman" w:hAnsi="Times New Roman"/>
          <w:color w:val="161616"/>
          <w:sz w:val="23"/>
          <w:szCs w:val="23"/>
          <w:rtl w:val="0"/>
        </w:rPr>
        <w:t xml:space="preserve">n exclu</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iva 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la Co</w:t>
      </w:r>
      <w:r w:rsidDel="00000000" w:rsidR="00000000" w:rsidRPr="00000000">
        <w:rPr>
          <w:rFonts w:ascii="Times New Roman" w:cs="Times New Roman" w:eastAsia="Times New Roman" w:hAnsi="Times New Roman"/>
          <w:color w:val="040404"/>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P</w:t>
      </w:r>
      <w:r w:rsidDel="00000000" w:rsidR="00000000" w:rsidRPr="00000000">
        <w:rPr>
          <w:rFonts w:ascii="Times New Roman" w:cs="Times New Roman" w:eastAsia="Times New Roman" w:hAnsi="Times New Roman"/>
          <w:color w:val="040404"/>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A.R.La.P.</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o del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uperior jerárqu</w:t>
      </w:r>
      <w:r w:rsidDel="00000000" w:rsidR="00000000" w:rsidRPr="00000000">
        <w:rPr>
          <w:rFonts w:ascii="Times New Roman" w:cs="Times New Roman" w:eastAsia="Times New Roman" w:hAnsi="Times New Roman"/>
          <w:color w:val="040404"/>
          <w:sz w:val="23"/>
          <w:szCs w:val="23"/>
          <w:rtl w:val="0"/>
        </w:rPr>
        <w:t xml:space="preserve">i</w:t>
      </w:r>
      <w:r w:rsidDel="00000000" w:rsidR="00000000" w:rsidRPr="00000000">
        <w:rPr>
          <w:rFonts w:ascii="Times New Roman" w:cs="Times New Roman" w:eastAsia="Times New Roman" w:hAnsi="Times New Roman"/>
          <w:color w:val="161616"/>
          <w:sz w:val="23"/>
          <w:szCs w:val="23"/>
          <w:rtl w:val="0"/>
        </w:rPr>
        <w:t xml:space="preserve">co de</w:t>
      </w:r>
      <w:r w:rsidDel="00000000" w:rsidR="00000000" w:rsidRPr="00000000">
        <w:rPr>
          <w:rFonts w:ascii="Times New Roman" w:cs="Times New Roman" w:eastAsia="Times New Roman" w:hAnsi="Times New Roman"/>
          <w:color w:val="040404"/>
          <w:sz w:val="23"/>
          <w:szCs w:val="23"/>
          <w:rtl w:val="0"/>
        </w:rPr>
        <w:t xml:space="preserve">l </w:t>
      </w:r>
      <w:r w:rsidDel="00000000" w:rsidR="00000000" w:rsidRPr="00000000">
        <w:rPr>
          <w:rFonts w:ascii="Times New Roman" w:cs="Times New Roman" w:eastAsia="Times New Roman" w:hAnsi="Times New Roman"/>
          <w:color w:val="161616"/>
          <w:sz w:val="23"/>
          <w:szCs w:val="23"/>
          <w:rtl w:val="0"/>
        </w:rPr>
        <w:t xml:space="preserve">tr</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bajador.</w:t>
      </w:r>
      <w:r w:rsidDel="00000000" w:rsidR="00000000" w:rsidRPr="00000000">
        <w:rPr>
          <w:rtl w:val="0"/>
        </w:rPr>
      </w:r>
    </w:p>
    <w:p w:rsidR="00000000" w:rsidDel="00000000" w:rsidP="00000000" w:rsidRDefault="00000000" w:rsidRPr="00000000" w14:paraId="00000C29">
      <w:pPr>
        <w:spacing w:line="200" w:lineRule="auto"/>
        <w:jc w:val="left"/>
        <w:rPr>
          <w:sz w:val="20"/>
          <w:szCs w:val="20"/>
        </w:rPr>
      </w:pPr>
      <w:r w:rsidDel="00000000" w:rsidR="00000000" w:rsidRPr="00000000">
        <w:rPr>
          <w:rtl w:val="0"/>
        </w:rPr>
      </w:r>
    </w:p>
    <w:p w:rsidR="00000000" w:rsidDel="00000000" w:rsidP="00000000" w:rsidRDefault="00000000" w:rsidRPr="00000000" w14:paraId="00000C2A">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C2B">
      <w:pPr>
        <w:spacing w:line="660" w:lineRule="auto"/>
        <w:ind w:left="240" w:right="3397"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3"/>
          <w:szCs w:val="23"/>
          <w:rtl w:val="0"/>
        </w:rPr>
        <w:t xml:space="preserve">CAPÍTULO V:  JUSTIFICACIONES DE INASISTENCIAS ARTÍCULO 69</w:t>
      </w:r>
      <w:r w:rsidDel="00000000" w:rsidR="00000000" w:rsidRPr="00000000">
        <w:rPr>
          <w:rFonts w:ascii="Times New Roman" w:cs="Times New Roman" w:eastAsia="Times New Roman" w:hAnsi="Times New Roman"/>
          <w:b w:val="1"/>
          <w:color w:val="040404"/>
          <w:sz w:val="23"/>
          <w:szCs w:val="23"/>
          <w:rtl w:val="0"/>
        </w:rPr>
        <w:t xml:space="preserve">.- </w:t>
      </w:r>
      <w:r w:rsidDel="00000000" w:rsidR="00000000" w:rsidRPr="00000000">
        <w:rPr>
          <w:rFonts w:ascii="Times New Roman" w:cs="Times New Roman" w:eastAsia="Times New Roman" w:hAnsi="Times New Roman"/>
          <w:b w:val="1"/>
          <w:color w:val="161616"/>
          <w:sz w:val="23"/>
          <w:szCs w:val="23"/>
          <w:rtl w:val="0"/>
        </w:rPr>
        <w:t xml:space="preserve">JUSTIFICACIONES  </w:t>
      </w:r>
      <w:r w:rsidDel="00000000" w:rsidR="00000000" w:rsidRPr="00000000">
        <w:rPr>
          <w:rFonts w:ascii="Times New Roman" w:cs="Times New Roman" w:eastAsia="Times New Roman" w:hAnsi="Times New Roman"/>
          <w:b w:val="1"/>
          <w:color w:val="040404"/>
          <w:sz w:val="23"/>
          <w:szCs w:val="23"/>
          <w:rtl w:val="0"/>
        </w:rPr>
        <w:t xml:space="preserve">D</w:t>
      </w:r>
      <w:r w:rsidDel="00000000" w:rsidR="00000000" w:rsidRPr="00000000">
        <w:rPr>
          <w:rFonts w:ascii="Times New Roman" w:cs="Times New Roman" w:eastAsia="Times New Roman" w:hAnsi="Times New Roman"/>
          <w:b w:val="1"/>
          <w:color w:val="161616"/>
          <w:sz w:val="23"/>
          <w:szCs w:val="23"/>
          <w:rtl w:val="0"/>
        </w:rPr>
        <w:t xml:space="preserve">E INASISTENCIAS:</w:t>
      </w:r>
      <w:r w:rsidDel="00000000" w:rsidR="00000000" w:rsidRPr="00000000">
        <w:rPr>
          <w:rtl w:val="0"/>
        </w:rPr>
      </w:r>
    </w:p>
    <w:p w:rsidR="00000000" w:rsidDel="00000000" w:rsidP="00000000" w:rsidRDefault="00000000" w:rsidRPr="00000000" w14:paraId="00000C2C">
      <w:pPr>
        <w:spacing w:before="24" w:line="378" w:lineRule="auto"/>
        <w:ind w:left="247" w:right="193"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Los trabajadores ti</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nen der</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cho </w:t>
      </w:r>
      <w:r w:rsidDel="00000000" w:rsidR="00000000" w:rsidRPr="00000000">
        <w:rPr>
          <w:rFonts w:ascii="Times New Roman" w:cs="Times New Roman" w:eastAsia="Times New Roman" w:hAnsi="Times New Roman"/>
          <w:color w:val="282828"/>
          <w:sz w:val="23"/>
          <w:szCs w:val="23"/>
          <w:rtl w:val="0"/>
        </w:rPr>
        <w:t xml:space="preserve">a </w:t>
      </w:r>
      <w:r w:rsidDel="00000000" w:rsidR="00000000" w:rsidRPr="00000000">
        <w:rPr>
          <w:rFonts w:ascii="Times New Roman" w:cs="Times New Roman" w:eastAsia="Times New Roman" w:hAnsi="Times New Roman"/>
          <w:color w:val="161616"/>
          <w:sz w:val="23"/>
          <w:szCs w:val="23"/>
          <w:rtl w:val="0"/>
        </w:rPr>
        <w:t xml:space="preserve">la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justificacione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con goce 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habere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las ina</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i</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tencia</w:t>
      </w:r>
      <w:r w:rsidDel="00000000" w:rsidR="00000000" w:rsidRPr="00000000">
        <w:rPr>
          <w:rFonts w:ascii="Times New Roman" w:cs="Times New Roman" w:eastAsia="Times New Roman" w:hAnsi="Times New Roman"/>
          <w:color w:val="282828"/>
          <w:sz w:val="23"/>
          <w:szCs w:val="23"/>
          <w:rtl w:val="0"/>
        </w:rPr>
        <w:t xml:space="preserve">s  e</w:t>
      </w:r>
      <w:r w:rsidDel="00000000" w:rsidR="00000000" w:rsidRPr="00000000">
        <w:rPr>
          <w:rFonts w:ascii="Times New Roman" w:cs="Times New Roman" w:eastAsia="Times New Roman" w:hAnsi="Times New Roman"/>
          <w:color w:val="161616"/>
          <w:sz w:val="23"/>
          <w:szCs w:val="23"/>
          <w:rtl w:val="0"/>
        </w:rPr>
        <w:t xml:space="preserve">n qu</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incurran</w:t>
      </w: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por  las  causa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establecid</w:t>
      </w:r>
      <w:r w:rsidDel="00000000" w:rsidR="00000000" w:rsidRPr="00000000">
        <w:rPr>
          <w:rFonts w:ascii="Times New Roman" w:cs="Times New Roman" w:eastAsia="Times New Roman" w:hAnsi="Times New Roman"/>
          <w:color w:val="282828"/>
          <w:sz w:val="23"/>
          <w:szCs w:val="23"/>
          <w:rtl w:val="0"/>
        </w:rPr>
        <w:t xml:space="preserve">as  </w:t>
      </w:r>
      <w:r w:rsidDel="00000000" w:rsidR="00000000" w:rsidRPr="00000000">
        <w:rPr>
          <w:rFonts w:ascii="Times New Roman" w:cs="Times New Roman" w:eastAsia="Times New Roman" w:hAnsi="Times New Roman"/>
          <w:color w:val="161616"/>
          <w:sz w:val="23"/>
          <w:szCs w:val="23"/>
          <w:rtl w:val="0"/>
        </w:rPr>
        <w:t xml:space="preserve">a  continuación  </w:t>
      </w:r>
      <w:r w:rsidDel="00000000" w:rsidR="00000000" w:rsidRPr="00000000">
        <w:rPr>
          <w:rFonts w:ascii="Times New Roman" w:cs="Times New Roman" w:eastAsia="Times New Roman" w:hAnsi="Times New Roman"/>
          <w:color w:val="282828"/>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con  la</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tl w:val="0"/>
        </w:rPr>
      </w:r>
    </w:p>
    <w:p w:rsidR="00000000" w:rsidDel="00000000" w:rsidP="00000000" w:rsidRDefault="00000000" w:rsidRPr="00000000" w14:paraId="00000C2D">
      <w:pPr>
        <w:spacing w:line="200" w:lineRule="auto"/>
        <w:jc w:val="left"/>
        <w:rPr>
          <w:sz w:val="20"/>
          <w:szCs w:val="20"/>
        </w:rPr>
      </w:pPr>
      <w:r w:rsidDel="00000000" w:rsidR="00000000" w:rsidRPr="00000000">
        <w:rPr>
          <w:rtl w:val="0"/>
        </w:rPr>
      </w:r>
    </w:p>
    <w:p w:rsidR="00000000" w:rsidDel="00000000" w:rsidP="00000000" w:rsidRDefault="00000000" w:rsidRPr="00000000" w14:paraId="00000C2E">
      <w:pPr>
        <w:spacing w:line="388" w:lineRule="auto"/>
        <w:ind w:left="247" w:right="18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limitacion</w:t>
      </w:r>
      <w:r w:rsidDel="00000000" w:rsidR="00000000" w:rsidRPr="00000000">
        <w:rPr>
          <w:rFonts w:ascii="Times New Roman" w:cs="Times New Roman" w:eastAsia="Times New Roman" w:hAnsi="Times New Roman"/>
          <w:color w:val="282828"/>
          <w:sz w:val="23"/>
          <w:szCs w:val="23"/>
          <w:rtl w:val="0"/>
        </w:rPr>
        <w:t xml:space="preserve">es </w:t>
      </w:r>
      <w:r w:rsidDel="00000000" w:rsidR="00000000" w:rsidRPr="00000000">
        <w:rPr>
          <w:rFonts w:ascii="Times New Roman" w:cs="Times New Roman" w:eastAsia="Times New Roman" w:hAnsi="Times New Roman"/>
          <w:color w:val="161616"/>
          <w:sz w:val="23"/>
          <w:szCs w:val="23"/>
          <w:rtl w:val="0"/>
        </w:rPr>
        <w:t xml:space="preserve">que en cada caso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 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b</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ecen.  </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l empleador podrá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olic</w:t>
      </w:r>
      <w:r w:rsidDel="00000000" w:rsidR="00000000" w:rsidRPr="00000000">
        <w:rPr>
          <w:rFonts w:ascii="Times New Roman" w:cs="Times New Roman" w:eastAsia="Times New Roman" w:hAnsi="Times New Roman"/>
          <w:color w:val="040404"/>
          <w:sz w:val="23"/>
          <w:szCs w:val="23"/>
          <w:rtl w:val="0"/>
        </w:rPr>
        <w:t xml:space="preserve">i</w:t>
      </w:r>
      <w:r w:rsidDel="00000000" w:rsidR="00000000" w:rsidRPr="00000000">
        <w:rPr>
          <w:rFonts w:ascii="Times New Roman" w:cs="Times New Roman" w:eastAsia="Times New Roman" w:hAnsi="Times New Roman"/>
          <w:color w:val="161616"/>
          <w:sz w:val="23"/>
          <w:szCs w:val="23"/>
          <w:rtl w:val="0"/>
        </w:rPr>
        <w:t xml:space="preserve">tar ju</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tificacion</w:t>
      </w:r>
      <w:r w:rsidDel="00000000" w:rsidR="00000000" w:rsidRPr="00000000">
        <w:rPr>
          <w:rFonts w:ascii="Times New Roman" w:cs="Times New Roman" w:eastAsia="Times New Roman" w:hAnsi="Times New Roman"/>
          <w:color w:val="282828"/>
          <w:sz w:val="23"/>
          <w:szCs w:val="23"/>
          <w:rtl w:val="0"/>
        </w:rPr>
        <w:t xml:space="preserve">es  </w:t>
      </w:r>
      <w:r w:rsidDel="00000000" w:rsidR="00000000" w:rsidRPr="00000000">
        <w:rPr>
          <w:rFonts w:ascii="Times New Roman" w:cs="Times New Roman" w:eastAsia="Times New Roman" w:hAnsi="Times New Roman"/>
          <w:color w:val="161616"/>
          <w:sz w:val="23"/>
          <w:szCs w:val="23"/>
          <w:rtl w:val="0"/>
        </w:rPr>
        <w:t xml:space="preserve">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ina</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istencia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por un lapso de tiempo de ha</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ta DOS (2) años</w:t>
      </w: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tomando como re</w:t>
      </w:r>
      <w:r w:rsidDel="00000000" w:rsidR="00000000" w:rsidRPr="00000000">
        <w:rPr>
          <w:rFonts w:ascii="Times New Roman" w:cs="Times New Roman" w:eastAsia="Times New Roman" w:hAnsi="Times New Roman"/>
          <w:color w:val="282828"/>
          <w:sz w:val="23"/>
          <w:szCs w:val="23"/>
          <w:rtl w:val="0"/>
        </w:rPr>
        <w:t xml:space="preserve">f</w:t>
      </w:r>
      <w:r w:rsidDel="00000000" w:rsidR="00000000" w:rsidRPr="00000000">
        <w:rPr>
          <w:rFonts w:ascii="Times New Roman" w:cs="Times New Roman" w:eastAsia="Times New Roman" w:hAnsi="Times New Roman"/>
          <w:color w:val="161616"/>
          <w:sz w:val="23"/>
          <w:szCs w:val="23"/>
          <w:rtl w:val="0"/>
        </w:rPr>
        <w:t xml:space="preserve">erenci</w:t>
      </w:r>
      <w:r w:rsidDel="00000000" w:rsidR="00000000" w:rsidRPr="00000000">
        <w:rPr>
          <w:rFonts w:ascii="Times New Roman" w:cs="Times New Roman" w:eastAsia="Times New Roman" w:hAnsi="Times New Roman"/>
          <w:color w:val="282828"/>
          <w:sz w:val="23"/>
          <w:szCs w:val="23"/>
          <w:rtl w:val="0"/>
        </w:rPr>
        <w:t xml:space="preserve">a e</w:t>
      </w:r>
      <w:r w:rsidDel="00000000" w:rsidR="00000000" w:rsidRPr="00000000">
        <w:rPr>
          <w:rFonts w:ascii="Times New Roman" w:cs="Times New Roman" w:eastAsia="Times New Roman" w:hAnsi="Times New Roman"/>
          <w:color w:val="161616"/>
          <w:sz w:val="23"/>
          <w:szCs w:val="23"/>
          <w:rtl w:val="0"/>
        </w:rPr>
        <w:t xml:space="preserve">l año </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 cur</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o re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pectiv</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mente</w:t>
      </w:r>
      <w:r w:rsidDel="00000000" w:rsidR="00000000" w:rsidRPr="00000000">
        <w:rPr>
          <w:rFonts w:ascii="Times New Roman" w:cs="Times New Roman" w:eastAsia="Times New Roman" w:hAnsi="Times New Roman"/>
          <w:color w:val="424242"/>
          <w:sz w:val="23"/>
          <w:szCs w:val="23"/>
          <w:rtl w:val="0"/>
        </w:rPr>
        <w:t xml:space="preserve">.</w:t>
      </w:r>
      <w:r w:rsidDel="00000000" w:rsidR="00000000" w:rsidRPr="00000000">
        <w:rPr>
          <w:rtl w:val="0"/>
        </w:rPr>
      </w:r>
    </w:p>
    <w:p w:rsidR="00000000" w:rsidDel="00000000" w:rsidP="00000000" w:rsidRDefault="00000000" w:rsidRPr="00000000" w14:paraId="00000C2F">
      <w:pPr>
        <w:spacing w:line="200" w:lineRule="auto"/>
        <w:jc w:val="left"/>
        <w:rPr>
          <w:sz w:val="20"/>
          <w:szCs w:val="20"/>
        </w:rPr>
      </w:pPr>
      <w:r w:rsidDel="00000000" w:rsidR="00000000" w:rsidRPr="00000000">
        <w:rPr>
          <w:rtl w:val="0"/>
        </w:rPr>
      </w:r>
    </w:p>
    <w:p w:rsidR="00000000" w:rsidDel="00000000" w:rsidP="00000000" w:rsidRDefault="00000000" w:rsidRPr="00000000" w14:paraId="00000C30">
      <w:pPr>
        <w:spacing w:before="18" w:line="260" w:lineRule="auto"/>
        <w:jc w:val="left"/>
        <w:rPr>
          <w:sz w:val="26"/>
          <w:szCs w:val="26"/>
        </w:rPr>
      </w:pPr>
      <w:r w:rsidDel="00000000" w:rsidR="00000000" w:rsidRPr="00000000">
        <w:rPr>
          <w:rtl w:val="0"/>
        </w:rPr>
      </w:r>
    </w:p>
    <w:p w:rsidR="00000000" w:rsidDel="00000000" w:rsidP="00000000" w:rsidRDefault="00000000" w:rsidRPr="00000000" w14:paraId="00000C31">
      <w:pPr>
        <w:ind w:left="247" w:right="5044"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3"/>
          <w:szCs w:val="23"/>
          <w:rtl w:val="0"/>
        </w:rPr>
        <w:t xml:space="preserve">ARTÍCULO 69</w:t>
      </w:r>
      <w:r w:rsidDel="00000000" w:rsidR="00000000" w:rsidRPr="00000000">
        <w:rPr>
          <w:rFonts w:ascii="Times New Roman" w:cs="Times New Roman" w:eastAsia="Times New Roman" w:hAnsi="Times New Roman"/>
          <w:b w:val="1"/>
          <w:color w:val="282828"/>
          <w:sz w:val="23"/>
          <w:szCs w:val="23"/>
          <w:rtl w:val="0"/>
        </w:rPr>
        <w:t xml:space="preserve">.</w:t>
      </w:r>
      <w:r w:rsidDel="00000000" w:rsidR="00000000" w:rsidRPr="00000000">
        <w:rPr>
          <w:rFonts w:ascii="Times New Roman" w:cs="Times New Roman" w:eastAsia="Times New Roman" w:hAnsi="Times New Roman"/>
          <w:b w:val="1"/>
          <w:color w:val="161616"/>
          <w:sz w:val="23"/>
          <w:szCs w:val="23"/>
          <w:rtl w:val="0"/>
        </w:rPr>
        <w:t xml:space="preserve">1.</w:t>
      </w:r>
      <w:r w:rsidDel="00000000" w:rsidR="00000000" w:rsidRPr="00000000">
        <w:rPr>
          <w:rFonts w:ascii="Times New Roman" w:cs="Times New Roman" w:eastAsia="Times New Roman" w:hAnsi="Times New Roman"/>
          <w:b w:val="1"/>
          <w:color w:val="040404"/>
          <w:sz w:val="23"/>
          <w:szCs w:val="23"/>
          <w:rtl w:val="0"/>
        </w:rPr>
        <w:t xml:space="preserve">- </w:t>
      </w:r>
      <w:r w:rsidDel="00000000" w:rsidR="00000000" w:rsidRPr="00000000">
        <w:rPr>
          <w:rFonts w:ascii="Times New Roman" w:cs="Times New Roman" w:eastAsia="Times New Roman" w:hAnsi="Times New Roman"/>
          <w:b w:val="1"/>
          <w:color w:val="161616"/>
          <w:sz w:val="23"/>
          <w:szCs w:val="23"/>
          <w:rtl w:val="0"/>
        </w:rPr>
        <w:t xml:space="preserve">DONACÓN </w:t>
      </w:r>
      <w:r w:rsidDel="00000000" w:rsidR="00000000" w:rsidRPr="00000000">
        <w:rPr>
          <w:rFonts w:ascii="Times New Roman" w:cs="Times New Roman" w:eastAsia="Times New Roman" w:hAnsi="Times New Roman"/>
          <w:b w:val="1"/>
          <w:color w:val="040404"/>
          <w:sz w:val="23"/>
          <w:szCs w:val="23"/>
          <w:rtl w:val="0"/>
        </w:rPr>
        <w:t xml:space="preserve">D</w:t>
      </w:r>
      <w:r w:rsidDel="00000000" w:rsidR="00000000" w:rsidRPr="00000000">
        <w:rPr>
          <w:rFonts w:ascii="Times New Roman" w:cs="Times New Roman" w:eastAsia="Times New Roman" w:hAnsi="Times New Roman"/>
          <w:b w:val="1"/>
          <w:color w:val="161616"/>
          <w:sz w:val="23"/>
          <w:szCs w:val="23"/>
          <w:rtl w:val="0"/>
        </w:rPr>
        <w:t xml:space="preserve">E SANGRE:</w:t>
      </w:r>
      <w:r w:rsidDel="00000000" w:rsidR="00000000" w:rsidRPr="00000000">
        <w:rPr>
          <w:rtl w:val="0"/>
        </w:rPr>
      </w:r>
    </w:p>
    <w:p w:rsidR="00000000" w:rsidDel="00000000" w:rsidP="00000000" w:rsidRDefault="00000000" w:rsidRPr="00000000" w14:paraId="00000C32">
      <w:pPr>
        <w:spacing w:before="9" w:line="140" w:lineRule="auto"/>
        <w:jc w:val="left"/>
        <w:rPr>
          <w:sz w:val="14"/>
          <w:szCs w:val="14"/>
        </w:rPr>
      </w:pPr>
      <w:r w:rsidDel="00000000" w:rsidR="00000000" w:rsidRPr="00000000">
        <w:rPr>
          <w:rtl w:val="0"/>
        </w:rPr>
      </w:r>
    </w:p>
    <w:p w:rsidR="00000000" w:rsidDel="00000000" w:rsidP="00000000" w:rsidRDefault="00000000" w:rsidRPr="00000000" w14:paraId="00000C33">
      <w:pPr>
        <w:spacing w:line="200" w:lineRule="auto"/>
        <w:jc w:val="left"/>
        <w:rPr>
          <w:sz w:val="20"/>
          <w:szCs w:val="20"/>
        </w:rPr>
      </w:pPr>
      <w:r w:rsidDel="00000000" w:rsidR="00000000" w:rsidRPr="00000000">
        <w:rPr>
          <w:rtl w:val="0"/>
        </w:rPr>
      </w:r>
    </w:p>
    <w:p w:rsidR="00000000" w:rsidDel="00000000" w:rsidP="00000000" w:rsidRDefault="00000000" w:rsidRPr="00000000" w14:paraId="00000C34">
      <w:pPr>
        <w:spacing w:line="200" w:lineRule="auto"/>
        <w:jc w:val="left"/>
        <w:rPr>
          <w:sz w:val="20"/>
          <w:szCs w:val="20"/>
        </w:rPr>
      </w:pPr>
      <w:r w:rsidDel="00000000" w:rsidR="00000000" w:rsidRPr="00000000">
        <w:rPr>
          <w:rtl w:val="0"/>
        </w:rPr>
      </w:r>
    </w:p>
    <w:p w:rsidR="00000000" w:rsidDel="00000000" w:rsidP="00000000" w:rsidRDefault="00000000" w:rsidRPr="00000000" w14:paraId="00000C35">
      <w:pPr>
        <w:spacing w:line="375" w:lineRule="auto"/>
        <w:ind w:left="254" w:right="179" w:firstLine="6.999999999999993"/>
        <w:jc w:val="both"/>
        <w:rPr>
          <w:rFonts w:ascii="Times New Roman" w:cs="Times New Roman" w:eastAsia="Times New Roman" w:hAnsi="Times New Roman"/>
          <w:sz w:val="23"/>
          <w:szCs w:val="23"/>
        </w:rPr>
        <w:sectPr>
          <w:type w:val="continuous"/>
          <w:pgSz w:h="20160" w:w="12240" w:orient="portrait"/>
          <w:pgMar w:bottom="280" w:top="280" w:left="1560" w:right="660" w:header="360" w:footer="360"/>
        </w:sectPr>
      </w:pPr>
      <w:r w:rsidDel="00000000" w:rsidR="00000000" w:rsidRPr="00000000">
        <w:rPr>
          <w:rFonts w:ascii="Times New Roman" w:cs="Times New Roman" w:eastAsia="Times New Roman" w:hAnsi="Times New Roman"/>
          <w:color w:val="161616"/>
          <w:sz w:val="23"/>
          <w:szCs w:val="23"/>
          <w:rtl w:val="0"/>
        </w:rPr>
        <w:t xml:space="preserve">S</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justificará e</w:t>
      </w:r>
      <w:r w:rsidDel="00000000" w:rsidR="00000000" w:rsidRPr="00000000">
        <w:rPr>
          <w:rFonts w:ascii="Times New Roman" w:cs="Times New Roman" w:eastAsia="Times New Roman" w:hAnsi="Times New Roman"/>
          <w:color w:val="040404"/>
          <w:sz w:val="23"/>
          <w:szCs w:val="23"/>
          <w:rtl w:val="0"/>
        </w:rPr>
        <w:t xml:space="preserve">l </w:t>
      </w:r>
      <w:r w:rsidDel="00000000" w:rsidR="00000000" w:rsidRPr="00000000">
        <w:rPr>
          <w:rFonts w:ascii="Times New Roman" w:cs="Times New Roman" w:eastAsia="Times New Roman" w:hAnsi="Times New Roman"/>
          <w:color w:val="161616"/>
          <w:sz w:val="23"/>
          <w:szCs w:val="23"/>
          <w:rtl w:val="0"/>
        </w:rPr>
        <w:t xml:space="preserve">día comp</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to</w:t>
      </w: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al tr</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bajador que present</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a certificaci</w:t>
      </w:r>
      <w:r w:rsidDel="00000000" w:rsidR="00000000" w:rsidRPr="00000000">
        <w:rPr>
          <w:rFonts w:ascii="Times New Roman" w:cs="Times New Roman" w:eastAsia="Times New Roman" w:hAnsi="Times New Roman"/>
          <w:color w:val="282828"/>
          <w:sz w:val="23"/>
          <w:szCs w:val="23"/>
          <w:rtl w:val="0"/>
        </w:rPr>
        <w:t xml:space="preserve">ó</w:t>
      </w:r>
      <w:r w:rsidDel="00000000" w:rsidR="00000000" w:rsidRPr="00000000">
        <w:rPr>
          <w:rFonts w:ascii="Times New Roman" w:cs="Times New Roman" w:eastAsia="Times New Roman" w:hAnsi="Times New Roman"/>
          <w:color w:val="161616"/>
          <w:sz w:val="23"/>
          <w:szCs w:val="23"/>
          <w:rtl w:val="0"/>
        </w:rPr>
        <w:t xml:space="preserve">n m</w:t>
      </w:r>
      <w:r w:rsidDel="00000000" w:rsidR="00000000" w:rsidRPr="00000000">
        <w:rPr>
          <w:rFonts w:ascii="Times New Roman" w:cs="Times New Roman" w:eastAsia="Times New Roman" w:hAnsi="Times New Roman"/>
          <w:color w:val="282828"/>
          <w:sz w:val="23"/>
          <w:szCs w:val="23"/>
          <w:rtl w:val="0"/>
        </w:rPr>
        <w:t xml:space="preserve">é</w:t>
      </w:r>
      <w:r w:rsidDel="00000000" w:rsidR="00000000" w:rsidRPr="00000000">
        <w:rPr>
          <w:rFonts w:ascii="Times New Roman" w:cs="Times New Roman" w:eastAsia="Times New Roman" w:hAnsi="Times New Roman"/>
          <w:color w:val="161616"/>
          <w:sz w:val="23"/>
          <w:szCs w:val="23"/>
          <w:rtl w:val="0"/>
        </w:rPr>
        <w:t xml:space="preserve">dica corre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pondient</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 </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l caso de donación  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plasma</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glóbu</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os  rojo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plaquetas  o similar</w:t>
      </w:r>
      <w:r w:rsidDel="00000000" w:rsidR="00000000" w:rsidRPr="00000000">
        <w:rPr>
          <w:rFonts w:ascii="Times New Roman" w:cs="Times New Roman" w:eastAsia="Times New Roman" w:hAnsi="Times New Roman"/>
          <w:color w:val="282828"/>
          <w:sz w:val="23"/>
          <w:szCs w:val="23"/>
          <w:rtl w:val="0"/>
        </w:rPr>
        <w:t xml:space="preserve">es s</w:t>
      </w:r>
      <w:r w:rsidDel="00000000" w:rsidR="00000000" w:rsidRPr="00000000">
        <w:rPr>
          <w:rFonts w:ascii="Times New Roman" w:cs="Times New Roman" w:eastAsia="Times New Roman" w:hAnsi="Times New Roman"/>
          <w:color w:val="161616"/>
          <w:sz w:val="23"/>
          <w:szCs w:val="23"/>
          <w:rtl w:val="0"/>
        </w:rPr>
        <w:t xml:space="preserve">e ju</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tificarán  lo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día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que dispon</w:t>
      </w:r>
      <w:r w:rsidDel="00000000" w:rsidR="00000000" w:rsidRPr="00000000">
        <w:rPr>
          <w:rFonts w:ascii="Times New Roman" w:cs="Times New Roman" w:eastAsia="Times New Roman" w:hAnsi="Times New Roman"/>
          <w:color w:val="282828"/>
          <w:sz w:val="23"/>
          <w:szCs w:val="23"/>
          <w:rtl w:val="0"/>
        </w:rPr>
        <w:t xml:space="preserve">g</w:t>
      </w:r>
      <w:r w:rsidDel="00000000" w:rsidR="00000000" w:rsidRPr="00000000">
        <w:rPr>
          <w:rFonts w:ascii="Times New Roman" w:cs="Times New Roman" w:eastAsia="Times New Roman" w:hAnsi="Times New Roman"/>
          <w:color w:val="161616"/>
          <w:sz w:val="23"/>
          <w:szCs w:val="23"/>
          <w:rtl w:val="0"/>
        </w:rPr>
        <w:t xml:space="preserve">a </w:t>
      </w:r>
      <w:r w:rsidDel="00000000" w:rsidR="00000000" w:rsidRPr="00000000">
        <w:rPr>
          <w:rFonts w:ascii="Times New Roman" w:cs="Times New Roman" w:eastAsia="Times New Roman" w:hAnsi="Times New Roman"/>
          <w:color w:val="040404"/>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a c</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rtificación m</w:t>
      </w:r>
      <w:r w:rsidDel="00000000" w:rsidR="00000000" w:rsidRPr="00000000">
        <w:rPr>
          <w:rFonts w:ascii="Times New Roman" w:cs="Times New Roman" w:eastAsia="Times New Roman" w:hAnsi="Times New Roman"/>
          <w:color w:val="282828"/>
          <w:sz w:val="23"/>
          <w:szCs w:val="23"/>
          <w:rtl w:val="0"/>
        </w:rPr>
        <w:t xml:space="preserve">é</w:t>
      </w:r>
      <w:r w:rsidDel="00000000" w:rsidR="00000000" w:rsidRPr="00000000">
        <w:rPr>
          <w:rFonts w:ascii="Times New Roman" w:cs="Times New Roman" w:eastAsia="Times New Roman" w:hAnsi="Times New Roman"/>
          <w:color w:val="161616"/>
          <w:sz w:val="23"/>
          <w:szCs w:val="23"/>
          <w:rtl w:val="0"/>
        </w:rPr>
        <w:t xml:space="preserve">dica corre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pondi</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nte</w:t>
      </w:r>
      <w:r w:rsidDel="00000000" w:rsidR="00000000" w:rsidRPr="00000000">
        <w:rPr>
          <w:rFonts w:ascii="Times New Roman" w:cs="Times New Roman" w:eastAsia="Times New Roman" w:hAnsi="Times New Roman"/>
          <w:color w:val="282828"/>
          <w:sz w:val="23"/>
          <w:szCs w:val="23"/>
          <w:rtl w:val="0"/>
        </w:rPr>
        <w:t xml:space="preserve">.</w:t>
      </w:r>
      <w:r w:rsidDel="00000000" w:rsidR="00000000" w:rsidRPr="00000000">
        <w:rPr>
          <w:rtl w:val="0"/>
        </w:rPr>
      </w:r>
    </w:p>
    <w:p w:rsidR="00000000" w:rsidDel="00000000" w:rsidP="00000000" w:rsidRDefault="00000000" w:rsidRPr="00000000" w14:paraId="00000C36">
      <w:pPr>
        <w:spacing w:before="83" w:lineRule="auto"/>
        <w:ind w:right="110"/>
        <w:jc w:val="right"/>
        <w:rPr>
          <w:rFonts w:ascii="Times New Roman" w:cs="Times New Roman" w:eastAsia="Times New Roman" w:hAnsi="Times New Roman"/>
          <w:sz w:val="45"/>
          <w:szCs w:val="45"/>
        </w:rPr>
      </w:pPr>
      <w:r w:rsidDel="00000000" w:rsidR="00000000" w:rsidRPr="00000000">
        <w:rPr>
          <w:rFonts w:ascii="Arial" w:cs="Arial" w:eastAsia="Arial" w:hAnsi="Arial"/>
          <w:b w:val="1"/>
          <w:color w:val="333333"/>
          <w:sz w:val="42"/>
          <w:szCs w:val="42"/>
          <w:rtl w:val="0"/>
        </w:rPr>
        <w:t xml:space="preserve">4</w:t>
      </w:r>
      <w:r w:rsidDel="00000000" w:rsidR="00000000" w:rsidRPr="00000000">
        <w:rPr>
          <w:rFonts w:ascii="Arial" w:cs="Arial" w:eastAsia="Arial" w:hAnsi="Arial"/>
          <w:b w:val="1"/>
          <w:color w:val="454545"/>
          <w:sz w:val="42"/>
          <w:szCs w:val="42"/>
          <w:rtl w:val="0"/>
        </w:rPr>
        <w:t xml:space="preserve">2</w:t>
      </w:r>
      <w:r w:rsidDel="00000000" w:rsidR="00000000" w:rsidRPr="00000000">
        <w:rPr>
          <w:rFonts w:ascii="Arial" w:cs="Arial" w:eastAsia="Arial" w:hAnsi="Arial"/>
          <w:b w:val="1"/>
          <w:color w:val="636363"/>
          <w:sz w:val="42"/>
          <w:szCs w:val="42"/>
          <w:rtl w:val="0"/>
        </w:rPr>
        <w:t xml:space="preserve">5   </w:t>
      </w:r>
      <w:r w:rsidDel="00000000" w:rsidR="00000000" w:rsidRPr="00000000">
        <w:rPr>
          <w:rFonts w:ascii="Times New Roman" w:cs="Times New Roman" w:eastAsia="Times New Roman" w:hAnsi="Times New Roman"/>
          <w:color w:val="636363"/>
          <w:sz w:val="45"/>
          <w:szCs w:val="45"/>
          <w:rtl w:val="0"/>
        </w:rPr>
        <w:t xml:space="preserve">22</w:t>
      </w:r>
      <w:r w:rsidDel="00000000" w:rsidR="00000000" w:rsidRPr="00000000">
        <w:rPr>
          <w:rtl w:val="0"/>
        </w:rPr>
      </w:r>
    </w:p>
    <w:p w:rsidR="00000000" w:rsidDel="00000000" w:rsidP="00000000" w:rsidRDefault="00000000" w:rsidRPr="00000000" w14:paraId="00000C37">
      <w:pPr>
        <w:spacing w:before="37" w:lineRule="auto"/>
        <w:ind w:left="5267" w:firstLine="0"/>
        <w:jc w:val="left"/>
        <w:rPr>
          <w:rFonts w:ascii="Arial" w:cs="Arial" w:eastAsia="Arial" w:hAnsi="Arial"/>
          <w:sz w:val="14"/>
          <w:szCs w:val="14"/>
        </w:rPr>
      </w:pPr>
      <w:r w:rsidDel="00000000" w:rsidR="00000000" w:rsidRPr="00000000">
        <w:rPr>
          <w:rFonts w:ascii="Arial" w:cs="Arial" w:eastAsia="Arial" w:hAnsi="Arial"/>
          <w:color w:val="161616"/>
          <w:sz w:val="14"/>
          <w:szCs w:val="14"/>
          <w:rtl w:val="0"/>
        </w:rPr>
        <w:t xml:space="preserve">"2022-</w:t>
      </w:r>
      <w:r w:rsidDel="00000000" w:rsidR="00000000" w:rsidRPr="00000000">
        <w:rPr>
          <w:rFonts w:ascii="Arial" w:cs="Arial" w:eastAsia="Arial" w:hAnsi="Arial"/>
          <w:color w:val="333333"/>
          <w:sz w:val="14"/>
          <w:szCs w:val="14"/>
          <w:rtl w:val="0"/>
        </w:rPr>
        <w:t xml:space="preserve">4</w:t>
      </w:r>
      <w:r w:rsidDel="00000000" w:rsidR="00000000" w:rsidRPr="00000000">
        <w:rPr>
          <w:rFonts w:ascii="Arial" w:cs="Arial" w:eastAsia="Arial" w:hAnsi="Arial"/>
          <w:color w:val="161616"/>
          <w:sz w:val="14"/>
          <w:szCs w:val="14"/>
          <w:rtl w:val="0"/>
        </w:rPr>
        <w:t xml:space="preserve">0</w:t>
      </w:r>
      <w:r w:rsidDel="00000000" w:rsidR="00000000" w:rsidRPr="00000000">
        <w:rPr>
          <w:rFonts w:ascii="Arial" w:cs="Arial" w:eastAsia="Arial" w:hAnsi="Arial"/>
          <w:color w:val="333333"/>
          <w:sz w:val="14"/>
          <w:szCs w:val="14"/>
          <w:rtl w:val="0"/>
        </w:rPr>
        <w:t xml:space="preserve">' </w:t>
      </w:r>
      <w:r w:rsidDel="00000000" w:rsidR="00000000" w:rsidRPr="00000000">
        <w:rPr>
          <w:rFonts w:ascii="Arial" w:cs="Arial" w:eastAsia="Arial" w:hAnsi="Arial"/>
          <w:color w:val="161616"/>
          <w:sz w:val="14"/>
          <w:szCs w:val="14"/>
          <w:rtl w:val="0"/>
        </w:rPr>
        <w:t xml:space="preserve">ANIVERSARIO DE lA GESTA HEROICA O</w:t>
      </w:r>
      <w:r w:rsidDel="00000000" w:rsidR="00000000" w:rsidRPr="00000000">
        <w:rPr>
          <w:rFonts w:ascii="Arial" w:cs="Arial" w:eastAsia="Arial" w:hAnsi="Arial"/>
          <w:color w:val="333333"/>
          <w:sz w:val="14"/>
          <w:szCs w:val="14"/>
          <w:rtl w:val="0"/>
        </w:rPr>
        <w:t xml:space="preserve">E  </w:t>
      </w:r>
      <w:r w:rsidDel="00000000" w:rsidR="00000000" w:rsidRPr="00000000">
        <w:rPr>
          <w:rFonts w:ascii="Arial" w:cs="Arial" w:eastAsia="Arial" w:hAnsi="Arial"/>
          <w:color w:val="161616"/>
          <w:sz w:val="14"/>
          <w:szCs w:val="14"/>
          <w:rtl w:val="0"/>
        </w:rPr>
        <w:t xml:space="preserve">M</w:t>
      </w:r>
      <w:r w:rsidDel="00000000" w:rsidR="00000000" w:rsidRPr="00000000">
        <w:rPr>
          <w:rFonts w:ascii="Arial" w:cs="Arial" w:eastAsia="Arial" w:hAnsi="Arial"/>
          <w:color w:val="333333"/>
          <w:sz w:val="14"/>
          <w:szCs w:val="14"/>
          <w:rtl w:val="0"/>
        </w:rPr>
        <w:t xml:space="preserve">A</w:t>
      </w:r>
      <w:r w:rsidDel="00000000" w:rsidR="00000000" w:rsidRPr="00000000">
        <w:rPr>
          <w:rFonts w:ascii="Arial" w:cs="Arial" w:eastAsia="Arial" w:hAnsi="Arial"/>
          <w:color w:val="161616"/>
          <w:sz w:val="14"/>
          <w:szCs w:val="14"/>
          <w:rtl w:val="0"/>
        </w:rPr>
        <w:t xml:space="preserve">LVINAS"</w:t>
      </w:r>
      <w:r w:rsidDel="00000000" w:rsidR="00000000" w:rsidRPr="00000000">
        <w:rPr>
          <w:rtl w:val="0"/>
        </w:rPr>
      </w:r>
    </w:p>
    <w:p w:rsidR="00000000" w:rsidDel="00000000" w:rsidP="00000000" w:rsidRDefault="00000000" w:rsidRPr="00000000" w14:paraId="00000C38">
      <w:pPr>
        <w:spacing w:before="5" w:line="100" w:lineRule="auto"/>
        <w:jc w:val="left"/>
        <w:rPr>
          <w:sz w:val="11"/>
          <w:szCs w:val="11"/>
        </w:rPr>
      </w:pPr>
      <w:r w:rsidDel="00000000" w:rsidR="00000000" w:rsidRPr="00000000">
        <w:rPr>
          <w:rtl w:val="0"/>
        </w:rPr>
      </w:r>
    </w:p>
    <w:p w:rsidR="00000000" w:rsidDel="00000000" w:rsidP="00000000" w:rsidRDefault="00000000" w:rsidRPr="00000000" w14:paraId="00000C39">
      <w:pPr>
        <w:spacing w:line="200" w:lineRule="auto"/>
        <w:jc w:val="left"/>
        <w:rPr>
          <w:sz w:val="20"/>
          <w:szCs w:val="20"/>
        </w:rPr>
      </w:pPr>
      <w:r w:rsidDel="00000000" w:rsidR="00000000" w:rsidRPr="00000000">
        <w:rPr>
          <w:rtl w:val="0"/>
        </w:rPr>
      </w:r>
    </w:p>
    <w:p w:rsidR="00000000" w:rsidDel="00000000" w:rsidP="00000000" w:rsidRDefault="00000000" w:rsidRPr="00000000" w14:paraId="00000C3A">
      <w:pPr>
        <w:spacing w:line="220" w:lineRule="auto"/>
        <w:ind w:left="970" w:right="8154"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333333"/>
          <w:sz w:val="20"/>
          <w:szCs w:val="20"/>
          <w:vertAlign w:val="baseline"/>
          <w:rtl w:val="0"/>
        </w:rPr>
        <w:t xml:space="preserve">�</w:t>
      </w:r>
      <w:r w:rsidDel="00000000" w:rsidR="00000000" w:rsidRPr="00000000">
        <w:rPr>
          <w:rtl w:val="0"/>
        </w:rPr>
      </w:r>
    </w:p>
    <w:p w:rsidR="00000000" w:rsidDel="00000000" w:rsidP="00000000" w:rsidRDefault="00000000" w:rsidRPr="00000000" w14:paraId="00000C3B">
      <w:pPr>
        <w:spacing w:line="240" w:lineRule="auto"/>
        <w:ind w:left="287" w:right="74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636363"/>
          <w:sz w:val="14"/>
          <w:szCs w:val="14"/>
          <w:vertAlign w:val="baseline"/>
          <w:rtl w:val="0"/>
        </w:rPr>
        <w:t xml:space="preserve">{!fj'J"),,</w:t>
      </w:r>
      <w:r w:rsidDel="00000000" w:rsidR="00000000" w:rsidRPr="00000000">
        <w:rPr>
          <w:rFonts w:ascii="Times New Roman" w:cs="Times New Roman" w:eastAsia="Times New Roman" w:hAnsi="Times New Roman"/>
          <w:b w:val="1"/>
          <w:i w:val="1"/>
          <w:color w:val="333333"/>
          <w:sz w:val="14"/>
          <w:szCs w:val="14"/>
          <w:vertAlign w:val="baseline"/>
          <w:rtl w:val="0"/>
        </w:rPr>
        <w:t xml:space="preserve">,</w:t>
      </w:r>
      <w:r w:rsidDel="00000000" w:rsidR="00000000" w:rsidRPr="00000000">
        <w:rPr>
          <w:rFonts w:ascii="Times New Roman" w:cs="Times New Roman" w:eastAsia="Times New Roman" w:hAnsi="Times New Roman"/>
          <w:b w:val="1"/>
          <w:i w:val="1"/>
          <w:color w:val="454545"/>
          <w:sz w:val="14"/>
          <w:szCs w:val="14"/>
          <w:vertAlign w:val="baseline"/>
          <w:rtl w:val="0"/>
        </w:rPr>
        <w:t xml:space="preserve">,</w:t>
      </w:r>
      <w:r w:rsidDel="00000000" w:rsidR="00000000" w:rsidRPr="00000000">
        <w:rPr>
          <w:rFonts w:ascii="Times New Roman" w:cs="Times New Roman" w:eastAsia="Times New Roman" w:hAnsi="Times New Roman"/>
          <w:b w:val="1"/>
          <w:i w:val="1"/>
          <w:color w:val="161616"/>
          <w:sz w:val="14"/>
          <w:szCs w:val="14"/>
          <w:vertAlign w:val="baseline"/>
          <w:rtl w:val="0"/>
        </w:rPr>
        <w:t xml:space="preserve">;</w:t>
      </w:r>
      <w:r w:rsidDel="00000000" w:rsidR="00000000" w:rsidRPr="00000000">
        <w:rPr>
          <w:rFonts w:ascii="Times New Roman" w:cs="Times New Roman" w:eastAsia="Times New Roman" w:hAnsi="Times New Roman"/>
          <w:b w:val="1"/>
          <w:i w:val="1"/>
          <w:color w:val="333333"/>
          <w:sz w:val="14"/>
          <w:szCs w:val="14"/>
          <w:vertAlign w:val="baseline"/>
          <w:rtl w:val="0"/>
        </w:rPr>
        <w:t xml:space="preserve">1</w:t>
      </w:r>
      <w:r w:rsidDel="00000000" w:rsidR="00000000" w:rsidRPr="00000000">
        <w:rPr>
          <w:rFonts w:ascii="Times New Roman" w:cs="Times New Roman" w:eastAsia="Times New Roman" w:hAnsi="Times New Roman"/>
          <w:b w:val="1"/>
          <w:i w:val="1"/>
          <w:color w:val="454545"/>
          <w:sz w:val="14"/>
          <w:szCs w:val="14"/>
          <w:vertAlign w:val="baseline"/>
          <w:rtl w:val="0"/>
        </w:rPr>
        <w:t xml:space="preserve">1rk1  </w:t>
      </w:r>
      <w:r w:rsidDel="00000000" w:rsidR="00000000" w:rsidRPr="00000000">
        <w:rPr>
          <w:rFonts w:ascii="Times New Roman" w:cs="Times New Roman" w:eastAsia="Times New Roman" w:hAnsi="Times New Roman"/>
          <w:b w:val="1"/>
          <w:i w:val="1"/>
          <w:color w:val="454545"/>
          <w:sz w:val="15"/>
          <w:szCs w:val="15"/>
          <w:vertAlign w:val="baseline"/>
          <w:rtl w:val="0"/>
        </w:rPr>
        <w:t xml:space="preserve">,l</w:t>
      </w:r>
      <w:r w:rsidDel="00000000" w:rsidR="00000000" w:rsidRPr="00000000">
        <w:rPr>
          <w:rFonts w:ascii="Times New Roman" w:cs="Times New Roman" w:eastAsia="Times New Roman" w:hAnsi="Times New Roman"/>
          <w:b w:val="1"/>
          <w:i w:val="1"/>
          <w:color w:val="636363"/>
          <w:sz w:val="15"/>
          <w:szCs w:val="15"/>
          <w:vertAlign w:val="baseline"/>
          <w:rtl w:val="0"/>
        </w:rPr>
        <w:t xml:space="preserve">e  p¡¡;</w:t>
      </w:r>
      <w:r w:rsidDel="00000000" w:rsidR="00000000" w:rsidRPr="00000000">
        <w:rPr>
          <w:rFonts w:ascii="Times New Roman" w:cs="Times New Roman" w:eastAsia="Times New Roman" w:hAnsi="Times New Roman"/>
          <w:b w:val="1"/>
          <w:i w:val="1"/>
          <w:color w:val="333333"/>
          <w:sz w:val="15"/>
          <w:szCs w:val="15"/>
          <w:vertAlign w:val="baseline"/>
          <w:rtl w:val="0"/>
        </w:rPr>
        <w:t xml:space="preserve">,</w:t>
      </w:r>
      <w:r w:rsidDel="00000000" w:rsidR="00000000" w:rsidRPr="00000000">
        <w:rPr>
          <w:rFonts w:ascii="Times New Roman" w:cs="Times New Roman" w:eastAsia="Times New Roman" w:hAnsi="Times New Roman"/>
          <w:b w:val="1"/>
          <w:i w:val="1"/>
          <w:color w:val="161616"/>
          <w:sz w:val="15"/>
          <w:szCs w:val="15"/>
          <w:vertAlign w:val="baseline"/>
          <w:rtl w:val="0"/>
        </w:rPr>
        <w:t xml:space="preserve">,</w:t>
      </w:r>
      <w:r w:rsidDel="00000000" w:rsidR="00000000" w:rsidRPr="00000000">
        <w:rPr>
          <w:rFonts w:ascii="Times New Roman" w:cs="Times New Roman" w:eastAsia="Times New Roman" w:hAnsi="Times New Roman"/>
          <w:b w:val="1"/>
          <w:i w:val="1"/>
          <w:color w:val="454545"/>
          <w:sz w:val="15"/>
          <w:szCs w:val="15"/>
          <w:vertAlign w:val="baseline"/>
          <w:rtl w:val="0"/>
        </w:rPr>
        <w:t xml:space="preserve">a  </w:t>
      </w:r>
      <w:r w:rsidDel="00000000" w:rsidR="00000000" w:rsidRPr="00000000">
        <w:rPr>
          <w:rFonts w:ascii="Times New Roman" w:cs="Times New Roman" w:eastAsia="Times New Roman" w:hAnsi="Times New Roman"/>
          <w:b w:val="1"/>
          <w:i w:val="1"/>
          <w:color w:val="333333"/>
          <w:sz w:val="15"/>
          <w:szCs w:val="15"/>
          <w:vertAlign w:val="baseline"/>
          <w:rtl w:val="0"/>
        </w:rPr>
        <w:t xml:space="preserve">rl</w:t>
      </w:r>
      <w:r w:rsidDel="00000000" w:rsidR="00000000" w:rsidRPr="00000000">
        <w:rPr>
          <w:rFonts w:ascii="Times New Roman" w:cs="Times New Roman" w:eastAsia="Times New Roman" w:hAnsi="Times New Roman"/>
          <w:b w:val="1"/>
          <w:i w:val="1"/>
          <w:color w:val="636363"/>
          <w:sz w:val="15"/>
          <w:szCs w:val="15"/>
          <w:vertAlign w:val="baseline"/>
          <w:rtl w:val="0"/>
        </w:rPr>
        <w:t xml:space="preserve">e</w:t>
      </w:r>
      <w:r w:rsidDel="00000000" w:rsidR="00000000" w:rsidRPr="00000000">
        <w:rPr>
          <w:rFonts w:ascii="Times New Roman" w:cs="Times New Roman" w:eastAsia="Times New Roman" w:hAnsi="Times New Roman"/>
          <w:b w:val="1"/>
          <w:i w:val="1"/>
          <w:color w:val="333333"/>
          <w:sz w:val="15"/>
          <w:szCs w:val="15"/>
          <w:vertAlign w:val="baseline"/>
          <w:rtl w:val="0"/>
        </w:rPr>
        <w:t xml:space="preserve">l </w:t>
      </w:r>
      <w:r w:rsidDel="00000000" w:rsidR="00000000" w:rsidRPr="00000000">
        <w:rPr>
          <w:rFonts w:ascii="Malgun Gothic" w:cs="Malgun Gothic" w:eastAsia="Malgun Gothic" w:hAnsi="Malgun Gothic"/>
          <w:color w:val="636363"/>
          <w:sz w:val="28"/>
          <w:szCs w:val="28"/>
          <w:vertAlign w:val="baseline"/>
          <w:rtl w:val="0"/>
        </w:rPr>
        <w:t xml:space="preserve">�</w:t>
      </w:r>
      <w:r w:rsidDel="00000000" w:rsidR="00000000" w:rsidRPr="00000000">
        <w:rPr>
          <w:rFonts w:ascii="Times New Roman" w:cs="Times New Roman" w:eastAsia="Times New Roman" w:hAnsi="Times New Roman"/>
          <w:b w:val="1"/>
          <w:i w:val="1"/>
          <w:color w:val="636363"/>
          <w:sz w:val="28"/>
          <w:szCs w:val="28"/>
          <w:vertAlign w:val="baseline"/>
          <w:rtl w:val="0"/>
        </w:rPr>
        <w:t xml:space="preserve">wc­</w:t>
      </w:r>
      <w:r w:rsidDel="00000000" w:rsidR="00000000" w:rsidRPr="00000000">
        <w:rPr>
          <w:rFonts w:ascii="Times New Roman" w:cs="Times New Roman" w:eastAsia="Times New Roman" w:hAnsi="Times New Roman"/>
          <w:b w:val="1"/>
          <w:i w:val="1"/>
          <w:color w:val="161616"/>
          <w:sz w:val="28"/>
          <w:szCs w:val="28"/>
          <w:vertAlign w:val="baseline"/>
          <w:rtl w:val="0"/>
        </w:rPr>
        <w:t xml:space="preserve">,</w:t>
      </w:r>
      <w:r w:rsidDel="00000000" w:rsidR="00000000" w:rsidRPr="00000000">
        <w:rPr>
          <w:rtl w:val="0"/>
        </w:rPr>
      </w:r>
    </w:p>
    <w:p w:rsidR="00000000" w:rsidDel="00000000" w:rsidP="00000000" w:rsidRDefault="00000000" w:rsidRPr="00000000" w14:paraId="00000C3C">
      <w:pPr>
        <w:spacing w:line="1260" w:lineRule="auto"/>
        <w:ind w:right="-210"/>
        <w:jc w:val="left"/>
        <w:rPr>
          <w:rFonts w:ascii="Arial" w:cs="Arial" w:eastAsia="Arial" w:hAnsi="Arial"/>
          <w:sz w:val="127"/>
          <w:szCs w:val="127"/>
        </w:rPr>
      </w:pPr>
      <w:r w:rsidDel="00000000" w:rsidR="00000000" w:rsidRPr="00000000">
        <w:rPr>
          <w:rFonts w:ascii="Arial" w:cs="Arial" w:eastAsia="Arial" w:hAnsi="Arial"/>
          <w:color w:val="454545"/>
          <w:sz w:val="127"/>
          <w:szCs w:val="127"/>
          <w:vertAlign w:val="baseline"/>
          <w:rtl w:val="0"/>
        </w:rPr>
        <w:t xml:space="preserve">A</w:t>
      </w:r>
      <w:r w:rsidDel="00000000" w:rsidR="00000000" w:rsidRPr="00000000">
        <w:rPr>
          <w:rtl w:val="0"/>
        </w:rPr>
      </w:r>
    </w:p>
    <w:p w:rsidR="00000000" w:rsidDel="00000000" w:rsidP="00000000" w:rsidRDefault="00000000" w:rsidRPr="00000000" w14:paraId="00000C3D">
      <w:pPr>
        <w:spacing w:before="5" w:line="220" w:lineRule="auto"/>
        <w:ind w:left="77" w:right="7181" w:firstLine="0"/>
        <w:jc w:val="center"/>
        <w:rPr>
          <w:rFonts w:ascii="Times New Roman" w:cs="Times New Roman" w:eastAsia="Times New Roman" w:hAnsi="Times New Roman"/>
          <w:sz w:val="20"/>
          <w:szCs w:val="20"/>
        </w:rPr>
        <w:sectPr>
          <w:type w:val="nextPage"/>
          <w:pgSz w:h="20160" w:w="12240" w:orient="portrait"/>
          <w:pgMar w:bottom="280" w:top="260" w:left="1580" w:right="660" w:header="0" w:footer="1438"/>
        </w:sectPr>
      </w:pPr>
      <w:r w:rsidDel="00000000" w:rsidR="00000000" w:rsidRPr="00000000">
        <w:rPr>
          <w:rFonts w:ascii="Times New Roman" w:cs="Times New Roman" w:eastAsia="Times New Roman" w:hAnsi="Times New Roman"/>
          <w:b w:val="1"/>
          <w:i w:val="1"/>
          <w:color w:val="636363"/>
          <w:sz w:val="14"/>
          <w:szCs w:val="14"/>
          <w:vertAlign w:val="baseline"/>
          <w:rtl w:val="0"/>
        </w:rPr>
        <w:t xml:space="preserve">%</w:t>
      </w:r>
      <w:r w:rsidDel="00000000" w:rsidR="00000000" w:rsidRPr="00000000">
        <w:rPr>
          <w:rFonts w:ascii="Times New Roman" w:cs="Times New Roman" w:eastAsia="Times New Roman" w:hAnsi="Times New Roman"/>
          <w:b w:val="1"/>
          <w:i w:val="1"/>
          <w:color w:val="333333"/>
          <w:sz w:val="14"/>
          <w:szCs w:val="14"/>
          <w:vertAlign w:val="baseline"/>
          <w:rtl w:val="0"/>
        </w:rPr>
        <w:t xml:space="preserve">1</w:t>
      </w:r>
      <w:r w:rsidDel="00000000" w:rsidR="00000000" w:rsidRPr="00000000">
        <w:rPr>
          <w:rFonts w:ascii="Times New Roman" w:cs="Times New Roman" w:eastAsia="Times New Roman" w:hAnsi="Times New Roman"/>
          <w:b w:val="1"/>
          <w:i w:val="1"/>
          <w:color w:val="454545"/>
          <w:sz w:val="14"/>
          <w:szCs w:val="14"/>
          <w:vertAlign w:val="baseline"/>
          <w:rtl w:val="0"/>
        </w:rPr>
        <w:t xml:space="preserve">d</w:t>
      </w:r>
      <w:r w:rsidDel="00000000" w:rsidR="00000000" w:rsidRPr="00000000">
        <w:rPr>
          <w:rFonts w:ascii="Times New Roman" w:cs="Times New Roman" w:eastAsia="Times New Roman" w:hAnsi="Times New Roman"/>
          <w:b w:val="1"/>
          <w:i w:val="1"/>
          <w:color w:val="333333"/>
          <w:sz w:val="14"/>
          <w:szCs w:val="14"/>
          <w:vertAlign w:val="baseline"/>
          <w:rtl w:val="0"/>
        </w:rPr>
        <w:t xml:space="preserve">rthl</w:t>
      </w:r>
      <w:r w:rsidDel="00000000" w:rsidR="00000000" w:rsidRPr="00000000">
        <w:rPr>
          <w:rFonts w:ascii="Times New Roman" w:cs="Times New Roman" w:eastAsia="Times New Roman" w:hAnsi="Times New Roman"/>
          <w:b w:val="1"/>
          <w:i w:val="1"/>
          <w:color w:val="454545"/>
          <w:sz w:val="14"/>
          <w:szCs w:val="14"/>
          <w:vertAlign w:val="baseline"/>
          <w:rtl w:val="0"/>
        </w:rPr>
        <w:t xml:space="preserve">a  </w:t>
      </w:r>
      <w:r w:rsidDel="00000000" w:rsidR="00000000" w:rsidRPr="00000000">
        <w:rPr>
          <w:rFonts w:ascii="Times New Roman" w:cs="Times New Roman" w:eastAsia="Times New Roman" w:hAnsi="Times New Roman"/>
          <w:i w:val="1"/>
          <w:color w:val="636363"/>
          <w:sz w:val="14"/>
          <w:szCs w:val="14"/>
          <w:vertAlign w:val="baseline"/>
          <w:rtl w:val="0"/>
        </w:rPr>
        <w:t xml:space="preserve">e </w:t>
      </w:r>
      <w:r w:rsidDel="00000000" w:rsidR="00000000" w:rsidRPr="00000000">
        <w:rPr>
          <w:rFonts w:ascii="Times New Roman" w:cs="Times New Roman" w:eastAsia="Times New Roman" w:hAnsi="Times New Roman"/>
          <w:b w:val="1"/>
          <w:color w:val="454545"/>
          <w:sz w:val="15"/>
          <w:szCs w:val="15"/>
          <w:vertAlign w:val="baseline"/>
          <w:rtl w:val="0"/>
        </w:rPr>
        <w:t xml:space="preserve">.fJ!a</w:t>
      </w:r>
      <w:r w:rsidDel="00000000" w:rsidR="00000000" w:rsidRPr="00000000">
        <w:rPr>
          <w:rFonts w:ascii="Times New Roman" w:cs="Times New Roman" w:eastAsia="Times New Roman" w:hAnsi="Times New Roman"/>
          <w:b w:val="1"/>
          <w:color w:val="333333"/>
          <w:sz w:val="15"/>
          <w:szCs w:val="15"/>
          <w:vertAlign w:val="baseline"/>
          <w:rtl w:val="0"/>
        </w:rPr>
        <w:t xml:space="preserve">,</w:t>
      </w:r>
      <w:r w:rsidDel="00000000" w:rsidR="00000000" w:rsidRPr="00000000">
        <w:rPr>
          <w:rFonts w:ascii="Times New Roman" w:cs="Times New Roman" w:eastAsia="Times New Roman" w:hAnsi="Times New Roman"/>
          <w:b w:val="1"/>
          <w:color w:val="636363"/>
          <w:sz w:val="15"/>
          <w:szCs w:val="15"/>
          <w:vertAlign w:val="baseline"/>
          <w:rtl w:val="0"/>
        </w:rPr>
        <w:t xml:space="preserve">J  </w:t>
      </w:r>
      <w:r w:rsidDel="00000000" w:rsidR="00000000" w:rsidRPr="00000000">
        <w:rPr>
          <w:rFonts w:ascii="Times New Roman" w:cs="Times New Roman" w:eastAsia="Times New Roman" w:hAnsi="Times New Roman"/>
          <w:b w:val="1"/>
          <w:i w:val="1"/>
          <w:color w:val="454545"/>
          <w:sz w:val="14"/>
          <w:szCs w:val="14"/>
          <w:vertAlign w:val="baseline"/>
          <w:rtl w:val="0"/>
        </w:rPr>
        <w:t xml:space="preserve">,</w:t>
      </w:r>
      <w:r w:rsidDel="00000000" w:rsidR="00000000" w:rsidRPr="00000000">
        <w:rPr>
          <w:rFonts w:ascii="Times New Roman" w:cs="Times New Roman" w:eastAsia="Times New Roman" w:hAnsi="Times New Roman"/>
          <w:b w:val="1"/>
          <w:i w:val="1"/>
          <w:color w:val="333333"/>
          <w:sz w:val="14"/>
          <w:szCs w:val="14"/>
          <w:vertAlign w:val="baseline"/>
          <w:rtl w:val="0"/>
        </w:rPr>
        <w:t xml:space="preserve">l</w:t>
      </w:r>
      <w:r w:rsidDel="00000000" w:rsidR="00000000" w:rsidRPr="00000000">
        <w:rPr>
          <w:rFonts w:ascii="Times New Roman" w:cs="Times New Roman" w:eastAsia="Times New Roman" w:hAnsi="Times New Roman"/>
          <w:b w:val="1"/>
          <w:i w:val="1"/>
          <w:color w:val="636363"/>
          <w:sz w:val="14"/>
          <w:szCs w:val="14"/>
          <w:vertAlign w:val="baseline"/>
          <w:rtl w:val="0"/>
        </w:rPr>
        <w:t xml:space="preserve">e</w:t>
      </w:r>
      <w:r w:rsidDel="00000000" w:rsidR="00000000" w:rsidRPr="00000000">
        <w:rPr>
          <w:rFonts w:ascii="Times New Roman" w:cs="Times New Roman" w:eastAsia="Times New Roman" w:hAnsi="Times New Roman"/>
          <w:b w:val="1"/>
          <w:i w:val="1"/>
          <w:color w:val="333333"/>
          <w:sz w:val="14"/>
          <w:szCs w:val="14"/>
          <w:vertAlign w:val="baseline"/>
          <w:rtl w:val="0"/>
        </w:rPr>
        <w:t xml:space="preserve">/ </w:t>
      </w:r>
      <w:r w:rsidDel="00000000" w:rsidR="00000000" w:rsidRPr="00000000">
        <w:rPr>
          <w:rFonts w:ascii="Arial" w:cs="Arial" w:eastAsia="Arial" w:hAnsi="Arial"/>
          <w:b w:val="1"/>
          <w:i w:val="1"/>
          <w:color w:val="636363"/>
          <w:sz w:val="11"/>
          <w:szCs w:val="11"/>
          <w:vertAlign w:val="baseline"/>
          <w:rtl w:val="0"/>
        </w:rPr>
        <w:t xml:space="preserve">!3::Jíl</w:t>
      </w:r>
      <w:r w:rsidDel="00000000" w:rsidR="00000000" w:rsidRPr="00000000">
        <w:rPr>
          <w:rFonts w:ascii="Arial" w:cs="Arial" w:eastAsia="Arial" w:hAnsi="Arial"/>
          <w:b w:val="1"/>
          <w:i w:val="1"/>
          <w:color w:val="454545"/>
          <w:sz w:val="11"/>
          <w:szCs w:val="11"/>
          <w:vertAlign w:val="baseline"/>
          <w:rtl w:val="0"/>
        </w:rPr>
        <w:t xml:space="preserve">(Í</w:t>
      </w:r>
      <w:r w:rsidDel="00000000" w:rsidR="00000000" w:rsidRPr="00000000">
        <w:rPr>
          <w:rFonts w:ascii="Arial" w:cs="Arial" w:eastAsia="Arial" w:hAnsi="Arial"/>
          <w:b w:val="1"/>
          <w:i w:val="1"/>
          <w:color w:val="161616"/>
          <w:sz w:val="11"/>
          <w:szCs w:val="11"/>
          <w:vertAlign w:val="baseline"/>
          <w:rtl w:val="0"/>
        </w:rPr>
        <w:t xml:space="preserve">l</w:t>
      </w:r>
      <w:r w:rsidDel="00000000" w:rsidR="00000000" w:rsidRPr="00000000">
        <w:rPr>
          <w:rFonts w:ascii="Arial" w:cs="Arial" w:eastAsia="Arial" w:hAnsi="Arial"/>
          <w:b w:val="1"/>
          <w:i w:val="1"/>
          <w:color w:val="333333"/>
          <w:sz w:val="11"/>
          <w:szCs w:val="11"/>
          <w:vertAlign w:val="baseline"/>
          <w:rtl w:val="0"/>
        </w:rPr>
        <w:t xml:space="preserve">llf</w:t>
      </w:r>
      <w:r w:rsidDel="00000000" w:rsidR="00000000" w:rsidRPr="00000000">
        <w:rPr>
          <w:rFonts w:ascii="Arial" w:cs="Arial" w:eastAsia="Arial" w:hAnsi="Arial"/>
          <w:b w:val="1"/>
          <w:i w:val="1"/>
          <w:color w:val="454545"/>
          <w:sz w:val="11"/>
          <w:szCs w:val="11"/>
          <w:vertAlign w:val="baseline"/>
          <w:rtl w:val="0"/>
        </w:rPr>
        <w:t xml:space="preserve">rfl  </w:t>
      </w:r>
      <w:r w:rsidDel="00000000" w:rsidR="00000000" w:rsidRPr="00000000">
        <w:rPr>
          <w:rFonts w:ascii="Times New Roman" w:cs="Times New Roman" w:eastAsia="Times New Roman" w:hAnsi="Times New Roman"/>
          <w:b w:val="1"/>
          <w:i w:val="1"/>
          <w:color w:val="636363"/>
          <w:sz w:val="20"/>
          <w:szCs w:val="20"/>
          <w:vertAlign w:val="baseline"/>
          <w:rtl w:val="0"/>
        </w:rPr>
        <w:t xml:space="preserve">{i!/t</w:t>
      </w:r>
      <w:r w:rsidDel="00000000" w:rsidR="00000000" w:rsidRPr="00000000">
        <w:rPr>
          <w:rFonts w:ascii="Times New Roman" w:cs="Times New Roman" w:eastAsia="Times New Roman" w:hAnsi="Times New Roman"/>
          <w:b w:val="1"/>
          <w:i w:val="1"/>
          <w:color w:val="161616"/>
          <w:sz w:val="20"/>
          <w:szCs w:val="20"/>
          <w:vertAlign w:val="baseline"/>
          <w:rtl w:val="0"/>
        </w:rPr>
        <w:t xml:space="preserve">,,</w:t>
      </w:r>
      <w:r w:rsidDel="00000000" w:rsidR="00000000" w:rsidRPr="00000000">
        <w:rPr>
          <w:rtl w:val="0"/>
        </w:rPr>
      </w:r>
    </w:p>
    <w:p w:rsidR="00000000" w:rsidDel="00000000" w:rsidP="00000000" w:rsidRDefault="00000000" w:rsidRPr="00000000" w14:paraId="00000C3E">
      <w:pPr>
        <w:spacing w:line="480" w:lineRule="auto"/>
        <w:ind w:left="666" w:right="-92" w:firstLine="0"/>
        <w:jc w:val="left"/>
        <w:rPr>
          <w:rFonts w:ascii="Arial" w:cs="Arial" w:eastAsia="Arial" w:hAnsi="Arial"/>
          <w:sz w:val="48"/>
          <w:szCs w:val="48"/>
        </w:rPr>
      </w:pPr>
      <w:hyperlink r:id="rId286">
        <w:r w:rsidDel="00000000" w:rsidR="00000000" w:rsidRPr="00000000">
          <w:rPr>
            <w:rFonts w:ascii="Arial" w:cs="Arial" w:eastAsia="Arial" w:hAnsi="Arial"/>
            <w:b w:val="1"/>
            <w:i w:val="1"/>
            <w:color w:val="636363"/>
            <w:sz w:val="23.333333333333336"/>
            <w:szCs w:val="23.333333333333336"/>
            <w:vertAlign w:val="superscript"/>
            <w:rtl w:val="0"/>
          </w:rPr>
          <w:t xml:space="preserve">@r</w:t>
        </w:r>
      </w:hyperlink>
      <w:hyperlink r:id="rId287">
        <w:r w:rsidDel="00000000" w:rsidR="00000000" w:rsidRPr="00000000">
          <w:rPr>
            <w:rFonts w:ascii="Arial" w:cs="Arial" w:eastAsia="Arial" w:hAnsi="Arial"/>
            <w:b w:val="1"/>
            <w:i w:val="1"/>
            <w:color w:val="454545"/>
            <w:sz w:val="23.333333333333336"/>
            <w:szCs w:val="23.333333333333336"/>
            <w:vertAlign w:val="superscript"/>
            <w:rtl w:val="0"/>
          </w:rPr>
          <w:t xml:space="preserve">7</w:t>
        </w:r>
      </w:hyperlink>
      <w:hyperlink r:id="rId288">
        <w:r w:rsidDel="00000000" w:rsidR="00000000" w:rsidRPr="00000000">
          <w:rPr>
            <w:rFonts w:ascii="Arial" w:cs="Arial" w:eastAsia="Arial" w:hAnsi="Arial"/>
            <w:b w:val="1"/>
            <w:i w:val="1"/>
            <w:color w:val="333333"/>
            <w:sz w:val="23.333333333333336"/>
            <w:szCs w:val="23.333333333333336"/>
            <w:vertAlign w:val="superscript"/>
            <w:rtl w:val="0"/>
          </w:rPr>
          <w:t xml:space="preserve">1</w:t>
        </w:r>
      </w:hyperlink>
      <w:hyperlink r:id="rId289">
        <w:r w:rsidDel="00000000" w:rsidR="00000000" w:rsidRPr="00000000">
          <w:rPr>
            <w:rFonts w:ascii="Arial" w:cs="Arial" w:eastAsia="Arial" w:hAnsi="Arial"/>
            <w:b w:val="1"/>
            <w:i w:val="1"/>
            <w:color w:val="454545"/>
            <w:sz w:val="23.333333333333336"/>
            <w:szCs w:val="23.333333333333336"/>
            <w:vertAlign w:val="superscript"/>
            <w:rtl w:val="0"/>
          </w:rPr>
          <w:t xml:space="preserve">f6</w:t>
        </w:r>
      </w:hyperlink>
      <w:r w:rsidDel="00000000" w:rsidR="00000000" w:rsidRPr="00000000">
        <w:rPr>
          <w:rFonts w:ascii="Arial" w:cs="Arial" w:eastAsia="Arial" w:hAnsi="Arial"/>
          <w:b w:val="1"/>
          <w:i w:val="1"/>
          <w:color w:val="333333"/>
          <w:sz w:val="23.333333333333336"/>
          <w:szCs w:val="23.333333333333336"/>
          <w:vertAlign w:val="superscript"/>
          <w:rtl w:val="0"/>
        </w:rPr>
        <w:t xml:space="preserve">/</w:t>
      </w:r>
      <w:r w:rsidDel="00000000" w:rsidR="00000000" w:rsidRPr="00000000">
        <w:rPr>
          <w:rFonts w:ascii="Arial" w:cs="Arial" w:eastAsia="Arial" w:hAnsi="Arial"/>
          <w:b w:val="1"/>
          <w:i w:val="1"/>
          <w:color w:val="454545"/>
          <w:sz w:val="23.333333333333336"/>
          <w:szCs w:val="23.333333333333336"/>
          <w:vertAlign w:val="superscript"/>
          <w:rtl w:val="0"/>
        </w:rPr>
        <w:t xml:space="preserve">{</w:t>
      </w:r>
      <w:r w:rsidDel="00000000" w:rsidR="00000000" w:rsidRPr="00000000">
        <w:rPr>
          <w:rFonts w:ascii="Arial" w:cs="Arial" w:eastAsia="Arial" w:hAnsi="Arial"/>
          <w:b w:val="1"/>
          <w:i w:val="1"/>
          <w:color w:val="636363"/>
          <w:sz w:val="23.333333333333336"/>
          <w:szCs w:val="23.333333333333336"/>
          <w:vertAlign w:val="superscript"/>
          <w:rtl w:val="0"/>
        </w:rPr>
        <w:t xml:space="preserve">r,(</w:t>
      </w:r>
      <w:r w:rsidDel="00000000" w:rsidR="00000000" w:rsidRPr="00000000">
        <w:rPr>
          <w:rFonts w:ascii="Arial" w:cs="Arial" w:eastAsia="Arial" w:hAnsi="Arial"/>
          <w:color w:val="333333"/>
          <w:sz w:val="48"/>
          <w:szCs w:val="48"/>
          <w:vertAlign w:val="baseline"/>
          <w:rtl w:val="0"/>
        </w:rPr>
        <w:t xml:space="preserve">.</w:t>
      </w:r>
      <w:r w:rsidDel="00000000" w:rsidR="00000000" w:rsidRPr="00000000">
        <w:rPr>
          <w:rFonts w:ascii="Arial" w:cs="Arial" w:eastAsia="Arial" w:hAnsi="Arial"/>
          <w:b w:val="1"/>
          <w:i w:val="1"/>
          <w:color w:val="454545"/>
          <w:sz w:val="23.333333333333336"/>
          <w:szCs w:val="23.333333333333336"/>
          <w:vertAlign w:val="superscript"/>
          <w:rtl w:val="0"/>
        </w:rPr>
        <w:t xml:space="preserve">f </w:t>
      </w:r>
      <w:r w:rsidDel="00000000" w:rsidR="00000000" w:rsidRPr="00000000">
        <w:rPr>
          <w:rFonts w:ascii="Arial" w:cs="Arial" w:eastAsia="Arial" w:hAnsi="Arial"/>
          <w:color w:val="161616"/>
          <w:sz w:val="48"/>
          <w:szCs w:val="48"/>
          <w:vertAlign w:val="baseline"/>
          <w:rtl w:val="0"/>
        </w:rPr>
        <w:t xml:space="preserve">.</w:t>
      </w:r>
      <w:r w:rsidDel="00000000" w:rsidR="00000000" w:rsidRPr="00000000">
        <w:rPr>
          <w:rFonts w:ascii="Arial" w:cs="Arial" w:eastAsia="Arial" w:hAnsi="Arial"/>
          <w:b w:val="1"/>
          <w:i w:val="1"/>
          <w:color w:val="636363"/>
          <w:sz w:val="18.333333333333336"/>
          <w:szCs w:val="18.333333333333336"/>
          <w:vertAlign w:val="superscript"/>
          <w:rtl w:val="0"/>
        </w:rPr>
        <w:t xml:space="preserve">%</w:t>
      </w:r>
      <w:r w:rsidDel="00000000" w:rsidR="00000000" w:rsidRPr="00000000">
        <w:rPr>
          <w:rFonts w:ascii="Arial" w:cs="Arial" w:eastAsia="Arial" w:hAnsi="Arial"/>
          <w:color w:val="161616"/>
          <w:sz w:val="48"/>
          <w:szCs w:val="48"/>
          <w:vertAlign w:val="baseline"/>
          <w:rtl w:val="0"/>
        </w:rPr>
        <w:t xml:space="preserve">.</w:t>
      </w:r>
      <w:r w:rsidDel="00000000" w:rsidR="00000000" w:rsidRPr="00000000">
        <w:rPr>
          <w:rtl w:val="0"/>
        </w:rPr>
      </w:r>
    </w:p>
    <w:p w:rsidR="00000000" w:rsidDel="00000000" w:rsidP="00000000" w:rsidRDefault="00000000" w:rsidRPr="00000000" w14:paraId="00000C3F">
      <w:pPr>
        <w:spacing w:before="7" w:line="120" w:lineRule="auto"/>
        <w:jc w:val="left"/>
        <w:rPr>
          <w:sz w:val="12"/>
          <w:szCs w:val="12"/>
        </w:rPr>
      </w:pPr>
      <w:r w:rsidDel="00000000" w:rsidR="00000000" w:rsidRPr="00000000">
        <w:br w:type="column"/>
      </w:r>
      <w:r w:rsidDel="00000000" w:rsidR="00000000" w:rsidRPr="00000000">
        <w:rPr>
          <w:rtl w:val="0"/>
        </w:rPr>
      </w:r>
    </w:p>
    <w:p w:rsidR="00000000" w:rsidDel="00000000" w:rsidP="00000000" w:rsidRDefault="00000000" w:rsidRPr="00000000" w14:paraId="00000C40">
      <w:pPr>
        <w:jc w:val="left"/>
        <w:rPr>
          <w:rFonts w:ascii="Arial" w:cs="Arial" w:eastAsia="Arial" w:hAnsi="Arial"/>
          <w:sz w:val="11"/>
          <w:szCs w:val="11"/>
        </w:rPr>
        <w:sectPr>
          <w:type w:val="continuous"/>
          <w:pgSz w:h="20160" w:w="12240" w:orient="portrait"/>
          <w:pgMar w:bottom="280" w:top="280" w:left="1580" w:right="660" w:header="360" w:footer="360"/>
          <w:cols w:equalWidth="0" w:num="2">
            <w:col w:space="194" w:w="4903"/>
            <w:col w:space="0" w:w="4903"/>
          </w:cols>
        </w:sectPr>
      </w:pPr>
      <w:r w:rsidDel="00000000" w:rsidR="00000000" w:rsidRPr="00000000">
        <w:rPr>
          <w:rFonts w:ascii="Arial" w:cs="Arial" w:eastAsia="Arial" w:hAnsi="Arial"/>
          <w:b w:val="1"/>
          <w:i w:val="1"/>
          <w:color w:val="454545"/>
          <w:sz w:val="11"/>
          <w:szCs w:val="11"/>
          <w:rtl w:val="0"/>
        </w:rPr>
        <w:t xml:space="preserve">!J</w:t>
      </w:r>
      <w:r w:rsidDel="00000000" w:rsidR="00000000" w:rsidRPr="00000000">
        <w:rPr>
          <w:rFonts w:ascii="Arial" w:cs="Arial" w:eastAsia="Arial" w:hAnsi="Arial"/>
          <w:b w:val="1"/>
          <w:i w:val="1"/>
          <w:color w:val="636363"/>
          <w:sz w:val="11"/>
          <w:szCs w:val="11"/>
          <w:rtl w:val="0"/>
        </w:rPr>
        <w:t xml:space="preserve">e</w:t>
      </w:r>
      <w:r w:rsidDel="00000000" w:rsidR="00000000" w:rsidRPr="00000000">
        <w:rPr>
          <w:rFonts w:ascii="Arial" w:cs="Arial" w:eastAsia="Arial" w:hAnsi="Arial"/>
          <w:b w:val="1"/>
          <w:i w:val="1"/>
          <w:color w:val="454545"/>
          <w:sz w:val="11"/>
          <w:szCs w:val="11"/>
          <w:rtl w:val="0"/>
        </w:rPr>
        <w:t xml:space="preserve">ll</w:t>
      </w:r>
      <w:r w:rsidDel="00000000" w:rsidR="00000000" w:rsidRPr="00000000">
        <w:rPr>
          <w:rFonts w:ascii="Arial" w:cs="Arial" w:eastAsia="Arial" w:hAnsi="Arial"/>
          <w:b w:val="1"/>
          <w:i w:val="1"/>
          <w:color w:val="333333"/>
          <w:sz w:val="11"/>
          <w:szCs w:val="11"/>
          <w:rtl w:val="0"/>
        </w:rPr>
        <w:t xml:space="preserve">/l</w:t>
      </w:r>
      <w:r w:rsidDel="00000000" w:rsidR="00000000" w:rsidRPr="00000000">
        <w:rPr>
          <w:rFonts w:ascii="Arial" w:cs="Arial" w:eastAsia="Arial" w:hAnsi="Arial"/>
          <w:b w:val="1"/>
          <w:i w:val="1"/>
          <w:color w:val="454545"/>
          <w:sz w:val="11"/>
          <w:szCs w:val="11"/>
          <w:rtl w:val="0"/>
        </w:rPr>
        <w:t xml:space="preserve">/</w:t>
      </w:r>
      <w:r w:rsidDel="00000000" w:rsidR="00000000" w:rsidRPr="00000000">
        <w:rPr>
          <w:rFonts w:ascii="Arial" w:cs="Arial" w:eastAsia="Arial" w:hAnsi="Arial"/>
          <w:b w:val="1"/>
          <w:i w:val="1"/>
          <w:color w:val="161616"/>
          <w:sz w:val="11"/>
          <w:szCs w:val="11"/>
          <w:rtl w:val="0"/>
        </w:rPr>
        <w:t xml:space="preserve">l</w:t>
      </w:r>
      <w:r w:rsidDel="00000000" w:rsidR="00000000" w:rsidRPr="00000000">
        <w:rPr>
          <w:rFonts w:ascii="Arial" w:cs="Arial" w:eastAsia="Arial" w:hAnsi="Arial"/>
          <w:b w:val="1"/>
          <w:i w:val="1"/>
          <w:color w:val="454545"/>
          <w:sz w:val="11"/>
          <w:szCs w:val="11"/>
          <w:rtl w:val="0"/>
        </w:rPr>
        <w:t xml:space="preserve">(</w:t>
      </w:r>
      <w:r w:rsidDel="00000000" w:rsidR="00000000" w:rsidRPr="00000000">
        <w:rPr>
          <w:rFonts w:ascii="Arial" w:cs="Arial" w:eastAsia="Arial" w:hAnsi="Arial"/>
          <w:b w:val="1"/>
          <w:i w:val="1"/>
          <w:color w:val="333333"/>
          <w:sz w:val="11"/>
          <w:szCs w:val="11"/>
          <w:rtl w:val="0"/>
        </w:rPr>
        <w:t xml:space="preserve">I</w:t>
      </w:r>
      <w:r w:rsidDel="00000000" w:rsidR="00000000" w:rsidRPr="00000000">
        <w:rPr>
          <w:rtl w:val="0"/>
        </w:rPr>
      </w:r>
    </w:p>
    <w:p w:rsidR="00000000" w:rsidDel="00000000" w:rsidP="00000000" w:rsidRDefault="00000000" w:rsidRPr="00000000" w14:paraId="00000C41">
      <w:pPr>
        <w:spacing w:before="32" w:line="140" w:lineRule="auto"/>
        <w:ind w:left="141" w:firstLine="0"/>
        <w:jc w:val="left"/>
        <w:rPr>
          <w:rFonts w:ascii="Arial" w:cs="Arial" w:eastAsia="Arial" w:hAnsi="Arial"/>
          <w:sz w:val="13"/>
          <w:szCs w:val="13"/>
        </w:rPr>
      </w:pPr>
      <w:r w:rsidDel="00000000" w:rsidR="00000000" w:rsidRPr="00000000">
        <w:rPr>
          <w:rFonts w:ascii="Arial" w:cs="Arial" w:eastAsia="Arial" w:hAnsi="Arial"/>
          <w:b w:val="1"/>
          <w:i w:val="1"/>
          <w:color w:val="161616"/>
          <w:sz w:val="13"/>
          <w:szCs w:val="13"/>
          <w:rtl w:val="0"/>
        </w:rPr>
        <w:t xml:space="preserve">MINISTERIO  </w:t>
      </w:r>
      <w:r w:rsidDel="00000000" w:rsidR="00000000" w:rsidRPr="00000000">
        <w:rPr>
          <w:rFonts w:ascii="Arial" w:cs="Arial" w:eastAsia="Arial" w:hAnsi="Arial"/>
          <w:b w:val="1"/>
          <w:i w:val="1"/>
          <w:color w:val="333333"/>
          <w:sz w:val="13"/>
          <w:szCs w:val="13"/>
          <w:rtl w:val="0"/>
        </w:rPr>
        <w:t xml:space="preserve">DE T</w:t>
      </w:r>
      <w:r w:rsidDel="00000000" w:rsidR="00000000" w:rsidRPr="00000000">
        <w:rPr>
          <w:rFonts w:ascii="Arial" w:cs="Arial" w:eastAsia="Arial" w:hAnsi="Arial"/>
          <w:b w:val="1"/>
          <w:i w:val="1"/>
          <w:color w:val="161616"/>
          <w:sz w:val="13"/>
          <w:szCs w:val="13"/>
          <w:rtl w:val="0"/>
        </w:rPr>
        <w:t xml:space="preserve">RABAJO  Y EMPLEO</w:t>
      </w:r>
      <w:r w:rsidDel="00000000" w:rsidR="00000000" w:rsidRPr="00000000">
        <w:rPr>
          <w:rtl w:val="0"/>
        </w:rPr>
      </w:r>
    </w:p>
    <w:p w:rsidR="00000000" w:rsidDel="00000000" w:rsidP="00000000" w:rsidRDefault="00000000" w:rsidRPr="00000000" w14:paraId="00000C42">
      <w:pPr>
        <w:spacing w:before="1" w:line="120" w:lineRule="auto"/>
        <w:jc w:val="left"/>
        <w:rPr>
          <w:sz w:val="12"/>
          <w:szCs w:val="12"/>
        </w:rPr>
      </w:pPr>
      <w:r w:rsidDel="00000000" w:rsidR="00000000" w:rsidRPr="00000000">
        <w:rPr>
          <w:rtl w:val="0"/>
        </w:rPr>
      </w:r>
    </w:p>
    <w:p w:rsidR="00000000" w:rsidDel="00000000" w:rsidP="00000000" w:rsidRDefault="00000000" w:rsidRPr="00000000" w14:paraId="00000C43">
      <w:pPr>
        <w:spacing w:line="200" w:lineRule="auto"/>
        <w:jc w:val="left"/>
        <w:rPr>
          <w:sz w:val="20"/>
          <w:szCs w:val="20"/>
        </w:rPr>
      </w:pPr>
      <w:r w:rsidDel="00000000" w:rsidR="00000000" w:rsidRPr="00000000">
        <w:rPr>
          <w:rtl w:val="0"/>
        </w:rPr>
      </w:r>
    </w:p>
    <w:p w:rsidR="00000000" w:rsidDel="00000000" w:rsidP="00000000" w:rsidRDefault="00000000" w:rsidRPr="00000000" w14:paraId="00000C44">
      <w:pPr>
        <w:spacing w:before="30" w:lineRule="auto"/>
        <w:ind w:left="206" w:right="415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3"/>
          <w:szCs w:val="23"/>
          <w:rtl w:val="0"/>
        </w:rPr>
        <w:t xml:space="preserve">ARTÍCULO 69.2.- RAZONES DE FUERZA MAYOR:</w:t>
      </w:r>
      <w:r w:rsidDel="00000000" w:rsidR="00000000" w:rsidRPr="00000000">
        <w:rPr>
          <w:rtl w:val="0"/>
        </w:rPr>
      </w:r>
    </w:p>
    <w:p w:rsidR="00000000" w:rsidDel="00000000" w:rsidP="00000000" w:rsidRDefault="00000000" w:rsidRPr="00000000" w14:paraId="00000C45">
      <w:pPr>
        <w:spacing w:line="200" w:lineRule="auto"/>
        <w:jc w:val="left"/>
        <w:rPr>
          <w:sz w:val="20"/>
          <w:szCs w:val="20"/>
        </w:rPr>
      </w:pPr>
      <w:r w:rsidDel="00000000" w:rsidR="00000000" w:rsidRPr="00000000">
        <w:rPr>
          <w:rtl w:val="0"/>
        </w:rPr>
      </w:r>
    </w:p>
    <w:p w:rsidR="00000000" w:rsidDel="00000000" w:rsidP="00000000" w:rsidRDefault="00000000" w:rsidRPr="00000000" w14:paraId="00000C46">
      <w:pPr>
        <w:spacing w:line="200" w:lineRule="auto"/>
        <w:jc w:val="left"/>
        <w:rPr>
          <w:sz w:val="20"/>
          <w:szCs w:val="20"/>
        </w:rPr>
      </w:pPr>
      <w:r w:rsidDel="00000000" w:rsidR="00000000" w:rsidRPr="00000000">
        <w:rPr>
          <w:rtl w:val="0"/>
        </w:rPr>
      </w:r>
    </w:p>
    <w:p w:rsidR="00000000" w:rsidDel="00000000" w:rsidP="00000000" w:rsidRDefault="00000000" w:rsidRPr="00000000" w14:paraId="00000C47">
      <w:pPr>
        <w:spacing w:before="12" w:line="260" w:lineRule="auto"/>
        <w:jc w:val="left"/>
        <w:rPr>
          <w:sz w:val="26"/>
          <w:szCs w:val="26"/>
        </w:rPr>
      </w:pPr>
      <w:r w:rsidDel="00000000" w:rsidR="00000000" w:rsidRPr="00000000">
        <w:rPr>
          <w:rtl w:val="0"/>
        </w:rPr>
      </w:r>
    </w:p>
    <w:p w:rsidR="00000000" w:rsidDel="00000000" w:rsidP="00000000" w:rsidRDefault="00000000" w:rsidRPr="00000000" w14:paraId="00000C48">
      <w:pPr>
        <w:spacing w:line="385" w:lineRule="auto"/>
        <w:ind w:left="206" w:right="208"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Inasistencias  motivadas  por  fenómenos  meteorológicos  extraordinarios</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casos  de  fuerza  mayor</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hecho fortuito o carga pública</w:t>
      </w:r>
      <w:r w:rsidDel="00000000" w:rsidR="00000000" w:rsidRPr="00000000">
        <w:rPr>
          <w:rFonts w:ascii="Times New Roman" w:cs="Times New Roman" w:eastAsia="Times New Roman" w:hAnsi="Times New Roman"/>
          <w:color w:val="636363"/>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debidamente comprobados.</w:t>
      </w:r>
      <w:r w:rsidDel="00000000" w:rsidR="00000000" w:rsidRPr="00000000">
        <w:rPr>
          <w:rtl w:val="0"/>
        </w:rPr>
      </w:r>
    </w:p>
    <w:p w:rsidR="00000000" w:rsidDel="00000000" w:rsidP="00000000" w:rsidRDefault="00000000" w:rsidRPr="00000000" w14:paraId="00000C49">
      <w:pPr>
        <w:spacing w:line="200" w:lineRule="auto"/>
        <w:jc w:val="left"/>
        <w:rPr>
          <w:sz w:val="20"/>
          <w:szCs w:val="20"/>
        </w:rPr>
      </w:pPr>
      <w:r w:rsidDel="00000000" w:rsidR="00000000" w:rsidRPr="00000000">
        <w:rPr>
          <w:rtl w:val="0"/>
        </w:rPr>
      </w:r>
    </w:p>
    <w:p w:rsidR="00000000" w:rsidDel="00000000" w:rsidP="00000000" w:rsidRDefault="00000000" w:rsidRPr="00000000" w14:paraId="00000C4A">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C4B">
      <w:pPr>
        <w:ind w:left="206" w:right="1681"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3"/>
          <w:szCs w:val="23"/>
          <w:rtl w:val="0"/>
        </w:rPr>
        <w:t xml:space="preserve">ARTÍCULO 69.3.- RAZONES PARTICULARES  CON GOCE DE HABERES:</w:t>
      </w:r>
      <w:r w:rsidDel="00000000" w:rsidR="00000000" w:rsidRPr="00000000">
        <w:rPr>
          <w:rtl w:val="0"/>
        </w:rPr>
      </w:r>
    </w:p>
    <w:p w:rsidR="00000000" w:rsidDel="00000000" w:rsidP="00000000" w:rsidRDefault="00000000" w:rsidRPr="00000000" w14:paraId="00000C4C">
      <w:pPr>
        <w:spacing w:line="200" w:lineRule="auto"/>
        <w:jc w:val="left"/>
        <w:rPr>
          <w:sz w:val="20"/>
          <w:szCs w:val="20"/>
        </w:rPr>
      </w:pPr>
      <w:r w:rsidDel="00000000" w:rsidR="00000000" w:rsidRPr="00000000">
        <w:rPr>
          <w:rtl w:val="0"/>
        </w:rPr>
      </w:r>
    </w:p>
    <w:p w:rsidR="00000000" w:rsidDel="00000000" w:rsidP="00000000" w:rsidRDefault="00000000" w:rsidRPr="00000000" w14:paraId="00000C4D">
      <w:pPr>
        <w:spacing w:line="200" w:lineRule="auto"/>
        <w:jc w:val="left"/>
        <w:rPr>
          <w:sz w:val="20"/>
          <w:szCs w:val="20"/>
        </w:rPr>
      </w:pPr>
      <w:r w:rsidDel="00000000" w:rsidR="00000000" w:rsidRPr="00000000">
        <w:rPr>
          <w:rtl w:val="0"/>
        </w:rPr>
      </w:r>
    </w:p>
    <w:p w:rsidR="00000000" w:rsidDel="00000000" w:rsidP="00000000" w:rsidRDefault="00000000" w:rsidRPr="00000000" w14:paraId="00000C4E">
      <w:pPr>
        <w:spacing w:before="17" w:line="240" w:lineRule="auto"/>
        <w:jc w:val="left"/>
        <w:rPr>
          <w:sz w:val="24"/>
          <w:szCs w:val="24"/>
        </w:rPr>
      </w:pPr>
      <w:r w:rsidDel="00000000" w:rsidR="00000000" w:rsidRPr="00000000">
        <w:rPr>
          <w:rtl w:val="0"/>
        </w:rPr>
      </w:r>
    </w:p>
    <w:p w:rsidR="00000000" w:rsidDel="00000000" w:rsidP="00000000" w:rsidRDefault="00000000" w:rsidRPr="00000000" w14:paraId="00000C4F">
      <w:pPr>
        <w:spacing w:line="375" w:lineRule="auto"/>
        <w:ind w:left="206" w:right="20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Las inasistencias por razones particulares se justificarán automáticamente con goce de haberes</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hasta SIETE (7) inasistencias en días laborables por año calendario y siempre que no excedan de DOS (2) días hábiles por mes.</w:t>
      </w:r>
      <w:r w:rsidDel="00000000" w:rsidR="00000000" w:rsidRPr="00000000">
        <w:rPr>
          <w:rtl w:val="0"/>
        </w:rPr>
      </w:r>
    </w:p>
    <w:p w:rsidR="00000000" w:rsidDel="00000000" w:rsidP="00000000" w:rsidRDefault="00000000" w:rsidRPr="00000000" w14:paraId="00000C50">
      <w:pPr>
        <w:spacing w:line="200" w:lineRule="auto"/>
        <w:jc w:val="left"/>
        <w:rPr>
          <w:sz w:val="20"/>
          <w:szCs w:val="20"/>
        </w:rPr>
      </w:pPr>
      <w:r w:rsidDel="00000000" w:rsidR="00000000" w:rsidRPr="00000000">
        <w:rPr>
          <w:rtl w:val="0"/>
        </w:rPr>
      </w:r>
    </w:p>
    <w:p w:rsidR="00000000" w:rsidDel="00000000" w:rsidP="00000000" w:rsidRDefault="00000000" w:rsidRPr="00000000" w14:paraId="00000C51">
      <w:pPr>
        <w:spacing w:before="19" w:line="280" w:lineRule="auto"/>
        <w:jc w:val="left"/>
        <w:rPr>
          <w:sz w:val="28"/>
          <w:szCs w:val="28"/>
        </w:rPr>
      </w:pPr>
      <w:r w:rsidDel="00000000" w:rsidR="00000000" w:rsidRPr="00000000">
        <w:rPr>
          <w:rtl w:val="0"/>
        </w:rPr>
      </w:r>
    </w:p>
    <w:p w:rsidR="00000000" w:rsidDel="00000000" w:rsidP="00000000" w:rsidRDefault="00000000" w:rsidRPr="00000000" w14:paraId="00000C52">
      <w:pPr>
        <w:spacing w:line="375" w:lineRule="auto"/>
        <w:ind w:left="206" w:right="21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El  pedido de justificación deberá ser solicitado  con previo aviso de por los menos  DOS (2) días laborables ante el Superior inmediato por razones organi</w:t>
      </w:r>
      <w:r w:rsidDel="00000000" w:rsidR="00000000" w:rsidRPr="00000000">
        <w:rPr>
          <w:rFonts w:ascii="Times New Roman" w:cs="Times New Roman" w:eastAsia="Times New Roman" w:hAnsi="Times New Roman"/>
          <w:color w:val="333333"/>
          <w:sz w:val="23"/>
          <w:szCs w:val="23"/>
          <w:rtl w:val="0"/>
        </w:rPr>
        <w:t xml:space="preserve">z</w:t>
      </w:r>
      <w:r w:rsidDel="00000000" w:rsidR="00000000" w:rsidRPr="00000000">
        <w:rPr>
          <w:rFonts w:ascii="Times New Roman" w:cs="Times New Roman" w:eastAsia="Times New Roman" w:hAnsi="Times New Roman"/>
          <w:color w:val="161616"/>
          <w:sz w:val="23"/>
          <w:szCs w:val="23"/>
          <w:rtl w:val="0"/>
        </w:rPr>
        <w:t xml:space="preserve">ativas.  El silencio de la administración  se interpretará a favor del peticionante, si no es respondido en 48 horas.</w:t>
      </w:r>
      <w:r w:rsidDel="00000000" w:rsidR="00000000" w:rsidRPr="00000000">
        <w:rPr>
          <w:rtl w:val="0"/>
        </w:rPr>
      </w:r>
    </w:p>
    <w:p w:rsidR="00000000" w:rsidDel="00000000" w:rsidP="00000000" w:rsidRDefault="00000000" w:rsidRPr="00000000" w14:paraId="00000C53">
      <w:pPr>
        <w:spacing w:line="200" w:lineRule="auto"/>
        <w:jc w:val="left"/>
        <w:rPr>
          <w:sz w:val="20"/>
          <w:szCs w:val="20"/>
        </w:rPr>
      </w:pPr>
      <w:r w:rsidDel="00000000" w:rsidR="00000000" w:rsidRPr="00000000">
        <w:rPr>
          <w:rtl w:val="0"/>
        </w:rPr>
      </w:r>
    </w:p>
    <w:p w:rsidR="00000000" w:rsidDel="00000000" w:rsidP="00000000" w:rsidRDefault="00000000" w:rsidRPr="00000000" w14:paraId="00000C54">
      <w:pPr>
        <w:spacing w:before="4" w:line="280" w:lineRule="auto"/>
        <w:jc w:val="left"/>
        <w:rPr>
          <w:sz w:val="28"/>
          <w:szCs w:val="28"/>
        </w:rPr>
      </w:pPr>
      <w:r w:rsidDel="00000000" w:rsidR="00000000" w:rsidRPr="00000000">
        <w:rPr>
          <w:rtl w:val="0"/>
        </w:rPr>
      </w:r>
    </w:p>
    <w:p w:rsidR="00000000" w:rsidDel="00000000" w:rsidP="00000000" w:rsidRDefault="00000000" w:rsidRPr="00000000" w14:paraId="00000C55">
      <w:pPr>
        <w:ind w:left="198" w:right="484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3"/>
          <w:szCs w:val="23"/>
          <w:rtl w:val="0"/>
        </w:rPr>
        <w:t xml:space="preserve">ARTÍCULO 69.4.- MESAS EXAMINADORAS:</w:t>
      </w:r>
      <w:r w:rsidDel="00000000" w:rsidR="00000000" w:rsidRPr="00000000">
        <w:rPr>
          <w:rtl w:val="0"/>
        </w:rPr>
      </w:r>
    </w:p>
    <w:p w:rsidR="00000000" w:rsidDel="00000000" w:rsidP="00000000" w:rsidRDefault="00000000" w:rsidRPr="00000000" w14:paraId="00000C56">
      <w:pPr>
        <w:spacing w:line="200" w:lineRule="auto"/>
        <w:jc w:val="left"/>
        <w:rPr>
          <w:sz w:val="20"/>
          <w:szCs w:val="20"/>
        </w:rPr>
      </w:pPr>
      <w:r w:rsidDel="00000000" w:rsidR="00000000" w:rsidRPr="00000000">
        <w:rPr>
          <w:rtl w:val="0"/>
        </w:rPr>
      </w:r>
    </w:p>
    <w:p w:rsidR="00000000" w:rsidDel="00000000" w:rsidP="00000000" w:rsidRDefault="00000000" w:rsidRPr="00000000" w14:paraId="00000C57">
      <w:pPr>
        <w:spacing w:line="200" w:lineRule="auto"/>
        <w:jc w:val="left"/>
        <w:rPr>
          <w:sz w:val="20"/>
          <w:szCs w:val="20"/>
        </w:rPr>
      </w:pPr>
      <w:r w:rsidDel="00000000" w:rsidR="00000000" w:rsidRPr="00000000">
        <w:rPr>
          <w:rtl w:val="0"/>
        </w:rPr>
      </w:r>
    </w:p>
    <w:p w:rsidR="00000000" w:rsidDel="00000000" w:rsidP="00000000" w:rsidRDefault="00000000" w:rsidRPr="00000000" w14:paraId="00000C58">
      <w:pPr>
        <w:spacing w:before="4" w:line="260" w:lineRule="auto"/>
        <w:jc w:val="left"/>
        <w:rPr>
          <w:sz w:val="26"/>
          <w:szCs w:val="26"/>
        </w:rPr>
      </w:pPr>
      <w:r w:rsidDel="00000000" w:rsidR="00000000" w:rsidRPr="00000000">
        <w:rPr>
          <w:rtl w:val="0"/>
        </w:rPr>
      </w:r>
    </w:p>
    <w:p w:rsidR="00000000" w:rsidDel="00000000" w:rsidP="00000000" w:rsidRDefault="00000000" w:rsidRPr="00000000" w14:paraId="00000C59">
      <w:pPr>
        <w:spacing w:line="372" w:lineRule="auto"/>
        <w:ind w:left="198" w:right="21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Cuando el trab</w:t>
      </w:r>
      <w:r w:rsidDel="00000000" w:rsidR="00000000" w:rsidRPr="00000000">
        <w:rPr>
          <w:rFonts w:ascii="Times New Roman" w:cs="Times New Roman" w:eastAsia="Times New Roman" w:hAnsi="Times New Roman"/>
          <w:color w:val="333333"/>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jador deba integrar mesas examinadoras  en establecimiento</w:t>
      </w:r>
      <w:r w:rsidDel="00000000" w:rsidR="00000000" w:rsidRPr="00000000">
        <w:rPr>
          <w:rFonts w:ascii="Times New Roman" w:cs="Times New Roman" w:eastAsia="Times New Roman" w:hAnsi="Times New Roman"/>
          <w:color w:val="333333"/>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de educación  formal pública o privada</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reconocidos por la autoridad competente</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y con tal motivo </w:t>
      </w:r>
      <w:r w:rsidDel="00000000" w:rsidR="00000000" w:rsidRPr="00000000">
        <w:rPr>
          <w:rFonts w:ascii="Times New Roman" w:cs="Times New Roman" w:eastAsia="Times New Roman" w:hAnsi="Times New Roman"/>
          <w:color w:val="333333"/>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 creará conflicto de horarios</w:t>
      </w:r>
      <w:r w:rsidDel="00000000" w:rsidR="00000000" w:rsidRPr="00000000">
        <w:rPr>
          <w:rFonts w:ascii="Times New Roman" w:cs="Times New Roman" w:eastAsia="Times New Roman" w:hAnsi="Times New Roman"/>
          <w:color w:val="636363"/>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se le justificarán  hasta DOCE (12) días hábiles por año calendario.</w:t>
      </w:r>
      <w:r w:rsidDel="00000000" w:rsidR="00000000" w:rsidRPr="00000000">
        <w:rPr>
          <w:rtl w:val="0"/>
        </w:rPr>
      </w:r>
    </w:p>
    <w:p w:rsidR="00000000" w:rsidDel="00000000" w:rsidP="00000000" w:rsidRDefault="00000000" w:rsidRPr="00000000" w14:paraId="00000C5A">
      <w:pPr>
        <w:spacing w:before="2" w:line="100" w:lineRule="auto"/>
        <w:jc w:val="left"/>
        <w:rPr>
          <w:sz w:val="10"/>
          <w:szCs w:val="10"/>
        </w:rPr>
      </w:pPr>
      <w:r w:rsidDel="00000000" w:rsidR="00000000" w:rsidRPr="00000000">
        <w:rPr>
          <w:rtl w:val="0"/>
        </w:rPr>
      </w:r>
    </w:p>
    <w:p w:rsidR="00000000" w:rsidDel="00000000" w:rsidP="00000000" w:rsidRDefault="00000000" w:rsidRPr="00000000" w14:paraId="00000C5B">
      <w:pPr>
        <w:spacing w:line="200" w:lineRule="auto"/>
        <w:jc w:val="left"/>
        <w:rPr>
          <w:sz w:val="20"/>
          <w:szCs w:val="20"/>
        </w:rPr>
      </w:pPr>
      <w:r w:rsidDel="00000000" w:rsidR="00000000" w:rsidRPr="00000000">
        <w:rPr>
          <w:rtl w:val="0"/>
        </w:rPr>
      </w:r>
    </w:p>
    <w:p w:rsidR="00000000" w:rsidDel="00000000" w:rsidP="00000000" w:rsidRDefault="00000000" w:rsidRPr="00000000" w14:paraId="00000C5C">
      <w:pPr>
        <w:spacing w:line="200" w:lineRule="auto"/>
        <w:jc w:val="left"/>
        <w:rPr>
          <w:sz w:val="20"/>
          <w:szCs w:val="20"/>
        </w:rPr>
      </w:pPr>
      <w:r w:rsidDel="00000000" w:rsidR="00000000" w:rsidRPr="00000000">
        <w:rPr>
          <w:rtl w:val="0"/>
        </w:rPr>
      </w:r>
    </w:p>
    <w:p w:rsidR="00000000" w:rsidDel="00000000" w:rsidP="00000000" w:rsidRDefault="00000000" w:rsidRPr="00000000" w14:paraId="00000C5D">
      <w:pPr>
        <w:ind w:left="198" w:right="506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3"/>
          <w:szCs w:val="23"/>
          <w:rtl w:val="0"/>
        </w:rPr>
        <w:t xml:space="preserve">ARTÍCULO 69.5.- EXAMEN PRENUPCIAL:</w:t>
      </w:r>
      <w:r w:rsidDel="00000000" w:rsidR="00000000" w:rsidRPr="00000000">
        <w:rPr>
          <w:rtl w:val="0"/>
        </w:rPr>
      </w:r>
    </w:p>
    <w:p w:rsidR="00000000" w:rsidDel="00000000" w:rsidP="00000000" w:rsidRDefault="00000000" w:rsidRPr="00000000" w14:paraId="00000C5E">
      <w:pPr>
        <w:spacing w:line="200" w:lineRule="auto"/>
        <w:jc w:val="left"/>
        <w:rPr>
          <w:sz w:val="20"/>
          <w:szCs w:val="20"/>
        </w:rPr>
      </w:pPr>
      <w:r w:rsidDel="00000000" w:rsidR="00000000" w:rsidRPr="00000000">
        <w:rPr>
          <w:rtl w:val="0"/>
        </w:rPr>
      </w:r>
    </w:p>
    <w:p w:rsidR="00000000" w:rsidDel="00000000" w:rsidP="00000000" w:rsidRDefault="00000000" w:rsidRPr="00000000" w14:paraId="00000C5F">
      <w:pPr>
        <w:spacing w:line="200" w:lineRule="auto"/>
        <w:jc w:val="left"/>
        <w:rPr>
          <w:sz w:val="20"/>
          <w:szCs w:val="20"/>
        </w:rPr>
      </w:pPr>
      <w:r w:rsidDel="00000000" w:rsidR="00000000" w:rsidRPr="00000000">
        <w:rPr>
          <w:rtl w:val="0"/>
        </w:rPr>
      </w:r>
    </w:p>
    <w:p w:rsidR="00000000" w:rsidDel="00000000" w:rsidP="00000000" w:rsidRDefault="00000000" w:rsidRPr="00000000" w14:paraId="00000C60">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C61">
      <w:pPr>
        <w:spacing w:line="261" w:lineRule="auto"/>
        <w:ind w:left="198" w:right="22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333333"/>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l trabajador  que  deba  realizar  los  exámenes  p</w:t>
      </w:r>
      <w:r w:rsidDel="00000000" w:rsidR="00000000" w:rsidRPr="00000000">
        <w:rPr>
          <w:rFonts w:ascii="Times New Roman" w:cs="Times New Roman" w:eastAsia="Times New Roman" w:hAnsi="Times New Roman"/>
          <w:color w:val="333333"/>
          <w:sz w:val="23"/>
          <w:szCs w:val="23"/>
          <w:rtl w:val="0"/>
        </w:rPr>
        <w:t xml:space="preserve">r</w:t>
      </w:r>
      <w:r w:rsidDel="00000000" w:rsidR="00000000" w:rsidRPr="00000000">
        <w:rPr>
          <w:rFonts w:ascii="Times New Roman" w:cs="Times New Roman" w:eastAsia="Times New Roman" w:hAnsi="Times New Roman"/>
          <w:color w:val="161616"/>
          <w:sz w:val="23"/>
          <w:szCs w:val="23"/>
          <w:rtl w:val="0"/>
        </w:rPr>
        <w:t xml:space="preserve">enupciales  podrá  usufructuar  hasta  UN  </w:t>
      </w:r>
      <w:r w:rsidDel="00000000" w:rsidR="00000000" w:rsidRPr="00000000">
        <w:rPr>
          <w:rFonts w:ascii="Arial" w:cs="Arial" w:eastAsia="Arial" w:hAnsi="Arial"/>
          <w:color w:val="161616"/>
          <w:sz w:val="21"/>
          <w:szCs w:val="21"/>
          <w:rtl w:val="0"/>
        </w:rPr>
        <w:t xml:space="preserve">(!)  </w:t>
      </w:r>
      <w:r w:rsidDel="00000000" w:rsidR="00000000" w:rsidRPr="00000000">
        <w:rPr>
          <w:rFonts w:ascii="Times New Roman" w:cs="Times New Roman" w:eastAsia="Times New Roman" w:hAnsi="Times New Roman"/>
          <w:color w:val="161616"/>
          <w:sz w:val="23"/>
          <w:szCs w:val="23"/>
          <w:rtl w:val="0"/>
        </w:rPr>
        <w:t xml:space="preserve">día laborable.</w:t>
      </w:r>
      <w:r w:rsidDel="00000000" w:rsidR="00000000" w:rsidRPr="00000000">
        <w:rPr>
          <w:rtl w:val="0"/>
        </w:rPr>
      </w:r>
    </w:p>
    <w:p w:rsidR="00000000" w:rsidDel="00000000" w:rsidP="00000000" w:rsidRDefault="00000000" w:rsidRPr="00000000" w14:paraId="00000C62">
      <w:pPr>
        <w:spacing w:line="200" w:lineRule="auto"/>
        <w:jc w:val="left"/>
        <w:rPr>
          <w:sz w:val="20"/>
          <w:szCs w:val="20"/>
        </w:rPr>
      </w:pPr>
      <w:r w:rsidDel="00000000" w:rsidR="00000000" w:rsidRPr="00000000">
        <w:rPr>
          <w:rtl w:val="0"/>
        </w:rPr>
      </w:r>
    </w:p>
    <w:p w:rsidR="00000000" w:rsidDel="00000000" w:rsidP="00000000" w:rsidRDefault="00000000" w:rsidRPr="00000000" w14:paraId="00000C63">
      <w:pPr>
        <w:spacing w:line="200" w:lineRule="auto"/>
        <w:jc w:val="left"/>
        <w:rPr>
          <w:sz w:val="20"/>
          <w:szCs w:val="20"/>
        </w:rPr>
      </w:pPr>
      <w:r w:rsidDel="00000000" w:rsidR="00000000" w:rsidRPr="00000000">
        <w:rPr>
          <w:rtl w:val="0"/>
        </w:rPr>
      </w:r>
    </w:p>
    <w:p w:rsidR="00000000" w:rsidDel="00000000" w:rsidP="00000000" w:rsidRDefault="00000000" w:rsidRPr="00000000" w14:paraId="00000C64">
      <w:pPr>
        <w:spacing w:before="14" w:line="220" w:lineRule="auto"/>
        <w:jc w:val="left"/>
        <w:rPr>
          <w:sz w:val="22"/>
          <w:szCs w:val="22"/>
        </w:rPr>
      </w:pPr>
      <w:r w:rsidDel="00000000" w:rsidR="00000000" w:rsidRPr="00000000">
        <w:rPr>
          <w:rtl w:val="0"/>
        </w:rPr>
      </w:r>
    </w:p>
    <w:p w:rsidR="00000000" w:rsidDel="00000000" w:rsidP="00000000" w:rsidRDefault="00000000" w:rsidRPr="00000000" w14:paraId="00000C65">
      <w:pPr>
        <w:ind w:left="191" w:right="2293"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3"/>
          <w:szCs w:val="23"/>
          <w:rtl w:val="0"/>
        </w:rPr>
        <w:t xml:space="preserve">ARTÍCULO 69.6.- DÍA DEL TRABAJADOR  PÚBLICO PROVINCIAL:</w:t>
      </w:r>
      <w:r w:rsidDel="00000000" w:rsidR="00000000" w:rsidRPr="00000000">
        <w:rPr>
          <w:rtl w:val="0"/>
        </w:rPr>
      </w:r>
    </w:p>
    <w:p w:rsidR="00000000" w:rsidDel="00000000" w:rsidP="00000000" w:rsidRDefault="00000000" w:rsidRPr="00000000" w14:paraId="00000C66">
      <w:pPr>
        <w:spacing w:before="1" w:line="260" w:lineRule="auto"/>
        <w:jc w:val="left"/>
        <w:rPr>
          <w:sz w:val="26"/>
          <w:szCs w:val="26"/>
        </w:rPr>
      </w:pPr>
      <w:r w:rsidDel="00000000" w:rsidR="00000000" w:rsidRPr="00000000">
        <w:rPr>
          <w:rtl w:val="0"/>
        </w:rPr>
      </w:r>
    </w:p>
    <w:p w:rsidR="00000000" w:rsidDel="00000000" w:rsidP="00000000" w:rsidRDefault="00000000" w:rsidRPr="00000000" w14:paraId="00000C67">
      <w:pPr>
        <w:spacing w:line="375" w:lineRule="auto"/>
        <w:ind w:left="191" w:right="222"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Se establece como día no laborable para la Administración  Pública Provincial</w:t>
      </w:r>
      <w:r w:rsidDel="00000000" w:rsidR="00000000" w:rsidRPr="00000000">
        <w:rPr>
          <w:rFonts w:ascii="Times New Roman" w:cs="Times New Roman" w:eastAsia="Times New Roman" w:hAnsi="Times New Roman"/>
          <w:color w:val="333333"/>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la fecha de homologación  del presente convenio</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el cual se determinará como día del Trabajador Público.  Se pasará al día hábil siguiente</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en ca</w:t>
      </w:r>
      <w:r w:rsidDel="00000000" w:rsidR="00000000" w:rsidRPr="00000000">
        <w:rPr>
          <w:rFonts w:ascii="Times New Roman" w:cs="Times New Roman" w:eastAsia="Times New Roman" w:hAnsi="Times New Roman"/>
          <w:color w:val="333333"/>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o de ser fin de semana o feriado.</w:t>
      </w:r>
      <w:r w:rsidDel="00000000" w:rsidR="00000000" w:rsidRPr="00000000">
        <w:rPr>
          <w:rtl w:val="0"/>
        </w:rPr>
      </w:r>
    </w:p>
    <w:p w:rsidR="00000000" w:rsidDel="00000000" w:rsidP="00000000" w:rsidRDefault="00000000" w:rsidRPr="00000000" w14:paraId="00000C68">
      <w:pPr>
        <w:spacing w:before="8" w:line="160" w:lineRule="auto"/>
        <w:jc w:val="left"/>
        <w:rPr>
          <w:sz w:val="16"/>
          <w:szCs w:val="16"/>
        </w:rPr>
      </w:pPr>
      <w:r w:rsidDel="00000000" w:rsidR="00000000" w:rsidRPr="00000000">
        <w:rPr>
          <w:rtl w:val="0"/>
        </w:rPr>
      </w:r>
    </w:p>
    <w:p w:rsidR="00000000" w:rsidDel="00000000" w:rsidP="00000000" w:rsidRDefault="00000000" w:rsidRPr="00000000" w14:paraId="00000C69">
      <w:pPr>
        <w:ind w:left="191" w:right="304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3"/>
          <w:szCs w:val="23"/>
          <w:rtl w:val="0"/>
        </w:rPr>
        <w:t xml:space="preserve">ARTÍCULO 69.7.- DÍA DEL NATALICIO DEL TRABAJADOR:</w:t>
      </w:r>
      <w:r w:rsidDel="00000000" w:rsidR="00000000" w:rsidRPr="00000000">
        <w:rPr>
          <w:rtl w:val="0"/>
        </w:rPr>
      </w:r>
    </w:p>
    <w:p w:rsidR="00000000" w:rsidDel="00000000" w:rsidP="00000000" w:rsidRDefault="00000000" w:rsidRPr="00000000" w14:paraId="00000C6A">
      <w:pPr>
        <w:spacing w:line="200" w:lineRule="auto"/>
        <w:jc w:val="left"/>
        <w:rPr>
          <w:sz w:val="20"/>
          <w:szCs w:val="20"/>
        </w:rPr>
      </w:pPr>
      <w:r w:rsidDel="00000000" w:rsidR="00000000" w:rsidRPr="00000000">
        <w:rPr>
          <w:rtl w:val="0"/>
        </w:rPr>
      </w:r>
    </w:p>
    <w:p w:rsidR="00000000" w:rsidDel="00000000" w:rsidP="00000000" w:rsidRDefault="00000000" w:rsidRPr="00000000" w14:paraId="00000C6B">
      <w:pPr>
        <w:spacing w:line="200" w:lineRule="auto"/>
        <w:jc w:val="left"/>
        <w:rPr>
          <w:sz w:val="20"/>
          <w:szCs w:val="20"/>
        </w:rPr>
      </w:pPr>
      <w:r w:rsidDel="00000000" w:rsidR="00000000" w:rsidRPr="00000000">
        <w:rPr>
          <w:rtl w:val="0"/>
        </w:rPr>
      </w:r>
    </w:p>
    <w:p w:rsidR="00000000" w:rsidDel="00000000" w:rsidP="00000000" w:rsidRDefault="00000000" w:rsidRPr="00000000" w14:paraId="00000C6C">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C6D">
      <w:pPr>
        <w:spacing w:line="372" w:lineRule="auto"/>
        <w:ind w:left="191" w:right="236" w:firstLine="6.999999999999993"/>
        <w:jc w:val="both"/>
        <w:rPr>
          <w:rFonts w:ascii="Times New Roman" w:cs="Times New Roman" w:eastAsia="Times New Roman" w:hAnsi="Times New Roman"/>
          <w:sz w:val="23"/>
          <w:szCs w:val="23"/>
        </w:rPr>
        <w:sectPr>
          <w:type w:val="continuous"/>
          <w:pgSz w:h="20160" w:w="12240" w:orient="portrait"/>
          <w:pgMar w:bottom="280" w:top="280" w:left="1580" w:right="660" w:header="360" w:footer="360"/>
        </w:sectPr>
      </w:pPr>
      <w:r w:rsidDel="00000000" w:rsidR="00000000" w:rsidRPr="00000000">
        <w:rPr>
          <w:rFonts w:ascii="Times New Roman" w:cs="Times New Roman" w:eastAsia="Times New Roman" w:hAnsi="Times New Roman"/>
          <w:color w:val="161616"/>
          <w:sz w:val="23"/>
          <w:szCs w:val="23"/>
          <w:rtl w:val="0"/>
        </w:rPr>
        <w:t xml:space="preserve">Será otorgado como un reconocimiento al trabajador</w:t>
      </w:r>
      <w:r w:rsidDel="00000000" w:rsidR="00000000" w:rsidRPr="00000000">
        <w:rPr>
          <w:rFonts w:ascii="Times New Roman" w:cs="Times New Roman" w:eastAsia="Times New Roman" w:hAnsi="Times New Roman"/>
          <w:color w:val="454545"/>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el cual se usufructuará el día de su cumpleaño</w:t>
      </w:r>
      <w:r w:rsidDel="00000000" w:rsidR="00000000" w:rsidRPr="00000000">
        <w:rPr>
          <w:rFonts w:ascii="Times New Roman" w:cs="Times New Roman" w:eastAsia="Times New Roman" w:hAnsi="Times New Roman"/>
          <w:color w:val="333333"/>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 En el caso de ser feriado o fin de semana se utilizará el día hábil siguiente.</w:t>
      </w:r>
      <w:r w:rsidDel="00000000" w:rsidR="00000000" w:rsidRPr="00000000">
        <w:rPr>
          <w:rtl w:val="0"/>
        </w:rPr>
      </w:r>
    </w:p>
    <w:p w:rsidR="00000000" w:rsidDel="00000000" w:rsidP="00000000" w:rsidRDefault="00000000" w:rsidRPr="00000000" w14:paraId="00000C6E">
      <w:pPr>
        <w:spacing w:line="940" w:lineRule="auto"/>
        <w:ind w:left="753" w:right="-193" w:firstLine="0"/>
        <w:jc w:val="left"/>
        <w:rPr>
          <w:rFonts w:ascii="Malgun Gothic" w:cs="Malgun Gothic" w:eastAsia="Malgun Gothic" w:hAnsi="Malgun Gothic"/>
          <w:sz w:val="114"/>
          <w:szCs w:val="114"/>
        </w:rPr>
      </w:pPr>
      <w:r w:rsidDel="00000000" w:rsidR="00000000" w:rsidRPr="00000000">
        <w:rPr>
          <w:rFonts w:ascii="Arial" w:cs="Arial" w:eastAsia="Arial" w:hAnsi="Arial"/>
          <w:i w:val="1"/>
          <w:color w:val="565656"/>
          <w:sz w:val="190"/>
          <w:szCs w:val="190"/>
          <w:vertAlign w:val="subscript"/>
          <w:rtl w:val="0"/>
        </w:rPr>
        <w:t xml:space="preserve">-rr</w:t>
      </w:r>
      <w:r w:rsidDel="00000000" w:rsidR="00000000" w:rsidRPr="00000000">
        <w:rPr>
          <w:rFonts w:ascii="Malgun Gothic" w:cs="Malgun Gothic" w:eastAsia="Malgun Gothic" w:hAnsi="Malgun Gothic"/>
          <w:color w:val="282828"/>
          <w:sz w:val="190"/>
          <w:szCs w:val="190"/>
          <w:vertAlign w:val="subscript"/>
          <w:rtl w:val="0"/>
        </w:rPr>
        <w:t xml:space="preserve">�</w:t>
      </w:r>
      <w:r w:rsidDel="00000000" w:rsidR="00000000" w:rsidRPr="00000000">
        <w:rPr>
          <w:rFonts w:ascii="Arial" w:cs="Arial" w:eastAsia="Arial" w:hAnsi="Arial"/>
          <w:i w:val="1"/>
          <w:color w:val="565656"/>
          <w:sz w:val="190"/>
          <w:szCs w:val="190"/>
          <w:vertAlign w:val="subscript"/>
          <w:rtl w:val="0"/>
        </w:rPr>
        <w:t xml:space="preserve">r</w:t>
      </w:r>
      <w:r w:rsidDel="00000000" w:rsidR="00000000" w:rsidRPr="00000000">
        <w:rPr>
          <w:rFonts w:ascii="Malgun Gothic" w:cs="Malgun Gothic" w:eastAsia="Malgun Gothic" w:hAnsi="Malgun Gothic"/>
          <w:color w:val="565656"/>
          <w:sz w:val="190"/>
          <w:szCs w:val="190"/>
          <w:vertAlign w:val="subscript"/>
          <w:rtl w:val="0"/>
        </w:rPr>
        <w:t xml:space="preserve">�</w:t>
      </w:r>
      <w:r w:rsidDel="00000000" w:rsidR="00000000" w:rsidRPr="00000000">
        <w:rPr>
          <w:rtl w:val="0"/>
        </w:rPr>
      </w:r>
    </w:p>
    <w:p w:rsidR="00000000" w:rsidDel="00000000" w:rsidP="00000000" w:rsidRDefault="00000000" w:rsidRPr="00000000" w14:paraId="00000C6F">
      <w:pPr>
        <w:spacing w:before="13" w:line="260" w:lineRule="auto"/>
        <w:jc w:val="left"/>
        <w:rPr>
          <w:sz w:val="26"/>
          <w:szCs w:val="26"/>
        </w:rPr>
      </w:pPr>
      <w:r w:rsidDel="00000000" w:rsidR="00000000" w:rsidRPr="00000000">
        <w:br w:type="column"/>
      </w:r>
      <w:r w:rsidDel="00000000" w:rsidR="00000000" w:rsidRPr="00000000">
        <w:rPr>
          <w:rtl w:val="0"/>
        </w:rPr>
      </w:r>
    </w:p>
    <w:p w:rsidR="00000000" w:rsidDel="00000000" w:rsidP="00000000" w:rsidRDefault="00000000" w:rsidRPr="00000000" w14:paraId="00000C70">
      <w:pPr>
        <w:ind w:left="3089" w:firstLine="0"/>
        <w:jc w:val="left"/>
        <w:rPr>
          <w:rFonts w:ascii="Arial" w:cs="Arial" w:eastAsia="Arial" w:hAnsi="Arial"/>
          <w:sz w:val="40"/>
          <w:szCs w:val="40"/>
        </w:rPr>
      </w:pPr>
      <w:r w:rsidDel="00000000" w:rsidR="00000000" w:rsidRPr="00000000">
        <w:rPr>
          <w:rFonts w:ascii="Arial" w:cs="Arial" w:eastAsia="Arial" w:hAnsi="Arial"/>
          <w:i w:val="1"/>
          <w:color w:val="282828"/>
          <w:sz w:val="40"/>
          <w:szCs w:val="40"/>
          <w:rtl w:val="0"/>
        </w:rPr>
        <w:t xml:space="preserve">Ll</w:t>
      </w:r>
      <w:r w:rsidDel="00000000" w:rsidR="00000000" w:rsidRPr="00000000">
        <w:rPr>
          <w:rFonts w:ascii="Arial" w:cs="Arial" w:eastAsia="Arial" w:hAnsi="Arial"/>
          <w:i w:val="1"/>
          <w:color w:val="404040"/>
          <w:sz w:val="40"/>
          <w:szCs w:val="40"/>
          <w:rtl w:val="0"/>
        </w:rPr>
        <w:t xml:space="preserve">2</w:t>
      </w:r>
      <w:r w:rsidDel="00000000" w:rsidR="00000000" w:rsidRPr="00000000">
        <w:rPr>
          <w:rFonts w:ascii="Arial" w:cs="Arial" w:eastAsia="Arial" w:hAnsi="Arial"/>
          <w:i w:val="1"/>
          <w:color w:val="565656"/>
          <w:sz w:val="40"/>
          <w:szCs w:val="40"/>
          <w:rtl w:val="0"/>
        </w:rPr>
        <w:t xml:space="preserve">5   </w:t>
      </w:r>
      <w:r w:rsidDel="00000000" w:rsidR="00000000" w:rsidRPr="00000000">
        <w:rPr>
          <w:rFonts w:ascii="Arial" w:cs="Arial" w:eastAsia="Arial" w:hAnsi="Arial"/>
          <w:i w:val="1"/>
          <w:color w:val="666666"/>
          <w:sz w:val="40"/>
          <w:szCs w:val="40"/>
          <w:rtl w:val="0"/>
        </w:rPr>
        <w:t xml:space="preserve">22</w:t>
      </w:r>
      <w:r w:rsidDel="00000000" w:rsidR="00000000" w:rsidRPr="00000000">
        <w:rPr>
          <w:rtl w:val="0"/>
        </w:rPr>
      </w:r>
    </w:p>
    <w:p w:rsidR="00000000" w:rsidDel="00000000" w:rsidP="00000000" w:rsidRDefault="00000000" w:rsidRPr="00000000" w14:paraId="00000C71">
      <w:pPr>
        <w:spacing w:before="10" w:line="160" w:lineRule="auto"/>
        <w:jc w:val="left"/>
        <w:rPr>
          <w:sz w:val="17"/>
          <w:szCs w:val="17"/>
        </w:rPr>
      </w:pPr>
      <w:r w:rsidDel="00000000" w:rsidR="00000000" w:rsidRPr="00000000">
        <w:rPr>
          <w:rtl w:val="0"/>
        </w:rPr>
      </w:r>
    </w:p>
    <w:p w:rsidR="00000000" w:rsidDel="00000000" w:rsidP="00000000" w:rsidRDefault="00000000" w:rsidRPr="00000000" w14:paraId="00000C72">
      <w:pPr>
        <w:spacing w:line="20" w:lineRule="auto"/>
        <w:jc w:val="left"/>
        <w:rPr>
          <w:rFonts w:ascii="Arial" w:cs="Arial" w:eastAsia="Arial" w:hAnsi="Arial"/>
          <w:sz w:val="14"/>
          <w:szCs w:val="14"/>
        </w:rPr>
        <w:sectPr>
          <w:type w:val="nextPage"/>
          <w:pgSz w:h="20160" w:w="12240" w:orient="portrait"/>
          <w:pgMar w:bottom="280" w:top="0" w:left="1580" w:right="660" w:header="0" w:footer="1438"/>
          <w:cols w:equalWidth="0" w:num="2">
            <w:col w:space="3211" w:w="3394.5"/>
            <w:col w:space="0" w:w="3394.5"/>
          </w:cols>
        </w:sectPr>
      </w:pPr>
      <w:r w:rsidDel="00000000" w:rsidR="00000000" w:rsidRPr="00000000">
        <w:rPr>
          <w:rFonts w:ascii="Arial" w:cs="Arial" w:eastAsia="Arial" w:hAnsi="Arial"/>
          <w:color w:val="282828"/>
          <w:sz w:val="23.333333333333336"/>
          <w:szCs w:val="23.333333333333336"/>
          <w:vertAlign w:val="subscript"/>
          <w:rtl w:val="0"/>
        </w:rPr>
        <w:t xml:space="preserve">"</w:t>
      </w:r>
      <w:r w:rsidDel="00000000" w:rsidR="00000000" w:rsidRPr="00000000">
        <w:rPr>
          <w:rFonts w:ascii="Arial" w:cs="Arial" w:eastAsia="Arial" w:hAnsi="Arial"/>
          <w:color w:val="151515"/>
          <w:sz w:val="23.333333333333336"/>
          <w:szCs w:val="23.333333333333336"/>
          <w:vertAlign w:val="subscript"/>
          <w:rtl w:val="0"/>
        </w:rPr>
        <w:t xml:space="preserve">2022</w:t>
      </w:r>
      <w:r w:rsidDel="00000000" w:rsidR="00000000" w:rsidRPr="00000000">
        <w:rPr>
          <w:rFonts w:ascii="Arial" w:cs="Arial" w:eastAsia="Arial" w:hAnsi="Arial"/>
          <w:color w:val="282828"/>
          <w:sz w:val="23.333333333333336"/>
          <w:szCs w:val="23.333333333333336"/>
          <w:vertAlign w:val="subscript"/>
          <w:rtl w:val="0"/>
        </w:rPr>
        <w:t xml:space="preserve">- </w:t>
      </w:r>
      <w:r w:rsidDel="00000000" w:rsidR="00000000" w:rsidRPr="00000000">
        <w:rPr>
          <w:rFonts w:ascii="Times New Roman" w:cs="Times New Roman" w:eastAsia="Times New Roman" w:hAnsi="Times New Roman"/>
          <w:color w:val="151515"/>
          <w:sz w:val="23.333333333333336"/>
          <w:szCs w:val="23.333333333333336"/>
          <w:vertAlign w:val="subscript"/>
          <w:rtl w:val="0"/>
        </w:rPr>
        <w:t xml:space="preserve">4</w:t>
      </w:r>
      <w:r w:rsidDel="00000000" w:rsidR="00000000" w:rsidRPr="00000000">
        <w:rPr>
          <w:rFonts w:ascii="Times New Roman" w:cs="Times New Roman" w:eastAsia="Times New Roman" w:hAnsi="Times New Roman"/>
          <w:color w:val="282828"/>
          <w:sz w:val="23.333333333333336"/>
          <w:szCs w:val="23.333333333333336"/>
          <w:vertAlign w:val="subscript"/>
          <w:rtl w:val="0"/>
        </w:rPr>
        <w:t xml:space="preserve">02 </w:t>
      </w:r>
      <w:r w:rsidDel="00000000" w:rsidR="00000000" w:rsidRPr="00000000">
        <w:rPr>
          <w:rFonts w:ascii="Arial" w:cs="Arial" w:eastAsia="Arial" w:hAnsi="Arial"/>
          <w:color w:val="151515"/>
          <w:sz w:val="23.333333333333336"/>
          <w:szCs w:val="23.333333333333336"/>
          <w:vertAlign w:val="subscript"/>
          <w:rtl w:val="0"/>
        </w:rPr>
        <w:t xml:space="preserve">ANIVERS</w:t>
      </w:r>
      <w:r w:rsidDel="00000000" w:rsidR="00000000" w:rsidRPr="00000000">
        <w:rPr>
          <w:rFonts w:ascii="Arial" w:cs="Arial" w:eastAsia="Arial" w:hAnsi="Arial"/>
          <w:color w:val="282828"/>
          <w:sz w:val="23.333333333333336"/>
          <w:szCs w:val="23.333333333333336"/>
          <w:vertAlign w:val="subscript"/>
          <w:rtl w:val="0"/>
        </w:rPr>
        <w:t xml:space="preserve">A</w:t>
      </w:r>
      <w:r w:rsidDel="00000000" w:rsidR="00000000" w:rsidRPr="00000000">
        <w:rPr>
          <w:rFonts w:ascii="Arial" w:cs="Arial" w:eastAsia="Arial" w:hAnsi="Arial"/>
          <w:color w:val="151515"/>
          <w:sz w:val="23.333333333333336"/>
          <w:szCs w:val="23.333333333333336"/>
          <w:vertAlign w:val="subscript"/>
          <w:rtl w:val="0"/>
        </w:rPr>
        <w:t xml:space="preserve">RIO D</w:t>
      </w:r>
      <w:r w:rsidDel="00000000" w:rsidR="00000000" w:rsidRPr="00000000">
        <w:rPr>
          <w:rFonts w:ascii="Arial" w:cs="Arial" w:eastAsia="Arial" w:hAnsi="Arial"/>
          <w:color w:val="282828"/>
          <w:sz w:val="23.333333333333336"/>
          <w:szCs w:val="23.333333333333336"/>
          <w:vertAlign w:val="subscript"/>
          <w:rtl w:val="0"/>
        </w:rPr>
        <w:t xml:space="preserve">E LA G</w:t>
      </w:r>
      <w:r w:rsidDel="00000000" w:rsidR="00000000" w:rsidRPr="00000000">
        <w:rPr>
          <w:rFonts w:ascii="Arial" w:cs="Arial" w:eastAsia="Arial" w:hAnsi="Arial"/>
          <w:color w:val="151515"/>
          <w:sz w:val="23.333333333333336"/>
          <w:szCs w:val="23.333333333333336"/>
          <w:vertAlign w:val="subscript"/>
          <w:rtl w:val="0"/>
        </w:rPr>
        <w:t xml:space="preserve">E</w:t>
      </w:r>
      <w:r w:rsidDel="00000000" w:rsidR="00000000" w:rsidRPr="00000000">
        <w:rPr>
          <w:rFonts w:ascii="Arial" w:cs="Arial" w:eastAsia="Arial" w:hAnsi="Arial"/>
          <w:color w:val="282828"/>
          <w:sz w:val="23.333333333333336"/>
          <w:szCs w:val="23.333333333333336"/>
          <w:vertAlign w:val="subscript"/>
          <w:rtl w:val="0"/>
        </w:rPr>
        <w:t xml:space="preserve">STA  HE</w:t>
      </w:r>
      <w:r w:rsidDel="00000000" w:rsidR="00000000" w:rsidRPr="00000000">
        <w:rPr>
          <w:rFonts w:ascii="Arial" w:cs="Arial" w:eastAsia="Arial" w:hAnsi="Arial"/>
          <w:color w:val="151515"/>
          <w:sz w:val="23.333333333333336"/>
          <w:szCs w:val="23.333333333333336"/>
          <w:vertAlign w:val="subscript"/>
          <w:rtl w:val="0"/>
        </w:rPr>
        <w:t xml:space="preserve">R</w:t>
      </w:r>
      <w:r w:rsidDel="00000000" w:rsidR="00000000" w:rsidRPr="00000000">
        <w:rPr>
          <w:rFonts w:ascii="Arial" w:cs="Arial" w:eastAsia="Arial" w:hAnsi="Arial"/>
          <w:color w:val="282828"/>
          <w:sz w:val="23.333333333333336"/>
          <w:szCs w:val="23.333333333333336"/>
          <w:vertAlign w:val="subscript"/>
          <w:rtl w:val="0"/>
        </w:rPr>
        <w:t xml:space="preserve">O</w:t>
      </w:r>
      <w:r w:rsidDel="00000000" w:rsidR="00000000" w:rsidRPr="00000000">
        <w:rPr>
          <w:rFonts w:ascii="Arial" w:cs="Arial" w:eastAsia="Arial" w:hAnsi="Arial"/>
          <w:color w:val="151515"/>
          <w:sz w:val="23.333333333333336"/>
          <w:szCs w:val="23.333333333333336"/>
          <w:vertAlign w:val="subscript"/>
          <w:rtl w:val="0"/>
        </w:rPr>
        <w:t xml:space="preserve">ICA  D</w:t>
      </w:r>
      <w:r w:rsidDel="00000000" w:rsidR="00000000" w:rsidRPr="00000000">
        <w:rPr>
          <w:rFonts w:ascii="Arial" w:cs="Arial" w:eastAsia="Arial" w:hAnsi="Arial"/>
          <w:color w:val="282828"/>
          <w:sz w:val="23.333333333333336"/>
          <w:szCs w:val="23.333333333333336"/>
          <w:vertAlign w:val="subscript"/>
          <w:rtl w:val="0"/>
        </w:rPr>
        <w:t xml:space="preserve">E M</w:t>
      </w:r>
      <w:r w:rsidDel="00000000" w:rsidR="00000000" w:rsidRPr="00000000">
        <w:rPr>
          <w:rFonts w:ascii="Arial" w:cs="Arial" w:eastAsia="Arial" w:hAnsi="Arial"/>
          <w:color w:val="151515"/>
          <w:sz w:val="23.333333333333336"/>
          <w:szCs w:val="23.333333333333336"/>
          <w:vertAlign w:val="subscript"/>
          <w:rtl w:val="0"/>
        </w:rPr>
        <w:t xml:space="preserve">A</w:t>
      </w:r>
      <w:r w:rsidDel="00000000" w:rsidR="00000000" w:rsidRPr="00000000">
        <w:rPr>
          <w:rFonts w:ascii="Arial" w:cs="Arial" w:eastAsia="Arial" w:hAnsi="Arial"/>
          <w:color w:val="282828"/>
          <w:sz w:val="23.333333333333336"/>
          <w:szCs w:val="23.333333333333336"/>
          <w:vertAlign w:val="subscript"/>
          <w:rtl w:val="0"/>
        </w:rPr>
        <w:t xml:space="preserve">LVI</w:t>
      </w:r>
      <w:r w:rsidDel="00000000" w:rsidR="00000000" w:rsidRPr="00000000">
        <w:rPr>
          <w:rFonts w:ascii="Arial" w:cs="Arial" w:eastAsia="Arial" w:hAnsi="Arial"/>
          <w:color w:val="151515"/>
          <w:sz w:val="23.333333333333336"/>
          <w:szCs w:val="23.333333333333336"/>
          <w:vertAlign w:val="subscript"/>
          <w:rtl w:val="0"/>
        </w:rPr>
        <w:t xml:space="preserve">N</w:t>
      </w:r>
      <w:r w:rsidDel="00000000" w:rsidR="00000000" w:rsidRPr="00000000">
        <w:rPr>
          <w:rFonts w:ascii="Arial" w:cs="Arial" w:eastAsia="Arial" w:hAnsi="Arial"/>
          <w:color w:val="282828"/>
          <w:sz w:val="23.333333333333336"/>
          <w:szCs w:val="23.333333333333336"/>
          <w:vertAlign w:val="subscript"/>
          <w:rtl w:val="0"/>
        </w:rPr>
        <w:t xml:space="preserve">A</w:t>
      </w:r>
      <w:r w:rsidDel="00000000" w:rsidR="00000000" w:rsidRPr="00000000">
        <w:rPr>
          <w:rFonts w:ascii="Arial" w:cs="Arial" w:eastAsia="Arial" w:hAnsi="Arial"/>
          <w:color w:val="151515"/>
          <w:sz w:val="23.333333333333336"/>
          <w:szCs w:val="23.333333333333336"/>
          <w:vertAlign w:val="subscript"/>
          <w:rtl w:val="0"/>
        </w:rPr>
        <w:t xml:space="preserve">S</w:t>
      </w:r>
      <w:r w:rsidDel="00000000" w:rsidR="00000000" w:rsidRPr="00000000">
        <w:rPr>
          <w:rFonts w:ascii="Arial" w:cs="Arial" w:eastAsia="Arial" w:hAnsi="Arial"/>
          <w:color w:val="282828"/>
          <w:sz w:val="23.333333333333336"/>
          <w:szCs w:val="23.333333333333336"/>
          <w:vertAlign w:val="subscript"/>
          <w:rtl w:val="0"/>
        </w:rPr>
        <w:t xml:space="preserve">"</w:t>
      </w:r>
      <w:r w:rsidDel="00000000" w:rsidR="00000000" w:rsidRPr="00000000">
        <w:rPr>
          <w:rtl w:val="0"/>
        </w:rPr>
      </w:r>
    </w:p>
    <w:p w:rsidR="00000000" w:rsidDel="00000000" w:rsidP="00000000" w:rsidRDefault="00000000" w:rsidRPr="00000000" w14:paraId="00000C73">
      <w:pPr>
        <w:spacing w:before="15" w:line="480" w:lineRule="auto"/>
        <w:ind w:left="868" w:right="-73" w:firstLine="0"/>
        <w:jc w:val="left"/>
        <w:rPr>
          <w:rFonts w:ascii="Times New Roman" w:cs="Times New Roman" w:eastAsia="Times New Roman" w:hAnsi="Times New Roman"/>
          <w:sz w:val="9"/>
          <w:szCs w:val="9"/>
        </w:rPr>
      </w:pPr>
      <w:r w:rsidDel="00000000" w:rsidR="00000000" w:rsidRPr="00000000">
        <w:rPr>
          <w:rFonts w:ascii="Malgun Gothic" w:cs="Malgun Gothic" w:eastAsia="Malgun Gothic" w:hAnsi="Malgun Gothic"/>
          <w:color w:val="666666"/>
          <w:sz w:val="33.333333333333336"/>
          <w:szCs w:val="33.333333333333336"/>
          <w:vertAlign w:val="superscript"/>
          <w:rtl w:val="0"/>
        </w:rPr>
        <w:t xml:space="preserve">�</w:t>
      </w:r>
      <w:r w:rsidDel="00000000" w:rsidR="00000000" w:rsidRPr="00000000">
        <w:rPr>
          <w:rFonts w:ascii="Arial" w:cs="Arial" w:eastAsia="Arial" w:hAnsi="Arial"/>
          <w:color w:val="666666"/>
          <w:sz w:val="29"/>
          <w:szCs w:val="29"/>
          <w:vertAlign w:val="baseline"/>
          <w:rtl w:val="0"/>
        </w:rPr>
        <w:t xml:space="preserve">\     </w:t>
      </w:r>
      <w:r w:rsidDel="00000000" w:rsidR="00000000" w:rsidRPr="00000000">
        <w:rPr>
          <w:rFonts w:ascii="Times New Roman" w:cs="Times New Roman" w:eastAsia="Times New Roman" w:hAnsi="Times New Roman"/>
          <w:color w:val="565656"/>
          <w:sz w:val="15"/>
          <w:szCs w:val="15"/>
          <w:vertAlign w:val="superscript"/>
          <w:rtl w:val="0"/>
        </w:rPr>
        <w:t xml:space="preserve">-</w:t>
      </w:r>
      <w:r w:rsidDel="00000000" w:rsidR="00000000" w:rsidRPr="00000000">
        <w:rPr>
          <w:rtl w:val="0"/>
        </w:rPr>
      </w:r>
    </w:p>
    <w:p w:rsidR="00000000" w:rsidDel="00000000" w:rsidP="00000000" w:rsidRDefault="00000000" w:rsidRPr="00000000" w14:paraId="00000C74">
      <w:pPr>
        <w:spacing w:line="500" w:lineRule="auto"/>
        <w:jc w:val="left"/>
        <w:rPr>
          <w:rFonts w:ascii="Arial" w:cs="Arial" w:eastAsia="Arial" w:hAnsi="Arial"/>
          <w:sz w:val="38"/>
          <w:szCs w:val="38"/>
        </w:rPr>
        <w:sectPr>
          <w:type w:val="continuous"/>
          <w:pgSz w:h="20160" w:w="12240" w:orient="portrait"/>
          <w:pgMar w:bottom="280" w:top="280" w:left="1580" w:right="660" w:header="360" w:footer="360"/>
          <w:cols w:equalWidth="0" w:num="2">
            <w:col w:space="165" w:w="4917.5"/>
            <w:col w:space="0" w:w="4917.5"/>
          </w:cols>
        </w:sectPr>
      </w:pPr>
      <w:r w:rsidDel="00000000" w:rsidR="00000000" w:rsidRPr="00000000">
        <w:br w:type="column"/>
      </w:r>
      <w:r w:rsidDel="00000000" w:rsidR="00000000" w:rsidRPr="00000000">
        <w:rPr>
          <w:rFonts w:ascii="Arial" w:cs="Arial" w:eastAsia="Arial" w:hAnsi="Arial"/>
          <w:color w:val="565656"/>
          <w:sz w:val="32"/>
          <w:szCs w:val="32"/>
          <w:vertAlign w:val="baseline"/>
          <w:rtl w:val="0"/>
        </w:rPr>
        <w:t xml:space="preserve">,</w:t>
      </w:r>
      <w:r w:rsidDel="00000000" w:rsidR="00000000" w:rsidRPr="00000000">
        <w:rPr>
          <w:rFonts w:ascii="Arial" w:cs="Arial" w:eastAsia="Arial" w:hAnsi="Arial"/>
          <w:color w:val="666666"/>
          <w:sz w:val="63.333333333333336"/>
          <w:szCs w:val="63.333333333333336"/>
          <w:vertAlign w:val="superscript"/>
          <w:rtl w:val="0"/>
        </w:rPr>
        <w:t xml:space="preserve">"</w:t>
      </w:r>
      <w:r w:rsidDel="00000000" w:rsidR="00000000" w:rsidRPr="00000000">
        <w:rPr>
          <w:rFonts w:ascii="Arial" w:cs="Arial" w:eastAsia="Arial" w:hAnsi="Arial"/>
          <w:color w:val="565656"/>
          <w:sz w:val="32"/>
          <w:szCs w:val="32"/>
          <w:vertAlign w:val="baseline"/>
          <w:rtl w:val="0"/>
        </w:rPr>
        <w:t xml:space="preserve">;</w:t>
      </w:r>
      <w:r w:rsidDel="00000000" w:rsidR="00000000" w:rsidRPr="00000000">
        <w:rPr>
          <w:rFonts w:ascii="Arial" w:cs="Arial" w:eastAsia="Arial" w:hAnsi="Arial"/>
          <w:color w:val="666666"/>
          <w:sz w:val="63.333333333333336"/>
          <w:szCs w:val="63.333333333333336"/>
          <w:vertAlign w:val="superscript"/>
          <w:rtl w:val="0"/>
        </w:rPr>
        <w:t xml:space="preserve">'</w:t>
      </w:r>
      <w:r w:rsidDel="00000000" w:rsidR="00000000" w:rsidRPr="00000000">
        <w:rPr>
          <w:rtl w:val="0"/>
        </w:rPr>
      </w:r>
    </w:p>
    <w:p w:rsidR="00000000" w:rsidDel="00000000" w:rsidP="00000000" w:rsidRDefault="00000000" w:rsidRPr="00000000" w14:paraId="00000C75">
      <w:pPr>
        <w:spacing w:before="21" w:lineRule="auto"/>
        <w:ind w:left="1007" w:right="8177" w:firstLine="0"/>
        <w:jc w:val="center"/>
        <w:rPr>
          <w:rFonts w:ascii="Times New Roman" w:cs="Times New Roman" w:eastAsia="Times New Roman" w:hAnsi="Times New Roman"/>
          <w:sz w:val="8"/>
          <w:szCs w:val="8"/>
        </w:rPr>
      </w:pPr>
      <w:r w:rsidDel="00000000" w:rsidR="00000000" w:rsidRPr="00000000">
        <w:rPr>
          <w:rFonts w:ascii="Malgun Gothic" w:cs="Malgun Gothic" w:eastAsia="Malgun Gothic" w:hAnsi="Malgun Gothic"/>
          <w:color w:val="404040"/>
          <w:sz w:val="8"/>
          <w:szCs w:val="8"/>
          <w:rtl w:val="0"/>
        </w:rPr>
        <w:t xml:space="preserve">� </w:t>
      </w:r>
      <w:r w:rsidDel="00000000" w:rsidR="00000000" w:rsidRPr="00000000">
        <w:rPr>
          <w:rFonts w:ascii="Times New Roman" w:cs="Times New Roman" w:eastAsia="Times New Roman" w:hAnsi="Times New Roman"/>
          <w:b w:val="1"/>
          <w:color w:val="757575"/>
          <w:sz w:val="8"/>
          <w:szCs w:val="8"/>
          <w:rtl w:val="0"/>
        </w:rPr>
        <w:t xml:space="preserve">.</w:t>
      </w:r>
      <w:r w:rsidDel="00000000" w:rsidR="00000000" w:rsidRPr="00000000">
        <w:rPr>
          <w:rFonts w:ascii="Times New Roman" w:cs="Times New Roman" w:eastAsia="Times New Roman" w:hAnsi="Times New Roman"/>
          <w:b w:val="1"/>
          <w:color w:val="666666"/>
          <w:sz w:val="8"/>
          <w:szCs w:val="8"/>
          <w:rtl w:val="0"/>
        </w:rPr>
        <w:t xml:space="preserve">11</w:t>
      </w:r>
      <w:r w:rsidDel="00000000" w:rsidR="00000000" w:rsidRPr="00000000">
        <w:rPr>
          <w:rFonts w:ascii="Times New Roman" w:cs="Times New Roman" w:eastAsia="Times New Roman" w:hAnsi="Times New Roman"/>
          <w:b w:val="1"/>
          <w:color w:val="404040"/>
          <w:sz w:val="8"/>
          <w:szCs w:val="8"/>
          <w:rtl w:val="0"/>
        </w:rPr>
        <w:t xml:space="preserve">.     ,;,,,</w:t>
      </w:r>
      <w:r w:rsidDel="00000000" w:rsidR="00000000" w:rsidRPr="00000000">
        <w:rPr>
          <w:rtl w:val="0"/>
        </w:rPr>
      </w:r>
    </w:p>
    <w:p w:rsidR="00000000" w:rsidDel="00000000" w:rsidP="00000000" w:rsidRDefault="00000000" w:rsidRPr="00000000" w14:paraId="00000C76">
      <w:pPr>
        <w:spacing w:before="35" w:lineRule="auto"/>
        <w:ind w:left="294" w:right="7427" w:firstLine="0"/>
        <w:jc w:val="center"/>
        <w:rPr>
          <w:rFonts w:ascii="Arial" w:cs="Arial" w:eastAsia="Arial" w:hAnsi="Arial"/>
          <w:sz w:val="12"/>
          <w:szCs w:val="12"/>
        </w:rPr>
      </w:pPr>
      <w:r w:rsidDel="00000000" w:rsidR="00000000" w:rsidRPr="00000000">
        <w:rPr>
          <w:rFonts w:ascii="Arial" w:cs="Arial" w:eastAsia="Arial" w:hAnsi="Arial"/>
          <w:i w:val="1"/>
          <w:color w:val="666666"/>
          <w:sz w:val="8"/>
          <w:szCs w:val="8"/>
          <w:rtl w:val="0"/>
        </w:rPr>
        <w:t xml:space="preserve">f;Jf';</w:t>
      </w:r>
      <w:r w:rsidDel="00000000" w:rsidR="00000000" w:rsidRPr="00000000">
        <w:rPr>
          <w:rFonts w:ascii="Arial" w:cs="Arial" w:eastAsia="Arial" w:hAnsi="Arial"/>
          <w:i w:val="1"/>
          <w:color w:val="404040"/>
          <w:sz w:val="8"/>
          <w:szCs w:val="8"/>
          <w:rtl w:val="0"/>
        </w:rPr>
        <w:t xml:space="preserve">fl</w:t>
      </w:r>
      <w:r w:rsidDel="00000000" w:rsidR="00000000" w:rsidRPr="00000000">
        <w:rPr>
          <w:rFonts w:ascii="Arial" w:cs="Arial" w:eastAsia="Arial" w:hAnsi="Arial"/>
          <w:i w:val="1"/>
          <w:color w:val="282828"/>
          <w:sz w:val="8"/>
          <w:szCs w:val="8"/>
          <w:rtl w:val="0"/>
        </w:rPr>
        <w:t xml:space="preserve">,</w:t>
      </w:r>
      <w:r w:rsidDel="00000000" w:rsidR="00000000" w:rsidRPr="00000000">
        <w:rPr>
          <w:rFonts w:ascii="Arial" w:cs="Arial" w:eastAsia="Arial" w:hAnsi="Arial"/>
          <w:i w:val="1"/>
          <w:color w:val="404040"/>
          <w:sz w:val="8"/>
          <w:szCs w:val="8"/>
          <w:rtl w:val="0"/>
        </w:rPr>
        <w:t xml:space="preserve">•</w:t>
      </w:r>
      <w:r w:rsidDel="00000000" w:rsidR="00000000" w:rsidRPr="00000000">
        <w:rPr>
          <w:rFonts w:ascii="Arial" w:cs="Arial" w:eastAsia="Arial" w:hAnsi="Arial"/>
          <w:i w:val="1"/>
          <w:color w:val="282828"/>
          <w:sz w:val="8"/>
          <w:szCs w:val="8"/>
          <w:rtl w:val="0"/>
        </w:rPr>
        <w:t xml:space="preserve">1</w:t>
      </w:r>
      <w:r w:rsidDel="00000000" w:rsidR="00000000" w:rsidRPr="00000000">
        <w:rPr>
          <w:rFonts w:ascii="Arial" w:cs="Arial" w:eastAsia="Arial" w:hAnsi="Arial"/>
          <w:i w:val="1"/>
          <w:color w:val="151515"/>
          <w:sz w:val="8"/>
          <w:szCs w:val="8"/>
          <w:rtl w:val="0"/>
        </w:rPr>
        <w:t xml:space="preserve">"</w:t>
      </w:r>
      <w:r w:rsidDel="00000000" w:rsidR="00000000" w:rsidRPr="00000000">
        <w:rPr>
          <w:rFonts w:ascii="Arial" w:cs="Arial" w:eastAsia="Arial" w:hAnsi="Arial"/>
          <w:i w:val="1"/>
          <w:color w:val="404040"/>
          <w:sz w:val="8"/>
          <w:szCs w:val="8"/>
          <w:rtl w:val="0"/>
        </w:rPr>
        <w:t xml:space="preserve">¡1</w:t>
      </w:r>
      <w:r w:rsidDel="00000000" w:rsidR="00000000" w:rsidRPr="00000000">
        <w:rPr>
          <w:rFonts w:ascii="Arial" w:cs="Arial" w:eastAsia="Arial" w:hAnsi="Arial"/>
          <w:i w:val="1"/>
          <w:color w:val="666666"/>
          <w:sz w:val="8"/>
          <w:szCs w:val="8"/>
          <w:rtl w:val="0"/>
        </w:rPr>
        <w:t xml:space="preserve">c</w:t>
      </w:r>
      <w:r w:rsidDel="00000000" w:rsidR="00000000" w:rsidRPr="00000000">
        <w:rPr>
          <w:rFonts w:ascii="Arial" w:cs="Arial" w:eastAsia="Arial" w:hAnsi="Arial"/>
          <w:i w:val="1"/>
          <w:color w:val="404040"/>
          <w:sz w:val="8"/>
          <w:szCs w:val="8"/>
          <w:rtl w:val="0"/>
        </w:rPr>
        <w:t xml:space="preserve">{</w:t>
      </w:r>
      <w:r w:rsidDel="00000000" w:rsidR="00000000" w:rsidRPr="00000000">
        <w:rPr>
          <w:rFonts w:ascii="Arial" w:cs="Arial" w:eastAsia="Arial" w:hAnsi="Arial"/>
          <w:i w:val="1"/>
          <w:color w:val="565656"/>
          <w:sz w:val="8"/>
          <w:szCs w:val="8"/>
          <w:rtl w:val="0"/>
        </w:rPr>
        <w:t xml:space="preserve">(</w:t>
      </w:r>
      <w:r w:rsidDel="00000000" w:rsidR="00000000" w:rsidRPr="00000000">
        <w:rPr>
          <w:rFonts w:ascii="Arial" w:cs="Arial" w:eastAsia="Arial" w:hAnsi="Arial"/>
          <w:i w:val="1"/>
          <w:color w:val="404040"/>
          <w:sz w:val="8"/>
          <w:szCs w:val="8"/>
          <w:rtl w:val="0"/>
        </w:rPr>
        <w:t xml:space="preserve">1</w:t>
      </w:r>
      <w:r w:rsidDel="00000000" w:rsidR="00000000" w:rsidRPr="00000000">
        <w:rPr>
          <w:rFonts w:ascii="Arial" w:cs="Arial" w:eastAsia="Arial" w:hAnsi="Arial"/>
          <w:i w:val="1"/>
          <w:color w:val="aeaeae"/>
          <w:sz w:val="8"/>
          <w:szCs w:val="8"/>
          <w:rtl w:val="0"/>
        </w:rPr>
        <w:t xml:space="preserve">,  </w:t>
      </w:r>
      <w:r w:rsidDel="00000000" w:rsidR="00000000" w:rsidRPr="00000000">
        <w:rPr>
          <w:rFonts w:ascii="Times New Roman" w:cs="Times New Roman" w:eastAsia="Times New Roman" w:hAnsi="Times New Roman"/>
          <w:i w:val="1"/>
          <w:color w:val="404040"/>
          <w:sz w:val="14"/>
          <w:szCs w:val="14"/>
          <w:rtl w:val="0"/>
        </w:rPr>
        <w:t xml:space="preserve">(l</w:t>
      </w:r>
      <w:r w:rsidDel="00000000" w:rsidR="00000000" w:rsidRPr="00000000">
        <w:rPr>
          <w:rFonts w:ascii="Times New Roman" w:cs="Times New Roman" w:eastAsia="Times New Roman" w:hAnsi="Times New Roman"/>
          <w:i w:val="1"/>
          <w:color w:val="666666"/>
          <w:sz w:val="14"/>
          <w:szCs w:val="14"/>
          <w:rtl w:val="0"/>
        </w:rPr>
        <w:t xml:space="preserve">i:t  </w:t>
      </w:r>
      <w:r w:rsidDel="00000000" w:rsidR="00000000" w:rsidRPr="00000000">
        <w:rPr>
          <w:rFonts w:ascii="Arial" w:cs="Arial" w:eastAsia="Arial" w:hAnsi="Arial"/>
          <w:i w:val="1"/>
          <w:color w:val="666666"/>
          <w:sz w:val="18"/>
          <w:szCs w:val="18"/>
          <w:rtl w:val="0"/>
        </w:rPr>
        <w:t xml:space="preserve">!!lí;</w:t>
      </w:r>
      <w:r w:rsidDel="00000000" w:rsidR="00000000" w:rsidRPr="00000000">
        <w:rPr>
          <w:rFonts w:ascii="Arial" w:cs="Arial" w:eastAsia="Arial" w:hAnsi="Arial"/>
          <w:i w:val="1"/>
          <w:color w:val="282828"/>
          <w:sz w:val="18"/>
          <w:szCs w:val="18"/>
          <w:rtl w:val="0"/>
        </w:rPr>
        <w:t xml:space="preserve">,</w:t>
      </w:r>
      <w:r w:rsidDel="00000000" w:rsidR="00000000" w:rsidRPr="00000000">
        <w:rPr>
          <w:rFonts w:ascii="Arial" w:cs="Arial" w:eastAsia="Arial" w:hAnsi="Arial"/>
          <w:i w:val="1"/>
          <w:color w:val="404040"/>
          <w:sz w:val="18"/>
          <w:szCs w:val="18"/>
          <w:rtl w:val="0"/>
        </w:rPr>
        <w:t xml:space="preserve">u, </w:t>
      </w:r>
      <w:r w:rsidDel="00000000" w:rsidR="00000000" w:rsidRPr="00000000">
        <w:rPr>
          <w:rFonts w:ascii="Times New Roman" w:cs="Times New Roman" w:eastAsia="Times New Roman" w:hAnsi="Times New Roman"/>
          <w:i w:val="1"/>
          <w:color w:val="282828"/>
          <w:sz w:val="14"/>
          <w:szCs w:val="14"/>
          <w:rtl w:val="0"/>
        </w:rPr>
        <w:t xml:space="preserve">ri</w:t>
      </w:r>
      <w:r w:rsidDel="00000000" w:rsidR="00000000" w:rsidRPr="00000000">
        <w:rPr>
          <w:rFonts w:ascii="Times New Roman" w:cs="Times New Roman" w:eastAsia="Times New Roman" w:hAnsi="Times New Roman"/>
          <w:i w:val="1"/>
          <w:color w:val="666666"/>
          <w:sz w:val="14"/>
          <w:szCs w:val="14"/>
          <w:rtl w:val="0"/>
        </w:rPr>
        <w:t xml:space="preserve">e</w:t>
      </w:r>
      <w:r w:rsidDel="00000000" w:rsidR="00000000" w:rsidRPr="00000000">
        <w:rPr>
          <w:rFonts w:ascii="Times New Roman" w:cs="Times New Roman" w:eastAsia="Times New Roman" w:hAnsi="Times New Roman"/>
          <w:i w:val="1"/>
          <w:color w:val="282828"/>
          <w:sz w:val="14"/>
          <w:szCs w:val="14"/>
          <w:rtl w:val="0"/>
        </w:rPr>
        <w:t xml:space="preserve">l </w:t>
      </w:r>
      <w:r w:rsidDel="00000000" w:rsidR="00000000" w:rsidRPr="00000000">
        <w:rPr>
          <w:rFonts w:ascii="Arial" w:cs="Arial" w:eastAsia="Arial" w:hAnsi="Arial"/>
          <w:i w:val="1"/>
          <w:color w:val="565656"/>
          <w:sz w:val="12"/>
          <w:szCs w:val="12"/>
          <w:rtl w:val="0"/>
        </w:rPr>
        <w:t xml:space="preserve">;gr,;'fjfJ</w:t>
      </w:r>
      <w:r w:rsidDel="00000000" w:rsidR="00000000" w:rsidRPr="00000000">
        <w:rPr>
          <w:rFonts w:ascii="Arial" w:cs="Arial" w:eastAsia="Arial" w:hAnsi="Arial"/>
          <w:i w:val="1"/>
          <w:color w:val="151515"/>
          <w:sz w:val="12"/>
          <w:szCs w:val="12"/>
          <w:rtl w:val="0"/>
        </w:rPr>
        <w:t xml:space="preserve">•</w:t>
      </w:r>
      <w:r w:rsidDel="00000000" w:rsidR="00000000" w:rsidRPr="00000000">
        <w:rPr>
          <w:rtl w:val="0"/>
        </w:rPr>
      </w:r>
    </w:p>
    <w:p w:rsidR="00000000" w:rsidDel="00000000" w:rsidP="00000000" w:rsidRDefault="00000000" w:rsidRPr="00000000" w14:paraId="00000C77">
      <w:pPr>
        <w:spacing w:before="52" w:line="200" w:lineRule="auto"/>
        <w:ind w:left="78" w:right="7183" w:firstLine="0"/>
        <w:jc w:val="center"/>
        <w:rPr>
          <w:rFonts w:ascii="Arial" w:cs="Arial" w:eastAsia="Arial" w:hAnsi="Arial"/>
          <w:sz w:val="18"/>
          <w:szCs w:val="18"/>
        </w:rPr>
        <w:sectPr>
          <w:type w:val="continuous"/>
          <w:pgSz w:h="20160" w:w="12240" w:orient="portrait"/>
          <w:pgMar w:bottom="280" w:top="280" w:left="1580" w:right="660" w:header="360" w:footer="360"/>
        </w:sectPr>
      </w:pPr>
      <w:r w:rsidDel="00000000" w:rsidR="00000000" w:rsidRPr="00000000">
        <w:rPr>
          <w:rFonts w:ascii="Times New Roman" w:cs="Times New Roman" w:eastAsia="Times New Roman" w:hAnsi="Times New Roman"/>
          <w:i w:val="1"/>
          <w:color w:val="666666"/>
          <w:sz w:val="14"/>
          <w:szCs w:val="14"/>
          <w:vertAlign w:val="baseline"/>
          <w:rtl w:val="0"/>
        </w:rPr>
        <w:t xml:space="preserve">%</w:t>
      </w:r>
      <w:r w:rsidDel="00000000" w:rsidR="00000000" w:rsidRPr="00000000">
        <w:rPr>
          <w:rFonts w:ascii="Times New Roman" w:cs="Times New Roman" w:eastAsia="Times New Roman" w:hAnsi="Times New Roman"/>
          <w:i w:val="1"/>
          <w:color w:val="282828"/>
          <w:sz w:val="14"/>
          <w:szCs w:val="14"/>
          <w:vertAlign w:val="baseline"/>
          <w:rtl w:val="0"/>
        </w:rPr>
        <w:t xml:space="preserve">1</w:t>
      </w:r>
      <w:r w:rsidDel="00000000" w:rsidR="00000000" w:rsidRPr="00000000">
        <w:rPr>
          <w:rFonts w:ascii="Times New Roman" w:cs="Times New Roman" w:eastAsia="Times New Roman" w:hAnsi="Times New Roman"/>
          <w:i w:val="1"/>
          <w:color w:val="565656"/>
          <w:sz w:val="14"/>
          <w:szCs w:val="14"/>
          <w:vertAlign w:val="baseline"/>
          <w:rtl w:val="0"/>
        </w:rPr>
        <w:t xml:space="preserve">d</w:t>
      </w:r>
      <w:r w:rsidDel="00000000" w:rsidR="00000000" w:rsidRPr="00000000">
        <w:rPr>
          <w:rFonts w:ascii="Times New Roman" w:cs="Times New Roman" w:eastAsia="Times New Roman" w:hAnsi="Times New Roman"/>
          <w:i w:val="1"/>
          <w:color w:val="282828"/>
          <w:sz w:val="14"/>
          <w:szCs w:val="14"/>
          <w:vertAlign w:val="baseline"/>
          <w:rtl w:val="0"/>
        </w:rPr>
        <w:t xml:space="preserve">rti</w:t>
      </w:r>
      <w:r w:rsidDel="00000000" w:rsidR="00000000" w:rsidRPr="00000000">
        <w:rPr>
          <w:rFonts w:ascii="Times New Roman" w:cs="Times New Roman" w:eastAsia="Times New Roman" w:hAnsi="Times New Roman"/>
          <w:i w:val="1"/>
          <w:color w:val="404040"/>
          <w:sz w:val="14"/>
          <w:szCs w:val="14"/>
          <w:vertAlign w:val="baseline"/>
          <w:rtl w:val="0"/>
        </w:rPr>
        <w:t xml:space="preserve">1</w:t>
      </w:r>
      <w:r w:rsidDel="00000000" w:rsidR="00000000" w:rsidRPr="00000000">
        <w:rPr>
          <w:rFonts w:ascii="Times New Roman" w:cs="Times New Roman" w:eastAsia="Times New Roman" w:hAnsi="Times New Roman"/>
          <w:i w:val="1"/>
          <w:color w:val="282828"/>
          <w:sz w:val="14"/>
          <w:szCs w:val="14"/>
          <w:vertAlign w:val="baseline"/>
          <w:rtl w:val="0"/>
        </w:rPr>
        <w:t xml:space="preserve">/</w:t>
      </w:r>
      <w:r w:rsidDel="00000000" w:rsidR="00000000" w:rsidRPr="00000000">
        <w:rPr>
          <w:rFonts w:ascii="Times New Roman" w:cs="Times New Roman" w:eastAsia="Times New Roman" w:hAnsi="Times New Roman"/>
          <w:i w:val="1"/>
          <w:color w:val="404040"/>
          <w:sz w:val="14"/>
          <w:szCs w:val="14"/>
          <w:vertAlign w:val="baseline"/>
          <w:rtl w:val="0"/>
        </w:rPr>
        <w:t xml:space="preserve">a  </w:t>
      </w:r>
      <w:r w:rsidDel="00000000" w:rsidR="00000000" w:rsidRPr="00000000">
        <w:rPr>
          <w:rFonts w:ascii="Arial" w:cs="Arial" w:eastAsia="Arial" w:hAnsi="Arial"/>
          <w:i w:val="1"/>
          <w:color w:val="666666"/>
          <w:sz w:val="7"/>
          <w:szCs w:val="7"/>
          <w:vertAlign w:val="baseline"/>
          <w:rtl w:val="0"/>
        </w:rPr>
        <w:t xml:space="preserve">,:t  </w:t>
      </w:r>
      <w:r w:rsidDel="00000000" w:rsidR="00000000" w:rsidRPr="00000000">
        <w:rPr>
          <w:rFonts w:ascii="Times New Roman" w:cs="Times New Roman" w:eastAsia="Times New Roman" w:hAnsi="Times New Roman"/>
          <w:i w:val="1"/>
          <w:color w:val="565656"/>
          <w:sz w:val="14"/>
          <w:szCs w:val="14"/>
          <w:vertAlign w:val="baseline"/>
          <w:rtl w:val="0"/>
        </w:rPr>
        <w:t xml:space="preserve">...Yj¡(</w:t>
      </w:r>
      <w:r w:rsidDel="00000000" w:rsidR="00000000" w:rsidRPr="00000000">
        <w:rPr>
          <w:rFonts w:ascii="Times New Roman" w:cs="Times New Roman" w:eastAsia="Times New Roman" w:hAnsi="Times New Roman"/>
          <w:i w:val="1"/>
          <w:color w:val="404040"/>
          <w:sz w:val="14"/>
          <w:szCs w:val="14"/>
          <w:vertAlign w:val="baseline"/>
          <w:rtl w:val="0"/>
        </w:rPr>
        <w:t xml:space="preserve">l</w:t>
      </w:r>
      <w:r w:rsidDel="00000000" w:rsidR="00000000" w:rsidRPr="00000000">
        <w:rPr>
          <w:rFonts w:ascii="Times New Roman" w:cs="Times New Roman" w:eastAsia="Times New Roman" w:hAnsi="Times New Roman"/>
          <w:i w:val="1"/>
          <w:color w:val="282828"/>
          <w:sz w:val="14"/>
          <w:szCs w:val="14"/>
          <w:vertAlign w:val="baseline"/>
          <w:rtl w:val="0"/>
        </w:rPr>
        <w:t xml:space="preserve">,</w:t>
      </w:r>
      <w:r w:rsidDel="00000000" w:rsidR="00000000" w:rsidRPr="00000000">
        <w:rPr>
          <w:rFonts w:ascii="Times New Roman" w:cs="Times New Roman" w:eastAsia="Times New Roman" w:hAnsi="Times New Roman"/>
          <w:i w:val="1"/>
          <w:color w:val="565656"/>
          <w:sz w:val="14"/>
          <w:szCs w:val="14"/>
          <w:vertAlign w:val="baseline"/>
          <w:rtl w:val="0"/>
        </w:rPr>
        <w:t xml:space="preserve">J  </w:t>
      </w:r>
      <w:r w:rsidDel="00000000" w:rsidR="00000000" w:rsidRPr="00000000">
        <w:rPr>
          <w:rFonts w:ascii="Times New Roman" w:cs="Times New Roman" w:eastAsia="Times New Roman" w:hAnsi="Times New Roman"/>
          <w:i w:val="1"/>
          <w:color w:val="404040"/>
          <w:sz w:val="14"/>
          <w:szCs w:val="14"/>
          <w:vertAlign w:val="baseline"/>
          <w:rtl w:val="0"/>
        </w:rPr>
        <w:t xml:space="preserve">r</w:t>
      </w:r>
      <w:r w:rsidDel="00000000" w:rsidR="00000000" w:rsidRPr="00000000">
        <w:rPr>
          <w:rFonts w:ascii="Times New Roman" w:cs="Times New Roman" w:eastAsia="Times New Roman" w:hAnsi="Times New Roman"/>
          <w:i w:val="1"/>
          <w:color w:val="282828"/>
          <w:sz w:val="14"/>
          <w:szCs w:val="14"/>
          <w:vertAlign w:val="baseline"/>
          <w:rtl w:val="0"/>
        </w:rPr>
        <w:t xml:space="preserve">i</w:t>
      </w:r>
      <w:r w:rsidDel="00000000" w:rsidR="00000000" w:rsidRPr="00000000">
        <w:rPr>
          <w:rFonts w:ascii="Times New Roman" w:cs="Times New Roman" w:eastAsia="Times New Roman" w:hAnsi="Times New Roman"/>
          <w:i w:val="1"/>
          <w:color w:val="565656"/>
          <w:sz w:val="14"/>
          <w:szCs w:val="14"/>
          <w:vertAlign w:val="baseline"/>
          <w:rtl w:val="0"/>
        </w:rPr>
        <w:t xml:space="preserve">e</w:t>
      </w:r>
      <w:r w:rsidDel="00000000" w:rsidR="00000000" w:rsidRPr="00000000">
        <w:rPr>
          <w:rFonts w:ascii="Times New Roman" w:cs="Times New Roman" w:eastAsia="Times New Roman" w:hAnsi="Times New Roman"/>
          <w:i w:val="1"/>
          <w:color w:val="282828"/>
          <w:sz w:val="14"/>
          <w:szCs w:val="14"/>
          <w:vertAlign w:val="baseline"/>
          <w:rtl w:val="0"/>
        </w:rPr>
        <w:t xml:space="preserve">l </w:t>
      </w:r>
      <w:r w:rsidDel="00000000" w:rsidR="00000000" w:rsidRPr="00000000">
        <w:rPr>
          <w:rFonts w:ascii="Times New Roman" w:cs="Times New Roman" w:eastAsia="Times New Roman" w:hAnsi="Times New Roman"/>
          <w:i w:val="1"/>
          <w:color w:val="565656"/>
          <w:sz w:val="14"/>
          <w:szCs w:val="14"/>
          <w:vertAlign w:val="baseline"/>
          <w:rtl w:val="0"/>
        </w:rPr>
        <w:t xml:space="preserve">%í</w:t>
      </w:r>
      <w:r w:rsidDel="00000000" w:rsidR="00000000" w:rsidRPr="00000000">
        <w:rPr>
          <w:rFonts w:ascii="Times New Roman" w:cs="Times New Roman" w:eastAsia="Times New Roman" w:hAnsi="Times New Roman"/>
          <w:i w:val="1"/>
          <w:color w:val="404040"/>
          <w:sz w:val="14"/>
          <w:szCs w:val="14"/>
          <w:vertAlign w:val="baseline"/>
          <w:rtl w:val="0"/>
        </w:rPr>
        <w:t xml:space="preserve">d</w:t>
      </w:r>
      <w:r w:rsidDel="00000000" w:rsidR="00000000" w:rsidRPr="00000000">
        <w:rPr>
          <w:rFonts w:ascii="Times New Roman" w:cs="Times New Roman" w:eastAsia="Times New Roman" w:hAnsi="Times New Roman"/>
          <w:i w:val="1"/>
          <w:color w:val="282828"/>
          <w:sz w:val="14"/>
          <w:szCs w:val="14"/>
          <w:vertAlign w:val="baseline"/>
          <w:rtl w:val="0"/>
        </w:rPr>
        <w:t xml:space="preserve">1</w:t>
      </w:r>
      <w:r w:rsidDel="00000000" w:rsidR="00000000" w:rsidRPr="00000000">
        <w:rPr>
          <w:rFonts w:ascii="Times New Roman" w:cs="Times New Roman" w:eastAsia="Times New Roman" w:hAnsi="Times New Roman"/>
          <w:i w:val="1"/>
          <w:color w:val="404040"/>
          <w:sz w:val="14"/>
          <w:szCs w:val="14"/>
          <w:vertAlign w:val="baseline"/>
          <w:rtl w:val="0"/>
        </w:rPr>
        <w:t xml:space="preserve">11</w:t>
      </w:r>
      <w:r w:rsidDel="00000000" w:rsidR="00000000" w:rsidRPr="00000000">
        <w:rPr>
          <w:rFonts w:ascii="Times New Roman" w:cs="Times New Roman" w:eastAsia="Times New Roman" w:hAnsi="Times New Roman"/>
          <w:i w:val="1"/>
          <w:color w:val="282828"/>
          <w:sz w:val="14"/>
          <w:szCs w:val="14"/>
          <w:vertAlign w:val="baseline"/>
          <w:rtl w:val="0"/>
        </w:rPr>
        <w:t xml:space="preserve">;</w:t>
      </w:r>
      <w:r w:rsidDel="00000000" w:rsidR="00000000" w:rsidRPr="00000000">
        <w:rPr>
          <w:rFonts w:ascii="Times New Roman" w:cs="Times New Roman" w:eastAsia="Times New Roman" w:hAnsi="Times New Roman"/>
          <w:i w:val="1"/>
          <w:color w:val="666666"/>
          <w:sz w:val="14"/>
          <w:szCs w:val="14"/>
          <w:vertAlign w:val="baseline"/>
          <w:rtl w:val="0"/>
        </w:rPr>
        <w:t xml:space="preserve">e</w:t>
      </w:r>
      <w:r w:rsidDel="00000000" w:rsidR="00000000" w:rsidRPr="00000000">
        <w:rPr>
          <w:rFonts w:ascii="Times New Roman" w:cs="Times New Roman" w:eastAsia="Times New Roman" w:hAnsi="Times New Roman"/>
          <w:i w:val="1"/>
          <w:color w:val="565656"/>
          <w:sz w:val="14"/>
          <w:szCs w:val="14"/>
          <w:vertAlign w:val="baseline"/>
          <w:rtl w:val="0"/>
        </w:rPr>
        <w:t xml:space="preserve">(i  </w:t>
      </w:r>
      <w:r w:rsidDel="00000000" w:rsidR="00000000" w:rsidRPr="00000000">
        <w:rPr>
          <w:rFonts w:ascii="Arial" w:cs="Arial" w:eastAsia="Arial" w:hAnsi="Arial"/>
          <w:i w:val="1"/>
          <w:color w:val="565656"/>
          <w:sz w:val="18"/>
          <w:szCs w:val="18"/>
          <w:vertAlign w:val="baseline"/>
          <w:rtl w:val="0"/>
        </w:rPr>
        <w:t xml:space="preserve">t¡j/,</w:t>
      </w:r>
      <w:r w:rsidDel="00000000" w:rsidR="00000000" w:rsidRPr="00000000">
        <w:rPr>
          <w:rFonts w:ascii="Arial" w:cs="Arial" w:eastAsia="Arial" w:hAnsi="Arial"/>
          <w:i w:val="1"/>
          <w:color w:val="282828"/>
          <w:sz w:val="18"/>
          <w:szCs w:val="18"/>
          <w:vertAlign w:val="baseline"/>
          <w:rtl w:val="0"/>
        </w:rPr>
        <w:t xml:space="preserve">,,</w:t>
      </w:r>
      <w:r w:rsidDel="00000000" w:rsidR="00000000" w:rsidRPr="00000000">
        <w:rPr>
          <w:rtl w:val="0"/>
        </w:rPr>
      </w:r>
    </w:p>
    <w:p w:rsidR="00000000" w:rsidDel="00000000" w:rsidP="00000000" w:rsidRDefault="00000000" w:rsidRPr="00000000" w14:paraId="00000C78">
      <w:pPr>
        <w:spacing w:line="480" w:lineRule="auto"/>
        <w:ind w:left="674" w:right="-92" w:firstLine="0"/>
        <w:jc w:val="left"/>
        <w:rPr>
          <w:rFonts w:ascii="Arial" w:cs="Arial" w:eastAsia="Arial" w:hAnsi="Arial"/>
          <w:sz w:val="48"/>
          <w:szCs w:val="48"/>
        </w:rPr>
      </w:pPr>
      <w:r w:rsidDel="00000000" w:rsidR="00000000" w:rsidRPr="00000000">
        <w:rPr>
          <w:rFonts w:ascii="Times New Roman" w:cs="Times New Roman" w:eastAsia="Times New Roman" w:hAnsi="Times New Roman"/>
          <w:i w:val="1"/>
          <w:color w:val="666666"/>
          <w:sz w:val="21.666666666666668"/>
          <w:szCs w:val="21.666666666666668"/>
          <w:vertAlign w:val="superscript"/>
          <w:rtl w:val="0"/>
        </w:rPr>
        <w:t xml:space="preserve">{j'{:,</w:t>
      </w:r>
      <w:r w:rsidDel="00000000" w:rsidR="00000000" w:rsidRPr="00000000">
        <w:rPr>
          <w:rFonts w:ascii="Times New Roman" w:cs="Times New Roman" w:eastAsia="Times New Roman" w:hAnsi="Times New Roman"/>
          <w:i w:val="1"/>
          <w:color w:val="404040"/>
          <w:sz w:val="21.666666666666668"/>
          <w:szCs w:val="21.666666666666668"/>
          <w:vertAlign w:val="superscript"/>
          <w:rtl w:val="0"/>
        </w:rPr>
        <w:t xml:space="preserve">f</w:t>
      </w:r>
      <w:r w:rsidDel="00000000" w:rsidR="00000000" w:rsidRPr="00000000">
        <w:rPr>
          <w:rFonts w:ascii="Times New Roman" w:cs="Times New Roman" w:eastAsia="Times New Roman" w:hAnsi="Times New Roman"/>
          <w:i w:val="1"/>
          <w:color w:val="282828"/>
          <w:sz w:val="21.666666666666668"/>
          <w:szCs w:val="21.666666666666668"/>
          <w:vertAlign w:val="superscript"/>
          <w:rtl w:val="0"/>
        </w:rPr>
        <w:t xml:space="preserve">t</w:t>
      </w:r>
      <w:r w:rsidDel="00000000" w:rsidR="00000000" w:rsidRPr="00000000">
        <w:rPr>
          <w:rFonts w:ascii="Times New Roman" w:cs="Times New Roman" w:eastAsia="Times New Roman" w:hAnsi="Times New Roman"/>
          <w:i w:val="1"/>
          <w:color w:val="404040"/>
          <w:sz w:val="21.666666666666668"/>
          <w:szCs w:val="21.666666666666668"/>
          <w:vertAlign w:val="superscript"/>
          <w:rtl w:val="0"/>
        </w:rPr>
        <w:t xml:space="preserve">fb</w:t>
      </w:r>
      <w:r w:rsidDel="00000000" w:rsidR="00000000" w:rsidRPr="00000000">
        <w:rPr>
          <w:rFonts w:ascii="Times New Roman" w:cs="Times New Roman" w:eastAsia="Times New Roman" w:hAnsi="Times New Roman"/>
          <w:i w:val="1"/>
          <w:color w:val="282828"/>
          <w:sz w:val="21.666666666666668"/>
          <w:szCs w:val="21.666666666666668"/>
          <w:vertAlign w:val="superscript"/>
          <w:rtl w:val="0"/>
        </w:rPr>
        <w:t xml:space="preserve">/1</w:t>
      </w:r>
      <w:r w:rsidDel="00000000" w:rsidR="00000000" w:rsidRPr="00000000">
        <w:rPr>
          <w:rFonts w:ascii="Times New Roman" w:cs="Times New Roman" w:eastAsia="Times New Roman" w:hAnsi="Times New Roman"/>
          <w:i w:val="1"/>
          <w:color w:val="666666"/>
          <w:sz w:val="21.666666666666668"/>
          <w:szCs w:val="21.666666666666668"/>
          <w:vertAlign w:val="superscript"/>
          <w:rtl w:val="0"/>
        </w:rPr>
        <w:t xml:space="preserve">11</w:t>
      </w:r>
      <w:r w:rsidDel="00000000" w:rsidR="00000000" w:rsidRPr="00000000">
        <w:rPr>
          <w:rFonts w:ascii="Times New Roman" w:cs="Times New Roman" w:eastAsia="Times New Roman" w:hAnsi="Times New Roman"/>
          <w:i w:val="1"/>
          <w:color w:val="565656"/>
          <w:sz w:val="21.666666666666668"/>
          <w:szCs w:val="21.666666666666668"/>
          <w:vertAlign w:val="superscript"/>
          <w:rtl w:val="0"/>
        </w:rPr>
        <w:t xml:space="preserve">«</w:t>
      </w:r>
      <w:r w:rsidDel="00000000" w:rsidR="00000000" w:rsidRPr="00000000">
        <w:rPr>
          <w:rFonts w:ascii="Arial" w:cs="Arial" w:eastAsia="Arial" w:hAnsi="Arial"/>
          <w:color w:val="282828"/>
          <w:sz w:val="48"/>
          <w:szCs w:val="48"/>
          <w:vertAlign w:val="baseline"/>
          <w:rtl w:val="0"/>
        </w:rPr>
        <w:t xml:space="preserve">.</w:t>
      </w:r>
      <w:r w:rsidDel="00000000" w:rsidR="00000000" w:rsidRPr="00000000">
        <w:rPr>
          <w:rFonts w:ascii="Arial" w:cs="Arial" w:eastAsia="Arial" w:hAnsi="Arial"/>
          <w:color w:val="151515"/>
          <w:sz w:val="48"/>
          <w:szCs w:val="48"/>
          <w:vertAlign w:val="baseline"/>
          <w:rtl w:val="0"/>
        </w:rPr>
        <w:t xml:space="preserve">.</w:t>
      </w:r>
      <w:r w:rsidDel="00000000" w:rsidR="00000000" w:rsidRPr="00000000">
        <w:rPr>
          <w:rFonts w:ascii="Times New Roman" w:cs="Times New Roman" w:eastAsia="Times New Roman" w:hAnsi="Times New Roman"/>
          <w:i w:val="1"/>
          <w:color w:val="666666"/>
          <w:sz w:val="21.666666666666668"/>
          <w:szCs w:val="21.666666666666668"/>
          <w:vertAlign w:val="superscript"/>
          <w:rtl w:val="0"/>
        </w:rPr>
        <w:t xml:space="preserve">%</w:t>
      </w:r>
      <w:r w:rsidDel="00000000" w:rsidR="00000000" w:rsidRPr="00000000">
        <w:rPr>
          <w:rFonts w:ascii="Arial" w:cs="Arial" w:eastAsia="Arial" w:hAnsi="Arial"/>
          <w:color w:val="151515"/>
          <w:sz w:val="48"/>
          <w:szCs w:val="48"/>
          <w:vertAlign w:val="baseline"/>
          <w:rtl w:val="0"/>
        </w:rPr>
        <w:t xml:space="preserve">.</w:t>
      </w:r>
      <w:r w:rsidDel="00000000" w:rsidR="00000000" w:rsidRPr="00000000">
        <w:rPr>
          <w:rtl w:val="0"/>
        </w:rPr>
      </w:r>
    </w:p>
    <w:p w:rsidR="00000000" w:rsidDel="00000000" w:rsidP="00000000" w:rsidRDefault="00000000" w:rsidRPr="00000000" w14:paraId="00000C79">
      <w:pPr>
        <w:spacing w:before="7" w:line="100" w:lineRule="auto"/>
        <w:jc w:val="left"/>
        <w:rPr>
          <w:sz w:val="11"/>
          <w:szCs w:val="11"/>
        </w:rPr>
      </w:pPr>
      <w:r w:rsidDel="00000000" w:rsidR="00000000" w:rsidRPr="00000000">
        <w:br w:type="column"/>
      </w:r>
      <w:r w:rsidDel="00000000" w:rsidR="00000000" w:rsidRPr="00000000">
        <w:rPr>
          <w:rtl w:val="0"/>
        </w:rPr>
      </w:r>
    </w:p>
    <w:p w:rsidR="00000000" w:rsidDel="00000000" w:rsidP="00000000" w:rsidRDefault="00000000" w:rsidRPr="00000000" w14:paraId="00000C7A">
      <w:pPr>
        <w:jc w:val="left"/>
        <w:rPr>
          <w:rFonts w:ascii="Times New Roman" w:cs="Times New Roman" w:eastAsia="Times New Roman" w:hAnsi="Times New Roman"/>
          <w:sz w:val="13"/>
          <w:szCs w:val="13"/>
        </w:rPr>
        <w:sectPr>
          <w:type w:val="continuous"/>
          <w:pgSz w:h="20160" w:w="12240" w:orient="portrait"/>
          <w:pgMar w:bottom="280" w:top="280" w:left="1580" w:right="660" w:header="360" w:footer="360"/>
          <w:cols w:equalWidth="0" w:num="2">
            <w:col w:space="194" w:w="4903"/>
            <w:col w:space="0" w:w="4903"/>
          </w:cols>
        </w:sectPr>
      </w:pPr>
      <w:r w:rsidDel="00000000" w:rsidR="00000000" w:rsidRPr="00000000">
        <w:rPr>
          <w:rFonts w:ascii="Times New Roman" w:cs="Times New Roman" w:eastAsia="Times New Roman" w:hAnsi="Times New Roman"/>
          <w:i w:val="1"/>
          <w:color w:val="404040"/>
          <w:sz w:val="13"/>
          <w:szCs w:val="13"/>
          <w:rtl w:val="0"/>
        </w:rPr>
        <w:t xml:space="preserve">.7</w:t>
      </w:r>
      <w:r w:rsidDel="00000000" w:rsidR="00000000" w:rsidRPr="00000000">
        <w:rPr>
          <w:rFonts w:ascii="Times New Roman" w:cs="Times New Roman" w:eastAsia="Times New Roman" w:hAnsi="Times New Roman"/>
          <w:i w:val="1"/>
          <w:color w:val="666666"/>
          <w:sz w:val="13"/>
          <w:szCs w:val="13"/>
          <w:rtl w:val="0"/>
        </w:rPr>
        <w:t xml:space="preserve">e</w:t>
      </w:r>
      <w:r w:rsidDel="00000000" w:rsidR="00000000" w:rsidRPr="00000000">
        <w:rPr>
          <w:rFonts w:ascii="Times New Roman" w:cs="Times New Roman" w:eastAsia="Times New Roman" w:hAnsi="Times New Roman"/>
          <w:i w:val="1"/>
          <w:color w:val="404040"/>
          <w:sz w:val="13"/>
          <w:szCs w:val="13"/>
          <w:rtl w:val="0"/>
        </w:rPr>
        <w:t xml:space="preserve">1</w:t>
      </w:r>
      <w:r w:rsidDel="00000000" w:rsidR="00000000" w:rsidRPr="00000000">
        <w:rPr>
          <w:rFonts w:ascii="Times New Roman" w:cs="Times New Roman" w:eastAsia="Times New Roman" w:hAnsi="Times New Roman"/>
          <w:i w:val="1"/>
          <w:color w:val="282828"/>
          <w:sz w:val="13"/>
          <w:szCs w:val="13"/>
          <w:rtl w:val="0"/>
        </w:rPr>
        <w:t xml:space="preserve">1ll</w:t>
      </w:r>
      <w:r w:rsidDel="00000000" w:rsidR="00000000" w:rsidRPr="00000000">
        <w:rPr>
          <w:rFonts w:ascii="Times New Roman" w:cs="Times New Roman" w:eastAsia="Times New Roman" w:hAnsi="Times New Roman"/>
          <w:i w:val="1"/>
          <w:color w:val="404040"/>
          <w:sz w:val="13"/>
          <w:szCs w:val="13"/>
          <w:rtl w:val="0"/>
        </w:rPr>
        <w:t xml:space="preserve">1u</w:t>
      </w:r>
      <w:r w:rsidDel="00000000" w:rsidR="00000000" w:rsidRPr="00000000">
        <w:rPr>
          <w:rFonts w:ascii="Times New Roman" w:cs="Times New Roman" w:eastAsia="Times New Roman" w:hAnsi="Times New Roman"/>
          <w:i w:val="1"/>
          <w:color w:val="282828"/>
          <w:sz w:val="13"/>
          <w:szCs w:val="13"/>
          <w:rtl w:val="0"/>
        </w:rPr>
        <w:t xml:space="preserve">1</w:t>
      </w:r>
      <w:r w:rsidDel="00000000" w:rsidR="00000000" w:rsidRPr="00000000">
        <w:rPr>
          <w:rtl w:val="0"/>
        </w:rPr>
      </w:r>
    </w:p>
    <w:p w:rsidR="00000000" w:rsidDel="00000000" w:rsidP="00000000" w:rsidRDefault="00000000" w:rsidRPr="00000000" w14:paraId="00000C7B">
      <w:pPr>
        <w:spacing w:before="48" w:lineRule="auto"/>
        <w:ind w:left="141" w:right="7248" w:firstLine="0"/>
        <w:jc w:val="both"/>
        <w:rPr>
          <w:rFonts w:ascii="Arial" w:cs="Arial" w:eastAsia="Arial" w:hAnsi="Arial"/>
          <w:sz w:val="12"/>
          <w:szCs w:val="12"/>
        </w:rPr>
      </w:pPr>
      <w:r w:rsidDel="00000000" w:rsidR="00000000" w:rsidRPr="00000000">
        <w:rPr>
          <w:rFonts w:ascii="Arial" w:cs="Arial" w:eastAsia="Arial" w:hAnsi="Arial"/>
          <w:i w:val="1"/>
          <w:color w:val="151515"/>
          <w:sz w:val="12"/>
          <w:szCs w:val="12"/>
          <w:rtl w:val="0"/>
        </w:rPr>
        <w:t xml:space="preserve">MINIS</w:t>
      </w:r>
      <w:r w:rsidDel="00000000" w:rsidR="00000000" w:rsidRPr="00000000">
        <w:rPr>
          <w:rFonts w:ascii="Arial" w:cs="Arial" w:eastAsia="Arial" w:hAnsi="Arial"/>
          <w:i w:val="1"/>
          <w:color w:val="282828"/>
          <w:sz w:val="12"/>
          <w:szCs w:val="12"/>
          <w:rtl w:val="0"/>
        </w:rPr>
        <w:t xml:space="preserve">TE</w:t>
      </w:r>
      <w:r w:rsidDel="00000000" w:rsidR="00000000" w:rsidRPr="00000000">
        <w:rPr>
          <w:rFonts w:ascii="Arial" w:cs="Arial" w:eastAsia="Arial" w:hAnsi="Arial"/>
          <w:i w:val="1"/>
          <w:color w:val="151515"/>
          <w:sz w:val="12"/>
          <w:szCs w:val="12"/>
          <w:rtl w:val="0"/>
        </w:rPr>
        <w:t xml:space="preserve">RIO  </w:t>
      </w:r>
      <w:r w:rsidDel="00000000" w:rsidR="00000000" w:rsidRPr="00000000">
        <w:rPr>
          <w:rFonts w:ascii="Arial" w:cs="Arial" w:eastAsia="Arial" w:hAnsi="Arial"/>
          <w:i w:val="1"/>
          <w:color w:val="282828"/>
          <w:sz w:val="12"/>
          <w:szCs w:val="12"/>
          <w:rtl w:val="0"/>
        </w:rPr>
        <w:t xml:space="preserve">DE  </w:t>
      </w:r>
      <w:r w:rsidDel="00000000" w:rsidR="00000000" w:rsidRPr="00000000">
        <w:rPr>
          <w:rFonts w:ascii="Arial" w:cs="Arial" w:eastAsia="Arial" w:hAnsi="Arial"/>
          <w:i w:val="1"/>
          <w:color w:val="151515"/>
          <w:sz w:val="12"/>
          <w:szCs w:val="12"/>
          <w:rtl w:val="0"/>
        </w:rPr>
        <w:t xml:space="preserve">T</w:t>
      </w:r>
      <w:r w:rsidDel="00000000" w:rsidR="00000000" w:rsidRPr="00000000">
        <w:rPr>
          <w:rFonts w:ascii="Arial" w:cs="Arial" w:eastAsia="Arial" w:hAnsi="Arial"/>
          <w:i w:val="1"/>
          <w:color w:val="282828"/>
          <w:sz w:val="12"/>
          <w:szCs w:val="12"/>
          <w:rtl w:val="0"/>
        </w:rPr>
        <w:t xml:space="preserve">R</w:t>
      </w:r>
      <w:r w:rsidDel="00000000" w:rsidR="00000000" w:rsidRPr="00000000">
        <w:rPr>
          <w:rFonts w:ascii="Arial" w:cs="Arial" w:eastAsia="Arial" w:hAnsi="Arial"/>
          <w:i w:val="1"/>
          <w:color w:val="151515"/>
          <w:sz w:val="12"/>
          <w:szCs w:val="12"/>
          <w:rtl w:val="0"/>
        </w:rPr>
        <w:t xml:space="preserve">A</w:t>
      </w:r>
      <w:r w:rsidDel="00000000" w:rsidR="00000000" w:rsidRPr="00000000">
        <w:rPr>
          <w:rFonts w:ascii="Arial" w:cs="Arial" w:eastAsia="Arial" w:hAnsi="Arial"/>
          <w:i w:val="1"/>
          <w:color w:val="282828"/>
          <w:sz w:val="12"/>
          <w:szCs w:val="12"/>
          <w:rtl w:val="0"/>
        </w:rPr>
        <w:t xml:space="preserve">B</w:t>
      </w:r>
      <w:r w:rsidDel="00000000" w:rsidR="00000000" w:rsidRPr="00000000">
        <w:rPr>
          <w:rFonts w:ascii="Arial" w:cs="Arial" w:eastAsia="Arial" w:hAnsi="Arial"/>
          <w:i w:val="1"/>
          <w:color w:val="151515"/>
          <w:sz w:val="12"/>
          <w:szCs w:val="12"/>
          <w:rtl w:val="0"/>
        </w:rPr>
        <w:t xml:space="preserve">AJO Y </w:t>
      </w:r>
      <w:r w:rsidDel="00000000" w:rsidR="00000000" w:rsidRPr="00000000">
        <w:rPr>
          <w:rFonts w:ascii="Arial" w:cs="Arial" w:eastAsia="Arial" w:hAnsi="Arial"/>
          <w:i w:val="1"/>
          <w:color w:val="282828"/>
          <w:sz w:val="12"/>
          <w:szCs w:val="12"/>
          <w:rtl w:val="0"/>
        </w:rPr>
        <w:t xml:space="preserve">E</w:t>
      </w:r>
      <w:r w:rsidDel="00000000" w:rsidR="00000000" w:rsidRPr="00000000">
        <w:rPr>
          <w:rFonts w:ascii="Arial" w:cs="Arial" w:eastAsia="Arial" w:hAnsi="Arial"/>
          <w:i w:val="1"/>
          <w:color w:val="151515"/>
          <w:sz w:val="12"/>
          <w:szCs w:val="12"/>
          <w:rtl w:val="0"/>
        </w:rPr>
        <w:t xml:space="preserve">MPLEO</w:t>
      </w:r>
      <w:r w:rsidDel="00000000" w:rsidR="00000000" w:rsidRPr="00000000">
        <w:rPr>
          <w:rtl w:val="0"/>
        </w:rPr>
      </w:r>
    </w:p>
    <w:p w:rsidR="00000000" w:rsidDel="00000000" w:rsidP="00000000" w:rsidRDefault="00000000" w:rsidRPr="00000000" w14:paraId="00000C7C">
      <w:pPr>
        <w:spacing w:before="17" w:lineRule="auto"/>
        <w:ind w:left="206" w:right="3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51515"/>
          <w:sz w:val="24"/>
          <w:szCs w:val="24"/>
          <w:rtl w:val="0"/>
        </w:rPr>
        <w:t xml:space="preserve">ARTÍCULO  69.8.- NEGOCIADORES COLECTIVOS Y MIEMBROS  DEL Co.P.A.R.La.P.</w:t>
      </w:r>
      <w:r w:rsidDel="00000000" w:rsidR="00000000" w:rsidRPr="00000000">
        <w:rPr>
          <w:rtl w:val="0"/>
        </w:rPr>
      </w:r>
    </w:p>
    <w:p w:rsidR="00000000" w:rsidDel="00000000" w:rsidP="00000000" w:rsidRDefault="00000000" w:rsidRPr="00000000" w14:paraId="00000C7D">
      <w:pPr>
        <w:spacing w:line="200" w:lineRule="auto"/>
        <w:jc w:val="left"/>
        <w:rPr>
          <w:sz w:val="20"/>
          <w:szCs w:val="20"/>
        </w:rPr>
      </w:pPr>
      <w:r w:rsidDel="00000000" w:rsidR="00000000" w:rsidRPr="00000000">
        <w:rPr>
          <w:rtl w:val="0"/>
        </w:rPr>
      </w:r>
    </w:p>
    <w:p w:rsidR="00000000" w:rsidDel="00000000" w:rsidP="00000000" w:rsidRDefault="00000000" w:rsidRPr="00000000" w14:paraId="00000C7E">
      <w:pPr>
        <w:spacing w:line="200" w:lineRule="auto"/>
        <w:jc w:val="left"/>
        <w:rPr>
          <w:sz w:val="20"/>
          <w:szCs w:val="20"/>
        </w:rPr>
      </w:pPr>
      <w:r w:rsidDel="00000000" w:rsidR="00000000" w:rsidRPr="00000000">
        <w:rPr>
          <w:rtl w:val="0"/>
        </w:rPr>
      </w:r>
    </w:p>
    <w:p w:rsidR="00000000" w:rsidDel="00000000" w:rsidP="00000000" w:rsidRDefault="00000000" w:rsidRPr="00000000" w14:paraId="00000C7F">
      <w:pPr>
        <w:spacing w:before="6" w:line="220" w:lineRule="auto"/>
        <w:jc w:val="left"/>
        <w:rPr>
          <w:sz w:val="22"/>
          <w:szCs w:val="22"/>
        </w:rPr>
      </w:pPr>
      <w:r w:rsidDel="00000000" w:rsidR="00000000" w:rsidRPr="00000000">
        <w:rPr>
          <w:rtl w:val="0"/>
        </w:rPr>
      </w:r>
    </w:p>
    <w:p w:rsidR="00000000" w:rsidDel="00000000" w:rsidP="00000000" w:rsidRDefault="00000000" w:rsidRPr="00000000" w14:paraId="00000C80">
      <w:pPr>
        <w:spacing w:line="382" w:lineRule="auto"/>
        <w:ind w:left="213" w:right="208"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S</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justificarán  las inasistenci</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s incurridas en su</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pue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tos de trabajo</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al trab</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j</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dor que efectivamente desempeñe  funciones  como negociador  o miembro  de la Co</w:t>
      </w:r>
      <w:r w:rsidDel="00000000" w:rsidR="00000000" w:rsidRPr="00000000">
        <w:rPr>
          <w:rFonts w:ascii="Times New Roman" w:cs="Times New Roman" w:eastAsia="Times New Roman" w:hAnsi="Times New Roman"/>
          <w:color w:val="404040"/>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P</w:t>
      </w:r>
      <w:r w:rsidDel="00000000" w:rsidR="00000000" w:rsidRPr="00000000">
        <w:rPr>
          <w:rFonts w:ascii="Times New Roman" w:cs="Times New Roman" w:eastAsia="Times New Roman" w:hAnsi="Times New Roman"/>
          <w:color w:val="282828"/>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A.R</w:t>
      </w:r>
      <w:r w:rsidDel="00000000" w:rsidR="00000000" w:rsidRPr="00000000">
        <w:rPr>
          <w:rFonts w:ascii="Times New Roman" w:cs="Times New Roman" w:eastAsia="Times New Roman" w:hAnsi="Times New Roman"/>
          <w:color w:val="282828"/>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La.P</w:t>
      </w:r>
      <w:r w:rsidDel="00000000" w:rsidR="00000000" w:rsidRPr="00000000">
        <w:rPr>
          <w:rFonts w:ascii="Times New Roman" w:cs="Times New Roman" w:eastAsia="Times New Roman" w:hAnsi="Times New Roman"/>
          <w:color w:val="282828"/>
          <w:sz w:val="23"/>
          <w:szCs w:val="23"/>
          <w:rtl w:val="0"/>
        </w:rPr>
        <w:t xml:space="preserve">., s</w:t>
      </w:r>
      <w:r w:rsidDel="00000000" w:rsidR="00000000" w:rsidRPr="00000000">
        <w:rPr>
          <w:rFonts w:ascii="Times New Roman" w:cs="Times New Roman" w:eastAsia="Times New Roman" w:hAnsi="Times New Roman"/>
          <w:color w:val="151515"/>
          <w:sz w:val="23"/>
          <w:szCs w:val="23"/>
          <w:rtl w:val="0"/>
        </w:rPr>
        <w:t xml:space="preserve">in di</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minución  de su</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remun</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racione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w:t>
      </w:r>
      <w:r w:rsidDel="00000000" w:rsidR="00000000" w:rsidRPr="00000000">
        <w:rPr>
          <w:rtl w:val="0"/>
        </w:rPr>
      </w:r>
    </w:p>
    <w:p w:rsidR="00000000" w:rsidDel="00000000" w:rsidP="00000000" w:rsidRDefault="00000000" w:rsidRPr="00000000" w14:paraId="00000C81">
      <w:pPr>
        <w:spacing w:line="200" w:lineRule="auto"/>
        <w:jc w:val="left"/>
        <w:rPr>
          <w:sz w:val="20"/>
          <w:szCs w:val="20"/>
        </w:rPr>
      </w:pPr>
      <w:r w:rsidDel="00000000" w:rsidR="00000000" w:rsidRPr="00000000">
        <w:rPr>
          <w:rtl w:val="0"/>
        </w:rPr>
      </w:r>
    </w:p>
    <w:p w:rsidR="00000000" w:rsidDel="00000000" w:rsidP="00000000" w:rsidRDefault="00000000" w:rsidRPr="00000000" w14:paraId="00000C82">
      <w:pPr>
        <w:spacing w:before="15" w:line="260" w:lineRule="auto"/>
        <w:jc w:val="left"/>
        <w:rPr>
          <w:sz w:val="26"/>
          <w:szCs w:val="26"/>
        </w:rPr>
      </w:pPr>
      <w:r w:rsidDel="00000000" w:rsidR="00000000" w:rsidRPr="00000000">
        <w:rPr>
          <w:rtl w:val="0"/>
        </w:rPr>
      </w:r>
    </w:p>
    <w:p w:rsidR="00000000" w:rsidDel="00000000" w:rsidP="00000000" w:rsidRDefault="00000000" w:rsidRPr="00000000" w14:paraId="00000C83">
      <w:pPr>
        <w:ind w:left="213" w:right="497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51515"/>
          <w:sz w:val="24"/>
          <w:szCs w:val="24"/>
          <w:rtl w:val="0"/>
        </w:rPr>
        <w:t xml:space="preserve">ARTÍCULO  69.9.- OTRAS INASISTENCIAS:</w:t>
      </w:r>
      <w:r w:rsidDel="00000000" w:rsidR="00000000" w:rsidRPr="00000000">
        <w:rPr>
          <w:rtl w:val="0"/>
        </w:rPr>
      </w:r>
    </w:p>
    <w:p w:rsidR="00000000" w:rsidDel="00000000" w:rsidP="00000000" w:rsidRDefault="00000000" w:rsidRPr="00000000" w14:paraId="00000C84">
      <w:pPr>
        <w:spacing w:line="200" w:lineRule="auto"/>
        <w:jc w:val="left"/>
        <w:rPr>
          <w:sz w:val="20"/>
          <w:szCs w:val="20"/>
        </w:rPr>
      </w:pPr>
      <w:r w:rsidDel="00000000" w:rsidR="00000000" w:rsidRPr="00000000">
        <w:rPr>
          <w:rtl w:val="0"/>
        </w:rPr>
      </w:r>
    </w:p>
    <w:p w:rsidR="00000000" w:rsidDel="00000000" w:rsidP="00000000" w:rsidRDefault="00000000" w:rsidRPr="00000000" w14:paraId="00000C85">
      <w:pPr>
        <w:spacing w:line="200" w:lineRule="auto"/>
        <w:jc w:val="left"/>
        <w:rPr>
          <w:sz w:val="20"/>
          <w:szCs w:val="20"/>
        </w:rPr>
      </w:pPr>
      <w:r w:rsidDel="00000000" w:rsidR="00000000" w:rsidRPr="00000000">
        <w:rPr>
          <w:rtl w:val="0"/>
        </w:rPr>
      </w:r>
    </w:p>
    <w:p w:rsidR="00000000" w:rsidDel="00000000" w:rsidP="00000000" w:rsidRDefault="00000000" w:rsidRPr="00000000" w14:paraId="00000C86">
      <w:pPr>
        <w:spacing w:before="8" w:line="240" w:lineRule="auto"/>
        <w:jc w:val="left"/>
        <w:rPr>
          <w:sz w:val="24"/>
          <w:szCs w:val="24"/>
        </w:rPr>
      </w:pPr>
      <w:r w:rsidDel="00000000" w:rsidR="00000000" w:rsidRPr="00000000">
        <w:rPr>
          <w:rtl w:val="0"/>
        </w:rPr>
      </w:r>
    </w:p>
    <w:p w:rsidR="00000000" w:rsidDel="00000000" w:rsidP="00000000" w:rsidRDefault="00000000" w:rsidRPr="00000000" w14:paraId="00000C87">
      <w:pPr>
        <w:spacing w:line="378" w:lineRule="auto"/>
        <w:ind w:left="213" w:right="193"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Las ina</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istencias que no </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ncuadren  en ninguno de los artículo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anteriore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p</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ro que obedezcan  a ra</w:t>
      </w:r>
      <w:r w:rsidDel="00000000" w:rsidR="00000000" w:rsidRPr="00000000">
        <w:rPr>
          <w:rFonts w:ascii="Times New Roman" w:cs="Times New Roman" w:eastAsia="Times New Roman" w:hAnsi="Times New Roman"/>
          <w:color w:val="282828"/>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one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atendibles</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se podrán justificar sin goce 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salario ha</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ta un máximo de S</w:t>
      </w:r>
      <w:r w:rsidDel="00000000" w:rsidR="00000000" w:rsidRPr="00000000">
        <w:rPr>
          <w:rFonts w:ascii="Times New Roman" w:cs="Times New Roman" w:eastAsia="Times New Roman" w:hAnsi="Times New Roman"/>
          <w:color w:val="282828"/>
          <w:sz w:val="23"/>
          <w:szCs w:val="23"/>
          <w:rtl w:val="0"/>
        </w:rPr>
        <w:t xml:space="preserve">EI</w:t>
      </w:r>
      <w:r w:rsidDel="00000000" w:rsidR="00000000" w:rsidRPr="00000000">
        <w:rPr>
          <w:rFonts w:ascii="Times New Roman" w:cs="Times New Roman" w:eastAsia="Times New Roman" w:hAnsi="Times New Roman"/>
          <w:color w:val="151515"/>
          <w:sz w:val="23"/>
          <w:szCs w:val="23"/>
          <w:rtl w:val="0"/>
        </w:rPr>
        <w:t xml:space="preserve">S (6) días por año cal</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ndario </w:t>
      </w:r>
      <w:r w:rsidDel="00000000" w:rsidR="00000000" w:rsidRPr="00000000">
        <w:rPr>
          <w:rFonts w:ascii="Times New Roman" w:cs="Times New Roman" w:eastAsia="Times New Roman" w:hAnsi="Times New Roman"/>
          <w:color w:val="282828"/>
          <w:sz w:val="23"/>
          <w:szCs w:val="23"/>
          <w:rtl w:val="0"/>
        </w:rPr>
        <w:t xml:space="preserve">y </w:t>
      </w:r>
      <w:r w:rsidDel="00000000" w:rsidR="00000000" w:rsidRPr="00000000">
        <w:rPr>
          <w:rFonts w:ascii="Times New Roman" w:cs="Times New Roman" w:eastAsia="Times New Roman" w:hAnsi="Times New Roman"/>
          <w:color w:val="151515"/>
          <w:sz w:val="23"/>
          <w:szCs w:val="23"/>
          <w:rtl w:val="0"/>
        </w:rPr>
        <w:t xml:space="preserve">no más de DOS (2) por mes</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Dicha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ina</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tencia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ber</w:t>
      </w:r>
      <w:r w:rsidDel="00000000" w:rsidR="00000000" w:rsidRPr="00000000">
        <w:rPr>
          <w:rFonts w:ascii="Times New Roman" w:cs="Times New Roman" w:eastAsia="Times New Roman" w:hAnsi="Times New Roman"/>
          <w:color w:val="282828"/>
          <w:sz w:val="23"/>
          <w:szCs w:val="23"/>
          <w:rtl w:val="0"/>
        </w:rPr>
        <w:t xml:space="preserve">á</w:t>
      </w:r>
      <w:r w:rsidDel="00000000" w:rsidR="00000000" w:rsidRPr="00000000">
        <w:rPr>
          <w:rFonts w:ascii="Times New Roman" w:cs="Times New Roman" w:eastAsia="Times New Roman" w:hAnsi="Times New Roman"/>
          <w:color w:val="151515"/>
          <w:sz w:val="23"/>
          <w:szCs w:val="23"/>
          <w:rtl w:val="0"/>
        </w:rPr>
        <w:t xml:space="preserve">n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er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olicitada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man</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ra f</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ha</w:t>
      </w:r>
      <w:r w:rsidDel="00000000" w:rsidR="00000000" w:rsidRPr="00000000">
        <w:rPr>
          <w:rFonts w:ascii="Times New Roman" w:cs="Times New Roman" w:eastAsia="Times New Roman" w:hAnsi="Times New Roman"/>
          <w:color w:val="282828"/>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por el trab</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jador</w:t>
      </w:r>
      <w:r w:rsidDel="00000000" w:rsidR="00000000" w:rsidRPr="00000000">
        <w:rPr>
          <w:rFonts w:ascii="Times New Roman" w:cs="Times New Roman" w:eastAsia="Times New Roman" w:hAnsi="Times New Roman"/>
          <w:color w:val="282828"/>
          <w:sz w:val="23"/>
          <w:szCs w:val="23"/>
          <w:rtl w:val="0"/>
        </w:rPr>
        <w:t xml:space="preserve">.</w:t>
      </w:r>
      <w:r w:rsidDel="00000000" w:rsidR="00000000" w:rsidRPr="00000000">
        <w:rPr>
          <w:rtl w:val="0"/>
        </w:rPr>
      </w:r>
    </w:p>
    <w:p w:rsidR="00000000" w:rsidDel="00000000" w:rsidP="00000000" w:rsidRDefault="00000000" w:rsidRPr="00000000" w14:paraId="00000C88">
      <w:pPr>
        <w:spacing w:line="200" w:lineRule="auto"/>
        <w:jc w:val="left"/>
        <w:rPr>
          <w:sz w:val="20"/>
          <w:szCs w:val="20"/>
        </w:rPr>
      </w:pPr>
      <w:r w:rsidDel="00000000" w:rsidR="00000000" w:rsidRPr="00000000">
        <w:rPr>
          <w:rtl w:val="0"/>
        </w:rPr>
      </w:r>
    </w:p>
    <w:p w:rsidR="00000000" w:rsidDel="00000000" w:rsidP="00000000" w:rsidRDefault="00000000" w:rsidRPr="00000000" w14:paraId="00000C89">
      <w:pPr>
        <w:spacing w:before="6" w:line="280" w:lineRule="auto"/>
        <w:jc w:val="left"/>
        <w:rPr>
          <w:sz w:val="28"/>
          <w:szCs w:val="28"/>
        </w:rPr>
      </w:pPr>
      <w:r w:rsidDel="00000000" w:rsidR="00000000" w:rsidRPr="00000000">
        <w:rPr>
          <w:rtl w:val="0"/>
        </w:rPr>
      </w:r>
    </w:p>
    <w:p w:rsidR="00000000" w:rsidDel="00000000" w:rsidP="00000000" w:rsidRDefault="00000000" w:rsidRPr="00000000" w14:paraId="00000C8A">
      <w:pPr>
        <w:ind w:left="220" w:right="817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51515"/>
          <w:sz w:val="24"/>
          <w:szCs w:val="24"/>
          <w:rtl w:val="0"/>
        </w:rPr>
        <w:t xml:space="preserve">CAPÍTULO  VI</w:t>
      </w:r>
      <w:r w:rsidDel="00000000" w:rsidR="00000000" w:rsidRPr="00000000">
        <w:rPr>
          <w:rtl w:val="0"/>
        </w:rPr>
      </w:r>
    </w:p>
    <w:p w:rsidR="00000000" w:rsidDel="00000000" w:rsidP="00000000" w:rsidRDefault="00000000" w:rsidRPr="00000000" w14:paraId="00000C8B">
      <w:pPr>
        <w:spacing w:line="200" w:lineRule="auto"/>
        <w:jc w:val="left"/>
        <w:rPr>
          <w:sz w:val="20"/>
          <w:szCs w:val="20"/>
        </w:rPr>
      </w:pPr>
      <w:r w:rsidDel="00000000" w:rsidR="00000000" w:rsidRPr="00000000">
        <w:rPr>
          <w:rtl w:val="0"/>
        </w:rPr>
      </w:r>
    </w:p>
    <w:p w:rsidR="00000000" w:rsidDel="00000000" w:rsidP="00000000" w:rsidRDefault="00000000" w:rsidRPr="00000000" w14:paraId="00000C8C">
      <w:pPr>
        <w:spacing w:line="200" w:lineRule="auto"/>
        <w:jc w:val="left"/>
        <w:rPr>
          <w:sz w:val="20"/>
          <w:szCs w:val="20"/>
        </w:rPr>
      </w:pPr>
      <w:r w:rsidDel="00000000" w:rsidR="00000000" w:rsidRPr="00000000">
        <w:rPr>
          <w:rtl w:val="0"/>
        </w:rPr>
      </w:r>
    </w:p>
    <w:p w:rsidR="00000000" w:rsidDel="00000000" w:rsidP="00000000" w:rsidRDefault="00000000" w:rsidRPr="00000000" w14:paraId="00000C8D">
      <w:pPr>
        <w:spacing w:before="18" w:line="220" w:lineRule="auto"/>
        <w:jc w:val="left"/>
        <w:rPr>
          <w:sz w:val="22"/>
          <w:szCs w:val="22"/>
        </w:rPr>
      </w:pPr>
      <w:r w:rsidDel="00000000" w:rsidR="00000000" w:rsidRPr="00000000">
        <w:rPr>
          <w:rtl w:val="0"/>
        </w:rPr>
      </w:r>
    </w:p>
    <w:p w:rsidR="00000000" w:rsidDel="00000000" w:rsidP="00000000" w:rsidRDefault="00000000" w:rsidRPr="00000000" w14:paraId="00000C8E">
      <w:pPr>
        <w:ind w:left="220" w:right="62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51515"/>
          <w:sz w:val="24"/>
          <w:szCs w:val="24"/>
          <w:rtl w:val="0"/>
        </w:rPr>
        <w:t xml:space="preserve">ARTÍCULO  70.- FRANQUICIAS</w:t>
      </w:r>
      <w:r w:rsidDel="00000000" w:rsidR="00000000" w:rsidRPr="00000000">
        <w:rPr>
          <w:rFonts w:ascii="Times New Roman" w:cs="Times New Roman" w:eastAsia="Times New Roman" w:hAnsi="Times New Roman"/>
          <w:color w:val="282828"/>
          <w:sz w:val="24"/>
          <w:szCs w:val="24"/>
          <w:rtl w:val="0"/>
        </w:rPr>
        <w:t xml:space="preserve">:</w:t>
      </w:r>
      <w:r w:rsidDel="00000000" w:rsidR="00000000" w:rsidRPr="00000000">
        <w:rPr>
          <w:rtl w:val="0"/>
        </w:rPr>
      </w:r>
    </w:p>
    <w:p w:rsidR="00000000" w:rsidDel="00000000" w:rsidP="00000000" w:rsidRDefault="00000000" w:rsidRPr="00000000" w14:paraId="00000C8F">
      <w:pPr>
        <w:spacing w:line="200" w:lineRule="auto"/>
        <w:jc w:val="left"/>
        <w:rPr>
          <w:sz w:val="20"/>
          <w:szCs w:val="20"/>
        </w:rPr>
      </w:pPr>
      <w:r w:rsidDel="00000000" w:rsidR="00000000" w:rsidRPr="00000000">
        <w:rPr>
          <w:rtl w:val="0"/>
        </w:rPr>
      </w:r>
    </w:p>
    <w:p w:rsidR="00000000" w:rsidDel="00000000" w:rsidP="00000000" w:rsidRDefault="00000000" w:rsidRPr="00000000" w14:paraId="00000C90">
      <w:pPr>
        <w:spacing w:line="200" w:lineRule="auto"/>
        <w:jc w:val="left"/>
        <w:rPr>
          <w:sz w:val="20"/>
          <w:szCs w:val="20"/>
        </w:rPr>
      </w:pPr>
      <w:r w:rsidDel="00000000" w:rsidR="00000000" w:rsidRPr="00000000">
        <w:rPr>
          <w:rtl w:val="0"/>
        </w:rPr>
      </w:r>
    </w:p>
    <w:p w:rsidR="00000000" w:rsidDel="00000000" w:rsidP="00000000" w:rsidRDefault="00000000" w:rsidRPr="00000000" w14:paraId="00000C91">
      <w:pPr>
        <w:spacing w:before="1" w:line="240" w:lineRule="auto"/>
        <w:jc w:val="left"/>
        <w:rPr>
          <w:sz w:val="24"/>
          <w:szCs w:val="24"/>
        </w:rPr>
      </w:pPr>
      <w:r w:rsidDel="00000000" w:rsidR="00000000" w:rsidRPr="00000000">
        <w:rPr>
          <w:rtl w:val="0"/>
        </w:rPr>
      </w:r>
    </w:p>
    <w:p w:rsidR="00000000" w:rsidDel="00000000" w:rsidP="00000000" w:rsidRDefault="00000000" w:rsidRPr="00000000" w14:paraId="00000C92">
      <w:pPr>
        <w:spacing w:line="385" w:lineRule="auto"/>
        <w:ind w:left="220" w:right="193"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Se acordarán </w:t>
      </w:r>
      <w:r w:rsidDel="00000000" w:rsidR="00000000" w:rsidRPr="00000000">
        <w:rPr>
          <w:rFonts w:ascii="Times New Roman" w:cs="Times New Roman" w:eastAsia="Times New Roman" w:hAnsi="Times New Roman"/>
          <w:color w:val="282828"/>
          <w:sz w:val="23"/>
          <w:szCs w:val="23"/>
          <w:rtl w:val="0"/>
        </w:rPr>
        <w:t xml:space="preserve">f</w:t>
      </w:r>
      <w:r w:rsidDel="00000000" w:rsidR="00000000" w:rsidRPr="00000000">
        <w:rPr>
          <w:rFonts w:ascii="Times New Roman" w:cs="Times New Roman" w:eastAsia="Times New Roman" w:hAnsi="Times New Roman"/>
          <w:color w:val="151515"/>
          <w:sz w:val="23"/>
          <w:szCs w:val="23"/>
          <w:rtl w:val="0"/>
        </w:rPr>
        <w:t xml:space="preserve">ranquicias  en el cumplimiento 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la jornada  de l</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bor en lo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caso</w:t>
      </w:r>
      <w:r w:rsidDel="00000000" w:rsidR="00000000" w:rsidRPr="00000000">
        <w:rPr>
          <w:rFonts w:ascii="Times New Roman" w:cs="Times New Roman" w:eastAsia="Times New Roman" w:hAnsi="Times New Roman"/>
          <w:color w:val="282828"/>
          <w:sz w:val="23"/>
          <w:szCs w:val="23"/>
          <w:rtl w:val="0"/>
        </w:rPr>
        <w:t xml:space="preserve">s y </w:t>
      </w:r>
      <w:r w:rsidDel="00000000" w:rsidR="00000000" w:rsidRPr="00000000">
        <w:rPr>
          <w:rFonts w:ascii="Times New Roman" w:cs="Times New Roman" w:eastAsia="Times New Roman" w:hAnsi="Times New Roman"/>
          <w:color w:val="151515"/>
          <w:sz w:val="23"/>
          <w:szCs w:val="23"/>
          <w:rtl w:val="0"/>
        </w:rPr>
        <w:t xml:space="preserve">condicione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que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stablecen </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los artículos sigui</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w:t>
      </w:r>
      <w:r w:rsidDel="00000000" w:rsidR="00000000" w:rsidRPr="00000000">
        <w:rPr>
          <w:rtl w:val="0"/>
        </w:rPr>
      </w:r>
    </w:p>
    <w:p w:rsidR="00000000" w:rsidDel="00000000" w:rsidP="00000000" w:rsidRDefault="00000000" w:rsidRPr="00000000" w14:paraId="00000C93">
      <w:pPr>
        <w:spacing w:line="200" w:lineRule="auto"/>
        <w:jc w:val="left"/>
        <w:rPr>
          <w:sz w:val="20"/>
          <w:szCs w:val="20"/>
        </w:rPr>
      </w:pPr>
      <w:r w:rsidDel="00000000" w:rsidR="00000000" w:rsidRPr="00000000">
        <w:rPr>
          <w:rtl w:val="0"/>
        </w:rPr>
      </w:r>
    </w:p>
    <w:p w:rsidR="00000000" w:rsidDel="00000000" w:rsidP="00000000" w:rsidRDefault="00000000" w:rsidRPr="00000000" w14:paraId="00000C94">
      <w:pPr>
        <w:spacing w:before="5" w:line="260" w:lineRule="auto"/>
        <w:jc w:val="left"/>
        <w:rPr>
          <w:sz w:val="26"/>
          <w:szCs w:val="26"/>
        </w:rPr>
      </w:pPr>
      <w:r w:rsidDel="00000000" w:rsidR="00000000" w:rsidRPr="00000000">
        <w:rPr>
          <w:rtl w:val="0"/>
        </w:rPr>
      </w:r>
    </w:p>
    <w:p w:rsidR="00000000" w:rsidDel="00000000" w:rsidP="00000000" w:rsidRDefault="00000000" w:rsidRPr="00000000" w14:paraId="00000C95">
      <w:pPr>
        <w:ind w:left="220" w:right="37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51515"/>
          <w:sz w:val="24"/>
          <w:szCs w:val="24"/>
          <w:rtl w:val="0"/>
        </w:rPr>
        <w:t xml:space="preserve">ARTÍCULO  70.1.- ADAPTACIÓN ESCOLAR  DE HIJOS:</w:t>
      </w:r>
      <w:r w:rsidDel="00000000" w:rsidR="00000000" w:rsidRPr="00000000">
        <w:rPr>
          <w:rtl w:val="0"/>
        </w:rPr>
      </w:r>
    </w:p>
    <w:p w:rsidR="00000000" w:rsidDel="00000000" w:rsidP="00000000" w:rsidRDefault="00000000" w:rsidRPr="00000000" w14:paraId="00000C96">
      <w:pPr>
        <w:spacing w:line="200" w:lineRule="auto"/>
        <w:jc w:val="left"/>
        <w:rPr>
          <w:sz w:val="20"/>
          <w:szCs w:val="20"/>
        </w:rPr>
      </w:pPr>
      <w:r w:rsidDel="00000000" w:rsidR="00000000" w:rsidRPr="00000000">
        <w:rPr>
          <w:rtl w:val="0"/>
        </w:rPr>
      </w:r>
    </w:p>
    <w:p w:rsidR="00000000" w:rsidDel="00000000" w:rsidP="00000000" w:rsidRDefault="00000000" w:rsidRPr="00000000" w14:paraId="00000C97">
      <w:pPr>
        <w:spacing w:line="200" w:lineRule="auto"/>
        <w:jc w:val="left"/>
        <w:rPr>
          <w:sz w:val="20"/>
          <w:szCs w:val="20"/>
        </w:rPr>
      </w:pPr>
      <w:r w:rsidDel="00000000" w:rsidR="00000000" w:rsidRPr="00000000">
        <w:rPr>
          <w:rtl w:val="0"/>
        </w:rPr>
      </w:r>
    </w:p>
    <w:p w:rsidR="00000000" w:rsidDel="00000000" w:rsidP="00000000" w:rsidRDefault="00000000" w:rsidRPr="00000000" w14:paraId="00000C98">
      <w:pPr>
        <w:spacing w:before="8" w:line="240" w:lineRule="auto"/>
        <w:jc w:val="left"/>
        <w:rPr>
          <w:sz w:val="24"/>
          <w:szCs w:val="24"/>
        </w:rPr>
      </w:pPr>
      <w:r w:rsidDel="00000000" w:rsidR="00000000" w:rsidRPr="00000000">
        <w:rPr>
          <w:rtl w:val="0"/>
        </w:rPr>
      </w:r>
    </w:p>
    <w:p w:rsidR="00000000" w:rsidDel="00000000" w:rsidP="00000000" w:rsidRDefault="00000000" w:rsidRPr="00000000" w14:paraId="00000C99">
      <w:pPr>
        <w:spacing w:line="376" w:lineRule="auto"/>
        <w:ind w:left="220" w:right="193"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Será de DOS (2) hora</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diarias durante lo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primero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QUIN</w:t>
      </w:r>
      <w:r w:rsidDel="00000000" w:rsidR="00000000" w:rsidRPr="00000000">
        <w:rPr>
          <w:rFonts w:ascii="Times New Roman" w:cs="Times New Roman" w:eastAsia="Times New Roman" w:hAnsi="Times New Roman"/>
          <w:color w:val="282828"/>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E (15) dí</w:t>
      </w:r>
      <w:r w:rsidDel="00000000" w:rsidR="00000000" w:rsidRPr="00000000">
        <w:rPr>
          <w:rFonts w:ascii="Times New Roman" w:cs="Times New Roman" w:eastAsia="Times New Roman" w:hAnsi="Times New Roman"/>
          <w:color w:val="282828"/>
          <w:sz w:val="23"/>
          <w:szCs w:val="23"/>
          <w:rtl w:val="0"/>
        </w:rPr>
        <w:t xml:space="preserve">as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82828"/>
          <w:sz w:val="23"/>
          <w:szCs w:val="23"/>
          <w:rtl w:val="0"/>
        </w:rPr>
        <w:t xml:space="preserve">e c</w:t>
      </w:r>
      <w:r w:rsidDel="00000000" w:rsidR="00000000" w:rsidRPr="00000000">
        <w:rPr>
          <w:rFonts w:ascii="Times New Roman" w:cs="Times New Roman" w:eastAsia="Times New Roman" w:hAnsi="Times New Roman"/>
          <w:color w:val="151515"/>
          <w:sz w:val="23"/>
          <w:szCs w:val="23"/>
          <w:rtl w:val="0"/>
        </w:rPr>
        <w:t xml:space="preserve">la</w:t>
      </w:r>
      <w:r w:rsidDel="00000000" w:rsidR="00000000" w:rsidRPr="00000000">
        <w:rPr>
          <w:rFonts w:ascii="Times New Roman" w:cs="Times New Roman" w:eastAsia="Times New Roman" w:hAnsi="Times New Roman"/>
          <w:color w:val="282828"/>
          <w:sz w:val="23"/>
          <w:szCs w:val="23"/>
          <w:rtl w:val="0"/>
        </w:rPr>
        <w:t xml:space="preserve">ses</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de acue</w:t>
      </w:r>
      <w:r w:rsidDel="00000000" w:rsidR="00000000" w:rsidRPr="00000000">
        <w:rPr>
          <w:rFonts w:ascii="Times New Roman" w:cs="Times New Roman" w:eastAsia="Times New Roman" w:hAnsi="Times New Roman"/>
          <w:color w:val="282828"/>
          <w:sz w:val="23"/>
          <w:szCs w:val="23"/>
          <w:rtl w:val="0"/>
        </w:rPr>
        <w:t xml:space="preserve">r</w:t>
      </w:r>
      <w:r w:rsidDel="00000000" w:rsidR="00000000" w:rsidRPr="00000000">
        <w:rPr>
          <w:rFonts w:ascii="Times New Roman" w:cs="Times New Roman" w:eastAsia="Times New Roman" w:hAnsi="Times New Roman"/>
          <w:color w:val="151515"/>
          <w:sz w:val="23"/>
          <w:szCs w:val="23"/>
          <w:rtl w:val="0"/>
        </w:rPr>
        <w:t xml:space="preserve">do a l</w:t>
      </w:r>
      <w:r w:rsidDel="00000000" w:rsidR="00000000" w:rsidRPr="00000000">
        <w:rPr>
          <w:rFonts w:ascii="Times New Roman" w:cs="Times New Roman" w:eastAsia="Times New Roman" w:hAnsi="Times New Roman"/>
          <w:color w:val="282828"/>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nec</w:t>
      </w:r>
      <w:r w:rsidDel="00000000" w:rsidR="00000000" w:rsidRPr="00000000">
        <w:rPr>
          <w:rFonts w:ascii="Times New Roman" w:cs="Times New Roman" w:eastAsia="Times New Roman" w:hAnsi="Times New Roman"/>
          <w:color w:val="282828"/>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idad </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xistente</w:t>
      </w: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con goce de haberes</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para ad</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ptación 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colar de hijo</w:t>
      </w:r>
      <w:r w:rsidDel="00000000" w:rsidR="00000000" w:rsidRPr="00000000">
        <w:rPr>
          <w:rFonts w:ascii="Times New Roman" w:cs="Times New Roman" w:eastAsia="Times New Roman" w:hAnsi="Times New Roman"/>
          <w:color w:val="404040"/>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s en lo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ni</w:t>
      </w:r>
      <w:r w:rsidDel="00000000" w:rsidR="00000000" w:rsidRPr="00000000">
        <w:rPr>
          <w:rFonts w:ascii="Times New Roman" w:cs="Times New Roman" w:eastAsia="Times New Roman" w:hAnsi="Times New Roman"/>
          <w:color w:val="282828"/>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ele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de jardín mat</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rnal </w:t>
      </w:r>
      <w:r w:rsidDel="00000000" w:rsidR="00000000" w:rsidRPr="00000000">
        <w:rPr>
          <w:rFonts w:ascii="Times New Roman" w:cs="Times New Roman" w:eastAsia="Times New Roman" w:hAnsi="Times New Roman"/>
          <w:color w:val="282828"/>
          <w:sz w:val="23"/>
          <w:szCs w:val="23"/>
          <w:rtl w:val="0"/>
        </w:rPr>
        <w:t xml:space="preserve">y </w:t>
      </w:r>
      <w:r w:rsidDel="00000000" w:rsidR="00000000" w:rsidRPr="00000000">
        <w:rPr>
          <w:rFonts w:ascii="Times New Roman" w:cs="Times New Roman" w:eastAsia="Times New Roman" w:hAnsi="Times New Roman"/>
          <w:color w:val="151515"/>
          <w:sz w:val="23"/>
          <w:szCs w:val="23"/>
          <w:rtl w:val="0"/>
        </w:rPr>
        <w:t xml:space="preserve">pree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colar. Si ambo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padres fueran trabajadores d</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la Admini</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tr</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ción Pública Provincial</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282828"/>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ta licencia solo podrá </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er go</w:t>
      </w:r>
      <w:r w:rsidDel="00000000" w:rsidR="00000000" w:rsidRPr="00000000">
        <w:rPr>
          <w:rFonts w:ascii="Times New Roman" w:cs="Times New Roman" w:eastAsia="Times New Roman" w:hAnsi="Times New Roman"/>
          <w:color w:val="282828"/>
          <w:sz w:val="23"/>
          <w:szCs w:val="23"/>
          <w:rtl w:val="0"/>
        </w:rPr>
        <w:t xml:space="preserve">z</w:t>
      </w:r>
      <w:r w:rsidDel="00000000" w:rsidR="00000000" w:rsidRPr="00000000">
        <w:rPr>
          <w:rFonts w:ascii="Times New Roman" w:cs="Times New Roman" w:eastAsia="Times New Roman" w:hAnsi="Times New Roman"/>
          <w:color w:val="151515"/>
          <w:sz w:val="23"/>
          <w:szCs w:val="23"/>
          <w:rtl w:val="0"/>
        </w:rPr>
        <w:t xml:space="preserve">ada por uno de ellos</w:t>
      </w:r>
      <w:r w:rsidDel="00000000" w:rsidR="00000000" w:rsidRPr="00000000">
        <w:rPr>
          <w:rFonts w:ascii="Times New Roman" w:cs="Times New Roman" w:eastAsia="Times New Roman" w:hAnsi="Times New Roman"/>
          <w:color w:val="282828"/>
          <w:sz w:val="23"/>
          <w:szCs w:val="23"/>
          <w:rtl w:val="0"/>
        </w:rPr>
        <w:t xml:space="preserve">.</w:t>
      </w:r>
      <w:r w:rsidDel="00000000" w:rsidR="00000000" w:rsidRPr="00000000">
        <w:rPr>
          <w:rtl w:val="0"/>
        </w:rPr>
      </w:r>
    </w:p>
    <w:p w:rsidR="00000000" w:rsidDel="00000000" w:rsidP="00000000" w:rsidRDefault="00000000" w:rsidRPr="00000000" w14:paraId="00000C9A">
      <w:pPr>
        <w:spacing w:before="6" w:line="180" w:lineRule="auto"/>
        <w:jc w:val="left"/>
        <w:rPr>
          <w:sz w:val="18"/>
          <w:szCs w:val="18"/>
        </w:rPr>
      </w:pPr>
      <w:r w:rsidDel="00000000" w:rsidR="00000000" w:rsidRPr="00000000">
        <w:rPr>
          <w:rtl w:val="0"/>
        </w:rPr>
      </w:r>
    </w:p>
    <w:p w:rsidR="00000000" w:rsidDel="00000000" w:rsidP="00000000" w:rsidRDefault="00000000" w:rsidRPr="00000000" w14:paraId="00000C9B">
      <w:pPr>
        <w:spacing w:line="369" w:lineRule="auto"/>
        <w:ind w:left="220" w:right="19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51515"/>
          <w:sz w:val="24"/>
          <w:szCs w:val="24"/>
          <w:rtl w:val="0"/>
        </w:rPr>
        <w:t xml:space="preserve">ARTÍCULO   70.2.- FRANQUICIA  HORARIA  POR  ACTO  O  TRÁMITE   ESCOLAR  DE MENOR A CARGO.</w:t>
      </w:r>
      <w:r w:rsidDel="00000000" w:rsidR="00000000" w:rsidRPr="00000000">
        <w:rPr>
          <w:rtl w:val="0"/>
        </w:rPr>
      </w:r>
    </w:p>
    <w:p w:rsidR="00000000" w:rsidDel="00000000" w:rsidP="00000000" w:rsidRDefault="00000000" w:rsidRPr="00000000" w14:paraId="00000C9C">
      <w:pPr>
        <w:spacing w:before="5" w:line="100" w:lineRule="auto"/>
        <w:jc w:val="left"/>
        <w:rPr>
          <w:sz w:val="10"/>
          <w:szCs w:val="10"/>
        </w:rPr>
      </w:pPr>
      <w:r w:rsidDel="00000000" w:rsidR="00000000" w:rsidRPr="00000000">
        <w:rPr>
          <w:rtl w:val="0"/>
        </w:rPr>
      </w:r>
    </w:p>
    <w:p w:rsidR="00000000" w:rsidDel="00000000" w:rsidP="00000000" w:rsidRDefault="00000000" w:rsidRPr="00000000" w14:paraId="00000C9D">
      <w:pPr>
        <w:spacing w:line="200" w:lineRule="auto"/>
        <w:jc w:val="left"/>
        <w:rPr>
          <w:sz w:val="20"/>
          <w:szCs w:val="20"/>
        </w:rPr>
      </w:pPr>
      <w:r w:rsidDel="00000000" w:rsidR="00000000" w:rsidRPr="00000000">
        <w:rPr>
          <w:rtl w:val="0"/>
        </w:rPr>
      </w:r>
    </w:p>
    <w:p w:rsidR="00000000" w:rsidDel="00000000" w:rsidP="00000000" w:rsidRDefault="00000000" w:rsidRPr="00000000" w14:paraId="00000C9E">
      <w:pPr>
        <w:spacing w:line="200" w:lineRule="auto"/>
        <w:jc w:val="left"/>
        <w:rPr>
          <w:sz w:val="20"/>
          <w:szCs w:val="20"/>
        </w:rPr>
      </w:pPr>
      <w:r w:rsidDel="00000000" w:rsidR="00000000" w:rsidRPr="00000000">
        <w:rPr>
          <w:rtl w:val="0"/>
        </w:rPr>
      </w:r>
    </w:p>
    <w:p w:rsidR="00000000" w:rsidDel="00000000" w:rsidP="00000000" w:rsidRDefault="00000000" w:rsidRPr="00000000" w14:paraId="00000C9F">
      <w:pPr>
        <w:spacing w:line="378" w:lineRule="auto"/>
        <w:ind w:left="220" w:right="193" w:firstLine="6.999999999999993"/>
        <w:jc w:val="both"/>
        <w:rPr>
          <w:rFonts w:ascii="Times New Roman" w:cs="Times New Roman" w:eastAsia="Times New Roman" w:hAnsi="Times New Roman"/>
          <w:sz w:val="23"/>
          <w:szCs w:val="23"/>
        </w:rPr>
        <w:sectPr>
          <w:type w:val="continuous"/>
          <w:pgSz w:h="20160" w:w="12240" w:orient="portrait"/>
          <w:pgMar w:bottom="280" w:top="280" w:left="1580" w:right="660" w:header="360" w:footer="360"/>
        </w:sectPr>
      </w:pPr>
      <w:r w:rsidDel="00000000" w:rsidR="00000000" w:rsidRPr="00000000">
        <w:rPr>
          <w:rFonts w:ascii="Times New Roman" w:cs="Times New Roman" w:eastAsia="Times New Roman" w:hAnsi="Times New Roman"/>
          <w:color w:val="151515"/>
          <w:sz w:val="23"/>
          <w:szCs w:val="23"/>
          <w:rtl w:val="0"/>
        </w:rPr>
        <w:t xml:space="preserve">Lo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tr</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bajadores compr</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ndidos  en el pre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ente Convenio tien</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derecho a una franquici</w:t>
      </w:r>
      <w:r w:rsidDel="00000000" w:rsidR="00000000" w:rsidRPr="00000000">
        <w:rPr>
          <w:rFonts w:ascii="Times New Roman" w:cs="Times New Roman" w:eastAsia="Times New Roman" w:hAnsi="Times New Roman"/>
          <w:color w:val="282828"/>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horari</w:t>
      </w:r>
      <w:r w:rsidDel="00000000" w:rsidR="00000000" w:rsidRPr="00000000">
        <w:rPr>
          <w:rFonts w:ascii="Times New Roman" w:cs="Times New Roman" w:eastAsia="Times New Roman" w:hAnsi="Times New Roman"/>
          <w:color w:val="282828"/>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de hasta DOC</w:t>
      </w:r>
      <w:r w:rsidDel="00000000" w:rsidR="00000000" w:rsidRPr="00000000">
        <w:rPr>
          <w:rFonts w:ascii="Times New Roman" w:cs="Times New Roman" w:eastAsia="Times New Roman" w:hAnsi="Times New Roman"/>
          <w:color w:val="282828"/>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12</w:t>
      </w: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horas </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nuales con </w:t>
      </w:r>
      <w:r w:rsidDel="00000000" w:rsidR="00000000" w:rsidRPr="00000000">
        <w:rPr>
          <w:rFonts w:ascii="Times New Roman" w:cs="Times New Roman" w:eastAsia="Times New Roman" w:hAnsi="Times New Roman"/>
          <w:color w:val="282828"/>
          <w:sz w:val="23"/>
          <w:szCs w:val="23"/>
          <w:rtl w:val="0"/>
        </w:rPr>
        <w:t xml:space="preserve">go</w:t>
      </w:r>
      <w:r w:rsidDel="00000000" w:rsidR="00000000" w:rsidRPr="00000000">
        <w:rPr>
          <w:rFonts w:ascii="Times New Roman" w:cs="Times New Roman" w:eastAsia="Times New Roman" w:hAnsi="Times New Roman"/>
          <w:color w:val="151515"/>
          <w:sz w:val="23"/>
          <w:szCs w:val="23"/>
          <w:rtl w:val="0"/>
        </w:rPr>
        <w:t xml:space="preserve">ce íntegro de habe</w:t>
      </w:r>
      <w:r w:rsidDel="00000000" w:rsidR="00000000" w:rsidRPr="00000000">
        <w:rPr>
          <w:rFonts w:ascii="Times New Roman" w:cs="Times New Roman" w:eastAsia="Times New Roman" w:hAnsi="Times New Roman"/>
          <w:color w:val="282828"/>
          <w:sz w:val="23"/>
          <w:szCs w:val="23"/>
          <w:rtl w:val="0"/>
        </w:rPr>
        <w:t xml:space="preserve">r</w:t>
      </w:r>
      <w:r w:rsidDel="00000000" w:rsidR="00000000" w:rsidRPr="00000000">
        <w:rPr>
          <w:rFonts w:ascii="Times New Roman" w:cs="Times New Roman" w:eastAsia="Times New Roman" w:hAnsi="Times New Roman"/>
          <w:color w:val="151515"/>
          <w:sz w:val="23"/>
          <w:szCs w:val="23"/>
          <w:rtl w:val="0"/>
        </w:rPr>
        <w:t xml:space="preserve">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para l</w:t>
      </w:r>
      <w:r w:rsidDel="00000000" w:rsidR="00000000" w:rsidRPr="00000000">
        <w:rPr>
          <w:rFonts w:ascii="Times New Roman" w:cs="Times New Roman" w:eastAsia="Times New Roman" w:hAnsi="Times New Roman"/>
          <w:color w:val="282828"/>
          <w:sz w:val="23"/>
          <w:szCs w:val="23"/>
          <w:rtl w:val="0"/>
        </w:rPr>
        <w:t xml:space="preserve">a r</w:t>
      </w:r>
      <w:r w:rsidDel="00000000" w:rsidR="00000000" w:rsidRPr="00000000">
        <w:rPr>
          <w:rFonts w:ascii="Times New Roman" w:cs="Times New Roman" w:eastAsia="Times New Roman" w:hAnsi="Times New Roman"/>
          <w:color w:val="151515"/>
          <w:sz w:val="23"/>
          <w:szCs w:val="23"/>
          <w:rtl w:val="0"/>
        </w:rPr>
        <w:t xml:space="preserve">e</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li</w:t>
      </w:r>
      <w:r w:rsidDel="00000000" w:rsidR="00000000" w:rsidRPr="00000000">
        <w:rPr>
          <w:rFonts w:ascii="Times New Roman" w:cs="Times New Roman" w:eastAsia="Times New Roman" w:hAnsi="Times New Roman"/>
          <w:color w:val="282828"/>
          <w:sz w:val="23"/>
          <w:szCs w:val="23"/>
          <w:rtl w:val="0"/>
        </w:rPr>
        <w:t xml:space="preserve">za</w:t>
      </w:r>
      <w:r w:rsidDel="00000000" w:rsidR="00000000" w:rsidRPr="00000000">
        <w:rPr>
          <w:rFonts w:ascii="Times New Roman" w:cs="Times New Roman" w:eastAsia="Times New Roman" w:hAnsi="Times New Roman"/>
          <w:color w:val="151515"/>
          <w:sz w:val="23"/>
          <w:szCs w:val="23"/>
          <w:rtl w:val="0"/>
        </w:rPr>
        <w:t xml:space="preserve">c</w:t>
      </w:r>
      <w:r w:rsidDel="00000000" w:rsidR="00000000" w:rsidRPr="00000000">
        <w:rPr>
          <w:rFonts w:ascii="Times New Roman" w:cs="Times New Roman" w:eastAsia="Times New Roman" w:hAnsi="Times New Roman"/>
          <w:color w:val="282828"/>
          <w:sz w:val="23"/>
          <w:szCs w:val="23"/>
          <w:rtl w:val="0"/>
        </w:rPr>
        <w:t xml:space="preserve">i</w:t>
      </w:r>
      <w:r w:rsidDel="00000000" w:rsidR="00000000" w:rsidRPr="00000000">
        <w:rPr>
          <w:rFonts w:ascii="Times New Roman" w:cs="Times New Roman" w:eastAsia="Times New Roman" w:hAnsi="Times New Roman"/>
          <w:color w:val="151515"/>
          <w:sz w:val="23"/>
          <w:szCs w:val="23"/>
          <w:rtl w:val="0"/>
        </w:rPr>
        <w:t xml:space="preserve">ón de trámit</w:t>
      </w:r>
      <w:r w:rsidDel="00000000" w:rsidR="00000000" w:rsidRPr="00000000">
        <w:rPr>
          <w:rFonts w:ascii="Times New Roman" w:cs="Times New Roman" w:eastAsia="Times New Roman" w:hAnsi="Times New Roman"/>
          <w:color w:val="282828"/>
          <w:sz w:val="23"/>
          <w:szCs w:val="23"/>
          <w:rtl w:val="0"/>
        </w:rPr>
        <w:t xml:space="preserve">es </w:t>
      </w:r>
      <w:r w:rsidDel="00000000" w:rsidR="00000000" w:rsidRPr="00000000">
        <w:rPr>
          <w:rFonts w:ascii="Times New Roman" w:cs="Times New Roman" w:eastAsia="Times New Roman" w:hAnsi="Times New Roman"/>
          <w:color w:val="151515"/>
          <w:sz w:val="23"/>
          <w:szCs w:val="23"/>
          <w:rtl w:val="0"/>
        </w:rPr>
        <w:t xml:space="preserve">escolar</w:t>
      </w:r>
      <w:r w:rsidDel="00000000" w:rsidR="00000000" w:rsidRPr="00000000">
        <w:rPr>
          <w:rFonts w:ascii="Times New Roman" w:cs="Times New Roman" w:eastAsia="Times New Roman" w:hAnsi="Times New Roman"/>
          <w:color w:val="282828"/>
          <w:sz w:val="23"/>
          <w:szCs w:val="23"/>
          <w:rtl w:val="0"/>
        </w:rPr>
        <w:t xml:space="preserve">es y</w:t>
      </w:r>
      <w:r w:rsidDel="00000000" w:rsidR="00000000" w:rsidRPr="00000000">
        <w:rPr>
          <w:rFonts w:ascii="Times New Roman" w:cs="Times New Roman" w:eastAsia="Times New Roman" w:hAnsi="Times New Roman"/>
          <w:color w:val="404040"/>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o p</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ra la asi</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tencia a actos e</w:t>
      </w:r>
      <w:r w:rsidDel="00000000" w:rsidR="00000000" w:rsidRPr="00000000">
        <w:rPr>
          <w:rFonts w:ascii="Times New Roman" w:cs="Times New Roman" w:eastAsia="Times New Roman" w:hAnsi="Times New Roman"/>
          <w:color w:val="282828"/>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colare</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m</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nor a cargo en lo</w:t>
      </w:r>
      <w:r w:rsidDel="00000000" w:rsidR="00000000" w:rsidRPr="00000000">
        <w:rPr>
          <w:rFonts w:ascii="Times New Roman" w:cs="Times New Roman" w:eastAsia="Times New Roman" w:hAnsi="Times New Roman"/>
          <w:color w:val="282828"/>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ni</w:t>
      </w:r>
      <w:r w:rsidDel="00000000" w:rsidR="00000000" w:rsidRPr="00000000">
        <w:rPr>
          <w:rFonts w:ascii="Times New Roman" w:cs="Times New Roman" w:eastAsia="Times New Roman" w:hAnsi="Times New Roman"/>
          <w:color w:val="282828"/>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eles de jardín mat</w:t>
      </w:r>
      <w:r w:rsidDel="00000000" w:rsidR="00000000" w:rsidRPr="00000000">
        <w:rPr>
          <w:rFonts w:ascii="Times New Roman" w:cs="Times New Roman" w:eastAsia="Times New Roman" w:hAnsi="Times New Roman"/>
          <w:color w:val="282828"/>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rnal</w:t>
      </w:r>
      <w:r w:rsidDel="00000000" w:rsidR="00000000" w:rsidRPr="00000000">
        <w:rPr>
          <w:rFonts w:ascii="Times New Roman" w:cs="Times New Roman" w:eastAsia="Times New Roman" w:hAnsi="Times New Roman"/>
          <w:color w:val="40404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pr</w:t>
      </w:r>
      <w:r w:rsidDel="00000000" w:rsidR="00000000" w:rsidRPr="00000000">
        <w:rPr>
          <w:rFonts w:ascii="Times New Roman" w:cs="Times New Roman" w:eastAsia="Times New Roman" w:hAnsi="Times New Roman"/>
          <w:color w:val="282828"/>
          <w:sz w:val="23"/>
          <w:szCs w:val="23"/>
          <w:rtl w:val="0"/>
        </w:rPr>
        <w:t xml:space="preserve">ees</w:t>
      </w:r>
      <w:r w:rsidDel="00000000" w:rsidR="00000000" w:rsidRPr="00000000">
        <w:rPr>
          <w:rFonts w:ascii="Times New Roman" w:cs="Times New Roman" w:eastAsia="Times New Roman" w:hAnsi="Times New Roman"/>
          <w:color w:val="151515"/>
          <w:sz w:val="23"/>
          <w:szCs w:val="23"/>
          <w:rtl w:val="0"/>
        </w:rPr>
        <w:t xml:space="preserve">col</w:t>
      </w:r>
      <w:r w:rsidDel="00000000" w:rsidR="00000000" w:rsidRPr="00000000">
        <w:rPr>
          <w:rFonts w:ascii="Times New Roman" w:cs="Times New Roman" w:eastAsia="Times New Roman" w:hAnsi="Times New Roman"/>
          <w:color w:val="282828"/>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565656"/>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primaria </w:t>
      </w:r>
      <w:r w:rsidDel="00000000" w:rsidR="00000000" w:rsidRPr="00000000">
        <w:rPr>
          <w:rFonts w:ascii="Times New Roman" w:cs="Times New Roman" w:eastAsia="Times New Roman" w:hAnsi="Times New Roman"/>
          <w:color w:val="282828"/>
          <w:sz w:val="23"/>
          <w:szCs w:val="23"/>
          <w:rtl w:val="0"/>
        </w:rPr>
        <w:t xml:space="preserve">y s</w:t>
      </w:r>
      <w:r w:rsidDel="00000000" w:rsidR="00000000" w:rsidRPr="00000000">
        <w:rPr>
          <w:rFonts w:ascii="Times New Roman" w:cs="Times New Roman" w:eastAsia="Times New Roman" w:hAnsi="Times New Roman"/>
          <w:color w:val="151515"/>
          <w:sz w:val="23"/>
          <w:szCs w:val="23"/>
          <w:rtl w:val="0"/>
        </w:rPr>
        <w:t xml:space="preserve">ecundaria</w:t>
      </w:r>
      <w:r w:rsidDel="00000000" w:rsidR="00000000" w:rsidRPr="00000000">
        <w:rPr>
          <w:rFonts w:ascii="Times New Roman" w:cs="Times New Roman" w:eastAsia="Times New Roman" w:hAnsi="Times New Roman"/>
          <w:color w:val="404040"/>
          <w:sz w:val="23"/>
          <w:szCs w:val="23"/>
          <w:rtl w:val="0"/>
        </w:rPr>
        <w:t xml:space="preserve">.</w:t>
      </w:r>
      <w:r w:rsidDel="00000000" w:rsidR="00000000" w:rsidRPr="00000000">
        <w:rPr>
          <w:rtl w:val="0"/>
        </w:rPr>
      </w:r>
    </w:p>
    <w:p w:rsidR="00000000" w:rsidDel="00000000" w:rsidP="00000000" w:rsidRDefault="00000000" w:rsidRPr="00000000" w14:paraId="00000CA0">
      <w:pPr>
        <w:spacing w:line="1060" w:lineRule="auto"/>
        <w:ind w:left="898" w:right="-204" w:firstLine="0"/>
        <w:jc w:val="left"/>
        <w:rPr>
          <w:rFonts w:ascii="Times New Roman" w:cs="Times New Roman" w:eastAsia="Times New Roman" w:hAnsi="Times New Roman"/>
          <w:sz w:val="122"/>
          <w:szCs w:val="122"/>
        </w:rPr>
      </w:pPr>
      <w:r w:rsidDel="00000000" w:rsidR="00000000" w:rsidRPr="00000000">
        <w:rPr>
          <w:rFonts w:ascii="Times New Roman" w:cs="Times New Roman" w:eastAsia="Times New Roman" w:hAnsi="Times New Roman"/>
          <w:color w:val="505050"/>
          <w:sz w:val="203.33333333333334"/>
          <w:szCs w:val="203.33333333333334"/>
          <w:vertAlign w:val="subscript"/>
          <w:rtl w:val="0"/>
        </w:rPr>
        <w:t xml:space="preserve">f</w:t>
      </w:r>
      <w:r w:rsidDel="00000000" w:rsidR="00000000" w:rsidRPr="00000000">
        <w:rPr>
          <w:rFonts w:ascii="Times New Roman" w:cs="Times New Roman" w:eastAsia="Times New Roman" w:hAnsi="Times New Roman"/>
          <w:color w:val="aeaeae"/>
          <w:sz w:val="203.33333333333334"/>
          <w:szCs w:val="203.33333333333334"/>
          <w:vertAlign w:val="subscript"/>
          <w:rtl w:val="0"/>
        </w:rPr>
        <w:t xml:space="preserve">- </w:t>
      </w:r>
      <w:r w:rsidDel="00000000" w:rsidR="00000000" w:rsidRPr="00000000">
        <w:rPr>
          <w:rFonts w:ascii="Times New Roman" w:cs="Times New Roman" w:eastAsia="Times New Roman" w:hAnsi="Times New Roman"/>
          <w:color w:val="1c1c1c"/>
          <w:sz w:val="203.33333333333334"/>
          <w:szCs w:val="203.33333333333334"/>
          <w:vertAlign w:val="subscript"/>
          <w:rtl w:val="0"/>
        </w:rPr>
        <w:t xml:space="preserve">i</w:t>
      </w:r>
      <w:r w:rsidDel="00000000" w:rsidR="00000000" w:rsidRPr="00000000">
        <w:rPr>
          <w:rFonts w:ascii="Times New Roman" w:cs="Times New Roman" w:eastAsia="Times New Roman" w:hAnsi="Times New Roman"/>
          <w:color w:val="505050"/>
          <w:sz w:val="203.33333333333334"/>
          <w:szCs w:val="203.33333333333334"/>
          <w:vertAlign w:val="subscript"/>
          <w:rtl w:val="0"/>
        </w:rPr>
        <w:t xml:space="preserve">,</w:t>
      </w:r>
      <w:r w:rsidDel="00000000" w:rsidR="00000000" w:rsidRPr="00000000">
        <w:rPr>
          <w:rFonts w:ascii="Times New Roman" w:cs="Times New Roman" w:eastAsia="Times New Roman" w:hAnsi="Times New Roman"/>
          <w:color w:val="1c1c1c"/>
          <w:sz w:val="203.33333333333334"/>
          <w:szCs w:val="203.33333333333334"/>
          <w:vertAlign w:val="subscript"/>
          <w:rtl w:val="0"/>
        </w:rPr>
        <w:t xml:space="preserve">J</w:t>
      </w:r>
      <w:r w:rsidDel="00000000" w:rsidR="00000000" w:rsidRPr="00000000">
        <w:rPr>
          <w:rtl w:val="0"/>
        </w:rPr>
      </w:r>
    </w:p>
    <w:p w:rsidR="00000000" w:rsidDel="00000000" w:rsidP="00000000" w:rsidRDefault="00000000" w:rsidRPr="00000000" w14:paraId="00000CA1">
      <w:pPr>
        <w:spacing w:before="7" w:line="140" w:lineRule="auto"/>
        <w:jc w:val="left"/>
        <w:rPr>
          <w:sz w:val="14"/>
          <w:szCs w:val="14"/>
        </w:rPr>
      </w:pPr>
      <w:r w:rsidDel="00000000" w:rsidR="00000000" w:rsidRPr="00000000">
        <w:br w:type="column"/>
      </w:r>
      <w:r w:rsidDel="00000000" w:rsidR="00000000" w:rsidRPr="00000000">
        <w:rPr>
          <w:rtl w:val="0"/>
        </w:rPr>
      </w:r>
    </w:p>
    <w:p w:rsidR="00000000" w:rsidDel="00000000" w:rsidP="00000000" w:rsidRDefault="00000000" w:rsidRPr="00000000" w14:paraId="00000CA2">
      <w:pPr>
        <w:ind w:left="3031" w:firstLine="0"/>
        <w:jc w:val="left"/>
        <w:rPr>
          <w:rFonts w:ascii="Arial" w:cs="Arial" w:eastAsia="Arial" w:hAnsi="Arial"/>
          <w:sz w:val="42"/>
          <w:szCs w:val="42"/>
        </w:rPr>
      </w:pPr>
      <w:r w:rsidDel="00000000" w:rsidR="00000000" w:rsidRPr="00000000">
        <w:rPr>
          <w:rFonts w:ascii="Arial" w:cs="Arial" w:eastAsia="Arial" w:hAnsi="Arial"/>
          <w:b w:val="1"/>
          <w:i w:val="1"/>
          <w:color w:val="3b3b3b"/>
          <w:sz w:val="42"/>
          <w:szCs w:val="42"/>
          <w:rtl w:val="0"/>
        </w:rPr>
        <w:t xml:space="preserve">4 </w:t>
      </w:r>
      <w:r w:rsidDel="00000000" w:rsidR="00000000" w:rsidRPr="00000000">
        <w:rPr>
          <w:rFonts w:ascii="Arial" w:cs="Arial" w:eastAsia="Arial" w:hAnsi="Arial"/>
          <w:i w:val="1"/>
          <w:color w:val="505050"/>
          <w:sz w:val="42"/>
          <w:szCs w:val="42"/>
          <w:rtl w:val="0"/>
        </w:rPr>
        <w:t xml:space="preserve">25   22</w:t>
      </w:r>
      <w:r w:rsidDel="00000000" w:rsidR="00000000" w:rsidRPr="00000000">
        <w:rPr>
          <w:rtl w:val="0"/>
        </w:rPr>
      </w:r>
    </w:p>
    <w:p w:rsidR="00000000" w:rsidDel="00000000" w:rsidP="00000000" w:rsidRDefault="00000000" w:rsidRPr="00000000" w14:paraId="00000CA3">
      <w:pPr>
        <w:spacing w:before="6" w:line="160" w:lineRule="auto"/>
        <w:jc w:val="left"/>
        <w:rPr>
          <w:sz w:val="17"/>
          <w:szCs w:val="17"/>
        </w:rPr>
      </w:pPr>
      <w:r w:rsidDel="00000000" w:rsidR="00000000" w:rsidRPr="00000000">
        <w:rPr>
          <w:rtl w:val="0"/>
        </w:rPr>
      </w:r>
    </w:p>
    <w:p w:rsidR="00000000" w:rsidDel="00000000" w:rsidP="00000000" w:rsidRDefault="00000000" w:rsidRPr="00000000" w14:paraId="00000CA4">
      <w:pPr>
        <w:jc w:val="left"/>
        <w:rPr>
          <w:rFonts w:ascii="Arial" w:cs="Arial" w:eastAsia="Arial" w:hAnsi="Arial"/>
          <w:sz w:val="14"/>
          <w:szCs w:val="14"/>
        </w:rPr>
        <w:sectPr>
          <w:footerReference r:id="rId290" w:type="default"/>
          <w:type w:val="nextPage"/>
          <w:pgSz w:h="20160" w:w="12240" w:orient="portrait"/>
          <w:pgMar w:bottom="280" w:top="100" w:left="1420" w:right="760" w:header="0" w:footer="1614"/>
          <w:cols w:equalWidth="0" w:num="2">
            <w:col w:space="3455" w:w="3302.5"/>
            <w:col w:space="0" w:w="3302.5"/>
          </w:cols>
        </w:sectPr>
      </w:pPr>
      <w:r w:rsidDel="00000000" w:rsidR="00000000" w:rsidRPr="00000000">
        <w:rPr>
          <w:rFonts w:ascii="Arial" w:cs="Arial" w:eastAsia="Arial" w:hAnsi="Arial"/>
          <w:b w:val="1"/>
          <w:color w:val="3b3b3b"/>
          <w:sz w:val="14"/>
          <w:szCs w:val="14"/>
          <w:rtl w:val="0"/>
        </w:rPr>
        <w:t xml:space="preserve">"</w:t>
      </w:r>
      <w:r w:rsidDel="00000000" w:rsidR="00000000" w:rsidRPr="00000000">
        <w:rPr>
          <w:rFonts w:ascii="Arial" w:cs="Arial" w:eastAsia="Arial" w:hAnsi="Arial"/>
          <w:b w:val="1"/>
          <w:color w:val="1c1c1c"/>
          <w:sz w:val="14"/>
          <w:szCs w:val="14"/>
          <w:rtl w:val="0"/>
        </w:rPr>
        <w:t xml:space="preserve">20</w:t>
      </w:r>
      <w:r w:rsidDel="00000000" w:rsidR="00000000" w:rsidRPr="00000000">
        <w:rPr>
          <w:rFonts w:ascii="Arial" w:cs="Arial" w:eastAsia="Arial" w:hAnsi="Arial"/>
          <w:b w:val="1"/>
          <w:color w:val="0d0d0d"/>
          <w:sz w:val="14"/>
          <w:szCs w:val="14"/>
          <w:rtl w:val="0"/>
        </w:rPr>
        <w:t xml:space="preserve">2</w:t>
      </w:r>
      <w:r w:rsidDel="00000000" w:rsidR="00000000" w:rsidRPr="00000000">
        <w:rPr>
          <w:rFonts w:ascii="Arial" w:cs="Arial" w:eastAsia="Arial" w:hAnsi="Arial"/>
          <w:b w:val="1"/>
          <w:color w:val="1c1c1c"/>
          <w:sz w:val="14"/>
          <w:szCs w:val="14"/>
          <w:rtl w:val="0"/>
        </w:rPr>
        <w:t xml:space="preserve">2</w:t>
      </w:r>
      <w:r w:rsidDel="00000000" w:rsidR="00000000" w:rsidRPr="00000000">
        <w:rPr>
          <w:rFonts w:ascii="Arial" w:cs="Arial" w:eastAsia="Arial" w:hAnsi="Arial"/>
          <w:b w:val="1"/>
          <w:color w:val="0d0d0d"/>
          <w:sz w:val="14"/>
          <w:szCs w:val="14"/>
          <w:rtl w:val="0"/>
        </w:rPr>
        <w:t xml:space="preserve">-</w:t>
      </w:r>
      <w:r w:rsidDel="00000000" w:rsidR="00000000" w:rsidRPr="00000000">
        <w:rPr>
          <w:rFonts w:ascii="Arial" w:cs="Arial" w:eastAsia="Arial" w:hAnsi="Arial"/>
          <w:b w:val="1"/>
          <w:color w:val="1c1c1c"/>
          <w:sz w:val="14"/>
          <w:szCs w:val="14"/>
          <w:rtl w:val="0"/>
        </w:rPr>
        <w:t xml:space="preserve">402 A</w:t>
      </w:r>
      <w:r w:rsidDel="00000000" w:rsidR="00000000" w:rsidRPr="00000000">
        <w:rPr>
          <w:rFonts w:ascii="Arial" w:cs="Arial" w:eastAsia="Arial" w:hAnsi="Arial"/>
          <w:b w:val="1"/>
          <w:color w:val="0d0d0d"/>
          <w:sz w:val="14"/>
          <w:szCs w:val="14"/>
          <w:rtl w:val="0"/>
        </w:rPr>
        <w:t xml:space="preserve">N</w:t>
      </w:r>
      <w:r w:rsidDel="00000000" w:rsidR="00000000" w:rsidRPr="00000000">
        <w:rPr>
          <w:rFonts w:ascii="Arial" w:cs="Arial" w:eastAsia="Arial" w:hAnsi="Arial"/>
          <w:b w:val="1"/>
          <w:color w:val="1c1c1c"/>
          <w:sz w:val="14"/>
          <w:szCs w:val="14"/>
          <w:rtl w:val="0"/>
        </w:rPr>
        <w:t xml:space="preserve">IV</w:t>
      </w:r>
      <w:r w:rsidDel="00000000" w:rsidR="00000000" w:rsidRPr="00000000">
        <w:rPr>
          <w:rFonts w:ascii="Arial" w:cs="Arial" w:eastAsia="Arial" w:hAnsi="Arial"/>
          <w:b w:val="1"/>
          <w:color w:val="3b3b3b"/>
          <w:sz w:val="14"/>
          <w:szCs w:val="14"/>
          <w:rtl w:val="0"/>
        </w:rPr>
        <w:t xml:space="preserve">E</w:t>
      </w:r>
      <w:r w:rsidDel="00000000" w:rsidR="00000000" w:rsidRPr="00000000">
        <w:rPr>
          <w:rFonts w:ascii="Arial" w:cs="Arial" w:eastAsia="Arial" w:hAnsi="Arial"/>
          <w:b w:val="1"/>
          <w:color w:val="1c1c1c"/>
          <w:sz w:val="14"/>
          <w:szCs w:val="14"/>
          <w:rtl w:val="0"/>
        </w:rPr>
        <w:t xml:space="preserve">RSAR</w:t>
      </w:r>
      <w:r w:rsidDel="00000000" w:rsidR="00000000" w:rsidRPr="00000000">
        <w:rPr>
          <w:rFonts w:ascii="Arial" w:cs="Arial" w:eastAsia="Arial" w:hAnsi="Arial"/>
          <w:b w:val="1"/>
          <w:color w:val="0d0d0d"/>
          <w:sz w:val="14"/>
          <w:szCs w:val="14"/>
          <w:rtl w:val="0"/>
        </w:rPr>
        <w:t xml:space="preserve">I</w:t>
      </w:r>
      <w:r w:rsidDel="00000000" w:rsidR="00000000" w:rsidRPr="00000000">
        <w:rPr>
          <w:rFonts w:ascii="Arial" w:cs="Arial" w:eastAsia="Arial" w:hAnsi="Arial"/>
          <w:b w:val="1"/>
          <w:color w:val="1c1c1c"/>
          <w:sz w:val="14"/>
          <w:szCs w:val="14"/>
          <w:rtl w:val="0"/>
        </w:rPr>
        <w:t xml:space="preserve">O DE LA GESTA  </w:t>
      </w:r>
      <w:r w:rsidDel="00000000" w:rsidR="00000000" w:rsidRPr="00000000">
        <w:rPr>
          <w:rFonts w:ascii="Arial" w:cs="Arial" w:eastAsia="Arial" w:hAnsi="Arial"/>
          <w:b w:val="1"/>
          <w:color w:val="0d0d0d"/>
          <w:sz w:val="14"/>
          <w:szCs w:val="14"/>
          <w:rtl w:val="0"/>
        </w:rPr>
        <w:t xml:space="preserve">H</w:t>
      </w:r>
      <w:r w:rsidDel="00000000" w:rsidR="00000000" w:rsidRPr="00000000">
        <w:rPr>
          <w:rFonts w:ascii="Arial" w:cs="Arial" w:eastAsia="Arial" w:hAnsi="Arial"/>
          <w:b w:val="1"/>
          <w:color w:val="1c1c1c"/>
          <w:sz w:val="14"/>
          <w:szCs w:val="14"/>
          <w:rtl w:val="0"/>
        </w:rPr>
        <w:t xml:space="preserve">EROICA DE MALVINAS</w:t>
      </w:r>
      <w:r w:rsidDel="00000000" w:rsidR="00000000" w:rsidRPr="00000000">
        <w:rPr>
          <w:rFonts w:ascii="Arial" w:cs="Arial" w:eastAsia="Arial" w:hAnsi="Arial"/>
          <w:b w:val="1"/>
          <w:color w:val="3b3b3b"/>
          <w:sz w:val="14"/>
          <w:szCs w:val="14"/>
          <w:rtl w:val="0"/>
        </w:rPr>
        <w:t xml:space="preserve">"</w:t>
      </w:r>
      <w:r w:rsidDel="00000000" w:rsidR="00000000" w:rsidRPr="00000000">
        <w:rPr>
          <w:rtl w:val="0"/>
        </w:rPr>
      </w:r>
    </w:p>
    <w:p w:rsidR="00000000" w:rsidDel="00000000" w:rsidP="00000000" w:rsidRDefault="00000000" w:rsidRPr="00000000" w14:paraId="00000CA5">
      <w:pPr>
        <w:spacing w:line="240" w:lineRule="auto"/>
        <w:ind w:left="999" w:right="7938" w:firstLine="0"/>
        <w:jc w:val="center"/>
        <w:rPr>
          <w:rFonts w:ascii="Times New Roman" w:cs="Times New Roman" w:eastAsia="Times New Roman" w:hAnsi="Times New Roman"/>
          <w:sz w:val="30"/>
          <w:szCs w:val="30"/>
        </w:rPr>
      </w:pPr>
      <w:r w:rsidDel="00000000" w:rsidR="00000000" w:rsidRPr="00000000">
        <w:rPr>
          <w:rFonts w:ascii="Malgun Gothic" w:cs="Malgun Gothic" w:eastAsia="Malgun Gothic" w:hAnsi="Malgun Gothic"/>
          <w:color w:val="505050"/>
          <w:sz w:val="33.333333333333336"/>
          <w:szCs w:val="33.333333333333336"/>
          <w:vertAlign w:val="subscript"/>
          <w:rtl w:val="0"/>
        </w:rPr>
        <w:t xml:space="preserve">�         </w:t>
      </w:r>
      <w:r w:rsidDel="00000000" w:rsidR="00000000" w:rsidRPr="00000000">
        <w:rPr>
          <w:rFonts w:ascii="Times New Roman" w:cs="Times New Roman" w:eastAsia="Times New Roman" w:hAnsi="Times New Roman"/>
          <w:color w:val="505050"/>
          <w:sz w:val="50"/>
          <w:szCs w:val="50"/>
          <w:vertAlign w:val="subscript"/>
          <w:rtl w:val="0"/>
        </w:rPr>
        <w:t xml:space="preserve">./</w:t>
      </w:r>
      <w:r w:rsidDel="00000000" w:rsidR="00000000" w:rsidRPr="00000000">
        <w:rPr>
          <w:rtl w:val="0"/>
        </w:rPr>
      </w:r>
    </w:p>
    <w:p w:rsidR="00000000" w:rsidDel="00000000" w:rsidP="00000000" w:rsidRDefault="00000000" w:rsidRPr="00000000" w14:paraId="00000CA6">
      <w:pPr>
        <w:spacing w:line="200" w:lineRule="auto"/>
        <w:ind w:left="1138" w:right="8070" w:firstLine="0"/>
        <w:jc w:val="center"/>
        <w:rPr>
          <w:rFonts w:ascii="Arial" w:cs="Arial" w:eastAsia="Arial" w:hAnsi="Arial"/>
          <w:sz w:val="19"/>
          <w:szCs w:val="19"/>
        </w:rPr>
      </w:pPr>
      <w:r w:rsidDel="00000000" w:rsidR="00000000" w:rsidRPr="00000000">
        <w:rPr>
          <w:rFonts w:ascii="Arial" w:cs="Arial" w:eastAsia="Arial" w:hAnsi="Arial"/>
          <w:color w:val="505050"/>
          <w:sz w:val="12"/>
          <w:szCs w:val="12"/>
          <w:vertAlign w:val="baseline"/>
          <w:rtl w:val="0"/>
        </w:rPr>
        <w:t xml:space="preserve">'......--:::       </w:t>
      </w:r>
      <w:r w:rsidDel="00000000" w:rsidR="00000000" w:rsidRPr="00000000">
        <w:rPr>
          <w:rFonts w:ascii="Arial" w:cs="Arial" w:eastAsia="Arial" w:hAnsi="Arial"/>
          <w:color w:val="505050"/>
          <w:sz w:val="27"/>
          <w:szCs w:val="27"/>
          <w:vertAlign w:val="baseline"/>
          <w:rtl w:val="0"/>
        </w:rPr>
        <w:t xml:space="preserve">..</w:t>
      </w:r>
      <w:r w:rsidDel="00000000" w:rsidR="00000000" w:rsidRPr="00000000">
        <w:rPr>
          <w:rFonts w:ascii="Arial" w:cs="Arial" w:eastAsia="Arial" w:hAnsi="Arial"/>
          <w:color w:val="656565"/>
          <w:sz w:val="27"/>
          <w:szCs w:val="27"/>
          <w:vertAlign w:val="baseline"/>
          <w:rtl w:val="0"/>
        </w:rPr>
        <w:t xml:space="preserve">..  </w:t>
      </w:r>
      <w:r w:rsidDel="00000000" w:rsidR="00000000" w:rsidRPr="00000000">
        <w:rPr>
          <w:rFonts w:ascii="Arial" w:cs="Arial" w:eastAsia="Arial" w:hAnsi="Arial"/>
          <w:color w:val="505050"/>
          <w:sz w:val="19"/>
          <w:szCs w:val="19"/>
          <w:vertAlign w:val="baseline"/>
          <w:rtl w:val="0"/>
        </w:rPr>
        <w:t xml:space="preserve">,;,,,</w:t>
      </w:r>
      <w:r w:rsidDel="00000000" w:rsidR="00000000" w:rsidRPr="00000000">
        <w:rPr>
          <w:rtl w:val="0"/>
        </w:rPr>
      </w:r>
    </w:p>
    <w:p w:rsidR="00000000" w:rsidDel="00000000" w:rsidP="00000000" w:rsidRDefault="00000000" w:rsidRPr="00000000" w14:paraId="00000CA7">
      <w:pPr>
        <w:spacing w:line="240" w:lineRule="auto"/>
        <w:ind w:left="443" w:right="7331" w:firstLine="0"/>
        <w:jc w:val="center"/>
        <w:rPr>
          <w:rFonts w:ascii="Arial" w:cs="Arial" w:eastAsia="Arial" w:hAnsi="Arial"/>
          <w:sz w:val="24"/>
          <w:szCs w:val="24"/>
        </w:rPr>
      </w:pPr>
      <w:r w:rsidDel="00000000" w:rsidR="00000000" w:rsidRPr="00000000">
        <w:rPr>
          <w:rFonts w:ascii="Arial" w:cs="Arial" w:eastAsia="Arial" w:hAnsi="Arial"/>
          <w:b w:val="1"/>
          <w:i w:val="1"/>
          <w:color w:val="656565"/>
          <w:sz w:val="8"/>
          <w:szCs w:val="8"/>
          <w:rtl w:val="0"/>
        </w:rPr>
        <w:t xml:space="preserve">(fji)</w:t>
      </w:r>
      <w:r w:rsidDel="00000000" w:rsidR="00000000" w:rsidRPr="00000000">
        <w:rPr>
          <w:rFonts w:ascii="Arial" w:cs="Arial" w:eastAsia="Arial" w:hAnsi="Arial"/>
          <w:b w:val="1"/>
          <w:i w:val="1"/>
          <w:color w:val="505050"/>
          <w:sz w:val="8"/>
          <w:szCs w:val="8"/>
          <w:rtl w:val="0"/>
        </w:rPr>
        <w:t xml:space="preserve">t&gt;</w:t>
      </w:r>
      <w:r w:rsidDel="00000000" w:rsidR="00000000" w:rsidRPr="00000000">
        <w:rPr>
          <w:rFonts w:ascii="Arial" w:cs="Arial" w:eastAsia="Arial" w:hAnsi="Arial"/>
          <w:b w:val="1"/>
          <w:i w:val="1"/>
          <w:color w:val="3b3b3b"/>
          <w:sz w:val="8"/>
          <w:szCs w:val="8"/>
          <w:rtl w:val="0"/>
        </w:rPr>
        <w:t xml:space="preserve">l'l</w:t>
      </w:r>
      <w:r w:rsidDel="00000000" w:rsidR="00000000" w:rsidRPr="00000000">
        <w:rPr>
          <w:rFonts w:ascii="Arial" w:cs="Arial" w:eastAsia="Arial" w:hAnsi="Arial"/>
          <w:b w:val="1"/>
          <w:i w:val="1"/>
          <w:color w:val="1c1c1c"/>
          <w:sz w:val="8"/>
          <w:szCs w:val="8"/>
          <w:rtl w:val="0"/>
        </w:rPr>
        <w:t xml:space="preserve">l</w:t>
      </w:r>
      <w:r w:rsidDel="00000000" w:rsidR="00000000" w:rsidRPr="00000000">
        <w:rPr>
          <w:rFonts w:ascii="Arial" w:cs="Arial" w:eastAsia="Arial" w:hAnsi="Arial"/>
          <w:b w:val="1"/>
          <w:i w:val="1"/>
          <w:color w:val="3b3b3b"/>
          <w:sz w:val="8"/>
          <w:szCs w:val="8"/>
          <w:rtl w:val="0"/>
        </w:rPr>
        <w:t xml:space="preserve">l</w:t>
      </w:r>
      <w:r w:rsidDel="00000000" w:rsidR="00000000" w:rsidRPr="00000000">
        <w:rPr>
          <w:rFonts w:ascii="Arial" w:cs="Arial" w:eastAsia="Arial" w:hAnsi="Arial"/>
          <w:b w:val="1"/>
          <w:i w:val="1"/>
          <w:color w:val="505050"/>
          <w:sz w:val="8"/>
          <w:szCs w:val="8"/>
          <w:rtl w:val="0"/>
        </w:rPr>
        <w:t xml:space="preserve">f</w:t>
      </w:r>
      <w:r w:rsidDel="00000000" w:rsidR="00000000" w:rsidRPr="00000000">
        <w:rPr>
          <w:rFonts w:ascii="Arial" w:cs="Arial" w:eastAsia="Arial" w:hAnsi="Arial"/>
          <w:b w:val="1"/>
          <w:i w:val="1"/>
          <w:color w:val="3b3b3b"/>
          <w:sz w:val="8"/>
          <w:szCs w:val="8"/>
          <w:rtl w:val="0"/>
        </w:rPr>
        <w:t xml:space="preserve">'i</w:t>
      </w:r>
      <w:r w:rsidDel="00000000" w:rsidR="00000000" w:rsidRPr="00000000">
        <w:rPr>
          <w:rFonts w:ascii="Arial" w:cs="Arial" w:eastAsia="Arial" w:hAnsi="Arial"/>
          <w:b w:val="1"/>
          <w:i w:val="1"/>
          <w:color w:val="505050"/>
          <w:sz w:val="8"/>
          <w:szCs w:val="8"/>
          <w:rtl w:val="0"/>
        </w:rPr>
        <w:t xml:space="preserve">(</w:t>
      </w:r>
      <w:r w:rsidDel="00000000" w:rsidR="00000000" w:rsidRPr="00000000">
        <w:rPr>
          <w:rFonts w:ascii="Arial" w:cs="Arial" w:eastAsia="Arial" w:hAnsi="Arial"/>
          <w:b w:val="1"/>
          <w:i w:val="1"/>
          <w:color w:val="1c1c1c"/>
          <w:sz w:val="8"/>
          <w:szCs w:val="8"/>
          <w:rtl w:val="0"/>
        </w:rPr>
        <w:t xml:space="preserve">f   </w:t>
      </w:r>
      <w:r w:rsidDel="00000000" w:rsidR="00000000" w:rsidRPr="00000000">
        <w:rPr>
          <w:rFonts w:ascii="Times New Roman" w:cs="Times New Roman" w:eastAsia="Times New Roman" w:hAnsi="Times New Roman"/>
          <w:b w:val="1"/>
          <w:i w:val="1"/>
          <w:color w:val="3b3b3b"/>
          <w:sz w:val="15"/>
          <w:szCs w:val="15"/>
          <w:rtl w:val="0"/>
        </w:rPr>
        <w:t xml:space="preserve">rl</w:t>
      </w:r>
      <w:r w:rsidDel="00000000" w:rsidR="00000000" w:rsidRPr="00000000">
        <w:rPr>
          <w:rFonts w:ascii="Times New Roman" w:cs="Times New Roman" w:eastAsia="Times New Roman" w:hAnsi="Times New Roman"/>
          <w:b w:val="1"/>
          <w:i w:val="1"/>
          <w:color w:val="656565"/>
          <w:sz w:val="15"/>
          <w:szCs w:val="15"/>
          <w:rtl w:val="0"/>
        </w:rPr>
        <w:t xml:space="preserve">e  </w:t>
      </w:r>
      <w:r w:rsidDel="00000000" w:rsidR="00000000" w:rsidRPr="00000000">
        <w:rPr>
          <w:rFonts w:ascii="Times New Roman" w:cs="Times New Roman" w:eastAsia="Times New Roman" w:hAnsi="Times New Roman"/>
          <w:b w:val="1"/>
          <w:i w:val="1"/>
          <w:color w:val="777777"/>
          <w:sz w:val="15"/>
          <w:szCs w:val="15"/>
          <w:rtl w:val="0"/>
        </w:rPr>
        <w:t xml:space="preserve">:</w:t>
      </w:r>
      <w:r w:rsidDel="00000000" w:rsidR="00000000" w:rsidRPr="00000000">
        <w:rPr>
          <w:rFonts w:ascii="Times New Roman" w:cs="Times New Roman" w:eastAsia="Times New Roman" w:hAnsi="Times New Roman"/>
          <w:b w:val="1"/>
          <w:i w:val="1"/>
          <w:color w:val="656565"/>
          <w:sz w:val="15"/>
          <w:szCs w:val="15"/>
          <w:rtl w:val="0"/>
        </w:rPr>
        <w:t xml:space="preserve">!!Ji</w:t>
      </w:r>
      <w:r w:rsidDel="00000000" w:rsidR="00000000" w:rsidRPr="00000000">
        <w:rPr>
          <w:rFonts w:ascii="Times New Roman" w:cs="Times New Roman" w:eastAsia="Times New Roman" w:hAnsi="Times New Roman"/>
          <w:b w:val="1"/>
          <w:i w:val="1"/>
          <w:color w:val="777777"/>
          <w:sz w:val="15"/>
          <w:szCs w:val="15"/>
          <w:rtl w:val="0"/>
        </w:rPr>
        <w:t xml:space="preserve">;</w:t>
      </w:r>
      <w:r w:rsidDel="00000000" w:rsidR="00000000" w:rsidRPr="00000000">
        <w:rPr>
          <w:rFonts w:ascii="Times New Roman" w:cs="Times New Roman" w:eastAsia="Times New Roman" w:hAnsi="Times New Roman"/>
          <w:b w:val="1"/>
          <w:i w:val="1"/>
          <w:color w:val="3b3b3b"/>
          <w:sz w:val="15"/>
          <w:szCs w:val="15"/>
          <w:rtl w:val="0"/>
        </w:rPr>
        <w:t xml:space="preserve">,,,a  </w:t>
      </w:r>
      <w:r w:rsidDel="00000000" w:rsidR="00000000" w:rsidRPr="00000000">
        <w:rPr>
          <w:rFonts w:ascii="Times New Roman" w:cs="Times New Roman" w:eastAsia="Times New Roman" w:hAnsi="Times New Roman"/>
          <w:b w:val="1"/>
          <w:i w:val="1"/>
          <w:color w:val="505050"/>
          <w:sz w:val="15"/>
          <w:szCs w:val="15"/>
          <w:rtl w:val="0"/>
        </w:rPr>
        <w:t xml:space="preserve">t</w:t>
      </w:r>
      <w:r w:rsidDel="00000000" w:rsidR="00000000" w:rsidRPr="00000000">
        <w:rPr>
          <w:rFonts w:ascii="Times New Roman" w:cs="Times New Roman" w:eastAsia="Times New Roman" w:hAnsi="Times New Roman"/>
          <w:b w:val="1"/>
          <w:i w:val="1"/>
          <w:color w:val="1c1c1c"/>
          <w:sz w:val="15"/>
          <w:szCs w:val="15"/>
          <w:rtl w:val="0"/>
        </w:rPr>
        <w:t xml:space="preserve">!</w:t>
      </w:r>
      <w:r w:rsidDel="00000000" w:rsidR="00000000" w:rsidRPr="00000000">
        <w:rPr>
          <w:rFonts w:ascii="Times New Roman" w:cs="Times New Roman" w:eastAsia="Times New Roman" w:hAnsi="Times New Roman"/>
          <w:b w:val="1"/>
          <w:i w:val="1"/>
          <w:color w:val="656565"/>
          <w:sz w:val="15"/>
          <w:szCs w:val="15"/>
          <w:rtl w:val="0"/>
        </w:rPr>
        <w:t xml:space="preserve">e</w:t>
      </w:r>
      <w:r w:rsidDel="00000000" w:rsidR="00000000" w:rsidRPr="00000000">
        <w:rPr>
          <w:rFonts w:ascii="Times New Roman" w:cs="Times New Roman" w:eastAsia="Times New Roman" w:hAnsi="Times New Roman"/>
          <w:b w:val="1"/>
          <w:i w:val="1"/>
          <w:color w:val="1c1c1c"/>
          <w:sz w:val="15"/>
          <w:szCs w:val="15"/>
          <w:rtl w:val="0"/>
        </w:rPr>
        <w:t xml:space="preserve">l </w:t>
      </w:r>
      <w:r w:rsidDel="00000000" w:rsidR="00000000" w:rsidRPr="00000000">
        <w:rPr>
          <w:rFonts w:ascii="Arial" w:cs="Arial" w:eastAsia="Arial" w:hAnsi="Arial"/>
          <w:b w:val="1"/>
          <w:color w:val="656565"/>
          <w:sz w:val="24"/>
          <w:szCs w:val="24"/>
          <w:rtl w:val="0"/>
        </w:rPr>
        <w:t xml:space="preserve">.%"</w:t>
      </w:r>
      <w:r w:rsidDel="00000000" w:rsidR="00000000" w:rsidRPr="00000000">
        <w:rPr>
          <w:rFonts w:ascii="Arial" w:cs="Arial" w:eastAsia="Arial" w:hAnsi="Arial"/>
          <w:b w:val="1"/>
          <w:color w:val="505050"/>
          <w:sz w:val="24"/>
          <w:szCs w:val="24"/>
          <w:rtl w:val="0"/>
        </w:rPr>
        <w:t xml:space="preserve">v"'</w:t>
      </w:r>
      <w:r w:rsidDel="00000000" w:rsidR="00000000" w:rsidRPr="00000000">
        <w:rPr>
          <w:rFonts w:ascii="Arial" w:cs="Arial" w:eastAsia="Arial" w:hAnsi="Arial"/>
          <w:b w:val="1"/>
          <w:color w:val="1c1c1c"/>
          <w:sz w:val="24"/>
          <w:szCs w:val="24"/>
          <w:rtl w:val="0"/>
        </w:rPr>
        <w:t xml:space="preserve">·</w:t>
      </w:r>
      <w:r w:rsidDel="00000000" w:rsidR="00000000" w:rsidRPr="00000000">
        <w:rPr>
          <w:rtl w:val="0"/>
        </w:rPr>
      </w:r>
    </w:p>
    <w:p w:rsidR="00000000" w:rsidDel="00000000" w:rsidP="00000000" w:rsidRDefault="00000000" w:rsidRPr="00000000" w14:paraId="00000CA8">
      <w:pPr>
        <w:spacing w:before="7" w:lineRule="auto"/>
        <w:ind w:left="230" w:right="7089"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color w:val="656565"/>
          <w:sz w:val="16"/>
          <w:szCs w:val="16"/>
          <w:rtl w:val="0"/>
        </w:rPr>
        <w:t xml:space="preserve">%</w:t>
      </w:r>
      <w:r w:rsidDel="00000000" w:rsidR="00000000" w:rsidRPr="00000000">
        <w:rPr>
          <w:rFonts w:ascii="Times New Roman" w:cs="Times New Roman" w:eastAsia="Times New Roman" w:hAnsi="Times New Roman"/>
          <w:b w:val="1"/>
          <w:i w:val="1"/>
          <w:color w:val="3b3b3b"/>
          <w:sz w:val="16"/>
          <w:szCs w:val="16"/>
          <w:rtl w:val="0"/>
        </w:rPr>
        <w:t xml:space="preserve">r</w:t>
      </w:r>
      <w:r w:rsidDel="00000000" w:rsidR="00000000" w:rsidRPr="00000000">
        <w:rPr>
          <w:rFonts w:ascii="Times New Roman" w:cs="Times New Roman" w:eastAsia="Times New Roman" w:hAnsi="Times New Roman"/>
          <w:b w:val="1"/>
          <w:i w:val="1"/>
          <w:color w:val="505050"/>
          <w:sz w:val="16"/>
          <w:szCs w:val="16"/>
          <w:rtl w:val="0"/>
        </w:rPr>
        <w:t xml:space="preserve">t!</w:t>
      </w:r>
      <w:r w:rsidDel="00000000" w:rsidR="00000000" w:rsidRPr="00000000">
        <w:rPr>
          <w:rFonts w:ascii="Times New Roman" w:cs="Times New Roman" w:eastAsia="Times New Roman" w:hAnsi="Times New Roman"/>
          <w:b w:val="1"/>
          <w:i w:val="1"/>
          <w:color w:val="1c1c1c"/>
          <w:sz w:val="16"/>
          <w:szCs w:val="16"/>
          <w:rtl w:val="0"/>
        </w:rPr>
        <w:t xml:space="preserve">,tir</w:t>
      </w:r>
      <w:r w:rsidDel="00000000" w:rsidR="00000000" w:rsidRPr="00000000">
        <w:rPr>
          <w:rFonts w:ascii="Times New Roman" w:cs="Times New Roman" w:eastAsia="Times New Roman" w:hAnsi="Times New Roman"/>
          <w:b w:val="1"/>
          <w:i w:val="1"/>
          <w:color w:val="3b3b3b"/>
          <w:sz w:val="16"/>
          <w:szCs w:val="16"/>
          <w:rtl w:val="0"/>
        </w:rPr>
        <w:t xml:space="preserve">/a </w:t>
      </w:r>
      <w:r w:rsidDel="00000000" w:rsidR="00000000" w:rsidRPr="00000000">
        <w:rPr>
          <w:rFonts w:ascii="Times New Roman" w:cs="Times New Roman" w:eastAsia="Times New Roman" w:hAnsi="Times New Roman"/>
          <w:b w:val="1"/>
          <w:i w:val="1"/>
          <w:color w:val="656565"/>
          <w:sz w:val="16"/>
          <w:szCs w:val="16"/>
          <w:rtl w:val="0"/>
        </w:rPr>
        <w:t xml:space="preserve">e </w:t>
      </w:r>
      <w:r w:rsidDel="00000000" w:rsidR="00000000" w:rsidRPr="00000000">
        <w:rPr>
          <w:rFonts w:ascii="Arial" w:cs="Arial" w:eastAsia="Arial" w:hAnsi="Arial"/>
          <w:b w:val="1"/>
          <w:i w:val="1"/>
          <w:color w:val="505050"/>
          <w:sz w:val="15"/>
          <w:szCs w:val="15"/>
          <w:rtl w:val="0"/>
        </w:rPr>
        <w:t xml:space="preserve">.YJ</w:t>
      </w:r>
      <w:r w:rsidDel="00000000" w:rsidR="00000000" w:rsidRPr="00000000">
        <w:rPr>
          <w:rFonts w:ascii="Arial" w:cs="Arial" w:eastAsia="Arial" w:hAnsi="Arial"/>
          <w:b w:val="1"/>
          <w:i w:val="1"/>
          <w:color w:val="3b3b3b"/>
          <w:sz w:val="15"/>
          <w:szCs w:val="15"/>
          <w:rtl w:val="0"/>
        </w:rPr>
        <w:t xml:space="preserve">/a</w:t>
      </w:r>
      <w:r w:rsidDel="00000000" w:rsidR="00000000" w:rsidRPr="00000000">
        <w:rPr>
          <w:rFonts w:ascii="Arial" w:cs="Arial" w:eastAsia="Arial" w:hAnsi="Arial"/>
          <w:b w:val="1"/>
          <w:i w:val="1"/>
          <w:color w:val="1c1c1c"/>
          <w:sz w:val="15"/>
          <w:szCs w:val="15"/>
          <w:rtl w:val="0"/>
        </w:rPr>
        <w:t xml:space="preserve">,</w:t>
      </w:r>
      <w:r w:rsidDel="00000000" w:rsidR="00000000" w:rsidRPr="00000000">
        <w:rPr>
          <w:rFonts w:ascii="Arial" w:cs="Arial" w:eastAsia="Arial" w:hAnsi="Arial"/>
          <w:b w:val="1"/>
          <w:i w:val="1"/>
          <w:color w:val="656565"/>
          <w:sz w:val="15"/>
          <w:szCs w:val="15"/>
          <w:rtl w:val="0"/>
        </w:rPr>
        <w:t xml:space="preserve">J </w:t>
      </w:r>
      <w:r w:rsidDel="00000000" w:rsidR="00000000" w:rsidRPr="00000000">
        <w:rPr>
          <w:rFonts w:ascii="Times New Roman" w:cs="Times New Roman" w:eastAsia="Times New Roman" w:hAnsi="Times New Roman"/>
          <w:b w:val="1"/>
          <w:i w:val="1"/>
          <w:color w:val="505050"/>
          <w:sz w:val="16"/>
          <w:szCs w:val="16"/>
          <w:rtl w:val="0"/>
        </w:rPr>
        <w:t xml:space="preserve">t</w:t>
      </w:r>
      <w:r w:rsidDel="00000000" w:rsidR="00000000" w:rsidRPr="00000000">
        <w:rPr>
          <w:rFonts w:ascii="Times New Roman" w:cs="Times New Roman" w:eastAsia="Times New Roman" w:hAnsi="Times New Roman"/>
          <w:b w:val="1"/>
          <w:i w:val="1"/>
          <w:color w:val="3b3b3b"/>
          <w:sz w:val="16"/>
          <w:szCs w:val="16"/>
          <w:rtl w:val="0"/>
        </w:rPr>
        <w:t xml:space="preserve">!</w:t>
      </w:r>
      <w:r w:rsidDel="00000000" w:rsidR="00000000" w:rsidRPr="00000000">
        <w:rPr>
          <w:rFonts w:ascii="Times New Roman" w:cs="Times New Roman" w:eastAsia="Times New Roman" w:hAnsi="Times New Roman"/>
          <w:b w:val="1"/>
          <w:i w:val="1"/>
          <w:color w:val="656565"/>
          <w:sz w:val="16"/>
          <w:szCs w:val="16"/>
          <w:rtl w:val="0"/>
        </w:rPr>
        <w:t xml:space="preserve">e</w:t>
      </w:r>
      <w:r w:rsidDel="00000000" w:rsidR="00000000" w:rsidRPr="00000000">
        <w:rPr>
          <w:rFonts w:ascii="Times New Roman" w:cs="Times New Roman" w:eastAsia="Times New Roman" w:hAnsi="Times New Roman"/>
          <w:b w:val="1"/>
          <w:i w:val="1"/>
          <w:color w:val="1c1c1c"/>
          <w:sz w:val="16"/>
          <w:szCs w:val="16"/>
          <w:rtl w:val="0"/>
        </w:rPr>
        <w:t xml:space="preserve">l </w:t>
      </w:r>
      <w:r w:rsidDel="00000000" w:rsidR="00000000" w:rsidRPr="00000000">
        <w:rPr>
          <w:rFonts w:ascii="Arial" w:cs="Arial" w:eastAsia="Arial" w:hAnsi="Arial"/>
          <w:b w:val="1"/>
          <w:i w:val="1"/>
          <w:color w:val="505050"/>
          <w:sz w:val="11"/>
          <w:szCs w:val="11"/>
          <w:rtl w:val="0"/>
        </w:rPr>
        <w:t xml:space="preserve">.%i(f</w:t>
      </w:r>
      <w:r w:rsidDel="00000000" w:rsidR="00000000" w:rsidRPr="00000000">
        <w:rPr>
          <w:rFonts w:ascii="Arial" w:cs="Arial" w:eastAsia="Arial" w:hAnsi="Arial"/>
          <w:b w:val="1"/>
          <w:i w:val="1"/>
          <w:color w:val="1c1c1c"/>
          <w:sz w:val="11"/>
          <w:szCs w:val="11"/>
          <w:rtl w:val="0"/>
        </w:rPr>
        <w:t xml:space="preserve">1</w:t>
      </w:r>
      <w:r w:rsidDel="00000000" w:rsidR="00000000" w:rsidRPr="00000000">
        <w:rPr>
          <w:rFonts w:ascii="Arial" w:cs="Arial" w:eastAsia="Arial" w:hAnsi="Arial"/>
          <w:b w:val="1"/>
          <w:i w:val="1"/>
          <w:color w:val="3b3b3b"/>
          <w:sz w:val="11"/>
          <w:szCs w:val="11"/>
          <w:rtl w:val="0"/>
        </w:rPr>
        <w:t xml:space="preserve">1/</w:t>
      </w:r>
      <w:r w:rsidDel="00000000" w:rsidR="00000000" w:rsidRPr="00000000">
        <w:rPr>
          <w:rFonts w:ascii="Arial" w:cs="Arial" w:eastAsia="Arial" w:hAnsi="Arial"/>
          <w:b w:val="1"/>
          <w:i w:val="1"/>
          <w:color w:val="1c1c1c"/>
          <w:sz w:val="11"/>
          <w:szCs w:val="11"/>
          <w:rtl w:val="0"/>
        </w:rPr>
        <w:t xml:space="preserve">;</w:t>
      </w:r>
      <w:r w:rsidDel="00000000" w:rsidR="00000000" w:rsidRPr="00000000">
        <w:rPr>
          <w:rFonts w:ascii="Arial" w:cs="Arial" w:eastAsia="Arial" w:hAnsi="Arial"/>
          <w:b w:val="1"/>
          <w:i w:val="1"/>
          <w:color w:val="505050"/>
          <w:sz w:val="11"/>
          <w:szCs w:val="11"/>
          <w:rtl w:val="0"/>
        </w:rPr>
        <w:t xml:space="preserve">('fl   </w:t>
      </w:r>
      <w:r w:rsidDel="00000000" w:rsidR="00000000" w:rsidRPr="00000000">
        <w:rPr>
          <w:rFonts w:ascii="Times New Roman" w:cs="Times New Roman" w:eastAsia="Times New Roman" w:hAnsi="Times New Roman"/>
          <w:b w:val="1"/>
          <w:i w:val="1"/>
          <w:color w:val="656565"/>
          <w:sz w:val="20"/>
          <w:szCs w:val="20"/>
          <w:rtl w:val="0"/>
        </w:rPr>
        <w:t xml:space="preserve">(J/,</w:t>
      </w:r>
      <w:r w:rsidDel="00000000" w:rsidR="00000000" w:rsidRPr="00000000">
        <w:rPr>
          <w:rFonts w:ascii="Times New Roman" w:cs="Times New Roman" w:eastAsia="Times New Roman" w:hAnsi="Times New Roman"/>
          <w:b w:val="1"/>
          <w:i w:val="1"/>
          <w:color w:val="1c1c1c"/>
          <w:sz w:val="20"/>
          <w:szCs w:val="20"/>
          <w:rtl w:val="0"/>
        </w:rPr>
        <w:t xml:space="preserve">,r</w:t>
      </w:r>
      <w:r w:rsidDel="00000000" w:rsidR="00000000" w:rsidRPr="00000000">
        <w:rPr>
          <w:rtl w:val="0"/>
        </w:rPr>
      </w:r>
    </w:p>
    <w:p w:rsidR="00000000" w:rsidDel="00000000" w:rsidP="00000000" w:rsidRDefault="00000000" w:rsidRPr="00000000" w14:paraId="00000CA9">
      <w:pPr>
        <w:spacing w:before="66" w:line="180" w:lineRule="auto"/>
        <w:ind w:left="787" w:right="7661" w:firstLine="0"/>
        <w:jc w:val="center"/>
        <w:rPr>
          <w:rFonts w:ascii="Arial" w:cs="Arial" w:eastAsia="Arial" w:hAnsi="Arial"/>
          <w:sz w:val="10"/>
          <w:szCs w:val="10"/>
        </w:rPr>
      </w:pPr>
      <w:r w:rsidDel="00000000" w:rsidR="00000000" w:rsidRPr="00000000">
        <w:rPr>
          <w:rFonts w:ascii="Arial" w:cs="Arial" w:eastAsia="Arial" w:hAnsi="Arial"/>
          <w:b w:val="1"/>
          <w:i w:val="1"/>
          <w:color w:val="777777"/>
          <w:sz w:val="16"/>
          <w:szCs w:val="16"/>
          <w:vertAlign w:val="baseline"/>
          <w:rtl w:val="0"/>
        </w:rPr>
        <w:t xml:space="preserve">(</w:t>
      </w:r>
      <w:r w:rsidDel="00000000" w:rsidR="00000000" w:rsidRPr="00000000">
        <w:rPr>
          <w:rFonts w:ascii="Arial" w:cs="Arial" w:eastAsia="Arial" w:hAnsi="Arial"/>
          <w:b w:val="1"/>
          <w:i w:val="1"/>
          <w:color w:val="656565"/>
          <w:sz w:val="16"/>
          <w:szCs w:val="16"/>
          <w:vertAlign w:val="baseline"/>
          <w:rtl w:val="0"/>
        </w:rPr>
        <w:t xml:space="preserve">!}</w:t>
      </w:r>
      <w:r w:rsidDel="00000000" w:rsidR="00000000" w:rsidRPr="00000000">
        <w:rPr>
          <w:rFonts w:ascii="Arial" w:cs="Arial" w:eastAsia="Arial" w:hAnsi="Arial"/>
          <w:b w:val="1"/>
          <w:i w:val="1"/>
          <w:color w:val="505050"/>
          <w:sz w:val="16"/>
          <w:szCs w:val="16"/>
          <w:vertAlign w:val="baseline"/>
          <w:rtl w:val="0"/>
        </w:rPr>
        <w:t xml:space="preserve">{</w:t>
      </w:r>
      <w:r w:rsidDel="00000000" w:rsidR="00000000" w:rsidRPr="00000000">
        <w:rPr>
          <w:rFonts w:ascii="Arial" w:cs="Arial" w:eastAsia="Arial" w:hAnsi="Arial"/>
          <w:b w:val="1"/>
          <w:i w:val="1"/>
          <w:color w:val="656565"/>
          <w:sz w:val="16"/>
          <w:szCs w:val="16"/>
          <w:vertAlign w:val="baseline"/>
          <w:rtl w:val="0"/>
        </w:rPr>
        <w:t xml:space="preserve">)</w:t>
      </w:r>
      <w:r w:rsidDel="00000000" w:rsidR="00000000" w:rsidRPr="00000000">
        <w:rPr>
          <w:rFonts w:ascii="Arial" w:cs="Arial" w:eastAsia="Arial" w:hAnsi="Arial"/>
          <w:b w:val="1"/>
          <w:i w:val="1"/>
          <w:color w:val="505050"/>
          <w:sz w:val="16"/>
          <w:szCs w:val="16"/>
          <w:vertAlign w:val="baseline"/>
          <w:rtl w:val="0"/>
        </w:rPr>
        <w:t xml:space="preserve">¡,,</w:t>
      </w:r>
      <w:r w:rsidDel="00000000" w:rsidR="00000000" w:rsidRPr="00000000">
        <w:rPr>
          <w:rFonts w:ascii="Arial" w:cs="Arial" w:eastAsia="Arial" w:hAnsi="Arial"/>
          <w:b w:val="1"/>
          <w:i w:val="1"/>
          <w:color w:val="3b3b3b"/>
          <w:sz w:val="16"/>
          <w:szCs w:val="16"/>
          <w:vertAlign w:val="baseline"/>
          <w:rtl w:val="0"/>
        </w:rPr>
        <w:t xml:space="preserve">f&amp;</w:t>
      </w:r>
      <w:r w:rsidDel="00000000" w:rsidR="00000000" w:rsidRPr="00000000">
        <w:rPr>
          <w:rFonts w:ascii="Arial" w:cs="Arial" w:eastAsia="Arial" w:hAnsi="Arial"/>
          <w:b w:val="1"/>
          <w:i w:val="1"/>
          <w:color w:val="1c1c1c"/>
          <w:sz w:val="16"/>
          <w:szCs w:val="16"/>
          <w:vertAlign w:val="baseline"/>
          <w:rtl w:val="0"/>
        </w:rPr>
        <w:t xml:space="preserve">//</w:t>
      </w:r>
      <w:r w:rsidDel="00000000" w:rsidR="00000000" w:rsidRPr="00000000">
        <w:rPr>
          <w:rFonts w:ascii="Arial" w:cs="Arial" w:eastAsia="Arial" w:hAnsi="Arial"/>
          <w:b w:val="1"/>
          <w:i w:val="1"/>
          <w:color w:val="505050"/>
          <w:sz w:val="16"/>
          <w:szCs w:val="16"/>
          <w:vertAlign w:val="baseline"/>
          <w:rtl w:val="0"/>
        </w:rPr>
        <w:t xml:space="preserve">('</w:t>
      </w:r>
      <w:r w:rsidDel="00000000" w:rsidR="00000000" w:rsidRPr="00000000">
        <w:rPr>
          <w:rFonts w:ascii="Arial" w:cs="Arial" w:eastAsia="Arial" w:hAnsi="Arial"/>
          <w:b w:val="1"/>
          <w:i w:val="1"/>
          <w:color w:val="3b3b3b"/>
          <w:sz w:val="16"/>
          <w:szCs w:val="16"/>
          <w:vertAlign w:val="baseline"/>
          <w:rtl w:val="0"/>
        </w:rPr>
        <w:t xml:space="preserve">a </w:t>
      </w:r>
      <w:r w:rsidDel="00000000" w:rsidR="00000000" w:rsidRPr="00000000">
        <w:rPr>
          <w:rFonts w:ascii="Arial" w:cs="Arial" w:eastAsia="Arial" w:hAnsi="Arial"/>
          <w:b w:val="1"/>
          <w:i w:val="1"/>
          <w:color w:val="656565"/>
          <w:sz w:val="10"/>
          <w:szCs w:val="10"/>
          <w:vertAlign w:val="baseline"/>
          <w:rtl w:val="0"/>
        </w:rPr>
        <w:t xml:space="preserve">.%</w:t>
      </w:r>
      <w:r w:rsidDel="00000000" w:rsidR="00000000" w:rsidRPr="00000000">
        <w:rPr>
          <w:rFonts w:ascii="Arial" w:cs="Arial" w:eastAsia="Arial" w:hAnsi="Arial"/>
          <w:b w:val="1"/>
          <w:i w:val="1"/>
          <w:color w:val="505050"/>
          <w:sz w:val="10"/>
          <w:szCs w:val="10"/>
          <w:vertAlign w:val="baseline"/>
          <w:rtl w:val="0"/>
        </w:rPr>
        <w:t xml:space="preserve">:7</w:t>
      </w:r>
      <w:r w:rsidDel="00000000" w:rsidR="00000000" w:rsidRPr="00000000">
        <w:rPr>
          <w:rFonts w:ascii="Arial" w:cs="Arial" w:eastAsia="Arial" w:hAnsi="Arial"/>
          <w:b w:val="1"/>
          <w:i w:val="1"/>
          <w:color w:val="656565"/>
          <w:sz w:val="10"/>
          <w:szCs w:val="10"/>
          <w:vertAlign w:val="baseline"/>
          <w:rtl w:val="0"/>
        </w:rPr>
        <w:t xml:space="preserve">e</w:t>
      </w:r>
      <w:r w:rsidDel="00000000" w:rsidR="00000000" w:rsidRPr="00000000">
        <w:rPr>
          <w:rFonts w:ascii="Arial" w:cs="Arial" w:eastAsia="Arial" w:hAnsi="Arial"/>
          <w:b w:val="1"/>
          <w:i w:val="1"/>
          <w:color w:val="1c1c1c"/>
          <w:sz w:val="10"/>
          <w:szCs w:val="10"/>
          <w:vertAlign w:val="baseline"/>
          <w:rtl w:val="0"/>
        </w:rPr>
        <w:t xml:space="preserve">11/itl</w:t>
      </w:r>
      <w:r w:rsidDel="00000000" w:rsidR="00000000" w:rsidRPr="00000000">
        <w:rPr>
          <w:rFonts w:ascii="Arial" w:cs="Arial" w:eastAsia="Arial" w:hAnsi="Arial"/>
          <w:b w:val="1"/>
          <w:i w:val="1"/>
          <w:color w:val="505050"/>
          <w:sz w:val="10"/>
          <w:szCs w:val="10"/>
          <w:vertAlign w:val="baseline"/>
          <w:rtl w:val="0"/>
        </w:rPr>
        <w:t xml:space="preserve">(</w:t>
      </w:r>
      <w:r w:rsidDel="00000000" w:rsidR="00000000" w:rsidRPr="00000000">
        <w:rPr>
          <w:rFonts w:ascii="Arial" w:cs="Arial" w:eastAsia="Arial" w:hAnsi="Arial"/>
          <w:b w:val="1"/>
          <w:i w:val="1"/>
          <w:color w:val="3b3b3b"/>
          <w:sz w:val="10"/>
          <w:szCs w:val="10"/>
          <w:vertAlign w:val="baseline"/>
          <w:rtl w:val="0"/>
        </w:rPr>
        <w:t xml:space="preserve">I</w:t>
      </w:r>
      <w:r w:rsidDel="00000000" w:rsidR="00000000" w:rsidRPr="00000000">
        <w:rPr>
          <w:rtl w:val="0"/>
        </w:rPr>
      </w:r>
    </w:p>
    <w:p w:rsidR="00000000" w:rsidDel="00000000" w:rsidP="00000000" w:rsidRDefault="00000000" w:rsidRPr="00000000" w14:paraId="00000CAA">
      <w:pPr>
        <w:spacing w:before="13" w:line="200" w:lineRule="auto"/>
        <w:jc w:val="left"/>
        <w:rPr>
          <w:sz w:val="20"/>
          <w:szCs w:val="20"/>
        </w:rPr>
      </w:pPr>
      <w:r w:rsidDel="00000000" w:rsidR="00000000" w:rsidRPr="00000000">
        <w:rPr>
          <w:rtl w:val="0"/>
        </w:rPr>
      </w:r>
    </w:p>
    <w:p w:rsidR="00000000" w:rsidDel="00000000" w:rsidP="00000000" w:rsidRDefault="00000000" w:rsidRPr="00000000" w14:paraId="00000CAB">
      <w:pPr>
        <w:spacing w:before="42" w:lineRule="auto"/>
        <w:ind w:left="294" w:right="7153" w:firstLine="0"/>
        <w:jc w:val="both"/>
        <w:rPr>
          <w:rFonts w:ascii="Arial" w:cs="Arial" w:eastAsia="Arial" w:hAnsi="Arial"/>
          <w:sz w:val="14"/>
          <w:szCs w:val="14"/>
        </w:rPr>
      </w:pPr>
      <w:r w:rsidDel="00000000" w:rsidR="00000000" w:rsidRPr="00000000">
        <w:rPr>
          <w:rFonts w:ascii="Arial" w:cs="Arial" w:eastAsia="Arial" w:hAnsi="Arial"/>
          <w:b w:val="1"/>
          <w:i w:val="1"/>
          <w:color w:val="1c1c1c"/>
          <w:sz w:val="14"/>
          <w:szCs w:val="14"/>
          <w:rtl w:val="0"/>
        </w:rPr>
        <w:t xml:space="preserve">MINISTERIO  DE TRABAJ</w:t>
      </w:r>
      <w:r w:rsidDel="00000000" w:rsidR="00000000" w:rsidRPr="00000000">
        <w:rPr>
          <w:rFonts w:ascii="Arial" w:cs="Arial" w:eastAsia="Arial" w:hAnsi="Arial"/>
          <w:b w:val="1"/>
          <w:i w:val="1"/>
          <w:color w:val="0d0d0d"/>
          <w:sz w:val="14"/>
          <w:szCs w:val="14"/>
          <w:rtl w:val="0"/>
        </w:rPr>
        <w:t xml:space="preserve">O   </w:t>
      </w:r>
      <w:r w:rsidDel="00000000" w:rsidR="00000000" w:rsidRPr="00000000">
        <w:rPr>
          <w:rFonts w:ascii="Arial" w:cs="Arial" w:eastAsia="Arial" w:hAnsi="Arial"/>
          <w:b w:val="1"/>
          <w:i w:val="1"/>
          <w:color w:val="1c1c1c"/>
          <w:sz w:val="14"/>
          <w:szCs w:val="14"/>
          <w:rtl w:val="0"/>
        </w:rPr>
        <w:t xml:space="preserve">Y EMPLEO</w:t>
      </w:r>
      <w:r w:rsidDel="00000000" w:rsidR="00000000" w:rsidRPr="00000000">
        <w:rPr>
          <w:rtl w:val="0"/>
        </w:rPr>
      </w:r>
    </w:p>
    <w:p w:rsidR="00000000" w:rsidDel="00000000" w:rsidP="00000000" w:rsidRDefault="00000000" w:rsidRPr="00000000" w14:paraId="00000CAC">
      <w:pPr>
        <w:spacing w:before="15" w:line="391" w:lineRule="auto"/>
        <w:ind w:left="358" w:right="115" w:firstLine="7.000000000000028"/>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c1c1c"/>
          <w:sz w:val="23"/>
          <w:szCs w:val="23"/>
          <w:rtl w:val="0"/>
        </w:rPr>
        <w:t xml:space="preserve">S</w:t>
      </w:r>
      <w:r w:rsidDel="00000000" w:rsidR="00000000" w:rsidRPr="00000000">
        <w:rPr>
          <w:rFonts w:ascii="Times New Roman" w:cs="Times New Roman" w:eastAsia="Times New Roman" w:hAnsi="Times New Roman"/>
          <w:color w:val="0d0d0d"/>
          <w:sz w:val="23"/>
          <w:szCs w:val="23"/>
          <w:rtl w:val="0"/>
        </w:rPr>
        <w:t xml:space="preserve">i l</w:t>
      </w:r>
      <w:r w:rsidDel="00000000" w:rsidR="00000000" w:rsidRPr="00000000">
        <w:rPr>
          <w:rFonts w:ascii="Times New Roman" w:cs="Times New Roman" w:eastAsia="Times New Roman" w:hAnsi="Times New Roman"/>
          <w:color w:val="1c1c1c"/>
          <w:sz w:val="23"/>
          <w:szCs w:val="23"/>
          <w:rtl w:val="0"/>
        </w:rPr>
        <w:t xml:space="preserve">os </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es</w:t>
      </w:r>
      <w:r w:rsidDel="00000000" w:rsidR="00000000" w:rsidRPr="00000000">
        <w:rPr>
          <w:rFonts w:ascii="Times New Roman" w:cs="Times New Roman" w:eastAsia="Times New Roman" w:hAnsi="Times New Roman"/>
          <w:color w:val="0d0d0d"/>
          <w:sz w:val="23"/>
          <w:szCs w:val="23"/>
          <w:rtl w:val="0"/>
        </w:rPr>
        <w:t xml:space="preserve">p</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sa</w:t>
      </w:r>
      <w:r w:rsidDel="00000000" w:rsidR="00000000" w:rsidRPr="00000000">
        <w:rPr>
          <w:rFonts w:ascii="Times New Roman" w:cs="Times New Roman" w:eastAsia="Times New Roman" w:hAnsi="Times New Roman"/>
          <w:color w:val="0d0d0d"/>
          <w:sz w:val="23"/>
          <w:szCs w:val="23"/>
          <w:rtl w:val="0"/>
        </w:rPr>
        <w:t xml:space="preserve">bl</w:t>
      </w:r>
      <w:r w:rsidDel="00000000" w:rsidR="00000000" w:rsidRPr="00000000">
        <w:rPr>
          <w:rFonts w:ascii="Times New Roman" w:cs="Times New Roman" w:eastAsia="Times New Roman" w:hAnsi="Times New Roman"/>
          <w:color w:val="1c1c1c"/>
          <w:sz w:val="23"/>
          <w:szCs w:val="23"/>
          <w:rtl w:val="0"/>
        </w:rPr>
        <w:t xml:space="preserve">es a </w:t>
      </w:r>
      <w:r w:rsidDel="00000000" w:rsidR="00000000" w:rsidRPr="00000000">
        <w:rPr>
          <w:rFonts w:ascii="Times New Roman" w:cs="Times New Roman" w:eastAsia="Times New Roman" w:hAnsi="Times New Roman"/>
          <w:color w:val="0d0d0d"/>
          <w:sz w:val="23"/>
          <w:szCs w:val="23"/>
          <w:rtl w:val="0"/>
        </w:rPr>
        <w:t xml:space="preserve">c</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go se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ese</w:t>
      </w:r>
      <w:r w:rsidDel="00000000" w:rsidR="00000000" w:rsidRPr="00000000">
        <w:rPr>
          <w:rFonts w:ascii="Times New Roman" w:cs="Times New Roman" w:eastAsia="Times New Roman" w:hAnsi="Times New Roman"/>
          <w:color w:val="0d0d0d"/>
          <w:sz w:val="23"/>
          <w:szCs w:val="23"/>
          <w:rtl w:val="0"/>
        </w:rPr>
        <w:t xml:space="preserve">mp</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ñ</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n </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n l</w:t>
      </w:r>
      <w:r w:rsidDel="00000000" w:rsidR="00000000" w:rsidRPr="00000000">
        <w:rPr>
          <w:rFonts w:ascii="Times New Roman" w:cs="Times New Roman" w:eastAsia="Times New Roman" w:hAnsi="Times New Roman"/>
          <w:color w:val="1c1c1c"/>
          <w:sz w:val="23"/>
          <w:szCs w:val="23"/>
          <w:rtl w:val="0"/>
        </w:rPr>
        <w:t xml:space="preserve">a </w:t>
      </w:r>
      <w:r w:rsidDel="00000000" w:rsidR="00000000" w:rsidRPr="00000000">
        <w:rPr>
          <w:rFonts w:ascii="Times New Roman" w:cs="Times New Roman" w:eastAsia="Times New Roman" w:hAnsi="Times New Roman"/>
          <w:color w:val="0d0d0d"/>
          <w:sz w:val="23"/>
          <w:szCs w:val="23"/>
          <w:rtl w:val="0"/>
        </w:rPr>
        <w:t xml:space="preserve">mi</w:t>
      </w:r>
      <w:r w:rsidDel="00000000" w:rsidR="00000000" w:rsidRPr="00000000">
        <w:rPr>
          <w:rFonts w:ascii="Times New Roman" w:cs="Times New Roman" w:eastAsia="Times New Roman" w:hAnsi="Times New Roman"/>
          <w:color w:val="1c1c1c"/>
          <w:sz w:val="23"/>
          <w:szCs w:val="23"/>
          <w:rtl w:val="0"/>
        </w:rPr>
        <w:t xml:space="preserve">s</w:t>
      </w:r>
      <w:r w:rsidDel="00000000" w:rsidR="00000000" w:rsidRPr="00000000">
        <w:rPr>
          <w:rFonts w:ascii="Times New Roman" w:cs="Times New Roman" w:eastAsia="Times New Roman" w:hAnsi="Times New Roman"/>
          <w:color w:val="0d0d0d"/>
          <w:sz w:val="23"/>
          <w:szCs w:val="23"/>
          <w:rtl w:val="0"/>
        </w:rPr>
        <w:t xml:space="preserve">m</w:t>
      </w:r>
      <w:r w:rsidDel="00000000" w:rsidR="00000000" w:rsidRPr="00000000">
        <w:rPr>
          <w:rFonts w:ascii="Times New Roman" w:cs="Times New Roman" w:eastAsia="Times New Roman" w:hAnsi="Times New Roman"/>
          <w:color w:val="1c1c1c"/>
          <w:sz w:val="23"/>
          <w:szCs w:val="23"/>
          <w:rtl w:val="0"/>
        </w:rPr>
        <w:t xml:space="preserve">a </w:t>
      </w:r>
      <w:r w:rsidDel="00000000" w:rsidR="00000000" w:rsidRPr="00000000">
        <w:rPr>
          <w:rFonts w:ascii="Times New Roman" w:cs="Times New Roman" w:eastAsia="Times New Roman" w:hAnsi="Times New Roman"/>
          <w:color w:val="0d0d0d"/>
          <w:sz w:val="23"/>
          <w:szCs w:val="23"/>
          <w:rtl w:val="0"/>
        </w:rPr>
        <w:t xml:space="preserve">jur</w:t>
      </w:r>
      <w:r w:rsidDel="00000000" w:rsidR="00000000" w:rsidRPr="00000000">
        <w:rPr>
          <w:rFonts w:ascii="Times New Roman" w:cs="Times New Roman" w:eastAsia="Times New Roman" w:hAnsi="Times New Roman"/>
          <w:color w:val="1c1c1c"/>
          <w:sz w:val="23"/>
          <w:szCs w:val="23"/>
          <w:rtl w:val="0"/>
        </w:rPr>
        <w:t xml:space="preserve">isdicció</w:t>
      </w:r>
      <w:r w:rsidDel="00000000" w:rsidR="00000000" w:rsidRPr="00000000">
        <w:rPr>
          <w:rFonts w:ascii="Times New Roman" w:cs="Times New Roman" w:eastAsia="Times New Roman" w:hAnsi="Times New Roman"/>
          <w:color w:val="0d0d0d"/>
          <w:sz w:val="23"/>
          <w:szCs w:val="23"/>
          <w:rtl w:val="0"/>
        </w:rPr>
        <w:t xml:space="preserve">n </w:t>
      </w:r>
      <w:r w:rsidDel="00000000" w:rsidR="00000000" w:rsidRPr="00000000">
        <w:rPr>
          <w:rFonts w:ascii="Times New Roman" w:cs="Times New Roman" w:eastAsia="Times New Roman" w:hAnsi="Times New Roman"/>
          <w:color w:val="1c1c1c"/>
          <w:sz w:val="23"/>
          <w:szCs w:val="23"/>
          <w:rtl w:val="0"/>
        </w:rPr>
        <w:t xml:space="preserve">o e</w:t>
      </w:r>
      <w:r w:rsidDel="00000000" w:rsidR="00000000" w:rsidRPr="00000000">
        <w:rPr>
          <w:rFonts w:ascii="Times New Roman" w:cs="Times New Roman" w:eastAsia="Times New Roman" w:hAnsi="Times New Roman"/>
          <w:color w:val="0d0d0d"/>
          <w:sz w:val="23"/>
          <w:szCs w:val="23"/>
          <w:rtl w:val="0"/>
        </w:rPr>
        <w:t xml:space="preserve">n </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0d0d0d"/>
          <w:sz w:val="23"/>
          <w:szCs w:val="23"/>
          <w:rtl w:val="0"/>
        </w:rPr>
        <w:t xml:space="preserve">tr</w:t>
      </w:r>
      <w:r w:rsidDel="00000000" w:rsidR="00000000" w:rsidRPr="00000000">
        <w:rPr>
          <w:rFonts w:ascii="Times New Roman" w:cs="Times New Roman" w:eastAsia="Times New Roman" w:hAnsi="Times New Roman"/>
          <w:color w:val="1c1c1c"/>
          <w:sz w:val="23"/>
          <w:szCs w:val="23"/>
          <w:rtl w:val="0"/>
        </w:rPr>
        <w:t xml:space="preserve">a </w:t>
      </w:r>
      <w:r w:rsidDel="00000000" w:rsidR="00000000" w:rsidRPr="00000000">
        <w:rPr>
          <w:rFonts w:ascii="Times New Roman" w:cs="Times New Roman" w:eastAsia="Times New Roman" w:hAnsi="Times New Roman"/>
          <w:color w:val="0d0d0d"/>
          <w:sz w:val="23"/>
          <w:szCs w:val="23"/>
          <w:rtl w:val="0"/>
        </w:rPr>
        <w:t xml:space="preserve">juri</w:t>
      </w:r>
      <w:r w:rsidDel="00000000" w:rsidR="00000000" w:rsidRPr="00000000">
        <w:rPr>
          <w:rFonts w:ascii="Times New Roman" w:cs="Times New Roman" w:eastAsia="Times New Roman" w:hAnsi="Times New Roman"/>
          <w:color w:val="1c1c1c"/>
          <w:sz w:val="23"/>
          <w:szCs w:val="23"/>
          <w:rtl w:val="0"/>
        </w:rPr>
        <w:t xml:space="preserve">sd</w:t>
      </w:r>
      <w:r w:rsidDel="00000000" w:rsidR="00000000" w:rsidRPr="00000000">
        <w:rPr>
          <w:rFonts w:ascii="Times New Roman" w:cs="Times New Roman" w:eastAsia="Times New Roman" w:hAnsi="Times New Roman"/>
          <w:color w:val="0d0d0d"/>
          <w:sz w:val="23"/>
          <w:szCs w:val="23"/>
          <w:rtl w:val="0"/>
        </w:rPr>
        <w:t xml:space="preserve">ic</w:t>
      </w:r>
      <w:r w:rsidDel="00000000" w:rsidR="00000000" w:rsidRPr="00000000">
        <w:rPr>
          <w:rFonts w:ascii="Times New Roman" w:cs="Times New Roman" w:eastAsia="Times New Roman" w:hAnsi="Times New Roman"/>
          <w:color w:val="1c1c1c"/>
          <w:sz w:val="23"/>
          <w:szCs w:val="23"/>
          <w:rtl w:val="0"/>
        </w:rPr>
        <w:t xml:space="preserve">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ó</w:t>
      </w:r>
      <w:r w:rsidDel="00000000" w:rsidR="00000000" w:rsidRPr="00000000">
        <w:rPr>
          <w:rFonts w:ascii="Times New Roman" w:cs="Times New Roman" w:eastAsia="Times New Roman" w:hAnsi="Times New Roman"/>
          <w:color w:val="0d0d0d"/>
          <w:sz w:val="23"/>
          <w:szCs w:val="23"/>
          <w:rtl w:val="0"/>
        </w:rPr>
        <w:t xml:space="preserve">n  p</w:t>
      </w:r>
      <w:r w:rsidDel="00000000" w:rsidR="00000000" w:rsidRPr="00000000">
        <w:rPr>
          <w:rFonts w:ascii="Times New Roman" w:cs="Times New Roman" w:eastAsia="Times New Roman" w:hAnsi="Times New Roman"/>
          <w:color w:val="1c1c1c"/>
          <w:sz w:val="23"/>
          <w:szCs w:val="23"/>
          <w:rtl w:val="0"/>
        </w:rPr>
        <w:t xml:space="preserve">od</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á</w:t>
      </w:r>
      <w:r w:rsidDel="00000000" w:rsidR="00000000" w:rsidRPr="00000000">
        <w:rPr>
          <w:rFonts w:ascii="Times New Roman" w:cs="Times New Roman" w:eastAsia="Times New Roman" w:hAnsi="Times New Roman"/>
          <w:color w:val="0d0d0d"/>
          <w:sz w:val="23"/>
          <w:szCs w:val="23"/>
          <w:rtl w:val="0"/>
        </w:rPr>
        <w:t xml:space="preserve">n h</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c</w:t>
      </w:r>
      <w:r w:rsidDel="00000000" w:rsidR="00000000" w:rsidRPr="00000000">
        <w:rPr>
          <w:rFonts w:ascii="Times New Roman" w:cs="Times New Roman" w:eastAsia="Times New Roman" w:hAnsi="Times New Roman"/>
          <w:color w:val="1c1c1c"/>
          <w:sz w:val="23"/>
          <w:szCs w:val="23"/>
          <w:rtl w:val="0"/>
        </w:rPr>
        <w:t xml:space="preserve">er </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so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 f</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q</w:t>
      </w:r>
      <w:r w:rsidDel="00000000" w:rsidR="00000000" w:rsidRPr="00000000">
        <w:rPr>
          <w:rFonts w:ascii="Times New Roman" w:cs="Times New Roman" w:eastAsia="Times New Roman" w:hAnsi="Times New Roman"/>
          <w:color w:val="0d0d0d"/>
          <w:sz w:val="23"/>
          <w:szCs w:val="23"/>
          <w:rtl w:val="0"/>
        </w:rPr>
        <w:t xml:space="preserve">ui</w:t>
      </w:r>
      <w:r w:rsidDel="00000000" w:rsidR="00000000" w:rsidRPr="00000000">
        <w:rPr>
          <w:rFonts w:ascii="Times New Roman" w:cs="Times New Roman" w:eastAsia="Times New Roman" w:hAnsi="Times New Roman"/>
          <w:color w:val="1c1c1c"/>
          <w:sz w:val="23"/>
          <w:szCs w:val="23"/>
          <w:rtl w:val="0"/>
        </w:rPr>
        <w:t xml:space="preserve">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a e</w:t>
      </w:r>
      <w:r w:rsidDel="00000000" w:rsidR="00000000" w:rsidRPr="00000000">
        <w:rPr>
          <w:rFonts w:ascii="Times New Roman" w:cs="Times New Roman" w:eastAsia="Times New Roman" w:hAnsi="Times New Roman"/>
          <w:color w:val="0d0d0d"/>
          <w:sz w:val="23"/>
          <w:szCs w:val="23"/>
          <w:rtl w:val="0"/>
        </w:rPr>
        <w:t xml:space="preserve">n </w:t>
      </w:r>
      <w:r w:rsidDel="00000000" w:rsidR="00000000" w:rsidRPr="00000000">
        <w:rPr>
          <w:rFonts w:ascii="Times New Roman" w:cs="Times New Roman" w:eastAsia="Times New Roman" w:hAnsi="Times New Roman"/>
          <w:color w:val="1c1c1c"/>
          <w:sz w:val="23"/>
          <w:szCs w:val="23"/>
          <w:rtl w:val="0"/>
        </w:rPr>
        <w:t xml:space="preserve">for</w:t>
      </w:r>
      <w:r w:rsidDel="00000000" w:rsidR="00000000" w:rsidRPr="00000000">
        <w:rPr>
          <w:rFonts w:ascii="Times New Roman" w:cs="Times New Roman" w:eastAsia="Times New Roman" w:hAnsi="Times New Roman"/>
          <w:color w:val="0d0d0d"/>
          <w:sz w:val="23"/>
          <w:szCs w:val="23"/>
          <w:rtl w:val="0"/>
        </w:rPr>
        <w:t xml:space="preserve">m</w:t>
      </w:r>
      <w:r w:rsidDel="00000000" w:rsidR="00000000" w:rsidRPr="00000000">
        <w:rPr>
          <w:rFonts w:ascii="Times New Roman" w:cs="Times New Roman" w:eastAsia="Times New Roman" w:hAnsi="Times New Roman"/>
          <w:color w:val="1c1c1c"/>
          <w:sz w:val="23"/>
          <w:szCs w:val="23"/>
          <w:rtl w:val="0"/>
        </w:rPr>
        <w:t xml:space="preserve">a co</w:t>
      </w:r>
      <w:r w:rsidDel="00000000" w:rsidR="00000000" w:rsidRPr="00000000">
        <w:rPr>
          <w:rFonts w:ascii="Times New Roman" w:cs="Times New Roman" w:eastAsia="Times New Roman" w:hAnsi="Times New Roman"/>
          <w:color w:val="0d0d0d"/>
          <w:sz w:val="23"/>
          <w:szCs w:val="23"/>
          <w:rtl w:val="0"/>
        </w:rPr>
        <w:t xml:space="preserve">nj</w:t>
      </w:r>
      <w:r w:rsidDel="00000000" w:rsidR="00000000" w:rsidRPr="00000000">
        <w:rPr>
          <w:rFonts w:ascii="Times New Roman" w:cs="Times New Roman" w:eastAsia="Times New Roman" w:hAnsi="Times New Roman"/>
          <w:color w:val="1c1c1c"/>
          <w:sz w:val="23"/>
          <w:szCs w:val="23"/>
          <w:rtl w:val="0"/>
        </w:rPr>
        <w:t xml:space="preserve">un</w:t>
      </w:r>
      <w:r w:rsidDel="00000000" w:rsidR="00000000" w:rsidRPr="00000000">
        <w:rPr>
          <w:rFonts w:ascii="Times New Roman" w:cs="Times New Roman" w:eastAsia="Times New Roman" w:hAnsi="Times New Roman"/>
          <w:color w:val="0d0d0d"/>
          <w:sz w:val="23"/>
          <w:szCs w:val="23"/>
          <w:rtl w:val="0"/>
        </w:rPr>
        <w:t xml:space="preserve">t</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3b3b3b"/>
          <w:sz w:val="23"/>
          <w:szCs w:val="23"/>
          <w:rtl w:val="0"/>
        </w:rPr>
        <w:t xml:space="preserve">.</w:t>
      </w:r>
      <w:r w:rsidDel="00000000" w:rsidR="00000000" w:rsidRPr="00000000">
        <w:rPr>
          <w:rtl w:val="0"/>
        </w:rPr>
      </w:r>
    </w:p>
    <w:p w:rsidR="00000000" w:rsidDel="00000000" w:rsidP="00000000" w:rsidRDefault="00000000" w:rsidRPr="00000000" w14:paraId="00000CAD">
      <w:pPr>
        <w:spacing w:line="200" w:lineRule="auto"/>
        <w:jc w:val="left"/>
        <w:rPr>
          <w:sz w:val="20"/>
          <w:szCs w:val="20"/>
        </w:rPr>
      </w:pPr>
      <w:r w:rsidDel="00000000" w:rsidR="00000000" w:rsidRPr="00000000">
        <w:rPr>
          <w:rtl w:val="0"/>
        </w:rPr>
      </w:r>
    </w:p>
    <w:p w:rsidR="00000000" w:rsidDel="00000000" w:rsidP="00000000" w:rsidRDefault="00000000" w:rsidRPr="00000000" w14:paraId="00000CAE">
      <w:pPr>
        <w:spacing w:before="4" w:line="280" w:lineRule="auto"/>
        <w:jc w:val="left"/>
        <w:rPr>
          <w:sz w:val="28"/>
          <w:szCs w:val="28"/>
        </w:rPr>
      </w:pPr>
      <w:r w:rsidDel="00000000" w:rsidR="00000000" w:rsidRPr="00000000">
        <w:rPr>
          <w:rtl w:val="0"/>
        </w:rPr>
      </w:r>
    </w:p>
    <w:p w:rsidR="00000000" w:rsidDel="00000000" w:rsidP="00000000" w:rsidRDefault="00000000" w:rsidRPr="00000000" w14:paraId="00000CAF">
      <w:pPr>
        <w:ind w:left="366" w:right="4001"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c1c1c"/>
          <w:sz w:val="22"/>
          <w:szCs w:val="22"/>
          <w:rtl w:val="0"/>
        </w:rPr>
        <w:t xml:space="preserve">A</w:t>
      </w:r>
      <w:r w:rsidDel="00000000" w:rsidR="00000000" w:rsidRPr="00000000">
        <w:rPr>
          <w:rFonts w:ascii="Times New Roman" w:cs="Times New Roman" w:eastAsia="Times New Roman" w:hAnsi="Times New Roman"/>
          <w:b w:val="1"/>
          <w:color w:val="0d0d0d"/>
          <w:sz w:val="22"/>
          <w:szCs w:val="22"/>
          <w:rtl w:val="0"/>
        </w:rPr>
        <w:t xml:space="preserve">RTÍ</w:t>
      </w:r>
      <w:r w:rsidDel="00000000" w:rsidR="00000000" w:rsidRPr="00000000">
        <w:rPr>
          <w:rFonts w:ascii="Times New Roman" w:cs="Times New Roman" w:eastAsia="Times New Roman" w:hAnsi="Times New Roman"/>
          <w:b w:val="1"/>
          <w:color w:val="1c1c1c"/>
          <w:sz w:val="22"/>
          <w:szCs w:val="22"/>
          <w:rtl w:val="0"/>
        </w:rPr>
        <w:t xml:space="preserve">CU</w:t>
      </w:r>
      <w:r w:rsidDel="00000000" w:rsidR="00000000" w:rsidRPr="00000000">
        <w:rPr>
          <w:rFonts w:ascii="Times New Roman" w:cs="Times New Roman" w:eastAsia="Times New Roman" w:hAnsi="Times New Roman"/>
          <w:b w:val="1"/>
          <w:color w:val="0d0d0d"/>
          <w:sz w:val="22"/>
          <w:szCs w:val="22"/>
          <w:rtl w:val="0"/>
        </w:rPr>
        <w:t xml:space="preserve">LO 70.3.- HORARIO P</w:t>
      </w:r>
      <w:r w:rsidDel="00000000" w:rsidR="00000000" w:rsidRPr="00000000">
        <w:rPr>
          <w:rFonts w:ascii="Times New Roman" w:cs="Times New Roman" w:eastAsia="Times New Roman" w:hAnsi="Times New Roman"/>
          <w:b w:val="1"/>
          <w:color w:val="1c1c1c"/>
          <w:sz w:val="22"/>
          <w:szCs w:val="22"/>
          <w:rtl w:val="0"/>
        </w:rPr>
        <w:t xml:space="preserve">A</w:t>
      </w:r>
      <w:r w:rsidDel="00000000" w:rsidR="00000000" w:rsidRPr="00000000">
        <w:rPr>
          <w:rFonts w:ascii="Times New Roman" w:cs="Times New Roman" w:eastAsia="Times New Roman" w:hAnsi="Times New Roman"/>
          <w:b w:val="1"/>
          <w:color w:val="0d0d0d"/>
          <w:sz w:val="22"/>
          <w:szCs w:val="22"/>
          <w:rtl w:val="0"/>
        </w:rPr>
        <w:t xml:space="preserve">RA  </w:t>
      </w:r>
      <w:r w:rsidDel="00000000" w:rsidR="00000000" w:rsidRPr="00000000">
        <w:rPr>
          <w:rFonts w:ascii="Times New Roman" w:cs="Times New Roman" w:eastAsia="Times New Roman" w:hAnsi="Times New Roman"/>
          <w:b w:val="1"/>
          <w:color w:val="1c1c1c"/>
          <w:sz w:val="22"/>
          <w:szCs w:val="22"/>
          <w:rtl w:val="0"/>
        </w:rPr>
        <w:t xml:space="preserve">ESTU</w:t>
      </w:r>
      <w:r w:rsidDel="00000000" w:rsidR="00000000" w:rsidRPr="00000000">
        <w:rPr>
          <w:rFonts w:ascii="Times New Roman" w:cs="Times New Roman" w:eastAsia="Times New Roman" w:hAnsi="Times New Roman"/>
          <w:b w:val="1"/>
          <w:color w:val="0d0d0d"/>
          <w:sz w:val="22"/>
          <w:szCs w:val="22"/>
          <w:rtl w:val="0"/>
        </w:rPr>
        <w:t xml:space="preserve">DIA</w:t>
      </w:r>
      <w:r w:rsidDel="00000000" w:rsidR="00000000" w:rsidRPr="00000000">
        <w:rPr>
          <w:rFonts w:ascii="Times New Roman" w:cs="Times New Roman" w:eastAsia="Times New Roman" w:hAnsi="Times New Roman"/>
          <w:b w:val="1"/>
          <w:color w:val="1c1c1c"/>
          <w:sz w:val="22"/>
          <w:szCs w:val="22"/>
          <w:rtl w:val="0"/>
        </w:rPr>
        <w:t xml:space="preserve">N</w:t>
      </w:r>
      <w:r w:rsidDel="00000000" w:rsidR="00000000" w:rsidRPr="00000000">
        <w:rPr>
          <w:rFonts w:ascii="Times New Roman" w:cs="Times New Roman" w:eastAsia="Times New Roman" w:hAnsi="Times New Roman"/>
          <w:b w:val="1"/>
          <w:color w:val="0d0d0d"/>
          <w:sz w:val="22"/>
          <w:szCs w:val="22"/>
          <w:rtl w:val="0"/>
        </w:rPr>
        <w:t xml:space="preserve">TE</w:t>
      </w:r>
      <w:r w:rsidDel="00000000" w:rsidR="00000000" w:rsidRPr="00000000">
        <w:rPr>
          <w:rFonts w:ascii="Times New Roman" w:cs="Times New Roman" w:eastAsia="Times New Roman" w:hAnsi="Times New Roman"/>
          <w:b w:val="1"/>
          <w:color w:val="1c1c1c"/>
          <w:sz w:val="22"/>
          <w:szCs w:val="22"/>
          <w:rtl w:val="0"/>
        </w:rPr>
        <w:t xml:space="preserve">S:</w:t>
      </w:r>
      <w:r w:rsidDel="00000000" w:rsidR="00000000" w:rsidRPr="00000000">
        <w:rPr>
          <w:rtl w:val="0"/>
        </w:rPr>
      </w:r>
    </w:p>
    <w:p w:rsidR="00000000" w:rsidDel="00000000" w:rsidP="00000000" w:rsidRDefault="00000000" w:rsidRPr="00000000" w14:paraId="00000CB0">
      <w:pPr>
        <w:spacing w:line="200" w:lineRule="auto"/>
        <w:jc w:val="left"/>
        <w:rPr>
          <w:sz w:val="20"/>
          <w:szCs w:val="20"/>
        </w:rPr>
      </w:pPr>
      <w:r w:rsidDel="00000000" w:rsidR="00000000" w:rsidRPr="00000000">
        <w:rPr>
          <w:rtl w:val="0"/>
        </w:rPr>
      </w:r>
    </w:p>
    <w:p w:rsidR="00000000" w:rsidDel="00000000" w:rsidP="00000000" w:rsidRDefault="00000000" w:rsidRPr="00000000" w14:paraId="00000CB1">
      <w:pPr>
        <w:spacing w:line="200" w:lineRule="auto"/>
        <w:jc w:val="left"/>
        <w:rPr>
          <w:sz w:val="20"/>
          <w:szCs w:val="20"/>
        </w:rPr>
      </w:pPr>
      <w:r w:rsidDel="00000000" w:rsidR="00000000" w:rsidRPr="00000000">
        <w:rPr>
          <w:rtl w:val="0"/>
        </w:rPr>
      </w:r>
    </w:p>
    <w:p w:rsidR="00000000" w:rsidDel="00000000" w:rsidP="00000000" w:rsidRDefault="00000000" w:rsidRPr="00000000" w14:paraId="00000CB2">
      <w:pPr>
        <w:spacing w:before="5" w:line="240" w:lineRule="auto"/>
        <w:jc w:val="left"/>
        <w:rPr>
          <w:sz w:val="24"/>
          <w:szCs w:val="24"/>
        </w:rPr>
      </w:pPr>
      <w:r w:rsidDel="00000000" w:rsidR="00000000" w:rsidRPr="00000000">
        <w:rPr>
          <w:rtl w:val="0"/>
        </w:rPr>
      </w:r>
    </w:p>
    <w:p w:rsidR="00000000" w:rsidDel="00000000" w:rsidP="00000000" w:rsidRDefault="00000000" w:rsidRPr="00000000" w14:paraId="00000CB3">
      <w:pPr>
        <w:spacing w:line="380" w:lineRule="auto"/>
        <w:ind w:left="366" w:right="93" w:firstLine="7.000000000000028"/>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c1c1c"/>
          <w:sz w:val="23"/>
          <w:szCs w:val="23"/>
          <w:rtl w:val="0"/>
        </w:rPr>
        <w:t xml:space="preserve">Cua</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do e</w:t>
      </w:r>
      <w:r w:rsidDel="00000000" w:rsidR="00000000" w:rsidRPr="00000000">
        <w:rPr>
          <w:rFonts w:ascii="Times New Roman" w:cs="Times New Roman" w:eastAsia="Times New Roman" w:hAnsi="Times New Roman"/>
          <w:color w:val="0d0d0d"/>
          <w:sz w:val="23"/>
          <w:szCs w:val="23"/>
          <w:rtl w:val="0"/>
        </w:rPr>
        <w:t xml:space="preserve">l </w:t>
      </w:r>
      <w:r w:rsidDel="00000000" w:rsidR="00000000" w:rsidRPr="00000000">
        <w:rPr>
          <w:rFonts w:ascii="Times New Roman" w:cs="Times New Roman" w:eastAsia="Times New Roman" w:hAnsi="Times New Roman"/>
          <w:color w:val="1c1c1c"/>
          <w:sz w:val="23"/>
          <w:szCs w:val="23"/>
          <w:rtl w:val="0"/>
        </w:rPr>
        <w:t xml:space="preserve">tra</w:t>
      </w:r>
      <w:r w:rsidDel="00000000" w:rsidR="00000000" w:rsidRPr="00000000">
        <w:rPr>
          <w:rFonts w:ascii="Times New Roman" w:cs="Times New Roman" w:eastAsia="Times New Roman" w:hAnsi="Times New Roman"/>
          <w:color w:val="0d0d0d"/>
          <w:sz w:val="23"/>
          <w:szCs w:val="23"/>
          <w:rtl w:val="0"/>
        </w:rPr>
        <w:t xml:space="preserve">b</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j</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or acredite s</w:t>
      </w:r>
      <w:r w:rsidDel="00000000" w:rsidR="00000000" w:rsidRPr="00000000">
        <w:rPr>
          <w:rFonts w:ascii="Times New Roman" w:cs="Times New Roman" w:eastAsia="Times New Roman" w:hAnsi="Times New Roman"/>
          <w:color w:val="0d0d0d"/>
          <w:sz w:val="23"/>
          <w:szCs w:val="23"/>
          <w:rtl w:val="0"/>
        </w:rPr>
        <w:t xml:space="preserve">u </w:t>
      </w:r>
      <w:r w:rsidDel="00000000" w:rsidR="00000000" w:rsidRPr="00000000">
        <w:rPr>
          <w:rFonts w:ascii="Times New Roman" w:cs="Times New Roman" w:eastAsia="Times New Roman" w:hAnsi="Times New Roman"/>
          <w:color w:val="1c1c1c"/>
          <w:sz w:val="23"/>
          <w:szCs w:val="23"/>
          <w:rtl w:val="0"/>
        </w:rPr>
        <w:t xml:space="preserve">con</w:t>
      </w:r>
      <w:r w:rsidDel="00000000" w:rsidR="00000000" w:rsidRPr="00000000">
        <w:rPr>
          <w:rFonts w:ascii="Times New Roman" w:cs="Times New Roman" w:eastAsia="Times New Roman" w:hAnsi="Times New Roman"/>
          <w:color w:val="0d0d0d"/>
          <w:sz w:val="23"/>
          <w:szCs w:val="23"/>
          <w:rtl w:val="0"/>
        </w:rPr>
        <w:t xml:space="preserve">di</w:t>
      </w:r>
      <w:r w:rsidDel="00000000" w:rsidR="00000000" w:rsidRPr="00000000">
        <w:rPr>
          <w:rFonts w:ascii="Times New Roman" w:cs="Times New Roman" w:eastAsia="Times New Roman" w:hAnsi="Times New Roman"/>
          <w:color w:val="1c1c1c"/>
          <w:sz w:val="23"/>
          <w:szCs w:val="23"/>
          <w:rtl w:val="0"/>
        </w:rPr>
        <w:t xml:space="preserve">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ón de est</w:t>
      </w:r>
      <w:r w:rsidDel="00000000" w:rsidR="00000000" w:rsidRPr="00000000">
        <w:rPr>
          <w:rFonts w:ascii="Times New Roman" w:cs="Times New Roman" w:eastAsia="Times New Roman" w:hAnsi="Times New Roman"/>
          <w:color w:val="0d0d0d"/>
          <w:sz w:val="23"/>
          <w:szCs w:val="23"/>
          <w:rtl w:val="0"/>
        </w:rPr>
        <w:t xml:space="preserve">udi</w:t>
      </w:r>
      <w:r w:rsidDel="00000000" w:rsidR="00000000" w:rsidRPr="00000000">
        <w:rPr>
          <w:rFonts w:ascii="Times New Roman" w:cs="Times New Roman" w:eastAsia="Times New Roman" w:hAnsi="Times New Roman"/>
          <w:color w:val="1c1c1c"/>
          <w:sz w:val="23"/>
          <w:szCs w:val="23"/>
          <w:rtl w:val="0"/>
        </w:rPr>
        <w:t xml:space="preserve">an</w:t>
      </w:r>
      <w:r w:rsidDel="00000000" w:rsidR="00000000" w:rsidRPr="00000000">
        <w:rPr>
          <w:rFonts w:ascii="Times New Roman" w:cs="Times New Roman" w:eastAsia="Times New Roman" w:hAnsi="Times New Roman"/>
          <w:color w:val="0d0d0d"/>
          <w:sz w:val="23"/>
          <w:szCs w:val="23"/>
          <w:rtl w:val="0"/>
        </w:rPr>
        <w:t xml:space="preserve">t</w:t>
      </w:r>
      <w:r w:rsidDel="00000000" w:rsidR="00000000" w:rsidRPr="00000000">
        <w:rPr>
          <w:rFonts w:ascii="Times New Roman" w:cs="Times New Roman" w:eastAsia="Times New Roman" w:hAnsi="Times New Roman"/>
          <w:color w:val="1c1c1c"/>
          <w:sz w:val="23"/>
          <w:szCs w:val="23"/>
          <w:rtl w:val="0"/>
        </w:rPr>
        <w:t xml:space="preserve">e  e</w:t>
      </w:r>
      <w:r w:rsidDel="00000000" w:rsidR="00000000" w:rsidRPr="00000000">
        <w:rPr>
          <w:rFonts w:ascii="Times New Roman" w:cs="Times New Roman" w:eastAsia="Times New Roman" w:hAnsi="Times New Roman"/>
          <w:color w:val="0d0d0d"/>
          <w:sz w:val="23"/>
          <w:szCs w:val="23"/>
          <w:rtl w:val="0"/>
        </w:rPr>
        <w:t xml:space="preserve">n </w:t>
      </w:r>
      <w:r w:rsidDel="00000000" w:rsidR="00000000" w:rsidRPr="00000000">
        <w:rPr>
          <w:rFonts w:ascii="Times New Roman" w:cs="Times New Roman" w:eastAsia="Times New Roman" w:hAnsi="Times New Roman"/>
          <w:color w:val="1c1c1c"/>
          <w:sz w:val="23"/>
          <w:szCs w:val="23"/>
          <w:rtl w:val="0"/>
        </w:rPr>
        <w:t xml:space="preserve">es</w:t>
      </w:r>
      <w:r w:rsidDel="00000000" w:rsidR="00000000" w:rsidRPr="00000000">
        <w:rPr>
          <w:rFonts w:ascii="Times New Roman" w:cs="Times New Roman" w:eastAsia="Times New Roman" w:hAnsi="Times New Roman"/>
          <w:color w:val="0d0d0d"/>
          <w:sz w:val="23"/>
          <w:szCs w:val="23"/>
          <w:rtl w:val="0"/>
        </w:rPr>
        <w:t xml:space="preserve">t</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bl</w:t>
      </w:r>
      <w:r w:rsidDel="00000000" w:rsidR="00000000" w:rsidRPr="00000000">
        <w:rPr>
          <w:rFonts w:ascii="Times New Roman" w:cs="Times New Roman" w:eastAsia="Times New Roman" w:hAnsi="Times New Roman"/>
          <w:color w:val="1c1c1c"/>
          <w:sz w:val="23"/>
          <w:szCs w:val="23"/>
          <w:rtl w:val="0"/>
        </w:rPr>
        <w:t xml:space="preserve">ec</w:t>
      </w:r>
      <w:r w:rsidDel="00000000" w:rsidR="00000000" w:rsidRPr="00000000">
        <w:rPr>
          <w:rFonts w:ascii="Times New Roman" w:cs="Times New Roman" w:eastAsia="Times New Roman" w:hAnsi="Times New Roman"/>
          <w:color w:val="0d0d0d"/>
          <w:sz w:val="23"/>
          <w:szCs w:val="23"/>
          <w:rtl w:val="0"/>
        </w:rPr>
        <w:t xml:space="preserve">imi</w:t>
      </w:r>
      <w:r w:rsidDel="00000000" w:rsidR="00000000" w:rsidRPr="00000000">
        <w:rPr>
          <w:rFonts w:ascii="Times New Roman" w:cs="Times New Roman" w:eastAsia="Times New Roman" w:hAnsi="Times New Roman"/>
          <w:color w:val="1c1c1c"/>
          <w:sz w:val="23"/>
          <w:szCs w:val="23"/>
          <w:rtl w:val="0"/>
        </w:rPr>
        <w:t xml:space="preserve">entos  de educac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ón for</w:t>
      </w:r>
      <w:r w:rsidDel="00000000" w:rsidR="00000000" w:rsidRPr="00000000">
        <w:rPr>
          <w:rFonts w:ascii="Times New Roman" w:cs="Times New Roman" w:eastAsia="Times New Roman" w:hAnsi="Times New Roman"/>
          <w:color w:val="0d0d0d"/>
          <w:sz w:val="23"/>
          <w:szCs w:val="23"/>
          <w:rtl w:val="0"/>
        </w:rPr>
        <w:t xml:space="preserve">m</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l p</w:t>
      </w:r>
      <w:r w:rsidDel="00000000" w:rsidR="00000000" w:rsidRPr="00000000">
        <w:rPr>
          <w:rFonts w:ascii="Times New Roman" w:cs="Times New Roman" w:eastAsia="Times New Roman" w:hAnsi="Times New Roman"/>
          <w:color w:val="1c1c1c"/>
          <w:sz w:val="23"/>
          <w:szCs w:val="23"/>
          <w:rtl w:val="0"/>
        </w:rPr>
        <w:t xml:space="preserve">ú</w:t>
      </w:r>
      <w:r w:rsidDel="00000000" w:rsidR="00000000" w:rsidRPr="00000000">
        <w:rPr>
          <w:rFonts w:ascii="Times New Roman" w:cs="Times New Roman" w:eastAsia="Times New Roman" w:hAnsi="Times New Roman"/>
          <w:color w:val="0d0d0d"/>
          <w:sz w:val="23"/>
          <w:szCs w:val="23"/>
          <w:rtl w:val="0"/>
        </w:rPr>
        <w:t xml:space="preserve">bli</w:t>
      </w:r>
      <w:r w:rsidDel="00000000" w:rsidR="00000000" w:rsidRPr="00000000">
        <w:rPr>
          <w:rFonts w:ascii="Times New Roman" w:cs="Times New Roman" w:eastAsia="Times New Roman" w:hAnsi="Times New Roman"/>
          <w:color w:val="1c1c1c"/>
          <w:sz w:val="23"/>
          <w:szCs w:val="23"/>
          <w:rtl w:val="0"/>
        </w:rPr>
        <w:t xml:space="preserve">ca o </w:t>
      </w:r>
      <w:r w:rsidDel="00000000" w:rsidR="00000000" w:rsidRPr="00000000">
        <w:rPr>
          <w:rFonts w:ascii="Times New Roman" w:cs="Times New Roman" w:eastAsia="Times New Roman" w:hAnsi="Times New Roman"/>
          <w:color w:val="0d0d0d"/>
          <w:sz w:val="23"/>
          <w:szCs w:val="23"/>
          <w:rtl w:val="0"/>
        </w:rPr>
        <w:t xml:space="preserve">p</w:t>
      </w:r>
      <w:r w:rsidDel="00000000" w:rsidR="00000000" w:rsidRPr="00000000">
        <w:rPr>
          <w:rFonts w:ascii="Times New Roman" w:cs="Times New Roman" w:eastAsia="Times New Roman" w:hAnsi="Times New Roman"/>
          <w:color w:val="1c1c1c"/>
          <w:sz w:val="23"/>
          <w:szCs w:val="23"/>
          <w:rtl w:val="0"/>
        </w:rPr>
        <w:t xml:space="preserve">r</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vada</w:t>
      </w:r>
      <w:r w:rsidDel="00000000" w:rsidR="00000000" w:rsidRPr="00000000">
        <w:rPr>
          <w:rFonts w:ascii="Times New Roman" w:cs="Times New Roman" w:eastAsia="Times New Roman" w:hAnsi="Times New Roman"/>
          <w:color w:val="505050"/>
          <w:sz w:val="23"/>
          <w:szCs w:val="23"/>
          <w:rtl w:val="0"/>
        </w:rPr>
        <w:t xml:space="preserve">, </w:t>
      </w:r>
      <w:r w:rsidDel="00000000" w:rsidR="00000000" w:rsidRPr="00000000">
        <w:rPr>
          <w:rFonts w:ascii="Times New Roman" w:cs="Times New Roman" w:eastAsia="Times New Roman" w:hAnsi="Times New Roman"/>
          <w:color w:val="1c1c1c"/>
          <w:sz w:val="23"/>
          <w:szCs w:val="23"/>
          <w:rtl w:val="0"/>
        </w:rPr>
        <w:t xml:space="preserve">reconocidos por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 a</w:t>
      </w:r>
      <w:r w:rsidDel="00000000" w:rsidR="00000000" w:rsidRPr="00000000">
        <w:rPr>
          <w:rFonts w:ascii="Times New Roman" w:cs="Times New Roman" w:eastAsia="Times New Roman" w:hAnsi="Times New Roman"/>
          <w:color w:val="0d0d0d"/>
          <w:sz w:val="23"/>
          <w:szCs w:val="23"/>
          <w:rtl w:val="0"/>
        </w:rPr>
        <w:t xml:space="preserve">ut</w:t>
      </w:r>
      <w:r w:rsidDel="00000000" w:rsidR="00000000" w:rsidRPr="00000000">
        <w:rPr>
          <w:rFonts w:ascii="Times New Roman" w:cs="Times New Roman" w:eastAsia="Times New Roman" w:hAnsi="Times New Roman"/>
          <w:color w:val="1c1c1c"/>
          <w:sz w:val="23"/>
          <w:szCs w:val="23"/>
          <w:rtl w:val="0"/>
        </w:rPr>
        <w:t xml:space="preserve">or</w:t>
      </w:r>
      <w:r w:rsidDel="00000000" w:rsidR="00000000" w:rsidRPr="00000000">
        <w:rPr>
          <w:rFonts w:ascii="Times New Roman" w:cs="Times New Roman" w:eastAsia="Times New Roman" w:hAnsi="Times New Roman"/>
          <w:color w:val="0d0d0d"/>
          <w:sz w:val="23"/>
          <w:szCs w:val="23"/>
          <w:rtl w:val="0"/>
        </w:rPr>
        <w:t xml:space="preserve">id</w:t>
      </w:r>
      <w:r w:rsidDel="00000000" w:rsidR="00000000" w:rsidRPr="00000000">
        <w:rPr>
          <w:rFonts w:ascii="Times New Roman" w:cs="Times New Roman" w:eastAsia="Times New Roman" w:hAnsi="Times New Roman"/>
          <w:color w:val="1c1c1c"/>
          <w:sz w:val="23"/>
          <w:szCs w:val="23"/>
          <w:rtl w:val="0"/>
        </w:rPr>
        <w:t xml:space="preserve">ad </w:t>
      </w:r>
      <w:r w:rsidDel="00000000" w:rsidR="00000000" w:rsidRPr="00000000">
        <w:rPr>
          <w:rFonts w:ascii="Times New Roman" w:cs="Times New Roman" w:eastAsia="Times New Roman" w:hAnsi="Times New Roman"/>
          <w:color w:val="0d0d0d"/>
          <w:sz w:val="23"/>
          <w:szCs w:val="23"/>
          <w:rtl w:val="0"/>
        </w:rPr>
        <w:t xml:space="preserve">c</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0d0d0d"/>
          <w:sz w:val="23"/>
          <w:szCs w:val="23"/>
          <w:rtl w:val="0"/>
        </w:rPr>
        <w:t xml:space="preserve">mp</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t</w:t>
      </w:r>
      <w:r w:rsidDel="00000000" w:rsidR="00000000" w:rsidRPr="00000000">
        <w:rPr>
          <w:rFonts w:ascii="Times New Roman" w:cs="Times New Roman" w:eastAsia="Times New Roman" w:hAnsi="Times New Roman"/>
          <w:color w:val="1c1c1c"/>
          <w:sz w:val="23"/>
          <w:szCs w:val="23"/>
          <w:rtl w:val="0"/>
        </w:rPr>
        <w:t xml:space="preserve">en</w:t>
      </w:r>
      <w:r w:rsidDel="00000000" w:rsidR="00000000" w:rsidRPr="00000000">
        <w:rPr>
          <w:rFonts w:ascii="Times New Roman" w:cs="Times New Roman" w:eastAsia="Times New Roman" w:hAnsi="Times New Roman"/>
          <w:color w:val="0d0d0d"/>
          <w:sz w:val="23"/>
          <w:szCs w:val="23"/>
          <w:rtl w:val="0"/>
        </w:rPr>
        <w:t xml:space="preserve">t</w:t>
      </w:r>
      <w:r w:rsidDel="00000000" w:rsidR="00000000" w:rsidRPr="00000000">
        <w:rPr>
          <w:rFonts w:ascii="Times New Roman" w:cs="Times New Roman" w:eastAsia="Times New Roman" w:hAnsi="Times New Roman"/>
          <w:color w:val="1c1c1c"/>
          <w:sz w:val="23"/>
          <w:szCs w:val="23"/>
          <w:rtl w:val="0"/>
        </w:rPr>
        <w:t xml:space="preserve">e y docu</w:t>
      </w:r>
      <w:r w:rsidDel="00000000" w:rsidR="00000000" w:rsidRPr="00000000">
        <w:rPr>
          <w:rFonts w:ascii="Times New Roman" w:cs="Times New Roman" w:eastAsia="Times New Roman" w:hAnsi="Times New Roman"/>
          <w:color w:val="0d0d0d"/>
          <w:sz w:val="23"/>
          <w:szCs w:val="23"/>
          <w:rtl w:val="0"/>
        </w:rPr>
        <w:t xml:space="preserve">m</w:t>
      </w:r>
      <w:r w:rsidDel="00000000" w:rsidR="00000000" w:rsidRPr="00000000">
        <w:rPr>
          <w:rFonts w:ascii="Times New Roman" w:cs="Times New Roman" w:eastAsia="Times New Roman" w:hAnsi="Times New Roman"/>
          <w:color w:val="1c1c1c"/>
          <w:sz w:val="23"/>
          <w:szCs w:val="23"/>
          <w:rtl w:val="0"/>
        </w:rPr>
        <w:t xml:space="preserve">ente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 necesi</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ad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 as</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stir a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os </w:t>
      </w:r>
      <w:r w:rsidDel="00000000" w:rsidR="00000000" w:rsidRPr="00000000">
        <w:rPr>
          <w:rFonts w:ascii="Times New Roman" w:cs="Times New Roman" w:eastAsia="Times New Roman" w:hAnsi="Times New Roman"/>
          <w:color w:val="0d0d0d"/>
          <w:sz w:val="23"/>
          <w:szCs w:val="23"/>
          <w:rtl w:val="0"/>
        </w:rPr>
        <w:t xml:space="preserve">mi</w:t>
      </w:r>
      <w:r w:rsidDel="00000000" w:rsidR="00000000" w:rsidRPr="00000000">
        <w:rPr>
          <w:rFonts w:ascii="Times New Roman" w:cs="Times New Roman" w:eastAsia="Times New Roman" w:hAnsi="Times New Roman"/>
          <w:color w:val="1c1c1c"/>
          <w:sz w:val="23"/>
          <w:szCs w:val="23"/>
          <w:rtl w:val="0"/>
        </w:rPr>
        <w:t xml:space="preserve">s</w:t>
      </w:r>
      <w:r w:rsidDel="00000000" w:rsidR="00000000" w:rsidRPr="00000000">
        <w:rPr>
          <w:rFonts w:ascii="Times New Roman" w:cs="Times New Roman" w:eastAsia="Times New Roman" w:hAnsi="Times New Roman"/>
          <w:color w:val="0d0d0d"/>
          <w:sz w:val="23"/>
          <w:szCs w:val="23"/>
          <w:rtl w:val="0"/>
        </w:rPr>
        <w:t xml:space="preserve">m</w:t>
      </w:r>
      <w:r w:rsidDel="00000000" w:rsidR="00000000" w:rsidRPr="00000000">
        <w:rPr>
          <w:rFonts w:ascii="Times New Roman" w:cs="Times New Roman" w:eastAsia="Times New Roman" w:hAnsi="Times New Roman"/>
          <w:color w:val="1c1c1c"/>
          <w:sz w:val="23"/>
          <w:szCs w:val="23"/>
          <w:rtl w:val="0"/>
        </w:rPr>
        <w:t xml:space="preserve">os  en </w:t>
      </w:r>
      <w:r w:rsidDel="00000000" w:rsidR="00000000" w:rsidRPr="00000000">
        <w:rPr>
          <w:rFonts w:ascii="Times New Roman" w:cs="Times New Roman" w:eastAsia="Times New Roman" w:hAnsi="Times New Roman"/>
          <w:color w:val="0d0d0d"/>
          <w:sz w:val="23"/>
          <w:szCs w:val="23"/>
          <w:rtl w:val="0"/>
        </w:rPr>
        <w:t xml:space="preserve">h</w:t>
      </w:r>
      <w:r w:rsidDel="00000000" w:rsidR="00000000" w:rsidRPr="00000000">
        <w:rPr>
          <w:rFonts w:ascii="Times New Roman" w:cs="Times New Roman" w:eastAsia="Times New Roman" w:hAnsi="Times New Roman"/>
          <w:color w:val="1c1c1c"/>
          <w:sz w:val="23"/>
          <w:szCs w:val="23"/>
          <w:rtl w:val="0"/>
        </w:rPr>
        <w:t xml:space="preserve">ora</w:t>
      </w:r>
      <w:r w:rsidDel="00000000" w:rsidR="00000000" w:rsidRPr="00000000">
        <w:rPr>
          <w:rFonts w:ascii="Times New Roman" w:cs="Times New Roman" w:eastAsia="Times New Roman" w:hAnsi="Times New Roman"/>
          <w:color w:val="0d0d0d"/>
          <w:sz w:val="23"/>
          <w:szCs w:val="23"/>
          <w:rtl w:val="0"/>
        </w:rPr>
        <w:t xml:space="preserve">ri</w:t>
      </w:r>
      <w:r w:rsidDel="00000000" w:rsidR="00000000" w:rsidRPr="00000000">
        <w:rPr>
          <w:rFonts w:ascii="Times New Roman" w:cs="Times New Roman" w:eastAsia="Times New Roman" w:hAnsi="Times New Roman"/>
          <w:color w:val="1c1c1c"/>
          <w:sz w:val="23"/>
          <w:szCs w:val="23"/>
          <w:rtl w:val="0"/>
        </w:rPr>
        <w:t xml:space="preserve">o  la</w:t>
      </w:r>
      <w:r w:rsidDel="00000000" w:rsidR="00000000" w:rsidRPr="00000000">
        <w:rPr>
          <w:rFonts w:ascii="Times New Roman" w:cs="Times New Roman" w:eastAsia="Times New Roman" w:hAnsi="Times New Roman"/>
          <w:color w:val="0d0d0d"/>
          <w:sz w:val="23"/>
          <w:szCs w:val="23"/>
          <w:rtl w:val="0"/>
        </w:rPr>
        <w:t xml:space="preserve">b</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l  </w:t>
      </w:r>
      <w:r w:rsidDel="00000000" w:rsidR="00000000" w:rsidRPr="00000000">
        <w:rPr>
          <w:rFonts w:ascii="Times New Roman" w:cs="Times New Roman" w:eastAsia="Times New Roman" w:hAnsi="Times New Roman"/>
          <w:color w:val="1c1c1c"/>
          <w:sz w:val="23"/>
          <w:szCs w:val="23"/>
          <w:rtl w:val="0"/>
        </w:rPr>
        <w:t xml:space="preserve">po</w:t>
      </w:r>
      <w:r w:rsidDel="00000000" w:rsidR="00000000" w:rsidRPr="00000000">
        <w:rPr>
          <w:rFonts w:ascii="Times New Roman" w:cs="Times New Roman" w:eastAsia="Times New Roman" w:hAnsi="Times New Roman"/>
          <w:color w:val="0d0d0d"/>
          <w:sz w:val="23"/>
          <w:szCs w:val="23"/>
          <w:rtl w:val="0"/>
        </w:rPr>
        <w:t xml:space="preserve">dr</w:t>
      </w:r>
      <w:r w:rsidDel="00000000" w:rsidR="00000000" w:rsidRPr="00000000">
        <w:rPr>
          <w:rFonts w:ascii="Times New Roman" w:cs="Times New Roman" w:eastAsia="Times New Roman" w:hAnsi="Times New Roman"/>
          <w:color w:val="1c1c1c"/>
          <w:sz w:val="23"/>
          <w:szCs w:val="23"/>
          <w:rtl w:val="0"/>
        </w:rPr>
        <w:t xml:space="preserve">á  so</w:t>
      </w:r>
      <w:r w:rsidDel="00000000" w:rsidR="00000000" w:rsidRPr="00000000">
        <w:rPr>
          <w:rFonts w:ascii="Times New Roman" w:cs="Times New Roman" w:eastAsia="Times New Roman" w:hAnsi="Times New Roman"/>
          <w:color w:val="0d0d0d"/>
          <w:sz w:val="23"/>
          <w:szCs w:val="23"/>
          <w:rtl w:val="0"/>
        </w:rPr>
        <w:t xml:space="preserve">li</w:t>
      </w:r>
      <w:r w:rsidDel="00000000" w:rsidR="00000000" w:rsidRPr="00000000">
        <w:rPr>
          <w:rFonts w:ascii="Times New Roman" w:cs="Times New Roman" w:eastAsia="Times New Roman" w:hAnsi="Times New Roman"/>
          <w:color w:val="1c1c1c"/>
          <w:sz w:val="23"/>
          <w:szCs w:val="23"/>
          <w:rtl w:val="0"/>
        </w:rPr>
        <w:t xml:space="preserve">cita</w:t>
      </w:r>
      <w:r w:rsidDel="00000000" w:rsidR="00000000" w:rsidRPr="00000000">
        <w:rPr>
          <w:rFonts w:ascii="Times New Roman" w:cs="Times New Roman" w:eastAsia="Times New Roman" w:hAnsi="Times New Roman"/>
          <w:color w:val="0d0d0d"/>
          <w:sz w:val="23"/>
          <w:szCs w:val="23"/>
          <w:rtl w:val="0"/>
        </w:rPr>
        <w:t xml:space="preserve">r u</w:t>
      </w:r>
      <w:r w:rsidDel="00000000" w:rsidR="00000000" w:rsidRPr="00000000">
        <w:rPr>
          <w:rFonts w:ascii="Times New Roman" w:cs="Times New Roman" w:eastAsia="Times New Roman" w:hAnsi="Times New Roman"/>
          <w:color w:val="1c1c1c"/>
          <w:sz w:val="23"/>
          <w:szCs w:val="23"/>
          <w:rtl w:val="0"/>
        </w:rPr>
        <w:t xml:space="preserve">n ca</w:t>
      </w:r>
      <w:r w:rsidDel="00000000" w:rsidR="00000000" w:rsidRPr="00000000">
        <w:rPr>
          <w:rFonts w:ascii="Times New Roman" w:cs="Times New Roman" w:eastAsia="Times New Roman" w:hAnsi="Times New Roman"/>
          <w:color w:val="0d0d0d"/>
          <w:sz w:val="23"/>
          <w:szCs w:val="23"/>
          <w:rtl w:val="0"/>
        </w:rPr>
        <w:t xml:space="preserve">mbi</w:t>
      </w:r>
      <w:r w:rsidDel="00000000" w:rsidR="00000000" w:rsidRPr="00000000">
        <w:rPr>
          <w:rFonts w:ascii="Times New Roman" w:cs="Times New Roman" w:eastAsia="Times New Roman" w:hAnsi="Times New Roman"/>
          <w:color w:val="1c1c1c"/>
          <w:sz w:val="23"/>
          <w:szCs w:val="23"/>
          <w:rtl w:val="0"/>
        </w:rPr>
        <w:t xml:space="preserve">o  de </w:t>
      </w:r>
      <w:r w:rsidDel="00000000" w:rsidR="00000000" w:rsidRPr="00000000">
        <w:rPr>
          <w:rFonts w:ascii="Times New Roman" w:cs="Times New Roman" w:eastAsia="Times New Roman" w:hAnsi="Times New Roman"/>
          <w:color w:val="0d0d0d"/>
          <w:sz w:val="23"/>
          <w:szCs w:val="23"/>
          <w:rtl w:val="0"/>
        </w:rPr>
        <w:t xml:space="preserve">h</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ario.  En  e</w:t>
      </w:r>
      <w:r w:rsidDel="00000000" w:rsidR="00000000" w:rsidRPr="00000000">
        <w:rPr>
          <w:rFonts w:ascii="Times New Roman" w:cs="Times New Roman" w:eastAsia="Times New Roman" w:hAnsi="Times New Roman"/>
          <w:color w:val="0d0d0d"/>
          <w:sz w:val="23"/>
          <w:szCs w:val="23"/>
          <w:rtl w:val="0"/>
        </w:rPr>
        <w:t xml:space="preserve">l  </w:t>
      </w:r>
      <w:r w:rsidDel="00000000" w:rsidR="00000000" w:rsidRPr="00000000">
        <w:rPr>
          <w:rFonts w:ascii="Times New Roman" w:cs="Times New Roman" w:eastAsia="Times New Roman" w:hAnsi="Times New Roman"/>
          <w:color w:val="1c1c1c"/>
          <w:sz w:val="23"/>
          <w:szCs w:val="23"/>
          <w:rtl w:val="0"/>
        </w:rPr>
        <w:t xml:space="preserve">sup</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es</w:t>
      </w:r>
      <w:r w:rsidDel="00000000" w:rsidR="00000000" w:rsidRPr="00000000">
        <w:rPr>
          <w:rFonts w:ascii="Times New Roman" w:cs="Times New Roman" w:eastAsia="Times New Roman" w:hAnsi="Times New Roman"/>
          <w:color w:val="0d0d0d"/>
          <w:sz w:val="23"/>
          <w:szCs w:val="23"/>
          <w:rtl w:val="0"/>
        </w:rPr>
        <w:t xml:space="preserve">t</w:t>
      </w:r>
      <w:r w:rsidDel="00000000" w:rsidR="00000000" w:rsidRPr="00000000">
        <w:rPr>
          <w:rFonts w:ascii="Times New Roman" w:cs="Times New Roman" w:eastAsia="Times New Roman" w:hAnsi="Times New Roman"/>
          <w:color w:val="1c1c1c"/>
          <w:sz w:val="23"/>
          <w:szCs w:val="23"/>
          <w:rtl w:val="0"/>
        </w:rPr>
        <w:t xml:space="preserve">o  de q</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e por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 </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at</w:t>
      </w:r>
      <w:r w:rsidDel="00000000" w:rsidR="00000000" w:rsidRPr="00000000">
        <w:rPr>
          <w:rFonts w:ascii="Times New Roman" w:cs="Times New Roman" w:eastAsia="Times New Roman" w:hAnsi="Times New Roman"/>
          <w:color w:val="0d0d0d"/>
          <w:sz w:val="23"/>
          <w:szCs w:val="23"/>
          <w:rtl w:val="0"/>
        </w:rPr>
        <w:t xml:space="preserve">ur</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eza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os  servicios no r</w:t>
      </w:r>
      <w:r w:rsidDel="00000000" w:rsidR="00000000" w:rsidRPr="00000000">
        <w:rPr>
          <w:rFonts w:ascii="Times New Roman" w:cs="Times New Roman" w:eastAsia="Times New Roman" w:hAnsi="Times New Roman"/>
          <w:color w:val="0d0d0d"/>
          <w:sz w:val="23"/>
          <w:szCs w:val="23"/>
          <w:rtl w:val="0"/>
        </w:rPr>
        <w:t xml:space="preserve">e</w:t>
      </w:r>
      <w:r w:rsidDel="00000000" w:rsidR="00000000" w:rsidRPr="00000000">
        <w:rPr>
          <w:rFonts w:ascii="Times New Roman" w:cs="Times New Roman" w:eastAsia="Times New Roman" w:hAnsi="Times New Roman"/>
          <w:color w:val="1c1c1c"/>
          <w:sz w:val="23"/>
          <w:szCs w:val="23"/>
          <w:rtl w:val="0"/>
        </w:rPr>
        <w:t xml:space="preserve">s</w:t>
      </w:r>
      <w:r w:rsidDel="00000000" w:rsidR="00000000" w:rsidRPr="00000000">
        <w:rPr>
          <w:rFonts w:ascii="Times New Roman" w:cs="Times New Roman" w:eastAsia="Times New Roman" w:hAnsi="Times New Roman"/>
          <w:color w:val="0d0d0d"/>
          <w:sz w:val="23"/>
          <w:szCs w:val="23"/>
          <w:rtl w:val="0"/>
        </w:rPr>
        <w:t xml:space="preserve">ult</w:t>
      </w:r>
      <w:r w:rsidDel="00000000" w:rsidR="00000000" w:rsidRPr="00000000">
        <w:rPr>
          <w:rFonts w:ascii="Times New Roman" w:cs="Times New Roman" w:eastAsia="Times New Roman" w:hAnsi="Times New Roman"/>
          <w:color w:val="1c1c1c"/>
          <w:sz w:val="23"/>
          <w:szCs w:val="23"/>
          <w:rtl w:val="0"/>
        </w:rPr>
        <w:t xml:space="preserve">e </w:t>
      </w:r>
      <w:r w:rsidDel="00000000" w:rsidR="00000000" w:rsidRPr="00000000">
        <w:rPr>
          <w:rFonts w:ascii="Times New Roman" w:cs="Times New Roman" w:eastAsia="Times New Roman" w:hAnsi="Times New Roman"/>
          <w:color w:val="0d0d0d"/>
          <w:sz w:val="23"/>
          <w:szCs w:val="23"/>
          <w:rtl w:val="0"/>
        </w:rPr>
        <w:t xml:space="preserve">p</w:t>
      </w:r>
      <w:r w:rsidDel="00000000" w:rsidR="00000000" w:rsidRPr="00000000">
        <w:rPr>
          <w:rFonts w:ascii="Times New Roman" w:cs="Times New Roman" w:eastAsia="Times New Roman" w:hAnsi="Times New Roman"/>
          <w:color w:val="1c1c1c"/>
          <w:sz w:val="23"/>
          <w:szCs w:val="23"/>
          <w:rtl w:val="0"/>
        </w:rPr>
        <w:t xml:space="preserve">os</w:t>
      </w:r>
      <w:r w:rsidDel="00000000" w:rsidR="00000000" w:rsidRPr="00000000">
        <w:rPr>
          <w:rFonts w:ascii="Times New Roman" w:cs="Times New Roman" w:eastAsia="Times New Roman" w:hAnsi="Times New Roman"/>
          <w:color w:val="0d0d0d"/>
          <w:sz w:val="23"/>
          <w:szCs w:val="23"/>
          <w:rtl w:val="0"/>
        </w:rPr>
        <w:t xml:space="preserve">ibl</w:t>
      </w:r>
      <w:r w:rsidDel="00000000" w:rsidR="00000000" w:rsidRPr="00000000">
        <w:rPr>
          <w:rFonts w:ascii="Times New Roman" w:cs="Times New Roman" w:eastAsia="Times New Roman" w:hAnsi="Times New Roman"/>
          <w:color w:val="1c1c1c"/>
          <w:sz w:val="23"/>
          <w:szCs w:val="23"/>
          <w:rtl w:val="0"/>
        </w:rPr>
        <w:t xml:space="preserve">e acce</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er a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o  so</w:t>
      </w:r>
      <w:r w:rsidDel="00000000" w:rsidR="00000000" w:rsidRPr="00000000">
        <w:rPr>
          <w:rFonts w:ascii="Times New Roman" w:cs="Times New Roman" w:eastAsia="Times New Roman" w:hAnsi="Times New Roman"/>
          <w:color w:val="0d0d0d"/>
          <w:sz w:val="23"/>
          <w:szCs w:val="23"/>
          <w:rtl w:val="0"/>
        </w:rPr>
        <w:t xml:space="preserve">li</w:t>
      </w:r>
      <w:r w:rsidDel="00000000" w:rsidR="00000000" w:rsidRPr="00000000">
        <w:rPr>
          <w:rFonts w:ascii="Times New Roman" w:cs="Times New Roman" w:eastAsia="Times New Roman" w:hAnsi="Times New Roman"/>
          <w:color w:val="1c1c1c"/>
          <w:sz w:val="23"/>
          <w:szCs w:val="23"/>
          <w:rtl w:val="0"/>
        </w:rPr>
        <w:t xml:space="preserve">cita</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l t</w:t>
      </w:r>
      <w:r w:rsidDel="00000000" w:rsidR="00000000" w:rsidRPr="00000000">
        <w:rPr>
          <w:rFonts w:ascii="Times New Roman" w:cs="Times New Roman" w:eastAsia="Times New Roman" w:hAnsi="Times New Roman"/>
          <w:color w:val="1c1c1c"/>
          <w:sz w:val="23"/>
          <w:szCs w:val="23"/>
          <w:rtl w:val="0"/>
        </w:rPr>
        <w:t xml:space="preserve">raba</w:t>
      </w:r>
      <w:r w:rsidDel="00000000" w:rsidR="00000000" w:rsidRPr="00000000">
        <w:rPr>
          <w:rFonts w:ascii="Times New Roman" w:cs="Times New Roman" w:eastAsia="Times New Roman" w:hAnsi="Times New Roman"/>
          <w:color w:val="0d0d0d"/>
          <w:sz w:val="23"/>
          <w:szCs w:val="23"/>
          <w:rtl w:val="0"/>
        </w:rPr>
        <w:t xml:space="preserve">j</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or </w:t>
      </w:r>
      <w:r w:rsidDel="00000000" w:rsidR="00000000" w:rsidRPr="00000000">
        <w:rPr>
          <w:rFonts w:ascii="Times New Roman" w:cs="Times New Roman" w:eastAsia="Times New Roman" w:hAnsi="Times New Roman"/>
          <w:color w:val="0d0d0d"/>
          <w:sz w:val="23"/>
          <w:szCs w:val="23"/>
          <w:rtl w:val="0"/>
        </w:rPr>
        <w:t xml:space="preserve">p</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rá optar </w:t>
      </w:r>
      <w:r w:rsidDel="00000000" w:rsidR="00000000" w:rsidRPr="00000000">
        <w:rPr>
          <w:rFonts w:ascii="Times New Roman" w:cs="Times New Roman" w:eastAsia="Times New Roman" w:hAnsi="Times New Roman"/>
          <w:color w:val="0d0d0d"/>
          <w:sz w:val="23"/>
          <w:szCs w:val="23"/>
          <w:rtl w:val="0"/>
        </w:rPr>
        <w:t xml:space="preserve">p</w:t>
      </w:r>
      <w:r w:rsidDel="00000000" w:rsidR="00000000" w:rsidRPr="00000000">
        <w:rPr>
          <w:rFonts w:ascii="Times New Roman" w:cs="Times New Roman" w:eastAsia="Times New Roman" w:hAnsi="Times New Roman"/>
          <w:color w:val="1c1c1c"/>
          <w:sz w:val="23"/>
          <w:szCs w:val="23"/>
          <w:rtl w:val="0"/>
        </w:rPr>
        <w:t xml:space="preserve">or una red</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cc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ón de DOS (2) </w:t>
      </w:r>
      <w:r w:rsidDel="00000000" w:rsidR="00000000" w:rsidRPr="00000000">
        <w:rPr>
          <w:rFonts w:ascii="Times New Roman" w:cs="Times New Roman" w:eastAsia="Times New Roman" w:hAnsi="Times New Roman"/>
          <w:color w:val="0d0d0d"/>
          <w:sz w:val="23"/>
          <w:szCs w:val="23"/>
          <w:rtl w:val="0"/>
        </w:rPr>
        <w:t xml:space="preserve">h</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as en su </w:t>
      </w:r>
      <w:r w:rsidDel="00000000" w:rsidR="00000000" w:rsidRPr="00000000">
        <w:rPr>
          <w:rFonts w:ascii="Times New Roman" w:cs="Times New Roman" w:eastAsia="Times New Roman" w:hAnsi="Times New Roman"/>
          <w:color w:val="0d0d0d"/>
          <w:sz w:val="23"/>
          <w:szCs w:val="23"/>
          <w:rtl w:val="0"/>
        </w:rPr>
        <w:t xml:space="preserve">j</w:t>
      </w:r>
      <w:r w:rsidDel="00000000" w:rsidR="00000000" w:rsidRPr="00000000">
        <w:rPr>
          <w:rFonts w:ascii="Times New Roman" w:cs="Times New Roman" w:eastAsia="Times New Roman" w:hAnsi="Times New Roman"/>
          <w:color w:val="1c1c1c"/>
          <w:sz w:val="23"/>
          <w:szCs w:val="23"/>
          <w:rtl w:val="0"/>
        </w:rPr>
        <w:t xml:space="preserve">or</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ada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b</w:t>
      </w:r>
      <w:r w:rsidDel="00000000" w:rsidR="00000000" w:rsidRPr="00000000">
        <w:rPr>
          <w:rFonts w:ascii="Times New Roman" w:cs="Times New Roman" w:eastAsia="Times New Roman" w:hAnsi="Times New Roman"/>
          <w:color w:val="1c1c1c"/>
          <w:sz w:val="23"/>
          <w:szCs w:val="23"/>
          <w:rtl w:val="0"/>
        </w:rPr>
        <w:t xml:space="preserve">or.</w:t>
      </w:r>
      <w:r w:rsidDel="00000000" w:rsidR="00000000" w:rsidRPr="00000000">
        <w:rPr>
          <w:rtl w:val="0"/>
        </w:rPr>
      </w:r>
    </w:p>
    <w:p w:rsidR="00000000" w:rsidDel="00000000" w:rsidP="00000000" w:rsidRDefault="00000000" w:rsidRPr="00000000" w14:paraId="00000CB4">
      <w:pPr>
        <w:spacing w:line="200" w:lineRule="auto"/>
        <w:jc w:val="left"/>
        <w:rPr>
          <w:sz w:val="20"/>
          <w:szCs w:val="20"/>
        </w:rPr>
      </w:pPr>
      <w:r w:rsidDel="00000000" w:rsidR="00000000" w:rsidRPr="00000000">
        <w:rPr>
          <w:rtl w:val="0"/>
        </w:rPr>
      </w:r>
    </w:p>
    <w:p w:rsidR="00000000" w:rsidDel="00000000" w:rsidP="00000000" w:rsidRDefault="00000000" w:rsidRPr="00000000" w14:paraId="00000CB5">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CB6">
      <w:pPr>
        <w:ind w:left="373" w:right="36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0d0d0d"/>
          <w:sz w:val="22"/>
          <w:szCs w:val="22"/>
          <w:rtl w:val="0"/>
        </w:rPr>
        <w:t xml:space="preserve">ARTÍ</w:t>
      </w:r>
      <w:r w:rsidDel="00000000" w:rsidR="00000000" w:rsidRPr="00000000">
        <w:rPr>
          <w:rFonts w:ascii="Times New Roman" w:cs="Times New Roman" w:eastAsia="Times New Roman" w:hAnsi="Times New Roman"/>
          <w:b w:val="1"/>
          <w:color w:val="1c1c1c"/>
          <w:sz w:val="22"/>
          <w:szCs w:val="22"/>
          <w:rtl w:val="0"/>
        </w:rPr>
        <w:t xml:space="preserve">CU</w:t>
      </w:r>
      <w:r w:rsidDel="00000000" w:rsidR="00000000" w:rsidRPr="00000000">
        <w:rPr>
          <w:rFonts w:ascii="Times New Roman" w:cs="Times New Roman" w:eastAsia="Times New Roman" w:hAnsi="Times New Roman"/>
          <w:b w:val="1"/>
          <w:color w:val="0d0d0d"/>
          <w:sz w:val="22"/>
          <w:szCs w:val="22"/>
          <w:rtl w:val="0"/>
        </w:rPr>
        <w:t xml:space="preserve">LO 70</w:t>
      </w:r>
      <w:r w:rsidDel="00000000" w:rsidR="00000000" w:rsidRPr="00000000">
        <w:rPr>
          <w:rFonts w:ascii="Times New Roman" w:cs="Times New Roman" w:eastAsia="Times New Roman" w:hAnsi="Times New Roman"/>
          <w:b w:val="1"/>
          <w:color w:val="1c1c1c"/>
          <w:sz w:val="22"/>
          <w:szCs w:val="22"/>
          <w:rtl w:val="0"/>
        </w:rPr>
        <w:t xml:space="preserve">.</w:t>
      </w:r>
      <w:r w:rsidDel="00000000" w:rsidR="00000000" w:rsidRPr="00000000">
        <w:rPr>
          <w:rFonts w:ascii="Times New Roman" w:cs="Times New Roman" w:eastAsia="Times New Roman" w:hAnsi="Times New Roman"/>
          <w:b w:val="1"/>
          <w:color w:val="0d0d0d"/>
          <w:sz w:val="22"/>
          <w:szCs w:val="22"/>
          <w:rtl w:val="0"/>
        </w:rPr>
        <w:t xml:space="preserve">4.- HORA  ALIM</w:t>
      </w:r>
      <w:r w:rsidDel="00000000" w:rsidR="00000000" w:rsidRPr="00000000">
        <w:rPr>
          <w:rFonts w:ascii="Times New Roman" w:cs="Times New Roman" w:eastAsia="Times New Roman" w:hAnsi="Times New Roman"/>
          <w:b w:val="1"/>
          <w:color w:val="1c1c1c"/>
          <w:sz w:val="22"/>
          <w:szCs w:val="22"/>
          <w:rtl w:val="0"/>
        </w:rPr>
        <w:t xml:space="preserve">EN</w:t>
      </w:r>
      <w:r w:rsidDel="00000000" w:rsidR="00000000" w:rsidRPr="00000000">
        <w:rPr>
          <w:rFonts w:ascii="Times New Roman" w:cs="Times New Roman" w:eastAsia="Times New Roman" w:hAnsi="Times New Roman"/>
          <w:b w:val="1"/>
          <w:color w:val="0d0d0d"/>
          <w:sz w:val="22"/>
          <w:szCs w:val="22"/>
          <w:rtl w:val="0"/>
        </w:rPr>
        <w:t xml:space="preserve">TARIA Y C</w:t>
      </w:r>
      <w:r w:rsidDel="00000000" w:rsidR="00000000" w:rsidRPr="00000000">
        <w:rPr>
          <w:rFonts w:ascii="Times New Roman" w:cs="Times New Roman" w:eastAsia="Times New Roman" w:hAnsi="Times New Roman"/>
          <w:b w:val="1"/>
          <w:color w:val="1c1c1c"/>
          <w:sz w:val="22"/>
          <w:szCs w:val="22"/>
          <w:rtl w:val="0"/>
        </w:rPr>
        <w:t xml:space="preserve">U</w:t>
      </w:r>
      <w:r w:rsidDel="00000000" w:rsidR="00000000" w:rsidRPr="00000000">
        <w:rPr>
          <w:rFonts w:ascii="Times New Roman" w:cs="Times New Roman" w:eastAsia="Times New Roman" w:hAnsi="Times New Roman"/>
          <w:b w:val="1"/>
          <w:color w:val="0d0d0d"/>
          <w:sz w:val="22"/>
          <w:szCs w:val="22"/>
          <w:rtl w:val="0"/>
        </w:rPr>
        <w:t xml:space="preserve">ID</w:t>
      </w:r>
      <w:r w:rsidDel="00000000" w:rsidR="00000000" w:rsidRPr="00000000">
        <w:rPr>
          <w:rFonts w:ascii="Times New Roman" w:cs="Times New Roman" w:eastAsia="Times New Roman" w:hAnsi="Times New Roman"/>
          <w:b w:val="1"/>
          <w:color w:val="1c1c1c"/>
          <w:sz w:val="22"/>
          <w:szCs w:val="22"/>
          <w:rtl w:val="0"/>
        </w:rPr>
        <w:t xml:space="preserve">A</w:t>
      </w:r>
      <w:r w:rsidDel="00000000" w:rsidR="00000000" w:rsidRPr="00000000">
        <w:rPr>
          <w:rFonts w:ascii="Times New Roman" w:cs="Times New Roman" w:eastAsia="Times New Roman" w:hAnsi="Times New Roman"/>
          <w:b w:val="1"/>
          <w:color w:val="0d0d0d"/>
          <w:sz w:val="22"/>
          <w:szCs w:val="22"/>
          <w:rtl w:val="0"/>
        </w:rPr>
        <w:t xml:space="preserve">DO:</w:t>
      </w:r>
      <w:r w:rsidDel="00000000" w:rsidR="00000000" w:rsidRPr="00000000">
        <w:rPr>
          <w:rtl w:val="0"/>
        </w:rPr>
      </w:r>
    </w:p>
    <w:p w:rsidR="00000000" w:rsidDel="00000000" w:rsidP="00000000" w:rsidRDefault="00000000" w:rsidRPr="00000000" w14:paraId="00000CB7">
      <w:pPr>
        <w:spacing w:line="200" w:lineRule="auto"/>
        <w:jc w:val="left"/>
        <w:rPr>
          <w:sz w:val="20"/>
          <w:szCs w:val="20"/>
        </w:rPr>
      </w:pPr>
      <w:r w:rsidDel="00000000" w:rsidR="00000000" w:rsidRPr="00000000">
        <w:rPr>
          <w:rtl w:val="0"/>
        </w:rPr>
      </w:r>
    </w:p>
    <w:p w:rsidR="00000000" w:rsidDel="00000000" w:rsidP="00000000" w:rsidRDefault="00000000" w:rsidRPr="00000000" w14:paraId="00000CB8">
      <w:pPr>
        <w:spacing w:line="200" w:lineRule="auto"/>
        <w:jc w:val="left"/>
        <w:rPr>
          <w:sz w:val="20"/>
          <w:szCs w:val="20"/>
        </w:rPr>
      </w:pPr>
      <w:r w:rsidDel="00000000" w:rsidR="00000000" w:rsidRPr="00000000">
        <w:rPr>
          <w:rtl w:val="0"/>
        </w:rPr>
      </w:r>
    </w:p>
    <w:p w:rsidR="00000000" w:rsidDel="00000000" w:rsidP="00000000" w:rsidRDefault="00000000" w:rsidRPr="00000000" w14:paraId="00000CB9">
      <w:pPr>
        <w:spacing w:before="19" w:line="240" w:lineRule="auto"/>
        <w:jc w:val="left"/>
        <w:rPr>
          <w:sz w:val="24"/>
          <w:szCs w:val="24"/>
        </w:rPr>
      </w:pPr>
      <w:r w:rsidDel="00000000" w:rsidR="00000000" w:rsidRPr="00000000">
        <w:rPr>
          <w:rtl w:val="0"/>
        </w:rPr>
      </w:r>
    </w:p>
    <w:p w:rsidR="00000000" w:rsidDel="00000000" w:rsidP="00000000" w:rsidRDefault="00000000" w:rsidRPr="00000000" w14:paraId="00000CBA">
      <w:pPr>
        <w:spacing w:line="382" w:lineRule="auto"/>
        <w:ind w:left="380" w:right="93"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c1c1c"/>
          <w:sz w:val="23"/>
          <w:szCs w:val="23"/>
          <w:rtl w:val="0"/>
        </w:rPr>
        <w:t xml:space="preserve">Las </w:t>
      </w:r>
      <w:r w:rsidDel="00000000" w:rsidR="00000000" w:rsidRPr="00000000">
        <w:rPr>
          <w:rFonts w:ascii="Times New Roman" w:cs="Times New Roman" w:eastAsia="Times New Roman" w:hAnsi="Times New Roman"/>
          <w:color w:val="0d0d0d"/>
          <w:sz w:val="23"/>
          <w:szCs w:val="23"/>
          <w:rtl w:val="0"/>
        </w:rPr>
        <w:t xml:space="preserve">tr</w:t>
      </w:r>
      <w:r w:rsidDel="00000000" w:rsidR="00000000" w:rsidRPr="00000000">
        <w:rPr>
          <w:rFonts w:ascii="Times New Roman" w:cs="Times New Roman" w:eastAsia="Times New Roman" w:hAnsi="Times New Roman"/>
          <w:color w:val="1c1c1c"/>
          <w:sz w:val="23"/>
          <w:szCs w:val="23"/>
          <w:rtl w:val="0"/>
        </w:rPr>
        <w:t xml:space="preserve">aba</w:t>
      </w:r>
      <w:r w:rsidDel="00000000" w:rsidR="00000000" w:rsidRPr="00000000">
        <w:rPr>
          <w:rFonts w:ascii="Times New Roman" w:cs="Times New Roman" w:eastAsia="Times New Roman" w:hAnsi="Times New Roman"/>
          <w:color w:val="0d0d0d"/>
          <w:sz w:val="23"/>
          <w:szCs w:val="23"/>
          <w:rtl w:val="0"/>
        </w:rPr>
        <w:t xml:space="preserve">j</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oras e</w:t>
      </w:r>
      <w:r w:rsidDel="00000000" w:rsidR="00000000" w:rsidRPr="00000000">
        <w:rPr>
          <w:rFonts w:ascii="Times New Roman" w:cs="Times New Roman" w:eastAsia="Times New Roman" w:hAnsi="Times New Roman"/>
          <w:color w:val="0d0d0d"/>
          <w:sz w:val="23"/>
          <w:szCs w:val="23"/>
          <w:rtl w:val="0"/>
        </w:rPr>
        <w:t xml:space="preserve">n p</w:t>
      </w:r>
      <w:r w:rsidDel="00000000" w:rsidR="00000000" w:rsidRPr="00000000">
        <w:rPr>
          <w:rFonts w:ascii="Times New Roman" w:cs="Times New Roman" w:eastAsia="Times New Roman" w:hAnsi="Times New Roman"/>
          <w:color w:val="1c1c1c"/>
          <w:sz w:val="23"/>
          <w:szCs w:val="23"/>
          <w:rtl w:val="0"/>
        </w:rPr>
        <w:t xml:space="preserve">eríodo de lac</w:t>
      </w:r>
      <w:r w:rsidDel="00000000" w:rsidR="00000000" w:rsidRPr="00000000">
        <w:rPr>
          <w:rFonts w:ascii="Times New Roman" w:cs="Times New Roman" w:eastAsia="Times New Roman" w:hAnsi="Times New Roman"/>
          <w:color w:val="0d0d0d"/>
          <w:sz w:val="23"/>
          <w:szCs w:val="23"/>
          <w:rtl w:val="0"/>
        </w:rPr>
        <w:t xml:space="preserve">t</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a c</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ya </w:t>
      </w:r>
      <w:r w:rsidDel="00000000" w:rsidR="00000000" w:rsidRPr="00000000">
        <w:rPr>
          <w:rFonts w:ascii="Times New Roman" w:cs="Times New Roman" w:eastAsia="Times New Roman" w:hAnsi="Times New Roman"/>
          <w:color w:val="0d0d0d"/>
          <w:sz w:val="23"/>
          <w:szCs w:val="23"/>
          <w:rtl w:val="0"/>
        </w:rPr>
        <w:t xml:space="preserve">j</w:t>
      </w:r>
      <w:r w:rsidDel="00000000" w:rsidR="00000000" w:rsidRPr="00000000">
        <w:rPr>
          <w:rFonts w:ascii="Times New Roman" w:cs="Times New Roman" w:eastAsia="Times New Roman" w:hAnsi="Times New Roman"/>
          <w:color w:val="1c1c1c"/>
          <w:sz w:val="23"/>
          <w:szCs w:val="23"/>
          <w:rtl w:val="0"/>
        </w:rPr>
        <w:t xml:space="preserve">ornada  de la</w:t>
      </w:r>
      <w:r w:rsidDel="00000000" w:rsidR="00000000" w:rsidRPr="00000000">
        <w:rPr>
          <w:rFonts w:ascii="Times New Roman" w:cs="Times New Roman" w:eastAsia="Times New Roman" w:hAnsi="Times New Roman"/>
          <w:color w:val="0d0d0d"/>
          <w:sz w:val="23"/>
          <w:szCs w:val="23"/>
          <w:rtl w:val="0"/>
        </w:rPr>
        <w:t xml:space="preserve">b</w:t>
      </w:r>
      <w:r w:rsidDel="00000000" w:rsidR="00000000" w:rsidRPr="00000000">
        <w:rPr>
          <w:rFonts w:ascii="Times New Roman" w:cs="Times New Roman" w:eastAsia="Times New Roman" w:hAnsi="Times New Roman"/>
          <w:color w:val="1c1c1c"/>
          <w:sz w:val="23"/>
          <w:szCs w:val="23"/>
          <w:rtl w:val="0"/>
        </w:rPr>
        <w:t xml:space="preserve">or sea s</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pe</w:t>
      </w:r>
      <w:r w:rsidDel="00000000" w:rsidR="00000000" w:rsidRPr="00000000">
        <w:rPr>
          <w:rFonts w:ascii="Times New Roman" w:cs="Times New Roman" w:eastAsia="Times New Roman" w:hAnsi="Times New Roman"/>
          <w:color w:val="0d0d0d"/>
          <w:sz w:val="23"/>
          <w:szCs w:val="23"/>
          <w:rtl w:val="0"/>
        </w:rPr>
        <w:t xml:space="preserve">ri</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0d0d0d"/>
          <w:sz w:val="23"/>
          <w:szCs w:val="23"/>
          <w:rtl w:val="0"/>
        </w:rPr>
        <w:t xml:space="preserve">r </w:t>
      </w:r>
      <w:r w:rsidDel="00000000" w:rsidR="00000000" w:rsidRPr="00000000">
        <w:rPr>
          <w:rFonts w:ascii="Times New Roman" w:cs="Times New Roman" w:eastAsia="Times New Roman" w:hAnsi="Times New Roman"/>
          <w:color w:val="1c1c1c"/>
          <w:sz w:val="23"/>
          <w:szCs w:val="23"/>
          <w:rtl w:val="0"/>
        </w:rPr>
        <w:t xml:space="preserve">a CUA</w:t>
      </w:r>
      <w:r w:rsidDel="00000000" w:rsidR="00000000" w:rsidRPr="00000000">
        <w:rPr>
          <w:rFonts w:ascii="Times New Roman" w:cs="Times New Roman" w:eastAsia="Times New Roman" w:hAnsi="Times New Roman"/>
          <w:color w:val="0d0d0d"/>
          <w:sz w:val="23"/>
          <w:szCs w:val="23"/>
          <w:rtl w:val="0"/>
        </w:rPr>
        <w:t xml:space="preserve">T</w:t>
      </w:r>
      <w:r w:rsidDel="00000000" w:rsidR="00000000" w:rsidRPr="00000000">
        <w:rPr>
          <w:rFonts w:ascii="Times New Roman" w:cs="Times New Roman" w:eastAsia="Times New Roman" w:hAnsi="Times New Roman"/>
          <w:color w:val="1c1c1c"/>
          <w:sz w:val="23"/>
          <w:szCs w:val="23"/>
          <w:rtl w:val="0"/>
        </w:rPr>
        <w:t xml:space="preserve">RO (</w:t>
      </w:r>
      <w:r w:rsidDel="00000000" w:rsidR="00000000" w:rsidRPr="00000000">
        <w:rPr>
          <w:rFonts w:ascii="Times New Roman" w:cs="Times New Roman" w:eastAsia="Times New Roman" w:hAnsi="Times New Roman"/>
          <w:color w:val="0d0d0d"/>
          <w:sz w:val="23"/>
          <w:szCs w:val="23"/>
          <w:rtl w:val="0"/>
        </w:rPr>
        <w:t xml:space="preserve">4</w:t>
      </w:r>
      <w:r w:rsidDel="00000000" w:rsidR="00000000" w:rsidRPr="00000000">
        <w:rPr>
          <w:rFonts w:ascii="Times New Roman" w:cs="Times New Roman" w:eastAsia="Times New Roman" w:hAnsi="Times New Roman"/>
          <w:color w:val="1c1c1c"/>
          <w:sz w:val="23"/>
          <w:szCs w:val="23"/>
          <w:rtl w:val="0"/>
        </w:rPr>
        <w:t xml:space="preserve">) </w:t>
      </w:r>
      <w:r w:rsidDel="00000000" w:rsidR="00000000" w:rsidRPr="00000000">
        <w:rPr>
          <w:rFonts w:ascii="Times New Roman" w:cs="Times New Roman" w:eastAsia="Times New Roman" w:hAnsi="Times New Roman"/>
          <w:color w:val="0d0d0d"/>
          <w:sz w:val="23"/>
          <w:szCs w:val="23"/>
          <w:rtl w:val="0"/>
        </w:rPr>
        <w:t xml:space="preserve">h</w:t>
      </w:r>
      <w:r w:rsidDel="00000000" w:rsidR="00000000" w:rsidRPr="00000000">
        <w:rPr>
          <w:rFonts w:ascii="Times New Roman" w:cs="Times New Roman" w:eastAsia="Times New Roman" w:hAnsi="Times New Roman"/>
          <w:color w:val="1c1c1c"/>
          <w:sz w:val="23"/>
          <w:szCs w:val="23"/>
          <w:rtl w:val="0"/>
        </w:rPr>
        <w:t xml:space="preserve">oras d</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ar</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as dispond</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á</w:t>
      </w:r>
      <w:r w:rsidDel="00000000" w:rsidR="00000000" w:rsidRPr="00000000">
        <w:rPr>
          <w:rFonts w:ascii="Times New Roman" w:cs="Times New Roman" w:eastAsia="Times New Roman" w:hAnsi="Times New Roman"/>
          <w:color w:val="0d0d0d"/>
          <w:sz w:val="23"/>
          <w:szCs w:val="23"/>
          <w:rtl w:val="0"/>
        </w:rPr>
        <w:t xml:space="preserve">n d</w:t>
      </w:r>
      <w:r w:rsidDel="00000000" w:rsidR="00000000" w:rsidRPr="00000000">
        <w:rPr>
          <w:rFonts w:ascii="Times New Roman" w:cs="Times New Roman" w:eastAsia="Times New Roman" w:hAnsi="Times New Roman"/>
          <w:color w:val="1c1c1c"/>
          <w:sz w:val="23"/>
          <w:szCs w:val="23"/>
          <w:rtl w:val="0"/>
        </w:rPr>
        <w:t xml:space="preserve">e una re</w:t>
      </w:r>
      <w:r w:rsidDel="00000000" w:rsidR="00000000" w:rsidRPr="00000000">
        <w:rPr>
          <w:rFonts w:ascii="Times New Roman" w:cs="Times New Roman" w:eastAsia="Times New Roman" w:hAnsi="Times New Roman"/>
          <w:color w:val="0d0d0d"/>
          <w:sz w:val="23"/>
          <w:szCs w:val="23"/>
          <w:rtl w:val="0"/>
        </w:rPr>
        <w:t xml:space="preserve">du</w:t>
      </w:r>
      <w:r w:rsidDel="00000000" w:rsidR="00000000" w:rsidRPr="00000000">
        <w:rPr>
          <w:rFonts w:ascii="Times New Roman" w:cs="Times New Roman" w:eastAsia="Times New Roman" w:hAnsi="Times New Roman"/>
          <w:color w:val="1c1c1c"/>
          <w:sz w:val="23"/>
          <w:szCs w:val="23"/>
          <w:rtl w:val="0"/>
        </w:rPr>
        <w:t xml:space="preserve">cc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ó</w:t>
      </w:r>
      <w:r w:rsidDel="00000000" w:rsidR="00000000" w:rsidRPr="00000000">
        <w:rPr>
          <w:rFonts w:ascii="Times New Roman" w:cs="Times New Roman" w:eastAsia="Times New Roman" w:hAnsi="Times New Roman"/>
          <w:color w:val="0d0d0d"/>
          <w:sz w:val="23"/>
          <w:szCs w:val="23"/>
          <w:rtl w:val="0"/>
        </w:rPr>
        <w:t xml:space="preserve">n h</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ar</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a para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 atenc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ó</w:t>
      </w:r>
      <w:r w:rsidDel="00000000" w:rsidR="00000000" w:rsidRPr="00000000">
        <w:rPr>
          <w:rFonts w:ascii="Times New Roman" w:cs="Times New Roman" w:eastAsia="Times New Roman" w:hAnsi="Times New Roman"/>
          <w:color w:val="0d0d0d"/>
          <w:sz w:val="23"/>
          <w:szCs w:val="23"/>
          <w:rtl w:val="0"/>
        </w:rPr>
        <w:t xml:space="preserve">n d</w:t>
      </w:r>
      <w:r w:rsidDel="00000000" w:rsidR="00000000" w:rsidRPr="00000000">
        <w:rPr>
          <w:rFonts w:ascii="Times New Roman" w:cs="Times New Roman" w:eastAsia="Times New Roman" w:hAnsi="Times New Roman"/>
          <w:color w:val="1c1c1c"/>
          <w:sz w:val="23"/>
          <w:szCs w:val="23"/>
          <w:rtl w:val="0"/>
        </w:rPr>
        <w:t xml:space="preserve">e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 a</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ime</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tación de s</w:t>
      </w:r>
      <w:r w:rsidDel="00000000" w:rsidR="00000000" w:rsidRPr="00000000">
        <w:rPr>
          <w:rFonts w:ascii="Times New Roman" w:cs="Times New Roman" w:eastAsia="Times New Roman" w:hAnsi="Times New Roman"/>
          <w:color w:val="0d0d0d"/>
          <w:sz w:val="23"/>
          <w:szCs w:val="23"/>
          <w:rtl w:val="0"/>
        </w:rPr>
        <w:t xml:space="preserve">u h</w:t>
      </w:r>
      <w:r w:rsidDel="00000000" w:rsidR="00000000" w:rsidRPr="00000000">
        <w:rPr>
          <w:rFonts w:ascii="Times New Roman" w:cs="Times New Roman" w:eastAsia="Times New Roman" w:hAnsi="Times New Roman"/>
          <w:color w:val="1c1c1c"/>
          <w:sz w:val="23"/>
          <w:szCs w:val="23"/>
          <w:rtl w:val="0"/>
        </w:rPr>
        <w:t xml:space="preserve">ijo</w:t>
      </w:r>
      <w:r w:rsidDel="00000000" w:rsidR="00000000" w:rsidRPr="00000000">
        <w:rPr>
          <w:rFonts w:ascii="Times New Roman" w:cs="Times New Roman" w:eastAsia="Times New Roman" w:hAnsi="Times New Roman"/>
          <w:color w:val="505050"/>
          <w:sz w:val="23"/>
          <w:szCs w:val="23"/>
          <w:rtl w:val="0"/>
        </w:rPr>
        <w:t xml:space="preserve">, </w:t>
      </w:r>
      <w:r w:rsidDel="00000000" w:rsidR="00000000" w:rsidRPr="00000000">
        <w:rPr>
          <w:rFonts w:ascii="Times New Roman" w:cs="Times New Roman" w:eastAsia="Times New Roman" w:hAnsi="Times New Roman"/>
          <w:color w:val="1c1c1c"/>
          <w:sz w:val="23"/>
          <w:szCs w:val="23"/>
          <w:rtl w:val="0"/>
        </w:rPr>
        <w:t xml:space="preserve">debien</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o o</w:t>
      </w:r>
      <w:r w:rsidDel="00000000" w:rsidR="00000000" w:rsidRPr="00000000">
        <w:rPr>
          <w:rFonts w:ascii="Times New Roman" w:cs="Times New Roman" w:eastAsia="Times New Roman" w:hAnsi="Times New Roman"/>
          <w:color w:val="0d0d0d"/>
          <w:sz w:val="23"/>
          <w:szCs w:val="23"/>
          <w:rtl w:val="0"/>
        </w:rPr>
        <w:t xml:space="preserve">p</w:t>
      </w:r>
      <w:r w:rsidDel="00000000" w:rsidR="00000000" w:rsidRPr="00000000">
        <w:rPr>
          <w:rFonts w:ascii="Times New Roman" w:cs="Times New Roman" w:eastAsia="Times New Roman" w:hAnsi="Times New Roman"/>
          <w:color w:val="1c1c1c"/>
          <w:sz w:val="23"/>
          <w:szCs w:val="23"/>
          <w:rtl w:val="0"/>
        </w:rPr>
        <w:t xml:space="preserve">ta</w:t>
      </w:r>
      <w:r w:rsidDel="00000000" w:rsidR="00000000" w:rsidRPr="00000000">
        <w:rPr>
          <w:rFonts w:ascii="Times New Roman" w:cs="Times New Roman" w:eastAsia="Times New Roman" w:hAnsi="Times New Roman"/>
          <w:color w:val="0d0d0d"/>
          <w:sz w:val="23"/>
          <w:szCs w:val="23"/>
          <w:rtl w:val="0"/>
        </w:rPr>
        <w:t xml:space="preserve">r </w:t>
      </w:r>
      <w:r w:rsidDel="00000000" w:rsidR="00000000" w:rsidRPr="00000000">
        <w:rPr>
          <w:rFonts w:ascii="Times New Roman" w:cs="Times New Roman" w:eastAsia="Times New Roman" w:hAnsi="Times New Roman"/>
          <w:color w:val="1c1c1c"/>
          <w:sz w:val="23"/>
          <w:szCs w:val="23"/>
          <w:rtl w:val="0"/>
        </w:rPr>
        <w:t xml:space="preserve">po</w:t>
      </w:r>
      <w:r w:rsidDel="00000000" w:rsidR="00000000" w:rsidRPr="00000000">
        <w:rPr>
          <w:rFonts w:ascii="Times New Roman" w:cs="Times New Roman" w:eastAsia="Times New Roman" w:hAnsi="Times New Roman"/>
          <w:color w:val="0d0d0d"/>
          <w:sz w:val="23"/>
          <w:szCs w:val="23"/>
          <w:rtl w:val="0"/>
        </w:rPr>
        <w:t xml:space="preserve">r un</w:t>
      </w:r>
      <w:r w:rsidDel="00000000" w:rsidR="00000000" w:rsidRPr="00000000">
        <w:rPr>
          <w:rFonts w:ascii="Times New Roman" w:cs="Times New Roman" w:eastAsia="Times New Roman" w:hAnsi="Times New Roman"/>
          <w:color w:val="1c1c1c"/>
          <w:sz w:val="23"/>
          <w:szCs w:val="23"/>
          <w:rtl w:val="0"/>
        </w:rPr>
        <w:t xml:space="preserve">a de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as s</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gu</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tes opc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es:</w:t>
      </w:r>
      <w:r w:rsidDel="00000000" w:rsidR="00000000" w:rsidRPr="00000000">
        <w:rPr>
          <w:rtl w:val="0"/>
        </w:rPr>
      </w:r>
    </w:p>
    <w:p w:rsidR="00000000" w:rsidDel="00000000" w:rsidP="00000000" w:rsidRDefault="00000000" w:rsidRPr="00000000" w14:paraId="00000CBB">
      <w:pPr>
        <w:spacing w:line="200" w:lineRule="auto"/>
        <w:jc w:val="left"/>
        <w:rPr>
          <w:sz w:val="20"/>
          <w:szCs w:val="20"/>
        </w:rPr>
      </w:pPr>
      <w:r w:rsidDel="00000000" w:rsidR="00000000" w:rsidRPr="00000000">
        <w:rPr>
          <w:rtl w:val="0"/>
        </w:rPr>
      </w:r>
    </w:p>
    <w:p w:rsidR="00000000" w:rsidDel="00000000" w:rsidP="00000000" w:rsidRDefault="00000000" w:rsidRPr="00000000" w14:paraId="00000CBC">
      <w:pPr>
        <w:spacing w:before="3" w:line="260" w:lineRule="auto"/>
        <w:jc w:val="left"/>
        <w:rPr>
          <w:sz w:val="26"/>
          <w:szCs w:val="26"/>
        </w:rPr>
      </w:pPr>
      <w:r w:rsidDel="00000000" w:rsidR="00000000" w:rsidRPr="00000000">
        <w:rPr>
          <w:rtl w:val="0"/>
        </w:rPr>
      </w:r>
    </w:p>
    <w:p w:rsidR="00000000" w:rsidDel="00000000" w:rsidP="00000000" w:rsidRDefault="00000000" w:rsidRPr="00000000" w14:paraId="00000CBD">
      <w:pPr>
        <w:spacing w:line="385" w:lineRule="auto"/>
        <w:ind w:left="380" w:right="93"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c1c1c"/>
          <w:sz w:val="23"/>
          <w:szCs w:val="23"/>
          <w:rtl w:val="0"/>
        </w:rPr>
        <w:t xml:space="preserve">ARTÍCULO 7</w:t>
      </w:r>
      <w:r w:rsidDel="00000000" w:rsidR="00000000" w:rsidRPr="00000000">
        <w:rPr>
          <w:rFonts w:ascii="Times New Roman" w:cs="Times New Roman" w:eastAsia="Times New Roman" w:hAnsi="Times New Roman"/>
          <w:color w:val="0d0d0d"/>
          <w:sz w:val="23"/>
          <w:szCs w:val="23"/>
          <w:rtl w:val="0"/>
        </w:rPr>
        <w:t xml:space="preserve">0</w:t>
      </w:r>
      <w:r w:rsidDel="00000000" w:rsidR="00000000" w:rsidRPr="00000000">
        <w:rPr>
          <w:rFonts w:ascii="Times New Roman" w:cs="Times New Roman" w:eastAsia="Times New Roman" w:hAnsi="Times New Roman"/>
          <w:color w:val="1c1c1c"/>
          <w:sz w:val="23"/>
          <w:szCs w:val="23"/>
          <w:rtl w:val="0"/>
        </w:rPr>
        <w:t xml:space="preserve">.4</w:t>
      </w:r>
      <w:r w:rsidDel="00000000" w:rsidR="00000000" w:rsidRPr="00000000">
        <w:rPr>
          <w:rFonts w:ascii="Times New Roman" w:cs="Times New Roman" w:eastAsia="Times New Roman" w:hAnsi="Times New Roman"/>
          <w:color w:val="0d0d0d"/>
          <w:sz w:val="23"/>
          <w:szCs w:val="23"/>
          <w:rtl w:val="0"/>
        </w:rPr>
        <w:t xml:space="preserve">.1</w:t>
      </w:r>
      <w:r w:rsidDel="00000000" w:rsidR="00000000" w:rsidRPr="00000000">
        <w:rPr>
          <w:rFonts w:ascii="Times New Roman" w:cs="Times New Roman" w:eastAsia="Times New Roman" w:hAnsi="Times New Roman"/>
          <w:color w:val="1c1c1c"/>
          <w:sz w:val="23"/>
          <w:szCs w:val="23"/>
          <w:rtl w:val="0"/>
        </w:rPr>
        <w:t xml:space="preserve">.</w:t>
      </w:r>
      <w:r w:rsidDel="00000000" w:rsidR="00000000" w:rsidRPr="00000000">
        <w:rPr>
          <w:rFonts w:ascii="Times New Roman" w:cs="Times New Roman" w:eastAsia="Times New Roman" w:hAnsi="Times New Roman"/>
          <w:color w:val="0d0d0d"/>
          <w:sz w:val="23"/>
          <w:szCs w:val="23"/>
          <w:rtl w:val="0"/>
        </w:rPr>
        <w:t xml:space="preserve">- </w:t>
      </w:r>
      <w:r w:rsidDel="00000000" w:rsidR="00000000" w:rsidRPr="00000000">
        <w:rPr>
          <w:rFonts w:ascii="Times New Roman" w:cs="Times New Roman" w:eastAsia="Times New Roman" w:hAnsi="Times New Roman"/>
          <w:color w:val="1c1c1c"/>
          <w:sz w:val="23"/>
          <w:szCs w:val="23"/>
          <w:rtl w:val="0"/>
        </w:rPr>
        <w:t xml:space="preserve">D</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spo</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r d</w:t>
      </w:r>
      <w:r w:rsidDel="00000000" w:rsidR="00000000" w:rsidRPr="00000000">
        <w:rPr>
          <w:rFonts w:ascii="Times New Roman" w:cs="Times New Roman" w:eastAsia="Times New Roman" w:hAnsi="Times New Roman"/>
          <w:color w:val="1c1c1c"/>
          <w:sz w:val="23"/>
          <w:szCs w:val="23"/>
          <w:rtl w:val="0"/>
        </w:rPr>
        <w:t xml:space="preserve">e DOS (2)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escansos de MEDIA (</w:t>
      </w:r>
      <w:r w:rsidDel="00000000" w:rsidR="00000000" w:rsidRPr="00000000">
        <w:rPr>
          <w:rFonts w:ascii="Times New Roman" w:cs="Times New Roman" w:eastAsia="Times New Roman" w:hAnsi="Times New Roman"/>
          <w:color w:val="0d0d0d"/>
          <w:sz w:val="23"/>
          <w:szCs w:val="23"/>
          <w:rtl w:val="0"/>
        </w:rPr>
        <w:t xml:space="preserve">1</w:t>
      </w:r>
      <w:r w:rsidDel="00000000" w:rsidR="00000000" w:rsidRPr="00000000">
        <w:rPr>
          <w:rFonts w:ascii="Times New Roman" w:cs="Times New Roman" w:eastAsia="Times New Roman" w:hAnsi="Times New Roman"/>
          <w:color w:val="3b3b3b"/>
          <w:sz w:val="23"/>
          <w:szCs w:val="23"/>
          <w:rtl w:val="0"/>
        </w:rPr>
        <w:t xml:space="preserve">/</w:t>
      </w:r>
      <w:r w:rsidDel="00000000" w:rsidR="00000000" w:rsidRPr="00000000">
        <w:rPr>
          <w:rFonts w:ascii="Times New Roman" w:cs="Times New Roman" w:eastAsia="Times New Roman" w:hAnsi="Times New Roman"/>
          <w:color w:val="1c1c1c"/>
          <w:sz w:val="23"/>
          <w:szCs w:val="23"/>
          <w:rtl w:val="0"/>
        </w:rPr>
        <w:t xml:space="preserve">2) </w:t>
      </w:r>
      <w:r w:rsidDel="00000000" w:rsidR="00000000" w:rsidRPr="00000000">
        <w:rPr>
          <w:rFonts w:ascii="Times New Roman" w:cs="Times New Roman" w:eastAsia="Times New Roman" w:hAnsi="Times New Roman"/>
          <w:color w:val="0d0d0d"/>
          <w:sz w:val="23"/>
          <w:szCs w:val="23"/>
          <w:rtl w:val="0"/>
        </w:rPr>
        <w:t xml:space="preserve">h</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a cada uno en e</w:t>
      </w:r>
      <w:r w:rsidDel="00000000" w:rsidR="00000000" w:rsidRPr="00000000">
        <w:rPr>
          <w:rFonts w:ascii="Times New Roman" w:cs="Times New Roman" w:eastAsia="Times New Roman" w:hAnsi="Times New Roman"/>
          <w:color w:val="0d0d0d"/>
          <w:sz w:val="23"/>
          <w:szCs w:val="23"/>
          <w:rtl w:val="0"/>
        </w:rPr>
        <w:t xml:space="preserve">l t</w:t>
      </w:r>
      <w:r w:rsidDel="00000000" w:rsidR="00000000" w:rsidRPr="00000000">
        <w:rPr>
          <w:rFonts w:ascii="Times New Roman" w:cs="Times New Roman" w:eastAsia="Times New Roman" w:hAnsi="Times New Roman"/>
          <w:color w:val="1c1c1c"/>
          <w:sz w:val="23"/>
          <w:szCs w:val="23"/>
          <w:rtl w:val="0"/>
        </w:rPr>
        <w:t xml:space="preserve">ransc</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rso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 </w:t>
      </w:r>
      <w:r w:rsidDel="00000000" w:rsidR="00000000" w:rsidRPr="00000000">
        <w:rPr>
          <w:rFonts w:ascii="Times New Roman" w:cs="Times New Roman" w:eastAsia="Times New Roman" w:hAnsi="Times New Roman"/>
          <w:color w:val="0d0d0d"/>
          <w:sz w:val="23"/>
          <w:szCs w:val="23"/>
          <w:rtl w:val="0"/>
        </w:rPr>
        <w:t xml:space="preserve">j</w:t>
      </w:r>
      <w:r w:rsidDel="00000000" w:rsidR="00000000" w:rsidRPr="00000000">
        <w:rPr>
          <w:rFonts w:ascii="Times New Roman" w:cs="Times New Roman" w:eastAsia="Times New Roman" w:hAnsi="Times New Roman"/>
          <w:color w:val="1c1c1c"/>
          <w:sz w:val="23"/>
          <w:szCs w:val="23"/>
          <w:rtl w:val="0"/>
        </w:rPr>
        <w:t xml:space="preserve">ornada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 t</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b</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j</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tl w:val="0"/>
        </w:rPr>
      </w:r>
    </w:p>
    <w:p w:rsidR="00000000" w:rsidDel="00000000" w:rsidP="00000000" w:rsidRDefault="00000000" w:rsidRPr="00000000" w14:paraId="00000CBE">
      <w:pPr>
        <w:spacing w:line="200" w:lineRule="auto"/>
        <w:jc w:val="left"/>
        <w:rPr>
          <w:sz w:val="20"/>
          <w:szCs w:val="20"/>
        </w:rPr>
      </w:pPr>
      <w:r w:rsidDel="00000000" w:rsidR="00000000" w:rsidRPr="00000000">
        <w:rPr>
          <w:rtl w:val="0"/>
        </w:rPr>
      </w:r>
    </w:p>
    <w:p w:rsidR="00000000" w:rsidDel="00000000" w:rsidP="00000000" w:rsidRDefault="00000000" w:rsidRPr="00000000" w14:paraId="00000CBF">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CC0">
      <w:pPr>
        <w:spacing w:line="378" w:lineRule="auto"/>
        <w:ind w:left="387" w:right="100" w:hanging="7.000000000000028"/>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c1c1c"/>
          <w:sz w:val="23"/>
          <w:szCs w:val="23"/>
          <w:rtl w:val="0"/>
        </w:rPr>
        <w:t xml:space="preserve">ARTÍCULO  70.</w:t>
      </w:r>
      <w:r w:rsidDel="00000000" w:rsidR="00000000" w:rsidRPr="00000000">
        <w:rPr>
          <w:rFonts w:ascii="Times New Roman" w:cs="Times New Roman" w:eastAsia="Times New Roman" w:hAnsi="Times New Roman"/>
          <w:color w:val="0d0d0d"/>
          <w:sz w:val="23"/>
          <w:szCs w:val="23"/>
          <w:rtl w:val="0"/>
        </w:rPr>
        <w:t xml:space="preserve">4.</w:t>
      </w:r>
      <w:r w:rsidDel="00000000" w:rsidR="00000000" w:rsidRPr="00000000">
        <w:rPr>
          <w:rFonts w:ascii="Times New Roman" w:cs="Times New Roman" w:eastAsia="Times New Roman" w:hAnsi="Times New Roman"/>
          <w:color w:val="1c1c1c"/>
          <w:sz w:val="23"/>
          <w:szCs w:val="23"/>
          <w:rtl w:val="0"/>
        </w:rPr>
        <w:t xml:space="preserve">2</w:t>
      </w:r>
      <w:r w:rsidDel="00000000" w:rsidR="00000000" w:rsidRPr="00000000">
        <w:rPr>
          <w:rFonts w:ascii="Times New Roman" w:cs="Times New Roman" w:eastAsia="Times New Roman" w:hAnsi="Times New Roman"/>
          <w:color w:val="0d0d0d"/>
          <w:sz w:val="23"/>
          <w:szCs w:val="23"/>
          <w:rtl w:val="0"/>
        </w:rPr>
        <w:t xml:space="preserve">.- Di</w:t>
      </w:r>
      <w:r w:rsidDel="00000000" w:rsidR="00000000" w:rsidRPr="00000000">
        <w:rPr>
          <w:rFonts w:ascii="Times New Roman" w:cs="Times New Roman" w:eastAsia="Times New Roman" w:hAnsi="Times New Roman"/>
          <w:color w:val="1c1c1c"/>
          <w:sz w:val="23"/>
          <w:szCs w:val="23"/>
          <w:rtl w:val="0"/>
        </w:rPr>
        <w:t xml:space="preserve">s</w:t>
      </w:r>
      <w:r w:rsidDel="00000000" w:rsidR="00000000" w:rsidRPr="00000000">
        <w:rPr>
          <w:rFonts w:ascii="Times New Roman" w:cs="Times New Roman" w:eastAsia="Times New Roman" w:hAnsi="Times New Roman"/>
          <w:color w:val="0d0d0d"/>
          <w:sz w:val="23"/>
          <w:szCs w:val="23"/>
          <w:rtl w:val="0"/>
        </w:rPr>
        <w:t xml:space="preserve">mi</w:t>
      </w:r>
      <w:r w:rsidDel="00000000" w:rsidR="00000000" w:rsidRPr="00000000">
        <w:rPr>
          <w:rFonts w:ascii="Times New Roman" w:cs="Times New Roman" w:eastAsia="Times New Roman" w:hAnsi="Times New Roman"/>
          <w:color w:val="1c1c1c"/>
          <w:sz w:val="23"/>
          <w:szCs w:val="23"/>
          <w:rtl w:val="0"/>
        </w:rPr>
        <w:t xml:space="preserve">nu</w:t>
      </w:r>
      <w:r w:rsidDel="00000000" w:rsidR="00000000" w:rsidRPr="00000000">
        <w:rPr>
          <w:rFonts w:ascii="Times New Roman" w:cs="Times New Roman" w:eastAsia="Times New Roman" w:hAnsi="Times New Roman"/>
          <w:color w:val="0d0d0d"/>
          <w:sz w:val="23"/>
          <w:szCs w:val="23"/>
          <w:rtl w:val="0"/>
        </w:rPr>
        <w:t xml:space="preserve">ir </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n </w:t>
      </w:r>
      <w:r w:rsidDel="00000000" w:rsidR="00000000" w:rsidRPr="00000000">
        <w:rPr>
          <w:rFonts w:ascii="Times New Roman" w:cs="Times New Roman" w:eastAsia="Times New Roman" w:hAnsi="Times New Roman"/>
          <w:color w:val="1c1c1c"/>
          <w:sz w:val="23"/>
          <w:szCs w:val="23"/>
          <w:rtl w:val="0"/>
        </w:rPr>
        <w:t xml:space="preserve">UNA(</w:t>
      </w:r>
      <w:r w:rsidDel="00000000" w:rsidR="00000000" w:rsidRPr="00000000">
        <w:rPr>
          <w:rFonts w:ascii="Times New Roman" w:cs="Times New Roman" w:eastAsia="Times New Roman" w:hAnsi="Times New Roman"/>
          <w:color w:val="0d0d0d"/>
          <w:sz w:val="23"/>
          <w:szCs w:val="23"/>
          <w:rtl w:val="0"/>
        </w:rPr>
        <w:t xml:space="preserve">!</w:t>
      </w:r>
      <w:r w:rsidDel="00000000" w:rsidR="00000000" w:rsidRPr="00000000">
        <w:rPr>
          <w:rFonts w:ascii="Times New Roman" w:cs="Times New Roman" w:eastAsia="Times New Roman" w:hAnsi="Times New Roman"/>
          <w:color w:val="1c1c1c"/>
          <w:sz w:val="23"/>
          <w:szCs w:val="23"/>
          <w:rtl w:val="0"/>
        </w:rPr>
        <w:t xml:space="preserve">) </w:t>
      </w:r>
      <w:r w:rsidDel="00000000" w:rsidR="00000000" w:rsidRPr="00000000">
        <w:rPr>
          <w:rFonts w:ascii="Times New Roman" w:cs="Times New Roman" w:eastAsia="Times New Roman" w:hAnsi="Times New Roman"/>
          <w:color w:val="0d0d0d"/>
          <w:sz w:val="23"/>
          <w:szCs w:val="23"/>
          <w:rtl w:val="0"/>
        </w:rPr>
        <w:t xml:space="preserve">h</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a </w:t>
      </w:r>
      <w:r w:rsidDel="00000000" w:rsidR="00000000" w:rsidRPr="00000000">
        <w:rPr>
          <w:rFonts w:ascii="Times New Roman" w:cs="Times New Roman" w:eastAsia="Times New Roman" w:hAnsi="Times New Roman"/>
          <w:color w:val="0d0d0d"/>
          <w:sz w:val="23"/>
          <w:szCs w:val="23"/>
          <w:rtl w:val="0"/>
        </w:rPr>
        <w:t xml:space="preserve">di</w:t>
      </w:r>
      <w:r w:rsidDel="00000000" w:rsidR="00000000" w:rsidRPr="00000000">
        <w:rPr>
          <w:rFonts w:ascii="Times New Roman" w:cs="Times New Roman" w:eastAsia="Times New Roman" w:hAnsi="Times New Roman"/>
          <w:color w:val="1c1c1c"/>
          <w:sz w:val="23"/>
          <w:szCs w:val="23"/>
          <w:rtl w:val="0"/>
        </w:rPr>
        <w:t xml:space="preserve">ar</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a s</w:t>
      </w:r>
      <w:r w:rsidDel="00000000" w:rsidR="00000000" w:rsidRPr="00000000">
        <w:rPr>
          <w:rFonts w:ascii="Times New Roman" w:cs="Times New Roman" w:eastAsia="Times New Roman" w:hAnsi="Times New Roman"/>
          <w:color w:val="0d0d0d"/>
          <w:sz w:val="23"/>
          <w:szCs w:val="23"/>
          <w:rtl w:val="0"/>
        </w:rPr>
        <w:t xml:space="preserve">u </w:t>
      </w:r>
      <w:r w:rsidDel="00000000" w:rsidR="00000000" w:rsidRPr="00000000">
        <w:rPr>
          <w:rFonts w:ascii="Times New Roman" w:cs="Times New Roman" w:eastAsia="Times New Roman" w:hAnsi="Times New Roman"/>
          <w:color w:val="1c1c1c"/>
          <w:sz w:val="23"/>
          <w:szCs w:val="23"/>
          <w:rtl w:val="0"/>
        </w:rPr>
        <w:t xml:space="preserve">jornada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 tra</w:t>
      </w:r>
      <w:r w:rsidDel="00000000" w:rsidR="00000000" w:rsidRPr="00000000">
        <w:rPr>
          <w:rFonts w:ascii="Times New Roman" w:cs="Times New Roman" w:eastAsia="Times New Roman" w:hAnsi="Times New Roman"/>
          <w:color w:val="0d0d0d"/>
          <w:sz w:val="23"/>
          <w:szCs w:val="23"/>
          <w:rtl w:val="0"/>
        </w:rPr>
        <w:t xml:space="preserve">b</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j</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c1c1c"/>
          <w:sz w:val="23"/>
          <w:szCs w:val="23"/>
          <w:rtl w:val="0"/>
        </w:rPr>
        <w:t xml:space="preserve">ya sea desp</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és de</w:t>
      </w:r>
      <w:r w:rsidDel="00000000" w:rsidR="00000000" w:rsidRPr="00000000">
        <w:rPr>
          <w:rFonts w:ascii="Times New Roman" w:cs="Times New Roman" w:eastAsia="Times New Roman" w:hAnsi="Times New Roman"/>
          <w:color w:val="0d0d0d"/>
          <w:sz w:val="23"/>
          <w:szCs w:val="23"/>
          <w:rtl w:val="0"/>
        </w:rPr>
        <w:t xml:space="preserve">l h</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ri</w:t>
      </w:r>
      <w:r w:rsidDel="00000000" w:rsidR="00000000" w:rsidRPr="00000000">
        <w:rPr>
          <w:rFonts w:ascii="Times New Roman" w:cs="Times New Roman" w:eastAsia="Times New Roman" w:hAnsi="Times New Roman"/>
          <w:color w:val="1c1c1c"/>
          <w:sz w:val="23"/>
          <w:szCs w:val="23"/>
          <w:rtl w:val="0"/>
        </w:rPr>
        <w:t xml:space="preserve">o de e</w:t>
      </w:r>
      <w:r w:rsidDel="00000000" w:rsidR="00000000" w:rsidRPr="00000000">
        <w:rPr>
          <w:rFonts w:ascii="Times New Roman" w:cs="Times New Roman" w:eastAsia="Times New Roman" w:hAnsi="Times New Roman"/>
          <w:color w:val="0d0d0d"/>
          <w:sz w:val="23"/>
          <w:szCs w:val="23"/>
          <w:rtl w:val="0"/>
        </w:rPr>
        <w:t xml:space="preserve">ntr</w:t>
      </w:r>
      <w:r w:rsidDel="00000000" w:rsidR="00000000" w:rsidRPr="00000000">
        <w:rPr>
          <w:rFonts w:ascii="Times New Roman" w:cs="Times New Roman" w:eastAsia="Times New Roman" w:hAnsi="Times New Roman"/>
          <w:color w:val="1c1c1c"/>
          <w:sz w:val="23"/>
          <w:szCs w:val="23"/>
          <w:rtl w:val="0"/>
        </w:rPr>
        <w:t xml:space="preserve">ada o </w:t>
      </w:r>
      <w:r w:rsidDel="00000000" w:rsidR="00000000" w:rsidRPr="00000000">
        <w:rPr>
          <w:rFonts w:ascii="Times New Roman" w:cs="Times New Roman" w:eastAsia="Times New Roman" w:hAnsi="Times New Roman"/>
          <w:color w:val="0d0d0d"/>
          <w:sz w:val="23"/>
          <w:szCs w:val="23"/>
          <w:rtl w:val="0"/>
        </w:rPr>
        <w:t xml:space="preserve">fin</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li</w:t>
      </w:r>
      <w:r w:rsidDel="00000000" w:rsidR="00000000" w:rsidRPr="00000000">
        <w:rPr>
          <w:rFonts w:ascii="Times New Roman" w:cs="Times New Roman" w:eastAsia="Times New Roman" w:hAnsi="Times New Roman"/>
          <w:color w:val="1c1c1c"/>
          <w:sz w:val="23"/>
          <w:szCs w:val="23"/>
          <w:rtl w:val="0"/>
        </w:rPr>
        <w:t xml:space="preserve">zándo</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 UNA(!) ho</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a an</w:t>
      </w:r>
      <w:r w:rsidDel="00000000" w:rsidR="00000000" w:rsidRPr="00000000">
        <w:rPr>
          <w:rFonts w:ascii="Times New Roman" w:cs="Times New Roman" w:eastAsia="Times New Roman" w:hAnsi="Times New Roman"/>
          <w:color w:val="0d0d0d"/>
          <w:sz w:val="23"/>
          <w:szCs w:val="23"/>
          <w:rtl w:val="0"/>
        </w:rPr>
        <w:t xml:space="preserve">t</w:t>
      </w:r>
      <w:r w:rsidDel="00000000" w:rsidR="00000000" w:rsidRPr="00000000">
        <w:rPr>
          <w:rFonts w:ascii="Times New Roman" w:cs="Times New Roman" w:eastAsia="Times New Roman" w:hAnsi="Times New Roman"/>
          <w:color w:val="1c1c1c"/>
          <w:sz w:val="23"/>
          <w:szCs w:val="23"/>
          <w:rtl w:val="0"/>
        </w:rPr>
        <w:t xml:space="preserve">es.</w:t>
      </w:r>
      <w:r w:rsidDel="00000000" w:rsidR="00000000" w:rsidRPr="00000000">
        <w:rPr>
          <w:rtl w:val="0"/>
        </w:rPr>
      </w:r>
    </w:p>
    <w:p w:rsidR="00000000" w:rsidDel="00000000" w:rsidP="00000000" w:rsidRDefault="00000000" w:rsidRPr="00000000" w14:paraId="00000CC1">
      <w:pPr>
        <w:spacing w:line="200" w:lineRule="auto"/>
        <w:jc w:val="left"/>
        <w:rPr>
          <w:sz w:val="20"/>
          <w:szCs w:val="20"/>
        </w:rPr>
      </w:pPr>
      <w:r w:rsidDel="00000000" w:rsidR="00000000" w:rsidRPr="00000000">
        <w:rPr>
          <w:rtl w:val="0"/>
        </w:rPr>
      </w:r>
    </w:p>
    <w:p w:rsidR="00000000" w:rsidDel="00000000" w:rsidP="00000000" w:rsidRDefault="00000000" w:rsidRPr="00000000" w14:paraId="00000CC2">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CC3">
      <w:pPr>
        <w:ind w:left="387" w:right="96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c1c1c"/>
          <w:sz w:val="23"/>
          <w:szCs w:val="23"/>
          <w:rtl w:val="0"/>
        </w:rPr>
        <w:t xml:space="preserve">ARTÍCULO 70.</w:t>
      </w:r>
      <w:r w:rsidDel="00000000" w:rsidR="00000000" w:rsidRPr="00000000">
        <w:rPr>
          <w:rFonts w:ascii="Times New Roman" w:cs="Times New Roman" w:eastAsia="Times New Roman" w:hAnsi="Times New Roman"/>
          <w:color w:val="0d0d0d"/>
          <w:sz w:val="23"/>
          <w:szCs w:val="23"/>
          <w:rtl w:val="0"/>
        </w:rPr>
        <w:t xml:space="preserve">4</w:t>
      </w:r>
      <w:r w:rsidDel="00000000" w:rsidR="00000000" w:rsidRPr="00000000">
        <w:rPr>
          <w:rFonts w:ascii="Times New Roman" w:cs="Times New Roman" w:eastAsia="Times New Roman" w:hAnsi="Times New Roman"/>
          <w:color w:val="1c1c1c"/>
          <w:sz w:val="23"/>
          <w:szCs w:val="23"/>
          <w:rtl w:val="0"/>
        </w:rPr>
        <w:t xml:space="preserve">.3.- Disponer de UNA(</w:t>
      </w:r>
      <w:r w:rsidDel="00000000" w:rsidR="00000000" w:rsidRPr="00000000">
        <w:rPr>
          <w:rFonts w:ascii="Times New Roman" w:cs="Times New Roman" w:eastAsia="Times New Roman" w:hAnsi="Times New Roman"/>
          <w:color w:val="0d0d0d"/>
          <w:sz w:val="23"/>
          <w:szCs w:val="23"/>
          <w:rtl w:val="0"/>
        </w:rPr>
        <w:t xml:space="preserve">!</w:t>
      </w:r>
      <w:r w:rsidDel="00000000" w:rsidR="00000000" w:rsidRPr="00000000">
        <w:rPr>
          <w:rFonts w:ascii="Times New Roman" w:cs="Times New Roman" w:eastAsia="Times New Roman" w:hAnsi="Times New Roman"/>
          <w:color w:val="1c1c1c"/>
          <w:sz w:val="23"/>
          <w:szCs w:val="23"/>
          <w:rtl w:val="0"/>
        </w:rPr>
        <w:t xml:space="preserve">) </w:t>
      </w:r>
      <w:r w:rsidDel="00000000" w:rsidR="00000000" w:rsidRPr="00000000">
        <w:rPr>
          <w:rFonts w:ascii="Times New Roman" w:cs="Times New Roman" w:eastAsia="Times New Roman" w:hAnsi="Times New Roman"/>
          <w:color w:val="0d0d0d"/>
          <w:sz w:val="23"/>
          <w:szCs w:val="23"/>
          <w:rtl w:val="0"/>
        </w:rPr>
        <w:t xml:space="preserve">h</w:t>
      </w:r>
      <w:r w:rsidDel="00000000" w:rsidR="00000000" w:rsidRPr="00000000">
        <w:rPr>
          <w:rFonts w:ascii="Times New Roman" w:cs="Times New Roman" w:eastAsia="Times New Roman" w:hAnsi="Times New Roman"/>
          <w:color w:val="1c1c1c"/>
          <w:sz w:val="23"/>
          <w:szCs w:val="23"/>
          <w:rtl w:val="0"/>
        </w:rPr>
        <w:t xml:space="preserve">ora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escanso duran</w:t>
      </w:r>
      <w:r w:rsidDel="00000000" w:rsidR="00000000" w:rsidRPr="00000000">
        <w:rPr>
          <w:rFonts w:ascii="Times New Roman" w:cs="Times New Roman" w:eastAsia="Times New Roman" w:hAnsi="Times New Roman"/>
          <w:color w:val="0d0d0d"/>
          <w:sz w:val="23"/>
          <w:szCs w:val="23"/>
          <w:rtl w:val="0"/>
        </w:rPr>
        <w:t xml:space="preserve">te l</w:t>
      </w:r>
      <w:r w:rsidDel="00000000" w:rsidR="00000000" w:rsidRPr="00000000">
        <w:rPr>
          <w:rFonts w:ascii="Times New Roman" w:cs="Times New Roman" w:eastAsia="Times New Roman" w:hAnsi="Times New Roman"/>
          <w:color w:val="1c1c1c"/>
          <w:sz w:val="23"/>
          <w:szCs w:val="23"/>
          <w:rtl w:val="0"/>
        </w:rPr>
        <w:t xml:space="preserve">a </w:t>
      </w:r>
      <w:r w:rsidDel="00000000" w:rsidR="00000000" w:rsidRPr="00000000">
        <w:rPr>
          <w:rFonts w:ascii="Times New Roman" w:cs="Times New Roman" w:eastAsia="Times New Roman" w:hAnsi="Times New Roman"/>
          <w:color w:val="0d0d0d"/>
          <w:sz w:val="23"/>
          <w:szCs w:val="23"/>
          <w:rtl w:val="0"/>
        </w:rPr>
        <w:t xml:space="preserve">j</w:t>
      </w:r>
      <w:r w:rsidDel="00000000" w:rsidR="00000000" w:rsidRPr="00000000">
        <w:rPr>
          <w:rFonts w:ascii="Times New Roman" w:cs="Times New Roman" w:eastAsia="Times New Roman" w:hAnsi="Times New Roman"/>
          <w:color w:val="1c1c1c"/>
          <w:sz w:val="23"/>
          <w:szCs w:val="23"/>
          <w:rtl w:val="0"/>
        </w:rPr>
        <w:t xml:space="preserve">ornada de tra</w:t>
      </w:r>
      <w:r w:rsidDel="00000000" w:rsidR="00000000" w:rsidRPr="00000000">
        <w:rPr>
          <w:rFonts w:ascii="Times New Roman" w:cs="Times New Roman" w:eastAsia="Times New Roman" w:hAnsi="Times New Roman"/>
          <w:color w:val="0d0d0d"/>
          <w:sz w:val="23"/>
          <w:szCs w:val="23"/>
          <w:rtl w:val="0"/>
        </w:rPr>
        <w:t xml:space="preserve">b</w:t>
      </w:r>
      <w:r w:rsidDel="00000000" w:rsidR="00000000" w:rsidRPr="00000000">
        <w:rPr>
          <w:rFonts w:ascii="Times New Roman" w:cs="Times New Roman" w:eastAsia="Times New Roman" w:hAnsi="Times New Roman"/>
          <w:color w:val="1c1c1c"/>
          <w:sz w:val="23"/>
          <w:szCs w:val="23"/>
          <w:rtl w:val="0"/>
        </w:rPr>
        <w:t xml:space="preserve">ajo.</w:t>
      </w:r>
      <w:r w:rsidDel="00000000" w:rsidR="00000000" w:rsidRPr="00000000">
        <w:rPr>
          <w:rtl w:val="0"/>
        </w:rPr>
      </w:r>
    </w:p>
    <w:p w:rsidR="00000000" w:rsidDel="00000000" w:rsidP="00000000" w:rsidRDefault="00000000" w:rsidRPr="00000000" w14:paraId="00000CC4">
      <w:pPr>
        <w:spacing w:line="200" w:lineRule="auto"/>
        <w:jc w:val="left"/>
        <w:rPr>
          <w:sz w:val="20"/>
          <w:szCs w:val="20"/>
        </w:rPr>
      </w:pPr>
      <w:r w:rsidDel="00000000" w:rsidR="00000000" w:rsidRPr="00000000">
        <w:rPr>
          <w:rtl w:val="0"/>
        </w:rPr>
      </w:r>
    </w:p>
    <w:p w:rsidR="00000000" w:rsidDel="00000000" w:rsidP="00000000" w:rsidRDefault="00000000" w:rsidRPr="00000000" w14:paraId="00000CC5">
      <w:pPr>
        <w:spacing w:line="200" w:lineRule="auto"/>
        <w:jc w:val="left"/>
        <w:rPr>
          <w:sz w:val="20"/>
          <w:szCs w:val="20"/>
        </w:rPr>
      </w:pPr>
      <w:r w:rsidDel="00000000" w:rsidR="00000000" w:rsidRPr="00000000">
        <w:rPr>
          <w:rtl w:val="0"/>
        </w:rPr>
      </w:r>
    </w:p>
    <w:p w:rsidR="00000000" w:rsidDel="00000000" w:rsidP="00000000" w:rsidRDefault="00000000" w:rsidRPr="00000000" w14:paraId="00000CC6">
      <w:pPr>
        <w:spacing w:before="1" w:line="220" w:lineRule="auto"/>
        <w:jc w:val="left"/>
        <w:rPr>
          <w:sz w:val="22"/>
          <w:szCs w:val="22"/>
        </w:rPr>
      </w:pPr>
      <w:r w:rsidDel="00000000" w:rsidR="00000000" w:rsidRPr="00000000">
        <w:rPr>
          <w:rtl w:val="0"/>
        </w:rPr>
      </w:r>
    </w:p>
    <w:p w:rsidR="00000000" w:rsidDel="00000000" w:rsidP="00000000" w:rsidRDefault="00000000" w:rsidRPr="00000000" w14:paraId="00000CC7">
      <w:pPr>
        <w:spacing w:line="378" w:lineRule="auto"/>
        <w:ind w:left="387" w:right="79"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c1c1c"/>
          <w:sz w:val="23"/>
          <w:szCs w:val="23"/>
          <w:rtl w:val="0"/>
        </w:rPr>
        <w:t xml:space="preserve">ART</w:t>
      </w:r>
      <w:r w:rsidDel="00000000" w:rsidR="00000000" w:rsidRPr="00000000">
        <w:rPr>
          <w:rFonts w:ascii="Times New Roman" w:cs="Times New Roman" w:eastAsia="Times New Roman" w:hAnsi="Times New Roman"/>
          <w:color w:val="0d0d0d"/>
          <w:sz w:val="23"/>
          <w:szCs w:val="23"/>
          <w:rtl w:val="0"/>
        </w:rPr>
        <w:t xml:space="preserve">Í</w:t>
      </w:r>
      <w:r w:rsidDel="00000000" w:rsidR="00000000" w:rsidRPr="00000000">
        <w:rPr>
          <w:rFonts w:ascii="Times New Roman" w:cs="Times New Roman" w:eastAsia="Times New Roman" w:hAnsi="Times New Roman"/>
          <w:color w:val="1c1c1c"/>
          <w:sz w:val="23"/>
          <w:szCs w:val="23"/>
          <w:rtl w:val="0"/>
        </w:rPr>
        <w:t xml:space="preserve">CU</w:t>
      </w:r>
      <w:r w:rsidDel="00000000" w:rsidR="00000000" w:rsidRPr="00000000">
        <w:rPr>
          <w:rFonts w:ascii="Times New Roman" w:cs="Times New Roman" w:eastAsia="Times New Roman" w:hAnsi="Times New Roman"/>
          <w:color w:val="0d0d0d"/>
          <w:sz w:val="23"/>
          <w:szCs w:val="23"/>
          <w:rtl w:val="0"/>
        </w:rPr>
        <w:t xml:space="preserve">LO  </w:t>
      </w:r>
      <w:r w:rsidDel="00000000" w:rsidR="00000000" w:rsidRPr="00000000">
        <w:rPr>
          <w:rFonts w:ascii="Times New Roman" w:cs="Times New Roman" w:eastAsia="Times New Roman" w:hAnsi="Times New Roman"/>
          <w:color w:val="1c1c1c"/>
          <w:sz w:val="23"/>
          <w:szCs w:val="23"/>
          <w:rtl w:val="0"/>
        </w:rPr>
        <w:t xml:space="preserve">70</w:t>
      </w:r>
      <w:r w:rsidDel="00000000" w:rsidR="00000000" w:rsidRPr="00000000">
        <w:rPr>
          <w:rFonts w:ascii="Times New Roman" w:cs="Times New Roman" w:eastAsia="Times New Roman" w:hAnsi="Times New Roman"/>
          <w:color w:val="0d0d0d"/>
          <w:sz w:val="23"/>
          <w:szCs w:val="23"/>
          <w:rtl w:val="0"/>
        </w:rPr>
        <w:t xml:space="preserve">.4</w:t>
      </w:r>
      <w:r w:rsidDel="00000000" w:rsidR="00000000" w:rsidRPr="00000000">
        <w:rPr>
          <w:rFonts w:ascii="Times New Roman" w:cs="Times New Roman" w:eastAsia="Times New Roman" w:hAnsi="Times New Roman"/>
          <w:color w:val="1c1c1c"/>
          <w:sz w:val="23"/>
          <w:szCs w:val="23"/>
          <w:rtl w:val="0"/>
        </w:rPr>
        <w:t xml:space="preserve">.4.</w:t>
      </w:r>
      <w:r w:rsidDel="00000000" w:rsidR="00000000" w:rsidRPr="00000000">
        <w:rPr>
          <w:rFonts w:ascii="Times New Roman" w:cs="Times New Roman" w:eastAsia="Times New Roman" w:hAnsi="Times New Roman"/>
          <w:color w:val="0d0d0d"/>
          <w:sz w:val="23"/>
          <w:szCs w:val="23"/>
          <w:rtl w:val="0"/>
        </w:rPr>
        <w:t xml:space="preserve">- </w:t>
      </w:r>
      <w:r w:rsidDel="00000000" w:rsidR="00000000" w:rsidRPr="00000000">
        <w:rPr>
          <w:rFonts w:ascii="Times New Roman" w:cs="Times New Roman" w:eastAsia="Times New Roman" w:hAnsi="Times New Roman"/>
          <w:color w:val="1c1c1c"/>
          <w:sz w:val="23"/>
          <w:szCs w:val="23"/>
          <w:rtl w:val="0"/>
        </w:rPr>
        <w:t xml:space="preserve">Esta fra</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q</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icia se a</w:t>
      </w:r>
      <w:r w:rsidDel="00000000" w:rsidR="00000000" w:rsidRPr="00000000">
        <w:rPr>
          <w:rFonts w:ascii="Times New Roman" w:cs="Times New Roman" w:eastAsia="Times New Roman" w:hAnsi="Times New Roman"/>
          <w:color w:val="0d0d0d"/>
          <w:sz w:val="23"/>
          <w:szCs w:val="23"/>
          <w:rtl w:val="0"/>
        </w:rPr>
        <w:t xml:space="preserve">c</w:t>
      </w:r>
      <w:r w:rsidDel="00000000" w:rsidR="00000000" w:rsidRPr="00000000">
        <w:rPr>
          <w:rFonts w:ascii="Times New Roman" w:cs="Times New Roman" w:eastAsia="Times New Roman" w:hAnsi="Times New Roman"/>
          <w:color w:val="1c1c1c"/>
          <w:sz w:val="23"/>
          <w:szCs w:val="23"/>
          <w:rtl w:val="0"/>
        </w:rPr>
        <w:t xml:space="preserve">orda</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á po</w:t>
      </w:r>
      <w:r w:rsidDel="00000000" w:rsidR="00000000" w:rsidRPr="00000000">
        <w:rPr>
          <w:rFonts w:ascii="Times New Roman" w:cs="Times New Roman" w:eastAsia="Times New Roman" w:hAnsi="Times New Roman"/>
          <w:color w:val="0d0d0d"/>
          <w:sz w:val="23"/>
          <w:szCs w:val="23"/>
          <w:rtl w:val="0"/>
        </w:rPr>
        <w:t xml:space="preserve">r </w:t>
      </w:r>
      <w:r w:rsidDel="00000000" w:rsidR="00000000" w:rsidRPr="00000000">
        <w:rPr>
          <w:rFonts w:ascii="Times New Roman" w:cs="Times New Roman" w:eastAsia="Times New Roman" w:hAnsi="Times New Roman"/>
          <w:color w:val="1c1c1c"/>
          <w:sz w:val="23"/>
          <w:szCs w:val="23"/>
          <w:rtl w:val="0"/>
        </w:rPr>
        <w:t xml:space="preserve">espac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o </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e DOS (2) años corr</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dos co</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ta</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os a </w:t>
      </w:r>
      <w:r w:rsidDel="00000000" w:rsidR="00000000" w:rsidRPr="00000000">
        <w:rPr>
          <w:rFonts w:ascii="Times New Roman" w:cs="Times New Roman" w:eastAsia="Times New Roman" w:hAnsi="Times New Roman"/>
          <w:color w:val="0d0d0d"/>
          <w:sz w:val="23"/>
          <w:szCs w:val="23"/>
          <w:rtl w:val="0"/>
        </w:rPr>
        <w:t xml:space="preserve">p</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rtir </w:t>
      </w:r>
      <w:r w:rsidDel="00000000" w:rsidR="00000000" w:rsidRPr="00000000">
        <w:rPr>
          <w:rFonts w:ascii="Times New Roman" w:cs="Times New Roman" w:eastAsia="Times New Roman" w:hAnsi="Times New Roman"/>
          <w:color w:val="1c1c1c"/>
          <w:sz w:val="23"/>
          <w:szCs w:val="23"/>
          <w:rtl w:val="0"/>
        </w:rPr>
        <w:t xml:space="preserve">de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 fec</w:t>
      </w:r>
      <w:r w:rsidDel="00000000" w:rsidR="00000000" w:rsidRPr="00000000">
        <w:rPr>
          <w:rFonts w:ascii="Times New Roman" w:cs="Times New Roman" w:eastAsia="Times New Roman" w:hAnsi="Times New Roman"/>
          <w:color w:val="0d0d0d"/>
          <w:sz w:val="23"/>
          <w:szCs w:val="23"/>
          <w:rtl w:val="0"/>
        </w:rPr>
        <w:t xml:space="preserve">h</w:t>
      </w:r>
      <w:r w:rsidDel="00000000" w:rsidR="00000000" w:rsidRPr="00000000">
        <w:rPr>
          <w:rFonts w:ascii="Times New Roman" w:cs="Times New Roman" w:eastAsia="Times New Roman" w:hAnsi="Times New Roman"/>
          <w:color w:val="1c1c1c"/>
          <w:sz w:val="23"/>
          <w:szCs w:val="23"/>
          <w:rtl w:val="0"/>
        </w:rPr>
        <w:t xml:space="preserve">a de nac</w:t>
      </w:r>
      <w:r w:rsidDel="00000000" w:rsidR="00000000" w:rsidRPr="00000000">
        <w:rPr>
          <w:rFonts w:ascii="Times New Roman" w:cs="Times New Roman" w:eastAsia="Times New Roman" w:hAnsi="Times New Roman"/>
          <w:color w:val="0d0d0d"/>
          <w:sz w:val="23"/>
          <w:szCs w:val="23"/>
          <w:rtl w:val="0"/>
        </w:rPr>
        <w:t xml:space="preserve">imi</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nt</w:t>
      </w:r>
      <w:r w:rsidDel="00000000" w:rsidR="00000000" w:rsidRPr="00000000">
        <w:rPr>
          <w:rFonts w:ascii="Times New Roman" w:cs="Times New Roman" w:eastAsia="Times New Roman" w:hAnsi="Times New Roman"/>
          <w:color w:val="1c1c1c"/>
          <w:sz w:val="23"/>
          <w:szCs w:val="23"/>
          <w:rtl w:val="0"/>
        </w:rPr>
        <w:t xml:space="preserve">o de</w:t>
      </w:r>
      <w:r w:rsidDel="00000000" w:rsidR="00000000" w:rsidRPr="00000000">
        <w:rPr>
          <w:rFonts w:ascii="Times New Roman" w:cs="Times New Roman" w:eastAsia="Times New Roman" w:hAnsi="Times New Roman"/>
          <w:color w:val="0d0d0d"/>
          <w:sz w:val="23"/>
          <w:szCs w:val="23"/>
          <w:rtl w:val="0"/>
        </w:rPr>
        <w:t xml:space="preserve">l </w:t>
      </w:r>
      <w:r w:rsidDel="00000000" w:rsidR="00000000" w:rsidRPr="00000000">
        <w:rPr>
          <w:rFonts w:ascii="Times New Roman" w:cs="Times New Roman" w:eastAsia="Times New Roman" w:hAnsi="Times New Roman"/>
          <w:color w:val="1c1c1c"/>
          <w:sz w:val="23"/>
          <w:szCs w:val="23"/>
          <w:rtl w:val="0"/>
        </w:rPr>
        <w:t xml:space="preserve">niño</w:t>
      </w:r>
      <w:r w:rsidDel="00000000" w:rsidR="00000000" w:rsidRPr="00000000">
        <w:rPr>
          <w:rFonts w:ascii="Times New Roman" w:cs="Times New Roman" w:eastAsia="Times New Roman" w:hAnsi="Times New Roman"/>
          <w:color w:val="3b3b3b"/>
          <w:sz w:val="23"/>
          <w:szCs w:val="23"/>
          <w:rtl w:val="0"/>
        </w:rPr>
        <w:t xml:space="preserve">/</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w:t>
      </w:r>
      <w:r w:rsidDel="00000000" w:rsidR="00000000" w:rsidRPr="00000000">
        <w:rPr>
          <w:rtl w:val="0"/>
        </w:rPr>
      </w:r>
    </w:p>
    <w:p w:rsidR="00000000" w:rsidDel="00000000" w:rsidP="00000000" w:rsidRDefault="00000000" w:rsidRPr="00000000" w14:paraId="00000CC8">
      <w:pPr>
        <w:spacing w:before="4" w:line="180" w:lineRule="auto"/>
        <w:jc w:val="left"/>
        <w:rPr>
          <w:sz w:val="18"/>
          <w:szCs w:val="18"/>
        </w:rPr>
      </w:pPr>
      <w:r w:rsidDel="00000000" w:rsidR="00000000" w:rsidRPr="00000000">
        <w:rPr>
          <w:rtl w:val="0"/>
        </w:rPr>
      </w:r>
    </w:p>
    <w:p w:rsidR="00000000" w:rsidDel="00000000" w:rsidP="00000000" w:rsidRDefault="00000000" w:rsidRPr="00000000" w14:paraId="00000CC9">
      <w:pPr>
        <w:ind w:left="387" w:right="776"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0d0d0d"/>
          <w:sz w:val="27"/>
          <w:szCs w:val="27"/>
          <w:rtl w:val="0"/>
        </w:rPr>
        <w:t xml:space="preserve">I</w:t>
      </w:r>
      <w:r w:rsidDel="00000000" w:rsidR="00000000" w:rsidRPr="00000000">
        <w:rPr>
          <w:rFonts w:ascii="Times New Roman" w:cs="Times New Roman" w:eastAsia="Times New Roman" w:hAnsi="Times New Roman"/>
          <w:color w:val="1c1c1c"/>
          <w:sz w:val="27"/>
          <w:szCs w:val="27"/>
          <w:rtl w:val="0"/>
        </w:rPr>
        <w:t xml:space="preserve">g</w:t>
      </w:r>
      <w:r w:rsidDel="00000000" w:rsidR="00000000" w:rsidRPr="00000000">
        <w:rPr>
          <w:rFonts w:ascii="Times New Roman" w:cs="Times New Roman" w:eastAsia="Times New Roman" w:hAnsi="Times New Roman"/>
          <w:color w:val="0d0d0d"/>
          <w:sz w:val="27"/>
          <w:szCs w:val="27"/>
          <w:rtl w:val="0"/>
        </w:rPr>
        <w:t xml:space="preserve">u</w:t>
      </w:r>
      <w:r w:rsidDel="00000000" w:rsidR="00000000" w:rsidRPr="00000000">
        <w:rPr>
          <w:rFonts w:ascii="Times New Roman" w:cs="Times New Roman" w:eastAsia="Times New Roman" w:hAnsi="Times New Roman"/>
          <w:color w:val="1c1c1c"/>
          <w:sz w:val="27"/>
          <w:szCs w:val="27"/>
          <w:rtl w:val="0"/>
        </w:rPr>
        <w:t xml:space="preserve">a</w:t>
      </w:r>
      <w:r w:rsidDel="00000000" w:rsidR="00000000" w:rsidRPr="00000000">
        <w:rPr>
          <w:rFonts w:ascii="Times New Roman" w:cs="Times New Roman" w:eastAsia="Times New Roman" w:hAnsi="Times New Roman"/>
          <w:color w:val="0d0d0d"/>
          <w:sz w:val="27"/>
          <w:szCs w:val="27"/>
          <w:rtl w:val="0"/>
        </w:rPr>
        <w:t xml:space="preserve">l </w:t>
      </w:r>
      <w:r w:rsidDel="00000000" w:rsidR="00000000" w:rsidRPr="00000000">
        <w:rPr>
          <w:rFonts w:ascii="Times New Roman" w:cs="Times New Roman" w:eastAsia="Times New Roman" w:hAnsi="Times New Roman"/>
          <w:color w:val="1c1c1c"/>
          <w:sz w:val="27"/>
          <w:szCs w:val="27"/>
          <w:rtl w:val="0"/>
        </w:rPr>
        <w:t xml:space="preserve">cr</w:t>
      </w:r>
      <w:r w:rsidDel="00000000" w:rsidR="00000000" w:rsidRPr="00000000">
        <w:rPr>
          <w:rFonts w:ascii="Times New Roman" w:cs="Times New Roman" w:eastAsia="Times New Roman" w:hAnsi="Times New Roman"/>
          <w:color w:val="0d0d0d"/>
          <w:sz w:val="27"/>
          <w:szCs w:val="27"/>
          <w:rtl w:val="0"/>
        </w:rPr>
        <w:t xml:space="preserve">it</w:t>
      </w:r>
      <w:r w:rsidDel="00000000" w:rsidR="00000000" w:rsidRPr="00000000">
        <w:rPr>
          <w:rFonts w:ascii="Times New Roman" w:cs="Times New Roman" w:eastAsia="Times New Roman" w:hAnsi="Times New Roman"/>
          <w:color w:val="1c1c1c"/>
          <w:sz w:val="27"/>
          <w:szCs w:val="27"/>
          <w:rtl w:val="0"/>
        </w:rPr>
        <w:t xml:space="preserve">erio  se a</w:t>
      </w:r>
      <w:r w:rsidDel="00000000" w:rsidR="00000000" w:rsidRPr="00000000">
        <w:rPr>
          <w:rFonts w:ascii="Times New Roman" w:cs="Times New Roman" w:eastAsia="Times New Roman" w:hAnsi="Times New Roman"/>
          <w:color w:val="0d0d0d"/>
          <w:sz w:val="27"/>
          <w:szCs w:val="27"/>
          <w:rtl w:val="0"/>
        </w:rPr>
        <w:t xml:space="preserve">d</w:t>
      </w:r>
      <w:r w:rsidDel="00000000" w:rsidR="00000000" w:rsidRPr="00000000">
        <w:rPr>
          <w:rFonts w:ascii="Times New Roman" w:cs="Times New Roman" w:eastAsia="Times New Roman" w:hAnsi="Times New Roman"/>
          <w:color w:val="1c1c1c"/>
          <w:sz w:val="27"/>
          <w:szCs w:val="27"/>
          <w:rtl w:val="0"/>
        </w:rPr>
        <w:t xml:space="preserve">o</w:t>
      </w:r>
      <w:r w:rsidDel="00000000" w:rsidR="00000000" w:rsidRPr="00000000">
        <w:rPr>
          <w:rFonts w:ascii="Times New Roman" w:cs="Times New Roman" w:eastAsia="Times New Roman" w:hAnsi="Times New Roman"/>
          <w:color w:val="0d0d0d"/>
          <w:sz w:val="27"/>
          <w:szCs w:val="27"/>
          <w:rtl w:val="0"/>
        </w:rPr>
        <w:t xml:space="preserve">p</w:t>
      </w:r>
      <w:r w:rsidDel="00000000" w:rsidR="00000000" w:rsidRPr="00000000">
        <w:rPr>
          <w:rFonts w:ascii="Times New Roman" w:cs="Times New Roman" w:eastAsia="Times New Roman" w:hAnsi="Times New Roman"/>
          <w:color w:val="1c1c1c"/>
          <w:sz w:val="27"/>
          <w:szCs w:val="27"/>
          <w:rtl w:val="0"/>
        </w:rPr>
        <w:t xml:space="preserve">tará  </w:t>
      </w:r>
      <w:r w:rsidDel="00000000" w:rsidR="00000000" w:rsidRPr="00000000">
        <w:rPr>
          <w:rFonts w:ascii="Times New Roman" w:cs="Times New Roman" w:eastAsia="Times New Roman" w:hAnsi="Times New Roman"/>
          <w:color w:val="0d0d0d"/>
          <w:sz w:val="27"/>
          <w:szCs w:val="27"/>
          <w:rtl w:val="0"/>
        </w:rPr>
        <w:t xml:space="preserve">p</w:t>
      </w:r>
      <w:r w:rsidDel="00000000" w:rsidR="00000000" w:rsidRPr="00000000">
        <w:rPr>
          <w:rFonts w:ascii="Times New Roman" w:cs="Times New Roman" w:eastAsia="Times New Roman" w:hAnsi="Times New Roman"/>
          <w:color w:val="1c1c1c"/>
          <w:sz w:val="27"/>
          <w:szCs w:val="27"/>
          <w:rtl w:val="0"/>
        </w:rPr>
        <w:t xml:space="preserve">a</w:t>
      </w:r>
      <w:r w:rsidDel="00000000" w:rsidR="00000000" w:rsidRPr="00000000">
        <w:rPr>
          <w:rFonts w:ascii="Times New Roman" w:cs="Times New Roman" w:eastAsia="Times New Roman" w:hAnsi="Times New Roman"/>
          <w:color w:val="0d0d0d"/>
          <w:sz w:val="27"/>
          <w:szCs w:val="27"/>
          <w:rtl w:val="0"/>
        </w:rPr>
        <w:t xml:space="preserve">r</w:t>
      </w:r>
      <w:r w:rsidDel="00000000" w:rsidR="00000000" w:rsidRPr="00000000">
        <w:rPr>
          <w:rFonts w:ascii="Times New Roman" w:cs="Times New Roman" w:eastAsia="Times New Roman" w:hAnsi="Times New Roman"/>
          <w:color w:val="1c1c1c"/>
          <w:sz w:val="27"/>
          <w:szCs w:val="27"/>
          <w:rtl w:val="0"/>
        </w:rPr>
        <w:t xml:space="preserve">a e</w:t>
      </w:r>
      <w:r w:rsidDel="00000000" w:rsidR="00000000" w:rsidRPr="00000000">
        <w:rPr>
          <w:rFonts w:ascii="Times New Roman" w:cs="Times New Roman" w:eastAsia="Times New Roman" w:hAnsi="Times New Roman"/>
          <w:color w:val="0d0d0d"/>
          <w:sz w:val="27"/>
          <w:szCs w:val="27"/>
          <w:rtl w:val="0"/>
        </w:rPr>
        <w:t xml:space="preserve">l t</w:t>
      </w:r>
      <w:r w:rsidDel="00000000" w:rsidR="00000000" w:rsidRPr="00000000">
        <w:rPr>
          <w:rFonts w:ascii="Times New Roman" w:cs="Times New Roman" w:eastAsia="Times New Roman" w:hAnsi="Times New Roman"/>
          <w:color w:val="1c1c1c"/>
          <w:sz w:val="27"/>
          <w:szCs w:val="27"/>
          <w:rtl w:val="0"/>
        </w:rPr>
        <w:t xml:space="preserve">ra</w:t>
      </w:r>
      <w:r w:rsidDel="00000000" w:rsidR="00000000" w:rsidRPr="00000000">
        <w:rPr>
          <w:rFonts w:ascii="Times New Roman" w:cs="Times New Roman" w:eastAsia="Times New Roman" w:hAnsi="Times New Roman"/>
          <w:color w:val="0d0d0d"/>
          <w:sz w:val="27"/>
          <w:szCs w:val="27"/>
          <w:rtl w:val="0"/>
        </w:rPr>
        <w:t xml:space="preserve">bajad</w:t>
      </w:r>
      <w:r w:rsidDel="00000000" w:rsidR="00000000" w:rsidRPr="00000000">
        <w:rPr>
          <w:rFonts w:ascii="Times New Roman" w:cs="Times New Roman" w:eastAsia="Times New Roman" w:hAnsi="Times New Roman"/>
          <w:color w:val="1c1c1c"/>
          <w:sz w:val="27"/>
          <w:szCs w:val="27"/>
          <w:rtl w:val="0"/>
        </w:rPr>
        <w:t xml:space="preserve">or </w:t>
      </w:r>
      <w:r w:rsidDel="00000000" w:rsidR="00000000" w:rsidRPr="00000000">
        <w:rPr>
          <w:rFonts w:ascii="Times New Roman" w:cs="Times New Roman" w:eastAsia="Times New Roman" w:hAnsi="Times New Roman"/>
          <w:color w:val="0d0d0d"/>
          <w:sz w:val="27"/>
          <w:szCs w:val="27"/>
          <w:rtl w:val="0"/>
        </w:rPr>
        <w:t xml:space="preserve">qu</w:t>
      </w:r>
      <w:r w:rsidDel="00000000" w:rsidR="00000000" w:rsidRPr="00000000">
        <w:rPr>
          <w:rFonts w:ascii="Times New Roman" w:cs="Times New Roman" w:eastAsia="Times New Roman" w:hAnsi="Times New Roman"/>
          <w:color w:val="1c1c1c"/>
          <w:sz w:val="27"/>
          <w:szCs w:val="27"/>
          <w:rtl w:val="0"/>
        </w:rPr>
        <w:t xml:space="preserve">e </w:t>
      </w:r>
      <w:r w:rsidDel="00000000" w:rsidR="00000000" w:rsidRPr="00000000">
        <w:rPr>
          <w:rFonts w:ascii="Times New Roman" w:cs="Times New Roman" w:eastAsia="Times New Roman" w:hAnsi="Times New Roman"/>
          <w:color w:val="0d0d0d"/>
          <w:sz w:val="27"/>
          <w:szCs w:val="27"/>
          <w:rtl w:val="0"/>
        </w:rPr>
        <w:t xml:space="preserve">qu</w:t>
      </w:r>
      <w:r w:rsidDel="00000000" w:rsidR="00000000" w:rsidRPr="00000000">
        <w:rPr>
          <w:rFonts w:ascii="Times New Roman" w:cs="Times New Roman" w:eastAsia="Times New Roman" w:hAnsi="Times New Roman"/>
          <w:color w:val="1c1c1c"/>
          <w:sz w:val="27"/>
          <w:szCs w:val="27"/>
          <w:rtl w:val="0"/>
        </w:rPr>
        <w:t xml:space="preserve">ede vi</w:t>
      </w:r>
      <w:r w:rsidDel="00000000" w:rsidR="00000000" w:rsidRPr="00000000">
        <w:rPr>
          <w:rFonts w:ascii="Times New Roman" w:cs="Times New Roman" w:eastAsia="Times New Roman" w:hAnsi="Times New Roman"/>
          <w:color w:val="0d0d0d"/>
          <w:sz w:val="27"/>
          <w:szCs w:val="27"/>
          <w:rtl w:val="0"/>
        </w:rPr>
        <w:t xml:space="preserve">ud</w:t>
      </w:r>
      <w:r w:rsidDel="00000000" w:rsidR="00000000" w:rsidRPr="00000000">
        <w:rPr>
          <w:rFonts w:ascii="Times New Roman" w:cs="Times New Roman" w:eastAsia="Times New Roman" w:hAnsi="Times New Roman"/>
          <w:color w:val="1c1c1c"/>
          <w:sz w:val="27"/>
          <w:szCs w:val="27"/>
          <w:rtl w:val="0"/>
        </w:rPr>
        <w:t xml:space="preserve">o</w:t>
      </w:r>
      <w:r w:rsidDel="00000000" w:rsidR="00000000" w:rsidRPr="00000000">
        <w:rPr>
          <w:rFonts w:ascii="Times New Roman" w:cs="Times New Roman" w:eastAsia="Times New Roman" w:hAnsi="Times New Roman"/>
          <w:color w:val="3b3b3b"/>
          <w:sz w:val="27"/>
          <w:szCs w:val="27"/>
          <w:rtl w:val="0"/>
        </w:rPr>
        <w:t xml:space="preserve">/</w:t>
      </w:r>
      <w:r w:rsidDel="00000000" w:rsidR="00000000" w:rsidRPr="00000000">
        <w:rPr>
          <w:rFonts w:ascii="Times New Roman" w:cs="Times New Roman" w:eastAsia="Times New Roman" w:hAnsi="Times New Roman"/>
          <w:color w:val="1c1c1c"/>
          <w:sz w:val="27"/>
          <w:szCs w:val="27"/>
          <w:rtl w:val="0"/>
        </w:rPr>
        <w:t xml:space="preserve">a </w:t>
      </w:r>
      <w:r w:rsidDel="00000000" w:rsidR="00000000" w:rsidRPr="00000000">
        <w:rPr>
          <w:rFonts w:ascii="Times New Roman" w:cs="Times New Roman" w:eastAsia="Times New Roman" w:hAnsi="Times New Roman"/>
          <w:color w:val="0d0d0d"/>
          <w:sz w:val="27"/>
          <w:szCs w:val="27"/>
          <w:rtl w:val="0"/>
        </w:rPr>
        <w:t xml:space="preserve">d</w:t>
      </w:r>
      <w:r w:rsidDel="00000000" w:rsidR="00000000" w:rsidRPr="00000000">
        <w:rPr>
          <w:rFonts w:ascii="Times New Roman" w:cs="Times New Roman" w:eastAsia="Times New Roman" w:hAnsi="Times New Roman"/>
          <w:color w:val="1c1c1c"/>
          <w:sz w:val="27"/>
          <w:szCs w:val="27"/>
          <w:rtl w:val="0"/>
        </w:rPr>
        <w:t xml:space="preserve">ura</w:t>
      </w:r>
      <w:r w:rsidDel="00000000" w:rsidR="00000000" w:rsidRPr="00000000">
        <w:rPr>
          <w:rFonts w:ascii="Times New Roman" w:cs="Times New Roman" w:eastAsia="Times New Roman" w:hAnsi="Times New Roman"/>
          <w:color w:val="0d0d0d"/>
          <w:sz w:val="27"/>
          <w:szCs w:val="27"/>
          <w:rtl w:val="0"/>
        </w:rPr>
        <w:t xml:space="preserve">nt</w:t>
      </w:r>
      <w:r w:rsidDel="00000000" w:rsidR="00000000" w:rsidRPr="00000000">
        <w:rPr>
          <w:rFonts w:ascii="Times New Roman" w:cs="Times New Roman" w:eastAsia="Times New Roman" w:hAnsi="Times New Roman"/>
          <w:color w:val="1c1c1c"/>
          <w:sz w:val="27"/>
          <w:szCs w:val="27"/>
          <w:rtl w:val="0"/>
        </w:rPr>
        <w:t xml:space="preserve">e e</w:t>
      </w:r>
      <w:r w:rsidDel="00000000" w:rsidR="00000000" w:rsidRPr="00000000">
        <w:rPr>
          <w:rFonts w:ascii="Times New Roman" w:cs="Times New Roman" w:eastAsia="Times New Roman" w:hAnsi="Times New Roman"/>
          <w:color w:val="0d0d0d"/>
          <w:sz w:val="27"/>
          <w:szCs w:val="27"/>
          <w:rtl w:val="0"/>
        </w:rPr>
        <w:t xml:space="preserve">l </w:t>
      </w:r>
      <w:r w:rsidDel="00000000" w:rsidR="00000000" w:rsidRPr="00000000">
        <w:rPr>
          <w:rFonts w:ascii="Times New Roman" w:cs="Times New Roman" w:eastAsia="Times New Roman" w:hAnsi="Times New Roman"/>
          <w:color w:val="1c1c1c"/>
          <w:sz w:val="27"/>
          <w:szCs w:val="27"/>
          <w:rtl w:val="0"/>
        </w:rPr>
        <w:t xml:space="preserve">transc</w:t>
      </w:r>
      <w:r w:rsidDel="00000000" w:rsidR="00000000" w:rsidRPr="00000000">
        <w:rPr>
          <w:rFonts w:ascii="Times New Roman" w:cs="Times New Roman" w:eastAsia="Times New Roman" w:hAnsi="Times New Roman"/>
          <w:color w:val="0d0d0d"/>
          <w:sz w:val="27"/>
          <w:szCs w:val="27"/>
          <w:rtl w:val="0"/>
        </w:rPr>
        <w:t xml:space="preserve">ur</w:t>
      </w:r>
      <w:r w:rsidDel="00000000" w:rsidR="00000000" w:rsidRPr="00000000">
        <w:rPr>
          <w:rFonts w:ascii="Times New Roman" w:cs="Times New Roman" w:eastAsia="Times New Roman" w:hAnsi="Times New Roman"/>
          <w:color w:val="1c1c1c"/>
          <w:sz w:val="27"/>
          <w:szCs w:val="27"/>
          <w:rtl w:val="0"/>
        </w:rPr>
        <w:t xml:space="preserve">so prev</w:t>
      </w:r>
      <w:r w:rsidDel="00000000" w:rsidR="00000000" w:rsidRPr="00000000">
        <w:rPr>
          <w:rFonts w:ascii="Times New Roman" w:cs="Times New Roman" w:eastAsia="Times New Roman" w:hAnsi="Times New Roman"/>
          <w:color w:val="0d0d0d"/>
          <w:sz w:val="27"/>
          <w:szCs w:val="27"/>
          <w:rtl w:val="0"/>
        </w:rPr>
        <w:t xml:space="preserve">i</w:t>
      </w:r>
      <w:r w:rsidDel="00000000" w:rsidR="00000000" w:rsidRPr="00000000">
        <w:rPr>
          <w:rFonts w:ascii="Times New Roman" w:cs="Times New Roman" w:eastAsia="Times New Roman" w:hAnsi="Times New Roman"/>
          <w:color w:val="1c1c1c"/>
          <w:sz w:val="27"/>
          <w:szCs w:val="27"/>
          <w:rtl w:val="0"/>
        </w:rPr>
        <w:t xml:space="preserve">s</w:t>
      </w:r>
      <w:r w:rsidDel="00000000" w:rsidR="00000000" w:rsidRPr="00000000">
        <w:rPr>
          <w:rFonts w:ascii="Times New Roman" w:cs="Times New Roman" w:eastAsia="Times New Roman" w:hAnsi="Times New Roman"/>
          <w:color w:val="0d0d0d"/>
          <w:sz w:val="27"/>
          <w:szCs w:val="27"/>
          <w:rtl w:val="0"/>
        </w:rPr>
        <w:t xml:space="preserve">t</w:t>
      </w:r>
      <w:r w:rsidDel="00000000" w:rsidR="00000000" w:rsidRPr="00000000">
        <w:rPr>
          <w:rFonts w:ascii="Times New Roman" w:cs="Times New Roman" w:eastAsia="Times New Roman" w:hAnsi="Times New Roman"/>
          <w:color w:val="1c1c1c"/>
          <w:sz w:val="27"/>
          <w:szCs w:val="27"/>
          <w:rtl w:val="0"/>
        </w:rPr>
        <w:t xml:space="preserve">o.</w:t>
      </w:r>
      <w:r w:rsidDel="00000000" w:rsidR="00000000" w:rsidRPr="00000000">
        <w:rPr>
          <w:rtl w:val="0"/>
        </w:rPr>
      </w:r>
    </w:p>
    <w:p w:rsidR="00000000" w:rsidDel="00000000" w:rsidP="00000000" w:rsidRDefault="00000000" w:rsidRPr="00000000" w14:paraId="00000CCA">
      <w:pPr>
        <w:spacing w:line="200" w:lineRule="auto"/>
        <w:jc w:val="left"/>
        <w:rPr>
          <w:sz w:val="20"/>
          <w:szCs w:val="20"/>
        </w:rPr>
      </w:pPr>
      <w:r w:rsidDel="00000000" w:rsidR="00000000" w:rsidRPr="00000000">
        <w:rPr>
          <w:rtl w:val="0"/>
        </w:rPr>
      </w:r>
    </w:p>
    <w:p w:rsidR="00000000" w:rsidDel="00000000" w:rsidP="00000000" w:rsidRDefault="00000000" w:rsidRPr="00000000" w14:paraId="00000CCB">
      <w:pPr>
        <w:spacing w:line="200" w:lineRule="auto"/>
        <w:jc w:val="left"/>
        <w:rPr>
          <w:sz w:val="20"/>
          <w:szCs w:val="20"/>
        </w:rPr>
      </w:pPr>
      <w:r w:rsidDel="00000000" w:rsidR="00000000" w:rsidRPr="00000000">
        <w:rPr>
          <w:rtl w:val="0"/>
        </w:rPr>
      </w:r>
    </w:p>
    <w:p w:rsidR="00000000" w:rsidDel="00000000" w:rsidP="00000000" w:rsidRDefault="00000000" w:rsidRPr="00000000" w14:paraId="00000CCC">
      <w:pPr>
        <w:spacing w:before="3" w:line="240" w:lineRule="auto"/>
        <w:jc w:val="left"/>
        <w:rPr>
          <w:sz w:val="24"/>
          <w:szCs w:val="24"/>
        </w:rPr>
      </w:pPr>
      <w:r w:rsidDel="00000000" w:rsidR="00000000" w:rsidRPr="00000000">
        <w:rPr>
          <w:rtl w:val="0"/>
        </w:rPr>
      </w:r>
    </w:p>
    <w:p w:rsidR="00000000" w:rsidDel="00000000" w:rsidP="00000000" w:rsidRDefault="00000000" w:rsidRPr="00000000" w14:paraId="00000CCD">
      <w:pPr>
        <w:ind w:left="394" w:right="27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0d0d0d"/>
          <w:sz w:val="22"/>
          <w:szCs w:val="22"/>
          <w:rtl w:val="0"/>
        </w:rPr>
        <w:t xml:space="preserve">ARTÍC</w:t>
      </w:r>
      <w:r w:rsidDel="00000000" w:rsidR="00000000" w:rsidRPr="00000000">
        <w:rPr>
          <w:rFonts w:ascii="Times New Roman" w:cs="Times New Roman" w:eastAsia="Times New Roman" w:hAnsi="Times New Roman"/>
          <w:b w:val="1"/>
          <w:color w:val="1c1c1c"/>
          <w:sz w:val="22"/>
          <w:szCs w:val="22"/>
          <w:rtl w:val="0"/>
        </w:rPr>
        <w:t xml:space="preserve">U</w:t>
      </w:r>
      <w:r w:rsidDel="00000000" w:rsidR="00000000" w:rsidRPr="00000000">
        <w:rPr>
          <w:rFonts w:ascii="Times New Roman" w:cs="Times New Roman" w:eastAsia="Times New Roman" w:hAnsi="Times New Roman"/>
          <w:b w:val="1"/>
          <w:color w:val="0d0d0d"/>
          <w:sz w:val="22"/>
          <w:szCs w:val="22"/>
          <w:rtl w:val="0"/>
        </w:rPr>
        <w:t xml:space="preserve">LO 70.4.5</w:t>
      </w:r>
      <w:r w:rsidDel="00000000" w:rsidR="00000000" w:rsidRPr="00000000">
        <w:rPr>
          <w:rFonts w:ascii="Times New Roman" w:cs="Times New Roman" w:eastAsia="Times New Roman" w:hAnsi="Times New Roman"/>
          <w:b w:val="1"/>
          <w:color w:val="1c1c1c"/>
          <w:sz w:val="22"/>
          <w:szCs w:val="22"/>
          <w:rtl w:val="0"/>
        </w:rPr>
        <w:t xml:space="preserve">.-  </w:t>
      </w:r>
      <w:r w:rsidDel="00000000" w:rsidR="00000000" w:rsidRPr="00000000">
        <w:rPr>
          <w:rFonts w:ascii="Times New Roman" w:cs="Times New Roman" w:eastAsia="Times New Roman" w:hAnsi="Times New Roman"/>
          <w:b w:val="1"/>
          <w:color w:val="0d0d0d"/>
          <w:sz w:val="22"/>
          <w:szCs w:val="22"/>
          <w:rtl w:val="0"/>
        </w:rPr>
        <w:t xml:space="preserve">AT</w:t>
      </w:r>
      <w:r w:rsidDel="00000000" w:rsidR="00000000" w:rsidRPr="00000000">
        <w:rPr>
          <w:rFonts w:ascii="Times New Roman" w:cs="Times New Roman" w:eastAsia="Times New Roman" w:hAnsi="Times New Roman"/>
          <w:b w:val="1"/>
          <w:color w:val="1c1c1c"/>
          <w:sz w:val="22"/>
          <w:szCs w:val="22"/>
          <w:rtl w:val="0"/>
        </w:rPr>
        <w:t xml:space="preserve">E</w:t>
      </w:r>
      <w:r w:rsidDel="00000000" w:rsidR="00000000" w:rsidRPr="00000000">
        <w:rPr>
          <w:rFonts w:ascii="Times New Roman" w:cs="Times New Roman" w:eastAsia="Times New Roman" w:hAnsi="Times New Roman"/>
          <w:b w:val="1"/>
          <w:color w:val="0d0d0d"/>
          <w:sz w:val="22"/>
          <w:szCs w:val="22"/>
          <w:rtl w:val="0"/>
        </w:rPr>
        <w:t xml:space="preserve">N</w:t>
      </w:r>
      <w:r w:rsidDel="00000000" w:rsidR="00000000" w:rsidRPr="00000000">
        <w:rPr>
          <w:rFonts w:ascii="Times New Roman" w:cs="Times New Roman" w:eastAsia="Times New Roman" w:hAnsi="Times New Roman"/>
          <w:b w:val="1"/>
          <w:color w:val="1c1c1c"/>
          <w:sz w:val="22"/>
          <w:szCs w:val="22"/>
          <w:rtl w:val="0"/>
        </w:rPr>
        <w:t xml:space="preserve">C</w:t>
      </w:r>
      <w:r w:rsidDel="00000000" w:rsidR="00000000" w:rsidRPr="00000000">
        <w:rPr>
          <w:rFonts w:ascii="Times New Roman" w:cs="Times New Roman" w:eastAsia="Times New Roman" w:hAnsi="Times New Roman"/>
          <w:b w:val="1"/>
          <w:color w:val="0d0d0d"/>
          <w:sz w:val="22"/>
          <w:szCs w:val="22"/>
          <w:rtl w:val="0"/>
        </w:rPr>
        <w:t xml:space="preserve">IÓ</w:t>
      </w:r>
      <w:r w:rsidDel="00000000" w:rsidR="00000000" w:rsidRPr="00000000">
        <w:rPr>
          <w:rFonts w:ascii="Times New Roman" w:cs="Times New Roman" w:eastAsia="Times New Roman" w:hAnsi="Times New Roman"/>
          <w:b w:val="1"/>
          <w:color w:val="1c1c1c"/>
          <w:sz w:val="22"/>
          <w:szCs w:val="22"/>
          <w:rtl w:val="0"/>
        </w:rPr>
        <w:t xml:space="preserve">N A H</w:t>
      </w:r>
      <w:r w:rsidDel="00000000" w:rsidR="00000000" w:rsidRPr="00000000">
        <w:rPr>
          <w:rFonts w:ascii="Times New Roman" w:cs="Times New Roman" w:eastAsia="Times New Roman" w:hAnsi="Times New Roman"/>
          <w:b w:val="1"/>
          <w:color w:val="0d0d0d"/>
          <w:sz w:val="22"/>
          <w:szCs w:val="22"/>
          <w:rtl w:val="0"/>
        </w:rPr>
        <w:t xml:space="preserve">IJO  CO</w:t>
      </w:r>
      <w:r w:rsidDel="00000000" w:rsidR="00000000" w:rsidRPr="00000000">
        <w:rPr>
          <w:rFonts w:ascii="Times New Roman" w:cs="Times New Roman" w:eastAsia="Times New Roman" w:hAnsi="Times New Roman"/>
          <w:b w:val="1"/>
          <w:color w:val="1c1c1c"/>
          <w:sz w:val="22"/>
          <w:szCs w:val="22"/>
          <w:rtl w:val="0"/>
        </w:rPr>
        <w:t xml:space="preserve">N </w:t>
      </w:r>
      <w:r w:rsidDel="00000000" w:rsidR="00000000" w:rsidRPr="00000000">
        <w:rPr>
          <w:rFonts w:ascii="Times New Roman" w:cs="Times New Roman" w:eastAsia="Times New Roman" w:hAnsi="Times New Roman"/>
          <w:b w:val="1"/>
          <w:color w:val="0d0d0d"/>
          <w:sz w:val="22"/>
          <w:szCs w:val="22"/>
          <w:rtl w:val="0"/>
        </w:rPr>
        <w:t xml:space="preserve">DI</w:t>
      </w:r>
      <w:r w:rsidDel="00000000" w:rsidR="00000000" w:rsidRPr="00000000">
        <w:rPr>
          <w:rFonts w:ascii="Times New Roman" w:cs="Times New Roman" w:eastAsia="Times New Roman" w:hAnsi="Times New Roman"/>
          <w:b w:val="1"/>
          <w:color w:val="1c1c1c"/>
          <w:sz w:val="22"/>
          <w:szCs w:val="22"/>
          <w:rtl w:val="0"/>
        </w:rPr>
        <w:t xml:space="preserve">S</w:t>
      </w:r>
      <w:r w:rsidDel="00000000" w:rsidR="00000000" w:rsidRPr="00000000">
        <w:rPr>
          <w:rFonts w:ascii="Times New Roman" w:cs="Times New Roman" w:eastAsia="Times New Roman" w:hAnsi="Times New Roman"/>
          <w:b w:val="1"/>
          <w:color w:val="0d0d0d"/>
          <w:sz w:val="22"/>
          <w:szCs w:val="22"/>
          <w:rtl w:val="0"/>
        </w:rPr>
        <w:t xml:space="preserve">C</w:t>
      </w:r>
      <w:r w:rsidDel="00000000" w:rsidR="00000000" w:rsidRPr="00000000">
        <w:rPr>
          <w:rFonts w:ascii="Times New Roman" w:cs="Times New Roman" w:eastAsia="Times New Roman" w:hAnsi="Times New Roman"/>
          <w:b w:val="1"/>
          <w:color w:val="1c1c1c"/>
          <w:sz w:val="22"/>
          <w:szCs w:val="22"/>
          <w:rtl w:val="0"/>
        </w:rPr>
        <w:t xml:space="preserve">A</w:t>
      </w:r>
      <w:r w:rsidDel="00000000" w:rsidR="00000000" w:rsidRPr="00000000">
        <w:rPr>
          <w:rFonts w:ascii="Times New Roman" w:cs="Times New Roman" w:eastAsia="Times New Roman" w:hAnsi="Times New Roman"/>
          <w:b w:val="1"/>
          <w:color w:val="0d0d0d"/>
          <w:sz w:val="22"/>
          <w:szCs w:val="22"/>
          <w:rtl w:val="0"/>
        </w:rPr>
        <w:t xml:space="preserve">P</w:t>
      </w:r>
      <w:r w:rsidDel="00000000" w:rsidR="00000000" w:rsidRPr="00000000">
        <w:rPr>
          <w:rFonts w:ascii="Times New Roman" w:cs="Times New Roman" w:eastAsia="Times New Roman" w:hAnsi="Times New Roman"/>
          <w:b w:val="1"/>
          <w:color w:val="1c1c1c"/>
          <w:sz w:val="22"/>
          <w:szCs w:val="22"/>
          <w:rtl w:val="0"/>
        </w:rPr>
        <w:t xml:space="preserve">AC</w:t>
      </w:r>
      <w:r w:rsidDel="00000000" w:rsidR="00000000" w:rsidRPr="00000000">
        <w:rPr>
          <w:rFonts w:ascii="Times New Roman" w:cs="Times New Roman" w:eastAsia="Times New Roman" w:hAnsi="Times New Roman"/>
          <w:b w:val="1"/>
          <w:color w:val="0d0d0d"/>
          <w:sz w:val="22"/>
          <w:szCs w:val="22"/>
          <w:rtl w:val="0"/>
        </w:rPr>
        <w:t xml:space="preserve">ID</w:t>
      </w:r>
      <w:r w:rsidDel="00000000" w:rsidR="00000000" w:rsidRPr="00000000">
        <w:rPr>
          <w:rFonts w:ascii="Times New Roman" w:cs="Times New Roman" w:eastAsia="Times New Roman" w:hAnsi="Times New Roman"/>
          <w:b w:val="1"/>
          <w:color w:val="1c1c1c"/>
          <w:sz w:val="22"/>
          <w:szCs w:val="22"/>
          <w:rtl w:val="0"/>
        </w:rPr>
        <w:t xml:space="preserve">A</w:t>
      </w:r>
      <w:r w:rsidDel="00000000" w:rsidR="00000000" w:rsidRPr="00000000">
        <w:rPr>
          <w:rFonts w:ascii="Times New Roman" w:cs="Times New Roman" w:eastAsia="Times New Roman" w:hAnsi="Times New Roman"/>
          <w:b w:val="1"/>
          <w:color w:val="0d0d0d"/>
          <w:sz w:val="22"/>
          <w:szCs w:val="22"/>
          <w:rtl w:val="0"/>
        </w:rPr>
        <w:t xml:space="preserve">D</w:t>
      </w:r>
      <w:r w:rsidDel="00000000" w:rsidR="00000000" w:rsidRPr="00000000">
        <w:rPr>
          <w:rFonts w:ascii="Times New Roman" w:cs="Times New Roman" w:eastAsia="Times New Roman" w:hAnsi="Times New Roman"/>
          <w:b w:val="1"/>
          <w:color w:val="1c1c1c"/>
          <w:sz w:val="22"/>
          <w:szCs w:val="22"/>
          <w:rtl w:val="0"/>
        </w:rPr>
        <w:t xml:space="preserve">:</w:t>
      </w:r>
      <w:r w:rsidDel="00000000" w:rsidR="00000000" w:rsidRPr="00000000">
        <w:rPr>
          <w:rtl w:val="0"/>
        </w:rPr>
      </w:r>
    </w:p>
    <w:p w:rsidR="00000000" w:rsidDel="00000000" w:rsidP="00000000" w:rsidRDefault="00000000" w:rsidRPr="00000000" w14:paraId="00000CCE">
      <w:pPr>
        <w:spacing w:line="200" w:lineRule="auto"/>
        <w:jc w:val="left"/>
        <w:rPr>
          <w:sz w:val="20"/>
          <w:szCs w:val="20"/>
        </w:rPr>
      </w:pPr>
      <w:r w:rsidDel="00000000" w:rsidR="00000000" w:rsidRPr="00000000">
        <w:rPr>
          <w:rtl w:val="0"/>
        </w:rPr>
      </w:r>
    </w:p>
    <w:p w:rsidR="00000000" w:rsidDel="00000000" w:rsidP="00000000" w:rsidRDefault="00000000" w:rsidRPr="00000000" w14:paraId="00000CCF">
      <w:pPr>
        <w:spacing w:line="200" w:lineRule="auto"/>
        <w:jc w:val="left"/>
        <w:rPr>
          <w:sz w:val="20"/>
          <w:szCs w:val="20"/>
        </w:rPr>
      </w:pPr>
      <w:r w:rsidDel="00000000" w:rsidR="00000000" w:rsidRPr="00000000">
        <w:rPr>
          <w:rtl w:val="0"/>
        </w:rPr>
      </w:r>
    </w:p>
    <w:p w:rsidR="00000000" w:rsidDel="00000000" w:rsidP="00000000" w:rsidRDefault="00000000" w:rsidRPr="00000000" w14:paraId="00000CD0">
      <w:pPr>
        <w:spacing w:before="5" w:line="240" w:lineRule="auto"/>
        <w:jc w:val="left"/>
        <w:rPr>
          <w:sz w:val="24"/>
          <w:szCs w:val="24"/>
        </w:rPr>
      </w:pPr>
      <w:r w:rsidDel="00000000" w:rsidR="00000000" w:rsidRPr="00000000">
        <w:rPr>
          <w:rtl w:val="0"/>
        </w:rPr>
      </w:r>
    </w:p>
    <w:p w:rsidR="00000000" w:rsidDel="00000000" w:rsidP="00000000" w:rsidRDefault="00000000" w:rsidRPr="00000000" w14:paraId="00000CD1">
      <w:pPr>
        <w:spacing w:line="382" w:lineRule="auto"/>
        <w:ind w:left="394" w:right="79" w:firstLine="0"/>
        <w:jc w:val="both"/>
        <w:rPr>
          <w:rFonts w:ascii="Times New Roman" w:cs="Times New Roman" w:eastAsia="Times New Roman" w:hAnsi="Times New Roman"/>
          <w:sz w:val="23"/>
          <w:szCs w:val="23"/>
        </w:rPr>
        <w:sectPr>
          <w:type w:val="continuous"/>
          <w:pgSz w:h="20160" w:w="12240" w:orient="portrait"/>
          <w:pgMar w:bottom="280" w:top="280" w:left="1420" w:right="760" w:header="360" w:footer="360"/>
        </w:sectPr>
      </w:pP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l </w:t>
      </w:r>
      <w:r w:rsidDel="00000000" w:rsidR="00000000" w:rsidRPr="00000000">
        <w:rPr>
          <w:rFonts w:ascii="Times New Roman" w:cs="Times New Roman" w:eastAsia="Times New Roman" w:hAnsi="Times New Roman"/>
          <w:color w:val="1c1c1c"/>
          <w:sz w:val="23"/>
          <w:szCs w:val="23"/>
          <w:rtl w:val="0"/>
        </w:rPr>
        <w:t xml:space="preserve">t</w:t>
      </w:r>
      <w:r w:rsidDel="00000000" w:rsidR="00000000" w:rsidRPr="00000000">
        <w:rPr>
          <w:rFonts w:ascii="Times New Roman" w:cs="Times New Roman" w:eastAsia="Times New Roman" w:hAnsi="Times New Roman"/>
          <w:color w:val="0d0d0d"/>
          <w:sz w:val="23"/>
          <w:szCs w:val="23"/>
          <w:rtl w:val="0"/>
        </w:rPr>
        <w:t xml:space="preserve">r</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b</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j</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o</w:t>
      </w:r>
      <w:r w:rsidDel="00000000" w:rsidR="00000000" w:rsidRPr="00000000">
        <w:rPr>
          <w:rFonts w:ascii="Times New Roman" w:cs="Times New Roman" w:eastAsia="Times New Roman" w:hAnsi="Times New Roman"/>
          <w:color w:val="0d0d0d"/>
          <w:sz w:val="23"/>
          <w:szCs w:val="23"/>
          <w:rtl w:val="0"/>
        </w:rPr>
        <w:t xml:space="preserve">r </w:t>
      </w:r>
      <w:r w:rsidDel="00000000" w:rsidR="00000000" w:rsidRPr="00000000">
        <w:rPr>
          <w:rFonts w:ascii="Times New Roman" w:cs="Times New Roman" w:eastAsia="Times New Roman" w:hAnsi="Times New Roman"/>
          <w:color w:val="1c1c1c"/>
          <w:sz w:val="23"/>
          <w:szCs w:val="23"/>
          <w:rtl w:val="0"/>
        </w:rPr>
        <w:t xml:space="preserve">q</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e posea e</w:t>
      </w:r>
      <w:r w:rsidDel="00000000" w:rsidR="00000000" w:rsidRPr="00000000">
        <w:rPr>
          <w:rFonts w:ascii="Times New Roman" w:cs="Times New Roman" w:eastAsia="Times New Roman" w:hAnsi="Times New Roman"/>
          <w:color w:val="0d0d0d"/>
          <w:sz w:val="23"/>
          <w:szCs w:val="23"/>
          <w:rtl w:val="0"/>
        </w:rPr>
        <w:t xml:space="preserve">n </w:t>
      </w:r>
      <w:r w:rsidDel="00000000" w:rsidR="00000000" w:rsidRPr="00000000">
        <w:rPr>
          <w:rFonts w:ascii="Times New Roman" w:cs="Times New Roman" w:eastAsia="Times New Roman" w:hAnsi="Times New Roman"/>
          <w:color w:val="1c1c1c"/>
          <w:sz w:val="23"/>
          <w:szCs w:val="23"/>
          <w:rtl w:val="0"/>
        </w:rPr>
        <w:t xml:space="preserve">s</w:t>
      </w:r>
      <w:r w:rsidDel="00000000" w:rsidR="00000000" w:rsidRPr="00000000">
        <w:rPr>
          <w:rFonts w:ascii="Times New Roman" w:cs="Times New Roman" w:eastAsia="Times New Roman" w:hAnsi="Times New Roman"/>
          <w:color w:val="0d0d0d"/>
          <w:sz w:val="23"/>
          <w:szCs w:val="23"/>
          <w:rtl w:val="0"/>
        </w:rPr>
        <w:t xml:space="preserve">u </w:t>
      </w:r>
      <w:r w:rsidDel="00000000" w:rsidR="00000000" w:rsidRPr="00000000">
        <w:rPr>
          <w:rFonts w:ascii="Times New Roman" w:cs="Times New Roman" w:eastAsia="Times New Roman" w:hAnsi="Times New Roman"/>
          <w:color w:val="1c1c1c"/>
          <w:sz w:val="23"/>
          <w:szCs w:val="23"/>
          <w:rtl w:val="0"/>
        </w:rPr>
        <w:t xml:space="preserve">gr</w:t>
      </w:r>
      <w:r w:rsidDel="00000000" w:rsidR="00000000" w:rsidRPr="00000000">
        <w:rPr>
          <w:rFonts w:ascii="Times New Roman" w:cs="Times New Roman" w:eastAsia="Times New Roman" w:hAnsi="Times New Roman"/>
          <w:color w:val="0d0d0d"/>
          <w:sz w:val="23"/>
          <w:szCs w:val="23"/>
          <w:rtl w:val="0"/>
        </w:rPr>
        <w:t xml:space="preserve">u</w:t>
      </w:r>
      <w:r w:rsidDel="00000000" w:rsidR="00000000" w:rsidRPr="00000000">
        <w:rPr>
          <w:rFonts w:ascii="Times New Roman" w:cs="Times New Roman" w:eastAsia="Times New Roman" w:hAnsi="Times New Roman"/>
          <w:color w:val="1c1c1c"/>
          <w:sz w:val="23"/>
          <w:szCs w:val="23"/>
          <w:rtl w:val="0"/>
        </w:rPr>
        <w:t xml:space="preserve">po fami</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iar</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c1c1c"/>
          <w:sz w:val="23"/>
          <w:szCs w:val="23"/>
          <w:rtl w:val="0"/>
        </w:rPr>
        <w:t xml:space="preserve">adop</w:t>
      </w:r>
      <w:r w:rsidDel="00000000" w:rsidR="00000000" w:rsidRPr="00000000">
        <w:rPr>
          <w:rFonts w:ascii="Times New Roman" w:cs="Times New Roman" w:eastAsia="Times New Roman" w:hAnsi="Times New Roman"/>
          <w:color w:val="0d0d0d"/>
          <w:sz w:val="23"/>
          <w:szCs w:val="23"/>
          <w:rtl w:val="0"/>
        </w:rPr>
        <w:t xml:space="preserve">t</w:t>
      </w:r>
      <w:r w:rsidDel="00000000" w:rsidR="00000000" w:rsidRPr="00000000">
        <w:rPr>
          <w:rFonts w:ascii="Times New Roman" w:cs="Times New Roman" w:eastAsia="Times New Roman" w:hAnsi="Times New Roman"/>
          <w:color w:val="1c1c1c"/>
          <w:sz w:val="23"/>
          <w:szCs w:val="23"/>
          <w:rtl w:val="0"/>
        </w:rPr>
        <w:t xml:space="preserve">e o </w:t>
      </w:r>
      <w:r w:rsidDel="00000000" w:rsidR="00000000" w:rsidRPr="00000000">
        <w:rPr>
          <w:rFonts w:ascii="Times New Roman" w:cs="Times New Roman" w:eastAsia="Times New Roman" w:hAnsi="Times New Roman"/>
          <w:color w:val="0d0d0d"/>
          <w:sz w:val="23"/>
          <w:szCs w:val="23"/>
          <w:rtl w:val="0"/>
        </w:rPr>
        <w:t xml:space="preserve">t</w:t>
      </w:r>
      <w:r w:rsidDel="00000000" w:rsidR="00000000" w:rsidRPr="00000000">
        <w:rPr>
          <w:rFonts w:ascii="Times New Roman" w:cs="Times New Roman" w:eastAsia="Times New Roman" w:hAnsi="Times New Roman"/>
          <w:color w:val="1c1c1c"/>
          <w:sz w:val="23"/>
          <w:szCs w:val="23"/>
          <w:rtl w:val="0"/>
        </w:rPr>
        <w:t xml:space="preserve">enga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 guarda </w:t>
      </w:r>
      <w:r w:rsidDel="00000000" w:rsidR="00000000" w:rsidRPr="00000000">
        <w:rPr>
          <w:rFonts w:ascii="Times New Roman" w:cs="Times New Roman" w:eastAsia="Times New Roman" w:hAnsi="Times New Roman"/>
          <w:color w:val="0d0d0d"/>
          <w:sz w:val="23"/>
          <w:szCs w:val="23"/>
          <w:rtl w:val="0"/>
        </w:rPr>
        <w:t xml:space="preserve">un </w:t>
      </w:r>
      <w:r w:rsidDel="00000000" w:rsidR="00000000" w:rsidRPr="00000000">
        <w:rPr>
          <w:rFonts w:ascii="Times New Roman" w:cs="Times New Roman" w:eastAsia="Times New Roman" w:hAnsi="Times New Roman"/>
          <w:color w:val="1c1c1c"/>
          <w:sz w:val="23"/>
          <w:szCs w:val="23"/>
          <w:rtl w:val="0"/>
        </w:rPr>
        <w:t xml:space="preserve">i</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tegrante co</w:t>
      </w:r>
      <w:r w:rsidDel="00000000" w:rsidR="00000000" w:rsidRPr="00000000">
        <w:rPr>
          <w:rFonts w:ascii="Times New Roman" w:cs="Times New Roman" w:eastAsia="Times New Roman" w:hAnsi="Times New Roman"/>
          <w:color w:val="0d0d0d"/>
          <w:sz w:val="23"/>
          <w:szCs w:val="23"/>
          <w:rtl w:val="0"/>
        </w:rPr>
        <w:t xml:space="preserve">n di</w:t>
      </w:r>
      <w:r w:rsidDel="00000000" w:rsidR="00000000" w:rsidRPr="00000000">
        <w:rPr>
          <w:rFonts w:ascii="Times New Roman" w:cs="Times New Roman" w:eastAsia="Times New Roman" w:hAnsi="Times New Roman"/>
          <w:color w:val="1c1c1c"/>
          <w:sz w:val="23"/>
          <w:szCs w:val="23"/>
          <w:rtl w:val="0"/>
        </w:rPr>
        <w:t xml:space="preserve">scapac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da</w:t>
      </w:r>
      <w:r w:rsidDel="00000000" w:rsidR="00000000" w:rsidRPr="00000000">
        <w:rPr>
          <w:rFonts w:ascii="Times New Roman" w:cs="Times New Roman" w:eastAsia="Times New Roman" w:hAnsi="Times New Roman"/>
          <w:color w:val="0d0d0d"/>
          <w:sz w:val="23"/>
          <w:szCs w:val="23"/>
          <w:rtl w:val="0"/>
        </w:rPr>
        <w:t xml:space="preserve">d </w:t>
      </w:r>
      <w:r w:rsidDel="00000000" w:rsidR="00000000" w:rsidRPr="00000000">
        <w:rPr>
          <w:rFonts w:ascii="Times New Roman" w:cs="Times New Roman" w:eastAsia="Times New Roman" w:hAnsi="Times New Roman"/>
          <w:color w:val="1c1c1c"/>
          <w:sz w:val="23"/>
          <w:szCs w:val="23"/>
          <w:rtl w:val="0"/>
        </w:rPr>
        <w:t xml:space="preserve">cua</w:t>
      </w:r>
      <w:r w:rsidDel="00000000" w:rsidR="00000000" w:rsidRPr="00000000">
        <w:rPr>
          <w:rFonts w:ascii="Times New Roman" w:cs="Times New Roman" w:eastAsia="Times New Roman" w:hAnsi="Times New Roman"/>
          <w:color w:val="0d0d0d"/>
          <w:sz w:val="23"/>
          <w:szCs w:val="23"/>
          <w:rtl w:val="0"/>
        </w:rPr>
        <w:t xml:space="preserve">lqui</w:t>
      </w:r>
      <w:r w:rsidDel="00000000" w:rsidR="00000000" w:rsidRPr="00000000">
        <w:rPr>
          <w:rFonts w:ascii="Times New Roman" w:cs="Times New Roman" w:eastAsia="Times New Roman" w:hAnsi="Times New Roman"/>
          <w:color w:val="1c1c1c"/>
          <w:sz w:val="23"/>
          <w:szCs w:val="23"/>
          <w:rtl w:val="0"/>
        </w:rPr>
        <w:t xml:space="preserve">era fuera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 edad de esté, po</w:t>
      </w:r>
      <w:r w:rsidDel="00000000" w:rsidR="00000000" w:rsidRPr="00000000">
        <w:rPr>
          <w:rFonts w:ascii="Times New Roman" w:cs="Times New Roman" w:eastAsia="Times New Roman" w:hAnsi="Times New Roman"/>
          <w:color w:val="0d0d0d"/>
          <w:sz w:val="23"/>
          <w:szCs w:val="23"/>
          <w:rtl w:val="0"/>
        </w:rPr>
        <w:t xml:space="preserve">d</w:t>
      </w:r>
      <w:r w:rsidDel="00000000" w:rsidR="00000000" w:rsidRPr="00000000">
        <w:rPr>
          <w:rFonts w:ascii="Times New Roman" w:cs="Times New Roman" w:eastAsia="Times New Roman" w:hAnsi="Times New Roman"/>
          <w:color w:val="1c1c1c"/>
          <w:sz w:val="23"/>
          <w:szCs w:val="23"/>
          <w:rtl w:val="0"/>
        </w:rPr>
        <w:t xml:space="preserve">rá re</w:t>
      </w:r>
      <w:r w:rsidDel="00000000" w:rsidR="00000000" w:rsidRPr="00000000">
        <w:rPr>
          <w:rFonts w:ascii="Times New Roman" w:cs="Times New Roman" w:eastAsia="Times New Roman" w:hAnsi="Times New Roman"/>
          <w:color w:val="0d0d0d"/>
          <w:sz w:val="23"/>
          <w:szCs w:val="23"/>
          <w:rtl w:val="0"/>
        </w:rPr>
        <w:t xml:space="preserve">du</w:t>
      </w:r>
      <w:r w:rsidDel="00000000" w:rsidR="00000000" w:rsidRPr="00000000">
        <w:rPr>
          <w:rFonts w:ascii="Times New Roman" w:cs="Times New Roman" w:eastAsia="Times New Roman" w:hAnsi="Times New Roman"/>
          <w:color w:val="1c1c1c"/>
          <w:sz w:val="23"/>
          <w:szCs w:val="23"/>
          <w:rtl w:val="0"/>
        </w:rPr>
        <w:t xml:space="preserve">c</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r s</w:t>
      </w:r>
      <w:r w:rsidDel="00000000" w:rsidR="00000000" w:rsidRPr="00000000">
        <w:rPr>
          <w:rFonts w:ascii="Times New Roman" w:cs="Times New Roman" w:eastAsia="Times New Roman" w:hAnsi="Times New Roman"/>
          <w:color w:val="0d0d0d"/>
          <w:sz w:val="23"/>
          <w:szCs w:val="23"/>
          <w:rtl w:val="0"/>
        </w:rPr>
        <w:t xml:space="preserve">u j</w:t>
      </w:r>
      <w:r w:rsidDel="00000000" w:rsidR="00000000" w:rsidRPr="00000000">
        <w:rPr>
          <w:rFonts w:ascii="Times New Roman" w:cs="Times New Roman" w:eastAsia="Times New Roman" w:hAnsi="Times New Roman"/>
          <w:color w:val="1c1c1c"/>
          <w:sz w:val="23"/>
          <w:szCs w:val="23"/>
          <w:rtl w:val="0"/>
        </w:rPr>
        <w:t xml:space="preserve">or</w:t>
      </w:r>
      <w:r w:rsidDel="00000000" w:rsidR="00000000" w:rsidRPr="00000000">
        <w:rPr>
          <w:rFonts w:ascii="Times New Roman" w:cs="Times New Roman" w:eastAsia="Times New Roman" w:hAnsi="Times New Roman"/>
          <w:color w:val="0d0d0d"/>
          <w:sz w:val="23"/>
          <w:szCs w:val="23"/>
          <w:rtl w:val="0"/>
        </w:rPr>
        <w:t xml:space="preserve">n</w:t>
      </w:r>
      <w:r w:rsidDel="00000000" w:rsidR="00000000" w:rsidRPr="00000000">
        <w:rPr>
          <w:rFonts w:ascii="Times New Roman" w:cs="Times New Roman" w:eastAsia="Times New Roman" w:hAnsi="Times New Roman"/>
          <w:color w:val="1c1c1c"/>
          <w:sz w:val="23"/>
          <w:szCs w:val="23"/>
          <w:rtl w:val="0"/>
        </w:rPr>
        <w:t xml:space="preserve">ada </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b</w:t>
      </w:r>
      <w:r w:rsidDel="00000000" w:rsidR="00000000" w:rsidRPr="00000000">
        <w:rPr>
          <w:rFonts w:ascii="Times New Roman" w:cs="Times New Roman" w:eastAsia="Times New Roman" w:hAnsi="Times New Roman"/>
          <w:color w:val="1c1c1c"/>
          <w:sz w:val="23"/>
          <w:szCs w:val="23"/>
          <w:rtl w:val="0"/>
        </w:rPr>
        <w:t xml:space="preserve">ora</w:t>
      </w:r>
      <w:r w:rsidDel="00000000" w:rsidR="00000000" w:rsidRPr="00000000">
        <w:rPr>
          <w:rFonts w:ascii="Times New Roman" w:cs="Times New Roman" w:eastAsia="Times New Roman" w:hAnsi="Times New Roman"/>
          <w:color w:val="0d0d0d"/>
          <w:sz w:val="23"/>
          <w:szCs w:val="23"/>
          <w:rtl w:val="0"/>
        </w:rPr>
        <w:t xml:space="preserve">l </w:t>
      </w:r>
      <w:r w:rsidDel="00000000" w:rsidR="00000000" w:rsidRPr="00000000">
        <w:rPr>
          <w:rFonts w:ascii="Times New Roman" w:cs="Times New Roman" w:eastAsia="Times New Roman" w:hAnsi="Times New Roman"/>
          <w:color w:val="1c1c1c"/>
          <w:sz w:val="23"/>
          <w:szCs w:val="23"/>
          <w:rtl w:val="0"/>
        </w:rPr>
        <w:t xml:space="preserve">e</w:t>
      </w:r>
      <w:r w:rsidDel="00000000" w:rsidR="00000000" w:rsidRPr="00000000">
        <w:rPr>
          <w:rFonts w:ascii="Times New Roman" w:cs="Times New Roman" w:eastAsia="Times New Roman" w:hAnsi="Times New Roman"/>
          <w:color w:val="0d0d0d"/>
          <w:sz w:val="23"/>
          <w:szCs w:val="23"/>
          <w:rtl w:val="0"/>
        </w:rPr>
        <w:t xml:space="preserve">n </w:t>
      </w:r>
      <w:r w:rsidDel="00000000" w:rsidR="00000000" w:rsidRPr="00000000">
        <w:rPr>
          <w:rFonts w:ascii="Times New Roman" w:cs="Times New Roman" w:eastAsia="Times New Roman" w:hAnsi="Times New Roman"/>
          <w:color w:val="1c1c1c"/>
          <w:sz w:val="23"/>
          <w:szCs w:val="23"/>
          <w:rtl w:val="0"/>
        </w:rPr>
        <w:t xml:space="preserve">UNA(</w:t>
      </w:r>
      <w:r w:rsidDel="00000000" w:rsidR="00000000" w:rsidRPr="00000000">
        <w:rPr>
          <w:rFonts w:ascii="Times New Roman" w:cs="Times New Roman" w:eastAsia="Times New Roman" w:hAnsi="Times New Roman"/>
          <w:color w:val="0d0d0d"/>
          <w:sz w:val="23"/>
          <w:szCs w:val="23"/>
          <w:rtl w:val="0"/>
        </w:rPr>
        <w:t xml:space="preserve">!</w:t>
      </w:r>
      <w:r w:rsidDel="00000000" w:rsidR="00000000" w:rsidRPr="00000000">
        <w:rPr>
          <w:rFonts w:ascii="Times New Roman" w:cs="Times New Roman" w:eastAsia="Times New Roman" w:hAnsi="Times New Roman"/>
          <w:color w:val="1c1c1c"/>
          <w:sz w:val="23"/>
          <w:szCs w:val="23"/>
          <w:rtl w:val="0"/>
        </w:rPr>
        <w:t xml:space="preserve">) </w:t>
      </w:r>
      <w:r w:rsidDel="00000000" w:rsidR="00000000" w:rsidRPr="00000000">
        <w:rPr>
          <w:rFonts w:ascii="Times New Roman" w:cs="Times New Roman" w:eastAsia="Times New Roman" w:hAnsi="Times New Roman"/>
          <w:color w:val="0d0d0d"/>
          <w:sz w:val="23"/>
          <w:szCs w:val="23"/>
          <w:rtl w:val="0"/>
        </w:rPr>
        <w:t xml:space="preserve">h</w:t>
      </w:r>
      <w:r w:rsidDel="00000000" w:rsidR="00000000" w:rsidRPr="00000000">
        <w:rPr>
          <w:rFonts w:ascii="Times New Roman" w:cs="Times New Roman" w:eastAsia="Times New Roman" w:hAnsi="Times New Roman"/>
          <w:color w:val="1c1c1c"/>
          <w:sz w:val="23"/>
          <w:szCs w:val="23"/>
          <w:rtl w:val="0"/>
        </w:rPr>
        <w:t xml:space="preserve">ora</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c1c1c"/>
          <w:sz w:val="23"/>
          <w:szCs w:val="23"/>
          <w:rtl w:val="0"/>
        </w:rPr>
        <w:t xml:space="preserve">mientras pers</w:t>
      </w:r>
      <w:r w:rsidDel="00000000" w:rsidR="00000000" w:rsidRPr="00000000">
        <w:rPr>
          <w:rFonts w:ascii="Times New Roman" w:cs="Times New Roman" w:eastAsia="Times New Roman" w:hAnsi="Times New Roman"/>
          <w:color w:val="0d0d0d"/>
          <w:sz w:val="23"/>
          <w:szCs w:val="23"/>
          <w:rtl w:val="0"/>
        </w:rPr>
        <w:t xml:space="preserve">i</w:t>
      </w:r>
      <w:r w:rsidDel="00000000" w:rsidR="00000000" w:rsidRPr="00000000">
        <w:rPr>
          <w:rFonts w:ascii="Times New Roman" w:cs="Times New Roman" w:eastAsia="Times New Roman" w:hAnsi="Times New Roman"/>
          <w:color w:val="1c1c1c"/>
          <w:sz w:val="23"/>
          <w:szCs w:val="23"/>
          <w:rtl w:val="0"/>
        </w:rPr>
        <w:t xml:space="preserve">s</w:t>
      </w:r>
      <w:r w:rsidDel="00000000" w:rsidR="00000000" w:rsidRPr="00000000">
        <w:rPr>
          <w:rFonts w:ascii="Times New Roman" w:cs="Times New Roman" w:eastAsia="Times New Roman" w:hAnsi="Times New Roman"/>
          <w:color w:val="0d0d0d"/>
          <w:sz w:val="23"/>
          <w:szCs w:val="23"/>
          <w:rtl w:val="0"/>
        </w:rPr>
        <w:t xml:space="preserve">t</w:t>
      </w:r>
      <w:r w:rsidDel="00000000" w:rsidR="00000000" w:rsidRPr="00000000">
        <w:rPr>
          <w:rFonts w:ascii="Times New Roman" w:cs="Times New Roman" w:eastAsia="Times New Roman" w:hAnsi="Times New Roman"/>
          <w:color w:val="1c1c1c"/>
          <w:sz w:val="23"/>
          <w:szCs w:val="23"/>
          <w:rtl w:val="0"/>
        </w:rPr>
        <w:t xml:space="preserve">a</w:t>
      </w:r>
      <w:r w:rsidDel="00000000" w:rsidR="00000000" w:rsidRPr="00000000">
        <w:rPr>
          <w:rFonts w:ascii="Times New Roman" w:cs="Times New Roman" w:eastAsia="Times New Roman" w:hAnsi="Times New Roman"/>
          <w:color w:val="0d0d0d"/>
          <w:sz w:val="23"/>
          <w:szCs w:val="23"/>
          <w:rtl w:val="0"/>
        </w:rPr>
        <w:t xml:space="preserve">n l</w:t>
      </w:r>
      <w:r w:rsidDel="00000000" w:rsidR="00000000" w:rsidRPr="00000000">
        <w:rPr>
          <w:rFonts w:ascii="Times New Roman" w:cs="Times New Roman" w:eastAsia="Times New Roman" w:hAnsi="Times New Roman"/>
          <w:color w:val="1c1c1c"/>
          <w:sz w:val="23"/>
          <w:szCs w:val="23"/>
          <w:rtl w:val="0"/>
        </w:rPr>
        <w:t xml:space="preserve">as causa</w:t>
      </w:r>
      <w:r w:rsidDel="00000000" w:rsidR="00000000" w:rsidRPr="00000000">
        <w:rPr>
          <w:rFonts w:ascii="Times New Roman" w:cs="Times New Roman" w:eastAsia="Times New Roman" w:hAnsi="Times New Roman"/>
          <w:color w:val="0d0d0d"/>
          <w:sz w:val="23"/>
          <w:szCs w:val="23"/>
          <w:rtl w:val="0"/>
        </w:rPr>
        <w:t xml:space="preserve">l</w:t>
      </w:r>
      <w:r w:rsidDel="00000000" w:rsidR="00000000" w:rsidRPr="00000000">
        <w:rPr>
          <w:rFonts w:ascii="Times New Roman" w:cs="Times New Roman" w:eastAsia="Times New Roman" w:hAnsi="Times New Roman"/>
          <w:color w:val="1c1c1c"/>
          <w:sz w:val="23"/>
          <w:szCs w:val="23"/>
          <w:rtl w:val="0"/>
        </w:rPr>
        <w:t xml:space="preserve">es.</w:t>
      </w:r>
      <w:r w:rsidDel="00000000" w:rsidR="00000000" w:rsidRPr="00000000">
        <w:rPr>
          <w:rtl w:val="0"/>
        </w:rPr>
      </w:r>
    </w:p>
    <w:p w:rsidR="00000000" w:rsidDel="00000000" w:rsidP="00000000" w:rsidRDefault="00000000" w:rsidRPr="00000000" w14:paraId="00000CD2">
      <w:pPr>
        <w:spacing w:line="122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65657"/>
          <w:sz w:val="193.33333333333334"/>
          <w:szCs w:val="193.33333333333334"/>
          <w:vertAlign w:val="subscript"/>
          <w:rtl w:val="0"/>
        </w:rPr>
        <w:t xml:space="preserve">r</w:t>
      </w:r>
      <w:r w:rsidDel="00000000" w:rsidR="00000000" w:rsidRPr="00000000">
        <w:rPr>
          <w:rFonts w:ascii="Times New Roman" w:cs="Times New Roman" w:eastAsia="Times New Roman" w:hAnsi="Times New Roman"/>
          <w:color w:val="565657"/>
          <w:sz w:val="40"/>
          <w:szCs w:val="40"/>
          <w:vertAlign w:val="subscript"/>
          <w:rtl w:val="0"/>
        </w:rPr>
        <w:t xml:space="preserve">'{.:</w:t>
      </w:r>
      <w:r w:rsidDel="00000000" w:rsidR="00000000" w:rsidRPr="00000000">
        <w:rPr>
          <w:rtl w:val="0"/>
        </w:rPr>
      </w:r>
    </w:p>
    <w:p w:rsidR="00000000" w:rsidDel="00000000" w:rsidP="00000000" w:rsidRDefault="00000000" w:rsidRPr="00000000" w14:paraId="00000CD3">
      <w:pPr>
        <w:spacing w:line="200" w:lineRule="auto"/>
        <w:jc w:val="left"/>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CD4">
      <w:pPr>
        <w:spacing w:line="200" w:lineRule="auto"/>
        <w:jc w:val="left"/>
        <w:rPr>
          <w:sz w:val="20"/>
          <w:szCs w:val="20"/>
        </w:rPr>
      </w:pPr>
      <w:r w:rsidDel="00000000" w:rsidR="00000000" w:rsidRPr="00000000">
        <w:rPr>
          <w:rtl w:val="0"/>
        </w:rPr>
      </w:r>
    </w:p>
    <w:p w:rsidR="00000000" w:rsidDel="00000000" w:rsidP="00000000" w:rsidRDefault="00000000" w:rsidRPr="00000000" w14:paraId="00000CD5">
      <w:pPr>
        <w:spacing w:line="200" w:lineRule="auto"/>
        <w:jc w:val="left"/>
        <w:rPr>
          <w:sz w:val="20"/>
          <w:szCs w:val="20"/>
        </w:rPr>
      </w:pPr>
      <w:r w:rsidDel="00000000" w:rsidR="00000000" w:rsidRPr="00000000">
        <w:rPr>
          <w:rtl w:val="0"/>
        </w:rPr>
      </w:r>
    </w:p>
    <w:p w:rsidR="00000000" w:rsidDel="00000000" w:rsidP="00000000" w:rsidRDefault="00000000" w:rsidRPr="00000000" w14:paraId="00000CD6">
      <w:pPr>
        <w:spacing w:before="7" w:line="220" w:lineRule="auto"/>
        <w:jc w:val="left"/>
        <w:rPr>
          <w:sz w:val="22"/>
          <w:szCs w:val="22"/>
        </w:rPr>
      </w:pPr>
      <w:r w:rsidDel="00000000" w:rsidR="00000000" w:rsidRPr="00000000">
        <w:rPr>
          <w:rtl w:val="0"/>
        </w:rPr>
      </w:r>
    </w:p>
    <w:p w:rsidR="00000000" w:rsidDel="00000000" w:rsidP="00000000" w:rsidRDefault="00000000" w:rsidRPr="00000000" w14:paraId="00000CD7">
      <w:pPr>
        <w:spacing w:line="400" w:lineRule="auto"/>
        <w:ind w:left="547" w:firstLine="0"/>
        <w:jc w:val="left"/>
        <w:rPr>
          <w:rFonts w:ascii="Arial" w:cs="Arial" w:eastAsia="Arial" w:hAnsi="Arial"/>
          <w:sz w:val="42"/>
          <w:szCs w:val="42"/>
        </w:rPr>
      </w:pPr>
      <w:r w:rsidDel="00000000" w:rsidR="00000000" w:rsidRPr="00000000">
        <w:rPr>
          <w:rFonts w:ascii="Arial" w:cs="Arial" w:eastAsia="Arial" w:hAnsi="Arial"/>
          <w:color w:val="565657"/>
          <w:sz w:val="70"/>
          <w:szCs w:val="70"/>
          <w:vertAlign w:val="subscript"/>
          <w:rtl w:val="0"/>
        </w:rPr>
        <w:t xml:space="preserve">..,</w:t>
      </w:r>
      <w:r w:rsidDel="00000000" w:rsidR="00000000" w:rsidRPr="00000000">
        <w:rPr>
          <w:rtl w:val="0"/>
        </w:rPr>
      </w:r>
    </w:p>
    <w:p w:rsidR="00000000" w:rsidDel="00000000" w:rsidP="00000000" w:rsidRDefault="00000000" w:rsidRPr="00000000" w14:paraId="00000CD8">
      <w:pPr>
        <w:spacing w:before="1" w:line="180" w:lineRule="auto"/>
        <w:jc w:val="left"/>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CD9">
      <w:pPr>
        <w:ind w:left="2902" w:firstLine="0"/>
        <w:jc w:val="left"/>
        <w:rPr>
          <w:rFonts w:ascii="Times New Roman" w:cs="Times New Roman" w:eastAsia="Times New Roman" w:hAnsi="Times New Roman"/>
          <w:sz w:val="45"/>
          <w:szCs w:val="45"/>
        </w:rPr>
      </w:pPr>
      <w:r w:rsidDel="00000000" w:rsidR="00000000" w:rsidRPr="00000000">
        <w:rPr>
          <w:rFonts w:ascii="Times New Roman" w:cs="Times New Roman" w:eastAsia="Times New Roman" w:hAnsi="Times New Roman"/>
          <w:b w:val="1"/>
          <w:i w:val="1"/>
          <w:color w:val="393939"/>
          <w:sz w:val="45"/>
          <w:szCs w:val="45"/>
          <w:rtl w:val="0"/>
        </w:rPr>
        <w:t xml:space="preserve">4 </w:t>
      </w:r>
      <w:r w:rsidDel="00000000" w:rsidR="00000000" w:rsidRPr="00000000">
        <w:rPr>
          <w:rFonts w:ascii="Times New Roman" w:cs="Times New Roman" w:eastAsia="Times New Roman" w:hAnsi="Times New Roman"/>
          <w:b w:val="1"/>
          <w:color w:val="393939"/>
          <w:sz w:val="41"/>
          <w:szCs w:val="41"/>
          <w:rtl w:val="0"/>
        </w:rPr>
        <w:t xml:space="preserve">25   </w:t>
      </w:r>
      <w:r w:rsidDel="00000000" w:rsidR="00000000" w:rsidRPr="00000000">
        <w:rPr>
          <w:rFonts w:ascii="Times New Roman" w:cs="Times New Roman" w:eastAsia="Times New Roman" w:hAnsi="Times New Roman"/>
          <w:b w:val="1"/>
          <w:i w:val="1"/>
          <w:color w:val="565657"/>
          <w:sz w:val="45"/>
          <w:szCs w:val="45"/>
          <w:rtl w:val="0"/>
        </w:rPr>
        <w:t xml:space="preserve">22</w:t>
      </w:r>
      <w:r w:rsidDel="00000000" w:rsidR="00000000" w:rsidRPr="00000000">
        <w:rPr>
          <w:rtl w:val="0"/>
        </w:rPr>
      </w:r>
    </w:p>
    <w:p w:rsidR="00000000" w:rsidDel="00000000" w:rsidP="00000000" w:rsidRDefault="00000000" w:rsidRPr="00000000" w14:paraId="00000CDA">
      <w:pPr>
        <w:spacing w:before="88" w:lineRule="auto"/>
        <w:jc w:val="left"/>
        <w:rPr>
          <w:rFonts w:ascii="Arial" w:cs="Arial" w:eastAsia="Arial" w:hAnsi="Arial"/>
          <w:sz w:val="14"/>
          <w:szCs w:val="14"/>
        </w:rPr>
        <w:sectPr>
          <w:footerReference r:id="rId291" w:type="default"/>
          <w:type w:val="nextPage"/>
          <w:pgSz w:h="20160" w:w="12240" w:orient="portrait"/>
          <w:pgMar w:bottom="280" w:top="140" w:left="1220" w:right="780" w:header="0" w:footer="1038"/>
          <w:cols w:equalWidth="0" w:num="3">
            <w:col w:space="144" w:w="3317.3333333333335"/>
            <w:col w:space="144" w:w="3317.3333333333335"/>
            <w:col w:space="0" w:w="3317.3333333333335"/>
          </w:cols>
        </w:sectPr>
      </w:pPr>
      <w:r w:rsidDel="00000000" w:rsidR="00000000" w:rsidRPr="00000000">
        <w:rPr>
          <w:rFonts w:ascii="Arial" w:cs="Arial" w:eastAsia="Arial" w:hAnsi="Arial"/>
          <w:b w:val="1"/>
          <w:color w:val="181818"/>
          <w:sz w:val="14"/>
          <w:szCs w:val="14"/>
          <w:rtl w:val="0"/>
        </w:rPr>
        <w:t xml:space="preserve">"2022 - 40</w:t>
      </w:r>
      <w:r w:rsidDel="00000000" w:rsidR="00000000" w:rsidRPr="00000000">
        <w:rPr>
          <w:rFonts w:ascii="Arial" w:cs="Arial" w:eastAsia="Arial" w:hAnsi="Arial"/>
          <w:b w:val="1"/>
          <w:color w:val="393939"/>
          <w:sz w:val="14"/>
          <w:szCs w:val="14"/>
          <w:rtl w:val="0"/>
        </w:rPr>
        <w:t xml:space="preserve">!! </w:t>
      </w:r>
      <w:r w:rsidDel="00000000" w:rsidR="00000000" w:rsidRPr="00000000">
        <w:rPr>
          <w:rFonts w:ascii="Arial" w:cs="Arial" w:eastAsia="Arial" w:hAnsi="Arial"/>
          <w:b w:val="1"/>
          <w:color w:val="181818"/>
          <w:sz w:val="14"/>
          <w:szCs w:val="14"/>
          <w:rtl w:val="0"/>
        </w:rPr>
        <w:t xml:space="preserve">ANIVERSAR</w:t>
      </w:r>
      <w:r w:rsidDel="00000000" w:rsidR="00000000" w:rsidRPr="00000000">
        <w:rPr>
          <w:rFonts w:ascii="Arial" w:cs="Arial" w:eastAsia="Arial" w:hAnsi="Arial"/>
          <w:b w:val="1"/>
          <w:color w:val="393939"/>
          <w:sz w:val="14"/>
          <w:szCs w:val="14"/>
          <w:rtl w:val="0"/>
        </w:rPr>
        <w:t xml:space="preserve">I</w:t>
      </w:r>
      <w:r w:rsidDel="00000000" w:rsidR="00000000" w:rsidRPr="00000000">
        <w:rPr>
          <w:rFonts w:ascii="Arial" w:cs="Arial" w:eastAsia="Arial" w:hAnsi="Arial"/>
          <w:b w:val="1"/>
          <w:color w:val="181818"/>
          <w:sz w:val="14"/>
          <w:szCs w:val="14"/>
          <w:rtl w:val="0"/>
        </w:rPr>
        <w:t xml:space="preserve">O  DE LA </w:t>
      </w:r>
      <w:r w:rsidDel="00000000" w:rsidR="00000000" w:rsidRPr="00000000">
        <w:rPr>
          <w:rFonts w:ascii="Arial" w:cs="Arial" w:eastAsia="Arial" w:hAnsi="Arial"/>
          <w:b w:val="1"/>
          <w:color w:val="393939"/>
          <w:sz w:val="14"/>
          <w:szCs w:val="14"/>
          <w:rtl w:val="0"/>
        </w:rPr>
        <w:t xml:space="preserve">G</w:t>
      </w:r>
      <w:r w:rsidDel="00000000" w:rsidR="00000000" w:rsidRPr="00000000">
        <w:rPr>
          <w:rFonts w:ascii="Arial" w:cs="Arial" w:eastAsia="Arial" w:hAnsi="Arial"/>
          <w:b w:val="1"/>
          <w:color w:val="181818"/>
          <w:sz w:val="14"/>
          <w:szCs w:val="14"/>
          <w:rtl w:val="0"/>
        </w:rPr>
        <w:t xml:space="preserve">ESTA HERO</w:t>
      </w:r>
      <w:r w:rsidDel="00000000" w:rsidR="00000000" w:rsidRPr="00000000">
        <w:rPr>
          <w:rFonts w:ascii="Arial" w:cs="Arial" w:eastAsia="Arial" w:hAnsi="Arial"/>
          <w:b w:val="1"/>
          <w:color w:val="393939"/>
          <w:sz w:val="14"/>
          <w:szCs w:val="14"/>
          <w:rtl w:val="0"/>
        </w:rPr>
        <w:t xml:space="preserve">I</w:t>
      </w:r>
      <w:r w:rsidDel="00000000" w:rsidR="00000000" w:rsidRPr="00000000">
        <w:rPr>
          <w:rFonts w:ascii="Arial" w:cs="Arial" w:eastAsia="Arial" w:hAnsi="Arial"/>
          <w:b w:val="1"/>
          <w:color w:val="181818"/>
          <w:sz w:val="14"/>
          <w:szCs w:val="14"/>
          <w:rtl w:val="0"/>
        </w:rPr>
        <w:t xml:space="preserve">CA DE MALVINAS"</w:t>
      </w:r>
      <w:r w:rsidDel="00000000" w:rsidR="00000000" w:rsidRPr="00000000">
        <w:rPr>
          <w:rtl w:val="0"/>
        </w:rPr>
      </w:r>
    </w:p>
    <w:p w:rsidR="00000000" w:rsidDel="00000000" w:rsidP="00000000" w:rsidRDefault="00000000" w:rsidRPr="00000000" w14:paraId="00000CDB">
      <w:pPr>
        <w:spacing w:line="280" w:lineRule="auto"/>
        <w:ind w:left="1360" w:right="8035" w:firstLine="0"/>
        <w:jc w:val="center"/>
        <w:rPr>
          <w:rFonts w:ascii="Arial" w:cs="Arial" w:eastAsia="Arial" w:hAnsi="Arial"/>
          <w:sz w:val="14"/>
          <w:szCs w:val="14"/>
        </w:rPr>
      </w:pPr>
      <w:r w:rsidDel="00000000" w:rsidR="00000000" w:rsidRPr="00000000">
        <w:rPr>
          <w:rFonts w:ascii="Malgun Gothic" w:cs="Malgun Gothic" w:eastAsia="Malgun Gothic" w:hAnsi="Malgun Gothic"/>
          <w:color w:val="565657"/>
          <w:sz w:val="20"/>
          <w:szCs w:val="20"/>
          <w:rtl w:val="0"/>
        </w:rPr>
        <w:t xml:space="preserve">� </w:t>
      </w:r>
      <w:r w:rsidDel="00000000" w:rsidR="00000000" w:rsidRPr="00000000">
        <w:rPr>
          <w:rFonts w:ascii="Arial" w:cs="Arial" w:eastAsia="Arial" w:hAnsi="Arial"/>
          <w:color w:val="565657"/>
          <w:sz w:val="28"/>
          <w:szCs w:val="28"/>
          <w:rtl w:val="0"/>
        </w:rPr>
        <w:t xml:space="preserve">.</w:t>
      </w:r>
      <w:r w:rsidDel="00000000" w:rsidR="00000000" w:rsidRPr="00000000">
        <w:rPr>
          <w:rFonts w:ascii="Arial" w:cs="Arial" w:eastAsia="Arial" w:hAnsi="Arial"/>
          <w:color w:val="696969"/>
          <w:sz w:val="28"/>
          <w:szCs w:val="28"/>
          <w:rtl w:val="0"/>
        </w:rPr>
        <w:t xml:space="preserve">••. </w:t>
      </w:r>
      <w:r w:rsidDel="00000000" w:rsidR="00000000" w:rsidRPr="00000000">
        <w:rPr>
          <w:rFonts w:ascii="Arial" w:cs="Arial" w:eastAsia="Arial" w:hAnsi="Arial"/>
          <w:color w:val="393939"/>
          <w:sz w:val="14"/>
          <w:szCs w:val="14"/>
          <w:rtl w:val="0"/>
        </w:rPr>
        <w:t xml:space="preserve">';,,,,'</w:t>
      </w:r>
      <w:r w:rsidDel="00000000" w:rsidR="00000000" w:rsidRPr="00000000">
        <w:rPr>
          <w:rtl w:val="0"/>
        </w:rPr>
      </w:r>
    </w:p>
    <w:p w:rsidR="00000000" w:rsidDel="00000000" w:rsidP="00000000" w:rsidRDefault="00000000" w:rsidRPr="00000000" w14:paraId="00000CDC">
      <w:pPr>
        <w:spacing w:line="1160" w:lineRule="auto"/>
        <w:ind w:right="-196"/>
        <w:jc w:val="left"/>
        <w:rPr>
          <w:rFonts w:ascii="Times New Roman" w:cs="Times New Roman" w:eastAsia="Times New Roman" w:hAnsi="Times New Roman"/>
          <w:sz w:val="116"/>
          <w:szCs w:val="116"/>
        </w:rPr>
      </w:pPr>
      <w:r w:rsidDel="00000000" w:rsidR="00000000" w:rsidRPr="00000000">
        <w:rPr>
          <w:rFonts w:ascii="Times New Roman" w:cs="Times New Roman" w:eastAsia="Times New Roman" w:hAnsi="Times New Roman"/>
          <w:color w:val="565657"/>
          <w:sz w:val="116"/>
          <w:szCs w:val="116"/>
          <w:vertAlign w:val="baseline"/>
          <w:rtl w:val="0"/>
        </w:rPr>
        <w:t xml:space="preserve">ª</w:t>
      </w:r>
      <w:r w:rsidDel="00000000" w:rsidR="00000000" w:rsidRPr="00000000">
        <w:rPr>
          <w:rFonts w:ascii="Malgun Gothic" w:cs="Malgun Gothic" w:eastAsia="Malgun Gothic" w:hAnsi="Malgun Gothic"/>
          <w:color w:val="393939"/>
          <w:sz w:val="116"/>
          <w:szCs w:val="116"/>
          <w:vertAlign w:val="baseline"/>
          <w:rtl w:val="0"/>
        </w:rPr>
        <w:t xml:space="preserve">�</w:t>
      </w:r>
      <w:r w:rsidDel="00000000" w:rsidR="00000000" w:rsidRPr="00000000">
        <w:rPr>
          <w:rFonts w:ascii="Times New Roman" w:cs="Times New Roman" w:eastAsia="Times New Roman" w:hAnsi="Times New Roman"/>
          <w:color w:val="565657"/>
          <w:sz w:val="116"/>
          <w:szCs w:val="116"/>
          <w:vertAlign w:val="baseline"/>
          <w:rtl w:val="0"/>
        </w:rPr>
        <w:t xml:space="preserve">1</w:t>
      </w:r>
      <w:r w:rsidDel="00000000" w:rsidR="00000000" w:rsidRPr="00000000">
        <w:rPr>
          <w:rtl w:val="0"/>
        </w:rPr>
      </w:r>
    </w:p>
    <w:p w:rsidR="00000000" w:rsidDel="00000000" w:rsidP="00000000" w:rsidRDefault="00000000" w:rsidRPr="00000000" w14:paraId="00000CDD">
      <w:pPr>
        <w:spacing w:line="200" w:lineRule="auto"/>
        <w:ind w:left="661" w:right="7300" w:firstLine="0"/>
        <w:jc w:val="center"/>
        <w:rPr>
          <w:rFonts w:ascii="Arial" w:cs="Arial" w:eastAsia="Arial" w:hAnsi="Arial"/>
          <w:sz w:val="14"/>
          <w:szCs w:val="14"/>
        </w:rPr>
      </w:pPr>
      <w:r w:rsidDel="00000000" w:rsidR="00000000" w:rsidRPr="00000000">
        <w:rPr>
          <w:rFonts w:ascii="Times New Roman" w:cs="Times New Roman" w:eastAsia="Times New Roman" w:hAnsi="Times New Roman"/>
          <w:b w:val="1"/>
          <w:i w:val="1"/>
          <w:color w:val="696969"/>
          <w:sz w:val="12"/>
          <w:szCs w:val="12"/>
          <w:rtl w:val="0"/>
        </w:rPr>
        <w:t xml:space="preserve">@'J;</w:t>
      </w:r>
      <w:r w:rsidDel="00000000" w:rsidR="00000000" w:rsidRPr="00000000">
        <w:rPr>
          <w:rFonts w:ascii="Times New Roman" w:cs="Times New Roman" w:eastAsia="Times New Roman" w:hAnsi="Times New Roman"/>
          <w:b w:val="1"/>
          <w:i w:val="1"/>
          <w:color w:val="565657"/>
          <w:sz w:val="12"/>
          <w:szCs w:val="12"/>
          <w:rtl w:val="0"/>
        </w:rPr>
        <w:t xml:space="preserve">,,</w:t>
      </w:r>
      <w:r w:rsidDel="00000000" w:rsidR="00000000" w:rsidRPr="00000000">
        <w:rPr>
          <w:rFonts w:ascii="Times New Roman" w:cs="Times New Roman" w:eastAsia="Times New Roman" w:hAnsi="Times New Roman"/>
          <w:b w:val="1"/>
          <w:i w:val="1"/>
          <w:color w:val="393939"/>
          <w:sz w:val="12"/>
          <w:szCs w:val="12"/>
          <w:rtl w:val="0"/>
        </w:rPr>
        <w:t xml:space="preserve">,,111</w:t>
      </w:r>
      <w:r w:rsidDel="00000000" w:rsidR="00000000" w:rsidRPr="00000000">
        <w:rPr>
          <w:rFonts w:ascii="Times New Roman" w:cs="Times New Roman" w:eastAsia="Times New Roman" w:hAnsi="Times New Roman"/>
          <w:b w:val="1"/>
          <w:i w:val="1"/>
          <w:color w:val="565657"/>
          <w:sz w:val="12"/>
          <w:szCs w:val="12"/>
          <w:rtl w:val="0"/>
        </w:rPr>
        <w:t xml:space="preserve">e</w:t>
      </w:r>
      <w:r w:rsidDel="00000000" w:rsidR="00000000" w:rsidRPr="00000000">
        <w:rPr>
          <w:rFonts w:ascii="Times New Roman" w:cs="Times New Roman" w:eastAsia="Times New Roman" w:hAnsi="Times New Roman"/>
          <w:b w:val="1"/>
          <w:i w:val="1"/>
          <w:color w:val="393939"/>
          <w:sz w:val="12"/>
          <w:szCs w:val="12"/>
          <w:rtl w:val="0"/>
        </w:rPr>
        <w:t xml:space="preserve">iu  </w:t>
      </w:r>
      <w:r w:rsidDel="00000000" w:rsidR="00000000" w:rsidRPr="00000000">
        <w:rPr>
          <w:rFonts w:ascii="Times New Roman" w:cs="Times New Roman" w:eastAsia="Times New Roman" w:hAnsi="Times New Roman"/>
          <w:b w:val="1"/>
          <w:i w:val="1"/>
          <w:color w:val="393939"/>
          <w:sz w:val="16"/>
          <w:szCs w:val="16"/>
          <w:rtl w:val="0"/>
        </w:rPr>
        <w:t xml:space="preserve">rl</w:t>
      </w:r>
      <w:r w:rsidDel="00000000" w:rsidR="00000000" w:rsidRPr="00000000">
        <w:rPr>
          <w:rFonts w:ascii="Times New Roman" w:cs="Times New Roman" w:eastAsia="Times New Roman" w:hAnsi="Times New Roman"/>
          <w:b w:val="1"/>
          <w:i w:val="1"/>
          <w:color w:val="565657"/>
          <w:sz w:val="16"/>
          <w:szCs w:val="16"/>
          <w:rtl w:val="0"/>
        </w:rPr>
        <w:t xml:space="preserve">(} </w:t>
      </w:r>
      <w:r w:rsidDel="00000000" w:rsidR="00000000" w:rsidRPr="00000000">
        <w:rPr>
          <w:rFonts w:ascii="Arial" w:cs="Arial" w:eastAsia="Arial" w:hAnsi="Arial"/>
          <w:b w:val="1"/>
          <w:i w:val="1"/>
          <w:color w:val="696969"/>
          <w:sz w:val="19"/>
          <w:szCs w:val="19"/>
          <w:rtl w:val="0"/>
        </w:rPr>
        <w:t xml:space="preserve">!Ji:</w:t>
      </w:r>
      <w:r w:rsidDel="00000000" w:rsidR="00000000" w:rsidRPr="00000000">
        <w:rPr>
          <w:rFonts w:ascii="Arial" w:cs="Arial" w:eastAsia="Arial" w:hAnsi="Arial"/>
          <w:b w:val="1"/>
          <w:i w:val="1"/>
          <w:color w:val="393939"/>
          <w:sz w:val="19"/>
          <w:szCs w:val="19"/>
          <w:rtl w:val="0"/>
        </w:rPr>
        <w:t xml:space="preserve">,,« </w:t>
      </w:r>
      <w:r w:rsidDel="00000000" w:rsidR="00000000" w:rsidRPr="00000000">
        <w:rPr>
          <w:rFonts w:ascii="Times New Roman" w:cs="Times New Roman" w:eastAsia="Times New Roman" w:hAnsi="Times New Roman"/>
          <w:b w:val="1"/>
          <w:i w:val="1"/>
          <w:color w:val="393939"/>
          <w:sz w:val="16"/>
          <w:szCs w:val="16"/>
          <w:rtl w:val="0"/>
        </w:rPr>
        <w:t xml:space="preserve">,l</w:t>
      </w:r>
      <w:r w:rsidDel="00000000" w:rsidR="00000000" w:rsidRPr="00000000">
        <w:rPr>
          <w:rFonts w:ascii="Times New Roman" w:cs="Times New Roman" w:eastAsia="Times New Roman" w:hAnsi="Times New Roman"/>
          <w:b w:val="1"/>
          <w:i w:val="1"/>
          <w:color w:val="565657"/>
          <w:sz w:val="16"/>
          <w:szCs w:val="16"/>
          <w:rtl w:val="0"/>
        </w:rPr>
        <w:t xml:space="preserve">e:</w:t>
      </w:r>
      <w:r w:rsidDel="00000000" w:rsidR="00000000" w:rsidRPr="00000000">
        <w:rPr>
          <w:rFonts w:ascii="Times New Roman" w:cs="Times New Roman" w:eastAsia="Times New Roman" w:hAnsi="Times New Roman"/>
          <w:b w:val="1"/>
          <w:i w:val="1"/>
          <w:color w:val="393939"/>
          <w:sz w:val="16"/>
          <w:szCs w:val="16"/>
          <w:rtl w:val="0"/>
        </w:rPr>
        <w:t xml:space="preserve">/ </w:t>
      </w:r>
      <w:r w:rsidDel="00000000" w:rsidR="00000000" w:rsidRPr="00000000">
        <w:rPr>
          <w:rFonts w:ascii="Malgun Gothic" w:cs="Malgun Gothic" w:eastAsia="Malgun Gothic" w:hAnsi="Malgun Gothic"/>
          <w:color w:val="565657"/>
          <w:sz w:val="14"/>
          <w:szCs w:val="14"/>
          <w:rtl w:val="0"/>
        </w:rPr>
        <w:t xml:space="preserve">�</w:t>
      </w:r>
      <w:r w:rsidDel="00000000" w:rsidR="00000000" w:rsidRPr="00000000">
        <w:rPr>
          <w:rFonts w:ascii="Arial" w:cs="Arial" w:eastAsia="Arial" w:hAnsi="Arial"/>
          <w:i w:val="1"/>
          <w:color w:val="565657"/>
          <w:sz w:val="14"/>
          <w:szCs w:val="14"/>
          <w:rtl w:val="0"/>
        </w:rPr>
        <w:t xml:space="preserve">,Y</w:t>
      </w:r>
      <w:r w:rsidDel="00000000" w:rsidR="00000000" w:rsidRPr="00000000">
        <w:rPr>
          <w:rFonts w:ascii="Arial" w:cs="Arial" w:eastAsia="Arial" w:hAnsi="Arial"/>
          <w:i w:val="1"/>
          <w:color w:val="696969"/>
          <w:sz w:val="14"/>
          <w:szCs w:val="14"/>
          <w:rtl w:val="0"/>
        </w:rPr>
        <w:t xml:space="preserve">&lt;J</w:t>
      </w:r>
      <w:r w:rsidDel="00000000" w:rsidR="00000000" w:rsidRPr="00000000">
        <w:rPr>
          <w:rFonts w:ascii="Arial" w:cs="Arial" w:eastAsia="Arial" w:hAnsi="Arial"/>
          <w:i w:val="1"/>
          <w:color w:val="393939"/>
          <w:sz w:val="14"/>
          <w:szCs w:val="14"/>
          <w:rtl w:val="0"/>
        </w:rPr>
        <w:t xml:space="preserve">·</w:t>
      </w:r>
      <w:r w:rsidDel="00000000" w:rsidR="00000000" w:rsidRPr="00000000">
        <w:rPr>
          <w:rtl w:val="0"/>
        </w:rPr>
      </w:r>
    </w:p>
    <w:p w:rsidR="00000000" w:rsidDel="00000000" w:rsidP="00000000" w:rsidRDefault="00000000" w:rsidRPr="00000000" w14:paraId="00000CDE">
      <w:pPr>
        <w:spacing w:before="40" w:line="200" w:lineRule="auto"/>
        <w:ind w:left="472" w:right="7007" w:firstLine="0"/>
        <w:jc w:val="both"/>
        <w:rPr>
          <w:rFonts w:ascii="Arial" w:cs="Arial" w:eastAsia="Arial" w:hAnsi="Arial"/>
          <w:sz w:val="19"/>
          <w:szCs w:val="19"/>
        </w:rPr>
      </w:pPr>
      <w:r w:rsidDel="00000000" w:rsidR="00000000" w:rsidRPr="00000000">
        <w:rPr>
          <w:rFonts w:ascii="Times New Roman" w:cs="Times New Roman" w:eastAsia="Times New Roman" w:hAnsi="Times New Roman"/>
          <w:b w:val="1"/>
          <w:i w:val="1"/>
          <w:color w:val="696969"/>
          <w:sz w:val="13"/>
          <w:szCs w:val="13"/>
          <w:vertAlign w:val="baseline"/>
          <w:rtl w:val="0"/>
        </w:rPr>
        <w:t xml:space="preserve">%</w:t>
      </w:r>
      <w:r w:rsidDel="00000000" w:rsidR="00000000" w:rsidRPr="00000000">
        <w:rPr>
          <w:rFonts w:ascii="Times New Roman" w:cs="Times New Roman" w:eastAsia="Times New Roman" w:hAnsi="Times New Roman"/>
          <w:b w:val="1"/>
          <w:i w:val="1"/>
          <w:color w:val="393939"/>
          <w:sz w:val="13"/>
          <w:szCs w:val="13"/>
          <w:vertAlign w:val="baseline"/>
          <w:rtl w:val="0"/>
        </w:rPr>
        <w:t xml:space="preserve">1a</w:t>
      </w:r>
      <w:r w:rsidDel="00000000" w:rsidR="00000000" w:rsidRPr="00000000">
        <w:rPr>
          <w:rFonts w:ascii="Times New Roman" w:cs="Times New Roman" w:eastAsia="Times New Roman" w:hAnsi="Times New Roman"/>
          <w:b w:val="1"/>
          <w:i w:val="1"/>
          <w:color w:val="696969"/>
          <w:sz w:val="13"/>
          <w:szCs w:val="13"/>
          <w:vertAlign w:val="baseline"/>
          <w:rtl w:val="0"/>
        </w:rPr>
        <w:t xml:space="preserve">'</w:t>
      </w:r>
      <w:r w:rsidDel="00000000" w:rsidR="00000000" w:rsidRPr="00000000">
        <w:rPr>
          <w:rFonts w:ascii="Times New Roman" w:cs="Times New Roman" w:eastAsia="Times New Roman" w:hAnsi="Times New Roman"/>
          <w:b w:val="1"/>
          <w:i w:val="1"/>
          <w:color w:val="181818"/>
          <w:sz w:val="13"/>
          <w:szCs w:val="13"/>
          <w:vertAlign w:val="baseline"/>
          <w:rtl w:val="0"/>
        </w:rPr>
        <w:t xml:space="preserve">r</w:t>
      </w:r>
      <w:r w:rsidDel="00000000" w:rsidR="00000000" w:rsidRPr="00000000">
        <w:rPr>
          <w:rFonts w:ascii="Times New Roman" w:cs="Times New Roman" w:eastAsia="Times New Roman" w:hAnsi="Times New Roman"/>
          <w:b w:val="1"/>
          <w:i w:val="1"/>
          <w:color w:val="393939"/>
          <w:sz w:val="13"/>
          <w:szCs w:val="13"/>
          <w:vertAlign w:val="baseline"/>
          <w:rtl w:val="0"/>
        </w:rPr>
        <w:t xml:space="preserve">thla</w:t>
      </w:r>
      <w:r w:rsidDel="00000000" w:rsidR="00000000" w:rsidRPr="00000000">
        <w:rPr>
          <w:rFonts w:ascii="Times New Roman" w:cs="Times New Roman" w:eastAsia="Times New Roman" w:hAnsi="Times New Roman"/>
          <w:b w:val="1"/>
          <w:i w:val="1"/>
          <w:color w:val="b2b2b2"/>
          <w:sz w:val="13"/>
          <w:szCs w:val="13"/>
          <w:vertAlign w:val="baseline"/>
          <w:rtl w:val="0"/>
        </w:rPr>
        <w:t xml:space="preserve">, </w:t>
      </w:r>
      <w:r w:rsidDel="00000000" w:rsidR="00000000" w:rsidRPr="00000000">
        <w:rPr>
          <w:rFonts w:ascii="Times New Roman" w:cs="Times New Roman" w:eastAsia="Times New Roman" w:hAnsi="Times New Roman"/>
          <w:color w:val="696969"/>
          <w:sz w:val="13"/>
          <w:szCs w:val="13"/>
          <w:vertAlign w:val="baseline"/>
          <w:rtl w:val="0"/>
        </w:rPr>
        <w:t xml:space="preserve">e </w:t>
      </w:r>
      <w:r w:rsidDel="00000000" w:rsidR="00000000" w:rsidRPr="00000000">
        <w:rPr>
          <w:rFonts w:ascii="Times New Roman" w:cs="Times New Roman" w:eastAsia="Times New Roman" w:hAnsi="Times New Roman"/>
          <w:b w:val="1"/>
          <w:i w:val="1"/>
          <w:color w:val="565657"/>
          <w:sz w:val="13"/>
          <w:szCs w:val="13"/>
          <w:vertAlign w:val="baseline"/>
          <w:rtl w:val="0"/>
        </w:rPr>
        <w:t xml:space="preserve">._:¡;;</w:t>
      </w:r>
      <w:r w:rsidDel="00000000" w:rsidR="00000000" w:rsidRPr="00000000">
        <w:rPr>
          <w:rFonts w:ascii="Times New Roman" w:cs="Times New Roman" w:eastAsia="Times New Roman" w:hAnsi="Times New Roman"/>
          <w:b w:val="1"/>
          <w:i w:val="1"/>
          <w:color w:val="393939"/>
          <w:sz w:val="13"/>
          <w:szCs w:val="13"/>
          <w:vertAlign w:val="baseline"/>
          <w:rtl w:val="0"/>
        </w:rPr>
        <w:t xml:space="preserve">la</w:t>
      </w:r>
      <w:r w:rsidDel="00000000" w:rsidR="00000000" w:rsidRPr="00000000">
        <w:rPr>
          <w:rFonts w:ascii="Times New Roman" w:cs="Times New Roman" w:eastAsia="Times New Roman" w:hAnsi="Times New Roman"/>
          <w:b w:val="1"/>
          <w:i w:val="1"/>
          <w:color w:val="565657"/>
          <w:sz w:val="13"/>
          <w:szCs w:val="13"/>
          <w:vertAlign w:val="baseline"/>
          <w:rtl w:val="0"/>
        </w:rPr>
        <w:t xml:space="preserve">.J  </w:t>
      </w:r>
      <w:r w:rsidDel="00000000" w:rsidR="00000000" w:rsidRPr="00000000">
        <w:rPr>
          <w:rFonts w:ascii="Times New Roman" w:cs="Times New Roman" w:eastAsia="Times New Roman" w:hAnsi="Times New Roman"/>
          <w:b w:val="1"/>
          <w:i w:val="1"/>
          <w:color w:val="393939"/>
          <w:sz w:val="15"/>
          <w:szCs w:val="15"/>
          <w:vertAlign w:val="baseline"/>
          <w:rtl w:val="0"/>
        </w:rPr>
        <w:t xml:space="preserve">,!</w:t>
      </w:r>
      <w:r w:rsidDel="00000000" w:rsidR="00000000" w:rsidRPr="00000000">
        <w:rPr>
          <w:rFonts w:ascii="Times New Roman" w:cs="Times New Roman" w:eastAsia="Times New Roman" w:hAnsi="Times New Roman"/>
          <w:b w:val="1"/>
          <w:i w:val="1"/>
          <w:color w:val="565657"/>
          <w:sz w:val="15"/>
          <w:szCs w:val="15"/>
          <w:vertAlign w:val="baseline"/>
          <w:rtl w:val="0"/>
        </w:rPr>
        <w:t xml:space="preserve">e:</w:t>
      </w:r>
      <w:r w:rsidDel="00000000" w:rsidR="00000000" w:rsidRPr="00000000">
        <w:rPr>
          <w:rFonts w:ascii="Times New Roman" w:cs="Times New Roman" w:eastAsia="Times New Roman" w:hAnsi="Times New Roman"/>
          <w:b w:val="1"/>
          <w:i w:val="1"/>
          <w:color w:val="393939"/>
          <w:sz w:val="15"/>
          <w:szCs w:val="15"/>
          <w:vertAlign w:val="baseline"/>
          <w:rtl w:val="0"/>
        </w:rPr>
        <w:t xml:space="preserve">l </w:t>
      </w:r>
      <w:r w:rsidDel="00000000" w:rsidR="00000000" w:rsidRPr="00000000">
        <w:rPr>
          <w:rFonts w:ascii="Times New Roman" w:cs="Times New Roman" w:eastAsia="Times New Roman" w:hAnsi="Times New Roman"/>
          <w:b w:val="1"/>
          <w:i w:val="1"/>
          <w:color w:val="565657"/>
          <w:sz w:val="12"/>
          <w:szCs w:val="12"/>
          <w:vertAlign w:val="baseline"/>
          <w:rtl w:val="0"/>
        </w:rPr>
        <w:t xml:space="preserve">.%i</w:t>
      </w:r>
      <w:r w:rsidDel="00000000" w:rsidR="00000000" w:rsidRPr="00000000">
        <w:rPr>
          <w:rFonts w:ascii="Times New Roman" w:cs="Times New Roman" w:eastAsia="Times New Roman" w:hAnsi="Times New Roman"/>
          <w:b w:val="1"/>
          <w:i w:val="1"/>
          <w:color w:val="393939"/>
          <w:sz w:val="12"/>
          <w:szCs w:val="12"/>
          <w:vertAlign w:val="baseline"/>
          <w:rtl w:val="0"/>
        </w:rPr>
        <w:t xml:space="preserve">d11/l</w:t>
      </w:r>
      <w:r w:rsidDel="00000000" w:rsidR="00000000" w:rsidRPr="00000000">
        <w:rPr>
          <w:rFonts w:ascii="Times New Roman" w:cs="Times New Roman" w:eastAsia="Times New Roman" w:hAnsi="Times New Roman"/>
          <w:b w:val="1"/>
          <w:i w:val="1"/>
          <w:color w:val="565657"/>
          <w:sz w:val="12"/>
          <w:szCs w:val="12"/>
          <w:vertAlign w:val="baseline"/>
          <w:rtl w:val="0"/>
        </w:rPr>
        <w:t xml:space="preserve">cl'   </w:t>
      </w:r>
      <w:r w:rsidDel="00000000" w:rsidR="00000000" w:rsidRPr="00000000">
        <w:rPr>
          <w:rFonts w:ascii="Arial" w:cs="Arial" w:eastAsia="Arial" w:hAnsi="Arial"/>
          <w:b w:val="1"/>
          <w:i w:val="1"/>
          <w:color w:val="565657"/>
          <w:sz w:val="19"/>
          <w:szCs w:val="19"/>
          <w:vertAlign w:val="baseline"/>
          <w:rtl w:val="0"/>
        </w:rPr>
        <w:t xml:space="preserve">,¡Y;</w:t>
      </w:r>
      <w:r w:rsidDel="00000000" w:rsidR="00000000" w:rsidRPr="00000000">
        <w:rPr>
          <w:rFonts w:ascii="Arial" w:cs="Arial" w:eastAsia="Arial" w:hAnsi="Arial"/>
          <w:b w:val="1"/>
          <w:i w:val="1"/>
          <w:color w:val="393939"/>
          <w:sz w:val="19"/>
          <w:szCs w:val="19"/>
          <w:vertAlign w:val="baseline"/>
          <w:rtl w:val="0"/>
        </w:rPr>
        <w:t xml:space="preserve">,,</w:t>
      </w:r>
      <w:r w:rsidDel="00000000" w:rsidR="00000000" w:rsidRPr="00000000">
        <w:rPr>
          <w:rtl w:val="0"/>
        </w:rPr>
      </w:r>
    </w:p>
    <w:p w:rsidR="00000000" w:rsidDel="00000000" w:rsidP="00000000" w:rsidRDefault="00000000" w:rsidRPr="00000000" w14:paraId="00000CDF">
      <w:pPr>
        <w:spacing w:line="480" w:lineRule="auto"/>
        <w:ind w:left="978" w:right="7602" w:firstLine="0"/>
        <w:jc w:val="center"/>
        <w:rPr>
          <w:rFonts w:ascii="Arial" w:cs="Arial" w:eastAsia="Arial" w:hAnsi="Arial"/>
          <w:sz w:val="11"/>
          <w:szCs w:val="11"/>
        </w:rPr>
      </w:pPr>
      <w:r w:rsidDel="00000000" w:rsidR="00000000" w:rsidRPr="00000000">
        <w:rPr>
          <w:rFonts w:ascii="Times New Roman" w:cs="Times New Roman" w:eastAsia="Times New Roman" w:hAnsi="Times New Roman"/>
          <w:b w:val="1"/>
          <w:i w:val="1"/>
          <w:color w:val="696969"/>
          <w:sz w:val="30"/>
          <w:szCs w:val="30"/>
          <w:vertAlign w:val="superscript"/>
          <w:rtl w:val="0"/>
        </w:rPr>
        <w:t xml:space="preserve">f!YC.</w:t>
      </w:r>
      <w:r w:rsidDel="00000000" w:rsidR="00000000" w:rsidRPr="00000000">
        <w:rPr>
          <w:rFonts w:ascii="Times New Roman" w:cs="Times New Roman" w:eastAsia="Times New Roman" w:hAnsi="Times New Roman"/>
          <w:b w:val="1"/>
          <w:i w:val="1"/>
          <w:color w:val="393939"/>
          <w:sz w:val="30"/>
          <w:szCs w:val="30"/>
          <w:vertAlign w:val="superscript"/>
          <w:rtl w:val="0"/>
        </w:rPr>
        <w:t xml:space="preserve">1,rtli</w:t>
      </w:r>
      <w:r w:rsidDel="00000000" w:rsidR="00000000" w:rsidRPr="00000000">
        <w:rPr>
          <w:rFonts w:ascii="Times New Roman" w:cs="Times New Roman" w:eastAsia="Times New Roman" w:hAnsi="Times New Roman"/>
          <w:b w:val="1"/>
          <w:i w:val="1"/>
          <w:color w:val="565657"/>
          <w:sz w:val="30"/>
          <w:szCs w:val="30"/>
          <w:vertAlign w:val="superscript"/>
          <w:rtl w:val="0"/>
        </w:rPr>
        <w:t xml:space="preserve">ea</w:t>
      </w:r>
      <w:r w:rsidDel="00000000" w:rsidR="00000000" w:rsidRPr="00000000">
        <w:rPr>
          <w:rFonts w:ascii="Arial" w:cs="Arial" w:eastAsia="Arial" w:hAnsi="Arial"/>
          <w:color w:val="181818"/>
          <w:sz w:val="48"/>
          <w:szCs w:val="48"/>
          <w:vertAlign w:val="baseline"/>
          <w:rtl w:val="0"/>
        </w:rPr>
        <w:t xml:space="preserve">.</w:t>
      </w:r>
      <w:r w:rsidDel="00000000" w:rsidR="00000000" w:rsidRPr="00000000">
        <w:rPr>
          <w:rFonts w:ascii="Times New Roman" w:cs="Times New Roman" w:eastAsia="Times New Roman" w:hAnsi="Times New Roman"/>
          <w:b w:val="1"/>
          <w:i w:val="1"/>
          <w:color w:val="b2b2b2"/>
          <w:sz w:val="30"/>
          <w:szCs w:val="30"/>
          <w:vertAlign w:val="superscript"/>
          <w:rtl w:val="0"/>
        </w:rPr>
        <w:t xml:space="preserve">,</w:t>
      </w:r>
      <w:r w:rsidDel="00000000" w:rsidR="00000000" w:rsidRPr="00000000">
        <w:rPr>
          <w:rFonts w:ascii="Arial" w:cs="Arial" w:eastAsia="Arial" w:hAnsi="Arial"/>
          <w:color w:val="393939"/>
          <w:sz w:val="48"/>
          <w:szCs w:val="48"/>
          <w:vertAlign w:val="baseline"/>
          <w:rtl w:val="0"/>
        </w:rPr>
        <w:t xml:space="preserve">.</w:t>
      </w:r>
      <w:r w:rsidDel="00000000" w:rsidR="00000000" w:rsidRPr="00000000">
        <w:rPr>
          <w:rFonts w:ascii="Arial" w:cs="Arial" w:eastAsia="Arial" w:hAnsi="Arial"/>
          <w:b w:val="1"/>
          <w:i w:val="1"/>
          <w:color w:val="696969"/>
          <w:sz w:val="18.333333333333336"/>
          <w:szCs w:val="18.333333333333336"/>
          <w:vertAlign w:val="superscript"/>
          <w:rtl w:val="0"/>
        </w:rPr>
        <w:t xml:space="preserve">.</w:t>
      </w:r>
      <w:r w:rsidDel="00000000" w:rsidR="00000000" w:rsidRPr="00000000">
        <w:rPr>
          <w:rFonts w:ascii="Arial" w:cs="Arial" w:eastAsia="Arial" w:hAnsi="Arial"/>
          <w:color w:val="181818"/>
          <w:sz w:val="48"/>
          <w:szCs w:val="48"/>
          <w:vertAlign w:val="baseline"/>
          <w:rtl w:val="0"/>
        </w:rPr>
        <w:t xml:space="preserve">.</w:t>
      </w:r>
      <w:r w:rsidDel="00000000" w:rsidR="00000000" w:rsidRPr="00000000">
        <w:rPr>
          <w:rFonts w:ascii="Arial" w:cs="Arial" w:eastAsia="Arial" w:hAnsi="Arial"/>
          <w:b w:val="1"/>
          <w:i w:val="1"/>
          <w:color w:val="696969"/>
          <w:sz w:val="18.333333333333336"/>
          <w:szCs w:val="18.333333333333336"/>
          <w:vertAlign w:val="superscript"/>
          <w:rtl w:val="0"/>
        </w:rPr>
        <w:t xml:space="preserve">%</w:t>
      </w:r>
      <w:r w:rsidDel="00000000" w:rsidR="00000000" w:rsidRPr="00000000">
        <w:rPr>
          <w:rFonts w:ascii="Arial" w:cs="Arial" w:eastAsia="Arial" w:hAnsi="Arial"/>
          <w:b w:val="1"/>
          <w:i w:val="1"/>
          <w:color w:val="565657"/>
          <w:sz w:val="18.333333333333336"/>
          <w:szCs w:val="18.333333333333336"/>
          <w:vertAlign w:val="superscript"/>
          <w:rtl w:val="0"/>
        </w:rPr>
        <w:t xml:space="preserve">!/e</w:t>
      </w:r>
      <w:r w:rsidDel="00000000" w:rsidR="00000000" w:rsidRPr="00000000">
        <w:rPr>
          <w:rFonts w:ascii="Arial" w:cs="Arial" w:eastAsia="Arial" w:hAnsi="Arial"/>
          <w:b w:val="1"/>
          <w:i w:val="1"/>
          <w:color w:val="393939"/>
          <w:sz w:val="18.333333333333336"/>
          <w:szCs w:val="18.333333333333336"/>
          <w:vertAlign w:val="superscript"/>
          <w:rtl w:val="0"/>
        </w:rPr>
        <w:t xml:space="preserve">11/l11a</w:t>
      </w:r>
      <w:r w:rsidDel="00000000" w:rsidR="00000000" w:rsidRPr="00000000">
        <w:rPr>
          <w:rtl w:val="0"/>
        </w:rPr>
      </w:r>
    </w:p>
    <w:p w:rsidR="00000000" w:rsidDel="00000000" w:rsidP="00000000" w:rsidRDefault="00000000" w:rsidRPr="00000000" w14:paraId="00000CE0">
      <w:pPr>
        <w:spacing w:before="22" w:lineRule="auto"/>
        <w:ind w:left="501" w:right="7128" w:firstLine="0"/>
        <w:jc w:val="both"/>
        <w:rPr>
          <w:rFonts w:ascii="Arial" w:cs="Arial" w:eastAsia="Arial" w:hAnsi="Arial"/>
          <w:sz w:val="13"/>
          <w:szCs w:val="13"/>
        </w:rPr>
      </w:pPr>
      <w:r w:rsidDel="00000000" w:rsidR="00000000" w:rsidRPr="00000000">
        <w:rPr>
          <w:rFonts w:ascii="Arial" w:cs="Arial" w:eastAsia="Arial" w:hAnsi="Arial"/>
          <w:b w:val="1"/>
          <w:i w:val="1"/>
          <w:color w:val="181818"/>
          <w:sz w:val="13"/>
          <w:szCs w:val="13"/>
          <w:rtl w:val="0"/>
        </w:rPr>
        <w:t xml:space="preserve">MINISTERIO  DE </w:t>
      </w:r>
      <w:r w:rsidDel="00000000" w:rsidR="00000000" w:rsidRPr="00000000">
        <w:rPr>
          <w:rFonts w:ascii="Arial" w:cs="Arial" w:eastAsia="Arial" w:hAnsi="Arial"/>
          <w:b w:val="1"/>
          <w:i w:val="1"/>
          <w:color w:val="393939"/>
          <w:sz w:val="13"/>
          <w:szCs w:val="13"/>
          <w:rtl w:val="0"/>
        </w:rPr>
        <w:t xml:space="preserve">T</w:t>
      </w:r>
      <w:r w:rsidDel="00000000" w:rsidR="00000000" w:rsidRPr="00000000">
        <w:rPr>
          <w:rFonts w:ascii="Arial" w:cs="Arial" w:eastAsia="Arial" w:hAnsi="Arial"/>
          <w:b w:val="1"/>
          <w:i w:val="1"/>
          <w:color w:val="181818"/>
          <w:sz w:val="13"/>
          <w:szCs w:val="13"/>
          <w:rtl w:val="0"/>
        </w:rPr>
        <w:t xml:space="preserve">RABAJO  Y EMPLEO</w:t>
      </w:r>
      <w:r w:rsidDel="00000000" w:rsidR="00000000" w:rsidRPr="00000000">
        <w:rPr>
          <w:rtl w:val="0"/>
        </w:rPr>
      </w:r>
    </w:p>
    <w:p w:rsidR="00000000" w:rsidDel="00000000" w:rsidP="00000000" w:rsidRDefault="00000000" w:rsidRPr="00000000" w14:paraId="00000CE1">
      <w:pPr>
        <w:spacing w:before="31" w:lineRule="auto"/>
        <w:ind w:left="566" w:right="435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70.5.- ASISTENCIA  A CONGRESOS:</w:t>
      </w:r>
      <w:r w:rsidDel="00000000" w:rsidR="00000000" w:rsidRPr="00000000">
        <w:rPr>
          <w:rtl w:val="0"/>
        </w:rPr>
      </w:r>
    </w:p>
    <w:p w:rsidR="00000000" w:rsidDel="00000000" w:rsidP="00000000" w:rsidRDefault="00000000" w:rsidRPr="00000000" w14:paraId="00000CE2">
      <w:pPr>
        <w:spacing w:line="200" w:lineRule="auto"/>
        <w:jc w:val="left"/>
        <w:rPr>
          <w:sz w:val="20"/>
          <w:szCs w:val="20"/>
        </w:rPr>
      </w:pPr>
      <w:r w:rsidDel="00000000" w:rsidR="00000000" w:rsidRPr="00000000">
        <w:rPr>
          <w:rtl w:val="0"/>
        </w:rPr>
      </w:r>
    </w:p>
    <w:p w:rsidR="00000000" w:rsidDel="00000000" w:rsidP="00000000" w:rsidRDefault="00000000" w:rsidRPr="00000000" w14:paraId="00000CE3">
      <w:pPr>
        <w:spacing w:line="200" w:lineRule="auto"/>
        <w:jc w:val="left"/>
        <w:rPr>
          <w:sz w:val="20"/>
          <w:szCs w:val="20"/>
        </w:rPr>
      </w:pPr>
      <w:r w:rsidDel="00000000" w:rsidR="00000000" w:rsidRPr="00000000">
        <w:rPr>
          <w:rtl w:val="0"/>
        </w:rPr>
      </w:r>
    </w:p>
    <w:p w:rsidR="00000000" w:rsidDel="00000000" w:rsidP="00000000" w:rsidRDefault="00000000" w:rsidRPr="00000000" w14:paraId="00000CE4">
      <w:pPr>
        <w:spacing w:before="4" w:line="260" w:lineRule="auto"/>
        <w:jc w:val="left"/>
        <w:rPr>
          <w:sz w:val="26"/>
          <w:szCs w:val="26"/>
        </w:rPr>
      </w:pPr>
      <w:r w:rsidDel="00000000" w:rsidR="00000000" w:rsidRPr="00000000">
        <w:rPr>
          <w:rtl w:val="0"/>
        </w:rPr>
      </w:r>
    </w:p>
    <w:p w:rsidR="00000000" w:rsidDel="00000000" w:rsidP="00000000" w:rsidRDefault="00000000" w:rsidRPr="00000000" w14:paraId="00000CE5">
      <w:pPr>
        <w:spacing w:line="378" w:lineRule="auto"/>
        <w:ind w:left="566" w:right="8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La concurrencia  del trabajador con motivo  de haber sido autorizado a participar  de conferencias</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congresos o simposios que se celebren con auspicio oficial</w:t>
      </w:r>
      <w:r w:rsidDel="00000000" w:rsidR="00000000" w:rsidRPr="00000000">
        <w:rPr>
          <w:rFonts w:ascii="Times New Roman" w:cs="Times New Roman" w:eastAsia="Times New Roman" w:hAnsi="Times New Roman"/>
          <w:color w:val="565657"/>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universitario</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terciario u otra institución reconocida  a nivel  nacional</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provincial</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municipal  o  de  interés  para  la  Administración  Pública Provincial</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serán justificadas  con goce de haberes.</w:t>
      </w:r>
      <w:r w:rsidDel="00000000" w:rsidR="00000000" w:rsidRPr="00000000">
        <w:rPr>
          <w:rtl w:val="0"/>
        </w:rPr>
      </w:r>
    </w:p>
    <w:p w:rsidR="00000000" w:rsidDel="00000000" w:rsidP="00000000" w:rsidRDefault="00000000" w:rsidRPr="00000000" w14:paraId="00000CE6">
      <w:pPr>
        <w:spacing w:line="200" w:lineRule="auto"/>
        <w:jc w:val="left"/>
        <w:rPr>
          <w:sz w:val="20"/>
          <w:szCs w:val="20"/>
        </w:rPr>
      </w:pPr>
      <w:r w:rsidDel="00000000" w:rsidR="00000000" w:rsidRPr="00000000">
        <w:rPr>
          <w:rtl w:val="0"/>
        </w:rPr>
      </w:r>
    </w:p>
    <w:p w:rsidR="00000000" w:rsidDel="00000000" w:rsidP="00000000" w:rsidRDefault="00000000" w:rsidRPr="00000000" w14:paraId="00000CE7">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CE8">
      <w:pPr>
        <w:ind w:left="566" w:right="530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70.6.- DÍA POR MUDANZA:</w:t>
      </w:r>
      <w:r w:rsidDel="00000000" w:rsidR="00000000" w:rsidRPr="00000000">
        <w:rPr>
          <w:rtl w:val="0"/>
        </w:rPr>
      </w:r>
    </w:p>
    <w:p w:rsidR="00000000" w:rsidDel="00000000" w:rsidP="00000000" w:rsidRDefault="00000000" w:rsidRPr="00000000" w14:paraId="00000CE9">
      <w:pPr>
        <w:spacing w:line="200" w:lineRule="auto"/>
        <w:jc w:val="left"/>
        <w:rPr>
          <w:sz w:val="20"/>
          <w:szCs w:val="20"/>
        </w:rPr>
      </w:pPr>
      <w:r w:rsidDel="00000000" w:rsidR="00000000" w:rsidRPr="00000000">
        <w:rPr>
          <w:rtl w:val="0"/>
        </w:rPr>
      </w:r>
    </w:p>
    <w:p w:rsidR="00000000" w:rsidDel="00000000" w:rsidP="00000000" w:rsidRDefault="00000000" w:rsidRPr="00000000" w14:paraId="00000CEA">
      <w:pPr>
        <w:spacing w:line="200" w:lineRule="auto"/>
        <w:jc w:val="left"/>
        <w:rPr>
          <w:sz w:val="20"/>
          <w:szCs w:val="20"/>
        </w:rPr>
      </w:pPr>
      <w:r w:rsidDel="00000000" w:rsidR="00000000" w:rsidRPr="00000000">
        <w:rPr>
          <w:rtl w:val="0"/>
        </w:rPr>
      </w:r>
    </w:p>
    <w:p w:rsidR="00000000" w:rsidDel="00000000" w:rsidP="00000000" w:rsidRDefault="00000000" w:rsidRPr="00000000" w14:paraId="00000CEB">
      <w:pPr>
        <w:spacing w:before="4" w:line="260" w:lineRule="auto"/>
        <w:jc w:val="left"/>
        <w:rPr>
          <w:sz w:val="26"/>
          <w:szCs w:val="26"/>
        </w:rPr>
      </w:pPr>
      <w:r w:rsidDel="00000000" w:rsidR="00000000" w:rsidRPr="00000000">
        <w:rPr>
          <w:rtl w:val="0"/>
        </w:rPr>
      </w:r>
    </w:p>
    <w:p w:rsidR="00000000" w:rsidDel="00000000" w:rsidP="00000000" w:rsidRDefault="00000000" w:rsidRPr="00000000" w14:paraId="00000CEC">
      <w:pPr>
        <w:spacing w:line="366" w:lineRule="auto"/>
        <w:ind w:left="573" w:right="8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Se concede</w:t>
      </w:r>
      <w:r w:rsidDel="00000000" w:rsidR="00000000" w:rsidRPr="00000000">
        <w:rPr>
          <w:rFonts w:ascii="Times New Roman" w:cs="Times New Roman" w:eastAsia="Times New Roman" w:hAnsi="Times New Roman"/>
          <w:color w:val="393939"/>
          <w:sz w:val="23"/>
          <w:szCs w:val="23"/>
          <w:rtl w:val="0"/>
        </w:rPr>
        <w:t xml:space="preserve">r</w:t>
      </w:r>
      <w:r w:rsidDel="00000000" w:rsidR="00000000" w:rsidRPr="00000000">
        <w:rPr>
          <w:rFonts w:ascii="Times New Roman" w:cs="Times New Roman" w:eastAsia="Times New Roman" w:hAnsi="Times New Roman"/>
          <w:color w:val="181818"/>
          <w:sz w:val="23"/>
          <w:szCs w:val="23"/>
          <w:rtl w:val="0"/>
        </w:rPr>
        <w:t xml:space="preserve">án DOS (2) días laborables por mudanza</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por año calendario.  Acreditándose a travé</w:t>
      </w:r>
      <w:r w:rsidDel="00000000" w:rsidR="00000000" w:rsidRPr="00000000">
        <w:rPr>
          <w:rFonts w:ascii="Times New Roman" w:cs="Times New Roman" w:eastAsia="Times New Roman" w:hAnsi="Times New Roman"/>
          <w:color w:val="393939"/>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de la actualización de declaración de domicilio.</w:t>
      </w:r>
      <w:r w:rsidDel="00000000" w:rsidR="00000000" w:rsidRPr="00000000">
        <w:rPr>
          <w:rtl w:val="0"/>
        </w:rPr>
      </w:r>
    </w:p>
    <w:p w:rsidR="00000000" w:rsidDel="00000000" w:rsidP="00000000" w:rsidRDefault="00000000" w:rsidRPr="00000000" w14:paraId="00000CED">
      <w:pPr>
        <w:spacing w:before="9" w:line="100" w:lineRule="auto"/>
        <w:jc w:val="left"/>
        <w:rPr>
          <w:sz w:val="10"/>
          <w:szCs w:val="10"/>
        </w:rPr>
      </w:pPr>
      <w:r w:rsidDel="00000000" w:rsidR="00000000" w:rsidRPr="00000000">
        <w:rPr>
          <w:rtl w:val="0"/>
        </w:rPr>
      </w:r>
    </w:p>
    <w:p w:rsidR="00000000" w:rsidDel="00000000" w:rsidP="00000000" w:rsidRDefault="00000000" w:rsidRPr="00000000" w14:paraId="00000CEE">
      <w:pPr>
        <w:spacing w:line="200" w:lineRule="auto"/>
        <w:jc w:val="left"/>
        <w:rPr>
          <w:sz w:val="20"/>
          <w:szCs w:val="20"/>
        </w:rPr>
      </w:pPr>
      <w:r w:rsidDel="00000000" w:rsidR="00000000" w:rsidRPr="00000000">
        <w:rPr>
          <w:rtl w:val="0"/>
        </w:rPr>
      </w:r>
    </w:p>
    <w:p w:rsidR="00000000" w:rsidDel="00000000" w:rsidP="00000000" w:rsidRDefault="00000000" w:rsidRPr="00000000" w14:paraId="00000CEF">
      <w:pPr>
        <w:spacing w:line="200" w:lineRule="auto"/>
        <w:jc w:val="left"/>
        <w:rPr>
          <w:sz w:val="20"/>
          <w:szCs w:val="20"/>
        </w:rPr>
      </w:pPr>
      <w:r w:rsidDel="00000000" w:rsidR="00000000" w:rsidRPr="00000000">
        <w:rPr>
          <w:rtl w:val="0"/>
        </w:rPr>
      </w:r>
    </w:p>
    <w:p w:rsidR="00000000" w:rsidDel="00000000" w:rsidP="00000000" w:rsidRDefault="00000000" w:rsidRPr="00000000" w14:paraId="00000CF0">
      <w:pPr>
        <w:ind w:left="566" w:right="5097"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70.7.- HORARIO REDUCIDO:</w:t>
      </w:r>
      <w:r w:rsidDel="00000000" w:rsidR="00000000" w:rsidRPr="00000000">
        <w:rPr>
          <w:rtl w:val="0"/>
        </w:rPr>
      </w:r>
    </w:p>
    <w:p w:rsidR="00000000" w:rsidDel="00000000" w:rsidP="00000000" w:rsidRDefault="00000000" w:rsidRPr="00000000" w14:paraId="00000CF1">
      <w:pPr>
        <w:spacing w:line="200" w:lineRule="auto"/>
        <w:jc w:val="left"/>
        <w:rPr>
          <w:sz w:val="20"/>
          <w:szCs w:val="20"/>
        </w:rPr>
      </w:pPr>
      <w:r w:rsidDel="00000000" w:rsidR="00000000" w:rsidRPr="00000000">
        <w:rPr>
          <w:rtl w:val="0"/>
        </w:rPr>
      </w:r>
    </w:p>
    <w:p w:rsidR="00000000" w:rsidDel="00000000" w:rsidP="00000000" w:rsidRDefault="00000000" w:rsidRPr="00000000" w14:paraId="00000CF2">
      <w:pPr>
        <w:spacing w:line="200" w:lineRule="auto"/>
        <w:jc w:val="left"/>
        <w:rPr>
          <w:sz w:val="20"/>
          <w:szCs w:val="20"/>
        </w:rPr>
      </w:pPr>
      <w:r w:rsidDel="00000000" w:rsidR="00000000" w:rsidRPr="00000000">
        <w:rPr>
          <w:rtl w:val="0"/>
        </w:rPr>
      </w:r>
    </w:p>
    <w:p w:rsidR="00000000" w:rsidDel="00000000" w:rsidP="00000000" w:rsidRDefault="00000000" w:rsidRPr="00000000" w14:paraId="00000CF3">
      <w:pPr>
        <w:spacing w:before="17" w:line="240" w:lineRule="auto"/>
        <w:jc w:val="left"/>
        <w:rPr>
          <w:sz w:val="24"/>
          <w:szCs w:val="24"/>
        </w:rPr>
      </w:pPr>
      <w:r w:rsidDel="00000000" w:rsidR="00000000" w:rsidRPr="00000000">
        <w:rPr>
          <w:rtl w:val="0"/>
        </w:rPr>
      </w:r>
    </w:p>
    <w:p w:rsidR="00000000" w:rsidDel="00000000" w:rsidP="00000000" w:rsidRDefault="00000000" w:rsidRPr="00000000" w14:paraId="00000CF4">
      <w:pPr>
        <w:spacing w:line="372" w:lineRule="auto"/>
        <w:ind w:left="566" w:right="8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El trabajador podrá solicitar una reducción  horaria en su jornada  de labor</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cuando las ra</w:t>
      </w:r>
      <w:r w:rsidDel="00000000" w:rsidR="00000000" w:rsidRPr="00000000">
        <w:rPr>
          <w:rFonts w:ascii="Times New Roman" w:cs="Times New Roman" w:eastAsia="Times New Roman" w:hAnsi="Times New Roman"/>
          <w:color w:val="393939"/>
          <w:sz w:val="23"/>
          <w:szCs w:val="23"/>
          <w:rtl w:val="0"/>
        </w:rPr>
        <w:t xml:space="preserve">z</w:t>
      </w:r>
      <w:r w:rsidDel="00000000" w:rsidR="00000000" w:rsidRPr="00000000">
        <w:rPr>
          <w:rFonts w:ascii="Times New Roman" w:cs="Times New Roman" w:eastAsia="Times New Roman" w:hAnsi="Times New Roman"/>
          <w:color w:val="181818"/>
          <w:sz w:val="23"/>
          <w:szCs w:val="23"/>
          <w:rtl w:val="0"/>
        </w:rPr>
        <w:t xml:space="preserve">one</w:t>
      </w:r>
      <w:r w:rsidDel="00000000" w:rsidR="00000000" w:rsidRPr="00000000">
        <w:rPr>
          <w:rFonts w:ascii="Times New Roman" w:cs="Times New Roman" w:eastAsia="Times New Roman" w:hAnsi="Times New Roman"/>
          <w:color w:val="393939"/>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de </w:t>
      </w:r>
      <w:r w:rsidDel="00000000" w:rsidR="00000000" w:rsidRPr="00000000">
        <w:rPr>
          <w:rFonts w:ascii="Times New Roman" w:cs="Times New Roman" w:eastAsia="Times New Roman" w:hAnsi="Times New Roman"/>
          <w:color w:val="393939"/>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ervicio no lo  impidan.  La jornada  laboral  resultante  no podrá  ser inferior a CUATRO (4) hora</w:t>
      </w:r>
      <w:r w:rsidDel="00000000" w:rsidR="00000000" w:rsidRPr="00000000">
        <w:rPr>
          <w:rFonts w:ascii="Times New Roman" w:cs="Times New Roman" w:eastAsia="Times New Roman" w:hAnsi="Times New Roman"/>
          <w:color w:val="393939"/>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diarias. El trabajador que se acoja a esta reducción horaria sufrirá una disminución  en su salario en forma proporcional a la cantidad de horas trabajadas.</w:t>
      </w:r>
      <w:r w:rsidDel="00000000" w:rsidR="00000000" w:rsidRPr="00000000">
        <w:rPr>
          <w:rtl w:val="0"/>
        </w:rPr>
      </w:r>
    </w:p>
    <w:p w:rsidR="00000000" w:rsidDel="00000000" w:rsidP="00000000" w:rsidRDefault="00000000" w:rsidRPr="00000000" w14:paraId="00000CF5">
      <w:pPr>
        <w:spacing w:before="2" w:line="100" w:lineRule="auto"/>
        <w:jc w:val="left"/>
        <w:rPr>
          <w:sz w:val="10"/>
          <w:szCs w:val="10"/>
        </w:rPr>
      </w:pPr>
      <w:r w:rsidDel="00000000" w:rsidR="00000000" w:rsidRPr="00000000">
        <w:rPr>
          <w:rtl w:val="0"/>
        </w:rPr>
      </w:r>
    </w:p>
    <w:p w:rsidR="00000000" w:rsidDel="00000000" w:rsidP="00000000" w:rsidRDefault="00000000" w:rsidRPr="00000000" w14:paraId="00000CF6">
      <w:pPr>
        <w:spacing w:line="200" w:lineRule="auto"/>
        <w:jc w:val="left"/>
        <w:rPr>
          <w:sz w:val="20"/>
          <w:szCs w:val="20"/>
        </w:rPr>
      </w:pPr>
      <w:r w:rsidDel="00000000" w:rsidR="00000000" w:rsidRPr="00000000">
        <w:rPr>
          <w:rtl w:val="0"/>
        </w:rPr>
      </w:r>
    </w:p>
    <w:p w:rsidR="00000000" w:rsidDel="00000000" w:rsidP="00000000" w:rsidRDefault="00000000" w:rsidRPr="00000000" w14:paraId="00000CF7">
      <w:pPr>
        <w:spacing w:line="200" w:lineRule="auto"/>
        <w:jc w:val="left"/>
        <w:rPr>
          <w:sz w:val="20"/>
          <w:szCs w:val="20"/>
        </w:rPr>
      </w:pPr>
      <w:r w:rsidDel="00000000" w:rsidR="00000000" w:rsidRPr="00000000">
        <w:rPr>
          <w:rtl w:val="0"/>
        </w:rPr>
      </w:r>
    </w:p>
    <w:p w:rsidR="00000000" w:rsidDel="00000000" w:rsidP="00000000" w:rsidRDefault="00000000" w:rsidRPr="00000000" w14:paraId="00000CF8">
      <w:pPr>
        <w:ind w:left="558" w:right="1382"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81818"/>
          <w:sz w:val="23"/>
          <w:szCs w:val="23"/>
          <w:rtl w:val="0"/>
        </w:rPr>
        <w:t xml:space="preserve">ARTÍCULO 70</w:t>
      </w:r>
      <w:r w:rsidDel="00000000" w:rsidR="00000000" w:rsidRPr="00000000">
        <w:rPr>
          <w:rFonts w:ascii="Times New Roman" w:cs="Times New Roman" w:eastAsia="Times New Roman" w:hAnsi="Times New Roman"/>
          <w:b w:val="1"/>
          <w:color w:val="393939"/>
          <w:sz w:val="23"/>
          <w:szCs w:val="23"/>
          <w:rtl w:val="0"/>
        </w:rPr>
        <w:t xml:space="preserve">.</w:t>
      </w:r>
      <w:r w:rsidDel="00000000" w:rsidR="00000000" w:rsidRPr="00000000">
        <w:rPr>
          <w:rFonts w:ascii="Times New Roman" w:cs="Times New Roman" w:eastAsia="Times New Roman" w:hAnsi="Times New Roman"/>
          <w:b w:val="1"/>
          <w:color w:val="181818"/>
          <w:sz w:val="23"/>
          <w:szCs w:val="23"/>
          <w:rtl w:val="0"/>
        </w:rPr>
        <w:t xml:space="preserve">8.- BENEFICIOS  DE CONTRAPRESTACIÓN POR ESTUDIO:</w:t>
      </w:r>
      <w:r w:rsidDel="00000000" w:rsidR="00000000" w:rsidRPr="00000000">
        <w:rPr>
          <w:rtl w:val="0"/>
        </w:rPr>
      </w:r>
    </w:p>
    <w:p w:rsidR="00000000" w:rsidDel="00000000" w:rsidP="00000000" w:rsidRDefault="00000000" w:rsidRPr="00000000" w14:paraId="00000CF9">
      <w:pPr>
        <w:spacing w:line="200" w:lineRule="auto"/>
        <w:jc w:val="left"/>
        <w:rPr>
          <w:sz w:val="20"/>
          <w:szCs w:val="20"/>
        </w:rPr>
      </w:pPr>
      <w:r w:rsidDel="00000000" w:rsidR="00000000" w:rsidRPr="00000000">
        <w:rPr>
          <w:rtl w:val="0"/>
        </w:rPr>
      </w:r>
    </w:p>
    <w:p w:rsidR="00000000" w:rsidDel="00000000" w:rsidP="00000000" w:rsidRDefault="00000000" w:rsidRPr="00000000" w14:paraId="00000CFA">
      <w:pPr>
        <w:spacing w:line="200" w:lineRule="auto"/>
        <w:jc w:val="left"/>
        <w:rPr>
          <w:sz w:val="20"/>
          <w:szCs w:val="20"/>
        </w:rPr>
      </w:pPr>
      <w:r w:rsidDel="00000000" w:rsidR="00000000" w:rsidRPr="00000000">
        <w:rPr>
          <w:rtl w:val="0"/>
        </w:rPr>
      </w:r>
    </w:p>
    <w:p w:rsidR="00000000" w:rsidDel="00000000" w:rsidP="00000000" w:rsidRDefault="00000000" w:rsidRPr="00000000" w14:paraId="00000CFB">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CFC">
      <w:pPr>
        <w:spacing w:line="378" w:lineRule="auto"/>
        <w:ind w:left="558" w:right="88" w:firstLine="7.000000000000028"/>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Se autoriza  a  la  contraprestación  de  servicios  a  los  trabajadores  de  la  Administración  Pública Provincial</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que no han completado  su escolaridad primaria </w:t>
      </w:r>
      <w:r w:rsidDel="00000000" w:rsidR="00000000" w:rsidRPr="00000000">
        <w:rPr>
          <w:rFonts w:ascii="Arial" w:cs="Arial" w:eastAsia="Arial" w:hAnsi="Arial"/>
          <w:color w:val="181818"/>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secundaria</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a cursar estudios  en las instituciones Educativas de adultos de la provincia según el siguiente detalle:</w:t>
      </w:r>
      <w:r w:rsidDel="00000000" w:rsidR="00000000" w:rsidRPr="00000000">
        <w:rPr>
          <w:rtl w:val="0"/>
        </w:rPr>
      </w:r>
    </w:p>
    <w:p w:rsidR="00000000" w:rsidDel="00000000" w:rsidP="00000000" w:rsidRDefault="00000000" w:rsidRPr="00000000" w14:paraId="00000CFD">
      <w:pPr>
        <w:spacing w:line="200" w:lineRule="auto"/>
        <w:jc w:val="left"/>
        <w:rPr>
          <w:sz w:val="20"/>
          <w:szCs w:val="20"/>
        </w:rPr>
      </w:pPr>
      <w:r w:rsidDel="00000000" w:rsidR="00000000" w:rsidRPr="00000000">
        <w:rPr>
          <w:rtl w:val="0"/>
        </w:rPr>
      </w:r>
    </w:p>
    <w:p w:rsidR="00000000" w:rsidDel="00000000" w:rsidP="00000000" w:rsidRDefault="00000000" w:rsidRPr="00000000" w14:paraId="00000CFE">
      <w:pPr>
        <w:spacing w:before="14" w:line="260" w:lineRule="auto"/>
        <w:jc w:val="left"/>
        <w:rPr>
          <w:sz w:val="26"/>
          <w:szCs w:val="26"/>
        </w:rPr>
      </w:pPr>
      <w:r w:rsidDel="00000000" w:rsidR="00000000" w:rsidRPr="00000000">
        <w:rPr>
          <w:rtl w:val="0"/>
        </w:rPr>
      </w:r>
    </w:p>
    <w:p w:rsidR="00000000" w:rsidDel="00000000" w:rsidP="00000000" w:rsidRDefault="00000000" w:rsidRPr="00000000" w14:paraId="00000CFF">
      <w:pPr>
        <w:spacing w:line="385" w:lineRule="auto"/>
        <w:ind w:left="551" w:right="102" w:firstLine="7.000000000000028"/>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70.8.1.-   Los  trabajadores   de  la   Administración   Pública   Provincial   que deseen acogerse al beneficio de la contraprestación,  deberán cumplir CINCO (5) horas diaria</w:t>
      </w:r>
      <w:r w:rsidDel="00000000" w:rsidR="00000000" w:rsidRPr="00000000">
        <w:rPr>
          <w:rFonts w:ascii="Times New Roman" w:cs="Times New Roman" w:eastAsia="Times New Roman" w:hAnsi="Times New Roman"/>
          <w:color w:val="393939"/>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en su horario </w:t>
      </w:r>
      <w:r w:rsidDel="00000000" w:rsidR="00000000" w:rsidRPr="00000000">
        <w:rPr>
          <w:rFonts w:ascii="Arial" w:cs="Arial" w:eastAsia="Arial" w:hAnsi="Arial"/>
          <w:color w:val="181818"/>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lugar  habitual  de trabajo  </w:t>
      </w:r>
      <w:r w:rsidDel="00000000" w:rsidR="00000000" w:rsidRPr="00000000">
        <w:rPr>
          <w:rFonts w:ascii="Arial" w:cs="Arial" w:eastAsia="Arial" w:hAnsi="Arial"/>
          <w:color w:val="181818"/>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se  le  considerarán  cumplidas  las  dos  horas  restantes  </w:t>
      </w:r>
      <w:r w:rsidDel="00000000" w:rsidR="00000000" w:rsidRPr="00000000">
        <w:rPr>
          <w:rFonts w:ascii="Times New Roman" w:cs="Times New Roman" w:eastAsia="Times New Roman" w:hAnsi="Times New Roman"/>
          <w:color w:val="393939"/>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i  asiste  al establecimiento educativo.</w:t>
      </w:r>
      <w:r w:rsidDel="00000000" w:rsidR="00000000" w:rsidRPr="00000000">
        <w:rPr>
          <w:rtl w:val="0"/>
        </w:rPr>
      </w:r>
    </w:p>
    <w:p w:rsidR="00000000" w:rsidDel="00000000" w:rsidP="00000000" w:rsidRDefault="00000000" w:rsidRPr="00000000" w14:paraId="00000D00">
      <w:pPr>
        <w:spacing w:line="200" w:lineRule="auto"/>
        <w:jc w:val="left"/>
        <w:rPr>
          <w:sz w:val="20"/>
          <w:szCs w:val="20"/>
        </w:rPr>
      </w:pPr>
      <w:r w:rsidDel="00000000" w:rsidR="00000000" w:rsidRPr="00000000">
        <w:rPr>
          <w:rtl w:val="0"/>
        </w:rPr>
      </w:r>
    </w:p>
    <w:p w:rsidR="00000000" w:rsidDel="00000000" w:rsidP="00000000" w:rsidRDefault="00000000" w:rsidRPr="00000000" w14:paraId="00000D01">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D02">
      <w:pPr>
        <w:spacing w:line="375" w:lineRule="auto"/>
        <w:ind w:left="558" w:right="9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70.8</w:t>
      </w:r>
      <w:r w:rsidDel="00000000" w:rsidR="00000000" w:rsidRPr="00000000">
        <w:rPr>
          <w:rFonts w:ascii="Times New Roman" w:cs="Times New Roman" w:eastAsia="Times New Roman" w:hAnsi="Times New Roman"/>
          <w:color w:val="393939"/>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2</w:t>
      </w:r>
      <w:r w:rsidDel="00000000" w:rsidR="00000000" w:rsidRPr="00000000">
        <w:rPr>
          <w:rFonts w:ascii="Times New Roman" w:cs="Times New Roman" w:eastAsia="Times New Roman" w:hAnsi="Times New Roman"/>
          <w:color w:val="393939"/>
          <w:sz w:val="23"/>
          <w:szCs w:val="23"/>
          <w:rtl w:val="0"/>
        </w:rPr>
        <w:t xml:space="preserve">.</w:t>
      </w:r>
      <w:r w:rsidDel="00000000" w:rsidR="00000000" w:rsidRPr="00000000">
        <w:rPr>
          <w:rFonts w:ascii="Times New Roman" w:cs="Times New Roman" w:eastAsia="Times New Roman" w:hAnsi="Times New Roman"/>
          <w:color w:val="181818"/>
          <w:sz w:val="23"/>
          <w:szCs w:val="23"/>
          <w:rtl w:val="0"/>
        </w:rPr>
        <w:t xml:space="preserve">- El control de asistencia será responsabilidad de la dirección del establecimiento educativo</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o del director del trabajador</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quien deberá arbitrar los medios necesarios para que dicha asistencia sea tenida en cuenta en forma diaria al ingreso </w:t>
      </w:r>
      <w:r w:rsidDel="00000000" w:rsidR="00000000" w:rsidRPr="00000000">
        <w:rPr>
          <w:rFonts w:ascii="Arial" w:cs="Arial" w:eastAsia="Arial" w:hAnsi="Arial"/>
          <w:color w:val="181818"/>
          <w:sz w:val="21"/>
          <w:szCs w:val="21"/>
          <w:rtl w:val="0"/>
        </w:rPr>
        <w:t xml:space="preserve">y </w:t>
      </w:r>
      <w:r w:rsidDel="00000000" w:rsidR="00000000" w:rsidRPr="00000000">
        <w:rPr>
          <w:rFonts w:ascii="Times New Roman" w:cs="Times New Roman" w:eastAsia="Times New Roman" w:hAnsi="Times New Roman"/>
          <w:color w:val="181818"/>
          <w:sz w:val="23"/>
          <w:szCs w:val="23"/>
          <w:rtl w:val="0"/>
        </w:rPr>
        <w:t xml:space="preserve">egreso de lo</w:t>
      </w:r>
      <w:r w:rsidDel="00000000" w:rsidR="00000000" w:rsidRPr="00000000">
        <w:rPr>
          <w:rFonts w:ascii="Times New Roman" w:cs="Times New Roman" w:eastAsia="Times New Roman" w:hAnsi="Times New Roman"/>
          <w:color w:val="393939"/>
          <w:sz w:val="23"/>
          <w:szCs w:val="23"/>
          <w:rtl w:val="0"/>
        </w:rPr>
        <w:t xml:space="preserve">s </w:t>
      </w:r>
      <w:r w:rsidDel="00000000" w:rsidR="00000000" w:rsidRPr="00000000">
        <w:rPr>
          <w:rFonts w:ascii="Times New Roman" w:cs="Times New Roman" w:eastAsia="Times New Roman" w:hAnsi="Times New Roman"/>
          <w:color w:val="181818"/>
          <w:sz w:val="23"/>
          <w:szCs w:val="23"/>
          <w:rtl w:val="0"/>
        </w:rPr>
        <w:t xml:space="preserve">alumno</w:t>
      </w:r>
      <w:r w:rsidDel="00000000" w:rsidR="00000000" w:rsidRPr="00000000">
        <w:rPr>
          <w:rFonts w:ascii="Times New Roman" w:cs="Times New Roman" w:eastAsia="Times New Roman" w:hAnsi="Times New Roman"/>
          <w:color w:val="393939"/>
          <w:sz w:val="23"/>
          <w:szCs w:val="23"/>
          <w:rtl w:val="0"/>
        </w:rPr>
        <w:t xml:space="preserve">s</w:t>
      </w:r>
      <w:r w:rsidDel="00000000" w:rsidR="00000000" w:rsidRPr="00000000">
        <w:rPr>
          <w:rFonts w:ascii="Times New Roman" w:cs="Times New Roman" w:eastAsia="Times New Roman" w:hAnsi="Times New Roman"/>
          <w:color w:val="181818"/>
          <w:sz w:val="23"/>
          <w:szCs w:val="23"/>
          <w:rtl w:val="0"/>
        </w:rPr>
        <w:t xml:space="preserve">.</w:t>
      </w:r>
      <w:r w:rsidDel="00000000" w:rsidR="00000000" w:rsidRPr="00000000">
        <w:rPr>
          <w:rtl w:val="0"/>
        </w:rPr>
      </w:r>
    </w:p>
    <w:p w:rsidR="00000000" w:rsidDel="00000000" w:rsidP="00000000" w:rsidRDefault="00000000" w:rsidRPr="00000000" w14:paraId="00000D03">
      <w:pPr>
        <w:spacing w:before="9" w:line="120" w:lineRule="auto"/>
        <w:jc w:val="left"/>
        <w:rPr>
          <w:sz w:val="13"/>
          <w:szCs w:val="13"/>
        </w:rPr>
      </w:pPr>
      <w:r w:rsidDel="00000000" w:rsidR="00000000" w:rsidRPr="00000000">
        <w:rPr>
          <w:rtl w:val="0"/>
        </w:rPr>
      </w:r>
    </w:p>
    <w:p w:rsidR="00000000" w:rsidDel="00000000" w:rsidP="00000000" w:rsidRDefault="00000000" w:rsidRPr="00000000" w14:paraId="00000D04">
      <w:pPr>
        <w:spacing w:line="200" w:lineRule="auto"/>
        <w:jc w:val="left"/>
        <w:rPr>
          <w:sz w:val="20"/>
          <w:szCs w:val="20"/>
        </w:rPr>
      </w:pPr>
      <w:r w:rsidDel="00000000" w:rsidR="00000000" w:rsidRPr="00000000">
        <w:rPr>
          <w:rtl w:val="0"/>
        </w:rPr>
      </w:r>
    </w:p>
    <w:p w:rsidR="00000000" w:rsidDel="00000000" w:rsidP="00000000" w:rsidRDefault="00000000" w:rsidRPr="00000000" w14:paraId="00000D05">
      <w:pPr>
        <w:ind w:left="551" w:right="109" w:firstLine="7.000000000000028"/>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81818"/>
          <w:sz w:val="23"/>
          <w:szCs w:val="23"/>
          <w:rtl w:val="0"/>
        </w:rPr>
        <w:t xml:space="preserve">ARTÍCULO  70.8.3.- Las planillas de asistencia deberán ser presentadas  en el lugar de </w:t>
      </w:r>
      <w:r w:rsidDel="00000000" w:rsidR="00000000" w:rsidRPr="00000000">
        <w:rPr>
          <w:rFonts w:ascii="Times New Roman" w:cs="Times New Roman" w:eastAsia="Times New Roman" w:hAnsi="Times New Roman"/>
          <w:color w:val="393939"/>
          <w:sz w:val="23"/>
          <w:szCs w:val="23"/>
          <w:rtl w:val="0"/>
        </w:rPr>
        <w:t xml:space="preserve">e</w:t>
      </w:r>
      <w:r w:rsidDel="00000000" w:rsidR="00000000" w:rsidRPr="00000000">
        <w:rPr>
          <w:rFonts w:ascii="Times New Roman" w:cs="Times New Roman" w:eastAsia="Times New Roman" w:hAnsi="Times New Roman"/>
          <w:color w:val="181818"/>
          <w:sz w:val="23"/>
          <w:szCs w:val="23"/>
          <w:rtl w:val="0"/>
        </w:rPr>
        <w:t xml:space="preserve">mpleo del trabajador</w:t>
      </w:r>
      <w:r w:rsidDel="00000000" w:rsidR="00000000" w:rsidRPr="00000000">
        <w:rPr>
          <w:rFonts w:ascii="Times New Roman" w:cs="Times New Roman" w:eastAsia="Times New Roman" w:hAnsi="Times New Roman"/>
          <w:color w:val="393939"/>
          <w:sz w:val="23"/>
          <w:szCs w:val="23"/>
          <w:rtl w:val="0"/>
        </w:rPr>
        <w:t xml:space="preserve">, </w:t>
      </w:r>
      <w:r w:rsidDel="00000000" w:rsidR="00000000" w:rsidRPr="00000000">
        <w:rPr>
          <w:rFonts w:ascii="Times New Roman" w:cs="Times New Roman" w:eastAsia="Times New Roman" w:hAnsi="Times New Roman"/>
          <w:color w:val="181818"/>
          <w:sz w:val="23"/>
          <w:szCs w:val="23"/>
          <w:rtl w:val="0"/>
        </w:rPr>
        <w:t xml:space="preserve">los días VEINTE (20) de cada mes.</w:t>
      </w:r>
      <w:r w:rsidDel="00000000" w:rsidR="00000000" w:rsidRPr="00000000">
        <w:rPr>
          <w:rtl w:val="0"/>
        </w:rPr>
      </w:r>
    </w:p>
    <w:p w:rsidR="00000000" w:rsidDel="00000000" w:rsidP="00000000" w:rsidRDefault="00000000" w:rsidRPr="00000000" w14:paraId="00000D06">
      <w:pPr>
        <w:spacing w:before="2" w:line="120" w:lineRule="auto"/>
        <w:jc w:val="left"/>
        <w:rPr>
          <w:sz w:val="13"/>
          <w:szCs w:val="13"/>
        </w:rPr>
      </w:pPr>
      <w:r w:rsidDel="00000000" w:rsidR="00000000" w:rsidRPr="00000000">
        <w:rPr>
          <w:rtl w:val="0"/>
        </w:rPr>
      </w:r>
    </w:p>
    <w:p w:rsidR="00000000" w:rsidDel="00000000" w:rsidP="00000000" w:rsidRDefault="00000000" w:rsidRPr="00000000" w14:paraId="00000D07">
      <w:pPr>
        <w:ind w:left="5149" w:right="4854" w:firstLine="0"/>
        <w:jc w:val="center"/>
        <w:rPr>
          <w:rFonts w:ascii="Times New Roman" w:cs="Times New Roman" w:eastAsia="Times New Roman" w:hAnsi="Times New Roman"/>
          <w:sz w:val="16"/>
          <w:szCs w:val="16"/>
        </w:rPr>
        <w:sectPr>
          <w:type w:val="continuous"/>
          <w:pgSz w:h="20160" w:w="12240" w:orient="portrait"/>
          <w:pgMar w:bottom="280" w:top="280" w:left="1220" w:right="780" w:header="360" w:footer="360"/>
        </w:sectPr>
      </w:pPr>
      <w:r w:rsidDel="00000000" w:rsidR="00000000" w:rsidRPr="00000000">
        <w:rPr>
          <w:rFonts w:ascii="Times New Roman" w:cs="Times New Roman" w:eastAsia="Times New Roman" w:hAnsi="Times New Roman"/>
          <w:color w:val="181818"/>
          <w:sz w:val="16"/>
          <w:szCs w:val="16"/>
          <w:rtl w:val="0"/>
        </w:rPr>
        <w:t xml:space="preserve">77</w:t>
      </w:r>
      <w:r w:rsidDel="00000000" w:rsidR="00000000" w:rsidRPr="00000000">
        <w:rPr>
          <w:rtl w:val="0"/>
        </w:rPr>
      </w:r>
    </w:p>
    <w:p w:rsidR="00000000" w:rsidDel="00000000" w:rsidP="00000000" w:rsidRDefault="00000000" w:rsidRPr="00000000" w14:paraId="00000D08">
      <w:pPr>
        <w:spacing w:line="1360" w:lineRule="auto"/>
        <w:ind w:left="746" w:right="-239" w:firstLine="0"/>
        <w:jc w:val="left"/>
        <w:rPr>
          <w:rFonts w:ascii="Arial" w:cs="Arial" w:eastAsia="Arial" w:hAnsi="Arial"/>
          <w:sz w:val="17"/>
          <w:szCs w:val="17"/>
        </w:rPr>
      </w:pPr>
      <w:r w:rsidDel="00000000" w:rsidR="00000000" w:rsidRPr="00000000">
        <w:rPr>
          <w:rFonts w:ascii="Times New Roman" w:cs="Times New Roman" w:eastAsia="Times New Roman" w:hAnsi="Times New Roman"/>
          <w:i w:val="1"/>
          <w:color w:val="535353"/>
          <w:sz w:val="240"/>
          <w:szCs w:val="240"/>
          <w:vertAlign w:val="subscript"/>
          <w:rtl w:val="0"/>
        </w:rPr>
        <w:t xml:space="preserve">r</w:t>
      </w:r>
      <w:r w:rsidDel="00000000" w:rsidR="00000000" w:rsidRPr="00000000">
        <w:rPr>
          <w:rFonts w:ascii="Malgun Gothic" w:cs="Malgun Gothic" w:eastAsia="Malgun Gothic" w:hAnsi="Malgun Gothic"/>
          <w:color w:val="666666"/>
          <w:sz w:val="28.333333333333336"/>
          <w:szCs w:val="28.333333333333336"/>
          <w:vertAlign w:val="subscript"/>
          <w:rtl w:val="0"/>
        </w:rPr>
        <w:t xml:space="preserve">� </w:t>
      </w:r>
      <w:r w:rsidDel="00000000" w:rsidR="00000000" w:rsidRPr="00000000">
        <w:rPr>
          <w:rFonts w:ascii="Times New Roman" w:cs="Times New Roman" w:eastAsia="Times New Roman" w:hAnsi="Times New Roman"/>
          <w:i w:val="1"/>
          <w:color w:val="424242"/>
          <w:sz w:val="240"/>
          <w:szCs w:val="240"/>
          <w:vertAlign w:val="subscript"/>
          <w:rtl w:val="0"/>
        </w:rPr>
        <w:t xml:space="preserve">ª</w:t>
      </w:r>
      <w:r w:rsidDel="00000000" w:rsidR="00000000" w:rsidRPr="00000000">
        <w:rPr>
          <w:rFonts w:ascii="Malgun Gothic" w:cs="Malgun Gothic" w:eastAsia="Malgun Gothic" w:hAnsi="Malgun Gothic"/>
          <w:color w:val="2b2b2b"/>
          <w:sz w:val="240"/>
          <w:szCs w:val="240"/>
          <w:vertAlign w:val="subscript"/>
          <w:rtl w:val="0"/>
        </w:rPr>
        <w:t xml:space="preserve">�</w:t>
      </w:r>
      <w:r w:rsidDel="00000000" w:rsidR="00000000" w:rsidRPr="00000000">
        <w:rPr>
          <w:rFonts w:ascii="Times New Roman" w:cs="Times New Roman" w:eastAsia="Times New Roman" w:hAnsi="Times New Roman"/>
          <w:i w:val="1"/>
          <w:color w:val="535353"/>
          <w:sz w:val="240"/>
          <w:szCs w:val="240"/>
          <w:vertAlign w:val="subscript"/>
          <w:rtl w:val="0"/>
        </w:rPr>
        <w:t xml:space="preserve">,</w:t>
      </w:r>
      <w:r w:rsidDel="00000000" w:rsidR="00000000" w:rsidRPr="00000000">
        <w:rPr>
          <w:rFonts w:ascii="Arial" w:cs="Arial" w:eastAsia="Arial" w:hAnsi="Arial"/>
          <w:b w:val="1"/>
          <w:i w:val="1"/>
          <w:color w:val="535353"/>
          <w:sz w:val="28.333333333333336"/>
          <w:szCs w:val="28.333333333333336"/>
          <w:vertAlign w:val="subscript"/>
          <w:rtl w:val="0"/>
        </w:rPr>
        <w:t xml:space="preserve">'JI</w:t>
      </w:r>
      <w:r w:rsidDel="00000000" w:rsidR="00000000" w:rsidRPr="00000000">
        <w:rPr>
          <w:rtl w:val="0"/>
        </w:rPr>
      </w:r>
    </w:p>
    <w:p w:rsidR="00000000" w:rsidDel="00000000" w:rsidP="00000000" w:rsidRDefault="00000000" w:rsidRPr="00000000" w14:paraId="00000D09">
      <w:pPr>
        <w:spacing w:before="7" w:line="140" w:lineRule="auto"/>
        <w:jc w:val="left"/>
        <w:rPr>
          <w:sz w:val="14"/>
          <w:szCs w:val="14"/>
        </w:rPr>
      </w:pPr>
      <w:r w:rsidDel="00000000" w:rsidR="00000000" w:rsidRPr="00000000">
        <w:br w:type="column"/>
      </w:r>
      <w:r w:rsidDel="00000000" w:rsidR="00000000" w:rsidRPr="00000000">
        <w:rPr>
          <w:rtl w:val="0"/>
        </w:rPr>
      </w:r>
    </w:p>
    <w:p w:rsidR="00000000" w:rsidDel="00000000" w:rsidP="00000000" w:rsidRDefault="00000000" w:rsidRPr="00000000" w14:paraId="00000D0A">
      <w:pPr>
        <w:spacing w:line="200" w:lineRule="auto"/>
        <w:jc w:val="left"/>
        <w:rPr>
          <w:sz w:val="20"/>
          <w:szCs w:val="20"/>
        </w:rPr>
      </w:pPr>
      <w:r w:rsidDel="00000000" w:rsidR="00000000" w:rsidRPr="00000000">
        <w:rPr>
          <w:rtl w:val="0"/>
        </w:rPr>
      </w:r>
    </w:p>
    <w:p w:rsidR="00000000" w:rsidDel="00000000" w:rsidP="00000000" w:rsidRDefault="00000000" w:rsidRPr="00000000" w14:paraId="00000D0B">
      <w:pPr>
        <w:ind w:left="2966" w:firstLine="0"/>
        <w:jc w:val="left"/>
        <w:rPr>
          <w:rFonts w:ascii="Arial" w:cs="Arial" w:eastAsia="Arial" w:hAnsi="Arial"/>
          <w:sz w:val="41"/>
          <w:szCs w:val="41"/>
        </w:rPr>
      </w:pPr>
      <w:r w:rsidDel="00000000" w:rsidR="00000000" w:rsidRPr="00000000">
        <w:rPr>
          <w:rFonts w:ascii="Times New Roman" w:cs="Times New Roman" w:eastAsia="Times New Roman" w:hAnsi="Times New Roman"/>
          <w:b w:val="1"/>
          <w:i w:val="1"/>
          <w:color w:val="424242"/>
          <w:sz w:val="43"/>
          <w:szCs w:val="43"/>
          <w:rtl w:val="0"/>
        </w:rPr>
        <w:t xml:space="preserve">4</w:t>
      </w:r>
      <w:r w:rsidDel="00000000" w:rsidR="00000000" w:rsidRPr="00000000">
        <w:rPr>
          <w:rFonts w:ascii="Times New Roman" w:cs="Times New Roman" w:eastAsia="Times New Roman" w:hAnsi="Times New Roman"/>
          <w:b w:val="1"/>
          <w:i w:val="1"/>
          <w:color w:val="666666"/>
          <w:sz w:val="43"/>
          <w:szCs w:val="43"/>
          <w:rtl w:val="0"/>
        </w:rPr>
        <w:t xml:space="preserve">2</w:t>
      </w:r>
      <w:r w:rsidDel="00000000" w:rsidR="00000000" w:rsidRPr="00000000">
        <w:rPr>
          <w:rFonts w:ascii="Times New Roman" w:cs="Times New Roman" w:eastAsia="Times New Roman" w:hAnsi="Times New Roman"/>
          <w:b w:val="1"/>
          <w:i w:val="1"/>
          <w:color w:val="535353"/>
          <w:sz w:val="43"/>
          <w:szCs w:val="43"/>
          <w:rtl w:val="0"/>
        </w:rPr>
        <w:t xml:space="preserve">5   </w:t>
      </w:r>
      <w:r w:rsidDel="00000000" w:rsidR="00000000" w:rsidRPr="00000000">
        <w:rPr>
          <w:rFonts w:ascii="Arial" w:cs="Arial" w:eastAsia="Arial" w:hAnsi="Arial"/>
          <w:b w:val="1"/>
          <w:color w:val="535353"/>
          <w:sz w:val="41"/>
          <w:szCs w:val="41"/>
          <w:rtl w:val="0"/>
        </w:rPr>
        <w:t xml:space="preserve">22</w:t>
      </w:r>
      <w:r w:rsidDel="00000000" w:rsidR="00000000" w:rsidRPr="00000000">
        <w:rPr>
          <w:rtl w:val="0"/>
        </w:rPr>
      </w:r>
    </w:p>
    <w:p w:rsidR="00000000" w:rsidDel="00000000" w:rsidP="00000000" w:rsidRDefault="00000000" w:rsidRPr="00000000" w14:paraId="00000D0C">
      <w:pPr>
        <w:spacing w:before="89" w:lineRule="auto"/>
        <w:jc w:val="left"/>
        <w:rPr>
          <w:rFonts w:ascii="Arial" w:cs="Arial" w:eastAsia="Arial" w:hAnsi="Arial"/>
          <w:sz w:val="12"/>
          <w:szCs w:val="12"/>
        </w:rPr>
        <w:sectPr>
          <w:footerReference r:id="rId292" w:type="default"/>
          <w:type w:val="nextPage"/>
          <w:pgSz w:h="20160" w:w="12240" w:orient="portrait"/>
          <w:pgMar w:bottom="280" w:top="0" w:left="1580" w:right="780" w:header="0" w:footer="1333"/>
          <w:pgNumType w:start="78"/>
          <w:cols w:equalWidth="0" w:num="2">
            <w:col w:space="3362" w:w="3259"/>
            <w:col w:space="0" w:w="3259"/>
          </w:cols>
        </w:sectPr>
      </w:pPr>
      <w:r w:rsidDel="00000000" w:rsidR="00000000" w:rsidRPr="00000000">
        <w:rPr>
          <w:rFonts w:ascii="Arial" w:cs="Arial" w:eastAsia="Arial" w:hAnsi="Arial"/>
          <w:b w:val="1"/>
          <w:color w:val="2b2b2b"/>
          <w:sz w:val="12"/>
          <w:szCs w:val="12"/>
          <w:rtl w:val="0"/>
        </w:rPr>
        <w:t xml:space="preserve">"</w:t>
      </w:r>
      <w:r w:rsidDel="00000000" w:rsidR="00000000" w:rsidRPr="00000000">
        <w:rPr>
          <w:rFonts w:ascii="Arial" w:cs="Arial" w:eastAsia="Arial" w:hAnsi="Arial"/>
          <w:b w:val="1"/>
          <w:color w:val="161616"/>
          <w:sz w:val="12"/>
          <w:szCs w:val="12"/>
          <w:rtl w:val="0"/>
        </w:rPr>
        <w:t xml:space="preserve">2022-40</w:t>
      </w:r>
      <w:r w:rsidDel="00000000" w:rsidR="00000000" w:rsidRPr="00000000">
        <w:rPr>
          <w:rFonts w:ascii="Arial" w:cs="Arial" w:eastAsia="Arial" w:hAnsi="Arial"/>
          <w:b w:val="1"/>
          <w:color w:val="2b2b2b"/>
          <w:sz w:val="12"/>
          <w:szCs w:val="12"/>
          <w:rtl w:val="0"/>
        </w:rPr>
        <w:t xml:space="preserve">2 </w:t>
      </w:r>
      <w:r w:rsidDel="00000000" w:rsidR="00000000" w:rsidRPr="00000000">
        <w:rPr>
          <w:rFonts w:ascii="Arial" w:cs="Arial" w:eastAsia="Arial" w:hAnsi="Arial"/>
          <w:b w:val="1"/>
          <w:color w:val="161616"/>
          <w:sz w:val="12"/>
          <w:szCs w:val="12"/>
          <w:rtl w:val="0"/>
        </w:rPr>
        <w:t xml:space="preserve">AN</w:t>
      </w:r>
      <w:r w:rsidDel="00000000" w:rsidR="00000000" w:rsidRPr="00000000">
        <w:rPr>
          <w:rFonts w:ascii="Arial" w:cs="Arial" w:eastAsia="Arial" w:hAnsi="Arial"/>
          <w:b w:val="1"/>
          <w:color w:val="2b2b2b"/>
          <w:sz w:val="12"/>
          <w:szCs w:val="12"/>
          <w:rtl w:val="0"/>
        </w:rPr>
        <w:t xml:space="preserve">I</w:t>
      </w:r>
      <w:r w:rsidDel="00000000" w:rsidR="00000000" w:rsidRPr="00000000">
        <w:rPr>
          <w:rFonts w:ascii="Arial" w:cs="Arial" w:eastAsia="Arial" w:hAnsi="Arial"/>
          <w:b w:val="1"/>
          <w:color w:val="161616"/>
          <w:sz w:val="12"/>
          <w:szCs w:val="12"/>
          <w:rtl w:val="0"/>
        </w:rPr>
        <w:t xml:space="preserve">VERSARIO  DE LA GESTA HE</w:t>
      </w:r>
      <w:r w:rsidDel="00000000" w:rsidR="00000000" w:rsidRPr="00000000">
        <w:rPr>
          <w:rFonts w:ascii="Arial" w:cs="Arial" w:eastAsia="Arial" w:hAnsi="Arial"/>
          <w:b w:val="1"/>
          <w:color w:val="2b2b2b"/>
          <w:sz w:val="12"/>
          <w:szCs w:val="12"/>
          <w:rtl w:val="0"/>
        </w:rPr>
        <w:t xml:space="preserve">R</w:t>
      </w:r>
      <w:r w:rsidDel="00000000" w:rsidR="00000000" w:rsidRPr="00000000">
        <w:rPr>
          <w:rFonts w:ascii="Arial" w:cs="Arial" w:eastAsia="Arial" w:hAnsi="Arial"/>
          <w:b w:val="1"/>
          <w:color w:val="161616"/>
          <w:sz w:val="12"/>
          <w:szCs w:val="12"/>
          <w:rtl w:val="0"/>
        </w:rPr>
        <w:t xml:space="preserve">O</w:t>
      </w:r>
      <w:r w:rsidDel="00000000" w:rsidR="00000000" w:rsidRPr="00000000">
        <w:rPr>
          <w:rFonts w:ascii="Arial" w:cs="Arial" w:eastAsia="Arial" w:hAnsi="Arial"/>
          <w:b w:val="1"/>
          <w:color w:val="2b2b2b"/>
          <w:sz w:val="12"/>
          <w:szCs w:val="12"/>
          <w:rtl w:val="0"/>
        </w:rPr>
        <w:t xml:space="preserve">I</w:t>
      </w:r>
      <w:r w:rsidDel="00000000" w:rsidR="00000000" w:rsidRPr="00000000">
        <w:rPr>
          <w:rFonts w:ascii="Arial" w:cs="Arial" w:eastAsia="Arial" w:hAnsi="Arial"/>
          <w:b w:val="1"/>
          <w:color w:val="161616"/>
          <w:sz w:val="12"/>
          <w:szCs w:val="12"/>
          <w:rtl w:val="0"/>
        </w:rPr>
        <w:t xml:space="preserve">CA  DE MALV</w:t>
      </w:r>
      <w:r w:rsidDel="00000000" w:rsidR="00000000" w:rsidRPr="00000000">
        <w:rPr>
          <w:rFonts w:ascii="Arial" w:cs="Arial" w:eastAsia="Arial" w:hAnsi="Arial"/>
          <w:b w:val="1"/>
          <w:color w:val="2b2b2b"/>
          <w:sz w:val="12"/>
          <w:szCs w:val="12"/>
          <w:rtl w:val="0"/>
        </w:rPr>
        <w:t xml:space="preserve">I</w:t>
      </w:r>
      <w:r w:rsidDel="00000000" w:rsidR="00000000" w:rsidRPr="00000000">
        <w:rPr>
          <w:rFonts w:ascii="Arial" w:cs="Arial" w:eastAsia="Arial" w:hAnsi="Arial"/>
          <w:b w:val="1"/>
          <w:color w:val="161616"/>
          <w:sz w:val="12"/>
          <w:szCs w:val="12"/>
          <w:rtl w:val="0"/>
        </w:rPr>
        <w:t xml:space="preserve">NA</w:t>
      </w:r>
      <w:r w:rsidDel="00000000" w:rsidR="00000000" w:rsidRPr="00000000">
        <w:rPr>
          <w:rFonts w:ascii="Arial" w:cs="Arial" w:eastAsia="Arial" w:hAnsi="Arial"/>
          <w:b w:val="1"/>
          <w:color w:val="2b2b2b"/>
          <w:sz w:val="12"/>
          <w:szCs w:val="12"/>
          <w:rtl w:val="0"/>
        </w:rPr>
        <w:t xml:space="preserve">S</w:t>
      </w:r>
      <w:r w:rsidDel="00000000" w:rsidR="00000000" w:rsidRPr="00000000">
        <w:rPr>
          <w:rFonts w:ascii="Arial" w:cs="Arial" w:eastAsia="Arial" w:hAnsi="Arial"/>
          <w:b w:val="1"/>
          <w:color w:val="161616"/>
          <w:sz w:val="12"/>
          <w:szCs w:val="12"/>
          <w:rtl w:val="0"/>
        </w:rPr>
        <w:t xml:space="preserve">"</w:t>
      </w:r>
      <w:r w:rsidDel="00000000" w:rsidR="00000000" w:rsidRPr="00000000">
        <w:rPr>
          <w:rtl w:val="0"/>
        </w:rPr>
      </w:r>
    </w:p>
    <w:p w:rsidR="00000000" w:rsidDel="00000000" w:rsidP="00000000" w:rsidRDefault="00000000" w:rsidRPr="00000000" w14:paraId="00000D0D">
      <w:pPr>
        <w:spacing w:line="280" w:lineRule="auto"/>
        <w:ind w:left="1026" w:firstLine="0"/>
        <w:jc w:val="left"/>
        <w:rPr>
          <w:rFonts w:ascii="Malgun Gothic" w:cs="Malgun Gothic" w:eastAsia="Malgun Gothic" w:hAnsi="Malgun Gothic"/>
          <w:sz w:val="20"/>
          <w:szCs w:val="20"/>
        </w:rPr>
      </w:pPr>
      <w:r w:rsidDel="00000000" w:rsidR="00000000" w:rsidRPr="00000000">
        <w:rPr>
          <w:rFonts w:ascii="Times New Roman" w:cs="Times New Roman" w:eastAsia="Times New Roman" w:hAnsi="Times New Roman"/>
          <w:color w:val="535353"/>
          <w:sz w:val="28.333333333333336"/>
          <w:szCs w:val="28.333333333333336"/>
          <w:vertAlign w:val="superscript"/>
          <w:rtl w:val="0"/>
        </w:rPr>
        <w:t xml:space="preserve">-..;::   </w:t>
      </w:r>
      <w:r w:rsidDel="00000000" w:rsidR="00000000" w:rsidRPr="00000000">
        <w:rPr>
          <w:rFonts w:ascii="Times New Roman" w:cs="Times New Roman" w:eastAsia="Times New Roman" w:hAnsi="Times New Roman"/>
          <w:color w:val="666666"/>
          <w:sz w:val="41.66666666666667"/>
          <w:szCs w:val="41.66666666666667"/>
          <w:vertAlign w:val="subscript"/>
          <w:rtl w:val="0"/>
        </w:rPr>
        <w:t xml:space="preserve">••  </w:t>
      </w:r>
      <w:r w:rsidDel="00000000" w:rsidR="00000000" w:rsidRPr="00000000">
        <w:rPr>
          <w:rFonts w:ascii="Malgun Gothic" w:cs="Malgun Gothic" w:eastAsia="Malgun Gothic" w:hAnsi="Malgun Gothic"/>
          <w:color w:val="535353"/>
          <w:sz w:val="33.333333333333336"/>
          <w:szCs w:val="33.333333333333336"/>
          <w:vertAlign w:val="superscript"/>
          <w:rtl w:val="0"/>
        </w:rPr>
        <w:t xml:space="preserve">�</w:t>
      </w:r>
      <w:r w:rsidDel="00000000" w:rsidR="00000000" w:rsidRPr="00000000">
        <w:rPr>
          <w:rtl w:val="0"/>
        </w:rPr>
      </w:r>
    </w:p>
    <w:p w:rsidR="00000000" w:rsidDel="00000000" w:rsidP="00000000" w:rsidRDefault="00000000" w:rsidRPr="00000000" w14:paraId="00000D0E">
      <w:pPr>
        <w:spacing w:line="200" w:lineRule="auto"/>
        <w:ind w:left="286" w:right="7307"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i w:val="1"/>
          <w:color w:val="666666"/>
          <w:sz w:val="15"/>
          <w:szCs w:val="15"/>
          <w:vertAlign w:val="baseline"/>
          <w:rtl w:val="0"/>
        </w:rPr>
        <w:t xml:space="preserve">ff!J5)</w:t>
      </w:r>
      <w:r w:rsidDel="00000000" w:rsidR="00000000" w:rsidRPr="00000000">
        <w:rPr>
          <w:rFonts w:ascii="Times New Roman" w:cs="Times New Roman" w:eastAsia="Times New Roman" w:hAnsi="Times New Roman"/>
          <w:b w:val="1"/>
          <w:i w:val="1"/>
          <w:color w:val="535353"/>
          <w:sz w:val="15"/>
          <w:szCs w:val="15"/>
          <w:vertAlign w:val="baseline"/>
          <w:rtl w:val="0"/>
        </w:rPr>
        <w:t xml:space="preserve">,,</w:t>
      </w:r>
      <w:r w:rsidDel="00000000" w:rsidR="00000000" w:rsidRPr="00000000">
        <w:rPr>
          <w:rFonts w:ascii="Times New Roman" w:cs="Times New Roman" w:eastAsia="Times New Roman" w:hAnsi="Times New Roman"/>
          <w:b w:val="1"/>
          <w:i w:val="1"/>
          <w:color w:val="424242"/>
          <w:sz w:val="15"/>
          <w:szCs w:val="15"/>
          <w:vertAlign w:val="baseline"/>
          <w:rtl w:val="0"/>
        </w:rPr>
        <w:t xml:space="preserve">,</w:t>
      </w:r>
      <w:r w:rsidDel="00000000" w:rsidR="00000000" w:rsidRPr="00000000">
        <w:rPr>
          <w:rFonts w:ascii="Times New Roman" w:cs="Times New Roman" w:eastAsia="Times New Roman" w:hAnsi="Times New Roman"/>
          <w:b w:val="1"/>
          <w:i w:val="1"/>
          <w:color w:val="2b2b2b"/>
          <w:sz w:val="15"/>
          <w:szCs w:val="15"/>
          <w:vertAlign w:val="baseline"/>
          <w:rtl w:val="0"/>
        </w:rPr>
        <w:t xml:space="preserve">,</w:t>
      </w:r>
      <w:r w:rsidDel="00000000" w:rsidR="00000000" w:rsidRPr="00000000">
        <w:rPr>
          <w:rFonts w:ascii="Times New Roman" w:cs="Times New Roman" w:eastAsia="Times New Roman" w:hAnsi="Times New Roman"/>
          <w:b w:val="1"/>
          <w:i w:val="1"/>
          <w:color w:val="424242"/>
          <w:sz w:val="15"/>
          <w:szCs w:val="15"/>
          <w:vertAlign w:val="baseline"/>
          <w:rtl w:val="0"/>
        </w:rPr>
        <w:t xml:space="preserve">/</w:t>
      </w:r>
      <w:r w:rsidDel="00000000" w:rsidR="00000000" w:rsidRPr="00000000">
        <w:rPr>
          <w:rFonts w:ascii="Times New Roman" w:cs="Times New Roman" w:eastAsia="Times New Roman" w:hAnsi="Times New Roman"/>
          <w:b w:val="1"/>
          <w:i w:val="1"/>
          <w:color w:val="2b2b2b"/>
          <w:sz w:val="15"/>
          <w:szCs w:val="15"/>
          <w:vertAlign w:val="baseline"/>
          <w:rtl w:val="0"/>
        </w:rPr>
        <w:t xml:space="preserve">J,</w:t>
      </w:r>
      <w:r w:rsidDel="00000000" w:rsidR="00000000" w:rsidRPr="00000000">
        <w:rPr>
          <w:rFonts w:ascii="Times New Roman" w:cs="Times New Roman" w:eastAsia="Times New Roman" w:hAnsi="Times New Roman"/>
          <w:b w:val="1"/>
          <w:i w:val="1"/>
          <w:color w:val="535353"/>
          <w:sz w:val="15"/>
          <w:szCs w:val="15"/>
          <w:vertAlign w:val="baseline"/>
          <w:rtl w:val="0"/>
        </w:rPr>
        <w:t xml:space="preserve">d</w:t>
      </w:r>
      <w:r w:rsidDel="00000000" w:rsidR="00000000" w:rsidRPr="00000000">
        <w:rPr>
          <w:rFonts w:ascii="Times New Roman" w:cs="Times New Roman" w:eastAsia="Times New Roman" w:hAnsi="Times New Roman"/>
          <w:b w:val="1"/>
          <w:i w:val="1"/>
          <w:color w:val="424242"/>
          <w:sz w:val="15"/>
          <w:szCs w:val="15"/>
          <w:vertAlign w:val="baseline"/>
          <w:rtl w:val="0"/>
        </w:rPr>
        <w:t xml:space="preserve">a  t</w:t>
      </w:r>
      <w:r w:rsidDel="00000000" w:rsidR="00000000" w:rsidRPr="00000000">
        <w:rPr>
          <w:rFonts w:ascii="Times New Roman" w:cs="Times New Roman" w:eastAsia="Times New Roman" w:hAnsi="Times New Roman"/>
          <w:b w:val="1"/>
          <w:i w:val="1"/>
          <w:color w:val="2b2b2b"/>
          <w:sz w:val="15"/>
          <w:szCs w:val="15"/>
          <w:vertAlign w:val="baseline"/>
          <w:rtl w:val="0"/>
        </w:rPr>
        <w:t xml:space="preserve">l</w:t>
      </w:r>
      <w:r w:rsidDel="00000000" w:rsidR="00000000" w:rsidRPr="00000000">
        <w:rPr>
          <w:rFonts w:ascii="Times New Roman" w:cs="Times New Roman" w:eastAsia="Times New Roman" w:hAnsi="Times New Roman"/>
          <w:b w:val="1"/>
          <w:i w:val="1"/>
          <w:color w:val="666666"/>
          <w:sz w:val="15"/>
          <w:szCs w:val="15"/>
          <w:vertAlign w:val="baseline"/>
          <w:rtl w:val="0"/>
        </w:rPr>
        <w:t xml:space="preserve">e  </w:t>
      </w:r>
      <w:r w:rsidDel="00000000" w:rsidR="00000000" w:rsidRPr="00000000">
        <w:rPr>
          <w:rFonts w:ascii="Times New Roman" w:cs="Times New Roman" w:eastAsia="Times New Roman" w:hAnsi="Times New Roman"/>
          <w:b w:val="1"/>
          <w:i w:val="1"/>
          <w:color w:val="666666"/>
          <w:sz w:val="18"/>
          <w:szCs w:val="18"/>
          <w:vertAlign w:val="baseline"/>
          <w:rtl w:val="0"/>
        </w:rPr>
        <w:t xml:space="preserve">'lYi:</w:t>
      </w:r>
      <w:r w:rsidDel="00000000" w:rsidR="00000000" w:rsidRPr="00000000">
        <w:rPr>
          <w:rFonts w:ascii="Times New Roman" w:cs="Times New Roman" w:eastAsia="Times New Roman" w:hAnsi="Times New Roman"/>
          <w:b w:val="1"/>
          <w:i w:val="1"/>
          <w:color w:val="2b2b2b"/>
          <w:sz w:val="18"/>
          <w:szCs w:val="18"/>
          <w:vertAlign w:val="baseline"/>
          <w:rtl w:val="0"/>
        </w:rPr>
        <w:t xml:space="preserve">,r</w:t>
      </w:r>
      <w:r w:rsidDel="00000000" w:rsidR="00000000" w:rsidRPr="00000000">
        <w:rPr>
          <w:rFonts w:ascii="Times New Roman" w:cs="Times New Roman" w:eastAsia="Times New Roman" w:hAnsi="Times New Roman"/>
          <w:b w:val="1"/>
          <w:i w:val="1"/>
          <w:color w:val="535353"/>
          <w:sz w:val="18"/>
          <w:szCs w:val="18"/>
          <w:vertAlign w:val="baseline"/>
          <w:rtl w:val="0"/>
        </w:rPr>
        <w:t xml:space="preserve">(</w:t>
      </w:r>
      <w:r w:rsidDel="00000000" w:rsidR="00000000" w:rsidRPr="00000000">
        <w:rPr>
          <w:rFonts w:ascii="Times New Roman" w:cs="Times New Roman" w:eastAsia="Times New Roman" w:hAnsi="Times New Roman"/>
          <w:b w:val="1"/>
          <w:i w:val="1"/>
          <w:color w:val="424242"/>
          <w:sz w:val="18"/>
          <w:szCs w:val="18"/>
          <w:vertAlign w:val="baseline"/>
          <w:rtl w:val="0"/>
        </w:rPr>
        <w:t xml:space="preserve">I </w:t>
      </w:r>
      <w:r w:rsidDel="00000000" w:rsidR="00000000" w:rsidRPr="00000000">
        <w:rPr>
          <w:rFonts w:ascii="Times New Roman" w:cs="Times New Roman" w:eastAsia="Times New Roman" w:hAnsi="Times New Roman"/>
          <w:b w:val="1"/>
          <w:i w:val="1"/>
          <w:color w:val="424242"/>
          <w:sz w:val="15"/>
          <w:szCs w:val="15"/>
          <w:vertAlign w:val="baseline"/>
          <w:rtl w:val="0"/>
        </w:rPr>
        <w:t xml:space="preserve">rl</w:t>
      </w:r>
      <w:r w:rsidDel="00000000" w:rsidR="00000000" w:rsidRPr="00000000">
        <w:rPr>
          <w:rFonts w:ascii="Times New Roman" w:cs="Times New Roman" w:eastAsia="Times New Roman" w:hAnsi="Times New Roman"/>
          <w:b w:val="1"/>
          <w:i w:val="1"/>
          <w:color w:val="666666"/>
          <w:sz w:val="15"/>
          <w:szCs w:val="15"/>
          <w:vertAlign w:val="baseline"/>
          <w:rtl w:val="0"/>
        </w:rPr>
        <w:t xml:space="preserve">e</w:t>
      </w:r>
      <w:r w:rsidDel="00000000" w:rsidR="00000000" w:rsidRPr="00000000">
        <w:rPr>
          <w:rFonts w:ascii="Times New Roman" w:cs="Times New Roman" w:eastAsia="Times New Roman" w:hAnsi="Times New Roman"/>
          <w:b w:val="1"/>
          <w:i w:val="1"/>
          <w:color w:val="2b2b2b"/>
          <w:sz w:val="15"/>
          <w:szCs w:val="15"/>
          <w:vertAlign w:val="baseline"/>
          <w:rtl w:val="0"/>
        </w:rPr>
        <w:t xml:space="preserve">l </w:t>
      </w:r>
      <w:r w:rsidDel="00000000" w:rsidR="00000000" w:rsidRPr="00000000">
        <w:rPr>
          <w:rFonts w:ascii="Times New Roman" w:cs="Times New Roman" w:eastAsia="Times New Roman" w:hAnsi="Times New Roman"/>
          <w:i w:val="1"/>
          <w:color w:val="666666"/>
          <w:sz w:val="19"/>
          <w:szCs w:val="19"/>
          <w:vertAlign w:val="baseline"/>
          <w:rtl w:val="0"/>
        </w:rPr>
        <w:t xml:space="preserve">.</w:t>
      </w:r>
      <w:r w:rsidDel="00000000" w:rsidR="00000000" w:rsidRPr="00000000">
        <w:rPr>
          <w:rFonts w:ascii="Malgun Gothic" w:cs="Malgun Gothic" w:eastAsia="Malgun Gothic" w:hAnsi="Malgun Gothic"/>
          <w:color w:val="666666"/>
          <w:sz w:val="19"/>
          <w:szCs w:val="19"/>
          <w:vertAlign w:val="baseline"/>
          <w:rtl w:val="0"/>
        </w:rPr>
        <w:t xml:space="preserve">�</w:t>
      </w:r>
      <w:r w:rsidDel="00000000" w:rsidR="00000000" w:rsidRPr="00000000">
        <w:rPr>
          <w:rFonts w:ascii="Times New Roman" w:cs="Times New Roman" w:eastAsia="Times New Roman" w:hAnsi="Times New Roman"/>
          <w:i w:val="1"/>
          <w:color w:val="535353"/>
          <w:sz w:val="19"/>
          <w:szCs w:val="19"/>
          <w:vertAlign w:val="baseline"/>
          <w:rtl w:val="0"/>
        </w:rPr>
        <w:t xml:space="preserve">#</w:t>
      </w:r>
      <w:r w:rsidDel="00000000" w:rsidR="00000000" w:rsidRPr="00000000">
        <w:rPr>
          <w:rFonts w:ascii="Times New Roman" w:cs="Times New Roman" w:eastAsia="Times New Roman" w:hAnsi="Times New Roman"/>
          <w:i w:val="1"/>
          <w:color w:val="424242"/>
          <w:sz w:val="19"/>
          <w:szCs w:val="19"/>
          <w:vertAlign w:val="baseline"/>
          <w:rtl w:val="0"/>
        </w:rPr>
        <w:t xml:space="preserve">"</w:t>
      </w:r>
      <w:r w:rsidDel="00000000" w:rsidR="00000000" w:rsidRPr="00000000">
        <w:rPr>
          <w:rFonts w:ascii="Times New Roman" w:cs="Times New Roman" w:eastAsia="Times New Roman" w:hAnsi="Times New Roman"/>
          <w:i w:val="1"/>
          <w:color w:val="2b2b2b"/>
          <w:sz w:val="19"/>
          <w:szCs w:val="19"/>
          <w:vertAlign w:val="baseline"/>
          <w:rtl w:val="0"/>
        </w:rPr>
        <w:t xml:space="preserve">·</w:t>
      </w:r>
      <w:r w:rsidDel="00000000" w:rsidR="00000000" w:rsidRPr="00000000">
        <w:rPr>
          <w:rtl w:val="0"/>
        </w:rPr>
      </w:r>
    </w:p>
    <w:p w:rsidR="00000000" w:rsidDel="00000000" w:rsidP="00000000" w:rsidRDefault="00000000" w:rsidRPr="00000000" w14:paraId="00000D0F">
      <w:pPr>
        <w:spacing w:before="82" w:lineRule="auto"/>
        <w:ind w:left="74" w:right="7066" w:firstLine="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i w:val="1"/>
          <w:color w:val="666666"/>
          <w:sz w:val="14"/>
          <w:szCs w:val="14"/>
          <w:rtl w:val="0"/>
        </w:rPr>
        <w:t xml:space="preserve">%</w:t>
      </w:r>
      <w:r w:rsidDel="00000000" w:rsidR="00000000" w:rsidRPr="00000000">
        <w:rPr>
          <w:rFonts w:ascii="Times New Roman" w:cs="Times New Roman" w:eastAsia="Times New Roman" w:hAnsi="Times New Roman"/>
          <w:b w:val="1"/>
          <w:i w:val="1"/>
          <w:color w:val="161616"/>
          <w:sz w:val="14"/>
          <w:szCs w:val="14"/>
          <w:rtl w:val="0"/>
        </w:rPr>
        <w:t xml:space="preserve">t</w:t>
      </w:r>
      <w:r w:rsidDel="00000000" w:rsidR="00000000" w:rsidRPr="00000000">
        <w:rPr>
          <w:rFonts w:ascii="Times New Roman" w:cs="Times New Roman" w:eastAsia="Times New Roman" w:hAnsi="Times New Roman"/>
          <w:b w:val="1"/>
          <w:i w:val="1"/>
          <w:color w:val="535353"/>
          <w:sz w:val="14"/>
          <w:szCs w:val="14"/>
          <w:rtl w:val="0"/>
        </w:rPr>
        <w:t xml:space="preserve">(</w:t>
      </w:r>
      <w:r w:rsidDel="00000000" w:rsidR="00000000" w:rsidRPr="00000000">
        <w:rPr>
          <w:rFonts w:ascii="Times New Roman" w:cs="Times New Roman" w:eastAsia="Times New Roman" w:hAnsi="Times New Roman"/>
          <w:b w:val="1"/>
          <w:i w:val="1"/>
          <w:color w:val="424242"/>
          <w:sz w:val="14"/>
          <w:szCs w:val="14"/>
          <w:rtl w:val="0"/>
        </w:rPr>
        <w:t xml:space="preserve">Ír</w:t>
      </w:r>
      <w:r w:rsidDel="00000000" w:rsidR="00000000" w:rsidRPr="00000000">
        <w:rPr>
          <w:rFonts w:ascii="Times New Roman" w:cs="Times New Roman" w:eastAsia="Times New Roman" w:hAnsi="Times New Roman"/>
          <w:b w:val="1"/>
          <w:i w:val="1"/>
          <w:color w:val="2b2b2b"/>
          <w:sz w:val="14"/>
          <w:szCs w:val="14"/>
          <w:rtl w:val="0"/>
        </w:rPr>
        <w:t xml:space="preserve">t</w:t>
      </w:r>
      <w:r w:rsidDel="00000000" w:rsidR="00000000" w:rsidRPr="00000000">
        <w:rPr>
          <w:rFonts w:ascii="Times New Roman" w:cs="Times New Roman" w:eastAsia="Times New Roman" w:hAnsi="Times New Roman"/>
          <w:b w:val="1"/>
          <w:i w:val="1"/>
          <w:color w:val="424242"/>
          <w:sz w:val="14"/>
          <w:szCs w:val="14"/>
          <w:rtl w:val="0"/>
        </w:rPr>
        <w:t xml:space="preserve">i(/(</w:t>
      </w:r>
      <w:r w:rsidDel="00000000" w:rsidR="00000000" w:rsidRPr="00000000">
        <w:rPr>
          <w:rFonts w:ascii="Times New Roman" w:cs="Times New Roman" w:eastAsia="Times New Roman" w:hAnsi="Times New Roman"/>
          <w:b w:val="1"/>
          <w:i w:val="1"/>
          <w:color w:val="2b2b2b"/>
          <w:sz w:val="14"/>
          <w:szCs w:val="14"/>
          <w:rtl w:val="0"/>
        </w:rPr>
        <w:t xml:space="preserve">{  </w:t>
      </w:r>
      <w:r w:rsidDel="00000000" w:rsidR="00000000" w:rsidRPr="00000000">
        <w:rPr>
          <w:rFonts w:ascii="Times New Roman" w:cs="Times New Roman" w:eastAsia="Times New Roman" w:hAnsi="Times New Roman"/>
          <w:b w:val="1"/>
          <w:i w:val="1"/>
          <w:color w:val="787878"/>
          <w:sz w:val="14"/>
          <w:szCs w:val="14"/>
          <w:rtl w:val="0"/>
        </w:rPr>
        <w:t xml:space="preserve">e </w:t>
      </w:r>
      <w:r w:rsidDel="00000000" w:rsidR="00000000" w:rsidRPr="00000000">
        <w:rPr>
          <w:rFonts w:ascii="Times New Roman" w:cs="Times New Roman" w:eastAsia="Times New Roman" w:hAnsi="Times New Roman"/>
          <w:b w:val="1"/>
          <w:i w:val="1"/>
          <w:color w:val="535353"/>
          <w:sz w:val="14"/>
          <w:szCs w:val="14"/>
          <w:rtl w:val="0"/>
        </w:rPr>
        <w:t xml:space="preserve">f¡</w:t>
      </w:r>
      <w:r w:rsidDel="00000000" w:rsidR="00000000" w:rsidRPr="00000000">
        <w:rPr>
          <w:rFonts w:ascii="Times New Roman" w:cs="Times New Roman" w:eastAsia="Times New Roman" w:hAnsi="Times New Roman"/>
          <w:b w:val="1"/>
          <w:i w:val="1"/>
          <w:color w:val="2b2b2b"/>
          <w:sz w:val="14"/>
          <w:szCs w:val="14"/>
          <w:rtl w:val="0"/>
        </w:rPr>
        <w:t xml:space="preserve">/</w:t>
      </w:r>
      <w:r w:rsidDel="00000000" w:rsidR="00000000" w:rsidRPr="00000000">
        <w:rPr>
          <w:rFonts w:ascii="Times New Roman" w:cs="Times New Roman" w:eastAsia="Times New Roman" w:hAnsi="Times New Roman"/>
          <w:b w:val="1"/>
          <w:i w:val="1"/>
          <w:color w:val="424242"/>
          <w:sz w:val="14"/>
          <w:szCs w:val="14"/>
          <w:rtl w:val="0"/>
        </w:rPr>
        <w:t xml:space="preserve">a</w:t>
      </w:r>
      <w:r w:rsidDel="00000000" w:rsidR="00000000" w:rsidRPr="00000000">
        <w:rPr>
          <w:rFonts w:ascii="Times New Roman" w:cs="Times New Roman" w:eastAsia="Times New Roman" w:hAnsi="Times New Roman"/>
          <w:b w:val="1"/>
          <w:i w:val="1"/>
          <w:color w:val="535353"/>
          <w:sz w:val="14"/>
          <w:szCs w:val="14"/>
          <w:rtl w:val="0"/>
        </w:rPr>
        <w:t xml:space="preserve">¿ </w:t>
      </w:r>
      <w:r w:rsidDel="00000000" w:rsidR="00000000" w:rsidRPr="00000000">
        <w:rPr>
          <w:rFonts w:ascii="Times New Roman" w:cs="Times New Roman" w:eastAsia="Times New Roman" w:hAnsi="Times New Roman"/>
          <w:b w:val="1"/>
          <w:i w:val="1"/>
          <w:color w:val="424242"/>
          <w:sz w:val="14"/>
          <w:szCs w:val="14"/>
          <w:rtl w:val="0"/>
        </w:rPr>
        <w:t xml:space="preserve">r</w:t>
      </w:r>
      <w:r w:rsidDel="00000000" w:rsidR="00000000" w:rsidRPr="00000000">
        <w:rPr>
          <w:rFonts w:ascii="Times New Roman" w:cs="Times New Roman" w:eastAsia="Times New Roman" w:hAnsi="Times New Roman"/>
          <w:b w:val="1"/>
          <w:i w:val="1"/>
          <w:color w:val="2b2b2b"/>
          <w:sz w:val="14"/>
          <w:szCs w:val="14"/>
          <w:rtl w:val="0"/>
        </w:rPr>
        <w:t xml:space="preserve">i</w:t>
      </w:r>
      <w:r w:rsidDel="00000000" w:rsidR="00000000" w:rsidRPr="00000000">
        <w:rPr>
          <w:rFonts w:ascii="Times New Roman" w:cs="Times New Roman" w:eastAsia="Times New Roman" w:hAnsi="Times New Roman"/>
          <w:b w:val="1"/>
          <w:i w:val="1"/>
          <w:color w:val="535353"/>
          <w:sz w:val="14"/>
          <w:szCs w:val="14"/>
          <w:rtl w:val="0"/>
        </w:rPr>
        <w:t xml:space="preserve">e</w:t>
      </w:r>
      <w:r w:rsidDel="00000000" w:rsidR="00000000" w:rsidRPr="00000000">
        <w:rPr>
          <w:rFonts w:ascii="Times New Roman" w:cs="Times New Roman" w:eastAsia="Times New Roman" w:hAnsi="Times New Roman"/>
          <w:b w:val="1"/>
          <w:i w:val="1"/>
          <w:color w:val="2b2b2b"/>
          <w:sz w:val="14"/>
          <w:szCs w:val="14"/>
          <w:rtl w:val="0"/>
        </w:rPr>
        <w:t xml:space="preserve">l </w:t>
      </w:r>
      <w:r w:rsidDel="00000000" w:rsidR="00000000" w:rsidRPr="00000000">
        <w:rPr>
          <w:rFonts w:ascii="Times New Roman" w:cs="Times New Roman" w:eastAsia="Times New Roman" w:hAnsi="Times New Roman"/>
          <w:b w:val="1"/>
          <w:i w:val="1"/>
          <w:color w:val="666666"/>
          <w:sz w:val="12"/>
          <w:szCs w:val="12"/>
          <w:rtl w:val="0"/>
        </w:rPr>
        <w:t xml:space="preserve">.!!tfii</w:t>
      </w:r>
      <w:r w:rsidDel="00000000" w:rsidR="00000000" w:rsidRPr="00000000">
        <w:rPr>
          <w:rFonts w:ascii="Times New Roman" w:cs="Times New Roman" w:eastAsia="Times New Roman" w:hAnsi="Times New Roman"/>
          <w:b w:val="1"/>
          <w:i w:val="1"/>
          <w:color w:val="535353"/>
          <w:sz w:val="12"/>
          <w:szCs w:val="12"/>
          <w:rtl w:val="0"/>
        </w:rPr>
        <w:t xml:space="preserve">t</w:t>
      </w:r>
      <w:r w:rsidDel="00000000" w:rsidR="00000000" w:rsidRPr="00000000">
        <w:rPr>
          <w:rFonts w:ascii="Times New Roman" w:cs="Times New Roman" w:eastAsia="Times New Roman" w:hAnsi="Times New Roman"/>
          <w:b w:val="1"/>
          <w:i w:val="1"/>
          <w:color w:val="424242"/>
          <w:sz w:val="12"/>
          <w:szCs w:val="12"/>
          <w:rtl w:val="0"/>
        </w:rPr>
        <w:t xml:space="preserve">i</w:t>
      </w:r>
      <w:r w:rsidDel="00000000" w:rsidR="00000000" w:rsidRPr="00000000">
        <w:rPr>
          <w:rFonts w:ascii="Times New Roman" w:cs="Times New Roman" w:eastAsia="Times New Roman" w:hAnsi="Times New Roman"/>
          <w:b w:val="1"/>
          <w:i w:val="1"/>
          <w:color w:val="161616"/>
          <w:sz w:val="12"/>
          <w:szCs w:val="12"/>
          <w:rtl w:val="0"/>
        </w:rPr>
        <w:t xml:space="preserve">1</w:t>
      </w:r>
      <w:r w:rsidDel="00000000" w:rsidR="00000000" w:rsidRPr="00000000">
        <w:rPr>
          <w:rFonts w:ascii="Times New Roman" w:cs="Times New Roman" w:eastAsia="Times New Roman" w:hAnsi="Times New Roman"/>
          <w:b w:val="1"/>
          <w:i w:val="1"/>
          <w:color w:val="2b2b2b"/>
          <w:sz w:val="12"/>
          <w:szCs w:val="12"/>
          <w:rtl w:val="0"/>
        </w:rPr>
        <w:t xml:space="preserve">1/l</w:t>
      </w:r>
      <w:r w:rsidDel="00000000" w:rsidR="00000000" w:rsidRPr="00000000">
        <w:rPr>
          <w:rFonts w:ascii="Times New Roman" w:cs="Times New Roman" w:eastAsia="Times New Roman" w:hAnsi="Times New Roman"/>
          <w:b w:val="1"/>
          <w:i w:val="1"/>
          <w:color w:val="666666"/>
          <w:sz w:val="12"/>
          <w:szCs w:val="12"/>
          <w:rtl w:val="0"/>
        </w:rPr>
        <w:t xml:space="preserve">t!</w:t>
      </w:r>
      <w:r w:rsidDel="00000000" w:rsidR="00000000" w:rsidRPr="00000000">
        <w:rPr>
          <w:rFonts w:ascii="Times New Roman" w:cs="Times New Roman" w:eastAsia="Times New Roman" w:hAnsi="Times New Roman"/>
          <w:b w:val="1"/>
          <w:i w:val="1"/>
          <w:color w:val="535353"/>
          <w:sz w:val="12"/>
          <w:szCs w:val="12"/>
          <w:rtl w:val="0"/>
        </w:rPr>
        <w:t xml:space="preserve">r,   </w:t>
      </w:r>
      <w:r w:rsidDel="00000000" w:rsidR="00000000" w:rsidRPr="00000000">
        <w:rPr>
          <w:rFonts w:ascii="Times New Roman" w:cs="Times New Roman" w:eastAsia="Times New Roman" w:hAnsi="Times New Roman"/>
          <w:b w:val="1"/>
          <w:i w:val="1"/>
          <w:color w:val="666666"/>
          <w:sz w:val="12"/>
          <w:szCs w:val="12"/>
          <w:rtl w:val="0"/>
        </w:rPr>
        <w:t xml:space="preserve">(,){,</w:t>
      </w:r>
      <w:r w:rsidDel="00000000" w:rsidR="00000000" w:rsidRPr="00000000">
        <w:rPr>
          <w:rFonts w:ascii="Times New Roman" w:cs="Times New Roman" w:eastAsia="Times New Roman" w:hAnsi="Times New Roman"/>
          <w:b w:val="1"/>
          <w:i w:val="1"/>
          <w:color w:val="2b2b2b"/>
          <w:sz w:val="12"/>
          <w:szCs w:val="12"/>
          <w:rtl w:val="0"/>
        </w:rPr>
        <w:t xml:space="preserve">,,</w:t>
      </w:r>
      <w:r w:rsidDel="00000000" w:rsidR="00000000" w:rsidRPr="00000000">
        <w:rPr>
          <w:rtl w:val="0"/>
        </w:rPr>
      </w:r>
    </w:p>
    <w:p w:rsidR="00000000" w:rsidDel="00000000" w:rsidP="00000000" w:rsidRDefault="00000000" w:rsidRPr="00000000" w14:paraId="00000D10">
      <w:pPr>
        <w:spacing w:before="94" w:lineRule="auto"/>
        <w:ind w:left="634" w:right="7633" w:firstLine="0"/>
        <w:jc w:val="center"/>
        <w:rPr>
          <w:rFonts w:ascii="Arial" w:cs="Arial" w:eastAsia="Arial" w:hAnsi="Arial"/>
          <w:sz w:val="11"/>
          <w:szCs w:val="11"/>
        </w:rPr>
      </w:pPr>
      <w:hyperlink r:id="rId293">
        <w:r w:rsidDel="00000000" w:rsidR="00000000" w:rsidRPr="00000000">
          <w:rPr>
            <w:rFonts w:ascii="Times New Roman" w:cs="Times New Roman" w:eastAsia="Times New Roman" w:hAnsi="Times New Roman"/>
            <w:b w:val="1"/>
            <w:i w:val="1"/>
            <w:color w:val="666666"/>
            <w:sz w:val="16"/>
            <w:szCs w:val="16"/>
            <w:rtl w:val="0"/>
          </w:rPr>
          <w:t xml:space="preserve">@r</w:t>
        </w:r>
      </w:hyperlink>
      <w:hyperlink r:id="rId294">
        <w:r w:rsidDel="00000000" w:rsidR="00000000" w:rsidRPr="00000000">
          <w:rPr>
            <w:rFonts w:ascii="Times New Roman" w:cs="Times New Roman" w:eastAsia="Times New Roman" w:hAnsi="Times New Roman"/>
            <w:b w:val="1"/>
            <w:i w:val="1"/>
            <w:color w:val="424242"/>
            <w:sz w:val="16"/>
            <w:szCs w:val="16"/>
            <w:rtl w:val="0"/>
          </w:rPr>
          <w:t xml:space="preserve">e¡,</w:t>
        </w:r>
      </w:hyperlink>
      <w:r w:rsidDel="00000000" w:rsidR="00000000" w:rsidRPr="00000000">
        <w:rPr>
          <w:rFonts w:ascii="Times New Roman" w:cs="Times New Roman" w:eastAsia="Times New Roman" w:hAnsi="Times New Roman"/>
          <w:b w:val="1"/>
          <w:i w:val="1"/>
          <w:color w:val="2b2b2b"/>
          <w:sz w:val="16"/>
          <w:szCs w:val="16"/>
          <w:rtl w:val="0"/>
        </w:rPr>
        <w:t xml:space="preserve">,</w:t>
      </w:r>
      <w:r w:rsidDel="00000000" w:rsidR="00000000" w:rsidRPr="00000000">
        <w:rPr>
          <w:rFonts w:ascii="Times New Roman" w:cs="Times New Roman" w:eastAsia="Times New Roman" w:hAnsi="Times New Roman"/>
          <w:b w:val="1"/>
          <w:i w:val="1"/>
          <w:color w:val="424242"/>
          <w:sz w:val="16"/>
          <w:szCs w:val="16"/>
          <w:rtl w:val="0"/>
        </w:rPr>
        <w:t xml:space="preserve">í</w:t>
      </w:r>
      <w:r w:rsidDel="00000000" w:rsidR="00000000" w:rsidRPr="00000000">
        <w:rPr>
          <w:rFonts w:ascii="Times New Roman" w:cs="Times New Roman" w:eastAsia="Times New Roman" w:hAnsi="Times New Roman"/>
          <w:b w:val="1"/>
          <w:i w:val="1"/>
          <w:color w:val="2b2b2b"/>
          <w:sz w:val="16"/>
          <w:szCs w:val="16"/>
          <w:rtl w:val="0"/>
        </w:rPr>
        <w:t xml:space="preserve">b/i</w:t>
      </w:r>
      <w:r w:rsidDel="00000000" w:rsidR="00000000" w:rsidRPr="00000000">
        <w:rPr>
          <w:rFonts w:ascii="Times New Roman" w:cs="Times New Roman" w:eastAsia="Times New Roman" w:hAnsi="Times New Roman"/>
          <w:b w:val="1"/>
          <w:i w:val="1"/>
          <w:color w:val="666666"/>
          <w:sz w:val="16"/>
          <w:szCs w:val="16"/>
          <w:rtl w:val="0"/>
        </w:rPr>
        <w:t xml:space="preserve">c</w:t>
      </w:r>
      <w:r w:rsidDel="00000000" w:rsidR="00000000" w:rsidRPr="00000000">
        <w:rPr>
          <w:rFonts w:ascii="Times New Roman" w:cs="Times New Roman" w:eastAsia="Times New Roman" w:hAnsi="Times New Roman"/>
          <w:b w:val="1"/>
          <w:i w:val="1"/>
          <w:color w:val="424242"/>
          <w:sz w:val="16"/>
          <w:szCs w:val="16"/>
          <w:rtl w:val="0"/>
        </w:rPr>
        <w:t xml:space="preserve">a  </w:t>
      </w:r>
      <w:r w:rsidDel="00000000" w:rsidR="00000000" w:rsidRPr="00000000">
        <w:rPr>
          <w:rFonts w:ascii="Arial" w:cs="Arial" w:eastAsia="Arial" w:hAnsi="Arial"/>
          <w:b w:val="1"/>
          <w:i w:val="1"/>
          <w:color w:val="666666"/>
          <w:sz w:val="11"/>
          <w:szCs w:val="11"/>
          <w:rtl w:val="0"/>
        </w:rPr>
        <w:t xml:space="preserve">%</w:t>
      </w:r>
      <w:r w:rsidDel="00000000" w:rsidR="00000000" w:rsidRPr="00000000">
        <w:rPr>
          <w:rFonts w:ascii="Arial" w:cs="Arial" w:eastAsia="Arial" w:hAnsi="Arial"/>
          <w:b w:val="1"/>
          <w:i w:val="1"/>
          <w:color w:val="535353"/>
          <w:sz w:val="11"/>
          <w:szCs w:val="11"/>
          <w:rtl w:val="0"/>
        </w:rPr>
        <w:t xml:space="preserve">!/</w:t>
      </w:r>
      <w:r w:rsidDel="00000000" w:rsidR="00000000" w:rsidRPr="00000000">
        <w:rPr>
          <w:rFonts w:ascii="Arial" w:cs="Arial" w:eastAsia="Arial" w:hAnsi="Arial"/>
          <w:b w:val="1"/>
          <w:i w:val="1"/>
          <w:color w:val="666666"/>
          <w:sz w:val="11"/>
          <w:szCs w:val="11"/>
          <w:rtl w:val="0"/>
        </w:rPr>
        <w:t xml:space="preserve">e</w:t>
      </w:r>
      <w:r w:rsidDel="00000000" w:rsidR="00000000" w:rsidRPr="00000000">
        <w:rPr>
          <w:rFonts w:ascii="Arial" w:cs="Arial" w:eastAsia="Arial" w:hAnsi="Arial"/>
          <w:b w:val="1"/>
          <w:i w:val="1"/>
          <w:color w:val="2b2b2b"/>
          <w:sz w:val="11"/>
          <w:szCs w:val="11"/>
          <w:rtl w:val="0"/>
        </w:rPr>
        <w:t xml:space="preserve">1</w:t>
      </w:r>
      <w:r w:rsidDel="00000000" w:rsidR="00000000" w:rsidRPr="00000000">
        <w:rPr>
          <w:rFonts w:ascii="Arial" w:cs="Arial" w:eastAsia="Arial" w:hAnsi="Arial"/>
          <w:b w:val="1"/>
          <w:i w:val="1"/>
          <w:color w:val="424242"/>
          <w:sz w:val="11"/>
          <w:szCs w:val="11"/>
          <w:rtl w:val="0"/>
        </w:rPr>
        <w:t xml:space="preserve">1/f</w:t>
      </w:r>
      <w:r w:rsidDel="00000000" w:rsidR="00000000" w:rsidRPr="00000000">
        <w:rPr>
          <w:rFonts w:ascii="Arial" w:cs="Arial" w:eastAsia="Arial" w:hAnsi="Arial"/>
          <w:b w:val="1"/>
          <w:i w:val="1"/>
          <w:color w:val="2b2b2b"/>
          <w:sz w:val="11"/>
          <w:szCs w:val="11"/>
          <w:rtl w:val="0"/>
        </w:rPr>
        <w:t xml:space="preserve">1</w:t>
      </w:r>
      <w:r w:rsidDel="00000000" w:rsidR="00000000" w:rsidRPr="00000000">
        <w:rPr>
          <w:rFonts w:ascii="Arial" w:cs="Arial" w:eastAsia="Arial" w:hAnsi="Arial"/>
          <w:b w:val="1"/>
          <w:i w:val="1"/>
          <w:color w:val="424242"/>
          <w:sz w:val="11"/>
          <w:szCs w:val="11"/>
          <w:rtl w:val="0"/>
        </w:rPr>
        <w:t xml:space="preserve">10</w:t>
      </w:r>
      <w:r w:rsidDel="00000000" w:rsidR="00000000" w:rsidRPr="00000000">
        <w:rPr>
          <w:rtl w:val="0"/>
        </w:rPr>
      </w:r>
    </w:p>
    <w:p w:rsidR="00000000" w:rsidDel="00000000" w:rsidP="00000000" w:rsidRDefault="00000000" w:rsidRPr="00000000" w14:paraId="00000D11">
      <w:pPr>
        <w:spacing w:before="17" w:line="220" w:lineRule="auto"/>
        <w:jc w:val="left"/>
        <w:rPr>
          <w:sz w:val="22"/>
          <w:szCs w:val="22"/>
        </w:rPr>
      </w:pPr>
      <w:r w:rsidDel="00000000" w:rsidR="00000000" w:rsidRPr="00000000">
        <w:rPr>
          <w:rtl w:val="0"/>
        </w:rPr>
      </w:r>
    </w:p>
    <w:p w:rsidR="00000000" w:rsidDel="00000000" w:rsidP="00000000" w:rsidRDefault="00000000" w:rsidRPr="00000000" w14:paraId="00000D12">
      <w:pPr>
        <w:spacing w:line="140" w:lineRule="auto"/>
        <w:ind w:left="103" w:right="7123" w:firstLine="0"/>
        <w:jc w:val="center"/>
        <w:rPr>
          <w:rFonts w:ascii="Arial" w:cs="Arial" w:eastAsia="Arial" w:hAnsi="Arial"/>
          <w:sz w:val="14"/>
          <w:szCs w:val="14"/>
        </w:rPr>
      </w:pPr>
      <w:r w:rsidDel="00000000" w:rsidR="00000000" w:rsidRPr="00000000">
        <w:rPr>
          <w:rFonts w:ascii="Arial" w:cs="Arial" w:eastAsia="Arial" w:hAnsi="Arial"/>
          <w:b w:val="1"/>
          <w:i w:val="1"/>
          <w:color w:val="161616"/>
          <w:sz w:val="14"/>
          <w:szCs w:val="14"/>
          <w:rtl w:val="0"/>
        </w:rPr>
        <w:t xml:space="preserve">MINIST</w:t>
      </w:r>
      <w:r w:rsidDel="00000000" w:rsidR="00000000" w:rsidRPr="00000000">
        <w:rPr>
          <w:rFonts w:ascii="Arial" w:cs="Arial" w:eastAsia="Arial" w:hAnsi="Arial"/>
          <w:b w:val="1"/>
          <w:i w:val="1"/>
          <w:color w:val="2b2b2b"/>
          <w:sz w:val="14"/>
          <w:szCs w:val="14"/>
          <w:rtl w:val="0"/>
        </w:rPr>
        <w:t xml:space="preserve">E</w:t>
      </w:r>
      <w:r w:rsidDel="00000000" w:rsidR="00000000" w:rsidRPr="00000000">
        <w:rPr>
          <w:rFonts w:ascii="Arial" w:cs="Arial" w:eastAsia="Arial" w:hAnsi="Arial"/>
          <w:b w:val="1"/>
          <w:i w:val="1"/>
          <w:color w:val="161616"/>
          <w:sz w:val="14"/>
          <w:szCs w:val="14"/>
          <w:rtl w:val="0"/>
        </w:rPr>
        <w:t xml:space="preserve">RIO  DE </w:t>
      </w:r>
      <w:r w:rsidDel="00000000" w:rsidR="00000000" w:rsidRPr="00000000">
        <w:rPr>
          <w:rFonts w:ascii="Arial" w:cs="Arial" w:eastAsia="Arial" w:hAnsi="Arial"/>
          <w:b w:val="1"/>
          <w:i w:val="1"/>
          <w:color w:val="2b2b2b"/>
          <w:sz w:val="14"/>
          <w:szCs w:val="14"/>
          <w:rtl w:val="0"/>
        </w:rPr>
        <w:t xml:space="preserve">T</w:t>
      </w:r>
      <w:r w:rsidDel="00000000" w:rsidR="00000000" w:rsidRPr="00000000">
        <w:rPr>
          <w:rFonts w:ascii="Arial" w:cs="Arial" w:eastAsia="Arial" w:hAnsi="Arial"/>
          <w:b w:val="1"/>
          <w:i w:val="1"/>
          <w:color w:val="161616"/>
          <w:sz w:val="14"/>
          <w:szCs w:val="14"/>
          <w:rtl w:val="0"/>
        </w:rPr>
        <w:t xml:space="preserve">RAB</w:t>
      </w:r>
      <w:r w:rsidDel="00000000" w:rsidR="00000000" w:rsidRPr="00000000">
        <w:rPr>
          <w:rFonts w:ascii="Arial" w:cs="Arial" w:eastAsia="Arial" w:hAnsi="Arial"/>
          <w:b w:val="1"/>
          <w:i w:val="1"/>
          <w:color w:val="2b2b2b"/>
          <w:sz w:val="14"/>
          <w:szCs w:val="14"/>
          <w:rtl w:val="0"/>
        </w:rPr>
        <w:t xml:space="preserve">A</w:t>
      </w:r>
      <w:r w:rsidDel="00000000" w:rsidR="00000000" w:rsidRPr="00000000">
        <w:rPr>
          <w:rFonts w:ascii="Arial" w:cs="Arial" w:eastAsia="Arial" w:hAnsi="Arial"/>
          <w:b w:val="1"/>
          <w:i w:val="1"/>
          <w:color w:val="161616"/>
          <w:sz w:val="14"/>
          <w:szCs w:val="14"/>
          <w:rtl w:val="0"/>
        </w:rPr>
        <w:t xml:space="preserve">JO   Y EMPLEO</w:t>
      </w:r>
      <w:r w:rsidDel="00000000" w:rsidR="00000000" w:rsidRPr="00000000">
        <w:rPr>
          <w:rtl w:val="0"/>
        </w:rPr>
      </w:r>
    </w:p>
    <w:p w:rsidR="00000000" w:rsidDel="00000000" w:rsidP="00000000" w:rsidRDefault="00000000" w:rsidRPr="00000000" w14:paraId="00000D13">
      <w:pPr>
        <w:spacing w:before="6" w:line="100" w:lineRule="auto"/>
        <w:jc w:val="left"/>
        <w:rPr>
          <w:sz w:val="11"/>
          <w:szCs w:val="11"/>
        </w:rPr>
      </w:pPr>
      <w:r w:rsidDel="00000000" w:rsidR="00000000" w:rsidRPr="00000000">
        <w:rPr>
          <w:rtl w:val="0"/>
        </w:rPr>
      </w:r>
    </w:p>
    <w:p w:rsidR="00000000" w:rsidDel="00000000" w:rsidP="00000000" w:rsidRDefault="00000000" w:rsidRPr="00000000" w14:paraId="00000D14">
      <w:pPr>
        <w:spacing w:line="200" w:lineRule="auto"/>
        <w:jc w:val="left"/>
        <w:rPr>
          <w:sz w:val="20"/>
          <w:szCs w:val="20"/>
        </w:rPr>
      </w:pPr>
      <w:r w:rsidDel="00000000" w:rsidR="00000000" w:rsidRPr="00000000">
        <w:rPr>
          <w:rtl w:val="0"/>
        </w:rPr>
      </w:r>
    </w:p>
    <w:p w:rsidR="00000000" w:rsidDel="00000000" w:rsidP="00000000" w:rsidRDefault="00000000" w:rsidRPr="00000000" w14:paraId="00000D15">
      <w:pPr>
        <w:spacing w:before="32" w:line="378" w:lineRule="auto"/>
        <w:ind w:left="206" w:right="8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70.8</w:t>
      </w:r>
      <w:r w:rsidDel="00000000" w:rsidR="00000000" w:rsidRPr="00000000">
        <w:rPr>
          <w:rFonts w:ascii="Times New Roman" w:cs="Times New Roman" w:eastAsia="Times New Roman" w:hAnsi="Times New Roman"/>
          <w:color w:val="2b2b2b"/>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4.- Para poder mantener el beneficio de la contrapre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tación</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el trabajador deberá tener el SETENTA  Y CINCO  (75%) por  ciento de asi</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tencia</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la cual será controlado  en forma mensual.</w:t>
      </w:r>
      <w:r w:rsidDel="00000000" w:rsidR="00000000" w:rsidRPr="00000000">
        <w:rPr>
          <w:rtl w:val="0"/>
        </w:rPr>
      </w:r>
    </w:p>
    <w:p w:rsidR="00000000" w:rsidDel="00000000" w:rsidP="00000000" w:rsidRDefault="00000000" w:rsidRPr="00000000" w14:paraId="00000D16">
      <w:pPr>
        <w:spacing w:line="200" w:lineRule="auto"/>
        <w:jc w:val="left"/>
        <w:rPr>
          <w:sz w:val="20"/>
          <w:szCs w:val="20"/>
        </w:rPr>
      </w:pPr>
      <w:r w:rsidDel="00000000" w:rsidR="00000000" w:rsidRPr="00000000">
        <w:rPr>
          <w:rtl w:val="0"/>
        </w:rPr>
      </w:r>
    </w:p>
    <w:p w:rsidR="00000000" w:rsidDel="00000000" w:rsidP="00000000" w:rsidRDefault="00000000" w:rsidRPr="00000000" w14:paraId="00000D17">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D18">
      <w:pPr>
        <w:spacing w:line="378" w:lineRule="auto"/>
        <w:ind w:left="213" w:right="73"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70.8.5</w:t>
      </w:r>
      <w:r w:rsidDel="00000000" w:rsidR="00000000" w:rsidRPr="00000000">
        <w:rPr>
          <w:rFonts w:ascii="Times New Roman" w:cs="Times New Roman" w:eastAsia="Times New Roman" w:hAnsi="Times New Roman"/>
          <w:color w:val="2b2b2b"/>
          <w:sz w:val="23"/>
          <w:szCs w:val="23"/>
          <w:rtl w:val="0"/>
        </w:rPr>
        <w:t xml:space="preserve">.</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De no cumplir con la asistencia requerida perder</w:t>
      </w:r>
      <w:r w:rsidDel="00000000" w:rsidR="00000000" w:rsidRPr="00000000">
        <w:rPr>
          <w:rFonts w:ascii="Times New Roman" w:cs="Times New Roman" w:eastAsia="Times New Roman" w:hAnsi="Times New Roman"/>
          <w:color w:val="2b2b2b"/>
          <w:sz w:val="23"/>
          <w:szCs w:val="23"/>
          <w:rtl w:val="0"/>
        </w:rPr>
        <w:t xml:space="preserve">á </w:t>
      </w:r>
      <w:r w:rsidDel="00000000" w:rsidR="00000000" w:rsidRPr="00000000">
        <w:rPr>
          <w:rFonts w:ascii="Times New Roman" w:cs="Times New Roman" w:eastAsia="Times New Roman" w:hAnsi="Times New Roman"/>
          <w:color w:val="161616"/>
          <w:sz w:val="23"/>
          <w:szCs w:val="23"/>
          <w:rtl w:val="0"/>
        </w:rPr>
        <w:t xml:space="preserve">el beneficio de la contraprestación </w:t>
      </w:r>
      <w:r w:rsidDel="00000000" w:rsidR="00000000" w:rsidRPr="00000000">
        <w:rPr>
          <w:rFonts w:ascii="Times New Roman" w:cs="Times New Roman" w:eastAsia="Times New Roman" w:hAnsi="Times New Roman"/>
          <w:color w:val="2b2b2b"/>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pasará en forma inmediata a cumplir su jornada normal y habitual</w:t>
      </w:r>
      <w:r w:rsidDel="00000000" w:rsidR="00000000" w:rsidRPr="00000000">
        <w:rPr>
          <w:rFonts w:ascii="Times New Roman" w:cs="Times New Roman" w:eastAsia="Times New Roman" w:hAnsi="Times New Roman"/>
          <w:color w:val="424242"/>
          <w:sz w:val="23"/>
          <w:szCs w:val="23"/>
          <w:rtl w:val="0"/>
        </w:rPr>
        <w:t xml:space="preserve">.</w:t>
      </w:r>
      <w:r w:rsidDel="00000000" w:rsidR="00000000" w:rsidRPr="00000000">
        <w:rPr>
          <w:rtl w:val="0"/>
        </w:rPr>
      </w:r>
    </w:p>
    <w:p w:rsidR="00000000" w:rsidDel="00000000" w:rsidP="00000000" w:rsidRDefault="00000000" w:rsidRPr="00000000" w14:paraId="00000D19">
      <w:pPr>
        <w:spacing w:line="200" w:lineRule="auto"/>
        <w:jc w:val="left"/>
        <w:rPr>
          <w:sz w:val="20"/>
          <w:szCs w:val="20"/>
        </w:rPr>
      </w:pPr>
      <w:r w:rsidDel="00000000" w:rsidR="00000000" w:rsidRPr="00000000">
        <w:rPr>
          <w:rtl w:val="0"/>
        </w:rPr>
      </w:r>
    </w:p>
    <w:p w:rsidR="00000000" w:rsidDel="00000000" w:rsidP="00000000" w:rsidRDefault="00000000" w:rsidRPr="00000000" w14:paraId="00000D1A">
      <w:pPr>
        <w:spacing w:before="15" w:line="280" w:lineRule="auto"/>
        <w:jc w:val="left"/>
        <w:rPr>
          <w:sz w:val="28"/>
          <w:szCs w:val="28"/>
        </w:rPr>
      </w:pPr>
      <w:r w:rsidDel="00000000" w:rsidR="00000000" w:rsidRPr="00000000">
        <w:rPr>
          <w:rtl w:val="0"/>
        </w:rPr>
      </w:r>
    </w:p>
    <w:p w:rsidR="00000000" w:rsidDel="00000000" w:rsidP="00000000" w:rsidRDefault="00000000" w:rsidRPr="00000000" w14:paraId="00000D1B">
      <w:pPr>
        <w:spacing w:line="378" w:lineRule="auto"/>
        <w:ind w:left="213" w:right="8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70.8.6.-  Para acceder por s</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gundo año al presente beneficio el trabajador deberá tener el OCH</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NTA (80 </w:t>
      </w:r>
      <w:r w:rsidDel="00000000" w:rsidR="00000000" w:rsidRPr="00000000">
        <w:rPr>
          <w:rFonts w:ascii="Arial" w:cs="Arial" w:eastAsia="Arial" w:hAnsi="Arial"/>
          <w:color w:val="161616"/>
          <w:sz w:val="22"/>
          <w:szCs w:val="22"/>
          <w:rtl w:val="0"/>
        </w:rPr>
        <w:t xml:space="preserve">%) </w:t>
      </w:r>
      <w:r w:rsidDel="00000000" w:rsidR="00000000" w:rsidRPr="00000000">
        <w:rPr>
          <w:rFonts w:ascii="Times New Roman" w:cs="Times New Roman" w:eastAsia="Times New Roman" w:hAnsi="Times New Roman"/>
          <w:color w:val="161616"/>
          <w:sz w:val="23"/>
          <w:szCs w:val="23"/>
          <w:rtl w:val="0"/>
        </w:rPr>
        <w:t xml:space="preserve">por ciento de las mat</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rias aprobada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d</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l año inmediato anterior.</w:t>
      </w:r>
      <w:r w:rsidDel="00000000" w:rsidR="00000000" w:rsidRPr="00000000">
        <w:rPr>
          <w:rtl w:val="0"/>
        </w:rPr>
      </w:r>
    </w:p>
    <w:p w:rsidR="00000000" w:rsidDel="00000000" w:rsidP="00000000" w:rsidRDefault="00000000" w:rsidRPr="00000000" w14:paraId="00000D1C">
      <w:pPr>
        <w:spacing w:line="200" w:lineRule="auto"/>
        <w:jc w:val="left"/>
        <w:rPr>
          <w:sz w:val="20"/>
          <w:szCs w:val="20"/>
        </w:rPr>
      </w:pPr>
      <w:r w:rsidDel="00000000" w:rsidR="00000000" w:rsidRPr="00000000">
        <w:rPr>
          <w:rtl w:val="0"/>
        </w:rPr>
      </w:r>
    </w:p>
    <w:p w:rsidR="00000000" w:rsidDel="00000000" w:rsidP="00000000" w:rsidRDefault="00000000" w:rsidRPr="00000000" w14:paraId="00000D1D">
      <w:pPr>
        <w:spacing w:before="1" w:line="280" w:lineRule="auto"/>
        <w:jc w:val="left"/>
        <w:rPr>
          <w:sz w:val="28"/>
          <w:szCs w:val="28"/>
        </w:rPr>
      </w:pPr>
      <w:r w:rsidDel="00000000" w:rsidR="00000000" w:rsidRPr="00000000">
        <w:rPr>
          <w:rtl w:val="0"/>
        </w:rPr>
      </w:r>
    </w:p>
    <w:p w:rsidR="00000000" w:rsidDel="00000000" w:rsidP="00000000" w:rsidRDefault="00000000" w:rsidRPr="00000000" w14:paraId="00000D1E">
      <w:pPr>
        <w:spacing w:line="382" w:lineRule="auto"/>
        <w:ind w:left="213" w:right="8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ARTÍCULO 70.8.7.- P</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ra m</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ntener el beneficio por el T</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RCER  (3) año tendrá qu</w:t>
      </w:r>
      <w:r w:rsidDel="00000000" w:rsidR="00000000" w:rsidRPr="00000000">
        <w:rPr>
          <w:rFonts w:ascii="Times New Roman" w:cs="Times New Roman" w:eastAsia="Times New Roman" w:hAnsi="Times New Roman"/>
          <w:color w:val="2b2b2b"/>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tener el CI</w:t>
      </w:r>
      <w:r w:rsidDel="00000000" w:rsidR="00000000" w:rsidRPr="00000000">
        <w:rPr>
          <w:rFonts w:ascii="Times New Roman" w:cs="Times New Roman" w:eastAsia="Times New Roman" w:hAnsi="Times New Roman"/>
          <w:color w:val="2b2b2b"/>
          <w:sz w:val="23"/>
          <w:szCs w:val="23"/>
          <w:rtl w:val="0"/>
        </w:rPr>
        <w:t xml:space="preserve">EN </w:t>
      </w:r>
      <w:r w:rsidDel="00000000" w:rsidR="00000000" w:rsidRPr="00000000">
        <w:rPr>
          <w:rFonts w:ascii="Times New Roman" w:cs="Times New Roman" w:eastAsia="Times New Roman" w:hAnsi="Times New Roman"/>
          <w:color w:val="161616"/>
          <w:sz w:val="23"/>
          <w:szCs w:val="23"/>
          <w:rtl w:val="0"/>
        </w:rPr>
        <w:t xml:space="preserve">(100%) por ciento de las materias aprobadas del PRIMER (1) año </w:t>
      </w:r>
      <w:r w:rsidDel="00000000" w:rsidR="00000000" w:rsidRPr="00000000">
        <w:rPr>
          <w:rFonts w:ascii="Times New Roman" w:cs="Times New Roman" w:eastAsia="Times New Roman" w:hAnsi="Times New Roman"/>
          <w:color w:val="2b2b2b"/>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el OCHE</w:t>
      </w:r>
      <w:r w:rsidDel="00000000" w:rsidR="00000000" w:rsidRPr="00000000">
        <w:rPr>
          <w:rFonts w:ascii="Times New Roman" w:cs="Times New Roman" w:eastAsia="Times New Roman" w:hAnsi="Times New Roman"/>
          <w:color w:val="2b2b2b"/>
          <w:sz w:val="23"/>
          <w:szCs w:val="23"/>
          <w:rtl w:val="0"/>
        </w:rPr>
        <w:t xml:space="preserve">N</w:t>
      </w:r>
      <w:r w:rsidDel="00000000" w:rsidR="00000000" w:rsidRPr="00000000">
        <w:rPr>
          <w:rFonts w:ascii="Times New Roman" w:cs="Times New Roman" w:eastAsia="Times New Roman" w:hAnsi="Times New Roman"/>
          <w:color w:val="161616"/>
          <w:sz w:val="23"/>
          <w:szCs w:val="23"/>
          <w:rtl w:val="0"/>
        </w:rPr>
        <w:t xml:space="preserve">TA (80%) por ci</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nto d</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l SEG</w:t>
      </w:r>
      <w:r w:rsidDel="00000000" w:rsidR="00000000" w:rsidRPr="00000000">
        <w:rPr>
          <w:rFonts w:ascii="Times New Roman" w:cs="Times New Roman" w:eastAsia="Times New Roman" w:hAnsi="Times New Roman"/>
          <w:color w:val="2b2b2b"/>
          <w:sz w:val="23"/>
          <w:szCs w:val="23"/>
          <w:rtl w:val="0"/>
        </w:rPr>
        <w:t xml:space="preserve">UN</w:t>
      </w:r>
      <w:r w:rsidDel="00000000" w:rsidR="00000000" w:rsidRPr="00000000">
        <w:rPr>
          <w:rFonts w:ascii="Times New Roman" w:cs="Times New Roman" w:eastAsia="Times New Roman" w:hAnsi="Times New Roman"/>
          <w:color w:val="161616"/>
          <w:sz w:val="23"/>
          <w:szCs w:val="23"/>
          <w:rtl w:val="0"/>
        </w:rPr>
        <w:t xml:space="preserve">DO (2) año.</w:t>
      </w:r>
      <w:r w:rsidDel="00000000" w:rsidR="00000000" w:rsidRPr="00000000">
        <w:rPr>
          <w:rtl w:val="0"/>
        </w:rPr>
      </w:r>
    </w:p>
    <w:p w:rsidR="00000000" w:rsidDel="00000000" w:rsidP="00000000" w:rsidRDefault="00000000" w:rsidRPr="00000000" w14:paraId="00000D1F">
      <w:pPr>
        <w:spacing w:line="200" w:lineRule="auto"/>
        <w:jc w:val="left"/>
        <w:rPr>
          <w:sz w:val="20"/>
          <w:szCs w:val="20"/>
        </w:rPr>
      </w:pPr>
      <w:r w:rsidDel="00000000" w:rsidR="00000000" w:rsidRPr="00000000">
        <w:rPr>
          <w:rtl w:val="0"/>
        </w:rPr>
      </w:r>
    </w:p>
    <w:p w:rsidR="00000000" w:rsidDel="00000000" w:rsidP="00000000" w:rsidRDefault="00000000" w:rsidRPr="00000000" w14:paraId="00000D20">
      <w:pPr>
        <w:spacing w:before="8" w:line="260" w:lineRule="auto"/>
        <w:jc w:val="left"/>
        <w:rPr>
          <w:sz w:val="26"/>
          <w:szCs w:val="26"/>
        </w:rPr>
      </w:pPr>
      <w:r w:rsidDel="00000000" w:rsidR="00000000" w:rsidRPr="00000000">
        <w:rPr>
          <w:rtl w:val="0"/>
        </w:rPr>
      </w:r>
    </w:p>
    <w:p w:rsidR="00000000" w:rsidDel="00000000" w:rsidP="00000000" w:rsidRDefault="00000000" w:rsidRPr="00000000" w14:paraId="00000D21">
      <w:pPr>
        <w:spacing w:line="375" w:lineRule="auto"/>
        <w:ind w:left="220" w:right="73"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w:t>
      </w:r>
      <w:r w:rsidDel="00000000" w:rsidR="00000000" w:rsidRPr="00000000">
        <w:rPr>
          <w:rFonts w:ascii="Times New Roman" w:cs="Times New Roman" w:eastAsia="Times New Roman" w:hAnsi="Times New Roman"/>
          <w:color w:val="2b2b2b"/>
          <w:sz w:val="23"/>
          <w:szCs w:val="23"/>
          <w:rtl w:val="0"/>
        </w:rPr>
        <w:t xml:space="preserve">U</w:t>
      </w:r>
      <w:r w:rsidDel="00000000" w:rsidR="00000000" w:rsidRPr="00000000">
        <w:rPr>
          <w:rFonts w:ascii="Times New Roman" w:cs="Times New Roman" w:eastAsia="Times New Roman" w:hAnsi="Times New Roman"/>
          <w:color w:val="161616"/>
          <w:sz w:val="23"/>
          <w:szCs w:val="23"/>
          <w:rtl w:val="0"/>
        </w:rPr>
        <w:t xml:space="preserve">LO  70</w:t>
      </w:r>
      <w:r w:rsidDel="00000000" w:rsidR="00000000" w:rsidRPr="00000000">
        <w:rPr>
          <w:rFonts w:ascii="Times New Roman" w:cs="Times New Roman" w:eastAsia="Times New Roman" w:hAnsi="Times New Roman"/>
          <w:color w:val="2b2b2b"/>
          <w:sz w:val="23"/>
          <w:szCs w:val="23"/>
          <w:rtl w:val="0"/>
        </w:rPr>
        <w:t xml:space="preserve">.</w:t>
      </w:r>
      <w:r w:rsidDel="00000000" w:rsidR="00000000" w:rsidRPr="00000000">
        <w:rPr>
          <w:rFonts w:ascii="Times New Roman" w:cs="Times New Roman" w:eastAsia="Times New Roman" w:hAnsi="Times New Roman"/>
          <w:color w:val="161616"/>
          <w:sz w:val="23"/>
          <w:szCs w:val="23"/>
          <w:rtl w:val="0"/>
        </w:rPr>
        <w:t xml:space="preserve">8.8.- </w:t>
      </w:r>
      <w:r w:rsidDel="00000000" w:rsidR="00000000" w:rsidRPr="00000000">
        <w:rPr>
          <w:rFonts w:ascii="Times New Roman" w:cs="Times New Roman" w:eastAsia="Times New Roman" w:hAnsi="Times New Roman"/>
          <w:b w:val="1"/>
          <w:color w:val="161616"/>
          <w:sz w:val="24"/>
          <w:szCs w:val="24"/>
          <w:rtl w:val="0"/>
        </w:rPr>
        <w:t xml:space="preserve">El </w:t>
      </w:r>
      <w:r w:rsidDel="00000000" w:rsidR="00000000" w:rsidRPr="00000000">
        <w:rPr>
          <w:rFonts w:ascii="Times New Roman" w:cs="Times New Roman" w:eastAsia="Times New Roman" w:hAnsi="Times New Roman"/>
          <w:color w:val="161616"/>
          <w:sz w:val="23"/>
          <w:szCs w:val="23"/>
          <w:rtl w:val="0"/>
        </w:rPr>
        <w:t xml:space="preserve">presente beneficio  podrá mantenerse  hasta un má</w:t>
      </w:r>
      <w:r w:rsidDel="00000000" w:rsidR="00000000" w:rsidRPr="00000000">
        <w:rPr>
          <w:rFonts w:ascii="Times New Roman" w:cs="Times New Roman" w:eastAsia="Times New Roman" w:hAnsi="Times New Roman"/>
          <w:color w:val="2b2b2b"/>
          <w:sz w:val="23"/>
          <w:szCs w:val="23"/>
          <w:rtl w:val="0"/>
        </w:rPr>
        <w:t xml:space="preserve">x</w:t>
      </w:r>
      <w:r w:rsidDel="00000000" w:rsidR="00000000" w:rsidRPr="00000000">
        <w:rPr>
          <w:rFonts w:ascii="Times New Roman" w:cs="Times New Roman" w:eastAsia="Times New Roman" w:hAnsi="Times New Roman"/>
          <w:color w:val="161616"/>
          <w:sz w:val="23"/>
          <w:szCs w:val="23"/>
          <w:rtl w:val="0"/>
        </w:rPr>
        <w:t xml:space="preserve">imo  de S</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IS (6</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año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si</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mpr</w:t>
      </w:r>
      <w:r w:rsidDel="00000000" w:rsidR="00000000" w:rsidRPr="00000000">
        <w:rPr>
          <w:rFonts w:ascii="Times New Roman" w:cs="Times New Roman" w:eastAsia="Times New Roman" w:hAnsi="Times New Roman"/>
          <w:color w:val="2b2b2b"/>
          <w:sz w:val="23"/>
          <w:szCs w:val="23"/>
          <w:rtl w:val="0"/>
        </w:rPr>
        <w:t xml:space="preserve">e y </w:t>
      </w:r>
      <w:r w:rsidDel="00000000" w:rsidR="00000000" w:rsidRPr="00000000">
        <w:rPr>
          <w:rFonts w:ascii="Times New Roman" w:cs="Times New Roman" w:eastAsia="Times New Roman" w:hAnsi="Times New Roman"/>
          <w:color w:val="161616"/>
          <w:sz w:val="23"/>
          <w:szCs w:val="23"/>
          <w:rtl w:val="0"/>
        </w:rPr>
        <w:t xml:space="preserve">cuando el con</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ejo de profe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ores de la institución </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duc</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ti</w:t>
      </w:r>
      <w:r w:rsidDel="00000000" w:rsidR="00000000" w:rsidRPr="00000000">
        <w:rPr>
          <w:rFonts w:ascii="Times New Roman" w:cs="Times New Roman" w:eastAsia="Times New Roman" w:hAnsi="Times New Roman"/>
          <w:color w:val="2b2b2b"/>
          <w:sz w:val="23"/>
          <w:szCs w:val="23"/>
          <w:rtl w:val="0"/>
        </w:rPr>
        <w:t xml:space="preserve">v</w:t>
      </w:r>
      <w:r w:rsidDel="00000000" w:rsidR="00000000" w:rsidRPr="00000000">
        <w:rPr>
          <w:rFonts w:ascii="Times New Roman" w:cs="Times New Roman" w:eastAsia="Times New Roman" w:hAnsi="Times New Roman"/>
          <w:color w:val="161616"/>
          <w:sz w:val="23"/>
          <w:szCs w:val="23"/>
          <w:rtl w:val="0"/>
        </w:rPr>
        <w:t xml:space="preserve">a a la que asi</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te el trabajador lo apruebe</w:t>
      </w:r>
      <w:r w:rsidDel="00000000" w:rsidR="00000000" w:rsidRPr="00000000">
        <w:rPr>
          <w:rFonts w:ascii="Times New Roman" w:cs="Times New Roman" w:eastAsia="Times New Roman" w:hAnsi="Times New Roman"/>
          <w:color w:val="2b2b2b"/>
          <w:sz w:val="23"/>
          <w:szCs w:val="23"/>
          <w:rtl w:val="0"/>
        </w:rPr>
        <w:t xml:space="preserve">.</w:t>
      </w:r>
      <w:r w:rsidDel="00000000" w:rsidR="00000000" w:rsidRPr="00000000">
        <w:rPr>
          <w:rtl w:val="0"/>
        </w:rPr>
      </w:r>
    </w:p>
    <w:p w:rsidR="00000000" w:rsidDel="00000000" w:rsidP="00000000" w:rsidRDefault="00000000" w:rsidRPr="00000000" w14:paraId="00000D22">
      <w:pPr>
        <w:spacing w:line="200" w:lineRule="auto"/>
        <w:jc w:val="left"/>
        <w:rPr>
          <w:sz w:val="20"/>
          <w:szCs w:val="20"/>
        </w:rPr>
      </w:pPr>
      <w:r w:rsidDel="00000000" w:rsidR="00000000" w:rsidRPr="00000000">
        <w:rPr>
          <w:rtl w:val="0"/>
        </w:rPr>
      </w:r>
    </w:p>
    <w:p w:rsidR="00000000" w:rsidDel="00000000" w:rsidP="00000000" w:rsidRDefault="00000000" w:rsidRPr="00000000" w14:paraId="00000D23">
      <w:pPr>
        <w:spacing w:before="5" w:line="280" w:lineRule="auto"/>
        <w:jc w:val="left"/>
        <w:rPr>
          <w:sz w:val="28"/>
          <w:szCs w:val="28"/>
        </w:rPr>
      </w:pPr>
      <w:r w:rsidDel="00000000" w:rsidR="00000000" w:rsidRPr="00000000">
        <w:rPr>
          <w:rtl w:val="0"/>
        </w:rPr>
      </w:r>
    </w:p>
    <w:p w:rsidR="00000000" w:rsidDel="00000000" w:rsidP="00000000" w:rsidRDefault="00000000" w:rsidRPr="00000000" w14:paraId="00000D24">
      <w:pPr>
        <w:spacing w:line="378" w:lineRule="auto"/>
        <w:ind w:left="220" w:right="73"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ARTÍC</w:t>
      </w:r>
      <w:r w:rsidDel="00000000" w:rsidR="00000000" w:rsidRPr="00000000">
        <w:rPr>
          <w:rFonts w:ascii="Times New Roman" w:cs="Times New Roman" w:eastAsia="Times New Roman" w:hAnsi="Times New Roman"/>
          <w:color w:val="2b2b2b"/>
          <w:sz w:val="23"/>
          <w:szCs w:val="23"/>
          <w:rtl w:val="0"/>
        </w:rPr>
        <w:t xml:space="preserve">U</w:t>
      </w:r>
      <w:r w:rsidDel="00000000" w:rsidR="00000000" w:rsidRPr="00000000">
        <w:rPr>
          <w:rFonts w:ascii="Times New Roman" w:cs="Times New Roman" w:eastAsia="Times New Roman" w:hAnsi="Times New Roman"/>
          <w:color w:val="161616"/>
          <w:sz w:val="23"/>
          <w:szCs w:val="23"/>
          <w:rtl w:val="0"/>
        </w:rPr>
        <w:t xml:space="preserve">LO  70.8.9.- Cada trabajador firm</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rá un acta compromi</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o  con la in</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titución donde quede </w:t>
      </w:r>
      <w:r w:rsidDel="00000000" w:rsidR="00000000" w:rsidRPr="00000000">
        <w:rPr>
          <w:rFonts w:ascii="Times New Roman" w:cs="Times New Roman" w:eastAsia="Times New Roman" w:hAnsi="Times New Roman"/>
          <w:color w:val="2b2b2b"/>
          <w:sz w:val="23"/>
          <w:szCs w:val="23"/>
          <w:rtl w:val="0"/>
        </w:rPr>
        <w:t xml:space="preserve">ex</w:t>
      </w:r>
      <w:r w:rsidDel="00000000" w:rsidR="00000000" w:rsidRPr="00000000">
        <w:rPr>
          <w:rFonts w:ascii="Times New Roman" w:cs="Times New Roman" w:eastAsia="Times New Roman" w:hAnsi="Times New Roman"/>
          <w:color w:val="161616"/>
          <w:sz w:val="23"/>
          <w:szCs w:val="23"/>
          <w:rtl w:val="0"/>
        </w:rPr>
        <w:t xml:space="preserve">plicito</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de </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cuerdo  con el nivel de escolaridad</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el nivel acad</w:t>
      </w:r>
      <w:r w:rsidDel="00000000" w:rsidR="00000000" w:rsidRPr="00000000">
        <w:rPr>
          <w:rFonts w:ascii="Times New Roman" w:cs="Times New Roman" w:eastAsia="Times New Roman" w:hAnsi="Times New Roman"/>
          <w:color w:val="2b2b2b"/>
          <w:sz w:val="23"/>
          <w:szCs w:val="23"/>
          <w:rtl w:val="0"/>
        </w:rPr>
        <w:t xml:space="preserve">é</w:t>
      </w:r>
      <w:r w:rsidDel="00000000" w:rsidR="00000000" w:rsidRPr="00000000">
        <w:rPr>
          <w:rFonts w:ascii="Times New Roman" w:cs="Times New Roman" w:eastAsia="Times New Roman" w:hAnsi="Times New Roman"/>
          <w:color w:val="161616"/>
          <w:sz w:val="23"/>
          <w:szCs w:val="23"/>
          <w:rtl w:val="0"/>
        </w:rPr>
        <w:t xml:space="preserve">mico  e</w:t>
      </w:r>
      <w:r w:rsidDel="00000000" w:rsidR="00000000" w:rsidRPr="00000000">
        <w:rPr>
          <w:rFonts w:ascii="Times New Roman" w:cs="Times New Roman" w:eastAsia="Times New Roman" w:hAnsi="Times New Roman"/>
          <w:color w:val="2b2b2b"/>
          <w:sz w:val="23"/>
          <w:szCs w:val="23"/>
          <w:rtl w:val="0"/>
        </w:rPr>
        <w:t xml:space="preserve">x</w:t>
      </w:r>
      <w:r w:rsidDel="00000000" w:rsidR="00000000" w:rsidRPr="00000000">
        <w:rPr>
          <w:rFonts w:ascii="Times New Roman" w:cs="Times New Roman" w:eastAsia="Times New Roman" w:hAnsi="Times New Roman"/>
          <w:color w:val="161616"/>
          <w:sz w:val="23"/>
          <w:szCs w:val="23"/>
          <w:rtl w:val="0"/>
        </w:rPr>
        <w:t xml:space="preserve">igido  pa</w:t>
      </w:r>
      <w:r w:rsidDel="00000000" w:rsidR="00000000" w:rsidRPr="00000000">
        <w:rPr>
          <w:rFonts w:ascii="Times New Roman" w:cs="Times New Roman" w:eastAsia="Times New Roman" w:hAnsi="Times New Roman"/>
          <w:color w:val="2b2b2b"/>
          <w:sz w:val="23"/>
          <w:szCs w:val="23"/>
          <w:rtl w:val="0"/>
        </w:rPr>
        <w:t xml:space="preserve">r</w:t>
      </w:r>
      <w:r w:rsidDel="00000000" w:rsidR="00000000" w:rsidRPr="00000000">
        <w:rPr>
          <w:rFonts w:ascii="Times New Roman" w:cs="Times New Roman" w:eastAsia="Times New Roman" w:hAnsi="Times New Roman"/>
          <w:color w:val="161616"/>
          <w:sz w:val="23"/>
          <w:szCs w:val="23"/>
          <w:rtl w:val="0"/>
        </w:rPr>
        <w:t xml:space="preserve">a  mant</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ner  </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l beneficio de 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ta contraprestación y un compromi</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o ante su</w:t>
      </w:r>
      <w:r w:rsidDel="00000000" w:rsidR="00000000" w:rsidRPr="00000000">
        <w:rPr>
          <w:rFonts w:ascii="Times New Roman" w:cs="Times New Roman" w:eastAsia="Times New Roman" w:hAnsi="Times New Roman"/>
          <w:color w:val="2b2b2b"/>
          <w:sz w:val="23"/>
          <w:szCs w:val="23"/>
          <w:rtl w:val="0"/>
        </w:rPr>
        <w:t xml:space="preserve">s s</w:t>
      </w:r>
      <w:r w:rsidDel="00000000" w:rsidR="00000000" w:rsidRPr="00000000">
        <w:rPr>
          <w:rFonts w:ascii="Times New Roman" w:cs="Times New Roman" w:eastAsia="Times New Roman" w:hAnsi="Times New Roman"/>
          <w:color w:val="161616"/>
          <w:sz w:val="23"/>
          <w:szCs w:val="23"/>
          <w:rtl w:val="0"/>
        </w:rPr>
        <w:t xml:space="preserve">uperiore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mediato o inmediato</w:t>
      </w:r>
      <w:r w:rsidDel="00000000" w:rsidR="00000000" w:rsidRPr="00000000">
        <w:rPr>
          <w:rFonts w:ascii="Times New Roman" w:cs="Times New Roman" w:eastAsia="Times New Roman" w:hAnsi="Times New Roman"/>
          <w:color w:val="535353"/>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en el </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ervicio donde preste </w:t>
      </w:r>
      <w:r w:rsidDel="00000000" w:rsidR="00000000" w:rsidRPr="00000000">
        <w:rPr>
          <w:rFonts w:ascii="Times New Roman" w:cs="Times New Roman" w:eastAsia="Times New Roman" w:hAnsi="Times New Roman"/>
          <w:color w:val="2b2b2b"/>
          <w:sz w:val="23"/>
          <w:szCs w:val="23"/>
          <w:rtl w:val="0"/>
        </w:rPr>
        <w:t xml:space="preserve">f</w:t>
      </w:r>
      <w:r w:rsidDel="00000000" w:rsidR="00000000" w:rsidRPr="00000000">
        <w:rPr>
          <w:rFonts w:ascii="Times New Roman" w:cs="Times New Roman" w:eastAsia="Times New Roman" w:hAnsi="Times New Roman"/>
          <w:color w:val="161616"/>
          <w:sz w:val="23"/>
          <w:szCs w:val="23"/>
          <w:rtl w:val="0"/>
        </w:rPr>
        <w:t xml:space="preserve">unciones.</w:t>
      </w:r>
      <w:r w:rsidDel="00000000" w:rsidR="00000000" w:rsidRPr="00000000">
        <w:rPr>
          <w:rtl w:val="0"/>
        </w:rPr>
      </w:r>
    </w:p>
    <w:p w:rsidR="00000000" w:rsidDel="00000000" w:rsidP="00000000" w:rsidRDefault="00000000" w:rsidRPr="00000000" w14:paraId="00000D25">
      <w:pPr>
        <w:spacing w:line="200" w:lineRule="auto"/>
        <w:jc w:val="left"/>
        <w:rPr>
          <w:sz w:val="20"/>
          <w:szCs w:val="20"/>
        </w:rPr>
      </w:pPr>
      <w:r w:rsidDel="00000000" w:rsidR="00000000" w:rsidRPr="00000000">
        <w:rPr>
          <w:rtl w:val="0"/>
        </w:rPr>
      </w:r>
    </w:p>
    <w:p w:rsidR="00000000" w:rsidDel="00000000" w:rsidP="00000000" w:rsidRDefault="00000000" w:rsidRPr="00000000" w14:paraId="00000D26">
      <w:pPr>
        <w:spacing w:before="14" w:line="260" w:lineRule="auto"/>
        <w:jc w:val="left"/>
        <w:rPr>
          <w:sz w:val="26"/>
          <w:szCs w:val="26"/>
        </w:rPr>
      </w:pPr>
      <w:r w:rsidDel="00000000" w:rsidR="00000000" w:rsidRPr="00000000">
        <w:rPr>
          <w:rtl w:val="0"/>
        </w:rPr>
      </w:r>
    </w:p>
    <w:p w:rsidR="00000000" w:rsidDel="00000000" w:rsidP="00000000" w:rsidRDefault="00000000" w:rsidRPr="00000000" w14:paraId="00000D27">
      <w:pPr>
        <w:spacing w:line="381" w:lineRule="auto"/>
        <w:ind w:left="220" w:right="6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61616"/>
          <w:sz w:val="23"/>
          <w:szCs w:val="23"/>
          <w:rtl w:val="0"/>
        </w:rPr>
        <w:t xml:space="preserve">AR</w:t>
      </w:r>
      <w:r w:rsidDel="00000000" w:rsidR="00000000" w:rsidRPr="00000000">
        <w:rPr>
          <w:rFonts w:ascii="Times New Roman" w:cs="Times New Roman" w:eastAsia="Times New Roman" w:hAnsi="Times New Roman"/>
          <w:color w:val="2b2b2b"/>
          <w:sz w:val="23"/>
          <w:szCs w:val="23"/>
          <w:rtl w:val="0"/>
        </w:rPr>
        <w:t xml:space="preserve">T</w:t>
      </w:r>
      <w:r w:rsidDel="00000000" w:rsidR="00000000" w:rsidRPr="00000000">
        <w:rPr>
          <w:rFonts w:ascii="Times New Roman" w:cs="Times New Roman" w:eastAsia="Times New Roman" w:hAnsi="Times New Roman"/>
          <w:color w:val="161616"/>
          <w:sz w:val="23"/>
          <w:szCs w:val="23"/>
          <w:rtl w:val="0"/>
        </w:rPr>
        <w:t xml:space="preserve">ÍC</w:t>
      </w:r>
      <w:r w:rsidDel="00000000" w:rsidR="00000000" w:rsidRPr="00000000">
        <w:rPr>
          <w:rFonts w:ascii="Times New Roman" w:cs="Times New Roman" w:eastAsia="Times New Roman" w:hAnsi="Times New Roman"/>
          <w:color w:val="2b2b2b"/>
          <w:sz w:val="23"/>
          <w:szCs w:val="23"/>
          <w:rtl w:val="0"/>
        </w:rPr>
        <w:t xml:space="preserve">UL</w:t>
      </w:r>
      <w:r w:rsidDel="00000000" w:rsidR="00000000" w:rsidRPr="00000000">
        <w:rPr>
          <w:rFonts w:ascii="Times New Roman" w:cs="Times New Roman" w:eastAsia="Times New Roman" w:hAnsi="Times New Roman"/>
          <w:color w:val="161616"/>
          <w:sz w:val="23"/>
          <w:szCs w:val="23"/>
          <w:rtl w:val="0"/>
        </w:rPr>
        <w:t xml:space="preserve">O 71:  L</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s norma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del CCTG que </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 con</w:t>
      </w:r>
      <w:r w:rsidDel="00000000" w:rsidR="00000000" w:rsidRPr="00000000">
        <w:rPr>
          <w:rFonts w:ascii="Times New Roman" w:cs="Times New Roman" w:eastAsia="Times New Roman" w:hAnsi="Times New Roman"/>
          <w:color w:val="2b2b2b"/>
          <w:sz w:val="23"/>
          <w:szCs w:val="23"/>
          <w:rtl w:val="0"/>
        </w:rPr>
        <w:t xml:space="preserve">v</w:t>
      </w:r>
      <w:r w:rsidDel="00000000" w:rsidR="00000000" w:rsidRPr="00000000">
        <w:rPr>
          <w:rFonts w:ascii="Times New Roman" w:cs="Times New Roman" w:eastAsia="Times New Roman" w:hAnsi="Times New Roman"/>
          <w:color w:val="161616"/>
          <w:sz w:val="23"/>
          <w:szCs w:val="23"/>
          <w:rtl w:val="0"/>
        </w:rPr>
        <w:t xml:space="preserve">i</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nen </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ntre las parte</w:t>
      </w:r>
      <w:r w:rsidDel="00000000" w:rsidR="00000000" w:rsidRPr="00000000">
        <w:rPr>
          <w:rFonts w:ascii="Times New Roman" w:cs="Times New Roman" w:eastAsia="Times New Roman" w:hAnsi="Times New Roman"/>
          <w:color w:val="2b2b2b"/>
          <w:sz w:val="23"/>
          <w:szCs w:val="23"/>
          <w:rtl w:val="0"/>
        </w:rPr>
        <w:t xml:space="preserve">s s</w:t>
      </w:r>
      <w:r w:rsidDel="00000000" w:rsidR="00000000" w:rsidRPr="00000000">
        <w:rPr>
          <w:rFonts w:ascii="Times New Roman" w:cs="Times New Roman" w:eastAsia="Times New Roman" w:hAnsi="Times New Roman"/>
          <w:color w:val="161616"/>
          <w:sz w:val="23"/>
          <w:szCs w:val="23"/>
          <w:rtl w:val="0"/>
        </w:rPr>
        <w:t xml:space="preserve">erán de aplicaci</w:t>
      </w:r>
      <w:r w:rsidDel="00000000" w:rsidR="00000000" w:rsidRPr="00000000">
        <w:rPr>
          <w:rFonts w:ascii="Times New Roman" w:cs="Times New Roman" w:eastAsia="Times New Roman" w:hAnsi="Times New Roman"/>
          <w:color w:val="2b2b2b"/>
          <w:sz w:val="23"/>
          <w:szCs w:val="23"/>
          <w:rtl w:val="0"/>
        </w:rPr>
        <w:t xml:space="preserve">ó</w:t>
      </w:r>
      <w:r w:rsidDel="00000000" w:rsidR="00000000" w:rsidRPr="00000000">
        <w:rPr>
          <w:rFonts w:ascii="Times New Roman" w:cs="Times New Roman" w:eastAsia="Times New Roman" w:hAnsi="Times New Roman"/>
          <w:color w:val="161616"/>
          <w:sz w:val="23"/>
          <w:szCs w:val="23"/>
          <w:rtl w:val="0"/>
        </w:rPr>
        <w:t xml:space="preserve">n </w:t>
      </w:r>
      <w:r w:rsidDel="00000000" w:rsidR="00000000" w:rsidRPr="00000000">
        <w:rPr>
          <w:rFonts w:ascii="Times New Roman" w:cs="Times New Roman" w:eastAsia="Times New Roman" w:hAnsi="Times New Roman"/>
          <w:color w:val="2b2b2b"/>
          <w:sz w:val="23"/>
          <w:szCs w:val="23"/>
          <w:rtl w:val="0"/>
        </w:rPr>
        <w:t xml:space="preserve">a </w:t>
      </w:r>
      <w:r w:rsidDel="00000000" w:rsidR="00000000" w:rsidRPr="00000000">
        <w:rPr>
          <w:rFonts w:ascii="Times New Roman" w:cs="Times New Roman" w:eastAsia="Times New Roman" w:hAnsi="Times New Roman"/>
          <w:color w:val="161616"/>
          <w:sz w:val="23"/>
          <w:szCs w:val="23"/>
          <w:rtl w:val="0"/>
        </w:rPr>
        <w:t xml:space="preserve">partir de su </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ntrada  </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 vigencia</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La  vigencia  del  CCTG  se conviene  a p</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rtir  de lo</w:t>
      </w:r>
      <w:r w:rsidDel="00000000" w:rsidR="00000000" w:rsidRPr="00000000">
        <w:rPr>
          <w:rFonts w:ascii="Times New Roman" w:cs="Times New Roman" w:eastAsia="Times New Roman" w:hAnsi="Times New Roman"/>
          <w:color w:val="2b2b2b"/>
          <w:sz w:val="23"/>
          <w:szCs w:val="23"/>
          <w:rtl w:val="0"/>
        </w:rPr>
        <w:t xml:space="preserve">s  o</w:t>
      </w:r>
      <w:r w:rsidDel="00000000" w:rsidR="00000000" w:rsidRPr="00000000">
        <w:rPr>
          <w:rFonts w:ascii="Times New Roman" w:cs="Times New Roman" w:eastAsia="Times New Roman" w:hAnsi="Times New Roman"/>
          <w:color w:val="161616"/>
          <w:sz w:val="23"/>
          <w:szCs w:val="23"/>
          <w:rtl w:val="0"/>
        </w:rPr>
        <w:t xml:space="preserve">cho día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d</w:t>
      </w:r>
      <w:r w:rsidDel="00000000" w:rsidR="00000000" w:rsidRPr="00000000">
        <w:rPr>
          <w:rFonts w:ascii="Times New Roman" w:cs="Times New Roman" w:eastAsia="Times New Roman" w:hAnsi="Times New Roman"/>
          <w:color w:val="2b2b2b"/>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su publicación en el boletín oficial </w:t>
      </w:r>
      <w:r w:rsidDel="00000000" w:rsidR="00000000" w:rsidRPr="00000000">
        <w:rPr>
          <w:rFonts w:ascii="Times New Roman" w:cs="Times New Roman" w:eastAsia="Times New Roman" w:hAnsi="Times New Roman"/>
          <w:color w:val="2b2b2b"/>
          <w:sz w:val="23"/>
          <w:szCs w:val="23"/>
          <w:rtl w:val="0"/>
        </w:rPr>
        <w:t xml:space="preserve">y </w:t>
      </w:r>
      <w:r w:rsidDel="00000000" w:rsidR="00000000" w:rsidRPr="00000000">
        <w:rPr>
          <w:rFonts w:ascii="Times New Roman" w:cs="Times New Roman" w:eastAsia="Times New Roman" w:hAnsi="Times New Roman"/>
          <w:color w:val="161616"/>
          <w:sz w:val="23"/>
          <w:szCs w:val="23"/>
          <w:rtl w:val="0"/>
        </w:rPr>
        <w:t xml:space="preserve">por un plazo de 48 me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acordando  las  parte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que</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en forma previa al vencimiento d</w:t>
      </w:r>
      <w:r w:rsidDel="00000000" w:rsidR="00000000" w:rsidRPr="00000000">
        <w:rPr>
          <w:rFonts w:ascii="Times New Roman" w:cs="Times New Roman" w:eastAsia="Times New Roman" w:hAnsi="Times New Roman"/>
          <w:color w:val="2b2b2b"/>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dicho término</w:t>
      </w:r>
      <w:r w:rsidDel="00000000" w:rsidR="00000000" w:rsidRPr="00000000">
        <w:rPr>
          <w:rFonts w:ascii="Times New Roman" w:cs="Times New Roman" w:eastAsia="Times New Roman" w:hAnsi="Times New Roman"/>
          <w:color w:val="2b2b2b"/>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con 90 días de anticipación</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la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parte</w:t>
      </w:r>
      <w:r w:rsidDel="00000000" w:rsidR="00000000" w:rsidRPr="00000000">
        <w:rPr>
          <w:rFonts w:ascii="Times New Roman" w:cs="Times New Roman" w:eastAsia="Times New Roman" w:hAnsi="Times New Roman"/>
          <w:color w:val="2b2b2b"/>
          <w:sz w:val="23"/>
          <w:szCs w:val="23"/>
          <w:rtl w:val="0"/>
        </w:rPr>
        <w:t xml:space="preserve">s s</w:t>
      </w:r>
      <w:r w:rsidDel="00000000" w:rsidR="00000000" w:rsidRPr="00000000">
        <w:rPr>
          <w:rFonts w:ascii="Times New Roman" w:cs="Times New Roman" w:eastAsia="Times New Roman" w:hAnsi="Times New Roman"/>
          <w:color w:val="161616"/>
          <w:sz w:val="23"/>
          <w:szCs w:val="23"/>
          <w:rtl w:val="0"/>
        </w:rPr>
        <w:t xml:space="preserve">e sentarán nuevamente </w:t>
      </w:r>
      <w:r w:rsidDel="00000000" w:rsidR="00000000" w:rsidRPr="00000000">
        <w:rPr>
          <w:rFonts w:ascii="Times New Roman" w:cs="Times New Roman" w:eastAsia="Times New Roman" w:hAnsi="Times New Roman"/>
          <w:color w:val="2b2b2b"/>
          <w:sz w:val="23"/>
          <w:szCs w:val="23"/>
          <w:rtl w:val="0"/>
        </w:rPr>
        <w:t xml:space="preserve">a </w:t>
      </w:r>
      <w:r w:rsidDel="00000000" w:rsidR="00000000" w:rsidRPr="00000000">
        <w:rPr>
          <w:rFonts w:ascii="Times New Roman" w:cs="Times New Roman" w:eastAsia="Times New Roman" w:hAnsi="Times New Roman"/>
          <w:color w:val="161616"/>
          <w:sz w:val="23"/>
          <w:szCs w:val="23"/>
          <w:rtl w:val="0"/>
        </w:rPr>
        <w:t xml:space="preserve">fin de abord</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r el mismo</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con el objeto d</w:t>
      </w:r>
      <w:r w:rsidDel="00000000" w:rsidR="00000000" w:rsidRPr="00000000">
        <w:rPr>
          <w:rFonts w:ascii="Times New Roman" w:cs="Times New Roman" w:eastAsia="Times New Roman" w:hAnsi="Times New Roman"/>
          <w:color w:val="2b2b2b"/>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manif</w:t>
      </w:r>
      <w:r w:rsidDel="00000000" w:rsidR="00000000" w:rsidRPr="00000000">
        <w:rPr>
          <w:rFonts w:ascii="Times New Roman" w:cs="Times New Roman" w:eastAsia="Times New Roman" w:hAnsi="Times New Roman"/>
          <w:color w:val="2b2b2b"/>
          <w:sz w:val="23"/>
          <w:szCs w:val="23"/>
          <w:rtl w:val="0"/>
        </w:rPr>
        <w:t xml:space="preserve">es</w:t>
      </w:r>
      <w:r w:rsidDel="00000000" w:rsidR="00000000" w:rsidRPr="00000000">
        <w:rPr>
          <w:rFonts w:ascii="Times New Roman" w:cs="Times New Roman" w:eastAsia="Times New Roman" w:hAnsi="Times New Roman"/>
          <w:color w:val="161616"/>
          <w:sz w:val="23"/>
          <w:szCs w:val="23"/>
          <w:rtl w:val="0"/>
        </w:rPr>
        <w:t xml:space="preserve">tar su </w:t>
      </w:r>
      <w:r w:rsidDel="00000000" w:rsidR="00000000" w:rsidRPr="00000000">
        <w:rPr>
          <w:rFonts w:ascii="Times New Roman" w:cs="Times New Roman" w:eastAsia="Times New Roman" w:hAnsi="Times New Roman"/>
          <w:color w:val="2b2b2b"/>
          <w:sz w:val="23"/>
          <w:szCs w:val="23"/>
          <w:rtl w:val="0"/>
        </w:rPr>
        <w:t xml:space="preserve">v</w:t>
      </w:r>
      <w:r w:rsidDel="00000000" w:rsidR="00000000" w:rsidRPr="00000000">
        <w:rPr>
          <w:rFonts w:ascii="Times New Roman" w:cs="Times New Roman" w:eastAsia="Times New Roman" w:hAnsi="Times New Roman"/>
          <w:color w:val="161616"/>
          <w:sz w:val="23"/>
          <w:szCs w:val="23"/>
          <w:rtl w:val="0"/>
        </w:rPr>
        <w:t xml:space="preserve">oluntad d</w:t>
      </w:r>
      <w:r w:rsidDel="00000000" w:rsidR="00000000" w:rsidRPr="00000000">
        <w:rPr>
          <w:rFonts w:ascii="Times New Roman" w:cs="Times New Roman" w:eastAsia="Times New Roman" w:hAnsi="Times New Roman"/>
          <w:color w:val="2b2b2b"/>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continuar  con su aplicación automática</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o bien para incorporar la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innovaciones que se estimen mene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ter.</w:t>
      </w:r>
      <w:r w:rsidDel="00000000" w:rsidR="00000000" w:rsidRPr="00000000">
        <w:rPr>
          <w:rtl w:val="0"/>
        </w:rPr>
      </w:r>
    </w:p>
    <w:p w:rsidR="00000000" w:rsidDel="00000000" w:rsidP="00000000" w:rsidRDefault="00000000" w:rsidRPr="00000000" w14:paraId="00000D28">
      <w:pPr>
        <w:spacing w:line="200" w:lineRule="auto"/>
        <w:jc w:val="left"/>
        <w:rPr>
          <w:sz w:val="20"/>
          <w:szCs w:val="20"/>
        </w:rPr>
      </w:pPr>
      <w:r w:rsidDel="00000000" w:rsidR="00000000" w:rsidRPr="00000000">
        <w:rPr>
          <w:rtl w:val="0"/>
        </w:rPr>
      </w:r>
    </w:p>
    <w:p w:rsidR="00000000" w:rsidDel="00000000" w:rsidP="00000000" w:rsidRDefault="00000000" w:rsidRPr="00000000" w14:paraId="00000D29">
      <w:pPr>
        <w:spacing w:before="5" w:line="280" w:lineRule="auto"/>
        <w:jc w:val="left"/>
        <w:rPr>
          <w:sz w:val="28"/>
          <w:szCs w:val="28"/>
        </w:rPr>
      </w:pPr>
      <w:r w:rsidDel="00000000" w:rsidR="00000000" w:rsidRPr="00000000">
        <w:rPr>
          <w:rtl w:val="0"/>
        </w:rPr>
      </w:r>
    </w:p>
    <w:p w:rsidR="00000000" w:rsidDel="00000000" w:rsidP="00000000" w:rsidRDefault="00000000" w:rsidRPr="00000000" w14:paraId="00000D2A">
      <w:pPr>
        <w:ind w:left="227" w:right="4348"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61616"/>
          <w:sz w:val="23"/>
          <w:szCs w:val="23"/>
          <w:rtl w:val="0"/>
        </w:rPr>
        <w:t xml:space="preserve">CLAUSULA ESPECIAL DE INTERPRETACION.</w:t>
      </w:r>
      <w:r w:rsidDel="00000000" w:rsidR="00000000" w:rsidRPr="00000000">
        <w:rPr>
          <w:rtl w:val="0"/>
        </w:rPr>
      </w:r>
    </w:p>
    <w:p w:rsidR="00000000" w:rsidDel="00000000" w:rsidP="00000000" w:rsidRDefault="00000000" w:rsidRPr="00000000" w14:paraId="00000D2B">
      <w:pPr>
        <w:spacing w:before="6" w:line="140" w:lineRule="auto"/>
        <w:jc w:val="left"/>
        <w:rPr>
          <w:sz w:val="15"/>
          <w:szCs w:val="15"/>
        </w:rPr>
      </w:pPr>
      <w:r w:rsidDel="00000000" w:rsidR="00000000" w:rsidRPr="00000000">
        <w:rPr>
          <w:rtl w:val="0"/>
        </w:rPr>
      </w:r>
    </w:p>
    <w:p w:rsidR="00000000" w:rsidDel="00000000" w:rsidP="00000000" w:rsidRDefault="00000000" w:rsidRPr="00000000" w14:paraId="00000D2C">
      <w:pPr>
        <w:spacing w:line="200" w:lineRule="auto"/>
        <w:jc w:val="left"/>
        <w:rPr>
          <w:sz w:val="20"/>
          <w:szCs w:val="20"/>
        </w:rPr>
      </w:pPr>
      <w:r w:rsidDel="00000000" w:rsidR="00000000" w:rsidRPr="00000000">
        <w:rPr>
          <w:rtl w:val="0"/>
        </w:rPr>
      </w:r>
    </w:p>
    <w:p w:rsidR="00000000" w:rsidDel="00000000" w:rsidP="00000000" w:rsidRDefault="00000000" w:rsidRPr="00000000" w14:paraId="00000D2D">
      <w:pPr>
        <w:spacing w:line="200" w:lineRule="auto"/>
        <w:jc w:val="left"/>
        <w:rPr>
          <w:sz w:val="20"/>
          <w:szCs w:val="20"/>
        </w:rPr>
      </w:pPr>
      <w:r w:rsidDel="00000000" w:rsidR="00000000" w:rsidRPr="00000000">
        <w:rPr>
          <w:rtl w:val="0"/>
        </w:rPr>
      </w:r>
    </w:p>
    <w:p w:rsidR="00000000" w:rsidDel="00000000" w:rsidP="00000000" w:rsidRDefault="00000000" w:rsidRPr="00000000" w14:paraId="00000D2E">
      <w:pPr>
        <w:spacing w:line="374" w:lineRule="auto"/>
        <w:ind w:left="227" w:right="66" w:firstLine="0"/>
        <w:jc w:val="both"/>
        <w:rPr>
          <w:rFonts w:ascii="Times New Roman" w:cs="Times New Roman" w:eastAsia="Times New Roman" w:hAnsi="Times New Roman"/>
          <w:sz w:val="23"/>
          <w:szCs w:val="23"/>
        </w:rPr>
        <w:sectPr>
          <w:type w:val="continuous"/>
          <w:pgSz w:h="20160" w:w="12240" w:orient="portrait"/>
          <w:pgMar w:bottom="280" w:top="280" w:left="1580" w:right="780" w:header="360" w:footer="360"/>
        </w:sectPr>
      </w:pPr>
      <w:r w:rsidDel="00000000" w:rsidR="00000000" w:rsidRPr="00000000">
        <w:rPr>
          <w:rFonts w:ascii="Times New Roman" w:cs="Times New Roman" w:eastAsia="Times New Roman" w:hAnsi="Times New Roman"/>
          <w:color w:val="161616"/>
          <w:sz w:val="23"/>
          <w:szCs w:val="23"/>
          <w:rtl w:val="0"/>
        </w:rPr>
        <w:t xml:space="preserve">AR</w:t>
      </w:r>
      <w:r w:rsidDel="00000000" w:rsidR="00000000" w:rsidRPr="00000000">
        <w:rPr>
          <w:rFonts w:ascii="Times New Roman" w:cs="Times New Roman" w:eastAsia="Times New Roman" w:hAnsi="Times New Roman"/>
          <w:color w:val="2b2b2b"/>
          <w:sz w:val="23"/>
          <w:szCs w:val="23"/>
          <w:rtl w:val="0"/>
        </w:rPr>
        <w:t xml:space="preserve">TÍ</w:t>
      </w:r>
      <w:r w:rsidDel="00000000" w:rsidR="00000000" w:rsidRPr="00000000">
        <w:rPr>
          <w:rFonts w:ascii="Times New Roman" w:cs="Times New Roman" w:eastAsia="Times New Roman" w:hAnsi="Times New Roman"/>
          <w:color w:val="161616"/>
          <w:sz w:val="23"/>
          <w:szCs w:val="23"/>
          <w:rtl w:val="0"/>
        </w:rPr>
        <w:t xml:space="preserve">CU</w:t>
      </w:r>
      <w:r w:rsidDel="00000000" w:rsidR="00000000" w:rsidRPr="00000000">
        <w:rPr>
          <w:rFonts w:ascii="Times New Roman" w:cs="Times New Roman" w:eastAsia="Times New Roman" w:hAnsi="Times New Roman"/>
          <w:color w:val="2b2b2b"/>
          <w:sz w:val="23"/>
          <w:szCs w:val="23"/>
          <w:rtl w:val="0"/>
        </w:rPr>
        <w:t xml:space="preserve">L</w:t>
      </w:r>
      <w:r w:rsidDel="00000000" w:rsidR="00000000" w:rsidRPr="00000000">
        <w:rPr>
          <w:rFonts w:ascii="Times New Roman" w:cs="Times New Roman" w:eastAsia="Times New Roman" w:hAnsi="Times New Roman"/>
          <w:color w:val="161616"/>
          <w:sz w:val="23"/>
          <w:szCs w:val="23"/>
          <w:rtl w:val="0"/>
        </w:rPr>
        <w:t xml:space="preserve">O 72: Lo establecido </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 </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l </w:t>
      </w:r>
      <w:r w:rsidDel="00000000" w:rsidR="00000000" w:rsidRPr="00000000">
        <w:rPr>
          <w:rFonts w:ascii="Times New Roman" w:cs="Times New Roman" w:eastAsia="Times New Roman" w:hAnsi="Times New Roman"/>
          <w:color w:val="2b2b2b"/>
          <w:sz w:val="23"/>
          <w:szCs w:val="23"/>
          <w:rtl w:val="0"/>
        </w:rPr>
        <w:t xml:space="preserve">C</w:t>
      </w:r>
      <w:r w:rsidDel="00000000" w:rsidR="00000000" w:rsidRPr="00000000">
        <w:rPr>
          <w:rFonts w:ascii="Times New Roman" w:cs="Times New Roman" w:eastAsia="Times New Roman" w:hAnsi="Times New Roman"/>
          <w:color w:val="161616"/>
          <w:sz w:val="23"/>
          <w:szCs w:val="23"/>
          <w:rtl w:val="0"/>
        </w:rPr>
        <w:t xml:space="preserve">C</w:t>
      </w:r>
      <w:r w:rsidDel="00000000" w:rsidR="00000000" w:rsidRPr="00000000">
        <w:rPr>
          <w:rFonts w:ascii="Times New Roman" w:cs="Times New Roman" w:eastAsia="Times New Roman" w:hAnsi="Times New Roman"/>
          <w:color w:val="2b2b2b"/>
          <w:sz w:val="23"/>
          <w:szCs w:val="23"/>
          <w:rtl w:val="0"/>
        </w:rPr>
        <w:t xml:space="preserve">T</w:t>
      </w:r>
      <w:r w:rsidDel="00000000" w:rsidR="00000000" w:rsidRPr="00000000">
        <w:rPr>
          <w:rFonts w:ascii="Times New Roman" w:cs="Times New Roman" w:eastAsia="Times New Roman" w:hAnsi="Times New Roman"/>
          <w:color w:val="161616"/>
          <w:sz w:val="23"/>
          <w:szCs w:val="23"/>
          <w:rtl w:val="0"/>
        </w:rPr>
        <w:t xml:space="preserve">G </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e aplicarán de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de su entrada en </w:t>
      </w:r>
      <w:r w:rsidDel="00000000" w:rsidR="00000000" w:rsidRPr="00000000">
        <w:rPr>
          <w:rFonts w:ascii="Times New Roman" w:cs="Times New Roman" w:eastAsia="Times New Roman" w:hAnsi="Times New Roman"/>
          <w:color w:val="2b2b2b"/>
          <w:sz w:val="23"/>
          <w:szCs w:val="23"/>
          <w:rtl w:val="0"/>
        </w:rPr>
        <w:t xml:space="preserve">v</w:t>
      </w:r>
      <w:r w:rsidDel="00000000" w:rsidR="00000000" w:rsidRPr="00000000">
        <w:rPr>
          <w:rFonts w:ascii="Times New Roman" w:cs="Times New Roman" w:eastAsia="Times New Roman" w:hAnsi="Times New Roman"/>
          <w:color w:val="161616"/>
          <w:sz w:val="23"/>
          <w:szCs w:val="23"/>
          <w:rtl w:val="0"/>
        </w:rPr>
        <w:t xml:space="preserve">igencia</w:t>
      </w:r>
      <w:r w:rsidDel="00000000" w:rsidR="00000000" w:rsidRPr="00000000">
        <w:rPr>
          <w:rFonts w:ascii="Times New Roman" w:cs="Times New Roman" w:eastAsia="Times New Roman" w:hAnsi="Times New Roman"/>
          <w:color w:val="2b2b2b"/>
          <w:sz w:val="23"/>
          <w:szCs w:val="23"/>
          <w:rtl w:val="0"/>
        </w:rPr>
        <w:t xml:space="preserve">. N</w:t>
      </w:r>
      <w:r w:rsidDel="00000000" w:rsidR="00000000" w:rsidRPr="00000000">
        <w:rPr>
          <w:rFonts w:ascii="Times New Roman" w:cs="Times New Roman" w:eastAsia="Times New Roman" w:hAnsi="Times New Roman"/>
          <w:color w:val="161616"/>
          <w:sz w:val="23"/>
          <w:szCs w:val="23"/>
          <w:rtl w:val="0"/>
        </w:rPr>
        <w:t xml:space="preserve">o ob</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tant</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424242"/>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toda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la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le</w:t>
      </w:r>
      <w:r w:rsidDel="00000000" w:rsidR="00000000" w:rsidRPr="00000000">
        <w:rPr>
          <w:rFonts w:ascii="Times New Roman" w:cs="Times New Roman" w:eastAsia="Times New Roman" w:hAnsi="Times New Roman"/>
          <w:color w:val="2b2b2b"/>
          <w:sz w:val="23"/>
          <w:szCs w:val="23"/>
          <w:rtl w:val="0"/>
        </w:rPr>
        <w:t xml:space="preserve">y</w:t>
      </w:r>
      <w:r w:rsidDel="00000000" w:rsidR="00000000" w:rsidRPr="00000000">
        <w:rPr>
          <w:rFonts w:ascii="Times New Roman" w:cs="Times New Roman" w:eastAsia="Times New Roman" w:hAnsi="Times New Roman"/>
          <w:color w:val="161616"/>
          <w:sz w:val="23"/>
          <w:szCs w:val="23"/>
          <w:rtl w:val="0"/>
        </w:rPr>
        <w:t xml:space="preserve">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norma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ju</w:t>
      </w:r>
      <w:r w:rsidDel="00000000" w:rsidR="00000000" w:rsidRPr="00000000">
        <w:rPr>
          <w:rFonts w:ascii="Times New Roman" w:cs="Times New Roman" w:eastAsia="Times New Roman" w:hAnsi="Times New Roman"/>
          <w:color w:val="2b2b2b"/>
          <w:sz w:val="23"/>
          <w:szCs w:val="23"/>
          <w:rtl w:val="0"/>
        </w:rPr>
        <w:t xml:space="preserve">r</w:t>
      </w:r>
      <w:r w:rsidDel="00000000" w:rsidR="00000000" w:rsidRPr="00000000">
        <w:rPr>
          <w:rFonts w:ascii="Times New Roman" w:cs="Times New Roman" w:eastAsia="Times New Roman" w:hAnsi="Times New Roman"/>
          <w:color w:val="161616"/>
          <w:sz w:val="23"/>
          <w:szCs w:val="23"/>
          <w:rtl w:val="0"/>
        </w:rPr>
        <w:t xml:space="preserve">ídica</w:t>
      </w:r>
      <w:r w:rsidDel="00000000" w:rsidR="00000000" w:rsidRPr="00000000">
        <w:rPr>
          <w:rFonts w:ascii="Times New Roman" w:cs="Times New Roman" w:eastAsia="Times New Roman" w:hAnsi="Times New Roman"/>
          <w:color w:val="2b2b2b"/>
          <w:sz w:val="23"/>
          <w:szCs w:val="23"/>
          <w:rtl w:val="0"/>
        </w:rPr>
        <w:t xml:space="preserve">s y </w:t>
      </w:r>
      <w:r w:rsidDel="00000000" w:rsidR="00000000" w:rsidRPr="00000000">
        <w:rPr>
          <w:rFonts w:ascii="Times New Roman" w:cs="Times New Roman" w:eastAsia="Times New Roman" w:hAnsi="Times New Roman"/>
          <w:color w:val="161616"/>
          <w:sz w:val="23"/>
          <w:szCs w:val="23"/>
          <w:rtl w:val="0"/>
        </w:rPr>
        <w:t xml:space="preserve">re</w:t>
      </w:r>
      <w:r w:rsidDel="00000000" w:rsidR="00000000" w:rsidRPr="00000000">
        <w:rPr>
          <w:rFonts w:ascii="Times New Roman" w:cs="Times New Roman" w:eastAsia="Times New Roman" w:hAnsi="Times New Roman"/>
          <w:color w:val="2b2b2b"/>
          <w:sz w:val="23"/>
          <w:szCs w:val="23"/>
          <w:rtl w:val="0"/>
        </w:rPr>
        <w:t xml:space="preserve">g</w:t>
      </w:r>
      <w:r w:rsidDel="00000000" w:rsidR="00000000" w:rsidRPr="00000000">
        <w:rPr>
          <w:rFonts w:ascii="Times New Roman" w:cs="Times New Roman" w:eastAsia="Times New Roman" w:hAnsi="Times New Roman"/>
          <w:color w:val="161616"/>
          <w:sz w:val="23"/>
          <w:szCs w:val="23"/>
          <w:rtl w:val="0"/>
        </w:rPr>
        <w:t xml:space="preserve">ímene</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de aplicación en materia de empleo público qu</w:t>
      </w:r>
      <w:r w:rsidDel="00000000" w:rsidR="00000000" w:rsidRPr="00000000">
        <w:rPr>
          <w:rFonts w:ascii="Times New Roman" w:cs="Times New Roman" w:eastAsia="Times New Roman" w:hAnsi="Times New Roman"/>
          <w:color w:val="2b2b2b"/>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vien</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 aplicándos</w:t>
      </w:r>
      <w:r w:rsidDel="00000000" w:rsidR="00000000" w:rsidRPr="00000000">
        <w:rPr>
          <w:rFonts w:ascii="Times New Roman" w:cs="Times New Roman" w:eastAsia="Times New Roman" w:hAnsi="Times New Roman"/>
          <w:color w:val="2b2b2b"/>
          <w:sz w:val="23"/>
          <w:szCs w:val="23"/>
          <w:rtl w:val="0"/>
        </w:rPr>
        <w:t xml:space="preserve">e </w:t>
      </w:r>
      <w:r w:rsidDel="00000000" w:rsidR="00000000" w:rsidRPr="00000000">
        <w:rPr>
          <w:rFonts w:ascii="Times New Roman" w:cs="Times New Roman" w:eastAsia="Times New Roman" w:hAnsi="Times New Roman"/>
          <w:color w:val="161616"/>
          <w:sz w:val="23"/>
          <w:szCs w:val="23"/>
          <w:rtl w:val="0"/>
        </w:rPr>
        <w:t xml:space="preserve">h</w:t>
      </w:r>
      <w:r w:rsidDel="00000000" w:rsidR="00000000" w:rsidRPr="00000000">
        <w:rPr>
          <w:rFonts w:ascii="Times New Roman" w:cs="Times New Roman" w:eastAsia="Times New Roman" w:hAnsi="Times New Roman"/>
          <w:color w:val="2b2b2b"/>
          <w:sz w:val="23"/>
          <w:szCs w:val="23"/>
          <w:rtl w:val="0"/>
        </w:rPr>
        <w:t xml:space="preserve">as</w:t>
      </w:r>
      <w:r w:rsidDel="00000000" w:rsidR="00000000" w:rsidRPr="00000000">
        <w:rPr>
          <w:rFonts w:ascii="Times New Roman" w:cs="Times New Roman" w:eastAsia="Times New Roman" w:hAnsi="Times New Roman"/>
          <w:color w:val="161616"/>
          <w:sz w:val="23"/>
          <w:szCs w:val="23"/>
          <w:rtl w:val="0"/>
        </w:rPr>
        <w:t xml:space="preserve">t</w:t>
      </w:r>
      <w:r w:rsidDel="00000000" w:rsidR="00000000" w:rsidRPr="00000000">
        <w:rPr>
          <w:rFonts w:ascii="Times New Roman" w:cs="Times New Roman" w:eastAsia="Times New Roman" w:hAnsi="Times New Roman"/>
          <w:color w:val="2b2b2b"/>
          <w:sz w:val="23"/>
          <w:szCs w:val="23"/>
          <w:rtl w:val="0"/>
        </w:rPr>
        <w:t xml:space="preserve">a </w:t>
      </w:r>
      <w:r w:rsidDel="00000000" w:rsidR="00000000" w:rsidRPr="00000000">
        <w:rPr>
          <w:rFonts w:ascii="Times New Roman" w:cs="Times New Roman" w:eastAsia="Times New Roman" w:hAnsi="Times New Roman"/>
          <w:color w:val="161616"/>
          <w:sz w:val="23"/>
          <w:szCs w:val="23"/>
          <w:rtl w:val="0"/>
        </w:rPr>
        <w:t xml:space="preserve">la fecha podr</w:t>
      </w:r>
      <w:r w:rsidDel="00000000" w:rsidR="00000000" w:rsidRPr="00000000">
        <w:rPr>
          <w:rFonts w:ascii="Times New Roman" w:cs="Times New Roman" w:eastAsia="Times New Roman" w:hAnsi="Times New Roman"/>
          <w:color w:val="2b2b2b"/>
          <w:sz w:val="23"/>
          <w:szCs w:val="23"/>
          <w:rtl w:val="0"/>
        </w:rPr>
        <w:t xml:space="preserve">á</w:t>
      </w:r>
      <w:r w:rsidDel="00000000" w:rsidR="00000000" w:rsidRPr="00000000">
        <w:rPr>
          <w:rFonts w:ascii="Times New Roman" w:cs="Times New Roman" w:eastAsia="Times New Roman" w:hAnsi="Times New Roman"/>
          <w:color w:val="161616"/>
          <w:sz w:val="23"/>
          <w:szCs w:val="23"/>
          <w:rtl w:val="0"/>
        </w:rPr>
        <w:t xml:space="preserve">n ser aplicado</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supletoriamente en beneficio del tr</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bajador est</w:t>
      </w:r>
      <w:r w:rsidDel="00000000" w:rsidR="00000000" w:rsidRPr="00000000">
        <w:rPr>
          <w:rFonts w:ascii="Times New Roman" w:cs="Times New Roman" w:eastAsia="Times New Roman" w:hAnsi="Times New Roman"/>
          <w:color w:val="2b2b2b"/>
          <w:sz w:val="23"/>
          <w:szCs w:val="23"/>
          <w:rtl w:val="0"/>
        </w:rPr>
        <w:t xml:space="preserve">a</w:t>
      </w:r>
      <w:r w:rsidDel="00000000" w:rsidR="00000000" w:rsidRPr="00000000">
        <w:rPr>
          <w:rFonts w:ascii="Times New Roman" w:cs="Times New Roman" w:eastAsia="Times New Roman" w:hAnsi="Times New Roman"/>
          <w:color w:val="161616"/>
          <w:sz w:val="23"/>
          <w:szCs w:val="23"/>
          <w:rtl w:val="0"/>
        </w:rPr>
        <w:t xml:space="preserve">tal</w:t>
      </w:r>
      <w:r w:rsidDel="00000000" w:rsidR="00000000" w:rsidRPr="00000000">
        <w:rPr>
          <w:rFonts w:ascii="Times New Roman" w:cs="Times New Roman" w:eastAsia="Times New Roman" w:hAnsi="Times New Roman"/>
          <w:color w:val="535353"/>
          <w:sz w:val="23"/>
          <w:szCs w:val="23"/>
          <w:rtl w:val="0"/>
        </w:rPr>
        <w:t xml:space="preserve">, </w:t>
      </w:r>
      <w:r w:rsidDel="00000000" w:rsidR="00000000" w:rsidRPr="00000000">
        <w:rPr>
          <w:rFonts w:ascii="Times New Roman" w:cs="Times New Roman" w:eastAsia="Times New Roman" w:hAnsi="Times New Roman"/>
          <w:color w:val="161616"/>
          <w:sz w:val="23"/>
          <w:szCs w:val="23"/>
          <w:rtl w:val="0"/>
        </w:rPr>
        <w:t xml:space="preserve">o bien para suplir alguna situación no previ</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ta involuntariam</w:t>
      </w:r>
      <w:r w:rsidDel="00000000" w:rsidR="00000000" w:rsidRPr="00000000">
        <w:rPr>
          <w:rFonts w:ascii="Times New Roman" w:cs="Times New Roman" w:eastAsia="Times New Roman" w:hAnsi="Times New Roman"/>
          <w:color w:val="2b2b2b"/>
          <w:sz w:val="23"/>
          <w:szCs w:val="23"/>
          <w:rtl w:val="0"/>
        </w:rPr>
        <w:t xml:space="preserve">e</w:t>
      </w:r>
      <w:r w:rsidDel="00000000" w:rsidR="00000000" w:rsidRPr="00000000">
        <w:rPr>
          <w:rFonts w:ascii="Times New Roman" w:cs="Times New Roman" w:eastAsia="Times New Roman" w:hAnsi="Times New Roman"/>
          <w:color w:val="161616"/>
          <w:sz w:val="23"/>
          <w:szCs w:val="23"/>
          <w:rtl w:val="0"/>
        </w:rPr>
        <w:t xml:space="preserve">nte por la</w:t>
      </w:r>
      <w:r w:rsidDel="00000000" w:rsidR="00000000" w:rsidRPr="00000000">
        <w:rPr>
          <w:rFonts w:ascii="Times New Roman" w:cs="Times New Roman" w:eastAsia="Times New Roman" w:hAnsi="Times New Roman"/>
          <w:color w:val="2b2b2b"/>
          <w:sz w:val="23"/>
          <w:szCs w:val="23"/>
          <w:rtl w:val="0"/>
        </w:rPr>
        <w:t xml:space="preserve">s </w:t>
      </w:r>
      <w:r w:rsidDel="00000000" w:rsidR="00000000" w:rsidRPr="00000000">
        <w:rPr>
          <w:rFonts w:ascii="Times New Roman" w:cs="Times New Roman" w:eastAsia="Times New Roman" w:hAnsi="Times New Roman"/>
          <w:color w:val="161616"/>
          <w:sz w:val="23"/>
          <w:szCs w:val="23"/>
          <w:rtl w:val="0"/>
        </w:rPr>
        <w:t xml:space="preserve">parte</w:t>
      </w:r>
      <w:r w:rsidDel="00000000" w:rsidR="00000000" w:rsidRPr="00000000">
        <w:rPr>
          <w:rFonts w:ascii="Times New Roman" w:cs="Times New Roman" w:eastAsia="Times New Roman" w:hAnsi="Times New Roman"/>
          <w:color w:val="2b2b2b"/>
          <w:sz w:val="23"/>
          <w:szCs w:val="23"/>
          <w:rtl w:val="0"/>
        </w:rPr>
        <w:t xml:space="preserve">s</w:t>
      </w:r>
      <w:r w:rsidDel="00000000" w:rsidR="00000000" w:rsidRPr="00000000">
        <w:rPr>
          <w:rFonts w:ascii="Times New Roman" w:cs="Times New Roman" w:eastAsia="Times New Roman" w:hAnsi="Times New Roman"/>
          <w:color w:val="161616"/>
          <w:sz w:val="23"/>
          <w:szCs w:val="23"/>
          <w:rtl w:val="0"/>
        </w:rPr>
        <w:t xml:space="preserve">.</w:t>
      </w:r>
      <w:r w:rsidDel="00000000" w:rsidR="00000000" w:rsidRPr="00000000">
        <w:rPr>
          <w:rtl w:val="0"/>
        </w:rPr>
      </w:r>
    </w:p>
    <w:p w:rsidR="00000000" w:rsidDel="00000000" w:rsidP="00000000" w:rsidRDefault="00000000" w:rsidRPr="00000000" w14:paraId="00000D2F">
      <w:pPr>
        <w:spacing w:before="1" w:line="140" w:lineRule="auto"/>
        <w:jc w:val="left"/>
        <w:rPr>
          <w:sz w:val="14"/>
          <w:szCs w:val="14"/>
        </w:rPr>
      </w:pPr>
      <w:r w:rsidDel="00000000" w:rsidR="00000000" w:rsidRPr="00000000">
        <w:rPr>
          <w:rtl w:val="0"/>
        </w:rPr>
      </w:r>
    </w:p>
    <w:p w:rsidR="00000000" w:rsidDel="00000000" w:rsidP="00000000" w:rsidRDefault="00000000" w:rsidRPr="00000000" w14:paraId="00000D30">
      <w:pPr>
        <w:ind w:left="11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31">
      <w:pPr>
        <w:spacing w:before="10" w:line="180" w:lineRule="auto"/>
        <w:jc w:val="left"/>
        <w:rPr>
          <w:sz w:val="19"/>
          <w:szCs w:val="19"/>
        </w:rPr>
      </w:pPr>
      <w:r w:rsidDel="00000000" w:rsidR="00000000" w:rsidRPr="00000000">
        <w:rPr>
          <w:rtl w:val="0"/>
        </w:rPr>
      </w:r>
    </w:p>
    <w:p w:rsidR="00000000" w:rsidDel="00000000" w:rsidP="00000000" w:rsidRDefault="00000000" w:rsidRPr="00000000" w14:paraId="00000D32">
      <w:pPr>
        <w:spacing w:line="140" w:lineRule="auto"/>
        <w:ind w:left="146" w:firstLine="0"/>
        <w:jc w:val="left"/>
        <w:rPr>
          <w:rFonts w:ascii="Arial" w:cs="Arial" w:eastAsia="Arial" w:hAnsi="Arial"/>
          <w:sz w:val="14"/>
          <w:szCs w:val="14"/>
        </w:rPr>
      </w:pPr>
      <w:r w:rsidDel="00000000" w:rsidR="00000000" w:rsidRPr="00000000">
        <w:rPr>
          <w:rFonts w:ascii="Arial" w:cs="Arial" w:eastAsia="Arial" w:hAnsi="Arial"/>
          <w:b w:val="1"/>
          <w:i w:val="1"/>
          <w:color w:val="1a1a1a"/>
          <w:sz w:val="14"/>
          <w:szCs w:val="14"/>
          <w:rtl w:val="0"/>
        </w:rPr>
        <w:t xml:space="preserve">MINIS</w:t>
      </w:r>
      <w:r w:rsidDel="00000000" w:rsidR="00000000" w:rsidRPr="00000000">
        <w:rPr>
          <w:rFonts w:ascii="Arial" w:cs="Arial" w:eastAsia="Arial" w:hAnsi="Arial"/>
          <w:b w:val="1"/>
          <w:i w:val="1"/>
          <w:color w:val="323232"/>
          <w:sz w:val="14"/>
          <w:szCs w:val="14"/>
          <w:rtl w:val="0"/>
        </w:rPr>
        <w:t xml:space="preserve">T</w:t>
      </w:r>
      <w:r w:rsidDel="00000000" w:rsidR="00000000" w:rsidRPr="00000000">
        <w:rPr>
          <w:rFonts w:ascii="Arial" w:cs="Arial" w:eastAsia="Arial" w:hAnsi="Arial"/>
          <w:b w:val="1"/>
          <w:i w:val="1"/>
          <w:color w:val="1a1a1a"/>
          <w:sz w:val="14"/>
          <w:szCs w:val="14"/>
          <w:rtl w:val="0"/>
        </w:rPr>
        <w:t xml:space="preserve">ERIO  DE TRABAJO   Y EMPLEO</w:t>
      </w:r>
      <w:r w:rsidDel="00000000" w:rsidR="00000000" w:rsidRPr="00000000">
        <w:rPr>
          <w:rtl w:val="0"/>
        </w:rPr>
      </w:r>
    </w:p>
    <w:p w:rsidR="00000000" w:rsidDel="00000000" w:rsidP="00000000" w:rsidRDefault="00000000" w:rsidRPr="00000000" w14:paraId="00000D33">
      <w:pPr>
        <w:spacing w:before="35" w:lineRule="auto"/>
        <w:ind w:left="3060" w:firstLine="0"/>
        <w:jc w:val="left"/>
        <w:rPr>
          <w:rFonts w:ascii="Times New Roman" w:cs="Times New Roman" w:eastAsia="Times New Roman" w:hAnsi="Times New Roman"/>
          <w:sz w:val="46"/>
          <w:szCs w:val="46"/>
        </w:rPr>
      </w:pPr>
      <w:r w:rsidDel="00000000" w:rsidR="00000000" w:rsidRPr="00000000">
        <w:br w:type="column"/>
      </w:r>
      <w:r w:rsidDel="00000000" w:rsidR="00000000" w:rsidRPr="00000000">
        <w:rPr>
          <w:rFonts w:ascii="Times New Roman" w:cs="Times New Roman" w:eastAsia="Times New Roman" w:hAnsi="Times New Roman"/>
          <w:b w:val="1"/>
          <w:i w:val="1"/>
          <w:color w:val="323232"/>
          <w:sz w:val="43"/>
          <w:szCs w:val="43"/>
          <w:rtl w:val="0"/>
        </w:rPr>
        <w:t xml:space="preserve">4</w:t>
      </w:r>
      <w:r w:rsidDel="00000000" w:rsidR="00000000" w:rsidRPr="00000000">
        <w:rPr>
          <w:rFonts w:ascii="Times New Roman" w:cs="Times New Roman" w:eastAsia="Times New Roman" w:hAnsi="Times New Roman"/>
          <w:b w:val="1"/>
          <w:i w:val="1"/>
          <w:color w:val="565657"/>
          <w:sz w:val="43"/>
          <w:szCs w:val="43"/>
          <w:rtl w:val="0"/>
        </w:rPr>
        <w:t xml:space="preserve">25   </w:t>
      </w:r>
      <w:r w:rsidDel="00000000" w:rsidR="00000000" w:rsidRPr="00000000">
        <w:rPr>
          <w:rFonts w:ascii="Times New Roman" w:cs="Times New Roman" w:eastAsia="Times New Roman" w:hAnsi="Times New Roman"/>
          <w:b w:val="1"/>
          <w:color w:val="6d6c71"/>
          <w:sz w:val="46"/>
          <w:szCs w:val="46"/>
          <w:rtl w:val="0"/>
        </w:rPr>
        <w:t xml:space="preserve">2</w:t>
      </w:r>
      <w:r w:rsidDel="00000000" w:rsidR="00000000" w:rsidRPr="00000000">
        <w:rPr>
          <w:rFonts w:ascii="Times New Roman" w:cs="Times New Roman" w:eastAsia="Times New Roman" w:hAnsi="Times New Roman"/>
          <w:b w:val="1"/>
          <w:color w:val="565657"/>
          <w:sz w:val="46"/>
          <w:szCs w:val="46"/>
          <w:rtl w:val="0"/>
        </w:rPr>
        <w:t xml:space="preserve">2</w:t>
      </w:r>
      <w:r w:rsidDel="00000000" w:rsidR="00000000" w:rsidRPr="00000000">
        <w:rPr>
          <w:rtl w:val="0"/>
        </w:rPr>
      </w:r>
    </w:p>
    <w:p w:rsidR="00000000" w:rsidDel="00000000" w:rsidP="00000000" w:rsidRDefault="00000000" w:rsidRPr="00000000" w14:paraId="00000D34">
      <w:pPr>
        <w:spacing w:before="57" w:lineRule="auto"/>
        <w:jc w:val="left"/>
        <w:rPr>
          <w:rFonts w:ascii="Arial" w:cs="Arial" w:eastAsia="Arial" w:hAnsi="Arial"/>
          <w:sz w:val="14"/>
          <w:szCs w:val="14"/>
        </w:rPr>
        <w:sectPr>
          <w:type w:val="nextPage"/>
          <w:pgSz w:h="20160" w:w="12240" w:orient="portrait"/>
          <w:pgMar w:bottom="280" w:top="320" w:left="1560" w:right="720" w:header="0" w:footer="1333"/>
          <w:cols w:equalWidth="0" w:num="2">
            <w:col w:space="2455" w:w="3752.5"/>
            <w:col w:space="0" w:w="3752.5"/>
          </w:cols>
        </w:sectPr>
      </w:pPr>
      <w:r w:rsidDel="00000000" w:rsidR="00000000" w:rsidRPr="00000000">
        <w:rPr>
          <w:rFonts w:ascii="Arial" w:cs="Arial" w:eastAsia="Arial" w:hAnsi="Arial"/>
          <w:b w:val="1"/>
          <w:color w:val="323232"/>
          <w:sz w:val="14"/>
          <w:szCs w:val="14"/>
          <w:rtl w:val="0"/>
        </w:rPr>
        <w:t xml:space="preserve">"</w:t>
      </w:r>
      <w:r w:rsidDel="00000000" w:rsidR="00000000" w:rsidRPr="00000000">
        <w:rPr>
          <w:rFonts w:ascii="Arial" w:cs="Arial" w:eastAsia="Arial" w:hAnsi="Arial"/>
          <w:b w:val="1"/>
          <w:color w:val="1a1a1a"/>
          <w:sz w:val="14"/>
          <w:szCs w:val="14"/>
          <w:rtl w:val="0"/>
        </w:rPr>
        <w:t xml:space="preserve">2022</w:t>
      </w:r>
      <w:r w:rsidDel="00000000" w:rsidR="00000000" w:rsidRPr="00000000">
        <w:rPr>
          <w:rFonts w:ascii="Arial" w:cs="Arial" w:eastAsia="Arial" w:hAnsi="Arial"/>
          <w:b w:val="1"/>
          <w:color w:val="0b0b0b"/>
          <w:sz w:val="14"/>
          <w:szCs w:val="14"/>
          <w:rtl w:val="0"/>
        </w:rPr>
        <w:t xml:space="preserve">-</w:t>
      </w:r>
      <w:r w:rsidDel="00000000" w:rsidR="00000000" w:rsidRPr="00000000">
        <w:rPr>
          <w:rFonts w:ascii="Arial" w:cs="Arial" w:eastAsia="Arial" w:hAnsi="Arial"/>
          <w:b w:val="1"/>
          <w:color w:val="1a1a1a"/>
          <w:sz w:val="14"/>
          <w:szCs w:val="14"/>
          <w:rtl w:val="0"/>
        </w:rPr>
        <w:t xml:space="preserve">40g </w:t>
      </w:r>
      <w:r w:rsidDel="00000000" w:rsidR="00000000" w:rsidRPr="00000000">
        <w:rPr>
          <w:rFonts w:ascii="Arial" w:cs="Arial" w:eastAsia="Arial" w:hAnsi="Arial"/>
          <w:b w:val="1"/>
          <w:color w:val="323232"/>
          <w:sz w:val="14"/>
          <w:szCs w:val="14"/>
          <w:rtl w:val="0"/>
        </w:rPr>
        <w:t xml:space="preserve">A</w:t>
      </w:r>
      <w:r w:rsidDel="00000000" w:rsidR="00000000" w:rsidRPr="00000000">
        <w:rPr>
          <w:rFonts w:ascii="Arial" w:cs="Arial" w:eastAsia="Arial" w:hAnsi="Arial"/>
          <w:b w:val="1"/>
          <w:color w:val="1a1a1a"/>
          <w:sz w:val="14"/>
          <w:szCs w:val="14"/>
          <w:rtl w:val="0"/>
        </w:rPr>
        <w:t xml:space="preserve">N</w:t>
      </w:r>
      <w:r w:rsidDel="00000000" w:rsidR="00000000" w:rsidRPr="00000000">
        <w:rPr>
          <w:rFonts w:ascii="Arial" w:cs="Arial" w:eastAsia="Arial" w:hAnsi="Arial"/>
          <w:b w:val="1"/>
          <w:color w:val="444444"/>
          <w:sz w:val="14"/>
          <w:szCs w:val="14"/>
          <w:rtl w:val="0"/>
        </w:rPr>
        <w:t xml:space="preserve">I</w:t>
      </w:r>
      <w:r w:rsidDel="00000000" w:rsidR="00000000" w:rsidRPr="00000000">
        <w:rPr>
          <w:rFonts w:ascii="Arial" w:cs="Arial" w:eastAsia="Arial" w:hAnsi="Arial"/>
          <w:b w:val="1"/>
          <w:color w:val="323232"/>
          <w:sz w:val="14"/>
          <w:szCs w:val="14"/>
          <w:rtl w:val="0"/>
        </w:rPr>
        <w:t xml:space="preserve">VER</w:t>
      </w:r>
      <w:r w:rsidDel="00000000" w:rsidR="00000000" w:rsidRPr="00000000">
        <w:rPr>
          <w:rFonts w:ascii="Arial" w:cs="Arial" w:eastAsia="Arial" w:hAnsi="Arial"/>
          <w:b w:val="1"/>
          <w:color w:val="1a1a1a"/>
          <w:sz w:val="14"/>
          <w:szCs w:val="14"/>
          <w:rtl w:val="0"/>
        </w:rPr>
        <w:t xml:space="preserve">SAR</w:t>
      </w:r>
      <w:r w:rsidDel="00000000" w:rsidR="00000000" w:rsidRPr="00000000">
        <w:rPr>
          <w:rFonts w:ascii="Arial" w:cs="Arial" w:eastAsia="Arial" w:hAnsi="Arial"/>
          <w:b w:val="1"/>
          <w:color w:val="0b0b0b"/>
          <w:sz w:val="14"/>
          <w:szCs w:val="14"/>
          <w:rtl w:val="0"/>
        </w:rPr>
        <w:t xml:space="preserve">I</w:t>
      </w:r>
      <w:r w:rsidDel="00000000" w:rsidR="00000000" w:rsidRPr="00000000">
        <w:rPr>
          <w:rFonts w:ascii="Arial" w:cs="Arial" w:eastAsia="Arial" w:hAnsi="Arial"/>
          <w:b w:val="1"/>
          <w:color w:val="1a1a1a"/>
          <w:sz w:val="14"/>
          <w:szCs w:val="14"/>
          <w:rtl w:val="0"/>
        </w:rPr>
        <w:t xml:space="preserve">O DE LA G</w:t>
      </w:r>
      <w:r w:rsidDel="00000000" w:rsidR="00000000" w:rsidRPr="00000000">
        <w:rPr>
          <w:rFonts w:ascii="Arial" w:cs="Arial" w:eastAsia="Arial" w:hAnsi="Arial"/>
          <w:b w:val="1"/>
          <w:color w:val="323232"/>
          <w:sz w:val="14"/>
          <w:szCs w:val="14"/>
          <w:rtl w:val="0"/>
        </w:rPr>
        <w:t xml:space="preserve">E</w:t>
      </w:r>
      <w:r w:rsidDel="00000000" w:rsidR="00000000" w:rsidRPr="00000000">
        <w:rPr>
          <w:rFonts w:ascii="Arial" w:cs="Arial" w:eastAsia="Arial" w:hAnsi="Arial"/>
          <w:b w:val="1"/>
          <w:color w:val="1a1a1a"/>
          <w:sz w:val="14"/>
          <w:szCs w:val="14"/>
          <w:rtl w:val="0"/>
        </w:rPr>
        <w:t xml:space="preserve">STA  H</w:t>
      </w:r>
      <w:r w:rsidDel="00000000" w:rsidR="00000000" w:rsidRPr="00000000">
        <w:rPr>
          <w:rFonts w:ascii="Arial" w:cs="Arial" w:eastAsia="Arial" w:hAnsi="Arial"/>
          <w:b w:val="1"/>
          <w:color w:val="323232"/>
          <w:sz w:val="14"/>
          <w:szCs w:val="14"/>
          <w:rtl w:val="0"/>
        </w:rPr>
        <w:t xml:space="preserve">ER</w:t>
      </w:r>
      <w:r w:rsidDel="00000000" w:rsidR="00000000" w:rsidRPr="00000000">
        <w:rPr>
          <w:rFonts w:ascii="Arial" w:cs="Arial" w:eastAsia="Arial" w:hAnsi="Arial"/>
          <w:b w:val="1"/>
          <w:color w:val="1a1a1a"/>
          <w:sz w:val="14"/>
          <w:szCs w:val="14"/>
          <w:rtl w:val="0"/>
        </w:rPr>
        <w:t xml:space="preserve">OICA DE MA</w:t>
      </w:r>
      <w:r w:rsidDel="00000000" w:rsidR="00000000" w:rsidRPr="00000000">
        <w:rPr>
          <w:rFonts w:ascii="Arial" w:cs="Arial" w:eastAsia="Arial" w:hAnsi="Arial"/>
          <w:b w:val="1"/>
          <w:color w:val="323232"/>
          <w:sz w:val="14"/>
          <w:szCs w:val="14"/>
          <w:rtl w:val="0"/>
        </w:rPr>
        <w:t xml:space="preserve">LV</w:t>
      </w:r>
      <w:r w:rsidDel="00000000" w:rsidR="00000000" w:rsidRPr="00000000">
        <w:rPr>
          <w:rFonts w:ascii="Arial" w:cs="Arial" w:eastAsia="Arial" w:hAnsi="Arial"/>
          <w:b w:val="1"/>
          <w:color w:val="444444"/>
          <w:sz w:val="14"/>
          <w:szCs w:val="14"/>
          <w:rtl w:val="0"/>
        </w:rPr>
        <w:t xml:space="preserve">I</w:t>
      </w:r>
      <w:r w:rsidDel="00000000" w:rsidR="00000000" w:rsidRPr="00000000">
        <w:rPr>
          <w:rFonts w:ascii="Arial" w:cs="Arial" w:eastAsia="Arial" w:hAnsi="Arial"/>
          <w:b w:val="1"/>
          <w:color w:val="1a1a1a"/>
          <w:sz w:val="14"/>
          <w:szCs w:val="14"/>
          <w:rtl w:val="0"/>
        </w:rPr>
        <w:t xml:space="preserve">NAS"</w:t>
      </w:r>
      <w:r w:rsidDel="00000000" w:rsidR="00000000" w:rsidRPr="00000000">
        <w:rPr>
          <w:rtl w:val="0"/>
        </w:rPr>
      </w:r>
    </w:p>
    <w:p w:rsidR="00000000" w:rsidDel="00000000" w:rsidP="00000000" w:rsidRDefault="00000000" w:rsidRPr="00000000" w14:paraId="00000D35">
      <w:pPr>
        <w:spacing w:before="2" w:line="120" w:lineRule="auto"/>
        <w:jc w:val="left"/>
        <w:rPr>
          <w:sz w:val="12"/>
          <w:szCs w:val="12"/>
        </w:rPr>
      </w:pPr>
      <w:r w:rsidDel="00000000" w:rsidR="00000000" w:rsidRPr="00000000">
        <w:rPr>
          <w:rtl w:val="0"/>
        </w:rPr>
      </w:r>
    </w:p>
    <w:p w:rsidR="00000000" w:rsidDel="00000000" w:rsidP="00000000" w:rsidRDefault="00000000" w:rsidRPr="00000000" w14:paraId="00000D36">
      <w:pPr>
        <w:spacing w:line="200" w:lineRule="auto"/>
        <w:jc w:val="left"/>
        <w:rPr>
          <w:sz w:val="20"/>
          <w:szCs w:val="20"/>
        </w:rPr>
      </w:pPr>
      <w:r w:rsidDel="00000000" w:rsidR="00000000" w:rsidRPr="00000000">
        <w:rPr>
          <w:rtl w:val="0"/>
        </w:rPr>
      </w:r>
    </w:p>
    <w:p w:rsidR="00000000" w:rsidDel="00000000" w:rsidP="00000000" w:rsidRDefault="00000000" w:rsidRPr="00000000" w14:paraId="00000D37">
      <w:pPr>
        <w:spacing w:before="33" w:lineRule="auto"/>
        <w:ind w:left="2544"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b0b0b"/>
          <w:sz w:val="23"/>
          <w:szCs w:val="23"/>
          <w:rtl w:val="0"/>
        </w:rPr>
        <w:t xml:space="preserve">DI</w:t>
      </w:r>
      <w:r w:rsidDel="00000000" w:rsidR="00000000" w:rsidRPr="00000000">
        <w:rPr>
          <w:rFonts w:ascii="Times New Roman" w:cs="Times New Roman" w:eastAsia="Times New Roman" w:hAnsi="Times New Roman"/>
          <w:b w:val="1"/>
          <w:color w:val="1a1a1a"/>
          <w:sz w:val="23"/>
          <w:szCs w:val="23"/>
          <w:rtl w:val="0"/>
        </w:rPr>
        <w:t xml:space="preserve">S</w:t>
      </w:r>
      <w:r w:rsidDel="00000000" w:rsidR="00000000" w:rsidRPr="00000000">
        <w:rPr>
          <w:rFonts w:ascii="Times New Roman" w:cs="Times New Roman" w:eastAsia="Times New Roman" w:hAnsi="Times New Roman"/>
          <w:b w:val="1"/>
          <w:color w:val="0b0b0b"/>
          <w:sz w:val="23"/>
          <w:szCs w:val="23"/>
          <w:rtl w:val="0"/>
        </w:rPr>
        <w:t xml:space="preserve">PO</w:t>
      </w:r>
      <w:r w:rsidDel="00000000" w:rsidR="00000000" w:rsidRPr="00000000">
        <w:rPr>
          <w:rFonts w:ascii="Times New Roman" w:cs="Times New Roman" w:eastAsia="Times New Roman" w:hAnsi="Times New Roman"/>
          <w:b w:val="1"/>
          <w:color w:val="1a1a1a"/>
          <w:sz w:val="23"/>
          <w:szCs w:val="23"/>
          <w:rtl w:val="0"/>
        </w:rPr>
        <w:t xml:space="preserve">S</w:t>
      </w:r>
      <w:r w:rsidDel="00000000" w:rsidR="00000000" w:rsidRPr="00000000">
        <w:rPr>
          <w:rFonts w:ascii="Times New Roman" w:cs="Times New Roman" w:eastAsia="Times New Roman" w:hAnsi="Times New Roman"/>
          <w:b w:val="1"/>
          <w:color w:val="0b0b0b"/>
          <w:sz w:val="23"/>
          <w:szCs w:val="23"/>
          <w:rtl w:val="0"/>
        </w:rPr>
        <w:t xml:space="preserve">I</w:t>
      </w:r>
      <w:r w:rsidDel="00000000" w:rsidR="00000000" w:rsidRPr="00000000">
        <w:rPr>
          <w:rFonts w:ascii="Times New Roman" w:cs="Times New Roman" w:eastAsia="Times New Roman" w:hAnsi="Times New Roman"/>
          <w:b w:val="1"/>
          <w:color w:val="1a1a1a"/>
          <w:sz w:val="23"/>
          <w:szCs w:val="23"/>
          <w:rtl w:val="0"/>
        </w:rPr>
        <w:t xml:space="preserve">C</w:t>
      </w:r>
      <w:r w:rsidDel="00000000" w:rsidR="00000000" w:rsidRPr="00000000">
        <w:rPr>
          <w:rFonts w:ascii="Times New Roman" w:cs="Times New Roman" w:eastAsia="Times New Roman" w:hAnsi="Times New Roman"/>
          <w:b w:val="1"/>
          <w:color w:val="0b0b0b"/>
          <w:sz w:val="23"/>
          <w:szCs w:val="23"/>
          <w:rtl w:val="0"/>
        </w:rPr>
        <w:t xml:space="preserve">IO</w:t>
      </w:r>
      <w:r w:rsidDel="00000000" w:rsidR="00000000" w:rsidRPr="00000000">
        <w:rPr>
          <w:rFonts w:ascii="Times New Roman" w:cs="Times New Roman" w:eastAsia="Times New Roman" w:hAnsi="Times New Roman"/>
          <w:b w:val="1"/>
          <w:color w:val="1a1a1a"/>
          <w:sz w:val="23"/>
          <w:szCs w:val="23"/>
          <w:rtl w:val="0"/>
        </w:rPr>
        <w:t xml:space="preserve">N</w:t>
      </w:r>
      <w:r w:rsidDel="00000000" w:rsidR="00000000" w:rsidRPr="00000000">
        <w:rPr>
          <w:rFonts w:ascii="Times New Roman" w:cs="Times New Roman" w:eastAsia="Times New Roman" w:hAnsi="Times New Roman"/>
          <w:b w:val="1"/>
          <w:color w:val="0b0b0b"/>
          <w:sz w:val="23"/>
          <w:szCs w:val="23"/>
          <w:rtl w:val="0"/>
        </w:rPr>
        <w:t xml:space="preserve">E</w:t>
      </w:r>
      <w:r w:rsidDel="00000000" w:rsidR="00000000" w:rsidRPr="00000000">
        <w:rPr>
          <w:rFonts w:ascii="Times New Roman" w:cs="Times New Roman" w:eastAsia="Times New Roman" w:hAnsi="Times New Roman"/>
          <w:b w:val="1"/>
          <w:color w:val="1a1a1a"/>
          <w:sz w:val="23"/>
          <w:szCs w:val="23"/>
          <w:rtl w:val="0"/>
        </w:rPr>
        <w:t xml:space="preserve">S  </w:t>
      </w:r>
      <w:r w:rsidDel="00000000" w:rsidR="00000000" w:rsidRPr="00000000">
        <w:rPr>
          <w:rFonts w:ascii="Times New Roman" w:cs="Times New Roman" w:eastAsia="Times New Roman" w:hAnsi="Times New Roman"/>
          <w:b w:val="1"/>
          <w:color w:val="0b0b0b"/>
          <w:sz w:val="23"/>
          <w:szCs w:val="23"/>
          <w:rtl w:val="0"/>
        </w:rPr>
        <w:t xml:space="preserve">TRA</w:t>
      </w:r>
      <w:r w:rsidDel="00000000" w:rsidR="00000000" w:rsidRPr="00000000">
        <w:rPr>
          <w:rFonts w:ascii="Times New Roman" w:cs="Times New Roman" w:eastAsia="Times New Roman" w:hAnsi="Times New Roman"/>
          <w:b w:val="1"/>
          <w:color w:val="1a1a1a"/>
          <w:sz w:val="23"/>
          <w:szCs w:val="23"/>
          <w:rtl w:val="0"/>
        </w:rPr>
        <w:t xml:space="preserve">NS</w:t>
      </w:r>
      <w:r w:rsidDel="00000000" w:rsidR="00000000" w:rsidRPr="00000000">
        <w:rPr>
          <w:rFonts w:ascii="Times New Roman" w:cs="Times New Roman" w:eastAsia="Times New Roman" w:hAnsi="Times New Roman"/>
          <w:b w:val="1"/>
          <w:color w:val="0b0b0b"/>
          <w:sz w:val="23"/>
          <w:szCs w:val="23"/>
          <w:rtl w:val="0"/>
        </w:rPr>
        <w:t xml:space="preserve">ITORIAS.</w:t>
      </w:r>
      <w:r w:rsidDel="00000000" w:rsidR="00000000" w:rsidRPr="00000000">
        <w:rPr>
          <w:rtl w:val="0"/>
        </w:rPr>
      </w:r>
    </w:p>
    <w:p w:rsidR="00000000" w:rsidDel="00000000" w:rsidP="00000000" w:rsidRDefault="00000000" w:rsidRPr="00000000" w14:paraId="00000D38">
      <w:pPr>
        <w:spacing w:line="200" w:lineRule="auto"/>
        <w:jc w:val="left"/>
        <w:rPr>
          <w:sz w:val="20"/>
          <w:szCs w:val="20"/>
        </w:rPr>
      </w:pPr>
      <w:r w:rsidDel="00000000" w:rsidR="00000000" w:rsidRPr="00000000">
        <w:rPr>
          <w:rtl w:val="0"/>
        </w:rPr>
      </w:r>
    </w:p>
    <w:p w:rsidR="00000000" w:rsidDel="00000000" w:rsidP="00000000" w:rsidRDefault="00000000" w:rsidRPr="00000000" w14:paraId="00000D39">
      <w:pPr>
        <w:spacing w:line="200" w:lineRule="auto"/>
        <w:jc w:val="left"/>
        <w:rPr>
          <w:sz w:val="20"/>
          <w:szCs w:val="20"/>
        </w:rPr>
      </w:pPr>
      <w:r w:rsidDel="00000000" w:rsidR="00000000" w:rsidRPr="00000000">
        <w:rPr>
          <w:rtl w:val="0"/>
        </w:rPr>
      </w:r>
    </w:p>
    <w:p w:rsidR="00000000" w:rsidDel="00000000" w:rsidP="00000000" w:rsidRDefault="00000000" w:rsidRPr="00000000" w14:paraId="00000D3A">
      <w:pPr>
        <w:spacing w:before="19" w:line="260" w:lineRule="auto"/>
        <w:jc w:val="left"/>
        <w:rPr>
          <w:sz w:val="26"/>
          <w:szCs w:val="26"/>
        </w:rPr>
      </w:pPr>
      <w:r w:rsidDel="00000000" w:rsidR="00000000" w:rsidRPr="00000000">
        <w:rPr>
          <w:rtl w:val="0"/>
        </w:rPr>
      </w:r>
    </w:p>
    <w:p w:rsidR="00000000" w:rsidDel="00000000" w:rsidP="00000000" w:rsidRDefault="00000000" w:rsidRPr="00000000" w14:paraId="00000D3B">
      <w:pPr>
        <w:spacing w:line="388" w:lineRule="auto"/>
        <w:ind w:left="211" w:right="149"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a1a1a"/>
          <w:sz w:val="23"/>
          <w:szCs w:val="23"/>
          <w:rtl w:val="0"/>
        </w:rPr>
        <w:t xml:space="preserve">A</w:t>
      </w:r>
      <w:r w:rsidDel="00000000" w:rsidR="00000000" w:rsidRPr="00000000">
        <w:rPr>
          <w:rFonts w:ascii="Times New Roman" w:cs="Times New Roman" w:eastAsia="Times New Roman" w:hAnsi="Times New Roman"/>
          <w:b w:val="1"/>
          <w:color w:val="0b0b0b"/>
          <w:sz w:val="23"/>
          <w:szCs w:val="23"/>
          <w:rtl w:val="0"/>
        </w:rPr>
        <w:t xml:space="preserve">RTIC</w:t>
      </w:r>
      <w:r w:rsidDel="00000000" w:rsidR="00000000" w:rsidRPr="00000000">
        <w:rPr>
          <w:rFonts w:ascii="Times New Roman" w:cs="Times New Roman" w:eastAsia="Times New Roman" w:hAnsi="Times New Roman"/>
          <w:b w:val="1"/>
          <w:color w:val="1a1a1a"/>
          <w:sz w:val="23"/>
          <w:szCs w:val="23"/>
          <w:rtl w:val="0"/>
        </w:rPr>
        <w:t xml:space="preserve">U</w:t>
      </w:r>
      <w:r w:rsidDel="00000000" w:rsidR="00000000" w:rsidRPr="00000000">
        <w:rPr>
          <w:rFonts w:ascii="Times New Roman" w:cs="Times New Roman" w:eastAsia="Times New Roman" w:hAnsi="Times New Roman"/>
          <w:b w:val="1"/>
          <w:color w:val="0b0b0b"/>
          <w:sz w:val="23"/>
          <w:szCs w:val="23"/>
          <w:rtl w:val="0"/>
        </w:rPr>
        <w:t xml:space="preserve">LO  TRAN</w:t>
      </w:r>
      <w:r w:rsidDel="00000000" w:rsidR="00000000" w:rsidRPr="00000000">
        <w:rPr>
          <w:rFonts w:ascii="Times New Roman" w:cs="Times New Roman" w:eastAsia="Times New Roman" w:hAnsi="Times New Roman"/>
          <w:b w:val="1"/>
          <w:color w:val="1a1a1a"/>
          <w:sz w:val="23"/>
          <w:szCs w:val="23"/>
          <w:rtl w:val="0"/>
        </w:rPr>
        <w:t xml:space="preserve">S</w:t>
      </w:r>
      <w:r w:rsidDel="00000000" w:rsidR="00000000" w:rsidRPr="00000000">
        <w:rPr>
          <w:rFonts w:ascii="Times New Roman" w:cs="Times New Roman" w:eastAsia="Times New Roman" w:hAnsi="Times New Roman"/>
          <w:b w:val="1"/>
          <w:color w:val="0b0b0b"/>
          <w:sz w:val="23"/>
          <w:szCs w:val="23"/>
          <w:rtl w:val="0"/>
        </w:rPr>
        <w:t xml:space="preserve">ITORIO  PRI</w:t>
      </w:r>
      <w:r w:rsidDel="00000000" w:rsidR="00000000" w:rsidRPr="00000000">
        <w:rPr>
          <w:rFonts w:ascii="Times New Roman" w:cs="Times New Roman" w:eastAsia="Times New Roman" w:hAnsi="Times New Roman"/>
          <w:b w:val="1"/>
          <w:color w:val="1a1a1a"/>
          <w:sz w:val="23"/>
          <w:szCs w:val="23"/>
          <w:rtl w:val="0"/>
        </w:rPr>
        <w:t xml:space="preserve">M</w:t>
      </w:r>
      <w:r w:rsidDel="00000000" w:rsidR="00000000" w:rsidRPr="00000000">
        <w:rPr>
          <w:rFonts w:ascii="Times New Roman" w:cs="Times New Roman" w:eastAsia="Times New Roman" w:hAnsi="Times New Roman"/>
          <w:b w:val="1"/>
          <w:color w:val="0b0b0b"/>
          <w:sz w:val="23"/>
          <w:szCs w:val="23"/>
          <w:rtl w:val="0"/>
        </w:rPr>
        <w:t xml:space="preserve">ERO:  </w:t>
      </w:r>
      <w:r w:rsidDel="00000000" w:rsidR="00000000" w:rsidRPr="00000000">
        <w:rPr>
          <w:rFonts w:ascii="Times New Roman" w:cs="Times New Roman" w:eastAsia="Times New Roman" w:hAnsi="Times New Roman"/>
          <w:color w:val="1a1a1a"/>
          <w:sz w:val="22"/>
          <w:szCs w:val="22"/>
          <w:rtl w:val="0"/>
        </w:rPr>
        <w:t xml:space="preserve">A</w:t>
      </w:r>
      <w:r w:rsidDel="00000000" w:rsidR="00000000" w:rsidRPr="00000000">
        <w:rPr>
          <w:rFonts w:ascii="Times New Roman" w:cs="Times New Roman" w:eastAsia="Times New Roman" w:hAnsi="Times New Roman"/>
          <w:color w:val="0b0b0b"/>
          <w:sz w:val="22"/>
          <w:szCs w:val="22"/>
          <w:rtl w:val="0"/>
        </w:rPr>
        <w:t xml:space="preserve">t</w:t>
      </w:r>
      <w:r w:rsidDel="00000000" w:rsidR="00000000" w:rsidRPr="00000000">
        <w:rPr>
          <w:rFonts w:ascii="Times New Roman" w:cs="Times New Roman" w:eastAsia="Times New Roman" w:hAnsi="Times New Roman"/>
          <w:color w:val="1a1a1a"/>
          <w:sz w:val="22"/>
          <w:szCs w:val="22"/>
          <w:rtl w:val="0"/>
        </w:rPr>
        <w:t xml:space="preserve">e</w:t>
      </w:r>
      <w:r w:rsidDel="00000000" w:rsidR="00000000" w:rsidRPr="00000000">
        <w:rPr>
          <w:rFonts w:ascii="Times New Roman" w:cs="Times New Roman" w:eastAsia="Times New Roman" w:hAnsi="Times New Roman"/>
          <w:color w:val="0b0b0b"/>
          <w:sz w:val="22"/>
          <w:szCs w:val="22"/>
          <w:rtl w:val="0"/>
        </w:rPr>
        <w:t xml:space="preserve">nt</w:t>
      </w:r>
      <w:r w:rsidDel="00000000" w:rsidR="00000000" w:rsidRPr="00000000">
        <w:rPr>
          <w:rFonts w:ascii="Times New Roman" w:cs="Times New Roman" w:eastAsia="Times New Roman" w:hAnsi="Times New Roman"/>
          <w:color w:val="1a1a1a"/>
          <w:sz w:val="22"/>
          <w:szCs w:val="22"/>
          <w:rtl w:val="0"/>
        </w:rPr>
        <w:t xml:space="preserve">o  a </w:t>
      </w:r>
      <w:r w:rsidDel="00000000" w:rsidR="00000000" w:rsidRPr="00000000">
        <w:rPr>
          <w:rFonts w:ascii="Times New Roman" w:cs="Times New Roman" w:eastAsia="Times New Roman" w:hAnsi="Times New Roman"/>
          <w:color w:val="0b0b0b"/>
          <w:sz w:val="22"/>
          <w:szCs w:val="22"/>
          <w:rtl w:val="0"/>
        </w:rPr>
        <w:t xml:space="preserve">qu</w:t>
      </w:r>
      <w:r w:rsidDel="00000000" w:rsidR="00000000" w:rsidRPr="00000000">
        <w:rPr>
          <w:rFonts w:ascii="Times New Roman" w:cs="Times New Roman" w:eastAsia="Times New Roman" w:hAnsi="Times New Roman"/>
          <w:color w:val="1a1a1a"/>
          <w:sz w:val="22"/>
          <w:szCs w:val="22"/>
          <w:rtl w:val="0"/>
        </w:rPr>
        <w:t xml:space="preserve">e  </w:t>
      </w:r>
      <w:r w:rsidDel="00000000" w:rsidR="00000000" w:rsidRPr="00000000">
        <w:rPr>
          <w:rFonts w:ascii="Times New Roman" w:cs="Times New Roman" w:eastAsia="Times New Roman" w:hAnsi="Times New Roman"/>
          <w:color w:val="0b0b0b"/>
          <w:sz w:val="22"/>
          <w:szCs w:val="22"/>
          <w:rtl w:val="0"/>
        </w:rPr>
        <w:t xml:space="preserve">h</w:t>
      </w:r>
      <w:r w:rsidDel="00000000" w:rsidR="00000000" w:rsidRPr="00000000">
        <w:rPr>
          <w:rFonts w:ascii="Times New Roman" w:cs="Times New Roman" w:eastAsia="Times New Roman" w:hAnsi="Times New Roman"/>
          <w:color w:val="1a1a1a"/>
          <w:sz w:val="22"/>
          <w:szCs w:val="22"/>
          <w:rtl w:val="0"/>
        </w:rPr>
        <w:t xml:space="preserve">as</w:t>
      </w:r>
      <w:r w:rsidDel="00000000" w:rsidR="00000000" w:rsidRPr="00000000">
        <w:rPr>
          <w:rFonts w:ascii="Times New Roman" w:cs="Times New Roman" w:eastAsia="Times New Roman" w:hAnsi="Times New Roman"/>
          <w:color w:val="0b0b0b"/>
          <w:sz w:val="22"/>
          <w:szCs w:val="22"/>
          <w:rtl w:val="0"/>
        </w:rPr>
        <w:t xml:space="preserve">t</w:t>
      </w:r>
      <w:r w:rsidDel="00000000" w:rsidR="00000000" w:rsidRPr="00000000">
        <w:rPr>
          <w:rFonts w:ascii="Times New Roman" w:cs="Times New Roman" w:eastAsia="Times New Roman" w:hAnsi="Times New Roman"/>
          <w:color w:val="1a1a1a"/>
          <w:sz w:val="22"/>
          <w:szCs w:val="22"/>
          <w:rtl w:val="0"/>
        </w:rPr>
        <w:t xml:space="preserve">a  </w:t>
      </w:r>
      <w:r w:rsidDel="00000000" w:rsidR="00000000" w:rsidRPr="00000000">
        <w:rPr>
          <w:rFonts w:ascii="Times New Roman" w:cs="Times New Roman" w:eastAsia="Times New Roman" w:hAnsi="Times New Roman"/>
          <w:color w:val="0b0b0b"/>
          <w:sz w:val="22"/>
          <w:szCs w:val="22"/>
          <w:rtl w:val="0"/>
        </w:rPr>
        <w:t xml:space="preserve">h</w:t>
      </w:r>
      <w:r w:rsidDel="00000000" w:rsidR="00000000" w:rsidRPr="00000000">
        <w:rPr>
          <w:rFonts w:ascii="Times New Roman" w:cs="Times New Roman" w:eastAsia="Times New Roman" w:hAnsi="Times New Roman"/>
          <w:color w:val="1a1a1a"/>
          <w:sz w:val="22"/>
          <w:szCs w:val="22"/>
          <w:rtl w:val="0"/>
        </w:rPr>
        <w:t xml:space="preserve">oy  e</w:t>
      </w:r>
      <w:r w:rsidDel="00000000" w:rsidR="00000000" w:rsidRPr="00000000">
        <w:rPr>
          <w:rFonts w:ascii="Times New Roman" w:cs="Times New Roman" w:eastAsia="Times New Roman" w:hAnsi="Times New Roman"/>
          <w:color w:val="0b0b0b"/>
          <w:sz w:val="22"/>
          <w:szCs w:val="22"/>
          <w:rtl w:val="0"/>
        </w:rPr>
        <w:t xml:space="preserve">l p</w:t>
      </w:r>
      <w:r w:rsidDel="00000000" w:rsidR="00000000" w:rsidRPr="00000000">
        <w:rPr>
          <w:rFonts w:ascii="Times New Roman" w:cs="Times New Roman" w:eastAsia="Times New Roman" w:hAnsi="Times New Roman"/>
          <w:color w:val="1a1a1a"/>
          <w:sz w:val="22"/>
          <w:szCs w:val="22"/>
          <w:rtl w:val="0"/>
        </w:rPr>
        <w:t xml:space="preserve">eríodo  </w:t>
      </w:r>
      <w:r w:rsidDel="00000000" w:rsidR="00000000" w:rsidRPr="00000000">
        <w:rPr>
          <w:rFonts w:ascii="Times New Roman" w:cs="Times New Roman" w:eastAsia="Times New Roman" w:hAnsi="Times New Roman"/>
          <w:color w:val="0b0b0b"/>
          <w:sz w:val="22"/>
          <w:szCs w:val="22"/>
          <w:rtl w:val="0"/>
        </w:rPr>
        <w:t xml:space="preserve">d</w:t>
      </w:r>
      <w:r w:rsidDel="00000000" w:rsidR="00000000" w:rsidRPr="00000000">
        <w:rPr>
          <w:rFonts w:ascii="Times New Roman" w:cs="Times New Roman" w:eastAsia="Times New Roman" w:hAnsi="Times New Roman"/>
          <w:color w:val="1a1a1a"/>
          <w:sz w:val="22"/>
          <w:szCs w:val="22"/>
          <w:rtl w:val="0"/>
        </w:rPr>
        <w:t xml:space="preserve">e  prue</w:t>
      </w:r>
      <w:r w:rsidDel="00000000" w:rsidR="00000000" w:rsidRPr="00000000">
        <w:rPr>
          <w:rFonts w:ascii="Times New Roman" w:cs="Times New Roman" w:eastAsia="Times New Roman" w:hAnsi="Times New Roman"/>
          <w:color w:val="0b0b0b"/>
          <w:sz w:val="22"/>
          <w:szCs w:val="22"/>
          <w:rtl w:val="0"/>
        </w:rPr>
        <w:t xml:space="preserve">b</w:t>
      </w:r>
      <w:r w:rsidDel="00000000" w:rsidR="00000000" w:rsidRPr="00000000">
        <w:rPr>
          <w:rFonts w:ascii="Times New Roman" w:cs="Times New Roman" w:eastAsia="Times New Roman" w:hAnsi="Times New Roman"/>
          <w:color w:val="1a1a1a"/>
          <w:sz w:val="22"/>
          <w:szCs w:val="22"/>
          <w:rtl w:val="0"/>
        </w:rPr>
        <w:t xml:space="preserve">a   para a</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ca</w:t>
      </w:r>
      <w:r w:rsidDel="00000000" w:rsidR="00000000" w:rsidRPr="00000000">
        <w:rPr>
          <w:rFonts w:ascii="Times New Roman" w:cs="Times New Roman" w:eastAsia="Times New Roman" w:hAnsi="Times New Roman"/>
          <w:color w:val="0b0b0b"/>
          <w:sz w:val="22"/>
          <w:szCs w:val="22"/>
          <w:rtl w:val="0"/>
        </w:rPr>
        <w:t xml:space="preserve">n</w:t>
      </w:r>
      <w:r w:rsidDel="00000000" w:rsidR="00000000" w:rsidRPr="00000000">
        <w:rPr>
          <w:rFonts w:ascii="Times New Roman" w:cs="Times New Roman" w:eastAsia="Times New Roman" w:hAnsi="Times New Roman"/>
          <w:color w:val="323232"/>
          <w:sz w:val="22"/>
          <w:szCs w:val="22"/>
          <w:rtl w:val="0"/>
        </w:rPr>
        <w:t xml:space="preserve">z</w:t>
      </w:r>
      <w:r w:rsidDel="00000000" w:rsidR="00000000" w:rsidRPr="00000000">
        <w:rPr>
          <w:rFonts w:ascii="Times New Roman" w:cs="Times New Roman" w:eastAsia="Times New Roman" w:hAnsi="Times New Roman"/>
          <w:color w:val="1a1a1a"/>
          <w:sz w:val="22"/>
          <w:szCs w:val="22"/>
          <w:rtl w:val="0"/>
        </w:rPr>
        <w:t xml:space="preserve">ar  </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a estabi</w:t>
      </w:r>
      <w:r w:rsidDel="00000000" w:rsidR="00000000" w:rsidRPr="00000000">
        <w:rPr>
          <w:rFonts w:ascii="Times New Roman" w:cs="Times New Roman" w:eastAsia="Times New Roman" w:hAnsi="Times New Roman"/>
          <w:color w:val="0b0b0b"/>
          <w:sz w:val="22"/>
          <w:szCs w:val="22"/>
          <w:rtl w:val="0"/>
        </w:rPr>
        <w:t xml:space="preserve">li</w:t>
      </w:r>
      <w:r w:rsidDel="00000000" w:rsidR="00000000" w:rsidRPr="00000000">
        <w:rPr>
          <w:rFonts w:ascii="Times New Roman" w:cs="Times New Roman" w:eastAsia="Times New Roman" w:hAnsi="Times New Roman"/>
          <w:color w:val="1a1a1a"/>
          <w:sz w:val="22"/>
          <w:szCs w:val="22"/>
          <w:rtl w:val="0"/>
        </w:rPr>
        <w:t xml:space="preserve">da</w:t>
      </w:r>
      <w:r w:rsidDel="00000000" w:rsidR="00000000" w:rsidRPr="00000000">
        <w:rPr>
          <w:rFonts w:ascii="Times New Roman" w:cs="Times New Roman" w:eastAsia="Times New Roman" w:hAnsi="Times New Roman"/>
          <w:color w:val="0b0b0b"/>
          <w:sz w:val="22"/>
          <w:szCs w:val="22"/>
          <w:rtl w:val="0"/>
        </w:rPr>
        <w:t xml:space="preserve">d  d</w:t>
      </w:r>
      <w:r w:rsidDel="00000000" w:rsidR="00000000" w:rsidRPr="00000000">
        <w:rPr>
          <w:rFonts w:ascii="Times New Roman" w:cs="Times New Roman" w:eastAsia="Times New Roman" w:hAnsi="Times New Roman"/>
          <w:color w:val="1a1a1a"/>
          <w:sz w:val="22"/>
          <w:szCs w:val="22"/>
          <w:rtl w:val="0"/>
        </w:rPr>
        <w:t xml:space="preserve">e</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traba</w:t>
      </w:r>
      <w:r w:rsidDel="00000000" w:rsidR="00000000" w:rsidRPr="00000000">
        <w:rPr>
          <w:rFonts w:ascii="Times New Roman" w:cs="Times New Roman" w:eastAsia="Times New Roman" w:hAnsi="Times New Roman"/>
          <w:color w:val="0b0b0b"/>
          <w:sz w:val="22"/>
          <w:szCs w:val="22"/>
          <w:rtl w:val="0"/>
        </w:rPr>
        <w:t xml:space="preserve">j</w:t>
      </w:r>
      <w:r w:rsidDel="00000000" w:rsidR="00000000" w:rsidRPr="00000000">
        <w:rPr>
          <w:rFonts w:ascii="Times New Roman" w:cs="Times New Roman" w:eastAsia="Times New Roman" w:hAnsi="Times New Roman"/>
          <w:color w:val="1a1a1a"/>
          <w:sz w:val="22"/>
          <w:szCs w:val="22"/>
          <w:rtl w:val="0"/>
        </w:rPr>
        <w:t xml:space="preserve">ador  de p</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a</w:t>
      </w:r>
      <w:r w:rsidDel="00000000" w:rsidR="00000000" w:rsidRPr="00000000">
        <w:rPr>
          <w:rFonts w:ascii="Times New Roman" w:cs="Times New Roman" w:eastAsia="Times New Roman" w:hAnsi="Times New Roman"/>
          <w:color w:val="0b0b0b"/>
          <w:sz w:val="22"/>
          <w:szCs w:val="22"/>
          <w:rtl w:val="0"/>
        </w:rPr>
        <w:t xml:space="preserve">nt</w:t>
      </w:r>
      <w:r w:rsidDel="00000000" w:rsidR="00000000" w:rsidRPr="00000000">
        <w:rPr>
          <w:rFonts w:ascii="Times New Roman" w:cs="Times New Roman" w:eastAsia="Times New Roman" w:hAnsi="Times New Roman"/>
          <w:color w:val="1a1a1a"/>
          <w:sz w:val="22"/>
          <w:szCs w:val="22"/>
          <w:rtl w:val="0"/>
        </w:rPr>
        <w:t xml:space="preserve">a  </w:t>
      </w:r>
      <w:r w:rsidDel="00000000" w:rsidR="00000000" w:rsidRPr="00000000">
        <w:rPr>
          <w:rFonts w:ascii="Times New Roman" w:cs="Times New Roman" w:eastAsia="Times New Roman" w:hAnsi="Times New Roman"/>
          <w:color w:val="0b0b0b"/>
          <w:sz w:val="22"/>
          <w:szCs w:val="22"/>
          <w:rtl w:val="0"/>
        </w:rPr>
        <w:t xml:space="preserve">p</w:t>
      </w:r>
      <w:r w:rsidDel="00000000" w:rsidR="00000000" w:rsidRPr="00000000">
        <w:rPr>
          <w:rFonts w:ascii="Times New Roman" w:cs="Times New Roman" w:eastAsia="Times New Roman" w:hAnsi="Times New Roman"/>
          <w:color w:val="1a1a1a"/>
          <w:sz w:val="22"/>
          <w:szCs w:val="22"/>
          <w:rtl w:val="0"/>
        </w:rPr>
        <w:t xml:space="preserve">e</w:t>
      </w:r>
      <w:r w:rsidDel="00000000" w:rsidR="00000000" w:rsidRPr="00000000">
        <w:rPr>
          <w:rFonts w:ascii="Times New Roman" w:cs="Times New Roman" w:eastAsia="Times New Roman" w:hAnsi="Times New Roman"/>
          <w:color w:val="0b0b0b"/>
          <w:sz w:val="22"/>
          <w:szCs w:val="22"/>
          <w:rtl w:val="0"/>
        </w:rPr>
        <w:t xml:space="preserve">r</w:t>
      </w:r>
      <w:r w:rsidDel="00000000" w:rsidR="00000000" w:rsidRPr="00000000">
        <w:rPr>
          <w:rFonts w:ascii="Times New Roman" w:cs="Times New Roman" w:eastAsia="Times New Roman" w:hAnsi="Times New Roman"/>
          <w:color w:val="1a1a1a"/>
          <w:sz w:val="22"/>
          <w:szCs w:val="22"/>
          <w:rtl w:val="0"/>
        </w:rPr>
        <w:t xml:space="preserve">mane</w:t>
      </w:r>
      <w:r w:rsidDel="00000000" w:rsidR="00000000" w:rsidRPr="00000000">
        <w:rPr>
          <w:rFonts w:ascii="Times New Roman" w:cs="Times New Roman" w:eastAsia="Times New Roman" w:hAnsi="Times New Roman"/>
          <w:color w:val="0b0b0b"/>
          <w:sz w:val="22"/>
          <w:szCs w:val="22"/>
          <w:rtl w:val="0"/>
        </w:rPr>
        <w:t xml:space="preserve">nt</w:t>
      </w:r>
      <w:r w:rsidDel="00000000" w:rsidR="00000000" w:rsidRPr="00000000">
        <w:rPr>
          <w:rFonts w:ascii="Times New Roman" w:cs="Times New Roman" w:eastAsia="Times New Roman" w:hAnsi="Times New Roman"/>
          <w:color w:val="1a1a1a"/>
          <w:sz w:val="22"/>
          <w:szCs w:val="22"/>
          <w:rtl w:val="0"/>
        </w:rPr>
        <w:t xml:space="preserve">e es  de  doce  (12)  meses</w:t>
      </w:r>
      <w:r w:rsidDel="00000000" w:rsidR="00000000" w:rsidRPr="00000000">
        <w:rPr>
          <w:rFonts w:ascii="Times New Roman" w:cs="Times New Roman" w:eastAsia="Times New Roman" w:hAnsi="Times New Roman"/>
          <w:color w:val="323232"/>
          <w:sz w:val="22"/>
          <w:szCs w:val="22"/>
          <w:rtl w:val="0"/>
        </w:rPr>
        <w:t xml:space="preserve">,  </w:t>
      </w:r>
      <w:r w:rsidDel="00000000" w:rsidR="00000000" w:rsidRPr="00000000">
        <w:rPr>
          <w:rFonts w:ascii="Times New Roman" w:cs="Times New Roman" w:eastAsia="Times New Roman" w:hAnsi="Times New Roman"/>
          <w:color w:val="1a1a1a"/>
          <w:sz w:val="22"/>
          <w:szCs w:val="22"/>
          <w:rtl w:val="0"/>
        </w:rPr>
        <w:t xml:space="preserve">y  </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as partes aco</w:t>
      </w:r>
      <w:r w:rsidDel="00000000" w:rsidR="00000000" w:rsidRPr="00000000">
        <w:rPr>
          <w:rFonts w:ascii="Times New Roman" w:cs="Times New Roman" w:eastAsia="Times New Roman" w:hAnsi="Times New Roman"/>
          <w:color w:val="0b0b0b"/>
          <w:sz w:val="22"/>
          <w:szCs w:val="22"/>
          <w:rtl w:val="0"/>
        </w:rPr>
        <w:t xml:space="preserve">r</w:t>
      </w:r>
      <w:r w:rsidDel="00000000" w:rsidR="00000000" w:rsidRPr="00000000">
        <w:rPr>
          <w:rFonts w:ascii="Times New Roman" w:cs="Times New Roman" w:eastAsia="Times New Roman" w:hAnsi="Times New Roman"/>
          <w:color w:val="1a1a1a"/>
          <w:sz w:val="22"/>
          <w:szCs w:val="22"/>
          <w:rtl w:val="0"/>
        </w:rPr>
        <w:t xml:space="preserve">daron  en el artíc</w:t>
      </w:r>
      <w:r w:rsidDel="00000000" w:rsidR="00000000" w:rsidRPr="00000000">
        <w:rPr>
          <w:rFonts w:ascii="Times New Roman" w:cs="Times New Roman" w:eastAsia="Times New Roman" w:hAnsi="Times New Roman"/>
          <w:color w:val="0b0b0b"/>
          <w:sz w:val="22"/>
          <w:szCs w:val="22"/>
          <w:rtl w:val="0"/>
        </w:rPr>
        <w:t xml:space="preserve">ul</w:t>
      </w:r>
      <w:r w:rsidDel="00000000" w:rsidR="00000000" w:rsidRPr="00000000">
        <w:rPr>
          <w:rFonts w:ascii="Times New Roman" w:cs="Times New Roman" w:eastAsia="Times New Roman" w:hAnsi="Times New Roman"/>
          <w:color w:val="1a1a1a"/>
          <w:sz w:val="22"/>
          <w:szCs w:val="22"/>
          <w:rtl w:val="0"/>
        </w:rPr>
        <w:t xml:space="preserve">o  20.</w:t>
      </w:r>
      <w:r w:rsidDel="00000000" w:rsidR="00000000" w:rsidRPr="00000000">
        <w:rPr>
          <w:rFonts w:ascii="Times New Roman" w:cs="Times New Roman" w:eastAsia="Times New Roman" w:hAnsi="Times New Roman"/>
          <w:color w:val="0b0b0b"/>
          <w:sz w:val="22"/>
          <w:szCs w:val="22"/>
          <w:rtl w:val="0"/>
        </w:rPr>
        <w:t xml:space="preserve">1 d</w:t>
      </w:r>
      <w:r w:rsidDel="00000000" w:rsidR="00000000" w:rsidRPr="00000000">
        <w:rPr>
          <w:rFonts w:ascii="Times New Roman" w:cs="Times New Roman" w:eastAsia="Times New Roman" w:hAnsi="Times New Roman"/>
          <w:color w:val="1a1a1a"/>
          <w:sz w:val="22"/>
          <w:szCs w:val="22"/>
          <w:rtl w:val="0"/>
        </w:rPr>
        <w:t xml:space="preserve">e</w:t>
      </w:r>
      <w:r w:rsidDel="00000000" w:rsidR="00000000" w:rsidRPr="00000000">
        <w:rPr>
          <w:rFonts w:ascii="Times New Roman" w:cs="Times New Roman" w:eastAsia="Times New Roman" w:hAnsi="Times New Roman"/>
          <w:color w:val="0b0b0b"/>
          <w:sz w:val="22"/>
          <w:szCs w:val="22"/>
          <w:rtl w:val="0"/>
        </w:rPr>
        <w:t xml:space="preserve">l t</w:t>
      </w:r>
      <w:r w:rsidDel="00000000" w:rsidR="00000000" w:rsidRPr="00000000">
        <w:rPr>
          <w:rFonts w:ascii="Times New Roman" w:cs="Times New Roman" w:eastAsia="Times New Roman" w:hAnsi="Times New Roman"/>
          <w:color w:val="1a1a1a"/>
          <w:sz w:val="22"/>
          <w:szCs w:val="22"/>
          <w:rtl w:val="0"/>
        </w:rPr>
        <w:t xml:space="preserve">exto  de</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CCTG  que  sea de se</w:t>
      </w:r>
      <w:r w:rsidDel="00000000" w:rsidR="00000000" w:rsidRPr="00000000">
        <w:rPr>
          <w:rFonts w:ascii="Times New Roman" w:cs="Times New Roman" w:eastAsia="Times New Roman" w:hAnsi="Times New Roman"/>
          <w:color w:val="0b0b0b"/>
          <w:sz w:val="22"/>
          <w:szCs w:val="22"/>
          <w:rtl w:val="0"/>
        </w:rPr>
        <w:t xml:space="preserve">i</w:t>
      </w:r>
      <w:r w:rsidDel="00000000" w:rsidR="00000000" w:rsidRPr="00000000">
        <w:rPr>
          <w:rFonts w:ascii="Times New Roman" w:cs="Times New Roman" w:eastAsia="Times New Roman" w:hAnsi="Times New Roman"/>
          <w:color w:val="1a1a1a"/>
          <w:sz w:val="22"/>
          <w:szCs w:val="22"/>
          <w:rtl w:val="0"/>
        </w:rPr>
        <w:t xml:space="preserve">s (6)  mese</w:t>
      </w:r>
      <w:r w:rsidDel="00000000" w:rsidR="00000000" w:rsidRPr="00000000">
        <w:rPr>
          <w:rFonts w:ascii="Times New Roman" w:cs="Times New Roman" w:eastAsia="Times New Roman" w:hAnsi="Times New Roman"/>
          <w:color w:val="323232"/>
          <w:sz w:val="22"/>
          <w:szCs w:val="22"/>
          <w:rtl w:val="0"/>
        </w:rPr>
        <w:t xml:space="preserve">s,  </w:t>
      </w:r>
      <w:r w:rsidDel="00000000" w:rsidR="00000000" w:rsidRPr="00000000">
        <w:rPr>
          <w:rFonts w:ascii="Times New Roman" w:cs="Times New Roman" w:eastAsia="Times New Roman" w:hAnsi="Times New Roman"/>
          <w:color w:val="1a1a1a"/>
          <w:sz w:val="22"/>
          <w:szCs w:val="22"/>
          <w:rtl w:val="0"/>
        </w:rPr>
        <w:t xml:space="preserve">se e</w:t>
      </w:r>
      <w:r w:rsidDel="00000000" w:rsidR="00000000" w:rsidRPr="00000000">
        <w:rPr>
          <w:rFonts w:ascii="Times New Roman" w:cs="Times New Roman" w:eastAsia="Times New Roman" w:hAnsi="Times New Roman"/>
          <w:color w:val="323232"/>
          <w:sz w:val="22"/>
          <w:szCs w:val="22"/>
          <w:rtl w:val="0"/>
        </w:rPr>
        <w:t xml:space="preserve">s</w:t>
      </w:r>
      <w:r w:rsidDel="00000000" w:rsidR="00000000" w:rsidRPr="00000000">
        <w:rPr>
          <w:rFonts w:ascii="Times New Roman" w:cs="Times New Roman" w:eastAsia="Times New Roman" w:hAnsi="Times New Roman"/>
          <w:color w:val="1a1a1a"/>
          <w:sz w:val="22"/>
          <w:szCs w:val="22"/>
          <w:rtl w:val="0"/>
        </w:rPr>
        <w:t xml:space="preserve">ta</w:t>
      </w:r>
      <w:r w:rsidDel="00000000" w:rsidR="00000000" w:rsidRPr="00000000">
        <w:rPr>
          <w:rFonts w:ascii="Times New Roman" w:cs="Times New Roman" w:eastAsia="Times New Roman" w:hAnsi="Times New Roman"/>
          <w:color w:val="0b0b0b"/>
          <w:sz w:val="22"/>
          <w:szCs w:val="22"/>
          <w:rtl w:val="0"/>
        </w:rPr>
        <w:t xml:space="preserve">bl</w:t>
      </w:r>
      <w:r w:rsidDel="00000000" w:rsidR="00000000" w:rsidRPr="00000000">
        <w:rPr>
          <w:rFonts w:ascii="Times New Roman" w:cs="Times New Roman" w:eastAsia="Times New Roman" w:hAnsi="Times New Roman"/>
          <w:color w:val="1a1a1a"/>
          <w:sz w:val="22"/>
          <w:szCs w:val="22"/>
          <w:rtl w:val="0"/>
        </w:rPr>
        <w:t xml:space="preserve">ece  que este p</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a</w:t>
      </w:r>
      <w:r w:rsidDel="00000000" w:rsidR="00000000" w:rsidRPr="00000000">
        <w:rPr>
          <w:rFonts w:ascii="Times New Roman" w:cs="Times New Roman" w:eastAsia="Times New Roman" w:hAnsi="Times New Roman"/>
          <w:color w:val="323232"/>
          <w:sz w:val="22"/>
          <w:szCs w:val="22"/>
          <w:rtl w:val="0"/>
        </w:rPr>
        <w:t xml:space="preserve">z</w:t>
      </w:r>
      <w:r w:rsidDel="00000000" w:rsidR="00000000" w:rsidRPr="00000000">
        <w:rPr>
          <w:rFonts w:ascii="Times New Roman" w:cs="Times New Roman" w:eastAsia="Times New Roman" w:hAnsi="Times New Roman"/>
          <w:color w:val="1a1a1a"/>
          <w:sz w:val="22"/>
          <w:szCs w:val="22"/>
          <w:rtl w:val="0"/>
        </w:rPr>
        <w:t xml:space="preserve">o se a</w:t>
      </w:r>
      <w:r w:rsidDel="00000000" w:rsidR="00000000" w:rsidRPr="00000000">
        <w:rPr>
          <w:rFonts w:ascii="Times New Roman" w:cs="Times New Roman" w:eastAsia="Times New Roman" w:hAnsi="Times New Roman"/>
          <w:color w:val="0b0b0b"/>
          <w:sz w:val="22"/>
          <w:szCs w:val="22"/>
          <w:rtl w:val="0"/>
        </w:rPr>
        <w:t xml:space="preserve">pl</w:t>
      </w:r>
      <w:r w:rsidDel="00000000" w:rsidR="00000000" w:rsidRPr="00000000">
        <w:rPr>
          <w:rFonts w:ascii="Times New Roman" w:cs="Times New Roman" w:eastAsia="Times New Roman" w:hAnsi="Times New Roman"/>
          <w:color w:val="1a1a1a"/>
          <w:sz w:val="22"/>
          <w:szCs w:val="22"/>
          <w:rtl w:val="0"/>
        </w:rPr>
        <w:t xml:space="preserve">icará  de manera  g</w:t>
      </w:r>
      <w:r w:rsidDel="00000000" w:rsidR="00000000" w:rsidRPr="00000000">
        <w:rPr>
          <w:rFonts w:ascii="Times New Roman" w:cs="Times New Roman" w:eastAsia="Times New Roman" w:hAnsi="Times New Roman"/>
          <w:color w:val="0b0b0b"/>
          <w:sz w:val="22"/>
          <w:szCs w:val="22"/>
          <w:rtl w:val="0"/>
        </w:rPr>
        <w:t xml:space="preserve">r</w:t>
      </w:r>
      <w:r w:rsidDel="00000000" w:rsidR="00000000" w:rsidRPr="00000000">
        <w:rPr>
          <w:rFonts w:ascii="Times New Roman" w:cs="Times New Roman" w:eastAsia="Times New Roman" w:hAnsi="Times New Roman"/>
          <w:color w:val="1a1a1a"/>
          <w:sz w:val="22"/>
          <w:szCs w:val="22"/>
          <w:rtl w:val="0"/>
        </w:rPr>
        <w:t xml:space="preserve">adua</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de ac</w:t>
      </w:r>
      <w:r w:rsidDel="00000000" w:rsidR="00000000" w:rsidRPr="00000000">
        <w:rPr>
          <w:rFonts w:ascii="Times New Roman" w:cs="Times New Roman" w:eastAsia="Times New Roman" w:hAnsi="Times New Roman"/>
          <w:color w:val="0b0b0b"/>
          <w:sz w:val="22"/>
          <w:szCs w:val="22"/>
          <w:rtl w:val="0"/>
        </w:rPr>
        <w:t xml:space="preserve">u</w:t>
      </w:r>
      <w:r w:rsidDel="00000000" w:rsidR="00000000" w:rsidRPr="00000000">
        <w:rPr>
          <w:rFonts w:ascii="Times New Roman" w:cs="Times New Roman" w:eastAsia="Times New Roman" w:hAnsi="Times New Roman"/>
          <w:color w:val="1a1a1a"/>
          <w:sz w:val="22"/>
          <w:szCs w:val="22"/>
          <w:rtl w:val="0"/>
        </w:rPr>
        <w:t xml:space="preserve">e</w:t>
      </w:r>
      <w:r w:rsidDel="00000000" w:rsidR="00000000" w:rsidRPr="00000000">
        <w:rPr>
          <w:rFonts w:ascii="Times New Roman" w:cs="Times New Roman" w:eastAsia="Times New Roman" w:hAnsi="Times New Roman"/>
          <w:color w:val="0b0b0b"/>
          <w:sz w:val="22"/>
          <w:szCs w:val="22"/>
          <w:rtl w:val="0"/>
        </w:rPr>
        <w:t xml:space="preserve">r</w:t>
      </w:r>
      <w:r w:rsidDel="00000000" w:rsidR="00000000" w:rsidRPr="00000000">
        <w:rPr>
          <w:rFonts w:ascii="Times New Roman" w:cs="Times New Roman" w:eastAsia="Times New Roman" w:hAnsi="Times New Roman"/>
          <w:color w:val="1a1a1a"/>
          <w:sz w:val="22"/>
          <w:szCs w:val="22"/>
          <w:rtl w:val="0"/>
        </w:rPr>
        <w:t xml:space="preserve">do  a</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s</w:t>
      </w:r>
      <w:r w:rsidDel="00000000" w:rsidR="00000000" w:rsidRPr="00000000">
        <w:rPr>
          <w:rFonts w:ascii="Times New Roman" w:cs="Times New Roman" w:eastAsia="Times New Roman" w:hAnsi="Times New Roman"/>
          <w:color w:val="0b0b0b"/>
          <w:sz w:val="22"/>
          <w:szCs w:val="22"/>
          <w:rtl w:val="0"/>
        </w:rPr>
        <w:t xml:space="preserve">i</w:t>
      </w:r>
      <w:r w:rsidDel="00000000" w:rsidR="00000000" w:rsidRPr="00000000">
        <w:rPr>
          <w:rFonts w:ascii="Times New Roman" w:cs="Times New Roman" w:eastAsia="Times New Roman" w:hAnsi="Times New Roman"/>
          <w:color w:val="1a1a1a"/>
          <w:sz w:val="22"/>
          <w:szCs w:val="22"/>
          <w:rtl w:val="0"/>
        </w:rPr>
        <w:t xml:space="preserve">guie</w:t>
      </w:r>
      <w:r w:rsidDel="00000000" w:rsidR="00000000" w:rsidRPr="00000000">
        <w:rPr>
          <w:rFonts w:ascii="Times New Roman" w:cs="Times New Roman" w:eastAsia="Times New Roman" w:hAnsi="Times New Roman"/>
          <w:color w:val="0b0b0b"/>
          <w:sz w:val="22"/>
          <w:szCs w:val="22"/>
          <w:rtl w:val="0"/>
        </w:rPr>
        <w:t xml:space="preserve">n</w:t>
      </w:r>
      <w:r w:rsidDel="00000000" w:rsidR="00000000" w:rsidRPr="00000000">
        <w:rPr>
          <w:rFonts w:ascii="Times New Roman" w:cs="Times New Roman" w:eastAsia="Times New Roman" w:hAnsi="Times New Roman"/>
          <w:color w:val="1a1a1a"/>
          <w:sz w:val="22"/>
          <w:szCs w:val="22"/>
          <w:rtl w:val="0"/>
        </w:rPr>
        <w:t xml:space="preserve">te  esq</w:t>
      </w:r>
      <w:r w:rsidDel="00000000" w:rsidR="00000000" w:rsidRPr="00000000">
        <w:rPr>
          <w:rFonts w:ascii="Times New Roman" w:cs="Times New Roman" w:eastAsia="Times New Roman" w:hAnsi="Times New Roman"/>
          <w:color w:val="0b0b0b"/>
          <w:sz w:val="22"/>
          <w:szCs w:val="22"/>
          <w:rtl w:val="0"/>
        </w:rPr>
        <w:t xml:space="preserve">u</w:t>
      </w:r>
      <w:r w:rsidDel="00000000" w:rsidR="00000000" w:rsidRPr="00000000">
        <w:rPr>
          <w:rFonts w:ascii="Times New Roman" w:cs="Times New Roman" w:eastAsia="Times New Roman" w:hAnsi="Times New Roman"/>
          <w:color w:val="1a1a1a"/>
          <w:sz w:val="22"/>
          <w:szCs w:val="22"/>
          <w:rtl w:val="0"/>
        </w:rPr>
        <w:t xml:space="preserve">ema  de t</w:t>
      </w:r>
      <w:r w:rsidDel="00000000" w:rsidR="00000000" w:rsidRPr="00000000">
        <w:rPr>
          <w:rFonts w:ascii="Times New Roman" w:cs="Times New Roman" w:eastAsia="Times New Roman" w:hAnsi="Times New Roman"/>
          <w:color w:val="0b0b0b"/>
          <w:sz w:val="22"/>
          <w:szCs w:val="22"/>
          <w:rtl w:val="0"/>
        </w:rPr>
        <w:t xml:space="preserve">i</w:t>
      </w:r>
      <w:r w:rsidDel="00000000" w:rsidR="00000000" w:rsidRPr="00000000">
        <w:rPr>
          <w:rFonts w:ascii="Times New Roman" w:cs="Times New Roman" w:eastAsia="Times New Roman" w:hAnsi="Times New Roman"/>
          <w:color w:val="1a1a1a"/>
          <w:sz w:val="22"/>
          <w:szCs w:val="22"/>
          <w:rtl w:val="0"/>
        </w:rPr>
        <w:t xml:space="preserve">empo:</w:t>
      </w:r>
      <w:r w:rsidDel="00000000" w:rsidR="00000000" w:rsidRPr="00000000">
        <w:rPr>
          <w:rtl w:val="0"/>
        </w:rPr>
      </w:r>
    </w:p>
    <w:p w:rsidR="00000000" w:rsidDel="00000000" w:rsidP="00000000" w:rsidRDefault="00000000" w:rsidRPr="00000000" w14:paraId="00000D3C">
      <w:pPr>
        <w:spacing w:before="3" w:line="100" w:lineRule="auto"/>
        <w:jc w:val="left"/>
        <w:rPr>
          <w:sz w:val="10"/>
          <w:szCs w:val="10"/>
        </w:rPr>
      </w:pPr>
      <w:r w:rsidDel="00000000" w:rsidR="00000000" w:rsidRPr="00000000">
        <w:rPr>
          <w:rtl w:val="0"/>
        </w:rPr>
      </w:r>
    </w:p>
    <w:p w:rsidR="00000000" w:rsidDel="00000000" w:rsidP="00000000" w:rsidRDefault="00000000" w:rsidRPr="00000000" w14:paraId="00000D3D">
      <w:pPr>
        <w:spacing w:line="200" w:lineRule="auto"/>
        <w:jc w:val="left"/>
        <w:rPr>
          <w:sz w:val="20"/>
          <w:szCs w:val="20"/>
        </w:rPr>
      </w:pPr>
      <w:r w:rsidDel="00000000" w:rsidR="00000000" w:rsidRPr="00000000">
        <w:rPr>
          <w:rtl w:val="0"/>
        </w:rPr>
      </w:r>
    </w:p>
    <w:p w:rsidR="00000000" w:rsidDel="00000000" w:rsidP="00000000" w:rsidRDefault="00000000" w:rsidRPr="00000000" w14:paraId="00000D3E">
      <w:pPr>
        <w:spacing w:line="200" w:lineRule="auto"/>
        <w:jc w:val="left"/>
        <w:rPr>
          <w:sz w:val="20"/>
          <w:szCs w:val="20"/>
        </w:rPr>
      </w:pPr>
      <w:r w:rsidDel="00000000" w:rsidR="00000000" w:rsidRPr="00000000">
        <w:rPr>
          <w:rtl w:val="0"/>
        </w:rPr>
      </w:r>
    </w:p>
    <w:p w:rsidR="00000000" w:rsidDel="00000000" w:rsidP="00000000" w:rsidRDefault="00000000" w:rsidRPr="00000000" w14:paraId="00000D3F">
      <w:pPr>
        <w:spacing w:line="371" w:lineRule="auto"/>
        <w:ind w:left="931" w:right="124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a1a1a"/>
          <w:sz w:val="22"/>
          <w:szCs w:val="22"/>
          <w:rtl w:val="0"/>
        </w:rPr>
        <w:t xml:space="preserve">a)   A part</w:t>
      </w:r>
      <w:r w:rsidDel="00000000" w:rsidR="00000000" w:rsidRPr="00000000">
        <w:rPr>
          <w:rFonts w:ascii="Times New Roman" w:cs="Times New Roman" w:eastAsia="Times New Roman" w:hAnsi="Times New Roman"/>
          <w:color w:val="0b0b0b"/>
          <w:sz w:val="22"/>
          <w:szCs w:val="22"/>
          <w:rtl w:val="0"/>
        </w:rPr>
        <w:t xml:space="preserve">i</w:t>
      </w:r>
      <w:r w:rsidDel="00000000" w:rsidR="00000000" w:rsidRPr="00000000">
        <w:rPr>
          <w:rFonts w:ascii="Times New Roman" w:cs="Times New Roman" w:eastAsia="Times New Roman" w:hAnsi="Times New Roman"/>
          <w:color w:val="1a1a1a"/>
          <w:sz w:val="22"/>
          <w:szCs w:val="22"/>
          <w:rtl w:val="0"/>
        </w:rPr>
        <w:t xml:space="preserve">r  </w:t>
      </w:r>
      <w:r w:rsidDel="00000000" w:rsidR="00000000" w:rsidRPr="00000000">
        <w:rPr>
          <w:rFonts w:ascii="Times New Roman" w:cs="Times New Roman" w:eastAsia="Times New Roman" w:hAnsi="Times New Roman"/>
          <w:color w:val="0b0b0b"/>
          <w:sz w:val="22"/>
          <w:szCs w:val="22"/>
          <w:rtl w:val="0"/>
        </w:rPr>
        <w:t xml:space="preserve">d</w:t>
      </w:r>
      <w:r w:rsidDel="00000000" w:rsidR="00000000" w:rsidRPr="00000000">
        <w:rPr>
          <w:rFonts w:ascii="Times New Roman" w:cs="Times New Roman" w:eastAsia="Times New Roman" w:hAnsi="Times New Roman"/>
          <w:color w:val="1a1a1a"/>
          <w:sz w:val="22"/>
          <w:szCs w:val="22"/>
          <w:rtl w:val="0"/>
        </w:rPr>
        <w:t xml:space="preserve">e</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mes  de marzo  de</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año  2022</w:t>
      </w:r>
      <w:r w:rsidDel="00000000" w:rsidR="00000000" w:rsidRPr="00000000">
        <w:rPr>
          <w:rFonts w:ascii="Times New Roman" w:cs="Times New Roman" w:eastAsia="Times New Roman" w:hAnsi="Times New Roman"/>
          <w:color w:val="565657"/>
          <w:sz w:val="22"/>
          <w:szCs w:val="22"/>
          <w:rtl w:val="0"/>
        </w:rPr>
        <w:t xml:space="preserve">,  </w:t>
      </w:r>
      <w:r w:rsidDel="00000000" w:rsidR="00000000" w:rsidRPr="00000000">
        <w:rPr>
          <w:rFonts w:ascii="Times New Roman" w:cs="Times New Roman" w:eastAsia="Times New Roman" w:hAnsi="Times New Roman"/>
          <w:color w:val="1a1a1a"/>
          <w:sz w:val="22"/>
          <w:szCs w:val="22"/>
          <w:rtl w:val="0"/>
        </w:rPr>
        <w:t xml:space="preserve">e</w:t>
      </w:r>
      <w:r w:rsidDel="00000000" w:rsidR="00000000" w:rsidRPr="00000000">
        <w:rPr>
          <w:rFonts w:ascii="Times New Roman" w:cs="Times New Roman" w:eastAsia="Times New Roman" w:hAnsi="Times New Roman"/>
          <w:color w:val="0b0b0b"/>
          <w:sz w:val="22"/>
          <w:szCs w:val="22"/>
          <w:rtl w:val="0"/>
        </w:rPr>
        <w:t xml:space="preserve">l p</w:t>
      </w:r>
      <w:r w:rsidDel="00000000" w:rsidR="00000000" w:rsidRPr="00000000">
        <w:rPr>
          <w:rFonts w:ascii="Times New Roman" w:cs="Times New Roman" w:eastAsia="Times New Roman" w:hAnsi="Times New Roman"/>
          <w:color w:val="1a1a1a"/>
          <w:sz w:val="22"/>
          <w:szCs w:val="22"/>
          <w:rtl w:val="0"/>
        </w:rPr>
        <w:t xml:space="preserve">eríodo  </w:t>
      </w:r>
      <w:r w:rsidDel="00000000" w:rsidR="00000000" w:rsidRPr="00000000">
        <w:rPr>
          <w:rFonts w:ascii="Times New Roman" w:cs="Times New Roman" w:eastAsia="Times New Roman" w:hAnsi="Times New Roman"/>
          <w:color w:val="0b0b0b"/>
          <w:sz w:val="22"/>
          <w:szCs w:val="22"/>
          <w:rtl w:val="0"/>
        </w:rPr>
        <w:t xml:space="preserve">d</w:t>
      </w:r>
      <w:r w:rsidDel="00000000" w:rsidR="00000000" w:rsidRPr="00000000">
        <w:rPr>
          <w:rFonts w:ascii="Times New Roman" w:cs="Times New Roman" w:eastAsia="Times New Roman" w:hAnsi="Times New Roman"/>
          <w:color w:val="1a1a1a"/>
          <w:sz w:val="22"/>
          <w:szCs w:val="22"/>
          <w:rtl w:val="0"/>
        </w:rPr>
        <w:t xml:space="preserve">e </w:t>
      </w:r>
      <w:r w:rsidDel="00000000" w:rsidR="00000000" w:rsidRPr="00000000">
        <w:rPr>
          <w:rFonts w:ascii="Times New Roman" w:cs="Times New Roman" w:eastAsia="Times New Roman" w:hAnsi="Times New Roman"/>
          <w:color w:val="0b0b0b"/>
          <w:sz w:val="22"/>
          <w:szCs w:val="22"/>
          <w:rtl w:val="0"/>
        </w:rPr>
        <w:t xml:space="preserve">p</w:t>
      </w:r>
      <w:r w:rsidDel="00000000" w:rsidR="00000000" w:rsidRPr="00000000">
        <w:rPr>
          <w:rFonts w:ascii="Times New Roman" w:cs="Times New Roman" w:eastAsia="Times New Roman" w:hAnsi="Times New Roman"/>
          <w:color w:val="1a1a1a"/>
          <w:sz w:val="22"/>
          <w:szCs w:val="22"/>
          <w:rtl w:val="0"/>
        </w:rPr>
        <w:t xml:space="preserve">rueba  para  a</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can</w:t>
      </w:r>
      <w:r w:rsidDel="00000000" w:rsidR="00000000" w:rsidRPr="00000000">
        <w:rPr>
          <w:rFonts w:ascii="Times New Roman" w:cs="Times New Roman" w:eastAsia="Times New Roman" w:hAnsi="Times New Roman"/>
          <w:color w:val="323232"/>
          <w:sz w:val="22"/>
          <w:szCs w:val="22"/>
          <w:rtl w:val="0"/>
        </w:rPr>
        <w:t xml:space="preserve">z</w:t>
      </w:r>
      <w:r w:rsidDel="00000000" w:rsidR="00000000" w:rsidRPr="00000000">
        <w:rPr>
          <w:rFonts w:ascii="Times New Roman" w:cs="Times New Roman" w:eastAsia="Times New Roman" w:hAnsi="Times New Roman"/>
          <w:color w:val="1a1a1a"/>
          <w:sz w:val="22"/>
          <w:szCs w:val="22"/>
          <w:rtl w:val="0"/>
        </w:rPr>
        <w:t xml:space="preserve">ar  </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a es</w:t>
      </w:r>
      <w:r w:rsidDel="00000000" w:rsidR="00000000" w:rsidRPr="00000000">
        <w:rPr>
          <w:rFonts w:ascii="Times New Roman" w:cs="Times New Roman" w:eastAsia="Times New Roman" w:hAnsi="Times New Roman"/>
          <w:color w:val="0b0b0b"/>
          <w:sz w:val="22"/>
          <w:szCs w:val="22"/>
          <w:rtl w:val="0"/>
        </w:rPr>
        <w:t xml:space="preserve">t</w:t>
      </w:r>
      <w:r w:rsidDel="00000000" w:rsidR="00000000" w:rsidRPr="00000000">
        <w:rPr>
          <w:rFonts w:ascii="Times New Roman" w:cs="Times New Roman" w:eastAsia="Times New Roman" w:hAnsi="Times New Roman"/>
          <w:color w:val="1a1a1a"/>
          <w:sz w:val="22"/>
          <w:szCs w:val="22"/>
          <w:rtl w:val="0"/>
        </w:rPr>
        <w:t xml:space="preserve">a</w:t>
      </w:r>
      <w:r w:rsidDel="00000000" w:rsidR="00000000" w:rsidRPr="00000000">
        <w:rPr>
          <w:rFonts w:ascii="Times New Roman" w:cs="Times New Roman" w:eastAsia="Times New Roman" w:hAnsi="Times New Roman"/>
          <w:color w:val="0b0b0b"/>
          <w:sz w:val="22"/>
          <w:szCs w:val="22"/>
          <w:rtl w:val="0"/>
        </w:rPr>
        <w:t xml:space="preserve">b</w:t>
      </w:r>
      <w:r w:rsidDel="00000000" w:rsidR="00000000" w:rsidRPr="00000000">
        <w:rPr>
          <w:rFonts w:ascii="Times New Roman" w:cs="Times New Roman" w:eastAsia="Times New Roman" w:hAnsi="Times New Roman"/>
          <w:color w:val="1a1a1a"/>
          <w:sz w:val="22"/>
          <w:szCs w:val="22"/>
          <w:rtl w:val="0"/>
        </w:rPr>
        <w:t xml:space="preserve">i</w:t>
      </w:r>
      <w:r w:rsidDel="00000000" w:rsidR="00000000" w:rsidRPr="00000000">
        <w:rPr>
          <w:rFonts w:ascii="Times New Roman" w:cs="Times New Roman" w:eastAsia="Times New Roman" w:hAnsi="Times New Roman"/>
          <w:color w:val="0b0b0b"/>
          <w:sz w:val="22"/>
          <w:szCs w:val="22"/>
          <w:rtl w:val="0"/>
        </w:rPr>
        <w:t xml:space="preserve">li</w:t>
      </w:r>
      <w:r w:rsidDel="00000000" w:rsidR="00000000" w:rsidRPr="00000000">
        <w:rPr>
          <w:rFonts w:ascii="Times New Roman" w:cs="Times New Roman" w:eastAsia="Times New Roman" w:hAnsi="Times New Roman"/>
          <w:color w:val="1a1a1a"/>
          <w:sz w:val="22"/>
          <w:szCs w:val="22"/>
          <w:rtl w:val="0"/>
        </w:rPr>
        <w:t xml:space="preserve">da</w:t>
      </w:r>
      <w:r w:rsidDel="00000000" w:rsidR="00000000" w:rsidRPr="00000000">
        <w:rPr>
          <w:rFonts w:ascii="Times New Roman" w:cs="Times New Roman" w:eastAsia="Times New Roman" w:hAnsi="Times New Roman"/>
          <w:color w:val="0b0b0b"/>
          <w:sz w:val="22"/>
          <w:szCs w:val="22"/>
          <w:rtl w:val="0"/>
        </w:rPr>
        <w:t xml:space="preserve">d  </w:t>
      </w:r>
      <w:r w:rsidDel="00000000" w:rsidR="00000000" w:rsidRPr="00000000">
        <w:rPr>
          <w:rFonts w:ascii="Times New Roman" w:cs="Times New Roman" w:eastAsia="Times New Roman" w:hAnsi="Times New Roman"/>
          <w:color w:val="1a1a1a"/>
          <w:sz w:val="22"/>
          <w:szCs w:val="22"/>
          <w:rtl w:val="0"/>
        </w:rPr>
        <w:t xml:space="preserve">en e</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emp</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eo</w:t>
      </w:r>
      <w:r w:rsidDel="00000000" w:rsidR="00000000" w:rsidRPr="00000000">
        <w:rPr>
          <w:rFonts w:ascii="Times New Roman" w:cs="Times New Roman" w:eastAsia="Times New Roman" w:hAnsi="Times New Roman"/>
          <w:color w:val="323232"/>
          <w:sz w:val="22"/>
          <w:szCs w:val="22"/>
          <w:rtl w:val="0"/>
        </w:rPr>
        <w:t xml:space="preserve">,  </w:t>
      </w:r>
      <w:r w:rsidDel="00000000" w:rsidR="00000000" w:rsidRPr="00000000">
        <w:rPr>
          <w:rFonts w:ascii="Times New Roman" w:cs="Times New Roman" w:eastAsia="Times New Roman" w:hAnsi="Times New Roman"/>
          <w:color w:val="1a1a1a"/>
          <w:sz w:val="22"/>
          <w:szCs w:val="22"/>
          <w:rtl w:val="0"/>
        </w:rPr>
        <w:t xml:space="preserve">se</w:t>
      </w:r>
      <w:r w:rsidDel="00000000" w:rsidR="00000000" w:rsidRPr="00000000">
        <w:rPr>
          <w:rFonts w:ascii="Times New Roman" w:cs="Times New Roman" w:eastAsia="Times New Roman" w:hAnsi="Times New Roman"/>
          <w:color w:val="0b0b0b"/>
          <w:sz w:val="22"/>
          <w:szCs w:val="22"/>
          <w:rtl w:val="0"/>
        </w:rPr>
        <w:t xml:space="preserve">r</w:t>
      </w:r>
      <w:r w:rsidDel="00000000" w:rsidR="00000000" w:rsidRPr="00000000">
        <w:rPr>
          <w:rFonts w:ascii="Times New Roman" w:cs="Times New Roman" w:eastAsia="Times New Roman" w:hAnsi="Times New Roman"/>
          <w:color w:val="1a1a1a"/>
          <w:sz w:val="22"/>
          <w:szCs w:val="22"/>
          <w:rtl w:val="0"/>
        </w:rPr>
        <w:t xml:space="preserve">á de </w:t>
      </w:r>
      <w:r w:rsidDel="00000000" w:rsidR="00000000" w:rsidRPr="00000000">
        <w:rPr>
          <w:rFonts w:ascii="Times New Roman" w:cs="Times New Roman" w:eastAsia="Times New Roman" w:hAnsi="Times New Roman"/>
          <w:color w:val="0b0b0b"/>
          <w:sz w:val="22"/>
          <w:szCs w:val="22"/>
          <w:rtl w:val="0"/>
        </w:rPr>
        <w:t xml:space="preserve">1 </w:t>
      </w:r>
      <w:r w:rsidDel="00000000" w:rsidR="00000000" w:rsidRPr="00000000">
        <w:rPr>
          <w:rFonts w:ascii="Times New Roman" w:cs="Times New Roman" w:eastAsia="Times New Roman" w:hAnsi="Times New Roman"/>
          <w:color w:val="0b0b0b"/>
          <w:sz w:val="24"/>
          <w:szCs w:val="24"/>
          <w:rtl w:val="0"/>
        </w:rPr>
        <w:t xml:space="preserve">O  </w:t>
      </w:r>
      <w:r w:rsidDel="00000000" w:rsidR="00000000" w:rsidRPr="00000000">
        <w:rPr>
          <w:rFonts w:ascii="Times New Roman" w:cs="Times New Roman" w:eastAsia="Times New Roman" w:hAnsi="Times New Roman"/>
          <w:color w:val="1a1a1a"/>
          <w:sz w:val="22"/>
          <w:szCs w:val="22"/>
          <w:rtl w:val="0"/>
        </w:rPr>
        <w:t xml:space="preserve">meses.</w:t>
      </w:r>
      <w:r w:rsidDel="00000000" w:rsidR="00000000" w:rsidRPr="00000000">
        <w:rPr>
          <w:rtl w:val="0"/>
        </w:rPr>
      </w:r>
    </w:p>
    <w:p w:rsidR="00000000" w:rsidDel="00000000" w:rsidP="00000000" w:rsidRDefault="00000000" w:rsidRPr="00000000" w14:paraId="00000D40">
      <w:pPr>
        <w:spacing w:before="7" w:line="180" w:lineRule="auto"/>
        <w:jc w:val="left"/>
        <w:rPr>
          <w:sz w:val="18"/>
          <w:szCs w:val="18"/>
        </w:rPr>
      </w:pPr>
      <w:r w:rsidDel="00000000" w:rsidR="00000000" w:rsidRPr="00000000">
        <w:rPr>
          <w:rtl w:val="0"/>
        </w:rPr>
      </w:r>
    </w:p>
    <w:p w:rsidR="00000000" w:rsidDel="00000000" w:rsidP="00000000" w:rsidRDefault="00000000" w:rsidRPr="00000000" w14:paraId="00000D41">
      <w:pPr>
        <w:spacing w:line="382" w:lineRule="auto"/>
        <w:ind w:left="924" w:right="1244"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b0b0b"/>
          <w:sz w:val="22"/>
          <w:szCs w:val="22"/>
          <w:rtl w:val="0"/>
        </w:rPr>
        <w:t xml:space="preserve">b</w:t>
      </w:r>
      <w:r w:rsidDel="00000000" w:rsidR="00000000" w:rsidRPr="00000000">
        <w:rPr>
          <w:rFonts w:ascii="Times New Roman" w:cs="Times New Roman" w:eastAsia="Times New Roman" w:hAnsi="Times New Roman"/>
          <w:color w:val="1a1a1a"/>
          <w:sz w:val="22"/>
          <w:szCs w:val="22"/>
          <w:rtl w:val="0"/>
        </w:rPr>
        <w:t xml:space="preserve">)   A parti</w:t>
      </w:r>
      <w:r w:rsidDel="00000000" w:rsidR="00000000" w:rsidRPr="00000000">
        <w:rPr>
          <w:rFonts w:ascii="Times New Roman" w:cs="Times New Roman" w:eastAsia="Times New Roman" w:hAnsi="Times New Roman"/>
          <w:color w:val="0b0b0b"/>
          <w:sz w:val="22"/>
          <w:szCs w:val="22"/>
          <w:rtl w:val="0"/>
        </w:rPr>
        <w:t xml:space="preserve">r  </w:t>
      </w:r>
      <w:r w:rsidDel="00000000" w:rsidR="00000000" w:rsidRPr="00000000">
        <w:rPr>
          <w:rFonts w:ascii="Times New Roman" w:cs="Times New Roman" w:eastAsia="Times New Roman" w:hAnsi="Times New Roman"/>
          <w:color w:val="1a1a1a"/>
          <w:sz w:val="22"/>
          <w:szCs w:val="22"/>
          <w:rtl w:val="0"/>
        </w:rPr>
        <w:t xml:space="preserve">de</w:t>
      </w:r>
      <w:r w:rsidDel="00000000" w:rsidR="00000000" w:rsidRPr="00000000">
        <w:rPr>
          <w:rFonts w:ascii="Times New Roman" w:cs="Times New Roman" w:eastAsia="Times New Roman" w:hAnsi="Times New Roman"/>
          <w:color w:val="0b0b0b"/>
          <w:sz w:val="22"/>
          <w:szCs w:val="22"/>
          <w:rtl w:val="0"/>
        </w:rPr>
        <w:t xml:space="preserve">l  m</w:t>
      </w:r>
      <w:r w:rsidDel="00000000" w:rsidR="00000000" w:rsidRPr="00000000">
        <w:rPr>
          <w:rFonts w:ascii="Times New Roman" w:cs="Times New Roman" w:eastAsia="Times New Roman" w:hAnsi="Times New Roman"/>
          <w:color w:val="1a1a1a"/>
          <w:sz w:val="22"/>
          <w:szCs w:val="22"/>
          <w:rtl w:val="0"/>
        </w:rPr>
        <w:t xml:space="preserve">es  de e</w:t>
      </w:r>
      <w:r w:rsidDel="00000000" w:rsidR="00000000" w:rsidRPr="00000000">
        <w:rPr>
          <w:rFonts w:ascii="Times New Roman" w:cs="Times New Roman" w:eastAsia="Times New Roman" w:hAnsi="Times New Roman"/>
          <w:color w:val="0b0b0b"/>
          <w:sz w:val="22"/>
          <w:szCs w:val="22"/>
          <w:rtl w:val="0"/>
        </w:rPr>
        <w:t xml:space="preserve">n</w:t>
      </w:r>
      <w:r w:rsidDel="00000000" w:rsidR="00000000" w:rsidRPr="00000000">
        <w:rPr>
          <w:rFonts w:ascii="Times New Roman" w:cs="Times New Roman" w:eastAsia="Times New Roman" w:hAnsi="Times New Roman"/>
          <w:color w:val="1a1a1a"/>
          <w:sz w:val="22"/>
          <w:szCs w:val="22"/>
          <w:rtl w:val="0"/>
        </w:rPr>
        <w:t xml:space="preserve">ero  de</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año  2</w:t>
      </w:r>
      <w:r w:rsidDel="00000000" w:rsidR="00000000" w:rsidRPr="00000000">
        <w:rPr>
          <w:rFonts w:ascii="Times New Roman" w:cs="Times New Roman" w:eastAsia="Times New Roman" w:hAnsi="Times New Roman"/>
          <w:color w:val="0b0b0b"/>
          <w:sz w:val="22"/>
          <w:szCs w:val="22"/>
          <w:rtl w:val="0"/>
        </w:rPr>
        <w:t xml:space="preserve">0</w:t>
      </w:r>
      <w:r w:rsidDel="00000000" w:rsidR="00000000" w:rsidRPr="00000000">
        <w:rPr>
          <w:rFonts w:ascii="Times New Roman" w:cs="Times New Roman" w:eastAsia="Times New Roman" w:hAnsi="Times New Roman"/>
          <w:color w:val="1a1a1a"/>
          <w:sz w:val="22"/>
          <w:szCs w:val="22"/>
          <w:rtl w:val="0"/>
        </w:rPr>
        <w:t xml:space="preserve">23</w:t>
      </w:r>
      <w:r w:rsidDel="00000000" w:rsidR="00000000" w:rsidRPr="00000000">
        <w:rPr>
          <w:rFonts w:ascii="Times New Roman" w:cs="Times New Roman" w:eastAsia="Times New Roman" w:hAnsi="Times New Roman"/>
          <w:color w:val="565657"/>
          <w:sz w:val="22"/>
          <w:szCs w:val="22"/>
          <w:rtl w:val="0"/>
        </w:rPr>
        <w:t xml:space="preserve">, </w:t>
      </w:r>
      <w:r w:rsidDel="00000000" w:rsidR="00000000" w:rsidRPr="00000000">
        <w:rPr>
          <w:rFonts w:ascii="Times New Roman" w:cs="Times New Roman" w:eastAsia="Times New Roman" w:hAnsi="Times New Roman"/>
          <w:color w:val="1a1a1a"/>
          <w:sz w:val="22"/>
          <w:szCs w:val="22"/>
          <w:rtl w:val="0"/>
        </w:rPr>
        <w:t xml:space="preserve">e</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período  de prue</w:t>
      </w:r>
      <w:r w:rsidDel="00000000" w:rsidR="00000000" w:rsidRPr="00000000">
        <w:rPr>
          <w:rFonts w:ascii="Times New Roman" w:cs="Times New Roman" w:eastAsia="Times New Roman" w:hAnsi="Times New Roman"/>
          <w:color w:val="0b0b0b"/>
          <w:sz w:val="22"/>
          <w:szCs w:val="22"/>
          <w:rtl w:val="0"/>
        </w:rPr>
        <w:t xml:space="preserve">b</w:t>
      </w:r>
      <w:r w:rsidDel="00000000" w:rsidR="00000000" w:rsidRPr="00000000">
        <w:rPr>
          <w:rFonts w:ascii="Times New Roman" w:cs="Times New Roman" w:eastAsia="Times New Roman" w:hAnsi="Times New Roman"/>
          <w:color w:val="1a1a1a"/>
          <w:sz w:val="22"/>
          <w:szCs w:val="22"/>
          <w:rtl w:val="0"/>
        </w:rPr>
        <w:t xml:space="preserve">a  para  a</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can</w:t>
      </w:r>
      <w:r w:rsidDel="00000000" w:rsidR="00000000" w:rsidRPr="00000000">
        <w:rPr>
          <w:rFonts w:ascii="Times New Roman" w:cs="Times New Roman" w:eastAsia="Times New Roman" w:hAnsi="Times New Roman"/>
          <w:color w:val="323232"/>
          <w:sz w:val="22"/>
          <w:szCs w:val="22"/>
          <w:rtl w:val="0"/>
        </w:rPr>
        <w:t xml:space="preserve">z</w:t>
      </w:r>
      <w:r w:rsidDel="00000000" w:rsidR="00000000" w:rsidRPr="00000000">
        <w:rPr>
          <w:rFonts w:ascii="Times New Roman" w:cs="Times New Roman" w:eastAsia="Times New Roman" w:hAnsi="Times New Roman"/>
          <w:color w:val="1a1a1a"/>
          <w:sz w:val="22"/>
          <w:szCs w:val="22"/>
          <w:rtl w:val="0"/>
        </w:rPr>
        <w:t xml:space="preserve">ar  la estab</w:t>
      </w:r>
      <w:r w:rsidDel="00000000" w:rsidR="00000000" w:rsidRPr="00000000">
        <w:rPr>
          <w:rFonts w:ascii="Times New Roman" w:cs="Times New Roman" w:eastAsia="Times New Roman" w:hAnsi="Times New Roman"/>
          <w:color w:val="0b0b0b"/>
          <w:sz w:val="22"/>
          <w:szCs w:val="22"/>
          <w:rtl w:val="0"/>
        </w:rPr>
        <w:t xml:space="preserve">ili</w:t>
      </w:r>
      <w:r w:rsidDel="00000000" w:rsidR="00000000" w:rsidRPr="00000000">
        <w:rPr>
          <w:rFonts w:ascii="Times New Roman" w:cs="Times New Roman" w:eastAsia="Times New Roman" w:hAnsi="Times New Roman"/>
          <w:color w:val="1a1a1a"/>
          <w:sz w:val="22"/>
          <w:szCs w:val="22"/>
          <w:rtl w:val="0"/>
        </w:rPr>
        <w:t xml:space="preserve">dad  en e</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emp</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eo</w:t>
      </w:r>
      <w:r w:rsidDel="00000000" w:rsidR="00000000" w:rsidRPr="00000000">
        <w:rPr>
          <w:rFonts w:ascii="Times New Roman" w:cs="Times New Roman" w:eastAsia="Times New Roman" w:hAnsi="Times New Roman"/>
          <w:color w:val="323232"/>
          <w:sz w:val="22"/>
          <w:szCs w:val="22"/>
          <w:rtl w:val="0"/>
        </w:rPr>
        <w:t xml:space="preserve">,  </w:t>
      </w:r>
      <w:r w:rsidDel="00000000" w:rsidR="00000000" w:rsidRPr="00000000">
        <w:rPr>
          <w:rFonts w:ascii="Times New Roman" w:cs="Times New Roman" w:eastAsia="Times New Roman" w:hAnsi="Times New Roman"/>
          <w:color w:val="1a1a1a"/>
          <w:sz w:val="22"/>
          <w:szCs w:val="22"/>
          <w:rtl w:val="0"/>
        </w:rPr>
        <w:t xml:space="preserve">será de 8 mes</w:t>
      </w:r>
      <w:r w:rsidDel="00000000" w:rsidR="00000000" w:rsidRPr="00000000">
        <w:rPr>
          <w:rFonts w:ascii="Times New Roman" w:cs="Times New Roman" w:eastAsia="Times New Roman" w:hAnsi="Times New Roman"/>
          <w:color w:val="0b0b0b"/>
          <w:sz w:val="22"/>
          <w:szCs w:val="22"/>
          <w:rtl w:val="0"/>
        </w:rPr>
        <w:t xml:space="preserve">e</w:t>
      </w:r>
      <w:r w:rsidDel="00000000" w:rsidR="00000000" w:rsidRPr="00000000">
        <w:rPr>
          <w:rFonts w:ascii="Times New Roman" w:cs="Times New Roman" w:eastAsia="Times New Roman" w:hAnsi="Times New Roman"/>
          <w:color w:val="1a1a1a"/>
          <w:sz w:val="22"/>
          <w:szCs w:val="22"/>
          <w:rtl w:val="0"/>
        </w:rPr>
        <w:t xml:space="preserve">s.</w:t>
      </w:r>
      <w:r w:rsidDel="00000000" w:rsidR="00000000" w:rsidRPr="00000000">
        <w:rPr>
          <w:rtl w:val="0"/>
        </w:rPr>
      </w:r>
    </w:p>
    <w:p w:rsidR="00000000" w:rsidDel="00000000" w:rsidP="00000000" w:rsidRDefault="00000000" w:rsidRPr="00000000" w14:paraId="00000D42">
      <w:pPr>
        <w:spacing w:before="6" w:line="180" w:lineRule="auto"/>
        <w:jc w:val="left"/>
        <w:rPr>
          <w:sz w:val="18"/>
          <w:szCs w:val="18"/>
        </w:rPr>
      </w:pPr>
      <w:r w:rsidDel="00000000" w:rsidR="00000000" w:rsidRPr="00000000">
        <w:rPr>
          <w:rtl w:val="0"/>
        </w:rPr>
      </w:r>
    </w:p>
    <w:p w:rsidR="00000000" w:rsidDel="00000000" w:rsidP="00000000" w:rsidRDefault="00000000" w:rsidRPr="00000000" w14:paraId="00000D43">
      <w:pPr>
        <w:spacing w:line="396" w:lineRule="auto"/>
        <w:ind w:left="924" w:right="1251"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a1a1a"/>
          <w:sz w:val="22"/>
          <w:szCs w:val="22"/>
          <w:rtl w:val="0"/>
        </w:rPr>
        <w:t xml:space="preserve">e)   A </w:t>
      </w:r>
      <w:r w:rsidDel="00000000" w:rsidR="00000000" w:rsidRPr="00000000">
        <w:rPr>
          <w:rFonts w:ascii="Times New Roman" w:cs="Times New Roman" w:eastAsia="Times New Roman" w:hAnsi="Times New Roman"/>
          <w:color w:val="0b0b0b"/>
          <w:sz w:val="22"/>
          <w:szCs w:val="22"/>
          <w:rtl w:val="0"/>
        </w:rPr>
        <w:t xml:space="preserve">p</w:t>
      </w:r>
      <w:r w:rsidDel="00000000" w:rsidR="00000000" w:rsidRPr="00000000">
        <w:rPr>
          <w:rFonts w:ascii="Times New Roman" w:cs="Times New Roman" w:eastAsia="Times New Roman" w:hAnsi="Times New Roman"/>
          <w:color w:val="1a1a1a"/>
          <w:sz w:val="22"/>
          <w:szCs w:val="22"/>
          <w:rtl w:val="0"/>
        </w:rPr>
        <w:t xml:space="preserve">artir del  mes  de e</w:t>
      </w:r>
      <w:r w:rsidDel="00000000" w:rsidR="00000000" w:rsidRPr="00000000">
        <w:rPr>
          <w:rFonts w:ascii="Times New Roman" w:cs="Times New Roman" w:eastAsia="Times New Roman" w:hAnsi="Times New Roman"/>
          <w:color w:val="0b0b0b"/>
          <w:sz w:val="22"/>
          <w:szCs w:val="22"/>
          <w:rtl w:val="0"/>
        </w:rPr>
        <w:t xml:space="preserve">n</w:t>
      </w:r>
      <w:r w:rsidDel="00000000" w:rsidR="00000000" w:rsidRPr="00000000">
        <w:rPr>
          <w:rFonts w:ascii="Times New Roman" w:cs="Times New Roman" w:eastAsia="Times New Roman" w:hAnsi="Times New Roman"/>
          <w:color w:val="1a1a1a"/>
          <w:sz w:val="22"/>
          <w:szCs w:val="22"/>
          <w:rtl w:val="0"/>
        </w:rPr>
        <w:t xml:space="preserve">ero  de</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año  202</w:t>
      </w:r>
      <w:r w:rsidDel="00000000" w:rsidR="00000000" w:rsidRPr="00000000">
        <w:rPr>
          <w:rFonts w:ascii="Times New Roman" w:cs="Times New Roman" w:eastAsia="Times New Roman" w:hAnsi="Times New Roman"/>
          <w:color w:val="0b0b0b"/>
          <w:sz w:val="22"/>
          <w:szCs w:val="22"/>
          <w:rtl w:val="0"/>
        </w:rPr>
        <w:t xml:space="preserve">4</w:t>
      </w:r>
      <w:r w:rsidDel="00000000" w:rsidR="00000000" w:rsidRPr="00000000">
        <w:rPr>
          <w:rFonts w:ascii="Times New Roman" w:cs="Times New Roman" w:eastAsia="Times New Roman" w:hAnsi="Times New Roman"/>
          <w:color w:val="444444"/>
          <w:sz w:val="22"/>
          <w:szCs w:val="22"/>
          <w:rtl w:val="0"/>
        </w:rPr>
        <w:t xml:space="preserve">,  </w:t>
      </w:r>
      <w:r w:rsidDel="00000000" w:rsidR="00000000" w:rsidRPr="00000000">
        <w:rPr>
          <w:rFonts w:ascii="Times New Roman" w:cs="Times New Roman" w:eastAsia="Times New Roman" w:hAnsi="Times New Roman"/>
          <w:color w:val="1a1a1a"/>
          <w:sz w:val="22"/>
          <w:szCs w:val="22"/>
          <w:rtl w:val="0"/>
        </w:rPr>
        <w:t xml:space="preserve">e</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per</w:t>
      </w:r>
      <w:r w:rsidDel="00000000" w:rsidR="00000000" w:rsidRPr="00000000">
        <w:rPr>
          <w:rFonts w:ascii="Times New Roman" w:cs="Times New Roman" w:eastAsia="Times New Roman" w:hAnsi="Times New Roman"/>
          <w:color w:val="0b0b0b"/>
          <w:sz w:val="22"/>
          <w:szCs w:val="22"/>
          <w:rtl w:val="0"/>
        </w:rPr>
        <w:t xml:space="preserve">í</w:t>
      </w:r>
      <w:r w:rsidDel="00000000" w:rsidR="00000000" w:rsidRPr="00000000">
        <w:rPr>
          <w:rFonts w:ascii="Times New Roman" w:cs="Times New Roman" w:eastAsia="Times New Roman" w:hAnsi="Times New Roman"/>
          <w:color w:val="1a1a1a"/>
          <w:sz w:val="22"/>
          <w:szCs w:val="22"/>
          <w:rtl w:val="0"/>
        </w:rPr>
        <w:t xml:space="preserve">o</w:t>
      </w:r>
      <w:r w:rsidDel="00000000" w:rsidR="00000000" w:rsidRPr="00000000">
        <w:rPr>
          <w:rFonts w:ascii="Times New Roman" w:cs="Times New Roman" w:eastAsia="Times New Roman" w:hAnsi="Times New Roman"/>
          <w:color w:val="0b0b0b"/>
          <w:sz w:val="22"/>
          <w:szCs w:val="22"/>
          <w:rtl w:val="0"/>
        </w:rPr>
        <w:t xml:space="preserve">d</w:t>
      </w:r>
      <w:r w:rsidDel="00000000" w:rsidR="00000000" w:rsidRPr="00000000">
        <w:rPr>
          <w:rFonts w:ascii="Times New Roman" w:cs="Times New Roman" w:eastAsia="Times New Roman" w:hAnsi="Times New Roman"/>
          <w:color w:val="1a1a1a"/>
          <w:sz w:val="22"/>
          <w:szCs w:val="22"/>
          <w:rtl w:val="0"/>
        </w:rPr>
        <w:t xml:space="preserve">o  de p</w:t>
      </w:r>
      <w:r w:rsidDel="00000000" w:rsidR="00000000" w:rsidRPr="00000000">
        <w:rPr>
          <w:rFonts w:ascii="Times New Roman" w:cs="Times New Roman" w:eastAsia="Times New Roman" w:hAnsi="Times New Roman"/>
          <w:color w:val="0b0b0b"/>
          <w:sz w:val="22"/>
          <w:szCs w:val="22"/>
          <w:rtl w:val="0"/>
        </w:rPr>
        <w:t xml:space="preserve">ru</w:t>
      </w:r>
      <w:r w:rsidDel="00000000" w:rsidR="00000000" w:rsidRPr="00000000">
        <w:rPr>
          <w:rFonts w:ascii="Times New Roman" w:cs="Times New Roman" w:eastAsia="Times New Roman" w:hAnsi="Times New Roman"/>
          <w:color w:val="1a1a1a"/>
          <w:sz w:val="22"/>
          <w:szCs w:val="22"/>
          <w:rtl w:val="0"/>
        </w:rPr>
        <w:t xml:space="preserve">eba  pa</w:t>
      </w:r>
      <w:r w:rsidDel="00000000" w:rsidR="00000000" w:rsidRPr="00000000">
        <w:rPr>
          <w:rFonts w:ascii="Times New Roman" w:cs="Times New Roman" w:eastAsia="Times New Roman" w:hAnsi="Times New Roman"/>
          <w:color w:val="0b0b0b"/>
          <w:sz w:val="22"/>
          <w:szCs w:val="22"/>
          <w:rtl w:val="0"/>
        </w:rPr>
        <w:t xml:space="preserve">r</w:t>
      </w:r>
      <w:r w:rsidDel="00000000" w:rsidR="00000000" w:rsidRPr="00000000">
        <w:rPr>
          <w:rFonts w:ascii="Times New Roman" w:cs="Times New Roman" w:eastAsia="Times New Roman" w:hAnsi="Times New Roman"/>
          <w:color w:val="1a1a1a"/>
          <w:sz w:val="22"/>
          <w:szCs w:val="22"/>
          <w:rtl w:val="0"/>
        </w:rPr>
        <w:t xml:space="preserve">a  alca</w:t>
      </w:r>
      <w:r w:rsidDel="00000000" w:rsidR="00000000" w:rsidRPr="00000000">
        <w:rPr>
          <w:rFonts w:ascii="Times New Roman" w:cs="Times New Roman" w:eastAsia="Times New Roman" w:hAnsi="Times New Roman"/>
          <w:color w:val="0b0b0b"/>
          <w:sz w:val="22"/>
          <w:szCs w:val="22"/>
          <w:rtl w:val="0"/>
        </w:rPr>
        <w:t xml:space="preserve">n</w:t>
      </w:r>
      <w:r w:rsidDel="00000000" w:rsidR="00000000" w:rsidRPr="00000000">
        <w:rPr>
          <w:rFonts w:ascii="Times New Roman" w:cs="Times New Roman" w:eastAsia="Times New Roman" w:hAnsi="Times New Roman"/>
          <w:color w:val="1a1a1a"/>
          <w:sz w:val="22"/>
          <w:szCs w:val="22"/>
          <w:rtl w:val="0"/>
        </w:rPr>
        <w:t xml:space="preserve">zar  </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a estabi</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i</w:t>
      </w:r>
      <w:r w:rsidDel="00000000" w:rsidR="00000000" w:rsidRPr="00000000">
        <w:rPr>
          <w:rFonts w:ascii="Times New Roman" w:cs="Times New Roman" w:eastAsia="Times New Roman" w:hAnsi="Times New Roman"/>
          <w:color w:val="0b0b0b"/>
          <w:sz w:val="22"/>
          <w:szCs w:val="22"/>
          <w:rtl w:val="0"/>
        </w:rPr>
        <w:t xml:space="preserve">d</w:t>
      </w:r>
      <w:r w:rsidDel="00000000" w:rsidR="00000000" w:rsidRPr="00000000">
        <w:rPr>
          <w:rFonts w:ascii="Times New Roman" w:cs="Times New Roman" w:eastAsia="Times New Roman" w:hAnsi="Times New Roman"/>
          <w:color w:val="1a1a1a"/>
          <w:sz w:val="22"/>
          <w:szCs w:val="22"/>
          <w:rtl w:val="0"/>
        </w:rPr>
        <w:t xml:space="preserve">ad e</w:t>
      </w:r>
      <w:r w:rsidDel="00000000" w:rsidR="00000000" w:rsidRPr="00000000">
        <w:rPr>
          <w:rFonts w:ascii="Times New Roman" w:cs="Times New Roman" w:eastAsia="Times New Roman" w:hAnsi="Times New Roman"/>
          <w:color w:val="0b0b0b"/>
          <w:sz w:val="22"/>
          <w:szCs w:val="22"/>
          <w:rtl w:val="0"/>
        </w:rPr>
        <w:t xml:space="preserve">n </w:t>
      </w:r>
      <w:r w:rsidDel="00000000" w:rsidR="00000000" w:rsidRPr="00000000">
        <w:rPr>
          <w:rFonts w:ascii="Times New Roman" w:cs="Times New Roman" w:eastAsia="Times New Roman" w:hAnsi="Times New Roman"/>
          <w:color w:val="1a1a1a"/>
          <w:sz w:val="22"/>
          <w:szCs w:val="22"/>
          <w:rtl w:val="0"/>
        </w:rPr>
        <w:t xml:space="preserve">e</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emp</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eo</w:t>
      </w:r>
      <w:r w:rsidDel="00000000" w:rsidR="00000000" w:rsidRPr="00000000">
        <w:rPr>
          <w:rFonts w:ascii="Times New Roman" w:cs="Times New Roman" w:eastAsia="Times New Roman" w:hAnsi="Times New Roman"/>
          <w:color w:val="444444"/>
          <w:sz w:val="22"/>
          <w:szCs w:val="22"/>
          <w:rtl w:val="0"/>
        </w:rPr>
        <w:t xml:space="preserve">,  </w:t>
      </w:r>
      <w:r w:rsidDel="00000000" w:rsidR="00000000" w:rsidRPr="00000000">
        <w:rPr>
          <w:rFonts w:ascii="Times New Roman" w:cs="Times New Roman" w:eastAsia="Times New Roman" w:hAnsi="Times New Roman"/>
          <w:color w:val="1a1a1a"/>
          <w:sz w:val="22"/>
          <w:szCs w:val="22"/>
          <w:rtl w:val="0"/>
        </w:rPr>
        <w:t xml:space="preserve">s</w:t>
      </w:r>
      <w:r w:rsidDel="00000000" w:rsidR="00000000" w:rsidRPr="00000000">
        <w:rPr>
          <w:rFonts w:ascii="Times New Roman" w:cs="Times New Roman" w:eastAsia="Times New Roman" w:hAnsi="Times New Roman"/>
          <w:color w:val="0b0b0b"/>
          <w:sz w:val="22"/>
          <w:szCs w:val="22"/>
          <w:rtl w:val="0"/>
        </w:rPr>
        <w:t xml:space="preserve">e</w:t>
      </w:r>
      <w:r w:rsidDel="00000000" w:rsidR="00000000" w:rsidRPr="00000000">
        <w:rPr>
          <w:rFonts w:ascii="Times New Roman" w:cs="Times New Roman" w:eastAsia="Times New Roman" w:hAnsi="Times New Roman"/>
          <w:color w:val="1a1a1a"/>
          <w:sz w:val="22"/>
          <w:szCs w:val="22"/>
          <w:rtl w:val="0"/>
        </w:rPr>
        <w:t xml:space="preserve">rá de 6 meses ta</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como </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o i</w:t>
      </w:r>
      <w:r w:rsidDel="00000000" w:rsidR="00000000" w:rsidRPr="00000000">
        <w:rPr>
          <w:rFonts w:ascii="Times New Roman" w:cs="Times New Roman" w:eastAsia="Times New Roman" w:hAnsi="Times New Roman"/>
          <w:color w:val="0b0b0b"/>
          <w:sz w:val="22"/>
          <w:szCs w:val="22"/>
          <w:rtl w:val="0"/>
        </w:rPr>
        <w:t xml:space="preserve">nd</w:t>
      </w:r>
      <w:r w:rsidDel="00000000" w:rsidR="00000000" w:rsidRPr="00000000">
        <w:rPr>
          <w:rFonts w:ascii="Times New Roman" w:cs="Times New Roman" w:eastAsia="Times New Roman" w:hAnsi="Times New Roman"/>
          <w:color w:val="1a1a1a"/>
          <w:sz w:val="22"/>
          <w:szCs w:val="22"/>
          <w:rtl w:val="0"/>
        </w:rPr>
        <w:t xml:space="preserve">ica e</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art</w:t>
      </w:r>
      <w:r w:rsidDel="00000000" w:rsidR="00000000" w:rsidRPr="00000000">
        <w:rPr>
          <w:rFonts w:ascii="Times New Roman" w:cs="Times New Roman" w:eastAsia="Times New Roman" w:hAnsi="Times New Roman"/>
          <w:color w:val="0b0b0b"/>
          <w:sz w:val="22"/>
          <w:szCs w:val="22"/>
          <w:rtl w:val="0"/>
        </w:rPr>
        <w:t xml:space="preserve">. </w:t>
      </w:r>
      <w:r w:rsidDel="00000000" w:rsidR="00000000" w:rsidRPr="00000000">
        <w:rPr>
          <w:rFonts w:ascii="Times New Roman" w:cs="Times New Roman" w:eastAsia="Times New Roman" w:hAnsi="Times New Roman"/>
          <w:color w:val="1a1a1a"/>
          <w:sz w:val="22"/>
          <w:szCs w:val="22"/>
          <w:rtl w:val="0"/>
        </w:rPr>
        <w:t xml:space="preserve">20.</w:t>
      </w:r>
      <w:r w:rsidDel="00000000" w:rsidR="00000000" w:rsidRPr="00000000">
        <w:rPr>
          <w:rFonts w:ascii="Times New Roman" w:cs="Times New Roman" w:eastAsia="Times New Roman" w:hAnsi="Times New Roman"/>
          <w:color w:val="0b0b0b"/>
          <w:sz w:val="22"/>
          <w:szCs w:val="22"/>
          <w:rtl w:val="0"/>
        </w:rPr>
        <w:t xml:space="preserve">1 </w:t>
      </w:r>
      <w:r w:rsidDel="00000000" w:rsidR="00000000" w:rsidRPr="00000000">
        <w:rPr>
          <w:rFonts w:ascii="Times New Roman" w:cs="Times New Roman" w:eastAsia="Times New Roman" w:hAnsi="Times New Roman"/>
          <w:color w:val="1a1a1a"/>
          <w:sz w:val="22"/>
          <w:szCs w:val="22"/>
          <w:rtl w:val="0"/>
        </w:rPr>
        <w:t xml:space="preserve">de</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CCTG.</w:t>
      </w:r>
      <w:r w:rsidDel="00000000" w:rsidR="00000000" w:rsidRPr="00000000">
        <w:rPr>
          <w:rtl w:val="0"/>
        </w:rPr>
      </w:r>
    </w:p>
    <w:p w:rsidR="00000000" w:rsidDel="00000000" w:rsidP="00000000" w:rsidRDefault="00000000" w:rsidRPr="00000000" w14:paraId="00000D44">
      <w:pPr>
        <w:spacing w:before="9" w:line="120" w:lineRule="auto"/>
        <w:jc w:val="left"/>
        <w:rPr>
          <w:sz w:val="12"/>
          <w:szCs w:val="12"/>
        </w:rPr>
      </w:pPr>
      <w:r w:rsidDel="00000000" w:rsidR="00000000" w:rsidRPr="00000000">
        <w:rPr>
          <w:rtl w:val="0"/>
        </w:rPr>
      </w:r>
    </w:p>
    <w:p w:rsidR="00000000" w:rsidDel="00000000" w:rsidP="00000000" w:rsidRDefault="00000000" w:rsidRPr="00000000" w14:paraId="00000D45">
      <w:pPr>
        <w:spacing w:line="200" w:lineRule="auto"/>
        <w:jc w:val="left"/>
        <w:rPr>
          <w:sz w:val="20"/>
          <w:szCs w:val="20"/>
        </w:rPr>
      </w:pPr>
      <w:r w:rsidDel="00000000" w:rsidR="00000000" w:rsidRPr="00000000">
        <w:rPr>
          <w:rtl w:val="0"/>
        </w:rPr>
      </w:r>
    </w:p>
    <w:p w:rsidR="00000000" w:rsidDel="00000000" w:rsidP="00000000" w:rsidRDefault="00000000" w:rsidRPr="00000000" w14:paraId="00000D46">
      <w:pPr>
        <w:spacing w:line="200" w:lineRule="auto"/>
        <w:jc w:val="left"/>
        <w:rPr>
          <w:sz w:val="20"/>
          <w:szCs w:val="20"/>
        </w:rPr>
      </w:pPr>
      <w:r w:rsidDel="00000000" w:rsidR="00000000" w:rsidRPr="00000000">
        <w:rPr>
          <w:rtl w:val="0"/>
        </w:rPr>
      </w:r>
    </w:p>
    <w:p w:rsidR="00000000" w:rsidDel="00000000" w:rsidP="00000000" w:rsidRDefault="00000000" w:rsidRPr="00000000" w14:paraId="00000D47">
      <w:pPr>
        <w:spacing w:line="374" w:lineRule="auto"/>
        <w:ind w:left="204" w:right="156"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a1a1a"/>
          <w:sz w:val="23"/>
          <w:szCs w:val="23"/>
          <w:rtl w:val="0"/>
        </w:rPr>
        <w:t xml:space="preserve">A</w:t>
      </w:r>
      <w:r w:rsidDel="00000000" w:rsidR="00000000" w:rsidRPr="00000000">
        <w:rPr>
          <w:rFonts w:ascii="Times New Roman" w:cs="Times New Roman" w:eastAsia="Times New Roman" w:hAnsi="Times New Roman"/>
          <w:b w:val="1"/>
          <w:color w:val="0b0b0b"/>
          <w:sz w:val="23"/>
          <w:szCs w:val="23"/>
          <w:rtl w:val="0"/>
        </w:rPr>
        <w:t xml:space="preserve">RTI</w:t>
      </w:r>
      <w:r w:rsidDel="00000000" w:rsidR="00000000" w:rsidRPr="00000000">
        <w:rPr>
          <w:rFonts w:ascii="Times New Roman" w:cs="Times New Roman" w:eastAsia="Times New Roman" w:hAnsi="Times New Roman"/>
          <w:b w:val="1"/>
          <w:color w:val="1a1a1a"/>
          <w:sz w:val="23"/>
          <w:szCs w:val="23"/>
          <w:rtl w:val="0"/>
        </w:rPr>
        <w:t xml:space="preserve">CUL</w:t>
      </w:r>
      <w:r w:rsidDel="00000000" w:rsidR="00000000" w:rsidRPr="00000000">
        <w:rPr>
          <w:rFonts w:ascii="Times New Roman" w:cs="Times New Roman" w:eastAsia="Times New Roman" w:hAnsi="Times New Roman"/>
          <w:b w:val="1"/>
          <w:color w:val="0b0b0b"/>
          <w:sz w:val="23"/>
          <w:szCs w:val="23"/>
          <w:rtl w:val="0"/>
        </w:rPr>
        <w:t xml:space="preserve">O  TRAN</w:t>
      </w:r>
      <w:r w:rsidDel="00000000" w:rsidR="00000000" w:rsidRPr="00000000">
        <w:rPr>
          <w:rFonts w:ascii="Times New Roman" w:cs="Times New Roman" w:eastAsia="Times New Roman" w:hAnsi="Times New Roman"/>
          <w:b w:val="1"/>
          <w:color w:val="1a1a1a"/>
          <w:sz w:val="23"/>
          <w:szCs w:val="23"/>
          <w:rtl w:val="0"/>
        </w:rPr>
        <w:t xml:space="preserve">S</w:t>
      </w:r>
      <w:r w:rsidDel="00000000" w:rsidR="00000000" w:rsidRPr="00000000">
        <w:rPr>
          <w:rFonts w:ascii="Times New Roman" w:cs="Times New Roman" w:eastAsia="Times New Roman" w:hAnsi="Times New Roman"/>
          <w:b w:val="1"/>
          <w:color w:val="0b0b0b"/>
          <w:sz w:val="23"/>
          <w:szCs w:val="23"/>
          <w:rtl w:val="0"/>
        </w:rPr>
        <w:t xml:space="preserve">ITORIO  </w:t>
      </w:r>
      <w:r w:rsidDel="00000000" w:rsidR="00000000" w:rsidRPr="00000000">
        <w:rPr>
          <w:rFonts w:ascii="Times New Roman" w:cs="Times New Roman" w:eastAsia="Times New Roman" w:hAnsi="Times New Roman"/>
          <w:b w:val="1"/>
          <w:color w:val="1a1a1a"/>
          <w:sz w:val="23"/>
          <w:szCs w:val="23"/>
          <w:rtl w:val="0"/>
        </w:rPr>
        <w:t xml:space="preserve">S</w:t>
      </w:r>
      <w:r w:rsidDel="00000000" w:rsidR="00000000" w:rsidRPr="00000000">
        <w:rPr>
          <w:rFonts w:ascii="Times New Roman" w:cs="Times New Roman" w:eastAsia="Times New Roman" w:hAnsi="Times New Roman"/>
          <w:b w:val="1"/>
          <w:color w:val="0b0b0b"/>
          <w:sz w:val="23"/>
          <w:szCs w:val="23"/>
          <w:rtl w:val="0"/>
        </w:rPr>
        <w:t xml:space="preserve">E</w:t>
      </w:r>
      <w:r w:rsidDel="00000000" w:rsidR="00000000" w:rsidRPr="00000000">
        <w:rPr>
          <w:rFonts w:ascii="Times New Roman" w:cs="Times New Roman" w:eastAsia="Times New Roman" w:hAnsi="Times New Roman"/>
          <w:b w:val="1"/>
          <w:color w:val="1a1a1a"/>
          <w:sz w:val="23"/>
          <w:szCs w:val="23"/>
          <w:rtl w:val="0"/>
        </w:rPr>
        <w:t xml:space="preserve">GUN</w:t>
      </w:r>
      <w:r w:rsidDel="00000000" w:rsidR="00000000" w:rsidRPr="00000000">
        <w:rPr>
          <w:rFonts w:ascii="Times New Roman" w:cs="Times New Roman" w:eastAsia="Times New Roman" w:hAnsi="Times New Roman"/>
          <w:b w:val="1"/>
          <w:color w:val="0b0b0b"/>
          <w:sz w:val="23"/>
          <w:szCs w:val="23"/>
          <w:rtl w:val="0"/>
        </w:rPr>
        <w:t xml:space="preserve">DO</w:t>
      </w:r>
      <w:r w:rsidDel="00000000" w:rsidR="00000000" w:rsidRPr="00000000">
        <w:rPr>
          <w:rFonts w:ascii="Times New Roman" w:cs="Times New Roman" w:eastAsia="Times New Roman" w:hAnsi="Times New Roman"/>
          <w:b w:val="1"/>
          <w:color w:val="1a1a1a"/>
          <w:sz w:val="23"/>
          <w:szCs w:val="23"/>
          <w:rtl w:val="0"/>
        </w:rPr>
        <w:t xml:space="preserve">:  </w:t>
      </w:r>
      <w:r w:rsidDel="00000000" w:rsidR="00000000" w:rsidRPr="00000000">
        <w:rPr>
          <w:rFonts w:ascii="Times New Roman" w:cs="Times New Roman" w:eastAsia="Times New Roman" w:hAnsi="Times New Roman"/>
          <w:color w:val="1a1a1a"/>
          <w:sz w:val="22"/>
          <w:szCs w:val="22"/>
          <w:rtl w:val="0"/>
        </w:rPr>
        <w:t xml:space="preserve">Se ma</w:t>
      </w:r>
      <w:r w:rsidDel="00000000" w:rsidR="00000000" w:rsidRPr="00000000">
        <w:rPr>
          <w:rFonts w:ascii="Times New Roman" w:cs="Times New Roman" w:eastAsia="Times New Roman" w:hAnsi="Times New Roman"/>
          <w:color w:val="0b0b0b"/>
          <w:sz w:val="22"/>
          <w:szCs w:val="22"/>
          <w:rtl w:val="0"/>
        </w:rPr>
        <w:t xml:space="preserve">n</w:t>
      </w:r>
      <w:r w:rsidDel="00000000" w:rsidR="00000000" w:rsidRPr="00000000">
        <w:rPr>
          <w:rFonts w:ascii="Times New Roman" w:cs="Times New Roman" w:eastAsia="Times New Roman" w:hAnsi="Times New Roman"/>
          <w:color w:val="1a1a1a"/>
          <w:sz w:val="22"/>
          <w:szCs w:val="22"/>
          <w:rtl w:val="0"/>
        </w:rPr>
        <w:t xml:space="preserve">ifiesta  q</w:t>
      </w:r>
      <w:r w:rsidDel="00000000" w:rsidR="00000000" w:rsidRPr="00000000">
        <w:rPr>
          <w:rFonts w:ascii="Times New Roman" w:cs="Times New Roman" w:eastAsia="Times New Roman" w:hAnsi="Times New Roman"/>
          <w:color w:val="0b0b0b"/>
          <w:sz w:val="22"/>
          <w:szCs w:val="22"/>
          <w:rtl w:val="0"/>
        </w:rPr>
        <w:t xml:space="preserve">u</w:t>
      </w:r>
      <w:r w:rsidDel="00000000" w:rsidR="00000000" w:rsidRPr="00000000">
        <w:rPr>
          <w:rFonts w:ascii="Times New Roman" w:cs="Times New Roman" w:eastAsia="Times New Roman" w:hAnsi="Times New Roman"/>
          <w:color w:val="1a1a1a"/>
          <w:sz w:val="22"/>
          <w:szCs w:val="22"/>
          <w:rtl w:val="0"/>
        </w:rPr>
        <w:t xml:space="preserve">e </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as  </w:t>
      </w:r>
      <w:r w:rsidDel="00000000" w:rsidR="00000000" w:rsidRPr="00000000">
        <w:rPr>
          <w:rFonts w:ascii="Times New Roman" w:cs="Times New Roman" w:eastAsia="Times New Roman" w:hAnsi="Times New Roman"/>
          <w:color w:val="0b0b0b"/>
          <w:sz w:val="22"/>
          <w:szCs w:val="22"/>
          <w:rtl w:val="0"/>
        </w:rPr>
        <w:t xml:space="preserve">p</w:t>
      </w:r>
      <w:r w:rsidDel="00000000" w:rsidR="00000000" w:rsidRPr="00000000">
        <w:rPr>
          <w:rFonts w:ascii="Times New Roman" w:cs="Times New Roman" w:eastAsia="Times New Roman" w:hAnsi="Times New Roman"/>
          <w:color w:val="1a1a1a"/>
          <w:sz w:val="22"/>
          <w:szCs w:val="22"/>
          <w:rtl w:val="0"/>
        </w:rPr>
        <w:t xml:space="preserve">artes  se compro</w:t>
      </w:r>
      <w:r w:rsidDel="00000000" w:rsidR="00000000" w:rsidRPr="00000000">
        <w:rPr>
          <w:rFonts w:ascii="Times New Roman" w:cs="Times New Roman" w:eastAsia="Times New Roman" w:hAnsi="Times New Roman"/>
          <w:color w:val="0b0b0b"/>
          <w:sz w:val="22"/>
          <w:szCs w:val="22"/>
          <w:rtl w:val="0"/>
        </w:rPr>
        <w:t xml:space="preserve">m</w:t>
      </w:r>
      <w:r w:rsidDel="00000000" w:rsidR="00000000" w:rsidRPr="00000000">
        <w:rPr>
          <w:rFonts w:ascii="Times New Roman" w:cs="Times New Roman" w:eastAsia="Times New Roman" w:hAnsi="Times New Roman"/>
          <w:color w:val="1a1a1a"/>
          <w:sz w:val="22"/>
          <w:szCs w:val="22"/>
          <w:rtl w:val="0"/>
        </w:rPr>
        <w:t xml:space="preserve">eten a t</w:t>
      </w:r>
      <w:r w:rsidDel="00000000" w:rsidR="00000000" w:rsidRPr="00000000">
        <w:rPr>
          <w:rFonts w:ascii="Times New Roman" w:cs="Times New Roman" w:eastAsia="Times New Roman" w:hAnsi="Times New Roman"/>
          <w:color w:val="0b0b0b"/>
          <w:sz w:val="22"/>
          <w:szCs w:val="22"/>
          <w:rtl w:val="0"/>
        </w:rPr>
        <w:t xml:space="preserve">r</w:t>
      </w:r>
      <w:r w:rsidDel="00000000" w:rsidR="00000000" w:rsidRPr="00000000">
        <w:rPr>
          <w:rFonts w:ascii="Times New Roman" w:cs="Times New Roman" w:eastAsia="Times New Roman" w:hAnsi="Times New Roman"/>
          <w:color w:val="1a1a1a"/>
          <w:sz w:val="22"/>
          <w:szCs w:val="22"/>
          <w:rtl w:val="0"/>
        </w:rPr>
        <w:t xml:space="preserve">atar en el transcurso  del año 2</w:t>
      </w:r>
      <w:r w:rsidDel="00000000" w:rsidR="00000000" w:rsidRPr="00000000">
        <w:rPr>
          <w:rFonts w:ascii="Times New Roman" w:cs="Times New Roman" w:eastAsia="Times New Roman" w:hAnsi="Times New Roman"/>
          <w:color w:val="0b0b0b"/>
          <w:sz w:val="22"/>
          <w:szCs w:val="22"/>
          <w:rtl w:val="0"/>
        </w:rPr>
        <w:t xml:space="preserve">0</w:t>
      </w:r>
      <w:r w:rsidDel="00000000" w:rsidR="00000000" w:rsidRPr="00000000">
        <w:rPr>
          <w:rFonts w:ascii="Times New Roman" w:cs="Times New Roman" w:eastAsia="Times New Roman" w:hAnsi="Times New Roman"/>
          <w:color w:val="1a1a1a"/>
          <w:sz w:val="22"/>
          <w:szCs w:val="22"/>
          <w:rtl w:val="0"/>
        </w:rPr>
        <w:t xml:space="preserve">22 e</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desarro</w:t>
      </w:r>
      <w:r w:rsidDel="00000000" w:rsidR="00000000" w:rsidRPr="00000000">
        <w:rPr>
          <w:rFonts w:ascii="Times New Roman" w:cs="Times New Roman" w:eastAsia="Times New Roman" w:hAnsi="Times New Roman"/>
          <w:color w:val="0b0b0b"/>
          <w:sz w:val="22"/>
          <w:szCs w:val="22"/>
          <w:rtl w:val="0"/>
        </w:rPr>
        <w:t xml:space="preserve">ll</w:t>
      </w:r>
      <w:r w:rsidDel="00000000" w:rsidR="00000000" w:rsidRPr="00000000">
        <w:rPr>
          <w:rFonts w:ascii="Times New Roman" w:cs="Times New Roman" w:eastAsia="Times New Roman" w:hAnsi="Times New Roman"/>
          <w:color w:val="1a1a1a"/>
          <w:sz w:val="22"/>
          <w:szCs w:val="22"/>
          <w:rtl w:val="0"/>
        </w:rPr>
        <w:t xml:space="preserve">o  de </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as s</w:t>
      </w:r>
      <w:r w:rsidDel="00000000" w:rsidR="00000000" w:rsidRPr="00000000">
        <w:rPr>
          <w:rFonts w:ascii="Times New Roman" w:cs="Times New Roman" w:eastAsia="Times New Roman" w:hAnsi="Times New Roman"/>
          <w:color w:val="0b0b0b"/>
          <w:sz w:val="22"/>
          <w:szCs w:val="22"/>
          <w:rtl w:val="0"/>
        </w:rPr>
        <w:t xml:space="preserve">i</w:t>
      </w:r>
      <w:r w:rsidDel="00000000" w:rsidR="00000000" w:rsidRPr="00000000">
        <w:rPr>
          <w:rFonts w:ascii="Times New Roman" w:cs="Times New Roman" w:eastAsia="Times New Roman" w:hAnsi="Times New Roman"/>
          <w:color w:val="1a1a1a"/>
          <w:sz w:val="22"/>
          <w:szCs w:val="22"/>
          <w:rtl w:val="0"/>
        </w:rPr>
        <w:t xml:space="preserve">g</w:t>
      </w:r>
      <w:r w:rsidDel="00000000" w:rsidR="00000000" w:rsidRPr="00000000">
        <w:rPr>
          <w:rFonts w:ascii="Times New Roman" w:cs="Times New Roman" w:eastAsia="Times New Roman" w:hAnsi="Times New Roman"/>
          <w:color w:val="0b0b0b"/>
          <w:sz w:val="22"/>
          <w:szCs w:val="22"/>
          <w:rtl w:val="0"/>
        </w:rPr>
        <w:t xml:space="preserve">u</w:t>
      </w:r>
      <w:r w:rsidDel="00000000" w:rsidR="00000000" w:rsidRPr="00000000">
        <w:rPr>
          <w:rFonts w:ascii="Times New Roman" w:cs="Times New Roman" w:eastAsia="Times New Roman" w:hAnsi="Times New Roman"/>
          <w:color w:val="1a1a1a"/>
          <w:sz w:val="22"/>
          <w:szCs w:val="22"/>
          <w:rtl w:val="0"/>
        </w:rPr>
        <w:t xml:space="preserve">ien</w:t>
      </w:r>
      <w:r w:rsidDel="00000000" w:rsidR="00000000" w:rsidRPr="00000000">
        <w:rPr>
          <w:rFonts w:ascii="Times New Roman" w:cs="Times New Roman" w:eastAsia="Times New Roman" w:hAnsi="Times New Roman"/>
          <w:color w:val="0b0b0b"/>
          <w:sz w:val="22"/>
          <w:szCs w:val="22"/>
          <w:rtl w:val="0"/>
        </w:rPr>
        <w:t xml:space="preserve">t</w:t>
      </w:r>
      <w:r w:rsidDel="00000000" w:rsidR="00000000" w:rsidRPr="00000000">
        <w:rPr>
          <w:rFonts w:ascii="Times New Roman" w:cs="Times New Roman" w:eastAsia="Times New Roman" w:hAnsi="Times New Roman"/>
          <w:color w:val="1a1a1a"/>
          <w:sz w:val="22"/>
          <w:szCs w:val="22"/>
          <w:rtl w:val="0"/>
        </w:rPr>
        <w:t xml:space="preserve">e</w:t>
      </w:r>
      <w:r w:rsidDel="00000000" w:rsidR="00000000" w:rsidRPr="00000000">
        <w:rPr>
          <w:rFonts w:ascii="Times New Roman" w:cs="Times New Roman" w:eastAsia="Times New Roman" w:hAnsi="Times New Roman"/>
          <w:color w:val="323232"/>
          <w:sz w:val="22"/>
          <w:szCs w:val="22"/>
          <w:rtl w:val="0"/>
        </w:rPr>
        <w:t xml:space="preserve">s  </w:t>
      </w:r>
      <w:r w:rsidDel="00000000" w:rsidR="00000000" w:rsidRPr="00000000">
        <w:rPr>
          <w:rFonts w:ascii="Times New Roman" w:cs="Times New Roman" w:eastAsia="Times New Roman" w:hAnsi="Times New Roman"/>
          <w:color w:val="1a1a1a"/>
          <w:sz w:val="22"/>
          <w:szCs w:val="22"/>
          <w:rtl w:val="0"/>
        </w:rPr>
        <w:t xml:space="preserve">comisiones</w:t>
      </w:r>
      <w:r w:rsidDel="00000000" w:rsidR="00000000" w:rsidRPr="00000000">
        <w:rPr>
          <w:rFonts w:ascii="Times New Roman" w:cs="Times New Roman" w:eastAsia="Times New Roman" w:hAnsi="Times New Roman"/>
          <w:color w:val="0b0b0b"/>
          <w:sz w:val="22"/>
          <w:szCs w:val="22"/>
          <w:rtl w:val="0"/>
        </w:rPr>
        <w:t xml:space="preserve">:</w:t>
      </w:r>
      <w:r w:rsidDel="00000000" w:rsidR="00000000" w:rsidRPr="00000000">
        <w:rPr>
          <w:rtl w:val="0"/>
        </w:rPr>
      </w:r>
    </w:p>
    <w:p w:rsidR="00000000" w:rsidDel="00000000" w:rsidP="00000000" w:rsidRDefault="00000000" w:rsidRPr="00000000" w14:paraId="00000D48">
      <w:pPr>
        <w:spacing w:before="3" w:line="100" w:lineRule="auto"/>
        <w:jc w:val="left"/>
        <w:rPr>
          <w:sz w:val="10"/>
          <w:szCs w:val="10"/>
        </w:rPr>
      </w:pPr>
      <w:r w:rsidDel="00000000" w:rsidR="00000000" w:rsidRPr="00000000">
        <w:rPr>
          <w:rtl w:val="0"/>
        </w:rPr>
      </w:r>
    </w:p>
    <w:p w:rsidR="00000000" w:rsidDel="00000000" w:rsidP="00000000" w:rsidRDefault="00000000" w:rsidRPr="00000000" w14:paraId="00000D49">
      <w:pPr>
        <w:spacing w:line="200" w:lineRule="auto"/>
        <w:jc w:val="left"/>
        <w:rPr>
          <w:sz w:val="20"/>
          <w:szCs w:val="20"/>
        </w:rPr>
      </w:pPr>
      <w:r w:rsidDel="00000000" w:rsidR="00000000" w:rsidRPr="00000000">
        <w:rPr>
          <w:rtl w:val="0"/>
        </w:rPr>
      </w:r>
    </w:p>
    <w:p w:rsidR="00000000" w:rsidDel="00000000" w:rsidP="00000000" w:rsidRDefault="00000000" w:rsidRPr="00000000" w14:paraId="00000D4A">
      <w:pPr>
        <w:spacing w:line="200" w:lineRule="auto"/>
        <w:jc w:val="left"/>
        <w:rPr>
          <w:sz w:val="20"/>
          <w:szCs w:val="20"/>
        </w:rPr>
      </w:pPr>
      <w:r w:rsidDel="00000000" w:rsidR="00000000" w:rsidRPr="00000000">
        <w:rPr>
          <w:rtl w:val="0"/>
        </w:rPr>
      </w:r>
    </w:p>
    <w:p w:rsidR="00000000" w:rsidDel="00000000" w:rsidP="00000000" w:rsidRDefault="00000000" w:rsidRPr="00000000" w14:paraId="00000D4B">
      <w:pPr>
        <w:ind w:left="211" w:right="2947"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a1a1a"/>
          <w:sz w:val="22"/>
          <w:szCs w:val="22"/>
          <w:rtl w:val="0"/>
        </w:rPr>
        <w:t xml:space="preserve">C</w:t>
      </w:r>
      <w:r w:rsidDel="00000000" w:rsidR="00000000" w:rsidRPr="00000000">
        <w:rPr>
          <w:rFonts w:ascii="Times New Roman" w:cs="Times New Roman" w:eastAsia="Times New Roman" w:hAnsi="Times New Roman"/>
          <w:color w:val="0b0b0b"/>
          <w:sz w:val="22"/>
          <w:szCs w:val="22"/>
          <w:rtl w:val="0"/>
        </w:rPr>
        <w:t xml:space="preserve">.</w:t>
      </w:r>
      <w:r w:rsidDel="00000000" w:rsidR="00000000" w:rsidRPr="00000000">
        <w:rPr>
          <w:rFonts w:ascii="Times New Roman" w:cs="Times New Roman" w:eastAsia="Times New Roman" w:hAnsi="Times New Roman"/>
          <w:color w:val="1a1a1a"/>
          <w:sz w:val="22"/>
          <w:szCs w:val="22"/>
          <w:rtl w:val="0"/>
        </w:rPr>
        <w:t xml:space="preserve">0</w:t>
      </w:r>
      <w:r w:rsidDel="00000000" w:rsidR="00000000" w:rsidRPr="00000000">
        <w:rPr>
          <w:rFonts w:ascii="Times New Roman" w:cs="Times New Roman" w:eastAsia="Times New Roman" w:hAnsi="Times New Roman"/>
          <w:color w:val="0b0b0b"/>
          <w:sz w:val="22"/>
          <w:szCs w:val="22"/>
          <w:rtl w:val="0"/>
        </w:rPr>
        <w:t xml:space="preserve">.</w:t>
      </w:r>
      <w:r w:rsidDel="00000000" w:rsidR="00000000" w:rsidRPr="00000000">
        <w:rPr>
          <w:rFonts w:ascii="Times New Roman" w:cs="Times New Roman" w:eastAsia="Times New Roman" w:hAnsi="Times New Roman"/>
          <w:color w:val="1a1a1a"/>
          <w:sz w:val="22"/>
          <w:szCs w:val="22"/>
          <w:rtl w:val="0"/>
        </w:rPr>
        <w:t xml:space="preserve">P.A.R.L.P.  Com</w:t>
      </w:r>
      <w:r w:rsidDel="00000000" w:rsidR="00000000" w:rsidRPr="00000000">
        <w:rPr>
          <w:rFonts w:ascii="Times New Roman" w:cs="Times New Roman" w:eastAsia="Times New Roman" w:hAnsi="Times New Roman"/>
          <w:color w:val="0b0b0b"/>
          <w:sz w:val="22"/>
          <w:szCs w:val="22"/>
          <w:rtl w:val="0"/>
        </w:rPr>
        <w:t xml:space="preserve">i</w:t>
      </w:r>
      <w:r w:rsidDel="00000000" w:rsidR="00000000" w:rsidRPr="00000000">
        <w:rPr>
          <w:rFonts w:ascii="Times New Roman" w:cs="Times New Roman" w:eastAsia="Times New Roman" w:hAnsi="Times New Roman"/>
          <w:color w:val="1a1a1a"/>
          <w:sz w:val="22"/>
          <w:szCs w:val="22"/>
          <w:rtl w:val="0"/>
        </w:rPr>
        <w:t xml:space="preserve">sió</w:t>
      </w:r>
      <w:r w:rsidDel="00000000" w:rsidR="00000000" w:rsidRPr="00000000">
        <w:rPr>
          <w:rFonts w:ascii="Times New Roman" w:cs="Times New Roman" w:eastAsia="Times New Roman" w:hAnsi="Times New Roman"/>
          <w:color w:val="0b0b0b"/>
          <w:sz w:val="22"/>
          <w:szCs w:val="22"/>
          <w:rtl w:val="0"/>
        </w:rPr>
        <w:t xml:space="preserve">n  </w:t>
      </w:r>
      <w:r w:rsidDel="00000000" w:rsidR="00000000" w:rsidRPr="00000000">
        <w:rPr>
          <w:rFonts w:ascii="Times New Roman" w:cs="Times New Roman" w:eastAsia="Times New Roman" w:hAnsi="Times New Roman"/>
          <w:color w:val="1a1a1a"/>
          <w:sz w:val="22"/>
          <w:szCs w:val="22"/>
          <w:rtl w:val="0"/>
        </w:rPr>
        <w:t xml:space="preserve">Par</w:t>
      </w:r>
      <w:r w:rsidDel="00000000" w:rsidR="00000000" w:rsidRPr="00000000">
        <w:rPr>
          <w:rFonts w:ascii="Times New Roman" w:cs="Times New Roman" w:eastAsia="Times New Roman" w:hAnsi="Times New Roman"/>
          <w:color w:val="0b0b0b"/>
          <w:sz w:val="22"/>
          <w:szCs w:val="22"/>
          <w:rtl w:val="0"/>
        </w:rPr>
        <w:t xml:space="preserve">i</w:t>
      </w:r>
      <w:r w:rsidDel="00000000" w:rsidR="00000000" w:rsidRPr="00000000">
        <w:rPr>
          <w:rFonts w:ascii="Times New Roman" w:cs="Times New Roman" w:eastAsia="Times New Roman" w:hAnsi="Times New Roman"/>
          <w:color w:val="1a1a1a"/>
          <w:sz w:val="22"/>
          <w:szCs w:val="22"/>
          <w:rtl w:val="0"/>
        </w:rPr>
        <w:t xml:space="preserve">taria  de Re</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aciones Labora</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es P</w:t>
      </w:r>
      <w:r w:rsidDel="00000000" w:rsidR="00000000" w:rsidRPr="00000000">
        <w:rPr>
          <w:rFonts w:ascii="Times New Roman" w:cs="Times New Roman" w:eastAsia="Times New Roman" w:hAnsi="Times New Roman"/>
          <w:color w:val="0b0b0b"/>
          <w:sz w:val="22"/>
          <w:szCs w:val="22"/>
          <w:rtl w:val="0"/>
        </w:rPr>
        <w:t xml:space="preserve">r</w:t>
      </w:r>
      <w:r w:rsidDel="00000000" w:rsidR="00000000" w:rsidRPr="00000000">
        <w:rPr>
          <w:rFonts w:ascii="Times New Roman" w:cs="Times New Roman" w:eastAsia="Times New Roman" w:hAnsi="Times New Roman"/>
          <w:color w:val="1a1a1a"/>
          <w:sz w:val="22"/>
          <w:szCs w:val="22"/>
          <w:rtl w:val="0"/>
        </w:rPr>
        <w:t xml:space="preserve">ovincia</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tl w:val="0"/>
        </w:rPr>
      </w:r>
    </w:p>
    <w:p w:rsidR="00000000" w:rsidDel="00000000" w:rsidP="00000000" w:rsidRDefault="00000000" w:rsidRPr="00000000" w14:paraId="00000D4C">
      <w:pPr>
        <w:spacing w:line="200" w:lineRule="auto"/>
        <w:jc w:val="left"/>
        <w:rPr>
          <w:sz w:val="20"/>
          <w:szCs w:val="20"/>
        </w:rPr>
      </w:pPr>
      <w:r w:rsidDel="00000000" w:rsidR="00000000" w:rsidRPr="00000000">
        <w:rPr>
          <w:rtl w:val="0"/>
        </w:rPr>
      </w:r>
    </w:p>
    <w:p w:rsidR="00000000" w:rsidDel="00000000" w:rsidP="00000000" w:rsidRDefault="00000000" w:rsidRPr="00000000" w14:paraId="00000D4D">
      <w:pPr>
        <w:spacing w:line="200" w:lineRule="auto"/>
        <w:jc w:val="left"/>
        <w:rPr>
          <w:sz w:val="20"/>
          <w:szCs w:val="20"/>
        </w:rPr>
      </w:pPr>
      <w:r w:rsidDel="00000000" w:rsidR="00000000" w:rsidRPr="00000000">
        <w:rPr>
          <w:rtl w:val="0"/>
        </w:rPr>
      </w:r>
    </w:p>
    <w:p w:rsidR="00000000" w:rsidDel="00000000" w:rsidP="00000000" w:rsidRDefault="00000000" w:rsidRPr="00000000" w14:paraId="00000D4E">
      <w:pPr>
        <w:spacing w:before="9" w:line="260" w:lineRule="auto"/>
        <w:jc w:val="left"/>
        <w:rPr>
          <w:sz w:val="26"/>
          <w:szCs w:val="26"/>
        </w:rPr>
      </w:pPr>
      <w:r w:rsidDel="00000000" w:rsidR="00000000" w:rsidRPr="00000000">
        <w:rPr>
          <w:rtl w:val="0"/>
        </w:rPr>
      </w:r>
    </w:p>
    <w:p w:rsidR="00000000" w:rsidDel="00000000" w:rsidP="00000000" w:rsidRDefault="00000000" w:rsidRPr="00000000" w14:paraId="00000D4F">
      <w:pPr>
        <w:ind w:left="204" w:right="3595"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a1a1a"/>
          <w:sz w:val="22"/>
          <w:szCs w:val="22"/>
          <w:rtl w:val="0"/>
        </w:rPr>
        <w:t xml:space="preserve">C</w:t>
      </w:r>
      <w:r w:rsidDel="00000000" w:rsidR="00000000" w:rsidRPr="00000000">
        <w:rPr>
          <w:rFonts w:ascii="Times New Roman" w:cs="Times New Roman" w:eastAsia="Times New Roman" w:hAnsi="Times New Roman"/>
          <w:color w:val="323232"/>
          <w:sz w:val="22"/>
          <w:szCs w:val="22"/>
          <w:rtl w:val="0"/>
        </w:rPr>
        <w:t xml:space="preserve">.</w:t>
      </w:r>
      <w:r w:rsidDel="00000000" w:rsidR="00000000" w:rsidRPr="00000000">
        <w:rPr>
          <w:rFonts w:ascii="Times New Roman" w:cs="Times New Roman" w:eastAsia="Times New Roman" w:hAnsi="Times New Roman"/>
          <w:color w:val="1a1a1a"/>
          <w:sz w:val="22"/>
          <w:szCs w:val="22"/>
          <w:rtl w:val="0"/>
        </w:rPr>
        <w:t xml:space="preserve">1.0.T</w:t>
      </w:r>
      <w:r w:rsidDel="00000000" w:rsidR="00000000" w:rsidRPr="00000000">
        <w:rPr>
          <w:rFonts w:ascii="Times New Roman" w:cs="Times New Roman" w:eastAsia="Times New Roman" w:hAnsi="Times New Roman"/>
          <w:color w:val="323232"/>
          <w:sz w:val="22"/>
          <w:szCs w:val="22"/>
          <w:rtl w:val="0"/>
        </w:rPr>
        <w:t xml:space="preserve">.</w:t>
      </w:r>
      <w:r w:rsidDel="00000000" w:rsidR="00000000" w:rsidRPr="00000000">
        <w:rPr>
          <w:rFonts w:ascii="Times New Roman" w:cs="Times New Roman" w:eastAsia="Times New Roman" w:hAnsi="Times New Roman"/>
          <w:color w:val="1a1a1a"/>
          <w:sz w:val="22"/>
          <w:szCs w:val="22"/>
          <w:rtl w:val="0"/>
        </w:rPr>
        <w:t xml:space="preserve">P:  Com</w:t>
      </w:r>
      <w:r w:rsidDel="00000000" w:rsidR="00000000" w:rsidRPr="00000000">
        <w:rPr>
          <w:rFonts w:ascii="Times New Roman" w:cs="Times New Roman" w:eastAsia="Times New Roman" w:hAnsi="Times New Roman"/>
          <w:color w:val="0b0b0b"/>
          <w:sz w:val="22"/>
          <w:szCs w:val="22"/>
          <w:rtl w:val="0"/>
        </w:rPr>
        <w:t xml:space="preserve">i</w:t>
      </w:r>
      <w:r w:rsidDel="00000000" w:rsidR="00000000" w:rsidRPr="00000000">
        <w:rPr>
          <w:rFonts w:ascii="Times New Roman" w:cs="Times New Roman" w:eastAsia="Times New Roman" w:hAnsi="Times New Roman"/>
          <w:color w:val="1a1a1a"/>
          <w:sz w:val="22"/>
          <w:szCs w:val="22"/>
          <w:rtl w:val="0"/>
        </w:rPr>
        <w:t xml:space="preserve">sión  de Ig</w:t>
      </w:r>
      <w:r w:rsidDel="00000000" w:rsidR="00000000" w:rsidRPr="00000000">
        <w:rPr>
          <w:rFonts w:ascii="Times New Roman" w:cs="Times New Roman" w:eastAsia="Times New Roman" w:hAnsi="Times New Roman"/>
          <w:color w:val="0b0b0b"/>
          <w:sz w:val="22"/>
          <w:szCs w:val="22"/>
          <w:rtl w:val="0"/>
        </w:rPr>
        <w:t xml:space="preserve">u</w:t>
      </w:r>
      <w:r w:rsidDel="00000000" w:rsidR="00000000" w:rsidRPr="00000000">
        <w:rPr>
          <w:rFonts w:ascii="Times New Roman" w:cs="Times New Roman" w:eastAsia="Times New Roman" w:hAnsi="Times New Roman"/>
          <w:color w:val="1a1a1a"/>
          <w:sz w:val="22"/>
          <w:szCs w:val="22"/>
          <w:rtl w:val="0"/>
        </w:rPr>
        <w:t xml:space="preserve">al</w:t>
      </w:r>
      <w:r w:rsidDel="00000000" w:rsidR="00000000" w:rsidRPr="00000000">
        <w:rPr>
          <w:rFonts w:ascii="Times New Roman" w:cs="Times New Roman" w:eastAsia="Times New Roman" w:hAnsi="Times New Roman"/>
          <w:color w:val="323232"/>
          <w:sz w:val="22"/>
          <w:szCs w:val="22"/>
          <w:rtl w:val="0"/>
        </w:rPr>
        <w:t xml:space="preserve">, </w:t>
      </w:r>
      <w:r w:rsidDel="00000000" w:rsidR="00000000" w:rsidRPr="00000000">
        <w:rPr>
          <w:rFonts w:ascii="Times New Roman" w:cs="Times New Roman" w:eastAsia="Times New Roman" w:hAnsi="Times New Roman"/>
          <w:color w:val="1a1a1a"/>
          <w:sz w:val="22"/>
          <w:szCs w:val="22"/>
          <w:rtl w:val="0"/>
        </w:rPr>
        <w:t xml:space="preserve">Oportunidades y Trato Prov</w:t>
      </w:r>
      <w:r w:rsidDel="00000000" w:rsidR="00000000" w:rsidRPr="00000000">
        <w:rPr>
          <w:rFonts w:ascii="Times New Roman" w:cs="Times New Roman" w:eastAsia="Times New Roman" w:hAnsi="Times New Roman"/>
          <w:color w:val="0b0b0b"/>
          <w:sz w:val="22"/>
          <w:szCs w:val="22"/>
          <w:rtl w:val="0"/>
        </w:rPr>
        <w:t xml:space="preserve">i</w:t>
      </w:r>
      <w:r w:rsidDel="00000000" w:rsidR="00000000" w:rsidRPr="00000000">
        <w:rPr>
          <w:rFonts w:ascii="Times New Roman" w:cs="Times New Roman" w:eastAsia="Times New Roman" w:hAnsi="Times New Roman"/>
          <w:color w:val="1a1a1a"/>
          <w:sz w:val="22"/>
          <w:szCs w:val="22"/>
          <w:rtl w:val="0"/>
        </w:rPr>
        <w:t xml:space="preserve">ncia</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tl w:val="0"/>
        </w:rPr>
      </w:r>
    </w:p>
    <w:p w:rsidR="00000000" w:rsidDel="00000000" w:rsidP="00000000" w:rsidRDefault="00000000" w:rsidRPr="00000000" w14:paraId="00000D50">
      <w:pPr>
        <w:spacing w:before="4" w:line="240" w:lineRule="auto"/>
        <w:jc w:val="left"/>
        <w:rPr>
          <w:sz w:val="24"/>
          <w:szCs w:val="24"/>
        </w:rPr>
      </w:pPr>
      <w:r w:rsidDel="00000000" w:rsidR="00000000" w:rsidRPr="00000000">
        <w:rPr>
          <w:rtl w:val="0"/>
        </w:rPr>
      </w:r>
    </w:p>
    <w:p w:rsidR="00000000" w:rsidDel="00000000" w:rsidP="00000000" w:rsidRDefault="00000000" w:rsidRPr="00000000" w14:paraId="00000D51">
      <w:pPr>
        <w:ind w:left="204" w:right="1795"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a1a1a"/>
          <w:sz w:val="22"/>
          <w:szCs w:val="22"/>
          <w:rtl w:val="0"/>
        </w:rPr>
        <w:t xml:space="preserve">C</w:t>
      </w:r>
      <w:r w:rsidDel="00000000" w:rsidR="00000000" w:rsidRPr="00000000">
        <w:rPr>
          <w:rFonts w:ascii="Times New Roman" w:cs="Times New Roman" w:eastAsia="Times New Roman" w:hAnsi="Times New Roman"/>
          <w:color w:val="565657"/>
          <w:sz w:val="22"/>
          <w:szCs w:val="22"/>
          <w:rtl w:val="0"/>
        </w:rPr>
        <w:t xml:space="preserve">.</w:t>
      </w:r>
      <w:r w:rsidDel="00000000" w:rsidR="00000000" w:rsidRPr="00000000">
        <w:rPr>
          <w:rFonts w:ascii="Times New Roman" w:cs="Times New Roman" w:eastAsia="Times New Roman" w:hAnsi="Times New Roman"/>
          <w:color w:val="1a1a1a"/>
          <w:sz w:val="22"/>
          <w:szCs w:val="22"/>
          <w:rtl w:val="0"/>
        </w:rPr>
        <w:t xml:space="preserve">Y</w:t>
      </w:r>
      <w:r w:rsidDel="00000000" w:rsidR="00000000" w:rsidRPr="00000000">
        <w:rPr>
          <w:rFonts w:ascii="Times New Roman" w:cs="Times New Roman" w:eastAsia="Times New Roman" w:hAnsi="Times New Roman"/>
          <w:color w:val="565657"/>
          <w:sz w:val="22"/>
          <w:szCs w:val="22"/>
          <w:rtl w:val="0"/>
        </w:rPr>
        <w:t xml:space="preserve">.</w:t>
      </w:r>
      <w:r w:rsidDel="00000000" w:rsidR="00000000" w:rsidRPr="00000000">
        <w:rPr>
          <w:rFonts w:ascii="Times New Roman" w:cs="Times New Roman" w:eastAsia="Times New Roman" w:hAnsi="Times New Roman"/>
          <w:color w:val="1a1a1a"/>
          <w:sz w:val="22"/>
          <w:szCs w:val="22"/>
          <w:rtl w:val="0"/>
        </w:rPr>
        <w:t xml:space="preserve">M.A</w:t>
      </w:r>
      <w:r w:rsidDel="00000000" w:rsidR="00000000" w:rsidRPr="00000000">
        <w:rPr>
          <w:rFonts w:ascii="Times New Roman" w:cs="Times New Roman" w:eastAsia="Times New Roman" w:hAnsi="Times New Roman"/>
          <w:color w:val="0b0b0b"/>
          <w:sz w:val="22"/>
          <w:szCs w:val="22"/>
          <w:rtl w:val="0"/>
        </w:rPr>
        <w:t xml:space="preserve">.</w:t>
      </w:r>
      <w:r w:rsidDel="00000000" w:rsidR="00000000" w:rsidRPr="00000000">
        <w:rPr>
          <w:rFonts w:ascii="Times New Roman" w:cs="Times New Roman" w:eastAsia="Times New Roman" w:hAnsi="Times New Roman"/>
          <w:color w:val="1a1a1a"/>
          <w:sz w:val="22"/>
          <w:szCs w:val="22"/>
          <w:rtl w:val="0"/>
        </w:rPr>
        <w:t xml:space="preserve">T.  P: Comis</w:t>
      </w:r>
      <w:r w:rsidDel="00000000" w:rsidR="00000000" w:rsidRPr="00000000">
        <w:rPr>
          <w:rFonts w:ascii="Times New Roman" w:cs="Times New Roman" w:eastAsia="Times New Roman" w:hAnsi="Times New Roman"/>
          <w:color w:val="0b0b0b"/>
          <w:sz w:val="22"/>
          <w:szCs w:val="22"/>
          <w:rtl w:val="0"/>
        </w:rPr>
        <w:t xml:space="preserve">i</w:t>
      </w:r>
      <w:r w:rsidDel="00000000" w:rsidR="00000000" w:rsidRPr="00000000">
        <w:rPr>
          <w:rFonts w:ascii="Times New Roman" w:cs="Times New Roman" w:eastAsia="Times New Roman" w:hAnsi="Times New Roman"/>
          <w:color w:val="1a1a1a"/>
          <w:sz w:val="22"/>
          <w:szCs w:val="22"/>
          <w:rtl w:val="0"/>
        </w:rPr>
        <w:t xml:space="preserve">ón  </w:t>
      </w:r>
      <w:r w:rsidDel="00000000" w:rsidR="00000000" w:rsidRPr="00000000">
        <w:rPr>
          <w:rFonts w:ascii="Times New Roman" w:cs="Times New Roman" w:eastAsia="Times New Roman" w:hAnsi="Times New Roman"/>
          <w:color w:val="0b0b0b"/>
          <w:sz w:val="22"/>
          <w:szCs w:val="22"/>
          <w:rtl w:val="0"/>
        </w:rPr>
        <w:t xml:space="preserve">d</w:t>
      </w:r>
      <w:r w:rsidDel="00000000" w:rsidR="00000000" w:rsidRPr="00000000">
        <w:rPr>
          <w:rFonts w:ascii="Times New Roman" w:cs="Times New Roman" w:eastAsia="Times New Roman" w:hAnsi="Times New Roman"/>
          <w:color w:val="1a1a1a"/>
          <w:sz w:val="22"/>
          <w:szCs w:val="22"/>
          <w:rtl w:val="0"/>
        </w:rPr>
        <w:t xml:space="preserve">e Cond</w:t>
      </w:r>
      <w:r w:rsidDel="00000000" w:rsidR="00000000" w:rsidRPr="00000000">
        <w:rPr>
          <w:rFonts w:ascii="Times New Roman" w:cs="Times New Roman" w:eastAsia="Times New Roman" w:hAnsi="Times New Roman"/>
          <w:color w:val="0b0b0b"/>
          <w:sz w:val="22"/>
          <w:szCs w:val="22"/>
          <w:rtl w:val="0"/>
        </w:rPr>
        <w:t xml:space="preserve">i</w:t>
      </w:r>
      <w:r w:rsidDel="00000000" w:rsidR="00000000" w:rsidRPr="00000000">
        <w:rPr>
          <w:rFonts w:ascii="Times New Roman" w:cs="Times New Roman" w:eastAsia="Times New Roman" w:hAnsi="Times New Roman"/>
          <w:color w:val="1a1a1a"/>
          <w:sz w:val="22"/>
          <w:szCs w:val="22"/>
          <w:rtl w:val="0"/>
        </w:rPr>
        <w:t xml:space="preserve">c</w:t>
      </w:r>
      <w:r w:rsidDel="00000000" w:rsidR="00000000" w:rsidRPr="00000000">
        <w:rPr>
          <w:rFonts w:ascii="Times New Roman" w:cs="Times New Roman" w:eastAsia="Times New Roman" w:hAnsi="Times New Roman"/>
          <w:color w:val="0b0b0b"/>
          <w:sz w:val="22"/>
          <w:szCs w:val="22"/>
          <w:rtl w:val="0"/>
        </w:rPr>
        <w:t xml:space="preserve">i</w:t>
      </w:r>
      <w:r w:rsidDel="00000000" w:rsidR="00000000" w:rsidRPr="00000000">
        <w:rPr>
          <w:rFonts w:ascii="Times New Roman" w:cs="Times New Roman" w:eastAsia="Times New Roman" w:hAnsi="Times New Roman"/>
          <w:color w:val="1a1a1a"/>
          <w:sz w:val="22"/>
          <w:szCs w:val="22"/>
          <w:rtl w:val="0"/>
        </w:rPr>
        <w:t xml:space="preserve">o</w:t>
      </w:r>
      <w:r w:rsidDel="00000000" w:rsidR="00000000" w:rsidRPr="00000000">
        <w:rPr>
          <w:rFonts w:ascii="Times New Roman" w:cs="Times New Roman" w:eastAsia="Times New Roman" w:hAnsi="Times New Roman"/>
          <w:color w:val="0b0b0b"/>
          <w:sz w:val="22"/>
          <w:szCs w:val="22"/>
          <w:rtl w:val="0"/>
        </w:rPr>
        <w:t xml:space="preserve">n</w:t>
      </w:r>
      <w:r w:rsidDel="00000000" w:rsidR="00000000" w:rsidRPr="00000000">
        <w:rPr>
          <w:rFonts w:ascii="Times New Roman" w:cs="Times New Roman" w:eastAsia="Times New Roman" w:hAnsi="Times New Roman"/>
          <w:color w:val="1a1a1a"/>
          <w:sz w:val="22"/>
          <w:szCs w:val="22"/>
          <w:rtl w:val="0"/>
        </w:rPr>
        <w:t xml:space="preserve">es </w:t>
      </w:r>
      <w:r w:rsidDel="00000000" w:rsidR="00000000" w:rsidRPr="00000000">
        <w:rPr>
          <w:rFonts w:ascii="Times New Roman" w:cs="Times New Roman" w:eastAsia="Times New Roman" w:hAnsi="Times New Roman"/>
          <w:color w:val="323232"/>
          <w:sz w:val="22"/>
          <w:szCs w:val="22"/>
          <w:rtl w:val="0"/>
        </w:rPr>
        <w:t xml:space="preserve">y </w:t>
      </w:r>
      <w:r w:rsidDel="00000000" w:rsidR="00000000" w:rsidRPr="00000000">
        <w:rPr>
          <w:rFonts w:ascii="Times New Roman" w:cs="Times New Roman" w:eastAsia="Times New Roman" w:hAnsi="Times New Roman"/>
          <w:color w:val="1a1a1a"/>
          <w:sz w:val="22"/>
          <w:szCs w:val="22"/>
          <w:rtl w:val="0"/>
        </w:rPr>
        <w:t xml:space="preserve">Med</w:t>
      </w:r>
      <w:r w:rsidDel="00000000" w:rsidR="00000000" w:rsidRPr="00000000">
        <w:rPr>
          <w:rFonts w:ascii="Times New Roman" w:cs="Times New Roman" w:eastAsia="Times New Roman" w:hAnsi="Times New Roman"/>
          <w:color w:val="0b0b0b"/>
          <w:sz w:val="22"/>
          <w:szCs w:val="22"/>
          <w:rtl w:val="0"/>
        </w:rPr>
        <w:t xml:space="preserve">i</w:t>
      </w:r>
      <w:r w:rsidDel="00000000" w:rsidR="00000000" w:rsidRPr="00000000">
        <w:rPr>
          <w:rFonts w:ascii="Times New Roman" w:cs="Times New Roman" w:eastAsia="Times New Roman" w:hAnsi="Times New Roman"/>
          <w:color w:val="1a1a1a"/>
          <w:sz w:val="22"/>
          <w:szCs w:val="22"/>
          <w:rtl w:val="0"/>
        </w:rPr>
        <w:t xml:space="preserve">o Ambiente  de Traba</w:t>
      </w:r>
      <w:r w:rsidDel="00000000" w:rsidR="00000000" w:rsidRPr="00000000">
        <w:rPr>
          <w:rFonts w:ascii="Times New Roman" w:cs="Times New Roman" w:eastAsia="Times New Roman" w:hAnsi="Times New Roman"/>
          <w:color w:val="0b0b0b"/>
          <w:sz w:val="22"/>
          <w:szCs w:val="22"/>
          <w:rtl w:val="0"/>
        </w:rPr>
        <w:t xml:space="preserve">j</w:t>
      </w:r>
      <w:r w:rsidDel="00000000" w:rsidR="00000000" w:rsidRPr="00000000">
        <w:rPr>
          <w:rFonts w:ascii="Times New Roman" w:cs="Times New Roman" w:eastAsia="Times New Roman" w:hAnsi="Times New Roman"/>
          <w:color w:val="1a1a1a"/>
          <w:sz w:val="22"/>
          <w:szCs w:val="22"/>
          <w:rtl w:val="0"/>
        </w:rPr>
        <w:t xml:space="preserve">o P</w:t>
      </w:r>
      <w:r w:rsidDel="00000000" w:rsidR="00000000" w:rsidRPr="00000000">
        <w:rPr>
          <w:rFonts w:ascii="Times New Roman" w:cs="Times New Roman" w:eastAsia="Times New Roman" w:hAnsi="Times New Roman"/>
          <w:color w:val="0b0b0b"/>
          <w:sz w:val="22"/>
          <w:szCs w:val="22"/>
          <w:rtl w:val="0"/>
        </w:rPr>
        <w:t xml:space="preserve">r</w:t>
      </w:r>
      <w:r w:rsidDel="00000000" w:rsidR="00000000" w:rsidRPr="00000000">
        <w:rPr>
          <w:rFonts w:ascii="Times New Roman" w:cs="Times New Roman" w:eastAsia="Times New Roman" w:hAnsi="Times New Roman"/>
          <w:color w:val="1a1a1a"/>
          <w:sz w:val="22"/>
          <w:szCs w:val="22"/>
          <w:rtl w:val="0"/>
        </w:rPr>
        <w:t xml:space="preserve">ovincia</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tl w:val="0"/>
        </w:rPr>
      </w:r>
    </w:p>
    <w:p w:rsidR="00000000" w:rsidDel="00000000" w:rsidP="00000000" w:rsidRDefault="00000000" w:rsidRPr="00000000" w14:paraId="00000D52">
      <w:pPr>
        <w:spacing w:line="200" w:lineRule="auto"/>
        <w:jc w:val="left"/>
        <w:rPr>
          <w:sz w:val="20"/>
          <w:szCs w:val="20"/>
        </w:rPr>
      </w:pPr>
      <w:r w:rsidDel="00000000" w:rsidR="00000000" w:rsidRPr="00000000">
        <w:rPr>
          <w:rtl w:val="0"/>
        </w:rPr>
      </w:r>
    </w:p>
    <w:p w:rsidR="00000000" w:rsidDel="00000000" w:rsidP="00000000" w:rsidRDefault="00000000" w:rsidRPr="00000000" w14:paraId="00000D53">
      <w:pPr>
        <w:spacing w:line="200" w:lineRule="auto"/>
        <w:jc w:val="left"/>
        <w:rPr>
          <w:sz w:val="20"/>
          <w:szCs w:val="20"/>
        </w:rPr>
      </w:pPr>
      <w:r w:rsidDel="00000000" w:rsidR="00000000" w:rsidRPr="00000000">
        <w:rPr>
          <w:rtl w:val="0"/>
        </w:rPr>
      </w:r>
    </w:p>
    <w:p w:rsidR="00000000" w:rsidDel="00000000" w:rsidP="00000000" w:rsidRDefault="00000000" w:rsidRPr="00000000" w14:paraId="00000D54">
      <w:pPr>
        <w:spacing w:before="14" w:line="240" w:lineRule="auto"/>
        <w:jc w:val="left"/>
        <w:rPr>
          <w:sz w:val="24"/>
          <w:szCs w:val="24"/>
        </w:rPr>
      </w:pPr>
      <w:r w:rsidDel="00000000" w:rsidR="00000000" w:rsidRPr="00000000">
        <w:rPr>
          <w:rtl w:val="0"/>
        </w:rPr>
      </w:r>
    </w:p>
    <w:p w:rsidR="00000000" w:rsidDel="00000000" w:rsidP="00000000" w:rsidRDefault="00000000" w:rsidRPr="00000000" w14:paraId="00000D55">
      <w:pPr>
        <w:spacing w:line="389" w:lineRule="auto"/>
        <w:ind w:left="197" w:right="171" w:firstLine="13.99999999999998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a1a1a"/>
          <w:sz w:val="22"/>
          <w:szCs w:val="22"/>
          <w:rtl w:val="0"/>
        </w:rPr>
        <w:t xml:space="preserve">Se acue</w:t>
      </w:r>
      <w:r w:rsidDel="00000000" w:rsidR="00000000" w:rsidRPr="00000000">
        <w:rPr>
          <w:rFonts w:ascii="Times New Roman" w:cs="Times New Roman" w:eastAsia="Times New Roman" w:hAnsi="Times New Roman"/>
          <w:color w:val="0b0b0b"/>
          <w:sz w:val="22"/>
          <w:szCs w:val="22"/>
          <w:rtl w:val="0"/>
        </w:rPr>
        <w:t xml:space="preserve">r</w:t>
      </w:r>
      <w:r w:rsidDel="00000000" w:rsidR="00000000" w:rsidRPr="00000000">
        <w:rPr>
          <w:rFonts w:ascii="Times New Roman" w:cs="Times New Roman" w:eastAsia="Times New Roman" w:hAnsi="Times New Roman"/>
          <w:color w:val="1a1a1a"/>
          <w:sz w:val="22"/>
          <w:szCs w:val="22"/>
          <w:rtl w:val="0"/>
        </w:rPr>
        <w:t xml:space="preserve">da  entre </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a</w:t>
      </w:r>
      <w:r w:rsidDel="00000000" w:rsidR="00000000" w:rsidRPr="00000000">
        <w:rPr>
          <w:rFonts w:ascii="Times New Roman" w:cs="Times New Roman" w:eastAsia="Times New Roman" w:hAnsi="Times New Roman"/>
          <w:color w:val="323232"/>
          <w:sz w:val="22"/>
          <w:szCs w:val="22"/>
          <w:rtl w:val="0"/>
        </w:rPr>
        <w:t xml:space="preserve">s </w:t>
      </w:r>
      <w:r w:rsidDel="00000000" w:rsidR="00000000" w:rsidRPr="00000000">
        <w:rPr>
          <w:rFonts w:ascii="Times New Roman" w:cs="Times New Roman" w:eastAsia="Times New Roman" w:hAnsi="Times New Roman"/>
          <w:color w:val="1a1a1a"/>
          <w:sz w:val="22"/>
          <w:szCs w:val="22"/>
          <w:rtl w:val="0"/>
        </w:rPr>
        <w:t xml:space="preserve">partes </w:t>
      </w:r>
      <w:r w:rsidDel="00000000" w:rsidR="00000000" w:rsidRPr="00000000">
        <w:rPr>
          <w:rFonts w:ascii="Times New Roman" w:cs="Times New Roman" w:eastAsia="Times New Roman" w:hAnsi="Times New Roman"/>
          <w:color w:val="0b0b0b"/>
          <w:sz w:val="22"/>
          <w:szCs w:val="22"/>
          <w:rtl w:val="0"/>
        </w:rPr>
        <w:t xml:space="preserve">qu</w:t>
      </w:r>
      <w:r w:rsidDel="00000000" w:rsidR="00000000" w:rsidRPr="00000000">
        <w:rPr>
          <w:rFonts w:ascii="Times New Roman" w:cs="Times New Roman" w:eastAsia="Times New Roman" w:hAnsi="Times New Roman"/>
          <w:color w:val="1a1a1a"/>
          <w:sz w:val="22"/>
          <w:szCs w:val="22"/>
          <w:rtl w:val="0"/>
        </w:rPr>
        <w:t xml:space="preserve">e </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a intervención de </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as comis</w:t>
      </w:r>
      <w:r w:rsidDel="00000000" w:rsidR="00000000" w:rsidRPr="00000000">
        <w:rPr>
          <w:rFonts w:ascii="Times New Roman" w:cs="Times New Roman" w:eastAsia="Times New Roman" w:hAnsi="Times New Roman"/>
          <w:color w:val="0b0b0b"/>
          <w:sz w:val="22"/>
          <w:szCs w:val="22"/>
          <w:rtl w:val="0"/>
        </w:rPr>
        <w:t xml:space="preserve">i</w:t>
      </w:r>
      <w:r w:rsidDel="00000000" w:rsidR="00000000" w:rsidRPr="00000000">
        <w:rPr>
          <w:rFonts w:ascii="Times New Roman" w:cs="Times New Roman" w:eastAsia="Times New Roman" w:hAnsi="Times New Roman"/>
          <w:color w:val="1a1a1a"/>
          <w:sz w:val="22"/>
          <w:szCs w:val="22"/>
          <w:rtl w:val="0"/>
        </w:rPr>
        <w:t xml:space="preserve">ones refe</w:t>
      </w:r>
      <w:r w:rsidDel="00000000" w:rsidR="00000000" w:rsidRPr="00000000">
        <w:rPr>
          <w:rFonts w:ascii="Times New Roman" w:cs="Times New Roman" w:eastAsia="Times New Roman" w:hAnsi="Times New Roman"/>
          <w:color w:val="0b0b0b"/>
          <w:sz w:val="22"/>
          <w:szCs w:val="22"/>
          <w:rtl w:val="0"/>
        </w:rPr>
        <w:t xml:space="preserve">ri</w:t>
      </w:r>
      <w:r w:rsidDel="00000000" w:rsidR="00000000" w:rsidRPr="00000000">
        <w:rPr>
          <w:rFonts w:ascii="Times New Roman" w:cs="Times New Roman" w:eastAsia="Times New Roman" w:hAnsi="Times New Roman"/>
          <w:color w:val="1a1a1a"/>
          <w:sz w:val="22"/>
          <w:szCs w:val="22"/>
          <w:rtl w:val="0"/>
        </w:rPr>
        <w:t xml:space="preserve">das</w:t>
      </w:r>
      <w:r w:rsidDel="00000000" w:rsidR="00000000" w:rsidRPr="00000000">
        <w:rPr>
          <w:rFonts w:ascii="Times New Roman" w:cs="Times New Roman" w:eastAsia="Times New Roman" w:hAnsi="Times New Roman"/>
          <w:color w:val="444444"/>
          <w:sz w:val="22"/>
          <w:szCs w:val="22"/>
          <w:rtl w:val="0"/>
        </w:rPr>
        <w:t xml:space="preserve">, </w:t>
      </w:r>
      <w:r w:rsidDel="00000000" w:rsidR="00000000" w:rsidRPr="00000000">
        <w:rPr>
          <w:rFonts w:ascii="Times New Roman" w:cs="Times New Roman" w:eastAsia="Times New Roman" w:hAnsi="Times New Roman"/>
          <w:color w:val="1a1a1a"/>
          <w:sz w:val="22"/>
          <w:szCs w:val="22"/>
          <w:rtl w:val="0"/>
        </w:rPr>
        <w:t xml:space="preserve">ent</w:t>
      </w:r>
      <w:r w:rsidDel="00000000" w:rsidR="00000000" w:rsidRPr="00000000">
        <w:rPr>
          <w:rFonts w:ascii="Times New Roman" w:cs="Times New Roman" w:eastAsia="Times New Roman" w:hAnsi="Times New Roman"/>
          <w:color w:val="0b0b0b"/>
          <w:sz w:val="22"/>
          <w:szCs w:val="22"/>
          <w:rtl w:val="0"/>
        </w:rPr>
        <w:t xml:space="preserve">r</w:t>
      </w:r>
      <w:r w:rsidDel="00000000" w:rsidR="00000000" w:rsidRPr="00000000">
        <w:rPr>
          <w:rFonts w:ascii="Times New Roman" w:cs="Times New Roman" w:eastAsia="Times New Roman" w:hAnsi="Times New Roman"/>
          <w:color w:val="1a1a1a"/>
          <w:sz w:val="22"/>
          <w:szCs w:val="22"/>
          <w:rtl w:val="0"/>
        </w:rPr>
        <w:t xml:space="preserve">arán  </w:t>
      </w:r>
      <w:r w:rsidDel="00000000" w:rsidR="00000000" w:rsidRPr="00000000">
        <w:rPr>
          <w:rFonts w:ascii="Times New Roman" w:cs="Times New Roman" w:eastAsia="Times New Roman" w:hAnsi="Times New Roman"/>
          <w:color w:val="323232"/>
          <w:sz w:val="22"/>
          <w:szCs w:val="22"/>
          <w:rtl w:val="0"/>
        </w:rPr>
        <w:t xml:space="preserve">e</w:t>
      </w:r>
      <w:r w:rsidDel="00000000" w:rsidR="00000000" w:rsidRPr="00000000">
        <w:rPr>
          <w:rFonts w:ascii="Times New Roman" w:cs="Times New Roman" w:eastAsia="Times New Roman" w:hAnsi="Times New Roman"/>
          <w:color w:val="1a1a1a"/>
          <w:sz w:val="22"/>
          <w:szCs w:val="22"/>
          <w:rtl w:val="0"/>
        </w:rPr>
        <w:t xml:space="preserve">n vige</w:t>
      </w:r>
      <w:r w:rsidDel="00000000" w:rsidR="00000000" w:rsidRPr="00000000">
        <w:rPr>
          <w:rFonts w:ascii="Times New Roman" w:cs="Times New Roman" w:eastAsia="Times New Roman" w:hAnsi="Times New Roman"/>
          <w:color w:val="0b0b0b"/>
          <w:sz w:val="22"/>
          <w:szCs w:val="22"/>
          <w:rtl w:val="0"/>
        </w:rPr>
        <w:t xml:space="preserve">n</w:t>
      </w:r>
      <w:r w:rsidDel="00000000" w:rsidR="00000000" w:rsidRPr="00000000">
        <w:rPr>
          <w:rFonts w:ascii="Times New Roman" w:cs="Times New Roman" w:eastAsia="Times New Roman" w:hAnsi="Times New Roman"/>
          <w:color w:val="1a1a1a"/>
          <w:sz w:val="22"/>
          <w:szCs w:val="22"/>
          <w:rtl w:val="0"/>
        </w:rPr>
        <w:t xml:space="preserve">cia  una vez dispuesta  su reg</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amentació</w:t>
      </w:r>
      <w:r w:rsidDel="00000000" w:rsidR="00000000" w:rsidRPr="00000000">
        <w:rPr>
          <w:rFonts w:ascii="Times New Roman" w:cs="Times New Roman" w:eastAsia="Times New Roman" w:hAnsi="Times New Roman"/>
          <w:color w:val="0b0b0b"/>
          <w:sz w:val="22"/>
          <w:szCs w:val="22"/>
          <w:rtl w:val="0"/>
        </w:rPr>
        <w:t xml:space="preserve">n </w:t>
      </w:r>
      <w:r w:rsidDel="00000000" w:rsidR="00000000" w:rsidRPr="00000000">
        <w:rPr>
          <w:rFonts w:ascii="Times New Roman" w:cs="Times New Roman" w:eastAsia="Times New Roman" w:hAnsi="Times New Roman"/>
          <w:color w:val="1a1a1a"/>
          <w:sz w:val="22"/>
          <w:szCs w:val="22"/>
          <w:rtl w:val="0"/>
        </w:rPr>
        <w:t xml:space="preserve">y poster</w:t>
      </w:r>
      <w:r w:rsidDel="00000000" w:rsidR="00000000" w:rsidRPr="00000000">
        <w:rPr>
          <w:rFonts w:ascii="Times New Roman" w:cs="Times New Roman" w:eastAsia="Times New Roman" w:hAnsi="Times New Roman"/>
          <w:color w:val="0b0b0b"/>
          <w:sz w:val="22"/>
          <w:szCs w:val="22"/>
          <w:rtl w:val="0"/>
        </w:rPr>
        <w:t xml:space="preserve">i</w:t>
      </w:r>
      <w:r w:rsidDel="00000000" w:rsidR="00000000" w:rsidRPr="00000000">
        <w:rPr>
          <w:rFonts w:ascii="Times New Roman" w:cs="Times New Roman" w:eastAsia="Times New Roman" w:hAnsi="Times New Roman"/>
          <w:color w:val="1a1a1a"/>
          <w:sz w:val="22"/>
          <w:szCs w:val="22"/>
          <w:rtl w:val="0"/>
        </w:rPr>
        <w:t xml:space="preserve">or </w:t>
      </w:r>
      <w:r w:rsidDel="00000000" w:rsidR="00000000" w:rsidRPr="00000000">
        <w:rPr>
          <w:rFonts w:ascii="Times New Roman" w:cs="Times New Roman" w:eastAsia="Times New Roman" w:hAnsi="Times New Roman"/>
          <w:color w:val="0b0b0b"/>
          <w:sz w:val="22"/>
          <w:szCs w:val="22"/>
          <w:rtl w:val="0"/>
        </w:rPr>
        <w:t xml:space="preserve">n</w:t>
      </w:r>
      <w:r w:rsidDel="00000000" w:rsidR="00000000" w:rsidRPr="00000000">
        <w:rPr>
          <w:rFonts w:ascii="Times New Roman" w:cs="Times New Roman" w:eastAsia="Times New Roman" w:hAnsi="Times New Roman"/>
          <w:color w:val="1a1a1a"/>
          <w:sz w:val="22"/>
          <w:szCs w:val="22"/>
          <w:rtl w:val="0"/>
        </w:rPr>
        <w:t xml:space="preserve">otificac</w:t>
      </w:r>
      <w:r w:rsidDel="00000000" w:rsidR="00000000" w:rsidRPr="00000000">
        <w:rPr>
          <w:rFonts w:ascii="Times New Roman" w:cs="Times New Roman" w:eastAsia="Times New Roman" w:hAnsi="Times New Roman"/>
          <w:color w:val="0b0b0b"/>
          <w:sz w:val="22"/>
          <w:szCs w:val="22"/>
          <w:rtl w:val="0"/>
        </w:rPr>
        <w:t xml:space="preserve">i</w:t>
      </w:r>
      <w:r w:rsidDel="00000000" w:rsidR="00000000" w:rsidRPr="00000000">
        <w:rPr>
          <w:rFonts w:ascii="Times New Roman" w:cs="Times New Roman" w:eastAsia="Times New Roman" w:hAnsi="Times New Roman"/>
          <w:color w:val="1a1a1a"/>
          <w:sz w:val="22"/>
          <w:szCs w:val="22"/>
          <w:rtl w:val="0"/>
        </w:rPr>
        <w:t xml:space="preserve">ón a </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as partes.</w:t>
      </w:r>
      <w:r w:rsidDel="00000000" w:rsidR="00000000" w:rsidRPr="00000000">
        <w:rPr>
          <w:rtl w:val="0"/>
        </w:rPr>
      </w:r>
    </w:p>
    <w:p w:rsidR="00000000" w:rsidDel="00000000" w:rsidP="00000000" w:rsidRDefault="00000000" w:rsidRPr="00000000" w14:paraId="00000D56">
      <w:pPr>
        <w:spacing w:before="3" w:line="100" w:lineRule="auto"/>
        <w:jc w:val="left"/>
        <w:rPr>
          <w:sz w:val="10"/>
          <w:szCs w:val="10"/>
        </w:rPr>
      </w:pPr>
      <w:r w:rsidDel="00000000" w:rsidR="00000000" w:rsidRPr="00000000">
        <w:rPr>
          <w:rtl w:val="0"/>
        </w:rPr>
      </w:r>
    </w:p>
    <w:p w:rsidR="00000000" w:rsidDel="00000000" w:rsidP="00000000" w:rsidRDefault="00000000" w:rsidRPr="00000000" w14:paraId="00000D57">
      <w:pPr>
        <w:spacing w:line="200" w:lineRule="auto"/>
        <w:jc w:val="left"/>
        <w:rPr>
          <w:sz w:val="20"/>
          <w:szCs w:val="20"/>
        </w:rPr>
      </w:pPr>
      <w:r w:rsidDel="00000000" w:rsidR="00000000" w:rsidRPr="00000000">
        <w:rPr>
          <w:rtl w:val="0"/>
        </w:rPr>
      </w:r>
    </w:p>
    <w:p w:rsidR="00000000" w:rsidDel="00000000" w:rsidP="00000000" w:rsidRDefault="00000000" w:rsidRPr="00000000" w14:paraId="00000D58">
      <w:pPr>
        <w:spacing w:line="200" w:lineRule="auto"/>
        <w:jc w:val="left"/>
        <w:rPr>
          <w:sz w:val="20"/>
          <w:szCs w:val="20"/>
        </w:rPr>
      </w:pPr>
      <w:r w:rsidDel="00000000" w:rsidR="00000000" w:rsidRPr="00000000">
        <w:rPr>
          <w:rtl w:val="0"/>
        </w:rPr>
      </w:r>
    </w:p>
    <w:p w:rsidR="00000000" w:rsidDel="00000000" w:rsidP="00000000" w:rsidRDefault="00000000" w:rsidRPr="00000000" w14:paraId="00000D59">
      <w:pPr>
        <w:spacing w:line="409" w:lineRule="auto"/>
        <w:ind w:left="197" w:right="171"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a1a1a"/>
          <w:sz w:val="22"/>
          <w:szCs w:val="22"/>
          <w:rtl w:val="0"/>
        </w:rPr>
        <w:t xml:space="preserve">E</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Estado emp</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eador in</w:t>
      </w:r>
      <w:r w:rsidDel="00000000" w:rsidR="00000000" w:rsidRPr="00000000">
        <w:rPr>
          <w:rFonts w:ascii="Times New Roman" w:cs="Times New Roman" w:eastAsia="Times New Roman" w:hAnsi="Times New Roman"/>
          <w:color w:val="323232"/>
          <w:sz w:val="22"/>
          <w:szCs w:val="22"/>
          <w:rtl w:val="0"/>
        </w:rPr>
        <w:t xml:space="preserve">s</w:t>
      </w:r>
      <w:r w:rsidDel="00000000" w:rsidR="00000000" w:rsidRPr="00000000">
        <w:rPr>
          <w:rFonts w:ascii="Times New Roman" w:cs="Times New Roman" w:eastAsia="Times New Roman" w:hAnsi="Times New Roman"/>
          <w:color w:val="1a1a1a"/>
          <w:sz w:val="22"/>
          <w:szCs w:val="22"/>
          <w:rtl w:val="0"/>
        </w:rPr>
        <w:t xml:space="preserve">tr</w:t>
      </w:r>
      <w:r w:rsidDel="00000000" w:rsidR="00000000" w:rsidRPr="00000000">
        <w:rPr>
          <w:rFonts w:ascii="Times New Roman" w:cs="Times New Roman" w:eastAsia="Times New Roman" w:hAnsi="Times New Roman"/>
          <w:color w:val="0b0b0b"/>
          <w:sz w:val="22"/>
          <w:szCs w:val="22"/>
          <w:rtl w:val="0"/>
        </w:rPr>
        <w:t xml:space="preserve">u</w:t>
      </w:r>
      <w:r w:rsidDel="00000000" w:rsidR="00000000" w:rsidRPr="00000000">
        <w:rPr>
          <w:rFonts w:ascii="Times New Roman" w:cs="Times New Roman" w:eastAsia="Times New Roman" w:hAnsi="Times New Roman"/>
          <w:color w:val="1a1a1a"/>
          <w:sz w:val="22"/>
          <w:szCs w:val="22"/>
          <w:rtl w:val="0"/>
        </w:rPr>
        <w:t xml:space="preserve">mentará un </w:t>
      </w:r>
      <w:r w:rsidDel="00000000" w:rsidR="00000000" w:rsidRPr="00000000">
        <w:rPr>
          <w:rFonts w:ascii="Times New Roman" w:cs="Times New Roman" w:eastAsia="Times New Roman" w:hAnsi="Times New Roman"/>
          <w:color w:val="0b0b0b"/>
          <w:sz w:val="22"/>
          <w:szCs w:val="22"/>
          <w:rtl w:val="0"/>
        </w:rPr>
        <w:t xml:space="preserve">í</w:t>
      </w:r>
      <w:r w:rsidDel="00000000" w:rsidR="00000000" w:rsidRPr="00000000">
        <w:rPr>
          <w:rFonts w:ascii="Times New Roman" w:cs="Times New Roman" w:eastAsia="Times New Roman" w:hAnsi="Times New Roman"/>
          <w:color w:val="1a1a1a"/>
          <w:sz w:val="22"/>
          <w:szCs w:val="22"/>
          <w:rtl w:val="0"/>
        </w:rPr>
        <w:t xml:space="preserve">tem </w:t>
      </w:r>
      <w:r w:rsidDel="00000000" w:rsidR="00000000" w:rsidRPr="00000000">
        <w:rPr>
          <w:rFonts w:ascii="Times New Roman" w:cs="Times New Roman" w:eastAsia="Times New Roman" w:hAnsi="Times New Roman"/>
          <w:color w:val="0b0b0b"/>
          <w:sz w:val="22"/>
          <w:szCs w:val="22"/>
          <w:rtl w:val="0"/>
        </w:rPr>
        <w:t xml:space="preserve">r</w:t>
      </w:r>
      <w:r w:rsidDel="00000000" w:rsidR="00000000" w:rsidRPr="00000000">
        <w:rPr>
          <w:rFonts w:ascii="Times New Roman" w:cs="Times New Roman" w:eastAsia="Times New Roman" w:hAnsi="Times New Roman"/>
          <w:color w:val="1a1a1a"/>
          <w:sz w:val="22"/>
          <w:szCs w:val="22"/>
          <w:rtl w:val="0"/>
        </w:rPr>
        <w:t xml:space="preserve">emunera</w:t>
      </w:r>
      <w:r w:rsidDel="00000000" w:rsidR="00000000" w:rsidRPr="00000000">
        <w:rPr>
          <w:rFonts w:ascii="Times New Roman" w:cs="Times New Roman" w:eastAsia="Times New Roman" w:hAnsi="Times New Roman"/>
          <w:color w:val="0b0b0b"/>
          <w:sz w:val="22"/>
          <w:szCs w:val="22"/>
          <w:rtl w:val="0"/>
        </w:rPr>
        <w:t xml:space="preserve">t</w:t>
      </w:r>
      <w:r w:rsidDel="00000000" w:rsidR="00000000" w:rsidRPr="00000000">
        <w:rPr>
          <w:rFonts w:ascii="Times New Roman" w:cs="Times New Roman" w:eastAsia="Times New Roman" w:hAnsi="Times New Roman"/>
          <w:color w:val="1a1a1a"/>
          <w:sz w:val="22"/>
          <w:szCs w:val="22"/>
          <w:rtl w:val="0"/>
        </w:rPr>
        <w:t xml:space="preserve">ivo a favor </w:t>
      </w:r>
      <w:r w:rsidDel="00000000" w:rsidR="00000000" w:rsidRPr="00000000">
        <w:rPr>
          <w:rFonts w:ascii="Times New Roman" w:cs="Times New Roman" w:eastAsia="Times New Roman" w:hAnsi="Times New Roman"/>
          <w:color w:val="0b0b0b"/>
          <w:sz w:val="22"/>
          <w:szCs w:val="22"/>
          <w:rtl w:val="0"/>
        </w:rPr>
        <w:t xml:space="preserve">d</w:t>
      </w:r>
      <w:r w:rsidDel="00000000" w:rsidR="00000000" w:rsidRPr="00000000">
        <w:rPr>
          <w:rFonts w:ascii="Times New Roman" w:cs="Times New Roman" w:eastAsia="Times New Roman" w:hAnsi="Times New Roman"/>
          <w:color w:val="1a1a1a"/>
          <w:sz w:val="22"/>
          <w:szCs w:val="22"/>
          <w:rtl w:val="0"/>
        </w:rPr>
        <w:t xml:space="preserve">e </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os trabajadores que in</w:t>
      </w:r>
      <w:r w:rsidDel="00000000" w:rsidR="00000000" w:rsidRPr="00000000">
        <w:rPr>
          <w:rFonts w:ascii="Times New Roman" w:cs="Times New Roman" w:eastAsia="Times New Roman" w:hAnsi="Times New Roman"/>
          <w:color w:val="0b0b0b"/>
          <w:sz w:val="22"/>
          <w:szCs w:val="22"/>
          <w:rtl w:val="0"/>
        </w:rPr>
        <w:t xml:space="preserve">t</w:t>
      </w:r>
      <w:r w:rsidDel="00000000" w:rsidR="00000000" w:rsidRPr="00000000">
        <w:rPr>
          <w:rFonts w:ascii="Times New Roman" w:cs="Times New Roman" w:eastAsia="Times New Roman" w:hAnsi="Times New Roman"/>
          <w:color w:val="1a1a1a"/>
          <w:sz w:val="22"/>
          <w:szCs w:val="22"/>
          <w:rtl w:val="0"/>
        </w:rPr>
        <w:t xml:space="preserve">e</w:t>
      </w:r>
      <w:r w:rsidDel="00000000" w:rsidR="00000000" w:rsidRPr="00000000">
        <w:rPr>
          <w:rFonts w:ascii="Times New Roman" w:cs="Times New Roman" w:eastAsia="Times New Roman" w:hAnsi="Times New Roman"/>
          <w:color w:val="0b0b0b"/>
          <w:sz w:val="22"/>
          <w:szCs w:val="22"/>
          <w:rtl w:val="0"/>
        </w:rPr>
        <w:t xml:space="preserve">r</w:t>
      </w:r>
      <w:r w:rsidDel="00000000" w:rsidR="00000000" w:rsidRPr="00000000">
        <w:rPr>
          <w:rFonts w:ascii="Times New Roman" w:cs="Times New Roman" w:eastAsia="Times New Roman" w:hAnsi="Times New Roman"/>
          <w:color w:val="1a1a1a"/>
          <w:sz w:val="22"/>
          <w:szCs w:val="22"/>
          <w:rtl w:val="0"/>
        </w:rPr>
        <w:t xml:space="preserve">ve</w:t>
      </w:r>
      <w:r w:rsidDel="00000000" w:rsidR="00000000" w:rsidRPr="00000000">
        <w:rPr>
          <w:rFonts w:ascii="Times New Roman" w:cs="Times New Roman" w:eastAsia="Times New Roman" w:hAnsi="Times New Roman"/>
          <w:color w:val="0b0b0b"/>
          <w:sz w:val="22"/>
          <w:szCs w:val="22"/>
          <w:rtl w:val="0"/>
        </w:rPr>
        <w:t xml:space="preserve">n</w:t>
      </w:r>
      <w:r w:rsidDel="00000000" w:rsidR="00000000" w:rsidRPr="00000000">
        <w:rPr>
          <w:rFonts w:ascii="Times New Roman" w:cs="Times New Roman" w:eastAsia="Times New Roman" w:hAnsi="Times New Roman"/>
          <w:color w:val="1a1a1a"/>
          <w:sz w:val="22"/>
          <w:szCs w:val="22"/>
          <w:rtl w:val="0"/>
        </w:rPr>
        <w:t xml:space="preserve">gan como  </w:t>
      </w:r>
      <w:r w:rsidDel="00000000" w:rsidR="00000000" w:rsidRPr="00000000">
        <w:rPr>
          <w:rFonts w:ascii="Times New Roman" w:cs="Times New Roman" w:eastAsia="Times New Roman" w:hAnsi="Times New Roman"/>
          <w:color w:val="0b0b0b"/>
          <w:sz w:val="22"/>
          <w:szCs w:val="22"/>
          <w:rtl w:val="0"/>
        </w:rPr>
        <w:t xml:space="preserve">p</w:t>
      </w:r>
      <w:r w:rsidDel="00000000" w:rsidR="00000000" w:rsidRPr="00000000">
        <w:rPr>
          <w:rFonts w:ascii="Times New Roman" w:cs="Times New Roman" w:eastAsia="Times New Roman" w:hAnsi="Times New Roman"/>
          <w:color w:val="1a1a1a"/>
          <w:sz w:val="22"/>
          <w:szCs w:val="22"/>
          <w:rtl w:val="0"/>
        </w:rPr>
        <w:t xml:space="preserve">a</w:t>
      </w:r>
      <w:r w:rsidDel="00000000" w:rsidR="00000000" w:rsidRPr="00000000">
        <w:rPr>
          <w:rFonts w:ascii="Times New Roman" w:cs="Times New Roman" w:eastAsia="Times New Roman" w:hAnsi="Times New Roman"/>
          <w:color w:val="0b0b0b"/>
          <w:sz w:val="22"/>
          <w:szCs w:val="22"/>
          <w:rtl w:val="0"/>
        </w:rPr>
        <w:t xml:space="preserve">r</w:t>
      </w:r>
      <w:r w:rsidDel="00000000" w:rsidR="00000000" w:rsidRPr="00000000">
        <w:rPr>
          <w:rFonts w:ascii="Times New Roman" w:cs="Times New Roman" w:eastAsia="Times New Roman" w:hAnsi="Times New Roman"/>
          <w:color w:val="1a1a1a"/>
          <w:sz w:val="22"/>
          <w:szCs w:val="22"/>
          <w:rtl w:val="0"/>
        </w:rPr>
        <w:t xml:space="preserve">ita</w:t>
      </w:r>
      <w:r w:rsidDel="00000000" w:rsidR="00000000" w:rsidRPr="00000000">
        <w:rPr>
          <w:rFonts w:ascii="Times New Roman" w:cs="Times New Roman" w:eastAsia="Times New Roman" w:hAnsi="Times New Roman"/>
          <w:color w:val="0b0b0b"/>
          <w:sz w:val="22"/>
          <w:szCs w:val="22"/>
          <w:rtl w:val="0"/>
        </w:rPr>
        <w:t xml:space="preserve">ri</w:t>
      </w:r>
      <w:r w:rsidDel="00000000" w:rsidR="00000000" w:rsidRPr="00000000">
        <w:rPr>
          <w:rFonts w:ascii="Times New Roman" w:cs="Times New Roman" w:eastAsia="Times New Roman" w:hAnsi="Times New Roman"/>
          <w:color w:val="1a1a1a"/>
          <w:sz w:val="22"/>
          <w:szCs w:val="22"/>
          <w:rtl w:val="0"/>
        </w:rPr>
        <w:t xml:space="preserve">os   en  la  </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a</w:t>
      </w:r>
      <w:r w:rsidDel="00000000" w:rsidR="00000000" w:rsidRPr="00000000">
        <w:rPr>
          <w:rFonts w:ascii="Times New Roman" w:cs="Times New Roman" w:eastAsia="Times New Roman" w:hAnsi="Times New Roman"/>
          <w:color w:val="0b0b0b"/>
          <w:sz w:val="22"/>
          <w:szCs w:val="22"/>
          <w:rtl w:val="0"/>
        </w:rPr>
        <w:t xml:space="preserve">b</w:t>
      </w:r>
      <w:r w:rsidDel="00000000" w:rsidR="00000000" w:rsidRPr="00000000">
        <w:rPr>
          <w:rFonts w:ascii="Times New Roman" w:cs="Times New Roman" w:eastAsia="Times New Roman" w:hAnsi="Times New Roman"/>
          <w:color w:val="1a1a1a"/>
          <w:sz w:val="22"/>
          <w:szCs w:val="22"/>
          <w:rtl w:val="0"/>
        </w:rPr>
        <w:t xml:space="preserve">o</w:t>
      </w:r>
      <w:r w:rsidDel="00000000" w:rsidR="00000000" w:rsidRPr="00000000">
        <w:rPr>
          <w:rFonts w:ascii="Times New Roman" w:cs="Times New Roman" w:eastAsia="Times New Roman" w:hAnsi="Times New Roman"/>
          <w:color w:val="0b0b0b"/>
          <w:sz w:val="22"/>
          <w:szCs w:val="22"/>
          <w:rtl w:val="0"/>
        </w:rPr>
        <w:t xml:space="preserve">r  d</w:t>
      </w:r>
      <w:r w:rsidDel="00000000" w:rsidR="00000000" w:rsidRPr="00000000">
        <w:rPr>
          <w:rFonts w:ascii="Times New Roman" w:cs="Times New Roman" w:eastAsia="Times New Roman" w:hAnsi="Times New Roman"/>
          <w:color w:val="1a1a1a"/>
          <w:sz w:val="22"/>
          <w:szCs w:val="22"/>
          <w:rtl w:val="0"/>
        </w:rPr>
        <w:t xml:space="preserve">e  </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as  comisiones  preceden</w:t>
      </w:r>
      <w:r w:rsidDel="00000000" w:rsidR="00000000" w:rsidRPr="00000000">
        <w:rPr>
          <w:rFonts w:ascii="Times New Roman" w:cs="Times New Roman" w:eastAsia="Times New Roman" w:hAnsi="Times New Roman"/>
          <w:color w:val="0b0b0b"/>
          <w:sz w:val="22"/>
          <w:szCs w:val="22"/>
          <w:rtl w:val="0"/>
        </w:rPr>
        <w:t xml:space="preserve">t</w:t>
      </w:r>
      <w:r w:rsidDel="00000000" w:rsidR="00000000" w:rsidRPr="00000000">
        <w:rPr>
          <w:rFonts w:ascii="Times New Roman" w:cs="Times New Roman" w:eastAsia="Times New Roman" w:hAnsi="Times New Roman"/>
          <w:color w:val="1a1a1a"/>
          <w:sz w:val="22"/>
          <w:szCs w:val="22"/>
          <w:rtl w:val="0"/>
        </w:rPr>
        <w:t xml:space="preserve">es</w:t>
      </w:r>
      <w:r w:rsidDel="00000000" w:rsidR="00000000" w:rsidRPr="00000000">
        <w:rPr>
          <w:rFonts w:ascii="Times New Roman" w:cs="Times New Roman" w:eastAsia="Times New Roman" w:hAnsi="Times New Roman"/>
          <w:color w:val="444444"/>
          <w:sz w:val="22"/>
          <w:szCs w:val="22"/>
          <w:rtl w:val="0"/>
        </w:rPr>
        <w:t xml:space="preserve">,  </w:t>
      </w:r>
      <w:r w:rsidDel="00000000" w:rsidR="00000000" w:rsidRPr="00000000">
        <w:rPr>
          <w:rFonts w:ascii="Times New Roman" w:cs="Times New Roman" w:eastAsia="Times New Roman" w:hAnsi="Times New Roman"/>
          <w:color w:val="1a1a1a"/>
          <w:sz w:val="22"/>
          <w:szCs w:val="22"/>
          <w:rtl w:val="0"/>
        </w:rPr>
        <w:t xml:space="preserve">o  en  </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a  comis</w:t>
      </w:r>
      <w:r w:rsidDel="00000000" w:rsidR="00000000" w:rsidRPr="00000000">
        <w:rPr>
          <w:rFonts w:ascii="Times New Roman" w:cs="Times New Roman" w:eastAsia="Times New Roman" w:hAnsi="Times New Roman"/>
          <w:color w:val="0b0b0b"/>
          <w:sz w:val="22"/>
          <w:szCs w:val="22"/>
          <w:rtl w:val="0"/>
        </w:rPr>
        <w:t xml:space="preserve">i</w:t>
      </w:r>
      <w:r w:rsidDel="00000000" w:rsidR="00000000" w:rsidRPr="00000000">
        <w:rPr>
          <w:rFonts w:ascii="Times New Roman" w:cs="Times New Roman" w:eastAsia="Times New Roman" w:hAnsi="Times New Roman"/>
          <w:color w:val="1a1a1a"/>
          <w:sz w:val="22"/>
          <w:szCs w:val="22"/>
          <w:rtl w:val="0"/>
        </w:rPr>
        <w:t xml:space="preserve">ón   permanente  de negociación co</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ectiva  de</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Conve</w:t>
      </w:r>
      <w:r w:rsidDel="00000000" w:rsidR="00000000" w:rsidRPr="00000000">
        <w:rPr>
          <w:rFonts w:ascii="Times New Roman" w:cs="Times New Roman" w:eastAsia="Times New Roman" w:hAnsi="Times New Roman"/>
          <w:color w:val="0b0b0b"/>
          <w:sz w:val="22"/>
          <w:szCs w:val="22"/>
          <w:rtl w:val="0"/>
        </w:rPr>
        <w:t xml:space="preserve">n</w:t>
      </w:r>
      <w:r w:rsidDel="00000000" w:rsidR="00000000" w:rsidRPr="00000000">
        <w:rPr>
          <w:rFonts w:ascii="Times New Roman" w:cs="Times New Roman" w:eastAsia="Times New Roman" w:hAnsi="Times New Roman"/>
          <w:color w:val="1a1a1a"/>
          <w:sz w:val="22"/>
          <w:szCs w:val="22"/>
          <w:rtl w:val="0"/>
        </w:rPr>
        <w:t xml:space="preserve">io  Co</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ec</w:t>
      </w:r>
      <w:r w:rsidDel="00000000" w:rsidR="00000000" w:rsidRPr="00000000">
        <w:rPr>
          <w:rFonts w:ascii="Times New Roman" w:cs="Times New Roman" w:eastAsia="Times New Roman" w:hAnsi="Times New Roman"/>
          <w:color w:val="0b0b0b"/>
          <w:sz w:val="22"/>
          <w:szCs w:val="22"/>
          <w:rtl w:val="0"/>
        </w:rPr>
        <w:t xml:space="preserve">t</w:t>
      </w:r>
      <w:r w:rsidDel="00000000" w:rsidR="00000000" w:rsidRPr="00000000">
        <w:rPr>
          <w:rFonts w:ascii="Times New Roman" w:cs="Times New Roman" w:eastAsia="Times New Roman" w:hAnsi="Times New Roman"/>
          <w:color w:val="1a1a1a"/>
          <w:sz w:val="22"/>
          <w:szCs w:val="22"/>
          <w:rtl w:val="0"/>
        </w:rPr>
        <w:t xml:space="preserve">ivo  de T</w:t>
      </w:r>
      <w:r w:rsidDel="00000000" w:rsidR="00000000" w:rsidRPr="00000000">
        <w:rPr>
          <w:rFonts w:ascii="Times New Roman" w:cs="Times New Roman" w:eastAsia="Times New Roman" w:hAnsi="Times New Roman"/>
          <w:color w:val="0b0b0b"/>
          <w:sz w:val="22"/>
          <w:szCs w:val="22"/>
          <w:rtl w:val="0"/>
        </w:rPr>
        <w:t xml:space="preserve">r</w:t>
      </w:r>
      <w:r w:rsidDel="00000000" w:rsidR="00000000" w:rsidRPr="00000000">
        <w:rPr>
          <w:rFonts w:ascii="Times New Roman" w:cs="Times New Roman" w:eastAsia="Times New Roman" w:hAnsi="Times New Roman"/>
          <w:color w:val="1a1a1a"/>
          <w:sz w:val="22"/>
          <w:szCs w:val="22"/>
          <w:rtl w:val="0"/>
        </w:rPr>
        <w:t xml:space="preserve">a</w:t>
      </w:r>
      <w:r w:rsidDel="00000000" w:rsidR="00000000" w:rsidRPr="00000000">
        <w:rPr>
          <w:rFonts w:ascii="Times New Roman" w:cs="Times New Roman" w:eastAsia="Times New Roman" w:hAnsi="Times New Roman"/>
          <w:color w:val="0b0b0b"/>
          <w:sz w:val="22"/>
          <w:szCs w:val="22"/>
          <w:rtl w:val="0"/>
        </w:rPr>
        <w:t xml:space="preserve">b</w:t>
      </w:r>
      <w:r w:rsidDel="00000000" w:rsidR="00000000" w:rsidRPr="00000000">
        <w:rPr>
          <w:rFonts w:ascii="Times New Roman" w:cs="Times New Roman" w:eastAsia="Times New Roman" w:hAnsi="Times New Roman"/>
          <w:color w:val="1a1a1a"/>
          <w:sz w:val="22"/>
          <w:szCs w:val="22"/>
          <w:rtl w:val="0"/>
        </w:rPr>
        <w:t xml:space="preserve">a</w:t>
      </w:r>
      <w:r w:rsidDel="00000000" w:rsidR="00000000" w:rsidRPr="00000000">
        <w:rPr>
          <w:rFonts w:ascii="Times New Roman" w:cs="Times New Roman" w:eastAsia="Times New Roman" w:hAnsi="Times New Roman"/>
          <w:color w:val="0b0b0b"/>
          <w:sz w:val="22"/>
          <w:szCs w:val="22"/>
          <w:rtl w:val="0"/>
        </w:rPr>
        <w:t xml:space="preserve">j</w:t>
      </w:r>
      <w:r w:rsidDel="00000000" w:rsidR="00000000" w:rsidRPr="00000000">
        <w:rPr>
          <w:rFonts w:ascii="Times New Roman" w:cs="Times New Roman" w:eastAsia="Times New Roman" w:hAnsi="Times New Roman"/>
          <w:color w:val="1a1a1a"/>
          <w:sz w:val="22"/>
          <w:szCs w:val="22"/>
          <w:rtl w:val="0"/>
        </w:rPr>
        <w:t xml:space="preserve">o</w:t>
      </w:r>
      <w:r w:rsidDel="00000000" w:rsidR="00000000" w:rsidRPr="00000000">
        <w:rPr>
          <w:rFonts w:ascii="Times New Roman" w:cs="Times New Roman" w:eastAsia="Times New Roman" w:hAnsi="Times New Roman"/>
          <w:color w:val="565657"/>
          <w:sz w:val="22"/>
          <w:szCs w:val="22"/>
          <w:rtl w:val="0"/>
        </w:rPr>
        <w:t xml:space="preserve">, </w:t>
      </w:r>
      <w:r w:rsidDel="00000000" w:rsidR="00000000" w:rsidRPr="00000000">
        <w:rPr>
          <w:rFonts w:ascii="Times New Roman" w:cs="Times New Roman" w:eastAsia="Times New Roman" w:hAnsi="Times New Roman"/>
          <w:color w:val="1a1a1a"/>
          <w:sz w:val="22"/>
          <w:szCs w:val="22"/>
          <w:rtl w:val="0"/>
        </w:rPr>
        <w:t xml:space="preserve">e</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c</w:t>
      </w:r>
      <w:r w:rsidDel="00000000" w:rsidR="00000000" w:rsidRPr="00000000">
        <w:rPr>
          <w:rFonts w:ascii="Times New Roman" w:cs="Times New Roman" w:eastAsia="Times New Roman" w:hAnsi="Times New Roman"/>
          <w:color w:val="0b0b0b"/>
          <w:sz w:val="22"/>
          <w:szCs w:val="22"/>
          <w:rtl w:val="0"/>
        </w:rPr>
        <w:t xml:space="preserve">u</w:t>
      </w:r>
      <w:r w:rsidDel="00000000" w:rsidR="00000000" w:rsidRPr="00000000">
        <w:rPr>
          <w:rFonts w:ascii="Times New Roman" w:cs="Times New Roman" w:eastAsia="Times New Roman" w:hAnsi="Times New Roman"/>
          <w:color w:val="1a1a1a"/>
          <w:sz w:val="22"/>
          <w:szCs w:val="22"/>
          <w:rtl w:val="0"/>
        </w:rPr>
        <w:t xml:space="preserve">a</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tomará como referenc</w:t>
      </w:r>
      <w:r w:rsidDel="00000000" w:rsidR="00000000" w:rsidRPr="00000000">
        <w:rPr>
          <w:rFonts w:ascii="Times New Roman" w:cs="Times New Roman" w:eastAsia="Times New Roman" w:hAnsi="Times New Roman"/>
          <w:color w:val="0b0b0b"/>
          <w:sz w:val="22"/>
          <w:szCs w:val="22"/>
          <w:rtl w:val="0"/>
        </w:rPr>
        <w:t xml:space="preserve">i</w:t>
      </w:r>
      <w:r w:rsidDel="00000000" w:rsidR="00000000" w:rsidRPr="00000000">
        <w:rPr>
          <w:rFonts w:ascii="Times New Roman" w:cs="Times New Roman" w:eastAsia="Times New Roman" w:hAnsi="Times New Roman"/>
          <w:color w:val="1a1a1a"/>
          <w:sz w:val="22"/>
          <w:szCs w:val="22"/>
          <w:rtl w:val="0"/>
        </w:rPr>
        <w:t xml:space="preserve">a </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a ca</w:t>
      </w:r>
      <w:r w:rsidDel="00000000" w:rsidR="00000000" w:rsidRPr="00000000">
        <w:rPr>
          <w:rFonts w:ascii="Times New Roman" w:cs="Times New Roman" w:eastAsia="Times New Roman" w:hAnsi="Times New Roman"/>
          <w:color w:val="0b0b0b"/>
          <w:sz w:val="22"/>
          <w:szCs w:val="22"/>
          <w:rtl w:val="0"/>
        </w:rPr>
        <w:t xml:space="preserve">t</w:t>
      </w:r>
      <w:r w:rsidDel="00000000" w:rsidR="00000000" w:rsidRPr="00000000">
        <w:rPr>
          <w:rFonts w:ascii="Times New Roman" w:cs="Times New Roman" w:eastAsia="Times New Roman" w:hAnsi="Times New Roman"/>
          <w:color w:val="1a1a1a"/>
          <w:sz w:val="22"/>
          <w:szCs w:val="22"/>
          <w:rtl w:val="0"/>
        </w:rPr>
        <w:t xml:space="preserve">egoría</w:t>
      </w:r>
      <w:r w:rsidDel="00000000" w:rsidR="00000000" w:rsidRPr="00000000">
        <w:rPr>
          <w:rtl w:val="0"/>
        </w:rPr>
      </w:r>
    </w:p>
    <w:p w:rsidR="00000000" w:rsidDel="00000000" w:rsidP="00000000" w:rsidRDefault="00000000" w:rsidRPr="00000000" w14:paraId="00000D5A">
      <w:pPr>
        <w:spacing w:line="220" w:lineRule="auto"/>
        <w:ind w:left="197" w:right="7504"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a1a1a"/>
          <w:sz w:val="22"/>
          <w:szCs w:val="22"/>
          <w:rtl w:val="0"/>
        </w:rPr>
        <w:t xml:space="preserve">24 de</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ac</w:t>
      </w:r>
      <w:r w:rsidDel="00000000" w:rsidR="00000000" w:rsidRPr="00000000">
        <w:rPr>
          <w:rFonts w:ascii="Times New Roman" w:cs="Times New Roman" w:eastAsia="Times New Roman" w:hAnsi="Times New Roman"/>
          <w:color w:val="0b0b0b"/>
          <w:sz w:val="22"/>
          <w:szCs w:val="22"/>
          <w:rtl w:val="0"/>
        </w:rPr>
        <w:t xml:space="preserve">t</w:t>
      </w:r>
      <w:r w:rsidDel="00000000" w:rsidR="00000000" w:rsidRPr="00000000">
        <w:rPr>
          <w:rFonts w:ascii="Times New Roman" w:cs="Times New Roman" w:eastAsia="Times New Roman" w:hAnsi="Times New Roman"/>
          <w:color w:val="1a1a1a"/>
          <w:sz w:val="22"/>
          <w:szCs w:val="22"/>
          <w:rtl w:val="0"/>
        </w:rPr>
        <w:t xml:space="preserve">ua</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esca</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a</w:t>
      </w:r>
      <w:r w:rsidDel="00000000" w:rsidR="00000000" w:rsidRPr="00000000">
        <w:rPr>
          <w:rFonts w:ascii="Times New Roman" w:cs="Times New Roman" w:eastAsia="Times New Roman" w:hAnsi="Times New Roman"/>
          <w:color w:val="323232"/>
          <w:sz w:val="22"/>
          <w:szCs w:val="22"/>
          <w:rtl w:val="0"/>
        </w:rPr>
        <w:t xml:space="preserve">f</w:t>
      </w:r>
      <w:r w:rsidDel="00000000" w:rsidR="00000000" w:rsidRPr="00000000">
        <w:rPr>
          <w:rFonts w:ascii="Times New Roman" w:cs="Times New Roman" w:eastAsia="Times New Roman" w:hAnsi="Times New Roman"/>
          <w:color w:val="1a1a1a"/>
          <w:sz w:val="22"/>
          <w:szCs w:val="22"/>
          <w:rtl w:val="0"/>
        </w:rPr>
        <w:t xml:space="preserve">ón.</w:t>
      </w:r>
      <w:r w:rsidDel="00000000" w:rsidR="00000000" w:rsidRPr="00000000">
        <w:rPr>
          <w:rtl w:val="0"/>
        </w:rPr>
      </w:r>
    </w:p>
    <w:p w:rsidR="00000000" w:rsidDel="00000000" w:rsidP="00000000" w:rsidRDefault="00000000" w:rsidRPr="00000000" w14:paraId="00000D5B">
      <w:pPr>
        <w:spacing w:line="200" w:lineRule="auto"/>
        <w:jc w:val="left"/>
        <w:rPr>
          <w:sz w:val="20"/>
          <w:szCs w:val="20"/>
        </w:rPr>
      </w:pPr>
      <w:r w:rsidDel="00000000" w:rsidR="00000000" w:rsidRPr="00000000">
        <w:rPr>
          <w:rtl w:val="0"/>
        </w:rPr>
      </w:r>
    </w:p>
    <w:p w:rsidR="00000000" w:rsidDel="00000000" w:rsidP="00000000" w:rsidRDefault="00000000" w:rsidRPr="00000000" w14:paraId="00000D5C">
      <w:pPr>
        <w:spacing w:line="200" w:lineRule="auto"/>
        <w:jc w:val="left"/>
        <w:rPr>
          <w:sz w:val="20"/>
          <w:szCs w:val="20"/>
        </w:rPr>
      </w:pPr>
      <w:r w:rsidDel="00000000" w:rsidR="00000000" w:rsidRPr="00000000">
        <w:rPr>
          <w:rtl w:val="0"/>
        </w:rPr>
      </w:r>
    </w:p>
    <w:p w:rsidR="00000000" w:rsidDel="00000000" w:rsidP="00000000" w:rsidRDefault="00000000" w:rsidRPr="00000000" w14:paraId="00000D5D">
      <w:pPr>
        <w:spacing w:before="18" w:line="220" w:lineRule="auto"/>
        <w:jc w:val="left"/>
        <w:rPr>
          <w:sz w:val="22"/>
          <w:szCs w:val="22"/>
        </w:rPr>
      </w:pPr>
      <w:r w:rsidDel="00000000" w:rsidR="00000000" w:rsidRPr="00000000">
        <w:rPr>
          <w:rtl w:val="0"/>
        </w:rPr>
      </w:r>
    </w:p>
    <w:p w:rsidR="00000000" w:rsidDel="00000000" w:rsidP="00000000" w:rsidRDefault="00000000" w:rsidRPr="00000000" w14:paraId="00000D5E">
      <w:pPr>
        <w:spacing w:line="388" w:lineRule="auto"/>
        <w:ind w:left="197" w:right="178" w:firstLine="0"/>
        <w:jc w:val="both"/>
        <w:rPr>
          <w:rFonts w:ascii="Times New Roman" w:cs="Times New Roman" w:eastAsia="Times New Roman" w:hAnsi="Times New Roman"/>
          <w:sz w:val="22"/>
          <w:szCs w:val="22"/>
        </w:rPr>
        <w:sectPr>
          <w:type w:val="continuous"/>
          <w:pgSz w:h="20160" w:w="12240" w:orient="portrait"/>
          <w:pgMar w:bottom="280" w:top="280" w:left="1560" w:right="720" w:header="360" w:footer="360"/>
        </w:sectPr>
      </w:pPr>
      <w:r w:rsidDel="00000000" w:rsidR="00000000" w:rsidRPr="00000000">
        <w:rPr>
          <w:rFonts w:ascii="Times New Roman" w:cs="Times New Roman" w:eastAsia="Times New Roman" w:hAnsi="Times New Roman"/>
          <w:b w:val="1"/>
          <w:color w:val="1a1a1a"/>
          <w:sz w:val="23"/>
          <w:szCs w:val="23"/>
          <w:rtl w:val="0"/>
        </w:rPr>
        <w:t xml:space="preserve">AR</w:t>
      </w:r>
      <w:r w:rsidDel="00000000" w:rsidR="00000000" w:rsidRPr="00000000">
        <w:rPr>
          <w:rFonts w:ascii="Times New Roman" w:cs="Times New Roman" w:eastAsia="Times New Roman" w:hAnsi="Times New Roman"/>
          <w:b w:val="1"/>
          <w:color w:val="0b0b0b"/>
          <w:sz w:val="23"/>
          <w:szCs w:val="23"/>
          <w:rtl w:val="0"/>
        </w:rPr>
        <w:t xml:space="preserve">TI</w:t>
      </w:r>
      <w:r w:rsidDel="00000000" w:rsidR="00000000" w:rsidRPr="00000000">
        <w:rPr>
          <w:rFonts w:ascii="Times New Roman" w:cs="Times New Roman" w:eastAsia="Times New Roman" w:hAnsi="Times New Roman"/>
          <w:b w:val="1"/>
          <w:color w:val="1a1a1a"/>
          <w:sz w:val="23"/>
          <w:szCs w:val="23"/>
          <w:rtl w:val="0"/>
        </w:rPr>
        <w:t xml:space="preserve">CUL</w:t>
      </w:r>
      <w:r w:rsidDel="00000000" w:rsidR="00000000" w:rsidRPr="00000000">
        <w:rPr>
          <w:rFonts w:ascii="Times New Roman" w:cs="Times New Roman" w:eastAsia="Times New Roman" w:hAnsi="Times New Roman"/>
          <w:b w:val="1"/>
          <w:color w:val="0b0b0b"/>
          <w:sz w:val="23"/>
          <w:szCs w:val="23"/>
          <w:rtl w:val="0"/>
        </w:rPr>
        <w:t xml:space="preserve">O TRA</w:t>
      </w:r>
      <w:r w:rsidDel="00000000" w:rsidR="00000000" w:rsidRPr="00000000">
        <w:rPr>
          <w:rFonts w:ascii="Times New Roman" w:cs="Times New Roman" w:eastAsia="Times New Roman" w:hAnsi="Times New Roman"/>
          <w:b w:val="1"/>
          <w:color w:val="1a1a1a"/>
          <w:sz w:val="23"/>
          <w:szCs w:val="23"/>
          <w:rtl w:val="0"/>
        </w:rPr>
        <w:t xml:space="preserve">NS</w:t>
      </w:r>
      <w:r w:rsidDel="00000000" w:rsidR="00000000" w:rsidRPr="00000000">
        <w:rPr>
          <w:rFonts w:ascii="Times New Roman" w:cs="Times New Roman" w:eastAsia="Times New Roman" w:hAnsi="Times New Roman"/>
          <w:b w:val="1"/>
          <w:color w:val="0b0b0b"/>
          <w:sz w:val="23"/>
          <w:szCs w:val="23"/>
          <w:rtl w:val="0"/>
        </w:rPr>
        <w:t xml:space="preserve">ITORIO  T</w:t>
      </w:r>
      <w:r w:rsidDel="00000000" w:rsidR="00000000" w:rsidRPr="00000000">
        <w:rPr>
          <w:rFonts w:ascii="Times New Roman" w:cs="Times New Roman" w:eastAsia="Times New Roman" w:hAnsi="Times New Roman"/>
          <w:b w:val="1"/>
          <w:color w:val="1a1a1a"/>
          <w:sz w:val="23"/>
          <w:szCs w:val="23"/>
          <w:rtl w:val="0"/>
        </w:rPr>
        <w:t xml:space="preserve">E</w:t>
      </w:r>
      <w:r w:rsidDel="00000000" w:rsidR="00000000" w:rsidRPr="00000000">
        <w:rPr>
          <w:rFonts w:ascii="Times New Roman" w:cs="Times New Roman" w:eastAsia="Times New Roman" w:hAnsi="Times New Roman"/>
          <w:b w:val="1"/>
          <w:color w:val="0b0b0b"/>
          <w:sz w:val="23"/>
          <w:szCs w:val="23"/>
          <w:rtl w:val="0"/>
        </w:rPr>
        <w:t xml:space="preserve">R</w:t>
      </w:r>
      <w:r w:rsidDel="00000000" w:rsidR="00000000" w:rsidRPr="00000000">
        <w:rPr>
          <w:rFonts w:ascii="Times New Roman" w:cs="Times New Roman" w:eastAsia="Times New Roman" w:hAnsi="Times New Roman"/>
          <w:b w:val="1"/>
          <w:color w:val="1a1a1a"/>
          <w:sz w:val="23"/>
          <w:szCs w:val="23"/>
          <w:rtl w:val="0"/>
        </w:rPr>
        <w:t xml:space="preserve">CE</w:t>
      </w:r>
      <w:r w:rsidDel="00000000" w:rsidR="00000000" w:rsidRPr="00000000">
        <w:rPr>
          <w:rFonts w:ascii="Times New Roman" w:cs="Times New Roman" w:eastAsia="Times New Roman" w:hAnsi="Times New Roman"/>
          <w:b w:val="1"/>
          <w:color w:val="0b0b0b"/>
          <w:sz w:val="23"/>
          <w:szCs w:val="23"/>
          <w:rtl w:val="0"/>
        </w:rPr>
        <w:t xml:space="preserve">RO: </w:t>
      </w:r>
      <w:r w:rsidDel="00000000" w:rsidR="00000000" w:rsidRPr="00000000">
        <w:rPr>
          <w:rFonts w:ascii="Times New Roman" w:cs="Times New Roman" w:eastAsia="Times New Roman" w:hAnsi="Times New Roman"/>
          <w:color w:val="1a1a1a"/>
          <w:sz w:val="22"/>
          <w:szCs w:val="22"/>
          <w:rtl w:val="0"/>
        </w:rPr>
        <w:t xml:space="preserve">Has</w:t>
      </w:r>
      <w:r w:rsidDel="00000000" w:rsidR="00000000" w:rsidRPr="00000000">
        <w:rPr>
          <w:rFonts w:ascii="Times New Roman" w:cs="Times New Roman" w:eastAsia="Times New Roman" w:hAnsi="Times New Roman"/>
          <w:color w:val="0b0b0b"/>
          <w:sz w:val="22"/>
          <w:szCs w:val="22"/>
          <w:rtl w:val="0"/>
        </w:rPr>
        <w:t xml:space="preserve">t</w:t>
      </w:r>
      <w:r w:rsidDel="00000000" w:rsidR="00000000" w:rsidRPr="00000000">
        <w:rPr>
          <w:rFonts w:ascii="Times New Roman" w:cs="Times New Roman" w:eastAsia="Times New Roman" w:hAnsi="Times New Roman"/>
          <w:color w:val="1a1a1a"/>
          <w:sz w:val="22"/>
          <w:szCs w:val="22"/>
          <w:rtl w:val="0"/>
        </w:rPr>
        <w:t xml:space="preserve">a </w:t>
      </w:r>
      <w:r w:rsidDel="00000000" w:rsidR="00000000" w:rsidRPr="00000000">
        <w:rPr>
          <w:rFonts w:ascii="Times New Roman" w:cs="Times New Roman" w:eastAsia="Times New Roman" w:hAnsi="Times New Roman"/>
          <w:color w:val="0b0b0b"/>
          <w:sz w:val="22"/>
          <w:szCs w:val="22"/>
          <w:rtl w:val="0"/>
        </w:rPr>
        <w:t xml:space="preserve">t</w:t>
      </w:r>
      <w:r w:rsidDel="00000000" w:rsidR="00000000" w:rsidRPr="00000000">
        <w:rPr>
          <w:rFonts w:ascii="Times New Roman" w:cs="Times New Roman" w:eastAsia="Times New Roman" w:hAnsi="Times New Roman"/>
          <w:color w:val="1a1a1a"/>
          <w:sz w:val="22"/>
          <w:szCs w:val="22"/>
          <w:rtl w:val="0"/>
        </w:rPr>
        <w:t xml:space="preserve">a</w:t>
      </w:r>
      <w:r w:rsidDel="00000000" w:rsidR="00000000" w:rsidRPr="00000000">
        <w:rPr>
          <w:rFonts w:ascii="Times New Roman" w:cs="Times New Roman" w:eastAsia="Times New Roman" w:hAnsi="Times New Roman"/>
          <w:color w:val="0b0b0b"/>
          <w:sz w:val="22"/>
          <w:szCs w:val="22"/>
          <w:rtl w:val="0"/>
        </w:rPr>
        <w:t xml:space="preserve">n</w:t>
      </w:r>
      <w:r w:rsidDel="00000000" w:rsidR="00000000" w:rsidRPr="00000000">
        <w:rPr>
          <w:rFonts w:ascii="Times New Roman" w:cs="Times New Roman" w:eastAsia="Times New Roman" w:hAnsi="Times New Roman"/>
          <w:color w:val="1a1a1a"/>
          <w:sz w:val="22"/>
          <w:szCs w:val="22"/>
          <w:rtl w:val="0"/>
        </w:rPr>
        <w:t xml:space="preserve">to se dete</w:t>
      </w:r>
      <w:r w:rsidDel="00000000" w:rsidR="00000000" w:rsidRPr="00000000">
        <w:rPr>
          <w:rFonts w:ascii="Times New Roman" w:cs="Times New Roman" w:eastAsia="Times New Roman" w:hAnsi="Times New Roman"/>
          <w:color w:val="0b0b0b"/>
          <w:sz w:val="22"/>
          <w:szCs w:val="22"/>
          <w:rtl w:val="0"/>
        </w:rPr>
        <w:t xml:space="preserve">r</w:t>
      </w:r>
      <w:r w:rsidDel="00000000" w:rsidR="00000000" w:rsidRPr="00000000">
        <w:rPr>
          <w:rFonts w:ascii="Times New Roman" w:cs="Times New Roman" w:eastAsia="Times New Roman" w:hAnsi="Times New Roman"/>
          <w:color w:val="1a1a1a"/>
          <w:sz w:val="22"/>
          <w:szCs w:val="22"/>
          <w:rtl w:val="0"/>
        </w:rPr>
        <w:t xml:space="preserve">m</w:t>
      </w:r>
      <w:r w:rsidDel="00000000" w:rsidR="00000000" w:rsidRPr="00000000">
        <w:rPr>
          <w:rFonts w:ascii="Times New Roman" w:cs="Times New Roman" w:eastAsia="Times New Roman" w:hAnsi="Times New Roman"/>
          <w:color w:val="0b0b0b"/>
          <w:sz w:val="22"/>
          <w:szCs w:val="22"/>
          <w:rtl w:val="0"/>
        </w:rPr>
        <w:t xml:space="preserve">i</w:t>
      </w:r>
      <w:r w:rsidDel="00000000" w:rsidR="00000000" w:rsidRPr="00000000">
        <w:rPr>
          <w:rFonts w:ascii="Times New Roman" w:cs="Times New Roman" w:eastAsia="Times New Roman" w:hAnsi="Times New Roman"/>
          <w:color w:val="1a1a1a"/>
          <w:sz w:val="22"/>
          <w:szCs w:val="22"/>
          <w:rtl w:val="0"/>
        </w:rPr>
        <w:t xml:space="preserve">nen </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as competencias </w:t>
      </w:r>
      <w:r w:rsidDel="00000000" w:rsidR="00000000" w:rsidRPr="00000000">
        <w:rPr>
          <w:rFonts w:ascii="Times New Roman" w:cs="Times New Roman" w:eastAsia="Times New Roman" w:hAnsi="Times New Roman"/>
          <w:color w:val="323232"/>
          <w:sz w:val="22"/>
          <w:szCs w:val="22"/>
          <w:rtl w:val="0"/>
        </w:rPr>
        <w:t xml:space="preserve">y </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a COPARLP comience  con </w:t>
      </w:r>
      <w:r w:rsidDel="00000000" w:rsidR="00000000" w:rsidRPr="00000000">
        <w:rPr>
          <w:rFonts w:ascii="Times New Roman" w:cs="Times New Roman" w:eastAsia="Times New Roman" w:hAnsi="Times New Roman"/>
          <w:color w:val="323232"/>
          <w:sz w:val="22"/>
          <w:szCs w:val="22"/>
          <w:rtl w:val="0"/>
        </w:rPr>
        <w:t xml:space="preserve">s</w:t>
      </w:r>
      <w:r w:rsidDel="00000000" w:rsidR="00000000" w:rsidRPr="00000000">
        <w:rPr>
          <w:rFonts w:ascii="Times New Roman" w:cs="Times New Roman" w:eastAsia="Times New Roman" w:hAnsi="Times New Roman"/>
          <w:color w:val="1a1a1a"/>
          <w:sz w:val="22"/>
          <w:szCs w:val="22"/>
          <w:rtl w:val="0"/>
        </w:rPr>
        <w:t xml:space="preserve">u </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abor</w:t>
      </w:r>
      <w:r w:rsidDel="00000000" w:rsidR="00000000" w:rsidRPr="00000000">
        <w:rPr>
          <w:rFonts w:ascii="Times New Roman" w:cs="Times New Roman" w:eastAsia="Times New Roman" w:hAnsi="Times New Roman"/>
          <w:color w:val="323232"/>
          <w:sz w:val="22"/>
          <w:szCs w:val="22"/>
          <w:rtl w:val="0"/>
        </w:rPr>
        <w:t xml:space="preserve">, </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os </w:t>
      </w:r>
      <w:r w:rsidDel="00000000" w:rsidR="00000000" w:rsidRPr="00000000">
        <w:rPr>
          <w:rFonts w:ascii="Times New Roman" w:cs="Times New Roman" w:eastAsia="Times New Roman" w:hAnsi="Times New Roman"/>
          <w:color w:val="0b0b0b"/>
          <w:sz w:val="22"/>
          <w:szCs w:val="22"/>
          <w:rtl w:val="0"/>
        </w:rPr>
        <w:t xml:space="preserve">t</w:t>
      </w:r>
      <w:r w:rsidDel="00000000" w:rsidR="00000000" w:rsidRPr="00000000">
        <w:rPr>
          <w:rFonts w:ascii="Times New Roman" w:cs="Times New Roman" w:eastAsia="Times New Roman" w:hAnsi="Times New Roman"/>
          <w:color w:val="1a1a1a"/>
          <w:sz w:val="22"/>
          <w:szCs w:val="22"/>
          <w:rtl w:val="0"/>
        </w:rPr>
        <w:t xml:space="preserve">rámi</w:t>
      </w:r>
      <w:r w:rsidDel="00000000" w:rsidR="00000000" w:rsidRPr="00000000">
        <w:rPr>
          <w:rFonts w:ascii="Times New Roman" w:cs="Times New Roman" w:eastAsia="Times New Roman" w:hAnsi="Times New Roman"/>
          <w:color w:val="0b0b0b"/>
          <w:sz w:val="22"/>
          <w:szCs w:val="22"/>
          <w:rtl w:val="0"/>
        </w:rPr>
        <w:t xml:space="preserve">t</w:t>
      </w:r>
      <w:r w:rsidDel="00000000" w:rsidR="00000000" w:rsidRPr="00000000">
        <w:rPr>
          <w:rFonts w:ascii="Times New Roman" w:cs="Times New Roman" w:eastAsia="Times New Roman" w:hAnsi="Times New Roman"/>
          <w:color w:val="1a1a1a"/>
          <w:sz w:val="22"/>
          <w:szCs w:val="22"/>
          <w:rtl w:val="0"/>
        </w:rPr>
        <w:t xml:space="preserve">es  que </w:t>
      </w:r>
      <w:r w:rsidDel="00000000" w:rsidR="00000000" w:rsidRPr="00000000">
        <w:rPr>
          <w:rFonts w:ascii="Times New Roman" w:cs="Times New Roman" w:eastAsia="Times New Roman" w:hAnsi="Times New Roman"/>
          <w:color w:val="0b0b0b"/>
          <w:sz w:val="22"/>
          <w:szCs w:val="22"/>
          <w:rtl w:val="0"/>
        </w:rPr>
        <w:t xml:space="preserve">d</w:t>
      </w:r>
      <w:r w:rsidDel="00000000" w:rsidR="00000000" w:rsidRPr="00000000">
        <w:rPr>
          <w:rFonts w:ascii="Times New Roman" w:cs="Times New Roman" w:eastAsia="Times New Roman" w:hAnsi="Times New Roman"/>
          <w:color w:val="1a1a1a"/>
          <w:sz w:val="22"/>
          <w:szCs w:val="22"/>
          <w:rtl w:val="0"/>
        </w:rPr>
        <w:t xml:space="preserve">eban </w:t>
      </w:r>
      <w:r w:rsidDel="00000000" w:rsidR="00000000" w:rsidRPr="00000000">
        <w:rPr>
          <w:rFonts w:ascii="Times New Roman" w:cs="Times New Roman" w:eastAsia="Times New Roman" w:hAnsi="Times New Roman"/>
          <w:color w:val="0b0b0b"/>
          <w:sz w:val="22"/>
          <w:szCs w:val="22"/>
          <w:rtl w:val="0"/>
        </w:rPr>
        <w:t xml:space="preserve">in</w:t>
      </w:r>
      <w:r w:rsidDel="00000000" w:rsidR="00000000" w:rsidRPr="00000000">
        <w:rPr>
          <w:rFonts w:ascii="Times New Roman" w:cs="Times New Roman" w:eastAsia="Times New Roman" w:hAnsi="Times New Roman"/>
          <w:color w:val="1a1a1a"/>
          <w:sz w:val="22"/>
          <w:szCs w:val="22"/>
          <w:rtl w:val="0"/>
        </w:rPr>
        <w:t xml:space="preserve">starse an</w:t>
      </w:r>
      <w:r w:rsidDel="00000000" w:rsidR="00000000" w:rsidRPr="00000000">
        <w:rPr>
          <w:rFonts w:ascii="Times New Roman" w:cs="Times New Roman" w:eastAsia="Times New Roman" w:hAnsi="Times New Roman"/>
          <w:color w:val="0b0b0b"/>
          <w:sz w:val="22"/>
          <w:szCs w:val="22"/>
          <w:rtl w:val="0"/>
        </w:rPr>
        <w:t xml:space="preserve">t</w:t>
      </w:r>
      <w:r w:rsidDel="00000000" w:rsidR="00000000" w:rsidRPr="00000000">
        <w:rPr>
          <w:rFonts w:ascii="Times New Roman" w:cs="Times New Roman" w:eastAsia="Times New Roman" w:hAnsi="Times New Roman"/>
          <w:color w:val="1a1a1a"/>
          <w:sz w:val="22"/>
          <w:szCs w:val="22"/>
          <w:rtl w:val="0"/>
        </w:rPr>
        <w:t xml:space="preserve">e dic</w:t>
      </w:r>
      <w:r w:rsidDel="00000000" w:rsidR="00000000" w:rsidRPr="00000000">
        <w:rPr>
          <w:rFonts w:ascii="Times New Roman" w:cs="Times New Roman" w:eastAsia="Times New Roman" w:hAnsi="Times New Roman"/>
          <w:color w:val="0b0b0b"/>
          <w:sz w:val="22"/>
          <w:szCs w:val="22"/>
          <w:rtl w:val="0"/>
        </w:rPr>
        <w:t xml:space="preserve">h</w:t>
      </w:r>
      <w:r w:rsidDel="00000000" w:rsidR="00000000" w:rsidRPr="00000000">
        <w:rPr>
          <w:rFonts w:ascii="Times New Roman" w:cs="Times New Roman" w:eastAsia="Times New Roman" w:hAnsi="Times New Roman"/>
          <w:color w:val="1a1a1a"/>
          <w:sz w:val="22"/>
          <w:szCs w:val="22"/>
          <w:rtl w:val="0"/>
        </w:rPr>
        <w:t xml:space="preserve">a comi</w:t>
      </w:r>
      <w:r w:rsidDel="00000000" w:rsidR="00000000" w:rsidRPr="00000000">
        <w:rPr>
          <w:rFonts w:ascii="Times New Roman" w:cs="Times New Roman" w:eastAsia="Times New Roman" w:hAnsi="Times New Roman"/>
          <w:color w:val="323232"/>
          <w:sz w:val="22"/>
          <w:szCs w:val="22"/>
          <w:rtl w:val="0"/>
        </w:rPr>
        <w:t xml:space="preserve">s</w:t>
      </w:r>
      <w:r w:rsidDel="00000000" w:rsidR="00000000" w:rsidRPr="00000000">
        <w:rPr>
          <w:rFonts w:ascii="Times New Roman" w:cs="Times New Roman" w:eastAsia="Times New Roman" w:hAnsi="Times New Roman"/>
          <w:color w:val="0b0b0b"/>
          <w:sz w:val="22"/>
          <w:szCs w:val="22"/>
          <w:rtl w:val="0"/>
        </w:rPr>
        <w:t xml:space="preserve">i</w:t>
      </w:r>
      <w:r w:rsidDel="00000000" w:rsidR="00000000" w:rsidRPr="00000000">
        <w:rPr>
          <w:rFonts w:ascii="Times New Roman" w:cs="Times New Roman" w:eastAsia="Times New Roman" w:hAnsi="Times New Roman"/>
          <w:color w:val="1a1a1a"/>
          <w:sz w:val="22"/>
          <w:szCs w:val="22"/>
          <w:rtl w:val="0"/>
        </w:rPr>
        <w:t xml:space="preserve">ón con e</w:t>
      </w:r>
      <w:r w:rsidDel="00000000" w:rsidR="00000000" w:rsidRPr="00000000">
        <w:rPr>
          <w:rFonts w:ascii="Times New Roman" w:cs="Times New Roman" w:eastAsia="Times New Roman" w:hAnsi="Times New Roman"/>
          <w:color w:val="0b0b0b"/>
          <w:sz w:val="22"/>
          <w:szCs w:val="22"/>
          <w:rtl w:val="0"/>
        </w:rPr>
        <w:t xml:space="preserve">l </w:t>
      </w:r>
      <w:r w:rsidDel="00000000" w:rsidR="00000000" w:rsidRPr="00000000">
        <w:rPr>
          <w:rFonts w:ascii="Times New Roman" w:cs="Times New Roman" w:eastAsia="Times New Roman" w:hAnsi="Times New Roman"/>
          <w:color w:val="1a1a1a"/>
          <w:sz w:val="22"/>
          <w:szCs w:val="22"/>
          <w:rtl w:val="0"/>
        </w:rPr>
        <w:t xml:space="preserve">o</w:t>
      </w:r>
      <w:r w:rsidDel="00000000" w:rsidR="00000000" w:rsidRPr="00000000">
        <w:rPr>
          <w:rFonts w:ascii="Times New Roman" w:cs="Times New Roman" w:eastAsia="Times New Roman" w:hAnsi="Times New Roman"/>
          <w:color w:val="0b0b0b"/>
          <w:sz w:val="22"/>
          <w:szCs w:val="22"/>
          <w:rtl w:val="0"/>
        </w:rPr>
        <w:t xml:space="preserve">bj</w:t>
      </w:r>
      <w:r w:rsidDel="00000000" w:rsidR="00000000" w:rsidRPr="00000000">
        <w:rPr>
          <w:rFonts w:ascii="Times New Roman" w:cs="Times New Roman" w:eastAsia="Times New Roman" w:hAnsi="Times New Roman"/>
          <w:color w:val="1a1a1a"/>
          <w:sz w:val="22"/>
          <w:szCs w:val="22"/>
          <w:rtl w:val="0"/>
        </w:rPr>
        <w:t xml:space="preserve">eto de usufruc</w:t>
      </w:r>
      <w:r w:rsidDel="00000000" w:rsidR="00000000" w:rsidRPr="00000000">
        <w:rPr>
          <w:rFonts w:ascii="Times New Roman" w:cs="Times New Roman" w:eastAsia="Times New Roman" w:hAnsi="Times New Roman"/>
          <w:color w:val="0b0b0b"/>
          <w:sz w:val="22"/>
          <w:szCs w:val="22"/>
          <w:rtl w:val="0"/>
        </w:rPr>
        <w:t xml:space="preserve">tu</w:t>
      </w:r>
      <w:r w:rsidDel="00000000" w:rsidR="00000000" w:rsidRPr="00000000">
        <w:rPr>
          <w:rFonts w:ascii="Times New Roman" w:cs="Times New Roman" w:eastAsia="Times New Roman" w:hAnsi="Times New Roman"/>
          <w:color w:val="1a1a1a"/>
          <w:sz w:val="22"/>
          <w:szCs w:val="22"/>
          <w:rtl w:val="0"/>
        </w:rPr>
        <w:t xml:space="preserve">ar </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a</w:t>
      </w:r>
      <w:r w:rsidDel="00000000" w:rsidR="00000000" w:rsidRPr="00000000">
        <w:rPr>
          <w:rFonts w:ascii="Times New Roman" w:cs="Times New Roman" w:eastAsia="Times New Roman" w:hAnsi="Times New Roman"/>
          <w:color w:val="323232"/>
          <w:sz w:val="22"/>
          <w:szCs w:val="22"/>
          <w:rtl w:val="0"/>
        </w:rPr>
        <w:t xml:space="preserve">s </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Fonts w:ascii="Times New Roman" w:cs="Times New Roman" w:eastAsia="Times New Roman" w:hAnsi="Times New Roman"/>
          <w:color w:val="1a1a1a"/>
          <w:sz w:val="22"/>
          <w:szCs w:val="22"/>
          <w:rtl w:val="0"/>
        </w:rPr>
        <w:t xml:space="preserve">icenc</w:t>
      </w:r>
      <w:r w:rsidDel="00000000" w:rsidR="00000000" w:rsidRPr="00000000">
        <w:rPr>
          <w:rFonts w:ascii="Times New Roman" w:cs="Times New Roman" w:eastAsia="Times New Roman" w:hAnsi="Times New Roman"/>
          <w:color w:val="0b0b0b"/>
          <w:sz w:val="22"/>
          <w:szCs w:val="22"/>
          <w:rtl w:val="0"/>
        </w:rPr>
        <w:t xml:space="preserve">i</w:t>
      </w:r>
      <w:r w:rsidDel="00000000" w:rsidR="00000000" w:rsidRPr="00000000">
        <w:rPr>
          <w:rFonts w:ascii="Times New Roman" w:cs="Times New Roman" w:eastAsia="Times New Roman" w:hAnsi="Times New Roman"/>
          <w:color w:val="1a1a1a"/>
          <w:sz w:val="22"/>
          <w:szCs w:val="22"/>
          <w:rtl w:val="0"/>
        </w:rPr>
        <w:t xml:space="preserve">as</w:t>
      </w:r>
      <w:r w:rsidDel="00000000" w:rsidR="00000000" w:rsidRPr="00000000">
        <w:rPr>
          <w:rFonts w:ascii="Times New Roman" w:cs="Times New Roman" w:eastAsia="Times New Roman" w:hAnsi="Times New Roman"/>
          <w:color w:val="323232"/>
          <w:sz w:val="22"/>
          <w:szCs w:val="22"/>
          <w:rtl w:val="0"/>
        </w:rPr>
        <w:t xml:space="preserve">, </w:t>
      </w:r>
      <w:r w:rsidDel="00000000" w:rsidR="00000000" w:rsidRPr="00000000">
        <w:rPr>
          <w:rFonts w:ascii="Times New Roman" w:cs="Times New Roman" w:eastAsia="Times New Roman" w:hAnsi="Times New Roman"/>
          <w:color w:val="0b0b0b"/>
          <w:sz w:val="22"/>
          <w:szCs w:val="22"/>
          <w:rtl w:val="0"/>
        </w:rPr>
        <w:t xml:space="preserve">j</w:t>
      </w:r>
      <w:r w:rsidDel="00000000" w:rsidR="00000000" w:rsidRPr="00000000">
        <w:rPr>
          <w:rFonts w:ascii="Times New Roman" w:cs="Times New Roman" w:eastAsia="Times New Roman" w:hAnsi="Times New Roman"/>
          <w:color w:val="1a1a1a"/>
          <w:sz w:val="22"/>
          <w:szCs w:val="22"/>
          <w:rtl w:val="0"/>
        </w:rPr>
        <w:t xml:space="preserve">us</w:t>
      </w:r>
      <w:r w:rsidDel="00000000" w:rsidR="00000000" w:rsidRPr="00000000">
        <w:rPr>
          <w:rFonts w:ascii="Times New Roman" w:cs="Times New Roman" w:eastAsia="Times New Roman" w:hAnsi="Times New Roman"/>
          <w:color w:val="0b0b0b"/>
          <w:sz w:val="22"/>
          <w:szCs w:val="22"/>
          <w:rtl w:val="0"/>
        </w:rPr>
        <w:t xml:space="preserve">t</w:t>
      </w:r>
      <w:r w:rsidDel="00000000" w:rsidR="00000000" w:rsidRPr="00000000">
        <w:rPr>
          <w:rFonts w:ascii="Times New Roman" w:cs="Times New Roman" w:eastAsia="Times New Roman" w:hAnsi="Times New Roman"/>
          <w:color w:val="1a1a1a"/>
          <w:sz w:val="22"/>
          <w:szCs w:val="22"/>
          <w:rtl w:val="0"/>
        </w:rPr>
        <w:t xml:space="preserve">ificacio</w:t>
      </w:r>
      <w:r w:rsidDel="00000000" w:rsidR="00000000" w:rsidRPr="00000000">
        <w:rPr>
          <w:rFonts w:ascii="Times New Roman" w:cs="Times New Roman" w:eastAsia="Times New Roman" w:hAnsi="Times New Roman"/>
          <w:color w:val="0b0b0b"/>
          <w:sz w:val="22"/>
          <w:szCs w:val="22"/>
          <w:rtl w:val="0"/>
        </w:rPr>
        <w:t xml:space="preserve">n</w:t>
      </w:r>
      <w:r w:rsidDel="00000000" w:rsidR="00000000" w:rsidRPr="00000000">
        <w:rPr>
          <w:rFonts w:ascii="Times New Roman" w:cs="Times New Roman" w:eastAsia="Times New Roman" w:hAnsi="Times New Roman"/>
          <w:color w:val="1a1a1a"/>
          <w:sz w:val="22"/>
          <w:szCs w:val="22"/>
          <w:rtl w:val="0"/>
        </w:rPr>
        <w:t xml:space="preserve">es </w:t>
      </w:r>
      <w:r w:rsidDel="00000000" w:rsidR="00000000" w:rsidRPr="00000000">
        <w:rPr>
          <w:rFonts w:ascii="Times New Roman" w:cs="Times New Roman" w:eastAsia="Times New Roman" w:hAnsi="Times New Roman"/>
          <w:color w:val="1a1a1a"/>
          <w:sz w:val="20"/>
          <w:szCs w:val="20"/>
          <w:rtl w:val="0"/>
        </w:rPr>
        <w:t xml:space="preserve">y </w:t>
      </w:r>
      <w:r w:rsidDel="00000000" w:rsidR="00000000" w:rsidRPr="00000000">
        <w:rPr>
          <w:rFonts w:ascii="Times New Roman" w:cs="Times New Roman" w:eastAsia="Times New Roman" w:hAnsi="Times New Roman"/>
          <w:color w:val="1a1a1a"/>
          <w:sz w:val="22"/>
          <w:szCs w:val="22"/>
          <w:rtl w:val="0"/>
        </w:rPr>
        <w:t xml:space="preserve">franqu</w:t>
      </w:r>
      <w:r w:rsidDel="00000000" w:rsidR="00000000" w:rsidRPr="00000000">
        <w:rPr>
          <w:rFonts w:ascii="Times New Roman" w:cs="Times New Roman" w:eastAsia="Times New Roman" w:hAnsi="Times New Roman"/>
          <w:color w:val="0b0b0b"/>
          <w:sz w:val="22"/>
          <w:szCs w:val="22"/>
          <w:rtl w:val="0"/>
        </w:rPr>
        <w:t xml:space="preserve">i</w:t>
      </w:r>
      <w:r w:rsidDel="00000000" w:rsidR="00000000" w:rsidRPr="00000000">
        <w:rPr>
          <w:rFonts w:ascii="Times New Roman" w:cs="Times New Roman" w:eastAsia="Times New Roman" w:hAnsi="Times New Roman"/>
          <w:color w:val="1a1a1a"/>
          <w:sz w:val="22"/>
          <w:szCs w:val="22"/>
          <w:rtl w:val="0"/>
        </w:rPr>
        <w:t xml:space="preserve">cias acordadas  e</w:t>
      </w:r>
      <w:r w:rsidDel="00000000" w:rsidR="00000000" w:rsidRPr="00000000">
        <w:rPr>
          <w:rFonts w:ascii="Times New Roman" w:cs="Times New Roman" w:eastAsia="Times New Roman" w:hAnsi="Times New Roman"/>
          <w:color w:val="0b0b0b"/>
          <w:sz w:val="22"/>
          <w:szCs w:val="22"/>
          <w:rtl w:val="0"/>
        </w:rPr>
        <w:t xml:space="preserve">n </w:t>
      </w:r>
      <w:r w:rsidDel="00000000" w:rsidR="00000000" w:rsidRPr="00000000">
        <w:rPr>
          <w:rFonts w:ascii="Times New Roman" w:cs="Times New Roman" w:eastAsia="Times New Roman" w:hAnsi="Times New Roman"/>
          <w:color w:val="1a1a1a"/>
          <w:sz w:val="22"/>
          <w:szCs w:val="22"/>
          <w:rtl w:val="0"/>
        </w:rPr>
        <w:t xml:space="preserve">beneficio  del trabajador</w:t>
      </w:r>
      <w:r w:rsidDel="00000000" w:rsidR="00000000" w:rsidRPr="00000000">
        <w:rPr>
          <w:rFonts w:ascii="Times New Roman" w:cs="Times New Roman" w:eastAsia="Times New Roman" w:hAnsi="Times New Roman"/>
          <w:color w:val="444444"/>
          <w:sz w:val="22"/>
          <w:szCs w:val="22"/>
          <w:rtl w:val="0"/>
        </w:rPr>
        <w:t xml:space="preserve">, </w:t>
      </w:r>
      <w:r w:rsidDel="00000000" w:rsidR="00000000" w:rsidRPr="00000000">
        <w:rPr>
          <w:rFonts w:ascii="Times New Roman" w:cs="Times New Roman" w:eastAsia="Times New Roman" w:hAnsi="Times New Roman"/>
          <w:color w:val="1a1a1a"/>
          <w:sz w:val="22"/>
          <w:szCs w:val="22"/>
          <w:rtl w:val="0"/>
        </w:rPr>
        <w:t xml:space="preserve">en e</w:t>
      </w:r>
      <w:r w:rsidDel="00000000" w:rsidR="00000000" w:rsidRPr="00000000">
        <w:rPr>
          <w:rFonts w:ascii="Times New Roman" w:cs="Times New Roman" w:eastAsia="Times New Roman" w:hAnsi="Times New Roman"/>
          <w:color w:val="0b0b0b"/>
          <w:sz w:val="22"/>
          <w:szCs w:val="22"/>
          <w:rtl w:val="0"/>
        </w:rPr>
        <w:t xml:space="preserve">l</w:t>
      </w:r>
      <w:r w:rsidDel="00000000" w:rsidR="00000000" w:rsidRPr="00000000">
        <w:rPr>
          <w:rtl w:val="0"/>
        </w:rPr>
      </w:r>
    </w:p>
    <w:p w:rsidR="00000000" w:rsidDel="00000000" w:rsidP="00000000" w:rsidRDefault="00000000" w:rsidRPr="00000000" w14:paraId="00000D5F">
      <w:pPr>
        <w:spacing w:line="1280" w:lineRule="auto"/>
        <w:ind w:left="753" w:right="-207" w:firstLine="0"/>
        <w:jc w:val="left"/>
        <w:rPr>
          <w:rFonts w:ascii="Arial" w:cs="Arial" w:eastAsia="Arial" w:hAnsi="Arial"/>
          <w:sz w:val="124"/>
          <w:szCs w:val="124"/>
        </w:rPr>
      </w:pPr>
      <w:r w:rsidDel="00000000" w:rsidR="00000000" w:rsidRPr="00000000">
        <w:rPr>
          <w:rFonts w:ascii="Arial" w:cs="Arial" w:eastAsia="Arial" w:hAnsi="Arial"/>
          <w:color w:val="505050"/>
          <w:sz w:val="206.66666666666669"/>
          <w:szCs w:val="206.66666666666669"/>
          <w:vertAlign w:val="subscript"/>
          <w:rtl w:val="0"/>
        </w:rPr>
        <w:t xml:space="preserve">f</w:t>
      </w:r>
      <w:r w:rsidDel="00000000" w:rsidR="00000000" w:rsidRPr="00000000">
        <w:rPr>
          <w:rFonts w:ascii="Arial" w:cs="Arial" w:eastAsia="Arial" w:hAnsi="Arial"/>
          <w:color w:val="2a2a2a"/>
          <w:sz w:val="206.66666666666669"/>
          <w:szCs w:val="206.66666666666669"/>
          <w:vertAlign w:val="subscript"/>
          <w:rtl w:val="0"/>
        </w:rPr>
        <w:t xml:space="preserve">:li</w:t>
      </w:r>
      <w:r w:rsidDel="00000000" w:rsidR="00000000" w:rsidRPr="00000000">
        <w:rPr>
          <w:rFonts w:ascii="Arial" w:cs="Arial" w:eastAsia="Arial" w:hAnsi="Arial"/>
          <w:color w:val="505050"/>
          <w:sz w:val="206.66666666666669"/>
          <w:szCs w:val="206.66666666666669"/>
          <w:vertAlign w:val="subscript"/>
          <w:rtl w:val="0"/>
        </w:rPr>
        <w:t xml:space="preserve">,</w:t>
      </w:r>
      <w:r w:rsidDel="00000000" w:rsidR="00000000" w:rsidRPr="00000000">
        <w:rPr>
          <w:rFonts w:ascii="Arial" w:cs="Arial" w:eastAsia="Arial" w:hAnsi="Arial"/>
          <w:color w:val="2a2a2a"/>
          <w:sz w:val="206.66666666666669"/>
          <w:szCs w:val="206.66666666666669"/>
          <w:vertAlign w:val="subscript"/>
          <w:rtl w:val="0"/>
        </w:rPr>
        <w:t xml:space="preserve">j</w:t>
      </w:r>
      <w:r w:rsidDel="00000000" w:rsidR="00000000" w:rsidRPr="00000000">
        <w:rPr>
          <w:rtl w:val="0"/>
        </w:rPr>
      </w:r>
    </w:p>
    <w:p w:rsidR="00000000" w:rsidDel="00000000" w:rsidP="00000000" w:rsidRDefault="00000000" w:rsidRPr="00000000" w14:paraId="00000D60">
      <w:pPr>
        <w:spacing w:line="700" w:lineRule="auto"/>
        <w:ind w:left="2974" w:firstLine="0"/>
        <w:jc w:val="left"/>
        <w:rPr>
          <w:rFonts w:ascii="Times New Roman" w:cs="Times New Roman" w:eastAsia="Times New Roman" w:hAnsi="Times New Roman"/>
          <w:sz w:val="45"/>
          <w:szCs w:val="45"/>
        </w:rPr>
      </w:pPr>
      <w:r w:rsidDel="00000000" w:rsidR="00000000" w:rsidRPr="00000000">
        <w:br w:type="column"/>
      </w:r>
      <w:r w:rsidDel="00000000" w:rsidR="00000000" w:rsidRPr="00000000">
        <w:rPr>
          <w:rFonts w:ascii="Malgun Gothic" w:cs="Malgun Gothic" w:eastAsia="Malgun Gothic" w:hAnsi="Malgun Gothic"/>
          <w:color w:val="2a2a2a"/>
          <w:sz w:val="45"/>
          <w:szCs w:val="45"/>
          <w:vertAlign w:val="baseline"/>
          <w:rtl w:val="0"/>
        </w:rPr>
        <w:t xml:space="preserve">� </w:t>
      </w:r>
      <w:r w:rsidDel="00000000" w:rsidR="00000000" w:rsidRPr="00000000">
        <w:rPr>
          <w:rFonts w:ascii="Times New Roman" w:cs="Times New Roman" w:eastAsia="Times New Roman" w:hAnsi="Times New Roman"/>
          <w:b w:val="1"/>
          <w:color w:val="2a2a2a"/>
          <w:sz w:val="45"/>
          <w:szCs w:val="45"/>
          <w:vertAlign w:val="baseline"/>
          <w:rtl w:val="0"/>
        </w:rPr>
        <w:t xml:space="preserve">2</w:t>
      </w:r>
      <w:r w:rsidDel="00000000" w:rsidR="00000000" w:rsidRPr="00000000">
        <w:rPr>
          <w:rFonts w:ascii="Times New Roman" w:cs="Times New Roman" w:eastAsia="Times New Roman" w:hAnsi="Times New Roman"/>
          <w:b w:val="1"/>
          <w:color w:val="505050"/>
          <w:sz w:val="45"/>
          <w:szCs w:val="45"/>
          <w:vertAlign w:val="baseline"/>
          <w:rtl w:val="0"/>
        </w:rPr>
        <w:t xml:space="preserve">5   2</w:t>
      </w:r>
      <w:r w:rsidDel="00000000" w:rsidR="00000000" w:rsidRPr="00000000">
        <w:rPr>
          <w:rFonts w:ascii="Times New Roman" w:cs="Times New Roman" w:eastAsia="Times New Roman" w:hAnsi="Times New Roman"/>
          <w:b w:val="1"/>
          <w:color w:val="3b3b3b"/>
          <w:sz w:val="45"/>
          <w:szCs w:val="45"/>
          <w:vertAlign w:val="baseline"/>
          <w:rtl w:val="0"/>
        </w:rPr>
        <w:t xml:space="preserve">2</w:t>
      </w:r>
      <w:r w:rsidDel="00000000" w:rsidR="00000000" w:rsidRPr="00000000">
        <w:rPr>
          <w:rtl w:val="0"/>
        </w:rPr>
      </w:r>
    </w:p>
    <w:p w:rsidR="00000000" w:rsidDel="00000000" w:rsidP="00000000" w:rsidRDefault="00000000" w:rsidRPr="00000000" w14:paraId="00000D61">
      <w:pPr>
        <w:spacing w:before="10" w:line="100" w:lineRule="auto"/>
        <w:jc w:val="left"/>
        <w:rPr>
          <w:sz w:val="11"/>
          <w:szCs w:val="11"/>
        </w:rPr>
      </w:pPr>
      <w:r w:rsidDel="00000000" w:rsidR="00000000" w:rsidRPr="00000000">
        <w:rPr>
          <w:rtl w:val="0"/>
        </w:rPr>
      </w:r>
    </w:p>
    <w:p w:rsidR="00000000" w:rsidDel="00000000" w:rsidP="00000000" w:rsidRDefault="00000000" w:rsidRPr="00000000" w14:paraId="00000D62">
      <w:pPr>
        <w:jc w:val="left"/>
        <w:rPr>
          <w:rFonts w:ascii="Arial" w:cs="Arial" w:eastAsia="Arial" w:hAnsi="Arial"/>
          <w:sz w:val="14"/>
          <w:szCs w:val="14"/>
        </w:rPr>
        <w:sectPr>
          <w:footerReference r:id="rId295" w:type="default"/>
          <w:type w:val="nextPage"/>
          <w:pgSz w:h="20160" w:w="12240" w:orient="portrait"/>
          <w:pgMar w:bottom="280" w:top="60" w:left="1580" w:right="760" w:header="0" w:footer="1430"/>
          <w:pgNumType w:start="80"/>
          <w:cols w:equalWidth="0" w:num="2">
            <w:col w:space="3463" w:w="3218.5"/>
            <w:col w:space="0" w:w="3218.5"/>
          </w:cols>
        </w:sectPr>
      </w:pPr>
      <w:r w:rsidDel="00000000" w:rsidR="00000000" w:rsidRPr="00000000">
        <w:rPr>
          <w:rFonts w:ascii="Arial" w:cs="Arial" w:eastAsia="Arial" w:hAnsi="Arial"/>
          <w:b w:val="1"/>
          <w:color w:val="2a2a2a"/>
          <w:sz w:val="14"/>
          <w:szCs w:val="14"/>
          <w:rtl w:val="0"/>
        </w:rPr>
        <w:t xml:space="preserve">"</w:t>
      </w:r>
      <w:r w:rsidDel="00000000" w:rsidR="00000000" w:rsidRPr="00000000">
        <w:rPr>
          <w:rFonts w:ascii="Arial" w:cs="Arial" w:eastAsia="Arial" w:hAnsi="Arial"/>
          <w:b w:val="1"/>
          <w:color w:val="151515"/>
          <w:sz w:val="14"/>
          <w:szCs w:val="14"/>
          <w:rtl w:val="0"/>
        </w:rPr>
        <w:t xml:space="preserve">2022-</w:t>
      </w:r>
      <w:r w:rsidDel="00000000" w:rsidR="00000000" w:rsidRPr="00000000">
        <w:rPr>
          <w:rFonts w:ascii="Arial" w:cs="Arial" w:eastAsia="Arial" w:hAnsi="Arial"/>
          <w:b w:val="1"/>
          <w:color w:val="2a2a2a"/>
          <w:sz w:val="14"/>
          <w:szCs w:val="14"/>
          <w:rtl w:val="0"/>
        </w:rPr>
        <w:t xml:space="preserve">4QQ ANI</w:t>
      </w:r>
      <w:r w:rsidDel="00000000" w:rsidR="00000000" w:rsidRPr="00000000">
        <w:rPr>
          <w:rFonts w:ascii="Arial" w:cs="Arial" w:eastAsia="Arial" w:hAnsi="Arial"/>
          <w:b w:val="1"/>
          <w:color w:val="151515"/>
          <w:sz w:val="14"/>
          <w:szCs w:val="14"/>
          <w:rtl w:val="0"/>
        </w:rPr>
        <w:t xml:space="preserve">V</w:t>
      </w:r>
      <w:r w:rsidDel="00000000" w:rsidR="00000000" w:rsidRPr="00000000">
        <w:rPr>
          <w:rFonts w:ascii="Arial" w:cs="Arial" w:eastAsia="Arial" w:hAnsi="Arial"/>
          <w:b w:val="1"/>
          <w:color w:val="2a2a2a"/>
          <w:sz w:val="14"/>
          <w:szCs w:val="14"/>
          <w:rtl w:val="0"/>
        </w:rPr>
        <w:t xml:space="preserve">ERS</w:t>
      </w:r>
      <w:r w:rsidDel="00000000" w:rsidR="00000000" w:rsidRPr="00000000">
        <w:rPr>
          <w:rFonts w:ascii="Arial" w:cs="Arial" w:eastAsia="Arial" w:hAnsi="Arial"/>
          <w:b w:val="1"/>
          <w:color w:val="151515"/>
          <w:sz w:val="14"/>
          <w:szCs w:val="14"/>
          <w:rtl w:val="0"/>
        </w:rPr>
        <w:t xml:space="preserve">A</w:t>
      </w:r>
      <w:r w:rsidDel="00000000" w:rsidR="00000000" w:rsidRPr="00000000">
        <w:rPr>
          <w:rFonts w:ascii="Arial" w:cs="Arial" w:eastAsia="Arial" w:hAnsi="Arial"/>
          <w:b w:val="1"/>
          <w:color w:val="2a2a2a"/>
          <w:sz w:val="14"/>
          <w:szCs w:val="14"/>
          <w:rtl w:val="0"/>
        </w:rPr>
        <w:t xml:space="preserve">RIO DE LA </w:t>
      </w:r>
      <w:r w:rsidDel="00000000" w:rsidR="00000000" w:rsidRPr="00000000">
        <w:rPr>
          <w:rFonts w:ascii="Arial" w:cs="Arial" w:eastAsia="Arial" w:hAnsi="Arial"/>
          <w:b w:val="1"/>
          <w:color w:val="151515"/>
          <w:sz w:val="14"/>
          <w:szCs w:val="14"/>
          <w:rtl w:val="0"/>
        </w:rPr>
        <w:t xml:space="preserve">G</w:t>
      </w:r>
      <w:r w:rsidDel="00000000" w:rsidR="00000000" w:rsidRPr="00000000">
        <w:rPr>
          <w:rFonts w:ascii="Arial" w:cs="Arial" w:eastAsia="Arial" w:hAnsi="Arial"/>
          <w:b w:val="1"/>
          <w:color w:val="2a2a2a"/>
          <w:sz w:val="14"/>
          <w:szCs w:val="14"/>
          <w:rtl w:val="0"/>
        </w:rPr>
        <w:t xml:space="preserve">ES</w:t>
      </w:r>
      <w:r w:rsidDel="00000000" w:rsidR="00000000" w:rsidRPr="00000000">
        <w:rPr>
          <w:rFonts w:ascii="Arial" w:cs="Arial" w:eastAsia="Arial" w:hAnsi="Arial"/>
          <w:b w:val="1"/>
          <w:color w:val="151515"/>
          <w:sz w:val="14"/>
          <w:szCs w:val="14"/>
          <w:rtl w:val="0"/>
        </w:rPr>
        <w:t xml:space="preserve">T</w:t>
      </w:r>
      <w:r w:rsidDel="00000000" w:rsidR="00000000" w:rsidRPr="00000000">
        <w:rPr>
          <w:rFonts w:ascii="Arial" w:cs="Arial" w:eastAsia="Arial" w:hAnsi="Arial"/>
          <w:b w:val="1"/>
          <w:color w:val="2a2a2a"/>
          <w:sz w:val="14"/>
          <w:szCs w:val="14"/>
          <w:rtl w:val="0"/>
        </w:rPr>
        <w:t xml:space="preserve">A  </w:t>
      </w:r>
      <w:r w:rsidDel="00000000" w:rsidR="00000000" w:rsidRPr="00000000">
        <w:rPr>
          <w:rFonts w:ascii="Arial" w:cs="Arial" w:eastAsia="Arial" w:hAnsi="Arial"/>
          <w:b w:val="1"/>
          <w:color w:val="151515"/>
          <w:sz w:val="14"/>
          <w:szCs w:val="14"/>
          <w:rtl w:val="0"/>
        </w:rPr>
        <w:t xml:space="preserve">HE</w:t>
      </w:r>
      <w:r w:rsidDel="00000000" w:rsidR="00000000" w:rsidRPr="00000000">
        <w:rPr>
          <w:rFonts w:ascii="Arial" w:cs="Arial" w:eastAsia="Arial" w:hAnsi="Arial"/>
          <w:b w:val="1"/>
          <w:color w:val="2a2a2a"/>
          <w:sz w:val="14"/>
          <w:szCs w:val="14"/>
          <w:rtl w:val="0"/>
        </w:rPr>
        <w:t xml:space="preserve">R</w:t>
      </w:r>
      <w:r w:rsidDel="00000000" w:rsidR="00000000" w:rsidRPr="00000000">
        <w:rPr>
          <w:rFonts w:ascii="Arial" w:cs="Arial" w:eastAsia="Arial" w:hAnsi="Arial"/>
          <w:b w:val="1"/>
          <w:color w:val="151515"/>
          <w:sz w:val="14"/>
          <w:szCs w:val="14"/>
          <w:rtl w:val="0"/>
        </w:rPr>
        <w:t xml:space="preserve">O</w:t>
      </w:r>
      <w:r w:rsidDel="00000000" w:rsidR="00000000" w:rsidRPr="00000000">
        <w:rPr>
          <w:rFonts w:ascii="Arial" w:cs="Arial" w:eastAsia="Arial" w:hAnsi="Arial"/>
          <w:b w:val="1"/>
          <w:color w:val="2a2a2a"/>
          <w:sz w:val="14"/>
          <w:szCs w:val="14"/>
          <w:rtl w:val="0"/>
        </w:rPr>
        <w:t xml:space="preserve">IC</w:t>
      </w:r>
      <w:r w:rsidDel="00000000" w:rsidR="00000000" w:rsidRPr="00000000">
        <w:rPr>
          <w:rFonts w:ascii="Arial" w:cs="Arial" w:eastAsia="Arial" w:hAnsi="Arial"/>
          <w:b w:val="1"/>
          <w:color w:val="151515"/>
          <w:sz w:val="14"/>
          <w:szCs w:val="14"/>
          <w:rtl w:val="0"/>
        </w:rPr>
        <w:t xml:space="preserve">A DE MAL</w:t>
      </w:r>
      <w:r w:rsidDel="00000000" w:rsidR="00000000" w:rsidRPr="00000000">
        <w:rPr>
          <w:rFonts w:ascii="Arial" w:cs="Arial" w:eastAsia="Arial" w:hAnsi="Arial"/>
          <w:b w:val="1"/>
          <w:color w:val="2a2a2a"/>
          <w:sz w:val="14"/>
          <w:szCs w:val="14"/>
          <w:rtl w:val="0"/>
        </w:rPr>
        <w:t xml:space="preserve">V</w:t>
      </w:r>
      <w:r w:rsidDel="00000000" w:rsidR="00000000" w:rsidRPr="00000000">
        <w:rPr>
          <w:rFonts w:ascii="Arial" w:cs="Arial" w:eastAsia="Arial" w:hAnsi="Arial"/>
          <w:b w:val="1"/>
          <w:color w:val="151515"/>
          <w:sz w:val="14"/>
          <w:szCs w:val="14"/>
          <w:rtl w:val="0"/>
        </w:rPr>
        <w:t xml:space="preserve">IN</w:t>
      </w:r>
      <w:r w:rsidDel="00000000" w:rsidR="00000000" w:rsidRPr="00000000">
        <w:rPr>
          <w:rFonts w:ascii="Arial" w:cs="Arial" w:eastAsia="Arial" w:hAnsi="Arial"/>
          <w:b w:val="1"/>
          <w:color w:val="2a2a2a"/>
          <w:sz w:val="14"/>
          <w:szCs w:val="14"/>
          <w:rtl w:val="0"/>
        </w:rPr>
        <w:t xml:space="preserve">A</w:t>
      </w:r>
      <w:r w:rsidDel="00000000" w:rsidR="00000000" w:rsidRPr="00000000">
        <w:rPr>
          <w:rFonts w:ascii="Arial" w:cs="Arial" w:eastAsia="Arial" w:hAnsi="Arial"/>
          <w:b w:val="1"/>
          <w:color w:val="151515"/>
          <w:sz w:val="14"/>
          <w:szCs w:val="14"/>
          <w:rtl w:val="0"/>
        </w:rPr>
        <w:t xml:space="preserve">S</w:t>
      </w:r>
      <w:r w:rsidDel="00000000" w:rsidR="00000000" w:rsidRPr="00000000">
        <w:rPr>
          <w:rFonts w:ascii="Arial" w:cs="Arial" w:eastAsia="Arial" w:hAnsi="Arial"/>
          <w:b w:val="1"/>
          <w:color w:val="2a2a2a"/>
          <w:sz w:val="14"/>
          <w:szCs w:val="14"/>
          <w:rtl w:val="0"/>
        </w:rPr>
        <w:t xml:space="preserve">"</w:t>
      </w:r>
      <w:r w:rsidDel="00000000" w:rsidR="00000000" w:rsidRPr="00000000">
        <w:rPr>
          <w:rtl w:val="0"/>
        </w:rPr>
      </w:r>
    </w:p>
    <w:p w:rsidR="00000000" w:rsidDel="00000000" w:rsidP="00000000" w:rsidRDefault="00000000" w:rsidRPr="00000000" w14:paraId="00000D63">
      <w:pPr>
        <w:spacing w:line="260" w:lineRule="auto"/>
        <w:jc w:val="right"/>
        <w:rPr>
          <w:rFonts w:ascii="Arial" w:cs="Arial" w:eastAsia="Arial" w:hAnsi="Arial"/>
          <w:sz w:val="25"/>
          <w:szCs w:val="25"/>
        </w:rPr>
      </w:pPr>
      <w:r w:rsidDel="00000000" w:rsidR="00000000" w:rsidRPr="00000000">
        <w:rPr>
          <w:rFonts w:ascii="Malgun Gothic" w:cs="Malgun Gothic" w:eastAsia="Malgun Gothic" w:hAnsi="Malgun Gothic"/>
          <w:color w:val="505050"/>
          <w:sz w:val="33.333333333333336"/>
          <w:szCs w:val="33.333333333333336"/>
          <w:vertAlign w:val="superscript"/>
          <w:rtl w:val="0"/>
        </w:rPr>
        <w:t xml:space="preserve">� </w:t>
      </w:r>
      <w:r w:rsidDel="00000000" w:rsidR="00000000" w:rsidRPr="00000000">
        <w:rPr>
          <w:rFonts w:ascii="Arial" w:cs="Arial" w:eastAsia="Arial" w:hAnsi="Arial"/>
          <w:color w:val="696969"/>
          <w:sz w:val="41.66666666666667"/>
          <w:szCs w:val="41.66666666666667"/>
          <w:vertAlign w:val="subscript"/>
          <w:rtl w:val="0"/>
        </w:rPr>
        <w:t xml:space="preserve">••</w:t>
      </w:r>
      <w:r w:rsidDel="00000000" w:rsidR="00000000" w:rsidRPr="00000000">
        <w:rPr>
          <w:rtl w:val="0"/>
        </w:rPr>
      </w:r>
    </w:p>
    <w:p w:rsidR="00000000" w:rsidDel="00000000" w:rsidP="00000000" w:rsidRDefault="00000000" w:rsidRPr="00000000" w14:paraId="00000D64">
      <w:pPr>
        <w:spacing w:before="5" w:lineRule="auto"/>
        <w:jc w:val="left"/>
        <w:rPr>
          <w:rFonts w:ascii="Courier New" w:cs="Courier New" w:eastAsia="Courier New" w:hAnsi="Courier New"/>
          <w:sz w:val="19"/>
          <w:szCs w:val="19"/>
        </w:rPr>
        <w:sectPr>
          <w:type w:val="continuous"/>
          <w:pgSz w:h="20160" w:w="12240" w:orient="portrait"/>
          <w:pgMar w:bottom="280" w:top="280" w:left="1580" w:right="760" w:header="360" w:footer="360"/>
          <w:cols w:equalWidth="0" w:num="2">
            <w:col w:space="108" w:w="4896"/>
            <w:col w:space="0" w:w="4896"/>
          </w:cols>
        </w:sectPr>
      </w:pPr>
      <w:r w:rsidDel="00000000" w:rsidR="00000000" w:rsidRPr="00000000">
        <w:br w:type="column"/>
      </w:r>
      <w:r w:rsidDel="00000000" w:rsidR="00000000" w:rsidRPr="00000000">
        <w:rPr>
          <w:rFonts w:ascii="Courier New" w:cs="Courier New" w:eastAsia="Courier New" w:hAnsi="Courier New"/>
          <w:i w:val="1"/>
          <w:color w:val="3b3b3b"/>
          <w:sz w:val="19"/>
          <w:szCs w:val="19"/>
          <w:rtl w:val="0"/>
        </w:rPr>
        <w:t xml:space="preserve">-:;;</w:t>
      </w:r>
      <w:r w:rsidDel="00000000" w:rsidR="00000000" w:rsidRPr="00000000">
        <w:rPr>
          <w:rtl w:val="0"/>
        </w:rPr>
      </w:r>
    </w:p>
    <w:p w:rsidR="00000000" w:rsidDel="00000000" w:rsidP="00000000" w:rsidRDefault="00000000" w:rsidRPr="00000000" w14:paraId="00000D65">
      <w:pPr>
        <w:spacing w:line="220" w:lineRule="auto"/>
        <w:ind w:left="292" w:right="7325" w:firstLine="0"/>
        <w:jc w:val="center"/>
        <w:rPr>
          <w:rFonts w:ascii="Arial" w:cs="Arial" w:eastAsia="Arial" w:hAnsi="Arial"/>
          <w:sz w:val="21"/>
          <w:szCs w:val="21"/>
        </w:rPr>
      </w:pPr>
      <w:r w:rsidDel="00000000" w:rsidR="00000000" w:rsidRPr="00000000">
        <w:rPr>
          <w:rFonts w:ascii="Arial" w:cs="Arial" w:eastAsia="Arial" w:hAnsi="Arial"/>
          <w:b w:val="1"/>
          <w:i w:val="1"/>
          <w:color w:val="696969"/>
          <w:sz w:val="8"/>
          <w:szCs w:val="8"/>
          <w:rtl w:val="0"/>
        </w:rPr>
        <w:t xml:space="preserve">rt/5)</w:t>
      </w:r>
      <w:r w:rsidDel="00000000" w:rsidR="00000000" w:rsidRPr="00000000">
        <w:rPr>
          <w:rFonts w:ascii="Arial" w:cs="Arial" w:eastAsia="Arial" w:hAnsi="Arial"/>
          <w:b w:val="1"/>
          <w:i w:val="1"/>
          <w:color w:val="505050"/>
          <w:sz w:val="8"/>
          <w:szCs w:val="8"/>
          <w:rtl w:val="0"/>
        </w:rPr>
        <w:t xml:space="preserve">/</w:t>
      </w:r>
      <w:r w:rsidDel="00000000" w:rsidR="00000000" w:rsidRPr="00000000">
        <w:rPr>
          <w:rFonts w:ascii="Arial" w:cs="Arial" w:eastAsia="Arial" w:hAnsi="Arial"/>
          <w:b w:val="1"/>
          <w:i w:val="1"/>
          <w:color w:val="3b3b3b"/>
          <w:sz w:val="8"/>
          <w:szCs w:val="8"/>
          <w:rtl w:val="0"/>
        </w:rPr>
        <w:t xml:space="preserve">if,/1</w:t>
      </w:r>
      <w:r w:rsidDel="00000000" w:rsidR="00000000" w:rsidRPr="00000000">
        <w:rPr>
          <w:rFonts w:ascii="Arial" w:cs="Arial" w:eastAsia="Arial" w:hAnsi="Arial"/>
          <w:b w:val="1"/>
          <w:i w:val="1"/>
          <w:color w:val="2a2a2a"/>
          <w:sz w:val="8"/>
          <w:szCs w:val="8"/>
          <w:rtl w:val="0"/>
        </w:rPr>
        <w:t xml:space="preserve">1</w:t>
      </w:r>
      <w:r w:rsidDel="00000000" w:rsidR="00000000" w:rsidRPr="00000000">
        <w:rPr>
          <w:rFonts w:ascii="Arial" w:cs="Arial" w:eastAsia="Arial" w:hAnsi="Arial"/>
          <w:b w:val="1"/>
          <w:i w:val="1"/>
          <w:color w:val="505050"/>
          <w:sz w:val="8"/>
          <w:szCs w:val="8"/>
          <w:rtl w:val="0"/>
        </w:rPr>
        <w:t xml:space="preserve">1'</w:t>
      </w:r>
      <w:r w:rsidDel="00000000" w:rsidR="00000000" w:rsidRPr="00000000">
        <w:rPr>
          <w:rFonts w:ascii="Arial" w:cs="Arial" w:eastAsia="Arial" w:hAnsi="Arial"/>
          <w:b w:val="1"/>
          <w:i w:val="1"/>
          <w:color w:val="3b3b3b"/>
          <w:sz w:val="8"/>
          <w:szCs w:val="8"/>
          <w:rtl w:val="0"/>
        </w:rPr>
        <w:t xml:space="preserve">/</w:t>
      </w:r>
      <w:r w:rsidDel="00000000" w:rsidR="00000000" w:rsidRPr="00000000">
        <w:rPr>
          <w:rFonts w:ascii="Arial" w:cs="Arial" w:eastAsia="Arial" w:hAnsi="Arial"/>
          <w:b w:val="1"/>
          <w:i w:val="1"/>
          <w:color w:val="505050"/>
          <w:sz w:val="8"/>
          <w:szCs w:val="8"/>
          <w:rtl w:val="0"/>
        </w:rPr>
        <w:t xml:space="preserve">(</w:t>
      </w:r>
      <w:r w:rsidDel="00000000" w:rsidR="00000000" w:rsidRPr="00000000">
        <w:rPr>
          <w:rFonts w:ascii="Arial" w:cs="Arial" w:eastAsia="Arial" w:hAnsi="Arial"/>
          <w:b w:val="1"/>
          <w:i w:val="1"/>
          <w:color w:val="2a2a2a"/>
          <w:sz w:val="8"/>
          <w:szCs w:val="8"/>
          <w:rtl w:val="0"/>
        </w:rPr>
        <w:t xml:space="preserve">I   </w:t>
      </w:r>
      <w:r w:rsidDel="00000000" w:rsidR="00000000" w:rsidRPr="00000000">
        <w:rPr>
          <w:rFonts w:ascii="Times New Roman" w:cs="Times New Roman" w:eastAsia="Times New Roman" w:hAnsi="Times New Roman"/>
          <w:b w:val="1"/>
          <w:i w:val="1"/>
          <w:color w:val="3b3b3b"/>
          <w:sz w:val="9"/>
          <w:szCs w:val="9"/>
          <w:rtl w:val="0"/>
        </w:rPr>
        <w:t xml:space="preserve">tf</w:t>
      </w:r>
      <w:r w:rsidDel="00000000" w:rsidR="00000000" w:rsidRPr="00000000">
        <w:rPr>
          <w:rFonts w:ascii="Times New Roman" w:cs="Times New Roman" w:eastAsia="Times New Roman" w:hAnsi="Times New Roman"/>
          <w:b w:val="1"/>
          <w:i w:val="1"/>
          <w:color w:val="696969"/>
          <w:sz w:val="9"/>
          <w:szCs w:val="9"/>
          <w:rtl w:val="0"/>
        </w:rPr>
        <w:t xml:space="preserve">rJ   </w:t>
      </w:r>
      <w:r w:rsidDel="00000000" w:rsidR="00000000" w:rsidRPr="00000000">
        <w:rPr>
          <w:rFonts w:ascii="Times New Roman" w:cs="Times New Roman" w:eastAsia="Times New Roman" w:hAnsi="Times New Roman"/>
          <w:b w:val="1"/>
          <w:i w:val="1"/>
          <w:color w:val="505050"/>
          <w:sz w:val="15"/>
          <w:szCs w:val="15"/>
          <w:rtl w:val="0"/>
        </w:rPr>
        <w:t xml:space="preserve">:p¡;;</w:t>
      </w:r>
      <w:r w:rsidDel="00000000" w:rsidR="00000000" w:rsidRPr="00000000">
        <w:rPr>
          <w:rFonts w:ascii="Times New Roman" w:cs="Times New Roman" w:eastAsia="Times New Roman" w:hAnsi="Times New Roman"/>
          <w:b w:val="1"/>
          <w:i w:val="1"/>
          <w:color w:val="3b3b3b"/>
          <w:sz w:val="15"/>
          <w:szCs w:val="15"/>
          <w:rtl w:val="0"/>
        </w:rPr>
        <w:t xml:space="preserve">,</w:t>
      </w:r>
      <w:r w:rsidDel="00000000" w:rsidR="00000000" w:rsidRPr="00000000">
        <w:rPr>
          <w:rFonts w:ascii="Times New Roman" w:cs="Times New Roman" w:eastAsia="Times New Roman" w:hAnsi="Times New Roman"/>
          <w:b w:val="1"/>
          <w:i w:val="1"/>
          <w:color w:val="2a2a2a"/>
          <w:sz w:val="15"/>
          <w:szCs w:val="15"/>
          <w:rtl w:val="0"/>
        </w:rPr>
        <w:t xml:space="preserve">,</w:t>
      </w:r>
      <w:r w:rsidDel="00000000" w:rsidR="00000000" w:rsidRPr="00000000">
        <w:rPr>
          <w:rFonts w:ascii="Times New Roman" w:cs="Times New Roman" w:eastAsia="Times New Roman" w:hAnsi="Times New Roman"/>
          <w:b w:val="1"/>
          <w:i w:val="1"/>
          <w:color w:val="505050"/>
          <w:sz w:val="15"/>
          <w:szCs w:val="15"/>
          <w:rtl w:val="0"/>
        </w:rPr>
        <w:t xml:space="preserve">a  </w:t>
      </w:r>
      <w:r w:rsidDel="00000000" w:rsidR="00000000" w:rsidRPr="00000000">
        <w:rPr>
          <w:rFonts w:ascii="Times New Roman" w:cs="Times New Roman" w:eastAsia="Times New Roman" w:hAnsi="Times New Roman"/>
          <w:b w:val="1"/>
          <w:i w:val="1"/>
          <w:color w:val="3b3b3b"/>
          <w:sz w:val="15"/>
          <w:szCs w:val="15"/>
          <w:rtl w:val="0"/>
        </w:rPr>
        <w:t xml:space="preserve">t</w:t>
      </w:r>
      <w:r w:rsidDel="00000000" w:rsidR="00000000" w:rsidRPr="00000000">
        <w:rPr>
          <w:rFonts w:ascii="Times New Roman" w:cs="Times New Roman" w:eastAsia="Times New Roman" w:hAnsi="Times New Roman"/>
          <w:b w:val="1"/>
          <w:i w:val="1"/>
          <w:color w:val="2a2a2a"/>
          <w:sz w:val="15"/>
          <w:szCs w:val="15"/>
          <w:rtl w:val="0"/>
        </w:rPr>
        <w:t xml:space="preserve">f</w:t>
      </w:r>
      <w:r w:rsidDel="00000000" w:rsidR="00000000" w:rsidRPr="00000000">
        <w:rPr>
          <w:rFonts w:ascii="Times New Roman" w:cs="Times New Roman" w:eastAsia="Times New Roman" w:hAnsi="Times New Roman"/>
          <w:b w:val="1"/>
          <w:i w:val="1"/>
          <w:color w:val="505050"/>
          <w:sz w:val="15"/>
          <w:szCs w:val="15"/>
          <w:rtl w:val="0"/>
        </w:rPr>
        <w:t xml:space="preserve">e</w:t>
      </w:r>
      <w:r w:rsidDel="00000000" w:rsidR="00000000" w:rsidRPr="00000000">
        <w:rPr>
          <w:rFonts w:ascii="Times New Roman" w:cs="Times New Roman" w:eastAsia="Times New Roman" w:hAnsi="Times New Roman"/>
          <w:b w:val="1"/>
          <w:i w:val="1"/>
          <w:color w:val="3b3b3b"/>
          <w:sz w:val="15"/>
          <w:szCs w:val="15"/>
          <w:rtl w:val="0"/>
        </w:rPr>
        <w:t xml:space="preserve">/ </w:t>
      </w:r>
      <w:r w:rsidDel="00000000" w:rsidR="00000000" w:rsidRPr="00000000">
        <w:rPr>
          <w:rFonts w:ascii="Arial" w:cs="Arial" w:eastAsia="Arial" w:hAnsi="Arial"/>
          <w:b w:val="1"/>
          <w:i w:val="1"/>
          <w:color w:val="696969"/>
          <w:sz w:val="21"/>
          <w:szCs w:val="21"/>
          <w:rtl w:val="0"/>
        </w:rPr>
        <w:t xml:space="preserve">:g¡;;</w:t>
      </w:r>
      <w:r w:rsidDel="00000000" w:rsidR="00000000" w:rsidRPr="00000000">
        <w:rPr>
          <w:rFonts w:ascii="Arial" w:cs="Arial" w:eastAsia="Arial" w:hAnsi="Arial"/>
          <w:b w:val="1"/>
          <w:i w:val="1"/>
          <w:color w:val="505050"/>
          <w:sz w:val="21"/>
          <w:szCs w:val="21"/>
          <w:rtl w:val="0"/>
        </w:rPr>
        <w:t xml:space="preserve">w(I</w:t>
      </w:r>
      <w:r w:rsidDel="00000000" w:rsidR="00000000" w:rsidRPr="00000000">
        <w:rPr>
          <w:rFonts w:ascii="Arial" w:cs="Arial" w:eastAsia="Arial" w:hAnsi="Arial"/>
          <w:b w:val="1"/>
          <w:i w:val="1"/>
          <w:color w:val="151515"/>
          <w:sz w:val="21"/>
          <w:szCs w:val="21"/>
          <w:rtl w:val="0"/>
        </w:rPr>
        <w:t xml:space="preserve">,</w:t>
      </w:r>
      <w:r w:rsidDel="00000000" w:rsidR="00000000" w:rsidRPr="00000000">
        <w:rPr>
          <w:rtl w:val="0"/>
        </w:rPr>
      </w:r>
    </w:p>
    <w:p w:rsidR="00000000" w:rsidDel="00000000" w:rsidP="00000000" w:rsidRDefault="00000000" w:rsidRPr="00000000" w14:paraId="00000D66">
      <w:pPr>
        <w:spacing w:before="72" w:line="180" w:lineRule="auto"/>
        <w:ind w:left="80" w:right="7085" w:firstLine="0"/>
        <w:jc w:val="center"/>
        <w:rPr>
          <w:rFonts w:ascii="Arial" w:cs="Arial" w:eastAsia="Arial" w:hAnsi="Arial"/>
          <w:sz w:val="12"/>
          <w:szCs w:val="12"/>
        </w:rPr>
        <w:sectPr>
          <w:type w:val="continuous"/>
          <w:pgSz w:h="20160" w:w="12240" w:orient="portrait"/>
          <w:pgMar w:bottom="280" w:top="280" w:left="1580" w:right="760" w:header="360" w:footer="360"/>
        </w:sectPr>
      </w:pPr>
      <w:r w:rsidDel="00000000" w:rsidR="00000000" w:rsidRPr="00000000">
        <w:rPr>
          <w:rFonts w:ascii="Arial" w:cs="Arial" w:eastAsia="Arial" w:hAnsi="Arial"/>
          <w:b w:val="1"/>
          <w:i w:val="1"/>
          <w:color w:val="696969"/>
          <w:sz w:val="12"/>
          <w:szCs w:val="12"/>
          <w:rtl w:val="0"/>
        </w:rPr>
        <w:t xml:space="preserve">%</w:t>
      </w:r>
      <w:r w:rsidDel="00000000" w:rsidR="00000000" w:rsidRPr="00000000">
        <w:rPr>
          <w:rFonts w:ascii="Arial" w:cs="Arial" w:eastAsia="Arial" w:hAnsi="Arial"/>
          <w:b w:val="1"/>
          <w:i w:val="1"/>
          <w:color w:val="2a2a2a"/>
          <w:sz w:val="12"/>
          <w:szCs w:val="12"/>
          <w:rtl w:val="0"/>
        </w:rPr>
        <w:t xml:space="preserve">1</w:t>
      </w:r>
      <w:r w:rsidDel="00000000" w:rsidR="00000000" w:rsidRPr="00000000">
        <w:rPr>
          <w:rFonts w:ascii="Arial" w:cs="Arial" w:eastAsia="Arial" w:hAnsi="Arial"/>
          <w:b w:val="1"/>
          <w:i w:val="1"/>
          <w:color w:val="505050"/>
          <w:sz w:val="12"/>
          <w:szCs w:val="12"/>
          <w:rtl w:val="0"/>
        </w:rPr>
        <w:t xml:space="preserve">d</w:t>
      </w:r>
      <w:r w:rsidDel="00000000" w:rsidR="00000000" w:rsidRPr="00000000">
        <w:rPr>
          <w:rFonts w:ascii="Arial" w:cs="Arial" w:eastAsia="Arial" w:hAnsi="Arial"/>
          <w:b w:val="1"/>
          <w:i w:val="1"/>
          <w:color w:val="2a2a2a"/>
          <w:sz w:val="12"/>
          <w:szCs w:val="12"/>
          <w:rtl w:val="0"/>
        </w:rPr>
        <w:t xml:space="preserve">r</w:t>
      </w:r>
      <w:r w:rsidDel="00000000" w:rsidR="00000000" w:rsidRPr="00000000">
        <w:rPr>
          <w:rFonts w:ascii="Arial" w:cs="Arial" w:eastAsia="Arial" w:hAnsi="Arial"/>
          <w:b w:val="1"/>
          <w:i w:val="1"/>
          <w:color w:val="3b3b3b"/>
          <w:sz w:val="12"/>
          <w:szCs w:val="12"/>
          <w:rtl w:val="0"/>
        </w:rPr>
        <w:t xml:space="preserve">1i</w:t>
      </w:r>
      <w:r w:rsidDel="00000000" w:rsidR="00000000" w:rsidRPr="00000000">
        <w:rPr>
          <w:rFonts w:ascii="Arial" w:cs="Arial" w:eastAsia="Arial" w:hAnsi="Arial"/>
          <w:b w:val="1"/>
          <w:i w:val="1"/>
          <w:color w:val="505050"/>
          <w:sz w:val="12"/>
          <w:szCs w:val="12"/>
          <w:rtl w:val="0"/>
        </w:rPr>
        <w:t xml:space="preserve">(</w:t>
      </w:r>
      <w:r w:rsidDel="00000000" w:rsidR="00000000" w:rsidRPr="00000000">
        <w:rPr>
          <w:rFonts w:ascii="Arial" w:cs="Arial" w:eastAsia="Arial" w:hAnsi="Arial"/>
          <w:b w:val="1"/>
          <w:i w:val="1"/>
          <w:color w:val="3b3b3b"/>
          <w:sz w:val="12"/>
          <w:szCs w:val="12"/>
          <w:rtl w:val="0"/>
        </w:rPr>
        <w:t xml:space="preserve">/</w:t>
      </w:r>
      <w:r w:rsidDel="00000000" w:rsidR="00000000" w:rsidRPr="00000000">
        <w:rPr>
          <w:rFonts w:ascii="Arial" w:cs="Arial" w:eastAsia="Arial" w:hAnsi="Arial"/>
          <w:b w:val="1"/>
          <w:i w:val="1"/>
          <w:color w:val="505050"/>
          <w:sz w:val="12"/>
          <w:szCs w:val="12"/>
          <w:rtl w:val="0"/>
        </w:rPr>
        <w:t xml:space="preserve">(</w:t>
      </w:r>
      <w:r w:rsidDel="00000000" w:rsidR="00000000" w:rsidRPr="00000000">
        <w:rPr>
          <w:rFonts w:ascii="Arial" w:cs="Arial" w:eastAsia="Arial" w:hAnsi="Arial"/>
          <w:b w:val="1"/>
          <w:i w:val="1"/>
          <w:color w:val="3b3b3b"/>
          <w:sz w:val="12"/>
          <w:szCs w:val="12"/>
          <w:rtl w:val="0"/>
        </w:rPr>
        <w:t xml:space="preserve">I  </w:t>
      </w:r>
      <w:r w:rsidDel="00000000" w:rsidR="00000000" w:rsidRPr="00000000">
        <w:rPr>
          <w:rFonts w:ascii="Arial" w:cs="Arial" w:eastAsia="Arial" w:hAnsi="Arial"/>
          <w:b w:val="1"/>
          <w:i w:val="1"/>
          <w:color w:val="696969"/>
          <w:sz w:val="8"/>
          <w:szCs w:val="8"/>
          <w:rtl w:val="0"/>
        </w:rPr>
        <w:t xml:space="preserve">rJ </w:t>
      </w:r>
      <w:r w:rsidDel="00000000" w:rsidR="00000000" w:rsidRPr="00000000">
        <w:rPr>
          <w:rFonts w:ascii="Arial" w:cs="Arial" w:eastAsia="Arial" w:hAnsi="Arial"/>
          <w:b w:val="1"/>
          <w:i w:val="1"/>
          <w:color w:val="505050"/>
          <w:sz w:val="12"/>
          <w:szCs w:val="12"/>
          <w:rtl w:val="0"/>
        </w:rPr>
        <w:t xml:space="preserve">JJ</w:t>
      </w:r>
      <w:r w:rsidDel="00000000" w:rsidR="00000000" w:rsidRPr="00000000">
        <w:rPr>
          <w:rFonts w:ascii="Arial" w:cs="Arial" w:eastAsia="Arial" w:hAnsi="Arial"/>
          <w:b w:val="1"/>
          <w:i w:val="1"/>
          <w:color w:val="2a2a2a"/>
          <w:sz w:val="12"/>
          <w:szCs w:val="12"/>
          <w:rtl w:val="0"/>
        </w:rPr>
        <w:t xml:space="preserve">/</w:t>
      </w:r>
      <w:r w:rsidDel="00000000" w:rsidR="00000000" w:rsidRPr="00000000">
        <w:rPr>
          <w:rFonts w:ascii="Arial" w:cs="Arial" w:eastAsia="Arial" w:hAnsi="Arial"/>
          <w:b w:val="1"/>
          <w:i w:val="1"/>
          <w:color w:val="3b3b3b"/>
          <w:sz w:val="12"/>
          <w:szCs w:val="12"/>
          <w:rtl w:val="0"/>
        </w:rPr>
        <w:t xml:space="preserve">a</w:t>
      </w:r>
      <w:r w:rsidDel="00000000" w:rsidR="00000000" w:rsidRPr="00000000">
        <w:rPr>
          <w:rFonts w:ascii="Arial" w:cs="Arial" w:eastAsia="Arial" w:hAnsi="Arial"/>
          <w:b w:val="1"/>
          <w:i w:val="1"/>
          <w:color w:val="505050"/>
          <w:sz w:val="12"/>
          <w:szCs w:val="12"/>
          <w:rtl w:val="0"/>
        </w:rPr>
        <w:t xml:space="preserve">,J  </w:t>
      </w:r>
      <w:r w:rsidDel="00000000" w:rsidR="00000000" w:rsidRPr="00000000">
        <w:rPr>
          <w:rFonts w:ascii="Times New Roman" w:cs="Times New Roman" w:eastAsia="Times New Roman" w:hAnsi="Times New Roman"/>
          <w:b w:val="1"/>
          <w:i w:val="1"/>
          <w:color w:val="2a2a2a"/>
          <w:sz w:val="16"/>
          <w:szCs w:val="16"/>
          <w:rtl w:val="0"/>
        </w:rPr>
        <w:t xml:space="preserve">rl</w:t>
      </w:r>
      <w:r w:rsidDel="00000000" w:rsidR="00000000" w:rsidRPr="00000000">
        <w:rPr>
          <w:rFonts w:ascii="Times New Roman" w:cs="Times New Roman" w:eastAsia="Times New Roman" w:hAnsi="Times New Roman"/>
          <w:b w:val="1"/>
          <w:i w:val="1"/>
          <w:color w:val="696969"/>
          <w:sz w:val="16"/>
          <w:szCs w:val="16"/>
          <w:rtl w:val="0"/>
        </w:rPr>
        <w:t xml:space="preserve">e</w:t>
      </w:r>
      <w:r w:rsidDel="00000000" w:rsidR="00000000" w:rsidRPr="00000000">
        <w:rPr>
          <w:rFonts w:ascii="Times New Roman" w:cs="Times New Roman" w:eastAsia="Times New Roman" w:hAnsi="Times New Roman"/>
          <w:b w:val="1"/>
          <w:i w:val="1"/>
          <w:color w:val="2a2a2a"/>
          <w:sz w:val="16"/>
          <w:szCs w:val="16"/>
          <w:rtl w:val="0"/>
        </w:rPr>
        <w:t xml:space="preserve">/ </w:t>
      </w:r>
      <w:r w:rsidDel="00000000" w:rsidR="00000000" w:rsidRPr="00000000">
        <w:rPr>
          <w:rFonts w:ascii="Arial" w:cs="Arial" w:eastAsia="Arial" w:hAnsi="Arial"/>
          <w:b w:val="1"/>
          <w:i w:val="1"/>
          <w:color w:val="505050"/>
          <w:sz w:val="12"/>
          <w:szCs w:val="12"/>
          <w:rtl w:val="0"/>
        </w:rPr>
        <w:t xml:space="preserve">.9.1'it</w:t>
      </w:r>
      <w:r w:rsidDel="00000000" w:rsidR="00000000" w:rsidRPr="00000000">
        <w:rPr>
          <w:rFonts w:ascii="Arial" w:cs="Arial" w:eastAsia="Arial" w:hAnsi="Arial"/>
          <w:b w:val="1"/>
          <w:i w:val="1"/>
          <w:color w:val="3b3b3b"/>
          <w:sz w:val="12"/>
          <w:szCs w:val="12"/>
          <w:rtl w:val="0"/>
        </w:rPr>
        <w:t xml:space="preserve">t</w:t>
      </w:r>
      <w:r w:rsidDel="00000000" w:rsidR="00000000" w:rsidRPr="00000000">
        <w:rPr>
          <w:rFonts w:ascii="Arial" w:cs="Arial" w:eastAsia="Arial" w:hAnsi="Arial"/>
          <w:b w:val="1"/>
          <w:i w:val="1"/>
          <w:color w:val="505050"/>
          <w:sz w:val="12"/>
          <w:szCs w:val="12"/>
          <w:rtl w:val="0"/>
        </w:rPr>
        <w:t xml:space="preserve">í</w:t>
      </w:r>
      <w:r w:rsidDel="00000000" w:rsidR="00000000" w:rsidRPr="00000000">
        <w:rPr>
          <w:rFonts w:ascii="Arial" w:cs="Arial" w:eastAsia="Arial" w:hAnsi="Arial"/>
          <w:b w:val="1"/>
          <w:i w:val="1"/>
          <w:color w:val="3b3b3b"/>
          <w:sz w:val="12"/>
          <w:szCs w:val="12"/>
          <w:rtl w:val="0"/>
        </w:rPr>
        <w:t xml:space="preserve">l</w:t>
      </w:r>
      <w:r w:rsidDel="00000000" w:rsidR="00000000" w:rsidRPr="00000000">
        <w:rPr>
          <w:rFonts w:ascii="Arial" w:cs="Arial" w:eastAsia="Arial" w:hAnsi="Arial"/>
          <w:b w:val="1"/>
          <w:i w:val="1"/>
          <w:color w:val="2a2a2a"/>
          <w:sz w:val="12"/>
          <w:szCs w:val="12"/>
          <w:rtl w:val="0"/>
        </w:rPr>
        <w:t xml:space="preserve">fl</w:t>
      </w:r>
      <w:r w:rsidDel="00000000" w:rsidR="00000000" w:rsidRPr="00000000">
        <w:rPr>
          <w:rFonts w:ascii="Arial" w:cs="Arial" w:eastAsia="Arial" w:hAnsi="Arial"/>
          <w:b w:val="1"/>
          <w:i w:val="1"/>
          <w:color w:val="505050"/>
          <w:sz w:val="12"/>
          <w:szCs w:val="12"/>
          <w:rtl w:val="0"/>
        </w:rPr>
        <w:t xml:space="preserve">f</w:t>
      </w:r>
      <w:r w:rsidDel="00000000" w:rsidR="00000000" w:rsidRPr="00000000">
        <w:rPr>
          <w:rFonts w:ascii="Arial" w:cs="Arial" w:eastAsia="Arial" w:hAnsi="Arial"/>
          <w:b w:val="1"/>
          <w:i w:val="1"/>
          <w:color w:val="696969"/>
          <w:sz w:val="12"/>
          <w:szCs w:val="12"/>
          <w:rtl w:val="0"/>
        </w:rPr>
        <w:t xml:space="preserve">e</w:t>
      </w:r>
      <w:r w:rsidDel="00000000" w:rsidR="00000000" w:rsidRPr="00000000">
        <w:rPr>
          <w:rFonts w:ascii="Arial" w:cs="Arial" w:eastAsia="Arial" w:hAnsi="Arial"/>
          <w:b w:val="1"/>
          <w:i w:val="1"/>
          <w:color w:val="505050"/>
          <w:sz w:val="12"/>
          <w:szCs w:val="12"/>
          <w:rtl w:val="0"/>
        </w:rPr>
        <w:t xml:space="preserve">r,  tf}/,</w:t>
      </w:r>
      <w:r w:rsidDel="00000000" w:rsidR="00000000" w:rsidRPr="00000000">
        <w:rPr>
          <w:rFonts w:ascii="Arial" w:cs="Arial" w:eastAsia="Arial" w:hAnsi="Arial"/>
          <w:b w:val="1"/>
          <w:i w:val="1"/>
          <w:color w:val="2a2a2a"/>
          <w:sz w:val="12"/>
          <w:szCs w:val="12"/>
          <w:rtl w:val="0"/>
        </w:rPr>
        <w:t xml:space="preserve">1,</w:t>
      </w:r>
      <w:r w:rsidDel="00000000" w:rsidR="00000000" w:rsidRPr="00000000">
        <w:rPr>
          <w:rtl w:val="0"/>
        </w:rPr>
      </w:r>
    </w:p>
    <w:p w:rsidR="00000000" w:rsidDel="00000000" w:rsidP="00000000" w:rsidRDefault="00000000" w:rsidRPr="00000000" w14:paraId="00000D67">
      <w:pPr>
        <w:spacing w:before="10" w:line="460" w:lineRule="auto"/>
        <w:ind w:left="666" w:right="-82" w:firstLine="0"/>
        <w:jc w:val="left"/>
        <w:rPr>
          <w:rFonts w:ascii="Arial" w:cs="Arial" w:eastAsia="Arial" w:hAnsi="Arial"/>
          <w:sz w:val="41"/>
          <w:szCs w:val="41"/>
        </w:rPr>
      </w:pPr>
      <w:r w:rsidDel="00000000" w:rsidR="00000000" w:rsidRPr="00000000">
        <w:rPr>
          <w:rFonts w:ascii="Times New Roman" w:cs="Times New Roman" w:eastAsia="Times New Roman" w:hAnsi="Times New Roman"/>
          <w:b w:val="1"/>
          <w:i w:val="1"/>
          <w:color w:val="696969"/>
          <w:sz w:val="26.666666666666668"/>
          <w:szCs w:val="26.666666666666668"/>
          <w:vertAlign w:val="superscript"/>
          <w:rtl w:val="0"/>
        </w:rPr>
        <w:t xml:space="preserve">M</w:t>
      </w:r>
      <w:r w:rsidDel="00000000" w:rsidR="00000000" w:rsidRPr="00000000">
        <w:rPr>
          <w:rFonts w:ascii="Times New Roman" w:cs="Times New Roman" w:eastAsia="Times New Roman" w:hAnsi="Times New Roman"/>
          <w:b w:val="1"/>
          <w:i w:val="1"/>
          <w:color w:val="505050"/>
          <w:sz w:val="26.666666666666668"/>
          <w:szCs w:val="26.666666666666668"/>
          <w:vertAlign w:val="superscript"/>
          <w:rtl w:val="0"/>
        </w:rPr>
        <w:t xml:space="preserve">e;</w:t>
      </w:r>
      <w:r w:rsidDel="00000000" w:rsidR="00000000" w:rsidRPr="00000000">
        <w:rPr>
          <w:rFonts w:ascii="Times New Roman" w:cs="Times New Roman" w:eastAsia="Times New Roman" w:hAnsi="Times New Roman"/>
          <w:b w:val="1"/>
          <w:i w:val="1"/>
          <w:color w:val="3b3b3b"/>
          <w:sz w:val="26.666666666666668"/>
          <w:szCs w:val="26.666666666666668"/>
          <w:vertAlign w:val="superscript"/>
          <w:rtl w:val="0"/>
        </w:rPr>
        <w:t xml:space="preserve">1í</w:t>
      </w:r>
      <w:r w:rsidDel="00000000" w:rsidR="00000000" w:rsidRPr="00000000">
        <w:rPr>
          <w:rFonts w:ascii="Times New Roman" w:cs="Times New Roman" w:eastAsia="Times New Roman" w:hAnsi="Times New Roman"/>
          <w:b w:val="1"/>
          <w:i w:val="1"/>
          <w:color w:val="2a2a2a"/>
          <w:sz w:val="26.666666666666668"/>
          <w:szCs w:val="26.666666666666668"/>
          <w:vertAlign w:val="superscript"/>
          <w:rtl w:val="0"/>
        </w:rPr>
        <w:t xml:space="preserve">bl/</w:t>
      </w:r>
      <w:r w:rsidDel="00000000" w:rsidR="00000000" w:rsidRPr="00000000">
        <w:rPr>
          <w:rFonts w:ascii="Times New Roman" w:cs="Times New Roman" w:eastAsia="Times New Roman" w:hAnsi="Times New Roman"/>
          <w:b w:val="1"/>
          <w:i w:val="1"/>
          <w:color w:val="696969"/>
          <w:sz w:val="26.666666666666668"/>
          <w:szCs w:val="26.666666666666668"/>
          <w:vertAlign w:val="superscript"/>
          <w:rtl w:val="0"/>
        </w:rPr>
        <w:t xml:space="preserve">a</w:t>
      </w:r>
      <w:r w:rsidDel="00000000" w:rsidR="00000000" w:rsidRPr="00000000">
        <w:rPr>
          <w:rFonts w:ascii="Times New Roman" w:cs="Times New Roman" w:eastAsia="Times New Roman" w:hAnsi="Times New Roman"/>
          <w:b w:val="1"/>
          <w:i w:val="1"/>
          <w:color w:val="505050"/>
          <w:sz w:val="26.666666666666668"/>
          <w:szCs w:val="26.666666666666668"/>
          <w:vertAlign w:val="superscript"/>
          <w:rtl w:val="0"/>
        </w:rPr>
        <w:t xml:space="preserve">(</w:t>
      </w:r>
      <w:r w:rsidDel="00000000" w:rsidR="00000000" w:rsidRPr="00000000">
        <w:rPr>
          <w:rFonts w:ascii="Arial" w:cs="Arial" w:eastAsia="Arial" w:hAnsi="Arial"/>
          <w:color w:val="151515"/>
          <w:sz w:val="41"/>
          <w:szCs w:val="41"/>
          <w:vertAlign w:val="baseline"/>
          <w:rtl w:val="0"/>
        </w:rPr>
        <w:t xml:space="preserve">.</w:t>
      </w:r>
      <w:r w:rsidDel="00000000" w:rsidR="00000000" w:rsidRPr="00000000">
        <w:rPr>
          <w:rFonts w:ascii="Times New Roman" w:cs="Times New Roman" w:eastAsia="Times New Roman" w:hAnsi="Times New Roman"/>
          <w:b w:val="1"/>
          <w:i w:val="1"/>
          <w:color w:val="3b3b3b"/>
          <w:sz w:val="26.666666666666668"/>
          <w:szCs w:val="26.666666666666668"/>
          <w:vertAlign w:val="superscript"/>
          <w:rtl w:val="0"/>
        </w:rPr>
        <w:t xml:space="preserve">I </w:t>
      </w:r>
      <w:r w:rsidDel="00000000" w:rsidR="00000000" w:rsidRPr="00000000">
        <w:rPr>
          <w:rFonts w:ascii="Arial" w:cs="Arial" w:eastAsia="Arial" w:hAnsi="Arial"/>
          <w:color w:val="151515"/>
          <w:sz w:val="41"/>
          <w:szCs w:val="41"/>
          <w:vertAlign w:val="baseline"/>
          <w:rtl w:val="0"/>
        </w:rPr>
        <w:t xml:space="preserve">.</w:t>
      </w:r>
      <w:r w:rsidDel="00000000" w:rsidR="00000000" w:rsidRPr="00000000">
        <w:rPr>
          <w:rFonts w:ascii="Arial" w:cs="Arial" w:eastAsia="Arial" w:hAnsi="Arial"/>
          <w:b w:val="1"/>
          <w:i w:val="1"/>
          <w:color w:val="696969"/>
          <w:sz w:val="18.333333333333336"/>
          <w:szCs w:val="18.333333333333336"/>
          <w:vertAlign w:val="superscript"/>
          <w:rtl w:val="0"/>
        </w:rPr>
        <w:t xml:space="preserve">%</w:t>
      </w:r>
      <w:r w:rsidDel="00000000" w:rsidR="00000000" w:rsidRPr="00000000">
        <w:rPr>
          <w:rFonts w:ascii="Arial" w:cs="Arial" w:eastAsia="Arial" w:hAnsi="Arial"/>
          <w:color w:val="151515"/>
          <w:sz w:val="41"/>
          <w:szCs w:val="41"/>
          <w:vertAlign w:val="baseline"/>
          <w:rtl w:val="0"/>
        </w:rPr>
        <w:t xml:space="preserve">.</w:t>
      </w:r>
      <w:r w:rsidDel="00000000" w:rsidR="00000000" w:rsidRPr="00000000">
        <w:rPr>
          <w:rtl w:val="0"/>
        </w:rPr>
      </w:r>
    </w:p>
    <w:p w:rsidR="00000000" w:rsidDel="00000000" w:rsidP="00000000" w:rsidRDefault="00000000" w:rsidRPr="00000000" w14:paraId="00000D68">
      <w:pPr>
        <w:spacing w:before="2" w:line="120" w:lineRule="auto"/>
        <w:jc w:val="left"/>
        <w:rPr>
          <w:sz w:val="13"/>
          <w:szCs w:val="13"/>
        </w:rPr>
      </w:pPr>
      <w:r w:rsidDel="00000000" w:rsidR="00000000" w:rsidRPr="00000000">
        <w:br w:type="column"/>
      </w:r>
      <w:r w:rsidDel="00000000" w:rsidR="00000000" w:rsidRPr="00000000">
        <w:rPr>
          <w:rtl w:val="0"/>
        </w:rPr>
      </w:r>
    </w:p>
    <w:p w:rsidR="00000000" w:rsidDel="00000000" w:rsidP="00000000" w:rsidRDefault="00000000" w:rsidRPr="00000000" w14:paraId="00000D69">
      <w:pPr>
        <w:jc w:val="left"/>
        <w:rPr>
          <w:rFonts w:ascii="Arial" w:cs="Arial" w:eastAsia="Arial" w:hAnsi="Arial"/>
          <w:sz w:val="11"/>
          <w:szCs w:val="11"/>
        </w:rPr>
        <w:sectPr>
          <w:type w:val="continuous"/>
          <w:pgSz w:h="20160" w:w="12240" w:orient="portrait"/>
          <w:pgMar w:bottom="280" w:top="280" w:left="1580" w:right="760" w:header="360" w:footer="360"/>
          <w:cols w:equalWidth="0" w:num="2">
            <w:col w:space="194" w:w="4853"/>
            <w:col w:space="0" w:w="4853"/>
          </w:cols>
        </w:sectPr>
      </w:pPr>
      <w:r w:rsidDel="00000000" w:rsidR="00000000" w:rsidRPr="00000000">
        <w:rPr>
          <w:rFonts w:ascii="Arial" w:cs="Arial" w:eastAsia="Arial" w:hAnsi="Arial"/>
          <w:b w:val="1"/>
          <w:i w:val="1"/>
          <w:color w:val="505050"/>
          <w:sz w:val="11"/>
          <w:szCs w:val="11"/>
          <w:rtl w:val="0"/>
        </w:rPr>
        <w:t xml:space="preserve">c7</w:t>
      </w:r>
      <w:r w:rsidDel="00000000" w:rsidR="00000000" w:rsidRPr="00000000">
        <w:rPr>
          <w:rFonts w:ascii="Arial" w:cs="Arial" w:eastAsia="Arial" w:hAnsi="Arial"/>
          <w:b w:val="1"/>
          <w:i w:val="1"/>
          <w:color w:val="696969"/>
          <w:sz w:val="11"/>
          <w:szCs w:val="11"/>
          <w:rtl w:val="0"/>
        </w:rPr>
        <w:t xml:space="preserve">e</w:t>
      </w:r>
      <w:r w:rsidDel="00000000" w:rsidR="00000000" w:rsidRPr="00000000">
        <w:rPr>
          <w:rFonts w:ascii="Arial" w:cs="Arial" w:eastAsia="Arial" w:hAnsi="Arial"/>
          <w:b w:val="1"/>
          <w:i w:val="1"/>
          <w:color w:val="3b3b3b"/>
          <w:sz w:val="11"/>
          <w:szCs w:val="11"/>
          <w:rtl w:val="0"/>
        </w:rPr>
        <w:t xml:space="preserve">11/</w:t>
      </w:r>
      <w:r w:rsidDel="00000000" w:rsidR="00000000" w:rsidRPr="00000000">
        <w:rPr>
          <w:rFonts w:ascii="Arial" w:cs="Arial" w:eastAsia="Arial" w:hAnsi="Arial"/>
          <w:b w:val="1"/>
          <w:i w:val="1"/>
          <w:color w:val="2a2a2a"/>
          <w:sz w:val="11"/>
          <w:szCs w:val="11"/>
          <w:rtl w:val="0"/>
        </w:rPr>
        <w:t xml:space="preserve">i11</w:t>
      </w:r>
      <w:r w:rsidDel="00000000" w:rsidR="00000000" w:rsidRPr="00000000">
        <w:rPr>
          <w:rFonts w:ascii="Arial" w:cs="Arial" w:eastAsia="Arial" w:hAnsi="Arial"/>
          <w:b w:val="1"/>
          <w:i w:val="1"/>
          <w:color w:val="505050"/>
          <w:sz w:val="11"/>
          <w:szCs w:val="11"/>
          <w:rtl w:val="0"/>
        </w:rPr>
        <w:t xml:space="preserve">a</w:t>
      </w:r>
      <w:r w:rsidDel="00000000" w:rsidR="00000000" w:rsidRPr="00000000">
        <w:rPr>
          <w:rFonts w:ascii="Arial" w:cs="Arial" w:eastAsia="Arial" w:hAnsi="Arial"/>
          <w:b w:val="1"/>
          <w:i w:val="1"/>
          <w:color w:val="bcbcbc"/>
          <w:sz w:val="11"/>
          <w:szCs w:val="11"/>
          <w:rtl w:val="0"/>
        </w:rPr>
        <w:t xml:space="preserve">,</w:t>
      </w:r>
      <w:r w:rsidDel="00000000" w:rsidR="00000000" w:rsidRPr="00000000">
        <w:rPr>
          <w:rtl w:val="0"/>
        </w:rPr>
      </w:r>
    </w:p>
    <w:p w:rsidR="00000000" w:rsidDel="00000000" w:rsidP="00000000" w:rsidRDefault="00000000" w:rsidRPr="00000000" w14:paraId="00000D6A">
      <w:pPr>
        <w:spacing w:before="60" w:lineRule="auto"/>
        <w:ind w:left="134" w:right="7155" w:firstLine="0"/>
        <w:jc w:val="both"/>
        <w:rPr>
          <w:rFonts w:ascii="Arial" w:cs="Arial" w:eastAsia="Arial" w:hAnsi="Arial"/>
          <w:sz w:val="12"/>
          <w:szCs w:val="12"/>
        </w:rPr>
      </w:pPr>
      <w:r w:rsidDel="00000000" w:rsidR="00000000" w:rsidRPr="00000000">
        <w:rPr>
          <w:rFonts w:ascii="Arial" w:cs="Arial" w:eastAsia="Arial" w:hAnsi="Arial"/>
          <w:b w:val="1"/>
          <w:i w:val="1"/>
          <w:color w:val="2a2a2a"/>
          <w:sz w:val="12"/>
          <w:szCs w:val="12"/>
          <w:rtl w:val="0"/>
        </w:rPr>
        <w:t xml:space="preserve">M</w:t>
      </w:r>
      <w:r w:rsidDel="00000000" w:rsidR="00000000" w:rsidRPr="00000000">
        <w:rPr>
          <w:rFonts w:ascii="Arial" w:cs="Arial" w:eastAsia="Arial" w:hAnsi="Arial"/>
          <w:b w:val="1"/>
          <w:i w:val="1"/>
          <w:color w:val="151515"/>
          <w:sz w:val="12"/>
          <w:szCs w:val="12"/>
          <w:rtl w:val="0"/>
        </w:rPr>
        <w:t xml:space="preserve">I</w:t>
      </w:r>
      <w:r w:rsidDel="00000000" w:rsidR="00000000" w:rsidRPr="00000000">
        <w:rPr>
          <w:rFonts w:ascii="Arial" w:cs="Arial" w:eastAsia="Arial" w:hAnsi="Arial"/>
          <w:b w:val="1"/>
          <w:i w:val="1"/>
          <w:color w:val="2a2a2a"/>
          <w:sz w:val="12"/>
          <w:szCs w:val="12"/>
          <w:rtl w:val="0"/>
        </w:rPr>
        <w:t xml:space="preserve">NI</w:t>
      </w:r>
      <w:r w:rsidDel="00000000" w:rsidR="00000000" w:rsidRPr="00000000">
        <w:rPr>
          <w:rFonts w:ascii="Arial" w:cs="Arial" w:eastAsia="Arial" w:hAnsi="Arial"/>
          <w:b w:val="1"/>
          <w:i w:val="1"/>
          <w:color w:val="151515"/>
          <w:sz w:val="12"/>
          <w:szCs w:val="12"/>
          <w:rtl w:val="0"/>
        </w:rPr>
        <w:t xml:space="preserve">S</w:t>
      </w:r>
      <w:r w:rsidDel="00000000" w:rsidR="00000000" w:rsidRPr="00000000">
        <w:rPr>
          <w:rFonts w:ascii="Arial" w:cs="Arial" w:eastAsia="Arial" w:hAnsi="Arial"/>
          <w:b w:val="1"/>
          <w:i w:val="1"/>
          <w:color w:val="2a2a2a"/>
          <w:sz w:val="12"/>
          <w:szCs w:val="12"/>
          <w:rtl w:val="0"/>
        </w:rPr>
        <w:t xml:space="preserve">TE</w:t>
      </w:r>
      <w:r w:rsidDel="00000000" w:rsidR="00000000" w:rsidRPr="00000000">
        <w:rPr>
          <w:rFonts w:ascii="Arial" w:cs="Arial" w:eastAsia="Arial" w:hAnsi="Arial"/>
          <w:b w:val="1"/>
          <w:i w:val="1"/>
          <w:color w:val="151515"/>
          <w:sz w:val="12"/>
          <w:szCs w:val="12"/>
          <w:rtl w:val="0"/>
        </w:rPr>
        <w:t xml:space="preserve">R</w:t>
      </w:r>
      <w:r w:rsidDel="00000000" w:rsidR="00000000" w:rsidRPr="00000000">
        <w:rPr>
          <w:rFonts w:ascii="Arial" w:cs="Arial" w:eastAsia="Arial" w:hAnsi="Arial"/>
          <w:b w:val="1"/>
          <w:i w:val="1"/>
          <w:color w:val="2a2a2a"/>
          <w:sz w:val="12"/>
          <w:szCs w:val="12"/>
          <w:rtl w:val="0"/>
        </w:rPr>
        <w:t xml:space="preserve">I</w:t>
      </w:r>
      <w:r w:rsidDel="00000000" w:rsidR="00000000" w:rsidRPr="00000000">
        <w:rPr>
          <w:rFonts w:ascii="Arial" w:cs="Arial" w:eastAsia="Arial" w:hAnsi="Arial"/>
          <w:b w:val="1"/>
          <w:i w:val="1"/>
          <w:color w:val="151515"/>
          <w:sz w:val="12"/>
          <w:szCs w:val="12"/>
          <w:rtl w:val="0"/>
        </w:rPr>
        <w:t xml:space="preserve">O  DE  TRABAJO  Y EMPLEO</w:t>
      </w:r>
      <w:r w:rsidDel="00000000" w:rsidR="00000000" w:rsidRPr="00000000">
        <w:rPr>
          <w:rtl w:val="0"/>
        </w:rPr>
      </w:r>
    </w:p>
    <w:p w:rsidR="00000000" w:rsidDel="00000000" w:rsidP="00000000" w:rsidRDefault="00000000" w:rsidRPr="00000000" w14:paraId="00000D6B">
      <w:pPr>
        <w:spacing w:before="26" w:line="372" w:lineRule="auto"/>
        <w:ind w:left="206" w:right="11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Título VIII del CCTG</w:t>
      </w:r>
      <w:r w:rsidDel="00000000" w:rsidR="00000000" w:rsidRPr="00000000">
        <w:rPr>
          <w:rFonts w:ascii="Times New Roman" w:cs="Times New Roman" w:eastAsia="Times New Roman" w:hAnsi="Times New Roman"/>
          <w:color w:val="2a2a2a"/>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serán tramitados en </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ámbito del áre</w:t>
      </w:r>
      <w:r w:rsidDel="00000000" w:rsidR="00000000" w:rsidRPr="00000000">
        <w:rPr>
          <w:rFonts w:ascii="Times New Roman" w:cs="Times New Roman" w:eastAsia="Times New Roman" w:hAnsi="Times New Roman"/>
          <w:color w:val="2a2a2a"/>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de recur</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humano</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del mini</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ter</w:t>
      </w:r>
      <w:r w:rsidDel="00000000" w:rsidR="00000000" w:rsidRPr="00000000">
        <w:rPr>
          <w:rFonts w:ascii="Times New Roman" w:cs="Times New Roman" w:eastAsia="Times New Roman" w:hAnsi="Times New Roman"/>
          <w:color w:val="2a2a2a"/>
          <w:sz w:val="23"/>
          <w:szCs w:val="23"/>
          <w:rtl w:val="0"/>
        </w:rPr>
        <w:t xml:space="preserve">i</w:t>
      </w:r>
      <w:r w:rsidDel="00000000" w:rsidR="00000000" w:rsidRPr="00000000">
        <w:rPr>
          <w:rFonts w:ascii="Times New Roman" w:cs="Times New Roman" w:eastAsia="Times New Roman" w:hAnsi="Times New Roman"/>
          <w:color w:val="151515"/>
          <w:sz w:val="23"/>
          <w:szCs w:val="23"/>
          <w:rtl w:val="0"/>
        </w:rPr>
        <w:t xml:space="preserve">o del que dep</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nda el trabajador</w:t>
      </w:r>
      <w:r w:rsidDel="00000000" w:rsidR="00000000" w:rsidRPr="00000000">
        <w:rPr>
          <w:rtl w:val="0"/>
        </w:rPr>
      </w:r>
    </w:p>
    <w:p w:rsidR="00000000" w:rsidDel="00000000" w:rsidP="00000000" w:rsidRDefault="00000000" w:rsidRPr="00000000" w14:paraId="00000D6C">
      <w:pPr>
        <w:spacing w:before="9" w:line="100" w:lineRule="auto"/>
        <w:jc w:val="left"/>
        <w:rPr>
          <w:sz w:val="10"/>
          <w:szCs w:val="10"/>
        </w:rPr>
      </w:pPr>
      <w:r w:rsidDel="00000000" w:rsidR="00000000" w:rsidRPr="00000000">
        <w:rPr>
          <w:rtl w:val="0"/>
        </w:rPr>
      </w:r>
    </w:p>
    <w:p w:rsidR="00000000" w:rsidDel="00000000" w:rsidP="00000000" w:rsidRDefault="00000000" w:rsidRPr="00000000" w14:paraId="00000D6D">
      <w:pPr>
        <w:spacing w:line="200" w:lineRule="auto"/>
        <w:jc w:val="left"/>
        <w:rPr>
          <w:sz w:val="20"/>
          <w:szCs w:val="20"/>
        </w:rPr>
      </w:pPr>
      <w:r w:rsidDel="00000000" w:rsidR="00000000" w:rsidRPr="00000000">
        <w:rPr>
          <w:rtl w:val="0"/>
        </w:rPr>
      </w:r>
    </w:p>
    <w:p w:rsidR="00000000" w:rsidDel="00000000" w:rsidP="00000000" w:rsidRDefault="00000000" w:rsidRPr="00000000" w14:paraId="00000D6E">
      <w:pPr>
        <w:spacing w:line="200" w:lineRule="auto"/>
        <w:jc w:val="left"/>
        <w:rPr>
          <w:sz w:val="20"/>
          <w:szCs w:val="20"/>
        </w:rPr>
      </w:pPr>
      <w:r w:rsidDel="00000000" w:rsidR="00000000" w:rsidRPr="00000000">
        <w:rPr>
          <w:rtl w:val="0"/>
        </w:rPr>
      </w:r>
    </w:p>
    <w:p w:rsidR="00000000" w:rsidDel="00000000" w:rsidP="00000000" w:rsidRDefault="00000000" w:rsidRPr="00000000" w14:paraId="00000D6F">
      <w:pPr>
        <w:spacing w:line="375" w:lineRule="auto"/>
        <w:ind w:left="206" w:right="10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51515"/>
          <w:sz w:val="23"/>
          <w:szCs w:val="23"/>
          <w:rtl w:val="0"/>
        </w:rPr>
        <w:t xml:space="preserve">ARTÍCULO  TRANSITORIO  CUARTO:  COVID. </w:t>
      </w:r>
      <w:r w:rsidDel="00000000" w:rsidR="00000000" w:rsidRPr="00000000">
        <w:rPr>
          <w:rFonts w:ascii="Times New Roman" w:cs="Times New Roman" w:eastAsia="Times New Roman" w:hAnsi="Times New Roman"/>
          <w:color w:val="151515"/>
          <w:sz w:val="23"/>
          <w:szCs w:val="23"/>
          <w:rtl w:val="0"/>
        </w:rPr>
        <w:t xml:space="preserve">-Atento al cont</w:t>
      </w:r>
      <w:r w:rsidDel="00000000" w:rsidR="00000000" w:rsidRPr="00000000">
        <w:rPr>
          <w:rFonts w:ascii="Times New Roman" w:cs="Times New Roman" w:eastAsia="Times New Roman" w:hAnsi="Times New Roman"/>
          <w:color w:val="2a2a2a"/>
          <w:sz w:val="23"/>
          <w:szCs w:val="23"/>
          <w:rtl w:val="0"/>
        </w:rPr>
        <w:t xml:space="preserve">ex</w:t>
      </w:r>
      <w:r w:rsidDel="00000000" w:rsidR="00000000" w:rsidRPr="00000000">
        <w:rPr>
          <w:rFonts w:ascii="Times New Roman" w:cs="Times New Roman" w:eastAsia="Times New Roman" w:hAnsi="Times New Roman"/>
          <w:color w:val="151515"/>
          <w:sz w:val="23"/>
          <w:szCs w:val="23"/>
          <w:rtl w:val="0"/>
        </w:rPr>
        <w:t xml:space="preserve">to de em</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a2a2a"/>
          <w:sz w:val="23"/>
          <w:szCs w:val="23"/>
          <w:rtl w:val="0"/>
        </w:rPr>
        <w:t xml:space="preserve">ge</w:t>
      </w:r>
      <w:r w:rsidDel="00000000" w:rsidR="00000000" w:rsidRPr="00000000">
        <w:rPr>
          <w:rFonts w:ascii="Times New Roman" w:cs="Times New Roman" w:eastAsia="Times New Roman" w:hAnsi="Times New Roman"/>
          <w:color w:val="151515"/>
          <w:sz w:val="23"/>
          <w:szCs w:val="23"/>
          <w:rtl w:val="0"/>
        </w:rPr>
        <w:t xml:space="preserve">nci</w:t>
      </w:r>
      <w:r w:rsidDel="00000000" w:rsidR="00000000" w:rsidRPr="00000000">
        <w:rPr>
          <w:rFonts w:ascii="Times New Roman" w:cs="Times New Roman" w:eastAsia="Times New Roman" w:hAnsi="Times New Roman"/>
          <w:color w:val="2a2a2a"/>
          <w:sz w:val="23"/>
          <w:szCs w:val="23"/>
          <w:rtl w:val="0"/>
        </w:rPr>
        <w:t xml:space="preserve">a  sa</w:t>
      </w:r>
      <w:r w:rsidDel="00000000" w:rsidR="00000000" w:rsidRPr="00000000">
        <w:rPr>
          <w:rFonts w:ascii="Times New Roman" w:cs="Times New Roman" w:eastAsia="Times New Roman" w:hAnsi="Times New Roman"/>
          <w:color w:val="151515"/>
          <w:sz w:val="23"/>
          <w:szCs w:val="23"/>
          <w:rtl w:val="0"/>
        </w:rPr>
        <w:t xml:space="preserve">nit</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ri</w:t>
      </w:r>
      <w:r w:rsidDel="00000000" w:rsidR="00000000" w:rsidRPr="00000000">
        <w:rPr>
          <w:rFonts w:ascii="Times New Roman" w:cs="Times New Roman" w:eastAsia="Times New Roman" w:hAnsi="Times New Roman"/>
          <w:color w:val="2a2a2a"/>
          <w:sz w:val="23"/>
          <w:szCs w:val="23"/>
          <w:rtl w:val="0"/>
        </w:rPr>
        <w:t xml:space="preserve">a v</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a2a2a"/>
          <w:sz w:val="23"/>
          <w:szCs w:val="23"/>
          <w:rtl w:val="0"/>
        </w:rPr>
        <w:t xml:space="preserve">ge</w:t>
      </w:r>
      <w:r w:rsidDel="00000000" w:rsidR="00000000" w:rsidRPr="00000000">
        <w:rPr>
          <w:rFonts w:ascii="Times New Roman" w:cs="Times New Roman" w:eastAsia="Times New Roman" w:hAnsi="Times New Roman"/>
          <w:color w:val="151515"/>
          <w:sz w:val="23"/>
          <w:szCs w:val="23"/>
          <w:rtl w:val="0"/>
        </w:rPr>
        <w:t xml:space="preserve">nte con moti</w:t>
      </w:r>
      <w:r w:rsidDel="00000000" w:rsidR="00000000" w:rsidRPr="00000000">
        <w:rPr>
          <w:rFonts w:ascii="Times New Roman" w:cs="Times New Roman" w:eastAsia="Times New Roman" w:hAnsi="Times New Roman"/>
          <w:color w:val="2a2a2a"/>
          <w:sz w:val="23"/>
          <w:szCs w:val="23"/>
          <w:rtl w:val="0"/>
        </w:rPr>
        <w:t xml:space="preserve">vo </w:t>
      </w:r>
      <w:r w:rsidDel="00000000" w:rsidR="00000000" w:rsidRPr="00000000">
        <w:rPr>
          <w:rFonts w:ascii="Times New Roman" w:cs="Times New Roman" w:eastAsia="Times New Roman" w:hAnsi="Times New Roman"/>
          <w:color w:val="151515"/>
          <w:sz w:val="23"/>
          <w:szCs w:val="23"/>
          <w:rtl w:val="0"/>
        </w:rPr>
        <w:t xml:space="preserve">del COVID SARS 19  </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ntiende pertinente entre l</w:t>
      </w:r>
      <w:r w:rsidDel="00000000" w:rsidR="00000000" w:rsidRPr="00000000">
        <w:rPr>
          <w:rFonts w:ascii="Times New Roman" w:cs="Times New Roman" w:eastAsia="Times New Roman" w:hAnsi="Times New Roman"/>
          <w:color w:val="2a2a2a"/>
          <w:sz w:val="23"/>
          <w:szCs w:val="23"/>
          <w:rtl w:val="0"/>
        </w:rPr>
        <w:t xml:space="preserve">as </w:t>
      </w:r>
      <w:r w:rsidDel="00000000" w:rsidR="00000000" w:rsidRPr="00000000">
        <w:rPr>
          <w:rFonts w:ascii="Times New Roman" w:cs="Times New Roman" w:eastAsia="Times New Roman" w:hAnsi="Times New Roman"/>
          <w:color w:val="151515"/>
          <w:sz w:val="23"/>
          <w:szCs w:val="23"/>
          <w:rtl w:val="0"/>
        </w:rPr>
        <w:t xml:space="preserve">part</w:t>
      </w:r>
      <w:r w:rsidDel="00000000" w:rsidR="00000000" w:rsidRPr="00000000">
        <w:rPr>
          <w:rFonts w:ascii="Times New Roman" w:cs="Times New Roman" w:eastAsia="Times New Roman" w:hAnsi="Times New Roman"/>
          <w:color w:val="2a2a2a"/>
          <w:sz w:val="23"/>
          <w:szCs w:val="23"/>
          <w:rtl w:val="0"/>
        </w:rPr>
        <w:t xml:space="preserve">es</w:t>
      </w:r>
      <w:r w:rsidDel="00000000" w:rsidR="00000000" w:rsidRPr="00000000">
        <w:rPr>
          <w:rFonts w:ascii="Times New Roman" w:cs="Times New Roman" w:eastAsia="Times New Roman" w:hAnsi="Times New Roman"/>
          <w:color w:val="505050"/>
          <w:sz w:val="23"/>
          <w:szCs w:val="23"/>
          <w:rtl w:val="0"/>
        </w:rPr>
        <w:t xml:space="preserve">, </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c</w:t>
      </w:r>
      <w:r w:rsidDel="00000000" w:rsidR="00000000" w:rsidRPr="00000000">
        <w:rPr>
          <w:rFonts w:ascii="Times New Roman" w:cs="Times New Roman" w:eastAsia="Times New Roman" w:hAnsi="Times New Roman"/>
          <w:color w:val="2a2a2a"/>
          <w:sz w:val="23"/>
          <w:szCs w:val="23"/>
          <w:rtl w:val="0"/>
        </w:rPr>
        <w:t xml:space="preserve">o</w:t>
      </w:r>
      <w:r w:rsidDel="00000000" w:rsidR="00000000" w:rsidRPr="00000000">
        <w:rPr>
          <w:rFonts w:ascii="Times New Roman" w:cs="Times New Roman" w:eastAsia="Times New Roman" w:hAnsi="Times New Roman"/>
          <w:color w:val="151515"/>
          <w:sz w:val="23"/>
          <w:szCs w:val="23"/>
          <w:rtl w:val="0"/>
        </w:rPr>
        <w:t xml:space="preserve">rd</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 </w:t>
      </w:r>
      <w:r w:rsidDel="00000000" w:rsidR="00000000" w:rsidRPr="00000000">
        <w:rPr>
          <w:rFonts w:ascii="Times New Roman" w:cs="Times New Roman" w:eastAsia="Times New Roman" w:hAnsi="Times New Roman"/>
          <w:color w:val="2a2a2a"/>
          <w:sz w:val="23"/>
          <w:szCs w:val="23"/>
          <w:rtl w:val="0"/>
        </w:rPr>
        <w:t xml:space="preserve">a fav</w:t>
      </w:r>
      <w:r w:rsidDel="00000000" w:rsidR="00000000" w:rsidRPr="00000000">
        <w:rPr>
          <w:rFonts w:ascii="Times New Roman" w:cs="Times New Roman" w:eastAsia="Times New Roman" w:hAnsi="Times New Roman"/>
          <w:color w:val="151515"/>
          <w:sz w:val="23"/>
          <w:szCs w:val="23"/>
          <w:rtl w:val="0"/>
        </w:rPr>
        <w:t xml:space="preserve">or  d</w:t>
      </w:r>
      <w:r w:rsidDel="00000000" w:rsidR="00000000" w:rsidRPr="00000000">
        <w:rPr>
          <w:rFonts w:ascii="Times New Roman" w:cs="Times New Roman" w:eastAsia="Times New Roman" w:hAnsi="Times New Roman"/>
          <w:color w:val="2a2a2a"/>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lo</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trabajador</w:t>
      </w:r>
      <w:r w:rsidDel="00000000" w:rsidR="00000000" w:rsidRPr="00000000">
        <w:rPr>
          <w:rFonts w:ascii="Times New Roman" w:cs="Times New Roman" w:eastAsia="Times New Roman" w:hAnsi="Times New Roman"/>
          <w:color w:val="2a2a2a"/>
          <w:sz w:val="23"/>
          <w:szCs w:val="23"/>
          <w:rtl w:val="0"/>
        </w:rPr>
        <w:t xml:space="preserve">es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a2a2a"/>
          <w:sz w:val="23"/>
          <w:szCs w:val="23"/>
          <w:rtl w:val="0"/>
        </w:rPr>
        <w:t xml:space="preserve">e c</w:t>
      </w:r>
      <w:r w:rsidDel="00000000" w:rsidR="00000000" w:rsidRPr="00000000">
        <w:rPr>
          <w:rFonts w:ascii="Times New Roman" w:cs="Times New Roman" w:eastAsia="Times New Roman" w:hAnsi="Times New Roman"/>
          <w:color w:val="151515"/>
          <w:sz w:val="23"/>
          <w:szCs w:val="23"/>
          <w:rtl w:val="0"/>
        </w:rPr>
        <w:t xml:space="preserve">u</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lqui</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 </w:t>
      </w:r>
      <w:r w:rsidDel="00000000" w:rsidR="00000000" w:rsidRPr="00000000">
        <w:rPr>
          <w:rFonts w:ascii="Times New Roman" w:cs="Times New Roman" w:eastAsia="Times New Roman" w:hAnsi="Times New Roman"/>
          <w:color w:val="2a2a2a"/>
          <w:sz w:val="23"/>
          <w:szCs w:val="23"/>
          <w:rtl w:val="0"/>
        </w:rPr>
        <w:t xml:space="preserve">se</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a2a2a"/>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a2a2a"/>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io d</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w:t>
      </w:r>
      <w:r w:rsidDel="00000000" w:rsidR="00000000" w:rsidRPr="00000000">
        <w:rPr>
          <w:rFonts w:ascii="Times New Roman" w:cs="Times New Roman" w:eastAsia="Times New Roman" w:hAnsi="Times New Roman"/>
          <w:color w:val="2a2a2a"/>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tado</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l</w:t>
      </w:r>
      <w:r w:rsidDel="00000000" w:rsidR="00000000" w:rsidRPr="00000000">
        <w:rPr>
          <w:rFonts w:ascii="Times New Roman" w:cs="Times New Roman" w:eastAsia="Times New Roman" w:hAnsi="Times New Roman"/>
          <w:color w:val="2a2a2a"/>
          <w:sz w:val="23"/>
          <w:szCs w:val="23"/>
          <w:rtl w:val="0"/>
        </w:rPr>
        <w:t xml:space="preserve">os s</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a2a2a"/>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ui</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w:t>
      </w:r>
      <w:r w:rsidDel="00000000" w:rsidR="00000000" w:rsidRPr="00000000">
        <w:rPr>
          <w:rFonts w:ascii="Times New Roman" w:cs="Times New Roman" w:eastAsia="Times New Roman" w:hAnsi="Times New Roman"/>
          <w:color w:val="2a2a2a"/>
          <w:sz w:val="23"/>
          <w:szCs w:val="23"/>
          <w:rtl w:val="0"/>
        </w:rPr>
        <w:t xml:space="preserve">es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cho</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w:t>
      </w:r>
      <w:r w:rsidDel="00000000" w:rsidR="00000000" w:rsidRPr="00000000">
        <w:rPr>
          <w:rtl w:val="0"/>
        </w:rPr>
      </w:r>
    </w:p>
    <w:p w:rsidR="00000000" w:rsidDel="00000000" w:rsidP="00000000" w:rsidRDefault="00000000" w:rsidRPr="00000000" w14:paraId="00000D70">
      <w:pPr>
        <w:spacing w:line="200" w:lineRule="auto"/>
        <w:jc w:val="left"/>
        <w:rPr>
          <w:sz w:val="20"/>
          <w:szCs w:val="20"/>
        </w:rPr>
      </w:pPr>
      <w:r w:rsidDel="00000000" w:rsidR="00000000" w:rsidRPr="00000000">
        <w:rPr>
          <w:rtl w:val="0"/>
        </w:rPr>
      </w:r>
    </w:p>
    <w:p w:rsidR="00000000" w:rsidDel="00000000" w:rsidP="00000000" w:rsidRDefault="00000000" w:rsidRPr="00000000" w14:paraId="00000D71">
      <w:pPr>
        <w:spacing w:before="12" w:line="280" w:lineRule="auto"/>
        <w:jc w:val="left"/>
        <w:rPr>
          <w:sz w:val="28"/>
          <w:szCs w:val="28"/>
        </w:rPr>
      </w:pPr>
      <w:r w:rsidDel="00000000" w:rsidR="00000000" w:rsidRPr="00000000">
        <w:rPr>
          <w:rtl w:val="0"/>
        </w:rPr>
      </w:r>
    </w:p>
    <w:p w:rsidR="00000000" w:rsidDel="00000000" w:rsidP="00000000" w:rsidRDefault="00000000" w:rsidRPr="00000000" w14:paraId="00000D72">
      <w:pPr>
        <w:spacing w:line="375" w:lineRule="auto"/>
        <w:ind w:left="206" w:right="100" w:firstLine="21.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1.-  </w:t>
      </w:r>
      <w:r w:rsidDel="00000000" w:rsidR="00000000" w:rsidRPr="00000000">
        <w:rPr>
          <w:rFonts w:ascii="Times New Roman" w:cs="Times New Roman" w:eastAsia="Times New Roman" w:hAnsi="Times New Roman"/>
          <w:color w:val="2a2a2a"/>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onc</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der do</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(2</w:t>
      </w:r>
      <w:r w:rsidDel="00000000" w:rsidR="00000000" w:rsidRPr="00000000">
        <w:rPr>
          <w:rFonts w:ascii="Times New Roman" w:cs="Times New Roman" w:eastAsia="Times New Roman" w:hAnsi="Times New Roman"/>
          <w:color w:val="2a2a2a"/>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dí</w:t>
      </w:r>
      <w:r w:rsidDel="00000000" w:rsidR="00000000" w:rsidRPr="00000000">
        <w:rPr>
          <w:rFonts w:ascii="Times New Roman" w:cs="Times New Roman" w:eastAsia="Times New Roman" w:hAnsi="Times New Roman"/>
          <w:color w:val="2a2a2a"/>
          <w:sz w:val="23"/>
          <w:szCs w:val="23"/>
          <w:rtl w:val="0"/>
        </w:rPr>
        <w:t xml:space="preserve">as </w:t>
      </w:r>
      <w:r w:rsidDel="00000000" w:rsidR="00000000" w:rsidRPr="00000000">
        <w:rPr>
          <w:rFonts w:ascii="Times New Roman" w:cs="Times New Roman" w:eastAsia="Times New Roman" w:hAnsi="Times New Roman"/>
          <w:color w:val="151515"/>
          <w:sz w:val="23"/>
          <w:szCs w:val="23"/>
          <w:rtl w:val="0"/>
        </w:rPr>
        <w:t xml:space="preserve">remun</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do</w:t>
      </w:r>
      <w:r w:rsidDel="00000000" w:rsidR="00000000" w:rsidRPr="00000000">
        <w:rPr>
          <w:rFonts w:ascii="Times New Roman" w:cs="Times New Roman" w:eastAsia="Times New Roman" w:hAnsi="Times New Roman"/>
          <w:color w:val="2a2a2a"/>
          <w:sz w:val="23"/>
          <w:szCs w:val="23"/>
          <w:rtl w:val="0"/>
        </w:rPr>
        <w:t xml:space="preserve">s  a </w:t>
      </w:r>
      <w:r w:rsidDel="00000000" w:rsidR="00000000" w:rsidRPr="00000000">
        <w:rPr>
          <w:rFonts w:ascii="Times New Roman" w:cs="Times New Roman" w:eastAsia="Times New Roman" w:hAnsi="Times New Roman"/>
          <w:color w:val="151515"/>
          <w:sz w:val="23"/>
          <w:szCs w:val="23"/>
          <w:rtl w:val="0"/>
        </w:rPr>
        <w:t xml:space="preserve">lo</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fine</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a2a2a"/>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qu</w:t>
      </w:r>
      <w:r w:rsidDel="00000000" w:rsidR="00000000" w:rsidRPr="00000000">
        <w:rPr>
          <w:rFonts w:ascii="Times New Roman" w:cs="Times New Roman" w:eastAsia="Times New Roman" w:hAnsi="Times New Roman"/>
          <w:color w:val="2a2a2a"/>
          <w:sz w:val="23"/>
          <w:szCs w:val="23"/>
          <w:rtl w:val="0"/>
        </w:rPr>
        <w:t xml:space="preserve">e se </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a2a2a"/>
          <w:sz w:val="23"/>
          <w:szCs w:val="23"/>
          <w:rtl w:val="0"/>
        </w:rPr>
        <w:t xml:space="preserve">ea</w:t>
      </w:r>
      <w:r w:rsidDel="00000000" w:rsidR="00000000" w:rsidRPr="00000000">
        <w:rPr>
          <w:rFonts w:ascii="Times New Roman" w:cs="Times New Roman" w:eastAsia="Times New Roman" w:hAnsi="Times New Roman"/>
          <w:color w:val="151515"/>
          <w:sz w:val="23"/>
          <w:szCs w:val="23"/>
          <w:rtl w:val="0"/>
        </w:rPr>
        <w:t xml:space="preserve">lic</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w:t>
      </w:r>
      <w:r w:rsidDel="00000000" w:rsidR="00000000" w:rsidRPr="00000000">
        <w:rPr>
          <w:rFonts w:ascii="Times New Roman" w:cs="Times New Roman" w:eastAsia="Times New Roman" w:hAnsi="Times New Roman"/>
          <w:color w:val="2a2a2a"/>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tudio</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m</w:t>
      </w:r>
      <w:r w:rsidDel="00000000" w:rsidR="00000000" w:rsidRPr="00000000">
        <w:rPr>
          <w:rFonts w:ascii="Times New Roman" w:cs="Times New Roman" w:eastAsia="Times New Roman" w:hAnsi="Times New Roman"/>
          <w:color w:val="2a2a2a"/>
          <w:sz w:val="23"/>
          <w:szCs w:val="23"/>
          <w:rtl w:val="0"/>
        </w:rPr>
        <w:t xml:space="preserve">é</w:t>
      </w:r>
      <w:r w:rsidDel="00000000" w:rsidR="00000000" w:rsidRPr="00000000">
        <w:rPr>
          <w:rFonts w:ascii="Times New Roman" w:cs="Times New Roman" w:eastAsia="Times New Roman" w:hAnsi="Times New Roman"/>
          <w:color w:val="151515"/>
          <w:sz w:val="23"/>
          <w:szCs w:val="23"/>
          <w:rtl w:val="0"/>
        </w:rPr>
        <w:t xml:space="preserve">dic</w:t>
      </w:r>
      <w:r w:rsidDel="00000000" w:rsidR="00000000" w:rsidRPr="00000000">
        <w:rPr>
          <w:rFonts w:ascii="Times New Roman" w:cs="Times New Roman" w:eastAsia="Times New Roman" w:hAnsi="Times New Roman"/>
          <w:color w:val="2a2a2a"/>
          <w:sz w:val="23"/>
          <w:szCs w:val="23"/>
          <w:rtl w:val="0"/>
        </w:rPr>
        <w:t xml:space="preserve">os </w:t>
      </w:r>
      <w:r w:rsidDel="00000000" w:rsidR="00000000" w:rsidRPr="00000000">
        <w:rPr>
          <w:rFonts w:ascii="Times New Roman" w:cs="Times New Roman" w:eastAsia="Times New Roman" w:hAnsi="Times New Roman"/>
          <w:color w:val="151515"/>
          <w:sz w:val="23"/>
          <w:szCs w:val="23"/>
          <w:rtl w:val="0"/>
        </w:rPr>
        <w:t xml:space="preserve">p</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rtin</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w:t>
      </w:r>
      <w:r w:rsidDel="00000000" w:rsidR="00000000" w:rsidRPr="00000000">
        <w:rPr>
          <w:rFonts w:ascii="Times New Roman" w:cs="Times New Roman" w:eastAsia="Times New Roman" w:hAnsi="Times New Roman"/>
          <w:color w:val="2a2a2a"/>
          <w:sz w:val="23"/>
          <w:szCs w:val="23"/>
          <w:rtl w:val="0"/>
        </w:rPr>
        <w:t xml:space="preserve">es </w:t>
      </w:r>
      <w:r w:rsidDel="00000000" w:rsidR="00000000" w:rsidRPr="00000000">
        <w:rPr>
          <w:rFonts w:ascii="Times New Roman" w:cs="Times New Roman" w:eastAsia="Times New Roman" w:hAnsi="Times New Roman"/>
          <w:color w:val="151515"/>
          <w:sz w:val="23"/>
          <w:szCs w:val="23"/>
          <w:rtl w:val="0"/>
        </w:rPr>
        <w:t xml:space="preserve">Po</w:t>
      </w:r>
      <w:r w:rsidDel="00000000" w:rsidR="00000000" w:rsidRPr="00000000">
        <w:rPr>
          <w:rFonts w:ascii="Times New Roman" w:cs="Times New Roman" w:eastAsia="Times New Roman" w:hAnsi="Times New Roman"/>
          <w:color w:val="2a2a2a"/>
          <w:sz w:val="23"/>
          <w:szCs w:val="23"/>
          <w:rtl w:val="0"/>
        </w:rPr>
        <w:t xml:space="preserve">st</w:t>
      </w:r>
      <w:r w:rsidDel="00000000" w:rsidR="00000000" w:rsidRPr="00000000">
        <w:rPr>
          <w:rFonts w:ascii="Times New Roman" w:cs="Times New Roman" w:eastAsia="Times New Roman" w:hAnsi="Times New Roman"/>
          <w:color w:val="151515"/>
          <w:sz w:val="23"/>
          <w:szCs w:val="23"/>
          <w:rtl w:val="0"/>
        </w:rPr>
        <w:t xml:space="preserve">- </w:t>
      </w:r>
      <w:r w:rsidDel="00000000" w:rsidR="00000000" w:rsidRPr="00000000">
        <w:rPr>
          <w:rFonts w:ascii="Times New Roman" w:cs="Times New Roman" w:eastAsia="Times New Roman" w:hAnsi="Times New Roman"/>
          <w:color w:val="2a2a2a"/>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OVID. </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nin</w:t>
      </w:r>
      <w:r w:rsidDel="00000000" w:rsidR="00000000" w:rsidRPr="00000000">
        <w:rPr>
          <w:rFonts w:ascii="Times New Roman" w:cs="Times New Roman" w:eastAsia="Times New Roman" w:hAnsi="Times New Roman"/>
          <w:color w:val="2a2a2a"/>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una </w:t>
      </w:r>
      <w:r w:rsidDel="00000000" w:rsidR="00000000" w:rsidRPr="00000000">
        <w:rPr>
          <w:rFonts w:ascii="Times New Roman" w:cs="Times New Roman" w:eastAsia="Times New Roman" w:hAnsi="Times New Roman"/>
          <w:color w:val="2a2a2a"/>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ircun</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ncia  </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 producir</w:t>
      </w:r>
      <w:r w:rsidDel="00000000" w:rsidR="00000000" w:rsidRPr="00000000">
        <w:rPr>
          <w:rFonts w:ascii="Times New Roman" w:cs="Times New Roman" w:eastAsia="Times New Roman" w:hAnsi="Times New Roman"/>
          <w:color w:val="2a2a2a"/>
          <w:sz w:val="23"/>
          <w:szCs w:val="23"/>
          <w:rtl w:val="0"/>
        </w:rPr>
        <w:t xml:space="preserve">á </w:t>
      </w:r>
      <w:r w:rsidDel="00000000" w:rsidR="00000000" w:rsidRPr="00000000">
        <w:rPr>
          <w:rFonts w:ascii="Times New Roman" w:cs="Times New Roman" w:eastAsia="Times New Roman" w:hAnsi="Times New Roman"/>
          <w:color w:val="151515"/>
          <w:sz w:val="23"/>
          <w:szCs w:val="23"/>
          <w:rtl w:val="0"/>
        </w:rPr>
        <w:t xml:space="preserve">p</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rdid</w:t>
      </w:r>
      <w:r w:rsidDel="00000000" w:rsidR="00000000" w:rsidRPr="00000000">
        <w:rPr>
          <w:rFonts w:ascii="Times New Roman" w:cs="Times New Roman" w:eastAsia="Times New Roman" w:hAnsi="Times New Roman"/>
          <w:color w:val="2a2a2a"/>
          <w:sz w:val="23"/>
          <w:szCs w:val="23"/>
          <w:rtl w:val="0"/>
        </w:rPr>
        <w:t xml:space="preserve">a o </w:t>
      </w:r>
      <w:r w:rsidDel="00000000" w:rsidR="00000000" w:rsidRPr="00000000">
        <w:rPr>
          <w:rFonts w:ascii="Times New Roman" w:cs="Times New Roman" w:eastAsia="Times New Roman" w:hAnsi="Times New Roman"/>
          <w:color w:val="151515"/>
          <w:sz w:val="23"/>
          <w:szCs w:val="23"/>
          <w:rtl w:val="0"/>
        </w:rPr>
        <w:t xml:space="preserve">di</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minuci</w:t>
      </w:r>
      <w:r w:rsidDel="00000000" w:rsidR="00000000" w:rsidRPr="00000000">
        <w:rPr>
          <w:rFonts w:ascii="Times New Roman" w:cs="Times New Roman" w:eastAsia="Times New Roman" w:hAnsi="Times New Roman"/>
          <w:color w:val="2a2a2a"/>
          <w:sz w:val="23"/>
          <w:szCs w:val="23"/>
          <w:rtl w:val="0"/>
        </w:rPr>
        <w:t xml:space="preserve">ó</w:t>
      </w:r>
      <w:r w:rsidDel="00000000" w:rsidR="00000000" w:rsidRPr="00000000">
        <w:rPr>
          <w:rFonts w:ascii="Times New Roman" w:cs="Times New Roman" w:eastAsia="Times New Roman" w:hAnsi="Times New Roman"/>
          <w:color w:val="151515"/>
          <w:sz w:val="23"/>
          <w:szCs w:val="23"/>
          <w:rtl w:val="0"/>
        </w:rPr>
        <w:t xml:space="preserve">n  d</w:t>
      </w:r>
      <w:r w:rsidDel="00000000" w:rsidR="00000000" w:rsidRPr="00000000">
        <w:rPr>
          <w:rFonts w:ascii="Times New Roman" w:cs="Times New Roman" w:eastAsia="Times New Roman" w:hAnsi="Times New Roman"/>
          <w:color w:val="2a2a2a"/>
          <w:sz w:val="23"/>
          <w:szCs w:val="23"/>
          <w:rtl w:val="0"/>
        </w:rPr>
        <w:t xml:space="preserve">e s</w:t>
      </w:r>
      <w:r w:rsidDel="00000000" w:rsidR="00000000" w:rsidRPr="00000000">
        <w:rPr>
          <w:rFonts w:ascii="Times New Roman" w:cs="Times New Roman" w:eastAsia="Times New Roman" w:hAnsi="Times New Roman"/>
          <w:color w:val="151515"/>
          <w:sz w:val="23"/>
          <w:szCs w:val="23"/>
          <w:rtl w:val="0"/>
        </w:rPr>
        <w:t xml:space="preserve">ueld</w:t>
      </w:r>
      <w:r w:rsidDel="00000000" w:rsidR="00000000" w:rsidRPr="00000000">
        <w:rPr>
          <w:rFonts w:ascii="Times New Roman" w:cs="Times New Roman" w:eastAsia="Times New Roman" w:hAnsi="Times New Roman"/>
          <w:color w:val="2a2a2a"/>
          <w:sz w:val="23"/>
          <w:szCs w:val="23"/>
          <w:rtl w:val="0"/>
        </w:rPr>
        <w:t xml:space="preserve">os</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2a2a2a"/>
          <w:sz w:val="23"/>
          <w:szCs w:val="23"/>
          <w:rtl w:val="0"/>
        </w:rPr>
        <w:t xml:space="preserve">sa</w:t>
      </w:r>
      <w:r w:rsidDel="00000000" w:rsidR="00000000" w:rsidRPr="00000000">
        <w:rPr>
          <w:rFonts w:ascii="Times New Roman" w:cs="Times New Roman" w:eastAsia="Times New Roman" w:hAnsi="Times New Roman"/>
          <w:color w:val="151515"/>
          <w:sz w:val="23"/>
          <w:szCs w:val="23"/>
          <w:rtl w:val="0"/>
        </w:rPr>
        <w:t xml:space="preserve">l</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rio</w:t>
      </w:r>
      <w:r w:rsidDel="00000000" w:rsidR="00000000" w:rsidRPr="00000000">
        <w:rPr>
          <w:rFonts w:ascii="Times New Roman" w:cs="Times New Roman" w:eastAsia="Times New Roman" w:hAnsi="Times New Roman"/>
          <w:color w:val="2a2a2a"/>
          <w:sz w:val="23"/>
          <w:szCs w:val="23"/>
          <w:rtl w:val="0"/>
        </w:rPr>
        <w:t xml:space="preserve">s o a</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a2a2a"/>
          <w:sz w:val="23"/>
          <w:szCs w:val="23"/>
          <w:rtl w:val="0"/>
        </w:rPr>
        <w:t xml:space="preserve">i</w:t>
      </w:r>
      <w:r w:rsidDel="00000000" w:rsidR="00000000" w:rsidRPr="00000000">
        <w:rPr>
          <w:rFonts w:ascii="Times New Roman" w:cs="Times New Roman" w:eastAsia="Times New Roman" w:hAnsi="Times New Roman"/>
          <w:color w:val="151515"/>
          <w:sz w:val="23"/>
          <w:szCs w:val="23"/>
          <w:rtl w:val="0"/>
        </w:rPr>
        <w:t xml:space="preserve">cion</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w:t>
      </w:r>
      <w:r w:rsidDel="00000000" w:rsidR="00000000" w:rsidRPr="00000000">
        <w:rPr>
          <w:rFonts w:ascii="Times New Roman" w:cs="Times New Roman" w:eastAsia="Times New Roman" w:hAnsi="Times New Roman"/>
          <w:color w:val="2a2a2a"/>
          <w:sz w:val="23"/>
          <w:szCs w:val="23"/>
          <w:rtl w:val="0"/>
        </w:rPr>
        <w:t xml:space="preserve">es </w:t>
      </w:r>
      <w:r w:rsidDel="00000000" w:rsidR="00000000" w:rsidRPr="00000000">
        <w:rPr>
          <w:rFonts w:ascii="Times New Roman" w:cs="Times New Roman" w:eastAsia="Times New Roman" w:hAnsi="Times New Roman"/>
          <w:color w:val="151515"/>
          <w:sz w:val="23"/>
          <w:szCs w:val="23"/>
          <w:rtl w:val="0"/>
        </w:rPr>
        <w:t xml:space="preserve">que corr</w:t>
      </w:r>
      <w:r w:rsidDel="00000000" w:rsidR="00000000" w:rsidRPr="00000000">
        <w:rPr>
          <w:rFonts w:ascii="Times New Roman" w:cs="Times New Roman" w:eastAsia="Times New Roman" w:hAnsi="Times New Roman"/>
          <w:color w:val="2a2a2a"/>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pondi</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w:t>
      </w:r>
      <w:r w:rsidDel="00000000" w:rsidR="00000000" w:rsidRPr="00000000">
        <w:rPr>
          <w:rtl w:val="0"/>
        </w:rPr>
      </w:r>
    </w:p>
    <w:p w:rsidR="00000000" w:rsidDel="00000000" w:rsidP="00000000" w:rsidRDefault="00000000" w:rsidRPr="00000000" w14:paraId="00000D73">
      <w:pPr>
        <w:spacing w:line="200" w:lineRule="auto"/>
        <w:jc w:val="left"/>
        <w:rPr>
          <w:sz w:val="20"/>
          <w:szCs w:val="20"/>
        </w:rPr>
      </w:pPr>
      <w:r w:rsidDel="00000000" w:rsidR="00000000" w:rsidRPr="00000000">
        <w:rPr>
          <w:rtl w:val="0"/>
        </w:rPr>
      </w:r>
    </w:p>
    <w:p w:rsidR="00000000" w:rsidDel="00000000" w:rsidP="00000000" w:rsidRDefault="00000000" w:rsidRPr="00000000" w14:paraId="00000D74">
      <w:pPr>
        <w:spacing w:before="19" w:line="280" w:lineRule="auto"/>
        <w:jc w:val="left"/>
        <w:rPr>
          <w:sz w:val="28"/>
          <w:szCs w:val="28"/>
        </w:rPr>
      </w:pPr>
      <w:r w:rsidDel="00000000" w:rsidR="00000000" w:rsidRPr="00000000">
        <w:rPr>
          <w:rtl w:val="0"/>
        </w:rPr>
      </w:r>
    </w:p>
    <w:p w:rsidR="00000000" w:rsidDel="00000000" w:rsidP="00000000" w:rsidRDefault="00000000" w:rsidRPr="00000000" w14:paraId="00000D75">
      <w:pPr>
        <w:spacing w:line="375" w:lineRule="auto"/>
        <w:ind w:left="213" w:right="108" w:hanging="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51515"/>
          <w:sz w:val="23"/>
          <w:szCs w:val="23"/>
          <w:rtl w:val="0"/>
        </w:rPr>
        <w:t xml:space="preserve">2.- O</w:t>
      </w:r>
      <w:r w:rsidDel="00000000" w:rsidR="00000000" w:rsidRPr="00000000">
        <w:rPr>
          <w:rFonts w:ascii="Times New Roman" w:cs="Times New Roman" w:eastAsia="Times New Roman" w:hAnsi="Times New Roman"/>
          <w:color w:val="2a2a2a"/>
          <w:sz w:val="23"/>
          <w:szCs w:val="23"/>
          <w:rtl w:val="0"/>
        </w:rPr>
        <w:t xml:space="preserve">t</w:t>
      </w:r>
      <w:r w:rsidDel="00000000" w:rsidR="00000000" w:rsidRPr="00000000">
        <w:rPr>
          <w:rFonts w:ascii="Times New Roman" w:cs="Times New Roman" w:eastAsia="Times New Roman" w:hAnsi="Times New Roman"/>
          <w:color w:val="151515"/>
          <w:sz w:val="23"/>
          <w:szCs w:val="23"/>
          <w:rtl w:val="0"/>
        </w:rPr>
        <w:t xml:space="preserve">o</w:t>
      </w:r>
      <w:r w:rsidDel="00000000" w:rsidR="00000000" w:rsidRPr="00000000">
        <w:rPr>
          <w:rFonts w:ascii="Times New Roman" w:cs="Times New Roman" w:eastAsia="Times New Roman" w:hAnsi="Times New Roman"/>
          <w:color w:val="2a2a2a"/>
          <w:sz w:val="23"/>
          <w:szCs w:val="23"/>
          <w:rtl w:val="0"/>
        </w:rPr>
        <w:t xml:space="preserve">rg</w:t>
      </w:r>
      <w:r w:rsidDel="00000000" w:rsidR="00000000" w:rsidRPr="00000000">
        <w:rPr>
          <w:rFonts w:ascii="Times New Roman" w:cs="Times New Roman" w:eastAsia="Times New Roman" w:hAnsi="Times New Roman"/>
          <w:color w:val="151515"/>
          <w:sz w:val="23"/>
          <w:szCs w:val="23"/>
          <w:rtl w:val="0"/>
        </w:rPr>
        <w:t xml:space="preserve">ar un </w:t>
      </w:r>
      <w:r w:rsidDel="00000000" w:rsidR="00000000" w:rsidRPr="00000000">
        <w:rPr>
          <w:rFonts w:ascii="Times New Roman" w:cs="Times New Roman" w:eastAsia="Times New Roman" w:hAnsi="Times New Roman"/>
          <w:color w:val="2a2a2a"/>
          <w:sz w:val="23"/>
          <w:szCs w:val="23"/>
          <w:rtl w:val="0"/>
        </w:rPr>
        <w:t xml:space="preserve">(</w:t>
      </w:r>
      <w:r w:rsidDel="00000000" w:rsidR="00000000" w:rsidRPr="00000000">
        <w:rPr>
          <w:rFonts w:ascii="Times New Roman" w:cs="Times New Roman" w:eastAsia="Times New Roman" w:hAnsi="Times New Roman"/>
          <w:color w:val="151515"/>
          <w:sz w:val="23"/>
          <w:szCs w:val="23"/>
          <w:rtl w:val="0"/>
        </w:rPr>
        <w:t xml:space="preserve">1) día d</w:t>
      </w:r>
      <w:r w:rsidDel="00000000" w:rsidR="00000000" w:rsidRPr="00000000">
        <w:rPr>
          <w:rFonts w:ascii="Times New Roman" w:cs="Times New Roman" w:eastAsia="Times New Roman" w:hAnsi="Times New Roman"/>
          <w:color w:val="2a2a2a"/>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Lic</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w:t>
      </w:r>
      <w:r w:rsidDel="00000000" w:rsidR="00000000" w:rsidRPr="00000000">
        <w:rPr>
          <w:rFonts w:ascii="Times New Roman" w:cs="Times New Roman" w:eastAsia="Times New Roman" w:hAnsi="Times New Roman"/>
          <w:color w:val="2a2a2a"/>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ia r</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mun</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rad</w:t>
      </w:r>
      <w:r w:rsidDel="00000000" w:rsidR="00000000" w:rsidRPr="00000000">
        <w:rPr>
          <w:rFonts w:ascii="Times New Roman" w:cs="Times New Roman" w:eastAsia="Times New Roman" w:hAnsi="Times New Roman"/>
          <w:color w:val="2a2a2a"/>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a lo</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fine</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a2a2a"/>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qu</w:t>
      </w:r>
      <w:r w:rsidDel="00000000" w:rsidR="00000000" w:rsidRPr="00000000">
        <w:rPr>
          <w:rFonts w:ascii="Times New Roman" w:cs="Times New Roman" w:eastAsia="Times New Roman" w:hAnsi="Times New Roman"/>
          <w:color w:val="2a2a2a"/>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el Trabajad</w:t>
      </w:r>
      <w:r w:rsidDel="00000000" w:rsidR="00000000" w:rsidRPr="00000000">
        <w:rPr>
          <w:rFonts w:ascii="Times New Roman" w:cs="Times New Roman" w:eastAsia="Times New Roman" w:hAnsi="Times New Roman"/>
          <w:color w:val="2a2a2a"/>
          <w:sz w:val="23"/>
          <w:szCs w:val="23"/>
          <w:rtl w:val="0"/>
        </w:rPr>
        <w:t xml:space="preserve">o</w:t>
      </w:r>
      <w:r w:rsidDel="00000000" w:rsidR="00000000" w:rsidRPr="00000000">
        <w:rPr>
          <w:rFonts w:ascii="Times New Roman" w:cs="Times New Roman" w:eastAsia="Times New Roman" w:hAnsi="Times New Roman"/>
          <w:color w:val="151515"/>
          <w:sz w:val="23"/>
          <w:szCs w:val="23"/>
          <w:rtl w:val="0"/>
        </w:rPr>
        <w:t xml:space="preserve">r c</w:t>
      </w:r>
      <w:r w:rsidDel="00000000" w:rsidR="00000000" w:rsidRPr="00000000">
        <w:rPr>
          <w:rFonts w:ascii="Times New Roman" w:cs="Times New Roman" w:eastAsia="Times New Roman" w:hAnsi="Times New Roman"/>
          <w:color w:val="2a2a2a"/>
          <w:sz w:val="23"/>
          <w:szCs w:val="23"/>
          <w:rtl w:val="0"/>
        </w:rPr>
        <w:t xml:space="preserve">o</w:t>
      </w:r>
      <w:r w:rsidDel="00000000" w:rsidR="00000000" w:rsidRPr="00000000">
        <w:rPr>
          <w:rFonts w:ascii="Times New Roman" w:cs="Times New Roman" w:eastAsia="Times New Roman" w:hAnsi="Times New Roman"/>
          <w:color w:val="151515"/>
          <w:sz w:val="23"/>
          <w:szCs w:val="23"/>
          <w:rtl w:val="0"/>
        </w:rPr>
        <w:t xml:space="preserve">ncurra </w:t>
      </w:r>
      <w:r w:rsidDel="00000000" w:rsidR="00000000" w:rsidRPr="00000000">
        <w:rPr>
          <w:rFonts w:ascii="Times New Roman" w:cs="Times New Roman" w:eastAsia="Times New Roman" w:hAnsi="Times New Roman"/>
          <w:color w:val="2a2a2a"/>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l</w:t>
      </w:r>
      <w:r w:rsidDel="00000000" w:rsidR="00000000" w:rsidRPr="00000000">
        <w:rPr>
          <w:rFonts w:ascii="Times New Roman" w:cs="Times New Roman" w:eastAsia="Times New Roman" w:hAnsi="Times New Roman"/>
          <w:color w:val="2a2a2a"/>
          <w:sz w:val="23"/>
          <w:szCs w:val="23"/>
          <w:rtl w:val="0"/>
        </w:rPr>
        <w:t xml:space="preserve">os ce</w:t>
      </w:r>
      <w:r w:rsidDel="00000000" w:rsidR="00000000" w:rsidRPr="00000000">
        <w:rPr>
          <w:rFonts w:ascii="Times New Roman" w:cs="Times New Roman" w:eastAsia="Times New Roman" w:hAnsi="Times New Roman"/>
          <w:color w:val="151515"/>
          <w:sz w:val="23"/>
          <w:szCs w:val="23"/>
          <w:rtl w:val="0"/>
        </w:rPr>
        <w:t xml:space="preserve">ntro</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a2a2a"/>
          <w:sz w:val="23"/>
          <w:szCs w:val="23"/>
          <w:rtl w:val="0"/>
        </w:rPr>
        <w:t xml:space="preserve">e Sa</w:t>
      </w:r>
      <w:r w:rsidDel="00000000" w:rsidR="00000000" w:rsidRPr="00000000">
        <w:rPr>
          <w:rFonts w:ascii="Times New Roman" w:cs="Times New Roman" w:eastAsia="Times New Roman" w:hAnsi="Times New Roman"/>
          <w:color w:val="151515"/>
          <w:sz w:val="23"/>
          <w:szCs w:val="23"/>
          <w:rtl w:val="0"/>
        </w:rPr>
        <w:t xml:space="preserve">lud habilitado</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a lo</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fine</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w:t>
      </w:r>
      <w:r w:rsidDel="00000000" w:rsidR="00000000" w:rsidRPr="00000000">
        <w:rPr>
          <w:rFonts w:ascii="Times New Roman" w:cs="Times New Roman" w:eastAsia="Times New Roman" w:hAnsi="Times New Roman"/>
          <w:color w:val="2a2a2a"/>
          <w:sz w:val="23"/>
          <w:szCs w:val="23"/>
          <w:rtl w:val="0"/>
        </w:rPr>
        <w:t xml:space="preserve">e v</w:t>
      </w:r>
      <w:r w:rsidDel="00000000" w:rsidR="00000000" w:rsidRPr="00000000">
        <w:rPr>
          <w:rFonts w:ascii="Times New Roman" w:cs="Times New Roman" w:eastAsia="Times New Roman" w:hAnsi="Times New Roman"/>
          <w:color w:val="151515"/>
          <w:sz w:val="23"/>
          <w:szCs w:val="23"/>
          <w:rtl w:val="0"/>
        </w:rPr>
        <w:t xml:space="preserve">a</w:t>
      </w:r>
      <w:r w:rsidDel="00000000" w:rsidR="00000000" w:rsidRPr="00000000">
        <w:rPr>
          <w:rFonts w:ascii="Times New Roman" w:cs="Times New Roman" w:eastAsia="Times New Roman" w:hAnsi="Times New Roman"/>
          <w:color w:val="2a2a2a"/>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un</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a2a2a"/>
          <w:sz w:val="23"/>
          <w:szCs w:val="23"/>
          <w:rtl w:val="0"/>
        </w:rPr>
        <w:t xml:space="preserve">se c</w:t>
      </w:r>
      <w:r w:rsidDel="00000000" w:rsidR="00000000" w:rsidRPr="00000000">
        <w:rPr>
          <w:rFonts w:ascii="Times New Roman" w:cs="Times New Roman" w:eastAsia="Times New Roman" w:hAnsi="Times New Roman"/>
          <w:color w:val="151515"/>
          <w:sz w:val="23"/>
          <w:szCs w:val="23"/>
          <w:rtl w:val="0"/>
        </w:rPr>
        <w:t xml:space="preserve">ontr</w:t>
      </w:r>
      <w:r w:rsidDel="00000000" w:rsidR="00000000" w:rsidRPr="00000000">
        <w:rPr>
          <w:rFonts w:ascii="Times New Roman" w:cs="Times New Roman" w:eastAsia="Times New Roman" w:hAnsi="Times New Roman"/>
          <w:color w:val="2a2a2a"/>
          <w:sz w:val="23"/>
          <w:szCs w:val="23"/>
          <w:rtl w:val="0"/>
        </w:rPr>
        <w:t xml:space="preserve">a e</w:t>
      </w:r>
      <w:r w:rsidDel="00000000" w:rsidR="00000000" w:rsidRPr="00000000">
        <w:rPr>
          <w:rFonts w:ascii="Times New Roman" w:cs="Times New Roman" w:eastAsia="Times New Roman" w:hAnsi="Times New Roman"/>
          <w:color w:val="151515"/>
          <w:sz w:val="23"/>
          <w:szCs w:val="23"/>
          <w:rtl w:val="0"/>
        </w:rPr>
        <w:t xml:space="preserve">l </w:t>
      </w:r>
      <w:r w:rsidDel="00000000" w:rsidR="00000000" w:rsidRPr="00000000">
        <w:rPr>
          <w:rFonts w:ascii="Times New Roman" w:cs="Times New Roman" w:eastAsia="Times New Roman" w:hAnsi="Times New Roman"/>
          <w:color w:val="2a2a2a"/>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OVID S</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RS  1</w:t>
      </w:r>
      <w:r w:rsidDel="00000000" w:rsidR="00000000" w:rsidRPr="00000000">
        <w:rPr>
          <w:rFonts w:ascii="Times New Roman" w:cs="Times New Roman" w:eastAsia="Times New Roman" w:hAnsi="Times New Roman"/>
          <w:color w:val="2a2a2a"/>
          <w:sz w:val="23"/>
          <w:szCs w:val="23"/>
          <w:rtl w:val="0"/>
        </w:rPr>
        <w:t xml:space="preserve">9</w:t>
      </w:r>
      <w:r w:rsidDel="00000000" w:rsidR="00000000" w:rsidRPr="00000000">
        <w:rPr>
          <w:rFonts w:ascii="Times New Roman" w:cs="Times New Roman" w:eastAsia="Times New Roman" w:hAnsi="Times New Roman"/>
          <w:color w:val="151515"/>
          <w:sz w:val="23"/>
          <w:szCs w:val="23"/>
          <w:rtl w:val="0"/>
        </w:rPr>
        <w:t xml:space="preserve">. </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nin</w:t>
      </w:r>
      <w:r w:rsidDel="00000000" w:rsidR="00000000" w:rsidRPr="00000000">
        <w:rPr>
          <w:rFonts w:ascii="Times New Roman" w:cs="Times New Roman" w:eastAsia="Times New Roman" w:hAnsi="Times New Roman"/>
          <w:color w:val="2a2a2a"/>
          <w:sz w:val="23"/>
          <w:szCs w:val="23"/>
          <w:rtl w:val="0"/>
        </w:rPr>
        <w:t xml:space="preserve">g</w:t>
      </w:r>
      <w:r w:rsidDel="00000000" w:rsidR="00000000" w:rsidRPr="00000000">
        <w:rPr>
          <w:rFonts w:ascii="Times New Roman" w:cs="Times New Roman" w:eastAsia="Times New Roman" w:hAnsi="Times New Roman"/>
          <w:color w:val="151515"/>
          <w:sz w:val="23"/>
          <w:szCs w:val="23"/>
          <w:rtl w:val="0"/>
        </w:rPr>
        <w:t xml:space="preserve">una circun</w:t>
      </w:r>
      <w:r w:rsidDel="00000000" w:rsidR="00000000" w:rsidRPr="00000000">
        <w:rPr>
          <w:rFonts w:ascii="Times New Roman" w:cs="Times New Roman" w:eastAsia="Times New Roman" w:hAnsi="Times New Roman"/>
          <w:color w:val="3b3b3b"/>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tanci</w:t>
      </w:r>
      <w:r w:rsidDel="00000000" w:rsidR="00000000" w:rsidRPr="00000000">
        <w:rPr>
          <w:rFonts w:ascii="Times New Roman" w:cs="Times New Roman" w:eastAsia="Times New Roman" w:hAnsi="Times New Roman"/>
          <w:color w:val="2a2a2a"/>
          <w:sz w:val="23"/>
          <w:szCs w:val="23"/>
          <w:rtl w:val="0"/>
        </w:rPr>
        <w:t xml:space="preserve">a se </w:t>
      </w:r>
      <w:r w:rsidDel="00000000" w:rsidR="00000000" w:rsidRPr="00000000">
        <w:rPr>
          <w:rFonts w:ascii="Times New Roman" w:cs="Times New Roman" w:eastAsia="Times New Roman" w:hAnsi="Times New Roman"/>
          <w:color w:val="151515"/>
          <w:sz w:val="23"/>
          <w:szCs w:val="23"/>
          <w:rtl w:val="0"/>
        </w:rPr>
        <w:t xml:space="preserve">producirá p</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rdida o di</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minu</w:t>
      </w:r>
      <w:r w:rsidDel="00000000" w:rsidR="00000000" w:rsidRPr="00000000">
        <w:rPr>
          <w:rFonts w:ascii="Times New Roman" w:cs="Times New Roman" w:eastAsia="Times New Roman" w:hAnsi="Times New Roman"/>
          <w:color w:val="2a2a2a"/>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a2a2a"/>
          <w:sz w:val="23"/>
          <w:szCs w:val="23"/>
          <w:rtl w:val="0"/>
        </w:rPr>
        <w:t xml:space="preserve">ó</w:t>
      </w:r>
      <w:r w:rsidDel="00000000" w:rsidR="00000000" w:rsidRPr="00000000">
        <w:rPr>
          <w:rFonts w:ascii="Times New Roman" w:cs="Times New Roman" w:eastAsia="Times New Roman" w:hAnsi="Times New Roman"/>
          <w:color w:val="151515"/>
          <w:sz w:val="23"/>
          <w:szCs w:val="23"/>
          <w:rtl w:val="0"/>
        </w:rPr>
        <w:t xml:space="preserve">n d</w:t>
      </w:r>
      <w:r w:rsidDel="00000000" w:rsidR="00000000" w:rsidRPr="00000000">
        <w:rPr>
          <w:rFonts w:ascii="Times New Roman" w:cs="Times New Roman" w:eastAsia="Times New Roman" w:hAnsi="Times New Roman"/>
          <w:color w:val="2a2a2a"/>
          <w:sz w:val="23"/>
          <w:szCs w:val="23"/>
          <w:rtl w:val="0"/>
        </w:rPr>
        <w:t xml:space="preserve">e s</w:t>
      </w:r>
      <w:r w:rsidDel="00000000" w:rsidR="00000000" w:rsidRPr="00000000">
        <w:rPr>
          <w:rFonts w:ascii="Times New Roman" w:cs="Times New Roman" w:eastAsia="Times New Roman" w:hAnsi="Times New Roman"/>
          <w:color w:val="151515"/>
          <w:sz w:val="23"/>
          <w:szCs w:val="23"/>
          <w:rtl w:val="0"/>
        </w:rPr>
        <w:t xml:space="preserve">ueldo</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505050"/>
          <w:sz w:val="23"/>
          <w:szCs w:val="23"/>
          <w:rtl w:val="0"/>
        </w:rPr>
        <w:t xml:space="preserve">, </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alario</w:t>
      </w:r>
      <w:r w:rsidDel="00000000" w:rsidR="00000000" w:rsidRPr="00000000">
        <w:rPr>
          <w:rFonts w:ascii="Times New Roman" w:cs="Times New Roman" w:eastAsia="Times New Roman" w:hAnsi="Times New Roman"/>
          <w:color w:val="2a2a2a"/>
          <w:sz w:val="23"/>
          <w:szCs w:val="23"/>
          <w:rtl w:val="0"/>
        </w:rPr>
        <w:t xml:space="preserve">s o a</w:t>
      </w:r>
      <w:r w:rsidDel="00000000" w:rsidR="00000000" w:rsidRPr="00000000">
        <w:rPr>
          <w:rFonts w:ascii="Times New Roman" w:cs="Times New Roman" w:eastAsia="Times New Roman" w:hAnsi="Times New Roman"/>
          <w:color w:val="151515"/>
          <w:sz w:val="23"/>
          <w:szCs w:val="23"/>
          <w:rtl w:val="0"/>
        </w:rPr>
        <w:t xml:space="preserve">dicion</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le</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que co</w:t>
      </w:r>
      <w:r w:rsidDel="00000000" w:rsidR="00000000" w:rsidRPr="00000000">
        <w:rPr>
          <w:rFonts w:ascii="Times New Roman" w:cs="Times New Roman" w:eastAsia="Times New Roman" w:hAnsi="Times New Roman"/>
          <w:color w:val="2a2a2a"/>
          <w:sz w:val="23"/>
          <w:szCs w:val="23"/>
          <w:rtl w:val="0"/>
        </w:rPr>
        <w:t xml:space="preserve">rres</w:t>
      </w:r>
      <w:r w:rsidDel="00000000" w:rsidR="00000000" w:rsidRPr="00000000">
        <w:rPr>
          <w:rFonts w:ascii="Times New Roman" w:cs="Times New Roman" w:eastAsia="Times New Roman" w:hAnsi="Times New Roman"/>
          <w:color w:val="151515"/>
          <w:sz w:val="23"/>
          <w:szCs w:val="23"/>
          <w:rtl w:val="0"/>
        </w:rPr>
        <w:t xml:space="preserve">pondi</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w:t>
      </w:r>
      <w:r w:rsidDel="00000000" w:rsidR="00000000" w:rsidRPr="00000000">
        <w:rPr>
          <w:rtl w:val="0"/>
        </w:rPr>
      </w:r>
    </w:p>
    <w:p w:rsidR="00000000" w:rsidDel="00000000" w:rsidP="00000000" w:rsidRDefault="00000000" w:rsidRPr="00000000" w14:paraId="00000D76">
      <w:pPr>
        <w:spacing w:line="200" w:lineRule="auto"/>
        <w:jc w:val="left"/>
        <w:rPr>
          <w:sz w:val="20"/>
          <w:szCs w:val="20"/>
        </w:rPr>
      </w:pPr>
      <w:r w:rsidDel="00000000" w:rsidR="00000000" w:rsidRPr="00000000">
        <w:rPr>
          <w:rtl w:val="0"/>
        </w:rPr>
      </w:r>
    </w:p>
    <w:p w:rsidR="00000000" w:rsidDel="00000000" w:rsidP="00000000" w:rsidRDefault="00000000" w:rsidRPr="00000000" w14:paraId="00000D77">
      <w:pPr>
        <w:spacing w:before="12" w:line="280" w:lineRule="auto"/>
        <w:jc w:val="left"/>
        <w:rPr>
          <w:sz w:val="28"/>
          <w:szCs w:val="28"/>
        </w:rPr>
      </w:pPr>
      <w:r w:rsidDel="00000000" w:rsidR="00000000" w:rsidRPr="00000000">
        <w:rPr>
          <w:rtl w:val="0"/>
        </w:rPr>
      </w:r>
    </w:p>
    <w:p w:rsidR="00000000" w:rsidDel="00000000" w:rsidP="00000000" w:rsidRDefault="00000000" w:rsidRPr="00000000" w14:paraId="00000D78">
      <w:pPr>
        <w:spacing w:line="372" w:lineRule="auto"/>
        <w:ind w:left="206" w:right="108" w:firstLine="6.999999999999993"/>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51515"/>
          <w:sz w:val="23"/>
          <w:szCs w:val="23"/>
          <w:rtl w:val="0"/>
        </w:rPr>
        <w:t xml:space="preserve">ARTICULO TRANSITORIO  QUINTO: </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w:t>
      </w:r>
      <w:r w:rsidDel="00000000" w:rsidR="00000000" w:rsidRPr="00000000">
        <w:rPr>
          <w:rFonts w:ascii="Times New Roman" w:cs="Times New Roman" w:eastAsia="Times New Roman" w:hAnsi="Times New Roman"/>
          <w:color w:val="2a2a2a"/>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tad</w:t>
      </w:r>
      <w:r w:rsidDel="00000000" w:rsidR="00000000" w:rsidRPr="00000000">
        <w:rPr>
          <w:rFonts w:ascii="Times New Roman" w:cs="Times New Roman" w:eastAsia="Times New Roman" w:hAnsi="Times New Roman"/>
          <w:color w:val="2a2a2a"/>
          <w:sz w:val="23"/>
          <w:szCs w:val="23"/>
          <w:rtl w:val="0"/>
        </w:rPr>
        <w:t xml:space="preserve">o </w:t>
      </w:r>
      <w:r w:rsidDel="00000000" w:rsidR="00000000" w:rsidRPr="00000000">
        <w:rPr>
          <w:rFonts w:ascii="Times New Roman" w:cs="Times New Roman" w:eastAsia="Times New Roman" w:hAnsi="Times New Roman"/>
          <w:color w:val="151515"/>
          <w:sz w:val="23"/>
          <w:szCs w:val="23"/>
          <w:rtl w:val="0"/>
        </w:rPr>
        <w:t xml:space="preserve">empleador in</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trumentar</w:t>
      </w:r>
      <w:r w:rsidDel="00000000" w:rsidR="00000000" w:rsidRPr="00000000">
        <w:rPr>
          <w:rFonts w:ascii="Times New Roman" w:cs="Times New Roman" w:eastAsia="Times New Roman" w:hAnsi="Times New Roman"/>
          <w:color w:val="2a2a2a"/>
          <w:sz w:val="23"/>
          <w:szCs w:val="23"/>
          <w:rtl w:val="0"/>
        </w:rPr>
        <w:t xml:space="preserve">á </w:t>
      </w:r>
      <w:r w:rsidDel="00000000" w:rsidR="00000000" w:rsidRPr="00000000">
        <w:rPr>
          <w:rFonts w:ascii="Times New Roman" w:cs="Times New Roman" w:eastAsia="Times New Roman" w:hAnsi="Times New Roman"/>
          <w:color w:val="151515"/>
          <w:sz w:val="23"/>
          <w:szCs w:val="23"/>
          <w:rtl w:val="0"/>
        </w:rPr>
        <w:t xml:space="preserve">l</w:t>
      </w:r>
      <w:r w:rsidDel="00000000" w:rsidR="00000000" w:rsidRPr="00000000">
        <w:rPr>
          <w:rFonts w:ascii="Times New Roman" w:cs="Times New Roman" w:eastAsia="Times New Roman" w:hAnsi="Times New Roman"/>
          <w:color w:val="2a2a2a"/>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ad</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cuación pr</w:t>
      </w:r>
      <w:r w:rsidDel="00000000" w:rsidR="00000000" w:rsidRPr="00000000">
        <w:rPr>
          <w:rFonts w:ascii="Times New Roman" w:cs="Times New Roman" w:eastAsia="Times New Roman" w:hAnsi="Times New Roman"/>
          <w:color w:val="2a2a2a"/>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upu</w:t>
      </w:r>
      <w:r w:rsidDel="00000000" w:rsidR="00000000" w:rsidRPr="00000000">
        <w:rPr>
          <w:rFonts w:ascii="Times New Roman" w:cs="Times New Roman" w:eastAsia="Times New Roman" w:hAnsi="Times New Roman"/>
          <w:color w:val="2a2a2a"/>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tari</w:t>
      </w:r>
      <w:r w:rsidDel="00000000" w:rsidR="00000000" w:rsidRPr="00000000">
        <w:rPr>
          <w:rFonts w:ascii="Times New Roman" w:cs="Times New Roman" w:eastAsia="Times New Roman" w:hAnsi="Times New Roman"/>
          <w:color w:val="2a2a2a"/>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de </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quello</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artículo</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qu</w:t>
      </w:r>
      <w:r w:rsidDel="00000000" w:rsidR="00000000" w:rsidRPr="00000000">
        <w:rPr>
          <w:rFonts w:ascii="Times New Roman" w:cs="Times New Roman" w:eastAsia="Times New Roman" w:hAnsi="Times New Roman"/>
          <w:color w:val="2a2a2a"/>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e</w:t>
      </w:r>
      <w:r w:rsidDel="00000000" w:rsidR="00000000" w:rsidRPr="00000000">
        <w:rPr>
          <w:rFonts w:ascii="Times New Roman" w:cs="Times New Roman" w:eastAsia="Times New Roman" w:hAnsi="Times New Roman"/>
          <w:color w:val="2a2a2a"/>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entualm</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w:t>
      </w:r>
      <w:r w:rsidDel="00000000" w:rsidR="00000000" w:rsidRPr="00000000">
        <w:rPr>
          <w:rFonts w:ascii="Times New Roman" w:cs="Times New Roman" w:eastAsia="Times New Roman" w:hAnsi="Times New Roman"/>
          <w:color w:val="2a2a2a"/>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in</w:t>
      </w:r>
      <w:r w:rsidDel="00000000" w:rsidR="00000000" w:rsidRPr="00000000">
        <w:rPr>
          <w:rFonts w:ascii="Times New Roman" w:cs="Times New Roman" w:eastAsia="Times New Roman" w:hAnsi="Times New Roman"/>
          <w:color w:val="2a2a2a"/>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olucr</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recur</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w:t>
      </w:r>
      <w:r w:rsidDel="00000000" w:rsidR="00000000" w:rsidRPr="00000000">
        <w:rPr>
          <w:rFonts w:ascii="Times New Roman" w:cs="Times New Roman" w:eastAsia="Times New Roman" w:hAnsi="Times New Roman"/>
          <w:color w:val="2a2a2a"/>
          <w:sz w:val="23"/>
          <w:szCs w:val="23"/>
          <w:rtl w:val="0"/>
        </w:rPr>
        <w:t xml:space="preserve">s ec</w:t>
      </w:r>
      <w:r w:rsidDel="00000000" w:rsidR="00000000" w:rsidRPr="00000000">
        <w:rPr>
          <w:rFonts w:ascii="Times New Roman" w:cs="Times New Roman" w:eastAsia="Times New Roman" w:hAnsi="Times New Roman"/>
          <w:color w:val="151515"/>
          <w:sz w:val="23"/>
          <w:szCs w:val="23"/>
          <w:rtl w:val="0"/>
        </w:rPr>
        <w:t xml:space="preserve">on</w:t>
      </w:r>
      <w:r w:rsidDel="00000000" w:rsidR="00000000" w:rsidRPr="00000000">
        <w:rPr>
          <w:rFonts w:ascii="Times New Roman" w:cs="Times New Roman" w:eastAsia="Times New Roman" w:hAnsi="Times New Roman"/>
          <w:color w:val="2a2a2a"/>
          <w:sz w:val="23"/>
          <w:szCs w:val="23"/>
          <w:rtl w:val="0"/>
        </w:rPr>
        <w:t xml:space="preserve">ó</w:t>
      </w:r>
      <w:r w:rsidDel="00000000" w:rsidR="00000000" w:rsidRPr="00000000">
        <w:rPr>
          <w:rFonts w:ascii="Times New Roman" w:cs="Times New Roman" w:eastAsia="Times New Roman" w:hAnsi="Times New Roman"/>
          <w:color w:val="151515"/>
          <w:sz w:val="23"/>
          <w:szCs w:val="23"/>
          <w:rtl w:val="0"/>
        </w:rPr>
        <w:t xml:space="preserve">mico</w:t>
      </w:r>
      <w:r w:rsidDel="00000000" w:rsidR="00000000" w:rsidRPr="00000000">
        <w:rPr>
          <w:rFonts w:ascii="Times New Roman" w:cs="Times New Roman" w:eastAsia="Times New Roman" w:hAnsi="Times New Roman"/>
          <w:color w:val="2a2a2a"/>
          <w:sz w:val="23"/>
          <w:szCs w:val="23"/>
          <w:rtl w:val="0"/>
        </w:rPr>
        <w:t xml:space="preserve">s e</w:t>
      </w:r>
      <w:r w:rsidDel="00000000" w:rsidR="00000000" w:rsidRPr="00000000">
        <w:rPr>
          <w:rFonts w:ascii="Times New Roman" w:cs="Times New Roman" w:eastAsia="Times New Roman" w:hAnsi="Times New Roman"/>
          <w:color w:val="151515"/>
          <w:sz w:val="23"/>
          <w:szCs w:val="23"/>
          <w:rtl w:val="0"/>
        </w:rPr>
        <w:t xml:space="preserve">n </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m</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a2a2a"/>
          <w:sz w:val="23"/>
          <w:szCs w:val="23"/>
          <w:rtl w:val="0"/>
        </w:rPr>
        <w:t xml:space="preserve">co </w:t>
      </w:r>
      <w:r w:rsidDel="00000000" w:rsidR="00000000" w:rsidRPr="00000000">
        <w:rPr>
          <w:rFonts w:ascii="Times New Roman" w:cs="Times New Roman" w:eastAsia="Times New Roman" w:hAnsi="Times New Roman"/>
          <w:color w:val="151515"/>
          <w:sz w:val="23"/>
          <w:szCs w:val="23"/>
          <w:rtl w:val="0"/>
        </w:rPr>
        <w:t xml:space="preserve">del ejercici</w:t>
      </w:r>
      <w:r w:rsidDel="00000000" w:rsidR="00000000" w:rsidRPr="00000000">
        <w:rPr>
          <w:rFonts w:ascii="Times New Roman" w:cs="Times New Roman" w:eastAsia="Times New Roman" w:hAnsi="Times New Roman"/>
          <w:color w:val="2a2a2a"/>
          <w:sz w:val="23"/>
          <w:szCs w:val="23"/>
          <w:rtl w:val="0"/>
        </w:rPr>
        <w:t xml:space="preserve">o </w:t>
      </w:r>
      <w:r w:rsidDel="00000000" w:rsidR="00000000" w:rsidRPr="00000000">
        <w:rPr>
          <w:rFonts w:ascii="Times New Roman" w:cs="Times New Roman" w:eastAsia="Times New Roman" w:hAnsi="Times New Roman"/>
          <w:color w:val="151515"/>
          <w:sz w:val="23"/>
          <w:szCs w:val="23"/>
          <w:rtl w:val="0"/>
        </w:rPr>
        <w:t xml:space="preserve">financiero corr</w:t>
      </w:r>
      <w:r w:rsidDel="00000000" w:rsidR="00000000" w:rsidRPr="00000000">
        <w:rPr>
          <w:rFonts w:ascii="Times New Roman" w:cs="Times New Roman" w:eastAsia="Times New Roman" w:hAnsi="Times New Roman"/>
          <w:color w:val="2a2a2a"/>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pondi</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nte </w:t>
      </w:r>
      <w:r w:rsidDel="00000000" w:rsidR="00000000" w:rsidRPr="00000000">
        <w:rPr>
          <w:rFonts w:ascii="Arial" w:cs="Arial" w:eastAsia="Arial" w:hAnsi="Arial"/>
          <w:color w:val="2a2a2a"/>
          <w:sz w:val="21"/>
          <w:szCs w:val="21"/>
          <w:rtl w:val="0"/>
        </w:rPr>
        <w:t xml:space="preserve">y </w:t>
      </w:r>
      <w:r w:rsidDel="00000000" w:rsidR="00000000" w:rsidRPr="00000000">
        <w:rPr>
          <w:rFonts w:ascii="Times New Roman" w:cs="Times New Roman" w:eastAsia="Times New Roman" w:hAnsi="Times New Roman"/>
          <w:color w:val="151515"/>
          <w:sz w:val="23"/>
          <w:szCs w:val="23"/>
          <w:rtl w:val="0"/>
        </w:rPr>
        <w:t xml:space="preserve">en el m</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rco de l</w:t>
      </w:r>
      <w:r w:rsidDel="00000000" w:rsidR="00000000" w:rsidRPr="00000000">
        <w:rPr>
          <w:rFonts w:ascii="Times New Roman" w:cs="Times New Roman" w:eastAsia="Times New Roman" w:hAnsi="Times New Roman"/>
          <w:color w:val="2a2a2a"/>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normati</w:t>
      </w:r>
      <w:r w:rsidDel="00000000" w:rsidR="00000000" w:rsidRPr="00000000">
        <w:rPr>
          <w:rFonts w:ascii="Times New Roman" w:cs="Times New Roman" w:eastAsia="Times New Roman" w:hAnsi="Times New Roman"/>
          <w:color w:val="2a2a2a"/>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a pro</w:t>
      </w:r>
      <w:r w:rsidDel="00000000" w:rsidR="00000000" w:rsidRPr="00000000">
        <w:rPr>
          <w:rFonts w:ascii="Times New Roman" w:cs="Times New Roman" w:eastAsia="Times New Roman" w:hAnsi="Times New Roman"/>
          <w:color w:val="2a2a2a"/>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inci</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l </w:t>
      </w:r>
      <w:r w:rsidDel="00000000" w:rsidR="00000000" w:rsidRPr="00000000">
        <w:rPr>
          <w:rFonts w:ascii="Times New Roman" w:cs="Times New Roman" w:eastAsia="Times New Roman" w:hAnsi="Times New Roman"/>
          <w:color w:val="2a2a2a"/>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a2a2a"/>
          <w:sz w:val="23"/>
          <w:szCs w:val="23"/>
          <w:rtl w:val="0"/>
        </w:rPr>
        <w:t xml:space="preserve">ge</w:t>
      </w:r>
      <w:r w:rsidDel="00000000" w:rsidR="00000000" w:rsidRPr="00000000">
        <w:rPr>
          <w:rFonts w:ascii="Times New Roman" w:cs="Times New Roman" w:eastAsia="Times New Roman" w:hAnsi="Times New Roman"/>
          <w:color w:val="151515"/>
          <w:sz w:val="23"/>
          <w:szCs w:val="23"/>
          <w:rtl w:val="0"/>
        </w:rPr>
        <w:t xml:space="preserve">nt</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tl w:val="0"/>
        </w:rPr>
      </w:r>
    </w:p>
    <w:p w:rsidR="00000000" w:rsidDel="00000000" w:rsidP="00000000" w:rsidRDefault="00000000" w:rsidRPr="00000000" w14:paraId="00000D79">
      <w:pPr>
        <w:spacing w:before="3" w:line="180" w:lineRule="auto"/>
        <w:jc w:val="left"/>
        <w:rPr>
          <w:sz w:val="18"/>
          <w:szCs w:val="18"/>
        </w:rPr>
      </w:pPr>
      <w:r w:rsidDel="00000000" w:rsidR="00000000" w:rsidRPr="00000000">
        <w:rPr>
          <w:rtl w:val="0"/>
        </w:rPr>
      </w:r>
    </w:p>
    <w:p w:rsidR="00000000" w:rsidDel="00000000" w:rsidP="00000000" w:rsidRDefault="00000000" w:rsidRPr="00000000" w14:paraId="00000D7A">
      <w:pPr>
        <w:spacing w:line="200" w:lineRule="auto"/>
        <w:jc w:val="left"/>
        <w:rPr>
          <w:sz w:val="20"/>
          <w:szCs w:val="20"/>
        </w:rPr>
      </w:pPr>
      <w:r w:rsidDel="00000000" w:rsidR="00000000" w:rsidRPr="00000000">
        <w:rPr>
          <w:rtl w:val="0"/>
        </w:rPr>
      </w:r>
    </w:p>
    <w:p w:rsidR="00000000" w:rsidDel="00000000" w:rsidP="00000000" w:rsidRDefault="00000000" w:rsidRPr="00000000" w14:paraId="00000D7B">
      <w:pPr>
        <w:spacing w:line="200" w:lineRule="auto"/>
        <w:jc w:val="left"/>
        <w:rPr>
          <w:sz w:val="20"/>
          <w:szCs w:val="20"/>
        </w:rPr>
      </w:pPr>
      <w:r w:rsidDel="00000000" w:rsidR="00000000" w:rsidRPr="00000000">
        <w:rPr>
          <w:rtl w:val="0"/>
        </w:rPr>
      </w:r>
    </w:p>
    <w:p w:rsidR="00000000" w:rsidDel="00000000" w:rsidP="00000000" w:rsidRDefault="00000000" w:rsidRPr="00000000" w14:paraId="00000D7C">
      <w:pPr>
        <w:spacing w:line="200" w:lineRule="auto"/>
        <w:jc w:val="left"/>
        <w:rPr>
          <w:sz w:val="20"/>
          <w:szCs w:val="20"/>
        </w:rPr>
      </w:pPr>
      <w:r w:rsidDel="00000000" w:rsidR="00000000" w:rsidRPr="00000000">
        <w:rPr>
          <w:rtl w:val="0"/>
        </w:rPr>
      </w:r>
    </w:p>
    <w:p w:rsidR="00000000" w:rsidDel="00000000" w:rsidP="00000000" w:rsidRDefault="00000000" w:rsidRPr="00000000" w14:paraId="00000D7D">
      <w:pPr>
        <w:spacing w:line="376" w:lineRule="auto"/>
        <w:ind w:left="213" w:right="86"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151515"/>
          <w:sz w:val="23"/>
          <w:szCs w:val="23"/>
          <w:rtl w:val="0"/>
        </w:rPr>
        <w:t xml:space="preserve">ARTICULO  TRANSITORIO   SEXTO:  </w:t>
      </w:r>
      <w:r w:rsidDel="00000000" w:rsidR="00000000" w:rsidRPr="00000000">
        <w:rPr>
          <w:rFonts w:ascii="Times New Roman" w:cs="Times New Roman" w:eastAsia="Times New Roman" w:hAnsi="Times New Roman"/>
          <w:color w:val="151515"/>
          <w:sz w:val="23"/>
          <w:szCs w:val="23"/>
          <w:rtl w:val="0"/>
        </w:rPr>
        <w:t xml:space="preserve">L</w:t>
      </w:r>
      <w:r w:rsidDel="00000000" w:rsidR="00000000" w:rsidRPr="00000000">
        <w:rPr>
          <w:rFonts w:ascii="Times New Roman" w:cs="Times New Roman" w:eastAsia="Times New Roman" w:hAnsi="Times New Roman"/>
          <w:color w:val="2a2a2a"/>
          <w:sz w:val="23"/>
          <w:szCs w:val="23"/>
          <w:rtl w:val="0"/>
        </w:rPr>
        <w:t xml:space="preserve">as  </w:t>
      </w:r>
      <w:r w:rsidDel="00000000" w:rsidR="00000000" w:rsidRPr="00000000">
        <w:rPr>
          <w:rFonts w:ascii="Times New Roman" w:cs="Times New Roman" w:eastAsia="Times New Roman" w:hAnsi="Times New Roman"/>
          <w:color w:val="151515"/>
          <w:sz w:val="23"/>
          <w:szCs w:val="23"/>
          <w:rtl w:val="0"/>
        </w:rPr>
        <w:t xml:space="preserve">norm</w:t>
      </w:r>
      <w:r w:rsidDel="00000000" w:rsidR="00000000" w:rsidRPr="00000000">
        <w:rPr>
          <w:rFonts w:ascii="Times New Roman" w:cs="Times New Roman" w:eastAsia="Times New Roman" w:hAnsi="Times New Roman"/>
          <w:color w:val="2a2a2a"/>
          <w:sz w:val="23"/>
          <w:szCs w:val="23"/>
          <w:rtl w:val="0"/>
        </w:rPr>
        <w:t xml:space="preserve">as  </w:t>
      </w:r>
      <w:r w:rsidDel="00000000" w:rsidR="00000000" w:rsidRPr="00000000">
        <w:rPr>
          <w:rFonts w:ascii="Times New Roman" w:cs="Times New Roman" w:eastAsia="Times New Roman" w:hAnsi="Times New Roman"/>
          <w:color w:val="151515"/>
          <w:sz w:val="23"/>
          <w:szCs w:val="23"/>
          <w:rtl w:val="0"/>
        </w:rPr>
        <w:t xml:space="preserve">pr</w:t>
      </w:r>
      <w:r w:rsidDel="00000000" w:rsidR="00000000" w:rsidRPr="00000000">
        <w:rPr>
          <w:rFonts w:ascii="Times New Roman" w:cs="Times New Roman" w:eastAsia="Times New Roman" w:hAnsi="Times New Roman"/>
          <w:color w:val="2a2a2a"/>
          <w:sz w:val="23"/>
          <w:szCs w:val="23"/>
          <w:rtl w:val="0"/>
        </w:rPr>
        <w:t xml:space="preserve">ev</w:t>
      </w:r>
      <w:r w:rsidDel="00000000" w:rsidR="00000000" w:rsidRPr="00000000">
        <w:rPr>
          <w:rFonts w:ascii="Times New Roman" w:cs="Times New Roman" w:eastAsia="Times New Roman" w:hAnsi="Times New Roman"/>
          <w:color w:val="151515"/>
          <w:sz w:val="23"/>
          <w:szCs w:val="23"/>
          <w:rtl w:val="0"/>
        </w:rPr>
        <w:t xml:space="preserve">i</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w:t>
      </w:r>
      <w:r w:rsidDel="00000000" w:rsidR="00000000" w:rsidRPr="00000000">
        <w:rPr>
          <w:rFonts w:ascii="Times New Roman" w:cs="Times New Roman" w:eastAsia="Times New Roman" w:hAnsi="Times New Roman"/>
          <w:color w:val="2a2a2a"/>
          <w:sz w:val="23"/>
          <w:szCs w:val="23"/>
          <w:rtl w:val="0"/>
        </w:rPr>
        <w:t xml:space="preserve">as  e</w:t>
      </w:r>
      <w:r w:rsidDel="00000000" w:rsidR="00000000" w:rsidRPr="00000000">
        <w:rPr>
          <w:rFonts w:ascii="Times New Roman" w:cs="Times New Roman" w:eastAsia="Times New Roman" w:hAnsi="Times New Roman"/>
          <w:color w:val="151515"/>
          <w:sz w:val="23"/>
          <w:szCs w:val="23"/>
          <w:rtl w:val="0"/>
        </w:rPr>
        <w:t xml:space="preserve">n  el  Título  VIII  d</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w:t>
      </w:r>
      <w:r w:rsidDel="00000000" w:rsidR="00000000" w:rsidRPr="00000000">
        <w:rPr>
          <w:rFonts w:ascii="Times New Roman" w:cs="Times New Roman" w:eastAsia="Times New Roman" w:hAnsi="Times New Roman"/>
          <w:color w:val="2a2a2a"/>
          <w:sz w:val="23"/>
          <w:szCs w:val="23"/>
          <w:rtl w:val="0"/>
        </w:rPr>
        <w:t xml:space="preserve">CC</w:t>
      </w:r>
      <w:r w:rsidDel="00000000" w:rsidR="00000000" w:rsidRPr="00000000">
        <w:rPr>
          <w:rFonts w:ascii="Times New Roman" w:cs="Times New Roman" w:eastAsia="Times New Roman" w:hAnsi="Times New Roman"/>
          <w:color w:val="151515"/>
          <w:sz w:val="23"/>
          <w:szCs w:val="23"/>
          <w:rtl w:val="0"/>
        </w:rPr>
        <w:t xml:space="preserve">T</w:t>
      </w:r>
      <w:r w:rsidDel="00000000" w:rsidR="00000000" w:rsidRPr="00000000">
        <w:rPr>
          <w:rFonts w:ascii="Times New Roman" w:cs="Times New Roman" w:eastAsia="Times New Roman" w:hAnsi="Times New Roman"/>
          <w:color w:val="2a2a2a"/>
          <w:sz w:val="23"/>
          <w:szCs w:val="23"/>
          <w:rtl w:val="0"/>
        </w:rPr>
        <w:t xml:space="preserve">G  </w:t>
      </w:r>
      <w:r w:rsidDel="00000000" w:rsidR="00000000" w:rsidRPr="00000000">
        <w:rPr>
          <w:rFonts w:ascii="Times New Roman" w:cs="Times New Roman" w:eastAsia="Times New Roman" w:hAnsi="Times New Roman"/>
          <w:color w:val="3b3b3b"/>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a2a2a"/>
          <w:sz w:val="23"/>
          <w:szCs w:val="23"/>
          <w:rtl w:val="0"/>
        </w:rPr>
        <w:t xml:space="preserve">ég</w:t>
      </w:r>
      <w:r w:rsidDel="00000000" w:rsidR="00000000" w:rsidRPr="00000000">
        <w:rPr>
          <w:rFonts w:ascii="Times New Roman" w:cs="Times New Roman" w:eastAsia="Times New Roman" w:hAnsi="Times New Roman"/>
          <w:color w:val="151515"/>
          <w:sz w:val="23"/>
          <w:szCs w:val="23"/>
          <w:rtl w:val="0"/>
        </w:rPr>
        <w:t xml:space="preserve">im</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 de Lic</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nci</w:t>
      </w:r>
      <w:r w:rsidDel="00000000" w:rsidR="00000000" w:rsidRPr="00000000">
        <w:rPr>
          <w:rFonts w:ascii="Times New Roman" w:cs="Times New Roman" w:eastAsia="Times New Roman" w:hAnsi="Times New Roman"/>
          <w:color w:val="2a2a2a"/>
          <w:sz w:val="23"/>
          <w:szCs w:val="23"/>
          <w:rtl w:val="0"/>
        </w:rPr>
        <w:t xml:space="preserve">as</w:t>
      </w:r>
      <w:r w:rsidDel="00000000" w:rsidR="00000000" w:rsidRPr="00000000">
        <w:rPr>
          <w:rFonts w:ascii="Times New Roman" w:cs="Times New Roman" w:eastAsia="Times New Roman" w:hAnsi="Times New Roman"/>
          <w:color w:val="50505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Ju</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tificaci</w:t>
      </w:r>
      <w:r w:rsidDel="00000000" w:rsidR="00000000" w:rsidRPr="00000000">
        <w:rPr>
          <w:rFonts w:ascii="Times New Roman" w:cs="Times New Roman" w:eastAsia="Times New Roman" w:hAnsi="Times New Roman"/>
          <w:color w:val="2a2a2a"/>
          <w:sz w:val="23"/>
          <w:szCs w:val="23"/>
          <w:rtl w:val="0"/>
        </w:rPr>
        <w:t xml:space="preserve">o</w:t>
      </w:r>
      <w:r w:rsidDel="00000000" w:rsidR="00000000" w:rsidRPr="00000000">
        <w:rPr>
          <w:rFonts w:ascii="Times New Roman" w:cs="Times New Roman" w:eastAsia="Times New Roman" w:hAnsi="Times New Roman"/>
          <w:color w:val="151515"/>
          <w:sz w:val="23"/>
          <w:szCs w:val="23"/>
          <w:rtl w:val="0"/>
        </w:rPr>
        <w:t xml:space="preserve">ne</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Arial" w:cs="Arial" w:eastAsia="Arial" w:hAnsi="Arial"/>
          <w:color w:val="2a2a2a"/>
          <w:sz w:val="21"/>
          <w:szCs w:val="21"/>
          <w:rtl w:val="0"/>
        </w:rPr>
        <w:t xml:space="preserve">y </w:t>
      </w:r>
      <w:r w:rsidDel="00000000" w:rsidR="00000000" w:rsidRPr="00000000">
        <w:rPr>
          <w:rFonts w:ascii="Times New Roman" w:cs="Times New Roman" w:eastAsia="Times New Roman" w:hAnsi="Times New Roman"/>
          <w:color w:val="2a2a2a"/>
          <w:sz w:val="23"/>
          <w:szCs w:val="23"/>
          <w:rtl w:val="0"/>
        </w:rPr>
        <w:t xml:space="preserve">F</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nquici</w:t>
      </w:r>
      <w:r w:rsidDel="00000000" w:rsidR="00000000" w:rsidRPr="00000000">
        <w:rPr>
          <w:rFonts w:ascii="Times New Roman" w:cs="Times New Roman" w:eastAsia="Times New Roman" w:hAnsi="Times New Roman"/>
          <w:color w:val="2a2a2a"/>
          <w:sz w:val="23"/>
          <w:szCs w:val="23"/>
          <w:rtl w:val="0"/>
        </w:rPr>
        <w:t xml:space="preserve">as </w:t>
      </w:r>
      <w:r w:rsidDel="00000000" w:rsidR="00000000" w:rsidRPr="00000000">
        <w:rPr>
          <w:rFonts w:ascii="Times New Roman" w:cs="Times New Roman" w:eastAsia="Times New Roman" w:hAnsi="Times New Roman"/>
          <w:color w:val="151515"/>
          <w:sz w:val="23"/>
          <w:szCs w:val="23"/>
          <w:rtl w:val="0"/>
        </w:rPr>
        <w:t xml:space="preserve">- p</w:t>
      </w:r>
      <w:r w:rsidDel="00000000" w:rsidR="00000000" w:rsidRPr="00000000">
        <w:rPr>
          <w:rFonts w:ascii="Times New Roman" w:cs="Times New Roman" w:eastAsia="Times New Roman" w:hAnsi="Times New Roman"/>
          <w:color w:val="2a2a2a"/>
          <w:sz w:val="23"/>
          <w:szCs w:val="23"/>
          <w:rtl w:val="0"/>
        </w:rPr>
        <w:t xml:space="preserve">o</w:t>
      </w:r>
      <w:r w:rsidDel="00000000" w:rsidR="00000000" w:rsidRPr="00000000">
        <w:rPr>
          <w:rFonts w:ascii="Times New Roman" w:cs="Times New Roman" w:eastAsia="Times New Roman" w:hAnsi="Times New Roman"/>
          <w:color w:val="151515"/>
          <w:sz w:val="23"/>
          <w:szCs w:val="23"/>
          <w:rtl w:val="0"/>
        </w:rPr>
        <w:t xml:space="preserve">dr</w:t>
      </w:r>
      <w:r w:rsidDel="00000000" w:rsidR="00000000" w:rsidRPr="00000000">
        <w:rPr>
          <w:rFonts w:ascii="Times New Roman" w:cs="Times New Roman" w:eastAsia="Times New Roman" w:hAnsi="Times New Roman"/>
          <w:color w:val="2a2a2a"/>
          <w:sz w:val="23"/>
          <w:szCs w:val="23"/>
          <w:rtl w:val="0"/>
        </w:rPr>
        <w:t xml:space="preserve">á</w:t>
      </w:r>
      <w:r w:rsidDel="00000000" w:rsidR="00000000" w:rsidRPr="00000000">
        <w:rPr>
          <w:rFonts w:ascii="Times New Roman" w:cs="Times New Roman" w:eastAsia="Times New Roman" w:hAnsi="Times New Roman"/>
          <w:color w:val="151515"/>
          <w:sz w:val="23"/>
          <w:szCs w:val="23"/>
          <w:rtl w:val="0"/>
        </w:rPr>
        <w:t xml:space="preserve">n </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er u</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w:t>
      </w:r>
      <w:r w:rsidDel="00000000" w:rsidR="00000000" w:rsidRPr="00000000">
        <w:rPr>
          <w:rFonts w:ascii="Times New Roman" w:cs="Times New Roman" w:eastAsia="Times New Roman" w:hAnsi="Times New Roman"/>
          <w:color w:val="2a2a2a"/>
          <w:sz w:val="23"/>
          <w:szCs w:val="23"/>
          <w:rtl w:val="0"/>
        </w:rPr>
        <w:t xml:space="preserve">f</w:t>
      </w:r>
      <w:r w:rsidDel="00000000" w:rsidR="00000000" w:rsidRPr="00000000">
        <w:rPr>
          <w:rFonts w:ascii="Times New Roman" w:cs="Times New Roman" w:eastAsia="Times New Roman" w:hAnsi="Times New Roman"/>
          <w:color w:val="151515"/>
          <w:sz w:val="23"/>
          <w:szCs w:val="23"/>
          <w:rtl w:val="0"/>
        </w:rPr>
        <w:t xml:space="preserve">ru</w:t>
      </w:r>
      <w:r w:rsidDel="00000000" w:rsidR="00000000" w:rsidRPr="00000000">
        <w:rPr>
          <w:rFonts w:ascii="Times New Roman" w:cs="Times New Roman" w:eastAsia="Times New Roman" w:hAnsi="Times New Roman"/>
          <w:color w:val="2a2a2a"/>
          <w:sz w:val="23"/>
          <w:szCs w:val="23"/>
          <w:rtl w:val="0"/>
        </w:rPr>
        <w:t xml:space="preserve">c</w:t>
      </w:r>
      <w:r w:rsidDel="00000000" w:rsidR="00000000" w:rsidRPr="00000000">
        <w:rPr>
          <w:rFonts w:ascii="Times New Roman" w:cs="Times New Roman" w:eastAsia="Times New Roman" w:hAnsi="Times New Roman"/>
          <w:color w:val="151515"/>
          <w:sz w:val="23"/>
          <w:szCs w:val="23"/>
          <w:rtl w:val="0"/>
        </w:rPr>
        <w:t xml:space="preserve">tu</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da</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tr</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n</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currid</w:t>
      </w:r>
      <w:r w:rsidDel="00000000" w:rsidR="00000000" w:rsidRPr="00000000">
        <w:rPr>
          <w:rFonts w:ascii="Times New Roman" w:cs="Times New Roman" w:eastAsia="Times New Roman" w:hAnsi="Times New Roman"/>
          <w:color w:val="2a2a2a"/>
          <w:sz w:val="23"/>
          <w:szCs w:val="23"/>
          <w:rtl w:val="0"/>
        </w:rPr>
        <w:t xml:space="preserve">o</w:t>
      </w:r>
      <w:r w:rsidDel="00000000" w:rsidR="00000000" w:rsidRPr="00000000">
        <w:rPr>
          <w:rFonts w:ascii="Times New Roman" w:cs="Times New Roman" w:eastAsia="Times New Roman" w:hAnsi="Times New Roman"/>
          <w:color w:val="3b3b3b"/>
          <w:sz w:val="23"/>
          <w:szCs w:val="23"/>
          <w:rtl w:val="0"/>
        </w:rPr>
        <w:t xml:space="preserve">s </w:t>
      </w:r>
      <w:r w:rsidDel="00000000" w:rsidR="00000000" w:rsidRPr="00000000">
        <w:rPr>
          <w:rFonts w:ascii="Times New Roman" w:cs="Times New Roman" w:eastAsia="Times New Roman" w:hAnsi="Times New Roman"/>
          <w:color w:val="2a2a2a"/>
          <w:sz w:val="23"/>
          <w:szCs w:val="23"/>
          <w:rtl w:val="0"/>
        </w:rPr>
        <w:t xml:space="preserve">3</w:t>
      </w:r>
      <w:r w:rsidDel="00000000" w:rsidR="00000000" w:rsidRPr="00000000">
        <w:rPr>
          <w:rFonts w:ascii="Times New Roman" w:cs="Times New Roman" w:eastAsia="Times New Roman" w:hAnsi="Times New Roman"/>
          <w:color w:val="151515"/>
          <w:sz w:val="23"/>
          <w:szCs w:val="23"/>
          <w:rtl w:val="0"/>
        </w:rPr>
        <w:t xml:space="preserve">0 dí</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3b3b3b"/>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de</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de  la  entr</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da  en </w:t>
      </w:r>
      <w:r w:rsidDel="00000000" w:rsidR="00000000" w:rsidRPr="00000000">
        <w:rPr>
          <w:rFonts w:ascii="Times New Roman" w:cs="Times New Roman" w:eastAsia="Times New Roman" w:hAnsi="Times New Roman"/>
          <w:color w:val="2a2a2a"/>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igencia  d</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l </w:t>
      </w:r>
      <w:r w:rsidDel="00000000" w:rsidR="00000000" w:rsidRPr="00000000">
        <w:rPr>
          <w:rFonts w:ascii="Times New Roman" w:cs="Times New Roman" w:eastAsia="Times New Roman" w:hAnsi="Times New Roman"/>
          <w:color w:val="2a2a2a"/>
          <w:sz w:val="23"/>
          <w:szCs w:val="23"/>
          <w:rtl w:val="0"/>
        </w:rPr>
        <w:t xml:space="preserve">CCT</w:t>
      </w:r>
      <w:r w:rsidDel="00000000" w:rsidR="00000000" w:rsidRPr="00000000">
        <w:rPr>
          <w:rFonts w:ascii="Times New Roman" w:cs="Times New Roman" w:eastAsia="Times New Roman" w:hAnsi="Times New Roman"/>
          <w:color w:val="151515"/>
          <w:sz w:val="23"/>
          <w:szCs w:val="23"/>
          <w:rtl w:val="0"/>
        </w:rPr>
        <w:t xml:space="preserve">G</w:t>
      </w:r>
      <w:r w:rsidDel="00000000" w:rsidR="00000000" w:rsidRPr="00000000">
        <w:rPr>
          <w:rFonts w:ascii="Times New Roman" w:cs="Times New Roman" w:eastAsia="Times New Roman" w:hAnsi="Times New Roman"/>
          <w:color w:val="505050"/>
          <w:sz w:val="23"/>
          <w:szCs w:val="23"/>
          <w:rtl w:val="0"/>
        </w:rPr>
        <w:t xml:space="preserve">,  </w:t>
      </w:r>
      <w:r w:rsidDel="00000000" w:rsidR="00000000" w:rsidRPr="00000000">
        <w:rPr>
          <w:rFonts w:ascii="Times New Roman" w:cs="Times New Roman" w:eastAsia="Times New Roman" w:hAnsi="Times New Roman"/>
          <w:color w:val="151515"/>
          <w:sz w:val="23"/>
          <w:szCs w:val="23"/>
          <w:rtl w:val="0"/>
        </w:rPr>
        <w:t xml:space="preserve">at</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nto  al tiemp</w:t>
      </w:r>
      <w:r w:rsidDel="00000000" w:rsidR="00000000" w:rsidRPr="00000000">
        <w:rPr>
          <w:rFonts w:ascii="Times New Roman" w:cs="Times New Roman" w:eastAsia="Times New Roman" w:hAnsi="Times New Roman"/>
          <w:color w:val="2a2a2a"/>
          <w:sz w:val="23"/>
          <w:szCs w:val="23"/>
          <w:rtl w:val="0"/>
        </w:rPr>
        <w:t xml:space="preserve">o  </w:t>
      </w:r>
      <w:r w:rsidDel="00000000" w:rsidR="00000000" w:rsidRPr="00000000">
        <w:rPr>
          <w:rFonts w:ascii="Times New Roman" w:cs="Times New Roman" w:eastAsia="Times New Roman" w:hAnsi="Times New Roman"/>
          <w:color w:val="151515"/>
          <w:sz w:val="23"/>
          <w:szCs w:val="23"/>
          <w:rtl w:val="0"/>
        </w:rPr>
        <w:t xml:space="preserve">de impl</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mentación  qu</w:t>
      </w:r>
      <w:r w:rsidDel="00000000" w:rsidR="00000000" w:rsidRPr="00000000">
        <w:rPr>
          <w:rFonts w:ascii="Times New Roman" w:cs="Times New Roman" w:eastAsia="Times New Roman" w:hAnsi="Times New Roman"/>
          <w:color w:val="2a2a2a"/>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deb</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a2a2a"/>
          <w:sz w:val="23"/>
          <w:szCs w:val="23"/>
          <w:rtl w:val="0"/>
        </w:rPr>
        <w:t xml:space="preserve">á  </w:t>
      </w:r>
      <w:r w:rsidDel="00000000" w:rsidR="00000000" w:rsidRPr="00000000">
        <w:rPr>
          <w:rFonts w:ascii="Times New Roman" w:cs="Times New Roman" w:eastAsia="Times New Roman" w:hAnsi="Times New Roman"/>
          <w:color w:val="151515"/>
          <w:sz w:val="23"/>
          <w:szCs w:val="23"/>
          <w:rtl w:val="0"/>
        </w:rPr>
        <w:t xml:space="preserve">ll</w:t>
      </w:r>
      <w:r w:rsidDel="00000000" w:rsidR="00000000" w:rsidRPr="00000000">
        <w:rPr>
          <w:rFonts w:ascii="Times New Roman" w:cs="Times New Roman" w:eastAsia="Times New Roman" w:hAnsi="Times New Roman"/>
          <w:color w:val="2a2a2a"/>
          <w:sz w:val="23"/>
          <w:szCs w:val="23"/>
          <w:rtl w:val="0"/>
        </w:rPr>
        <w:t xml:space="preserve">eva</w:t>
      </w:r>
      <w:r w:rsidDel="00000000" w:rsidR="00000000" w:rsidRPr="00000000">
        <w:rPr>
          <w:rFonts w:ascii="Times New Roman" w:cs="Times New Roman" w:eastAsia="Times New Roman" w:hAnsi="Times New Roman"/>
          <w:color w:val="151515"/>
          <w:sz w:val="23"/>
          <w:szCs w:val="23"/>
          <w:rtl w:val="0"/>
        </w:rPr>
        <w:t xml:space="preserve">r adel</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n</w:t>
      </w:r>
      <w:r w:rsidDel="00000000" w:rsidR="00000000" w:rsidRPr="00000000">
        <w:rPr>
          <w:rFonts w:ascii="Times New Roman" w:cs="Times New Roman" w:eastAsia="Times New Roman" w:hAnsi="Times New Roman"/>
          <w:color w:val="2a2a2a"/>
          <w:sz w:val="23"/>
          <w:szCs w:val="23"/>
          <w:rtl w:val="0"/>
        </w:rPr>
        <w:t xml:space="preserve">t</w:t>
      </w:r>
      <w:r w:rsidDel="00000000" w:rsidR="00000000" w:rsidRPr="00000000">
        <w:rPr>
          <w:rFonts w:ascii="Times New Roman" w:cs="Times New Roman" w:eastAsia="Times New Roman" w:hAnsi="Times New Roman"/>
          <w:color w:val="151515"/>
          <w:sz w:val="23"/>
          <w:szCs w:val="23"/>
          <w:rtl w:val="0"/>
        </w:rPr>
        <w:t xml:space="preserve">e el </w:t>
      </w:r>
      <w:r w:rsidDel="00000000" w:rsidR="00000000" w:rsidRPr="00000000">
        <w:rPr>
          <w:rFonts w:ascii="Times New Roman" w:cs="Times New Roman" w:eastAsia="Times New Roman" w:hAnsi="Times New Roman"/>
          <w:color w:val="2a2a2a"/>
          <w:sz w:val="23"/>
          <w:szCs w:val="23"/>
          <w:rtl w:val="0"/>
        </w:rPr>
        <w:t xml:space="preserve">Es</w:t>
      </w:r>
      <w:r w:rsidDel="00000000" w:rsidR="00000000" w:rsidRPr="00000000">
        <w:rPr>
          <w:rFonts w:ascii="Times New Roman" w:cs="Times New Roman" w:eastAsia="Times New Roman" w:hAnsi="Times New Roman"/>
          <w:color w:val="151515"/>
          <w:sz w:val="23"/>
          <w:szCs w:val="23"/>
          <w:rtl w:val="0"/>
        </w:rPr>
        <w:t xml:space="preserve">t</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do </w:t>
      </w:r>
      <w:r w:rsidDel="00000000" w:rsidR="00000000" w:rsidRPr="00000000">
        <w:rPr>
          <w:rFonts w:ascii="Times New Roman" w:cs="Times New Roman" w:eastAsia="Times New Roman" w:hAnsi="Times New Roman"/>
          <w:color w:val="2a2a2a"/>
          <w:sz w:val="23"/>
          <w:szCs w:val="23"/>
          <w:rtl w:val="0"/>
        </w:rPr>
        <w:t xml:space="preserve">a </w:t>
      </w:r>
      <w:r w:rsidDel="00000000" w:rsidR="00000000" w:rsidRPr="00000000">
        <w:rPr>
          <w:rFonts w:ascii="Times New Roman" w:cs="Times New Roman" w:eastAsia="Times New Roman" w:hAnsi="Times New Roman"/>
          <w:color w:val="151515"/>
          <w:sz w:val="23"/>
          <w:szCs w:val="23"/>
          <w:rtl w:val="0"/>
        </w:rPr>
        <w:t xml:space="preserve">tra</w:t>
      </w:r>
      <w:r w:rsidDel="00000000" w:rsidR="00000000" w:rsidRPr="00000000">
        <w:rPr>
          <w:rFonts w:ascii="Times New Roman" w:cs="Times New Roman" w:eastAsia="Times New Roman" w:hAnsi="Times New Roman"/>
          <w:color w:val="2a2a2a"/>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é</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del Si</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tema d</w:t>
      </w:r>
      <w:r w:rsidDel="00000000" w:rsidR="00000000" w:rsidRPr="00000000">
        <w:rPr>
          <w:rFonts w:ascii="Times New Roman" w:cs="Times New Roman" w:eastAsia="Times New Roman" w:hAnsi="Times New Roman"/>
          <w:color w:val="2a2a2a"/>
          <w:sz w:val="23"/>
          <w:szCs w:val="23"/>
          <w:rtl w:val="0"/>
        </w:rPr>
        <w:t xml:space="preserve">e </w:t>
      </w:r>
      <w:r w:rsidDel="00000000" w:rsidR="00000000" w:rsidRPr="00000000">
        <w:rPr>
          <w:rFonts w:ascii="Times New Roman" w:cs="Times New Roman" w:eastAsia="Times New Roman" w:hAnsi="Times New Roman"/>
          <w:color w:val="151515"/>
          <w:sz w:val="23"/>
          <w:szCs w:val="23"/>
          <w:rtl w:val="0"/>
        </w:rPr>
        <w:t xml:space="preserve">r</w:t>
      </w:r>
      <w:r w:rsidDel="00000000" w:rsidR="00000000" w:rsidRPr="00000000">
        <w:rPr>
          <w:rFonts w:ascii="Times New Roman" w:cs="Times New Roman" w:eastAsia="Times New Roman" w:hAnsi="Times New Roman"/>
          <w:color w:val="2a2a2a"/>
          <w:sz w:val="23"/>
          <w:szCs w:val="23"/>
          <w:rtl w:val="0"/>
        </w:rPr>
        <w:t xml:space="preserve">e</w:t>
      </w:r>
      <w:r w:rsidDel="00000000" w:rsidR="00000000" w:rsidRPr="00000000">
        <w:rPr>
          <w:rFonts w:ascii="Times New Roman" w:cs="Times New Roman" w:eastAsia="Times New Roman" w:hAnsi="Times New Roman"/>
          <w:color w:val="151515"/>
          <w:sz w:val="23"/>
          <w:szCs w:val="23"/>
          <w:rtl w:val="0"/>
        </w:rPr>
        <w:t xml:space="preserve">cur</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o</w:t>
      </w:r>
      <w:r w:rsidDel="00000000" w:rsidR="00000000" w:rsidRPr="00000000">
        <w:rPr>
          <w:rFonts w:ascii="Times New Roman" w:cs="Times New Roman" w:eastAsia="Times New Roman" w:hAnsi="Times New Roman"/>
          <w:color w:val="2a2a2a"/>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hum</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no</w:t>
      </w:r>
      <w:r w:rsidDel="00000000" w:rsidR="00000000" w:rsidRPr="00000000">
        <w:rPr>
          <w:rFonts w:ascii="Times New Roman" w:cs="Times New Roman" w:eastAsia="Times New Roman" w:hAnsi="Times New Roman"/>
          <w:color w:val="3b3b3b"/>
          <w:sz w:val="23"/>
          <w:szCs w:val="23"/>
          <w:rtl w:val="0"/>
        </w:rPr>
        <w:t xml:space="preserve">s </w:t>
      </w:r>
      <w:r w:rsidDel="00000000" w:rsidR="00000000" w:rsidRPr="00000000">
        <w:rPr>
          <w:rFonts w:ascii="Times New Roman" w:cs="Times New Roman" w:eastAsia="Times New Roman" w:hAnsi="Times New Roman"/>
          <w:color w:val="151515"/>
          <w:sz w:val="23"/>
          <w:szCs w:val="23"/>
          <w:rtl w:val="0"/>
        </w:rPr>
        <w:t xml:space="preserve">para </w:t>
      </w:r>
      <w:r w:rsidDel="00000000" w:rsidR="00000000" w:rsidRPr="00000000">
        <w:rPr>
          <w:rFonts w:ascii="Times New Roman" w:cs="Times New Roman" w:eastAsia="Times New Roman" w:hAnsi="Times New Roman"/>
          <w:color w:val="2a2a2a"/>
          <w:sz w:val="23"/>
          <w:szCs w:val="23"/>
          <w:rtl w:val="0"/>
        </w:rPr>
        <w:t xml:space="preserve">s</w:t>
      </w:r>
      <w:r w:rsidDel="00000000" w:rsidR="00000000" w:rsidRPr="00000000">
        <w:rPr>
          <w:rFonts w:ascii="Times New Roman" w:cs="Times New Roman" w:eastAsia="Times New Roman" w:hAnsi="Times New Roman"/>
          <w:color w:val="151515"/>
          <w:sz w:val="23"/>
          <w:szCs w:val="23"/>
          <w:rtl w:val="0"/>
        </w:rPr>
        <w:t xml:space="preserve">u </w:t>
      </w:r>
      <w:r w:rsidDel="00000000" w:rsidR="00000000" w:rsidRPr="00000000">
        <w:rPr>
          <w:rFonts w:ascii="Times New Roman" w:cs="Times New Roman" w:eastAsia="Times New Roman" w:hAnsi="Times New Roman"/>
          <w:color w:val="2a2a2a"/>
          <w:sz w:val="23"/>
          <w:szCs w:val="23"/>
          <w:rtl w:val="0"/>
        </w:rPr>
        <w:t xml:space="preserve">efe</w:t>
      </w:r>
      <w:r w:rsidDel="00000000" w:rsidR="00000000" w:rsidRPr="00000000">
        <w:rPr>
          <w:rFonts w:ascii="Times New Roman" w:cs="Times New Roman" w:eastAsia="Times New Roman" w:hAnsi="Times New Roman"/>
          <w:color w:val="151515"/>
          <w:sz w:val="23"/>
          <w:szCs w:val="23"/>
          <w:rtl w:val="0"/>
        </w:rPr>
        <w:t xml:space="preserve">cti</w:t>
      </w:r>
      <w:r w:rsidDel="00000000" w:rsidR="00000000" w:rsidRPr="00000000">
        <w:rPr>
          <w:rFonts w:ascii="Times New Roman" w:cs="Times New Roman" w:eastAsia="Times New Roman" w:hAnsi="Times New Roman"/>
          <w:color w:val="2a2a2a"/>
          <w:sz w:val="23"/>
          <w:szCs w:val="23"/>
          <w:rtl w:val="0"/>
        </w:rPr>
        <w:t xml:space="preserve">v</w:t>
      </w:r>
      <w:r w:rsidDel="00000000" w:rsidR="00000000" w:rsidRPr="00000000">
        <w:rPr>
          <w:rFonts w:ascii="Times New Roman" w:cs="Times New Roman" w:eastAsia="Times New Roman" w:hAnsi="Times New Roman"/>
          <w:color w:val="151515"/>
          <w:sz w:val="23"/>
          <w:szCs w:val="23"/>
          <w:rtl w:val="0"/>
        </w:rPr>
        <w:t xml:space="preserve">a </w:t>
      </w:r>
      <w:r w:rsidDel="00000000" w:rsidR="00000000" w:rsidRPr="00000000">
        <w:rPr>
          <w:rFonts w:ascii="Times New Roman" w:cs="Times New Roman" w:eastAsia="Times New Roman" w:hAnsi="Times New Roman"/>
          <w:color w:val="2a2a2a"/>
          <w:sz w:val="23"/>
          <w:szCs w:val="23"/>
          <w:rtl w:val="0"/>
        </w:rPr>
        <w:t xml:space="preserve">a</w:t>
      </w:r>
      <w:r w:rsidDel="00000000" w:rsidR="00000000" w:rsidRPr="00000000">
        <w:rPr>
          <w:rFonts w:ascii="Times New Roman" w:cs="Times New Roman" w:eastAsia="Times New Roman" w:hAnsi="Times New Roman"/>
          <w:color w:val="151515"/>
          <w:sz w:val="23"/>
          <w:szCs w:val="23"/>
          <w:rtl w:val="0"/>
        </w:rPr>
        <w:t xml:space="preserve">plicación.</w:t>
      </w:r>
      <w:r w:rsidDel="00000000" w:rsidR="00000000" w:rsidRPr="00000000">
        <w:rPr>
          <w:rtl w:val="0"/>
        </w:rPr>
      </w:r>
    </w:p>
    <w:p w:rsidR="00000000" w:rsidDel="00000000" w:rsidP="00000000" w:rsidRDefault="00000000" w:rsidRPr="00000000" w14:paraId="00000D7E">
      <w:pPr>
        <w:spacing w:line="200" w:lineRule="auto"/>
        <w:jc w:val="left"/>
        <w:rPr>
          <w:sz w:val="20"/>
          <w:szCs w:val="20"/>
        </w:rPr>
      </w:pPr>
      <w:r w:rsidDel="00000000" w:rsidR="00000000" w:rsidRPr="00000000">
        <w:rPr>
          <w:rtl w:val="0"/>
        </w:rPr>
      </w:r>
    </w:p>
    <w:p w:rsidR="00000000" w:rsidDel="00000000" w:rsidP="00000000" w:rsidRDefault="00000000" w:rsidRPr="00000000" w14:paraId="00000D7F">
      <w:pPr>
        <w:spacing w:line="200" w:lineRule="auto"/>
        <w:jc w:val="left"/>
        <w:rPr>
          <w:sz w:val="20"/>
          <w:szCs w:val="20"/>
        </w:rPr>
      </w:pPr>
      <w:r w:rsidDel="00000000" w:rsidR="00000000" w:rsidRPr="00000000">
        <w:rPr>
          <w:rtl w:val="0"/>
        </w:rPr>
      </w:r>
    </w:p>
    <w:p w:rsidR="00000000" w:rsidDel="00000000" w:rsidP="00000000" w:rsidRDefault="00000000" w:rsidRPr="00000000" w14:paraId="00000D80">
      <w:pPr>
        <w:spacing w:line="200" w:lineRule="auto"/>
        <w:jc w:val="left"/>
        <w:rPr>
          <w:sz w:val="20"/>
          <w:szCs w:val="20"/>
        </w:rPr>
      </w:pPr>
      <w:r w:rsidDel="00000000" w:rsidR="00000000" w:rsidRPr="00000000">
        <w:rPr>
          <w:rtl w:val="0"/>
        </w:rPr>
      </w:r>
    </w:p>
    <w:p w:rsidR="00000000" w:rsidDel="00000000" w:rsidP="00000000" w:rsidRDefault="00000000" w:rsidRPr="00000000" w14:paraId="00000D81">
      <w:pPr>
        <w:spacing w:line="200" w:lineRule="auto"/>
        <w:jc w:val="left"/>
        <w:rPr>
          <w:sz w:val="20"/>
          <w:szCs w:val="20"/>
        </w:rPr>
      </w:pPr>
      <w:r w:rsidDel="00000000" w:rsidR="00000000" w:rsidRPr="00000000">
        <w:rPr>
          <w:rtl w:val="0"/>
        </w:rPr>
      </w:r>
    </w:p>
    <w:p w:rsidR="00000000" w:rsidDel="00000000" w:rsidP="00000000" w:rsidRDefault="00000000" w:rsidRPr="00000000" w14:paraId="00000D82">
      <w:pPr>
        <w:spacing w:line="200" w:lineRule="auto"/>
        <w:jc w:val="left"/>
        <w:rPr>
          <w:sz w:val="20"/>
          <w:szCs w:val="20"/>
        </w:rPr>
      </w:pPr>
      <w:r w:rsidDel="00000000" w:rsidR="00000000" w:rsidRPr="00000000">
        <w:rPr>
          <w:rtl w:val="0"/>
        </w:rPr>
      </w:r>
    </w:p>
    <w:p w:rsidR="00000000" w:rsidDel="00000000" w:rsidP="00000000" w:rsidRDefault="00000000" w:rsidRPr="00000000" w14:paraId="00000D83">
      <w:pPr>
        <w:spacing w:line="200" w:lineRule="auto"/>
        <w:jc w:val="left"/>
        <w:rPr>
          <w:sz w:val="20"/>
          <w:szCs w:val="20"/>
        </w:rPr>
      </w:pPr>
      <w:r w:rsidDel="00000000" w:rsidR="00000000" w:rsidRPr="00000000">
        <w:rPr>
          <w:rtl w:val="0"/>
        </w:rPr>
      </w:r>
    </w:p>
    <w:p w:rsidR="00000000" w:rsidDel="00000000" w:rsidP="00000000" w:rsidRDefault="00000000" w:rsidRPr="00000000" w14:paraId="00000D84">
      <w:pPr>
        <w:spacing w:before="17" w:line="200" w:lineRule="auto"/>
        <w:jc w:val="left"/>
        <w:rPr>
          <w:sz w:val="20"/>
          <w:szCs w:val="20"/>
        </w:rPr>
      </w:pPr>
      <w:r w:rsidDel="00000000" w:rsidR="00000000" w:rsidRPr="00000000">
        <w:rPr>
          <w:rtl w:val="0"/>
        </w:rPr>
      </w:r>
    </w:p>
    <w:p w:rsidR="00000000" w:rsidDel="00000000" w:rsidP="00000000" w:rsidRDefault="00000000" w:rsidRPr="00000000" w14:paraId="00000D85">
      <w:pPr>
        <w:ind w:left="4636" w:right="4549" w:firstLine="0"/>
        <w:jc w:val="center"/>
        <w:rPr>
          <w:rFonts w:ascii="Arial" w:cs="Arial" w:eastAsia="Arial" w:hAnsi="Arial"/>
          <w:sz w:val="17"/>
          <w:szCs w:val="17"/>
        </w:rPr>
      </w:pPr>
      <w:r w:rsidDel="00000000" w:rsidR="00000000" w:rsidRPr="00000000">
        <w:rPr>
          <w:rFonts w:ascii="Arial" w:cs="Arial" w:eastAsia="Arial" w:hAnsi="Arial"/>
          <w:b w:val="1"/>
          <w:color w:val="151515"/>
          <w:sz w:val="17"/>
          <w:szCs w:val="17"/>
          <w:rtl w:val="0"/>
        </w:rPr>
        <w:t xml:space="preserve">ANEXO</w:t>
      </w:r>
      <w:r w:rsidDel="00000000" w:rsidR="00000000" w:rsidRPr="00000000">
        <w:rPr>
          <w:rtl w:val="0"/>
        </w:rPr>
      </w:r>
    </w:p>
    <w:p w:rsidR="00000000" w:rsidDel="00000000" w:rsidP="00000000" w:rsidRDefault="00000000" w:rsidRPr="00000000" w14:paraId="00000D86">
      <w:pPr>
        <w:spacing w:before="9" w:line="180" w:lineRule="auto"/>
        <w:jc w:val="left"/>
        <w:rPr>
          <w:sz w:val="19"/>
          <w:szCs w:val="19"/>
        </w:rPr>
      </w:pPr>
      <w:r w:rsidDel="00000000" w:rsidR="00000000" w:rsidRPr="00000000">
        <w:rPr>
          <w:rtl w:val="0"/>
        </w:rPr>
      </w:r>
    </w:p>
    <w:p w:rsidR="00000000" w:rsidDel="00000000" w:rsidP="00000000" w:rsidRDefault="00000000" w:rsidRPr="00000000" w14:paraId="00000D87">
      <w:pPr>
        <w:spacing w:line="200" w:lineRule="auto"/>
        <w:jc w:val="left"/>
        <w:rPr>
          <w:sz w:val="20"/>
          <w:szCs w:val="20"/>
        </w:rPr>
      </w:pPr>
      <w:r w:rsidDel="00000000" w:rsidR="00000000" w:rsidRPr="00000000">
        <w:rPr>
          <w:rtl w:val="0"/>
        </w:rPr>
      </w:r>
    </w:p>
    <w:p w:rsidR="00000000" w:rsidDel="00000000" w:rsidP="00000000" w:rsidRDefault="00000000" w:rsidRPr="00000000" w14:paraId="00000D88">
      <w:pPr>
        <w:spacing w:line="200" w:lineRule="auto"/>
        <w:jc w:val="left"/>
        <w:rPr>
          <w:sz w:val="20"/>
          <w:szCs w:val="20"/>
        </w:rPr>
      </w:pPr>
      <w:r w:rsidDel="00000000" w:rsidR="00000000" w:rsidRPr="00000000">
        <w:rPr>
          <w:rtl w:val="0"/>
        </w:rPr>
      </w:r>
    </w:p>
    <w:p w:rsidR="00000000" w:rsidDel="00000000" w:rsidP="00000000" w:rsidRDefault="00000000" w:rsidRPr="00000000" w14:paraId="00000D89">
      <w:pPr>
        <w:spacing w:line="200" w:lineRule="auto"/>
        <w:jc w:val="left"/>
        <w:rPr>
          <w:sz w:val="20"/>
          <w:szCs w:val="20"/>
        </w:rPr>
        <w:sectPr>
          <w:type w:val="continuous"/>
          <w:pgSz w:h="20160" w:w="12240" w:orient="portrait"/>
          <w:pgMar w:bottom="280" w:top="280" w:left="1580" w:right="760" w:header="360" w:footer="360"/>
        </w:sectPr>
      </w:pPr>
      <w:r w:rsidDel="00000000" w:rsidR="00000000" w:rsidRPr="00000000">
        <w:rPr>
          <w:rtl w:val="0"/>
        </w:rPr>
      </w:r>
    </w:p>
    <w:p w:rsidR="00000000" w:rsidDel="00000000" w:rsidP="00000000" w:rsidRDefault="00000000" w:rsidRPr="00000000" w14:paraId="00000D8A">
      <w:pPr>
        <w:spacing w:line="200" w:lineRule="auto"/>
        <w:jc w:val="left"/>
        <w:rPr>
          <w:sz w:val="20"/>
          <w:szCs w:val="20"/>
        </w:rPr>
      </w:pPr>
      <w:r w:rsidDel="00000000" w:rsidR="00000000" w:rsidRPr="00000000">
        <w:rPr>
          <w:rtl w:val="0"/>
        </w:rPr>
      </w:r>
    </w:p>
    <w:p w:rsidR="00000000" w:rsidDel="00000000" w:rsidP="00000000" w:rsidRDefault="00000000" w:rsidRPr="00000000" w14:paraId="00000D8B">
      <w:pPr>
        <w:spacing w:line="200" w:lineRule="auto"/>
        <w:jc w:val="left"/>
        <w:rPr>
          <w:sz w:val="20"/>
          <w:szCs w:val="20"/>
        </w:rPr>
      </w:pPr>
      <w:r w:rsidDel="00000000" w:rsidR="00000000" w:rsidRPr="00000000">
        <w:rPr>
          <w:rtl w:val="0"/>
        </w:rPr>
      </w:r>
    </w:p>
    <w:p w:rsidR="00000000" w:rsidDel="00000000" w:rsidP="00000000" w:rsidRDefault="00000000" w:rsidRPr="00000000" w14:paraId="00000D8C">
      <w:pPr>
        <w:spacing w:line="200" w:lineRule="auto"/>
        <w:jc w:val="left"/>
        <w:rPr>
          <w:sz w:val="20"/>
          <w:szCs w:val="20"/>
        </w:rPr>
      </w:pPr>
      <w:r w:rsidDel="00000000" w:rsidR="00000000" w:rsidRPr="00000000">
        <w:rPr>
          <w:rtl w:val="0"/>
        </w:rPr>
      </w:r>
    </w:p>
    <w:p w:rsidR="00000000" w:rsidDel="00000000" w:rsidP="00000000" w:rsidRDefault="00000000" w:rsidRPr="00000000" w14:paraId="00000D8D">
      <w:pPr>
        <w:spacing w:line="200" w:lineRule="auto"/>
        <w:jc w:val="left"/>
        <w:rPr>
          <w:sz w:val="20"/>
          <w:szCs w:val="20"/>
        </w:rPr>
      </w:pPr>
      <w:r w:rsidDel="00000000" w:rsidR="00000000" w:rsidRPr="00000000">
        <w:rPr>
          <w:rtl w:val="0"/>
        </w:rPr>
      </w:r>
    </w:p>
    <w:p w:rsidR="00000000" w:rsidDel="00000000" w:rsidP="00000000" w:rsidRDefault="00000000" w:rsidRPr="00000000" w14:paraId="00000D8E">
      <w:pPr>
        <w:spacing w:before="1" w:line="220" w:lineRule="auto"/>
        <w:jc w:val="left"/>
        <w:rPr>
          <w:sz w:val="22"/>
          <w:szCs w:val="22"/>
        </w:rPr>
      </w:pPr>
      <w:r w:rsidDel="00000000" w:rsidR="00000000" w:rsidRPr="00000000">
        <w:rPr>
          <w:rtl w:val="0"/>
        </w:rPr>
      </w:r>
    </w:p>
    <w:p w:rsidR="00000000" w:rsidDel="00000000" w:rsidP="00000000" w:rsidRDefault="00000000" w:rsidRPr="00000000" w14:paraId="00000D8F">
      <w:pPr>
        <w:ind w:left="77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90">
      <w:pPr>
        <w:spacing w:line="200" w:lineRule="auto"/>
        <w:jc w:val="left"/>
        <w:rPr>
          <w:sz w:val="20"/>
          <w:szCs w:val="20"/>
        </w:rPr>
      </w:pPr>
      <w:r w:rsidDel="00000000" w:rsidR="00000000" w:rsidRPr="00000000">
        <w:rPr>
          <w:rtl w:val="0"/>
        </w:rPr>
      </w:r>
    </w:p>
    <w:p w:rsidR="00000000" w:rsidDel="00000000" w:rsidP="00000000" w:rsidRDefault="00000000" w:rsidRPr="00000000" w14:paraId="00000D91">
      <w:pPr>
        <w:spacing w:line="200" w:lineRule="auto"/>
        <w:jc w:val="left"/>
        <w:rPr>
          <w:sz w:val="20"/>
          <w:szCs w:val="20"/>
        </w:rPr>
      </w:pPr>
      <w:r w:rsidDel="00000000" w:rsidR="00000000" w:rsidRPr="00000000">
        <w:rPr>
          <w:rtl w:val="0"/>
        </w:rPr>
      </w:r>
    </w:p>
    <w:p w:rsidR="00000000" w:rsidDel="00000000" w:rsidP="00000000" w:rsidRDefault="00000000" w:rsidRPr="00000000" w14:paraId="00000D92">
      <w:pPr>
        <w:spacing w:line="200" w:lineRule="auto"/>
        <w:jc w:val="left"/>
        <w:rPr>
          <w:sz w:val="20"/>
          <w:szCs w:val="20"/>
        </w:rPr>
      </w:pPr>
      <w:r w:rsidDel="00000000" w:rsidR="00000000" w:rsidRPr="00000000">
        <w:rPr>
          <w:rtl w:val="0"/>
        </w:rPr>
      </w:r>
    </w:p>
    <w:p w:rsidR="00000000" w:rsidDel="00000000" w:rsidP="00000000" w:rsidRDefault="00000000" w:rsidRPr="00000000" w14:paraId="00000D93">
      <w:pPr>
        <w:spacing w:line="200" w:lineRule="auto"/>
        <w:jc w:val="left"/>
        <w:rPr>
          <w:sz w:val="20"/>
          <w:szCs w:val="20"/>
        </w:rPr>
      </w:pPr>
      <w:r w:rsidDel="00000000" w:rsidR="00000000" w:rsidRPr="00000000">
        <w:rPr>
          <w:rtl w:val="0"/>
        </w:rPr>
      </w:r>
    </w:p>
    <w:p w:rsidR="00000000" w:rsidDel="00000000" w:rsidP="00000000" w:rsidRDefault="00000000" w:rsidRPr="00000000" w14:paraId="00000D94">
      <w:pPr>
        <w:spacing w:line="200" w:lineRule="auto"/>
        <w:jc w:val="left"/>
        <w:rPr>
          <w:sz w:val="20"/>
          <w:szCs w:val="20"/>
        </w:rPr>
      </w:pPr>
      <w:r w:rsidDel="00000000" w:rsidR="00000000" w:rsidRPr="00000000">
        <w:rPr>
          <w:rtl w:val="0"/>
        </w:rPr>
      </w:r>
    </w:p>
    <w:p w:rsidR="00000000" w:rsidDel="00000000" w:rsidP="00000000" w:rsidRDefault="00000000" w:rsidRPr="00000000" w14:paraId="00000D95">
      <w:pPr>
        <w:spacing w:line="200" w:lineRule="auto"/>
        <w:jc w:val="left"/>
        <w:rPr>
          <w:sz w:val="20"/>
          <w:szCs w:val="20"/>
        </w:rPr>
      </w:pPr>
      <w:r w:rsidDel="00000000" w:rsidR="00000000" w:rsidRPr="00000000">
        <w:rPr>
          <w:rtl w:val="0"/>
        </w:rPr>
      </w:r>
    </w:p>
    <w:p w:rsidR="00000000" w:rsidDel="00000000" w:rsidP="00000000" w:rsidRDefault="00000000" w:rsidRPr="00000000" w14:paraId="00000D96">
      <w:pPr>
        <w:spacing w:line="200" w:lineRule="auto"/>
        <w:jc w:val="left"/>
        <w:rPr>
          <w:sz w:val="20"/>
          <w:szCs w:val="20"/>
        </w:rPr>
      </w:pPr>
      <w:r w:rsidDel="00000000" w:rsidR="00000000" w:rsidRPr="00000000">
        <w:rPr>
          <w:rtl w:val="0"/>
        </w:rPr>
      </w:r>
    </w:p>
    <w:p w:rsidR="00000000" w:rsidDel="00000000" w:rsidP="00000000" w:rsidRDefault="00000000" w:rsidRPr="00000000" w14:paraId="00000D97">
      <w:pPr>
        <w:spacing w:line="200" w:lineRule="auto"/>
        <w:jc w:val="left"/>
        <w:rPr>
          <w:sz w:val="20"/>
          <w:szCs w:val="20"/>
        </w:rPr>
      </w:pPr>
      <w:r w:rsidDel="00000000" w:rsidR="00000000" w:rsidRPr="00000000">
        <w:rPr>
          <w:rtl w:val="0"/>
        </w:rPr>
      </w:r>
    </w:p>
    <w:p w:rsidR="00000000" w:rsidDel="00000000" w:rsidP="00000000" w:rsidRDefault="00000000" w:rsidRPr="00000000" w14:paraId="00000D98">
      <w:pPr>
        <w:spacing w:line="200" w:lineRule="auto"/>
        <w:jc w:val="left"/>
        <w:rPr>
          <w:sz w:val="20"/>
          <w:szCs w:val="20"/>
        </w:rPr>
      </w:pPr>
      <w:r w:rsidDel="00000000" w:rsidR="00000000" w:rsidRPr="00000000">
        <w:rPr>
          <w:rtl w:val="0"/>
        </w:rPr>
      </w:r>
    </w:p>
    <w:p w:rsidR="00000000" w:rsidDel="00000000" w:rsidP="00000000" w:rsidRDefault="00000000" w:rsidRPr="00000000" w14:paraId="00000D99">
      <w:pPr>
        <w:spacing w:line="200" w:lineRule="auto"/>
        <w:jc w:val="left"/>
        <w:rPr>
          <w:sz w:val="20"/>
          <w:szCs w:val="20"/>
        </w:rPr>
      </w:pPr>
      <w:r w:rsidDel="00000000" w:rsidR="00000000" w:rsidRPr="00000000">
        <w:rPr>
          <w:rtl w:val="0"/>
        </w:rPr>
      </w:r>
    </w:p>
    <w:p w:rsidR="00000000" w:rsidDel="00000000" w:rsidP="00000000" w:rsidRDefault="00000000" w:rsidRPr="00000000" w14:paraId="00000D9A">
      <w:pPr>
        <w:spacing w:line="200" w:lineRule="auto"/>
        <w:jc w:val="left"/>
        <w:rPr>
          <w:sz w:val="20"/>
          <w:szCs w:val="20"/>
        </w:rPr>
      </w:pPr>
      <w:r w:rsidDel="00000000" w:rsidR="00000000" w:rsidRPr="00000000">
        <w:rPr>
          <w:rtl w:val="0"/>
        </w:rPr>
      </w:r>
    </w:p>
    <w:p w:rsidR="00000000" w:rsidDel="00000000" w:rsidP="00000000" w:rsidRDefault="00000000" w:rsidRPr="00000000" w14:paraId="00000D9B">
      <w:pPr>
        <w:spacing w:line="200" w:lineRule="auto"/>
        <w:jc w:val="left"/>
        <w:rPr>
          <w:sz w:val="20"/>
          <w:szCs w:val="20"/>
        </w:rPr>
      </w:pPr>
      <w:r w:rsidDel="00000000" w:rsidR="00000000" w:rsidRPr="00000000">
        <w:rPr>
          <w:rtl w:val="0"/>
        </w:rPr>
      </w:r>
    </w:p>
    <w:p w:rsidR="00000000" w:rsidDel="00000000" w:rsidP="00000000" w:rsidRDefault="00000000" w:rsidRPr="00000000" w14:paraId="00000D9C">
      <w:pPr>
        <w:spacing w:line="200" w:lineRule="auto"/>
        <w:jc w:val="left"/>
        <w:rPr>
          <w:sz w:val="20"/>
          <w:szCs w:val="20"/>
        </w:rPr>
      </w:pPr>
      <w:r w:rsidDel="00000000" w:rsidR="00000000" w:rsidRPr="00000000">
        <w:rPr>
          <w:rtl w:val="0"/>
        </w:rPr>
      </w:r>
    </w:p>
    <w:p w:rsidR="00000000" w:rsidDel="00000000" w:rsidP="00000000" w:rsidRDefault="00000000" w:rsidRPr="00000000" w14:paraId="00000D9D">
      <w:pPr>
        <w:spacing w:line="200" w:lineRule="auto"/>
        <w:jc w:val="left"/>
        <w:rPr>
          <w:sz w:val="20"/>
          <w:szCs w:val="20"/>
        </w:rPr>
      </w:pPr>
      <w:r w:rsidDel="00000000" w:rsidR="00000000" w:rsidRPr="00000000">
        <w:rPr>
          <w:rtl w:val="0"/>
        </w:rPr>
      </w:r>
    </w:p>
    <w:p w:rsidR="00000000" w:rsidDel="00000000" w:rsidP="00000000" w:rsidRDefault="00000000" w:rsidRPr="00000000" w14:paraId="00000D9E">
      <w:pPr>
        <w:spacing w:line="200" w:lineRule="auto"/>
        <w:jc w:val="left"/>
        <w:rPr>
          <w:sz w:val="20"/>
          <w:szCs w:val="20"/>
        </w:rPr>
      </w:pPr>
      <w:r w:rsidDel="00000000" w:rsidR="00000000" w:rsidRPr="00000000">
        <w:rPr>
          <w:rtl w:val="0"/>
        </w:rPr>
      </w:r>
    </w:p>
    <w:p w:rsidR="00000000" w:rsidDel="00000000" w:rsidP="00000000" w:rsidRDefault="00000000" w:rsidRPr="00000000" w14:paraId="00000D9F">
      <w:pPr>
        <w:spacing w:line="200" w:lineRule="auto"/>
        <w:jc w:val="left"/>
        <w:rPr>
          <w:sz w:val="20"/>
          <w:szCs w:val="20"/>
        </w:rPr>
      </w:pPr>
      <w:r w:rsidDel="00000000" w:rsidR="00000000" w:rsidRPr="00000000">
        <w:rPr>
          <w:rtl w:val="0"/>
        </w:rPr>
      </w:r>
    </w:p>
    <w:p w:rsidR="00000000" w:rsidDel="00000000" w:rsidP="00000000" w:rsidRDefault="00000000" w:rsidRPr="00000000" w14:paraId="00000DA0">
      <w:pPr>
        <w:spacing w:line="200" w:lineRule="auto"/>
        <w:jc w:val="left"/>
        <w:rPr>
          <w:sz w:val="20"/>
          <w:szCs w:val="20"/>
        </w:rPr>
      </w:pPr>
      <w:r w:rsidDel="00000000" w:rsidR="00000000" w:rsidRPr="00000000">
        <w:rPr>
          <w:rtl w:val="0"/>
        </w:rPr>
      </w:r>
    </w:p>
    <w:p w:rsidR="00000000" w:rsidDel="00000000" w:rsidP="00000000" w:rsidRDefault="00000000" w:rsidRPr="00000000" w14:paraId="00000DA1">
      <w:pPr>
        <w:spacing w:line="200" w:lineRule="auto"/>
        <w:jc w:val="left"/>
        <w:rPr>
          <w:sz w:val="20"/>
          <w:szCs w:val="20"/>
        </w:rPr>
      </w:pPr>
      <w:r w:rsidDel="00000000" w:rsidR="00000000" w:rsidRPr="00000000">
        <w:rPr>
          <w:rtl w:val="0"/>
        </w:rPr>
      </w:r>
    </w:p>
    <w:p w:rsidR="00000000" w:rsidDel="00000000" w:rsidP="00000000" w:rsidRDefault="00000000" w:rsidRPr="00000000" w14:paraId="00000DA2">
      <w:pPr>
        <w:spacing w:line="200" w:lineRule="auto"/>
        <w:jc w:val="left"/>
        <w:rPr>
          <w:sz w:val="20"/>
          <w:szCs w:val="20"/>
        </w:rPr>
      </w:pPr>
      <w:r w:rsidDel="00000000" w:rsidR="00000000" w:rsidRPr="00000000">
        <w:rPr>
          <w:rtl w:val="0"/>
        </w:rPr>
      </w:r>
    </w:p>
    <w:p w:rsidR="00000000" w:rsidDel="00000000" w:rsidP="00000000" w:rsidRDefault="00000000" w:rsidRPr="00000000" w14:paraId="00000DA3">
      <w:pPr>
        <w:spacing w:line="200" w:lineRule="auto"/>
        <w:jc w:val="left"/>
        <w:rPr>
          <w:sz w:val="20"/>
          <w:szCs w:val="20"/>
        </w:rPr>
      </w:pPr>
      <w:r w:rsidDel="00000000" w:rsidR="00000000" w:rsidRPr="00000000">
        <w:rPr>
          <w:rtl w:val="0"/>
        </w:rPr>
      </w:r>
    </w:p>
    <w:p w:rsidR="00000000" w:rsidDel="00000000" w:rsidP="00000000" w:rsidRDefault="00000000" w:rsidRPr="00000000" w14:paraId="00000DA4">
      <w:pPr>
        <w:spacing w:line="200" w:lineRule="auto"/>
        <w:jc w:val="left"/>
        <w:rPr>
          <w:sz w:val="20"/>
          <w:szCs w:val="20"/>
        </w:rPr>
      </w:pPr>
      <w:r w:rsidDel="00000000" w:rsidR="00000000" w:rsidRPr="00000000">
        <w:rPr>
          <w:rtl w:val="0"/>
        </w:rPr>
      </w:r>
    </w:p>
    <w:p w:rsidR="00000000" w:rsidDel="00000000" w:rsidP="00000000" w:rsidRDefault="00000000" w:rsidRPr="00000000" w14:paraId="00000DA5">
      <w:pPr>
        <w:spacing w:line="200" w:lineRule="auto"/>
        <w:jc w:val="left"/>
        <w:rPr>
          <w:sz w:val="20"/>
          <w:szCs w:val="20"/>
        </w:rPr>
      </w:pPr>
      <w:r w:rsidDel="00000000" w:rsidR="00000000" w:rsidRPr="00000000">
        <w:rPr>
          <w:rtl w:val="0"/>
        </w:rPr>
      </w:r>
    </w:p>
    <w:p w:rsidR="00000000" w:rsidDel="00000000" w:rsidP="00000000" w:rsidRDefault="00000000" w:rsidRPr="00000000" w14:paraId="00000DA6">
      <w:pPr>
        <w:spacing w:line="200" w:lineRule="auto"/>
        <w:jc w:val="left"/>
        <w:rPr>
          <w:sz w:val="20"/>
          <w:szCs w:val="20"/>
        </w:rPr>
      </w:pPr>
      <w:r w:rsidDel="00000000" w:rsidR="00000000" w:rsidRPr="00000000">
        <w:rPr>
          <w:rtl w:val="0"/>
        </w:rPr>
      </w:r>
    </w:p>
    <w:p w:rsidR="00000000" w:rsidDel="00000000" w:rsidP="00000000" w:rsidRDefault="00000000" w:rsidRPr="00000000" w14:paraId="00000DA7">
      <w:pPr>
        <w:spacing w:line="200" w:lineRule="auto"/>
        <w:jc w:val="left"/>
        <w:rPr>
          <w:sz w:val="20"/>
          <w:szCs w:val="20"/>
        </w:rPr>
      </w:pPr>
      <w:r w:rsidDel="00000000" w:rsidR="00000000" w:rsidRPr="00000000">
        <w:rPr>
          <w:rtl w:val="0"/>
        </w:rPr>
      </w:r>
    </w:p>
    <w:p w:rsidR="00000000" w:rsidDel="00000000" w:rsidP="00000000" w:rsidRDefault="00000000" w:rsidRPr="00000000" w14:paraId="00000DA8">
      <w:pPr>
        <w:spacing w:line="200" w:lineRule="auto"/>
        <w:jc w:val="left"/>
        <w:rPr>
          <w:sz w:val="20"/>
          <w:szCs w:val="20"/>
        </w:rPr>
      </w:pPr>
      <w:r w:rsidDel="00000000" w:rsidR="00000000" w:rsidRPr="00000000">
        <w:rPr>
          <w:rtl w:val="0"/>
        </w:rPr>
      </w:r>
    </w:p>
    <w:p w:rsidR="00000000" w:rsidDel="00000000" w:rsidP="00000000" w:rsidRDefault="00000000" w:rsidRPr="00000000" w14:paraId="00000DA9">
      <w:pPr>
        <w:spacing w:line="200" w:lineRule="auto"/>
        <w:jc w:val="left"/>
        <w:rPr>
          <w:sz w:val="20"/>
          <w:szCs w:val="20"/>
        </w:rPr>
      </w:pPr>
      <w:r w:rsidDel="00000000" w:rsidR="00000000" w:rsidRPr="00000000">
        <w:rPr>
          <w:rtl w:val="0"/>
        </w:rPr>
      </w:r>
    </w:p>
    <w:p w:rsidR="00000000" w:rsidDel="00000000" w:rsidP="00000000" w:rsidRDefault="00000000" w:rsidRPr="00000000" w14:paraId="00000DAA">
      <w:pPr>
        <w:spacing w:line="200" w:lineRule="auto"/>
        <w:jc w:val="left"/>
        <w:rPr>
          <w:sz w:val="20"/>
          <w:szCs w:val="20"/>
        </w:rPr>
      </w:pPr>
      <w:r w:rsidDel="00000000" w:rsidR="00000000" w:rsidRPr="00000000">
        <w:rPr>
          <w:rtl w:val="0"/>
        </w:rPr>
      </w:r>
    </w:p>
    <w:p w:rsidR="00000000" w:rsidDel="00000000" w:rsidP="00000000" w:rsidRDefault="00000000" w:rsidRPr="00000000" w14:paraId="00000DAB">
      <w:pPr>
        <w:spacing w:line="200" w:lineRule="auto"/>
        <w:jc w:val="left"/>
        <w:rPr>
          <w:sz w:val="20"/>
          <w:szCs w:val="20"/>
        </w:rPr>
      </w:pPr>
      <w:r w:rsidDel="00000000" w:rsidR="00000000" w:rsidRPr="00000000">
        <w:rPr>
          <w:rtl w:val="0"/>
        </w:rPr>
      </w:r>
    </w:p>
    <w:p w:rsidR="00000000" w:rsidDel="00000000" w:rsidP="00000000" w:rsidRDefault="00000000" w:rsidRPr="00000000" w14:paraId="00000DAC">
      <w:pPr>
        <w:spacing w:line="200" w:lineRule="auto"/>
        <w:jc w:val="left"/>
        <w:rPr>
          <w:sz w:val="20"/>
          <w:szCs w:val="20"/>
        </w:rPr>
      </w:pPr>
      <w:r w:rsidDel="00000000" w:rsidR="00000000" w:rsidRPr="00000000">
        <w:rPr>
          <w:rtl w:val="0"/>
        </w:rPr>
      </w:r>
    </w:p>
    <w:p w:rsidR="00000000" w:rsidDel="00000000" w:rsidP="00000000" w:rsidRDefault="00000000" w:rsidRPr="00000000" w14:paraId="00000DAD">
      <w:pPr>
        <w:spacing w:line="200" w:lineRule="auto"/>
        <w:jc w:val="left"/>
        <w:rPr>
          <w:sz w:val="20"/>
          <w:szCs w:val="20"/>
        </w:rPr>
      </w:pPr>
      <w:r w:rsidDel="00000000" w:rsidR="00000000" w:rsidRPr="00000000">
        <w:rPr>
          <w:rtl w:val="0"/>
        </w:rPr>
      </w:r>
    </w:p>
    <w:p w:rsidR="00000000" w:rsidDel="00000000" w:rsidP="00000000" w:rsidRDefault="00000000" w:rsidRPr="00000000" w14:paraId="00000DAE">
      <w:pPr>
        <w:spacing w:line="200" w:lineRule="auto"/>
        <w:jc w:val="left"/>
        <w:rPr>
          <w:sz w:val="20"/>
          <w:szCs w:val="20"/>
        </w:rPr>
      </w:pPr>
      <w:r w:rsidDel="00000000" w:rsidR="00000000" w:rsidRPr="00000000">
        <w:rPr>
          <w:rtl w:val="0"/>
        </w:rPr>
      </w:r>
    </w:p>
    <w:p w:rsidR="00000000" w:rsidDel="00000000" w:rsidP="00000000" w:rsidRDefault="00000000" w:rsidRPr="00000000" w14:paraId="00000DAF">
      <w:pPr>
        <w:spacing w:line="200" w:lineRule="auto"/>
        <w:jc w:val="left"/>
        <w:rPr>
          <w:sz w:val="20"/>
          <w:szCs w:val="20"/>
        </w:rPr>
      </w:pPr>
      <w:r w:rsidDel="00000000" w:rsidR="00000000" w:rsidRPr="00000000">
        <w:rPr>
          <w:rtl w:val="0"/>
        </w:rPr>
      </w:r>
    </w:p>
    <w:p w:rsidR="00000000" w:rsidDel="00000000" w:rsidP="00000000" w:rsidRDefault="00000000" w:rsidRPr="00000000" w14:paraId="00000DB0">
      <w:pPr>
        <w:spacing w:line="200" w:lineRule="auto"/>
        <w:jc w:val="left"/>
        <w:rPr>
          <w:sz w:val="20"/>
          <w:szCs w:val="20"/>
        </w:rPr>
      </w:pPr>
      <w:r w:rsidDel="00000000" w:rsidR="00000000" w:rsidRPr="00000000">
        <w:rPr>
          <w:rtl w:val="0"/>
        </w:rPr>
      </w:r>
    </w:p>
    <w:p w:rsidR="00000000" w:rsidDel="00000000" w:rsidP="00000000" w:rsidRDefault="00000000" w:rsidRPr="00000000" w14:paraId="00000DB1">
      <w:pPr>
        <w:spacing w:line="200" w:lineRule="auto"/>
        <w:jc w:val="left"/>
        <w:rPr>
          <w:sz w:val="20"/>
          <w:szCs w:val="20"/>
        </w:rPr>
      </w:pPr>
      <w:r w:rsidDel="00000000" w:rsidR="00000000" w:rsidRPr="00000000">
        <w:rPr>
          <w:rtl w:val="0"/>
        </w:rPr>
      </w:r>
    </w:p>
    <w:p w:rsidR="00000000" w:rsidDel="00000000" w:rsidP="00000000" w:rsidRDefault="00000000" w:rsidRPr="00000000" w14:paraId="00000DB2">
      <w:pPr>
        <w:spacing w:line="200" w:lineRule="auto"/>
        <w:jc w:val="left"/>
        <w:rPr>
          <w:sz w:val="20"/>
          <w:szCs w:val="20"/>
        </w:rPr>
      </w:pPr>
      <w:r w:rsidDel="00000000" w:rsidR="00000000" w:rsidRPr="00000000">
        <w:rPr>
          <w:rtl w:val="0"/>
        </w:rPr>
      </w:r>
    </w:p>
    <w:p w:rsidR="00000000" w:rsidDel="00000000" w:rsidP="00000000" w:rsidRDefault="00000000" w:rsidRPr="00000000" w14:paraId="00000DB3">
      <w:pPr>
        <w:spacing w:before="9" w:line="220" w:lineRule="auto"/>
        <w:jc w:val="left"/>
        <w:rPr>
          <w:sz w:val="22"/>
          <w:szCs w:val="22"/>
        </w:rPr>
      </w:pPr>
      <w:r w:rsidDel="00000000" w:rsidR="00000000" w:rsidRPr="00000000">
        <w:rPr>
          <w:rtl w:val="0"/>
        </w:rPr>
      </w:r>
    </w:p>
    <w:p w:rsidR="00000000" w:rsidDel="00000000" w:rsidP="00000000" w:rsidRDefault="00000000" w:rsidRPr="00000000" w14:paraId="00000DB4">
      <w:pPr>
        <w:ind w:left="626"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B5">
      <w:pPr>
        <w:spacing w:before="8" w:line="100" w:lineRule="auto"/>
        <w:jc w:val="left"/>
        <w:rPr>
          <w:sz w:val="11"/>
          <w:szCs w:val="11"/>
        </w:rPr>
      </w:pPr>
      <w:r w:rsidDel="00000000" w:rsidR="00000000" w:rsidRPr="00000000">
        <w:rPr>
          <w:rtl w:val="0"/>
        </w:rPr>
      </w:r>
    </w:p>
    <w:p w:rsidR="00000000" w:rsidDel="00000000" w:rsidP="00000000" w:rsidRDefault="00000000" w:rsidRPr="00000000" w14:paraId="00000DB6">
      <w:pPr>
        <w:spacing w:line="200" w:lineRule="auto"/>
        <w:jc w:val="left"/>
        <w:rPr>
          <w:sz w:val="20"/>
          <w:szCs w:val="20"/>
        </w:rPr>
      </w:pPr>
      <w:r w:rsidDel="00000000" w:rsidR="00000000" w:rsidRPr="00000000">
        <w:rPr>
          <w:rtl w:val="0"/>
        </w:rPr>
      </w:r>
    </w:p>
    <w:p w:rsidR="00000000" w:rsidDel="00000000" w:rsidP="00000000" w:rsidRDefault="00000000" w:rsidRPr="00000000" w14:paraId="00000DB7">
      <w:pPr>
        <w:spacing w:line="200" w:lineRule="auto"/>
        <w:jc w:val="left"/>
        <w:rPr>
          <w:sz w:val="20"/>
          <w:szCs w:val="20"/>
        </w:rPr>
      </w:pPr>
      <w:r w:rsidDel="00000000" w:rsidR="00000000" w:rsidRPr="00000000">
        <w:rPr>
          <w:rtl w:val="0"/>
        </w:rPr>
      </w:r>
    </w:p>
    <w:p w:rsidR="00000000" w:rsidDel="00000000" w:rsidP="00000000" w:rsidRDefault="00000000" w:rsidRPr="00000000" w14:paraId="00000DB8">
      <w:pPr>
        <w:ind w:left="972"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B9">
      <w:pPr>
        <w:spacing w:before="2" w:line="140" w:lineRule="auto"/>
        <w:jc w:val="left"/>
        <w:rPr>
          <w:sz w:val="14"/>
          <w:szCs w:val="14"/>
        </w:rPr>
      </w:pPr>
      <w:r w:rsidDel="00000000" w:rsidR="00000000" w:rsidRPr="00000000">
        <w:rPr>
          <w:rtl w:val="0"/>
        </w:rPr>
      </w:r>
    </w:p>
    <w:p w:rsidR="00000000" w:rsidDel="00000000" w:rsidP="00000000" w:rsidRDefault="00000000" w:rsidRPr="00000000" w14:paraId="00000DBA">
      <w:pPr>
        <w:spacing w:line="200" w:lineRule="auto"/>
        <w:jc w:val="left"/>
        <w:rPr>
          <w:sz w:val="20"/>
          <w:szCs w:val="20"/>
        </w:rPr>
      </w:pPr>
      <w:r w:rsidDel="00000000" w:rsidR="00000000" w:rsidRPr="00000000">
        <w:rPr>
          <w:rtl w:val="0"/>
        </w:rPr>
      </w:r>
    </w:p>
    <w:p w:rsidR="00000000" w:rsidDel="00000000" w:rsidP="00000000" w:rsidRDefault="00000000" w:rsidRPr="00000000" w14:paraId="00000DBB">
      <w:pPr>
        <w:spacing w:line="200" w:lineRule="auto"/>
        <w:jc w:val="left"/>
        <w:rPr>
          <w:sz w:val="20"/>
          <w:szCs w:val="20"/>
        </w:rPr>
      </w:pPr>
      <w:r w:rsidDel="00000000" w:rsidR="00000000" w:rsidRPr="00000000">
        <w:rPr>
          <w:rtl w:val="0"/>
        </w:rPr>
      </w:r>
    </w:p>
    <w:p w:rsidR="00000000" w:rsidDel="00000000" w:rsidP="00000000" w:rsidRDefault="00000000" w:rsidRPr="00000000" w14:paraId="00000DBC">
      <w:pPr>
        <w:spacing w:line="200" w:lineRule="auto"/>
        <w:jc w:val="left"/>
        <w:rPr>
          <w:sz w:val="20"/>
          <w:szCs w:val="20"/>
        </w:rPr>
      </w:pPr>
      <w:r w:rsidDel="00000000" w:rsidR="00000000" w:rsidRPr="00000000">
        <w:rPr>
          <w:rtl w:val="0"/>
        </w:rPr>
      </w:r>
    </w:p>
    <w:p w:rsidR="00000000" w:rsidDel="00000000" w:rsidP="00000000" w:rsidRDefault="00000000" w:rsidRPr="00000000" w14:paraId="00000DBD">
      <w:pPr>
        <w:spacing w:line="200" w:lineRule="auto"/>
        <w:ind w:right="216"/>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61616"/>
          <w:sz w:val="20"/>
          <w:szCs w:val="20"/>
          <w:vertAlign w:val="baseline"/>
          <w:rtl w:val="0"/>
        </w:rPr>
        <w:t xml:space="preserve">ndi</w:t>
      </w:r>
      <w:r w:rsidDel="00000000" w:rsidR="00000000" w:rsidRPr="00000000">
        <w:rPr>
          <w:rFonts w:ascii="Times New Roman" w:cs="Times New Roman" w:eastAsia="Times New Roman" w:hAnsi="Times New Roman"/>
          <w:color w:val="2e2e2e"/>
          <w:sz w:val="20"/>
          <w:szCs w:val="20"/>
          <w:vertAlign w:val="baseline"/>
          <w:rtl w:val="0"/>
        </w:rPr>
        <w:t xml:space="preserve">o</w:t>
      </w:r>
      <w:r w:rsidDel="00000000" w:rsidR="00000000" w:rsidRPr="00000000">
        <w:rPr>
          <w:rFonts w:ascii="Times New Roman" w:cs="Times New Roman" w:eastAsia="Times New Roman" w:hAnsi="Times New Roman"/>
          <w:color w:val="060606"/>
          <w:sz w:val="20"/>
          <w:szCs w:val="20"/>
          <w:vertAlign w:val="baseline"/>
          <w:rtl w:val="0"/>
        </w:rPr>
        <w:t xml:space="preserve">\</w:t>
      </w:r>
      <w:r w:rsidDel="00000000" w:rsidR="00000000" w:rsidRPr="00000000">
        <w:rPr>
          <w:rFonts w:ascii="Times New Roman" w:cs="Times New Roman" w:eastAsia="Times New Roman" w:hAnsi="Times New Roman"/>
          <w:color w:val="161616"/>
          <w:sz w:val="20"/>
          <w:szCs w:val="20"/>
          <w:vertAlign w:val="baseline"/>
          <w:rtl w:val="0"/>
        </w:rPr>
        <w:t xml:space="preserve">a</w:t>
      </w:r>
      <w:r w:rsidDel="00000000" w:rsidR="00000000" w:rsidRPr="00000000">
        <w:rPr>
          <w:rtl w:val="0"/>
        </w:rPr>
      </w:r>
    </w:p>
    <w:p w:rsidR="00000000" w:rsidDel="00000000" w:rsidP="00000000" w:rsidRDefault="00000000" w:rsidRPr="00000000" w14:paraId="00000DBE">
      <w:pPr>
        <w:spacing w:line="120" w:lineRule="auto"/>
        <w:jc w:val="right"/>
        <w:rPr>
          <w:rFonts w:ascii="Arial" w:cs="Arial" w:eastAsia="Arial" w:hAnsi="Arial"/>
          <w:sz w:val="14"/>
          <w:szCs w:val="14"/>
        </w:rPr>
      </w:pPr>
      <w:r w:rsidDel="00000000" w:rsidR="00000000" w:rsidRPr="00000000">
        <w:rPr>
          <w:rFonts w:ascii="Arial" w:cs="Arial" w:eastAsia="Arial" w:hAnsi="Arial"/>
          <w:b w:val="1"/>
          <w:color w:val="161616"/>
          <w:sz w:val="14"/>
          <w:szCs w:val="14"/>
          <w:rtl w:val="0"/>
        </w:rPr>
        <w:t xml:space="preserve">0</w:t>
      </w:r>
      <w:r w:rsidDel="00000000" w:rsidR="00000000" w:rsidRPr="00000000">
        <w:rPr>
          <w:rFonts w:ascii="Arial" w:cs="Arial" w:eastAsia="Arial" w:hAnsi="Arial"/>
          <w:b w:val="1"/>
          <w:color w:val="2e2e2e"/>
          <w:sz w:val="14"/>
          <w:szCs w:val="14"/>
          <w:rtl w:val="0"/>
        </w:rPr>
        <w:t xml:space="preserve">1efl\1</w:t>
      </w:r>
      <w:r w:rsidDel="00000000" w:rsidR="00000000" w:rsidRPr="00000000">
        <w:rPr>
          <w:rFonts w:ascii="Arial" w:cs="Arial" w:eastAsia="Arial" w:hAnsi="Arial"/>
          <w:b w:val="1"/>
          <w:color w:val="161616"/>
          <w:sz w:val="14"/>
          <w:szCs w:val="14"/>
          <w:rtl w:val="0"/>
        </w:rPr>
        <w:t xml:space="preserve">a\</w:t>
      </w:r>
      <w:r w:rsidDel="00000000" w:rsidR="00000000" w:rsidRPr="00000000">
        <w:rPr>
          <w:rFonts w:ascii="Arial" w:cs="Arial" w:eastAsia="Arial" w:hAnsi="Arial"/>
          <w:b w:val="1"/>
          <w:color w:val="2e2e2e"/>
          <w:sz w:val="14"/>
          <w:szCs w:val="14"/>
          <w:rtl w:val="0"/>
        </w:rPr>
        <w:t xml:space="preserve">e</w:t>
      </w:r>
      <w:r w:rsidDel="00000000" w:rsidR="00000000" w:rsidRPr="00000000">
        <w:rPr>
          <w:rFonts w:ascii="Arial" w:cs="Arial" w:eastAsia="Arial" w:hAnsi="Arial"/>
          <w:b w:val="1"/>
          <w:color w:val="161616"/>
          <w:sz w:val="14"/>
          <w:szCs w:val="14"/>
          <w:rtl w:val="0"/>
        </w:rPr>
        <w:t xml:space="preserve">s</w:t>
      </w:r>
      <w:r w:rsidDel="00000000" w:rsidR="00000000" w:rsidRPr="00000000">
        <w:rPr>
          <w:rtl w:val="0"/>
        </w:rPr>
      </w:r>
    </w:p>
    <w:p w:rsidR="00000000" w:rsidDel="00000000" w:rsidP="00000000" w:rsidRDefault="00000000" w:rsidRPr="00000000" w14:paraId="00000DBF">
      <w:pPr>
        <w:spacing w:line="160" w:lineRule="auto"/>
        <w:ind w:right="137"/>
        <w:jc w:val="right"/>
        <w:rPr>
          <w:rFonts w:ascii="Arial" w:cs="Arial" w:eastAsia="Arial" w:hAnsi="Arial"/>
          <w:sz w:val="15"/>
          <w:szCs w:val="15"/>
        </w:rPr>
      </w:pPr>
      <w:r w:rsidDel="00000000" w:rsidR="00000000" w:rsidRPr="00000000">
        <w:rPr>
          <w:rFonts w:ascii="Times New Roman" w:cs="Times New Roman" w:eastAsia="Times New Roman" w:hAnsi="Times New Roman"/>
          <w:b w:val="1"/>
          <w:color w:val="161616"/>
          <w:sz w:val="16"/>
          <w:szCs w:val="16"/>
          <w:rtl w:val="0"/>
        </w:rPr>
        <w:t xml:space="preserve">o </w:t>
      </w:r>
      <w:r w:rsidDel="00000000" w:rsidR="00000000" w:rsidRPr="00000000">
        <w:rPr>
          <w:rFonts w:ascii="Arial" w:cs="Arial" w:eastAsia="Arial" w:hAnsi="Arial"/>
          <w:b w:val="1"/>
          <w:color w:val="060606"/>
          <w:sz w:val="15"/>
          <w:szCs w:val="15"/>
          <w:rtl w:val="0"/>
        </w:rPr>
        <w:t xml:space="preserve">1</w:t>
      </w:r>
      <w:r w:rsidDel="00000000" w:rsidR="00000000" w:rsidRPr="00000000">
        <w:rPr>
          <w:rFonts w:ascii="Arial" w:cs="Arial" w:eastAsia="Arial" w:hAnsi="Arial"/>
          <w:b w:val="1"/>
          <w:color w:val="2e2e2e"/>
          <w:sz w:val="15"/>
          <w:szCs w:val="15"/>
          <w:rtl w:val="0"/>
        </w:rPr>
        <w:t xml:space="preserve">.A.</w:t>
      </w:r>
      <w:r w:rsidDel="00000000" w:rsidR="00000000" w:rsidRPr="00000000">
        <w:rPr>
          <w:rFonts w:ascii="Arial" w:cs="Arial" w:eastAsia="Arial" w:hAnsi="Arial"/>
          <w:b w:val="1"/>
          <w:color w:val="161616"/>
          <w:sz w:val="15"/>
          <w:szCs w:val="15"/>
          <w:rtl w:val="0"/>
        </w:rPr>
        <w:t xml:space="preserve">S</w:t>
      </w:r>
      <w:r w:rsidDel="00000000" w:rsidR="00000000" w:rsidRPr="00000000">
        <w:rPr>
          <w:rFonts w:ascii="Arial" w:cs="Arial" w:eastAsia="Arial" w:hAnsi="Arial"/>
          <w:b w:val="1"/>
          <w:color w:val="2e2e2e"/>
          <w:sz w:val="15"/>
          <w:szCs w:val="15"/>
          <w:rtl w:val="0"/>
        </w:rPr>
        <w:t xml:space="preserve">,</w:t>
      </w:r>
      <w:r w:rsidDel="00000000" w:rsidR="00000000" w:rsidRPr="00000000">
        <w:rPr>
          <w:rtl w:val="0"/>
        </w:rPr>
      </w:r>
    </w:p>
    <w:p w:rsidR="00000000" w:rsidDel="00000000" w:rsidP="00000000" w:rsidRDefault="00000000" w:rsidRPr="00000000" w14:paraId="00000DC0">
      <w:pPr>
        <w:spacing w:line="200" w:lineRule="auto"/>
        <w:jc w:val="left"/>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DC1">
      <w:pPr>
        <w:spacing w:line="200" w:lineRule="auto"/>
        <w:jc w:val="left"/>
        <w:rPr>
          <w:sz w:val="20"/>
          <w:szCs w:val="20"/>
        </w:rPr>
      </w:pPr>
      <w:r w:rsidDel="00000000" w:rsidR="00000000" w:rsidRPr="00000000">
        <w:rPr>
          <w:rtl w:val="0"/>
        </w:rPr>
      </w:r>
    </w:p>
    <w:p w:rsidR="00000000" w:rsidDel="00000000" w:rsidP="00000000" w:rsidRDefault="00000000" w:rsidRPr="00000000" w14:paraId="00000DC2">
      <w:pPr>
        <w:spacing w:line="200" w:lineRule="auto"/>
        <w:jc w:val="left"/>
        <w:rPr>
          <w:sz w:val="20"/>
          <w:szCs w:val="20"/>
        </w:rPr>
      </w:pPr>
      <w:r w:rsidDel="00000000" w:rsidR="00000000" w:rsidRPr="00000000">
        <w:rPr>
          <w:rtl w:val="0"/>
        </w:rPr>
      </w:r>
    </w:p>
    <w:p w:rsidR="00000000" w:rsidDel="00000000" w:rsidP="00000000" w:rsidRDefault="00000000" w:rsidRPr="00000000" w14:paraId="00000DC3">
      <w:pPr>
        <w:spacing w:line="200" w:lineRule="auto"/>
        <w:jc w:val="left"/>
        <w:rPr>
          <w:sz w:val="20"/>
          <w:szCs w:val="20"/>
        </w:rPr>
      </w:pPr>
      <w:r w:rsidDel="00000000" w:rsidR="00000000" w:rsidRPr="00000000">
        <w:rPr>
          <w:rtl w:val="0"/>
        </w:rPr>
      </w:r>
    </w:p>
    <w:p w:rsidR="00000000" w:rsidDel="00000000" w:rsidP="00000000" w:rsidRDefault="00000000" w:rsidRPr="00000000" w14:paraId="00000DC4">
      <w:pPr>
        <w:spacing w:line="200" w:lineRule="auto"/>
        <w:jc w:val="left"/>
        <w:rPr>
          <w:sz w:val="20"/>
          <w:szCs w:val="20"/>
        </w:rPr>
      </w:pPr>
      <w:r w:rsidDel="00000000" w:rsidR="00000000" w:rsidRPr="00000000">
        <w:rPr>
          <w:rtl w:val="0"/>
        </w:rPr>
      </w:r>
    </w:p>
    <w:p w:rsidR="00000000" w:rsidDel="00000000" w:rsidP="00000000" w:rsidRDefault="00000000" w:rsidRPr="00000000" w14:paraId="00000DC5">
      <w:pPr>
        <w:spacing w:line="200" w:lineRule="auto"/>
        <w:jc w:val="left"/>
        <w:rPr>
          <w:sz w:val="20"/>
          <w:szCs w:val="20"/>
        </w:rPr>
      </w:pPr>
      <w:r w:rsidDel="00000000" w:rsidR="00000000" w:rsidRPr="00000000">
        <w:rPr>
          <w:rtl w:val="0"/>
        </w:rPr>
      </w:r>
    </w:p>
    <w:p w:rsidR="00000000" w:rsidDel="00000000" w:rsidP="00000000" w:rsidRDefault="00000000" w:rsidRPr="00000000" w14:paraId="00000DC6">
      <w:pPr>
        <w:spacing w:line="200" w:lineRule="auto"/>
        <w:jc w:val="left"/>
        <w:rPr>
          <w:sz w:val="20"/>
          <w:szCs w:val="20"/>
        </w:rPr>
      </w:pPr>
      <w:r w:rsidDel="00000000" w:rsidR="00000000" w:rsidRPr="00000000">
        <w:rPr>
          <w:rtl w:val="0"/>
        </w:rPr>
      </w:r>
    </w:p>
    <w:p w:rsidR="00000000" w:rsidDel="00000000" w:rsidP="00000000" w:rsidRDefault="00000000" w:rsidRPr="00000000" w14:paraId="00000DC7">
      <w:pPr>
        <w:spacing w:line="200" w:lineRule="auto"/>
        <w:jc w:val="left"/>
        <w:rPr>
          <w:sz w:val="20"/>
          <w:szCs w:val="20"/>
        </w:rPr>
      </w:pPr>
      <w:r w:rsidDel="00000000" w:rsidR="00000000" w:rsidRPr="00000000">
        <w:rPr>
          <w:rtl w:val="0"/>
        </w:rPr>
      </w:r>
    </w:p>
    <w:p w:rsidR="00000000" w:rsidDel="00000000" w:rsidP="00000000" w:rsidRDefault="00000000" w:rsidRPr="00000000" w14:paraId="00000DC8">
      <w:pPr>
        <w:spacing w:line="200" w:lineRule="auto"/>
        <w:jc w:val="left"/>
        <w:rPr>
          <w:sz w:val="20"/>
          <w:szCs w:val="20"/>
        </w:rPr>
      </w:pPr>
      <w:r w:rsidDel="00000000" w:rsidR="00000000" w:rsidRPr="00000000">
        <w:rPr>
          <w:rtl w:val="0"/>
        </w:rPr>
      </w:r>
    </w:p>
    <w:p w:rsidR="00000000" w:rsidDel="00000000" w:rsidP="00000000" w:rsidRDefault="00000000" w:rsidRPr="00000000" w14:paraId="00000DC9">
      <w:pPr>
        <w:spacing w:line="200" w:lineRule="auto"/>
        <w:jc w:val="left"/>
        <w:rPr>
          <w:sz w:val="20"/>
          <w:szCs w:val="20"/>
        </w:rPr>
      </w:pPr>
      <w:r w:rsidDel="00000000" w:rsidR="00000000" w:rsidRPr="00000000">
        <w:rPr>
          <w:rtl w:val="0"/>
        </w:rPr>
      </w:r>
    </w:p>
    <w:p w:rsidR="00000000" w:rsidDel="00000000" w:rsidP="00000000" w:rsidRDefault="00000000" w:rsidRPr="00000000" w14:paraId="00000DCA">
      <w:pPr>
        <w:spacing w:line="200" w:lineRule="auto"/>
        <w:jc w:val="left"/>
        <w:rPr>
          <w:sz w:val="20"/>
          <w:szCs w:val="20"/>
        </w:rPr>
      </w:pPr>
      <w:r w:rsidDel="00000000" w:rsidR="00000000" w:rsidRPr="00000000">
        <w:rPr>
          <w:rtl w:val="0"/>
        </w:rPr>
      </w:r>
    </w:p>
    <w:p w:rsidR="00000000" w:rsidDel="00000000" w:rsidP="00000000" w:rsidRDefault="00000000" w:rsidRPr="00000000" w14:paraId="00000DCB">
      <w:pPr>
        <w:spacing w:line="200" w:lineRule="auto"/>
        <w:jc w:val="left"/>
        <w:rPr>
          <w:sz w:val="20"/>
          <w:szCs w:val="20"/>
        </w:rPr>
      </w:pPr>
      <w:r w:rsidDel="00000000" w:rsidR="00000000" w:rsidRPr="00000000">
        <w:rPr>
          <w:rtl w:val="0"/>
        </w:rPr>
      </w:r>
    </w:p>
    <w:p w:rsidR="00000000" w:rsidDel="00000000" w:rsidP="00000000" w:rsidRDefault="00000000" w:rsidRPr="00000000" w14:paraId="00000DCC">
      <w:pPr>
        <w:spacing w:line="200" w:lineRule="auto"/>
        <w:jc w:val="left"/>
        <w:rPr>
          <w:sz w:val="20"/>
          <w:szCs w:val="20"/>
        </w:rPr>
      </w:pPr>
      <w:r w:rsidDel="00000000" w:rsidR="00000000" w:rsidRPr="00000000">
        <w:rPr>
          <w:rtl w:val="0"/>
        </w:rPr>
      </w:r>
    </w:p>
    <w:p w:rsidR="00000000" w:rsidDel="00000000" w:rsidP="00000000" w:rsidRDefault="00000000" w:rsidRPr="00000000" w14:paraId="00000DCD">
      <w:pPr>
        <w:spacing w:line="200" w:lineRule="auto"/>
        <w:jc w:val="left"/>
        <w:rPr>
          <w:sz w:val="20"/>
          <w:szCs w:val="20"/>
        </w:rPr>
      </w:pPr>
      <w:r w:rsidDel="00000000" w:rsidR="00000000" w:rsidRPr="00000000">
        <w:rPr>
          <w:rtl w:val="0"/>
        </w:rPr>
      </w:r>
    </w:p>
    <w:p w:rsidR="00000000" w:rsidDel="00000000" w:rsidP="00000000" w:rsidRDefault="00000000" w:rsidRPr="00000000" w14:paraId="00000DCE">
      <w:pPr>
        <w:spacing w:line="200" w:lineRule="auto"/>
        <w:jc w:val="left"/>
        <w:rPr>
          <w:sz w:val="20"/>
          <w:szCs w:val="20"/>
        </w:rPr>
      </w:pPr>
      <w:r w:rsidDel="00000000" w:rsidR="00000000" w:rsidRPr="00000000">
        <w:rPr>
          <w:rtl w:val="0"/>
        </w:rPr>
      </w:r>
    </w:p>
    <w:p w:rsidR="00000000" w:rsidDel="00000000" w:rsidP="00000000" w:rsidRDefault="00000000" w:rsidRPr="00000000" w14:paraId="00000DCF">
      <w:pPr>
        <w:spacing w:line="200" w:lineRule="auto"/>
        <w:jc w:val="left"/>
        <w:rPr>
          <w:sz w:val="20"/>
          <w:szCs w:val="20"/>
        </w:rPr>
      </w:pPr>
      <w:r w:rsidDel="00000000" w:rsidR="00000000" w:rsidRPr="00000000">
        <w:rPr>
          <w:rtl w:val="0"/>
        </w:rPr>
      </w:r>
    </w:p>
    <w:p w:rsidR="00000000" w:rsidDel="00000000" w:rsidP="00000000" w:rsidRDefault="00000000" w:rsidRPr="00000000" w14:paraId="00000DD0">
      <w:pPr>
        <w:spacing w:line="200" w:lineRule="auto"/>
        <w:jc w:val="left"/>
        <w:rPr>
          <w:sz w:val="20"/>
          <w:szCs w:val="20"/>
        </w:rPr>
      </w:pPr>
      <w:r w:rsidDel="00000000" w:rsidR="00000000" w:rsidRPr="00000000">
        <w:rPr>
          <w:rtl w:val="0"/>
        </w:rPr>
      </w:r>
    </w:p>
    <w:p w:rsidR="00000000" w:rsidDel="00000000" w:rsidP="00000000" w:rsidRDefault="00000000" w:rsidRPr="00000000" w14:paraId="00000DD1">
      <w:pPr>
        <w:spacing w:line="200" w:lineRule="auto"/>
        <w:jc w:val="left"/>
        <w:rPr>
          <w:sz w:val="20"/>
          <w:szCs w:val="20"/>
        </w:rPr>
      </w:pPr>
      <w:r w:rsidDel="00000000" w:rsidR="00000000" w:rsidRPr="00000000">
        <w:rPr>
          <w:rtl w:val="0"/>
        </w:rPr>
      </w:r>
    </w:p>
    <w:p w:rsidR="00000000" w:rsidDel="00000000" w:rsidP="00000000" w:rsidRDefault="00000000" w:rsidRPr="00000000" w14:paraId="00000DD2">
      <w:pPr>
        <w:spacing w:line="200" w:lineRule="auto"/>
        <w:jc w:val="left"/>
        <w:rPr>
          <w:sz w:val="20"/>
          <w:szCs w:val="20"/>
        </w:rPr>
      </w:pPr>
      <w:r w:rsidDel="00000000" w:rsidR="00000000" w:rsidRPr="00000000">
        <w:rPr>
          <w:rtl w:val="0"/>
        </w:rPr>
      </w:r>
    </w:p>
    <w:p w:rsidR="00000000" w:rsidDel="00000000" w:rsidP="00000000" w:rsidRDefault="00000000" w:rsidRPr="00000000" w14:paraId="00000DD3">
      <w:pPr>
        <w:spacing w:line="200" w:lineRule="auto"/>
        <w:jc w:val="left"/>
        <w:rPr>
          <w:sz w:val="20"/>
          <w:szCs w:val="20"/>
        </w:rPr>
      </w:pPr>
      <w:r w:rsidDel="00000000" w:rsidR="00000000" w:rsidRPr="00000000">
        <w:rPr>
          <w:rtl w:val="0"/>
        </w:rPr>
      </w:r>
    </w:p>
    <w:p w:rsidR="00000000" w:rsidDel="00000000" w:rsidP="00000000" w:rsidRDefault="00000000" w:rsidRPr="00000000" w14:paraId="00000DD4">
      <w:pPr>
        <w:spacing w:line="200" w:lineRule="auto"/>
        <w:jc w:val="left"/>
        <w:rPr>
          <w:sz w:val="20"/>
          <w:szCs w:val="20"/>
        </w:rPr>
      </w:pPr>
      <w:r w:rsidDel="00000000" w:rsidR="00000000" w:rsidRPr="00000000">
        <w:rPr>
          <w:rtl w:val="0"/>
        </w:rPr>
      </w:r>
    </w:p>
    <w:p w:rsidR="00000000" w:rsidDel="00000000" w:rsidP="00000000" w:rsidRDefault="00000000" w:rsidRPr="00000000" w14:paraId="00000DD5">
      <w:pPr>
        <w:spacing w:line="200" w:lineRule="auto"/>
        <w:jc w:val="left"/>
        <w:rPr>
          <w:sz w:val="20"/>
          <w:szCs w:val="20"/>
        </w:rPr>
      </w:pPr>
      <w:r w:rsidDel="00000000" w:rsidR="00000000" w:rsidRPr="00000000">
        <w:rPr>
          <w:rtl w:val="0"/>
        </w:rPr>
      </w:r>
    </w:p>
    <w:p w:rsidR="00000000" w:rsidDel="00000000" w:rsidP="00000000" w:rsidRDefault="00000000" w:rsidRPr="00000000" w14:paraId="00000DD6">
      <w:pPr>
        <w:spacing w:line="200" w:lineRule="auto"/>
        <w:jc w:val="left"/>
        <w:rPr>
          <w:sz w:val="20"/>
          <w:szCs w:val="20"/>
        </w:rPr>
      </w:pPr>
      <w:r w:rsidDel="00000000" w:rsidR="00000000" w:rsidRPr="00000000">
        <w:rPr>
          <w:rtl w:val="0"/>
        </w:rPr>
      </w:r>
    </w:p>
    <w:p w:rsidR="00000000" w:rsidDel="00000000" w:rsidP="00000000" w:rsidRDefault="00000000" w:rsidRPr="00000000" w14:paraId="00000DD7">
      <w:pPr>
        <w:spacing w:line="200" w:lineRule="auto"/>
        <w:jc w:val="left"/>
        <w:rPr>
          <w:sz w:val="20"/>
          <w:szCs w:val="20"/>
        </w:rPr>
      </w:pPr>
      <w:r w:rsidDel="00000000" w:rsidR="00000000" w:rsidRPr="00000000">
        <w:rPr>
          <w:rtl w:val="0"/>
        </w:rPr>
      </w:r>
    </w:p>
    <w:p w:rsidR="00000000" w:rsidDel="00000000" w:rsidP="00000000" w:rsidRDefault="00000000" w:rsidRPr="00000000" w14:paraId="00000DD8">
      <w:pPr>
        <w:spacing w:line="200" w:lineRule="auto"/>
        <w:jc w:val="left"/>
        <w:rPr>
          <w:sz w:val="20"/>
          <w:szCs w:val="20"/>
        </w:rPr>
      </w:pPr>
      <w:r w:rsidDel="00000000" w:rsidR="00000000" w:rsidRPr="00000000">
        <w:rPr>
          <w:rtl w:val="0"/>
        </w:rPr>
      </w:r>
    </w:p>
    <w:p w:rsidR="00000000" w:rsidDel="00000000" w:rsidP="00000000" w:rsidRDefault="00000000" w:rsidRPr="00000000" w14:paraId="00000DD9">
      <w:pPr>
        <w:spacing w:line="200" w:lineRule="auto"/>
        <w:jc w:val="left"/>
        <w:rPr>
          <w:sz w:val="20"/>
          <w:szCs w:val="20"/>
        </w:rPr>
      </w:pPr>
      <w:r w:rsidDel="00000000" w:rsidR="00000000" w:rsidRPr="00000000">
        <w:rPr>
          <w:rtl w:val="0"/>
        </w:rPr>
      </w:r>
    </w:p>
    <w:p w:rsidR="00000000" w:rsidDel="00000000" w:rsidP="00000000" w:rsidRDefault="00000000" w:rsidRPr="00000000" w14:paraId="00000DDA">
      <w:pPr>
        <w:spacing w:line="200" w:lineRule="auto"/>
        <w:jc w:val="left"/>
        <w:rPr>
          <w:sz w:val="20"/>
          <w:szCs w:val="20"/>
        </w:rPr>
      </w:pPr>
      <w:r w:rsidDel="00000000" w:rsidR="00000000" w:rsidRPr="00000000">
        <w:rPr>
          <w:rtl w:val="0"/>
        </w:rPr>
      </w:r>
    </w:p>
    <w:p w:rsidR="00000000" w:rsidDel="00000000" w:rsidP="00000000" w:rsidRDefault="00000000" w:rsidRPr="00000000" w14:paraId="00000DDB">
      <w:pPr>
        <w:spacing w:line="200" w:lineRule="auto"/>
        <w:jc w:val="left"/>
        <w:rPr>
          <w:sz w:val="20"/>
          <w:szCs w:val="20"/>
        </w:rPr>
      </w:pPr>
      <w:r w:rsidDel="00000000" w:rsidR="00000000" w:rsidRPr="00000000">
        <w:rPr>
          <w:rtl w:val="0"/>
        </w:rPr>
      </w:r>
    </w:p>
    <w:p w:rsidR="00000000" w:rsidDel="00000000" w:rsidP="00000000" w:rsidRDefault="00000000" w:rsidRPr="00000000" w14:paraId="00000DDC">
      <w:pPr>
        <w:spacing w:line="200" w:lineRule="auto"/>
        <w:jc w:val="left"/>
        <w:rPr>
          <w:sz w:val="20"/>
          <w:szCs w:val="20"/>
        </w:rPr>
      </w:pPr>
      <w:r w:rsidDel="00000000" w:rsidR="00000000" w:rsidRPr="00000000">
        <w:rPr>
          <w:rtl w:val="0"/>
        </w:rPr>
      </w:r>
    </w:p>
    <w:p w:rsidR="00000000" w:rsidDel="00000000" w:rsidP="00000000" w:rsidRDefault="00000000" w:rsidRPr="00000000" w14:paraId="00000DDD">
      <w:pPr>
        <w:spacing w:line="200" w:lineRule="auto"/>
        <w:jc w:val="left"/>
        <w:rPr>
          <w:sz w:val="20"/>
          <w:szCs w:val="20"/>
        </w:rPr>
      </w:pPr>
      <w:r w:rsidDel="00000000" w:rsidR="00000000" w:rsidRPr="00000000">
        <w:rPr>
          <w:rtl w:val="0"/>
        </w:rPr>
      </w:r>
    </w:p>
    <w:p w:rsidR="00000000" w:rsidDel="00000000" w:rsidP="00000000" w:rsidRDefault="00000000" w:rsidRPr="00000000" w14:paraId="00000DDE">
      <w:pPr>
        <w:spacing w:line="200" w:lineRule="auto"/>
        <w:jc w:val="left"/>
        <w:rPr>
          <w:sz w:val="20"/>
          <w:szCs w:val="20"/>
        </w:rPr>
      </w:pPr>
      <w:r w:rsidDel="00000000" w:rsidR="00000000" w:rsidRPr="00000000">
        <w:rPr>
          <w:rtl w:val="0"/>
        </w:rPr>
      </w:r>
    </w:p>
    <w:p w:rsidR="00000000" w:rsidDel="00000000" w:rsidP="00000000" w:rsidRDefault="00000000" w:rsidRPr="00000000" w14:paraId="00000DDF">
      <w:pPr>
        <w:spacing w:line="200" w:lineRule="auto"/>
        <w:jc w:val="left"/>
        <w:rPr>
          <w:sz w:val="20"/>
          <w:szCs w:val="20"/>
        </w:rPr>
      </w:pPr>
      <w:r w:rsidDel="00000000" w:rsidR="00000000" w:rsidRPr="00000000">
        <w:rPr>
          <w:rtl w:val="0"/>
        </w:rPr>
      </w:r>
    </w:p>
    <w:p w:rsidR="00000000" w:rsidDel="00000000" w:rsidP="00000000" w:rsidRDefault="00000000" w:rsidRPr="00000000" w14:paraId="00000DE0">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DE1">
      <w:pPr>
        <w:ind w:right="-90"/>
        <w:jc w:val="left"/>
        <w:rPr>
          <w:rFonts w:ascii="Courier New" w:cs="Courier New" w:eastAsia="Courier New" w:hAnsi="Courier New"/>
          <w:sz w:val="46"/>
          <w:szCs w:val="46"/>
        </w:rPr>
      </w:pPr>
      <w:r w:rsidDel="00000000" w:rsidR="00000000" w:rsidRPr="00000000">
        <w:rPr>
          <w:rFonts w:ascii="Courier New" w:cs="Courier New" w:eastAsia="Courier New" w:hAnsi="Courier New"/>
          <w:b w:val="1"/>
          <w:color w:val="060606"/>
          <w:sz w:val="46"/>
          <w:szCs w:val="46"/>
          <w:rtl w:val="0"/>
        </w:rPr>
        <w:t xml:space="preserve">ANEXO</w:t>
      </w:r>
      <w:r w:rsidDel="00000000" w:rsidR="00000000" w:rsidRPr="00000000">
        <w:rPr>
          <w:rtl w:val="0"/>
        </w:rPr>
      </w:r>
    </w:p>
    <w:p w:rsidR="00000000" w:rsidDel="00000000" w:rsidP="00000000" w:rsidRDefault="00000000" w:rsidRPr="00000000" w14:paraId="00000DE2">
      <w:pPr>
        <w:spacing w:line="200" w:lineRule="auto"/>
        <w:jc w:val="left"/>
        <w:rPr>
          <w:sz w:val="20"/>
          <w:szCs w:val="20"/>
        </w:rPr>
      </w:pPr>
      <w:r w:rsidDel="00000000" w:rsidR="00000000" w:rsidRPr="00000000">
        <w:rPr>
          <w:rtl w:val="0"/>
        </w:rPr>
      </w:r>
    </w:p>
    <w:p w:rsidR="00000000" w:rsidDel="00000000" w:rsidP="00000000" w:rsidRDefault="00000000" w:rsidRPr="00000000" w14:paraId="00000DE3">
      <w:pPr>
        <w:spacing w:line="200" w:lineRule="auto"/>
        <w:jc w:val="left"/>
        <w:rPr>
          <w:sz w:val="20"/>
          <w:szCs w:val="20"/>
        </w:rPr>
      </w:pPr>
      <w:r w:rsidDel="00000000" w:rsidR="00000000" w:rsidRPr="00000000">
        <w:rPr>
          <w:rtl w:val="0"/>
        </w:rPr>
      </w:r>
    </w:p>
    <w:p w:rsidR="00000000" w:rsidDel="00000000" w:rsidP="00000000" w:rsidRDefault="00000000" w:rsidRPr="00000000" w14:paraId="00000DE4">
      <w:pPr>
        <w:spacing w:line="200" w:lineRule="auto"/>
        <w:jc w:val="left"/>
        <w:rPr>
          <w:sz w:val="20"/>
          <w:szCs w:val="20"/>
        </w:rPr>
      </w:pPr>
      <w:r w:rsidDel="00000000" w:rsidR="00000000" w:rsidRPr="00000000">
        <w:rPr>
          <w:rtl w:val="0"/>
        </w:rPr>
      </w:r>
    </w:p>
    <w:p w:rsidR="00000000" w:rsidDel="00000000" w:rsidP="00000000" w:rsidRDefault="00000000" w:rsidRPr="00000000" w14:paraId="00000DE5">
      <w:pPr>
        <w:spacing w:line="200" w:lineRule="auto"/>
        <w:jc w:val="left"/>
        <w:rPr>
          <w:sz w:val="20"/>
          <w:szCs w:val="20"/>
        </w:rPr>
      </w:pPr>
      <w:r w:rsidDel="00000000" w:rsidR="00000000" w:rsidRPr="00000000">
        <w:rPr>
          <w:rtl w:val="0"/>
        </w:rPr>
      </w:r>
    </w:p>
    <w:p w:rsidR="00000000" w:rsidDel="00000000" w:rsidP="00000000" w:rsidRDefault="00000000" w:rsidRPr="00000000" w14:paraId="00000DE6">
      <w:pPr>
        <w:spacing w:line="200" w:lineRule="auto"/>
        <w:jc w:val="left"/>
        <w:rPr>
          <w:sz w:val="20"/>
          <w:szCs w:val="20"/>
        </w:rPr>
      </w:pPr>
      <w:r w:rsidDel="00000000" w:rsidR="00000000" w:rsidRPr="00000000">
        <w:rPr>
          <w:rtl w:val="0"/>
        </w:rPr>
      </w:r>
    </w:p>
    <w:p w:rsidR="00000000" w:rsidDel="00000000" w:rsidP="00000000" w:rsidRDefault="00000000" w:rsidRPr="00000000" w14:paraId="00000DE7">
      <w:pPr>
        <w:spacing w:line="200" w:lineRule="auto"/>
        <w:jc w:val="left"/>
        <w:rPr>
          <w:sz w:val="20"/>
          <w:szCs w:val="20"/>
        </w:rPr>
      </w:pPr>
      <w:r w:rsidDel="00000000" w:rsidR="00000000" w:rsidRPr="00000000">
        <w:rPr>
          <w:rtl w:val="0"/>
        </w:rPr>
      </w:r>
    </w:p>
    <w:p w:rsidR="00000000" w:rsidDel="00000000" w:rsidP="00000000" w:rsidRDefault="00000000" w:rsidRPr="00000000" w14:paraId="00000DE8">
      <w:pPr>
        <w:spacing w:line="200" w:lineRule="auto"/>
        <w:jc w:val="left"/>
        <w:rPr>
          <w:sz w:val="20"/>
          <w:szCs w:val="20"/>
        </w:rPr>
      </w:pPr>
      <w:r w:rsidDel="00000000" w:rsidR="00000000" w:rsidRPr="00000000">
        <w:rPr>
          <w:rtl w:val="0"/>
        </w:rPr>
      </w:r>
    </w:p>
    <w:p w:rsidR="00000000" w:rsidDel="00000000" w:rsidP="00000000" w:rsidRDefault="00000000" w:rsidRPr="00000000" w14:paraId="00000DE9">
      <w:pPr>
        <w:spacing w:line="200" w:lineRule="auto"/>
        <w:jc w:val="left"/>
        <w:rPr>
          <w:sz w:val="20"/>
          <w:szCs w:val="20"/>
        </w:rPr>
      </w:pPr>
      <w:r w:rsidDel="00000000" w:rsidR="00000000" w:rsidRPr="00000000">
        <w:rPr>
          <w:rtl w:val="0"/>
        </w:rPr>
      </w:r>
    </w:p>
    <w:p w:rsidR="00000000" w:rsidDel="00000000" w:rsidP="00000000" w:rsidRDefault="00000000" w:rsidRPr="00000000" w14:paraId="00000DEA">
      <w:pPr>
        <w:spacing w:line="200" w:lineRule="auto"/>
        <w:jc w:val="left"/>
        <w:rPr>
          <w:sz w:val="20"/>
          <w:szCs w:val="20"/>
        </w:rPr>
      </w:pPr>
      <w:r w:rsidDel="00000000" w:rsidR="00000000" w:rsidRPr="00000000">
        <w:rPr>
          <w:rtl w:val="0"/>
        </w:rPr>
      </w:r>
    </w:p>
    <w:p w:rsidR="00000000" w:rsidDel="00000000" w:rsidP="00000000" w:rsidRDefault="00000000" w:rsidRPr="00000000" w14:paraId="00000DEB">
      <w:pPr>
        <w:spacing w:line="200" w:lineRule="auto"/>
        <w:jc w:val="left"/>
        <w:rPr>
          <w:sz w:val="20"/>
          <w:szCs w:val="20"/>
        </w:rPr>
      </w:pPr>
      <w:r w:rsidDel="00000000" w:rsidR="00000000" w:rsidRPr="00000000">
        <w:rPr>
          <w:rtl w:val="0"/>
        </w:rPr>
      </w:r>
    </w:p>
    <w:p w:rsidR="00000000" w:rsidDel="00000000" w:rsidP="00000000" w:rsidRDefault="00000000" w:rsidRPr="00000000" w14:paraId="00000DEC">
      <w:pPr>
        <w:spacing w:line="200" w:lineRule="auto"/>
        <w:jc w:val="left"/>
        <w:rPr>
          <w:sz w:val="20"/>
          <w:szCs w:val="20"/>
        </w:rPr>
      </w:pPr>
      <w:r w:rsidDel="00000000" w:rsidR="00000000" w:rsidRPr="00000000">
        <w:rPr>
          <w:rtl w:val="0"/>
        </w:rPr>
      </w:r>
    </w:p>
    <w:p w:rsidR="00000000" w:rsidDel="00000000" w:rsidP="00000000" w:rsidRDefault="00000000" w:rsidRPr="00000000" w14:paraId="00000DED">
      <w:pPr>
        <w:spacing w:line="200" w:lineRule="auto"/>
        <w:jc w:val="left"/>
        <w:rPr>
          <w:sz w:val="20"/>
          <w:szCs w:val="20"/>
        </w:rPr>
      </w:pPr>
      <w:r w:rsidDel="00000000" w:rsidR="00000000" w:rsidRPr="00000000">
        <w:rPr>
          <w:rtl w:val="0"/>
        </w:rPr>
      </w:r>
    </w:p>
    <w:p w:rsidR="00000000" w:rsidDel="00000000" w:rsidP="00000000" w:rsidRDefault="00000000" w:rsidRPr="00000000" w14:paraId="00000DEE">
      <w:pPr>
        <w:spacing w:line="200" w:lineRule="auto"/>
        <w:jc w:val="left"/>
        <w:rPr>
          <w:sz w:val="20"/>
          <w:szCs w:val="20"/>
        </w:rPr>
      </w:pPr>
      <w:r w:rsidDel="00000000" w:rsidR="00000000" w:rsidRPr="00000000">
        <w:rPr>
          <w:rtl w:val="0"/>
        </w:rPr>
      </w:r>
    </w:p>
    <w:p w:rsidR="00000000" w:rsidDel="00000000" w:rsidP="00000000" w:rsidRDefault="00000000" w:rsidRPr="00000000" w14:paraId="00000DEF">
      <w:pPr>
        <w:spacing w:line="200" w:lineRule="auto"/>
        <w:jc w:val="left"/>
        <w:rPr>
          <w:sz w:val="20"/>
          <w:szCs w:val="20"/>
        </w:rPr>
      </w:pPr>
      <w:r w:rsidDel="00000000" w:rsidR="00000000" w:rsidRPr="00000000">
        <w:rPr>
          <w:rtl w:val="0"/>
        </w:rPr>
      </w:r>
    </w:p>
    <w:p w:rsidR="00000000" w:rsidDel="00000000" w:rsidP="00000000" w:rsidRDefault="00000000" w:rsidRPr="00000000" w14:paraId="00000DF0">
      <w:pPr>
        <w:spacing w:line="200" w:lineRule="auto"/>
        <w:jc w:val="left"/>
        <w:rPr>
          <w:sz w:val="20"/>
          <w:szCs w:val="20"/>
        </w:rPr>
      </w:pPr>
      <w:r w:rsidDel="00000000" w:rsidR="00000000" w:rsidRPr="00000000">
        <w:rPr>
          <w:rtl w:val="0"/>
        </w:rPr>
      </w:r>
    </w:p>
    <w:p w:rsidR="00000000" w:rsidDel="00000000" w:rsidP="00000000" w:rsidRDefault="00000000" w:rsidRPr="00000000" w14:paraId="00000DF1">
      <w:pPr>
        <w:spacing w:line="200" w:lineRule="auto"/>
        <w:jc w:val="left"/>
        <w:rPr>
          <w:sz w:val="20"/>
          <w:szCs w:val="20"/>
        </w:rPr>
      </w:pPr>
      <w:r w:rsidDel="00000000" w:rsidR="00000000" w:rsidRPr="00000000">
        <w:rPr>
          <w:rtl w:val="0"/>
        </w:rPr>
      </w:r>
    </w:p>
    <w:p w:rsidR="00000000" w:rsidDel="00000000" w:rsidP="00000000" w:rsidRDefault="00000000" w:rsidRPr="00000000" w14:paraId="00000DF2">
      <w:pPr>
        <w:spacing w:line="200" w:lineRule="auto"/>
        <w:jc w:val="left"/>
        <w:rPr>
          <w:sz w:val="20"/>
          <w:szCs w:val="20"/>
        </w:rPr>
      </w:pPr>
      <w:r w:rsidDel="00000000" w:rsidR="00000000" w:rsidRPr="00000000">
        <w:rPr>
          <w:rtl w:val="0"/>
        </w:rPr>
      </w:r>
    </w:p>
    <w:p w:rsidR="00000000" w:rsidDel="00000000" w:rsidP="00000000" w:rsidRDefault="00000000" w:rsidRPr="00000000" w14:paraId="00000DF3">
      <w:pPr>
        <w:spacing w:line="200" w:lineRule="auto"/>
        <w:jc w:val="left"/>
        <w:rPr>
          <w:sz w:val="20"/>
          <w:szCs w:val="20"/>
        </w:rPr>
      </w:pPr>
      <w:r w:rsidDel="00000000" w:rsidR="00000000" w:rsidRPr="00000000">
        <w:rPr>
          <w:rtl w:val="0"/>
        </w:rPr>
      </w:r>
    </w:p>
    <w:p w:rsidR="00000000" w:rsidDel="00000000" w:rsidP="00000000" w:rsidRDefault="00000000" w:rsidRPr="00000000" w14:paraId="00000DF4">
      <w:pPr>
        <w:spacing w:line="200" w:lineRule="auto"/>
        <w:jc w:val="left"/>
        <w:rPr>
          <w:sz w:val="20"/>
          <w:szCs w:val="20"/>
        </w:rPr>
      </w:pPr>
      <w:r w:rsidDel="00000000" w:rsidR="00000000" w:rsidRPr="00000000">
        <w:rPr>
          <w:rtl w:val="0"/>
        </w:rPr>
      </w:r>
    </w:p>
    <w:p w:rsidR="00000000" w:rsidDel="00000000" w:rsidP="00000000" w:rsidRDefault="00000000" w:rsidRPr="00000000" w14:paraId="00000DF5">
      <w:pPr>
        <w:spacing w:line="200" w:lineRule="auto"/>
        <w:jc w:val="left"/>
        <w:rPr>
          <w:sz w:val="20"/>
          <w:szCs w:val="20"/>
        </w:rPr>
      </w:pPr>
      <w:r w:rsidDel="00000000" w:rsidR="00000000" w:rsidRPr="00000000">
        <w:rPr>
          <w:rtl w:val="0"/>
        </w:rPr>
      </w:r>
    </w:p>
    <w:p w:rsidR="00000000" w:rsidDel="00000000" w:rsidP="00000000" w:rsidRDefault="00000000" w:rsidRPr="00000000" w14:paraId="00000DF6">
      <w:pPr>
        <w:spacing w:line="200" w:lineRule="auto"/>
        <w:jc w:val="left"/>
        <w:rPr>
          <w:sz w:val="20"/>
          <w:szCs w:val="20"/>
        </w:rPr>
      </w:pPr>
      <w:r w:rsidDel="00000000" w:rsidR="00000000" w:rsidRPr="00000000">
        <w:rPr>
          <w:rtl w:val="0"/>
        </w:rPr>
      </w:r>
    </w:p>
    <w:p w:rsidR="00000000" w:rsidDel="00000000" w:rsidP="00000000" w:rsidRDefault="00000000" w:rsidRPr="00000000" w14:paraId="00000DF7">
      <w:pPr>
        <w:spacing w:line="200" w:lineRule="auto"/>
        <w:jc w:val="left"/>
        <w:rPr>
          <w:sz w:val="20"/>
          <w:szCs w:val="20"/>
        </w:rPr>
      </w:pPr>
      <w:r w:rsidDel="00000000" w:rsidR="00000000" w:rsidRPr="00000000">
        <w:rPr>
          <w:rtl w:val="0"/>
        </w:rPr>
      </w:r>
    </w:p>
    <w:p w:rsidR="00000000" w:rsidDel="00000000" w:rsidP="00000000" w:rsidRDefault="00000000" w:rsidRPr="00000000" w14:paraId="00000DF8">
      <w:pPr>
        <w:spacing w:line="200" w:lineRule="auto"/>
        <w:jc w:val="left"/>
        <w:rPr>
          <w:sz w:val="20"/>
          <w:szCs w:val="20"/>
        </w:rPr>
      </w:pPr>
      <w:r w:rsidDel="00000000" w:rsidR="00000000" w:rsidRPr="00000000">
        <w:rPr>
          <w:rtl w:val="0"/>
        </w:rPr>
      </w:r>
    </w:p>
    <w:p w:rsidR="00000000" w:rsidDel="00000000" w:rsidP="00000000" w:rsidRDefault="00000000" w:rsidRPr="00000000" w14:paraId="00000DF9">
      <w:pPr>
        <w:spacing w:line="200" w:lineRule="auto"/>
        <w:jc w:val="left"/>
        <w:rPr>
          <w:sz w:val="20"/>
          <w:szCs w:val="20"/>
        </w:rPr>
      </w:pPr>
      <w:r w:rsidDel="00000000" w:rsidR="00000000" w:rsidRPr="00000000">
        <w:rPr>
          <w:rtl w:val="0"/>
        </w:rPr>
      </w:r>
    </w:p>
    <w:p w:rsidR="00000000" w:rsidDel="00000000" w:rsidP="00000000" w:rsidRDefault="00000000" w:rsidRPr="00000000" w14:paraId="00000DFA">
      <w:pPr>
        <w:spacing w:line="200" w:lineRule="auto"/>
        <w:jc w:val="left"/>
        <w:rPr>
          <w:sz w:val="20"/>
          <w:szCs w:val="20"/>
        </w:rPr>
      </w:pPr>
      <w:r w:rsidDel="00000000" w:rsidR="00000000" w:rsidRPr="00000000">
        <w:rPr>
          <w:rtl w:val="0"/>
        </w:rPr>
      </w:r>
    </w:p>
    <w:p w:rsidR="00000000" w:rsidDel="00000000" w:rsidP="00000000" w:rsidRDefault="00000000" w:rsidRPr="00000000" w14:paraId="00000DFB">
      <w:pPr>
        <w:spacing w:line="200" w:lineRule="auto"/>
        <w:jc w:val="left"/>
        <w:rPr>
          <w:sz w:val="20"/>
          <w:szCs w:val="20"/>
        </w:rPr>
      </w:pPr>
      <w:r w:rsidDel="00000000" w:rsidR="00000000" w:rsidRPr="00000000">
        <w:rPr>
          <w:rtl w:val="0"/>
        </w:rPr>
      </w:r>
    </w:p>
    <w:p w:rsidR="00000000" w:rsidDel="00000000" w:rsidP="00000000" w:rsidRDefault="00000000" w:rsidRPr="00000000" w14:paraId="00000DFC">
      <w:pPr>
        <w:spacing w:line="200" w:lineRule="auto"/>
        <w:jc w:val="left"/>
        <w:rPr>
          <w:sz w:val="20"/>
          <w:szCs w:val="20"/>
        </w:rPr>
      </w:pPr>
      <w:r w:rsidDel="00000000" w:rsidR="00000000" w:rsidRPr="00000000">
        <w:rPr>
          <w:rtl w:val="0"/>
        </w:rPr>
      </w:r>
    </w:p>
    <w:p w:rsidR="00000000" w:rsidDel="00000000" w:rsidP="00000000" w:rsidRDefault="00000000" w:rsidRPr="00000000" w14:paraId="00000DFD">
      <w:pPr>
        <w:spacing w:line="200" w:lineRule="auto"/>
        <w:jc w:val="left"/>
        <w:rPr>
          <w:sz w:val="20"/>
          <w:szCs w:val="20"/>
        </w:rPr>
      </w:pPr>
      <w:r w:rsidDel="00000000" w:rsidR="00000000" w:rsidRPr="00000000">
        <w:rPr>
          <w:rtl w:val="0"/>
        </w:rPr>
      </w:r>
    </w:p>
    <w:p w:rsidR="00000000" w:rsidDel="00000000" w:rsidP="00000000" w:rsidRDefault="00000000" w:rsidRPr="00000000" w14:paraId="00000DFE">
      <w:pPr>
        <w:spacing w:line="200" w:lineRule="auto"/>
        <w:jc w:val="left"/>
        <w:rPr>
          <w:sz w:val="20"/>
          <w:szCs w:val="20"/>
        </w:rPr>
      </w:pPr>
      <w:r w:rsidDel="00000000" w:rsidR="00000000" w:rsidRPr="00000000">
        <w:rPr>
          <w:rtl w:val="0"/>
        </w:rPr>
      </w:r>
    </w:p>
    <w:p w:rsidR="00000000" w:rsidDel="00000000" w:rsidP="00000000" w:rsidRDefault="00000000" w:rsidRPr="00000000" w14:paraId="00000DFF">
      <w:pPr>
        <w:spacing w:line="200" w:lineRule="auto"/>
        <w:jc w:val="left"/>
        <w:rPr>
          <w:sz w:val="20"/>
          <w:szCs w:val="20"/>
        </w:rPr>
      </w:pPr>
      <w:r w:rsidDel="00000000" w:rsidR="00000000" w:rsidRPr="00000000">
        <w:rPr>
          <w:rtl w:val="0"/>
        </w:rPr>
      </w:r>
    </w:p>
    <w:p w:rsidR="00000000" w:rsidDel="00000000" w:rsidP="00000000" w:rsidRDefault="00000000" w:rsidRPr="00000000" w14:paraId="00000E00">
      <w:pPr>
        <w:spacing w:line="200" w:lineRule="auto"/>
        <w:jc w:val="left"/>
        <w:rPr>
          <w:sz w:val="20"/>
          <w:szCs w:val="20"/>
        </w:rPr>
      </w:pPr>
      <w:r w:rsidDel="00000000" w:rsidR="00000000" w:rsidRPr="00000000">
        <w:rPr>
          <w:rtl w:val="0"/>
        </w:rPr>
      </w:r>
    </w:p>
    <w:p w:rsidR="00000000" w:rsidDel="00000000" w:rsidP="00000000" w:rsidRDefault="00000000" w:rsidRPr="00000000" w14:paraId="00000E01">
      <w:pPr>
        <w:spacing w:line="200" w:lineRule="auto"/>
        <w:jc w:val="left"/>
        <w:rPr>
          <w:sz w:val="20"/>
          <w:szCs w:val="20"/>
        </w:rPr>
      </w:pPr>
      <w:r w:rsidDel="00000000" w:rsidR="00000000" w:rsidRPr="00000000">
        <w:rPr>
          <w:rtl w:val="0"/>
        </w:rPr>
      </w:r>
    </w:p>
    <w:p w:rsidR="00000000" w:rsidDel="00000000" w:rsidP="00000000" w:rsidRDefault="00000000" w:rsidRPr="00000000" w14:paraId="00000E02">
      <w:pPr>
        <w:spacing w:line="200" w:lineRule="auto"/>
        <w:jc w:val="left"/>
        <w:rPr>
          <w:sz w:val="20"/>
          <w:szCs w:val="20"/>
        </w:rPr>
      </w:pPr>
      <w:r w:rsidDel="00000000" w:rsidR="00000000" w:rsidRPr="00000000">
        <w:rPr>
          <w:rtl w:val="0"/>
        </w:rPr>
      </w:r>
    </w:p>
    <w:p w:rsidR="00000000" w:rsidDel="00000000" w:rsidP="00000000" w:rsidRDefault="00000000" w:rsidRPr="00000000" w14:paraId="00000E03">
      <w:pPr>
        <w:spacing w:line="200" w:lineRule="auto"/>
        <w:jc w:val="left"/>
        <w:rPr>
          <w:sz w:val="20"/>
          <w:szCs w:val="20"/>
        </w:rPr>
      </w:pPr>
      <w:r w:rsidDel="00000000" w:rsidR="00000000" w:rsidRPr="00000000">
        <w:rPr>
          <w:rtl w:val="0"/>
        </w:rPr>
      </w:r>
    </w:p>
    <w:p w:rsidR="00000000" w:rsidDel="00000000" w:rsidP="00000000" w:rsidRDefault="00000000" w:rsidRPr="00000000" w14:paraId="00000E04">
      <w:pPr>
        <w:spacing w:line="200" w:lineRule="auto"/>
        <w:jc w:val="left"/>
        <w:rPr>
          <w:sz w:val="20"/>
          <w:szCs w:val="20"/>
        </w:rPr>
      </w:pPr>
      <w:r w:rsidDel="00000000" w:rsidR="00000000" w:rsidRPr="00000000">
        <w:rPr>
          <w:rtl w:val="0"/>
        </w:rPr>
      </w:r>
    </w:p>
    <w:p w:rsidR="00000000" w:rsidDel="00000000" w:rsidP="00000000" w:rsidRDefault="00000000" w:rsidRPr="00000000" w14:paraId="00000E05">
      <w:pPr>
        <w:spacing w:line="200" w:lineRule="auto"/>
        <w:jc w:val="left"/>
        <w:rPr>
          <w:sz w:val="20"/>
          <w:szCs w:val="20"/>
        </w:rPr>
      </w:pPr>
      <w:r w:rsidDel="00000000" w:rsidR="00000000" w:rsidRPr="00000000">
        <w:rPr>
          <w:rtl w:val="0"/>
        </w:rPr>
      </w:r>
    </w:p>
    <w:p w:rsidR="00000000" w:rsidDel="00000000" w:rsidP="00000000" w:rsidRDefault="00000000" w:rsidRPr="00000000" w14:paraId="00000E06">
      <w:pPr>
        <w:spacing w:line="200" w:lineRule="auto"/>
        <w:jc w:val="left"/>
        <w:rPr>
          <w:sz w:val="20"/>
          <w:szCs w:val="20"/>
        </w:rPr>
      </w:pPr>
      <w:r w:rsidDel="00000000" w:rsidR="00000000" w:rsidRPr="00000000">
        <w:rPr>
          <w:rtl w:val="0"/>
        </w:rPr>
      </w:r>
    </w:p>
    <w:p w:rsidR="00000000" w:rsidDel="00000000" w:rsidP="00000000" w:rsidRDefault="00000000" w:rsidRPr="00000000" w14:paraId="00000E07">
      <w:pPr>
        <w:spacing w:line="200" w:lineRule="auto"/>
        <w:jc w:val="left"/>
        <w:rPr>
          <w:sz w:val="20"/>
          <w:szCs w:val="20"/>
        </w:rPr>
      </w:pPr>
      <w:r w:rsidDel="00000000" w:rsidR="00000000" w:rsidRPr="00000000">
        <w:rPr>
          <w:rtl w:val="0"/>
        </w:rPr>
      </w:r>
    </w:p>
    <w:p w:rsidR="00000000" w:rsidDel="00000000" w:rsidP="00000000" w:rsidRDefault="00000000" w:rsidRPr="00000000" w14:paraId="00000E08">
      <w:pPr>
        <w:spacing w:before="18" w:line="280" w:lineRule="auto"/>
        <w:jc w:val="left"/>
        <w:rPr>
          <w:sz w:val="28"/>
          <w:szCs w:val="28"/>
        </w:rPr>
      </w:pPr>
      <w:r w:rsidDel="00000000" w:rsidR="00000000" w:rsidRPr="00000000">
        <w:rPr>
          <w:rtl w:val="0"/>
        </w:rPr>
      </w:r>
    </w:p>
    <w:p w:rsidR="00000000" w:rsidDel="00000000" w:rsidP="00000000" w:rsidRDefault="00000000" w:rsidRPr="00000000" w14:paraId="00000E09">
      <w:pPr>
        <w:ind w:left="914"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61616"/>
          <w:sz w:val="20"/>
          <w:szCs w:val="20"/>
          <w:rtl w:val="0"/>
        </w:rPr>
        <w:t xml:space="preserve">59</w:t>
      </w:r>
      <w:r w:rsidDel="00000000" w:rsidR="00000000" w:rsidRPr="00000000">
        <w:rPr>
          <w:rtl w:val="0"/>
        </w:rPr>
      </w:r>
    </w:p>
    <w:p w:rsidR="00000000" w:rsidDel="00000000" w:rsidP="00000000" w:rsidRDefault="00000000" w:rsidRPr="00000000" w14:paraId="00000E0A">
      <w:pPr>
        <w:spacing w:before="99" w:lineRule="auto"/>
        <w:ind w:left="3103" w:right="-95" w:firstLine="0"/>
        <w:jc w:val="left"/>
        <w:rPr>
          <w:rFonts w:ascii="Courier New" w:cs="Courier New" w:eastAsia="Courier New" w:hAnsi="Courier New"/>
          <w:sz w:val="50"/>
          <w:szCs w:val="50"/>
        </w:rPr>
      </w:pPr>
      <w:r w:rsidDel="00000000" w:rsidR="00000000" w:rsidRPr="00000000">
        <w:br w:type="column"/>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Courier New" w:cs="Courier New" w:eastAsia="Courier New" w:hAnsi="Courier New"/>
          <w:color w:val="535253"/>
          <w:sz w:val="50"/>
          <w:szCs w:val="50"/>
          <w:vertAlign w:val="baseline"/>
          <w:rtl w:val="0"/>
        </w:rPr>
        <w:t xml:space="preserve">22</w:t>
      </w:r>
      <w:r w:rsidDel="00000000" w:rsidR="00000000" w:rsidRPr="00000000">
        <w:rPr>
          <w:rtl w:val="0"/>
        </w:rPr>
      </w:r>
    </w:p>
    <w:p w:rsidR="00000000" w:rsidDel="00000000" w:rsidP="00000000" w:rsidRDefault="00000000" w:rsidRPr="00000000" w14:paraId="00000E0B">
      <w:pPr>
        <w:spacing w:line="200" w:lineRule="auto"/>
        <w:jc w:val="left"/>
        <w:rPr>
          <w:sz w:val="20"/>
          <w:szCs w:val="20"/>
        </w:rPr>
      </w:pPr>
      <w:r w:rsidDel="00000000" w:rsidR="00000000" w:rsidRPr="00000000">
        <w:rPr>
          <w:rtl w:val="0"/>
        </w:rPr>
      </w:r>
    </w:p>
    <w:p w:rsidR="00000000" w:rsidDel="00000000" w:rsidP="00000000" w:rsidRDefault="00000000" w:rsidRPr="00000000" w14:paraId="00000E0C">
      <w:pPr>
        <w:spacing w:line="200" w:lineRule="auto"/>
        <w:jc w:val="left"/>
        <w:rPr>
          <w:sz w:val="20"/>
          <w:szCs w:val="20"/>
        </w:rPr>
      </w:pPr>
      <w:r w:rsidDel="00000000" w:rsidR="00000000" w:rsidRPr="00000000">
        <w:rPr>
          <w:rtl w:val="0"/>
        </w:rPr>
      </w:r>
    </w:p>
    <w:p w:rsidR="00000000" w:rsidDel="00000000" w:rsidP="00000000" w:rsidRDefault="00000000" w:rsidRPr="00000000" w14:paraId="00000E0D">
      <w:pPr>
        <w:spacing w:line="200" w:lineRule="auto"/>
        <w:jc w:val="left"/>
        <w:rPr>
          <w:sz w:val="20"/>
          <w:szCs w:val="20"/>
        </w:rPr>
      </w:pPr>
      <w:r w:rsidDel="00000000" w:rsidR="00000000" w:rsidRPr="00000000">
        <w:rPr>
          <w:rtl w:val="0"/>
        </w:rPr>
      </w:r>
    </w:p>
    <w:p w:rsidR="00000000" w:rsidDel="00000000" w:rsidP="00000000" w:rsidRDefault="00000000" w:rsidRPr="00000000" w14:paraId="00000E0E">
      <w:pPr>
        <w:spacing w:line="200" w:lineRule="auto"/>
        <w:jc w:val="left"/>
        <w:rPr>
          <w:sz w:val="20"/>
          <w:szCs w:val="20"/>
        </w:rPr>
      </w:pPr>
      <w:r w:rsidDel="00000000" w:rsidR="00000000" w:rsidRPr="00000000">
        <w:rPr>
          <w:rtl w:val="0"/>
        </w:rPr>
      </w:r>
    </w:p>
    <w:p w:rsidR="00000000" w:rsidDel="00000000" w:rsidP="00000000" w:rsidRDefault="00000000" w:rsidRPr="00000000" w14:paraId="00000E0F">
      <w:pPr>
        <w:spacing w:line="200" w:lineRule="auto"/>
        <w:jc w:val="left"/>
        <w:rPr>
          <w:sz w:val="20"/>
          <w:szCs w:val="20"/>
        </w:rPr>
      </w:pPr>
      <w:r w:rsidDel="00000000" w:rsidR="00000000" w:rsidRPr="00000000">
        <w:rPr>
          <w:rtl w:val="0"/>
        </w:rPr>
      </w:r>
    </w:p>
    <w:p w:rsidR="00000000" w:rsidDel="00000000" w:rsidP="00000000" w:rsidRDefault="00000000" w:rsidRPr="00000000" w14:paraId="00000E10">
      <w:pPr>
        <w:spacing w:line="200" w:lineRule="auto"/>
        <w:jc w:val="left"/>
        <w:rPr>
          <w:sz w:val="20"/>
          <w:szCs w:val="20"/>
        </w:rPr>
      </w:pPr>
      <w:r w:rsidDel="00000000" w:rsidR="00000000" w:rsidRPr="00000000">
        <w:rPr>
          <w:rtl w:val="0"/>
        </w:rPr>
      </w:r>
    </w:p>
    <w:p w:rsidR="00000000" w:rsidDel="00000000" w:rsidP="00000000" w:rsidRDefault="00000000" w:rsidRPr="00000000" w14:paraId="00000E11">
      <w:pPr>
        <w:spacing w:line="200" w:lineRule="auto"/>
        <w:jc w:val="left"/>
        <w:rPr>
          <w:sz w:val="20"/>
          <w:szCs w:val="20"/>
        </w:rPr>
      </w:pPr>
      <w:r w:rsidDel="00000000" w:rsidR="00000000" w:rsidRPr="00000000">
        <w:rPr>
          <w:rtl w:val="0"/>
        </w:rPr>
      </w:r>
    </w:p>
    <w:p w:rsidR="00000000" w:rsidDel="00000000" w:rsidP="00000000" w:rsidRDefault="00000000" w:rsidRPr="00000000" w14:paraId="00000E12">
      <w:pPr>
        <w:spacing w:line="200" w:lineRule="auto"/>
        <w:jc w:val="left"/>
        <w:rPr>
          <w:sz w:val="20"/>
          <w:szCs w:val="20"/>
        </w:rPr>
      </w:pPr>
      <w:r w:rsidDel="00000000" w:rsidR="00000000" w:rsidRPr="00000000">
        <w:rPr>
          <w:rtl w:val="0"/>
        </w:rPr>
      </w:r>
    </w:p>
    <w:p w:rsidR="00000000" w:rsidDel="00000000" w:rsidP="00000000" w:rsidRDefault="00000000" w:rsidRPr="00000000" w14:paraId="00000E13">
      <w:pPr>
        <w:spacing w:line="200" w:lineRule="auto"/>
        <w:jc w:val="left"/>
        <w:rPr>
          <w:sz w:val="20"/>
          <w:szCs w:val="20"/>
        </w:rPr>
      </w:pPr>
      <w:r w:rsidDel="00000000" w:rsidR="00000000" w:rsidRPr="00000000">
        <w:rPr>
          <w:rtl w:val="0"/>
        </w:rPr>
      </w:r>
    </w:p>
    <w:p w:rsidR="00000000" w:rsidDel="00000000" w:rsidP="00000000" w:rsidRDefault="00000000" w:rsidRPr="00000000" w14:paraId="00000E14">
      <w:pPr>
        <w:spacing w:line="200" w:lineRule="auto"/>
        <w:jc w:val="left"/>
        <w:rPr>
          <w:sz w:val="20"/>
          <w:szCs w:val="20"/>
        </w:rPr>
      </w:pPr>
      <w:r w:rsidDel="00000000" w:rsidR="00000000" w:rsidRPr="00000000">
        <w:rPr>
          <w:rtl w:val="0"/>
        </w:rPr>
      </w:r>
    </w:p>
    <w:p w:rsidR="00000000" w:rsidDel="00000000" w:rsidP="00000000" w:rsidRDefault="00000000" w:rsidRPr="00000000" w14:paraId="00000E15">
      <w:pPr>
        <w:spacing w:line="200" w:lineRule="auto"/>
        <w:jc w:val="left"/>
        <w:rPr>
          <w:sz w:val="20"/>
          <w:szCs w:val="20"/>
        </w:rPr>
      </w:pPr>
      <w:r w:rsidDel="00000000" w:rsidR="00000000" w:rsidRPr="00000000">
        <w:rPr>
          <w:rtl w:val="0"/>
        </w:rPr>
      </w:r>
    </w:p>
    <w:p w:rsidR="00000000" w:rsidDel="00000000" w:rsidP="00000000" w:rsidRDefault="00000000" w:rsidRPr="00000000" w14:paraId="00000E16">
      <w:pPr>
        <w:spacing w:line="200" w:lineRule="auto"/>
        <w:jc w:val="left"/>
        <w:rPr>
          <w:sz w:val="20"/>
          <w:szCs w:val="20"/>
        </w:rPr>
      </w:pPr>
      <w:r w:rsidDel="00000000" w:rsidR="00000000" w:rsidRPr="00000000">
        <w:rPr>
          <w:rtl w:val="0"/>
        </w:rPr>
      </w:r>
    </w:p>
    <w:p w:rsidR="00000000" w:rsidDel="00000000" w:rsidP="00000000" w:rsidRDefault="00000000" w:rsidRPr="00000000" w14:paraId="00000E17">
      <w:pPr>
        <w:spacing w:line="200" w:lineRule="auto"/>
        <w:jc w:val="left"/>
        <w:rPr>
          <w:sz w:val="20"/>
          <w:szCs w:val="20"/>
        </w:rPr>
      </w:pPr>
      <w:r w:rsidDel="00000000" w:rsidR="00000000" w:rsidRPr="00000000">
        <w:rPr>
          <w:rtl w:val="0"/>
        </w:rPr>
      </w:r>
    </w:p>
    <w:p w:rsidR="00000000" w:rsidDel="00000000" w:rsidP="00000000" w:rsidRDefault="00000000" w:rsidRPr="00000000" w14:paraId="00000E18">
      <w:pPr>
        <w:spacing w:line="200" w:lineRule="auto"/>
        <w:jc w:val="left"/>
        <w:rPr>
          <w:sz w:val="20"/>
          <w:szCs w:val="20"/>
        </w:rPr>
      </w:pPr>
      <w:r w:rsidDel="00000000" w:rsidR="00000000" w:rsidRPr="00000000">
        <w:rPr>
          <w:rtl w:val="0"/>
        </w:rPr>
      </w:r>
    </w:p>
    <w:p w:rsidR="00000000" w:rsidDel="00000000" w:rsidP="00000000" w:rsidRDefault="00000000" w:rsidRPr="00000000" w14:paraId="00000E19">
      <w:pPr>
        <w:spacing w:line="200" w:lineRule="auto"/>
        <w:jc w:val="left"/>
        <w:rPr>
          <w:sz w:val="20"/>
          <w:szCs w:val="20"/>
        </w:rPr>
      </w:pPr>
      <w:r w:rsidDel="00000000" w:rsidR="00000000" w:rsidRPr="00000000">
        <w:rPr>
          <w:rtl w:val="0"/>
        </w:rPr>
      </w:r>
    </w:p>
    <w:p w:rsidR="00000000" w:rsidDel="00000000" w:rsidP="00000000" w:rsidRDefault="00000000" w:rsidRPr="00000000" w14:paraId="00000E1A">
      <w:pPr>
        <w:spacing w:line="200" w:lineRule="auto"/>
        <w:jc w:val="left"/>
        <w:rPr>
          <w:sz w:val="20"/>
          <w:szCs w:val="20"/>
        </w:rPr>
      </w:pPr>
      <w:r w:rsidDel="00000000" w:rsidR="00000000" w:rsidRPr="00000000">
        <w:rPr>
          <w:rtl w:val="0"/>
        </w:rPr>
      </w:r>
    </w:p>
    <w:p w:rsidR="00000000" w:rsidDel="00000000" w:rsidP="00000000" w:rsidRDefault="00000000" w:rsidRPr="00000000" w14:paraId="00000E1B">
      <w:pPr>
        <w:spacing w:line="200" w:lineRule="auto"/>
        <w:jc w:val="left"/>
        <w:rPr>
          <w:sz w:val="20"/>
          <w:szCs w:val="20"/>
        </w:rPr>
      </w:pPr>
      <w:r w:rsidDel="00000000" w:rsidR="00000000" w:rsidRPr="00000000">
        <w:rPr>
          <w:rtl w:val="0"/>
        </w:rPr>
      </w:r>
    </w:p>
    <w:p w:rsidR="00000000" w:rsidDel="00000000" w:rsidP="00000000" w:rsidRDefault="00000000" w:rsidRPr="00000000" w14:paraId="00000E1C">
      <w:pPr>
        <w:spacing w:line="200" w:lineRule="auto"/>
        <w:jc w:val="left"/>
        <w:rPr>
          <w:sz w:val="20"/>
          <w:szCs w:val="20"/>
        </w:rPr>
      </w:pPr>
      <w:r w:rsidDel="00000000" w:rsidR="00000000" w:rsidRPr="00000000">
        <w:rPr>
          <w:rtl w:val="0"/>
        </w:rPr>
      </w:r>
    </w:p>
    <w:p w:rsidR="00000000" w:rsidDel="00000000" w:rsidP="00000000" w:rsidRDefault="00000000" w:rsidRPr="00000000" w14:paraId="00000E1D">
      <w:pPr>
        <w:spacing w:line="200" w:lineRule="auto"/>
        <w:jc w:val="left"/>
        <w:rPr>
          <w:sz w:val="20"/>
          <w:szCs w:val="20"/>
        </w:rPr>
      </w:pPr>
      <w:r w:rsidDel="00000000" w:rsidR="00000000" w:rsidRPr="00000000">
        <w:rPr>
          <w:rtl w:val="0"/>
        </w:rPr>
      </w:r>
    </w:p>
    <w:p w:rsidR="00000000" w:rsidDel="00000000" w:rsidP="00000000" w:rsidRDefault="00000000" w:rsidRPr="00000000" w14:paraId="00000E1E">
      <w:pPr>
        <w:spacing w:line="200" w:lineRule="auto"/>
        <w:jc w:val="left"/>
        <w:rPr>
          <w:sz w:val="20"/>
          <w:szCs w:val="20"/>
        </w:rPr>
      </w:pPr>
      <w:r w:rsidDel="00000000" w:rsidR="00000000" w:rsidRPr="00000000">
        <w:rPr>
          <w:rtl w:val="0"/>
        </w:rPr>
      </w:r>
    </w:p>
    <w:p w:rsidR="00000000" w:rsidDel="00000000" w:rsidP="00000000" w:rsidRDefault="00000000" w:rsidRPr="00000000" w14:paraId="00000E1F">
      <w:pPr>
        <w:spacing w:line="200" w:lineRule="auto"/>
        <w:jc w:val="left"/>
        <w:rPr>
          <w:sz w:val="20"/>
          <w:szCs w:val="20"/>
        </w:rPr>
      </w:pPr>
      <w:r w:rsidDel="00000000" w:rsidR="00000000" w:rsidRPr="00000000">
        <w:rPr>
          <w:rtl w:val="0"/>
        </w:rPr>
      </w:r>
    </w:p>
    <w:p w:rsidR="00000000" w:rsidDel="00000000" w:rsidP="00000000" w:rsidRDefault="00000000" w:rsidRPr="00000000" w14:paraId="00000E20">
      <w:pPr>
        <w:spacing w:line="200" w:lineRule="auto"/>
        <w:jc w:val="left"/>
        <w:rPr>
          <w:sz w:val="20"/>
          <w:szCs w:val="20"/>
        </w:rPr>
      </w:pPr>
      <w:r w:rsidDel="00000000" w:rsidR="00000000" w:rsidRPr="00000000">
        <w:rPr>
          <w:rtl w:val="0"/>
        </w:rPr>
      </w:r>
    </w:p>
    <w:p w:rsidR="00000000" w:rsidDel="00000000" w:rsidP="00000000" w:rsidRDefault="00000000" w:rsidRPr="00000000" w14:paraId="00000E21">
      <w:pPr>
        <w:spacing w:line="200" w:lineRule="auto"/>
        <w:jc w:val="left"/>
        <w:rPr>
          <w:sz w:val="20"/>
          <w:szCs w:val="20"/>
        </w:rPr>
      </w:pPr>
      <w:r w:rsidDel="00000000" w:rsidR="00000000" w:rsidRPr="00000000">
        <w:rPr>
          <w:rtl w:val="0"/>
        </w:rPr>
      </w:r>
    </w:p>
    <w:p w:rsidR="00000000" w:rsidDel="00000000" w:rsidP="00000000" w:rsidRDefault="00000000" w:rsidRPr="00000000" w14:paraId="00000E22">
      <w:pPr>
        <w:spacing w:line="200" w:lineRule="auto"/>
        <w:jc w:val="left"/>
        <w:rPr>
          <w:sz w:val="20"/>
          <w:szCs w:val="20"/>
        </w:rPr>
      </w:pPr>
      <w:r w:rsidDel="00000000" w:rsidR="00000000" w:rsidRPr="00000000">
        <w:rPr>
          <w:rtl w:val="0"/>
        </w:rPr>
      </w:r>
    </w:p>
    <w:p w:rsidR="00000000" w:rsidDel="00000000" w:rsidP="00000000" w:rsidRDefault="00000000" w:rsidRPr="00000000" w14:paraId="00000E23">
      <w:pPr>
        <w:spacing w:line="200" w:lineRule="auto"/>
        <w:jc w:val="left"/>
        <w:rPr>
          <w:sz w:val="20"/>
          <w:szCs w:val="20"/>
        </w:rPr>
      </w:pPr>
      <w:r w:rsidDel="00000000" w:rsidR="00000000" w:rsidRPr="00000000">
        <w:rPr>
          <w:rtl w:val="0"/>
        </w:rPr>
      </w:r>
    </w:p>
    <w:p w:rsidR="00000000" w:rsidDel="00000000" w:rsidP="00000000" w:rsidRDefault="00000000" w:rsidRPr="00000000" w14:paraId="00000E24">
      <w:pPr>
        <w:spacing w:line="200" w:lineRule="auto"/>
        <w:jc w:val="left"/>
        <w:rPr>
          <w:sz w:val="20"/>
          <w:szCs w:val="20"/>
        </w:rPr>
      </w:pPr>
      <w:r w:rsidDel="00000000" w:rsidR="00000000" w:rsidRPr="00000000">
        <w:rPr>
          <w:rtl w:val="0"/>
        </w:rPr>
      </w:r>
    </w:p>
    <w:p w:rsidR="00000000" w:rsidDel="00000000" w:rsidP="00000000" w:rsidRDefault="00000000" w:rsidRPr="00000000" w14:paraId="00000E25">
      <w:pPr>
        <w:spacing w:line="200" w:lineRule="auto"/>
        <w:jc w:val="left"/>
        <w:rPr>
          <w:sz w:val="20"/>
          <w:szCs w:val="20"/>
        </w:rPr>
      </w:pPr>
      <w:r w:rsidDel="00000000" w:rsidR="00000000" w:rsidRPr="00000000">
        <w:rPr>
          <w:rtl w:val="0"/>
        </w:rPr>
      </w:r>
    </w:p>
    <w:p w:rsidR="00000000" w:rsidDel="00000000" w:rsidP="00000000" w:rsidRDefault="00000000" w:rsidRPr="00000000" w14:paraId="00000E26">
      <w:pPr>
        <w:spacing w:line="200" w:lineRule="auto"/>
        <w:jc w:val="left"/>
        <w:rPr>
          <w:sz w:val="20"/>
          <w:szCs w:val="20"/>
        </w:rPr>
      </w:pPr>
      <w:r w:rsidDel="00000000" w:rsidR="00000000" w:rsidRPr="00000000">
        <w:rPr>
          <w:rtl w:val="0"/>
        </w:rPr>
      </w:r>
    </w:p>
    <w:p w:rsidR="00000000" w:rsidDel="00000000" w:rsidP="00000000" w:rsidRDefault="00000000" w:rsidRPr="00000000" w14:paraId="00000E27">
      <w:pPr>
        <w:spacing w:line="200" w:lineRule="auto"/>
        <w:jc w:val="left"/>
        <w:rPr>
          <w:sz w:val="20"/>
          <w:szCs w:val="20"/>
        </w:rPr>
      </w:pPr>
      <w:r w:rsidDel="00000000" w:rsidR="00000000" w:rsidRPr="00000000">
        <w:rPr>
          <w:rtl w:val="0"/>
        </w:rPr>
      </w:r>
    </w:p>
    <w:p w:rsidR="00000000" w:rsidDel="00000000" w:rsidP="00000000" w:rsidRDefault="00000000" w:rsidRPr="00000000" w14:paraId="00000E28">
      <w:pPr>
        <w:spacing w:line="200" w:lineRule="auto"/>
        <w:jc w:val="left"/>
        <w:rPr>
          <w:sz w:val="20"/>
          <w:szCs w:val="20"/>
        </w:rPr>
      </w:pPr>
      <w:r w:rsidDel="00000000" w:rsidR="00000000" w:rsidRPr="00000000">
        <w:rPr>
          <w:rtl w:val="0"/>
        </w:rPr>
      </w:r>
    </w:p>
    <w:p w:rsidR="00000000" w:rsidDel="00000000" w:rsidP="00000000" w:rsidRDefault="00000000" w:rsidRPr="00000000" w14:paraId="00000E29">
      <w:pPr>
        <w:spacing w:line="200" w:lineRule="auto"/>
        <w:jc w:val="left"/>
        <w:rPr>
          <w:sz w:val="20"/>
          <w:szCs w:val="20"/>
        </w:rPr>
      </w:pPr>
      <w:r w:rsidDel="00000000" w:rsidR="00000000" w:rsidRPr="00000000">
        <w:rPr>
          <w:rtl w:val="0"/>
        </w:rPr>
      </w:r>
    </w:p>
    <w:p w:rsidR="00000000" w:rsidDel="00000000" w:rsidP="00000000" w:rsidRDefault="00000000" w:rsidRPr="00000000" w14:paraId="00000E2A">
      <w:pPr>
        <w:spacing w:line="200" w:lineRule="auto"/>
        <w:jc w:val="left"/>
        <w:rPr>
          <w:sz w:val="20"/>
          <w:szCs w:val="20"/>
        </w:rPr>
      </w:pPr>
      <w:r w:rsidDel="00000000" w:rsidR="00000000" w:rsidRPr="00000000">
        <w:rPr>
          <w:rtl w:val="0"/>
        </w:rPr>
      </w:r>
    </w:p>
    <w:p w:rsidR="00000000" w:rsidDel="00000000" w:rsidP="00000000" w:rsidRDefault="00000000" w:rsidRPr="00000000" w14:paraId="00000E2B">
      <w:pPr>
        <w:spacing w:line="200" w:lineRule="auto"/>
        <w:jc w:val="left"/>
        <w:rPr>
          <w:sz w:val="20"/>
          <w:szCs w:val="20"/>
        </w:rPr>
      </w:pPr>
      <w:r w:rsidDel="00000000" w:rsidR="00000000" w:rsidRPr="00000000">
        <w:rPr>
          <w:rtl w:val="0"/>
        </w:rPr>
      </w:r>
    </w:p>
    <w:p w:rsidR="00000000" w:rsidDel="00000000" w:rsidP="00000000" w:rsidRDefault="00000000" w:rsidRPr="00000000" w14:paraId="00000E2C">
      <w:pPr>
        <w:spacing w:line="200" w:lineRule="auto"/>
        <w:jc w:val="left"/>
        <w:rPr>
          <w:sz w:val="20"/>
          <w:szCs w:val="20"/>
        </w:rPr>
      </w:pPr>
      <w:r w:rsidDel="00000000" w:rsidR="00000000" w:rsidRPr="00000000">
        <w:rPr>
          <w:rtl w:val="0"/>
        </w:rPr>
      </w:r>
    </w:p>
    <w:p w:rsidR="00000000" w:rsidDel="00000000" w:rsidP="00000000" w:rsidRDefault="00000000" w:rsidRPr="00000000" w14:paraId="00000E2D">
      <w:pPr>
        <w:spacing w:line="200" w:lineRule="auto"/>
        <w:jc w:val="left"/>
        <w:rPr>
          <w:sz w:val="20"/>
          <w:szCs w:val="20"/>
        </w:rPr>
      </w:pPr>
      <w:r w:rsidDel="00000000" w:rsidR="00000000" w:rsidRPr="00000000">
        <w:rPr>
          <w:rtl w:val="0"/>
        </w:rPr>
      </w:r>
    </w:p>
    <w:p w:rsidR="00000000" w:rsidDel="00000000" w:rsidP="00000000" w:rsidRDefault="00000000" w:rsidRPr="00000000" w14:paraId="00000E2E">
      <w:pPr>
        <w:spacing w:line="200" w:lineRule="auto"/>
        <w:jc w:val="left"/>
        <w:rPr>
          <w:sz w:val="20"/>
          <w:szCs w:val="20"/>
        </w:rPr>
      </w:pPr>
      <w:r w:rsidDel="00000000" w:rsidR="00000000" w:rsidRPr="00000000">
        <w:rPr>
          <w:rtl w:val="0"/>
        </w:rPr>
      </w:r>
    </w:p>
    <w:p w:rsidR="00000000" w:rsidDel="00000000" w:rsidP="00000000" w:rsidRDefault="00000000" w:rsidRPr="00000000" w14:paraId="00000E2F">
      <w:pPr>
        <w:spacing w:line="200" w:lineRule="auto"/>
        <w:jc w:val="left"/>
        <w:rPr>
          <w:sz w:val="20"/>
          <w:szCs w:val="20"/>
        </w:rPr>
      </w:pPr>
      <w:r w:rsidDel="00000000" w:rsidR="00000000" w:rsidRPr="00000000">
        <w:rPr>
          <w:rtl w:val="0"/>
        </w:rPr>
      </w:r>
    </w:p>
    <w:p w:rsidR="00000000" w:rsidDel="00000000" w:rsidP="00000000" w:rsidRDefault="00000000" w:rsidRPr="00000000" w14:paraId="00000E30">
      <w:pPr>
        <w:spacing w:line="200" w:lineRule="auto"/>
        <w:jc w:val="left"/>
        <w:rPr>
          <w:sz w:val="20"/>
          <w:szCs w:val="20"/>
        </w:rPr>
      </w:pPr>
      <w:r w:rsidDel="00000000" w:rsidR="00000000" w:rsidRPr="00000000">
        <w:rPr>
          <w:rtl w:val="0"/>
        </w:rPr>
      </w:r>
    </w:p>
    <w:p w:rsidR="00000000" w:rsidDel="00000000" w:rsidP="00000000" w:rsidRDefault="00000000" w:rsidRPr="00000000" w14:paraId="00000E31">
      <w:pPr>
        <w:spacing w:before="7" w:line="200" w:lineRule="auto"/>
        <w:jc w:val="left"/>
        <w:rPr>
          <w:sz w:val="20"/>
          <w:szCs w:val="20"/>
        </w:rPr>
      </w:pPr>
      <w:r w:rsidDel="00000000" w:rsidR="00000000" w:rsidRPr="00000000">
        <w:rPr>
          <w:rtl w:val="0"/>
        </w:rPr>
      </w:r>
    </w:p>
    <w:p w:rsidR="00000000" w:rsidDel="00000000" w:rsidP="00000000" w:rsidRDefault="00000000" w:rsidRPr="00000000" w14:paraId="00000E32">
      <w:pPr>
        <w:ind w:left="446" w:firstLine="0"/>
        <w:jc w:val="left"/>
        <w:rPr>
          <w:rFonts w:ascii="Arial" w:cs="Arial" w:eastAsia="Arial" w:hAnsi="Arial"/>
          <w:sz w:val="19"/>
          <w:szCs w:val="19"/>
        </w:rPr>
      </w:pPr>
      <w:r w:rsidDel="00000000" w:rsidR="00000000" w:rsidRPr="00000000">
        <w:rPr>
          <w:rFonts w:ascii="Arial" w:cs="Arial" w:eastAsia="Arial" w:hAnsi="Arial"/>
          <w:color w:val="535253"/>
          <w:sz w:val="19"/>
          <w:szCs w:val="19"/>
          <w:rtl w:val="0"/>
        </w:rPr>
        <w:t xml:space="preserve">S</w:t>
      </w:r>
      <w:r w:rsidDel="00000000" w:rsidR="00000000" w:rsidRPr="00000000">
        <w:rPr>
          <w:rFonts w:ascii="Arial" w:cs="Arial" w:eastAsia="Arial" w:hAnsi="Arial"/>
          <w:color w:val="2e2e2e"/>
          <w:sz w:val="19"/>
          <w:szCs w:val="19"/>
          <w:rtl w:val="0"/>
        </w:rPr>
        <w:t xml:space="preserve">ecr</w:t>
      </w:r>
      <w:r w:rsidDel="00000000" w:rsidR="00000000" w:rsidRPr="00000000">
        <w:rPr>
          <w:rFonts w:ascii="Arial" w:cs="Arial" w:eastAsia="Arial" w:hAnsi="Arial"/>
          <w:color w:val="414141"/>
          <w:sz w:val="19"/>
          <w:szCs w:val="19"/>
          <w:rtl w:val="0"/>
        </w:rPr>
        <w:t xml:space="preserve">e</w:t>
      </w:r>
      <w:r w:rsidDel="00000000" w:rsidR="00000000" w:rsidRPr="00000000">
        <w:rPr>
          <w:rFonts w:ascii="Arial" w:cs="Arial" w:eastAsia="Arial" w:hAnsi="Arial"/>
          <w:color w:val="2e2e2e"/>
          <w:sz w:val="19"/>
          <w:szCs w:val="19"/>
          <w:rtl w:val="0"/>
        </w:rPr>
        <w:t xml:space="preserve">tario </w:t>
      </w:r>
      <w:r w:rsidDel="00000000" w:rsidR="00000000" w:rsidRPr="00000000">
        <w:rPr>
          <w:rFonts w:ascii="Arial" w:cs="Arial" w:eastAsia="Arial" w:hAnsi="Arial"/>
          <w:color w:val="414141"/>
          <w:sz w:val="19"/>
          <w:szCs w:val="19"/>
          <w:rtl w:val="0"/>
        </w:rPr>
        <w:t xml:space="preserve">G</w:t>
      </w:r>
      <w:r w:rsidDel="00000000" w:rsidR="00000000" w:rsidRPr="00000000">
        <w:rPr>
          <w:rFonts w:ascii="Arial" w:cs="Arial" w:eastAsia="Arial" w:hAnsi="Arial"/>
          <w:color w:val="2e2e2e"/>
          <w:sz w:val="19"/>
          <w:szCs w:val="19"/>
          <w:rtl w:val="0"/>
        </w:rPr>
        <w:t xml:space="preserve">ra</w:t>
      </w:r>
      <w:r w:rsidDel="00000000" w:rsidR="00000000" w:rsidRPr="00000000">
        <w:rPr>
          <w:rFonts w:ascii="Arial" w:cs="Arial" w:eastAsia="Arial" w:hAnsi="Arial"/>
          <w:color w:val="161616"/>
          <w:sz w:val="19"/>
          <w:szCs w:val="19"/>
          <w:rtl w:val="0"/>
        </w:rPr>
        <w:t xml:space="preserve">l</w:t>
      </w:r>
      <w:r w:rsidDel="00000000" w:rsidR="00000000" w:rsidRPr="00000000">
        <w:rPr>
          <w:rFonts w:ascii="Arial" w:cs="Arial" w:eastAsia="Arial" w:hAnsi="Arial"/>
          <w:color w:val="060606"/>
          <w:sz w:val="19"/>
          <w:szCs w:val="19"/>
          <w:rtl w:val="0"/>
        </w:rPr>
        <w:t xml:space="preserve">.</w:t>
      </w:r>
      <w:r w:rsidDel="00000000" w:rsidR="00000000" w:rsidRPr="00000000">
        <w:rPr>
          <w:rtl w:val="0"/>
        </w:rPr>
      </w:r>
    </w:p>
    <w:p w:rsidR="00000000" w:rsidDel="00000000" w:rsidP="00000000" w:rsidRDefault="00000000" w:rsidRPr="00000000" w14:paraId="00000E33">
      <w:pPr>
        <w:spacing w:line="1440" w:lineRule="auto"/>
        <w:ind w:right="-236"/>
        <w:jc w:val="left"/>
        <w:rPr>
          <w:rFonts w:ascii="Arial" w:cs="Arial" w:eastAsia="Arial" w:hAnsi="Arial"/>
          <w:sz w:val="144"/>
          <w:szCs w:val="144"/>
        </w:rPr>
      </w:pPr>
      <w:r w:rsidDel="00000000" w:rsidR="00000000" w:rsidRPr="00000000">
        <w:rPr>
          <w:rFonts w:ascii="Malgun Gothic" w:cs="Malgun Gothic" w:eastAsia="Malgun Gothic" w:hAnsi="Malgun Gothic"/>
          <w:color w:val="414141"/>
          <w:sz w:val="31.666666666666668"/>
          <w:szCs w:val="31.666666666666668"/>
          <w:vertAlign w:val="subscript"/>
          <w:rtl w:val="0"/>
        </w:rPr>
        <w:t xml:space="preserve">�</w:t>
      </w:r>
      <w:r w:rsidDel="00000000" w:rsidR="00000000" w:rsidRPr="00000000">
        <w:rPr>
          <w:rFonts w:ascii="Arial" w:cs="Arial" w:eastAsia="Arial" w:hAnsi="Arial"/>
          <w:i w:val="1"/>
          <w:color w:val="2e2e2e"/>
          <w:sz w:val="144"/>
          <w:szCs w:val="144"/>
          <w:vertAlign w:val="baseline"/>
          <w:rtl w:val="0"/>
        </w:rPr>
        <w:t xml:space="preserve">.z«</w:t>
      </w:r>
      <w:r w:rsidDel="00000000" w:rsidR="00000000" w:rsidRPr="00000000">
        <w:rPr>
          <w:rtl w:val="0"/>
        </w:rPr>
      </w:r>
    </w:p>
    <w:p w:rsidR="00000000" w:rsidDel="00000000" w:rsidP="00000000" w:rsidRDefault="00000000" w:rsidRPr="00000000" w14:paraId="00000E34">
      <w:pPr>
        <w:spacing w:line="260" w:lineRule="auto"/>
        <w:jc w:val="left"/>
        <w:rPr>
          <w:rFonts w:ascii="Arial" w:cs="Arial" w:eastAsia="Arial" w:hAnsi="Arial"/>
          <w:sz w:val="19"/>
          <w:szCs w:val="19"/>
        </w:rPr>
        <w:sectPr>
          <w:footerReference r:id="rId296" w:type="default"/>
          <w:type w:val="nextPage"/>
          <w:pgSz w:h="20160" w:w="12240" w:orient="portrait"/>
          <w:pgMar w:bottom="280" w:top="160" w:left="900" w:right="540" w:header="0" w:footer="0"/>
          <w:cols w:equalWidth="0" w:num="3">
            <w:col w:space="50" w:w="3566.666666666667"/>
            <w:col w:space="50" w:w="3566.666666666667"/>
            <w:col w:space="0" w:w="3566.666666666667"/>
          </w:cols>
        </w:sectPr>
      </w:pPr>
      <w:r w:rsidDel="00000000" w:rsidR="00000000" w:rsidRPr="00000000">
        <w:rPr>
          <w:rFonts w:ascii="Arial" w:cs="Arial" w:eastAsia="Arial" w:hAnsi="Arial"/>
          <w:color w:val="535253"/>
          <w:sz w:val="26"/>
          <w:szCs w:val="26"/>
          <w:rtl w:val="0"/>
        </w:rPr>
        <w:t xml:space="preserve">qu¡¡ </w:t>
      </w:r>
      <w:r w:rsidDel="00000000" w:rsidR="00000000" w:rsidRPr="00000000">
        <w:rPr>
          <w:rFonts w:ascii="Arial" w:cs="Arial" w:eastAsia="Arial" w:hAnsi="Arial"/>
          <w:color w:val="2e2e2e"/>
          <w:sz w:val="19"/>
          <w:szCs w:val="19"/>
          <w:rtl w:val="0"/>
        </w:rPr>
        <w:t xml:space="preserve">s</w:t>
      </w:r>
      <w:r w:rsidDel="00000000" w:rsidR="00000000" w:rsidRPr="00000000">
        <w:rPr>
          <w:rFonts w:ascii="Arial" w:cs="Arial" w:eastAsia="Arial" w:hAnsi="Arial"/>
          <w:color w:val="414141"/>
          <w:sz w:val="19"/>
          <w:szCs w:val="19"/>
          <w:rtl w:val="0"/>
        </w:rPr>
        <w:t xml:space="preserve">e</w:t>
      </w:r>
      <w:r w:rsidDel="00000000" w:rsidR="00000000" w:rsidRPr="00000000">
        <w:rPr>
          <w:rFonts w:ascii="Arial" w:cs="Arial" w:eastAsia="Arial" w:hAnsi="Arial"/>
          <w:color w:val="2e2e2e"/>
          <w:sz w:val="19"/>
          <w:szCs w:val="19"/>
          <w:rtl w:val="0"/>
        </w:rPr>
        <w:t xml:space="preserve">c</w:t>
      </w:r>
      <w:r w:rsidDel="00000000" w:rsidR="00000000" w:rsidRPr="00000000">
        <w:rPr>
          <w:rFonts w:ascii="Arial" w:cs="Arial" w:eastAsia="Arial" w:hAnsi="Arial"/>
          <w:color w:val="161616"/>
          <w:sz w:val="19"/>
          <w:szCs w:val="19"/>
          <w:rtl w:val="0"/>
        </w:rPr>
        <w:t xml:space="preserve">c</w:t>
      </w:r>
      <w:r w:rsidDel="00000000" w:rsidR="00000000" w:rsidRPr="00000000">
        <w:rPr>
          <w:rFonts w:ascii="Arial" w:cs="Arial" w:eastAsia="Arial" w:hAnsi="Arial"/>
          <w:color w:val="060606"/>
          <w:sz w:val="19"/>
          <w:szCs w:val="19"/>
          <w:rtl w:val="0"/>
        </w:rPr>
        <w:t xml:space="preserve">. </w:t>
      </w:r>
      <w:r w:rsidDel="00000000" w:rsidR="00000000" w:rsidRPr="00000000">
        <w:rPr>
          <w:rFonts w:ascii="Arial" w:cs="Arial" w:eastAsia="Arial" w:hAnsi="Arial"/>
          <w:color w:val="2e2e2e"/>
          <w:sz w:val="19"/>
          <w:szCs w:val="19"/>
          <w:rtl w:val="0"/>
        </w:rPr>
        <w:t xml:space="preserve">Ri</w:t>
      </w:r>
      <w:r w:rsidDel="00000000" w:rsidR="00000000" w:rsidRPr="00000000">
        <w:rPr>
          <w:rFonts w:ascii="Arial" w:cs="Arial" w:eastAsia="Arial" w:hAnsi="Arial"/>
          <w:color w:val="161616"/>
          <w:sz w:val="19"/>
          <w:szCs w:val="19"/>
          <w:rtl w:val="0"/>
        </w:rPr>
        <w:t xml:space="preserve">a G</w:t>
      </w:r>
      <w:r w:rsidDel="00000000" w:rsidR="00000000" w:rsidRPr="00000000">
        <w:rPr>
          <w:rFonts w:ascii="Arial" w:cs="Arial" w:eastAsia="Arial" w:hAnsi="Arial"/>
          <w:color w:val="2e2e2e"/>
          <w:sz w:val="19"/>
          <w:szCs w:val="19"/>
          <w:rtl w:val="0"/>
        </w:rPr>
        <w:t xml:space="preserve">rande</w:t>
      </w:r>
      <w:r w:rsidDel="00000000" w:rsidR="00000000" w:rsidRPr="00000000">
        <w:rPr>
          <w:rtl w:val="0"/>
        </w:rPr>
      </w:r>
    </w:p>
    <w:p w:rsidR="00000000" w:rsidDel="00000000" w:rsidP="00000000" w:rsidRDefault="00000000" w:rsidRPr="00000000" w14:paraId="00000E35">
      <w:pPr>
        <w:spacing w:line="200" w:lineRule="auto"/>
        <w:jc w:val="left"/>
        <w:rPr>
          <w:sz w:val="20"/>
          <w:szCs w:val="20"/>
        </w:rPr>
      </w:pPr>
      <w:r w:rsidDel="00000000" w:rsidR="00000000" w:rsidRPr="00000000">
        <w:rPr>
          <w:rtl w:val="0"/>
        </w:rPr>
      </w:r>
    </w:p>
    <w:p w:rsidR="00000000" w:rsidDel="00000000" w:rsidP="00000000" w:rsidRDefault="00000000" w:rsidRPr="00000000" w14:paraId="00000E36">
      <w:pPr>
        <w:spacing w:line="200" w:lineRule="auto"/>
        <w:jc w:val="left"/>
        <w:rPr>
          <w:sz w:val="20"/>
          <w:szCs w:val="20"/>
        </w:rPr>
      </w:pPr>
      <w:r w:rsidDel="00000000" w:rsidR="00000000" w:rsidRPr="00000000">
        <w:rPr>
          <w:rtl w:val="0"/>
        </w:rPr>
      </w:r>
    </w:p>
    <w:p w:rsidR="00000000" w:rsidDel="00000000" w:rsidP="00000000" w:rsidRDefault="00000000" w:rsidRPr="00000000" w14:paraId="00000E37">
      <w:pPr>
        <w:spacing w:line="200" w:lineRule="auto"/>
        <w:jc w:val="left"/>
        <w:rPr>
          <w:sz w:val="20"/>
          <w:szCs w:val="20"/>
        </w:rPr>
      </w:pPr>
      <w:r w:rsidDel="00000000" w:rsidR="00000000" w:rsidRPr="00000000">
        <w:rPr>
          <w:rtl w:val="0"/>
        </w:rPr>
      </w:r>
    </w:p>
    <w:p w:rsidR="00000000" w:rsidDel="00000000" w:rsidP="00000000" w:rsidRDefault="00000000" w:rsidRPr="00000000" w14:paraId="00000E38">
      <w:pPr>
        <w:spacing w:line="200" w:lineRule="auto"/>
        <w:jc w:val="left"/>
        <w:rPr>
          <w:sz w:val="20"/>
          <w:szCs w:val="20"/>
        </w:rPr>
      </w:pPr>
      <w:r w:rsidDel="00000000" w:rsidR="00000000" w:rsidRPr="00000000">
        <w:rPr>
          <w:rtl w:val="0"/>
        </w:rPr>
      </w:r>
    </w:p>
    <w:p w:rsidR="00000000" w:rsidDel="00000000" w:rsidP="00000000" w:rsidRDefault="00000000" w:rsidRPr="00000000" w14:paraId="00000E39">
      <w:pPr>
        <w:spacing w:line="200" w:lineRule="auto"/>
        <w:jc w:val="left"/>
        <w:rPr>
          <w:sz w:val="20"/>
          <w:szCs w:val="20"/>
        </w:rPr>
      </w:pPr>
      <w:r w:rsidDel="00000000" w:rsidR="00000000" w:rsidRPr="00000000">
        <w:rPr>
          <w:rtl w:val="0"/>
        </w:rPr>
      </w:r>
    </w:p>
    <w:p w:rsidR="00000000" w:rsidDel="00000000" w:rsidP="00000000" w:rsidRDefault="00000000" w:rsidRPr="00000000" w14:paraId="00000E3A">
      <w:pPr>
        <w:spacing w:line="200" w:lineRule="auto"/>
        <w:jc w:val="left"/>
        <w:rPr>
          <w:sz w:val="20"/>
          <w:szCs w:val="20"/>
        </w:rPr>
      </w:pPr>
      <w:r w:rsidDel="00000000" w:rsidR="00000000" w:rsidRPr="00000000">
        <w:rPr>
          <w:rtl w:val="0"/>
        </w:rPr>
      </w:r>
    </w:p>
    <w:p w:rsidR="00000000" w:rsidDel="00000000" w:rsidP="00000000" w:rsidRDefault="00000000" w:rsidRPr="00000000" w14:paraId="00000E3B">
      <w:pPr>
        <w:spacing w:line="200" w:lineRule="auto"/>
        <w:jc w:val="left"/>
        <w:rPr>
          <w:sz w:val="20"/>
          <w:szCs w:val="20"/>
        </w:rPr>
      </w:pPr>
      <w:r w:rsidDel="00000000" w:rsidR="00000000" w:rsidRPr="00000000">
        <w:rPr>
          <w:rtl w:val="0"/>
        </w:rPr>
      </w:r>
    </w:p>
    <w:p w:rsidR="00000000" w:rsidDel="00000000" w:rsidP="00000000" w:rsidRDefault="00000000" w:rsidRPr="00000000" w14:paraId="00000E3C">
      <w:pPr>
        <w:spacing w:line="200" w:lineRule="auto"/>
        <w:jc w:val="left"/>
        <w:rPr>
          <w:sz w:val="20"/>
          <w:szCs w:val="20"/>
        </w:rPr>
      </w:pPr>
      <w:r w:rsidDel="00000000" w:rsidR="00000000" w:rsidRPr="00000000">
        <w:rPr>
          <w:rtl w:val="0"/>
        </w:rPr>
      </w:r>
    </w:p>
    <w:p w:rsidR="00000000" w:rsidDel="00000000" w:rsidP="00000000" w:rsidRDefault="00000000" w:rsidRPr="00000000" w14:paraId="00000E3D">
      <w:pPr>
        <w:spacing w:line="200" w:lineRule="auto"/>
        <w:jc w:val="left"/>
        <w:rPr>
          <w:sz w:val="20"/>
          <w:szCs w:val="20"/>
        </w:rPr>
      </w:pPr>
      <w:r w:rsidDel="00000000" w:rsidR="00000000" w:rsidRPr="00000000">
        <w:rPr>
          <w:rtl w:val="0"/>
        </w:rPr>
      </w:r>
    </w:p>
    <w:p w:rsidR="00000000" w:rsidDel="00000000" w:rsidP="00000000" w:rsidRDefault="00000000" w:rsidRPr="00000000" w14:paraId="00000E3E">
      <w:pPr>
        <w:spacing w:before="3" w:line="220" w:lineRule="auto"/>
        <w:jc w:val="left"/>
        <w:rPr>
          <w:sz w:val="22"/>
          <w:szCs w:val="22"/>
        </w:rPr>
        <w:sectPr>
          <w:type w:val="continuous"/>
          <w:pgSz w:h="20160" w:w="12240" w:orient="portrait"/>
          <w:pgMar w:bottom="280" w:top="280" w:left="900" w:right="540" w:header="360" w:footer="360"/>
        </w:sectPr>
      </w:pPr>
      <w:r w:rsidDel="00000000" w:rsidR="00000000" w:rsidRPr="00000000">
        <w:rPr>
          <w:rtl w:val="0"/>
        </w:rPr>
      </w:r>
    </w:p>
    <w:p w:rsidR="00000000" w:rsidDel="00000000" w:rsidP="00000000" w:rsidRDefault="00000000" w:rsidRPr="00000000" w14:paraId="00000E3F">
      <w:pPr>
        <w:spacing w:before="55" w:line="540" w:lineRule="auto"/>
        <w:ind w:right="259"/>
        <w:jc w:val="right"/>
        <w:rPr>
          <w:rFonts w:ascii="Courier New" w:cs="Courier New" w:eastAsia="Courier New" w:hAnsi="Courier New"/>
          <w:sz w:val="50"/>
          <w:szCs w:val="50"/>
        </w:rPr>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Courier New" w:cs="Courier New" w:eastAsia="Courier New" w:hAnsi="Courier New"/>
          <w:color w:val="5a585a"/>
          <w:sz w:val="50"/>
          <w:szCs w:val="50"/>
          <w:vertAlign w:val="baseline"/>
          <w:rtl w:val="0"/>
        </w:rPr>
        <w:t xml:space="preserve">2</w:t>
      </w:r>
      <w:r w:rsidDel="00000000" w:rsidR="00000000" w:rsidRPr="00000000">
        <w:rPr>
          <w:rFonts w:ascii="Courier New" w:cs="Courier New" w:eastAsia="Courier New" w:hAnsi="Courier New"/>
          <w:color w:val="6d6d6d"/>
          <w:sz w:val="50"/>
          <w:szCs w:val="50"/>
          <w:vertAlign w:val="baseline"/>
          <w:rtl w:val="0"/>
        </w:rPr>
        <w:t xml:space="preserve">2</w:t>
      </w:r>
      <w:r w:rsidDel="00000000" w:rsidR="00000000" w:rsidRPr="00000000">
        <w:rPr>
          <w:rtl w:val="0"/>
        </w:rPr>
      </w:r>
    </w:p>
    <w:p w:rsidR="00000000" w:rsidDel="00000000" w:rsidP="00000000" w:rsidRDefault="00000000" w:rsidRPr="00000000" w14:paraId="00000E40">
      <w:pPr>
        <w:spacing w:line="200" w:lineRule="auto"/>
        <w:jc w:val="left"/>
        <w:rPr>
          <w:sz w:val="20"/>
          <w:szCs w:val="20"/>
        </w:rPr>
      </w:pPr>
      <w:r w:rsidDel="00000000" w:rsidR="00000000" w:rsidRPr="00000000">
        <w:rPr>
          <w:rtl w:val="0"/>
        </w:rPr>
      </w:r>
    </w:p>
    <w:p w:rsidR="00000000" w:rsidDel="00000000" w:rsidP="00000000" w:rsidRDefault="00000000" w:rsidRPr="00000000" w14:paraId="00000E41">
      <w:pPr>
        <w:spacing w:line="200" w:lineRule="auto"/>
        <w:jc w:val="left"/>
        <w:rPr>
          <w:sz w:val="20"/>
          <w:szCs w:val="20"/>
        </w:rPr>
      </w:pPr>
      <w:r w:rsidDel="00000000" w:rsidR="00000000" w:rsidRPr="00000000">
        <w:rPr>
          <w:rtl w:val="0"/>
        </w:rPr>
      </w:r>
    </w:p>
    <w:p w:rsidR="00000000" w:rsidDel="00000000" w:rsidP="00000000" w:rsidRDefault="00000000" w:rsidRPr="00000000" w14:paraId="00000E42">
      <w:pPr>
        <w:spacing w:line="200" w:lineRule="auto"/>
        <w:jc w:val="left"/>
        <w:rPr>
          <w:sz w:val="20"/>
          <w:szCs w:val="20"/>
        </w:rPr>
      </w:pPr>
      <w:r w:rsidDel="00000000" w:rsidR="00000000" w:rsidRPr="00000000">
        <w:rPr>
          <w:rtl w:val="0"/>
        </w:rPr>
      </w:r>
    </w:p>
    <w:p w:rsidR="00000000" w:rsidDel="00000000" w:rsidP="00000000" w:rsidRDefault="00000000" w:rsidRPr="00000000" w14:paraId="00000E43">
      <w:pPr>
        <w:spacing w:line="200" w:lineRule="auto"/>
        <w:jc w:val="left"/>
        <w:rPr>
          <w:sz w:val="20"/>
          <w:szCs w:val="20"/>
        </w:rPr>
      </w:pPr>
      <w:r w:rsidDel="00000000" w:rsidR="00000000" w:rsidRPr="00000000">
        <w:rPr>
          <w:rtl w:val="0"/>
        </w:rPr>
      </w:r>
    </w:p>
    <w:p w:rsidR="00000000" w:rsidDel="00000000" w:rsidP="00000000" w:rsidRDefault="00000000" w:rsidRPr="00000000" w14:paraId="00000E44">
      <w:pPr>
        <w:spacing w:line="200" w:lineRule="auto"/>
        <w:jc w:val="left"/>
        <w:rPr>
          <w:sz w:val="20"/>
          <w:szCs w:val="20"/>
        </w:rPr>
      </w:pPr>
      <w:r w:rsidDel="00000000" w:rsidR="00000000" w:rsidRPr="00000000">
        <w:rPr>
          <w:rtl w:val="0"/>
        </w:rPr>
      </w:r>
    </w:p>
    <w:p w:rsidR="00000000" w:rsidDel="00000000" w:rsidP="00000000" w:rsidRDefault="00000000" w:rsidRPr="00000000" w14:paraId="00000E45">
      <w:pPr>
        <w:spacing w:line="200" w:lineRule="auto"/>
        <w:jc w:val="left"/>
        <w:rPr>
          <w:sz w:val="20"/>
          <w:szCs w:val="20"/>
        </w:rPr>
      </w:pPr>
      <w:r w:rsidDel="00000000" w:rsidR="00000000" w:rsidRPr="00000000">
        <w:rPr>
          <w:rtl w:val="0"/>
        </w:rPr>
      </w:r>
    </w:p>
    <w:p w:rsidR="00000000" w:rsidDel="00000000" w:rsidP="00000000" w:rsidRDefault="00000000" w:rsidRPr="00000000" w14:paraId="00000E46">
      <w:pPr>
        <w:spacing w:line="200" w:lineRule="auto"/>
        <w:jc w:val="left"/>
        <w:rPr>
          <w:sz w:val="20"/>
          <w:szCs w:val="20"/>
        </w:rPr>
      </w:pPr>
      <w:r w:rsidDel="00000000" w:rsidR="00000000" w:rsidRPr="00000000">
        <w:rPr>
          <w:rtl w:val="0"/>
        </w:rPr>
      </w:r>
    </w:p>
    <w:p w:rsidR="00000000" w:rsidDel="00000000" w:rsidP="00000000" w:rsidRDefault="00000000" w:rsidRPr="00000000" w14:paraId="00000E47">
      <w:pPr>
        <w:spacing w:line="200" w:lineRule="auto"/>
        <w:jc w:val="left"/>
        <w:rPr>
          <w:sz w:val="20"/>
          <w:szCs w:val="20"/>
        </w:rPr>
      </w:pPr>
      <w:r w:rsidDel="00000000" w:rsidR="00000000" w:rsidRPr="00000000">
        <w:rPr>
          <w:rtl w:val="0"/>
        </w:rPr>
      </w:r>
    </w:p>
    <w:p w:rsidR="00000000" w:rsidDel="00000000" w:rsidP="00000000" w:rsidRDefault="00000000" w:rsidRPr="00000000" w14:paraId="00000E48">
      <w:pPr>
        <w:spacing w:line="200" w:lineRule="auto"/>
        <w:jc w:val="left"/>
        <w:rPr>
          <w:sz w:val="20"/>
          <w:szCs w:val="20"/>
        </w:rPr>
      </w:pPr>
      <w:r w:rsidDel="00000000" w:rsidR="00000000" w:rsidRPr="00000000">
        <w:rPr>
          <w:rtl w:val="0"/>
        </w:rPr>
      </w:r>
    </w:p>
    <w:p w:rsidR="00000000" w:rsidDel="00000000" w:rsidP="00000000" w:rsidRDefault="00000000" w:rsidRPr="00000000" w14:paraId="00000E49">
      <w:pPr>
        <w:spacing w:line="200" w:lineRule="auto"/>
        <w:jc w:val="left"/>
        <w:rPr>
          <w:sz w:val="20"/>
          <w:szCs w:val="20"/>
        </w:rPr>
      </w:pPr>
      <w:r w:rsidDel="00000000" w:rsidR="00000000" w:rsidRPr="00000000">
        <w:rPr>
          <w:rtl w:val="0"/>
        </w:rPr>
      </w:r>
    </w:p>
    <w:p w:rsidR="00000000" w:rsidDel="00000000" w:rsidP="00000000" w:rsidRDefault="00000000" w:rsidRPr="00000000" w14:paraId="00000E4A">
      <w:pPr>
        <w:spacing w:line="200" w:lineRule="auto"/>
        <w:jc w:val="left"/>
        <w:rPr>
          <w:sz w:val="20"/>
          <w:szCs w:val="20"/>
        </w:rPr>
      </w:pPr>
      <w:r w:rsidDel="00000000" w:rsidR="00000000" w:rsidRPr="00000000">
        <w:rPr>
          <w:rtl w:val="0"/>
        </w:rPr>
      </w:r>
    </w:p>
    <w:p w:rsidR="00000000" w:rsidDel="00000000" w:rsidP="00000000" w:rsidRDefault="00000000" w:rsidRPr="00000000" w14:paraId="00000E4B">
      <w:pPr>
        <w:spacing w:line="200" w:lineRule="auto"/>
        <w:jc w:val="left"/>
        <w:rPr>
          <w:sz w:val="20"/>
          <w:szCs w:val="20"/>
        </w:rPr>
      </w:pPr>
      <w:r w:rsidDel="00000000" w:rsidR="00000000" w:rsidRPr="00000000">
        <w:rPr>
          <w:rtl w:val="0"/>
        </w:rPr>
      </w:r>
    </w:p>
    <w:p w:rsidR="00000000" w:rsidDel="00000000" w:rsidP="00000000" w:rsidRDefault="00000000" w:rsidRPr="00000000" w14:paraId="00000E4C">
      <w:pPr>
        <w:spacing w:line="200" w:lineRule="auto"/>
        <w:jc w:val="left"/>
        <w:rPr>
          <w:sz w:val="20"/>
          <w:szCs w:val="20"/>
        </w:rPr>
      </w:pPr>
      <w:r w:rsidDel="00000000" w:rsidR="00000000" w:rsidRPr="00000000">
        <w:rPr>
          <w:rtl w:val="0"/>
        </w:rPr>
      </w:r>
    </w:p>
    <w:p w:rsidR="00000000" w:rsidDel="00000000" w:rsidP="00000000" w:rsidRDefault="00000000" w:rsidRPr="00000000" w14:paraId="00000E4D">
      <w:pPr>
        <w:spacing w:line="200" w:lineRule="auto"/>
        <w:jc w:val="left"/>
        <w:rPr>
          <w:sz w:val="20"/>
          <w:szCs w:val="20"/>
        </w:rPr>
      </w:pPr>
      <w:r w:rsidDel="00000000" w:rsidR="00000000" w:rsidRPr="00000000">
        <w:rPr>
          <w:rtl w:val="0"/>
        </w:rPr>
      </w:r>
    </w:p>
    <w:p w:rsidR="00000000" w:rsidDel="00000000" w:rsidP="00000000" w:rsidRDefault="00000000" w:rsidRPr="00000000" w14:paraId="00000E4E">
      <w:pPr>
        <w:spacing w:line="200" w:lineRule="auto"/>
        <w:jc w:val="left"/>
        <w:rPr>
          <w:sz w:val="20"/>
          <w:szCs w:val="20"/>
        </w:rPr>
      </w:pPr>
      <w:r w:rsidDel="00000000" w:rsidR="00000000" w:rsidRPr="00000000">
        <w:rPr>
          <w:rtl w:val="0"/>
        </w:rPr>
      </w:r>
    </w:p>
    <w:p w:rsidR="00000000" w:rsidDel="00000000" w:rsidP="00000000" w:rsidRDefault="00000000" w:rsidRPr="00000000" w14:paraId="00000E4F">
      <w:pPr>
        <w:spacing w:line="200" w:lineRule="auto"/>
        <w:jc w:val="left"/>
        <w:rPr>
          <w:sz w:val="20"/>
          <w:szCs w:val="20"/>
        </w:rPr>
      </w:pPr>
      <w:r w:rsidDel="00000000" w:rsidR="00000000" w:rsidRPr="00000000">
        <w:rPr>
          <w:rtl w:val="0"/>
        </w:rPr>
      </w:r>
    </w:p>
    <w:p w:rsidR="00000000" w:rsidDel="00000000" w:rsidP="00000000" w:rsidRDefault="00000000" w:rsidRPr="00000000" w14:paraId="00000E50">
      <w:pPr>
        <w:spacing w:line="200" w:lineRule="auto"/>
        <w:jc w:val="left"/>
        <w:rPr>
          <w:sz w:val="20"/>
          <w:szCs w:val="20"/>
        </w:rPr>
      </w:pPr>
      <w:r w:rsidDel="00000000" w:rsidR="00000000" w:rsidRPr="00000000">
        <w:rPr>
          <w:rtl w:val="0"/>
        </w:rPr>
      </w:r>
    </w:p>
    <w:p w:rsidR="00000000" w:rsidDel="00000000" w:rsidP="00000000" w:rsidRDefault="00000000" w:rsidRPr="00000000" w14:paraId="00000E51">
      <w:pPr>
        <w:spacing w:line="200" w:lineRule="auto"/>
        <w:jc w:val="left"/>
        <w:rPr>
          <w:sz w:val="20"/>
          <w:szCs w:val="20"/>
        </w:rPr>
      </w:pPr>
      <w:r w:rsidDel="00000000" w:rsidR="00000000" w:rsidRPr="00000000">
        <w:rPr>
          <w:rtl w:val="0"/>
        </w:rPr>
      </w:r>
    </w:p>
    <w:p w:rsidR="00000000" w:rsidDel="00000000" w:rsidP="00000000" w:rsidRDefault="00000000" w:rsidRPr="00000000" w14:paraId="00000E52">
      <w:pPr>
        <w:spacing w:line="200" w:lineRule="auto"/>
        <w:jc w:val="left"/>
        <w:rPr>
          <w:sz w:val="20"/>
          <w:szCs w:val="20"/>
        </w:rPr>
      </w:pPr>
      <w:r w:rsidDel="00000000" w:rsidR="00000000" w:rsidRPr="00000000">
        <w:rPr>
          <w:rtl w:val="0"/>
        </w:rPr>
      </w:r>
    </w:p>
    <w:p w:rsidR="00000000" w:rsidDel="00000000" w:rsidP="00000000" w:rsidRDefault="00000000" w:rsidRPr="00000000" w14:paraId="00000E53">
      <w:pPr>
        <w:spacing w:line="200" w:lineRule="auto"/>
        <w:jc w:val="left"/>
        <w:rPr>
          <w:sz w:val="20"/>
          <w:szCs w:val="20"/>
        </w:rPr>
      </w:pPr>
      <w:r w:rsidDel="00000000" w:rsidR="00000000" w:rsidRPr="00000000">
        <w:rPr>
          <w:rtl w:val="0"/>
        </w:rPr>
      </w:r>
    </w:p>
    <w:p w:rsidR="00000000" w:rsidDel="00000000" w:rsidP="00000000" w:rsidRDefault="00000000" w:rsidRPr="00000000" w14:paraId="00000E54">
      <w:pPr>
        <w:spacing w:before="11" w:line="240" w:lineRule="auto"/>
        <w:jc w:val="left"/>
        <w:rPr>
          <w:sz w:val="24"/>
          <w:szCs w:val="24"/>
        </w:rPr>
      </w:pPr>
      <w:r w:rsidDel="00000000" w:rsidR="00000000" w:rsidRPr="00000000">
        <w:rPr>
          <w:rtl w:val="0"/>
        </w:rPr>
      </w:r>
    </w:p>
    <w:p w:rsidR="00000000" w:rsidDel="00000000" w:rsidP="00000000" w:rsidRDefault="00000000" w:rsidRPr="00000000" w14:paraId="00000E55">
      <w:pPr>
        <w:ind w:left="1951"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56">
      <w:pPr>
        <w:spacing w:line="120" w:lineRule="auto"/>
        <w:ind w:left="1619" w:firstLine="0"/>
        <w:jc w:val="left"/>
        <w:rPr>
          <w:rFonts w:ascii="Times New Roman" w:cs="Times New Roman" w:eastAsia="Times New Roman" w:hAnsi="Times New Roman"/>
          <w:sz w:val="11"/>
          <w:szCs w:val="11"/>
        </w:rPr>
      </w:pPr>
      <w:r w:rsidDel="00000000" w:rsidR="00000000" w:rsidRPr="00000000">
        <w:rPr>
          <w:rFonts w:ascii="Times New Roman" w:cs="Times New Roman" w:eastAsia="Times New Roman" w:hAnsi="Times New Roman"/>
          <w:i w:val="1"/>
          <w:color w:val="909090"/>
          <w:sz w:val="11"/>
          <w:szCs w:val="11"/>
          <w:rtl w:val="0"/>
        </w:rPr>
        <w:t xml:space="preserve">"'</w:t>
      </w:r>
      <w:r w:rsidDel="00000000" w:rsidR="00000000" w:rsidRPr="00000000">
        <w:rPr>
          <w:rFonts w:ascii="Times New Roman" w:cs="Times New Roman" w:eastAsia="Times New Roman" w:hAnsi="Times New Roman"/>
          <w:i w:val="1"/>
          <w:color w:val="3e3e3e"/>
          <w:sz w:val="11"/>
          <w:szCs w:val="11"/>
          <w:rtl w:val="0"/>
        </w:rPr>
        <w:t xml:space="preserve">l</w:t>
      </w:r>
      <w:r w:rsidDel="00000000" w:rsidR="00000000" w:rsidRPr="00000000">
        <w:rPr>
          <w:rFonts w:ascii="Malgun Gothic" w:cs="Malgun Gothic" w:eastAsia="Malgun Gothic" w:hAnsi="Malgun Gothic"/>
          <w:color w:val="282828"/>
          <w:sz w:val="11"/>
          <w:szCs w:val="11"/>
          <w:rtl w:val="0"/>
        </w:rPr>
        <w:t xml:space="preserve">�</w:t>
      </w:r>
      <w:r w:rsidDel="00000000" w:rsidR="00000000" w:rsidRPr="00000000">
        <w:rPr>
          <w:rFonts w:ascii="Times New Roman" w:cs="Times New Roman" w:eastAsia="Times New Roman" w:hAnsi="Times New Roman"/>
          <w:i w:val="1"/>
          <w:color w:val="3e3e3e"/>
          <w:sz w:val="11"/>
          <w:szCs w:val="11"/>
          <w:rtl w:val="0"/>
        </w:rPr>
        <w:t xml:space="preserve">r ..</w:t>
      </w:r>
      <w:r w:rsidDel="00000000" w:rsidR="00000000" w:rsidRPr="00000000">
        <w:rPr>
          <w:rFonts w:ascii="Times New Roman" w:cs="Times New Roman" w:eastAsia="Times New Roman" w:hAnsi="Times New Roman"/>
          <w:i w:val="1"/>
          <w:color w:val="5a585a"/>
          <w:sz w:val="13"/>
          <w:szCs w:val="13"/>
          <w:rtl w:val="0"/>
        </w:rPr>
        <w:t xml:space="preserve">{.,,t</w:t>
      </w:r>
      <w:r w:rsidDel="00000000" w:rsidR="00000000" w:rsidRPr="00000000">
        <w:rPr>
          <w:rFonts w:ascii="Times New Roman" w:cs="Times New Roman" w:eastAsia="Times New Roman" w:hAnsi="Times New Roman"/>
          <w:i w:val="1"/>
          <w:color w:val="3e3e3e"/>
          <w:sz w:val="13"/>
          <w:szCs w:val="13"/>
          <w:rtl w:val="0"/>
        </w:rPr>
        <w:t xml:space="preserve">,</w:t>
      </w:r>
      <w:r w:rsidDel="00000000" w:rsidR="00000000" w:rsidRPr="00000000">
        <w:rPr>
          <w:rFonts w:ascii="Times New Roman" w:cs="Times New Roman" w:eastAsia="Times New Roman" w:hAnsi="Times New Roman"/>
          <w:i w:val="1"/>
          <w:color w:val="282828"/>
          <w:sz w:val="13"/>
          <w:szCs w:val="13"/>
          <w:rtl w:val="0"/>
        </w:rPr>
        <w:t xml:space="preserve">, </w:t>
      </w:r>
      <w:r w:rsidDel="00000000" w:rsidR="00000000" w:rsidRPr="00000000">
        <w:rPr>
          <w:rFonts w:ascii="Times New Roman" w:cs="Times New Roman" w:eastAsia="Times New Roman" w:hAnsi="Times New Roman"/>
          <w:i w:val="1"/>
          <w:color w:val="5a585a"/>
          <w:sz w:val="13"/>
          <w:szCs w:val="13"/>
          <w:rtl w:val="0"/>
        </w:rPr>
        <w:t xml:space="preserve">,</w:t>
      </w:r>
      <w:r w:rsidDel="00000000" w:rsidR="00000000" w:rsidRPr="00000000">
        <w:rPr>
          <w:rFonts w:ascii="Times New Roman" w:cs="Times New Roman" w:eastAsia="Times New Roman" w:hAnsi="Times New Roman"/>
          <w:i w:val="1"/>
          <w:color w:val="3e3e3e"/>
          <w:sz w:val="13"/>
          <w:szCs w:val="13"/>
          <w:rtl w:val="0"/>
        </w:rPr>
        <w:t xml:space="preserve">/,  </w:t>
      </w:r>
      <w:r w:rsidDel="00000000" w:rsidR="00000000" w:rsidRPr="00000000">
        <w:rPr>
          <w:rFonts w:ascii="Times New Roman" w:cs="Times New Roman" w:eastAsia="Times New Roman" w:hAnsi="Times New Roman"/>
          <w:i w:val="1"/>
          <w:color w:val="6d6d6d"/>
          <w:sz w:val="13"/>
          <w:szCs w:val="13"/>
          <w:rtl w:val="0"/>
        </w:rPr>
        <w:t xml:space="preserve">• </w:t>
      </w:r>
      <w:r w:rsidDel="00000000" w:rsidR="00000000" w:rsidRPr="00000000">
        <w:rPr>
          <w:rFonts w:ascii="Times New Roman" w:cs="Times New Roman" w:eastAsia="Times New Roman" w:hAnsi="Times New Roman"/>
          <w:i w:val="1"/>
          <w:color w:val="3e3e3e"/>
          <w:sz w:val="13"/>
          <w:szCs w:val="13"/>
          <w:rtl w:val="0"/>
        </w:rPr>
        <w:t xml:space="preserve">J</w:t>
      </w:r>
      <w:r w:rsidDel="00000000" w:rsidR="00000000" w:rsidRPr="00000000">
        <w:rPr>
          <w:rFonts w:ascii="Times New Roman" w:cs="Times New Roman" w:eastAsia="Times New Roman" w:hAnsi="Times New Roman"/>
          <w:i w:val="1"/>
          <w:color w:val="5a585a"/>
          <w:sz w:val="13"/>
          <w:szCs w:val="13"/>
          <w:rtl w:val="0"/>
        </w:rPr>
        <w:t xml:space="preserve">i;</w:t>
      </w:r>
      <w:r w:rsidDel="00000000" w:rsidR="00000000" w:rsidRPr="00000000">
        <w:rPr>
          <w:rFonts w:ascii="Times New Roman" w:cs="Times New Roman" w:eastAsia="Times New Roman" w:hAnsi="Times New Roman"/>
          <w:i w:val="1"/>
          <w:color w:val="3e3e3e"/>
          <w:sz w:val="13"/>
          <w:szCs w:val="13"/>
          <w:rtl w:val="0"/>
        </w:rPr>
        <w:t xml:space="preserve">_,</w:t>
      </w:r>
      <w:r w:rsidDel="00000000" w:rsidR="00000000" w:rsidRPr="00000000">
        <w:rPr>
          <w:rFonts w:ascii="Times New Roman" w:cs="Times New Roman" w:eastAsia="Times New Roman" w:hAnsi="Times New Roman"/>
          <w:i w:val="1"/>
          <w:color w:val="5a585a"/>
          <w:sz w:val="13"/>
          <w:szCs w:val="13"/>
          <w:rtl w:val="0"/>
        </w:rPr>
        <w:t xml:space="preserve">.</w:t>
      </w:r>
      <w:r w:rsidDel="00000000" w:rsidR="00000000" w:rsidRPr="00000000">
        <w:rPr>
          <w:rFonts w:ascii="Times New Roman" w:cs="Times New Roman" w:eastAsia="Times New Roman" w:hAnsi="Times New Roman"/>
          <w:i w:val="1"/>
          <w:color w:val="3e3e3e"/>
          <w:sz w:val="13"/>
          <w:szCs w:val="13"/>
          <w:rtl w:val="0"/>
        </w:rPr>
        <w:t xml:space="preserve">, </w:t>
      </w:r>
      <w:r w:rsidDel="00000000" w:rsidR="00000000" w:rsidRPr="00000000">
        <w:rPr>
          <w:rFonts w:ascii="Times New Roman" w:cs="Times New Roman" w:eastAsia="Times New Roman" w:hAnsi="Times New Roman"/>
          <w:i w:val="1"/>
          <w:color w:val="3e3e3e"/>
          <w:sz w:val="12"/>
          <w:szCs w:val="12"/>
          <w:rtl w:val="0"/>
        </w:rPr>
        <w:t xml:space="preserve">,1,/, </w:t>
      </w:r>
      <w:r w:rsidDel="00000000" w:rsidR="00000000" w:rsidRPr="00000000">
        <w:rPr>
          <w:rFonts w:ascii="Times New Roman" w:cs="Times New Roman" w:eastAsia="Times New Roman" w:hAnsi="Times New Roman"/>
          <w:i w:val="1"/>
          <w:color w:val="5a585a"/>
          <w:sz w:val="11"/>
          <w:szCs w:val="11"/>
          <w:rtl w:val="0"/>
        </w:rPr>
        <w:t xml:space="preserve">f",,</w:t>
      </w:r>
      <w:r w:rsidDel="00000000" w:rsidR="00000000" w:rsidRPr="00000000">
        <w:rPr>
          <w:rFonts w:ascii="Times New Roman" w:cs="Times New Roman" w:eastAsia="Times New Roman" w:hAnsi="Times New Roman"/>
          <w:i w:val="1"/>
          <w:color w:val="3e3e3e"/>
          <w:sz w:val="11"/>
          <w:szCs w:val="11"/>
          <w:rtl w:val="0"/>
        </w:rPr>
        <w:t xml:space="preserve">,,¡r</w:t>
      </w:r>
      <w:r w:rsidDel="00000000" w:rsidR="00000000" w:rsidRPr="00000000">
        <w:rPr>
          <w:rFonts w:ascii="Times New Roman" w:cs="Times New Roman" w:eastAsia="Times New Roman" w:hAnsi="Times New Roman"/>
          <w:i w:val="1"/>
          <w:color w:val="5a585a"/>
          <w:sz w:val="11"/>
          <w:szCs w:val="11"/>
          <w:rtl w:val="0"/>
        </w:rPr>
        <w:t xml:space="preserve">,</w:t>
      </w:r>
      <w:r w:rsidDel="00000000" w:rsidR="00000000" w:rsidRPr="00000000">
        <w:rPr>
          <w:rtl w:val="0"/>
        </w:rPr>
      </w:r>
    </w:p>
    <w:p w:rsidR="00000000" w:rsidDel="00000000" w:rsidP="00000000" w:rsidRDefault="00000000" w:rsidRPr="00000000" w14:paraId="00000E57">
      <w:pPr>
        <w:spacing w:before="61" w:lineRule="auto"/>
        <w:ind w:left="1288" w:right="6234" w:firstLine="0"/>
        <w:jc w:val="center"/>
        <w:rPr>
          <w:rFonts w:ascii="Arial" w:cs="Arial" w:eastAsia="Arial" w:hAnsi="Arial"/>
          <w:sz w:val="11"/>
          <w:szCs w:val="11"/>
        </w:rPr>
      </w:pPr>
      <w:r w:rsidDel="00000000" w:rsidR="00000000" w:rsidRPr="00000000">
        <w:rPr>
          <w:rFonts w:ascii="Arial" w:cs="Arial" w:eastAsia="Arial" w:hAnsi="Arial"/>
          <w:i w:val="1"/>
          <w:color w:val="b8b8b8"/>
          <w:sz w:val="11"/>
          <w:szCs w:val="11"/>
          <w:rtl w:val="0"/>
        </w:rPr>
        <w:t xml:space="preserve">,  </w:t>
      </w:r>
      <w:r w:rsidDel="00000000" w:rsidR="00000000" w:rsidRPr="00000000">
        <w:rPr>
          <w:rFonts w:ascii="Arial" w:cs="Arial" w:eastAsia="Arial" w:hAnsi="Arial"/>
          <w:i w:val="1"/>
          <w:color w:val="6d6d6d"/>
          <w:sz w:val="11"/>
          <w:szCs w:val="11"/>
          <w:rtl w:val="0"/>
        </w:rPr>
        <w:t xml:space="preserve">h</w:t>
      </w:r>
      <w:r w:rsidDel="00000000" w:rsidR="00000000" w:rsidRPr="00000000">
        <w:rPr>
          <w:rFonts w:ascii="Arial" w:cs="Arial" w:eastAsia="Arial" w:hAnsi="Arial"/>
          <w:i w:val="1"/>
          <w:color w:val="3e3e3e"/>
          <w:sz w:val="11"/>
          <w:szCs w:val="11"/>
          <w:rtl w:val="0"/>
        </w:rPr>
        <w:t xml:space="preserve">.,</w:t>
      </w:r>
      <w:r w:rsidDel="00000000" w:rsidR="00000000" w:rsidRPr="00000000">
        <w:rPr>
          <w:rFonts w:ascii="Arial" w:cs="Arial" w:eastAsia="Arial" w:hAnsi="Arial"/>
          <w:i w:val="1"/>
          <w:color w:val="282828"/>
          <w:sz w:val="11"/>
          <w:szCs w:val="11"/>
          <w:rtl w:val="0"/>
        </w:rPr>
        <w:t xml:space="preserve">1</w:t>
      </w:r>
      <w:r w:rsidDel="00000000" w:rsidR="00000000" w:rsidRPr="00000000">
        <w:rPr>
          <w:rFonts w:ascii="Arial" w:cs="Arial" w:eastAsia="Arial" w:hAnsi="Arial"/>
          <w:i w:val="1"/>
          <w:color w:val="5a585a"/>
          <w:sz w:val="11"/>
          <w:szCs w:val="11"/>
          <w:rtl w:val="0"/>
        </w:rPr>
        <w:t xml:space="preserve">,l</w:t>
      </w:r>
      <w:r w:rsidDel="00000000" w:rsidR="00000000" w:rsidRPr="00000000">
        <w:rPr>
          <w:rFonts w:ascii="Arial" w:cs="Arial" w:eastAsia="Arial" w:hAnsi="Arial"/>
          <w:i w:val="1"/>
          <w:color w:val="3e3e3e"/>
          <w:sz w:val="11"/>
          <w:szCs w:val="11"/>
          <w:rtl w:val="0"/>
        </w:rPr>
        <w:t xml:space="preserve">rl</w:t>
      </w:r>
      <w:r w:rsidDel="00000000" w:rsidR="00000000" w:rsidRPr="00000000">
        <w:rPr>
          <w:rFonts w:ascii="Arial" w:cs="Arial" w:eastAsia="Arial" w:hAnsi="Arial"/>
          <w:i w:val="1"/>
          <w:color w:val="5a585a"/>
          <w:sz w:val="11"/>
          <w:szCs w:val="11"/>
          <w:rtl w:val="0"/>
        </w:rPr>
        <w:t xml:space="preserve">f</w:t>
      </w:r>
      <w:r w:rsidDel="00000000" w:rsidR="00000000" w:rsidRPr="00000000">
        <w:rPr>
          <w:rFonts w:ascii="Arial" w:cs="Arial" w:eastAsia="Arial" w:hAnsi="Arial"/>
          <w:i w:val="1"/>
          <w:color w:val="3e3e3e"/>
          <w:sz w:val="11"/>
          <w:szCs w:val="11"/>
          <w:rtl w:val="0"/>
        </w:rPr>
        <w:t xml:space="preserve">,I.</w:t>
      </w:r>
      <w:r w:rsidDel="00000000" w:rsidR="00000000" w:rsidRPr="00000000">
        <w:rPr>
          <w:rFonts w:ascii="Arial" w:cs="Arial" w:eastAsia="Arial" w:hAnsi="Arial"/>
          <w:i w:val="1"/>
          <w:color w:val="282828"/>
          <w:sz w:val="11"/>
          <w:szCs w:val="11"/>
          <w:rtl w:val="0"/>
        </w:rPr>
        <w:t xml:space="preserve">,  </w:t>
      </w:r>
      <w:r w:rsidDel="00000000" w:rsidR="00000000" w:rsidRPr="00000000">
        <w:rPr>
          <w:rFonts w:ascii="Arial" w:cs="Arial" w:eastAsia="Arial" w:hAnsi="Arial"/>
          <w:i w:val="1"/>
          <w:color w:val="3e3e3e"/>
          <w:sz w:val="11"/>
          <w:szCs w:val="11"/>
          <w:rtl w:val="0"/>
        </w:rPr>
        <w:t xml:space="preserve">r</w:t>
      </w:r>
      <w:r w:rsidDel="00000000" w:rsidR="00000000" w:rsidRPr="00000000">
        <w:rPr>
          <w:rFonts w:ascii="Arial" w:cs="Arial" w:eastAsia="Arial" w:hAnsi="Arial"/>
          <w:i w:val="1"/>
          <w:color w:val="808080"/>
          <w:sz w:val="11"/>
          <w:szCs w:val="11"/>
          <w:rtl w:val="0"/>
        </w:rPr>
        <w:t xml:space="preserve">, </w:t>
      </w:r>
      <w:r w:rsidDel="00000000" w:rsidR="00000000" w:rsidRPr="00000000">
        <w:rPr>
          <w:rFonts w:ascii="Arial" w:cs="Arial" w:eastAsia="Arial" w:hAnsi="Arial"/>
          <w:i w:val="1"/>
          <w:color w:val="5a585a"/>
          <w:sz w:val="12"/>
          <w:szCs w:val="12"/>
          <w:rtl w:val="0"/>
        </w:rPr>
        <w:t xml:space="preserve">J</w:t>
      </w:r>
      <w:r w:rsidDel="00000000" w:rsidR="00000000" w:rsidRPr="00000000">
        <w:rPr>
          <w:rFonts w:ascii="Arial" w:cs="Arial" w:eastAsia="Arial" w:hAnsi="Arial"/>
          <w:i w:val="1"/>
          <w:color w:val="3e3e3e"/>
          <w:sz w:val="12"/>
          <w:szCs w:val="12"/>
          <w:rtl w:val="0"/>
        </w:rPr>
        <w:t xml:space="preserve">.!,,., </w:t>
      </w:r>
      <w:r w:rsidDel="00000000" w:rsidR="00000000" w:rsidRPr="00000000">
        <w:rPr>
          <w:rFonts w:ascii="Times New Roman" w:cs="Times New Roman" w:eastAsia="Times New Roman" w:hAnsi="Times New Roman"/>
          <w:i w:val="1"/>
          <w:color w:val="3e3e3e"/>
          <w:sz w:val="11"/>
          <w:szCs w:val="11"/>
          <w:rtl w:val="0"/>
        </w:rPr>
        <w:t xml:space="preserve">,</w:t>
      </w:r>
      <w:r w:rsidDel="00000000" w:rsidR="00000000" w:rsidRPr="00000000">
        <w:rPr>
          <w:rFonts w:ascii="Times New Roman" w:cs="Times New Roman" w:eastAsia="Times New Roman" w:hAnsi="Times New Roman"/>
          <w:i w:val="1"/>
          <w:color w:val="282828"/>
          <w:sz w:val="11"/>
          <w:szCs w:val="11"/>
          <w:rtl w:val="0"/>
        </w:rPr>
        <w:t xml:space="preserve">/</w:t>
      </w:r>
      <w:r w:rsidDel="00000000" w:rsidR="00000000" w:rsidRPr="00000000">
        <w:rPr>
          <w:rFonts w:ascii="Times New Roman" w:cs="Times New Roman" w:eastAsia="Times New Roman" w:hAnsi="Times New Roman"/>
          <w:i w:val="1"/>
          <w:color w:val="3e3e3e"/>
          <w:sz w:val="11"/>
          <w:szCs w:val="11"/>
          <w:rtl w:val="0"/>
        </w:rPr>
        <w:t xml:space="preserve">,1</w:t>
      </w:r>
      <w:r w:rsidDel="00000000" w:rsidR="00000000" w:rsidRPr="00000000">
        <w:rPr>
          <w:rFonts w:ascii="Times New Roman" w:cs="Times New Roman" w:eastAsia="Times New Roman" w:hAnsi="Times New Roman"/>
          <w:i w:val="1"/>
          <w:color w:val="808080"/>
          <w:sz w:val="11"/>
          <w:szCs w:val="11"/>
          <w:rtl w:val="0"/>
        </w:rPr>
        <w:t xml:space="preserve">. </w:t>
      </w:r>
      <w:r w:rsidDel="00000000" w:rsidR="00000000" w:rsidRPr="00000000">
        <w:rPr>
          <w:rFonts w:ascii="Arial" w:cs="Arial" w:eastAsia="Arial" w:hAnsi="Arial"/>
          <w:i w:val="1"/>
          <w:color w:val="5a585a"/>
          <w:sz w:val="11"/>
          <w:szCs w:val="11"/>
          <w:rtl w:val="0"/>
        </w:rPr>
        <w:t xml:space="preserve">/h</w:t>
      </w:r>
      <w:r w:rsidDel="00000000" w:rsidR="00000000" w:rsidRPr="00000000">
        <w:rPr>
          <w:rFonts w:ascii="Arial" w:cs="Arial" w:eastAsia="Arial" w:hAnsi="Arial"/>
          <w:i w:val="1"/>
          <w:color w:val="3e3e3e"/>
          <w:sz w:val="11"/>
          <w:szCs w:val="11"/>
          <w:rtl w:val="0"/>
        </w:rPr>
        <w:t xml:space="preserve">/.,</w:t>
      </w:r>
      <w:r w:rsidDel="00000000" w:rsidR="00000000" w:rsidRPr="00000000">
        <w:rPr>
          <w:rFonts w:ascii="Arial" w:cs="Arial" w:eastAsia="Arial" w:hAnsi="Arial"/>
          <w:i w:val="1"/>
          <w:color w:val="6d6d6d"/>
          <w:sz w:val="11"/>
          <w:szCs w:val="11"/>
          <w:rtl w:val="0"/>
        </w:rPr>
        <w:t xml:space="preserve">í</w:t>
      </w:r>
      <w:r w:rsidDel="00000000" w:rsidR="00000000" w:rsidRPr="00000000">
        <w:rPr>
          <w:rFonts w:ascii="Arial" w:cs="Arial" w:eastAsia="Arial" w:hAnsi="Arial"/>
          <w:i w:val="1"/>
          <w:color w:val="3e3e3e"/>
          <w:sz w:val="11"/>
          <w:szCs w:val="11"/>
          <w:rtl w:val="0"/>
        </w:rPr>
        <w:t xml:space="preserve">,fl,</w:t>
      </w:r>
      <w:r w:rsidDel="00000000" w:rsidR="00000000" w:rsidRPr="00000000">
        <w:rPr>
          <w:rFonts w:ascii="Arial" w:cs="Arial" w:eastAsia="Arial" w:hAnsi="Arial"/>
          <w:i w:val="1"/>
          <w:color w:val="6d6d6d"/>
          <w:sz w:val="11"/>
          <w:szCs w:val="11"/>
          <w:rtl w:val="0"/>
        </w:rPr>
        <w:t xml:space="preserve">r  </w:t>
      </w:r>
      <w:r w:rsidDel="00000000" w:rsidR="00000000" w:rsidRPr="00000000">
        <w:rPr>
          <w:rFonts w:ascii="Arial" w:cs="Arial" w:eastAsia="Arial" w:hAnsi="Arial"/>
          <w:i w:val="1"/>
          <w:color w:val="5a585a"/>
          <w:sz w:val="11"/>
          <w:szCs w:val="11"/>
          <w:rtl w:val="0"/>
        </w:rPr>
        <w:t xml:space="preserve">(</w:t>
      </w:r>
      <w:r w:rsidDel="00000000" w:rsidR="00000000" w:rsidRPr="00000000">
        <w:rPr>
          <w:rFonts w:ascii="Arial" w:cs="Arial" w:eastAsia="Arial" w:hAnsi="Arial"/>
          <w:i w:val="1"/>
          <w:color w:val="6d6d6d"/>
          <w:sz w:val="11"/>
          <w:szCs w:val="11"/>
          <w:rtl w:val="0"/>
        </w:rPr>
        <w:t xml:space="preserve">,</w:t>
      </w:r>
      <w:r w:rsidDel="00000000" w:rsidR="00000000" w:rsidRPr="00000000">
        <w:rPr>
          <w:rFonts w:ascii="Arial" w:cs="Arial" w:eastAsia="Arial" w:hAnsi="Arial"/>
          <w:i w:val="1"/>
          <w:color w:val="3e3e3e"/>
          <w:sz w:val="11"/>
          <w:szCs w:val="11"/>
          <w:rtl w:val="0"/>
        </w:rPr>
        <w:t xml:space="preserve">/</w:t>
      </w:r>
      <w:r w:rsidDel="00000000" w:rsidR="00000000" w:rsidRPr="00000000">
        <w:rPr>
          <w:rFonts w:ascii="Arial" w:cs="Arial" w:eastAsia="Arial" w:hAnsi="Arial"/>
          <w:i w:val="1"/>
          <w:color w:val="5a585a"/>
          <w:sz w:val="11"/>
          <w:szCs w:val="11"/>
          <w:rtl w:val="0"/>
        </w:rPr>
        <w:t xml:space="preserve">,.</w:t>
      </w:r>
      <w:r w:rsidDel="00000000" w:rsidR="00000000" w:rsidRPr="00000000">
        <w:rPr>
          <w:rFonts w:ascii="Arial" w:cs="Arial" w:eastAsia="Arial" w:hAnsi="Arial"/>
          <w:i w:val="1"/>
          <w:color w:val="3e3e3e"/>
          <w:sz w:val="11"/>
          <w:szCs w:val="11"/>
          <w:rtl w:val="0"/>
        </w:rPr>
        <w:t xml:space="preserve">,</w:t>
      </w:r>
      <w:r w:rsidDel="00000000" w:rsidR="00000000" w:rsidRPr="00000000">
        <w:rPr>
          <w:rtl w:val="0"/>
        </w:rPr>
      </w:r>
    </w:p>
    <w:p w:rsidR="00000000" w:rsidDel="00000000" w:rsidP="00000000" w:rsidRDefault="00000000" w:rsidRPr="00000000" w14:paraId="00000E58">
      <w:pPr>
        <w:spacing w:before="17" w:line="180" w:lineRule="auto"/>
        <w:ind w:left="1716" w:right="6663" w:firstLine="0"/>
        <w:jc w:val="center"/>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i w:val="1"/>
          <w:color w:val="6d6d6d"/>
          <w:sz w:val="17"/>
          <w:szCs w:val="17"/>
          <w:vertAlign w:val="baseline"/>
          <w:rtl w:val="0"/>
        </w:rPr>
        <w:t xml:space="preserve">.</w:t>
      </w:r>
      <w:r w:rsidDel="00000000" w:rsidR="00000000" w:rsidRPr="00000000">
        <w:rPr>
          <w:rFonts w:ascii="Times New Roman" w:cs="Times New Roman" w:eastAsia="Times New Roman" w:hAnsi="Times New Roman"/>
          <w:i w:val="1"/>
          <w:color w:val="808080"/>
          <w:sz w:val="17"/>
          <w:szCs w:val="17"/>
          <w:vertAlign w:val="baseline"/>
          <w:rtl w:val="0"/>
        </w:rPr>
        <w:t xml:space="preserve">"</w:t>
      </w:r>
      <w:r w:rsidDel="00000000" w:rsidR="00000000" w:rsidRPr="00000000">
        <w:rPr>
          <w:rFonts w:ascii="Times New Roman" w:cs="Times New Roman" w:eastAsia="Times New Roman" w:hAnsi="Times New Roman"/>
          <w:i w:val="1"/>
          <w:color w:val="3e3e3e"/>
          <w:sz w:val="17"/>
          <w:szCs w:val="17"/>
          <w:vertAlign w:val="baseline"/>
          <w:rtl w:val="0"/>
        </w:rPr>
        <w:t xml:space="preserve">l.',¡...</w:t>
      </w:r>
      <w:r w:rsidDel="00000000" w:rsidR="00000000" w:rsidRPr="00000000">
        <w:rPr>
          <w:rFonts w:ascii="Times New Roman" w:cs="Times New Roman" w:eastAsia="Times New Roman" w:hAnsi="Times New Roman"/>
          <w:i w:val="1"/>
          <w:color w:val="3e3e3e"/>
          <w:sz w:val="13"/>
          <w:szCs w:val="13"/>
          <w:vertAlign w:val="baseline"/>
          <w:rtl w:val="0"/>
        </w:rPr>
        <w:t xml:space="preserve">'1,t,</w:t>
      </w:r>
      <w:r w:rsidDel="00000000" w:rsidR="00000000" w:rsidRPr="00000000">
        <w:rPr>
          <w:rFonts w:ascii="Times New Roman" w:cs="Times New Roman" w:eastAsia="Times New Roman" w:hAnsi="Times New Roman"/>
          <w:i w:val="1"/>
          <w:color w:val="5a585a"/>
          <w:sz w:val="13"/>
          <w:szCs w:val="13"/>
          <w:vertAlign w:val="baseline"/>
          <w:rtl w:val="0"/>
        </w:rPr>
        <w:t xml:space="preserve">,</w:t>
      </w:r>
      <w:r w:rsidDel="00000000" w:rsidR="00000000" w:rsidRPr="00000000">
        <w:rPr>
          <w:rFonts w:ascii="Times New Roman" w:cs="Times New Roman" w:eastAsia="Times New Roman" w:hAnsi="Times New Roman"/>
          <w:i w:val="1"/>
          <w:color w:val="3e3e3e"/>
          <w:sz w:val="13"/>
          <w:szCs w:val="13"/>
          <w:vertAlign w:val="baseline"/>
          <w:rtl w:val="0"/>
        </w:rPr>
        <w:t xml:space="preserve">..</w:t>
      </w:r>
      <w:r w:rsidDel="00000000" w:rsidR="00000000" w:rsidRPr="00000000">
        <w:rPr>
          <w:rFonts w:ascii="Times New Roman" w:cs="Times New Roman" w:eastAsia="Times New Roman" w:hAnsi="Times New Roman"/>
          <w:i w:val="1"/>
          <w:color w:val="6d6d6d"/>
          <w:sz w:val="13"/>
          <w:szCs w:val="13"/>
          <w:vertAlign w:val="baseline"/>
          <w:rtl w:val="0"/>
        </w:rPr>
        <w:t xml:space="preserve">. </w:t>
      </w:r>
      <w:r w:rsidDel="00000000" w:rsidR="00000000" w:rsidRPr="00000000">
        <w:rPr>
          <w:rFonts w:ascii="Times New Roman" w:cs="Times New Roman" w:eastAsia="Times New Roman" w:hAnsi="Times New Roman"/>
          <w:i w:val="1"/>
          <w:color w:val="5a585a"/>
          <w:sz w:val="13"/>
          <w:szCs w:val="13"/>
          <w:vertAlign w:val="baseline"/>
          <w:rtl w:val="0"/>
        </w:rPr>
        <w:t xml:space="preserve">))</w:t>
      </w:r>
      <w:r w:rsidDel="00000000" w:rsidR="00000000" w:rsidRPr="00000000">
        <w:rPr>
          <w:rFonts w:ascii="Times New Roman" w:cs="Times New Roman" w:eastAsia="Times New Roman" w:hAnsi="Times New Roman"/>
          <w:i w:val="1"/>
          <w:color w:val="3e3e3e"/>
          <w:sz w:val="13"/>
          <w:szCs w:val="13"/>
          <w:vertAlign w:val="baseline"/>
          <w:rtl w:val="0"/>
        </w:rPr>
        <w:t xml:space="preserve">,,</w:t>
      </w:r>
      <w:r w:rsidDel="00000000" w:rsidR="00000000" w:rsidRPr="00000000">
        <w:rPr>
          <w:rFonts w:ascii="Times New Roman" w:cs="Times New Roman" w:eastAsia="Times New Roman" w:hAnsi="Times New Roman"/>
          <w:i w:val="1"/>
          <w:color w:val="5a585a"/>
          <w:sz w:val="13"/>
          <w:szCs w:val="13"/>
          <w:vertAlign w:val="baseline"/>
          <w:rtl w:val="0"/>
        </w:rPr>
        <w:t xml:space="preserve">,.,.,,,.</w:t>
      </w:r>
      <w:r w:rsidDel="00000000" w:rsidR="00000000" w:rsidRPr="00000000">
        <w:rPr>
          <w:rFonts w:ascii="Times New Roman" w:cs="Times New Roman" w:eastAsia="Times New Roman" w:hAnsi="Times New Roman"/>
          <w:i w:val="1"/>
          <w:color w:val="3e3e3e"/>
          <w:sz w:val="13"/>
          <w:szCs w:val="13"/>
          <w:vertAlign w:val="baseline"/>
          <w:rtl w:val="0"/>
        </w:rPr>
        <w:t xml:space="preserve">,,</w:t>
      </w:r>
      <w:r w:rsidDel="00000000" w:rsidR="00000000" w:rsidRPr="00000000">
        <w:rPr>
          <w:rtl w:val="0"/>
        </w:rPr>
      </w:r>
    </w:p>
    <w:p w:rsidR="00000000" w:rsidDel="00000000" w:rsidP="00000000" w:rsidRDefault="00000000" w:rsidRPr="00000000" w14:paraId="00000E59">
      <w:pPr>
        <w:spacing w:before="7" w:line="160" w:lineRule="auto"/>
        <w:jc w:val="left"/>
        <w:rPr>
          <w:sz w:val="17"/>
          <w:szCs w:val="17"/>
        </w:rPr>
      </w:pPr>
      <w:r w:rsidDel="00000000" w:rsidR="00000000" w:rsidRPr="00000000">
        <w:rPr>
          <w:rtl w:val="0"/>
        </w:rPr>
      </w:r>
    </w:p>
    <w:p w:rsidR="00000000" w:rsidDel="00000000" w:rsidP="00000000" w:rsidRDefault="00000000" w:rsidRPr="00000000" w14:paraId="00000E5A">
      <w:pPr>
        <w:spacing w:line="80" w:lineRule="auto"/>
        <w:ind w:left="1166" w:firstLine="0"/>
        <w:jc w:val="left"/>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color w:val="282828"/>
          <w:sz w:val="21.666666666666668"/>
          <w:szCs w:val="21.666666666666668"/>
          <w:vertAlign w:val="subscript"/>
          <w:rtl w:val="0"/>
        </w:rPr>
        <w:t xml:space="preserve">MINIST</w:t>
      </w:r>
      <w:r w:rsidDel="00000000" w:rsidR="00000000" w:rsidRPr="00000000">
        <w:rPr>
          <w:rFonts w:ascii="Times New Roman" w:cs="Times New Roman" w:eastAsia="Times New Roman" w:hAnsi="Times New Roman"/>
          <w:color w:val="3e3e3e"/>
          <w:sz w:val="21.666666666666668"/>
          <w:szCs w:val="21.666666666666668"/>
          <w:vertAlign w:val="subscript"/>
          <w:rtl w:val="0"/>
        </w:rPr>
        <w:t xml:space="preserve">E</w:t>
      </w:r>
      <w:r w:rsidDel="00000000" w:rsidR="00000000" w:rsidRPr="00000000">
        <w:rPr>
          <w:rFonts w:ascii="Times New Roman" w:cs="Times New Roman" w:eastAsia="Times New Roman" w:hAnsi="Times New Roman"/>
          <w:color w:val="282828"/>
          <w:sz w:val="21.666666666666668"/>
          <w:szCs w:val="21.666666666666668"/>
          <w:vertAlign w:val="subscript"/>
          <w:rtl w:val="0"/>
        </w:rPr>
        <w:t xml:space="preserve">R</w:t>
      </w:r>
      <w:r w:rsidDel="00000000" w:rsidR="00000000" w:rsidRPr="00000000">
        <w:rPr>
          <w:rFonts w:ascii="Times New Roman" w:cs="Times New Roman" w:eastAsia="Times New Roman" w:hAnsi="Times New Roman"/>
          <w:color w:val="131313"/>
          <w:sz w:val="21.666666666666668"/>
          <w:szCs w:val="21.666666666666668"/>
          <w:vertAlign w:val="subscript"/>
          <w:rtl w:val="0"/>
        </w:rPr>
        <w:t xml:space="preserve">I</w:t>
      </w:r>
      <w:r w:rsidDel="00000000" w:rsidR="00000000" w:rsidRPr="00000000">
        <w:rPr>
          <w:rFonts w:ascii="Times New Roman" w:cs="Times New Roman" w:eastAsia="Times New Roman" w:hAnsi="Times New Roman"/>
          <w:color w:val="282828"/>
          <w:sz w:val="21.666666666666668"/>
          <w:szCs w:val="21.666666666666668"/>
          <w:vertAlign w:val="subscript"/>
          <w:rtl w:val="0"/>
        </w:rPr>
        <w:t xml:space="preserve">O  D</w:t>
      </w:r>
      <w:r w:rsidDel="00000000" w:rsidR="00000000" w:rsidRPr="00000000">
        <w:rPr>
          <w:rFonts w:ascii="Times New Roman" w:cs="Times New Roman" w:eastAsia="Times New Roman" w:hAnsi="Times New Roman"/>
          <w:color w:val="131313"/>
          <w:sz w:val="21.666666666666668"/>
          <w:szCs w:val="21.666666666666668"/>
          <w:vertAlign w:val="subscript"/>
          <w:rtl w:val="0"/>
        </w:rPr>
        <w:t xml:space="preserve">I</w:t>
      </w:r>
      <w:r w:rsidDel="00000000" w:rsidR="00000000" w:rsidRPr="00000000">
        <w:rPr>
          <w:rFonts w:ascii="Times New Roman" w:cs="Times New Roman" w:eastAsia="Times New Roman" w:hAnsi="Times New Roman"/>
          <w:color w:val="5a585a"/>
          <w:sz w:val="21.666666666666668"/>
          <w:szCs w:val="21.666666666666668"/>
          <w:vertAlign w:val="subscript"/>
          <w:rtl w:val="0"/>
        </w:rPr>
        <w:t xml:space="preserve">! </w:t>
      </w:r>
      <w:r w:rsidDel="00000000" w:rsidR="00000000" w:rsidRPr="00000000">
        <w:rPr>
          <w:rFonts w:ascii="Times New Roman" w:cs="Times New Roman" w:eastAsia="Times New Roman" w:hAnsi="Times New Roman"/>
          <w:color w:val="282828"/>
          <w:sz w:val="21.666666666666668"/>
          <w:szCs w:val="21.666666666666668"/>
          <w:vertAlign w:val="subscript"/>
          <w:rtl w:val="0"/>
        </w:rPr>
        <w:t xml:space="preserve">T</w:t>
      </w:r>
      <w:r w:rsidDel="00000000" w:rsidR="00000000" w:rsidRPr="00000000">
        <w:rPr>
          <w:rFonts w:ascii="Times New Roman" w:cs="Times New Roman" w:eastAsia="Times New Roman" w:hAnsi="Times New Roman"/>
          <w:color w:val="3e3e3e"/>
          <w:sz w:val="21.666666666666668"/>
          <w:szCs w:val="21.666666666666668"/>
          <w:vertAlign w:val="subscript"/>
          <w:rtl w:val="0"/>
        </w:rPr>
        <w:t xml:space="preserve">R</w:t>
      </w:r>
      <w:r w:rsidDel="00000000" w:rsidR="00000000" w:rsidRPr="00000000">
        <w:rPr>
          <w:rFonts w:ascii="Times New Roman" w:cs="Times New Roman" w:eastAsia="Times New Roman" w:hAnsi="Times New Roman"/>
          <w:color w:val="282828"/>
          <w:sz w:val="21.666666666666668"/>
          <w:szCs w:val="21.666666666666668"/>
          <w:vertAlign w:val="subscript"/>
          <w:rtl w:val="0"/>
        </w:rPr>
        <w:t xml:space="preserve">AO</w:t>
      </w:r>
      <w:r w:rsidDel="00000000" w:rsidR="00000000" w:rsidRPr="00000000">
        <w:rPr>
          <w:rFonts w:ascii="Times New Roman" w:cs="Times New Roman" w:eastAsia="Times New Roman" w:hAnsi="Times New Roman"/>
          <w:color w:val="3e3e3e"/>
          <w:sz w:val="21.666666666666668"/>
          <w:szCs w:val="21.666666666666668"/>
          <w:vertAlign w:val="subscript"/>
          <w:rtl w:val="0"/>
        </w:rPr>
        <w:t xml:space="preserve">,</w:t>
      </w:r>
      <w:r w:rsidDel="00000000" w:rsidR="00000000" w:rsidRPr="00000000">
        <w:rPr>
          <w:rFonts w:ascii="Times New Roman" w:cs="Times New Roman" w:eastAsia="Times New Roman" w:hAnsi="Times New Roman"/>
          <w:color w:val="131313"/>
          <w:sz w:val="21.666666666666668"/>
          <w:szCs w:val="21.666666666666668"/>
          <w:vertAlign w:val="subscript"/>
          <w:rtl w:val="0"/>
        </w:rPr>
        <w:t xml:space="preserve">\</w:t>
      </w:r>
      <w:r w:rsidDel="00000000" w:rsidR="00000000" w:rsidRPr="00000000">
        <w:rPr>
          <w:rFonts w:ascii="Times New Roman" w:cs="Times New Roman" w:eastAsia="Times New Roman" w:hAnsi="Times New Roman"/>
          <w:color w:val="282828"/>
          <w:sz w:val="21.666666666666668"/>
          <w:szCs w:val="21.666666666666668"/>
          <w:vertAlign w:val="subscript"/>
          <w:rtl w:val="0"/>
        </w:rPr>
        <w:t xml:space="preserve">JO  Y </w:t>
      </w:r>
      <w:r w:rsidDel="00000000" w:rsidR="00000000" w:rsidRPr="00000000">
        <w:rPr>
          <w:rFonts w:ascii="Times New Roman" w:cs="Times New Roman" w:eastAsia="Times New Roman" w:hAnsi="Times New Roman"/>
          <w:color w:val="3e3e3e"/>
          <w:sz w:val="21.666666666666668"/>
          <w:szCs w:val="21.666666666666668"/>
          <w:vertAlign w:val="subscript"/>
          <w:rtl w:val="0"/>
        </w:rPr>
        <w:t xml:space="preserve">f:</w:t>
      </w:r>
      <w:r w:rsidDel="00000000" w:rsidR="00000000" w:rsidRPr="00000000">
        <w:rPr>
          <w:rFonts w:ascii="Times New Roman" w:cs="Times New Roman" w:eastAsia="Times New Roman" w:hAnsi="Times New Roman"/>
          <w:color w:val="131313"/>
          <w:sz w:val="21.666666666666668"/>
          <w:szCs w:val="21.666666666666668"/>
          <w:vertAlign w:val="subscript"/>
          <w:rtl w:val="0"/>
        </w:rPr>
        <w:t xml:space="preserve">M</w:t>
      </w:r>
      <w:r w:rsidDel="00000000" w:rsidR="00000000" w:rsidRPr="00000000">
        <w:rPr>
          <w:rFonts w:ascii="Times New Roman" w:cs="Times New Roman" w:eastAsia="Times New Roman" w:hAnsi="Times New Roman"/>
          <w:color w:val="282828"/>
          <w:sz w:val="21.666666666666668"/>
          <w:szCs w:val="21.666666666666668"/>
          <w:vertAlign w:val="subscript"/>
          <w:rtl w:val="0"/>
        </w:rPr>
        <w:t xml:space="preserve">P</w:t>
      </w:r>
      <w:r w:rsidDel="00000000" w:rsidR="00000000" w:rsidRPr="00000000">
        <w:rPr>
          <w:rFonts w:ascii="Times New Roman" w:cs="Times New Roman" w:eastAsia="Times New Roman" w:hAnsi="Times New Roman"/>
          <w:color w:val="131313"/>
          <w:sz w:val="21.666666666666668"/>
          <w:szCs w:val="21.666666666666668"/>
          <w:vertAlign w:val="subscript"/>
          <w:rtl w:val="0"/>
        </w:rPr>
        <w:t xml:space="preserve">l</w:t>
      </w:r>
      <w:r w:rsidDel="00000000" w:rsidR="00000000" w:rsidRPr="00000000">
        <w:rPr>
          <w:rFonts w:ascii="Times New Roman" w:cs="Times New Roman" w:eastAsia="Times New Roman" w:hAnsi="Times New Roman"/>
          <w:color w:val="5a585a"/>
          <w:sz w:val="21.666666666666668"/>
          <w:szCs w:val="21.666666666666668"/>
          <w:vertAlign w:val="subscript"/>
          <w:rtl w:val="0"/>
        </w:rPr>
        <w:t xml:space="preserve">.</w:t>
      </w:r>
      <w:r w:rsidDel="00000000" w:rsidR="00000000" w:rsidRPr="00000000">
        <w:rPr>
          <w:rFonts w:ascii="Times New Roman" w:cs="Times New Roman" w:eastAsia="Times New Roman" w:hAnsi="Times New Roman"/>
          <w:color w:val="282828"/>
          <w:sz w:val="21.666666666666668"/>
          <w:szCs w:val="21.666666666666668"/>
          <w:vertAlign w:val="subscript"/>
          <w:rtl w:val="0"/>
        </w:rPr>
        <w:t xml:space="preserve">f:O</w:t>
      </w:r>
      <w:r w:rsidDel="00000000" w:rsidR="00000000" w:rsidRPr="00000000">
        <w:rPr>
          <w:rtl w:val="0"/>
        </w:rPr>
      </w:r>
    </w:p>
    <w:p w:rsidR="00000000" w:rsidDel="00000000" w:rsidP="00000000" w:rsidRDefault="00000000" w:rsidRPr="00000000" w14:paraId="00000E5B">
      <w:pPr>
        <w:spacing w:line="1360" w:lineRule="auto"/>
        <w:ind w:right="-225"/>
        <w:jc w:val="left"/>
        <w:rPr>
          <w:rFonts w:ascii="Arial" w:cs="Arial" w:eastAsia="Arial" w:hAnsi="Arial"/>
          <w:sz w:val="136"/>
          <w:szCs w:val="136"/>
        </w:rPr>
      </w:pPr>
      <w:r w:rsidDel="00000000" w:rsidR="00000000" w:rsidRPr="00000000">
        <w:rPr>
          <w:rFonts w:ascii="Arial" w:cs="Arial" w:eastAsia="Arial" w:hAnsi="Arial"/>
          <w:i w:val="1"/>
          <w:color w:val="282828"/>
          <w:sz w:val="136"/>
          <w:szCs w:val="136"/>
          <w:vertAlign w:val="baseline"/>
          <w:rtl w:val="0"/>
        </w:rPr>
        <w:t xml:space="preserve">M</w:t>
      </w:r>
      <w:r w:rsidDel="00000000" w:rsidR="00000000" w:rsidRPr="00000000">
        <w:rPr>
          <w:rtl w:val="0"/>
        </w:rPr>
      </w:r>
    </w:p>
    <w:p w:rsidR="00000000" w:rsidDel="00000000" w:rsidP="00000000" w:rsidRDefault="00000000" w:rsidRPr="00000000" w14:paraId="00000E5C">
      <w:pPr>
        <w:spacing w:before="7" w:line="160" w:lineRule="auto"/>
        <w:jc w:val="left"/>
        <w:rPr>
          <w:sz w:val="16"/>
          <w:szCs w:val="16"/>
        </w:rPr>
      </w:pPr>
      <w:r w:rsidDel="00000000" w:rsidR="00000000" w:rsidRPr="00000000">
        <w:rPr>
          <w:rtl w:val="0"/>
        </w:rPr>
      </w:r>
    </w:p>
    <w:p w:rsidR="00000000" w:rsidDel="00000000" w:rsidP="00000000" w:rsidRDefault="00000000" w:rsidRPr="00000000" w14:paraId="00000E5D">
      <w:pPr>
        <w:spacing w:line="200" w:lineRule="auto"/>
        <w:jc w:val="left"/>
        <w:rPr>
          <w:sz w:val="20"/>
          <w:szCs w:val="20"/>
        </w:rPr>
      </w:pPr>
      <w:r w:rsidDel="00000000" w:rsidR="00000000" w:rsidRPr="00000000">
        <w:rPr>
          <w:rtl w:val="0"/>
        </w:rPr>
      </w:r>
    </w:p>
    <w:p w:rsidR="00000000" w:rsidDel="00000000" w:rsidP="00000000" w:rsidRDefault="00000000" w:rsidRPr="00000000" w14:paraId="00000E5E">
      <w:pPr>
        <w:ind w:left="3090" w:right="23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82828"/>
          <w:sz w:val="19"/>
          <w:szCs w:val="19"/>
          <w:rtl w:val="0"/>
        </w:rPr>
        <w:t xml:space="preserve">AC</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82828"/>
          <w:sz w:val="19"/>
          <w:szCs w:val="19"/>
          <w:rtl w:val="0"/>
        </w:rPr>
        <w:t xml:space="preserve">A ACUE</w:t>
      </w:r>
      <w:r w:rsidDel="00000000" w:rsidR="00000000" w:rsidRPr="00000000">
        <w:rPr>
          <w:rFonts w:ascii="Times New Roman" w:cs="Times New Roman" w:eastAsia="Times New Roman" w:hAnsi="Times New Roman"/>
          <w:color w:val="131313"/>
          <w:sz w:val="19"/>
          <w:szCs w:val="19"/>
          <w:rtl w:val="0"/>
        </w:rPr>
        <w:t xml:space="preserve">RDO POR R</w:t>
      </w:r>
      <w:r w:rsidDel="00000000" w:rsidR="00000000" w:rsidRPr="00000000">
        <w:rPr>
          <w:rFonts w:ascii="Times New Roman" w:cs="Times New Roman" w:eastAsia="Times New Roman" w:hAnsi="Times New Roman"/>
          <w:color w:val="282828"/>
          <w:sz w:val="19"/>
          <w:szCs w:val="19"/>
          <w:rtl w:val="0"/>
        </w:rPr>
        <w:t xml:space="preserve">F:C</w:t>
      </w:r>
      <w:r w:rsidDel="00000000" w:rsidR="00000000" w:rsidRPr="00000000">
        <w:rPr>
          <w:rFonts w:ascii="Times New Roman" w:cs="Times New Roman" w:eastAsia="Times New Roman" w:hAnsi="Times New Roman"/>
          <w:color w:val="131313"/>
          <w:sz w:val="19"/>
          <w:szCs w:val="19"/>
          <w:rtl w:val="0"/>
        </w:rPr>
        <w:t xml:space="preserve">A</w:t>
      </w:r>
      <w:r w:rsidDel="00000000" w:rsidR="00000000" w:rsidRPr="00000000">
        <w:rPr>
          <w:rFonts w:ascii="Times New Roman" w:cs="Times New Roman" w:eastAsia="Times New Roman" w:hAnsi="Times New Roman"/>
          <w:color w:val="282828"/>
          <w:sz w:val="19"/>
          <w:szCs w:val="19"/>
          <w:rtl w:val="0"/>
        </w:rPr>
        <w:t xml:space="preserve">TF.G</w:t>
      </w:r>
      <w:r w:rsidDel="00000000" w:rsidR="00000000" w:rsidRPr="00000000">
        <w:rPr>
          <w:rFonts w:ascii="Times New Roman" w:cs="Times New Roman" w:eastAsia="Times New Roman" w:hAnsi="Times New Roman"/>
          <w:color w:val="131313"/>
          <w:sz w:val="19"/>
          <w:szCs w:val="19"/>
          <w:rtl w:val="0"/>
        </w:rPr>
        <w:t xml:space="preserve">ORIZA</w:t>
      </w:r>
      <w:r w:rsidDel="00000000" w:rsidR="00000000" w:rsidRPr="00000000">
        <w:rPr>
          <w:rFonts w:ascii="Times New Roman" w:cs="Times New Roman" w:eastAsia="Times New Roman" w:hAnsi="Times New Roman"/>
          <w:color w:val="282828"/>
          <w:sz w:val="19"/>
          <w:szCs w:val="19"/>
          <w:rtl w:val="0"/>
        </w:rPr>
        <w:t xml:space="preserve">C</w:t>
      </w:r>
      <w:r w:rsidDel="00000000" w:rsidR="00000000" w:rsidRPr="00000000">
        <w:rPr>
          <w:rFonts w:ascii="Times New Roman" w:cs="Times New Roman" w:eastAsia="Times New Roman" w:hAnsi="Times New Roman"/>
          <w:color w:val="131313"/>
          <w:sz w:val="19"/>
          <w:szCs w:val="19"/>
          <w:rtl w:val="0"/>
        </w:rPr>
        <w:t xml:space="preserve">IO</w:t>
      </w:r>
      <w:r w:rsidDel="00000000" w:rsidR="00000000" w:rsidRPr="00000000">
        <w:rPr>
          <w:rFonts w:ascii="Times New Roman" w:cs="Times New Roman" w:eastAsia="Times New Roman" w:hAnsi="Times New Roman"/>
          <w:color w:val="282828"/>
          <w:sz w:val="19"/>
          <w:szCs w:val="19"/>
          <w:rtl w:val="0"/>
        </w:rPr>
        <w:t xml:space="preserve">NES</w:t>
      </w:r>
      <w:r w:rsidDel="00000000" w:rsidR="00000000" w:rsidRPr="00000000">
        <w:rPr>
          <w:rtl w:val="0"/>
        </w:rPr>
      </w:r>
    </w:p>
    <w:p w:rsidR="00000000" w:rsidDel="00000000" w:rsidP="00000000" w:rsidRDefault="00000000" w:rsidRPr="00000000" w14:paraId="00000E5F">
      <w:pPr>
        <w:spacing w:line="200" w:lineRule="auto"/>
        <w:jc w:val="left"/>
        <w:rPr>
          <w:sz w:val="20"/>
          <w:szCs w:val="20"/>
        </w:rPr>
      </w:pPr>
      <w:r w:rsidDel="00000000" w:rsidR="00000000" w:rsidRPr="00000000">
        <w:rPr>
          <w:rtl w:val="0"/>
        </w:rPr>
      </w:r>
    </w:p>
    <w:p w:rsidR="00000000" w:rsidDel="00000000" w:rsidP="00000000" w:rsidRDefault="00000000" w:rsidRPr="00000000" w14:paraId="00000E60">
      <w:pPr>
        <w:spacing w:before="9" w:line="220" w:lineRule="auto"/>
        <w:jc w:val="left"/>
        <w:rPr>
          <w:sz w:val="22"/>
          <w:szCs w:val="22"/>
        </w:rPr>
      </w:pPr>
      <w:r w:rsidDel="00000000" w:rsidR="00000000" w:rsidRPr="00000000">
        <w:rPr>
          <w:rtl w:val="0"/>
        </w:rPr>
      </w:r>
    </w:p>
    <w:p w:rsidR="00000000" w:rsidDel="00000000" w:rsidP="00000000" w:rsidRDefault="00000000" w:rsidRPr="00000000" w14:paraId="00000E61">
      <w:pPr>
        <w:spacing w:line="366" w:lineRule="auto"/>
        <w:ind w:left="1612" w:right="7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82828"/>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n </w:t>
      </w:r>
      <w:r w:rsidDel="00000000" w:rsidR="00000000" w:rsidRPr="00000000">
        <w:rPr>
          <w:rFonts w:ascii="Times New Roman" w:cs="Times New Roman" w:eastAsia="Times New Roman" w:hAnsi="Times New Roman"/>
          <w:color w:val="282828"/>
          <w:sz w:val="19"/>
          <w:szCs w:val="19"/>
          <w:rtl w:val="0"/>
        </w:rPr>
        <w:t xml:space="preserve">In ciud</w:t>
      </w:r>
      <w:r w:rsidDel="00000000" w:rsidR="00000000" w:rsidRPr="00000000">
        <w:rPr>
          <w:rFonts w:ascii="Times New Roman" w:cs="Times New Roman" w:eastAsia="Times New Roman" w:hAnsi="Times New Roman"/>
          <w:color w:val="3e3e3e"/>
          <w:sz w:val="19"/>
          <w:szCs w:val="19"/>
          <w:rtl w:val="0"/>
        </w:rPr>
        <w:t xml:space="preserve">a</w:t>
      </w:r>
      <w:r w:rsidDel="00000000" w:rsidR="00000000" w:rsidRPr="00000000">
        <w:rPr>
          <w:rFonts w:ascii="Times New Roman" w:cs="Times New Roman" w:eastAsia="Times New Roman" w:hAnsi="Times New Roman"/>
          <w:color w:val="282828"/>
          <w:sz w:val="19"/>
          <w:szCs w:val="19"/>
          <w:rtl w:val="0"/>
        </w:rPr>
        <w:t xml:space="preserve">d de R</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3e3e3e"/>
          <w:sz w:val="19"/>
          <w:szCs w:val="19"/>
          <w:rtl w:val="0"/>
        </w:rPr>
        <w:t xml:space="preserve">o </w:t>
      </w:r>
      <w:r w:rsidDel="00000000" w:rsidR="00000000" w:rsidRPr="00000000">
        <w:rPr>
          <w:rFonts w:ascii="Times New Roman" w:cs="Times New Roman" w:eastAsia="Times New Roman" w:hAnsi="Times New Roman"/>
          <w:color w:val="282828"/>
          <w:sz w:val="19"/>
          <w:szCs w:val="19"/>
          <w:rtl w:val="0"/>
        </w:rPr>
        <w:t xml:space="preserve">Gran</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82828"/>
          <w:sz w:val="19"/>
          <w:szCs w:val="19"/>
          <w:rtl w:val="0"/>
        </w:rPr>
        <w:t xml:space="preserve">e, a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3e3e3e"/>
          <w:sz w:val="19"/>
          <w:szCs w:val="19"/>
          <w:rtl w:val="0"/>
        </w:rPr>
        <w:t xml:space="preserve">o</w:t>
      </w:r>
      <w:r w:rsidDel="00000000" w:rsidR="00000000" w:rsidRPr="00000000">
        <w:rPr>
          <w:rFonts w:ascii="Times New Roman" w:cs="Times New Roman" w:eastAsia="Times New Roman" w:hAnsi="Times New Roman"/>
          <w:color w:val="282828"/>
          <w:sz w:val="19"/>
          <w:szCs w:val="19"/>
          <w:rtl w:val="0"/>
        </w:rPr>
        <w:t xml:space="preserve">s  </w:t>
      </w:r>
      <w:r w:rsidDel="00000000" w:rsidR="00000000" w:rsidRPr="00000000">
        <w:rPr>
          <w:rFonts w:ascii="Times New Roman" w:cs="Times New Roman" w:eastAsia="Times New Roman" w:hAnsi="Times New Roman"/>
          <w:color w:val="131313"/>
          <w:sz w:val="19"/>
          <w:szCs w:val="19"/>
          <w:rtl w:val="0"/>
        </w:rPr>
        <w:t xml:space="preserve">I </w:t>
      </w:r>
      <w:r w:rsidDel="00000000" w:rsidR="00000000" w:rsidRPr="00000000">
        <w:rPr>
          <w:rFonts w:ascii="Times New Roman" w:cs="Times New Roman" w:eastAsia="Times New Roman" w:hAnsi="Times New Roman"/>
          <w:color w:val="282828"/>
          <w:sz w:val="19"/>
          <w:szCs w:val="19"/>
          <w:rtl w:val="0"/>
        </w:rPr>
        <w:t xml:space="preserve">O  d</w:t>
      </w:r>
      <w:r w:rsidDel="00000000" w:rsidR="00000000" w:rsidRPr="00000000">
        <w:rPr>
          <w:rFonts w:ascii="Times New Roman" w:cs="Times New Roman" w:eastAsia="Times New Roman" w:hAnsi="Times New Roman"/>
          <w:color w:val="3e3e3e"/>
          <w:sz w:val="19"/>
          <w:szCs w:val="19"/>
          <w:rtl w:val="0"/>
        </w:rPr>
        <w:t xml:space="preserve">í</w:t>
      </w:r>
      <w:r w:rsidDel="00000000" w:rsidR="00000000" w:rsidRPr="00000000">
        <w:rPr>
          <w:rFonts w:ascii="Times New Roman" w:cs="Times New Roman" w:eastAsia="Times New Roman" w:hAnsi="Times New Roman"/>
          <w:color w:val="282828"/>
          <w:sz w:val="19"/>
          <w:szCs w:val="19"/>
          <w:rtl w:val="0"/>
        </w:rPr>
        <w:t xml:space="preserve">a</w:t>
      </w:r>
      <w:r w:rsidDel="00000000" w:rsidR="00000000" w:rsidRPr="00000000">
        <w:rPr>
          <w:rFonts w:ascii="Times New Roman" w:cs="Times New Roman" w:eastAsia="Times New Roman" w:hAnsi="Times New Roman"/>
          <w:color w:val="3e3e3e"/>
          <w:sz w:val="19"/>
          <w:szCs w:val="19"/>
          <w:rtl w:val="0"/>
        </w:rPr>
        <w:t xml:space="preserve">s </w:t>
      </w:r>
      <w:r w:rsidDel="00000000" w:rsidR="00000000" w:rsidRPr="00000000">
        <w:rPr>
          <w:rFonts w:ascii="Times New Roman" w:cs="Times New Roman" w:eastAsia="Times New Roman" w:hAnsi="Times New Roman"/>
          <w:color w:val="282828"/>
          <w:sz w:val="19"/>
          <w:szCs w:val="19"/>
          <w:rtl w:val="0"/>
        </w:rPr>
        <w:t xml:space="preserve">de</w:t>
      </w:r>
      <w:r w:rsidDel="00000000" w:rsidR="00000000" w:rsidRPr="00000000">
        <w:rPr>
          <w:rFonts w:ascii="Times New Roman" w:cs="Times New Roman" w:eastAsia="Times New Roman" w:hAnsi="Times New Roman"/>
          <w:color w:val="131313"/>
          <w:sz w:val="19"/>
          <w:szCs w:val="19"/>
          <w:rtl w:val="0"/>
        </w:rPr>
        <w:t xml:space="preserve">l m</w:t>
      </w:r>
      <w:r w:rsidDel="00000000" w:rsidR="00000000" w:rsidRPr="00000000">
        <w:rPr>
          <w:rFonts w:ascii="Times New Roman" w:cs="Times New Roman" w:eastAsia="Times New Roman" w:hAnsi="Times New Roman"/>
          <w:color w:val="282828"/>
          <w:sz w:val="19"/>
          <w:szCs w:val="19"/>
          <w:rtl w:val="0"/>
        </w:rPr>
        <w:t xml:space="preserve">es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82828"/>
          <w:sz w:val="19"/>
          <w:szCs w:val="19"/>
          <w:rtl w:val="0"/>
        </w:rPr>
        <w:t xml:space="preserve">e </w:t>
      </w:r>
      <w:r w:rsidDel="00000000" w:rsidR="00000000" w:rsidRPr="00000000">
        <w:rPr>
          <w:rFonts w:ascii="Times New Roman" w:cs="Times New Roman" w:eastAsia="Times New Roman" w:hAnsi="Times New Roman"/>
          <w:color w:val="131313"/>
          <w:sz w:val="19"/>
          <w:szCs w:val="19"/>
          <w:rtl w:val="0"/>
        </w:rPr>
        <w:t xml:space="preserve">di</w:t>
      </w:r>
      <w:r w:rsidDel="00000000" w:rsidR="00000000" w:rsidRPr="00000000">
        <w:rPr>
          <w:rFonts w:ascii="Times New Roman" w:cs="Times New Roman" w:eastAsia="Times New Roman" w:hAnsi="Times New Roman"/>
          <w:color w:val="282828"/>
          <w:sz w:val="19"/>
          <w:szCs w:val="19"/>
          <w:rtl w:val="0"/>
        </w:rPr>
        <w:t xml:space="preserve">c</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mbr</w:t>
      </w:r>
      <w:r w:rsidDel="00000000" w:rsidR="00000000" w:rsidRPr="00000000">
        <w:rPr>
          <w:rFonts w:ascii="Times New Roman" w:cs="Times New Roman" w:eastAsia="Times New Roman" w:hAnsi="Times New Roman"/>
          <w:color w:val="282828"/>
          <w:sz w:val="19"/>
          <w:szCs w:val="19"/>
          <w:rtl w:val="0"/>
        </w:rPr>
        <w:t xml:space="preserve">e  de</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82828"/>
          <w:sz w:val="19"/>
          <w:szCs w:val="19"/>
          <w:rtl w:val="0"/>
        </w:rPr>
        <w:t xml:space="preserve">u</w:t>
      </w:r>
      <w:r w:rsidDel="00000000" w:rsidR="00000000" w:rsidRPr="00000000">
        <w:rPr>
          <w:rFonts w:ascii="Times New Roman" w:cs="Times New Roman" w:eastAsia="Times New Roman" w:hAnsi="Times New Roman"/>
          <w:color w:val="3e3e3e"/>
          <w:sz w:val="19"/>
          <w:szCs w:val="19"/>
          <w:rtl w:val="0"/>
        </w:rPr>
        <w:t xml:space="preserve">ñ</w:t>
      </w:r>
      <w:r w:rsidDel="00000000" w:rsidR="00000000" w:rsidRPr="00000000">
        <w:rPr>
          <w:rFonts w:ascii="Times New Roman" w:cs="Times New Roman" w:eastAsia="Times New Roman" w:hAnsi="Times New Roman"/>
          <w:color w:val="282828"/>
          <w:sz w:val="19"/>
          <w:szCs w:val="19"/>
          <w:rtl w:val="0"/>
        </w:rPr>
        <w:t xml:space="preserve">o 2021</w:t>
      </w:r>
      <w:r w:rsidDel="00000000" w:rsidR="00000000" w:rsidRPr="00000000">
        <w:rPr>
          <w:rFonts w:ascii="Times New Roman" w:cs="Times New Roman" w:eastAsia="Times New Roman" w:hAnsi="Times New Roman"/>
          <w:color w:val="3e3e3e"/>
          <w:sz w:val="19"/>
          <w:szCs w:val="19"/>
          <w:rtl w:val="0"/>
        </w:rPr>
        <w:t xml:space="preserve">. </w:t>
      </w:r>
      <w:r w:rsidDel="00000000" w:rsidR="00000000" w:rsidRPr="00000000">
        <w:rPr>
          <w:rFonts w:ascii="Times New Roman" w:cs="Times New Roman" w:eastAsia="Times New Roman" w:hAnsi="Times New Roman"/>
          <w:color w:val="282828"/>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n </w:t>
      </w:r>
      <w:r w:rsidDel="00000000" w:rsidR="00000000" w:rsidRPr="00000000">
        <w:rPr>
          <w:rFonts w:ascii="Times New Roman" w:cs="Times New Roman" w:eastAsia="Times New Roman" w:hAnsi="Times New Roman"/>
          <w:color w:val="282828"/>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82828"/>
          <w:sz w:val="19"/>
          <w:szCs w:val="19"/>
          <w:rtl w:val="0"/>
        </w:rPr>
        <w:t xml:space="preserve">Cent</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o C</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3e3e3e"/>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t</w:t>
      </w:r>
      <w:r w:rsidDel="00000000" w:rsidR="00000000" w:rsidRPr="00000000">
        <w:rPr>
          <w:rFonts w:ascii="Times New Roman" w:cs="Times New Roman" w:eastAsia="Times New Roman" w:hAnsi="Times New Roman"/>
          <w:color w:val="131313"/>
          <w:sz w:val="19"/>
          <w:szCs w:val="19"/>
          <w:rtl w:val="0"/>
        </w:rPr>
        <w:t xml:space="preserve">ur</w:t>
      </w:r>
      <w:r w:rsidDel="00000000" w:rsidR="00000000" w:rsidRPr="00000000">
        <w:rPr>
          <w:rFonts w:ascii="Times New Roman" w:cs="Times New Roman" w:eastAsia="Times New Roman" w:hAnsi="Times New Roman"/>
          <w:color w:val="282828"/>
          <w:sz w:val="19"/>
          <w:szCs w:val="19"/>
          <w:rtl w:val="0"/>
        </w:rPr>
        <w:t xml:space="preserve">al </w:t>
      </w:r>
      <w:r w:rsidDel="00000000" w:rsidR="00000000" w:rsidRPr="00000000">
        <w:rPr>
          <w:rFonts w:ascii="Times New Roman" w:cs="Times New Roman" w:eastAsia="Times New Roman" w:hAnsi="Times New Roman"/>
          <w:color w:val="282828"/>
          <w:sz w:val="18"/>
          <w:szCs w:val="18"/>
          <w:rtl w:val="0"/>
        </w:rPr>
        <w:t xml:space="preserve">Ya</w:t>
      </w:r>
      <w:r w:rsidDel="00000000" w:rsidR="00000000" w:rsidRPr="00000000">
        <w:rPr>
          <w:rFonts w:ascii="Times New Roman" w:cs="Times New Roman" w:eastAsia="Times New Roman" w:hAnsi="Times New Roman"/>
          <w:color w:val="3e3e3e"/>
          <w:sz w:val="18"/>
          <w:szCs w:val="18"/>
          <w:rtl w:val="0"/>
        </w:rPr>
        <w:t xml:space="preserve">g</w:t>
      </w:r>
      <w:r w:rsidDel="00000000" w:rsidR="00000000" w:rsidRPr="00000000">
        <w:rPr>
          <w:rFonts w:ascii="Times New Roman" w:cs="Times New Roman" w:eastAsia="Times New Roman" w:hAnsi="Times New Roman"/>
          <w:color w:val="282828"/>
          <w:sz w:val="18"/>
          <w:szCs w:val="18"/>
          <w:rtl w:val="0"/>
        </w:rPr>
        <w:t xml:space="preserve">nnc</w:t>
      </w:r>
      <w:r w:rsidDel="00000000" w:rsidR="00000000" w:rsidRPr="00000000">
        <w:rPr>
          <w:rFonts w:ascii="Times New Roman" w:cs="Times New Roman" w:eastAsia="Times New Roman" w:hAnsi="Times New Roman"/>
          <w:color w:val="3e3e3e"/>
          <w:sz w:val="18"/>
          <w:szCs w:val="18"/>
          <w:rtl w:val="0"/>
        </w:rPr>
        <w:t xml:space="preserve">s  s</w:t>
      </w:r>
      <w:r w:rsidDel="00000000" w:rsidR="00000000" w:rsidRPr="00000000">
        <w:rPr>
          <w:rFonts w:ascii="Times New Roman" w:cs="Times New Roman" w:eastAsia="Times New Roman" w:hAnsi="Times New Roman"/>
          <w:color w:val="131313"/>
          <w:sz w:val="18"/>
          <w:szCs w:val="18"/>
          <w:rtl w:val="0"/>
        </w:rPr>
        <w:t xml:space="preserve">i</w:t>
      </w:r>
      <w:r w:rsidDel="00000000" w:rsidR="00000000" w:rsidRPr="00000000">
        <w:rPr>
          <w:rFonts w:ascii="Times New Roman" w:cs="Times New Roman" w:eastAsia="Times New Roman" w:hAnsi="Times New Roman"/>
          <w:color w:val="282828"/>
          <w:sz w:val="18"/>
          <w:szCs w:val="18"/>
          <w:rtl w:val="0"/>
        </w:rPr>
        <w:t xml:space="preserve">to  en Av.  Bc</w:t>
      </w:r>
      <w:r w:rsidDel="00000000" w:rsidR="00000000" w:rsidRPr="00000000">
        <w:rPr>
          <w:rFonts w:ascii="Times New Roman" w:cs="Times New Roman" w:eastAsia="Times New Roman" w:hAnsi="Times New Roman"/>
          <w:color w:val="131313"/>
          <w:sz w:val="18"/>
          <w:szCs w:val="18"/>
          <w:rtl w:val="0"/>
        </w:rPr>
        <w:t xml:space="preserve">l</w:t>
      </w:r>
      <w:r w:rsidDel="00000000" w:rsidR="00000000" w:rsidRPr="00000000">
        <w:rPr>
          <w:rFonts w:ascii="Times New Roman" w:cs="Times New Roman" w:eastAsia="Times New Roman" w:hAnsi="Times New Roman"/>
          <w:color w:val="282828"/>
          <w:sz w:val="18"/>
          <w:szCs w:val="18"/>
          <w:rtl w:val="0"/>
        </w:rPr>
        <w:t xml:space="preserve">g</w:t>
      </w:r>
      <w:r w:rsidDel="00000000" w:rsidR="00000000" w:rsidRPr="00000000">
        <w:rPr>
          <w:rFonts w:ascii="Times New Roman" w:cs="Times New Roman" w:eastAsia="Times New Roman" w:hAnsi="Times New Roman"/>
          <w:color w:val="131313"/>
          <w:sz w:val="18"/>
          <w:szCs w:val="18"/>
          <w:rtl w:val="0"/>
        </w:rPr>
        <w:t xml:space="preserve">r</w:t>
      </w:r>
      <w:r w:rsidDel="00000000" w:rsidR="00000000" w:rsidRPr="00000000">
        <w:rPr>
          <w:rFonts w:ascii="Times New Roman" w:cs="Times New Roman" w:eastAsia="Times New Roman" w:hAnsi="Times New Roman"/>
          <w:color w:val="282828"/>
          <w:sz w:val="18"/>
          <w:szCs w:val="18"/>
          <w:rtl w:val="0"/>
        </w:rPr>
        <w:t xml:space="preserve">a</w:t>
      </w:r>
      <w:r w:rsidDel="00000000" w:rsidR="00000000" w:rsidRPr="00000000">
        <w:rPr>
          <w:rFonts w:ascii="Times New Roman" w:cs="Times New Roman" w:eastAsia="Times New Roman" w:hAnsi="Times New Roman"/>
          <w:color w:val="131313"/>
          <w:sz w:val="18"/>
          <w:szCs w:val="18"/>
          <w:rtl w:val="0"/>
        </w:rPr>
        <w:t xml:space="preserve">n</w:t>
      </w:r>
      <w:r w:rsidDel="00000000" w:rsidR="00000000" w:rsidRPr="00000000">
        <w:rPr>
          <w:rFonts w:ascii="Times New Roman" w:cs="Times New Roman" w:eastAsia="Times New Roman" w:hAnsi="Times New Roman"/>
          <w:color w:val="282828"/>
          <w:sz w:val="18"/>
          <w:szCs w:val="18"/>
          <w:rtl w:val="0"/>
        </w:rPr>
        <w:t xml:space="preserve">o  N</w:t>
      </w:r>
      <w:r w:rsidDel="00000000" w:rsidR="00000000" w:rsidRPr="00000000">
        <w:rPr>
          <w:rFonts w:ascii="Times New Roman" w:cs="Times New Roman" w:eastAsia="Times New Roman" w:hAnsi="Times New Roman"/>
          <w:color w:val="3e3e3e"/>
          <w:sz w:val="18"/>
          <w:szCs w:val="18"/>
          <w:rtl w:val="0"/>
        </w:rPr>
        <w:t xml:space="preserve">º</w:t>
      </w:r>
      <w:r w:rsidDel="00000000" w:rsidR="00000000" w:rsidRPr="00000000">
        <w:rPr>
          <w:rFonts w:ascii="Times New Roman" w:cs="Times New Roman" w:eastAsia="Times New Roman" w:hAnsi="Times New Roman"/>
          <w:color w:val="282828"/>
          <w:sz w:val="18"/>
          <w:szCs w:val="18"/>
          <w:rtl w:val="0"/>
        </w:rPr>
        <w:t xml:space="preserve">3 </w:t>
      </w:r>
      <w:r w:rsidDel="00000000" w:rsidR="00000000" w:rsidRPr="00000000">
        <w:rPr>
          <w:rFonts w:ascii="Times New Roman" w:cs="Times New Roman" w:eastAsia="Times New Roman" w:hAnsi="Times New Roman"/>
          <w:color w:val="131313"/>
          <w:sz w:val="18"/>
          <w:szCs w:val="18"/>
          <w:rtl w:val="0"/>
        </w:rPr>
        <w:t xml:space="preserve">l </w:t>
      </w:r>
      <w:r w:rsidDel="00000000" w:rsidR="00000000" w:rsidRPr="00000000">
        <w:rPr>
          <w:rFonts w:ascii="Times New Roman" w:cs="Times New Roman" w:eastAsia="Times New Roman" w:hAnsi="Times New Roman"/>
          <w:color w:val="282828"/>
          <w:sz w:val="18"/>
          <w:szCs w:val="18"/>
          <w:rtl w:val="0"/>
        </w:rPr>
        <w:t xml:space="preserve">9. de  </w:t>
      </w:r>
      <w:r w:rsidDel="00000000" w:rsidR="00000000" w:rsidRPr="00000000">
        <w:rPr>
          <w:rFonts w:ascii="Times New Roman" w:cs="Times New Roman" w:eastAsia="Times New Roman" w:hAnsi="Times New Roman"/>
          <w:color w:val="3e3e3e"/>
          <w:sz w:val="18"/>
          <w:szCs w:val="18"/>
          <w:rtl w:val="0"/>
        </w:rPr>
        <w:t xml:space="preserve">es</w:t>
      </w:r>
      <w:r w:rsidDel="00000000" w:rsidR="00000000" w:rsidRPr="00000000">
        <w:rPr>
          <w:rFonts w:ascii="Times New Roman" w:cs="Times New Roman" w:eastAsia="Times New Roman" w:hAnsi="Times New Roman"/>
          <w:color w:val="282828"/>
          <w:sz w:val="18"/>
          <w:szCs w:val="18"/>
          <w:rtl w:val="0"/>
        </w:rPr>
        <w:t xml:space="preserve">ta c</w:t>
      </w:r>
      <w:r w:rsidDel="00000000" w:rsidR="00000000" w:rsidRPr="00000000">
        <w:rPr>
          <w:rFonts w:ascii="Times New Roman" w:cs="Times New Roman" w:eastAsia="Times New Roman" w:hAnsi="Times New Roman"/>
          <w:color w:val="131313"/>
          <w:sz w:val="18"/>
          <w:szCs w:val="18"/>
          <w:rtl w:val="0"/>
        </w:rPr>
        <w:t xml:space="preserve">i</w:t>
      </w:r>
      <w:r w:rsidDel="00000000" w:rsidR="00000000" w:rsidRPr="00000000">
        <w:rPr>
          <w:rFonts w:ascii="Times New Roman" w:cs="Times New Roman" w:eastAsia="Times New Roman" w:hAnsi="Times New Roman"/>
          <w:color w:val="282828"/>
          <w:sz w:val="18"/>
          <w:szCs w:val="18"/>
          <w:rtl w:val="0"/>
        </w:rPr>
        <w:t xml:space="preserve">ud</w:t>
      </w:r>
      <w:r w:rsidDel="00000000" w:rsidR="00000000" w:rsidRPr="00000000">
        <w:rPr>
          <w:rFonts w:ascii="Times New Roman" w:cs="Times New Roman" w:eastAsia="Times New Roman" w:hAnsi="Times New Roman"/>
          <w:color w:val="3e3e3e"/>
          <w:sz w:val="18"/>
          <w:szCs w:val="18"/>
          <w:rtl w:val="0"/>
        </w:rPr>
        <w:t xml:space="preserve">a</w:t>
      </w:r>
      <w:r w:rsidDel="00000000" w:rsidR="00000000" w:rsidRPr="00000000">
        <w:rPr>
          <w:rFonts w:ascii="Times New Roman" w:cs="Times New Roman" w:eastAsia="Times New Roman" w:hAnsi="Times New Roman"/>
          <w:color w:val="282828"/>
          <w:sz w:val="18"/>
          <w:szCs w:val="18"/>
          <w:rtl w:val="0"/>
        </w:rPr>
        <w:t xml:space="preserve">d</w:t>
      </w:r>
      <w:r w:rsidDel="00000000" w:rsidR="00000000" w:rsidRPr="00000000">
        <w:rPr>
          <w:rFonts w:ascii="Times New Roman" w:cs="Times New Roman" w:eastAsia="Times New Roman" w:hAnsi="Times New Roman"/>
          <w:color w:val="5a585a"/>
          <w:sz w:val="18"/>
          <w:szCs w:val="18"/>
          <w:rtl w:val="0"/>
        </w:rPr>
        <w:t xml:space="preserve">, </w:t>
      </w:r>
      <w:r w:rsidDel="00000000" w:rsidR="00000000" w:rsidRPr="00000000">
        <w:rPr>
          <w:rFonts w:ascii="Times New Roman" w:cs="Times New Roman" w:eastAsia="Times New Roman" w:hAnsi="Times New Roman"/>
          <w:color w:val="3e3e3e"/>
          <w:sz w:val="18"/>
          <w:szCs w:val="18"/>
          <w:rtl w:val="0"/>
        </w:rPr>
        <w:t xml:space="preserve">s</w:t>
      </w:r>
      <w:r w:rsidDel="00000000" w:rsidR="00000000" w:rsidRPr="00000000">
        <w:rPr>
          <w:rFonts w:ascii="Times New Roman" w:cs="Times New Roman" w:eastAsia="Times New Roman" w:hAnsi="Times New Roman"/>
          <w:color w:val="282828"/>
          <w:sz w:val="18"/>
          <w:szCs w:val="18"/>
          <w:rtl w:val="0"/>
        </w:rPr>
        <w:t xml:space="preserve">e reúnen,  e</w:t>
      </w:r>
      <w:r w:rsidDel="00000000" w:rsidR="00000000" w:rsidRPr="00000000">
        <w:rPr>
          <w:rFonts w:ascii="Times New Roman" w:cs="Times New Roman" w:eastAsia="Times New Roman" w:hAnsi="Times New Roman"/>
          <w:color w:val="131313"/>
          <w:sz w:val="18"/>
          <w:szCs w:val="18"/>
          <w:rtl w:val="0"/>
        </w:rPr>
        <w:t xml:space="preserve">n r</w:t>
      </w:r>
      <w:r w:rsidDel="00000000" w:rsidR="00000000" w:rsidRPr="00000000">
        <w:rPr>
          <w:rFonts w:ascii="Times New Roman" w:cs="Times New Roman" w:eastAsia="Times New Roman" w:hAnsi="Times New Roman"/>
          <w:color w:val="282828"/>
          <w:sz w:val="18"/>
          <w:szCs w:val="18"/>
          <w:rtl w:val="0"/>
        </w:rPr>
        <w:t xml:space="preserve">ep</w:t>
      </w:r>
      <w:r w:rsidDel="00000000" w:rsidR="00000000" w:rsidRPr="00000000">
        <w:rPr>
          <w:rFonts w:ascii="Times New Roman" w:cs="Times New Roman" w:eastAsia="Times New Roman" w:hAnsi="Times New Roman"/>
          <w:color w:val="131313"/>
          <w:sz w:val="18"/>
          <w:szCs w:val="18"/>
          <w:rtl w:val="0"/>
        </w:rPr>
        <w:t xml:space="preserve">r</w:t>
      </w:r>
      <w:r w:rsidDel="00000000" w:rsidR="00000000" w:rsidRPr="00000000">
        <w:rPr>
          <w:rFonts w:ascii="Times New Roman" w:cs="Times New Roman" w:eastAsia="Times New Roman" w:hAnsi="Times New Roman"/>
          <w:color w:val="282828"/>
          <w:sz w:val="18"/>
          <w:szCs w:val="18"/>
          <w:rtl w:val="0"/>
        </w:rPr>
        <w:t xml:space="preserve">e</w:t>
      </w:r>
      <w:r w:rsidDel="00000000" w:rsidR="00000000" w:rsidRPr="00000000">
        <w:rPr>
          <w:rFonts w:ascii="Times New Roman" w:cs="Times New Roman" w:eastAsia="Times New Roman" w:hAnsi="Times New Roman"/>
          <w:color w:val="3e3e3e"/>
          <w:sz w:val="18"/>
          <w:szCs w:val="18"/>
          <w:rtl w:val="0"/>
        </w:rPr>
        <w:t xml:space="preserve">s</w:t>
      </w:r>
      <w:r w:rsidDel="00000000" w:rsidR="00000000" w:rsidRPr="00000000">
        <w:rPr>
          <w:rFonts w:ascii="Times New Roman" w:cs="Times New Roman" w:eastAsia="Times New Roman" w:hAnsi="Times New Roman"/>
          <w:color w:val="282828"/>
          <w:sz w:val="18"/>
          <w:szCs w:val="18"/>
          <w:rtl w:val="0"/>
        </w:rPr>
        <w:t xml:space="preserve">e</w:t>
      </w:r>
      <w:r w:rsidDel="00000000" w:rsidR="00000000" w:rsidRPr="00000000">
        <w:rPr>
          <w:rFonts w:ascii="Times New Roman" w:cs="Times New Roman" w:eastAsia="Times New Roman" w:hAnsi="Times New Roman"/>
          <w:color w:val="131313"/>
          <w:sz w:val="18"/>
          <w:szCs w:val="18"/>
          <w:rtl w:val="0"/>
        </w:rPr>
        <w:t xml:space="preserve">nt</w:t>
      </w:r>
      <w:r w:rsidDel="00000000" w:rsidR="00000000" w:rsidRPr="00000000">
        <w:rPr>
          <w:rFonts w:ascii="Times New Roman" w:cs="Times New Roman" w:eastAsia="Times New Roman" w:hAnsi="Times New Roman"/>
          <w:color w:val="3e3e3e"/>
          <w:sz w:val="18"/>
          <w:szCs w:val="18"/>
          <w:rtl w:val="0"/>
        </w:rPr>
        <w:t xml:space="preserve">a</w:t>
      </w:r>
      <w:r w:rsidDel="00000000" w:rsidR="00000000" w:rsidRPr="00000000">
        <w:rPr>
          <w:rFonts w:ascii="Times New Roman" w:cs="Times New Roman" w:eastAsia="Times New Roman" w:hAnsi="Times New Roman"/>
          <w:color w:val="282828"/>
          <w:sz w:val="18"/>
          <w:szCs w:val="18"/>
          <w:rtl w:val="0"/>
        </w:rPr>
        <w:t xml:space="preserve">c</w:t>
      </w:r>
      <w:r w:rsidDel="00000000" w:rsidR="00000000" w:rsidRPr="00000000">
        <w:rPr>
          <w:rFonts w:ascii="Times New Roman" w:cs="Times New Roman" w:eastAsia="Times New Roman" w:hAnsi="Times New Roman"/>
          <w:color w:val="131313"/>
          <w:sz w:val="18"/>
          <w:szCs w:val="18"/>
          <w:rtl w:val="0"/>
        </w:rPr>
        <w:t xml:space="preserve">i</w:t>
      </w:r>
      <w:r w:rsidDel="00000000" w:rsidR="00000000" w:rsidRPr="00000000">
        <w:rPr>
          <w:rFonts w:ascii="Times New Roman" w:cs="Times New Roman" w:eastAsia="Times New Roman" w:hAnsi="Times New Roman"/>
          <w:color w:val="282828"/>
          <w:sz w:val="18"/>
          <w:szCs w:val="18"/>
          <w:rtl w:val="0"/>
        </w:rPr>
        <w:t xml:space="preserve">ón  de</w:t>
      </w:r>
      <w:r w:rsidDel="00000000" w:rsidR="00000000" w:rsidRPr="00000000">
        <w:rPr>
          <w:rFonts w:ascii="Times New Roman" w:cs="Times New Roman" w:eastAsia="Times New Roman" w:hAnsi="Times New Roman"/>
          <w:color w:val="131313"/>
          <w:sz w:val="18"/>
          <w:szCs w:val="18"/>
          <w:rtl w:val="0"/>
        </w:rPr>
        <w:t xml:space="preserve">l  </w:t>
      </w:r>
      <w:r w:rsidDel="00000000" w:rsidR="00000000" w:rsidRPr="00000000">
        <w:rPr>
          <w:rFonts w:ascii="Times New Roman" w:cs="Times New Roman" w:eastAsia="Times New Roman" w:hAnsi="Times New Roman"/>
          <w:color w:val="282828"/>
          <w:sz w:val="18"/>
          <w:szCs w:val="18"/>
          <w:rtl w:val="0"/>
        </w:rPr>
        <w:t xml:space="preserve">Poder </w:t>
      </w:r>
      <w:r w:rsidDel="00000000" w:rsidR="00000000" w:rsidRPr="00000000">
        <w:rPr>
          <w:rFonts w:ascii="Times New Roman" w:cs="Times New Roman" w:eastAsia="Times New Roman" w:hAnsi="Times New Roman"/>
          <w:color w:val="3e3e3e"/>
          <w:sz w:val="18"/>
          <w:szCs w:val="18"/>
          <w:rtl w:val="0"/>
        </w:rPr>
        <w:t xml:space="preserve">E</w:t>
      </w:r>
      <w:r w:rsidDel="00000000" w:rsidR="00000000" w:rsidRPr="00000000">
        <w:rPr>
          <w:rFonts w:ascii="Times New Roman" w:cs="Times New Roman" w:eastAsia="Times New Roman" w:hAnsi="Times New Roman"/>
          <w:color w:val="282828"/>
          <w:sz w:val="18"/>
          <w:szCs w:val="18"/>
          <w:rtl w:val="0"/>
        </w:rPr>
        <w:t xml:space="preserve">je</w:t>
      </w:r>
      <w:r w:rsidDel="00000000" w:rsidR="00000000" w:rsidRPr="00000000">
        <w:rPr>
          <w:rFonts w:ascii="Times New Roman" w:cs="Times New Roman" w:eastAsia="Times New Roman" w:hAnsi="Times New Roman"/>
          <w:color w:val="3e3e3e"/>
          <w:sz w:val="18"/>
          <w:szCs w:val="18"/>
          <w:rtl w:val="0"/>
        </w:rPr>
        <w:t xml:space="preserve">c</w:t>
      </w:r>
      <w:r w:rsidDel="00000000" w:rsidR="00000000" w:rsidRPr="00000000">
        <w:rPr>
          <w:rFonts w:ascii="Times New Roman" w:cs="Times New Roman" w:eastAsia="Times New Roman" w:hAnsi="Times New Roman"/>
          <w:color w:val="131313"/>
          <w:sz w:val="18"/>
          <w:szCs w:val="18"/>
          <w:rtl w:val="0"/>
        </w:rPr>
        <w:t xml:space="preserve">u</w:t>
      </w:r>
      <w:r w:rsidDel="00000000" w:rsidR="00000000" w:rsidRPr="00000000">
        <w:rPr>
          <w:rFonts w:ascii="Times New Roman" w:cs="Times New Roman" w:eastAsia="Times New Roman" w:hAnsi="Times New Roman"/>
          <w:color w:val="282828"/>
          <w:sz w:val="18"/>
          <w:szCs w:val="18"/>
          <w:rtl w:val="0"/>
        </w:rPr>
        <w:t xml:space="preserve">ti</w:t>
      </w:r>
      <w:r w:rsidDel="00000000" w:rsidR="00000000" w:rsidRPr="00000000">
        <w:rPr>
          <w:rFonts w:ascii="Times New Roman" w:cs="Times New Roman" w:eastAsia="Times New Roman" w:hAnsi="Times New Roman"/>
          <w:color w:val="3e3e3e"/>
          <w:sz w:val="18"/>
          <w:szCs w:val="18"/>
          <w:rtl w:val="0"/>
        </w:rPr>
        <w:t xml:space="preserve">v</w:t>
      </w:r>
      <w:r w:rsidDel="00000000" w:rsidR="00000000" w:rsidRPr="00000000">
        <w:rPr>
          <w:rFonts w:ascii="Times New Roman" w:cs="Times New Roman" w:eastAsia="Times New Roman" w:hAnsi="Times New Roman"/>
          <w:color w:val="282828"/>
          <w:sz w:val="18"/>
          <w:szCs w:val="18"/>
          <w:rtl w:val="0"/>
        </w:rPr>
        <w:t xml:space="preserve">o  Pr</w:t>
      </w:r>
      <w:r w:rsidDel="00000000" w:rsidR="00000000" w:rsidRPr="00000000">
        <w:rPr>
          <w:rFonts w:ascii="Times New Roman" w:cs="Times New Roman" w:eastAsia="Times New Roman" w:hAnsi="Times New Roman"/>
          <w:color w:val="3e3e3e"/>
          <w:sz w:val="18"/>
          <w:szCs w:val="18"/>
          <w:rtl w:val="0"/>
        </w:rPr>
        <w:t xml:space="preserve">o</w:t>
      </w:r>
      <w:r w:rsidDel="00000000" w:rsidR="00000000" w:rsidRPr="00000000">
        <w:rPr>
          <w:rFonts w:ascii="Times New Roman" w:cs="Times New Roman" w:eastAsia="Times New Roman" w:hAnsi="Times New Roman"/>
          <w:color w:val="282828"/>
          <w:sz w:val="18"/>
          <w:szCs w:val="18"/>
          <w:rtl w:val="0"/>
        </w:rPr>
        <w:t xml:space="preserve">v</w:t>
      </w:r>
      <w:r w:rsidDel="00000000" w:rsidR="00000000" w:rsidRPr="00000000">
        <w:rPr>
          <w:rFonts w:ascii="Times New Roman" w:cs="Times New Roman" w:eastAsia="Times New Roman" w:hAnsi="Times New Roman"/>
          <w:color w:val="3e3e3e"/>
          <w:sz w:val="18"/>
          <w:szCs w:val="18"/>
          <w:rtl w:val="0"/>
        </w:rPr>
        <w:t xml:space="preserve">i</w:t>
      </w:r>
      <w:r w:rsidDel="00000000" w:rsidR="00000000" w:rsidRPr="00000000">
        <w:rPr>
          <w:rFonts w:ascii="Times New Roman" w:cs="Times New Roman" w:eastAsia="Times New Roman" w:hAnsi="Times New Roman"/>
          <w:color w:val="282828"/>
          <w:sz w:val="18"/>
          <w:szCs w:val="18"/>
          <w:rtl w:val="0"/>
        </w:rPr>
        <w:t xml:space="preserve">nc</w:t>
      </w:r>
      <w:r w:rsidDel="00000000" w:rsidR="00000000" w:rsidRPr="00000000">
        <w:rPr>
          <w:rFonts w:ascii="Times New Roman" w:cs="Times New Roman" w:eastAsia="Times New Roman" w:hAnsi="Times New Roman"/>
          <w:color w:val="131313"/>
          <w:sz w:val="18"/>
          <w:szCs w:val="18"/>
          <w:rtl w:val="0"/>
        </w:rPr>
        <w:t xml:space="preserve">i</w:t>
      </w:r>
      <w:r w:rsidDel="00000000" w:rsidR="00000000" w:rsidRPr="00000000">
        <w:rPr>
          <w:rFonts w:ascii="Times New Roman" w:cs="Times New Roman" w:eastAsia="Times New Roman" w:hAnsi="Times New Roman"/>
          <w:color w:val="282828"/>
          <w:sz w:val="18"/>
          <w:szCs w:val="18"/>
          <w:rtl w:val="0"/>
        </w:rPr>
        <w:t xml:space="preserve">a</w:t>
      </w:r>
      <w:r w:rsidDel="00000000" w:rsidR="00000000" w:rsidRPr="00000000">
        <w:rPr>
          <w:rFonts w:ascii="Times New Roman" w:cs="Times New Roman" w:eastAsia="Times New Roman" w:hAnsi="Times New Roman"/>
          <w:color w:val="131313"/>
          <w:sz w:val="18"/>
          <w:szCs w:val="18"/>
          <w:rtl w:val="0"/>
        </w:rPr>
        <w:t xml:space="preserve">l</w:t>
      </w:r>
      <w:r w:rsidDel="00000000" w:rsidR="00000000" w:rsidRPr="00000000">
        <w:rPr>
          <w:rFonts w:ascii="Times New Roman" w:cs="Times New Roman" w:eastAsia="Times New Roman" w:hAnsi="Times New Roman"/>
          <w:color w:val="3e3e3e"/>
          <w:sz w:val="18"/>
          <w:szCs w:val="18"/>
          <w:rtl w:val="0"/>
        </w:rPr>
        <w:t xml:space="preserve">.  </w:t>
      </w:r>
      <w:r w:rsidDel="00000000" w:rsidR="00000000" w:rsidRPr="00000000">
        <w:rPr>
          <w:rFonts w:ascii="Times New Roman" w:cs="Times New Roman" w:eastAsia="Times New Roman" w:hAnsi="Times New Roman"/>
          <w:color w:val="131313"/>
          <w:sz w:val="18"/>
          <w:szCs w:val="18"/>
          <w:rtl w:val="0"/>
        </w:rPr>
        <w:t xml:space="preserve">Ad</w:t>
      </w:r>
      <w:r w:rsidDel="00000000" w:rsidR="00000000" w:rsidRPr="00000000">
        <w:rPr>
          <w:rFonts w:ascii="Times New Roman" w:cs="Times New Roman" w:eastAsia="Times New Roman" w:hAnsi="Times New Roman"/>
          <w:color w:val="282828"/>
          <w:sz w:val="18"/>
          <w:szCs w:val="18"/>
          <w:rtl w:val="0"/>
        </w:rPr>
        <w:t xml:space="preserve">,  </w:t>
      </w:r>
      <w:r w:rsidDel="00000000" w:rsidR="00000000" w:rsidRPr="00000000">
        <w:rPr>
          <w:rFonts w:ascii="Times New Roman" w:cs="Times New Roman" w:eastAsia="Times New Roman" w:hAnsi="Times New Roman"/>
          <w:color w:val="131313"/>
          <w:sz w:val="18"/>
          <w:szCs w:val="18"/>
          <w:rtl w:val="0"/>
        </w:rPr>
        <w:t xml:space="preserve">r</w:t>
      </w:r>
      <w:r w:rsidDel="00000000" w:rsidR="00000000" w:rsidRPr="00000000">
        <w:rPr>
          <w:rFonts w:ascii="Times New Roman" w:cs="Times New Roman" w:eastAsia="Times New Roman" w:hAnsi="Times New Roman"/>
          <w:color w:val="282828"/>
          <w:sz w:val="18"/>
          <w:szCs w:val="18"/>
          <w:rtl w:val="0"/>
        </w:rPr>
        <w:t xml:space="preserve">cfc</w:t>
      </w:r>
      <w:r w:rsidDel="00000000" w:rsidR="00000000" w:rsidRPr="00000000">
        <w:rPr>
          <w:rFonts w:ascii="Times New Roman" w:cs="Times New Roman" w:eastAsia="Times New Roman" w:hAnsi="Times New Roman"/>
          <w:color w:val="131313"/>
          <w:sz w:val="18"/>
          <w:szCs w:val="18"/>
          <w:rtl w:val="0"/>
        </w:rPr>
        <w:t xml:space="preserve">r</w:t>
      </w:r>
      <w:r w:rsidDel="00000000" w:rsidR="00000000" w:rsidRPr="00000000">
        <w:rPr>
          <w:rFonts w:ascii="Times New Roman" w:cs="Times New Roman" w:eastAsia="Times New Roman" w:hAnsi="Times New Roman"/>
          <w:color w:val="282828"/>
          <w:sz w:val="18"/>
          <w:szCs w:val="18"/>
          <w:rtl w:val="0"/>
        </w:rPr>
        <w:t xml:space="preserve">énd</w:t>
      </w:r>
      <w:r w:rsidDel="00000000" w:rsidR="00000000" w:rsidRPr="00000000">
        <w:rPr>
          <w:rFonts w:ascii="Times New Roman" w:cs="Times New Roman" w:eastAsia="Times New Roman" w:hAnsi="Times New Roman"/>
          <w:color w:val="131313"/>
          <w:sz w:val="18"/>
          <w:szCs w:val="18"/>
          <w:rtl w:val="0"/>
        </w:rPr>
        <w:t xml:space="preserve">unt  </w:t>
      </w:r>
      <w:r w:rsidDel="00000000" w:rsidR="00000000" w:rsidRPr="00000000">
        <w:rPr>
          <w:rFonts w:ascii="Times New Roman" w:cs="Times New Roman" w:eastAsia="Times New Roman" w:hAnsi="Times New Roman"/>
          <w:color w:val="282828"/>
          <w:sz w:val="18"/>
          <w:szCs w:val="18"/>
          <w:rtl w:val="0"/>
        </w:rPr>
        <w:t xml:space="preserve">de</w:t>
      </w:r>
      <w:r w:rsidDel="00000000" w:rsidR="00000000" w:rsidRPr="00000000">
        <w:rPr>
          <w:rFonts w:ascii="Times New Roman" w:cs="Times New Roman" w:eastAsia="Times New Roman" w:hAnsi="Times New Roman"/>
          <w:color w:val="131313"/>
          <w:sz w:val="18"/>
          <w:szCs w:val="18"/>
          <w:rtl w:val="0"/>
        </w:rPr>
        <w:t xml:space="preserve">l  </w:t>
      </w:r>
      <w:r w:rsidDel="00000000" w:rsidR="00000000" w:rsidRPr="00000000">
        <w:rPr>
          <w:rFonts w:ascii="Times New Roman" w:cs="Times New Roman" w:eastAsia="Times New Roman" w:hAnsi="Times New Roman"/>
          <w:color w:val="282828"/>
          <w:sz w:val="18"/>
          <w:szCs w:val="18"/>
          <w:rtl w:val="0"/>
        </w:rPr>
        <w:t xml:space="preserve">Sr</w:t>
      </w:r>
      <w:r w:rsidDel="00000000" w:rsidR="00000000" w:rsidRPr="00000000">
        <w:rPr>
          <w:rFonts w:ascii="Times New Roman" w:cs="Times New Roman" w:eastAsia="Times New Roman" w:hAnsi="Times New Roman"/>
          <w:color w:val="3e3e3e"/>
          <w:sz w:val="18"/>
          <w:szCs w:val="18"/>
          <w:rtl w:val="0"/>
        </w:rPr>
        <w:t xml:space="preserve">.  </w:t>
      </w:r>
      <w:r w:rsidDel="00000000" w:rsidR="00000000" w:rsidRPr="00000000">
        <w:rPr>
          <w:rFonts w:ascii="Times New Roman" w:cs="Times New Roman" w:eastAsia="Times New Roman" w:hAnsi="Times New Roman"/>
          <w:color w:val="282828"/>
          <w:sz w:val="18"/>
          <w:szCs w:val="18"/>
          <w:rtl w:val="0"/>
        </w:rPr>
        <w:t xml:space="preserve">Gobe</w:t>
      </w:r>
      <w:r w:rsidDel="00000000" w:rsidR="00000000" w:rsidRPr="00000000">
        <w:rPr>
          <w:rFonts w:ascii="Times New Roman" w:cs="Times New Roman" w:eastAsia="Times New Roman" w:hAnsi="Times New Roman"/>
          <w:color w:val="131313"/>
          <w:sz w:val="18"/>
          <w:szCs w:val="18"/>
          <w:rtl w:val="0"/>
        </w:rPr>
        <w:t xml:space="preserve">r</w:t>
      </w:r>
      <w:r w:rsidDel="00000000" w:rsidR="00000000" w:rsidRPr="00000000">
        <w:rPr>
          <w:rFonts w:ascii="Times New Roman" w:cs="Times New Roman" w:eastAsia="Times New Roman" w:hAnsi="Times New Roman"/>
          <w:color w:val="282828"/>
          <w:sz w:val="18"/>
          <w:szCs w:val="18"/>
          <w:rtl w:val="0"/>
        </w:rPr>
        <w:t xml:space="preserve">nador  P</w:t>
      </w:r>
      <w:r w:rsidDel="00000000" w:rsidR="00000000" w:rsidRPr="00000000">
        <w:rPr>
          <w:rFonts w:ascii="Times New Roman" w:cs="Times New Roman" w:eastAsia="Times New Roman" w:hAnsi="Times New Roman"/>
          <w:color w:val="131313"/>
          <w:sz w:val="18"/>
          <w:szCs w:val="18"/>
          <w:rtl w:val="0"/>
        </w:rPr>
        <w:t xml:space="preserve">r</w:t>
      </w:r>
      <w:r w:rsidDel="00000000" w:rsidR="00000000" w:rsidRPr="00000000">
        <w:rPr>
          <w:rFonts w:ascii="Times New Roman" w:cs="Times New Roman" w:eastAsia="Times New Roman" w:hAnsi="Times New Roman"/>
          <w:color w:val="282828"/>
          <w:sz w:val="18"/>
          <w:szCs w:val="18"/>
          <w:rtl w:val="0"/>
        </w:rPr>
        <w:t xml:space="preserve">of</w:t>
      </w:r>
      <w:r w:rsidDel="00000000" w:rsidR="00000000" w:rsidRPr="00000000">
        <w:rPr>
          <w:rFonts w:ascii="Times New Roman" w:cs="Times New Roman" w:eastAsia="Times New Roman" w:hAnsi="Times New Roman"/>
          <w:color w:val="5a585a"/>
          <w:sz w:val="18"/>
          <w:szCs w:val="18"/>
          <w:rtl w:val="0"/>
        </w:rPr>
        <w:t xml:space="preserve">.  </w:t>
      </w:r>
      <w:r w:rsidDel="00000000" w:rsidR="00000000" w:rsidRPr="00000000">
        <w:rPr>
          <w:rFonts w:ascii="Times New Roman" w:cs="Times New Roman" w:eastAsia="Times New Roman" w:hAnsi="Times New Roman"/>
          <w:color w:val="282828"/>
          <w:sz w:val="18"/>
          <w:szCs w:val="18"/>
          <w:rtl w:val="0"/>
        </w:rPr>
        <w:t xml:space="preserve">Gu</w:t>
      </w:r>
      <w:r w:rsidDel="00000000" w:rsidR="00000000" w:rsidRPr="00000000">
        <w:rPr>
          <w:rFonts w:ascii="Times New Roman" w:cs="Times New Roman" w:eastAsia="Times New Roman" w:hAnsi="Times New Roman"/>
          <w:color w:val="3e3e3e"/>
          <w:sz w:val="18"/>
          <w:szCs w:val="18"/>
          <w:rtl w:val="0"/>
        </w:rPr>
        <w:t xml:space="preserve">s</w:t>
      </w:r>
      <w:r w:rsidDel="00000000" w:rsidR="00000000" w:rsidRPr="00000000">
        <w:rPr>
          <w:rFonts w:ascii="Times New Roman" w:cs="Times New Roman" w:eastAsia="Times New Roman" w:hAnsi="Times New Roman"/>
          <w:color w:val="131313"/>
          <w:sz w:val="18"/>
          <w:szCs w:val="18"/>
          <w:rtl w:val="0"/>
        </w:rPr>
        <w:t xml:space="preserve">t</w:t>
      </w:r>
      <w:r w:rsidDel="00000000" w:rsidR="00000000" w:rsidRPr="00000000">
        <w:rPr>
          <w:rFonts w:ascii="Times New Roman" w:cs="Times New Roman" w:eastAsia="Times New Roman" w:hAnsi="Times New Roman"/>
          <w:color w:val="282828"/>
          <w:sz w:val="18"/>
          <w:szCs w:val="18"/>
          <w:rtl w:val="0"/>
        </w:rPr>
        <w:t xml:space="preserve">a</w:t>
      </w:r>
      <w:r w:rsidDel="00000000" w:rsidR="00000000" w:rsidRPr="00000000">
        <w:rPr>
          <w:rFonts w:ascii="Times New Roman" w:cs="Times New Roman" w:eastAsia="Times New Roman" w:hAnsi="Times New Roman"/>
          <w:color w:val="3e3e3e"/>
          <w:sz w:val="18"/>
          <w:szCs w:val="18"/>
          <w:rtl w:val="0"/>
        </w:rPr>
        <w:t xml:space="preserve">v</w:t>
      </w:r>
      <w:r w:rsidDel="00000000" w:rsidR="00000000" w:rsidRPr="00000000">
        <w:rPr>
          <w:rFonts w:ascii="Times New Roman" w:cs="Times New Roman" w:eastAsia="Times New Roman" w:hAnsi="Times New Roman"/>
          <w:color w:val="282828"/>
          <w:sz w:val="18"/>
          <w:szCs w:val="18"/>
          <w:rtl w:val="0"/>
        </w:rPr>
        <w:t xml:space="preserve">o  </w:t>
      </w:r>
      <w:r w:rsidDel="00000000" w:rsidR="00000000" w:rsidRPr="00000000">
        <w:rPr>
          <w:rFonts w:ascii="Arial" w:cs="Arial" w:eastAsia="Arial" w:hAnsi="Arial"/>
          <w:color w:val="282828"/>
          <w:sz w:val="18"/>
          <w:szCs w:val="18"/>
          <w:rtl w:val="0"/>
        </w:rPr>
        <w:t xml:space="preserve">MELELL</w:t>
      </w:r>
      <w:r w:rsidDel="00000000" w:rsidR="00000000" w:rsidRPr="00000000">
        <w:rPr>
          <w:rFonts w:ascii="Arial" w:cs="Arial" w:eastAsia="Arial" w:hAnsi="Arial"/>
          <w:color w:val="5a585a"/>
          <w:sz w:val="18"/>
          <w:szCs w:val="18"/>
          <w:rtl w:val="0"/>
        </w:rPr>
        <w:t xml:space="preserve">f</w:t>
      </w:r>
      <w:r w:rsidDel="00000000" w:rsidR="00000000" w:rsidRPr="00000000">
        <w:rPr>
          <w:rFonts w:ascii="Arial" w:cs="Arial" w:eastAsia="Arial" w:hAnsi="Arial"/>
          <w:color w:val="3e3e3e"/>
          <w:sz w:val="18"/>
          <w:szCs w:val="18"/>
          <w:rtl w:val="0"/>
        </w:rPr>
        <w:t xml:space="preserve">\</w:t>
      </w:r>
      <w:r w:rsidDel="00000000" w:rsidR="00000000" w:rsidRPr="00000000">
        <w:rPr>
          <w:rFonts w:ascii="Arial" w:cs="Arial" w:eastAsia="Arial" w:hAnsi="Arial"/>
          <w:color w:val="131313"/>
          <w:sz w:val="18"/>
          <w:szCs w:val="18"/>
          <w:rtl w:val="0"/>
        </w:rPr>
        <w:t xml:space="preserve">.  </w:t>
      </w:r>
      <w:r w:rsidDel="00000000" w:rsidR="00000000" w:rsidRPr="00000000">
        <w:rPr>
          <w:rFonts w:ascii="Times New Roman" w:cs="Times New Roman" w:eastAsia="Times New Roman" w:hAnsi="Times New Roman"/>
          <w:color w:val="282828"/>
          <w:sz w:val="18"/>
          <w:szCs w:val="18"/>
          <w:rtl w:val="0"/>
        </w:rPr>
        <w:t xml:space="preserve">la  Sra</w:t>
      </w:r>
      <w:r w:rsidDel="00000000" w:rsidR="00000000" w:rsidRPr="00000000">
        <w:rPr>
          <w:rFonts w:ascii="Times New Roman" w:cs="Times New Roman" w:eastAsia="Times New Roman" w:hAnsi="Times New Roman"/>
          <w:color w:val="3e3e3e"/>
          <w:sz w:val="18"/>
          <w:szCs w:val="18"/>
          <w:rtl w:val="0"/>
        </w:rPr>
        <w:t xml:space="preserve">.</w:t>
      </w:r>
      <w:r w:rsidDel="00000000" w:rsidR="00000000" w:rsidRPr="00000000">
        <w:rPr>
          <w:rtl w:val="0"/>
        </w:rPr>
      </w:r>
    </w:p>
    <w:p w:rsidR="00000000" w:rsidDel="00000000" w:rsidP="00000000" w:rsidRDefault="00000000" w:rsidRPr="00000000" w14:paraId="00000E62">
      <w:pPr>
        <w:spacing w:before="3" w:line="140" w:lineRule="auto"/>
        <w:ind w:left="1605" w:right="765" w:firstLine="0"/>
        <w:jc w:val="both"/>
        <w:rPr>
          <w:rFonts w:ascii="Times New Roman" w:cs="Times New Roman" w:eastAsia="Times New Roman" w:hAnsi="Times New Roman"/>
          <w:sz w:val="18"/>
          <w:szCs w:val="18"/>
        </w:rPr>
        <w:sectPr>
          <w:footerReference r:id="rId297" w:type="default"/>
          <w:type w:val="nextPage"/>
          <w:pgSz w:h="20160" w:w="12240" w:orient="portrait"/>
          <w:pgMar w:bottom="280" w:top="440" w:left="1880" w:right="1700" w:header="0" w:footer="0"/>
        </w:sectPr>
      </w:pPr>
      <w:r w:rsidDel="00000000" w:rsidR="00000000" w:rsidRPr="00000000">
        <w:rPr>
          <w:rFonts w:ascii="Times New Roman" w:cs="Times New Roman" w:eastAsia="Times New Roman" w:hAnsi="Times New Roman"/>
          <w:color w:val="282828"/>
          <w:sz w:val="18"/>
          <w:szCs w:val="18"/>
          <w:vertAlign w:val="baseline"/>
          <w:rtl w:val="0"/>
        </w:rPr>
        <w:t xml:space="preserve">Vicegober</w:t>
      </w:r>
      <w:r w:rsidDel="00000000" w:rsidR="00000000" w:rsidRPr="00000000">
        <w:rPr>
          <w:rFonts w:ascii="Times New Roman" w:cs="Times New Roman" w:eastAsia="Times New Roman" w:hAnsi="Times New Roman"/>
          <w:color w:val="131313"/>
          <w:sz w:val="18"/>
          <w:szCs w:val="18"/>
          <w:vertAlign w:val="baseline"/>
          <w:rtl w:val="0"/>
        </w:rPr>
        <w:t xml:space="preserve">n</w:t>
      </w:r>
      <w:r w:rsidDel="00000000" w:rsidR="00000000" w:rsidRPr="00000000">
        <w:rPr>
          <w:rFonts w:ascii="Times New Roman" w:cs="Times New Roman" w:eastAsia="Times New Roman" w:hAnsi="Times New Roman"/>
          <w:color w:val="282828"/>
          <w:sz w:val="18"/>
          <w:szCs w:val="18"/>
          <w:vertAlign w:val="baseline"/>
          <w:rtl w:val="0"/>
        </w:rPr>
        <w:t xml:space="preserve">adora  Mónica URQU</w:t>
      </w:r>
      <w:r w:rsidDel="00000000" w:rsidR="00000000" w:rsidRPr="00000000">
        <w:rPr>
          <w:rFonts w:ascii="Times New Roman" w:cs="Times New Roman" w:eastAsia="Times New Roman" w:hAnsi="Times New Roman"/>
          <w:color w:val="131313"/>
          <w:sz w:val="18"/>
          <w:szCs w:val="18"/>
          <w:vertAlign w:val="baseline"/>
          <w:rtl w:val="0"/>
        </w:rPr>
        <w:t xml:space="preserve">I</w:t>
      </w:r>
      <w:r w:rsidDel="00000000" w:rsidR="00000000" w:rsidRPr="00000000">
        <w:rPr>
          <w:rFonts w:ascii="Times New Roman" w:cs="Times New Roman" w:eastAsia="Times New Roman" w:hAnsi="Times New Roman"/>
          <w:color w:val="282828"/>
          <w:sz w:val="18"/>
          <w:szCs w:val="18"/>
          <w:vertAlign w:val="baseline"/>
          <w:rtl w:val="0"/>
        </w:rPr>
        <w:t xml:space="preserve">ZA el </w:t>
      </w:r>
      <w:r w:rsidDel="00000000" w:rsidR="00000000" w:rsidRPr="00000000">
        <w:rPr>
          <w:rFonts w:ascii="Times New Roman" w:cs="Times New Roman" w:eastAsia="Times New Roman" w:hAnsi="Times New Roman"/>
          <w:color w:val="3e3e3e"/>
          <w:sz w:val="18"/>
          <w:szCs w:val="18"/>
          <w:vertAlign w:val="baseline"/>
          <w:rtl w:val="0"/>
        </w:rPr>
        <w:t xml:space="preserve">S</w:t>
      </w:r>
      <w:r w:rsidDel="00000000" w:rsidR="00000000" w:rsidRPr="00000000">
        <w:rPr>
          <w:rFonts w:ascii="Times New Roman" w:cs="Times New Roman" w:eastAsia="Times New Roman" w:hAnsi="Times New Roman"/>
          <w:color w:val="131313"/>
          <w:sz w:val="18"/>
          <w:szCs w:val="18"/>
          <w:vertAlign w:val="baseline"/>
          <w:rtl w:val="0"/>
        </w:rPr>
        <w:t xml:space="preserve">r.  </w:t>
      </w:r>
      <w:r w:rsidDel="00000000" w:rsidR="00000000" w:rsidRPr="00000000">
        <w:rPr>
          <w:rFonts w:ascii="Times New Roman" w:cs="Times New Roman" w:eastAsia="Times New Roman" w:hAnsi="Times New Roman"/>
          <w:color w:val="282828"/>
          <w:sz w:val="18"/>
          <w:szCs w:val="18"/>
          <w:vertAlign w:val="baseline"/>
          <w:rtl w:val="0"/>
        </w:rPr>
        <w:t xml:space="preserve">Jefe  de Gabine</w:t>
      </w:r>
      <w:r w:rsidDel="00000000" w:rsidR="00000000" w:rsidRPr="00000000">
        <w:rPr>
          <w:rFonts w:ascii="Times New Roman" w:cs="Times New Roman" w:eastAsia="Times New Roman" w:hAnsi="Times New Roman"/>
          <w:color w:val="131313"/>
          <w:sz w:val="18"/>
          <w:szCs w:val="18"/>
          <w:vertAlign w:val="baseline"/>
          <w:rtl w:val="0"/>
        </w:rPr>
        <w:t xml:space="preserve">t</w:t>
      </w:r>
      <w:r w:rsidDel="00000000" w:rsidR="00000000" w:rsidRPr="00000000">
        <w:rPr>
          <w:rFonts w:ascii="Times New Roman" w:cs="Times New Roman" w:eastAsia="Times New Roman" w:hAnsi="Times New Roman"/>
          <w:color w:val="282828"/>
          <w:sz w:val="18"/>
          <w:szCs w:val="18"/>
          <w:vertAlign w:val="baseline"/>
          <w:rtl w:val="0"/>
        </w:rPr>
        <w:t xml:space="preserve">e Ag</w:t>
      </w:r>
      <w:r w:rsidDel="00000000" w:rsidR="00000000" w:rsidRPr="00000000">
        <w:rPr>
          <w:rFonts w:ascii="Times New Roman" w:cs="Times New Roman" w:eastAsia="Times New Roman" w:hAnsi="Times New Roman"/>
          <w:color w:val="131313"/>
          <w:sz w:val="18"/>
          <w:szCs w:val="18"/>
          <w:vertAlign w:val="baseline"/>
          <w:rtl w:val="0"/>
        </w:rPr>
        <w:t xml:space="preserve">u</w:t>
      </w:r>
      <w:r w:rsidDel="00000000" w:rsidR="00000000" w:rsidRPr="00000000">
        <w:rPr>
          <w:rFonts w:ascii="Times New Roman" w:cs="Times New Roman" w:eastAsia="Times New Roman" w:hAnsi="Times New Roman"/>
          <w:color w:val="282828"/>
          <w:sz w:val="18"/>
          <w:szCs w:val="18"/>
          <w:vertAlign w:val="baseline"/>
          <w:rtl w:val="0"/>
        </w:rPr>
        <w:t xml:space="preserve">s</w:t>
      </w:r>
      <w:r w:rsidDel="00000000" w:rsidR="00000000" w:rsidRPr="00000000">
        <w:rPr>
          <w:rFonts w:ascii="Times New Roman" w:cs="Times New Roman" w:eastAsia="Times New Roman" w:hAnsi="Times New Roman"/>
          <w:color w:val="131313"/>
          <w:sz w:val="18"/>
          <w:szCs w:val="18"/>
          <w:vertAlign w:val="baseline"/>
          <w:rtl w:val="0"/>
        </w:rPr>
        <w:t xml:space="preserve">t</w:t>
      </w:r>
      <w:r w:rsidDel="00000000" w:rsidR="00000000" w:rsidRPr="00000000">
        <w:rPr>
          <w:rFonts w:ascii="Times New Roman" w:cs="Times New Roman" w:eastAsia="Times New Roman" w:hAnsi="Times New Roman"/>
          <w:color w:val="282828"/>
          <w:sz w:val="18"/>
          <w:szCs w:val="18"/>
          <w:vertAlign w:val="baseline"/>
          <w:rtl w:val="0"/>
        </w:rPr>
        <w:t xml:space="preserve">ín T</w:t>
      </w:r>
      <w:r w:rsidDel="00000000" w:rsidR="00000000" w:rsidRPr="00000000">
        <w:rPr>
          <w:rFonts w:ascii="Times New Roman" w:cs="Times New Roman" w:eastAsia="Times New Roman" w:hAnsi="Times New Roman"/>
          <w:color w:val="131313"/>
          <w:sz w:val="18"/>
          <w:szCs w:val="18"/>
          <w:vertAlign w:val="baseline"/>
          <w:rtl w:val="0"/>
        </w:rPr>
        <w:t xml:space="preserve">I</w:t>
      </w:r>
      <w:r w:rsidDel="00000000" w:rsidR="00000000" w:rsidRPr="00000000">
        <w:rPr>
          <w:rFonts w:ascii="Times New Roman" w:cs="Times New Roman" w:eastAsia="Times New Roman" w:hAnsi="Times New Roman"/>
          <w:color w:val="282828"/>
          <w:sz w:val="18"/>
          <w:szCs w:val="18"/>
          <w:vertAlign w:val="baseline"/>
          <w:rtl w:val="0"/>
        </w:rPr>
        <w:t xml:space="preserve">TA</w:t>
      </w:r>
      <w:r w:rsidDel="00000000" w:rsidR="00000000" w:rsidRPr="00000000">
        <w:rPr>
          <w:rFonts w:ascii="Times New Roman" w:cs="Times New Roman" w:eastAsia="Times New Roman" w:hAnsi="Times New Roman"/>
          <w:color w:val="3e3e3e"/>
          <w:sz w:val="18"/>
          <w:szCs w:val="18"/>
          <w:vertAlign w:val="baseline"/>
          <w:rtl w:val="0"/>
        </w:rPr>
        <w:t xml:space="preserve">, </w:t>
      </w:r>
      <w:r w:rsidDel="00000000" w:rsidR="00000000" w:rsidRPr="00000000">
        <w:rPr>
          <w:rFonts w:ascii="Times New Roman" w:cs="Times New Roman" w:eastAsia="Times New Roman" w:hAnsi="Times New Roman"/>
          <w:color w:val="282828"/>
          <w:sz w:val="18"/>
          <w:szCs w:val="18"/>
          <w:vertAlign w:val="baseline"/>
          <w:rtl w:val="0"/>
        </w:rPr>
        <w:t xml:space="preserve">el Sr</w:t>
      </w:r>
      <w:r w:rsidDel="00000000" w:rsidR="00000000" w:rsidRPr="00000000">
        <w:rPr>
          <w:rFonts w:ascii="Times New Roman" w:cs="Times New Roman" w:eastAsia="Times New Roman" w:hAnsi="Times New Roman"/>
          <w:color w:val="3e3e3e"/>
          <w:sz w:val="18"/>
          <w:szCs w:val="18"/>
          <w:vertAlign w:val="baseline"/>
          <w:rtl w:val="0"/>
        </w:rPr>
        <w:t xml:space="preserve">.  </w:t>
      </w:r>
      <w:r w:rsidDel="00000000" w:rsidR="00000000" w:rsidRPr="00000000">
        <w:rPr>
          <w:rFonts w:ascii="Times New Roman" w:cs="Times New Roman" w:eastAsia="Times New Roman" w:hAnsi="Times New Roman"/>
          <w:color w:val="282828"/>
          <w:sz w:val="18"/>
          <w:szCs w:val="18"/>
          <w:vertAlign w:val="baseline"/>
          <w:rtl w:val="0"/>
        </w:rPr>
        <w:t xml:space="preserve">Sec</w:t>
      </w:r>
      <w:r w:rsidDel="00000000" w:rsidR="00000000" w:rsidRPr="00000000">
        <w:rPr>
          <w:rFonts w:ascii="Times New Roman" w:cs="Times New Roman" w:eastAsia="Times New Roman" w:hAnsi="Times New Roman"/>
          <w:color w:val="131313"/>
          <w:sz w:val="18"/>
          <w:szCs w:val="18"/>
          <w:vertAlign w:val="baseline"/>
          <w:rtl w:val="0"/>
        </w:rPr>
        <w:t xml:space="preserve">r</w:t>
      </w:r>
      <w:r w:rsidDel="00000000" w:rsidR="00000000" w:rsidRPr="00000000">
        <w:rPr>
          <w:rFonts w:ascii="Times New Roman" w:cs="Times New Roman" w:eastAsia="Times New Roman" w:hAnsi="Times New Roman"/>
          <w:color w:val="3e3e3e"/>
          <w:sz w:val="18"/>
          <w:szCs w:val="18"/>
          <w:vertAlign w:val="baseline"/>
          <w:rtl w:val="0"/>
        </w:rPr>
        <w:t xml:space="preserve">e</w:t>
      </w:r>
      <w:r w:rsidDel="00000000" w:rsidR="00000000" w:rsidRPr="00000000">
        <w:rPr>
          <w:rFonts w:ascii="Times New Roman" w:cs="Times New Roman" w:eastAsia="Times New Roman" w:hAnsi="Times New Roman"/>
          <w:color w:val="131313"/>
          <w:sz w:val="18"/>
          <w:szCs w:val="18"/>
          <w:vertAlign w:val="baseline"/>
          <w:rtl w:val="0"/>
        </w:rPr>
        <w:t xml:space="preserve">t</w:t>
      </w:r>
      <w:r w:rsidDel="00000000" w:rsidR="00000000" w:rsidRPr="00000000">
        <w:rPr>
          <w:rFonts w:ascii="Times New Roman" w:cs="Times New Roman" w:eastAsia="Times New Roman" w:hAnsi="Times New Roman"/>
          <w:color w:val="282828"/>
          <w:sz w:val="18"/>
          <w:szCs w:val="18"/>
          <w:vertAlign w:val="baseline"/>
          <w:rtl w:val="0"/>
        </w:rPr>
        <w:t xml:space="preserve">ario  di!</w:t>
      </w:r>
      <w:r w:rsidDel="00000000" w:rsidR="00000000" w:rsidRPr="00000000">
        <w:rPr>
          <w:rtl w:val="0"/>
        </w:rPr>
      </w:r>
    </w:p>
    <w:p w:rsidR="00000000" w:rsidDel="00000000" w:rsidP="00000000" w:rsidRDefault="00000000" w:rsidRPr="00000000" w14:paraId="00000E63">
      <w:pPr>
        <w:spacing w:line="900" w:lineRule="auto"/>
        <w:jc w:val="right"/>
        <w:rPr>
          <w:rFonts w:ascii="Arial" w:cs="Arial" w:eastAsia="Arial" w:hAnsi="Arial"/>
          <w:sz w:val="119"/>
          <w:szCs w:val="119"/>
        </w:rPr>
      </w:pPr>
      <w:r w:rsidDel="00000000" w:rsidR="00000000" w:rsidRPr="00000000">
        <w:rPr>
          <w:rFonts w:ascii="Times New Roman" w:cs="Times New Roman" w:eastAsia="Times New Roman" w:hAnsi="Times New Roman"/>
          <w:i w:val="1"/>
          <w:color w:val="6d6d6d"/>
          <w:sz w:val="16"/>
          <w:szCs w:val="16"/>
          <w:vertAlign w:val="baseline"/>
          <w:rtl w:val="0"/>
        </w:rPr>
        <w:t xml:space="preserve">0   </w:t>
      </w:r>
      <w:r w:rsidDel="00000000" w:rsidR="00000000" w:rsidRPr="00000000">
        <w:rPr>
          <w:rFonts w:ascii="Times New Roman" w:cs="Times New Roman" w:eastAsia="Times New Roman" w:hAnsi="Times New Roman"/>
          <w:color w:val="3e3e3e"/>
          <w:sz w:val="30"/>
          <w:szCs w:val="30"/>
          <w:vertAlign w:val="superscript"/>
          <w:rtl w:val="0"/>
        </w:rPr>
        <w:t xml:space="preserve">;</w:t>
      </w:r>
      <w:r w:rsidDel="00000000" w:rsidR="00000000" w:rsidRPr="00000000">
        <w:rPr>
          <w:rFonts w:ascii="Arial" w:cs="Arial" w:eastAsia="Arial" w:hAnsi="Arial"/>
          <w:color w:val="282828"/>
          <w:sz w:val="198.33333333333334"/>
          <w:szCs w:val="198.33333333333334"/>
          <w:vertAlign w:val="subscript"/>
          <w:rtl w:val="0"/>
        </w:rPr>
        <w:t xml:space="preserve">.</w:t>
      </w:r>
      <w:r w:rsidDel="00000000" w:rsidR="00000000" w:rsidRPr="00000000">
        <w:rPr>
          <w:rtl w:val="0"/>
        </w:rPr>
      </w:r>
    </w:p>
    <w:p w:rsidR="00000000" w:rsidDel="00000000" w:rsidP="00000000" w:rsidRDefault="00000000" w:rsidRPr="00000000" w14:paraId="00000E64">
      <w:pPr>
        <w:spacing w:line="900" w:lineRule="auto"/>
        <w:ind w:right="22"/>
        <w:jc w:val="right"/>
        <w:rPr>
          <w:rFonts w:ascii="Arial" w:cs="Arial" w:eastAsia="Arial" w:hAnsi="Arial"/>
          <w:sz w:val="119"/>
          <w:szCs w:val="119"/>
        </w:rPr>
      </w:pPr>
      <w:r w:rsidDel="00000000" w:rsidR="00000000" w:rsidRPr="00000000">
        <w:rPr>
          <w:rFonts w:ascii="Arial" w:cs="Arial" w:eastAsia="Arial" w:hAnsi="Arial"/>
          <w:color w:val="5a585a"/>
          <w:sz w:val="198.33333333333334"/>
          <w:szCs w:val="198.33333333333334"/>
          <w:vertAlign w:val="superscript"/>
          <w:rtl w:val="0"/>
        </w:rPr>
        <w:t xml:space="preserve">0</w:t>
      </w:r>
      <w:r w:rsidDel="00000000" w:rsidR="00000000" w:rsidRPr="00000000">
        <w:rPr>
          <w:rtl w:val="0"/>
        </w:rPr>
      </w:r>
    </w:p>
    <w:p w:rsidR="00000000" w:rsidDel="00000000" w:rsidP="00000000" w:rsidRDefault="00000000" w:rsidRPr="00000000" w14:paraId="00000E65">
      <w:pPr>
        <w:spacing w:line="200" w:lineRule="auto"/>
        <w:jc w:val="left"/>
        <w:rPr>
          <w:sz w:val="20"/>
          <w:szCs w:val="20"/>
        </w:rPr>
      </w:pPr>
      <w:r w:rsidDel="00000000" w:rsidR="00000000" w:rsidRPr="00000000">
        <w:rPr>
          <w:rtl w:val="0"/>
        </w:rPr>
      </w:r>
    </w:p>
    <w:p w:rsidR="00000000" w:rsidDel="00000000" w:rsidP="00000000" w:rsidRDefault="00000000" w:rsidRPr="00000000" w14:paraId="00000E66">
      <w:pPr>
        <w:spacing w:line="200" w:lineRule="auto"/>
        <w:jc w:val="left"/>
        <w:rPr>
          <w:sz w:val="20"/>
          <w:szCs w:val="20"/>
        </w:rPr>
      </w:pPr>
      <w:r w:rsidDel="00000000" w:rsidR="00000000" w:rsidRPr="00000000">
        <w:rPr>
          <w:rtl w:val="0"/>
        </w:rPr>
      </w:r>
    </w:p>
    <w:p w:rsidR="00000000" w:rsidDel="00000000" w:rsidP="00000000" w:rsidRDefault="00000000" w:rsidRPr="00000000" w14:paraId="00000E67">
      <w:pPr>
        <w:spacing w:before="3" w:line="280" w:lineRule="auto"/>
        <w:jc w:val="left"/>
        <w:rPr>
          <w:sz w:val="28"/>
          <w:szCs w:val="28"/>
        </w:rPr>
      </w:pPr>
      <w:r w:rsidDel="00000000" w:rsidR="00000000" w:rsidRPr="00000000">
        <w:rPr>
          <w:rtl w:val="0"/>
        </w:rPr>
      </w:r>
    </w:p>
    <w:p w:rsidR="00000000" w:rsidDel="00000000" w:rsidP="00000000" w:rsidRDefault="00000000" w:rsidRPr="00000000" w14:paraId="00000E68">
      <w:pPr>
        <w:spacing w:line="300" w:lineRule="auto"/>
        <w:ind w:right="43"/>
        <w:jc w:val="right"/>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282828"/>
          <w:sz w:val="33.333333333333336"/>
          <w:szCs w:val="33.333333333333336"/>
          <w:vertAlign w:val="subscript"/>
          <w:rtl w:val="0"/>
        </w:rPr>
        <w:t xml:space="preserve">�</w:t>
      </w:r>
      <w:r w:rsidDel="00000000" w:rsidR="00000000" w:rsidRPr="00000000">
        <w:rPr>
          <w:rtl w:val="0"/>
        </w:rPr>
      </w:r>
    </w:p>
    <w:p w:rsidR="00000000" w:rsidDel="00000000" w:rsidP="00000000" w:rsidRDefault="00000000" w:rsidRPr="00000000" w14:paraId="00000E69">
      <w:pPr>
        <w:spacing w:before="8" w:line="140" w:lineRule="auto"/>
        <w:jc w:val="left"/>
        <w:rPr>
          <w:sz w:val="14"/>
          <w:szCs w:val="14"/>
        </w:rPr>
      </w:pPr>
      <w:r w:rsidDel="00000000" w:rsidR="00000000" w:rsidRPr="00000000">
        <w:br w:type="column"/>
      </w:r>
      <w:r w:rsidDel="00000000" w:rsidR="00000000" w:rsidRPr="00000000">
        <w:rPr>
          <w:rtl w:val="0"/>
        </w:rPr>
      </w:r>
    </w:p>
    <w:p w:rsidR="00000000" w:rsidDel="00000000" w:rsidP="00000000" w:rsidRDefault="00000000" w:rsidRPr="00000000" w14:paraId="00000E6A">
      <w:pPr>
        <w:ind w:left="677"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82828"/>
          <w:sz w:val="19"/>
          <w:szCs w:val="19"/>
          <w:rtl w:val="0"/>
        </w:rPr>
        <w:t xml:space="preserve">Re</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282828"/>
          <w:sz w:val="19"/>
          <w:szCs w:val="19"/>
          <w:rtl w:val="0"/>
        </w:rPr>
        <w:t xml:space="preserve">re</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282828"/>
          <w:sz w:val="19"/>
          <w:szCs w:val="19"/>
          <w:rtl w:val="0"/>
        </w:rPr>
        <w:t xml:space="preserve">entac</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ó</w:t>
      </w:r>
      <w:r w:rsidDel="00000000" w:rsidR="00000000" w:rsidRPr="00000000">
        <w:rPr>
          <w:rFonts w:ascii="Times New Roman" w:cs="Times New Roman" w:eastAsia="Times New Roman" w:hAnsi="Times New Roman"/>
          <w:color w:val="131313"/>
          <w:sz w:val="19"/>
          <w:szCs w:val="19"/>
          <w:rtl w:val="0"/>
        </w:rPr>
        <w:t xml:space="preserve">n </w:t>
      </w:r>
      <w:r w:rsidDel="00000000" w:rsidR="00000000" w:rsidRPr="00000000">
        <w:rPr>
          <w:rFonts w:ascii="Times New Roman" w:cs="Times New Roman" w:eastAsia="Times New Roman" w:hAnsi="Times New Roman"/>
          <w:color w:val="282828"/>
          <w:sz w:val="19"/>
          <w:szCs w:val="19"/>
          <w:rtl w:val="0"/>
        </w:rPr>
        <w:t xml:space="preserve">P</w:t>
      </w:r>
      <w:r w:rsidDel="00000000" w:rsidR="00000000" w:rsidRPr="00000000">
        <w:rPr>
          <w:rFonts w:ascii="Times New Roman" w:cs="Times New Roman" w:eastAsia="Times New Roman" w:hAnsi="Times New Roman"/>
          <w:color w:val="3e3e3e"/>
          <w:sz w:val="19"/>
          <w:szCs w:val="19"/>
          <w:rtl w:val="0"/>
        </w:rPr>
        <w:t xml:space="preserve">o</w:t>
      </w:r>
      <w:r w:rsidDel="00000000" w:rsidR="00000000" w:rsidRPr="00000000">
        <w:rPr>
          <w:rFonts w:ascii="Times New Roman" w:cs="Times New Roman" w:eastAsia="Times New Roman" w:hAnsi="Times New Roman"/>
          <w:color w:val="282828"/>
          <w:sz w:val="19"/>
          <w:szCs w:val="19"/>
          <w:rtl w:val="0"/>
        </w:rPr>
        <w:t xml:space="preserve">l</w:t>
      </w:r>
      <w:r w:rsidDel="00000000" w:rsidR="00000000" w:rsidRPr="00000000">
        <w:rPr>
          <w:rFonts w:ascii="Times New Roman" w:cs="Times New Roman" w:eastAsia="Times New Roman" w:hAnsi="Times New Roman"/>
          <w:color w:val="3e3e3e"/>
          <w:sz w:val="19"/>
          <w:szCs w:val="19"/>
          <w:rtl w:val="0"/>
        </w:rPr>
        <w:t xml:space="preserve">í</w:t>
      </w:r>
      <w:r w:rsidDel="00000000" w:rsidR="00000000" w:rsidRPr="00000000">
        <w:rPr>
          <w:rFonts w:ascii="Times New Roman" w:cs="Times New Roman" w:eastAsia="Times New Roman" w:hAnsi="Times New Roman"/>
          <w:color w:val="131313"/>
          <w:sz w:val="19"/>
          <w:szCs w:val="19"/>
          <w:rtl w:val="0"/>
        </w:rPr>
        <w:t xml:space="preserve">ti</w:t>
      </w:r>
      <w:r w:rsidDel="00000000" w:rsidR="00000000" w:rsidRPr="00000000">
        <w:rPr>
          <w:rFonts w:ascii="Times New Roman" w:cs="Times New Roman" w:eastAsia="Times New Roman" w:hAnsi="Times New Roman"/>
          <w:color w:val="282828"/>
          <w:sz w:val="19"/>
          <w:szCs w:val="19"/>
          <w:rtl w:val="0"/>
        </w:rPr>
        <w:t xml:space="preserve">ca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82828"/>
          <w:sz w:val="19"/>
          <w:szCs w:val="19"/>
          <w:rtl w:val="0"/>
        </w:rPr>
        <w:t xml:space="preserve">el Gobierno Dr. </w:t>
      </w:r>
      <w:r w:rsidDel="00000000" w:rsidR="00000000" w:rsidRPr="00000000">
        <w:rPr>
          <w:rFonts w:ascii="Times New Roman" w:cs="Times New Roman" w:eastAsia="Times New Roman" w:hAnsi="Times New Roman"/>
          <w:color w:val="131313"/>
          <w:sz w:val="19"/>
          <w:szCs w:val="19"/>
          <w:rtl w:val="0"/>
        </w:rPr>
        <w:t xml:space="preserve">F</w:t>
      </w:r>
      <w:r w:rsidDel="00000000" w:rsidR="00000000" w:rsidRPr="00000000">
        <w:rPr>
          <w:rFonts w:ascii="Times New Roman" w:cs="Times New Roman" w:eastAsia="Times New Roman" w:hAnsi="Times New Roman"/>
          <w:color w:val="282828"/>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3e3e3e"/>
          <w:sz w:val="19"/>
          <w:szCs w:val="19"/>
          <w:rtl w:val="0"/>
        </w:rPr>
        <w:t xml:space="preserve">e</w:t>
      </w:r>
      <w:r w:rsidDel="00000000" w:rsidR="00000000" w:rsidRPr="00000000">
        <w:rPr>
          <w:rFonts w:ascii="Times New Roman" w:cs="Times New Roman" w:eastAsia="Times New Roman" w:hAnsi="Times New Roman"/>
          <w:color w:val="282828"/>
          <w:sz w:val="19"/>
          <w:szCs w:val="19"/>
          <w:rtl w:val="0"/>
        </w:rPr>
        <w:t xml:space="preserve">r</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co RUN</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N</w:t>
      </w:r>
      <w:r w:rsidDel="00000000" w:rsidR="00000000" w:rsidRPr="00000000">
        <w:rPr>
          <w:rFonts w:ascii="Times New Roman" w:cs="Times New Roman" w:eastAsia="Times New Roman" w:hAnsi="Times New Roman"/>
          <w:color w:val="131313"/>
          <w:sz w:val="19"/>
          <w:szCs w:val="19"/>
          <w:rtl w:val="0"/>
        </w:rPr>
        <w:t xml:space="preserve">. l</w:t>
      </w:r>
      <w:r w:rsidDel="00000000" w:rsidR="00000000" w:rsidRPr="00000000">
        <w:rPr>
          <w:rFonts w:ascii="Times New Roman" w:cs="Times New Roman" w:eastAsia="Times New Roman" w:hAnsi="Times New Roman"/>
          <w:color w:val="282828"/>
          <w:sz w:val="19"/>
          <w:szCs w:val="19"/>
          <w:rtl w:val="0"/>
        </w:rPr>
        <w:t xml:space="preserve">a Sra</w:t>
      </w:r>
      <w:r w:rsidDel="00000000" w:rsidR="00000000" w:rsidRPr="00000000">
        <w:rPr>
          <w:rFonts w:ascii="Times New Roman" w:cs="Times New Roman" w:eastAsia="Times New Roman" w:hAnsi="Times New Roman"/>
          <w:color w:val="3e3e3e"/>
          <w:sz w:val="19"/>
          <w:szCs w:val="19"/>
          <w:rtl w:val="0"/>
        </w:rPr>
        <w:t xml:space="preserve">. </w:t>
      </w:r>
      <w:r w:rsidDel="00000000" w:rsidR="00000000" w:rsidRPr="00000000">
        <w:rPr>
          <w:rFonts w:ascii="Times New Roman" w:cs="Times New Roman" w:eastAsia="Times New Roman" w:hAnsi="Times New Roman"/>
          <w:color w:val="282828"/>
          <w:sz w:val="19"/>
          <w:szCs w:val="19"/>
          <w:rtl w:val="0"/>
        </w:rPr>
        <w:t xml:space="preserve">Min</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282828"/>
          <w:sz w:val="19"/>
          <w:szCs w:val="19"/>
          <w:rtl w:val="0"/>
        </w:rPr>
        <w:t xml:space="preserve">tro de E</w:t>
      </w:r>
      <w:r w:rsidDel="00000000" w:rsidR="00000000" w:rsidRPr="00000000">
        <w:rPr>
          <w:rFonts w:ascii="Times New Roman" w:cs="Times New Roman" w:eastAsia="Times New Roman" w:hAnsi="Times New Roman"/>
          <w:color w:val="131313"/>
          <w:sz w:val="19"/>
          <w:szCs w:val="19"/>
          <w:rtl w:val="0"/>
        </w:rPr>
        <w:t xml:space="preserve">du</w:t>
      </w:r>
      <w:r w:rsidDel="00000000" w:rsidR="00000000" w:rsidRPr="00000000">
        <w:rPr>
          <w:rFonts w:ascii="Times New Roman" w:cs="Times New Roman" w:eastAsia="Times New Roman" w:hAnsi="Times New Roman"/>
          <w:color w:val="282828"/>
          <w:sz w:val="19"/>
          <w:szCs w:val="19"/>
          <w:rtl w:val="0"/>
        </w:rPr>
        <w:t xml:space="preserve">cació</w:t>
      </w:r>
      <w:r w:rsidDel="00000000" w:rsidR="00000000" w:rsidRPr="00000000">
        <w:rPr>
          <w:rFonts w:ascii="Times New Roman" w:cs="Times New Roman" w:eastAsia="Times New Roman" w:hAnsi="Times New Roman"/>
          <w:color w:val="131313"/>
          <w:sz w:val="19"/>
          <w:szCs w:val="19"/>
          <w:rtl w:val="0"/>
        </w:rPr>
        <w:t xml:space="preserve">n </w:t>
      </w:r>
      <w:r w:rsidDel="00000000" w:rsidR="00000000" w:rsidRPr="00000000">
        <w:rPr>
          <w:rFonts w:ascii="Times New Roman" w:cs="Times New Roman" w:eastAsia="Times New Roman" w:hAnsi="Times New Roman"/>
          <w:color w:val="3e3e3e"/>
          <w:sz w:val="19"/>
          <w:szCs w:val="19"/>
          <w:rtl w:val="0"/>
        </w:rPr>
        <w:t xml:space="preserve">C</w:t>
      </w:r>
      <w:r w:rsidDel="00000000" w:rsidR="00000000" w:rsidRPr="00000000">
        <w:rPr>
          <w:rFonts w:ascii="Times New Roman" w:cs="Times New Roman" w:eastAsia="Times New Roman" w:hAnsi="Times New Roman"/>
          <w:color w:val="282828"/>
          <w:sz w:val="19"/>
          <w:szCs w:val="19"/>
          <w:rtl w:val="0"/>
        </w:rPr>
        <w:t xml:space="preserve">u</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tu</w:t>
      </w:r>
      <w:r w:rsidDel="00000000" w:rsidR="00000000" w:rsidRPr="00000000">
        <w:rPr>
          <w:rFonts w:ascii="Times New Roman" w:cs="Times New Roman" w:eastAsia="Times New Roman" w:hAnsi="Times New Roman"/>
          <w:color w:val="3e3e3e"/>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a</w:t>
      </w:r>
      <w:r w:rsidDel="00000000" w:rsidR="00000000" w:rsidRPr="00000000">
        <w:rPr>
          <w:rtl w:val="0"/>
        </w:rPr>
      </w:r>
    </w:p>
    <w:p w:rsidR="00000000" w:rsidDel="00000000" w:rsidP="00000000" w:rsidRDefault="00000000" w:rsidRPr="00000000" w14:paraId="00000E6B">
      <w:pPr>
        <w:spacing w:before="3" w:line="100" w:lineRule="auto"/>
        <w:jc w:val="left"/>
        <w:rPr>
          <w:sz w:val="11"/>
          <w:szCs w:val="11"/>
        </w:rPr>
      </w:pPr>
      <w:r w:rsidDel="00000000" w:rsidR="00000000" w:rsidRPr="00000000">
        <w:rPr>
          <w:rtl w:val="0"/>
        </w:rPr>
      </w:r>
    </w:p>
    <w:p w:rsidR="00000000" w:rsidDel="00000000" w:rsidP="00000000" w:rsidRDefault="00000000" w:rsidRPr="00000000" w14:paraId="00000E6C">
      <w:pPr>
        <w:ind w:left="92"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3e3e3e"/>
          <w:sz w:val="18"/>
          <w:szCs w:val="18"/>
          <w:rtl w:val="0"/>
        </w:rPr>
        <w:t xml:space="preserve">¡?</w:t>
      </w:r>
      <w:r w:rsidDel="00000000" w:rsidR="00000000" w:rsidRPr="00000000">
        <w:rPr>
          <w:rFonts w:ascii="Times New Roman" w:cs="Times New Roman" w:eastAsia="Times New Roman" w:hAnsi="Times New Roman"/>
          <w:color w:val="282828"/>
          <w:sz w:val="18"/>
          <w:szCs w:val="18"/>
          <w:rtl w:val="0"/>
        </w:rPr>
        <w:t xml:space="preserve">Cienc</w:t>
      </w:r>
      <w:r w:rsidDel="00000000" w:rsidR="00000000" w:rsidRPr="00000000">
        <w:rPr>
          <w:rFonts w:ascii="Times New Roman" w:cs="Times New Roman" w:eastAsia="Times New Roman" w:hAnsi="Times New Roman"/>
          <w:color w:val="131313"/>
          <w:sz w:val="18"/>
          <w:szCs w:val="18"/>
          <w:rtl w:val="0"/>
        </w:rPr>
        <w:t xml:space="preserve">i</w:t>
      </w:r>
      <w:r w:rsidDel="00000000" w:rsidR="00000000" w:rsidRPr="00000000">
        <w:rPr>
          <w:rFonts w:ascii="Times New Roman" w:cs="Times New Roman" w:eastAsia="Times New Roman" w:hAnsi="Times New Roman"/>
          <w:color w:val="282828"/>
          <w:sz w:val="18"/>
          <w:szCs w:val="18"/>
          <w:rtl w:val="0"/>
        </w:rPr>
        <w:t xml:space="preserve">a  </w:t>
      </w:r>
      <w:r w:rsidDel="00000000" w:rsidR="00000000" w:rsidRPr="00000000">
        <w:rPr>
          <w:rFonts w:ascii="Arial" w:cs="Arial" w:eastAsia="Arial" w:hAnsi="Arial"/>
          <w:color w:val="282828"/>
          <w:sz w:val="17"/>
          <w:szCs w:val="17"/>
          <w:rtl w:val="0"/>
        </w:rPr>
        <w:t xml:space="preserve">y </w:t>
      </w:r>
      <w:r w:rsidDel="00000000" w:rsidR="00000000" w:rsidRPr="00000000">
        <w:rPr>
          <w:rFonts w:ascii="Times New Roman" w:cs="Times New Roman" w:eastAsia="Times New Roman" w:hAnsi="Times New Roman"/>
          <w:color w:val="282828"/>
          <w:sz w:val="18"/>
          <w:szCs w:val="18"/>
          <w:rtl w:val="0"/>
        </w:rPr>
        <w:t xml:space="preserve">Tec</w:t>
      </w:r>
      <w:r w:rsidDel="00000000" w:rsidR="00000000" w:rsidRPr="00000000">
        <w:rPr>
          <w:rFonts w:ascii="Times New Roman" w:cs="Times New Roman" w:eastAsia="Times New Roman" w:hAnsi="Times New Roman"/>
          <w:color w:val="131313"/>
          <w:sz w:val="18"/>
          <w:szCs w:val="18"/>
          <w:rtl w:val="0"/>
        </w:rPr>
        <w:t xml:space="preserve">n</w:t>
      </w:r>
      <w:r w:rsidDel="00000000" w:rsidR="00000000" w:rsidRPr="00000000">
        <w:rPr>
          <w:rFonts w:ascii="Times New Roman" w:cs="Times New Roman" w:eastAsia="Times New Roman" w:hAnsi="Times New Roman"/>
          <w:color w:val="282828"/>
          <w:sz w:val="18"/>
          <w:szCs w:val="18"/>
          <w:rtl w:val="0"/>
        </w:rPr>
        <w:t xml:space="preserve">ol</w:t>
      </w:r>
      <w:r w:rsidDel="00000000" w:rsidR="00000000" w:rsidRPr="00000000">
        <w:rPr>
          <w:rFonts w:ascii="Times New Roman" w:cs="Times New Roman" w:eastAsia="Times New Roman" w:hAnsi="Times New Roman"/>
          <w:color w:val="3e3e3e"/>
          <w:sz w:val="18"/>
          <w:szCs w:val="18"/>
          <w:rtl w:val="0"/>
        </w:rPr>
        <w:t xml:space="preserve">o</w:t>
      </w:r>
      <w:r w:rsidDel="00000000" w:rsidR="00000000" w:rsidRPr="00000000">
        <w:rPr>
          <w:rFonts w:ascii="Times New Roman" w:cs="Times New Roman" w:eastAsia="Times New Roman" w:hAnsi="Times New Roman"/>
          <w:color w:val="282828"/>
          <w:sz w:val="18"/>
          <w:szCs w:val="18"/>
          <w:rtl w:val="0"/>
        </w:rPr>
        <w:t xml:space="preserve">gía </w:t>
      </w:r>
      <w:r w:rsidDel="00000000" w:rsidR="00000000" w:rsidRPr="00000000">
        <w:rPr>
          <w:rFonts w:ascii="Times New Roman" w:cs="Times New Roman" w:eastAsia="Times New Roman" w:hAnsi="Times New Roman"/>
          <w:color w:val="b8b8b8"/>
          <w:sz w:val="18"/>
          <w:szCs w:val="18"/>
          <w:rtl w:val="0"/>
        </w:rPr>
        <w:t xml:space="preserve">.</w:t>
      </w:r>
      <w:r w:rsidDel="00000000" w:rsidR="00000000" w:rsidRPr="00000000">
        <w:rPr>
          <w:rFonts w:ascii="Times New Roman" w:cs="Times New Roman" w:eastAsia="Times New Roman" w:hAnsi="Times New Roman"/>
          <w:color w:val="282828"/>
          <w:sz w:val="18"/>
          <w:szCs w:val="18"/>
          <w:rtl w:val="0"/>
        </w:rPr>
        <w:t xml:space="preserve">L</w:t>
      </w:r>
      <w:r w:rsidDel="00000000" w:rsidR="00000000" w:rsidRPr="00000000">
        <w:rPr>
          <w:rFonts w:ascii="Times New Roman" w:cs="Times New Roman" w:eastAsia="Times New Roman" w:hAnsi="Times New Roman"/>
          <w:color w:val="3e3e3e"/>
          <w:sz w:val="18"/>
          <w:szCs w:val="18"/>
          <w:rtl w:val="0"/>
        </w:rPr>
        <w:t xml:space="preserve">ic. </w:t>
      </w:r>
      <w:r w:rsidDel="00000000" w:rsidR="00000000" w:rsidRPr="00000000">
        <w:rPr>
          <w:rFonts w:ascii="Times New Roman" w:cs="Times New Roman" w:eastAsia="Times New Roman" w:hAnsi="Times New Roman"/>
          <w:color w:val="282828"/>
          <w:sz w:val="19"/>
          <w:szCs w:val="19"/>
          <w:rtl w:val="0"/>
        </w:rPr>
        <w:t xml:space="preserve">Ana</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ía </w:t>
      </w:r>
      <w:r w:rsidDel="00000000" w:rsidR="00000000" w:rsidRPr="00000000">
        <w:rPr>
          <w:rFonts w:ascii="Times New Roman" w:cs="Times New Roman" w:eastAsia="Times New Roman" w:hAnsi="Times New Roman"/>
          <w:color w:val="3e3e3e"/>
          <w:sz w:val="18"/>
          <w:szCs w:val="18"/>
          <w:rtl w:val="0"/>
        </w:rPr>
        <w:t xml:space="preserve">C</w:t>
      </w:r>
      <w:r w:rsidDel="00000000" w:rsidR="00000000" w:rsidRPr="00000000">
        <w:rPr>
          <w:rFonts w:ascii="Times New Roman" w:cs="Times New Roman" w:eastAsia="Times New Roman" w:hAnsi="Times New Roman"/>
          <w:color w:val="282828"/>
          <w:sz w:val="18"/>
          <w:szCs w:val="18"/>
          <w:rtl w:val="0"/>
        </w:rPr>
        <w:t xml:space="preserve">UBINO</w:t>
      </w:r>
      <w:r w:rsidDel="00000000" w:rsidR="00000000" w:rsidRPr="00000000">
        <w:rPr>
          <w:rFonts w:ascii="Times New Roman" w:cs="Times New Roman" w:eastAsia="Times New Roman" w:hAnsi="Times New Roman"/>
          <w:color w:val="3e3e3e"/>
          <w:sz w:val="18"/>
          <w:szCs w:val="18"/>
          <w:rtl w:val="0"/>
        </w:rPr>
        <w:t xml:space="preserve">, </w:t>
      </w:r>
      <w:r w:rsidDel="00000000" w:rsidR="00000000" w:rsidRPr="00000000">
        <w:rPr>
          <w:rFonts w:ascii="Times New Roman" w:cs="Times New Roman" w:eastAsia="Times New Roman" w:hAnsi="Times New Roman"/>
          <w:color w:val="131313"/>
          <w:sz w:val="18"/>
          <w:szCs w:val="18"/>
          <w:rtl w:val="0"/>
        </w:rPr>
        <w:t xml:space="preserve">l</w:t>
      </w:r>
      <w:r w:rsidDel="00000000" w:rsidR="00000000" w:rsidRPr="00000000">
        <w:rPr>
          <w:rFonts w:ascii="Times New Roman" w:cs="Times New Roman" w:eastAsia="Times New Roman" w:hAnsi="Times New Roman"/>
          <w:color w:val="282828"/>
          <w:sz w:val="18"/>
          <w:szCs w:val="18"/>
          <w:rtl w:val="0"/>
        </w:rPr>
        <w:t xml:space="preserve">a  Sm</w:t>
      </w:r>
      <w:r w:rsidDel="00000000" w:rsidR="00000000" w:rsidRPr="00000000">
        <w:rPr>
          <w:rFonts w:ascii="Times New Roman" w:cs="Times New Roman" w:eastAsia="Times New Roman" w:hAnsi="Times New Roman"/>
          <w:color w:val="3e3e3e"/>
          <w:sz w:val="18"/>
          <w:szCs w:val="18"/>
          <w:rtl w:val="0"/>
        </w:rPr>
        <w:t xml:space="preserve">. </w:t>
      </w:r>
      <w:r w:rsidDel="00000000" w:rsidR="00000000" w:rsidRPr="00000000">
        <w:rPr>
          <w:rFonts w:ascii="Times New Roman" w:cs="Times New Roman" w:eastAsia="Times New Roman" w:hAnsi="Times New Roman"/>
          <w:color w:val="282828"/>
          <w:sz w:val="18"/>
          <w:szCs w:val="18"/>
          <w:rtl w:val="0"/>
        </w:rPr>
        <w:t xml:space="preserve">M</w:t>
      </w:r>
      <w:r w:rsidDel="00000000" w:rsidR="00000000" w:rsidRPr="00000000">
        <w:rPr>
          <w:rFonts w:ascii="Times New Roman" w:cs="Times New Roman" w:eastAsia="Times New Roman" w:hAnsi="Times New Roman"/>
          <w:color w:val="131313"/>
          <w:sz w:val="18"/>
          <w:szCs w:val="18"/>
          <w:rtl w:val="0"/>
        </w:rPr>
        <w:t xml:space="preserve">i</w:t>
      </w:r>
      <w:r w:rsidDel="00000000" w:rsidR="00000000" w:rsidRPr="00000000">
        <w:rPr>
          <w:rFonts w:ascii="Times New Roman" w:cs="Times New Roman" w:eastAsia="Times New Roman" w:hAnsi="Times New Roman"/>
          <w:color w:val="282828"/>
          <w:sz w:val="18"/>
          <w:szCs w:val="18"/>
          <w:rtl w:val="0"/>
        </w:rPr>
        <w:t xml:space="preserve">nist</w:t>
      </w:r>
      <w:r w:rsidDel="00000000" w:rsidR="00000000" w:rsidRPr="00000000">
        <w:rPr>
          <w:rFonts w:ascii="Times New Roman" w:cs="Times New Roman" w:eastAsia="Times New Roman" w:hAnsi="Times New Roman"/>
          <w:color w:val="131313"/>
          <w:sz w:val="18"/>
          <w:szCs w:val="18"/>
          <w:rtl w:val="0"/>
        </w:rPr>
        <w:t xml:space="preserve">r</w:t>
      </w:r>
      <w:r w:rsidDel="00000000" w:rsidR="00000000" w:rsidRPr="00000000">
        <w:rPr>
          <w:rFonts w:ascii="Times New Roman" w:cs="Times New Roman" w:eastAsia="Times New Roman" w:hAnsi="Times New Roman"/>
          <w:color w:val="282828"/>
          <w:sz w:val="18"/>
          <w:szCs w:val="18"/>
          <w:rtl w:val="0"/>
        </w:rPr>
        <w:t xml:space="preserve">o de P</w:t>
      </w:r>
      <w:r w:rsidDel="00000000" w:rsidR="00000000" w:rsidRPr="00000000">
        <w:rPr>
          <w:rFonts w:ascii="Times New Roman" w:cs="Times New Roman" w:eastAsia="Times New Roman" w:hAnsi="Times New Roman"/>
          <w:color w:val="131313"/>
          <w:sz w:val="18"/>
          <w:szCs w:val="18"/>
          <w:rtl w:val="0"/>
        </w:rPr>
        <w:t xml:space="preserve">r</w:t>
      </w:r>
      <w:r w:rsidDel="00000000" w:rsidR="00000000" w:rsidRPr="00000000">
        <w:rPr>
          <w:rFonts w:ascii="Times New Roman" w:cs="Times New Roman" w:eastAsia="Times New Roman" w:hAnsi="Times New Roman"/>
          <w:color w:val="282828"/>
          <w:sz w:val="18"/>
          <w:szCs w:val="18"/>
          <w:rtl w:val="0"/>
        </w:rPr>
        <w:t xml:space="preserve">o</w:t>
      </w:r>
      <w:r w:rsidDel="00000000" w:rsidR="00000000" w:rsidRPr="00000000">
        <w:rPr>
          <w:rFonts w:ascii="Times New Roman" w:cs="Times New Roman" w:eastAsia="Times New Roman" w:hAnsi="Times New Roman"/>
          <w:color w:val="3e3e3e"/>
          <w:sz w:val="18"/>
          <w:szCs w:val="18"/>
          <w:rtl w:val="0"/>
        </w:rPr>
        <w:t xml:space="preserve">d</w:t>
      </w:r>
      <w:r w:rsidDel="00000000" w:rsidR="00000000" w:rsidRPr="00000000">
        <w:rPr>
          <w:rFonts w:ascii="Times New Roman" w:cs="Times New Roman" w:eastAsia="Times New Roman" w:hAnsi="Times New Roman"/>
          <w:color w:val="282828"/>
          <w:sz w:val="18"/>
          <w:szCs w:val="18"/>
          <w:rtl w:val="0"/>
        </w:rPr>
        <w:t xml:space="preserve">ucc</w:t>
      </w:r>
      <w:r w:rsidDel="00000000" w:rsidR="00000000" w:rsidRPr="00000000">
        <w:rPr>
          <w:rFonts w:ascii="Times New Roman" w:cs="Times New Roman" w:eastAsia="Times New Roman" w:hAnsi="Times New Roman"/>
          <w:color w:val="131313"/>
          <w:sz w:val="18"/>
          <w:szCs w:val="18"/>
          <w:rtl w:val="0"/>
        </w:rPr>
        <w:t xml:space="preserve">i</w:t>
      </w:r>
      <w:r w:rsidDel="00000000" w:rsidR="00000000" w:rsidRPr="00000000">
        <w:rPr>
          <w:rFonts w:ascii="Times New Roman" w:cs="Times New Roman" w:eastAsia="Times New Roman" w:hAnsi="Times New Roman"/>
          <w:color w:val="282828"/>
          <w:sz w:val="18"/>
          <w:szCs w:val="18"/>
          <w:rtl w:val="0"/>
        </w:rPr>
        <w:t xml:space="preserve">ón  </w:t>
      </w:r>
      <w:r w:rsidDel="00000000" w:rsidR="00000000" w:rsidRPr="00000000">
        <w:rPr>
          <w:rFonts w:ascii="Times New Roman" w:cs="Times New Roman" w:eastAsia="Times New Roman" w:hAnsi="Times New Roman"/>
          <w:color w:val="3e3e3e"/>
          <w:sz w:val="18"/>
          <w:szCs w:val="18"/>
          <w:rtl w:val="0"/>
        </w:rPr>
        <w:t xml:space="preserve">)' </w:t>
      </w:r>
      <w:r w:rsidDel="00000000" w:rsidR="00000000" w:rsidRPr="00000000">
        <w:rPr>
          <w:rFonts w:ascii="Times New Roman" w:cs="Times New Roman" w:eastAsia="Times New Roman" w:hAnsi="Times New Roman"/>
          <w:color w:val="282828"/>
          <w:sz w:val="18"/>
          <w:szCs w:val="18"/>
          <w:rtl w:val="0"/>
        </w:rPr>
        <w:t xml:space="preserve">Ambie</w:t>
      </w:r>
      <w:r w:rsidDel="00000000" w:rsidR="00000000" w:rsidRPr="00000000">
        <w:rPr>
          <w:rFonts w:ascii="Times New Roman" w:cs="Times New Roman" w:eastAsia="Times New Roman" w:hAnsi="Times New Roman"/>
          <w:color w:val="131313"/>
          <w:sz w:val="18"/>
          <w:szCs w:val="18"/>
          <w:rtl w:val="0"/>
        </w:rPr>
        <w:t xml:space="preserve">nt</w:t>
      </w:r>
      <w:r w:rsidDel="00000000" w:rsidR="00000000" w:rsidRPr="00000000">
        <w:rPr>
          <w:rFonts w:ascii="Times New Roman" w:cs="Times New Roman" w:eastAsia="Times New Roman" w:hAnsi="Times New Roman"/>
          <w:color w:val="282828"/>
          <w:sz w:val="18"/>
          <w:szCs w:val="18"/>
          <w:rtl w:val="0"/>
        </w:rPr>
        <w:t xml:space="preserve">e  S</w:t>
      </w:r>
      <w:r w:rsidDel="00000000" w:rsidR="00000000" w:rsidRPr="00000000">
        <w:rPr>
          <w:rFonts w:ascii="Times New Roman" w:cs="Times New Roman" w:eastAsia="Times New Roman" w:hAnsi="Times New Roman"/>
          <w:color w:val="3e3e3e"/>
          <w:sz w:val="18"/>
          <w:szCs w:val="18"/>
          <w:rtl w:val="0"/>
        </w:rPr>
        <w:t xml:space="preserve">o</w:t>
      </w:r>
      <w:r w:rsidDel="00000000" w:rsidR="00000000" w:rsidRPr="00000000">
        <w:rPr>
          <w:rFonts w:ascii="Times New Roman" w:cs="Times New Roman" w:eastAsia="Times New Roman" w:hAnsi="Times New Roman"/>
          <w:color w:val="282828"/>
          <w:sz w:val="18"/>
          <w:szCs w:val="18"/>
          <w:rtl w:val="0"/>
        </w:rPr>
        <w:t xml:space="preserve">n</w:t>
      </w:r>
      <w:r w:rsidDel="00000000" w:rsidR="00000000" w:rsidRPr="00000000">
        <w:rPr>
          <w:rFonts w:ascii="Times New Roman" w:cs="Times New Roman" w:eastAsia="Times New Roman" w:hAnsi="Times New Roman"/>
          <w:color w:val="131313"/>
          <w:sz w:val="18"/>
          <w:szCs w:val="18"/>
          <w:rtl w:val="0"/>
        </w:rPr>
        <w:t xml:space="preserve">i</w:t>
      </w:r>
      <w:r w:rsidDel="00000000" w:rsidR="00000000" w:rsidRPr="00000000">
        <w:rPr>
          <w:rFonts w:ascii="Times New Roman" w:cs="Times New Roman" w:eastAsia="Times New Roman" w:hAnsi="Times New Roman"/>
          <w:color w:val="282828"/>
          <w:sz w:val="18"/>
          <w:szCs w:val="18"/>
          <w:rtl w:val="0"/>
        </w:rPr>
        <w:t xml:space="preserve">a</w:t>
      </w:r>
      <w:r w:rsidDel="00000000" w:rsidR="00000000" w:rsidRPr="00000000">
        <w:rPr>
          <w:rtl w:val="0"/>
        </w:rPr>
      </w:r>
    </w:p>
    <w:p w:rsidR="00000000" w:rsidDel="00000000" w:rsidP="00000000" w:rsidRDefault="00000000" w:rsidRPr="00000000" w14:paraId="00000E6D">
      <w:pPr>
        <w:spacing w:before="91" w:lineRule="auto"/>
        <w:ind w:left="677"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3e3e3e"/>
          <w:sz w:val="19"/>
          <w:szCs w:val="19"/>
          <w:rtl w:val="0"/>
        </w:rPr>
        <w:t xml:space="preserve">C</w:t>
      </w:r>
      <w:r w:rsidDel="00000000" w:rsidR="00000000" w:rsidRPr="00000000">
        <w:rPr>
          <w:rFonts w:ascii="Times New Roman" w:cs="Times New Roman" w:eastAsia="Times New Roman" w:hAnsi="Times New Roman"/>
          <w:color w:val="282828"/>
          <w:sz w:val="19"/>
          <w:szCs w:val="19"/>
          <w:rtl w:val="0"/>
        </w:rPr>
        <w:t xml:space="preserve">A</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131313"/>
          <w:sz w:val="19"/>
          <w:szCs w:val="19"/>
          <w:rtl w:val="0"/>
        </w:rPr>
        <w:t xml:space="preserve">TI</w:t>
      </w:r>
      <w:r w:rsidDel="00000000" w:rsidR="00000000" w:rsidRPr="00000000">
        <w:rPr>
          <w:rFonts w:ascii="Times New Roman" w:cs="Times New Roman" w:eastAsia="Times New Roman" w:hAnsi="Times New Roman"/>
          <w:color w:val="282828"/>
          <w:sz w:val="19"/>
          <w:szCs w:val="19"/>
          <w:rtl w:val="0"/>
        </w:rPr>
        <w:t xml:space="preserve">GLIO</w:t>
      </w:r>
      <w:r w:rsidDel="00000000" w:rsidR="00000000" w:rsidRPr="00000000">
        <w:rPr>
          <w:rFonts w:ascii="Times New Roman" w:cs="Times New Roman" w:eastAsia="Times New Roman" w:hAnsi="Times New Roman"/>
          <w:color w:val="3e3e3e"/>
          <w:sz w:val="19"/>
          <w:szCs w:val="19"/>
          <w:rtl w:val="0"/>
        </w:rPr>
        <w:t xml:space="preserve">NE,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a Sr</w:t>
      </w:r>
      <w:r w:rsidDel="00000000" w:rsidR="00000000" w:rsidRPr="00000000">
        <w:rPr>
          <w:rFonts w:ascii="Times New Roman" w:cs="Times New Roman" w:eastAsia="Times New Roman" w:hAnsi="Times New Roman"/>
          <w:color w:val="3e3e3e"/>
          <w:sz w:val="19"/>
          <w:szCs w:val="19"/>
          <w:rtl w:val="0"/>
        </w:rPr>
        <w:t xml:space="preserve">a. </w:t>
      </w:r>
      <w:r w:rsidDel="00000000" w:rsidR="00000000" w:rsidRPr="00000000">
        <w:rPr>
          <w:rFonts w:ascii="Times New Roman" w:cs="Times New Roman" w:eastAsia="Times New Roman" w:hAnsi="Times New Roman"/>
          <w:color w:val="282828"/>
          <w:sz w:val="19"/>
          <w:szCs w:val="19"/>
          <w:rtl w:val="0"/>
        </w:rPr>
        <w:t xml:space="preserve">Mini</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82828"/>
          <w:sz w:val="19"/>
          <w:szCs w:val="19"/>
          <w:rtl w:val="0"/>
        </w:rPr>
        <w:t xml:space="preserve">ro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3e3e3e"/>
          <w:sz w:val="19"/>
          <w:szCs w:val="19"/>
          <w:rtl w:val="0"/>
        </w:rPr>
        <w:t xml:space="preserve">e </w:t>
      </w:r>
      <w:r w:rsidDel="00000000" w:rsidR="00000000" w:rsidRPr="00000000">
        <w:rPr>
          <w:rFonts w:ascii="Times New Roman" w:cs="Times New Roman" w:eastAsia="Times New Roman" w:hAnsi="Times New Roman"/>
          <w:color w:val="282828"/>
          <w:sz w:val="19"/>
          <w:szCs w:val="19"/>
          <w:rtl w:val="0"/>
        </w:rPr>
        <w:t xml:space="preserve">Obra</w:t>
      </w:r>
      <w:r w:rsidDel="00000000" w:rsidR="00000000" w:rsidRPr="00000000">
        <w:rPr>
          <w:rFonts w:ascii="Times New Roman" w:cs="Times New Roman" w:eastAsia="Times New Roman" w:hAnsi="Times New Roman"/>
          <w:color w:val="3e3e3e"/>
          <w:sz w:val="19"/>
          <w:szCs w:val="19"/>
          <w:rtl w:val="0"/>
        </w:rPr>
        <w:t xml:space="preserve">s </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282828"/>
          <w:sz w:val="19"/>
          <w:szCs w:val="19"/>
          <w:rtl w:val="0"/>
        </w:rPr>
        <w:t xml:space="preserve">úbl</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cas Gabr</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c</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a </w:t>
      </w:r>
      <w:r w:rsidDel="00000000" w:rsidR="00000000" w:rsidRPr="00000000">
        <w:rPr>
          <w:rFonts w:ascii="Times New Roman" w:cs="Times New Roman" w:eastAsia="Times New Roman" w:hAnsi="Times New Roman"/>
          <w:color w:val="3e3e3e"/>
          <w:sz w:val="19"/>
          <w:szCs w:val="19"/>
          <w:rtl w:val="0"/>
        </w:rPr>
        <w:t xml:space="preserve">C</w:t>
      </w:r>
      <w:r w:rsidDel="00000000" w:rsidR="00000000" w:rsidRPr="00000000">
        <w:rPr>
          <w:rFonts w:ascii="Times New Roman" w:cs="Times New Roman" w:eastAsia="Times New Roman" w:hAnsi="Times New Roman"/>
          <w:color w:val="282828"/>
          <w:sz w:val="19"/>
          <w:szCs w:val="19"/>
          <w:rtl w:val="0"/>
        </w:rPr>
        <w:t xml:space="preserve">AST</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LLO Mini</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282828"/>
          <w:sz w:val="19"/>
          <w:szCs w:val="19"/>
          <w:rtl w:val="0"/>
        </w:rPr>
        <w:t xml:space="preserve">te</w:t>
      </w:r>
      <w:r w:rsidDel="00000000" w:rsidR="00000000" w:rsidRPr="00000000">
        <w:rPr>
          <w:rFonts w:ascii="Times New Roman" w:cs="Times New Roman" w:eastAsia="Times New Roman" w:hAnsi="Times New Roman"/>
          <w:color w:val="131313"/>
          <w:sz w:val="19"/>
          <w:szCs w:val="19"/>
          <w:rtl w:val="0"/>
        </w:rPr>
        <w:t xml:space="preserve">ri</w:t>
      </w:r>
      <w:r w:rsidDel="00000000" w:rsidR="00000000" w:rsidRPr="00000000">
        <w:rPr>
          <w:rFonts w:ascii="Times New Roman" w:cs="Times New Roman" w:eastAsia="Times New Roman" w:hAnsi="Times New Roman"/>
          <w:color w:val="282828"/>
          <w:sz w:val="19"/>
          <w:szCs w:val="19"/>
          <w:rtl w:val="0"/>
        </w:rPr>
        <w:t xml:space="preserve">o de Gobierno</w:t>
      </w:r>
      <w:r w:rsidDel="00000000" w:rsidR="00000000" w:rsidRPr="00000000">
        <w:rPr>
          <w:rtl w:val="0"/>
        </w:rPr>
      </w:r>
    </w:p>
    <w:p w:rsidR="00000000" w:rsidDel="00000000" w:rsidP="00000000" w:rsidRDefault="00000000" w:rsidRPr="00000000" w14:paraId="00000E6E">
      <w:pPr>
        <w:tabs>
          <w:tab w:val="left" w:leader="none" w:pos="660"/>
        </w:tabs>
        <w:spacing w:before="98" w:line="353" w:lineRule="auto"/>
        <w:ind w:left="677" w:right="751" w:hanging="677"/>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a6a6a6"/>
          <w:sz w:val="19"/>
          <w:szCs w:val="19"/>
          <w:rtl w:val="0"/>
        </w:rPr>
        <w:t xml:space="preserve">·</w:t>
        <w:tab/>
      </w:r>
      <w:r w:rsidDel="00000000" w:rsidR="00000000" w:rsidRPr="00000000">
        <w:rPr>
          <w:rFonts w:ascii="Times New Roman" w:cs="Times New Roman" w:eastAsia="Times New Roman" w:hAnsi="Times New Roman"/>
          <w:color w:val="131313"/>
          <w:sz w:val="19"/>
          <w:szCs w:val="19"/>
          <w:rtl w:val="0"/>
        </w:rPr>
        <w:t xml:space="preserve">J</w:t>
      </w:r>
      <w:r w:rsidDel="00000000" w:rsidR="00000000" w:rsidRPr="00000000">
        <w:rPr>
          <w:rFonts w:ascii="Times New Roman" w:cs="Times New Roman" w:eastAsia="Times New Roman" w:hAnsi="Times New Roman"/>
          <w:color w:val="282828"/>
          <w:sz w:val="19"/>
          <w:szCs w:val="19"/>
          <w:rtl w:val="0"/>
        </w:rPr>
        <w:t xml:space="preserve">usticia </w:t>
      </w:r>
      <w:r w:rsidDel="00000000" w:rsidR="00000000" w:rsidRPr="00000000">
        <w:rPr>
          <w:rFonts w:ascii="Arial" w:cs="Arial" w:eastAsia="Arial" w:hAnsi="Arial"/>
          <w:color w:val="3e3e3e"/>
          <w:sz w:val="18"/>
          <w:szCs w:val="18"/>
          <w:rtl w:val="0"/>
        </w:rPr>
        <w:t xml:space="preserve">y </w:t>
      </w:r>
      <w:r w:rsidDel="00000000" w:rsidR="00000000" w:rsidRPr="00000000">
        <w:rPr>
          <w:rFonts w:ascii="Times New Roman" w:cs="Times New Roman" w:eastAsia="Times New Roman" w:hAnsi="Times New Roman"/>
          <w:color w:val="282828"/>
          <w:sz w:val="19"/>
          <w:szCs w:val="19"/>
          <w:rtl w:val="0"/>
        </w:rPr>
        <w:t xml:space="preserve">Derec</w:t>
      </w:r>
      <w:r w:rsidDel="00000000" w:rsidR="00000000" w:rsidRPr="00000000">
        <w:rPr>
          <w:rFonts w:ascii="Times New Roman" w:cs="Times New Roman" w:eastAsia="Times New Roman" w:hAnsi="Times New Roman"/>
          <w:color w:val="131313"/>
          <w:sz w:val="19"/>
          <w:szCs w:val="19"/>
          <w:rtl w:val="0"/>
        </w:rPr>
        <w:t xml:space="preserve">h</w:t>
      </w:r>
      <w:r w:rsidDel="00000000" w:rsidR="00000000" w:rsidRPr="00000000">
        <w:rPr>
          <w:rFonts w:ascii="Times New Roman" w:cs="Times New Roman" w:eastAsia="Times New Roman" w:hAnsi="Times New Roman"/>
          <w:color w:val="3e3e3e"/>
          <w:sz w:val="19"/>
          <w:szCs w:val="19"/>
          <w:rtl w:val="0"/>
        </w:rPr>
        <w:t xml:space="preserve">o</w:t>
      </w:r>
      <w:r w:rsidDel="00000000" w:rsidR="00000000" w:rsidRPr="00000000">
        <w:rPr>
          <w:rFonts w:ascii="Times New Roman" w:cs="Times New Roman" w:eastAsia="Times New Roman" w:hAnsi="Times New Roman"/>
          <w:color w:val="282828"/>
          <w:sz w:val="19"/>
          <w:szCs w:val="19"/>
          <w:rtl w:val="0"/>
        </w:rPr>
        <w:t xml:space="preserve">s H</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282828"/>
          <w:sz w:val="19"/>
          <w:szCs w:val="19"/>
          <w:rtl w:val="0"/>
        </w:rPr>
        <w:t xml:space="preserve">nrnnosAd</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iana </w:t>
      </w:r>
      <w:r w:rsidDel="00000000" w:rsidR="00000000" w:rsidRPr="00000000">
        <w:rPr>
          <w:rFonts w:ascii="Times New Roman" w:cs="Times New Roman" w:eastAsia="Times New Roman" w:hAnsi="Times New Roman"/>
          <w:color w:val="3e3e3e"/>
          <w:sz w:val="19"/>
          <w:szCs w:val="19"/>
          <w:rtl w:val="0"/>
        </w:rPr>
        <w:t xml:space="preserve">C</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808080"/>
          <w:sz w:val="19"/>
          <w:szCs w:val="19"/>
          <w:rtl w:val="0"/>
        </w:rPr>
        <w:t xml:space="preserve">-</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Al'ERON</w:t>
      </w:r>
      <w:r w:rsidDel="00000000" w:rsidR="00000000" w:rsidRPr="00000000">
        <w:rPr>
          <w:rFonts w:ascii="Times New Roman" w:cs="Times New Roman" w:eastAsia="Times New Roman" w:hAnsi="Times New Roman"/>
          <w:color w:val="5a585a"/>
          <w:sz w:val="19"/>
          <w:szCs w:val="19"/>
          <w:rtl w:val="0"/>
        </w:rPr>
        <w:t xml:space="preserve">,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a Sra. M</w:t>
      </w:r>
      <w:r w:rsidDel="00000000" w:rsidR="00000000" w:rsidRPr="00000000">
        <w:rPr>
          <w:rFonts w:ascii="Times New Roman" w:cs="Times New Roman" w:eastAsia="Times New Roman" w:hAnsi="Times New Roman"/>
          <w:color w:val="131313"/>
          <w:sz w:val="19"/>
          <w:szCs w:val="19"/>
          <w:rtl w:val="0"/>
        </w:rPr>
        <w:t xml:space="preserve">ini</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131313"/>
          <w:sz w:val="19"/>
          <w:szCs w:val="19"/>
          <w:rtl w:val="0"/>
        </w:rPr>
        <w:t xml:space="preserve">tr</w:t>
      </w:r>
      <w:r w:rsidDel="00000000" w:rsidR="00000000" w:rsidRPr="00000000">
        <w:rPr>
          <w:rFonts w:ascii="Times New Roman" w:cs="Times New Roman" w:eastAsia="Times New Roman" w:hAnsi="Times New Roman"/>
          <w:color w:val="3e3e3e"/>
          <w:sz w:val="19"/>
          <w:szCs w:val="19"/>
          <w:rtl w:val="0"/>
        </w:rPr>
        <w:t xml:space="preserve">o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3e3e3e"/>
          <w:sz w:val="19"/>
          <w:szCs w:val="19"/>
          <w:rtl w:val="0"/>
        </w:rPr>
        <w:t xml:space="preserve">e </w:t>
      </w:r>
      <w:r w:rsidDel="00000000" w:rsidR="00000000" w:rsidRPr="00000000">
        <w:rPr>
          <w:rFonts w:ascii="Times New Roman" w:cs="Times New Roman" w:eastAsia="Times New Roman" w:hAnsi="Times New Roman"/>
          <w:color w:val="282828"/>
          <w:sz w:val="19"/>
          <w:szCs w:val="19"/>
          <w:rtl w:val="0"/>
        </w:rPr>
        <w:t xml:space="preserve">Sa</w:t>
      </w:r>
      <w:r w:rsidDel="00000000" w:rsidR="00000000" w:rsidRPr="00000000">
        <w:rPr>
          <w:rFonts w:ascii="Times New Roman" w:cs="Times New Roman" w:eastAsia="Times New Roman" w:hAnsi="Times New Roman"/>
          <w:color w:val="131313"/>
          <w:sz w:val="19"/>
          <w:szCs w:val="19"/>
          <w:rtl w:val="0"/>
        </w:rPr>
        <w:t xml:space="preserve">lu</w:t>
      </w:r>
      <w:r w:rsidDel="00000000" w:rsidR="00000000" w:rsidRPr="00000000">
        <w:rPr>
          <w:rFonts w:ascii="Times New Roman" w:cs="Times New Roman" w:eastAsia="Times New Roman" w:hAnsi="Times New Roman"/>
          <w:color w:val="282828"/>
          <w:sz w:val="19"/>
          <w:szCs w:val="19"/>
          <w:rtl w:val="0"/>
        </w:rPr>
        <w:t xml:space="preserve">d Judi</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82828"/>
          <w:sz w:val="19"/>
          <w:szCs w:val="19"/>
          <w:rtl w:val="0"/>
        </w:rPr>
        <w:t xml:space="preserve">h D</w:t>
      </w:r>
      <w:r w:rsidDel="00000000" w:rsidR="00000000" w:rsidRPr="00000000">
        <w:rPr>
          <w:rFonts w:ascii="Times New Roman" w:cs="Times New Roman" w:eastAsia="Times New Roman" w:hAnsi="Times New Roman"/>
          <w:color w:val="131313"/>
          <w:sz w:val="19"/>
          <w:szCs w:val="19"/>
          <w:rtl w:val="0"/>
        </w:rPr>
        <w:t xml:space="preserve">I </w:t>
      </w:r>
      <w:r w:rsidDel="00000000" w:rsidR="00000000" w:rsidRPr="00000000">
        <w:rPr>
          <w:rFonts w:ascii="Times New Roman" w:cs="Times New Roman" w:eastAsia="Times New Roman" w:hAnsi="Times New Roman"/>
          <w:color w:val="282828"/>
          <w:sz w:val="19"/>
          <w:szCs w:val="19"/>
          <w:rtl w:val="0"/>
        </w:rPr>
        <w:t xml:space="preserve">G</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GL</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O</w:t>
      </w:r>
      <w:r w:rsidDel="00000000" w:rsidR="00000000" w:rsidRPr="00000000">
        <w:rPr>
          <w:rFonts w:ascii="Times New Roman" w:cs="Times New Roman" w:eastAsia="Times New Roman" w:hAnsi="Times New Roman"/>
          <w:color w:val="3e3e3e"/>
          <w:sz w:val="19"/>
          <w:szCs w:val="19"/>
          <w:rtl w:val="0"/>
        </w:rPr>
        <w:t xml:space="preserve">, e</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82828"/>
          <w:sz w:val="19"/>
          <w:szCs w:val="19"/>
          <w:rtl w:val="0"/>
        </w:rPr>
        <w:t xml:space="preserve">Sec</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3e3e3e"/>
          <w:sz w:val="19"/>
          <w:szCs w:val="19"/>
          <w:rtl w:val="0"/>
        </w:rPr>
        <w:t xml:space="preserve">e</w:t>
      </w:r>
      <w:r w:rsidDel="00000000" w:rsidR="00000000" w:rsidRPr="00000000">
        <w:rPr>
          <w:rFonts w:ascii="Times New Roman" w:cs="Times New Roman" w:eastAsia="Times New Roman" w:hAnsi="Times New Roman"/>
          <w:color w:val="282828"/>
          <w:sz w:val="19"/>
          <w:szCs w:val="19"/>
          <w:rtl w:val="0"/>
        </w:rPr>
        <w:t xml:space="preserve">ta</w:t>
      </w:r>
      <w:r w:rsidDel="00000000" w:rsidR="00000000" w:rsidRPr="00000000">
        <w:rPr>
          <w:rFonts w:ascii="Times New Roman" w:cs="Times New Roman" w:eastAsia="Times New Roman" w:hAnsi="Times New Roman"/>
          <w:color w:val="3e3e3e"/>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io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82828"/>
          <w:sz w:val="19"/>
          <w:szCs w:val="19"/>
          <w:rtl w:val="0"/>
        </w:rPr>
        <w:t xml:space="preserve">e Coo</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di</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82828"/>
          <w:sz w:val="19"/>
          <w:szCs w:val="19"/>
          <w:rtl w:val="0"/>
        </w:rPr>
        <w:t xml:space="preserve">ación </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282828"/>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lit</w:t>
      </w:r>
      <w:r w:rsidDel="00000000" w:rsidR="00000000" w:rsidRPr="00000000">
        <w:rPr>
          <w:rFonts w:ascii="Times New Roman" w:cs="Times New Roman" w:eastAsia="Times New Roman" w:hAnsi="Times New Roman"/>
          <w:color w:val="282828"/>
          <w:sz w:val="19"/>
          <w:szCs w:val="19"/>
          <w:rtl w:val="0"/>
        </w:rPr>
        <w:t xml:space="preserve">icu Dr</w:t>
      </w:r>
      <w:r w:rsidDel="00000000" w:rsidR="00000000" w:rsidRPr="00000000">
        <w:rPr>
          <w:rFonts w:ascii="Times New Roman" w:cs="Times New Roman" w:eastAsia="Times New Roman" w:hAnsi="Times New Roman"/>
          <w:color w:val="3e3e3e"/>
          <w:sz w:val="19"/>
          <w:szCs w:val="19"/>
          <w:rtl w:val="0"/>
        </w:rPr>
        <w:t xml:space="preserve">. </w:t>
      </w:r>
      <w:r w:rsidDel="00000000" w:rsidR="00000000" w:rsidRPr="00000000">
        <w:rPr>
          <w:rFonts w:ascii="Times New Roman" w:cs="Times New Roman" w:eastAsia="Times New Roman" w:hAnsi="Times New Roman"/>
          <w:color w:val="282828"/>
          <w:sz w:val="19"/>
          <w:szCs w:val="19"/>
          <w:rtl w:val="0"/>
        </w:rPr>
        <w:t xml:space="preserve">\Val</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82828"/>
          <w:sz w:val="19"/>
          <w:szCs w:val="19"/>
          <w:rtl w:val="0"/>
        </w:rPr>
        <w:t xml:space="preserve">cr GARAY</w:t>
      </w:r>
      <w:r w:rsidDel="00000000" w:rsidR="00000000" w:rsidRPr="00000000">
        <w:rPr>
          <w:rFonts w:ascii="Times New Roman" w:cs="Times New Roman" w:eastAsia="Times New Roman" w:hAnsi="Times New Roman"/>
          <w:color w:val="3e3e3e"/>
          <w:sz w:val="19"/>
          <w:szCs w:val="19"/>
          <w:rtl w:val="0"/>
        </w:rPr>
        <w:t xml:space="preserve">. </w:t>
      </w:r>
      <w:r w:rsidDel="00000000" w:rsidR="00000000" w:rsidRPr="00000000">
        <w:rPr>
          <w:rFonts w:ascii="Times New Roman" w:cs="Times New Roman" w:eastAsia="Times New Roman" w:hAnsi="Times New Roman"/>
          <w:color w:val="282828"/>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82828"/>
          <w:sz w:val="19"/>
          <w:szCs w:val="19"/>
          <w:rtl w:val="0"/>
        </w:rPr>
        <w:t xml:space="preserve">Secre</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82828"/>
          <w:sz w:val="19"/>
          <w:szCs w:val="19"/>
          <w:rtl w:val="0"/>
        </w:rPr>
        <w:t xml:space="preserve">ario  de A</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131313"/>
          <w:sz w:val="19"/>
          <w:szCs w:val="19"/>
          <w:rtl w:val="0"/>
        </w:rPr>
        <w:t xml:space="preserve">unt</w:t>
      </w:r>
      <w:r w:rsidDel="00000000" w:rsidR="00000000" w:rsidRPr="00000000">
        <w:rPr>
          <w:rFonts w:ascii="Times New Roman" w:cs="Times New Roman" w:eastAsia="Times New Roman" w:hAnsi="Times New Roman"/>
          <w:color w:val="282828"/>
          <w:sz w:val="19"/>
          <w:szCs w:val="19"/>
          <w:rtl w:val="0"/>
        </w:rPr>
        <w:t xml:space="preserve">o</w:t>
      </w:r>
      <w:r w:rsidDel="00000000" w:rsidR="00000000" w:rsidRPr="00000000">
        <w:rPr>
          <w:rFonts w:ascii="Times New Roman" w:cs="Times New Roman" w:eastAsia="Times New Roman" w:hAnsi="Times New Roman"/>
          <w:color w:val="3e3e3e"/>
          <w:sz w:val="19"/>
          <w:szCs w:val="19"/>
          <w:rtl w:val="0"/>
        </w:rPr>
        <w:t xml:space="preserve">s </w:t>
      </w:r>
      <w:r w:rsidDel="00000000" w:rsidR="00000000" w:rsidRPr="00000000">
        <w:rPr>
          <w:rFonts w:ascii="Times New Roman" w:cs="Times New Roman" w:eastAsia="Times New Roman" w:hAnsi="Times New Roman"/>
          <w:color w:val="282828"/>
          <w:sz w:val="19"/>
          <w:szCs w:val="19"/>
          <w:rtl w:val="0"/>
        </w:rPr>
        <w:t xml:space="preserve">Grem</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3e3e3e"/>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e</w:t>
      </w:r>
      <w:r w:rsidDel="00000000" w:rsidR="00000000" w:rsidRPr="00000000">
        <w:rPr>
          <w:rFonts w:ascii="Times New Roman" w:cs="Times New Roman" w:eastAsia="Times New Roman" w:hAnsi="Times New Roman"/>
          <w:color w:val="3e3e3e"/>
          <w:sz w:val="19"/>
          <w:szCs w:val="19"/>
          <w:rtl w:val="0"/>
        </w:rPr>
        <w:t xml:space="preserve">s </w:t>
      </w:r>
      <w:r w:rsidDel="00000000" w:rsidR="00000000" w:rsidRPr="00000000">
        <w:rPr>
          <w:rFonts w:ascii="Times New Roman" w:cs="Times New Roman" w:eastAsia="Times New Roman" w:hAnsi="Times New Roman"/>
          <w:color w:val="282828"/>
          <w:sz w:val="19"/>
          <w:szCs w:val="19"/>
          <w:rtl w:val="0"/>
        </w:rPr>
        <w:t xml:space="preserve">Sr. </w:t>
      </w:r>
      <w:r w:rsidDel="00000000" w:rsidR="00000000" w:rsidRPr="00000000">
        <w:rPr>
          <w:rFonts w:ascii="Times New Roman" w:cs="Times New Roman" w:eastAsia="Times New Roman" w:hAnsi="Times New Roman"/>
          <w:color w:val="282828"/>
          <w:sz w:val="18"/>
          <w:szCs w:val="18"/>
          <w:rtl w:val="0"/>
        </w:rPr>
        <w:t xml:space="preserve">l.c</w:t>
      </w:r>
      <w:r w:rsidDel="00000000" w:rsidR="00000000" w:rsidRPr="00000000">
        <w:rPr>
          <w:rFonts w:ascii="Times New Roman" w:cs="Times New Roman" w:eastAsia="Times New Roman" w:hAnsi="Times New Roman"/>
          <w:color w:val="3e3e3e"/>
          <w:sz w:val="18"/>
          <w:szCs w:val="18"/>
          <w:rtl w:val="0"/>
        </w:rPr>
        <w:t xml:space="preserve">a</w:t>
      </w:r>
      <w:r w:rsidDel="00000000" w:rsidR="00000000" w:rsidRPr="00000000">
        <w:rPr>
          <w:rFonts w:ascii="Times New Roman" w:cs="Times New Roman" w:eastAsia="Times New Roman" w:hAnsi="Times New Roman"/>
          <w:color w:val="282828"/>
          <w:sz w:val="18"/>
          <w:szCs w:val="18"/>
          <w:rtl w:val="0"/>
        </w:rPr>
        <w:t xml:space="preserve">ndro  </w:t>
      </w:r>
      <w:r w:rsidDel="00000000" w:rsidR="00000000" w:rsidRPr="00000000">
        <w:rPr>
          <w:rFonts w:ascii="Times New Roman" w:cs="Times New Roman" w:eastAsia="Times New Roman" w:hAnsi="Times New Roman"/>
          <w:color w:val="282828"/>
          <w:sz w:val="19"/>
          <w:szCs w:val="19"/>
          <w:rtl w:val="0"/>
        </w:rPr>
        <w:t xml:space="preserve">MANFREoon</w:t>
      </w:r>
      <w:r w:rsidDel="00000000" w:rsidR="00000000" w:rsidRPr="00000000">
        <w:rPr>
          <w:rFonts w:ascii="Times New Roman" w:cs="Times New Roman" w:eastAsia="Times New Roman" w:hAnsi="Times New Roman"/>
          <w:color w:val="3e3e3e"/>
          <w:sz w:val="19"/>
          <w:szCs w:val="19"/>
          <w:rtl w:val="0"/>
        </w:rPr>
        <w:t xml:space="preserve">·</w:t>
      </w:r>
      <w:r w:rsidDel="00000000" w:rsidR="00000000" w:rsidRPr="00000000">
        <w:rPr>
          <w:rFonts w:ascii="Times New Roman" w:cs="Times New Roman" w:eastAsia="Times New Roman" w:hAnsi="Times New Roman"/>
          <w:color w:val="131313"/>
          <w:sz w:val="19"/>
          <w:szCs w:val="19"/>
          <w:rtl w:val="0"/>
        </w:rPr>
        <w:t xml:space="preserve">1.  </w:t>
      </w:r>
      <w:r w:rsidDel="00000000" w:rsidR="00000000" w:rsidRPr="00000000">
        <w:rPr>
          <w:rFonts w:ascii="Times New Roman" w:cs="Times New Roman" w:eastAsia="Times New Roman" w:hAnsi="Times New Roman"/>
          <w:color w:val="282828"/>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82828"/>
          <w:sz w:val="19"/>
          <w:szCs w:val="19"/>
          <w:rtl w:val="0"/>
        </w:rPr>
        <w:t xml:space="preserve">Subsecre</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82828"/>
          <w:sz w:val="19"/>
          <w:szCs w:val="19"/>
          <w:rtl w:val="0"/>
        </w:rPr>
        <w:t xml:space="preserve">ar</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o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82828"/>
          <w:sz w:val="19"/>
          <w:szCs w:val="19"/>
          <w:rtl w:val="0"/>
        </w:rPr>
        <w:t xml:space="preserve">e  </w:t>
      </w:r>
      <w:r w:rsidDel="00000000" w:rsidR="00000000" w:rsidRPr="00000000">
        <w:rPr>
          <w:rFonts w:ascii="Times New Roman" w:cs="Times New Roman" w:eastAsia="Times New Roman" w:hAnsi="Times New Roman"/>
          <w:color w:val="3e3e3e"/>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mp</w:t>
      </w:r>
      <w:r w:rsidDel="00000000" w:rsidR="00000000" w:rsidRPr="00000000">
        <w:rPr>
          <w:rFonts w:ascii="Times New Roman" w:cs="Times New Roman" w:eastAsia="Times New Roman" w:hAnsi="Times New Roman"/>
          <w:color w:val="282828"/>
          <w:sz w:val="19"/>
          <w:szCs w:val="19"/>
          <w:rtl w:val="0"/>
        </w:rPr>
        <w:t xml:space="preserve">ic</w:t>
      </w:r>
      <w:r w:rsidDel="00000000" w:rsidR="00000000" w:rsidRPr="00000000">
        <w:rPr>
          <w:rFonts w:ascii="Times New Roman" w:cs="Times New Roman" w:eastAsia="Times New Roman" w:hAnsi="Times New Roman"/>
          <w:color w:val="3e3e3e"/>
          <w:sz w:val="19"/>
          <w:szCs w:val="19"/>
          <w:rtl w:val="0"/>
        </w:rPr>
        <w:t xml:space="preserve">o  </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282828"/>
          <w:sz w:val="19"/>
          <w:szCs w:val="19"/>
          <w:rtl w:val="0"/>
        </w:rPr>
        <w:t xml:space="preserve">úb</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ico  e</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82828"/>
          <w:sz w:val="19"/>
          <w:szCs w:val="19"/>
          <w:rtl w:val="0"/>
        </w:rPr>
        <w:t xml:space="preserve">Sr</w:t>
      </w:r>
      <w:r w:rsidDel="00000000" w:rsidR="00000000" w:rsidRPr="00000000">
        <w:rPr>
          <w:rFonts w:ascii="Times New Roman" w:cs="Times New Roman" w:eastAsia="Times New Roman" w:hAnsi="Times New Roman"/>
          <w:color w:val="3e3e3e"/>
          <w:sz w:val="19"/>
          <w:szCs w:val="19"/>
          <w:rtl w:val="0"/>
        </w:rPr>
        <w:t xml:space="preserve">.  </w:t>
      </w:r>
      <w:r w:rsidDel="00000000" w:rsidR="00000000" w:rsidRPr="00000000">
        <w:rPr>
          <w:rFonts w:ascii="Times New Roman" w:cs="Times New Roman" w:eastAsia="Times New Roman" w:hAnsi="Times New Roman"/>
          <w:color w:val="282828"/>
          <w:sz w:val="19"/>
          <w:szCs w:val="19"/>
          <w:rtl w:val="0"/>
        </w:rPr>
        <w:t xml:space="preserve">R</w:t>
      </w:r>
      <w:r w:rsidDel="00000000" w:rsidR="00000000" w:rsidRPr="00000000">
        <w:rPr>
          <w:rFonts w:ascii="Times New Roman" w:cs="Times New Roman" w:eastAsia="Times New Roman" w:hAnsi="Times New Roman"/>
          <w:color w:val="131313"/>
          <w:sz w:val="19"/>
          <w:szCs w:val="19"/>
          <w:rtl w:val="0"/>
        </w:rPr>
        <w:t xml:space="preserve">ub</w:t>
      </w:r>
      <w:r w:rsidDel="00000000" w:rsidR="00000000" w:rsidRPr="00000000">
        <w:rPr>
          <w:rFonts w:ascii="Times New Roman" w:cs="Times New Roman" w:eastAsia="Times New Roman" w:hAnsi="Times New Roman"/>
          <w:color w:val="282828"/>
          <w:sz w:val="19"/>
          <w:szCs w:val="19"/>
          <w:rtl w:val="0"/>
        </w:rPr>
        <w:t xml:space="preserve">én BORLA </w:t>
      </w:r>
      <w:r w:rsidDel="00000000" w:rsidR="00000000" w:rsidRPr="00000000">
        <w:rPr>
          <w:rFonts w:ascii="Arial" w:cs="Arial" w:eastAsia="Arial" w:hAnsi="Arial"/>
          <w:color w:val="3e3e3e"/>
          <w:sz w:val="17"/>
          <w:szCs w:val="17"/>
          <w:rtl w:val="0"/>
        </w:rPr>
        <w:t xml:space="preserve">y  </w:t>
      </w:r>
      <w:r w:rsidDel="00000000" w:rsidR="00000000" w:rsidRPr="00000000">
        <w:rPr>
          <w:rFonts w:ascii="Times New Roman" w:cs="Times New Roman" w:eastAsia="Times New Roman" w:hAnsi="Times New Roman"/>
          <w:color w:val="282828"/>
          <w:sz w:val="19"/>
          <w:szCs w:val="19"/>
          <w:rtl w:val="0"/>
        </w:rPr>
        <w:t xml:space="preserve">la Secreta</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ia  de  </w:t>
      </w:r>
      <w:r w:rsidDel="00000000" w:rsidR="00000000" w:rsidRPr="00000000">
        <w:rPr>
          <w:rFonts w:ascii="Times New Roman" w:cs="Times New Roman" w:eastAsia="Times New Roman" w:hAnsi="Times New Roman"/>
          <w:color w:val="131313"/>
          <w:sz w:val="19"/>
          <w:szCs w:val="19"/>
          <w:rtl w:val="0"/>
        </w:rPr>
        <w:t xml:space="preserve">H</w:t>
      </w:r>
      <w:r w:rsidDel="00000000" w:rsidR="00000000" w:rsidRPr="00000000">
        <w:rPr>
          <w:rFonts w:ascii="Times New Roman" w:cs="Times New Roman" w:eastAsia="Times New Roman" w:hAnsi="Times New Roman"/>
          <w:color w:val="282828"/>
          <w:sz w:val="19"/>
          <w:szCs w:val="19"/>
          <w:rtl w:val="0"/>
        </w:rPr>
        <w:t xml:space="preserve">acie</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82828"/>
          <w:sz w:val="19"/>
          <w:szCs w:val="19"/>
          <w:rtl w:val="0"/>
        </w:rPr>
        <w:t xml:space="preserve">da  In  Sra</w:t>
      </w:r>
      <w:r w:rsidDel="00000000" w:rsidR="00000000" w:rsidRPr="00000000">
        <w:rPr>
          <w:rFonts w:ascii="Times New Roman" w:cs="Times New Roman" w:eastAsia="Times New Roman" w:hAnsi="Times New Roman"/>
          <w:color w:val="3e3e3e"/>
          <w:sz w:val="19"/>
          <w:szCs w:val="19"/>
          <w:rtl w:val="0"/>
        </w:rPr>
        <w:t xml:space="preserve">.  </w:t>
      </w:r>
      <w:r w:rsidDel="00000000" w:rsidR="00000000" w:rsidRPr="00000000">
        <w:rPr>
          <w:rFonts w:ascii="Times New Roman" w:cs="Times New Roman" w:eastAsia="Times New Roman" w:hAnsi="Times New Roman"/>
          <w:color w:val="282828"/>
          <w:sz w:val="19"/>
          <w:szCs w:val="19"/>
          <w:rtl w:val="0"/>
        </w:rPr>
        <w:t xml:space="preserve">C</w:t>
      </w:r>
      <w:r w:rsidDel="00000000" w:rsidR="00000000" w:rsidRPr="00000000">
        <w:rPr>
          <w:rFonts w:ascii="Times New Roman" w:cs="Times New Roman" w:eastAsia="Times New Roman" w:hAnsi="Times New Roman"/>
          <w:color w:val="3e3e3e"/>
          <w:sz w:val="19"/>
          <w:szCs w:val="19"/>
          <w:rtl w:val="0"/>
        </w:rPr>
        <w:t xml:space="preserve">ec</w:t>
      </w:r>
      <w:r w:rsidDel="00000000" w:rsidR="00000000" w:rsidRPr="00000000">
        <w:rPr>
          <w:rFonts w:ascii="Times New Roman" w:cs="Times New Roman" w:eastAsia="Times New Roman" w:hAnsi="Times New Roman"/>
          <w:color w:val="282828"/>
          <w:sz w:val="19"/>
          <w:szCs w:val="19"/>
          <w:rtl w:val="0"/>
        </w:rPr>
        <w:t xml:space="preserve">ilia  ROJO, por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a  o</w:t>
      </w:r>
      <w:r w:rsidDel="00000000" w:rsidR="00000000" w:rsidRPr="00000000">
        <w:rPr>
          <w:rFonts w:ascii="Times New Roman" w:cs="Times New Roman" w:eastAsia="Times New Roman" w:hAnsi="Times New Roman"/>
          <w:color w:val="131313"/>
          <w:sz w:val="19"/>
          <w:szCs w:val="19"/>
          <w:rtl w:val="0"/>
        </w:rPr>
        <w:t xml:space="preserve">tr</w:t>
      </w:r>
      <w:r w:rsidDel="00000000" w:rsidR="00000000" w:rsidRPr="00000000">
        <w:rPr>
          <w:rFonts w:ascii="Times New Roman" w:cs="Times New Roman" w:eastAsia="Times New Roman" w:hAnsi="Times New Roman"/>
          <w:color w:val="282828"/>
          <w:sz w:val="19"/>
          <w:szCs w:val="19"/>
          <w:rtl w:val="0"/>
        </w:rPr>
        <w:t xml:space="preserve">n  pa</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te</w:t>
      </w:r>
      <w:r w:rsidDel="00000000" w:rsidR="00000000" w:rsidRPr="00000000">
        <w:rPr>
          <w:rFonts w:ascii="Times New Roman" w:cs="Times New Roman" w:eastAsia="Times New Roman" w:hAnsi="Times New Roman"/>
          <w:color w:val="3e3e3e"/>
          <w:sz w:val="19"/>
          <w:szCs w:val="19"/>
          <w:rtl w:val="0"/>
        </w:rPr>
        <w:t xml:space="preserve">,  </w:t>
      </w:r>
      <w:r w:rsidDel="00000000" w:rsidR="00000000" w:rsidRPr="00000000">
        <w:rPr>
          <w:rFonts w:ascii="Times New Roman" w:cs="Times New Roman" w:eastAsia="Times New Roman" w:hAnsi="Times New Roman"/>
          <w:color w:val="131313"/>
          <w:sz w:val="19"/>
          <w:szCs w:val="19"/>
          <w:rtl w:val="0"/>
        </w:rPr>
        <w:t xml:space="preserve">en  </w:t>
      </w:r>
      <w:r w:rsidDel="00000000" w:rsidR="00000000" w:rsidRPr="00000000">
        <w:rPr>
          <w:rFonts w:ascii="Times New Roman" w:cs="Times New Roman" w:eastAsia="Times New Roman" w:hAnsi="Times New Roman"/>
          <w:color w:val="282828"/>
          <w:sz w:val="19"/>
          <w:szCs w:val="19"/>
          <w:rtl w:val="0"/>
        </w:rPr>
        <w:t xml:space="preserve">rep</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e</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282828"/>
          <w:sz w:val="19"/>
          <w:szCs w:val="19"/>
          <w:rtl w:val="0"/>
        </w:rPr>
        <w:t xml:space="preserve">en</w:t>
      </w:r>
      <w:r w:rsidDel="00000000" w:rsidR="00000000" w:rsidRPr="00000000">
        <w:rPr>
          <w:rFonts w:ascii="Times New Roman" w:cs="Times New Roman" w:eastAsia="Times New Roman" w:hAnsi="Times New Roman"/>
          <w:color w:val="131313"/>
          <w:sz w:val="19"/>
          <w:szCs w:val="19"/>
          <w:rtl w:val="0"/>
        </w:rPr>
        <w:t xml:space="preserve">ta</w:t>
      </w:r>
      <w:r w:rsidDel="00000000" w:rsidR="00000000" w:rsidRPr="00000000">
        <w:rPr>
          <w:rFonts w:ascii="Times New Roman" w:cs="Times New Roman" w:eastAsia="Times New Roman" w:hAnsi="Times New Roman"/>
          <w:color w:val="282828"/>
          <w:sz w:val="19"/>
          <w:szCs w:val="19"/>
          <w:rtl w:val="0"/>
        </w:rPr>
        <w:t xml:space="preserve">c</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3e3e3e"/>
          <w:sz w:val="19"/>
          <w:szCs w:val="19"/>
          <w:rtl w:val="0"/>
        </w:rPr>
        <w:t xml:space="preserve">ó</w:t>
      </w:r>
      <w:r w:rsidDel="00000000" w:rsidR="00000000" w:rsidRPr="00000000">
        <w:rPr>
          <w:rFonts w:ascii="Times New Roman" w:cs="Times New Roman" w:eastAsia="Times New Roman" w:hAnsi="Times New Roman"/>
          <w:color w:val="282828"/>
          <w:sz w:val="19"/>
          <w:szCs w:val="19"/>
          <w:rtl w:val="0"/>
        </w:rPr>
        <w:t xml:space="preserve">n de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os </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82828"/>
          <w:sz w:val="19"/>
          <w:szCs w:val="19"/>
          <w:rtl w:val="0"/>
        </w:rPr>
        <w:t xml:space="preserve">ra</w:t>
      </w:r>
      <w:r w:rsidDel="00000000" w:rsidR="00000000" w:rsidRPr="00000000">
        <w:rPr>
          <w:rFonts w:ascii="Times New Roman" w:cs="Times New Roman" w:eastAsia="Times New Roman" w:hAnsi="Times New Roman"/>
          <w:color w:val="131313"/>
          <w:sz w:val="19"/>
          <w:szCs w:val="19"/>
          <w:rtl w:val="0"/>
        </w:rPr>
        <w:t xml:space="preserve">b</w:t>
      </w:r>
      <w:r w:rsidDel="00000000" w:rsidR="00000000" w:rsidRPr="00000000">
        <w:rPr>
          <w:rFonts w:ascii="Times New Roman" w:cs="Times New Roman" w:eastAsia="Times New Roman" w:hAnsi="Times New Roman"/>
          <w:color w:val="282828"/>
          <w:sz w:val="19"/>
          <w:szCs w:val="19"/>
          <w:rtl w:val="0"/>
        </w:rPr>
        <w:t xml:space="preserve">ajado</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es  </w:t>
      </w:r>
      <w:r w:rsidDel="00000000" w:rsidR="00000000" w:rsidRPr="00000000">
        <w:rPr>
          <w:rFonts w:ascii="Arial" w:cs="Arial" w:eastAsia="Arial" w:hAnsi="Arial"/>
          <w:color w:val="282828"/>
          <w:sz w:val="17"/>
          <w:szCs w:val="17"/>
          <w:rtl w:val="0"/>
        </w:rPr>
        <w:t xml:space="preserve">y  </w:t>
      </w:r>
      <w:r w:rsidDel="00000000" w:rsidR="00000000" w:rsidRPr="00000000">
        <w:rPr>
          <w:rFonts w:ascii="Times New Roman" w:cs="Times New Roman" w:eastAsia="Times New Roman" w:hAnsi="Times New Roman"/>
          <w:color w:val="282828"/>
          <w:sz w:val="19"/>
          <w:szCs w:val="19"/>
          <w:rtl w:val="0"/>
        </w:rPr>
        <w:t xml:space="preserve">trabajado</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as  de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a  Ad</w:t>
      </w:r>
      <w:r w:rsidDel="00000000" w:rsidR="00000000" w:rsidRPr="00000000">
        <w:rPr>
          <w:rFonts w:ascii="Times New Roman" w:cs="Times New Roman" w:eastAsia="Times New Roman" w:hAnsi="Times New Roman"/>
          <w:color w:val="131313"/>
          <w:sz w:val="19"/>
          <w:szCs w:val="19"/>
          <w:rtl w:val="0"/>
        </w:rPr>
        <w:t xml:space="preserve">m</w:t>
      </w:r>
      <w:r w:rsidDel="00000000" w:rsidR="00000000" w:rsidRPr="00000000">
        <w:rPr>
          <w:rFonts w:ascii="Times New Roman" w:cs="Times New Roman" w:eastAsia="Times New Roman" w:hAnsi="Times New Roman"/>
          <w:color w:val="282828"/>
          <w:sz w:val="19"/>
          <w:szCs w:val="19"/>
          <w:rtl w:val="0"/>
        </w:rPr>
        <w:t xml:space="preserve">inistraci</w:t>
      </w:r>
      <w:r w:rsidDel="00000000" w:rsidR="00000000" w:rsidRPr="00000000">
        <w:rPr>
          <w:rFonts w:ascii="Times New Roman" w:cs="Times New Roman" w:eastAsia="Times New Roman" w:hAnsi="Times New Roman"/>
          <w:color w:val="3e3e3e"/>
          <w:sz w:val="19"/>
          <w:szCs w:val="19"/>
          <w:rtl w:val="0"/>
        </w:rPr>
        <w:t xml:space="preserve">ó</w:t>
      </w:r>
      <w:r w:rsidDel="00000000" w:rsidR="00000000" w:rsidRPr="00000000">
        <w:rPr>
          <w:rFonts w:ascii="Times New Roman" w:cs="Times New Roman" w:eastAsia="Times New Roman" w:hAnsi="Times New Roman"/>
          <w:color w:val="282828"/>
          <w:sz w:val="19"/>
          <w:szCs w:val="19"/>
          <w:rtl w:val="0"/>
        </w:rPr>
        <w:t xml:space="preserve">n  Púb</w:t>
      </w:r>
      <w:r w:rsidDel="00000000" w:rsidR="00000000" w:rsidRPr="00000000">
        <w:rPr>
          <w:rFonts w:ascii="Times New Roman" w:cs="Times New Roman" w:eastAsia="Times New Roman" w:hAnsi="Times New Roman"/>
          <w:color w:val="131313"/>
          <w:sz w:val="19"/>
          <w:szCs w:val="19"/>
          <w:rtl w:val="0"/>
        </w:rPr>
        <w:t xml:space="preserve">li</w:t>
      </w:r>
      <w:r w:rsidDel="00000000" w:rsidR="00000000" w:rsidRPr="00000000">
        <w:rPr>
          <w:rFonts w:ascii="Times New Roman" w:cs="Times New Roman" w:eastAsia="Times New Roman" w:hAnsi="Times New Roman"/>
          <w:color w:val="282828"/>
          <w:sz w:val="19"/>
          <w:szCs w:val="19"/>
          <w:rtl w:val="0"/>
        </w:rPr>
        <w:t xml:space="preserve">ca   Prov</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ncia</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   los   Sres.  S</w:t>
      </w:r>
      <w:r w:rsidDel="00000000" w:rsidR="00000000" w:rsidRPr="00000000">
        <w:rPr>
          <w:rFonts w:ascii="Times New Roman" w:cs="Times New Roman" w:eastAsia="Times New Roman" w:hAnsi="Times New Roman"/>
          <w:color w:val="131313"/>
          <w:sz w:val="19"/>
          <w:szCs w:val="19"/>
          <w:rtl w:val="0"/>
        </w:rPr>
        <w:t xml:space="preserve">e</w:t>
      </w:r>
      <w:r w:rsidDel="00000000" w:rsidR="00000000" w:rsidRPr="00000000">
        <w:rPr>
          <w:rFonts w:ascii="Times New Roman" w:cs="Times New Roman" w:eastAsia="Times New Roman" w:hAnsi="Times New Roman"/>
          <w:color w:val="282828"/>
          <w:sz w:val="19"/>
          <w:szCs w:val="19"/>
          <w:rtl w:val="0"/>
        </w:rPr>
        <w:t xml:space="preserve">cre</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82828"/>
          <w:sz w:val="19"/>
          <w:szCs w:val="19"/>
          <w:rtl w:val="0"/>
        </w:rPr>
        <w:t xml:space="preserve">ario</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tl w:val="0"/>
        </w:rPr>
      </w:r>
    </w:p>
    <w:p w:rsidR="00000000" w:rsidDel="00000000" w:rsidP="00000000" w:rsidRDefault="00000000" w:rsidRPr="00000000" w14:paraId="00000E6F">
      <w:pPr>
        <w:spacing w:line="100" w:lineRule="auto"/>
        <w:ind w:left="684" w:firstLine="0"/>
        <w:jc w:val="left"/>
        <w:rPr>
          <w:rFonts w:ascii="Times New Roman" w:cs="Times New Roman" w:eastAsia="Times New Roman" w:hAnsi="Times New Roman"/>
          <w:sz w:val="19"/>
          <w:szCs w:val="19"/>
        </w:rPr>
        <w:sectPr>
          <w:type w:val="continuous"/>
          <w:pgSz w:h="20160" w:w="12240" w:orient="portrait"/>
          <w:pgMar w:bottom="280" w:top="280" w:left="1880" w:right="1700" w:header="360" w:footer="360"/>
          <w:cols w:equalWidth="0" w:num="2">
            <w:col w:space="28" w:w="4806"/>
            <w:col w:space="0" w:w="4806"/>
          </w:cols>
        </w:sectPr>
      </w:pP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G   •m</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i</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nie</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s </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S</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r</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 Ca</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rl</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os COR</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D</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O</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B</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A, Sr. Fel</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i</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pe </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C</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ONC</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H</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A</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 </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e</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l </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S</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r</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 V</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i</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cen</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t</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e GARRI</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I</w:t>
      </w:r>
      <w:r w:rsidDel="00000000" w:rsidR="00000000" w:rsidRPr="00000000">
        <w:rPr>
          <w:rFonts w:ascii="Times New Roman" w:cs="Times New Roman" w:eastAsia="Times New Roman" w:hAnsi="Times New Roman"/>
          <w:color w:val="6d6d6d"/>
          <w:sz w:val="31.666666666666668"/>
          <w:szCs w:val="31.666666666666668"/>
          <w:vertAlign w:val="subscript"/>
          <w:rtl w:val="0"/>
        </w:rPr>
        <w:t xml:space="preserve">-</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I</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AN. aco</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m</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pañados</w:t>
      </w:r>
      <w:r w:rsidDel="00000000" w:rsidR="00000000" w:rsidRPr="00000000">
        <w:rPr>
          <w:rtl w:val="0"/>
        </w:rPr>
      </w:r>
    </w:p>
    <w:p w:rsidR="00000000" w:rsidDel="00000000" w:rsidP="00000000" w:rsidRDefault="00000000" w:rsidRPr="00000000" w14:paraId="00000E70">
      <w:pPr>
        <w:spacing w:line="460" w:lineRule="auto"/>
        <w:ind w:left="914" w:firstLine="0"/>
        <w:jc w:val="left"/>
        <w:rPr>
          <w:rFonts w:ascii="Times New Roman" w:cs="Times New Roman" w:eastAsia="Times New Roman" w:hAnsi="Times New Roman"/>
          <w:sz w:val="19"/>
          <w:szCs w:val="19"/>
        </w:rPr>
      </w:pPr>
      <w:r w:rsidDel="00000000" w:rsidR="00000000" w:rsidRPr="00000000">
        <w:rPr>
          <w:rFonts w:ascii="Arial" w:cs="Arial" w:eastAsia="Arial" w:hAnsi="Arial"/>
          <w:color w:val="282828"/>
          <w:sz w:val="46"/>
          <w:szCs w:val="46"/>
          <w:rtl w:val="0"/>
        </w:rPr>
        <w:t xml:space="preserve">v         </w:t>
      </w:r>
      <w:r w:rsidDel="00000000" w:rsidR="00000000" w:rsidRPr="00000000">
        <w:rPr>
          <w:rFonts w:ascii="Times New Roman" w:cs="Times New Roman" w:eastAsia="Times New Roman" w:hAnsi="Times New Roman"/>
          <w:color w:val="282828"/>
          <w:sz w:val="19"/>
          <w:szCs w:val="19"/>
          <w:vertAlign w:val="baseline"/>
          <w:rtl w:val="0"/>
        </w:rPr>
        <w:t xml:space="preserve">por e</w:t>
      </w:r>
      <w:r w:rsidDel="00000000" w:rsidR="00000000" w:rsidRPr="00000000">
        <w:rPr>
          <w:rFonts w:ascii="Times New Roman" w:cs="Times New Roman" w:eastAsia="Times New Roman" w:hAnsi="Times New Roman"/>
          <w:color w:val="131313"/>
          <w:sz w:val="19"/>
          <w:szCs w:val="19"/>
          <w:vertAlign w:val="baseline"/>
          <w:rtl w:val="0"/>
        </w:rPr>
        <w:t xml:space="preserve">l </w:t>
      </w:r>
      <w:r w:rsidDel="00000000" w:rsidR="00000000" w:rsidRPr="00000000">
        <w:rPr>
          <w:rFonts w:ascii="Times New Roman" w:cs="Times New Roman" w:eastAsia="Times New Roman" w:hAnsi="Times New Roman"/>
          <w:color w:val="282828"/>
          <w:sz w:val="19"/>
          <w:szCs w:val="19"/>
          <w:vertAlign w:val="baseline"/>
          <w:rtl w:val="0"/>
        </w:rPr>
        <w:t xml:space="preserve">S</w:t>
      </w:r>
      <w:r w:rsidDel="00000000" w:rsidR="00000000" w:rsidRPr="00000000">
        <w:rPr>
          <w:rFonts w:ascii="Times New Roman" w:cs="Times New Roman" w:eastAsia="Times New Roman" w:hAnsi="Times New Roman"/>
          <w:color w:val="131313"/>
          <w:sz w:val="19"/>
          <w:szCs w:val="19"/>
          <w:vertAlign w:val="baseline"/>
          <w:rtl w:val="0"/>
        </w:rPr>
        <w:t xml:space="preserve">r</w:t>
      </w:r>
      <w:r w:rsidDel="00000000" w:rsidR="00000000" w:rsidRPr="00000000">
        <w:rPr>
          <w:rFonts w:ascii="Times New Roman" w:cs="Times New Roman" w:eastAsia="Times New Roman" w:hAnsi="Times New Roman"/>
          <w:color w:val="3e3e3e"/>
          <w:sz w:val="19"/>
          <w:szCs w:val="19"/>
          <w:vertAlign w:val="baseline"/>
          <w:rtl w:val="0"/>
        </w:rPr>
        <w:t xml:space="preserve">. </w:t>
      </w:r>
      <w:r w:rsidDel="00000000" w:rsidR="00000000" w:rsidRPr="00000000">
        <w:rPr>
          <w:rFonts w:ascii="Times New Roman" w:cs="Times New Roman" w:eastAsia="Times New Roman" w:hAnsi="Times New Roman"/>
          <w:color w:val="131313"/>
          <w:sz w:val="19"/>
          <w:szCs w:val="19"/>
          <w:vertAlign w:val="baseline"/>
          <w:rtl w:val="0"/>
        </w:rPr>
        <w:t xml:space="preserve">R</w:t>
      </w:r>
      <w:r w:rsidDel="00000000" w:rsidR="00000000" w:rsidRPr="00000000">
        <w:rPr>
          <w:rFonts w:ascii="Times New Roman" w:cs="Times New Roman" w:eastAsia="Times New Roman" w:hAnsi="Times New Roman"/>
          <w:color w:val="282828"/>
          <w:sz w:val="19"/>
          <w:szCs w:val="19"/>
          <w:vertAlign w:val="baseline"/>
          <w:rtl w:val="0"/>
        </w:rPr>
        <w:t xml:space="preserve">obe</w:t>
      </w:r>
      <w:r w:rsidDel="00000000" w:rsidR="00000000" w:rsidRPr="00000000">
        <w:rPr>
          <w:rFonts w:ascii="Times New Roman" w:cs="Times New Roman" w:eastAsia="Times New Roman" w:hAnsi="Times New Roman"/>
          <w:color w:val="131313"/>
          <w:sz w:val="19"/>
          <w:szCs w:val="19"/>
          <w:vertAlign w:val="baseline"/>
          <w:rtl w:val="0"/>
        </w:rPr>
        <w:t xml:space="preserve">rt</w:t>
      </w:r>
      <w:r w:rsidDel="00000000" w:rsidR="00000000" w:rsidRPr="00000000">
        <w:rPr>
          <w:rFonts w:ascii="Times New Roman" w:cs="Times New Roman" w:eastAsia="Times New Roman" w:hAnsi="Times New Roman"/>
          <w:color w:val="282828"/>
          <w:sz w:val="19"/>
          <w:szCs w:val="19"/>
          <w:vertAlign w:val="baseline"/>
          <w:rtl w:val="0"/>
        </w:rPr>
        <w:t xml:space="preserve">o OYARZO. e</w:t>
      </w:r>
      <w:r w:rsidDel="00000000" w:rsidR="00000000" w:rsidRPr="00000000">
        <w:rPr>
          <w:rFonts w:ascii="Times New Roman" w:cs="Times New Roman" w:eastAsia="Times New Roman" w:hAnsi="Times New Roman"/>
          <w:color w:val="131313"/>
          <w:sz w:val="19"/>
          <w:szCs w:val="19"/>
          <w:vertAlign w:val="baseline"/>
          <w:rtl w:val="0"/>
        </w:rPr>
        <w:t xml:space="preserve">n </w:t>
      </w:r>
      <w:r w:rsidDel="00000000" w:rsidR="00000000" w:rsidRPr="00000000">
        <w:rPr>
          <w:rFonts w:ascii="Times New Roman" w:cs="Times New Roman" w:eastAsia="Times New Roman" w:hAnsi="Times New Roman"/>
          <w:color w:val="3e3e3e"/>
          <w:sz w:val="19"/>
          <w:szCs w:val="19"/>
          <w:vertAlign w:val="baseline"/>
          <w:rtl w:val="0"/>
        </w:rPr>
        <w:t xml:space="preserve">s</w:t>
      </w:r>
      <w:r w:rsidDel="00000000" w:rsidR="00000000" w:rsidRPr="00000000">
        <w:rPr>
          <w:rFonts w:ascii="Times New Roman" w:cs="Times New Roman" w:eastAsia="Times New Roman" w:hAnsi="Times New Roman"/>
          <w:color w:val="282828"/>
          <w:sz w:val="19"/>
          <w:szCs w:val="19"/>
          <w:vertAlign w:val="baseline"/>
          <w:rtl w:val="0"/>
        </w:rPr>
        <w:t xml:space="preserve">u co</w:t>
      </w:r>
      <w:r w:rsidDel="00000000" w:rsidR="00000000" w:rsidRPr="00000000">
        <w:rPr>
          <w:rFonts w:ascii="Times New Roman" w:cs="Times New Roman" w:eastAsia="Times New Roman" w:hAnsi="Times New Roman"/>
          <w:color w:val="131313"/>
          <w:sz w:val="19"/>
          <w:szCs w:val="19"/>
          <w:vertAlign w:val="baseline"/>
          <w:rtl w:val="0"/>
        </w:rPr>
        <w:t xml:space="preserve">n</w:t>
      </w:r>
      <w:r w:rsidDel="00000000" w:rsidR="00000000" w:rsidRPr="00000000">
        <w:rPr>
          <w:rFonts w:ascii="Times New Roman" w:cs="Times New Roman" w:eastAsia="Times New Roman" w:hAnsi="Times New Roman"/>
          <w:color w:val="282828"/>
          <w:sz w:val="19"/>
          <w:szCs w:val="19"/>
          <w:vertAlign w:val="baseline"/>
          <w:rtl w:val="0"/>
        </w:rPr>
        <w:t xml:space="preserve">dic</w:t>
      </w:r>
      <w:r w:rsidDel="00000000" w:rsidR="00000000" w:rsidRPr="00000000">
        <w:rPr>
          <w:rFonts w:ascii="Times New Roman" w:cs="Times New Roman" w:eastAsia="Times New Roman" w:hAnsi="Times New Roman"/>
          <w:color w:val="131313"/>
          <w:sz w:val="19"/>
          <w:szCs w:val="19"/>
          <w:vertAlign w:val="baseline"/>
          <w:rtl w:val="0"/>
        </w:rPr>
        <w:t xml:space="preserve">i</w:t>
      </w:r>
      <w:r w:rsidDel="00000000" w:rsidR="00000000" w:rsidRPr="00000000">
        <w:rPr>
          <w:rFonts w:ascii="Times New Roman" w:cs="Times New Roman" w:eastAsia="Times New Roman" w:hAnsi="Times New Roman"/>
          <w:color w:val="282828"/>
          <w:sz w:val="19"/>
          <w:szCs w:val="19"/>
          <w:vertAlign w:val="baseline"/>
          <w:rtl w:val="0"/>
        </w:rPr>
        <w:t xml:space="preserve">ón de Pa</w:t>
      </w:r>
      <w:r w:rsidDel="00000000" w:rsidR="00000000" w:rsidRPr="00000000">
        <w:rPr>
          <w:rFonts w:ascii="Times New Roman" w:cs="Times New Roman" w:eastAsia="Times New Roman" w:hAnsi="Times New Roman"/>
          <w:color w:val="131313"/>
          <w:sz w:val="19"/>
          <w:szCs w:val="19"/>
          <w:vertAlign w:val="baseline"/>
          <w:rtl w:val="0"/>
        </w:rPr>
        <w:t xml:space="preserve">r</w:t>
      </w:r>
      <w:r w:rsidDel="00000000" w:rsidR="00000000" w:rsidRPr="00000000">
        <w:rPr>
          <w:rFonts w:ascii="Times New Roman" w:cs="Times New Roman" w:eastAsia="Times New Roman" w:hAnsi="Times New Roman"/>
          <w:color w:val="282828"/>
          <w:sz w:val="19"/>
          <w:szCs w:val="19"/>
          <w:vertAlign w:val="baseline"/>
          <w:rtl w:val="0"/>
        </w:rPr>
        <w:t xml:space="preserve">i</w:t>
      </w:r>
      <w:r w:rsidDel="00000000" w:rsidR="00000000" w:rsidRPr="00000000">
        <w:rPr>
          <w:rFonts w:ascii="Times New Roman" w:cs="Times New Roman" w:eastAsia="Times New Roman" w:hAnsi="Times New Roman"/>
          <w:color w:val="131313"/>
          <w:sz w:val="19"/>
          <w:szCs w:val="19"/>
          <w:vertAlign w:val="baseline"/>
          <w:rtl w:val="0"/>
        </w:rPr>
        <w:t xml:space="preserve">t</w:t>
      </w:r>
      <w:r w:rsidDel="00000000" w:rsidR="00000000" w:rsidRPr="00000000">
        <w:rPr>
          <w:rFonts w:ascii="Times New Roman" w:cs="Times New Roman" w:eastAsia="Times New Roman" w:hAnsi="Times New Roman"/>
          <w:color w:val="282828"/>
          <w:sz w:val="19"/>
          <w:szCs w:val="19"/>
          <w:vertAlign w:val="baseline"/>
          <w:rtl w:val="0"/>
        </w:rPr>
        <w:t xml:space="preserve">ari</w:t>
      </w:r>
      <w:r w:rsidDel="00000000" w:rsidR="00000000" w:rsidRPr="00000000">
        <w:rPr>
          <w:rFonts w:ascii="Times New Roman" w:cs="Times New Roman" w:eastAsia="Times New Roman" w:hAnsi="Times New Roman"/>
          <w:color w:val="3e3e3e"/>
          <w:sz w:val="19"/>
          <w:szCs w:val="19"/>
          <w:vertAlign w:val="baseline"/>
          <w:rtl w:val="0"/>
        </w:rPr>
        <w:t xml:space="preserve">o </w:t>
      </w:r>
      <w:r w:rsidDel="00000000" w:rsidR="00000000" w:rsidRPr="00000000">
        <w:rPr>
          <w:rFonts w:ascii="Times New Roman" w:cs="Times New Roman" w:eastAsia="Times New Roman" w:hAnsi="Times New Roman"/>
          <w:color w:val="282828"/>
          <w:sz w:val="19"/>
          <w:szCs w:val="19"/>
          <w:vertAlign w:val="baseline"/>
          <w:rtl w:val="0"/>
        </w:rPr>
        <w:t xml:space="preserve">de </w:t>
      </w:r>
      <w:r w:rsidDel="00000000" w:rsidR="00000000" w:rsidRPr="00000000">
        <w:rPr>
          <w:rFonts w:ascii="Times New Roman" w:cs="Times New Roman" w:eastAsia="Times New Roman" w:hAnsi="Times New Roman"/>
          <w:color w:val="131313"/>
          <w:sz w:val="19"/>
          <w:szCs w:val="19"/>
          <w:vertAlign w:val="baseline"/>
          <w:rtl w:val="0"/>
        </w:rPr>
        <w:t xml:space="preserve">l</w:t>
      </w:r>
      <w:r w:rsidDel="00000000" w:rsidR="00000000" w:rsidRPr="00000000">
        <w:rPr>
          <w:rFonts w:ascii="Times New Roman" w:cs="Times New Roman" w:eastAsia="Times New Roman" w:hAnsi="Times New Roman"/>
          <w:color w:val="282828"/>
          <w:sz w:val="19"/>
          <w:szCs w:val="19"/>
          <w:vertAlign w:val="baseline"/>
          <w:rtl w:val="0"/>
        </w:rPr>
        <w:t xml:space="preserve">a </w:t>
      </w:r>
      <w:r w:rsidDel="00000000" w:rsidR="00000000" w:rsidRPr="00000000">
        <w:rPr>
          <w:rFonts w:ascii="Times New Roman" w:cs="Times New Roman" w:eastAsia="Times New Roman" w:hAnsi="Times New Roman"/>
          <w:color w:val="131313"/>
          <w:sz w:val="19"/>
          <w:szCs w:val="19"/>
          <w:vertAlign w:val="baseline"/>
          <w:rtl w:val="0"/>
        </w:rPr>
        <w:t xml:space="preserve">A</w:t>
      </w:r>
      <w:r w:rsidDel="00000000" w:rsidR="00000000" w:rsidRPr="00000000">
        <w:rPr>
          <w:rFonts w:ascii="Times New Roman" w:cs="Times New Roman" w:eastAsia="Times New Roman" w:hAnsi="Times New Roman"/>
          <w:color w:val="3e3e3e"/>
          <w:sz w:val="19"/>
          <w:szCs w:val="19"/>
          <w:vertAlign w:val="baseline"/>
          <w:rtl w:val="0"/>
        </w:rPr>
        <w:t xml:space="preserve">s</w:t>
      </w:r>
      <w:r w:rsidDel="00000000" w:rsidR="00000000" w:rsidRPr="00000000">
        <w:rPr>
          <w:rFonts w:ascii="Times New Roman" w:cs="Times New Roman" w:eastAsia="Times New Roman" w:hAnsi="Times New Roman"/>
          <w:color w:val="282828"/>
          <w:sz w:val="19"/>
          <w:szCs w:val="19"/>
          <w:vertAlign w:val="baseline"/>
          <w:rtl w:val="0"/>
        </w:rPr>
        <w:t xml:space="preserve">ociación Traba</w:t>
      </w:r>
      <w:r w:rsidDel="00000000" w:rsidR="00000000" w:rsidRPr="00000000">
        <w:rPr>
          <w:rFonts w:ascii="Times New Roman" w:cs="Times New Roman" w:eastAsia="Times New Roman" w:hAnsi="Times New Roman"/>
          <w:color w:val="3e3e3e"/>
          <w:sz w:val="19"/>
          <w:szCs w:val="19"/>
          <w:vertAlign w:val="baseline"/>
          <w:rtl w:val="0"/>
        </w:rPr>
        <w:t xml:space="preserve">j</w:t>
      </w:r>
      <w:r w:rsidDel="00000000" w:rsidR="00000000" w:rsidRPr="00000000">
        <w:rPr>
          <w:rFonts w:ascii="Times New Roman" w:cs="Times New Roman" w:eastAsia="Times New Roman" w:hAnsi="Times New Roman"/>
          <w:color w:val="282828"/>
          <w:sz w:val="19"/>
          <w:szCs w:val="19"/>
          <w:vertAlign w:val="baseline"/>
          <w:rtl w:val="0"/>
        </w:rPr>
        <w:t xml:space="preserve">a</w:t>
      </w:r>
      <w:r w:rsidDel="00000000" w:rsidR="00000000" w:rsidRPr="00000000">
        <w:rPr>
          <w:rFonts w:ascii="Times New Roman" w:cs="Times New Roman" w:eastAsia="Times New Roman" w:hAnsi="Times New Roman"/>
          <w:color w:val="131313"/>
          <w:sz w:val="19"/>
          <w:szCs w:val="19"/>
          <w:vertAlign w:val="baseline"/>
          <w:rtl w:val="0"/>
        </w:rPr>
        <w:t xml:space="preserve">d</w:t>
      </w:r>
      <w:r w:rsidDel="00000000" w:rsidR="00000000" w:rsidRPr="00000000">
        <w:rPr>
          <w:rFonts w:ascii="Times New Roman" w:cs="Times New Roman" w:eastAsia="Times New Roman" w:hAnsi="Times New Roman"/>
          <w:color w:val="282828"/>
          <w:sz w:val="19"/>
          <w:szCs w:val="19"/>
          <w:vertAlign w:val="baseline"/>
          <w:rtl w:val="0"/>
        </w:rPr>
        <w:t xml:space="preserve">o</w:t>
      </w:r>
      <w:r w:rsidDel="00000000" w:rsidR="00000000" w:rsidRPr="00000000">
        <w:rPr>
          <w:rFonts w:ascii="Times New Roman" w:cs="Times New Roman" w:eastAsia="Times New Roman" w:hAnsi="Times New Roman"/>
          <w:color w:val="131313"/>
          <w:sz w:val="19"/>
          <w:szCs w:val="19"/>
          <w:vertAlign w:val="baseline"/>
          <w:rtl w:val="0"/>
        </w:rPr>
        <w:t xml:space="preserve">r</w:t>
      </w:r>
      <w:r w:rsidDel="00000000" w:rsidR="00000000" w:rsidRPr="00000000">
        <w:rPr>
          <w:rFonts w:ascii="Times New Roman" w:cs="Times New Roman" w:eastAsia="Times New Roman" w:hAnsi="Times New Roman"/>
          <w:color w:val="282828"/>
          <w:sz w:val="19"/>
          <w:szCs w:val="19"/>
          <w:vertAlign w:val="baseline"/>
          <w:rtl w:val="0"/>
        </w:rPr>
        <w:t xml:space="preserve">e</w:t>
      </w:r>
      <w:r w:rsidDel="00000000" w:rsidR="00000000" w:rsidRPr="00000000">
        <w:rPr>
          <w:rFonts w:ascii="Times New Roman" w:cs="Times New Roman" w:eastAsia="Times New Roman" w:hAnsi="Times New Roman"/>
          <w:color w:val="3e3e3e"/>
          <w:sz w:val="19"/>
          <w:szCs w:val="19"/>
          <w:vertAlign w:val="baseline"/>
          <w:rtl w:val="0"/>
        </w:rPr>
        <w:t xml:space="preserve">s </w:t>
      </w:r>
      <w:r w:rsidDel="00000000" w:rsidR="00000000" w:rsidRPr="00000000">
        <w:rPr>
          <w:rFonts w:ascii="Times New Roman" w:cs="Times New Roman" w:eastAsia="Times New Roman" w:hAnsi="Times New Roman"/>
          <w:color w:val="282828"/>
          <w:sz w:val="19"/>
          <w:szCs w:val="19"/>
          <w:vertAlign w:val="baseline"/>
          <w:rtl w:val="0"/>
        </w:rPr>
        <w:t xml:space="preserve">d</w:t>
      </w:r>
      <w:r w:rsidDel="00000000" w:rsidR="00000000" w:rsidRPr="00000000">
        <w:rPr>
          <w:rFonts w:ascii="Times New Roman" w:cs="Times New Roman" w:eastAsia="Times New Roman" w:hAnsi="Times New Roman"/>
          <w:color w:val="3e3e3e"/>
          <w:sz w:val="19"/>
          <w:szCs w:val="19"/>
          <w:vertAlign w:val="baseline"/>
          <w:rtl w:val="0"/>
        </w:rPr>
        <w:t xml:space="preserve">e</w:t>
      </w:r>
      <w:r w:rsidDel="00000000" w:rsidR="00000000" w:rsidRPr="00000000">
        <w:rPr>
          <w:rFonts w:ascii="Times New Roman" w:cs="Times New Roman" w:eastAsia="Times New Roman" w:hAnsi="Times New Roman"/>
          <w:color w:val="282828"/>
          <w:sz w:val="19"/>
          <w:szCs w:val="19"/>
          <w:vertAlign w:val="baseline"/>
          <w:rtl w:val="0"/>
        </w:rPr>
        <w:t xml:space="preserve">l E</w:t>
      </w:r>
      <w:r w:rsidDel="00000000" w:rsidR="00000000" w:rsidRPr="00000000">
        <w:rPr>
          <w:rFonts w:ascii="Times New Roman" w:cs="Times New Roman" w:eastAsia="Times New Roman" w:hAnsi="Times New Roman"/>
          <w:color w:val="3e3e3e"/>
          <w:sz w:val="19"/>
          <w:szCs w:val="19"/>
          <w:vertAlign w:val="baseline"/>
          <w:rtl w:val="0"/>
        </w:rPr>
        <w:t xml:space="preserve">s</w:t>
      </w:r>
      <w:r w:rsidDel="00000000" w:rsidR="00000000" w:rsidRPr="00000000">
        <w:rPr>
          <w:rFonts w:ascii="Times New Roman" w:cs="Times New Roman" w:eastAsia="Times New Roman" w:hAnsi="Times New Roman"/>
          <w:color w:val="131313"/>
          <w:sz w:val="19"/>
          <w:szCs w:val="19"/>
          <w:vertAlign w:val="baseline"/>
          <w:rtl w:val="0"/>
        </w:rPr>
        <w:t xml:space="preserve">t</w:t>
      </w:r>
      <w:r w:rsidDel="00000000" w:rsidR="00000000" w:rsidRPr="00000000">
        <w:rPr>
          <w:rFonts w:ascii="Times New Roman" w:cs="Times New Roman" w:eastAsia="Times New Roman" w:hAnsi="Times New Roman"/>
          <w:color w:val="3e3e3e"/>
          <w:sz w:val="19"/>
          <w:szCs w:val="19"/>
          <w:vertAlign w:val="baseline"/>
          <w:rtl w:val="0"/>
        </w:rPr>
        <w:t xml:space="preserve">a</w:t>
      </w:r>
      <w:r w:rsidDel="00000000" w:rsidR="00000000" w:rsidRPr="00000000">
        <w:rPr>
          <w:rFonts w:ascii="Times New Roman" w:cs="Times New Roman" w:eastAsia="Times New Roman" w:hAnsi="Times New Roman"/>
          <w:color w:val="282828"/>
          <w:sz w:val="19"/>
          <w:szCs w:val="19"/>
          <w:vertAlign w:val="baseline"/>
          <w:rtl w:val="0"/>
        </w:rPr>
        <w:t xml:space="preserve">do</w:t>
      </w:r>
      <w:r w:rsidDel="00000000" w:rsidR="00000000" w:rsidRPr="00000000">
        <w:rPr>
          <w:rtl w:val="0"/>
        </w:rPr>
      </w:r>
    </w:p>
    <w:p w:rsidR="00000000" w:rsidDel="00000000" w:rsidP="00000000" w:rsidRDefault="00000000" w:rsidRPr="00000000" w14:paraId="00000E71">
      <w:pPr>
        <w:spacing w:before="52" w:line="359" w:lineRule="auto"/>
        <w:ind w:left="1605" w:right="751"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3e3e3e"/>
          <w:sz w:val="19"/>
          <w:szCs w:val="19"/>
          <w:rtl w:val="0"/>
        </w:rPr>
        <w:t xml:space="preserve">(</w:t>
      </w:r>
      <w:r w:rsidDel="00000000" w:rsidR="00000000" w:rsidRPr="00000000">
        <w:rPr>
          <w:rFonts w:ascii="Times New Roman" w:cs="Times New Roman" w:eastAsia="Times New Roman" w:hAnsi="Times New Roman"/>
          <w:color w:val="282828"/>
          <w:sz w:val="19"/>
          <w:szCs w:val="19"/>
          <w:rtl w:val="0"/>
        </w:rPr>
        <w:t xml:space="preserve">ATE). </w:t>
      </w:r>
      <w:r w:rsidDel="00000000" w:rsidR="00000000" w:rsidRPr="00000000">
        <w:rPr>
          <w:rFonts w:ascii="Times New Roman" w:cs="Times New Roman" w:eastAsia="Times New Roman" w:hAnsi="Times New Roman"/>
          <w:color w:val="131313"/>
          <w:sz w:val="19"/>
          <w:szCs w:val="19"/>
          <w:rtl w:val="0"/>
        </w:rPr>
        <w:t xml:space="preserve">el </w:t>
      </w:r>
      <w:r w:rsidDel="00000000" w:rsidR="00000000" w:rsidRPr="00000000">
        <w:rPr>
          <w:rFonts w:ascii="Times New Roman" w:cs="Times New Roman" w:eastAsia="Times New Roman" w:hAnsi="Times New Roman"/>
          <w:color w:val="282828"/>
          <w:sz w:val="19"/>
          <w:szCs w:val="19"/>
          <w:rtl w:val="0"/>
        </w:rPr>
        <w:t xml:space="preserve">Sr</w:t>
      </w:r>
      <w:r w:rsidDel="00000000" w:rsidR="00000000" w:rsidRPr="00000000">
        <w:rPr>
          <w:rFonts w:ascii="Times New Roman" w:cs="Times New Roman" w:eastAsia="Times New Roman" w:hAnsi="Times New Roman"/>
          <w:color w:val="131313"/>
          <w:sz w:val="19"/>
          <w:szCs w:val="19"/>
          <w:rtl w:val="0"/>
        </w:rPr>
        <w:t xml:space="preserve">.  </w:t>
      </w:r>
      <w:r w:rsidDel="00000000" w:rsidR="00000000" w:rsidRPr="00000000">
        <w:rPr>
          <w:rFonts w:ascii="Times New Roman" w:cs="Times New Roman" w:eastAsia="Times New Roman" w:hAnsi="Times New Roman"/>
          <w:color w:val="282828"/>
          <w:sz w:val="19"/>
          <w:szCs w:val="19"/>
          <w:rtl w:val="0"/>
        </w:rPr>
        <w:t xml:space="preserve">G</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282828"/>
          <w:sz w:val="19"/>
          <w:szCs w:val="19"/>
          <w:rtl w:val="0"/>
        </w:rPr>
        <w:t xml:space="preserve">tavo SUARE</w:t>
      </w:r>
      <w:r w:rsidDel="00000000" w:rsidR="00000000" w:rsidRPr="00000000">
        <w:rPr>
          <w:rFonts w:ascii="Times New Roman" w:cs="Times New Roman" w:eastAsia="Times New Roman" w:hAnsi="Times New Roman"/>
          <w:color w:val="3e3e3e"/>
          <w:sz w:val="19"/>
          <w:szCs w:val="19"/>
          <w:rtl w:val="0"/>
        </w:rPr>
        <w:t xml:space="preserve">Z </w:t>
      </w:r>
      <w:r w:rsidDel="00000000" w:rsidR="00000000" w:rsidRPr="00000000">
        <w:rPr>
          <w:rFonts w:ascii="Times New Roman" w:cs="Times New Roman" w:eastAsia="Times New Roman" w:hAnsi="Times New Roman"/>
          <w:color w:val="282828"/>
          <w:sz w:val="19"/>
          <w:szCs w:val="19"/>
          <w:rtl w:val="0"/>
        </w:rPr>
        <w:t xml:space="preserve">en su ca</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ácte</w:t>
      </w:r>
      <w:r w:rsidDel="00000000" w:rsidR="00000000" w:rsidRPr="00000000">
        <w:rPr>
          <w:rFonts w:ascii="Times New Roman" w:cs="Times New Roman" w:eastAsia="Times New Roman" w:hAnsi="Times New Roman"/>
          <w:color w:val="131313"/>
          <w:sz w:val="19"/>
          <w:szCs w:val="19"/>
          <w:rtl w:val="0"/>
        </w:rPr>
        <w:t xml:space="preserve">r </w:t>
      </w:r>
      <w:r w:rsidDel="00000000" w:rsidR="00000000" w:rsidRPr="00000000">
        <w:rPr>
          <w:rFonts w:ascii="Times New Roman" w:cs="Times New Roman" w:eastAsia="Times New Roman" w:hAnsi="Times New Roman"/>
          <w:color w:val="282828"/>
          <w:sz w:val="19"/>
          <w:szCs w:val="19"/>
          <w:rtl w:val="0"/>
        </w:rPr>
        <w:t xml:space="preserve">de Secre</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82828"/>
          <w:sz w:val="19"/>
          <w:szCs w:val="19"/>
          <w:rtl w:val="0"/>
        </w:rPr>
        <w:t xml:space="preserve">ar</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o Adj</w:t>
      </w:r>
      <w:r w:rsidDel="00000000" w:rsidR="00000000" w:rsidRPr="00000000">
        <w:rPr>
          <w:rFonts w:ascii="Times New Roman" w:cs="Times New Roman" w:eastAsia="Times New Roman" w:hAnsi="Times New Roman"/>
          <w:color w:val="131313"/>
          <w:sz w:val="19"/>
          <w:szCs w:val="19"/>
          <w:rtl w:val="0"/>
        </w:rPr>
        <w:t xml:space="preserve">un</w:t>
      </w:r>
      <w:r w:rsidDel="00000000" w:rsidR="00000000" w:rsidRPr="00000000">
        <w:rPr>
          <w:rFonts w:ascii="Times New Roman" w:cs="Times New Roman" w:eastAsia="Times New Roman" w:hAnsi="Times New Roman"/>
          <w:color w:val="282828"/>
          <w:sz w:val="19"/>
          <w:szCs w:val="19"/>
          <w:rtl w:val="0"/>
        </w:rPr>
        <w:t xml:space="preserve">to de  In  Un</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ón  del  P</w:t>
      </w:r>
      <w:r w:rsidDel="00000000" w:rsidR="00000000" w:rsidRPr="00000000">
        <w:rPr>
          <w:rFonts w:ascii="Times New Roman" w:cs="Times New Roman" w:eastAsia="Times New Roman" w:hAnsi="Times New Roman"/>
          <w:color w:val="131313"/>
          <w:sz w:val="19"/>
          <w:szCs w:val="19"/>
          <w:rtl w:val="0"/>
        </w:rPr>
        <w:t xml:space="preserve">e</w:t>
      </w:r>
      <w:r w:rsidDel="00000000" w:rsidR="00000000" w:rsidRPr="00000000">
        <w:rPr>
          <w:rFonts w:ascii="Times New Roman" w:cs="Times New Roman" w:eastAsia="Times New Roman" w:hAnsi="Times New Roman"/>
          <w:color w:val="282828"/>
          <w:sz w:val="19"/>
          <w:szCs w:val="19"/>
          <w:rtl w:val="0"/>
        </w:rPr>
        <w:t xml:space="preserve">rso</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82828"/>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82828"/>
          <w:sz w:val="19"/>
          <w:szCs w:val="19"/>
          <w:rtl w:val="0"/>
        </w:rPr>
        <w:t xml:space="preserve">Ci</w:t>
      </w:r>
      <w:r w:rsidDel="00000000" w:rsidR="00000000" w:rsidRPr="00000000">
        <w:rPr>
          <w:rFonts w:ascii="Times New Roman" w:cs="Times New Roman" w:eastAsia="Times New Roman" w:hAnsi="Times New Roman"/>
          <w:color w:val="3e3e3e"/>
          <w:sz w:val="19"/>
          <w:szCs w:val="19"/>
          <w:rtl w:val="0"/>
        </w:rPr>
        <w:t xml:space="preserve">v</w:t>
      </w:r>
      <w:r w:rsidDel="00000000" w:rsidR="00000000" w:rsidRPr="00000000">
        <w:rPr>
          <w:rFonts w:ascii="Times New Roman" w:cs="Times New Roman" w:eastAsia="Times New Roman" w:hAnsi="Times New Roman"/>
          <w:color w:val="282828"/>
          <w:sz w:val="19"/>
          <w:szCs w:val="19"/>
          <w:rtl w:val="0"/>
        </w:rPr>
        <w:t xml:space="preserve">i</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82828"/>
          <w:sz w:val="19"/>
          <w:szCs w:val="19"/>
          <w:rtl w:val="0"/>
        </w:rPr>
        <w:t xml:space="preserve">de </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n Nac</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ón (UP</w:t>
      </w:r>
      <w:r w:rsidDel="00000000" w:rsidR="00000000" w:rsidRPr="00000000">
        <w:rPr>
          <w:rFonts w:ascii="Times New Roman" w:cs="Times New Roman" w:eastAsia="Times New Roman" w:hAnsi="Times New Roman"/>
          <w:color w:val="3e3e3e"/>
          <w:sz w:val="19"/>
          <w:szCs w:val="19"/>
          <w:rtl w:val="0"/>
        </w:rPr>
        <w:t xml:space="preserve">C</w:t>
      </w:r>
      <w:r w:rsidDel="00000000" w:rsidR="00000000" w:rsidRPr="00000000">
        <w:rPr>
          <w:rFonts w:ascii="Times New Roman" w:cs="Times New Roman" w:eastAsia="Times New Roman" w:hAnsi="Times New Roman"/>
          <w:color w:val="282828"/>
          <w:sz w:val="19"/>
          <w:szCs w:val="19"/>
          <w:rtl w:val="0"/>
        </w:rPr>
        <w:t xml:space="preserve">N)</w:t>
      </w:r>
      <w:r w:rsidDel="00000000" w:rsidR="00000000" w:rsidRPr="00000000">
        <w:rPr>
          <w:rFonts w:ascii="Times New Roman" w:cs="Times New Roman" w:eastAsia="Times New Roman" w:hAnsi="Times New Roman"/>
          <w:color w:val="5a585a"/>
          <w:sz w:val="19"/>
          <w:szCs w:val="19"/>
          <w:rtl w:val="0"/>
        </w:rPr>
        <w:t xml:space="preserve">, </w:t>
      </w:r>
      <w:r w:rsidDel="00000000" w:rsidR="00000000" w:rsidRPr="00000000">
        <w:rPr>
          <w:rFonts w:ascii="Arial" w:cs="Arial" w:eastAsia="Arial" w:hAnsi="Arial"/>
          <w:color w:val="282828"/>
          <w:sz w:val="17"/>
          <w:szCs w:val="17"/>
          <w:rtl w:val="0"/>
        </w:rPr>
        <w:t xml:space="preserve">y </w:t>
      </w:r>
      <w:r w:rsidDel="00000000" w:rsidR="00000000" w:rsidRPr="00000000">
        <w:rPr>
          <w:rFonts w:ascii="Times New Roman" w:cs="Times New Roman" w:eastAsia="Times New Roman" w:hAnsi="Times New Roman"/>
          <w:color w:val="282828"/>
          <w:sz w:val="19"/>
          <w:szCs w:val="19"/>
          <w:rtl w:val="0"/>
        </w:rPr>
        <w:t xml:space="preserve">por l</w:t>
      </w:r>
      <w:r w:rsidDel="00000000" w:rsidR="00000000" w:rsidRPr="00000000">
        <w:rPr>
          <w:rFonts w:ascii="Times New Roman" w:cs="Times New Roman" w:eastAsia="Times New Roman" w:hAnsi="Times New Roman"/>
          <w:color w:val="3e3e3e"/>
          <w:sz w:val="19"/>
          <w:szCs w:val="19"/>
          <w:rtl w:val="0"/>
        </w:rPr>
        <w:t xml:space="preserve">a </w:t>
      </w:r>
      <w:r w:rsidDel="00000000" w:rsidR="00000000" w:rsidRPr="00000000">
        <w:rPr>
          <w:rFonts w:ascii="Times New Roman" w:cs="Times New Roman" w:eastAsia="Times New Roman" w:hAnsi="Times New Roman"/>
          <w:color w:val="282828"/>
          <w:sz w:val="19"/>
          <w:szCs w:val="19"/>
          <w:rtl w:val="0"/>
        </w:rPr>
        <w:t xml:space="preserve">A</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282828"/>
          <w:sz w:val="19"/>
          <w:szCs w:val="19"/>
          <w:rtl w:val="0"/>
        </w:rPr>
        <w:t xml:space="preserve">oc</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3e3e3e"/>
          <w:sz w:val="19"/>
          <w:szCs w:val="19"/>
          <w:rtl w:val="0"/>
        </w:rPr>
        <w:t xml:space="preserve">a</w:t>
      </w:r>
      <w:r w:rsidDel="00000000" w:rsidR="00000000" w:rsidRPr="00000000">
        <w:rPr>
          <w:rFonts w:ascii="Times New Roman" w:cs="Times New Roman" w:eastAsia="Times New Roman" w:hAnsi="Times New Roman"/>
          <w:color w:val="282828"/>
          <w:sz w:val="19"/>
          <w:szCs w:val="19"/>
          <w:rtl w:val="0"/>
        </w:rPr>
        <w:t xml:space="preserve">c</w:t>
      </w:r>
      <w:r w:rsidDel="00000000" w:rsidR="00000000" w:rsidRPr="00000000">
        <w:rPr>
          <w:rFonts w:ascii="Times New Roman" w:cs="Times New Roman" w:eastAsia="Times New Roman" w:hAnsi="Times New Roman"/>
          <w:color w:val="3e3e3e"/>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ón Trabajado</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es de </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3e3e3e"/>
          <w:sz w:val="19"/>
          <w:szCs w:val="19"/>
          <w:rtl w:val="0"/>
        </w:rPr>
        <w:t xml:space="preserve">n </w:t>
      </w:r>
      <w:r w:rsidDel="00000000" w:rsidR="00000000" w:rsidRPr="00000000">
        <w:rPr>
          <w:rFonts w:ascii="Times New Roman" w:cs="Times New Roman" w:eastAsia="Times New Roman" w:hAnsi="Times New Roman"/>
          <w:color w:val="282828"/>
          <w:sz w:val="19"/>
          <w:szCs w:val="19"/>
          <w:rtl w:val="0"/>
        </w:rPr>
        <w:t xml:space="preserve">Sa</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82828"/>
          <w:sz w:val="19"/>
          <w:szCs w:val="19"/>
          <w:rtl w:val="0"/>
        </w:rPr>
        <w:t xml:space="preserve">idad Arge</w:t>
      </w:r>
      <w:r w:rsidDel="00000000" w:rsidR="00000000" w:rsidRPr="00000000">
        <w:rPr>
          <w:rFonts w:ascii="Times New Roman" w:cs="Times New Roman" w:eastAsia="Times New Roman" w:hAnsi="Times New Roman"/>
          <w:color w:val="131313"/>
          <w:sz w:val="19"/>
          <w:szCs w:val="19"/>
          <w:rtl w:val="0"/>
        </w:rPr>
        <w:t xml:space="preserve">nt</w:t>
      </w:r>
      <w:r w:rsidDel="00000000" w:rsidR="00000000" w:rsidRPr="00000000">
        <w:rPr>
          <w:rFonts w:ascii="Times New Roman" w:cs="Times New Roman" w:eastAsia="Times New Roman" w:hAnsi="Times New Roman"/>
          <w:color w:val="282828"/>
          <w:sz w:val="19"/>
          <w:szCs w:val="19"/>
          <w:rtl w:val="0"/>
        </w:rPr>
        <w:t xml:space="preserve">ina (</w:t>
      </w:r>
      <w:r w:rsidDel="00000000" w:rsidR="00000000" w:rsidRPr="00000000">
        <w:rPr>
          <w:rFonts w:ascii="Times New Roman" w:cs="Times New Roman" w:eastAsia="Times New Roman" w:hAnsi="Times New Roman"/>
          <w:color w:val="3e3e3e"/>
          <w:sz w:val="19"/>
          <w:szCs w:val="19"/>
          <w:rtl w:val="0"/>
        </w:rPr>
        <w:t xml:space="preserve">1</w:t>
      </w:r>
      <w:r w:rsidDel="00000000" w:rsidR="00000000" w:rsidRPr="00000000">
        <w:rPr>
          <w:rFonts w:ascii="Times New Roman" w:cs="Times New Roman" w:eastAsia="Times New Roman" w:hAnsi="Times New Roman"/>
          <w:color w:val="131313"/>
          <w:sz w:val="19"/>
          <w:szCs w:val="19"/>
          <w:rtl w:val="0"/>
        </w:rPr>
        <w:t xml:space="preserve">\</w:t>
      </w:r>
      <w:r w:rsidDel="00000000" w:rsidR="00000000" w:rsidRPr="00000000">
        <w:rPr>
          <w:rFonts w:ascii="Times New Roman" w:cs="Times New Roman" w:eastAsia="Times New Roman" w:hAnsi="Times New Roman"/>
          <w:color w:val="282828"/>
          <w:sz w:val="19"/>
          <w:szCs w:val="19"/>
          <w:rtl w:val="0"/>
        </w:rPr>
        <w:t xml:space="preserve">TSA)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o</w:t>
      </w:r>
      <w:r w:rsidDel="00000000" w:rsidR="00000000" w:rsidRPr="00000000">
        <w:rPr>
          <w:rFonts w:ascii="Times New Roman" w:cs="Times New Roman" w:eastAsia="Times New Roman" w:hAnsi="Times New Roman"/>
          <w:color w:val="3e3e3e"/>
          <w:sz w:val="19"/>
          <w:szCs w:val="19"/>
          <w:rtl w:val="0"/>
        </w:rPr>
        <w:t xml:space="preserve">s </w:t>
      </w:r>
      <w:r w:rsidDel="00000000" w:rsidR="00000000" w:rsidRPr="00000000">
        <w:rPr>
          <w:rFonts w:ascii="Times New Roman" w:cs="Times New Roman" w:eastAsia="Times New Roman" w:hAnsi="Times New Roman"/>
          <w:color w:val="282828"/>
          <w:sz w:val="19"/>
          <w:szCs w:val="19"/>
          <w:rtl w:val="0"/>
        </w:rPr>
        <w:t xml:space="preserve">Sre</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282828"/>
          <w:sz w:val="19"/>
          <w:szCs w:val="19"/>
          <w:rtl w:val="0"/>
        </w:rPr>
        <w:t xml:space="preserve">. Jor</w:t>
      </w:r>
      <w:r w:rsidDel="00000000" w:rsidR="00000000" w:rsidRPr="00000000">
        <w:rPr>
          <w:rFonts w:ascii="Times New Roman" w:cs="Times New Roman" w:eastAsia="Times New Roman" w:hAnsi="Times New Roman"/>
          <w:color w:val="3e3e3e"/>
          <w:sz w:val="19"/>
          <w:szCs w:val="19"/>
          <w:rtl w:val="0"/>
        </w:rPr>
        <w:t xml:space="preserve">g</w:t>
      </w:r>
      <w:r w:rsidDel="00000000" w:rsidR="00000000" w:rsidRPr="00000000">
        <w:rPr>
          <w:rFonts w:ascii="Times New Roman" w:cs="Times New Roman" w:eastAsia="Times New Roman" w:hAnsi="Times New Roman"/>
          <w:color w:val="282828"/>
          <w:sz w:val="19"/>
          <w:szCs w:val="19"/>
          <w:rtl w:val="0"/>
        </w:rPr>
        <w:t xml:space="preserve">e SARAV</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A </w:t>
      </w:r>
      <w:r w:rsidDel="00000000" w:rsidR="00000000" w:rsidRPr="00000000">
        <w:rPr>
          <w:rFonts w:ascii="Times New Roman" w:cs="Times New Roman" w:eastAsia="Times New Roman" w:hAnsi="Times New Roman"/>
          <w:color w:val="3e3e3e"/>
          <w:sz w:val="19"/>
          <w:szCs w:val="19"/>
          <w:rtl w:val="0"/>
        </w:rPr>
        <w:t xml:space="preserve">y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a  </w:t>
      </w:r>
      <w:r w:rsidDel="00000000" w:rsidR="00000000" w:rsidRPr="00000000">
        <w:rPr>
          <w:rFonts w:ascii="Times New Roman" w:cs="Times New Roman" w:eastAsia="Times New Roman" w:hAnsi="Times New Roman"/>
          <w:color w:val="3e3e3e"/>
          <w:sz w:val="19"/>
          <w:szCs w:val="19"/>
          <w:rtl w:val="0"/>
        </w:rPr>
        <w:t xml:space="preserve">Se</w:t>
      </w:r>
      <w:r w:rsidDel="00000000" w:rsidR="00000000" w:rsidRPr="00000000">
        <w:rPr>
          <w:rFonts w:ascii="Times New Roman" w:cs="Times New Roman" w:eastAsia="Times New Roman" w:hAnsi="Times New Roman"/>
          <w:color w:val="282828"/>
          <w:sz w:val="19"/>
          <w:szCs w:val="19"/>
          <w:rtl w:val="0"/>
        </w:rPr>
        <w:t xml:space="preserve">c</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82828"/>
          <w:sz w:val="19"/>
          <w:szCs w:val="19"/>
          <w:rtl w:val="0"/>
        </w:rPr>
        <w:t xml:space="preserve">aria Gene</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al de ATS</w:t>
      </w:r>
      <w:r w:rsidDel="00000000" w:rsidR="00000000" w:rsidRPr="00000000">
        <w:rPr>
          <w:rFonts w:ascii="Times New Roman" w:cs="Times New Roman" w:eastAsia="Times New Roman" w:hAnsi="Times New Roman"/>
          <w:color w:val="131313"/>
          <w:sz w:val="19"/>
          <w:szCs w:val="19"/>
          <w:rtl w:val="0"/>
        </w:rPr>
        <w:t xml:space="preserve">A</w:t>
      </w:r>
      <w:r w:rsidDel="00000000" w:rsidR="00000000" w:rsidRPr="00000000">
        <w:rPr>
          <w:rFonts w:ascii="Times New Roman" w:cs="Times New Roman" w:eastAsia="Times New Roman" w:hAnsi="Times New Roman"/>
          <w:color w:val="3e3e3e"/>
          <w:sz w:val="19"/>
          <w:szCs w:val="19"/>
          <w:rtl w:val="0"/>
        </w:rPr>
        <w:t xml:space="preserve">. </w:t>
      </w:r>
      <w:r w:rsidDel="00000000" w:rsidR="00000000" w:rsidRPr="00000000">
        <w:rPr>
          <w:rFonts w:ascii="Times New Roman" w:cs="Times New Roman" w:eastAsia="Times New Roman" w:hAnsi="Times New Roman"/>
          <w:color w:val="282828"/>
          <w:sz w:val="19"/>
          <w:szCs w:val="19"/>
          <w:rtl w:val="0"/>
        </w:rPr>
        <w:t xml:space="preserve">C</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282828"/>
          <w:sz w:val="19"/>
          <w:szCs w:val="19"/>
          <w:rtl w:val="0"/>
        </w:rPr>
        <w:t xml:space="preserve">di</w:t>
      </w:r>
      <w:r w:rsidDel="00000000" w:rsidR="00000000" w:rsidRPr="00000000">
        <w:rPr>
          <w:rFonts w:ascii="Times New Roman" w:cs="Times New Roman" w:eastAsia="Times New Roman" w:hAnsi="Times New Roman"/>
          <w:color w:val="3e3e3e"/>
          <w:sz w:val="19"/>
          <w:szCs w:val="19"/>
          <w:rtl w:val="0"/>
        </w:rPr>
        <w:t xml:space="preserve">a  </w:t>
      </w:r>
      <w:r w:rsidDel="00000000" w:rsidR="00000000" w:rsidRPr="00000000">
        <w:rPr>
          <w:rFonts w:ascii="Times New Roman" w:cs="Times New Roman" w:eastAsia="Times New Roman" w:hAnsi="Times New Roman"/>
          <w:color w:val="282828"/>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82828"/>
          <w:sz w:val="19"/>
          <w:szCs w:val="19"/>
          <w:rtl w:val="0"/>
        </w:rPr>
        <w:t xml:space="preserve">C</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-IE</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282828"/>
          <w:sz w:val="19"/>
          <w:szCs w:val="19"/>
          <w:rtl w:val="0"/>
        </w:rPr>
        <w:t xml:space="preserve">ARE. en su co</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82828"/>
          <w:sz w:val="19"/>
          <w:szCs w:val="19"/>
          <w:rtl w:val="0"/>
        </w:rPr>
        <w:t xml:space="preserve">dici</w:t>
      </w:r>
      <w:r w:rsidDel="00000000" w:rsidR="00000000" w:rsidRPr="00000000">
        <w:rPr>
          <w:rFonts w:ascii="Times New Roman" w:cs="Times New Roman" w:eastAsia="Times New Roman" w:hAnsi="Times New Roman"/>
          <w:color w:val="3e3e3e"/>
          <w:sz w:val="19"/>
          <w:szCs w:val="19"/>
          <w:rtl w:val="0"/>
        </w:rPr>
        <w:t xml:space="preserve">ó</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tl w:val="0"/>
        </w:rPr>
      </w:r>
    </w:p>
    <w:p w:rsidR="00000000" w:rsidDel="00000000" w:rsidP="00000000" w:rsidRDefault="00000000" w:rsidRPr="00000000" w14:paraId="00000E72">
      <w:pPr>
        <w:spacing w:line="200" w:lineRule="auto"/>
        <w:ind w:left="1605" w:right="3117"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82828"/>
          <w:sz w:val="19"/>
          <w:szCs w:val="19"/>
          <w:rtl w:val="0"/>
        </w:rPr>
        <w:t xml:space="preserve">e pa</w:t>
      </w:r>
      <w:r w:rsidDel="00000000" w:rsidR="00000000" w:rsidRPr="00000000">
        <w:rPr>
          <w:rFonts w:ascii="Times New Roman" w:cs="Times New Roman" w:eastAsia="Times New Roman" w:hAnsi="Times New Roman"/>
          <w:color w:val="131313"/>
          <w:sz w:val="19"/>
          <w:szCs w:val="19"/>
          <w:rtl w:val="0"/>
        </w:rPr>
        <w:t xml:space="preserve">rit</w:t>
      </w:r>
      <w:r w:rsidDel="00000000" w:rsidR="00000000" w:rsidRPr="00000000">
        <w:rPr>
          <w:rFonts w:ascii="Times New Roman" w:cs="Times New Roman" w:eastAsia="Times New Roman" w:hAnsi="Times New Roman"/>
          <w:color w:val="282828"/>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io</w:t>
      </w:r>
      <w:r w:rsidDel="00000000" w:rsidR="00000000" w:rsidRPr="00000000">
        <w:rPr>
          <w:rFonts w:ascii="Times New Roman" w:cs="Times New Roman" w:eastAsia="Times New Roman" w:hAnsi="Times New Roman"/>
          <w:color w:val="3e3e3e"/>
          <w:sz w:val="19"/>
          <w:szCs w:val="19"/>
          <w:rtl w:val="0"/>
        </w:rPr>
        <w:t xml:space="preserve">s. </w:t>
      </w:r>
      <w:r w:rsidDel="00000000" w:rsidR="00000000" w:rsidRPr="00000000">
        <w:rPr>
          <w:rFonts w:ascii="Times New Roman" w:cs="Times New Roman" w:eastAsia="Times New Roman" w:hAnsi="Times New Roman"/>
          <w:color w:val="282828"/>
          <w:sz w:val="19"/>
          <w:szCs w:val="19"/>
          <w:rtl w:val="0"/>
        </w:rPr>
        <w:t xml:space="preserve">todos ellos bajo la ac</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edi</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82828"/>
          <w:sz w:val="19"/>
          <w:szCs w:val="19"/>
          <w:rtl w:val="0"/>
        </w:rPr>
        <w:t xml:space="preserve">ac</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ó</w:t>
      </w:r>
      <w:r w:rsidDel="00000000" w:rsidR="00000000" w:rsidRPr="00000000">
        <w:rPr>
          <w:rFonts w:ascii="Times New Roman" w:cs="Times New Roman" w:eastAsia="Times New Roman" w:hAnsi="Times New Roman"/>
          <w:color w:val="131313"/>
          <w:sz w:val="19"/>
          <w:szCs w:val="19"/>
          <w:rtl w:val="0"/>
        </w:rPr>
        <w:t xml:space="preserve">n </w:t>
      </w:r>
      <w:r w:rsidDel="00000000" w:rsidR="00000000" w:rsidRPr="00000000">
        <w:rPr>
          <w:rFonts w:ascii="Times New Roman" w:cs="Times New Roman" w:eastAsia="Times New Roman" w:hAnsi="Times New Roman"/>
          <w:color w:val="282828"/>
          <w:sz w:val="19"/>
          <w:szCs w:val="19"/>
          <w:rtl w:val="0"/>
        </w:rPr>
        <w:t xml:space="preserve">q</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282828"/>
          <w:sz w:val="19"/>
          <w:szCs w:val="19"/>
          <w:rtl w:val="0"/>
        </w:rPr>
        <w:t xml:space="preserve">e const</w:t>
      </w:r>
      <w:r w:rsidDel="00000000" w:rsidR="00000000" w:rsidRPr="00000000">
        <w:rPr>
          <w:rFonts w:ascii="Times New Roman" w:cs="Times New Roman" w:eastAsia="Times New Roman" w:hAnsi="Times New Roman"/>
          <w:color w:val="131313"/>
          <w:sz w:val="19"/>
          <w:szCs w:val="19"/>
          <w:rtl w:val="0"/>
        </w:rPr>
        <w:t xml:space="preserve">a </w:t>
      </w:r>
      <w:r w:rsidDel="00000000" w:rsidR="00000000" w:rsidRPr="00000000">
        <w:rPr>
          <w:rFonts w:ascii="Times New Roman" w:cs="Times New Roman" w:eastAsia="Times New Roman" w:hAnsi="Times New Roman"/>
          <w:color w:val="282828"/>
          <w:sz w:val="19"/>
          <w:szCs w:val="19"/>
          <w:rtl w:val="0"/>
        </w:rPr>
        <w:t xml:space="preserve">en a</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282828"/>
          <w:sz w:val="19"/>
          <w:szCs w:val="19"/>
          <w:rtl w:val="0"/>
        </w:rPr>
        <w:t xml:space="preserve">to</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282828"/>
          <w:sz w:val="19"/>
          <w:szCs w:val="19"/>
          <w:rtl w:val="0"/>
        </w:rPr>
        <w:t xml:space="preserve">.</w:t>
      </w:r>
      <w:r w:rsidDel="00000000" w:rsidR="00000000" w:rsidRPr="00000000">
        <w:rPr>
          <w:rFonts w:ascii="Times New Roman" w:cs="Times New Roman" w:eastAsia="Times New Roman" w:hAnsi="Times New Roman"/>
          <w:color w:val="131313"/>
          <w:sz w:val="19"/>
          <w:szCs w:val="19"/>
          <w:rtl w:val="0"/>
        </w:rPr>
        <w:t xml:space="preserve">-</w:t>
      </w:r>
      <w:r w:rsidDel="00000000" w:rsidR="00000000" w:rsidRPr="00000000">
        <w:rPr>
          <w:rtl w:val="0"/>
        </w:rPr>
      </w:r>
    </w:p>
    <w:p w:rsidR="00000000" w:rsidDel="00000000" w:rsidP="00000000" w:rsidRDefault="00000000" w:rsidRPr="00000000" w14:paraId="00000E73">
      <w:pPr>
        <w:spacing w:before="3" w:line="180" w:lineRule="auto"/>
        <w:jc w:val="left"/>
        <w:rPr>
          <w:sz w:val="19"/>
          <w:szCs w:val="19"/>
        </w:rPr>
      </w:pPr>
      <w:r w:rsidDel="00000000" w:rsidR="00000000" w:rsidRPr="00000000">
        <w:rPr>
          <w:rtl w:val="0"/>
        </w:rPr>
      </w:r>
    </w:p>
    <w:p w:rsidR="00000000" w:rsidDel="00000000" w:rsidP="00000000" w:rsidRDefault="00000000" w:rsidRPr="00000000" w14:paraId="00000E74">
      <w:pPr>
        <w:spacing w:before="96" w:line="158" w:lineRule="auto"/>
        <w:ind w:left="1605" w:right="162" w:firstLine="7532"/>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6d6d6d"/>
          <w:sz w:val="17"/>
          <w:szCs w:val="17"/>
          <w:rtl w:val="0"/>
        </w:rPr>
        <w:t xml:space="preserve">0"</w:t>
      </w:r>
      <w:r w:rsidDel="00000000" w:rsidR="00000000" w:rsidRPr="00000000">
        <w:rPr>
          <w:rFonts w:ascii="Times New Roman" w:cs="Times New Roman" w:eastAsia="Times New Roman" w:hAnsi="Times New Roman"/>
          <w:color w:val="a6a6a6"/>
          <w:sz w:val="17"/>
          <w:szCs w:val="17"/>
          <w:rtl w:val="0"/>
        </w:rPr>
        <w:t xml:space="preserve">- </w:t>
      </w:r>
      <w:r w:rsidDel="00000000" w:rsidR="00000000" w:rsidRPr="00000000">
        <w:rPr>
          <w:rFonts w:ascii="Times New Roman" w:cs="Times New Roman" w:eastAsia="Times New Roman" w:hAnsi="Times New Roman"/>
          <w:color w:val="282828"/>
          <w:sz w:val="19"/>
          <w:szCs w:val="19"/>
          <w:rtl w:val="0"/>
        </w:rPr>
        <w:t xml:space="preserve">T</w:t>
      </w:r>
      <w:r w:rsidDel="00000000" w:rsidR="00000000" w:rsidRPr="00000000">
        <w:rPr>
          <w:rFonts w:ascii="Times New Roman" w:cs="Times New Roman" w:eastAsia="Times New Roman" w:hAnsi="Times New Roman"/>
          <w:color w:val="3e3e3e"/>
          <w:sz w:val="19"/>
          <w:szCs w:val="19"/>
          <w:rtl w:val="0"/>
        </w:rPr>
        <w:t xml:space="preserve">o</w:t>
      </w:r>
      <w:r w:rsidDel="00000000" w:rsidR="00000000" w:rsidRPr="00000000">
        <w:rPr>
          <w:rFonts w:ascii="Times New Roman" w:cs="Times New Roman" w:eastAsia="Times New Roman" w:hAnsi="Times New Roman"/>
          <w:color w:val="282828"/>
          <w:sz w:val="19"/>
          <w:szCs w:val="19"/>
          <w:rtl w:val="0"/>
        </w:rPr>
        <w:t xml:space="preserve">runda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a  pa</w:t>
      </w:r>
      <w:r w:rsidDel="00000000" w:rsidR="00000000" w:rsidRPr="00000000">
        <w:rPr>
          <w:rFonts w:ascii="Times New Roman" w:cs="Times New Roman" w:eastAsia="Times New Roman" w:hAnsi="Times New Roman"/>
          <w:color w:val="3e3e3e"/>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ab</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a  </w:t>
      </w:r>
      <w:r w:rsidDel="00000000" w:rsidR="00000000" w:rsidRPr="00000000">
        <w:rPr>
          <w:rFonts w:ascii="Times New Roman" w:cs="Times New Roman" w:eastAsia="Times New Roman" w:hAnsi="Times New Roman"/>
          <w:color w:val="282828"/>
          <w:sz w:val="17"/>
          <w:szCs w:val="17"/>
          <w:rtl w:val="0"/>
        </w:rPr>
        <w:t xml:space="preserve">por  </w:t>
      </w:r>
      <w:r w:rsidDel="00000000" w:rsidR="00000000" w:rsidRPr="00000000">
        <w:rPr>
          <w:rFonts w:ascii="Times New Roman" w:cs="Times New Roman" w:eastAsia="Times New Roman" w:hAnsi="Times New Roman"/>
          <w:color w:val="282828"/>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82828"/>
          <w:sz w:val="17"/>
          <w:szCs w:val="17"/>
          <w:rtl w:val="0"/>
        </w:rPr>
        <w:t xml:space="preserve">Ej</w:t>
      </w:r>
      <w:r w:rsidDel="00000000" w:rsidR="00000000" w:rsidRPr="00000000">
        <w:rPr>
          <w:rFonts w:ascii="Times New Roman" w:cs="Times New Roman" w:eastAsia="Times New Roman" w:hAnsi="Times New Roman"/>
          <w:color w:val="3e3e3e"/>
          <w:sz w:val="17"/>
          <w:szCs w:val="17"/>
          <w:rtl w:val="0"/>
        </w:rPr>
        <w:t xml:space="preserve">e</w:t>
      </w:r>
      <w:r w:rsidDel="00000000" w:rsidR="00000000" w:rsidRPr="00000000">
        <w:rPr>
          <w:rFonts w:ascii="Times New Roman" w:cs="Times New Roman" w:eastAsia="Times New Roman" w:hAnsi="Times New Roman"/>
          <w:color w:val="282828"/>
          <w:sz w:val="17"/>
          <w:szCs w:val="17"/>
          <w:rtl w:val="0"/>
        </w:rPr>
        <w:t xml:space="preserve">c</w:t>
      </w:r>
      <w:r w:rsidDel="00000000" w:rsidR="00000000" w:rsidRPr="00000000">
        <w:rPr>
          <w:rFonts w:ascii="Times New Roman" w:cs="Times New Roman" w:eastAsia="Times New Roman" w:hAnsi="Times New Roman"/>
          <w:color w:val="131313"/>
          <w:sz w:val="17"/>
          <w:szCs w:val="17"/>
          <w:rtl w:val="0"/>
        </w:rPr>
        <w:t xml:space="preserve">uti</w:t>
      </w:r>
      <w:r w:rsidDel="00000000" w:rsidR="00000000" w:rsidRPr="00000000">
        <w:rPr>
          <w:rFonts w:ascii="Times New Roman" w:cs="Times New Roman" w:eastAsia="Times New Roman" w:hAnsi="Times New Roman"/>
          <w:color w:val="282828"/>
          <w:sz w:val="17"/>
          <w:szCs w:val="17"/>
          <w:rtl w:val="0"/>
        </w:rPr>
        <w:t xml:space="preserve">vo</w:t>
      </w:r>
      <w:r w:rsidDel="00000000" w:rsidR="00000000" w:rsidRPr="00000000">
        <w:rPr>
          <w:rFonts w:ascii="Times New Roman" w:cs="Times New Roman" w:eastAsia="Times New Roman" w:hAnsi="Times New Roman"/>
          <w:color w:val="131313"/>
          <w:sz w:val="17"/>
          <w:szCs w:val="17"/>
          <w:rtl w:val="0"/>
        </w:rPr>
        <w:t xml:space="preserve">.   </w:t>
      </w:r>
      <w:r w:rsidDel="00000000" w:rsidR="00000000" w:rsidRPr="00000000">
        <w:rPr>
          <w:rFonts w:ascii="Times New Roman" w:cs="Times New Roman" w:eastAsia="Times New Roman" w:hAnsi="Times New Roman"/>
          <w:color w:val="131313"/>
          <w:sz w:val="19"/>
          <w:szCs w:val="19"/>
          <w:rtl w:val="0"/>
        </w:rPr>
        <w:t xml:space="preserve">m</w:t>
      </w:r>
      <w:r w:rsidDel="00000000" w:rsidR="00000000" w:rsidRPr="00000000">
        <w:rPr>
          <w:rFonts w:ascii="Times New Roman" w:cs="Times New Roman" w:eastAsia="Times New Roman" w:hAnsi="Times New Roman"/>
          <w:color w:val="282828"/>
          <w:sz w:val="19"/>
          <w:szCs w:val="19"/>
          <w:rtl w:val="0"/>
        </w:rPr>
        <w:t xml:space="preserve">an</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fie</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282828"/>
          <w:sz w:val="19"/>
          <w:szCs w:val="19"/>
          <w:rtl w:val="0"/>
        </w:rPr>
        <w:t xml:space="preserve">ta  que  en el </w:t>
      </w:r>
      <w:r w:rsidDel="00000000" w:rsidR="00000000" w:rsidRPr="00000000">
        <w:rPr>
          <w:rFonts w:ascii="Times New Roman" w:cs="Times New Roman" w:eastAsia="Times New Roman" w:hAnsi="Times New Roman"/>
          <w:color w:val="282828"/>
          <w:sz w:val="17"/>
          <w:szCs w:val="17"/>
          <w:rtl w:val="0"/>
        </w:rPr>
        <w:t xml:space="preserve">marco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82828"/>
          <w:sz w:val="19"/>
          <w:szCs w:val="19"/>
          <w:rtl w:val="0"/>
        </w:rPr>
        <w:t xml:space="preserve">e  </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n  </w:t>
      </w:r>
      <w:r w:rsidDel="00000000" w:rsidR="00000000" w:rsidRPr="00000000">
        <w:rPr>
          <w:rFonts w:ascii="Times New Roman" w:cs="Times New Roman" w:eastAsia="Times New Roman" w:hAnsi="Times New Roman"/>
          <w:color w:val="282828"/>
          <w:sz w:val="17"/>
          <w:szCs w:val="17"/>
          <w:rtl w:val="0"/>
        </w:rPr>
        <w:t xml:space="preserve">pol</w:t>
      </w:r>
      <w:r w:rsidDel="00000000" w:rsidR="00000000" w:rsidRPr="00000000">
        <w:rPr>
          <w:rFonts w:ascii="Times New Roman" w:cs="Times New Roman" w:eastAsia="Times New Roman" w:hAnsi="Times New Roman"/>
          <w:color w:val="131313"/>
          <w:sz w:val="17"/>
          <w:szCs w:val="17"/>
          <w:rtl w:val="0"/>
        </w:rPr>
        <w:t xml:space="preserve">íti</w:t>
      </w:r>
      <w:r w:rsidDel="00000000" w:rsidR="00000000" w:rsidRPr="00000000">
        <w:rPr>
          <w:rFonts w:ascii="Times New Roman" w:cs="Times New Roman" w:eastAsia="Times New Roman" w:hAnsi="Times New Roman"/>
          <w:color w:val="282828"/>
          <w:sz w:val="17"/>
          <w:szCs w:val="17"/>
          <w:rtl w:val="0"/>
        </w:rPr>
        <w:t xml:space="preserve">ca   </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282828"/>
          <w:sz w:val="19"/>
          <w:szCs w:val="19"/>
          <w:rtl w:val="0"/>
        </w:rPr>
        <w:t xml:space="preserve">úb</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ica  </w:t>
      </w:r>
      <w:r w:rsidDel="00000000" w:rsidR="00000000" w:rsidRPr="00000000">
        <w:rPr>
          <w:rFonts w:ascii="Arial" w:cs="Arial" w:eastAsia="Arial" w:hAnsi="Arial"/>
          <w:color w:val="a6a6a6"/>
          <w:sz w:val="23.333333333333336"/>
          <w:szCs w:val="23.333333333333336"/>
          <w:vertAlign w:val="subscript"/>
          <w:rtl w:val="0"/>
        </w:rPr>
        <w:t xml:space="preserve">. </w:t>
      </w:r>
      <w:r w:rsidDel="00000000" w:rsidR="00000000" w:rsidRPr="00000000">
        <w:rPr>
          <w:rFonts w:ascii="Times New Roman" w:cs="Times New Roman" w:eastAsia="Times New Roman" w:hAnsi="Times New Roman"/>
          <w:color w:val="909090"/>
          <w:sz w:val="58.333333333333336"/>
          <w:szCs w:val="58.333333333333336"/>
          <w:vertAlign w:val="subscript"/>
          <w:rtl w:val="0"/>
        </w:rPr>
        <w:t xml:space="preserve">,</w:t>
      </w:r>
      <w:r w:rsidDel="00000000" w:rsidR="00000000" w:rsidRPr="00000000">
        <w:rPr>
          <w:rFonts w:ascii="Times New Roman" w:cs="Times New Roman" w:eastAsia="Times New Roman" w:hAnsi="Times New Roman"/>
          <w:color w:val="282828"/>
          <w:sz w:val="19"/>
          <w:szCs w:val="19"/>
          <w:vertAlign w:val="baseline"/>
          <w:rtl w:val="0"/>
        </w:rPr>
        <w:t xml:space="preserve">e</w:t>
      </w:r>
      <w:r w:rsidDel="00000000" w:rsidR="00000000" w:rsidRPr="00000000">
        <w:rPr>
          <w:rFonts w:ascii="Times New Roman" w:cs="Times New Roman" w:eastAsia="Times New Roman" w:hAnsi="Times New Roman"/>
          <w:color w:val="808080"/>
          <w:sz w:val="58.333333333333336"/>
          <w:szCs w:val="58.333333333333336"/>
          <w:vertAlign w:val="subscript"/>
          <w:rtl w:val="0"/>
        </w:rPr>
        <w:t xml:space="preserve">e </w:t>
      </w:r>
      <w:r w:rsidDel="00000000" w:rsidR="00000000" w:rsidRPr="00000000">
        <w:rPr>
          <w:rFonts w:ascii="Times New Roman" w:cs="Times New Roman" w:eastAsia="Times New Roman" w:hAnsi="Times New Roman"/>
          <w:color w:val="3e3e3e"/>
          <w:sz w:val="19"/>
          <w:szCs w:val="19"/>
          <w:vertAlign w:val="baseline"/>
          <w:rtl w:val="0"/>
        </w:rPr>
        <w:t xml:space="preserve">·      </w:t>
      </w:r>
      <w:r w:rsidDel="00000000" w:rsidR="00000000" w:rsidRPr="00000000">
        <w:rPr>
          <w:rFonts w:ascii="Times New Roman" w:cs="Times New Roman" w:eastAsia="Times New Roman" w:hAnsi="Times New Roman"/>
          <w:color w:val="909090"/>
          <w:sz w:val="15"/>
          <w:szCs w:val="15"/>
          <w:vertAlign w:val="subscript"/>
          <w:rtl w:val="0"/>
        </w:rPr>
        <w:t xml:space="preserve">G,    </w:t>
      </w:r>
      <w:r w:rsidDel="00000000" w:rsidR="00000000" w:rsidRPr="00000000">
        <w:rPr>
          <w:rFonts w:ascii="Times New Roman" w:cs="Times New Roman" w:eastAsia="Times New Roman" w:hAnsi="Times New Roman"/>
          <w:color w:val="5a585a"/>
          <w:sz w:val="19"/>
          <w:szCs w:val="19"/>
          <w:vertAlign w:val="baseline"/>
          <w:rtl w:val="0"/>
        </w:rPr>
        <w:t xml:space="preserve">,-</w:t>
      </w:r>
      <w:r w:rsidDel="00000000" w:rsidR="00000000" w:rsidRPr="00000000">
        <w:rPr>
          <w:rFonts w:ascii="Times New Roman" w:cs="Times New Roman" w:eastAsia="Times New Roman" w:hAnsi="Times New Roman"/>
          <w:color w:val="3e3e3e"/>
          <w:sz w:val="19"/>
          <w:szCs w:val="19"/>
          <w:vertAlign w:val="baseline"/>
          <w:rtl w:val="0"/>
        </w:rPr>
        <w:t xml:space="preserve">• </w:t>
      </w:r>
      <w:r w:rsidDel="00000000" w:rsidR="00000000" w:rsidRPr="00000000">
        <w:rPr>
          <w:rFonts w:ascii="Times New Roman" w:cs="Times New Roman" w:eastAsia="Times New Roman" w:hAnsi="Times New Roman"/>
          <w:color w:val="131313"/>
          <w:sz w:val="19"/>
          <w:szCs w:val="19"/>
          <w:vertAlign w:val="baseline"/>
          <w:rtl w:val="0"/>
        </w:rPr>
        <w:t xml:space="preserve">r</w:t>
      </w:r>
      <w:r w:rsidDel="00000000" w:rsidR="00000000" w:rsidRPr="00000000">
        <w:rPr>
          <w:rFonts w:ascii="Times New Roman" w:cs="Times New Roman" w:eastAsia="Times New Roman" w:hAnsi="Times New Roman"/>
          <w:color w:val="282828"/>
          <w:sz w:val="19"/>
          <w:szCs w:val="19"/>
          <w:vertAlign w:val="baseline"/>
          <w:rtl w:val="0"/>
        </w:rPr>
        <w:t xml:space="preserve">eco</w:t>
      </w:r>
      <w:r w:rsidDel="00000000" w:rsidR="00000000" w:rsidRPr="00000000">
        <w:rPr>
          <w:rFonts w:ascii="Times New Roman" w:cs="Times New Roman" w:eastAsia="Times New Roman" w:hAnsi="Times New Roman"/>
          <w:color w:val="131313"/>
          <w:sz w:val="19"/>
          <w:szCs w:val="19"/>
          <w:vertAlign w:val="baseline"/>
          <w:rtl w:val="0"/>
        </w:rPr>
        <w:t xml:space="preserve">n</w:t>
      </w:r>
      <w:r w:rsidDel="00000000" w:rsidR="00000000" w:rsidRPr="00000000">
        <w:rPr>
          <w:rFonts w:ascii="Times New Roman" w:cs="Times New Roman" w:eastAsia="Times New Roman" w:hAnsi="Times New Roman"/>
          <w:color w:val="3e3e3e"/>
          <w:sz w:val="19"/>
          <w:szCs w:val="19"/>
          <w:vertAlign w:val="baseline"/>
          <w:rtl w:val="0"/>
        </w:rPr>
        <w:t xml:space="preserve">s</w:t>
      </w:r>
      <w:r w:rsidDel="00000000" w:rsidR="00000000" w:rsidRPr="00000000">
        <w:rPr>
          <w:rFonts w:ascii="Times New Roman" w:cs="Times New Roman" w:eastAsia="Times New Roman" w:hAnsi="Times New Roman"/>
          <w:color w:val="131313"/>
          <w:sz w:val="19"/>
          <w:szCs w:val="19"/>
          <w:vertAlign w:val="baseline"/>
          <w:rtl w:val="0"/>
        </w:rPr>
        <w:t xml:space="preserve">t</w:t>
      </w:r>
      <w:r w:rsidDel="00000000" w:rsidR="00000000" w:rsidRPr="00000000">
        <w:rPr>
          <w:rFonts w:ascii="Times New Roman" w:cs="Times New Roman" w:eastAsia="Times New Roman" w:hAnsi="Times New Roman"/>
          <w:color w:val="282828"/>
          <w:sz w:val="19"/>
          <w:szCs w:val="19"/>
          <w:vertAlign w:val="baseline"/>
          <w:rtl w:val="0"/>
        </w:rPr>
        <w:t xml:space="preserve">rucción   </w:t>
      </w:r>
      <w:r w:rsidDel="00000000" w:rsidR="00000000" w:rsidRPr="00000000">
        <w:rPr>
          <w:rFonts w:ascii="Times New Roman" w:cs="Times New Roman" w:eastAsia="Times New Roman" w:hAnsi="Times New Roman"/>
          <w:color w:val="282828"/>
          <w:sz w:val="18"/>
          <w:szCs w:val="18"/>
          <w:vertAlign w:val="baseline"/>
          <w:rtl w:val="0"/>
        </w:rPr>
        <w:t xml:space="preserve">de</w:t>
      </w:r>
      <w:r w:rsidDel="00000000" w:rsidR="00000000" w:rsidRPr="00000000">
        <w:rPr>
          <w:rFonts w:ascii="Times New Roman" w:cs="Times New Roman" w:eastAsia="Times New Roman" w:hAnsi="Times New Roman"/>
          <w:color w:val="131313"/>
          <w:sz w:val="18"/>
          <w:szCs w:val="18"/>
          <w:vertAlign w:val="baseline"/>
          <w:rtl w:val="0"/>
        </w:rPr>
        <w:t xml:space="preserve">l  </w:t>
      </w:r>
      <w:r w:rsidDel="00000000" w:rsidR="00000000" w:rsidRPr="00000000">
        <w:rPr>
          <w:rFonts w:ascii="Times New Roman" w:cs="Times New Roman" w:eastAsia="Times New Roman" w:hAnsi="Times New Roman"/>
          <w:color w:val="282828"/>
          <w:sz w:val="18"/>
          <w:szCs w:val="18"/>
          <w:vertAlign w:val="baseline"/>
          <w:rtl w:val="0"/>
        </w:rPr>
        <w:t xml:space="preserve">d</w:t>
      </w:r>
      <w:r w:rsidDel="00000000" w:rsidR="00000000" w:rsidRPr="00000000">
        <w:rPr>
          <w:rFonts w:ascii="Times New Roman" w:cs="Times New Roman" w:eastAsia="Times New Roman" w:hAnsi="Times New Roman"/>
          <w:color w:val="131313"/>
          <w:sz w:val="18"/>
          <w:szCs w:val="18"/>
          <w:vertAlign w:val="baseline"/>
          <w:rtl w:val="0"/>
        </w:rPr>
        <w:t xml:space="preserve">i</w:t>
      </w:r>
      <w:r w:rsidDel="00000000" w:rsidR="00000000" w:rsidRPr="00000000">
        <w:rPr>
          <w:rFonts w:ascii="Times New Roman" w:cs="Times New Roman" w:eastAsia="Times New Roman" w:hAnsi="Times New Roman"/>
          <w:color w:val="282828"/>
          <w:sz w:val="18"/>
          <w:szCs w:val="18"/>
          <w:vertAlign w:val="baseline"/>
          <w:rtl w:val="0"/>
        </w:rPr>
        <w:t xml:space="preserve">a</w:t>
      </w:r>
      <w:r w:rsidDel="00000000" w:rsidR="00000000" w:rsidRPr="00000000">
        <w:rPr>
          <w:rFonts w:ascii="Times New Roman" w:cs="Times New Roman" w:eastAsia="Times New Roman" w:hAnsi="Times New Roman"/>
          <w:color w:val="131313"/>
          <w:sz w:val="18"/>
          <w:szCs w:val="18"/>
          <w:vertAlign w:val="baseline"/>
          <w:rtl w:val="0"/>
        </w:rPr>
        <w:t xml:space="preserve">l</w:t>
      </w:r>
      <w:r w:rsidDel="00000000" w:rsidR="00000000" w:rsidRPr="00000000">
        <w:rPr>
          <w:rFonts w:ascii="Times New Roman" w:cs="Times New Roman" w:eastAsia="Times New Roman" w:hAnsi="Times New Roman"/>
          <w:color w:val="282828"/>
          <w:sz w:val="18"/>
          <w:szCs w:val="18"/>
          <w:vertAlign w:val="baseline"/>
          <w:rtl w:val="0"/>
        </w:rPr>
        <w:t xml:space="preserve">ogo  s</w:t>
      </w:r>
      <w:r w:rsidDel="00000000" w:rsidR="00000000" w:rsidRPr="00000000">
        <w:rPr>
          <w:rFonts w:ascii="Times New Roman" w:cs="Times New Roman" w:eastAsia="Times New Roman" w:hAnsi="Times New Roman"/>
          <w:color w:val="3e3e3e"/>
          <w:sz w:val="18"/>
          <w:szCs w:val="18"/>
          <w:vertAlign w:val="baseline"/>
          <w:rtl w:val="0"/>
        </w:rPr>
        <w:t xml:space="preserve">oc</w:t>
      </w:r>
      <w:r w:rsidDel="00000000" w:rsidR="00000000" w:rsidRPr="00000000">
        <w:rPr>
          <w:rFonts w:ascii="Times New Roman" w:cs="Times New Roman" w:eastAsia="Times New Roman" w:hAnsi="Times New Roman"/>
          <w:color w:val="282828"/>
          <w:sz w:val="18"/>
          <w:szCs w:val="18"/>
          <w:vertAlign w:val="baseline"/>
          <w:rtl w:val="0"/>
        </w:rPr>
        <w:t xml:space="preserve">ia</w:t>
      </w:r>
      <w:r w:rsidDel="00000000" w:rsidR="00000000" w:rsidRPr="00000000">
        <w:rPr>
          <w:rFonts w:ascii="Times New Roman" w:cs="Times New Roman" w:eastAsia="Times New Roman" w:hAnsi="Times New Roman"/>
          <w:color w:val="131313"/>
          <w:sz w:val="18"/>
          <w:szCs w:val="18"/>
          <w:vertAlign w:val="baseline"/>
          <w:rtl w:val="0"/>
        </w:rPr>
        <w:t xml:space="preserve">l  </w:t>
      </w:r>
      <w:r w:rsidDel="00000000" w:rsidR="00000000" w:rsidRPr="00000000">
        <w:rPr>
          <w:rFonts w:ascii="Times New Roman" w:cs="Times New Roman" w:eastAsia="Times New Roman" w:hAnsi="Times New Roman"/>
          <w:color w:val="131313"/>
          <w:sz w:val="19"/>
          <w:szCs w:val="19"/>
          <w:vertAlign w:val="baseline"/>
          <w:rtl w:val="0"/>
        </w:rPr>
        <w:t xml:space="preserve">r</w:t>
      </w:r>
      <w:r w:rsidDel="00000000" w:rsidR="00000000" w:rsidRPr="00000000">
        <w:rPr>
          <w:rFonts w:ascii="Times New Roman" w:cs="Times New Roman" w:eastAsia="Times New Roman" w:hAnsi="Times New Roman"/>
          <w:color w:val="3e3e3e"/>
          <w:sz w:val="19"/>
          <w:szCs w:val="19"/>
          <w:vertAlign w:val="baseline"/>
          <w:rtl w:val="0"/>
        </w:rPr>
        <w:t xml:space="preserve">e</w:t>
      </w:r>
      <w:r w:rsidDel="00000000" w:rsidR="00000000" w:rsidRPr="00000000">
        <w:rPr>
          <w:rFonts w:ascii="Times New Roman" w:cs="Times New Roman" w:eastAsia="Times New Roman" w:hAnsi="Times New Roman"/>
          <w:color w:val="282828"/>
          <w:sz w:val="19"/>
          <w:szCs w:val="19"/>
          <w:vertAlign w:val="baseline"/>
          <w:rtl w:val="0"/>
        </w:rPr>
        <w:t xml:space="preserve">spo</w:t>
      </w:r>
      <w:r w:rsidDel="00000000" w:rsidR="00000000" w:rsidRPr="00000000">
        <w:rPr>
          <w:rFonts w:ascii="Times New Roman" w:cs="Times New Roman" w:eastAsia="Times New Roman" w:hAnsi="Times New Roman"/>
          <w:color w:val="131313"/>
          <w:sz w:val="19"/>
          <w:szCs w:val="19"/>
          <w:vertAlign w:val="baseline"/>
          <w:rtl w:val="0"/>
        </w:rPr>
        <w:t xml:space="preserve">n</w:t>
      </w:r>
      <w:r w:rsidDel="00000000" w:rsidR="00000000" w:rsidRPr="00000000">
        <w:rPr>
          <w:rFonts w:ascii="Times New Roman" w:cs="Times New Roman" w:eastAsia="Times New Roman" w:hAnsi="Times New Roman"/>
          <w:color w:val="3e3e3e"/>
          <w:sz w:val="19"/>
          <w:szCs w:val="19"/>
          <w:vertAlign w:val="baseline"/>
          <w:rtl w:val="0"/>
        </w:rPr>
        <w:t xml:space="preserve">s</w:t>
      </w:r>
      <w:r w:rsidDel="00000000" w:rsidR="00000000" w:rsidRPr="00000000">
        <w:rPr>
          <w:rFonts w:ascii="Times New Roman" w:cs="Times New Roman" w:eastAsia="Times New Roman" w:hAnsi="Times New Roman"/>
          <w:color w:val="282828"/>
          <w:sz w:val="19"/>
          <w:szCs w:val="19"/>
          <w:vertAlign w:val="baseline"/>
          <w:rtl w:val="0"/>
        </w:rPr>
        <w:t xml:space="preserve">ab</w:t>
      </w:r>
      <w:r w:rsidDel="00000000" w:rsidR="00000000" w:rsidRPr="00000000">
        <w:rPr>
          <w:rFonts w:ascii="Times New Roman" w:cs="Times New Roman" w:eastAsia="Times New Roman" w:hAnsi="Times New Roman"/>
          <w:color w:val="131313"/>
          <w:sz w:val="19"/>
          <w:szCs w:val="19"/>
          <w:vertAlign w:val="baseline"/>
          <w:rtl w:val="0"/>
        </w:rPr>
        <w:t xml:space="preserve">l</w:t>
      </w:r>
      <w:r w:rsidDel="00000000" w:rsidR="00000000" w:rsidRPr="00000000">
        <w:rPr>
          <w:rFonts w:ascii="Times New Roman" w:cs="Times New Roman" w:eastAsia="Times New Roman" w:hAnsi="Times New Roman"/>
          <w:color w:val="282828"/>
          <w:sz w:val="19"/>
          <w:szCs w:val="19"/>
          <w:vertAlign w:val="baseline"/>
          <w:rtl w:val="0"/>
        </w:rPr>
        <w:t xml:space="preserve">e  con  </w:t>
      </w:r>
      <w:r w:rsidDel="00000000" w:rsidR="00000000" w:rsidRPr="00000000">
        <w:rPr>
          <w:rFonts w:ascii="Times New Roman" w:cs="Times New Roman" w:eastAsia="Times New Roman" w:hAnsi="Times New Roman"/>
          <w:color w:val="131313"/>
          <w:sz w:val="19"/>
          <w:szCs w:val="19"/>
          <w:vertAlign w:val="baseline"/>
          <w:rtl w:val="0"/>
        </w:rPr>
        <w:t xml:space="preserve">l</w:t>
      </w:r>
      <w:r w:rsidDel="00000000" w:rsidR="00000000" w:rsidRPr="00000000">
        <w:rPr>
          <w:rFonts w:ascii="Times New Roman" w:cs="Times New Roman" w:eastAsia="Times New Roman" w:hAnsi="Times New Roman"/>
          <w:color w:val="282828"/>
          <w:sz w:val="19"/>
          <w:szCs w:val="19"/>
          <w:vertAlign w:val="baseline"/>
          <w:rtl w:val="0"/>
        </w:rPr>
        <w:t xml:space="preserve">o</w:t>
      </w:r>
      <w:r w:rsidDel="00000000" w:rsidR="00000000" w:rsidRPr="00000000">
        <w:rPr>
          <w:rFonts w:ascii="Times New Roman" w:cs="Times New Roman" w:eastAsia="Times New Roman" w:hAnsi="Times New Roman"/>
          <w:color w:val="3e3e3e"/>
          <w:sz w:val="19"/>
          <w:szCs w:val="19"/>
          <w:vertAlign w:val="baseline"/>
          <w:rtl w:val="0"/>
        </w:rPr>
        <w:t xml:space="preserve">s  s</w:t>
      </w:r>
      <w:r w:rsidDel="00000000" w:rsidR="00000000" w:rsidRPr="00000000">
        <w:rPr>
          <w:rFonts w:ascii="Times New Roman" w:cs="Times New Roman" w:eastAsia="Times New Roman" w:hAnsi="Times New Roman"/>
          <w:color w:val="282828"/>
          <w:sz w:val="19"/>
          <w:szCs w:val="19"/>
          <w:vertAlign w:val="baseline"/>
          <w:rtl w:val="0"/>
        </w:rPr>
        <w:t xml:space="preserve">ectore</w:t>
      </w:r>
      <w:r w:rsidDel="00000000" w:rsidR="00000000" w:rsidRPr="00000000">
        <w:rPr>
          <w:rFonts w:ascii="Times New Roman" w:cs="Times New Roman" w:eastAsia="Times New Roman" w:hAnsi="Times New Roman"/>
          <w:color w:val="3e3e3e"/>
          <w:sz w:val="19"/>
          <w:szCs w:val="19"/>
          <w:vertAlign w:val="baseline"/>
          <w:rtl w:val="0"/>
        </w:rPr>
        <w:t xml:space="preserve">s  </w:t>
      </w:r>
      <w:r w:rsidDel="00000000" w:rsidR="00000000" w:rsidRPr="00000000">
        <w:rPr>
          <w:rFonts w:ascii="Times New Roman" w:cs="Times New Roman" w:eastAsia="Times New Roman" w:hAnsi="Times New Roman"/>
          <w:color w:val="282828"/>
          <w:sz w:val="18"/>
          <w:szCs w:val="18"/>
          <w:vertAlign w:val="baseline"/>
          <w:rtl w:val="0"/>
        </w:rPr>
        <w:t xml:space="preserve">m</w:t>
      </w:r>
      <w:r w:rsidDel="00000000" w:rsidR="00000000" w:rsidRPr="00000000">
        <w:rPr>
          <w:rFonts w:ascii="Times New Roman" w:cs="Times New Roman" w:eastAsia="Times New Roman" w:hAnsi="Times New Roman"/>
          <w:color w:val="3e3e3e"/>
          <w:sz w:val="18"/>
          <w:szCs w:val="18"/>
          <w:vertAlign w:val="baseline"/>
          <w:rtl w:val="0"/>
        </w:rPr>
        <w:t xml:space="preserve">á</w:t>
      </w:r>
      <w:r w:rsidDel="00000000" w:rsidR="00000000" w:rsidRPr="00000000">
        <w:rPr>
          <w:rFonts w:ascii="Times New Roman" w:cs="Times New Roman" w:eastAsia="Times New Roman" w:hAnsi="Times New Roman"/>
          <w:color w:val="282828"/>
          <w:sz w:val="18"/>
          <w:szCs w:val="18"/>
          <w:vertAlign w:val="baseline"/>
          <w:rtl w:val="0"/>
        </w:rPr>
        <w:t xml:space="preserve">s  imp</w:t>
      </w:r>
      <w:r w:rsidDel="00000000" w:rsidR="00000000" w:rsidRPr="00000000">
        <w:rPr>
          <w:rFonts w:ascii="Times New Roman" w:cs="Times New Roman" w:eastAsia="Times New Roman" w:hAnsi="Times New Roman"/>
          <w:color w:val="3e3e3e"/>
          <w:sz w:val="18"/>
          <w:szCs w:val="18"/>
          <w:vertAlign w:val="baseline"/>
          <w:rtl w:val="0"/>
        </w:rPr>
        <w:t xml:space="preserve">o</w:t>
      </w:r>
      <w:r w:rsidDel="00000000" w:rsidR="00000000" w:rsidRPr="00000000">
        <w:rPr>
          <w:rFonts w:ascii="Times New Roman" w:cs="Times New Roman" w:eastAsia="Times New Roman" w:hAnsi="Times New Roman"/>
          <w:color w:val="131313"/>
          <w:sz w:val="18"/>
          <w:szCs w:val="18"/>
          <w:vertAlign w:val="baseline"/>
          <w:rtl w:val="0"/>
        </w:rPr>
        <w:t xml:space="preserve">r</w:t>
      </w:r>
      <w:r w:rsidDel="00000000" w:rsidR="00000000" w:rsidRPr="00000000">
        <w:rPr>
          <w:rFonts w:ascii="Times New Roman" w:cs="Times New Roman" w:eastAsia="Times New Roman" w:hAnsi="Times New Roman"/>
          <w:color w:val="282828"/>
          <w:sz w:val="18"/>
          <w:szCs w:val="18"/>
          <w:vertAlign w:val="baseline"/>
          <w:rtl w:val="0"/>
        </w:rPr>
        <w:t xml:space="preserve">tante</w:t>
      </w:r>
      <w:r w:rsidDel="00000000" w:rsidR="00000000" w:rsidRPr="00000000">
        <w:rPr>
          <w:rFonts w:ascii="Times New Roman" w:cs="Times New Roman" w:eastAsia="Times New Roman" w:hAnsi="Times New Roman"/>
          <w:color w:val="3e3e3e"/>
          <w:sz w:val="18"/>
          <w:szCs w:val="18"/>
          <w:vertAlign w:val="baseline"/>
          <w:rtl w:val="0"/>
        </w:rPr>
        <w:t xml:space="preserve">s  </w:t>
      </w:r>
      <w:r w:rsidDel="00000000" w:rsidR="00000000" w:rsidRPr="00000000">
        <w:rPr>
          <w:rFonts w:ascii="Times New Roman" w:cs="Times New Roman" w:eastAsia="Times New Roman" w:hAnsi="Times New Roman"/>
          <w:color w:val="282828"/>
          <w:sz w:val="18"/>
          <w:szCs w:val="18"/>
          <w:vertAlign w:val="baseline"/>
          <w:rtl w:val="0"/>
        </w:rPr>
        <w:t xml:space="preserve">de  </w:t>
      </w:r>
      <w:r w:rsidDel="00000000" w:rsidR="00000000" w:rsidRPr="00000000">
        <w:rPr>
          <w:rFonts w:ascii="Times New Roman" w:cs="Times New Roman" w:eastAsia="Times New Roman" w:hAnsi="Times New Roman"/>
          <w:color w:val="282828"/>
          <w:sz w:val="19"/>
          <w:szCs w:val="19"/>
          <w:vertAlign w:val="baseline"/>
          <w:rtl w:val="0"/>
        </w:rPr>
        <w:t xml:space="preserve">la  </w:t>
      </w:r>
      <w:r w:rsidDel="00000000" w:rsidR="00000000" w:rsidRPr="00000000">
        <w:rPr>
          <w:rFonts w:ascii="Times New Roman" w:cs="Times New Roman" w:eastAsia="Times New Roman" w:hAnsi="Times New Roman"/>
          <w:color w:val="5a585a"/>
          <w:sz w:val="18"/>
          <w:szCs w:val="18"/>
          <w:vertAlign w:val="baseline"/>
          <w:rtl w:val="0"/>
        </w:rPr>
        <w:t xml:space="preserve">v</w:t>
      </w:r>
      <w:r w:rsidDel="00000000" w:rsidR="00000000" w:rsidRPr="00000000">
        <w:rPr>
          <w:rFonts w:ascii="Times New Roman" w:cs="Times New Roman" w:eastAsia="Times New Roman" w:hAnsi="Times New Roman"/>
          <w:color w:val="3e3e3e"/>
          <w:sz w:val="18"/>
          <w:szCs w:val="18"/>
          <w:vertAlign w:val="baseline"/>
          <w:rtl w:val="0"/>
        </w:rPr>
        <w:t xml:space="preserve">i </w:t>
      </w:r>
      <w:r w:rsidDel="00000000" w:rsidR="00000000" w:rsidRPr="00000000">
        <w:rPr>
          <w:rFonts w:ascii="Arial" w:cs="Arial" w:eastAsia="Arial" w:hAnsi="Arial"/>
          <w:color w:val="909090"/>
          <w:sz w:val="23.333333333333336"/>
          <w:szCs w:val="23.333333333333336"/>
          <w:vertAlign w:val="superscript"/>
          <w:rtl w:val="0"/>
        </w:rPr>
        <w:t xml:space="preserve">1</w:t>
      </w:r>
      <w:r w:rsidDel="00000000" w:rsidR="00000000" w:rsidRPr="00000000">
        <w:rPr>
          <w:rFonts w:ascii="Times New Roman" w:cs="Times New Roman" w:eastAsia="Times New Roman" w:hAnsi="Times New Roman"/>
          <w:color w:val="282828"/>
          <w:sz w:val="18"/>
          <w:szCs w:val="18"/>
          <w:vertAlign w:val="baseline"/>
          <w:rtl w:val="0"/>
        </w:rPr>
        <w:t xml:space="preserve">a       </w:t>
      </w:r>
      <w:r w:rsidDel="00000000" w:rsidR="00000000" w:rsidRPr="00000000">
        <w:rPr>
          <w:rFonts w:ascii="Times New Roman" w:cs="Times New Roman" w:eastAsia="Times New Roman" w:hAnsi="Times New Roman"/>
          <w:color w:val="6d6d6d"/>
          <w:sz w:val="18"/>
          <w:szCs w:val="18"/>
          <w:vertAlign w:val="baseline"/>
          <w:rtl w:val="0"/>
        </w:rPr>
        <w:t xml:space="preserve">'</w:t>
      </w:r>
      <w:r w:rsidDel="00000000" w:rsidR="00000000" w:rsidRPr="00000000">
        <w:rPr>
          <w:rFonts w:ascii="Times New Roman" w:cs="Times New Roman" w:eastAsia="Times New Roman" w:hAnsi="Times New Roman"/>
          <w:color w:val="5a585a"/>
          <w:sz w:val="18"/>
          <w:szCs w:val="18"/>
          <w:vertAlign w:val="baseline"/>
          <w:rtl w:val="0"/>
        </w:rPr>
        <w:t xml:space="preserve">"</w:t>
      </w:r>
      <w:r w:rsidDel="00000000" w:rsidR="00000000" w:rsidRPr="00000000">
        <w:rPr>
          <w:rtl w:val="0"/>
        </w:rPr>
      </w:r>
    </w:p>
    <w:p w:rsidR="00000000" w:rsidDel="00000000" w:rsidP="00000000" w:rsidRDefault="00000000" w:rsidRPr="00000000" w14:paraId="00000E75">
      <w:pPr>
        <w:spacing w:line="160" w:lineRule="auto"/>
        <w:ind w:right="-47"/>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82828"/>
          <w:sz w:val="18"/>
          <w:szCs w:val="18"/>
          <w:rtl w:val="0"/>
        </w:rPr>
        <w:t xml:space="preserve">d</w:t>
      </w:r>
      <w:r w:rsidDel="00000000" w:rsidR="00000000" w:rsidRPr="00000000">
        <w:rPr>
          <w:rtl w:val="0"/>
        </w:rPr>
      </w:r>
    </w:p>
    <w:p w:rsidR="00000000" w:rsidDel="00000000" w:rsidP="00000000" w:rsidRDefault="00000000" w:rsidRPr="00000000" w14:paraId="00000E76">
      <w:pPr>
        <w:spacing w:line="180" w:lineRule="auto"/>
        <w:ind w:right="-49"/>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82828"/>
          <w:sz w:val="19"/>
          <w:szCs w:val="19"/>
          <w:rtl w:val="0"/>
        </w:rPr>
        <w:t xml:space="preserve">d     </w:t>
      </w:r>
      <w:r w:rsidDel="00000000" w:rsidR="00000000" w:rsidRPr="00000000">
        <w:rPr>
          <w:rFonts w:ascii="Times New Roman" w:cs="Times New Roman" w:eastAsia="Times New Roman" w:hAnsi="Times New Roman"/>
          <w:color w:val="6d6d6d"/>
          <w:sz w:val="19"/>
          <w:szCs w:val="19"/>
          <w:rtl w:val="0"/>
        </w:rPr>
        <w:t xml:space="preserve">:;</w:t>
      </w:r>
      <w:r w:rsidDel="00000000" w:rsidR="00000000" w:rsidRPr="00000000">
        <w:rPr>
          <w:rtl w:val="0"/>
        </w:rPr>
      </w:r>
    </w:p>
    <w:p w:rsidR="00000000" w:rsidDel="00000000" w:rsidP="00000000" w:rsidRDefault="00000000" w:rsidRPr="00000000" w14:paraId="00000E77">
      <w:pPr>
        <w:spacing w:before="2" w:line="100" w:lineRule="auto"/>
        <w:jc w:val="left"/>
        <w:rPr>
          <w:sz w:val="11"/>
          <w:szCs w:val="11"/>
        </w:rPr>
      </w:pPr>
      <w:r w:rsidDel="00000000" w:rsidR="00000000" w:rsidRPr="00000000">
        <w:rPr>
          <w:rtl w:val="0"/>
        </w:rPr>
      </w:r>
    </w:p>
    <w:p w:rsidR="00000000" w:rsidDel="00000000" w:rsidP="00000000" w:rsidRDefault="00000000" w:rsidRPr="00000000" w14:paraId="00000E78">
      <w:pPr>
        <w:ind w:left="1612"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82828"/>
          <w:sz w:val="18"/>
          <w:szCs w:val="18"/>
          <w:rtl w:val="0"/>
        </w:rPr>
        <w:t xml:space="preserve">in</w:t>
      </w:r>
      <w:r w:rsidDel="00000000" w:rsidR="00000000" w:rsidRPr="00000000">
        <w:rPr>
          <w:rFonts w:ascii="Times New Roman" w:cs="Times New Roman" w:eastAsia="Times New Roman" w:hAnsi="Times New Roman"/>
          <w:color w:val="3e3e3e"/>
          <w:sz w:val="18"/>
          <w:szCs w:val="18"/>
          <w:rtl w:val="0"/>
        </w:rPr>
        <w:t xml:space="preserve">s</w:t>
      </w:r>
      <w:r w:rsidDel="00000000" w:rsidR="00000000" w:rsidRPr="00000000">
        <w:rPr>
          <w:rFonts w:ascii="Times New Roman" w:cs="Times New Roman" w:eastAsia="Times New Roman" w:hAnsi="Times New Roman"/>
          <w:color w:val="131313"/>
          <w:sz w:val="18"/>
          <w:szCs w:val="18"/>
          <w:rtl w:val="0"/>
        </w:rPr>
        <w:t xml:space="preserve">t</w:t>
      </w:r>
      <w:r w:rsidDel="00000000" w:rsidR="00000000" w:rsidRPr="00000000">
        <w:rPr>
          <w:rFonts w:ascii="Times New Roman" w:cs="Times New Roman" w:eastAsia="Times New Roman" w:hAnsi="Times New Roman"/>
          <w:color w:val="282828"/>
          <w:sz w:val="18"/>
          <w:szCs w:val="18"/>
          <w:rtl w:val="0"/>
        </w:rPr>
        <w:t xml:space="preserve">i</w:t>
      </w:r>
      <w:r w:rsidDel="00000000" w:rsidR="00000000" w:rsidRPr="00000000">
        <w:rPr>
          <w:rFonts w:ascii="Times New Roman" w:cs="Times New Roman" w:eastAsia="Times New Roman" w:hAnsi="Times New Roman"/>
          <w:color w:val="131313"/>
          <w:sz w:val="18"/>
          <w:szCs w:val="18"/>
          <w:rtl w:val="0"/>
        </w:rPr>
        <w:t xml:space="preserve">t</w:t>
      </w:r>
      <w:r w:rsidDel="00000000" w:rsidR="00000000" w:rsidRPr="00000000">
        <w:rPr>
          <w:rFonts w:ascii="Times New Roman" w:cs="Times New Roman" w:eastAsia="Times New Roman" w:hAnsi="Times New Roman"/>
          <w:color w:val="282828"/>
          <w:sz w:val="18"/>
          <w:szCs w:val="18"/>
          <w:rtl w:val="0"/>
        </w:rPr>
        <w:t xml:space="preserve">uc</w:t>
      </w:r>
      <w:r w:rsidDel="00000000" w:rsidR="00000000" w:rsidRPr="00000000">
        <w:rPr>
          <w:rFonts w:ascii="Times New Roman" w:cs="Times New Roman" w:eastAsia="Times New Roman" w:hAnsi="Times New Roman"/>
          <w:color w:val="131313"/>
          <w:sz w:val="18"/>
          <w:szCs w:val="18"/>
          <w:rtl w:val="0"/>
        </w:rPr>
        <w:t xml:space="preserve">i</w:t>
      </w:r>
      <w:r w:rsidDel="00000000" w:rsidR="00000000" w:rsidRPr="00000000">
        <w:rPr>
          <w:rFonts w:ascii="Times New Roman" w:cs="Times New Roman" w:eastAsia="Times New Roman" w:hAnsi="Times New Roman"/>
          <w:color w:val="282828"/>
          <w:sz w:val="18"/>
          <w:szCs w:val="18"/>
          <w:rtl w:val="0"/>
        </w:rPr>
        <w:t xml:space="preserve">on</w:t>
      </w:r>
      <w:r w:rsidDel="00000000" w:rsidR="00000000" w:rsidRPr="00000000">
        <w:rPr>
          <w:rFonts w:ascii="Times New Roman" w:cs="Times New Roman" w:eastAsia="Times New Roman" w:hAnsi="Times New Roman"/>
          <w:color w:val="3e3e3e"/>
          <w:sz w:val="18"/>
          <w:szCs w:val="18"/>
          <w:rtl w:val="0"/>
        </w:rPr>
        <w:t xml:space="preserve">a</w:t>
      </w:r>
      <w:r w:rsidDel="00000000" w:rsidR="00000000" w:rsidRPr="00000000">
        <w:rPr>
          <w:rFonts w:ascii="Times New Roman" w:cs="Times New Roman" w:eastAsia="Times New Roman" w:hAnsi="Times New Roman"/>
          <w:color w:val="131313"/>
          <w:sz w:val="18"/>
          <w:szCs w:val="18"/>
          <w:rtl w:val="0"/>
        </w:rPr>
        <w:t xml:space="preserve">l </w:t>
      </w:r>
      <w:r w:rsidDel="00000000" w:rsidR="00000000" w:rsidRPr="00000000">
        <w:rPr>
          <w:rFonts w:ascii="Times New Roman" w:cs="Times New Roman" w:eastAsia="Times New Roman" w:hAnsi="Times New Roman"/>
          <w:color w:val="282828"/>
          <w:sz w:val="18"/>
          <w:szCs w:val="18"/>
          <w:rtl w:val="0"/>
        </w:rPr>
        <w:t xml:space="preserve">de </w:t>
      </w:r>
      <w:r w:rsidDel="00000000" w:rsidR="00000000" w:rsidRPr="00000000">
        <w:rPr>
          <w:rFonts w:ascii="Times New Roman" w:cs="Times New Roman" w:eastAsia="Times New Roman" w:hAnsi="Times New Roman"/>
          <w:color w:val="131313"/>
          <w:sz w:val="18"/>
          <w:szCs w:val="18"/>
          <w:rtl w:val="0"/>
        </w:rPr>
        <w:t xml:space="preserve">l</w:t>
      </w:r>
      <w:r w:rsidDel="00000000" w:rsidR="00000000" w:rsidRPr="00000000">
        <w:rPr>
          <w:rFonts w:ascii="Times New Roman" w:cs="Times New Roman" w:eastAsia="Times New Roman" w:hAnsi="Times New Roman"/>
          <w:color w:val="282828"/>
          <w:sz w:val="18"/>
          <w:szCs w:val="18"/>
          <w:rtl w:val="0"/>
        </w:rPr>
        <w:t xml:space="preserve">a  </w:t>
      </w:r>
      <w:r w:rsidDel="00000000" w:rsidR="00000000" w:rsidRPr="00000000">
        <w:rPr>
          <w:rFonts w:ascii="Times New Roman" w:cs="Times New Roman" w:eastAsia="Times New Roman" w:hAnsi="Times New Roman"/>
          <w:color w:val="282828"/>
          <w:sz w:val="19"/>
          <w:szCs w:val="19"/>
          <w:rtl w:val="0"/>
        </w:rPr>
        <w:t xml:space="preserve">P</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o</w:t>
      </w:r>
      <w:r w:rsidDel="00000000" w:rsidR="00000000" w:rsidRPr="00000000">
        <w:rPr>
          <w:rFonts w:ascii="Times New Roman" w:cs="Times New Roman" w:eastAsia="Times New Roman" w:hAnsi="Times New Roman"/>
          <w:color w:val="3e3e3e"/>
          <w:sz w:val="19"/>
          <w:szCs w:val="19"/>
          <w:rtl w:val="0"/>
        </w:rPr>
        <w:t xml:space="preserve">v</w:t>
      </w:r>
      <w:r w:rsidDel="00000000" w:rsidR="00000000" w:rsidRPr="00000000">
        <w:rPr>
          <w:rFonts w:ascii="Times New Roman" w:cs="Times New Roman" w:eastAsia="Times New Roman" w:hAnsi="Times New Roman"/>
          <w:color w:val="282828"/>
          <w:sz w:val="19"/>
          <w:szCs w:val="19"/>
          <w:rtl w:val="0"/>
        </w:rPr>
        <w:t xml:space="preserve">incia a</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282828"/>
          <w:sz w:val="19"/>
          <w:szCs w:val="19"/>
          <w:rtl w:val="0"/>
        </w:rPr>
        <w:t xml:space="preserve">p</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ciad</w:t>
      </w:r>
      <w:r w:rsidDel="00000000" w:rsidR="00000000" w:rsidRPr="00000000">
        <w:rPr>
          <w:rFonts w:ascii="Times New Roman" w:cs="Times New Roman" w:eastAsia="Times New Roman" w:hAnsi="Times New Roman"/>
          <w:color w:val="131313"/>
          <w:sz w:val="19"/>
          <w:szCs w:val="19"/>
          <w:rtl w:val="0"/>
        </w:rPr>
        <w:t xml:space="preserve">a </w:t>
      </w:r>
      <w:r w:rsidDel="00000000" w:rsidR="00000000" w:rsidRPr="00000000">
        <w:rPr>
          <w:rFonts w:ascii="Times New Roman" w:cs="Times New Roman" w:eastAsia="Times New Roman" w:hAnsi="Times New Roman"/>
          <w:color w:val="282828"/>
          <w:sz w:val="19"/>
          <w:szCs w:val="19"/>
          <w:rtl w:val="0"/>
        </w:rPr>
        <w:t xml:space="preserve">p</w:t>
      </w:r>
      <w:r w:rsidDel="00000000" w:rsidR="00000000" w:rsidRPr="00000000">
        <w:rPr>
          <w:rFonts w:ascii="Times New Roman" w:cs="Times New Roman" w:eastAsia="Times New Roman" w:hAnsi="Times New Roman"/>
          <w:color w:val="3e3e3e"/>
          <w:sz w:val="19"/>
          <w:szCs w:val="19"/>
          <w:rtl w:val="0"/>
        </w:rPr>
        <w:t xml:space="preserve">o</w:t>
      </w:r>
      <w:r w:rsidDel="00000000" w:rsidR="00000000" w:rsidRPr="00000000">
        <w:rPr>
          <w:rFonts w:ascii="Times New Roman" w:cs="Times New Roman" w:eastAsia="Times New Roman" w:hAnsi="Times New Roman"/>
          <w:color w:val="282828"/>
          <w:sz w:val="19"/>
          <w:szCs w:val="19"/>
          <w:rtl w:val="0"/>
        </w:rPr>
        <w:t xml:space="preserve">r </w:t>
      </w:r>
      <w:r w:rsidDel="00000000" w:rsidR="00000000" w:rsidRPr="00000000">
        <w:rPr>
          <w:rFonts w:ascii="Times New Roman" w:cs="Times New Roman" w:eastAsia="Times New Roman" w:hAnsi="Times New Roman"/>
          <w:color w:val="131313"/>
          <w:sz w:val="18"/>
          <w:szCs w:val="18"/>
          <w:rtl w:val="0"/>
        </w:rPr>
        <w:t xml:space="preserve">l</w:t>
      </w:r>
      <w:r w:rsidDel="00000000" w:rsidR="00000000" w:rsidRPr="00000000">
        <w:rPr>
          <w:rFonts w:ascii="Times New Roman" w:cs="Times New Roman" w:eastAsia="Times New Roman" w:hAnsi="Times New Roman"/>
          <w:color w:val="282828"/>
          <w:sz w:val="18"/>
          <w:szCs w:val="18"/>
          <w:rtl w:val="0"/>
        </w:rPr>
        <w:t xml:space="preserve">a act</w:t>
      </w:r>
      <w:r w:rsidDel="00000000" w:rsidR="00000000" w:rsidRPr="00000000">
        <w:rPr>
          <w:rFonts w:ascii="Times New Roman" w:cs="Times New Roman" w:eastAsia="Times New Roman" w:hAnsi="Times New Roman"/>
          <w:color w:val="131313"/>
          <w:sz w:val="18"/>
          <w:szCs w:val="18"/>
          <w:rtl w:val="0"/>
        </w:rPr>
        <w:t xml:space="preserve">u</w:t>
      </w:r>
      <w:r w:rsidDel="00000000" w:rsidR="00000000" w:rsidRPr="00000000">
        <w:rPr>
          <w:rFonts w:ascii="Times New Roman" w:cs="Times New Roman" w:eastAsia="Times New Roman" w:hAnsi="Times New Roman"/>
          <w:color w:val="282828"/>
          <w:sz w:val="18"/>
          <w:szCs w:val="18"/>
          <w:rtl w:val="0"/>
        </w:rPr>
        <w:t xml:space="preserve">al Ges</w:t>
      </w:r>
      <w:r w:rsidDel="00000000" w:rsidR="00000000" w:rsidRPr="00000000">
        <w:rPr>
          <w:rFonts w:ascii="Times New Roman" w:cs="Times New Roman" w:eastAsia="Times New Roman" w:hAnsi="Times New Roman"/>
          <w:color w:val="3e3e3e"/>
          <w:sz w:val="18"/>
          <w:szCs w:val="18"/>
          <w:rtl w:val="0"/>
        </w:rPr>
        <w:t xml:space="preserve">t</w:t>
      </w:r>
      <w:r w:rsidDel="00000000" w:rsidR="00000000" w:rsidRPr="00000000">
        <w:rPr>
          <w:rFonts w:ascii="Times New Roman" w:cs="Times New Roman" w:eastAsia="Times New Roman" w:hAnsi="Times New Roman"/>
          <w:color w:val="131313"/>
          <w:sz w:val="18"/>
          <w:szCs w:val="18"/>
          <w:rtl w:val="0"/>
        </w:rPr>
        <w:t xml:space="preserve">i</w:t>
      </w:r>
      <w:r w:rsidDel="00000000" w:rsidR="00000000" w:rsidRPr="00000000">
        <w:rPr>
          <w:rFonts w:ascii="Times New Roman" w:cs="Times New Roman" w:eastAsia="Times New Roman" w:hAnsi="Times New Roman"/>
          <w:color w:val="282828"/>
          <w:sz w:val="18"/>
          <w:szCs w:val="18"/>
          <w:rtl w:val="0"/>
        </w:rPr>
        <w:t xml:space="preserve">ó</w:t>
      </w:r>
      <w:r w:rsidDel="00000000" w:rsidR="00000000" w:rsidRPr="00000000">
        <w:rPr>
          <w:rFonts w:ascii="Times New Roman" w:cs="Times New Roman" w:eastAsia="Times New Roman" w:hAnsi="Times New Roman"/>
          <w:color w:val="131313"/>
          <w:sz w:val="18"/>
          <w:szCs w:val="18"/>
          <w:rtl w:val="0"/>
        </w:rPr>
        <w:t xml:space="preserve">n</w:t>
      </w:r>
      <w:r w:rsidDel="00000000" w:rsidR="00000000" w:rsidRPr="00000000">
        <w:rPr>
          <w:rFonts w:ascii="Times New Roman" w:cs="Times New Roman" w:eastAsia="Times New Roman" w:hAnsi="Times New Roman"/>
          <w:color w:val="3e3e3e"/>
          <w:sz w:val="18"/>
          <w:szCs w:val="18"/>
          <w:rtl w:val="0"/>
        </w:rPr>
        <w:t xml:space="preserve">, </w:t>
      </w:r>
      <w:r w:rsidDel="00000000" w:rsidR="00000000" w:rsidRPr="00000000">
        <w:rPr>
          <w:rFonts w:ascii="Times New Roman" w:cs="Times New Roman" w:eastAsia="Times New Roman" w:hAnsi="Times New Roman"/>
          <w:color w:val="282828"/>
          <w:sz w:val="18"/>
          <w:szCs w:val="18"/>
          <w:rtl w:val="0"/>
        </w:rPr>
        <w:t xml:space="preserve">se </w:t>
      </w:r>
      <w:r w:rsidDel="00000000" w:rsidR="00000000" w:rsidRPr="00000000">
        <w:rPr>
          <w:rFonts w:ascii="Times New Roman" w:cs="Times New Roman" w:eastAsia="Times New Roman" w:hAnsi="Times New Roman"/>
          <w:color w:val="131313"/>
          <w:sz w:val="18"/>
          <w:szCs w:val="18"/>
          <w:rtl w:val="0"/>
        </w:rPr>
        <w:t xml:space="preserve">i</w:t>
      </w:r>
      <w:r w:rsidDel="00000000" w:rsidR="00000000" w:rsidRPr="00000000">
        <w:rPr>
          <w:rFonts w:ascii="Times New Roman" w:cs="Times New Roman" w:eastAsia="Times New Roman" w:hAnsi="Times New Roman"/>
          <w:color w:val="282828"/>
          <w:sz w:val="18"/>
          <w:szCs w:val="18"/>
          <w:rtl w:val="0"/>
        </w:rPr>
        <w:t xml:space="preserve">n</w:t>
      </w:r>
      <w:r w:rsidDel="00000000" w:rsidR="00000000" w:rsidRPr="00000000">
        <w:rPr>
          <w:rFonts w:ascii="Times New Roman" w:cs="Times New Roman" w:eastAsia="Times New Roman" w:hAnsi="Times New Roman"/>
          <w:color w:val="131313"/>
          <w:sz w:val="18"/>
          <w:szCs w:val="18"/>
          <w:rtl w:val="0"/>
        </w:rPr>
        <w:t xml:space="preserve">ic</w:t>
      </w:r>
      <w:r w:rsidDel="00000000" w:rsidR="00000000" w:rsidRPr="00000000">
        <w:rPr>
          <w:rFonts w:ascii="Times New Roman" w:cs="Times New Roman" w:eastAsia="Times New Roman" w:hAnsi="Times New Roman"/>
          <w:color w:val="282828"/>
          <w:sz w:val="18"/>
          <w:szCs w:val="18"/>
          <w:rtl w:val="0"/>
        </w:rPr>
        <w:t xml:space="preserve">ió </w:t>
      </w:r>
      <w:r w:rsidDel="00000000" w:rsidR="00000000" w:rsidRPr="00000000">
        <w:rPr>
          <w:rFonts w:ascii="Times New Roman" w:cs="Times New Roman" w:eastAsia="Times New Roman" w:hAnsi="Times New Roman"/>
          <w:color w:val="131313"/>
          <w:sz w:val="18"/>
          <w:szCs w:val="18"/>
          <w:rtl w:val="0"/>
        </w:rPr>
        <w:t xml:space="preserve">I</w:t>
      </w:r>
      <w:r w:rsidDel="00000000" w:rsidR="00000000" w:rsidRPr="00000000">
        <w:rPr>
          <w:rFonts w:ascii="Times New Roman" w:cs="Times New Roman" w:eastAsia="Times New Roman" w:hAnsi="Times New Roman"/>
          <w:color w:val="282828"/>
          <w:sz w:val="18"/>
          <w:szCs w:val="18"/>
          <w:rtl w:val="0"/>
        </w:rPr>
        <w:t xml:space="preserve">n ejec</w:t>
      </w:r>
      <w:r w:rsidDel="00000000" w:rsidR="00000000" w:rsidRPr="00000000">
        <w:rPr>
          <w:rFonts w:ascii="Times New Roman" w:cs="Times New Roman" w:eastAsia="Times New Roman" w:hAnsi="Times New Roman"/>
          <w:color w:val="131313"/>
          <w:sz w:val="18"/>
          <w:szCs w:val="18"/>
          <w:rtl w:val="0"/>
        </w:rPr>
        <w:t xml:space="preserve">u</w:t>
      </w:r>
      <w:r w:rsidDel="00000000" w:rsidR="00000000" w:rsidRPr="00000000">
        <w:rPr>
          <w:rFonts w:ascii="Times New Roman" w:cs="Times New Roman" w:eastAsia="Times New Roman" w:hAnsi="Times New Roman"/>
          <w:color w:val="282828"/>
          <w:sz w:val="18"/>
          <w:szCs w:val="18"/>
          <w:rtl w:val="0"/>
        </w:rPr>
        <w:t xml:space="preserve">ció</w:t>
      </w:r>
      <w:r w:rsidDel="00000000" w:rsidR="00000000" w:rsidRPr="00000000">
        <w:rPr>
          <w:rFonts w:ascii="Times New Roman" w:cs="Times New Roman" w:eastAsia="Times New Roman" w:hAnsi="Times New Roman"/>
          <w:color w:val="131313"/>
          <w:sz w:val="18"/>
          <w:szCs w:val="18"/>
          <w:rtl w:val="0"/>
        </w:rPr>
        <w:t xml:space="preserve">n </w:t>
      </w:r>
      <w:r w:rsidDel="00000000" w:rsidR="00000000" w:rsidRPr="00000000">
        <w:rPr>
          <w:rFonts w:ascii="Times New Roman" w:cs="Times New Roman" w:eastAsia="Times New Roman" w:hAnsi="Times New Roman"/>
          <w:color w:val="282828"/>
          <w:sz w:val="18"/>
          <w:szCs w:val="18"/>
          <w:rtl w:val="0"/>
        </w:rPr>
        <w:t xml:space="preserve">de </w:t>
      </w:r>
      <w:r w:rsidDel="00000000" w:rsidR="00000000" w:rsidRPr="00000000">
        <w:rPr>
          <w:rFonts w:ascii="Times New Roman" w:cs="Times New Roman" w:eastAsia="Times New Roman" w:hAnsi="Times New Roman"/>
          <w:color w:val="282828"/>
          <w:sz w:val="19"/>
          <w:szCs w:val="19"/>
          <w:rtl w:val="0"/>
        </w:rPr>
        <w:t xml:space="preserve">u</w:t>
      </w:r>
      <w:r w:rsidDel="00000000" w:rsidR="00000000" w:rsidRPr="00000000">
        <w:rPr>
          <w:rFonts w:ascii="Times New Roman" w:cs="Times New Roman" w:eastAsia="Times New Roman" w:hAnsi="Times New Roman"/>
          <w:color w:val="131313"/>
          <w:sz w:val="19"/>
          <w:szCs w:val="19"/>
          <w:rtl w:val="0"/>
        </w:rPr>
        <w:t xml:space="preserve">n </w:t>
      </w:r>
      <w:r w:rsidDel="00000000" w:rsidR="00000000" w:rsidRPr="00000000">
        <w:rPr>
          <w:rFonts w:ascii="Times New Roman" w:cs="Times New Roman" w:eastAsia="Times New Roman" w:hAnsi="Times New Roman"/>
          <w:color w:val="282828"/>
          <w:sz w:val="18"/>
          <w:szCs w:val="18"/>
          <w:rtl w:val="0"/>
        </w:rPr>
        <w:t xml:space="preserve">p</w:t>
      </w:r>
      <w:r w:rsidDel="00000000" w:rsidR="00000000" w:rsidRPr="00000000">
        <w:rPr>
          <w:rFonts w:ascii="Times New Roman" w:cs="Times New Roman" w:eastAsia="Times New Roman" w:hAnsi="Times New Roman"/>
          <w:color w:val="131313"/>
          <w:sz w:val="18"/>
          <w:szCs w:val="18"/>
          <w:rtl w:val="0"/>
        </w:rPr>
        <w:t xml:space="preserve">l</w:t>
      </w:r>
      <w:r w:rsidDel="00000000" w:rsidR="00000000" w:rsidRPr="00000000">
        <w:rPr>
          <w:rFonts w:ascii="Times New Roman" w:cs="Times New Roman" w:eastAsia="Times New Roman" w:hAnsi="Times New Roman"/>
          <w:color w:val="282828"/>
          <w:sz w:val="18"/>
          <w:szCs w:val="18"/>
          <w:rtl w:val="0"/>
        </w:rPr>
        <w:t xml:space="preserve">a</w:t>
      </w:r>
      <w:r w:rsidDel="00000000" w:rsidR="00000000" w:rsidRPr="00000000">
        <w:rPr>
          <w:rFonts w:ascii="Times New Roman" w:cs="Times New Roman" w:eastAsia="Times New Roman" w:hAnsi="Times New Roman"/>
          <w:color w:val="131313"/>
          <w:sz w:val="18"/>
          <w:szCs w:val="18"/>
          <w:rtl w:val="0"/>
        </w:rPr>
        <w:t xml:space="preserve">n </w:t>
      </w:r>
      <w:r w:rsidDel="00000000" w:rsidR="00000000" w:rsidRPr="00000000">
        <w:rPr>
          <w:rFonts w:ascii="Times New Roman" w:cs="Times New Roman" w:eastAsia="Times New Roman" w:hAnsi="Times New Roman"/>
          <w:color w:val="282828"/>
          <w:sz w:val="18"/>
          <w:szCs w:val="18"/>
          <w:rtl w:val="0"/>
        </w:rPr>
        <w:t xml:space="preserve">de  </w:t>
      </w:r>
      <w:r w:rsidDel="00000000" w:rsidR="00000000" w:rsidRPr="00000000">
        <w:rPr>
          <w:rFonts w:ascii="Times New Roman" w:cs="Times New Roman" w:eastAsia="Times New Roman" w:hAnsi="Times New Roman"/>
          <w:color w:val="909090"/>
          <w:sz w:val="18"/>
          <w:szCs w:val="18"/>
          <w:rtl w:val="0"/>
        </w:rPr>
        <w:t xml:space="preserve">)"?V</w:t>
      </w:r>
      <w:r w:rsidDel="00000000" w:rsidR="00000000" w:rsidRPr="00000000">
        <w:rPr>
          <w:rtl w:val="0"/>
        </w:rPr>
      </w:r>
    </w:p>
    <w:p w:rsidR="00000000" w:rsidDel="00000000" w:rsidP="00000000" w:rsidRDefault="00000000" w:rsidRPr="00000000" w14:paraId="00000E79">
      <w:pPr>
        <w:spacing w:before="24" w:line="260" w:lineRule="auto"/>
        <w:ind w:left="1612" w:firstLine="0"/>
        <w:jc w:val="left"/>
        <w:rPr>
          <w:rFonts w:ascii="Malgun Gothic" w:cs="Malgun Gothic" w:eastAsia="Malgun Gothic" w:hAnsi="Malgun Gothic"/>
          <w:sz w:val="18"/>
          <w:szCs w:val="18"/>
        </w:rPr>
      </w:pP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r</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ecu</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p</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eració</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n  </w:t>
      </w:r>
      <w:r w:rsidDel="00000000" w:rsidR="00000000" w:rsidRPr="00000000">
        <w:rPr>
          <w:rFonts w:ascii="Times New Roman" w:cs="Times New Roman" w:eastAsia="Times New Roman" w:hAnsi="Times New Roman"/>
          <w:color w:val="282828"/>
          <w:sz w:val="30"/>
          <w:szCs w:val="30"/>
          <w:vertAlign w:val="subscript"/>
          <w:rtl w:val="0"/>
        </w:rPr>
        <w:t xml:space="preserve">d</w:t>
      </w:r>
      <w:r w:rsidDel="00000000" w:rsidR="00000000" w:rsidRPr="00000000">
        <w:rPr>
          <w:rFonts w:ascii="Times New Roman" w:cs="Times New Roman" w:eastAsia="Times New Roman" w:hAnsi="Times New Roman"/>
          <w:color w:val="3e3e3e"/>
          <w:sz w:val="30"/>
          <w:szCs w:val="30"/>
          <w:vertAlign w:val="subscript"/>
          <w:rtl w:val="0"/>
        </w:rPr>
        <w:t xml:space="preserve">e</w:t>
      </w:r>
      <w:r w:rsidDel="00000000" w:rsidR="00000000" w:rsidRPr="00000000">
        <w:rPr>
          <w:rFonts w:ascii="Times New Roman" w:cs="Times New Roman" w:eastAsia="Times New Roman" w:hAnsi="Times New Roman"/>
          <w:color w:val="131313"/>
          <w:sz w:val="30"/>
          <w:szCs w:val="30"/>
          <w:vertAlign w:val="subscript"/>
          <w:rtl w:val="0"/>
        </w:rPr>
        <w:t xml:space="preserve">l </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s</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a</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l</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a</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ri</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o  </w:t>
      </w:r>
      <w:r w:rsidDel="00000000" w:rsidR="00000000" w:rsidRPr="00000000">
        <w:rPr>
          <w:rFonts w:ascii="Times New Roman" w:cs="Times New Roman" w:eastAsia="Times New Roman" w:hAnsi="Times New Roman"/>
          <w:color w:val="282828"/>
          <w:sz w:val="30"/>
          <w:szCs w:val="30"/>
          <w:vertAlign w:val="subscript"/>
          <w:rtl w:val="0"/>
        </w:rPr>
        <w:t xml:space="preserve">e</w:t>
      </w:r>
      <w:r w:rsidDel="00000000" w:rsidR="00000000" w:rsidRPr="00000000">
        <w:rPr>
          <w:rFonts w:ascii="Times New Roman" w:cs="Times New Roman" w:eastAsia="Times New Roman" w:hAnsi="Times New Roman"/>
          <w:color w:val="3e3e3e"/>
          <w:sz w:val="30"/>
          <w:szCs w:val="30"/>
          <w:vertAlign w:val="subscript"/>
          <w:rtl w:val="0"/>
        </w:rPr>
        <w:t xml:space="preserve">s</w:t>
      </w:r>
      <w:r w:rsidDel="00000000" w:rsidR="00000000" w:rsidRPr="00000000">
        <w:rPr>
          <w:rFonts w:ascii="Times New Roman" w:cs="Times New Roman" w:eastAsia="Times New Roman" w:hAnsi="Times New Roman"/>
          <w:color w:val="131313"/>
          <w:sz w:val="30"/>
          <w:szCs w:val="30"/>
          <w:vertAlign w:val="subscript"/>
          <w:rtl w:val="0"/>
        </w:rPr>
        <w:t xml:space="preserve">t</w:t>
      </w:r>
      <w:r w:rsidDel="00000000" w:rsidR="00000000" w:rsidRPr="00000000">
        <w:rPr>
          <w:rFonts w:ascii="Times New Roman" w:cs="Times New Roman" w:eastAsia="Times New Roman" w:hAnsi="Times New Roman"/>
          <w:color w:val="282828"/>
          <w:sz w:val="30"/>
          <w:szCs w:val="30"/>
          <w:vertAlign w:val="subscript"/>
          <w:rtl w:val="0"/>
        </w:rPr>
        <w:t xml:space="preserve">ata</w:t>
      </w:r>
      <w:r w:rsidDel="00000000" w:rsidR="00000000" w:rsidRPr="00000000">
        <w:rPr>
          <w:rFonts w:ascii="Times New Roman" w:cs="Times New Roman" w:eastAsia="Times New Roman" w:hAnsi="Times New Roman"/>
          <w:color w:val="131313"/>
          <w:sz w:val="30"/>
          <w:szCs w:val="30"/>
          <w:vertAlign w:val="subscript"/>
          <w:rtl w:val="0"/>
        </w:rPr>
        <w:t xml:space="preserve">l </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po</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r </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e</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t</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apas</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 </w:t>
      </w:r>
      <w:r w:rsidDel="00000000" w:rsidR="00000000" w:rsidRPr="00000000">
        <w:rPr>
          <w:rFonts w:ascii="Times New Roman" w:cs="Times New Roman" w:eastAsia="Times New Roman" w:hAnsi="Times New Roman"/>
          <w:color w:val="131313"/>
          <w:sz w:val="30"/>
          <w:szCs w:val="30"/>
          <w:vertAlign w:val="subscript"/>
          <w:rtl w:val="0"/>
        </w:rPr>
        <w:t xml:space="preserve">qu</w:t>
      </w:r>
      <w:r w:rsidDel="00000000" w:rsidR="00000000" w:rsidRPr="00000000">
        <w:rPr>
          <w:rFonts w:ascii="Times New Roman" w:cs="Times New Roman" w:eastAsia="Times New Roman" w:hAnsi="Times New Roman"/>
          <w:color w:val="282828"/>
          <w:sz w:val="30"/>
          <w:szCs w:val="30"/>
          <w:vertAlign w:val="subscript"/>
          <w:rtl w:val="0"/>
        </w:rPr>
        <w:t xml:space="preserve">e </w:t>
      </w:r>
      <w:r w:rsidDel="00000000" w:rsidR="00000000" w:rsidRPr="00000000">
        <w:rPr>
          <w:rFonts w:ascii="Times New Roman" w:cs="Times New Roman" w:eastAsia="Times New Roman" w:hAnsi="Times New Roman"/>
          <w:color w:val="131313"/>
          <w:sz w:val="30"/>
          <w:szCs w:val="30"/>
          <w:vertAlign w:val="subscript"/>
          <w:rtl w:val="0"/>
        </w:rPr>
        <w:t xml:space="preserve">in</w:t>
      </w:r>
      <w:r w:rsidDel="00000000" w:rsidR="00000000" w:rsidRPr="00000000">
        <w:rPr>
          <w:rFonts w:ascii="Times New Roman" w:cs="Times New Roman" w:eastAsia="Times New Roman" w:hAnsi="Times New Roman"/>
          <w:color w:val="282828"/>
          <w:sz w:val="30"/>
          <w:szCs w:val="30"/>
          <w:vertAlign w:val="subscript"/>
          <w:rtl w:val="0"/>
        </w:rPr>
        <w:t xml:space="preserve">c</w:t>
      </w:r>
      <w:r w:rsidDel="00000000" w:rsidR="00000000" w:rsidRPr="00000000">
        <w:rPr>
          <w:rFonts w:ascii="Times New Roman" w:cs="Times New Roman" w:eastAsia="Times New Roman" w:hAnsi="Times New Roman"/>
          <w:color w:val="131313"/>
          <w:sz w:val="30"/>
          <w:szCs w:val="30"/>
          <w:vertAlign w:val="subscript"/>
          <w:rtl w:val="0"/>
        </w:rPr>
        <w:t xml:space="preserve">lu</w:t>
      </w:r>
      <w:r w:rsidDel="00000000" w:rsidR="00000000" w:rsidRPr="00000000">
        <w:rPr>
          <w:rFonts w:ascii="Times New Roman" w:cs="Times New Roman" w:eastAsia="Times New Roman" w:hAnsi="Times New Roman"/>
          <w:color w:val="282828"/>
          <w:sz w:val="30"/>
          <w:szCs w:val="30"/>
          <w:vertAlign w:val="subscript"/>
          <w:rtl w:val="0"/>
        </w:rPr>
        <w:t xml:space="preserve">ye  la </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ape</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rt</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ura </w:t>
      </w:r>
      <w:r w:rsidDel="00000000" w:rsidR="00000000" w:rsidRPr="00000000">
        <w:rPr>
          <w:rFonts w:ascii="Times New Roman" w:cs="Times New Roman" w:eastAsia="Times New Roman" w:hAnsi="Times New Roman"/>
          <w:color w:val="282828"/>
          <w:sz w:val="30"/>
          <w:szCs w:val="30"/>
          <w:vertAlign w:val="subscript"/>
          <w:rtl w:val="0"/>
        </w:rPr>
        <w:t xml:space="preserve">de u</w:t>
      </w:r>
      <w:r w:rsidDel="00000000" w:rsidR="00000000" w:rsidRPr="00000000">
        <w:rPr>
          <w:rFonts w:ascii="Times New Roman" w:cs="Times New Roman" w:eastAsia="Times New Roman" w:hAnsi="Times New Roman"/>
          <w:color w:val="131313"/>
          <w:sz w:val="30"/>
          <w:szCs w:val="30"/>
          <w:vertAlign w:val="subscript"/>
          <w:rtl w:val="0"/>
        </w:rPr>
        <w:t xml:space="preserve">n</w:t>
      </w:r>
      <w:r w:rsidDel="00000000" w:rsidR="00000000" w:rsidRPr="00000000">
        <w:rPr>
          <w:rFonts w:ascii="Times New Roman" w:cs="Times New Roman" w:eastAsia="Times New Roman" w:hAnsi="Times New Roman"/>
          <w:color w:val="282828"/>
          <w:sz w:val="30"/>
          <w:szCs w:val="30"/>
          <w:vertAlign w:val="subscript"/>
          <w:rtl w:val="0"/>
        </w:rPr>
        <w:t xml:space="preserve">a age</w:t>
      </w:r>
      <w:r w:rsidDel="00000000" w:rsidR="00000000" w:rsidRPr="00000000">
        <w:rPr>
          <w:rFonts w:ascii="Times New Roman" w:cs="Times New Roman" w:eastAsia="Times New Roman" w:hAnsi="Times New Roman"/>
          <w:color w:val="131313"/>
          <w:sz w:val="30"/>
          <w:szCs w:val="30"/>
          <w:vertAlign w:val="subscript"/>
          <w:rtl w:val="0"/>
        </w:rPr>
        <w:t xml:space="preserve">nd</w:t>
      </w:r>
      <w:r w:rsidDel="00000000" w:rsidR="00000000" w:rsidRPr="00000000">
        <w:rPr>
          <w:rFonts w:ascii="Times New Roman" w:cs="Times New Roman" w:eastAsia="Times New Roman" w:hAnsi="Times New Roman"/>
          <w:color w:val="282828"/>
          <w:sz w:val="30"/>
          <w:szCs w:val="30"/>
          <w:vertAlign w:val="subscript"/>
          <w:rtl w:val="0"/>
        </w:rPr>
        <w:t xml:space="preserve">a  de </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t</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rabajo  </w:t>
      </w:r>
      <w:r w:rsidDel="00000000" w:rsidR="00000000" w:rsidRPr="00000000">
        <w:rPr>
          <w:rFonts w:ascii="Times New Roman" w:cs="Times New Roman" w:eastAsia="Times New Roman" w:hAnsi="Times New Roman"/>
          <w:color w:val="282828"/>
          <w:sz w:val="30"/>
          <w:szCs w:val="30"/>
          <w:vertAlign w:val="subscript"/>
          <w:rtl w:val="0"/>
        </w:rPr>
        <w:t xml:space="preserve">e</w:t>
      </w:r>
      <w:r w:rsidDel="00000000" w:rsidR="00000000" w:rsidRPr="00000000">
        <w:rPr>
          <w:rFonts w:ascii="Times New Roman" w:cs="Times New Roman" w:eastAsia="Times New Roman" w:hAnsi="Times New Roman"/>
          <w:color w:val="3e3e3e"/>
          <w:sz w:val="30"/>
          <w:szCs w:val="30"/>
          <w:vertAlign w:val="subscript"/>
          <w:rtl w:val="0"/>
        </w:rPr>
        <w:t xml:space="preserve">n   </w:t>
      </w:r>
      <w:r w:rsidDel="00000000" w:rsidR="00000000" w:rsidRPr="00000000">
        <w:rPr>
          <w:rFonts w:ascii="Malgun Gothic" w:cs="Malgun Gothic" w:eastAsia="Malgun Gothic" w:hAnsi="Malgun Gothic"/>
          <w:color w:val="282828"/>
          <w:sz w:val="30"/>
          <w:szCs w:val="30"/>
          <w:vertAlign w:val="subscript"/>
          <w:rtl w:val="0"/>
        </w:rPr>
        <w:t xml:space="preserve">�</w:t>
      </w:r>
      <w:r w:rsidDel="00000000" w:rsidR="00000000" w:rsidRPr="00000000">
        <w:rPr>
          <w:rtl w:val="0"/>
        </w:rPr>
      </w:r>
    </w:p>
    <w:p w:rsidR="00000000" w:rsidDel="00000000" w:rsidP="00000000" w:rsidRDefault="00000000" w:rsidRPr="00000000" w14:paraId="00000E7A">
      <w:pPr>
        <w:spacing w:line="440" w:lineRule="auto"/>
        <w:ind w:left="1605" w:firstLine="0"/>
        <w:jc w:val="left"/>
        <w:rPr>
          <w:rFonts w:ascii="Arial" w:cs="Arial" w:eastAsia="Arial" w:hAnsi="Arial"/>
          <w:sz w:val="47"/>
          <w:szCs w:val="47"/>
        </w:rPr>
      </w:pPr>
      <w:r w:rsidDel="00000000" w:rsidR="00000000" w:rsidRPr="00000000">
        <w:rPr>
          <w:rFonts w:ascii="Times New Roman" w:cs="Times New Roman" w:eastAsia="Times New Roman" w:hAnsi="Times New Roman"/>
          <w:color w:val="282828"/>
          <w:sz w:val="19"/>
          <w:szCs w:val="19"/>
          <w:vertAlign w:val="baseline"/>
          <w:rtl w:val="0"/>
        </w:rPr>
        <w:t xml:space="preserve">con</w:t>
      </w:r>
      <w:r w:rsidDel="00000000" w:rsidR="00000000" w:rsidRPr="00000000">
        <w:rPr>
          <w:rFonts w:ascii="Times New Roman" w:cs="Times New Roman" w:eastAsia="Times New Roman" w:hAnsi="Times New Roman"/>
          <w:color w:val="3e3e3e"/>
          <w:sz w:val="19"/>
          <w:szCs w:val="19"/>
          <w:vertAlign w:val="baseline"/>
          <w:rtl w:val="0"/>
        </w:rPr>
        <w:t xml:space="preserve">j</w:t>
      </w:r>
      <w:r w:rsidDel="00000000" w:rsidR="00000000" w:rsidRPr="00000000">
        <w:rPr>
          <w:rFonts w:ascii="Times New Roman" w:cs="Times New Roman" w:eastAsia="Times New Roman" w:hAnsi="Times New Roman"/>
          <w:color w:val="131313"/>
          <w:sz w:val="19"/>
          <w:szCs w:val="19"/>
          <w:vertAlign w:val="baseline"/>
          <w:rtl w:val="0"/>
        </w:rPr>
        <w:t xml:space="preserve">u</w:t>
      </w:r>
      <w:r w:rsidDel="00000000" w:rsidR="00000000" w:rsidRPr="00000000">
        <w:rPr>
          <w:rFonts w:ascii="Times New Roman" w:cs="Times New Roman" w:eastAsia="Times New Roman" w:hAnsi="Times New Roman"/>
          <w:color w:val="282828"/>
          <w:sz w:val="19"/>
          <w:szCs w:val="19"/>
          <w:vertAlign w:val="baseline"/>
          <w:rtl w:val="0"/>
        </w:rPr>
        <w:t xml:space="preserve">nto con la</w:t>
      </w:r>
      <w:r w:rsidDel="00000000" w:rsidR="00000000" w:rsidRPr="00000000">
        <w:rPr>
          <w:rFonts w:ascii="Times New Roman" w:cs="Times New Roman" w:eastAsia="Times New Roman" w:hAnsi="Times New Roman"/>
          <w:color w:val="3e3e3e"/>
          <w:sz w:val="19"/>
          <w:szCs w:val="19"/>
          <w:vertAlign w:val="baseline"/>
          <w:rtl w:val="0"/>
        </w:rPr>
        <w:t xml:space="preserve">s </w:t>
      </w:r>
      <w:r w:rsidDel="00000000" w:rsidR="00000000" w:rsidRPr="00000000">
        <w:rPr>
          <w:rFonts w:ascii="Times New Roman" w:cs="Times New Roman" w:eastAsia="Times New Roman" w:hAnsi="Times New Roman"/>
          <w:color w:val="282828"/>
          <w:sz w:val="19"/>
          <w:szCs w:val="19"/>
          <w:vertAlign w:val="baseline"/>
          <w:rtl w:val="0"/>
        </w:rPr>
        <w:t xml:space="preserve">e</w:t>
      </w:r>
      <w:r w:rsidDel="00000000" w:rsidR="00000000" w:rsidRPr="00000000">
        <w:rPr>
          <w:rFonts w:ascii="Times New Roman" w:cs="Times New Roman" w:eastAsia="Times New Roman" w:hAnsi="Times New Roman"/>
          <w:color w:val="131313"/>
          <w:sz w:val="19"/>
          <w:szCs w:val="19"/>
          <w:vertAlign w:val="baseline"/>
          <w:rtl w:val="0"/>
        </w:rPr>
        <w:t xml:space="preserve">n</w:t>
      </w:r>
      <w:r w:rsidDel="00000000" w:rsidR="00000000" w:rsidRPr="00000000">
        <w:rPr>
          <w:rFonts w:ascii="Times New Roman" w:cs="Times New Roman" w:eastAsia="Times New Roman" w:hAnsi="Times New Roman"/>
          <w:color w:val="282828"/>
          <w:sz w:val="19"/>
          <w:szCs w:val="19"/>
          <w:vertAlign w:val="baseline"/>
          <w:rtl w:val="0"/>
        </w:rPr>
        <w:t xml:space="preserve">tidades g</w:t>
      </w:r>
      <w:r w:rsidDel="00000000" w:rsidR="00000000" w:rsidRPr="00000000">
        <w:rPr>
          <w:rFonts w:ascii="Times New Roman" w:cs="Times New Roman" w:eastAsia="Times New Roman" w:hAnsi="Times New Roman"/>
          <w:color w:val="131313"/>
          <w:sz w:val="19"/>
          <w:szCs w:val="19"/>
          <w:vertAlign w:val="baseline"/>
          <w:rtl w:val="0"/>
        </w:rPr>
        <w:t xml:space="preserve">r</w:t>
      </w:r>
      <w:r w:rsidDel="00000000" w:rsidR="00000000" w:rsidRPr="00000000">
        <w:rPr>
          <w:rFonts w:ascii="Times New Roman" w:cs="Times New Roman" w:eastAsia="Times New Roman" w:hAnsi="Times New Roman"/>
          <w:color w:val="282828"/>
          <w:sz w:val="19"/>
          <w:szCs w:val="19"/>
          <w:vertAlign w:val="baseline"/>
          <w:rtl w:val="0"/>
        </w:rPr>
        <w:t xml:space="preserve">e</w:t>
      </w:r>
      <w:r w:rsidDel="00000000" w:rsidR="00000000" w:rsidRPr="00000000">
        <w:rPr>
          <w:rFonts w:ascii="Times New Roman" w:cs="Times New Roman" w:eastAsia="Times New Roman" w:hAnsi="Times New Roman"/>
          <w:color w:val="131313"/>
          <w:sz w:val="19"/>
          <w:szCs w:val="19"/>
          <w:vertAlign w:val="baseline"/>
          <w:rtl w:val="0"/>
        </w:rPr>
        <w:t xml:space="preserve">m</w:t>
      </w:r>
      <w:r w:rsidDel="00000000" w:rsidR="00000000" w:rsidRPr="00000000">
        <w:rPr>
          <w:rFonts w:ascii="Times New Roman" w:cs="Times New Roman" w:eastAsia="Times New Roman" w:hAnsi="Times New Roman"/>
          <w:color w:val="282828"/>
          <w:sz w:val="19"/>
          <w:szCs w:val="19"/>
          <w:vertAlign w:val="baseline"/>
          <w:rtl w:val="0"/>
        </w:rPr>
        <w:t xml:space="preserve">ia</w:t>
      </w:r>
      <w:r w:rsidDel="00000000" w:rsidR="00000000" w:rsidRPr="00000000">
        <w:rPr>
          <w:rFonts w:ascii="Times New Roman" w:cs="Times New Roman" w:eastAsia="Times New Roman" w:hAnsi="Times New Roman"/>
          <w:color w:val="131313"/>
          <w:sz w:val="19"/>
          <w:szCs w:val="19"/>
          <w:vertAlign w:val="baseline"/>
          <w:rtl w:val="0"/>
        </w:rPr>
        <w:t xml:space="preserve">l</w:t>
      </w:r>
      <w:r w:rsidDel="00000000" w:rsidR="00000000" w:rsidRPr="00000000">
        <w:rPr>
          <w:rFonts w:ascii="Times New Roman" w:cs="Times New Roman" w:eastAsia="Times New Roman" w:hAnsi="Times New Roman"/>
          <w:color w:val="282828"/>
          <w:sz w:val="19"/>
          <w:szCs w:val="19"/>
          <w:vertAlign w:val="baseline"/>
          <w:rtl w:val="0"/>
        </w:rPr>
        <w:t xml:space="preserve">es </w:t>
      </w:r>
      <w:r w:rsidDel="00000000" w:rsidR="00000000" w:rsidRPr="00000000">
        <w:rPr>
          <w:rFonts w:ascii="Times New Roman" w:cs="Times New Roman" w:eastAsia="Times New Roman" w:hAnsi="Times New Roman"/>
          <w:color w:val="282828"/>
          <w:sz w:val="22"/>
          <w:szCs w:val="22"/>
          <w:vertAlign w:val="baseline"/>
          <w:rtl w:val="0"/>
        </w:rPr>
        <w:t xml:space="preserve">o</w:t>
      </w:r>
      <w:r w:rsidDel="00000000" w:rsidR="00000000" w:rsidRPr="00000000">
        <w:rPr>
          <w:rFonts w:ascii="Times New Roman" w:cs="Times New Roman" w:eastAsia="Times New Roman" w:hAnsi="Times New Roman"/>
          <w:color w:val="131313"/>
          <w:sz w:val="22"/>
          <w:szCs w:val="22"/>
          <w:vertAlign w:val="baseline"/>
          <w:rtl w:val="0"/>
        </w:rPr>
        <w:t xml:space="preserve">ri</w:t>
      </w:r>
      <w:r w:rsidDel="00000000" w:rsidR="00000000" w:rsidRPr="00000000">
        <w:rPr>
          <w:rFonts w:ascii="Times New Roman" w:cs="Times New Roman" w:eastAsia="Times New Roman" w:hAnsi="Times New Roman"/>
          <w:color w:val="282828"/>
          <w:sz w:val="22"/>
          <w:szCs w:val="22"/>
          <w:vertAlign w:val="baseline"/>
          <w:rtl w:val="0"/>
        </w:rPr>
        <w:t xml:space="preserve">e</w:t>
      </w:r>
      <w:r w:rsidDel="00000000" w:rsidR="00000000" w:rsidRPr="00000000">
        <w:rPr>
          <w:rFonts w:ascii="Times New Roman" w:cs="Times New Roman" w:eastAsia="Times New Roman" w:hAnsi="Times New Roman"/>
          <w:color w:val="131313"/>
          <w:sz w:val="22"/>
          <w:szCs w:val="22"/>
          <w:vertAlign w:val="baseline"/>
          <w:rtl w:val="0"/>
        </w:rPr>
        <w:t xml:space="preserve">n</w:t>
      </w:r>
      <w:r w:rsidDel="00000000" w:rsidR="00000000" w:rsidRPr="00000000">
        <w:rPr>
          <w:rFonts w:ascii="Times New Roman" w:cs="Times New Roman" w:eastAsia="Times New Roman" w:hAnsi="Times New Roman"/>
          <w:color w:val="282828"/>
          <w:sz w:val="22"/>
          <w:szCs w:val="22"/>
          <w:vertAlign w:val="baseline"/>
          <w:rtl w:val="0"/>
        </w:rPr>
        <w:t xml:space="preserve">tada </w:t>
      </w:r>
      <w:r w:rsidDel="00000000" w:rsidR="00000000" w:rsidRPr="00000000">
        <w:rPr>
          <w:rFonts w:ascii="Times New Roman" w:cs="Times New Roman" w:eastAsia="Times New Roman" w:hAnsi="Times New Roman"/>
          <w:color w:val="282828"/>
          <w:sz w:val="19"/>
          <w:szCs w:val="19"/>
          <w:vertAlign w:val="baseline"/>
          <w:rtl w:val="0"/>
        </w:rPr>
        <w:t xml:space="preserve">a dar </w:t>
      </w:r>
      <w:r w:rsidDel="00000000" w:rsidR="00000000" w:rsidRPr="00000000">
        <w:rPr>
          <w:rFonts w:ascii="Times New Roman" w:cs="Times New Roman" w:eastAsia="Times New Roman" w:hAnsi="Times New Roman"/>
          <w:color w:val="131313"/>
          <w:sz w:val="19"/>
          <w:szCs w:val="19"/>
          <w:vertAlign w:val="baseline"/>
          <w:rtl w:val="0"/>
        </w:rPr>
        <w:t xml:space="preserve">t</w:t>
      </w:r>
      <w:r w:rsidDel="00000000" w:rsidR="00000000" w:rsidRPr="00000000">
        <w:rPr>
          <w:rFonts w:ascii="Times New Roman" w:cs="Times New Roman" w:eastAsia="Times New Roman" w:hAnsi="Times New Roman"/>
          <w:color w:val="282828"/>
          <w:sz w:val="19"/>
          <w:szCs w:val="19"/>
          <w:vertAlign w:val="baseline"/>
          <w:rtl w:val="0"/>
        </w:rPr>
        <w:t xml:space="preserve">ra</w:t>
      </w:r>
      <w:r w:rsidDel="00000000" w:rsidR="00000000" w:rsidRPr="00000000">
        <w:rPr>
          <w:rFonts w:ascii="Times New Roman" w:cs="Times New Roman" w:eastAsia="Times New Roman" w:hAnsi="Times New Roman"/>
          <w:color w:val="131313"/>
          <w:sz w:val="19"/>
          <w:szCs w:val="19"/>
          <w:vertAlign w:val="baseline"/>
          <w:rtl w:val="0"/>
        </w:rPr>
        <w:t xml:space="preserve">t</w:t>
      </w:r>
      <w:r w:rsidDel="00000000" w:rsidR="00000000" w:rsidRPr="00000000">
        <w:rPr>
          <w:rFonts w:ascii="Times New Roman" w:cs="Times New Roman" w:eastAsia="Times New Roman" w:hAnsi="Times New Roman"/>
          <w:color w:val="282828"/>
          <w:sz w:val="19"/>
          <w:szCs w:val="19"/>
          <w:vertAlign w:val="baseline"/>
          <w:rtl w:val="0"/>
        </w:rPr>
        <w:t xml:space="preserve">amie</w:t>
      </w:r>
      <w:r w:rsidDel="00000000" w:rsidR="00000000" w:rsidRPr="00000000">
        <w:rPr>
          <w:rFonts w:ascii="Times New Roman" w:cs="Times New Roman" w:eastAsia="Times New Roman" w:hAnsi="Times New Roman"/>
          <w:color w:val="131313"/>
          <w:sz w:val="19"/>
          <w:szCs w:val="19"/>
          <w:vertAlign w:val="baseline"/>
          <w:rtl w:val="0"/>
        </w:rPr>
        <w:t xml:space="preserve">n</w:t>
      </w:r>
      <w:r w:rsidDel="00000000" w:rsidR="00000000" w:rsidRPr="00000000">
        <w:rPr>
          <w:rFonts w:ascii="Times New Roman" w:cs="Times New Roman" w:eastAsia="Times New Roman" w:hAnsi="Times New Roman"/>
          <w:color w:val="282828"/>
          <w:sz w:val="19"/>
          <w:szCs w:val="19"/>
          <w:vertAlign w:val="baseline"/>
          <w:rtl w:val="0"/>
        </w:rPr>
        <w:t xml:space="preserve">to impost</w:t>
      </w:r>
      <w:r w:rsidDel="00000000" w:rsidR="00000000" w:rsidRPr="00000000">
        <w:rPr>
          <w:rFonts w:ascii="Times New Roman" w:cs="Times New Roman" w:eastAsia="Times New Roman" w:hAnsi="Times New Roman"/>
          <w:color w:val="3e3e3e"/>
          <w:sz w:val="19"/>
          <w:szCs w:val="19"/>
          <w:vertAlign w:val="baseline"/>
          <w:rtl w:val="0"/>
        </w:rPr>
        <w:t xml:space="preserve">e</w:t>
      </w:r>
      <w:r w:rsidDel="00000000" w:rsidR="00000000" w:rsidRPr="00000000">
        <w:rPr>
          <w:rFonts w:ascii="Times New Roman" w:cs="Times New Roman" w:eastAsia="Times New Roman" w:hAnsi="Times New Roman"/>
          <w:color w:val="282828"/>
          <w:sz w:val="19"/>
          <w:szCs w:val="19"/>
          <w:vertAlign w:val="baseline"/>
          <w:rtl w:val="0"/>
        </w:rPr>
        <w:t xml:space="preserve">rgab</w:t>
      </w:r>
      <w:r w:rsidDel="00000000" w:rsidR="00000000" w:rsidRPr="00000000">
        <w:rPr>
          <w:rFonts w:ascii="Times New Roman" w:cs="Times New Roman" w:eastAsia="Times New Roman" w:hAnsi="Times New Roman"/>
          <w:color w:val="131313"/>
          <w:sz w:val="19"/>
          <w:szCs w:val="19"/>
          <w:vertAlign w:val="baseline"/>
          <w:rtl w:val="0"/>
        </w:rPr>
        <w:t xml:space="preserve">l</w:t>
      </w:r>
      <w:r w:rsidDel="00000000" w:rsidR="00000000" w:rsidRPr="00000000">
        <w:rPr>
          <w:rFonts w:ascii="Times New Roman" w:cs="Times New Roman" w:eastAsia="Times New Roman" w:hAnsi="Times New Roman"/>
          <w:color w:val="282828"/>
          <w:sz w:val="19"/>
          <w:szCs w:val="19"/>
          <w:vertAlign w:val="baseline"/>
          <w:rtl w:val="0"/>
        </w:rPr>
        <w:t xml:space="preserve">e a dive</w:t>
      </w:r>
      <w:r w:rsidDel="00000000" w:rsidR="00000000" w:rsidRPr="00000000">
        <w:rPr>
          <w:rFonts w:ascii="Times New Roman" w:cs="Times New Roman" w:eastAsia="Times New Roman" w:hAnsi="Times New Roman"/>
          <w:color w:val="131313"/>
          <w:sz w:val="19"/>
          <w:szCs w:val="19"/>
          <w:vertAlign w:val="baseline"/>
          <w:rtl w:val="0"/>
        </w:rPr>
        <w:t xml:space="preserve">r</w:t>
      </w:r>
      <w:r w:rsidDel="00000000" w:rsidR="00000000" w:rsidRPr="00000000">
        <w:rPr>
          <w:rFonts w:ascii="Times New Roman" w:cs="Times New Roman" w:eastAsia="Times New Roman" w:hAnsi="Times New Roman"/>
          <w:color w:val="3e3e3e"/>
          <w:sz w:val="19"/>
          <w:szCs w:val="19"/>
          <w:vertAlign w:val="baseline"/>
          <w:rtl w:val="0"/>
        </w:rPr>
        <w:t xml:space="preserve">so</w:t>
      </w:r>
      <w:r w:rsidDel="00000000" w:rsidR="00000000" w:rsidRPr="00000000">
        <w:rPr>
          <w:rFonts w:ascii="Times New Roman" w:cs="Times New Roman" w:eastAsia="Times New Roman" w:hAnsi="Times New Roman"/>
          <w:color w:val="282828"/>
          <w:sz w:val="19"/>
          <w:szCs w:val="19"/>
          <w:vertAlign w:val="baseline"/>
          <w:rtl w:val="0"/>
        </w:rPr>
        <w:t xml:space="preserve">s aspecto</w:t>
      </w:r>
      <w:r w:rsidDel="00000000" w:rsidR="00000000" w:rsidRPr="00000000">
        <w:rPr>
          <w:rFonts w:ascii="Times New Roman" w:cs="Times New Roman" w:eastAsia="Times New Roman" w:hAnsi="Times New Roman"/>
          <w:color w:val="3e3e3e"/>
          <w:sz w:val="19"/>
          <w:szCs w:val="19"/>
          <w:vertAlign w:val="baseline"/>
          <w:rtl w:val="0"/>
        </w:rPr>
        <w:t xml:space="preserve">s </w:t>
      </w:r>
      <w:r w:rsidDel="00000000" w:rsidR="00000000" w:rsidRPr="00000000">
        <w:rPr>
          <w:rFonts w:ascii="Arial" w:cs="Arial" w:eastAsia="Arial" w:hAnsi="Arial"/>
          <w:i w:val="1"/>
          <w:color w:val="282828"/>
          <w:sz w:val="38"/>
          <w:szCs w:val="38"/>
          <w:vertAlign w:val="baseline"/>
          <w:rtl w:val="0"/>
        </w:rPr>
        <w:t xml:space="preserve">lU</w:t>
      </w:r>
      <w:r w:rsidDel="00000000" w:rsidR="00000000" w:rsidRPr="00000000">
        <w:rPr>
          <w:rFonts w:ascii="Arial" w:cs="Arial" w:eastAsia="Arial" w:hAnsi="Arial"/>
          <w:i w:val="1"/>
          <w:color w:val="6d6d6d"/>
          <w:sz w:val="38"/>
          <w:szCs w:val="38"/>
          <w:vertAlign w:val="baseline"/>
          <w:rtl w:val="0"/>
        </w:rPr>
        <w:t xml:space="preserve">. </w:t>
      </w:r>
      <w:r w:rsidDel="00000000" w:rsidR="00000000" w:rsidRPr="00000000">
        <w:rPr>
          <w:rFonts w:ascii="Arial" w:cs="Arial" w:eastAsia="Arial" w:hAnsi="Arial"/>
          <w:i w:val="1"/>
          <w:color w:val="282828"/>
          <w:sz w:val="47"/>
          <w:szCs w:val="47"/>
          <w:vertAlign w:val="baseline"/>
          <w:rtl w:val="0"/>
        </w:rPr>
        <w:t xml:space="preserve">j</w:t>
      </w:r>
      <w:r w:rsidDel="00000000" w:rsidR="00000000" w:rsidRPr="00000000">
        <w:rPr>
          <w:rFonts w:ascii="Arial" w:cs="Arial" w:eastAsia="Arial" w:hAnsi="Arial"/>
          <w:i w:val="1"/>
          <w:color w:val="3e3e3e"/>
          <w:sz w:val="47"/>
          <w:szCs w:val="47"/>
          <w:vertAlign w:val="baseline"/>
          <w:rtl w:val="0"/>
        </w:rPr>
        <w:t xml:space="preserve">f</w:t>
      </w:r>
      <w:r w:rsidDel="00000000" w:rsidR="00000000" w:rsidRPr="00000000">
        <w:rPr>
          <w:rtl w:val="0"/>
        </w:rPr>
      </w:r>
    </w:p>
    <w:p w:rsidR="00000000" w:rsidDel="00000000" w:rsidP="00000000" w:rsidRDefault="00000000" w:rsidRPr="00000000" w14:paraId="00000E7B">
      <w:pPr>
        <w:spacing w:before="75" w:lineRule="auto"/>
        <w:ind w:left="1699" w:firstLine="0"/>
        <w:jc w:val="left"/>
        <w:rPr>
          <w:rFonts w:ascii="Times New Roman" w:cs="Times New Roman" w:eastAsia="Times New Roman" w:hAnsi="Times New Roman"/>
          <w:sz w:val="9"/>
          <w:szCs w:val="9"/>
        </w:rPr>
      </w:pPr>
      <w:r w:rsidDel="00000000" w:rsidR="00000000" w:rsidRPr="00000000">
        <w:rPr>
          <w:rFonts w:ascii="Times New Roman" w:cs="Times New Roman" w:eastAsia="Times New Roman" w:hAnsi="Times New Roman"/>
          <w:color w:val="282828"/>
          <w:sz w:val="19"/>
          <w:szCs w:val="19"/>
          <w:rtl w:val="0"/>
        </w:rPr>
        <w:t xml:space="preserve">e la  </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3e3e3e"/>
          <w:sz w:val="19"/>
          <w:szCs w:val="19"/>
          <w:rtl w:val="0"/>
        </w:rPr>
        <w:t xml:space="preserve">e</w:t>
      </w:r>
      <w:r w:rsidDel="00000000" w:rsidR="00000000" w:rsidRPr="00000000">
        <w:rPr>
          <w:rFonts w:ascii="Times New Roman" w:cs="Times New Roman" w:eastAsia="Times New Roman" w:hAnsi="Times New Roman"/>
          <w:color w:val="282828"/>
          <w:sz w:val="19"/>
          <w:szCs w:val="19"/>
          <w:rtl w:val="0"/>
        </w:rPr>
        <w:t xml:space="preserve">g</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282828"/>
          <w:sz w:val="19"/>
          <w:szCs w:val="19"/>
          <w:rtl w:val="0"/>
        </w:rPr>
        <w:t xml:space="preserve">lació</w:t>
      </w:r>
      <w:r w:rsidDel="00000000" w:rsidR="00000000" w:rsidRPr="00000000">
        <w:rPr>
          <w:rFonts w:ascii="Times New Roman" w:cs="Times New Roman" w:eastAsia="Times New Roman" w:hAnsi="Times New Roman"/>
          <w:color w:val="131313"/>
          <w:sz w:val="19"/>
          <w:szCs w:val="19"/>
          <w:rtl w:val="0"/>
        </w:rPr>
        <w:t xml:space="preserve">n </w:t>
      </w:r>
      <w:r w:rsidDel="00000000" w:rsidR="00000000" w:rsidRPr="00000000">
        <w:rPr>
          <w:rFonts w:ascii="Times New Roman" w:cs="Times New Roman" w:eastAsia="Times New Roman" w:hAnsi="Times New Roman"/>
          <w:color w:val="282828"/>
          <w:sz w:val="19"/>
          <w:szCs w:val="19"/>
          <w:rtl w:val="0"/>
        </w:rPr>
        <w:t xml:space="preserve">de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a</w:t>
      </w:r>
      <w:r w:rsidDel="00000000" w:rsidR="00000000" w:rsidRPr="00000000">
        <w:rPr>
          <w:rFonts w:ascii="Times New Roman" w:cs="Times New Roman" w:eastAsia="Times New Roman" w:hAnsi="Times New Roman"/>
          <w:color w:val="3e3e3e"/>
          <w:sz w:val="19"/>
          <w:szCs w:val="19"/>
          <w:rtl w:val="0"/>
        </w:rPr>
        <w:t xml:space="preserve">s </w:t>
      </w:r>
      <w:r w:rsidDel="00000000" w:rsidR="00000000" w:rsidRPr="00000000">
        <w:rPr>
          <w:rFonts w:ascii="Times New Roman" w:cs="Times New Roman" w:eastAsia="Times New Roman" w:hAnsi="Times New Roman"/>
          <w:color w:val="282828"/>
          <w:sz w:val="19"/>
          <w:szCs w:val="19"/>
          <w:rtl w:val="0"/>
        </w:rPr>
        <w:t xml:space="preserve">re</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aciones luborn</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3e3e3e"/>
          <w:sz w:val="19"/>
          <w:szCs w:val="19"/>
          <w:rtl w:val="0"/>
        </w:rPr>
        <w:t xml:space="preserve">es </w:t>
      </w:r>
      <w:r w:rsidDel="00000000" w:rsidR="00000000" w:rsidRPr="00000000">
        <w:rPr>
          <w:rFonts w:ascii="Times New Roman" w:cs="Times New Roman" w:eastAsia="Times New Roman" w:hAnsi="Times New Roman"/>
          <w:color w:val="282828"/>
          <w:sz w:val="19"/>
          <w:szCs w:val="19"/>
          <w:rtl w:val="0"/>
        </w:rPr>
        <w:t xml:space="preserve">d</w:t>
      </w:r>
      <w:r w:rsidDel="00000000" w:rsidR="00000000" w:rsidRPr="00000000">
        <w:rPr>
          <w:rFonts w:ascii="Times New Roman" w:cs="Times New Roman" w:eastAsia="Times New Roman" w:hAnsi="Times New Roman"/>
          <w:color w:val="3e3e3e"/>
          <w:sz w:val="19"/>
          <w:szCs w:val="19"/>
          <w:rtl w:val="0"/>
        </w:rPr>
        <w:t xml:space="preserve">e</w:t>
      </w:r>
      <w:r w:rsidDel="00000000" w:rsidR="00000000" w:rsidRPr="00000000">
        <w:rPr>
          <w:rFonts w:ascii="Times New Roman" w:cs="Times New Roman" w:eastAsia="Times New Roman" w:hAnsi="Times New Roman"/>
          <w:color w:val="282828"/>
          <w:sz w:val="19"/>
          <w:szCs w:val="19"/>
          <w:rtl w:val="0"/>
        </w:rPr>
        <w:t xml:space="preserve">l p</w:t>
      </w:r>
      <w:r w:rsidDel="00000000" w:rsidR="00000000" w:rsidRPr="00000000">
        <w:rPr>
          <w:rFonts w:ascii="Times New Roman" w:cs="Times New Roman" w:eastAsia="Times New Roman" w:hAnsi="Times New Roman"/>
          <w:color w:val="3e3e3e"/>
          <w:sz w:val="19"/>
          <w:szCs w:val="19"/>
          <w:rtl w:val="0"/>
        </w:rPr>
        <w:t xml:space="preserve">e</w:t>
      </w:r>
      <w:r w:rsidDel="00000000" w:rsidR="00000000" w:rsidRPr="00000000">
        <w:rPr>
          <w:rFonts w:ascii="Times New Roman" w:cs="Times New Roman" w:eastAsia="Times New Roman" w:hAnsi="Times New Roman"/>
          <w:color w:val="282828"/>
          <w:sz w:val="19"/>
          <w:szCs w:val="19"/>
          <w:rtl w:val="0"/>
        </w:rPr>
        <w:t xml:space="preserve">rso</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82828"/>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82828"/>
          <w:sz w:val="19"/>
          <w:szCs w:val="19"/>
          <w:rtl w:val="0"/>
        </w:rPr>
        <w:t xml:space="preserve">d</w:t>
      </w:r>
      <w:r w:rsidDel="00000000" w:rsidR="00000000" w:rsidRPr="00000000">
        <w:rPr>
          <w:rFonts w:ascii="Times New Roman" w:cs="Times New Roman" w:eastAsia="Times New Roman" w:hAnsi="Times New Roman"/>
          <w:color w:val="3e3e3e"/>
          <w:sz w:val="19"/>
          <w:szCs w:val="19"/>
          <w:rtl w:val="0"/>
        </w:rPr>
        <w:t xml:space="preserve">e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a Ad</w:t>
      </w:r>
      <w:r w:rsidDel="00000000" w:rsidR="00000000" w:rsidRPr="00000000">
        <w:rPr>
          <w:rFonts w:ascii="Times New Roman" w:cs="Times New Roman" w:eastAsia="Times New Roman" w:hAnsi="Times New Roman"/>
          <w:color w:val="131313"/>
          <w:sz w:val="19"/>
          <w:szCs w:val="19"/>
          <w:rtl w:val="0"/>
        </w:rPr>
        <w:t xml:space="preserve">m</w:t>
      </w:r>
      <w:r w:rsidDel="00000000" w:rsidR="00000000" w:rsidRPr="00000000">
        <w:rPr>
          <w:rFonts w:ascii="Times New Roman" w:cs="Times New Roman" w:eastAsia="Times New Roman" w:hAnsi="Times New Roman"/>
          <w:color w:val="282828"/>
          <w:sz w:val="19"/>
          <w:szCs w:val="19"/>
          <w:rtl w:val="0"/>
        </w:rPr>
        <w:t xml:space="preserve">i</w:t>
      </w:r>
      <w:r w:rsidDel="00000000" w:rsidR="00000000" w:rsidRPr="00000000">
        <w:rPr>
          <w:rFonts w:ascii="Times New Roman" w:cs="Times New Roman" w:eastAsia="Times New Roman" w:hAnsi="Times New Roman"/>
          <w:color w:val="131313"/>
          <w:sz w:val="19"/>
          <w:szCs w:val="19"/>
          <w:rtl w:val="0"/>
        </w:rPr>
        <w:t xml:space="preserve">ni</w:t>
      </w:r>
      <w:r w:rsidDel="00000000" w:rsidR="00000000" w:rsidRPr="00000000">
        <w:rPr>
          <w:rFonts w:ascii="Times New Roman" w:cs="Times New Roman" w:eastAsia="Times New Roman" w:hAnsi="Times New Roman"/>
          <w:color w:val="282828"/>
          <w:sz w:val="19"/>
          <w:szCs w:val="19"/>
          <w:rtl w:val="0"/>
        </w:rPr>
        <w:t xml:space="preserve">s</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82828"/>
          <w:sz w:val="19"/>
          <w:szCs w:val="19"/>
          <w:rtl w:val="0"/>
        </w:rPr>
        <w:t xml:space="preserve">raci</w:t>
      </w:r>
      <w:r w:rsidDel="00000000" w:rsidR="00000000" w:rsidRPr="00000000">
        <w:rPr>
          <w:rFonts w:ascii="Times New Roman" w:cs="Times New Roman" w:eastAsia="Times New Roman" w:hAnsi="Times New Roman"/>
          <w:color w:val="3e3e3e"/>
          <w:sz w:val="19"/>
          <w:szCs w:val="19"/>
          <w:rtl w:val="0"/>
        </w:rPr>
        <w:t xml:space="preserve">ó</w:t>
      </w:r>
      <w:r w:rsidDel="00000000" w:rsidR="00000000" w:rsidRPr="00000000">
        <w:rPr>
          <w:rFonts w:ascii="Times New Roman" w:cs="Times New Roman" w:eastAsia="Times New Roman" w:hAnsi="Times New Roman"/>
          <w:color w:val="131313"/>
          <w:sz w:val="19"/>
          <w:szCs w:val="19"/>
          <w:rtl w:val="0"/>
        </w:rPr>
        <w:t xml:space="preserve">n </w:t>
      </w:r>
      <w:r w:rsidDel="00000000" w:rsidR="00000000" w:rsidRPr="00000000">
        <w:rPr>
          <w:rFonts w:ascii="Times New Roman" w:cs="Times New Roman" w:eastAsia="Times New Roman" w:hAnsi="Times New Roman"/>
          <w:color w:val="282828"/>
          <w:sz w:val="19"/>
          <w:szCs w:val="19"/>
          <w:rtl w:val="0"/>
        </w:rPr>
        <w:t xml:space="preserve">Públi</w:t>
      </w:r>
      <w:r w:rsidDel="00000000" w:rsidR="00000000" w:rsidRPr="00000000">
        <w:rPr>
          <w:rFonts w:ascii="Times New Roman" w:cs="Times New Roman" w:eastAsia="Times New Roman" w:hAnsi="Times New Roman"/>
          <w:color w:val="131313"/>
          <w:sz w:val="19"/>
          <w:szCs w:val="19"/>
          <w:rtl w:val="0"/>
        </w:rPr>
        <w:t xml:space="preserve">c</w:t>
      </w:r>
      <w:r w:rsidDel="00000000" w:rsidR="00000000" w:rsidRPr="00000000">
        <w:rPr>
          <w:rFonts w:ascii="Times New Roman" w:cs="Times New Roman" w:eastAsia="Times New Roman" w:hAnsi="Times New Roman"/>
          <w:color w:val="282828"/>
          <w:sz w:val="19"/>
          <w:szCs w:val="19"/>
          <w:rtl w:val="0"/>
        </w:rPr>
        <w:t xml:space="preserve">a </w:t>
      </w:r>
      <w:r w:rsidDel="00000000" w:rsidR="00000000" w:rsidRPr="00000000">
        <w:rPr>
          <w:rFonts w:ascii="Times New Roman" w:cs="Times New Roman" w:eastAsia="Times New Roman" w:hAnsi="Times New Roman"/>
          <w:color w:val="131313"/>
          <w:sz w:val="19"/>
          <w:szCs w:val="19"/>
          <w:rtl w:val="0"/>
        </w:rPr>
        <w:t xml:space="preserve">Pr</w:t>
      </w:r>
      <w:r w:rsidDel="00000000" w:rsidR="00000000" w:rsidRPr="00000000">
        <w:rPr>
          <w:rFonts w:ascii="Times New Roman" w:cs="Times New Roman" w:eastAsia="Times New Roman" w:hAnsi="Times New Roman"/>
          <w:color w:val="282828"/>
          <w:sz w:val="19"/>
          <w:szCs w:val="19"/>
          <w:rtl w:val="0"/>
        </w:rPr>
        <w:t xml:space="preserve">ovinc</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al</w:t>
      </w:r>
      <w:r w:rsidDel="00000000" w:rsidR="00000000" w:rsidRPr="00000000">
        <w:rPr>
          <w:rFonts w:ascii="Times New Roman" w:cs="Times New Roman" w:eastAsia="Times New Roman" w:hAnsi="Times New Roman"/>
          <w:color w:val="3e3e3e"/>
          <w:sz w:val="19"/>
          <w:szCs w:val="19"/>
          <w:rtl w:val="0"/>
        </w:rPr>
        <w:t xml:space="preserve">,       y</w:t>
      </w:r>
      <w:r w:rsidDel="00000000" w:rsidR="00000000" w:rsidRPr="00000000">
        <w:rPr>
          <w:rFonts w:ascii="Times New Roman" w:cs="Times New Roman" w:eastAsia="Times New Roman" w:hAnsi="Times New Roman"/>
          <w:color w:val="909090"/>
          <w:sz w:val="19"/>
          <w:szCs w:val="19"/>
          <w:rtl w:val="0"/>
        </w:rPr>
        <w:t xml:space="preserve">. </w:t>
      </w:r>
      <w:r w:rsidDel="00000000" w:rsidR="00000000" w:rsidRPr="00000000">
        <w:rPr>
          <w:rFonts w:ascii="Times New Roman" w:cs="Times New Roman" w:eastAsia="Times New Roman" w:hAnsi="Times New Roman"/>
          <w:color w:val="3e3e3e"/>
          <w:sz w:val="9"/>
          <w:szCs w:val="9"/>
          <w:rtl w:val="0"/>
        </w:rPr>
        <w:t xml:space="preserve">Á</w:t>
      </w:r>
      <w:r w:rsidDel="00000000" w:rsidR="00000000" w:rsidRPr="00000000">
        <w:rPr>
          <w:rFonts w:ascii="Times New Roman" w:cs="Times New Roman" w:eastAsia="Times New Roman" w:hAnsi="Times New Roman"/>
          <w:color w:val="b8b8b8"/>
          <w:sz w:val="9"/>
          <w:szCs w:val="9"/>
          <w:rtl w:val="0"/>
        </w:rPr>
        <w:t xml:space="preserve">.</w:t>
      </w:r>
      <w:r w:rsidDel="00000000" w:rsidR="00000000" w:rsidRPr="00000000">
        <w:rPr>
          <w:rFonts w:ascii="Malgun Gothic" w:cs="Malgun Gothic" w:eastAsia="Malgun Gothic" w:hAnsi="Malgun Gothic"/>
          <w:color w:val="6d6d6d"/>
          <w:sz w:val="9"/>
          <w:szCs w:val="9"/>
          <w:rtl w:val="0"/>
        </w:rPr>
        <w:t xml:space="preserve">�</w:t>
      </w:r>
      <w:r w:rsidDel="00000000" w:rsidR="00000000" w:rsidRPr="00000000">
        <w:rPr>
          <w:rFonts w:ascii="Malgun Gothic" w:cs="Malgun Gothic" w:eastAsia="Malgun Gothic" w:hAnsi="Malgun Gothic"/>
          <w:color w:val="909090"/>
          <w:sz w:val="9"/>
          <w:szCs w:val="9"/>
          <w:rtl w:val="0"/>
        </w:rPr>
        <w:t xml:space="preserve">��</w:t>
      </w:r>
      <w:r w:rsidDel="00000000" w:rsidR="00000000" w:rsidRPr="00000000">
        <w:rPr>
          <w:rFonts w:ascii="Times New Roman" w:cs="Times New Roman" w:eastAsia="Times New Roman" w:hAnsi="Times New Roman"/>
          <w:color w:val="909090"/>
          <w:sz w:val="9"/>
          <w:szCs w:val="9"/>
          <w:rtl w:val="0"/>
        </w:rPr>
        <w:t xml:space="preserve">,:</w:t>
      </w:r>
      <w:r w:rsidDel="00000000" w:rsidR="00000000" w:rsidRPr="00000000">
        <w:rPr>
          <w:rtl w:val="0"/>
        </w:rPr>
      </w:r>
    </w:p>
    <w:p w:rsidR="00000000" w:rsidDel="00000000" w:rsidP="00000000" w:rsidRDefault="00000000" w:rsidRPr="00000000" w14:paraId="00000E7C">
      <w:pPr>
        <w:spacing w:line="460" w:lineRule="auto"/>
        <w:ind w:right="-92"/>
        <w:jc w:val="left"/>
        <w:rPr>
          <w:rFonts w:ascii="Malgun Gothic" w:cs="Malgun Gothic" w:eastAsia="Malgun Gothic" w:hAnsi="Malgun Gothic"/>
          <w:sz w:val="47"/>
          <w:szCs w:val="47"/>
        </w:rPr>
      </w:pPr>
      <w:r w:rsidDel="00000000" w:rsidR="00000000" w:rsidRPr="00000000">
        <w:rPr>
          <w:rFonts w:ascii="Times New Roman" w:cs="Times New Roman" w:eastAsia="Times New Roman" w:hAnsi="Times New Roman"/>
          <w:color w:val="3e3e3e"/>
          <w:sz w:val="47"/>
          <w:szCs w:val="47"/>
          <w:rtl w:val="0"/>
        </w:rPr>
        <w:t xml:space="preserve">[</w:t>
      </w:r>
      <w:r w:rsidDel="00000000" w:rsidR="00000000" w:rsidRPr="00000000">
        <w:rPr>
          <w:rFonts w:ascii="Times New Roman" w:cs="Times New Roman" w:eastAsia="Times New Roman" w:hAnsi="Times New Roman"/>
          <w:color w:val="a6a6a6"/>
          <w:sz w:val="47"/>
          <w:szCs w:val="47"/>
          <w:rtl w:val="0"/>
        </w:rPr>
        <w:t xml:space="preserve">!</w:t>
      </w:r>
      <w:r w:rsidDel="00000000" w:rsidR="00000000" w:rsidRPr="00000000">
        <w:rPr>
          <w:rFonts w:ascii="Malgun Gothic" w:cs="Malgun Gothic" w:eastAsia="Malgun Gothic" w:hAnsi="Malgun Gothic"/>
          <w:color w:val="909090"/>
          <w:sz w:val="47"/>
          <w:szCs w:val="47"/>
          <w:rtl w:val="0"/>
        </w:rPr>
        <w:t xml:space="preserve">�</w:t>
      </w:r>
      <w:r w:rsidDel="00000000" w:rsidR="00000000" w:rsidRPr="00000000">
        <w:rPr>
          <w:rtl w:val="0"/>
        </w:rPr>
      </w:r>
    </w:p>
    <w:p w:rsidR="00000000" w:rsidDel="00000000" w:rsidP="00000000" w:rsidRDefault="00000000" w:rsidRPr="00000000" w14:paraId="00000E7D">
      <w:pPr>
        <w:spacing w:before="76" w:line="180" w:lineRule="auto"/>
        <w:ind w:left="118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909090"/>
          <w:sz w:val="18"/>
          <w:szCs w:val="18"/>
          <w:vertAlign w:val="baseline"/>
          <w:rtl w:val="0"/>
        </w:rPr>
        <w:t xml:space="preserve">.                            </w:t>
      </w:r>
      <w:r w:rsidDel="00000000" w:rsidR="00000000" w:rsidRPr="00000000">
        <w:rPr>
          <w:rFonts w:ascii="Times New Roman" w:cs="Times New Roman" w:eastAsia="Times New Roman" w:hAnsi="Times New Roman"/>
          <w:color w:val="282828"/>
          <w:sz w:val="18"/>
          <w:szCs w:val="18"/>
          <w:vertAlign w:val="baseline"/>
          <w:rtl w:val="0"/>
        </w:rPr>
        <w:t xml:space="preserve">que t</w:t>
      </w:r>
      <w:r w:rsidDel="00000000" w:rsidR="00000000" w:rsidRPr="00000000">
        <w:rPr>
          <w:rFonts w:ascii="Times New Roman" w:cs="Times New Roman" w:eastAsia="Times New Roman" w:hAnsi="Times New Roman"/>
          <w:color w:val="131313"/>
          <w:sz w:val="18"/>
          <w:szCs w:val="18"/>
          <w:vertAlign w:val="baseline"/>
          <w:rtl w:val="0"/>
        </w:rPr>
        <w:t xml:space="preserve">i</w:t>
      </w:r>
      <w:r w:rsidDel="00000000" w:rsidR="00000000" w:rsidRPr="00000000">
        <w:rPr>
          <w:rFonts w:ascii="Times New Roman" w:cs="Times New Roman" w:eastAsia="Times New Roman" w:hAnsi="Times New Roman"/>
          <w:color w:val="282828"/>
          <w:sz w:val="18"/>
          <w:szCs w:val="18"/>
          <w:vertAlign w:val="baseline"/>
          <w:rtl w:val="0"/>
        </w:rPr>
        <w:t xml:space="preserve">e</w:t>
      </w:r>
      <w:r w:rsidDel="00000000" w:rsidR="00000000" w:rsidRPr="00000000">
        <w:rPr>
          <w:rFonts w:ascii="Times New Roman" w:cs="Times New Roman" w:eastAsia="Times New Roman" w:hAnsi="Times New Roman"/>
          <w:color w:val="131313"/>
          <w:sz w:val="18"/>
          <w:szCs w:val="18"/>
          <w:vertAlign w:val="baseline"/>
          <w:rtl w:val="0"/>
        </w:rPr>
        <w:t xml:space="preserve">n</w:t>
      </w:r>
      <w:r w:rsidDel="00000000" w:rsidR="00000000" w:rsidRPr="00000000">
        <w:rPr>
          <w:rFonts w:ascii="Times New Roman" w:cs="Times New Roman" w:eastAsia="Times New Roman" w:hAnsi="Times New Roman"/>
          <w:color w:val="282828"/>
          <w:sz w:val="18"/>
          <w:szCs w:val="18"/>
          <w:vertAlign w:val="baseline"/>
          <w:rtl w:val="0"/>
        </w:rPr>
        <w:t xml:space="preserve">e  p</w:t>
      </w:r>
      <w:r w:rsidDel="00000000" w:rsidR="00000000" w:rsidRPr="00000000">
        <w:rPr>
          <w:rFonts w:ascii="Times New Roman" w:cs="Times New Roman" w:eastAsia="Times New Roman" w:hAnsi="Times New Roman"/>
          <w:color w:val="3e3e3e"/>
          <w:sz w:val="18"/>
          <w:szCs w:val="18"/>
          <w:vertAlign w:val="baseline"/>
          <w:rtl w:val="0"/>
        </w:rPr>
        <w:t xml:space="preserve">o</w:t>
      </w:r>
      <w:r w:rsidDel="00000000" w:rsidR="00000000" w:rsidRPr="00000000">
        <w:rPr>
          <w:rFonts w:ascii="Times New Roman" w:cs="Times New Roman" w:eastAsia="Times New Roman" w:hAnsi="Times New Roman"/>
          <w:color w:val="282828"/>
          <w:sz w:val="18"/>
          <w:szCs w:val="18"/>
          <w:vertAlign w:val="baseline"/>
          <w:rtl w:val="0"/>
        </w:rPr>
        <w:t xml:space="preserve">r objetivo. a tra</w:t>
      </w:r>
      <w:r w:rsidDel="00000000" w:rsidR="00000000" w:rsidRPr="00000000">
        <w:rPr>
          <w:rFonts w:ascii="Times New Roman" w:cs="Times New Roman" w:eastAsia="Times New Roman" w:hAnsi="Times New Roman"/>
          <w:color w:val="3e3e3e"/>
          <w:sz w:val="18"/>
          <w:szCs w:val="18"/>
          <w:vertAlign w:val="baseline"/>
          <w:rtl w:val="0"/>
        </w:rPr>
        <w:t xml:space="preserve">v</w:t>
      </w:r>
      <w:r w:rsidDel="00000000" w:rsidR="00000000" w:rsidRPr="00000000">
        <w:rPr>
          <w:rFonts w:ascii="Times New Roman" w:cs="Times New Roman" w:eastAsia="Times New Roman" w:hAnsi="Times New Roman"/>
          <w:color w:val="282828"/>
          <w:sz w:val="18"/>
          <w:szCs w:val="18"/>
          <w:vertAlign w:val="baseline"/>
          <w:rtl w:val="0"/>
        </w:rPr>
        <w:t xml:space="preserve">és de</w:t>
      </w:r>
      <w:r w:rsidDel="00000000" w:rsidR="00000000" w:rsidRPr="00000000">
        <w:rPr>
          <w:rFonts w:ascii="Times New Roman" w:cs="Times New Roman" w:eastAsia="Times New Roman" w:hAnsi="Times New Roman"/>
          <w:color w:val="131313"/>
          <w:sz w:val="18"/>
          <w:szCs w:val="18"/>
          <w:vertAlign w:val="baseline"/>
          <w:rtl w:val="0"/>
        </w:rPr>
        <w:t xml:space="preserve">l r</w:t>
      </w:r>
      <w:r w:rsidDel="00000000" w:rsidR="00000000" w:rsidRPr="00000000">
        <w:rPr>
          <w:rFonts w:ascii="Times New Roman" w:cs="Times New Roman" w:eastAsia="Times New Roman" w:hAnsi="Times New Roman"/>
          <w:color w:val="282828"/>
          <w:sz w:val="18"/>
          <w:szCs w:val="18"/>
          <w:vertAlign w:val="baseline"/>
          <w:rtl w:val="0"/>
        </w:rPr>
        <w:t xml:space="preserve">ec</w:t>
      </w:r>
      <w:r w:rsidDel="00000000" w:rsidR="00000000" w:rsidRPr="00000000">
        <w:rPr>
          <w:rFonts w:ascii="Times New Roman" w:cs="Times New Roman" w:eastAsia="Times New Roman" w:hAnsi="Times New Roman"/>
          <w:color w:val="3e3e3e"/>
          <w:sz w:val="18"/>
          <w:szCs w:val="18"/>
          <w:vertAlign w:val="baseline"/>
          <w:rtl w:val="0"/>
        </w:rPr>
        <w:t xml:space="preserve">o</w:t>
      </w:r>
      <w:r w:rsidDel="00000000" w:rsidR="00000000" w:rsidRPr="00000000">
        <w:rPr>
          <w:rFonts w:ascii="Times New Roman" w:cs="Times New Roman" w:eastAsia="Times New Roman" w:hAnsi="Times New Roman"/>
          <w:color w:val="131313"/>
          <w:sz w:val="18"/>
          <w:szCs w:val="18"/>
          <w:vertAlign w:val="baseline"/>
          <w:rtl w:val="0"/>
        </w:rPr>
        <w:t xml:space="preserve">n</w:t>
      </w:r>
      <w:r w:rsidDel="00000000" w:rsidR="00000000" w:rsidRPr="00000000">
        <w:rPr>
          <w:rFonts w:ascii="Times New Roman" w:cs="Times New Roman" w:eastAsia="Times New Roman" w:hAnsi="Times New Roman"/>
          <w:color w:val="282828"/>
          <w:sz w:val="18"/>
          <w:szCs w:val="18"/>
          <w:vertAlign w:val="baseline"/>
          <w:rtl w:val="0"/>
        </w:rPr>
        <w:t xml:space="preserve">o</w:t>
      </w:r>
      <w:r w:rsidDel="00000000" w:rsidR="00000000" w:rsidRPr="00000000">
        <w:rPr>
          <w:rFonts w:ascii="Times New Roman" w:cs="Times New Roman" w:eastAsia="Times New Roman" w:hAnsi="Times New Roman"/>
          <w:color w:val="3e3e3e"/>
          <w:sz w:val="18"/>
          <w:szCs w:val="18"/>
          <w:vertAlign w:val="baseline"/>
          <w:rtl w:val="0"/>
        </w:rPr>
        <w:t xml:space="preserve">c</w:t>
      </w:r>
      <w:r w:rsidDel="00000000" w:rsidR="00000000" w:rsidRPr="00000000">
        <w:rPr>
          <w:rFonts w:ascii="Times New Roman" w:cs="Times New Roman" w:eastAsia="Times New Roman" w:hAnsi="Times New Roman"/>
          <w:color w:val="131313"/>
          <w:sz w:val="18"/>
          <w:szCs w:val="18"/>
          <w:vertAlign w:val="baseline"/>
          <w:rtl w:val="0"/>
        </w:rPr>
        <w:t xml:space="preserve">i</w:t>
      </w:r>
      <w:r w:rsidDel="00000000" w:rsidR="00000000" w:rsidRPr="00000000">
        <w:rPr>
          <w:rFonts w:ascii="Times New Roman" w:cs="Times New Roman" w:eastAsia="Times New Roman" w:hAnsi="Times New Roman"/>
          <w:color w:val="282828"/>
          <w:sz w:val="18"/>
          <w:szCs w:val="18"/>
          <w:vertAlign w:val="baseline"/>
          <w:rtl w:val="0"/>
        </w:rPr>
        <w:t xml:space="preserve">mie</w:t>
      </w:r>
      <w:r w:rsidDel="00000000" w:rsidR="00000000" w:rsidRPr="00000000">
        <w:rPr>
          <w:rFonts w:ascii="Times New Roman" w:cs="Times New Roman" w:eastAsia="Times New Roman" w:hAnsi="Times New Roman"/>
          <w:color w:val="131313"/>
          <w:sz w:val="18"/>
          <w:szCs w:val="18"/>
          <w:vertAlign w:val="baseline"/>
          <w:rtl w:val="0"/>
        </w:rPr>
        <w:t xml:space="preserve">nt</w:t>
      </w:r>
      <w:r w:rsidDel="00000000" w:rsidR="00000000" w:rsidRPr="00000000">
        <w:rPr>
          <w:rFonts w:ascii="Times New Roman" w:cs="Times New Roman" w:eastAsia="Times New Roman" w:hAnsi="Times New Roman"/>
          <w:color w:val="3e3e3e"/>
          <w:sz w:val="18"/>
          <w:szCs w:val="18"/>
          <w:vertAlign w:val="baseline"/>
          <w:rtl w:val="0"/>
        </w:rPr>
        <w:t xml:space="preserve">o </w:t>
      </w:r>
      <w:r w:rsidDel="00000000" w:rsidR="00000000" w:rsidRPr="00000000">
        <w:rPr>
          <w:rFonts w:ascii="Times New Roman" w:cs="Times New Roman" w:eastAsia="Times New Roman" w:hAnsi="Times New Roman"/>
          <w:color w:val="282828"/>
          <w:sz w:val="18"/>
          <w:szCs w:val="18"/>
          <w:vertAlign w:val="baseline"/>
          <w:rtl w:val="0"/>
        </w:rPr>
        <w:t xml:space="preserve">de </w:t>
      </w:r>
      <w:r w:rsidDel="00000000" w:rsidR="00000000" w:rsidRPr="00000000">
        <w:rPr>
          <w:rFonts w:ascii="Times New Roman" w:cs="Times New Roman" w:eastAsia="Times New Roman" w:hAnsi="Times New Roman"/>
          <w:color w:val="131313"/>
          <w:sz w:val="19"/>
          <w:szCs w:val="19"/>
          <w:vertAlign w:val="baseline"/>
          <w:rtl w:val="0"/>
        </w:rPr>
        <w:t xml:space="preserve">nu</w:t>
      </w:r>
      <w:r w:rsidDel="00000000" w:rsidR="00000000" w:rsidRPr="00000000">
        <w:rPr>
          <w:rFonts w:ascii="Times New Roman" w:cs="Times New Roman" w:eastAsia="Times New Roman" w:hAnsi="Times New Roman"/>
          <w:color w:val="3e3e3e"/>
          <w:sz w:val="19"/>
          <w:szCs w:val="19"/>
          <w:vertAlign w:val="baseline"/>
          <w:rtl w:val="0"/>
        </w:rPr>
        <w:t xml:space="preserve">e</w:t>
      </w:r>
      <w:r w:rsidDel="00000000" w:rsidR="00000000" w:rsidRPr="00000000">
        <w:rPr>
          <w:rFonts w:ascii="Times New Roman" w:cs="Times New Roman" w:eastAsia="Times New Roman" w:hAnsi="Times New Roman"/>
          <w:color w:val="282828"/>
          <w:sz w:val="19"/>
          <w:szCs w:val="19"/>
          <w:vertAlign w:val="baseline"/>
          <w:rtl w:val="0"/>
        </w:rPr>
        <w:t xml:space="preserve">v</w:t>
      </w:r>
      <w:r w:rsidDel="00000000" w:rsidR="00000000" w:rsidRPr="00000000">
        <w:rPr>
          <w:rFonts w:ascii="Times New Roman" w:cs="Times New Roman" w:eastAsia="Times New Roman" w:hAnsi="Times New Roman"/>
          <w:color w:val="3e3e3e"/>
          <w:sz w:val="19"/>
          <w:szCs w:val="19"/>
          <w:vertAlign w:val="baseline"/>
          <w:rtl w:val="0"/>
        </w:rPr>
        <w:t xml:space="preserve">o</w:t>
      </w:r>
      <w:r w:rsidDel="00000000" w:rsidR="00000000" w:rsidRPr="00000000">
        <w:rPr>
          <w:rFonts w:ascii="Times New Roman" w:cs="Times New Roman" w:eastAsia="Times New Roman" w:hAnsi="Times New Roman"/>
          <w:color w:val="282828"/>
          <w:sz w:val="19"/>
          <w:szCs w:val="19"/>
          <w:vertAlign w:val="baseline"/>
          <w:rtl w:val="0"/>
        </w:rPr>
        <w:t xml:space="preserve">s  </w:t>
      </w:r>
      <w:r w:rsidDel="00000000" w:rsidR="00000000" w:rsidRPr="00000000">
        <w:rPr>
          <w:rFonts w:ascii="Times New Roman" w:cs="Times New Roman" w:eastAsia="Times New Roman" w:hAnsi="Times New Roman"/>
          <w:color w:val="282828"/>
          <w:sz w:val="18"/>
          <w:szCs w:val="18"/>
          <w:vertAlign w:val="baseline"/>
          <w:rtl w:val="0"/>
        </w:rPr>
        <w:t xml:space="preserve">de</w:t>
      </w:r>
      <w:r w:rsidDel="00000000" w:rsidR="00000000" w:rsidRPr="00000000">
        <w:rPr>
          <w:rFonts w:ascii="Times New Roman" w:cs="Times New Roman" w:eastAsia="Times New Roman" w:hAnsi="Times New Roman"/>
          <w:color w:val="131313"/>
          <w:sz w:val="18"/>
          <w:szCs w:val="18"/>
          <w:vertAlign w:val="baseline"/>
          <w:rtl w:val="0"/>
        </w:rPr>
        <w:t xml:space="preserve">r</w:t>
      </w:r>
      <w:r w:rsidDel="00000000" w:rsidR="00000000" w:rsidRPr="00000000">
        <w:rPr>
          <w:rFonts w:ascii="Times New Roman" w:cs="Times New Roman" w:eastAsia="Times New Roman" w:hAnsi="Times New Roman"/>
          <w:color w:val="282828"/>
          <w:sz w:val="18"/>
          <w:szCs w:val="18"/>
          <w:vertAlign w:val="baseline"/>
          <w:rtl w:val="0"/>
        </w:rPr>
        <w:t xml:space="preserve">ec</w:t>
      </w:r>
      <w:r w:rsidDel="00000000" w:rsidR="00000000" w:rsidRPr="00000000">
        <w:rPr>
          <w:rFonts w:ascii="Times New Roman" w:cs="Times New Roman" w:eastAsia="Times New Roman" w:hAnsi="Times New Roman"/>
          <w:color w:val="131313"/>
          <w:sz w:val="18"/>
          <w:szCs w:val="18"/>
          <w:vertAlign w:val="baseline"/>
          <w:rtl w:val="0"/>
        </w:rPr>
        <w:t xml:space="preserve">h</w:t>
      </w:r>
      <w:r w:rsidDel="00000000" w:rsidR="00000000" w:rsidRPr="00000000">
        <w:rPr>
          <w:rFonts w:ascii="Times New Roman" w:cs="Times New Roman" w:eastAsia="Times New Roman" w:hAnsi="Times New Roman"/>
          <w:color w:val="282828"/>
          <w:sz w:val="18"/>
          <w:szCs w:val="18"/>
          <w:vertAlign w:val="baseline"/>
          <w:rtl w:val="0"/>
        </w:rPr>
        <w:t xml:space="preserve">o</w:t>
      </w:r>
      <w:r w:rsidDel="00000000" w:rsidR="00000000" w:rsidRPr="00000000">
        <w:rPr>
          <w:rFonts w:ascii="Times New Roman" w:cs="Times New Roman" w:eastAsia="Times New Roman" w:hAnsi="Times New Roman"/>
          <w:color w:val="3e3e3e"/>
          <w:sz w:val="18"/>
          <w:szCs w:val="18"/>
          <w:vertAlign w:val="baseline"/>
          <w:rtl w:val="0"/>
        </w:rPr>
        <w:t xml:space="preserve">s</w:t>
      </w:r>
      <w:r w:rsidDel="00000000" w:rsidR="00000000" w:rsidRPr="00000000">
        <w:rPr>
          <w:rFonts w:ascii="Times New Roman" w:cs="Times New Roman" w:eastAsia="Times New Roman" w:hAnsi="Times New Roman"/>
          <w:color w:val="282828"/>
          <w:sz w:val="18"/>
          <w:szCs w:val="18"/>
          <w:vertAlign w:val="baseline"/>
          <w:rtl w:val="0"/>
        </w:rPr>
        <w:t xml:space="preserve">.  la  </w:t>
      </w:r>
      <w:r w:rsidDel="00000000" w:rsidR="00000000" w:rsidRPr="00000000">
        <w:rPr>
          <w:rFonts w:ascii="Times New Roman" w:cs="Times New Roman" w:eastAsia="Times New Roman" w:hAnsi="Times New Roman"/>
          <w:color w:val="282828"/>
          <w:sz w:val="19"/>
          <w:szCs w:val="19"/>
          <w:vertAlign w:val="baseline"/>
          <w:rtl w:val="0"/>
        </w:rPr>
        <w:t xml:space="preserve">reco</w:t>
      </w:r>
      <w:r w:rsidDel="00000000" w:rsidR="00000000" w:rsidRPr="00000000">
        <w:rPr>
          <w:rFonts w:ascii="Times New Roman" w:cs="Times New Roman" w:eastAsia="Times New Roman" w:hAnsi="Times New Roman"/>
          <w:color w:val="131313"/>
          <w:sz w:val="19"/>
          <w:szCs w:val="19"/>
          <w:vertAlign w:val="baseline"/>
          <w:rtl w:val="0"/>
        </w:rPr>
        <w:t xml:space="preserve">n</w:t>
      </w:r>
      <w:r w:rsidDel="00000000" w:rsidR="00000000" w:rsidRPr="00000000">
        <w:rPr>
          <w:rFonts w:ascii="Times New Roman" w:cs="Times New Roman" w:eastAsia="Times New Roman" w:hAnsi="Times New Roman"/>
          <w:color w:val="3e3e3e"/>
          <w:sz w:val="19"/>
          <w:szCs w:val="19"/>
          <w:vertAlign w:val="baseline"/>
          <w:rtl w:val="0"/>
        </w:rPr>
        <w:t xml:space="preserve">s</w:t>
      </w:r>
      <w:r w:rsidDel="00000000" w:rsidR="00000000" w:rsidRPr="00000000">
        <w:rPr>
          <w:rFonts w:ascii="Times New Roman" w:cs="Times New Roman" w:eastAsia="Times New Roman" w:hAnsi="Times New Roman"/>
          <w:color w:val="282828"/>
          <w:sz w:val="19"/>
          <w:szCs w:val="19"/>
          <w:vertAlign w:val="baseline"/>
          <w:rtl w:val="0"/>
        </w:rPr>
        <w:t xml:space="preserve">trucció</w:t>
      </w:r>
      <w:r w:rsidDel="00000000" w:rsidR="00000000" w:rsidRPr="00000000">
        <w:rPr>
          <w:rFonts w:ascii="Times New Roman" w:cs="Times New Roman" w:eastAsia="Times New Roman" w:hAnsi="Times New Roman"/>
          <w:color w:val="131313"/>
          <w:sz w:val="19"/>
          <w:szCs w:val="19"/>
          <w:vertAlign w:val="baseline"/>
          <w:rtl w:val="0"/>
        </w:rPr>
        <w:t xml:space="preserve">n </w:t>
      </w:r>
      <w:r w:rsidDel="00000000" w:rsidR="00000000" w:rsidRPr="00000000">
        <w:rPr>
          <w:rFonts w:ascii="Times New Roman" w:cs="Times New Roman" w:eastAsia="Times New Roman" w:hAnsi="Times New Roman"/>
          <w:color w:val="131313"/>
          <w:sz w:val="18"/>
          <w:szCs w:val="18"/>
          <w:vertAlign w:val="baseline"/>
          <w:rtl w:val="0"/>
        </w:rPr>
        <w:t xml:space="preserve">d</w:t>
      </w:r>
      <w:r w:rsidDel="00000000" w:rsidR="00000000" w:rsidRPr="00000000">
        <w:rPr>
          <w:rFonts w:ascii="Times New Roman" w:cs="Times New Roman" w:eastAsia="Times New Roman" w:hAnsi="Times New Roman"/>
          <w:color w:val="282828"/>
          <w:sz w:val="18"/>
          <w:szCs w:val="18"/>
          <w:vertAlign w:val="baseline"/>
          <w:rtl w:val="0"/>
        </w:rPr>
        <w:t xml:space="preserve">e la</w:t>
      </w:r>
      <w:r w:rsidDel="00000000" w:rsidR="00000000" w:rsidRPr="00000000">
        <w:rPr>
          <w:rtl w:val="0"/>
        </w:rPr>
      </w:r>
    </w:p>
    <w:p w:rsidR="00000000" w:rsidDel="00000000" w:rsidP="00000000" w:rsidRDefault="00000000" w:rsidRPr="00000000" w14:paraId="00000E7E">
      <w:pPr>
        <w:spacing w:line="380" w:lineRule="auto"/>
        <w:ind w:left="1663" w:firstLine="0"/>
        <w:jc w:val="left"/>
        <w:rPr>
          <w:rFonts w:ascii="Times New Roman" w:cs="Times New Roman" w:eastAsia="Times New Roman" w:hAnsi="Times New Roman"/>
          <w:sz w:val="39"/>
          <w:szCs w:val="39"/>
        </w:rPr>
      </w:pPr>
      <w:r w:rsidDel="00000000" w:rsidR="00000000" w:rsidRPr="00000000">
        <w:rPr>
          <w:rFonts w:ascii="Arial" w:cs="Arial" w:eastAsia="Arial" w:hAnsi="Arial"/>
          <w:color w:val="282828"/>
          <w:sz w:val="17"/>
          <w:szCs w:val="17"/>
          <w:vertAlign w:val="baseline"/>
          <w:rtl w:val="0"/>
        </w:rPr>
        <w:t xml:space="preserve">r</w:t>
      </w:r>
      <w:r w:rsidDel="00000000" w:rsidR="00000000" w:rsidRPr="00000000">
        <w:rPr>
          <w:rFonts w:ascii="Arial" w:cs="Arial" w:eastAsia="Arial" w:hAnsi="Arial"/>
          <w:color w:val="3e3e3e"/>
          <w:sz w:val="17"/>
          <w:szCs w:val="17"/>
          <w:vertAlign w:val="baseline"/>
          <w:rtl w:val="0"/>
        </w:rPr>
        <w:t xml:space="preserve">n</w:t>
      </w:r>
      <w:r w:rsidDel="00000000" w:rsidR="00000000" w:rsidRPr="00000000">
        <w:rPr>
          <w:rFonts w:ascii="Arial" w:cs="Arial" w:eastAsia="Arial" w:hAnsi="Arial"/>
          <w:color w:val="282828"/>
          <w:sz w:val="17"/>
          <w:szCs w:val="17"/>
          <w:vertAlign w:val="baseline"/>
          <w:rtl w:val="0"/>
        </w:rPr>
        <w:t xml:space="preserve">mu de </w:t>
      </w:r>
      <w:r w:rsidDel="00000000" w:rsidR="00000000" w:rsidRPr="00000000">
        <w:rPr>
          <w:rFonts w:ascii="Times New Roman" w:cs="Times New Roman" w:eastAsia="Times New Roman" w:hAnsi="Times New Roman"/>
          <w:color w:val="131313"/>
          <w:sz w:val="19"/>
          <w:szCs w:val="19"/>
          <w:vertAlign w:val="baseline"/>
          <w:rtl w:val="0"/>
        </w:rPr>
        <w:t xml:space="preserve">r</w:t>
      </w:r>
      <w:r w:rsidDel="00000000" w:rsidR="00000000" w:rsidRPr="00000000">
        <w:rPr>
          <w:rFonts w:ascii="Times New Roman" w:cs="Times New Roman" w:eastAsia="Times New Roman" w:hAnsi="Times New Roman"/>
          <w:color w:val="282828"/>
          <w:sz w:val="19"/>
          <w:szCs w:val="19"/>
          <w:vertAlign w:val="baseline"/>
          <w:rtl w:val="0"/>
        </w:rPr>
        <w:t xml:space="preserve">c</w:t>
      </w:r>
      <w:r w:rsidDel="00000000" w:rsidR="00000000" w:rsidRPr="00000000">
        <w:rPr>
          <w:rFonts w:ascii="Times New Roman" w:cs="Times New Roman" w:eastAsia="Times New Roman" w:hAnsi="Times New Roman"/>
          <w:color w:val="131313"/>
          <w:sz w:val="19"/>
          <w:szCs w:val="19"/>
          <w:vertAlign w:val="baseline"/>
          <w:rtl w:val="0"/>
        </w:rPr>
        <w:t xml:space="preserve">l</w:t>
      </w:r>
      <w:r w:rsidDel="00000000" w:rsidR="00000000" w:rsidRPr="00000000">
        <w:rPr>
          <w:rFonts w:ascii="Times New Roman" w:cs="Times New Roman" w:eastAsia="Times New Roman" w:hAnsi="Times New Roman"/>
          <w:color w:val="282828"/>
          <w:sz w:val="19"/>
          <w:szCs w:val="19"/>
          <w:vertAlign w:val="baseline"/>
          <w:rtl w:val="0"/>
        </w:rPr>
        <w:t xml:space="preserve">nc</w:t>
      </w:r>
      <w:r w:rsidDel="00000000" w:rsidR="00000000" w:rsidRPr="00000000">
        <w:rPr>
          <w:rFonts w:ascii="Times New Roman" w:cs="Times New Roman" w:eastAsia="Times New Roman" w:hAnsi="Times New Roman"/>
          <w:color w:val="131313"/>
          <w:sz w:val="19"/>
          <w:szCs w:val="19"/>
          <w:vertAlign w:val="baseline"/>
          <w:rtl w:val="0"/>
        </w:rPr>
        <w:t xml:space="preserve">i</w:t>
      </w:r>
      <w:r w:rsidDel="00000000" w:rsidR="00000000" w:rsidRPr="00000000">
        <w:rPr>
          <w:rFonts w:ascii="Times New Roman" w:cs="Times New Roman" w:eastAsia="Times New Roman" w:hAnsi="Times New Roman"/>
          <w:color w:val="282828"/>
          <w:sz w:val="19"/>
          <w:szCs w:val="19"/>
          <w:vertAlign w:val="baseline"/>
          <w:rtl w:val="0"/>
        </w:rPr>
        <w:t xml:space="preserve">ó</w:t>
      </w:r>
      <w:r w:rsidDel="00000000" w:rsidR="00000000" w:rsidRPr="00000000">
        <w:rPr>
          <w:rFonts w:ascii="Times New Roman" w:cs="Times New Roman" w:eastAsia="Times New Roman" w:hAnsi="Times New Roman"/>
          <w:color w:val="131313"/>
          <w:sz w:val="19"/>
          <w:szCs w:val="19"/>
          <w:vertAlign w:val="baseline"/>
          <w:rtl w:val="0"/>
        </w:rPr>
        <w:t xml:space="preserve">n </w:t>
      </w:r>
      <w:r w:rsidDel="00000000" w:rsidR="00000000" w:rsidRPr="00000000">
        <w:rPr>
          <w:rFonts w:ascii="Arial" w:cs="Arial" w:eastAsia="Arial" w:hAnsi="Arial"/>
          <w:color w:val="282828"/>
          <w:sz w:val="17"/>
          <w:szCs w:val="17"/>
          <w:vertAlign w:val="baseline"/>
          <w:rtl w:val="0"/>
        </w:rPr>
        <w:t xml:space="preserve">con </w:t>
      </w:r>
      <w:r w:rsidDel="00000000" w:rsidR="00000000" w:rsidRPr="00000000">
        <w:rPr>
          <w:rFonts w:ascii="Times New Roman" w:cs="Times New Roman" w:eastAsia="Times New Roman" w:hAnsi="Times New Roman"/>
          <w:color w:val="131313"/>
          <w:sz w:val="19"/>
          <w:szCs w:val="19"/>
          <w:vertAlign w:val="baseline"/>
          <w:rtl w:val="0"/>
        </w:rPr>
        <w:t xml:space="preserve">l</w:t>
      </w:r>
      <w:r w:rsidDel="00000000" w:rsidR="00000000" w:rsidRPr="00000000">
        <w:rPr>
          <w:rFonts w:ascii="Times New Roman" w:cs="Times New Roman" w:eastAsia="Times New Roman" w:hAnsi="Times New Roman"/>
          <w:color w:val="3e3e3e"/>
          <w:sz w:val="19"/>
          <w:szCs w:val="19"/>
          <w:vertAlign w:val="baseline"/>
          <w:rtl w:val="0"/>
        </w:rPr>
        <w:t xml:space="preserve">o</w:t>
      </w:r>
      <w:r w:rsidDel="00000000" w:rsidR="00000000" w:rsidRPr="00000000">
        <w:rPr>
          <w:rFonts w:ascii="Times New Roman" w:cs="Times New Roman" w:eastAsia="Times New Roman" w:hAnsi="Times New Roman"/>
          <w:color w:val="282828"/>
          <w:sz w:val="19"/>
          <w:szCs w:val="19"/>
          <w:vertAlign w:val="baseline"/>
          <w:rtl w:val="0"/>
        </w:rPr>
        <w:t xml:space="preserve">s  </w:t>
      </w:r>
      <w:r w:rsidDel="00000000" w:rsidR="00000000" w:rsidRPr="00000000">
        <w:rPr>
          <w:rFonts w:ascii="Times New Roman" w:cs="Times New Roman" w:eastAsia="Times New Roman" w:hAnsi="Times New Roman"/>
          <w:color w:val="131313"/>
          <w:sz w:val="18"/>
          <w:szCs w:val="18"/>
          <w:vertAlign w:val="baseline"/>
          <w:rtl w:val="0"/>
        </w:rPr>
        <w:t xml:space="preserve">tr</w:t>
      </w:r>
      <w:r w:rsidDel="00000000" w:rsidR="00000000" w:rsidRPr="00000000">
        <w:rPr>
          <w:rFonts w:ascii="Times New Roman" w:cs="Times New Roman" w:eastAsia="Times New Roman" w:hAnsi="Times New Roman"/>
          <w:color w:val="282828"/>
          <w:sz w:val="18"/>
          <w:szCs w:val="18"/>
          <w:vertAlign w:val="baseline"/>
          <w:rtl w:val="0"/>
        </w:rPr>
        <w:t xml:space="preserve">abajadore</w:t>
      </w:r>
      <w:r w:rsidDel="00000000" w:rsidR="00000000" w:rsidRPr="00000000">
        <w:rPr>
          <w:rFonts w:ascii="Times New Roman" w:cs="Times New Roman" w:eastAsia="Times New Roman" w:hAnsi="Times New Roman"/>
          <w:color w:val="3e3e3e"/>
          <w:sz w:val="18"/>
          <w:szCs w:val="18"/>
          <w:vertAlign w:val="baseline"/>
          <w:rtl w:val="0"/>
        </w:rPr>
        <w:t xml:space="preserve">s</w:t>
      </w:r>
      <w:r w:rsidDel="00000000" w:rsidR="00000000" w:rsidRPr="00000000">
        <w:rPr>
          <w:rFonts w:ascii="Times New Roman" w:cs="Times New Roman" w:eastAsia="Times New Roman" w:hAnsi="Times New Roman"/>
          <w:color w:val="282828"/>
          <w:sz w:val="18"/>
          <w:szCs w:val="18"/>
          <w:vertAlign w:val="baseline"/>
          <w:rtl w:val="0"/>
        </w:rPr>
        <w:t xml:space="preserve">,  </w:t>
      </w:r>
      <w:r w:rsidDel="00000000" w:rsidR="00000000" w:rsidRPr="00000000">
        <w:rPr>
          <w:rFonts w:ascii="Times New Roman" w:cs="Times New Roman" w:eastAsia="Times New Roman" w:hAnsi="Times New Roman"/>
          <w:color w:val="131313"/>
          <w:sz w:val="18"/>
          <w:szCs w:val="18"/>
          <w:vertAlign w:val="baseline"/>
          <w:rtl w:val="0"/>
        </w:rPr>
        <w:t xml:space="preserve">l</w:t>
      </w:r>
      <w:r w:rsidDel="00000000" w:rsidR="00000000" w:rsidRPr="00000000">
        <w:rPr>
          <w:rFonts w:ascii="Times New Roman" w:cs="Times New Roman" w:eastAsia="Times New Roman" w:hAnsi="Times New Roman"/>
          <w:color w:val="282828"/>
          <w:sz w:val="18"/>
          <w:szCs w:val="18"/>
          <w:vertAlign w:val="baseline"/>
          <w:rtl w:val="0"/>
        </w:rPr>
        <w:t xml:space="preserve">a </w:t>
      </w:r>
      <w:r w:rsidDel="00000000" w:rsidR="00000000" w:rsidRPr="00000000">
        <w:rPr>
          <w:rFonts w:ascii="Times New Roman" w:cs="Times New Roman" w:eastAsia="Times New Roman" w:hAnsi="Times New Roman"/>
          <w:color w:val="282828"/>
          <w:sz w:val="19"/>
          <w:szCs w:val="19"/>
          <w:vertAlign w:val="baseline"/>
          <w:rtl w:val="0"/>
        </w:rPr>
        <w:t xml:space="preserve">gene</w:t>
      </w:r>
      <w:r w:rsidDel="00000000" w:rsidR="00000000" w:rsidRPr="00000000">
        <w:rPr>
          <w:rFonts w:ascii="Times New Roman" w:cs="Times New Roman" w:eastAsia="Times New Roman" w:hAnsi="Times New Roman"/>
          <w:color w:val="131313"/>
          <w:sz w:val="19"/>
          <w:szCs w:val="19"/>
          <w:vertAlign w:val="baseline"/>
          <w:rtl w:val="0"/>
        </w:rPr>
        <w:t xml:space="preserve">r</w:t>
      </w:r>
      <w:r w:rsidDel="00000000" w:rsidR="00000000" w:rsidRPr="00000000">
        <w:rPr>
          <w:rFonts w:ascii="Times New Roman" w:cs="Times New Roman" w:eastAsia="Times New Roman" w:hAnsi="Times New Roman"/>
          <w:color w:val="282828"/>
          <w:sz w:val="19"/>
          <w:szCs w:val="19"/>
          <w:vertAlign w:val="baseline"/>
          <w:rtl w:val="0"/>
        </w:rPr>
        <w:t xml:space="preserve">ac</w:t>
      </w:r>
      <w:r w:rsidDel="00000000" w:rsidR="00000000" w:rsidRPr="00000000">
        <w:rPr>
          <w:rFonts w:ascii="Times New Roman" w:cs="Times New Roman" w:eastAsia="Times New Roman" w:hAnsi="Times New Roman"/>
          <w:color w:val="131313"/>
          <w:sz w:val="19"/>
          <w:szCs w:val="19"/>
          <w:vertAlign w:val="baseline"/>
          <w:rtl w:val="0"/>
        </w:rPr>
        <w:t xml:space="preserve">i</w:t>
      </w:r>
      <w:r w:rsidDel="00000000" w:rsidR="00000000" w:rsidRPr="00000000">
        <w:rPr>
          <w:rFonts w:ascii="Times New Roman" w:cs="Times New Roman" w:eastAsia="Times New Roman" w:hAnsi="Times New Roman"/>
          <w:color w:val="282828"/>
          <w:sz w:val="19"/>
          <w:szCs w:val="19"/>
          <w:vertAlign w:val="baseline"/>
          <w:rtl w:val="0"/>
        </w:rPr>
        <w:t xml:space="preserve">ó</w:t>
      </w:r>
      <w:r w:rsidDel="00000000" w:rsidR="00000000" w:rsidRPr="00000000">
        <w:rPr>
          <w:rFonts w:ascii="Times New Roman" w:cs="Times New Roman" w:eastAsia="Times New Roman" w:hAnsi="Times New Roman"/>
          <w:color w:val="131313"/>
          <w:sz w:val="19"/>
          <w:szCs w:val="19"/>
          <w:vertAlign w:val="baseline"/>
          <w:rtl w:val="0"/>
        </w:rPr>
        <w:t xml:space="preserve">n </w:t>
      </w:r>
      <w:r w:rsidDel="00000000" w:rsidR="00000000" w:rsidRPr="00000000">
        <w:rPr>
          <w:rFonts w:ascii="Times New Roman" w:cs="Times New Roman" w:eastAsia="Times New Roman" w:hAnsi="Times New Roman"/>
          <w:color w:val="282828"/>
          <w:sz w:val="18"/>
          <w:szCs w:val="18"/>
          <w:vertAlign w:val="baseline"/>
          <w:rtl w:val="0"/>
        </w:rPr>
        <w:t xml:space="preserve">de </w:t>
      </w:r>
      <w:r w:rsidDel="00000000" w:rsidR="00000000" w:rsidRPr="00000000">
        <w:rPr>
          <w:rFonts w:ascii="Times New Roman" w:cs="Times New Roman" w:eastAsia="Times New Roman" w:hAnsi="Times New Roman"/>
          <w:color w:val="282828"/>
          <w:sz w:val="19"/>
          <w:szCs w:val="19"/>
          <w:vertAlign w:val="baseline"/>
          <w:rtl w:val="0"/>
        </w:rPr>
        <w:t xml:space="preserve">n</w:t>
      </w:r>
      <w:r w:rsidDel="00000000" w:rsidR="00000000" w:rsidRPr="00000000">
        <w:rPr>
          <w:rFonts w:ascii="Times New Roman" w:cs="Times New Roman" w:eastAsia="Times New Roman" w:hAnsi="Times New Roman"/>
          <w:color w:val="131313"/>
          <w:sz w:val="19"/>
          <w:szCs w:val="19"/>
          <w:vertAlign w:val="baseline"/>
          <w:rtl w:val="0"/>
        </w:rPr>
        <w:t xml:space="preserve">u</w:t>
      </w:r>
      <w:r w:rsidDel="00000000" w:rsidR="00000000" w:rsidRPr="00000000">
        <w:rPr>
          <w:rFonts w:ascii="Times New Roman" w:cs="Times New Roman" w:eastAsia="Times New Roman" w:hAnsi="Times New Roman"/>
          <w:color w:val="282828"/>
          <w:sz w:val="19"/>
          <w:szCs w:val="19"/>
          <w:vertAlign w:val="baseline"/>
          <w:rtl w:val="0"/>
        </w:rPr>
        <w:t xml:space="preserve">evo</w:t>
      </w:r>
      <w:r w:rsidDel="00000000" w:rsidR="00000000" w:rsidRPr="00000000">
        <w:rPr>
          <w:rFonts w:ascii="Times New Roman" w:cs="Times New Roman" w:eastAsia="Times New Roman" w:hAnsi="Times New Roman"/>
          <w:color w:val="3e3e3e"/>
          <w:sz w:val="19"/>
          <w:szCs w:val="19"/>
          <w:vertAlign w:val="baseline"/>
          <w:rtl w:val="0"/>
        </w:rPr>
        <w:t xml:space="preserve">s  </w:t>
      </w:r>
      <w:r w:rsidDel="00000000" w:rsidR="00000000" w:rsidRPr="00000000">
        <w:rPr>
          <w:rFonts w:ascii="Times New Roman" w:cs="Times New Roman" w:eastAsia="Times New Roman" w:hAnsi="Times New Roman"/>
          <w:color w:val="282828"/>
          <w:sz w:val="18"/>
          <w:szCs w:val="18"/>
          <w:vertAlign w:val="baseline"/>
          <w:rtl w:val="0"/>
        </w:rPr>
        <w:t xml:space="preserve">i</w:t>
      </w:r>
      <w:r w:rsidDel="00000000" w:rsidR="00000000" w:rsidRPr="00000000">
        <w:rPr>
          <w:rFonts w:ascii="Times New Roman" w:cs="Times New Roman" w:eastAsia="Times New Roman" w:hAnsi="Times New Roman"/>
          <w:color w:val="131313"/>
          <w:sz w:val="18"/>
          <w:szCs w:val="18"/>
          <w:vertAlign w:val="baseline"/>
          <w:rtl w:val="0"/>
        </w:rPr>
        <w:t xml:space="preserve">n</w:t>
      </w:r>
      <w:r w:rsidDel="00000000" w:rsidR="00000000" w:rsidRPr="00000000">
        <w:rPr>
          <w:rFonts w:ascii="Times New Roman" w:cs="Times New Roman" w:eastAsia="Times New Roman" w:hAnsi="Times New Roman"/>
          <w:color w:val="282828"/>
          <w:sz w:val="18"/>
          <w:szCs w:val="18"/>
          <w:vertAlign w:val="baseline"/>
          <w:rtl w:val="0"/>
        </w:rPr>
        <w:t xml:space="preserve">s</w:t>
      </w:r>
      <w:r w:rsidDel="00000000" w:rsidR="00000000" w:rsidRPr="00000000">
        <w:rPr>
          <w:rFonts w:ascii="Times New Roman" w:cs="Times New Roman" w:eastAsia="Times New Roman" w:hAnsi="Times New Roman"/>
          <w:color w:val="131313"/>
          <w:sz w:val="18"/>
          <w:szCs w:val="18"/>
          <w:vertAlign w:val="baseline"/>
          <w:rtl w:val="0"/>
        </w:rPr>
        <w:t xml:space="preserve">t</w:t>
      </w:r>
      <w:r w:rsidDel="00000000" w:rsidR="00000000" w:rsidRPr="00000000">
        <w:rPr>
          <w:rFonts w:ascii="Times New Roman" w:cs="Times New Roman" w:eastAsia="Times New Roman" w:hAnsi="Times New Roman"/>
          <w:color w:val="282828"/>
          <w:sz w:val="18"/>
          <w:szCs w:val="18"/>
          <w:vertAlign w:val="baseline"/>
          <w:rtl w:val="0"/>
        </w:rPr>
        <w:t xml:space="preserve">it</w:t>
      </w:r>
      <w:r w:rsidDel="00000000" w:rsidR="00000000" w:rsidRPr="00000000">
        <w:rPr>
          <w:rFonts w:ascii="Times New Roman" w:cs="Times New Roman" w:eastAsia="Times New Roman" w:hAnsi="Times New Roman"/>
          <w:color w:val="131313"/>
          <w:sz w:val="18"/>
          <w:szCs w:val="18"/>
          <w:vertAlign w:val="baseline"/>
          <w:rtl w:val="0"/>
        </w:rPr>
        <w:t xml:space="preserve">ut</w:t>
      </w:r>
      <w:r w:rsidDel="00000000" w:rsidR="00000000" w:rsidRPr="00000000">
        <w:rPr>
          <w:rFonts w:ascii="Times New Roman" w:cs="Times New Roman" w:eastAsia="Times New Roman" w:hAnsi="Times New Roman"/>
          <w:color w:val="282828"/>
          <w:sz w:val="18"/>
          <w:szCs w:val="18"/>
          <w:vertAlign w:val="baseline"/>
          <w:rtl w:val="0"/>
        </w:rPr>
        <w:t xml:space="preserve">o</w:t>
      </w:r>
      <w:r w:rsidDel="00000000" w:rsidR="00000000" w:rsidRPr="00000000">
        <w:rPr>
          <w:rFonts w:ascii="Times New Roman" w:cs="Times New Roman" w:eastAsia="Times New Roman" w:hAnsi="Times New Roman"/>
          <w:color w:val="3e3e3e"/>
          <w:sz w:val="18"/>
          <w:szCs w:val="18"/>
          <w:vertAlign w:val="baseline"/>
          <w:rtl w:val="0"/>
        </w:rPr>
        <w:t xml:space="preserve">s </w:t>
      </w:r>
      <w:r w:rsidDel="00000000" w:rsidR="00000000" w:rsidRPr="00000000">
        <w:rPr>
          <w:rFonts w:ascii="Times New Roman" w:cs="Times New Roman" w:eastAsia="Times New Roman" w:hAnsi="Times New Roman"/>
          <w:color w:val="131313"/>
          <w:sz w:val="18"/>
          <w:szCs w:val="18"/>
          <w:vertAlign w:val="baseline"/>
          <w:rtl w:val="0"/>
        </w:rPr>
        <w:t xml:space="preserve">d</w:t>
      </w:r>
      <w:r w:rsidDel="00000000" w:rsidR="00000000" w:rsidRPr="00000000">
        <w:rPr>
          <w:rFonts w:ascii="Times New Roman" w:cs="Times New Roman" w:eastAsia="Times New Roman" w:hAnsi="Times New Roman"/>
          <w:color w:val="282828"/>
          <w:sz w:val="18"/>
          <w:szCs w:val="18"/>
          <w:vertAlign w:val="baseline"/>
          <w:rtl w:val="0"/>
        </w:rPr>
        <w:t xml:space="preserve">e ca</w:t>
      </w:r>
      <w:r w:rsidDel="00000000" w:rsidR="00000000" w:rsidRPr="00000000">
        <w:rPr>
          <w:rFonts w:ascii="Times New Roman" w:cs="Times New Roman" w:eastAsia="Times New Roman" w:hAnsi="Times New Roman"/>
          <w:color w:val="131313"/>
          <w:sz w:val="18"/>
          <w:szCs w:val="18"/>
          <w:vertAlign w:val="baseline"/>
          <w:rtl w:val="0"/>
        </w:rPr>
        <w:t xml:space="preserve">r</w:t>
      </w:r>
      <w:r w:rsidDel="00000000" w:rsidR="00000000" w:rsidRPr="00000000">
        <w:rPr>
          <w:rFonts w:ascii="Times New Roman" w:cs="Times New Roman" w:eastAsia="Times New Roman" w:hAnsi="Times New Roman"/>
          <w:color w:val="282828"/>
          <w:sz w:val="18"/>
          <w:szCs w:val="18"/>
          <w:vertAlign w:val="baseline"/>
          <w:rtl w:val="0"/>
        </w:rPr>
        <w:t xml:space="preserve">rer</w:t>
      </w:r>
      <w:r w:rsidDel="00000000" w:rsidR="00000000" w:rsidRPr="00000000">
        <w:rPr>
          <w:rFonts w:ascii="Times New Roman" w:cs="Times New Roman" w:eastAsia="Times New Roman" w:hAnsi="Times New Roman"/>
          <w:color w:val="3e3e3e"/>
          <w:sz w:val="18"/>
          <w:szCs w:val="18"/>
          <w:vertAlign w:val="baseline"/>
          <w:rtl w:val="0"/>
        </w:rPr>
        <w:t xml:space="preserve">a </w:t>
      </w:r>
      <w:r w:rsidDel="00000000" w:rsidR="00000000" w:rsidRPr="00000000">
        <w:rPr>
          <w:rFonts w:ascii="Times New Roman" w:cs="Times New Roman" w:eastAsia="Times New Roman" w:hAnsi="Times New Roman"/>
          <w:color w:val="282828"/>
          <w:sz w:val="18"/>
          <w:szCs w:val="18"/>
          <w:vertAlign w:val="baseline"/>
          <w:rtl w:val="0"/>
        </w:rPr>
        <w:t xml:space="preserve">y e</w:t>
      </w:r>
      <w:r w:rsidDel="00000000" w:rsidR="00000000" w:rsidRPr="00000000">
        <w:rPr>
          <w:rFonts w:ascii="Times New Roman" w:cs="Times New Roman" w:eastAsia="Times New Roman" w:hAnsi="Times New Roman"/>
          <w:color w:val="131313"/>
          <w:sz w:val="18"/>
          <w:szCs w:val="18"/>
          <w:vertAlign w:val="baseline"/>
          <w:rtl w:val="0"/>
        </w:rPr>
        <w:t xml:space="preserve">l </w:t>
      </w:r>
      <w:r w:rsidDel="00000000" w:rsidR="00000000" w:rsidRPr="00000000">
        <w:rPr>
          <w:rFonts w:ascii="Times New Roman" w:cs="Times New Roman" w:eastAsia="Times New Roman" w:hAnsi="Times New Roman"/>
          <w:color w:val="282828"/>
          <w:sz w:val="18"/>
          <w:szCs w:val="18"/>
          <w:vertAlign w:val="baseline"/>
          <w:rtl w:val="0"/>
        </w:rPr>
        <w:t xml:space="preserve">a</w:t>
      </w:r>
      <w:r w:rsidDel="00000000" w:rsidR="00000000" w:rsidRPr="00000000">
        <w:rPr>
          <w:rFonts w:ascii="Times New Roman" w:cs="Times New Roman" w:eastAsia="Times New Roman" w:hAnsi="Times New Roman"/>
          <w:color w:val="3e3e3e"/>
          <w:sz w:val="18"/>
          <w:szCs w:val="18"/>
          <w:vertAlign w:val="baseline"/>
          <w:rtl w:val="0"/>
        </w:rPr>
        <w:t xml:space="preserve">v</w:t>
      </w:r>
      <w:r w:rsidDel="00000000" w:rsidR="00000000" w:rsidRPr="00000000">
        <w:rPr>
          <w:rFonts w:ascii="Times New Roman" w:cs="Times New Roman" w:eastAsia="Times New Roman" w:hAnsi="Times New Roman"/>
          <w:color w:val="282828"/>
          <w:sz w:val="18"/>
          <w:szCs w:val="18"/>
          <w:vertAlign w:val="baseline"/>
          <w:rtl w:val="0"/>
        </w:rPr>
        <w:t xml:space="preserve">ance        </w:t>
      </w:r>
      <w:r w:rsidDel="00000000" w:rsidR="00000000" w:rsidRPr="00000000">
        <w:rPr>
          <w:rFonts w:ascii="Malgun Gothic" w:cs="Malgun Gothic" w:eastAsia="Malgun Gothic" w:hAnsi="Malgun Gothic"/>
          <w:color w:val="6d6d6d"/>
          <w:sz w:val="39"/>
          <w:szCs w:val="39"/>
          <w:vertAlign w:val="baseline"/>
          <w:rtl w:val="0"/>
        </w:rPr>
        <w:t xml:space="preserve">�</w:t>
      </w:r>
      <w:r w:rsidDel="00000000" w:rsidR="00000000" w:rsidRPr="00000000">
        <w:rPr>
          <w:rFonts w:ascii="Malgun Gothic" w:cs="Malgun Gothic" w:eastAsia="Malgun Gothic" w:hAnsi="Malgun Gothic"/>
          <w:color w:val="909090"/>
          <w:sz w:val="39"/>
          <w:szCs w:val="39"/>
          <w:vertAlign w:val="baseline"/>
          <w:rtl w:val="0"/>
        </w:rPr>
        <w:t xml:space="preserve">�</w:t>
      </w:r>
      <w:r w:rsidDel="00000000" w:rsidR="00000000" w:rsidRPr="00000000">
        <w:rPr>
          <w:rFonts w:ascii="Times New Roman" w:cs="Times New Roman" w:eastAsia="Times New Roman" w:hAnsi="Times New Roman"/>
          <w:color w:val="909090"/>
          <w:sz w:val="39"/>
          <w:szCs w:val="39"/>
          <w:vertAlign w:val="baseline"/>
          <w:rtl w:val="0"/>
        </w:rPr>
        <w:t xml:space="preserve">1</w:t>
      </w:r>
      <w:r w:rsidDel="00000000" w:rsidR="00000000" w:rsidRPr="00000000">
        <w:rPr>
          <w:rtl w:val="0"/>
        </w:rPr>
      </w:r>
    </w:p>
    <w:p w:rsidR="00000000" w:rsidDel="00000000" w:rsidP="00000000" w:rsidRDefault="00000000" w:rsidRPr="00000000" w14:paraId="00000E7F">
      <w:pPr>
        <w:spacing w:line="680" w:lineRule="auto"/>
        <w:ind w:right="-122"/>
        <w:jc w:val="left"/>
        <w:rPr>
          <w:rFonts w:ascii="Malgun Gothic" w:cs="Malgun Gothic" w:eastAsia="Malgun Gothic" w:hAnsi="Malgun Gothic"/>
          <w:sz w:val="67"/>
          <w:szCs w:val="67"/>
        </w:rPr>
      </w:pPr>
      <w:r w:rsidDel="00000000" w:rsidR="00000000" w:rsidRPr="00000000">
        <w:rPr>
          <w:rFonts w:ascii="Arial" w:cs="Arial" w:eastAsia="Arial" w:hAnsi="Arial"/>
          <w:color w:val="a6a6a6"/>
          <w:sz w:val="67"/>
          <w:szCs w:val="67"/>
          <w:vertAlign w:val="baseline"/>
          <w:rtl w:val="0"/>
        </w:rPr>
        <w:t xml:space="preserve">·</w:t>
      </w:r>
      <w:r w:rsidDel="00000000" w:rsidR="00000000" w:rsidRPr="00000000">
        <w:rPr>
          <w:rFonts w:ascii="Arial" w:cs="Arial" w:eastAsia="Arial" w:hAnsi="Arial"/>
          <w:color w:val="b8b8b8"/>
          <w:sz w:val="67"/>
          <w:szCs w:val="67"/>
          <w:vertAlign w:val="baseline"/>
          <w:rtl w:val="0"/>
        </w:rPr>
        <w:t xml:space="preserve">·</w:t>
      </w:r>
      <w:r w:rsidDel="00000000" w:rsidR="00000000" w:rsidRPr="00000000">
        <w:rPr>
          <w:rFonts w:ascii="Malgun Gothic" w:cs="Malgun Gothic" w:eastAsia="Malgun Gothic" w:hAnsi="Malgun Gothic"/>
          <w:color w:val="909090"/>
          <w:sz w:val="67"/>
          <w:szCs w:val="67"/>
          <w:vertAlign w:val="baseline"/>
          <w:rtl w:val="0"/>
        </w:rPr>
        <w:t xml:space="preserve">�</w:t>
      </w:r>
      <w:r w:rsidDel="00000000" w:rsidR="00000000" w:rsidRPr="00000000">
        <w:rPr>
          <w:rtl w:val="0"/>
        </w:rPr>
      </w:r>
    </w:p>
    <w:p w:rsidR="00000000" w:rsidDel="00000000" w:rsidP="00000000" w:rsidRDefault="00000000" w:rsidRPr="00000000" w14:paraId="00000E80">
      <w:pPr>
        <w:spacing w:line="260" w:lineRule="auto"/>
        <w:ind w:left="1605" w:firstLine="0"/>
        <w:jc w:val="left"/>
        <w:rPr>
          <w:rFonts w:ascii="Arial" w:cs="Arial" w:eastAsia="Arial" w:hAnsi="Arial"/>
          <w:sz w:val="27"/>
          <w:szCs w:val="27"/>
        </w:rPr>
      </w:pPr>
      <w:r w:rsidDel="00000000" w:rsidR="00000000" w:rsidRPr="00000000">
        <w:rPr>
          <w:rFonts w:ascii="Times New Roman" w:cs="Times New Roman" w:eastAsia="Times New Roman" w:hAnsi="Times New Roman"/>
          <w:color w:val="282828"/>
          <w:sz w:val="18"/>
          <w:szCs w:val="18"/>
          <w:rtl w:val="0"/>
        </w:rPr>
        <w:t xml:space="preserve">e</w:t>
      </w:r>
      <w:r w:rsidDel="00000000" w:rsidR="00000000" w:rsidRPr="00000000">
        <w:rPr>
          <w:rFonts w:ascii="Times New Roman" w:cs="Times New Roman" w:eastAsia="Times New Roman" w:hAnsi="Times New Roman"/>
          <w:color w:val="131313"/>
          <w:sz w:val="18"/>
          <w:szCs w:val="18"/>
          <w:rtl w:val="0"/>
        </w:rPr>
        <w:t xml:space="preserve">n </w:t>
      </w:r>
      <w:r w:rsidDel="00000000" w:rsidR="00000000" w:rsidRPr="00000000">
        <w:rPr>
          <w:rFonts w:ascii="Times New Roman" w:cs="Times New Roman" w:eastAsia="Times New Roman" w:hAnsi="Times New Roman"/>
          <w:color w:val="282828"/>
          <w:sz w:val="18"/>
          <w:szCs w:val="18"/>
          <w:rtl w:val="0"/>
        </w:rPr>
        <w:t xml:space="preserve">e</w:t>
      </w:r>
      <w:r w:rsidDel="00000000" w:rsidR="00000000" w:rsidRPr="00000000">
        <w:rPr>
          <w:rFonts w:ascii="Times New Roman" w:cs="Times New Roman" w:eastAsia="Times New Roman" w:hAnsi="Times New Roman"/>
          <w:color w:val="131313"/>
          <w:sz w:val="18"/>
          <w:szCs w:val="18"/>
          <w:rtl w:val="0"/>
        </w:rPr>
        <w:t xml:space="preserve">l </w:t>
      </w:r>
      <w:r w:rsidDel="00000000" w:rsidR="00000000" w:rsidRPr="00000000">
        <w:rPr>
          <w:rFonts w:ascii="Times New Roman" w:cs="Times New Roman" w:eastAsia="Times New Roman" w:hAnsi="Times New Roman"/>
          <w:color w:val="282828"/>
          <w:sz w:val="18"/>
          <w:szCs w:val="18"/>
          <w:rtl w:val="0"/>
        </w:rPr>
        <w:t xml:space="preserve">f</w:t>
      </w:r>
      <w:r w:rsidDel="00000000" w:rsidR="00000000" w:rsidRPr="00000000">
        <w:rPr>
          <w:rFonts w:ascii="Times New Roman" w:cs="Times New Roman" w:eastAsia="Times New Roman" w:hAnsi="Times New Roman"/>
          <w:color w:val="131313"/>
          <w:sz w:val="18"/>
          <w:szCs w:val="18"/>
          <w:rtl w:val="0"/>
        </w:rPr>
        <w:t xml:space="preserve">u</w:t>
      </w:r>
      <w:r w:rsidDel="00000000" w:rsidR="00000000" w:rsidRPr="00000000">
        <w:rPr>
          <w:rFonts w:ascii="Times New Roman" w:cs="Times New Roman" w:eastAsia="Times New Roman" w:hAnsi="Times New Roman"/>
          <w:color w:val="282828"/>
          <w:sz w:val="18"/>
          <w:szCs w:val="18"/>
          <w:rtl w:val="0"/>
        </w:rPr>
        <w:t xml:space="preserve">n</w:t>
      </w:r>
      <w:r w:rsidDel="00000000" w:rsidR="00000000" w:rsidRPr="00000000">
        <w:rPr>
          <w:rFonts w:ascii="Times New Roman" w:cs="Times New Roman" w:eastAsia="Times New Roman" w:hAnsi="Times New Roman"/>
          <w:color w:val="3e3e3e"/>
          <w:sz w:val="18"/>
          <w:szCs w:val="18"/>
          <w:rtl w:val="0"/>
        </w:rPr>
        <w:t xml:space="preserve">c</w:t>
      </w:r>
      <w:r w:rsidDel="00000000" w:rsidR="00000000" w:rsidRPr="00000000">
        <w:rPr>
          <w:rFonts w:ascii="Times New Roman" w:cs="Times New Roman" w:eastAsia="Times New Roman" w:hAnsi="Times New Roman"/>
          <w:color w:val="282828"/>
          <w:sz w:val="18"/>
          <w:szCs w:val="18"/>
          <w:rtl w:val="0"/>
        </w:rPr>
        <w:t xml:space="preserve">iona</w:t>
      </w:r>
      <w:r w:rsidDel="00000000" w:rsidR="00000000" w:rsidRPr="00000000">
        <w:rPr>
          <w:rFonts w:ascii="Times New Roman" w:cs="Times New Roman" w:eastAsia="Times New Roman" w:hAnsi="Times New Roman"/>
          <w:color w:val="131313"/>
          <w:sz w:val="18"/>
          <w:szCs w:val="18"/>
          <w:rtl w:val="0"/>
        </w:rPr>
        <w:t xml:space="preserve">rn</w:t>
      </w:r>
      <w:r w:rsidDel="00000000" w:rsidR="00000000" w:rsidRPr="00000000">
        <w:rPr>
          <w:rFonts w:ascii="Times New Roman" w:cs="Times New Roman" w:eastAsia="Times New Roman" w:hAnsi="Times New Roman"/>
          <w:color w:val="282828"/>
          <w:sz w:val="18"/>
          <w:szCs w:val="18"/>
          <w:rtl w:val="0"/>
        </w:rPr>
        <w:t xml:space="preserve">ic</w:t>
      </w:r>
      <w:r w:rsidDel="00000000" w:rsidR="00000000" w:rsidRPr="00000000">
        <w:rPr>
          <w:rFonts w:ascii="Times New Roman" w:cs="Times New Roman" w:eastAsia="Times New Roman" w:hAnsi="Times New Roman"/>
          <w:color w:val="131313"/>
          <w:sz w:val="18"/>
          <w:szCs w:val="18"/>
          <w:rtl w:val="0"/>
        </w:rPr>
        <w:t xml:space="preserve">n</w:t>
      </w:r>
      <w:r w:rsidDel="00000000" w:rsidR="00000000" w:rsidRPr="00000000">
        <w:rPr>
          <w:rFonts w:ascii="Times New Roman" w:cs="Times New Roman" w:eastAsia="Times New Roman" w:hAnsi="Times New Roman"/>
          <w:color w:val="282828"/>
          <w:sz w:val="18"/>
          <w:szCs w:val="18"/>
          <w:rtl w:val="0"/>
        </w:rPr>
        <w:t xml:space="preserve">to de </w:t>
      </w:r>
      <w:r w:rsidDel="00000000" w:rsidR="00000000" w:rsidRPr="00000000">
        <w:rPr>
          <w:rFonts w:ascii="Times New Roman" w:cs="Times New Roman" w:eastAsia="Times New Roman" w:hAnsi="Times New Roman"/>
          <w:color w:val="131313"/>
          <w:sz w:val="18"/>
          <w:szCs w:val="18"/>
          <w:rtl w:val="0"/>
        </w:rPr>
        <w:t xml:space="preserve">l</w:t>
      </w:r>
      <w:r w:rsidDel="00000000" w:rsidR="00000000" w:rsidRPr="00000000">
        <w:rPr>
          <w:rFonts w:ascii="Times New Roman" w:cs="Times New Roman" w:eastAsia="Times New Roman" w:hAnsi="Times New Roman"/>
          <w:color w:val="282828"/>
          <w:sz w:val="18"/>
          <w:szCs w:val="18"/>
          <w:rtl w:val="0"/>
        </w:rPr>
        <w:t xml:space="preserve">o</w:t>
      </w:r>
      <w:r w:rsidDel="00000000" w:rsidR="00000000" w:rsidRPr="00000000">
        <w:rPr>
          <w:rFonts w:ascii="Times New Roman" w:cs="Times New Roman" w:eastAsia="Times New Roman" w:hAnsi="Times New Roman"/>
          <w:color w:val="3e3e3e"/>
          <w:sz w:val="18"/>
          <w:szCs w:val="18"/>
          <w:rtl w:val="0"/>
        </w:rPr>
        <w:t xml:space="preserve">s </w:t>
      </w:r>
      <w:r w:rsidDel="00000000" w:rsidR="00000000" w:rsidRPr="00000000">
        <w:rPr>
          <w:rFonts w:ascii="Times New Roman" w:cs="Times New Roman" w:eastAsia="Times New Roman" w:hAnsi="Times New Roman"/>
          <w:color w:val="131313"/>
          <w:sz w:val="18"/>
          <w:szCs w:val="18"/>
          <w:rtl w:val="0"/>
        </w:rPr>
        <w:t xml:space="preserve">i</w:t>
      </w:r>
      <w:r w:rsidDel="00000000" w:rsidR="00000000" w:rsidRPr="00000000">
        <w:rPr>
          <w:rFonts w:ascii="Times New Roman" w:cs="Times New Roman" w:eastAsia="Times New Roman" w:hAnsi="Times New Roman"/>
          <w:color w:val="282828"/>
          <w:sz w:val="18"/>
          <w:szCs w:val="18"/>
          <w:rtl w:val="0"/>
        </w:rPr>
        <w:t xml:space="preserve">n</w:t>
      </w:r>
      <w:r w:rsidDel="00000000" w:rsidR="00000000" w:rsidRPr="00000000">
        <w:rPr>
          <w:rFonts w:ascii="Times New Roman" w:cs="Times New Roman" w:eastAsia="Times New Roman" w:hAnsi="Times New Roman"/>
          <w:color w:val="3e3e3e"/>
          <w:sz w:val="18"/>
          <w:szCs w:val="18"/>
          <w:rtl w:val="0"/>
        </w:rPr>
        <w:t xml:space="preserve">s</w:t>
      </w:r>
      <w:r w:rsidDel="00000000" w:rsidR="00000000" w:rsidRPr="00000000">
        <w:rPr>
          <w:rFonts w:ascii="Times New Roman" w:cs="Times New Roman" w:eastAsia="Times New Roman" w:hAnsi="Times New Roman"/>
          <w:color w:val="282828"/>
          <w:sz w:val="18"/>
          <w:szCs w:val="18"/>
          <w:rtl w:val="0"/>
        </w:rPr>
        <w:t xml:space="preserve">ti</w:t>
      </w:r>
      <w:r w:rsidDel="00000000" w:rsidR="00000000" w:rsidRPr="00000000">
        <w:rPr>
          <w:rFonts w:ascii="Times New Roman" w:cs="Times New Roman" w:eastAsia="Times New Roman" w:hAnsi="Times New Roman"/>
          <w:color w:val="3e3e3e"/>
          <w:sz w:val="18"/>
          <w:szCs w:val="18"/>
          <w:rtl w:val="0"/>
        </w:rPr>
        <w:t xml:space="preserve">t</w:t>
      </w:r>
      <w:r w:rsidDel="00000000" w:rsidR="00000000" w:rsidRPr="00000000">
        <w:rPr>
          <w:rFonts w:ascii="Times New Roman" w:cs="Times New Roman" w:eastAsia="Times New Roman" w:hAnsi="Times New Roman"/>
          <w:color w:val="131313"/>
          <w:sz w:val="18"/>
          <w:szCs w:val="18"/>
          <w:rtl w:val="0"/>
        </w:rPr>
        <w:t xml:space="preserve">u</w:t>
      </w:r>
      <w:r w:rsidDel="00000000" w:rsidR="00000000" w:rsidRPr="00000000">
        <w:rPr>
          <w:rFonts w:ascii="Times New Roman" w:cs="Times New Roman" w:eastAsia="Times New Roman" w:hAnsi="Times New Roman"/>
          <w:color w:val="282828"/>
          <w:sz w:val="18"/>
          <w:szCs w:val="18"/>
          <w:rtl w:val="0"/>
        </w:rPr>
        <w:t xml:space="preserve">tos ya vi</w:t>
      </w:r>
      <w:r w:rsidDel="00000000" w:rsidR="00000000" w:rsidRPr="00000000">
        <w:rPr>
          <w:rFonts w:ascii="Times New Roman" w:cs="Times New Roman" w:eastAsia="Times New Roman" w:hAnsi="Times New Roman"/>
          <w:color w:val="3e3e3e"/>
          <w:sz w:val="18"/>
          <w:szCs w:val="18"/>
          <w:rtl w:val="0"/>
        </w:rPr>
        <w:t xml:space="preserve">g</w:t>
      </w:r>
      <w:r w:rsidDel="00000000" w:rsidR="00000000" w:rsidRPr="00000000">
        <w:rPr>
          <w:rFonts w:ascii="Times New Roman" w:cs="Times New Roman" w:eastAsia="Times New Roman" w:hAnsi="Times New Roman"/>
          <w:color w:val="282828"/>
          <w:sz w:val="18"/>
          <w:szCs w:val="18"/>
          <w:rtl w:val="0"/>
        </w:rPr>
        <w:t xml:space="preserve">ente</w:t>
      </w:r>
      <w:r w:rsidDel="00000000" w:rsidR="00000000" w:rsidRPr="00000000">
        <w:rPr>
          <w:rFonts w:ascii="Times New Roman" w:cs="Times New Roman" w:eastAsia="Times New Roman" w:hAnsi="Times New Roman"/>
          <w:color w:val="3e3e3e"/>
          <w:sz w:val="18"/>
          <w:szCs w:val="18"/>
          <w:rtl w:val="0"/>
        </w:rPr>
        <w:t xml:space="preserve">s</w:t>
      </w:r>
      <w:r w:rsidDel="00000000" w:rsidR="00000000" w:rsidRPr="00000000">
        <w:rPr>
          <w:rFonts w:ascii="Times New Roman" w:cs="Times New Roman" w:eastAsia="Times New Roman" w:hAnsi="Times New Roman"/>
          <w:color w:val="282828"/>
          <w:sz w:val="18"/>
          <w:szCs w:val="18"/>
          <w:rtl w:val="0"/>
        </w:rPr>
        <w:t xml:space="preserve">. </w:t>
      </w:r>
      <w:r w:rsidDel="00000000" w:rsidR="00000000" w:rsidRPr="00000000">
        <w:rPr>
          <w:rFonts w:ascii="Times New Roman" w:cs="Times New Roman" w:eastAsia="Times New Roman" w:hAnsi="Times New Roman"/>
          <w:color w:val="131313"/>
          <w:sz w:val="18"/>
          <w:szCs w:val="18"/>
          <w:rtl w:val="0"/>
        </w:rPr>
        <w:t xml:space="preserve">f</w:t>
      </w:r>
      <w:r w:rsidDel="00000000" w:rsidR="00000000" w:rsidRPr="00000000">
        <w:rPr>
          <w:rFonts w:ascii="Times New Roman" w:cs="Times New Roman" w:eastAsia="Times New Roman" w:hAnsi="Times New Roman"/>
          <w:color w:val="282828"/>
          <w:sz w:val="18"/>
          <w:szCs w:val="18"/>
          <w:rtl w:val="0"/>
        </w:rPr>
        <w:t xml:space="preserve">o</w:t>
      </w:r>
      <w:r w:rsidDel="00000000" w:rsidR="00000000" w:rsidRPr="00000000">
        <w:rPr>
          <w:rFonts w:ascii="Times New Roman" w:cs="Times New Roman" w:eastAsia="Times New Roman" w:hAnsi="Times New Roman"/>
          <w:color w:val="131313"/>
          <w:sz w:val="18"/>
          <w:szCs w:val="18"/>
          <w:rtl w:val="0"/>
        </w:rPr>
        <w:t xml:space="preserve">rt</w:t>
      </w:r>
      <w:r w:rsidDel="00000000" w:rsidR="00000000" w:rsidRPr="00000000">
        <w:rPr>
          <w:rFonts w:ascii="Times New Roman" w:cs="Times New Roman" w:eastAsia="Times New Roman" w:hAnsi="Times New Roman"/>
          <w:color w:val="282828"/>
          <w:sz w:val="18"/>
          <w:szCs w:val="18"/>
          <w:rtl w:val="0"/>
        </w:rPr>
        <w:t xml:space="preserve">a</w:t>
      </w:r>
      <w:r w:rsidDel="00000000" w:rsidR="00000000" w:rsidRPr="00000000">
        <w:rPr>
          <w:rFonts w:ascii="Times New Roman" w:cs="Times New Roman" w:eastAsia="Times New Roman" w:hAnsi="Times New Roman"/>
          <w:color w:val="131313"/>
          <w:sz w:val="18"/>
          <w:szCs w:val="18"/>
          <w:rtl w:val="0"/>
        </w:rPr>
        <w:t xml:space="preserve">l</w:t>
      </w:r>
      <w:r w:rsidDel="00000000" w:rsidR="00000000" w:rsidRPr="00000000">
        <w:rPr>
          <w:rFonts w:ascii="Times New Roman" w:cs="Times New Roman" w:eastAsia="Times New Roman" w:hAnsi="Times New Roman"/>
          <w:color w:val="282828"/>
          <w:sz w:val="18"/>
          <w:szCs w:val="18"/>
          <w:rtl w:val="0"/>
        </w:rPr>
        <w:t xml:space="preserve">ece</w:t>
      </w:r>
      <w:r w:rsidDel="00000000" w:rsidR="00000000" w:rsidRPr="00000000">
        <w:rPr>
          <w:rFonts w:ascii="Times New Roman" w:cs="Times New Roman" w:eastAsia="Times New Roman" w:hAnsi="Times New Roman"/>
          <w:color w:val="131313"/>
          <w:sz w:val="18"/>
          <w:szCs w:val="18"/>
          <w:rtl w:val="0"/>
        </w:rPr>
        <w:t xml:space="preserve">r n</w:t>
      </w:r>
      <w:r w:rsidDel="00000000" w:rsidR="00000000" w:rsidRPr="00000000">
        <w:rPr>
          <w:rFonts w:ascii="Times New Roman" w:cs="Times New Roman" w:eastAsia="Times New Roman" w:hAnsi="Times New Roman"/>
          <w:color w:val="282828"/>
          <w:sz w:val="18"/>
          <w:szCs w:val="18"/>
          <w:rtl w:val="0"/>
        </w:rPr>
        <w:t xml:space="preserve">ues</w:t>
      </w:r>
      <w:r w:rsidDel="00000000" w:rsidR="00000000" w:rsidRPr="00000000">
        <w:rPr>
          <w:rFonts w:ascii="Times New Roman" w:cs="Times New Roman" w:eastAsia="Times New Roman" w:hAnsi="Times New Roman"/>
          <w:color w:val="131313"/>
          <w:sz w:val="18"/>
          <w:szCs w:val="18"/>
          <w:rtl w:val="0"/>
        </w:rPr>
        <w:t xml:space="preserve">tr</w:t>
      </w:r>
      <w:r w:rsidDel="00000000" w:rsidR="00000000" w:rsidRPr="00000000">
        <w:rPr>
          <w:rFonts w:ascii="Times New Roman" w:cs="Times New Roman" w:eastAsia="Times New Roman" w:hAnsi="Times New Roman"/>
          <w:color w:val="3e3e3e"/>
          <w:sz w:val="18"/>
          <w:szCs w:val="18"/>
          <w:rtl w:val="0"/>
        </w:rPr>
        <w:t xml:space="preserve">o s</w:t>
      </w:r>
      <w:r w:rsidDel="00000000" w:rsidR="00000000" w:rsidRPr="00000000">
        <w:rPr>
          <w:rFonts w:ascii="Times New Roman" w:cs="Times New Roman" w:eastAsia="Times New Roman" w:hAnsi="Times New Roman"/>
          <w:color w:val="282828"/>
          <w:sz w:val="18"/>
          <w:szCs w:val="18"/>
          <w:rtl w:val="0"/>
        </w:rPr>
        <w:t xml:space="preserve">e</w:t>
      </w:r>
      <w:r w:rsidDel="00000000" w:rsidR="00000000" w:rsidRPr="00000000">
        <w:rPr>
          <w:rFonts w:ascii="Times New Roman" w:cs="Times New Roman" w:eastAsia="Times New Roman" w:hAnsi="Times New Roman"/>
          <w:color w:val="131313"/>
          <w:sz w:val="18"/>
          <w:szCs w:val="18"/>
          <w:rtl w:val="0"/>
        </w:rPr>
        <w:t xml:space="preserve">r</w:t>
      </w:r>
      <w:r w:rsidDel="00000000" w:rsidR="00000000" w:rsidRPr="00000000">
        <w:rPr>
          <w:rFonts w:ascii="Times New Roman" w:cs="Times New Roman" w:eastAsia="Times New Roman" w:hAnsi="Times New Roman"/>
          <w:color w:val="282828"/>
          <w:sz w:val="18"/>
          <w:szCs w:val="18"/>
          <w:rtl w:val="0"/>
        </w:rPr>
        <w:t xml:space="preserve">v</w:t>
      </w:r>
      <w:r w:rsidDel="00000000" w:rsidR="00000000" w:rsidRPr="00000000">
        <w:rPr>
          <w:rFonts w:ascii="Times New Roman" w:cs="Times New Roman" w:eastAsia="Times New Roman" w:hAnsi="Times New Roman"/>
          <w:color w:val="131313"/>
          <w:sz w:val="18"/>
          <w:szCs w:val="18"/>
          <w:rtl w:val="0"/>
        </w:rPr>
        <w:t xml:space="preserve">i</w:t>
      </w:r>
      <w:r w:rsidDel="00000000" w:rsidR="00000000" w:rsidRPr="00000000">
        <w:rPr>
          <w:rFonts w:ascii="Times New Roman" w:cs="Times New Roman" w:eastAsia="Times New Roman" w:hAnsi="Times New Roman"/>
          <w:color w:val="282828"/>
          <w:sz w:val="18"/>
          <w:szCs w:val="18"/>
          <w:rtl w:val="0"/>
        </w:rPr>
        <w:t xml:space="preserve">cio c</w:t>
      </w:r>
      <w:r w:rsidDel="00000000" w:rsidR="00000000" w:rsidRPr="00000000">
        <w:rPr>
          <w:rFonts w:ascii="Times New Roman" w:cs="Times New Roman" w:eastAsia="Times New Roman" w:hAnsi="Times New Roman"/>
          <w:color w:val="3e3e3e"/>
          <w:sz w:val="18"/>
          <w:szCs w:val="18"/>
          <w:rtl w:val="0"/>
        </w:rPr>
        <w:t xml:space="preserve">i</w:t>
      </w:r>
      <w:r w:rsidDel="00000000" w:rsidR="00000000" w:rsidRPr="00000000">
        <w:rPr>
          <w:rFonts w:ascii="Times New Roman" w:cs="Times New Roman" w:eastAsia="Times New Roman" w:hAnsi="Times New Roman"/>
          <w:color w:val="282828"/>
          <w:sz w:val="18"/>
          <w:szCs w:val="18"/>
          <w:rtl w:val="0"/>
        </w:rPr>
        <w:t xml:space="preserve">v</w:t>
      </w:r>
      <w:r w:rsidDel="00000000" w:rsidR="00000000" w:rsidRPr="00000000">
        <w:rPr>
          <w:rFonts w:ascii="Times New Roman" w:cs="Times New Roman" w:eastAsia="Times New Roman" w:hAnsi="Times New Roman"/>
          <w:color w:val="131313"/>
          <w:sz w:val="18"/>
          <w:szCs w:val="18"/>
          <w:rtl w:val="0"/>
        </w:rPr>
        <w:t xml:space="preserve">i</w:t>
      </w:r>
      <w:r w:rsidDel="00000000" w:rsidR="00000000" w:rsidRPr="00000000">
        <w:rPr>
          <w:rFonts w:ascii="Times New Roman" w:cs="Times New Roman" w:eastAsia="Times New Roman" w:hAnsi="Times New Roman"/>
          <w:color w:val="282828"/>
          <w:sz w:val="18"/>
          <w:szCs w:val="18"/>
          <w:rtl w:val="0"/>
        </w:rPr>
        <w:t xml:space="preserve">l para </w:t>
      </w:r>
      <w:r w:rsidDel="00000000" w:rsidR="00000000" w:rsidRPr="00000000">
        <w:rPr>
          <w:rFonts w:ascii="Times New Roman" w:cs="Times New Roman" w:eastAsia="Times New Roman" w:hAnsi="Times New Roman"/>
          <w:color w:val="131313"/>
          <w:sz w:val="18"/>
          <w:szCs w:val="18"/>
          <w:rtl w:val="0"/>
        </w:rPr>
        <w:t xml:space="preserve">l</w:t>
      </w:r>
      <w:r w:rsidDel="00000000" w:rsidR="00000000" w:rsidRPr="00000000">
        <w:rPr>
          <w:rFonts w:ascii="Times New Roman" w:cs="Times New Roman" w:eastAsia="Times New Roman" w:hAnsi="Times New Roman"/>
          <w:color w:val="282828"/>
          <w:sz w:val="18"/>
          <w:szCs w:val="18"/>
          <w:rtl w:val="0"/>
        </w:rPr>
        <w:t xml:space="preserve">a </w:t>
      </w:r>
      <w:r w:rsidDel="00000000" w:rsidR="00000000" w:rsidRPr="00000000">
        <w:rPr>
          <w:rFonts w:ascii="Times New Roman" w:cs="Times New Roman" w:eastAsia="Times New Roman" w:hAnsi="Times New Roman"/>
          <w:color w:val="131313"/>
          <w:sz w:val="18"/>
          <w:szCs w:val="18"/>
          <w:rtl w:val="0"/>
        </w:rPr>
        <w:t xml:space="preserve">m</w:t>
      </w:r>
      <w:r w:rsidDel="00000000" w:rsidR="00000000" w:rsidRPr="00000000">
        <w:rPr>
          <w:rFonts w:ascii="Times New Roman" w:cs="Times New Roman" w:eastAsia="Times New Roman" w:hAnsi="Times New Roman"/>
          <w:color w:val="282828"/>
          <w:sz w:val="18"/>
          <w:szCs w:val="18"/>
          <w:rtl w:val="0"/>
        </w:rPr>
        <w:t xml:space="preserve">ejor </w:t>
      </w:r>
      <w:r w:rsidDel="00000000" w:rsidR="00000000" w:rsidRPr="00000000">
        <w:rPr>
          <w:rFonts w:ascii="Arial" w:cs="Arial" w:eastAsia="Arial" w:hAnsi="Arial"/>
          <w:color w:val="3e3e3e"/>
          <w:sz w:val="17"/>
          <w:szCs w:val="17"/>
          <w:rtl w:val="0"/>
        </w:rPr>
        <w:t xml:space="preserve">y        </w:t>
      </w:r>
      <w:r w:rsidDel="00000000" w:rsidR="00000000" w:rsidRPr="00000000">
        <w:rPr>
          <w:rFonts w:ascii="Arial" w:cs="Arial" w:eastAsia="Arial" w:hAnsi="Arial"/>
          <w:color w:val="6d6d6d"/>
          <w:sz w:val="17"/>
          <w:szCs w:val="17"/>
          <w:rtl w:val="0"/>
        </w:rPr>
        <w:t xml:space="preserve">r: </w:t>
      </w:r>
      <w:r w:rsidDel="00000000" w:rsidR="00000000" w:rsidRPr="00000000">
        <w:rPr>
          <w:rFonts w:ascii="Arial" w:cs="Arial" w:eastAsia="Arial" w:hAnsi="Arial"/>
          <w:color w:val="909090"/>
          <w:sz w:val="27"/>
          <w:szCs w:val="27"/>
          <w:rtl w:val="0"/>
        </w:rPr>
        <w:t xml:space="preserve">!;1</w:t>
      </w:r>
      <w:r w:rsidDel="00000000" w:rsidR="00000000" w:rsidRPr="00000000">
        <w:rPr>
          <w:rtl w:val="0"/>
        </w:rPr>
      </w:r>
    </w:p>
    <w:p w:rsidR="00000000" w:rsidDel="00000000" w:rsidP="00000000" w:rsidRDefault="00000000" w:rsidRPr="00000000" w14:paraId="00000E81">
      <w:pPr>
        <w:spacing w:line="40" w:lineRule="auto"/>
        <w:ind w:right="323"/>
        <w:jc w:val="right"/>
        <w:rPr>
          <w:rFonts w:ascii="Malgun Gothic" w:cs="Malgun Gothic" w:eastAsia="Malgun Gothic" w:hAnsi="Malgun Gothic"/>
          <w:sz w:val="20"/>
          <w:szCs w:val="20"/>
        </w:rPr>
        <w:sectPr>
          <w:type w:val="continuous"/>
          <w:pgSz w:h="20160" w:w="12240" w:orient="portrait"/>
          <w:pgMar w:bottom="280" w:top="280" w:left="1880" w:right="1700" w:header="360" w:footer="360"/>
        </w:sectPr>
      </w:pPr>
      <w:r w:rsidDel="00000000" w:rsidR="00000000" w:rsidRPr="00000000">
        <w:rPr>
          <w:rFonts w:ascii="Malgun Gothic" w:cs="Malgun Gothic" w:eastAsia="Malgun Gothic" w:hAnsi="Malgun Gothic"/>
          <w:color w:val="808080"/>
          <w:sz w:val="33.333333333333336"/>
          <w:szCs w:val="33.333333333333336"/>
          <w:vertAlign w:val="subscript"/>
          <w:rtl w:val="0"/>
        </w:rPr>
        <w:t xml:space="preserve">�</w:t>
      </w:r>
      <w:r w:rsidDel="00000000" w:rsidR="00000000" w:rsidRPr="00000000">
        <w:rPr>
          <w:rtl w:val="0"/>
        </w:rPr>
      </w:r>
    </w:p>
    <w:p w:rsidR="00000000" w:rsidDel="00000000" w:rsidP="00000000" w:rsidRDefault="00000000" w:rsidRPr="00000000" w14:paraId="00000E82">
      <w:pPr>
        <w:spacing w:before="37" w:line="180" w:lineRule="auto"/>
        <w:ind w:left="727" w:right="-49"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5a585a"/>
          <w:sz w:val="19"/>
          <w:szCs w:val="19"/>
          <w:vertAlign w:val="baseline"/>
          <w:rtl w:val="0"/>
        </w:rPr>
        <w:t xml:space="preserve">·                                                     </w:t>
      </w:r>
      <w:r w:rsidDel="00000000" w:rsidR="00000000" w:rsidRPr="00000000">
        <w:rPr>
          <w:rFonts w:ascii="Times New Roman" w:cs="Times New Roman" w:eastAsia="Times New Roman" w:hAnsi="Times New Roman"/>
          <w:color w:val="282828"/>
          <w:sz w:val="19"/>
          <w:szCs w:val="19"/>
          <w:vertAlign w:val="baseline"/>
          <w:rtl w:val="0"/>
        </w:rPr>
        <w:t xml:space="preserve">1</w:t>
      </w:r>
      <w:r w:rsidDel="00000000" w:rsidR="00000000" w:rsidRPr="00000000">
        <w:rPr>
          <w:rFonts w:ascii="Times New Roman" w:cs="Times New Roman" w:eastAsia="Times New Roman" w:hAnsi="Times New Roman"/>
          <w:color w:val="131313"/>
          <w:sz w:val="19"/>
          <w:szCs w:val="19"/>
          <w:vertAlign w:val="baseline"/>
          <w:rtl w:val="0"/>
        </w:rPr>
        <w:t xml:space="preserve">11</w:t>
      </w:r>
      <w:r w:rsidDel="00000000" w:rsidR="00000000" w:rsidRPr="00000000">
        <w:rPr>
          <w:rFonts w:ascii="Times New Roman" w:cs="Times New Roman" w:eastAsia="Times New Roman" w:hAnsi="Times New Roman"/>
          <w:color w:val="282828"/>
          <w:sz w:val="19"/>
          <w:szCs w:val="19"/>
          <w:vertAlign w:val="baseline"/>
          <w:rtl w:val="0"/>
        </w:rPr>
        <w:t xml:space="preserve">,i</w:t>
      </w:r>
      <w:r w:rsidDel="00000000" w:rsidR="00000000" w:rsidRPr="00000000">
        <w:rPr>
          <w:rFonts w:ascii="Times New Roman" w:cs="Times New Roman" w:eastAsia="Times New Roman" w:hAnsi="Times New Roman"/>
          <w:color w:val="3e3e3e"/>
          <w:sz w:val="19"/>
          <w:szCs w:val="19"/>
          <w:vertAlign w:val="baseline"/>
          <w:rtl w:val="0"/>
        </w:rPr>
        <w:t xml:space="preserve">s  </w:t>
      </w:r>
      <w:r w:rsidDel="00000000" w:rsidR="00000000" w:rsidRPr="00000000">
        <w:rPr>
          <w:rFonts w:ascii="Times New Roman" w:cs="Times New Roman" w:eastAsia="Times New Roman" w:hAnsi="Times New Roman"/>
          <w:color w:val="282828"/>
          <w:sz w:val="19"/>
          <w:szCs w:val="19"/>
          <w:vertAlign w:val="baseline"/>
          <w:rtl w:val="0"/>
        </w:rPr>
        <w:t xml:space="preserve">e</w:t>
      </w:r>
      <w:r w:rsidDel="00000000" w:rsidR="00000000" w:rsidRPr="00000000">
        <w:rPr>
          <w:rFonts w:ascii="Times New Roman" w:cs="Times New Roman" w:eastAsia="Times New Roman" w:hAnsi="Times New Roman"/>
          <w:color w:val="131313"/>
          <w:sz w:val="19"/>
          <w:szCs w:val="19"/>
          <w:vertAlign w:val="baseline"/>
          <w:rtl w:val="0"/>
        </w:rPr>
        <w:t xml:space="preserve">fe</w:t>
      </w:r>
      <w:r w:rsidDel="00000000" w:rsidR="00000000" w:rsidRPr="00000000">
        <w:rPr>
          <w:rFonts w:ascii="Times New Roman" w:cs="Times New Roman" w:eastAsia="Times New Roman" w:hAnsi="Times New Roman"/>
          <w:color w:val="282828"/>
          <w:sz w:val="19"/>
          <w:szCs w:val="19"/>
          <w:vertAlign w:val="baseline"/>
          <w:rtl w:val="0"/>
        </w:rPr>
        <w:t xml:space="preserve">c</w:t>
      </w:r>
      <w:r w:rsidDel="00000000" w:rsidR="00000000" w:rsidRPr="00000000">
        <w:rPr>
          <w:rFonts w:ascii="Times New Roman" w:cs="Times New Roman" w:eastAsia="Times New Roman" w:hAnsi="Times New Roman"/>
          <w:color w:val="131313"/>
          <w:sz w:val="19"/>
          <w:szCs w:val="19"/>
          <w:vertAlign w:val="baseline"/>
          <w:rtl w:val="0"/>
        </w:rPr>
        <w:t xml:space="preserve">t</w:t>
      </w:r>
      <w:r w:rsidDel="00000000" w:rsidR="00000000" w:rsidRPr="00000000">
        <w:rPr>
          <w:rFonts w:ascii="Times New Roman" w:cs="Times New Roman" w:eastAsia="Times New Roman" w:hAnsi="Times New Roman"/>
          <w:color w:val="282828"/>
          <w:sz w:val="19"/>
          <w:szCs w:val="19"/>
          <w:vertAlign w:val="baseline"/>
          <w:rtl w:val="0"/>
        </w:rPr>
        <w:t xml:space="preserve">iva</w:t>
      </w:r>
      <w:r w:rsidDel="00000000" w:rsidR="00000000" w:rsidRPr="00000000">
        <w:rPr>
          <w:rtl w:val="0"/>
        </w:rPr>
      </w:r>
    </w:p>
    <w:p w:rsidR="00000000" w:rsidDel="00000000" w:rsidP="00000000" w:rsidRDefault="00000000" w:rsidRPr="00000000" w14:paraId="00000E83">
      <w:pPr>
        <w:spacing w:line="220" w:lineRule="auto"/>
        <w:jc w:val="left"/>
        <w:rPr>
          <w:rFonts w:ascii="Malgun Gothic" w:cs="Malgun Gothic" w:eastAsia="Malgun Gothic" w:hAnsi="Malgun Gothic"/>
          <w:sz w:val="26"/>
          <w:szCs w:val="26"/>
        </w:rPr>
        <w:sectPr>
          <w:type w:val="continuous"/>
          <w:pgSz w:h="20160" w:w="12240" w:orient="portrait"/>
          <w:pgMar w:bottom="280" w:top="280" w:left="1880" w:right="1700" w:header="360" w:footer="360"/>
          <w:cols w:equalWidth="0" w:num="2">
            <w:col w:space="93" w:w="4773.5"/>
            <w:col w:space="0" w:w="4773.5"/>
          </w:cols>
        </w:sectPr>
      </w:pPr>
      <w:r w:rsidDel="00000000" w:rsidR="00000000" w:rsidRPr="00000000">
        <w:br w:type="column"/>
      </w:r>
      <w:r w:rsidDel="00000000" w:rsidR="00000000" w:rsidRPr="00000000">
        <w:rPr>
          <w:rFonts w:ascii="Times New Roman" w:cs="Times New Roman" w:eastAsia="Times New Roman" w:hAnsi="Times New Roman"/>
          <w:color w:val="131313"/>
          <w:sz w:val="18"/>
          <w:szCs w:val="18"/>
          <w:vertAlign w:val="baseline"/>
          <w:rtl w:val="0"/>
        </w:rPr>
        <w:t xml:space="preserve">p</w:t>
      </w:r>
      <w:r w:rsidDel="00000000" w:rsidR="00000000" w:rsidRPr="00000000">
        <w:rPr>
          <w:rFonts w:ascii="Times New Roman" w:cs="Times New Roman" w:eastAsia="Times New Roman" w:hAnsi="Times New Roman"/>
          <w:color w:val="282828"/>
          <w:sz w:val="18"/>
          <w:szCs w:val="18"/>
          <w:vertAlign w:val="baseline"/>
          <w:rtl w:val="0"/>
        </w:rPr>
        <w:t xml:space="preserve">res</w:t>
      </w:r>
      <w:r w:rsidDel="00000000" w:rsidR="00000000" w:rsidRPr="00000000">
        <w:rPr>
          <w:rFonts w:ascii="Times New Roman" w:cs="Times New Roman" w:eastAsia="Times New Roman" w:hAnsi="Times New Roman"/>
          <w:color w:val="131313"/>
          <w:sz w:val="18"/>
          <w:szCs w:val="18"/>
          <w:vertAlign w:val="baseline"/>
          <w:rtl w:val="0"/>
        </w:rPr>
        <w:t xml:space="preserve">t</w:t>
      </w:r>
      <w:r w:rsidDel="00000000" w:rsidR="00000000" w:rsidRPr="00000000">
        <w:rPr>
          <w:rFonts w:ascii="Times New Roman" w:cs="Times New Roman" w:eastAsia="Times New Roman" w:hAnsi="Times New Roman"/>
          <w:color w:val="282828"/>
          <w:sz w:val="18"/>
          <w:szCs w:val="18"/>
          <w:vertAlign w:val="baseline"/>
          <w:rtl w:val="0"/>
        </w:rPr>
        <w:t xml:space="preserve">acl</w:t>
      </w:r>
      <w:r w:rsidDel="00000000" w:rsidR="00000000" w:rsidRPr="00000000">
        <w:rPr>
          <w:rFonts w:ascii="Times New Roman" w:cs="Times New Roman" w:eastAsia="Times New Roman" w:hAnsi="Times New Roman"/>
          <w:color w:val="3e3e3e"/>
          <w:sz w:val="18"/>
          <w:szCs w:val="18"/>
          <w:vertAlign w:val="baseline"/>
          <w:rtl w:val="0"/>
        </w:rPr>
        <w:t xml:space="preserve">ó</w:t>
      </w:r>
      <w:r w:rsidDel="00000000" w:rsidR="00000000" w:rsidRPr="00000000">
        <w:rPr>
          <w:rFonts w:ascii="Times New Roman" w:cs="Times New Roman" w:eastAsia="Times New Roman" w:hAnsi="Times New Roman"/>
          <w:color w:val="282828"/>
          <w:sz w:val="18"/>
          <w:szCs w:val="18"/>
          <w:vertAlign w:val="baseline"/>
          <w:rtl w:val="0"/>
        </w:rPr>
        <w:t xml:space="preserve">n  de  </w:t>
      </w:r>
      <w:r w:rsidDel="00000000" w:rsidR="00000000" w:rsidRPr="00000000">
        <w:rPr>
          <w:rFonts w:ascii="Times New Roman" w:cs="Times New Roman" w:eastAsia="Times New Roman" w:hAnsi="Times New Roman"/>
          <w:color w:val="131313"/>
          <w:sz w:val="18"/>
          <w:szCs w:val="18"/>
          <w:vertAlign w:val="baseline"/>
          <w:rtl w:val="0"/>
        </w:rPr>
        <w:t xml:space="preserve">l</w:t>
      </w:r>
      <w:r w:rsidDel="00000000" w:rsidR="00000000" w:rsidRPr="00000000">
        <w:rPr>
          <w:rFonts w:ascii="Times New Roman" w:cs="Times New Roman" w:eastAsia="Times New Roman" w:hAnsi="Times New Roman"/>
          <w:color w:val="282828"/>
          <w:sz w:val="18"/>
          <w:szCs w:val="18"/>
          <w:vertAlign w:val="baseline"/>
          <w:rtl w:val="0"/>
        </w:rPr>
        <w:t xml:space="preserve">o</w:t>
      </w:r>
      <w:r w:rsidDel="00000000" w:rsidR="00000000" w:rsidRPr="00000000">
        <w:rPr>
          <w:rFonts w:ascii="Times New Roman" w:cs="Times New Roman" w:eastAsia="Times New Roman" w:hAnsi="Times New Roman"/>
          <w:color w:val="3e3e3e"/>
          <w:sz w:val="18"/>
          <w:szCs w:val="18"/>
          <w:vertAlign w:val="baseline"/>
          <w:rtl w:val="0"/>
        </w:rPr>
        <w:t xml:space="preserve">s  s</w:t>
      </w:r>
      <w:r w:rsidDel="00000000" w:rsidR="00000000" w:rsidRPr="00000000">
        <w:rPr>
          <w:rFonts w:ascii="Times New Roman" w:cs="Times New Roman" w:eastAsia="Times New Roman" w:hAnsi="Times New Roman"/>
          <w:color w:val="282828"/>
          <w:sz w:val="18"/>
          <w:szCs w:val="18"/>
          <w:vertAlign w:val="baseline"/>
          <w:rtl w:val="0"/>
        </w:rPr>
        <w:t xml:space="preserve">ervici</w:t>
      </w:r>
      <w:r w:rsidDel="00000000" w:rsidR="00000000" w:rsidRPr="00000000">
        <w:rPr>
          <w:rFonts w:ascii="Times New Roman" w:cs="Times New Roman" w:eastAsia="Times New Roman" w:hAnsi="Times New Roman"/>
          <w:color w:val="3e3e3e"/>
          <w:sz w:val="18"/>
          <w:szCs w:val="18"/>
          <w:vertAlign w:val="baseline"/>
          <w:rtl w:val="0"/>
        </w:rPr>
        <w:t xml:space="preserve">os  </w:t>
      </w:r>
      <w:r w:rsidDel="00000000" w:rsidR="00000000" w:rsidRPr="00000000">
        <w:rPr>
          <w:rFonts w:ascii="Times New Roman" w:cs="Times New Roman" w:eastAsia="Times New Roman" w:hAnsi="Times New Roman"/>
          <w:color w:val="282828"/>
          <w:sz w:val="18"/>
          <w:szCs w:val="18"/>
          <w:vertAlign w:val="baseline"/>
          <w:rtl w:val="0"/>
        </w:rPr>
        <w:t xml:space="preserve">públ</w:t>
      </w:r>
      <w:r w:rsidDel="00000000" w:rsidR="00000000" w:rsidRPr="00000000">
        <w:rPr>
          <w:rFonts w:ascii="Times New Roman" w:cs="Times New Roman" w:eastAsia="Times New Roman" w:hAnsi="Times New Roman"/>
          <w:color w:val="131313"/>
          <w:sz w:val="18"/>
          <w:szCs w:val="18"/>
          <w:vertAlign w:val="baseline"/>
          <w:rtl w:val="0"/>
        </w:rPr>
        <w:t xml:space="preserve">i</w:t>
      </w:r>
      <w:r w:rsidDel="00000000" w:rsidR="00000000" w:rsidRPr="00000000">
        <w:rPr>
          <w:rFonts w:ascii="Times New Roman" w:cs="Times New Roman" w:eastAsia="Times New Roman" w:hAnsi="Times New Roman"/>
          <w:color w:val="282828"/>
          <w:sz w:val="18"/>
          <w:szCs w:val="18"/>
          <w:vertAlign w:val="baseline"/>
          <w:rtl w:val="0"/>
        </w:rPr>
        <w:t xml:space="preserve">c</w:t>
      </w:r>
      <w:r w:rsidDel="00000000" w:rsidR="00000000" w:rsidRPr="00000000">
        <w:rPr>
          <w:rFonts w:ascii="Times New Roman" w:cs="Times New Roman" w:eastAsia="Times New Roman" w:hAnsi="Times New Roman"/>
          <w:color w:val="3e3e3e"/>
          <w:sz w:val="18"/>
          <w:szCs w:val="18"/>
          <w:vertAlign w:val="baseline"/>
          <w:rtl w:val="0"/>
        </w:rPr>
        <w:t xml:space="preserve">os  </w:t>
      </w:r>
      <w:r w:rsidDel="00000000" w:rsidR="00000000" w:rsidRPr="00000000">
        <w:rPr>
          <w:rFonts w:ascii="Times New Roman" w:cs="Times New Roman" w:eastAsia="Times New Roman" w:hAnsi="Times New Roman"/>
          <w:color w:val="282828"/>
          <w:sz w:val="19"/>
          <w:szCs w:val="19"/>
          <w:vertAlign w:val="baseline"/>
          <w:rtl w:val="0"/>
        </w:rPr>
        <w:t xml:space="preserve">en </w:t>
      </w:r>
      <w:r w:rsidDel="00000000" w:rsidR="00000000" w:rsidRPr="00000000">
        <w:rPr>
          <w:rFonts w:ascii="Times New Roman" w:cs="Times New Roman" w:eastAsia="Times New Roman" w:hAnsi="Times New Roman"/>
          <w:color w:val="282828"/>
          <w:sz w:val="18"/>
          <w:szCs w:val="18"/>
          <w:vertAlign w:val="baseline"/>
          <w:rtl w:val="0"/>
        </w:rPr>
        <w:t xml:space="preserve">favo</w:t>
      </w:r>
      <w:r w:rsidDel="00000000" w:rsidR="00000000" w:rsidRPr="00000000">
        <w:rPr>
          <w:rFonts w:ascii="Times New Roman" w:cs="Times New Roman" w:eastAsia="Times New Roman" w:hAnsi="Times New Roman"/>
          <w:color w:val="131313"/>
          <w:sz w:val="18"/>
          <w:szCs w:val="18"/>
          <w:vertAlign w:val="baseline"/>
          <w:rtl w:val="0"/>
        </w:rPr>
        <w:t xml:space="preserve">r  </w:t>
      </w:r>
      <w:r w:rsidDel="00000000" w:rsidR="00000000" w:rsidRPr="00000000">
        <w:rPr>
          <w:rFonts w:ascii="Times New Roman" w:cs="Times New Roman" w:eastAsia="Times New Roman" w:hAnsi="Times New Roman"/>
          <w:color w:val="282828"/>
          <w:sz w:val="19"/>
          <w:szCs w:val="19"/>
          <w:vertAlign w:val="baseline"/>
          <w:rtl w:val="0"/>
        </w:rPr>
        <w:t xml:space="preserve">de </w:t>
      </w:r>
      <w:r w:rsidDel="00000000" w:rsidR="00000000" w:rsidRPr="00000000">
        <w:rPr>
          <w:rFonts w:ascii="Times New Roman" w:cs="Times New Roman" w:eastAsia="Times New Roman" w:hAnsi="Times New Roman"/>
          <w:color w:val="131313"/>
          <w:sz w:val="18"/>
          <w:szCs w:val="18"/>
          <w:vertAlign w:val="baseline"/>
          <w:rtl w:val="0"/>
        </w:rPr>
        <w:t xml:space="preserve">l</w:t>
      </w:r>
      <w:r w:rsidDel="00000000" w:rsidR="00000000" w:rsidRPr="00000000">
        <w:rPr>
          <w:rFonts w:ascii="Times New Roman" w:cs="Times New Roman" w:eastAsia="Times New Roman" w:hAnsi="Times New Roman"/>
          <w:color w:val="282828"/>
          <w:sz w:val="18"/>
          <w:szCs w:val="18"/>
          <w:vertAlign w:val="baseline"/>
          <w:rtl w:val="0"/>
        </w:rPr>
        <w:t xml:space="preserve">o</w:t>
      </w:r>
      <w:r w:rsidDel="00000000" w:rsidR="00000000" w:rsidRPr="00000000">
        <w:rPr>
          <w:rFonts w:ascii="Times New Roman" w:cs="Times New Roman" w:eastAsia="Times New Roman" w:hAnsi="Times New Roman"/>
          <w:color w:val="3e3e3e"/>
          <w:sz w:val="18"/>
          <w:szCs w:val="18"/>
          <w:vertAlign w:val="baseline"/>
          <w:rtl w:val="0"/>
        </w:rPr>
        <w:t xml:space="preserve">s  </w:t>
      </w:r>
      <w:r w:rsidDel="00000000" w:rsidR="00000000" w:rsidRPr="00000000">
        <w:rPr>
          <w:rFonts w:ascii="Times New Roman" w:cs="Times New Roman" w:eastAsia="Times New Roman" w:hAnsi="Times New Roman"/>
          <w:color w:val="282828"/>
          <w:sz w:val="18"/>
          <w:szCs w:val="18"/>
          <w:vertAlign w:val="baseline"/>
          <w:rtl w:val="0"/>
        </w:rPr>
        <w:t xml:space="preserve">hab</w:t>
      </w:r>
      <w:r w:rsidDel="00000000" w:rsidR="00000000" w:rsidRPr="00000000">
        <w:rPr>
          <w:rFonts w:ascii="Times New Roman" w:cs="Times New Roman" w:eastAsia="Times New Roman" w:hAnsi="Times New Roman"/>
          <w:color w:val="131313"/>
          <w:sz w:val="18"/>
          <w:szCs w:val="18"/>
          <w:vertAlign w:val="baseline"/>
          <w:rtl w:val="0"/>
        </w:rPr>
        <w:t xml:space="preserve">i</w:t>
      </w:r>
      <w:r w:rsidDel="00000000" w:rsidR="00000000" w:rsidRPr="00000000">
        <w:rPr>
          <w:rFonts w:ascii="Times New Roman" w:cs="Times New Roman" w:eastAsia="Times New Roman" w:hAnsi="Times New Roman"/>
          <w:color w:val="282828"/>
          <w:sz w:val="18"/>
          <w:szCs w:val="18"/>
          <w:vertAlign w:val="baseline"/>
          <w:rtl w:val="0"/>
        </w:rPr>
        <w:t xml:space="preserve">tante</w:t>
      </w:r>
      <w:r w:rsidDel="00000000" w:rsidR="00000000" w:rsidRPr="00000000">
        <w:rPr>
          <w:rFonts w:ascii="Times New Roman" w:cs="Times New Roman" w:eastAsia="Times New Roman" w:hAnsi="Times New Roman"/>
          <w:color w:val="3e3e3e"/>
          <w:sz w:val="18"/>
          <w:szCs w:val="18"/>
          <w:vertAlign w:val="baseline"/>
          <w:rtl w:val="0"/>
        </w:rPr>
        <w:t xml:space="preserve">s  </w:t>
      </w:r>
      <w:r w:rsidDel="00000000" w:rsidR="00000000" w:rsidRPr="00000000">
        <w:rPr>
          <w:rFonts w:ascii="Times New Roman" w:cs="Times New Roman" w:eastAsia="Times New Roman" w:hAnsi="Times New Roman"/>
          <w:color w:val="282828"/>
          <w:sz w:val="19"/>
          <w:szCs w:val="19"/>
          <w:vertAlign w:val="baseline"/>
          <w:rtl w:val="0"/>
        </w:rPr>
        <w:t xml:space="preserve">de  </w:t>
      </w:r>
      <w:r w:rsidDel="00000000" w:rsidR="00000000" w:rsidRPr="00000000">
        <w:rPr>
          <w:rFonts w:ascii="Times New Roman" w:cs="Times New Roman" w:eastAsia="Times New Roman" w:hAnsi="Times New Roman"/>
          <w:color w:val="131313"/>
          <w:sz w:val="19"/>
          <w:szCs w:val="19"/>
          <w:vertAlign w:val="baseline"/>
          <w:rtl w:val="0"/>
        </w:rPr>
        <w:t xml:space="preserve">l</w:t>
      </w:r>
      <w:r w:rsidDel="00000000" w:rsidR="00000000" w:rsidRPr="00000000">
        <w:rPr>
          <w:rFonts w:ascii="Times New Roman" w:cs="Times New Roman" w:eastAsia="Times New Roman" w:hAnsi="Times New Roman"/>
          <w:color w:val="5a585a"/>
          <w:sz w:val="19"/>
          <w:szCs w:val="19"/>
          <w:vertAlign w:val="baseline"/>
          <w:rtl w:val="0"/>
        </w:rPr>
        <w:t xml:space="preserve">g  </w:t>
      </w:r>
      <w:r w:rsidDel="00000000" w:rsidR="00000000" w:rsidRPr="00000000">
        <w:rPr>
          <w:rFonts w:ascii="Times New Roman" w:cs="Times New Roman" w:eastAsia="Times New Roman" w:hAnsi="Times New Roman"/>
          <w:color w:val="282828"/>
          <w:sz w:val="19"/>
          <w:szCs w:val="19"/>
          <w:vertAlign w:val="baseline"/>
          <w:rtl w:val="0"/>
        </w:rPr>
        <w:t xml:space="preserve">Provi</w:t>
      </w:r>
      <w:r w:rsidDel="00000000" w:rsidR="00000000" w:rsidRPr="00000000">
        <w:rPr>
          <w:rFonts w:ascii="Times New Roman" w:cs="Times New Roman" w:eastAsia="Times New Roman" w:hAnsi="Times New Roman"/>
          <w:color w:val="131313"/>
          <w:sz w:val="19"/>
          <w:szCs w:val="19"/>
          <w:vertAlign w:val="baseline"/>
          <w:rtl w:val="0"/>
        </w:rPr>
        <w:t xml:space="preserve">n</w:t>
      </w:r>
      <w:r w:rsidDel="00000000" w:rsidR="00000000" w:rsidRPr="00000000">
        <w:rPr>
          <w:rFonts w:ascii="Times New Roman" w:cs="Times New Roman" w:eastAsia="Times New Roman" w:hAnsi="Times New Roman"/>
          <w:color w:val="282828"/>
          <w:sz w:val="19"/>
          <w:szCs w:val="19"/>
          <w:vertAlign w:val="baseline"/>
          <w:rtl w:val="0"/>
        </w:rPr>
        <w:t xml:space="preserve">cia</w:t>
      </w:r>
      <w:r w:rsidDel="00000000" w:rsidR="00000000" w:rsidRPr="00000000">
        <w:rPr>
          <w:rFonts w:ascii="Times New Roman" w:cs="Times New Roman" w:eastAsia="Times New Roman" w:hAnsi="Times New Roman"/>
          <w:color w:val="5a585a"/>
          <w:sz w:val="19"/>
          <w:szCs w:val="19"/>
          <w:vertAlign w:val="baseline"/>
          <w:rtl w:val="0"/>
        </w:rPr>
        <w:t xml:space="preserve">,         </w:t>
      </w:r>
      <w:r w:rsidDel="00000000" w:rsidR="00000000" w:rsidRPr="00000000">
        <w:rPr>
          <w:rFonts w:ascii="Arial" w:cs="Arial" w:eastAsia="Arial" w:hAnsi="Arial"/>
          <w:color w:val="808080"/>
          <w:sz w:val="26"/>
          <w:szCs w:val="26"/>
          <w:vertAlign w:val="baseline"/>
          <w:rtl w:val="0"/>
        </w:rPr>
        <w:t xml:space="preserve">ig</w:t>
      </w:r>
      <w:r w:rsidDel="00000000" w:rsidR="00000000" w:rsidRPr="00000000">
        <w:rPr>
          <w:rFonts w:ascii="Malgun Gothic" w:cs="Malgun Gothic" w:eastAsia="Malgun Gothic" w:hAnsi="Malgun Gothic"/>
          <w:color w:val="808080"/>
          <w:sz w:val="26"/>
          <w:szCs w:val="26"/>
          <w:vertAlign w:val="baseline"/>
          <w:rtl w:val="0"/>
        </w:rPr>
        <w:t xml:space="preserve">�</w:t>
      </w:r>
      <w:r w:rsidDel="00000000" w:rsidR="00000000" w:rsidRPr="00000000">
        <w:rPr>
          <w:rtl w:val="0"/>
        </w:rPr>
      </w:r>
    </w:p>
    <w:p w:rsidR="00000000" w:rsidDel="00000000" w:rsidP="00000000" w:rsidRDefault="00000000" w:rsidRPr="00000000" w14:paraId="00000E84">
      <w:pPr>
        <w:spacing w:line="300" w:lineRule="auto"/>
        <w:ind w:left="428" w:right="723" w:firstLine="0"/>
        <w:jc w:val="center"/>
        <w:rPr>
          <w:rFonts w:ascii="Times New Roman" w:cs="Times New Roman" w:eastAsia="Times New Roman" w:hAnsi="Times New Roman"/>
          <w:sz w:val="19"/>
          <w:szCs w:val="19"/>
        </w:rPr>
      </w:pPr>
      <w:r w:rsidDel="00000000" w:rsidR="00000000" w:rsidRPr="00000000">
        <w:rPr>
          <w:rFonts w:ascii="Arial" w:cs="Arial" w:eastAsia="Arial" w:hAnsi="Arial"/>
          <w:i w:val="1"/>
          <w:color w:val="282828"/>
          <w:sz w:val="65"/>
          <w:szCs w:val="65"/>
          <w:vertAlign w:val="subscript"/>
          <w:rtl w:val="0"/>
        </w:rPr>
        <w:t xml:space="preserve">¡;]       </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cnc</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s</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p</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e</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ci</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a</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l </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de aq</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u</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é</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ll</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o</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s </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secto</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r</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es </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más posterg</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a</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d</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o</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s</w:t>
      </w:r>
      <w:r w:rsidDel="00000000" w:rsidR="00000000" w:rsidRPr="00000000">
        <w:rPr>
          <w:rFonts w:ascii="Times New Roman" w:cs="Times New Roman" w:eastAsia="Times New Roman" w:hAnsi="Times New Roman"/>
          <w:color w:val="5a585a"/>
          <w:sz w:val="31.666666666666668"/>
          <w:szCs w:val="31.666666666666668"/>
          <w:vertAlign w:val="subscript"/>
          <w:rtl w:val="0"/>
        </w:rPr>
        <w:t xml:space="preserve">. </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c</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o</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n</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t</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rib</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u</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ye</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n</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do a la rec</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u</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pe</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r</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ació</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n </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de</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l </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Es</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t</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ado c</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o</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mo</w:t>
      </w:r>
      <w:r w:rsidDel="00000000" w:rsidR="00000000" w:rsidRPr="00000000">
        <w:rPr>
          <w:rtl w:val="0"/>
        </w:rPr>
      </w:r>
    </w:p>
    <w:p w:rsidR="00000000" w:rsidDel="00000000" w:rsidP="00000000" w:rsidRDefault="00000000" w:rsidRPr="00000000" w14:paraId="00000E85">
      <w:pPr>
        <w:spacing w:line="460" w:lineRule="auto"/>
        <w:ind w:right="835"/>
        <w:jc w:val="righ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i w:val="1"/>
          <w:color w:val="282828"/>
          <w:sz w:val="56"/>
          <w:szCs w:val="56"/>
          <w:vertAlign w:val="baseline"/>
          <w:rtl w:val="0"/>
        </w:rPr>
        <w:t xml:space="preserve">L!i!!([J-   </w:t>
      </w:r>
      <w:r w:rsidDel="00000000" w:rsidR="00000000" w:rsidRPr="00000000">
        <w:rPr>
          <w:rFonts w:ascii="Times New Roman" w:cs="Times New Roman" w:eastAsia="Times New Roman" w:hAnsi="Times New Roman"/>
          <w:color w:val="282828"/>
          <w:sz w:val="19"/>
          <w:szCs w:val="19"/>
          <w:vertAlign w:val="baseline"/>
          <w:rtl w:val="0"/>
        </w:rPr>
        <w:t xml:space="preserve">f</w:t>
      </w:r>
      <w:r w:rsidDel="00000000" w:rsidR="00000000" w:rsidRPr="00000000">
        <w:rPr>
          <w:rFonts w:ascii="Times New Roman" w:cs="Times New Roman" w:eastAsia="Times New Roman" w:hAnsi="Times New Roman"/>
          <w:color w:val="3e3e3e"/>
          <w:sz w:val="19"/>
          <w:szCs w:val="19"/>
          <w:vertAlign w:val="baseline"/>
          <w:rtl w:val="0"/>
        </w:rPr>
        <w:t xml:space="preserve">a</w:t>
      </w:r>
      <w:r w:rsidDel="00000000" w:rsidR="00000000" w:rsidRPr="00000000">
        <w:rPr>
          <w:rFonts w:ascii="Times New Roman" w:cs="Times New Roman" w:eastAsia="Times New Roman" w:hAnsi="Times New Roman"/>
          <w:color w:val="282828"/>
          <w:sz w:val="19"/>
          <w:szCs w:val="19"/>
          <w:vertAlign w:val="baseline"/>
          <w:rtl w:val="0"/>
        </w:rPr>
        <w:t xml:space="preserve">cto</w:t>
      </w:r>
      <w:r w:rsidDel="00000000" w:rsidR="00000000" w:rsidRPr="00000000">
        <w:rPr>
          <w:rFonts w:ascii="Times New Roman" w:cs="Times New Roman" w:eastAsia="Times New Roman" w:hAnsi="Times New Roman"/>
          <w:color w:val="3e3e3e"/>
          <w:sz w:val="19"/>
          <w:szCs w:val="19"/>
          <w:vertAlign w:val="baseline"/>
          <w:rtl w:val="0"/>
        </w:rPr>
        <w:t xml:space="preserve">r </w:t>
      </w:r>
      <w:r w:rsidDel="00000000" w:rsidR="00000000" w:rsidRPr="00000000">
        <w:rPr>
          <w:rFonts w:ascii="Times New Roman" w:cs="Times New Roman" w:eastAsia="Times New Roman" w:hAnsi="Times New Roman"/>
          <w:color w:val="282828"/>
          <w:sz w:val="19"/>
          <w:szCs w:val="19"/>
          <w:vertAlign w:val="baseline"/>
          <w:rtl w:val="0"/>
        </w:rPr>
        <w:t xml:space="preserve">cent</w:t>
      </w:r>
      <w:r w:rsidDel="00000000" w:rsidR="00000000" w:rsidRPr="00000000">
        <w:rPr>
          <w:rFonts w:ascii="Times New Roman" w:cs="Times New Roman" w:eastAsia="Times New Roman" w:hAnsi="Times New Roman"/>
          <w:color w:val="131313"/>
          <w:sz w:val="19"/>
          <w:szCs w:val="19"/>
          <w:vertAlign w:val="baseline"/>
          <w:rtl w:val="0"/>
        </w:rPr>
        <w:t xml:space="preserve">r</w:t>
      </w:r>
      <w:r w:rsidDel="00000000" w:rsidR="00000000" w:rsidRPr="00000000">
        <w:rPr>
          <w:rFonts w:ascii="Times New Roman" w:cs="Times New Roman" w:eastAsia="Times New Roman" w:hAnsi="Times New Roman"/>
          <w:color w:val="282828"/>
          <w:sz w:val="19"/>
          <w:szCs w:val="19"/>
          <w:vertAlign w:val="baseline"/>
          <w:rtl w:val="0"/>
        </w:rPr>
        <w:t xml:space="preserve">al en </w:t>
      </w:r>
      <w:r w:rsidDel="00000000" w:rsidR="00000000" w:rsidRPr="00000000">
        <w:rPr>
          <w:rFonts w:ascii="Times New Roman" w:cs="Times New Roman" w:eastAsia="Times New Roman" w:hAnsi="Times New Roman"/>
          <w:color w:val="131313"/>
          <w:sz w:val="19"/>
          <w:szCs w:val="19"/>
          <w:vertAlign w:val="baseline"/>
          <w:rtl w:val="0"/>
        </w:rPr>
        <w:t xml:space="preserve">l</w:t>
      </w:r>
      <w:r w:rsidDel="00000000" w:rsidR="00000000" w:rsidRPr="00000000">
        <w:rPr>
          <w:rFonts w:ascii="Times New Roman" w:cs="Times New Roman" w:eastAsia="Times New Roman" w:hAnsi="Times New Roman"/>
          <w:color w:val="3e3e3e"/>
          <w:sz w:val="19"/>
          <w:szCs w:val="19"/>
          <w:vertAlign w:val="baseline"/>
          <w:rtl w:val="0"/>
        </w:rPr>
        <w:t xml:space="preserve">a </w:t>
      </w:r>
      <w:r w:rsidDel="00000000" w:rsidR="00000000" w:rsidRPr="00000000">
        <w:rPr>
          <w:rFonts w:ascii="Times New Roman" w:cs="Times New Roman" w:eastAsia="Times New Roman" w:hAnsi="Times New Roman"/>
          <w:color w:val="282828"/>
          <w:sz w:val="19"/>
          <w:szCs w:val="19"/>
          <w:vertAlign w:val="baseline"/>
          <w:rtl w:val="0"/>
        </w:rPr>
        <w:t xml:space="preserve">co</w:t>
      </w:r>
      <w:r w:rsidDel="00000000" w:rsidR="00000000" w:rsidRPr="00000000">
        <w:rPr>
          <w:rFonts w:ascii="Times New Roman" w:cs="Times New Roman" w:eastAsia="Times New Roman" w:hAnsi="Times New Roman"/>
          <w:color w:val="131313"/>
          <w:sz w:val="19"/>
          <w:szCs w:val="19"/>
          <w:vertAlign w:val="baseline"/>
          <w:rtl w:val="0"/>
        </w:rPr>
        <w:t xml:space="preserve">n</w:t>
      </w:r>
      <w:r w:rsidDel="00000000" w:rsidR="00000000" w:rsidRPr="00000000">
        <w:rPr>
          <w:rFonts w:ascii="Times New Roman" w:cs="Times New Roman" w:eastAsia="Times New Roman" w:hAnsi="Times New Roman"/>
          <w:color w:val="282828"/>
          <w:sz w:val="19"/>
          <w:szCs w:val="19"/>
          <w:vertAlign w:val="baseline"/>
          <w:rtl w:val="0"/>
        </w:rPr>
        <w:t xml:space="preserve">strucc</w:t>
      </w:r>
      <w:r w:rsidDel="00000000" w:rsidR="00000000" w:rsidRPr="00000000">
        <w:rPr>
          <w:rFonts w:ascii="Times New Roman" w:cs="Times New Roman" w:eastAsia="Times New Roman" w:hAnsi="Times New Roman"/>
          <w:color w:val="131313"/>
          <w:sz w:val="19"/>
          <w:szCs w:val="19"/>
          <w:vertAlign w:val="baseline"/>
          <w:rtl w:val="0"/>
        </w:rPr>
        <w:t xml:space="preserve">i</w:t>
      </w:r>
      <w:r w:rsidDel="00000000" w:rsidR="00000000" w:rsidRPr="00000000">
        <w:rPr>
          <w:rFonts w:ascii="Times New Roman" w:cs="Times New Roman" w:eastAsia="Times New Roman" w:hAnsi="Times New Roman"/>
          <w:color w:val="5a585a"/>
          <w:sz w:val="19"/>
          <w:szCs w:val="19"/>
          <w:vertAlign w:val="baseline"/>
          <w:rtl w:val="0"/>
        </w:rPr>
        <w:t xml:space="preserve">ó</w:t>
      </w:r>
      <w:r w:rsidDel="00000000" w:rsidR="00000000" w:rsidRPr="00000000">
        <w:rPr>
          <w:rFonts w:ascii="Times New Roman" w:cs="Times New Roman" w:eastAsia="Times New Roman" w:hAnsi="Times New Roman"/>
          <w:color w:val="282828"/>
          <w:sz w:val="19"/>
          <w:szCs w:val="19"/>
          <w:vertAlign w:val="baseline"/>
          <w:rtl w:val="0"/>
        </w:rPr>
        <w:t xml:space="preserve">n de u</w:t>
      </w:r>
      <w:r w:rsidDel="00000000" w:rsidR="00000000" w:rsidRPr="00000000">
        <w:rPr>
          <w:rFonts w:ascii="Times New Roman" w:cs="Times New Roman" w:eastAsia="Times New Roman" w:hAnsi="Times New Roman"/>
          <w:color w:val="131313"/>
          <w:sz w:val="19"/>
          <w:szCs w:val="19"/>
          <w:vertAlign w:val="baseline"/>
          <w:rtl w:val="0"/>
        </w:rPr>
        <w:t xml:space="preserve">n</w:t>
      </w:r>
      <w:r w:rsidDel="00000000" w:rsidR="00000000" w:rsidRPr="00000000">
        <w:rPr>
          <w:rFonts w:ascii="Times New Roman" w:cs="Times New Roman" w:eastAsia="Times New Roman" w:hAnsi="Times New Roman"/>
          <w:color w:val="282828"/>
          <w:sz w:val="19"/>
          <w:szCs w:val="19"/>
          <w:vertAlign w:val="baseline"/>
          <w:rtl w:val="0"/>
        </w:rPr>
        <w:t xml:space="preserve">a </w:t>
      </w:r>
      <w:r w:rsidDel="00000000" w:rsidR="00000000" w:rsidRPr="00000000">
        <w:rPr>
          <w:rFonts w:ascii="Times New Roman" w:cs="Times New Roman" w:eastAsia="Times New Roman" w:hAnsi="Times New Roman"/>
          <w:color w:val="3e3e3e"/>
          <w:sz w:val="19"/>
          <w:szCs w:val="19"/>
          <w:vertAlign w:val="baseline"/>
          <w:rtl w:val="0"/>
        </w:rPr>
        <w:t xml:space="preserve">s</w:t>
      </w:r>
      <w:r w:rsidDel="00000000" w:rsidR="00000000" w:rsidRPr="00000000">
        <w:rPr>
          <w:rFonts w:ascii="Times New Roman" w:cs="Times New Roman" w:eastAsia="Times New Roman" w:hAnsi="Times New Roman"/>
          <w:color w:val="282828"/>
          <w:sz w:val="19"/>
          <w:szCs w:val="19"/>
          <w:vertAlign w:val="baseline"/>
          <w:rtl w:val="0"/>
        </w:rPr>
        <w:t xml:space="preserve">oc</w:t>
      </w:r>
      <w:r w:rsidDel="00000000" w:rsidR="00000000" w:rsidRPr="00000000">
        <w:rPr>
          <w:rFonts w:ascii="Times New Roman" w:cs="Times New Roman" w:eastAsia="Times New Roman" w:hAnsi="Times New Roman"/>
          <w:color w:val="3e3e3e"/>
          <w:sz w:val="19"/>
          <w:szCs w:val="19"/>
          <w:vertAlign w:val="baseline"/>
          <w:rtl w:val="0"/>
        </w:rPr>
        <w:t xml:space="preserve">i</w:t>
      </w:r>
      <w:r w:rsidDel="00000000" w:rsidR="00000000" w:rsidRPr="00000000">
        <w:rPr>
          <w:rFonts w:ascii="Times New Roman" w:cs="Times New Roman" w:eastAsia="Times New Roman" w:hAnsi="Times New Roman"/>
          <w:color w:val="282828"/>
          <w:sz w:val="19"/>
          <w:szCs w:val="19"/>
          <w:vertAlign w:val="baseline"/>
          <w:rtl w:val="0"/>
        </w:rPr>
        <w:t xml:space="preserve">e</w:t>
      </w:r>
      <w:r w:rsidDel="00000000" w:rsidR="00000000" w:rsidRPr="00000000">
        <w:rPr>
          <w:rFonts w:ascii="Times New Roman" w:cs="Times New Roman" w:eastAsia="Times New Roman" w:hAnsi="Times New Roman"/>
          <w:color w:val="131313"/>
          <w:sz w:val="19"/>
          <w:szCs w:val="19"/>
          <w:vertAlign w:val="baseline"/>
          <w:rtl w:val="0"/>
        </w:rPr>
        <w:t xml:space="preserve">d</w:t>
      </w:r>
      <w:r w:rsidDel="00000000" w:rsidR="00000000" w:rsidRPr="00000000">
        <w:rPr>
          <w:rFonts w:ascii="Times New Roman" w:cs="Times New Roman" w:eastAsia="Times New Roman" w:hAnsi="Times New Roman"/>
          <w:color w:val="282828"/>
          <w:sz w:val="19"/>
          <w:szCs w:val="19"/>
          <w:vertAlign w:val="baseline"/>
          <w:rtl w:val="0"/>
        </w:rPr>
        <w:t xml:space="preserve">ad justa</w:t>
      </w:r>
      <w:r w:rsidDel="00000000" w:rsidR="00000000" w:rsidRPr="00000000">
        <w:rPr>
          <w:rFonts w:ascii="Times New Roman" w:cs="Times New Roman" w:eastAsia="Times New Roman" w:hAnsi="Times New Roman"/>
          <w:color w:val="6d6d6d"/>
          <w:sz w:val="19"/>
          <w:szCs w:val="19"/>
          <w:vertAlign w:val="baseline"/>
          <w:rtl w:val="0"/>
        </w:rPr>
        <w:t xml:space="preserve">, </w:t>
      </w:r>
      <w:r w:rsidDel="00000000" w:rsidR="00000000" w:rsidRPr="00000000">
        <w:rPr>
          <w:rFonts w:ascii="Times New Roman" w:cs="Times New Roman" w:eastAsia="Times New Roman" w:hAnsi="Times New Roman"/>
          <w:color w:val="282828"/>
          <w:sz w:val="19"/>
          <w:szCs w:val="19"/>
          <w:vertAlign w:val="baseline"/>
          <w:rtl w:val="0"/>
        </w:rPr>
        <w:t xml:space="preserve">eq</w:t>
      </w:r>
      <w:r w:rsidDel="00000000" w:rsidR="00000000" w:rsidRPr="00000000">
        <w:rPr>
          <w:rFonts w:ascii="Times New Roman" w:cs="Times New Roman" w:eastAsia="Times New Roman" w:hAnsi="Times New Roman"/>
          <w:color w:val="131313"/>
          <w:sz w:val="19"/>
          <w:szCs w:val="19"/>
          <w:vertAlign w:val="baseline"/>
          <w:rtl w:val="0"/>
        </w:rPr>
        <w:t xml:space="preserve">u</w:t>
      </w:r>
      <w:r w:rsidDel="00000000" w:rsidR="00000000" w:rsidRPr="00000000">
        <w:rPr>
          <w:rFonts w:ascii="Times New Roman" w:cs="Times New Roman" w:eastAsia="Times New Roman" w:hAnsi="Times New Roman"/>
          <w:color w:val="282828"/>
          <w:sz w:val="19"/>
          <w:szCs w:val="19"/>
          <w:vertAlign w:val="baseline"/>
          <w:rtl w:val="0"/>
        </w:rPr>
        <w:t xml:space="preserve">i</w:t>
      </w:r>
      <w:r w:rsidDel="00000000" w:rsidR="00000000" w:rsidRPr="00000000">
        <w:rPr>
          <w:rFonts w:ascii="Times New Roman" w:cs="Times New Roman" w:eastAsia="Times New Roman" w:hAnsi="Times New Roman"/>
          <w:color w:val="131313"/>
          <w:sz w:val="19"/>
          <w:szCs w:val="19"/>
          <w:vertAlign w:val="baseline"/>
          <w:rtl w:val="0"/>
        </w:rPr>
        <w:t xml:space="preserve">t</w:t>
      </w:r>
      <w:r w:rsidDel="00000000" w:rsidR="00000000" w:rsidRPr="00000000">
        <w:rPr>
          <w:rFonts w:ascii="Times New Roman" w:cs="Times New Roman" w:eastAsia="Times New Roman" w:hAnsi="Times New Roman"/>
          <w:color w:val="282828"/>
          <w:sz w:val="19"/>
          <w:szCs w:val="19"/>
          <w:vertAlign w:val="baseline"/>
          <w:rtl w:val="0"/>
        </w:rPr>
        <w:t xml:space="preserve">a</w:t>
      </w:r>
      <w:r w:rsidDel="00000000" w:rsidR="00000000" w:rsidRPr="00000000">
        <w:rPr>
          <w:rFonts w:ascii="Times New Roman" w:cs="Times New Roman" w:eastAsia="Times New Roman" w:hAnsi="Times New Roman"/>
          <w:color w:val="131313"/>
          <w:sz w:val="19"/>
          <w:szCs w:val="19"/>
          <w:vertAlign w:val="baseline"/>
          <w:rtl w:val="0"/>
        </w:rPr>
        <w:t xml:space="preserve">ti</w:t>
      </w:r>
      <w:r w:rsidDel="00000000" w:rsidR="00000000" w:rsidRPr="00000000">
        <w:rPr>
          <w:rFonts w:ascii="Times New Roman" w:cs="Times New Roman" w:eastAsia="Times New Roman" w:hAnsi="Times New Roman"/>
          <w:color w:val="3e3e3e"/>
          <w:sz w:val="19"/>
          <w:szCs w:val="19"/>
          <w:vertAlign w:val="baseline"/>
          <w:rtl w:val="0"/>
        </w:rPr>
        <w:t xml:space="preserve">v</w:t>
      </w:r>
      <w:r w:rsidDel="00000000" w:rsidR="00000000" w:rsidRPr="00000000">
        <w:rPr>
          <w:rFonts w:ascii="Times New Roman" w:cs="Times New Roman" w:eastAsia="Times New Roman" w:hAnsi="Times New Roman"/>
          <w:color w:val="282828"/>
          <w:sz w:val="19"/>
          <w:szCs w:val="19"/>
          <w:vertAlign w:val="baseline"/>
          <w:rtl w:val="0"/>
        </w:rPr>
        <w:t xml:space="preserve">a</w:t>
      </w:r>
      <w:r w:rsidDel="00000000" w:rsidR="00000000" w:rsidRPr="00000000">
        <w:rPr>
          <w:rFonts w:ascii="Times New Roman" w:cs="Times New Roman" w:eastAsia="Times New Roman" w:hAnsi="Times New Roman"/>
          <w:color w:val="3e3e3e"/>
          <w:sz w:val="19"/>
          <w:szCs w:val="19"/>
          <w:vertAlign w:val="baseline"/>
          <w:rtl w:val="0"/>
        </w:rPr>
        <w:t xml:space="preserve">, </w:t>
      </w:r>
      <w:r w:rsidDel="00000000" w:rsidR="00000000" w:rsidRPr="00000000">
        <w:rPr>
          <w:rFonts w:ascii="Times New Roman" w:cs="Times New Roman" w:eastAsia="Times New Roman" w:hAnsi="Times New Roman"/>
          <w:color w:val="131313"/>
          <w:sz w:val="19"/>
          <w:szCs w:val="19"/>
          <w:vertAlign w:val="baseline"/>
          <w:rtl w:val="0"/>
        </w:rPr>
        <w:t xml:space="preserve">li</w:t>
      </w:r>
      <w:r w:rsidDel="00000000" w:rsidR="00000000" w:rsidRPr="00000000">
        <w:rPr>
          <w:rFonts w:ascii="Times New Roman" w:cs="Times New Roman" w:eastAsia="Times New Roman" w:hAnsi="Times New Roman"/>
          <w:color w:val="282828"/>
          <w:sz w:val="19"/>
          <w:szCs w:val="19"/>
          <w:vertAlign w:val="baseline"/>
          <w:rtl w:val="0"/>
        </w:rPr>
        <w:t xml:space="preserve">bre</w:t>
      </w:r>
      <w:r w:rsidDel="00000000" w:rsidR="00000000" w:rsidRPr="00000000">
        <w:rPr>
          <w:rFonts w:ascii="Times New Roman" w:cs="Times New Roman" w:eastAsia="Times New Roman" w:hAnsi="Times New Roman"/>
          <w:color w:val="3e3e3e"/>
          <w:sz w:val="19"/>
          <w:szCs w:val="19"/>
          <w:vertAlign w:val="baseline"/>
          <w:rtl w:val="0"/>
        </w:rPr>
        <w:t xml:space="preserve">, </w:t>
      </w:r>
      <w:r w:rsidDel="00000000" w:rsidR="00000000" w:rsidRPr="00000000">
        <w:rPr>
          <w:rFonts w:ascii="Times New Roman" w:cs="Times New Roman" w:eastAsia="Times New Roman" w:hAnsi="Times New Roman"/>
          <w:color w:val="282828"/>
          <w:sz w:val="19"/>
          <w:szCs w:val="19"/>
          <w:vertAlign w:val="baseline"/>
          <w:rtl w:val="0"/>
        </w:rPr>
        <w:t xml:space="preserve">armoni</w:t>
      </w:r>
      <w:r w:rsidDel="00000000" w:rsidR="00000000" w:rsidRPr="00000000">
        <w:rPr>
          <w:rFonts w:ascii="Times New Roman" w:cs="Times New Roman" w:eastAsia="Times New Roman" w:hAnsi="Times New Roman"/>
          <w:color w:val="3e3e3e"/>
          <w:sz w:val="19"/>
          <w:szCs w:val="19"/>
          <w:vertAlign w:val="baseline"/>
          <w:rtl w:val="0"/>
        </w:rPr>
        <w:t xml:space="preserve">osa </w:t>
      </w:r>
      <w:r w:rsidDel="00000000" w:rsidR="00000000" w:rsidRPr="00000000">
        <w:rPr>
          <w:rFonts w:ascii="Arial" w:cs="Arial" w:eastAsia="Arial" w:hAnsi="Arial"/>
          <w:color w:val="3e3e3e"/>
          <w:sz w:val="17"/>
          <w:szCs w:val="17"/>
          <w:vertAlign w:val="baseline"/>
          <w:rtl w:val="0"/>
        </w:rPr>
        <w:t xml:space="preserve">y </w:t>
      </w:r>
      <w:r w:rsidDel="00000000" w:rsidR="00000000" w:rsidRPr="00000000">
        <w:rPr>
          <w:rFonts w:ascii="Times New Roman" w:cs="Times New Roman" w:eastAsia="Times New Roman" w:hAnsi="Times New Roman"/>
          <w:color w:val="3e3e3e"/>
          <w:sz w:val="19"/>
          <w:szCs w:val="19"/>
          <w:vertAlign w:val="baseline"/>
          <w:rtl w:val="0"/>
        </w:rPr>
        <w:t xml:space="preserve">s</w:t>
      </w:r>
      <w:r w:rsidDel="00000000" w:rsidR="00000000" w:rsidRPr="00000000">
        <w:rPr>
          <w:rFonts w:ascii="Malgun Gothic" w:cs="Malgun Gothic" w:eastAsia="Malgun Gothic" w:hAnsi="Malgun Gothic"/>
          <w:color w:val="3e3e3e"/>
          <w:sz w:val="19"/>
          <w:szCs w:val="19"/>
          <w:vertAlign w:val="baseline"/>
          <w:rtl w:val="0"/>
        </w:rPr>
        <w:t xml:space="preserve">�</w:t>
      </w:r>
      <w:r w:rsidDel="00000000" w:rsidR="00000000" w:rsidRPr="00000000">
        <w:rPr>
          <w:rFonts w:ascii="Times New Roman" w:cs="Times New Roman" w:eastAsia="Times New Roman" w:hAnsi="Times New Roman"/>
          <w:color w:val="131313"/>
          <w:sz w:val="19"/>
          <w:szCs w:val="19"/>
          <w:vertAlign w:val="baseline"/>
          <w:rtl w:val="0"/>
        </w:rPr>
        <w:t xml:space="preserve">' </w:t>
      </w:r>
      <w:r w:rsidDel="00000000" w:rsidR="00000000" w:rsidRPr="00000000">
        <w:rPr>
          <w:rFonts w:ascii="Times New Roman" w:cs="Times New Roman" w:eastAsia="Times New Roman" w:hAnsi="Times New Roman"/>
          <w:color w:val="282828"/>
          <w:sz w:val="19"/>
          <w:szCs w:val="19"/>
          <w:vertAlign w:val="baseline"/>
          <w:rtl w:val="0"/>
        </w:rPr>
        <w:t xml:space="preserve">da </w:t>
      </w:r>
      <w:r w:rsidDel="00000000" w:rsidR="00000000" w:rsidRPr="00000000">
        <w:rPr>
          <w:rFonts w:ascii="Times New Roman" w:cs="Times New Roman" w:eastAsia="Times New Roman" w:hAnsi="Times New Roman"/>
          <w:color w:val="b8b8b8"/>
          <w:sz w:val="17"/>
          <w:szCs w:val="17"/>
          <w:vertAlign w:val="baseline"/>
          <w:rtl w:val="0"/>
        </w:rPr>
        <w:t xml:space="preserve">.</w:t>
      </w:r>
      <w:r w:rsidDel="00000000" w:rsidR="00000000" w:rsidRPr="00000000">
        <w:rPr>
          <w:rFonts w:ascii="Times New Roman" w:cs="Times New Roman" w:eastAsia="Times New Roman" w:hAnsi="Times New Roman"/>
          <w:color w:val="131313"/>
          <w:sz w:val="17"/>
          <w:szCs w:val="17"/>
          <w:vertAlign w:val="baseline"/>
          <w:rtl w:val="0"/>
        </w:rPr>
        <w:t xml:space="preserve">i</w:t>
      </w:r>
      <w:r w:rsidDel="00000000" w:rsidR="00000000" w:rsidRPr="00000000">
        <w:rPr>
          <w:rFonts w:ascii="Times New Roman" w:cs="Times New Roman" w:eastAsia="Times New Roman" w:hAnsi="Times New Roman"/>
          <w:color w:val="3e3e3e"/>
          <w:sz w:val="17"/>
          <w:szCs w:val="17"/>
          <w:vertAlign w:val="baseline"/>
          <w:rtl w:val="0"/>
        </w:rPr>
        <w:t xml:space="preserve">:i</w:t>
      </w:r>
      <w:r w:rsidDel="00000000" w:rsidR="00000000" w:rsidRPr="00000000">
        <w:rPr>
          <w:rFonts w:ascii="Times New Roman" w:cs="Times New Roman" w:eastAsia="Times New Roman" w:hAnsi="Times New Roman"/>
          <w:color w:val="131313"/>
          <w:sz w:val="17"/>
          <w:szCs w:val="17"/>
          <w:vertAlign w:val="baseline"/>
          <w:rtl w:val="0"/>
        </w:rPr>
        <w:t xml:space="preserve">.</w:t>
      </w:r>
      <w:r w:rsidDel="00000000" w:rsidR="00000000" w:rsidRPr="00000000">
        <w:rPr>
          <w:rFonts w:ascii="Times New Roman" w:cs="Times New Roman" w:eastAsia="Times New Roman" w:hAnsi="Times New Roman"/>
          <w:color w:val="3e3e3e"/>
          <w:sz w:val="17"/>
          <w:szCs w:val="17"/>
          <w:vertAlign w:val="baseline"/>
          <w:rtl w:val="0"/>
        </w:rPr>
        <w:t xml:space="preserve">-</w:t>
      </w:r>
      <w:r w:rsidDel="00000000" w:rsidR="00000000" w:rsidRPr="00000000">
        <w:rPr>
          <w:rFonts w:ascii="Times New Roman" w:cs="Times New Roman" w:eastAsia="Times New Roman" w:hAnsi="Times New Roman"/>
          <w:color w:val="282828"/>
          <w:sz w:val="17"/>
          <w:szCs w:val="17"/>
          <w:vertAlign w:val="baseline"/>
          <w:rtl w:val="0"/>
        </w:rPr>
        <w:t xml:space="preserve">--</w:t>
      </w:r>
      <w:r w:rsidDel="00000000" w:rsidR="00000000" w:rsidRPr="00000000">
        <w:rPr>
          <w:rtl w:val="0"/>
        </w:rPr>
      </w:r>
    </w:p>
    <w:p w:rsidR="00000000" w:rsidDel="00000000" w:rsidP="00000000" w:rsidRDefault="00000000" w:rsidRPr="00000000" w14:paraId="00000E86">
      <w:pPr>
        <w:spacing w:before="87" w:line="420" w:lineRule="auto"/>
        <w:ind w:left="631" w:right="746" w:firstLine="0"/>
        <w:jc w:val="center"/>
        <w:rPr>
          <w:rFonts w:ascii="Times New Roman" w:cs="Times New Roman" w:eastAsia="Times New Roman" w:hAnsi="Times New Roman"/>
          <w:sz w:val="19"/>
          <w:szCs w:val="19"/>
        </w:rPr>
      </w:pPr>
      <w:r w:rsidDel="00000000" w:rsidR="00000000" w:rsidRPr="00000000">
        <w:rPr>
          <w:rFonts w:ascii="Arial" w:cs="Arial" w:eastAsia="Arial" w:hAnsi="Arial"/>
          <w:color w:val="131313"/>
          <w:sz w:val="71.66666666666667"/>
          <w:szCs w:val="71.66666666666667"/>
          <w:vertAlign w:val="subscript"/>
          <w:rtl w:val="0"/>
        </w:rPr>
        <w:t xml:space="preserve">/</w:t>
      </w:r>
      <w:r w:rsidDel="00000000" w:rsidR="00000000" w:rsidRPr="00000000">
        <w:rPr>
          <w:rFonts w:ascii="Arial" w:cs="Arial" w:eastAsia="Arial" w:hAnsi="Arial"/>
          <w:color w:val="282828"/>
          <w:sz w:val="71.66666666666667"/>
          <w:szCs w:val="71.66666666666667"/>
          <w:vertAlign w:val="subscript"/>
          <w:rtl w:val="0"/>
        </w:rPr>
        <w:t xml:space="preserve">:,1</w:t>
      </w:r>
      <w:r w:rsidDel="00000000" w:rsidR="00000000" w:rsidRPr="00000000">
        <w:rPr>
          <w:rFonts w:ascii="Arial" w:cs="Arial" w:eastAsia="Arial" w:hAnsi="Arial"/>
          <w:color w:val="3e3e3e"/>
          <w:sz w:val="71.66666666666667"/>
          <w:szCs w:val="71.66666666666667"/>
          <w:vertAlign w:val="subscript"/>
          <w:rtl w:val="0"/>
        </w:rPr>
        <w:t xml:space="preserve">.    </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As</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í</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  </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l</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o</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s  </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rcpr</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c</w:t>
      </w:r>
      <w:r w:rsidDel="00000000" w:rsidR="00000000" w:rsidRPr="00000000">
        <w:rPr>
          <w:rFonts w:ascii="Malgun Gothic" w:cs="Malgun Gothic" w:eastAsia="Malgun Gothic" w:hAnsi="Malgun Gothic"/>
          <w:color w:val="5a585a"/>
          <w:sz w:val="31.666666666666668"/>
          <w:szCs w:val="31.666666666666668"/>
          <w:vertAlign w:val="subscript"/>
          <w:rtl w:val="0"/>
        </w:rPr>
        <w:t xml:space="preserve">�</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J</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l</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an</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t</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c</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s  </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de</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l  </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E</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s</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t</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ad</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o  </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Emp</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l</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eador exp</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l</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ican </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q</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ue confo</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r</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me  el  com</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p</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ro</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mi</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s</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o </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  </w:t>
      </w:r>
      <w:r w:rsidDel="00000000" w:rsidR="00000000" w:rsidRPr="00000000">
        <w:rPr>
          <w:rFonts w:ascii="Times New Roman" w:cs="Times New Roman" w:eastAsia="Times New Roman" w:hAnsi="Times New Roman"/>
          <w:color w:val="3e3e3e"/>
          <w:sz w:val="31.666666666666668"/>
          <w:szCs w:val="31.666666666666668"/>
          <w:vertAlign w:val="subscript"/>
          <w:rtl w:val="0"/>
        </w:rPr>
        <w:t xml:space="preserve">Li</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n</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li</w:t>
      </w:r>
      <w:r w:rsidDel="00000000" w:rsidR="00000000" w:rsidRPr="00000000">
        <w:rPr>
          <w:rFonts w:ascii="Times New Roman" w:cs="Times New Roman" w:eastAsia="Times New Roman" w:hAnsi="Times New Roman"/>
          <w:color w:val="131313"/>
          <w:sz w:val="31.666666666666668"/>
          <w:szCs w:val="31.666666666666668"/>
          <w:vertAlign w:val="subscript"/>
          <w:rtl w:val="0"/>
        </w:rPr>
        <w:t xml:space="preserve">d</w:t>
      </w:r>
      <w:r w:rsidDel="00000000" w:rsidR="00000000" w:rsidRPr="00000000">
        <w:rPr>
          <w:rFonts w:ascii="Times New Roman" w:cs="Times New Roman" w:eastAsia="Times New Roman" w:hAnsi="Times New Roman"/>
          <w:color w:val="282828"/>
          <w:sz w:val="31.666666666666668"/>
          <w:szCs w:val="31.666666666666668"/>
          <w:vertAlign w:val="subscript"/>
          <w:rtl w:val="0"/>
        </w:rPr>
        <w:t xml:space="preserve">o.</w:t>
      </w:r>
      <w:r w:rsidDel="00000000" w:rsidR="00000000" w:rsidRPr="00000000">
        <w:rPr>
          <w:rtl w:val="0"/>
        </w:rPr>
      </w:r>
    </w:p>
    <w:p w:rsidR="00000000" w:rsidDel="00000000" w:rsidP="00000000" w:rsidRDefault="00000000" w:rsidRPr="00000000" w14:paraId="00000E87">
      <w:pPr>
        <w:spacing w:line="1440" w:lineRule="auto"/>
        <w:ind w:right="-238"/>
        <w:jc w:val="left"/>
        <w:rPr>
          <w:rFonts w:ascii="Arial" w:cs="Arial" w:eastAsia="Arial" w:hAnsi="Arial"/>
          <w:sz w:val="144"/>
          <w:szCs w:val="144"/>
        </w:rPr>
      </w:pPr>
      <w:r w:rsidDel="00000000" w:rsidR="00000000" w:rsidRPr="00000000">
        <w:rPr>
          <w:rFonts w:ascii="Arial" w:cs="Arial" w:eastAsia="Arial" w:hAnsi="Arial"/>
          <w:i w:val="1"/>
          <w:color w:val="3e3e3e"/>
          <w:sz w:val="144"/>
          <w:szCs w:val="144"/>
          <w:vertAlign w:val="baseline"/>
          <w:rtl w:val="0"/>
        </w:rPr>
        <w:t xml:space="preserve">r </w:t>
      </w:r>
      <w:r w:rsidDel="00000000" w:rsidR="00000000" w:rsidRPr="00000000">
        <w:rPr>
          <w:rFonts w:ascii="Malgun Gothic" w:cs="Malgun Gothic" w:eastAsia="Malgun Gothic" w:hAnsi="Malgun Gothic"/>
          <w:color w:val="3e3e3e"/>
          <w:sz w:val="144"/>
          <w:szCs w:val="144"/>
          <w:vertAlign w:val="baseline"/>
          <w:rtl w:val="0"/>
        </w:rPr>
        <w:t xml:space="preserve">�</w:t>
      </w:r>
      <w:r w:rsidDel="00000000" w:rsidR="00000000" w:rsidRPr="00000000">
        <w:rPr>
          <w:rFonts w:ascii="Arial" w:cs="Arial" w:eastAsia="Arial" w:hAnsi="Arial"/>
          <w:i w:val="1"/>
          <w:color w:val="3e3e3e"/>
          <w:sz w:val="144"/>
          <w:szCs w:val="144"/>
          <w:vertAlign w:val="baseline"/>
          <w:rtl w:val="0"/>
        </w:rPr>
        <w:t xml:space="preserve">-</w:t>
      </w:r>
      <w:r w:rsidDel="00000000" w:rsidR="00000000" w:rsidRPr="00000000">
        <w:rPr>
          <w:rFonts w:ascii="Arial" w:cs="Arial" w:eastAsia="Arial" w:hAnsi="Arial"/>
          <w:i w:val="1"/>
          <w:color w:val="6d6d6d"/>
          <w:sz w:val="144"/>
          <w:szCs w:val="144"/>
          <w:vertAlign w:val="baseline"/>
          <w:rtl w:val="0"/>
        </w:rPr>
        <w:t xml:space="preserve">,</w:t>
      </w:r>
      <w:r w:rsidDel="00000000" w:rsidR="00000000" w:rsidRPr="00000000">
        <w:rPr>
          <w:rFonts w:ascii="Arial" w:cs="Arial" w:eastAsia="Arial" w:hAnsi="Arial"/>
          <w:i w:val="1"/>
          <w:color w:val="3e3e3e"/>
          <w:sz w:val="144"/>
          <w:szCs w:val="144"/>
          <w:vertAlign w:val="baseline"/>
          <w:rtl w:val="0"/>
        </w:rPr>
        <w:t xml:space="preserve">,,.,</w:t>
      </w:r>
      <w:r w:rsidDel="00000000" w:rsidR="00000000" w:rsidRPr="00000000">
        <w:rPr>
          <w:rFonts w:ascii="Malgun Gothic" w:cs="Malgun Gothic" w:eastAsia="Malgun Gothic" w:hAnsi="Malgun Gothic"/>
          <w:color w:val="3e3e3e"/>
          <w:sz w:val="144"/>
          <w:szCs w:val="144"/>
          <w:vertAlign w:val="baseline"/>
          <w:rtl w:val="0"/>
        </w:rPr>
        <w:t xml:space="preserve">� </w:t>
      </w:r>
      <w:r w:rsidDel="00000000" w:rsidR="00000000" w:rsidRPr="00000000">
        <w:rPr>
          <w:rFonts w:ascii="Arial" w:cs="Arial" w:eastAsia="Arial" w:hAnsi="Arial"/>
          <w:i w:val="1"/>
          <w:color w:val="3e3e3e"/>
          <w:sz w:val="144"/>
          <w:szCs w:val="144"/>
          <w:vertAlign w:val="baseline"/>
          <w:rtl w:val="0"/>
        </w:rPr>
        <w:t xml:space="preserve">,</w:t>
      </w:r>
      <w:r w:rsidDel="00000000" w:rsidR="00000000" w:rsidRPr="00000000">
        <w:rPr>
          <w:rFonts w:ascii="Arial" w:cs="Arial" w:eastAsia="Arial" w:hAnsi="Arial"/>
          <w:i w:val="1"/>
          <w:color w:val="5a585a"/>
          <w:sz w:val="144"/>
          <w:szCs w:val="144"/>
          <w:vertAlign w:val="baseline"/>
          <w:rtl w:val="0"/>
        </w:rPr>
        <w:t xml:space="preserve">_ </w:t>
      </w:r>
      <w:r w:rsidDel="00000000" w:rsidR="00000000" w:rsidRPr="00000000">
        <w:rPr>
          <w:rFonts w:ascii="Malgun Gothic" w:cs="Malgun Gothic" w:eastAsia="Malgun Gothic" w:hAnsi="Malgun Gothic"/>
          <w:color w:val="5a585a"/>
          <w:sz w:val="144"/>
          <w:szCs w:val="144"/>
          <w:vertAlign w:val="baseline"/>
          <w:rtl w:val="0"/>
        </w:rPr>
        <w:t xml:space="preserve">�</w:t>
      </w:r>
      <w:r w:rsidDel="00000000" w:rsidR="00000000" w:rsidRPr="00000000">
        <w:rPr>
          <w:rFonts w:ascii="Arial" w:cs="Arial" w:eastAsia="Arial" w:hAnsi="Arial"/>
          <w:i w:val="1"/>
          <w:color w:val="3e3e3e"/>
          <w:sz w:val="144"/>
          <w:szCs w:val="144"/>
          <w:vertAlign w:val="baseline"/>
          <w:rtl w:val="0"/>
        </w:rPr>
        <w:t xml:space="preserve">-.,</w:t>
      </w:r>
      <w:r w:rsidDel="00000000" w:rsidR="00000000" w:rsidRPr="00000000">
        <w:rPr>
          <w:rFonts w:ascii="Arial" w:cs="Arial" w:eastAsia="Arial" w:hAnsi="Arial"/>
          <w:i w:val="1"/>
          <w:color w:val="6d6d6d"/>
          <w:sz w:val="144"/>
          <w:szCs w:val="144"/>
          <w:vertAlign w:val="baseline"/>
          <w:rtl w:val="0"/>
        </w:rPr>
        <w:t xml:space="preserve">.</w:t>
      </w:r>
      <w:r w:rsidDel="00000000" w:rsidR="00000000" w:rsidRPr="00000000">
        <w:rPr>
          <w:rFonts w:ascii="Arial" w:cs="Arial" w:eastAsia="Arial" w:hAnsi="Arial"/>
          <w:i w:val="1"/>
          <w:color w:val="3e3e3e"/>
          <w:sz w:val="144"/>
          <w:szCs w:val="144"/>
          <w:vertAlign w:val="baseline"/>
          <w:rtl w:val="0"/>
        </w:rPr>
        <w:t xml:space="preserve">...</w:t>
      </w:r>
      <w:r w:rsidDel="00000000" w:rsidR="00000000" w:rsidRPr="00000000">
        <w:rPr>
          <w:rtl w:val="0"/>
        </w:rPr>
      </w:r>
    </w:p>
    <w:p w:rsidR="00000000" w:rsidDel="00000000" w:rsidP="00000000" w:rsidRDefault="00000000" w:rsidRPr="00000000" w14:paraId="00000E88">
      <w:pPr>
        <w:spacing w:line="300" w:lineRule="auto"/>
        <w:ind w:right="791"/>
        <w:jc w:val="right"/>
        <w:rPr>
          <w:rFonts w:ascii="Times New Roman" w:cs="Times New Roman" w:eastAsia="Times New Roman" w:hAnsi="Times New Roman"/>
          <w:sz w:val="19"/>
          <w:szCs w:val="19"/>
        </w:rPr>
      </w:pPr>
      <w:r w:rsidDel="00000000" w:rsidR="00000000" w:rsidRPr="00000000">
        <w:rPr>
          <w:rFonts w:ascii="Arial" w:cs="Arial" w:eastAsia="Arial" w:hAnsi="Arial"/>
          <w:i w:val="1"/>
          <w:color w:val="5a585a"/>
          <w:sz w:val="43"/>
          <w:szCs w:val="43"/>
          <w:vertAlign w:val="baseline"/>
          <w:rtl w:val="0"/>
        </w:rPr>
        <w:t xml:space="preserve">f </w:t>
      </w:r>
      <w:r w:rsidDel="00000000" w:rsidR="00000000" w:rsidRPr="00000000">
        <w:rPr>
          <w:rFonts w:ascii="Arial" w:cs="Arial" w:eastAsia="Arial" w:hAnsi="Arial"/>
          <w:i w:val="1"/>
          <w:color w:val="909090"/>
          <w:sz w:val="43"/>
          <w:szCs w:val="43"/>
          <w:vertAlign w:val="baseline"/>
          <w:rtl w:val="0"/>
        </w:rPr>
        <w:t xml:space="preserve">· </w:t>
      </w:r>
      <w:r w:rsidDel="00000000" w:rsidR="00000000" w:rsidRPr="00000000">
        <w:rPr>
          <w:rFonts w:ascii="Malgun Gothic" w:cs="Malgun Gothic" w:eastAsia="Malgun Gothic" w:hAnsi="Malgun Gothic"/>
          <w:color w:val="909090"/>
          <w:sz w:val="43"/>
          <w:szCs w:val="43"/>
          <w:vertAlign w:val="baseline"/>
          <w:rtl w:val="0"/>
        </w:rPr>
        <w:t xml:space="preserve">�     </w:t>
      </w:r>
      <w:r w:rsidDel="00000000" w:rsidR="00000000" w:rsidRPr="00000000">
        <w:rPr>
          <w:rFonts w:ascii="Times New Roman" w:cs="Times New Roman" w:eastAsia="Times New Roman" w:hAnsi="Times New Roman"/>
          <w:color w:val="3e3e3e"/>
          <w:sz w:val="19"/>
          <w:szCs w:val="19"/>
          <w:vertAlign w:val="baseline"/>
          <w:rtl w:val="0"/>
        </w:rPr>
        <w:t xml:space="preserve">s</w:t>
      </w:r>
      <w:r w:rsidDel="00000000" w:rsidR="00000000" w:rsidRPr="00000000">
        <w:rPr>
          <w:rFonts w:ascii="Times New Roman" w:cs="Times New Roman" w:eastAsia="Times New Roman" w:hAnsi="Times New Roman"/>
          <w:color w:val="282828"/>
          <w:sz w:val="19"/>
          <w:szCs w:val="19"/>
          <w:vertAlign w:val="baseline"/>
          <w:rtl w:val="0"/>
        </w:rPr>
        <w:t xml:space="preserve">e</w:t>
      </w:r>
      <w:r w:rsidDel="00000000" w:rsidR="00000000" w:rsidRPr="00000000">
        <w:rPr>
          <w:rFonts w:ascii="Times New Roman" w:cs="Times New Roman" w:eastAsia="Times New Roman" w:hAnsi="Times New Roman"/>
          <w:color w:val="3e3e3e"/>
          <w:sz w:val="19"/>
          <w:szCs w:val="19"/>
          <w:vertAlign w:val="baseline"/>
          <w:rtl w:val="0"/>
        </w:rPr>
        <w:t xml:space="preserve">g</w:t>
      </w:r>
      <w:r w:rsidDel="00000000" w:rsidR="00000000" w:rsidRPr="00000000">
        <w:rPr>
          <w:rFonts w:ascii="Times New Roman" w:cs="Times New Roman" w:eastAsia="Times New Roman" w:hAnsi="Times New Roman"/>
          <w:color w:val="282828"/>
          <w:sz w:val="19"/>
          <w:szCs w:val="19"/>
          <w:vertAlign w:val="baseline"/>
          <w:rtl w:val="0"/>
        </w:rPr>
        <w:t xml:space="preserve">ú</w:t>
      </w:r>
      <w:r w:rsidDel="00000000" w:rsidR="00000000" w:rsidRPr="00000000">
        <w:rPr>
          <w:rFonts w:ascii="Times New Roman" w:cs="Times New Roman" w:eastAsia="Times New Roman" w:hAnsi="Times New Roman"/>
          <w:color w:val="3e3e3e"/>
          <w:sz w:val="19"/>
          <w:szCs w:val="19"/>
          <w:vertAlign w:val="baseline"/>
          <w:rtl w:val="0"/>
        </w:rPr>
        <w:t xml:space="preserve">n </w:t>
      </w:r>
      <w:r w:rsidDel="00000000" w:rsidR="00000000" w:rsidRPr="00000000">
        <w:rPr>
          <w:rFonts w:ascii="Times New Roman" w:cs="Times New Roman" w:eastAsia="Times New Roman" w:hAnsi="Times New Roman"/>
          <w:color w:val="131313"/>
          <w:sz w:val="19"/>
          <w:szCs w:val="19"/>
          <w:vertAlign w:val="baseline"/>
          <w:rtl w:val="0"/>
        </w:rPr>
        <w:t xml:space="preserve">l</w:t>
      </w:r>
      <w:r w:rsidDel="00000000" w:rsidR="00000000" w:rsidRPr="00000000">
        <w:rPr>
          <w:rFonts w:ascii="Times New Roman" w:cs="Times New Roman" w:eastAsia="Times New Roman" w:hAnsi="Times New Roman"/>
          <w:color w:val="282828"/>
          <w:sz w:val="19"/>
          <w:szCs w:val="19"/>
          <w:vertAlign w:val="baseline"/>
          <w:rtl w:val="0"/>
        </w:rPr>
        <w:t xml:space="preserve">o p</w:t>
      </w:r>
      <w:r w:rsidDel="00000000" w:rsidR="00000000" w:rsidRPr="00000000">
        <w:rPr>
          <w:rFonts w:ascii="Times New Roman" w:cs="Times New Roman" w:eastAsia="Times New Roman" w:hAnsi="Times New Roman"/>
          <w:color w:val="131313"/>
          <w:sz w:val="19"/>
          <w:szCs w:val="19"/>
          <w:vertAlign w:val="baseline"/>
          <w:rtl w:val="0"/>
        </w:rPr>
        <w:t xml:space="preserve">r</w:t>
      </w:r>
      <w:r w:rsidDel="00000000" w:rsidR="00000000" w:rsidRPr="00000000">
        <w:rPr>
          <w:rFonts w:ascii="Times New Roman" w:cs="Times New Roman" w:eastAsia="Times New Roman" w:hAnsi="Times New Roman"/>
          <w:color w:val="282828"/>
          <w:sz w:val="19"/>
          <w:szCs w:val="19"/>
          <w:vertAlign w:val="baseline"/>
          <w:rtl w:val="0"/>
        </w:rPr>
        <w:t xml:space="preserve">cvist   </w:t>
      </w:r>
      <w:r w:rsidDel="00000000" w:rsidR="00000000" w:rsidRPr="00000000">
        <w:rPr>
          <w:rFonts w:ascii="Times New Roman" w:cs="Times New Roman" w:eastAsia="Times New Roman" w:hAnsi="Times New Roman"/>
          <w:color w:val="282828"/>
          <w:sz w:val="18"/>
          <w:szCs w:val="18"/>
          <w:vertAlign w:val="baseline"/>
          <w:rtl w:val="0"/>
        </w:rPr>
        <w:t xml:space="preserve">p</w:t>
      </w:r>
      <w:r w:rsidDel="00000000" w:rsidR="00000000" w:rsidRPr="00000000">
        <w:rPr>
          <w:rFonts w:ascii="Malgun Gothic" w:cs="Malgun Gothic" w:eastAsia="Malgun Gothic" w:hAnsi="Malgun Gothic"/>
          <w:color w:val="3e3e3e"/>
          <w:sz w:val="18"/>
          <w:szCs w:val="18"/>
          <w:vertAlign w:val="baseline"/>
          <w:rtl w:val="0"/>
        </w:rPr>
        <w:t xml:space="preserve">�</w:t>
      </w:r>
      <w:r w:rsidDel="00000000" w:rsidR="00000000" w:rsidRPr="00000000">
        <w:rPr>
          <w:rFonts w:ascii="Times New Roman" w:cs="Times New Roman" w:eastAsia="Times New Roman" w:hAnsi="Times New Roman"/>
          <w:color w:val="282828"/>
          <w:sz w:val="18"/>
          <w:szCs w:val="18"/>
          <w:vertAlign w:val="baseline"/>
          <w:rtl w:val="0"/>
        </w:rPr>
        <w:t xml:space="preserve">r </w:t>
      </w:r>
      <w:r w:rsidDel="00000000" w:rsidR="00000000" w:rsidRPr="00000000">
        <w:rPr>
          <w:rFonts w:ascii="Times New Roman" w:cs="Times New Roman" w:eastAsia="Times New Roman" w:hAnsi="Times New Roman"/>
          <w:color w:val="282828"/>
          <w:sz w:val="19"/>
          <w:szCs w:val="19"/>
          <w:vertAlign w:val="baseline"/>
          <w:rtl w:val="0"/>
        </w:rPr>
        <w:t xml:space="preserve">e</w:t>
      </w:r>
      <w:r w:rsidDel="00000000" w:rsidR="00000000" w:rsidRPr="00000000">
        <w:rPr>
          <w:rFonts w:ascii="Times New Roman" w:cs="Times New Roman" w:eastAsia="Times New Roman" w:hAnsi="Times New Roman"/>
          <w:color w:val="131313"/>
          <w:sz w:val="19"/>
          <w:szCs w:val="19"/>
          <w:vertAlign w:val="baseline"/>
          <w:rtl w:val="0"/>
        </w:rPr>
        <w:t xml:space="preserve">l  </w:t>
      </w:r>
      <w:r w:rsidDel="00000000" w:rsidR="00000000" w:rsidRPr="00000000">
        <w:rPr>
          <w:rFonts w:ascii="Times New Roman" w:cs="Times New Roman" w:eastAsia="Times New Roman" w:hAnsi="Times New Roman"/>
          <w:color w:val="282828"/>
          <w:sz w:val="19"/>
          <w:szCs w:val="19"/>
          <w:vertAlign w:val="baseline"/>
          <w:rtl w:val="0"/>
        </w:rPr>
        <w:t xml:space="preserve">punto </w:t>
      </w:r>
      <w:r w:rsidDel="00000000" w:rsidR="00000000" w:rsidRPr="00000000">
        <w:rPr>
          <w:rFonts w:ascii="Times New Roman" w:cs="Times New Roman" w:eastAsia="Times New Roman" w:hAnsi="Times New Roman"/>
          <w:color w:val="3e3e3e"/>
          <w:sz w:val="19"/>
          <w:szCs w:val="19"/>
          <w:vertAlign w:val="baseline"/>
          <w:rtl w:val="0"/>
        </w:rPr>
        <w:t xml:space="preserve">9° </w:t>
      </w:r>
      <w:r w:rsidDel="00000000" w:rsidR="00000000" w:rsidRPr="00000000">
        <w:rPr>
          <w:rFonts w:ascii="Times New Roman" w:cs="Times New Roman" w:eastAsia="Times New Roman" w:hAnsi="Times New Roman"/>
          <w:color w:val="282828"/>
          <w:sz w:val="19"/>
          <w:szCs w:val="19"/>
          <w:vertAlign w:val="baseline"/>
          <w:rtl w:val="0"/>
        </w:rPr>
        <w:t xml:space="preserve">de</w:t>
      </w:r>
      <w:r w:rsidDel="00000000" w:rsidR="00000000" w:rsidRPr="00000000">
        <w:rPr>
          <w:rFonts w:ascii="Times New Roman" w:cs="Times New Roman" w:eastAsia="Times New Roman" w:hAnsi="Times New Roman"/>
          <w:color w:val="131313"/>
          <w:sz w:val="19"/>
          <w:szCs w:val="19"/>
          <w:vertAlign w:val="baseline"/>
          <w:rtl w:val="0"/>
        </w:rPr>
        <w:t xml:space="preserve">l </w:t>
      </w:r>
      <w:r w:rsidDel="00000000" w:rsidR="00000000" w:rsidRPr="00000000">
        <w:rPr>
          <w:rFonts w:ascii="Times New Roman" w:cs="Times New Roman" w:eastAsia="Times New Roman" w:hAnsi="Times New Roman"/>
          <w:color w:val="3e3e3e"/>
          <w:sz w:val="19"/>
          <w:szCs w:val="19"/>
          <w:vertAlign w:val="baseline"/>
          <w:rtl w:val="0"/>
        </w:rPr>
        <w:t xml:space="preserve">Ac</w:t>
      </w:r>
      <w:r w:rsidDel="00000000" w:rsidR="00000000" w:rsidRPr="00000000">
        <w:rPr>
          <w:rFonts w:ascii="Times New Roman" w:cs="Times New Roman" w:eastAsia="Times New Roman" w:hAnsi="Times New Roman"/>
          <w:color w:val="131313"/>
          <w:sz w:val="19"/>
          <w:szCs w:val="19"/>
          <w:vertAlign w:val="baseline"/>
          <w:rtl w:val="0"/>
        </w:rPr>
        <w:t xml:space="preserve">t</w:t>
      </w:r>
      <w:r w:rsidDel="00000000" w:rsidR="00000000" w:rsidRPr="00000000">
        <w:rPr>
          <w:rFonts w:ascii="Times New Roman" w:cs="Times New Roman" w:eastAsia="Times New Roman" w:hAnsi="Times New Roman"/>
          <w:color w:val="282828"/>
          <w:sz w:val="19"/>
          <w:szCs w:val="19"/>
          <w:vertAlign w:val="baseline"/>
          <w:rtl w:val="0"/>
        </w:rPr>
        <w:t xml:space="preserve">a </w:t>
      </w:r>
      <w:r w:rsidDel="00000000" w:rsidR="00000000" w:rsidRPr="00000000">
        <w:rPr>
          <w:rFonts w:ascii="Times New Roman" w:cs="Times New Roman" w:eastAsia="Times New Roman" w:hAnsi="Times New Roman"/>
          <w:color w:val="3e3e3e"/>
          <w:sz w:val="19"/>
          <w:szCs w:val="19"/>
          <w:vertAlign w:val="baseline"/>
          <w:rtl w:val="0"/>
        </w:rPr>
        <w:t xml:space="preserve">A</w:t>
      </w:r>
      <w:r w:rsidDel="00000000" w:rsidR="00000000" w:rsidRPr="00000000">
        <w:rPr>
          <w:rFonts w:ascii="Times New Roman" w:cs="Times New Roman" w:eastAsia="Times New Roman" w:hAnsi="Times New Roman"/>
          <w:color w:val="282828"/>
          <w:sz w:val="19"/>
          <w:szCs w:val="19"/>
          <w:vertAlign w:val="baseline"/>
          <w:rtl w:val="0"/>
        </w:rPr>
        <w:t xml:space="preserve">cuerdo de </w:t>
      </w:r>
      <w:r w:rsidDel="00000000" w:rsidR="00000000" w:rsidRPr="00000000">
        <w:rPr>
          <w:rFonts w:ascii="Times New Roman" w:cs="Times New Roman" w:eastAsia="Times New Roman" w:hAnsi="Times New Roman"/>
          <w:color w:val="131313"/>
          <w:sz w:val="19"/>
          <w:szCs w:val="19"/>
          <w:vertAlign w:val="baseline"/>
          <w:rtl w:val="0"/>
        </w:rPr>
        <w:t xml:space="preserve">t</w:t>
      </w:r>
      <w:r w:rsidDel="00000000" w:rsidR="00000000" w:rsidRPr="00000000">
        <w:rPr>
          <w:rFonts w:ascii="Times New Roman" w:cs="Times New Roman" w:eastAsia="Times New Roman" w:hAnsi="Times New Roman"/>
          <w:color w:val="282828"/>
          <w:sz w:val="19"/>
          <w:szCs w:val="19"/>
          <w:vertAlign w:val="baseline"/>
          <w:rtl w:val="0"/>
        </w:rPr>
        <w:t xml:space="preserve">e</w:t>
      </w:r>
      <w:r w:rsidDel="00000000" w:rsidR="00000000" w:rsidRPr="00000000">
        <w:rPr>
          <w:rFonts w:ascii="Times New Roman" w:cs="Times New Roman" w:eastAsia="Times New Roman" w:hAnsi="Times New Roman"/>
          <w:color w:val="3e3e3e"/>
          <w:sz w:val="19"/>
          <w:szCs w:val="19"/>
          <w:vertAlign w:val="baseline"/>
          <w:rtl w:val="0"/>
        </w:rPr>
        <w:t xml:space="preserve">c</w:t>
      </w:r>
      <w:r w:rsidDel="00000000" w:rsidR="00000000" w:rsidRPr="00000000">
        <w:rPr>
          <w:rFonts w:ascii="Times New Roman" w:cs="Times New Roman" w:eastAsia="Times New Roman" w:hAnsi="Times New Roman"/>
          <w:color w:val="131313"/>
          <w:sz w:val="19"/>
          <w:szCs w:val="19"/>
          <w:vertAlign w:val="baseline"/>
          <w:rtl w:val="0"/>
        </w:rPr>
        <w:t xml:space="preserve">h</w:t>
      </w:r>
      <w:r w:rsidDel="00000000" w:rsidR="00000000" w:rsidRPr="00000000">
        <w:rPr>
          <w:rFonts w:ascii="Times New Roman" w:cs="Times New Roman" w:eastAsia="Times New Roman" w:hAnsi="Times New Roman"/>
          <w:color w:val="3e3e3e"/>
          <w:sz w:val="19"/>
          <w:szCs w:val="19"/>
          <w:vertAlign w:val="baseline"/>
          <w:rtl w:val="0"/>
        </w:rPr>
        <w:t xml:space="preserve">a </w:t>
      </w:r>
      <w:r w:rsidDel="00000000" w:rsidR="00000000" w:rsidRPr="00000000">
        <w:rPr>
          <w:rFonts w:ascii="Times New Roman" w:cs="Times New Roman" w:eastAsia="Times New Roman" w:hAnsi="Times New Roman"/>
          <w:color w:val="282828"/>
          <w:sz w:val="19"/>
          <w:szCs w:val="19"/>
          <w:vertAlign w:val="baseline"/>
          <w:rtl w:val="0"/>
        </w:rPr>
        <w:t xml:space="preserve">5 de agos</w:t>
      </w:r>
      <w:r w:rsidDel="00000000" w:rsidR="00000000" w:rsidRPr="00000000">
        <w:rPr>
          <w:rFonts w:ascii="Times New Roman" w:cs="Times New Roman" w:eastAsia="Times New Roman" w:hAnsi="Times New Roman"/>
          <w:color w:val="131313"/>
          <w:sz w:val="19"/>
          <w:szCs w:val="19"/>
          <w:vertAlign w:val="baseline"/>
          <w:rtl w:val="0"/>
        </w:rPr>
        <w:t xml:space="preserve">t</w:t>
      </w:r>
      <w:r w:rsidDel="00000000" w:rsidR="00000000" w:rsidRPr="00000000">
        <w:rPr>
          <w:rFonts w:ascii="Times New Roman" w:cs="Times New Roman" w:eastAsia="Times New Roman" w:hAnsi="Times New Roman"/>
          <w:color w:val="282828"/>
          <w:sz w:val="19"/>
          <w:szCs w:val="19"/>
          <w:vertAlign w:val="baseline"/>
          <w:rtl w:val="0"/>
        </w:rPr>
        <w:t xml:space="preserve">o de 2021</w:t>
      </w:r>
      <w:r w:rsidDel="00000000" w:rsidR="00000000" w:rsidRPr="00000000">
        <w:rPr>
          <w:rFonts w:ascii="Times New Roman" w:cs="Times New Roman" w:eastAsia="Times New Roman" w:hAnsi="Times New Roman"/>
          <w:color w:val="6d6d6d"/>
          <w:sz w:val="19"/>
          <w:szCs w:val="19"/>
          <w:vertAlign w:val="baseline"/>
          <w:rtl w:val="0"/>
        </w:rPr>
        <w:t xml:space="preserve">, </w:t>
      </w:r>
      <w:r w:rsidDel="00000000" w:rsidR="00000000" w:rsidRPr="00000000">
        <w:rPr>
          <w:rFonts w:ascii="Times New Roman" w:cs="Times New Roman" w:eastAsia="Times New Roman" w:hAnsi="Times New Roman"/>
          <w:color w:val="282828"/>
          <w:sz w:val="19"/>
          <w:szCs w:val="19"/>
          <w:vertAlign w:val="baseline"/>
          <w:rtl w:val="0"/>
        </w:rPr>
        <w:t xml:space="preserve">rcgi</w:t>
      </w:r>
      <w:r w:rsidDel="00000000" w:rsidR="00000000" w:rsidRPr="00000000">
        <w:rPr>
          <w:rFonts w:ascii="Times New Roman" w:cs="Times New Roman" w:eastAsia="Times New Roman" w:hAnsi="Times New Roman"/>
          <w:color w:val="3e3e3e"/>
          <w:sz w:val="19"/>
          <w:szCs w:val="19"/>
          <w:vertAlign w:val="baseline"/>
          <w:rtl w:val="0"/>
        </w:rPr>
        <w:t xml:space="preserve">s   </w:t>
      </w:r>
      <w:r w:rsidDel="00000000" w:rsidR="00000000" w:rsidRPr="00000000">
        <w:rPr>
          <w:rFonts w:ascii="Times New Roman" w:cs="Times New Roman" w:eastAsia="Times New Roman" w:hAnsi="Times New Roman"/>
          <w:color w:val="282828"/>
          <w:sz w:val="19"/>
          <w:szCs w:val="19"/>
          <w:vertAlign w:val="baseline"/>
          <w:rtl w:val="0"/>
        </w:rPr>
        <w:t xml:space="preserve">•       </w:t>
      </w:r>
      <w:r w:rsidDel="00000000" w:rsidR="00000000" w:rsidRPr="00000000">
        <w:rPr>
          <w:rFonts w:ascii="Times New Roman" w:cs="Times New Roman" w:eastAsia="Times New Roman" w:hAnsi="Times New Roman"/>
          <w:color w:val="3e3e3e"/>
          <w:sz w:val="19"/>
          <w:szCs w:val="19"/>
          <w:vertAlign w:val="baseline"/>
          <w:rtl w:val="0"/>
        </w:rPr>
        <w:t xml:space="preserve">n </w:t>
      </w:r>
      <w:r w:rsidDel="00000000" w:rsidR="00000000" w:rsidRPr="00000000">
        <w:rPr>
          <w:rFonts w:ascii="Times New Roman" w:cs="Times New Roman" w:eastAsia="Times New Roman" w:hAnsi="Times New Roman"/>
          <w:color w:val="282828"/>
          <w:sz w:val="19"/>
          <w:szCs w:val="19"/>
          <w:vertAlign w:val="baseline"/>
          <w:rtl w:val="0"/>
        </w:rPr>
        <w:t xml:space="preserve">baj</w:t>
      </w:r>
      <w:r w:rsidDel="00000000" w:rsidR="00000000" w:rsidRPr="00000000">
        <w:rPr>
          <w:rFonts w:ascii="Times New Roman" w:cs="Times New Roman" w:eastAsia="Times New Roman" w:hAnsi="Times New Roman"/>
          <w:color w:val="3e3e3e"/>
          <w:sz w:val="19"/>
          <w:szCs w:val="19"/>
          <w:vertAlign w:val="baseline"/>
          <w:rtl w:val="0"/>
        </w:rPr>
        <w:t xml:space="preserve">o</w:t>
      </w:r>
      <w:r w:rsidDel="00000000" w:rsidR="00000000" w:rsidRPr="00000000">
        <w:rPr>
          <w:rtl w:val="0"/>
        </w:rPr>
      </w:r>
    </w:p>
    <w:p w:rsidR="00000000" w:rsidDel="00000000" w:rsidP="00000000" w:rsidRDefault="00000000" w:rsidRPr="00000000" w14:paraId="00000E89">
      <w:pPr>
        <w:spacing w:line="400" w:lineRule="auto"/>
        <w:ind w:left="613" w:right="915"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i w:val="1"/>
          <w:color w:val="b8b8b8"/>
          <w:sz w:val="48"/>
          <w:szCs w:val="48"/>
          <w:vertAlign w:val="baseline"/>
          <w:rtl w:val="0"/>
        </w:rPr>
        <w:t xml:space="preserve">·</w:t>
      </w:r>
      <w:r w:rsidDel="00000000" w:rsidR="00000000" w:rsidRPr="00000000">
        <w:rPr>
          <w:rFonts w:ascii="Times New Roman" w:cs="Times New Roman" w:eastAsia="Times New Roman" w:hAnsi="Times New Roman"/>
          <w:i w:val="1"/>
          <w:color w:val="3e3e3e"/>
          <w:sz w:val="48"/>
          <w:szCs w:val="48"/>
          <w:vertAlign w:val="baseline"/>
          <w:rtl w:val="0"/>
        </w:rPr>
        <w:t xml:space="preserve">' </w:t>
      </w:r>
      <w:r w:rsidDel="00000000" w:rsidR="00000000" w:rsidRPr="00000000">
        <w:rPr>
          <w:rFonts w:ascii="Times New Roman" w:cs="Times New Roman" w:eastAsia="Times New Roman" w:hAnsi="Times New Roman"/>
          <w:i w:val="1"/>
          <w:color w:val="5a585a"/>
          <w:sz w:val="48"/>
          <w:szCs w:val="48"/>
          <w:vertAlign w:val="baseline"/>
          <w:rtl w:val="0"/>
        </w:rPr>
        <w:t xml:space="preserve">)</w:t>
      </w:r>
      <w:r w:rsidDel="00000000" w:rsidR="00000000" w:rsidRPr="00000000">
        <w:rPr>
          <w:rFonts w:ascii="Times New Roman" w:cs="Times New Roman" w:eastAsia="Times New Roman" w:hAnsi="Times New Roman"/>
          <w:i w:val="1"/>
          <w:color w:val="6d6d6d"/>
          <w:sz w:val="48"/>
          <w:szCs w:val="48"/>
          <w:vertAlign w:val="baseline"/>
          <w:rtl w:val="0"/>
        </w:rPr>
        <w:t xml:space="preserve">'J)i:     </w:t>
      </w:r>
      <w:r w:rsidDel="00000000" w:rsidR="00000000" w:rsidRPr="00000000">
        <w:rPr>
          <w:rFonts w:ascii="Times New Roman" w:cs="Times New Roman" w:eastAsia="Times New Roman" w:hAnsi="Times New Roman"/>
          <w:color w:val="3e3e3e"/>
          <w:sz w:val="19"/>
          <w:szCs w:val="19"/>
          <w:vertAlign w:val="baseline"/>
          <w:rtl w:val="0"/>
        </w:rPr>
        <w:t xml:space="preserve">Nº </w:t>
      </w:r>
      <w:r w:rsidDel="00000000" w:rsidR="00000000" w:rsidRPr="00000000">
        <w:rPr>
          <w:rFonts w:ascii="Times New Roman" w:cs="Times New Roman" w:eastAsia="Times New Roman" w:hAnsi="Times New Roman"/>
          <w:color w:val="282828"/>
          <w:sz w:val="19"/>
          <w:szCs w:val="19"/>
          <w:vertAlign w:val="baseline"/>
          <w:rtl w:val="0"/>
        </w:rPr>
        <w:t xml:space="preserve">211 </w:t>
      </w:r>
      <w:r w:rsidDel="00000000" w:rsidR="00000000" w:rsidRPr="00000000">
        <w:rPr>
          <w:rFonts w:ascii="Times New Roman" w:cs="Times New Roman" w:eastAsia="Times New Roman" w:hAnsi="Times New Roman"/>
          <w:i w:val="1"/>
          <w:color w:val="3e3e3e"/>
          <w:sz w:val="19"/>
          <w:szCs w:val="19"/>
          <w:vertAlign w:val="baseline"/>
          <w:rtl w:val="0"/>
        </w:rPr>
        <w:t xml:space="preserve">G </w:t>
      </w:r>
      <w:r w:rsidDel="00000000" w:rsidR="00000000" w:rsidRPr="00000000">
        <w:rPr>
          <w:rFonts w:ascii="Times New Roman" w:cs="Times New Roman" w:eastAsia="Times New Roman" w:hAnsi="Times New Roman"/>
          <w:color w:val="282828"/>
          <w:sz w:val="19"/>
          <w:szCs w:val="19"/>
          <w:vertAlign w:val="baseline"/>
          <w:rtl w:val="0"/>
        </w:rPr>
        <w:t xml:space="preserve">1</w:t>
      </w:r>
      <w:r w:rsidDel="00000000" w:rsidR="00000000" w:rsidRPr="00000000">
        <w:rPr>
          <w:rFonts w:ascii="Times New Roman" w:cs="Times New Roman" w:eastAsia="Times New Roman" w:hAnsi="Times New Roman"/>
          <w:color w:val="131313"/>
          <w:sz w:val="19"/>
          <w:szCs w:val="19"/>
          <w:vertAlign w:val="baseline"/>
          <w:rtl w:val="0"/>
        </w:rPr>
        <w:t xml:space="preserve">, </w:t>
      </w:r>
      <w:r w:rsidDel="00000000" w:rsidR="00000000" w:rsidRPr="00000000">
        <w:rPr>
          <w:rFonts w:ascii="Times New Roman" w:cs="Times New Roman" w:eastAsia="Times New Roman" w:hAnsi="Times New Roman"/>
          <w:color w:val="282828"/>
          <w:sz w:val="19"/>
          <w:szCs w:val="19"/>
          <w:vertAlign w:val="baseline"/>
          <w:rtl w:val="0"/>
        </w:rPr>
        <w:t xml:space="preserve">quc</w:t>
      </w:r>
      <w:r w:rsidDel="00000000" w:rsidR="00000000" w:rsidRPr="00000000">
        <w:rPr>
          <w:rFonts w:ascii="Times New Roman" w:cs="Times New Roman" w:eastAsia="Times New Roman" w:hAnsi="Times New Roman"/>
          <w:color w:val="a6a6a6"/>
          <w:sz w:val="19"/>
          <w:szCs w:val="19"/>
          <w:vertAlign w:val="baseline"/>
          <w:rtl w:val="0"/>
        </w:rPr>
        <w:t xml:space="preserve">'</w:t>
      </w:r>
      <w:r w:rsidDel="00000000" w:rsidR="00000000" w:rsidRPr="00000000">
        <w:rPr>
          <w:rFonts w:ascii="Malgun Gothic" w:cs="Malgun Gothic" w:eastAsia="Malgun Gothic" w:hAnsi="Malgun Gothic"/>
          <w:color w:val="3e3e3e"/>
          <w:sz w:val="19"/>
          <w:szCs w:val="19"/>
          <w:vertAlign w:val="baseline"/>
          <w:rtl w:val="0"/>
        </w:rPr>
        <w:t xml:space="preserve">�</w:t>
      </w:r>
      <w:r w:rsidDel="00000000" w:rsidR="00000000" w:rsidRPr="00000000">
        <w:rPr>
          <w:rFonts w:ascii="Times New Roman" w:cs="Times New Roman" w:eastAsia="Times New Roman" w:hAnsi="Times New Roman"/>
          <w:color w:val="282828"/>
          <w:sz w:val="19"/>
          <w:szCs w:val="19"/>
          <w:vertAlign w:val="baseline"/>
          <w:rtl w:val="0"/>
        </w:rPr>
        <w:t xml:space="preserve">if</w:t>
      </w:r>
      <w:r w:rsidDel="00000000" w:rsidR="00000000" w:rsidRPr="00000000">
        <w:rPr>
          <w:rFonts w:ascii="Times New Roman" w:cs="Times New Roman" w:eastAsia="Times New Roman" w:hAnsi="Times New Roman"/>
          <w:color w:val="3e3e3e"/>
          <w:sz w:val="19"/>
          <w:szCs w:val="19"/>
          <w:vertAlign w:val="baseline"/>
          <w:rtl w:val="0"/>
        </w:rPr>
        <w:t xml:space="preserve">t</w:t>
      </w:r>
      <w:r w:rsidDel="00000000" w:rsidR="00000000" w:rsidRPr="00000000">
        <w:rPr>
          <w:rFonts w:ascii="Times New Roman" w:cs="Times New Roman" w:eastAsia="Times New Roman" w:hAnsi="Times New Roman"/>
          <w:color w:val="131313"/>
          <w:sz w:val="19"/>
          <w:szCs w:val="19"/>
          <w:vertAlign w:val="baseline"/>
          <w:rtl w:val="0"/>
        </w:rPr>
        <w:t xml:space="preserve">t</w:t>
      </w:r>
      <w:r w:rsidDel="00000000" w:rsidR="00000000" w:rsidRPr="00000000">
        <w:rPr>
          <w:rFonts w:ascii="Times New Roman" w:cs="Times New Roman" w:eastAsia="Times New Roman" w:hAnsi="Times New Roman"/>
          <w:color w:val="282828"/>
          <w:sz w:val="19"/>
          <w:szCs w:val="19"/>
          <w:vertAlign w:val="baseline"/>
          <w:rtl w:val="0"/>
        </w:rPr>
        <w:t xml:space="preserve">:</w:t>
      </w:r>
      <w:r w:rsidDel="00000000" w:rsidR="00000000" w:rsidRPr="00000000">
        <w:rPr>
          <w:rFonts w:ascii="Malgun Gothic" w:cs="Malgun Gothic" w:eastAsia="Malgun Gothic" w:hAnsi="Malgun Gothic"/>
          <w:color w:val="282828"/>
          <w:sz w:val="19"/>
          <w:szCs w:val="19"/>
          <w:vertAlign w:val="baseline"/>
          <w:rtl w:val="0"/>
        </w:rPr>
        <w:t xml:space="preserve">�</w:t>
      </w:r>
      <w:r w:rsidDel="00000000" w:rsidR="00000000" w:rsidRPr="00000000">
        <w:rPr>
          <w:rFonts w:ascii="Times New Roman" w:cs="Times New Roman" w:eastAsia="Times New Roman" w:hAnsi="Times New Roman"/>
          <w:color w:val="282828"/>
          <w:sz w:val="19"/>
          <w:szCs w:val="19"/>
          <w:vertAlign w:val="baseline"/>
          <w:rtl w:val="0"/>
        </w:rPr>
        <w:t xml:space="preserve">cad</w:t>
      </w:r>
      <w:r w:rsidDel="00000000" w:rsidR="00000000" w:rsidRPr="00000000">
        <w:rPr>
          <w:rFonts w:ascii="Times New Roman" w:cs="Times New Roman" w:eastAsia="Times New Roman" w:hAnsi="Times New Roman"/>
          <w:color w:val="3e3e3e"/>
          <w:sz w:val="19"/>
          <w:szCs w:val="19"/>
          <w:vertAlign w:val="baseline"/>
          <w:rtl w:val="0"/>
        </w:rPr>
        <w:t xml:space="preserve">a </w:t>
      </w:r>
      <w:r w:rsidDel="00000000" w:rsidR="00000000" w:rsidRPr="00000000">
        <w:rPr>
          <w:rFonts w:ascii="Times New Roman" w:cs="Times New Roman" w:eastAsia="Times New Roman" w:hAnsi="Times New Roman"/>
          <w:color w:val="131313"/>
          <w:sz w:val="19"/>
          <w:szCs w:val="19"/>
          <w:vertAlign w:val="baseline"/>
          <w:rtl w:val="0"/>
        </w:rPr>
        <w:t xml:space="preserve">p</w:t>
      </w:r>
      <w:r w:rsidDel="00000000" w:rsidR="00000000" w:rsidRPr="00000000">
        <w:rPr>
          <w:rFonts w:ascii="Times New Roman" w:cs="Times New Roman" w:eastAsia="Times New Roman" w:hAnsi="Times New Roman"/>
          <w:color w:val="282828"/>
          <w:sz w:val="19"/>
          <w:szCs w:val="19"/>
          <w:vertAlign w:val="baseline"/>
          <w:rtl w:val="0"/>
        </w:rPr>
        <w:t xml:space="preserve">o</w:t>
      </w:r>
      <w:r w:rsidDel="00000000" w:rsidR="00000000" w:rsidRPr="00000000">
        <w:rPr>
          <w:rFonts w:ascii="Times New Roman" w:cs="Times New Roman" w:eastAsia="Times New Roman" w:hAnsi="Times New Roman"/>
          <w:color w:val="131313"/>
          <w:sz w:val="19"/>
          <w:szCs w:val="19"/>
          <w:vertAlign w:val="baseline"/>
          <w:rtl w:val="0"/>
        </w:rPr>
        <w:t xml:space="preserve">r </w:t>
      </w:r>
      <w:r w:rsidDel="00000000" w:rsidR="00000000" w:rsidRPr="00000000">
        <w:rPr>
          <w:rFonts w:ascii="Times New Roman" w:cs="Times New Roman" w:eastAsia="Times New Roman" w:hAnsi="Times New Roman"/>
          <w:color w:val="282828"/>
          <w:sz w:val="19"/>
          <w:szCs w:val="19"/>
          <w:vertAlign w:val="baseline"/>
          <w:rtl w:val="0"/>
        </w:rPr>
        <w:t xml:space="preserve">el Dec</w:t>
      </w:r>
      <w:r w:rsidDel="00000000" w:rsidR="00000000" w:rsidRPr="00000000">
        <w:rPr>
          <w:rFonts w:ascii="Times New Roman" w:cs="Times New Roman" w:eastAsia="Times New Roman" w:hAnsi="Times New Roman"/>
          <w:color w:val="131313"/>
          <w:sz w:val="19"/>
          <w:szCs w:val="19"/>
          <w:vertAlign w:val="baseline"/>
          <w:rtl w:val="0"/>
        </w:rPr>
        <w:t xml:space="preserve">r</w:t>
      </w:r>
      <w:r w:rsidDel="00000000" w:rsidR="00000000" w:rsidRPr="00000000">
        <w:rPr>
          <w:rFonts w:ascii="Times New Roman" w:cs="Times New Roman" w:eastAsia="Times New Roman" w:hAnsi="Times New Roman"/>
          <w:color w:val="282828"/>
          <w:sz w:val="19"/>
          <w:szCs w:val="19"/>
          <w:vertAlign w:val="baseline"/>
          <w:rtl w:val="0"/>
        </w:rPr>
        <w:t xml:space="preserve">e</w:t>
      </w:r>
      <w:r w:rsidDel="00000000" w:rsidR="00000000" w:rsidRPr="00000000">
        <w:rPr>
          <w:rFonts w:ascii="Times New Roman" w:cs="Times New Roman" w:eastAsia="Times New Roman" w:hAnsi="Times New Roman"/>
          <w:color w:val="131313"/>
          <w:sz w:val="19"/>
          <w:szCs w:val="19"/>
          <w:vertAlign w:val="baseline"/>
          <w:rtl w:val="0"/>
        </w:rPr>
        <w:t xml:space="preserve">t</w:t>
      </w:r>
      <w:r w:rsidDel="00000000" w:rsidR="00000000" w:rsidRPr="00000000">
        <w:rPr>
          <w:rFonts w:ascii="Times New Roman" w:cs="Times New Roman" w:eastAsia="Times New Roman" w:hAnsi="Times New Roman"/>
          <w:color w:val="3e3e3e"/>
          <w:sz w:val="19"/>
          <w:szCs w:val="19"/>
          <w:vertAlign w:val="baseline"/>
          <w:rtl w:val="0"/>
        </w:rPr>
        <w:t xml:space="preserve">o </w:t>
      </w:r>
      <w:r w:rsidDel="00000000" w:rsidR="00000000" w:rsidRPr="00000000">
        <w:rPr>
          <w:rFonts w:ascii="Times New Roman" w:cs="Times New Roman" w:eastAsia="Times New Roman" w:hAnsi="Times New Roman"/>
          <w:color w:val="282828"/>
          <w:sz w:val="19"/>
          <w:szCs w:val="19"/>
          <w:vertAlign w:val="baseline"/>
          <w:rtl w:val="0"/>
        </w:rPr>
        <w:t xml:space="preserve">Prov</w:t>
      </w:r>
      <w:r w:rsidDel="00000000" w:rsidR="00000000" w:rsidRPr="00000000">
        <w:rPr>
          <w:rFonts w:ascii="Times New Roman" w:cs="Times New Roman" w:eastAsia="Times New Roman" w:hAnsi="Times New Roman"/>
          <w:color w:val="131313"/>
          <w:sz w:val="19"/>
          <w:szCs w:val="19"/>
          <w:vertAlign w:val="baseline"/>
          <w:rtl w:val="0"/>
        </w:rPr>
        <w:t xml:space="preserve">i</w:t>
      </w:r>
      <w:r w:rsidDel="00000000" w:rsidR="00000000" w:rsidRPr="00000000">
        <w:rPr>
          <w:rFonts w:ascii="Times New Roman" w:cs="Times New Roman" w:eastAsia="Times New Roman" w:hAnsi="Times New Roman"/>
          <w:color w:val="282828"/>
          <w:sz w:val="19"/>
          <w:szCs w:val="19"/>
          <w:vertAlign w:val="baseline"/>
          <w:rtl w:val="0"/>
        </w:rPr>
        <w:t xml:space="preserve">nc</w:t>
      </w:r>
      <w:r w:rsidDel="00000000" w:rsidR="00000000" w:rsidRPr="00000000">
        <w:rPr>
          <w:rFonts w:ascii="Times New Roman" w:cs="Times New Roman" w:eastAsia="Times New Roman" w:hAnsi="Times New Roman"/>
          <w:color w:val="131313"/>
          <w:sz w:val="19"/>
          <w:szCs w:val="19"/>
          <w:vertAlign w:val="baseline"/>
          <w:rtl w:val="0"/>
        </w:rPr>
        <w:t xml:space="preserve">i</w:t>
      </w:r>
      <w:r w:rsidDel="00000000" w:rsidR="00000000" w:rsidRPr="00000000">
        <w:rPr>
          <w:rFonts w:ascii="Times New Roman" w:cs="Times New Roman" w:eastAsia="Times New Roman" w:hAnsi="Times New Roman"/>
          <w:color w:val="282828"/>
          <w:sz w:val="19"/>
          <w:szCs w:val="19"/>
          <w:vertAlign w:val="baseline"/>
          <w:rtl w:val="0"/>
        </w:rPr>
        <w:t xml:space="preserve">al N</w:t>
      </w:r>
      <w:r w:rsidDel="00000000" w:rsidR="00000000" w:rsidRPr="00000000">
        <w:rPr>
          <w:rFonts w:ascii="Times New Roman" w:cs="Times New Roman" w:eastAsia="Times New Roman" w:hAnsi="Times New Roman"/>
          <w:color w:val="3e3e3e"/>
          <w:sz w:val="19"/>
          <w:szCs w:val="19"/>
          <w:vertAlign w:val="baseline"/>
          <w:rtl w:val="0"/>
        </w:rPr>
        <w:t xml:space="preserve">º  </w:t>
      </w:r>
      <w:r w:rsidDel="00000000" w:rsidR="00000000" w:rsidRPr="00000000">
        <w:rPr>
          <w:rFonts w:ascii="Times New Roman" w:cs="Times New Roman" w:eastAsia="Times New Roman" w:hAnsi="Times New Roman"/>
          <w:color w:val="131313"/>
          <w:sz w:val="19"/>
          <w:szCs w:val="19"/>
          <w:vertAlign w:val="baseline"/>
          <w:rtl w:val="0"/>
        </w:rPr>
        <w:t xml:space="preserve">1</w:t>
      </w:r>
      <w:r w:rsidDel="00000000" w:rsidR="00000000" w:rsidRPr="00000000">
        <w:rPr>
          <w:rFonts w:ascii="Times New Roman" w:cs="Times New Roman" w:eastAsia="Times New Roman" w:hAnsi="Times New Roman"/>
          <w:color w:val="282828"/>
          <w:sz w:val="19"/>
          <w:szCs w:val="19"/>
          <w:vertAlign w:val="baseline"/>
          <w:rtl w:val="0"/>
        </w:rPr>
        <w:t xml:space="preserve">554</w:t>
      </w:r>
      <w:r w:rsidDel="00000000" w:rsidR="00000000" w:rsidRPr="00000000">
        <w:rPr>
          <w:rFonts w:ascii="Times New Roman" w:cs="Times New Roman" w:eastAsia="Times New Roman" w:hAnsi="Times New Roman"/>
          <w:color w:val="3e3e3e"/>
          <w:sz w:val="19"/>
          <w:szCs w:val="19"/>
          <w:vertAlign w:val="baseline"/>
          <w:rtl w:val="0"/>
        </w:rPr>
        <w:t xml:space="preserve">/2</w:t>
      </w:r>
      <w:r w:rsidDel="00000000" w:rsidR="00000000" w:rsidRPr="00000000">
        <w:rPr>
          <w:rFonts w:ascii="Times New Roman" w:cs="Times New Roman" w:eastAsia="Times New Roman" w:hAnsi="Times New Roman"/>
          <w:color w:val="131313"/>
          <w:sz w:val="19"/>
          <w:szCs w:val="19"/>
          <w:vertAlign w:val="baseline"/>
          <w:rtl w:val="0"/>
        </w:rPr>
        <w:t xml:space="preserve">1</w:t>
      </w:r>
      <w:r w:rsidDel="00000000" w:rsidR="00000000" w:rsidRPr="00000000">
        <w:rPr>
          <w:rFonts w:ascii="Times New Roman" w:cs="Times New Roman" w:eastAsia="Times New Roman" w:hAnsi="Times New Roman"/>
          <w:color w:val="6d6d6d"/>
          <w:sz w:val="19"/>
          <w:szCs w:val="19"/>
          <w:vertAlign w:val="baseline"/>
          <w:rtl w:val="0"/>
        </w:rPr>
        <w:t xml:space="preserve">, </w:t>
      </w:r>
      <w:r w:rsidDel="00000000" w:rsidR="00000000" w:rsidRPr="00000000">
        <w:rPr>
          <w:rFonts w:ascii="Times New Roman" w:cs="Times New Roman" w:eastAsia="Times New Roman" w:hAnsi="Times New Roman"/>
          <w:color w:val="282828"/>
          <w:sz w:val="19"/>
          <w:szCs w:val="19"/>
          <w:vertAlign w:val="baseline"/>
          <w:rtl w:val="0"/>
        </w:rPr>
        <w:t xml:space="preserve">s</w:t>
      </w:r>
      <w:r w:rsidDel="00000000" w:rsidR="00000000" w:rsidRPr="00000000">
        <w:rPr>
          <w:rFonts w:ascii="Times New Roman" w:cs="Times New Roman" w:eastAsia="Times New Roman" w:hAnsi="Times New Roman"/>
          <w:color w:val="3e3e3e"/>
          <w:sz w:val="19"/>
          <w:szCs w:val="19"/>
          <w:vertAlign w:val="baseline"/>
          <w:rtl w:val="0"/>
        </w:rPr>
        <w:t xml:space="preserve">e </w:t>
      </w:r>
      <w:r w:rsidDel="00000000" w:rsidR="00000000" w:rsidRPr="00000000">
        <w:rPr>
          <w:rFonts w:ascii="Times New Roman" w:cs="Times New Roman" w:eastAsia="Times New Roman" w:hAnsi="Times New Roman"/>
          <w:color w:val="282828"/>
          <w:sz w:val="19"/>
          <w:szCs w:val="19"/>
          <w:vertAlign w:val="baseline"/>
          <w:rtl w:val="0"/>
        </w:rPr>
        <w:t xml:space="preserve">hu </w:t>
      </w:r>
      <w:r w:rsidDel="00000000" w:rsidR="00000000" w:rsidRPr="00000000">
        <w:rPr>
          <w:rFonts w:ascii="Times New Roman" w:cs="Times New Roman" w:eastAsia="Times New Roman" w:hAnsi="Times New Roman"/>
          <w:color w:val="131313"/>
          <w:sz w:val="19"/>
          <w:szCs w:val="19"/>
          <w:vertAlign w:val="baseline"/>
          <w:rtl w:val="0"/>
        </w:rPr>
        <w:t xml:space="preserve">i</w:t>
      </w:r>
      <w:r w:rsidDel="00000000" w:rsidR="00000000" w:rsidRPr="00000000">
        <w:rPr>
          <w:rFonts w:ascii="Times New Roman" w:cs="Times New Roman" w:eastAsia="Times New Roman" w:hAnsi="Times New Roman"/>
          <w:color w:val="282828"/>
          <w:sz w:val="19"/>
          <w:szCs w:val="19"/>
          <w:vertAlign w:val="baseline"/>
          <w:rtl w:val="0"/>
        </w:rPr>
        <w:t xml:space="preserve">nic</w:t>
      </w:r>
      <w:r w:rsidDel="00000000" w:rsidR="00000000" w:rsidRPr="00000000">
        <w:rPr>
          <w:rFonts w:ascii="Times New Roman" w:cs="Times New Roman" w:eastAsia="Times New Roman" w:hAnsi="Times New Roman"/>
          <w:color w:val="131313"/>
          <w:sz w:val="19"/>
          <w:szCs w:val="19"/>
          <w:vertAlign w:val="baseline"/>
          <w:rtl w:val="0"/>
        </w:rPr>
        <w:t xml:space="preserve">i</w:t>
      </w:r>
      <w:r w:rsidDel="00000000" w:rsidR="00000000" w:rsidRPr="00000000">
        <w:rPr>
          <w:rFonts w:ascii="Times New Roman" w:cs="Times New Roman" w:eastAsia="Times New Roman" w:hAnsi="Times New Roman"/>
          <w:color w:val="3e3e3e"/>
          <w:sz w:val="19"/>
          <w:szCs w:val="19"/>
          <w:vertAlign w:val="baseline"/>
          <w:rtl w:val="0"/>
        </w:rPr>
        <w:t xml:space="preserve">a</w:t>
      </w:r>
      <w:r w:rsidDel="00000000" w:rsidR="00000000" w:rsidRPr="00000000">
        <w:rPr>
          <w:rFonts w:ascii="Times New Roman" w:cs="Times New Roman" w:eastAsia="Times New Roman" w:hAnsi="Times New Roman"/>
          <w:color w:val="282828"/>
          <w:sz w:val="19"/>
          <w:szCs w:val="19"/>
          <w:vertAlign w:val="baseline"/>
          <w:rtl w:val="0"/>
        </w:rPr>
        <w:t xml:space="preserve">do</w:t>
      </w:r>
      <w:r w:rsidDel="00000000" w:rsidR="00000000" w:rsidRPr="00000000">
        <w:rPr>
          <w:rFonts w:ascii="Times New Roman" w:cs="Times New Roman" w:eastAsia="Times New Roman" w:hAnsi="Times New Roman"/>
          <w:color w:val="3e3e3e"/>
          <w:sz w:val="19"/>
          <w:szCs w:val="19"/>
          <w:vertAlign w:val="baseline"/>
          <w:rtl w:val="0"/>
        </w:rPr>
        <w:t xml:space="preserve">. </w:t>
      </w:r>
      <w:r w:rsidDel="00000000" w:rsidR="00000000" w:rsidRPr="00000000">
        <w:rPr>
          <w:rFonts w:ascii="Times New Roman" w:cs="Times New Roman" w:eastAsia="Times New Roman" w:hAnsi="Times New Roman"/>
          <w:color w:val="282828"/>
          <w:sz w:val="19"/>
          <w:szCs w:val="19"/>
          <w:vertAlign w:val="baseline"/>
          <w:rtl w:val="0"/>
        </w:rPr>
        <w:t xml:space="preserve">a tra</w:t>
      </w:r>
      <w:r w:rsidDel="00000000" w:rsidR="00000000" w:rsidRPr="00000000">
        <w:rPr>
          <w:rFonts w:ascii="Times New Roman" w:cs="Times New Roman" w:eastAsia="Times New Roman" w:hAnsi="Times New Roman"/>
          <w:color w:val="3e3e3e"/>
          <w:sz w:val="19"/>
          <w:szCs w:val="19"/>
          <w:vertAlign w:val="baseline"/>
          <w:rtl w:val="0"/>
        </w:rPr>
        <w:t xml:space="preserve">vé</w:t>
      </w:r>
      <w:r w:rsidDel="00000000" w:rsidR="00000000" w:rsidRPr="00000000">
        <w:rPr>
          <w:rFonts w:ascii="Times New Roman" w:cs="Times New Roman" w:eastAsia="Times New Roman" w:hAnsi="Times New Roman"/>
          <w:color w:val="282828"/>
          <w:sz w:val="19"/>
          <w:szCs w:val="19"/>
          <w:vertAlign w:val="baseline"/>
          <w:rtl w:val="0"/>
        </w:rPr>
        <w:t xml:space="preserve">s de</w:t>
      </w:r>
      <w:r w:rsidDel="00000000" w:rsidR="00000000" w:rsidRPr="00000000">
        <w:rPr>
          <w:rtl w:val="0"/>
        </w:rPr>
      </w:r>
    </w:p>
    <w:p w:rsidR="00000000" w:rsidDel="00000000" w:rsidP="00000000" w:rsidRDefault="00000000" w:rsidRPr="00000000" w14:paraId="00000E8A">
      <w:pPr>
        <w:spacing w:before="4" w:line="160" w:lineRule="auto"/>
        <w:jc w:val="left"/>
        <w:rPr>
          <w:sz w:val="17"/>
          <w:szCs w:val="17"/>
        </w:rPr>
      </w:pPr>
      <w:r w:rsidDel="00000000" w:rsidR="00000000" w:rsidRPr="00000000">
        <w:rPr>
          <w:rtl w:val="0"/>
        </w:rPr>
      </w:r>
    </w:p>
    <w:p w:rsidR="00000000" w:rsidDel="00000000" w:rsidP="00000000" w:rsidRDefault="00000000" w:rsidRPr="00000000" w14:paraId="00000E8B">
      <w:pPr>
        <w:ind w:right="878"/>
        <w:jc w:val="right"/>
        <w:rPr>
          <w:rFonts w:ascii="Times New Roman" w:cs="Times New Roman" w:eastAsia="Times New Roman" w:hAnsi="Times New Roman"/>
          <w:sz w:val="25"/>
          <w:szCs w:val="25"/>
        </w:rPr>
        <w:sectPr>
          <w:type w:val="continuous"/>
          <w:pgSz w:h="20160" w:w="12240" w:orient="portrait"/>
          <w:pgMar w:bottom="280" w:top="280" w:left="1880" w:right="1700" w:header="360" w:footer="360"/>
        </w:sectPr>
      </w:pPr>
      <w:r w:rsidDel="00000000" w:rsidR="00000000" w:rsidRPr="00000000">
        <w:rPr>
          <w:rFonts w:ascii="Times New Roman" w:cs="Times New Roman" w:eastAsia="Times New Roman" w:hAnsi="Times New Roman"/>
          <w:color w:val="6d6d6d"/>
          <w:sz w:val="25"/>
          <w:szCs w:val="25"/>
          <w:rtl w:val="0"/>
        </w:rPr>
        <w:t xml:space="preserve">4</w:t>
      </w:r>
      <w:r w:rsidDel="00000000" w:rsidR="00000000" w:rsidRPr="00000000">
        <w:rPr>
          <w:rFonts w:ascii="Times New Roman" w:cs="Times New Roman" w:eastAsia="Times New Roman" w:hAnsi="Times New Roman"/>
          <w:color w:val="5a585a"/>
          <w:sz w:val="25"/>
          <w:szCs w:val="25"/>
          <w:rtl w:val="0"/>
        </w:rPr>
        <w:t xml:space="preserve">-</w:t>
      </w:r>
      <w:r w:rsidDel="00000000" w:rsidR="00000000" w:rsidRPr="00000000">
        <w:rPr>
          <w:rFonts w:ascii="Times New Roman" w:cs="Times New Roman" w:eastAsia="Times New Roman" w:hAnsi="Times New Roman"/>
          <w:color w:val="3e3e3e"/>
          <w:sz w:val="25"/>
          <w:szCs w:val="25"/>
          <w:rtl w:val="0"/>
        </w:rPr>
        <w:t xml:space="preserve">-</w:t>
      </w:r>
      <w:r w:rsidDel="00000000" w:rsidR="00000000" w:rsidRPr="00000000">
        <w:rPr>
          <w:rFonts w:ascii="Times New Roman" w:cs="Times New Roman" w:eastAsia="Times New Roman" w:hAnsi="Times New Roman"/>
          <w:color w:val="282828"/>
          <w:sz w:val="25"/>
          <w:szCs w:val="25"/>
          <w:rtl w:val="0"/>
        </w:rPr>
        <w:t xml:space="preserve">·              </w:t>
      </w:r>
      <w:r w:rsidDel="00000000" w:rsidR="00000000" w:rsidRPr="00000000">
        <w:rPr>
          <w:rFonts w:ascii="Times New Roman" w:cs="Times New Roman" w:eastAsia="Times New Roman" w:hAnsi="Times New Roman"/>
          <w:color w:val="3e3e3e"/>
          <w:sz w:val="25"/>
          <w:szCs w:val="25"/>
          <w:rtl w:val="0"/>
        </w:rPr>
        <w:t xml:space="preserve">..</w:t>
      </w:r>
      <w:r w:rsidDel="00000000" w:rsidR="00000000" w:rsidRPr="00000000">
        <w:rPr>
          <w:rtl w:val="0"/>
        </w:rPr>
      </w:r>
    </w:p>
    <w:p w:rsidR="00000000" w:rsidDel="00000000" w:rsidP="00000000" w:rsidRDefault="00000000" w:rsidRPr="00000000" w14:paraId="00000E8C">
      <w:pPr>
        <w:spacing w:line="200" w:lineRule="auto"/>
        <w:jc w:val="left"/>
        <w:rPr>
          <w:sz w:val="20"/>
          <w:szCs w:val="20"/>
        </w:rPr>
      </w:pPr>
      <w:r w:rsidDel="00000000" w:rsidR="00000000" w:rsidRPr="00000000">
        <w:rPr>
          <w:rtl w:val="0"/>
        </w:rPr>
      </w:r>
    </w:p>
    <w:p w:rsidR="00000000" w:rsidDel="00000000" w:rsidP="00000000" w:rsidRDefault="00000000" w:rsidRPr="00000000" w14:paraId="00000E8D">
      <w:pPr>
        <w:spacing w:line="200" w:lineRule="auto"/>
        <w:jc w:val="left"/>
        <w:rPr>
          <w:sz w:val="20"/>
          <w:szCs w:val="20"/>
        </w:rPr>
      </w:pPr>
      <w:r w:rsidDel="00000000" w:rsidR="00000000" w:rsidRPr="00000000">
        <w:rPr>
          <w:rtl w:val="0"/>
        </w:rPr>
      </w:r>
    </w:p>
    <w:p w:rsidR="00000000" w:rsidDel="00000000" w:rsidP="00000000" w:rsidRDefault="00000000" w:rsidRPr="00000000" w14:paraId="00000E8E">
      <w:pPr>
        <w:spacing w:line="200" w:lineRule="auto"/>
        <w:jc w:val="left"/>
        <w:rPr>
          <w:sz w:val="20"/>
          <w:szCs w:val="20"/>
        </w:rPr>
      </w:pPr>
      <w:r w:rsidDel="00000000" w:rsidR="00000000" w:rsidRPr="00000000">
        <w:rPr>
          <w:rtl w:val="0"/>
        </w:rPr>
      </w:r>
    </w:p>
    <w:p w:rsidR="00000000" w:rsidDel="00000000" w:rsidP="00000000" w:rsidRDefault="00000000" w:rsidRPr="00000000" w14:paraId="00000E8F">
      <w:pPr>
        <w:spacing w:before="12" w:line="280" w:lineRule="auto"/>
        <w:jc w:val="left"/>
        <w:rPr>
          <w:sz w:val="28"/>
          <w:szCs w:val="28"/>
        </w:rPr>
      </w:pPr>
      <w:r w:rsidDel="00000000" w:rsidR="00000000" w:rsidRPr="00000000">
        <w:rPr>
          <w:rtl w:val="0"/>
        </w:rPr>
      </w:r>
    </w:p>
    <w:p w:rsidR="00000000" w:rsidDel="00000000" w:rsidP="00000000" w:rsidRDefault="00000000" w:rsidRPr="00000000" w14:paraId="00000E90">
      <w:pPr>
        <w:ind w:left="1239"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91">
      <w:pPr>
        <w:spacing w:before="4" w:line="140" w:lineRule="auto"/>
        <w:jc w:val="left"/>
        <w:rPr>
          <w:sz w:val="15"/>
          <w:szCs w:val="15"/>
        </w:rPr>
      </w:pPr>
      <w:r w:rsidDel="00000000" w:rsidR="00000000" w:rsidRPr="00000000">
        <w:rPr>
          <w:rtl w:val="0"/>
        </w:rPr>
      </w:r>
    </w:p>
    <w:p w:rsidR="00000000" w:rsidDel="00000000" w:rsidP="00000000" w:rsidRDefault="00000000" w:rsidRPr="00000000" w14:paraId="00000E92">
      <w:pPr>
        <w:ind w:left="1059"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color w:val="232323"/>
          <w:sz w:val="12"/>
          <w:szCs w:val="12"/>
          <w:rtl w:val="0"/>
        </w:rPr>
        <w:t xml:space="preserve">MIN</w:t>
      </w:r>
      <w:r w:rsidDel="00000000" w:rsidR="00000000" w:rsidRPr="00000000">
        <w:rPr>
          <w:rFonts w:ascii="Times New Roman" w:cs="Times New Roman" w:eastAsia="Times New Roman" w:hAnsi="Times New Roman"/>
          <w:color w:val="0f0f0f"/>
          <w:sz w:val="12"/>
          <w:szCs w:val="12"/>
          <w:rtl w:val="0"/>
        </w:rPr>
        <w:t xml:space="preserve">l</w:t>
      </w:r>
      <w:r w:rsidDel="00000000" w:rsidR="00000000" w:rsidRPr="00000000">
        <w:rPr>
          <w:rFonts w:ascii="Times New Roman" w:cs="Times New Roman" w:eastAsia="Times New Roman" w:hAnsi="Times New Roman"/>
          <w:color w:val="232323"/>
          <w:sz w:val="12"/>
          <w:szCs w:val="12"/>
          <w:rtl w:val="0"/>
        </w:rPr>
        <w:t xml:space="preserve">STEIUO  DI! TR,\OA</w:t>
      </w:r>
      <w:r w:rsidDel="00000000" w:rsidR="00000000" w:rsidRPr="00000000">
        <w:rPr>
          <w:rFonts w:ascii="Times New Roman" w:cs="Times New Roman" w:eastAsia="Times New Roman" w:hAnsi="Times New Roman"/>
          <w:color w:val="0f0f0f"/>
          <w:sz w:val="12"/>
          <w:szCs w:val="12"/>
          <w:rtl w:val="0"/>
        </w:rPr>
        <w:t xml:space="preserve">J</w:t>
      </w:r>
      <w:r w:rsidDel="00000000" w:rsidR="00000000" w:rsidRPr="00000000">
        <w:rPr>
          <w:rFonts w:ascii="Times New Roman" w:cs="Times New Roman" w:eastAsia="Times New Roman" w:hAnsi="Times New Roman"/>
          <w:color w:val="232323"/>
          <w:sz w:val="12"/>
          <w:szCs w:val="12"/>
          <w:rtl w:val="0"/>
        </w:rPr>
        <w:t xml:space="preserve">O  Y  </w:t>
      </w:r>
      <w:r w:rsidDel="00000000" w:rsidR="00000000" w:rsidRPr="00000000">
        <w:rPr>
          <w:rFonts w:ascii="Times New Roman" w:cs="Times New Roman" w:eastAsia="Times New Roman" w:hAnsi="Times New Roman"/>
          <w:color w:val="0f0f0f"/>
          <w:sz w:val="12"/>
          <w:szCs w:val="12"/>
          <w:rtl w:val="0"/>
        </w:rPr>
        <w:t xml:space="preserve">t</w:t>
      </w:r>
      <w:r w:rsidDel="00000000" w:rsidR="00000000" w:rsidRPr="00000000">
        <w:rPr>
          <w:rFonts w:ascii="Times New Roman" w:cs="Times New Roman" w:eastAsia="Times New Roman" w:hAnsi="Times New Roman"/>
          <w:color w:val="232323"/>
          <w:sz w:val="12"/>
          <w:szCs w:val="12"/>
          <w:rtl w:val="0"/>
        </w:rPr>
        <w:t xml:space="preserve">;MP</w:t>
      </w:r>
      <w:r w:rsidDel="00000000" w:rsidR="00000000" w:rsidRPr="00000000">
        <w:rPr>
          <w:rFonts w:ascii="Times New Roman" w:cs="Times New Roman" w:eastAsia="Times New Roman" w:hAnsi="Times New Roman"/>
          <w:color w:val="0f0f0f"/>
          <w:sz w:val="12"/>
          <w:szCs w:val="12"/>
          <w:rtl w:val="0"/>
        </w:rPr>
        <w:t xml:space="preserve">L</w:t>
      </w:r>
      <w:r w:rsidDel="00000000" w:rsidR="00000000" w:rsidRPr="00000000">
        <w:rPr>
          <w:rFonts w:ascii="Times New Roman" w:cs="Times New Roman" w:eastAsia="Times New Roman" w:hAnsi="Times New Roman"/>
          <w:color w:val="232323"/>
          <w:sz w:val="12"/>
          <w:szCs w:val="12"/>
          <w:rtl w:val="0"/>
        </w:rPr>
        <w:t xml:space="preserve">EO</w:t>
      </w:r>
      <w:r w:rsidDel="00000000" w:rsidR="00000000" w:rsidRPr="00000000">
        <w:rPr>
          <w:rtl w:val="0"/>
        </w:rPr>
      </w:r>
    </w:p>
    <w:p w:rsidR="00000000" w:rsidDel="00000000" w:rsidP="00000000" w:rsidRDefault="00000000" w:rsidRPr="00000000" w14:paraId="00000E93">
      <w:pPr>
        <w:spacing w:line="340" w:lineRule="auto"/>
        <w:ind w:right="-71"/>
        <w:jc w:val="left"/>
        <w:rPr>
          <w:rFonts w:ascii="Arial" w:cs="Arial" w:eastAsia="Arial" w:hAnsi="Arial"/>
          <w:sz w:val="34"/>
          <w:szCs w:val="34"/>
        </w:rPr>
      </w:pPr>
      <w:r w:rsidDel="00000000" w:rsidR="00000000" w:rsidRPr="00000000">
        <w:rPr>
          <w:rFonts w:ascii="Arial" w:cs="Arial" w:eastAsia="Arial" w:hAnsi="Arial"/>
          <w:color w:val="575757"/>
          <w:sz w:val="34"/>
          <w:szCs w:val="34"/>
          <w:rtl w:val="0"/>
        </w:rPr>
        <w:t xml:space="preserve">C')</w:t>
      </w:r>
      <w:r w:rsidDel="00000000" w:rsidR="00000000" w:rsidRPr="00000000">
        <w:rPr>
          <w:rtl w:val="0"/>
        </w:rPr>
      </w:r>
    </w:p>
    <w:p w:rsidR="00000000" w:rsidDel="00000000" w:rsidP="00000000" w:rsidRDefault="00000000" w:rsidRPr="00000000" w14:paraId="00000E94">
      <w:pPr>
        <w:spacing w:before="2" w:lineRule="auto"/>
        <w:ind w:left="1513" w:right="-47" w:firstLine="0"/>
        <w:jc w:val="left"/>
        <w:rPr>
          <w:rFonts w:ascii="Arial" w:cs="Arial" w:eastAsia="Arial" w:hAnsi="Arial"/>
          <w:sz w:val="15"/>
          <w:szCs w:val="15"/>
        </w:rPr>
      </w:pPr>
      <w:r w:rsidDel="00000000" w:rsidR="00000000" w:rsidRPr="00000000">
        <w:rPr>
          <w:rFonts w:ascii="Times New Roman" w:cs="Times New Roman" w:eastAsia="Times New Roman" w:hAnsi="Times New Roman"/>
          <w:color w:val="232323"/>
          <w:sz w:val="17"/>
          <w:szCs w:val="17"/>
          <w:rtl w:val="0"/>
        </w:rPr>
        <w:t xml:space="preserve">coor</w:t>
      </w:r>
      <w:r w:rsidDel="00000000" w:rsidR="00000000" w:rsidRPr="00000000">
        <w:rPr>
          <w:rFonts w:ascii="Times New Roman" w:cs="Times New Roman" w:eastAsia="Times New Roman" w:hAnsi="Times New Roman"/>
          <w:color w:val="0f0f0f"/>
          <w:sz w:val="17"/>
          <w:szCs w:val="17"/>
          <w:rtl w:val="0"/>
        </w:rPr>
        <w:t xml:space="preserve">d</w:t>
      </w:r>
      <w:r w:rsidDel="00000000" w:rsidR="00000000" w:rsidRPr="00000000">
        <w:rPr>
          <w:rFonts w:ascii="Times New Roman" w:cs="Times New Roman" w:eastAsia="Times New Roman" w:hAnsi="Times New Roman"/>
          <w:color w:val="232323"/>
          <w:sz w:val="17"/>
          <w:szCs w:val="17"/>
          <w:rtl w:val="0"/>
        </w:rPr>
        <w:t xml:space="preserve">ina</w:t>
      </w:r>
      <w:r w:rsidDel="00000000" w:rsidR="00000000" w:rsidRPr="00000000">
        <w:rPr>
          <w:rFonts w:ascii="Times New Roman" w:cs="Times New Roman" w:eastAsia="Times New Roman" w:hAnsi="Times New Roman"/>
          <w:color w:val="0f0f0f"/>
          <w:sz w:val="17"/>
          <w:szCs w:val="17"/>
          <w:rtl w:val="0"/>
        </w:rPr>
        <w:t xml:space="preserve">ci</w:t>
      </w:r>
      <w:r w:rsidDel="00000000" w:rsidR="00000000" w:rsidRPr="00000000">
        <w:rPr>
          <w:rFonts w:ascii="Times New Roman" w:cs="Times New Roman" w:eastAsia="Times New Roman" w:hAnsi="Times New Roman"/>
          <w:color w:val="232323"/>
          <w:sz w:val="17"/>
          <w:szCs w:val="17"/>
          <w:rtl w:val="0"/>
        </w:rPr>
        <w:t xml:space="preserve">ón e</w:t>
      </w:r>
      <w:r w:rsidDel="00000000" w:rsidR="00000000" w:rsidRPr="00000000">
        <w:rPr>
          <w:rFonts w:ascii="Times New Roman" w:cs="Times New Roman" w:eastAsia="Times New Roman" w:hAnsi="Times New Roman"/>
          <w:color w:val="0f0f0f"/>
          <w:sz w:val="17"/>
          <w:szCs w:val="17"/>
          <w:rtl w:val="0"/>
        </w:rPr>
        <w:t xml:space="preserve">l</w:t>
      </w:r>
      <w:r w:rsidDel="00000000" w:rsidR="00000000" w:rsidRPr="00000000">
        <w:rPr>
          <w:rFonts w:ascii="Times New Roman" w:cs="Times New Roman" w:eastAsia="Times New Roman" w:hAnsi="Times New Roman"/>
          <w:color w:val="232323"/>
          <w:sz w:val="17"/>
          <w:szCs w:val="17"/>
          <w:rtl w:val="0"/>
        </w:rPr>
        <w:t xml:space="preserve">e  </w:t>
      </w:r>
      <w:r w:rsidDel="00000000" w:rsidR="00000000" w:rsidRPr="00000000">
        <w:rPr>
          <w:rFonts w:ascii="Times New Roman" w:cs="Times New Roman" w:eastAsia="Times New Roman" w:hAnsi="Times New Roman"/>
          <w:color w:val="0f0f0f"/>
          <w:sz w:val="17"/>
          <w:szCs w:val="17"/>
          <w:rtl w:val="0"/>
        </w:rPr>
        <w:t xml:space="preserve">u</w:t>
      </w:r>
      <w:r w:rsidDel="00000000" w:rsidR="00000000" w:rsidRPr="00000000">
        <w:rPr>
          <w:rFonts w:ascii="Times New Roman" w:cs="Times New Roman" w:eastAsia="Times New Roman" w:hAnsi="Times New Roman"/>
          <w:color w:val="232323"/>
          <w:sz w:val="17"/>
          <w:szCs w:val="17"/>
          <w:rtl w:val="0"/>
        </w:rPr>
        <w:t xml:space="preserve">nn mesa  </w:t>
      </w:r>
      <w:r w:rsidDel="00000000" w:rsidR="00000000" w:rsidRPr="00000000">
        <w:rPr>
          <w:rFonts w:ascii="Times New Roman" w:cs="Times New Roman" w:eastAsia="Times New Roman" w:hAnsi="Times New Roman"/>
          <w:color w:val="0f0f0f"/>
          <w:sz w:val="17"/>
          <w:szCs w:val="17"/>
          <w:rtl w:val="0"/>
        </w:rPr>
        <w:t xml:space="preserve">d</w:t>
      </w:r>
      <w:r w:rsidDel="00000000" w:rsidR="00000000" w:rsidRPr="00000000">
        <w:rPr>
          <w:rFonts w:ascii="Times New Roman" w:cs="Times New Roman" w:eastAsia="Times New Roman" w:hAnsi="Times New Roman"/>
          <w:color w:val="232323"/>
          <w:sz w:val="17"/>
          <w:szCs w:val="17"/>
          <w:rtl w:val="0"/>
        </w:rPr>
        <w:t xml:space="preserve">e  </w:t>
      </w:r>
      <w:r w:rsidDel="00000000" w:rsidR="00000000" w:rsidRPr="00000000">
        <w:rPr>
          <w:rFonts w:ascii="Times New Roman" w:cs="Times New Roman" w:eastAsia="Times New Roman" w:hAnsi="Times New Roman"/>
          <w:color w:val="0f0f0f"/>
          <w:sz w:val="17"/>
          <w:szCs w:val="17"/>
          <w:rtl w:val="0"/>
        </w:rPr>
        <w:t xml:space="preserve">t</w:t>
      </w:r>
      <w:r w:rsidDel="00000000" w:rsidR="00000000" w:rsidRPr="00000000">
        <w:rPr>
          <w:rFonts w:ascii="Times New Roman" w:cs="Times New Roman" w:eastAsia="Times New Roman" w:hAnsi="Times New Roman"/>
          <w:color w:val="232323"/>
          <w:sz w:val="17"/>
          <w:szCs w:val="17"/>
          <w:rtl w:val="0"/>
        </w:rPr>
        <w:t xml:space="preserve">rabajo.  e</w:t>
      </w:r>
      <w:r w:rsidDel="00000000" w:rsidR="00000000" w:rsidRPr="00000000">
        <w:rPr>
          <w:rFonts w:ascii="Times New Roman" w:cs="Times New Roman" w:eastAsia="Times New Roman" w:hAnsi="Times New Roman"/>
          <w:color w:val="0f0f0f"/>
          <w:sz w:val="17"/>
          <w:szCs w:val="17"/>
          <w:rtl w:val="0"/>
        </w:rPr>
        <w:t xml:space="preserve">l  p</w:t>
      </w:r>
      <w:r w:rsidDel="00000000" w:rsidR="00000000" w:rsidRPr="00000000">
        <w:rPr>
          <w:rFonts w:ascii="Times New Roman" w:cs="Times New Roman" w:eastAsia="Times New Roman" w:hAnsi="Times New Roman"/>
          <w:color w:val="232323"/>
          <w:sz w:val="17"/>
          <w:szCs w:val="17"/>
          <w:rtl w:val="0"/>
        </w:rPr>
        <w:t xml:space="preserve">roceso  </w:t>
      </w:r>
      <w:r w:rsidDel="00000000" w:rsidR="00000000" w:rsidRPr="00000000">
        <w:rPr>
          <w:rFonts w:ascii="Times New Roman" w:cs="Times New Roman" w:eastAsia="Times New Roman" w:hAnsi="Times New Roman"/>
          <w:color w:val="0f0f0f"/>
          <w:sz w:val="17"/>
          <w:szCs w:val="17"/>
          <w:rtl w:val="0"/>
        </w:rPr>
        <w:t xml:space="preserve">d</w:t>
      </w:r>
      <w:r w:rsidDel="00000000" w:rsidR="00000000" w:rsidRPr="00000000">
        <w:rPr>
          <w:rFonts w:ascii="Times New Roman" w:cs="Times New Roman" w:eastAsia="Times New Roman" w:hAnsi="Times New Roman"/>
          <w:color w:val="232323"/>
          <w:sz w:val="17"/>
          <w:szCs w:val="17"/>
          <w:rtl w:val="0"/>
        </w:rPr>
        <w:t xml:space="preserve">e rcca</w:t>
      </w:r>
      <w:r w:rsidDel="00000000" w:rsidR="00000000" w:rsidRPr="00000000">
        <w:rPr>
          <w:rFonts w:ascii="Times New Roman" w:cs="Times New Roman" w:eastAsia="Times New Roman" w:hAnsi="Times New Roman"/>
          <w:color w:val="0f0f0f"/>
          <w:sz w:val="17"/>
          <w:szCs w:val="17"/>
          <w:rtl w:val="0"/>
        </w:rPr>
        <w:t xml:space="preserve">t</w:t>
      </w:r>
      <w:r w:rsidDel="00000000" w:rsidR="00000000" w:rsidRPr="00000000">
        <w:rPr>
          <w:rFonts w:ascii="Times New Roman" w:cs="Times New Roman" w:eastAsia="Times New Roman" w:hAnsi="Times New Roman"/>
          <w:color w:val="232323"/>
          <w:sz w:val="17"/>
          <w:szCs w:val="17"/>
          <w:rtl w:val="0"/>
        </w:rPr>
        <w:t xml:space="preserve">ego</w:t>
      </w:r>
      <w:r w:rsidDel="00000000" w:rsidR="00000000" w:rsidRPr="00000000">
        <w:rPr>
          <w:rFonts w:ascii="Times New Roman" w:cs="Times New Roman" w:eastAsia="Times New Roman" w:hAnsi="Times New Roman"/>
          <w:color w:val="0f0f0f"/>
          <w:sz w:val="17"/>
          <w:szCs w:val="17"/>
          <w:rtl w:val="0"/>
        </w:rPr>
        <w:t xml:space="preserve">ri</w:t>
      </w:r>
      <w:r w:rsidDel="00000000" w:rsidR="00000000" w:rsidRPr="00000000">
        <w:rPr>
          <w:rFonts w:ascii="Times New Roman" w:cs="Times New Roman" w:eastAsia="Times New Roman" w:hAnsi="Times New Roman"/>
          <w:color w:val="232323"/>
          <w:sz w:val="17"/>
          <w:szCs w:val="17"/>
          <w:rtl w:val="0"/>
        </w:rPr>
        <w:t xml:space="preserve">zaciones  del  Escal</w:t>
      </w:r>
      <w:r w:rsidDel="00000000" w:rsidR="00000000" w:rsidRPr="00000000">
        <w:rPr>
          <w:rFonts w:ascii="Times New Roman" w:cs="Times New Roman" w:eastAsia="Times New Roman" w:hAnsi="Times New Roman"/>
          <w:color w:val="0f0f0f"/>
          <w:sz w:val="17"/>
          <w:szCs w:val="17"/>
          <w:rtl w:val="0"/>
        </w:rPr>
        <w:t xml:space="preserve">a</w:t>
      </w:r>
      <w:r w:rsidDel="00000000" w:rsidR="00000000" w:rsidRPr="00000000">
        <w:rPr>
          <w:rFonts w:ascii="Times New Roman" w:cs="Times New Roman" w:eastAsia="Times New Roman" w:hAnsi="Times New Roman"/>
          <w:color w:val="232323"/>
          <w:sz w:val="17"/>
          <w:szCs w:val="17"/>
          <w:rtl w:val="0"/>
        </w:rPr>
        <w:t xml:space="preserve">fón  SECO  </w:t>
      </w:r>
      <w:r w:rsidDel="00000000" w:rsidR="00000000" w:rsidRPr="00000000">
        <w:rPr>
          <w:rFonts w:ascii="Arial" w:cs="Arial" w:eastAsia="Arial" w:hAnsi="Arial"/>
          <w:color w:val="232323"/>
          <w:sz w:val="15"/>
          <w:szCs w:val="15"/>
          <w:rtl w:val="0"/>
        </w:rPr>
        <w:t xml:space="preserve">y</w:t>
      </w:r>
      <w:r w:rsidDel="00000000" w:rsidR="00000000" w:rsidRPr="00000000">
        <w:rPr>
          <w:rtl w:val="0"/>
        </w:rPr>
      </w:r>
    </w:p>
    <w:p w:rsidR="00000000" w:rsidDel="00000000" w:rsidP="00000000" w:rsidRDefault="00000000" w:rsidRPr="00000000" w14:paraId="00000E95">
      <w:pPr>
        <w:spacing w:before="13" w:lineRule="auto"/>
        <w:ind w:left="332" w:right="-50"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454545"/>
          <w:sz w:val="19"/>
          <w:szCs w:val="19"/>
          <w:rtl w:val="0"/>
        </w:rPr>
        <w:t xml:space="preserve">/</w:t>
      </w:r>
      <w:r w:rsidDel="00000000" w:rsidR="00000000" w:rsidRPr="00000000">
        <w:rPr>
          <w:rFonts w:ascii="Malgun Gothic" w:cs="Malgun Gothic" w:eastAsia="Malgun Gothic" w:hAnsi="Malgun Gothic"/>
          <w:color w:val="232323"/>
          <w:sz w:val="19"/>
          <w:szCs w:val="19"/>
          <w:rtl w:val="0"/>
        </w:rPr>
        <w:t xml:space="preserve">�  </w:t>
      </w:r>
      <w:r w:rsidDel="00000000" w:rsidR="00000000" w:rsidRPr="00000000">
        <w:rPr>
          <w:rFonts w:ascii="Times New Roman" w:cs="Times New Roman" w:eastAsia="Times New Roman" w:hAnsi="Times New Roman"/>
          <w:color w:val="0f0f0f"/>
          <w:sz w:val="19"/>
          <w:szCs w:val="19"/>
          <w:rtl w:val="0"/>
        </w:rPr>
        <w:t xml:space="preserve">H</w:t>
      </w:r>
      <w:r w:rsidDel="00000000" w:rsidR="00000000" w:rsidRPr="00000000">
        <w:rPr>
          <w:rFonts w:ascii="Times New Roman" w:cs="Times New Roman" w:eastAsia="Times New Roman" w:hAnsi="Times New Roman"/>
          <w:color w:val="232323"/>
          <w:sz w:val="19"/>
          <w:szCs w:val="19"/>
          <w:rtl w:val="0"/>
        </w:rPr>
        <w:t xml:space="preserve">UMEDO  (Sa</w:t>
      </w:r>
      <w:r w:rsidDel="00000000" w:rsidR="00000000" w:rsidRPr="00000000">
        <w:rPr>
          <w:rFonts w:ascii="Times New Roman" w:cs="Times New Roman" w:eastAsia="Times New Roman" w:hAnsi="Times New Roman"/>
          <w:color w:val="0f0f0f"/>
          <w:sz w:val="19"/>
          <w:szCs w:val="19"/>
          <w:rtl w:val="0"/>
        </w:rPr>
        <w:t xml:space="preserve">lu</w:t>
      </w:r>
      <w:r w:rsidDel="00000000" w:rsidR="00000000" w:rsidRPr="00000000">
        <w:rPr>
          <w:rFonts w:ascii="Times New Roman" w:cs="Times New Roman" w:eastAsia="Times New Roman" w:hAnsi="Times New Roman"/>
          <w:color w:val="232323"/>
          <w:sz w:val="19"/>
          <w:szCs w:val="19"/>
          <w:rtl w:val="0"/>
        </w:rPr>
        <w:t xml:space="preserve">d</w:t>
      </w:r>
      <w:r w:rsidDel="00000000" w:rsidR="00000000" w:rsidRPr="00000000">
        <w:rPr>
          <w:rFonts w:ascii="Times New Roman" w:cs="Times New Roman" w:eastAsia="Times New Roman" w:hAnsi="Times New Roman"/>
          <w:color w:val="0f0f0f"/>
          <w:sz w:val="19"/>
          <w:szCs w:val="19"/>
          <w:rtl w:val="0"/>
        </w:rPr>
        <w:t xml:space="preserve">)</w:t>
      </w:r>
      <w:r w:rsidDel="00000000" w:rsidR="00000000" w:rsidRPr="00000000">
        <w:rPr>
          <w:rFonts w:ascii="Times New Roman" w:cs="Times New Roman" w:eastAsia="Times New Roman" w:hAnsi="Times New Roman"/>
          <w:color w:val="232323"/>
          <w:sz w:val="19"/>
          <w:szCs w:val="19"/>
          <w:rtl w:val="0"/>
        </w:rPr>
        <w:t xml:space="preserve">,  </w:t>
      </w:r>
      <w:r w:rsidDel="00000000" w:rsidR="00000000" w:rsidRPr="00000000">
        <w:rPr>
          <w:rFonts w:ascii="Times New Roman" w:cs="Times New Roman" w:eastAsia="Times New Roman" w:hAnsi="Times New Roman"/>
          <w:color w:val="0f0f0f"/>
          <w:sz w:val="19"/>
          <w:szCs w:val="19"/>
          <w:rtl w:val="0"/>
        </w:rPr>
        <w:t xml:space="preserve">baj</w:t>
      </w:r>
      <w:r w:rsidDel="00000000" w:rsidR="00000000" w:rsidRPr="00000000">
        <w:rPr>
          <w:rFonts w:ascii="Times New Roman" w:cs="Times New Roman" w:eastAsia="Times New Roman" w:hAnsi="Times New Roman"/>
          <w:color w:val="232323"/>
          <w:sz w:val="19"/>
          <w:szCs w:val="19"/>
          <w:rtl w:val="0"/>
        </w:rPr>
        <w:t xml:space="preserve">o  </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as  p</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ev</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sio</w:t>
      </w:r>
      <w:r w:rsidDel="00000000" w:rsidR="00000000" w:rsidRPr="00000000">
        <w:rPr>
          <w:rFonts w:ascii="Times New Roman" w:cs="Times New Roman" w:eastAsia="Times New Roman" w:hAnsi="Times New Roman"/>
          <w:color w:val="0f0f0f"/>
          <w:sz w:val="19"/>
          <w:szCs w:val="19"/>
          <w:rtl w:val="0"/>
        </w:rPr>
        <w:t xml:space="preserve">n</w:t>
      </w:r>
      <w:r w:rsidDel="00000000" w:rsidR="00000000" w:rsidRPr="00000000">
        <w:rPr>
          <w:rFonts w:ascii="Times New Roman" w:cs="Times New Roman" w:eastAsia="Times New Roman" w:hAnsi="Times New Roman"/>
          <w:color w:val="232323"/>
          <w:sz w:val="19"/>
          <w:szCs w:val="19"/>
          <w:rtl w:val="0"/>
        </w:rPr>
        <w:t xml:space="preserve">es  </w:t>
      </w:r>
      <w:r w:rsidDel="00000000" w:rsidR="00000000" w:rsidRPr="00000000">
        <w:rPr>
          <w:rFonts w:ascii="Times New Roman" w:cs="Times New Roman" w:eastAsia="Times New Roman" w:hAnsi="Times New Roman"/>
          <w:color w:val="0f0f0f"/>
          <w:sz w:val="19"/>
          <w:szCs w:val="19"/>
          <w:rtl w:val="0"/>
        </w:rPr>
        <w:t xml:space="preserve">a</w:t>
      </w:r>
      <w:r w:rsidDel="00000000" w:rsidR="00000000" w:rsidRPr="00000000">
        <w:rPr>
          <w:rFonts w:ascii="Times New Roman" w:cs="Times New Roman" w:eastAsia="Times New Roman" w:hAnsi="Times New Roman"/>
          <w:color w:val="232323"/>
          <w:sz w:val="19"/>
          <w:szCs w:val="19"/>
          <w:rtl w:val="0"/>
        </w:rPr>
        <w:t xml:space="preserve">co</w:t>
      </w:r>
      <w:r w:rsidDel="00000000" w:rsidR="00000000" w:rsidRPr="00000000">
        <w:rPr>
          <w:rFonts w:ascii="Times New Roman" w:cs="Times New Roman" w:eastAsia="Times New Roman" w:hAnsi="Times New Roman"/>
          <w:color w:val="0f0f0f"/>
          <w:sz w:val="19"/>
          <w:szCs w:val="19"/>
          <w:rtl w:val="0"/>
        </w:rPr>
        <w:t xml:space="preserve">rd</w:t>
      </w:r>
      <w:r w:rsidDel="00000000" w:rsidR="00000000" w:rsidRPr="00000000">
        <w:rPr>
          <w:rFonts w:ascii="Times New Roman" w:cs="Times New Roman" w:eastAsia="Times New Roman" w:hAnsi="Times New Roman"/>
          <w:color w:val="232323"/>
          <w:sz w:val="19"/>
          <w:szCs w:val="19"/>
          <w:rtl w:val="0"/>
        </w:rPr>
        <w:t xml:space="preserve">a</w:t>
      </w:r>
      <w:r w:rsidDel="00000000" w:rsidR="00000000" w:rsidRPr="00000000">
        <w:rPr>
          <w:rFonts w:ascii="Times New Roman" w:cs="Times New Roman" w:eastAsia="Times New Roman" w:hAnsi="Times New Roman"/>
          <w:color w:val="0f0f0f"/>
          <w:sz w:val="19"/>
          <w:szCs w:val="19"/>
          <w:rtl w:val="0"/>
        </w:rPr>
        <w:t xml:space="preserve">d</w:t>
      </w:r>
      <w:r w:rsidDel="00000000" w:rsidR="00000000" w:rsidRPr="00000000">
        <w:rPr>
          <w:rFonts w:ascii="Times New Roman" w:cs="Times New Roman" w:eastAsia="Times New Roman" w:hAnsi="Times New Roman"/>
          <w:color w:val="232323"/>
          <w:sz w:val="19"/>
          <w:szCs w:val="19"/>
          <w:rtl w:val="0"/>
        </w:rPr>
        <w:t xml:space="preserve">as </w:t>
      </w:r>
      <w:r w:rsidDel="00000000" w:rsidR="00000000" w:rsidRPr="00000000">
        <w:rPr>
          <w:rFonts w:ascii="Times New Roman" w:cs="Times New Roman" w:eastAsia="Times New Roman" w:hAnsi="Times New Roman"/>
          <w:color w:val="0f0f0f"/>
          <w:sz w:val="19"/>
          <w:szCs w:val="19"/>
          <w:rtl w:val="0"/>
        </w:rPr>
        <w:t xml:space="preserve">d</w:t>
      </w:r>
      <w:r w:rsidDel="00000000" w:rsidR="00000000" w:rsidRPr="00000000">
        <w:rPr>
          <w:rFonts w:ascii="Times New Roman" w:cs="Times New Roman" w:eastAsia="Times New Roman" w:hAnsi="Times New Roman"/>
          <w:color w:val="232323"/>
          <w:sz w:val="19"/>
          <w:szCs w:val="19"/>
          <w:rtl w:val="0"/>
        </w:rPr>
        <w:t xml:space="preserve">e  no  d</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smi</w:t>
      </w:r>
      <w:r w:rsidDel="00000000" w:rsidR="00000000" w:rsidRPr="00000000">
        <w:rPr>
          <w:rFonts w:ascii="Times New Roman" w:cs="Times New Roman" w:eastAsia="Times New Roman" w:hAnsi="Times New Roman"/>
          <w:color w:val="0f0f0f"/>
          <w:sz w:val="19"/>
          <w:szCs w:val="19"/>
          <w:rtl w:val="0"/>
        </w:rPr>
        <w:t xml:space="preserve">n</w:t>
      </w:r>
      <w:r w:rsidDel="00000000" w:rsidR="00000000" w:rsidRPr="00000000">
        <w:rPr>
          <w:rFonts w:ascii="Times New Roman" w:cs="Times New Roman" w:eastAsia="Times New Roman" w:hAnsi="Times New Roman"/>
          <w:color w:val="232323"/>
          <w:sz w:val="19"/>
          <w:szCs w:val="19"/>
          <w:rtl w:val="0"/>
        </w:rPr>
        <w:t xml:space="preserve">uir  </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as  </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e</w:t>
      </w:r>
      <w:r w:rsidDel="00000000" w:rsidR="00000000" w:rsidRPr="00000000">
        <w:rPr>
          <w:rFonts w:ascii="Times New Roman" w:cs="Times New Roman" w:eastAsia="Times New Roman" w:hAnsi="Times New Roman"/>
          <w:color w:val="0f0f0f"/>
          <w:sz w:val="19"/>
          <w:szCs w:val="19"/>
          <w:rtl w:val="0"/>
        </w:rPr>
        <w:t xml:space="preserve">m</w:t>
      </w:r>
      <w:r w:rsidDel="00000000" w:rsidR="00000000" w:rsidRPr="00000000">
        <w:rPr>
          <w:rFonts w:ascii="Times New Roman" w:cs="Times New Roman" w:eastAsia="Times New Roman" w:hAnsi="Times New Roman"/>
          <w:color w:val="232323"/>
          <w:sz w:val="19"/>
          <w:szCs w:val="19"/>
          <w:rtl w:val="0"/>
        </w:rPr>
        <w:t xml:space="preserve">une</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ac</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o</w:t>
      </w:r>
      <w:r w:rsidDel="00000000" w:rsidR="00000000" w:rsidRPr="00000000">
        <w:rPr>
          <w:rFonts w:ascii="Times New Roman" w:cs="Times New Roman" w:eastAsia="Times New Roman" w:hAnsi="Times New Roman"/>
          <w:color w:val="0f0f0f"/>
          <w:sz w:val="19"/>
          <w:szCs w:val="19"/>
          <w:rtl w:val="0"/>
        </w:rPr>
        <w:t xml:space="preserve">n</w:t>
      </w:r>
      <w:r w:rsidDel="00000000" w:rsidR="00000000" w:rsidRPr="00000000">
        <w:rPr>
          <w:rFonts w:ascii="Times New Roman" w:cs="Times New Roman" w:eastAsia="Times New Roman" w:hAnsi="Times New Roman"/>
          <w:color w:val="232323"/>
          <w:sz w:val="19"/>
          <w:szCs w:val="19"/>
          <w:rtl w:val="0"/>
        </w:rPr>
        <w:t xml:space="preserve">es  q</w:t>
      </w:r>
      <w:r w:rsidDel="00000000" w:rsidR="00000000" w:rsidRPr="00000000">
        <w:rPr>
          <w:rFonts w:ascii="Times New Roman" w:cs="Times New Roman" w:eastAsia="Times New Roman" w:hAnsi="Times New Roman"/>
          <w:color w:val="0f0f0f"/>
          <w:sz w:val="19"/>
          <w:szCs w:val="19"/>
          <w:rtl w:val="0"/>
        </w:rPr>
        <w:t xml:space="preserve">u</w:t>
      </w:r>
      <w:r w:rsidDel="00000000" w:rsidR="00000000" w:rsidRPr="00000000">
        <w:rPr>
          <w:rFonts w:ascii="Times New Roman" w:cs="Times New Roman" w:eastAsia="Times New Roman" w:hAnsi="Times New Roman"/>
          <w:color w:val="232323"/>
          <w:sz w:val="19"/>
          <w:szCs w:val="19"/>
          <w:rtl w:val="0"/>
        </w:rPr>
        <w:t xml:space="preserve">e</w:t>
      </w:r>
      <w:r w:rsidDel="00000000" w:rsidR="00000000" w:rsidRPr="00000000">
        <w:rPr>
          <w:rtl w:val="0"/>
        </w:rPr>
      </w:r>
    </w:p>
    <w:p w:rsidR="00000000" w:rsidDel="00000000" w:rsidP="00000000" w:rsidRDefault="00000000" w:rsidRPr="00000000" w14:paraId="00000E96">
      <w:pPr>
        <w:spacing w:line="280" w:lineRule="auto"/>
        <w:ind w:left="102" w:right="-49"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454545"/>
          <w:sz w:val="31.666666666666668"/>
          <w:szCs w:val="31.666666666666668"/>
          <w:vertAlign w:val="subscript"/>
          <w:rtl w:val="0"/>
        </w:rPr>
        <w:t xml:space="preserve">., </w:t>
      </w:r>
      <w:r w:rsidDel="00000000" w:rsidR="00000000" w:rsidRPr="00000000">
        <w:rPr>
          <w:rFonts w:ascii="Times New Roman" w:cs="Times New Roman" w:eastAsia="Times New Roman" w:hAnsi="Times New Roman"/>
          <w:color w:val="6d6d6d"/>
          <w:sz w:val="31.666666666666668"/>
          <w:szCs w:val="31.666666666666668"/>
          <w:u w:val="single"/>
          <w:vertAlign w:val="subscript"/>
          <w:rtl w:val="0"/>
        </w:rPr>
        <w:t xml:space="preserve">  </w:t>
      </w:r>
      <w:r w:rsidDel="00000000" w:rsidR="00000000" w:rsidRPr="00000000">
        <w:rPr>
          <w:rFonts w:ascii="Times New Roman" w:cs="Times New Roman" w:eastAsia="Times New Roman" w:hAnsi="Times New Roman"/>
          <w:color w:val="6d6d6d"/>
          <w:sz w:val="31.666666666666668"/>
          <w:szCs w:val="31.666666666666668"/>
          <w:vertAlign w:val="subscript"/>
          <w:rtl w:val="0"/>
        </w:rPr>
        <w:t xml:space="preserve">...         </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   </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p</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e</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r</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c</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ib</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e</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n l</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os agen</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t</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es. E</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n t</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a</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l </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se</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nt</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ido</w:t>
      </w:r>
      <w:r w:rsidDel="00000000" w:rsidR="00000000" w:rsidRPr="00000000">
        <w:rPr>
          <w:rFonts w:ascii="Times New Roman" w:cs="Times New Roman" w:eastAsia="Times New Roman" w:hAnsi="Times New Roman"/>
          <w:color w:val="454545"/>
          <w:sz w:val="31.666666666666668"/>
          <w:szCs w:val="31.666666666666668"/>
          <w:vertAlign w:val="subscript"/>
          <w:rtl w:val="0"/>
        </w:rPr>
        <w:t xml:space="preserve">, </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l</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os re</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p</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resenta</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n</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t</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e</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s </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d</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e</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l </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Ejec</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u</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tivo destacan q</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u</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e se han rc</w:t>
      </w:r>
      <w:r w:rsidDel="00000000" w:rsidR="00000000" w:rsidRPr="00000000">
        <w:rPr>
          <w:rFonts w:ascii="Malgun Gothic" w:cs="Malgun Gothic" w:eastAsia="Malgun Gothic" w:hAnsi="Malgun Gothic"/>
          <w:color w:val="232323"/>
          <w:sz w:val="31.666666666666668"/>
          <w:szCs w:val="31.666666666666668"/>
          <w:vertAlign w:val="subscript"/>
          <w:rtl w:val="0"/>
        </w:rPr>
        <w:t xml:space="preserve">�</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c</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p</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t</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n</w:t>
      </w:r>
      <w:r w:rsidDel="00000000" w:rsidR="00000000" w:rsidRPr="00000000">
        <w:rPr>
          <w:rFonts w:ascii="Malgun Gothic" w:cs="Malgun Gothic" w:eastAsia="Malgun Gothic" w:hAnsi="Malgun Gothic"/>
          <w:color w:val="232323"/>
          <w:sz w:val="31.666666666666668"/>
          <w:szCs w:val="31.666666666666668"/>
          <w:vertAlign w:val="subscript"/>
          <w:rtl w:val="0"/>
        </w:rPr>
        <w:t xml:space="preserve">�</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o</w:t>
      </w:r>
      <w:r w:rsidDel="00000000" w:rsidR="00000000" w:rsidRPr="00000000">
        <w:rPr>
          <w:rtl w:val="0"/>
        </w:rPr>
      </w:r>
    </w:p>
    <w:p w:rsidR="00000000" w:rsidDel="00000000" w:rsidP="00000000" w:rsidRDefault="00000000" w:rsidRPr="00000000" w14:paraId="00000E97">
      <w:pPr>
        <w:spacing w:line="720" w:lineRule="auto"/>
        <w:ind w:right="-128"/>
        <w:jc w:val="left"/>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color w:val="232323"/>
          <w:sz w:val="72"/>
          <w:szCs w:val="72"/>
          <w:rtl w:val="0"/>
        </w:rPr>
        <w:t xml:space="preserve">(h</w:t>
      </w:r>
      <w:r w:rsidDel="00000000" w:rsidR="00000000" w:rsidRPr="00000000">
        <w:rPr>
          <w:rtl w:val="0"/>
        </w:rPr>
      </w:r>
    </w:p>
    <w:p w:rsidR="00000000" w:rsidDel="00000000" w:rsidP="00000000" w:rsidRDefault="00000000" w:rsidRPr="00000000" w14:paraId="00000E98">
      <w:pPr>
        <w:spacing w:before="44" w:lineRule="auto"/>
        <w:jc w:val="left"/>
        <w:rPr>
          <w:rFonts w:ascii="Courier New" w:cs="Courier New" w:eastAsia="Courier New" w:hAnsi="Courier New"/>
          <w:sz w:val="50"/>
          <w:szCs w:val="50"/>
        </w:rPr>
        <w:sectPr>
          <w:footerReference r:id="rId298" w:type="default"/>
          <w:type w:val="nextPage"/>
          <w:pgSz w:h="20160" w:w="12240" w:orient="portrait"/>
          <w:pgMar w:bottom="280" w:top="260" w:left="1180" w:right="640" w:header="0" w:footer="0"/>
          <w:cols w:equalWidth="0" w:num="2">
            <w:col w:space="28" w:w="5196"/>
            <w:col w:space="0" w:w="5196"/>
          </w:cols>
        </w:sectPr>
      </w:pPr>
      <w:r w:rsidDel="00000000" w:rsidR="00000000" w:rsidRPr="00000000">
        <w:br w:type="column"/>
      </w:r>
      <w:r w:rsidDel="00000000" w:rsidR="00000000" w:rsidRPr="00000000">
        <w:rPr>
          <w:rFonts w:ascii="Arial" w:cs="Arial" w:eastAsia="Arial" w:hAnsi="Arial"/>
          <w:i w:val="1"/>
          <w:color w:val="454545"/>
          <w:sz w:val="42"/>
          <w:szCs w:val="42"/>
          <w:rtl w:val="0"/>
        </w:rPr>
        <w:t xml:space="preserve">it </w:t>
      </w:r>
      <w:r w:rsidDel="00000000" w:rsidR="00000000" w:rsidRPr="00000000">
        <w:rPr>
          <w:rFonts w:ascii="Courier New" w:cs="Courier New" w:eastAsia="Courier New" w:hAnsi="Courier New"/>
          <w:i w:val="1"/>
          <w:color w:val="575757"/>
          <w:sz w:val="47"/>
          <w:szCs w:val="47"/>
          <w:rtl w:val="0"/>
        </w:rPr>
        <w:t xml:space="preserve">2 </w:t>
      </w:r>
      <w:r w:rsidDel="00000000" w:rsidR="00000000" w:rsidRPr="00000000">
        <w:rPr>
          <w:rFonts w:ascii="Times New Roman" w:cs="Times New Roman" w:eastAsia="Times New Roman" w:hAnsi="Times New Roman"/>
          <w:color w:val="454545"/>
          <w:sz w:val="43"/>
          <w:szCs w:val="43"/>
          <w:rtl w:val="0"/>
        </w:rPr>
        <w:t xml:space="preserve">5   </w:t>
      </w:r>
      <w:r w:rsidDel="00000000" w:rsidR="00000000" w:rsidRPr="00000000">
        <w:rPr>
          <w:rFonts w:ascii="Courier New" w:cs="Courier New" w:eastAsia="Courier New" w:hAnsi="Courier New"/>
          <w:color w:val="575757"/>
          <w:sz w:val="83.33333333333334"/>
          <w:szCs w:val="83.33333333333334"/>
          <w:vertAlign w:val="subscript"/>
          <w:rtl w:val="0"/>
        </w:rPr>
        <w:t xml:space="preserve">22</w:t>
      </w:r>
      <w:r w:rsidDel="00000000" w:rsidR="00000000" w:rsidRPr="00000000">
        <w:rPr>
          <w:rtl w:val="0"/>
        </w:rPr>
      </w:r>
    </w:p>
    <w:p w:rsidR="00000000" w:rsidDel="00000000" w:rsidP="00000000" w:rsidRDefault="00000000" w:rsidRPr="00000000" w14:paraId="00000E99">
      <w:pPr>
        <w:spacing w:before="28" w:lineRule="auto"/>
        <w:ind w:left="1520" w:right="1617"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32323"/>
          <w:sz w:val="19"/>
          <w:szCs w:val="19"/>
          <w:rtl w:val="0"/>
        </w:rPr>
        <w:t xml:space="preserve">dive</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sas prop</w:t>
      </w:r>
      <w:r w:rsidDel="00000000" w:rsidR="00000000" w:rsidRPr="00000000">
        <w:rPr>
          <w:rFonts w:ascii="Times New Roman" w:cs="Times New Roman" w:eastAsia="Times New Roman" w:hAnsi="Times New Roman"/>
          <w:color w:val="0f0f0f"/>
          <w:sz w:val="19"/>
          <w:szCs w:val="19"/>
          <w:rtl w:val="0"/>
        </w:rPr>
        <w:t xml:space="preserve">u</w:t>
      </w:r>
      <w:r w:rsidDel="00000000" w:rsidR="00000000" w:rsidRPr="00000000">
        <w:rPr>
          <w:rFonts w:ascii="Times New Roman" w:cs="Times New Roman" w:eastAsia="Times New Roman" w:hAnsi="Times New Roman"/>
          <w:color w:val="232323"/>
          <w:sz w:val="19"/>
          <w:szCs w:val="19"/>
          <w:rtl w:val="0"/>
        </w:rPr>
        <w:t xml:space="preserve">es</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as de </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as en</w:t>
      </w:r>
      <w:r w:rsidDel="00000000" w:rsidR="00000000" w:rsidRPr="00000000">
        <w:rPr>
          <w:rFonts w:ascii="Times New Roman" w:cs="Times New Roman" w:eastAsia="Times New Roman" w:hAnsi="Times New Roman"/>
          <w:color w:val="0f0f0f"/>
          <w:sz w:val="19"/>
          <w:szCs w:val="19"/>
          <w:rtl w:val="0"/>
        </w:rPr>
        <w:t xml:space="preserve">ti</w:t>
      </w:r>
      <w:r w:rsidDel="00000000" w:rsidR="00000000" w:rsidRPr="00000000">
        <w:rPr>
          <w:rFonts w:ascii="Times New Roman" w:cs="Times New Roman" w:eastAsia="Times New Roman" w:hAnsi="Times New Roman"/>
          <w:color w:val="232323"/>
          <w:sz w:val="19"/>
          <w:szCs w:val="19"/>
          <w:rtl w:val="0"/>
        </w:rPr>
        <w:t xml:space="preserve">da</w:t>
      </w:r>
      <w:r w:rsidDel="00000000" w:rsidR="00000000" w:rsidRPr="00000000">
        <w:rPr>
          <w:rFonts w:ascii="Times New Roman" w:cs="Times New Roman" w:eastAsia="Times New Roman" w:hAnsi="Times New Roman"/>
          <w:color w:val="0f0f0f"/>
          <w:sz w:val="19"/>
          <w:szCs w:val="19"/>
          <w:rtl w:val="0"/>
        </w:rPr>
        <w:t xml:space="preserve">d</w:t>
      </w:r>
      <w:r w:rsidDel="00000000" w:rsidR="00000000" w:rsidRPr="00000000">
        <w:rPr>
          <w:rFonts w:ascii="Times New Roman" w:cs="Times New Roman" w:eastAsia="Times New Roman" w:hAnsi="Times New Roman"/>
          <w:color w:val="232323"/>
          <w:sz w:val="19"/>
          <w:szCs w:val="19"/>
          <w:rtl w:val="0"/>
        </w:rPr>
        <w:t xml:space="preserve">e</w:t>
      </w:r>
      <w:r w:rsidDel="00000000" w:rsidR="00000000" w:rsidRPr="00000000">
        <w:rPr>
          <w:rFonts w:ascii="Times New Roman" w:cs="Times New Roman" w:eastAsia="Times New Roman" w:hAnsi="Times New Roman"/>
          <w:color w:val="0f0f0f"/>
          <w:sz w:val="19"/>
          <w:szCs w:val="19"/>
          <w:rtl w:val="0"/>
        </w:rPr>
        <w:t xml:space="preserve">s </w:t>
      </w:r>
      <w:r w:rsidDel="00000000" w:rsidR="00000000" w:rsidRPr="00000000">
        <w:rPr>
          <w:rFonts w:ascii="Times New Roman" w:cs="Times New Roman" w:eastAsia="Times New Roman" w:hAnsi="Times New Roman"/>
          <w:color w:val="232323"/>
          <w:sz w:val="19"/>
          <w:szCs w:val="19"/>
          <w:rtl w:val="0"/>
        </w:rPr>
        <w:t xml:space="preserve">sindicales J\TSA </w:t>
      </w:r>
      <w:r w:rsidDel="00000000" w:rsidR="00000000" w:rsidRPr="00000000">
        <w:rPr>
          <w:rFonts w:ascii="Arial" w:cs="Arial" w:eastAsia="Arial" w:hAnsi="Arial"/>
          <w:color w:val="232323"/>
          <w:sz w:val="18"/>
          <w:szCs w:val="18"/>
          <w:rtl w:val="0"/>
        </w:rPr>
        <w:t xml:space="preserve">y </w:t>
      </w:r>
      <w:r w:rsidDel="00000000" w:rsidR="00000000" w:rsidRPr="00000000">
        <w:rPr>
          <w:rFonts w:ascii="Times New Roman" w:cs="Times New Roman" w:eastAsia="Times New Roman" w:hAnsi="Times New Roman"/>
          <w:color w:val="232323"/>
          <w:sz w:val="19"/>
          <w:szCs w:val="19"/>
          <w:rtl w:val="0"/>
        </w:rPr>
        <w:t xml:space="preserve">A</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E. </w:t>
      </w:r>
      <w:r w:rsidDel="00000000" w:rsidR="00000000" w:rsidRPr="00000000">
        <w:rPr>
          <w:rFonts w:ascii="Times New Roman" w:cs="Times New Roman" w:eastAsia="Times New Roman" w:hAnsi="Times New Roman"/>
          <w:color w:val="0f0f0f"/>
          <w:sz w:val="19"/>
          <w:szCs w:val="19"/>
          <w:rtl w:val="0"/>
        </w:rPr>
        <w:t xml:space="preserve">m</w:t>
      </w:r>
      <w:r w:rsidDel="00000000" w:rsidR="00000000" w:rsidRPr="00000000">
        <w:rPr>
          <w:rFonts w:ascii="Times New Roman" w:cs="Times New Roman" w:eastAsia="Times New Roman" w:hAnsi="Times New Roman"/>
          <w:color w:val="232323"/>
          <w:sz w:val="19"/>
          <w:szCs w:val="19"/>
          <w:rtl w:val="0"/>
        </w:rPr>
        <w:t xml:space="preserve">ás el análisis  técnico de </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os equipos de </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rabajo  </w:t>
      </w:r>
      <w:r w:rsidDel="00000000" w:rsidR="00000000" w:rsidRPr="00000000">
        <w:rPr>
          <w:rFonts w:ascii="Times New Roman" w:cs="Times New Roman" w:eastAsia="Times New Roman" w:hAnsi="Times New Roman"/>
          <w:color w:val="0f0f0f"/>
          <w:sz w:val="19"/>
          <w:szCs w:val="19"/>
          <w:rtl w:val="0"/>
        </w:rPr>
        <w:t xml:space="preserve">d</w:t>
      </w:r>
      <w:r w:rsidDel="00000000" w:rsidR="00000000" w:rsidRPr="00000000">
        <w:rPr>
          <w:rFonts w:ascii="Times New Roman" w:cs="Times New Roman" w:eastAsia="Times New Roman" w:hAnsi="Times New Roman"/>
          <w:color w:val="232323"/>
          <w:sz w:val="19"/>
          <w:szCs w:val="19"/>
          <w:rtl w:val="0"/>
        </w:rPr>
        <w:t xml:space="preserve">e </w:t>
      </w:r>
      <w:r w:rsidDel="00000000" w:rsidR="00000000" w:rsidRPr="00000000">
        <w:rPr>
          <w:rFonts w:ascii="Times New Roman" w:cs="Times New Roman" w:eastAsia="Times New Roman" w:hAnsi="Times New Roman"/>
          <w:color w:val="0f0f0f"/>
          <w:sz w:val="19"/>
          <w:szCs w:val="19"/>
          <w:rtl w:val="0"/>
        </w:rPr>
        <w:t xml:space="preserve">la</w:t>
      </w:r>
      <w:r w:rsidDel="00000000" w:rsidR="00000000" w:rsidRPr="00000000">
        <w:rPr>
          <w:rFonts w:ascii="Times New Roman" w:cs="Times New Roman" w:eastAsia="Times New Roman" w:hAnsi="Times New Roman"/>
          <w:color w:val="232323"/>
          <w:sz w:val="19"/>
          <w:szCs w:val="19"/>
          <w:rtl w:val="0"/>
        </w:rPr>
        <w:t xml:space="preserve">s  ú</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eas  de  Empico  </w:t>
      </w:r>
      <w:r w:rsidDel="00000000" w:rsidR="00000000" w:rsidRPr="00000000">
        <w:rPr>
          <w:rFonts w:ascii="Times New Roman" w:cs="Times New Roman" w:eastAsia="Times New Roman" w:hAnsi="Times New Roman"/>
          <w:color w:val="0f0f0f"/>
          <w:sz w:val="19"/>
          <w:szCs w:val="19"/>
          <w:rtl w:val="0"/>
        </w:rPr>
        <w:t xml:space="preserve">Públ</w:t>
      </w:r>
      <w:r w:rsidDel="00000000" w:rsidR="00000000" w:rsidRPr="00000000">
        <w:rPr>
          <w:rFonts w:ascii="Times New Roman" w:cs="Times New Roman" w:eastAsia="Times New Roman" w:hAnsi="Times New Roman"/>
          <w:color w:val="232323"/>
          <w:sz w:val="19"/>
          <w:szCs w:val="19"/>
          <w:rtl w:val="0"/>
        </w:rPr>
        <w:t xml:space="preserve">ico  de  la  S</w:t>
      </w:r>
      <w:r w:rsidDel="00000000" w:rsidR="00000000" w:rsidRPr="00000000">
        <w:rPr>
          <w:rFonts w:ascii="Times New Roman" w:cs="Times New Roman" w:eastAsia="Times New Roman" w:hAnsi="Times New Roman"/>
          <w:color w:val="0f0f0f"/>
          <w:sz w:val="19"/>
          <w:szCs w:val="19"/>
          <w:rtl w:val="0"/>
        </w:rPr>
        <w:t xml:space="preserve">e</w:t>
      </w:r>
      <w:r w:rsidDel="00000000" w:rsidR="00000000" w:rsidRPr="00000000">
        <w:rPr>
          <w:rFonts w:ascii="Times New Roman" w:cs="Times New Roman" w:eastAsia="Times New Roman" w:hAnsi="Times New Roman"/>
          <w:color w:val="232323"/>
          <w:sz w:val="19"/>
          <w:szCs w:val="19"/>
          <w:rtl w:val="0"/>
        </w:rPr>
        <w:t xml:space="preserve">cretar</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a Genera</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  Lega</w:t>
      </w:r>
      <w:r w:rsidDel="00000000" w:rsidR="00000000" w:rsidRPr="00000000">
        <w:rPr>
          <w:rFonts w:ascii="Times New Roman" w:cs="Times New Roman" w:eastAsia="Times New Roman" w:hAnsi="Times New Roman"/>
          <w:color w:val="0f0f0f"/>
          <w:sz w:val="19"/>
          <w:szCs w:val="19"/>
          <w:rtl w:val="0"/>
        </w:rPr>
        <w:t xml:space="preserve">l  </w:t>
      </w:r>
      <w:r w:rsidDel="00000000" w:rsidR="00000000" w:rsidRPr="00000000">
        <w:rPr>
          <w:rFonts w:ascii="Arial" w:cs="Arial" w:eastAsia="Arial" w:hAnsi="Arial"/>
          <w:color w:val="232323"/>
          <w:sz w:val="17"/>
          <w:szCs w:val="17"/>
          <w:rtl w:val="0"/>
        </w:rPr>
        <w:t xml:space="preserve">y </w:t>
      </w:r>
      <w:r w:rsidDel="00000000" w:rsidR="00000000" w:rsidRPr="00000000">
        <w:rPr>
          <w:rFonts w:ascii="Times New Roman" w:cs="Times New Roman" w:eastAsia="Times New Roman" w:hAnsi="Times New Roman"/>
          <w:color w:val="232323"/>
          <w:sz w:val="19"/>
          <w:szCs w:val="19"/>
          <w:rtl w:val="0"/>
        </w:rPr>
        <w:t xml:space="preserve">Téc</w:t>
      </w:r>
      <w:r w:rsidDel="00000000" w:rsidR="00000000" w:rsidRPr="00000000">
        <w:rPr>
          <w:rFonts w:ascii="Times New Roman" w:cs="Times New Roman" w:eastAsia="Times New Roman" w:hAnsi="Times New Roman"/>
          <w:color w:val="0f0f0f"/>
          <w:sz w:val="19"/>
          <w:szCs w:val="19"/>
          <w:rtl w:val="0"/>
        </w:rPr>
        <w:t xml:space="preserve">ni</w:t>
      </w:r>
      <w:r w:rsidDel="00000000" w:rsidR="00000000" w:rsidRPr="00000000">
        <w:rPr>
          <w:rFonts w:ascii="Times New Roman" w:cs="Times New Roman" w:eastAsia="Times New Roman" w:hAnsi="Times New Roman"/>
          <w:color w:val="232323"/>
          <w:sz w:val="19"/>
          <w:szCs w:val="19"/>
          <w:rtl w:val="0"/>
        </w:rPr>
        <w:t xml:space="preserve">ca.  Asumes</w:t>
      </w:r>
      <w:r w:rsidDel="00000000" w:rsidR="00000000" w:rsidRPr="00000000">
        <w:rPr>
          <w:rtl w:val="0"/>
        </w:rPr>
      </w:r>
    </w:p>
    <w:p w:rsidR="00000000" w:rsidDel="00000000" w:rsidP="00000000" w:rsidRDefault="00000000" w:rsidRPr="00000000" w14:paraId="00000E9A">
      <w:pPr>
        <w:spacing w:before="98" w:lineRule="auto"/>
        <w:ind w:left="1527"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32323"/>
          <w:sz w:val="19"/>
          <w:szCs w:val="19"/>
          <w:rtl w:val="0"/>
        </w:rPr>
        <w:t xml:space="preserve">Gre</w:t>
      </w:r>
      <w:r w:rsidDel="00000000" w:rsidR="00000000" w:rsidRPr="00000000">
        <w:rPr>
          <w:rFonts w:ascii="Times New Roman" w:cs="Times New Roman" w:eastAsia="Times New Roman" w:hAnsi="Times New Roman"/>
          <w:color w:val="0f0f0f"/>
          <w:sz w:val="19"/>
          <w:szCs w:val="19"/>
          <w:rtl w:val="0"/>
        </w:rPr>
        <w:t xml:space="preserve">mi</w:t>
      </w:r>
      <w:r w:rsidDel="00000000" w:rsidR="00000000" w:rsidRPr="00000000">
        <w:rPr>
          <w:rFonts w:ascii="Times New Roman" w:cs="Times New Roman" w:eastAsia="Times New Roman" w:hAnsi="Times New Roman"/>
          <w:color w:val="232323"/>
          <w:sz w:val="19"/>
          <w:szCs w:val="19"/>
          <w:rtl w:val="0"/>
        </w:rPr>
        <w:t xml:space="preserve">a</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es  de</w:t>
      </w:r>
      <w:r w:rsidDel="00000000" w:rsidR="00000000" w:rsidRPr="00000000">
        <w:rPr>
          <w:rFonts w:ascii="Times New Roman" w:cs="Times New Roman" w:eastAsia="Times New Roman" w:hAnsi="Times New Roman"/>
          <w:color w:val="0f0f0f"/>
          <w:sz w:val="19"/>
          <w:szCs w:val="19"/>
          <w:rtl w:val="0"/>
        </w:rPr>
        <w:t xml:space="preserve">l  M</w:t>
      </w:r>
      <w:r w:rsidDel="00000000" w:rsidR="00000000" w:rsidRPr="00000000">
        <w:rPr>
          <w:rFonts w:ascii="Times New Roman" w:cs="Times New Roman" w:eastAsia="Times New Roman" w:hAnsi="Times New Roman"/>
          <w:color w:val="232323"/>
          <w:sz w:val="19"/>
          <w:szCs w:val="19"/>
          <w:rtl w:val="0"/>
        </w:rPr>
        <w:t xml:space="preserve">ín</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s</w:t>
      </w:r>
      <w:r w:rsidDel="00000000" w:rsidR="00000000" w:rsidRPr="00000000">
        <w:rPr>
          <w:rFonts w:ascii="Times New Roman" w:cs="Times New Roman" w:eastAsia="Times New Roman" w:hAnsi="Times New Roman"/>
          <w:color w:val="0f0f0f"/>
          <w:sz w:val="19"/>
          <w:szCs w:val="19"/>
          <w:rtl w:val="0"/>
        </w:rPr>
        <w:t xml:space="preserve">lc</w:t>
      </w:r>
      <w:r w:rsidDel="00000000" w:rsidR="00000000" w:rsidRPr="00000000">
        <w:rPr>
          <w:rFonts w:ascii="Times New Roman" w:cs="Times New Roman" w:eastAsia="Times New Roman" w:hAnsi="Times New Roman"/>
          <w:color w:val="232323"/>
          <w:sz w:val="19"/>
          <w:szCs w:val="19"/>
          <w:rtl w:val="0"/>
        </w:rPr>
        <w:t xml:space="preserve">rit;  de Gobierno</w:t>
      </w:r>
      <w:r w:rsidDel="00000000" w:rsidR="00000000" w:rsidRPr="00000000">
        <w:rPr>
          <w:rFonts w:ascii="Times New Roman" w:cs="Times New Roman" w:eastAsia="Times New Roman" w:hAnsi="Times New Roman"/>
          <w:color w:val="575757"/>
          <w:sz w:val="19"/>
          <w:szCs w:val="19"/>
          <w:rtl w:val="0"/>
        </w:rPr>
        <w:t xml:space="preserve">,  </w:t>
      </w:r>
      <w:r w:rsidDel="00000000" w:rsidR="00000000" w:rsidRPr="00000000">
        <w:rPr>
          <w:rFonts w:ascii="Times New Roman" w:cs="Times New Roman" w:eastAsia="Times New Roman" w:hAnsi="Times New Roman"/>
          <w:color w:val="232323"/>
          <w:sz w:val="19"/>
          <w:szCs w:val="19"/>
          <w:rtl w:val="0"/>
        </w:rPr>
        <w:t xml:space="preserve">J</w:t>
      </w:r>
      <w:r w:rsidDel="00000000" w:rsidR="00000000" w:rsidRPr="00000000">
        <w:rPr>
          <w:rFonts w:ascii="Times New Roman" w:cs="Times New Roman" w:eastAsia="Times New Roman" w:hAnsi="Times New Roman"/>
          <w:color w:val="0f0f0f"/>
          <w:sz w:val="19"/>
          <w:szCs w:val="19"/>
          <w:rtl w:val="0"/>
        </w:rPr>
        <w:t xml:space="preserve">u</w:t>
      </w:r>
      <w:r w:rsidDel="00000000" w:rsidR="00000000" w:rsidRPr="00000000">
        <w:rPr>
          <w:rFonts w:ascii="Times New Roman" w:cs="Times New Roman" w:eastAsia="Times New Roman" w:hAnsi="Times New Roman"/>
          <w:color w:val="232323"/>
          <w:sz w:val="19"/>
          <w:szCs w:val="19"/>
          <w:rtl w:val="0"/>
        </w:rPr>
        <w:t xml:space="preserve">s</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ic</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a  </w:t>
      </w:r>
      <w:r w:rsidDel="00000000" w:rsidR="00000000" w:rsidRPr="00000000">
        <w:rPr>
          <w:rFonts w:ascii="Arial" w:cs="Arial" w:eastAsia="Arial" w:hAnsi="Arial"/>
          <w:color w:val="232323"/>
          <w:sz w:val="18"/>
          <w:szCs w:val="18"/>
          <w:rtl w:val="0"/>
        </w:rPr>
        <w:t xml:space="preserve">y </w:t>
      </w:r>
      <w:r w:rsidDel="00000000" w:rsidR="00000000" w:rsidRPr="00000000">
        <w:rPr>
          <w:rFonts w:ascii="Times New Roman" w:cs="Times New Roman" w:eastAsia="Times New Roman" w:hAnsi="Times New Roman"/>
          <w:color w:val="0f0f0f"/>
          <w:sz w:val="19"/>
          <w:szCs w:val="19"/>
          <w:rtl w:val="0"/>
        </w:rPr>
        <w:t xml:space="preserve">D</w:t>
      </w:r>
      <w:r w:rsidDel="00000000" w:rsidR="00000000" w:rsidRPr="00000000">
        <w:rPr>
          <w:rFonts w:ascii="Times New Roman" w:cs="Times New Roman" w:eastAsia="Times New Roman" w:hAnsi="Times New Roman"/>
          <w:color w:val="232323"/>
          <w:sz w:val="19"/>
          <w:szCs w:val="19"/>
          <w:rtl w:val="0"/>
        </w:rPr>
        <w:t xml:space="preserve">erec</w:t>
      </w:r>
      <w:r w:rsidDel="00000000" w:rsidR="00000000" w:rsidRPr="00000000">
        <w:rPr>
          <w:rFonts w:ascii="Times New Roman" w:cs="Times New Roman" w:eastAsia="Times New Roman" w:hAnsi="Times New Roman"/>
          <w:color w:val="0f0f0f"/>
          <w:sz w:val="19"/>
          <w:szCs w:val="19"/>
          <w:rtl w:val="0"/>
        </w:rPr>
        <w:t xml:space="preserve">h</w:t>
      </w:r>
      <w:r w:rsidDel="00000000" w:rsidR="00000000" w:rsidRPr="00000000">
        <w:rPr>
          <w:rFonts w:ascii="Times New Roman" w:cs="Times New Roman" w:eastAsia="Times New Roman" w:hAnsi="Times New Roman"/>
          <w:color w:val="232323"/>
          <w:sz w:val="19"/>
          <w:szCs w:val="19"/>
          <w:rtl w:val="0"/>
        </w:rPr>
        <w:t xml:space="preserve">os H</w:t>
      </w:r>
      <w:r w:rsidDel="00000000" w:rsidR="00000000" w:rsidRPr="00000000">
        <w:rPr>
          <w:rFonts w:ascii="Times New Roman" w:cs="Times New Roman" w:eastAsia="Times New Roman" w:hAnsi="Times New Roman"/>
          <w:color w:val="0f0f0f"/>
          <w:sz w:val="19"/>
          <w:szCs w:val="19"/>
          <w:rtl w:val="0"/>
        </w:rPr>
        <w:t xml:space="preserve">um</w:t>
      </w:r>
      <w:r w:rsidDel="00000000" w:rsidR="00000000" w:rsidRPr="00000000">
        <w:rPr>
          <w:rFonts w:ascii="Times New Roman" w:cs="Times New Roman" w:eastAsia="Times New Roman" w:hAnsi="Times New Roman"/>
          <w:color w:val="232323"/>
          <w:sz w:val="19"/>
          <w:szCs w:val="19"/>
          <w:rtl w:val="0"/>
        </w:rPr>
        <w:t xml:space="preserve">anos  </w:t>
      </w:r>
      <w:r w:rsidDel="00000000" w:rsidR="00000000" w:rsidRPr="00000000">
        <w:rPr>
          <w:rFonts w:ascii="Arial" w:cs="Arial" w:eastAsia="Arial" w:hAnsi="Arial"/>
          <w:color w:val="232323"/>
          <w:sz w:val="18"/>
          <w:szCs w:val="18"/>
          <w:rtl w:val="0"/>
        </w:rPr>
        <w:t xml:space="preserve">y </w:t>
      </w:r>
      <w:r w:rsidDel="00000000" w:rsidR="00000000" w:rsidRPr="00000000">
        <w:rPr>
          <w:rFonts w:ascii="Times New Roman" w:cs="Times New Roman" w:eastAsia="Times New Roman" w:hAnsi="Times New Roman"/>
          <w:color w:val="0f0f0f"/>
          <w:sz w:val="19"/>
          <w:szCs w:val="19"/>
          <w:rtl w:val="0"/>
        </w:rPr>
        <w:t xml:space="preserve">H</w:t>
      </w:r>
      <w:r w:rsidDel="00000000" w:rsidR="00000000" w:rsidRPr="00000000">
        <w:rPr>
          <w:rFonts w:ascii="Times New Roman" w:cs="Times New Roman" w:eastAsia="Times New Roman" w:hAnsi="Times New Roman"/>
          <w:color w:val="232323"/>
          <w:sz w:val="19"/>
          <w:szCs w:val="19"/>
          <w:rtl w:val="0"/>
        </w:rPr>
        <w:t xml:space="preserve">abe</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es.  </w:t>
      </w:r>
      <w:r w:rsidDel="00000000" w:rsidR="00000000" w:rsidRPr="00000000">
        <w:rPr>
          <w:rFonts w:ascii="Times New Roman" w:cs="Times New Roman" w:eastAsia="Times New Roman" w:hAnsi="Times New Roman"/>
          <w:color w:val="0f0f0f"/>
          <w:sz w:val="19"/>
          <w:szCs w:val="19"/>
          <w:rtl w:val="0"/>
        </w:rPr>
        <w:t xml:space="preserve">P</w:t>
      </w:r>
      <w:r w:rsidDel="00000000" w:rsidR="00000000" w:rsidRPr="00000000">
        <w:rPr>
          <w:rFonts w:ascii="Times New Roman" w:cs="Times New Roman" w:eastAsia="Times New Roman" w:hAnsi="Times New Roman"/>
          <w:color w:val="232323"/>
          <w:sz w:val="19"/>
          <w:szCs w:val="19"/>
          <w:rtl w:val="0"/>
        </w:rPr>
        <w:t xml:space="preserve">la</w:t>
      </w:r>
      <w:r w:rsidDel="00000000" w:rsidR="00000000" w:rsidRPr="00000000">
        <w:rPr>
          <w:rFonts w:ascii="Times New Roman" w:cs="Times New Roman" w:eastAsia="Times New Roman" w:hAnsi="Times New Roman"/>
          <w:color w:val="0f0f0f"/>
          <w:sz w:val="19"/>
          <w:szCs w:val="19"/>
          <w:rtl w:val="0"/>
        </w:rPr>
        <w:t xml:space="preserve">n</w:t>
      </w:r>
      <w:r w:rsidDel="00000000" w:rsidR="00000000" w:rsidRPr="00000000">
        <w:rPr>
          <w:rFonts w:ascii="Times New Roman" w:cs="Times New Roman" w:eastAsia="Times New Roman" w:hAnsi="Times New Roman"/>
          <w:color w:val="232323"/>
          <w:sz w:val="19"/>
          <w:szCs w:val="19"/>
          <w:rtl w:val="0"/>
        </w:rPr>
        <w:t xml:space="preserve">i</w:t>
      </w:r>
      <w:r w:rsidDel="00000000" w:rsidR="00000000" w:rsidRPr="00000000">
        <w:rPr>
          <w:rFonts w:ascii="Times New Roman" w:cs="Times New Roman" w:eastAsia="Times New Roman" w:hAnsi="Times New Roman"/>
          <w:color w:val="0f0f0f"/>
          <w:sz w:val="19"/>
          <w:szCs w:val="19"/>
          <w:rtl w:val="0"/>
        </w:rPr>
        <w:t xml:space="preserve">li</w:t>
      </w:r>
      <w:r w:rsidDel="00000000" w:rsidR="00000000" w:rsidRPr="00000000">
        <w:rPr>
          <w:rFonts w:ascii="Times New Roman" w:cs="Times New Roman" w:eastAsia="Times New Roman" w:hAnsi="Times New Roman"/>
          <w:color w:val="232323"/>
          <w:sz w:val="19"/>
          <w:szCs w:val="19"/>
          <w:rtl w:val="0"/>
        </w:rPr>
        <w:t xml:space="preserve">cación</w:t>
      </w:r>
      <w:r w:rsidDel="00000000" w:rsidR="00000000" w:rsidRPr="00000000">
        <w:rPr>
          <w:rtl w:val="0"/>
        </w:rPr>
      </w:r>
    </w:p>
    <w:p w:rsidR="00000000" w:rsidDel="00000000" w:rsidP="00000000" w:rsidRDefault="00000000" w:rsidRPr="00000000" w14:paraId="00000E9B">
      <w:pPr>
        <w:tabs>
          <w:tab w:val="left" w:leader="none" w:pos="1520"/>
        </w:tabs>
        <w:spacing w:before="2" w:line="335" w:lineRule="auto"/>
        <w:ind w:left="1527" w:right="1617" w:hanging="1130"/>
        <w:jc w:val="both"/>
        <w:rPr>
          <w:rFonts w:ascii="Times New Roman" w:cs="Times New Roman" w:eastAsia="Times New Roman" w:hAnsi="Times New Roman"/>
          <w:sz w:val="19"/>
          <w:szCs w:val="19"/>
        </w:rPr>
        <w:sectPr>
          <w:type w:val="continuous"/>
          <w:pgSz w:h="20160" w:w="12240" w:orient="portrait"/>
          <w:pgMar w:bottom="280" w:top="280" w:left="1180" w:right="640" w:header="360" w:footer="360"/>
        </w:sectPr>
      </w:pPr>
      <w:r w:rsidDel="00000000" w:rsidR="00000000" w:rsidRPr="00000000">
        <w:rPr>
          <w:rFonts w:ascii="Malgun Gothic" w:cs="Malgun Gothic" w:eastAsia="Malgun Gothic" w:hAnsi="Malgun Gothic"/>
          <w:color w:val="232323"/>
          <w:sz w:val="19"/>
          <w:szCs w:val="19"/>
          <w:rtl w:val="0"/>
        </w:rPr>
        <w:t xml:space="preserve">�</w:t>
        <w:tab/>
      </w:r>
      <w:r w:rsidDel="00000000" w:rsidR="00000000" w:rsidRPr="00000000">
        <w:rPr>
          <w:rFonts w:ascii="Times New Roman" w:cs="Times New Roman" w:eastAsia="Times New Roman" w:hAnsi="Times New Roman"/>
          <w:color w:val="0f0f0f"/>
          <w:sz w:val="19"/>
          <w:szCs w:val="19"/>
          <w:rtl w:val="0"/>
        </w:rPr>
        <w:t xml:space="preserve">Pre</w:t>
      </w:r>
      <w:r w:rsidDel="00000000" w:rsidR="00000000" w:rsidRPr="00000000">
        <w:rPr>
          <w:rFonts w:ascii="Times New Roman" w:cs="Times New Roman" w:eastAsia="Times New Roman" w:hAnsi="Times New Roman"/>
          <w:color w:val="232323"/>
          <w:sz w:val="19"/>
          <w:szCs w:val="19"/>
          <w:rtl w:val="0"/>
        </w:rPr>
        <w:t xml:space="preserve">su</w:t>
      </w:r>
      <w:r w:rsidDel="00000000" w:rsidR="00000000" w:rsidRPr="00000000">
        <w:rPr>
          <w:rFonts w:ascii="Times New Roman" w:cs="Times New Roman" w:eastAsia="Times New Roman" w:hAnsi="Times New Roman"/>
          <w:color w:val="0f0f0f"/>
          <w:sz w:val="19"/>
          <w:szCs w:val="19"/>
          <w:rtl w:val="0"/>
        </w:rPr>
        <w:t xml:space="preserve">pu</w:t>
      </w:r>
      <w:r w:rsidDel="00000000" w:rsidR="00000000" w:rsidRPr="00000000">
        <w:rPr>
          <w:rFonts w:ascii="Times New Roman" w:cs="Times New Roman" w:eastAsia="Times New Roman" w:hAnsi="Times New Roman"/>
          <w:color w:val="232323"/>
          <w:sz w:val="19"/>
          <w:szCs w:val="19"/>
          <w:rtl w:val="0"/>
        </w:rPr>
        <w:t xml:space="preserve">es</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ar</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a   </w:t>
      </w:r>
      <w:r w:rsidDel="00000000" w:rsidR="00000000" w:rsidRPr="00000000">
        <w:rPr>
          <w:rFonts w:ascii="Arial" w:cs="Arial" w:eastAsia="Arial" w:hAnsi="Arial"/>
          <w:color w:val="232323"/>
          <w:sz w:val="16"/>
          <w:szCs w:val="16"/>
          <w:rtl w:val="0"/>
        </w:rPr>
        <w:t xml:space="preserve">y   </w:t>
      </w:r>
      <w:r w:rsidDel="00000000" w:rsidR="00000000" w:rsidRPr="00000000">
        <w:rPr>
          <w:rFonts w:ascii="Times New Roman" w:cs="Times New Roman" w:eastAsia="Times New Roman" w:hAnsi="Times New Roman"/>
          <w:color w:val="0f0f0f"/>
          <w:sz w:val="19"/>
          <w:szCs w:val="19"/>
          <w:rtl w:val="0"/>
        </w:rPr>
        <w:t xml:space="preserve">J</w:t>
      </w:r>
      <w:r w:rsidDel="00000000" w:rsidR="00000000" w:rsidRPr="00000000">
        <w:rPr>
          <w:rFonts w:ascii="Times New Roman" w:cs="Times New Roman" w:eastAsia="Times New Roman" w:hAnsi="Times New Roman"/>
          <w:color w:val="232323"/>
          <w:sz w:val="19"/>
          <w:szCs w:val="19"/>
          <w:rtl w:val="0"/>
        </w:rPr>
        <w:t xml:space="preserve">ur</w:t>
      </w:r>
      <w:r w:rsidDel="00000000" w:rsidR="00000000" w:rsidRPr="00000000">
        <w:rPr>
          <w:rFonts w:ascii="Times New Roman" w:cs="Times New Roman" w:eastAsia="Times New Roman" w:hAnsi="Times New Roman"/>
          <w:color w:val="0f0f0f"/>
          <w:sz w:val="19"/>
          <w:szCs w:val="19"/>
          <w:rtl w:val="0"/>
        </w:rPr>
        <w:t xml:space="preserve">íd</w:t>
      </w:r>
      <w:r w:rsidDel="00000000" w:rsidR="00000000" w:rsidRPr="00000000">
        <w:rPr>
          <w:rFonts w:ascii="Times New Roman" w:cs="Times New Roman" w:eastAsia="Times New Roman" w:hAnsi="Times New Roman"/>
          <w:color w:val="232323"/>
          <w:sz w:val="19"/>
          <w:szCs w:val="19"/>
          <w:rtl w:val="0"/>
        </w:rPr>
        <w:t xml:space="preserve">icos   de</w:t>
      </w:r>
      <w:r w:rsidDel="00000000" w:rsidR="00000000" w:rsidRPr="00000000">
        <w:rPr>
          <w:rFonts w:ascii="Times New Roman" w:cs="Times New Roman" w:eastAsia="Times New Roman" w:hAnsi="Times New Roman"/>
          <w:color w:val="0f0f0f"/>
          <w:sz w:val="19"/>
          <w:szCs w:val="19"/>
          <w:rtl w:val="0"/>
        </w:rPr>
        <w:t xml:space="preserve">l   </w:t>
      </w:r>
      <w:r w:rsidDel="00000000" w:rsidR="00000000" w:rsidRPr="00000000">
        <w:rPr>
          <w:rFonts w:ascii="Times New Roman" w:cs="Times New Roman" w:eastAsia="Times New Roman" w:hAnsi="Times New Roman"/>
          <w:color w:val="232323"/>
          <w:sz w:val="19"/>
          <w:szCs w:val="19"/>
          <w:rtl w:val="0"/>
        </w:rPr>
        <w:t xml:space="preserve">Mi</w:t>
      </w:r>
      <w:r w:rsidDel="00000000" w:rsidR="00000000" w:rsidRPr="00000000">
        <w:rPr>
          <w:rFonts w:ascii="Times New Roman" w:cs="Times New Roman" w:eastAsia="Times New Roman" w:hAnsi="Times New Roman"/>
          <w:color w:val="0f0f0f"/>
          <w:sz w:val="19"/>
          <w:szCs w:val="19"/>
          <w:rtl w:val="0"/>
        </w:rPr>
        <w:t xml:space="preserve">ni</w:t>
      </w:r>
      <w:r w:rsidDel="00000000" w:rsidR="00000000" w:rsidRPr="00000000">
        <w:rPr>
          <w:rFonts w:ascii="Times New Roman" w:cs="Times New Roman" w:eastAsia="Times New Roman" w:hAnsi="Times New Roman"/>
          <w:color w:val="232323"/>
          <w:sz w:val="19"/>
          <w:szCs w:val="19"/>
          <w:rtl w:val="0"/>
        </w:rPr>
        <w:t xml:space="preserve">s</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er</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o   de   F</w:t>
      </w:r>
      <w:r w:rsidDel="00000000" w:rsidR="00000000" w:rsidRPr="00000000">
        <w:rPr>
          <w:rFonts w:ascii="Times New Roman" w:cs="Times New Roman" w:eastAsia="Times New Roman" w:hAnsi="Times New Roman"/>
          <w:color w:val="0f0f0f"/>
          <w:sz w:val="19"/>
          <w:szCs w:val="19"/>
          <w:rtl w:val="0"/>
        </w:rPr>
        <w:t xml:space="preserve">in</w:t>
      </w:r>
      <w:r w:rsidDel="00000000" w:rsidR="00000000" w:rsidRPr="00000000">
        <w:rPr>
          <w:rFonts w:ascii="Times New Roman" w:cs="Times New Roman" w:eastAsia="Times New Roman" w:hAnsi="Times New Roman"/>
          <w:color w:val="232323"/>
          <w:sz w:val="19"/>
          <w:szCs w:val="19"/>
          <w:rtl w:val="0"/>
        </w:rPr>
        <w:t xml:space="preserve">a</w:t>
      </w:r>
      <w:r w:rsidDel="00000000" w:rsidR="00000000" w:rsidRPr="00000000">
        <w:rPr>
          <w:rFonts w:ascii="Times New Roman" w:cs="Times New Roman" w:eastAsia="Times New Roman" w:hAnsi="Times New Roman"/>
          <w:color w:val="0f0f0f"/>
          <w:sz w:val="19"/>
          <w:szCs w:val="19"/>
          <w:rtl w:val="0"/>
        </w:rPr>
        <w:t xml:space="preserve">n</w:t>
      </w:r>
      <w:r w:rsidDel="00000000" w:rsidR="00000000" w:rsidRPr="00000000">
        <w:rPr>
          <w:rFonts w:ascii="Times New Roman" w:cs="Times New Roman" w:eastAsia="Times New Roman" w:hAnsi="Times New Roman"/>
          <w:color w:val="232323"/>
          <w:sz w:val="19"/>
          <w:szCs w:val="19"/>
          <w:rtl w:val="0"/>
        </w:rPr>
        <w:t xml:space="preserve">zas   Púb</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icas.   </w:t>
      </w:r>
      <w:r w:rsidDel="00000000" w:rsidR="00000000" w:rsidRPr="00000000">
        <w:rPr>
          <w:rFonts w:ascii="Arial" w:cs="Arial" w:eastAsia="Arial" w:hAnsi="Arial"/>
          <w:color w:val="232323"/>
          <w:sz w:val="16"/>
          <w:szCs w:val="16"/>
          <w:rtl w:val="0"/>
        </w:rPr>
        <w:t xml:space="preserve">y   </w:t>
      </w:r>
      <w:r w:rsidDel="00000000" w:rsidR="00000000" w:rsidRPr="00000000">
        <w:rPr>
          <w:rFonts w:ascii="Times New Roman" w:cs="Times New Roman" w:eastAsia="Times New Roman" w:hAnsi="Times New Roman"/>
          <w:color w:val="232323"/>
          <w:sz w:val="19"/>
          <w:szCs w:val="19"/>
          <w:rtl w:val="0"/>
        </w:rPr>
        <w:t xml:space="preserve">d</w:t>
      </w:r>
      <w:r w:rsidDel="00000000" w:rsidR="00000000" w:rsidRPr="00000000">
        <w:rPr>
          <w:rFonts w:ascii="Times New Roman" w:cs="Times New Roman" w:eastAsia="Times New Roman" w:hAnsi="Times New Roman"/>
          <w:color w:val="454545"/>
          <w:sz w:val="19"/>
          <w:szCs w:val="19"/>
          <w:rtl w:val="0"/>
        </w:rPr>
        <w:t xml:space="preserve">e   </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a   Sec</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e</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a</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ia   de </w:t>
      </w:r>
      <w:r w:rsidDel="00000000" w:rsidR="00000000" w:rsidRPr="00000000">
        <w:rPr>
          <w:rFonts w:ascii="Arial" w:cs="Arial" w:eastAsia="Arial" w:hAnsi="Arial"/>
          <w:color w:val="232323"/>
          <w:sz w:val="18"/>
          <w:szCs w:val="18"/>
          <w:rtl w:val="0"/>
        </w:rPr>
        <w:t xml:space="preserve">Represen</w:t>
      </w:r>
      <w:r w:rsidDel="00000000" w:rsidR="00000000" w:rsidRPr="00000000">
        <w:rPr>
          <w:rFonts w:ascii="Arial" w:cs="Arial" w:eastAsia="Arial" w:hAnsi="Arial"/>
          <w:color w:val="0f0f0f"/>
          <w:sz w:val="18"/>
          <w:szCs w:val="18"/>
          <w:rtl w:val="0"/>
        </w:rPr>
        <w:t xml:space="preserve">t</w:t>
      </w:r>
      <w:r w:rsidDel="00000000" w:rsidR="00000000" w:rsidRPr="00000000">
        <w:rPr>
          <w:rFonts w:ascii="Arial" w:cs="Arial" w:eastAsia="Arial" w:hAnsi="Arial"/>
          <w:color w:val="232323"/>
          <w:sz w:val="18"/>
          <w:szCs w:val="18"/>
          <w:rtl w:val="0"/>
        </w:rPr>
        <w:t xml:space="preserve">ac</w:t>
      </w:r>
      <w:r w:rsidDel="00000000" w:rsidR="00000000" w:rsidRPr="00000000">
        <w:rPr>
          <w:rFonts w:ascii="Arial" w:cs="Arial" w:eastAsia="Arial" w:hAnsi="Arial"/>
          <w:color w:val="0f0f0f"/>
          <w:sz w:val="18"/>
          <w:szCs w:val="18"/>
          <w:rtl w:val="0"/>
        </w:rPr>
        <w:t xml:space="preserve">i</w:t>
      </w:r>
      <w:r w:rsidDel="00000000" w:rsidR="00000000" w:rsidRPr="00000000">
        <w:rPr>
          <w:rFonts w:ascii="Arial" w:cs="Arial" w:eastAsia="Arial" w:hAnsi="Arial"/>
          <w:color w:val="6d6d6d"/>
          <w:sz w:val="18"/>
          <w:szCs w:val="18"/>
          <w:rtl w:val="0"/>
        </w:rPr>
        <w:t xml:space="preserve">ó</w:t>
      </w:r>
      <w:r w:rsidDel="00000000" w:rsidR="00000000" w:rsidRPr="00000000">
        <w:rPr>
          <w:rFonts w:ascii="Arial" w:cs="Arial" w:eastAsia="Arial" w:hAnsi="Arial"/>
          <w:color w:val="0f0f0f"/>
          <w:sz w:val="18"/>
          <w:szCs w:val="18"/>
          <w:rtl w:val="0"/>
        </w:rPr>
        <w:t xml:space="preserve">n </w:t>
      </w:r>
      <w:r w:rsidDel="00000000" w:rsidR="00000000" w:rsidRPr="00000000">
        <w:rPr>
          <w:rFonts w:ascii="Times New Roman" w:cs="Times New Roman" w:eastAsia="Times New Roman" w:hAnsi="Times New Roman"/>
          <w:color w:val="0f0f0f"/>
          <w:sz w:val="19"/>
          <w:szCs w:val="19"/>
          <w:rtl w:val="0"/>
        </w:rPr>
        <w:t xml:space="preserve">P</w:t>
      </w:r>
      <w:r w:rsidDel="00000000" w:rsidR="00000000" w:rsidRPr="00000000">
        <w:rPr>
          <w:rFonts w:ascii="Times New Roman" w:cs="Times New Roman" w:eastAsia="Times New Roman" w:hAnsi="Times New Roman"/>
          <w:color w:val="232323"/>
          <w:sz w:val="19"/>
          <w:szCs w:val="19"/>
          <w:rtl w:val="0"/>
        </w:rPr>
        <w:t xml:space="preserve">ó</w:t>
      </w:r>
      <w:r w:rsidDel="00000000" w:rsidR="00000000" w:rsidRPr="00000000">
        <w:rPr>
          <w:rFonts w:ascii="Times New Roman" w:cs="Times New Roman" w:eastAsia="Times New Roman" w:hAnsi="Times New Roman"/>
          <w:color w:val="0f0f0f"/>
          <w:sz w:val="19"/>
          <w:szCs w:val="19"/>
          <w:rtl w:val="0"/>
        </w:rPr>
        <w:t xml:space="preserve">li</w:t>
      </w:r>
      <w:r w:rsidDel="00000000" w:rsidR="00000000" w:rsidRPr="00000000">
        <w:rPr>
          <w:rFonts w:ascii="Times New Roman" w:cs="Times New Roman" w:eastAsia="Times New Roman" w:hAnsi="Times New Roman"/>
          <w:color w:val="232323"/>
          <w:sz w:val="19"/>
          <w:szCs w:val="19"/>
          <w:rtl w:val="0"/>
        </w:rPr>
        <w:t xml:space="preserve">t</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ca de</w:t>
      </w:r>
      <w:r w:rsidDel="00000000" w:rsidR="00000000" w:rsidRPr="00000000">
        <w:rPr>
          <w:rFonts w:ascii="Times New Roman" w:cs="Times New Roman" w:eastAsia="Times New Roman" w:hAnsi="Times New Roman"/>
          <w:color w:val="0f0f0f"/>
          <w:sz w:val="19"/>
          <w:szCs w:val="19"/>
          <w:rtl w:val="0"/>
        </w:rPr>
        <w:t xml:space="preserve">l </w:t>
      </w:r>
      <w:r w:rsidDel="00000000" w:rsidR="00000000" w:rsidRPr="00000000">
        <w:rPr>
          <w:rFonts w:ascii="Times New Roman" w:cs="Times New Roman" w:eastAsia="Times New Roman" w:hAnsi="Times New Roman"/>
          <w:color w:val="232323"/>
          <w:sz w:val="19"/>
          <w:szCs w:val="19"/>
          <w:rtl w:val="0"/>
        </w:rPr>
        <w:t xml:space="preserve">Gobierno.  </w:t>
      </w:r>
      <w:r w:rsidDel="00000000" w:rsidR="00000000" w:rsidRPr="00000000">
        <w:rPr>
          <w:rFonts w:ascii="Times New Roman" w:cs="Times New Roman" w:eastAsia="Times New Roman" w:hAnsi="Times New Roman"/>
          <w:color w:val="0f0f0f"/>
          <w:sz w:val="19"/>
          <w:szCs w:val="19"/>
          <w:rtl w:val="0"/>
        </w:rPr>
        <w:t xml:space="preserve">h</w:t>
      </w:r>
      <w:r w:rsidDel="00000000" w:rsidR="00000000" w:rsidRPr="00000000">
        <w:rPr>
          <w:rFonts w:ascii="Times New Roman" w:cs="Times New Roman" w:eastAsia="Times New Roman" w:hAnsi="Times New Roman"/>
          <w:color w:val="232323"/>
          <w:sz w:val="19"/>
          <w:szCs w:val="19"/>
          <w:rtl w:val="0"/>
        </w:rPr>
        <w:t xml:space="preserve">ab</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e</w:t>
      </w:r>
      <w:r w:rsidDel="00000000" w:rsidR="00000000" w:rsidRPr="00000000">
        <w:rPr>
          <w:rFonts w:ascii="Times New Roman" w:cs="Times New Roman" w:eastAsia="Times New Roman" w:hAnsi="Times New Roman"/>
          <w:color w:val="0f0f0f"/>
          <w:sz w:val="19"/>
          <w:szCs w:val="19"/>
          <w:rtl w:val="0"/>
        </w:rPr>
        <w:t xml:space="preserve">n</w:t>
      </w:r>
      <w:r w:rsidDel="00000000" w:rsidR="00000000" w:rsidRPr="00000000">
        <w:rPr>
          <w:rFonts w:ascii="Times New Roman" w:cs="Times New Roman" w:eastAsia="Times New Roman" w:hAnsi="Times New Roman"/>
          <w:color w:val="232323"/>
          <w:sz w:val="19"/>
          <w:szCs w:val="19"/>
          <w:rtl w:val="0"/>
        </w:rPr>
        <w:t xml:space="preserve">do a</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canz</w:t>
      </w:r>
      <w:r w:rsidDel="00000000" w:rsidR="00000000" w:rsidRPr="00000000">
        <w:rPr>
          <w:rFonts w:ascii="Times New Roman" w:cs="Times New Roman" w:eastAsia="Times New Roman" w:hAnsi="Times New Roman"/>
          <w:color w:val="0f0f0f"/>
          <w:sz w:val="19"/>
          <w:szCs w:val="19"/>
          <w:rtl w:val="0"/>
        </w:rPr>
        <w:t xml:space="preserve">a</w:t>
      </w:r>
      <w:r w:rsidDel="00000000" w:rsidR="00000000" w:rsidRPr="00000000">
        <w:rPr>
          <w:rFonts w:ascii="Times New Roman" w:cs="Times New Roman" w:eastAsia="Times New Roman" w:hAnsi="Times New Roman"/>
          <w:color w:val="232323"/>
          <w:sz w:val="19"/>
          <w:szCs w:val="19"/>
          <w:rtl w:val="0"/>
        </w:rPr>
        <w:t xml:space="preserve">do </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a confección de </w:t>
      </w:r>
      <w:r w:rsidDel="00000000" w:rsidR="00000000" w:rsidRPr="00000000">
        <w:rPr>
          <w:rFonts w:ascii="Arial" w:cs="Arial" w:eastAsia="Arial" w:hAnsi="Arial"/>
          <w:color w:val="232323"/>
          <w:sz w:val="18"/>
          <w:szCs w:val="18"/>
          <w:rtl w:val="0"/>
        </w:rPr>
        <w:t xml:space="preserve">TRES (3) </w:t>
      </w:r>
      <w:r w:rsidDel="00000000" w:rsidR="00000000" w:rsidRPr="00000000">
        <w:rPr>
          <w:rFonts w:ascii="Times New Roman" w:cs="Times New Roman" w:eastAsia="Times New Roman" w:hAnsi="Times New Roman"/>
          <w:color w:val="232323"/>
          <w:sz w:val="19"/>
          <w:szCs w:val="19"/>
          <w:rtl w:val="0"/>
        </w:rPr>
        <w:t xml:space="preserve">mode</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os </w:t>
      </w:r>
      <w:r w:rsidDel="00000000" w:rsidR="00000000" w:rsidRPr="00000000">
        <w:rPr>
          <w:rFonts w:ascii="Times New Roman" w:cs="Times New Roman" w:eastAsia="Times New Roman" w:hAnsi="Times New Roman"/>
          <w:color w:val="0f0f0f"/>
          <w:sz w:val="19"/>
          <w:szCs w:val="19"/>
          <w:rtl w:val="0"/>
        </w:rPr>
        <w:t xml:space="preserve">d</w:t>
      </w:r>
      <w:r w:rsidDel="00000000" w:rsidR="00000000" w:rsidRPr="00000000">
        <w:rPr>
          <w:rFonts w:ascii="Times New Roman" w:cs="Times New Roman" w:eastAsia="Times New Roman" w:hAnsi="Times New Roman"/>
          <w:color w:val="232323"/>
          <w:sz w:val="19"/>
          <w:szCs w:val="19"/>
          <w:rtl w:val="0"/>
        </w:rPr>
        <w:t xml:space="preserve">e propuesta de recatcgorizaci</w:t>
      </w:r>
      <w:r w:rsidDel="00000000" w:rsidR="00000000" w:rsidRPr="00000000">
        <w:rPr>
          <w:rFonts w:ascii="Times New Roman" w:cs="Times New Roman" w:eastAsia="Times New Roman" w:hAnsi="Times New Roman"/>
          <w:color w:val="454545"/>
          <w:sz w:val="19"/>
          <w:szCs w:val="19"/>
          <w:rtl w:val="0"/>
        </w:rPr>
        <w:t xml:space="preserve">ó</w:t>
      </w:r>
      <w:r w:rsidDel="00000000" w:rsidR="00000000" w:rsidRPr="00000000">
        <w:rPr>
          <w:rFonts w:ascii="Times New Roman" w:cs="Times New Roman" w:eastAsia="Times New Roman" w:hAnsi="Times New Roman"/>
          <w:color w:val="232323"/>
          <w:sz w:val="19"/>
          <w:szCs w:val="19"/>
          <w:rtl w:val="0"/>
        </w:rPr>
        <w:t xml:space="preserve">n  </w:t>
      </w:r>
      <w:r w:rsidDel="00000000" w:rsidR="00000000" w:rsidRPr="00000000">
        <w:rPr>
          <w:rFonts w:ascii="Times New Roman" w:cs="Times New Roman" w:eastAsia="Times New Roman" w:hAnsi="Times New Roman"/>
          <w:color w:val="0f0f0f"/>
          <w:sz w:val="19"/>
          <w:szCs w:val="19"/>
          <w:rtl w:val="0"/>
        </w:rPr>
        <w:t xml:space="preserve">p</w:t>
      </w:r>
      <w:r w:rsidDel="00000000" w:rsidR="00000000" w:rsidRPr="00000000">
        <w:rPr>
          <w:rFonts w:ascii="Times New Roman" w:cs="Times New Roman" w:eastAsia="Times New Roman" w:hAnsi="Times New Roman"/>
          <w:color w:val="232323"/>
          <w:sz w:val="19"/>
          <w:szCs w:val="19"/>
          <w:rtl w:val="0"/>
        </w:rPr>
        <w:t xml:space="preserve">ara e</w:t>
      </w:r>
      <w:r w:rsidDel="00000000" w:rsidR="00000000" w:rsidRPr="00000000">
        <w:rPr>
          <w:rFonts w:ascii="Times New Roman" w:cs="Times New Roman" w:eastAsia="Times New Roman" w:hAnsi="Times New Roman"/>
          <w:color w:val="0f0f0f"/>
          <w:sz w:val="19"/>
          <w:szCs w:val="19"/>
          <w:rtl w:val="0"/>
        </w:rPr>
        <w:t xml:space="preserve">l </w:t>
      </w:r>
      <w:r w:rsidDel="00000000" w:rsidR="00000000" w:rsidRPr="00000000">
        <w:rPr>
          <w:rFonts w:ascii="Times New Roman" w:cs="Times New Roman" w:eastAsia="Times New Roman" w:hAnsi="Times New Roman"/>
          <w:color w:val="232323"/>
          <w:sz w:val="19"/>
          <w:szCs w:val="19"/>
          <w:rtl w:val="0"/>
        </w:rPr>
        <w:t xml:space="preserve">persona</w:t>
      </w:r>
      <w:r w:rsidDel="00000000" w:rsidR="00000000" w:rsidRPr="00000000">
        <w:rPr>
          <w:rFonts w:ascii="Times New Roman" w:cs="Times New Roman" w:eastAsia="Times New Roman" w:hAnsi="Times New Roman"/>
          <w:color w:val="0f0f0f"/>
          <w:sz w:val="19"/>
          <w:szCs w:val="19"/>
          <w:rtl w:val="0"/>
        </w:rPr>
        <w:t xml:space="preserve">l  </w:t>
      </w:r>
      <w:r w:rsidDel="00000000" w:rsidR="00000000" w:rsidRPr="00000000">
        <w:rPr>
          <w:rFonts w:ascii="Times New Roman" w:cs="Times New Roman" w:eastAsia="Times New Roman" w:hAnsi="Times New Roman"/>
          <w:color w:val="232323"/>
          <w:sz w:val="19"/>
          <w:szCs w:val="19"/>
          <w:rtl w:val="0"/>
        </w:rPr>
        <w:t xml:space="preserve">de</w:t>
      </w:r>
      <w:r w:rsidDel="00000000" w:rsidR="00000000" w:rsidRPr="00000000">
        <w:rPr>
          <w:rFonts w:ascii="Times New Roman" w:cs="Times New Roman" w:eastAsia="Times New Roman" w:hAnsi="Times New Roman"/>
          <w:color w:val="0f0f0f"/>
          <w:sz w:val="19"/>
          <w:szCs w:val="19"/>
          <w:rtl w:val="0"/>
        </w:rPr>
        <w:t xml:space="preserve">l </w:t>
      </w:r>
      <w:r w:rsidDel="00000000" w:rsidR="00000000" w:rsidRPr="00000000">
        <w:rPr>
          <w:rFonts w:ascii="Times New Roman" w:cs="Times New Roman" w:eastAsia="Times New Roman" w:hAnsi="Times New Roman"/>
          <w:color w:val="232323"/>
          <w:sz w:val="19"/>
          <w:szCs w:val="19"/>
          <w:rtl w:val="0"/>
        </w:rPr>
        <w:t xml:space="preserve">Esc</w:t>
      </w:r>
      <w:r w:rsidDel="00000000" w:rsidR="00000000" w:rsidRPr="00000000">
        <w:rPr>
          <w:rFonts w:ascii="Times New Roman" w:cs="Times New Roman" w:eastAsia="Times New Roman" w:hAnsi="Times New Roman"/>
          <w:color w:val="0f0f0f"/>
          <w:sz w:val="19"/>
          <w:szCs w:val="19"/>
          <w:rtl w:val="0"/>
        </w:rPr>
        <w:t xml:space="preserve">ala</w:t>
      </w:r>
      <w:r w:rsidDel="00000000" w:rsidR="00000000" w:rsidRPr="00000000">
        <w:rPr>
          <w:rFonts w:ascii="Times New Roman" w:cs="Times New Roman" w:eastAsia="Times New Roman" w:hAnsi="Times New Roman"/>
          <w:color w:val="232323"/>
          <w:sz w:val="19"/>
          <w:szCs w:val="19"/>
          <w:rtl w:val="0"/>
        </w:rPr>
        <w:t xml:space="preserve">f</w:t>
      </w:r>
      <w:r w:rsidDel="00000000" w:rsidR="00000000" w:rsidRPr="00000000">
        <w:rPr>
          <w:rFonts w:ascii="Times New Roman" w:cs="Times New Roman" w:eastAsia="Times New Roman" w:hAnsi="Times New Roman"/>
          <w:color w:val="454545"/>
          <w:sz w:val="19"/>
          <w:szCs w:val="19"/>
          <w:rtl w:val="0"/>
        </w:rPr>
        <w:t xml:space="preserve">ó</w:t>
      </w:r>
      <w:r w:rsidDel="00000000" w:rsidR="00000000" w:rsidRPr="00000000">
        <w:rPr>
          <w:rFonts w:ascii="Times New Roman" w:cs="Times New Roman" w:eastAsia="Times New Roman" w:hAnsi="Times New Roman"/>
          <w:color w:val="232323"/>
          <w:sz w:val="19"/>
          <w:szCs w:val="19"/>
          <w:rtl w:val="0"/>
        </w:rPr>
        <w:t xml:space="preserve">n  SECO </w:t>
      </w:r>
      <w:r w:rsidDel="00000000" w:rsidR="00000000" w:rsidRPr="00000000">
        <w:rPr>
          <w:rFonts w:ascii="Arial" w:cs="Arial" w:eastAsia="Arial" w:hAnsi="Arial"/>
          <w:color w:val="232323"/>
          <w:sz w:val="17"/>
          <w:szCs w:val="17"/>
          <w:rtl w:val="0"/>
        </w:rPr>
        <w:t xml:space="preserve">y </w:t>
      </w:r>
      <w:r w:rsidDel="00000000" w:rsidR="00000000" w:rsidRPr="00000000">
        <w:rPr>
          <w:rFonts w:ascii="Times New Roman" w:cs="Times New Roman" w:eastAsia="Times New Roman" w:hAnsi="Times New Roman"/>
          <w:color w:val="232323"/>
          <w:sz w:val="19"/>
          <w:szCs w:val="19"/>
          <w:rtl w:val="0"/>
        </w:rPr>
        <w:t xml:space="preserve">HUtv</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EDO  (Sa</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ud) que se</w:t>
      </w:r>
      <w:r w:rsidDel="00000000" w:rsidR="00000000" w:rsidRPr="00000000">
        <w:rPr>
          <w:rtl w:val="0"/>
        </w:rPr>
      </w:r>
    </w:p>
    <w:p w:rsidR="00000000" w:rsidDel="00000000" w:rsidP="00000000" w:rsidRDefault="00000000" w:rsidRPr="00000000" w14:paraId="00000E9C">
      <w:pPr>
        <w:spacing w:line="1060" w:lineRule="auto"/>
        <w:ind w:right="-180"/>
        <w:jc w:val="left"/>
        <w:rPr>
          <w:rFonts w:ascii="Times New Roman" w:cs="Times New Roman" w:eastAsia="Times New Roman" w:hAnsi="Times New Roman"/>
          <w:sz w:val="106"/>
          <w:szCs w:val="106"/>
        </w:rPr>
      </w:pPr>
      <w:r w:rsidDel="00000000" w:rsidR="00000000" w:rsidRPr="00000000">
        <w:rPr>
          <w:rFonts w:ascii="Times New Roman" w:cs="Times New Roman" w:eastAsia="Times New Roman" w:hAnsi="Times New Roman"/>
          <w:i w:val="1"/>
          <w:color w:val="575757"/>
          <w:sz w:val="106"/>
          <w:szCs w:val="106"/>
          <w:rtl w:val="0"/>
        </w:rPr>
        <w:t xml:space="preserve">(J</w:t>
      </w:r>
      <w:r w:rsidDel="00000000" w:rsidR="00000000" w:rsidRPr="00000000">
        <w:rPr>
          <w:rFonts w:ascii="Times New Roman" w:cs="Times New Roman" w:eastAsia="Times New Roman" w:hAnsi="Times New Roman"/>
          <w:i w:val="1"/>
          <w:color w:val="454545"/>
          <w:sz w:val="106"/>
          <w:szCs w:val="106"/>
          <w:rtl w:val="0"/>
        </w:rPr>
        <w:t xml:space="preserve">r/J</w:t>
      </w:r>
      <w:r w:rsidDel="00000000" w:rsidR="00000000" w:rsidRPr="00000000">
        <w:rPr>
          <w:rtl w:val="0"/>
        </w:rPr>
      </w:r>
    </w:p>
    <w:p w:rsidR="00000000" w:rsidDel="00000000" w:rsidP="00000000" w:rsidRDefault="00000000" w:rsidRPr="00000000" w14:paraId="00000E9D">
      <w:pPr>
        <w:spacing w:before="15" w:lineRule="auto"/>
        <w:ind w:left="1527" w:right="-48"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32323"/>
          <w:sz w:val="19"/>
          <w:szCs w:val="19"/>
          <w:rtl w:val="0"/>
        </w:rPr>
        <w:t xml:space="preserve">e</w:t>
      </w:r>
      <w:r w:rsidDel="00000000" w:rsidR="00000000" w:rsidRPr="00000000">
        <w:rPr>
          <w:rFonts w:ascii="Times New Roman" w:cs="Times New Roman" w:eastAsia="Times New Roman" w:hAnsi="Times New Roman"/>
          <w:color w:val="0f0f0f"/>
          <w:sz w:val="19"/>
          <w:szCs w:val="19"/>
          <w:rtl w:val="0"/>
        </w:rPr>
        <w:t xml:space="preserve">nt</w:t>
      </w:r>
      <w:r w:rsidDel="00000000" w:rsidR="00000000" w:rsidRPr="00000000">
        <w:rPr>
          <w:rFonts w:ascii="Times New Roman" w:cs="Times New Roman" w:eastAsia="Times New Roman" w:hAnsi="Times New Roman"/>
          <w:color w:val="232323"/>
          <w:sz w:val="19"/>
          <w:szCs w:val="19"/>
          <w:rtl w:val="0"/>
        </w:rPr>
        <w:t xml:space="preserve">ie</w:t>
      </w:r>
      <w:r w:rsidDel="00000000" w:rsidR="00000000" w:rsidRPr="00000000">
        <w:rPr>
          <w:rFonts w:ascii="Times New Roman" w:cs="Times New Roman" w:eastAsia="Times New Roman" w:hAnsi="Times New Roman"/>
          <w:color w:val="0f0f0f"/>
          <w:sz w:val="19"/>
          <w:szCs w:val="19"/>
          <w:rtl w:val="0"/>
        </w:rPr>
        <w:t xml:space="preserve">n</w:t>
      </w:r>
      <w:r w:rsidDel="00000000" w:rsidR="00000000" w:rsidRPr="00000000">
        <w:rPr>
          <w:rFonts w:ascii="Times New Roman" w:cs="Times New Roman" w:eastAsia="Times New Roman" w:hAnsi="Times New Roman"/>
          <w:color w:val="232323"/>
          <w:sz w:val="19"/>
          <w:szCs w:val="19"/>
          <w:rtl w:val="0"/>
        </w:rPr>
        <w:t xml:space="preserve">d</w:t>
      </w:r>
      <w:r w:rsidDel="00000000" w:rsidR="00000000" w:rsidRPr="00000000">
        <w:rPr>
          <w:rFonts w:ascii="Times New Roman" w:cs="Times New Roman" w:eastAsia="Times New Roman" w:hAnsi="Times New Roman"/>
          <w:color w:val="0f0f0f"/>
          <w:sz w:val="19"/>
          <w:szCs w:val="19"/>
          <w:rtl w:val="0"/>
        </w:rPr>
        <w:t xml:space="preserve">e</w:t>
      </w:r>
      <w:r w:rsidDel="00000000" w:rsidR="00000000" w:rsidRPr="00000000">
        <w:rPr>
          <w:rFonts w:ascii="Times New Roman" w:cs="Times New Roman" w:eastAsia="Times New Roman" w:hAnsi="Times New Roman"/>
          <w:color w:val="232323"/>
          <w:sz w:val="19"/>
          <w:szCs w:val="19"/>
          <w:rtl w:val="0"/>
        </w:rPr>
        <w:t xml:space="preserve">n co</w:t>
      </w:r>
      <w:r w:rsidDel="00000000" w:rsidR="00000000" w:rsidRPr="00000000">
        <w:rPr>
          <w:rFonts w:ascii="Times New Roman" w:cs="Times New Roman" w:eastAsia="Times New Roman" w:hAnsi="Times New Roman"/>
          <w:color w:val="0f0f0f"/>
          <w:sz w:val="19"/>
          <w:szCs w:val="19"/>
          <w:rtl w:val="0"/>
        </w:rPr>
        <w:t xml:space="preserve">m</w:t>
      </w:r>
      <w:r w:rsidDel="00000000" w:rsidR="00000000" w:rsidRPr="00000000">
        <w:rPr>
          <w:rFonts w:ascii="Times New Roman" w:cs="Times New Roman" w:eastAsia="Times New Roman" w:hAnsi="Times New Roman"/>
          <w:color w:val="232323"/>
          <w:sz w:val="19"/>
          <w:szCs w:val="19"/>
          <w:rtl w:val="0"/>
        </w:rPr>
        <w:t xml:space="preserve">o alte</w:t>
      </w:r>
      <w:r w:rsidDel="00000000" w:rsidR="00000000" w:rsidRPr="00000000">
        <w:rPr>
          <w:rFonts w:ascii="Times New Roman" w:cs="Times New Roman" w:eastAsia="Times New Roman" w:hAnsi="Times New Roman"/>
          <w:color w:val="0f0f0f"/>
          <w:sz w:val="19"/>
          <w:szCs w:val="19"/>
          <w:rtl w:val="0"/>
        </w:rPr>
        <w:t xml:space="preserve">rn</w:t>
      </w:r>
      <w:r w:rsidDel="00000000" w:rsidR="00000000" w:rsidRPr="00000000">
        <w:rPr>
          <w:rFonts w:ascii="Times New Roman" w:cs="Times New Roman" w:eastAsia="Times New Roman" w:hAnsi="Times New Roman"/>
          <w:color w:val="232323"/>
          <w:sz w:val="19"/>
          <w:szCs w:val="19"/>
          <w:rtl w:val="0"/>
        </w:rPr>
        <w:t xml:space="preserve">a</w:t>
      </w:r>
      <w:r w:rsidDel="00000000" w:rsidR="00000000" w:rsidRPr="00000000">
        <w:rPr>
          <w:rFonts w:ascii="Times New Roman" w:cs="Times New Roman" w:eastAsia="Times New Roman" w:hAnsi="Times New Roman"/>
          <w:color w:val="0f0f0f"/>
          <w:sz w:val="19"/>
          <w:szCs w:val="19"/>
          <w:rtl w:val="0"/>
        </w:rPr>
        <w:t xml:space="preserve">ti</w:t>
      </w:r>
      <w:r w:rsidDel="00000000" w:rsidR="00000000" w:rsidRPr="00000000">
        <w:rPr>
          <w:rFonts w:ascii="Times New Roman" w:cs="Times New Roman" w:eastAsia="Times New Roman" w:hAnsi="Times New Roman"/>
          <w:color w:val="232323"/>
          <w:sz w:val="19"/>
          <w:szCs w:val="19"/>
          <w:rtl w:val="0"/>
        </w:rPr>
        <w:t xml:space="preserve">vas su</w:t>
      </w:r>
      <w:r w:rsidDel="00000000" w:rsidR="00000000" w:rsidRPr="00000000">
        <w:rPr>
          <w:rFonts w:ascii="Times New Roman" w:cs="Times New Roman" w:eastAsia="Times New Roman" w:hAnsi="Times New Roman"/>
          <w:color w:val="0f0f0f"/>
          <w:sz w:val="19"/>
          <w:szCs w:val="19"/>
          <w:rtl w:val="0"/>
        </w:rPr>
        <w:t xml:space="preserve">per</w:t>
      </w:r>
      <w:r w:rsidDel="00000000" w:rsidR="00000000" w:rsidRPr="00000000">
        <w:rPr>
          <w:rFonts w:ascii="Times New Roman" w:cs="Times New Roman" w:eastAsia="Times New Roman" w:hAnsi="Times New Roman"/>
          <w:color w:val="232323"/>
          <w:sz w:val="19"/>
          <w:szCs w:val="19"/>
          <w:rtl w:val="0"/>
        </w:rPr>
        <w:t xml:space="preserve">adoras, armo</w:t>
      </w:r>
      <w:r w:rsidDel="00000000" w:rsidR="00000000" w:rsidRPr="00000000">
        <w:rPr>
          <w:rFonts w:ascii="Times New Roman" w:cs="Times New Roman" w:eastAsia="Times New Roman" w:hAnsi="Times New Roman"/>
          <w:color w:val="0f0f0f"/>
          <w:sz w:val="19"/>
          <w:szCs w:val="19"/>
          <w:rtl w:val="0"/>
        </w:rPr>
        <w:t xml:space="preserve">n</w:t>
      </w:r>
      <w:r w:rsidDel="00000000" w:rsidR="00000000" w:rsidRPr="00000000">
        <w:rPr>
          <w:rFonts w:ascii="Times New Roman" w:cs="Times New Roman" w:eastAsia="Times New Roman" w:hAnsi="Times New Roman"/>
          <w:color w:val="232323"/>
          <w:sz w:val="19"/>
          <w:szCs w:val="19"/>
          <w:rtl w:val="0"/>
        </w:rPr>
        <w:t xml:space="preserve">iosas. econó</w:t>
      </w:r>
      <w:r w:rsidDel="00000000" w:rsidR="00000000" w:rsidRPr="00000000">
        <w:rPr>
          <w:rFonts w:ascii="Times New Roman" w:cs="Times New Roman" w:eastAsia="Times New Roman" w:hAnsi="Times New Roman"/>
          <w:color w:val="0f0f0f"/>
          <w:sz w:val="19"/>
          <w:szCs w:val="19"/>
          <w:rtl w:val="0"/>
        </w:rPr>
        <w:t xml:space="preserve">mi</w:t>
      </w:r>
      <w:r w:rsidDel="00000000" w:rsidR="00000000" w:rsidRPr="00000000">
        <w:rPr>
          <w:rFonts w:ascii="Times New Roman" w:cs="Times New Roman" w:eastAsia="Times New Roman" w:hAnsi="Times New Roman"/>
          <w:color w:val="232323"/>
          <w:sz w:val="19"/>
          <w:szCs w:val="19"/>
          <w:rtl w:val="0"/>
        </w:rPr>
        <w:t xml:space="preserve">ca</w:t>
      </w:r>
      <w:r w:rsidDel="00000000" w:rsidR="00000000" w:rsidRPr="00000000">
        <w:rPr>
          <w:rFonts w:ascii="Times New Roman" w:cs="Times New Roman" w:eastAsia="Times New Roman" w:hAnsi="Times New Roman"/>
          <w:color w:val="0f0f0f"/>
          <w:sz w:val="19"/>
          <w:szCs w:val="19"/>
          <w:rtl w:val="0"/>
        </w:rPr>
        <w:t xml:space="preserve">m</w:t>
      </w:r>
      <w:r w:rsidDel="00000000" w:rsidR="00000000" w:rsidRPr="00000000">
        <w:rPr>
          <w:rFonts w:ascii="Times New Roman" w:cs="Times New Roman" w:eastAsia="Times New Roman" w:hAnsi="Times New Roman"/>
          <w:color w:val="232323"/>
          <w:sz w:val="19"/>
          <w:szCs w:val="19"/>
          <w:rtl w:val="0"/>
        </w:rPr>
        <w:t xml:space="preserve">ente  facti</w:t>
      </w:r>
      <w:r w:rsidDel="00000000" w:rsidR="00000000" w:rsidRPr="00000000">
        <w:rPr>
          <w:rFonts w:ascii="Times New Roman" w:cs="Times New Roman" w:eastAsia="Times New Roman" w:hAnsi="Times New Roman"/>
          <w:color w:val="0f0f0f"/>
          <w:sz w:val="19"/>
          <w:szCs w:val="19"/>
          <w:rtl w:val="0"/>
        </w:rPr>
        <w:t xml:space="preserve">bl</w:t>
      </w:r>
      <w:r w:rsidDel="00000000" w:rsidR="00000000" w:rsidRPr="00000000">
        <w:rPr>
          <w:rFonts w:ascii="Times New Roman" w:cs="Times New Roman" w:eastAsia="Times New Roman" w:hAnsi="Times New Roman"/>
          <w:color w:val="232323"/>
          <w:sz w:val="19"/>
          <w:szCs w:val="19"/>
          <w:rtl w:val="0"/>
        </w:rPr>
        <w:t xml:space="preserve">es</w:t>
      </w:r>
      <w:r w:rsidDel="00000000" w:rsidR="00000000" w:rsidRPr="00000000">
        <w:rPr>
          <w:rtl w:val="0"/>
        </w:rPr>
      </w:r>
    </w:p>
    <w:p w:rsidR="00000000" w:rsidDel="00000000" w:rsidP="00000000" w:rsidRDefault="00000000" w:rsidRPr="00000000" w14:paraId="00000E9E">
      <w:pPr>
        <w:spacing w:before="15" w:lineRule="auto"/>
        <w:jc w:val="left"/>
        <w:rPr>
          <w:rFonts w:ascii="Times New Roman" w:cs="Times New Roman" w:eastAsia="Times New Roman" w:hAnsi="Times New Roman"/>
          <w:sz w:val="19"/>
          <w:szCs w:val="19"/>
        </w:rPr>
        <w:sectPr>
          <w:type w:val="continuous"/>
          <w:pgSz w:h="20160" w:w="12240" w:orient="portrait"/>
          <w:pgMar w:bottom="280" w:top="280" w:left="1180" w:right="640" w:header="360" w:footer="360"/>
          <w:cols w:equalWidth="0" w:num="2">
            <w:col w:space="57" w:w="5181.5"/>
            <w:col w:space="0" w:w="5181.5"/>
          </w:cols>
        </w:sectPr>
      </w:pPr>
      <w:r w:rsidDel="00000000" w:rsidR="00000000" w:rsidRPr="00000000">
        <w:br w:type="column"/>
      </w:r>
      <w:r w:rsidDel="00000000" w:rsidR="00000000" w:rsidRPr="00000000">
        <w:rPr>
          <w:rFonts w:ascii="Arial" w:cs="Arial" w:eastAsia="Arial" w:hAnsi="Arial"/>
          <w:color w:val="232323"/>
          <w:sz w:val="17"/>
          <w:szCs w:val="17"/>
          <w:rtl w:val="0"/>
        </w:rPr>
        <w:t xml:space="preserve">y </w:t>
      </w:r>
      <w:r w:rsidDel="00000000" w:rsidR="00000000" w:rsidRPr="00000000">
        <w:rPr>
          <w:rFonts w:ascii="Times New Roman" w:cs="Times New Roman" w:eastAsia="Times New Roman" w:hAnsi="Times New Roman"/>
          <w:color w:val="232323"/>
          <w:sz w:val="19"/>
          <w:szCs w:val="19"/>
          <w:rtl w:val="0"/>
        </w:rPr>
        <w:t xml:space="preserve">j</w:t>
      </w:r>
      <w:r w:rsidDel="00000000" w:rsidR="00000000" w:rsidRPr="00000000">
        <w:rPr>
          <w:rFonts w:ascii="Times New Roman" w:cs="Times New Roman" w:eastAsia="Times New Roman" w:hAnsi="Times New Roman"/>
          <w:color w:val="0f0f0f"/>
          <w:sz w:val="19"/>
          <w:szCs w:val="19"/>
          <w:rtl w:val="0"/>
        </w:rPr>
        <w:t xml:space="preserve">ur</w:t>
      </w:r>
      <w:r w:rsidDel="00000000" w:rsidR="00000000" w:rsidRPr="00000000">
        <w:rPr>
          <w:rFonts w:ascii="Times New Roman" w:cs="Times New Roman" w:eastAsia="Times New Roman" w:hAnsi="Times New Roman"/>
          <w:color w:val="232323"/>
          <w:sz w:val="19"/>
          <w:szCs w:val="19"/>
          <w:rtl w:val="0"/>
        </w:rPr>
        <w:t xml:space="preserve">ídicamente</w:t>
      </w:r>
      <w:r w:rsidDel="00000000" w:rsidR="00000000" w:rsidRPr="00000000">
        <w:rPr>
          <w:rtl w:val="0"/>
        </w:rPr>
      </w:r>
    </w:p>
    <w:p w:rsidR="00000000" w:rsidDel="00000000" w:rsidP="00000000" w:rsidRDefault="00000000" w:rsidRPr="00000000" w14:paraId="00000E9F">
      <w:pPr>
        <w:spacing w:before="98" w:lineRule="auto"/>
        <w:ind w:left="1527"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232323"/>
          <w:sz w:val="17"/>
          <w:szCs w:val="17"/>
          <w:rtl w:val="0"/>
        </w:rPr>
        <w:t xml:space="preserve">co</w:t>
      </w:r>
      <w:r w:rsidDel="00000000" w:rsidR="00000000" w:rsidRPr="00000000">
        <w:rPr>
          <w:rFonts w:ascii="Times New Roman" w:cs="Times New Roman" w:eastAsia="Times New Roman" w:hAnsi="Times New Roman"/>
          <w:color w:val="0f0f0f"/>
          <w:sz w:val="17"/>
          <w:szCs w:val="17"/>
          <w:rtl w:val="0"/>
        </w:rPr>
        <w:t xml:space="preserve">n</w:t>
      </w:r>
      <w:r w:rsidDel="00000000" w:rsidR="00000000" w:rsidRPr="00000000">
        <w:rPr>
          <w:rFonts w:ascii="Times New Roman" w:cs="Times New Roman" w:eastAsia="Times New Roman" w:hAnsi="Times New Roman"/>
          <w:color w:val="232323"/>
          <w:sz w:val="17"/>
          <w:szCs w:val="17"/>
          <w:rtl w:val="0"/>
        </w:rPr>
        <w:t xml:space="preserve">sis</w:t>
      </w:r>
      <w:r w:rsidDel="00000000" w:rsidR="00000000" w:rsidRPr="00000000">
        <w:rPr>
          <w:rFonts w:ascii="Times New Roman" w:cs="Times New Roman" w:eastAsia="Times New Roman" w:hAnsi="Times New Roman"/>
          <w:color w:val="0f0f0f"/>
          <w:sz w:val="17"/>
          <w:szCs w:val="17"/>
          <w:rtl w:val="0"/>
        </w:rPr>
        <w:t xml:space="preserve">t</w:t>
      </w:r>
      <w:r w:rsidDel="00000000" w:rsidR="00000000" w:rsidRPr="00000000">
        <w:rPr>
          <w:rFonts w:ascii="Times New Roman" w:cs="Times New Roman" w:eastAsia="Times New Roman" w:hAnsi="Times New Roman"/>
          <w:color w:val="232323"/>
          <w:sz w:val="17"/>
          <w:szCs w:val="17"/>
          <w:rtl w:val="0"/>
        </w:rPr>
        <w:t xml:space="preserve">e</w:t>
      </w:r>
      <w:r w:rsidDel="00000000" w:rsidR="00000000" w:rsidRPr="00000000">
        <w:rPr>
          <w:rFonts w:ascii="Times New Roman" w:cs="Times New Roman" w:eastAsia="Times New Roman" w:hAnsi="Times New Roman"/>
          <w:color w:val="0f0f0f"/>
          <w:sz w:val="17"/>
          <w:szCs w:val="17"/>
          <w:rtl w:val="0"/>
        </w:rPr>
        <w:t xml:space="preserve">nt</w:t>
      </w:r>
      <w:r w:rsidDel="00000000" w:rsidR="00000000" w:rsidRPr="00000000">
        <w:rPr>
          <w:rFonts w:ascii="Times New Roman" w:cs="Times New Roman" w:eastAsia="Times New Roman" w:hAnsi="Times New Roman"/>
          <w:color w:val="232323"/>
          <w:sz w:val="17"/>
          <w:szCs w:val="17"/>
          <w:rtl w:val="0"/>
        </w:rPr>
        <w:t xml:space="preserve">es.  basa</w:t>
      </w:r>
      <w:r w:rsidDel="00000000" w:rsidR="00000000" w:rsidRPr="00000000">
        <w:rPr>
          <w:rFonts w:ascii="Times New Roman" w:cs="Times New Roman" w:eastAsia="Times New Roman" w:hAnsi="Times New Roman"/>
          <w:color w:val="0f0f0f"/>
          <w:sz w:val="17"/>
          <w:szCs w:val="17"/>
          <w:rtl w:val="0"/>
        </w:rPr>
        <w:t xml:space="preserve">d</w:t>
      </w:r>
      <w:r w:rsidDel="00000000" w:rsidR="00000000" w:rsidRPr="00000000">
        <w:rPr>
          <w:rFonts w:ascii="Times New Roman" w:cs="Times New Roman" w:eastAsia="Times New Roman" w:hAnsi="Times New Roman"/>
          <w:color w:val="232323"/>
          <w:sz w:val="17"/>
          <w:szCs w:val="17"/>
          <w:rtl w:val="0"/>
        </w:rPr>
        <w:t xml:space="preserve">a  en e</w:t>
      </w:r>
      <w:r w:rsidDel="00000000" w:rsidR="00000000" w:rsidRPr="00000000">
        <w:rPr>
          <w:rFonts w:ascii="Times New Roman" w:cs="Times New Roman" w:eastAsia="Times New Roman" w:hAnsi="Times New Roman"/>
          <w:color w:val="0f0f0f"/>
          <w:sz w:val="17"/>
          <w:szCs w:val="17"/>
          <w:rtl w:val="0"/>
        </w:rPr>
        <w:t xml:space="preserve">l  u</w:t>
      </w:r>
      <w:r w:rsidDel="00000000" w:rsidR="00000000" w:rsidRPr="00000000">
        <w:rPr>
          <w:rFonts w:ascii="Times New Roman" w:cs="Times New Roman" w:eastAsia="Times New Roman" w:hAnsi="Times New Roman"/>
          <w:color w:val="232323"/>
          <w:sz w:val="17"/>
          <w:szCs w:val="17"/>
          <w:rtl w:val="0"/>
        </w:rPr>
        <w:t xml:space="preserve">so  </w:t>
      </w:r>
      <w:r w:rsidDel="00000000" w:rsidR="00000000" w:rsidRPr="00000000">
        <w:rPr>
          <w:rFonts w:ascii="Times New Roman" w:cs="Times New Roman" w:eastAsia="Times New Roman" w:hAnsi="Times New Roman"/>
          <w:color w:val="0f0f0f"/>
          <w:sz w:val="17"/>
          <w:szCs w:val="17"/>
          <w:rtl w:val="0"/>
        </w:rPr>
        <w:t xml:space="preserve">c</w:t>
      </w:r>
      <w:r w:rsidDel="00000000" w:rsidR="00000000" w:rsidRPr="00000000">
        <w:rPr>
          <w:rFonts w:ascii="Times New Roman" w:cs="Times New Roman" w:eastAsia="Times New Roman" w:hAnsi="Times New Roman"/>
          <w:color w:val="232323"/>
          <w:sz w:val="17"/>
          <w:szCs w:val="17"/>
          <w:rtl w:val="0"/>
        </w:rPr>
        <w:t xml:space="preserve">o</w:t>
      </w:r>
      <w:r w:rsidDel="00000000" w:rsidR="00000000" w:rsidRPr="00000000">
        <w:rPr>
          <w:rFonts w:ascii="Times New Roman" w:cs="Times New Roman" w:eastAsia="Times New Roman" w:hAnsi="Times New Roman"/>
          <w:color w:val="0f0f0f"/>
          <w:sz w:val="17"/>
          <w:szCs w:val="17"/>
          <w:rtl w:val="0"/>
        </w:rPr>
        <w:t xml:space="preserve">m</w:t>
      </w:r>
      <w:r w:rsidDel="00000000" w:rsidR="00000000" w:rsidRPr="00000000">
        <w:rPr>
          <w:rFonts w:ascii="Times New Roman" w:cs="Times New Roman" w:eastAsia="Times New Roman" w:hAnsi="Times New Roman"/>
          <w:color w:val="232323"/>
          <w:sz w:val="17"/>
          <w:szCs w:val="17"/>
          <w:rtl w:val="0"/>
        </w:rPr>
        <w:t xml:space="preserve">o  par</w:t>
      </w:r>
      <w:r w:rsidDel="00000000" w:rsidR="00000000" w:rsidRPr="00000000">
        <w:rPr>
          <w:rFonts w:ascii="Times New Roman" w:cs="Times New Roman" w:eastAsia="Times New Roman" w:hAnsi="Times New Roman"/>
          <w:color w:val="454545"/>
          <w:sz w:val="17"/>
          <w:szCs w:val="17"/>
          <w:rtl w:val="0"/>
        </w:rPr>
        <w:t xml:space="preserve">á</w:t>
      </w:r>
      <w:r w:rsidDel="00000000" w:rsidR="00000000" w:rsidRPr="00000000">
        <w:rPr>
          <w:rFonts w:ascii="Times New Roman" w:cs="Times New Roman" w:eastAsia="Times New Roman" w:hAnsi="Times New Roman"/>
          <w:color w:val="232323"/>
          <w:sz w:val="17"/>
          <w:szCs w:val="17"/>
          <w:rtl w:val="0"/>
        </w:rPr>
        <w:t xml:space="preserve">me</w:t>
      </w:r>
      <w:r w:rsidDel="00000000" w:rsidR="00000000" w:rsidRPr="00000000">
        <w:rPr>
          <w:rFonts w:ascii="Times New Roman" w:cs="Times New Roman" w:eastAsia="Times New Roman" w:hAnsi="Times New Roman"/>
          <w:color w:val="0f0f0f"/>
          <w:sz w:val="17"/>
          <w:szCs w:val="17"/>
          <w:rtl w:val="0"/>
        </w:rPr>
        <w:t xml:space="preserve">t</w:t>
      </w:r>
      <w:r w:rsidDel="00000000" w:rsidR="00000000" w:rsidRPr="00000000">
        <w:rPr>
          <w:rFonts w:ascii="Times New Roman" w:cs="Times New Roman" w:eastAsia="Times New Roman" w:hAnsi="Times New Roman"/>
          <w:color w:val="232323"/>
          <w:sz w:val="17"/>
          <w:szCs w:val="17"/>
          <w:rtl w:val="0"/>
        </w:rPr>
        <w:t xml:space="preserve">ro  </w:t>
      </w:r>
      <w:r w:rsidDel="00000000" w:rsidR="00000000" w:rsidRPr="00000000">
        <w:rPr>
          <w:rFonts w:ascii="Times New Roman" w:cs="Times New Roman" w:eastAsia="Times New Roman" w:hAnsi="Times New Roman"/>
          <w:color w:val="0f0f0f"/>
          <w:sz w:val="17"/>
          <w:szCs w:val="17"/>
          <w:rtl w:val="0"/>
        </w:rPr>
        <w:t xml:space="preserve">d</w:t>
      </w:r>
      <w:r w:rsidDel="00000000" w:rsidR="00000000" w:rsidRPr="00000000">
        <w:rPr>
          <w:rFonts w:ascii="Times New Roman" w:cs="Times New Roman" w:eastAsia="Times New Roman" w:hAnsi="Times New Roman"/>
          <w:color w:val="232323"/>
          <w:sz w:val="17"/>
          <w:szCs w:val="17"/>
          <w:rtl w:val="0"/>
        </w:rPr>
        <w:t xml:space="preserve">e </w:t>
      </w:r>
      <w:r w:rsidDel="00000000" w:rsidR="00000000" w:rsidRPr="00000000">
        <w:rPr>
          <w:rFonts w:ascii="Times New Roman" w:cs="Times New Roman" w:eastAsia="Times New Roman" w:hAnsi="Times New Roman"/>
          <w:color w:val="232323"/>
          <w:sz w:val="19"/>
          <w:szCs w:val="19"/>
          <w:rtl w:val="0"/>
        </w:rPr>
        <w:t xml:space="preserve">cá</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cu</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o </w:t>
      </w:r>
      <w:r w:rsidDel="00000000" w:rsidR="00000000" w:rsidRPr="00000000">
        <w:rPr>
          <w:rFonts w:ascii="Times New Roman" w:cs="Times New Roman" w:eastAsia="Times New Roman" w:hAnsi="Times New Roman"/>
          <w:color w:val="232323"/>
          <w:sz w:val="17"/>
          <w:szCs w:val="17"/>
          <w:rtl w:val="0"/>
        </w:rPr>
        <w:t xml:space="preserve">de </w:t>
      </w:r>
      <w:r w:rsidDel="00000000" w:rsidR="00000000" w:rsidRPr="00000000">
        <w:rPr>
          <w:rFonts w:ascii="Times New Roman" w:cs="Times New Roman" w:eastAsia="Times New Roman" w:hAnsi="Times New Roman"/>
          <w:color w:val="0f0f0f"/>
          <w:sz w:val="17"/>
          <w:szCs w:val="17"/>
          <w:rtl w:val="0"/>
        </w:rPr>
        <w:t xml:space="preserve">l</w:t>
      </w:r>
      <w:r w:rsidDel="00000000" w:rsidR="00000000" w:rsidRPr="00000000">
        <w:rPr>
          <w:rFonts w:ascii="Times New Roman" w:cs="Times New Roman" w:eastAsia="Times New Roman" w:hAnsi="Times New Roman"/>
          <w:color w:val="232323"/>
          <w:sz w:val="17"/>
          <w:szCs w:val="17"/>
          <w:rtl w:val="0"/>
        </w:rPr>
        <w:t xml:space="preserve">o  nueva  categoría  de destino.  la</w:t>
      </w:r>
      <w:r w:rsidDel="00000000" w:rsidR="00000000" w:rsidRPr="00000000">
        <w:rPr>
          <w:rtl w:val="0"/>
        </w:rPr>
      </w:r>
    </w:p>
    <w:p w:rsidR="00000000" w:rsidDel="00000000" w:rsidP="00000000" w:rsidRDefault="00000000" w:rsidRPr="00000000" w14:paraId="00000EA0">
      <w:pPr>
        <w:spacing w:before="6" w:line="100" w:lineRule="auto"/>
        <w:jc w:val="left"/>
        <w:rPr>
          <w:sz w:val="10"/>
          <w:szCs w:val="10"/>
        </w:rPr>
      </w:pPr>
      <w:r w:rsidDel="00000000" w:rsidR="00000000" w:rsidRPr="00000000">
        <w:rPr>
          <w:rtl w:val="0"/>
        </w:rPr>
      </w:r>
    </w:p>
    <w:p w:rsidR="00000000" w:rsidDel="00000000" w:rsidP="00000000" w:rsidRDefault="00000000" w:rsidRPr="00000000" w14:paraId="00000EA1">
      <w:pPr>
        <w:ind w:left="1527"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32323"/>
          <w:sz w:val="19"/>
          <w:szCs w:val="19"/>
          <w:rtl w:val="0"/>
        </w:rPr>
        <w:t xml:space="preserve">ar</w:t>
      </w:r>
      <w:r w:rsidDel="00000000" w:rsidR="00000000" w:rsidRPr="00000000">
        <w:rPr>
          <w:rFonts w:ascii="Times New Roman" w:cs="Times New Roman" w:eastAsia="Times New Roman" w:hAnsi="Times New Roman"/>
          <w:color w:val="0f0f0f"/>
          <w:sz w:val="19"/>
          <w:szCs w:val="19"/>
          <w:rtl w:val="0"/>
        </w:rPr>
        <w:t xml:space="preserve">n</w:t>
      </w:r>
      <w:r w:rsidDel="00000000" w:rsidR="00000000" w:rsidRPr="00000000">
        <w:rPr>
          <w:rFonts w:ascii="Times New Roman" w:cs="Times New Roman" w:eastAsia="Times New Roman" w:hAnsi="Times New Roman"/>
          <w:color w:val="232323"/>
          <w:sz w:val="19"/>
          <w:szCs w:val="19"/>
          <w:rtl w:val="0"/>
        </w:rPr>
        <w:t xml:space="preserve">igüedad </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eg</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s</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ra</w:t>
      </w:r>
      <w:r w:rsidDel="00000000" w:rsidR="00000000" w:rsidRPr="00000000">
        <w:rPr>
          <w:rFonts w:ascii="Times New Roman" w:cs="Times New Roman" w:eastAsia="Times New Roman" w:hAnsi="Times New Roman"/>
          <w:color w:val="0f0f0f"/>
          <w:sz w:val="19"/>
          <w:szCs w:val="19"/>
          <w:rtl w:val="0"/>
        </w:rPr>
        <w:t xml:space="preserve">d</w:t>
      </w:r>
      <w:r w:rsidDel="00000000" w:rsidR="00000000" w:rsidRPr="00000000">
        <w:rPr>
          <w:rFonts w:ascii="Times New Roman" w:cs="Times New Roman" w:eastAsia="Times New Roman" w:hAnsi="Times New Roman"/>
          <w:color w:val="232323"/>
          <w:sz w:val="19"/>
          <w:szCs w:val="19"/>
          <w:rtl w:val="0"/>
        </w:rPr>
        <w:t xml:space="preserve">a de cada t</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a</w:t>
      </w:r>
      <w:r w:rsidDel="00000000" w:rsidR="00000000" w:rsidRPr="00000000">
        <w:rPr>
          <w:rFonts w:ascii="Times New Roman" w:cs="Times New Roman" w:eastAsia="Times New Roman" w:hAnsi="Times New Roman"/>
          <w:color w:val="0f0f0f"/>
          <w:sz w:val="19"/>
          <w:szCs w:val="19"/>
          <w:rtl w:val="0"/>
        </w:rPr>
        <w:t xml:space="preserve">b</w:t>
      </w:r>
      <w:r w:rsidDel="00000000" w:rsidR="00000000" w:rsidRPr="00000000">
        <w:rPr>
          <w:rFonts w:ascii="Times New Roman" w:cs="Times New Roman" w:eastAsia="Times New Roman" w:hAnsi="Times New Roman"/>
          <w:color w:val="232323"/>
          <w:sz w:val="19"/>
          <w:szCs w:val="19"/>
          <w:rtl w:val="0"/>
        </w:rPr>
        <w:t xml:space="preserve">ajador </w:t>
      </w:r>
      <w:r w:rsidDel="00000000" w:rsidR="00000000" w:rsidRPr="00000000">
        <w:rPr>
          <w:rFonts w:ascii="Times New Roman" w:cs="Times New Roman" w:eastAsia="Times New Roman" w:hAnsi="Times New Roman"/>
          <w:color w:val="0f0f0f"/>
          <w:sz w:val="19"/>
          <w:szCs w:val="19"/>
          <w:rtl w:val="0"/>
        </w:rPr>
        <w:t xml:space="preserve">d</w:t>
      </w:r>
      <w:r w:rsidDel="00000000" w:rsidR="00000000" w:rsidRPr="00000000">
        <w:rPr>
          <w:rFonts w:ascii="Times New Roman" w:cs="Times New Roman" w:eastAsia="Times New Roman" w:hAnsi="Times New Roman"/>
          <w:color w:val="232323"/>
          <w:sz w:val="19"/>
          <w:szCs w:val="19"/>
          <w:rtl w:val="0"/>
        </w:rPr>
        <w:t xml:space="preserve">e</w:t>
      </w:r>
      <w:r w:rsidDel="00000000" w:rsidR="00000000" w:rsidRPr="00000000">
        <w:rPr>
          <w:rFonts w:ascii="Times New Roman" w:cs="Times New Roman" w:eastAsia="Times New Roman" w:hAnsi="Times New Roman"/>
          <w:color w:val="0f0f0f"/>
          <w:sz w:val="19"/>
          <w:szCs w:val="19"/>
          <w:rtl w:val="0"/>
        </w:rPr>
        <w:t xml:space="preserve">ntr</w:t>
      </w:r>
      <w:r w:rsidDel="00000000" w:rsidR="00000000" w:rsidRPr="00000000">
        <w:rPr>
          <w:rFonts w:ascii="Times New Roman" w:cs="Times New Roman" w:eastAsia="Times New Roman" w:hAnsi="Times New Roman"/>
          <w:color w:val="232323"/>
          <w:sz w:val="19"/>
          <w:szCs w:val="19"/>
          <w:rtl w:val="0"/>
        </w:rPr>
        <w:t xml:space="preserve">o </w:t>
      </w:r>
      <w:r w:rsidDel="00000000" w:rsidR="00000000" w:rsidRPr="00000000">
        <w:rPr>
          <w:rFonts w:ascii="Times New Roman" w:cs="Times New Roman" w:eastAsia="Times New Roman" w:hAnsi="Times New Roman"/>
          <w:color w:val="0f0f0f"/>
          <w:sz w:val="19"/>
          <w:szCs w:val="19"/>
          <w:rtl w:val="0"/>
        </w:rPr>
        <w:t xml:space="preserve">d</w:t>
      </w:r>
      <w:r w:rsidDel="00000000" w:rsidR="00000000" w:rsidRPr="00000000">
        <w:rPr>
          <w:rFonts w:ascii="Times New Roman" w:cs="Times New Roman" w:eastAsia="Times New Roman" w:hAnsi="Times New Roman"/>
          <w:color w:val="232323"/>
          <w:sz w:val="19"/>
          <w:szCs w:val="19"/>
          <w:rtl w:val="0"/>
        </w:rPr>
        <w:t xml:space="preserve">e </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a p</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opia admi</w:t>
      </w:r>
      <w:r w:rsidDel="00000000" w:rsidR="00000000" w:rsidRPr="00000000">
        <w:rPr>
          <w:rFonts w:ascii="Times New Roman" w:cs="Times New Roman" w:eastAsia="Times New Roman" w:hAnsi="Times New Roman"/>
          <w:color w:val="0f0f0f"/>
          <w:sz w:val="19"/>
          <w:szCs w:val="19"/>
          <w:rtl w:val="0"/>
        </w:rPr>
        <w:t xml:space="preserve">n</w:t>
      </w:r>
      <w:r w:rsidDel="00000000" w:rsidR="00000000" w:rsidRPr="00000000">
        <w:rPr>
          <w:rFonts w:ascii="Times New Roman" w:cs="Times New Roman" w:eastAsia="Times New Roman" w:hAnsi="Times New Roman"/>
          <w:color w:val="232323"/>
          <w:sz w:val="19"/>
          <w:szCs w:val="19"/>
          <w:rtl w:val="0"/>
        </w:rPr>
        <w:t xml:space="preserve">isunc</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ón pública.  De esta forma.</w:t>
      </w:r>
      <w:r w:rsidDel="00000000" w:rsidR="00000000" w:rsidRPr="00000000">
        <w:rPr>
          <w:rtl w:val="0"/>
        </w:rPr>
      </w:r>
    </w:p>
    <w:p w:rsidR="00000000" w:rsidDel="00000000" w:rsidP="00000000" w:rsidRDefault="00000000" w:rsidRPr="00000000" w14:paraId="00000EA2">
      <w:pPr>
        <w:spacing w:before="6" w:line="100" w:lineRule="auto"/>
        <w:jc w:val="left"/>
        <w:rPr>
          <w:sz w:val="10"/>
          <w:szCs w:val="10"/>
        </w:rPr>
      </w:pPr>
      <w:r w:rsidDel="00000000" w:rsidR="00000000" w:rsidRPr="00000000">
        <w:rPr>
          <w:rtl w:val="0"/>
        </w:rPr>
      </w:r>
    </w:p>
    <w:p w:rsidR="00000000" w:rsidDel="00000000" w:rsidP="00000000" w:rsidRDefault="00000000" w:rsidRPr="00000000" w14:paraId="00000EA3">
      <w:pPr>
        <w:ind w:left="1491"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575757"/>
          <w:sz w:val="19"/>
          <w:szCs w:val="19"/>
          <w:rtl w:val="0"/>
        </w:rPr>
        <w:t xml:space="preserve">'</w:t>
      </w:r>
      <w:r w:rsidDel="00000000" w:rsidR="00000000" w:rsidRPr="00000000">
        <w:rPr>
          <w:rFonts w:ascii="Times New Roman" w:cs="Times New Roman" w:eastAsia="Times New Roman" w:hAnsi="Times New Roman"/>
          <w:color w:val="232323"/>
          <w:sz w:val="19"/>
          <w:szCs w:val="19"/>
          <w:rtl w:val="0"/>
        </w:rPr>
        <w:t xml:space="preserve">t</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as  </w:t>
      </w:r>
      <w:r w:rsidDel="00000000" w:rsidR="00000000" w:rsidRPr="00000000">
        <w:rPr>
          <w:rFonts w:ascii="Times New Roman" w:cs="Times New Roman" w:eastAsia="Times New Roman" w:hAnsi="Times New Roman"/>
          <w:color w:val="0f0f0f"/>
          <w:sz w:val="19"/>
          <w:szCs w:val="19"/>
          <w:rtl w:val="0"/>
        </w:rPr>
        <w:t xml:space="preserve">un  </w:t>
      </w:r>
      <w:r w:rsidDel="00000000" w:rsidR="00000000" w:rsidRPr="00000000">
        <w:rPr>
          <w:rFonts w:ascii="Times New Roman" w:cs="Times New Roman" w:eastAsia="Times New Roman" w:hAnsi="Times New Roman"/>
          <w:color w:val="232323"/>
          <w:sz w:val="19"/>
          <w:szCs w:val="19"/>
          <w:rtl w:val="0"/>
        </w:rPr>
        <w:t xml:space="preserve">aná</w:t>
      </w:r>
      <w:r w:rsidDel="00000000" w:rsidR="00000000" w:rsidRPr="00000000">
        <w:rPr>
          <w:rFonts w:ascii="Times New Roman" w:cs="Times New Roman" w:eastAsia="Times New Roman" w:hAnsi="Times New Roman"/>
          <w:color w:val="0f0f0f"/>
          <w:sz w:val="19"/>
          <w:szCs w:val="19"/>
          <w:rtl w:val="0"/>
        </w:rPr>
        <w:t xml:space="preserve">li</w:t>
      </w:r>
      <w:r w:rsidDel="00000000" w:rsidR="00000000" w:rsidRPr="00000000">
        <w:rPr>
          <w:rFonts w:ascii="Times New Roman" w:cs="Times New Roman" w:eastAsia="Times New Roman" w:hAnsi="Times New Roman"/>
          <w:color w:val="232323"/>
          <w:sz w:val="19"/>
          <w:szCs w:val="19"/>
          <w:rtl w:val="0"/>
        </w:rPr>
        <w:t xml:space="preserve">sis  ex</w:t>
      </w:r>
      <w:r w:rsidDel="00000000" w:rsidR="00000000" w:rsidRPr="00000000">
        <w:rPr>
          <w:rFonts w:ascii="Times New Roman" w:cs="Times New Roman" w:eastAsia="Times New Roman" w:hAnsi="Times New Roman"/>
          <w:color w:val="0f0f0f"/>
          <w:sz w:val="19"/>
          <w:szCs w:val="19"/>
          <w:rtl w:val="0"/>
        </w:rPr>
        <w:t xml:space="preserve">h</w:t>
      </w:r>
      <w:r w:rsidDel="00000000" w:rsidR="00000000" w:rsidRPr="00000000">
        <w:rPr>
          <w:rFonts w:ascii="Times New Roman" w:cs="Times New Roman" w:eastAsia="Times New Roman" w:hAnsi="Times New Roman"/>
          <w:color w:val="232323"/>
          <w:sz w:val="19"/>
          <w:szCs w:val="19"/>
          <w:rtl w:val="0"/>
        </w:rPr>
        <w:t xml:space="preserve">a</w:t>
      </w:r>
      <w:r w:rsidDel="00000000" w:rsidR="00000000" w:rsidRPr="00000000">
        <w:rPr>
          <w:rFonts w:ascii="Times New Roman" w:cs="Times New Roman" w:eastAsia="Times New Roman" w:hAnsi="Times New Roman"/>
          <w:color w:val="0f0f0f"/>
          <w:sz w:val="19"/>
          <w:szCs w:val="19"/>
          <w:rtl w:val="0"/>
        </w:rPr>
        <w:t xml:space="preserve">u</w:t>
      </w:r>
      <w:r w:rsidDel="00000000" w:rsidR="00000000" w:rsidRPr="00000000">
        <w:rPr>
          <w:rFonts w:ascii="Times New Roman" w:cs="Times New Roman" w:eastAsia="Times New Roman" w:hAnsi="Times New Roman"/>
          <w:color w:val="232323"/>
          <w:sz w:val="19"/>
          <w:szCs w:val="19"/>
          <w:rtl w:val="0"/>
        </w:rPr>
        <w:t xml:space="preserve">s</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ivo  de  </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as  </w:t>
      </w:r>
      <w:r w:rsidDel="00000000" w:rsidR="00000000" w:rsidRPr="00000000">
        <w:rPr>
          <w:rFonts w:ascii="Times New Roman" w:cs="Times New Roman" w:eastAsia="Times New Roman" w:hAnsi="Times New Roman"/>
          <w:color w:val="0f0f0f"/>
          <w:sz w:val="19"/>
          <w:szCs w:val="19"/>
          <w:rtl w:val="0"/>
        </w:rPr>
        <w:t xml:space="preserve">p</w:t>
      </w:r>
      <w:r w:rsidDel="00000000" w:rsidR="00000000" w:rsidRPr="00000000">
        <w:rPr>
          <w:rFonts w:ascii="Times New Roman" w:cs="Times New Roman" w:eastAsia="Times New Roman" w:hAnsi="Times New Roman"/>
          <w:color w:val="232323"/>
          <w:sz w:val="19"/>
          <w:szCs w:val="19"/>
          <w:rtl w:val="0"/>
        </w:rPr>
        <w:t xml:space="preserve">ropues</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as  p</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ese</w:t>
      </w:r>
      <w:r w:rsidDel="00000000" w:rsidR="00000000" w:rsidRPr="00000000">
        <w:rPr>
          <w:rFonts w:ascii="Times New Roman" w:cs="Times New Roman" w:eastAsia="Times New Roman" w:hAnsi="Times New Roman"/>
          <w:color w:val="0f0f0f"/>
          <w:sz w:val="19"/>
          <w:szCs w:val="19"/>
          <w:rtl w:val="0"/>
        </w:rPr>
        <w:t xml:space="preserve">nt</w:t>
      </w:r>
      <w:r w:rsidDel="00000000" w:rsidR="00000000" w:rsidRPr="00000000">
        <w:rPr>
          <w:rFonts w:ascii="Times New Roman" w:cs="Times New Roman" w:eastAsia="Times New Roman" w:hAnsi="Times New Roman"/>
          <w:color w:val="232323"/>
          <w:sz w:val="19"/>
          <w:szCs w:val="19"/>
          <w:rtl w:val="0"/>
        </w:rPr>
        <w:t xml:space="preserve">a</w:t>
      </w:r>
      <w:r w:rsidDel="00000000" w:rsidR="00000000" w:rsidRPr="00000000">
        <w:rPr>
          <w:rFonts w:ascii="Times New Roman" w:cs="Times New Roman" w:eastAsia="Times New Roman" w:hAnsi="Times New Roman"/>
          <w:color w:val="0f0f0f"/>
          <w:sz w:val="19"/>
          <w:szCs w:val="19"/>
          <w:rtl w:val="0"/>
        </w:rPr>
        <w:t xml:space="preserve">d</w:t>
      </w:r>
      <w:r w:rsidDel="00000000" w:rsidR="00000000" w:rsidRPr="00000000">
        <w:rPr>
          <w:rFonts w:ascii="Times New Roman" w:cs="Times New Roman" w:eastAsia="Times New Roman" w:hAnsi="Times New Roman"/>
          <w:color w:val="232323"/>
          <w:sz w:val="19"/>
          <w:szCs w:val="19"/>
          <w:rtl w:val="0"/>
        </w:rPr>
        <w:t xml:space="preserve">as  </w:t>
      </w:r>
      <w:r w:rsidDel="00000000" w:rsidR="00000000" w:rsidRPr="00000000">
        <w:rPr>
          <w:rFonts w:ascii="Arial" w:cs="Arial" w:eastAsia="Arial" w:hAnsi="Arial"/>
          <w:color w:val="232323"/>
          <w:sz w:val="18"/>
          <w:szCs w:val="18"/>
          <w:rtl w:val="0"/>
        </w:rPr>
        <w:t xml:space="preserve">y </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as  co</w:t>
      </w:r>
      <w:r w:rsidDel="00000000" w:rsidR="00000000" w:rsidRPr="00000000">
        <w:rPr>
          <w:rFonts w:ascii="Times New Roman" w:cs="Times New Roman" w:eastAsia="Times New Roman" w:hAnsi="Times New Roman"/>
          <w:color w:val="0f0f0f"/>
          <w:sz w:val="19"/>
          <w:szCs w:val="19"/>
          <w:rtl w:val="0"/>
        </w:rPr>
        <w:t xml:space="preserve">n</w:t>
      </w:r>
      <w:r w:rsidDel="00000000" w:rsidR="00000000" w:rsidRPr="00000000">
        <w:rPr>
          <w:rFonts w:ascii="Times New Roman" w:cs="Times New Roman" w:eastAsia="Times New Roman" w:hAnsi="Times New Roman"/>
          <w:color w:val="232323"/>
          <w:sz w:val="19"/>
          <w:szCs w:val="19"/>
          <w:rtl w:val="0"/>
        </w:rPr>
        <w:t xml:space="preserve">dic</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o</w:t>
      </w:r>
      <w:r w:rsidDel="00000000" w:rsidR="00000000" w:rsidRPr="00000000">
        <w:rPr>
          <w:rFonts w:ascii="Times New Roman" w:cs="Times New Roman" w:eastAsia="Times New Roman" w:hAnsi="Times New Roman"/>
          <w:color w:val="0f0f0f"/>
          <w:sz w:val="19"/>
          <w:szCs w:val="19"/>
          <w:rtl w:val="0"/>
        </w:rPr>
        <w:t xml:space="preserve">n</w:t>
      </w:r>
      <w:r w:rsidDel="00000000" w:rsidR="00000000" w:rsidRPr="00000000">
        <w:rPr>
          <w:rFonts w:ascii="Times New Roman" w:cs="Times New Roman" w:eastAsia="Times New Roman" w:hAnsi="Times New Roman"/>
          <w:color w:val="232323"/>
          <w:sz w:val="19"/>
          <w:szCs w:val="19"/>
          <w:rtl w:val="0"/>
        </w:rPr>
        <w:t xml:space="preserve">es  prop</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as  de est</w:t>
      </w:r>
      <w:r w:rsidDel="00000000" w:rsidR="00000000" w:rsidRPr="00000000">
        <w:rPr>
          <w:rFonts w:ascii="Times New Roman" w:cs="Times New Roman" w:eastAsia="Times New Roman" w:hAnsi="Times New Roman"/>
          <w:color w:val="0f0f0f"/>
          <w:sz w:val="19"/>
          <w:szCs w:val="19"/>
          <w:rtl w:val="0"/>
        </w:rPr>
        <w:t xml:space="preserve">a</w:t>
      </w:r>
      <w:r w:rsidDel="00000000" w:rsidR="00000000" w:rsidRPr="00000000">
        <w:rPr>
          <w:rtl w:val="0"/>
        </w:rPr>
      </w:r>
    </w:p>
    <w:p w:rsidR="00000000" w:rsidDel="00000000" w:rsidP="00000000" w:rsidRDefault="00000000" w:rsidRPr="00000000" w14:paraId="00000EA4">
      <w:pPr>
        <w:spacing w:before="96" w:lineRule="auto"/>
        <w:ind w:left="1534"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32323"/>
          <w:sz w:val="20"/>
          <w:szCs w:val="20"/>
          <w:rtl w:val="0"/>
        </w:rPr>
        <w:t xml:space="preserve">n</w:t>
      </w:r>
      <w:r w:rsidDel="00000000" w:rsidR="00000000" w:rsidRPr="00000000">
        <w:rPr>
          <w:rFonts w:ascii="Times New Roman" w:cs="Times New Roman" w:eastAsia="Times New Roman" w:hAnsi="Times New Roman"/>
          <w:color w:val="0f0f0f"/>
          <w:sz w:val="20"/>
          <w:szCs w:val="20"/>
          <w:rtl w:val="0"/>
        </w:rPr>
        <w:t xml:space="preserve">d</w:t>
      </w:r>
      <w:r w:rsidDel="00000000" w:rsidR="00000000" w:rsidRPr="00000000">
        <w:rPr>
          <w:rFonts w:ascii="Times New Roman" w:cs="Times New Roman" w:eastAsia="Times New Roman" w:hAnsi="Times New Roman"/>
          <w:color w:val="232323"/>
          <w:sz w:val="20"/>
          <w:szCs w:val="20"/>
          <w:rtl w:val="0"/>
        </w:rPr>
        <w:t xml:space="preserve">m</w:t>
      </w:r>
      <w:r w:rsidDel="00000000" w:rsidR="00000000" w:rsidRPr="00000000">
        <w:rPr>
          <w:rFonts w:ascii="Times New Roman" w:cs="Times New Roman" w:eastAsia="Times New Roman" w:hAnsi="Times New Roman"/>
          <w:color w:val="0f0f0f"/>
          <w:sz w:val="20"/>
          <w:szCs w:val="20"/>
          <w:rtl w:val="0"/>
        </w:rPr>
        <w:t xml:space="preserve">i</w:t>
      </w:r>
      <w:r w:rsidDel="00000000" w:rsidR="00000000" w:rsidRPr="00000000">
        <w:rPr>
          <w:rFonts w:ascii="Times New Roman" w:cs="Times New Roman" w:eastAsia="Times New Roman" w:hAnsi="Times New Roman"/>
          <w:color w:val="232323"/>
          <w:sz w:val="20"/>
          <w:szCs w:val="20"/>
          <w:rtl w:val="0"/>
        </w:rPr>
        <w:t xml:space="preserve">nistrncló</w:t>
      </w:r>
      <w:r w:rsidDel="00000000" w:rsidR="00000000" w:rsidRPr="00000000">
        <w:rPr>
          <w:rFonts w:ascii="Times New Roman" w:cs="Times New Roman" w:eastAsia="Times New Roman" w:hAnsi="Times New Roman"/>
          <w:color w:val="0f0f0f"/>
          <w:sz w:val="20"/>
          <w:szCs w:val="20"/>
          <w:rtl w:val="0"/>
        </w:rPr>
        <w:t xml:space="preserve">n  </w:t>
      </w:r>
      <w:r w:rsidDel="00000000" w:rsidR="00000000" w:rsidRPr="00000000">
        <w:rPr>
          <w:rFonts w:ascii="Times New Roman" w:cs="Times New Roman" w:eastAsia="Times New Roman" w:hAnsi="Times New Roman"/>
          <w:color w:val="232323"/>
          <w:sz w:val="19"/>
          <w:szCs w:val="19"/>
          <w:rtl w:val="0"/>
        </w:rPr>
        <w:t xml:space="preserve">ce</w:t>
      </w:r>
      <w:r w:rsidDel="00000000" w:rsidR="00000000" w:rsidRPr="00000000">
        <w:rPr>
          <w:rFonts w:ascii="Times New Roman" w:cs="Times New Roman" w:eastAsia="Times New Roman" w:hAnsi="Times New Roman"/>
          <w:color w:val="0f0f0f"/>
          <w:sz w:val="19"/>
          <w:szCs w:val="19"/>
          <w:rtl w:val="0"/>
        </w:rPr>
        <w:t xml:space="preserve">nt</w:t>
      </w:r>
      <w:r w:rsidDel="00000000" w:rsidR="00000000" w:rsidRPr="00000000">
        <w:rPr>
          <w:rFonts w:ascii="Times New Roman" w:cs="Times New Roman" w:eastAsia="Times New Roman" w:hAnsi="Times New Roman"/>
          <w:color w:val="232323"/>
          <w:sz w:val="19"/>
          <w:szCs w:val="19"/>
          <w:rtl w:val="0"/>
        </w:rPr>
        <w:t xml:space="preserve">ro</w:t>
      </w:r>
      <w:r w:rsidDel="00000000" w:rsidR="00000000" w:rsidRPr="00000000">
        <w:rPr>
          <w:rFonts w:ascii="Times New Roman" w:cs="Times New Roman" w:eastAsia="Times New Roman" w:hAnsi="Times New Roman"/>
          <w:color w:val="0f0f0f"/>
          <w:sz w:val="19"/>
          <w:szCs w:val="19"/>
          <w:rtl w:val="0"/>
        </w:rPr>
        <w:t xml:space="preserve">! </w:t>
      </w:r>
      <w:r w:rsidDel="00000000" w:rsidR="00000000" w:rsidRPr="00000000">
        <w:rPr>
          <w:rFonts w:ascii="Times New Roman" w:cs="Times New Roman" w:eastAsia="Times New Roman" w:hAnsi="Times New Roman"/>
          <w:color w:val="232323"/>
          <w:sz w:val="19"/>
          <w:szCs w:val="19"/>
          <w:rtl w:val="0"/>
        </w:rPr>
        <w:t xml:space="preserve">de  </w:t>
      </w:r>
      <w:r w:rsidDel="00000000" w:rsidR="00000000" w:rsidRPr="00000000">
        <w:rPr>
          <w:rFonts w:ascii="Times New Roman" w:cs="Times New Roman" w:eastAsia="Times New Roman" w:hAnsi="Times New Roman"/>
          <w:color w:val="0f0f0f"/>
          <w:sz w:val="19"/>
          <w:szCs w:val="19"/>
          <w:rtl w:val="0"/>
        </w:rPr>
        <w:t xml:space="preserve">f</w:t>
      </w:r>
      <w:r w:rsidDel="00000000" w:rsidR="00000000" w:rsidRPr="00000000">
        <w:rPr>
          <w:rFonts w:ascii="Times New Roman" w:cs="Times New Roman" w:eastAsia="Times New Roman" w:hAnsi="Times New Roman"/>
          <w:color w:val="232323"/>
          <w:sz w:val="19"/>
          <w:szCs w:val="19"/>
          <w:rtl w:val="0"/>
        </w:rPr>
        <w:t xml:space="preserve">o</w:t>
      </w:r>
      <w:r w:rsidDel="00000000" w:rsidR="00000000" w:rsidRPr="00000000">
        <w:rPr>
          <w:rFonts w:ascii="Times New Roman" w:cs="Times New Roman" w:eastAsia="Times New Roman" w:hAnsi="Times New Roman"/>
          <w:color w:val="0f0f0f"/>
          <w:sz w:val="19"/>
          <w:szCs w:val="19"/>
          <w:rtl w:val="0"/>
        </w:rPr>
        <w:t xml:space="preserve">rm</w:t>
      </w:r>
      <w:r w:rsidDel="00000000" w:rsidR="00000000" w:rsidRPr="00000000">
        <w:rPr>
          <w:rFonts w:ascii="Times New Roman" w:cs="Times New Roman" w:eastAsia="Times New Roman" w:hAnsi="Times New Roman"/>
          <w:color w:val="232323"/>
          <w:sz w:val="19"/>
          <w:szCs w:val="19"/>
          <w:rtl w:val="0"/>
        </w:rPr>
        <w:t xml:space="preserve">a  co</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abo</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at</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va </w:t>
      </w:r>
      <w:r w:rsidDel="00000000" w:rsidR="00000000" w:rsidRPr="00000000">
        <w:rPr>
          <w:rFonts w:ascii="Arial" w:cs="Arial" w:eastAsia="Arial" w:hAnsi="Arial"/>
          <w:color w:val="232323"/>
          <w:sz w:val="18"/>
          <w:szCs w:val="18"/>
          <w:rtl w:val="0"/>
        </w:rPr>
        <w:t xml:space="preserve">y </w:t>
      </w:r>
      <w:r w:rsidDel="00000000" w:rsidR="00000000" w:rsidRPr="00000000">
        <w:rPr>
          <w:rFonts w:ascii="Times New Roman" w:cs="Times New Roman" w:eastAsia="Times New Roman" w:hAnsi="Times New Roman"/>
          <w:color w:val="232323"/>
          <w:sz w:val="19"/>
          <w:szCs w:val="19"/>
          <w:rtl w:val="0"/>
        </w:rPr>
        <w:t xml:space="preserve">ma</w:t>
      </w:r>
      <w:r w:rsidDel="00000000" w:rsidR="00000000" w:rsidRPr="00000000">
        <w:rPr>
          <w:rFonts w:ascii="Times New Roman" w:cs="Times New Roman" w:eastAsia="Times New Roman" w:hAnsi="Times New Roman"/>
          <w:color w:val="0f0f0f"/>
          <w:sz w:val="19"/>
          <w:szCs w:val="19"/>
          <w:rtl w:val="0"/>
        </w:rPr>
        <w:t xml:space="preserve">n</w:t>
      </w:r>
      <w:r w:rsidDel="00000000" w:rsidR="00000000" w:rsidRPr="00000000">
        <w:rPr>
          <w:rFonts w:ascii="Times New Roman" w:cs="Times New Roman" w:eastAsia="Times New Roman" w:hAnsi="Times New Roman"/>
          <w:color w:val="232323"/>
          <w:sz w:val="19"/>
          <w:szCs w:val="19"/>
          <w:rtl w:val="0"/>
        </w:rPr>
        <w:t xml:space="preserve">co</w:t>
      </w:r>
      <w:r w:rsidDel="00000000" w:rsidR="00000000" w:rsidRPr="00000000">
        <w:rPr>
          <w:rFonts w:ascii="Times New Roman" w:cs="Times New Roman" w:eastAsia="Times New Roman" w:hAnsi="Times New Roman"/>
          <w:color w:val="0f0f0f"/>
          <w:sz w:val="19"/>
          <w:szCs w:val="19"/>
          <w:rtl w:val="0"/>
        </w:rPr>
        <w:t xml:space="preserve">m</w:t>
      </w:r>
      <w:r w:rsidDel="00000000" w:rsidR="00000000" w:rsidRPr="00000000">
        <w:rPr>
          <w:rFonts w:ascii="Times New Roman" w:cs="Times New Roman" w:eastAsia="Times New Roman" w:hAnsi="Times New Roman"/>
          <w:color w:val="232323"/>
          <w:sz w:val="19"/>
          <w:szCs w:val="19"/>
          <w:rtl w:val="0"/>
        </w:rPr>
        <w:t xml:space="preserve">unada  se e</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a</w:t>
      </w:r>
      <w:r w:rsidDel="00000000" w:rsidR="00000000" w:rsidRPr="00000000">
        <w:rPr>
          <w:rFonts w:ascii="Times New Roman" w:cs="Times New Roman" w:eastAsia="Times New Roman" w:hAnsi="Times New Roman"/>
          <w:color w:val="0f0f0f"/>
          <w:sz w:val="19"/>
          <w:szCs w:val="19"/>
          <w:rtl w:val="0"/>
        </w:rPr>
        <w:t xml:space="preserve">b</w:t>
      </w:r>
      <w:r w:rsidDel="00000000" w:rsidR="00000000" w:rsidRPr="00000000">
        <w:rPr>
          <w:rFonts w:ascii="Times New Roman" w:cs="Times New Roman" w:eastAsia="Times New Roman" w:hAnsi="Times New Roman"/>
          <w:color w:val="232323"/>
          <w:sz w:val="19"/>
          <w:szCs w:val="19"/>
          <w:rtl w:val="0"/>
        </w:rPr>
        <w:t xml:space="preserve">o</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aro</w:t>
      </w:r>
      <w:r w:rsidDel="00000000" w:rsidR="00000000" w:rsidRPr="00000000">
        <w:rPr>
          <w:rFonts w:ascii="Times New Roman" w:cs="Times New Roman" w:eastAsia="Times New Roman" w:hAnsi="Times New Roman"/>
          <w:color w:val="0f0f0f"/>
          <w:sz w:val="19"/>
          <w:szCs w:val="19"/>
          <w:rtl w:val="0"/>
        </w:rPr>
        <w:t xml:space="preserve">n </w:t>
      </w:r>
      <w:r w:rsidDel="00000000" w:rsidR="00000000" w:rsidRPr="00000000">
        <w:rPr>
          <w:rFonts w:ascii="Times New Roman" w:cs="Times New Roman" w:eastAsia="Times New Roman" w:hAnsi="Times New Roman"/>
          <w:color w:val="232323"/>
          <w:sz w:val="19"/>
          <w:szCs w:val="19"/>
          <w:rtl w:val="0"/>
        </w:rPr>
        <w:t xml:space="preserve">t</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es proyec</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os  de</w:t>
      </w:r>
      <w:r w:rsidDel="00000000" w:rsidR="00000000" w:rsidRPr="00000000">
        <w:rPr>
          <w:rtl w:val="0"/>
        </w:rPr>
      </w:r>
    </w:p>
    <w:p w:rsidR="00000000" w:rsidDel="00000000" w:rsidP="00000000" w:rsidRDefault="00000000" w:rsidRPr="00000000" w14:paraId="00000EA5">
      <w:pPr>
        <w:spacing w:before="3" w:line="100" w:lineRule="auto"/>
        <w:jc w:val="left"/>
        <w:rPr>
          <w:sz w:val="10"/>
          <w:szCs w:val="10"/>
        </w:rPr>
      </w:pPr>
      <w:r w:rsidDel="00000000" w:rsidR="00000000" w:rsidRPr="00000000">
        <w:rPr>
          <w:rtl w:val="0"/>
        </w:rPr>
      </w:r>
    </w:p>
    <w:p w:rsidR="00000000" w:rsidDel="00000000" w:rsidP="00000000" w:rsidRDefault="00000000" w:rsidRPr="00000000" w14:paraId="00000EA6">
      <w:pPr>
        <w:ind w:left="1542" w:firstLine="0"/>
        <w:jc w:val="left"/>
        <w:rPr>
          <w:rFonts w:ascii="Times New Roman" w:cs="Times New Roman" w:eastAsia="Times New Roman" w:hAnsi="Times New Roman"/>
          <w:sz w:val="19"/>
          <w:szCs w:val="19"/>
        </w:rPr>
      </w:pPr>
      <w:r w:rsidDel="00000000" w:rsidR="00000000" w:rsidRPr="00000000">
        <w:rPr>
          <w:rFonts w:ascii="Arial" w:cs="Arial" w:eastAsia="Arial" w:hAnsi="Arial"/>
          <w:color w:val="0f0f0f"/>
          <w:sz w:val="12"/>
          <w:szCs w:val="12"/>
          <w:rtl w:val="0"/>
        </w:rPr>
        <w:t xml:space="preserve">I   </w:t>
      </w:r>
      <w:r w:rsidDel="00000000" w:rsidR="00000000" w:rsidRPr="00000000">
        <w:rPr>
          <w:rFonts w:ascii="Times New Roman" w:cs="Times New Roman" w:eastAsia="Times New Roman" w:hAnsi="Times New Roman"/>
          <w:color w:val="232323"/>
          <w:sz w:val="19"/>
          <w:szCs w:val="19"/>
          <w:rtl w:val="0"/>
        </w:rPr>
        <w:t xml:space="preserve">ca</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cg  rizac</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o</w:t>
      </w:r>
      <w:r w:rsidDel="00000000" w:rsidR="00000000" w:rsidRPr="00000000">
        <w:rPr>
          <w:rFonts w:ascii="Times New Roman" w:cs="Times New Roman" w:eastAsia="Times New Roman" w:hAnsi="Times New Roman"/>
          <w:color w:val="0f0f0f"/>
          <w:sz w:val="19"/>
          <w:szCs w:val="19"/>
          <w:rtl w:val="0"/>
        </w:rPr>
        <w:t xml:space="preserve">n</w:t>
      </w:r>
      <w:r w:rsidDel="00000000" w:rsidR="00000000" w:rsidRPr="00000000">
        <w:rPr>
          <w:rFonts w:ascii="Times New Roman" w:cs="Times New Roman" w:eastAsia="Times New Roman" w:hAnsi="Times New Roman"/>
          <w:color w:val="232323"/>
          <w:sz w:val="19"/>
          <w:szCs w:val="19"/>
          <w:rtl w:val="0"/>
        </w:rPr>
        <w:t xml:space="preserve">cs  </w:t>
      </w:r>
      <w:r w:rsidDel="00000000" w:rsidR="00000000" w:rsidRPr="00000000">
        <w:rPr>
          <w:rFonts w:ascii="Times New Roman" w:cs="Times New Roman" w:eastAsia="Times New Roman" w:hAnsi="Times New Roman"/>
          <w:color w:val="0f0f0f"/>
          <w:sz w:val="19"/>
          <w:szCs w:val="19"/>
          <w:rtl w:val="0"/>
        </w:rPr>
        <w:t xml:space="preserve">p</w:t>
      </w:r>
      <w:r w:rsidDel="00000000" w:rsidR="00000000" w:rsidRPr="00000000">
        <w:rPr>
          <w:rFonts w:ascii="Times New Roman" w:cs="Times New Roman" w:eastAsia="Times New Roman" w:hAnsi="Times New Roman"/>
          <w:color w:val="232323"/>
          <w:sz w:val="19"/>
          <w:szCs w:val="19"/>
          <w:rtl w:val="0"/>
        </w:rPr>
        <w:t xml:space="preserve">ara e</w:t>
      </w:r>
      <w:r w:rsidDel="00000000" w:rsidR="00000000" w:rsidRPr="00000000">
        <w:rPr>
          <w:rFonts w:ascii="Times New Roman" w:cs="Times New Roman" w:eastAsia="Times New Roman" w:hAnsi="Times New Roman"/>
          <w:color w:val="0f0f0f"/>
          <w:sz w:val="19"/>
          <w:szCs w:val="19"/>
          <w:rtl w:val="0"/>
        </w:rPr>
        <w:t xml:space="preserve">l </w:t>
      </w:r>
      <w:r w:rsidDel="00000000" w:rsidR="00000000" w:rsidRPr="00000000">
        <w:rPr>
          <w:rFonts w:ascii="Times New Roman" w:cs="Times New Roman" w:eastAsia="Times New Roman" w:hAnsi="Times New Roman"/>
          <w:color w:val="232323"/>
          <w:sz w:val="19"/>
          <w:szCs w:val="19"/>
          <w:rtl w:val="0"/>
        </w:rPr>
        <w:t xml:space="preserve">Escala</w:t>
      </w:r>
      <w:r w:rsidDel="00000000" w:rsidR="00000000" w:rsidRPr="00000000">
        <w:rPr>
          <w:rFonts w:ascii="Times New Roman" w:cs="Times New Roman" w:eastAsia="Times New Roman" w:hAnsi="Times New Roman"/>
          <w:color w:val="0f0f0f"/>
          <w:sz w:val="19"/>
          <w:szCs w:val="19"/>
          <w:rtl w:val="0"/>
        </w:rPr>
        <w:t xml:space="preserve">f</w:t>
      </w:r>
      <w:r w:rsidDel="00000000" w:rsidR="00000000" w:rsidRPr="00000000">
        <w:rPr>
          <w:rFonts w:ascii="Times New Roman" w:cs="Times New Roman" w:eastAsia="Times New Roman" w:hAnsi="Times New Roman"/>
          <w:color w:val="232323"/>
          <w:sz w:val="19"/>
          <w:szCs w:val="19"/>
          <w:rtl w:val="0"/>
        </w:rPr>
        <w:t xml:space="preserve">ó</w:t>
      </w:r>
      <w:r w:rsidDel="00000000" w:rsidR="00000000" w:rsidRPr="00000000">
        <w:rPr>
          <w:rFonts w:ascii="Times New Roman" w:cs="Times New Roman" w:eastAsia="Times New Roman" w:hAnsi="Times New Roman"/>
          <w:color w:val="0f0f0f"/>
          <w:sz w:val="19"/>
          <w:szCs w:val="19"/>
          <w:rtl w:val="0"/>
        </w:rPr>
        <w:t xml:space="preserve">n  </w:t>
      </w:r>
      <w:r w:rsidDel="00000000" w:rsidR="00000000" w:rsidRPr="00000000">
        <w:rPr>
          <w:rFonts w:ascii="Times New Roman" w:cs="Times New Roman" w:eastAsia="Times New Roman" w:hAnsi="Times New Roman"/>
          <w:color w:val="232323"/>
          <w:sz w:val="19"/>
          <w:szCs w:val="19"/>
          <w:rtl w:val="0"/>
        </w:rPr>
        <w:t xml:space="preserve">SECO </w:t>
      </w:r>
      <w:r w:rsidDel="00000000" w:rsidR="00000000" w:rsidRPr="00000000">
        <w:rPr>
          <w:rFonts w:ascii="Arial" w:cs="Arial" w:eastAsia="Arial" w:hAnsi="Arial"/>
          <w:color w:val="232323"/>
          <w:sz w:val="17"/>
          <w:szCs w:val="17"/>
          <w:rtl w:val="0"/>
        </w:rPr>
        <w:t xml:space="preserve">y </w:t>
      </w:r>
      <w:r w:rsidDel="00000000" w:rsidR="00000000" w:rsidRPr="00000000">
        <w:rPr>
          <w:rFonts w:ascii="Times New Roman" w:cs="Times New Roman" w:eastAsia="Times New Roman" w:hAnsi="Times New Roman"/>
          <w:color w:val="0f0f0f"/>
          <w:sz w:val="19"/>
          <w:szCs w:val="19"/>
          <w:rtl w:val="0"/>
        </w:rPr>
        <w:t xml:space="preserve">HU</w:t>
      </w:r>
      <w:r w:rsidDel="00000000" w:rsidR="00000000" w:rsidRPr="00000000">
        <w:rPr>
          <w:rFonts w:ascii="Times New Roman" w:cs="Times New Roman" w:eastAsia="Times New Roman" w:hAnsi="Times New Roman"/>
          <w:color w:val="232323"/>
          <w:sz w:val="19"/>
          <w:szCs w:val="19"/>
          <w:rtl w:val="0"/>
        </w:rPr>
        <w:t xml:space="preserve">ME</w:t>
      </w:r>
      <w:r w:rsidDel="00000000" w:rsidR="00000000" w:rsidRPr="00000000">
        <w:rPr>
          <w:rFonts w:ascii="Times New Roman" w:cs="Times New Roman" w:eastAsia="Times New Roman" w:hAnsi="Times New Roman"/>
          <w:color w:val="0f0f0f"/>
          <w:sz w:val="19"/>
          <w:szCs w:val="19"/>
          <w:rtl w:val="0"/>
        </w:rPr>
        <w:t xml:space="preserve">D</w:t>
      </w:r>
      <w:r w:rsidDel="00000000" w:rsidR="00000000" w:rsidRPr="00000000">
        <w:rPr>
          <w:rFonts w:ascii="Times New Roman" w:cs="Times New Roman" w:eastAsia="Times New Roman" w:hAnsi="Times New Roman"/>
          <w:color w:val="232323"/>
          <w:sz w:val="19"/>
          <w:szCs w:val="19"/>
          <w:rtl w:val="0"/>
        </w:rPr>
        <w:t xml:space="preserve">O  (Sa</w:t>
      </w:r>
      <w:r w:rsidDel="00000000" w:rsidR="00000000" w:rsidRPr="00000000">
        <w:rPr>
          <w:rFonts w:ascii="Times New Roman" w:cs="Times New Roman" w:eastAsia="Times New Roman" w:hAnsi="Times New Roman"/>
          <w:color w:val="0f0f0f"/>
          <w:sz w:val="19"/>
          <w:szCs w:val="19"/>
          <w:rtl w:val="0"/>
        </w:rPr>
        <w:t xml:space="preserve">lu</w:t>
      </w:r>
      <w:r w:rsidDel="00000000" w:rsidR="00000000" w:rsidRPr="00000000">
        <w:rPr>
          <w:rFonts w:ascii="Times New Roman" w:cs="Times New Roman" w:eastAsia="Times New Roman" w:hAnsi="Times New Roman"/>
          <w:color w:val="232323"/>
          <w:sz w:val="19"/>
          <w:szCs w:val="19"/>
          <w:rtl w:val="0"/>
        </w:rPr>
        <w:t xml:space="preserve">d</w:t>
      </w:r>
      <w:r w:rsidDel="00000000" w:rsidR="00000000" w:rsidRPr="00000000">
        <w:rPr>
          <w:rFonts w:ascii="Times New Roman" w:cs="Times New Roman" w:eastAsia="Times New Roman" w:hAnsi="Times New Roman"/>
          <w:color w:val="0f0f0f"/>
          <w:sz w:val="19"/>
          <w:szCs w:val="19"/>
          <w:rtl w:val="0"/>
        </w:rPr>
        <w:t xml:space="preserve">)  d</w:t>
      </w:r>
      <w:r w:rsidDel="00000000" w:rsidR="00000000" w:rsidRPr="00000000">
        <w:rPr>
          <w:rFonts w:ascii="Times New Roman" w:cs="Times New Roman" w:eastAsia="Times New Roman" w:hAnsi="Times New Roman"/>
          <w:color w:val="232323"/>
          <w:sz w:val="19"/>
          <w:szCs w:val="19"/>
          <w:rtl w:val="0"/>
        </w:rPr>
        <w:t xml:space="preserve">e  la Adm</w:t>
      </w:r>
      <w:r w:rsidDel="00000000" w:rsidR="00000000" w:rsidRPr="00000000">
        <w:rPr>
          <w:rFonts w:ascii="Times New Roman" w:cs="Times New Roman" w:eastAsia="Times New Roman" w:hAnsi="Times New Roman"/>
          <w:color w:val="0f0f0f"/>
          <w:sz w:val="19"/>
          <w:szCs w:val="19"/>
          <w:rtl w:val="0"/>
        </w:rPr>
        <w:t xml:space="preserve">ini</w:t>
      </w:r>
      <w:r w:rsidDel="00000000" w:rsidR="00000000" w:rsidRPr="00000000">
        <w:rPr>
          <w:rFonts w:ascii="Times New Roman" w:cs="Times New Roman" w:eastAsia="Times New Roman" w:hAnsi="Times New Roman"/>
          <w:color w:val="232323"/>
          <w:sz w:val="19"/>
          <w:szCs w:val="19"/>
          <w:rtl w:val="0"/>
        </w:rPr>
        <w:t xml:space="preserve">s</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rac</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ón  P</w:t>
      </w:r>
      <w:r w:rsidDel="00000000" w:rsidR="00000000" w:rsidRPr="00000000">
        <w:rPr>
          <w:rFonts w:ascii="Times New Roman" w:cs="Times New Roman" w:eastAsia="Times New Roman" w:hAnsi="Times New Roman"/>
          <w:color w:val="0f0f0f"/>
          <w:sz w:val="19"/>
          <w:szCs w:val="19"/>
          <w:rtl w:val="0"/>
        </w:rPr>
        <w:t xml:space="preserve">úbl</w:t>
      </w:r>
      <w:r w:rsidDel="00000000" w:rsidR="00000000" w:rsidRPr="00000000">
        <w:rPr>
          <w:rFonts w:ascii="Times New Roman" w:cs="Times New Roman" w:eastAsia="Times New Roman" w:hAnsi="Times New Roman"/>
          <w:color w:val="232323"/>
          <w:sz w:val="19"/>
          <w:szCs w:val="19"/>
          <w:rtl w:val="0"/>
        </w:rPr>
        <w:t xml:space="preserve">ica</w:t>
      </w:r>
      <w:r w:rsidDel="00000000" w:rsidR="00000000" w:rsidRPr="00000000">
        <w:rPr>
          <w:rtl w:val="0"/>
        </w:rPr>
      </w:r>
    </w:p>
    <w:p w:rsidR="00000000" w:rsidDel="00000000" w:rsidP="00000000" w:rsidRDefault="00000000" w:rsidRPr="00000000" w14:paraId="00000EA7">
      <w:pPr>
        <w:spacing w:before="91" w:lineRule="auto"/>
        <w:ind w:left="1585"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32323"/>
          <w:sz w:val="19"/>
          <w:szCs w:val="19"/>
          <w:rtl w:val="0"/>
        </w:rPr>
        <w:t xml:space="preserve">'</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o  ·'</w:t>
      </w:r>
      <w:r w:rsidDel="00000000" w:rsidR="00000000" w:rsidRPr="00000000">
        <w:rPr>
          <w:rFonts w:ascii="Times New Roman" w:cs="Times New Roman" w:eastAsia="Times New Roman" w:hAnsi="Times New Roman"/>
          <w:color w:val="0f0f0f"/>
          <w:sz w:val="19"/>
          <w:szCs w:val="19"/>
          <w:rtl w:val="0"/>
        </w:rPr>
        <w:t xml:space="preserve">n</w:t>
      </w:r>
      <w:r w:rsidDel="00000000" w:rsidR="00000000" w:rsidRPr="00000000">
        <w:rPr>
          <w:rFonts w:ascii="Times New Roman" w:cs="Times New Roman" w:eastAsia="Times New Roman" w:hAnsi="Times New Roman"/>
          <w:color w:val="232323"/>
          <w:sz w:val="19"/>
          <w:szCs w:val="19"/>
          <w:rtl w:val="0"/>
        </w:rPr>
        <w:t xml:space="preserve">ci</w:t>
      </w:r>
      <w:r w:rsidDel="00000000" w:rsidR="00000000" w:rsidRPr="00000000">
        <w:rPr>
          <w:rFonts w:ascii="Times New Roman" w:cs="Times New Roman" w:eastAsia="Times New Roman" w:hAnsi="Times New Roman"/>
          <w:color w:val="0f0f0f"/>
          <w:sz w:val="19"/>
          <w:szCs w:val="19"/>
          <w:rtl w:val="0"/>
        </w:rPr>
        <w:t xml:space="preserve">a</w:t>
      </w:r>
      <w:r w:rsidDel="00000000" w:rsidR="00000000" w:rsidRPr="00000000">
        <w:rPr>
          <w:rFonts w:ascii="Times New Roman" w:cs="Times New Roman" w:eastAsia="Times New Roman" w:hAnsi="Times New Roman"/>
          <w:color w:val="232323"/>
          <w:sz w:val="19"/>
          <w:szCs w:val="19"/>
          <w:rtl w:val="0"/>
        </w:rPr>
        <w:t xml:space="preserve">l.   cons</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dera</w:t>
      </w:r>
      <w:r w:rsidDel="00000000" w:rsidR="00000000" w:rsidRPr="00000000">
        <w:rPr>
          <w:rFonts w:ascii="Times New Roman" w:cs="Times New Roman" w:eastAsia="Times New Roman" w:hAnsi="Times New Roman"/>
          <w:color w:val="0f0f0f"/>
          <w:sz w:val="19"/>
          <w:szCs w:val="19"/>
          <w:rtl w:val="0"/>
        </w:rPr>
        <w:t xml:space="preserve">n</w:t>
      </w:r>
      <w:r w:rsidDel="00000000" w:rsidR="00000000" w:rsidRPr="00000000">
        <w:rPr>
          <w:rFonts w:ascii="Times New Roman" w:cs="Times New Roman" w:eastAsia="Times New Roman" w:hAnsi="Times New Roman"/>
          <w:color w:val="232323"/>
          <w:sz w:val="19"/>
          <w:szCs w:val="19"/>
          <w:rtl w:val="0"/>
        </w:rPr>
        <w:t xml:space="preserve">do  pa</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a e</w:t>
      </w:r>
      <w:r w:rsidDel="00000000" w:rsidR="00000000" w:rsidRPr="00000000">
        <w:rPr>
          <w:rFonts w:ascii="Times New Roman" w:cs="Times New Roman" w:eastAsia="Times New Roman" w:hAnsi="Times New Roman"/>
          <w:color w:val="0f0f0f"/>
          <w:sz w:val="19"/>
          <w:szCs w:val="19"/>
          <w:rtl w:val="0"/>
        </w:rPr>
        <w:t xml:space="preserve">ll</w:t>
      </w:r>
      <w:r w:rsidDel="00000000" w:rsidR="00000000" w:rsidRPr="00000000">
        <w:rPr>
          <w:rFonts w:ascii="Times New Roman" w:cs="Times New Roman" w:eastAsia="Times New Roman" w:hAnsi="Times New Roman"/>
          <w:color w:val="232323"/>
          <w:sz w:val="19"/>
          <w:szCs w:val="19"/>
          <w:rtl w:val="0"/>
        </w:rPr>
        <w:t xml:space="preserve">o  la  g</w:t>
      </w:r>
      <w:r w:rsidDel="00000000" w:rsidR="00000000" w:rsidRPr="00000000">
        <w:rPr>
          <w:rFonts w:ascii="Times New Roman" w:cs="Times New Roman" w:eastAsia="Times New Roman" w:hAnsi="Times New Roman"/>
          <w:color w:val="0f0f0f"/>
          <w:sz w:val="19"/>
          <w:szCs w:val="19"/>
          <w:rtl w:val="0"/>
        </w:rPr>
        <w:t xml:space="preserve">rill</w:t>
      </w:r>
      <w:r w:rsidDel="00000000" w:rsidR="00000000" w:rsidRPr="00000000">
        <w:rPr>
          <w:rFonts w:ascii="Times New Roman" w:cs="Times New Roman" w:eastAsia="Times New Roman" w:hAnsi="Times New Roman"/>
          <w:color w:val="232323"/>
          <w:sz w:val="19"/>
          <w:szCs w:val="19"/>
          <w:rtl w:val="0"/>
        </w:rPr>
        <w:t xml:space="preserve">a  ac</w:t>
      </w:r>
      <w:r w:rsidDel="00000000" w:rsidR="00000000" w:rsidRPr="00000000">
        <w:rPr>
          <w:rFonts w:ascii="Times New Roman" w:cs="Times New Roman" w:eastAsia="Times New Roman" w:hAnsi="Times New Roman"/>
          <w:color w:val="0f0f0f"/>
          <w:sz w:val="19"/>
          <w:szCs w:val="19"/>
          <w:rtl w:val="0"/>
        </w:rPr>
        <w:t xml:space="preserve">tu</w:t>
      </w:r>
      <w:r w:rsidDel="00000000" w:rsidR="00000000" w:rsidRPr="00000000">
        <w:rPr>
          <w:rFonts w:ascii="Times New Roman" w:cs="Times New Roman" w:eastAsia="Times New Roman" w:hAnsi="Times New Roman"/>
          <w:color w:val="232323"/>
          <w:sz w:val="19"/>
          <w:szCs w:val="19"/>
          <w:rtl w:val="0"/>
        </w:rPr>
        <w:t xml:space="preserve">a</w:t>
      </w:r>
      <w:r w:rsidDel="00000000" w:rsidR="00000000" w:rsidRPr="00000000">
        <w:rPr>
          <w:rFonts w:ascii="Times New Roman" w:cs="Times New Roman" w:eastAsia="Times New Roman" w:hAnsi="Times New Roman"/>
          <w:color w:val="0f0f0f"/>
          <w:sz w:val="19"/>
          <w:szCs w:val="19"/>
          <w:rtl w:val="0"/>
        </w:rPr>
        <w:t xml:space="preserve">l   </w:t>
      </w:r>
      <w:r w:rsidDel="00000000" w:rsidR="00000000" w:rsidRPr="00000000">
        <w:rPr>
          <w:rFonts w:ascii="Arial" w:cs="Arial" w:eastAsia="Arial" w:hAnsi="Arial"/>
          <w:color w:val="232323"/>
          <w:sz w:val="17"/>
          <w:szCs w:val="17"/>
          <w:rtl w:val="0"/>
        </w:rPr>
        <w:t xml:space="preserve">y  </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a  norma</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iva  vigente.  De</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a</w:t>
      </w:r>
      <w:r w:rsidDel="00000000" w:rsidR="00000000" w:rsidRPr="00000000">
        <w:rPr>
          <w:rFonts w:ascii="Times New Roman" w:cs="Times New Roman" w:eastAsia="Times New Roman" w:hAnsi="Times New Roman"/>
          <w:color w:val="0f0f0f"/>
          <w:sz w:val="19"/>
          <w:szCs w:val="19"/>
          <w:rtl w:val="0"/>
        </w:rPr>
        <w:t xml:space="preserve">ll</w:t>
      </w:r>
      <w:r w:rsidDel="00000000" w:rsidR="00000000" w:rsidRPr="00000000">
        <w:rPr>
          <w:rFonts w:ascii="Times New Roman" w:cs="Times New Roman" w:eastAsia="Times New Roman" w:hAnsi="Times New Roman"/>
          <w:color w:val="232323"/>
          <w:sz w:val="19"/>
          <w:szCs w:val="19"/>
          <w:rtl w:val="0"/>
        </w:rPr>
        <w:t xml:space="preserve">á</w:t>
      </w:r>
      <w:r w:rsidDel="00000000" w:rsidR="00000000" w:rsidRPr="00000000">
        <w:rPr>
          <w:rFonts w:ascii="Times New Roman" w:cs="Times New Roman" w:eastAsia="Times New Roman" w:hAnsi="Times New Roman"/>
          <w:color w:val="0f0f0f"/>
          <w:sz w:val="19"/>
          <w:szCs w:val="19"/>
          <w:rtl w:val="0"/>
        </w:rPr>
        <w:t xml:space="preserve">n</w:t>
      </w:r>
      <w:r w:rsidDel="00000000" w:rsidR="00000000" w:rsidRPr="00000000">
        <w:rPr>
          <w:rFonts w:ascii="Times New Roman" w:cs="Times New Roman" w:eastAsia="Times New Roman" w:hAnsi="Times New Roman"/>
          <w:color w:val="232323"/>
          <w:sz w:val="19"/>
          <w:szCs w:val="19"/>
          <w:rtl w:val="0"/>
        </w:rPr>
        <w:t xml:space="preserve">dose  ,</w:t>
      </w:r>
      <w:r w:rsidDel="00000000" w:rsidR="00000000" w:rsidRPr="00000000">
        <w:rPr>
          <w:rtl w:val="0"/>
        </w:rPr>
      </w:r>
    </w:p>
    <w:p w:rsidR="00000000" w:rsidDel="00000000" w:rsidP="00000000" w:rsidRDefault="00000000" w:rsidRPr="00000000" w14:paraId="00000EA8">
      <w:pPr>
        <w:spacing w:before="98" w:lineRule="auto"/>
        <w:ind w:left="1542"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32323"/>
          <w:sz w:val="19"/>
          <w:szCs w:val="19"/>
          <w:rtl w:val="0"/>
        </w:rPr>
        <w:t xml:space="preserve">con</w:t>
      </w:r>
      <w:r w:rsidDel="00000000" w:rsidR="00000000" w:rsidRPr="00000000">
        <w:rPr>
          <w:rFonts w:ascii="Times New Roman" w:cs="Times New Roman" w:eastAsia="Times New Roman" w:hAnsi="Times New Roman"/>
          <w:color w:val="0f0f0f"/>
          <w:sz w:val="19"/>
          <w:szCs w:val="19"/>
          <w:rtl w:val="0"/>
        </w:rPr>
        <w:t xml:space="preserve">tin</w:t>
      </w:r>
      <w:r w:rsidDel="00000000" w:rsidR="00000000" w:rsidRPr="00000000">
        <w:rPr>
          <w:rFonts w:ascii="Times New Roman" w:cs="Times New Roman" w:eastAsia="Times New Roman" w:hAnsi="Times New Roman"/>
          <w:color w:val="232323"/>
          <w:sz w:val="19"/>
          <w:szCs w:val="19"/>
          <w:rtl w:val="0"/>
        </w:rPr>
        <w:t xml:space="preserve">unció</w:t>
      </w:r>
      <w:r w:rsidDel="00000000" w:rsidR="00000000" w:rsidRPr="00000000">
        <w:rPr>
          <w:rFonts w:ascii="Times New Roman" w:cs="Times New Roman" w:eastAsia="Times New Roman" w:hAnsi="Times New Roman"/>
          <w:color w:val="0f0f0f"/>
          <w:sz w:val="19"/>
          <w:szCs w:val="19"/>
          <w:rtl w:val="0"/>
        </w:rPr>
        <w:t xml:space="preserve">n </w:t>
      </w:r>
      <w:r w:rsidDel="00000000" w:rsidR="00000000" w:rsidRPr="00000000">
        <w:rPr>
          <w:rFonts w:ascii="Times New Roman" w:cs="Times New Roman" w:eastAsia="Times New Roman" w:hAnsi="Times New Roman"/>
          <w:color w:val="232323"/>
          <w:sz w:val="19"/>
          <w:szCs w:val="19"/>
          <w:rtl w:val="0"/>
        </w:rPr>
        <w:t xml:space="preserve">las pro</w:t>
      </w:r>
      <w:r w:rsidDel="00000000" w:rsidR="00000000" w:rsidRPr="00000000">
        <w:rPr>
          <w:rFonts w:ascii="Times New Roman" w:cs="Times New Roman" w:eastAsia="Times New Roman" w:hAnsi="Times New Roman"/>
          <w:color w:val="0f0f0f"/>
          <w:sz w:val="19"/>
          <w:szCs w:val="19"/>
          <w:rtl w:val="0"/>
        </w:rPr>
        <w:t xml:space="preserve">pue</w:t>
      </w:r>
      <w:r w:rsidDel="00000000" w:rsidR="00000000" w:rsidRPr="00000000">
        <w:rPr>
          <w:rFonts w:ascii="Times New Roman" w:cs="Times New Roman" w:eastAsia="Times New Roman" w:hAnsi="Times New Roman"/>
          <w:color w:val="232323"/>
          <w:sz w:val="19"/>
          <w:szCs w:val="19"/>
          <w:rtl w:val="0"/>
        </w:rPr>
        <w:t xml:space="preserve">s</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as </w:t>
      </w:r>
      <w:r w:rsidDel="00000000" w:rsidR="00000000" w:rsidRPr="00000000">
        <w:rPr>
          <w:rFonts w:ascii="Times New Roman" w:cs="Times New Roman" w:eastAsia="Times New Roman" w:hAnsi="Times New Roman"/>
          <w:color w:val="0f0f0f"/>
          <w:sz w:val="19"/>
          <w:szCs w:val="19"/>
          <w:rtl w:val="0"/>
        </w:rPr>
        <w:t xml:space="preserve">p</w:t>
      </w:r>
      <w:r w:rsidDel="00000000" w:rsidR="00000000" w:rsidRPr="00000000">
        <w:rPr>
          <w:rFonts w:ascii="Times New Roman" w:cs="Times New Roman" w:eastAsia="Times New Roman" w:hAnsi="Times New Roman"/>
          <w:color w:val="232323"/>
          <w:sz w:val="19"/>
          <w:szCs w:val="19"/>
          <w:rtl w:val="0"/>
        </w:rPr>
        <w:t xml:space="preserve">o</w:t>
      </w:r>
      <w:r w:rsidDel="00000000" w:rsidR="00000000" w:rsidRPr="00000000">
        <w:rPr>
          <w:rFonts w:ascii="Times New Roman" w:cs="Times New Roman" w:eastAsia="Times New Roman" w:hAnsi="Times New Roman"/>
          <w:color w:val="0f0f0f"/>
          <w:sz w:val="19"/>
          <w:szCs w:val="19"/>
          <w:rtl w:val="0"/>
        </w:rPr>
        <w:t xml:space="preserve">r l</w:t>
      </w:r>
      <w:r w:rsidDel="00000000" w:rsidR="00000000" w:rsidRPr="00000000">
        <w:rPr>
          <w:rFonts w:ascii="Times New Roman" w:cs="Times New Roman" w:eastAsia="Times New Roman" w:hAnsi="Times New Roman"/>
          <w:color w:val="232323"/>
          <w:sz w:val="19"/>
          <w:szCs w:val="19"/>
          <w:rtl w:val="0"/>
        </w:rPr>
        <w:t xml:space="preserve">as </w:t>
      </w:r>
      <w:r w:rsidDel="00000000" w:rsidR="00000000" w:rsidRPr="00000000">
        <w:rPr>
          <w:rFonts w:ascii="Times New Roman" w:cs="Times New Roman" w:eastAsia="Times New Roman" w:hAnsi="Times New Roman"/>
          <w:color w:val="0f0f0f"/>
          <w:sz w:val="19"/>
          <w:szCs w:val="19"/>
          <w:rtl w:val="0"/>
        </w:rPr>
        <w:t xml:space="preserve">p</w:t>
      </w:r>
      <w:r w:rsidDel="00000000" w:rsidR="00000000" w:rsidRPr="00000000">
        <w:rPr>
          <w:rFonts w:ascii="Times New Roman" w:cs="Times New Roman" w:eastAsia="Times New Roman" w:hAnsi="Times New Roman"/>
          <w:color w:val="232323"/>
          <w:sz w:val="19"/>
          <w:szCs w:val="19"/>
          <w:rtl w:val="0"/>
        </w:rPr>
        <w:t xml:space="preserve">artes s</w:t>
      </w:r>
      <w:r w:rsidDel="00000000" w:rsidR="00000000" w:rsidRPr="00000000">
        <w:rPr>
          <w:rFonts w:ascii="Times New Roman" w:cs="Times New Roman" w:eastAsia="Times New Roman" w:hAnsi="Times New Roman"/>
          <w:color w:val="0f0f0f"/>
          <w:sz w:val="19"/>
          <w:szCs w:val="19"/>
          <w:rtl w:val="0"/>
        </w:rPr>
        <w:t xml:space="preserve">u</w:t>
      </w:r>
      <w:r w:rsidDel="00000000" w:rsidR="00000000" w:rsidRPr="00000000">
        <w:rPr>
          <w:rFonts w:ascii="Times New Roman" w:cs="Times New Roman" w:eastAsia="Times New Roman" w:hAnsi="Times New Roman"/>
          <w:color w:val="232323"/>
          <w:sz w:val="19"/>
          <w:szCs w:val="19"/>
          <w:rtl w:val="0"/>
        </w:rPr>
        <w:t xml:space="preserve">je</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as a s</w:t>
      </w:r>
      <w:r w:rsidDel="00000000" w:rsidR="00000000" w:rsidRPr="00000000">
        <w:rPr>
          <w:rFonts w:ascii="Times New Roman" w:cs="Times New Roman" w:eastAsia="Times New Roman" w:hAnsi="Times New Roman"/>
          <w:color w:val="0f0f0f"/>
          <w:sz w:val="19"/>
          <w:szCs w:val="19"/>
          <w:rtl w:val="0"/>
        </w:rPr>
        <w:t xml:space="preserve">u </w:t>
      </w:r>
      <w:r w:rsidDel="00000000" w:rsidR="00000000" w:rsidRPr="00000000">
        <w:rPr>
          <w:rFonts w:ascii="Times New Roman" w:cs="Times New Roman" w:eastAsia="Times New Roman" w:hAnsi="Times New Roman"/>
          <w:color w:val="232323"/>
          <w:sz w:val="19"/>
          <w:szCs w:val="19"/>
          <w:rtl w:val="0"/>
        </w:rPr>
        <w:t xml:space="preserve">evaluació</w:t>
      </w:r>
      <w:r w:rsidDel="00000000" w:rsidR="00000000" w:rsidRPr="00000000">
        <w:rPr>
          <w:rFonts w:ascii="Times New Roman" w:cs="Times New Roman" w:eastAsia="Times New Roman" w:hAnsi="Times New Roman"/>
          <w:color w:val="0f0f0f"/>
          <w:sz w:val="19"/>
          <w:szCs w:val="19"/>
          <w:rtl w:val="0"/>
        </w:rPr>
        <w:t xml:space="preserve">n </w:t>
      </w:r>
      <w:r w:rsidDel="00000000" w:rsidR="00000000" w:rsidRPr="00000000">
        <w:rPr>
          <w:rFonts w:ascii="Arial" w:cs="Arial" w:eastAsia="Arial" w:hAnsi="Arial"/>
          <w:color w:val="232323"/>
          <w:sz w:val="17"/>
          <w:szCs w:val="17"/>
          <w:rtl w:val="0"/>
        </w:rPr>
        <w:t xml:space="preserve">y </w:t>
      </w:r>
      <w:r w:rsidDel="00000000" w:rsidR="00000000" w:rsidRPr="00000000">
        <w:rPr>
          <w:rFonts w:ascii="Times New Roman" w:cs="Times New Roman" w:eastAsia="Times New Roman" w:hAnsi="Times New Roman"/>
          <w:color w:val="232323"/>
          <w:sz w:val="19"/>
          <w:szCs w:val="19"/>
          <w:rtl w:val="0"/>
        </w:rPr>
        <w:t xml:space="preserve">,nc</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ituac</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ón</w:t>
      </w:r>
      <w:r w:rsidDel="00000000" w:rsidR="00000000" w:rsidRPr="00000000">
        <w:rPr>
          <w:rFonts w:ascii="Times New Roman" w:cs="Times New Roman" w:eastAsia="Times New Roman" w:hAnsi="Times New Roman"/>
          <w:color w:val="0f0f0f"/>
          <w:sz w:val="19"/>
          <w:szCs w:val="19"/>
          <w:rtl w:val="0"/>
        </w:rPr>
        <w:t xml:space="preserve">:</w:t>
      </w:r>
      <w:r w:rsidDel="00000000" w:rsidR="00000000" w:rsidRPr="00000000">
        <w:rPr>
          <w:rtl w:val="0"/>
        </w:rPr>
      </w:r>
    </w:p>
    <w:p w:rsidR="00000000" w:rsidDel="00000000" w:rsidP="00000000" w:rsidRDefault="00000000" w:rsidRPr="00000000" w14:paraId="00000EA9">
      <w:pPr>
        <w:spacing w:before="1" w:line="120" w:lineRule="auto"/>
        <w:jc w:val="left"/>
        <w:rPr>
          <w:sz w:val="13"/>
          <w:szCs w:val="13"/>
        </w:rPr>
      </w:pPr>
      <w:r w:rsidDel="00000000" w:rsidR="00000000" w:rsidRPr="00000000">
        <w:rPr>
          <w:rtl w:val="0"/>
        </w:rPr>
      </w:r>
    </w:p>
    <w:p w:rsidR="00000000" w:rsidDel="00000000" w:rsidP="00000000" w:rsidRDefault="00000000" w:rsidRPr="00000000" w14:paraId="00000EAA">
      <w:pPr>
        <w:ind w:left="1563"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0f0f0f"/>
          <w:sz w:val="17"/>
          <w:szCs w:val="17"/>
          <w:rtl w:val="0"/>
        </w:rPr>
        <w:t xml:space="preserve">P</w:t>
      </w:r>
      <w:r w:rsidDel="00000000" w:rsidR="00000000" w:rsidRPr="00000000">
        <w:rPr>
          <w:rFonts w:ascii="Times New Roman" w:cs="Times New Roman" w:eastAsia="Times New Roman" w:hAnsi="Times New Roman"/>
          <w:color w:val="232323"/>
          <w:sz w:val="17"/>
          <w:szCs w:val="17"/>
          <w:rtl w:val="0"/>
        </w:rPr>
        <w:t xml:space="preserve">R</w:t>
      </w:r>
      <w:r w:rsidDel="00000000" w:rsidR="00000000" w:rsidRPr="00000000">
        <w:rPr>
          <w:rFonts w:ascii="Times New Roman" w:cs="Times New Roman" w:eastAsia="Times New Roman" w:hAnsi="Times New Roman"/>
          <w:color w:val="0f0f0f"/>
          <w:sz w:val="17"/>
          <w:szCs w:val="17"/>
          <w:rtl w:val="0"/>
        </w:rPr>
        <w:t xml:space="preserve">OP</w:t>
      </w:r>
      <w:r w:rsidDel="00000000" w:rsidR="00000000" w:rsidRPr="00000000">
        <w:rPr>
          <w:rFonts w:ascii="Times New Roman" w:cs="Times New Roman" w:eastAsia="Times New Roman" w:hAnsi="Times New Roman"/>
          <w:color w:val="232323"/>
          <w:sz w:val="17"/>
          <w:szCs w:val="17"/>
          <w:rtl w:val="0"/>
        </w:rPr>
        <w:t xml:space="preserve">UES</w:t>
      </w:r>
      <w:r w:rsidDel="00000000" w:rsidR="00000000" w:rsidRPr="00000000">
        <w:rPr>
          <w:rFonts w:ascii="Times New Roman" w:cs="Times New Roman" w:eastAsia="Times New Roman" w:hAnsi="Times New Roman"/>
          <w:color w:val="0f0f0f"/>
          <w:sz w:val="17"/>
          <w:szCs w:val="17"/>
          <w:rtl w:val="0"/>
        </w:rPr>
        <w:t xml:space="preserve">T</w:t>
      </w:r>
      <w:r w:rsidDel="00000000" w:rsidR="00000000" w:rsidRPr="00000000">
        <w:rPr>
          <w:rFonts w:ascii="Times New Roman" w:cs="Times New Roman" w:eastAsia="Times New Roman" w:hAnsi="Times New Roman"/>
          <w:color w:val="232323"/>
          <w:sz w:val="17"/>
          <w:szCs w:val="17"/>
          <w:rtl w:val="0"/>
        </w:rPr>
        <w:t xml:space="preserve">A </w:t>
      </w:r>
      <w:r w:rsidDel="00000000" w:rsidR="00000000" w:rsidRPr="00000000">
        <w:rPr>
          <w:rFonts w:ascii="Times New Roman" w:cs="Times New Roman" w:eastAsia="Times New Roman" w:hAnsi="Times New Roman"/>
          <w:color w:val="0f0f0f"/>
          <w:sz w:val="17"/>
          <w:szCs w:val="17"/>
          <w:rtl w:val="0"/>
        </w:rPr>
        <w:t xml:space="preserve">DE RE</w:t>
      </w:r>
      <w:r w:rsidDel="00000000" w:rsidR="00000000" w:rsidRPr="00000000">
        <w:rPr>
          <w:rFonts w:ascii="Times New Roman" w:cs="Times New Roman" w:eastAsia="Times New Roman" w:hAnsi="Times New Roman"/>
          <w:color w:val="232323"/>
          <w:sz w:val="17"/>
          <w:szCs w:val="17"/>
          <w:rtl w:val="0"/>
        </w:rPr>
        <w:t xml:space="preserve">C</w:t>
      </w:r>
      <w:r w:rsidDel="00000000" w:rsidR="00000000" w:rsidRPr="00000000">
        <w:rPr>
          <w:rFonts w:ascii="Times New Roman" w:cs="Times New Roman" w:eastAsia="Times New Roman" w:hAnsi="Times New Roman"/>
          <w:color w:val="0f0f0f"/>
          <w:sz w:val="17"/>
          <w:szCs w:val="17"/>
          <w:rtl w:val="0"/>
        </w:rPr>
        <w:t xml:space="preserve">A</w:t>
      </w:r>
      <w:r w:rsidDel="00000000" w:rsidR="00000000" w:rsidRPr="00000000">
        <w:rPr>
          <w:rFonts w:ascii="Times New Roman" w:cs="Times New Roman" w:eastAsia="Times New Roman" w:hAnsi="Times New Roman"/>
          <w:color w:val="232323"/>
          <w:sz w:val="17"/>
          <w:szCs w:val="17"/>
          <w:rtl w:val="0"/>
        </w:rPr>
        <w:t xml:space="preserve">T</w:t>
      </w:r>
      <w:r w:rsidDel="00000000" w:rsidR="00000000" w:rsidRPr="00000000">
        <w:rPr>
          <w:rFonts w:ascii="Times New Roman" w:cs="Times New Roman" w:eastAsia="Times New Roman" w:hAnsi="Times New Roman"/>
          <w:color w:val="0f0f0f"/>
          <w:sz w:val="17"/>
          <w:szCs w:val="17"/>
          <w:rtl w:val="0"/>
        </w:rPr>
        <w:t xml:space="preserve">E</w:t>
      </w:r>
      <w:r w:rsidDel="00000000" w:rsidR="00000000" w:rsidRPr="00000000">
        <w:rPr>
          <w:rFonts w:ascii="Times New Roman" w:cs="Times New Roman" w:eastAsia="Times New Roman" w:hAnsi="Times New Roman"/>
          <w:color w:val="232323"/>
          <w:sz w:val="17"/>
          <w:szCs w:val="17"/>
          <w:rtl w:val="0"/>
        </w:rPr>
        <w:t xml:space="preserve">G</w:t>
      </w:r>
      <w:r w:rsidDel="00000000" w:rsidR="00000000" w:rsidRPr="00000000">
        <w:rPr>
          <w:rFonts w:ascii="Times New Roman" w:cs="Times New Roman" w:eastAsia="Times New Roman" w:hAnsi="Times New Roman"/>
          <w:color w:val="0f0f0f"/>
          <w:sz w:val="17"/>
          <w:szCs w:val="17"/>
          <w:rtl w:val="0"/>
        </w:rPr>
        <w:t xml:space="preserve">ORIZACIÓ</w:t>
      </w:r>
      <w:r w:rsidDel="00000000" w:rsidR="00000000" w:rsidRPr="00000000">
        <w:rPr>
          <w:rFonts w:ascii="Times New Roman" w:cs="Times New Roman" w:eastAsia="Times New Roman" w:hAnsi="Times New Roman"/>
          <w:color w:val="232323"/>
          <w:sz w:val="17"/>
          <w:szCs w:val="17"/>
          <w:rtl w:val="0"/>
        </w:rPr>
        <w:t xml:space="preserve">N  </w:t>
      </w:r>
      <w:r w:rsidDel="00000000" w:rsidR="00000000" w:rsidRPr="00000000">
        <w:rPr>
          <w:rFonts w:ascii="Times New Roman" w:cs="Times New Roman" w:eastAsia="Times New Roman" w:hAnsi="Times New Roman"/>
          <w:color w:val="0f0f0f"/>
          <w:sz w:val="17"/>
          <w:szCs w:val="17"/>
          <w:rtl w:val="0"/>
        </w:rPr>
        <w:t xml:space="preserve">(ESCAL</w:t>
      </w:r>
      <w:r w:rsidDel="00000000" w:rsidR="00000000" w:rsidRPr="00000000">
        <w:rPr>
          <w:rFonts w:ascii="Times New Roman" w:cs="Times New Roman" w:eastAsia="Times New Roman" w:hAnsi="Times New Roman"/>
          <w:color w:val="232323"/>
          <w:sz w:val="17"/>
          <w:szCs w:val="17"/>
          <w:rtl w:val="0"/>
        </w:rPr>
        <w:t xml:space="preserve">A</w:t>
      </w:r>
      <w:r w:rsidDel="00000000" w:rsidR="00000000" w:rsidRPr="00000000">
        <w:rPr>
          <w:rFonts w:ascii="Times New Roman" w:cs="Times New Roman" w:eastAsia="Times New Roman" w:hAnsi="Times New Roman"/>
          <w:color w:val="0f0f0f"/>
          <w:sz w:val="17"/>
          <w:szCs w:val="17"/>
          <w:rtl w:val="0"/>
        </w:rPr>
        <w:t xml:space="preserve">FÓ</w:t>
      </w:r>
      <w:r w:rsidDel="00000000" w:rsidR="00000000" w:rsidRPr="00000000">
        <w:rPr>
          <w:rFonts w:ascii="Times New Roman" w:cs="Times New Roman" w:eastAsia="Times New Roman" w:hAnsi="Times New Roman"/>
          <w:color w:val="232323"/>
          <w:sz w:val="17"/>
          <w:szCs w:val="17"/>
          <w:rtl w:val="0"/>
        </w:rPr>
        <w:t xml:space="preserve">N </w:t>
      </w:r>
      <w:r w:rsidDel="00000000" w:rsidR="00000000" w:rsidRPr="00000000">
        <w:rPr>
          <w:rFonts w:ascii="Times New Roman" w:cs="Times New Roman" w:eastAsia="Times New Roman" w:hAnsi="Times New Roman"/>
          <w:color w:val="0f0f0f"/>
          <w:sz w:val="17"/>
          <w:szCs w:val="17"/>
          <w:rtl w:val="0"/>
        </w:rPr>
        <w:t xml:space="preserve">SECO  Y H</w:t>
      </w:r>
      <w:r w:rsidDel="00000000" w:rsidR="00000000" w:rsidRPr="00000000">
        <w:rPr>
          <w:rFonts w:ascii="Times New Roman" w:cs="Times New Roman" w:eastAsia="Times New Roman" w:hAnsi="Times New Roman"/>
          <w:color w:val="232323"/>
          <w:sz w:val="17"/>
          <w:szCs w:val="17"/>
          <w:rtl w:val="0"/>
        </w:rPr>
        <w:t xml:space="preserve">U</w:t>
      </w:r>
      <w:r w:rsidDel="00000000" w:rsidR="00000000" w:rsidRPr="00000000">
        <w:rPr>
          <w:rFonts w:ascii="Times New Roman" w:cs="Times New Roman" w:eastAsia="Times New Roman" w:hAnsi="Times New Roman"/>
          <w:color w:val="0f0f0f"/>
          <w:sz w:val="17"/>
          <w:szCs w:val="17"/>
          <w:rtl w:val="0"/>
        </w:rPr>
        <w:t xml:space="preserve">MEDO</w:t>
      </w:r>
      <w:r w:rsidDel="00000000" w:rsidR="00000000" w:rsidRPr="00000000">
        <w:rPr>
          <w:rFonts w:ascii="Times New Roman" w:cs="Times New Roman" w:eastAsia="Times New Roman" w:hAnsi="Times New Roman"/>
          <w:color w:val="232323"/>
          <w:sz w:val="17"/>
          <w:szCs w:val="17"/>
          <w:rtl w:val="0"/>
        </w:rPr>
        <w:t xml:space="preserve">)</w:t>
      </w:r>
      <w:r w:rsidDel="00000000" w:rsidR="00000000" w:rsidRPr="00000000">
        <w:rPr>
          <w:rtl w:val="0"/>
        </w:rPr>
      </w:r>
    </w:p>
    <w:p w:rsidR="00000000" w:rsidDel="00000000" w:rsidP="00000000" w:rsidRDefault="00000000" w:rsidRPr="00000000" w14:paraId="00000EAB">
      <w:pPr>
        <w:spacing w:before="10" w:line="100" w:lineRule="auto"/>
        <w:jc w:val="left"/>
        <w:rPr>
          <w:sz w:val="10"/>
          <w:szCs w:val="10"/>
        </w:rPr>
      </w:pPr>
      <w:r w:rsidDel="00000000" w:rsidR="00000000" w:rsidRPr="00000000">
        <w:rPr>
          <w:rtl w:val="0"/>
        </w:rPr>
      </w:r>
    </w:p>
    <w:p w:rsidR="00000000" w:rsidDel="00000000" w:rsidP="00000000" w:rsidRDefault="00000000" w:rsidRPr="00000000" w14:paraId="00000EAC">
      <w:pPr>
        <w:spacing w:line="180" w:lineRule="auto"/>
        <w:ind w:left="1563" w:right="-48" w:firstLine="0"/>
        <w:jc w:val="left"/>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color w:val="232323"/>
          <w:sz w:val="19"/>
          <w:szCs w:val="19"/>
          <w:vertAlign w:val="baseline"/>
          <w:rtl w:val="0"/>
        </w:rPr>
        <w:t xml:space="preserve">E</w:t>
      </w:r>
      <w:r w:rsidDel="00000000" w:rsidR="00000000" w:rsidRPr="00000000">
        <w:rPr>
          <w:rFonts w:ascii="Times New Roman" w:cs="Times New Roman" w:eastAsia="Times New Roman" w:hAnsi="Times New Roman"/>
          <w:color w:val="0f0f0f"/>
          <w:sz w:val="19"/>
          <w:szCs w:val="19"/>
          <w:vertAlign w:val="baseline"/>
          <w:rtl w:val="0"/>
        </w:rPr>
        <w:t xml:space="preserve">n b</w:t>
      </w:r>
      <w:r w:rsidDel="00000000" w:rsidR="00000000" w:rsidRPr="00000000">
        <w:rPr>
          <w:rFonts w:ascii="Times New Roman" w:cs="Times New Roman" w:eastAsia="Times New Roman" w:hAnsi="Times New Roman"/>
          <w:color w:val="232323"/>
          <w:sz w:val="19"/>
          <w:szCs w:val="19"/>
          <w:vertAlign w:val="baseline"/>
          <w:rtl w:val="0"/>
        </w:rPr>
        <w:t xml:space="preserve">ase a </w:t>
      </w:r>
      <w:r w:rsidDel="00000000" w:rsidR="00000000" w:rsidRPr="00000000">
        <w:rPr>
          <w:rFonts w:ascii="Times New Roman" w:cs="Times New Roman" w:eastAsia="Times New Roman" w:hAnsi="Times New Roman"/>
          <w:color w:val="0f0f0f"/>
          <w:sz w:val="19"/>
          <w:szCs w:val="19"/>
          <w:vertAlign w:val="baseline"/>
          <w:rtl w:val="0"/>
        </w:rPr>
        <w:t xml:space="preserve">l</w:t>
      </w:r>
      <w:r w:rsidDel="00000000" w:rsidR="00000000" w:rsidRPr="00000000">
        <w:rPr>
          <w:rFonts w:ascii="Times New Roman" w:cs="Times New Roman" w:eastAsia="Times New Roman" w:hAnsi="Times New Roman"/>
          <w:color w:val="232323"/>
          <w:sz w:val="19"/>
          <w:szCs w:val="19"/>
          <w:vertAlign w:val="baseline"/>
          <w:rtl w:val="0"/>
        </w:rPr>
        <w:t xml:space="preserve">as </w:t>
      </w:r>
      <w:r w:rsidDel="00000000" w:rsidR="00000000" w:rsidRPr="00000000">
        <w:rPr>
          <w:rFonts w:ascii="Times New Roman" w:cs="Times New Roman" w:eastAsia="Times New Roman" w:hAnsi="Times New Roman"/>
          <w:color w:val="0f0f0f"/>
          <w:sz w:val="19"/>
          <w:szCs w:val="19"/>
          <w:vertAlign w:val="baseline"/>
          <w:rtl w:val="0"/>
        </w:rPr>
        <w:t xml:space="preserve">c</w:t>
      </w:r>
      <w:r w:rsidDel="00000000" w:rsidR="00000000" w:rsidRPr="00000000">
        <w:rPr>
          <w:rFonts w:ascii="Times New Roman" w:cs="Times New Roman" w:eastAsia="Times New Roman" w:hAnsi="Times New Roman"/>
          <w:color w:val="232323"/>
          <w:sz w:val="19"/>
          <w:szCs w:val="19"/>
          <w:vertAlign w:val="baseline"/>
          <w:rtl w:val="0"/>
        </w:rPr>
        <w:t xml:space="preserve">o</w:t>
      </w:r>
      <w:r w:rsidDel="00000000" w:rsidR="00000000" w:rsidRPr="00000000">
        <w:rPr>
          <w:rFonts w:ascii="Times New Roman" w:cs="Times New Roman" w:eastAsia="Times New Roman" w:hAnsi="Times New Roman"/>
          <w:color w:val="0f0f0f"/>
          <w:sz w:val="19"/>
          <w:szCs w:val="19"/>
          <w:vertAlign w:val="baseline"/>
          <w:rtl w:val="0"/>
        </w:rPr>
        <w:t xml:space="preserve">n</w:t>
      </w:r>
      <w:r w:rsidDel="00000000" w:rsidR="00000000" w:rsidRPr="00000000">
        <w:rPr>
          <w:rFonts w:ascii="Times New Roman" w:cs="Times New Roman" w:eastAsia="Times New Roman" w:hAnsi="Times New Roman"/>
          <w:color w:val="232323"/>
          <w:sz w:val="19"/>
          <w:szCs w:val="19"/>
          <w:vertAlign w:val="baseline"/>
          <w:rtl w:val="0"/>
        </w:rPr>
        <w:t xml:space="preserve">s</w:t>
      </w:r>
      <w:r w:rsidDel="00000000" w:rsidR="00000000" w:rsidRPr="00000000">
        <w:rPr>
          <w:rFonts w:ascii="Times New Roman" w:cs="Times New Roman" w:eastAsia="Times New Roman" w:hAnsi="Times New Roman"/>
          <w:color w:val="0f0f0f"/>
          <w:sz w:val="19"/>
          <w:szCs w:val="19"/>
          <w:vertAlign w:val="baseline"/>
          <w:rtl w:val="0"/>
        </w:rPr>
        <w:t xml:space="preserve">i</w:t>
      </w:r>
      <w:r w:rsidDel="00000000" w:rsidR="00000000" w:rsidRPr="00000000">
        <w:rPr>
          <w:rFonts w:ascii="Times New Roman" w:cs="Times New Roman" w:eastAsia="Times New Roman" w:hAnsi="Times New Roman"/>
          <w:color w:val="232323"/>
          <w:sz w:val="19"/>
          <w:szCs w:val="19"/>
          <w:vertAlign w:val="baseline"/>
          <w:rtl w:val="0"/>
        </w:rPr>
        <w:t xml:space="preserve">deracio</w:t>
      </w:r>
      <w:r w:rsidDel="00000000" w:rsidR="00000000" w:rsidRPr="00000000">
        <w:rPr>
          <w:rFonts w:ascii="Times New Roman" w:cs="Times New Roman" w:eastAsia="Times New Roman" w:hAnsi="Times New Roman"/>
          <w:color w:val="0f0f0f"/>
          <w:sz w:val="19"/>
          <w:szCs w:val="19"/>
          <w:vertAlign w:val="baseline"/>
          <w:rtl w:val="0"/>
        </w:rPr>
        <w:t xml:space="preserve">n</w:t>
      </w:r>
      <w:r w:rsidDel="00000000" w:rsidR="00000000" w:rsidRPr="00000000">
        <w:rPr>
          <w:rFonts w:ascii="Times New Roman" w:cs="Times New Roman" w:eastAsia="Times New Roman" w:hAnsi="Times New Roman"/>
          <w:color w:val="232323"/>
          <w:sz w:val="19"/>
          <w:szCs w:val="19"/>
          <w:vertAlign w:val="baseline"/>
          <w:rtl w:val="0"/>
        </w:rPr>
        <w:t xml:space="preserve">es p</w:t>
      </w:r>
      <w:r w:rsidDel="00000000" w:rsidR="00000000" w:rsidRPr="00000000">
        <w:rPr>
          <w:rFonts w:ascii="Times New Roman" w:cs="Times New Roman" w:eastAsia="Times New Roman" w:hAnsi="Times New Roman"/>
          <w:color w:val="0f0f0f"/>
          <w:sz w:val="19"/>
          <w:szCs w:val="19"/>
          <w:vertAlign w:val="baseline"/>
          <w:rtl w:val="0"/>
        </w:rPr>
        <w:t xml:space="preserve">r</w:t>
      </w:r>
      <w:r w:rsidDel="00000000" w:rsidR="00000000" w:rsidRPr="00000000">
        <w:rPr>
          <w:rFonts w:ascii="Times New Roman" w:cs="Times New Roman" w:eastAsia="Times New Roman" w:hAnsi="Times New Roman"/>
          <w:color w:val="232323"/>
          <w:sz w:val="19"/>
          <w:szCs w:val="19"/>
          <w:vertAlign w:val="baseline"/>
          <w:rtl w:val="0"/>
        </w:rPr>
        <w:t xml:space="preserve">op</w:t>
      </w:r>
      <w:r w:rsidDel="00000000" w:rsidR="00000000" w:rsidRPr="00000000">
        <w:rPr>
          <w:rFonts w:ascii="Times New Roman" w:cs="Times New Roman" w:eastAsia="Times New Roman" w:hAnsi="Times New Roman"/>
          <w:color w:val="0f0f0f"/>
          <w:sz w:val="19"/>
          <w:szCs w:val="19"/>
          <w:vertAlign w:val="baseline"/>
          <w:rtl w:val="0"/>
        </w:rPr>
        <w:t xml:space="preserve">u</w:t>
      </w:r>
      <w:r w:rsidDel="00000000" w:rsidR="00000000" w:rsidRPr="00000000">
        <w:rPr>
          <w:rFonts w:ascii="Times New Roman" w:cs="Times New Roman" w:eastAsia="Times New Roman" w:hAnsi="Times New Roman"/>
          <w:color w:val="232323"/>
          <w:sz w:val="19"/>
          <w:szCs w:val="19"/>
          <w:vertAlign w:val="baseline"/>
          <w:rtl w:val="0"/>
        </w:rPr>
        <w:t xml:space="preserve">es</w:t>
      </w:r>
      <w:r w:rsidDel="00000000" w:rsidR="00000000" w:rsidRPr="00000000">
        <w:rPr>
          <w:rFonts w:ascii="Times New Roman" w:cs="Times New Roman" w:eastAsia="Times New Roman" w:hAnsi="Times New Roman"/>
          <w:color w:val="0f0f0f"/>
          <w:sz w:val="19"/>
          <w:szCs w:val="19"/>
          <w:vertAlign w:val="baseline"/>
          <w:rtl w:val="0"/>
        </w:rPr>
        <w:t xml:space="preserve">t</w:t>
      </w:r>
      <w:r w:rsidDel="00000000" w:rsidR="00000000" w:rsidRPr="00000000">
        <w:rPr>
          <w:rFonts w:ascii="Times New Roman" w:cs="Times New Roman" w:eastAsia="Times New Roman" w:hAnsi="Times New Roman"/>
          <w:color w:val="232323"/>
          <w:sz w:val="19"/>
          <w:szCs w:val="19"/>
          <w:vertAlign w:val="baseline"/>
          <w:rtl w:val="0"/>
        </w:rPr>
        <w:t xml:space="preserve">as e</w:t>
      </w:r>
      <w:r w:rsidDel="00000000" w:rsidR="00000000" w:rsidRPr="00000000">
        <w:rPr>
          <w:rFonts w:ascii="Times New Roman" w:cs="Times New Roman" w:eastAsia="Times New Roman" w:hAnsi="Times New Roman"/>
          <w:color w:val="0f0f0f"/>
          <w:sz w:val="19"/>
          <w:szCs w:val="19"/>
          <w:vertAlign w:val="baseline"/>
          <w:rtl w:val="0"/>
        </w:rPr>
        <w:t xml:space="preserve">n l</w:t>
      </w:r>
      <w:r w:rsidDel="00000000" w:rsidR="00000000" w:rsidRPr="00000000">
        <w:rPr>
          <w:rFonts w:ascii="Times New Roman" w:cs="Times New Roman" w:eastAsia="Times New Roman" w:hAnsi="Times New Roman"/>
          <w:color w:val="232323"/>
          <w:sz w:val="19"/>
          <w:szCs w:val="19"/>
          <w:vertAlign w:val="baseline"/>
          <w:rtl w:val="0"/>
        </w:rPr>
        <w:t xml:space="preserve">o q</w:t>
      </w:r>
      <w:r w:rsidDel="00000000" w:rsidR="00000000" w:rsidRPr="00000000">
        <w:rPr>
          <w:rFonts w:ascii="Times New Roman" w:cs="Times New Roman" w:eastAsia="Times New Roman" w:hAnsi="Times New Roman"/>
          <w:color w:val="0f0f0f"/>
          <w:sz w:val="19"/>
          <w:szCs w:val="19"/>
          <w:vertAlign w:val="baseline"/>
          <w:rtl w:val="0"/>
        </w:rPr>
        <w:t xml:space="preserve">u</w:t>
      </w:r>
      <w:r w:rsidDel="00000000" w:rsidR="00000000" w:rsidRPr="00000000">
        <w:rPr>
          <w:rFonts w:ascii="Times New Roman" w:cs="Times New Roman" w:eastAsia="Times New Roman" w:hAnsi="Times New Roman"/>
          <w:color w:val="232323"/>
          <w:sz w:val="19"/>
          <w:szCs w:val="19"/>
          <w:vertAlign w:val="baseline"/>
          <w:rtl w:val="0"/>
        </w:rPr>
        <w:t xml:space="preserve">e res</w:t>
      </w:r>
      <w:r w:rsidDel="00000000" w:rsidR="00000000" w:rsidRPr="00000000">
        <w:rPr>
          <w:rFonts w:ascii="Times New Roman" w:cs="Times New Roman" w:eastAsia="Times New Roman" w:hAnsi="Times New Roman"/>
          <w:color w:val="0f0f0f"/>
          <w:sz w:val="19"/>
          <w:szCs w:val="19"/>
          <w:vertAlign w:val="baseline"/>
          <w:rtl w:val="0"/>
        </w:rPr>
        <w:t xml:space="preserve">pe</w:t>
      </w:r>
      <w:r w:rsidDel="00000000" w:rsidR="00000000" w:rsidRPr="00000000">
        <w:rPr>
          <w:rFonts w:ascii="Times New Roman" w:cs="Times New Roman" w:eastAsia="Times New Roman" w:hAnsi="Times New Roman"/>
          <w:color w:val="232323"/>
          <w:sz w:val="19"/>
          <w:szCs w:val="19"/>
          <w:vertAlign w:val="baseline"/>
          <w:rtl w:val="0"/>
        </w:rPr>
        <w:t xml:space="preserve">cta a </w:t>
      </w:r>
      <w:r w:rsidDel="00000000" w:rsidR="00000000" w:rsidRPr="00000000">
        <w:rPr>
          <w:rFonts w:ascii="Times New Roman" w:cs="Times New Roman" w:eastAsia="Times New Roman" w:hAnsi="Times New Roman"/>
          <w:color w:val="0f0f0f"/>
          <w:sz w:val="19"/>
          <w:szCs w:val="19"/>
          <w:vertAlign w:val="baseline"/>
          <w:rtl w:val="0"/>
        </w:rPr>
        <w:t xml:space="preserve">l</w:t>
      </w:r>
      <w:r w:rsidDel="00000000" w:rsidR="00000000" w:rsidRPr="00000000">
        <w:rPr>
          <w:rFonts w:ascii="Times New Roman" w:cs="Times New Roman" w:eastAsia="Times New Roman" w:hAnsi="Times New Roman"/>
          <w:color w:val="232323"/>
          <w:sz w:val="19"/>
          <w:szCs w:val="19"/>
          <w:vertAlign w:val="baseline"/>
          <w:rtl w:val="0"/>
        </w:rPr>
        <w:t xml:space="preserve">as </w:t>
      </w:r>
      <w:r w:rsidDel="00000000" w:rsidR="00000000" w:rsidRPr="00000000">
        <w:rPr>
          <w:rFonts w:ascii="Times New Roman" w:cs="Times New Roman" w:eastAsia="Times New Roman" w:hAnsi="Times New Roman"/>
          <w:color w:val="0f0f0f"/>
          <w:sz w:val="19"/>
          <w:szCs w:val="19"/>
          <w:vertAlign w:val="baseline"/>
          <w:rtl w:val="0"/>
        </w:rPr>
        <w:t xml:space="preserve">r</w:t>
      </w:r>
      <w:r w:rsidDel="00000000" w:rsidR="00000000" w:rsidRPr="00000000">
        <w:rPr>
          <w:rFonts w:ascii="Times New Roman" w:cs="Times New Roman" w:eastAsia="Times New Roman" w:hAnsi="Times New Roman"/>
          <w:color w:val="232323"/>
          <w:sz w:val="19"/>
          <w:szCs w:val="19"/>
          <w:vertAlign w:val="baseline"/>
          <w:rtl w:val="0"/>
        </w:rPr>
        <w:t xml:space="preserve">ccn</w:t>
      </w:r>
      <w:r w:rsidDel="00000000" w:rsidR="00000000" w:rsidRPr="00000000">
        <w:rPr>
          <w:rFonts w:ascii="Times New Roman" w:cs="Times New Roman" w:eastAsia="Times New Roman" w:hAnsi="Times New Roman"/>
          <w:color w:val="0f0f0f"/>
          <w:sz w:val="19"/>
          <w:szCs w:val="19"/>
          <w:vertAlign w:val="baseline"/>
          <w:rtl w:val="0"/>
        </w:rPr>
        <w:t xml:space="preserve">t</w:t>
      </w:r>
      <w:r w:rsidDel="00000000" w:rsidR="00000000" w:rsidRPr="00000000">
        <w:rPr>
          <w:rFonts w:ascii="Times New Roman" w:cs="Times New Roman" w:eastAsia="Times New Roman" w:hAnsi="Times New Roman"/>
          <w:color w:val="232323"/>
          <w:sz w:val="19"/>
          <w:szCs w:val="19"/>
          <w:vertAlign w:val="baseline"/>
          <w:rtl w:val="0"/>
        </w:rPr>
        <w:t xml:space="preserve">cgor</w:t>
      </w:r>
      <w:r w:rsidDel="00000000" w:rsidR="00000000" w:rsidRPr="00000000">
        <w:rPr>
          <w:rFonts w:ascii="Times New Roman" w:cs="Times New Roman" w:eastAsia="Times New Roman" w:hAnsi="Times New Roman"/>
          <w:color w:val="0f0f0f"/>
          <w:sz w:val="19"/>
          <w:szCs w:val="19"/>
          <w:vertAlign w:val="baseline"/>
          <w:rtl w:val="0"/>
        </w:rPr>
        <w:t xml:space="preserve">i</w:t>
      </w:r>
      <w:r w:rsidDel="00000000" w:rsidR="00000000" w:rsidRPr="00000000">
        <w:rPr>
          <w:rFonts w:ascii="Times New Roman" w:cs="Times New Roman" w:eastAsia="Times New Roman" w:hAnsi="Times New Roman"/>
          <w:color w:val="232323"/>
          <w:sz w:val="19"/>
          <w:szCs w:val="19"/>
          <w:vertAlign w:val="baseline"/>
          <w:rtl w:val="0"/>
        </w:rPr>
        <w:t xml:space="preserve">zucioncs de</w:t>
      </w:r>
      <w:r w:rsidDel="00000000" w:rsidR="00000000" w:rsidRPr="00000000">
        <w:rPr>
          <w:rFonts w:ascii="Times New Roman" w:cs="Times New Roman" w:eastAsia="Times New Roman" w:hAnsi="Times New Roman"/>
          <w:color w:val="0f0f0f"/>
          <w:sz w:val="19"/>
          <w:szCs w:val="19"/>
          <w:vertAlign w:val="baseline"/>
          <w:rtl w:val="0"/>
        </w:rPr>
        <w:t xml:space="preserve">l </w:t>
      </w:r>
      <w:r w:rsidDel="00000000" w:rsidR="00000000" w:rsidRPr="00000000">
        <w:rPr>
          <w:rFonts w:ascii="Times New Roman" w:cs="Times New Roman" w:eastAsia="Times New Roman" w:hAnsi="Times New Roman"/>
          <w:color w:val="232323"/>
          <w:sz w:val="19"/>
          <w:szCs w:val="19"/>
          <w:vertAlign w:val="baseline"/>
          <w:rtl w:val="0"/>
        </w:rPr>
        <w:t xml:space="preserve">pcrsona</w:t>
      </w:r>
      <w:r w:rsidDel="00000000" w:rsidR="00000000" w:rsidRPr="00000000">
        <w:rPr>
          <w:rFonts w:ascii="Times New Roman" w:cs="Times New Roman" w:eastAsia="Times New Roman" w:hAnsi="Times New Roman"/>
          <w:color w:val="454545"/>
          <w:sz w:val="19"/>
          <w:szCs w:val="19"/>
          <w:vertAlign w:val="baseline"/>
          <w:rtl w:val="0"/>
        </w:rPr>
        <w:t xml:space="preserve">t;</w:t>
      </w:r>
      <w:r w:rsidDel="00000000" w:rsidR="00000000" w:rsidRPr="00000000">
        <w:rPr>
          <w:rFonts w:ascii="Times New Roman" w:cs="Times New Roman" w:eastAsia="Times New Roman" w:hAnsi="Times New Roman"/>
          <w:color w:val="575757"/>
          <w:sz w:val="19"/>
          <w:szCs w:val="19"/>
          <w:vertAlign w:val="baseline"/>
          <w:rtl w:val="0"/>
        </w:rPr>
        <w:t xml:space="preserve">-v   </w:t>
      </w:r>
      <w:r w:rsidDel="00000000" w:rsidR="00000000" w:rsidRPr="00000000">
        <w:rPr>
          <w:rFonts w:ascii="Times New Roman" w:cs="Times New Roman" w:eastAsia="Times New Roman" w:hAnsi="Times New Roman"/>
          <w:color w:val="8a8a8a"/>
          <w:sz w:val="19"/>
          <w:szCs w:val="19"/>
          <w:vertAlign w:val="baseline"/>
          <w:rtl w:val="0"/>
        </w:rPr>
        <w:t xml:space="preserve">_       </w:t>
      </w:r>
      <w:r w:rsidDel="00000000" w:rsidR="00000000" w:rsidRPr="00000000">
        <w:rPr>
          <w:rFonts w:ascii="Times New Roman" w:cs="Times New Roman" w:eastAsia="Times New Roman" w:hAnsi="Times New Roman"/>
          <w:color w:val="454545"/>
          <w:sz w:val="13"/>
          <w:szCs w:val="13"/>
          <w:vertAlign w:val="baseline"/>
          <w:rtl w:val="0"/>
        </w:rPr>
        <w:t xml:space="preserve">?;</w:t>
      </w:r>
      <w:r w:rsidDel="00000000" w:rsidR="00000000" w:rsidRPr="00000000">
        <w:rPr>
          <w:rtl w:val="0"/>
        </w:rPr>
      </w:r>
    </w:p>
    <w:p w:rsidR="00000000" w:rsidDel="00000000" w:rsidP="00000000" w:rsidRDefault="00000000" w:rsidRPr="00000000" w14:paraId="00000EAD">
      <w:pPr>
        <w:spacing w:line="140" w:lineRule="auto"/>
        <w:ind w:right="101"/>
        <w:jc w:val="righ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color w:val="454545"/>
          <w:sz w:val="14"/>
          <w:szCs w:val="14"/>
          <w:vertAlign w:val="baseline"/>
          <w:rtl w:val="0"/>
        </w:rPr>
        <w:t xml:space="preserve">\</w:t>
      </w:r>
      <w:r w:rsidDel="00000000" w:rsidR="00000000" w:rsidRPr="00000000">
        <w:rPr>
          <w:rFonts w:ascii="Times New Roman" w:cs="Times New Roman" w:eastAsia="Times New Roman" w:hAnsi="Times New Roman"/>
          <w:color w:val="575757"/>
          <w:sz w:val="14"/>
          <w:szCs w:val="14"/>
          <w:vertAlign w:val="baseline"/>
          <w:rtl w:val="0"/>
        </w:rPr>
        <w:t xml:space="preserve">O</w:t>
      </w:r>
      <w:r w:rsidDel="00000000" w:rsidR="00000000" w:rsidRPr="00000000">
        <w:rPr>
          <w:rFonts w:ascii="Times New Roman" w:cs="Times New Roman" w:eastAsia="Times New Roman" w:hAnsi="Times New Roman"/>
          <w:color w:val="454545"/>
          <w:sz w:val="14"/>
          <w:szCs w:val="14"/>
          <w:vertAlign w:val="baseline"/>
          <w:rtl w:val="0"/>
        </w:rPr>
        <w:t xml:space="preserve">'-       </w:t>
      </w:r>
      <w:r w:rsidDel="00000000" w:rsidR="00000000" w:rsidRPr="00000000">
        <w:rPr>
          <w:rFonts w:ascii="Arial" w:cs="Arial" w:eastAsia="Arial" w:hAnsi="Arial"/>
          <w:i w:val="1"/>
          <w:color w:val="6d6d6d"/>
          <w:sz w:val="14"/>
          <w:szCs w:val="14"/>
          <w:vertAlign w:val="baseline"/>
          <w:rtl w:val="0"/>
        </w:rPr>
        <w:t xml:space="preserve">.,¡,</w:t>
      </w:r>
      <w:r w:rsidDel="00000000" w:rsidR="00000000" w:rsidRPr="00000000">
        <w:rPr>
          <w:rFonts w:ascii="Malgun Gothic" w:cs="Malgun Gothic" w:eastAsia="Malgun Gothic" w:hAnsi="Malgun Gothic"/>
          <w:color w:val="8a8a8a"/>
          <w:sz w:val="14"/>
          <w:szCs w:val="14"/>
          <w:vertAlign w:val="baseline"/>
          <w:rtl w:val="0"/>
        </w:rPr>
        <w:t xml:space="preserve">�</w:t>
      </w:r>
      <w:r w:rsidDel="00000000" w:rsidR="00000000" w:rsidRPr="00000000">
        <w:rPr>
          <w:rFonts w:ascii="Times New Roman" w:cs="Times New Roman" w:eastAsia="Times New Roman" w:hAnsi="Times New Roman"/>
          <w:color w:val="6d6d6d"/>
          <w:sz w:val="20"/>
          <w:szCs w:val="20"/>
          <w:vertAlign w:val="superscript"/>
          <w:rtl w:val="0"/>
        </w:rPr>
        <w:t xml:space="preserve">0</w:t>
      </w:r>
      <w:r w:rsidDel="00000000" w:rsidR="00000000" w:rsidRPr="00000000">
        <w:rPr>
          <w:rtl w:val="0"/>
        </w:rPr>
      </w:r>
    </w:p>
    <w:p w:rsidR="00000000" w:rsidDel="00000000" w:rsidP="00000000" w:rsidRDefault="00000000" w:rsidRPr="00000000" w14:paraId="00000EAE">
      <w:pPr>
        <w:spacing w:before="5" w:line="160" w:lineRule="auto"/>
        <w:jc w:val="left"/>
        <w:rPr>
          <w:sz w:val="16"/>
          <w:szCs w:val="16"/>
        </w:rPr>
      </w:pPr>
      <w:r w:rsidDel="00000000" w:rsidR="00000000" w:rsidRPr="00000000">
        <w:br w:type="column"/>
      </w:r>
      <w:r w:rsidDel="00000000" w:rsidR="00000000" w:rsidRPr="00000000">
        <w:rPr>
          <w:rtl w:val="0"/>
        </w:rPr>
      </w:r>
    </w:p>
    <w:p w:rsidR="00000000" w:rsidDel="00000000" w:rsidP="00000000" w:rsidRDefault="00000000" w:rsidRPr="00000000" w14:paraId="00000EAF">
      <w:pPr>
        <w:spacing w:line="200" w:lineRule="auto"/>
        <w:jc w:val="left"/>
        <w:rPr>
          <w:sz w:val="20"/>
          <w:szCs w:val="20"/>
        </w:rPr>
      </w:pPr>
      <w:r w:rsidDel="00000000" w:rsidR="00000000" w:rsidRPr="00000000">
        <w:rPr>
          <w:rtl w:val="0"/>
        </w:rPr>
      </w:r>
    </w:p>
    <w:p w:rsidR="00000000" w:rsidDel="00000000" w:rsidP="00000000" w:rsidRDefault="00000000" w:rsidRPr="00000000" w14:paraId="00000EB0">
      <w:pPr>
        <w:spacing w:line="200" w:lineRule="auto"/>
        <w:jc w:val="left"/>
        <w:rPr>
          <w:sz w:val="20"/>
          <w:szCs w:val="20"/>
        </w:rPr>
      </w:pPr>
      <w:r w:rsidDel="00000000" w:rsidR="00000000" w:rsidRPr="00000000">
        <w:rPr>
          <w:rtl w:val="0"/>
        </w:rPr>
      </w:r>
    </w:p>
    <w:p w:rsidR="00000000" w:rsidDel="00000000" w:rsidP="00000000" w:rsidRDefault="00000000" w:rsidRPr="00000000" w14:paraId="00000EB1">
      <w:pPr>
        <w:spacing w:line="200" w:lineRule="auto"/>
        <w:jc w:val="left"/>
        <w:rPr>
          <w:sz w:val="20"/>
          <w:szCs w:val="20"/>
        </w:rPr>
      </w:pPr>
      <w:r w:rsidDel="00000000" w:rsidR="00000000" w:rsidRPr="00000000">
        <w:rPr>
          <w:rtl w:val="0"/>
        </w:rPr>
      </w:r>
    </w:p>
    <w:p w:rsidR="00000000" w:rsidDel="00000000" w:rsidP="00000000" w:rsidRDefault="00000000" w:rsidRPr="00000000" w14:paraId="00000EB2">
      <w:pPr>
        <w:spacing w:line="200" w:lineRule="auto"/>
        <w:jc w:val="left"/>
        <w:rPr>
          <w:sz w:val="20"/>
          <w:szCs w:val="20"/>
        </w:rPr>
      </w:pPr>
      <w:r w:rsidDel="00000000" w:rsidR="00000000" w:rsidRPr="00000000">
        <w:rPr>
          <w:rtl w:val="0"/>
        </w:rPr>
      </w:r>
    </w:p>
    <w:p w:rsidR="00000000" w:rsidDel="00000000" w:rsidP="00000000" w:rsidRDefault="00000000" w:rsidRPr="00000000" w14:paraId="00000EB3">
      <w:pPr>
        <w:spacing w:line="200" w:lineRule="auto"/>
        <w:jc w:val="left"/>
        <w:rPr>
          <w:sz w:val="20"/>
          <w:szCs w:val="20"/>
        </w:rPr>
      </w:pPr>
      <w:r w:rsidDel="00000000" w:rsidR="00000000" w:rsidRPr="00000000">
        <w:rPr>
          <w:rtl w:val="0"/>
        </w:rPr>
      </w:r>
    </w:p>
    <w:p w:rsidR="00000000" w:rsidDel="00000000" w:rsidP="00000000" w:rsidRDefault="00000000" w:rsidRPr="00000000" w14:paraId="00000EB4">
      <w:pPr>
        <w:spacing w:line="200" w:lineRule="auto"/>
        <w:jc w:val="left"/>
        <w:rPr>
          <w:sz w:val="20"/>
          <w:szCs w:val="20"/>
        </w:rPr>
      </w:pPr>
      <w:r w:rsidDel="00000000" w:rsidR="00000000" w:rsidRPr="00000000">
        <w:rPr>
          <w:rtl w:val="0"/>
        </w:rPr>
      </w:r>
    </w:p>
    <w:p w:rsidR="00000000" w:rsidDel="00000000" w:rsidP="00000000" w:rsidRDefault="00000000" w:rsidRPr="00000000" w14:paraId="00000EB5">
      <w:pPr>
        <w:spacing w:line="200" w:lineRule="auto"/>
        <w:jc w:val="left"/>
        <w:rPr>
          <w:sz w:val="20"/>
          <w:szCs w:val="20"/>
        </w:rPr>
      </w:pPr>
      <w:r w:rsidDel="00000000" w:rsidR="00000000" w:rsidRPr="00000000">
        <w:rPr>
          <w:rtl w:val="0"/>
        </w:rPr>
      </w:r>
    </w:p>
    <w:p w:rsidR="00000000" w:rsidDel="00000000" w:rsidP="00000000" w:rsidRDefault="00000000" w:rsidRPr="00000000" w14:paraId="00000EB6">
      <w:pPr>
        <w:spacing w:line="200" w:lineRule="auto"/>
        <w:jc w:val="left"/>
        <w:rPr>
          <w:sz w:val="20"/>
          <w:szCs w:val="20"/>
        </w:rPr>
      </w:pPr>
      <w:r w:rsidDel="00000000" w:rsidR="00000000" w:rsidRPr="00000000">
        <w:rPr>
          <w:rtl w:val="0"/>
        </w:rPr>
      </w:r>
    </w:p>
    <w:p w:rsidR="00000000" w:rsidDel="00000000" w:rsidP="00000000" w:rsidRDefault="00000000" w:rsidRPr="00000000" w14:paraId="00000EB7">
      <w:pPr>
        <w:spacing w:line="200" w:lineRule="auto"/>
        <w:jc w:val="left"/>
        <w:rPr>
          <w:sz w:val="20"/>
          <w:szCs w:val="20"/>
        </w:rPr>
      </w:pPr>
      <w:r w:rsidDel="00000000" w:rsidR="00000000" w:rsidRPr="00000000">
        <w:rPr>
          <w:rtl w:val="0"/>
        </w:rPr>
      </w:r>
    </w:p>
    <w:p w:rsidR="00000000" w:rsidDel="00000000" w:rsidP="00000000" w:rsidRDefault="00000000" w:rsidRPr="00000000" w14:paraId="00000EB8">
      <w:pPr>
        <w:spacing w:line="200" w:lineRule="auto"/>
        <w:jc w:val="left"/>
        <w:rPr>
          <w:sz w:val="20"/>
          <w:szCs w:val="20"/>
        </w:rPr>
      </w:pPr>
      <w:r w:rsidDel="00000000" w:rsidR="00000000" w:rsidRPr="00000000">
        <w:rPr>
          <w:rtl w:val="0"/>
        </w:rPr>
      </w:r>
    </w:p>
    <w:p w:rsidR="00000000" w:rsidDel="00000000" w:rsidP="00000000" w:rsidRDefault="00000000" w:rsidRPr="00000000" w14:paraId="00000EB9">
      <w:pPr>
        <w:spacing w:line="200" w:lineRule="auto"/>
        <w:jc w:val="left"/>
        <w:rPr>
          <w:sz w:val="20"/>
          <w:szCs w:val="20"/>
        </w:rPr>
      </w:pPr>
      <w:r w:rsidDel="00000000" w:rsidR="00000000" w:rsidRPr="00000000">
        <w:rPr>
          <w:rtl w:val="0"/>
        </w:rPr>
      </w:r>
    </w:p>
    <w:p w:rsidR="00000000" w:rsidDel="00000000" w:rsidP="00000000" w:rsidRDefault="00000000" w:rsidRPr="00000000" w14:paraId="00000EBA">
      <w:pPr>
        <w:spacing w:line="200" w:lineRule="auto"/>
        <w:jc w:val="left"/>
        <w:rPr>
          <w:sz w:val="20"/>
          <w:szCs w:val="20"/>
        </w:rPr>
      </w:pPr>
      <w:r w:rsidDel="00000000" w:rsidR="00000000" w:rsidRPr="00000000">
        <w:rPr>
          <w:rtl w:val="0"/>
        </w:rPr>
      </w:r>
    </w:p>
    <w:p w:rsidR="00000000" w:rsidDel="00000000" w:rsidP="00000000" w:rsidRDefault="00000000" w:rsidRPr="00000000" w14:paraId="00000EBB">
      <w:pPr>
        <w:spacing w:line="200" w:lineRule="auto"/>
        <w:jc w:val="left"/>
        <w:rPr>
          <w:sz w:val="20"/>
          <w:szCs w:val="20"/>
        </w:rPr>
      </w:pPr>
      <w:r w:rsidDel="00000000" w:rsidR="00000000" w:rsidRPr="00000000">
        <w:rPr>
          <w:rtl w:val="0"/>
        </w:rPr>
      </w:r>
    </w:p>
    <w:p w:rsidR="00000000" w:rsidDel="00000000" w:rsidP="00000000" w:rsidRDefault="00000000" w:rsidRPr="00000000" w14:paraId="00000EBC">
      <w:pPr>
        <w:spacing w:line="200" w:lineRule="auto"/>
        <w:jc w:val="left"/>
        <w:rPr>
          <w:sz w:val="20"/>
          <w:szCs w:val="20"/>
        </w:rPr>
      </w:pPr>
      <w:r w:rsidDel="00000000" w:rsidR="00000000" w:rsidRPr="00000000">
        <w:rPr>
          <w:rtl w:val="0"/>
        </w:rPr>
      </w:r>
    </w:p>
    <w:p w:rsidR="00000000" w:rsidDel="00000000" w:rsidP="00000000" w:rsidRDefault="00000000" w:rsidRPr="00000000" w14:paraId="00000EBD">
      <w:pPr>
        <w:spacing w:line="40" w:lineRule="auto"/>
        <w:jc w:val="left"/>
        <w:rPr>
          <w:rFonts w:ascii="Arial" w:cs="Arial" w:eastAsia="Arial" w:hAnsi="Arial"/>
          <w:sz w:val="5"/>
          <w:szCs w:val="5"/>
        </w:rPr>
        <w:sectPr>
          <w:type w:val="continuous"/>
          <w:pgSz w:h="20160" w:w="12240" w:orient="portrait"/>
          <w:pgMar w:bottom="280" w:top="280" w:left="1180" w:right="640" w:header="360" w:footer="360"/>
          <w:cols w:equalWidth="0" w:num="2">
            <w:col w:space="43" w:w="5188.5"/>
            <w:col w:space="0" w:w="5188.5"/>
          </w:cols>
        </w:sectPr>
      </w:pPr>
      <w:r w:rsidDel="00000000" w:rsidR="00000000" w:rsidRPr="00000000">
        <w:rPr>
          <w:rFonts w:ascii="Arial" w:cs="Arial" w:eastAsia="Arial" w:hAnsi="Arial"/>
          <w:i w:val="1"/>
          <w:color w:val="575757"/>
          <w:sz w:val="5"/>
          <w:szCs w:val="5"/>
          <w:vertAlign w:val="baseline"/>
          <w:rtl w:val="0"/>
        </w:rPr>
        <w:t xml:space="preserve">'.i</w:t>
      </w:r>
      <w:r w:rsidDel="00000000" w:rsidR="00000000" w:rsidRPr="00000000">
        <w:rPr>
          <w:rtl w:val="0"/>
        </w:rPr>
      </w:r>
    </w:p>
    <w:p w:rsidR="00000000" w:rsidDel="00000000" w:rsidP="00000000" w:rsidRDefault="00000000" w:rsidRPr="00000000" w14:paraId="00000EBE">
      <w:pPr>
        <w:spacing w:line="200" w:lineRule="auto"/>
        <w:jc w:val="left"/>
        <w:rPr>
          <w:sz w:val="20"/>
          <w:szCs w:val="20"/>
        </w:rPr>
      </w:pPr>
      <w:r w:rsidDel="00000000" w:rsidR="00000000" w:rsidRPr="00000000">
        <w:rPr>
          <w:rtl w:val="0"/>
        </w:rPr>
      </w:r>
    </w:p>
    <w:p w:rsidR="00000000" w:rsidDel="00000000" w:rsidP="00000000" w:rsidRDefault="00000000" w:rsidRPr="00000000" w14:paraId="00000EBF">
      <w:pPr>
        <w:spacing w:line="200" w:lineRule="auto"/>
        <w:jc w:val="left"/>
        <w:rPr>
          <w:sz w:val="20"/>
          <w:szCs w:val="20"/>
        </w:rPr>
      </w:pPr>
      <w:r w:rsidDel="00000000" w:rsidR="00000000" w:rsidRPr="00000000">
        <w:rPr>
          <w:rtl w:val="0"/>
        </w:rPr>
      </w:r>
    </w:p>
    <w:p w:rsidR="00000000" w:rsidDel="00000000" w:rsidP="00000000" w:rsidRDefault="00000000" w:rsidRPr="00000000" w14:paraId="00000EC0">
      <w:pPr>
        <w:spacing w:line="200" w:lineRule="auto"/>
        <w:jc w:val="left"/>
        <w:rPr>
          <w:sz w:val="20"/>
          <w:szCs w:val="20"/>
        </w:rPr>
      </w:pPr>
      <w:r w:rsidDel="00000000" w:rsidR="00000000" w:rsidRPr="00000000">
        <w:rPr>
          <w:rtl w:val="0"/>
        </w:rPr>
      </w:r>
    </w:p>
    <w:p w:rsidR="00000000" w:rsidDel="00000000" w:rsidP="00000000" w:rsidRDefault="00000000" w:rsidRPr="00000000" w14:paraId="00000EC1">
      <w:pPr>
        <w:spacing w:line="200" w:lineRule="auto"/>
        <w:jc w:val="left"/>
        <w:rPr>
          <w:sz w:val="20"/>
          <w:szCs w:val="20"/>
        </w:rPr>
      </w:pPr>
      <w:r w:rsidDel="00000000" w:rsidR="00000000" w:rsidRPr="00000000">
        <w:rPr>
          <w:rtl w:val="0"/>
        </w:rPr>
      </w:r>
    </w:p>
    <w:p w:rsidR="00000000" w:rsidDel="00000000" w:rsidP="00000000" w:rsidRDefault="00000000" w:rsidRPr="00000000" w14:paraId="00000EC2">
      <w:pPr>
        <w:spacing w:line="200" w:lineRule="auto"/>
        <w:jc w:val="left"/>
        <w:rPr>
          <w:sz w:val="20"/>
          <w:szCs w:val="20"/>
        </w:rPr>
      </w:pPr>
      <w:r w:rsidDel="00000000" w:rsidR="00000000" w:rsidRPr="00000000">
        <w:rPr>
          <w:rtl w:val="0"/>
        </w:rPr>
      </w:r>
    </w:p>
    <w:p w:rsidR="00000000" w:rsidDel="00000000" w:rsidP="00000000" w:rsidRDefault="00000000" w:rsidRPr="00000000" w14:paraId="00000EC3">
      <w:pPr>
        <w:spacing w:before="8" w:line="220" w:lineRule="auto"/>
        <w:jc w:val="left"/>
        <w:rPr>
          <w:sz w:val="22"/>
          <w:szCs w:val="22"/>
        </w:rPr>
      </w:pPr>
      <w:r w:rsidDel="00000000" w:rsidR="00000000" w:rsidRPr="00000000">
        <w:rPr>
          <w:rtl w:val="0"/>
        </w:rPr>
      </w:r>
    </w:p>
    <w:p w:rsidR="00000000" w:rsidDel="00000000" w:rsidP="00000000" w:rsidRDefault="00000000" w:rsidRPr="00000000" w14:paraId="00000EC4">
      <w:pPr>
        <w:ind w:left="620" w:right="-78" w:firstLine="0"/>
        <w:jc w:val="left"/>
        <w:rPr>
          <w:rFonts w:ascii="Arial" w:cs="Arial" w:eastAsia="Arial" w:hAnsi="Arial"/>
          <w:sz w:val="38"/>
          <w:szCs w:val="38"/>
        </w:rPr>
      </w:pPr>
      <w:r w:rsidDel="00000000" w:rsidR="00000000" w:rsidRPr="00000000">
        <w:rPr>
          <w:rFonts w:ascii="Malgun Gothic" w:cs="Malgun Gothic" w:eastAsia="Malgun Gothic" w:hAnsi="Malgun Gothic"/>
          <w:color w:val="575757"/>
          <w:sz w:val="38"/>
          <w:szCs w:val="38"/>
          <w:rtl w:val="0"/>
        </w:rPr>
        <w:t xml:space="preserve">�    </w:t>
      </w:r>
      <w:r w:rsidDel="00000000" w:rsidR="00000000" w:rsidRPr="00000000">
        <w:rPr>
          <w:rFonts w:ascii="Arial" w:cs="Arial" w:eastAsia="Arial" w:hAnsi="Arial"/>
          <w:i w:val="1"/>
          <w:color w:val="454545"/>
          <w:sz w:val="38"/>
          <w:szCs w:val="38"/>
          <w:rtl w:val="0"/>
        </w:rPr>
        <w:t xml:space="preserve">0,</w:t>
      </w:r>
      <w:r w:rsidDel="00000000" w:rsidR="00000000" w:rsidRPr="00000000">
        <w:rPr>
          <w:rFonts w:ascii="Arial" w:cs="Arial" w:eastAsia="Arial" w:hAnsi="Arial"/>
          <w:i w:val="1"/>
          <w:color w:val="232323"/>
          <w:sz w:val="38"/>
          <w:szCs w:val="38"/>
          <w:rtl w:val="0"/>
        </w:rPr>
        <w:t xml:space="preserve">1</w:t>
      </w:r>
      <w:r w:rsidDel="00000000" w:rsidR="00000000" w:rsidRPr="00000000">
        <w:rPr>
          <w:rFonts w:ascii="Arial" w:cs="Arial" w:eastAsia="Arial" w:hAnsi="Arial"/>
          <w:i w:val="1"/>
          <w:color w:val="454545"/>
          <w:sz w:val="38"/>
          <w:szCs w:val="38"/>
          <w:rtl w:val="0"/>
        </w:rPr>
        <w:t xml:space="preserve">)\</w:t>
      </w:r>
      <w:r w:rsidDel="00000000" w:rsidR="00000000" w:rsidRPr="00000000">
        <w:rPr>
          <w:rtl w:val="0"/>
        </w:rPr>
      </w:r>
    </w:p>
    <w:p w:rsidR="00000000" w:rsidDel="00000000" w:rsidP="00000000" w:rsidRDefault="00000000" w:rsidRPr="00000000" w14:paraId="00000EC5">
      <w:pPr>
        <w:spacing w:line="160" w:lineRule="auto"/>
        <w:ind w:left="367" w:right="-23" w:firstLine="0"/>
        <w:jc w:val="center"/>
        <w:rPr>
          <w:rFonts w:ascii="Malgun Gothic" w:cs="Malgun Gothic" w:eastAsia="Malgun Gothic" w:hAnsi="Malgun Gothic"/>
          <w:sz w:val="13"/>
          <w:szCs w:val="13"/>
        </w:rPr>
      </w:pPr>
      <w:r w:rsidDel="00000000" w:rsidR="00000000" w:rsidRPr="00000000">
        <w:rPr>
          <w:rFonts w:ascii="Arial" w:cs="Arial" w:eastAsia="Arial" w:hAnsi="Arial"/>
          <w:color w:val="8a8a8a"/>
          <w:sz w:val="13"/>
          <w:szCs w:val="13"/>
          <w:rtl w:val="0"/>
        </w:rPr>
        <w:t xml:space="preserve">·</w:t>
      </w:r>
      <w:r w:rsidDel="00000000" w:rsidR="00000000" w:rsidRPr="00000000">
        <w:rPr>
          <w:rFonts w:ascii="Malgun Gothic" w:cs="Malgun Gothic" w:eastAsia="Malgun Gothic" w:hAnsi="Malgun Gothic"/>
          <w:color w:val="232323"/>
          <w:sz w:val="13"/>
          <w:szCs w:val="13"/>
          <w:rtl w:val="0"/>
        </w:rPr>
        <w:t xml:space="preserve">�</w:t>
      </w:r>
      <w:r w:rsidDel="00000000" w:rsidR="00000000" w:rsidRPr="00000000">
        <w:rPr>
          <w:rtl w:val="0"/>
        </w:rPr>
      </w:r>
    </w:p>
    <w:p w:rsidR="00000000" w:rsidDel="00000000" w:rsidP="00000000" w:rsidRDefault="00000000" w:rsidRPr="00000000" w14:paraId="00000EC6">
      <w:pPr>
        <w:spacing w:before="10" w:line="260" w:lineRule="auto"/>
        <w:jc w:val="left"/>
        <w:rPr>
          <w:sz w:val="26"/>
          <w:szCs w:val="26"/>
        </w:rPr>
      </w:pPr>
      <w:r w:rsidDel="00000000" w:rsidR="00000000" w:rsidRPr="00000000">
        <w:rPr>
          <w:rtl w:val="0"/>
        </w:rPr>
      </w:r>
    </w:p>
    <w:p w:rsidR="00000000" w:rsidDel="00000000" w:rsidP="00000000" w:rsidRDefault="00000000" w:rsidRPr="00000000" w14:paraId="00000EC7">
      <w:pPr>
        <w:spacing w:line="740" w:lineRule="auto"/>
        <w:ind w:left="181" w:right="-64" w:firstLine="0"/>
        <w:jc w:val="center"/>
        <w:rPr>
          <w:rFonts w:ascii="Times New Roman" w:cs="Times New Roman" w:eastAsia="Times New Roman" w:hAnsi="Times New Roman"/>
          <w:sz w:val="68"/>
          <w:szCs w:val="68"/>
        </w:rPr>
      </w:pPr>
      <w:r w:rsidDel="00000000" w:rsidR="00000000" w:rsidRPr="00000000">
        <w:rPr>
          <w:rFonts w:ascii="Times New Roman" w:cs="Times New Roman" w:eastAsia="Times New Roman" w:hAnsi="Times New Roman"/>
          <w:i w:val="1"/>
          <w:color w:val="232323"/>
          <w:sz w:val="68"/>
          <w:szCs w:val="68"/>
          <w:vertAlign w:val="baseline"/>
          <w:rtl w:val="0"/>
        </w:rPr>
        <w:t xml:space="preserve">tfJ1://</w:t>
      </w:r>
      <w:r w:rsidDel="00000000" w:rsidR="00000000" w:rsidRPr="00000000">
        <w:rPr>
          <w:rtl w:val="0"/>
        </w:rPr>
      </w:r>
    </w:p>
    <w:p w:rsidR="00000000" w:rsidDel="00000000" w:rsidP="00000000" w:rsidRDefault="00000000" w:rsidRPr="00000000" w14:paraId="00000EC8">
      <w:pPr>
        <w:spacing w:line="220" w:lineRule="auto"/>
        <w:ind w:left="364" w:right="46"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color w:val="232323"/>
          <w:sz w:val="26"/>
          <w:szCs w:val="26"/>
          <w:vertAlign w:val="baseline"/>
          <w:rtl w:val="0"/>
        </w:rPr>
        <w:t xml:space="preserve">/</w:t>
      </w:r>
      <w:r w:rsidDel="00000000" w:rsidR="00000000" w:rsidRPr="00000000">
        <w:rPr>
          <w:rFonts w:ascii="Times New Roman" w:cs="Times New Roman" w:eastAsia="Times New Roman" w:hAnsi="Times New Roman"/>
          <w:i w:val="1"/>
          <w:color w:val="454545"/>
          <w:sz w:val="26"/>
          <w:szCs w:val="26"/>
          <w:vertAlign w:val="baseline"/>
          <w:rtl w:val="0"/>
        </w:rPr>
        <w:t xml:space="preserve">:, </w:t>
      </w:r>
      <w:r w:rsidDel="00000000" w:rsidR="00000000" w:rsidRPr="00000000">
        <w:rPr>
          <w:rFonts w:ascii="Times New Roman" w:cs="Times New Roman" w:eastAsia="Times New Roman" w:hAnsi="Times New Roman"/>
          <w:i w:val="1"/>
          <w:color w:val="232323"/>
          <w:sz w:val="26"/>
          <w:szCs w:val="26"/>
          <w:vertAlign w:val="baseline"/>
          <w:rtl w:val="0"/>
        </w:rPr>
        <w:t xml:space="preserve">.{</w:t>
      </w:r>
      <w:r w:rsidDel="00000000" w:rsidR="00000000" w:rsidRPr="00000000">
        <w:rPr>
          <w:rFonts w:ascii="Times New Roman" w:cs="Times New Roman" w:eastAsia="Times New Roman" w:hAnsi="Times New Roman"/>
          <w:i w:val="1"/>
          <w:color w:val="8a8a8a"/>
          <w:sz w:val="26"/>
          <w:szCs w:val="26"/>
          <w:vertAlign w:val="baseline"/>
          <w:rtl w:val="0"/>
        </w:rPr>
        <w:t xml:space="preserve">,</w:t>
      </w:r>
      <w:r w:rsidDel="00000000" w:rsidR="00000000" w:rsidRPr="00000000">
        <w:rPr>
          <w:rFonts w:ascii="Times New Roman" w:cs="Times New Roman" w:eastAsia="Times New Roman" w:hAnsi="Times New Roman"/>
          <w:i w:val="1"/>
          <w:color w:val="232323"/>
          <w:sz w:val="26"/>
          <w:szCs w:val="26"/>
          <w:vertAlign w:val="baseline"/>
          <w:rtl w:val="0"/>
        </w:rPr>
        <w:t xml:space="preserve">f</w:t>
      </w:r>
      <w:r w:rsidDel="00000000" w:rsidR="00000000" w:rsidRPr="00000000">
        <w:rPr>
          <w:rtl w:val="0"/>
        </w:rPr>
      </w:r>
    </w:p>
    <w:p w:rsidR="00000000" w:rsidDel="00000000" w:rsidP="00000000" w:rsidRDefault="00000000" w:rsidRPr="00000000" w14:paraId="00000EC9">
      <w:pPr>
        <w:spacing w:line="200" w:lineRule="auto"/>
        <w:ind w:right="1088"/>
        <w:jc w:val="both"/>
        <w:rPr>
          <w:rFonts w:ascii="Times New Roman" w:cs="Times New Roman" w:eastAsia="Times New Roman" w:hAnsi="Times New Roman"/>
          <w:sz w:val="19"/>
          <w:szCs w:val="19"/>
        </w:rPr>
      </w:pPr>
      <w:r w:rsidDel="00000000" w:rsidR="00000000" w:rsidRPr="00000000">
        <w:br w:type="column"/>
      </w:r>
      <w:r w:rsidDel="00000000" w:rsidR="00000000" w:rsidRPr="00000000">
        <w:rPr>
          <w:rFonts w:ascii="Times New Roman" w:cs="Times New Roman" w:eastAsia="Times New Roman" w:hAnsi="Times New Roman"/>
          <w:color w:val="232323"/>
          <w:sz w:val="19"/>
          <w:szCs w:val="19"/>
          <w:vertAlign w:val="baseline"/>
          <w:rtl w:val="0"/>
        </w:rPr>
        <w:t xml:space="preserve">de</w:t>
      </w:r>
      <w:r w:rsidDel="00000000" w:rsidR="00000000" w:rsidRPr="00000000">
        <w:rPr>
          <w:rFonts w:ascii="Times New Roman" w:cs="Times New Roman" w:eastAsia="Times New Roman" w:hAnsi="Times New Roman"/>
          <w:color w:val="0f0f0f"/>
          <w:sz w:val="19"/>
          <w:szCs w:val="19"/>
          <w:vertAlign w:val="baseline"/>
          <w:rtl w:val="0"/>
        </w:rPr>
        <w:t xml:space="preserve">l </w:t>
      </w:r>
      <w:r w:rsidDel="00000000" w:rsidR="00000000" w:rsidRPr="00000000">
        <w:rPr>
          <w:rFonts w:ascii="Times New Roman" w:cs="Times New Roman" w:eastAsia="Times New Roman" w:hAnsi="Times New Roman"/>
          <w:color w:val="232323"/>
          <w:sz w:val="19"/>
          <w:szCs w:val="19"/>
          <w:vertAlign w:val="baseline"/>
          <w:rtl w:val="0"/>
        </w:rPr>
        <w:t xml:space="preserve">Esca</w:t>
      </w:r>
      <w:r w:rsidDel="00000000" w:rsidR="00000000" w:rsidRPr="00000000">
        <w:rPr>
          <w:rFonts w:ascii="Times New Roman" w:cs="Times New Roman" w:eastAsia="Times New Roman" w:hAnsi="Times New Roman"/>
          <w:color w:val="0f0f0f"/>
          <w:sz w:val="19"/>
          <w:szCs w:val="19"/>
          <w:vertAlign w:val="baseline"/>
          <w:rtl w:val="0"/>
        </w:rPr>
        <w:t xml:space="preserve">l</w:t>
      </w:r>
      <w:r w:rsidDel="00000000" w:rsidR="00000000" w:rsidRPr="00000000">
        <w:rPr>
          <w:rFonts w:ascii="Times New Roman" w:cs="Times New Roman" w:eastAsia="Times New Roman" w:hAnsi="Times New Roman"/>
          <w:color w:val="232323"/>
          <w:sz w:val="19"/>
          <w:szCs w:val="19"/>
          <w:vertAlign w:val="baseline"/>
          <w:rtl w:val="0"/>
        </w:rPr>
        <w:t xml:space="preserve">a</w:t>
      </w:r>
      <w:r w:rsidDel="00000000" w:rsidR="00000000" w:rsidRPr="00000000">
        <w:rPr>
          <w:rFonts w:ascii="Times New Roman" w:cs="Times New Roman" w:eastAsia="Times New Roman" w:hAnsi="Times New Roman"/>
          <w:color w:val="0f0f0f"/>
          <w:sz w:val="19"/>
          <w:szCs w:val="19"/>
          <w:vertAlign w:val="baseline"/>
          <w:rtl w:val="0"/>
        </w:rPr>
        <w:t xml:space="preserve">f</w:t>
      </w:r>
      <w:r w:rsidDel="00000000" w:rsidR="00000000" w:rsidRPr="00000000">
        <w:rPr>
          <w:rFonts w:ascii="Times New Roman" w:cs="Times New Roman" w:eastAsia="Times New Roman" w:hAnsi="Times New Roman"/>
          <w:color w:val="232323"/>
          <w:sz w:val="19"/>
          <w:szCs w:val="19"/>
          <w:vertAlign w:val="baseline"/>
          <w:rtl w:val="0"/>
        </w:rPr>
        <w:t xml:space="preserve">ón SEC</w:t>
      </w:r>
      <w:r w:rsidDel="00000000" w:rsidR="00000000" w:rsidRPr="00000000">
        <w:rPr>
          <w:rFonts w:ascii="Times New Roman" w:cs="Times New Roman" w:eastAsia="Times New Roman" w:hAnsi="Times New Roman"/>
          <w:color w:val="0f0f0f"/>
          <w:sz w:val="19"/>
          <w:szCs w:val="19"/>
          <w:vertAlign w:val="baseline"/>
          <w:rtl w:val="0"/>
        </w:rPr>
        <w:t xml:space="preserve">O </w:t>
      </w:r>
      <w:r w:rsidDel="00000000" w:rsidR="00000000" w:rsidRPr="00000000">
        <w:rPr>
          <w:rFonts w:ascii="Times New Roman" w:cs="Times New Roman" w:eastAsia="Times New Roman" w:hAnsi="Times New Roman"/>
          <w:color w:val="232323"/>
          <w:sz w:val="19"/>
          <w:szCs w:val="19"/>
          <w:vertAlign w:val="baseline"/>
          <w:rtl w:val="0"/>
        </w:rPr>
        <w:t xml:space="preserve">y </w:t>
      </w:r>
      <w:r w:rsidDel="00000000" w:rsidR="00000000" w:rsidRPr="00000000">
        <w:rPr>
          <w:rFonts w:ascii="Times New Roman" w:cs="Times New Roman" w:eastAsia="Times New Roman" w:hAnsi="Times New Roman"/>
          <w:color w:val="0f0f0f"/>
          <w:sz w:val="19"/>
          <w:szCs w:val="19"/>
          <w:vertAlign w:val="baseline"/>
          <w:rtl w:val="0"/>
        </w:rPr>
        <w:t xml:space="preserve">H</w:t>
      </w:r>
      <w:r w:rsidDel="00000000" w:rsidR="00000000" w:rsidRPr="00000000">
        <w:rPr>
          <w:rFonts w:ascii="Times New Roman" w:cs="Times New Roman" w:eastAsia="Times New Roman" w:hAnsi="Times New Roman"/>
          <w:color w:val="232323"/>
          <w:sz w:val="19"/>
          <w:szCs w:val="19"/>
          <w:vertAlign w:val="baseline"/>
          <w:rtl w:val="0"/>
        </w:rPr>
        <w:t xml:space="preserve">UMEDO (Sa</w:t>
      </w:r>
      <w:r w:rsidDel="00000000" w:rsidR="00000000" w:rsidRPr="00000000">
        <w:rPr>
          <w:rFonts w:ascii="Times New Roman" w:cs="Times New Roman" w:eastAsia="Times New Roman" w:hAnsi="Times New Roman"/>
          <w:color w:val="0f0f0f"/>
          <w:sz w:val="19"/>
          <w:szCs w:val="19"/>
          <w:vertAlign w:val="baseline"/>
          <w:rtl w:val="0"/>
        </w:rPr>
        <w:t xml:space="preserve">l</w:t>
      </w:r>
      <w:r w:rsidDel="00000000" w:rsidR="00000000" w:rsidRPr="00000000">
        <w:rPr>
          <w:rFonts w:ascii="Times New Roman" w:cs="Times New Roman" w:eastAsia="Times New Roman" w:hAnsi="Times New Roman"/>
          <w:color w:val="232323"/>
          <w:sz w:val="19"/>
          <w:szCs w:val="19"/>
          <w:vertAlign w:val="baseline"/>
          <w:rtl w:val="0"/>
        </w:rPr>
        <w:t xml:space="preserve">u</w:t>
      </w:r>
      <w:r w:rsidDel="00000000" w:rsidR="00000000" w:rsidRPr="00000000">
        <w:rPr>
          <w:rFonts w:ascii="Times New Roman" w:cs="Times New Roman" w:eastAsia="Times New Roman" w:hAnsi="Times New Roman"/>
          <w:color w:val="0f0f0f"/>
          <w:sz w:val="19"/>
          <w:szCs w:val="19"/>
          <w:vertAlign w:val="baseline"/>
          <w:rtl w:val="0"/>
        </w:rPr>
        <w:t xml:space="preserve">d)</w:t>
      </w:r>
      <w:r w:rsidDel="00000000" w:rsidR="00000000" w:rsidRPr="00000000">
        <w:rPr>
          <w:rFonts w:ascii="Times New Roman" w:cs="Times New Roman" w:eastAsia="Times New Roman" w:hAnsi="Times New Roman"/>
          <w:color w:val="232323"/>
          <w:sz w:val="19"/>
          <w:szCs w:val="19"/>
          <w:vertAlign w:val="baseline"/>
          <w:rtl w:val="0"/>
        </w:rPr>
        <w:t xml:space="preserve">, Agr</w:t>
      </w:r>
      <w:r w:rsidDel="00000000" w:rsidR="00000000" w:rsidRPr="00000000">
        <w:rPr>
          <w:rFonts w:ascii="Times New Roman" w:cs="Times New Roman" w:eastAsia="Times New Roman" w:hAnsi="Times New Roman"/>
          <w:color w:val="0f0f0f"/>
          <w:sz w:val="19"/>
          <w:szCs w:val="19"/>
          <w:vertAlign w:val="baseline"/>
          <w:rtl w:val="0"/>
        </w:rPr>
        <w:t xml:space="preserve">up</w:t>
      </w:r>
      <w:r w:rsidDel="00000000" w:rsidR="00000000" w:rsidRPr="00000000">
        <w:rPr>
          <w:rFonts w:ascii="Times New Roman" w:cs="Times New Roman" w:eastAsia="Times New Roman" w:hAnsi="Times New Roman"/>
          <w:color w:val="232323"/>
          <w:sz w:val="19"/>
          <w:szCs w:val="19"/>
          <w:vertAlign w:val="baseline"/>
          <w:rtl w:val="0"/>
        </w:rPr>
        <w:t xml:space="preserve">am</w:t>
      </w:r>
      <w:r w:rsidDel="00000000" w:rsidR="00000000" w:rsidRPr="00000000">
        <w:rPr>
          <w:rFonts w:ascii="Times New Roman" w:cs="Times New Roman" w:eastAsia="Times New Roman" w:hAnsi="Times New Roman"/>
          <w:color w:val="0f0f0f"/>
          <w:sz w:val="19"/>
          <w:szCs w:val="19"/>
          <w:vertAlign w:val="baseline"/>
          <w:rtl w:val="0"/>
        </w:rPr>
        <w:t xml:space="preserve">i</w:t>
      </w:r>
      <w:r w:rsidDel="00000000" w:rsidR="00000000" w:rsidRPr="00000000">
        <w:rPr>
          <w:rFonts w:ascii="Times New Roman" w:cs="Times New Roman" w:eastAsia="Times New Roman" w:hAnsi="Times New Roman"/>
          <w:color w:val="232323"/>
          <w:sz w:val="19"/>
          <w:szCs w:val="19"/>
          <w:vertAlign w:val="baseline"/>
          <w:rtl w:val="0"/>
        </w:rPr>
        <w:t xml:space="preserve">e</w:t>
      </w:r>
      <w:r w:rsidDel="00000000" w:rsidR="00000000" w:rsidRPr="00000000">
        <w:rPr>
          <w:rFonts w:ascii="Times New Roman" w:cs="Times New Roman" w:eastAsia="Times New Roman" w:hAnsi="Times New Roman"/>
          <w:color w:val="0f0f0f"/>
          <w:sz w:val="19"/>
          <w:szCs w:val="19"/>
          <w:vertAlign w:val="baseline"/>
          <w:rtl w:val="0"/>
        </w:rPr>
        <w:t xml:space="preserve">nt</w:t>
      </w:r>
      <w:r w:rsidDel="00000000" w:rsidR="00000000" w:rsidRPr="00000000">
        <w:rPr>
          <w:rFonts w:ascii="Times New Roman" w:cs="Times New Roman" w:eastAsia="Times New Roman" w:hAnsi="Times New Roman"/>
          <w:color w:val="232323"/>
          <w:sz w:val="19"/>
          <w:szCs w:val="19"/>
          <w:vertAlign w:val="baseline"/>
          <w:rtl w:val="0"/>
        </w:rPr>
        <w:t xml:space="preserve">os </w:t>
      </w:r>
      <w:r w:rsidDel="00000000" w:rsidR="00000000" w:rsidRPr="00000000">
        <w:rPr>
          <w:rFonts w:ascii="Times New Roman" w:cs="Times New Roman" w:eastAsia="Times New Roman" w:hAnsi="Times New Roman"/>
          <w:color w:val="232323"/>
          <w:sz w:val="17"/>
          <w:szCs w:val="17"/>
          <w:vertAlign w:val="baseline"/>
          <w:rtl w:val="0"/>
        </w:rPr>
        <w:t xml:space="preserve">P.A. </w:t>
      </w:r>
      <w:r w:rsidDel="00000000" w:rsidR="00000000" w:rsidRPr="00000000">
        <w:rPr>
          <w:rFonts w:ascii="Times New Roman" w:cs="Times New Roman" w:eastAsia="Times New Roman" w:hAnsi="Times New Roman"/>
          <w:color w:val="232323"/>
          <w:sz w:val="19"/>
          <w:szCs w:val="19"/>
          <w:vertAlign w:val="baseline"/>
          <w:rtl w:val="0"/>
        </w:rPr>
        <w:t xml:space="preserve">y T. y </w:t>
      </w:r>
      <w:r w:rsidDel="00000000" w:rsidR="00000000" w:rsidRPr="00000000">
        <w:rPr>
          <w:rFonts w:ascii="Times New Roman" w:cs="Times New Roman" w:eastAsia="Times New Roman" w:hAnsi="Times New Roman"/>
          <w:color w:val="0f0f0f"/>
          <w:sz w:val="19"/>
          <w:szCs w:val="19"/>
          <w:vertAlign w:val="baseline"/>
          <w:rtl w:val="0"/>
        </w:rPr>
        <w:t xml:space="preserve">P.</w:t>
      </w:r>
      <w:r w:rsidDel="00000000" w:rsidR="00000000" w:rsidRPr="00000000">
        <w:rPr>
          <w:rFonts w:ascii="Times New Roman" w:cs="Times New Roman" w:eastAsia="Times New Roman" w:hAnsi="Times New Roman"/>
          <w:color w:val="232323"/>
          <w:sz w:val="19"/>
          <w:szCs w:val="19"/>
          <w:vertAlign w:val="baseline"/>
          <w:rtl w:val="0"/>
        </w:rPr>
        <w:t xml:space="preserve">0.M. y S., y </w:t>
      </w:r>
      <w:r w:rsidDel="00000000" w:rsidR="00000000" w:rsidRPr="00000000">
        <w:rPr>
          <w:rFonts w:ascii="Times New Roman" w:cs="Times New Roman" w:eastAsia="Times New Roman" w:hAnsi="Times New Roman"/>
          <w:color w:val="0f0f0f"/>
          <w:sz w:val="19"/>
          <w:szCs w:val="19"/>
          <w:vertAlign w:val="baseline"/>
          <w:rtl w:val="0"/>
        </w:rPr>
        <w:t xml:space="preserve">l</w:t>
      </w:r>
      <w:r w:rsidDel="00000000" w:rsidR="00000000" w:rsidRPr="00000000">
        <w:rPr>
          <w:rFonts w:ascii="Times New Roman" w:cs="Times New Roman" w:eastAsia="Times New Roman" w:hAnsi="Times New Roman"/>
          <w:color w:val="232323"/>
          <w:sz w:val="19"/>
          <w:szCs w:val="19"/>
          <w:vertAlign w:val="baseline"/>
          <w:rtl w:val="0"/>
        </w:rPr>
        <w:t xml:space="preserve">a pr&lt;1)itíc'iJjl   </w:t>
      </w:r>
      <w:r w:rsidDel="00000000" w:rsidR="00000000" w:rsidRPr="00000000">
        <w:rPr>
          <w:rFonts w:ascii="Times New Roman" w:cs="Times New Roman" w:eastAsia="Times New Roman" w:hAnsi="Times New Roman"/>
          <w:color w:val="6d6d6d"/>
          <w:sz w:val="19"/>
          <w:szCs w:val="19"/>
          <w:vertAlign w:val="baseline"/>
          <w:rtl w:val="0"/>
        </w:rPr>
        <w:t xml:space="preserve">,   </w:t>
      </w:r>
      <w:r w:rsidDel="00000000" w:rsidR="00000000" w:rsidRPr="00000000">
        <w:rPr>
          <w:rFonts w:ascii="Times New Roman" w:cs="Times New Roman" w:eastAsia="Times New Roman" w:hAnsi="Times New Roman"/>
          <w:color w:val="454545"/>
          <w:sz w:val="19"/>
          <w:szCs w:val="19"/>
          <w:vertAlign w:val="baseline"/>
          <w:rtl w:val="0"/>
        </w:rPr>
        <w:t xml:space="preserve">.</w:t>
      </w:r>
      <w:r w:rsidDel="00000000" w:rsidR="00000000" w:rsidRPr="00000000">
        <w:rPr>
          <w:rFonts w:ascii="Malgun Gothic" w:cs="Malgun Gothic" w:eastAsia="Malgun Gothic" w:hAnsi="Malgun Gothic"/>
          <w:color w:val="575757"/>
          <w:sz w:val="19"/>
          <w:szCs w:val="19"/>
          <w:vertAlign w:val="baseline"/>
          <w:rtl w:val="0"/>
        </w:rPr>
        <w:t xml:space="preserve">�</w:t>
      </w:r>
      <w:r w:rsidDel="00000000" w:rsidR="00000000" w:rsidRPr="00000000">
        <w:rPr>
          <w:rFonts w:ascii="Times New Roman" w:cs="Times New Roman" w:eastAsia="Times New Roman" w:hAnsi="Times New Roman"/>
          <w:color w:val="6d6d6d"/>
          <w:sz w:val="19"/>
          <w:szCs w:val="19"/>
          <w:vertAlign w:val="baseline"/>
          <w:rtl w:val="0"/>
        </w:rPr>
        <w:t xml:space="preserve">'</w:t>
      </w:r>
      <w:r w:rsidDel="00000000" w:rsidR="00000000" w:rsidRPr="00000000">
        <w:rPr>
          <w:rtl w:val="0"/>
        </w:rPr>
      </w:r>
    </w:p>
    <w:p w:rsidR="00000000" w:rsidDel="00000000" w:rsidP="00000000" w:rsidRDefault="00000000" w:rsidRPr="00000000" w14:paraId="00000ECA">
      <w:pPr>
        <w:spacing w:before="92" w:line="180" w:lineRule="auto"/>
        <w:ind w:left="7" w:right="1462" w:firstLine="0"/>
        <w:jc w:val="both"/>
        <w:rPr>
          <w:rFonts w:ascii="Arial" w:cs="Arial" w:eastAsia="Arial" w:hAnsi="Arial"/>
          <w:sz w:val="19"/>
          <w:szCs w:val="19"/>
        </w:rPr>
      </w:pPr>
      <w:r w:rsidDel="00000000" w:rsidR="00000000" w:rsidRPr="00000000">
        <w:rPr>
          <w:rFonts w:ascii="Times New Roman" w:cs="Times New Roman" w:eastAsia="Times New Roman" w:hAnsi="Times New Roman"/>
          <w:color w:val="232323"/>
          <w:sz w:val="19"/>
          <w:szCs w:val="19"/>
          <w:vertAlign w:val="baseline"/>
          <w:rtl w:val="0"/>
        </w:rPr>
        <w:t xml:space="preserve">prese</w:t>
      </w:r>
      <w:r w:rsidDel="00000000" w:rsidR="00000000" w:rsidRPr="00000000">
        <w:rPr>
          <w:rFonts w:ascii="Times New Roman" w:cs="Times New Roman" w:eastAsia="Times New Roman" w:hAnsi="Times New Roman"/>
          <w:color w:val="0f0f0f"/>
          <w:sz w:val="19"/>
          <w:szCs w:val="19"/>
          <w:vertAlign w:val="baseline"/>
          <w:rtl w:val="0"/>
        </w:rPr>
        <w:t xml:space="preserve">nt</w:t>
      </w:r>
      <w:r w:rsidDel="00000000" w:rsidR="00000000" w:rsidRPr="00000000">
        <w:rPr>
          <w:rFonts w:ascii="Times New Roman" w:cs="Times New Roman" w:eastAsia="Times New Roman" w:hAnsi="Times New Roman"/>
          <w:color w:val="232323"/>
          <w:sz w:val="19"/>
          <w:szCs w:val="19"/>
          <w:vertAlign w:val="baseline"/>
          <w:rtl w:val="0"/>
        </w:rPr>
        <w:t xml:space="preserve">a</w:t>
      </w:r>
      <w:r w:rsidDel="00000000" w:rsidR="00000000" w:rsidRPr="00000000">
        <w:rPr>
          <w:rFonts w:ascii="Times New Roman" w:cs="Times New Roman" w:eastAsia="Times New Roman" w:hAnsi="Times New Roman"/>
          <w:color w:val="0f0f0f"/>
          <w:sz w:val="19"/>
          <w:szCs w:val="19"/>
          <w:vertAlign w:val="baseline"/>
          <w:rtl w:val="0"/>
        </w:rPr>
        <w:t xml:space="preserve">d</w:t>
      </w:r>
      <w:r w:rsidDel="00000000" w:rsidR="00000000" w:rsidRPr="00000000">
        <w:rPr>
          <w:rFonts w:ascii="Times New Roman" w:cs="Times New Roman" w:eastAsia="Times New Roman" w:hAnsi="Times New Roman"/>
          <w:color w:val="232323"/>
          <w:sz w:val="19"/>
          <w:szCs w:val="19"/>
          <w:vertAlign w:val="baseline"/>
          <w:rtl w:val="0"/>
        </w:rPr>
        <w:t xml:space="preserve">a </w:t>
      </w:r>
      <w:r w:rsidDel="00000000" w:rsidR="00000000" w:rsidRPr="00000000">
        <w:rPr>
          <w:rFonts w:ascii="Times New Roman" w:cs="Times New Roman" w:eastAsia="Times New Roman" w:hAnsi="Times New Roman"/>
          <w:color w:val="0f0f0f"/>
          <w:sz w:val="19"/>
          <w:szCs w:val="19"/>
          <w:vertAlign w:val="baseline"/>
          <w:rtl w:val="0"/>
        </w:rPr>
        <w:t xml:space="preserve">p</w:t>
      </w:r>
      <w:r w:rsidDel="00000000" w:rsidR="00000000" w:rsidRPr="00000000">
        <w:rPr>
          <w:rFonts w:ascii="Times New Roman" w:cs="Times New Roman" w:eastAsia="Times New Roman" w:hAnsi="Times New Roman"/>
          <w:color w:val="232323"/>
          <w:sz w:val="19"/>
          <w:szCs w:val="19"/>
          <w:vertAlign w:val="baseline"/>
          <w:rtl w:val="0"/>
        </w:rPr>
        <w:t xml:space="preserve">or </w:t>
      </w:r>
      <w:r w:rsidDel="00000000" w:rsidR="00000000" w:rsidRPr="00000000">
        <w:rPr>
          <w:rFonts w:ascii="Times New Roman" w:cs="Times New Roman" w:eastAsia="Times New Roman" w:hAnsi="Times New Roman"/>
          <w:color w:val="0f0f0f"/>
          <w:sz w:val="19"/>
          <w:szCs w:val="19"/>
          <w:vertAlign w:val="baseline"/>
          <w:rtl w:val="0"/>
        </w:rPr>
        <w:t xml:space="preserve">la </w:t>
      </w:r>
      <w:r w:rsidDel="00000000" w:rsidR="00000000" w:rsidRPr="00000000">
        <w:rPr>
          <w:rFonts w:ascii="Times New Roman" w:cs="Times New Roman" w:eastAsia="Times New Roman" w:hAnsi="Times New Roman"/>
          <w:color w:val="232323"/>
          <w:sz w:val="19"/>
          <w:szCs w:val="19"/>
          <w:vertAlign w:val="baseline"/>
          <w:rtl w:val="0"/>
        </w:rPr>
        <w:t xml:space="preserve">Asoc</w:t>
      </w:r>
      <w:r w:rsidDel="00000000" w:rsidR="00000000" w:rsidRPr="00000000">
        <w:rPr>
          <w:rFonts w:ascii="Times New Roman" w:cs="Times New Roman" w:eastAsia="Times New Roman" w:hAnsi="Times New Roman"/>
          <w:color w:val="0f0f0f"/>
          <w:sz w:val="19"/>
          <w:szCs w:val="19"/>
          <w:vertAlign w:val="baseline"/>
          <w:rtl w:val="0"/>
        </w:rPr>
        <w:t xml:space="preserve">i</w:t>
      </w:r>
      <w:r w:rsidDel="00000000" w:rsidR="00000000" w:rsidRPr="00000000">
        <w:rPr>
          <w:rFonts w:ascii="Times New Roman" w:cs="Times New Roman" w:eastAsia="Times New Roman" w:hAnsi="Times New Roman"/>
          <w:color w:val="232323"/>
          <w:sz w:val="19"/>
          <w:szCs w:val="19"/>
          <w:vertAlign w:val="baseline"/>
          <w:rtl w:val="0"/>
        </w:rPr>
        <w:t xml:space="preserve">ac</w:t>
      </w:r>
      <w:r w:rsidDel="00000000" w:rsidR="00000000" w:rsidRPr="00000000">
        <w:rPr>
          <w:rFonts w:ascii="Times New Roman" w:cs="Times New Roman" w:eastAsia="Times New Roman" w:hAnsi="Times New Roman"/>
          <w:color w:val="0f0f0f"/>
          <w:sz w:val="19"/>
          <w:szCs w:val="19"/>
          <w:vertAlign w:val="baseline"/>
          <w:rtl w:val="0"/>
        </w:rPr>
        <w:t xml:space="preserve">i</w:t>
      </w:r>
      <w:r w:rsidDel="00000000" w:rsidR="00000000" w:rsidRPr="00000000">
        <w:rPr>
          <w:rFonts w:ascii="Times New Roman" w:cs="Times New Roman" w:eastAsia="Times New Roman" w:hAnsi="Times New Roman"/>
          <w:color w:val="232323"/>
          <w:sz w:val="19"/>
          <w:szCs w:val="19"/>
          <w:vertAlign w:val="baseline"/>
          <w:rtl w:val="0"/>
        </w:rPr>
        <w:t xml:space="preserve">ón de </w:t>
      </w:r>
      <w:r w:rsidDel="00000000" w:rsidR="00000000" w:rsidRPr="00000000">
        <w:rPr>
          <w:rFonts w:ascii="Times New Roman" w:cs="Times New Roman" w:eastAsia="Times New Roman" w:hAnsi="Times New Roman"/>
          <w:color w:val="0f0f0f"/>
          <w:sz w:val="19"/>
          <w:szCs w:val="19"/>
          <w:vertAlign w:val="baseline"/>
          <w:rtl w:val="0"/>
        </w:rPr>
        <w:t xml:space="preserve">T</w:t>
      </w:r>
      <w:r w:rsidDel="00000000" w:rsidR="00000000" w:rsidRPr="00000000">
        <w:rPr>
          <w:rFonts w:ascii="Times New Roman" w:cs="Times New Roman" w:eastAsia="Times New Roman" w:hAnsi="Times New Roman"/>
          <w:color w:val="232323"/>
          <w:sz w:val="19"/>
          <w:szCs w:val="19"/>
          <w:vertAlign w:val="baseline"/>
          <w:rtl w:val="0"/>
        </w:rPr>
        <w:t xml:space="preserve">rabajador</w:t>
      </w:r>
      <w:r w:rsidDel="00000000" w:rsidR="00000000" w:rsidRPr="00000000">
        <w:rPr>
          <w:rFonts w:ascii="Times New Roman" w:cs="Times New Roman" w:eastAsia="Times New Roman" w:hAnsi="Times New Roman"/>
          <w:color w:val="0f0f0f"/>
          <w:sz w:val="19"/>
          <w:szCs w:val="19"/>
          <w:vertAlign w:val="baseline"/>
          <w:rtl w:val="0"/>
        </w:rPr>
        <w:t xml:space="preserve">e</w:t>
      </w:r>
      <w:r w:rsidDel="00000000" w:rsidR="00000000" w:rsidRPr="00000000">
        <w:rPr>
          <w:rFonts w:ascii="Times New Roman" w:cs="Times New Roman" w:eastAsia="Times New Roman" w:hAnsi="Times New Roman"/>
          <w:color w:val="232323"/>
          <w:sz w:val="19"/>
          <w:szCs w:val="19"/>
          <w:vertAlign w:val="baseline"/>
          <w:rtl w:val="0"/>
        </w:rPr>
        <w:t xml:space="preserve">s de</w:t>
      </w:r>
      <w:r w:rsidDel="00000000" w:rsidR="00000000" w:rsidRPr="00000000">
        <w:rPr>
          <w:rFonts w:ascii="Times New Roman" w:cs="Times New Roman" w:eastAsia="Times New Roman" w:hAnsi="Times New Roman"/>
          <w:color w:val="0f0f0f"/>
          <w:sz w:val="19"/>
          <w:szCs w:val="19"/>
          <w:vertAlign w:val="baseline"/>
          <w:rtl w:val="0"/>
        </w:rPr>
        <w:t xml:space="preserve">l </w:t>
      </w:r>
      <w:r w:rsidDel="00000000" w:rsidR="00000000" w:rsidRPr="00000000">
        <w:rPr>
          <w:rFonts w:ascii="Times New Roman" w:cs="Times New Roman" w:eastAsia="Times New Roman" w:hAnsi="Times New Roman"/>
          <w:color w:val="232323"/>
          <w:sz w:val="19"/>
          <w:szCs w:val="19"/>
          <w:vertAlign w:val="baseline"/>
          <w:rtl w:val="0"/>
        </w:rPr>
        <w:t xml:space="preserve">Estado </w:t>
      </w:r>
      <w:r w:rsidDel="00000000" w:rsidR="00000000" w:rsidRPr="00000000">
        <w:rPr>
          <w:rFonts w:ascii="Arial" w:cs="Arial" w:eastAsia="Arial" w:hAnsi="Arial"/>
          <w:color w:val="232323"/>
          <w:sz w:val="18"/>
          <w:szCs w:val="18"/>
          <w:vertAlign w:val="baseline"/>
          <w:rtl w:val="0"/>
        </w:rPr>
        <w:t xml:space="preserve">(ATE) </w:t>
      </w:r>
      <w:r w:rsidDel="00000000" w:rsidR="00000000" w:rsidRPr="00000000">
        <w:rPr>
          <w:rFonts w:ascii="Times New Roman" w:cs="Times New Roman" w:eastAsia="Times New Roman" w:hAnsi="Times New Roman"/>
          <w:color w:val="232323"/>
          <w:sz w:val="19"/>
          <w:szCs w:val="19"/>
          <w:vertAlign w:val="baseline"/>
          <w:rtl w:val="0"/>
        </w:rPr>
        <w:t xml:space="preserve">med</w:t>
      </w:r>
      <w:r w:rsidDel="00000000" w:rsidR="00000000" w:rsidRPr="00000000">
        <w:rPr>
          <w:rFonts w:ascii="Times New Roman" w:cs="Times New Roman" w:eastAsia="Times New Roman" w:hAnsi="Times New Roman"/>
          <w:color w:val="0f0f0f"/>
          <w:sz w:val="19"/>
          <w:szCs w:val="19"/>
          <w:vertAlign w:val="baseline"/>
          <w:rtl w:val="0"/>
        </w:rPr>
        <w:t xml:space="preserve">i</w:t>
      </w:r>
      <w:r w:rsidDel="00000000" w:rsidR="00000000" w:rsidRPr="00000000">
        <w:rPr>
          <w:rFonts w:ascii="Times New Roman" w:cs="Times New Roman" w:eastAsia="Times New Roman" w:hAnsi="Times New Roman"/>
          <w:color w:val="232323"/>
          <w:sz w:val="19"/>
          <w:szCs w:val="19"/>
          <w:vertAlign w:val="baseline"/>
          <w:rtl w:val="0"/>
        </w:rPr>
        <w:t xml:space="preserve">ant</w:t>
      </w:r>
      <w:r w:rsidDel="00000000" w:rsidR="00000000" w:rsidRPr="00000000">
        <w:rPr>
          <w:rFonts w:ascii="Times New Roman" w:cs="Times New Roman" w:eastAsia="Times New Roman" w:hAnsi="Times New Roman"/>
          <w:color w:val="0f0f0f"/>
          <w:sz w:val="19"/>
          <w:szCs w:val="19"/>
          <w:vertAlign w:val="baseline"/>
          <w:rtl w:val="0"/>
        </w:rPr>
        <w:t xml:space="preserve">e </w:t>
      </w:r>
      <w:r w:rsidDel="00000000" w:rsidR="00000000" w:rsidRPr="00000000">
        <w:rPr>
          <w:rFonts w:ascii="Times New Roman" w:cs="Times New Roman" w:eastAsia="Times New Roman" w:hAnsi="Times New Roman"/>
          <w:color w:val="232323"/>
          <w:sz w:val="19"/>
          <w:szCs w:val="19"/>
          <w:vertAlign w:val="baseline"/>
          <w:rtl w:val="0"/>
        </w:rPr>
        <w:t xml:space="preserve">No</w:t>
      </w:r>
      <w:r w:rsidDel="00000000" w:rsidR="00000000" w:rsidRPr="00000000">
        <w:rPr>
          <w:rFonts w:ascii="Times New Roman" w:cs="Times New Roman" w:eastAsia="Times New Roman" w:hAnsi="Times New Roman"/>
          <w:color w:val="0f0f0f"/>
          <w:sz w:val="19"/>
          <w:szCs w:val="19"/>
          <w:vertAlign w:val="baseline"/>
          <w:rtl w:val="0"/>
        </w:rPr>
        <w:t xml:space="preserve">t</w:t>
      </w:r>
      <w:r w:rsidDel="00000000" w:rsidR="00000000" w:rsidRPr="00000000">
        <w:rPr>
          <w:rFonts w:ascii="Times New Roman" w:cs="Times New Roman" w:eastAsia="Times New Roman" w:hAnsi="Times New Roman"/>
          <w:color w:val="232323"/>
          <w:sz w:val="19"/>
          <w:szCs w:val="19"/>
          <w:vertAlign w:val="baseline"/>
          <w:rtl w:val="0"/>
        </w:rPr>
        <w:t xml:space="preserve">a Nº </w:t>
      </w:r>
      <w:r w:rsidDel="00000000" w:rsidR="00000000" w:rsidRPr="00000000">
        <w:rPr>
          <w:rFonts w:ascii="Arial" w:cs="Arial" w:eastAsia="Arial" w:hAnsi="Arial"/>
          <w:color w:val="232323"/>
          <w:sz w:val="18"/>
          <w:szCs w:val="18"/>
          <w:vertAlign w:val="baseline"/>
          <w:rtl w:val="0"/>
        </w:rPr>
        <w:t xml:space="preserve">581/2</w:t>
      </w:r>
      <w:r w:rsidDel="00000000" w:rsidR="00000000" w:rsidRPr="00000000">
        <w:rPr>
          <w:rFonts w:ascii="Arial" w:cs="Arial" w:eastAsia="Arial" w:hAnsi="Arial"/>
          <w:color w:val="0f0f0f"/>
          <w:sz w:val="18"/>
          <w:szCs w:val="18"/>
          <w:vertAlign w:val="baseline"/>
          <w:rtl w:val="0"/>
        </w:rPr>
        <w:t xml:space="preserve">1 </w:t>
      </w:r>
      <w:r w:rsidDel="00000000" w:rsidR="00000000" w:rsidRPr="00000000">
        <w:rPr>
          <w:rFonts w:ascii="Arial" w:cs="Arial" w:eastAsia="Arial" w:hAnsi="Arial"/>
          <w:color w:val="232323"/>
          <w:sz w:val="18"/>
          <w:szCs w:val="18"/>
          <w:vertAlign w:val="baseline"/>
          <w:rtl w:val="0"/>
        </w:rPr>
        <w:t xml:space="preserve">de </w:t>
      </w:r>
      <w:r w:rsidDel="00000000" w:rsidR="00000000" w:rsidRPr="00000000">
        <w:rPr>
          <w:rFonts w:ascii="Arial" w:cs="Arial" w:eastAsia="Arial" w:hAnsi="Arial"/>
          <w:color w:val="232323"/>
          <w:sz w:val="19"/>
          <w:szCs w:val="19"/>
          <w:vertAlign w:val="baseline"/>
          <w:rtl w:val="0"/>
        </w:rPr>
        <w:t xml:space="preserve">f   </w:t>
      </w:r>
      <w:r w:rsidDel="00000000" w:rsidR="00000000" w:rsidRPr="00000000">
        <w:rPr>
          <w:rFonts w:ascii="Arial" w:cs="Arial" w:eastAsia="Arial" w:hAnsi="Arial"/>
          <w:color w:val="0f0f0f"/>
          <w:sz w:val="19"/>
          <w:szCs w:val="19"/>
          <w:vertAlign w:val="baseline"/>
          <w:rtl w:val="0"/>
        </w:rPr>
        <w:t xml:space="preserve">,  </w:t>
      </w:r>
      <w:r w:rsidDel="00000000" w:rsidR="00000000" w:rsidRPr="00000000">
        <w:rPr>
          <w:rFonts w:ascii="Arial" w:cs="Arial" w:eastAsia="Arial" w:hAnsi="Arial"/>
          <w:color w:val="575757"/>
          <w:sz w:val="19"/>
          <w:szCs w:val="19"/>
          <w:vertAlign w:val="baseline"/>
          <w:rtl w:val="0"/>
        </w:rPr>
        <w:t xml:space="preserve">'</w:t>
      </w:r>
      <w:r w:rsidDel="00000000" w:rsidR="00000000" w:rsidRPr="00000000">
        <w:rPr>
          <w:rtl w:val="0"/>
        </w:rPr>
      </w:r>
    </w:p>
    <w:p w:rsidR="00000000" w:rsidDel="00000000" w:rsidP="00000000" w:rsidRDefault="00000000" w:rsidRPr="00000000" w14:paraId="00000ECB">
      <w:pPr>
        <w:spacing w:line="100" w:lineRule="auto"/>
        <w:ind w:right="1880"/>
        <w:jc w:val="right"/>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color w:val="a7a7a7"/>
          <w:sz w:val="13"/>
          <w:szCs w:val="13"/>
          <w:vertAlign w:val="baseline"/>
          <w:rtl w:val="0"/>
        </w:rPr>
        <w:t xml:space="preserve">·</w:t>
      </w:r>
      <w:r w:rsidDel="00000000" w:rsidR="00000000" w:rsidRPr="00000000">
        <w:rPr>
          <w:rFonts w:ascii="Times New Roman" w:cs="Times New Roman" w:eastAsia="Times New Roman" w:hAnsi="Times New Roman"/>
          <w:color w:val="575757"/>
          <w:sz w:val="13"/>
          <w:szCs w:val="13"/>
          <w:vertAlign w:val="baseline"/>
          <w:rtl w:val="0"/>
        </w:rPr>
        <w:t xml:space="preserve">,)</w:t>
      </w:r>
      <w:r w:rsidDel="00000000" w:rsidR="00000000" w:rsidRPr="00000000">
        <w:rPr>
          <w:rtl w:val="0"/>
        </w:rPr>
      </w:r>
    </w:p>
    <w:p w:rsidR="00000000" w:rsidDel="00000000" w:rsidP="00000000" w:rsidRDefault="00000000" w:rsidRPr="00000000" w14:paraId="00000ECC">
      <w:pPr>
        <w:spacing w:before="17" w:line="350" w:lineRule="auto"/>
        <w:ind w:left="7" w:right="1574"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32323"/>
          <w:sz w:val="19"/>
          <w:szCs w:val="19"/>
          <w:rtl w:val="0"/>
        </w:rPr>
        <w:t xml:space="preserve">30 de septiembre  de</w:t>
      </w:r>
      <w:r w:rsidDel="00000000" w:rsidR="00000000" w:rsidRPr="00000000">
        <w:rPr>
          <w:rFonts w:ascii="Times New Roman" w:cs="Times New Roman" w:eastAsia="Times New Roman" w:hAnsi="Times New Roman"/>
          <w:color w:val="0f0f0f"/>
          <w:sz w:val="19"/>
          <w:szCs w:val="19"/>
          <w:rtl w:val="0"/>
        </w:rPr>
        <w:t xml:space="preserve">l </w:t>
      </w:r>
      <w:r w:rsidDel="00000000" w:rsidR="00000000" w:rsidRPr="00000000">
        <w:rPr>
          <w:rFonts w:ascii="Times New Roman" w:cs="Times New Roman" w:eastAsia="Times New Roman" w:hAnsi="Times New Roman"/>
          <w:color w:val="232323"/>
          <w:sz w:val="19"/>
          <w:szCs w:val="19"/>
          <w:rtl w:val="0"/>
        </w:rPr>
        <w:t xml:space="preserve">presente año</w:t>
      </w:r>
      <w:r w:rsidDel="00000000" w:rsidR="00000000" w:rsidRPr="00000000">
        <w:rPr>
          <w:rFonts w:ascii="Times New Roman" w:cs="Times New Roman" w:eastAsia="Times New Roman" w:hAnsi="Times New Roman"/>
          <w:color w:val="0f0f0f"/>
          <w:sz w:val="19"/>
          <w:szCs w:val="19"/>
          <w:rtl w:val="0"/>
        </w:rPr>
        <w:t xml:space="preserve">.   </w:t>
      </w:r>
      <w:r w:rsidDel="00000000" w:rsidR="00000000" w:rsidRPr="00000000">
        <w:rPr>
          <w:rFonts w:ascii="Times New Roman" w:cs="Times New Roman" w:eastAsia="Times New Roman" w:hAnsi="Times New Roman"/>
          <w:color w:val="232323"/>
          <w:sz w:val="19"/>
          <w:szCs w:val="19"/>
          <w:rtl w:val="0"/>
        </w:rPr>
        <w:t xml:space="preserve">Se s</w:t>
      </w:r>
      <w:r w:rsidDel="00000000" w:rsidR="00000000" w:rsidRPr="00000000">
        <w:rPr>
          <w:rFonts w:ascii="Times New Roman" w:cs="Times New Roman" w:eastAsia="Times New Roman" w:hAnsi="Times New Roman"/>
          <w:color w:val="0f0f0f"/>
          <w:sz w:val="19"/>
          <w:szCs w:val="19"/>
          <w:rtl w:val="0"/>
        </w:rPr>
        <w:t xml:space="preserve">u</w:t>
      </w:r>
      <w:r w:rsidDel="00000000" w:rsidR="00000000" w:rsidRPr="00000000">
        <w:rPr>
          <w:rFonts w:ascii="Times New Roman" w:cs="Times New Roman" w:eastAsia="Times New Roman" w:hAnsi="Times New Roman"/>
          <w:color w:val="232323"/>
          <w:sz w:val="19"/>
          <w:szCs w:val="19"/>
          <w:rtl w:val="0"/>
        </w:rPr>
        <w:t xml:space="preserve">girió </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a orga</w:t>
      </w:r>
      <w:r w:rsidDel="00000000" w:rsidR="00000000" w:rsidRPr="00000000">
        <w:rPr>
          <w:rFonts w:ascii="Times New Roman" w:cs="Times New Roman" w:eastAsia="Times New Roman" w:hAnsi="Times New Roman"/>
          <w:color w:val="0f0f0f"/>
          <w:sz w:val="19"/>
          <w:szCs w:val="19"/>
          <w:rtl w:val="0"/>
        </w:rPr>
        <w:t xml:space="preserve">ni</w:t>
      </w:r>
      <w:r w:rsidDel="00000000" w:rsidR="00000000" w:rsidRPr="00000000">
        <w:rPr>
          <w:rFonts w:ascii="Times New Roman" w:cs="Times New Roman" w:eastAsia="Times New Roman" w:hAnsi="Times New Roman"/>
          <w:color w:val="232323"/>
          <w:sz w:val="19"/>
          <w:szCs w:val="19"/>
          <w:rtl w:val="0"/>
        </w:rPr>
        <w:t xml:space="preserve">zació</w:t>
      </w:r>
      <w:r w:rsidDel="00000000" w:rsidR="00000000" w:rsidRPr="00000000">
        <w:rPr>
          <w:rFonts w:ascii="Times New Roman" w:cs="Times New Roman" w:eastAsia="Times New Roman" w:hAnsi="Times New Roman"/>
          <w:color w:val="0f0f0f"/>
          <w:sz w:val="19"/>
          <w:szCs w:val="19"/>
          <w:rtl w:val="0"/>
        </w:rPr>
        <w:t xml:space="preserve">u d</w:t>
      </w:r>
      <w:r w:rsidDel="00000000" w:rsidR="00000000" w:rsidRPr="00000000">
        <w:rPr>
          <w:rFonts w:ascii="Times New Roman" w:cs="Times New Roman" w:eastAsia="Times New Roman" w:hAnsi="Times New Roman"/>
          <w:color w:val="232323"/>
          <w:sz w:val="19"/>
          <w:szCs w:val="19"/>
          <w:rtl w:val="0"/>
        </w:rPr>
        <w:t xml:space="preserve">e </w:t>
      </w:r>
      <w:r w:rsidDel="00000000" w:rsidR="00000000" w:rsidRPr="00000000">
        <w:rPr>
          <w:rFonts w:ascii="Times New Roman" w:cs="Times New Roman" w:eastAsia="Times New Roman" w:hAnsi="Times New Roman"/>
          <w:color w:val="0f0f0f"/>
          <w:sz w:val="19"/>
          <w:szCs w:val="19"/>
          <w:rtl w:val="0"/>
        </w:rPr>
        <w:t xml:space="preserve">un</w:t>
      </w:r>
      <w:r w:rsidDel="00000000" w:rsidR="00000000" w:rsidRPr="00000000">
        <w:rPr>
          <w:rFonts w:ascii="Times New Roman" w:cs="Times New Roman" w:eastAsia="Times New Roman" w:hAnsi="Times New Roman"/>
          <w:color w:val="232323"/>
          <w:sz w:val="19"/>
          <w:szCs w:val="19"/>
          <w:rtl w:val="0"/>
        </w:rPr>
        <w:t xml:space="preserve">a </w:t>
      </w:r>
      <w:r w:rsidDel="00000000" w:rsidR="00000000" w:rsidRPr="00000000">
        <w:rPr>
          <w:rFonts w:ascii="Times New Roman" w:cs="Times New Roman" w:eastAsia="Times New Roman" w:hAnsi="Times New Roman"/>
          <w:color w:val="0f0f0f"/>
          <w:sz w:val="19"/>
          <w:szCs w:val="19"/>
          <w:rtl w:val="0"/>
        </w:rPr>
        <w:t xml:space="preserve">m</w:t>
      </w:r>
      <w:r w:rsidDel="00000000" w:rsidR="00000000" w:rsidRPr="00000000">
        <w:rPr>
          <w:rFonts w:ascii="Times New Roman" w:cs="Times New Roman" w:eastAsia="Times New Roman" w:hAnsi="Times New Roman"/>
          <w:color w:val="232323"/>
          <w:sz w:val="19"/>
          <w:szCs w:val="19"/>
          <w:rtl w:val="0"/>
        </w:rPr>
        <w:t xml:space="preserve">es</w:t>
      </w:r>
      <w:r w:rsidDel="00000000" w:rsidR="00000000" w:rsidRPr="00000000">
        <w:rPr>
          <w:rFonts w:ascii="Times New Roman" w:cs="Times New Roman" w:eastAsia="Times New Roman" w:hAnsi="Times New Roman"/>
          <w:color w:val="0f0f0f"/>
          <w:sz w:val="19"/>
          <w:szCs w:val="19"/>
          <w:rtl w:val="0"/>
        </w:rPr>
        <w:t xml:space="preserve">a t</w:t>
      </w:r>
      <w:r w:rsidDel="00000000" w:rsidR="00000000" w:rsidRPr="00000000">
        <w:rPr>
          <w:rFonts w:ascii="Times New Roman" w:cs="Times New Roman" w:eastAsia="Times New Roman" w:hAnsi="Times New Roman"/>
          <w:color w:val="232323"/>
          <w:sz w:val="19"/>
          <w:szCs w:val="19"/>
          <w:rtl w:val="0"/>
        </w:rPr>
        <w:t xml:space="preserve">écn</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ca coo</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d</w:t>
      </w:r>
      <w:r w:rsidDel="00000000" w:rsidR="00000000" w:rsidRPr="00000000">
        <w:rPr>
          <w:rFonts w:ascii="Times New Roman" w:cs="Times New Roman" w:eastAsia="Times New Roman" w:hAnsi="Times New Roman"/>
          <w:color w:val="0f0f0f"/>
          <w:sz w:val="19"/>
          <w:szCs w:val="19"/>
          <w:rtl w:val="0"/>
        </w:rPr>
        <w:t xml:space="preserve">in</w:t>
      </w:r>
      <w:r w:rsidDel="00000000" w:rsidR="00000000" w:rsidRPr="00000000">
        <w:rPr>
          <w:rFonts w:ascii="Times New Roman" w:cs="Times New Roman" w:eastAsia="Times New Roman" w:hAnsi="Times New Roman"/>
          <w:color w:val="232323"/>
          <w:sz w:val="19"/>
          <w:szCs w:val="19"/>
          <w:rtl w:val="0"/>
        </w:rPr>
        <w:t xml:space="preserve">ad</w:t>
      </w:r>
      <w:r w:rsidDel="00000000" w:rsidR="00000000" w:rsidRPr="00000000">
        <w:rPr>
          <w:rFonts w:ascii="Times New Roman" w:cs="Times New Roman" w:eastAsia="Times New Roman" w:hAnsi="Times New Roman"/>
          <w:color w:val="0f0f0f"/>
          <w:sz w:val="19"/>
          <w:szCs w:val="19"/>
          <w:rtl w:val="0"/>
        </w:rPr>
        <w:t xml:space="preserve">a </w:t>
      </w:r>
      <w:r w:rsidDel="00000000" w:rsidR="00000000" w:rsidRPr="00000000">
        <w:rPr>
          <w:rFonts w:ascii="Times New Roman" w:cs="Times New Roman" w:eastAsia="Times New Roman" w:hAnsi="Times New Roman"/>
          <w:color w:val="232323"/>
          <w:sz w:val="19"/>
          <w:szCs w:val="19"/>
          <w:rtl w:val="0"/>
        </w:rPr>
        <w:t xml:space="preserve">e</w:t>
      </w:r>
      <w:r w:rsidDel="00000000" w:rsidR="00000000" w:rsidRPr="00000000">
        <w:rPr>
          <w:rFonts w:ascii="Times New Roman" w:cs="Times New Roman" w:eastAsia="Times New Roman" w:hAnsi="Times New Roman"/>
          <w:color w:val="0f0f0f"/>
          <w:sz w:val="19"/>
          <w:szCs w:val="19"/>
          <w:rtl w:val="0"/>
        </w:rPr>
        <w:t xml:space="preserve">nt</w:t>
      </w:r>
      <w:r w:rsidDel="00000000" w:rsidR="00000000" w:rsidRPr="00000000">
        <w:rPr>
          <w:rFonts w:ascii="Times New Roman" w:cs="Times New Roman" w:eastAsia="Times New Roman" w:hAnsi="Times New Roman"/>
          <w:color w:val="232323"/>
          <w:sz w:val="19"/>
          <w:szCs w:val="19"/>
          <w:rtl w:val="0"/>
        </w:rPr>
        <w:t xml:space="preserve">re </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a Secre</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a</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ia de Rcp</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cse</w:t>
      </w:r>
      <w:r w:rsidDel="00000000" w:rsidR="00000000" w:rsidRPr="00000000">
        <w:rPr>
          <w:rFonts w:ascii="Times New Roman" w:cs="Times New Roman" w:eastAsia="Times New Roman" w:hAnsi="Times New Roman"/>
          <w:color w:val="0f0f0f"/>
          <w:sz w:val="19"/>
          <w:szCs w:val="19"/>
          <w:rtl w:val="0"/>
        </w:rPr>
        <w:t xml:space="preserve">n</w:t>
      </w:r>
      <w:r w:rsidDel="00000000" w:rsidR="00000000" w:rsidRPr="00000000">
        <w:rPr>
          <w:rFonts w:ascii="Times New Roman" w:cs="Times New Roman" w:eastAsia="Times New Roman" w:hAnsi="Times New Roman"/>
          <w:color w:val="232323"/>
          <w:sz w:val="19"/>
          <w:szCs w:val="19"/>
          <w:rtl w:val="0"/>
        </w:rPr>
        <w:t xml:space="preserve">tac</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o</w:t>
      </w:r>
      <w:r w:rsidDel="00000000" w:rsidR="00000000" w:rsidRPr="00000000">
        <w:rPr>
          <w:rFonts w:ascii="Times New Roman" w:cs="Times New Roman" w:eastAsia="Times New Roman" w:hAnsi="Times New Roman"/>
          <w:color w:val="0f0f0f"/>
          <w:sz w:val="19"/>
          <w:szCs w:val="19"/>
          <w:rtl w:val="0"/>
        </w:rPr>
        <w:t xml:space="preserve">n </w:t>
      </w:r>
      <w:r w:rsidDel="00000000" w:rsidR="00000000" w:rsidRPr="00000000">
        <w:rPr>
          <w:rFonts w:ascii="Times New Roman" w:cs="Times New Roman" w:eastAsia="Times New Roman" w:hAnsi="Times New Roman"/>
          <w:color w:val="232323"/>
          <w:sz w:val="19"/>
          <w:szCs w:val="19"/>
          <w:rtl w:val="0"/>
        </w:rPr>
        <w:t xml:space="preserve">Po</w:t>
      </w:r>
      <w:r w:rsidDel="00000000" w:rsidR="00000000" w:rsidRPr="00000000">
        <w:rPr>
          <w:rFonts w:ascii="Times New Roman" w:cs="Times New Roman" w:eastAsia="Times New Roman" w:hAnsi="Times New Roman"/>
          <w:color w:val="0f0f0f"/>
          <w:sz w:val="19"/>
          <w:szCs w:val="19"/>
          <w:rtl w:val="0"/>
        </w:rPr>
        <w:t xml:space="preserve">li</w:t>
      </w:r>
      <w:r w:rsidDel="00000000" w:rsidR="00000000" w:rsidRPr="00000000">
        <w:rPr>
          <w:rFonts w:ascii="Times New Roman" w:cs="Times New Roman" w:eastAsia="Times New Roman" w:hAnsi="Times New Roman"/>
          <w:color w:val="232323"/>
          <w:sz w:val="19"/>
          <w:szCs w:val="19"/>
          <w:rtl w:val="0"/>
        </w:rPr>
        <w:t xml:space="preserve">ticn de</w:t>
      </w:r>
      <w:r w:rsidDel="00000000" w:rsidR="00000000" w:rsidRPr="00000000">
        <w:rPr>
          <w:rFonts w:ascii="Times New Roman" w:cs="Times New Roman" w:eastAsia="Times New Roman" w:hAnsi="Times New Roman"/>
          <w:color w:val="0f0f0f"/>
          <w:sz w:val="19"/>
          <w:szCs w:val="19"/>
          <w:rtl w:val="0"/>
        </w:rPr>
        <w:t xml:space="preserve">l </w:t>
      </w:r>
      <w:r w:rsidDel="00000000" w:rsidR="00000000" w:rsidRPr="00000000">
        <w:rPr>
          <w:rFonts w:ascii="Times New Roman" w:cs="Times New Roman" w:eastAsia="Times New Roman" w:hAnsi="Times New Roman"/>
          <w:color w:val="232323"/>
          <w:sz w:val="19"/>
          <w:szCs w:val="19"/>
          <w:rtl w:val="0"/>
        </w:rPr>
        <w:t xml:space="preserve">Gobierno </w:t>
      </w:r>
      <w:r w:rsidDel="00000000" w:rsidR="00000000" w:rsidRPr="00000000">
        <w:rPr>
          <w:rFonts w:ascii="Arial" w:cs="Arial" w:eastAsia="Arial" w:hAnsi="Arial"/>
          <w:color w:val="232323"/>
          <w:sz w:val="17"/>
          <w:szCs w:val="17"/>
          <w:rtl w:val="0"/>
        </w:rPr>
        <w:t xml:space="preserve">y </w:t>
      </w:r>
      <w:r w:rsidDel="00000000" w:rsidR="00000000" w:rsidRPr="00000000">
        <w:rPr>
          <w:rFonts w:ascii="Times New Roman" w:cs="Times New Roman" w:eastAsia="Times New Roman" w:hAnsi="Times New Roman"/>
          <w:color w:val="232323"/>
          <w:sz w:val="19"/>
          <w:szCs w:val="19"/>
          <w:rtl w:val="0"/>
        </w:rPr>
        <w:t xml:space="preserve">la Secreta</w:t>
      </w:r>
      <w:r w:rsidDel="00000000" w:rsidR="00000000" w:rsidRPr="00000000">
        <w:rPr>
          <w:rFonts w:ascii="Times New Roman" w:cs="Times New Roman" w:eastAsia="Times New Roman" w:hAnsi="Times New Roman"/>
          <w:color w:val="0f0f0f"/>
          <w:sz w:val="19"/>
          <w:szCs w:val="19"/>
          <w:rtl w:val="0"/>
        </w:rPr>
        <w:t xml:space="preserve">ri</w:t>
      </w:r>
      <w:r w:rsidDel="00000000" w:rsidR="00000000" w:rsidRPr="00000000">
        <w:rPr>
          <w:rFonts w:ascii="Times New Roman" w:cs="Times New Roman" w:eastAsia="Times New Roman" w:hAnsi="Times New Roman"/>
          <w:color w:val="232323"/>
          <w:sz w:val="19"/>
          <w:szCs w:val="19"/>
          <w:rtl w:val="0"/>
        </w:rPr>
        <w:t xml:space="preserve">a de Asuntos gre</w:t>
      </w:r>
      <w:r w:rsidDel="00000000" w:rsidR="00000000" w:rsidRPr="00000000">
        <w:rPr>
          <w:rFonts w:ascii="Times New Roman" w:cs="Times New Roman" w:eastAsia="Times New Roman" w:hAnsi="Times New Roman"/>
          <w:color w:val="0f0f0f"/>
          <w:sz w:val="19"/>
          <w:szCs w:val="19"/>
          <w:rtl w:val="0"/>
        </w:rPr>
        <w:t xml:space="preserve">m</w:t>
      </w:r>
      <w:r w:rsidDel="00000000" w:rsidR="00000000" w:rsidRPr="00000000">
        <w:rPr>
          <w:rFonts w:ascii="Times New Roman" w:cs="Times New Roman" w:eastAsia="Times New Roman" w:hAnsi="Times New Roman"/>
          <w:color w:val="232323"/>
          <w:sz w:val="19"/>
          <w:szCs w:val="19"/>
          <w:rtl w:val="0"/>
        </w:rPr>
        <w:t xml:space="preserve">ia</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es. </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n  S</w:t>
      </w:r>
      <w:r w:rsidDel="00000000" w:rsidR="00000000" w:rsidRPr="00000000">
        <w:rPr>
          <w:rFonts w:ascii="Times New Roman" w:cs="Times New Roman" w:eastAsia="Times New Roman" w:hAnsi="Times New Roman"/>
          <w:color w:val="0f0f0f"/>
          <w:sz w:val="19"/>
          <w:szCs w:val="19"/>
          <w:rtl w:val="0"/>
        </w:rPr>
        <w:t xml:space="preserve">ub</w:t>
      </w:r>
      <w:r w:rsidDel="00000000" w:rsidR="00000000" w:rsidRPr="00000000">
        <w:rPr>
          <w:rFonts w:ascii="Times New Roman" w:cs="Times New Roman" w:eastAsia="Times New Roman" w:hAnsi="Times New Roman"/>
          <w:color w:val="232323"/>
          <w:sz w:val="19"/>
          <w:szCs w:val="19"/>
          <w:rtl w:val="0"/>
        </w:rPr>
        <w:t xml:space="preserve">sec</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e</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a</w:t>
      </w:r>
      <w:r w:rsidDel="00000000" w:rsidR="00000000" w:rsidRPr="00000000">
        <w:rPr>
          <w:rFonts w:ascii="Times New Roman" w:cs="Times New Roman" w:eastAsia="Times New Roman" w:hAnsi="Times New Roman"/>
          <w:color w:val="0f0f0f"/>
          <w:sz w:val="19"/>
          <w:szCs w:val="19"/>
          <w:rtl w:val="0"/>
        </w:rPr>
        <w:t xml:space="preserve">ri</w:t>
      </w:r>
      <w:r w:rsidDel="00000000" w:rsidR="00000000" w:rsidRPr="00000000">
        <w:rPr>
          <w:rFonts w:ascii="Times New Roman" w:cs="Times New Roman" w:eastAsia="Times New Roman" w:hAnsi="Times New Roman"/>
          <w:color w:val="232323"/>
          <w:sz w:val="19"/>
          <w:szCs w:val="19"/>
          <w:rtl w:val="0"/>
        </w:rPr>
        <w:t xml:space="preserve">a de  E</w:t>
      </w:r>
      <w:r w:rsidDel="00000000" w:rsidR="00000000" w:rsidRPr="00000000">
        <w:rPr>
          <w:rFonts w:ascii="Times New Roman" w:cs="Times New Roman" w:eastAsia="Times New Roman" w:hAnsi="Times New Roman"/>
          <w:color w:val="0f0f0f"/>
          <w:sz w:val="19"/>
          <w:szCs w:val="19"/>
          <w:rtl w:val="0"/>
        </w:rPr>
        <w:t xml:space="preserve">mpi</w:t>
      </w:r>
      <w:r w:rsidDel="00000000" w:rsidR="00000000" w:rsidRPr="00000000">
        <w:rPr>
          <w:rFonts w:ascii="Times New Roman" w:cs="Times New Roman" w:eastAsia="Times New Roman" w:hAnsi="Times New Roman"/>
          <w:color w:val="232323"/>
          <w:sz w:val="19"/>
          <w:szCs w:val="19"/>
          <w:rtl w:val="0"/>
        </w:rPr>
        <w:t xml:space="preserve">co </w:t>
      </w:r>
      <w:r w:rsidDel="00000000" w:rsidR="00000000" w:rsidRPr="00000000">
        <w:rPr>
          <w:rFonts w:ascii="Times New Roman" w:cs="Times New Roman" w:eastAsia="Times New Roman" w:hAnsi="Times New Roman"/>
          <w:color w:val="0f0f0f"/>
          <w:sz w:val="19"/>
          <w:szCs w:val="19"/>
          <w:rtl w:val="0"/>
        </w:rPr>
        <w:t xml:space="preserve">p</w:t>
      </w:r>
      <w:r w:rsidDel="00000000" w:rsidR="00000000" w:rsidRPr="00000000">
        <w:rPr>
          <w:rFonts w:ascii="Times New Roman" w:cs="Times New Roman" w:eastAsia="Times New Roman" w:hAnsi="Times New Roman"/>
          <w:color w:val="232323"/>
          <w:sz w:val="19"/>
          <w:szCs w:val="19"/>
          <w:rtl w:val="0"/>
        </w:rPr>
        <w:t xml:space="preserve">ú</w:t>
      </w:r>
      <w:r w:rsidDel="00000000" w:rsidR="00000000" w:rsidRPr="00000000">
        <w:rPr>
          <w:rFonts w:ascii="Times New Roman" w:cs="Times New Roman" w:eastAsia="Times New Roman" w:hAnsi="Times New Roman"/>
          <w:color w:val="0f0f0f"/>
          <w:sz w:val="19"/>
          <w:szCs w:val="19"/>
          <w:rtl w:val="0"/>
        </w:rPr>
        <w:t xml:space="preserve">bl</w:t>
      </w:r>
      <w:r w:rsidDel="00000000" w:rsidR="00000000" w:rsidRPr="00000000">
        <w:rPr>
          <w:rFonts w:ascii="Times New Roman" w:cs="Times New Roman" w:eastAsia="Times New Roman" w:hAnsi="Times New Roman"/>
          <w:color w:val="232323"/>
          <w:sz w:val="19"/>
          <w:szCs w:val="19"/>
          <w:rtl w:val="0"/>
        </w:rPr>
        <w:t xml:space="preserve">ico </w:t>
      </w:r>
      <w:r w:rsidDel="00000000" w:rsidR="00000000" w:rsidRPr="00000000">
        <w:rPr>
          <w:rFonts w:ascii="Arial" w:cs="Arial" w:eastAsia="Arial" w:hAnsi="Arial"/>
          <w:color w:val="232323"/>
          <w:sz w:val="17"/>
          <w:szCs w:val="17"/>
          <w:rtl w:val="0"/>
        </w:rPr>
        <w:t xml:space="preserve">y  </w:t>
      </w:r>
      <w:r w:rsidDel="00000000" w:rsidR="00000000" w:rsidRPr="00000000">
        <w:rPr>
          <w:rFonts w:ascii="Times New Roman" w:cs="Times New Roman" w:eastAsia="Times New Roman" w:hAnsi="Times New Roman"/>
          <w:color w:val="232323"/>
          <w:sz w:val="19"/>
          <w:szCs w:val="19"/>
          <w:rtl w:val="0"/>
        </w:rPr>
        <w:t xml:space="preserve">In asis</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e</w:t>
      </w:r>
      <w:r w:rsidDel="00000000" w:rsidR="00000000" w:rsidRPr="00000000">
        <w:rPr>
          <w:rFonts w:ascii="Times New Roman" w:cs="Times New Roman" w:eastAsia="Times New Roman" w:hAnsi="Times New Roman"/>
          <w:color w:val="0f0f0f"/>
          <w:sz w:val="19"/>
          <w:szCs w:val="19"/>
          <w:rtl w:val="0"/>
        </w:rPr>
        <w:t xml:space="preserve">n</w:t>
      </w:r>
      <w:r w:rsidDel="00000000" w:rsidR="00000000" w:rsidRPr="00000000">
        <w:rPr>
          <w:rFonts w:ascii="Times New Roman" w:cs="Times New Roman" w:eastAsia="Times New Roman" w:hAnsi="Times New Roman"/>
          <w:color w:val="232323"/>
          <w:sz w:val="19"/>
          <w:szCs w:val="19"/>
          <w:rtl w:val="0"/>
        </w:rPr>
        <w:t xml:space="preserve">c</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a </w:t>
      </w:r>
      <w:r w:rsidDel="00000000" w:rsidR="00000000" w:rsidRPr="00000000">
        <w:rPr>
          <w:rFonts w:ascii="Times New Roman" w:cs="Times New Roman" w:eastAsia="Times New Roman" w:hAnsi="Times New Roman"/>
          <w:color w:val="0f0f0f"/>
          <w:sz w:val="19"/>
          <w:szCs w:val="19"/>
          <w:rtl w:val="0"/>
        </w:rPr>
        <w:t xml:space="preserve">d</w:t>
      </w:r>
      <w:r w:rsidDel="00000000" w:rsidR="00000000" w:rsidRPr="00000000">
        <w:rPr>
          <w:rFonts w:ascii="Times New Roman" w:cs="Times New Roman" w:eastAsia="Times New Roman" w:hAnsi="Times New Roman"/>
          <w:color w:val="232323"/>
          <w:sz w:val="19"/>
          <w:szCs w:val="19"/>
          <w:rtl w:val="0"/>
        </w:rPr>
        <w:t xml:space="preserve">e </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a  Di</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ecció</w:t>
      </w:r>
      <w:r w:rsidDel="00000000" w:rsidR="00000000" w:rsidRPr="00000000">
        <w:rPr>
          <w:rFonts w:ascii="Times New Roman" w:cs="Times New Roman" w:eastAsia="Times New Roman" w:hAnsi="Times New Roman"/>
          <w:color w:val="0f0f0f"/>
          <w:sz w:val="19"/>
          <w:szCs w:val="19"/>
          <w:rtl w:val="0"/>
        </w:rPr>
        <w:t xml:space="preserve">n  </w:t>
      </w:r>
      <w:r w:rsidDel="00000000" w:rsidR="00000000" w:rsidRPr="00000000">
        <w:rPr>
          <w:rFonts w:ascii="Times New Roman" w:cs="Times New Roman" w:eastAsia="Times New Roman" w:hAnsi="Times New Roman"/>
          <w:color w:val="232323"/>
          <w:sz w:val="19"/>
          <w:szCs w:val="19"/>
          <w:rtl w:val="0"/>
        </w:rPr>
        <w:t xml:space="preserve">de  </w:t>
      </w:r>
      <w:r w:rsidDel="00000000" w:rsidR="00000000" w:rsidRPr="00000000">
        <w:rPr>
          <w:rFonts w:ascii="Times New Roman" w:cs="Times New Roman" w:eastAsia="Times New Roman" w:hAnsi="Times New Roman"/>
          <w:color w:val="0f0f0f"/>
          <w:sz w:val="19"/>
          <w:szCs w:val="19"/>
          <w:rtl w:val="0"/>
        </w:rPr>
        <w:t xml:space="preserve">h</w:t>
      </w:r>
      <w:r w:rsidDel="00000000" w:rsidR="00000000" w:rsidRPr="00000000">
        <w:rPr>
          <w:rFonts w:ascii="Times New Roman" w:cs="Times New Roman" w:eastAsia="Times New Roman" w:hAnsi="Times New Roman"/>
          <w:color w:val="232323"/>
          <w:sz w:val="19"/>
          <w:szCs w:val="19"/>
          <w:rtl w:val="0"/>
        </w:rPr>
        <w:t xml:space="preserve">ab</w:t>
      </w:r>
      <w:r w:rsidDel="00000000" w:rsidR="00000000" w:rsidRPr="00000000">
        <w:rPr>
          <w:rFonts w:ascii="Times New Roman" w:cs="Times New Roman" w:eastAsia="Times New Roman" w:hAnsi="Times New Roman"/>
          <w:color w:val="0f0f0f"/>
          <w:sz w:val="19"/>
          <w:szCs w:val="19"/>
          <w:rtl w:val="0"/>
        </w:rPr>
        <w:t xml:space="preserve">er</w:t>
      </w:r>
      <w:r w:rsidDel="00000000" w:rsidR="00000000" w:rsidRPr="00000000">
        <w:rPr>
          <w:rFonts w:ascii="Times New Roman" w:cs="Times New Roman" w:eastAsia="Times New Roman" w:hAnsi="Times New Roman"/>
          <w:color w:val="232323"/>
          <w:sz w:val="19"/>
          <w:szCs w:val="19"/>
          <w:rtl w:val="0"/>
        </w:rPr>
        <w:t xml:space="preserve">es,  Hacienda,  </w:t>
      </w:r>
      <w:r w:rsidDel="00000000" w:rsidR="00000000" w:rsidRPr="00000000">
        <w:rPr>
          <w:rFonts w:ascii="Arial" w:cs="Arial" w:eastAsia="Arial" w:hAnsi="Arial"/>
          <w:color w:val="232323"/>
          <w:sz w:val="17"/>
          <w:szCs w:val="17"/>
          <w:rtl w:val="0"/>
        </w:rPr>
        <w:t xml:space="preserve">y </w:t>
      </w:r>
      <w:r w:rsidDel="00000000" w:rsidR="00000000" w:rsidRPr="00000000">
        <w:rPr>
          <w:rFonts w:ascii="Times New Roman" w:cs="Times New Roman" w:eastAsia="Times New Roman" w:hAnsi="Times New Roman"/>
          <w:color w:val="0f0f0f"/>
          <w:sz w:val="19"/>
          <w:szCs w:val="19"/>
          <w:rtl w:val="0"/>
        </w:rPr>
        <w:t xml:space="preserve">P</w:t>
      </w:r>
      <w:r w:rsidDel="00000000" w:rsidR="00000000" w:rsidRPr="00000000">
        <w:rPr>
          <w:rFonts w:ascii="Times New Roman" w:cs="Times New Roman" w:eastAsia="Times New Roman" w:hAnsi="Times New Roman"/>
          <w:color w:val="232323"/>
          <w:sz w:val="19"/>
          <w:szCs w:val="19"/>
          <w:rtl w:val="0"/>
        </w:rPr>
        <w:t xml:space="preserve">res</w:t>
      </w:r>
      <w:r w:rsidDel="00000000" w:rsidR="00000000" w:rsidRPr="00000000">
        <w:rPr>
          <w:rFonts w:ascii="Times New Roman" w:cs="Times New Roman" w:eastAsia="Times New Roman" w:hAnsi="Times New Roman"/>
          <w:color w:val="0f0f0f"/>
          <w:sz w:val="19"/>
          <w:szCs w:val="19"/>
          <w:rtl w:val="0"/>
        </w:rPr>
        <w:t xml:space="preserve">u</w:t>
      </w:r>
      <w:r w:rsidDel="00000000" w:rsidR="00000000" w:rsidRPr="00000000">
        <w:rPr>
          <w:rFonts w:ascii="Times New Roman" w:cs="Times New Roman" w:eastAsia="Times New Roman" w:hAnsi="Times New Roman"/>
          <w:color w:val="232323"/>
          <w:sz w:val="19"/>
          <w:szCs w:val="19"/>
          <w:rtl w:val="0"/>
        </w:rPr>
        <w:t xml:space="preserve">pues</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o </w:t>
      </w:r>
      <w:r w:rsidDel="00000000" w:rsidR="00000000" w:rsidRPr="00000000">
        <w:rPr>
          <w:rFonts w:ascii="Times New Roman" w:cs="Times New Roman" w:eastAsia="Times New Roman" w:hAnsi="Times New Roman"/>
          <w:color w:val="0f0f0f"/>
          <w:sz w:val="19"/>
          <w:szCs w:val="19"/>
          <w:rtl w:val="0"/>
        </w:rPr>
        <w:t xml:space="preserve">d</w:t>
      </w:r>
      <w:r w:rsidDel="00000000" w:rsidR="00000000" w:rsidRPr="00000000">
        <w:rPr>
          <w:rFonts w:ascii="Times New Roman" w:cs="Times New Roman" w:eastAsia="Times New Roman" w:hAnsi="Times New Roman"/>
          <w:color w:val="232323"/>
          <w:sz w:val="19"/>
          <w:szCs w:val="19"/>
          <w:rtl w:val="0"/>
        </w:rPr>
        <w:t xml:space="preserve">e</w:t>
      </w:r>
      <w:r w:rsidDel="00000000" w:rsidR="00000000" w:rsidRPr="00000000">
        <w:rPr>
          <w:rFonts w:ascii="Times New Roman" w:cs="Times New Roman" w:eastAsia="Times New Roman" w:hAnsi="Times New Roman"/>
          <w:color w:val="0f0f0f"/>
          <w:sz w:val="19"/>
          <w:szCs w:val="19"/>
          <w:rtl w:val="0"/>
        </w:rPr>
        <w:t xml:space="preserve">p</w:t>
      </w:r>
      <w:r w:rsidDel="00000000" w:rsidR="00000000" w:rsidRPr="00000000">
        <w:rPr>
          <w:rFonts w:ascii="Times New Roman" w:cs="Times New Roman" w:eastAsia="Times New Roman" w:hAnsi="Times New Roman"/>
          <w:color w:val="232323"/>
          <w:sz w:val="19"/>
          <w:szCs w:val="19"/>
          <w:rtl w:val="0"/>
        </w:rPr>
        <w:t xml:space="preserve">en</w:t>
      </w:r>
      <w:r w:rsidDel="00000000" w:rsidR="00000000" w:rsidRPr="00000000">
        <w:rPr>
          <w:rFonts w:ascii="Times New Roman" w:cs="Times New Roman" w:eastAsia="Times New Roman" w:hAnsi="Times New Roman"/>
          <w:color w:val="0f0f0f"/>
          <w:sz w:val="19"/>
          <w:szCs w:val="19"/>
          <w:rtl w:val="0"/>
        </w:rPr>
        <w:t xml:space="preserve">di</w:t>
      </w:r>
      <w:r w:rsidDel="00000000" w:rsidR="00000000" w:rsidRPr="00000000">
        <w:rPr>
          <w:rFonts w:ascii="Times New Roman" w:cs="Times New Roman" w:eastAsia="Times New Roman" w:hAnsi="Times New Roman"/>
          <w:color w:val="232323"/>
          <w:sz w:val="19"/>
          <w:szCs w:val="19"/>
          <w:rtl w:val="0"/>
        </w:rPr>
        <w:t xml:space="preserve">e</w:t>
      </w:r>
      <w:r w:rsidDel="00000000" w:rsidR="00000000" w:rsidRPr="00000000">
        <w:rPr>
          <w:rFonts w:ascii="Times New Roman" w:cs="Times New Roman" w:eastAsia="Times New Roman" w:hAnsi="Times New Roman"/>
          <w:color w:val="0f0f0f"/>
          <w:sz w:val="19"/>
          <w:szCs w:val="19"/>
          <w:rtl w:val="0"/>
        </w:rPr>
        <w:t xml:space="preserve">nt</w:t>
      </w:r>
      <w:r w:rsidDel="00000000" w:rsidR="00000000" w:rsidRPr="00000000">
        <w:rPr>
          <w:rFonts w:ascii="Times New Roman" w:cs="Times New Roman" w:eastAsia="Times New Roman" w:hAnsi="Times New Roman"/>
          <w:color w:val="232323"/>
          <w:sz w:val="19"/>
          <w:szCs w:val="19"/>
          <w:rtl w:val="0"/>
        </w:rPr>
        <w:t xml:space="preserve">e de</w:t>
      </w:r>
      <w:r w:rsidDel="00000000" w:rsidR="00000000" w:rsidRPr="00000000">
        <w:rPr>
          <w:rFonts w:ascii="Times New Roman" w:cs="Times New Roman" w:eastAsia="Times New Roman" w:hAnsi="Times New Roman"/>
          <w:color w:val="0f0f0f"/>
          <w:sz w:val="19"/>
          <w:szCs w:val="19"/>
          <w:rtl w:val="0"/>
        </w:rPr>
        <w:t xml:space="preserve">l  </w:t>
      </w:r>
      <w:r w:rsidDel="00000000" w:rsidR="00000000" w:rsidRPr="00000000">
        <w:rPr>
          <w:rFonts w:ascii="Times New Roman" w:cs="Times New Roman" w:eastAsia="Times New Roman" w:hAnsi="Times New Roman"/>
          <w:color w:val="232323"/>
          <w:sz w:val="19"/>
          <w:szCs w:val="19"/>
          <w:rtl w:val="0"/>
        </w:rPr>
        <w:t xml:space="preserve">M</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nis</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e</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io de Fina</w:t>
      </w:r>
      <w:r w:rsidDel="00000000" w:rsidR="00000000" w:rsidRPr="00000000">
        <w:rPr>
          <w:rFonts w:ascii="Times New Roman" w:cs="Times New Roman" w:eastAsia="Times New Roman" w:hAnsi="Times New Roman"/>
          <w:color w:val="0f0f0f"/>
          <w:sz w:val="19"/>
          <w:szCs w:val="19"/>
          <w:rtl w:val="0"/>
        </w:rPr>
        <w:t xml:space="preserve">n</w:t>
      </w:r>
      <w:r w:rsidDel="00000000" w:rsidR="00000000" w:rsidRPr="00000000">
        <w:rPr>
          <w:rFonts w:ascii="Times New Roman" w:cs="Times New Roman" w:eastAsia="Times New Roman" w:hAnsi="Times New Roman"/>
          <w:color w:val="232323"/>
          <w:sz w:val="19"/>
          <w:szCs w:val="19"/>
          <w:rtl w:val="0"/>
        </w:rPr>
        <w:t xml:space="preserve">zas </w:t>
      </w:r>
      <w:r w:rsidDel="00000000" w:rsidR="00000000" w:rsidRPr="00000000">
        <w:rPr>
          <w:rFonts w:ascii="Times New Roman" w:cs="Times New Roman" w:eastAsia="Times New Roman" w:hAnsi="Times New Roman"/>
          <w:color w:val="0f0f0f"/>
          <w:sz w:val="19"/>
          <w:szCs w:val="19"/>
          <w:rtl w:val="0"/>
        </w:rPr>
        <w:t xml:space="preserve">P</w:t>
      </w:r>
      <w:r w:rsidDel="00000000" w:rsidR="00000000" w:rsidRPr="00000000">
        <w:rPr>
          <w:rFonts w:ascii="Times New Roman" w:cs="Times New Roman" w:eastAsia="Times New Roman" w:hAnsi="Times New Roman"/>
          <w:color w:val="232323"/>
          <w:sz w:val="19"/>
          <w:szCs w:val="19"/>
          <w:rtl w:val="0"/>
        </w:rPr>
        <w:t xml:space="preserve">ub</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icas </w:t>
      </w:r>
      <w:r w:rsidDel="00000000" w:rsidR="00000000" w:rsidRPr="00000000">
        <w:rPr>
          <w:rFonts w:ascii="Times New Roman" w:cs="Times New Roman" w:eastAsia="Times New Roman" w:hAnsi="Times New Roman"/>
          <w:color w:val="0f0f0f"/>
          <w:sz w:val="19"/>
          <w:szCs w:val="19"/>
          <w:rtl w:val="0"/>
        </w:rPr>
        <w:t xml:space="preserve">p</w:t>
      </w:r>
      <w:r w:rsidDel="00000000" w:rsidR="00000000" w:rsidRPr="00000000">
        <w:rPr>
          <w:rFonts w:ascii="Times New Roman" w:cs="Times New Roman" w:eastAsia="Times New Roman" w:hAnsi="Times New Roman"/>
          <w:color w:val="232323"/>
          <w:sz w:val="19"/>
          <w:szCs w:val="19"/>
          <w:rtl w:val="0"/>
        </w:rPr>
        <w:t xml:space="preserve">u</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n </w:t>
      </w:r>
      <w:r w:rsidDel="00000000" w:rsidR="00000000" w:rsidRPr="00000000">
        <w:rPr>
          <w:rFonts w:ascii="Times New Roman" w:cs="Times New Roman" w:eastAsia="Times New Roman" w:hAnsi="Times New Roman"/>
          <w:color w:val="0f0f0f"/>
          <w:sz w:val="19"/>
          <w:szCs w:val="19"/>
          <w:rtl w:val="0"/>
        </w:rPr>
        <w:t xml:space="preserve">un</w:t>
      </w:r>
      <w:r w:rsidDel="00000000" w:rsidR="00000000" w:rsidRPr="00000000">
        <w:rPr>
          <w:rFonts w:ascii="Times New Roman" w:cs="Times New Roman" w:eastAsia="Times New Roman" w:hAnsi="Times New Roman"/>
          <w:color w:val="232323"/>
          <w:sz w:val="19"/>
          <w:szCs w:val="19"/>
          <w:rtl w:val="0"/>
        </w:rPr>
        <w:t xml:space="preserve">a </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ecatcgoriz</w:t>
      </w:r>
      <w:r w:rsidDel="00000000" w:rsidR="00000000" w:rsidRPr="00000000">
        <w:rPr>
          <w:rFonts w:ascii="Times New Roman" w:cs="Times New Roman" w:eastAsia="Times New Roman" w:hAnsi="Times New Roman"/>
          <w:color w:val="0f0f0f"/>
          <w:sz w:val="19"/>
          <w:szCs w:val="19"/>
          <w:rtl w:val="0"/>
        </w:rPr>
        <w:t xml:space="preserve">u</w:t>
      </w:r>
      <w:r w:rsidDel="00000000" w:rsidR="00000000" w:rsidRPr="00000000">
        <w:rPr>
          <w:rFonts w:ascii="Times New Roman" w:cs="Times New Roman" w:eastAsia="Times New Roman" w:hAnsi="Times New Roman"/>
          <w:color w:val="232323"/>
          <w:sz w:val="19"/>
          <w:szCs w:val="19"/>
          <w:rtl w:val="0"/>
        </w:rPr>
        <w:t xml:space="preserve">ció</w:t>
      </w:r>
      <w:r w:rsidDel="00000000" w:rsidR="00000000" w:rsidRPr="00000000">
        <w:rPr>
          <w:rFonts w:ascii="Times New Roman" w:cs="Times New Roman" w:eastAsia="Times New Roman" w:hAnsi="Times New Roman"/>
          <w:color w:val="0f0f0f"/>
          <w:sz w:val="19"/>
          <w:szCs w:val="19"/>
          <w:rtl w:val="0"/>
        </w:rPr>
        <w:t xml:space="preserve">n </w:t>
      </w:r>
      <w:r w:rsidDel="00000000" w:rsidR="00000000" w:rsidRPr="00000000">
        <w:rPr>
          <w:rFonts w:ascii="Times New Roman" w:cs="Times New Roman" w:eastAsia="Times New Roman" w:hAnsi="Times New Roman"/>
          <w:color w:val="232323"/>
          <w:sz w:val="19"/>
          <w:szCs w:val="19"/>
          <w:rtl w:val="0"/>
        </w:rPr>
        <w:t xml:space="preserve">en base a</w:t>
      </w:r>
      <w:r w:rsidDel="00000000" w:rsidR="00000000" w:rsidRPr="00000000">
        <w:rPr>
          <w:rtl w:val="0"/>
        </w:rPr>
      </w:r>
    </w:p>
    <w:p w:rsidR="00000000" w:rsidDel="00000000" w:rsidP="00000000" w:rsidRDefault="00000000" w:rsidRPr="00000000" w14:paraId="00000ECD">
      <w:pPr>
        <w:spacing w:before="15" w:line="200" w:lineRule="auto"/>
        <w:ind w:left="22" w:right="1578"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as d</w:t>
      </w:r>
      <w:r w:rsidDel="00000000" w:rsidR="00000000" w:rsidRPr="00000000">
        <w:rPr>
          <w:rFonts w:ascii="Times New Roman" w:cs="Times New Roman" w:eastAsia="Times New Roman" w:hAnsi="Times New Roman"/>
          <w:color w:val="0f0f0f"/>
          <w:sz w:val="19"/>
          <w:szCs w:val="19"/>
          <w:rtl w:val="0"/>
        </w:rPr>
        <w:t xml:space="preserve">if</w:t>
      </w:r>
      <w:r w:rsidDel="00000000" w:rsidR="00000000" w:rsidRPr="00000000">
        <w:rPr>
          <w:rFonts w:ascii="Times New Roman" w:cs="Times New Roman" w:eastAsia="Times New Roman" w:hAnsi="Times New Roman"/>
          <w:color w:val="232323"/>
          <w:sz w:val="19"/>
          <w:szCs w:val="19"/>
          <w:rtl w:val="0"/>
        </w:rPr>
        <w:t xml:space="preserve">e</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entes a</w:t>
      </w:r>
      <w:r w:rsidDel="00000000" w:rsidR="00000000" w:rsidRPr="00000000">
        <w:rPr>
          <w:rFonts w:ascii="Times New Roman" w:cs="Times New Roman" w:eastAsia="Times New Roman" w:hAnsi="Times New Roman"/>
          <w:color w:val="0f0f0f"/>
          <w:sz w:val="19"/>
          <w:szCs w:val="19"/>
          <w:rtl w:val="0"/>
        </w:rPr>
        <w:t xml:space="preserve">ltern</w:t>
      </w:r>
      <w:r w:rsidDel="00000000" w:rsidR="00000000" w:rsidRPr="00000000">
        <w:rPr>
          <w:rFonts w:ascii="Times New Roman" w:cs="Times New Roman" w:eastAsia="Times New Roman" w:hAnsi="Times New Roman"/>
          <w:color w:val="232323"/>
          <w:sz w:val="19"/>
          <w:szCs w:val="19"/>
          <w:rtl w:val="0"/>
        </w:rPr>
        <w:t xml:space="preserve">a</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ivas </w:t>
      </w:r>
      <w:r w:rsidDel="00000000" w:rsidR="00000000" w:rsidRPr="00000000">
        <w:rPr>
          <w:rFonts w:ascii="Times New Roman" w:cs="Times New Roman" w:eastAsia="Times New Roman" w:hAnsi="Times New Roman"/>
          <w:color w:val="0f0f0f"/>
          <w:sz w:val="19"/>
          <w:szCs w:val="19"/>
          <w:rtl w:val="0"/>
        </w:rPr>
        <w:t xml:space="preserve">pr</w:t>
      </w:r>
      <w:r w:rsidDel="00000000" w:rsidR="00000000" w:rsidRPr="00000000">
        <w:rPr>
          <w:rFonts w:ascii="Times New Roman" w:cs="Times New Roman" w:eastAsia="Times New Roman" w:hAnsi="Times New Roman"/>
          <w:color w:val="232323"/>
          <w:sz w:val="19"/>
          <w:szCs w:val="19"/>
          <w:rtl w:val="0"/>
        </w:rPr>
        <w:t xml:space="preserve">es</w:t>
      </w:r>
      <w:r w:rsidDel="00000000" w:rsidR="00000000" w:rsidRPr="00000000">
        <w:rPr>
          <w:rFonts w:ascii="Times New Roman" w:cs="Times New Roman" w:eastAsia="Times New Roman" w:hAnsi="Times New Roman"/>
          <w:color w:val="0f0f0f"/>
          <w:sz w:val="19"/>
          <w:szCs w:val="19"/>
          <w:rtl w:val="0"/>
        </w:rPr>
        <w:t xml:space="preserve">e</w:t>
      </w:r>
      <w:r w:rsidDel="00000000" w:rsidR="00000000" w:rsidRPr="00000000">
        <w:rPr>
          <w:rFonts w:ascii="Times New Roman" w:cs="Times New Roman" w:eastAsia="Times New Roman" w:hAnsi="Times New Roman"/>
          <w:color w:val="232323"/>
          <w:sz w:val="19"/>
          <w:szCs w:val="19"/>
          <w:rtl w:val="0"/>
        </w:rPr>
        <w:t xml:space="preserve">nta</w:t>
      </w:r>
      <w:r w:rsidDel="00000000" w:rsidR="00000000" w:rsidRPr="00000000">
        <w:rPr>
          <w:rFonts w:ascii="Times New Roman" w:cs="Times New Roman" w:eastAsia="Times New Roman" w:hAnsi="Times New Roman"/>
          <w:color w:val="0f0f0f"/>
          <w:sz w:val="19"/>
          <w:szCs w:val="19"/>
          <w:rtl w:val="0"/>
        </w:rPr>
        <w:t xml:space="preserve">d</w:t>
      </w:r>
      <w:r w:rsidDel="00000000" w:rsidR="00000000" w:rsidRPr="00000000">
        <w:rPr>
          <w:rFonts w:ascii="Times New Roman" w:cs="Times New Roman" w:eastAsia="Times New Roman" w:hAnsi="Times New Roman"/>
          <w:color w:val="232323"/>
          <w:sz w:val="19"/>
          <w:szCs w:val="19"/>
          <w:rtl w:val="0"/>
        </w:rPr>
        <w:t xml:space="preserve">as, asegura</w:t>
      </w:r>
      <w:r w:rsidDel="00000000" w:rsidR="00000000" w:rsidRPr="00000000">
        <w:rPr>
          <w:rFonts w:ascii="Times New Roman" w:cs="Times New Roman" w:eastAsia="Times New Roman" w:hAnsi="Times New Roman"/>
          <w:color w:val="0f0f0f"/>
          <w:sz w:val="19"/>
          <w:szCs w:val="19"/>
          <w:rtl w:val="0"/>
        </w:rPr>
        <w:t xml:space="preserve">n</w:t>
      </w:r>
      <w:r w:rsidDel="00000000" w:rsidR="00000000" w:rsidRPr="00000000">
        <w:rPr>
          <w:rFonts w:ascii="Times New Roman" w:cs="Times New Roman" w:eastAsia="Times New Roman" w:hAnsi="Times New Roman"/>
          <w:color w:val="232323"/>
          <w:sz w:val="19"/>
          <w:szCs w:val="19"/>
          <w:rtl w:val="0"/>
        </w:rPr>
        <w:t xml:space="preserve">do c</w:t>
      </w:r>
      <w:r w:rsidDel="00000000" w:rsidR="00000000" w:rsidRPr="00000000">
        <w:rPr>
          <w:rFonts w:ascii="Times New Roman" w:cs="Times New Roman" w:eastAsia="Times New Roman" w:hAnsi="Times New Roman"/>
          <w:color w:val="0f0f0f"/>
          <w:sz w:val="19"/>
          <w:szCs w:val="19"/>
          <w:rtl w:val="0"/>
        </w:rPr>
        <w:t xml:space="preserve">ri</w:t>
      </w:r>
      <w:r w:rsidDel="00000000" w:rsidR="00000000" w:rsidRPr="00000000">
        <w:rPr>
          <w:rFonts w:ascii="Times New Roman" w:cs="Times New Roman" w:eastAsia="Times New Roman" w:hAnsi="Times New Roman"/>
          <w:color w:val="232323"/>
          <w:sz w:val="19"/>
          <w:szCs w:val="19"/>
          <w:rtl w:val="0"/>
        </w:rPr>
        <w:t xml:space="preserve">terios objet</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v</w:t>
      </w:r>
      <w:r w:rsidDel="00000000" w:rsidR="00000000" w:rsidRPr="00000000">
        <w:rPr>
          <w:rFonts w:ascii="Times New Roman" w:cs="Times New Roman" w:eastAsia="Times New Roman" w:hAnsi="Times New Roman"/>
          <w:color w:val="0f0f0f"/>
          <w:sz w:val="19"/>
          <w:szCs w:val="19"/>
          <w:rtl w:val="0"/>
        </w:rPr>
        <w:t xml:space="preserve">o</w:t>
      </w:r>
      <w:r w:rsidDel="00000000" w:rsidR="00000000" w:rsidRPr="00000000">
        <w:rPr>
          <w:rFonts w:ascii="Times New Roman" w:cs="Times New Roman" w:eastAsia="Times New Roman" w:hAnsi="Times New Roman"/>
          <w:color w:val="232323"/>
          <w:sz w:val="19"/>
          <w:szCs w:val="19"/>
          <w:rtl w:val="0"/>
        </w:rPr>
        <w:t xml:space="preserve">s de </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gu</w:t>
      </w:r>
      <w:r w:rsidDel="00000000" w:rsidR="00000000" w:rsidRPr="00000000">
        <w:rPr>
          <w:rFonts w:ascii="Times New Roman" w:cs="Times New Roman" w:eastAsia="Times New Roman" w:hAnsi="Times New Roman"/>
          <w:color w:val="0f0f0f"/>
          <w:sz w:val="19"/>
          <w:szCs w:val="19"/>
          <w:rtl w:val="0"/>
        </w:rPr>
        <w:t xml:space="preserve">a</w:t>
      </w:r>
      <w:r w:rsidDel="00000000" w:rsidR="00000000" w:rsidRPr="00000000">
        <w:rPr>
          <w:rFonts w:ascii="Times New Roman" w:cs="Times New Roman" w:eastAsia="Times New Roman" w:hAnsi="Times New Roman"/>
          <w:color w:val="232323"/>
          <w:sz w:val="19"/>
          <w:szCs w:val="19"/>
          <w:rtl w:val="0"/>
        </w:rPr>
        <w:t xml:space="preserve">ldad de oport</w:t>
      </w:r>
      <w:r w:rsidDel="00000000" w:rsidR="00000000" w:rsidRPr="00000000">
        <w:rPr>
          <w:rFonts w:ascii="Times New Roman" w:cs="Times New Roman" w:eastAsia="Times New Roman" w:hAnsi="Times New Roman"/>
          <w:color w:val="0f0f0f"/>
          <w:sz w:val="19"/>
          <w:szCs w:val="19"/>
          <w:rtl w:val="0"/>
        </w:rPr>
        <w:t xml:space="preserve">u</w:t>
      </w:r>
      <w:r w:rsidDel="00000000" w:rsidR="00000000" w:rsidRPr="00000000">
        <w:rPr>
          <w:rFonts w:ascii="Times New Roman" w:cs="Times New Roman" w:eastAsia="Times New Roman" w:hAnsi="Times New Roman"/>
          <w:color w:val="232323"/>
          <w:sz w:val="19"/>
          <w:szCs w:val="19"/>
          <w:rtl w:val="0"/>
        </w:rPr>
        <w:t xml:space="preserve">ni</w:t>
      </w:r>
      <w:r w:rsidDel="00000000" w:rsidR="00000000" w:rsidRPr="00000000">
        <w:rPr>
          <w:rFonts w:ascii="Times New Roman" w:cs="Times New Roman" w:eastAsia="Times New Roman" w:hAnsi="Times New Roman"/>
          <w:color w:val="0f0f0f"/>
          <w:sz w:val="19"/>
          <w:szCs w:val="19"/>
          <w:rtl w:val="0"/>
        </w:rPr>
        <w:t xml:space="preserve">d</w:t>
      </w:r>
      <w:r w:rsidDel="00000000" w:rsidR="00000000" w:rsidRPr="00000000">
        <w:rPr>
          <w:rFonts w:ascii="Times New Roman" w:cs="Times New Roman" w:eastAsia="Times New Roman" w:hAnsi="Times New Roman"/>
          <w:color w:val="232323"/>
          <w:sz w:val="19"/>
          <w:szCs w:val="19"/>
          <w:rtl w:val="0"/>
        </w:rPr>
        <w:t xml:space="preserve">ndcs</w:t>
      </w:r>
      <w:r w:rsidDel="00000000" w:rsidR="00000000" w:rsidRPr="00000000">
        <w:rPr>
          <w:rtl w:val="0"/>
        </w:rPr>
      </w:r>
    </w:p>
    <w:p w:rsidR="00000000" w:rsidDel="00000000" w:rsidP="00000000" w:rsidRDefault="00000000" w:rsidRPr="00000000" w14:paraId="00000ECE">
      <w:pPr>
        <w:spacing w:line="320" w:lineRule="auto"/>
        <w:ind w:left="14" w:right="914" w:firstLine="0"/>
        <w:jc w:val="both"/>
        <w:rPr>
          <w:rFonts w:ascii="Times New Roman" w:cs="Times New Roman" w:eastAsia="Times New Roman" w:hAnsi="Times New Roman"/>
          <w:sz w:val="34"/>
          <w:szCs w:val="34"/>
        </w:rPr>
      </w:pPr>
      <w:r w:rsidDel="00000000" w:rsidR="00000000" w:rsidRPr="00000000">
        <w:rPr>
          <w:rFonts w:ascii="Arial" w:cs="Arial" w:eastAsia="Arial" w:hAnsi="Arial"/>
          <w:color w:val="232323"/>
          <w:sz w:val="17"/>
          <w:szCs w:val="17"/>
          <w:vertAlign w:val="baseline"/>
          <w:rtl w:val="0"/>
        </w:rPr>
        <w:t xml:space="preserve">y </w:t>
      </w:r>
      <w:r w:rsidDel="00000000" w:rsidR="00000000" w:rsidRPr="00000000">
        <w:rPr>
          <w:rFonts w:ascii="Times New Roman" w:cs="Times New Roman" w:eastAsia="Times New Roman" w:hAnsi="Times New Roman"/>
          <w:color w:val="0f0f0f"/>
          <w:sz w:val="19"/>
          <w:szCs w:val="19"/>
          <w:vertAlign w:val="baseline"/>
          <w:rtl w:val="0"/>
        </w:rPr>
        <w:t xml:space="preserve">tr</w:t>
      </w:r>
      <w:r w:rsidDel="00000000" w:rsidR="00000000" w:rsidRPr="00000000">
        <w:rPr>
          <w:rFonts w:ascii="Times New Roman" w:cs="Times New Roman" w:eastAsia="Times New Roman" w:hAnsi="Times New Roman"/>
          <w:color w:val="232323"/>
          <w:sz w:val="19"/>
          <w:szCs w:val="19"/>
          <w:vertAlign w:val="baseline"/>
          <w:rtl w:val="0"/>
        </w:rPr>
        <w:t xml:space="preserve">ato para el pe</w:t>
      </w:r>
      <w:r w:rsidDel="00000000" w:rsidR="00000000" w:rsidRPr="00000000">
        <w:rPr>
          <w:rFonts w:ascii="Times New Roman" w:cs="Times New Roman" w:eastAsia="Times New Roman" w:hAnsi="Times New Roman"/>
          <w:color w:val="0f0f0f"/>
          <w:sz w:val="19"/>
          <w:szCs w:val="19"/>
          <w:vertAlign w:val="baseline"/>
          <w:rtl w:val="0"/>
        </w:rPr>
        <w:t xml:space="preserve">r</w:t>
      </w:r>
      <w:r w:rsidDel="00000000" w:rsidR="00000000" w:rsidRPr="00000000">
        <w:rPr>
          <w:rFonts w:ascii="Times New Roman" w:cs="Times New Roman" w:eastAsia="Times New Roman" w:hAnsi="Times New Roman"/>
          <w:color w:val="232323"/>
          <w:sz w:val="19"/>
          <w:szCs w:val="19"/>
          <w:vertAlign w:val="baseline"/>
          <w:rtl w:val="0"/>
        </w:rPr>
        <w:t xml:space="preserve">so</w:t>
      </w:r>
      <w:r w:rsidDel="00000000" w:rsidR="00000000" w:rsidRPr="00000000">
        <w:rPr>
          <w:rFonts w:ascii="Times New Roman" w:cs="Times New Roman" w:eastAsia="Times New Roman" w:hAnsi="Times New Roman"/>
          <w:color w:val="0f0f0f"/>
          <w:sz w:val="19"/>
          <w:szCs w:val="19"/>
          <w:vertAlign w:val="baseline"/>
          <w:rtl w:val="0"/>
        </w:rPr>
        <w:t xml:space="preserve">n</w:t>
      </w:r>
      <w:r w:rsidDel="00000000" w:rsidR="00000000" w:rsidRPr="00000000">
        <w:rPr>
          <w:rFonts w:ascii="Times New Roman" w:cs="Times New Roman" w:eastAsia="Times New Roman" w:hAnsi="Times New Roman"/>
          <w:color w:val="232323"/>
          <w:sz w:val="19"/>
          <w:szCs w:val="19"/>
          <w:vertAlign w:val="baseline"/>
          <w:rtl w:val="0"/>
        </w:rPr>
        <w:t xml:space="preserve">al  </w:t>
      </w:r>
      <w:r w:rsidDel="00000000" w:rsidR="00000000" w:rsidRPr="00000000">
        <w:rPr>
          <w:rFonts w:ascii="Times New Roman" w:cs="Times New Roman" w:eastAsia="Times New Roman" w:hAnsi="Times New Roman"/>
          <w:color w:val="0f0f0f"/>
          <w:sz w:val="19"/>
          <w:szCs w:val="19"/>
          <w:vertAlign w:val="baseline"/>
          <w:rtl w:val="0"/>
        </w:rPr>
        <w:t xml:space="preserve">in</w:t>
      </w:r>
      <w:r w:rsidDel="00000000" w:rsidR="00000000" w:rsidRPr="00000000">
        <w:rPr>
          <w:rFonts w:ascii="Times New Roman" w:cs="Times New Roman" w:eastAsia="Times New Roman" w:hAnsi="Times New Roman"/>
          <w:color w:val="232323"/>
          <w:sz w:val="19"/>
          <w:szCs w:val="19"/>
          <w:vertAlign w:val="baseline"/>
          <w:rtl w:val="0"/>
        </w:rPr>
        <w:t xml:space="preserve">cluido</w:t>
      </w:r>
      <w:r w:rsidDel="00000000" w:rsidR="00000000" w:rsidRPr="00000000">
        <w:rPr>
          <w:rFonts w:ascii="Times New Roman" w:cs="Times New Roman" w:eastAsia="Times New Roman" w:hAnsi="Times New Roman"/>
          <w:color w:val="0f0f0f"/>
          <w:sz w:val="19"/>
          <w:szCs w:val="19"/>
          <w:vertAlign w:val="baseline"/>
          <w:rtl w:val="0"/>
        </w:rPr>
        <w:t xml:space="preserve">. A</w:t>
      </w:r>
      <w:r w:rsidDel="00000000" w:rsidR="00000000" w:rsidRPr="00000000">
        <w:rPr>
          <w:rFonts w:ascii="Times New Roman" w:cs="Times New Roman" w:eastAsia="Times New Roman" w:hAnsi="Times New Roman"/>
          <w:color w:val="232323"/>
          <w:sz w:val="19"/>
          <w:szCs w:val="19"/>
          <w:vertAlign w:val="baseline"/>
          <w:rtl w:val="0"/>
        </w:rPr>
        <w:t xml:space="preserve">s</w:t>
      </w:r>
      <w:r w:rsidDel="00000000" w:rsidR="00000000" w:rsidRPr="00000000">
        <w:rPr>
          <w:rFonts w:ascii="Times New Roman" w:cs="Times New Roman" w:eastAsia="Times New Roman" w:hAnsi="Times New Roman"/>
          <w:color w:val="0f0f0f"/>
          <w:sz w:val="19"/>
          <w:szCs w:val="19"/>
          <w:vertAlign w:val="baseline"/>
          <w:rtl w:val="0"/>
        </w:rPr>
        <w:t xml:space="preserve">¡ </w:t>
      </w:r>
      <w:r w:rsidDel="00000000" w:rsidR="00000000" w:rsidRPr="00000000">
        <w:rPr>
          <w:rFonts w:ascii="Times New Roman" w:cs="Times New Roman" w:eastAsia="Times New Roman" w:hAnsi="Times New Roman"/>
          <w:color w:val="232323"/>
          <w:sz w:val="19"/>
          <w:szCs w:val="19"/>
          <w:vertAlign w:val="baseline"/>
          <w:rtl w:val="0"/>
        </w:rPr>
        <w:t xml:space="preserve">es </w:t>
      </w:r>
      <w:r w:rsidDel="00000000" w:rsidR="00000000" w:rsidRPr="00000000">
        <w:rPr>
          <w:rFonts w:ascii="Times New Roman" w:cs="Times New Roman" w:eastAsia="Times New Roman" w:hAnsi="Times New Roman"/>
          <w:color w:val="0f0f0f"/>
          <w:sz w:val="19"/>
          <w:szCs w:val="19"/>
          <w:vertAlign w:val="baseline"/>
          <w:rtl w:val="0"/>
        </w:rPr>
        <w:t xml:space="preserve">la  </w:t>
      </w:r>
      <w:r w:rsidDel="00000000" w:rsidR="00000000" w:rsidRPr="00000000">
        <w:rPr>
          <w:rFonts w:ascii="Times New Roman" w:cs="Times New Roman" w:eastAsia="Times New Roman" w:hAnsi="Times New Roman"/>
          <w:color w:val="232323"/>
          <w:sz w:val="19"/>
          <w:szCs w:val="19"/>
          <w:vertAlign w:val="baseline"/>
          <w:rtl w:val="0"/>
        </w:rPr>
        <w:t xml:space="preserve">Pro                                                                                      </w:t>
      </w:r>
      <w:r w:rsidDel="00000000" w:rsidR="00000000" w:rsidRPr="00000000">
        <w:rPr>
          <w:rFonts w:ascii="Times New Roman" w:cs="Times New Roman" w:eastAsia="Times New Roman" w:hAnsi="Times New Roman"/>
          <w:i w:val="1"/>
          <w:color w:val="232323"/>
          <w:sz w:val="34"/>
          <w:szCs w:val="34"/>
          <w:vertAlign w:val="baseline"/>
          <w:rtl w:val="0"/>
        </w:rPr>
        <w:t xml:space="preserve">f</w:t>
      </w:r>
      <w:r w:rsidDel="00000000" w:rsidR="00000000" w:rsidRPr="00000000">
        <w:rPr>
          <w:rFonts w:ascii="Times New Roman" w:cs="Times New Roman" w:eastAsia="Times New Roman" w:hAnsi="Times New Roman"/>
          <w:i w:val="1"/>
          <w:color w:val="454545"/>
          <w:sz w:val="34"/>
          <w:szCs w:val="34"/>
          <w:vertAlign w:val="baseline"/>
          <w:rtl w:val="0"/>
        </w:rPr>
        <w:t xml:space="preserve">y'</w:t>
      </w:r>
      <w:r w:rsidDel="00000000" w:rsidR="00000000" w:rsidRPr="00000000">
        <w:rPr>
          <w:rtl w:val="0"/>
        </w:rPr>
      </w:r>
    </w:p>
    <w:p w:rsidR="00000000" w:rsidDel="00000000" w:rsidP="00000000" w:rsidRDefault="00000000" w:rsidRPr="00000000" w14:paraId="00000ECF">
      <w:pPr>
        <w:spacing w:line="120" w:lineRule="auto"/>
        <w:ind w:right="1095"/>
        <w:jc w:val="right"/>
        <w:rPr>
          <w:rFonts w:ascii="Malgun Gothic" w:cs="Malgun Gothic" w:eastAsia="Malgun Gothic" w:hAnsi="Malgun Gothic"/>
          <w:sz w:val="15"/>
          <w:szCs w:val="15"/>
        </w:rPr>
      </w:pPr>
      <w:r w:rsidDel="00000000" w:rsidR="00000000" w:rsidRPr="00000000">
        <w:rPr>
          <w:rFonts w:ascii="Arial" w:cs="Arial" w:eastAsia="Arial" w:hAnsi="Arial"/>
          <w:i w:val="1"/>
          <w:color w:val="0f0f0f"/>
          <w:sz w:val="15"/>
          <w:szCs w:val="15"/>
          <w:vertAlign w:val="baseline"/>
          <w:rtl w:val="0"/>
        </w:rPr>
        <w:t xml:space="preserve">==</w:t>
      </w:r>
      <w:r w:rsidDel="00000000" w:rsidR="00000000" w:rsidRPr="00000000">
        <w:rPr>
          <w:rFonts w:ascii="Malgun Gothic" w:cs="Malgun Gothic" w:eastAsia="Malgun Gothic" w:hAnsi="Malgun Gothic"/>
          <w:color w:val="0f0f0f"/>
          <w:sz w:val="15"/>
          <w:szCs w:val="15"/>
          <w:vertAlign w:val="baseline"/>
          <w:rtl w:val="0"/>
        </w:rPr>
        <w:t xml:space="preserve">�</w:t>
      </w:r>
      <w:r w:rsidDel="00000000" w:rsidR="00000000" w:rsidRPr="00000000">
        <w:rPr>
          <w:rFonts w:ascii="Arial" w:cs="Arial" w:eastAsia="Arial" w:hAnsi="Arial"/>
          <w:i w:val="1"/>
          <w:color w:val="232323"/>
          <w:sz w:val="15"/>
          <w:szCs w:val="15"/>
          <w:vertAlign w:val="baseline"/>
          <w:rtl w:val="0"/>
        </w:rPr>
        <w:t xml:space="preserve">="()I</w:t>
      </w:r>
      <w:r w:rsidDel="00000000" w:rsidR="00000000" w:rsidRPr="00000000">
        <w:rPr>
          <w:rFonts w:ascii="Malgun Gothic" w:cs="Malgun Gothic" w:eastAsia="Malgun Gothic" w:hAnsi="Malgun Gothic"/>
          <w:color w:val="454545"/>
          <w:sz w:val="15"/>
          <w:szCs w:val="15"/>
          <w:vertAlign w:val="baseline"/>
          <w:rtl w:val="0"/>
        </w:rPr>
        <w:t xml:space="preserve">�</w:t>
      </w:r>
      <w:r w:rsidDel="00000000" w:rsidR="00000000" w:rsidRPr="00000000">
        <w:rPr>
          <w:rFonts w:ascii="Malgun Gothic" w:cs="Malgun Gothic" w:eastAsia="Malgun Gothic" w:hAnsi="Malgun Gothic"/>
          <w:color w:val="575757"/>
          <w:sz w:val="15"/>
          <w:szCs w:val="15"/>
          <w:vertAlign w:val="baseline"/>
          <w:rtl w:val="0"/>
        </w:rPr>
        <w:t xml:space="preserve">�</w:t>
      </w:r>
      <w:r w:rsidDel="00000000" w:rsidR="00000000" w:rsidRPr="00000000">
        <w:rPr>
          <w:rtl w:val="0"/>
        </w:rPr>
      </w:r>
    </w:p>
    <w:p w:rsidR="00000000" w:rsidDel="00000000" w:rsidP="00000000" w:rsidRDefault="00000000" w:rsidRPr="00000000" w14:paraId="00000ED0">
      <w:pPr>
        <w:spacing w:line="200" w:lineRule="auto"/>
        <w:ind w:left="14" w:right="1067" w:firstLine="0"/>
        <w:jc w:val="both"/>
        <w:rPr>
          <w:rFonts w:ascii="Malgun Gothic" w:cs="Malgun Gothic" w:eastAsia="Malgun Gothic" w:hAnsi="Malgun Gothic"/>
          <w:sz w:val="18"/>
          <w:szCs w:val="18"/>
        </w:rPr>
      </w:pPr>
      <w:r w:rsidDel="00000000" w:rsidR="00000000" w:rsidRPr="00000000">
        <w:rPr>
          <w:rFonts w:ascii="Times New Roman" w:cs="Times New Roman" w:eastAsia="Times New Roman" w:hAnsi="Times New Roman"/>
          <w:color w:val="0f0f0f"/>
          <w:sz w:val="18"/>
          <w:szCs w:val="18"/>
          <w:rtl w:val="0"/>
        </w:rPr>
        <w:t xml:space="preserve">"</w:t>
      </w:r>
      <w:r w:rsidDel="00000000" w:rsidR="00000000" w:rsidRPr="00000000">
        <w:rPr>
          <w:rFonts w:ascii="Times New Roman" w:cs="Times New Roman" w:eastAsia="Times New Roman" w:hAnsi="Times New Roman"/>
          <w:color w:val="232323"/>
          <w:sz w:val="18"/>
          <w:szCs w:val="18"/>
          <w:rtl w:val="0"/>
        </w:rPr>
        <w:t xml:space="preserve">t</w:t>
      </w:r>
      <w:r w:rsidDel="00000000" w:rsidR="00000000" w:rsidRPr="00000000">
        <w:rPr>
          <w:rFonts w:ascii="Times New Roman" w:cs="Times New Roman" w:eastAsia="Times New Roman" w:hAnsi="Times New Roman"/>
          <w:color w:val="0f0f0f"/>
          <w:sz w:val="18"/>
          <w:szCs w:val="18"/>
          <w:rtl w:val="0"/>
        </w:rPr>
        <w:t xml:space="preserve">ítul</w:t>
      </w:r>
      <w:r w:rsidDel="00000000" w:rsidR="00000000" w:rsidRPr="00000000">
        <w:rPr>
          <w:rFonts w:ascii="Times New Roman" w:cs="Times New Roman" w:eastAsia="Times New Roman" w:hAnsi="Times New Roman"/>
          <w:color w:val="232323"/>
          <w:sz w:val="18"/>
          <w:szCs w:val="18"/>
          <w:rtl w:val="0"/>
        </w:rPr>
        <w:t xml:space="preserve">o, </w:t>
      </w:r>
      <w:r w:rsidDel="00000000" w:rsidR="00000000" w:rsidRPr="00000000">
        <w:rPr>
          <w:rFonts w:ascii="Times New Roman" w:cs="Times New Roman" w:eastAsia="Times New Roman" w:hAnsi="Times New Roman"/>
          <w:color w:val="0f0f0f"/>
          <w:sz w:val="18"/>
          <w:szCs w:val="18"/>
          <w:rtl w:val="0"/>
        </w:rPr>
        <w:t xml:space="preserve">con tope n</w:t>
      </w:r>
      <w:r w:rsidDel="00000000" w:rsidR="00000000" w:rsidRPr="00000000">
        <w:rPr>
          <w:rFonts w:ascii="Times New Roman" w:cs="Times New Roman" w:eastAsia="Times New Roman" w:hAnsi="Times New Roman"/>
          <w:color w:val="232323"/>
          <w:sz w:val="18"/>
          <w:szCs w:val="18"/>
          <w:rtl w:val="0"/>
        </w:rPr>
        <w:t xml:space="preserve">u</w:t>
      </w:r>
      <w:r w:rsidDel="00000000" w:rsidR="00000000" w:rsidRPr="00000000">
        <w:rPr>
          <w:rFonts w:ascii="Times New Roman" w:cs="Times New Roman" w:eastAsia="Times New Roman" w:hAnsi="Times New Roman"/>
          <w:color w:val="0f0f0f"/>
          <w:sz w:val="18"/>
          <w:szCs w:val="18"/>
          <w:rtl w:val="0"/>
        </w:rPr>
        <w:t xml:space="preserve">íxin</w:t>
      </w:r>
      <w:r w:rsidDel="00000000" w:rsidR="00000000" w:rsidRPr="00000000">
        <w:rPr>
          <w:rFonts w:ascii="Times New Roman" w:cs="Times New Roman" w:eastAsia="Times New Roman" w:hAnsi="Times New Roman"/>
          <w:color w:val="232323"/>
          <w:sz w:val="18"/>
          <w:szCs w:val="18"/>
          <w:rtl w:val="0"/>
        </w:rPr>
        <w:t xml:space="preserve">t</w:t>
      </w:r>
      <w:r w:rsidDel="00000000" w:rsidR="00000000" w:rsidRPr="00000000">
        <w:rPr>
          <w:rFonts w:ascii="Times New Roman" w:cs="Times New Roman" w:eastAsia="Times New Roman" w:hAnsi="Times New Roman"/>
          <w:color w:val="0f0f0f"/>
          <w:sz w:val="18"/>
          <w:szCs w:val="18"/>
          <w:rtl w:val="0"/>
        </w:rPr>
        <w:t xml:space="preserve">o de </w:t>
      </w:r>
      <w:r w:rsidDel="00000000" w:rsidR="00000000" w:rsidRPr="00000000">
        <w:rPr>
          <w:rFonts w:ascii="Times New Roman" w:cs="Times New Roman" w:eastAsia="Times New Roman" w:hAnsi="Times New Roman"/>
          <w:color w:val="232323"/>
          <w:sz w:val="18"/>
          <w:szCs w:val="18"/>
          <w:rtl w:val="0"/>
        </w:rPr>
        <w:t xml:space="preserve">C</w:t>
      </w:r>
      <w:r w:rsidDel="00000000" w:rsidR="00000000" w:rsidRPr="00000000">
        <w:rPr>
          <w:rFonts w:ascii="Times New Roman" w:cs="Times New Roman" w:eastAsia="Times New Roman" w:hAnsi="Times New Roman"/>
          <w:color w:val="0f0f0f"/>
          <w:sz w:val="18"/>
          <w:szCs w:val="18"/>
          <w:rtl w:val="0"/>
        </w:rPr>
        <w:t xml:space="preserve">ategorí</w:t>
      </w:r>
      <w:r w:rsidDel="00000000" w:rsidR="00000000" w:rsidRPr="00000000">
        <w:rPr>
          <w:rFonts w:ascii="Times New Roman" w:cs="Times New Roman" w:eastAsia="Times New Roman" w:hAnsi="Times New Roman"/>
          <w:color w:val="232323"/>
          <w:sz w:val="18"/>
          <w:szCs w:val="18"/>
          <w:rtl w:val="0"/>
        </w:rPr>
        <w:t xml:space="preserve">a:                                                                                                 </w:t>
      </w:r>
      <w:r w:rsidDel="00000000" w:rsidR="00000000" w:rsidRPr="00000000">
        <w:rPr>
          <w:rFonts w:ascii="Malgun Gothic" w:cs="Malgun Gothic" w:eastAsia="Malgun Gothic" w:hAnsi="Malgun Gothic"/>
          <w:color w:val="232323"/>
          <w:sz w:val="18"/>
          <w:szCs w:val="18"/>
          <w:rtl w:val="0"/>
        </w:rPr>
        <w:t xml:space="preserve">�</w:t>
      </w:r>
      <w:r w:rsidDel="00000000" w:rsidR="00000000" w:rsidRPr="00000000">
        <w:rPr>
          <w:rFonts w:ascii="Times New Roman" w:cs="Times New Roman" w:eastAsia="Times New Roman" w:hAnsi="Times New Roman"/>
          <w:color w:val="a7a7a7"/>
          <w:sz w:val="18"/>
          <w:szCs w:val="18"/>
          <w:rtl w:val="0"/>
        </w:rPr>
        <w:t xml:space="preserve">;</w:t>
      </w:r>
      <w:r w:rsidDel="00000000" w:rsidR="00000000" w:rsidRPr="00000000">
        <w:rPr>
          <w:rFonts w:ascii="Malgun Gothic" w:cs="Malgun Gothic" w:eastAsia="Malgun Gothic" w:hAnsi="Malgun Gothic"/>
          <w:color w:val="8a8a8a"/>
          <w:sz w:val="18"/>
          <w:szCs w:val="18"/>
          <w:rtl w:val="0"/>
        </w:rPr>
        <w:t xml:space="preserve">�</w:t>
      </w:r>
      <w:r w:rsidDel="00000000" w:rsidR="00000000" w:rsidRPr="00000000">
        <w:rPr>
          <w:rtl w:val="0"/>
        </w:rPr>
      </w:r>
    </w:p>
    <w:p w:rsidR="00000000" w:rsidDel="00000000" w:rsidP="00000000" w:rsidRDefault="00000000" w:rsidRPr="00000000" w14:paraId="00000ED1">
      <w:pPr>
        <w:ind w:left="22" w:right="1075" w:firstLine="0"/>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232323"/>
          <w:sz w:val="17"/>
          <w:szCs w:val="17"/>
          <w:rtl w:val="0"/>
        </w:rPr>
        <w:t xml:space="preserve">Se p</w:t>
      </w:r>
      <w:r w:rsidDel="00000000" w:rsidR="00000000" w:rsidRPr="00000000">
        <w:rPr>
          <w:rFonts w:ascii="Malgun Gothic" w:cs="Malgun Gothic" w:eastAsia="Malgun Gothic" w:hAnsi="Malgun Gothic"/>
          <w:color w:val="232323"/>
          <w:sz w:val="17"/>
          <w:szCs w:val="17"/>
          <w:rtl w:val="0"/>
        </w:rPr>
        <w:t xml:space="preserve">�</w:t>
      </w:r>
      <w:r w:rsidDel="00000000" w:rsidR="00000000" w:rsidRPr="00000000">
        <w:rPr>
          <w:rFonts w:ascii="Times New Roman" w:cs="Times New Roman" w:eastAsia="Times New Roman" w:hAnsi="Times New Roman"/>
          <w:color w:val="232323"/>
          <w:sz w:val="17"/>
          <w:szCs w:val="17"/>
          <w:rtl w:val="0"/>
        </w:rPr>
        <w:t xml:space="preserve">o</w:t>
      </w:r>
      <w:r w:rsidDel="00000000" w:rsidR="00000000" w:rsidRPr="00000000">
        <w:rPr>
          <w:rFonts w:ascii="Times New Roman" w:cs="Times New Roman" w:eastAsia="Times New Roman" w:hAnsi="Times New Roman"/>
          <w:color w:val="0f0f0f"/>
          <w:sz w:val="17"/>
          <w:szCs w:val="17"/>
          <w:rtl w:val="0"/>
        </w:rPr>
        <w:t xml:space="preserve">p</w:t>
      </w:r>
      <w:r w:rsidDel="00000000" w:rsidR="00000000" w:rsidRPr="00000000">
        <w:rPr>
          <w:rFonts w:ascii="Times New Roman" w:cs="Times New Roman" w:eastAsia="Times New Roman" w:hAnsi="Times New Roman"/>
          <w:color w:val="232323"/>
          <w:sz w:val="17"/>
          <w:szCs w:val="17"/>
          <w:rtl w:val="0"/>
        </w:rPr>
        <w:t xml:space="preserve">uso ana</w:t>
      </w:r>
      <w:r w:rsidDel="00000000" w:rsidR="00000000" w:rsidRPr="00000000">
        <w:rPr>
          <w:rFonts w:ascii="Times New Roman" w:cs="Times New Roman" w:eastAsia="Times New Roman" w:hAnsi="Times New Roman"/>
          <w:color w:val="0f0f0f"/>
          <w:sz w:val="17"/>
          <w:szCs w:val="17"/>
          <w:rtl w:val="0"/>
        </w:rPr>
        <w:t xml:space="preserve">li</w:t>
      </w:r>
      <w:r w:rsidDel="00000000" w:rsidR="00000000" w:rsidRPr="00000000">
        <w:rPr>
          <w:rFonts w:ascii="Times New Roman" w:cs="Times New Roman" w:eastAsia="Times New Roman" w:hAnsi="Times New Roman"/>
          <w:color w:val="232323"/>
          <w:sz w:val="17"/>
          <w:szCs w:val="17"/>
          <w:rtl w:val="0"/>
        </w:rPr>
        <w:t xml:space="preserve">zur </w:t>
      </w:r>
      <w:r w:rsidDel="00000000" w:rsidR="00000000" w:rsidRPr="00000000">
        <w:rPr>
          <w:rFonts w:ascii="Times New Roman" w:cs="Times New Roman" w:eastAsia="Times New Roman" w:hAnsi="Times New Roman"/>
          <w:color w:val="0f0f0f"/>
          <w:sz w:val="17"/>
          <w:szCs w:val="17"/>
          <w:rtl w:val="0"/>
        </w:rPr>
        <w:t xml:space="preserve">u</w:t>
      </w:r>
      <w:r w:rsidDel="00000000" w:rsidR="00000000" w:rsidRPr="00000000">
        <w:rPr>
          <w:rFonts w:ascii="Times New Roman" w:cs="Times New Roman" w:eastAsia="Times New Roman" w:hAnsi="Times New Roman"/>
          <w:color w:val="232323"/>
          <w:sz w:val="17"/>
          <w:szCs w:val="17"/>
          <w:rtl w:val="0"/>
        </w:rPr>
        <w:t xml:space="preserve">n proceso de rcca</w:t>
      </w:r>
      <w:r w:rsidDel="00000000" w:rsidR="00000000" w:rsidRPr="00000000">
        <w:rPr>
          <w:rFonts w:ascii="Times New Roman" w:cs="Times New Roman" w:eastAsia="Times New Roman" w:hAnsi="Times New Roman"/>
          <w:color w:val="0f0f0f"/>
          <w:sz w:val="17"/>
          <w:szCs w:val="17"/>
          <w:rtl w:val="0"/>
        </w:rPr>
        <w:t xml:space="preserve">t</w:t>
      </w:r>
      <w:r w:rsidDel="00000000" w:rsidR="00000000" w:rsidRPr="00000000">
        <w:rPr>
          <w:rFonts w:ascii="Times New Roman" w:cs="Times New Roman" w:eastAsia="Times New Roman" w:hAnsi="Times New Roman"/>
          <w:color w:val="232323"/>
          <w:sz w:val="17"/>
          <w:szCs w:val="17"/>
          <w:rtl w:val="0"/>
        </w:rPr>
        <w:t xml:space="preserve">cgoriznción del Esca</w:t>
      </w:r>
      <w:r w:rsidDel="00000000" w:rsidR="00000000" w:rsidRPr="00000000">
        <w:rPr>
          <w:rFonts w:ascii="Times New Roman" w:cs="Times New Roman" w:eastAsia="Times New Roman" w:hAnsi="Times New Roman"/>
          <w:color w:val="0f0f0f"/>
          <w:sz w:val="17"/>
          <w:szCs w:val="17"/>
          <w:rtl w:val="0"/>
        </w:rPr>
        <w:t xml:space="preserve">l</w:t>
      </w:r>
      <w:r w:rsidDel="00000000" w:rsidR="00000000" w:rsidRPr="00000000">
        <w:rPr>
          <w:rFonts w:ascii="Times New Roman" w:cs="Times New Roman" w:eastAsia="Times New Roman" w:hAnsi="Times New Roman"/>
          <w:color w:val="232323"/>
          <w:sz w:val="17"/>
          <w:szCs w:val="17"/>
          <w:rtl w:val="0"/>
        </w:rPr>
        <w:t xml:space="preserve">afón  SECO </w:t>
      </w:r>
      <w:r w:rsidDel="00000000" w:rsidR="00000000" w:rsidRPr="00000000">
        <w:rPr>
          <w:rFonts w:ascii="Arial" w:cs="Arial" w:eastAsia="Arial" w:hAnsi="Arial"/>
          <w:color w:val="232323"/>
          <w:sz w:val="17"/>
          <w:szCs w:val="17"/>
          <w:rtl w:val="0"/>
        </w:rPr>
        <w:t xml:space="preserve">y </w:t>
      </w:r>
      <w:r w:rsidDel="00000000" w:rsidR="00000000" w:rsidRPr="00000000">
        <w:rPr>
          <w:rFonts w:ascii="Times New Roman" w:cs="Times New Roman" w:eastAsia="Times New Roman" w:hAnsi="Times New Roman"/>
          <w:color w:val="232323"/>
          <w:sz w:val="17"/>
          <w:szCs w:val="17"/>
          <w:rtl w:val="0"/>
        </w:rPr>
        <w:t xml:space="preserve">l·</w:t>
      </w:r>
      <w:r w:rsidDel="00000000" w:rsidR="00000000" w:rsidRPr="00000000">
        <w:rPr>
          <w:rFonts w:ascii="Times New Roman" w:cs="Times New Roman" w:eastAsia="Times New Roman" w:hAnsi="Times New Roman"/>
          <w:color w:val="0f0f0f"/>
          <w:sz w:val="17"/>
          <w:szCs w:val="17"/>
          <w:rtl w:val="0"/>
        </w:rPr>
        <w:t xml:space="preserve">I</w:t>
      </w:r>
      <w:r w:rsidDel="00000000" w:rsidR="00000000" w:rsidRPr="00000000">
        <w:rPr>
          <w:rFonts w:ascii="Times New Roman" w:cs="Times New Roman" w:eastAsia="Times New Roman" w:hAnsi="Times New Roman"/>
          <w:color w:val="232323"/>
          <w:sz w:val="17"/>
          <w:szCs w:val="17"/>
          <w:rtl w:val="0"/>
        </w:rPr>
        <w:t xml:space="preserve">UME</w:t>
      </w:r>
      <w:r w:rsidDel="00000000" w:rsidR="00000000" w:rsidRPr="00000000">
        <w:rPr>
          <w:rFonts w:ascii="Times New Roman" w:cs="Times New Roman" w:eastAsia="Times New Roman" w:hAnsi="Times New Roman"/>
          <w:color w:val="0f0f0f"/>
          <w:sz w:val="17"/>
          <w:szCs w:val="17"/>
          <w:rtl w:val="0"/>
        </w:rPr>
        <w:t xml:space="preserve">D</w:t>
      </w:r>
      <w:r w:rsidDel="00000000" w:rsidR="00000000" w:rsidRPr="00000000">
        <w:rPr>
          <w:rFonts w:ascii="Times New Roman" w:cs="Times New Roman" w:eastAsia="Times New Roman" w:hAnsi="Times New Roman"/>
          <w:color w:val="232323"/>
          <w:sz w:val="17"/>
          <w:szCs w:val="17"/>
          <w:rtl w:val="0"/>
        </w:rPr>
        <w:t xml:space="preserve">O {Sa</w:t>
      </w:r>
      <w:r w:rsidDel="00000000" w:rsidR="00000000" w:rsidRPr="00000000">
        <w:rPr>
          <w:rFonts w:ascii="Times New Roman" w:cs="Times New Roman" w:eastAsia="Times New Roman" w:hAnsi="Times New Roman"/>
          <w:color w:val="0f0f0f"/>
          <w:sz w:val="17"/>
          <w:szCs w:val="17"/>
          <w:rtl w:val="0"/>
        </w:rPr>
        <w:t xml:space="preserve">l</w:t>
      </w:r>
      <w:r w:rsidDel="00000000" w:rsidR="00000000" w:rsidRPr="00000000">
        <w:rPr>
          <w:rFonts w:ascii="Times New Roman" w:cs="Times New Roman" w:eastAsia="Times New Roman" w:hAnsi="Times New Roman"/>
          <w:color w:val="232323"/>
          <w:sz w:val="17"/>
          <w:szCs w:val="17"/>
          <w:rtl w:val="0"/>
        </w:rPr>
        <w:t xml:space="preserve">ud)</w:t>
      </w:r>
      <w:r w:rsidDel="00000000" w:rsidR="00000000" w:rsidRPr="00000000">
        <w:rPr>
          <w:rFonts w:ascii="Times New Roman" w:cs="Times New Roman" w:eastAsia="Times New Roman" w:hAnsi="Times New Roman"/>
          <w:color w:val="454545"/>
          <w:sz w:val="17"/>
          <w:szCs w:val="17"/>
          <w:rtl w:val="0"/>
        </w:rPr>
        <w:t xml:space="preserve">, </w:t>
      </w:r>
      <w:r w:rsidDel="00000000" w:rsidR="00000000" w:rsidRPr="00000000">
        <w:rPr>
          <w:rFonts w:ascii="Times New Roman" w:cs="Times New Roman" w:eastAsia="Times New Roman" w:hAnsi="Times New Roman"/>
          <w:color w:val="232323"/>
          <w:sz w:val="17"/>
          <w:szCs w:val="17"/>
          <w:rtl w:val="0"/>
        </w:rPr>
        <w:t xml:space="preserve">e</w:t>
      </w:r>
      <w:r w:rsidDel="00000000" w:rsidR="00000000" w:rsidRPr="00000000">
        <w:rPr>
          <w:rFonts w:ascii="Times New Roman" w:cs="Times New Roman" w:eastAsia="Times New Roman" w:hAnsi="Times New Roman"/>
          <w:color w:val="0f0f0f"/>
          <w:sz w:val="17"/>
          <w:szCs w:val="17"/>
          <w:rtl w:val="0"/>
        </w:rPr>
        <w:t xml:space="preserve">n     </w:t>
      </w:r>
      <w:r w:rsidDel="00000000" w:rsidR="00000000" w:rsidRPr="00000000">
        <w:rPr>
          <w:rFonts w:ascii="Times New Roman" w:cs="Times New Roman" w:eastAsia="Times New Roman" w:hAnsi="Times New Roman"/>
          <w:color w:val="6d6d6d"/>
          <w:sz w:val="17"/>
          <w:szCs w:val="17"/>
          <w:rtl w:val="0"/>
        </w:rPr>
        <w:t xml:space="preserve">-:: </w:t>
      </w:r>
      <w:r w:rsidDel="00000000" w:rsidR="00000000" w:rsidRPr="00000000">
        <w:rPr>
          <w:rFonts w:ascii="Times New Roman" w:cs="Times New Roman" w:eastAsia="Times New Roman" w:hAnsi="Times New Roman"/>
          <w:color w:val="8a8a8a"/>
          <w:sz w:val="17"/>
          <w:szCs w:val="17"/>
          <w:rtl w:val="0"/>
        </w:rPr>
        <w:t xml:space="preserve">··</w:t>
      </w:r>
      <w:r w:rsidDel="00000000" w:rsidR="00000000" w:rsidRPr="00000000">
        <w:rPr>
          <w:rFonts w:ascii="Times New Roman" w:cs="Times New Roman" w:eastAsia="Times New Roman" w:hAnsi="Times New Roman"/>
          <w:color w:val="6d6d6d"/>
          <w:sz w:val="17"/>
          <w:szCs w:val="17"/>
          <w:rtl w:val="0"/>
        </w:rPr>
        <w:t xml:space="preserve">··</w:t>
      </w:r>
      <w:r w:rsidDel="00000000" w:rsidR="00000000" w:rsidRPr="00000000">
        <w:rPr>
          <w:rtl w:val="0"/>
        </w:rPr>
      </w:r>
    </w:p>
    <w:p w:rsidR="00000000" w:rsidDel="00000000" w:rsidP="00000000" w:rsidRDefault="00000000" w:rsidRPr="00000000" w14:paraId="00000ED2">
      <w:pPr>
        <w:spacing w:line="540" w:lineRule="auto"/>
        <w:ind w:right="-103"/>
        <w:jc w:val="left"/>
        <w:rPr>
          <w:rFonts w:ascii="Times New Roman" w:cs="Times New Roman" w:eastAsia="Times New Roman" w:hAnsi="Times New Roman"/>
          <w:sz w:val="55"/>
          <w:szCs w:val="55"/>
        </w:rPr>
      </w:pPr>
      <w:r w:rsidDel="00000000" w:rsidR="00000000" w:rsidRPr="00000000">
        <w:rPr>
          <w:rFonts w:ascii="Times New Roman" w:cs="Times New Roman" w:eastAsia="Times New Roman" w:hAnsi="Times New Roman"/>
          <w:color w:val="6d6d6d"/>
          <w:sz w:val="55"/>
          <w:szCs w:val="55"/>
          <w:rtl w:val="0"/>
        </w:rPr>
        <w:t xml:space="preserve">¡</w:t>
      </w:r>
      <w:r w:rsidDel="00000000" w:rsidR="00000000" w:rsidRPr="00000000">
        <w:rPr>
          <w:rFonts w:ascii="Times New Roman" w:cs="Times New Roman" w:eastAsia="Times New Roman" w:hAnsi="Times New Roman"/>
          <w:color w:val="8a8a8a"/>
          <w:sz w:val="55"/>
          <w:szCs w:val="55"/>
          <w:rtl w:val="0"/>
        </w:rPr>
        <w:t xml:space="preserve">¡J</w:t>
      </w:r>
      <w:r w:rsidDel="00000000" w:rsidR="00000000" w:rsidRPr="00000000">
        <w:rPr>
          <w:rtl w:val="0"/>
        </w:rPr>
      </w:r>
    </w:p>
    <w:p w:rsidR="00000000" w:rsidDel="00000000" w:rsidP="00000000" w:rsidRDefault="00000000" w:rsidRPr="00000000" w14:paraId="00000ED3">
      <w:pPr>
        <w:spacing w:before="98" w:line="200" w:lineRule="auto"/>
        <w:ind w:left="22" w:right="6402" w:firstLine="0"/>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0f0f0f"/>
          <w:sz w:val="17"/>
          <w:szCs w:val="17"/>
          <w:vertAlign w:val="baseline"/>
          <w:rtl w:val="0"/>
        </w:rPr>
        <w:t xml:space="preserve">b</w:t>
      </w:r>
      <w:r w:rsidDel="00000000" w:rsidR="00000000" w:rsidRPr="00000000">
        <w:rPr>
          <w:rFonts w:ascii="Times New Roman" w:cs="Times New Roman" w:eastAsia="Times New Roman" w:hAnsi="Times New Roman"/>
          <w:color w:val="232323"/>
          <w:sz w:val="17"/>
          <w:szCs w:val="17"/>
          <w:vertAlign w:val="baseline"/>
          <w:rtl w:val="0"/>
        </w:rPr>
        <w:t xml:space="preserve">as</w:t>
      </w:r>
      <w:r w:rsidDel="00000000" w:rsidR="00000000" w:rsidRPr="00000000">
        <w:rPr>
          <w:rFonts w:ascii="Times New Roman" w:cs="Times New Roman" w:eastAsia="Times New Roman" w:hAnsi="Times New Roman"/>
          <w:color w:val="0f0f0f"/>
          <w:sz w:val="17"/>
          <w:szCs w:val="17"/>
          <w:vertAlign w:val="baseline"/>
          <w:rtl w:val="0"/>
        </w:rPr>
        <w:t xml:space="preserve">e </w:t>
      </w:r>
      <w:r w:rsidDel="00000000" w:rsidR="00000000" w:rsidRPr="00000000">
        <w:rPr>
          <w:rFonts w:ascii="Times New Roman" w:cs="Times New Roman" w:eastAsia="Times New Roman" w:hAnsi="Times New Roman"/>
          <w:color w:val="232323"/>
          <w:sz w:val="17"/>
          <w:szCs w:val="17"/>
          <w:vertAlign w:val="baseline"/>
          <w:rtl w:val="0"/>
        </w:rPr>
        <w:t xml:space="preserve">a </w:t>
      </w:r>
      <w:r w:rsidDel="00000000" w:rsidR="00000000" w:rsidRPr="00000000">
        <w:rPr>
          <w:rFonts w:ascii="Times New Roman" w:cs="Times New Roman" w:eastAsia="Times New Roman" w:hAnsi="Times New Roman"/>
          <w:color w:val="0f0f0f"/>
          <w:sz w:val="17"/>
          <w:szCs w:val="17"/>
          <w:vertAlign w:val="baseline"/>
          <w:rtl w:val="0"/>
        </w:rPr>
        <w:t xml:space="preserve">l</w:t>
      </w:r>
      <w:r w:rsidDel="00000000" w:rsidR="00000000" w:rsidRPr="00000000">
        <w:rPr>
          <w:rFonts w:ascii="Times New Roman" w:cs="Times New Roman" w:eastAsia="Times New Roman" w:hAnsi="Times New Roman"/>
          <w:color w:val="232323"/>
          <w:sz w:val="17"/>
          <w:szCs w:val="17"/>
          <w:vertAlign w:val="baseline"/>
          <w:rtl w:val="0"/>
        </w:rPr>
        <w:t xml:space="preserve">o</w:t>
      </w:r>
      <w:r w:rsidDel="00000000" w:rsidR="00000000" w:rsidRPr="00000000">
        <w:rPr>
          <w:rFonts w:ascii="Times New Roman" w:cs="Times New Roman" w:eastAsia="Times New Roman" w:hAnsi="Times New Roman"/>
          <w:color w:val="0f0f0f"/>
          <w:sz w:val="17"/>
          <w:szCs w:val="17"/>
          <w:vertAlign w:val="baseline"/>
          <w:rtl w:val="0"/>
        </w:rPr>
        <w:t xml:space="preserve">s  </w:t>
      </w:r>
      <w:r w:rsidDel="00000000" w:rsidR="00000000" w:rsidRPr="00000000">
        <w:rPr>
          <w:rFonts w:ascii="Times New Roman" w:cs="Times New Roman" w:eastAsia="Times New Roman" w:hAnsi="Times New Roman"/>
          <w:color w:val="232323"/>
          <w:sz w:val="19"/>
          <w:szCs w:val="19"/>
          <w:vertAlign w:val="baseline"/>
          <w:rtl w:val="0"/>
        </w:rPr>
        <w:t xml:space="preserve">sig</w:t>
      </w:r>
      <w:r w:rsidDel="00000000" w:rsidR="00000000" w:rsidRPr="00000000">
        <w:rPr>
          <w:rFonts w:ascii="Times New Roman" w:cs="Times New Roman" w:eastAsia="Times New Roman" w:hAnsi="Times New Roman"/>
          <w:color w:val="0f0f0f"/>
          <w:sz w:val="19"/>
          <w:szCs w:val="19"/>
          <w:vertAlign w:val="baseline"/>
          <w:rtl w:val="0"/>
        </w:rPr>
        <w:t xml:space="preserve">u</w:t>
      </w:r>
      <w:r w:rsidDel="00000000" w:rsidR="00000000" w:rsidRPr="00000000">
        <w:rPr>
          <w:rFonts w:ascii="Times New Roman" w:cs="Times New Roman" w:eastAsia="Times New Roman" w:hAnsi="Times New Roman"/>
          <w:color w:val="232323"/>
          <w:sz w:val="19"/>
          <w:szCs w:val="19"/>
          <w:vertAlign w:val="baseline"/>
          <w:rtl w:val="0"/>
        </w:rPr>
        <w:t xml:space="preserve">ientes </w:t>
      </w:r>
      <w:r w:rsidDel="00000000" w:rsidR="00000000" w:rsidRPr="00000000">
        <w:rPr>
          <w:rFonts w:ascii="Times New Roman" w:cs="Times New Roman" w:eastAsia="Times New Roman" w:hAnsi="Times New Roman"/>
          <w:color w:val="232323"/>
          <w:sz w:val="17"/>
          <w:szCs w:val="17"/>
          <w:vertAlign w:val="baseline"/>
          <w:rtl w:val="0"/>
        </w:rPr>
        <w:t xml:space="preserve">paráme</w:t>
      </w:r>
      <w:r w:rsidDel="00000000" w:rsidR="00000000" w:rsidRPr="00000000">
        <w:rPr>
          <w:rFonts w:ascii="Times New Roman" w:cs="Times New Roman" w:eastAsia="Times New Roman" w:hAnsi="Times New Roman"/>
          <w:color w:val="0f0f0f"/>
          <w:sz w:val="17"/>
          <w:szCs w:val="17"/>
          <w:vertAlign w:val="baseline"/>
          <w:rtl w:val="0"/>
        </w:rPr>
        <w:t xml:space="preserve">tr</w:t>
      </w:r>
      <w:r w:rsidDel="00000000" w:rsidR="00000000" w:rsidRPr="00000000">
        <w:rPr>
          <w:rFonts w:ascii="Times New Roman" w:cs="Times New Roman" w:eastAsia="Times New Roman" w:hAnsi="Times New Roman"/>
          <w:color w:val="232323"/>
          <w:sz w:val="17"/>
          <w:szCs w:val="17"/>
          <w:vertAlign w:val="baseline"/>
          <w:rtl w:val="0"/>
        </w:rPr>
        <w:t xml:space="preserve">os:</w:t>
      </w:r>
      <w:r w:rsidDel="00000000" w:rsidR="00000000" w:rsidRPr="00000000">
        <w:rPr>
          <w:rtl w:val="0"/>
        </w:rPr>
      </w:r>
    </w:p>
    <w:p w:rsidR="00000000" w:rsidDel="00000000" w:rsidP="00000000" w:rsidRDefault="00000000" w:rsidRPr="00000000" w14:paraId="00000ED4">
      <w:pPr>
        <w:spacing w:line="120" w:lineRule="auto"/>
        <w:ind w:right="1110"/>
        <w:jc w:val="right"/>
        <w:rPr>
          <w:rFonts w:ascii="Arial" w:cs="Arial" w:eastAsia="Arial" w:hAnsi="Arial"/>
          <w:sz w:val="7"/>
          <w:szCs w:val="7"/>
        </w:rPr>
      </w:pPr>
      <w:r w:rsidDel="00000000" w:rsidR="00000000" w:rsidRPr="00000000">
        <w:rPr>
          <w:rFonts w:ascii="Arial" w:cs="Arial" w:eastAsia="Arial" w:hAnsi="Arial"/>
          <w:color w:val="8a8a8a"/>
          <w:sz w:val="15"/>
          <w:szCs w:val="15"/>
          <w:rtl w:val="0"/>
        </w:rPr>
        <w:t xml:space="preserve">&lt;</w:t>
      </w:r>
      <w:r w:rsidDel="00000000" w:rsidR="00000000" w:rsidRPr="00000000">
        <w:rPr>
          <w:rFonts w:ascii="Arial" w:cs="Arial" w:eastAsia="Arial" w:hAnsi="Arial"/>
          <w:color w:val="a7a7a7"/>
          <w:sz w:val="15"/>
          <w:szCs w:val="15"/>
          <w:rtl w:val="0"/>
        </w:rPr>
        <w:t xml:space="preserve">'-  </w:t>
      </w:r>
      <w:r w:rsidDel="00000000" w:rsidR="00000000" w:rsidRPr="00000000">
        <w:rPr>
          <w:rFonts w:ascii="Arial" w:cs="Arial" w:eastAsia="Arial" w:hAnsi="Arial"/>
          <w:color w:val="a7a7a7"/>
          <w:sz w:val="7"/>
          <w:szCs w:val="7"/>
          <w:rtl w:val="0"/>
        </w:rPr>
        <w:t xml:space="preserve">1</w:t>
      </w:r>
      <w:r w:rsidDel="00000000" w:rsidR="00000000" w:rsidRPr="00000000">
        <w:rPr>
          <w:rtl w:val="0"/>
        </w:rPr>
      </w:r>
    </w:p>
    <w:p w:rsidR="00000000" w:rsidDel="00000000" w:rsidP="00000000" w:rsidRDefault="00000000" w:rsidRPr="00000000" w14:paraId="00000ED5">
      <w:pPr>
        <w:spacing w:line="220" w:lineRule="auto"/>
        <w:ind w:right="1110"/>
        <w:jc w:val="right"/>
        <w:rPr>
          <w:rFonts w:ascii="Malgun Gothic" w:cs="Malgun Gothic" w:eastAsia="Malgun Gothic" w:hAnsi="Malgun Gothic"/>
          <w:sz w:val="23"/>
          <w:szCs w:val="23"/>
        </w:rPr>
      </w:pPr>
      <w:r w:rsidDel="00000000" w:rsidR="00000000" w:rsidRPr="00000000">
        <w:rPr>
          <w:rFonts w:ascii="Times New Roman" w:cs="Times New Roman" w:eastAsia="Times New Roman" w:hAnsi="Times New Roman"/>
          <w:color w:val="0f0f0f"/>
          <w:sz w:val="17"/>
          <w:szCs w:val="17"/>
          <w:vertAlign w:val="baseline"/>
          <w:rtl w:val="0"/>
        </w:rPr>
        <w:t xml:space="preserve">•     </w:t>
      </w:r>
      <w:r w:rsidDel="00000000" w:rsidR="00000000" w:rsidRPr="00000000">
        <w:rPr>
          <w:rFonts w:ascii="Times New Roman" w:cs="Times New Roman" w:eastAsia="Times New Roman" w:hAnsi="Times New Roman"/>
          <w:color w:val="232323"/>
          <w:sz w:val="17"/>
          <w:szCs w:val="17"/>
          <w:vertAlign w:val="baseline"/>
          <w:rtl w:val="0"/>
        </w:rPr>
        <w:t xml:space="preserve">Rccatcgo</w:t>
      </w:r>
      <w:r w:rsidDel="00000000" w:rsidR="00000000" w:rsidRPr="00000000">
        <w:rPr>
          <w:rFonts w:ascii="Times New Roman" w:cs="Times New Roman" w:eastAsia="Times New Roman" w:hAnsi="Times New Roman"/>
          <w:color w:val="0f0f0f"/>
          <w:sz w:val="17"/>
          <w:szCs w:val="17"/>
          <w:vertAlign w:val="baseline"/>
          <w:rtl w:val="0"/>
        </w:rPr>
        <w:t xml:space="preserve">ri</w:t>
      </w:r>
      <w:r w:rsidDel="00000000" w:rsidR="00000000" w:rsidRPr="00000000">
        <w:rPr>
          <w:rFonts w:ascii="Times New Roman" w:cs="Times New Roman" w:eastAsia="Times New Roman" w:hAnsi="Times New Roman"/>
          <w:color w:val="232323"/>
          <w:sz w:val="17"/>
          <w:szCs w:val="17"/>
          <w:vertAlign w:val="baseline"/>
          <w:rtl w:val="0"/>
        </w:rPr>
        <w:t xml:space="preserve">z</w:t>
      </w:r>
      <w:r w:rsidDel="00000000" w:rsidR="00000000" w:rsidRPr="00000000">
        <w:rPr>
          <w:rFonts w:ascii="Times New Roman" w:cs="Times New Roman" w:eastAsia="Times New Roman" w:hAnsi="Times New Roman"/>
          <w:color w:val="575757"/>
          <w:sz w:val="17"/>
          <w:szCs w:val="17"/>
          <w:vertAlign w:val="baseline"/>
          <w:rtl w:val="0"/>
        </w:rPr>
        <w:t xml:space="preserve">.</w:t>
      </w:r>
      <w:r w:rsidDel="00000000" w:rsidR="00000000" w:rsidRPr="00000000">
        <w:rPr>
          <w:rFonts w:ascii="Times New Roman" w:cs="Times New Roman" w:eastAsia="Times New Roman" w:hAnsi="Times New Roman"/>
          <w:color w:val="232323"/>
          <w:sz w:val="17"/>
          <w:szCs w:val="17"/>
          <w:vertAlign w:val="baseline"/>
          <w:rtl w:val="0"/>
        </w:rPr>
        <w:t xml:space="preserve">.ación  en base a </w:t>
      </w:r>
      <w:r w:rsidDel="00000000" w:rsidR="00000000" w:rsidRPr="00000000">
        <w:rPr>
          <w:rFonts w:ascii="Times New Roman" w:cs="Times New Roman" w:eastAsia="Times New Roman" w:hAnsi="Times New Roman"/>
          <w:color w:val="0f0f0f"/>
          <w:sz w:val="17"/>
          <w:szCs w:val="17"/>
          <w:vertAlign w:val="baseline"/>
          <w:rtl w:val="0"/>
        </w:rPr>
        <w:t xml:space="preserve">l</w:t>
      </w:r>
      <w:r w:rsidDel="00000000" w:rsidR="00000000" w:rsidRPr="00000000">
        <w:rPr>
          <w:rFonts w:ascii="Times New Roman" w:cs="Times New Roman" w:eastAsia="Times New Roman" w:hAnsi="Times New Roman"/>
          <w:color w:val="232323"/>
          <w:sz w:val="17"/>
          <w:szCs w:val="17"/>
          <w:vertAlign w:val="baseline"/>
          <w:rtl w:val="0"/>
        </w:rPr>
        <w:t xml:space="preserve">a  ant</w:t>
      </w:r>
      <w:r w:rsidDel="00000000" w:rsidR="00000000" w:rsidRPr="00000000">
        <w:rPr>
          <w:rFonts w:ascii="Times New Roman" w:cs="Times New Roman" w:eastAsia="Times New Roman" w:hAnsi="Times New Roman"/>
          <w:color w:val="0f0f0f"/>
          <w:sz w:val="17"/>
          <w:szCs w:val="17"/>
          <w:vertAlign w:val="baseline"/>
          <w:rtl w:val="0"/>
        </w:rPr>
        <w:t xml:space="preserve">i</w:t>
      </w:r>
      <w:r w:rsidDel="00000000" w:rsidR="00000000" w:rsidRPr="00000000">
        <w:rPr>
          <w:rFonts w:ascii="Times New Roman" w:cs="Times New Roman" w:eastAsia="Times New Roman" w:hAnsi="Times New Roman"/>
          <w:color w:val="232323"/>
          <w:sz w:val="17"/>
          <w:szCs w:val="17"/>
          <w:vertAlign w:val="baseline"/>
          <w:rtl w:val="0"/>
        </w:rPr>
        <w:t xml:space="preserve">güe</w:t>
      </w:r>
      <w:r w:rsidDel="00000000" w:rsidR="00000000" w:rsidRPr="00000000">
        <w:rPr>
          <w:rFonts w:ascii="Times New Roman" w:cs="Times New Roman" w:eastAsia="Times New Roman" w:hAnsi="Times New Roman"/>
          <w:color w:val="0f0f0f"/>
          <w:sz w:val="17"/>
          <w:szCs w:val="17"/>
          <w:vertAlign w:val="baseline"/>
          <w:rtl w:val="0"/>
        </w:rPr>
        <w:t xml:space="preserve">d</w:t>
      </w:r>
      <w:r w:rsidDel="00000000" w:rsidR="00000000" w:rsidRPr="00000000">
        <w:rPr>
          <w:rFonts w:ascii="Times New Roman" w:cs="Times New Roman" w:eastAsia="Times New Roman" w:hAnsi="Times New Roman"/>
          <w:color w:val="232323"/>
          <w:sz w:val="17"/>
          <w:szCs w:val="17"/>
          <w:vertAlign w:val="baseline"/>
          <w:rtl w:val="0"/>
        </w:rPr>
        <w:t xml:space="preserve">a</w:t>
      </w:r>
      <w:r w:rsidDel="00000000" w:rsidR="00000000" w:rsidRPr="00000000">
        <w:rPr>
          <w:rFonts w:ascii="Times New Roman" w:cs="Times New Roman" w:eastAsia="Times New Roman" w:hAnsi="Times New Roman"/>
          <w:color w:val="0f0f0f"/>
          <w:sz w:val="17"/>
          <w:szCs w:val="17"/>
          <w:vertAlign w:val="baseline"/>
          <w:rtl w:val="0"/>
        </w:rPr>
        <w:t xml:space="preserve">d </w:t>
      </w:r>
      <w:r w:rsidDel="00000000" w:rsidR="00000000" w:rsidRPr="00000000">
        <w:rPr>
          <w:rFonts w:ascii="Times New Roman" w:cs="Times New Roman" w:eastAsia="Times New Roman" w:hAnsi="Times New Roman"/>
          <w:color w:val="232323"/>
          <w:sz w:val="17"/>
          <w:szCs w:val="17"/>
          <w:vertAlign w:val="baseline"/>
          <w:rtl w:val="0"/>
        </w:rPr>
        <w:t xml:space="preserve">de cada </w:t>
      </w:r>
      <w:r w:rsidDel="00000000" w:rsidR="00000000" w:rsidRPr="00000000">
        <w:rPr>
          <w:rFonts w:ascii="Times New Roman" w:cs="Times New Roman" w:eastAsia="Times New Roman" w:hAnsi="Times New Roman"/>
          <w:color w:val="232323"/>
          <w:sz w:val="19"/>
          <w:szCs w:val="19"/>
          <w:vertAlign w:val="baseline"/>
          <w:rtl w:val="0"/>
        </w:rPr>
        <w:t xml:space="preserve">agente</w:t>
      </w:r>
      <w:r w:rsidDel="00000000" w:rsidR="00000000" w:rsidRPr="00000000">
        <w:rPr>
          <w:rFonts w:ascii="Times New Roman" w:cs="Times New Roman" w:eastAsia="Times New Roman" w:hAnsi="Times New Roman"/>
          <w:color w:val="454545"/>
          <w:sz w:val="19"/>
          <w:szCs w:val="19"/>
          <w:vertAlign w:val="baseline"/>
          <w:rtl w:val="0"/>
        </w:rPr>
        <w:t xml:space="preserve">, </w:t>
      </w:r>
      <w:r w:rsidDel="00000000" w:rsidR="00000000" w:rsidRPr="00000000">
        <w:rPr>
          <w:rFonts w:ascii="Times New Roman" w:cs="Times New Roman" w:eastAsia="Times New Roman" w:hAnsi="Times New Roman"/>
          <w:color w:val="0f0f0f"/>
          <w:sz w:val="19"/>
          <w:szCs w:val="19"/>
          <w:vertAlign w:val="baseline"/>
          <w:rtl w:val="0"/>
        </w:rPr>
        <w:t xml:space="preserve">c</w:t>
      </w:r>
      <w:r w:rsidDel="00000000" w:rsidR="00000000" w:rsidRPr="00000000">
        <w:rPr>
          <w:rFonts w:ascii="Times New Roman" w:cs="Times New Roman" w:eastAsia="Times New Roman" w:hAnsi="Times New Roman"/>
          <w:color w:val="232323"/>
          <w:sz w:val="19"/>
          <w:szCs w:val="19"/>
          <w:vertAlign w:val="baseline"/>
          <w:rtl w:val="0"/>
        </w:rPr>
        <w:t xml:space="preserve">a</w:t>
      </w:r>
      <w:r w:rsidDel="00000000" w:rsidR="00000000" w:rsidRPr="00000000">
        <w:rPr>
          <w:rFonts w:ascii="Times New Roman" w:cs="Times New Roman" w:eastAsia="Times New Roman" w:hAnsi="Times New Roman"/>
          <w:color w:val="0f0f0f"/>
          <w:sz w:val="19"/>
          <w:szCs w:val="19"/>
          <w:vertAlign w:val="baseline"/>
          <w:rtl w:val="0"/>
        </w:rPr>
        <w:t xml:space="preserve">l</w:t>
      </w:r>
      <w:r w:rsidDel="00000000" w:rsidR="00000000" w:rsidRPr="00000000">
        <w:rPr>
          <w:rFonts w:ascii="Times New Roman" w:cs="Times New Roman" w:eastAsia="Times New Roman" w:hAnsi="Times New Roman"/>
          <w:color w:val="232323"/>
          <w:sz w:val="19"/>
          <w:szCs w:val="19"/>
          <w:vertAlign w:val="baseline"/>
          <w:rtl w:val="0"/>
        </w:rPr>
        <w:t xml:space="preserve">cu</w:t>
      </w:r>
      <w:r w:rsidDel="00000000" w:rsidR="00000000" w:rsidRPr="00000000">
        <w:rPr>
          <w:rFonts w:ascii="Times New Roman" w:cs="Times New Roman" w:eastAsia="Times New Roman" w:hAnsi="Times New Roman"/>
          <w:color w:val="0f0f0f"/>
          <w:sz w:val="19"/>
          <w:szCs w:val="19"/>
          <w:vertAlign w:val="baseline"/>
          <w:rtl w:val="0"/>
        </w:rPr>
        <w:t xml:space="preserve">l</w:t>
      </w:r>
      <w:r w:rsidDel="00000000" w:rsidR="00000000" w:rsidRPr="00000000">
        <w:rPr>
          <w:rFonts w:ascii="Times New Roman" w:cs="Times New Roman" w:eastAsia="Times New Roman" w:hAnsi="Times New Roman"/>
          <w:color w:val="232323"/>
          <w:sz w:val="19"/>
          <w:szCs w:val="19"/>
          <w:vertAlign w:val="baseline"/>
          <w:rtl w:val="0"/>
        </w:rPr>
        <w:t xml:space="preserve">ada </w:t>
      </w:r>
      <w:r w:rsidDel="00000000" w:rsidR="00000000" w:rsidRPr="00000000">
        <w:rPr>
          <w:rFonts w:ascii="Times New Roman" w:cs="Times New Roman" w:eastAsia="Times New Roman" w:hAnsi="Times New Roman"/>
          <w:color w:val="232323"/>
          <w:sz w:val="17"/>
          <w:szCs w:val="17"/>
          <w:vertAlign w:val="baseline"/>
          <w:rtl w:val="0"/>
        </w:rPr>
        <w:t xml:space="preserve">des</w:t>
      </w:r>
      <w:r w:rsidDel="00000000" w:rsidR="00000000" w:rsidRPr="00000000">
        <w:rPr>
          <w:rFonts w:ascii="Times New Roman" w:cs="Times New Roman" w:eastAsia="Times New Roman" w:hAnsi="Times New Roman"/>
          <w:color w:val="0f0f0f"/>
          <w:sz w:val="17"/>
          <w:szCs w:val="17"/>
          <w:vertAlign w:val="baseline"/>
          <w:rtl w:val="0"/>
        </w:rPr>
        <w:t xml:space="preserve">d</w:t>
      </w:r>
      <w:r w:rsidDel="00000000" w:rsidR="00000000" w:rsidRPr="00000000">
        <w:rPr>
          <w:rFonts w:ascii="Times New Roman" w:cs="Times New Roman" w:eastAsia="Times New Roman" w:hAnsi="Times New Roman"/>
          <w:color w:val="232323"/>
          <w:sz w:val="17"/>
          <w:szCs w:val="17"/>
          <w:vertAlign w:val="baseline"/>
          <w:rtl w:val="0"/>
        </w:rPr>
        <w:t xml:space="preserve">e </w:t>
      </w:r>
      <w:r w:rsidDel="00000000" w:rsidR="00000000" w:rsidRPr="00000000">
        <w:rPr>
          <w:rFonts w:ascii="Times New Roman" w:cs="Times New Roman" w:eastAsia="Times New Roman" w:hAnsi="Times New Roman"/>
          <w:color w:val="0f0f0f"/>
          <w:sz w:val="19"/>
          <w:szCs w:val="19"/>
          <w:vertAlign w:val="baseline"/>
          <w:rtl w:val="0"/>
        </w:rPr>
        <w:t xml:space="preserve">l</w:t>
      </w:r>
      <w:r w:rsidDel="00000000" w:rsidR="00000000" w:rsidRPr="00000000">
        <w:rPr>
          <w:rFonts w:ascii="Times New Roman" w:cs="Times New Roman" w:eastAsia="Times New Roman" w:hAnsi="Times New Roman"/>
          <w:color w:val="232323"/>
          <w:sz w:val="19"/>
          <w:szCs w:val="19"/>
          <w:vertAlign w:val="baseline"/>
          <w:rtl w:val="0"/>
        </w:rPr>
        <w:t xml:space="preserve">a  fec</w:t>
      </w:r>
      <w:r w:rsidDel="00000000" w:rsidR="00000000" w:rsidRPr="00000000">
        <w:rPr>
          <w:rFonts w:ascii="Times New Roman" w:cs="Times New Roman" w:eastAsia="Times New Roman" w:hAnsi="Times New Roman"/>
          <w:color w:val="0f0f0f"/>
          <w:sz w:val="19"/>
          <w:szCs w:val="19"/>
          <w:vertAlign w:val="baseline"/>
          <w:rtl w:val="0"/>
        </w:rPr>
        <w:t xml:space="preserve">h</w:t>
      </w:r>
      <w:r w:rsidDel="00000000" w:rsidR="00000000" w:rsidRPr="00000000">
        <w:rPr>
          <w:rFonts w:ascii="Times New Roman" w:cs="Times New Roman" w:eastAsia="Times New Roman" w:hAnsi="Times New Roman"/>
          <w:color w:val="232323"/>
          <w:sz w:val="19"/>
          <w:szCs w:val="19"/>
          <w:vertAlign w:val="baseline"/>
          <w:rtl w:val="0"/>
        </w:rPr>
        <w:t xml:space="preserve">a </w:t>
      </w:r>
      <w:r w:rsidDel="00000000" w:rsidR="00000000" w:rsidRPr="00000000">
        <w:rPr>
          <w:rFonts w:ascii="Times New Roman" w:cs="Times New Roman" w:eastAsia="Times New Roman" w:hAnsi="Times New Roman"/>
          <w:color w:val="0f0f0f"/>
          <w:sz w:val="17"/>
          <w:szCs w:val="17"/>
          <w:vertAlign w:val="baseline"/>
          <w:rtl w:val="0"/>
        </w:rPr>
        <w:t xml:space="preserve">d</w:t>
      </w:r>
      <w:r w:rsidDel="00000000" w:rsidR="00000000" w:rsidRPr="00000000">
        <w:rPr>
          <w:rFonts w:ascii="Times New Roman" w:cs="Times New Roman" w:eastAsia="Times New Roman" w:hAnsi="Times New Roman"/>
          <w:color w:val="232323"/>
          <w:sz w:val="17"/>
          <w:szCs w:val="17"/>
          <w:vertAlign w:val="baseline"/>
          <w:rtl w:val="0"/>
        </w:rPr>
        <w:t xml:space="preserve">c</w:t>
      </w:r>
      <w:r w:rsidDel="00000000" w:rsidR="00000000" w:rsidRPr="00000000">
        <w:rPr>
          <w:rFonts w:ascii="Times New Roman" w:cs="Times New Roman" w:eastAsia="Times New Roman" w:hAnsi="Times New Roman"/>
          <w:color w:val="454545"/>
          <w:sz w:val="17"/>
          <w:szCs w:val="17"/>
          <w:vertAlign w:val="baseline"/>
          <w:rtl w:val="0"/>
        </w:rPr>
        <w:t xml:space="preserve">f</w:t>
      </w:r>
      <w:r w:rsidDel="00000000" w:rsidR="00000000" w:rsidRPr="00000000">
        <w:rPr>
          <w:rFonts w:ascii="Arial" w:cs="Arial" w:eastAsia="Arial" w:hAnsi="Arial"/>
          <w:i w:val="1"/>
          <w:color w:val="8a8a8a"/>
          <w:sz w:val="23"/>
          <w:szCs w:val="23"/>
          <w:vertAlign w:val="baseline"/>
          <w:rtl w:val="0"/>
        </w:rPr>
        <w:t xml:space="preserve">i</w:t>
      </w:r>
      <w:r w:rsidDel="00000000" w:rsidR="00000000" w:rsidRPr="00000000">
        <w:rPr>
          <w:rFonts w:ascii="Malgun Gothic" w:cs="Malgun Gothic" w:eastAsia="Malgun Gothic" w:hAnsi="Malgun Gothic"/>
          <w:color w:val="6d6d6d"/>
          <w:sz w:val="23"/>
          <w:szCs w:val="23"/>
          <w:vertAlign w:val="baseline"/>
          <w:rtl w:val="0"/>
        </w:rPr>
        <w:t xml:space="preserve">�</w:t>
      </w:r>
      <w:r w:rsidDel="00000000" w:rsidR="00000000" w:rsidRPr="00000000">
        <w:rPr>
          <w:rtl w:val="0"/>
        </w:rPr>
      </w:r>
    </w:p>
    <w:p w:rsidR="00000000" w:rsidDel="00000000" w:rsidP="00000000" w:rsidRDefault="00000000" w:rsidRPr="00000000" w14:paraId="00000ED6">
      <w:pPr>
        <w:spacing w:before="84" w:lineRule="auto"/>
        <w:ind w:right="1138"/>
        <w:jc w:val="righ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32323"/>
          <w:sz w:val="19"/>
          <w:szCs w:val="19"/>
          <w:rtl w:val="0"/>
        </w:rPr>
        <w:t xml:space="preserve">ingreso  a </w:t>
      </w:r>
      <w:r w:rsidDel="00000000" w:rsidR="00000000" w:rsidRPr="00000000">
        <w:rPr>
          <w:rFonts w:ascii="Times New Roman" w:cs="Times New Roman" w:eastAsia="Times New Roman" w:hAnsi="Times New Roman"/>
          <w:color w:val="0f0f0f"/>
          <w:sz w:val="19"/>
          <w:szCs w:val="19"/>
          <w:rtl w:val="0"/>
        </w:rPr>
        <w:t xml:space="preserve">e</w:t>
      </w:r>
      <w:r w:rsidDel="00000000" w:rsidR="00000000" w:rsidRPr="00000000">
        <w:rPr>
          <w:rFonts w:ascii="Times New Roman" w:cs="Times New Roman" w:eastAsia="Times New Roman" w:hAnsi="Times New Roman"/>
          <w:color w:val="232323"/>
          <w:sz w:val="19"/>
          <w:szCs w:val="19"/>
          <w:rtl w:val="0"/>
        </w:rPr>
        <w:t xml:space="preserve">sta adminis</w:t>
      </w:r>
      <w:r w:rsidDel="00000000" w:rsidR="00000000" w:rsidRPr="00000000">
        <w:rPr>
          <w:rFonts w:ascii="Times New Roman" w:cs="Times New Roman" w:eastAsia="Times New Roman" w:hAnsi="Times New Roman"/>
          <w:color w:val="0f0f0f"/>
          <w:sz w:val="19"/>
          <w:szCs w:val="19"/>
          <w:rtl w:val="0"/>
        </w:rPr>
        <w:t xml:space="preserve">tr</w:t>
      </w:r>
      <w:r w:rsidDel="00000000" w:rsidR="00000000" w:rsidRPr="00000000">
        <w:rPr>
          <w:rFonts w:ascii="Times New Roman" w:cs="Times New Roman" w:eastAsia="Times New Roman" w:hAnsi="Times New Roman"/>
          <w:color w:val="232323"/>
          <w:sz w:val="19"/>
          <w:szCs w:val="19"/>
          <w:rtl w:val="0"/>
        </w:rPr>
        <w:t xml:space="preserve">ac</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ón  </w:t>
      </w:r>
      <w:r w:rsidDel="00000000" w:rsidR="00000000" w:rsidRPr="00000000">
        <w:rPr>
          <w:rFonts w:ascii="Times New Roman" w:cs="Times New Roman" w:eastAsia="Times New Roman" w:hAnsi="Times New Roman"/>
          <w:color w:val="0f0f0f"/>
          <w:sz w:val="19"/>
          <w:szCs w:val="19"/>
          <w:rtl w:val="0"/>
        </w:rPr>
        <w:t xml:space="preserve">p</w:t>
      </w:r>
      <w:r w:rsidDel="00000000" w:rsidR="00000000" w:rsidRPr="00000000">
        <w:rPr>
          <w:rFonts w:ascii="Times New Roman" w:cs="Times New Roman" w:eastAsia="Times New Roman" w:hAnsi="Times New Roman"/>
          <w:color w:val="232323"/>
          <w:sz w:val="19"/>
          <w:szCs w:val="19"/>
          <w:rtl w:val="0"/>
        </w:rPr>
        <w:t xml:space="preserve">úb</w:t>
      </w:r>
      <w:r w:rsidDel="00000000" w:rsidR="00000000" w:rsidRPr="00000000">
        <w:rPr>
          <w:rFonts w:ascii="Times New Roman" w:cs="Times New Roman" w:eastAsia="Times New Roman" w:hAnsi="Times New Roman"/>
          <w:color w:val="0f0f0f"/>
          <w:sz w:val="19"/>
          <w:szCs w:val="19"/>
          <w:rtl w:val="0"/>
        </w:rPr>
        <w:t xml:space="preserve">l</w:t>
      </w:r>
      <w:r w:rsidDel="00000000" w:rsidR="00000000" w:rsidRPr="00000000">
        <w:rPr>
          <w:rFonts w:ascii="Times New Roman" w:cs="Times New Roman" w:eastAsia="Times New Roman" w:hAnsi="Times New Roman"/>
          <w:color w:val="232323"/>
          <w:sz w:val="19"/>
          <w:szCs w:val="19"/>
          <w:rtl w:val="0"/>
        </w:rPr>
        <w:t xml:space="preserve">ico ce</w:t>
      </w:r>
      <w:r w:rsidDel="00000000" w:rsidR="00000000" w:rsidRPr="00000000">
        <w:rPr>
          <w:rFonts w:ascii="Times New Roman" w:cs="Times New Roman" w:eastAsia="Times New Roman" w:hAnsi="Times New Roman"/>
          <w:color w:val="0f0f0f"/>
          <w:sz w:val="19"/>
          <w:szCs w:val="19"/>
          <w:rtl w:val="0"/>
        </w:rPr>
        <w:t xml:space="preserve">n</w:t>
      </w:r>
      <w:r w:rsidDel="00000000" w:rsidR="00000000" w:rsidRPr="00000000">
        <w:rPr>
          <w:rFonts w:ascii="Times New Roman" w:cs="Times New Roman" w:eastAsia="Times New Roman" w:hAnsi="Times New Roman"/>
          <w:color w:val="232323"/>
          <w:sz w:val="19"/>
          <w:szCs w:val="19"/>
          <w:rtl w:val="0"/>
        </w:rPr>
        <w:t xml:space="preserve">t</w:t>
      </w:r>
      <w:r w:rsidDel="00000000" w:rsidR="00000000" w:rsidRPr="00000000">
        <w:rPr>
          <w:rFonts w:ascii="Times New Roman" w:cs="Times New Roman" w:eastAsia="Times New Roman" w:hAnsi="Times New Roman"/>
          <w:color w:val="0f0f0f"/>
          <w:sz w:val="19"/>
          <w:szCs w:val="19"/>
          <w:rtl w:val="0"/>
        </w:rPr>
        <w:t xml:space="preserve">r</w:t>
      </w:r>
      <w:r w:rsidDel="00000000" w:rsidR="00000000" w:rsidRPr="00000000">
        <w:rPr>
          <w:rFonts w:ascii="Times New Roman" w:cs="Times New Roman" w:eastAsia="Times New Roman" w:hAnsi="Times New Roman"/>
          <w:color w:val="232323"/>
          <w:sz w:val="19"/>
          <w:szCs w:val="19"/>
          <w:rtl w:val="0"/>
        </w:rPr>
        <w:t xml:space="preserve">a</w:t>
      </w:r>
      <w:r w:rsidDel="00000000" w:rsidR="00000000" w:rsidRPr="00000000">
        <w:rPr>
          <w:rFonts w:ascii="Times New Roman" w:cs="Times New Roman" w:eastAsia="Times New Roman" w:hAnsi="Times New Roman"/>
          <w:color w:val="0f0f0f"/>
          <w:sz w:val="19"/>
          <w:szCs w:val="19"/>
          <w:rtl w:val="0"/>
        </w:rPr>
        <w:t xml:space="preserve">l  </w:t>
      </w:r>
      <w:r w:rsidDel="00000000" w:rsidR="00000000" w:rsidRPr="00000000">
        <w:rPr>
          <w:rFonts w:ascii="Times New Roman" w:cs="Times New Roman" w:eastAsia="Times New Roman" w:hAnsi="Times New Roman"/>
          <w:color w:val="232323"/>
          <w:sz w:val="19"/>
          <w:szCs w:val="19"/>
          <w:rtl w:val="0"/>
        </w:rPr>
        <w:t xml:space="preserve">hns</w:t>
      </w:r>
      <w:r w:rsidDel="00000000" w:rsidR="00000000" w:rsidRPr="00000000">
        <w:rPr>
          <w:rFonts w:ascii="Times New Roman" w:cs="Times New Roman" w:eastAsia="Times New Roman" w:hAnsi="Times New Roman"/>
          <w:color w:val="0f0f0f"/>
          <w:sz w:val="19"/>
          <w:szCs w:val="19"/>
          <w:rtl w:val="0"/>
        </w:rPr>
        <w:t xml:space="preserve">t</w:t>
      </w:r>
      <w:r w:rsidDel="00000000" w:rsidR="00000000" w:rsidRPr="00000000">
        <w:rPr>
          <w:rFonts w:ascii="Times New Roman" w:cs="Times New Roman" w:eastAsia="Times New Roman" w:hAnsi="Times New Roman"/>
          <w:color w:val="232323"/>
          <w:sz w:val="19"/>
          <w:szCs w:val="19"/>
          <w:rtl w:val="0"/>
        </w:rPr>
        <w:t xml:space="preserve">a  e</w:t>
      </w:r>
      <w:r w:rsidDel="00000000" w:rsidR="00000000" w:rsidRPr="00000000">
        <w:rPr>
          <w:rFonts w:ascii="Times New Roman" w:cs="Times New Roman" w:eastAsia="Times New Roman" w:hAnsi="Times New Roman"/>
          <w:color w:val="0f0f0f"/>
          <w:sz w:val="19"/>
          <w:szCs w:val="19"/>
          <w:rtl w:val="0"/>
        </w:rPr>
        <w:t xml:space="preserve">l  </w:t>
      </w:r>
      <w:r w:rsidDel="00000000" w:rsidR="00000000" w:rsidRPr="00000000">
        <w:rPr>
          <w:rFonts w:ascii="Times New Roman" w:cs="Times New Roman" w:eastAsia="Times New Roman" w:hAnsi="Times New Roman"/>
          <w:color w:val="232323"/>
          <w:sz w:val="19"/>
          <w:szCs w:val="19"/>
          <w:rtl w:val="0"/>
        </w:rPr>
        <w:t xml:space="preserve">3</w:t>
      </w:r>
      <w:r w:rsidDel="00000000" w:rsidR="00000000" w:rsidRPr="00000000">
        <w:rPr>
          <w:rFonts w:ascii="Times New Roman" w:cs="Times New Roman" w:eastAsia="Times New Roman" w:hAnsi="Times New Roman"/>
          <w:color w:val="0f0f0f"/>
          <w:sz w:val="19"/>
          <w:szCs w:val="19"/>
          <w:rtl w:val="0"/>
        </w:rPr>
        <w:t xml:space="preserve">1/12</w:t>
      </w:r>
      <w:r w:rsidDel="00000000" w:rsidR="00000000" w:rsidRPr="00000000">
        <w:rPr>
          <w:rFonts w:ascii="Times New Roman" w:cs="Times New Roman" w:eastAsia="Times New Roman" w:hAnsi="Times New Roman"/>
          <w:color w:val="232323"/>
          <w:sz w:val="19"/>
          <w:szCs w:val="19"/>
          <w:rtl w:val="0"/>
        </w:rPr>
        <w:t xml:space="preserve">/</w:t>
      </w:r>
      <w:r w:rsidDel="00000000" w:rsidR="00000000" w:rsidRPr="00000000">
        <w:rPr>
          <w:rFonts w:ascii="Times New Roman" w:cs="Times New Roman" w:eastAsia="Times New Roman" w:hAnsi="Times New Roman"/>
          <w:color w:val="0f0f0f"/>
          <w:sz w:val="19"/>
          <w:szCs w:val="19"/>
          <w:rtl w:val="0"/>
        </w:rPr>
        <w:t xml:space="preserve">2</w:t>
      </w:r>
      <w:r w:rsidDel="00000000" w:rsidR="00000000" w:rsidRPr="00000000">
        <w:rPr>
          <w:rFonts w:ascii="Times New Roman" w:cs="Times New Roman" w:eastAsia="Times New Roman" w:hAnsi="Times New Roman"/>
          <w:color w:val="232323"/>
          <w:sz w:val="19"/>
          <w:szCs w:val="19"/>
          <w:rtl w:val="0"/>
        </w:rPr>
        <w:t xml:space="preserve">02</w:t>
      </w:r>
      <w:r w:rsidDel="00000000" w:rsidR="00000000" w:rsidRPr="00000000">
        <w:rPr>
          <w:rFonts w:ascii="Times New Roman" w:cs="Times New Roman" w:eastAsia="Times New Roman" w:hAnsi="Times New Roman"/>
          <w:color w:val="0f0f0f"/>
          <w:sz w:val="19"/>
          <w:szCs w:val="19"/>
          <w:rtl w:val="0"/>
        </w:rPr>
        <w:t xml:space="preserve">0  </w:t>
      </w:r>
      <w:r w:rsidDel="00000000" w:rsidR="00000000" w:rsidRPr="00000000">
        <w:rPr>
          <w:rFonts w:ascii="Times New Roman" w:cs="Times New Roman" w:eastAsia="Times New Roman" w:hAnsi="Times New Roman"/>
          <w:color w:val="232323"/>
          <w:sz w:val="19"/>
          <w:szCs w:val="19"/>
          <w:rtl w:val="0"/>
        </w:rPr>
        <w:t xml:space="preserve">y n</w:t>
      </w:r>
      <w:r w:rsidDel="00000000" w:rsidR="00000000" w:rsidRPr="00000000">
        <w:rPr>
          <w:rFonts w:ascii="Times New Roman" w:cs="Times New Roman" w:eastAsia="Times New Roman" w:hAnsi="Times New Roman"/>
          <w:color w:val="0f0f0f"/>
          <w:sz w:val="19"/>
          <w:szCs w:val="19"/>
          <w:rtl w:val="0"/>
        </w:rPr>
        <w:t xml:space="preserve">i  </w:t>
      </w:r>
      <w:r w:rsidDel="00000000" w:rsidR="00000000" w:rsidRPr="00000000">
        <w:rPr>
          <w:rFonts w:ascii="Times New Roman" w:cs="Times New Roman" w:eastAsia="Times New Roman" w:hAnsi="Times New Roman"/>
          <w:color w:val="232323"/>
          <w:sz w:val="19"/>
          <w:szCs w:val="19"/>
          <w:rtl w:val="0"/>
        </w:rPr>
        <w:t xml:space="preserve">A</w:t>
      </w:r>
      <w:r w:rsidDel="00000000" w:rsidR="00000000" w:rsidRPr="00000000">
        <w:rPr>
          <w:rFonts w:ascii="Times New Roman" w:cs="Times New Roman" w:eastAsia="Times New Roman" w:hAnsi="Times New Roman"/>
          <w:color w:val="0f0f0f"/>
          <w:sz w:val="19"/>
          <w:szCs w:val="19"/>
          <w:rtl w:val="0"/>
        </w:rPr>
        <w:t xml:space="preserve">di</w:t>
      </w:r>
      <w:r w:rsidDel="00000000" w:rsidR="00000000" w:rsidRPr="00000000">
        <w:rPr>
          <w:rFonts w:ascii="Times New Roman" w:cs="Times New Roman" w:eastAsia="Times New Roman" w:hAnsi="Times New Roman"/>
          <w:color w:val="232323"/>
          <w:sz w:val="19"/>
          <w:szCs w:val="19"/>
          <w:rtl w:val="0"/>
        </w:rPr>
        <w:t xml:space="preserve">c</w:t>
      </w:r>
      <w:r w:rsidDel="00000000" w:rsidR="00000000" w:rsidRPr="00000000">
        <w:rPr>
          <w:rFonts w:ascii="Times New Roman" w:cs="Times New Roman" w:eastAsia="Times New Roman" w:hAnsi="Times New Roman"/>
          <w:color w:val="0f0f0f"/>
          <w:sz w:val="19"/>
          <w:szCs w:val="19"/>
          <w:rtl w:val="0"/>
        </w:rPr>
        <w:t xml:space="preserve">i</w:t>
      </w:r>
      <w:r w:rsidDel="00000000" w:rsidR="00000000" w:rsidRPr="00000000">
        <w:rPr>
          <w:rFonts w:ascii="Times New Roman" w:cs="Times New Roman" w:eastAsia="Times New Roman" w:hAnsi="Times New Roman"/>
          <w:color w:val="232323"/>
          <w:sz w:val="19"/>
          <w:szCs w:val="19"/>
          <w:rtl w:val="0"/>
        </w:rPr>
        <w:t xml:space="preserve">ona</w:t>
      </w:r>
      <w:r w:rsidDel="00000000" w:rsidR="00000000" w:rsidRPr="00000000">
        <w:rPr>
          <w:rFonts w:ascii="Times New Roman" w:cs="Times New Roman" w:eastAsia="Times New Roman" w:hAnsi="Times New Roman"/>
          <w:color w:val="0f0f0f"/>
          <w:sz w:val="19"/>
          <w:szCs w:val="19"/>
          <w:rtl w:val="0"/>
        </w:rPr>
        <w:t xml:space="preserve">l  p</w:t>
      </w:r>
      <w:r w:rsidDel="00000000" w:rsidR="00000000" w:rsidRPr="00000000">
        <w:rPr>
          <w:rFonts w:ascii="Times New Roman" w:cs="Times New Roman" w:eastAsia="Times New Roman" w:hAnsi="Times New Roman"/>
          <w:color w:val="232323"/>
          <w:sz w:val="19"/>
          <w:szCs w:val="19"/>
          <w:rtl w:val="0"/>
        </w:rPr>
        <w:t xml:space="preserve">or       </w:t>
      </w:r>
      <w:r w:rsidDel="00000000" w:rsidR="00000000" w:rsidRPr="00000000">
        <w:rPr>
          <w:rFonts w:ascii="Times New Roman" w:cs="Times New Roman" w:eastAsia="Times New Roman" w:hAnsi="Times New Roman"/>
          <w:color w:val="6d6d6d"/>
          <w:sz w:val="19"/>
          <w:szCs w:val="19"/>
          <w:rtl w:val="0"/>
        </w:rPr>
        <w:t xml:space="preserve">),</w:t>
      </w:r>
      <w:r w:rsidDel="00000000" w:rsidR="00000000" w:rsidRPr="00000000">
        <w:rPr>
          <w:rtl w:val="0"/>
        </w:rPr>
      </w:r>
    </w:p>
    <w:p w:rsidR="00000000" w:rsidDel="00000000" w:rsidP="00000000" w:rsidRDefault="00000000" w:rsidRPr="00000000" w14:paraId="00000ED7">
      <w:pPr>
        <w:spacing w:before="10" w:line="100" w:lineRule="auto"/>
        <w:jc w:val="left"/>
        <w:rPr>
          <w:sz w:val="10"/>
          <w:szCs w:val="10"/>
        </w:rPr>
      </w:pPr>
      <w:r w:rsidDel="00000000" w:rsidR="00000000" w:rsidRPr="00000000">
        <w:rPr>
          <w:rtl w:val="0"/>
        </w:rPr>
      </w:r>
    </w:p>
    <w:p w:rsidR="00000000" w:rsidDel="00000000" w:rsidP="00000000" w:rsidRDefault="00000000" w:rsidRPr="00000000" w14:paraId="00000ED8">
      <w:pPr>
        <w:ind w:left="857"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232323"/>
          <w:sz w:val="17"/>
          <w:szCs w:val="17"/>
          <w:rtl w:val="0"/>
        </w:rPr>
        <w:t xml:space="preserve">Ti</w:t>
      </w:r>
      <w:r w:rsidDel="00000000" w:rsidR="00000000" w:rsidRPr="00000000">
        <w:rPr>
          <w:rFonts w:ascii="Times New Roman" w:cs="Times New Roman" w:eastAsia="Times New Roman" w:hAnsi="Times New Roman"/>
          <w:color w:val="0f0f0f"/>
          <w:sz w:val="17"/>
          <w:szCs w:val="17"/>
          <w:rtl w:val="0"/>
        </w:rPr>
        <w:t xml:space="preserve">t</w:t>
      </w:r>
      <w:r w:rsidDel="00000000" w:rsidR="00000000" w:rsidRPr="00000000">
        <w:rPr>
          <w:rFonts w:ascii="Times New Roman" w:cs="Times New Roman" w:eastAsia="Times New Roman" w:hAnsi="Times New Roman"/>
          <w:color w:val="232323"/>
          <w:sz w:val="17"/>
          <w:szCs w:val="17"/>
          <w:rtl w:val="0"/>
        </w:rPr>
        <w:t xml:space="preserve">ulo  </w:t>
      </w:r>
      <w:r w:rsidDel="00000000" w:rsidR="00000000" w:rsidRPr="00000000">
        <w:rPr>
          <w:rFonts w:ascii="Times New Roman" w:cs="Times New Roman" w:eastAsia="Times New Roman" w:hAnsi="Times New Roman"/>
          <w:color w:val="232323"/>
          <w:sz w:val="16"/>
          <w:szCs w:val="16"/>
          <w:rtl w:val="0"/>
        </w:rPr>
        <w:t xml:space="preserve">&lt;JUC </w:t>
      </w:r>
      <w:r w:rsidDel="00000000" w:rsidR="00000000" w:rsidRPr="00000000">
        <w:rPr>
          <w:rFonts w:ascii="Times New Roman" w:cs="Times New Roman" w:eastAsia="Times New Roman" w:hAnsi="Times New Roman"/>
          <w:color w:val="232323"/>
          <w:sz w:val="17"/>
          <w:szCs w:val="17"/>
          <w:rtl w:val="0"/>
        </w:rPr>
        <w:t xml:space="preserve">cada agen</w:t>
      </w:r>
      <w:r w:rsidDel="00000000" w:rsidR="00000000" w:rsidRPr="00000000">
        <w:rPr>
          <w:rFonts w:ascii="Times New Roman" w:cs="Times New Roman" w:eastAsia="Times New Roman" w:hAnsi="Times New Roman"/>
          <w:color w:val="0f0f0f"/>
          <w:sz w:val="17"/>
          <w:szCs w:val="17"/>
          <w:rtl w:val="0"/>
        </w:rPr>
        <w:t xml:space="preserve">t</w:t>
      </w:r>
      <w:r w:rsidDel="00000000" w:rsidR="00000000" w:rsidRPr="00000000">
        <w:rPr>
          <w:rFonts w:ascii="Times New Roman" w:cs="Times New Roman" w:eastAsia="Times New Roman" w:hAnsi="Times New Roman"/>
          <w:color w:val="232323"/>
          <w:sz w:val="17"/>
          <w:szCs w:val="17"/>
          <w:rtl w:val="0"/>
        </w:rPr>
        <w:t xml:space="preserve">e </w:t>
      </w:r>
      <w:r w:rsidDel="00000000" w:rsidR="00000000" w:rsidRPr="00000000">
        <w:rPr>
          <w:rFonts w:ascii="Times New Roman" w:cs="Times New Roman" w:eastAsia="Times New Roman" w:hAnsi="Times New Roman"/>
          <w:color w:val="0f0f0f"/>
          <w:sz w:val="17"/>
          <w:szCs w:val="17"/>
          <w:rtl w:val="0"/>
        </w:rPr>
        <w:t xml:space="preserve">r</w:t>
      </w:r>
      <w:r w:rsidDel="00000000" w:rsidR="00000000" w:rsidRPr="00000000">
        <w:rPr>
          <w:rFonts w:ascii="Times New Roman" w:cs="Times New Roman" w:eastAsia="Times New Roman" w:hAnsi="Times New Roman"/>
          <w:color w:val="232323"/>
          <w:sz w:val="17"/>
          <w:szCs w:val="17"/>
          <w:rtl w:val="0"/>
        </w:rPr>
        <w:t xml:space="preserve">egistre n</w:t>
      </w:r>
      <w:r w:rsidDel="00000000" w:rsidR="00000000" w:rsidRPr="00000000">
        <w:rPr>
          <w:rFonts w:ascii="Times New Roman" w:cs="Times New Roman" w:eastAsia="Times New Roman" w:hAnsi="Times New Roman"/>
          <w:color w:val="0f0f0f"/>
          <w:sz w:val="17"/>
          <w:szCs w:val="17"/>
          <w:rtl w:val="0"/>
        </w:rPr>
        <w:t xml:space="preserve">l </w:t>
      </w:r>
      <w:r w:rsidDel="00000000" w:rsidR="00000000" w:rsidRPr="00000000">
        <w:rPr>
          <w:rFonts w:ascii="Times New Roman" w:cs="Times New Roman" w:eastAsia="Times New Roman" w:hAnsi="Times New Roman"/>
          <w:color w:val="232323"/>
          <w:sz w:val="17"/>
          <w:szCs w:val="17"/>
          <w:rtl w:val="0"/>
        </w:rPr>
        <w:t xml:space="preserve">momento  &lt;le ser </w:t>
      </w:r>
      <w:r w:rsidDel="00000000" w:rsidR="00000000" w:rsidRPr="00000000">
        <w:rPr>
          <w:rFonts w:ascii="Times New Roman" w:cs="Times New Roman" w:eastAsia="Times New Roman" w:hAnsi="Times New Roman"/>
          <w:color w:val="0f0f0f"/>
          <w:sz w:val="17"/>
          <w:szCs w:val="17"/>
          <w:rtl w:val="0"/>
        </w:rPr>
        <w:t xml:space="preserve">r</w:t>
      </w:r>
      <w:r w:rsidDel="00000000" w:rsidR="00000000" w:rsidRPr="00000000">
        <w:rPr>
          <w:rFonts w:ascii="Times New Roman" w:cs="Times New Roman" w:eastAsia="Times New Roman" w:hAnsi="Times New Roman"/>
          <w:color w:val="232323"/>
          <w:sz w:val="17"/>
          <w:szCs w:val="17"/>
          <w:rtl w:val="0"/>
        </w:rPr>
        <w:t xml:space="preserve">ccu</w:t>
      </w:r>
      <w:r w:rsidDel="00000000" w:rsidR="00000000" w:rsidRPr="00000000">
        <w:rPr>
          <w:rFonts w:ascii="Times New Roman" w:cs="Times New Roman" w:eastAsia="Times New Roman" w:hAnsi="Times New Roman"/>
          <w:color w:val="0f0f0f"/>
          <w:sz w:val="17"/>
          <w:szCs w:val="17"/>
          <w:rtl w:val="0"/>
        </w:rPr>
        <w:t xml:space="preserve">t</w:t>
      </w:r>
      <w:r w:rsidDel="00000000" w:rsidR="00000000" w:rsidRPr="00000000">
        <w:rPr>
          <w:rFonts w:ascii="Times New Roman" w:cs="Times New Roman" w:eastAsia="Times New Roman" w:hAnsi="Times New Roman"/>
          <w:color w:val="232323"/>
          <w:sz w:val="17"/>
          <w:szCs w:val="17"/>
          <w:rtl w:val="0"/>
        </w:rPr>
        <w:t xml:space="preserve">cgo</w:t>
      </w:r>
      <w:r w:rsidDel="00000000" w:rsidR="00000000" w:rsidRPr="00000000">
        <w:rPr>
          <w:rFonts w:ascii="Times New Roman" w:cs="Times New Roman" w:eastAsia="Times New Roman" w:hAnsi="Times New Roman"/>
          <w:color w:val="0f0f0f"/>
          <w:sz w:val="17"/>
          <w:szCs w:val="17"/>
          <w:rtl w:val="0"/>
        </w:rPr>
        <w:t xml:space="preserve">r</w:t>
      </w:r>
      <w:r w:rsidDel="00000000" w:rsidR="00000000" w:rsidRPr="00000000">
        <w:rPr>
          <w:rFonts w:ascii="Times New Roman" w:cs="Times New Roman" w:eastAsia="Times New Roman" w:hAnsi="Times New Roman"/>
          <w:color w:val="232323"/>
          <w:sz w:val="17"/>
          <w:szCs w:val="17"/>
          <w:rtl w:val="0"/>
        </w:rPr>
        <w:t xml:space="preserve">iza</w:t>
      </w:r>
      <w:r w:rsidDel="00000000" w:rsidR="00000000" w:rsidRPr="00000000">
        <w:rPr>
          <w:rFonts w:ascii="Times New Roman" w:cs="Times New Roman" w:eastAsia="Times New Roman" w:hAnsi="Times New Roman"/>
          <w:color w:val="0f0f0f"/>
          <w:sz w:val="17"/>
          <w:szCs w:val="17"/>
          <w:rtl w:val="0"/>
        </w:rPr>
        <w:t xml:space="preserve">d</w:t>
      </w:r>
      <w:r w:rsidDel="00000000" w:rsidR="00000000" w:rsidRPr="00000000">
        <w:rPr>
          <w:rFonts w:ascii="Times New Roman" w:cs="Times New Roman" w:eastAsia="Times New Roman" w:hAnsi="Times New Roman"/>
          <w:color w:val="232323"/>
          <w:sz w:val="17"/>
          <w:szCs w:val="17"/>
          <w:rtl w:val="0"/>
        </w:rPr>
        <w:t xml:space="preserve">o</w:t>
      </w:r>
      <w:r w:rsidDel="00000000" w:rsidR="00000000" w:rsidRPr="00000000">
        <w:rPr>
          <w:rFonts w:ascii="Times New Roman" w:cs="Times New Roman" w:eastAsia="Times New Roman" w:hAnsi="Times New Roman"/>
          <w:color w:val="0f0f0f"/>
          <w:sz w:val="17"/>
          <w:szCs w:val="17"/>
          <w:rtl w:val="0"/>
        </w:rPr>
        <w:t xml:space="preserve">.</w:t>
      </w:r>
      <w:r w:rsidDel="00000000" w:rsidR="00000000" w:rsidRPr="00000000">
        <w:rPr>
          <w:rtl w:val="0"/>
        </w:rPr>
      </w:r>
    </w:p>
    <w:p w:rsidR="00000000" w:rsidDel="00000000" w:rsidP="00000000" w:rsidRDefault="00000000" w:rsidRPr="00000000" w14:paraId="00000ED9">
      <w:pPr>
        <w:spacing w:before="4" w:line="120" w:lineRule="auto"/>
        <w:jc w:val="left"/>
        <w:rPr>
          <w:sz w:val="12"/>
          <w:szCs w:val="12"/>
        </w:rPr>
      </w:pPr>
      <w:r w:rsidDel="00000000" w:rsidR="00000000" w:rsidRPr="00000000">
        <w:rPr>
          <w:rtl w:val="0"/>
        </w:rPr>
      </w:r>
    </w:p>
    <w:p w:rsidR="00000000" w:rsidDel="00000000" w:rsidP="00000000" w:rsidRDefault="00000000" w:rsidRPr="00000000" w14:paraId="00000EDA">
      <w:pPr>
        <w:spacing w:line="120" w:lineRule="auto"/>
        <w:ind w:left="556" w:right="1558" w:firstLine="0"/>
        <w:jc w:val="center"/>
        <w:rPr>
          <w:rFonts w:ascii="Times New Roman" w:cs="Times New Roman" w:eastAsia="Times New Roman" w:hAnsi="Times New Roman"/>
          <w:sz w:val="19"/>
          <w:szCs w:val="19"/>
        </w:rPr>
        <w:sectPr>
          <w:type w:val="continuous"/>
          <w:pgSz w:h="20160" w:w="12240" w:orient="portrait"/>
          <w:pgMar w:bottom="280" w:top="280" w:left="1180" w:right="640" w:header="360" w:footer="360"/>
          <w:cols w:equalWidth="0" w:num="2">
            <w:col w:space="259" w:w="5080.5"/>
            <w:col w:space="0" w:w="5080.5"/>
          </w:cols>
        </w:sectPr>
      </w:pP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    </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E</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l </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avance de ca</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t</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egoría d</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e </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rev</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i</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sta se produc</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i</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rá cada CUAT</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R</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O (4} años de a</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nt</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igücdud</w:t>
      </w:r>
      <w:r w:rsidDel="00000000" w:rsidR="00000000" w:rsidRPr="00000000">
        <w:rPr>
          <w:rtl w:val="0"/>
        </w:rPr>
      </w:r>
    </w:p>
    <w:p w:rsidR="00000000" w:rsidDel="00000000" w:rsidP="00000000" w:rsidRDefault="00000000" w:rsidRPr="00000000" w14:paraId="00000EDB">
      <w:pPr>
        <w:spacing w:line="400" w:lineRule="auto"/>
        <w:ind w:left="814" w:firstLine="0"/>
        <w:jc w:val="left"/>
        <w:rPr>
          <w:rFonts w:ascii="Times New Roman" w:cs="Times New Roman" w:eastAsia="Times New Roman" w:hAnsi="Times New Roman"/>
          <w:sz w:val="19"/>
          <w:szCs w:val="19"/>
        </w:rPr>
      </w:pPr>
      <w:r w:rsidDel="00000000" w:rsidR="00000000" w:rsidRPr="00000000">
        <w:rPr>
          <w:rFonts w:ascii="Malgun Gothic" w:cs="Malgun Gothic" w:eastAsia="Malgun Gothic" w:hAnsi="Malgun Gothic"/>
          <w:color w:val="8a8a8a"/>
          <w:sz w:val="78.33333333333334"/>
          <w:szCs w:val="78.33333333333334"/>
          <w:vertAlign w:val="subscript"/>
          <w:rtl w:val="0"/>
        </w:rPr>
        <w:t xml:space="preserve">�</w:t>
      </w:r>
      <w:r w:rsidDel="00000000" w:rsidR="00000000" w:rsidRPr="00000000">
        <w:rPr>
          <w:rFonts w:ascii="Times New Roman" w:cs="Times New Roman" w:eastAsia="Times New Roman" w:hAnsi="Times New Roman"/>
          <w:color w:val="6d6d6d"/>
          <w:sz w:val="78.33333333333334"/>
          <w:szCs w:val="78.33333333333334"/>
          <w:vertAlign w:val="subscript"/>
          <w:rtl w:val="0"/>
        </w:rPr>
        <w:t xml:space="preserve">i</w:t>
      </w:r>
      <w:r w:rsidDel="00000000" w:rsidR="00000000" w:rsidRPr="00000000">
        <w:rPr>
          <w:rFonts w:ascii="Malgun Gothic" w:cs="Malgun Gothic" w:eastAsia="Malgun Gothic" w:hAnsi="Malgun Gothic"/>
          <w:color w:val="575757"/>
          <w:sz w:val="78.33333333333334"/>
          <w:szCs w:val="78.33333333333334"/>
          <w:vertAlign w:val="subscript"/>
          <w:rtl w:val="0"/>
        </w:rPr>
        <w:t xml:space="preserve">�    </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y s</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i</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e</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mp</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re te</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n</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d</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r</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á como referencia de base </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J</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u Ca</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t</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egoría de rev</w:t>
      </w:r>
      <w:r w:rsidDel="00000000" w:rsidR="00000000" w:rsidRPr="00000000">
        <w:rPr>
          <w:rFonts w:ascii="Times New Roman" w:cs="Times New Roman" w:eastAsia="Times New Roman" w:hAnsi="Times New Roman"/>
          <w:color w:val="0f0f0f"/>
          <w:sz w:val="31.666666666666668"/>
          <w:szCs w:val="31.666666666666668"/>
          <w:vertAlign w:val="subscript"/>
          <w:rtl w:val="0"/>
        </w:rPr>
        <w:t xml:space="preserve">i</w:t>
      </w:r>
      <w:r w:rsidDel="00000000" w:rsidR="00000000" w:rsidRPr="00000000">
        <w:rPr>
          <w:rFonts w:ascii="Times New Roman" w:cs="Times New Roman" w:eastAsia="Times New Roman" w:hAnsi="Times New Roman"/>
          <w:color w:val="232323"/>
          <w:sz w:val="31.666666666666668"/>
          <w:szCs w:val="31.666666666666668"/>
          <w:vertAlign w:val="subscript"/>
          <w:rtl w:val="0"/>
        </w:rPr>
        <w:t xml:space="preserve">sta  10.</w:t>
      </w:r>
      <w:r w:rsidDel="00000000" w:rsidR="00000000" w:rsidRPr="00000000">
        <w:rPr>
          <w:rtl w:val="0"/>
        </w:rPr>
      </w:r>
    </w:p>
    <w:p w:rsidR="00000000" w:rsidDel="00000000" w:rsidP="00000000" w:rsidRDefault="00000000" w:rsidRPr="00000000" w14:paraId="00000EDC">
      <w:pPr>
        <w:spacing w:line="100" w:lineRule="auto"/>
        <w:ind w:left="75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color w:val="8a8a8a"/>
          <w:sz w:val="71.66666666666667"/>
          <w:szCs w:val="71.66666666666667"/>
          <w:vertAlign w:val="subscript"/>
          <w:rtl w:val="0"/>
        </w:rPr>
        <w:t xml:space="preserve">@</w:t>
      </w:r>
      <w:r w:rsidDel="00000000" w:rsidR="00000000" w:rsidRPr="00000000">
        <w:rPr>
          <w:rFonts w:ascii="Times New Roman" w:cs="Times New Roman" w:eastAsia="Times New Roman" w:hAnsi="Times New Roman"/>
          <w:i w:val="1"/>
          <w:color w:val="6d6d6d"/>
          <w:sz w:val="71.66666666666667"/>
          <w:szCs w:val="71.66666666666667"/>
          <w:vertAlign w:val="subscript"/>
          <w:rtl w:val="0"/>
        </w:rPr>
        <w:t xml:space="preserve">/</w:t>
      </w:r>
      <w:r w:rsidDel="00000000" w:rsidR="00000000" w:rsidRPr="00000000">
        <w:rPr>
          <w:rFonts w:ascii="Times New Roman" w:cs="Times New Roman" w:eastAsia="Times New Roman" w:hAnsi="Times New Roman"/>
          <w:i w:val="1"/>
          <w:color w:val="8a8a8a"/>
          <w:sz w:val="71.66666666666667"/>
          <w:szCs w:val="71.66666666666667"/>
          <w:vertAlign w:val="subscript"/>
          <w:rtl w:val="0"/>
        </w:rPr>
        <w:t xml:space="preserve">¡ </w:t>
      </w:r>
      <w:r w:rsidDel="00000000" w:rsidR="00000000" w:rsidRPr="00000000">
        <w:rPr>
          <w:rFonts w:ascii="Times New Roman" w:cs="Times New Roman" w:eastAsia="Times New Roman" w:hAnsi="Times New Roman"/>
          <w:i w:val="1"/>
          <w:color w:val="454545"/>
          <w:sz w:val="18"/>
          <w:szCs w:val="18"/>
          <w:vertAlign w:val="baseline"/>
          <w:rtl w:val="0"/>
        </w:rPr>
        <w:t xml:space="preserve">1</w:t>
      </w:r>
      <w:r w:rsidDel="00000000" w:rsidR="00000000" w:rsidRPr="00000000">
        <w:rPr>
          <w:rtl w:val="0"/>
        </w:rPr>
      </w:r>
    </w:p>
    <w:p w:rsidR="00000000" w:rsidDel="00000000" w:rsidP="00000000" w:rsidRDefault="00000000" w:rsidRPr="00000000" w14:paraId="00000EDD">
      <w:pPr>
        <w:spacing w:line="160" w:lineRule="auto"/>
        <w:ind w:left="1270" w:right="1543"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i w:val="1"/>
          <w:color w:val="6d6d6d"/>
          <w:sz w:val="18"/>
          <w:szCs w:val="18"/>
          <w:vertAlign w:val="baseline"/>
          <w:rtl w:val="0"/>
        </w:rPr>
        <w:t xml:space="preserve">'        </w:t>
      </w:r>
      <w:r w:rsidDel="00000000" w:rsidR="00000000" w:rsidRPr="00000000">
        <w:rPr>
          <w:rFonts w:ascii="Times New Roman" w:cs="Times New Roman" w:eastAsia="Times New Roman" w:hAnsi="Times New Roman"/>
          <w:i w:val="1"/>
          <w:color w:val="0f0f0f"/>
          <w:sz w:val="18"/>
          <w:szCs w:val="18"/>
          <w:vertAlign w:val="baseline"/>
          <w:rtl w:val="0"/>
        </w:rPr>
        <w:t xml:space="preserve">•    </w:t>
      </w:r>
      <w:r w:rsidDel="00000000" w:rsidR="00000000" w:rsidRPr="00000000">
        <w:rPr>
          <w:rFonts w:ascii="Times New Roman" w:cs="Times New Roman" w:eastAsia="Times New Roman" w:hAnsi="Times New Roman"/>
          <w:color w:val="232323"/>
          <w:sz w:val="19"/>
          <w:szCs w:val="19"/>
          <w:vertAlign w:val="baseline"/>
          <w:rtl w:val="0"/>
        </w:rPr>
        <w:t xml:space="preserve">t</w:t>
      </w:r>
      <w:r w:rsidDel="00000000" w:rsidR="00000000" w:rsidRPr="00000000">
        <w:rPr>
          <w:rFonts w:ascii="Malgun Gothic" w:cs="Malgun Gothic" w:eastAsia="Malgun Gothic" w:hAnsi="Malgun Gothic"/>
          <w:color w:val="454545"/>
          <w:sz w:val="19"/>
          <w:szCs w:val="19"/>
          <w:vertAlign w:val="baseline"/>
          <w:rtl w:val="0"/>
        </w:rPr>
        <w:t xml:space="preserve">�</w:t>
      </w:r>
      <w:r w:rsidDel="00000000" w:rsidR="00000000" w:rsidRPr="00000000">
        <w:rPr>
          <w:rFonts w:ascii="Times New Roman" w:cs="Times New Roman" w:eastAsia="Times New Roman" w:hAnsi="Times New Roman"/>
          <w:color w:val="232323"/>
          <w:sz w:val="19"/>
          <w:szCs w:val="19"/>
          <w:vertAlign w:val="baseline"/>
          <w:rtl w:val="0"/>
        </w:rPr>
        <w:t xml:space="preserve">cnnnncncin  e</w:t>
      </w:r>
      <w:r w:rsidDel="00000000" w:rsidR="00000000" w:rsidRPr="00000000">
        <w:rPr>
          <w:rFonts w:ascii="Times New Roman" w:cs="Times New Roman" w:eastAsia="Times New Roman" w:hAnsi="Times New Roman"/>
          <w:color w:val="0f0f0f"/>
          <w:sz w:val="19"/>
          <w:szCs w:val="19"/>
          <w:vertAlign w:val="baseline"/>
          <w:rtl w:val="0"/>
        </w:rPr>
        <w:t xml:space="preserve">n  </w:t>
      </w:r>
      <w:r w:rsidDel="00000000" w:rsidR="00000000" w:rsidRPr="00000000">
        <w:rPr>
          <w:rFonts w:ascii="Times New Roman" w:cs="Times New Roman" w:eastAsia="Times New Roman" w:hAnsi="Times New Roman"/>
          <w:color w:val="232323"/>
          <w:sz w:val="19"/>
          <w:szCs w:val="19"/>
          <w:vertAlign w:val="baseline"/>
          <w:rtl w:val="0"/>
        </w:rPr>
        <w:t xml:space="preserve">ca</w:t>
      </w:r>
      <w:r w:rsidDel="00000000" w:rsidR="00000000" w:rsidRPr="00000000">
        <w:rPr>
          <w:rFonts w:ascii="Times New Roman" w:cs="Times New Roman" w:eastAsia="Times New Roman" w:hAnsi="Times New Roman"/>
          <w:color w:val="0f0f0f"/>
          <w:sz w:val="19"/>
          <w:szCs w:val="19"/>
          <w:vertAlign w:val="baseline"/>
          <w:rtl w:val="0"/>
        </w:rPr>
        <w:t xml:space="preserve">t</w:t>
      </w:r>
      <w:r w:rsidDel="00000000" w:rsidR="00000000" w:rsidRPr="00000000">
        <w:rPr>
          <w:rFonts w:ascii="Times New Roman" w:cs="Times New Roman" w:eastAsia="Times New Roman" w:hAnsi="Times New Roman"/>
          <w:color w:val="232323"/>
          <w:sz w:val="19"/>
          <w:szCs w:val="19"/>
          <w:vertAlign w:val="baseline"/>
          <w:rtl w:val="0"/>
        </w:rPr>
        <w:t xml:space="preserve">egoría  e</w:t>
      </w:r>
      <w:r w:rsidDel="00000000" w:rsidR="00000000" w:rsidRPr="00000000">
        <w:rPr>
          <w:rFonts w:ascii="Times New Roman" w:cs="Times New Roman" w:eastAsia="Times New Roman" w:hAnsi="Times New Roman"/>
          <w:color w:val="0f0f0f"/>
          <w:sz w:val="19"/>
          <w:szCs w:val="19"/>
          <w:vertAlign w:val="baseline"/>
          <w:rtl w:val="0"/>
        </w:rPr>
        <w:t xml:space="preserve">l</w:t>
      </w:r>
      <w:r w:rsidDel="00000000" w:rsidR="00000000" w:rsidRPr="00000000">
        <w:rPr>
          <w:rFonts w:ascii="Times New Roman" w:cs="Times New Roman" w:eastAsia="Times New Roman" w:hAnsi="Times New Roman"/>
          <w:color w:val="232323"/>
          <w:sz w:val="19"/>
          <w:szCs w:val="19"/>
          <w:vertAlign w:val="baseline"/>
          <w:rtl w:val="0"/>
        </w:rPr>
        <w:t xml:space="preserve">e  </w:t>
      </w:r>
      <w:r w:rsidDel="00000000" w:rsidR="00000000" w:rsidRPr="00000000">
        <w:rPr>
          <w:rFonts w:ascii="Malgun Gothic" w:cs="Malgun Gothic" w:eastAsia="Malgun Gothic" w:hAnsi="Malgun Gothic"/>
          <w:color w:val="232323"/>
          <w:sz w:val="19"/>
          <w:szCs w:val="19"/>
          <w:vertAlign w:val="baseline"/>
          <w:rtl w:val="0"/>
        </w:rPr>
        <w:t xml:space="preserve">�</w:t>
      </w:r>
      <w:r w:rsidDel="00000000" w:rsidR="00000000" w:rsidRPr="00000000">
        <w:rPr>
          <w:rFonts w:ascii="Times New Roman" w:cs="Times New Roman" w:eastAsia="Times New Roman" w:hAnsi="Times New Roman"/>
          <w:color w:val="232323"/>
          <w:sz w:val="19"/>
          <w:szCs w:val="19"/>
          <w:vertAlign w:val="baseline"/>
          <w:rtl w:val="0"/>
        </w:rPr>
        <w:t xml:space="preserve">o</w:t>
      </w:r>
      <w:r w:rsidDel="00000000" w:rsidR="00000000" w:rsidRPr="00000000">
        <w:rPr>
          <w:rFonts w:ascii="Times New Roman" w:cs="Times New Roman" w:eastAsia="Times New Roman" w:hAnsi="Times New Roman"/>
          <w:color w:val="0f0f0f"/>
          <w:sz w:val="19"/>
          <w:szCs w:val="19"/>
          <w:vertAlign w:val="baseline"/>
          <w:rtl w:val="0"/>
        </w:rPr>
        <w:t xml:space="preserve">b</w:t>
      </w:r>
      <w:r w:rsidDel="00000000" w:rsidR="00000000" w:rsidRPr="00000000">
        <w:rPr>
          <w:rFonts w:ascii="Times New Roman" w:cs="Times New Roman" w:eastAsia="Times New Roman" w:hAnsi="Times New Roman"/>
          <w:color w:val="232323"/>
          <w:sz w:val="19"/>
          <w:szCs w:val="19"/>
          <w:vertAlign w:val="baseline"/>
          <w:rtl w:val="0"/>
        </w:rPr>
        <w:t xml:space="preserve">ro  </w:t>
      </w:r>
      <w:r w:rsidDel="00000000" w:rsidR="00000000" w:rsidRPr="00000000">
        <w:rPr>
          <w:rFonts w:ascii="Times New Roman" w:cs="Times New Roman" w:eastAsia="Times New Roman" w:hAnsi="Times New Roman"/>
          <w:color w:val="0f0f0f"/>
          <w:sz w:val="19"/>
          <w:szCs w:val="19"/>
          <w:vertAlign w:val="baseline"/>
          <w:rtl w:val="0"/>
        </w:rPr>
        <w:t xml:space="preserve">n</w:t>
      </w:r>
      <w:r w:rsidDel="00000000" w:rsidR="00000000" w:rsidRPr="00000000">
        <w:rPr>
          <w:rFonts w:ascii="Times New Roman" w:cs="Times New Roman" w:eastAsia="Times New Roman" w:hAnsi="Times New Roman"/>
          <w:color w:val="232323"/>
          <w:sz w:val="19"/>
          <w:szCs w:val="19"/>
          <w:vertAlign w:val="baseline"/>
          <w:rtl w:val="0"/>
        </w:rPr>
        <w:t xml:space="preserve">o  se  mocl</w:t>
      </w:r>
      <w:r w:rsidDel="00000000" w:rsidR="00000000" w:rsidRPr="00000000">
        <w:rPr>
          <w:rFonts w:ascii="Times New Roman" w:cs="Times New Roman" w:eastAsia="Times New Roman" w:hAnsi="Times New Roman"/>
          <w:color w:val="0f0f0f"/>
          <w:sz w:val="19"/>
          <w:szCs w:val="19"/>
          <w:vertAlign w:val="baseline"/>
          <w:rtl w:val="0"/>
        </w:rPr>
        <w:t xml:space="preserve">i</w:t>
      </w:r>
      <w:r w:rsidDel="00000000" w:rsidR="00000000" w:rsidRPr="00000000">
        <w:rPr>
          <w:rFonts w:ascii="Times New Roman" w:cs="Times New Roman" w:eastAsia="Times New Roman" w:hAnsi="Times New Roman"/>
          <w:color w:val="232323"/>
          <w:sz w:val="19"/>
          <w:szCs w:val="19"/>
          <w:vertAlign w:val="baseline"/>
          <w:rtl w:val="0"/>
        </w:rPr>
        <w:t xml:space="preserve">ticani  s</w:t>
      </w:r>
      <w:r w:rsidDel="00000000" w:rsidR="00000000" w:rsidRPr="00000000">
        <w:rPr>
          <w:rFonts w:ascii="Times New Roman" w:cs="Times New Roman" w:eastAsia="Times New Roman" w:hAnsi="Times New Roman"/>
          <w:color w:val="0f0f0f"/>
          <w:sz w:val="19"/>
          <w:szCs w:val="19"/>
          <w:vertAlign w:val="baseline"/>
          <w:rtl w:val="0"/>
        </w:rPr>
        <w:t xml:space="preserve">i   </w:t>
      </w:r>
      <w:r w:rsidDel="00000000" w:rsidR="00000000" w:rsidRPr="00000000">
        <w:rPr>
          <w:rFonts w:ascii="Times New Roman" w:cs="Times New Roman" w:eastAsia="Times New Roman" w:hAnsi="Times New Roman"/>
          <w:color w:val="232323"/>
          <w:sz w:val="19"/>
          <w:szCs w:val="19"/>
          <w:vertAlign w:val="baseline"/>
          <w:rtl w:val="0"/>
        </w:rPr>
        <w:t xml:space="preserve">u</w:t>
      </w:r>
      <w:r w:rsidDel="00000000" w:rsidR="00000000" w:rsidRPr="00000000">
        <w:rPr>
          <w:rFonts w:ascii="Times New Roman" w:cs="Times New Roman" w:eastAsia="Times New Roman" w:hAnsi="Times New Roman"/>
          <w:color w:val="0f0f0f"/>
          <w:sz w:val="19"/>
          <w:szCs w:val="19"/>
          <w:vertAlign w:val="baseline"/>
          <w:rtl w:val="0"/>
        </w:rPr>
        <w:t xml:space="preserve">t   </w:t>
      </w:r>
      <w:r w:rsidDel="00000000" w:rsidR="00000000" w:rsidRPr="00000000">
        <w:rPr>
          <w:rFonts w:ascii="Times New Roman" w:cs="Times New Roman" w:eastAsia="Times New Roman" w:hAnsi="Times New Roman"/>
          <w:color w:val="232323"/>
          <w:sz w:val="19"/>
          <w:szCs w:val="19"/>
          <w:vertAlign w:val="baseline"/>
          <w:rtl w:val="0"/>
        </w:rPr>
        <w:t xml:space="preserve">momen</w:t>
      </w:r>
      <w:r w:rsidDel="00000000" w:rsidR="00000000" w:rsidRPr="00000000">
        <w:rPr>
          <w:rFonts w:ascii="Times New Roman" w:cs="Times New Roman" w:eastAsia="Times New Roman" w:hAnsi="Times New Roman"/>
          <w:color w:val="0f0f0f"/>
          <w:sz w:val="19"/>
          <w:szCs w:val="19"/>
          <w:vertAlign w:val="baseline"/>
          <w:rtl w:val="0"/>
        </w:rPr>
        <w:t xml:space="preserve">t</w:t>
      </w:r>
      <w:r w:rsidDel="00000000" w:rsidR="00000000" w:rsidRPr="00000000">
        <w:rPr>
          <w:rFonts w:ascii="Times New Roman" w:cs="Times New Roman" w:eastAsia="Times New Roman" w:hAnsi="Times New Roman"/>
          <w:color w:val="232323"/>
          <w:sz w:val="19"/>
          <w:szCs w:val="19"/>
          <w:vertAlign w:val="baseline"/>
          <w:rtl w:val="0"/>
        </w:rPr>
        <w:t xml:space="preserve">o t</w:t>
      </w:r>
      <w:r w:rsidDel="00000000" w:rsidR="00000000" w:rsidRPr="00000000">
        <w:rPr>
          <w:rFonts w:ascii="Times New Roman" w:cs="Times New Roman" w:eastAsia="Times New Roman" w:hAnsi="Times New Roman"/>
          <w:color w:val="0f0f0f"/>
          <w:sz w:val="19"/>
          <w:szCs w:val="19"/>
          <w:vertAlign w:val="baseline"/>
          <w:rtl w:val="0"/>
        </w:rPr>
        <w:t xml:space="preserve">i</w:t>
      </w:r>
      <w:r w:rsidDel="00000000" w:rsidR="00000000" w:rsidRPr="00000000">
        <w:rPr>
          <w:rFonts w:ascii="Times New Roman" w:cs="Times New Roman" w:eastAsia="Times New Roman" w:hAnsi="Times New Roman"/>
          <w:color w:val="232323"/>
          <w:sz w:val="19"/>
          <w:szCs w:val="19"/>
          <w:vertAlign w:val="baseline"/>
          <w:rtl w:val="0"/>
        </w:rPr>
        <w:t xml:space="preserve">c  se</w:t>
      </w:r>
      <w:r w:rsidDel="00000000" w:rsidR="00000000" w:rsidRPr="00000000">
        <w:rPr>
          <w:rFonts w:ascii="Times New Roman" w:cs="Times New Roman" w:eastAsia="Times New Roman" w:hAnsi="Times New Roman"/>
          <w:color w:val="0f0f0f"/>
          <w:sz w:val="19"/>
          <w:szCs w:val="19"/>
          <w:vertAlign w:val="baseline"/>
          <w:rtl w:val="0"/>
        </w:rPr>
        <w:t xml:space="preserve">r</w:t>
      </w:r>
      <w:r w:rsidDel="00000000" w:rsidR="00000000" w:rsidRPr="00000000">
        <w:rPr>
          <w:rtl w:val="0"/>
        </w:rPr>
      </w:r>
    </w:p>
    <w:p w:rsidR="00000000" w:rsidDel="00000000" w:rsidP="00000000" w:rsidRDefault="00000000" w:rsidRPr="00000000" w14:paraId="00000EDE">
      <w:pPr>
        <w:spacing w:line="360" w:lineRule="auto"/>
        <w:ind w:left="2406" w:firstLine="0"/>
        <w:jc w:val="left"/>
        <w:rPr>
          <w:rFonts w:ascii="Arial" w:cs="Arial" w:eastAsia="Arial" w:hAnsi="Arial"/>
          <w:sz w:val="43"/>
          <w:szCs w:val="43"/>
        </w:rPr>
      </w:pPr>
      <w:r w:rsidDel="00000000" w:rsidR="00000000" w:rsidRPr="00000000">
        <w:rPr>
          <w:rFonts w:ascii="Times New Roman" w:cs="Times New Roman" w:eastAsia="Times New Roman" w:hAnsi="Times New Roman"/>
          <w:color w:val="575757"/>
          <w:sz w:val="19"/>
          <w:szCs w:val="19"/>
          <w:vertAlign w:val="baseline"/>
          <w:rtl w:val="0"/>
        </w:rPr>
        <w:t xml:space="preserve">f</w:t>
      </w:r>
      <w:r w:rsidDel="00000000" w:rsidR="00000000" w:rsidRPr="00000000">
        <w:rPr>
          <w:rFonts w:ascii="Times New Roman" w:cs="Times New Roman" w:eastAsia="Times New Roman" w:hAnsi="Times New Roman"/>
          <w:color w:val="0f0f0f"/>
          <w:sz w:val="19"/>
          <w:szCs w:val="19"/>
          <w:vertAlign w:val="baseline"/>
          <w:rtl w:val="0"/>
        </w:rPr>
        <w:t xml:space="preserve">cc</w:t>
      </w:r>
      <w:r w:rsidDel="00000000" w:rsidR="00000000" w:rsidRPr="00000000">
        <w:rPr>
          <w:rFonts w:ascii="Times New Roman" w:cs="Times New Roman" w:eastAsia="Times New Roman" w:hAnsi="Times New Roman"/>
          <w:color w:val="232323"/>
          <w:sz w:val="19"/>
          <w:szCs w:val="19"/>
          <w:vertAlign w:val="baseline"/>
          <w:rtl w:val="0"/>
        </w:rPr>
        <w:t xml:space="preserve">u</w:t>
      </w:r>
      <w:r w:rsidDel="00000000" w:rsidR="00000000" w:rsidRPr="00000000">
        <w:rPr>
          <w:rFonts w:ascii="Times New Roman" w:cs="Times New Roman" w:eastAsia="Times New Roman" w:hAnsi="Times New Roman"/>
          <w:color w:val="454545"/>
          <w:sz w:val="19"/>
          <w:szCs w:val="19"/>
          <w:vertAlign w:val="baseline"/>
          <w:rtl w:val="0"/>
        </w:rPr>
        <w:t xml:space="preserve">¡,</w:t>
      </w:r>
      <w:r w:rsidDel="00000000" w:rsidR="00000000" w:rsidRPr="00000000">
        <w:rPr>
          <w:rFonts w:ascii="Times New Roman" w:cs="Times New Roman" w:eastAsia="Times New Roman" w:hAnsi="Times New Roman"/>
          <w:color w:val="232323"/>
          <w:sz w:val="19"/>
          <w:szCs w:val="19"/>
          <w:vertAlign w:val="baseline"/>
          <w:rtl w:val="0"/>
        </w:rPr>
        <w:t xml:space="preserve">egoriz</w:t>
      </w:r>
      <w:r w:rsidDel="00000000" w:rsidR="00000000" w:rsidRPr="00000000">
        <w:rPr>
          <w:rFonts w:ascii="Times New Roman" w:cs="Times New Roman" w:eastAsia="Times New Roman" w:hAnsi="Times New Roman"/>
          <w:color w:val="0f0f0f"/>
          <w:sz w:val="19"/>
          <w:szCs w:val="19"/>
          <w:vertAlign w:val="baseline"/>
          <w:rtl w:val="0"/>
        </w:rPr>
        <w:t xml:space="preserve">ad</w:t>
      </w:r>
      <w:r w:rsidDel="00000000" w:rsidR="00000000" w:rsidRPr="00000000">
        <w:rPr>
          <w:rFonts w:ascii="Times New Roman" w:cs="Times New Roman" w:eastAsia="Times New Roman" w:hAnsi="Times New Roman"/>
          <w:color w:val="232323"/>
          <w:sz w:val="19"/>
          <w:szCs w:val="19"/>
          <w:vertAlign w:val="baseline"/>
          <w:rtl w:val="0"/>
        </w:rPr>
        <w:t xml:space="preserve">o, e</w:t>
      </w:r>
      <w:r w:rsidDel="00000000" w:rsidR="00000000" w:rsidRPr="00000000">
        <w:rPr>
          <w:rFonts w:ascii="Times New Roman" w:cs="Times New Roman" w:eastAsia="Times New Roman" w:hAnsi="Times New Roman"/>
          <w:color w:val="0f0f0f"/>
          <w:sz w:val="19"/>
          <w:szCs w:val="19"/>
          <w:vertAlign w:val="baseline"/>
          <w:rtl w:val="0"/>
        </w:rPr>
        <w:t xml:space="preserve">l </w:t>
      </w:r>
      <w:r w:rsidDel="00000000" w:rsidR="00000000" w:rsidRPr="00000000">
        <w:rPr>
          <w:rFonts w:ascii="Times New Roman" w:cs="Times New Roman" w:eastAsia="Times New Roman" w:hAnsi="Times New Roman"/>
          <w:color w:val="232323"/>
          <w:sz w:val="19"/>
          <w:szCs w:val="19"/>
          <w:vertAlign w:val="baseline"/>
          <w:rtl w:val="0"/>
        </w:rPr>
        <w:t xml:space="preserve">age</w:t>
      </w:r>
      <w:r w:rsidDel="00000000" w:rsidR="00000000" w:rsidRPr="00000000">
        <w:rPr>
          <w:rFonts w:ascii="Times New Roman" w:cs="Times New Roman" w:eastAsia="Times New Roman" w:hAnsi="Times New Roman"/>
          <w:color w:val="0f0f0f"/>
          <w:sz w:val="19"/>
          <w:szCs w:val="19"/>
          <w:vertAlign w:val="baseline"/>
          <w:rtl w:val="0"/>
        </w:rPr>
        <w:t xml:space="preserve">nt</w:t>
      </w:r>
      <w:r w:rsidDel="00000000" w:rsidR="00000000" w:rsidRPr="00000000">
        <w:rPr>
          <w:rFonts w:ascii="Times New Roman" w:cs="Times New Roman" w:eastAsia="Times New Roman" w:hAnsi="Times New Roman"/>
          <w:color w:val="232323"/>
          <w:sz w:val="19"/>
          <w:szCs w:val="19"/>
          <w:vertAlign w:val="baseline"/>
          <w:rtl w:val="0"/>
        </w:rPr>
        <w:t xml:space="preserve">e es</w:t>
      </w:r>
      <w:r w:rsidDel="00000000" w:rsidR="00000000" w:rsidRPr="00000000">
        <w:rPr>
          <w:rFonts w:ascii="Times New Roman" w:cs="Times New Roman" w:eastAsia="Times New Roman" w:hAnsi="Times New Roman"/>
          <w:color w:val="0f0f0f"/>
          <w:sz w:val="19"/>
          <w:szCs w:val="19"/>
          <w:vertAlign w:val="baseline"/>
          <w:rtl w:val="0"/>
        </w:rPr>
        <w:t xml:space="preserve">tu</w:t>
      </w:r>
      <w:r w:rsidDel="00000000" w:rsidR="00000000" w:rsidRPr="00000000">
        <w:rPr>
          <w:rFonts w:ascii="Times New Roman" w:cs="Times New Roman" w:eastAsia="Times New Roman" w:hAnsi="Times New Roman"/>
          <w:color w:val="232323"/>
          <w:sz w:val="19"/>
          <w:szCs w:val="19"/>
          <w:vertAlign w:val="baseline"/>
          <w:rtl w:val="0"/>
        </w:rPr>
        <w:t xml:space="preserve">v</w:t>
      </w:r>
      <w:r w:rsidDel="00000000" w:rsidR="00000000" w:rsidRPr="00000000">
        <w:rPr>
          <w:rFonts w:ascii="Times New Roman" w:cs="Times New Roman" w:eastAsia="Times New Roman" w:hAnsi="Times New Roman"/>
          <w:color w:val="0f0f0f"/>
          <w:sz w:val="19"/>
          <w:szCs w:val="19"/>
          <w:vertAlign w:val="baseline"/>
          <w:rtl w:val="0"/>
        </w:rPr>
        <w:t xml:space="preserve">i</w:t>
      </w:r>
      <w:r w:rsidDel="00000000" w:rsidR="00000000" w:rsidRPr="00000000">
        <w:rPr>
          <w:rFonts w:ascii="Times New Roman" w:cs="Times New Roman" w:eastAsia="Times New Roman" w:hAnsi="Times New Roman"/>
          <w:color w:val="232323"/>
          <w:sz w:val="19"/>
          <w:szCs w:val="19"/>
          <w:vertAlign w:val="baseline"/>
          <w:rtl w:val="0"/>
        </w:rPr>
        <w:t xml:space="preserve">era us</w:t>
      </w:r>
      <w:r w:rsidDel="00000000" w:rsidR="00000000" w:rsidRPr="00000000">
        <w:rPr>
          <w:rFonts w:ascii="Times New Roman" w:cs="Times New Roman" w:eastAsia="Times New Roman" w:hAnsi="Times New Roman"/>
          <w:color w:val="0f0f0f"/>
          <w:sz w:val="19"/>
          <w:szCs w:val="19"/>
          <w:vertAlign w:val="baseline"/>
          <w:rtl w:val="0"/>
        </w:rPr>
        <w:t xml:space="preserve">u</w:t>
      </w:r>
      <w:r w:rsidDel="00000000" w:rsidR="00000000" w:rsidRPr="00000000">
        <w:rPr>
          <w:rFonts w:ascii="Times New Roman" w:cs="Times New Roman" w:eastAsia="Times New Roman" w:hAnsi="Times New Roman"/>
          <w:color w:val="232323"/>
          <w:sz w:val="19"/>
          <w:szCs w:val="19"/>
          <w:vertAlign w:val="baseline"/>
          <w:rtl w:val="0"/>
        </w:rPr>
        <w:t xml:space="preserve">fruc</w:t>
      </w:r>
      <w:r w:rsidDel="00000000" w:rsidR="00000000" w:rsidRPr="00000000">
        <w:rPr>
          <w:rFonts w:ascii="Times New Roman" w:cs="Times New Roman" w:eastAsia="Times New Roman" w:hAnsi="Times New Roman"/>
          <w:color w:val="0f0f0f"/>
          <w:sz w:val="19"/>
          <w:szCs w:val="19"/>
          <w:vertAlign w:val="baseline"/>
          <w:rtl w:val="0"/>
        </w:rPr>
        <w:t xml:space="preserve">t</w:t>
      </w:r>
      <w:r w:rsidDel="00000000" w:rsidR="00000000" w:rsidRPr="00000000">
        <w:rPr>
          <w:rFonts w:ascii="Times New Roman" w:cs="Times New Roman" w:eastAsia="Times New Roman" w:hAnsi="Times New Roman"/>
          <w:color w:val="232323"/>
          <w:sz w:val="19"/>
          <w:szCs w:val="19"/>
          <w:vertAlign w:val="baseline"/>
          <w:rtl w:val="0"/>
        </w:rPr>
        <w:t xml:space="preserve">ua</w:t>
      </w:r>
      <w:r w:rsidDel="00000000" w:rsidR="00000000" w:rsidRPr="00000000">
        <w:rPr>
          <w:rFonts w:ascii="Times New Roman" w:cs="Times New Roman" w:eastAsia="Times New Roman" w:hAnsi="Times New Roman"/>
          <w:color w:val="0f0f0f"/>
          <w:sz w:val="19"/>
          <w:szCs w:val="19"/>
          <w:vertAlign w:val="baseline"/>
          <w:rtl w:val="0"/>
        </w:rPr>
        <w:t xml:space="preserve">n</w:t>
      </w:r>
      <w:r w:rsidDel="00000000" w:rsidR="00000000" w:rsidRPr="00000000">
        <w:rPr>
          <w:rFonts w:ascii="Times New Roman" w:cs="Times New Roman" w:eastAsia="Times New Roman" w:hAnsi="Times New Roman"/>
          <w:color w:val="232323"/>
          <w:sz w:val="19"/>
          <w:szCs w:val="19"/>
          <w:vertAlign w:val="baseline"/>
          <w:rtl w:val="0"/>
        </w:rPr>
        <w:t xml:space="preserve">do u</w:t>
      </w:r>
      <w:r w:rsidDel="00000000" w:rsidR="00000000" w:rsidRPr="00000000">
        <w:rPr>
          <w:rFonts w:ascii="Times New Roman" w:cs="Times New Roman" w:eastAsia="Times New Roman" w:hAnsi="Times New Roman"/>
          <w:color w:val="0f0f0f"/>
          <w:sz w:val="19"/>
          <w:szCs w:val="19"/>
          <w:vertAlign w:val="baseline"/>
          <w:rtl w:val="0"/>
        </w:rPr>
        <w:t xml:space="preserve">n </w:t>
      </w:r>
      <w:r w:rsidDel="00000000" w:rsidR="00000000" w:rsidRPr="00000000">
        <w:rPr>
          <w:rFonts w:ascii="Times New Roman" w:cs="Times New Roman" w:eastAsia="Times New Roman" w:hAnsi="Times New Roman"/>
          <w:color w:val="232323"/>
          <w:sz w:val="19"/>
          <w:szCs w:val="19"/>
          <w:vertAlign w:val="baseline"/>
          <w:rtl w:val="0"/>
        </w:rPr>
        <w:t xml:space="preserve">cargo jerá</w:t>
      </w:r>
      <w:r w:rsidDel="00000000" w:rsidR="00000000" w:rsidRPr="00000000">
        <w:rPr>
          <w:rFonts w:ascii="Times New Roman" w:cs="Times New Roman" w:eastAsia="Times New Roman" w:hAnsi="Times New Roman"/>
          <w:color w:val="0f0f0f"/>
          <w:sz w:val="19"/>
          <w:szCs w:val="19"/>
          <w:vertAlign w:val="baseline"/>
          <w:rtl w:val="0"/>
        </w:rPr>
        <w:t xml:space="preserve">rq</w:t>
      </w:r>
      <w:r w:rsidDel="00000000" w:rsidR="00000000" w:rsidRPr="00000000">
        <w:rPr>
          <w:rFonts w:ascii="Times New Roman" w:cs="Times New Roman" w:eastAsia="Times New Roman" w:hAnsi="Times New Roman"/>
          <w:color w:val="232323"/>
          <w:sz w:val="19"/>
          <w:szCs w:val="19"/>
          <w:vertAlign w:val="baseline"/>
          <w:rtl w:val="0"/>
        </w:rPr>
        <w:t xml:space="preserve">u</w:t>
      </w:r>
      <w:r w:rsidDel="00000000" w:rsidR="00000000" w:rsidRPr="00000000">
        <w:rPr>
          <w:rFonts w:ascii="Times New Roman" w:cs="Times New Roman" w:eastAsia="Times New Roman" w:hAnsi="Times New Roman"/>
          <w:color w:val="0f0f0f"/>
          <w:sz w:val="19"/>
          <w:szCs w:val="19"/>
          <w:vertAlign w:val="baseline"/>
          <w:rtl w:val="0"/>
        </w:rPr>
        <w:t xml:space="preserve">i</w:t>
      </w:r>
      <w:r w:rsidDel="00000000" w:rsidR="00000000" w:rsidRPr="00000000">
        <w:rPr>
          <w:rFonts w:ascii="Times New Roman" w:cs="Times New Roman" w:eastAsia="Times New Roman" w:hAnsi="Times New Roman"/>
          <w:color w:val="232323"/>
          <w:sz w:val="19"/>
          <w:szCs w:val="19"/>
          <w:vertAlign w:val="baseline"/>
          <w:rtl w:val="0"/>
        </w:rPr>
        <w:t xml:space="preserve">co.                </w:t>
      </w:r>
      <w:r w:rsidDel="00000000" w:rsidR="00000000" w:rsidRPr="00000000">
        <w:rPr>
          <w:rFonts w:ascii="Arial" w:cs="Arial" w:eastAsia="Arial" w:hAnsi="Arial"/>
          <w:i w:val="1"/>
          <w:color w:val="575757"/>
          <w:sz w:val="43"/>
          <w:szCs w:val="43"/>
          <w:vertAlign w:val="baseline"/>
          <w:rtl w:val="0"/>
        </w:rPr>
        <w:t xml:space="preserve">J</w:t>
      </w:r>
      <w:r w:rsidDel="00000000" w:rsidR="00000000" w:rsidRPr="00000000">
        <w:rPr>
          <w:rtl w:val="0"/>
        </w:rPr>
      </w:r>
    </w:p>
    <w:p w:rsidR="00000000" w:rsidDel="00000000" w:rsidP="00000000" w:rsidRDefault="00000000" w:rsidRPr="00000000" w14:paraId="00000EDF">
      <w:pPr>
        <w:spacing w:line="360" w:lineRule="auto"/>
        <w:ind w:left="303"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6d6d6d"/>
          <w:sz w:val="44"/>
          <w:szCs w:val="44"/>
          <w:vertAlign w:val="baseline"/>
          <w:rtl w:val="0"/>
        </w:rPr>
        <w:t xml:space="preserve">¿</w:t>
      </w:r>
      <w:r w:rsidDel="00000000" w:rsidR="00000000" w:rsidRPr="00000000">
        <w:rPr>
          <w:rFonts w:ascii="Times New Roman" w:cs="Times New Roman" w:eastAsia="Times New Roman" w:hAnsi="Times New Roman"/>
          <w:color w:val="8a8a8a"/>
          <w:sz w:val="44"/>
          <w:szCs w:val="44"/>
          <w:vertAlign w:val="baseline"/>
          <w:rtl w:val="0"/>
        </w:rPr>
        <w:t xml:space="preserve">_::_.</w:t>
      </w:r>
      <w:r w:rsidDel="00000000" w:rsidR="00000000" w:rsidRPr="00000000">
        <w:rPr>
          <w:rFonts w:ascii="Malgun Gothic" w:cs="Malgun Gothic" w:eastAsia="Malgun Gothic" w:hAnsi="Malgun Gothic"/>
          <w:color w:val="232323"/>
          <w:sz w:val="44"/>
          <w:szCs w:val="44"/>
          <w:vertAlign w:val="baseline"/>
          <w:rtl w:val="0"/>
        </w:rPr>
        <w:t xml:space="preserve">� </w:t>
      </w:r>
      <w:r w:rsidDel="00000000" w:rsidR="00000000" w:rsidRPr="00000000">
        <w:rPr>
          <w:rFonts w:ascii="Malgun Gothic" w:cs="Malgun Gothic" w:eastAsia="Malgun Gothic" w:hAnsi="Malgun Gothic"/>
          <w:color w:val="454545"/>
          <w:sz w:val="19"/>
          <w:szCs w:val="19"/>
          <w:vertAlign w:val="baseline"/>
          <w:rtl w:val="0"/>
        </w:rPr>
        <w:t xml:space="preserve">�</w:t>
      </w:r>
      <w:r w:rsidDel="00000000" w:rsidR="00000000" w:rsidRPr="00000000">
        <w:rPr>
          <w:rFonts w:ascii="Times New Roman" w:cs="Times New Roman" w:eastAsia="Times New Roman" w:hAnsi="Times New Roman"/>
          <w:color w:val="232323"/>
          <w:sz w:val="19"/>
          <w:szCs w:val="19"/>
          <w:vertAlign w:val="baseline"/>
          <w:rtl w:val="0"/>
        </w:rPr>
        <w:t xml:space="preserve">¡¡</w:t>
      </w:r>
      <w:r w:rsidDel="00000000" w:rsidR="00000000" w:rsidRPr="00000000">
        <w:rPr>
          <w:rFonts w:ascii="Malgun Gothic" w:cs="Malgun Gothic" w:eastAsia="Malgun Gothic" w:hAnsi="Malgun Gothic"/>
          <w:color w:val="232323"/>
          <w:sz w:val="19"/>
          <w:szCs w:val="19"/>
          <w:vertAlign w:val="baseline"/>
          <w:rtl w:val="0"/>
        </w:rPr>
        <w:t xml:space="preserve">�</w:t>
      </w:r>
      <w:r w:rsidDel="00000000" w:rsidR="00000000" w:rsidRPr="00000000">
        <w:rPr>
          <w:rFonts w:ascii="Times New Roman" w:cs="Times New Roman" w:eastAsia="Times New Roman" w:hAnsi="Times New Roman"/>
          <w:color w:val="232323"/>
          <w:sz w:val="19"/>
          <w:szCs w:val="19"/>
          <w:vertAlign w:val="baseline"/>
          <w:rtl w:val="0"/>
        </w:rPr>
        <w:t xml:space="preserve">so s</w:t>
      </w:r>
      <w:r w:rsidDel="00000000" w:rsidR="00000000" w:rsidRPr="00000000">
        <w:rPr>
          <w:rFonts w:ascii="Malgun Gothic" w:cs="Malgun Gothic" w:eastAsia="Malgun Gothic" w:hAnsi="Malgun Gothic"/>
          <w:color w:val="232323"/>
          <w:sz w:val="19"/>
          <w:szCs w:val="19"/>
          <w:vertAlign w:val="baseline"/>
          <w:rtl w:val="0"/>
        </w:rPr>
        <w:t xml:space="preserve">� </w:t>
      </w:r>
      <w:r w:rsidDel="00000000" w:rsidR="00000000" w:rsidRPr="00000000">
        <w:rPr>
          <w:rFonts w:ascii="Times New Roman" w:cs="Times New Roman" w:eastAsia="Times New Roman" w:hAnsi="Times New Roman"/>
          <w:color w:val="232323"/>
          <w:sz w:val="19"/>
          <w:szCs w:val="19"/>
          <w:vertAlign w:val="baseline"/>
          <w:rtl w:val="0"/>
        </w:rPr>
        <w:t xml:space="preserve">mod</w:t>
      </w:r>
      <w:r w:rsidDel="00000000" w:rsidR="00000000" w:rsidRPr="00000000">
        <w:rPr>
          <w:rFonts w:ascii="Times New Roman" w:cs="Times New Roman" w:eastAsia="Times New Roman" w:hAnsi="Times New Roman"/>
          <w:color w:val="0f0f0f"/>
          <w:sz w:val="19"/>
          <w:szCs w:val="19"/>
          <w:vertAlign w:val="baseline"/>
          <w:rtl w:val="0"/>
        </w:rPr>
        <w:t xml:space="preserve">i</w:t>
      </w:r>
      <w:r w:rsidDel="00000000" w:rsidR="00000000" w:rsidRPr="00000000">
        <w:rPr>
          <w:rFonts w:ascii="Times New Roman" w:cs="Times New Roman" w:eastAsia="Times New Roman" w:hAnsi="Times New Roman"/>
          <w:color w:val="232323"/>
          <w:sz w:val="19"/>
          <w:szCs w:val="19"/>
          <w:vertAlign w:val="baseline"/>
          <w:rtl w:val="0"/>
        </w:rPr>
        <w:t xml:space="preserve">fi=</w:t>
      </w:r>
      <w:r w:rsidDel="00000000" w:rsidR="00000000" w:rsidRPr="00000000">
        <w:rPr>
          <w:rFonts w:ascii="Times New Roman" w:cs="Times New Roman" w:eastAsia="Times New Roman" w:hAnsi="Times New Roman"/>
          <w:color w:val="0f0f0f"/>
          <w:sz w:val="19"/>
          <w:szCs w:val="19"/>
          <w:vertAlign w:val="baseline"/>
          <w:rtl w:val="0"/>
        </w:rPr>
        <w:t xml:space="preserve">r</w:t>
      </w:r>
      <w:r w:rsidDel="00000000" w:rsidR="00000000" w:rsidRPr="00000000">
        <w:rPr>
          <w:rFonts w:ascii="Times New Roman" w:cs="Times New Roman" w:eastAsia="Times New Roman" w:hAnsi="Times New Roman"/>
          <w:color w:val="232323"/>
          <w:sz w:val="19"/>
          <w:szCs w:val="19"/>
          <w:vertAlign w:val="baseline"/>
          <w:rtl w:val="0"/>
        </w:rPr>
        <w:t xml:space="preserve">á </w:t>
      </w:r>
      <w:r w:rsidDel="00000000" w:rsidR="00000000" w:rsidRPr="00000000">
        <w:rPr>
          <w:rFonts w:ascii="Times New Roman" w:cs="Times New Roman" w:eastAsia="Times New Roman" w:hAnsi="Times New Roman"/>
          <w:color w:val="0f0f0f"/>
          <w:sz w:val="19"/>
          <w:szCs w:val="19"/>
          <w:vertAlign w:val="baseline"/>
          <w:rtl w:val="0"/>
        </w:rPr>
        <w:t xml:space="preserve">la </w:t>
      </w:r>
      <w:r w:rsidDel="00000000" w:rsidR="00000000" w:rsidRPr="00000000">
        <w:rPr>
          <w:rFonts w:ascii="Times New Roman" w:cs="Times New Roman" w:eastAsia="Times New Roman" w:hAnsi="Times New Roman"/>
          <w:color w:val="232323"/>
          <w:sz w:val="19"/>
          <w:szCs w:val="19"/>
          <w:vertAlign w:val="baseline"/>
          <w:rtl w:val="0"/>
        </w:rPr>
        <w:t xml:space="preserve">jomada</w:t>
      </w:r>
      <w:r w:rsidDel="00000000" w:rsidR="00000000" w:rsidRPr="00000000">
        <w:rPr>
          <w:rFonts w:ascii="Times New Roman" w:cs="Times New Roman" w:eastAsia="Times New Roman" w:hAnsi="Times New Roman"/>
          <w:color w:val="b9b9b9"/>
          <w:sz w:val="19"/>
          <w:szCs w:val="19"/>
          <w:vertAlign w:val="baseline"/>
          <w:rtl w:val="0"/>
        </w:rPr>
        <w:t xml:space="preserve">•</w:t>
      </w:r>
      <w:r w:rsidDel="00000000" w:rsidR="00000000" w:rsidRPr="00000000">
        <w:rPr>
          <w:rFonts w:ascii="Times New Roman" w:cs="Times New Roman" w:eastAsia="Times New Roman" w:hAnsi="Times New Roman"/>
          <w:color w:val="575757"/>
          <w:sz w:val="19"/>
          <w:szCs w:val="19"/>
          <w:vertAlign w:val="baseline"/>
          <w:rtl w:val="0"/>
        </w:rPr>
        <w:t xml:space="preserve">.</w:t>
      </w:r>
      <w:r w:rsidDel="00000000" w:rsidR="00000000" w:rsidRPr="00000000">
        <w:rPr>
          <w:rFonts w:ascii="Times New Roman" w:cs="Times New Roman" w:eastAsia="Times New Roman" w:hAnsi="Times New Roman"/>
          <w:color w:val="0f0f0f"/>
          <w:sz w:val="19"/>
          <w:szCs w:val="19"/>
          <w:vertAlign w:val="baseline"/>
          <w:rtl w:val="0"/>
        </w:rPr>
        <w:t xml:space="preserve">l</w:t>
      </w:r>
      <w:r w:rsidDel="00000000" w:rsidR="00000000" w:rsidRPr="00000000">
        <w:rPr>
          <w:rFonts w:ascii="Times New Roman" w:cs="Times New Roman" w:eastAsia="Times New Roman" w:hAnsi="Times New Roman"/>
          <w:color w:val="232323"/>
          <w:sz w:val="19"/>
          <w:szCs w:val="19"/>
          <w:vertAlign w:val="baseline"/>
          <w:rtl w:val="0"/>
        </w:rPr>
        <w:t xml:space="preserve">aborn</w:t>
      </w:r>
      <w:r w:rsidDel="00000000" w:rsidR="00000000" w:rsidRPr="00000000">
        <w:rPr>
          <w:rFonts w:ascii="Times New Roman" w:cs="Times New Roman" w:eastAsia="Times New Roman" w:hAnsi="Times New Roman"/>
          <w:color w:val="0f0f0f"/>
          <w:sz w:val="19"/>
          <w:szCs w:val="19"/>
          <w:vertAlign w:val="baseline"/>
          <w:rtl w:val="0"/>
        </w:rPr>
        <w:t xml:space="preserve">l </w:t>
      </w:r>
      <w:r w:rsidDel="00000000" w:rsidR="00000000" w:rsidRPr="00000000">
        <w:rPr>
          <w:rFonts w:ascii="Times New Roman" w:cs="Times New Roman" w:eastAsia="Times New Roman" w:hAnsi="Times New Roman"/>
          <w:color w:val="232323"/>
          <w:sz w:val="19"/>
          <w:szCs w:val="19"/>
          <w:vertAlign w:val="baseline"/>
          <w:rtl w:val="0"/>
        </w:rPr>
        <w:t xml:space="preserve">d</w:t>
      </w:r>
      <w:r w:rsidDel="00000000" w:rsidR="00000000" w:rsidRPr="00000000">
        <w:rPr>
          <w:rFonts w:ascii="Times New Roman" w:cs="Times New Roman" w:eastAsia="Times New Roman" w:hAnsi="Times New Roman"/>
          <w:color w:val="0f0f0f"/>
          <w:sz w:val="19"/>
          <w:szCs w:val="19"/>
          <w:vertAlign w:val="baseline"/>
          <w:rtl w:val="0"/>
        </w:rPr>
        <w:t xml:space="preserve">e l</w:t>
      </w:r>
      <w:r w:rsidDel="00000000" w:rsidR="00000000" w:rsidRPr="00000000">
        <w:rPr>
          <w:rFonts w:ascii="Times New Roman" w:cs="Times New Roman" w:eastAsia="Times New Roman" w:hAnsi="Times New Roman"/>
          <w:color w:val="232323"/>
          <w:sz w:val="19"/>
          <w:szCs w:val="19"/>
          <w:vertAlign w:val="baseline"/>
          <w:rtl w:val="0"/>
        </w:rPr>
        <w:t xml:space="preserve">os age</w:t>
      </w:r>
      <w:r w:rsidDel="00000000" w:rsidR="00000000" w:rsidRPr="00000000">
        <w:rPr>
          <w:rFonts w:ascii="Times New Roman" w:cs="Times New Roman" w:eastAsia="Times New Roman" w:hAnsi="Times New Roman"/>
          <w:color w:val="0f0f0f"/>
          <w:sz w:val="19"/>
          <w:szCs w:val="19"/>
          <w:vertAlign w:val="baseline"/>
          <w:rtl w:val="0"/>
        </w:rPr>
        <w:t xml:space="preserve">n</w:t>
      </w:r>
      <w:r w:rsidDel="00000000" w:rsidR="00000000" w:rsidRPr="00000000">
        <w:rPr>
          <w:rFonts w:ascii="Times New Roman" w:cs="Times New Roman" w:eastAsia="Times New Roman" w:hAnsi="Times New Roman"/>
          <w:color w:val="232323"/>
          <w:sz w:val="19"/>
          <w:szCs w:val="19"/>
          <w:vertAlign w:val="baseline"/>
          <w:rtl w:val="0"/>
        </w:rPr>
        <w:t xml:space="preserve">tes r</w:t>
      </w:r>
      <w:r w:rsidDel="00000000" w:rsidR="00000000" w:rsidRPr="00000000">
        <w:rPr>
          <w:rFonts w:ascii="Times New Roman" w:cs="Times New Roman" w:eastAsia="Times New Roman" w:hAnsi="Times New Roman"/>
          <w:color w:val="0f0f0f"/>
          <w:sz w:val="19"/>
          <w:szCs w:val="19"/>
          <w:vertAlign w:val="baseline"/>
          <w:rtl w:val="0"/>
        </w:rPr>
        <w:t xml:space="preserve">c</w:t>
      </w:r>
      <w:r w:rsidDel="00000000" w:rsidR="00000000" w:rsidRPr="00000000">
        <w:rPr>
          <w:rFonts w:ascii="Times New Roman" w:cs="Times New Roman" w:eastAsia="Times New Roman" w:hAnsi="Times New Roman"/>
          <w:color w:val="232323"/>
          <w:sz w:val="19"/>
          <w:szCs w:val="19"/>
          <w:vertAlign w:val="baseline"/>
          <w:rtl w:val="0"/>
        </w:rPr>
        <w:t xml:space="preserve">cn</w:t>
      </w:r>
      <w:r w:rsidDel="00000000" w:rsidR="00000000" w:rsidRPr="00000000">
        <w:rPr>
          <w:rFonts w:ascii="Times New Roman" w:cs="Times New Roman" w:eastAsia="Times New Roman" w:hAnsi="Times New Roman"/>
          <w:color w:val="0f0f0f"/>
          <w:sz w:val="19"/>
          <w:szCs w:val="19"/>
          <w:vertAlign w:val="baseline"/>
          <w:rtl w:val="0"/>
        </w:rPr>
        <w:t xml:space="preserve">t</w:t>
      </w:r>
      <w:r w:rsidDel="00000000" w:rsidR="00000000" w:rsidRPr="00000000">
        <w:rPr>
          <w:rFonts w:ascii="Times New Roman" w:cs="Times New Roman" w:eastAsia="Times New Roman" w:hAnsi="Times New Roman"/>
          <w:color w:val="232323"/>
          <w:sz w:val="19"/>
          <w:szCs w:val="19"/>
          <w:vertAlign w:val="baseline"/>
          <w:rtl w:val="0"/>
        </w:rPr>
        <w:t xml:space="preserve">c</w:t>
      </w:r>
      <w:r w:rsidDel="00000000" w:rsidR="00000000" w:rsidRPr="00000000">
        <w:rPr>
          <w:rFonts w:ascii="Malgun Gothic" w:cs="Malgun Gothic" w:eastAsia="Malgun Gothic" w:hAnsi="Malgun Gothic"/>
          <w:color w:val="232323"/>
          <w:sz w:val="19"/>
          <w:szCs w:val="19"/>
          <w:vertAlign w:val="baseline"/>
          <w:rtl w:val="0"/>
        </w:rPr>
        <w:t xml:space="preserve">�</w:t>
      </w:r>
      <w:r w:rsidDel="00000000" w:rsidR="00000000" w:rsidRPr="00000000">
        <w:rPr>
          <w:rFonts w:ascii="Times New Roman" w:cs="Times New Roman" w:eastAsia="Times New Roman" w:hAnsi="Times New Roman"/>
          <w:color w:val="232323"/>
          <w:sz w:val="19"/>
          <w:szCs w:val="19"/>
          <w:vertAlign w:val="baseline"/>
          <w:rtl w:val="0"/>
        </w:rPr>
        <w:t xml:space="preserve">o</w:t>
      </w:r>
      <w:r w:rsidDel="00000000" w:rsidR="00000000" w:rsidRPr="00000000">
        <w:rPr>
          <w:rFonts w:ascii="Times New Roman" w:cs="Times New Roman" w:eastAsia="Times New Roman" w:hAnsi="Times New Roman"/>
          <w:color w:val="0f0f0f"/>
          <w:sz w:val="19"/>
          <w:szCs w:val="19"/>
          <w:vertAlign w:val="baseline"/>
          <w:rtl w:val="0"/>
        </w:rPr>
        <w:t xml:space="preserve">ri</w:t>
      </w:r>
      <w:r w:rsidDel="00000000" w:rsidR="00000000" w:rsidRPr="00000000">
        <w:rPr>
          <w:rFonts w:ascii="Times New Roman" w:cs="Times New Roman" w:eastAsia="Times New Roman" w:hAnsi="Times New Roman"/>
          <w:color w:val="232323"/>
          <w:sz w:val="19"/>
          <w:szCs w:val="19"/>
          <w:vertAlign w:val="baseline"/>
          <w:rtl w:val="0"/>
        </w:rPr>
        <w:t xml:space="preserve">zados.</w:t>
      </w:r>
      <w:r w:rsidDel="00000000" w:rsidR="00000000" w:rsidRPr="00000000">
        <w:rPr>
          <w:rFonts w:ascii="Times New Roman" w:cs="Times New Roman" w:eastAsia="Times New Roman" w:hAnsi="Times New Roman"/>
          <w:color w:val="8a8a8a"/>
          <w:sz w:val="19"/>
          <w:szCs w:val="19"/>
          <w:vertAlign w:val="baseline"/>
          <w:rtl w:val="0"/>
        </w:rPr>
        <w:t xml:space="preserve">'</w:t>
      </w:r>
      <w:r w:rsidDel="00000000" w:rsidR="00000000" w:rsidRPr="00000000">
        <w:rPr>
          <w:rtl w:val="0"/>
        </w:rPr>
      </w:r>
    </w:p>
    <w:p w:rsidR="00000000" w:rsidDel="00000000" w:rsidP="00000000" w:rsidRDefault="00000000" w:rsidRPr="00000000" w14:paraId="00000EE0">
      <w:pPr>
        <w:spacing w:line="560" w:lineRule="auto"/>
        <w:ind w:left="2773" w:right="2866" w:firstLine="0"/>
        <w:jc w:val="center"/>
        <w:rPr>
          <w:rFonts w:ascii="Times New Roman" w:cs="Times New Roman" w:eastAsia="Times New Roman" w:hAnsi="Times New Roman"/>
          <w:sz w:val="26"/>
          <w:szCs w:val="26"/>
        </w:rPr>
      </w:pPr>
      <w:r w:rsidDel="00000000" w:rsidR="00000000" w:rsidRPr="00000000">
        <w:rPr>
          <w:rFonts w:ascii="Malgun Gothic" w:cs="Malgun Gothic" w:eastAsia="Malgun Gothic" w:hAnsi="Malgun Gothic"/>
          <w:color w:val="232323"/>
          <w:sz w:val="59"/>
          <w:szCs w:val="59"/>
          <w:vertAlign w:val="baseline"/>
          <w:rtl w:val="0"/>
        </w:rPr>
        <w:t xml:space="preserve">�</w:t>
      </w:r>
      <w:r w:rsidDel="00000000" w:rsidR="00000000" w:rsidRPr="00000000">
        <w:rPr>
          <w:rFonts w:ascii="Arial" w:cs="Arial" w:eastAsia="Arial" w:hAnsi="Arial"/>
          <w:color w:val="232323"/>
          <w:sz w:val="59"/>
          <w:szCs w:val="59"/>
          <w:vertAlign w:val="baseline"/>
          <w:rtl w:val="0"/>
        </w:rPr>
        <w:t xml:space="preserve">;Xv</w:t>
      </w:r>
      <w:r w:rsidDel="00000000" w:rsidR="00000000" w:rsidRPr="00000000">
        <w:rPr>
          <w:rFonts w:ascii="Malgun Gothic" w:cs="Malgun Gothic" w:eastAsia="Malgun Gothic" w:hAnsi="Malgun Gothic"/>
          <w:color w:val="232323"/>
          <w:sz w:val="59"/>
          <w:szCs w:val="59"/>
          <w:vertAlign w:val="baseline"/>
          <w:rtl w:val="0"/>
        </w:rPr>
        <w:t xml:space="preserve">�</w:t>
      </w:r>
      <w:r w:rsidDel="00000000" w:rsidR="00000000" w:rsidRPr="00000000">
        <w:rPr>
          <w:rFonts w:ascii="Arial" w:cs="Arial" w:eastAsia="Arial" w:hAnsi="Arial"/>
          <w:color w:val="232323"/>
          <w:sz w:val="59"/>
          <w:szCs w:val="59"/>
          <w:vertAlign w:val="baseline"/>
          <w:rtl w:val="0"/>
        </w:rPr>
        <w:t xml:space="preserve">·</w:t>
      </w:r>
      <w:r w:rsidDel="00000000" w:rsidR="00000000" w:rsidRPr="00000000">
        <w:rPr>
          <w:rFonts w:ascii="Arial" w:cs="Arial" w:eastAsia="Arial" w:hAnsi="Arial"/>
          <w:color w:val="454545"/>
          <w:sz w:val="59"/>
          <w:szCs w:val="59"/>
          <w:vertAlign w:val="baseline"/>
          <w:rtl w:val="0"/>
        </w:rPr>
        <w:t xml:space="preserve">J&amp;kw</w:t>
      </w:r>
      <w:r w:rsidDel="00000000" w:rsidR="00000000" w:rsidRPr="00000000">
        <w:rPr>
          <w:rFonts w:ascii="Arial" w:cs="Arial" w:eastAsia="Arial" w:hAnsi="Arial"/>
          <w:color w:val="232323"/>
          <w:sz w:val="59"/>
          <w:szCs w:val="59"/>
          <w:vertAlign w:val="baseline"/>
          <w:rtl w:val="0"/>
        </w:rPr>
        <w:t xml:space="preserve">,</w:t>
      </w:r>
      <w:r w:rsidDel="00000000" w:rsidR="00000000" w:rsidRPr="00000000">
        <w:rPr>
          <w:rFonts w:ascii="Malgun Gothic" w:cs="Malgun Gothic" w:eastAsia="Malgun Gothic" w:hAnsi="Malgun Gothic"/>
          <w:color w:val="232323"/>
          <w:sz w:val="59"/>
          <w:szCs w:val="59"/>
          <w:vertAlign w:val="baseline"/>
          <w:rtl w:val="0"/>
        </w:rPr>
        <w:t xml:space="preserve">�</w:t>
      </w:r>
      <w:r w:rsidDel="00000000" w:rsidR="00000000" w:rsidRPr="00000000">
        <w:rPr>
          <w:rFonts w:ascii="Arial" w:cs="Arial" w:eastAsia="Arial" w:hAnsi="Arial"/>
          <w:color w:val="454545"/>
          <w:sz w:val="59"/>
          <w:szCs w:val="59"/>
          <w:vertAlign w:val="baseline"/>
          <w:rtl w:val="0"/>
        </w:rPr>
        <w:t xml:space="preserve">m,. </w:t>
      </w:r>
      <w:r w:rsidDel="00000000" w:rsidR="00000000" w:rsidRPr="00000000">
        <w:rPr>
          <w:rFonts w:ascii="Times New Roman" w:cs="Times New Roman" w:eastAsia="Times New Roman" w:hAnsi="Times New Roman"/>
          <w:color w:val="232323"/>
          <w:sz w:val="26"/>
          <w:szCs w:val="26"/>
          <w:vertAlign w:val="baseline"/>
          <w:rtl w:val="0"/>
        </w:rPr>
        <w:t xml:space="preserve">,</w:t>
      </w:r>
      <w:r w:rsidDel="00000000" w:rsidR="00000000" w:rsidRPr="00000000">
        <w:rPr>
          <w:rFonts w:ascii="Times New Roman" w:cs="Times New Roman" w:eastAsia="Times New Roman" w:hAnsi="Times New Roman"/>
          <w:color w:val="6d6d6d"/>
          <w:sz w:val="26"/>
          <w:szCs w:val="26"/>
          <w:vertAlign w:val="baseline"/>
          <w:rtl w:val="0"/>
        </w:rPr>
        <w:t xml:space="preserve">/</w:t>
      </w:r>
      <w:r w:rsidDel="00000000" w:rsidR="00000000" w:rsidRPr="00000000">
        <w:rPr>
          <w:rFonts w:ascii="Times New Roman" w:cs="Times New Roman" w:eastAsia="Times New Roman" w:hAnsi="Times New Roman"/>
          <w:color w:val="575757"/>
          <w:sz w:val="26"/>
          <w:szCs w:val="26"/>
          <w:vertAlign w:val="baseline"/>
          <w:rtl w:val="0"/>
        </w:rPr>
        <w:t xml:space="preserve">Z</w:t>
      </w:r>
      <w:r w:rsidDel="00000000" w:rsidR="00000000" w:rsidRPr="00000000">
        <w:rPr>
          <w:rFonts w:ascii="Times New Roman" w:cs="Times New Roman" w:eastAsia="Times New Roman" w:hAnsi="Times New Roman"/>
          <w:color w:val="454545"/>
          <w:sz w:val="26"/>
          <w:szCs w:val="26"/>
          <w:vertAlign w:val="baseline"/>
          <w:rtl w:val="0"/>
        </w:rPr>
        <w:t xml:space="preserve">,</w:t>
      </w:r>
      <w:r w:rsidDel="00000000" w:rsidR="00000000" w:rsidRPr="00000000">
        <w:rPr>
          <w:rFonts w:ascii="Times New Roman" w:cs="Times New Roman" w:eastAsia="Times New Roman" w:hAnsi="Times New Roman"/>
          <w:color w:val="232323"/>
          <w:sz w:val="26"/>
          <w:szCs w:val="26"/>
          <w:vertAlign w:val="baseline"/>
          <w:rtl w:val="0"/>
        </w:rPr>
        <w:t xml:space="preserve">-.,,,</w:t>
      </w:r>
      <w:r w:rsidDel="00000000" w:rsidR="00000000" w:rsidRPr="00000000">
        <w:rPr>
          <w:rFonts w:ascii="Times New Roman" w:cs="Times New Roman" w:eastAsia="Times New Roman" w:hAnsi="Times New Roman"/>
          <w:color w:val="454545"/>
          <w:sz w:val="26"/>
          <w:szCs w:val="26"/>
          <w:vertAlign w:val="baseline"/>
          <w:rtl w:val="0"/>
        </w:rPr>
        <w:t xml:space="preserve">•</w:t>
      </w:r>
      <w:r w:rsidDel="00000000" w:rsidR="00000000" w:rsidRPr="00000000">
        <w:rPr>
          <w:rFonts w:ascii="Times New Roman" w:cs="Times New Roman" w:eastAsia="Times New Roman" w:hAnsi="Times New Roman"/>
          <w:color w:val="232323"/>
          <w:sz w:val="26"/>
          <w:szCs w:val="26"/>
          <w:vertAlign w:val="baseline"/>
          <w:rtl w:val="0"/>
        </w:rPr>
        <w:t xml:space="preserve">.</w:t>
      </w:r>
      <w:r w:rsidDel="00000000" w:rsidR="00000000" w:rsidRPr="00000000">
        <w:rPr>
          <w:rtl w:val="0"/>
        </w:rPr>
      </w:r>
    </w:p>
    <w:p w:rsidR="00000000" w:rsidDel="00000000" w:rsidP="00000000" w:rsidRDefault="00000000" w:rsidRPr="00000000" w14:paraId="00000EE1">
      <w:pPr>
        <w:spacing w:line="200" w:lineRule="auto"/>
        <w:jc w:val="left"/>
        <w:rPr>
          <w:sz w:val="20"/>
          <w:szCs w:val="20"/>
        </w:rPr>
      </w:pPr>
      <w:r w:rsidDel="00000000" w:rsidR="00000000" w:rsidRPr="00000000">
        <w:rPr>
          <w:rtl w:val="0"/>
        </w:rPr>
      </w:r>
    </w:p>
    <w:p w:rsidR="00000000" w:rsidDel="00000000" w:rsidP="00000000" w:rsidRDefault="00000000" w:rsidRPr="00000000" w14:paraId="00000EE2">
      <w:pPr>
        <w:spacing w:before="15" w:line="240" w:lineRule="auto"/>
        <w:jc w:val="left"/>
        <w:rPr>
          <w:sz w:val="24"/>
          <w:szCs w:val="24"/>
        </w:rPr>
        <w:sectPr>
          <w:type w:val="continuous"/>
          <w:pgSz w:h="20160" w:w="12240" w:orient="portrait"/>
          <w:pgMar w:bottom="280" w:top="280" w:left="1180" w:right="640" w:header="360" w:footer="360"/>
        </w:sectPr>
      </w:pPr>
      <w:r w:rsidDel="00000000" w:rsidR="00000000" w:rsidRPr="00000000">
        <w:rPr>
          <w:rtl w:val="0"/>
        </w:rPr>
      </w:r>
    </w:p>
    <w:p w:rsidR="00000000" w:rsidDel="00000000" w:rsidP="00000000" w:rsidRDefault="00000000" w:rsidRPr="00000000" w14:paraId="00000EE3">
      <w:pPr>
        <w:spacing w:before="48" w:line="560" w:lineRule="auto"/>
        <w:ind w:right="444"/>
        <w:jc w:val="right"/>
        <w:rPr>
          <w:rFonts w:ascii="Courier New" w:cs="Courier New" w:eastAsia="Courier New" w:hAnsi="Courier New"/>
          <w:sz w:val="50"/>
          <w:szCs w:val="50"/>
        </w:rPr>
      </w:pPr>
      <w:r w:rsidDel="00000000" w:rsidR="00000000" w:rsidRPr="00000000">
        <w:rPr>
          <w:rFonts w:ascii="Courier New" w:cs="Courier New" w:eastAsia="Courier New" w:hAnsi="Courier New"/>
          <w:color w:val="3e3e3e"/>
          <w:sz w:val="80"/>
          <w:szCs w:val="80"/>
          <w:vertAlign w:val="superscript"/>
          <w:rtl w:val="0"/>
        </w:rPr>
        <w:t xml:space="preserve">4</w:t>
      </w:r>
      <w:r w:rsidDel="00000000" w:rsidR="00000000" w:rsidRPr="00000000">
        <w:rPr>
          <w:rFonts w:ascii="Courier New" w:cs="Courier New" w:eastAsia="Courier New" w:hAnsi="Courier New"/>
          <w:color w:val="565656"/>
          <w:sz w:val="80"/>
          <w:szCs w:val="80"/>
          <w:vertAlign w:val="superscript"/>
          <w:rtl w:val="0"/>
        </w:rPr>
        <w:t xml:space="preserve">2</w:t>
      </w:r>
      <w:r w:rsidDel="00000000" w:rsidR="00000000" w:rsidRPr="00000000">
        <w:rPr>
          <w:rFonts w:ascii="Courier New" w:cs="Courier New" w:eastAsia="Courier New" w:hAnsi="Courier New"/>
          <w:color w:val="3e3e3e"/>
          <w:sz w:val="80"/>
          <w:szCs w:val="80"/>
          <w:vertAlign w:val="superscript"/>
          <w:rtl w:val="0"/>
        </w:rPr>
        <w:t xml:space="preserve">5 </w:t>
      </w:r>
      <w:r w:rsidDel="00000000" w:rsidR="00000000" w:rsidRPr="00000000">
        <w:rPr>
          <w:rFonts w:ascii="Courier New" w:cs="Courier New" w:eastAsia="Courier New" w:hAnsi="Courier New"/>
          <w:color w:val="3e3e3e"/>
          <w:sz w:val="50"/>
          <w:szCs w:val="50"/>
          <w:vertAlign w:val="baseline"/>
          <w:rtl w:val="0"/>
        </w:rPr>
        <w:t xml:space="preserve">22</w:t>
      </w:r>
      <w:r w:rsidDel="00000000" w:rsidR="00000000" w:rsidRPr="00000000">
        <w:rPr>
          <w:rtl w:val="0"/>
        </w:rPr>
      </w:r>
    </w:p>
    <w:p w:rsidR="00000000" w:rsidDel="00000000" w:rsidP="00000000" w:rsidRDefault="00000000" w:rsidRPr="00000000" w14:paraId="00000EE4">
      <w:pPr>
        <w:spacing w:line="200" w:lineRule="auto"/>
        <w:jc w:val="left"/>
        <w:rPr>
          <w:sz w:val="20"/>
          <w:szCs w:val="20"/>
        </w:rPr>
      </w:pPr>
      <w:r w:rsidDel="00000000" w:rsidR="00000000" w:rsidRPr="00000000">
        <w:rPr>
          <w:rtl w:val="0"/>
        </w:rPr>
      </w:r>
    </w:p>
    <w:p w:rsidR="00000000" w:rsidDel="00000000" w:rsidP="00000000" w:rsidRDefault="00000000" w:rsidRPr="00000000" w14:paraId="00000EE5">
      <w:pPr>
        <w:spacing w:line="200" w:lineRule="auto"/>
        <w:jc w:val="left"/>
        <w:rPr>
          <w:sz w:val="20"/>
          <w:szCs w:val="20"/>
        </w:rPr>
      </w:pPr>
      <w:r w:rsidDel="00000000" w:rsidR="00000000" w:rsidRPr="00000000">
        <w:rPr>
          <w:rtl w:val="0"/>
        </w:rPr>
      </w:r>
    </w:p>
    <w:p w:rsidR="00000000" w:rsidDel="00000000" w:rsidP="00000000" w:rsidRDefault="00000000" w:rsidRPr="00000000" w14:paraId="00000EE6">
      <w:pPr>
        <w:spacing w:line="200" w:lineRule="auto"/>
        <w:jc w:val="left"/>
        <w:rPr>
          <w:sz w:val="20"/>
          <w:szCs w:val="20"/>
        </w:rPr>
      </w:pPr>
      <w:r w:rsidDel="00000000" w:rsidR="00000000" w:rsidRPr="00000000">
        <w:rPr>
          <w:rtl w:val="0"/>
        </w:rPr>
      </w:r>
    </w:p>
    <w:p w:rsidR="00000000" w:rsidDel="00000000" w:rsidP="00000000" w:rsidRDefault="00000000" w:rsidRPr="00000000" w14:paraId="00000EE7">
      <w:pPr>
        <w:spacing w:line="200" w:lineRule="auto"/>
        <w:jc w:val="left"/>
        <w:rPr>
          <w:sz w:val="20"/>
          <w:szCs w:val="20"/>
        </w:rPr>
      </w:pPr>
      <w:r w:rsidDel="00000000" w:rsidR="00000000" w:rsidRPr="00000000">
        <w:rPr>
          <w:rtl w:val="0"/>
        </w:rPr>
      </w:r>
    </w:p>
    <w:p w:rsidR="00000000" w:rsidDel="00000000" w:rsidP="00000000" w:rsidRDefault="00000000" w:rsidRPr="00000000" w14:paraId="00000EE8">
      <w:pPr>
        <w:spacing w:line="200" w:lineRule="auto"/>
        <w:jc w:val="left"/>
        <w:rPr>
          <w:sz w:val="20"/>
          <w:szCs w:val="20"/>
        </w:rPr>
      </w:pPr>
      <w:r w:rsidDel="00000000" w:rsidR="00000000" w:rsidRPr="00000000">
        <w:rPr>
          <w:rtl w:val="0"/>
        </w:rPr>
      </w:r>
    </w:p>
    <w:p w:rsidR="00000000" w:rsidDel="00000000" w:rsidP="00000000" w:rsidRDefault="00000000" w:rsidRPr="00000000" w14:paraId="00000EE9">
      <w:pPr>
        <w:spacing w:line="200" w:lineRule="auto"/>
        <w:jc w:val="left"/>
        <w:rPr>
          <w:sz w:val="20"/>
          <w:szCs w:val="20"/>
        </w:rPr>
      </w:pPr>
      <w:r w:rsidDel="00000000" w:rsidR="00000000" w:rsidRPr="00000000">
        <w:rPr>
          <w:rtl w:val="0"/>
        </w:rPr>
      </w:r>
    </w:p>
    <w:p w:rsidR="00000000" w:rsidDel="00000000" w:rsidP="00000000" w:rsidRDefault="00000000" w:rsidRPr="00000000" w14:paraId="00000EEA">
      <w:pPr>
        <w:spacing w:line="200" w:lineRule="auto"/>
        <w:jc w:val="left"/>
        <w:rPr>
          <w:sz w:val="20"/>
          <w:szCs w:val="20"/>
        </w:rPr>
      </w:pPr>
      <w:r w:rsidDel="00000000" w:rsidR="00000000" w:rsidRPr="00000000">
        <w:rPr>
          <w:rtl w:val="0"/>
        </w:rPr>
      </w:r>
    </w:p>
    <w:p w:rsidR="00000000" w:rsidDel="00000000" w:rsidP="00000000" w:rsidRDefault="00000000" w:rsidRPr="00000000" w14:paraId="00000EEB">
      <w:pPr>
        <w:spacing w:line="200" w:lineRule="auto"/>
        <w:jc w:val="left"/>
        <w:rPr>
          <w:sz w:val="20"/>
          <w:szCs w:val="20"/>
        </w:rPr>
      </w:pPr>
      <w:r w:rsidDel="00000000" w:rsidR="00000000" w:rsidRPr="00000000">
        <w:rPr>
          <w:rtl w:val="0"/>
        </w:rPr>
      </w:r>
    </w:p>
    <w:p w:rsidR="00000000" w:rsidDel="00000000" w:rsidP="00000000" w:rsidRDefault="00000000" w:rsidRPr="00000000" w14:paraId="00000EEC">
      <w:pPr>
        <w:spacing w:line="200" w:lineRule="auto"/>
        <w:jc w:val="left"/>
        <w:rPr>
          <w:sz w:val="20"/>
          <w:szCs w:val="20"/>
        </w:rPr>
      </w:pPr>
      <w:r w:rsidDel="00000000" w:rsidR="00000000" w:rsidRPr="00000000">
        <w:rPr>
          <w:rtl w:val="0"/>
        </w:rPr>
      </w:r>
    </w:p>
    <w:p w:rsidR="00000000" w:rsidDel="00000000" w:rsidP="00000000" w:rsidRDefault="00000000" w:rsidRPr="00000000" w14:paraId="00000EED">
      <w:pPr>
        <w:spacing w:line="200" w:lineRule="auto"/>
        <w:jc w:val="left"/>
        <w:rPr>
          <w:sz w:val="20"/>
          <w:szCs w:val="20"/>
        </w:rPr>
      </w:pPr>
      <w:r w:rsidDel="00000000" w:rsidR="00000000" w:rsidRPr="00000000">
        <w:rPr>
          <w:rtl w:val="0"/>
        </w:rPr>
      </w:r>
    </w:p>
    <w:p w:rsidR="00000000" w:rsidDel="00000000" w:rsidP="00000000" w:rsidRDefault="00000000" w:rsidRPr="00000000" w14:paraId="00000EEE">
      <w:pPr>
        <w:spacing w:line="200" w:lineRule="auto"/>
        <w:jc w:val="left"/>
        <w:rPr>
          <w:sz w:val="20"/>
          <w:szCs w:val="20"/>
        </w:rPr>
      </w:pPr>
      <w:r w:rsidDel="00000000" w:rsidR="00000000" w:rsidRPr="00000000">
        <w:rPr>
          <w:rtl w:val="0"/>
        </w:rPr>
      </w:r>
    </w:p>
    <w:p w:rsidR="00000000" w:rsidDel="00000000" w:rsidP="00000000" w:rsidRDefault="00000000" w:rsidRPr="00000000" w14:paraId="00000EEF">
      <w:pPr>
        <w:spacing w:line="200" w:lineRule="auto"/>
        <w:jc w:val="left"/>
        <w:rPr>
          <w:sz w:val="20"/>
          <w:szCs w:val="20"/>
        </w:rPr>
      </w:pPr>
      <w:r w:rsidDel="00000000" w:rsidR="00000000" w:rsidRPr="00000000">
        <w:rPr>
          <w:rtl w:val="0"/>
        </w:rPr>
      </w:r>
    </w:p>
    <w:p w:rsidR="00000000" w:rsidDel="00000000" w:rsidP="00000000" w:rsidRDefault="00000000" w:rsidRPr="00000000" w14:paraId="00000EF0">
      <w:pPr>
        <w:spacing w:line="200" w:lineRule="auto"/>
        <w:jc w:val="left"/>
        <w:rPr>
          <w:sz w:val="20"/>
          <w:szCs w:val="20"/>
        </w:rPr>
      </w:pPr>
      <w:r w:rsidDel="00000000" w:rsidR="00000000" w:rsidRPr="00000000">
        <w:rPr>
          <w:rtl w:val="0"/>
        </w:rPr>
      </w:r>
    </w:p>
    <w:p w:rsidR="00000000" w:rsidDel="00000000" w:rsidP="00000000" w:rsidRDefault="00000000" w:rsidRPr="00000000" w14:paraId="00000EF1">
      <w:pPr>
        <w:spacing w:line="200" w:lineRule="auto"/>
        <w:jc w:val="left"/>
        <w:rPr>
          <w:sz w:val="20"/>
          <w:szCs w:val="20"/>
        </w:rPr>
      </w:pPr>
      <w:r w:rsidDel="00000000" w:rsidR="00000000" w:rsidRPr="00000000">
        <w:rPr>
          <w:rtl w:val="0"/>
        </w:rPr>
      </w:r>
    </w:p>
    <w:p w:rsidR="00000000" w:rsidDel="00000000" w:rsidP="00000000" w:rsidRDefault="00000000" w:rsidRPr="00000000" w14:paraId="00000EF2">
      <w:pPr>
        <w:spacing w:line="200" w:lineRule="auto"/>
        <w:jc w:val="left"/>
        <w:rPr>
          <w:sz w:val="20"/>
          <w:szCs w:val="20"/>
        </w:rPr>
      </w:pPr>
      <w:r w:rsidDel="00000000" w:rsidR="00000000" w:rsidRPr="00000000">
        <w:rPr>
          <w:rtl w:val="0"/>
        </w:rPr>
      </w:r>
    </w:p>
    <w:p w:rsidR="00000000" w:rsidDel="00000000" w:rsidP="00000000" w:rsidRDefault="00000000" w:rsidRPr="00000000" w14:paraId="00000EF3">
      <w:pPr>
        <w:spacing w:line="200" w:lineRule="auto"/>
        <w:jc w:val="left"/>
        <w:rPr>
          <w:sz w:val="20"/>
          <w:szCs w:val="20"/>
        </w:rPr>
      </w:pPr>
      <w:r w:rsidDel="00000000" w:rsidR="00000000" w:rsidRPr="00000000">
        <w:rPr>
          <w:rtl w:val="0"/>
        </w:rPr>
      </w:r>
    </w:p>
    <w:p w:rsidR="00000000" w:rsidDel="00000000" w:rsidP="00000000" w:rsidRDefault="00000000" w:rsidRPr="00000000" w14:paraId="00000EF4">
      <w:pPr>
        <w:spacing w:line="200" w:lineRule="auto"/>
        <w:jc w:val="left"/>
        <w:rPr>
          <w:sz w:val="20"/>
          <w:szCs w:val="20"/>
        </w:rPr>
      </w:pPr>
      <w:r w:rsidDel="00000000" w:rsidR="00000000" w:rsidRPr="00000000">
        <w:rPr>
          <w:rtl w:val="0"/>
        </w:rPr>
      </w:r>
    </w:p>
    <w:p w:rsidR="00000000" w:rsidDel="00000000" w:rsidP="00000000" w:rsidRDefault="00000000" w:rsidRPr="00000000" w14:paraId="00000EF5">
      <w:pPr>
        <w:spacing w:line="200" w:lineRule="auto"/>
        <w:jc w:val="left"/>
        <w:rPr>
          <w:sz w:val="20"/>
          <w:szCs w:val="20"/>
        </w:rPr>
      </w:pPr>
      <w:r w:rsidDel="00000000" w:rsidR="00000000" w:rsidRPr="00000000">
        <w:rPr>
          <w:rtl w:val="0"/>
        </w:rPr>
      </w:r>
    </w:p>
    <w:p w:rsidR="00000000" w:rsidDel="00000000" w:rsidP="00000000" w:rsidRDefault="00000000" w:rsidRPr="00000000" w14:paraId="00000EF6">
      <w:pPr>
        <w:spacing w:line="200" w:lineRule="auto"/>
        <w:jc w:val="left"/>
        <w:rPr>
          <w:sz w:val="20"/>
          <w:szCs w:val="20"/>
        </w:rPr>
      </w:pPr>
      <w:r w:rsidDel="00000000" w:rsidR="00000000" w:rsidRPr="00000000">
        <w:rPr>
          <w:rtl w:val="0"/>
        </w:rPr>
      </w:r>
    </w:p>
    <w:p w:rsidR="00000000" w:rsidDel="00000000" w:rsidP="00000000" w:rsidRDefault="00000000" w:rsidRPr="00000000" w14:paraId="00000EF7">
      <w:pPr>
        <w:spacing w:before="3" w:line="240" w:lineRule="auto"/>
        <w:jc w:val="left"/>
        <w:rPr>
          <w:sz w:val="24"/>
          <w:szCs w:val="24"/>
        </w:rPr>
      </w:pPr>
      <w:r w:rsidDel="00000000" w:rsidR="00000000" w:rsidRPr="00000000">
        <w:rPr>
          <w:rtl w:val="0"/>
        </w:rPr>
      </w:r>
    </w:p>
    <w:p w:rsidR="00000000" w:rsidDel="00000000" w:rsidP="00000000" w:rsidRDefault="00000000" w:rsidRPr="00000000" w14:paraId="00000EF8">
      <w:pPr>
        <w:ind w:left="125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F9">
      <w:pPr>
        <w:spacing w:before="66" w:line="140" w:lineRule="auto"/>
        <w:ind w:left="645" w:firstLine="0"/>
        <w:jc w:val="left"/>
        <w:rPr>
          <w:rFonts w:ascii="Times New Roman" w:cs="Times New Roman" w:eastAsia="Times New Roman" w:hAnsi="Times New Roman"/>
          <w:sz w:val="13"/>
          <w:szCs w:val="13"/>
        </w:rPr>
      </w:pPr>
      <w:r w:rsidDel="00000000" w:rsidR="00000000" w:rsidRPr="00000000">
        <w:rPr>
          <w:rFonts w:ascii="Arial" w:cs="Arial" w:eastAsia="Arial" w:hAnsi="Arial"/>
          <w:i w:val="1"/>
          <w:color w:val="3e3e3e"/>
          <w:sz w:val="12"/>
          <w:szCs w:val="12"/>
          <w:vertAlign w:val="baseline"/>
          <w:rtl w:val="0"/>
        </w:rPr>
        <w:t xml:space="preserve">...----......    </w:t>
      </w:r>
      <w:r w:rsidDel="00000000" w:rsidR="00000000" w:rsidRPr="00000000">
        <w:rPr>
          <w:rFonts w:ascii="Arial" w:cs="Arial" w:eastAsia="Arial" w:hAnsi="Arial"/>
          <w:i w:val="1"/>
          <w:color w:val="565656"/>
          <w:sz w:val="12"/>
          <w:szCs w:val="12"/>
          <w:vertAlign w:val="baseline"/>
          <w:rtl w:val="0"/>
        </w:rPr>
        <w:t xml:space="preserve">!'J</w:t>
      </w:r>
      <w:r w:rsidDel="00000000" w:rsidR="00000000" w:rsidRPr="00000000">
        <w:rPr>
          <w:rFonts w:ascii="Arial" w:cs="Arial" w:eastAsia="Arial" w:hAnsi="Arial"/>
          <w:i w:val="1"/>
          <w:color w:val="3e3e3e"/>
          <w:sz w:val="12"/>
          <w:szCs w:val="12"/>
          <w:vertAlign w:val="baseline"/>
          <w:rtl w:val="0"/>
        </w:rPr>
        <w:t xml:space="preserve">,</w:t>
      </w:r>
      <w:r w:rsidDel="00000000" w:rsidR="00000000" w:rsidRPr="00000000">
        <w:rPr>
          <w:rFonts w:ascii="Arial" w:cs="Arial" w:eastAsia="Arial" w:hAnsi="Arial"/>
          <w:i w:val="1"/>
          <w:color w:val="282828"/>
          <w:sz w:val="12"/>
          <w:szCs w:val="12"/>
          <w:vertAlign w:val="baseline"/>
          <w:rtl w:val="0"/>
        </w:rPr>
        <w:t xml:space="preserve">'</w:t>
      </w:r>
      <w:r w:rsidDel="00000000" w:rsidR="00000000" w:rsidRPr="00000000">
        <w:rPr>
          <w:rFonts w:ascii="Arial" w:cs="Arial" w:eastAsia="Arial" w:hAnsi="Arial"/>
          <w:i w:val="1"/>
          <w:color w:val="565656"/>
          <w:sz w:val="12"/>
          <w:szCs w:val="12"/>
          <w:vertAlign w:val="baseline"/>
          <w:rtl w:val="0"/>
        </w:rPr>
        <w:t xml:space="preserve">,¡.,,</w:t>
      </w:r>
      <w:r w:rsidDel="00000000" w:rsidR="00000000" w:rsidRPr="00000000">
        <w:rPr>
          <w:rFonts w:ascii="Arial" w:cs="Arial" w:eastAsia="Arial" w:hAnsi="Arial"/>
          <w:i w:val="1"/>
          <w:color w:val="3e3e3e"/>
          <w:sz w:val="12"/>
          <w:szCs w:val="12"/>
          <w:vertAlign w:val="baseline"/>
          <w:rtl w:val="0"/>
        </w:rPr>
        <w:t xml:space="preserve">tl</w:t>
      </w:r>
      <w:r w:rsidDel="00000000" w:rsidR="00000000" w:rsidRPr="00000000">
        <w:rPr>
          <w:rFonts w:ascii="Arial" w:cs="Arial" w:eastAsia="Arial" w:hAnsi="Arial"/>
          <w:i w:val="1"/>
          <w:color w:val="565656"/>
          <w:sz w:val="12"/>
          <w:szCs w:val="12"/>
          <w:vertAlign w:val="baseline"/>
          <w:rtl w:val="0"/>
        </w:rPr>
        <w:t xml:space="preserve">u.</w:t>
      </w:r>
      <w:r w:rsidDel="00000000" w:rsidR="00000000" w:rsidRPr="00000000">
        <w:rPr>
          <w:rFonts w:ascii="Arial" w:cs="Arial" w:eastAsia="Arial" w:hAnsi="Arial"/>
          <w:i w:val="1"/>
          <w:color w:val="3e3e3e"/>
          <w:sz w:val="12"/>
          <w:szCs w:val="12"/>
          <w:vertAlign w:val="baseline"/>
          <w:rtl w:val="0"/>
        </w:rPr>
        <w:t xml:space="preserve">,</w:t>
      </w:r>
      <w:r w:rsidDel="00000000" w:rsidR="00000000" w:rsidRPr="00000000">
        <w:rPr>
          <w:rFonts w:ascii="Arial" w:cs="Arial" w:eastAsia="Arial" w:hAnsi="Arial"/>
          <w:i w:val="1"/>
          <w:color w:val="747474"/>
          <w:sz w:val="12"/>
          <w:szCs w:val="12"/>
          <w:vertAlign w:val="baseline"/>
          <w:rtl w:val="0"/>
        </w:rPr>
        <w:t xml:space="preserve">. </w:t>
      </w:r>
      <w:r w:rsidDel="00000000" w:rsidR="00000000" w:rsidRPr="00000000">
        <w:rPr>
          <w:rFonts w:ascii="Times New Roman" w:cs="Times New Roman" w:eastAsia="Times New Roman" w:hAnsi="Times New Roman"/>
          <w:i w:val="1"/>
          <w:color w:val="565656"/>
          <w:sz w:val="13"/>
          <w:szCs w:val="13"/>
          <w:vertAlign w:val="baseline"/>
          <w:rtl w:val="0"/>
        </w:rPr>
        <w:t xml:space="preserve">)!,</w:t>
      </w:r>
      <w:r w:rsidDel="00000000" w:rsidR="00000000" w:rsidRPr="00000000">
        <w:rPr>
          <w:rFonts w:ascii="Times New Roman" w:cs="Times New Roman" w:eastAsia="Times New Roman" w:hAnsi="Times New Roman"/>
          <w:i w:val="1"/>
          <w:color w:val="3e3e3e"/>
          <w:sz w:val="13"/>
          <w:szCs w:val="13"/>
          <w:vertAlign w:val="baseline"/>
          <w:rtl w:val="0"/>
        </w:rPr>
        <w:t xml:space="preserve">'/</w:t>
      </w:r>
      <w:r w:rsidDel="00000000" w:rsidR="00000000" w:rsidRPr="00000000">
        <w:rPr>
          <w:rFonts w:ascii="Times New Roman" w:cs="Times New Roman" w:eastAsia="Times New Roman" w:hAnsi="Times New Roman"/>
          <w:i w:val="1"/>
          <w:color w:val="747474"/>
          <w:sz w:val="13"/>
          <w:szCs w:val="13"/>
          <w:vertAlign w:val="baseline"/>
          <w:rtl w:val="0"/>
        </w:rPr>
        <w:t xml:space="preserve">'</w:t>
      </w:r>
      <w:r w:rsidDel="00000000" w:rsidR="00000000" w:rsidRPr="00000000">
        <w:rPr>
          <w:rFonts w:ascii="Times New Roman" w:cs="Times New Roman" w:eastAsia="Times New Roman" w:hAnsi="Times New Roman"/>
          <w:i w:val="1"/>
          <w:color w:val="3e3e3e"/>
          <w:sz w:val="13"/>
          <w:szCs w:val="13"/>
          <w:vertAlign w:val="baseline"/>
          <w:rtl w:val="0"/>
        </w:rPr>
        <w:t xml:space="preserve">""</w:t>
      </w:r>
      <w:r w:rsidDel="00000000" w:rsidR="00000000" w:rsidRPr="00000000">
        <w:rPr>
          <w:rFonts w:ascii="Times New Roman" w:cs="Times New Roman" w:eastAsia="Times New Roman" w:hAnsi="Times New Roman"/>
          <w:i w:val="1"/>
          <w:color w:val="565656"/>
          <w:sz w:val="13"/>
          <w:szCs w:val="13"/>
          <w:vertAlign w:val="baseline"/>
          <w:rtl w:val="0"/>
        </w:rPr>
        <w:t xml:space="preserve">"</w:t>
      </w:r>
      <w:r w:rsidDel="00000000" w:rsidR="00000000" w:rsidRPr="00000000">
        <w:rPr>
          <w:rFonts w:ascii="Times New Roman" w:cs="Times New Roman" w:eastAsia="Times New Roman" w:hAnsi="Times New Roman"/>
          <w:i w:val="1"/>
          <w:color w:val="3e3e3e"/>
          <w:sz w:val="13"/>
          <w:szCs w:val="13"/>
          <w:vertAlign w:val="baseline"/>
          <w:rtl w:val="0"/>
        </w:rPr>
        <w:t xml:space="preserve">"</w:t>
      </w:r>
      <w:r w:rsidDel="00000000" w:rsidR="00000000" w:rsidRPr="00000000">
        <w:rPr>
          <w:rtl w:val="0"/>
        </w:rPr>
      </w:r>
    </w:p>
    <w:p w:rsidR="00000000" w:rsidDel="00000000" w:rsidP="00000000" w:rsidRDefault="00000000" w:rsidRPr="00000000" w14:paraId="00000EFA">
      <w:pPr>
        <w:spacing w:line="1120" w:lineRule="auto"/>
        <w:ind w:right="-191"/>
        <w:jc w:val="left"/>
        <w:rPr>
          <w:rFonts w:ascii="Times New Roman" w:cs="Times New Roman" w:eastAsia="Times New Roman" w:hAnsi="Times New Roman"/>
          <w:sz w:val="114"/>
          <w:szCs w:val="114"/>
        </w:rPr>
      </w:pPr>
      <w:r w:rsidDel="00000000" w:rsidR="00000000" w:rsidRPr="00000000">
        <w:rPr>
          <w:rFonts w:ascii="Times New Roman" w:cs="Times New Roman" w:eastAsia="Times New Roman" w:hAnsi="Times New Roman"/>
          <w:i w:val="1"/>
          <w:strike w:val="1"/>
          <w:color w:val="282828"/>
          <w:sz w:val="114"/>
          <w:szCs w:val="114"/>
          <w:vertAlign w:val="baseline"/>
          <w:rtl w:val="0"/>
        </w:rPr>
        <w:t xml:space="preserve">R</w:t>
      </w:r>
      <w:r w:rsidDel="00000000" w:rsidR="00000000" w:rsidRPr="00000000">
        <w:rPr>
          <w:rFonts w:ascii="Times New Roman" w:cs="Times New Roman" w:eastAsia="Times New Roman" w:hAnsi="Times New Roman"/>
          <w:i w:val="1"/>
          <w:color w:val="282828"/>
          <w:sz w:val="114"/>
          <w:szCs w:val="114"/>
          <w:vertAlign w:val="baseline"/>
          <w:rtl w:val="0"/>
        </w:rPr>
        <w:t xml:space="preserve">     </w:t>
      </w:r>
      <w:r w:rsidDel="00000000" w:rsidR="00000000" w:rsidRPr="00000000">
        <w:rPr>
          <w:rFonts w:ascii="Times New Roman" w:cs="Times New Roman" w:eastAsia="Times New Roman" w:hAnsi="Times New Roman"/>
          <w:i w:val="1"/>
          <w:color w:val="131313"/>
          <w:sz w:val="114"/>
          <w:szCs w:val="114"/>
          <w:vertAlign w:val="baseline"/>
          <w:rtl w:val="0"/>
        </w:rPr>
        <w:t xml:space="preserve">•</w:t>
      </w:r>
      <w:r w:rsidDel="00000000" w:rsidR="00000000" w:rsidRPr="00000000">
        <w:rPr>
          <w:rtl w:val="0"/>
        </w:rPr>
      </w:r>
    </w:p>
    <w:p w:rsidR="00000000" w:rsidDel="00000000" w:rsidP="00000000" w:rsidRDefault="00000000" w:rsidRPr="00000000" w14:paraId="00000EFB">
      <w:pPr>
        <w:spacing w:line="160" w:lineRule="auto"/>
        <w:ind w:left="631"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989898"/>
          <w:sz w:val="22"/>
          <w:szCs w:val="22"/>
          <w:vertAlign w:val="baseline"/>
          <w:rtl w:val="0"/>
        </w:rPr>
        <w:t xml:space="preserve">"</w:t>
      </w:r>
      <w:r w:rsidDel="00000000" w:rsidR="00000000" w:rsidRPr="00000000">
        <w:rPr>
          <w:rFonts w:ascii="Times New Roman" w:cs="Times New Roman" w:eastAsia="Times New Roman" w:hAnsi="Times New Roman"/>
          <w:color w:val="838383"/>
          <w:sz w:val="22"/>
          <w:szCs w:val="22"/>
          <w:vertAlign w:val="baseline"/>
          <w:rtl w:val="0"/>
        </w:rPr>
        <w:t xml:space="preserve">-</w:t>
      </w:r>
      <w:r w:rsidDel="00000000" w:rsidR="00000000" w:rsidRPr="00000000">
        <w:rPr>
          <w:rFonts w:ascii="Times New Roman" w:cs="Times New Roman" w:eastAsia="Times New Roman" w:hAnsi="Times New Roman"/>
          <w:color w:val="c1c1c1"/>
          <w:sz w:val="22"/>
          <w:szCs w:val="22"/>
          <w:vertAlign w:val="baseline"/>
          <w:rtl w:val="0"/>
        </w:rPr>
        <w:t xml:space="preserve">·</w:t>
      </w:r>
      <w:r w:rsidDel="00000000" w:rsidR="00000000" w:rsidRPr="00000000">
        <w:rPr>
          <w:rFonts w:ascii="Times New Roman" w:cs="Times New Roman" w:eastAsia="Times New Roman" w:hAnsi="Times New Roman"/>
          <w:color w:val="3e3e3e"/>
          <w:sz w:val="22"/>
          <w:szCs w:val="22"/>
          <w:vertAlign w:val="baseline"/>
          <w:rtl w:val="0"/>
        </w:rPr>
        <w:t xml:space="preserve">.,..        </w:t>
      </w:r>
      <w:r w:rsidDel="00000000" w:rsidR="00000000" w:rsidRPr="00000000">
        <w:rPr>
          <w:rFonts w:ascii="Times New Roman" w:cs="Times New Roman" w:eastAsia="Times New Roman" w:hAnsi="Times New Roman"/>
          <w:color w:val="565656"/>
          <w:sz w:val="22"/>
          <w:szCs w:val="22"/>
          <w:vertAlign w:val="baseline"/>
          <w:rtl w:val="0"/>
        </w:rPr>
        <w:t xml:space="preserve">J               </w:t>
      </w:r>
      <w:r w:rsidDel="00000000" w:rsidR="00000000" w:rsidRPr="00000000">
        <w:rPr>
          <w:rFonts w:ascii="Times New Roman" w:cs="Times New Roman" w:eastAsia="Times New Roman" w:hAnsi="Times New Roman"/>
          <w:color w:val="282828"/>
          <w:sz w:val="22"/>
          <w:szCs w:val="22"/>
          <w:vertAlign w:val="baseline"/>
          <w:rtl w:val="0"/>
        </w:rPr>
        <w:t xml:space="preserve">.</w:t>
      </w:r>
      <w:r w:rsidDel="00000000" w:rsidR="00000000" w:rsidRPr="00000000">
        <w:rPr>
          <w:rtl w:val="0"/>
        </w:rPr>
      </w:r>
    </w:p>
    <w:p w:rsidR="00000000" w:rsidDel="00000000" w:rsidP="00000000" w:rsidRDefault="00000000" w:rsidRPr="00000000" w14:paraId="00000EFC">
      <w:pPr>
        <w:spacing w:line="120" w:lineRule="auto"/>
        <w:ind w:left="631" w:firstLine="0"/>
        <w:jc w:val="left"/>
        <w:rPr>
          <w:rFonts w:ascii="Arial" w:cs="Arial" w:eastAsia="Arial" w:hAnsi="Arial"/>
          <w:sz w:val="12"/>
          <w:szCs w:val="12"/>
        </w:rPr>
      </w:pPr>
      <w:r w:rsidDel="00000000" w:rsidR="00000000" w:rsidRPr="00000000">
        <w:rPr>
          <w:rFonts w:ascii="Times New Roman" w:cs="Times New Roman" w:eastAsia="Times New Roman" w:hAnsi="Times New Roman"/>
          <w:color w:val="3e3e3e"/>
          <w:sz w:val="12"/>
          <w:szCs w:val="12"/>
          <w:rtl w:val="0"/>
        </w:rPr>
        <w:t xml:space="preserve">/         </w:t>
      </w:r>
      <w:r w:rsidDel="00000000" w:rsidR="00000000" w:rsidRPr="00000000">
        <w:rPr>
          <w:rFonts w:ascii="Malgun Gothic" w:cs="Malgun Gothic" w:eastAsia="Malgun Gothic" w:hAnsi="Malgun Gothic"/>
          <w:color w:val="3e3e3e"/>
          <w:sz w:val="12"/>
          <w:szCs w:val="12"/>
          <w:rtl w:val="0"/>
        </w:rPr>
        <w:t xml:space="preserve">�</w:t>
      </w:r>
      <w:r w:rsidDel="00000000" w:rsidR="00000000" w:rsidRPr="00000000">
        <w:rPr>
          <w:rFonts w:ascii="Times New Roman" w:cs="Times New Roman" w:eastAsia="Times New Roman" w:hAnsi="Times New Roman"/>
          <w:color w:val="282828"/>
          <w:sz w:val="12"/>
          <w:szCs w:val="12"/>
          <w:rtl w:val="0"/>
        </w:rPr>
        <w:t xml:space="preserve">ll_!)JSl</w:t>
      </w:r>
      <w:r w:rsidDel="00000000" w:rsidR="00000000" w:rsidRPr="00000000">
        <w:rPr>
          <w:rFonts w:ascii="Times New Roman" w:cs="Times New Roman" w:eastAsia="Times New Roman" w:hAnsi="Times New Roman"/>
          <w:color w:val="747474"/>
          <w:sz w:val="12"/>
          <w:szCs w:val="12"/>
          <w:rtl w:val="0"/>
        </w:rPr>
        <w:t xml:space="preserve">'</w:t>
      </w:r>
      <w:r w:rsidDel="00000000" w:rsidR="00000000" w:rsidRPr="00000000">
        <w:rPr>
          <w:rFonts w:ascii="Times New Roman" w:cs="Times New Roman" w:eastAsia="Times New Roman" w:hAnsi="Times New Roman"/>
          <w:color w:val="282828"/>
          <w:sz w:val="12"/>
          <w:szCs w:val="12"/>
          <w:rtl w:val="0"/>
        </w:rPr>
        <w:t xml:space="preserve">l:K</w:t>
      </w:r>
      <w:r w:rsidDel="00000000" w:rsidR="00000000" w:rsidRPr="00000000">
        <w:rPr>
          <w:rFonts w:ascii="Times New Roman" w:cs="Times New Roman" w:eastAsia="Times New Roman" w:hAnsi="Times New Roman"/>
          <w:color w:val="131313"/>
          <w:sz w:val="12"/>
          <w:szCs w:val="12"/>
          <w:rtl w:val="0"/>
        </w:rPr>
        <w:t xml:space="preserve">I</w:t>
      </w:r>
      <w:r w:rsidDel="00000000" w:rsidR="00000000" w:rsidRPr="00000000">
        <w:rPr>
          <w:rFonts w:ascii="Times New Roman" w:cs="Times New Roman" w:eastAsia="Times New Roman" w:hAnsi="Times New Roman"/>
          <w:color w:val="282828"/>
          <w:sz w:val="12"/>
          <w:szCs w:val="12"/>
          <w:rtl w:val="0"/>
        </w:rPr>
        <w:t xml:space="preserve">O  </w:t>
      </w:r>
      <w:r w:rsidDel="00000000" w:rsidR="00000000" w:rsidRPr="00000000">
        <w:rPr>
          <w:rFonts w:ascii="Times New Roman" w:cs="Times New Roman" w:eastAsia="Times New Roman" w:hAnsi="Times New Roman"/>
          <w:color w:val="131313"/>
          <w:sz w:val="12"/>
          <w:szCs w:val="12"/>
          <w:rtl w:val="0"/>
        </w:rPr>
        <w:t xml:space="preserve">I</w:t>
      </w:r>
      <w:r w:rsidDel="00000000" w:rsidR="00000000" w:rsidRPr="00000000">
        <w:rPr>
          <w:rFonts w:ascii="Times New Roman" w:cs="Times New Roman" w:eastAsia="Times New Roman" w:hAnsi="Times New Roman"/>
          <w:color w:val="282828"/>
          <w:sz w:val="12"/>
          <w:szCs w:val="12"/>
          <w:rtl w:val="0"/>
        </w:rPr>
        <w:t xml:space="preserve">JI</w:t>
      </w:r>
      <w:r w:rsidDel="00000000" w:rsidR="00000000" w:rsidRPr="00000000">
        <w:rPr>
          <w:rFonts w:ascii="Times New Roman" w:cs="Times New Roman" w:eastAsia="Times New Roman" w:hAnsi="Times New Roman"/>
          <w:color w:val="565656"/>
          <w:sz w:val="12"/>
          <w:szCs w:val="12"/>
          <w:rtl w:val="0"/>
        </w:rPr>
        <w:t xml:space="preserve">:  </w:t>
      </w:r>
      <w:r w:rsidDel="00000000" w:rsidR="00000000" w:rsidRPr="00000000">
        <w:rPr>
          <w:rFonts w:ascii="Times New Roman" w:cs="Times New Roman" w:eastAsia="Times New Roman" w:hAnsi="Times New Roman"/>
          <w:color w:val="282828"/>
          <w:sz w:val="12"/>
          <w:szCs w:val="12"/>
          <w:rtl w:val="0"/>
        </w:rPr>
        <w:t xml:space="preserve">TR</w:t>
      </w:r>
      <w:r w:rsidDel="00000000" w:rsidR="00000000" w:rsidRPr="00000000">
        <w:rPr>
          <w:rFonts w:ascii="Times New Roman" w:cs="Times New Roman" w:eastAsia="Times New Roman" w:hAnsi="Times New Roman"/>
          <w:color w:val="3e3e3e"/>
          <w:sz w:val="12"/>
          <w:szCs w:val="12"/>
          <w:rtl w:val="0"/>
        </w:rPr>
        <w:t xml:space="preserve">A</w:t>
      </w:r>
      <w:r w:rsidDel="00000000" w:rsidR="00000000" w:rsidRPr="00000000">
        <w:rPr>
          <w:rFonts w:ascii="Times New Roman" w:cs="Times New Roman" w:eastAsia="Times New Roman" w:hAnsi="Times New Roman"/>
          <w:color w:val="282828"/>
          <w:sz w:val="12"/>
          <w:szCs w:val="12"/>
          <w:rtl w:val="0"/>
        </w:rPr>
        <w:t xml:space="preserve">BAJ</w:t>
      </w:r>
      <w:r w:rsidDel="00000000" w:rsidR="00000000" w:rsidRPr="00000000">
        <w:rPr>
          <w:rFonts w:ascii="Times New Roman" w:cs="Times New Roman" w:eastAsia="Times New Roman" w:hAnsi="Times New Roman"/>
          <w:color w:val="3e3e3e"/>
          <w:sz w:val="12"/>
          <w:szCs w:val="12"/>
          <w:rtl w:val="0"/>
        </w:rPr>
        <w:t xml:space="preserve">O </w:t>
      </w:r>
      <w:r w:rsidDel="00000000" w:rsidR="00000000" w:rsidRPr="00000000">
        <w:rPr>
          <w:rFonts w:ascii="Arial" w:cs="Arial" w:eastAsia="Arial" w:hAnsi="Arial"/>
          <w:color w:val="282828"/>
          <w:sz w:val="12"/>
          <w:szCs w:val="12"/>
          <w:rtl w:val="0"/>
        </w:rPr>
        <w:t xml:space="preserve">\</w:t>
      </w:r>
      <w:r w:rsidDel="00000000" w:rsidR="00000000" w:rsidRPr="00000000">
        <w:rPr>
          <w:rFonts w:ascii="Arial" w:cs="Arial" w:eastAsia="Arial" w:hAnsi="Arial"/>
          <w:color w:val="3e3e3e"/>
          <w:sz w:val="12"/>
          <w:szCs w:val="12"/>
          <w:rtl w:val="0"/>
        </w:rPr>
        <w:t xml:space="preserve">'</w:t>
      </w:r>
      <w:r w:rsidDel="00000000" w:rsidR="00000000" w:rsidRPr="00000000">
        <w:rPr>
          <w:rFonts w:ascii="Arial" w:cs="Arial" w:eastAsia="Arial" w:hAnsi="Arial"/>
          <w:color w:val="aeaeae"/>
          <w:sz w:val="12"/>
          <w:szCs w:val="12"/>
          <w:rtl w:val="0"/>
        </w:rPr>
        <w:t xml:space="preserve">,</w:t>
      </w:r>
      <w:r w:rsidDel="00000000" w:rsidR="00000000" w:rsidRPr="00000000">
        <w:rPr>
          <w:rFonts w:ascii="Arial" w:cs="Arial" w:eastAsia="Arial" w:hAnsi="Arial"/>
          <w:color w:val="3e3e3e"/>
          <w:sz w:val="12"/>
          <w:szCs w:val="12"/>
          <w:rtl w:val="0"/>
        </w:rPr>
        <w:t xml:space="preserve">E</w:t>
      </w:r>
      <w:r w:rsidDel="00000000" w:rsidR="00000000" w:rsidRPr="00000000">
        <w:rPr>
          <w:rFonts w:ascii="Arial" w:cs="Arial" w:eastAsia="Arial" w:hAnsi="Arial"/>
          <w:color w:val="282828"/>
          <w:sz w:val="12"/>
          <w:szCs w:val="12"/>
          <w:rtl w:val="0"/>
        </w:rPr>
        <w:t xml:space="preserve">M</w:t>
      </w:r>
      <w:r w:rsidDel="00000000" w:rsidR="00000000" w:rsidRPr="00000000">
        <w:rPr>
          <w:rFonts w:ascii="Arial" w:cs="Arial" w:eastAsia="Arial" w:hAnsi="Arial"/>
          <w:color w:val="3e3e3e"/>
          <w:sz w:val="12"/>
          <w:szCs w:val="12"/>
          <w:rtl w:val="0"/>
        </w:rPr>
        <w:t xml:space="preserve">l</w:t>
      </w:r>
      <w:r w:rsidDel="00000000" w:rsidR="00000000" w:rsidRPr="00000000">
        <w:rPr>
          <w:rFonts w:ascii="Arial" w:cs="Arial" w:eastAsia="Arial" w:hAnsi="Arial"/>
          <w:color w:val="565656"/>
          <w:sz w:val="12"/>
          <w:szCs w:val="12"/>
          <w:rtl w:val="0"/>
        </w:rPr>
        <w:t xml:space="preserve">'</w:t>
      </w:r>
      <w:r w:rsidDel="00000000" w:rsidR="00000000" w:rsidRPr="00000000">
        <w:rPr>
          <w:rFonts w:ascii="Arial" w:cs="Arial" w:eastAsia="Arial" w:hAnsi="Arial"/>
          <w:color w:val="3e3e3e"/>
          <w:sz w:val="12"/>
          <w:szCs w:val="12"/>
          <w:rtl w:val="0"/>
        </w:rPr>
        <w:t xml:space="preserve">t</w:t>
      </w:r>
      <w:r w:rsidDel="00000000" w:rsidR="00000000" w:rsidRPr="00000000">
        <w:rPr>
          <w:rFonts w:ascii="Arial" w:cs="Arial" w:eastAsia="Arial" w:hAnsi="Arial"/>
          <w:color w:val="565656"/>
          <w:sz w:val="12"/>
          <w:szCs w:val="12"/>
          <w:rtl w:val="0"/>
        </w:rPr>
        <w:t xml:space="preserve">.</w:t>
      </w:r>
      <w:r w:rsidDel="00000000" w:rsidR="00000000" w:rsidRPr="00000000">
        <w:rPr>
          <w:rFonts w:ascii="Arial" w:cs="Arial" w:eastAsia="Arial" w:hAnsi="Arial"/>
          <w:color w:val="282828"/>
          <w:sz w:val="12"/>
          <w:szCs w:val="12"/>
          <w:rtl w:val="0"/>
        </w:rPr>
        <w:t xml:space="preserve">l</w:t>
      </w:r>
      <w:r w:rsidDel="00000000" w:rsidR="00000000" w:rsidRPr="00000000">
        <w:rPr>
          <w:rFonts w:ascii="Arial" w:cs="Arial" w:eastAsia="Arial" w:hAnsi="Arial"/>
          <w:color w:val="3e3e3e"/>
          <w:sz w:val="12"/>
          <w:szCs w:val="12"/>
          <w:rtl w:val="0"/>
        </w:rPr>
        <w:t xml:space="preserve">;Q</w:t>
      </w:r>
      <w:r w:rsidDel="00000000" w:rsidR="00000000" w:rsidRPr="00000000">
        <w:rPr>
          <w:rtl w:val="0"/>
        </w:rPr>
      </w:r>
    </w:p>
    <w:p w:rsidR="00000000" w:rsidDel="00000000" w:rsidP="00000000" w:rsidRDefault="00000000" w:rsidRPr="00000000" w14:paraId="00000EFD">
      <w:pPr>
        <w:spacing w:line="220" w:lineRule="auto"/>
        <w:ind w:left="401" w:firstLine="0"/>
        <w:jc w:val="left"/>
        <w:rPr>
          <w:rFonts w:ascii="Times New Roman" w:cs="Times New Roman" w:eastAsia="Times New Roman" w:hAnsi="Times New Roman"/>
          <w:sz w:val="19"/>
          <w:szCs w:val="19"/>
        </w:rPr>
        <w:sectPr>
          <w:footerReference r:id="rId299" w:type="default"/>
          <w:type w:val="nextPage"/>
          <w:pgSz w:h="20160" w:w="12240" w:orient="portrait"/>
          <w:pgMar w:bottom="280" w:top="380" w:left="1600" w:right="1060" w:header="0" w:footer="0"/>
        </w:sectPr>
      </w:pPr>
      <w:r w:rsidDel="00000000" w:rsidR="00000000" w:rsidRPr="00000000">
        <w:rPr>
          <w:rFonts w:ascii="Malgun Gothic" w:cs="Malgun Gothic" w:eastAsia="Malgun Gothic" w:hAnsi="Malgun Gothic"/>
          <w:color w:val="282828"/>
          <w:sz w:val="19"/>
          <w:szCs w:val="19"/>
          <w:rtl w:val="0"/>
        </w:rPr>
        <w:t xml:space="preserve">�  </w:t>
      </w:r>
      <w:r w:rsidDel="00000000" w:rsidR="00000000" w:rsidRPr="00000000">
        <w:rPr>
          <w:rFonts w:ascii="Times New Roman" w:cs="Times New Roman" w:eastAsia="Times New Roman" w:hAnsi="Times New Roman"/>
          <w:color w:val="131313"/>
          <w:sz w:val="19"/>
          <w:szCs w:val="19"/>
          <w:rtl w:val="0"/>
        </w:rPr>
        <w:t xml:space="preserve">•    </w:t>
      </w:r>
      <w:r w:rsidDel="00000000" w:rsidR="00000000" w:rsidRPr="00000000">
        <w:rPr>
          <w:rFonts w:ascii="Times New Roman" w:cs="Times New Roman" w:eastAsia="Times New Roman" w:hAnsi="Times New Roman"/>
          <w:color w:val="282828"/>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n </w:t>
      </w:r>
      <w:r w:rsidDel="00000000" w:rsidR="00000000" w:rsidRPr="00000000">
        <w:rPr>
          <w:rFonts w:ascii="Times New Roman" w:cs="Times New Roman" w:eastAsia="Times New Roman" w:hAnsi="Times New Roman"/>
          <w:color w:val="282828"/>
          <w:sz w:val="19"/>
          <w:szCs w:val="19"/>
          <w:rtl w:val="0"/>
        </w:rPr>
        <w:t xml:space="preserve">n</w:t>
      </w:r>
      <w:r w:rsidDel="00000000" w:rsidR="00000000" w:rsidRPr="00000000">
        <w:rPr>
          <w:rFonts w:ascii="Times New Roman" w:cs="Times New Roman" w:eastAsia="Times New Roman" w:hAnsi="Times New Roman"/>
          <w:color w:val="131313"/>
          <w:sz w:val="19"/>
          <w:szCs w:val="19"/>
          <w:rtl w:val="0"/>
        </w:rPr>
        <w:t xml:space="preserve">ingú</w:t>
      </w:r>
      <w:r w:rsidDel="00000000" w:rsidR="00000000" w:rsidRPr="00000000">
        <w:rPr>
          <w:rFonts w:ascii="Times New Roman" w:cs="Times New Roman" w:eastAsia="Times New Roman" w:hAnsi="Times New Roman"/>
          <w:color w:val="282828"/>
          <w:sz w:val="19"/>
          <w:szCs w:val="19"/>
          <w:rtl w:val="0"/>
        </w:rPr>
        <w:t xml:space="preserve">n co</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282828"/>
          <w:sz w:val="19"/>
          <w:szCs w:val="19"/>
          <w:rtl w:val="0"/>
        </w:rPr>
        <w:t xml:space="preserve">o </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282828"/>
          <w:sz w:val="19"/>
          <w:szCs w:val="19"/>
          <w:rtl w:val="0"/>
        </w:rPr>
        <w:t xml:space="preserve">e dispo</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82828"/>
          <w:sz w:val="19"/>
          <w:szCs w:val="19"/>
          <w:rtl w:val="0"/>
        </w:rPr>
        <w:t xml:space="preserve">dríl el </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tr</w:t>
      </w:r>
      <w:r w:rsidDel="00000000" w:rsidR="00000000" w:rsidRPr="00000000">
        <w:rPr>
          <w:rFonts w:ascii="Times New Roman" w:cs="Times New Roman" w:eastAsia="Times New Roman" w:hAnsi="Times New Roman"/>
          <w:color w:val="3e3e3e"/>
          <w:sz w:val="19"/>
          <w:szCs w:val="19"/>
          <w:rtl w:val="0"/>
        </w:rPr>
        <w:t xml:space="preserve">o</w:t>
      </w:r>
      <w:r w:rsidDel="00000000" w:rsidR="00000000" w:rsidRPr="00000000">
        <w:rPr>
          <w:rFonts w:ascii="Times New Roman" w:cs="Times New Roman" w:eastAsia="Times New Roman" w:hAnsi="Times New Roman"/>
          <w:color w:val="282828"/>
          <w:sz w:val="19"/>
          <w:szCs w:val="19"/>
          <w:rtl w:val="0"/>
        </w:rPr>
        <w:t xml:space="preserve">ce</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282828"/>
          <w:sz w:val="19"/>
          <w:szCs w:val="19"/>
          <w:rtl w:val="0"/>
        </w:rPr>
        <w:t xml:space="preserve">o de catego</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ía de revista</w:t>
      </w:r>
      <w:r w:rsidDel="00000000" w:rsidR="00000000" w:rsidRPr="00000000">
        <w:rPr>
          <w:rFonts w:ascii="Times New Roman" w:cs="Times New Roman" w:eastAsia="Times New Roman" w:hAnsi="Times New Roman"/>
          <w:color w:val="3e3e3e"/>
          <w:sz w:val="19"/>
          <w:szCs w:val="19"/>
          <w:rtl w:val="0"/>
        </w:rPr>
        <w:t xml:space="preserve">.</w:t>
      </w:r>
      <w:r w:rsidDel="00000000" w:rsidR="00000000" w:rsidRPr="00000000">
        <w:rPr>
          <w:rtl w:val="0"/>
        </w:rPr>
      </w:r>
    </w:p>
    <w:p w:rsidR="00000000" w:rsidDel="00000000" w:rsidP="00000000" w:rsidRDefault="00000000" w:rsidRPr="00000000" w14:paraId="00000EFE">
      <w:pPr>
        <w:spacing w:before="77" w:lineRule="auto"/>
        <w:ind w:left="113" w:right="-55"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color w:val="3e3e3e"/>
          <w:sz w:val="23"/>
          <w:szCs w:val="23"/>
          <w:rtl w:val="0"/>
        </w:rPr>
        <w:t xml:space="preserve">_.¿-::</w:t>
      </w:r>
      <w:r w:rsidDel="00000000" w:rsidR="00000000" w:rsidRPr="00000000">
        <w:rPr>
          <w:rtl w:val="0"/>
        </w:rPr>
      </w:r>
    </w:p>
    <w:p w:rsidR="00000000" w:rsidDel="00000000" w:rsidP="00000000" w:rsidRDefault="00000000" w:rsidRPr="00000000" w14:paraId="00000EFF">
      <w:pPr>
        <w:spacing w:before="5" w:line="100" w:lineRule="auto"/>
        <w:jc w:val="left"/>
        <w:rPr>
          <w:sz w:val="11"/>
          <w:szCs w:val="11"/>
        </w:rPr>
      </w:pPr>
      <w:r w:rsidDel="00000000" w:rsidR="00000000" w:rsidRPr="00000000">
        <w:br w:type="column"/>
      </w:r>
      <w:r w:rsidDel="00000000" w:rsidR="00000000" w:rsidRPr="00000000">
        <w:rPr>
          <w:rtl w:val="0"/>
        </w:rPr>
      </w:r>
    </w:p>
    <w:p w:rsidR="00000000" w:rsidDel="00000000" w:rsidP="00000000" w:rsidRDefault="00000000" w:rsidRPr="00000000" w14:paraId="00000F00">
      <w:pPr>
        <w:ind w:left="1353"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82828"/>
          <w:sz w:val="19"/>
          <w:szCs w:val="19"/>
          <w:rtl w:val="0"/>
        </w:rPr>
        <w:t xml:space="preserve">El   íte</w:t>
      </w:r>
      <w:r w:rsidDel="00000000" w:rsidR="00000000" w:rsidRPr="00000000">
        <w:rPr>
          <w:rFonts w:ascii="Times New Roman" w:cs="Times New Roman" w:eastAsia="Times New Roman" w:hAnsi="Times New Roman"/>
          <w:color w:val="131313"/>
          <w:sz w:val="19"/>
          <w:szCs w:val="19"/>
          <w:rtl w:val="0"/>
        </w:rPr>
        <w:t xml:space="preserve">m   </w:t>
      </w:r>
      <w:r w:rsidDel="00000000" w:rsidR="00000000" w:rsidRPr="00000000">
        <w:rPr>
          <w:rFonts w:ascii="Times New Roman" w:cs="Times New Roman" w:eastAsia="Times New Roman" w:hAnsi="Times New Roman"/>
          <w:color w:val="3e3e3e"/>
          <w:sz w:val="19"/>
          <w:szCs w:val="19"/>
          <w:rtl w:val="0"/>
        </w:rPr>
        <w:t xml:space="preserve">"</w:t>
      </w:r>
      <w:r w:rsidDel="00000000" w:rsidR="00000000" w:rsidRPr="00000000">
        <w:rPr>
          <w:rFonts w:ascii="Times New Roman" w:cs="Times New Roman" w:eastAsia="Times New Roman" w:hAnsi="Times New Roman"/>
          <w:color w:val="282828"/>
          <w:sz w:val="19"/>
          <w:szCs w:val="19"/>
          <w:rtl w:val="0"/>
        </w:rPr>
        <w:t xml:space="preserve">pcnnnncncin  en  categ</w:t>
      </w:r>
      <w:r w:rsidDel="00000000" w:rsidR="00000000" w:rsidRPr="00000000">
        <w:rPr>
          <w:rFonts w:ascii="Times New Roman" w:cs="Times New Roman" w:eastAsia="Times New Roman" w:hAnsi="Times New Roman"/>
          <w:color w:val="3e3e3e"/>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rí</w:t>
      </w:r>
      <w:r w:rsidDel="00000000" w:rsidR="00000000" w:rsidRPr="00000000">
        <w:rPr>
          <w:rFonts w:ascii="Times New Roman" w:cs="Times New Roman" w:eastAsia="Times New Roman" w:hAnsi="Times New Roman"/>
          <w:color w:val="282828"/>
          <w:sz w:val="19"/>
          <w:szCs w:val="19"/>
          <w:rtl w:val="0"/>
        </w:rPr>
        <w:t xml:space="preserve">a</w:t>
      </w:r>
      <w:r w:rsidDel="00000000" w:rsidR="00000000" w:rsidRPr="00000000">
        <w:rPr>
          <w:rFonts w:ascii="Times New Roman" w:cs="Times New Roman" w:eastAsia="Times New Roman" w:hAnsi="Times New Roman"/>
          <w:color w:val="565656"/>
          <w:sz w:val="19"/>
          <w:szCs w:val="19"/>
          <w:rtl w:val="0"/>
        </w:rPr>
        <w:t xml:space="preserve">'   </w:t>
      </w:r>
      <w:r w:rsidDel="00000000" w:rsidR="00000000" w:rsidRPr="00000000">
        <w:rPr>
          <w:rFonts w:ascii="Times New Roman" w:cs="Times New Roman" w:eastAsia="Times New Roman" w:hAnsi="Times New Roman"/>
          <w:color w:val="282828"/>
          <w:sz w:val="19"/>
          <w:szCs w:val="19"/>
          <w:rtl w:val="0"/>
        </w:rPr>
        <w:t xml:space="preserve">se  inst</w:t>
      </w:r>
      <w:r w:rsidDel="00000000" w:rsidR="00000000" w:rsidRPr="00000000">
        <w:rPr>
          <w:rFonts w:ascii="Times New Roman" w:cs="Times New Roman" w:eastAsia="Times New Roman" w:hAnsi="Times New Roman"/>
          <w:color w:val="131313"/>
          <w:sz w:val="19"/>
          <w:szCs w:val="19"/>
          <w:rtl w:val="0"/>
        </w:rPr>
        <w:t xml:space="preserve">rn</w:t>
      </w:r>
      <w:r w:rsidDel="00000000" w:rsidR="00000000" w:rsidRPr="00000000">
        <w:rPr>
          <w:rFonts w:ascii="Times New Roman" w:cs="Times New Roman" w:eastAsia="Times New Roman" w:hAnsi="Times New Roman"/>
          <w:color w:val="282828"/>
          <w:sz w:val="19"/>
          <w:szCs w:val="19"/>
          <w:rtl w:val="0"/>
        </w:rPr>
        <w:t xml:space="preserve">mcnt</w:t>
      </w:r>
      <w:r w:rsidDel="00000000" w:rsidR="00000000" w:rsidRPr="00000000">
        <w:rPr>
          <w:rFonts w:ascii="Times New Roman" w:cs="Times New Roman" w:eastAsia="Times New Roman" w:hAnsi="Times New Roman"/>
          <w:color w:val="3e3e3e"/>
          <w:sz w:val="19"/>
          <w:szCs w:val="19"/>
          <w:rtl w:val="0"/>
        </w:rPr>
        <w:t xml:space="preserve">a</w:t>
      </w:r>
      <w:r w:rsidDel="00000000" w:rsidR="00000000" w:rsidRPr="00000000">
        <w:rPr>
          <w:rFonts w:ascii="Times New Roman" w:cs="Times New Roman" w:eastAsia="Times New Roman" w:hAnsi="Times New Roman"/>
          <w:color w:val="282828"/>
          <w:sz w:val="19"/>
          <w:szCs w:val="19"/>
          <w:rtl w:val="0"/>
        </w:rPr>
        <w:t xml:space="preserve">r:i  a  travé</w:t>
      </w:r>
      <w:r w:rsidDel="00000000" w:rsidR="00000000" w:rsidRPr="00000000">
        <w:rPr>
          <w:rFonts w:ascii="Times New Roman" w:cs="Times New Roman" w:eastAsia="Times New Roman" w:hAnsi="Times New Roman"/>
          <w:color w:val="3e3e3e"/>
          <w:sz w:val="19"/>
          <w:szCs w:val="19"/>
          <w:rtl w:val="0"/>
        </w:rPr>
        <w:t xml:space="preserve">s  </w:t>
      </w:r>
      <w:r w:rsidDel="00000000" w:rsidR="00000000" w:rsidRPr="00000000">
        <w:rPr>
          <w:rFonts w:ascii="Times New Roman" w:cs="Times New Roman" w:eastAsia="Times New Roman" w:hAnsi="Times New Roman"/>
          <w:color w:val="282828"/>
          <w:sz w:val="19"/>
          <w:szCs w:val="19"/>
          <w:rtl w:val="0"/>
        </w:rPr>
        <w:t xml:space="preserve">de</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565656"/>
          <w:sz w:val="19"/>
          <w:szCs w:val="19"/>
          <w:rtl w:val="0"/>
        </w:rPr>
        <w:t xml:space="preserve">á</w:t>
      </w:r>
      <w:r w:rsidDel="00000000" w:rsidR="00000000" w:rsidRPr="00000000">
        <w:rPr>
          <w:rFonts w:ascii="Times New Roman" w:cs="Times New Roman" w:eastAsia="Times New Roman" w:hAnsi="Times New Roman"/>
          <w:color w:val="282828"/>
          <w:sz w:val="19"/>
          <w:szCs w:val="19"/>
          <w:rtl w:val="0"/>
        </w:rPr>
        <w:t xml:space="preserve">r</w:t>
      </w:r>
      <w:r w:rsidDel="00000000" w:rsidR="00000000" w:rsidRPr="00000000">
        <w:rPr>
          <w:rFonts w:ascii="Times New Roman" w:cs="Times New Roman" w:eastAsia="Times New Roman" w:hAnsi="Times New Roman"/>
          <w:color w:val="3e3e3e"/>
          <w:sz w:val="19"/>
          <w:szCs w:val="19"/>
          <w:rtl w:val="0"/>
        </w:rPr>
        <w:t xml:space="preserve">e</w:t>
      </w:r>
      <w:r w:rsidDel="00000000" w:rsidR="00000000" w:rsidRPr="00000000">
        <w:rPr>
          <w:rFonts w:ascii="Times New Roman" w:cs="Times New Roman" w:eastAsia="Times New Roman" w:hAnsi="Times New Roman"/>
          <w:color w:val="282828"/>
          <w:sz w:val="19"/>
          <w:szCs w:val="19"/>
          <w:rtl w:val="0"/>
        </w:rPr>
        <w:t xml:space="preserve">a   t</w:t>
      </w:r>
      <w:r w:rsidDel="00000000" w:rsidR="00000000" w:rsidRPr="00000000">
        <w:rPr>
          <w:rFonts w:ascii="Times New Roman" w:cs="Times New Roman" w:eastAsia="Times New Roman" w:hAnsi="Times New Roman"/>
          <w:color w:val="3e3e3e"/>
          <w:sz w:val="19"/>
          <w:szCs w:val="19"/>
          <w:rtl w:val="0"/>
        </w:rPr>
        <w:t xml:space="preserve">é</w:t>
      </w:r>
      <w:r w:rsidDel="00000000" w:rsidR="00000000" w:rsidRPr="00000000">
        <w:rPr>
          <w:rFonts w:ascii="Times New Roman" w:cs="Times New Roman" w:eastAsia="Times New Roman" w:hAnsi="Times New Roman"/>
          <w:color w:val="282828"/>
          <w:sz w:val="19"/>
          <w:szCs w:val="19"/>
          <w:rtl w:val="0"/>
        </w:rPr>
        <w:t xml:space="preserve">cn</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ca</w:t>
      </w:r>
      <w:r w:rsidDel="00000000" w:rsidR="00000000" w:rsidRPr="00000000">
        <w:rPr>
          <w:rtl w:val="0"/>
        </w:rPr>
      </w:r>
    </w:p>
    <w:p w:rsidR="00000000" w:rsidDel="00000000" w:rsidP="00000000" w:rsidRDefault="00000000" w:rsidRPr="00000000" w14:paraId="00000F01">
      <w:pPr>
        <w:spacing w:before="2" w:lineRule="auto"/>
        <w:jc w:val="left"/>
        <w:rPr>
          <w:rFonts w:ascii="Times New Roman" w:cs="Times New Roman" w:eastAsia="Times New Roman" w:hAnsi="Times New Roman"/>
          <w:sz w:val="19"/>
          <w:szCs w:val="19"/>
        </w:rPr>
      </w:pPr>
      <w:r w:rsidDel="00000000" w:rsidR="00000000" w:rsidRPr="00000000">
        <w:rPr>
          <w:rFonts w:ascii="Malgun Gothic" w:cs="Malgun Gothic" w:eastAsia="Malgun Gothic" w:hAnsi="Malgun Gothic"/>
          <w:color w:val="3e3e3e"/>
          <w:sz w:val="19"/>
          <w:szCs w:val="19"/>
          <w:rtl w:val="0"/>
        </w:rPr>
        <w:t xml:space="preserve">�                                                                </w:t>
      </w:r>
      <w:r w:rsidDel="00000000" w:rsidR="00000000" w:rsidRPr="00000000">
        <w:rPr>
          <w:rFonts w:ascii="Times New Roman" w:cs="Times New Roman" w:eastAsia="Times New Roman" w:hAnsi="Times New Roman"/>
          <w:color w:val="282828"/>
          <w:sz w:val="19"/>
          <w:szCs w:val="19"/>
          <w:rtl w:val="0"/>
        </w:rPr>
        <w:t xml:space="preserve">p</w:t>
      </w:r>
      <w:r w:rsidDel="00000000" w:rsidR="00000000" w:rsidRPr="00000000">
        <w:rPr>
          <w:rFonts w:ascii="Times New Roman" w:cs="Times New Roman" w:eastAsia="Times New Roman" w:hAnsi="Times New Roman"/>
          <w:color w:val="3e3e3e"/>
          <w:sz w:val="19"/>
          <w:szCs w:val="19"/>
          <w:rtl w:val="0"/>
        </w:rPr>
        <w:t xml:space="preserve">e</w:t>
      </w:r>
      <w:r w:rsidDel="00000000" w:rsidR="00000000" w:rsidRPr="00000000">
        <w:rPr>
          <w:rFonts w:ascii="Times New Roman" w:cs="Times New Roman" w:eastAsia="Times New Roman" w:hAnsi="Times New Roman"/>
          <w:color w:val="282828"/>
          <w:sz w:val="19"/>
          <w:szCs w:val="19"/>
          <w:rtl w:val="0"/>
        </w:rPr>
        <w:t xml:space="preserve">rtine</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82828"/>
          <w:sz w:val="19"/>
          <w:szCs w:val="19"/>
          <w:rtl w:val="0"/>
        </w:rPr>
        <w:t xml:space="preserve">te.</w:t>
      </w:r>
      <w:r w:rsidDel="00000000" w:rsidR="00000000" w:rsidRPr="00000000">
        <w:rPr>
          <w:rtl w:val="0"/>
        </w:rPr>
      </w:r>
    </w:p>
    <w:p w:rsidR="00000000" w:rsidDel="00000000" w:rsidP="00000000" w:rsidRDefault="00000000" w:rsidRPr="00000000" w14:paraId="00000F02">
      <w:pPr>
        <w:spacing w:before="93" w:line="180" w:lineRule="auto"/>
        <w:ind w:left="1072" w:firstLine="0"/>
        <w:jc w:val="left"/>
        <w:rPr>
          <w:rFonts w:ascii="Times New Roman" w:cs="Times New Roman" w:eastAsia="Times New Roman" w:hAnsi="Times New Roman"/>
          <w:sz w:val="17"/>
          <w:szCs w:val="17"/>
        </w:rPr>
        <w:sectPr>
          <w:type w:val="continuous"/>
          <w:pgSz w:h="20160" w:w="12240" w:orient="portrait"/>
          <w:pgMar w:bottom="280" w:top="280" w:left="1600" w:right="1060" w:header="360" w:footer="360"/>
          <w:cols w:equalWidth="0" w:num="2">
            <w:col w:space="439" w:w="4920.5"/>
            <w:col w:space="0" w:w="4920.5"/>
          </w:cols>
        </w:sectPr>
      </w:pPr>
      <w:r w:rsidDel="00000000" w:rsidR="00000000" w:rsidRPr="00000000">
        <w:rPr>
          <w:rFonts w:ascii="Times New Roman" w:cs="Times New Roman" w:eastAsia="Times New Roman" w:hAnsi="Times New Roman"/>
          <w:color w:val="131313"/>
          <w:sz w:val="17"/>
          <w:szCs w:val="17"/>
          <w:vertAlign w:val="baseline"/>
          <w:rtl w:val="0"/>
        </w:rPr>
        <w:t xml:space="preserve">•     </w:t>
      </w:r>
      <w:r w:rsidDel="00000000" w:rsidR="00000000" w:rsidRPr="00000000">
        <w:rPr>
          <w:rFonts w:ascii="Times New Roman" w:cs="Times New Roman" w:eastAsia="Times New Roman" w:hAnsi="Times New Roman"/>
          <w:color w:val="282828"/>
          <w:sz w:val="17"/>
          <w:szCs w:val="17"/>
          <w:vertAlign w:val="baseline"/>
          <w:rtl w:val="0"/>
        </w:rPr>
        <w:t xml:space="preserve">E</w:t>
      </w:r>
      <w:r w:rsidDel="00000000" w:rsidR="00000000" w:rsidRPr="00000000">
        <w:rPr>
          <w:rFonts w:ascii="Times New Roman" w:cs="Times New Roman" w:eastAsia="Times New Roman" w:hAnsi="Times New Roman"/>
          <w:color w:val="131313"/>
          <w:sz w:val="17"/>
          <w:szCs w:val="17"/>
          <w:vertAlign w:val="baseline"/>
          <w:rtl w:val="0"/>
        </w:rPr>
        <w:t xml:space="preserve">l  </w:t>
      </w:r>
      <w:r w:rsidDel="00000000" w:rsidR="00000000" w:rsidRPr="00000000">
        <w:rPr>
          <w:rFonts w:ascii="Times New Roman" w:cs="Times New Roman" w:eastAsia="Times New Roman" w:hAnsi="Times New Roman"/>
          <w:color w:val="282828"/>
          <w:sz w:val="17"/>
          <w:szCs w:val="17"/>
          <w:vertAlign w:val="baseline"/>
          <w:rtl w:val="0"/>
        </w:rPr>
        <w:t xml:space="preserve">per</w:t>
      </w:r>
      <w:r w:rsidDel="00000000" w:rsidR="00000000" w:rsidRPr="00000000">
        <w:rPr>
          <w:rFonts w:ascii="Times New Roman" w:cs="Times New Roman" w:eastAsia="Times New Roman" w:hAnsi="Times New Roman"/>
          <w:color w:val="3e3e3e"/>
          <w:sz w:val="17"/>
          <w:szCs w:val="17"/>
          <w:vertAlign w:val="baseline"/>
          <w:rtl w:val="0"/>
        </w:rPr>
        <w:t xml:space="preserve">so</w:t>
      </w:r>
      <w:r w:rsidDel="00000000" w:rsidR="00000000" w:rsidRPr="00000000">
        <w:rPr>
          <w:rFonts w:ascii="Times New Roman" w:cs="Times New Roman" w:eastAsia="Times New Roman" w:hAnsi="Times New Roman"/>
          <w:color w:val="282828"/>
          <w:sz w:val="17"/>
          <w:szCs w:val="17"/>
          <w:vertAlign w:val="baseline"/>
          <w:rtl w:val="0"/>
        </w:rPr>
        <w:t xml:space="preserve">n</w:t>
      </w:r>
      <w:r w:rsidDel="00000000" w:rsidR="00000000" w:rsidRPr="00000000">
        <w:rPr>
          <w:rFonts w:ascii="Times New Roman" w:cs="Times New Roman" w:eastAsia="Times New Roman" w:hAnsi="Times New Roman"/>
          <w:color w:val="3e3e3e"/>
          <w:sz w:val="17"/>
          <w:szCs w:val="17"/>
          <w:vertAlign w:val="baseline"/>
          <w:rtl w:val="0"/>
        </w:rPr>
        <w:t xml:space="preserve">a</w:t>
      </w:r>
      <w:r w:rsidDel="00000000" w:rsidR="00000000" w:rsidRPr="00000000">
        <w:rPr>
          <w:rFonts w:ascii="Times New Roman" w:cs="Times New Roman" w:eastAsia="Times New Roman" w:hAnsi="Times New Roman"/>
          <w:color w:val="131313"/>
          <w:sz w:val="17"/>
          <w:szCs w:val="17"/>
          <w:vertAlign w:val="baseline"/>
          <w:rtl w:val="0"/>
        </w:rPr>
        <w:t xml:space="preserve">l   </w:t>
      </w:r>
      <w:r w:rsidDel="00000000" w:rsidR="00000000" w:rsidRPr="00000000">
        <w:rPr>
          <w:rFonts w:ascii="Times New Roman" w:cs="Times New Roman" w:eastAsia="Times New Roman" w:hAnsi="Times New Roman"/>
          <w:color w:val="282828"/>
          <w:sz w:val="17"/>
          <w:szCs w:val="17"/>
          <w:vertAlign w:val="baseline"/>
          <w:rtl w:val="0"/>
        </w:rPr>
        <w:t xml:space="preserve">P .O</w:t>
      </w:r>
      <w:r w:rsidDel="00000000" w:rsidR="00000000" w:rsidRPr="00000000">
        <w:rPr>
          <w:rFonts w:ascii="Times New Roman" w:cs="Times New Roman" w:eastAsia="Times New Roman" w:hAnsi="Times New Roman"/>
          <w:color w:val="3e3e3e"/>
          <w:sz w:val="17"/>
          <w:szCs w:val="17"/>
          <w:vertAlign w:val="baseline"/>
          <w:rtl w:val="0"/>
        </w:rPr>
        <w:t xml:space="preserve">.</w:t>
      </w:r>
      <w:r w:rsidDel="00000000" w:rsidR="00000000" w:rsidRPr="00000000">
        <w:rPr>
          <w:rFonts w:ascii="Times New Roman" w:cs="Times New Roman" w:eastAsia="Times New Roman" w:hAnsi="Times New Roman"/>
          <w:color w:val="282828"/>
          <w:sz w:val="17"/>
          <w:szCs w:val="17"/>
          <w:vertAlign w:val="baseline"/>
          <w:rtl w:val="0"/>
        </w:rPr>
        <w:t xml:space="preserve">M</w:t>
      </w:r>
      <w:r w:rsidDel="00000000" w:rsidR="00000000" w:rsidRPr="00000000">
        <w:rPr>
          <w:rFonts w:ascii="Times New Roman" w:cs="Times New Roman" w:eastAsia="Times New Roman" w:hAnsi="Times New Roman"/>
          <w:color w:val="3e3e3e"/>
          <w:sz w:val="17"/>
          <w:szCs w:val="17"/>
          <w:vertAlign w:val="baseline"/>
          <w:rtl w:val="0"/>
        </w:rPr>
        <w:t xml:space="preserve">.  </w:t>
      </w:r>
      <w:r w:rsidDel="00000000" w:rsidR="00000000" w:rsidRPr="00000000">
        <w:rPr>
          <w:rFonts w:ascii="Arial" w:cs="Arial" w:eastAsia="Arial" w:hAnsi="Arial"/>
          <w:color w:val="282828"/>
          <w:sz w:val="17"/>
          <w:szCs w:val="17"/>
          <w:vertAlign w:val="baseline"/>
          <w:rtl w:val="0"/>
        </w:rPr>
        <w:t xml:space="preserve">y  </w:t>
      </w:r>
      <w:r w:rsidDel="00000000" w:rsidR="00000000" w:rsidRPr="00000000">
        <w:rPr>
          <w:rFonts w:ascii="Times New Roman" w:cs="Times New Roman" w:eastAsia="Times New Roman" w:hAnsi="Times New Roman"/>
          <w:color w:val="282828"/>
          <w:sz w:val="17"/>
          <w:szCs w:val="17"/>
          <w:vertAlign w:val="baseline"/>
          <w:rtl w:val="0"/>
        </w:rPr>
        <w:t xml:space="preserve">S</w:t>
      </w:r>
      <w:r w:rsidDel="00000000" w:rsidR="00000000" w:rsidRPr="00000000">
        <w:rPr>
          <w:rFonts w:ascii="Times New Roman" w:cs="Times New Roman" w:eastAsia="Times New Roman" w:hAnsi="Times New Roman"/>
          <w:color w:val="3e3e3e"/>
          <w:sz w:val="17"/>
          <w:szCs w:val="17"/>
          <w:vertAlign w:val="baseline"/>
          <w:rtl w:val="0"/>
        </w:rPr>
        <w:t xml:space="preserve">.  </w:t>
      </w:r>
      <w:r w:rsidDel="00000000" w:rsidR="00000000" w:rsidRPr="00000000">
        <w:rPr>
          <w:rFonts w:ascii="Times New Roman" w:cs="Times New Roman" w:eastAsia="Times New Roman" w:hAnsi="Times New Roman"/>
          <w:color w:val="131313"/>
          <w:sz w:val="17"/>
          <w:szCs w:val="17"/>
          <w:vertAlign w:val="baseline"/>
          <w:rtl w:val="0"/>
        </w:rPr>
        <w:t xml:space="preserve">t</w:t>
      </w:r>
      <w:r w:rsidDel="00000000" w:rsidR="00000000" w:rsidRPr="00000000">
        <w:rPr>
          <w:rFonts w:ascii="Times New Roman" w:cs="Times New Roman" w:eastAsia="Times New Roman" w:hAnsi="Times New Roman"/>
          <w:color w:val="282828"/>
          <w:sz w:val="17"/>
          <w:szCs w:val="17"/>
          <w:vertAlign w:val="baseline"/>
          <w:rtl w:val="0"/>
        </w:rPr>
        <w:t xml:space="preserve">endrá  c</w:t>
      </w:r>
      <w:r w:rsidDel="00000000" w:rsidR="00000000" w:rsidRPr="00000000">
        <w:rPr>
          <w:rFonts w:ascii="Times New Roman" w:cs="Times New Roman" w:eastAsia="Times New Roman" w:hAnsi="Times New Roman"/>
          <w:color w:val="3e3e3e"/>
          <w:sz w:val="17"/>
          <w:szCs w:val="17"/>
          <w:vertAlign w:val="baseline"/>
          <w:rtl w:val="0"/>
        </w:rPr>
        <w:t xml:space="preserve">o</w:t>
      </w:r>
      <w:r w:rsidDel="00000000" w:rsidR="00000000" w:rsidRPr="00000000">
        <w:rPr>
          <w:rFonts w:ascii="Times New Roman" w:cs="Times New Roman" w:eastAsia="Times New Roman" w:hAnsi="Times New Roman"/>
          <w:color w:val="282828"/>
          <w:sz w:val="17"/>
          <w:szCs w:val="17"/>
          <w:vertAlign w:val="baseline"/>
          <w:rtl w:val="0"/>
        </w:rPr>
        <w:t xml:space="preserve">mo   li</w:t>
      </w:r>
      <w:r w:rsidDel="00000000" w:rsidR="00000000" w:rsidRPr="00000000">
        <w:rPr>
          <w:rFonts w:ascii="Times New Roman" w:cs="Times New Roman" w:eastAsia="Times New Roman" w:hAnsi="Times New Roman"/>
          <w:color w:val="131313"/>
          <w:sz w:val="17"/>
          <w:szCs w:val="17"/>
          <w:vertAlign w:val="baseline"/>
          <w:rtl w:val="0"/>
        </w:rPr>
        <w:t xml:space="preserve">m</w:t>
      </w:r>
      <w:r w:rsidDel="00000000" w:rsidR="00000000" w:rsidRPr="00000000">
        <w:rPr>
          <w:rFonts w:ascii="Times New Roman" w:cs="Times New Roman" w:eastAsia="Times New Roman" w:hAnsi="Times New Roman"/>
          <w:color w:val="282828"/>
          <w:sz w:val="17"/>
          <w:szCs w:val="17"/>
          <w:vertAlign w:val="baseline"/>
          <w:rtl w:val="0"/>
        </w:rPr>
        <w:t xml:space="preserve">i</w:t>
      </w:r>
      <w:r w:rsidDel="00000000" w:rsidR="00000000" w:rsidRPr="00000000">
        <w:rPr>
          <w:rFonts w:ascii="Times New Roman" w:cs="Times New Roman" w:eastAsia="Times New Roman" w:hAnsi="Times New Roman"/>
          <w:color w:val="131313"/>
          <w:sz w:val="17"/>
          <w:szCs w:val="17"/>
          <w:vertAlign w:val="baseline"/>
          <w:rtl w:val="0"/>
        </w:rPr>
        <w:t xml:space="preserve">t</w:t>
      </w:r>
      <w:r w:rsidDel="00000000" w:rsidR="00000000" w:rsidRPr="00000000">
        <w:rPr>
          <w:rFonts w:ascii="Times New Roman" w:cs="Times New Roman" w:eastAsia="Times New Roman" w:hAnsi="Times New Roman"/>
          <w:color w:val="282828"/>
          <w:sz w:val="17"/>
          <w:szCs w:val="17"/>
          <w:vertAlign w:val="baseline"/>
          <w:rtl w:val="0"/>
        </w:rPr>
        <w:t xml:space="preserve">e  </w:t>
      </w:r>
      <w:r w:rsidDel="00000000" w:rsidR="00000000" w:rsidRPr="00000000">
        <w:rPr>
          <w:rFonts w:ascii="Times New Roman" w:cs="Times New Roman" w:eastAsia="Times New Roman" w:hAnsi="Times New Roman"/>
          <w:color w:val="282828"/>
          <w:sz w:val="19"/>
          <w:szCs w:val="19"/>
          <w:vertAlign w:val="baseline"/>
          <w:rtl w:val="0"/>
        </w:rPr>
        <w:t xml:space="preserve">má</w:t>
      </w:r>
      <w:r w:rsidDel="00000000" w:rsidR="00000000" w:rsidRPr="00000000">
        <w:rPr>
          <w:rFonts w:ascii="Times New Roman" w:cs="Times New Roman" w:eastAsia="Times New Roman" w:hAnsi="Times New Roman"/>
          <w:color w:val="3e3e3e"/>
          <w:sz w:val="19"/>
          <w:szCs w:val="19"/>
          <w:vertAlign w:val="baseline"/>
          <w:rtl w:val="0"/>
        </w:rPr>
        <w:t xml:space="preserve">x</w:t>
      </w:r>
      <w:r w:rsidDel="00000000" w:rsidR="00000000" w:rsidRPr="00000000">
        <w:rPr>
          <w:rFonts w:ascii="Times New Roman" w:cs="Times New Roman" w:eastAsia="Times New Roman" w:hAnsi="Times New Roman"/>
          <w:color w:val="131313"/>
          <w:sz w:val="19"/>
          <w:szCs w:val="19"/>
          <w:vertAlign w:val="baseline"/>
          <w:rtl w:val="0"/>
        </w:rPr>
        <w:t xml:space="preserve">i</w:t>
      </w:r>
      <w:r w:rsidDel="00000000" w:rsidR="00000000" w:rsidRPr="00000000">
        <w:rPr>
          <w:rFonts w:ascii="Times New Roman" w:cs="Times New Roman" w:eastAsia="Times New Roman" w:hAnsi="Times New Roman"/>
          <w:color w:val="282828"/>
          <w:sz w:val="19"/>
          <w:szCs w:val="19"/>
          <w:vertAlign w:val="baseline"/>
          <w:rtl w:val="0"/>
        </w:rPr>
        <w:t xml:space="preserve">mo  </w:t>
      </w:r>
      <w:r w:rsidDel="00000000" w:rsidR="00000000" w:rsidRPr="00000000">
        <w:rPr>
          <w:rFonts w:ascii="Times New Roman" w:cs="Times New Roman" w:eastAsia="Times New Roman" w:hAnsi="Times New Roman"/>
          <w:color w:val="282828"/>
          <w:sz w:val="17"/>
          <w:szCs w:val="17"/>
          <w:vertAlign w:val="baseline"/>
          <w:rtl w:val="0"/>
        </w:rPr>
        <w:t xml:space="preserve">en  </w:t>
      </w:r>
      <w:r w:rsidDel="00000000" w:rsidR="00000000" w:rsidRPr="00000000">
        <w:rPr>
          <w:rFonts w:ascii="Times New Roman" w:cs="Times New Roman" w:eastAsia="Times New Roman" w:hAnsi="Times New Roman"/>
          <w:color w:val="131313"/>
          <w:sz w:val="17"/>
          <w:szCs w:val="17"/>
          <w:vertAlign w:val="baseline"/>
          <w:rtl w:val="0"/>
        </w:rPr>
        <w:t xml:space="preserve">la   </w:t>
      </w:r>
      <w:r w:rsidDel="00000000" w:rsidR="00000000" w:rsidRPr="00000000">
        <w:rPr>
          <w:rFonts w:ascii="Times New Roman" w:cs="Times New Roman" w:eastAsia="Times New Roman" w:hAnsi="Times New Roman"/>
          <w:color w:val="282828"/>
          <w:sz w:val="17"/>
          <w:szCs w:val="17"/>
          <w:vertAlign w:val="baseline"/>
          <w:rtl w:val="0"/>
        </w:rPr>
        <w:t xml:space="preserve">rccnt</w:t>
      </w:r>
      <w:r w:rsidDel="00000000" w:rsidR="00000000" w:rsidRPr="00000000">
        <w:rPr>
          <w:rFonts w:ascii="Times New Roman" w:cs="Times New Roman" w:eastAsia="Times New Roman" w:hAnsi="Times New Roman"/>
          <w:color w:val="131313"/>
          <w:sz w:val="17"/>
          <w:szCs w:val="17"/>
          <w:vertAlign w:val="baseline"/>
          <w:rtl w:val="0"/>
        </w:rPr>
        <w:t xml:space="preserve">c</w:t>
      </w:r>
      <w:r w:rsidDel="00000000" w:rsidR="00000000" w:rsidRPr="00000000">
        <w:rPr>
          <w:rFonts w:ascii="Times New Roman" w:cs="Times New Roman" w:eastAsia="Times New Roman" w:hAnsi="Times New Roman"/>
          <w:color w:val="282828"/>
          <w:sz w:val="17"/>
          <w:szCs w:val="17"/>
          <w:vertAlign w:val="baseline"/>
          <w:rtl w:val="0"/>
        </w:rPr>
        <w:t xml:space="preserve">gc</w:t>
      </w:r>
      <w:r w:rsidDel="00000000" w:rsidR="00000000" w:rsidRPr="00000000">
        <w:rPr>
          <w:rFonts w:ascii="Times New Roman" w:cs="Times New Roman" w:eastAsia="Times New Roman" w:hAnsi="Times New Roman"/>
          <w:color w:val="131313"/>
          <w:sz w:val="17"/>
          <w:szCs w:val="17"/>
          <w:vertAlign w:val="baseline"/>
          <w:rtl w:val="0"/>
        </w:rPr>
        <w:t xml:space="preserve">ri</w:t>
      </w:r>
      <w:r w:rsidDel="00000000" w:rsidR="00000000" w:rsidRPr="00000000">
        <w:rPr>
          <w:rFonts w:ascii="Times New Roman" w:cs="Times New Roman" w:eastAsia="Times New Roman" w:hAnsi="Times New Roman"/>
          <w:color w:val="282828"/>
          <w:sz w:val="17"/>
          <w:szCs w:val="17"/>
          <w:vertAlign w:val="baseline"/>
          <w:rtl w:val="0"/>
        </w:rPr>
        <w:t xml:space="preserve">zaci</w:t>
      </w:r>
      <w:r w:rsidDel="00000000" w:rsidR="00000000" w:rsidRPr="00000000">
        <w:rPr>
          <w:rFonts w:ascii="Times New Roman" w:cs="Times New Roman" w:eastAsia="Times New Roman" w:hAnsi="Times New Roman"/>
          <w:color w:val="3e3e3e"/>
          <w:sz w:val="17"/>
          <w:szCs w:val="17"/>
          <w:vertAlign w:val="baseline"/>
          <w:rtl w:val="0"/>
        </w:rPr>
        <w:t xml:space="preserve">ó</w:t>
      </w:r>
      <w:r w:rsidDel="00000000" w:rsidR="00000000" w:rsidRPr="00000000">
        <w:rPr>
          <w:rFonts w:ascii="Times New Roman" w:cs="Times New Roman" w:eastAsia="Times New Roman" w:hAnsi="Times New Roman"/>
          <w:color w:val="282828"/>
          <w:sz w:val="17"/>
          <w:szCs w:val="17"/>
          <w:vertAlign w:val="baseline"/>
          <w:rtl w:val="0"/>
        </w:rPr>
        <w:t xml:space="preserve">n   </w:t>
      </w:r>
      <w:r w:rsidDel="00000000" w:rsidR="00000000" w:rsidRPr="00000000">
        <w:rPr>
          <w:rFonts w:ascii="Times New Roman" w:cs="Times New Roman" w:eastAsia="Times New Roman" w:hAnsi="Times New Roman"/>
          <w:color w:val="131313"/>
          <w:sz w:val="17"/>
          <w:szCs w:val="17"/>
          <w:vertAlign w:val="baseline"/>
          <w:rtl w:val="0"/>
        </w:rPr>
        <w:t xml:space="preserve">p</w:t>
      </w:r>
      <w:r w:rsidDel="00000000" w:rsidR="00000000" w:rsidRPr="00000000">
        <w:rPr>
          <w:rFonts w:ascii="Times New Roman" w:cs="Times New Roman" w:eastAsia="Times New Roman" w:hAnsi="Times New Roman"/>
          <w:color w:val="3e3e3e"/>
          <w:sz w:val="17"/>
          <w:szCs w:val="17"/>
          <w:vertAlign w:val="baseline"/>
          <w:rtl w:val="0"/>
        </w:rPr>
        <w:t xml:space="preserve">o</w:t>
      </w:r>
      <w:r w:rsidDel="00000000" w:rsidR="00000000" w:rsidRPr="00000000">
        <w:rPr>
          <w:rFonts w:ascii="Times New Roman" w:cs="Times New Roman" w:eastAsia="Times New Roman" w:hAnsi="Times New Roman"/>
          <w:color w:val="282828"/>
          <w:sz w:val="17"/>
          <w:szCs w:val="17"/>
          <w:vertAlign w:val="baseline"/>
          <w:rtl w:val="0"/>
        </w:rPr>
        <w:t xml:space="preserve">r</w:t>
      </w:r>
      <w:r w:rsidDel="00000000" w:rsidR="00000000" w:rsidRPr="00000000">
        <w:rPr>
          <w:rtl w:val="0"/>
        </w:rPr>
      </w:r>
    </w:p>
    <w:p w:rsidR="00000000" w:rsidDel="00000000" w:rsidP="00000000" w:rsidRDefault="00000000" w:rsidRPr="00000000" w14:paraId="00000F03">
      <w:pPr>
        <w:spacing w:line="1280" w:lineRule="auto"/>
        <w:ind w:right="-212"/>
        <w:jc w:val="left"/>
        <w:rPr>
          <w:rFonts w:ascii="Times New Roman" w:cs="Times New Roman" w:eastAsia="Times New Roman" w:hAnsi="Times New Roman"/>
          <w:sz w:val="128"/>
          <w:szCs w:val="128"/>
        </w:rPr>
      </w:pPr>
      <w:r w:rsidDel="00000000" w:rsidR="00000000" w:rsidRPr="00000000">
        <w:rPr>
          <w:rFonts w:ascii="Times New Roman" w:cs="Times New Roman" w:eastAsia="Times New Roman" w:hAnsi="Times New Roman"/>
          <w:color w:val="565656"/>
          <w:sz w:val="128"/>
          <w:szCs w:val="128"/>
          <w:vertAlign w:val="baseline"/>
          <w:rtl w:val="0"/>
        </w:rPr>
        <w:t xml:space="preserve">@</w:t>
      </w:r>
      <w:r w:rsidDel="00000000" w:rsidR="00000000" w:rsidRPr="00000000">
        <w:rPr>
          <w:rtl w:val="0"/>
        </w:rPr>
      </w:r>
    </w:p>
    <w:p w:rsidR="00000000" w:rsidDel="00000000" w:rsidP="00000000" w:rsidRDefault="00000000" w:rsidRPr="00000000" w14:paraId="00000F04">
      <w:pPr>
        <w:spacing w:before="4" w:line="120" w:lineRule="auto"/>
        <w:jc w:val="left"/>
        <w:rPr>
          <w:sz w:val="13"/>
          <w:szCs w:val="13"/>
        </w:rPr>
      </w:pPr>
      <w:r w:rsidDel="00000000" w:rsidR="00000000" w:rsidRPr="00000000">
        <w:rPr>
          <w:rtl w:val="0"/>
        </w:rPr>
      </w:r>
    </w:p>
    <w:p w:rsidR="00000000" w:rsidDel="00000000" w:rsidP="00000000" w:rsidRDefault="00000000" w:rsidRPr="00000000" w14:paraId="00000F05">
      <w:pPr>
        <w:spacing w:line="366" w:lineRule="auto"/>
        <w:ind w:left="2380" w:right="1462" w:firstLine="0"/>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282828"/>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82828"/>
          <w:sz w:val="19"/>
          <w:szCs w:val="19"/>
          <w:rtl w:val="0"/>
        </w:rPr>
        <w:t xml:space="preserve">t</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gíicdod  la C</w:t>
      </w:r>
      <w:r w:rsidDel="00000000" w:rsidR="00000000" w:rsidRPr="00000000">
        <w:rPr>
          <w:rFonts w:ascii="Times New Roman" w:cs="Times New Roman" w:eastAsia="Times New Roman" w:hAnsi="Times New Roman"/>
          <w:color w:val="131313"/>
          <w:sz w:val="19"/>
          <w:szCs w:val="19"/>
          <w:rtl w:val="0"/>
        </w:rPr>
        <w:t xml:space="preserve">nr</w:t>
      </w:r>
      <w:r w:rsidDel="00000000" w:rsidR="00000000" w:rsidRPr="00000000">
        <w:rPr>
          <w:rFonts w:ascii="Times New Roman" w:cs="Times New Roman" w:eastAsia="Times New Roman" w:hAnsi="Times New Roman"/>
          <w:color w:val="282828"/>
          <w:sz w:val="19"/>
          <w:szCs w:val="19"/>
          <w:rtl w:val="0"/>
        </w:rPr>
        <w:t xml:space="preserve">cgoríu  </w:t>
      </w:r>
      <w:r w:rsidDel="00000000" w:rsidR="00000000" w:rsidRPr="00000000">
        <w:rPr>
          <w:rFonts w:ascii="Times New Roman" w:cs="Times New Roman" w:eastAsia="Times New Roman" w:hAnsi="Times New Roman"/>
          <w:color w:val="131313"/>
          <w:sz w:val="19"/>
          <w:szCs w:val="19"/>
          <w:rtl w:val="0"/>
        </w:rPr>
        <w:t xml:space="preserve">1</w:t>
      </w:r>
      <w:r w:rsidDel="00000000" w:rsidR="00000000" w:rsidRPr="00000000">
        <w:rPr>
          <w:rFonts w:ascii="Times New Roman" w:cs="Times New Roman" w:eastAsia="Times New Roman" w:hAnsi="Times New Roman"/>
          <w:color w:val="282828"/>
          <w:sz w:val="19"/>
          <w:szCs w:val="19"/>
          <w:rtl w:val="0"/>
        </w:rPr>
        <w:t xml:space="preserve">8, conforme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o d</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282828"/>
          <w:sz w:val="19"/>
          <w:szCs w:val="19"/>
          <w:rtl w:val="0"/>
        </w:rPr>
        <w:t xml:space="preserve">pue</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282828"/>
          <w:sz w:val="19"/>
          <w:szCs w:val="19"/>
          <w:rtl w:val="0"/>
        </w:rPr>
        <w:t xml:space="preserve">to p</w:t>
      </w:r>
      <w:r w:rsidDel="00000000" w:rsidR="00000000" w:rsidRPr="00000000">
        <w:rPr>
          <w:rFonts w:ascii="Times New Roman" w:cs="Times New Roman" w:eastAsia="Times New Roman" w:hAnsi="Times New Roman"/>
          <w:color w:val="3e3e3e"/>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r </w:t>
      </w:r>
      <w:r w:rsidDel="00000000" w:rsidR="00000000" w:rsidRPr="00000000">
        <w:rPr>
          <w:rFonts w:ascii="Times New Roman" w:cs="Times New Roman" w:eastAsia="Times New Roman" w:hAnsi="Times New Roman"/>
          <w:color w:val="282828"/>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82828"/>
          <w:sz w:val="19"/>
          <w:szCs w:val="19"/>
          <w:rtl w:val="0"/>
        </w:rPr>
        <w:t xml:space="preserve">ré</w:t>
      </w:r>
      <w:r w:rsidDel="00000000" w:rsidR="00000000" w:rsidRPr="00000000">
        <w:rPr>
          <w:rFonts w:ascii="Times New Roman" w:cs="Times New Roman" w:eastAsia="Times New Roman" w:hAnsi="Times New Roman"/>
          <w:color w:val="3e3e3e"/>
          <w:sz w:val="19"/>
          <w:szCs w:val="19"/>
          <w:rtl w:val="0"/>
        </w:rPr>
        <w:t xml:space="preserve">g</w:t>
      </w:r>
      <w:r w:rsidDel="00000000" w:rsidR="00000000" w:rsidRPr="00000000">
        <w:rPr>
          <w:rFonts w:ascii="Times New Roman" w:cs="Times New Roman" w:eastAsia="Times New Roman" w:hAnsi="Times New Roman"/>
          <w:color w:val="282828"/>
          <w:sz w:val="19"/>
          <w:szCs w:val="19"/>
          <w:rtl w:val="0"/>
        </w:rPr>
        <w:t xml:space="preserve">i</w:t>
      </w:r>
      <w:r w:rsidDel="00000000" w:rsidR="00000000" w:rsidRPr="00000000">
        <w:rPr>
          <w:rFonts w:ascii="Times New Roman" w:cs="Times New Roman" w:eastAsia="Times New Roman" w:hAnsi="Times New Roman"/>
          <w:color w:val="131313"/>
          <w:sz w:val="19"/>
          <w:szCs w:val="19"/>
          <w:rtl w:val="0"/>
        </w:rPr>
        <w:t xml:space="preserve">m</w:t>
      </w:r>
      <w:r w:rsidDel="00000000" w:rsidR="00000000" w:rsidRPr="00000000">
        <w:rPr>
          <w:rFonts w:ascii="Times New Roman" w:cs="Times New Roman" w:eastAsia="Times New Roman" w:hAnsi="Times New Roman"/>
          <w:color w:val="282828"/>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n  </w:t>
      </w:r>
      <w:r w:rsidDel="00000000" w:rsidR="00000000" w:rsidRPr="00000000">
        <w:rPr>
          <w:rFonts w:ascii="Times New Roman" w:cs="Times New Roman" w:eastAsia="Times New Roman" w:hAnsi="Times New Roman"/>
          <w:color w:val="282828"/>
          <w:sz w:val="19"/>
          <w:szCs w:val="19"/>
          <w:rtl w:val="0"/>
        </w:rPr>
        <w:t xml:space="preserve">de emp</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e</w:t>
      </w:r>
      <w:r w:rsidDel="00000000" w:rsidR="00000000" w:rsidRPr="00000000">
        <w:rPr>
          <w:rFonts w:ascii="Times New Roman" w:cs="Times New Roman" w:eastAsia="Times New Roman" w:hAnsi="Times New Roman"/>
          <w:color w:val="3e3e3e"/>
          <w:sz w:val="19"/>
          <w:szCs w:val="19"/>
          <w:rtl w:val="0"/>
        </w:rPr>
        <w:t xml:space="preserve">o </w:t>
      </w:r>
      <w:r w:rsidDel="00000000" w:rsidR="00000000" w:rsidRPr="00000000">
        <w:rPr>
          <w:rFonts w:ascii="Times New Roman" w:cs="Times New Roman" w:eastAsia="Times New Roman" w:hAnsi="Times New Roman"/>
          <w:color w:val="282828"/>
          <w:sz w:val="19"/>
          <w:szCs w:val="19"/>
          <w:rtl w:val="0"/>
        </w:rPr>
        <w:t xml:space="preserve">públic</w:t>
      </w:r>
      <w:r w:rsidDel="00000000" w:rsidR="00000000" w:rsidRPr="00000000">
        <w:rPr>
          <w:rFonts w:ascii="Times New Roman" w:cs="Times New Roman" w:eastAsia="Times New Roman" w:hAnsi="Times New Roman"/>
          <w:color w:val="3e3e3e"/>
          <w:sz w:val="19"/>
          <w:szCs w:val="19"/>
          <w:rtl w:val="0"/>
        </w:rPr>
        <w:t xml:space="preserve">o </w:t>
      </w:r>
      <w:r w:rsidDel="00000000" w:rsidR="00000000" w:rsidRPr="00000000">
        <w:rPr>
          <w:rFonts w:ascii="Times New Roman" w:cs="Times New Roman" w:eastAsia="Times New Roman" w:hAnsi="Times New Roman"/>
          <w:color w:val="282828"/>
          <w:sz w:val="19"/>
          <w:szCs w:val="19"/>
          <w:rtl w:val="0"/>
        </w:rPr>
        <w:t xml:space="preserve">v</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ge</w:t>
      </w:r>
      <w:r w:rsidDel="00000000" w:rsidR="00000000" w:rsidRPr="00000000">
        <w:rPr>
          <w:rFonts w:ascii="Times New Roman" w:cs="Times New Roman" w:eastAsia="Times New Roman" w:hAnsi="Times New Roman"/>
          <w:color w:val="131313"/>
          <w:sz w:val="19"/>
          <w:szCs w:val="19"/>
          <w:rtl w:val="0"/>
        </w:rPr>
        <w:t xml:space="preserve">nt</w:t>
      </w:r>
      <w:r w:rsidDel="00000000" w:rsidR="00000000" w:rsidRPr="00000000">
        <w:rPr>
          <w:rFonts w:ascii="Times New Roman" w:cs="Times New Roman" w:eastAsia="Times New Roman" w:hAnsi="Times New Roman"/>
          <w:color w:val="282828"/>
          <w:sz w:val="19"/>
          <w:szCs w:val="19"/>
          <w:rtl w:val="0"/>
        </w:rPr>
        <w:t xml:space="preserve">e, el cua</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82828"/>
          <w:sz w:val="19"/>
          <w:szCs w:val="19"/>
          <w:rtl w:val="0"/>
        </w:rPr>
        <w:t xml:space="preserve">no perm</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te  a este personal aspirnr a </w:t>
      </w:r>
      <w:r w:rsidDel="00000000" w:rsidR="00000000" w:rsidRPr="00000000">
        <w:rPr>
          <w:rFonts w:ascii="Times New Roman" w:cs="Times New Roman" w:eastAsia="Times New Roman" w:hAnsi="Times New Roman"/>
          <w:color w:val="131313"/>
          <w:sz w:val="19"/>
          <w:szCs w:val="19"/>
          <w:rtl w:val="0"/>
        </w:rPr>
        <w:t xml:space="preserve">un</w:t>
      </w:r>
      <w:r w:rsidDel="00000000" w:rsidR="00000000" w:rsidRPr="00000000">
        <w:rPr>
          <w:rFonts w:ascii="Times New Roman" w:cs="Times New Roman" w:eastAsia="Times New Roman" w:hAnsi="Times New Roman"/>
          <w:color w:val="282828"/>
          <w:sz w:val="19"/>
          <w:szCs w:val="19"/>
          <w:rtl w:val="0"/>
        </w:rPr>
        <w:t xml:space="preserve">a categoría </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282828"/>
          <w:sz w:val="19"/>
          <w:szCs w:val="19"/>
          <w:rtl w:val="0"/>
        </w:rPr>
        <w:t xml:space="preserve">uperior por fa</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82828"/>
          <w:sz w:val="19"/>
          <w:szCs w:val="19"/>
          <w:rtl w:val="0"/>
        </w:rPr>
        <w:t xml:space="preserve">ta de </w:t>
      </w:r>
      <w:r w:rsidDel="00000000" w:rsidR="00000000" w:rsidRPr="00000000">
        <w:rPr>
          <w:rFonts w:ascii="Times New Roman" w:cs="Times New Roman" w:eastAsia="Times New Roman" w:hAnsi="Times New Roman"/>
          <w:color w:val="282828"/>
          <w:sz w:val="17"/>
          <w:szCs w:val="17"/>
          <w:rtl w:val="0"/>
        </w:rPr>
        <w:t xml:space="preserve">t</w:t>
      </w:r>
      <w:r w:rsidDel="00000000" w:rsidR="00000000" w:rsidRPr="00000000">
        <w:rPr>
          <w:rFonts w:ascii="Times New Roman" w:cs="Times New Roman" w:eastAsia="Times New Roman" w:hAnsi="Times New Roman"/>
          <w:color w:val="131313"/>
          <w:sz w:val="17"/>
          <w:szCs w:val="17"/>
          <w:rtl w:val="0"/>
        </w:rPr>
        <w:t xml:space="preserve">itul</w:t>
      </w:r>
      <w:r w:rsidDel="00000000" w:rsidR="00000000" w:rsidRPr="00000000">
        <w:rPr>
          <w:rFonts w:ascii="Times New Roman" w:cs="Times New Roman" w:eastAsia="Times New Roman" w:hAnsi="Times New Roman"/>
          <w:color w:val="282828"/>
          <w:sz w:val="17"/>
          <w:szCs w:val="17"/>
          <w:rtl w:val="0"/>
        </w:rPr>
        <w:t xml:space="preserve">o té</w:t>
      </w:r>
      <w:r w:rsidDel="00000000" w:rsidR="00000000" w:rsidRPr="00000000">
        <w:rPr>
          <w:rFonts w:ascii="Times New Roman" w:cs="Times New Roman" w:eastAsia="Times New Roman" w:hAnsi="Times New Roman"/>
          <w:color w:val="3e3e3e"/>
          <w:sz w:val="17"/>
          <w:szCs w:val="17"/>
          <w:rtl w:val="0"/>
        </w:rPr>
        <w:t xml:space="preserve">c</w:t>
      </w:r>
      <w:r w:rsidDel="00000000" w:rsidR="00000000" w:rsidRPr="00000000">
        <w:rPr>
          <w:rFonts w:ascii="Times New Roman" w:cs="Times New Roman" w:eastAsia="Times New Roman" w:hAnsi="Times New Roman"/>
          <w:color w:val="131313"/>
          <w:sz w:val="17"/>
          <w:szCs w:val="17"/>
          <w:rtl w:val="0"/>
        </w:rPr>
        <w:t xml:space="preserve">n</w:t>
      </w:r>
      <w:r w:rsidDel="00000000" w:rsidR="00000000" w:rsidRPr="00000000">
        <w:rPr>
          <w:rFonts w:ascii="Times New Roman" w:cs="Times New Roman" w:eastAsia="Times New Roman" w:hAnsi="Times New Roman"/>
          <w:color w:val="282828"/>
          <w:sz w:val="17"/>
          <w:szCs w:val="17"/>
          <w:rtl w:val="0"/>
        </w:rPr>
        <w:t xml:space="preserve">ic</w:t>
      </w:r>
      <w:r w:rsidDel="00000000" w:rsidR="00000000" w:rsidRPr="00000000">
        <w:rPr>
          <w:rFonts w:ascii="Times New Roman" w:cs="Times New Roman" w:eastAsia="Times New Roman" w:hAnsi="Times New Roman"/>
          <w:color w:val="3e3e3e"/>
          <w:sz w:val="17"/>
          <w:szCs w:val="17"/>
          <w:rtl w:val="0"/>
        </w:rPr>
        <w:t xml:space="preserve">o </w:t>
      </w:r>
      <w:r w:rsidDel="00000000" w:rsidR="00000000" w:rsidRPr="00000000">
        <w:rPr>
          <w:rFonts w:ascii="Times New Roman" w:cs="Times New Roman" w:eastAsia="Times New Roman" w:hAnsi="Times New Roman"/>
          <w:color w:val="131313"/>
          <w:sz w:val="17"/>
          <w:szCs w:val="17"/>
          <w:rtl w:val="0"/>
        </w:rPr>
        <w:t xml:space="preserve">h</w:t>
      </w:r>
      <w:r w:rsidDel="00000000" w:rsidR="00000000" w:rsidRPr="00000000">
        <w:rPr>
          <w:rFonts w:ascii="Times New Roman" w:cs="Times New Roman" w:eastAsia="Times New Roman" w:hAnsi="Times New Roman"/>
          <w:color w:val="282828"/>
          <w:sz w:val="17"/>
          <w:szCs w:val="17"/>
          <w:rtl w:val="0"/>
        </w:rPr>
        <w:t xml:space="preserve">abi</w:t>
      </w:r>
      <w:r w:rsidDel="00000000" w:rsidR="00000000" w:rsidRPr="00000000">
        <w:rPr>
          <w:rFonts w:ascii="Times New Roman" w:cs="Times New Roman" w:eastAsia="Times New Roman" w:hAnsi="Times New Roman"/>
          <w:color w:val="131313"/>
          <w:sz w:val="17"/>
          <w:szCs w:val="17"/>
          <w:rtl w:val="0"/>
        </w:rPr>
        <w:t xml:space="preserve">lit</w:t>
      </w:r>
      <w:r w:rsidDel="00000000" w:rsidR="00000000" w:rsidRPr="00000000">
        <w:rPr>
          <w:rFonts w:ascii="Times New Roman" w:cs="Times New Roman" w:eastAsia="Times New Roman" w:hAnsi="Times New Roman"/>
          <w:color w:val="282828"/>
          <w:sz w:val="17"/>
          <w:szCs w:val="17"/>
          <w:rtl w:val="0"/>
        </w:rPr>
        <w:t xml:space="preserve">a</w:t>
      </w:r>
      <w:r w:rsidDel="00000000" w:rsidR="00000000" w:rsidRPr="00000000">
        <w:rPr>
          <w:rFonts w:ascii="Times New Roman" w:cs="Times New Roman" w:eastAsia="Times New Roman" w:hAnsi="Times New Roman"/>
          <w:color w:val="131313"/>
          <w:sz w:val="17"/>
          <w:szCs w:val="17"/>
          <w:rtl w:val="0"/>
        </w:rPr>
        <w:t xml:space="preserve">n</w:t>
      </w:r>
      <w:r w:rsidDel="00000000" w:rsidR="00000000" w:rsidRPr="00000000">
        <w:rPr>
          <w:rFonts w:ascii="Times New Roman" w:cs="Times New Roman" w:eastAsia="Times New Roman" w:hAnsi="Times New Roman"/>
          <w:color w:val="282828"/>
          <w:sz w:val="17"/>
          <w:szCs w:val="17"/>
          <w:rtl w:val="0"/>
        </w:rPr>
        <w:t xml:space="preserve">te</w:t>
      </w:r>
      <w:r w:rsidDel="00000000" w:rsidR="00000000" w:rsidRPr="00000000">
        <w:rPr>
          <w:rFonts w:ascii="Times New Roman" w:cs="Times New Roman" w:eastAsia="Times New Roman" w:hAnsi="Times New Roman"/>
          <w:color w:val="3e3e3e"/>
          <w:sz w:val="17"/>
          <w:szCs w:val="17"/>
          <w:rtl w:val="0"/>
        </w:rPr>
        <w:t xml:space="preserve">.</w:t>
      </w:r>
      <w:r w:rsidDel="00000000" w:rsidR="00000000" w:rsidRPr="00000000">
        <w:rPr>
          <w:rtl w:val="0"/>
        </w:rPr>
      </w:r>
    </w:p>
    <w:p w:rsidR="00000000" w:rsidDel="00000000" w:rsidP="00000000" w:rsidRDefault="00000000" w:rsidRPr="00000000" w14:paraId="00000F06">
      <w:pPr>
        <w:tabs>
          <w:tab w:val="left" w:leader="none" w:pos="2380"/>
        </w:tabs>
        <w:spacing w:before="10" w:line="288" w:lineRule="auto"/>
        <w:ind w:left="2387" w:right="1458" w:hanging="280.99999999999994"/>
        <w:jc w:val="left"/>
        <w:rPr>
          <w:rFonts w:ascii="Times New Roman" w:cs="Times New Roman" w:eastAsia="Times New Roman" w:hAnsi="Times New Roman"/>
          <w:sz w:val="19"/>
          <w:szCs w:val="19"/>
        </w:rPr>
      </w:pPr>
      <w:r w:rsidDel="00000000" w:rsidR="00000000" w:rsidRPr="00000000">
        <w:rPr>
          <w:rFonts w:ascii="Arial" w:cs="Arial" w:eastAsia="Arial" w:hAnsi="Arial"/>
          <w:color w:val="131313"/>
          <w:sz w:val="24"/>
          <w:szCs w:val="24"/>
          <w:vertAlign w:val="baseline"/>
          <w:rtl w:val="0"/>
        </w:rPr>
        <w:t xml:space="preserve">• </w:t>
        <w:tab/>
      </w:r>
      <w:r w:rsidDel="00000000" w:rsidR="00000000" w:rsidRPr="00000000">
        <w:rPr>
          <w:rFonts w:ascii="Times New Roman" w:cs="Times New Roman" w:eastAsia="Times New Roman" w:hAnsi="Times New Roman"/>
          <w:color w:val="282828"/>
          <w:sz w:val="19"/>
          <w:szCs w:val="19"/>
          <w:vertAlign w:val="baseline"/>
          <w:rtl w:val="0"/>
        </w:rPr>
        <w:t xml:space="preserve">E.</w:t>
      </w:r>
      <w:r w:rsidDel="00000000" w:rsidR="00000000" w:rsidRPr="00000000">
        <w:rPr>
          <w:rFonts w:ascii="Times New Roman" w:cs="Times New Roman" w:eastAsia="Times New Roman" w:hAnsi="Times New Roman"/>
          <w:color w:val="131313"/>
          <w:sz w:val="19"/>
          <w:szCs w:val="19"/>
          <w:vertAlign w:val="baseline"/>
          <w:rtl w:val="0"/>
        </w:rPr>
        <w:t xml:space="preserve">I  </w:t>
      </w:r>
      <w:r w:rsidDel="00000000" w:rsidR="00000000" w:rsidRPr="00000000">
        <w:rPr>
          <w:rFonts w:ascii="Times New Roman" w:cs="Times New Roman" w:eastAsia="Times New Roman" w:hAnsi="Times New Roman"/>
          <w:color w:val="282828"/>
          <w:sz w:val="19"/>
          <w:szCs w:val="19"/>
          <w:vertAlign w:val="baseline"/>
          <w:rtl w:val="0"/>
        </w:rPr>
        <w:t xml:space="preserve">p</w:t>
      </w:r>
      <w:r w:rsidDel="00000000" w:rsidR="00000000" w:rsidRPr="00000000">
        <w:rPr>
          <w:rFonts w:ascii="Times New Roman" w:cs="Times New Roman" w:eastAsia="Times New Roman" w:hAnsi="Times New Roman"/>
          <w:color w:val="3e3e3e"/>
          <w:sz w:val="19"/>
          <w:szCs w:val="19"/>
          <w:vertAlign w:val="baseline"/>
          <w:rtl w:val="0"/>
        </w:rPr>
        <w:t xml:space="preserve">e</w:t>
      </w:r>
      <w:r w:rsidDel="00000000" w:rsidR="00000000" w:rsidRPr="00000000">
        <w:rPr>
          <w:rFonts w:ascii="Times New Roman" w:cs="Times New Roman" w:eastAsia="Times New Roman" w:hAnsi="Times New Roman"/>
          <w:color w:val="282828"/>
          <w:sz w:val="19"/>
          <w:szCs w:val="19"/>
          <w:vertAlign w:val="baseline"/>
          <w:rtl w:val="0"/>
        </w:rPr>
        <w:t xml:space="preserve">r</w:t>
      </w:r>
      <w:r w:rsidDel="00000000" w:rsidR="00000000" w:rsidRPr="00000000">
        <w:rPr>
          <w:rFonts w:ascii="Times New Roman" w:cs="Times New Roman" w:eastAsia="Times New Roman" w:hAnsi="Times New Roman"/>
          <w:color w:val="3e3e3e"/>
          <w:sz w:val="19"/>
          <w:szCs w:val="19"/>
          <w:vertAlign w:val="baseline"/>
          <w:rtl w:val="0"/>
        </w:rPr>
        <w:t xml:space="preserve">s</w:t>
      </w:r>
      <w:r w:rsidDel="00000000" w:rsidR="00000000" w:rsidRPr="00000000">
        <w:rPr>
          <w:rFonts w:ascii="Times New Roman" w:cs="Times New Roman" w:eastAsia="Times New Roman" w:hAnsi="Times New Roman"/>
          <w:color w:val="282828"/>
          <w:sz w:val="19"/>
          <w:szCs w:val="19"/>
          <w:vertAlign w:val="baseline"/>
          <w:rtl w:val="0"/>
        </w:rPr>
        <w:t xml:space="preserve">o</w:t>
      </w:r>
      <w:r w:rsidDel="00000000" w:rsidR="00000000" w:rsidRPr="00000000">
        <w:rPr>
          <w:rFonts w:ascii="Times New Roman" w:cs="Times New Roman" w:eastAsia="Times New Roman" w:hAnsi="Times New Roman"/>
          <w:color w:val="131313"/>
          <w:sz w:val="19"/>
          <w:szCs w:val="19"/>
          <w:vertAlign w:val="baseline"/>
          <w:rtl w:val="0"/>
        </w:rPr>
        <w:t xml:space="preserve">n</w:t>
      </w:r>
      <w:r w:rsidDel="00000000" w:rsidR="00000000" w:rsidRPr="00000000">
        <w:rPr>
          <w:rFonts w:ascii="Times New Roman" w:cs="Times New Roman" w:eastAsia="Times New Roman" w:hAnsi="Times New Roman"/>
          <w:color w:val="282828"/>
          <w:sz w:val="19"/>
          <w:szCs w:val="19"/>
          <w:vertAlign w:val="baseline"/>
          <w:rtl w:val="0"/>
        </w:rPr>
        <w:t xml:space="preserve">a</w:t>
      </w:r>
      <w:r w:rsidDel="00000000" w:rsidR="00000000" w:rsidRPr="00000000">
        <w:rPr>
          <w:rFonts w:ascii="Times New Roman" w:cs="Times New Roman" w:eastAsia="Times New Roman" w:hAnsi="Times New Roman"/>
          <w:color w:val="131313"/>
          <w:sz w:val="19"/>
          <w:szCs w:val="19"/>
          <w:vertAlign w:val="baseline"/>
          <w:rtl w:val="0"/>
        </w:rPr>
        <w:t xml:space="preserve">l  </w:t>
      </w:r>
      <w:r w:rsidDel="00000000" w:rsidR="00000000" w:rsidRPr="00000000">
        <w:rPr>
          <w:rFonts w:ascii="Times New Roman" w:cs="Times New Roman" w:eastAsia="Times New Roman" w:hAnsi="Times New Roman"/>
          <w:color w:val="282828"/>
          <w:sz w:val="19"/>
          <w:szCs w:val="19"/>
          <w:vertAlign w:val="baseline"/>
          <w:rtl w:val="0"/>
        </w:rPr>
        <w:t xml:space="preserve">P.A</w:t>
      </w:r>
      <w:r w:rsidDel="00000000" w:rsidR="00000000" w:rsidRPr="00000000">
        <w:rPr>
          <w:rFonts w:ascii="Times New Roman" w:cs="Times New Roman" w:eastAsia="Times New Roman" w:hAnsi="Times New Roman"/>
          <w:color w:val="131313"/>
          <w:sz w:val="19"/>
          <w:szCs w:val="19"/>
          <w:vertAlign w:val="baseline"/>
          <w:rtl w:val="0"/>
        </w:rPr>
        <w:t xml:space="preserve">. </w:t>
      </w:r>
      <w:r w:rsidDel="00000000" w:rsidR="00000000" w:rsidRPr="00000000">
        <w:rPr>
          <w:rFonts w:ascii="Arial" w:cs="Arial" w:eastAsia="Arial" w:hAnsi="Arial"/>
          <w:color w:val="282828"/>
          <w:sz w:val="17"/>
          <w:szCs w:val="17"/>
          <w:vertAlign w:val="baseline"/>
          <w:rtl w:val="0"/>
        </w:rPr>
        <w:t xml:space="preserve">y </w:t>
      </w:r>
      <w:r w:rsidDel="00000000" w:rsidR="00000000" w:rsidRPr="00000000">
        <w:rPr>
          <w:rFonts w:ascii="Times New Roman" w:cs="Times New Roman" w:eastAsia="Times New Roman" w:hAnsi="Times New Roman"/>
          <w:color w:val="282828"/>
          <w:sz w:val="19"/>
          <w:szCs w:val="19"/>
          <w:vertAlign w:val="baseline"/>
          <w:rtl w:val="0"/>
        </w:rPr>
        <w:t xml:space="preserve">T.  lc</w:t>
      </w:r>
      <w:r w:rsidDel="00000000" w:rsidR="00000000" w:rsidRPr="00000000">
        <w:rPr>
          <w:rFonts w:ascii="Times New Roman" w:cs="Times New Roman" w:eastAsia="Times New Roman" w:hAnsi="Times New Roman"/>
          <w:color w:val="131313"/>
          <w:sz w:val="19"/>
          <w:szCs w:val="19"/>
          <w:vertAlign w:val="baseline"/>
          <w:rtl w:val="0"/>
        </w:rPr>
        <w:t xml:space="preserve">nd</w:t>
      </w:r>
      <w:r w:rsidDel="00000000" w:rsidR="00000000" w:rsidRPr="00000000">
        <w:rPr>
          <w:rFonts w:ascii="Times New Roman" w:cs="Times New Roman" w:eastAsia="Times New Roman" w:hAnsi="Times New Roman"/>
          <w:color w:val="282828"/>
          <w:sz w:val="19"/>
          <w:szCs w:val="19"/>
          <w:vertAlign w:val="baseline"/>
          <w:rtl w:val="0"/>
        </w:rPr>
        <w:t xml:space="preserve">ni </w:t>
      </w:r>
      <w:r w:rsidDel="00000000" w:rsidR="00000000" w:rsidRPr="00000000">
        <w:rPr>
          <w:rFonts w:ascii="Times New Roman" w:cs="Times New Roman" w:eastAsia="Times New Roman" w:hAnsi="Times New Roman"/>
          <w:color w:val="131313"/>
          <w:sz w:val="19"/>
          <w:szCs w:val="19"/>
          <w:vertAlign w:val="baseline"/>
          <w:rtl w:val="0"/>
        </w:rPr>
        <w:t xml:space="preserve">c</w:t>
      </w:r>
      <w:r w:rsidDel="00000000" w:rsidR="00000000" w:rsidRPr="00000000">
        <w:rPr>
          <w:rFonts w:ascii="Times New Roman" w:cs="Times New Roman" w:eastAsia="Times New Roman" w:hAnsi="Times New Roman"/>
          <w:color w:val="282828"/>
          <w:sz w:val="19"/>
          <w:szCs w:val="19"/>
          <w:vertAlign w:val="baseline"/>
          <w:rtl w:val="0"/>
        </w:rPr>
        <w:t xml:space="preserve">o1110 </w:t>
      </w:r>
      <w:r w:rsidDel="00000000" w:rsidR="00000000" w:rsidRPr="00000000">
        <w:rPr>
          <w:rFonts w:ascii="Times New Roman" w:cs="Times New Roman" w:eastAsia="Times New Roman" w:hAnsi="Times New Roman"/>
          <w:color w:val="131313"/>
          <w:sz w:val="19"/>
          <w:szCs w:val="19"/>
          <w:vertAlign w:val="baseline"/>
          <w:rtl w:val="0"/>
        </w:rPr>
        <w:t xml:space="preserve">l</w:t>
      </w:r>
      <w:r w:rsidDel="00000000" w:rsidR="00000000" w:rsidRPr="00000000">
        <w:rPr>
          <w:rFonts w:ascii="Times New Roman" w:cs="Times New Roman" w:eastAsia="Times New Roman" w:hAnsi="Times New Roman"/>
          <w:color w:val="282828"/>
          <w:sz w:val="19"/>
          <w:szCs w:val="19"/>
          <w:vertAlign w:val="baseline"/>
          <w:rtl w:val="0"/>
        </w:rPr>
        <w:t xml:space="preserve">i</w:t>
      </w:r>
      <w:r w:rsidDel="00000000" w:rsidR="00000000" w:rsidRPr="00000000">
        <w:rPr>
          <w:rFonts w:ascii="Times New Roman" w:cs="Times New Roman" w:eastAsia="Times New Roman" w:hAnsi="Times New Roman"/>
          <w:color w:val="131313"/>
          <w:sz w:val="19"/>
          <w:szCs w:val="19"/>
          <w:vertAlign w:val="baseline"/>
          <w:rtl w:val="0"/>
        </w:rPr>
        <w:t xml:space="preserve">m</w:t>
      </w:r>
      <w:r w:rsidDel="00000000" w:rsidR="00000000" w:rsidRPr="00000000">
        <w:rPr>
          <w:rFonts w:ascii="Times New Roman" w:cs="Times New Roman" w:eastAsia="Times New Roman" w:hAnsi="Times New Roman"/>
          <w:color w:val="282828"/>
          <w:sz w:val="19"/>
          <w:szCs w:val="19"/>
          <w:vertAlign w:val="baseline"/>
          <w:rtl w:val="0"/>
        </w:rPr>
        <w:t xml:space="preserve">ite m</w:t>
      </w:r>
      <w:r w:rsidDel="00000000" w:rsidR="00000000" w:rsidRPr="00000000">
        <w:rPr>
          <w:rFonts w:ascii="Times New Roman" w:cs="Times New Roman" w:eastAsia="Times New Roman" w:hAnsi="Times New Roman"/>
          <w:color w:val="565656"/>
          <w:sz w:val="19"/>
          <w:szCs w:val="19"/>
          <w:vertAlign w:val="baseline"/>
          <w:rtl w:val="0"/>
        </w:rPr>
        <w:t xml:space="preserve">á</w:t>
      </w:r>
      <w:r w:rsidDel="00000000" w:rsidR="00000000" w:rsidRPr="00000000">
        <w:rPr>
          <w:rFonts w:ascii="Times New Roman" w:cs="Times New Roman" w:eastAsia="Times New Roman" w:hAnsi="Times New Roman"/>
          <w:color w:val="282828"/>
          <w:sz w:val="19"/>
          <w:szCs w:val="19"/>
          <w:vertAlign w:val="baseline"/>
          <w:rtl w:val="0"/>
        </w:rPr>
        <w:t xml:space="preserve">ximo de rcca</w:t>
      </w:r>
      <w:r w:rsidDel="00000000" w:rsidR="00000000" w:rsidRPr="00000000">
        <w:rPr>
          <w:rFonts w:ascii="Times New Roman" w:cs="Times New Roman" w:eastAsia="Times New Roman" w:hAnsi="Times New Roman"/>
          <w:color w:val="3e3e3e"/>
          <w:sz w:val="19"/>
          <w:szCs w:val="19"/>
          <w:vertAlign w:val="baseline"/>
          <w:rtl w:val="0"/>
        </w:rPr>
        <w:t xml:space="preserve">t</w:t>
      </w:r>
      <w:r w:rsidDel="00000000" w:rsidR="00000000" w:rsidRPr="00000000">
        <w:rPr>
          <w:rFonts w:ascii="Times New Roman" w:cs="Times New Roman" w:eastAsia="Times New Roman" w:hAnsi="Times New Roman"/>
          <w:color w:val="282828"/>
          <w:sz w:val="19"/>
          <w:szCs w:val="19"/>
          <w:vertAlign w:val="baseline"/>
          <w:rtl w:val="0"/>
        </w:rPr>
        <w:t xml:space="preserve">cgoriza</w:t>
      </w:r>
      <w:r w:rsidDel="00000000" w:rsidR="00000000" w:rsidRPr="00000000">
        <w:rPr>
          <w:rFonts w:ascii="Times New Roman" w:cs="Times New Roman" w:eastAsia="Times New Roman" w:hAnsi="Times New Roman"/>
          <w:color w:val="3e3e3e"/>
          <w:sz w:val="19"/>
          <w:szCs w:val="19"/>
          <w:vertAlign w:val="baseline"/>
          <w:rtl w:val="0"/>
        </w:rPr>
        <w:t xml:space="preserve">c</w:t>
      </w:r>
      <w:r w:rsidDel="00000000" w:rsidR="00000000" w:rsidRPr="00000000">
        <w:rPr>
          <w:rFonts w:ascii="Times New Roman" w:cs="Times New Roman" w:eastAsia="Times New Roman" w:hAnsi="Times New Roman"/>
          <w:color w:val="282828"/>
          <w:sz w:val="19"/>
          <w:szCs w:val="19"/>
          <w:vertAlign w:val="baseline"/>
          <w:rtl w:val="0"/>
        </w:rPr>
        <w:t xml:space="preserve">i</w:t>
      </w:r>
      <w:r w:rsidDel="00000000" w:rsidR="00000000" w:rsidRPr="00000000">
        <w:rPr>
          <w:rFonts w:ascii="Times New Roman" w:cs="Times New Roman" w:eastAsia="Times New Roman" w:hAnsi="Times New Roman"/>
          <w:color w:val="3e3e3e"/>
          <w:sz w:val="19"/>
          <w:szCs w:val="19"/>
          <w:vertAlign w:val="baseline"/>
          <w:rtl w:val="0"/>
        </w:rPr>
        <w:t xml:space="preserve">ó</w:t>
      </w:r>
      <w:r w:rsidDel="00000000" w:rsidR="00000000" w:rsidRPr="00000000">
        <w:rPr>
          <w:rFonts w:ascii="Times New Roman" w:cs="Times New Roman" w:eastAsia="Times New Roman" w:hAnsi="Times New Roman"/>
          <w:color w:val="282828"/>
          <w:sz w:val="19"/>
          <w:szCs w:val="19"/>
          <w:vertAlign w:val="baseline"/>
          <w:rtl w:val="0"/>
        </w:rPr>
        <w:t xml:space="preserve">n por </w:t>
      </w:r>
      <w:r w:rsidDel="00000000" w:rsidR="00000000" w:rsidRPr="00000000">
        <w:rPr>
          <w:rFonts w:ascii="Times New Roman" w:cs="Times New Roman" w:eastAsia="Times New Roman" w:hAnsi="Times New Roman"/>
          <w:color w:val="3e3e3e"/>
          <w:sz w:val="19"/>
          <w:szCs w:val="19"/>
          <w:vertAlign w:val="baseline"/>
          <w:rtl w:val="0"/>
        </w:rPr>
        <w:t xml:space="preserve">n</w:t>
      </w:r>
      <w:r w:rsidDel="00000000" w:rsidR="00000000" w:rsidRPr="00000000">
        <w:rPr>
          <w:rFonts w:ascii="Times New Roman" w:cs="Times New Roman" w:eastAsia="Times New Roman" w:hAnsi="Times New Roman"/>
          <w:color w:val="282828"/>
          <w:sz w:val="19"/>
          <w:szCs w:val="19"/>
          <w:vertAlign w:val="baseline"/>
          <w:rtl w:val="0"/>
        </w:rPr>
        <w:t xml:space="preserve">nt</w:t>
      </w:r>
      <w:r w:rsidDel="00000000" w:rsidR="00000000" w:rsidRPr="00000000">
        <w:rPr>
          <w:rFonts w:ascii="Times New Roman" w:cs="Times New Roman" w:eastAsia="Times New Roman" w:hAnsi="Times New Roman"/>
          <w:color w:val="131313"/>
          <w:sz w:val="19"/>
          <w:szCs w:val="19"/>
          <w:vertAlign w:val="baseline"/>
          <w:rtl w:val="0"/>
        </w:rPr>
        <w:t xml:space="preserve">i</w:t>
      </w:r>
      <w:r w:rsidDel="00000000" w:rsidR="00000000" w:rsidRPr="00000000">
        <w:rPr>
          <w:rFonts w:ascii="Times New Roman" w:cs="Times New Roman" w:eastAsia="Times New Roman" w:hAnsi="Times New Roman"/>
          <w:color w:val="282828"/>
          <w:sz w:val="19"/>
          <w:szCs w:val="19"/>
          <w:vertAlign w:val="baseline"/>
          <w:rtl w:val="0"/>
        </w:rPr>
        <w:t xml:space="preserve">gü</w:t>
      </w:r>
      <w:r w:rsidDel="00000000" w:rsidR="00000000" w:rsidRPr="00000000">
        <w:rPr>
          <w:rFonts w:ascii="Times New Roman" w:cs="Times New Roman" w:eastAsia="Times New Roman" w:hAnsi="Times New Roman"/>
          <w:color w:val="3e3e3e"/>
          <w:sz w:val="19"/>
          <w:szCs w:val="19"/>
          <w:vertAlign w:val="baseline"/>
          <w:rtl w:val="0"/>
        </w:rPr>
        <w:t xml:space="preserve">c</w:t>
      </w:r>
      <w:r w:rsidDel="00000000" w:rsidR="00000000" w:rsidRPr="00000000">
        <w:rPr>
          <w:rFonts w:ascii="Times New Roman" w:cs="Times New Roman" w:eastAsia="Times New Roman" w:hAnsi="Times New Roman"/>
          <w:color w:val="282828"/>
          <w:sz w:val="19"/>
          <w:szCs w:val="19"/>
          <w:vertAlign w:val="baseline"/>
          <w:rtl w:val="0"/>
        </w:rPr>
        <w:t xml:space="preserve">dnd la Catego</w:t>
      </w:r>
      <w:r w:rsidDel="00000000" w:rsidR="00000000" w:rsidRPr="00000000">
        <w:rPr>
          <w:rFonts w:ascii="Times New Roman" w:cs="Times New Roman" w:eastAsia="Times New Roman" w:hAnsi="Times New Roman"/>
          <w:color w:val="131313"/>
          <w:sz w:val="19"/>
          <w:szCs w:val="19"/>
          <w:vertAlign w:val="baseline"/>
          <w:rtl w:val="0"/>
        </w:rPr>
        <w:t xml:space="preserve">rí</w:t>
      </w:r>
      <w:r w:rsidDel="00000000" w:rsidR="00000000" w:rsidRPr="00000000">
        <w:rPr>
          <w:rFonts w:ascii="Times New Roman" w:cs="Times New Roman" w:eastAsia="Times New Roman" w:hAnsi="Times New Roman"/>
          <w:color w:val="282828"/>
          <w:sz w:val="19"/>
          <w:szCs w:val="19"/>
          <w:vertAlign w:val="baseline"/>
          <w:rtl w:val="0"/>
        </w:rPr>
        <w:t xml:space="preserve">a 22</w:t>
      </w:r>
      <w:r w:rsidDel="00000000" w:rsidR="00000000" w:rsidRPr="00000000">
        <w:rPr>
          <w:rFonts w:ascii="Times New Roman" w:cs="Times New Roman" w:eastAsia="Times New Roman" w:hAnsi="Times New Roman"/>
          <w:color w:val="3e3e3e"/>
          <w:sz w:val="19"/>
          <w:szCs w:val="19"/>
          <w:vertAlign w:val="baseline"/>
          <w:rtl w:val="0"/>
        </w:rPr>
        <w:t xml:space="preserve">, </w:t>
      </w:r>
      <w:r w:rsidDel="00000000" w:rsidR="00000000" w:rsidRPr="00000000">
        <w:rPr>
          <w:rFonts w:ascii="Times New Roman" w:cs="Times New Roman" w:eastAsia="Times New Roman" w:hAnsi="Times New Roman"/>
          <w:color w:val="282828"/>
          <w:sz w:val="19"/>
          <w:szCs w:val="19"/>
          <w:vertAlign w:val="baseline"/>
          <w:rtl w:val="0"/>
        </w:rPr>
        <w:t xml:space="preserve">quedando </w:t>
      </w:r>
      <w:r w:rsidDel="00000000" w:rsidR="00000000" w:rsidRPr="00000000">
        <w:rPr>
          <w:rFonts w:ascii="Times New Roman" w:cs="Times New Roman" w:eastAsia="Times New Roman" w:hAnsi="Times New Roman"/>
          <w:color w:val="131313"/>
          <w:sz w:val="19"/>
          <w:szCs w:val="19"/>
          <w:vertAlign w:val="baseline"/>
          <w:rtl w:val="0"/>
        </w:rPr>
        <w:t xml:space="preserve">l</w:t>
      </w:r>
      <w:r w:rsidDel="00000000" w:rsidR="00000000" w:rsidRPr="00000000">
        <w:rPr>
          <w:rFonts w:ascii="Times New Roman" w:cs="Times New Roman" w:eastAsia="Times New Roman" w:hAnsi="Times New Roman"/>
          <w:color w:val="282828"/>
          <w:sz w:val="19"/>
          <w:szCs w:val="19"/>
          <w:vertAlign w:val="baseline"/>
          <w:rtl w:val="0"/>
        </w:rPr>
        <w:t xml:space="preserve">as categ</w:t>
      </w:r>
      <w:r w:rsidDel="00000000" w:rsidR="00000000" w:rsidRPr="00000000">
        <w:rPr>
          <w:rFonts w:ascii="Times New Roman" w:cs="Times New Roman" w:eastAsia="Times New Roman" w:hAnsi="Times New Roman"/>
          <w:color w:val="3e3e3e"/>
          <w:sz w:val="19"/>
          <w:szCs w:val="19"/>
          <w:vertAlign w:val="baseline"/>
          <w:rtl w:val="0"/>
        </w:rPr>
        <w:t xml:space="preserve">o</w:t>
      </w:r>
      <w:r w:rsidDel="00000000" w:rsidR="00000000" w:rsidRPr="00000000">
        <w:rPr>
          <w:rFonts w:ascii="Times New Roman" w:cs="Times New Roman" w:eastAsia="Times New Roman" w:hAnsi="Times New Roman"/>
          <w:color w:val="282828"/>
          <w:sz w:val="19"/>
          <w:szCs w:val="19"/>
          <w:vertAlign w:val="baseline"/>
          <w:rtl w:val="0"/>
        </w:rPr>
        <w:t xml:space="preserve">ría</w:t>
      </w:r>
      <w:r w:rsidDel="00000000" w:rsidR="00000000" w:rsidRPr="00000000">
        <w:rPr>
          <w:rFonts w:ascii="Times New Roman" w:cs="Times New Roman" w:eastAsia="Times New Roman" w:hAnsi="Times New Roman"/>
          <w:color w:val="3e3e3e"/>
          <w:sz w:val="19"/>
          <w:szCs w:val="19"/>
          <w:vertAlign w:val="baseline"/>
          <w:rtl w:val="0"/>
        </w:rPr>
        <w:t xml:space="preserve">s </w:t>
      </w:r>
      <w:r w:rsidDel="00000000" w:rsidR="00000000" w:rsidRPr="00000000">
        <w:rPr>
          <w:rFonts w:ascii="Times New Roman" w:cs="Times New Roman" w:eastAsia="Times New Roman" w:hAnsi="Times New Roman"/>
          <w:color w:val="282828"/>
          <w:sz w:val="19"/>
          <w:szCs w:val="19"/>
          <w:vertAlign w:val="baseline"/>
          <w:rtl w:val="0"/>
        </w:rPr>
        <w:t xml:space="preserve">su</w:t>
      </w:r>
      <w:r w:rsidDel="00000000" w:rsidR="00000000" w:rsidRPr="00000000">
        <w:rPr>
          <w:rFonts w:ascii="Times New Roman" w:cs="Times New Roman" w:eastAsia="Times New Roman" w:hAnsi="Times New Roman"/>
          <w:color w:val="131313"/>
          <w:sz w:val="19"/>
          <w:szCs w:val="19"/>
          <w:vertAlign w:val="baseline"/>
          <w:rtl w:val="0"/>
        </w:rPr>
        <w:t xml:space="preserve">p</w:t>
      </w:r>
      <w:r w:rsidDel="00000000" w:rsidR="00000000" w:rsidRPr="00000000">
        <w:rPr>
          <w:rFonts w:ascii="Times New Roman" w:cs="Times New Roman" w:eastAsia="Times New Roman" w:hAnsi="Times New Roman"/>
          <w:color w:val="282828"/>
          <w:sz w:val="19"/>
          <w:szCs w:val="19"/>
          <w:vertAlign w:val="baseline"/>
          <w:rtl w:val="0"/>
        </w:rPr>
        <w:t xml:space="preserve">e</w:t>
      </w:r>
      <w:r w:rsidDel="00000000" w:rsidR="00000000" w:rsidRPr="00000000">
        <w:rPr>
          <w:rFonts w:ascii="Times New Roman" w:cs="Times New Roman" w:eastAsia="Times New Roman" w:hAnsi="Times New Roman"/>
          <w:color w:val="131313"/>
          <w:sz w:val="19"/>
          <w:szCs w:val="19"/>
          <w:vertAlign w:val="baseline"/>
          <w:rtl w:val="0"/>
        </w:rPr>
        <w:t xml:space="preserve">ri</w:t>
      </w:r>
      <w:r w:rsidDel="00000000" w:rsidR="00000000" w:rsidRPr="00000000">
        <w:rPr>
          <w:rFonts w:ascii="Times New Roman" w:cs="Times New Roman" w:eastAsia="Times New Roman" w:hAnsi="Times New Roman"/>
          <w:color w:val="282828"/>
          <w:sz w:val="19"/>
          <w:szCs w:val="19"/>
          <w:vertAlign w:val="baseline"/>
          <w:rtl w:val="0"/>
        </w:rPr>
        <w:t xml:space="preserve">or</w:t>
      </w:r>
      <w:r w:rsidDel="00000000" w:rsidR="00000000" w:rsidRPr="00000000">
        <w:rPr>
          <w:rFonts w:ascii="Times New Roman" w:cs="Times New Roman" w:eastAsia="Times New Roman" w:hAnsi="Times New Roman"/>
          <w:color w:val="3e3e3e"/>
          <w:sz w:val="19"/>
          <w:szCs w:val="19"/>
          <w:vertAlign w:val="baseline"/>
          <w:rtl w:val="0"/>
        </w:rPr>
        <w:t xml:space="preserve">es </w:t>
      </w:r>
      <w:r w:rsidDel="00000000" w:rsidR="00000000" w:rsidRPr="00000000">
        <w:rPr>
          <w:rFonts w:ascii="Times New Roman" w:cs="Times New Roman" w:eastAsia="Times New Roman" w:hAnsi="Times New Roman"/>
          <w:color w:val="282828"/>
          <w:sz w:val="19"/>
          <w:szCs w:val="19"/>
          <w:vertAlign w:val="baseline"/>
          <w:rtl w:val="0"/>
        </w:rPr>
        <w:t xml:space="preserve">p</w:t>
      </w:r>
      <w:r w:rsidDel="00000000" w:rsidR="00000000" w:rsidRPr="00000000">
        <w:rPr>
          <w:rFonts w:ascii="Times New Roman" w:cs="Times New Roman" w:eastAsia="Times New Roman" w:hAnsi="Times New Roman"/>
          <w:color w:val="3e3e3e"/>
          <w:sz w:val="19"/>
          <w:szCs w:val="19"/>
          <w:vertAlign w:val="baseline"/>
          <w:rtl w:val="0"/>
        </w:rPr>
        <w:t xml:space="preserve">a</w:t>
      </w:r>
      <w:r w:rsidDel="00000000" w:rsidR="00000000" w:rsidRPr="00000000">
        <w:rPr>
          <w:rFonts w:ascii="Times New Roman" w:cs="Times New Roman" w:eastAsia="Times New Roman" w:hAnsi="Times New Roman"/>
          <w:color w:val="282828"/>
          <w:sz w:val="19"/>
          <w:szCs w:val="19"/>
          <w:vertAlign w:val="baseline"/>
          <w:rtl w:val="0"/>
        </w:rPr>
        <w:t xml:space="preserve">ra lo</w:t>
      </w:r>
      <w:r w:rsidDel="00000000" w:rsidR="00000000" w:rsidRPr="00000000">
        <w:rPr>
          <w:rFonts w:ascii="Times New Roman" w:cs="Times New Roman" w:eastAsia="Times New Roman" w:hAnsi="Times New Roman"/>
          <w:color w:val="3e3e3e"/>
          <w:sz w:val="19"/>
          <w:szCs w:val="19"/>
          <w:vertAlign w:val="baseline"/>
          <w:rtl w:val="0"/>
        </w:rPr>
        <w:t xml:space="preserve">s </w:t>
      </w:r>
      <w:r w:rsidDel="00000000" w:rsidR="00000000" w:rsidRPr="00000000">
        <w:rPr>
          <w:rFonts w:ascii="Times New Roman" w:cs="Times New Roman" w:eastAsia="Times New Roman" w:hAnsi="Times New Roman"/>
          <w:color w:val="282828"/>
          <w:sz w:val="19"/>
          <w:szCs w:val="19"/>
          <w:vertAlign w:val="baseline"/>
          <w:rtl w:val="0"/>
        </w:rPr>
        <w:t xml:space="preserve">cas</w:t>
      </w:r>
      <w:r w:rsidDel="00000000" w:rsidR="00000000" w:rsidRPr="00000000">
        <w:rPr>
          <w:rFonts w:ascii="Times New Roman" w:cs="Times New Roman" w:eastAsia="Times New Roman" w:hAnsi="Times New Roman"/>
          <w:color w:val="3e3e3e"/>
          <w:sz w:val="19"/>
          <w:szCs w:val="19"/>
          <w:vertAlign w:val="baseline"/>
          <w:rtl w:val="0"/>
        </w:rPr>
        <w:t xml:space="preserve">o</w:t>
      </w:r>
      <w:r w:rsidDel="00000000" w:rsidR="00000000" w:rsidRPr="00000000">
        <w:rPr>
          <w:rFonts w:ascii="Times New Roman" w:cs="Times New Roman" w:eastAsia="Times New Roman" w:hAnsi="Times New Roman"/>
          <w:color w:val="282828"/>
          <w:sz w:val="19"/>
          <w:szCs w:val="19"/>
          <w:vertAlign w:val="baseline"/>
          <w:rtl w:val="0"/>
        </w:rPr>
        <w:t xml:space="preserve">s de regist</w:t>
      </w:r>
      <w:r w:rsidDel="00000000" w:rsidR="00000000" w:rsidRPr="00000000">
        <w:rPr>
          <w:rFonts w:ascii="Times New Roman" w:cs="Times New Roman" w:eastAsia="Times New Roman" w:hAnsi="Times New Roman"/>
          <w:color w:val="131313"/>
          <w:sz w:val="19"/>
          <w:szCs w:val="19"/>
          <w:vertAlign w:val="baseline"/>
          <w:rtl w:val="0"/>
        </w:rPr>
        <w:t xml:space="preserve">r</w:t>
      </w:r>
      <w:r w:rsidDel="00000000" w:rsidR="00000000" w:rsidRPr="00000000">
        <w:rPr>
          <w:rFonts w:ascii="Times New Roman" w:cs="Times New Roman" w:eastAsia="Times New Roman" w:hAnsi="Times New Roman"/>
          <w:color w:val="282828"/>
          <w:sz w:val="19"/>
          <w:szCs w:val="19"/>
          <w:vertAlign w:val="baseline"/>
          <w:rtl w:val="0"/>
        </w:rPr>
        <w:t xml:space="preserve">o de tí</w:t>
      </w:r>
      <w:r w:rsidDel="00000000" w:rsidR="00000000" w:rsidRPr="00000000">
        <w:rPr>
          <w:rFonts w:ascii="Times New Roman" w:cs="Times New Roman" w:eastAsia="Times New Roman" w:hAnsi="Times New Roman"/>
          <w:color w:val="131313"/>
          <w:sz w:val="19"/>
          <w:szCs w:val="19"/>
          <w:vertAlign w:val="baseline"/>
          <w:rtl w:val="0"/>
        </w:rPr>
        <w:t xml:space="preserve">t</w:t>
      </w:r>
      <w:r w:rsidDel="00000000" w:rsidR="00000000" w:rsidRPr="00000000">
        <w:rPr>
          <w:rFonts w:ascii="Times New Roman" w:cs="Times New Roman" w:eastAsia="Times New Roman" w:hAnsi="Times New Roman"/>
          <w:color w:val="282828"/>
          <w:sz w:val="19"/>
          <w:szCs w:val="19"/>
          <w:vertAlign w:val="baseline"/>
          <w:rtl w:val="0"/>
        </w:rPr>
        <w:t xml:space="preserve">ul</w:t>
      </w:r>
      <w:r w:rsidDel="00000000" w:rsidR="00000000" w:rsidRPr="00000000">
        <w:rPr>
          <w:rFonts w:ascii="Times New Roman" w:cs="Times New Roman" w:eastAsia="Times New Roman" w:hAnsi="Times New Roman"/>
          <w:color w:val="3e3e3e"/>
          <w:sz w:val="19"/>
          <w:szCs w:val="19"/>
          <w:vertAlign w:val="baseline"/>
          <w:rtl w:val="0"/>
        </w:rPr>
        <w:t xml:space="preserve">os</w:t>
      </w:r>
      <w:r w:rsidDel="00000000" w:rsidR="00000000" w:rsidRPr="00000000">
        <w:rPr>
          <w:rtl w:val="0"/>
        </w:rPr>
      </w:r>
    </w:p>
    <w:p w:rsidR="00000000" w:rsidDel="00000000" w:rsidP="00000000" w:rsidRDefault="00000000" w:rsidRPr="00000000" w14:paraId="00000F07">
      <w:pPr>
        <w:spacing w:before="63" w:lineRule="auto"/>
        <w:ind w:left="2380"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82828"/>
          <w:sz w:val="19"/>
          <w:szCs w:val="19"/>
          <w:rtl w:val="0"/>
        </w:rPr>
        <w:t xml:space="preserve">se</w:t>
      </w:r>
      <w:r w:rsidDel="00000000" w:rsidR="00000000" w:rsidRPr="00000000">
        <w:rPr>
          <w:rFonts w:ascii="Times New Roman" w:cs="Times New Roman" w:eastAsia="Times New Roman" w:hAnsi="Times New Roman"/>
          <w:color w:val="3e3e3e"/>
          <w:sz w:val="19"/>
          <w:szCs w:val="19"/>
          <w:rtl w:val="0"/>
        </w:rPr>
        <w:t xml:space="preserve">c</w:t>
      </w:r>
      <w:r w:rsidDel="00000000" w:rsidR="00000000" w:rsidRPr="00000000">
        <w:rPr>
          <w:rFonts w:ascii="Times New Roman" w:cs="Times New Roman" w:eastAsia="Times New Roman" w:hAnsi="Times New Roman"/>
          <w:color w:val="282828"/>
          <w:sz w:val="19"/>
          <w:szCs w:val="19"/>
          <w:rtl w:val="0"/>
        </w:rPr>
        <w:t xml:space="preserve">undario</w:t>
      </w:r>
      <w:r w:rsidDel="00000000" w:rsidR="00000000" w:rsidRPr="00000000">
        <w:rPr>
          <w:rFonts w:ascii="Times New Roman" w:cs="Times New Roman" w:eastAsia="Times New Roman" w:hAnsi="Times New Roman"/>
          <w:color w:val="3e3e3e"/>
          <w:sz w:val="19"/>
          <w:szCs w:val="19"/>
          <w:rtl w:val="0"/>
        </w:rPr>
        <w:t xml:space="preserve">s   </w:t>
      </w:r>
      <w:r w:rsidDel="00000000" w:rsidR="00000000" w:rsidRPr="00000000">
        <w:rPr>
          <w:rFonts w:ascii="Times New Roman" w:cs="Times New Roman" w:eastAsia="Times New Roman" w:hAnsi="Times New Roman"/>
          <w:color w:val="282828"/>
          <w:sz w:val="19"/>
          <w:szCs w:val="19"/>
          <w:rtl w:val="0"/>
        </w:rPr>
        <w:t xml:space="preserve">téc</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82828"/>
          <w:sz w:val="19"/>
          <w:szCs w:val="19"/>
          <w:rtl w:val="0"/>
        </w:rPr>
        <w:t xml:space="preserve">i</w:t>
      </w:r>
      <w:r w:rsidDel="00000000" w:rsidR="00000000" w:rsidRPr="00000000">
        <w:rPr>
          <w:rFonts w:ascii="Times New Roman" w:cs="Times New Roman" w:eastAsia="Times New Roman" w:hAnsi="Times New Roman"/>
          <w:color w:val="3e3e3e"/>
          <w:sz w:val="19"/>
          <w:szCs w:val="19"/>
          <w:rtl w:val="0"/>
        </w:rPr>
        <w:t xml:space="preserve">c</w:t>
      </w:r>
      <w:r w:rsidDel="00000000" w:rsidR="00000000" w:rsidRPr="00000000">
        <w:rPr>
          <w:rFonts w:ascii="Times New Roman" w:cs="Times New Roman" w:eastAsia="Times New Roman" w:hAnsi="Times New Roman"/>
          <w:color w:val="282828"/>
          <w:sz w:val="19"/>
          <w:szCs w:val="19"/>
          <w:rtl w:val="0"/>
        </w:rPr>
        <w:t xml:space="preserve">o</w:t>
      </w:r>
      <w:r w:rsidDel="00000000" w:rsidR="00000000" w:rsidRPr="00000000">
        <w:rPr>
          <w:rFonts w:ascii="Times New Roman" w:cs="Times New Roman" w:eastAsia="Times New Roman" w:hAnsi="Times New Roman"/>
          <w:color w:val="3e3e3e"/>
          <w:sz w:val="19"/>
          <w:szCs w:val="19"/>
          <w:rtl w:val="0"/>
        </w:rPr>
        <w:t xml:space="preserve">s   </w:t>
      </w:r>
      <w:r w:rsidDel="00000000" w:rsidR="00000000" w:rsidRPr="00000000">
        <w:rPr>
          <w:rFonts w:ascii="Times New Roman" w:cs="Times New Roman" w:eastAsia="Times New Roman" w:hAnsi="Times New Roman"/>
          <w:color w:val="282828"/>
          <w:sz w:val="19"/>
          <w:szCs w:val="19"/>
          <w:rtl w:val="0"/>
        </w:rPr>
        <w:t xml:space="preserve">(de    6   a</w:t>
      </w:r>
      <w:r w:rsidDel="00000000" w:rsidR="00000000" w:rsidRPr="00000000">
        <w:rPr>
          <w:rFonts w:ascii="Times New Roman" w:cs="Times New Roman" w:eastAsia="Times New Roman" w:hAnsi="Times New Roman"/>
          <w:color w:val="131313"/>
          <w:sz w:val="19"/>
          <w:szCs w:val="19"/>
          <w:rtl w:val="0"/>
        </w:rPr>
        <w:t xml:space="preserve">ñ</w:t>
      </w:r>
      <w:r w:rsidDel="00000000" w:rsidR="00000000" w:rsidRPr="00000000">
        <w:rPr>
          <w:rFonts w:ascii="Times New Roman" w:cs="Times New Roman" w:eastAsia="Times New Roman" w:hAnsi="Times New Roman"/>
          <w:color w:val="282828"/>
          <w:sz w:val="19"/>
          <w:szCs w:val="19"/>
          <w:rtl w:val="0"/>
        </w:rPr>
        <w:t xml:space="preserve">o</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282828"/>
          <w:sz w:val="19"/>
          <w:szCs w:val="19"/>
          <w:rtl w:val="0"/>
        </w:rPr>
        <w:t xml:space="preserve">)</w:t>
      </w:r>
      <w:r w:rsidDel="00000000" w:rsidR="00000000" w:rsidRPr="00000000">
        <w:rPr>
          <w:rFonts w:ascii="Times New Roman" w:cs="Times New Roman" w:eastAsia="Times New Roman" w:hAnsi="Times New Roman"/>
          <w:color w:val="565656"/>
          <w:sz w:val="19"/>
          <w:szCs w:val="19"/>
          <w:rtl w:val="0"/>
        </w:rPr>
        <w:t xml:space="preserve">,  </w:t>
      </w:r>
      <w:r w:rsidDel="00000000" w:rsidR="00000000" w:rsidRPr="00000000">
        <w:rPr>
          <w:rFonts w:ascii="Times New Roman" w:cs="Times New Roman" w:eastAsia="Times New Roman" w:hAnsi="Times New Roman"/>
          <w:color w:val="282828"/>
          <w:sz w:val="19"/>
          <w:szCs w:val="19"/>
          <w:rtl w:val="0"/>
        </w:rPr>
        <w:t xml:space="preserve">d</w:t>
      </w:r>
      <w:r w:rsidDel="00000000" w:rsidR="00000000" w:rsidRPr="00000000">
        <w:rPr>
          <w:rFonts w:ascii="Times New Roman" w:cs="Times New Roman" w:eastAsia="Times New Roman" w:hAnsi="Times New Roman"/>
          <w:color w:val="3e3e3e"/>
          <w:sz w:val="19"/>
          <w:szCs w:val="19"/>
          <w:rtl w:val="0"/>
        </w:rPr>
        <w:t xml:space="preserve">e   </w:t>
      </w:r>
      <w:r w:rsidDel="00000000" w:rsidR="00000000" w:rsidRPr="00000000">
        <w:rPr>
          <w:rFonts w:ascii="Times New Roman" w:cs="Times New Roman" w:eastAsia="Times New Roman" w:hAnsi="Times New Roman"/>
          <w:color w:val="282828"/>
          <w:sz w:val="19"/>
          <w:szCs w:val="19"/>
          <w:rtl w:val="0"/>
        </w:rPr>
        <w:t xml:space="preserve">tccn</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cat</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282828"/>
          <w:sz w:val="19"/>
          <w:szCs w:val="19"/>
          <w:rtl w:val="0"/>
        </w:rPr>
        <w:t xml:space="preserve">ra</w:t>
      </w:r>
      <w:r w:rsidDel="00000000" w:rsidR="00000000" w:rsidRPr="00000000">
        <w:rPr>
          <w:rFonts w:ascii="Times New Roman" w:cs="Times New Roman" w:eastAsia="Times New Roman" w:hAnsi="Times New Roman"/>
          <w:color w:val="3e3e3e"/>
          <w:sz w:val="19"/>
          <w:szCs w:val="19"/>
          <w:rtl w:val="0"/>
        </w:rPr>
        <w:t xml:space="preserve">s   </w:t>
      </w:r>
      <w:r w:rsidDel="00000000" w:rsidR="00000000" w:rsidRPr="00000000">
        <w:rPr>
          <w:rFonts w:ascii="Times New Roman" w:cs="Times New Roman" w:eastAsia="Times New Roman" w:hAnsi="Times New Roman"/>
          <w:color w:val="282828"/>
          <w:sz w:val="19"/>
          <w:szCs w:val="19"/>
          <w:rtl w:val="0"/>
        </w:rPr>
        <w:t xml:space="preserve">superi</w:t>
      </w:r>
      <w:r w:rsidDel="00000000" w:rsidR="00000000" w:rsidRPr="00000000">
        <w:rPr>
          <w:rFonts w:ascii="Times New Roman" w:cs="Times New Roman" w:eastAsia="Times New Roman" w:hAnsi="Times New Roman"/>
          <w:color w:val="3e3e3e"/>
          <w:sz w:val="19"/>
          <w:szCs w:val="19"/>
          <w:rtl w:val="0"/>
        </w:rPr>
        <w:t xml:space="preserve">o</w:t>
      </w:r>
      <w:r w:rsidDel="00000000" w:rsidR="00000000" w:rsidRPr="00000000">
        <w:rPr>
          <w:rFonts w:ascii="Times New Roman" w:cs="Times New Roman" w:eastAsia="Times New Roman" w:hAnsi="Times New Roman"/>
          <w:color w:val="282828"/>
          <w:sz w:val="19"/>
          <w:szCs w:val="19"/>
          <w:rtl w:val="0"/>
        </w:rPr>
        <w:t xml:space="preserve">re</w:t>
      </w:r>
      <w:r w:rsidDel="00000000" w:rsidR="00000000" w:rsidRPr="00000000">
        <w:rPr>
          <w:rFonts w:ascii="Times New Roman" w:cs="Times New Roman" w:eastAsia="Times New Roman" w:hAnsi="Times New Roman"/>
          <w:color w:val="565656"/>
          <w:sz w:val="19"/>
          <w:szCs w:val="19"/>
          <w:rtl w:val="0"/>
        </w:rPr>
        <w:t xml:space="preserve">s   </w:t>
      </w:r>
      <w:r w:rsidDel="00000000" w:rsidR="00000000" w:rsidRPr="00000000">
        <w:rPr>
          <w:rFonts w:ascii="Arial" w:cs="Arial" w:eastAsia="Arial" w:hAnsi="Arial"/>
          <w:color w:val="282828"/>
          <w:sz w:val="17"/>
          <w:szCs w:val="17"/>
          <w:rtl w:val="0"/>
        </w:rPr>
        <w:t xml:space="preserve">y   </w:t>
      </w:r>
      <w:r w:rsidDel="00000000" w:rsidR="00000000" w:rsidRPr="00000000">
        <w:rPr>
          <w:rFonts w:ascii="Times New Roman" w:cs="Times New Roman" w:eastAsia="Times New Roman" w:hAnsi="Times New Roman"/>
          <w:color w:val="282828"/>
          <w:sz w:val="19"/>
          <w:szCs w:val="19"/>
          <w:rtl w:val="0"/>
        </w:rPr>
        <w:t xml:space="preserve">tccn</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c</w:t>
      </w:r>
      <w:r w:rsidDel="00000000" w:rsidR="00000000" w:rsidRPr="00000000">
        <w:rPr>
          <w:rFonts w:ascii="Times New Roman" w:cs="Times New Roman" w:eastAsia="Times New Roman" w:hAnsi="Times New Roman"/>
          <w:color w:val="3e3e3e"/>
          <w:sz w:val="19"/>
          <w:szCs w:val="19"/>
          <w:rtl w:val="0"/>
        </w:rPr>
        <w:t xml:space="preserve">u</w:t>
      </w:r>
      <w:r w:rsidDel="00000000" w:rsidR="00000000" w:rsidRPr="00000000">
        <w:rPr>
          <w:rFonts w:ascii="Times New Roman" w:cs="Times New Roman" w:eastAsia="Times New Roman" w:hAnsi="Times New Roman"/>
          <w:color w:val="131313"/>
          <w:sz w:val="19"/>
          <w:szCs w:val="19"/>
          <w:rtl w:val="0"/>
        </w:rPr>
        <w:t xml:space="preserve">tu</w:t>
      </w:r>
      <w:r w:rsidDel="00000000" w:rsidR="00000000" w:rsidRPr="00000000">
        <w:rPr>
          <w:rFonts w:ascii="Times New Roman" w:cs="Times New Roman" w:eastAsia="Times New Roman" w:hAnsi="Times New Roman"/>
          <w:color w:val="282828"/>
          <w:sz w:val="19"/>
          <w:szCs w:val="19"/>
          <w:rtl w:val="0"/>
        </w:rPr>
        <w:t xml:space="preserve">ra</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tl w:val="0"/>
        </w:rPr>
      </w:r>
    </w:p>
    <w:p w:rsidR="00000000" w:rsidDel="00000000" w:rsidP="00000000" w:rsidRDefault="00000000" w:rsidRPr="00000000" w14:paraId="00000F08">
      <w:pPr>
        <w:spacing w:line="1260" w:lineRule="auto"/>
        <w:ind w:right="-211"/>
        <w:jc w:val="left"/>
        <w:rPr>
          <w:rFonts w:ascii="Times New Roman" w:cs="Times New Roman" w:eastAsia="Times New Roman" w:hAnsi="Times New Roman"/>
          <w:sz w:val="127"/>
          <w:szCs w:val="127"/>
        </w:rPr>
      </w:pPr>
      <w:r w:rsidDel="00000000" w:rsidR="00000000" w:rsidRPr="00000000">
        <w:rPr>
          <w:rFonts w:ascii="Times New Roman" w:cs="Times New Roman" w:eastAsia="Times New Roman" w:hAnsi="Times New Roman"/>
          <w:color w:val="282828"/>
          <w:sz w:val="127"/>
          <w:szCs w:val="127"/>
          <w:vertAlign w:val="baseline"/>
          <w:rtl w:val="0"/>
        </w:rPr>
        <w:t xml:space="preserve">•</w:t>
      </w:r>
      <w:r w:rsidDel="00000000" w:rsidR="00000000" w:rsidRPr="00000000">
        <w:rPr>
          <w:rFonts w:ascii="Times New Roman" w:cs="Times New Roman" w:eastAsia="Times New Roman" w:hAnsi="Times New Roman"/>
          <w:color w:val="3e3e3e"/>
          <w:sz w:val="127"/>
          <w:szCs w:val="127"/>
          <w:vertAlign w:val="baseline"/>
          <w:rtl w:val="0"/>
        </w:rPr>
        <w:t xml:space="preserve">•</w:t>
      </w:r>
      <w:r w:rsidDel="00000000" w:rsidR="00000000" w:rsidRPr="00000000">
        <w:rPr>
          <w:rtl w:val="0"/>
        </w:rPr>
      </w:r>
    </w:p>
    <w:p w:rsidR="00000000" w:rsidDel="00000000" w:rsidP="00000000" w:rsidRDefault="00000000" w:rsidRPr="00000000" w14:paraId="00000F09">
      <w:pPr>
        <w:spacing w:before="98" w:lineRule="auto"/>
        <w:ind w:left="2387"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82828"/>
          <w:sz w:val="19"/>
          <w:szCs w:val="19"/>
          <w:rtl w:val="0"/>
        </w:rPr>
        <w:t xml:space="preserve">un</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3e3e3e"/>
          <w:sz w:val="19"/>
          <w:szCs w:val="19"/>
          <w:rtl w:val="0"/>
        </w:rPr>
        <w:t xml:space="preserve">v</w:t>
      </w:r>
      <w:r w:rsidDel="00000000" w:rsidR="00000000" w:rsidRPr="00000000">
        <w:rPr>
          <w:rFonts w:ascii="Times New Roman" w:cs="Times New Roman" w:eastAsia="Times New Roman" w:hAnsi="Times New Roman"/>
          <w:color w:val="282828"/>
          <w:sz w:val="19"/>
          <w:szCs w:val="19"/>
          <w:rtl w:val="0"/>
        </w:rPr>
        <w:t xml:space="preserve">ersi</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3e3e3e"/>
          <w:sz w:val="19"/>
          <w:szCs w:val="19"/>
          <w:rtl w:val="0"/>
        </w:rPr>
        <w:t xml:space="preserve">a</w:t>
      </w:r>
      <w:r w:rsidDel="00000000" w:rsidR="00000000" w:rsidRPr="00000000">
        <w:rPr>
          <w:rFonts w:ascii="Times New Roman" w:cs="Times New Roman" w:eastAsia="Times New Roman" w:hAnsi="Times New Roman"/>
          <w:color w:val="282828"/>
          <w:sz w:val="19"/>
          <w:szCs w:val="19"/>
          <w:rtl w:val="0"/>
        </w:rPr>
        <w:t xml:space="preserve">r</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a</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282828"/>
          <w:sz w:val="19"/>
          <w:szCs w:val="19"/>
          <w:rtl w:val="0"/>
        </w:rPr>
        <w:t xml:space="preserve">, según </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282828"/>
          <w:sz w:val="19"/>
          <w:szCs w:val="19"/>
          <w:rtl w:val="0"/>
        </w:rPr>
        <w:t xml:space="preserve">e de</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82828"/>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ll</w:t>
      </w:r>
      <w:r w:rsidDel="00000000" w:rsidR="00000000" w:rsidRPr="00000000">
        <w:rPr>
          <w:rFonts w:ascii="Times New Roman" w:cs="Times New Roman" w:eastAsia="Times New Roman" w:hAnsi="Times New Roman"/>
          <w:color w:val="282828"/>
          <w:sz w:val="19"/>
          <w:szCs w:val="19"/>
          <w:rtl w:val="0"/>
        </w:rPr>
        <w:t xml:space="preserve">a  a c</w:t>
      </w:r>
      <w:r w:rsidDel="00000000" w:rsidR="00000000" w:rsidRPr="00000000">
        <w:rPr>
          <w:rFonts w:ascii="Times New Roman" w:cs="Times New Roman" w:eastAsia="Times New Roman" w:hAnsi="Times New Roman"/>
          <w:color w:val="3e3e3e"/>
          <w:sz w:val="19"/>
          <w:szCs w:val="19"/>
          <w:rtl w:val="0"/>
        </w:rPr>
        <w:t xml:space="preserve">o</w:t>
      </w:r>
      <w:r w:rsidDel="00000000" w:rsidR="00000000" w:rsidRPr="00000000">
        <w:rPr>
          <w:rFonts w:ascii="Times New Roman" w:cs="Times New Roman" w:eastAsia="Times New Roman" w:hAnsi="Times New Roman"/>
          <w:color w:val="282828"/>
          <w:sz w:val="19"/>
          <w:szCs w:val="19"/>
          <w:rtl w:val="0"/>
        </w:rPr>
        <w:t xml:space="preserve">n</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82828"/>
          <w:sz w:val="19"/>
          <w:szCs w:val="19"/>
          <w:rtl w:val="0"/>
        </w:rPr>
        <w:t xml:space="preserve">in</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282828"/>
          <w:sz w:val="19"/>
          <w:szCs w:val="19"/>
          <w:rtl w:val="0"/>
        </w:rPr>
        <w:t xml:space="preserve">ació</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tl w:val="0"/>
        </w:rPr>
      </w:r>
    </w:p>
    <w:p w:rsidR="00000000" w:rsidDel="00000000" w:rsidP="00000000" w:rsidRDefault="00000000" w:rsidRPr="00000000" w14:paraId="00000F0A">
      <w:pPr>
        <w:spacing w:before="6" w:line="100" w:lineRule="auto"/>
        <w:jc w:val="left"/>
        <w:rPr>
          <w:sz w:val="10"/>
          <w:szCs w:val="10"/>
        </w:rPr>
      </w:pPr>
      <w:r w:rsidDel="00000000" w:rsidR="00000000" w:rsidRPr="00000000">
        <w:rPr>
          <w:rtl w:val="0"/>
        </w:rPr>
      </w:r>
    </w:p>
    <w:p w:rsidR="00000000" w:rsidDel="00000000" w:rsidP="00000000" w:rsidRDefault="00000000" w:rsidRPr="00000000" w14:paraId="00000F0B">
      <w:pPr>
        <w:ind w:left="2387" w:firstLine="0"/>
        <w:jc w:val="left"/>
        <w:rPr>
          <w:rFonts w:ascii="Times New Roman" w:cs="Times New Roman" w:eastAsia="Times New Roman" w:hAnsi="Times New Roman"/>
          <w:sz w:val="17"/>
          <w:szCs w:val="17"/>
        </w:rPr>
      </w:pPr>
      <w:r w:rsidDel="00000000" w:rsidR="00000000" w:rsidRPr="00000000">
        <w:rPr>
          <w:rFonts w:ascii="Arial" w:cs="Arial" w:eastAsia="Arial" w:hAnsi="Arial"/>
          <w:color w:val="282828"/>
          <w:sz w:val="17"/>
          <w:szCs w:val="17"/>
          <w:rtl w:val="0"/>
        </w:rPr>
        <w:t xml:space="preserve">En </w:t>
      </w:r>
      <w:r w:rsidDel="00000000" w:rsidR="00000000" w:rsidRPr="00000000">
        <w:rPr>
          <w:rFonts w:ascii="Times New Roman" w:cs="Times New Roman" w:eastAsia="Times New Roman" w:hAnsi="Times New Roman"/>
          <w:color w:val="282828"/>
          <w:sz w:val="19"/>
          <w:szCs w:val="19"/>
          <w:rtl w:val="0"/>
        </w:rPr>
        <w:t xml:space="preserve">pr</w:t>
      </w:r>
      <w:r w:rsidDel="00000000" w:rsidR="00000000" w:rsidRPr="00000000">
        <w:rPr>
          <w:rFonts w:ascii="Times New Roman" w:cs="Times New Roman" w:eastAsia="Times New Roman" w:hAnsi="Times New Roman"/>
          <w:color w:val="131313"/>
          <w:sz w:val="19"/>
          <w:szCs w:val="19"/>
          <w:rtl w:val="0"/>
        </w:rPr>
        <w:t xml:space="preserve">in</w:t>
      </w:r>
      <w:r w:rsidDel="00000000" w:rsidR="00000000" w:rsidRPr="00000000">
        <w:rPr>
          <w:rFonts w:ascii="Times New Roman" w:cs="Times New Roman" w:eastAsia="Times New Roman" w:hAnsi="Times New Roman"/>
          <w:color w:val="282828"/>
          <w:sz w:val="19"/>
          <w:szCs w:val="19"/>
          <w:rtl w:val="0"/>
        </w:rPr>
        <w:t xml:space="preserve">ci</w:t>
      </w:r>
      <w:r w:rsidDel="00000000" w:rsidR="00000000" w:rsidRPr="00000000">
        <w:rPr>
          <w:rFonts w:ascii="Times New Roman" w:cs="Times New Roman" w:eastAsia="Times New Roman" w:hAnsi="Times New Roman"/>
          <w:color w:val="131313"/>
          <w:sz w:val="19"/>
          <w:szCs w:val="19"/>
          <w:rtl w:val="0"/>
        </w:rPr>
        <w:t xml:space="preserve">pi</w:t>
      </w:r>
      <w:r w:rsidDel="00000000" w:rsidR="00000000" w:rsidRPr="00000000">
        <w:rPr>
          <w:rFonts w:ascii="Times New Roman" w:cs="Times New Roman" w:eastAsia="Times New Roman" w:hAnsi="Times New Roman"/>
          <w:color w:val="282828"/>
          <w:sz w:val="19"/>
          <w:szCs w:val="19"/>
          <w:rtl w:val="0"/>
        </w:rPr>
        <w:t xml:space="preserve">o, </w:t>
      </w:r>
      <w:r w:rsidDel="00000000" w:rsidR="00000000" w:rsidRPr="00000000">
        <w:rPr>
          <w:rFonts w:ascii="Arial" w:cs="Arial" w:eastAsia="Arial" w:hAnsi="Arial"/>
          <w:color w:val="3e3e3e"/>
          <w:sz w:val="17"/>
          <w:szCs w:val="17"/>
          <w:rtl w:val="0"/>
        </w:rPr>
        <w:t xml:space="preserve">s</w:t>
      </w:r>
      <w:r w:rsidDel="00000000" w:rsidR="00000000" w:rsidRPr="00000000">
        <w:rPr>
          <w:rFonts w:ascii="Arial" w:cs="Arial" w:eastAsia="Arial" w:hAnsi="Arial"/>
          <w:color w:val="282828"/>
          <w:sz w:val="17"/>
          <w:szCs w:val="17"/>
          <w:rtl w:val="0"/>
        </w:rPr>
        <w:t xml:space="preserve">e es</w:t>
      </w:r>
      <w:r w:rsidDel="00000000" w:rsidR="00000000" w:rsidRPr="00000000">
        <w:rPr>
          <w:rFonts w:ascii="Arial" w:cs="Arial" w:eastAsia="Arial" w:hAnsi="Arial"/>
          <w:color w:val="131313"/>
          <w:sz w:val="17"/>
          <w:szCs w:val="17"/>
          <w:rtl w:val="0"/>
        </w:rPr>
        <w:t xml:space="preserve">t</w:t>
      </w:r>
      <w:r w:rsidDel="00000000" w:rsidR="00000000" w:rsidRPr="00000000">
        <w:rPr>
          <w:rFonts w:ascii="Arial" w:cs="Arial" w:eastAsia="Arial" w:hAnsi="Arial"/>
          <w:color w:val="282828"/>
          <w:sz w:val="17"/>
          <w:szCs w:val="17"/>
          <w:rtl w:val="0"/>
        </w:rPr>
        <w:t xml:space="preserve">a</w:t>
      </w:r>
      <w:r w:rsidDel="00000000" w:rsidR="00000000" w:rsidRPr="00000000">
        <w:rPr>
          <w:rFonts w:ascii="Arial" w:cs="Arial" w:eastAsia="Arial" w:hAnsi="Arial"/>
          <w:color w:val="131313"/>
          <w:sz w:val="17"/>
          <w:szCs w:val="17"/>
          <w:rtl w:val="0"/>
        </w:rPr>
        <w:t xml:space="preserve">bl</w:t>
      </w:r>
      <w:r w:rsidDel="00000000" w:rsidR="00000000" w:rsidRPr="00000000">
        <w:rPr>
          <w:rFonts w:ascii="Arial" w:cs="Arial" w:eastAsia="Arial" w:hAnsi="Arial"/>
          <w:color w:val="282828"/>
          <w:sz w:val="17"/>
          <w:szCs w:val="17"/>
          <w:rtl w:val="0"/>
        </w:rPr>
        <w:t xml:space="preserve">ecerá  </w:t>
      </w:r>
      <w:r w:rsidDel="00000000" w:rsidR="00000000" w:rsidRPr="00000000">
        <w:rPr>
          <w:rFonts w:ascii="Arial" w:cs="Arial" w:eastAsia="Arial" w:hAnsi="Arial"/>
          <w:color w:val="131313"/>
          <w:sz w:val="17"/>
          <w:szCs w:val="17"/>
          <w:rtl w:val="0"/>
        </w:rPr>
        <w:t xml:space="preserve">I</w:t>
      </w:r>
      <w:r w:rsidDel="00000000" w:rsidR="00000000" w:rsidRPr="00000000">
        <w:rPr>
          <w:rFonts w:ascii="Arial" w:cs="Arial" w:eastAsia="Arial" w:hAnsi="Arial"/>
          <w:color w:val="282828"/>
          <w:sz w:val="17"/>
          <w:szCs w:val="17"/>
          <w:rtl w:val="0"/>
        </w:rPr>
        <w:t xml:space="preserve">n </w:t>
      </w:r>
      <w:r w:rsidDel="00000000" w:rsidR="00000000" w:rsidRPr="00000000">
        <w:rPr>
          <w:rFonts w:ascii="Times New Roman" w:cs="Times New Roman" w:eastAsia="Times New Roman" w:hAnsi="Times New Roman"/>
          <w:color w:val="131313"/>
          <w:sz w:val="17"/>
          <w:szCs w:val="17"/>
          <w:rtl w:val="0"/>
        </w:rPr>
        <w:t xml:space="preserve">n</w:t>
      </w:r>
      <w:r w:rsidDel="00000000" w:rsidR="00000000" w:rsidRPr="00000000">
        <w:rPr>
          <w:rFonts w:ascii="Times New Roman" w:cs="Times New Roman" w:eastAsia="Times New Roman" w:hAnsi="Times New Roman"/>
          <w:color w:val="282828"/>
          <w:sz w:val="17"/>
          <w:szCs w:val="17"/>
          <w:rtl w:val="0"/>
        </w:rPr>
        <w:t xml:space="preserve">ueva </w:t>
      </w:r>
      <w:r w:rsidDel="00000000" w:rsidR="00000000" w:rsidRPr="00000000">
        <w:rPr>
          <w:rFonts w:ascii="Times New Roman" w:cs="Times New Roman" w:eastAsia="Times New Roman" w:hAnsi="Times New Roman"/>
          <w:color w:val="282828"/>
          <w:sz w:val="19"/>
          <w:szCs w:val="19"/>
          <w:rtl w:val="0"/>
        </w:rPr>
        <w:t xml:space="preserve">ca</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82828"/>
          <w:sz w:val="19"/>
          <w:szCs w:val="19"/>
          <w:rtl w:val="0"/>
        </w:rPr>
        <w:t xml:space="preserve">ego</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ía c</w:t>
      </w:r>
      <w:r w:rsidDel="00000000" w:rsidR="00000000" w:rsidRPr="00000000">
        <w:rPr>
          <w:rFonts w:ascii="Times New Roman" w:cs="Times New Roman" w:eastAsia="Times New Roman" w:hAnsi="Times New Roman"/>
          <w:color w:val="3e3e3e"/>
          <w:sz w:val="19"/>
          <w:szCs w:val="19"/>
          <w:rtl w:val="0"/>
        </w:rPr>
        <w:t xml:space="preserve">o</w:t>
      </w:r>
      <w:r w:rsidDel="00000000" w:rsidR="00000000" w:rsidRPr="00000000">
        <w:rPr>
          <w:rFonts w:ascii="Times New Roman" w:cs="Times New Roman" w:eastAsia="Times New Roman" w:hAnsi="Times New Roman"/>
          <w:color w:val="282828"/>
          <w:sz w:val="19"/>
          <w:szCs w:val="19"/>
          <w:rtl w:val="0"/>
        </w:rPr>
        <w:t xml:space="preserve">rresp</w:t>
      </w:r>
      <w:r w:rsidDel="00000000" w:rsidR="00000000" w:rsidRPr="00000000">
        <w:rPr>
          <w:rFonts w:ascii="Times New Roman" w:cs="Times New Roman" w:eastAsia="Times New Roman" w:hAnsi="Times New Roman"/>
          <w:color w:val="3e3e3e"/>
          <w:sz w:val="19"/>
          <w:szCs w:val="19"/>
          <w:rtl w:val="0"/>
        </w:rPr>
        <w:t xml:space="preserve">o</w:t>
      </w:r>
      <w:r w:rsidDel="00000000" w:rsidR="00000000" w:rsidRPr="00000000">
        <w:rPr>
          <w:rFonts w:ascii="Times New Roman" w:cs="Times New Roman" w:eastAsia="Times New Roman" w:hAnsi="Times New Roman"/>
          <w:color w:val="282828"/>
          <w:sz w:val="19"/>
          <w:szCs w:val="19"/>
          <w:rtl w:val="0"/>
        </w:rPr>
        <w:t xml:space="preserve">nd</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ente </w:t>
      </w:r>
      <w:r w:rsidDel="00000000" w:rsidR="00000000" w:rsidRPr="00000000">
        <w:rPr>
          <w:rFonts w:ascii="Times New Roman" w:cs="Times New Roman" w:eastAsia="Times New Roman" w:hAnsi="Times New Roman"/>
          <w:color w:val="282828"/>
          <w:sz w:val="17"/>
          <w:szCs w:val="17"/>
          <w:rtl w:val="0"/>
        </w:rPr>
        <w:t xml:space="preserve">a cada </w:t>
      </w:r>
      <w:r w:rsidDel="00000000" w:rsidR="00000000" w:rsidRPr="00000000">
        <w:rPr>
          <w:rFonts w:ascii="Times New Roman" w:cs="Times New Roman" w:eastAsia="Times New Roman" w:hAnsi="Times New Roman"/>
          <w:color w:val="282828"/>
          <w:sz w:val="19"/>
          <w:szCs w:val="19"/>
          <w:rtl w:val="0"/>
        </w:rPr>
        <w:t xml:space="preserve">agen</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82828"/>
          <w:sz w:val="19"/>
          <w:szCs w:val="19"/>
          <w:rtl w:val="0"/>
        </w:rPr>
        <w:t xml:space="preserve">e </w:t>
      </w:r>
      <w:r w:rsidDel="00000000" w:rsidR="00000000" w:rsidRPr="00000000">
        <w:rPr>
          <w:rFonts w:ascii="Times New Roman" w:cs="Times New Roman" w:eastAsia="Times New Roman" w:hAnsi="Times New Roman"/>
          <w:color w:val="282828"/>
          <w:sz w:val="17"/>
          <w:szCs w:val="17"/>
          <w:rtl w:val="0"/>
        </w:rPr>
        <w:t xml:space="preserve">en ba</w:t>
      </w:r>
      <w:r w:rsidDel="00000000" w:rsidR="00000000" w:rsidRPr="00000000">
        <w:rPr>
          <w:rFonts w:ascii="Times New Roman" w:cs="Times New Roman" w:eastAsia="Times New Roman" w:hAnsi="Times New Roman"/>
          <w:color w:val="3e3e3e"/>
          <w:sz w:val="17"/>
          <w:szCs w:val="17"/>
          <w:rtl w:val="0"/>
        </w:rPr>
        <w:t xml:space="preserve">s</w:t>
      </w:r>
      <w:r w:rsidDel="00000000" w:rsidR="00000000" w:rsidRPr="00000000">
        <w:rPr>
          <w:rFonts w:ascii="Times New Roman" w:cs="Times New Roman" w:eastAsia="Times New Roman" w:hAnsi="Times New Roman"/>
          <w:color w:val="282828"/>
          <w:sz w:val="17"/>
          <w:szCs w:val="17"/>
          <w:rtl w:val="0"/>
        </w:rPr>
        <w:t xml:space="preserve">e  u</w:t>
      </w:r>
      <w:r w:rsidDel="00000000" w:rsidR="00000000" w:rsidRPr="00000000">
        <w:rPr>
          <w:rtl w:val="0"/>
        </w:rPr>
      </w:r>
    </w:p>
    <w:p w:rsidR="00000000" w:rsidDel="00000000" w:rsidP="00000000" w:rsidRDefault="00000000" w:rsidRPr="00000000" w14:paraId="00000F0C">
      <w:pPr>
        <w:spacing w:before="98" w:lineRule="auto"/>
        <w:ind w:left="2387"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131313"/>
          <w:sz w:val="17"/>
          <w:szCs w:val="17"/>
          <w:rtl w:val="0"/>
        </w:rPr>
        <w:t xml:space="preserve">I</w:t>
      </w:r>
      <w:r w:rsidDel="00000000" w:rsidR="00000000" w:rsidRPr="00000000">
        <w:rPr>
          <w:rFonts w:ascii="Times New Roman" w:cs="Times New Roman" w:eastAsia="Times New Roman" w:hAnsi="Times New Roman"/>
          <w:color w:val="3e3e3e"/>
          <w:sz w:val="17"/>
          <w:szCs w:val="17"/>
          <w:rtl w:val="0"/>
        </w:rPr>
        <w:t xml:space="preserve">n s</w:t>
      </w:r>
      <w:r w:rsidDel="00000000" w:rsidR="00000000" w:rsidRPr="00000000">
        <w:rPr>
          <w:rFonts w:ascii="Times New Roman" w:cs="Times New Roman" w:eastAsia="Times New Roman" w:hAnsi="Times New Roman"/>
          <w:color w:val="282828"/>
          <w:sz w:val="17"/>
          <w:szCs w:val="17"/>
          <w:rtl w:val="0"/>
        </w:rPr>
        <w:t xml:space="preserve">igu</w:t>
      </w:r>
      <w:r w:rsidDel="00000000" w:rsidR="00000000" w:rsidRPr="00000000">
        <w:rPr>
          <w:rFonts w:ascii="Times New Roman" w:cs="Times New Roman" w:eastAsia="Times New Roman" w:hAnsi="Times New Roman"/>
          <w:color w:val="3e3e3e"/>
          <w:sz w:val="17"/>
          <w:szCs w:val="17"/>
          <w:rtl w:val="0"/>
        </w:rPr>
        <w:t xml:space="preserve">i</w:t>
      </w:r>
      <w:r w:rsidDel="00000000" w:rsidR="00000000" w:rsidRPr="00000000">
        <w:rPr>
          <w:rFonts w:ascii="Times New Roman" w:cs="Times New Roman" w:eastAsia="Times New Roman" w:hAnsi="Times New Roman"/>
          <w:color w:val="282828"/>
          <w:sz w:val="17"/>
          <w:szCs w:val="17"/>
          <w:rtl w:val="0"/>
        </w:rPr>
        <w:t xml:space="preserve">ente  clasiflcnci</w:t>
      </w:r>
      <w:r w:rsidDel="00000000" w:rsidR="00000000" w:rsidRPr="00000000">
        <w:rPr>
          <w:rFonts w:ascii="Times New Roman" w:cs="Times New Roman" w:eastAsia="Times New Roman" w:hAnsi="Times New Roman"/>
          <w:color w:val="565656"/>
          <w:sz w:val="17"/>
          <w:szCs w:val="17"/>
          <w:rtl w:val="0"/>
        </w:rPr>
        <w:t xml:space="preserve">ó</w:t>
      </w:r>
      <w:r w:rsidDel="00000000" w:rsidR="00000000" w:rsidRPr="00000000">
        <w:rPr>
          <w:rFonts w:ascii="Times New Roman" w:cs="Times New Roman" w:eastAsia="Times New Roman" w:hAnsi="Times New Roman"/>
          <w:color w:val="282828"/>
          <w:sz w:val="17"/>
          <w:szCs w:val="17"/>
          <w:rtl w:val="0"/>
        </w:rPr>
        <w:t xml:space="preserve">n </w:t>
      </w:r>
      <w:r w:rsidDel="00000000" w:rsidR="00000000" w:rsidRPr="00000000">
        <w:rPr>
          <w:rFonts w:ascii="Times New Roman" w:cs="Times New Roman" w:eastAsia="Times New Roman" w:hAnsi="Times New Roman"/>
          <w:color w:val="3e3e3e"/>
          <w:sz w:val="19"/>
          <w:szCs w:val="19"/>
          <w:rtl w:val="0"/>
        </w:rPr>
        <w:t xml:space="preserve">se</w:t>
      </w:r>
      <w:r w:rsidDel="00000000" w:rsidR="00000000" w:rsidRPr="00000000">
        <w:rPr>
          <w:rFonts w:ascii="Times New Roman" w:cs="Times New Roman" w:eastAsia="Times New Roman" w:hAnsi="Times New Roman"/>
          <w:color w:val="282828"/>
          <w:sz w:val="19"/>
          <w:szCs w:val="19"/>
          <w:rtl w:val="0"/>
        </w:rPr>
        <w:t xml:space="preserve">gún agru</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282828"/>
          <w:sz w:val="19"/>
          <w:szCs w:val="19"/>
          <w:rtl w:val="0"/>
        </w:rPr>
        <w:t xml:space="preserve">m</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82828"/>
          <w:sz w:val="19"/>
          <w:szCs w:val="19"/>
          <w:rtl w:val="0"/>
        </w:rPr>
        <w:t xml:space="preserve">lc</w:t>
      </w:r>
      <w:r w:rsidDel="00000000" w:rsidR="00000000" w:rsidRPr="00000000">
        <w:rPr>
          <w:rFonts w:ascii="Times New Roman" w:cs="Times New Roman" w:eastAsia="Times New Roman" w:hAnsi="Times New Roman"/>
          <w:color w:val="131313"/>
          <w:sz w:val="19"/>
          <w:szCs w:val="19"/>
          <w:rtl w:val="0"/>
        </w:rPr>
        <w:t xml:space="preserve">nt</w:t>
      </w:r>
      <w:r w:rsidDel="00000000" w:rsidR="00000000" w:rsidRPr="00000000">
        <w:rPr>
          <w:rFonts w:ascii="Times New Roman" w:cs="Times New Roman" w:eastAsia="Times New Roman" w:hAnsi="Times New Roman"/>
          <w:color w:val="282828"/>
          <w:sz w:val="19"/>
          <w:szCs w:val="19"/>
          <w:rtl w:val="0"/>
        </w:rPr>
        <w:t xml:space="preserve">o </w:t>
      </w:r>
      <w:r w:rsidDel="00000000" w:rsidR="00000000" w:rsidRPr="00000000">
        <w:rPr>
          <w:rFonts w:ascii="Arial" w:cs="Arial" w:eastAsia="Arial" w:hAnsi="Arial"/>
          <w:color w:val="282828"/>
          <w:sz w:val="17"/>
          <w:szCs w:val="17"/>
          <w:rtl w:val="0"/>
        </w:rPr>
        <w:t xml:space="preserve">y </w:t>
      </w:r>
      <w:r w:rsidDel="00000000" w:rsidR="00000000" w:rsidRPr="00000000">
        <w:rPr>
          <w:rFonts w:ascii="Times New Roman" w:cs="Times New Roman" w:eastAsia="Times New Roman" w:hAnsi="Times New Roman"/>
          <w:color w:val="131313"/>
          <w:sz w:val="17"/>
          <w:szCs w:val="17"/>
          <w:rtl w:val="0"/>
        </w:rPr>
        <w:t xml:space="preserve">r</w:t>
      </w:r>
      <w:r w:rsidDel="00000000" w:rsidR="00000000" w:rsidRPr="00000000">
        <w:rPr>
          <w:rFonts w:ascii="Times New Roman" w:cs="Times New Roman" w:eastAsia="Times New Roman" w:hAnsi="Times New Roman"/>
          <w:color w:val="282828"/>
          <w:sz w:val="17"/>
          <w:szCs w:val="17"/>
          <w:rtl w:val="0"/>
        </w:rPr>
        <w:t xml:space="preserve">a</w:t>
      </w:r>
      <w:r w:rsidDel="00000000" w:rsidR="00000000" w:rsidRPr="00000000">
        <w:rPr>
          <w:rFonts w:ascii="Times New Roman" w:cs="Times New Roman" w:eastAsia="Times New Roman" w:hAnsi="Times New Roman"/>
          <w:color w:val="131313"/>
          <w:sz w:val="17"/>
          <w:szCs w:val="17"/>
          <w:rtl w:val="0"/>
        </w:rPr>
        <w:t xml:space="preserve">n</w:t>
      </w:r>
      <w:r w:rsidDel="00000000" w:rsidR="00000000" w:rsidRPr="00000000">
        <w:rPr>
          <w:rFonts w:ascii="Times New Roman" w:cs="Times New Roman" w:eastAsia="Times New Roman" w:hAnsi="Times New Roman"/>
          <w:color w:val="282828"/>
          <w:sz w:val="17"/>
          <w:szCs w:val="17"/>
          <w:rtl w:val="0"/>
        </w:rPr>
        <w:t xml:space="preserve">gos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82828"/>
          <w:sz w:val="19"/>
          <w:szCs w:val="19"/>
          <w:rtl w:val="0"/>
        </w:rPr>
        <w:t xml:space="preserve">e </w:t>
      </w:r>
      <w:r w:rsidDel="00000000" w:rsidR="00000000" w:rsidRPr="00000000">
        <w:rPr>
          <w:rFonts w:ascii="Times New Roman" w:cs="Times New Roman" w:eastAsia="Times New Roman" w:hAnsi="Times New Roman"/>
          <w:color w:val="282828"/>
          <w:sz w:val="17"/>
          <w:szCs w:val="17"/>
          <w:rtl w:val="0"/>
        </w:rPr>
        <w:t xml:space="preserve">a</w:t>
      </w:r>
      <w:r w:rsidDel="00000000" w:rsidR="00000000" w:rsidRPr="00000000">
        <w:rPr>
          <w:rFonts w:ascii="Times New Roman" w:cs="Times New Roman" w:eastAsia="Times New Roman" w:hAnsi="Times New Roman"/>
          <w:color w:val="131313"/>
          <w:sz w:val="17"/>
          <w:szCs w:val="17"/>
          <w:rtl w:val="0"/>
        </w:rPr>
        <w:t xml:space="preserve">nti</w:t>
      </w:r>
      <w:r w:rsidDel="00000000" w:rsidR="00000000" w:rsidRPr="00000000">
        <w:rPr>
          <w:rFonts w:ascii="Times New Roman" w:cs="Times New Roman" w:eastAsia="Times New Roman" w:hAnsi="Times New Roman"/>
          <w:color w:val="282828"/>
          <w:sz w:val="17"/>
          <w:szCs w:val="17"/>
          <w:rtl w:val="0"/>
        </w:rPr>
        <w:t xml:space="preserve">güe</w:t>
      </w:r>
      <w:r w:rsidDel="00000000" w:rsidR="00000000" w:rsidRPr="00000000">
        <w:rPr>
          <w:rFonts w:ascii="Times New Roman" w:cs="Times New Roman" w:eastAsia="Times New Roman" w:hAnsi="Times New Roman"/>
          <w:color w:val="131313"/>
          <w:sz w:val="17"/>
          <w:szCs w:val="17"/>
          <w:rtl w:val="0"/>
        </w:rPr>
        <w:t xml:space="preserve">d</w:t>
      </w:r>
      <w:r w:rsidDel="00000000" w:rsidR="00000000" w:rsidRPr="00000000">
        <w:rPr>
          <w:rFonts w:ascii="Times New Roman" w:cs="Times New Roman" w:eastAsia="Times New Roman" w:hAnsi="Times New Roman"/>
          <w:color w:val="282828"/>
          <w:sz w:val="17"/>
          <w:szCs w:val="17"/>
          <w:rtl w:val="0"/>
        </w:rPr>
        <w:t xml:space="preserve">ad</w:t>
      </w:r>
      <w:r w:rsidDel="00000000" w:rsidR="00000000" w:rsidRPr="00000000">
        <w:rPr>
          <w:rFonts w:ascii="Times New Roman" w:cs="Times New Roman" w:eastAsia="Times New Roman" w:hAnsi="Times New Roman"/>
          <w:color w:val="131313"/>
          <w:sz w:val="17"/>
          <w:szCs w:val="17"/>
          <w:rtl w:val="0"/>
        </w:rPr>
        <w:t xml:space="preserve">:</w:t>
      </w:r>
      <w:r w:rsidDel="00000000" w:rsidR="00000000" w:rsidRPr="00000000">
        <w:rPr>
          <w:rtl w:val="0"/>
        </w:rPr>
      </w:r>
    </w:p>
    <w:p w:rsidR="00000000" w:rsidDel="00000000" w:rsidP="00000000" w:rsidRDefault="00000000" w:rsidRPr="00000000" w14:paraId="00000F0D">
      <w:pPr>
        <w:spacing w:before="7" w:line="180" w:lineRule="auto"/>
        <w:jc w:val="left"/>
        <w:rPr>
          <w:sz w:val="19"/>
          <w:szCs w:val="19"/>
        </w:rPr>
      </w:pPr>
      <w:r w:rsidDel="00000000" w:rsidR="00000000" w:rsidRPr="00000000">
        <w:rPr>
          <w:rtl w:val="0"/>
        </w:rPr>
      </w:r>
    </w:p>
    <w:p w:rsidR="00000000" w:rsidDel="00000000" w:rsidP="00000000" w:rsidRDefault="00000000" w:rsidRPr="00000000" w14:paraId="00000F0E">
      <w:pPr>
        <w:spacing w:line="200" w:lineRule="auto"/>
        <w:jc w:val="left"/>
        <w:rPr>
          <w:sz w:val="20"/>
          <w:szCs w:val="20"/>
        </w:rPr>
      </w:pPr>
      <w:r w:rsidDel="00000000" w:rsidR="00000000" w:rsidRPr="00000000">
        <w:rPr>
          <w:rtl w:val="0"/>
        </w:rPr>
      </w:r>
    </w:p>
    <w:p w:rsidR="00000000" w:rsidDel="00000000" w:rsidP="00000000" w:rsidRDefault="00000000" w:rsidRPr="00000000" w14:paraId="00000F0F">
      <w:pPr>
        <w:spacing w:before="41" w:lineRule="auto"/>
        <w:ind w:left="2668"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31313"/>
          <w:sz w:val="18"/>
          <w:szCs w:val="18"/>
          <w:rtl w:val="0"/>
        </w:rPr>
        <w:t xml:space="preserve">P.</w:t>
      </w:r>
      <w:r w:rsidDel="00000000" w:rsidR="00000000" w:rsidRPr="00000000">
        <w:rPr>
          <w:rFonts w:ascii="Times New Roman" w:cs="Times New Roman" w:eastAsia="Times New Roman" w:hAnsi="Times New Roman"/>
          <w:color w:val="282828"/>
          <w:sz w:val="18"/>
          <w:szCs w:val="18"/>
          <w:rtl w:val="0"/>
        </w:rPr>
        <w:t xml:space="preserve">A</w:t>
      </w:r>
      <w:r w:rsidDel="00000000" w:rsidR="00000000" w:rsidRPr="00000000">
        <w:rPr>
          <w:rFonts w:ascii="Times New Roman" w:cs="Times New Roman" w:eastAsia="Times New Roman" w:hAnsi="Times New Roman"/>
          <w:color w:val="3e3e3e"/>
          <w:sz w:val="18"/>
          <w:szCs w:val="18"/>
          <w:rtl w:val="0"/>
        </w:rPr>
        <w:t xml:space="preserve">.</w:t>
      </w:r>
      <w:r w:rsidDel="00000000" w:rsidR="00000000" w:rsidRPr="00000000">
        <w:rPr>
          <w:rFonts w:ascii="Times New Roman" w:cs="Times New Roman" w:eastAsia="Times New Roman" w:hAnsi="Times New Roman"/>
          <w:color w:val="282828"/>
          <w:sz w:val="18"/>
          <w:szCs w:val="18"/>
          <w:rtl w:val="0"/>
        </w:rPr>
        <w:t xml:space="preserve">yT</w:t>
      </w:r>
      <w:r w:rsidDel="00000000" w:rsidR="00000000" w:rsidRPr="00000000">
        <w:rPr>
          <w:rFonts w:ascii="Times New Roman" w:cs="Times New Roman" w:eastAsia="Times New Roman" w:hAnsi="Times New Roman"/>
          <w:color w:val="3e3e3e"/>
          <w:sz w:val="18"/>
          <w:szCs w:val="18"/>
          <w:rtl w:val="0"/>
        </w:rPr>
        <w:t xml:space="preserve">.</w:t>
      </w:r>
      <w:r w:rsidDel="00000000" w:rsidR="00000000" w:rsidRPr="00000000">
        <w:rPr>
          <w:rtl w:val="0"/>
        </w:rPr>
      </w:r>
    </w:p>
    <w:p w:rsidR="00000000" w:rsidDel="00000000" w:rsidP="00000000" w:rsidRDefault="00000000" w:rsidRPr="00000000" w14:paraId="00000F10">
      <w:pPr>
        <w:spacing w:before="8" w:line="100" w:lineRule="auto"/>
        <w:jc w:val="left"/>
        <w:rPr>
          <w:sz w:val="10"/>
          <w:szCs w:val="10"/>
        </w:rPr>
      </w:pPr>
      <w:r w:rsidDel="00000000" w:rsidR="00000000" w:rsidRPr="00000000">
        <w:rPr>
          <w:rtl w:val="0"/>
        </w:rPr>
      </w:r>
    </w:p>
    <w:p w:rsidR="00000000" w:rsidDel="00000000" w:rsidP="00000000" w:rsidRDefault="00000000" w:rsidRPr="00000000" w14:paraId="00000F11">
      <w:pPr>
        <w:ind w:left="2934"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31313"/>
          <w:sz w:val="19"/>
          <w:szCs w:val="19"/>
          <w:rtl w:val="0"/>
        </w:rPr>
        <w:t xml:space="preserve">•    </w:t>
      </w:r>
      <w:r w:rsidDel="00000000" w:rsidR="00000000" w:rsidRPr="00000000">
        <w:rPr>
          <w:rFonts w:ascii="Times New Roman" w:cs="Times New Roman" w:eastAsia="Times New Roman" w:hAnsi="Times New Roman"/>
          <w:color w:val="282828"/>
          <w:sz w:val="19"/>
          <w:szCs w:val="19"/>
          <w:rtl w:val="0"/>
        </w:rPr>
        <w:t xml:space="preserve">M</w:t>
      </w:r>
      <w:r w:rsidDel="00000000" w:rsidR="00000000" w:rsidRPr="00000000">
        <w:rPr>
          <w:rFonts w:ascii="Times New Roman" w:cs="Times New Roman" w:eastAsia="Times New Roman" w:hAnsi="Times New Roman"/>
          <w:color w:val="3e3e3e"/>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3e3e3e"/>
          <w:sz w:val="19"/>
          <w:szCs w:val="19"/>
          <w:rtl w:val="0"/>
        </w:rPr>
        <w:t xml:space="preserve">o</w:t>
      </w:r>
      <w:r w:rsidDel="00000000" w:rsidR="00000000" w:rsidRPr="00000000">
        <w:rPr>
          <w:rFonts w:ascii="Times New Roman" w:cs="Times New Roman" w:eastAsia="Times New Roman" w:hAnsi="Times New Roman"/>
          <w:color w:val="282828"/>
          <w:sz w:val="19"/>
          <w:szCs w:val="19"/>
          <w:rtl w:val="0"/>
        </w:rPr>
        <w:t xml:space="preserve">r </w:t>
      </w:r>
      <w:r w:rsidDel="00000000" w:rsidR="00000000" w:rsidRPr="00000000">
        <w:rPr>
          <w:rFonts w:ascii="Times New Roman" w:cs="Times New Roman" w:eastAsia="Times New Roman" w:hAnsi="Times New Roman"/>
          <w:color w:val="3e3e3e"/>
          <w:sz w:val="19"/>
          <w:szCs w:val="19"/>
          <w:rtl w:val="0"/>
        </w:rPr>
        <w:t xml:space="preserve">a </w:t>
      </w:r>
      <w:r w:rsidDel="00000000" w:rsidR="00000000" w:rsidRPr="00000000">
        <w:rPr>
          <w:rFonts w:ascii="Times New Roman" w:cs="Times New Roman" w:eastAsia="Times New Roman" w:hAnsi="Times New Roman"/>
          <w:color w:val="282828"/>
          <w:sz w:val="19"/>
          <w:szCs w:val="19"/>
          <w:rtl w:val="0"/>
        </w:rPr>
        <w:t xml:space="preserve">4 a</w:t>
      </w:r>
      <w:r w:rsidDel="00000000" w:rsidR="00000000" w:rsidRPr="00000000">
        <w:rPr>
          <w:rFonts w:ascii="Times New Roman" w:cs="Times New Roman" w:eastAsia="Times New Roman" w:hAnsi="Times New Roman"/>
          <w:color w:val="131313"/>
          <w:sz w:val="19"/>
          <w:szCs w:val="19"/>
          <w:rtl w:val="0"/>
        </w:rPr>
        <w:t xml:space="preserve">ñ</w:t>
      </w:r>
      <w:r w:rsidDel="00000000" w:rsidR="00000000" w:rsidRPr="00000000">
        <w:rPr>
          <w:rFonts w:ascii="Times New Roman" w:cs="Times New Roman" w:eastAsia="Times New Roman" w:hAnsi="Times New Roman"/>
          <w:color w:val="282828"/>
          <w:sz w:val="19"/>
          <w:szCs w:val="19"/>
          <w:rtl w:val="0"/>
        </w:rPr>
        <w:t xml:space="preserve">o</w:t>
      </w:r>
      <w:r w:rsidDel="00000000" w:rsidR="00000000" w:rsidRPr="00000000">
        <w:rPr>
          <w:rFonts w:ascii="Times New Roman" w:cs="Times New Roman" w:eastAsia="Times New Roman" w:hAnsi="Times New Roman"/>
          <w:color w:val="3e3e3e"/>
          <w:sz w:val="19"/>
          <w:szCs w:val="19"/>
          <w:rtl w:val="0"/>
        </w:rPr>
        <w:t xml:space="preserve">s: </w:t>
      </w:r>
      <w:r w:rsidDel="00000000" w:rsidR="00000000" w:rsidRPr="00000000">
        <w:rPr>
          <w:rFonts w:ascii="Times New Roman" w:cs="Times New Roman" w:eastAsia="Times New Roman" w:hAnsi="Times New Roman"/>
          <w:color w:val="282828"/>
          <w:sz w:val="19"/>
          <w:szCs w:val="19"/>
          <w:rtl w:val="0"/>
        </w:rPr>
        <w:t xml:space="preserve">Sin rccn</w:t>
      </w:r>
      <w:r w:rsidDel="00000000" w:rsidR="00000000" w:rsidRPr="00000000">
        <w:rPr>
          <w:rFonts w:ascii="Times New Roman" w:cs="Times New Roman" w:eastAsia="Times New Roman" w:hAnsi="Times New Roman"/>
          <w:color w:val="131313"/>
          <w:sz w:val="19"/>
          <w:szCs w:val="19"/>
          <w:rtl w:val="0"/>
        </w:rPr>
        <w:t xml:space="preserve">tc</w:t>
      </w:r>
      <w:r w:rsidDel="00000000" w:rsidR="00000000" w:rsidRPr="00000000">
        <w:rPr>
          <w:rFonts w:ascii="Times New Roman" w:cs="Times New Roman" w:eastAsia="Times New Roman" w:hAnsi="Times New Roman"/>
          <w:color w:val="282828"/>
          <w:sz w:val="19"/>
          <w:szCs w:val="19"/>
          <w:rtl w:val="0"/>
        </w:rPr>
        <w:t xml:space="preserve">go</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izac</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3e3e3e"/>
          <w:sz w:val="19"/>
          <w:szCs w:val="19"/>
          <w:rtl w:val="0"/>
        </w:rPr>
        <w:t xml:space="preserve">ó</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tl w:val="0"/>
        </w:rPr>
      </w:r>
    </w:p>
    <w:p w:rsidR="00000000" w:rsidDel="00000000" w:rsidP="00000000" w:rsidRDefault="00000000" w:rsidRPr="00000000" w14:paraId="00000F12">
      <w:pPr>
        <w:spacing w:before="3" w:line="100" w:lineRule="auto"/>
        <w:jc w:val="left"/>
        <w:rPr>
          <w:sz w:val="11"/>
          <w:szCs w:val="11"/>
        </w:rPr>
      </w:pPr>
      <w:r w:rsidDel="00000000" w:rsidR="00000000" w:rsidRPr="00000000">
        <w:rPr>
          <w:rtl w:val="0"/>
        </w:rPr>
      </w:r>
    </w:p>
    <w:p w:rsidR="00000000" w:rsidDel="00000000" w:rsidP="00000000" w:rsidRDefault="00000000" w:rsidRPr="00000000" w14:paraId="00000F13">
      <w:pPr>
        <w:ind w:left="2934"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31313"/>
          <w:sz w:val="19"/>
          <w:szCs w:val="19"/>
          <w:rtl w:val="0"/>
        </w:rPr>
        <w:t xml:space="preserve">•    </w:t>
      </w:r>
      <w:r w:rsidDel="00000000" w:rsidR="00000000" w:rsidRPr="00000000">
        <w:rPr>
          <w:rFonts w:ascii="Times New Roman" w:cs="Times New Roman" w:eastAsia="Times New Roman" w:hAnsi="Times New Roman"/>
          <w:color w:val="282828"/>
          <w:sz w:val="19"/>
          <w:szCs w:val="19"/>
          <w:rtl w:val="0"/>
        </w:rPr>
        <w:t xml:space="preserve">De 4 u 7 a</w:t>
      </w:r>
      <w:r w:rsidDel="00000000" w:rsidR="00000000" w:rsidRPr="00000000">
        <w:rPr>
          <w:rFonts w:ascii="Times New Roman" w:cs="Times New Roman" w:eastAsia="Times New Roman" w:hAnsi="Times New Roman"/>
          <w:color w:val="3e3e3e"/>
          <w:sz w:val="19"/>
          <w:szCs w:val="19"/>
          <w:rtl w:val="0"/>
        </w:rPr>
        <w:t xml:space="preserve">ñ</w:t>
      </w:r>
      <w:r w:rsidDel="00000000" w:rsidR="00000000" w:rsidRPr="00000000">
        <w:rPr>
          <w:rFonts w:ascii="Times New Roman" w:cs="Times New Roman" w:eastAsia="Times New Roman" w:hAnsi="Times New Roman"/>
          <w:color w:val="282828"/>
          <w:sz w:val="19"/>
          <w:szCs w:val="19"/>
          <w:rtl w:val="0"/>
        </w:rPr>
        <w:t xml:space="preserve">o</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282828"/>
          <w:sz w:val="19"/>
          <w:szCs w:val="19"/>
          <w:rtl w:val="0"/>
        </w:rPr>
        <w:t xml:space="preserve">:  Ca</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82828"/>
          <w:sz w:val="19"/>
          <w:szCs w:val="19"/>
          <w:rtl w:val="0"/>
        </w:rPr>
        <w:t xml:space="preserve">e</w:t>
      </w:r>
      <w:r w:rsidDel="00000000" w:rsidR="00000000" w:rsidRPr="00000000">
        <w:rPr>
          <w:rFonts w:ascii="Times New Roman" w:cs="Times New Roman" w:eastAsia="Times New Roman" w:hAnsi="Times New Roman"/>
          <w:color w:val="3e3e3e"/>
          <w:sz w:val="19"/>
          <w:szCs w:val="19"/>
          <w:rtl w:val="0"/>
        </w:rPr>
        <w:t xml:space="preserve">g</w:t>
      </w:r>
      <w:r w:rsidDel="00000000" w:rsidR="00000000" w:rsidRPr="00000000">
        <w:rPr>
          <w:rFonts w:ascii="Times New Roman" w:cs="Times New Roman" w:eastAsia="Times New Roman" w:hAnsi="Times New Roman"/>
          <w:color w:val="282828"/>
          <w:sz w:val="19"/>
          <w:szCs w:val="19"/>
          <w:rtl w:val="0"/>
        </w:rPr>
        <w:t xml:space="preserve">o</w:t>
      </w:r>
      <w:r w:rsidDel="00000000" w:rsidR="00000000" w:rsidRPr="00000000">
        <w:rPr>
          <w:rFonts w:ascii="Times New Roman" w:cs="Times New Roman" w:eastAsia="Times New Roman" w:hAnsi="Times New Roman"/>
          <w:color w:val="3e3e3e"/>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ía  </w:t>
      </w:r>
      <w:r w:rsidDel="00000000" w:rsidR="00000000" w:rsidRPr="00000000">
        <w:rPr>
          <w:rFonts w:ascii="Times New Roman" w:cs="Times New Roman" w:eastAsia="Times New Roman" w:hAnsi="Times New Roman"/>
          <w:color w:val="131313"/>
          <w:sz w:val="19"/>
          <w:szCs w:val="19"/>
          <w:rtl w:val="0"/>
        </w:rPr>
        <w:t xml:space="preserve">1</w:t>
      </w:r>
      <w:r w:rsidDel="00000000" w:rsidR="00000000" w:rsidRPr="00000000">
        <w:rPr>
          <w:rFonts w:ascii="Times New Roman" w:cs="Times New Roman" w:eastAsia="Times New Roman" w:hAnsi="Times New Roman"/>
          <w:color w:val="282828"/>
          <w:sz w:val="19"/>
          <w:szCs w:val="19"/>
          <w:rtl w:val="0"/>
        </w:rPr>
        <w:t xml:space="preserve">7</w:t>
      </w:r>
      <w:r w:rsidDel="00000000" w:rsidR="00000000" w:rsidRPr="00000000">
        <w:rPr>
          <w:rtl w:val="0"/>
        </w:rPr>
      </w:r>
    </w:p>
    <w:p w:rsidR="00000000" w:rsidDel="00000000" w:rsidP="00000000" w:rsidRDefault="00000000" w:rsidRPr="00000000" w14:paraId="00000F14">
      <w:pPr>
        <w:spacing w:before="7" w:line="120" w:lineRule="auto"/>
        <w:jc w:val="left"/>
        <w:rPr>
          <w:sz w:val="12"/>
          <w:szCs w:val="12"/>
        </w:rPr>
      </w:pPr>
      <w:r w:rsidDel="00000000" w:rsidR="00000000" w:rsidRPr="00000000">
        <w:rPr>
          <w:rtl w:val="0"/>
        </w:rPr>
      </w:r>
    </w:p>
    <w:p w:rsidR="00000000" w:rsidDel="00000000" w:rsidP="00000000" w:rsidRDefault="00000000" w:rsidRPr="00000000" w14:paraId="00000F15">
      <w:pPr>
        <w:ind w:left="2934" w:firstLine="0"/>
        <w:jc w:val="left"/>
        <w:rPr>
          <w:rFonts w:ascii="Times New Roman" w:cs="Times New Roman" w:eastAsia="Times New Roman" w:hAnsi="Times New Roman"/>
          <w:sz w:val="19"/>
          <w:szCs w:val="19"/>
        </w:rPr>
      </w:pPr>
      <w:r w:rsidDel="00000000" w:rsidR="00000000" w:rsidRPr="00000000">
        <w:rPr>
          <w:rFonts w:ascii="Arial" w:cs="Arial" w:eastAsia="Arial" w:hAnsi="Arial"/>
          <w:color w:val="131313"/>
          <w:sz w:val="18"/>
          <w:szCs w:val="18"/>
          <w:rtl w:val="0"/>
        </w:rPr>
        <w:t xml:space="preserve">•    </w:t>
      </w:r>
      <w:r w:rsidDel="00000000" w:rsidR="00000000" w:rsidRPr="00000000">
        <w:rPr>
          <w:rFonts w:ascii="Arial" w:cs="Arial" w:eastAsia="Arial" w:hAnsi="Arial"/>
          <w:color w:val="282828"/>
          <w:sz w:val="18"/>
          <w:szCs w:val="18"/>
          <w:rtl w:val="0"/>
        </w:rPr>
        <w:t xml:space="preserve">De 8 </w:t>
      </w:r>
      <w:r w:rsidDel="00000000" w:rsidR="00000000" w:rsidRPr="00000000">
        <w:rPr>
          <w:rFonts w:ascii="Arial" w:cs="Arial" w:eastAsia="Arial" w:hAnsi="Arial"/>
          <w:color w:val="3e3e3e"/>
          <w:sz w:val="18"/>
          <w:szCs w:val="18"/>
          <w:rtl w:val="0"/>
        </w:rPr>
        <w:t xml:space="preserve">n </w:t>
      </w:r>
      <w:r w:rsidDel="00000000" w:rsidR="00000000" w:rsidRPr="00000000">
        <w:rPr>
          <w:rFonts w:ascii="Arial" w:cs="Arial" w:eastAsia="Arial" w:hAnsi="Arial"/>
          <w:color w:val="282828"/>
          <w:sz w:val="18"/>
          <w:szCs w:val="18"/>
          <w:rtl w:val="0"/>
        </w:rPr>
        <w:t xml:space="preserve">11  </w:t>
      </w:r>
      <w:r w:rsidDel="00000000" w:rsidR="00000000" w:rsidRPr="00000000">
        <w:rPr>
          <w:rFonts w:ascii="Times New Roman" w:cs="Times New Roman" w:eastAsia="Times New Roman" w:hAnsi="Times New Roman"/>
          <w:color w:val="282828"/>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fi</w:t>
      </w:r>
      <w:r w:rsidDel="00000000" w:rsidR="00000000" w:rsidRPr="00000000">
        <w:rPr>
          <w:rFonts w:ascii="Times New Roman" w:cs="Times New Roman" w:eastAsia="Times New Roman" w:hAnsi="Times New Roman"/>
          <w:color w:val="3e3e3e"/>
          <w:sz w:val="19"/>
          <w:szCs w:val="19"/>
          <w:rtl w:val="0"/>
        </w:rPr>
        <w:t xml:space="preserve">a</w:t>
      </w:r>
      <w:r w:rsidDel="00000000" w:rsidR="00000000" w:rsidRPr="00000000">
        <w:rPr>
          <w:rFonts w:ascii="Times New Roman" w:cs="Times New Roman" w:eastAsia="Times New Roman" w:hAnsi="Times New Roman"/>
          <w:color w:val="282828"/>
          <w:sz w:val="19"/>
          <w:szCs w:val="19"/>
          <w:rtl w:val="0"/>
        </w:rPr>
        <w:t xml:space="preserve">s: Catcgo</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in  18</w:t>
      </w:r>
      <w:r w:rsidDel="00000000" w:rsidR="00000000" w:rsidRPr="00000000">
        <w:rPr>
          <w:rtl w:val="0"/>
        </w:rPr>
      </w:r>
    </w:p>
    <w:p w:rsidR="00000000" w:rsidDel="00000000" w:rsidP="00000000" w:rsidRDefault="00000000" w:rsidRPr="00000000" w14:paraId="00000F16">
      <w:pPr>
        <w:spacing w:before="10" w:line="100" w:lineRule="auto"/>
        <w:jc w:val="left"/>
        <w:rPr>
          <w:sz w:val="11"/>
          <w:szCs w:val="11"/>
        </w:rPr>
      </w:pPr>
      <w:r w:rsidDel="00000000" w:rsidR="00000000" w:rsidRPr="00000000">
        <w:rPr>
          <w:rtl w:val="0"/>
        </w:rPr>
      </w:r>
    </w:p>
    <w:p w:rsidR="00000000" w:rsidDel="00000000" w:rsidP="00000000" w:rsidRDefault="00000000" w:rsidRPr="00000000" w14:paraId="00000F17">
      <w:pPr>
        <w:ind w:left="2941"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31313"/>
          <w:sz w:val="19"/>
          <w:szCs w:val="19"/>
          <w:rtl w:val="0"/>
        </w:rPr>
        <w:t xml:space="preserve">•    D</w:t>
      </w:r>
      <w:r w:rsidDel="00000000" w:rsidR="00000000" w:rsidRPr="00000000">
        <w:rPr>
          <w:rFonts w:ascii="Times New Roman" w:cs="Times New Roman" w:eastAsia="Times New Roman" w:hAnsi="Times New Roman"/>
          <w:color w:val="282828"/>
          <w:sz w:val="19"/>
          <w:szCs w:val="19"/>
          <w:rtl w:val="0"/>
        </w:rPr>
        <w:t xml:space="preserve">e  </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82828"/>
          <w:sz w:val="19"/>
          <w:szCs w:val="19"/>
          <w:rtl w:val="0"/>
        </w:rPr>
        <w:t xml:space="preserve">2 a 15 añ</w:t>
      </w:r>
      <w:r w:rsidDel="00000000" w:rsidR="00000000" w:rsidRPr="00000000">
        <w:rPr>
          <w:rFonts w:ascii="Times New Roman" w:cs="Times New Roman" w:eastAsia="Times New Roman" w:hAnsi="Times New Roman"/>
          <w:color w:val="3e3e3e"/>
          <w:sz w:val="19"/>
          <w:szCs w:val="19"/>
          <w:rtl w:val="0"/>
        </w:rPr>
        <w:t xml:space="preserve">os: </w:t>
      </w:r>
      <w:r w:rsidDel="00000000" w:rsidR="00000000" w:rsidRPr="00000000">
        <w:rPr>
          <w:rFonts w:ascii="Times New Roman" w:cs="Times New Roman" w:eastAsia="Times New Roman" w:hAnsi="Times New Roman"/>
          <w:color w:val="282828"/>
          <w:sz w:val="19"/>
          <w:szCs w:val="19"/>
          <w:rtl w:val="0"/>
        </w:rPr>
        <w:t xml:space="preserve">C</w:t>
      </w:r>
      <w:r w:rsidDel="00000000" w:rsidR="00000000" w:rsidRPr="00000000">
        <w:rPr>
          <w:rFonts w:ascii="Times New Roman" w:cs="Times New Roman" w:eastAsia="Times New Roman" w:hAnsi="Times New Roman"/>
          <w:color w:val="131313"/>
          <w:sz w:val="19"/>
          <w:szCs w:val="19"/>
          <w:rtl w:val="0"/>
        </w:rPr>
        <w:t xml:space="preserve">at</w:t>
      </w:r>
      <w:r w:rsidDel="00000000" w:rsidR="00000000" w:rsidRPr="00000000">
        <w:rPr>
          <w:rFonts w:ascii="Times New Roman" w:cs="Times New Roman" w:eastAsia="Times New Roman" w:hAnsi="Times New Roman"/>
          <w:color w:val="282828"/>
          <w:sz w:val="19"/>
          <w:szCs w:val="19"/>
          <w:rtl w:val="0"/>
        </w:rPr>
        <w:t xml:space="preserve">ego</w:t>
      </w:r>
      <w:r w:rsidDel="00000000" w:rsidR="00000000" w:rsidRPr="00000000">
        <w:rPr>
          <w:rFonts w:ascii="Times New Roman" w:cs="Times New Roman" w:eastAsia="Times New Roman" w:hAnsi="Times New Roman"/>
          <w:color w:val="131313"/>
          <w:sz w:val="19"/>
          <w:szCs w:val="19"/>
          <w:rtl w:val="0"/>
        </w:rPr>
        <w:t xml:space="preserve">rí</w:t>
      </w:r>
      <w:r w:rsidDel="00000000" w:rsidR="00000000" w:rsidRPr="00000000">
        <w:rPr>
          <w:rFonts w:ascii="Times New Roman" w:cs="Times New Roman" w:eastAsia="Times New Roman" w:hAnsi="Times New Roman"/>
          <w:color w:val="282828"/>
          <w:sz w:val="19"/>
          <w:szCs w:val="19"/>
          <w:rtl w:val="0"/>
        </w:rPr>
        <w:t xml:space="preserve">a  19</w:t>
      </w:r>
      <w:r w:rsidDel="00000000" w:rsidR="00000000" w:rsidRPr="00000000">
        <w:rPr>
          <w:rtl w:val="0"/>
        </w:rPr>
      </w:r>
    </w:p>
    <w:p w:rsidR="00000000" w:rsidDel="00000000" w:rsidP="00000000" w:rsidRDefault="00000000" w:rsidRPr="00000000" w14:paraId="00000F18">
      <w:pPr>
        <w:spacing w:before="6" w:line="100" w:lineRule="auto"/>
        <w:jc w:val="left"/>
        <w:rPr>
          <w:sz w:val="10"/>
          <w:szCs w:val="10"/>
        </w:rPr>
      </w:pPr>
      <w:r w:rsidDel="00000000" w:rsidR="00000000" w:rsidRPr="00000000">
        <w:rPr>
          <w:rtl w:val="0"/>
        </w:rPr>
      </w:r>
    </w:p>
    <w:p w:rsidR="00000000" w:rsidDel="00000000" w:rsidP="00000000" w:rsidRDefault="00000000" w:rsidRPr="00000000" w14:paraId="00000F19">
      <w:pPr>
        <w:ind w:left="2941"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31313"/>
          <w:sz w:val="19"/>
          <w:szCs w:val="19"/>
          <w:rtl w:val="0"/>
        </w:rPr>
        <w:t xml:space="preserve">•    </w:t>
      </w:r>
      <w:r w:rsidDel="00000000" w:rsidR="00000000" w:rsidRPr="00000000">
        <w:rPr>
          <w:rFonts w:ascii="Times New Roman" w:cs="Times New Roman" w:eastAsia="Times New Roman" w:hAnsi="Times New Roman"/>
          <w:color w:val="282828"/>
          <w:sz w:val="19"/>
          <w:szCs w:val="19"/>
          <w:rtl w:val="0"/>
        </w:rPr>
        <w:t xml:space="preserve">De </w:t>
      </w:r>
      <w:r w:rsidDel="00000000" w:rsidR="00000000" w:rsidRPr="00000000">
        <w:rPr>
          <w:rFonts w:ascii="Times New Roman" w:cs="Times New Roman" w:eastAsia="Times New Roman" w:hAnsi="Times New Roman"/>
          <w:color w:val="131313"/>
          <w:sz w:val="19"/>
          <w:szCs w:val="19"/>
          <w:rtl w:val="0"/>
        </w:rPr>
        <w:t xml:space="preserve">1</w:t>
      </w:r>
      <w:r w:rsidDel="00000000" w:rsidR="00000000" w:rsidRPr="00000000">
        <w:rPr>
          <w:rFonts w:ascii="Times New Roman" w:cs="Times New Roman" w:eastAsia="Times New Roman" w:hAnsi="Times New Roman"/>
          <w:color w:val="282828"/>
          <w:sz w:val="19"/>
          <w:szCs w:val="19"/>
          <w:rtl w:val="0"/>
        </w:rPr>
        <w:t xml:space="preserve">6 a </w:t>
      </w:r>
      <w:r w:rsidDel="00000000" w:rsidR="00000000" w:rsidRPr="00000000">
        <w:rPr>
          <w:rFonts w:ascii="Times New Roman" w:cs="Times New Roman" w:eastAsia="Times New Roman" w:hAnsi="Times New Roman"/>
          <w:color w:val="131313"/>
          <w:sz w:val="15"/>
          <w:szCs w:val="15"/>
          <w:rtl w:val="0"/>
        </w:rPr>
        <w:t xml:space="preserve">J </w:t>
      </w:r>
      <w:r w:rsidDel="00000000" w:rsidR="00000000" w:rsidRPr="00000000">
        <w:rPr>
          <w:rFonts w:ascii="Times New Roman" w:cs="Times New Roman" w:eastAsia="Times New Roman" w:hAnsi="Times New Roman"/>
          <w:color w:val="282828"/>
          <w:sz w:val="19"/>
          <w:szCs w:val="19"/>
          <w:rtl w:val="0"/>
        </w:rPr>
        <w:t xml:space="preserve">9 a</w:t>
      </w:r>
      <w:r w:rsidDel="00000000" w:rsidR="00000000" w:rsidRPr="00000000">
        <w:rPr>
          <w:rFonts w:ascii="Times New Roman" w:cs="Times New Roman" w:eastAsia="Times New Roman" w:hAnsi="Times New Roman"/>
          <w:color w:val="131313"/>
          <w:sz w:val="19"/>
          <w:szCs w:val="19"/>
          <w:rtl w:val="0"/>
        </w:rPr>
        <w:t xml:space="preserve">ñ</w:t>
      </w:r>
      <w:r w:rsidDel="00000000" w:rsidR="00000000" w:rsidRPr="00000000">
        <w:rPr>
          <w:rFonts w:ascii="Times New Roman" w:cs="Times New Roman" w:eastAsia="Times New Roman" w:hAnsi="Times New Roman"/>
          <w:color w:val="282828"/>
          <w:sz w:val="19"/>
          <w:szCs w:val="19"/>
          <w:rtl w:val="0"/>
        </w:rPr>
        <w:t xml:space="preserve">os</w:t>
      </w:r>
      <w:r w:rsidDel="00000000" w:rsidR="00000000" w:rsidRPr="00000000">
        <w:rPr>
          <w:rFonts w:ascii="Times New Roman" w:cs="Times New Roman" w:eastAsia="Times New Roman" w:hAnsi="Times New Roman"/>
          <w:color w:val="3e3e3e"/>
          <w:sz w:val="19"/>
          <w:szCs w:val="19"/>
          <w:rtl w:val="0"/>
        </w:rPr>
        <w:t xml:space="preserve">: </w:t>
      </w:r>
      <w:r w:rsidDel="00000000" w:rsidR="00000000" w:rsidRPr="00000000">
        <w:rPr>
          <w:rFonts w:ascii="Times New Roman" w:cs="Times New Roman" w:eastAsia="Times New Roman" w:hAnsi="Times New Roman"/>
          <w:color w:val="282828"/>
          <w:sz w:val="19"/>
          <w:szCs w:val="19"/>
          <w:rtl w:val="0"/>
        </w:rPr>
        <w:t xml:space="preserve">Cn</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82828"/>
          <w:sz w:val="19"/>
          <w:szCs w:val="19"/>
          <w:rtl w:val="0"/>
        </w:rPr>
        <w:t xml:space="preserve">cg</w:t>
      </w:r>
      <w:r w:rsidDel="00000000" w:rsidR="00000000" w:rsidRPr="00000000">
        <w:rPr>
          <w:rFonts w:ascii="Times New Roman" w:cs="Times New Roman" w:eastAsia="Times New Roman" w:hAnsi="Times New Roman"/>
          <w:color w:val="3e3e3e"/>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ri</w:t>
      </w:r>
      <w:r w:rsidDel="00000000" w:rsidR="00000000" w:rsidRPr="00000000">
        <w:rPr>
          <w:rFonts w:ascii="Times New Roman" w:cs="Times New Roman" w:eastAsia="Times New Roman" w:hAnsi="Times New Roman"/>
          <w:color w:val="282828"/>
          <w:sz w:val="19"/>
          <w:szCs w:val="19"/>
          <w:rtl w:val="0"/>
        </w:rPr>
        <w:t xml:space="preserve">a 20</w:t>
      </w:r>
      <w:r w:rsidDel="00000000" w:rsidR="00000000" w:rsidRPr="00000000">
        <w:rPr>
          <w:rtl w:val="0"/>
        </w:rPr>
      </w:r>
    </w:p>
    <w:p w:rsidR="00000000" w:rsidDel="00000000" w:rsidP="00000000" w:rsidRDefault="00000000" w:rsidRPr="00000000" w14:paraId="00000F1A">
      <w:pPr>
        <w:spacing w:before="10" w:line="100" w:lineRule="auto"/>
        <w:jc w:val="left"/>
        <w:rPr>
          <w:sz w:val="11"/>
          <w:szCs w:val="11"/>
        </w:rPr>
      </w:pPr>
      <w:r w:rsidDel="00000000" w:rsidR="00000000" w:rsidRPr="00000000">
        <w:rPr>
          <w:rtl w:val="0"/>
        </w:rPr>
      </w:r>
    </w:p>
    <w:p w:rsidR="00000000" w:rsidDel="00000000" w:rsidP="00000000" w:rsidRDefault="00000000" w:rsidRPr="00000000" w14:paraId="00000F1B">
      <w:pPr>
        <w:spacing w:line="200" w:lineRule="auto"/>
        <w:ind w:left="2934"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31313"/>
          <w:sz w:val="19"/>
          <w:szCs w:val="19"/>
          <w:vertAlign w:val="baseline"/>
          <w:rtl w:val="0"/>
        </w:rPr>
        <w:t xml:space="preserve">•    </w:t>
      </w:r>
      <w:r w:rsidDel="00000000" w:rsidR="00000000" w:rsidRPr="00000000">
        <w:rPr>
          <w:rFonts w:ascii="Times New Roman" w:cs="Times New Roman" w:eastAsia="Times New Roman" w:hAnsi="Times New Roman"/>
          <w:color w:val="282828"/>
          <w:sz w:val="19"/>
          <w:szCs w:val="19"/>
          <w:vertAlign w:val="baseline"/>
          <w:rtl w:val="0"/>
        </w:rPr>
        <w:t xml:space="preserve">D</w:t>
      </w:r>
      <w:r w:rsidDel="00000000" w:rsidR="00000000" w:rsidRPr="00000000">
        <w:rPr>
          <w:rFonts w:ascii="Times New Roman" w:cs="Times New Roman" w:eastAsia="Times New Roman" w:hAnsi="Times New Roman"/>
          <w:color w:val="3e3e3e"/>
          <w:sz w:val="19"/>
          <w:szCs w:val="19"/>
          <w:vertAlign w:val="baseline"/>
          <w:rtl w:val="0"/>
        </w:rPr>
        <w:t xml:space="preserve">e </w:t>
      </w:r>
      <w:r w:rsidDel="00000000" w:rsidR="00000000" w:rsidRPr="00000000">
        <w:rPr>
          <w:rFonts w:ascii="Times New Roman" w:cs="Times New Roman" w:eastAsia="Times New Roman" w:hAnsi="Times New Roman"/>
          <w:color w:val="282828"/>
          <w:sz w:val="19"/>
          <w:szCs w:val="19"/>
          <w:vertAlign w:val="baseline"/>
          <w:rtl w:val="0"/>
        </w:rPr>
        <w:t xml:space="preserve">20 a 23 a</w:t>
      </w:r>
      <w:r w:rsidDel="00000000" w:rsidR="00000000" w:rsidRPr="00000000">
        <w:rPr>
          <w:rFonts w:ascii="Times New Roman" w:cs="Times New Roman" w:eastAsia="Times New Roman" w:hAnsi="Times New Roman"/>
          <w:color w:val="131313"/>
          <w:sz w:val="19"/>
          <w:szCs w:val="19"/>
          <w:vertAlign w:val="baseline"/>
          <w:rtl w:val="0"/>
        </w:rPr>
        <w:t xml:space="preserve">ñ</w:t>
      </w:r>
      <w:r w:rsidDel="00000000" w:rsidR="00000000" w:rsidRPr="00000000">
        <w:rPr>
          <w:rFonts w:ascii="Times New Roman" w:cs="Times New Roman" w:eastAsia="Times New Roman" w:hAnsi="Times New Roman"/>
          <w:color w:val="282828"/>
          <w:sz w:val="19"/>
          <w:szCs w:val="19"/>
          <w:vertAlign w:val="baseline"/>
          <w:rtl w:val="0"/>
        </w:rPr>
        <w:t xml:space="preserve">o</w:t>
      </w:r>
      <w:r w:rsidDel="00000000" w:rsidR="00000000" w:rsidRPr="00000000">
        <w:rPr>
          <w:rFonts w:ascii="Times New Roman" w:cs="Times New Roman" w:eastAsia="Times New Roman" w:hAnsi="Times New Roman"/>
          <w:color w:val="3e3e3e"/>
          <w:sz w:val="19"/>
          <w:szCs w:val="19"/>
          <w:vertAlign w:val="baseline"/>
          <w:rtl w:val="0"/>
        </w:rPr>
        <w:t xml:space="preserve">s:  </w:t>
      </w:r>
      <w:r w:rsidDel="00000000" w:rsidR="00000000" w:rsidRPr="00000000">
        <w:rPr>
          <w:rFonts w:ascii="Times New Roman" w:cs="Times New Roman" w:eastAsia="Times New Roman" w:hAnsi="Times New Roman"/>
          <w:color w:val="282828"/>
          <w:sz w:val="19"/>
          <w:szCs w:val="19"/>
          <w:vertAlign w:val="baseline"/>
          <w:rtl w:val="0"/>
        </w:rPr>
        <w:t xml:space="preserve">Ca</w:t>
      </w:r>
      <w:r w:rsidDel="00000000" w:rsidR="00000000" w:rsidRPr="00000000">
        <w:rPr>
          <w:rFonts w:ascii="Times New Roman" w:cs="Times New Roman" w:eastAsia="Times New Roman" w:hAnsi="Times New Roman"/>
          <w:color w:val="131313"/>
          <w:sz w:val="19"/>
          <w:szCs w:val="19"/>
          <w:vertAlign w:val="baseline"/>
          <w:rtl w:val="0"/>
        </w:rPr>
        <w:t xml:space="preserve">t</w:t>
      </w:r>
      <w:r w:rsidDel="00000000" w:rsidR="00000000" w:rsidRPr="00000000">
        <w:rPr>
          <w:rFonts w:ascii="Times New Roman" w:cs="Times New Roman" w:eastAsia="Times New Roman" w:hAnsi="Times New Roman"/>
          <w:color w:val="282828"/>
          <w:sz w:val="19"/>
          <w:szCs w:val="19"/>
          <w:vertAlign w:val="baseline"/>
          <w:rtl w:val="0"/>
        </w:rPr>
        <w:t xml:space="preserve">egoría 2</w:t>
      </w:r>
      <w:r w:rsidDel="00000000" w:rsidR="00000000" w:rsidRPr="00000000">
        <w:rPr>
          <w:rFonts w:ascii="Times New Roman" w:cs="Times New Roman" w:eastAsia="Times New Roman" w:hAnsi="Times New Roman"/>
          <w:color w:val="131313"/>
          <w:sz w:val="19"/>
          <w:szCs w:val="19"/>
          <w:vertAlign w:val="baseline"/>
          <w:rtl w:val="0"/>
        </w:rPr>
        <w:t xml:space="preserve">1</w:t>
      </w:r>
      <w:r w:rsidDel="00000000" w:rsidR="00000000" w:rsidRPr="00000000">
        <w:rPr>
          <w:rtl w:val="0"/>
        </w:rPr>
      </w:r>
    </w:p>
    <w:p w:rsidR="00000000" w:rsidDel="00000000" w:rsidP="00000000" w:rsidRDefault="00000000" w:rsidRPr="00000000" w14:paraId="00000F1C">
      <w:pPr>
        <w:spacing w:before="80" w:line="260" w:lineRule="auto"/>
        <w:ind w:left="2934" w:firstLine="0"/>
        <w:jc w:val="left"/>
        <w:rPr>
          <w:rFonts w:ascii="Times New Roman" w:cs="Times New Roman" w:eastAsia="Times New Roman" w:hAnsi="Times New Roman"/>
          <w:sz w:val="19"/>
          <w:szCs w:val="19"/>
        </w:rPr>
      </w:pPr>
      <w:r w:rsidDel="00000000" w:rsidR="00000000" w:rsidRPr="00000000">
        <w:rPr>
          <w:rFonts w:ascii="Arial" w:cs="Arial" w:eastAsia="Arial" w:hAnsi="Arial"/>
          <w:color w:val="131313"/>
          <w:sz w:val="24"/>
          <w:szCs w:val="24"/>
          <w:vertAlign w:val="baseline"/>
          <w:rtl w:val="0"/>
        </w:rPr>
        <w:t xml:space="preserve">•   </w:t>
      </w:r>
      <w:r w:rsidDel="00000000" w:rsidR="00000000" w:rsidRPr="00000000">
        <w:rPr>
          <w:rFonts w:ascii="Times New Roman" w:cs="Times New Roman" w:eastAsia="Times New Roman" w:hAnsi="Times New Roman"/>
          <w:color w:val="282828"/>
          <w:sz w:val="19"/>
          <w:szCs w:val="19"/>
          <w:vertAlign w:val="baseline"/>
          <w:rtl w:val="0"/>
        </w:rPr>
        <w:t xml:space="preserve">De 24 o m</w:t>
      </w:r>
      <w:r w:rsidDel="00000000" w:rsidR="00000000" w:rsidRPr="00000000">
        <w:rPr>
          <w:rFonts w:ascii="Times New Roman" w:cs="Times New Roman" w:eastAsia="Times New Roman" w:hAnsi="Times New Roman"/>
          <w:color w:val="3e3e3e"/>
          <w:sz w:val="19"/>
          <w:szCs w:val="19"/>
          <w:vertAlign w:val="baseline"/>
          <w:rtl w:val="0"/>
        </w:rPr>
        <w:t xml:space="preserve">ás </w:t>
      </w:r>
      <w:r w:rsidDel="00000000" w:rsidR="00000000" w:rsidRPr="00000000">
        <w:rPr>
          <w:rFonts w:ascii="Times New Roman" w:cs="Times New Roman" w:eastAsia="Times New Roman" w:hAnsi="Times New Roman"/>
          <w:color w:val="282828"/>
          <w:sz w:val="19"/>
          <w:szCs w:val="19"/>
          <w:vertAlign w:val="baseline"/>
          <w:rtl w:val="0"/>
        </w:rPr>
        <w:t xml:space="preserve">añ</w:t>
      </w:r>
      <w:r w:rsidDel="00000000" w:rsidR="00000000" w:rsidRPr="00000000">
        <w:rPr>
          <w:rFonts w:ascii="Times New Roman" w:cs="Times New Roman" w:eastAsia="Times New Roman" w:hAnsi="Times New Roman"/>
          <w:color w:val="3e3e3e"/>
          <w:sz w:val="19"/>
          <w:szCs w:val="19"/>
          <w:vertAlign w:val="baseline"/>
          <w:rtl w:val="0"/>
        </w:rPr>
        <w:t xml:space="preserve">os</w:t>
      </w:r>
      <w:r w:rsidDel="00000000" w:rsidR="00000000" w:rsidRPr="00000000">
        <w:rPr>
          <w:rFonts w:ascii="Times New Roman" w:cs="Times New Roman" w:eastAsia="Times New Roman" w:hAnsi="Times New Roman"/>
          <w:color w:val="282828"/>
          <w:sz w:val="19"/>
          <w:szCs w:val="19"/>
          <w:vertAlign w:val="baseline"/>
          <w:rtl w:val="0"/>
        </w:rPr>
        <w:t xml:space="preserve">: Ca</w:t>
      </w:r>
      <w:r w:rsidDel="00000000" w:rsidR="00000000" w:rsidRPr="00000000">
        <w:rPr>
          <w:rFonts w:ascii="Times New Roman" w:cs="Times New Roman" w:eastAsia="Times New Roman" w:hAnsi="Times New Roman"/>
          <w:color w:val="131313"/>
          <w:sz w:val="19"/>
          <w:szCs w:val="19"/>
          <w:vertAlign w:val="baseline"/>
          <w:rtl w:val="0"/>
        </w:rPr>
        <w:t xml:space="preserve">t</w:t>
      </w:r>
      <w:r w:rsidDel="00000000" w:rsidR="00000000" w:rsidRPr="00000000">
        <w:rPr>
          <w:rFonts w:ascii="Times New Roman" w:cs="Times New Roman" w:eastAsia="Times New Roman" w:hAnsi="Times New Roman"/>
          <w:color w:val="282828"/>
          <w:sz w:val="19"/>
          <w:szCs w:val="19"/>
          <w:vertAlign w:val="baseline"/>
          <w:rtl w:val="0"/>
        </w:rPr>
        <w:t xml:space="preserve">egoría 22</w:t>
      </w:r>
      <w:r w:rsidDel="00000000" w:rsidR="00000000" w:rsidRPr="00000000">
        <w:rPr>
          <w:rtl w:val="0"/>
        </w:rPr>
      </w:r>
    </w:p>
    <w:p w:rsidR="00000000" w:rsidDel="00000000" w:rsidP="00000000" w:rsidRDefault="00000000" w:rsidRPr="00000000" w14:paraId="00000F1D">
      <w:pPr>
        <w:spacing w:before="9" w:line="120" w:lineRule="auto"/>
        <w:jc w:val="left"/>
        <w:rPr>
          <w:sz w:val="13"/>
          <w:szCs w:val="13"/>
        </w:rPr>
      </w:pPr>
      <w:r w:rsidDel="00000000" w:rsidR="00000000" w:rsidRPr="00000000">
        <w:rPr>
          <w:rtl w:val="0"/>
        </w:rPr>
      </w:r>
    </w:p>
    <w:p w:rsidR="00000000" w:rsidDel="00000000" w:rsidP="00000000" w:rsidRDefault="00000000" w:rsidRPr="00000000" w14:paraId="00000F1E">
      <w:pPr>
        <w:spacing w:line="200" w:lineRule="auto"/>
        <w:jc w:val="left"/>
        <w:rPr>
          <w:sz w:val="20"/>
          <w:szCs w:val="20"/>
        </w:rPr>
      </w:pPr>
      <w:r w:rsidDel="00000000" w:rsidR="00000000" w:rsidRPr="00000000">
        <w:rPr>
          <w:rtl w:val="0"/>
        </w:rPr>
      </w:r>
    </w:p>
    <w:p w:rsidR="00000000" w:rsidDel="00000000" w:rsidP="00000000" w:rsidRDefault="00000000" w:rsidRPr="00000000" w14:paraId="00000F1F">
      <w:pPr>
        <w:spacing w:before="35" w:line="200" w:lineRule="auto"/>
        <w:ind w:left="2380"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3e3e3e"/>
          <w:sz w:val="19"/>
          <w:szCs w:val="19"/>
          <w:vertAlign w:val="baseline"/>
          <w:rtl w:val="0"/>
        </w:rPr>
        <w:t xml:space="preserve">o   </w:t>
      </w:r>
      <w:r w:rsidDel="00000000" w:rsidR="00000000" w:rsidRPr="00000000">
        <w:rPr>
          <w:rFonts w:ascii="Times New Roman" w:cs="Times New Roman" w:eastAsia="Times New Roman" w:hAnsi="Times New Roman"/>
          <w:color w:val="282828"/>
          <w:sz w:val="19"/>
          <w:szCs w:val="19"/>
          <w:vertAlign w:val="baseline"/>
          <w:rtl w:val="0"/>
        </w:rPr>
        <w:t xml:space="preserve">P</w:t>
      </w:r>
      <w:r w:rsidDel="00000000" w:rsidR="00000000" w:rsidRPr="00000000">
        <w:rPr>
          <w:rFonts w:ascii="Times New Roman" w:cs="Times New Roman" w:eastAsia="Times New Roman" w:hAnsi="Times New Roman"/>
          <w:color w:val="3e3e3e"/>
          <w:sz w:val="19"/>
          <w:szCs w:val="19"/>
          <w:vertAlign w:val="baseline"/>
          <w:rtl w:val="0"/>
        </w:rPr>
        <w:t xml:space="preserve">.</w:t>
      </w:r>
      <w:r w:rsidDel="00000000" w:rsidR="00000000" w:rsidRPr="00000000">
        <w:rPr>
          <w:rFonts w:ascii="Times New Roman" w:cs="Times New Roman" w:eastAsia="Times New Roman" w:hAnsi="Times New Roman"/>
          <w:color w:val="282828"/>
          <w:sz w:val="19"/>
          <w:szCs w:val="19"/>
          <w:vertAlign w:val="baseline"/>
          <w:rtl w:val="0"/>
        </w:rPr>
        <w:t xml:space="preserve">O.M</w:t>
      </w:r>
      <w:r w:rsidDel="00000000" w:rsidR="00000000" w:rsidRPr="00000000">
        <w:rPr>
          <w:rFonts w:ascii="Times New Roman" w:cs="Times New Roman" w:eastAsia="Times New Roman" w:hAnsi="Times New Roman"/>
          <w:color w:val="131313"/>
          <w:sz w:val="19"/>
          <w:szCs w:val="19"/>
          <w:vertAlign w:val="baseline"/>
          <w:rtl w:val="0"/>
        </w:rPr>
        <w:t xml:space="preserve">. </w:t>
      </w:r>
      <w:r w:rsidDel="00000000" w:rsidR="00000000" w:rsidRPr="00000000">
        <w:rPr>
          <w:rFonts w:ascii="Arial" w:cs="Arial" w:eastAsia="Arial" w:hAnsi="Arial"/>
          <w:color w:val="282828"/>
          <w:sz w:val="17"/>
          <w:szCs w:val="17"/>
          <w:vertAlign w:val="baseline"/>
          <w:rtl w:val="0"/>
        </w:rPr>
        <w:t xml:space="preserve">y </w:t>
      </w:r>
      <w:r w:rsidDel="00000000" w:rsidR="00000000" w:rsidRPr="00000000">
        <w:rPr>
          <w:rFonts w:ascii="Times New Roman" w:cs="Times New Roman" w:eastAsia="Times New Roman" w:hAnsi="Times New Roman"/>
          <w:color w:val="282828"/>
          <w:sz w:val="19"/>
          <w:szCs w:val="19"/>
          <w:vertAlign w:val="baseline"/>
          <w:rtl w:val="0"/>
        </w:rPr>
        <w:t xml:space="preserve">S.</w:t>
      </w:r>
      <w:r w:rsidDel="00000000" w:rsidR="00000000" w:rsidRPr="00000000">
        <w:rPr>
          <w:rtl w:val="0"/>
        </w:rPr>
      </w:r>
    </w:p>
    <w:p w:rsidR="00000000" w:rsidDel="00000000" w:rsidP="00000000" w:rsidRDefault="00000000" w:rsidRPr="00000000" w14:paraId="00000F20">
      <w:pPr>
        <w:spacing w:before="89" w:lineRule="auto"/>
        <w:ind w:left="2934" w:firstLine="0"/>
        <w:jc w:val="left"/>
        <w:rPr>
          <w:rFonts w:ascii="Times New Roman" w:cs="Times New Roman" w:eastAsia="Times New Roman" w:hAnsi="Times New Roman"/>
          <w:sz w:val="19"/>
          <w:szCs w:val="19"/>
        </w:rPr>
      </w:pPr>
      <w:r w:rsidDel="00000000" w:rsidR="00000000" w:rsidRPr="00000000">
        <w:rPr>
          <w:rFonts w:ascii="Arial" w:cs="Arial" w:eastAsia="Arial" w:hAnsi="Arial"/>
          <w:color w:val="131313"/>
          <w:sz w:val="25"/>
          <w:szCs w:val="25"/>
          <w:vertAlign w:val="baseline"/>
          <w:rtl w:val="0"/>
        </w:rPr>
        <w:t xml:space="preserve">•    </w:t>
      </w:r>
      <w:r w:rsidDel="00000000" w:rsidR="00000000" w:rsidRPr="00000000">
        <w:rPr>
          <w:rFonts w:ascii="Times New Roman" w:cs="Times New Roman" w:eastAsia="Times New Roman" w:hAnsi="Times New Roman"/>
          <w:color w:val="282828"/>
          <w:sz w:val="19"/>
          <w:szCs w:val="19"/>
          <w:vertAlign w:val="baseline"/>
          <w:rtl w:val="0"/>
        </w:rPr>
        <w:t xml:space="preserve">Menor a 4 años:  S</w:t>
      </w:r>
      <w:r w:rsidDel="00000000" w:rsidR="00000000" w:rsidRPr="00000000">
        <w:rPr>
          <w:rFonts w:ascii="Times New Roman" w:cs="Times New Roman" w:eastAsia="Times New Roman" w:hAnsi="Times New Roman"/>
          <w:color w:val="131313"/>
          <w:sz w:val="19"/>
          <w:szCs w:val="19"/>
          <w:vertAlign w:val="baseline"/>
          <w:rtl w:val="0"/>
        </w:rPr>
        <w:t xml:space="preserve">in </w:t>
      </w:r>
      <w:r w:rsidDel="00000000" w:rsidR="00000000" w:rsidRPr="00000000">
        <w:rPr>
          <w:rFonts w:ascii="Times New Roman" w:cs="Times New Roman" w:eastAsia="Times New Roman" w:hAnsi="Times New Roman"/>
          <w:color w:val="282828"/>
          <w:sz w:val="19"/>
          <w:szCs w:val="19"/>
          <w:vertAlign w:val="baseline"/>
          <w:rtl w:val="0"/>
        </w:rPr>
        <w:t xml:space="preserve">rcca</w:t>
      </w:r>
      <w:r w:rsidDel="00000000" w:rsidR="00000000" w:rsidRPr="00000000">
        <w:rPr>
          <w:rFonts w:ascii="Times New Roman" w:cs="Times New Roman" w:eastAsia="Times New Roman" w:hAnsi="Times New Roman"/>
          <w:color w:val="131313"/>
          <w:sz w:val="19"/>
          <w:szCs w:val="19"/>
          <w:vertAlign w:val="baseline"/>
          <w:rtl w:val="0"/>
        </w:rPr>
        <w:t xml:space="preserve">t</w:t>
      </w:r>
      <w:r w:rsidDel="00000000" w:rsidR="00000000" w:rsidRPr="00000000">
        <w:rPr>
          <w:rFonts w:ascii="Times New Roman" w:cs="Times New Roman" w:eastAsia="Times New Roman" w:hAnsi="Times New Roman"/>
          <w:color w:val="282828"/>
          <w:sz w:val="19"/>
          <w:szCs w:val="19"/>
          <w:vertAlign w:val="baseline"/>
          <w:rtl w:val="0"/>
        </w:rPr>
        <w:t xml:space="preserve">ego</w:t>
      </w:r>
      <w:r w:rsidDel="00000000" w:rsidR="00000000" w:rsidRPr="00000000">
        <w:rPr>
          <w:rFonts w:ascii="Times New Roman" w:cs="Times New Roman" w:eastAsia="Times New Roman" w:hAnsi="Times New Roman"/>
          <w:color w:val="131313"/>
          <w:sz w:val="19"/>
          <w:szCs w:val="19"/>
          <w:vertAlign w:val="baseline"/>
          <w:rtl w:val="0"/>
        </w:rPr>
        <w:t xml:space="preserve">ri</w:t>
      </w:r>
      <w:r w:rsidDel="00000000" w:rsidR="00000000" w:rsidRPr="00000000">
        <w:rPr>
          <w:rFonts w:ascii="Times New Roman" w:cs="Times New Roman" w:eastAsia="Times New Roman" w:hAnsi="Times New Roman"/>
          <w:color w:val="282828"/>
          <w:sz w:val="19"/>
          <w:szCs w:val="19"/>
          <w:vertAlign w:val="baseline"/>
          <w:rtl w:val="0"/>
        </w:rPr>
        <w:t xml:space="preserve">za</w:t>
      </w:r>
      <w:r w:rsidDel="00000000" w:rsidR="00000000" w:rsidRPr="00000000">
        <w:rPr>
          <w:rFonts w:ascii="Times New Roman" w:cs="Times New Roman" w:eastAsia="Times New Roman" w:hAnsi="Times New Roman"/>
          <w:color w:val="3e3e3e"/>
          <w:sz w:val="19"/>
          <w:szCs w:val="19"/>
          <w:vertAlign w:val="baseline"/>
          <w:rtl w:val="0"/>
        </w:rPr>
        <w:t xml:space="preserve">c</w:t>
      </w:r>
      <w:r w:rsidDel="00000000" w:rsidR="00000000" w:rsidRPr="00000000">
        <w:rPr>
          <w:rFonts w:ascii="Times New Roman" w:cs="Times New Roman" w:eastAsia="Times New Roman" w:hAnsi="Times New Roman"/>
          <w:color w:val="282828"/>
          <w:sz w:val="19"/>
          <w:szCs w:val="19"/>
          <w:vertAlign w:val="baseline"/>
          <w:rtl w:val="0"/>
        </w:rPr>
        <w:t xml:space="preserve">ión</w:t>
      </w:r>
      <w:r w:rsidDel="00000000" w:rsidR="00000000" w:rsidRPr="00000000">
        <w:rPr>
          <w:rtl w:val="0"/>
        </w:rPr>
      </w:r>
    </w:p>
    <w:p w:rsidR="00000000" w:rsidDel="00000000" w:rsidP="00000000" w:rsidRDefault="00000000" w:rsidRPr="00000000" w14:paraId="00000F21">
      <w:pPr>
        <w:spacing w:before="67" w:lineRule="auto"/>
        <w:ind w:left="2934" w:firstLine="0"/>
        <w:jc w:val="left"/>
        <w:rPr>
          <w:rFonts w:ascii="Times New Roman" w:cs="Times New Roman" w:eastAsia="Times New Roman" w:hAnsi="Times New Roman"/>
          <w:sz w:val="19"/>
          <w:szCs w:val="19"/>
        </w:rPr>
      </w:pPr>
      <w:r w:rsidDel="00000000" w:rsidR="00000000" w:rsidRPr="00000000">
        <w:rPr>
          <w:rFonts w:ascii="Arial" w:cs="Arial" w:eastAsia="Arial" w:hAnsi="Arial"/>
          <w:color w:val="131313"/>
          <w:sz w:val="24"/>
          <w:szCs w:val="24"/>
          <w:vertAlign w:val="baseline"/>
          <w:rtl w:val="0"/>
        </w:rPr>
        <w:t xml:space="preserve">•   </w:t>
      </w:r>
      <w:r w:rsidDel="00000000" w:rsidR="00000000" w:rsidRPr="00000000">
        <w:rPr>
          <w:rFonts w:ascii="Times New Roman" w:cs="Times New Roman" w:eastAsia="Times New Roman" w:hAnsi="Times New Roman"/>
          <w:color w:val="282828"/>
          <w:sz w:val="19"/>
          <w:szCs w:val="19"/>
          <w:vertAlign w:val="baseline"/>
          <w:rtl w:val="0"/>
        </w:rPr>
        <w:t xml:space="preserve">De 4 a 7 añ</w:t>
      </w:r>
      <w:r w:rsidDel="00000000" w:rsidR="00000000" w:rsidRPr="00000000">
        <w:rPr>
          <w:rFonts w:ascii="Times New Roman" w:cs="Times New Roman" w:eastAsia="Times New Roman" w:hAnsi="Times New Roman"/>
          <w:color w:val="3e3e3e"/>
          <w:sz w:val="19"/>
          <w:szCs w:val="19"/>
          <w:vertAlign w:val="baseline"/>
          <w:rtl w:val="0"/>
        </w:rPr>
        <w:t xml:space="preserve">os:  </w:t>
      </w:r>
      <w:r w:rsidDel="00000000" w:rsidR="00000000" w:rsidRPr="00000000">
        <w:rPr>
          <w:rFonts w:ascii="Times New Roman" w:cs="Times New Roman" w:eastAsia="Times New Roman" w:hAnsi="Times New Roman"/>
          <w:color w:val="282828"/>
          <w:sz w:val="19"/>
          <w:szCs w:val="19"/>
          <w:vertAlign w:val="baseline"/>
          <w:rtl w:val="0"/>
        </w:rPr>
        <w:t xml:space="preserve">Catcgorin 15</w:t>
      </w:r>
      <w:r w:rsidDel="00000000" w:rsidR="00000000" w:rsidRPr="00000000">
        <w:rPr>
          <w:rtl w:val="0"/>
        </w:rPr>
      </w:r>
    </w:p>
    <w:p w:rsidR="00000000" w:rsidDel="00000000" w:rsidP="00000000" w:rsidRDefault="00000000" w:rsidRPr="00000000" w14:paraId="00000F22">
      <w:pPr>
        <w:spacing w:before="16" w:lineRule="auto"/>
        <w:ind w:left="2934" w:firstLine="0"/>
        <w:jc w:val="left"/>
        <w:rPr>
          <w:rFonts w:ascii="Times New Roman" w:cs="Times New Roman" w:eastAsia="Times New Roman" w:hAnsi="Times New Roman"/>
          <w:sz w:val="22"/>
          <w:szCs w:val="22"/>
        </w:rPr>
      </w:pPr>
      <w:r w:rsidDel="00000000" w:rsidR="00000000" w:rsidRPr="00000000">
        <w:rPr>
          <w:rFonts w:ascii="Arial" w:cs="Arial" w:eastAsia="Arial" w:hAnsi="Arial"/>
          <w:color w:val="131313"/>
          <w:sz w:val="33"/>
          <w:szCs w:val="33"/>
          <w:vertAlign w:val="baseline"/>
          <w:rtl w:val="0"/>
        </w:rPr>
        <w:t xml:space="preserve">•    </w:t>
      </w:r>
      <w:r w:rsidDel="00000000" w:rsidR="00000000" w:rsidRPr="00000000">
        <w:rPr>
          <w:rFonts w:ascii="Times New Roman" w:cs="Times New Roman" w:eastAsia="Times New Roman" w:hAnsi="Times New Roman"/>
          <w:color w:val="282828"/>
          <w:sz w:val="22"/>
          <w:szCs w:val="22"/>
          <w:vertAlign w:val="baseline"/>
          <w:rtl w:val="0"/>
        </w:rPr>
        <w:t xml:space="preserve">De 8 </w:t>
      </w:r>
      <w:r w:rsidDel="00000000" w:rsidR="00000000" w:rsidRPr="00000000">
        <w:rPr>
          <w:rFonts w:ascii="Times New Roman" w:cs="Times New Roman" w:eastAsia="Times New Roman" w:hAnsi="Times New Roman"/>
          <w:color w:val="131313"/>
          <w:sz w:val="22"/>
          <w:szCs w:val="22"/>
          <w:vertAlign w:val="baseline"/>
          <w:rtl w:val="0"/>
        </w:rPr>
        <w:t xml:space="preserve">a  11 </w:t>
      </w:r>
      <w:r w:rsidDel="00000000" w:rsidR="00000000" w:rsidRPr="00000000">
        <w:rPr>
          <w:rFonts w:ascii="Times New Roman" w:cs="Times New Roman" w:eastAsia="Times New Roman" w:hAnsi="Times New Roman"/>
          <w:color w:val="282828"/>
          <w:sz w:val="22"/>
          <w:szCs w:val="22"/>
          <w:vertAlign w:val="baseline"/>
          <w:rtl w:val="0"/>
        </w:rPr>
        <w:t xml:space="preserve">año</w:t>
      </w:r>
      <w:r w:rsidDel="00000000" w:rsidR="00000000" w:rsidRPr="00000000">
        <w:rPr>
          <w:rFonts w:ascii="Times New Roman" w:cs="Times New Roman" w:eastAsia="Times New Roman" w:hAnsi="Times New Roman"/>
          <w:color w:val="3e3e3e"/>
          <w:sz w:val="22"/>
          <w:szCs w:val="22"/>
          <w:vertAlign w:val="baseline"/>
          <w:rtl w:val="0"/>
        </w:rPr>
        <w:t xml:space="preserve">s: </w:t>
      </w:r>
      <w:r w:rsidDel="00000000" w:rsidR="00000000" w:rsidRPr="00000000">
        <w:rPr>
          <w:rFonts w:ascii="Times New Roman" w:cs="Times New Roman" w:eastAsia="Times New Roman" w:hAnsi="Times New Roman"/>
          <w:color w:val="282828"/>
          <w:sz w:val="19"/>
          <w:szCs w:val="19"/>
          <w:vertAlign w:val="baseline"/>
          <w:rtl w:val="0"/>
        </w:rPr>
        <w:t xml:space="preserve">Cat</w:t>
      </w:r>
      <w:r w:rsidDel="00000000" w:rsidR="00000000" w:rsidRPr="00000000">
        <w:rPr>
          <w:rFonts w:ascii="Times New Roman" w:cs="Times New Roman" w:eastAsia="Times New Roman" w:hAnsi="Times New Roman"/>
          <w:color w:val="3e3e3e"/>
          <w:sz w:val="19"/>
          <w:szCs w:val="19"/>
          <w:vertAlign w:val="baseline"/>
          <w:rtl w:val="0"/>
        </w:rPr>
        <w:t xml:space="preserve">e</w:t>
      </w:r>
      <w:r w:rsidDel="00000000" w:rsidR="00000000" w:rsidRPr="00000000">
        <w:rPr>
          <w:rFonts w:ascii="Times New Roman" w:cs="Times New Roman" w:eastAsia="Times New Roman" w:hAnsi="Times New Roman"/>
          <w:color w:val="282828"/>
          <w:sz w:val="19"/>
          <w:szCs w:val="19"/>
          <w:vertAlign w:val="baseline"/>
          <w:rtl w:val="0"/>
        </w:rPr>
        <w:t xml:space="preserve">go</w:t>
      </w:r>
      <w:r w:rsidDel="00000000" w:rsidR="00000000" w:rsidRPr="00000000">
        <w:rPr>
          <w:rFonts w:ascii="Times New Roman" w:cs="Times New Roman" w:eastAsia="Times New Roman" w:hAnsi="Times New Roman"/>
          <w:color w:val="131313"/>
          <w:sz w:val="19"/>
          <w:szCs w:val="19"/>
          <w:vertAlign w:val="baseline"/>
          <w:rtl w:val="0"/>
        </w:rPr>
        <w:t xml:space="preserve">rí</w:t>
      </w:r>
      <w:r w:rsidDel="00000000" w:rsidR="00000000" w:rsidRPr="00000000">
        <w:rPr>
          <w:rFonts w:ascii="Times New Roman" w:cs="Times New Roman" w:eastAsia="Times New Roman" w:hAnsi="Times New Roman"/>
          <w:color w:val="3e3e3e"/>
          <w:sz w:val="19"/>
          <w:szCs w:val="19"/>
          <w:vertAlign w:val="baseline"/>
          <w:rtl w:val="0"/>
        </w:rPr>
        <w:t xml:space="preserve">a </w:t>
      </w:r>
      <w:r w:rsidDel="00000000" w:rsidR="00000000" w:rsidRPr="00000000">
        <w:rPr>
          <w:rFonts w:ascii="Times New Roman" w:cs="Times New Roman" w:eastAsia="Times New Roman" w:hAnsi="Times New Roman"/>
          <w:color w:val="282828"/>
          <w:sz w:val="22"/>
          <w:szCs w:val="22"/>
          <w:vertAlign w:val="baseline"/>
          <w:rtl w:val="0"/>
        </w:rPr>
        <w:t xml:space="preserve">16</w:t>
      </w:r>
      <w:r w:rsidDel="00000000" w:rsidR="00000000" w:rsidRPr="00000000">
        <w:rPr>
          <w:rtl w:val="0"/>
        </w:rPr>
      </w:r>
    </w:p>
    <w:p w:rsidR="00000000" w:rsidDel="00000000" w:rsidP="00000000" w:rsidRDefault="00000000" w:rsidRPr="00000000" w14:paraId="00000F23">
      <w:pPr>
        <w:spacing w:before="29" w:lineRule="auto"/>
        <w:ind w:left="2934" w:firstLine="0"/>
        <w:jc w:val="left"/>
        <w:rPr>
          <w:rFonts w:ascii="Times New Roman" w:cs="Times New Roman" w:eastAsia="Times New Roman" w:hAnsi="Times New Roman"/>
          <w:sz w:val="17"/>
          <w:szCs w:val="17"/>
        </w:rPr>
      </w:pPr>
      <w:r w:rsidDel="00000000" w:rsidR="00000000" w:rsidRPr="00000000">
        <w:rPr>
          <w:rFonts w:ascii="Arial" w:cs="Arial" w:eastAsia="Arial" w:hAnsi="Arial"/>
          <w:color w:val="131313"/>
          <w:sz w:val="24"/>
          <w:szCs w:val="24"/>
          <w:vertAlign w:val="baseline"/>
          <w:rtl w:val="0"/>
        </w:rPr>
        <w:t xml:space="preserve">•    </w:t>
      </w:r>
      <w:r w:rsidDel="00000000" w:rsidR="00000000" w:rsidRPr="00000000">
        <w:rPr>
          <w:rFonts w:ascii="Times New Roman" w:cs="Times New Roman" w:eastAsia="Times New Roman" w:hAnsi="Times New Roman"/>
          <w:color w:val="282828"/>
          <w:sz w:val="17"/>
          <w:szCs w:val="17"/>
          <w:vertAlign w:val="baseline"/>
          <w:rtl w:val="0"/>
        </w:rPr>
        <w:t xml:space="preserve">De </w:t>
      </w:r>
      <w:r w:rsidDel="00000000" w:rsidR="00000000" w:rsidRPr="00000000">
        <w:rPr>
          <w:rFonts w:ascii="Times New Roman" w:cs="Times New Roman" w:eastAsia="Times New Roman" w:hAnsi="Times New Roman"/>
          <w:color w:val="131313"/>
          <w:sz w:val="17"/>
          <w:szCs w:val="17"/>
          <w:vertAlign w:val="baseline"/>
          <w:rtl w:val="0"/>
        </w:rPr>
        <w:t xml:space="preserve">1</w:t>
      </w:r>
      <w:r w:rsidDel="00000000" w:rsidR="00000000" w:rsidRPr="00000000">
        <w:rPr>
          <w:rFonts w:ascii="Times New Roman" w:cs="Times New Roman" w:eastAsia="Times New Roman" w:hAnsi="Times New Roman"/>
          <w:color w:val="3e3e3e"/>
          <w:sz w:val="17"/>
          <w:szCs w:val="17"/>
          <w:vertAlign w:val="baseline"/>
          <w:rtl w:val="0"/>
        </w:rPr>
        <w:t xml:space="preserve">2 </w:t>
      </w:r>
      <w:r w:rsidDel="00000000" w:rsidR="00000000" w:rsidRPr="00000000">
        <w:rPr>
          <w:rFonts w:ascii="Times New Roman" w:cs="Times New Roman" w:eastAsia="Times New Roman" w:hAnsi="Times New Roman"/>
          <w:color w:val="282828"/>
          <w:sz w:val="17"/>
          <w:szCs w:val="17"/>
          <w:vertAlign w:val="baseline"/>
          <w:rtl w:val="0"/>
        </w:rPr>
        <w:t xml:space="preserve">a </w:t>
      </w:r>
      <w:r w:rsidDel="00000000" w:rsidR="00000000" w:rsidRPr="00000000">
        <w:rPr>
          <w:rFonts w:ascii="Times New Roman" w:cs="Times New Roman" w:eastAsia="Times New Roman" w:hAnsi="Times New Roman"/>
          <w:color w:val="131313"/>
          <w:sz w:val="17"/>
          <w:szCs w:val="17"/>
          <w:vertAlign w:val="baseline"/>
          <w:rtl w:val="0"/>
        </w:rPr>
        <w:t xml:space="preserve">1</w:t>
      </w:r>
      <w:r w:rsidDel="00000000" w:rsidR="00000000" w:rsidRPr="00000000">
        <w:rPr>
          <w:rFonts w:ascii="Times New Roman" w:cs="Times New Roman" w:eastAsia="Times New Roman" w:hAnsi="Times New Roman"/>
          <w:color w:val="282828"/>
          <w:sz w:val="17"/>
          <w:szCs w:val="17"/>
          <w:vertAlign w:val="baseline"/>
          <w:rtl w:val="0"/>
        </w:rPr>
        <w:t xml:space="preserve">5 nños</w:t>
      </w:r>
      <w:r w:rsidDel="00000000" w:rsidR="00000000" w:rsidRPr="00000000">
        <w:rPr>
          <w:rFonts w:ascii="Times New Roman" w:cs="Times New Roman" w:eastAsia="Times New Roman" w:hAnsi="Times New Roman"/>
          <w:color w:val="3e3e3e"/>
          <w:sz w:val="17"/>
          <w:szCs w:val="17"/>
          <w:vertAlign w:val="baseline"/>
          <w:rtl w:val="0"/>
        </w:rPr>
        <w:t xml:space="preserve">: </w:t>
      </w:r>
      <w:r w:rsidDel="00000000" w:rsidR="00000000" w:rsidRPr="00000000">
        <w:rPr>
          <w:rFonts w:ascii="Times New Roman" w:cs="Times New Roman" w:eastAsia="Times New Roman" w:hAnsi="Times New Roman"/>
          <w:color w:val="282828"/>
          <w:sz w:val="17"/>
          <w:szCs w:val="17"/>
          <w:vertAlign w:val="baseline"/>
          <w:rtl w:val="0"/>
        </w:rPr>
        <w:t xml:space="preserve">Cntego</w:t>
      </w:r>
      <w:r w:rsidDel="00000000" w:rsidR="00000000" w:rsidRPr="00000000">
        <w:rPr>
          <w:rFonts w:ascii="Times New Roman" w:cs="Times New Roman" w:eastAsia="Times New Roman" w:hAnsi="Times New Roman"/>
          <w:color w:val="131313"/>
          <w:sz w:val="17"/>
          <w:szCs w:val="17"/>
          <w:vertAlign w:val="baseline"/>
          <w:rtl w:val="0"/>
        </w:rPr>
        <w:t xml:space="preserve">r</w:t>
      </w:r>
      <w:r w:rsidDel="00000000" w:rsidR="00000000" w:rsidRPr="00000000">
        <w:rPr>
          <w:rFonts w:ascii="Times New Roman" w:cs="Times New Roman" w:eastAsia="Times New Roman" w:hAnsi="Times New Roman"/>
          <w:color w:val="282828"/>
          <w:sz w:val="17"/>
          <w:szCs w:val="17"/>
          <w:vertAlign w:val="baseline"/>
          <w:rtl w:val="0"/>
        </w:rPr>
        <w:t xml:space="preserve">ia  </w:t>
      </w:r>
      <w:r w:rsidDel="00000000" w:rsidR="00000000" w:rsidRPr="00000000">
        <w:rPr>
          <w:rFonts w:ascii="Times New Roman" w:cs="Times New Roman" w:eastAsia="Times New Roman" w:hAnsi="Times New Roman"/>
          <w:color w:val="131313"/>
          <w:sz w:val="17"/>
          <w:szCs w:val="17"/>
          <w:vertAlign w:val="baseline"/>
          <w:rtl w:val="0"/>
        </w:rPr>
        <w:t xml:space="preserve">1</w:t>
      </w:r>
      <w:r w:rsidDel="00000000" w:rsidR="00000000" w:rsidRPr="00000000">
        <w:rPr>
          <w:rFonts w:ascii="Times New Roman" w:cs="Times New Roman" w:eastAsia="Times New Roman" w:hAnsi="Times New Roman"/>
          <w:color w:val="282828"/>
          <w:sz w:val="17"/>
          <w:szCs w:val="17"/>
          <w:vertAlign w:val="baseline"/>
          <w:rtl w:val="0"/>
        </w:rPr>
        <w:t xml:space="preserve">7</w:t>
      </w:r>
      <w:r w:rsidDel="00000000" w:rsidR="00000000" w:rsidRPr="00000000">
        <w:rPr>
          <w:rtl w:val="0"/>
        </w:rPr>
      </w:r>
    </w:p>
    <w:p w:rsidR="00000000" w:rsidDel="00000000" w:rsidP="00000000" w:rsidRDefault="00000000" w:rsidRPr="00000000" w14:paraId="00000F24">
      <w:pPr>
        <w:spacing w:before="85" w:line="160" w:lineRule="auto"/>
        <w:ind w:left="3183" w:right="4702" w:firstLine="0"/>
        <w:jc w:val="center"/>
        <w:rPr>
          <w:rFonts w:ascii="Arial" w:cs="Arial" w:eastAsia="Arial" w:hAnsi="Arial"/>
          <w:sz w:val="15"/>
          <w:szCs w:val="15"/>
        </w:rPr>
      </w:pPr>
      <w:r w:rsidDel="00000000" w:rsidR="00000000" w:rsidRPr="00000000">
        <w:rPr>
          <w:rFonts w:ascii="Arial" w:cs="Arial" w:eastAsia="Arial" w:hAnsi="Arial"/>
          <w:color w:val="282828"/>
          <w:sz w:val="15"/>
          <w:szCs w:val="15"/>
          <w:rtl w:val="0"/>
        </w:rPr>
        <w:t xml:space="preserve">De  </w:t>
      </w:r>
      <w:r w:rsidDel="00000000" w:rsidR="00000000" w:rsidRPr="00000000">
        <w:rPr>
          <w:rFonts w:ascii="Arial" w:cs="Arial" w:eastAsia="Arial" w:hAnsi="Arial"/>
          <w:color w:val="131313"/>
          <w:sz w:val="15"/>
          <w:szCs w:val="15"/>
          <w:rtl w:val="0"/>
        </w:rPr>
        <w:t xml:space="preserve">1</w:t>
      </w:r>
      <w:r w:rsidDel="00000000" w:rsidR="00000000" w:rsidRPr="00000000">
        <w:rPr>
          <w:rFonts w:ascii="Arial" w:cs="Arial" w:eastAsia="Arial" w:hAnsi="Arial"/>
          <w:color w:val="282828"/>
          <w:sz w:val="15"/>
          <w:szCs w:val="15"/>
          <w:rtl w:val="0"/>
        </w:rPr>
        <w:t xml:space="preserve">6 o má</w:t>
      </w:r>
      <w:r w:rsidDel="00000000" w:rsidR="00000000" w:rsidRPr="00000000">
        <w:rPr>
          <w:rFonts w:ascii="Arial" w:cs="Arial" w:eastAsia="Arial" w:hAnsi="Arial"/>
          <w:color w:val="3e3e3e"/>
          <w:sz w:val="15"/>
          <w:szCs w:val="15"/>
          <w:rtl w:val="0"/>
        </w:rPr>
        <w:t xml:space="preserve">s </w:t>
      </w:r>
      <w:r w:rsidDel="00000000" w:rsidR="00000000" w:rsidRPr="00000000">
        <w:rPr>
          <w:rFonts w:ascii="Arial" w:cs="Arial" w:eastAsia="Arial" w:hAnsi="Arial"/>
          <w:color w:val="282828"/>
          <w:sz w:val="15"/>
          <w:szCs w:val="15"/>
          <w:rtl w:val="0"/>
        </w:rPr>
        <w:t xml:space="preserve">a</w:t>
      </w:r>
      <w:r w:rsidDel="00000000" w:rsidR="00000000" w:rsidRPr="00000000">
        <w:rPr>
          <w:rFonts w:ascii="Arial" w:cs="Arial" w:eastAsia="Arial" w:hAnsi="Arial"/>
          <w:color w:val="131313"/>
          <w:sz w:val="15"/>
          <w:szCs w:val="15"/>
          <w:rtl w:val="0"/>
        </w:rPr>
        <w:t xml:space="preserve">ñ</w:t>
      </w:r>
      <w:r w:rsidDel="00000000" w:rsidR="00000000" w:rsidRPr="00000000">
        <w:rPr>
          <w:rFonts w:ascii="Arial" w:cs="Arial" w:eastAsia="Arial" w:hAnsi="Arial"/>
          <w:color w:val="3e3e3e"/>
          <w:sz w:val="15"/>
          <w:szCs w:val="15"/>
          <w:rtl w:val="0"/>
        </w:rPr>
        <w:t xml:space="preserve">os:  </w:t>
      </w:r>
      <w:r w:rsidDel="00000000" w:rsidR="00000000" w:rsidRPr="00000000">
        <w:rPr>
          <w:rFonts w:ascii="Arial" w:cs="Arial" w:eastAsia="Arial" w:hAnsi="Arial"/>
          <w:color w:val="282828"/>
          <w:sz w:val="15"/>
          <w:szCs w:val="15"/>
          <w:rtl w:val="0"/>
        </w:rPr>
        <w:t xml:space="preserve">Cn</w:t>
      </w:r>
      <w:r w:rsidDel="00000000" w:rsidR="00000000" w:rsidRPr="00000000">
        <w:rPr>
          <w:rFonts w:ascii="Arial" w:cs="Arial" w:eastAsia="Arial" w:hAnsi="Arial"/>
          <w:color w:val="131313"/>
          <w:sz w:val="15"/>
          <w:szCs w:val="15"/>
          <w:rtl w:val="0"/>
        </w:rPr>
        <w:t xml:space="preserve">t</w:t>
      </w:r>
      <w:r w:rsidDel="00000000" w:rsidR="00000000" w:rsidRPr="00000000">
        <w:rPr>
          <w:rFonts w:ascii="Arial" w:cs="Arial" w:eastAsia="Arial" w:hAnsi="Arial"/>
          <w:color w:val="282828"/>
          <w:sz w:val="15"/>
          <w:szCs w:val="15"/>
          <w:rtl w:val="0"/>
        </w:rPr>
        <w:t xml:space="preserve">cgo</w:t>
      </w:r>
      <w:r w:rsidDel="00000000" w:rsidR="00000000" w:rsidRPr="00000000">
        <w:rPr>
          <w:rFonts w:ascii="Arial" w:cs="Arial" w:eastAsia="Arial" w:hAnsi="Arial"/>
          <w:color w:val="3e3e3e"/>
          <w:sz w:val="15"/>
          <w:szCs w:val="15"/>
          <w:rtl w:val="0"/>
        </w:rPr>
        <w:t xml:space="preserve">r</w:t>
      </w:r>
      <w:r w:rsidDel="00000000" w:rsidR="00000000" w:rsidRPr="00000000">
        <w:rPr>
          <w:rFonts w:ascii="Arial" w:cs="Arial" w:eastAsia="Arial" w:hAnsi="Arial"/>
          <w:color w:val="282828"/>
          <w:sz w:val="15"/>
          <w:szCs w:val="15"/>
          <w:rtl w:val="0"/>
        </w:rPr>
        <w:t xml:space="preserve">ía  18</w:t>
      </w:r>
      <w:r w:rsidDel="00000000" w:rsidR="00000000" w:rsidRPr="00000000">
        <w:rPr>
          <w:rtl w:val="0"/>
        </w:rPr>
      </w:r>
    </w:p>
    <w:p w:rsidR="00000000" w:rsidDel="00000000" w:rsidP="00000000" w:rsidRDefault="00000000" w:rsidRPr="00000000" w14:paraId="00000F25">
      <w:pPr>
        <w:spacing w:before="3" w:line="100" w:lineRule="auto"/>
        <w:jc w:val="left"/>
        <w:rPr>
          <w:sz w:val="11"/>
          <w:szCs w:val="11"/>
        </w:rPr>
      </w:pPr>
      <w:r w:rsidDel="00000000" w:rsidR="00000000" w:rsidRPr="00000000">
        <w:rPr>
          <w:rtl w:val="0"/>
        </w:rPr>
      </w:r>
    </w:p>
    <w:p w:rsidR="00000000" w:rsidDel="00000000" w:rsidP="00000000" w:rsidRDefault="00000000" w:rsidRPr="00000000" w14:paraId="00000F26">
      <w:pPr>
        <w:ind w:left="2106"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82828"/>
          <w:sz w:val="19"/>
          <w:szCs w:val="19"/>
          <w:rtl w:val="0"/>
        </w:rPr>
        <w:t xml:space="preserve">La</w:t>
      </w:r>
      <w:r w:rsidDel="00000000" w:rsidR="00000000" w:rsidRPr="00000000">
        <w:rPr>
          <w:rFonts w:ascii="Times New Roman" w:cs="Times New Roman" w:eastAsia="Times New Roman" w:hAnsi="Times New Roman"/>
          <w:color w:val="565656"/>
          <w:sz w:val="19"/>
          <w:szCs w:val="19"/>
          <w:rtl w:val="0"/>
        </w:rPr>
        <w:t xml:space="preserve">s </w:t>
      </w:r>
      <w:r w:rsidDel="00000000" w:rsidR="00000000" w:rsidRPr="00000000">
        <w:rPr>
          <w:rFonts w:ascii="Times New Roman" w:cs="Times New Roman" w:eastAsia="Times New Roman" w:hAnsi="Times New Roman"/>
          <w:color w:val="282828"/>
          <w:sz w:val="19"/>
          <w:szCs w:val="19"/>
          <w:rtl w:val="0"/>
        </w:rPr>
        <w:t xml:space="preserve">p</w:t>
      </w:r>
      <w:r w:rsidDel="00000000" w:rsidR="00000000" w:rsidRPr="00000000">
        <w:rPr>
          <w:rFonts w:ascii="Times New Roman" w:cs="Times New Roman" w:eastAsia="Times New Roman" w:hAnsi="Times New Roman"/>
          <w:color w:val="3e3e3e"/>
          <w:sz w:val="19"/>
          <w:szCs w:val="19"/>
          <w:rtl w:val="0"/>
        </w:rPr>
        <w:t xml:space="preserve">e</w:t>
      </w:r>
      <w:r w:rsidDel="00000000" w:rsidR="00000000" w:rsidRPr="00000000">
        <w:rPr>
          <w:rFonts w:ascii="Times New Roman" w:cs="Times New Roman" w:eastAsia="Times New Roman" w:hAnsi="Times New Roman"/>
          <w:color w:val="282828"/>
          <w:sz w:val="19"/>
          <w:szCs w:val="19"/>
          <w:rtl w:val="0"/>
        </w:rPr>
        <w:t xml:space="preserve">r</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282828"/>
          <w:sz w:val="19"/>
          <w:szCs w:val="19"/>
          <w:rtl w:val="0"/>
        </w:rPr>
        <w:t xml:space="preserve">onas </w:t>
      </w:r>
      <w:r w:rsidDel="00000000" w:rsidR="00000000" w:rsidRPr="00000000">
        <w:rPr>
          <w:rFonts w:ascii="Times New Roman" w:cs="Times New Roman" w:eastAsia="Times New Roman" w:hAnsi="Times New Roman"/>
          <w:color w:val="131313"/>
          <w:sz w:val="19"/>
          <w:szCs w:val="19"/>
          <w:rtl w:val="0"/>
        </w:rPr>
        <w:t xml:space="preserve">qu</w:t>
      </w:r>
      <w:r w:rsidDel="00000000" w:rsidR="00000000" w:rsidRPr="00000000">
        <w:rPr>
          <w:rFonts w:ascii="Times New Roman" w:cs="Times New Roman" w:eastAsia="Times New Roman" w:hAnsi="Times New Roman"/>
          <w:color w:val="282828"/>
          <w:sz w:val="19"/>
          <w:szCs w:val="19"/>
          <w:rtl w:val="0"/>
        </w:rPr>
        <w:t xml:space="preserve">e reg</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st</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82828"/>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n </w:t>
      </w:r>
      <w:r w:rsidDel="00000000" w:rsidR="00000000" w:rsidRPr="00000000">
        <w:rPr>
          <w:rFonts w:ascii="Times New Roman" w:cs="Times New Roman" w:eastAsia="Times New Roman" w:hAnsi="Times New Roman"/>
          <w:color w:val="282828"/>
          <w:sz w:val="19"/>
          <w:szCs w:val="19"/>
          <w:rtl w:val="0"/>
        </w:rPr>
        <w:t xml:space="preserve">Tí</w:t>
      </w:r>
      <w:r w:rsidDel="00000000" w:rsidR="00000000" w:rsidRPr="00000000">
        <w:rPr>
          <w:rFonts w:ascii="Times New Roman" w:cs="Times New Roman" w:eastAsia="Times New Roman" w:hAnsi="Times New Roman"/>
          <w:color w:val="131313"/>
          <w:sz w:val="19"/>
          <w:szCs w:val="19"/>
          <w:rtl w:val="0"/>
        </w:rPr>
        <w:t xml:space="preserve">tul</w:t>
      </w:r>
      <w:r w:rsidDel="00000000" w:rsidR="00000000" w:rsidRPr="00000000">
        <w:rPr>
          <w:rFonts w:ascii="Times New Roman" w:cs="Times New Roman" w:eastAsia="Times New Roman" w:hAnsi="Times New Roman"/>
          <w:color w:val="282828"/>
          <w:sz w:val="19"/>
          <w:szCs w:val="19"/>
          <w:rtl w:val="0"/>
        </w:rPr>
        <w:t xml:space="preserve">o Se</w:t>
      </w:r>
      <w:r w:rsidDel="00000000" w:rsidR="00000000" w:rsidRPr="00000000">
        <w:rPr>
          <w:rFonts w:ascii="Times New Roman" w:cs="Times New Roman" w:eastAsia="Times New Roman" w:hAnsi="Times New Roman"/>
          <w:color w:val="3e3e3e"/>
          <w:sz w:val="19"/>
          <w:szCs w:val="19"/>
          <w:rtl w:val="0"/>
        </w:rPr>
        <w:t xml:space="preserve">c</w:t>
      </w:r>
      <w:r w:rsidDel="00000000" w:rsidR="00000000" w:rsidRPr="00000000">
        <w:rPr>
          <w:rFonts w:ascii="Times New Roman" w:cs="Times New Roman" w:eastAsia="Times New Roman" w:hAnsi="Times New Roman"/>
          <w:color w:val="282828"/>
          <w:sz w:val="19"/>
          <w:szCs w:val="19"/>
          <w:rtl w:val="0"/>
        </w:rPr>
        <w:t xml:space="preserve">u</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82828"/>
          <w:sz w:val="19"/>
          <w:szCs w:val="19"/>
          <w:rtl w:val="0"/>
        </w:rPr>
        <w:t xml:space="preserve">dar</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o </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82828"/>
          <w:sz w:val="19"/>
          <w:szCs w:val="19"/>
          <w:rtl w:val="0"/>
        </w:rPr>
        <w:t xml:space="preserve">é</w:t>
      </w:r>
      <w:r w:rsidDel="00000000" w:rsidR="00000000" w:rsidRPr="00000000">
        <w:rPr>
          <w:rFonts w:ascii="Times New Roman" w:cs="Times New Roman" w:eastAsia="Times New Roman" w:hAnsi="Times New Roman"/>
          <w:color w:val="3e3e3e"/>
          <w:sz w:val="19"/>
          <w:szCs w:val="19"/>
          <w:rtl w:val="0"/>
        </w:rPr>
        <w:t xml:space="preserve">c</w:t>
      </w:r>
      <w:r w:rsidDel="00000000" w:rsidR="00000000" w:rsidRPr="00000000">
        <w:rPr>
          <w:rFonts w:ascii="Times New Roman" w:cs="Times New Roman" w:eastAsia="Times New Roman" w:hAnsi="Times New Roman"/>
          <w:color w:val="282828"/>
          <w:sz w:val="19"/>
          <w:szCs w:val="19"/>
          <w:rtl w:val="0"/>
        </w:rPr>
        <w:t xml:space="preserve">nico d</w:t>
      </w:r>
      <w:r w:rsidDel="00000000" w:rsidR="00000000" w:rsidRPr="00000000">
        <w:rPr>
          <w:rFonts w:ascii="Times New Roman" w:cs="Times New Roman" w:eastAsia="Times New Roman" w:hAnsi="Times New Roman"/>
          <w:color w:val="131313"/>
          <w:sz w:val="19"/>
          <w:szCs w:val="19"/>
          <w:rtl w:val="0"/>
        </w:rPr>
        <w:t xml:space="preserve">e </w:t>
      </w:r>
      <w:r w:rsidDel="00000000" w:rsidR="00000000" w:rsidRPr="00000000">
        <w:rPr>
          <w:rFonts w:ascii="Times New Roman" w:cs="Times New Roman" w:eastAsia="Times New Roman" w:hAnsi="Times New Roman"/>
          <w:color w:val="282828"/>
          <w:sz w:val="19"/>
          <w:szCs w:val="19"/>
          <w:rtl w:val="0"/>
        </w:rPr>
        <w:t xml:space="preserve">6 </w:t>
      </w:r>
      <w:r w:rsidDel="00000000" w:rsidR="00000000" w:rsidRPr="00000000">
        <w:rPr>
          <w:rFonts w:ascii="Times New Roman" w:cs="Times New Roman" w:eastAsia="Times New Roman" w:hAnsi="Times New Roman"/>
          <w:color w:val="282828"/>
          <w:sz w:val="21"/>
          <w:szCs w:val="21"/>
          <w:rtl w:val="0"/>
        </w:rPr>
        <w:t xml:space="preserve">años</w:t>
      </w:r>
      <w:r w:rsidDel="00000000" w:rsidR="00000000" w:rsidRPr="00000000">
        <w:rPr>
          <w:rFonts w:ascii="Times New Roman" w:cs="Times New Roman" w:eastAsia="Times New Roman" w:hAnsi="Times New Roman"/>
          <w:color w:val="131313"/>
          <w:sz w:val="21"/>
          <w:szCs w:val="21"/>
          <w:rtl w:val="0"/>
        </w:rPr>
        <w:t xml:space="preserve">, </w:t>
      </w:r>
      <w:r w:rsidDel="00000000" w:rsidR="00000000" w:rsidRPr="00000000">
        <w:rPr>
          <w:rFonts w:ascii="Times New Roman" w:cs="Times New Roman" w:eastAsia="Times New Roman" w:hAnsi="Times New Roman"/>
          <w:color w:val="282828"/>
          <w:sz w:val="17"/>
          <w:szCs w:val="17"/>
          <w:rtl w:val="0"/>
        </w:rPr>
        <w:t xml:space="preserve">ser</w:t>
      </w:r>
      <w:r w:rsidDel="00000000" w:rsidR="00000000" w:rsidRPr="00000000">
        <w:rPr>
          <w:rFonts w:ascii="Times New Roman" w:cs="Times New Roman" w:eastAsia="Times New Roman" w:hAnsi="Times New Roman"/>
          <w:color w:val="3e3e3e"/>
          <w:sz w:val="17"/>
          <w:szCs w:val="17"/>
          <w:rtl w:val="0"/>
        </w:rPr>
        <w:t xml:space="preserve">á</w:t>
      </w:r>
      <w:r w:rsidDel="00000000" w:rsidR="00000000" w:rsidRPr="00000000">
        <w:rPr>
          <w:rFonts w:ascii="Times New Roman" w:cs="Times New Roman" w:eastAsia="Times New Roman" w:hAnsi="Times New Roman"/>
          <w:color w:val="131313"/>
          <w:sz w:val="17"/>
          <w:szCs w:val="17"/>
          <w:rtl w:val="0"/>
        </w:rPr>
        <w:t xml:space="preserve">n </w:t>
      </w:r>
      <w:r w:rsidDel="00000000" w:rsidR="00000000" w:rsidRPr="00000000">
        <w:rPr>
          <w:rFonts w:ascii="Times New Roman" w:cs="Times New Roman" w:eastAsia="Times New Roman" w:hAnsi="Times New Roman"/>
          <w:color w:val="282828"/>
          <w:sz w:val="19"/>
          <w:szCs w:val="19"/>
          <w:rtl w:val="0"/>
        </w:rPr>
        <w:t xml:space="preserve">rcca</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82828"/>
          <w:sz w:val="19"/>
          <w:szCs w:val="19"/>
          <w:rtl w:val="0"/>
        </w:rPr>
        <w:t xml:space="preserve">cg</w:t>
      </w:r>
      <w:r w:rsidDel="00000000" w:rsidR="00000000" w:rsidRPr="00000000">
        <w:rPr>
          <w:rFonts w:ascii="Times New Roman" w:cs="Times New Roman" w:eastAsia="Times New Roman" w:hAnsi="Times New Roman"/>
          <w:color w:val="3e3e3e"/>
          <w:sz w:val="19"/>
          <w:szCs w:val="19"/>
          <w:rtl w:val="0"/>
        </w:rPr>
        <w:t xml:space="preserve">o</w:t>
      </w:r>
      <w:r w:rsidDel="00000000" w:rsidR="00000000" w:rsidRPr="00000000">
        <w:rPr>
          <w:rFonts w:ascii="Times New Roman" w:cs="Times New Roman" w:eastAsia="Times New Roman" w:hAnsi="Times New Roman"/>
          <w:color w:val="282828"/>
          <w:sz w:val="19"/>
          <w:szCs w:val="19"/>
          <w:rtl w:val="0"/>
        </w:rPr>
        <w:t xml:space="preserve">rizado</w:t>
      </w:r>
      <w:r w:rsidDel="00000000" w:rsidR="00000000" w:rsidRPr="00000000">
        <w:rPr>
          <w:rFonts w:ascii="Times New Roman" w:cs="Times New Roman" w:eastAsia="Times New Roman" w:hAnsi="Times New Roman"/>
          <w:color w:val="3e3e3e"/>
          <w:sz w:val="19"/>
          <w:szCs w:val="19"/>
          <w:rtl w:val="0"/>
        </w:rPr>
        <w:t xml:space="preserve">s </w:t>
      </w:r>
      <w:r w:rsidDel="00000000" w:rsidR="00000000" w:rsidRPr="00000000">
        <w:rPr>
          <w:rFonts w:ascii="Times New Roman" w:cs="Times New Roman" w:eastAsia="Times New Roman" w:hAnsi="Times New Roman"/>
          <w:color w:val="282828"/>
          <w:sz w:val="19"/>
          <w:szCs w:val="19"/>
          <w:rtl w:val="0"/>
        </w:rPr>
        <w:t xml:space="preserve">en</w:t>
      </w:r>
      <w:r w:rsidDel="00000000" w:rsidR="00000000" w:rsidRPr="00000000">
        <w:rPr>
          <w:rtl w:val="0"/>
        </w:rPr>
      </w:r>
    </w:p>
    <w:p w:rsidR="00000000" w:rsidDel="00000000" w:rsidP="00000000" w:rsidRDefault="00000000" w:rsidRPr="00000000" w14:paraId="00000F27">
      <w:pPr>
        <w:spacing w:before="94" w:lineRule="auto"/>
        <w:ind w:left="2106"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82828"/>
          <w:sz w:val="19"/>
          <w:szCs w:val="19"/>
          <w:rtl w:val="0"/>
        </w:rPr>
        <w:t xml:space="preserve">UNA  ( </w:t>
      </w:r>
      <w:r w:rsidDel="00000000" w:rsidR="00000000" w:rsidRPr="00000000">
        <w:rPr>
          <w:rFonts w:ascii="Times New Roman" w:cs="Times New Roman" w:eastAsia="Times New Roman" w:hAnsi="Times New Roman"/>
          <w:color w:val="131313"/>
          <w:sz w:val="19"/>
          <w:szCs w:val="19"/>
          <w:rtl w:val="0"/>
        </w:rPr>
        <w:t xml:space="preserve">1</w:t>
      </w:r>
      <w:r w:rsidDel="00000000" w:rsidR="00000000" w:rsidRPr="00000000">
        <w:rPr>
          <w:rFonts w:ascii="Times New Roman" w:cs="Times New Roman" w:eastAsia="Times New Roman" w:hAnsi="Times New Roman"/>
          <w:color w:val="282828"/>
          <w:sz w:val="19"/>
          <w:szCs w:val="19"/>
          <w:rtl w:val="0"/>
        </w:rPr>
        <w:t xml:space="preserve">) </w:t>
      </w:r>
      <w:r w:rsidDel="00000000" w:rsidR="00000000" w:rsidRPr="00000000">
        <w:rPr>
          <w:rFonts w:ascii="Times New Roman" w:cs="Times New Roman" w:eastAsia="Times New Roman" w:hAnsi="Times New Roman"/>
          <w:color w:val="3e3e3e"/>
          <w:sz w:val="19"/>
          <w:szCs w:val="19"/>
          <w:rtl w:val="0"/>
        </w:rPr>
        <w:t xml:space="preserve">c</w:t>
      </w:r>
      <w:r w:rsidDel="00000000" w:rsidR="00000000" w:rsidRPr="00000000">
        <w:rPr>
          <w:rFonts w:ascii="Times New Roman" w:cs="Times New Roman" w:eastAsia="Times New Roman" w:hAnsi="Times New Roman"/>
          <w:color w:val="282828"/>
          <w:sz w:val="19"/>
          <w:szCs w:val="19"/>
          <w:rtl w:val="0"/>
        </w:rPr>
        <w:t xml:space="preserve">ate</w:t>
      </w:r>
      <w:r w:rsidDel="00000000" w:rsidR="00000000" w:rsidRPr="00000000">
        <w:rPr>
          <w:rFonts w:ascii="Times New Roman" w:cs="Times New Roman" w:eastAsia="Times New Roman" w:hAnsi="Times New Roman"/>
          <w:color w:val="3e3e3e"/>
          <w:sz w:val="19"/>
          <w:szCs w:val="19"/>
          <w:rtl w:val="0"/>
        </w:rPr>
        <w:t xml:space="preserve">g</w:t>
      </w:r>
      <w:r w:rsidDel="00000000" w:rsidR="00000000" w:rsidRPr="00000000">
        <w:rPr>
          <w:rFonts w:ascii="Times New Roman" w:cs="Times New Roman" w:eastAsia="Times New Roman" w:hAnsi="Times New Roman"/>
          <w:color w:val="282828"/>
          <w:sz w:val="19"/>
          <w:szCs w:val="19"/>
          <w:rtl w:val="0"/>
        </w:rPr>
        <w:t xml:space="preserve">orí</w:t>
      </w:r>
      <w:r w:rsidDel="00000000" w:rsidR="00000000" w:rsidRPr="00000000">
        <w:rPr>
          <w:rFonts w:ascii="Times New Roman" w:cs="Times New Roman" w:eastAsia="Times New Roman" w:hAnsi="Times New Roman"/>
          <w:color w:val="3e3e3e"/>
          <w:sz w:val="19"/>
          <w:szCs w:val="19"/>
          <w:rtl w:val="0"/>
        </w:rPr>
        <w:t xml:space="preserve">a </w:t>
      </w:r>
      <w:r w:rsidDel="00000000" w:rsidR="00000000" w:rsidRPr="00000000">
        <w:rPr>
          <w:rFonts w:ascii="Times New Roman" w:cs="Times New Roman" w:eastAsia="Times New Roman" w:hAnsi="Times New Roman"/>
          <w:color w:val="282828"/>
          <w:sz w:val="19"/>
          <w:szCs w:val="19"/>
          <w:rtl w:val="0"/>
        </w:rPr>
        <w:t xml:space="preserve">má</w:t>
      </w:r>
      <w:r w:rsidDel="00000000" w:rsidR="00000000" w:rsidRPr="00000000">
        <w:rPr>
          <w:rFonts w:ascii="Times New Roman" w:cs="Times New Roman" w:eastAsia="Times New Roman" w:hAnsi="Times New Roman"/>
          <w:color w:val="3e3e3e"/>
          <w:sz w:val="19"/>
          <w:szCs w:val="19"/>
          <w:rtl w:val="0"/>
        </w:rPr>
        <w:t xml:space="preserve">s </w:t>
      </w:r>
      <w:r w:rsidDel="00000000" w:rsidR="00000000" w:rsidRPr="00000000">
        <w:rPr>
          <w:rFonts w:ascii="Times New Roman" w:cs="Times New Roman" w:eastAsia="Times New Roman" w:hAnsi="Times New Roman"/>
          <w:color w:val="282828"/>
          <w:sz w:val="19"/>
          <w:szCs w:val="19"/>
          <w:rtl w:val="0"/>
        </w:rPr>
        <w:t xml:space="preserve">r</w:t>
      </w:r>
      <w:r w:rsidDel="00000000" w:rsidR="00000000" w:rsidRPr="00000000">
        <w:rPr>
          <w:rFonts w:ascii="Times New Roman" w:cs="Times New Roman" w:eastAsia="Times New Roman" w:hAnsi="Times New Roman"/>
          <w:color w:val="3e3e3e"/>
          <w:sz w:val="19"/>
          <w:szCs w:val="19"/>
          <w:rtl w:val="0"/>
        </w:rPr>
        <w:t xml:space="preserve">e</w:t>
      </w:r>
      <w:r w:rsidDel="00000000" w:rsidR="00000000" w:rsidRPr="00000000">
        <w:rPr>
          <w:rFonts w:ascii="Times New Roman" w:cs="Times New Roman" w:eastAsia="Times New Roman" w:hAnsi="Times New Roman"/>
          <w:color w:val="565656"/>
          <w:sz w:val="19"/>
          <w:szCs w:val="19"/>
          <w:rtl w:val="0"/>
        </w:rPr>
        <w:t xml:space="preserve">s</w:t>
      </w:r>
      <w:r w:rsidDel="00000000" w:rsidR="00000000" w:rsidRPr="00000000">
        <w:rPr>
          <w:rFonts w:ascii="Times New Roman" w:cs="Times New Roman" w:eastAsia="Times New Roman" w:hAnsi="Times New Roman"/>
          <w:color w:val="282828"/>
          <w:sz w:val="19"/>
          <w:szCs w:val="19"/>
          <w:rtl w:val="0"/>
        </w:rPr>
        <w:t xml:space="preserve">p</w:t>
      </w:r>
      <w:r w:rsidDel="00000000" w:rsidR="00000000" w:rsidRPr="00000000">
        <w:rPr>
          <w:rFonts w:ascii="Times New Roman" w:cs="Times New Roman" w:eastAsia="Times New Roman" w:hAnsi="Times New Roman"/>
          <w:color w:val="3e3e3e"/>
          <w:sz w:val="19"/>
          <w:szCs w:val="19"/>
          <w:rtl w:val="0"/>
        </w:rPr>
        <w:t xml:space="preserve">ec</w:t>
      </w:r>
      <w:r w:rsidDel="00000000" w:rsidR="00000000" w:rsidRPr="00000000">
        <w:rPr>
          <w:rFonts w:ascii="Times New Roman" w:cs="Times New Roman" w:eastAsia="Times New Roman" w:hAnsi="Times New Roman"/>
          <w:color w:val="282828"/>
          <w:sz w:val="19"/>
          <w:szCs w:val="19"/>
          <w:rtl w:val="0"/>
        </w:rPr>
        <w:t xml:space="preserve">t</w:t>
      </w:r>
      <w:r w:rsidDel="00000000" w:rsidR="00000000" w:rsidRPr="00000000">
        <w:rPr>
          <w:rFonts w:ascii="Times New Roman" w:cs="Times New Roman" w:eastAsia="Times New Roman" w:hAnsi="Times New Roman"/>
          <w:color w:val="3e3e3e"/>
          <w:sz w:val="19"/>
          <w:szCs w:val="19"/>
          <w:rtl w:val="0"/>
        </w:rPr>
        <w:t xml:space="preserve">o </w:t>
      </w:r>
      <w:r w:rsidDel="00000000" w:rsidR="00000000" w:rsidRPr="00000000">
        <w:rPr>
          <w:rFonts w:ascii="Times New Roman" w:cs="Times New Roman" w:eastAsia="Times New Roman" w:hAnsi="Times New Roman"/>
          <w:color w:val="282828"/>
          <w:sz w:val="19"/>
          <w:szCs w:val="19"/>
          <w:rtl w:val="0"/>
        </w:rPr>
        <w:t xml:space="preserve">de </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n qu</w:t>
      </w:r>
      <w:r w:rsidDel="00000000" w:rsidR="00000000" w:rsidRPr="00000000">
        <w:rPr>
          <w:rFonts w:ascii="Times New Roman" w:cs="Times New Roman" w:eastAsia="Times New Roman" w:hAnsi="Times New Roman"/>
          <w:color w:val="3e3e3e"/>
          <w:sz w:val="19"/>
          <w:szCs w:val="19"/>
          <w:rtl w:val="0"/>
        </w:rPr>
        <w:t xml:space="preserve">e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3e3e3e"/>
          <w:sz w:val="19"/>
          <w:szCs w:val="19"/>
          <w:rtl w:val="0"/>
        </w:rPr>
        <w:t xml:space="preserve">e co</w:t>
      </w:r>
      <w:r w:rsidDel="00000000" w:rsidR="00000000" w:rsidRPr="00000000">
        <w:rPr>
          <w:rFonts w:ascii="Times New Roman" w:cs="Times New Roman" w:eastAsia="Times New Roman" w:hAnsi="Times New Roman"/>
          <w:color w:val="282828"/>
          <w:sz w:val="19"/>
          <w:szCs w:val="19"/>
          <w:rtl w:val="0"/>
        </w:rPr>
        <w:t xml:space="preserve">rrc</w:t>
      </w:r>
      <w:r w:rsidDel="00000000" w:rsidR="00000000" w:rsidRPr="00000000">
        <w:rPr>
          <w:rFonts w:ascii="Times New Roman" w:cs="Times New Roman" w:eastAsia="Times New Roman" w:hAnsi="Times New Roman"/>
          <w:color w:val="3e3e3e"/>
          <w:sz w:val="19"/>
          <w:szCs w:val="19"/>
          <w:rtl w:val="0"/>
        </w:rPr>
        <w:t xml:space="preserve">s</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282828"/>
          <w:sz w:val="19"/>
          <w:szCs w:val="19"/>
          <w:rtl w:val="0"/>
        </w:rPr>
        <w:t xml:space="preserve">on</w:t>
      </w:r>
      <w:r w:rsidDel="00000000" w:rsidR="00000000" w:rsidRPr="00000000">
        <w:rPr>
          <w:rFonts w:ascii="Times New Roman" w:cs="Times New Roman" w:eastAsia="Times New Roman" w:hAnsi="Times New Roman"/>
          <w:color w:val="131313"/>
          <w:sz w:val="19"/>
          <w:szCs w:val="19"/>
          <w:rtl w:val="0"/>
        </w:rPr>
        <w:t xml:space="preserve">&lt;.l</w:t>
      </w:r>
      <w:r w:rsidDel="00000000" w:rsidR="00000000" w:rsidRPr="00000000">
        <w:rPr>
          <w:rFonts w:ascii="Times New Roman" w:cs="Times New Roman" w:eastAsia="Times New Roman" w:hAnsi="Times New Roman"/>
          <w:color w:val="282828"/>
          <w:sz w:val="19"/>
          <w:szCs w:val="19"/>
          <w:rtl w:val="0"/>
        </w:rPr>
        <w:t xml:space="preserve">a </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282828"/>
          <w:sz w:val="19"/>
          <w:szCs w:val="19"/>
          <w:rtl w:val="0"/>
        </w:rPr>
        <w:t xml:space="preserve">ercibi</w:t>
      </w:r>
      <w:r w:rsidDel="00000000" w:rsidR="00000000" w:rsidRPr="00000000">
        <w:rPr>
          <w:rFonts w:ascii="Times New Roman" w:cs="Times New Roman" w:eastAsia="Times New Roman" w:hAnsi="Times New Roman"/>
          <w:color w:val="131313"/>
          <w:sz w:val="19"/>
          <w:szCs w:val="19"/>
          <w:rtl w:val="0"/>
        </w:rPr>
        <w:t xml:space="preserve">r </w:t>
      </w:r>
      <w:r w:rsidDel="00000000" w:rsidR="00000000" w:rsidRPr="00000000">
        <w:rPr>
          <w:rFonts w:ascii="Times New Roman" w:cs="Times New Roman" w:eastAsia="Times New Roman" w:hAnsi="Times New Roman"/>
          <w:color w:val="282828"/>
          <w:sz w:val="19"/>
          <w:szCs w:val="19"/>
          <w:rtl w:val="0"/>
        </w:rPr>
        <w:t xml:space="preserve">p</w:t>
      </w:r>
      <w:r w:rsidDel="00000000" w:rsidR="00000000" w:rsidRPr="00000000">
        <w:rPr>
          <w:rFonts w:ascii="Times New Roman" w:cs="Times New Roman" w:eastAsia="Times New Roman" w:hAnsi="Times New Roman"/>
          <w:color w:val="3e3e3e"/>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r </w:t>
      </w:r>
      <w:r w:rsidDel="00000000" w:rsidR="00000000" w:rsidRPr="00000000">
        <w:rPr>
          <w:rFonts w:ascii="Times New Roman" w:cs="Times New Roman" w:eastAsia="Times New Roman" w:hAnsi="Times New Roman"/>
          <w:color w:val="282828"/>
          <w:sz w:val="19"/>
          <w:szCs w:val="19"/>
          <w:rtl w:val="0"/>
        </w:rPr>
        <w:t xml:space="preserve">ant</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82828"/>
          <w:sz w:val="19"/>
          <w:szCs w:val="19"/>
          <w:rtl w:val="0"/>
        </w:rPr>
        <w:t xml:space="preserve">güedad</w:t>
      </w:r>
      <w:r w:rsidDel="00000000" w:rsidR="00000000" w:rsidRPr="00000000">
        <w:rPr>
          <w:rFonts w:ascii="Times New Roman" w:cs="Times New Roman" w:eastAsia="Times New Roman" w:hAnsi="Times New Roman"/>
          <w:color w:val="3e3e3e"/>
          <w:sz w:val="19"/>
          <w:szCs w:val="19"/>
          <w:rtl w:val="0"/>
        </w:rPr>
        <w:t xml:space="preserve">.</w:t>
      </w:r>
      <w:r w:rsidDel="00000000" w:rsidR="00000000" w:rsidRPr="00000000">
        <w:rPr>
          <w:rtl w:val="0"/>
        </w:rPr>
      </w:r>
    </w:p>
    <w:p w:rsidR="00000000" w:rsidDel="00000000" w:rsidP="00000000" w:rsidRDefault="00000000" w:rsidRPr="00000000" w14:paraId="00000F28">
      <w:pPr>
        <w:tabs>
          <w:tab w:val="left" w:leader="none" w:pos="2100"/>
        </w:tabs>
        <w:spacing w:before="82" w:line="313" w:lineRule="auto"/>
        <w:ind w:left="2099" w:right="1457" w:hanging="265.99999999999994"/>
        <w:jc w:val="left"/>
        <w:rPr>
          <w:rFonts w:ascii="Times New Roman" w:cs="Times New Roman" w:eastAsia="Times New Roman" w:hAnsi="Times New Roman"/>
          <w:sz w:val="19"/>
          <w:szCs w:val="19"/>
        </w:rPr>
      </w:pPr>
      <w:r w:rsidDel="00000000" w:rsidR="00000000" w:rsidRPr="00000000">
        <w:rPr>
          <w:rFonts w:ascii="Arial" w:cs="Arial" w:eastAsia="Arial" w:hAnsi="Arial"/>
          <w:color w:val="131313"/>
          <w:sz w:val="25"/>
          <w:szCs w:val="25"/>
          <w:vertAlign w:val="baseline"/>
          <w:rtl w:val="0"/>
        </w:rPr>
        <w:t xml:space="preserve">•</w:t>
        <w:tab/>
        <w:tab/>
      </w:r>
      <w:r w:rsidDel="00000000" w:rsidR="00000000" w:rsidRPr="00000000">
        <w:rPr>
          <w:rFonts w:ascii="Times New Roman" w:cs="Times New Roman" w:eastAsia="Times New Roman" w:hAnsi="Times New Roman"/>
          <w:color w:val="131313"/>
          <w:sz w:val="17"/>
          <w:szCs w:val="17"/>
          <w:vertAlign w:val="baseline"/>
          <w:rtl w:val="0"/>
        </w:rPr>
        <w:t xml:space="preserve">Par</w:t>
      </w:r>
      <w:r w:rsidDel="00000000" w:rsidR="00000000" w:rsidRPr="00000000">
        <w:rPr>
          <w:rFonts w:ascii="Times New Roman" w:cs="Times New Roman" w:eastAsia="Times New Roman" w:hAnsi="Times New Roman"/>
          <w:color w:val="282828"/>
          <w:sz w:val="17"/>
          <w:szCs w:val="17"/>
          <w:vertAlign w:val="baseline"/>
          <w:rtl w:val="0"/>
        </w:rPr>
        <w:t xml:space="preserve">a   las   personas   </w:t>
      </w:r>
      <w:r w:rsidDel="00000000" w:rsidR="00000000" w:rsidRPr="00000000">
        <w:rPr>
          <w:rFonts w:ascii="Times New Roman" w:cs="Times New Roman" w:eastAsia="Times New Roman" w:hAnsi="Times New Roman"/>
          <w:color w:val="131313"/>
          <w:sz w:val="17"/>
          <w:szCs w:val="17"/>
          <w:vertAlign w:val="baseline"/>
          <w:rtl w:val="0"/>
        </w:rPr>
        <w:t xml:space="preserve">q</w:t>
      </w:r>
      <w:r w:rsidDel="00000000" w:rsidR="00000000" w:rsidRPr="00000000">
        <w:rPr>
          <w:rFonts w:ascii="Times New Roman" w:cs="Times New Roman" w:eastAsia="Times New Roman" w:hAnsi="Times New Roman"/>
          <w:color w:val="282828"/>
          <w:sz w:val="17"/>
          <w:szCs w:val="17"/>
          <w:vertAlign w:val="baseline"/>
          <w:rtl w:val="0"/>
        </w:rPr>
        <w:t xml:space="preserve">ue   re</w:t>
      </w:r>
      <w:r w:rsidDel="00000000" w:rsidR="00000000" w:rsidRPr="00000000">
        <w:rPr>
          <w:rFonts w:ascii="Times New Roman" w:cs="Times New Roman" w:eastAsia="Times New Roman" w:hAnsi="Times New Roman"/>
          <w:color w:val="3e3e3e"/>
          <w:sz w:val="17"/>
          <w:szCs w:val="17"/>
          <w:vertAlign w:val="baseline"/>
          <w:rtl w:val="0"/>
        </w:rPr>
        <w:t xml:space="preserve">g</w:t>
      </w:r>
      <w:r w:rsidDel="00000000" w:rsidR="00000000" w:rsidRPr="00000000">
        <w:rPr>
          <w:rFonts w:ascii="Times New Roman" w:cs="Times New Roman" w:eastAsia="Times New Roman" w:hAnsi="Times New Roman"/>
          <w:color w:val="131313"/>
          <w:sz w:val="17"/>
          <w:szCs w:val="17"/>
          <w:vertAlign w:val="baseline"/>
          <w:rtl w:val="0"/>
        </w:rPr>
        <w:t xml:space="preserve">i</w:t>
      </w:r>
      <w:r w:rsidDel="00000000" w:rsidR="00000000" w:rsidRPr="00000000">
        <w:rPr>
          <w:rFonts w:ascii="Times New Roman" w:cs="Times New Roman" w:eastAsia="Times New Roman" w:hAnsi="Times New Roman"/>
          <w:color w:val="3e3e3e"/>
          <w:sz w:val="17"/>
          <w:szCs w:val="17"/>
          <w:vertAlign w:val="baseline"/>
          <w:rtl w:val="0"/>
        </w:rPr>
        <w:t xml:space="preserve">s</w:t>
      </w:r>
      <w:r w:rsidDel="00000000" w:rsidR="00000000" w:rsidRPr="00000000">
        <w:rPr>
          <w:rFonts w:ascii="Times New Roman" w:cs="Times New Roman" w:eastAsia="Times New Roman" w:hAnsi="Times New Roman"/>
          <w:color w:val="131313"/>
          <w:sz w:val="17"/>
          <w:szCs w:val="17"/>
          <w:vertAlign w:val="baseline"/>
          <w:rtl w:val="0"/>
        </w:rPr>
        <w:t xml:space="preserve">tr</w:t>
      </w:r>
      <w:r w:rsidDel="00000000" w:rsidR="00000000" w:rsidRPr="00000000">
        <w:rPr>
          <w:rFonts w:ascii="Times New Roman" w:cs="Times New Roman" w:eastAsia="Times New Roman" w:hAnsi="Times New Roman"/>
          <w:color w:val="282828"/>
          <w:sz w:val="17"/>
          <w:szCs w:val="17"/>
          <w:vertAlign w:val="baseline"/>
          <w:rtl w:val="0"/>
        </w:rPr>
        <w:t xml:space="preserve">en   Titu</w:t>
      </w:r>
      <w:r w:rsidDel="00000000" w:rsidR="00000000" w:rsidRPr="00000000">
        <w:rPr>
          <w:rFonts w:ascii="Times New Roman" w:cs="Times New Roman" w:eastAsia="Times New Roman" w:hAnsi="Times New Roman"/>
          <w:color w:val="131313"/>
          <w:sz w:val="17"/>
          <w:szCs w:val="17"/>
          <w:vertAlign w:val="baseline"/>
          <w:rtl w:val="0"/>
        </w:rPr>
        <w:t xml:space="preserve">l</w:t>
      </w:r>
      <w:r w:rsidDel="00000000" w:rsidR="00000000" w:rsidRPr="00000000">
        <w:rPr>
          <w:rFonts w:ascii="Times New Roman" w:cs="Times New Roman" w:eastAsia="Times New Roman" w:hAnsi="Times New Roman"/>
          <w:color w:val="3e3e3e"/>
          <w:sz w:val="17"/>
          <w:szCs w:val="17"/>
          <w:vertAlign w:val="baseline"/>
          <w:rtl w:val="0"/>
        </w:rPr>
        <w:t xml:space="preserve">o   </w:t>
      </w:r>
      <w:r w:rsidDel="00000000" w:rsidR="00000000" w:rsidRPr="00000000">
        <w:rPr>
          <w:rFonts w:ascii="Times New Roman" w:cs="Times New Roman" w:eastAsia="Times New Roman" w:hAnsi="Times New Roman"/>
          <w:color w:val="282828"/>
          <w:sz w:val="19"/>
          <w:szCs w:val="19"/>
          <w:vertAlign w:val="baseline"/>
          <w:rtl w:val="0"/>
        </w:rPr>
        <w:t xml:space="preserve">T</w:t>
      </w:r>
      <w:r w:rsidDel="00000000" w:rsidR="00000000" w:rsidRPr="00000000">
        <w:rPr>
          <w:rFonts w:ascii="Times New Roman" w:cs="Times New Roman" w:eastAsia="Times New Roman" w:hAnsi="Times New Roman"/>
          <w:color w:val="131313"/>
          <w:sz w:val="19"/>
          <w:szCs w:val="19"/>
          <w:vertAlign w:val="baseline"/>
          <w:rtl w:val="0"/>
        </w:rPr>
        <w:t xml:space="preserve">e</w:t>
      </w:r>
      <w:r w:rsidDel="00000000" w:rsidR="00000000" w:rsidRPr="00000000">
        <w:rPr>
          <w:rFonts w:ascii="Times New Roman" w:cs="Times New Roman" w:eastAsia="Times New Roman" w:hAnsi="Times New Roman"/>
          <w:color w:val="282828"/>
          <w:sz w:val="19"/>
          <w:szCs w:val="19"/>
          <w:vertAlign w:val="baseline"/>
          <w:rtl w:val="0"/>
        </w:rPr>
        <w:t xml:space="preserve">rc</w:t>
      </w:r>
      <w:r w:rsidDel="00000000" w:rsidR="00000000" w:rsidRPr="00000000">
        <w:rPr>
          <w:rFonts w:ascii="Times New Roman" w:cs="Times New Roman" w:eastAsia="Times New Roman" w:hAnsi="Times New Roman"/>
          <w:color w:val="131313"/>
          <w:sz w:val="19"/>
          <w:szCs w:val="19"/>
          <w:vertAlign w:val="baseline"/>
          <w:rtl w:val="0"/>
        </w:rPr>
        <w:t xml:space="preserve">i</w:t>
      </w:r>
      <w:r w:rsidDel="00000000" w:rsidR="00000000" w:rsidRPr="00000000">
        <w:rPr>
          <w:rFonts w:ascii="Times New Roman" w:cs="Times New Roman" w:eastAsia="Times New Roman" w:hAnsi="Times New Roman"/>
          <w:color w:val="282828"/>
          <w:sz w:val="19"/>
          <w:szCs w:val="19"/>
          <w:vertAlign w:val="baseline"/>
          <w:rtl w:val="0"/>
        </w:rPr>
        <w:t xml:space="preserve">ario   o  </w:t>
      </w:r>
      <w:r w:rsidDel="00000000" w:rsidR="00000000" w:rsidRPr="00000000">
        <w:rPr>
          <w:rFonts w:ascii="Times New Roman" w:cs="Times New Roman" w:eastAsia="Times New Roman" w:hAnsi="Times New Roman"/>
          <w:color w:val="282828"/>
          <w:sz w:val="17"/>
          <w:szCs w:val="17"/>
          <w:vertAlign w:val="baseline"/>
          <w:rtl w:val="0"/>
        </w:rPr>
        <w:t xml:space="preserve">U</w:t>
      </w:r>
      <w:r w:rsidDel="00000000" w:rsidR="00000000" w:rsidRPr="00000000">
        <w:rPr>
          <w:rFonts w:ascii="Times New Roman" w:cs="Times New Roman" w:eastAsia="Times New Roman" w:hAnsi="Times New Roman"/>
          <w:color w:val="131313"/>
          <w:sz w:val="17"/>
          <w:szCs w:val="17"/>
          <w:vertAlign w:val="baseline"/>
          <w:rtl w:val="0"/>
        </w:rPr>
        <w:t xml:space="preserve">n</w:t>
      </w:r>
      <w:r w:rsidDel="00000000" w:rsidR="00000000" w:rsidRPr="00000000">
        <w:rPr>
          <w:rFonts w:ascii="Times New Roman" w:cs="Times New Roman" w:eastAsia="Times New Roman" w:hAnsi="Times New Roman"/>
          <w:color w:val="282828"/>
          <w:sz w:val="17"/>
          <w:szCs w:val="17"/>
          <w:vertAlign w:val="baseline"/>
          <w:rtl w:val="0"/>
        </w:rPr>
        <w:t xml:space="preserve">iversi</w:t>
      </w:r>
      <w:r w:rsidDel="00000000" w:rsidR="00000000" w:rsidRPr="00000000">
        <w:rPr>
          <w:rFonts w:ascii="Times New Roman" w:cs="Times New Roman" w:eastAsia="Times New Roman" w:hAnsi="Times New Roman"/>
          <w:color w:val="131313"/>
          <w:sz w:val="17"/>
          <w:szCs w:val="17"/>
          <w:vertAlign w:val="baseline"/>
          <w:rtl w:val="0"/>
        </w:rPr>
        <w:t xml:space="preserve">t</w:t>
      </w:r>
      <w:r w:rsidDel="00000000" w:rsidR="00000000" w:rsidRPr="00000000">
        <w:rPr>
          <w:rFonts w:ascii="Times New Roman" w:cs="Times New Roman" w:eastAsia="Times New Roman" w:hAnsi="Times New Roman"/>
          <w:color w:val="282828"/>
          <w:sz w:val="17"/>
          <w:szCs w:val="17"/>
          <w:vertAlign w:val="baseline"/>
          <w:rtl w:val="0"/>
        </w:rPr>
        <w:t xml:space="preserve">a</w:t>
      </w:r>
      <w:r w:rsidDel="00000000" w:rsidR="00000000" w:rsidRPr="00000000">
        <w:rPr>
          <w:rFonts w:ascii="Times New Roman" w:cs="Times New Roman" w:eastAsia="Times New Roman" w:hAnsi="Times New Roman"/>
          <w:color w:val="131313"/>
          <w:sz w:val="17"/>
          <w:szCs w:val="17"/>
          <w:vertAlign w:val="baseline"/>
          <w:rtl w:val="0"/>
        </w:rPr>
        <w:t xml:space="preserve">r</w:t>
      </w:r>
      <w:r w:rsidDel="00000000" w:rsidR="00000000" w:rsidRPr="00000000">
        <w:rPr>
          <w:rFonts w:ascii="Times New Roman" w:cs="Times New Roman" w:eastAsia="Times New Roman" w:hAnsi="Times New Roman"/>
          <w:color w:val="282828"/>
          <w:sz w:val="17"/>
          <w:szCs w:val="17"/>
          <w:vertAlign w:val="baseline"/>
          <w:rtl w:val="0"/>
        </w:rPr>
        <w:t xml:space="preserve">io   Técnico,   </w:t>
      </w:r>
      <w:r w:rsidDel="00000000" w:rsidR="00000000" w:rsidRPr="00000000">
        <w:rPr>
          <w:rFonts w:ascii="Times New Roman" w:cs="Times New Roman" w:eastAsia="Times New Roman" w:hAnsi="Times New Roman"/>
          <w:color w:val="282828"/>
          <w:sz w:val="19"/>
          <w:szCs w:val="19"/>
          <w:vertAlign w:val="baseline"/>
          <w:rtl w:val="0"/>
        </w:rPr>
        <w:t xml:space="preserve">será</w:t>
      </w:r>
      <w:r w:rsidDel="00000000" w:rsidR="00000000" w:rsidRPr="00000000">
        <w:rPr>
          <w:rFonts w:ascii="Times New Roman" w:cs="Times New Roman" w:eastAsia="Times New Roman" w:hAnsi="Times New Roman"/>
          <w:color w:val="131313"/>
          <w:sz w:val="19"/>
          <w:szCs w:val="19"/>
          <w:vertAlign w:val="baseline"/>
          <w:rtl w:val="0"/>
        </w:rPr>
        <w:t xml:space="preserve">n </w:t>
      </w:r>
      <w:r w:rsidDel="00000000" w:rsidR="00000000" w:rsidRPr="00000000">
        <w:rPr>
          <w:rFonts w:ascii="Times New Roman" w:cs="Times New Roman" w:eastAsia="Times New Roman" w:hAnsi="Times New Roman"/>
          <w:color w:val="282828"/>
          <w:sz w:val="19"/>
          <w:szCs w:val="19"/>
          <w:vertAlign w:val="baseline"/>
          <w:rtl w:val="0"/>
        </w:rPr>
        <w:t xml:space="preserve">rc</w:t>
      </w:r>
      <w:r w:rsidDel="00000000" w:rsidR="00000000" w:rsidRPr="00000000">
        <w:rPr>
          <w:rFonts w:ascii="Times New Roman" w:cs="Times New Roman" w:eastAsia="Times New Roman" w:hAnsi="Times New Roman"/>
          <w:color w:val="3e3e3e"/>
          <w:sz w:val="19"/>
          <w:szCs w:val="19"/>
          <w:vertAlign w:val="baseline"/>
          <w:rtl w:val="0"/>
        </w:rPr>
        <w:t xml:space="preserve">c</w:t>
      </w:r>
      <w:r w:rsidDel="00000000" w:rsidR="00000000" w:rsidRPr="00000000">
        <w:rPr>
          <w:rFonts w:ascii="Times New Roman" w:cs="Times New Roman" w:eastAsia="Times New Roman" w:hAnsi="Times New Roman"/>
          <w:color w:val="282828"/>
          <w:sz w:val="19"/>
          <w:szCs w:val="19"/>
          <w:vertAlign w:val="baseline"/>
          <w:rtl w:val="0"/>
        </w:rPr>
        <w:t xml:space="preserve">a</w:t>
      </w:r>
      <w:r w:rsidDel="00000000" w:rsidR="00000000" w:rsidRPr="00000000">
        <w:rPr>
          <w:rFonts w:ascii="Times New Roman" w:cs="Times New Roman" w:eastAsia="Times New Roman" w:hAnsi="Times New Roman"/>
          <w:color w:val="131313"/>
          <w:sz w:val="19"/>
          <w:szCs w:val="19"/>
          <w:vertAlign w:val="baseline"/>
          <w:rtl w:val="0"/>
        </w:rPr>
        <w:t xml:space="preserve">t</w:t>
      </w:r>
      <w:r w:rsidDel="00000000" w:rsidR="00000000" w:rsidRPr="00000000">
        <w:rPr>
          <w:rFonts w:ascii="Times New Roman" w:cs="Times New Roman" w:eastAsia="Times New Roman" w:hAnsi="Times New Roman"/>
          <w:color w:val="282828"/>
          <w:sz w:val="19"/>
          <w:szCs w:val="19"/>
          <w:vertAlign w:val="baseline"/>
          <w:rtl w:val="0"/>
        </w:rPr>
        <w:t xml:space="preserve">cgo</w:t>
      </w:r>
      <w:r w:rsidDel="00000000" w:rsidR="00000000" w:rsidRPr="00000000">
        <w:rPr>
          <w:rFonts w:ascii="Times New Roman" w:cs="Times New Roman" w:eastAsia="Times New Roman" w:hAnsi="Times New Roman"/>
          <w:color w:val="131313"/>
          <w:sz w:val="19"/>
          <w:szCs w:val="19"/>
          <w:vertAlign w:val="baseline"/>
          <w:rtl w:val="0"/>
        </w:rPr>
        <w:t xml:space="preserve">ri</w:t>
      </w:r>
      <w:r w:rsidDel="00000000" w:rsidR="00000000" w:rsidRPr="00000000">
        <w:rPr>
          <w:rFonts w:ascii="Times New Roman" w:cs="Times New Roman" w:eastAsia="Times New Roman" w:hAnsi="Times New Roman"/>
          <w:color w:val="3e3e3e"/>
          <w:sz w:val="19"/>
          <w:szCs w:val="19"/>
          <w:vertAlign w:val="baseline"/>
          <w:rtl w:val="0"/>
        </w:rPr>
        <w:t xml:space="preserve">z</w:t>
      </w:r>
      <w:r w:rsidDel="00000000" w:rsidR="00000000" w:rsidRPr="00000000">
        <w:rPr>
          <w:rFonts w:ascii="Times New Roman" w:cs="Times New Roman" w:eastAsia="Times New Roman" w:hAnsi="Times New Roman"/>
          <w:color w:val="282828"/>
          <w:sz w:val="19"/>
          <w:szCs w:val="19"/>
          <w:vertAlign w:val="baseline"/>
          <w:rtl w:val="0"/>
        </w:rPr>
        <w:t xml:space="preserve">ado</w:t>
      </w:r>
      <w:r w:rsidDel="00000000" w:rsidR="00000000" w:rsidRPr="00000000">
        <w:rPr>
          <w:rFonts w:ascii="Times New Roman" w:cs="Times New Roman" w:eastAsia="Times New Roman" w:hAnsi="Times New Roman"/>
          <w:color w:val="3e3e3e"/>
          <w:sz w:val="19"/>
          <w:szCs w:val="19"/>
          <w:vertAlign w:val="baseline"/>
          <w:rtl w:val="0"/>
        </w:rPr>
        <w:t xml:space="preserve">s </w:t>
      </w:r>
      <w:r w:rsidDel="00000000" w:rsidR="00000000" w:rsidRPr="00000000">
        <w:rPr>
          <w:rFonts w:ascii="Times New Roman" w:cs="Times New Roman" w:eastAsia="Times New Roman" w:hAnsi="Times New Roman"/>
          <w:color w:val="282828"/>
          <w:sz w:val="19"/>
          <w:szCs w:val="19"/>
          <w:vertAlign w:val="baseline"/>
          <w:rtl w:val="0"/>
        </w:rPr>
        <w:t xml:space="preserve">e</w:t>
      </w:r>
      <w:r w:rsidDel="00000000" w:rsidR="00000000" w:rsidRPr="00000000">
        <w:rPr>
          <w:rFonts w:ascii="Times New Roman" w:cs="Times New Roman" w:eastAsia="Times New Roman" w:hAnsi="Times New Roman"/>
          <w:color w:val="131313"/>
          <w:sz w:val="19"/>
          <w:szCs w:val="19"/>
          <w:vertAlign w:val="baseline"/>
          <w:rtl w:val="0"/>
        </w:rPr>
        <w:t xml:space="preserve">n D</w:t>
      </w:r>
      <w:r w:rsidDel="00000000" w:rsidR="00000000" w:rsidRPr="00000000">
        <w:rPr>
          <w:rFonts w:ascii="Times New Roman" w:cs="Times New Roman" w:eastAsia="Times New Roman" w:hAnsi="Times New Roman"/>
          <w:color w:val="282828"/>
          <w:sz w:val="19"/>
          <w:szCs w:val="19"/>
          <w:vertAlign w:val="baseline"/>
          <w:rtl w:val="0"/>
        </w:rPr>
        <w:t xml:space="preserve">OS (2) ca</w:t>
      </w:r>
      <w:r w:rsidDel="00000000" w:rsidR="00000000" w:rsidRPr="00000000">
        <w:rPr>
          <w:rFonts w:ascii="Times New Roman" w:cs="Times New Roman" w:eastAsia="Times New Roman" w:hAnsi="Times New Roman"/>
          <w:color w:val="131313"/>
          <w:sz w:val="19"/>
          <w:szCs w:val="19"/>
          <w:vertAlign w:val="baseline"/>
          <w:rtl w:val="0"/>
        </w:rPr>
        <w:t xml:space="preserve">t</w:t>
      </w:r>
      <w:r w:rsidDel="00000000" w:rsidR="00000000" w:rsidRPr="00000000">
        <w:rPr>
          <w:rFonts w:ascii="Times New Roman" w:cs="Times New Roman" w:eastAsia="Times New Roman" w:hAnsi="Times New Roman"/>
          <w:color w:val="282828"/>
          <w:sz w:val="19"/>
          <w:szCs w:val="19"/>
          <w:vertAlign w:val="baseline"/>
          <w:rtl w:val="0"/>
        </w:rPr>
        <w:t xml:space="preserve">ego</w:t>
      </w:r>
      <w:r w:rsidDel="00000000" w:rsidR="00000000" w:rsidRPr="00000000">
        <w:rPr>
          <w:rFonts w:ascii="Times New Roman" w:cs="Times New Roman" w:eastAsia="Times New Roman" w:hAnsi="Times New Roman"/>
          <w:color w:val="131313"/>
          <w:sz w:val="19"/>
          <w:szCs w:val="19"/>
          <w:vertAlign w:val="baseline"/>
          <w:rtl w:val="0"/>
        </w:rPr>
        <w:t xml:space="preserve">rí</w:t>
      </w:r>
      <w:r w:rsidDel="00000000" w:rsidR="00000000" w:rsidRPr="00000000">
        <w:rPr>
          <w:rFonts w:ascii="Times New Roman" w:cs="Times New Roman" w:eastAsia="Times New Roman" w:hAnsi="Times New Roman"/>
          <w:color w:val="282828"/>
          <w:sz w:val="19"/>
          <w:szCs w:val="19"/>
          <w:vertAlign w:val="baseline"/>
          <w:rtl w:val="0"/>
        </w:rPr>
        <w:t xml:space="preserve">a</w:t>
      </w:r>
      <w:r w:rsidDel="00000000" w:rsidR="00000000" w:rsidRPr="00000000">
        <w:rPr>
          <w:rFonts w:ascii="Times New Roman" w:cs="Times New Roman" w:eastAsia="Times New Roman" w:hAnsi="Times New Roman"/>
          <w:color w:val="3e3e3e"/>
          <w:sz w:val="19"/>
          <w:szCs w:val="19"/>
          <w:vertAlign w:val="baseline"/>
          <w:rtl w:val="0"/>
        </w:rPr>
        <w:t xml:space="preserve">s  </w:t>
      </w:r>
      <w:r w:rsidDel="00000000" w:rsidR="00000000" w:rsidRPr="00000000">
        <w:rPr>
          <w:rFonts w:ascii="Times New Roman" w:cs="Times New Roman" w:eastAsia="Times New Roman" w:hAnsi="Times New Roman"/>
          <w:color w:val="282828"/>
          <w:sz w:val="19"/>
          <w:szCs w:val="19"/>
          <w:vertAlign w:val="baseline"/>
          <w:rtl w:val="0"/>
        </w:rPr>
        <w:t xml:space="preserve">m</w:t>
      </w:r>
      <w:r w:rsidDel="00000000" w:rsidR="00000000" w:rsidRPr="00000000">
        <w:rPr>
          <w:rFonts w:ascii="Times New Roman" w:cs="Times New Roman" w:eastAsia="Times New Roman" w:hAnsi="Times New Roman"/>
          <w:color w:val="3e3e3e"/>
          <w:sz w:val="19"/>
          <w:szCs w:val="19"/>
          <w:vertAlign w:val="baseline"/>
          <w:rtl w:val="0"/>
        </w:rPr>
        <w:t xml:space="preserve">ás </w:t>
      </w:r>
      <w:r w:rsidDel="00000000" w:rsidR="00000000" w:rsidRPr="00000000">
        <w:rPr>
          <w:rFonts w:ascii="Times New Roman" w:cs="Times New Roman" w:eastAsia="Times New Roman" w:hAnsi="Times New Roman"/>
          <w:color w:val="131313"/>
          <w:sz w:val="19"/>
          <w:szCs w:val="19"/>
          <w:vertAlign w:val="baseline"/>
          <w:rtl w:val="0"/>
        </w:rPr>
        <w:t xml:space="preserve">r</w:t>
      </w:r>
      <w:r w:rsidDel="00000000" w:rsidR="00000000" w:rsidRPr="00000000">
        <w:rPr>
          <w:rFonts w:ascii="Times New Roman" w:cs="Times New Roman" w:eastAsia="Times New Roman" w:hAnsi="Times New Roman"/>
          <w:color w:val="282828"/>
          <w:sz w:val="19"/>
          <w:szCs w:val="19"/>
          <w:vertAlign w:val="baseline"/>
          <w:rtl w:val="0"/>
        </w:rPr>
        <w:t xml:space="preserve">e</w:t>
      </w:r>
      <w:r w:rsidDel="00000000" w:rsidR="00000000" w:rsidRPr="00000000">
        <w:rPr>
          <w:rFonts w:ascii="Times New Roman" w:cs="Times New Roman" w:eastAsia="Times New Roman" w:hAnsi="Times New Roman"/>
          <w:color w:val="3e3e3e"/>
          <w:sz w:val="19"/>
          <w:szCs w:val="19"/>
          <w:vertAlign w:val="baseline"/>
          <w:rtl w:val="0"/>
        </w:rPr>
        <w:t xml:space="preserve">s</w:t>
      </w:r>
      <w:r w:rsidDel="00000000" w:rsidR="00000000" w:rsidRPr="00000000">
        <w:rPr>
          <w:rFonts w:ascii="Times New Roman" w:cs="Times New Roman" w:eastAsia="Times New Roman" w:hAnsi="Times New Roman"/>
          <w:color w:val="131313"/>
          <w:sz w:val="19"/>
          <w:szCs w:val="19"/>
          <w:vertAlign w:val="baseline"/>
          <w:rtl w:val="0"/>
        </w:rPr>
        <w:t xml:space="preserve">p</w:t>
      </w:r>
      <w:r w:rsidDel="00000000" w:rsidR="00000000" w:rsidRPr="00000000">
        <w:rPr>
          <w:rFonts w:ascii="Times New Roman" w:cs="Times New Roman" w:eastAsia="Times New Roman" w:hAnsi="Times New Roman"/>
          <w:color w:val="282828"/>
          <w:sz w:val="19"/>
          <w:szCs w:val="19"/>
          <w:vertAlign w:val="baseline"/>
          <w:rtl w:val="0"/>
        </w:rPr>
        <w:t xml:space="preserve">e</w:t>
      </w:r>
      <w:r w:rsidDel="00000000" w:rsidR="00000000" w:rsidRPr="00000000">
        <w:rPr>
          <w:rFonts w:ascii="Times New Roman" w:cs="Times New Roman" w:eastAsia="Times New Roman" w:hAnsi="Times New Roman"/>
          <w:color w:val="131313"/>
          <w:sz w:val="19"/>
          <w:szCs w:val="19"/>
          <w:vertAlign w:val="baseline"/>
          <w:rtl w:val="0"/>
        </w:rPr>
        <w:t xml:space="preserve">c</w:t>
      </w:r>
      <w:r w:rsidDel="00000000" w:rsidR="00000000" w:rsidRPr="00000000">
        <w:rPr>
          <w:rFonts w:ascii="Times New Roman" w:cs="Times New Roman" w:eastAsia="Times New Roman" w:hAnsi="Times New Roman"/>
          <w:color w:val="282828"/>
          <w:sz w:val="19"/>
          <w:szCs w:val="19"/>
          <w:vertAlign w:val="baseline"/>
          <w:rtl w:val="0"/>
        </w:rPr>
        <w:t xml:space="preserve">to</w:t>
      </w:r>
      <w:r w:rsidDel="00000000" w:rsidR="00000000" w:rsidRPr="00000000">
        <w:rPr>
          <w:rFonts w:ascii="Times New Roman" w:cs="Times New Roman" w:eastAsia="Times New Roman" w:hAnsi="Times New Roman"/>
          <w:color w:val="c1c1c1"/>
          <w:sz w:val="19"/>
          <w:szCs w:val="19"/>
          <w:vertAlign w:val="baseline"/>
          <w:rtl w:val="0"/>
        </w:rPr>
        <w:t xml:space="preserve">-</w:t>
      </w:r>
      <w:r w:rsidDel="00000000" w:rsidR="00000000" w:rsidRPr="00000000">
        <w:rPr>
          <w:rFonts w:ascii="Times New Roman" w:cs="Times New Roman" w:eastAsia="Times New Roman" w:hAnsi="Times New Roman"/>
          <w:color w:val="282828"/>
          <w:sz w:val="19"/>
          <w:szCs w:val="19"/>
          <w:vertAlign w:val="baseline"/>
          <w:rtl w:val="0"/>
        </w:rPr>
        <w:t xml:space="preserve">de </w:t>
      </w:r>
      <w:r w:rsidDel="00000000" w:rsidR="00000000" w:rsidRPr="00000000">
        <w:rPr>
          <w:rFonts w:ascii="Times New Roman" w:cs="Times New Roman" w:eastAsia="Times New Roman" w:hAnsi="Times New Roman"/>
          <w:color w:val="131313"/>
          <w:sz w:val="19"/>
          <w:szCs w:val="19"/>
          <w:vertAlign w:val="baseline"/>
          <w:rtl w:val="0"/>
        </w:rPr>
        <w:t xml:space="preserve">l</w:t>
      </w:r>
      <w:r w:rsidDel="00000000" w:rsidR="00000000" w:rsidRPr="00000000">
        <w:rPr>
          <w:rFonts w:ascii="Times New Roman" w:cs="Times New Roman" w:eastAsia="Times New Roman" w:hAnsi="Times New Roman"/>
          <w:color w:val="282828"/>
          <w:sz w:val="19"/>
          <w:szCs w:val="19"/>
          <w:vertAlign w:val="baseline"/>
          <w:rtl w:val="0"/>
        </w:rPr>
        <w:t xml:space="preserve">o que le co</w:t>
      </w:r>
      <w:r w:rsidDel="00000000" w:rsidR="00000000" w:rsidRPr="00000000">
        <w:rPr>
          <w:rFonts w:ascii="Times New Roman" w:cs="Times New Roman" w:eastAsia="Times New Roman" w:hAnsi="Times New Roman"/>
          <w:color w:val="131313"/>
          <w:sz w:val="19"/>
          <w:szCs w:val="19"/>
          <w:vertAlign w:val="baseline"/>
          <w:rtl w:val="0"/>
        </w:rPr>
        <w:t xml:space="preserve">rr</w:t>
      </w:r>
      <w:r w:rsidDel="00000000" w:rsidR="00000000" w:rsidRPr="00000000">
        <w:rPr>
          <w:rFonts w:ascii="Times New Roman" w:cs="Times New Roman" w:eastAsia="Times New Roman" w:hAnsi="Times New Roman"/>
          <w:color w:val="282828"/>
          <w:sz w:val="19"/>
          <w:szCs w:val="19"/>
          <w:vertAlign w:val="baseline"/>
          <w:rtl w:val="0"/>
        </w:rPr>
        <w:t xml:space="preserve">c</w:t>
      </w:r>
      <w:r w:rsidDel="00000000" w:rsidR="00000000" w:rsidRPr="00000000">
        <w:rPr>
          <w:rFonts w:ascii="Times New Roman" w:cs="Times New Roman" w:eastAsia="Times New Roman" w:hAnsi="Times New Roman"/>
          <w:color w:val="3e3e3e"/>
          <w:sz w:val="19"/>
          <w:szCs w:val="19"/>
          <w:vertAlign w:val="baseline"/>
          <w:rtl w:val="0"/>
        </w:rPr>
        <w:t xml:space="preserve">s</w:t>
      </w:r>
      <w:r w:rsidDel="00000000" w:rsidR="00000000" w:rsidRPr="00000000">
        <w:rPr>
          <w:rFonts w:ascii="Times New Roman" w:cs="Times New Roman" w:eastAsia="Times New Roman" w:hAnsi="Times New Roman"/>
          <w:color w:val="282828"/>
          <w:sz w:val="19"/>
          <w:szCs w:val="19"/>
          <w:vertAlign w:val="baseline"/>
          <w:rtl w:val="0"/>
        </w:rPr>
        <w:t xml:space="preserve">p</w:t>
      </w:r>
      <w:r w:rsidDel="00000000" w:rsidR="00000000" w:rsidRPr="00000000">
        <w:rPr>
          <w:rFonts w:ascii="Times New Roman" w:cs="Times New Roman" w:eastAsia="Times New Roman" w:hAnsi="Times New Roman"/>
          <w:color w:val="3e3e3e"/>
          <w:sz w:val="19"/>
          <w:szCs w:val="19"/>
          <w:vertAlign w:val="baseline"/>
          <w:rtl w:val="0"/>
        </w:rPr>
        <w:t xml:space="preserve">o</w:t>
      </w:r>
      <w:r w:rsidDel="00000000" w:rsidR="00000000" w:rsidRPr="00000000">
        <w:rPr>
          <w:rFonts w:ascii="Times New Roman" w:cs="Times New Roman" w:eastAsia="Times New Roman" w:hAnsi="Times New Roman"/>
          <w:color w:val="282828"/>
          <w:sz w:val="19"/>
          <w:szCs w:val="19"/>
          <w:vertAlign w:val="baseline"/>
          <w:rtl w:val="0"/>
        </w:rPr>
        <w:t xml:space="preserve">nda</w:t>
      </w:r>
      <w:r w:rsidDel="00000000" w:rsidR="00000000" w:rsidRPr="00000000">
        <w:rPr>
          <w:rFonts w:ascii="Times New Roman" w:cs="Times New Roman" w:eastAsia="Times New Roman" w:hAnsi="Times New Roman"/>
          <w:color w:val="3e3e3e"/>
          <w:sz w:val="19"/>
          <w:szCs w:val="19"/>
          <w:vertAlign w:val="baseline"/>
          <w:rtl w:val="0"/>
        </w:rPr>
        <w:t xml:space="preserve">lli</w:t>
      </w:r>
      <w:r w:rsidDel="00000000" w:rsidR="00000000" w:rsidRPr="00000000">
        <w:rPr>
          <w:rFonts w:ascii="Times New Roman" w:cs="Times New Roman" w:eastAsia="Times New Roman" w:hAnsi="Times New Roman"/>
          <w:color w:val="282828"/>
          <w:sz w:val="19"/>
          <w:szCs w:val="19"/>
          <w:vertAlign w:val="baseline"/>
          <w:rtl w:val="0"/>
        </w:rPr>
        <w:t xml:space="preserve">c</w:t>
      </w:r>
      <w:r w:rsidDel="00000000" w:rsidR="00000000" w:rsidRPr="00000000">
        <w:rPr>
          <w:rFonts w:ascii="Times New Roman" w:cs="Times New Roman" w:eastAsia="Times New Roman" w:hAnsi="Times New Roman"/>
          <w:color w:val="565656"/>
          <w:sz w:val="19"/>
          <w:szCs w:val="19"/>
          <w:vertAlign w:val="baseline"/>
          <w:rtl w:val="0"/>
        </w:rPr>
        <w:t xml:space="preserve">{</w:t>
      </w:r>
      <w:r w:rsidDel="00000000" w:rsidR="00000000" w:rsidRPr="00000000">
        <w:rPr>
          <w:rFonts w:ascii="Times New Roman" w:cs="Times New Roman" w:eastAsia="Times New Roman" w:hAnsi="Times New Roman"/>
          <w:color w:val="282828"/>
          <w:sz w:val="19"/>
          <w:szCs w:val="19"/>
          <w:vertAlign w:val="baseline"/>
          <w:rtl w:val="0"/>
        </w:rPr>
        <w:t xml:space="preserve">bi</w:t>
      </w:r>
      <w:r w:rsidDel="00000000" w:rsidR="00000000" w:rsidRPr="00000000">
        <w:rPr>
          <w:rFonts w:ascii="Times New Roman" w:cs="Times New Roman" w:eastAsia="Times New Roman" w:hAnsi="Times New Roman"/>
          <w:color w:val="131313"/>
          <w:sz w:val="19"/>
          <w:szCs w:val="19"/>
          <w:vertAlign w:val="baseline"/>
          <w:rtl w:val="0"/>
        </w:rPr>
        <w:t xml:space="preserve">r p</w:t>
      </w:r>
      <w:r w:rsidDel="00000000" w:rsidR="00000000" w:rsidRPr="00000000">
        <w:rPr>
          <w:rFonts w:ascii="Times New Roman" w:cs="Times New Roman" w:eastAsia="Times New Roman" w:hAnsi="Times New Roman"/>
          <w:color w:val="282828"/>
          <w:sz w:val="19"/>
          <w:szCs w:val="19"/>
          <w:vertAlign w:val="baseline"/>
          <w:rtl w:val="0"/>
        </w:rPr>
        <w:t xml:space="preserve">or</w:t>
      </w:r>
      <w:r w:rsidDel="00000000" w:rsidR="00000000" w:rsidRPr="00000000">
        <w:rPr>
          <w:rtl w:val="0"/>
        </w:rPr>
      </w:r>
    </w:p>
    <w:p w:rsidR="00000000" w:rsidDel="00000000" w:rsidP="00000000" w:rsidRDefault="00000000" w:rsidRPr="00000000" w14:paraId="00000F29">
      <w:pPr>
        <w:spacing w:before="31" w:line="180" w:lineRule="auto"/>
        <w:ind w:left="2092"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282828"/>
          <w:sz w:val="17"/>
          <w:szCs w:val="17"/>
          <w:rtl w:val="0"/>
        </w:rPr>
        <w:t xml:space="preserve">a</w:t>
      </w:r>
      <w:r w:rsidDel="00000000" w:rsidR="00000000" w:rsidRPr="00000000">
        <w:rPr>
          <w:rFonts w:ascii="Times New Roman" w:cs="Times New Roman" w:eastAsia="Times New Roman" w:hAnsi="Times New Roman"/>
          <w:color w:val="131313"/>
          <w:sz w:val="17"/>
          <w:szCs w:val="17"/>
          <w:rtl w:val="0"/>
        </w:rPr>
        <w:t xml:space="preserve">nt</w:t>
      </w:r>
      <w:r w:rsidDel="00000000" w:rsidR="00000000" w:rsidRPr="00000000">
        <w:rPr>
          <w:rFonts w:ascii="Times New Roman" w:cs="Times New Roman" w:eastAsia="Times New Roman" w:hAnsi="Times New Roman"/>
          <w:color w:val="282828"/>
          <w:sz w:val="17"/>
          <w:szCs w:val="17"/>
          <w:rtl w:val="0"/>
        </w:rPr>
        <w:t xml:space="preserve">igüedad.</w:t>
      </w:r>
      <w:r w:rsidDel="00000000" w:rsidR="00000000" w:rsidRPr="00000000">
        <w:rPr>
          <w:rtl w:val="0"/>
        </w:rPr>
      </w:r>
    </w:p>
    <w:p w:rsidR="00000000" w:rsidDel="00000000" w:rsidP="00000000" w:rsidRDefault="00000000" w:rsidRPr="00000000" w14:paraId="00000F2A">
      <w:pPr>
        <w:spacing w:before="54" w:lineRule="auto"/>
        <w:ind w:left="1552"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282828"/>
          <w:sz w:val="18"/>
          <w:szCs w:val="18"/>
          <w:rtl w:val="0"/>
        </w:rPr>
        <w:t xml:space="preserve">L</w:t>
      </w:r>
      <w:r w:rsidDel="00000000" w:rsidR="00000000" w:rsidRPr="00000000">
        <w:rPr>
          <w:rFonts w:ascii="Times New Roman" w:cs="Times New Roman" w:eastAsia="Times New Roman" w:hAnsi="Times New Roman"/>
          <w:color w:val="131313"/>
          <w:sz w:val="18"/>
          <w:szCs w:val="18"/>
          <w:rtl w:val="0"/>
        </w:rPr>
        <w:t xml:space="preserve">u</w:t>
      </w:r>
      <w:r w:rsidDel="00000000" w:rsidR="00000000" w:rsidRPr="00000000">
        <w:rPr>
          <w:rFonts w:ascii="Times New Roman" w:cs="Times New Roman" w:eastAsia="Times New Roman" w:hAnsi="Times New Roman"/>
          <w:color w:val="282828"/>
          <w:sz w:val="18"/>
          <w:szCs w:val="18"/>
          <w:rtl w:val="0"/>
        </w:rPr>
        <w:t xml:space="preserve">c</w:t>
      </w:r>
      <w:r w:rsidDel="00000000" w:rsidR="00000000" w:rsidRPr="00000000">
        <w:rPr>
          <w:rFonts w:ascii="Times New Roman" w:cs="Times New Roman" w:eastAsia="Times New Roman" w:hAnsi="Times New Roman"/>
          <w:color w:val="282828"/>
          <w:sz w:val="9"/>
          <w:szCs w:val="9"/>
          <w:vertAlign w:val="baseline"/>
          <w:rtl w:val="0"/>
        </w:rPr>
        <w:t xml:space="preserve">0</w:t>
      </w:r>
      <w:r w:rsidDel="00000000" w:rsidR="00000000" w:rsidRPr="00000000">
        <w:rPr>
          <w:rFonts w:ascii="Times New Roman" w:cs="Times New Roman" w:eastAsia="Times New Roman" w:hAnsi="Times New Roman"/>
          <w:color w:val="282828"/>
          <w:sz w:val="18"/>
          <w:szCs w:val="18"/>
          <w:vertAlign w:val="baseline"/>
          <w:rtl w:val="0"/>
        </w:rPr>
        <w:t xml:space="preserve">o e</w:t>
      </w:r>
      <w:r w:rsidDel="00000000" w:rsidR="00000000" w:rsidRPr="00000000">
        <w:rPr>
          <w:rFonts w:ascii="Times New Roman" w:cs="Times New Roman" w:eastAsia="Times New Roman" w:hAnsi="Times New Roman"/>
          <w:color w:val="131313"/>
          <w:sz w:val="18"/>
          <w:szCs w:val="18"/>
          <w:vertAlign w:val="baseline"/>
          <w:rtl w:val="0"/>
        </w:rPr>
        <w:t xml:space="preserve">n la  Pro   u</w:t>
      </w:r>
      <w:r w:rsidDel="00000000" w:rsidR="00000000" w:rsidRPr="00000000">
        <w:rPr>
          <w:rFonts w:ascii="Times New Roman" w:cs="Times New Roman" w:eastAsia="Times New Roman" w:hAnsi="Times New Roman"/>
          <w:color w:val="282828"/>
          <w:sz w:val="18"/>
          <w:szCs w:val="18"/>
          <w:vertAlign w:val="baseline"/>
          <w:rtl w:val="0"/>
        </w:rPr>
        <w:t xml:space="preserve">cs</w:t>
      </w:r>
      <w:r w:rsidDel="00000000" w:rsidR="00000000" w:rsidRPr="00000000">
        <w:rPr>
          <w:rFonts w:ascii="Times New Roman" w:cs="Times New Roman" w:eastAsia="Times New Roman" w:hAnsi="Times New Roman"/>
          <w:color w:val="131313"/>
          <w:sz w:val="18"/>
          <w:szCs w:val="18"/>
          <w:vertAlign w:val="baseline"/>
          <w:rtl w:val="0"/>
        </w:rPr>
        <w:t xml:space="preserve">t</w:t>
      </w:r>
      <w:r w:rsidDel="00000000" w:rsidR="00000000" w:rsidRPr="00000000">
        <w:rPr>
          <w:rFonts w:ascii="Times New Roman" w:cs="Times New Roman" w:eastAsia="Times New Roman" w:hAnsi="Times New Roman"/>
          <w:color w:val="282828"/>
          <w:sz w:val="18"/>
          <w:szCs w:val="18"/>
          <w:vertAlign w:val="baseline"/>
          <w:rtl w:val="0"/>
        </w:rPr>
        <w:t xml:space="preserve">n </w:t>
      </w:r>
      <w:r w:rsidDel="00000000" w:rsidR="00000000" w:rsidRPr="00000000">
        <w:rPr>
          <w:rFonts w:ascii="Times New Roman" w:cs="Times New Roman" w:eastAsia="Times New Roman" w:hAnsi="Times New Roman"/>
          <w:color w:val="131313"/>
          <w:sz w:val="18"/>
          <w:szCs w:val="18"/>
          <w:vertAlign w:val="baseline"/>
          <w:rtl w:val="0"/>
        </w:rPr>
        <w:t xml:space="preserve">de Reca</w:t>
      </w:r>
      <w:r w:rsidDel="00000000" w:rsidR="00000000" w:rsidRPr="00000000">
        <w:rPr>
          <w:rFonts w:ascii="Times New Roman" w:cs="Times New Roman" w:eastAsia="Times New Roman" w:hAnsi="Times New Roman"/>
          <w:color w:val="282828"/>
          <w:sz w:val="18"/>
          <w:szCs w:val="18"/>
          <w:vertAlign w:val="baseline"/>
          <w:rtl w:val="0"/>
        </w:rPr>
        <w:t xml:space="preserve">t</w:t>
      </w:r>
      <w:r w:rsidDel="00000000" w:rsidR="00000000" w:rsidRPr="00000000">
        <w:rPr>
          <w:rFonts w:ascii="Times New Roman" w:cs="Times New Roman" w:eastAsia="Times New Roman" w:hAnsi="Times New Roman"/>
          <w:color w:val="131313"/>
          <w:sz w:val="18"/>
          <w:szCs w:val="18"/>
          <w:vertAlign w:val="baseline"/>
          <w:rtl w:val="0"/>
        </w:rPr>
        <w:t xml:space="preserve">e </w:t>
      </w:r>
      <w:r w:rsidDel="00000000" w:rsidR="00000000" w:rsidRPr="00000000">
        <w:rPr>
          <w:rFonts w:ascii="Times New Roman" w:cs="Times New Roman" w:eastAsia="Times New Roman" w:hAnsi="Times New Roman"/>
          <w:color w:val="282828"/>
          <w:sz w:val="9"/>
          <w:szCs w:val="9"/>
          <w:vertAlign w:val="baseline"/>
          <w:rtl w:val="0"/>
        </w:rPr>
        <w:t xml:space="preserve">1</w:t>
      </w:r>
      <w:r w:rsidDel="00000000" w:rsidR="00000000" w:rsidRPr="00000000">
        <w:rPr>
          <w:rFonts w:ascii="Times New Roman" w:cs="Times New Roman" w:eastAsia="Times New Roman" w:hAnsi="Times New Roman"/>
          <w:color w:val="131313"/>
          <w:sz w:val="18"/>
          <w:szCs w:val="18"/>
          <w:vertAlign w:val="baseline"/>
          <w:rtl w:val="0"/>
        </w:rPr>
        <w:t xml:space="preserve">orizn</w:t>
      </w:r>
      <w:r w:rsidDel="00000000" w:rsidR="00000000" w:rsidRPr="00000000">
        <w:rPr>
          <w:rFonts w:ascii="Times New Roman" w:cs="Times New Roman" w:eastAsia="Times New Roman" w:hAnsi="Times New Roman"/>
          <w:color w:val="282828"/>
          <w:sz w:val="18"/>
          <w:szCs w:val="18"/>
          <w:vertAlign w:val="baseline"/>
          <w:rtl w:val="0"/>
        </w:rPr>
        <w:t xml:space="preserve">c</w:t>
      </w:r>
      <w:r w:rsidDel="00000000" w:rsidR="00000000" w:rsidRPr="00000000">
        <w:rPr>
          <w:rFonts w:ascii="Times New Roman" w:cs="Times New Roman" w:eastAsia="Times New Roman" w:hAnsi="Times New Roman"/>
          <w:color w:val="131313"/>
          <w:sz w:val="18"/>
          <w:szCs w:val="18"/>
          <w:vertAlign w:val="baseline"/>
          <w:rtl w:val="0"/>
        </w:rPr>
        <w:t xml:space="preserve">ión N</w:t>
      </w:r>
      <w:r w:rsidDel="00000000" w:rsidR="00000000" w:rsidRPr="00000000">
        <w:rPr>
          <w:rFonts w:ascii="Times New Roman" w:cs="Times New Roman" w:eastAsia="Times New Roman" w:hAnsi="Times New Roman"/>
          <w:color w:val="282828"/>
          <w:sz w:val="18"/>
          <w:szCs w:val="18"/>
          <w:vertAlign w:val="baseline"/>
          <w:rtl w:val="0"/>
        </w:rPr>
        <w:t xml:space="preserve">º</w:t>
      </w:r>
      <w:r w:rsidDel="00000000" w:rsidR="00000000" w:rsidRPr="00000000">
        <w:rPr>
          <w:rFonts w:ascii="Times New Roman" w:cs="Times New Roman" w:eastAsia="Times New Roman" w:hAnsi="Times New Roman"/>
          <w:color w:val="131313"/>
          <w:sz w:val="18"/>
          <w:szCs w:val="18"/>
          <w:vertAlign w:val="baseline"/>
          <w:rtl w:val="0"/>
        </w:rPr>
        <w:t xml:space="preserve">2</w:t>
      </w:r>
      <w:r w:rsidDel="00000000" w:rsidR="00000000" w:rsidRPr="00000000">
        <w:rPr>
          <w:rFonts w:ascii="Times New Roman" w:cs="Times New Roman" w:eastAsia="Times New Roman" w:hAnsi="Times New Roman"/>
          <w:color w:val="282828"/>
          <w:sz w:val="18"/>
          <w:szCs w:val="18"/>
          <w:vertAlign w:val="baseline"/>
          <w:rtl w:val="0"/>
        </w:rPr>
        <w:t xml:space="preserve">:  </w:t>
      </w:r>
      <w:r w:rsidDel="00000000" w:rsidR="00000000" w:rsidRPr="00000000">
        <w:rPr>
          <w:rFonts w:ascii="Times New Roman" w:cs="Times New Roman" w:eastAsia="Times New Roman" w:hAnsi="Times New Roman"/>
          <w:color w:val="131313"/>
          <w:sz w:val="18"/>
          <w:szCs w:val="18"/>
          <w:vertAlign w:val="baseline"/>
          <w:rtl w:val="0"/>
        </w:rPr>
        <w:t xml:space="preserve">b</w:t>
      </w:r>
      <w:r w:rsidDel="00000000" w:rsidR="00000000" w:rsidRPr="00000000">
        <w:rPr>
          <w:rFonts w:ascii="Times New Roman" w:cs="Times New Roman" w:eastAsia="Times New Roman" w:hAnsi="Times New Roman"/>
          <w:color w:val="282828"/>
          <w:sz w:val="18"/>
          <w:szCs w:val="18"/>
          <w:vertAlign w:val="baseline"/>
          <w:rtl w:val="0"/>
        </w:rPr>
        <w:t xml:space="preserve">nsn</w:t>
      </w:r>
      <w:r w:rsidDel="00000000" w:rsidR="00000000" w:rsidRPr="00000000">
        <w:rPr>
          <w:rFonts w:ascii="Times New Roman" w:cs="Times New Roman" w:eastAsia="Times New Roman" w:hAnsi="Times New Roman"/>
          <w:color w:val="131313"/>
          <w:sz w:val="18"/>
          <w:szCs w:val="18"/>
          <w:vertAlign w:val="baseline"/>
          <w:rtl w:val="0"/>
        </w:rPr>
        <w:t xml:space="preserve">d</w:t>
      </w:r>
      <w:r w:rsidDel="00000000" w:rsidR="00000000" w:rsidRPr="00000000">
        <w:rPr>
          <w:rFonts w:ascii="Times New Roman" w:cs="Times New Roman" w:eastAsia="Times New Roman" w:hAnsi="Times New Roman"/>
          <w:color w:val="282828"/>
          <w:sz w:val="18"/>
          <w:szCs w:val="18"/>
          <w:vertAlign w:val="baseline"/>
          <w:rtl w:val="0"/>
        </w:rPr>
        <w:t xml:space="preserve">n </w:t>
      </w:r>
      <w:r w:rsidDel="00000000" w:rsidR="00000000" w:rsidRPr="00000000">
        <w:rPr>
          <w:rFonts w:ascii="Times New Roman" w:cs="Times New Roman" w:eastAsia="Times New Roman" w:hAnsi="Times New Roman"/>
          <w:color w:val="131313"/>
          <w:sz w:val="18"/>
          <w:szCs w:val="18"/>
          <w:vertAlign w:val="baseline"/>
          <w:rtl w:val="0"/>
        </w:rPr>
        <w:t xml:space="preserve">S</w:t>
      </w:r>
      <w:r w:rsidDel="00000000" w:rsidR="00000000" w:rsidRPr="00000000">
        <w:rPr>
          <w:rFonts w:ascii="Times New Roman" w:cs="Times New Roman" w:eastAsia="Times New Roman" w:hAnsi="Times New Roman"/>
          <w:color w:val="282828"/>
          <w:sz w:val="18"/>
          <w:szCs w:val="18"/>
          <w:vertAlign w:val="baseline"/>
          <w:rtl w:val="0"/>
        </w:rPr>
        <w:t xml:space="preserve">e  ú</w:t>
      </w:r>
      <w:r w:rsidDel="00000000" w:rsidR="00000000" w:rsidRPr="00000000">
        <w:rPr>
          <w:rFonts w:ascii="Times New Roman" w:cs="Times New Roman" w:eastAsia="Times New Roman" w:hAnsi="Times New Roman"/>
          <w:color w:val="131313"/>
          <w:sz w:val="18"/>
          <w:szCs w:val="18"/>
          <w:vertAlign w:val="baseline"/>
          <w:rtl w:val="0"/>
        </w:rPr>
        <w:t xml:space="preserve">n </w:t>
      </w:r>
      <w:r w:rsidDel="00000000" w:rsidR="00000000" w:rsidRPr="00000000">
        <w:rPr>
          <w:rFonts w:ascii="Times New Roman" w:cs="Times New Roman" w:eastAsia="Times New Roman" w:hAnsi="Times New Roman"/>
          <w:color w:val="282828"/>
          <w:sz w:val="18"/>
          <w:szCs w:val="18"/>
          <w:vertAlign w:val="baseline"/>
          <w:rtl w:val="0"/>
        </w:rPr>
        <w:t xml:space="preserve">a</w:t>
      </w:r>
      <w:r w:rsidDel="00000000" w:rsidR="00000000" w:rsidRPr="00000000">
        <w:rPr>
          <w:rFonts w:ascii="Times New Roman" w:cs="Times New Roman" w:eastAsia="Times New Roman" w:hAnsi="Times New Roman"/>
          <w:color w:val="131313"/>
          <w:sz w:val="18"/>
          <w:szCs w:val="18"/>
          <w:vertAlign w:val="baseline"/>
          <w:rtl w:val="0"/>
        </w:rPr>
        <w:t xml:space="preserve">nti  </w:t>
      </w:r>
      <w:r w:rsidDel="00000000" w:rsidR="00000000" w:rsidRPr="00000000">
        <w:rPr>
          <w:rFonts w:ascii="Times New Roman" w:cs="Times New Roman" w:eastAsia="Times New Roman" w:hAnsi="Times New Roman"/>
          <w:color w:val="282828"/>
          <w:sz w:val="18"/>
          <w:szCs w:val="18"/>
          <w:vertAlign w:val="baseline"/>
          <w:rtl w:val="0"/>
        </w:rPr>
        <w:t xml:space="preserve">i</w:t>
      </w:r>
      <w:r w:rsidDel="00000000" w:rsidR="00000000" w:rsidRPr="00000000">
        <w:rPr>
          <w:rFonts w:ascii="Times New Roman" w:cs="Times New Roman" w:eastAsia="Times New Roman" w:hAnsi="Times New Roman"/>
          <w:color w:val="131313"/>
          <w:sz w:val="18"/>
          <w:szCs w:val="18"/>
          <w:vertAlign w:val="baseline"/>
          <w:rtl w:val="0"/>
        </w:rPr>
        <w:t xml:space="preserve">icdad  </w:t>
      </w:r>
      <w:r w:rsidDel="00000000" w:rsidR="00000000" w:rsidRPr="00000000">
        <w:rPr>
          <w:rFonts w:ascii="Times New Roman" w:cs="Times New Roman" w:eastAsia="Times New Roman" w:hAnsi="Times New Roman"/>
          <w:color w:val="282828"/>
          <w:sz w:val="18"/>
          <w:szCs w:val="18"/>
          <w:vertAlign w:val="baseline"/>
          <w:rtl w:val="0"/>
        </w:rPr>
        <w:t xml:space="preserve">s</w:t>
      </w:r>
      <w:r w:rsidDel="00000000" w:rsidR="00000000" w:rsidRPr="00000000">
        <w:rPr>
          <w:rFonts w:ascii="Times New Roman" w:cs="Times New Roman" w:eastAsia="Times New Roman" w:hAnsi="Times New Roman"/>
          <w:color w:val="131313"/>
          <w:sz w:val="18"/>
          <w:szCs w:val="18"/>
          <w:vertAlign w:val="baseline"/>
          <w:rtl w:val="0"/>
        </w:rPr>
        <w:t xml:space="preserve">in t</w:t>
      </w:r>
      <w:r w:rsidDel="00000000" w:rsidR="00000000" w:rsidRPr="00000000">
        <w:rPr>
          <w:rFonts w:ascii="Times New Roman" w:cs="Times New Roman" w:eastAsia="Times New Roman" w:hAnsi="Times New Roman"/>
          <w:color w:val="282828"/>
          <w:sz w:val="18"/>
          <w:szCs w:val="18"/>
          <w:vertAlign w:val="baseline"/>
          <w:rtl w:val="0"/>
        </w:rPr>
        <w:t xml:space="preserve">o     </w:t>
      </w:r>
      <w:r w:rsidDel="00000000" w:rsidR="00000000" w:rsidRPr="00000000">
        <w:rPr>
          <w:rFonts w:ascii="Malgun Gothic" w:cs="Malgun Gothic" w:eastAsia="Malgun Gothic" w:hAnsi="Malgun Gothic"/>
          <w:color w:val="3e3e3e"/>
          <w:sz w:val="16"/>
          <w:szCs w:val="16"/>
          <w:vertAlign w:val="baseline"/>
          <w:rtl w:val="0"/>
        </w:rPr>
        <w:t xml:space="preserve">�</w:t>
      </w:r>
      <w:r w:rsidDel="00000000" w:rsidR="00000000" w:rsidRPr="00000000">
        <w:rPr>
          <w:rFonts w:ascii="Times New Roman" w:cs="Times New Roman" w:eastAsia="Times New Roman" w:hAnsi="Times New Roman"/>
          <w:color w:val="131313"/>
          <w:sz w:val="16"/>
          <w:szCs w:val="16"/>
          <w:vertAlign w:val="baseline"/>
          <w:rtl w:val="0"/>
        </w:rPr>
        <w:t xml:space="preserve">u</w:t>
      </w:r>
      <w:r w:rsidDel="00000000" w:rsidR="00000000" w:rsidRPr="00000000">
        <w:rPr>
          <w:rFonts w:ascii="Times New Roman" w:cs="Times New Roman" w:eastAsia="Times New Roman" w:hAnsi="Times New Roman"/>
          <w:color w:val="282828"/>
          <w:sz w:val="16"/>
          <w:szCs w:val="16"/>
          <w:vertAlign w:val="baseline"/>
          <w:rtl w:val="0"/>
        </w:rPr>
        <w:t xml:space="preserve">\</w:t>
      </w:r>
      <w:r w:rsidDel="00000000" w:rsidR="00000000" w:rsidRPr="00000000">
        <w:rPr>
          <w:rFonts w:ascii="Times New Roman" w:cs="Times New Roman" w:eastAsia="Times New Roman" w:hAnsi="Times New Roman"/>
          <w:color w:val="131313"/>
          <w:sz w:val="16"/>
          <w:szCs w:val="16"/>
          <w:vertAlign w:val="baseline"/>
          <w:rtl w:val="0"/>
        </w:rPr>
        <w:t xml:space="preserve">xin1</w:t>
      </w:r>
      <w:r w:rsidDel="00000000" w:rsidR="00000000" w:rsidRPr="00000000">
        <w:rPr>
          <w:rFonts w:ascii="Times New Roman" w:cs="Times New Roman" w:eastAsia="Times New Roman" w:hAnsi="Times New Roman"/>
          <w:color w:val="282828"/>
          <w:sz w:val="16"/>
          <w:szCs w:val="16"/>
          <w:vertAlign w:val="baseline"/>
          <w:rtl w:val="0"/>
        </w:rPr>
        <w:t xml:space="preserve">0</w:t>
      </w:r>
      <w:r w:rsidDel="00000000" w:rsidR="00000000" w:rsidRPr="00000000">
        <w:rPr>
          <w:rtl w:val="0"/>
        </w:rPr>
      </w:r>
    </w:p>
    <w:p w:rsidR="00000000" w:rsidDel="00000000" w:rsidP="00000000" w:rsidRDefault="00000000" w:rsidRPr="00000000" w14:paraId="00000F2B">
      <w:pPr>
        <w:spacing w:before="33" w:line="180" w:lineRule="auto"/>
        <w:ind w:left="293" w:firstLine="0"/>
        <w:jc w:val="left"/>
        <w:rPr>
          <w:rFonts w:ascii="Times New Roman" w:cs="Times New Roman" w:eastAsia="Times New Roman" w:hAnsi="Times New Roman"/>
          <w:sz w:val="17"/>
          <w:szCs w:val="17"/>
        </w:rPr>
        <w:sectPr>
          <w:type w:val="continuous"/>
          <w:pgSz w:h="20160" w:w="12240" w:orient="portrait"/>
          <w:pgMar w:bottom="280" w:top="280" w:left="1600" w:right="1060" w:header="360" w:footer="360"/>
        </w:sectPr>
      </w:pPr>
      <w:r w:rsidDel="00000000" w:rsidR="00000000" w:rsidRPr="00000000">
        <w:rPr>
          <w:rFonts w:ascii="Times New Roman" w:cs="Times New Roman" w:eastAsia="Times New Roman" w:hAnsi="Times New Roman"/>
          <w:color w:val="282828"/>
          <w:sz w:val="30"/>
          <w:szCs w:val="30"/>
          <w:vertAlign w:val="subscript"/>
          <w:rtl w:val="0"/>
        </w:rPr>
        <w:t xml:space="preserve">"</w:t>
      </w:r>
      <w:r w:rsidDel="00000000" w:rsidR="00000000" w:rsidRPr="00000000">
        <w:rPr>
          <w:rFonts w:ascii="Malgun Gothic" w:cs="Malgun Gothic" w:eastAsia="Malgun Gothic" w:hAnsi="Malgun Gothic"/>
          <w:color w:val="282828"/>
          <w:sz w:val="30"/>
          <w:szCs w:val="30"/>
          <w:vertAlign w:val="subscript"/>
          <w:rtl w:val="0"/>
        </w:rPr>
        <w:t xml:space="preserve">�     </w:t>
      </w:r>
      <w:r w:rsidDel="00000000" w:rsidR="00000000" w:rsidRPr="00000000">
        <w:rPr>
          <w:rFonts w:ascii="Times New Roman" w:cs="Times New Roman" w:eastAsia="Times New Roman" w:hAnsi="Times New Roman"/>
          <w:color w:val="131313"/>
          <w:sz w:val="30"/>
          <w:szCs w:val="30"/>
          <w:vertAlign w:val="subscript"/>
          <w:rtl w:val="0"/>
        </w:rPr>
        <w:t xml:space="preserve">d</w:t>
      </w:r>
      <w:r w:rsidDel="00000000" w:rsidR="00000000" w:rsidRPr="00000000">
        <w:rPr>
          <w:rFonts w:ascii="Times New Roman" w:cs="Times New Roman" w:eastAsia="Times New Roman" w:hAnsi="Times New Roman"/>
          <w:color w:val="282828"/>
          <w:sz w:val="30"/>
          <w:szCs w:val="30"/>
          <w:vertAlign w:val="subscript"/>
          <w:rtl w:val="0"/>
        </w:rPr>
        <w:t xml:space="preserve">e  ca</w:t>
      </w:r>
      <w:r w:rsidDel="00000000" w:rsidR="00000000" w:rsidRPr="00000000">
        <w:rPr>
          <w:rFonts w:ascii="Times New Roman" w:cs="Times New Roman" w:eastAsia="Times New Roman" w:hAnsi="Times New Roman"/>
          <w:color w:val="131313"/>
          <w:sz w:val="30"/>
          <w:szCs w:val="30"/>
          <w:vertAlign w:val="subscript"/>
          <w:rtl w:val="0"/>
        </w:rPr>
        <w:t xml:space="preserve">t</w:t>
      </w:r>
      <w:r w:rsidDel="00000000" w:rsidR="00000000" w:rsidRPr="00000000">
        <w:rPr>
          <w:rFonts w:ascii="Times New Roman" w:cs="Times New Roman" w:eastAsia="Times New Roman" w:hAnsi="Times New Roman"/>
          <w:color w:val="282828"/>
          <w:sz w:val="30"/>
          <w:szCs w:val="30"/>
          <w:vertAlign w:val="subscript"/>
          <w:rtl w:val="0"/>
        </w:rPr>
        <w:t xml:space="preserve">c</w:t>
      </w:r>
      <w:r w:rsidDel="00000000" w:rsidR="00000000" w:rsidRPr="00000000">
        <w:rPr>
          <w:rFonts w:ascii="Times New Roman" w:cs="Times New Roman" w:eastAsia="Times New Roman" w:hAnsi="Times New Roman"/>
          <w:color w:val="3e3e3e"/>
          <w:sz w:val="30"/>
          <w:szCs w:val="30"/>
          <w:vertAlign w:val="subscript"/>
          <w:rtl w:val="0"/>
        </w:rPr>
        <w:t xml:space="preserve">f</w:t>
      </w:r>
      <w:r w:rsidDel="00000000" w:rsidR="00000000" w:rsidRPr="00000000">
        <w:rPr>
          <w:rFonts w:ascii="Times New Roman" w:cs="Times New Roman" w:eastAsia="Times New Roman" w:hAnsi="Times New Roman"/>
          <w:color w:val="131313"/>
          <w:sz w:val="30"/>
          <w:szCs w:val="30"/>
          <w:vertAlign w:val="subscript"/>
          <w:rtl w:val="0"/>
        </w:rPr>
        <w:t xml:space="preserve">r </w:t>
      </w:r>
      <w:r w:rsidDel="00000000" w:rsidR="00000000" w:rsidRPr="00000000">
        <w:rPr>
          <w:rFonts w:ascii="Times New Roman" w:cs="Times New Roman" w:eastAsia="Times New Roman" w:hAnsi="Times New Roman"/>
          <w:color w:val="282828"/>
          <w:sz w:val="30"/>
          <w:szCs w:val="30"/>
          <w:vertAlign w:val="subscript"/>
          <w:rtl w:val="0"/>
        </w:rPr>
        <w:t xml:space="preserve">a</w:t>
      </w:r>
      <w:r w:rsidDel="00000000" w:rsidR="00000000" w:rsidRPr="00000000">
        <w:rPr>
          <w:rFonts w:ascii="Malgun Gothic" w:cs="Malgun Gothic" w:eastAsia="Malgun Gothic" w:hAnsi="Malgun Gothic"/>
          <w:color w:val="282828"/>
          <w:sz w:val="30"/>
          <w:szCs w:val="30"/>
          <w:vertAlign w:val="subscript"/>
          <w:rtl w:val="0"/>
        </w:rPr>
        <w:t xml:space="preserve">�</w:t>
      </w:r>
      <w:r w:rsidDel="00000000" w:rsidR="00000000" w:rsidRPr="00000000">
        <w:rPr>
          <w:rFonts w:ascii="Times New Roman" w:cs="Times New Roman" w:eastAsia="Times New Roman" w:hAnsi="Times New Roman"/>
          <w:color w:val="131313"/>
          <w:sz w:val="30"/>
          <w:szCs w:val="30"/>
          <w:vertAlign w:val="subscript"/>
          <w:rtl w:val="0"/>
        </w:rPr>
        <w:t xml:space="preserve">p</w:t>
      </w:r>
      <w:r w:rsidDel="00000000" w:rsidR="00000000" w:rsidRPr="00000000">
        <w:rPr>
          <w:rFonts w:ascii="Malgun Gothic" w:cs="Malgun Gothic" w:eastAsia="Malgun Gothic" w:hAnsi="Malgun Gothic"/>
          <w:color w:val="3e3e3e"/>
          <w:sz w:val="30"/>
          <w:szCs w:val="30"/>
          <w:vertAlign w:val="subscript"/>
          <w:rtl w:val="0"/>
        </w:rPr>
        <w:t xml:space="preserve">�</w:t>
      </w:r>
      <w:r w:rsidDel="00000000" w:rsidR="00000000" w:rsidRPr="00000000">
        <w:rPr>
          <w:rFonts w:ascii="Times New Roman" w:cs="Times New Roman" w:eastAsia="Times New Roman" w:hAnsi="Times New Roman"/>
          <w:color w:val="282828"/>
          <w:sz w:val="30"/>
          <w:szCs w:val="30"/>
          <w:vertAlign w:val="subscript"/>
          <w:rtl w:val="0"/>
        </w:rPr>
        <w:t xml:space="preserve">o</w:t>
      </w:r>
      <w:r w:rsidDel="00000000" w:rsidR="00000000" w:rsidRPr="00000000">
        <w:rPr>
          <w:rFonts w:ascii="Times New Roman" w:cs="Times New Roman" w:eastAsia="Times New Roman" w:hAnsi="Times New Roman"/>
          <w:color w:val="131313"/>
          <w:sz w:val="30"/>
          <w:szCs w:val="30"/>
          <w:vertAlign w:val="subscript"/>
          <w:rtl w:val="0"/>
        </w:rPr>
        <w:t xml:space="preserve">pu</w:t>
      </w:r>
      <w:r w:rsidDel="00000000" w:rsidR="00000000" w:rsidRPr="00000000">
        <w:rPr>
          <w:rFonts w:ascii="Times New Roman" w:cs="Times New Roman" w:eastAsia="Times New Roman" w:hAnsi="Times New Roman"/>
          <w:color w:val="282828"/>
          <w:sz w:val="30"/>
          <w:szCs w:val="30"/>
          <w:vertAlign w:val="subscript"/>
          <w:rtl w:val="0"/>
        </w:rPr>
        <w:t xml:space="preserve">so  </w:t>
      </w:r>
      <w:r w:rsidDel="00000000" w:rsidR="00000000" w:rsidRPr="00000000">
        <w:rPr>
          <w:rFonts w:ascii="Times New Roman" w:cs="Times New Roman" w:eastAsia="Times New Roman" w:hAnsi="Times New Roman"/>
          <w:color w:val="131313"/>
          <w:sz w:val="30"/>
          <w:szCs w:val="30"/>
          <w:vertAlign w:val="subscript"/>
          <w:rtl w:val="0"/>
        </w:rPr>
        <w:t xml:space="preserve">an</w:t>
      </w:r>
      <w:r w:rsidDel="00000000" w:rsidR="00000000" w:rsidRPr="00000000">
        <w:rPr>
          <w:rFonts w:ascii="Times New Roman" w:cs="Times New Roman" w:eastAsia="Times New Roman" w:hAnsi="Times New Roman"/>
          <w:color w:val="282828"/>
          <w:sz w:val="30"/>
          <w:szCs w:val="30"/>
          <w:vertAlign w:val="subscript"/>
          <w:rtl w:val="0"/>
        </w:rPr>
        <w:t xml:space="preserve">a</w:t>
      </w:r>
      <w:r w:rsidDel="00000000" w:rsidR="00000000" w:rsidRPr="00000000">
        <w:rPr>
          <w:rFonts w:ascii="Times New Roman" w:cs="Times New Roman" w:eastAsia="Times New Roman" w:hAnsi="Times New Roman"/>
          <w:color w:val="131313"/>
          <w:sz w:val="30"/>
          <w:szCs w:val="30"/>
          <w:vertAlign w:val="subscript"/>
          <w:rtl w:val="0"/>
        </w:rPr>
        <w:t xml:space="preserve">li</w:t>
      </w:r>
      <w:r w:rsidDel="00000000" w:rsidR="00000000" w:rsidRPr="00000000">
        <w:rPr>
          <w:rFonts w:ascii="Times New Roman" w:cs="Times New Roman" w:eastAsia="Times New Roman" w:hAnsi="Times New Roman"/>
          <w:color w:val="282828"/>
          <w:sz w:val="30"/>
          <w:szCs w:val="30"/>
          <w:vertAlign w:val="subscript"/>
          <w:rtl w:val="0"/>
        </w:rPr>
        <w:t xml:space="preserve">za</w:t>
      </w:r>
      <w:r w:rsidDel="00000000" w:rsidR="00000000" w:rsidRPr="00000000">
        <w:rPr>
          <w:rFonts w:ascii="Times New Roman" w:cs="Times New Roman" w:eastAsia="Times New Roman" w:hAnsi="Times New Roman"/>
          <w:color w:val="131313"/>
          <w:sz w:val="30"/>
          <w:szCs w:val="30"/>
          <w:vertAlign w:val="subscript"/>
          <w:rtl w:val="0"/>
        </w:rPr>
        <w:t xml:space="preserve">r  un  pr</w:t>
      </w:r>
      <w:r w:rsidDel="00000000" w:rsidR="00000000" w:rsidRPr="00000000">
        <w:rPr>
          <w:rFonts w:ascii="Times New Roman" w:cs="Times New Roman" w:eastAsia="Times New Roman" w:hAnsi="Times New Roman"/>
          <w:color w:val="282828"/>
          <w:sz w:val="30"/>
          <w:szCs w:val="30"/>
          <w:vertAlign w:val="subscript"/>
          <w:rtl w:val="0"/>
        </w:rPr>
        <w:t xml:space="preserve">oc</w:t>
      </w:r>
      <w:r w:rsidDel="00000000" w:rsidR="00000000" w:rsidRPr="00000000">
        <w:rPr>
          <w:rFonts w:ascii="Times New Roman" w:cs="Times New Roman" w:eastAsia="Times New Roman" w:hAnsi="Times New Roman"/>
          <w:color w:val="131313"/>
          <w:sz w:val="30"/>
          <w:szCs w:val="30"/>
          <w:vertAlign w:val="subscript"/>
          <w:rtl w:val="0"/>
        </w:rPr>
        <w:t xml:space="preserve">e</w:t>
      </w:r>
      <w:r w:rsidDel="00000000" w:rsidR="00000000" w:rsidRPr="00000000">
        <w:rPr>
          <w:rFonts w:ascii="Times New Roman" w:cs="Times New Roman" w:eastAsia="Times New Roman" w:hAnsi="Times New Roman"/>
          <w:color w:val="282828"/>
          <w:sz w:val="30"/>
          <w:szCs w:val="30"/>
          <w:vertAlign w:val="subscript"/>
          <w:rtl w:val="0"/>
        </w:rPr>
        <w:t xml:space="preserve">so  </w:t>
      </w:r>
      <w:r w:rsidDel="00000000" w:rsidR="00000000" w:rsidRPr="00000000">
        <w:rPr>
          <w:rFonts w:ascii="Times New Roman" w:cs="Times New Roman" w:eastAsia="Times New Roman" w:hAnsi="Times New Roman"/>
          <w:color w:val="131313"/>
          <w:sz w:val="30"/>
          <w:szCs w:val="30"/>
          <w:vertAlign w:val="subscript"/>
          <w:rtl w:val="0"/>
        </w:rPr>
        <w:t xml:space="preserve">d</w:t>
      </w:r>
      <w:r w:rsidDel="00000000" w:rsidR="00000000" w:rsidRPr="00000000">
        <w:rPr>
          <w:rFonts w:ascii="Times New Roman" w:cs="Times New Roman" w:eastAsia="Times New Roman" w:hAnsi="Times New Roman"/>
          <w:color w:val="282828"/>
          <w:sz w:val="30"/>
          <w:szCs w:val="30"/>
          <w:vertAlign w:val="subscript"/>
          <w:rtl w:val="0"/>
        </w:rPr>
        <w:t xml:space="preserve">e  re</w:t>
      </w:r>
      <w:r w:rsidDel="00000000" w:rsidR="00000000" w:rsidRPr="00000000">
        <w:rPr>
          <w:rFonts w:ascii="Times New Roman" w:cs="Times New Roman" w:eastAsia="Times New Roman" w:hAnsi="Times New Roman"/>
          <w:color w:val="131313"/>
          <w:sz w:val="30"/>
          <w:szCs w:val="30"/>
          <w:vertAlign w:val="subscript"/>
          <w:rtl w:val="0"/>
        </w:rPr>
        <w:t xml:space="preserve">c</w:t>
      </w:r>
      <w:r w:rsidDel="00000000" w:rsidR="00000000" w:rsidRPr="00000000">
        <w:rPr>
          <w:rFonts w:ascii="Times New Roman" w:cs="Times New Roman" w:eastAsia="Times New Roman" w:hAnsi="Times New Roman"/>
          <w:color w:val="282828"/>
          <w:sz w:val="30"/>
          <w:szCs w:val="30"/>
          <w:vertAlign w:val="subscript"/>
          <w:rtl w:val="0"/>
        </w:rPr>
        <w:t xml:space="preserve">ntego</w:t>
      </w:r>
      <w:r w:rsidDel="00000000" w:rsidR="00000000" w:rsidRPr="00000000">
        <w:rPr>
          <w:rFonts w:ascii="Times New Roman" w:cs="Times New Roman" w:eastAsia="Times New Roman" w:hAnsi="Times New Roman"/>
          <w:color w:val="131313"/>
          <w:sz w:val="30"/>
          <w:szCs w:val="30"/>
          <w:vertAlign w:val="subscript"/>
          <w:rtl w:val="0"/>
        </w:rPr>
        <w:t xml:space="preserve">rlzacl</w:t>
      </w:r>
      <w:r w:rsidDel="00000000" w:rsidR="00000000" w:rsidRPr="00000000">
        <w:rPr>
          <w:rFonts w:ascii="Times New Roman" w:cs="Times New Roman" w:eastAsia="Times New Roman" w:hAnsi="Times New Roman"/>
          <w:color w:val="3e3e3e"/>
          <w:sz w:val="30"/>
          <w:szCs w:val="30"/>
          <w:vertAlign w:val="subscript"/>
          <w:rtl w:val="0"/>
        </w:rPr>
        <w:t xml:space="preserve">ó</w:t>
      </w:r>
      <w:r w:rsidDel="00000000" w:rsidR="00000000" w:rsidRPr="00000000">
        <w:rPr>
          <w:rFonts w:ascii="Times New Roman" w:cs="Times New Roman" w:eastAsia="Times New Roman" w:hAnsi="Times New Roman"/>
          <w:color w:val="131313"/>
          <w:sz w:val="30"/>
          <w:szCs w:val="30"/>
          <w:vertAlign w:val="subscript"/>
          <w:rtl w:val="0"/>
        </w:rPr>
        <w:t xml:space="preserve">n  del  </w:t>
      </w:r>
      <w:r w:rsidDel="00000000" w:rsidR="00000000" w:rsidRPr="00000000">
        <w:rPr>
          <w:rFonts w:ascii="Times New Roman" w:cs="Times New Roman" w:eastAsia="Times New Roman" w:hAnsi="Times New Roman"/>
          <w:color w:val="282828"/>
          <w:sz w:val="28.333333333333336"/>
          <w:szCs w:val="28.333333333333336"/>
          <w:vertAlign w:val="subscript"/>
          <w:rtl w:val="0"/>
        </w:rPr>
        <w:t xml:space="preserve">Es</w:t>
      </w:r>
      <w:r w:rsidDel="00000000" w:rsidR="00000000" w:rsidRPr="00000000">
        <w:rPr>
          <w:rFonts w:ascii="Times New Roman" w:cs="Times New Roman" w:eastAsia="Times New Roman" w:hAnsi="Times New Roman"/>
          <w:color w:val="131313"/>
          <w:sz w:val="28.333333333333336"/>
          <w:szCs w:val="28.333333333333336"/>
          <w:vertAlign w:val="subscript"/>
          <w:rtl w:val="0"/>
        </w:rPr>
        <w:t xml:space="preserve">c</w:t>
      </w:r>
      <w:r w:rsidDel="00000000" w:rsidR="00000000" w:rsidRPr="00000000">
        <w:rPr>
          <w:rFonts w:ascii="Times New Roman" w:cs="Times New Roman" w:eastAsia="Times New Roman" w:hAnsi="Times New Roman"/>
          <w:color w:val="282828"/>
          <w:sz w:val="28.333333333333336"/>
          <w:szCs w:val="28.333333333333336"/>
          <w:vertAlign w:val="subscript"/>
          <w:rtl w:val="0"/>
        </w:rPr>
        <w:t xml:space="preserve">a</w:t>
      </w:r>
      <w:r w:rsidDel="00000000" w:rsidR="00000000" w:rsidRPr="00000000">
        <w:rPr>
          <w:rFonts w:ascii="Times New Roman" w:cs="Times New Roman" w:eastAsia="Times New Roman" w:hAnsi="Times New Roman"/>
          <w:color w:val="131313"/>
          <w:sz w:val="28.333333333333336"/>
          <w:szCs w:val="28.333333333333336"/>
          <w:vertAlign w:val="subscript"/>
          <w:rtl w:val="0"/>
        </w:rPr>
        <w:t xml:space="preserve">laf</w:t>
      </w:r>
      <w:r w:rsidDel="00000000" w:rsidR="00000000" w:rsidRPr="00000000">
        <w:rPr>
          <w:rFonts w:ascii="Times New Roman" w:cs="Times New Roman" w:eastAsia="Times New Roman" w:hAnsi="Times New Roman"/>
          <w:color w:val="282828"/>
          <w:sz w:val="28.333333333333336"/>
          <w:szCs w:val="28.333333333333336"/>
          <w:vertAlign w:val="subscript"/>
          <w:rtl w:val="0"/>
        </w:rPr>
        <w:t xml:space="preserve">ó</w:t>
      </w:r>
      <w:r w:rsidDel="00000000" w:rsidR="00000000" w:rsidRPr="00000000">
        <w:rPr>
          <w:rFonts w:ascii="Times New Roman" w:cs="Times New Roman" w:eastAsia="Times New Roman" w:hAnsi="Times New Roman"/>
          <w:color w:val="131313"/>
          <w:sz w:val="28.333333333333336"/>
          <w:szCs w:val="28.333333333333336"/>
          <w:vertAlign w:val="subscript"/>
          <w:rtl w:val="0"/>
        </w:rPr>
        <w:t xml:space="preserve">n </w:t>
      </w:r>
      <w:r w:rsidDel="00000000" w:rsidR="00000000" w:rsidRPr="00000000">
        <w:rPr>
          <w:rFonts w:ascii="Times New Roman" w:cs="Times New Roman" w:eastAsia="Times New Roman" w:hAnsi="Times New Roman"/>
          <w:color w:val="3e3e3e"/>
          <w:sz w:val="28.333333333333336"/>
          <w:szCs w:val="28.333333333333336"/>
          <w:vertAlign w:val="subscript"/>
          <w:rtl w:val="0"/>
        </w:rPr>
        <w:t xml:space="preserve">(</w:t>
      </w:r>
      <w:r w:rsidDel="00000000" w:rsidR="00000000" w:rsidRPr="00000000">
        <w:rPr>
          <w:rtl w:val="0"/>
        </w:rPr>
      </w:r>
    </w:p>
    <w:p w:rsidR="00000000" w:rsidDel="00000000" w:rsidP="00000000" w:rsidRDefault="00000000" w:rsidRPr="00000000" w14:paraId="00000F2C">
      <w:pPr>
        <w:tabs>
          <w:tab w:val="left" w:leader="none" w:pos="6660"/>
        </w:tabs>
        <w:spacing w:line="1340" w:lineRule="auto"/>
        <w:ind w:left="343" w:right="-213" w:firstLine="0"/>
        <w:jc w:val="left"/>
        <w:rPr>
          <w:rFonts w:ascii="Times New Roman" w:cs="Times New Roman" w:eastAsia="Times New Roman" w:hAnsi="Times New Roman"/>
          <w:sz w:val="18"/>
          <w:szCs w:val="18"/>
        </w:rPr>
      </w:pPr>
      <w:r w:rsidDel="00000000" w:rsidR="00000000" w:rsidRPr="00000000">
        <w:rPr>
          <w:rFonts w:ascii="Malgun Gothic" w:cs="Malgun Gothic" w:eastAsia="Malgun Gothic" w:hAnsi="Malgun Gothic"/>
          <w:color w:val="463e65"/>
          <w:sz w:val="127"/>
          <w:szCs w:val="127"/>
          <w:vertAlign w:val="baseline"/>
          <w:rtl w:val="0"/>
        </w:rPr>
        <w:t xml:space="preserve">�</w:t>
      </w:r>
      <w:r w:rsidDel="00000000" w:rsidR="00000000" w:rsidRPr="00000000">
        <w:rPr>
          <w:rFonts w:ascii="Times New Roman" w:cs="Times New Roman" w:eastAsia="Times New Roman" w:hAnsi="Times New Roman"/>
          <w:color w:val="c1c1c1"/>
          <w:sz w:val="30"/>
          <w:szCs w:val="30"/>
          <w:vertAlign w:val="superscript"/>
          <w:rtl w:val="0"/>
        </w:rPr>
        <w:t xml:space="preserve">-     </w:t>
      </w:r>
      <w:r w:rsidDel="00000000" w:rsidR="00000000" w:rsidRPr="00000000">
        <w:rPr>
          <w:rFonts w:ascii="Times New Roman" w:cs="Times New Roman" w:eastAsia="Times New Roman" w:hAnsi="Times New Roman"/>
          <w:color w:val="aeaeae"/>
          <w:sz w:val="30"/>
          <w:szCs w:val="30"/>
          <w:vertAlign w:val="superscript"/>
          <w:rtl w:val="0"/>
        </w:rPr>
        <w:t xml:space="preserve">. </w:t>
      </w:r>
      <w:r w:rsidDel="00000000" w:rsidR="00000000" w:rsidRPr="00000000">
        <w:rPr>
          <w:rFonts w:ascii="Times New Roman" w:cs="Times New Roman" w:eastAsia="Times New Roman" w:hAnsi="Times New Roman"/>
          <w:color w:val="565656"/>
          <w:sz w:val="30"/>
          <w:szCs w:val="30"/>
          <w:vertAlign w:val="superscript"/>
          <w:rtl w:val="0"/>
        </w:rPr>
        <w:t xml:space="preserve">.-:--;</w:t>
      </w:r>
      <w:r w:rsidDel="00000000" w:rsidR="00000000" w:rsidRPr="00000000">
        <w:rPr>
          <w:rFonts w:ascii="Malgun Gothic" w:cs="Malgun Gothic" w:eastAsia="Malgun Gothic" w:hAnsi="Malgun Gothic"/>
          <w:color w:val="282828"/>
          <w:sz w:val="30"/>
          <w:szCs w:val="30"/>
          <w:vertAlign w:val="superscript"/>
          <w:rtl w:val="0"/>
        </w:rPr>
        <w:t xml:space="preserve">�</w:t>
      </w:r>
      <w:r w:rsidDel="00000000" w:rsidR="00000000" w:rsidRPr="00000000">
        <w:rPr>
          <w:rFonts w:ascii="Times New Roman" w:cs="Times New Roman" w:eastAsia="Times New Roman" w:hAnsi="Times New Roman"/>
          <w:color w:val="282828"/>
          <w:sz w:val="30"/>
          <w:szCs w:val="30"/>
          <w:vertAlign w:val="superscript"/>
          <w:rtl w:val="0"/>
        </w:rPr>
        <w:t xml:space="preserve">•  u</w:t>
      </w:r>
      <w:r w:rsidDel="00000000" w:rsidR="00000000" w:rsidRPr="00000000">
        <w:rPr>
          <w:rFonts w:ascii="Times New Roman" w:cs="Times New Roman" w:eastAsia="Times New Roman" w:hAnsi="Times New Roman"/>
          <w:color w:val="131313"/>
          <w:sz w:val="30"/>
          <w:szCs w:val="30"/>
          <w:vertAlign w:val="superscript"/>
          <w:rtl w:val="0"/>
        </w:rPr>
        <w:t xml:space="preserve">d</w:t>
      </w:r>
      <w:r w:rsidDel="00000000" w:rsidR="00000000" w:rsidRPr="00000000">
        <w:rPr>
          <w:rFonts w:ascii="Times New Roman" w:cs="Times New Roman" w:eastAsia="Times New Roman" w:hAnsi="Times New Roman"/>
          <w:color w:val="282828"/>
          <w:sz w:val="127"/>
          <w:szCs w:val="127"/>
          <w:vertAlign w:val="baseline"/>
          <w:rtl w:val="0"/>
        </w:rPr>
        <w:t xml:space="preserve">r</w:t>
      </w:r>
      <w:r w:rsidDel="00000000" w:rsidR="00000000" w:rsidRPr="00000000">
        <w:rPr>
          <w:rFonts w:ascii="Malgun Gothic" w:cs="Malgun Gothic" w:eastAsia="Malgun Gothic" w:hAnsi="Malgun Gothic"/>
          <w:color w:val="282828"/>
          <w:sz w:val="30"/>
          <w:szCs w:val="30"/>
          <w:vertAlign w:val="superscript"/>
          <w:rtl w:val="0"/>
        </w:rPr>
        <w:t xml:space="preserve">�</w:t>
      </w:r>
      <w:r w:rsidDel="00000000" w:rsidR="00000000" w:rsidRPr="00000000">
        <w:rPr>
          <w:rFonts w:ascii="Times New Roman" w:cs="Times New Roman" w:eastAsia="Times New Roman" w:hAnsi="Times New Roman"/>
          <w:color w:val="282828"/>
          <w:sz w:val="30"/>
          <w:szCs w:val="30"/>
          <w:vertAlign w:val="superscript"/>
          <w:rtl w:val="0"/>
        </w:rPr>
        <w:t xml:space="preserve">)</w:t>
      </w:r>
      <w:r w:rsidDel="00000000" w:rsidR="00000000" w:rsidRPr="00000000">
        <w:rPr>
          <w:rFonts w:ascii="Times New Roman" w:cs="Times New Roman" w:eastAsia="Times New Roman" w:hAnsi="Times New Roman"/>
          <w:color w:val="131313"/>
          <w:sz w:val="30"/>
          <w:szCs w:val="30"/>
          <w:vertAlign w:val="superscript"/>
          <w:rtl w:val="0"/>
        </w:rPr>
        <w:t xml:space="preserve">n</w:t>
      </w:r>
      <w:r w:rsidDel="00000000" w:rsidR="00000000" w:rsidRPr="00000000">
        <w:rPr>
          <w:rFonts w:ascii="Times New Roman" w:cs="Times New Roman" w:eastAsia="Times New Roman" w:hAnsi="Times New Roman"/>
          <w:color w:val="565656"/>
          <w:sz w:val="127"/>
          <w:szCs w:val="127"/>
          <w:vertAlign w:val="baseline"/>
          <w:rtl w:val="0"/>
        </w:rPr>
        <w:t xml:space="preserve">=</w:t>
      </w:r>
      <w:r w:rsidDel="00000000" w:rsidR="00000000" w:rsidRPr="00000000">
        <w:rPr>
          <w:rFonts w:ascii="Times New Roman" w:cs="Times New Roman" w:eastAsia="Times New Roman" w:hAnsi="Times New Roman"/>
          <w:color w:val="131313"/>
          <w:sz w:val="30"/>
          <w:szCs w:val="30"/>
          <w:vertAlign w:val="superscript"/>
          <w:rtl w:val="0"/>
        </w:rPr>
        <w:t xml:space="preserve">b</w:t>
      </w:r>
      <w:r w:rsidDel="00000000" w:rsidR="00000000" w:rsidRPr="00000000">
        <w:rPr>
          <w:rFonts w:ascii="Times New Roman" w:cs="Times New Roman" w:eastAsia="Times New Roman" w:hAnsi="Times New Roman"/>
          <w:color w:val="282828"/>
          <w:sz w:val="30"/>
          <w:szCs w:val="30"/>
          <w:vertAlign w:val="superscript"/>
          <w:rtl w:val="0"/>
        </w:rPr>
        <w:t xml:space="preserve">a</w:t>
      </w:r>
      <w:r w:rsidDel="00000000" w:rsidR="00000000" w:rsidRPr="00000000">
        <w:rPr>
          <w:rFonts w:ascii="Times New Roman" w:cs="Times New Roman" w:eastAsia="Times New Roman" w:hAnsi="Times New Roman"/>
          <w:color w:val="3e3e3e"/>
          <w:sz w:val="127"/>
          <w:szCs w:val="127"/>
          <w:vertAlign w:val="baseline"/>
          <w:rtl w:val="0"/>
        </w:rPr>
        <w:t xml:space="preserve">=</w:t>
      </w:r>
      <w:r w:rsidDel="00000000" w:rsidR="00000000" w:rsidRPr="00000000">
        <w:rPr>
          <w:rFonts w:ascii="Times New Roman" w:cs="Times New Roman" w:eastAsia="Times New Roman" w:hAnsi="Times New Roman"/>
          <w:color w:val="282828"/>
          <w:sz w:val="30"/>
          <w:szCs w:val="30"/>
          <w:vertAlign w:val="superscript"/>
          <w:rtl w:val="0"/>
        </w:rPr>
        <w:t xml:space="preserve">se</w:t>
      </w:r>
      <w:r w:rsidDel="00000000" w:rsidR="00000000" w:rsidRPr="00000000">
        <w:rPr>
          <w:rFonts w:ascii="Times New Roman" w:cs="Times New Roman" w:eastAsia="Times New Roman" w:hAnsi="Times New Roman"/>
          <w:color w:val="131313"/>
          <w:sz w:val="30"/>
          <w:szCs w:val="30"/>
          <w:vertAlign w:val="superscript"/>
          <w:rtl w:val="0"/>
        </w:rPr>
        <w:t xml:space="preserve">n lo</w:t>
      </w:r>
      <w:r w:rsidDel="00000000" w:rsidR="00000000" w:rsidRPr="00000000">
        <w:rPr>
          <w:rFonts w:ascii="Times New Roman" w:cs="Times New Roman" w:eastAsia="Times New Roman" w:hAnsi="Times New Roman"/>
          <w:color w:val="282828"/>
          <w:sz w:val="30"/>
          <w:szCs w:val="30"/>
          <w:vertAlign w:val="superscript"/>
          <w:rtl w:val="0"/>
        </w:rPr>
        <w:t xml:space="preserve">s s</w:t>
      </w:r>
      <w:r w:rsidDel="00000000" w:rsidR="00000000" w:rsidRPr="00000000">
        <w:rPr>
          <w:rFonts w:ascii="Times New Roman" w:cs="Times New Roman" w:eastAsia="Times New Roman" w:hAnsi="Times New Roman"/>
          <w:color w:val="131313"/>
          <w:sz w:val="30"/>
          <w:szCs w:val="30"/>
          <w:vertAlign w:val="superscript"/>
          <w:rtl w:val="0"/>
        </w:rPr>
        <w:t xml:space="preserve">i</w:t>
      </w:r>
      <w:r w:rsidDel="00000000" w:rsidR="00000000" w:rsidRPr="00000000">
        <w:rPr>
          <w:rFonts w:ascii="Times New Roman" w:cs="Times New Roman" w:eastAsia="Times New Roman" w:hAnsi="Times New Roman"/>
          <w:color w:val="282828"/>
          <w:sz w:val="30"/>
          <w:szCs w:val="30"/>
          <w:vertAlign w:val="superscript"/>
          <w:rtl w:val="0"/>
        </w:rPr>
        <w:t xml:space="preserve">g</w:t>
      </w:r>
      <w:r w:rsidDel="00000000" w:rsidR="00000000" w:rsidRPr="00000000">
        <w:rPr>
          <w:rFonts w:ascii="Times New Roman" w:cs="Times New Roman" w:eastAsia="Times New Roman" w:hAnsi="Times New Roman"/>
          <w:color w:val="131313"/>
          <w:sz w:val="30"/>
          <w:szCs w:val="30"/>
          <w:vertAlign w:val="superscript"/>
          <w:rtl w:val="0"/>
        </w:rPr>
        <w:t xml:space="preserve">ui</w:t>
      </w:r>
      <w:r w:rsidDel="00000000" w:rsidR="00000000" w:rsidRPr="00000000">
        <w:rPr>
          <w:rFonts w:ascii="Times New Roman" w:cs="Times New Roman" w:eastAsia="Times New Roman" w:hAnsi="Times New Roman"/>
          <w:color w:val="282828"/>
          <w:sz w:val="30"/>
          <w:szCs w:val="30"/>
          <w:vertAlign w:val="superscript"/>
          <w:rtl w:val="0"/>
        </w:rPr>
        <w:t xml:space="preserve">e</w:t>
      </w:r>
      <w:r w:rsidDel="00000000" w:rsidR="00000000" w:rsidRPr="00000000">
        <w:rPr>
          <w:rFonts w:ascii="Times New Roman" w:cs="Times New Roman" w:eastAsia="Times New Roman" w:hAnsi="Times New Roman"/>
          <w:color w:val="131313"/>
          <w:sz w:val="30"/>
          <w:szCs w:val="30"/>
          <w:vertAlign w:val="superscript"/>
          <w:rtl w:val="0"/>
        </w:rPr>
        <w:t xml:space="preserve">nte</w:t>
      </w:r>
      <w:r w:rsidDel="00000000" w:rsidR="00000000" w:rsidRPr="00000000">
        <w:rPr>
          <w:rFonts w:ascii="Times New Roman" w:cs="Times New Roman" w:eastAsia="Times New Roman" w:hAnsi="Times New Roman"/>
          <w:color w:val="282828"/>
          <w:sz w:val="30"/>
          <w:szCs w:val="30"/>
          <w:vertAlign w:val="superscript"/>
          <w:rtl w:val="0"/>
        </w:rPr>
        <w:t xml:space="preserve">s </w:t>
      </w:r>
      <w:r w:rsidDel="00000000" w:rsidR="00000000" w:rsidRPr="00000000">
        <w:rPr>
          <w:rFonts w:ascii="Times New Roman" w:cs="Times New Roman" w:eastAsia="Times New Roman" w:hAnsi="Times New Roman"/>
          <w:color w:val="131313"/>
          <w:sz w:val="30"/>
          <w:szCs w:val="30"/>
          <w:vertAlign w:val="superscript"/>
          <w:rtl w:val="0"/>
        </w:rPr>
        <w:t xml:space="preserve">p</w:t>
      </w:r>
      <w:r w:rsidDel="00000000" w:rsidR="00000000" w:rsidRPr="00000000">
        <w:rPr>
          <w:rFonts w:ascii="Times New Roman" w:cs="Times New Roman" w:eastAsia="Times New Roman" w:hAnsi="Times New Roman"/>
          <w:color w:val="282828"/>
          <w:sz w:val="30"/>
          <w:szCs w:val="30"/>
          <w:vertAlign w:val="superscript"/>
          <w:rtl w:val="0"/>
        </w:rPr>
        <w:t xml:space="preserve">ar:í</w:t>
      </w:r>
      <w:r w:rsidDel="00000000" w:rsidR="00000000" w:rsidRPr="00000000">
        <w:rPr>
          <w:rFonts w:ascii="Times New Roman" w:cs="Times New Roman" w:eastAsia="Times New Roman" w:hAnsi="Times New Roman"/>
          <w:color w:val="131313"/>
          <w:sz w:val="30"/>
          <w:szCs w:val="30"/>
          <w:vertAlign w:val="superscript"/>
          <w:rtl w:val="0"/>
        </w:rPr>
        <w:t xml:space="preserve">met</w:t>
      </w:r>
      <w:r w:rsidDel="00000000" w:rsidR="00000000" w:rsidRPr="00000000">
        <w:rPr>
          <w:rFonts w:ascii="Times New Roman" w:cs="Times New Roman" w:eastAsia="Times New Roman" w:hAnsi="Times New Roman"/>
          <w:color w:val="282828"/>
          <w:sz w:val="30"/>
          <w:szCs w:val="30"/>
          <w:vertAlign w:val="superscript"/>
          <w:rtl w:val="0"/>
        </w:rPr>
        <w:t xml:space="preserve">r</w:t>
      </w:r>
      <w:r w:rsidDel="00000000" w:rsidR="00000000" w:rsidRPr="00000000">
        <w:rPr>
          <w:rFonts w:ascii="Times New Roman" w:cs="Times New Roman" w:eastAsia="Times New Roman" w:hAnsi="Times New Roman"/>
          <w:color w:val="131313"/>
          <w:sz w:val="30"/>
          <w:szCs w:val="30"/>
          <w:vertAlign w:val="superscript"/>
          <w:rtl w:val="0"/>
        </w:rPr>
        <w:t xml:space="preserve">o</w:t>
      </w:r>
      <w:r w:rsidDel="00000000" w:rsidR="00000000" w:rsidRPr="00000000">
        <w:rPr>
          <w:rFonts w:ascii="Times New Roman" w:cs="Times New Roman" w:eastAsia="Times New Roman" w:hAnsi="Times New Roman"/>
          <w:color w:val="282828"/>
          <w:sz w:val="30"/>
          <w:szCs w:val="30"/>
          <w:vertAlign w:val="superscript"/>
          <w:rtl w:val="0"/>
        </w:rPr>
        <w:t xml:space="preserve">s:           </w:t>
      </w:r>
      <w:r w:rsidDel="00000000" w:rsidR="00000000" w:rsidRPr="00000000">
        <w:rPr>
          <w:rFonts w:ascii="Times New Roman" w:cs="Times New Roman" w:eastAsia="Times New Roman" w:hAnsi="Times New Roman"/>
          <w:color w:val="282828"/>
          <w:sz w:val="30"/>
          <w:szCs w:val="30"/>
          <w:u w:val="single"/>
          <w:vertAlign w:val="superscript"/>
          <w:rtl w:val="0"/>
        </w:rPr>
        <w:t xml:space="preserve"> </w:t>
        <w:tab/>
      </w:r>
      <w:r w:rsidDel="00000000" w:rsidR="00000000" w:rsidRPr="00000000">
        <w:rPr>
          <w:rtl w:val="0"/>
        </w:rPr>
      </w:r>
    </w:p>
    <w:p w:rsidR="00000000" w:rsidDel="00000000" w:rsidP="00000000" w:rsidRDefault="00000000" w:rsidRPr="00000000" w14:paraId="00000F2D">
      <w:pPr>
        <w:spacing w:line="1300" w:lineRule="auto"/>
        <w:jc w:val="left"/>
        <w:rPr>
          <w:rFonts w:ascii="Times New Roman" w:cs="Times New Roman" w:eastAsia="Times New Roman" w:hAnsi="Times New Roman"/>
          <w:sz w:val="127"/>
          <w:szCs w:val="127"/>
        </w:rPr>
        <w:sectPr>
          <w:type w:val="continuous"/>
          <w:pgSz w:h="20160" w:w="12240" w:orient="portrait"/>
          <w:pgMar w:bottom="280" w:top="280" w:left="1600" w:right="1060" w:header="360" w:footer="360"/>
          <w:cols w:equalWidth="0" w:num="2">
            <w:col w:space="100" w:w="5090"/>
            <w:col w:space="0" w:w="5090"/>
          </w:cols>
        </w:sectPr>
      </w:pPr>
      <w:r w:rsidDel="00000000" w:rsidR="00000000" w:rsidRPr="00000000">
        <w:br w:type="column"/>
      </w:r>
      <w:r w:rsidDel="00000000" w:rsidR="00000000" w:rsidRPr="00000000">
        <w:rPr>
          <w:rFonts w:ascii="Times New Roman" w:cs="Times New Roman" w:eastAsia="Times New Roman" w:hAnsi="Times New Roman"/>
          <w:color w:val="565656"/>
          <w:sz w:val="127"/>
          <w:szCs w:val="127"/>
          <w:vertAlign w:val="baseline"/>
          <w:rtl w:val="0"/>
        </w:rPr>
        <w:t xml:space="preserve">,,._</w:t>
      </w:r>
      <w:r w:rsidDel="00000000" w:rsidR="00000000" w:rsidRPr="00000000">
        <w:rPr>
          <w:rtl w:val="0"/>
        </w:rPr>
      </w:r>
    </w:p>
    <w:p w:rsidR="00000000" w:rsidDel="00000000" w:rsidP="00000000" w:rsidRDefault="00000000" w:rsidRPr="00000000" w14:paraId="00000F2E">
      <w:pPr>
        <w:spacing w:before="1" w:line="180" w:lineRule="auto"/>
        <w:jc w:val="left"/>
        <w:rPr>
          <w:sz w:val="18"/>
          <w:szCs w:val="18"/>
        </w:rPr>
      </w:pPr>
      <w:r w:rsidDel="00000000" w:rsidR="00000000" w:rsidRPr="00000000">
        <w:rPr>
          <w:rtl w:val="0"/>
        </w:rPr>
      </w:r>
    </w:p>
    <w:p w:rsidR="00000000" w:rsidDel="00000000" w:rsidP="00000000" w:rsidRDefault="00000000" w:rsidRPr="00000000" w14:paraId="00000F2F">
      <w:pPr>
        <w:spacing w:line="200" w:lineRule="auto"/>
        <w:jc w:val="left"/>
        <w:rPr>
          <w:sz w:val="20"/>
          <w:szCs w:val="20"/>
        </w:rPr>
      </w:pPr>
      <w:r w:rsidDel="00000000" w:rsidR="00000000" w:rsidRPr="00000000">
        <w:rPr>
          <w:rtl w:val="0"/>
        </w:rPr>
      </w:r>
    </w:p>
    <w:p w:rsidR="00000000" w:rsidDel="00000000" w:rsidP="00000000" w:rsidRDefault="00000000" w:rsidRPr="00000000" w14:paraId="00000F30">
      <w:pPr>
        <w:spacing w:line="200" w:lineRule="auto"/>
        <w:jc w:val="left"/>
        <w:rPr>
          <w:sz w:val="20"/>
          <w:szCs w:val="20"/>
        </w:rPr>
      </w:pPr>
      <w:r w:rsidDel="00000000" w:rsidR="00000000" w:rsidRPr="00000000">
        <w:rPr>
          <w:rtl w:val="0"/>
        </w:rPr>
      </w:r>
    </w:p>
    <w:p w:rsidR="00000000" w:rsidDel="00000000" w:rsidP="00000000" w:rsidRDefault="00000000" w:rsidRPr="00000000" w14:paraId="00000F31">
      <w:pPr>
        <w:spacing w:line="200" w:lineRule="auto"/>
        <w:jc w:val="left"/>
        <w:rPr>
          <w:sz w:val="20"/>
          <w:szCs w:val="20"/>
        </w:rPr>
      </w:pPr>
      <w:r w:rsidDel="00000000" w:rsidR="00000000" w:rsidRPr="00000000">
        <w:rPr>
          <w:rtl w:val="0"/>
        </w:rPr>
      </w:r>
    </w:p>
    <w:p w:rsidR="00000000" w:rsidDel="00000000" w:rsidP="00000000" w:rsidRDefault="00000000" w:rsidRPr="00000000" w14:paraId="00000F32">
      <w:pPr>
        <w:spacing w:line="200" w:lineRule="auto"/>
        <w:jc w:val="left"/>
        <w:rPr>
          <w:sz w:val="20"/>
          <w:szCs w:val="20"/>
        </w:rPr>
      </w:pPr>
      <w:r w:rsidDel="00000000" w:rsidR="00000000" w:rsidRPr="00000000">
        <w:rPr>
          <w:rtl w:val="0"/>
        </w:rPr>
      </w:r>
    </w:p>
    <w:p w:rsidR="00000000" w:rsidDel="00000000" w:rsidP="00000000" w:rsidRDefault="00000000" w:rsidRPr="00000000" w14:paraId="00000F33">
      <w:pPr>
        <w:ind w:left="81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34">
      <w:pPr>
        <w:spacing w:before="91" w:lineRule="auto"/>
        <w:ind w:left="659"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e2e2e"/>
          <w:sz w:val="12"/>
          <w:szCs w:val="12"/>
          <w:rtl w:val="0"/>
        </w:rPr>
        <w:t xml:space="preserve">M</w:t>
      </w:r>
      <w:r w:rsidDel="00000000" w:rsidR="00000000" w:rsidRPr="00000000">
        <w:rPr>
          <w:rFonts w:ascii="Times New Roman" w:cs="Times New Roman" w:eastAsia="Times New Roman" w:hAnsi="Times New Roman"/>
          <w:color w:val="181818"/>
          <w:sz w:val="12"/>
          <w:szCs w:val="12"/>
          <w:rtl w:val="0"/>
        </w:rPr>
        <w:t xml:space="preserve">I</w:t>
      </w:r>
      <w:r w:rsidDel="00000000" w:rsidR="00000000" w:rsidRPr="00000000">
        <w:rPr>
          <w:rFonts w:ascii="Times New Roman" w:cs="Times New Roman" w:eastAsia="Times New Roman" w:hAnsi="Times New Roman"/>
          <w:color w:val="2e2e2e"/>
          <w:sz w:val="12"/>
          <w:szCs w:val="12"/>
          <w:rtl w:val="0"/>
        </w:rPr>
        <w:t xml:space="preserve">N</w:t>
      </w:r>
      <w:r w:rsidDel="00000000" w:rsidR="00000000" w:rsidRPr="00000000">
        <w:rPr>
          <w:rFonts w:ascii="Times New Roman" w:cs="Times New Roman" w:eastAsia="Times New Roman" w:hAnsi="Times New Roman"/>
          <w:color w:val="181818"/>
          <w:sz w:val="12"/>
          <w:szCs w:val="12"/>
          <w:rtl w:val="0"/>
        </w:rPr>
        <w:t xml:space="preserve">I</w:t>
      </w:r>
      <w:r w:rsidDel="00000000" w:rsidR="00000000" w:rsidRPr="00000000">
        <w:rPr>
          <w:rFonts w:ascii="Times New Roman" w:cs="Times New Roman" w:eastAsia="Times New Roman" w:hAnsi="Times New Roman"/>
          <w:color w:val="2e2e2e"/>
          <w:sz w:val="12"/>
          <w:szCs w:val="12"/>
          <w:rtl w:val="0"/>
        </w:rPr>
        <w:t xml:space="preserve">STERIO  DE T</w:t>
      </w:r>
      <w:r w:rsidDel="00000000" w:rsidR="00000000" w:rsidRPr="00000000">
        <w:rPr>
          <w:rFonts w:ascii="Times New Roman" w:cs="Times New Roman" w:eastAsia="Times New Roman" w:hAnsi="Times New Roman"/>
          <w:color w:val="181818"/>
          <w:sz w:val="12"/>
          <w:szCs w:val="12"/>
          <w:rtl w:val="0"/>
        </w:rPr>
        <w:t xml:space="preserve">l</w:t>
      </w:r>
      <w:r w:rsidDel="00000000" w:rsidR="00000000" w:rsidRPr="00000000">
        <w:rPr>
          <w:rFonts w:ascii="Times New Roman" w:cs="Times New Roman" w:eastAsia="Times New Roman" w:hAnsi="Times New Roman"/>
          <w:color w:val="2e2e2e"/>
          <w:sz w:val="12"/>
          <w:szCs w:val="12"/>
          <w:rtl w:val="0"/>
        </w:rPr>
        <w:t xml:space="preserve">tAU</w:t>
      </w:r>
      <w:r w:rsidDel="00000000" w:rsidR="00000000" w:rsidRPr="00000000">
        <w:rPr>
          <w:rFonts w:ascii="Times New Roman" w:cs="Times New Roman" w:eastAsia="Times New Roman" w:hAnsi="Times New Roman"/>
          <w:color w:val="444444"/>
          <w:sz w:val="12"/>
          <w:szCs w:val="12"/>
          <w:rtl w:val="0"/>
        </w:rPr>
        <w:t xml:space="preserve">,</w:t>
      </w:r>
      <w:r w:rsidDel="00000000" w:rsidR="00000000" w:rsidRPr="00000000">
        <w:rPr>
          <w:rFonts w:ascii="Times New Roman" w:cs="Times New Roman" w:eastAsia="Times New Roman" w:hAnsi="Times New Roman"/>
          <w:color w:val="2e2e2e"/>
          <w:sz w:val="12"/>
          <w:szCs w:val="12"/>
          <w:rtl w:val="0"/>
        </w:rPr>
        <w:t xml:space="preserve">\JO  Y  </w:t>
      </w:r>
      <w:r w:rsidDel="00000000" w:rsidR="00000000" w:rsidRPr="00000000">
        <w:rPr>
          <w:rFonts w:ascii="Times New Roman" w:cs="Times New Roman" w:eastAsia="Times New Roman" w:hAnsi="Times New Roman"/>
          <w:color w:val="2e2e2e"/>
          <w:sz w:val="18"/>
          <w:szCs w:val="18"/>
          <w:rtl w:val="0"/>
        </w:rPr>
        <w:t xml:space="preserve">u</w:t>
      </w:r>
      <w:r w:rsidDel="00000000" w:rsidR="00000000" w:rsidRPr="00000000">
        <w:rPr>
          <w:rFonts w:ascii="Times New Roman" w:cs="Times New Roman" w:eastAsia="Times New Roman" w:hAnsi="Times New Roman"/>
          <w:color w:val="181818"/>
          <w:sz w:val="18"/>
          <w:szCs w:val="18"/>
          <w:rtl w:val="0"/>
        </w:rPr>
        <w:t xml:space="preserve">an</w:t>
      </w:r>
      <w:r w:rsidDel="00000000" w:rsidR="00000000" w:rsidRPr="00000000">
        <w:rPr>
          <w:rFonts w:ascii="Times New Roman" w:cs="Times New Roman" w:eastAsia="Times New Roman" w:hAnsi="Times New Roman"/>
          <w:color w:val="2e2e2e"/>
          <w:sz w:val="18"/>
          <w:szCs w:val="18"/>
          <w:rtl w:val="0"/>
        </w:rPr>
        <w:t xml:space="preserve">.no</w:t>
      </w:r>
      <w:r w:rsidDel="00000000" w:rsidR="00000000" w:rsidRPr="00000000">
        <w:rPr>
          <w:rtl w:val="0"/>
        </w:rPr>
      </w:r>
    </w:p>
    <w:p w:rsidR="00000000" w:rsidDel="00000000" w:rsidP="00000000" w:rsidRDefault="00000000" w:rsidRPr="00000000" w14:paraId="00000F35">
      <w:pPr>
        <w:tabs>
          <w:tab w:val="left" w:leader="none" w:pos="1960"/>
        </w:tabs>
        <w:spacing w:before="11" w:line="388" w:lineRule="auto"/>
        <w:ind w:left="1954" w:right="-29" w:hanging="280.99999999999994"/>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181818"/>
          <w:sz w:val="17"/>
          <w:szCs w:val="17"/>
          <w:rtl w:val="0"/>
        </w:rPr>
        <w:t xml:space="preserve">• </w:t>
        <w:tab/>
        <w:tab/>
      </w:r>
      <w:r w:rsidDel="00000000" w:rsidR="00000000" w:rsidRPr="00000000">
        <w:rPr>
          <w:rFonts w:ascii="Times New Roman" w:cs="Times New Roman" w:eastAsia="Times New Roman" w:hAnsi="Times New Roman"/>
          <w:color w:val="2e2e2e"/>
          <w:sz w:val="17"/>
          <w:szCs w:val="17"/>
          <w:rtl w:val="0"/>
        </w:rPr>
        <w:t xml:space="preserve">Rccn</w:t>
      </w:r>
      <w:r w:rsidDel="00000000" w:rsidR="00000000" w:rsidRPr="00000000">
        <w:rPr>
          <w:rFonts w:ascii="Times New Roman" w:cs="Times New Roman" w:eastAsia="Times New Roman" w:hAnsi="Times New Roman"/>
          <w:color w:val="181818"/>
          <w:sz w:val="17"/>
          <w:szCs w:val="17"/>
          <w:rtl w:val="0"/>
        </w:rPr>
        <w:t xml:space="preserve">t</w:t>
      </w:r>
      <w:r w:rsidDel="00000000" w:rsidR="00000000" w:rsidRPr="00000000">
        <w:rPr>
          <w:rFonts w:ascii="Times New Roman" w:cs="Times New Roman" w:eastAsia="Times New Roman" w:hAnsi="Times New Roman"/>
          <w:color w:val="2e2e2e"/>
          <w:sz w:val="17"/>
          <w:szCs w:val="17"/>
          <w:rtl w:val="0"/>
        </w:rPr>
        <w:t xml:space="preserve">cgor</w:t>
      </w:r>
      <w:r w:rsidDel="00000000" w:rsidR="00000000" w:rsidRPr="00000000">
        <w:rPr>
          <w:rFonts w:ascii="Times New Roman" w:cs="Times New Roman" w:eastAsia="Times New Roman" w:hAnsi="Times New Roman"/>
          <w:color w:val="181818"/>
          <w:sz w:val="17"/>
          <w:szCs w:val="17"/>
          <w:rtl w:val="0"/>
        </w:rPr>
        <w:t xml:space="preserve">i</w:t>
      </w:r>
      <w:r w:rsidDel="00000000" w:rsidR="00000000" w:rsidRPr="00000000">
        <w:rPr>
          <w:rFonts w:ascii="Times New Roman" w:cs="Times New Roman" w:eastAsia="Times New Roman" w:hAnsi="Times New Roman"/>
          <w:color w:val="2e2e2e"/>
          <w:sz w:val="17"/>
          <w:szCs w:val="17"/>
          <w:rtl w:val="0"/>
        </w:rPr>
        <w:t xml:space="preserve">z.nci</w:t>
      </w:r>
      <w:r w:rsidDel="00000000" w:rsidR="00000000" w:rsidRPr="00000000">
        <w:rPr>
          <w:rFonts w:ascii="Times New Roman" w:cs="Times New Roman" w:eastAsia="Times New Roman" w:hAnsi="Times New Roman"/>
          <w:color w:val="444444"/>
          <w:sz w:val="17"/>
          <w:szCs w:val="17"/>
          <w:rtl w:val="0"/>
        </w:rPr>
        <w:t xml:space="preserve">ó</w:t>
      </w:r>
      <w:r w:rsidDel="00000000" w:rsidR="00000000" w:rsidRPr="00000000">
        <w:rPr>
          <w:rFonts w:ascii="Times New Roman" w:cs="Times New Roman" w:eastAsia="Times New Roman" w:hAnsi="Times New Roman"/>
          <w:color w:val="181818"/>
          <w:sz w:val="17"/>
          <w:szCs w:val="17"/>
          <w:rtl w:val="0"/>
        </w:rPr>
        <w:t xml:space="preserve">n  </w:t>
      </w:r>
      <w:r w:rsidDel="00000000" w:rsidR="00000000" w:rsidRPr="00000000">
        <w:rPr>
          <w:rFonts w:ascii="Times New Roman" w:cs="Times New Roman" w:eastAsia="Times New Roman" w:hAnsi="Times New Roman"/>
          <w:color w:val="2e2e2e"/>
          <w:sz w:val="17"/>
          <w:szCs w:val="17"/>
          <w:rtl w:val="0"/>
        </w:rPr>
        <w:t xml:space="preserve">e</w:t>
      </w:r>
      <w:r w:rsidDel="00000000" w:rsidR="00000000" w:rsidRPr="00000000">
        <w:rPr>
          <w:rFonts w:ascii="Times New Roman" w:cs="Times New Roman" w:eastAsia="Times New Roman" w:hAnsi="Times New Roman"/>
          <w:color w:val="181818"/>
          <w:sz w:val="17"/>
          <w:szCs w:val="17"/>
          <w:rtl w:val="0"/>
        </w:rPr>
        <w:t xml:space="preserve">n </w:t>
      </w:r>
      <w:r w:rsidDel="00000000" w:rsidR="00000000" w:rsidRPr="00000000">
        <w:rPr>
          <w:rFonts w:ascii="Times New Roman" w:cs="Times New Roman" w:eastAsia="Times New Roman" w:hAnsi="Times New Roman"/>
          <w:color w:val="2e2e2e"/>
          <w:sz w:val="17"/>
          <w:szCs w:val="17"/>
          <w:rtl w:val="0"/>
        </w:rPr>
        <w:t xml:space="preserve">base a </w:t>
      </w:r>
      <w:r w:rsidDel="00000000" w:rsidR="00000000" w:rsidRPr="00000000">
        <w:rPr>
          <w:rFonts w:ascii="Times New Roman" w:cs="Times New Roman" w:eastAsia="Times New Roman" w:hAnsi="Times New Roman"/>
          <w:color w:val="181818"/>
          <w:sz w:val="17"/>
          <w:szCs w:val="17"/>
          <w:rtl w:val="0"/>
        </w:rPr>
        <w:t xml:space="preserve">l</w:t>
      </w:r>
      <w:r w:rsidDel="00000000" w:rsidR="00000000" w:rsidRPr="00000000">
        <w:rPr>
          <w:rFonts w:ascii="Times New Roman" w:cs="Times New Roman" w:eastAsia="Times New Roman" w:hAnsi="Times New Roman"/>
          <w:color w:val="2e2e2e"/>
          <w:sz w:val="17"/>
          <w:szCs w:val="17"/>
          <w:rtl w:val="0"/>
        </w:rPr>
        <w:t xml:space="preserve">a  an</w:t>
      </w:r>
      <w:r w:rsidDel="00000000" w:rsidR="00000000" w:rsidRPr="00000000">
        <w:rPr>
          <w:rFonts w:ascii="Times New Roman" w:cs="Times New Roman" w:eastAsia="Times New Roman" w:hAnsi="Times New Roman"/>
          <w:color w:val="181818"/>
          <w:sz w:val="17"/>
          <w:szCs w:val="17"/>
          <w:rtl w:val="0"/>
        </w:rPr>
        <w:t xml:space="preserve">ti</w:t>
      </w:r>
      <w:r w:rsidDel="00000000" w:rsidR="00000000" w:rsidRPr="00000000">
        <w:rPr>
          <w:rFonts w:ascii="Times New Roman" w:cs="Times New Roman" w:eastAsia="Times New Roman" w:hAnsi="Times New Roman"/>
          <w:color w:val="2e2e2e"/>
          <w:sz w:val="17"/>
          <w:szCs w:val="17"/>
          <w:rtl w:val="0"/>
        </w:rPr>
        <w:t xml:space="preserve">g</w:t>
      </w:r>
      <w:r w:rsidDel="00000000" w:rsidR="00000000" w:rsidRPr="00000000">
        <w:rPr>
          <w:rFonts w:ascii="Times New Roman" w:cs="Times New Roman" w:eastAsia="Times New Roman" w:hAnsi="Times New Roman"/>
          <w:color w:val="444444"/>
          <w:sz w:val="17"/>
          <w:szCs w:val="17"/>
          <w:rtl w:val="0"/>
        </w:rPr>
        <w:t xml:space="preserve">ü</w:t>
      </w:r>
      <w:r w:rsidDel="00000000" w:rsidR="00000000" w:rsidRPr="00000000">
        <w:rPr>
          <w:rFonts w:ascii="Times New Roman" w:cs="Times New Roman" w:eastAsia="Times New Roman" w:hAnsi="Times New Roman"/>
          <w:color w:val="2e2e2e"/>
          <w:sz w:val="17"/>
          <w:szCs w:val="17"/>
          <w:rtl w:val="0"/>
        </w:rPr>
        <w:t xml:space="preserve">edad  de cada agente,  c</w:t>
      </w:r>
      <w:r w:rsidDel="00000000" w:rsidR="00000000" w:rsidRPr="00000000">
        <w:rPr>
          <w:rFonts w:ascii="Times New Roman" w:cs="Times New Roman" w:eastAsia="Times New Roman" w:hAnsi="Times New Roman"/>
          <w:color w:val="444444"/>
          <w:sz w:val="17"/>
          <w:szCs w:val="17"/>
          <w:rtl w:val="0"/>
        </w:rPr>
        <w:t xml:space="preserve">a</w:t>
      </w:r>
      <w:r w:rsidDel="00000000" w:rsidR="00000000" w:rsidRPr="00000000">
        <w:rPr>
          <w:rFonts w:ascii="Times New Roman" w:cs="Times New Roman" w:eastAsia="Times New Roman" w:hAnsi="Times New Roman"/>
          <w:color w:val="181818"/>
          <w:sz w:val="17"/>
          <w:szCs w:val="17"/>
          <w:rtl w:val="0"/>
        </w:rPr>
        <w:t xml:space="preserve">l</w:t>
      </w:r>
      <w:r w:rsidDel="00000000" w:rsidR="00000000" w:rsidRPr="00000000">
        <w:rPr>
          <w:rFonts w:ascii="Times New Roman" w:cs="Times New Roman" w:eastAsia="Times New Roman" w:hAnsi="Times New Roman"/>
          <w:color w:val="444444"/>
          <w:sz w:val="17"/>
          <w:szCs w:val="17"/>
          <w:rtl w:val="0"/>
        </w:rPr>
        <w:t xml:space="preserve">c</w:t>
      </w:r>
      <w:r w:rsidDel="00000000" w:rsidR="00000000" w:rsidRPr="00000000">
        <w:rPr>
          <w:rFonts w:ascii="Times New Roman" w:cs="Times New Roman" w:eastAsia="Times New Roman" w:hAnsi="Times New Roman"/>
          <w:color w:val="181818"/>
          <w:sz w:val="17"/>
          <w:szCs w:val="17"/>
          <w:rtl w:val="0"/>
        </w:rPr>
        <w:t xml:space="preserve">ul</w:t>
      </w:r>
      <w:r w:rsidDel="00000000" w:rsidR="00000000" w:rsidRPr="00000000">
        <w:rPr>
          <w:rFonts w:ascii="Times New Roman" w:cs="Times New Roman" w:eastAsia="Times New Roman" w:hAnsi="Times New Roman"/>
          <w:color w:val="444444"/>
          <w:sz w:val="17"/>
          <w:szCs w:val="17"/>
          <w:rtl w:val="0"/>
        </w:rPr>
        <w:t xml:space="preserve">a</w:t>
      </w:r>
      <w:r w:rsidDel="00000000" w:rsidR="00000000" w:rsidRPr="00000000">
        <w:rPr>
          <w:rFonts w:ascii="Times New Roman" w:cs="Times New Roman" w:eastAsia="Times New Roman" w:hAnsi="Times New Roman"/>
          <w:color w:val="2e2e2e"/>
          <w:sz w:val="17"/>
          <w:szCs w:val="17"/>
          <w:rtl w:val="0"/>
        </w:rPr>
        <w:t xml:space="preserve">da d</w:t>
      </w:r>
      <w:r w:rsidDel="00000000" w:rsidR="00000000" w:rsidRPr="00000000">
        <w:rPr>
          <w:rFonts w:ascii="Times New Roman" w:cs="Times New Roman" w:eastAsia="Times New Roman" w:hAnsi="Times New Roman"/>
          <w:color w:val="444444"/>
          <w:sz w:val="17"/>
          <w:szCs w:val="17"/>
          <w:rtl w:val="0"/>
        </w:rPr>
        <w:t xml:space="preserve">es</w:t>
      </w:r>
      <w:r w:rsidDel="00000000" w:rsidR="00000000" w:rsidRPr="00000000">
        <w:rPr>
          <w:rFonts w:ascii="Times New Roman" w:cs="Times New Roman" w:eastAsia="Times New Roman" w:hAnsi="Times New Roman"/>
          <w:color w:val="2e2e2e"/>
          <w:sz w:val="17"/>
          <w:szCs w:val="17"/>
          <w:rtl w:val="0"/>
        </w:rPr>
        <w:t xml:space="preserve">de  la  l</w:t>
      </w:r>
      <w:r w:rsidDel="00000000" w:rsidR="00000000" w:rsidRPr="00000000">
        <w:rPr>
          <w:rFonts w:ascii="Times New Roman" w:cs="Times New Roman" w:eastAsia="Times New Roman" w:hAnsi="Times New Roman"/>
          <w:color w:val="444444"/>
          <w:sz w:val="17"/>
          <w:szCs w:val="17"/>
          <w:rtl w:val="0"/>
        </w:rPr>
        <w:t xml:space="preserve">e</w:t>
      </w:r>
      <w:r w:rsidDel="00000000" w:rsidR="00000000" w:rsidRPr="00000000">
        <w:rPr>
          <w:rFonts w:ascii="Times New Roman" w:cs="Times New Roman" w:eastAsia="Times New Roman" w:hAnsi="Times New Roman"/>
          <w:color w:val="2e2e2e"/>
          <w:sz w:val="17"/>
          <w:szCs w:val="17"/>
          <w:rtl w:val="0"/>
        </w:rPr>
        <w:t xml:space="preserve">cha  de </w:t>
      </w:r>
      <w:r w:rsidDel="00000000" w:rsidR="00000000" w:rsidRPr="00000000">
        <w:rPr>
          <w:rFonts w:ascii="Times New Roman" w:cs="Times New Roman" w:eastAsia="Times New Roman" w:hAnsi="Times New Roman"/>
          <w:color w:val="181818"/>
          <w:sz w:val="17"/>
          <w:szCs w:val="17"/>
          <w:rtl w:val="0"/>
        </w:rPr>
        <w:t xml:space="preserve">in</w:t>
      </w:r>
      <w:r w:rsidDel="00000000" w:rsidR="00000000" w:rsidRPr="00000000">
        <w:rPr>
          <w:rFonts w:ascii="Times New Roman" w:cs="Times New Roman" w:eastAsia="Times New Roman" w:hAnsi="Times New Roman"/>
          <w:color w:val="2e2e2e"/>
          <w:sz w:val="17"/>
          <w:szCs w:val="17"/>
          <w:rtl w:val="0"/>
        </w:rPr>
        <w:t xml:space="preserve">greso a </w:t>
      </w:r>
      <w:r w:rsidDel="00000000" w:rsidR="00000000" w:rsidRPr="00000000">
        <w:rPr>
          <w:rFonts w:ascii="Arial" w:cs="Arial" w:eastAsia="Arial" w:hAnsi="Arial"/>
          <w:color w:val="2e2e2e"/>
          <w:sz w:val="16"/>
          <w:szCs w:val="16"/>
          <w:rtl w:val="0"/>
        </w:rPr>
        <w:t xml:space="preserve">es</w:t>
      </w:r>
      <w:r w:rsidDel="00000000" w:rsidR="00000000" w:rsidRPr="00000000">
        <w:rPr>
          <w:rFonts w:ascii="Arial" w:cs="Arial" w:eastAsia="Arial" w:hAnsi="Arial"/>
          <w:color w:val="181818"/>
          <w:sz w:val="16"/>
          <w:szCs w:val="16"/>
          <w:rtl w:val="0"/>
        </w:rPr>
        <w:t xml:space="preserve">t</w:t>
      </w:r>
      <w:r w:rsidDel="00000000" w:rsidR="00000000" w:rsidRPr="00000000">
        <w:rPr>
          <w:rFonts w:ascii="Arial" w:cs="Arial" w:eastAsia="Arial" w:hAnsi="Arial"/>
          <w:color w:val="2e2e2e"/>
          <w:sz w:val="16"/>
          <w:szCs w:val="16"/>
          <w:rtl w:val="0"/>
        </w:rPr>
        <w:t xml:space="preserve">a </w:t>
      </w:r>
      <w:r w:rsidDel="00000000" w:rsidR="00000000" w:rsidRPr="00000000">
        <w:rPr>
          <w:rFonts w:ascii="Times New Roman" w:cs="Times New Roman" w:eastAsia="Times New Roman" w:hAnsi="Times New Roman"/>
          <w:color w:val="2e2e2e"/>
          <w:sz w:val="17"/>
          <w:szCs w:val="17"/>
          <w:rtl w:val="0"/>
        </w:rPr>
        <w:t xml:space="preserve">a</w:t>
      </w:r>
      <w:r w:rsidDel="00000000" w:rsidR="00000000" w:rsidRPr="00000000">
        <w:rPr>
          <w:rFonts w:ascii="Times New Roman" w:cs="Times New Roman" w:eastAsia="Times New Roman" w:hAnsi="Times New Roman"/>
          <w:color w:val="181818"/>
          <w:sz w:val="17"/>
          <w:szCs w:val="17"/>
          <w:rtl w:val="0"/>
        </w:rPr>
        <w:t xml:space="preserve">d</w:t>
      </w:r>
      <w:r w:rsidDel="00000000" w:rsidR="00000000" w:rsidRPr="00000000">
        <w:rPr>
          <w:rFonts w:ascii="Times New Roman" w:cs="Times New Roman" w:eastAsia="Times New Roman" w:hAnsi="Times New Roman"/>
          <w:color w:val="2e2e2e"/>
          <w:sz w:val="17"/>
          <w:szCs w:val="17"/>
          <w:rtl w:val="0"/>
        </w:rPr>
        <w:t xml:space="preserve">minis</w:t>
      </w:r>
      <w:r w:rsidDel="00000000" w:rsidR="00000000" w:rsidRPr="00000000">
        <w:rPr>
          <w:rFonts w:ascii="Times New Roman" w:cs="Times New Roman" w:eastAsia="Times New Roman" w:hAnsi="Times New Roman"/>
          <w:color w:val="181818"/>
          <w:sz w:val="17"/>
          <w:szCs w:val="17"/>
          <w:rtl w:val="0"/>
        </w:rPr>
        <w:t xml:space="preserve">tra</w:t>
      </w:r>
      <w:r w:rsidDel="00000000" w:rsidR="00000000" w:rsidRPr="00000000">
        <w:rPr>
          <w:rFonts w:ascii="Times New Roman" w:cs="Times New Roman" w:eastAsia="Times New Roman" w:hAnsi="Times New Roman"/>
          <w:color w:val="2e2e2e"/>
          <w:sz w:val="17"/>
          <w:szCs w:val="17"/>
          <w:rtl w:val="0"/>
        </w:rPr>
        <w:t xml:space="preserve">c</w:t>
      </w:r>
      <w:r w:rsidDel="00000000" w:rsidR="00000000" w:rsidRPr="00000000">
        <w:rPr>
          <w:rFonts w:ascii="Times New Roman" w:cs="Times New Roman" w:eastAsia="Times New Roman" w:hAnsi="Times New Roman"/>
          <w:color w:val="181818"/>
          <w:sz w:val="17"/>
          <w:szCs w:val="17"/>
          <w:rtl w:val="0"/>
        </w:rPr>
        <w:t xml:space="preserve">i</w:t>
      </w:r>
      <w:r w:rsidDel="00000000" w:rsidR="00000000" w:rsidRPr="00000000">
        <w:rPr>
          <w:rFonts w:ascii="Times New Roman" w:cs="Times New Roman" w:eastAsia="Times New Roman" w:hAnsi="Times New Roman"/>
          <w:color w:val="2e2e2e"/>
          <w:sz w:val="17"/>
          <w:szCs w:val="17"/>
          <w:rtl w:val="0"/>
        </w:rPr>
        <w:t xml:space="preserve">ón  </w:t>
      </w:r>
      <w:r w:rsidDel="00000000" w:rsidR="00000000" w:rsidRPr="00000000">
        <w:rPr>
          <w:rFonts w:ascii="Times New Roman" w:cs="Times New Roman" w:eastAsia="Times New Roman" w:hAnsi="Times New Roman"/>
          <w:color w:val="181818"/>
          <w:sz w:val="17"/>
          <w:szCs w:val="17"/>
          <w:rtl w:val="0"/>
        </w:rPr>
        <w:t xml:space="preserve">pú</w:t>
      </w:r>
      <w:r w:rsidDel="00000000" w:rsidR="00000000" w:rsidRPr="00000000">
        <w:rPr>
          <w:rFonts w:ascii="Times New Roman" w:cs="Times New Roman" w:eastAsia="Times New Roman" w:hAnsi="Times New Roman"/>
          <w:color w:val="2e2e2e"/>
          <w:sz w:val="17"/>
          <w:szCs w:val="17"/>
          <w:rtl w:val="0"/>
        </w:rPr>
        <w:t xml:space="preserve">blica cen</w:t>
      </w:r>
      <w:r w:rsidDel="00000000" w:rsidR="00000000" w:rsidRPr="00000000">
        <w:rPr>
          <w:rFonts w:ascii="Times New Roman" w:cs="Times New Roman" w:eastAsia="Times New Roman" w:hAnsi="Times New Roman"/>
          <w:color w:val="181818"/>
          <w:sz w:val="17"/>
          <w:szCs w:val="17"/>
          <w:rtl w:val="0"/>
        </w:rPr>
        <w:t xml:space="preserve">t</w:t>
      </w:r>
      <w:r w:rsidDel="00000000" w:rsidR="00000000" w:rsidRPr="00000000">
        <w:rPr>
          <w:rFonts w:ascii="Times New Roman" w:cs="Times New Roman" w:eastAsia="Times New Roman" w:hAnsi="Times New Roman"/>
          <w:color w:val="2e2e2e"/>
          <w:sz w:val="17"/>
          <w:szCs w:val="17"/>
          <w:rtl w:val="0"/>
        </w:rPr>
        <w:t xml:space="preserve">ral</w:t>
      </w:r>
      <w:r w:rsidDel="00000000" w:rsidR="00000000" w:rsidRPr="00000000">
        <w:rPr>
          <w:rFonts w:ascii="Times New Roman" w:cs="Times New Roman" w:eastAsia="Times New Roman" w:hAnsi="Times New Roman"/>
          <w:color w:val="444444"/>
          <w:sz w:val="17"/>
          <w:szCs w:val="17"/>
          <w:rtl w:val="0"/>
        </w:rPr>
        <w:t xml:space="preserve">, </w:t>
      </w:r>
      <w:r w:rsidDel="00000000" w:rsidR="00000000" w:rsidRPr="00000000">
        <w:rPr>
          <w:rFonts w:ascii="Times New Roman" w:cs="Times New Roman" w:eastAsia="Times New Roman" w:hAnsi="Times New Roman"/>
          <w:color w:val="181818"/>
          <w:sz w:val="17"/>
          <w:szCs w:val="17"/>
          <w:rtl w:val="0"/>
        </w:rPr>
        <w:t xml:space="preserve">h</w:t>
      </w:r>
      <w:r w:rsidDel="00000000" w:rsidR="00000000" w:rsidRPr="00000000">
        <w:rPr>
          <w:rFonts w:ascii="Times New Roman" w:cs="Times New Roman" w:eastAsia="Times New Roman" w:hAnsi="Times New Roman"/>
          <w:color w:val="2e2e2e"/>
          <w:sz w:val="17"/>
          <w:szCs w:val="17"/>
          <w:rtl w:val="0"/>
        </w:rPr>
        <w:t xml:space="preserve">ns</w:t>
      </w:r>
      <w:r w:rsidDel="00000000" w:rsidR="00000000" w:rsidRPr="00000000">
        <w:rPr>
          <w:rFonts w:ascii="Times New Roman" w:cs="Times New Roman" w:eastAsia="Times New Roman" w:hAnsi="Times New Roman"/>
          <w:color w:val="181818"/>
          <w:sz w:val="17"/>
          <w:szCs w:val="17"/>
          <w:rtl w:val="0"/>
        </w:rPr>
        <w:t xml:space="preserve">tn </w:t>
      </w:r>
      <w:r w:rsidDel="00000000" w:rsidR="00000000" w:rsidRPr="00000000">
        <w:rPr>
          <w:rFonts w:ascii="Times New Roman" w:cs="Times New Roman" w:eastAsia="Times New Roman" w:hAnsi="Times New Roman"/>
          <w:color w:val="2e2e2e"/>
          <w:sz w:val="17"/>
          <w:szCs w:val="17"/>
          <w:rtl w:val="0"/>
        </w:rPr>
        <w:t xml:space="preserve">el </w:t>
      </w:r>
      <w:r w:rsidDel="00000000" w:rsidR="00000000" w:rsidRPr="00000000">
        <w:rPr>
          <w:rFonts w:ascii="Times New Roman" w:cs="Times New Roman" w:eastAsia="Times New Roman" w:hAnsi="Times New Roman"/>
          <w:color w:val="181818"/>
          <w:sz w:val="17"/>
          <w:szCs w:val="17"/>
          <w:rtl w:val="0"/>
        </w:rPr>
        <w:t xml:space="preserve">31</w:t>
      </w:r>
      <w:r w:rsidDel="00000000" w:rsidR="00000000" w:rsidRPr="00000000">
        <w:rPr>
          <w:rFonts w:ascii="Times New Roman" w:cs="Times New Roman" w:eastAsia="Times New Roman" w:hAnsi="Times New Roman"/>
          <w:color w:val="2e2e2e"/>
          <w:sz w:val="17"/>
          <w:szCs w:val="17"/>
          <w:rtl w:val="0"/>
        </w:rPr>
        <w:t xml:space="preserve">/</w:t>
      </w:r>
      <w:r w:rsidDel="00000000" w:rsidR="00000000" w:rsidRPr="00000000">
        <w:rPr>
          <w:rFonts w:ascii="Times New Roman" w:cs="Times New Roman" w:eastAsia="Times New Roman" w:hAnsi="Times New Roman"/>
          <w:color w:val="181818"/>
          <w:sz w:val="17"/>
          <w:szCs w:val="17"/>
          <w:rtl w:val="0"/>
        </w:rPr>
        <w:t xml:space="preserve">12</w:t>
      </w:r>
      <w:r w:rsidDel="00000000" w:rsidR="00000000" w:rsidRPr="00000000">
        <w:rPr>
          <w:rFonts w:ascii="Times New Roman" w:cs="Times New Roman" w:eastAsia="Times New Roman" w:hAnsi="Times New Roman"/>
          <w:color w:val="2e2e2e"/>
          <w:sz w:val="17"/>
          <w:szCs w:val="17"/>
          <w:rtl w:val="0"/>
        </w:rPr>
        <w:t xml:space="preserve">/2</w:t>
      </w:r>
      <w:r w:rsidDel="00000000" w:rsidR="00000000" w:rsidRPr="00000000">
        <w:rPr>
          <w:rFonts w:ascii="Times New Roman" w:cs="Times New Roman" w:eastAsia="Times New Roman" w:hAnsi="Times New Roman"/>
          <w:color w:val="181818"/>
          <w:sz w:val="17"/>
          <w:szCs w:val="17"/>
          <w:rtl w:val="0"/>
        </w:rPr>
        <w:t xml:space="preserve">0</w:t>
      </w:r>
      <w:r w:rsidDel="00000000" w:rsidR="00000000" w:rsidRPr="00000000">
        <w:rPr>
          <w:rFonts w:ascii="Times New Roman" w:cs="Times New Roman" w:eastAsia="Times New Roman" w:hAnsi="Times New Roman"/>
          <w:color w:val="2e2e2e"/>
          <w:sz w:val="17"/>
          <w:szCs w:val="17"/>
          <w:rtl w:val="0"/>
        </w:rPr>
        <w:t xml:space="preserve">20</w:t>
      </w:r>
      <w:r w:rsidDel="00000000" w:rsidR="00000000" w:rsidRPr="00000000">
        <w:rPr>
          <w:rFonts w:ascii="Times New Roman" w:cs="Times New Roman" w:eastAsia="Times New Roman" w:hAnsi="Times New Roman"/>
          <w:color w:val="444444"/>
          <w:sz w:val="17"/>
          <w:szCs w:val="17"/>
          <w:rtl w:val="0"/>
        </w:rPr>
        <w:t xml:space="preserve">.</w:t>
      </w:r>
      <w:r w:rsidDel="00000000" w:rsidR="00000000" w:rsidRPr="00000000">
        <w:rPr>
          <w:rtl w:val="0"/>
        </w:rPr>
      </w:r>
    </w:p>
    <w:p w:rsidR="00000000" w:rsidDel="00000000" w:rsidP="00000000" w:rsidRDefault="00000000" w:rsidRPr="00000000" w14:paraId="00000F36">
      <w:pPr>
        <w:spacing w:line="720" w:lineRule="auto"/>
        <w:ind w:right="-128"/>
        <w:jc w:val="left"/>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i w:val="1"/>
          <w:color w:val="2e2e2e"/>
          <w:sz w:val="72"/>
          <w:szCs w:val="72"/>
          <w:rtl w:val="0"/>
        </w:rPr>
        <w:t xml:space="preserve">(0</w:t>
      </w:r>
      <w:r w:rsidDel="00000000" w:rsidR="00000000" w:rsidRPr="00000000">
        <w:rPr>
          <w:rFonts w:ascii="Times New Roman" w:cs="Times New Roman" w:eastAsia="Times New Roman" w:hAnsi="Times New Roman"/>
          <w:i w:val="1"/>
          <w:color w:val="181818"/>
          <w:sz w:val="72"/>
          <w:szCs w:val="72"/>
          <w:rtl w:val="0"/>
        </w:rPr>
        <w:t xml:space="preserve">º</w:t>
      </w:r>
      <w:r w:rsidDel="00000000" w:rsidR="00000000" w:rsidRPr="00000000">
        <w:rPr>
          <w:rtl w:val="0"/>
        </w:rPr>
      </w:r>
    </w:p>
    <w:p w:rsidR="00000000" w:rsidDel="00000000" w:rsidP="00000000" w:rsidRDefault="00000000" w:rsidRPr="00000000" w14:paraId="00000F37">
      <w:pPr>
        <w:spacing w:before="7" w:lineRule="auto"/>
        <w:ind w:left="1961" w:right="-42"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e2e2e"/>
          <w:sz w:val="19"/>
          <w:szCs w:val="19"/>
          <w:rtl w:val="0"/>
        </w:rPr>
        <w:t xml:space="preserve">E</w:t>
      </w:r>
      <w:r w:rsidDel="00000000" w:rsidR="00000000" w:rsidRPr="00000000">
        <w:rPr>
          <w:rFonts w:ascii="Times New Roman" w:cs="Times New Roman" w:eastAsia="Times New Roman" w:hAnsi="Times New Roman"/>
          <w:color w:val="181818"/>
          <w:sz w:val="19"/>
          <w:szCs w:val="19"/>
          <w:rtl w:val="0"/>
        </w:rPr>
        <w:t xml:space="preserve">l </w:t>
      </w:r>
      <w:r w:rsidDel="00000000" w:rsidR="00000000" w:rsidRPr="00000000">
        <w:rPr>
          <w:rFonts w:ascii="Times New Roman" w:cs="Times New Roman" w:eastAsia="Times New Roman" w:hAnsi="Times New Roman"/>
          <w:color w:val="2e2e2e"/>
          <w:sz w:val="19"/>
          <w:szCs w:val="19"/>
          <w:rtl w:val="0"/>
        </w:rPr>
        <w:t xml:space="preserve">ava</w:t>
      </w:r>
      <w:r w:rsidDel="00000000" w:rsidR="00000000" w:rsidRPr="00000000">
        <w:rPr>
          <w:rFonts w:ascii="Times New Roman" w:cs="Times New Roman" w:eastAsia="Times New Roman" w:hAnsi="Times New Roman"/>
          <w:color w:val="181818"/>
          <w:sz w:val="19"/>
          <w:szCs w:val="19"/>
          <w:rtl w:val="0"/>
        </w:rPr>
        <w:t xml:space="preserve">n</w:t>
      </w:r>
      <w:r w:rsidDel="00000000" w:rsidR="00000000" w:rsidRPr="00000000">
        <w:rPr>
          <w:rFonts w:ascii="Times New Roman" w:cs="Times New Roman" w:eastAsia="Times New Roman" w:hAnsi="Times New Roman"/>
          <w:color w:val="2e2e2e"/>
          <w:sz w:val="19"/>
          <w:szCs w:val="19"/>
          <w:rtl w:val="0"/>
        </w:rPr>
        <w:t xml:space="preserve">ce de ca</w:t>
      </w:r>
      <w:r w:rsidDel="00000000" w:rsidR="00000000" w:rsidRPr="00000000">
        <w:rPr>
          <w:rFonts w:ascii="Times New Roman" w:cs="Times New Roman" w:eastAsia="Times New Roman" w:hAnsi="Times New Roman"/>
          <w:color w:val="181818"/>
          <w:sz w:val="19"/>
          <w:szCs w:val="19"/>
          <w:rtl w:val="0"/>
        </w:rPr>
        <w:t xml:space="preserve">t</w:t>
      </w:r>
      <w:r w:rsidDel="00000000" w:rsidR="00000000" w:rsidRPr="00000000">
        <w:rPr>
          <w:rFonts w:ascii="Times New Roman" w:cs="Times New Roman" w:eastAsia="Times New Roman" w:hAnsi="Times New Roman"/>
          <w:color w:val="2e2e2e"/>
          <w:sz w:val="19"/>
          <w:szCs w:val="19"/>
          <w:rtl w:val="0"/>
        </w:rPr>
        <w:t xml:space="preserve">egoría </w:t>
      </w:r>
      <w:r w:rsidDel="00000000" w:rsidR="00000000" w:rsidRPr="00000000">
        <w:rPr>
          <w:rFonts w:ascii="Times New Roman" w:cs="Times New Roman" w:eastAsia="Times New Roman" w:hAnsi="Times New Roman"/>
          <w:color w:val="181818"/>
          <w:sz w:val="19"/>
          <w:szCs w:val="19"/>
          <w:rtl w:val="0"/>
        </w:rPr>
        <w:t xml:space="preserve">d</w:t>
      </w:r>
      <w:r w:rsidDel="00000000" w:rsidR="00000000" w:rsidRPr="00000000">
        <w:rPr>
          <w:rFonts w:ascii="Times New Roman" w:cs="Times New Roman" w:eastAsia="Times New Roman" w:hAnsi="Times New Roman"/>
          <w:color w:val="2e2e2e"/>
          <w:sz w:val="19"/>
          <w:szCs w:val="19"/>
          <w:rtl w:val="0"/>
        </w:rPr>
        <w:t xml:space="preserve">e </w:t>
      </w:r>
      <w:r w:rsidDel="00000000" w:rsidR="00000000" w:rsidRPr="00000000">
        <w:rPr>
          <w:rFonts w:ascii="Times New Roman" w:cs="Times New Roman" w:eastAsia="Times New Roman" w:hAnsi="Times New Roman"/>
          <w:color w:val="181818"/>
          <w:sz w:val="19"/>
          <w:szCs w:val="19"/>
          <w:rtl w:val="0"/>
        </w:rPr>
        <w:t xml:space="preserve">re</w:t>
      </w:r>
      <w:r w:rsidDel="00000000" w:rsidR="00000000" w:rsidRPr="00000000">
        <w:rPr>
          <w:rFonts w:ascii="Times New Roman" w:cs="Times New Roman" w:eastAsia="Times New Roman" w:hAnsi="Times New Roman"/>
          <w:color w:val="2e2e2e"/>
          <w:sz w:val="19"/>
          <w:szCs w:val="19"/>
          <w:rtl w:val="0"/>
        </w:rPr>
        <w:t xml:space="preserve">v</w:t>
      </w:r>
      <w:r w:rsidDel="00000000" w:rsidR="00000000" w:rsidRPr="00000000">
        <w:rPr>
          <w:rFonts w:ascii="Times New Roman" w:cs="Times New Roman" w:eastAsia="Times New Roman" w:hAnsi="Times New Roman"/>
          <w:color w:val="181818"/>
          <w:sz w:val="19"/>
          <w:szCs w:val="19"/>
          <w:rtl w:val="0"/>
        </w:rPr>
        <w:t xml:space="preserve">i</w:t>
      </w:r>
      <w:r w:rsidDel="00000000" w:rsidR="00000000" w:rsidRPr="00000000">
        <w:rPr>
          <w:rFonts w:ascii="Times New Roman" w:cs="Times New Roman" w:eastAsia="Times New Roman" w:hAnsi="Times New Roman"/>
          <w:color w:val="2e2e2e"/>
          <w:sz w:val="19"/>
          <w:szCs w:val="19"/>
          <w:rtl w:val="0"/>
        </w:rPr>
        <w:t xml:space="preserve">sta se p</w:t>
      </w:r>
      <w:r w:rsidDel="00000000" w:rsidR="00000000" w:rsidRPr="00000000">
        <w:rPr>
          <w:rFonts w:ascii="Times New Roman" w:cs="Times New Roman" w:eastAsia="Times New Roman" w:hAnsi="Times New Roman"/>
          <w:color w:val="181818"/>
          <w:sz w:val="19"/>
          <w:szCs w:val="19"/>
          <w:rtl w:val="0"/>
        </w:rPr>
        <w:t xml:space="preserve">r</w:t>
      </w:r>
      <w:r w:rsidDel="00000000" w:rsidR="00000000" w:rsidRPr="00000000">
        <w:rPr>
          <w:rFonts w:ascii="Times New Roman" w:cs="Times New Roman" w:eastAsia="Times New Roman" w:hAnsi="Times New Roman"/>
          <w:color w:val="2e2e2e"/>
          <w:sz w:val="19"/>
          <w:szCs w:val="19"/>
          <w:rtl w:val="0"/>
        </w:rPr>
        <w:t xml:space="preserve">od</w:t>
      </w:r>
      <w:r w:rsidDel="00000000" w:rsidR="00000000" w:rsidRPr="00000000">
        <w:rPr>
          <w:rFonts w:ascii="Times New Roman" w:cs="Times New Roman" w:eastAsia="Times New Roman" w:hAnsi="Times New Roman"/>
          <w:color w:val="181818"/>
          <w:sz w:val="19"/>
          <w:szCs w:val="19"/>
          <w:rtl w:val="0"/>
        </w:rPr>
        <w:t xml:space="preserve">u</w:t>
      </w:r>
      <w:r w:rsidDel="00000000" w:rsidR="00000000" w:rsidRPr="00000000">
        <w:rPr>
          <w:rFonts w:ascii="Times New Roman" w:cs="Times New Roman" w:eastAsia="Times New Roman" w:hAnsi="Times New Roman"/>
          <w:color w:val="2e2e2e"/>
          <w:sz w:val="19"/>
          <w:szCs w:val="19"/>
          <w:rtl w:val="0"/>
        </w:rPr>
        <w:t xml:space="preserve">c</w:t>
      </w:r>
      <w:r w:rsidDel="00000000" w:rsidR="00000000" w:rsidRPr="00000000">
        <w:rPr>
          <w:rFonts w:ascii="Times New Roman" w:cs="Times New Roman" w:eastAsia="Times New Roman" w:hAnsi="Times New Roman"/>
          <w:color w:val="181818"/>
          <w:sz w:val="19"/>
          <w:szCs w:val="19"/>
          <w:rtl w:val="0"/>
        </w:rPr>
        <w:t xml:space="preserve">ir</w:t>
      </w:r>
      <w:r w:rsidDel="00000000" w:rsidR="00000000" w:rsidRPr="00000000">
        <w:rPr>
          <w:rFonts w:ascii="Times New Roman" w:cs="Times New Roman" w:eastAsia="Times New Roman" w:hAnsi="Times New Roman"/>
          <w:color w:val="2e2e2e"/>
          <w:sz w:val="19"/>
          <w:szCs w:val="19"/>
          <w:rtl w:val="0"/>
        </w:rPr>
        <w:t xml:space="preserve">á c</w:t>
      </w:r>
      <w:r w:rsidDel="00000000" w:rsidR="00000000" w:rsidRPr="00000000">
        <w:rPr>
          <w:rFonts w:ascii="Times New Roman" w:cs="Times New Roman" w:eastAsia="Times New Roman" w:hAnsi="Times New Roman"/>
          <w:color w:val="181818"/>
          <w:sz w:val="19"/>
          <w:szCs w:val="19"/>
          <w:rtl w:val="0"/>
        </w:rPr>
        <w:t xml:space="preserve">ad</w:t>
      </w:r>
      <w:r w:rsidDel="00000000" w:rsidR="00000000" w:rsidRPr="00000000">
        <w:rPr>
          <w:rFonts w:ascii="Times New Roman" w:cs="Times New Roman" w:eastAsia="Times New Roman" w:hAnsi="Times New Roman"/>
          <w:color w:val="2e2e2e"/>
          <w:sz w:val="19"/>
          <w:szCs w:val="19"/>
          <w:rtl w:val="0"/>
        </w:rPr>
        <w:t xml:space="preserve">a CUA</w:t>
      </w:r>
      <w:r w:rsidDel="00000000" w:rsidR="00000000" w:rsidRPr="00000000">
        <w:rPr>
          <w:rFonts w:ascii="Times New Roman" w:cs="Times New Roman" w:eastAsia="Times New Roman" w:hAnsi="Times New Roman"/>
          <w:color w:val="444444"/>
          <w:sz w:val="19"/>
          <w:szCs w:val="19"/>
          <w:rtl w:val="0"/>
        </w:rPr>
        <w:t xml:space="preserve">'</w:t>
      </w:r>
      <w:r w:rsidDel="00000000" w:rsidR="00000000" w:rsidRPr="00000000">
        <w:rPr>
          <w:rFonts w:ascii="Times New Roman" w:cs="Times New Roman" w:eastAsia="Times New Roman" w:hAnsi="Times New Roman"/>
          <w:color w:val="181818"/>
          <w:sz w:val="19"/>
          <w:szCs w:val="19"/>
          <w:rtl w:val="0"/>
        </w:rPr>
        <w:t xml:space="preserve">f</w:t>
      </w:r>
      <w:r w:rsidDel="00000000" w:rsidR="00000000" w:rsidRPr="00000000">
        <w:rPr>
          <w:rFonts w:ascii="Times New Roman" w:cs="Times New Roman" w:eastAsia="Times New Roman" w:hAnsi="Times New Roman"/>
          <w:color w:val="2e2e2e"/>
          <w:sz w:val="19"/>
          <w:szCs w:val="19"/>
          <w:rtl w:val="0"/>
        </w:rPr>
        <w:t xml:space="preserve">R</w:t>
      </w:r>
      <w:r w:rsidDel="00000000" w:rsidR="00000000" w:rsidRPr="00000000">
        <w:rPr>
          <w:rFonts w:ascii="Times New Roman" w:cs="Times New Roman" w:eastAsia="Times New Roman" w:hAnsi="Times New Roman"/>
          <w:color w:val="181818"/>
          <w:sz w:val="19"/>
          <w:szCs w:val="19"/>
          <w:rtl w:val="0"/>
        </w:rPr>
        <w:t xml:space="preserve">O </w:t>
      </w:r>
      <w:r w:rsidDel="00000000" w:rsidR="00000000" w:rsidRPr="00000000">
        <w:rPr>
          <w:rFonts w:ascii="Times New Roman" w:cs="Times New Roman" w:eastAsia="Times New Roman" w:hAnsi="Times New Roman"/>
          <w:color w:val="2e2e2e"/>
          <w:sz w:val="19"/>
          <w:szCs w:val="19"/>
          <w:rtl w:val="0"/>
        </w:rPr>
        <w:t xml:space="preserve">(4</w:t>
      </w:r>
      <w:r w:rsidDel="00000000" w:rsidR="00000000" w:rsidRPr="00000000">
        <w:rPr>
          <w:rFonts w:ascii="Times New Roman" w:cs="Times New Roman" w:eastAsia="Times New Roman" w:hAnsi="Times New Roman"/>
          <w:color w:val="181818"/>
          <w:sz w:val="19"/>
          <w:szCs w:val="19"/>
          <w:rtl w:val="0"/>
        </w:rPr>
        <w:t xml:space="preserve">) </w:t>
      </w:r>
      <w:r w:rsidDel="00000000" w:rsidR="00000000" w:rsidRPr="00000000">
        <w:rPr>
          <w:rFonts w:ascii="Times New Roman" w:cs="Times New Roman" w:eastAsia="Times New Roman" w:hAnsi="Times New Roman"/>
          <w:color w:val="2e2e2e"/>
          <w:sz w:val="19"/>
          <w:szCs w:val="19"/>
          <w:rtl w:val="0"/>
        </w:rPr>
        <w:t xml:space="preserve">a</w:t>
      </w:r>
      <w:r w:rsidDel="00000000" w:rsidR="00000000" w:rsidRPr="00000000">
        <w:rPr>
          <w:rFonts w:ascii="Times New Roman" w:cs="Times New Roman" w:eastAsia="Times New Roman" w:hAnsi="Times New Roman"/>
          <w:color w:val="181818"/>
          <w:sz w:val="19"/>
          <w:szCs w:val="19"/>
          <w:rtl w:val="0"/>
        </w:rPr>
        <w:t xml:space="preserve">ñ</w:t>
      </w:r>
      <w:r w:rsidDel="00000000" w:rsidR="00000000" w:rsidRPr="00000000">
        <w:rPr>
          <w:rFonts w:ascii="Times New Roman" w:cs="Times New Roman" w:eastAsia="Times New Roman" w:hAnsi="Times New Roman"/>
          <w:color w:val="2e2e2e"/>
          <w:sz w:val="19"/>
          <w:szCs w:val="19"/>
          <w:rtl w:val="0"/>
        </w:rPr>
        <w:t xml:space="preserve">os </w:t>
      </w:r>
      <w:r w:rsidDel="00000000" w:rsidR="00000000" w:rsidRPr="00000000">
        <w:rPr>
          <w:rFonts w:ascii="Times New Roman" w:cs="Times New Roman" w:eastAsia="Times New Roman" w:hAnsi="Times New Roman"/>
          <w:color w:val="181818"/>
          <w:sz w:val="19"/>
          <w:szCs w:val="19"/>
          <w:rtl w:val="0"/>
        </w:rPr>
        <w:t xml:space="preserve">d</w:t>
      </w:r>
      <w:r w:rsidDel="00000000" w:rsidR="00000000" w:rsidRPr="00000000">
        <w:rPr>
          <w:rFonts w:ascii="Times New Roman" w:cs="Times New Roman" w:eastAsia="Times New Roman" w:hAnsi="Times New Roman"/>
          <w:color w:val="2e2e2e"/>
          <w:sz w:val="19"/>
          <w:szCs w:val="19"/>
          <w:rtl w:val="0"/>
        </w:rPr>
        <w:t xml:space="preserve">e an</w:t>
      </w:r>
      <w:r w:rsidDel="00000000" w:rsidR="00000000" w:rsidRPr="00000000">
        <w:rPr>
          <w:rFonts w:ascii="Times New Roman" w:cs="Times New Roman" w:eastAsia="Times New Roman" w:hAnsi="Times New Roman"/>
          <w:color w:val="181818"/>
          <w:sz w:val="19"/>
          <w:szCs w:val="19"/>
          <w:rtl w:val="0"/>
        </w:rPr>
        <w:t xml:space="preserve">ti</w:t>
      </w:r>
      <w:r w:rsidDel="00000000" w:rsidR="00000000" w:rsidRPr="00000000">
        <w:rPr>
          <w:rFonts w:ascii="Times New Roman" w:cs="Times New Roman" w:eastAsia="Times New Roman" w:hAnsi="Times New Roman"/>
          <w:color w:val="2e2e2e"/>
          <w:sz w:val="19"/>
          <w:szCs w:val="19"/>
          <w:rtl w:val="0"/>
        </w:rPr>
        <w:t xml:space="preserve">güe</w:t>
      </w:r>
      <w:r w:rsidDel="00000000" w:rsidR="00000000" w:rsidRPr="00000000">
        <w:rPr>
          <w:rFonts w:ascii="Times New Roman" w:cs="Times New Roman" w:eastAsia="Times New Roman" w:hAnsi="Times New Roman"/>
          <w:color w:val="181818"/>
          <w:sz w:val="19"/>
          <w:szCs w:val="19"/>
          <w:rtl w:val="0"/>
        </w:rPr>
        <w:t xml:space="preserve">d</w:t>
      </w:r>
      <w:r w:rsidDel="00000000" w:rsidR="00000000" w:rsidRPr="00000000">
        <w:rPr>
          <w:rFonts w:ascii="Times New Roman" w:cs="Times New Roman" w:eastAsia="Times New Roman" w:hAnsi="Times New Roman"/>
          <w:color w:val="2e2e2e"/>
          <w:sz w:val="19"/>
          <w:szCs w:val="19"/>
          <w:rtl w:val="0"/>
        </w:rPr>
        <w:t xml:space="preserve">a</w:t>
      </w:r>
      <w:r w:rsidDel="00000000" w:rsidR="00000000" w:rsidRPr="00000000">
        <w:rPr>
          <w:rFonts w:ascii="Times New Roman" w:cs="Times New Roman" w:eastAsia="Times New Roman" w:hAnsi="Times New Roman"/>
          <w:color w:val="181818"/>
          <w:sz w:val="19"/>
          <w:szCs w:val="19"/>
          <w:rtl w:val="0"/>
        </w:rPr>
        <w:t xml:space="preserve">d</w:t>
      </w:r>
      <w:r w:rsidDel="00000000" w:rsidR="00000000" w:rsidRPr="00000000">
        <w:rPr>
          <w:rtl w:val="0"/>
        </w:rPr>
      </w:r>
    </w:p>
    <w:p w:rsidR="00000000" w:rsidDel="00000000" w:rsidP="00000000" w:rsidRDefault="00000000" w:rsidRPr="00000000" w14:paraId="00000F38">
      <w:pPr>
        <w:spacing w:before="3" w:line="100" w:lineRule="auto"/>
        <w:jc w:val="left"/>
        <w:rPr>
          <w:sz w:val="11"/>
          <w:szCs w:val="11"/>
        </w:rPr>
      </w:pPr>
      <w:r w:rsidDel="00000000" w:rsidR="00000000" w:rsidRPr="00000000">
        <w:rPr>
          <w:rtl w:val="0"/>
        </w:rPr>
      </w:r>
    </w:p>
    <w:p w:rsidR="00000000" w:rsidDel="00000000" w:rsidP="00000000" w:rsidRDefault="00000000" w:rsidRPr="00000000" w14:paraId="00000F39">
      <w:pPr>
        <w:ind w:left="1954" w:firstLine="0"/>
        <w:jc w:val="left"/>
        <w:rPr>
          <w:rFonts w:ascii="Times New Roman" w:cs="Times New Roman" w:eastAsia="Times New Roman" w:hAnsi="Times New Roman"/>
          <w:sz w:val="19"/>
          <w:szCs w:val="19"/>
        </w:rPr>
      </w:pPr>
      <w:r w:rsidDel="00000000" w:rsidR="00000000" w:rsidRPr="00000000">
        <w:rPr>
          <w:rFonts w:ascii="Arial" w:cs="Arial" w:eastAsia="Arial" w:hAnsi="Arial"/>
          <w:color w:val="2e2e2e"/>
          <w:sz w:val="17"/>
          <w:szCs w:val="17"/>
          <w:rtl w:val="0"/>
        </w:rPr>
        <w:t xml:space="preserve">y </w:t>
      </w:r>
      <w:r w:rsidDel="00000000" w:rsidR="00000000" w:rsidRPr="00000000">
        <w:rPr>
          <w:rFonts w:ascii="Times New Roman" w:cs="Times New Roman" w:eastAsia="Times New Roman" w:hAnsi="Times New Roman"/>
          <w:color w:val="444444"/>
          <w:sz w:val="19"/>
          <w:szCs w:val="19"/>
          <w:rtl w:val="0"/>
        </w:rPr>
        <w:t xml:space="preserve">s</w:t>
      </w:r>
      <w:r w:rsidDel="00000000" w:rsidR="00000000" w:rsidRPr="00000000">
        <w:rPr>
          <w:rFonts w:ascii="Times New Roman" w:cs="Times New Roman" w:eastAsia="Times New Roman" w:hAnsi="Times New Roman"/>
          <w:color w:val="181818"/>
          <w:sz w:val="19"/>
          <w:szCs w:val="19"/>
          <w:rtl w:val="0"/>
        </w:rPr>
        <w:t xml:space="preserve">i</w:t>
      </w:r>
      <w:r w:rsidDel="00000000" w:rsidR="00000000" w:rsidRPr="00000000">
        <w:rPr>
          <w:rFonts w:ascii="Times New Roman" w:cs="Times New Roman" w:eastAsia="Times New Roman" w:hAnsi="Times New Roman"/>
          <w:color w:val="2e2e2e"/>
          <w:sz w:val="19"/>
          <w:szCs w:val="19"/>
          <w:rtl w:val="0"/>
        </w:rPr>
        <w:t xml:space="preserve">e</w:t>
      </w:r>
      <w:r w:rsidDel="00000000" w:rsidR="00000000" w:rsidRPr="00000000">
        <w:rPr>
          <w:rFonts w:ascii="Times New Roman" w:cs="Times New Roman" w:eastAsia="Times New Roman" w:hAnsi="Times New Roman"/>
          <w:color w:val="181818"/>
          <w:sz w:val="19"/>
          <w:szCs w:val="19"/>
          <w:rtl w:val="0"/>
        </w:rPr>
        <w:t xml:space="preserve">mpr</w:t>
      </w:r>
      <w:r w:rsidDel="00000000" w:rsidR="00000000" w:rsidRPr="00000000">
        <w:rPr>
          <w:rFonts w:ascii="Times New Roman" w:cs="Times New Roman" w:eastAsia="Times New Roman" w:hAnsi="Times New Roman"/>
          <w:color w:val="2e2e2e"/>
          <w:sz w:val="19"/>
          <w:szCs w:val="19"/>
          <w:rtl w:val="0"/>
        </w:rPr>
        <w:t xml:space="preserve">e </w:t>
      </w:r>
      <w:r w:rsidDel="00000000" w:rsidR="00000000" w:rsidRPr="00000000">
        <w:rPr>
          <w:rFonts w:ascii="Times New Roman" w:cs="Times New Roman" w:eastAsia="Times New Roman" w:hAnsi="Times New Roman"/>
          <w:color w:val="181818"/>
          <w:sz w:val="19"/>
          <w:szCs w:val="19"/>
          <w:rtl w:val="0"/>
        </w:rPr>
        <w:t xml:space="preserve">te</w:t>
      </w:r>
      <w:r w:rsidDel="00000000" w:rsidR="00000000" w:rsidRPr="00000000">
        <w:rPr>
          <w:rFonts w:ascii="Times New Roman" w:cs="Times New Roman" w:eastAsia="Times New Roman" w:hAnsi="Times New Roman"/>
          <w:color w:val="2e2e2e"/>
          <w:sz w:val="19"/>
          <w:szCs w:val="19"/>
          <w:rtl w:val="0"/>
        </w:rPr>
        <w:t xml:space="preserve">ndrá </w:t>
      </w:r>
      <w:r w:rsidDel="00000000" w:rsidR="00000000" w:rsidRPr="00000000">
        <w:rPr>
          <w:rFonts w:ascii="Times New Roman" w:cs="Times New Roman" w:eastAsia="Times New Roman" w:hAnsi="Times New Roman"/>
          <w:color w:val="181818"/>
          <w:sz w:val="19"/>
          <w:szCs w:val="19"/>
          <w:rtl w:val="0"/>
        </w:rPr>
        <w:t xml:space="preserve">c</w:t>
      </w:r>
      <w:r w:rsidDel="00000000" w:rsidR="00000000" w:rsidRPr="00000000">
        <w:rPr>
          <w:rFonts w:ascii="Times New Roman" w:cs="Times New Roman" w:eastAsia="Times New Roman" w:hAnsi="Times New Roman"/>
          <w:color w:val="2e2e2e"/>
          <w:sz w:val="19"/>
          <w:szCs w:val="19"/>
          <w:rtl w:val="0"/>
        </w:rPr>
        <w:t xml:space="preserve">o</w:t>
      </w:r>
      <w:r w:rsidDel="00000000" w:rsidR="00000000" w:rsidRPr="00000000">
        <w:rPr>
          <w:rFonts w:ascii="Times New Roman" w:cs="Times New Roman" w:eastAsia="Times New Roman" w:hAnsi="Times New Roman"/>
          <w:color w:val="181818"/>
          <w:sz w:val="19"/>
          <w:szCs w:val="19"/>
          <w:rtl w:val="0"/>
        </w:rPr>
        <w:t xml:space="preserve">m</w:t>
      </w:r>
      <w:r w:rsidDel="00000000" w:rsidR="00000000" w:rsidRPr="00000000">
        <w:rPr>
          <w:rFonts w:ascii="Times New Roman" w:cs="Times New Roman" w:eastAsia="Times New Roman" w:hAnsi="Times New Roman"/>
          <w:color w:val="2e2e2e"/>
          <w:sz w:val="19"/>
          <w:szCs w:val="19"/>
          <w:rtl w:val="0"/>
        </w:rPr>
        <w:t xml:space="preserve">o refe</w:t>
      </w:r>
      <w:r w:rsidDel="00000000" w:rsidR="00000000" w:rsidRPr="00000000">
        <w:rPr>
          <w:rFonts w:ascii="Times New Roman" w:cs="Times New Roman" w:eastAsia="Times New Roman" w:hAnsi="Times New Roman"/>
          <w:color w:val="181818"/>
          <w:sz w:val="19"/>
          <w:szCs w:val="19"/>
          <w:rtl w:val="0"/>
        </w:rPr>
        <w:t xml:space="preserve">r</w:t>
      </w:r>
      <w:r w:rsidDel="00000000" w:rsidR="00000000" w:rsidRPr="00000000">
        <w:rPr>
          <w:rFonts w:ascii="Times New Roman" w:cs="Times New Roman" w:eastAsia="Times New Roman" w:hAnsi="Times New Roman"/>
          <w:color w:val="2e2e2e"/>
          <w:sz w:val="19"/>
          <w:szCs w:val="19"/>
          <w:rtl w:val="0"/>
        </w:rPr>
        <w:t xml:space="preserve">e</w:t>
      </w:r>
      <w:r w:rsidDel="00000000" w:rsidR="00000000" w:rsidRPr="00000000">
        <w:rPr>
          <w:rFonts w:ascii="Times New Roman" w:cs="Times New Roman" w:eastAsia="Times New Roman" w:hAnsi="Times New Roman"/>
          <w:color w:val="181818"/>
          <w:sz w:val="19"/>
          <w:szCs w:val="19"/>
          <w:rtl w:val="0"/>
        </w:rPr>
        <w:t xml:space="preserve">n</w:t>
      </w:r>
      <w:r w:rsidDel="00000000" w:rsidR="00000000" w:rsidRPr="00000000">
        <w:rPr>
          <w:rFonts w:ascii="Times New Roman" w:cs="Times New Roman" w:eastAsia="Times New Roman" w:hAnsi="Times New Roman"/>
          <w:color w:val="2e2e2e"/>
          <w:sz w:val="19"/>
          <w:szCs w:val="19"/>
          <w:rtl w:val="0"/>
        </w:rPr>
        <w:t xml:space="preserve">c</w:t>
      </w:r>
      <w:r w:rsidDel="00000000" w:rsidR="00000000" w:rsidRPr="00000000">
        <w:rPr>
          <w:rFonts w:ascii="Times New Roman" w:cs="Times New Roman" w:eastAsia="Times New Roman" w:hAnsi="Times New Roman"/>
          <w:color w:val="181818"/>
          <w:sz w:val="19"/>
          <w:szCs w:val="19"/>
          <w:rtl w:val="0"/>
        </w:rPr>
        <w:t xml:space="preserve">i</w:t>
      </w:r>
      <w:r w:rsidDel="00000000" w:rsidR="00000000" w:rsidRPr="00000000">
        <w:rPr>
          <w:rFonts w:ascii="Times New Roman" w:cs="Times New Roman" w:eastAsia="Times New Roman" w:hAnsi="Times New Roman"/>
          <w:color w:val="2e2e2e"/>
          <w:sz w:val="19"/>
          <w:szCs w:val="19"/>
          <w:rtl w:val="0"/>
        </w:rPr>
        <w:t xml:space="preserve">a </w:t>
      </w:r>
      <w:r w:rsidDel="00000000" w:rsidR="00000000" w:rsidRPr="00000000">
        <w:rPr>
          <w:rFonts w:ascii="Times New Roman" w:cs="Times New Roman" w:eastAsia="Times New Roman" w:hAnsi="Times New Roman"/>
          <w:color w:val="181818"/>
          <w:sz w:val="19"/>
          <w:szCs w:val="19"/>
          <w:rtl w:val="0"/>
        </w:rPr>
        <w:t xml:space="preserve">d</w:t>
      </w:r>
      <w:r w:rsidDel="00000000" w:rsidR="00000000" w:rsidRPr="00000000">
        <w:rPr>
          <w:rFonts w:ascii="Times New Roman" w:cs="Times New Roman" w:eastAsia="Times New Roman" w:hAnsi="Times New Roman"/>
          <w:color w:val="2e2e2e"/>
          <w:sz w:val="19"/>
          <w:szCs w:val="19"/>
          <w:rtl w:val="0"/>
        </w:rPr>
        <w:t xml:space="preserve">e </w:t>
      </w:r>
      <w:r w:rsidDel="00000000" w:rsidR="00000000" w:rsidRPr="00000000">
        <w:rPr>
          <w:rFonts w:ascii="Times New Roman" w:cs="Times New Roman" w:eastAsia="Times New Roman" w:hAnsi="Times New Roman"/>
          <w:color w:val="181818"/>
          <w:sz w:val="19"/>
          <w:szCs w:val="19"/>
          <w:rtl w:val="0"/>
        </w:rPr>
        <w:t xml:space="preserve">h</w:t>
      </w:r>
      <w:r w:rsidDel="00000000" w:rsidR="00000000" w:rsidRPr="00000000">
        <w:rPr>
          <w:rFonts w:ascii="Times New Roman" w:cs="Times New Roman" w:eastAsia="Times New Roman" w:hAnsi="Times New Roman"/>
          <w:color w:val="2e2e2e"/>
          <w:sz w:val="19"/>
          <w:szCs w:val="19"/>
          <w:rtl w:val="0"/>
        </w:rPr>
        <w:t xml:space="preserve">o</w:t>
      </w:r>
      <w:r w:rsidDel="00000000" w:rsidR="00000000" w:rsidRPr="00000000">
        <w:rPr>
          <w:rFonts w:ascii="Times New Roman" w:cs="Times New Roman" w:eastAsia="Times New Roman" w:hAnsi="Times New Roman"/>
          <w:color w:val="444444"/>
          <w:sz w:val="19"/>
          <w:szCs w:val="19"/>
          <w:rtl w:val="0"/>
        </w:rPr>
        <w:t xml:space="preserve">s</w:t>
      </w:r>
      <w:r w:rsidDel="00000000" w:rsidR="00000000" w:rsidRPr="00000000">
        <w:rPr>
          <w:rFonts w:ascii="Times New Roman" w:cs="Times New Roman" w:eastAsia="Times New Roman" w:hAnsi="Times New Roman"/>
          <w:color w:val="2e2e2e"/>
          <w:sz w:val="19"/>
          <w:szCs w:val="19"/>
          <w:rtl w:val="0"/>
        </w:rPr>
        <w:t xml:space="preserve">e </w:t>
      </w:r>
      <w:r w:rsidDel="00000000" w:rsidR="00000000" w:rsidRPr="00000000">
        <w:rPr>
          <w:rFonts w:ascii="Times New Roman" w:cs="Times New Roman" w:eastAsia="Times New Roman" w:hAnsi="Times New Roman"/>
          <w:color w:val="181818"/>
          <w:sz w:val="19"/>
          <w:szCs w:val="19"/>
          <w:rtl w:val="0"/>
        </w:rPr>
        <w:t xml:space="preserve">l</w:t>
      </w:r>
      <w:r w:rsidDel="00000000" w:rsidR="00000000" w:rsidRPr="00000000">
        <w:rPr>
          <w:rFonts w:ascii="Times New Roman" w:cs="Times New Roman" w:eastAsia="Times New Roman" w:hAnsi="Times New Roman"/>
          <w:color w:val="2e2e2e"/>
          <w:sz w:val="19"/>
          <w:szCs w:val="19"/>
          <w:rtl w:val="0"/>
        </w:rPr>
        <w:t xml:space="preserve">a categoría de rev</w:t>
      </w:r>
      <w:r w:rsidDel="00000000" w:rsidR="00000000" w:rsidRPr="00000000">
        <w:rPr>
          <w:rFonts w:ascii="Times New Roman" w:cs="Times New Roman" w:eastAsia="Times New Roman" w:hAnsi="Times New Roman"/>
          <w:color w:val="181818"/>
          <w:sz w:val="19"/>
          <w:szCs w:val="19"/>
          <w:rtl w:val="0"/>
        </w:rPr>
        <w:t xml:space="preserve">i</w:t>
      </w:r>
      <w:r w:rsidDel="00000000" w:rsidR="00000000" w:rsidRPr="00000000">
        <w:rPr>
          <w:rFonts w:ascii="Times New Roman" w:cs="Times New Roman" w:eastAsia="Times New Roman" w:hAnsi="Times New Roman"/>
          <w:color w:val="2e2e2e"/>
          <w:sz w:val="19"/>
          <w:szCs w:val="19"/>
          <w:rtl w:val="0"/>
        </w:rPr>
        <w:t xml:space="preserve">sta  l O.</w:t>
      </w:r>
      <w:r w:rsidDel="00000000" w:rsidR="00000000" w:rsidRPr="00000000">
        <w:rPr>
          <w:rtl w:val="0"/>
        </w:rPr>
      </w:r>
    </w:p>
    <w:p w:rsidR="00000000" w:rsidDel="00000000" w:rsidP="00000000" w:rsidRDefault="00000000" w:rsidRPr="00000000" w14:paraId="00000F3A">
      <w:pPr>
        <w:spacing w:line="620" w:lineRule="auto"/>
        <w:jc w:val="left"/>
        <w:rPr>
          <w:rFonts w:ascii="Times New Roman" w:cs="Times New Roman" w:eastAsia="Times New Roman" w:hAnsi="Times New Roman"/>
          <w:sz w:val="45"/>
          <w:szCs w:val="45"/>
        </w:rPr>
        <w:sectPr>
          <w:footerReference r:id="rId300" w:type="default"/>
          <w:type w:val="nextPage"/>
          <w:pgSz w:h="20160" w:w="12240" w:orient="portrait"/>
          <w:pgMar w:bottom="280" w:top="200" w:left="1780" w:right="600" w:header="0" w:footer="0"/>
          <w:cols w:equalWidth="0" w:num="2">
            <w:col w:space="143" w:w="5008.5"/>
            <w:col w:space="0" w:w="5008.5"/>
          </w:cols>
        </w:sectPr>
      </w:pPr>
      <w:r w:rsidDel="00000000" w:rsidR="00000000" w:rsidRPr="00000000">
        <w:br w:type="column"/>
      </w:r>
      <w:r w:rsidDel="00000000" w:rsidR="00000000" w:rsidRPr="00000000">
        <w:rPr>
          <w:rFonts w:ascii="Malgun Gothic" w:cs="Malgun Gothic" w:eastAsia="Malgun Gothic" w:hAnsi="Malgun Gothic"/>
          <w:color w:val="2e2e2e"/>
          <w:sz w:val="47"/>
          <w:szCs w:val="47"/>
          <w:vertAlign w:val="baseline"/>
          <w:rtl w:val="0"/>
        </w:rPr>
        <w:t xml:space="preserve">�</w:t>
      </w:r>
      <w:r w:rsidDel="00000000" w:rsidR="00000000" w:rsidRPr="00000000">
        <w:rPr>
          <w:rFonts w:ascii="Courier New" w:cs="Courier New" w:eastAsia="Courier New" w:hAnsi="Courier New"/>
          <w:color w:val="444444"/>
          <w:sz w:val="47"/>
          <w:szCs w:val="47"/>
          <w:vertAlign w:val="baseline"/>
          <w:rtl w:val="0"/>
        </w:rPr>
        <w:t xml:space="preserve">2</w:t>
      </w:r>
      <w:r w:rsidDel="00000000" w:rsidR="00000000" w:rsidRPr="00000000">
        <w:rPr>
          <w:rFonts w:ascii="Courier New" w:cs="Courier New" w:eastAsia="Courier New" w:hAnsi="Courier New"/>
          <w:color w:val="2e2e2e"/>
          <w:sz w:val="47"/>
          <w:szCs w:val="47"/>
          <w:vertAlign w:val="baseline"/>
          <w:rtl w:val="0"/>
        </w:rPr>
        <w:t xml:space="preserve">5 </w:t>
      </w:r>
      <w:r w:rsidDel="00000000" w:rsidR="00000000" w:rsidRPr="00000000">
        <w:rPr>
          <w:rFonts w:ascii="Times New Roman" w:cs="Times New Roman" w:eastAsia="Times New Roman" w:hAnsi="Times New Roman"/>
          <w:color w:val="5a5a5b"/>
          <w:sz w:val="45"/>
          <w:szCs w:val="45"/>
          <w:vertAlign w:val="baseline"/>
          <w:rtl w:val="0"/>
        </w:rPr>
        <w:t xml:space="preserve">22</w:t>
      </w:r>
      <w:r w:rsidDel="00000000" w:rsidR="00000000" w:rsidRPr="00000000">
        <w:rPr>
          <w:rtl w:val="0"/>
        </w:rPr>
      </w:r>
    </w:p>
    <w:p w:rsidR="00000000" w:rsidDel="00000000" w:rsidP="00000000" w:rsidRDefault="00000000" w:rsidRPr="00000000" w14:paraId="00000F3B">
      <w:pPr>
        <w:tabs>
          <w:tab w:val="left" w:leader="none" w:pos="1960"/>
        </w:tabs>
        <w:spacing w:before="92" w:line="261.99999999999994" w:lineRule="auto"/>
        <w:ind w:left="1954" w:right="1761" w:hanging="273.0000000000001"/>
        <w:jc w:val="left"/>
        <w:rPr>
          <w:rFonts w:ascii="Times New Roman" w:cs="Times New Roman" w:eastAsia="Times New Roman" w:hAnsi="Times New Roman"/>
          <w:sz w:val="17"/>
          <w:szCs w:val="17"/>
        </w:rPr>
      </w:pPr>
      <w:r w:rsidDel="00000000" w:rsidR="00000000" w:rsidRPr="00000000">
        <w:rPr>
          <w:rFonts w:ascii="Arial" w:cs="Arial" w:eastAsia="Arial" w:hAnsi="Arial"/>
          <w:color w:val="181818"/>
          <w:sz w:val="46.66666666666667"/>
          <w:szCs w:val="46.66666666666667"/>
          <w:vertAlign w:val="subscript"/>
          <w:rtl w:val="0"/>
        </w:rPr>
        <w:t xml:space="preserve">•</w:t>
        <w:tab/>
        <w:tab/>
      </w:r>
      <w:r w:rsidDel="00000000" w:rsidR="00000000" w:rsidRPr="00000000">
        <w:rPr>
          <w:rFonts w:ascii="Times New Roman" w:cs="Times New Roman" w:eastAsia="Times New Roman" w:hAnsi="Times New Roman"/>
          <w:color w:val="2e2e2e"/>
          <w:sz w:val="17"/>
          <w:szCs w:val="17"/>
          <w:vertAlign w:val="baseline"/>
          <w:rtl w:val="0"/>
        </w:rPr>
        <w:t xml:space="preserve">La  </w:t>
      </w:r>
      <w:r w:rsidDel="00000000" w:rsidR="00000000" w:rsidRPr="00000000">
        <w:rPr>
          <w:rFonts w:ascii="Times New Roman" w:cs="Times New Roman" w:eastAsia="Times New Roman" w:hAnsi="Times New Roman"/>
          <w:color w:val="181818"/>
          <w:sz w:val="17"/>
          <w:szCs w:val="17"/>
          <w:vertAlign w:val="baseline"/>
          <w:rtl w:val="0"/>
        </w:rPr>
        <w:t xml:space="preserve">p</w:t>
      </w:r>
      <w:r w:rsidDel="00000000" w:rsidR="00000000" w:rsidRPr="00000000">
        <w:rPr>
          <w:rFonts w:ascii="Times New Roman" w:cs="Times New Roman" w:eastAsia="Times New Roman" w:hAnsi="Times New Roman"/>
          <w:color w:val="2e2e2e"/>
          <w:sz w:val="17"/>
          <w:szCs w:val="17"/>
          <w:vertAlign w:val="baseline"/>
          <w:rtl w:val="0"/>
        </w:rPr>
        <w:t xml:space="preserve">erma</w:t>
      </w:r>
      <w:r w:rsidDel="00000000" w:rsidR="00000000" w:rsidRPr="00000000">
        <w:rPr>
          <w:rFonts w:ascii="Times New Roman" w:cs="Times New Roman" w:eastAsia="Times New Roman" w:hAnsi="Times New Roman"/>
          <w:color w:val="181818"/>
          <w:sz w:val="17"/>
          <w:szCs w:val="17"/>
          <w:vertAlign w:val="baseline"/>
          <w:rtl w:val="0"/>
        </w:rPr>
        <w:t xml:space="preserve">n</w:t>
      </w:r>
      <w:r w:rsidDel="00000000" w:rsidR="00000000" w:rsidRPr="00000000">
        <w:rPr>
          <w:rFonts w:ascii="Times New Roman" w:cs="Times New Roman" w:eastAsia="Times New Roman" w:hAnsi="Times New Roman"/>
          <w:color w:val="2e2e2e"/>
          <w:sz w:val="17"/>
          <w:szCs w:val="17"/>
          <w:vertAlign w:val="baseline"/>
          <w:rtl w:val="0"/>
        </w:rPr>
        <w:t xml:space="preserve">enc</w:t>
      </w:r>
      <w:r w:rsidDel="00000000" w:rsidR="00000000" w:rsidRPr="00000000">
        <w:rPr>
          <w:rFonts w:ascii="Times New Roman" w:cs="Times New Roman" w:eastAsia="Times New Roman" w:hAnsi="Times New Roman"/>
          <w:color w:val="444444"/>
          <w:sz w:val="17"/>
          <w:szCs w:val="17"/>
          <w:vertAlign w:val="baseline"/>
          <w:rtl w:val="0"/>
        </w:rPr>
        <w:t xml:space="preserve">i</w:t>
      </w:r>
      <w:r w:rsidDel="00000000" w:rsidR="00000000" w:rsidRPr="00000000">
        <w:rPr>
          <w:rFonts w:ascii="Times New Roman" w:cs="Times New Roman" w:eastAsia="Times New Roman" w:hAnsi="Times New Roman"/>
          <w:color w:val="2e2e2e"/>
          <w:sz w:val="17"/>
          <w:szCs w:val="17"/>
          <w:vertAlign w:val="baseline"/>
          <w:rtl w:val="0"/>
        </w:rPr>
        <w:t xml:space="preserve">a  en  catego</w:t>
      </w:r>
      <w:r w:rsidDel="00000000" w:rsidR="00000000" w:rsidRPr="00000000">
        <w:rPr>
          <w:rFonts w:ascii="Times New Roman" w:cs="Times New Roman" w:eastAsia="Times New Roman" w:hAnsi="Times New Roman"/>
          <w:color w:val="181818"/>
          <w:sz w:val="17"/>
          <w:szCs w:val="17"/>
          <w:vertAlign w:val="baseline"/>
          <w:rtl w:val="0"/>
        </w:rPr>
        <w:t xml:space="preserve">rí</w:t>
      </w:r>
      <w:r w:rsidDel="00000000" w:rsidR="00000000" w:rsidRPr="00000000">
        <w:rPr>
          <w:rFonts w:ascii="Times New Roman" w:cs="Times New Roman" w:eastAsia="Times New Roman" w:hAnsi="Times New Roman"/>
          <w:color w:val="2e2e2e"/>
          <w:sz w:val="17"/>
          <w:szCs w:val="17"/>
          <w:vertAlign w:val="baseline"/>
          <w:rtl w:val="0"/>
        </w:rPr>
        <w:t xml:space="preserve">a  de  co</w:t>
      </w:r>
      <w:r w:rsidDel="00000000" w:rsidR="00000000" w:rsidRPr="00000000">
        <w:rPr>
          <w:rFonts w:ascii="Times New Roman" w:cs="Times New Roman" w:eastAsia="Times New Roman" w:hAnsi="Times New Roman"/>
          <w:color w:val="181818"/>
          <w:sz w:val="17"/>
          <w:szCs w:val="17"/>
          <w:vertAlign w:val="baseline"/>
          <w:rtl w:val="0"/>
        </w:rPr>
        <w:t xml:space="preserve">b</w:t>
      </w:r>
      <w:r w:rsidDel="00000000" w:rsidR="00000000" w:rsidRPr="00000000">
        <w:rPr>
          <w:rFonts w:ascii="Times New Roman" w:cs="Times New Roman" w:eastAsia="Times New Roman" w:hAnsi="Times New Roman"/>
          <w:color w:val="2e2e2e"/>
          <w:sz w:val="17"/>
          <w:szCs w:val="17"/>
          <w:vertAlign w:val="baseline"/>
          <w:rtl w:val="0"/>
        </w:rPr>
        <w:t xml:space="preserve">ro  </w:t>
      </w:r>
      <w:r w:rsidDel="00000000" w:rsidR="00000000" w:rsidRPr="00000000">
        <w:rPr>
          <w:rFonts w:ascii="Times New Roman" w:cs="Times New Roman" w:eastAsia="Times New Roman" w:hAnsi="Times New Roman"/>
          <w:color w:val="181818"/>
          <w:sz w:val="17"/>
          <w:szCs w:val="17"/>
          <w:vertAlign w:val="baseline"/>
          <w:rtl w:val="0"/>
        </w:rPr>
        <w:t xml:space="preserve">n</w:t>
      </w:r>
      <w:r w:rsidDel="00000000" w:rsidR="00000000" w:rsidRPr="00000000">
        <w:rPr>
          <w:rFonts w:ascii="Times New Roman" w:cs="Times New Roman" w:eastAsia="Times New Roman" w:hAnsi="Times New Roman"/>
          <w:color w:val="2e2e2e"/>
          <w:sz w:val="17"/>
          <w:szCs w:val="17"/>
          <w:vertAlign w:val="baseline"/>
          <w:rtl w:val="0"/>
        </w:rPr>
        <w:t xml:space="preserve">o  se  </w:t>
      </w:r>
      <w:r w:rsidDel="00000000" w:rsidR="00000000" w:rsidRPr="00000000">
        <w:rPr>
          <w:rFonts w:ascii="Times New Roman" w:cs="Times New Roman" w:eastAsia="Times New Roman" w:hAnsi="Times New Roman"/>
          <w:color w:val="181818"/>
          <w:sz w:val="17"/>
          <w:szCs w:val="17"/>
          <w:vertAlign w:val="baseline"/>
          <w:rtl w:val="0"/>
        </w:rPr>
        <w:t xml:space="preserve">m</w:t>
      </w:r>
      <w:r w:rsidDel="00000000" w:rsidR="00000000" w:rsidRPr="00000000">
        <w:rPr>
          <w:rFonts w:ascii="Times New Roman" w:cs="Times New Roman" w:eastAsia="Times New Roman" w:hAnsi="Times New Roman"/>
          <w:color w:val="2e2e2e"/>
          <w:sz w:val="17"/>
          <w:szCs w:val="17"/>
          <w:vertAlign w:val="baseline"/>
          <w:rtl w:val="0"/>
        </w:rPr>
        <w:t xml:space="preserve">od</w:t>
      </w:r>
      <w:r w:rsidDel="00000000" w:rsidR="00000000" w:rsidRPr="00000000">
        <w:rPr>
          <w:rFonts w:ascii="Times New Roman" w:cs="Times New Roman" w:eastAsia="Times New Roman" w:hAnsi="Times New Roman"/>
          <w:color w:val="181818"/>
          <w:sz w:val="17"/>
          <w:szCs w:val="17"/>
          <w:vertAlign w:val="baseline"/>
          <w:rtl w:val="0"/>
        </w:rPr>
        <w:t xml:space="preserve">i</w:t>
      </w:r>
      <w:r w:rsidDel="00000000" w:rsidR="00000000" w:rsidRPr="00000000">
        <w:rPr>
          <w:rFonts w:ascii="Times New Roman" w:cs="Times New Roman" w:eastAsia="Times New Roman" w:hAnsi="Times New Roman"/>
          <w:color w:val="2e2e2e"/>
          <w:sz w:val="17"/>
          <w:szCs w:val="17"/>
          <w:vertAlign w:val="baseline"/>
          <w:rtl w:val="0"/>
        </w:rPr>
        <w:t xml:space="preserve">fi</w:t>
      </w:r>
      <w:r w:rsidDel="00000000" w:rsidR="00000000" w:rsidRPr="00000000">
        <w:rPr>
          <w:rFonts w:ascii="Times New Roman" w:cs="Times New Roman" w:eastAsia="Times New Roman" w:hAnsi="Times New Roman"/>
          <w:color w:val="444444"/>
          <w:sz w:val="17"/>
          <w:szCs w:val="17"/>
          <w:vertAlign w:val="baseline"/>
          <w:rtl w:val="0"/>
        </w:rPr>
        <w:t xml:space="preserve">ca</w:t>
      </w:r>
      <w:r w:rsidDel="00000000" w:rsidR="00000000" w:rsidRPr="00000000">
        <w:rPr>
          <w:rFonts w:ascii="Times New Roman" w:cs="Times New Roman" w:eastAsia="Times New Roman" w:hAnsi="Times New Roman"/>
          <w:color w:val="2e2e2e"/>
          <w:sz w:val="17"/>
          <w:szCs w:val="17"/>
          <w:vertAlign w:val="baseline"/>
          <w:rtl w:val="0"/>
        </w:rPr>
        <w:t xml:space="preserve">rá   </w:t>
      </w:r>
      <w:r w:rsidDel="00000000" w:rsidR="00000000" w:rsidRPr="00000000">
        <w:rPr>
          <w:rFonts w:ascii="Times New Roman" w:cs="Times New Roman" w:eastAsia="Times New Roman" w:hAnsi="Times New Roman"/>
          <w:color w:val="444444"/>
          <w:sz w:val="17"/>
          <w:szCs w:val="17"/>
          <w:vertAlign w:val="baseline"/>
          <w:rtl w:val="0"/>
        </w:rPr>
        <w:t xml:space="preserve">s</w:t>
      </w:r>
      <w:r w:rsidDel="00000000" w:rsidR="00000000" w:rsidRPr="00000000">
        <w:rPr>
          <w:rFonts w:ascii="Times New Roman" w:cs="Times New Roman" w:eastAsia="Times New Roman" w:hAnsi="Times New Roman"/>
          <w:color w:val="2e2e2e"/>
          <w:sz w:val="17"/>
          <w:szCs w:val="17"/>
          <w:vertAlign w:val="baseline"/>
          <w:rtl w:val="0"/>
        </w:rPr>
        <w:t xml:space="preserve">i  a</w:t>
      </w:r>
      <w:r w:rsidDel="00000000" w:rsidR="00000000" w:rsidRPr="00000000">
        <w:rPr>
          <w:rFonts w:ascii="Times New Roman" w:cs="Times New Roman" w:eastAsia="Times New Roman" w:hAnsi="Times New Roman"/>
          <w:color w:val="181818"/>
          <w:sz w:val="17"/>
          <w:szCs w:val="17"/>
          <w:vertAlign w:val="baseline"/>
          <w:rtl w:val="0"/>
        </w:rPr>
        <w:t xml:space="preserve">l  </w:t>
      </w:r>
      <w:r w:rsidDel="00000000" w:rsidR="00000000" w:rsidRPr="00000000">
        <w:rPr>
          <w:rFonts w:ascii="Times New Roman" w:cs="Times New Roman" w:eastAsia="Times New Roman" w:hAnsi="Times New Roman"/>
          <w:color w:val="2e2e2e"/>
          <w:sz w:val="18"/>
          <w:szCs w:val="18"/>
          <w:vertAlign w:val="baseline"/>
          <w:rtl w:val="0"/>
        </w:rPr>
        <w:t xml:space="preserve">n1</w:t>
      </w:r>
      <w:r w:rsidDel="00000000" w:rsidR="00000000" w:rsidRPr="00000000">
        <w:rPr>
          <w:rFonts w:ascii="Times New Roman" w:cs="Times New Roman" w:eastAsia="Times New Roman" w:hAnsi="Times New Roman"/>
          <w:color w:val="444444"/>
          <w:sz w:val="18"/>
          <w:szCs w:val="18"/>
          <w:vertAlign w:val="baseline"/>
          <w:rtl w:val="0"/>
        </w:rPr>
        <w:t xml:space="preserve">0</w:t>
      </w:r>
      <w:r w:rsidDel="00000000" w:rsidR="00000000" w:rsidRPr="00000000">
        <w:rPr>
          <w:rFonts w:ascii="Times New Roman" w:cs="Times New Roman" w:eastAsia="Times New Roman" w:hAnsi="Times New Roman"/>
          <w:color w:val="2e2e2e"/>
          <w:sz w:val="18"/>
          <w:szCs w:val="18"/>
          <w:vertAlign w:val="baseline"/>
          <w:rtl w:val="0"/>
        </w:rPr>
        <w:t xml:space="preserve">1</w:t>
      </w:r>
      <w:r w:rsidDel="00000000" w:rsidR="00000000" w:rsidRPr="00000000">
        <w:rPr>
          <w:rFonts w:ascii="Times New Roman" w:cs="Times New Roman" w:eastAsia="Times New Roman" w:hAnsi="Times New Roman"/>
          <w:color w:val="181818"/>
          <w:sz w:val="18"/>
          <w:szCs w:val="18"/>
          <w:vertAlign w:val="baseline"/>
          <w:rtl w:val="0"/>
        </w:rPr>
        <w:t xml:space="preserve">n</w:t>
      </w:r>
      <w:r w:rsidDel="00000000" w:rsidR="00000000" w:rsidRPr="00000000">
        <w:rPr>
          <w:rFonts w:ascii="Times New Roman" w:cs="Times New Roman" w:eastAsia="Times New Roman" w:hAnsi="Times New Roman"/>
          <w:color w:val="2e2e2e"/>
          <w:sz w:val="18"/>
          <w:szCs w:val="18"/>
          <w:vertAlign w:val="baseline"/>
          <w:rtl w:val="0"/>
        </w:rPr>
        <w:t xml:space="preserve">c</w:t>
      </w:r>
      <w:r w:rsidDel="00000000" w:rsidR="00000000" w:rsidRPr="00000000">
        <w:rPr>
          <w:rFonts w:ascii="Times New Roman" w:cs="Times New Roman" w:eastAsia="Times New Roman" w:hAnsi="Times New Roman"/>
          <w:color w:val="181818"/>
          <w:sz w:val="18"/>
          <w:szCs w:val="18"/>
          <w:vertAlign w:val="baseline"/>
          <w:rtl w:val="0"/>
        </w:rPr>
        <w:t xml:space="preserve">n</w:t>
      </w:r>
      <w:r w:rsidDel="00000000" w:rsidR="00000000" w:rsidRPr="00000000">
        <w:rPr>
          <w:rFonts w:ascii="Times New Roman" w:cs="Times New Roman" w:eastAsia="Times New Roman" w:hAnsi="Times New Roman"/>
          <w:color w:val="2e2e2e"/>
          <w:sz w:val="18"/>
          <w:szCs w:val="18"/>
          <w:vertAlign w:val="baseline"/>
          <w:rtl w:val="0"/>
        </w:rPr>
        <w:t xml:space="preserve">t</w:t>
      </w:r>
      <w:r w:rsidDel="00000000" w:rsidR="00000000" w:rsidRPr="00000000">
        <w:rPr>
          <w:rFonts w:ascii="Times New Roman" w:cs="Times New Roman" w:eastAsia="Times New Roman" w:hAnsi="Times New Roman"/>
          <w:color w:val="5a5a5b"/>
          <w:sz w:val="18"/>
          <w:szCs w:val="18"/>
          <w:vertAlign w:val="baseline"/>
          <w:rtl w:val="0"/>
        </w:rPr>
        <w:t xml:space="preserve">b  </w:t>
      </w:r>
      <w:r w:rsidDel="00000000" w:rsidR="00000000" w:rsidRPr="00000000">
        <w:rPr>
          <w:rFonts w:ascii="Times New Roman" w:cs="Times New Roman" w:eastAsia="Times New Roman" w:hAnsi="Times New Roman"/>
          <w:color w:val="2e2e2e"/>
          <w:sz w:val="17"/>
          <w:szCs w:val="17"/>
          <w:vertAlign w:val="baseline"/>
          <w:rtl w:val="0"/>
        </w:rPr>
        <w:t xml:space="preserve">de  </w:t>
      </w:r>
      <w:r w:rsidDel="00000000" w:rsidR="00000000" w:rsidRPr="00000000">
        <w:rPr>
          <w:rFonts w:ascii="Times New Roman" w:cs="Times New Roman" w:eastAsia="Times New Roman" w:hAnsi="Times New Roman"/>
          <w:color w:val="444444"/>
          <w:sz w:val="17"/>
          <w:szCs w:val="17"/>
          <w:vertAlign w:val="baseline"/>
          <w:rtl w:val="0"/>
        </w:rPr>
        <w:t xml:space="preserve">s</w:t>
      </w:r>
      <w:r w:rsidDel="00000000" w:rsidR="00000000" w:rsidRPr="00000000">
        <w:rPr>
          <w:rFonts w:ascii="Times New Roman" w:cs="Times New Roman" w:eastAsia="Times New Roman" w:hAnsi="Times New Roman"/>
          <w:color w:val="2e2e2e"/>
          <w:sz w:val="17"/>
          <w:szCs w:val="17"/>
          <w:vertAlign w:val="baseline"/>
          <w:rtl w:val="0"/>
        </w:rPr>
        <w:t xml:space="preserve">er </w:t>
      </w:r>
      <w:r w:rsidDel="00000000" w:rsidR="00000000" w:rsidRPr="00000000">
        <w:rPr>
          <w:rFonts w:ascii="Times New Roman" w:cs="Times New Roman" w:eastAsia="Times New Roman" w:hAnsi="Times New Roman"/>
          <w:color w:val="181818"/>
          <w:sz w:val="17"/>
          <w:szCs w:val="17"/>
          <w:vertAlign w:val="baseline"/>
          <w:rtl w:val="0"/>
        </w:rPr>
        <w:t xml:space="preserve">rc</w:t>
      </w:r>
      <w:r w:rsidDel="00000000" w:rsidR="00000000" w:rsidRPr="00000000">
        <w:rPr>
          <w:rFonts w:ascii="Times New Roman" w:cs="Times New Roman" w:eastAsia="Times New Roman" w:hAnsi="Times New Roman"/>
          <w:color w:val="2e2e2e"/>
          <w:sz w:val="17"/>
          <w:szCs w:val="17"/>
          <w:vertAlign w:val="baseline"/>
          <w:rtl w:val="0"/>
        </w:rPr>
        <w:t xml:space="preserve">ca</w:t>
      </w:r>
      <w:r w:rsidDel="00000000" w:rsidR="00000000" w:rsidRPr="00000000">
        <w:rPr>
          <w:rFonts w:ascii="Times New Roman" w:cs="Times New Roman" w:eastAsia="Times New Roman" w:hAnsi="Times New Roman"/>
          <w:color w:val="181818"/>
          <w:sz w:val="17"/>
          <w:szCs w:val="17"/>
          <w:vertAlign w:val="baseline"/>
          <w:rtl w:val="0"/>
        </w:rPr>
        <w:t xml:space="preserve">t</w:t>
      </w:r>
      <w:r w:rsidDel="00000000" w:rsidR="00000000" w:rsidRPr="00000000">
        <w:rPr>
          <w:rFonts w:ascii="Times New Roman" w:cs="Times New Roman" w:eastAsia="Times New Roman" w:hAnsi="Times New Roman"/>
          <w:color w:val="2e2e2e"/>
          <w:sz w:val="17"/>
          <w:szCs w:val="17"/>
          <w:vertAlign w:val="baseline"/>
          <w:rtl w:val="0"/>
        </w:rPr>
        <w:t xml:space="preserve">ego</w:t>
      </w:r>
      <w:r w:rsidDel="00000000" w:rsidR="00000000" w:rsidRPr="00000000">
        <w:rPr>
          <w:rFonts w:ascii="Times New Roman" w:cs="Times New Roman" w:eastAsia="Times New Roman" w:hAnsi="Times New Roman"/>
          <w:color w:val="181818"/>
          <w:sz w:val="17"/>
          <w:szCs w:val="17"/>
          <w:vertAlign w:val="baseline"/>
          <w:rtl w:val="0"/>
        </w:rPr>
        <w:t xml:space="preserve">ri</w:t>
      </w:r>
      <w:r w:rsidDel="00000000" w:rsidR="00000000" w:rsidRPr="00000000">
        <w:rPr>
          <w:rFonts w:ascii="Times New Roman" w:cs="Times New Roman" w:eastAsia="Times New Roman" w:hAnsi="Times New Roman"/>
          <w:color w:val="2e2e2e"/>
          <w:sz w:val="17"/>
          <w:szCs w:val="17"/>
          <w:vertAlign w:val="baseline"/>
          <w:rtl w:val="0"/>
        </w:rPr>
        <w:t xml:space="preserve">zado, e</w:t>
      </w:r>
      <w:r w:rsidDel="00000000" w:rsidR="00000000" w:rsidRPr="00000000">
        <w:rPr>
          <w:rFonts w:ascii="Times New Roman" w:cs="Times New Roman" w:eastAsia="Times New Roman" w:hAnsi="Times New Roman"/>
          <w:color w:val="181818"/>
          <w:sz w:val="17"/>
          <w:szCs w:val="17"/>
          <w:vertAlign w:val="baseline"/>
          <w:rtl w:val="0"/>
        </w:rPr>
        <w:t xml:space="preserve">l </w:t>
      </w:r>
      <w:r w:rsidDel="00000000" w:rsidR="00000000" w:rsidRPr="00000000">
        <w:rPr>
          <w:rFonts w:ascii="Times New Roman" w:cs="Times New Roman" w:eastAsia="Times New Roman" w:hAnsi="Times New Roman"/>
          <w:color w:val="2e2e2e"/>
          <w:sz w:val="17"/>
          <w:szCs w:val="17"/>
          <w:vertAlign w:val="baseline"/>
          <w:rtl w:val="0"/>
        </w:rPr>
        <w:t xml:space="preserve">age</w:t>
      </w:r>
      <w:r w:rsidDel="00000000" w:rsidR="00000000" w:rsidRPr="00000000">
        <w:rPr>
          <w:rFonts w:ascii="Times New Roman" w:cs="Times New Roman" w:eastAsia="Times New Roman" w:hAnsi="Times New Roman"/>
          <w:color w:val="181818"/>
          <w:sz w:val="17"/>
          <w:szCs w:val="17"/>
          <w:vertAlign w:val="baseline"/>
          <w:rtl w:val="0"/>
        </w:rPr>
        <w:t xml:space="preserve">nt</w:t>
      </w:r>
      <w:r w:rsidDel="00000000" w:rsidR="00000000" w:rsidRPr="00000000">
        <w:rPr>
          <w:rFonts w:ascii="Times New Roman" w:cs="Times New Roman" w:eastAsia="Times New Roman" w:hAnsi="Times New Roman"/>
          <w:color w:val="2e2e2e"/>
          <w:sz w:val="17"/>
          <w:szCs w:val="17"/>
          <w:vertAlign w:val="baseline"/>
          <w:rtl w:val="0"/>
        </w:rPr>
        <w:t xml:space="preserve">e est</w:t>
      </w:r>
      <w:r w:rsidDel="00000000" w:rsidR="00000000" w:rsidRPr="00000000">
        <w:rPr>
          <w:rFonts w:ascii="Times New Roman" w:cs="Times New Roman" w:eastAsia="Times New Roman" w:hAnsi="Times New Roman"/>
          <w:color w:val="181818"/>
          <w:sz w:val="17"/>
          <w:szCs w:val="17"/>
          <w:vertAlign w:val="baseline"/>
          <w:rtl w:val="0"/>
        </w:rPr>
        <w:t xml:space="preserve">uvi</w:t>
      </w:r>
      <w:r w:rsidDel="00000000" w:rsidR="00000000" w:rsidRPr="00000000">
        <w:rPr>
          <w:rFonts w:ascii="Times New Roman" w:cs="Times New Roman" w:eastAsia="Times New Roman" w:hAnsi="Times New Roman"/>
          <w:color w:val="2e2e2e"/>
          <w:sz w:val="17"/>
          <w:szCs w:val="17"/>
          <w:vertAlign w:val="baseline"/>
          <w:rtl w:val="0"/>
        </w:rPr>
        <w:t xml:space="preserve">era  </w:t>
      </w:r>
      <w:r w:rsidDel="00000000" w:rsidR="00000000" w:rsidRPr="00000000">
        <w:rPr>
          <w:rFonts w:ascii="Times New Roman" w:cs="Times New Roman" w:eastAsia="Times New Roman" w:hAnsi="Times New Roman"/>
          <w:color w:val="181818"/>
          <w:sz w:val="19"/>
          <w:szCs w:val="19"/>
          <w:vertAlign w:val="baseline"/>
          <w:rtl w:val="0"/>
        </w:rPr>
        <w:t xml:space="preserve">u</w:t>
      </w:r>
      <w:r w:rsidDel="00000000" w:rsidR="00000000" w:rsidRPr="00000000">
        <w:rPr>
          <w:rFonts w:ascii="Times New Roman" w:cs="Times New Roman" w:eastAsia="Times New Roman" w:hAnsi="Times New Roman"/>
          <w:color w:val="2e2e2e"/>
          <w:sz w:val="19"/>
          <w:szCs w:val="19"/>
          <w:vertAlign w:val="baseline"/>
          <w:rtl w:val="0"/>
        </w:rPr>
        <w:t xml:space="preserve">s</w:t>
      </w:r>
      <w:r w:rsidDel="00000000" w:rsidR="00000000" w:rsidRPr="00000000">
        <w:rPr>
          <w:rFonts w:ascii="Times New Roman" w:cs="Times New Roman" w:eastAsia="Times New Roman" w:hAnsi="Times New Roman"/>
          <w:color w:val="181818"/>
          <w:sz w:val="19"/>
          <w:szCs w:val="19"/>
          <w:vertAlign w:val="baseline"/>
          <w:rtl w:val="0"/>
        </w:rPr>
        <w:t xml:space="preserve">u</w:t>
      </w:r>
      <w:r w:rsidDel="00000000" w:rsidR="00000000" w:rsidRPr="00000000">
        <w:rPr>
          <w:rFonts w:ascii="Times New Roman" w:cs="Times New Roman" w:eastAsia="Times New Roman" w:hAnsi="Times New Roman"/>
          <w:color w:val="2e2e2e"/>
          <w:sz w:val="19"/>
          <w:szCs w:val="19"/>
          <w:vertAlign w:val="baseline"/>
          <w:rtl w:val="0"/>
        </w:rPr>
        <w:t xml:space="preserve">fr</w:t>
      </w:r>
      <w:r w:rsidDel="00000000" w:rsidR="00000000" w:rsidRPr="00000000">
        <w:rPr>
          <w:rFonts w:ascii="Times New Roman" w:cs="Times New Roman" w:eastAsia="Times New Roman" w:hAnsi="Times New Roman"/>
          <w:color w:val="181818"/>
          <w:sz w:val="19"/>
          <w:szCs w:val="19"/>
          <w:vertAlign w:val="baseline"/>
          <w:rtl w:val="0"/>
        </w:rPr>
        <w:t xml:space="preserve">u</w:t>
      </w:r>
      <w:r w:rsidDel="00000000" w:rsidR="00000000" w:rsidRPr="00000000">
        <w:rPr>
          <w:rFonts w:ascii="Times New Roman" w:cs="Times New Roman" w:eastAsia="Times New Roman" w:hAnsi="Times New Roman"/>
          <w:color w:val="2e2e2e"/>
          <w:sz w:val="19"/>
          <w:szCs w:val="19"/>
          <w:vertAlign w:val="baseline"/>
          <w:rtl w:val="0"/>
        </w:rPr>
        <w:t xml:space="preserve">c</w:t>
      </w:r>
      <w:r w:rsidDel="00000000" w:rsidR="00000000" w:rsidRPr="00000000">
        <w:rPr>
          <w:rFonts w:ascii="Times New Roman" w:cs="Times New Roman" w:eastAsia="Times New Roman" w:hAnsi="Times New Roman"/>
          <w:color w:val="181818"/>
          <w:sz w:val="19"/>
          <w:szCs w:val="19"/>
          <w:vertAlign w:val="baseline"/>
          <w:rtl w:val="0"/>
        </w:rPr>
        <w:t xml:space="preserve">t</w:t>
      </w:r>
      <w:r w:rsidDel="00000000" w:rsidR="00000000" w:rsidRPr="00000000">
        <w:rPr>
          <w:rFonts w:ascii="Times New Roman" w:cs="Times New Roman" w:eastAsia="Times New Roman" w:hAnsi="Times New Roman"/>
          <w:color w:val="2e2e2e"/>
          <w:sz w:val="19"/>
          <w:szCs w:val="19"/>
          <w:vertAlign w:val="baseline"/>
          <w:rtl w:val="0"/>
        </w:rPr>
        <w:t xml:space="preserve">uando </w:t>
      </w:r>
      <w:r w:rsidDel="00000000" w:rsidR="00000000" w:rsidRPr="00000000">
        <w:rPr>
          <w:rFonts w:ascii="Times New Roman" w:cs="Times New Roman" w:eastAsia="Times New Roman" w:hAnsi="Times New Roman"/>
          <w:color w:val="181818"/>
          <w:sz w:val="17"/>
          <w:szCs w:val="17"/>
          <w:vertAlign w:val="baseline"/>
          <w:rtl w:val="0"/>
        </w:rPr>
        <w:t xml:space="preserve">un </w:t>
      </w:r>
      <w:r w:rsidDel="00000000" w:rsidR="00000000" w:rsidRPr="00000000">
        <w:rPr>
          <w:rFonts w:ascii="Times New Roman" w:cs="Times New Roman" w:eastAsia="Times New Roman" w:hAnsi="Times New Roman"/>
          <w:color w:val="2e2e2e"/>
          <w:sz w:val="17"/>
          <w:szCs w:val="17"/>
          <w:vertAlign w:val="baseline"/>
          <w:rtl w:val="0"/>
        </w:rPr>
        <w:t xml:space="preserve">ca</w:t>
      </w:r>
      <w:r w:rsidDel="00000000" w:rsidR="00000000" w:rsidRPr="00000000">
        <w:rPr>
          <w:rFonts w:ascii="Times New Roman" w:cs="Times New Roman" w:eastAsia="Times New Roman" w:hAnsi="Times New Roman"/>
          <w:color w:val="181818"/>
          <w:sz w:val="17"/>
          <w:szCs w:val="17"/>
          <w:vertAlign w:val="baseline"/>
          <w:rtl w:val="0"/>
        </w:rPr>
        <w:t xml:space="preserve">r</w:t>
      </w:r>
      <w:r w:rsidDel="00000000" w:rsidR="00000000" w:rsidRPr="00000000">
        <w:rPr>
          <w:rFonts w:ascii="Times New Roman" w:cs="Times New Roman" w:eastAsia="Times New Roman" w:hAnsi="Times New Roman"/>
          <w:color w:val="2e2e2e"/>
          <w:sz w:val="17"/>
          <w:szCs w:val="17"/>
          <w:vertAlign w:val="baseline"/>
          <w:rtl w:val="0"/>
        </w:rPr>
        <w:t xml:space="preserve">go j</w:t>
      </w:r>
      <w:r w:rsidDel="00000000" w:rsidR="00000000" w:rsidRPr="00000000">
        <w:rPr>
          <w:rFonts w:ascii="Times New Roman" w:cs="Times New Roman" w:eastAsia="Times New Roman" w:hAnsi="Times New Roman"/>
          <w:color w:val="181818"/>
          <w:sz w:val="17"/>
          <w:szCs w:val="17"/>
          <w:vertAlign w:val="baseline"/>
          <w:rtl w:val="0"/>
        </w:rPr>
        <w:t xml:space="preserve">er</w:t>
      </w:r>
      <w:r w:rsidDel="00000000" w:rsidR="00000000" w:rsidRPr="00000000">
        <w:rPr>
          <w:rFonts w:ascii="Times New Roman" w:cs="Times New Roman" w:eastAsia="Times New Roman" w:hAnsi="Times New Roman"/>
          <w:color w:val="2e2e2e"/>
          <w:sz w:val="17"/>
          <w:szCs w:val="17"/>
          <w:vertAlign w:val="baseline"/>
          <w:rtl w:val="0"/>
        </w:rPr>
        <w:t xml:space="preserve">árq</w:t>
      </w:r>
      <w:r w:rsidDel="00000000" w:rsidR="00000000" w:rsidRPr="00000000">
        <w:rPr>
          <w:rFonts w:ascii="Times New Roman" w:cs="Times New Roman" w:eastAsia="Times New Roman" w:hAnsi="Times New Roman"/>
          <w:color w:val="181818"/>
          <w:sz w:val="17"/>
          <w:szCs w:val="17"/>
          <w:vertAlign w:val="baseline"/>
          <w:rtl w:val="0"/>
        </w:rPr>
        <w:t xml:space="preserve">ui</w:t>
      </w:r>
      <w:r w:rsidDel="00000000" w:rsidR="00000000" w:rsidRPr="00000000">
        <w:rPr>
          <w:rFonts w:ascii="Times New Roman" w:cs="Times New Roman" w:eastAsia="Times New Roman" w:hAnsi="Times New Roman"/>
          <w:color w:val="2e2e2e"/>
          <w:sz w:val="17"/>
          <w:szCs w:val="17"/>
          <w:vertAlign w:val="baseline"/>
          <w:rtl w:val="0"/>
        </w:rPr>
        <w:t xml:space="preserve">co</w:t>
      </w:r>
      <w:r w:rsidDel="00000000" w:rsidR="00000000" w:rsidRPr="00000000">
        <w:rPr>
          <w:rFonts w:ascii="Times New Roman" w:cs="Times New Roman" w:eastAsia="Times New Roman" w:hAnsi="Times New Roman"/>
          <w:color w:val="444444"/>
          <w:sz w:val="17"/>
          <w:szCs w:val="17"/>
          <w:vertAlign w:val="baseline"/>
          <w:rtl w:val="0"/>
        </w:rPr>
        <w:t xml:space="preserve">.</w:t>
      </w:r>
      <w:r w:rsidDel="00000000" w:rsidR="00000000" w:rsidRPr="00000000">
        <w:rPr>
          <w:rtl w:val="0"/>
        </w:rPr>
      </w:r>
    </w:p>
    <w:p w:rsidR="00000000" w:rsidDel="00000000" w:rsidP="00000000" w:rsidRDefault="00000000" w:rsidRPr="00000000" w14:paraId="00000F3C">
      <w:pPr>
        <w:spacing w:line="100" w:lineRule="auto"/>
        <w:jc w:val="left"/>
        <w:rPr>
          <w:sz w:val="10"/>
          <w:szCs w:val="10"/>
        </w:rPr>
      </w:pPr>
      <w:r w:rsidDel="00000000" w:rsidR="00000000" w:rsidRPr="00000000">
        <w:rPr>
          <w:rtl w:val="0"/>
        </w:rPr>
      </w:r>
    </w:p>
    <w:p w:rsidR="00000000" w:rsidDel="00000000" w:rsidP="00000000" w:rsidRDefault="00000000" w:rsidRPr="00000000" w14:paraId="00000F3D">
      <w:pPr>
        <w:ind w:left="1681"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181818"/>
          <w:sz w:val="17"/>
          <w:szCs w:val="17"/>
          <w:rtl w:val="0"/>
        </w:rPr>
        <w:t xml:space="preserve">•     </w:t>
      </w:r>
      <w:r w:rsidDel="00000000" w:rsidR="00000000" w:rsidRPr="00000000">
        <w:rPr>
          <w:rFonts w:ascii="Times New Roman" w:cs="Times New Roman" w:eastAsia="Times New Roman" w:hAnsi="Times New Roman"/>
          <w:color w:val="2e2e2e"/>
          <w:sz w:val="17"/>
          <w:szCs w:val="17"/>
          <w:rtl w:val="0"/>
        </w:rPr>
        <w:t xml:space="preserve">En ni</w:t>
      </w:r>
      <w:r w:rsidDel="00000000" w:rsidR="00000000" w:rsidRPr="00000000">
        <w:rPr>
          <w:rFonts w:ascii="Times New Roman" w:cs="Times New Roman" w:eastAsia="Times New Roman" w:hAnsi="Times New Roman"/>
          <w:color w:val="181818"/>
          <w:sz w:val="17"/>
          <w:szCs w:val="17"/>
          <w:rtl w:val="0"/>
        </w:rPr>
        <w:t xml:space="preserve">n</w:t>
      </w:r>
      <w:r w:rsidDel="00000000" w:rsidR="00000000" w:rsidRPr="00000000">
        <w:rPr>
          <w:rFonts w:ascii="Times New Roman" w:cs="Times New Roman" w:eastAsia="Times New Roman" w:hAnsi="Times New Roman"/>
          <w:color w:val="2e2e2e"/>
          <w:sz w:val="17"/>
          <w:szCs w:val="17"/>
          <w:rtl w:val="0"/>
        </w:rPr>
        <w:t xml:space="preserve">gún c</w:t>
      </w:r>
      <w:r w:rsidDel="00000000" w:rsidR="00000000" w:rsidRPr="00000000">
        <w:rPr>
          <w:rFonts w:ascii="Times New Roman" w:cs="Times New Roman" w:eastAsia="Times New Roman" w:hAnsi="Times New Roman"/>
          <w:color w:val="181818"/>
          <w:sz w:val="17"/>
          <w:szCs w:val="17"/>
          <w:rtl w:val="0"/>
        </w:rPr>
        <w:t xml:space="preserve">a</w:t>
      </w:r>
      <w:r w:rsidDel="00000000" w:rsidR="00000000" w:rsidRPr="00000000">
        <w:rPr>
          <w:rFonts w:ascii="Times New Roman" w:cs="Times New Roman" w:eastAsia="Times New Roman" w:hAnsi="Times New Roman"/>
          <w:color w:val="2e2e2e"/>
          <w:sz w:val="17"/>
          <w:szCs w:val="17"/>
          <w:rtl w:val="0"/>
        </w:rPr>
        <w:t xml:space="preserve">so </w:t>
      </w:r>
      <w:r w:rsidDel="00000000" w:rsidR="00000000" w:rsidRPr="00000000">
        <w:rPr>
          <w:rFonts w:ascii="Times New Roman" w:cs="Times New Roman" w:eastAsia="Times New Roman" w:hAnsi="Times New Roman"/>
          <w:color w:val="181818"/>
          <w:sz w:val="17"/>
          <w:szCs w:val="17"/>
          <w:rtl w:val="0"/>
        </w:rPr>
        <w:t xml:space="preserve">s</w:t>
      </w:r>
      <w:r w:rsidDel="00000000" w:rsidR="00000000" w:rsidRPr="00000000">
        <w:rPr>
          <w:rFonts w:ascii="Times New Roman" w:cs="Times New Roman" w:eastAsia="Times New Roman" w:hAnsi="Times New Roman"/>
          <w:color w:val="2e2e2e"/>
          <w:sz w:val="17"/>
          <w:szCs w:val="17"/>
          <w:rtl w:val="0"/>
        </w:rPr>
        <w:t xml:space="preserve">e </w:t>
      </w:r>
      <w:r w:rsidDel="00000000" w:rsidR="00000000" w:rsidRPr="00000000">
        <w:rPr>
          <w:rFonts w:ascii="Times New Roman" w:cs="Times New Roman" w:eastAsia="Times New Roman" w:hAnsi="Times New Roman"/>
          <w:color w:val="181818"/>
          <w:sz w:val="19"/>
          <w:szCs w:val="19"/>
          <w:rtl w:val="0"/>
        </w:rPr>
        <w:t xml:space="preserve">m</w:t>
      </w:r>
      <w:r w:rsidDel="00000000" w:rsidR="00000000" w:rsidRPr="00000000">
        <w:rPr>
          <w:rFonts w:ascii="Times New Roman" w:cs="Times New Roman" w:eastAsia="Times New Roman" w:hAnsi="Times New Roman"/>
          <w:color w:val="2e2e2e"/>
          <w:sz w:val="19"/>
          <w:szCs w:val="19"/>
          <w:rtl w:val="0"/>
        </w:rPr>
        <w:t xml:space="preserve">od</w:t>
      </w:r>
      <w:r w:rsidDel="00000000" w:rsidR="00000000" w:rsidRPr="00000000">
        <w:rPr>
          <w:rFonts w:ascii="Times New Roman" w:cs="Times New Roman" w:eastAsia="Times New Roman" w:hAnsi="Times New Roman"/>
          <w:color w:val="181818"/>
          <w:sz w:val="19"/>
          <w:szCs w:val="19"/>
          <w:rtl w:val="0"/>
        </w:rPr>
        <w:t xml:space="preserve">ifi</w:t>
      </w:r>
      <w:r w:rsidDel="00000000" w:rsidR="00000000" w:rsidRPr="00000000">
        <w:rPr>
          <w:rFonts w:ascii="Times New Roman" w:cs="Times New Roman" w:eastAsia="Times New Roman" w:hAnsi="Times New Roman"/>
          <w:color w:val="2e2e2e"/>
          <w:sz w:val="19"/>
          <w:szCs w:val="19"/>
          <w:rtl w:val="0"/>
        </w:rPr>
        <w:t xml:space="preserve">ca</w:t>
      </w:r>
      <w:r w:rsidDel="00000000" w:rsidR="00000000" w:rsidRPr="00000000">
        <w:rPr>
          <w:rFonts w:ascii="Times New Roman" w:cs="Times New Roman" w:eastAsia="Times New Roman" w:hAnsi="Times New Roman"/>
          <w:color w:val="181818"/>
          <w:sz w:val="19"/>
          <w:szCs w:val="19"/>
          <w:rtl w:val="0"/>
        </w:rPr>
        <w:t xml:space="preserve">r</w:t>
      </w:r>
      <w:r w:rsidDel="00000000" w:rsidR="00000000" w:rsidRPr="00000000">
        <w:rPr>
          <w:rFonts w:ascii="Times New Roman" w:cs="Times New Roman" w:eastAsia="Times New Roman" w:hAnsi="Times New Roman"/>
          <w:color w:val="444444"/>
          <w:sz w:val="19"/>
          <w:szCs w:val="19"/>
          <w:rtl w:val="0"/>
        </w:rPr>
        <w:t xml:space="preserve">ú  </w:t>
      </w:r>
      <w:r w:rsidDel="00000000" w:rsidR="00000000" w:rsidRPr="00000000">
        <w:rPr>
          <w:rFonts w:ascii="Times New Roman" w:cs="Times New Roman" w:eastAsia="Times New Roman" w:hAnsi="Times New Roman"/>
          <w:color w:val="181818"/>
          <w:sz w:val="17"/>
          <w:szCs w:val="17"/>
          <w:rtl w:val="0"/>
        </w:rPr>
        <w:t xml:space="preserve">l</w:t>
      </w:r>
      <w:r w:rsidDel="00000000" w:rsidR="00000000" w:rsidRPr="00000000">
        <w:rPr>
          <w:rFonts w:ascii="Times New Roman" w:cs="Times New Roman" w:eastAsia="Times New Roman" w:hAnsi="Times New Roman"/>
          <w:color w:val="2e2e2e"/>
          <w:sz w:val="17"/>
          <w:szCs w:val="17"/>
          <w:rtl w:val="0"/>
        </w:rPr>
        <w:t xml:space="preserve">a </w:t>
      </w:r>
      <w:r w:rsidDel="00000000" w:rsidR="00000000" w:rsidRPr="00000000">
        <w:rPr>
          <w:rFonts w:ascii="Times New Roman" w:cs="Times New Roman" w:eastAsia="Times New Roman" w:hAnsi="Times New Roman"/>
          <w:color w:val="2e2e2e"/>
          <w:sz w:val="19"/>
          <w:szCs w:val="19"/>
          <w:rtl w:val="0"/>
        </w:rPr>
        <w:t xml:space="preserve">jo</w:t>
      </w:r>
      <w:r w:rsidDel="00000000" w:rsidR="00000000" w:rsidRPr="00000000">
        <w:rPr>
          <w:rFonts w:ascii="Times New Roman" w:cs="Times New Roman" w:eastAsia="Times New Roman" w:hAnsi="Times New Roman"/>
          <w:color w:val="181818"/>
          <w:sz w:val="19"/>
          <w:szCs w:val="19"/>
          <w:rtl w:val="0"/>
        </w:rPr>
        <w:t xml:space="preserve">rn</w:t>
      </w:r>
      <w:r w:rsidDel="00000000" w:rsidR="00000000" w:rsidRPr="00000000">
        <w:rPr>
          <w:rFonts w:ascii="Times New Roman" w:cs="Times New Roman" w:eastAsia="Times New Roman" w:hAnsi="Times New Roman"/>
          <w:color w:val="2e2e2e"/>
          <w:sz w:val="19"/>
          <w:szCs w:val="19"/>
          <w:rtl w:val="0"/>
        </w:rPr>
        <w:t xml:space="preserve">ada </w:t>
      </w:r>
      <w:r w:rsidDel="00000000" w:rsidR="00000000" w:rsidRPr="00000000">
        <w:rPr>
          <w:rFonts w:ascii="Times New Roman" w:cs="Times New Roman" w:eastAsia="Times New Roman" w:hAnsi="Times New Roman"/>
          <w:color w:val="181818"/>
          <w:sz w:val="17"/>
          <w:szCs w:val="17"/>
          <w:rtl w:val="0"/>
        </w:rPr>
        <w:t xml:space="preserve">l</w:t>
      </w:r>
      <w:r w:rsidDel="00000000" w:rsidR="00000000" w:rsidRPr="00000000">
        <w:rPr>
          <w:rFonts w:ascii="Times New Roman" w:cs="Times New Roman" w:eastAsia="Times New Roman" w:hAnsi="Times New Roman"/>
          <w:color w:val="2e2e2e"/>
          <w:sz w:val="17"/>
          <w:szCs w:val="17"/>
          <w:rtl w:val="0"/>
        </w:rPr>
        <w:t xml:space="preserve">abora</w:t>
      </w:r>
      <w:r w:rsidDel="00000000" w:rsidR="00000000" w:rsidRPr="00000000">
        <w:rPr>
          <w:rFonts w:ascii="Times New Roman" w:cs="Times New Roman" w:eastAsia="Times New Roman" w:hAnsi="Times New Roman"/>
          <w:color w:val="181818"/>
          <w:sz w:val="17"/>
          <w:szCs w:val="17"/>
          <w:rtl w:val="0"/>
        </w:rPr>
        <w:t xml:space="preserve">l </w:t>
      </w:r>
      <w:r w:rsidDel="00000000" w:rsidR="00000000" w:rsidRPr="00000000">
        <w:rPr>
          <w:rFonts w:ascii="Times New Roman" w:cs="Times New Roman" w:eastAsia="Times New Roman" w:hAnsi="Times New Roman"/>
          <w:color w:val="2e2e2e"/>
          <w:sz w:val="17"/>
          <w:szCs w:val="17"/>
          <w:rtl w:val="0"/>
        </w:rPr>
        <w:t xml:space="preserve">de </w:t>
      </w:r>
      <w:r w:rsidDel="00000000" w:rsidR="00000000" w:rsidRPr="00000000">
        <w:rPr>
          <w:rFonts w:ascii="Times New Roman" w:cs="Times New Roman" w:eastAsia="Times New Roman" w:hAnsi="Times New Roman"/>
          <w:color w:val="181818"/>
          <w:sz w:val="17"/>
          <w:szCs w:val="17"/>
          <w:rtl w:val="0"/>
        </w:rPr>
        <w:t xml:space="preserve">l</w:t>
      </w:r>
      <w:r w:rsidDel="00000000" w:rsidR="00000000" w:rsidRPr="00000000">
        <w:rPr>
          <w:rFonts w:ascii="Times New Roman" w:cs="Times New Roman" w:eastAsia="Times New Roman" w:hAnsi="Times New Roman"/>
          <w:color w:val="2e2e2e"/>
          <w:sz w:val="17"/>
          <w:szCs w:val="17"/>
          <w:rtl w:val="0"/>
        </w:rPr>
        <w:t xml:space="preserve">os age</w:t>
      </w:r>
      <w:r w:rsidDel="00000000" w:rsidR="00000000" w:rsidRPr="00000000">
        <w:rPr>
          <w:rFonts w:ascii="Times New Roman" w:cs="Times New Roman" w:eastAsia="Times New Roman" w:hAnsi="Times New Roman"/>
          <w:color w:val="181818"/>
          <w:sz w:val="17"/>
          <w:szCs w:val="17"/>
          <w:rtl w:val="0"/>
        </w:rPr>
        <w:t xml:space="preserve">n</w:t>
      </w:r>
      <w:r w:rsidDel="00000000" w:rsidR="00000000" w:rsidRPr="00000000">
        <w:rPr>
          <w:rFonts w:ascii="Times New Roman" w:cs="Times New Roman" w:eastAsia="Times New Roman" w:hAnsi="Times New Roman"/>
          <w:color w:val="2e2e2e"/>
          <w:sz w:val="17"/>
          <w:szCs w:val="17"/>
          <w:rtl w:val="0"/>
        </w:rPr>
        <w:t xml:space="preserve">tes  r</w:t>
      </w:r>
      <w:r w:rsidDel="00000000" w:rsidR="00000000" w:rsidRPr="00000000">
        <w:rPr>
          <w:rFonts w:ascii="Times New Roman" w:cs="Times New Roman" w:eastAsia="Times New Roman" w:hAnsi="Times New Roman"/>
          <w:color w:val="444444"/>
          <w:sz w:val="17"/>
          <w:szCs w:val="17"/>
          <w:rtl w:val="0"/>
        </w:rPr>
        <w:t xml:space="preserve">c</w:t>
      </w:r>
      <w:r w:rsidDel="00000000" w:rsidR="00000000" w:rsidRPr="00000000">
        <w:rPr>
          <w:rFonts w:ascii="Times New Roman" w:cs="Times New Roman" w:eastAsia="Times New Roman" w:hAnsi="Times New Roman"/>
          <w:color w:val="2e2e2e"/>
          <w:sz w:val="17"/>
          <w:szCs w:val="17"/>
          <w:rtl w:val="0"/>
        </w:rPr>
        <w:t xml:space="preserve">c</w:t>
      </w:r>
      <w:r w:rsidDel="00000000" w:rsidR="00000000" w:rsidRPr="00000000">
        <w:rPr>
          <w:rFonts w:ascii="Times New Roman" w:cs="Times New Roman" w:eastAsia="Times New Roman" w:hAnsi="Times New Roman"/>
          <w:color w:val="181818"/>
          <w:sz w:val="17"/>
          <w:szCs w:val="17"/>
          <w:rtl w:val="0"/>
        </w:rPr>
        <w:t xml:space="preserve">at</w:t>
      </w:r>
      <w:r w:rsidDel="00000000" w:rsidR="00000000" w:rsidRPr="00000000">
        <w:rPr>
          <w:rFonts w:ascii="Times New Roman" w:cs="Times New Roman" w:eastAsia="Times New Roman" w:hAnsi="Times New Roman"/>
          <w:color w:val="2e2e2e"/>
          <w:sz w:val="17"/>
          <w:szCs w:val="17"/>
          <w:rtl w:val="0"/>
        </w:rPr>
        <w:t xml:space="preserve">cgo</w:t>
      </w:r>
      <w:r w:rsidDel="00000000" w:rsidR="00000000" w:rsidRPr="00000000">
        <w:rPr>
          <w:rFonts w:ascii="Times New Roman" w:cs="Times New Roman" w:eastAsia="Times New Roman" w:hAnsi="Times New Roman"/>
          <w:color w:val="181818"/>
          <w:sz w:val="17"/>
          <w:szCs w:val="17"/>
          <w:rtl w:val="0"/>
        </w:rPr>
        <w:t xml:space="preserve">r</w:t>
      </w:r>
      <w:r w:rsidDel="00000000" w:rsidR="00000000" w:rsidRPr="00000000">
        <w:rPr>
          <w:rFonts w:ascii="Times New Roman" w:cs="Times New Roman" w:eastAsia="Times New Roman" w:hAnsi="Times New Roman"/>
          <w:color w:val="2e2e2e"/>
          <w:sz w:val="17"/>
          <w:szCs w:val="17"/>
          <w:rtl w:val="0"/>
        </w:rPr>
        <w:t xml:space="preserve">iza</w:t>
      </w:r>
      <w:r w:rsidDel="00000000" w:rsidR="00000000" w:rsidRPr="00000000">
        <w:rPr>
          <w:rFonts w:ascii="Times New Roman" w:cs="Times New Roman" w:eastAsia="Times New Roman" w:hAnsi="Times New Roman"/>
          <w:color w:val="181818"/>
          <w:sz w:val="17"/>
          <w:szCs w:val="17"/>
          <w:rtl w:val="0"/>
        </w:rPr>
        <w:t xml:space="preserve">d</w:t>
      </w:r>
      <w:r w:rsidDel="00000000" w:rsidR="00000000" w:rsidRPr="00000000">
        <w:rPr>
          <w:rFonts w:ascii="Times New Roman" w:cs="Times New Roman" w:eastAsia="Times New Roman" w:hAnsi="Times New Roman"/>
          <w:color w:val="2e2e2e"/>
          <w:sz w:val="17"/>
          <w:szCs w:val="17"/>
          <w:rtl w:val="0"/>
        </w:rPr>
        <w:t xml:space="preserve">os.</w:t>
      </w:r>
      <w:r w:rsidDel="00000000" w:rsidR="00000000" w:rsidRPr="00000000">
        <w:rPr>
          <w:rtl w:val="0"/>
        </w:rPr>
      </w:r>
    </w:p>
    <w:p w:rsidR="00000000" w:rsidDel="00000000" w:rsidP="00000000" w:rsidRDefault="00000000" w:rsidRPr="00000000" w14:paraId="00000F3E">
      <w:pPr>
        <w:spacing w:before="1" w:line="120" w:lineRule="auto"/>
        <w:jc w:val="left"/>
        <w:rPr>
          <w:sz w:val="13"/>
          <w:szCs w:val="13"/>
        </w:rPr>
      </w:pPr>
      <w:r w:rsidDel="00000000" w:rsidR="00000000" w:rsidRPr="00000000">
        <w:rPr>
          <w:rtl w:val="0"/>
        </w:rPr>
      </w:r>
    </w:p>
    <w:p w:rsidR="00000000" w:rsidDel="00000000" w:rsidP="00000000" w:rsidRDefault="00000000" w:rsidRPr="00000000" w14:paraId="00000F3F">
      <w:pPr>
        <w:ind w:left="1681"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181818"/>
          <w:sz w:val="17"/>
          <w:szCs w:val="17"/>
          <w:rtl w:val="0"/>
        </w:rPr>
        <w:t xml:space="preserve">•     </w:t>
      </w:r>
      <w:r w:rsidDel="00000000" w:rsidR="00000000" w:rsidRPr="00000000">
        <w:rPr>
          <w:rFonts w:ascii="Times New Roman" w:cs="Times New Roman" w:eastAsia="Times New Roman" w:hAnsi="Times New Roman"/>
          <w:color w:val="2e2e2e"/>
          <w:sz w:val="17"/>
          <w:szCs w:val="17"/>
          <w:rtl w:val="0"/>
        </w:rPr>
        <w:t xml:space="preserve">E</w:t>
      </w:r>
      <w:r w:rsidDel="00000000" w:rsidR="00000000" w:rsidRPr="00000000">
        <w:rPr>
          <w:rFonts w:ascii="Times New Roman" w:cs="Times New Roman" w:eastAsia="Times New Roman" w:hAnsi="Times New Roman"/>
          <w:color w:val="181818"/>
          <w:sz w:val="17"/>
          <w:szCs w:val="17"/>
          <w:rtl w:val="0"/>
        </w:rPr>
        <w:t xml:space="preserve">n nin</w:t>
      </w:r>
      <w:r w:rsidDel="00000000" w:rsidR="00000000" w:rsidRPr="00000000">
        <w:rPr>
          <w:rFonts w:ascii="Times New Roman" w:cs="Times New Roman" w:eastAsia="Times New Roman" w:hAnsi="Times New Roman"/>
          <w:color w:val="2e2e2e"/>
          <w:sz w:val="17"/>
          <w:szCs w:val="17"/>
          <w:rtl w:val="0"/>
        </w:rPr>
        <w:t xml:space="preserve">gún caso se d</w:t>
      </w:r>
      <w:r w:rsidDel="00000000" w:rsidR="00000000" w:rsidRPr="00000000">
        <w:rPr>
          <w:rFonts w:ascii="Times New Roman" w:cs="Times New Roman" w:eastAsia="Times New Roman" w:hAnsi="Times New Roman"/>
          <w:color w:val="181818"/>
          <w:sz w:val="17"/>
          <w:szCs w:val="17"/>
          <w:rtl w:val="0"/>
        </w:rPr>
        <w:t xml:space="preserve">i</w:t>
      </w:r>
      <w:r w:rsidDel="00000000" w:rsidR="00000000" w:rsidRPr="00000000">
        <w:rPr>
          <w:rFonts w:ascii="Times New Roman" w:cs="Times New Roman" w:eastAsia="Times New Roman" w:hAnsi="Times New Roman"/>
          <w:color w:val="444444"/>
          <w:sz w:val="17"/>
          <w:szCs w:val="17"/>
          <w:rtl w:val="0"/>
        </w:rPr>
        <w:t xml:space="preserve">s</w:t>
      </w:r>
      <w:r w:rsidDel="00000000" w:rsidR="00000000" w:rsidRPr="00000000">
        <w:rPr>
          <w:rFonts w:ascii="Times New Roman" w:cs="Times New Roman" w:eastAsia="Times New Roman" w:hAnsi="Times New Roman"/>
          <w:color w:val="2e2e2e"/>
          <w:sz w:val="17"/>
          <w:szCs w:val="17"/>
          <w:rtl w:val="0"/>
        </w:rPr>
        <w:t xml:space="preserve">pondrá el </w:t>
      </w:r>
      <w:r w:rsidDel="00000000" w:rsidR="00000000" w:rsidRPr="00000000">
        <w:rPr>
          <w:rFonts w:ascii="Arial" w:cs="Arial" w:eastAsia="Arial" w:hAnsi="Arial"/>
          <w:color w:val="2e2e2e"/>
          <w:sz w:val="15"/>
          <w:szCs w:val="15"/>
          <w:rtl w:val="0"/>
        </w:rPr>
        <w:t xml:space="preserve">re</w:t>
      </w:r>
      <w:r w:rsidDel="00000000" w:rsidR="00000000" w:rsidRPr="00000000">
        <w:rPr>
          <w:rFonts w:ascii="Arial" w:cs="Arial" w:eastAsia="Arial" w:hAnsi="Arial"/>
          <w:color w:val="181818"/>
          <w:sz w:val="15"/>
          <w:szCs w:val="15"/>
          <w:rtl w:val="0"/>
        </w:rPr>
        <w:t xml:space="preserve">t</w:t>
      </w:r>
      <w:r w:rsidDel="00000000" w:rsidR="00000000" w:rsidRPr="00000000">
        <w:rPr>
          <w:rFonts w:ascii="Arial" w:cs="Arial" w:eastAsia="Arial" w:hAnsi="Arial"/>
          <w:color w:val="2e2e2e"/>
          <w:sz w:val="15"/>
          <w:szCs w:val="15"/>
          <w:rtl w:val="0"/>
        </w:rPr>
        <w:t xml:space="preserve">roc</w:t>
      </w:r>
      <w:r w:rsidDel="00000000" w:rsidR="00000000" w:rsidRPr="00000000">
        <w:rPr>
          <w:rFonts w:ascii="Arial" w:cs="Arial" w:eastAsia="Arial" w:hAnsi="Arial"/>
          <w:color w:val="444444"/>
          <w:sz w:val="15"/>
          <w:szCs w:val="15"/>
          <w:rtl w:val="0"/>
        </w:rPr>
        <w:t xml:space="preserve">es</w:t>
      </w:r>
      <w:r w:rsidDel="00000000" w:rsidR="00000000" w:rsidRPr="00000000">
        <w:rPr>
          <w:rFonts w:ascii="Arial" w:cs="Arial" w:eastAsia="Arial" w:hAnsi="Arial"/>
          <w:color w:val="2e2e2e"/>
          <w:sz w:val="15"/>
          <w:szCs w:val="15"/>
          <w:rtl w:val="0"/>
        </w:rPr>
        <w:t xml:space="preserve">o </w:t>
      </w:r>
      <w:r w:rsidDel="00000000" w:rsidR="00000000" w:rsidRPr="00000000">
        <w:rPr>
          <w:rFonts w:ascii="Times New Roman" w:cs="Times New Roman" w:eastAsia="Times New Roman" w:hAnsi="Times New Roman"/>
          <w:color w:val="181818"/>
          <w:sz w:val="17"/>
          <w:szCs w:val="17"/>
          <w:rtl w:val="0"/>
        </w:rPr>
        <w:t xml:space="preserve">d</w:t>
      </w:r>
      <w:r w:rsidDel="00000000" w:rsidR="00000000" w:rsidRPr="00000000">
        <w:rPr>
          <w:rFonts w:ascii="Times New Roman" w:cs="Times New Roman" w:eastAsia="Times New Roman" w:hAnsi="Times New Roman"/>
          <w:color w:val="2e2e2e"/>
          <w:sz w:val="17"/>
          <w:szCs w:val="17"/>
          <w:rtl w:val="0"/>
        </w:rPr>
        <w:t xml:space="preserve">e catego</w:t>
      </w:r>
      <w:r w:rsidDel="00000000" w:rsidR="00000000" w:rsidRPr="00000000">
        <w:rPr>
          <w:rFonts w:ascii="Times New Roman" w:cs="Times New Roman" w:eastAsia="Times New Roman" w:hAnsi="Times New Roman"/>
          <w:color w:val="181818"/>
          <w:sz w:val="17"/>
          <w:szCs w:val="17"/>
          <w:rtl w:val="0"/>
        </w:rPr>
        <w:t xml:space="preserve">r</w:t>
      </w:r>
      <w:r w:rsidDel="00000000" w:rsidR="00000000" w:rsidRPr="00000000">
        <w:rPr>
          <w:rFonts w:ascii="Times New Roman" w:cs="Times New Roman" w:eastAsia="Times New Roman" w:hAnsi="Times New Roman"/>
          <w:color w:val="2e2e2e"/>
          <w:sz w:val="17"/>
          <w:szCs w:val="17"/>
          <w:rtl w:val="0"/>
        </w:rPr>
        <w:t xml:space="preserve">ía </w:t>
      </w:r>
      <w:r w:rsidDel="00000000" w:rsidR="00000000" w:rsidRPr="00000000">
        <w:rPr>
          <w:rFonts w:ascii="Times New Roman" w:cs="Times New Roman" w:eastAsia="Times New Roman" w:hAnsi="Times New Roman"/>
          <w:color w:val="181818"/>
          <w:sz w:val="17"/>
          <w:szCs w:val="17"/>
          <w:rtl w:val="0"/>
        </w:rPr>
        <w:t xml:space="preserve">d</w:t>
      </w:r>
      <w:r w:rsidDel="00000000" w:rsidR="00000000" w:rsidRPr="00000000">
        <w:rPr>
          <w:rFonts w:ascii="Times New Roman" w:cs="Times New Roman" w:eastAsia="Times New Roman" w:hAnsi="Times New Roman"/>
          <w:color w:val="2e2e2e"/>
          <w:sz w:val="17"/>
          <w:szCs w:val="17"/>
          <w:rtl w:val="0"/>
        </w:rPr>
        <w:t xml:space="preserve">e </w:t>
      </w:r>
      <w:r w:rsidDel="00000000" w:rsidR="00000000" w:rsidRPr="00000000">
        <w:rPr>
          <w:rFonts w:ascii="Times New Roman" w:cs="Times New Roman" w:eastAsia="Times New Roman" w:hAnsi="Times New Roman"/>
          <w:color w:val="181818"/>
          <w:sz w:val="17"/>
          <w:szCs w:val="17"/>
          <w:rtl w:val="0"/>
        </w:rPr>
        <w:t xml:space="preserve">r</w:t>
      </w:r>
      <w:r w:rsidDel="00000000" w:rsidR="00000000" w:rsidRPr="00000000">
        <w:rPr>
          <w:rFonts w:ascii="Times New Roman" w:cs="Times New Roman" w:eastAsia="Times New Roman" w:hAnsi="Times New Roman"/>
          <w:color w:val="2e2e2e"/>
          <w:sz w:val="17"/>
          <w:szCs w:val="17"/>
          <w:rtl w:val="0"/>
        </w:rPr>
        <w:t xml:space="preserve">e</w:t>
      </w:r>
      <w:r w:rsidDel="00000000" w:rsidR="00000000" w:rsidRPr="00000000">
        <w:rPr>
          <w:rFonts w:ascii="Times New Roman" w:cs="Times New Roman" w:eastAsia="Times New Roman" w:hAnsi="Times New Roman"/>
          <w:color w:val="444444"/>
          <w:sz w:val="17"/>
          <w:szCs w:val="17"/>
          <w:rtl w:val="0"/>
        </w:rPr>
        <w:t xml:space="preserve">v</w:t>
      </w:r>
      <w:r w:rsidDel="00000000" w:rsidR="00000000" w:rsidRPr="00000000">
        <w:rPr>
          <w:rFonts w:ascii="Times New Roman" w:cs="Times New Roman" w:eastAsia="Times New Roman" w:hAnsi="Times New Roman"/>
          <w:color w:val="181818"/>
          <w:sz w:val="17"/>
          <w:szCs w:val="17"/>
          <w:rtl w:val="0"/>
        </w:rPr>
        <w:t xml:space="preserve">i</w:t>
      </w:r>
      <w:r w:rsidDel="00000000" w:rsidR="00000000" w:rsidRPr="00000000">
        <w:rPr>
          <w:rFonts w:ascii="Times New Roman" w:cs="Times New Roman" w:eastAsia="Times New Roman" w:hAnsi="Times New Roman"/>
          <w:color w:val="444444"/>
          <w:sz w:val="17"/>
          <w:szCs w:val="17"/>
          <w:rtl w:val="0"/>
        </w:rPr>
        <w:t xml:space="preserve">s</w:t>
      </w:r>
      <w:r w:rsidDel="00000000" w:rsidR="00000000" w:rsidRPr="00000000">
        <w:rPr>
          <w:rFonts w:ascii="Times New Roman" w:cs="Times New Roman" w:eastAsia="Times New Roman" w:hAnsi="Times New Roman"/>
          <w:color w:val="181818"/>
          <w:sz w:val="17"/>
          <w:szCs w:val="17"/>
          <w:rtl w:val="0"/>
        </w:rPr>
        <w:t xml:space="preserve">t</w:t>
      </w:r>
      <w:r w:rsidDel="00000000" w:rsidR="00000000" w:rsidRPr="00000000">
        <w:rPr>
          <w:rFonts w:ascii="Times New Roman" w:cs="Times New Roman" w:eastAsia="Times New Roman" w:hAnsi="Times New Roman"/>
          <w:color w:val="2e2e2e"/>
          <w:sz w:val="17"/>
          <w:szCs w:val="17"/>
          <w:rtl w:val="0"/>
        </w:rPr>
        <w:t xml:space="preserve">a</w:t>
      </w:r>
      <w:r w:rsidDel="00000000" w:rsidR="00000000" w:rsidRPr="00000000">
        <w:rPr>
          <w:rFonts w:ascii="Times New Roman" w:cs="Times New Roman" w:eastAsia="Times New Roman" w:hAnsi="Times New Roman"/>
          <w:color w:val="444444"/>
          <w:sz w:val="17"/>
          <w:szCs w:val="17"/>
          <w:rtl w:val="0"/>
        </w:rPr>
        <w:t xml:space="preserve">.</w:t>
      </w:r>
      <w:r w:rsidDel="00000000" w:rsidR="00000000" w:rsidRPr="00000000">
        <w:rPr>
          <w:rtl w:val="0"/>
        </w:rPr>
      </w:r>
    </w:p>
    <w:p w:rsidR="00000000" w:rsidDel="00000000" w:rsidP="00000000" w:rsidRDefault="00000000" w:rsidRPr="00000000" w14:paraId="00000F40">
      <w:pPr>
        <w:spacing w:before="2" w:line="140" w:lineRule="auto"/>
        <w:jc w:val="left"/>
        <w:rPr>
          <w:sz w:val="14"/>
          <w:szCs w:val="14"/>
        </w:rPr>
      </w:pPr>
      <w:r w:rsidDel="00000000" w:rsidR="00000000" w:rsidRPr="00000000">
        <w:rPr>
          <w:rtl w:val="0"/>
        </w:rPr>
      </w:r>
    </w:p>
    <w:p w:rsidR="00000000" w:rsidDel="00000000" w:rsidP="00000000" w:rsidRDefault="00000000" w:rsidRPr="00000000" w14:paraId="00000F41">
      <w:pPr>
        <w:spacing w:line="385" w:lineRule="auto"/>
        <w:ind w:left="1954" w:right="1770" w:firstLine="6.999999999999886"/>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81818"/>
          <w:sz w:val="17"/>
          <w:szCs w:val="17"/>
          <w:rtl w:val="0"/>
        </w:rPr>
        <w:t xml:space="preserve">L</w:t>
      </w:r>
      <w:r w:rsidDel="00000000" w:rsidR="00000000" w:rsidRPr="00000000">
        <w:rPr>
          <w:rFonts w:ascii="Times New Roman" w:cs="Times New Roman" w:eastAsia="Times New Roman" w:hAnsi="Times New Roman"/>
          <w:color w:val="2e2e2e"/>
          <w:sz w:val="17"/>
          <w:szCs w:val="17"/>
          <w:rtl w:val="0"/>
        </w:rPr>
        <w:t xml:space="preserve">n  </w:t>
      </w:r>
      <w:r w:rsidDel="00000000" w:rsidR="00000000" w:rsidRPr="00000000">
        <w:rPr>
          <w:rFonts w:ascii="Times New Roman" w:cs="Times New Roman" w:eastAsia="Times New Roman" w:hAnsi="Times New Roman"/>
          <w:color w:val="181818"/>
          <w:sz w:val="17"/>
          <w:szCs w:val="17"/>
          <w:rtl w:val="0"/>
        </w:rPr>
        <w:t xml:space="preserve">pe</w:t>
      </w:r>
      <w:r w:rsidDel="00000000" w:rsidR="00000000" w:rsidRPr="00000000">
        <w:rPr>
          <w:rFonts w:ascii="Times New Roman" w:cs="Times New Roman" w:eastAsia="Times New Roman" w:hAnsi="Times New Roman"/>
          <w:color w:val="2e2e2e"/>
          <w:sz w:val="17"/>
          <w:szCs w:val="17"/>
          <w:rtl w:val="0"/>
        </w:rPr>
        <w:t xml:space="preserve">rmane</w:t>
      </w:r>
      <w:r w:rsidDel="00000000" w:rsidR="00000000" w:rsidRPr="00000000">
        <w:rPr>
          <w:rFonts w:ascii="Times New Roman" w:cs="Times New Roman" w:eastAsia="Times New Roman" w:hAnsi="Times New Roman"/>
          <w:color w:val="181818"/>
          <w:sz w:val="17"/>
          <w:szCs w:val="17"/>
          <w:rtl w:val="0"/>
        </w:rPr>
        <w:t xml:space="preserve">n</w:t>
      </w:r>
      <w:r w:rsidDel="00000000" w:rsidR="00000000" w:rsidRPr="00000000">
        <w:rPr>
          <w:rFonts w:ascii="Times New Roman" w:cs="Times New Roman" w:eastAsia="Times New Roman" w:hAnsi="Times New Roman"/>
          <w:color w:val="2e2e2e"/>
          <w:sz w:val="17"/>
          <w:szCs w:val="17"/>
          <w:rtl w:val="0"/>
        </w:rPr>
        <w:t xml:space="preserve">c</w:t>
      </w:r>
      <w:r w:rsidDel="00000000" w:rsidR="00000000" w:rsidRPr="00000000">
        <w:rPr>
          <w:rFonts w:ascii="Times New Roman" w:cs="Times New Roman" w:eastAsia="Times New Roman" w:hAnsi="Times New Roman"/>
          <w:color w:val="181818"/>
          <w:sz w:val="17"/>
          <w:szCs w:val="17"/>
          <w:rtl w:val="0"/>
        </w:rPr>
        <w:t xml:space="preserve">ia  </w:t>
      </w:r>
      <w:r w:rsidDel="00000000" w:rsidR="00000000" w:rsidRPr="00000000">
        <w:rPr>
          <w:rFonts w:ascii="Times New Roman" w:cs="Times New Roman" w:eastAsia="Times New Roman" w:hAnsi="Times New Roman"/>
          <w:color w:val="2e2e2e"/>
          <w:sz w:val="17"/>
          <w:szCs w:val="17"/>
          <w:rtl w:val="0"/>
        </w:rPr>
        <w:t xml:space="preserve">e</w:t>
      </w:r>
      <w:r w:rsidDel="00000000" w:rsidR="00000000" w:rsidRPr="00000000">
        <w:rPr>
          <w:rFonts w:ascii="Times New Roman" w:cs="Times New Roman" w:eastAsia="Times New Roman" w:hAnsi="Times New Roman"/>
          <w:color w:val="181818"/>
          <w:sz w:val="17"/>
          <w:szCs w:val="17"/>
          <w:rtl w:val="0"/>
        </w:rPr>
        <w:t xml:space="preserve">n  </w:t>
      </w:r>
      <w:r w:rsidDel="00000000" w:rsidR="00000000" w:rsidRPr="00000000">
        <w:rPr>
          <w:rFonts w:ascii="Times New Roman" w:cs="Times New Roman" w:eastAsia="Times New Roman" w:hAnsi="Times New Roman"/>
          <w:color w:val="2e2e2e"/>
          <w:sz w:val="17"/>
          <w:szCs w:val="17"/>
          <w:rtl w:val="0"/>
        </w:rPr>
        <w:t xml:space="preserve">ca</w:t>
      </w:r>
      <w:r w:rsidDel="00000000" w:rsidR="00000000" w:rsidRPr="00000000">
        <w:rPr>
          <w:rFonts w:ascii="Times New Roman" w:cs="Times New Roman" w:eastAsia="Times New Roman" w:hAnsi="Times New Roman"/>
          <w:color w:val="181818"/>
          <w:sz w:val="17"/>
          <w:szCs w:val="17"/>
          <w:rtl w:val="0"/>
        </w:rPr>
        <w:t xml:space="preserve">t</w:t>
      </w:r>
      <w:r w:rsidDel="00000000" w:rsidR="00000000" w:rsidRPr="00000000">
        <w:rPr>
          <w:rFonts w:ascii="Times New Roman" w:cs="Times New Roman" w:eastAsia="Times New Roman" w:hAnsi="Times New Roman"/>
          <w:color w:val="2e2e2e"/>
          <w:sz w:val="17"/>
          <w:szCs w:val="17"/>
          <w:rtl w:val="0"/>
        </w:rPr>
        <w:t xml:space="preserve">eg</w:t>
      </w:r>
      <w:r w:rsidDel="00000000" w:rsidR="00000000" w:rsidRPr="00000000">
        <w:rPr>
          <w:rFonts w:ascii="Times New Roman" w:cs="Times New Roman" w:eastAsia="Times New Roman" w:hAnsi="Times New Roman"/>
          <w:color w:val="444444"/>
          <w:sz w:val="17"/>
          <w:szCs w:val="17"/>
          <w:rtl w:val="0"/>
        </w:rPr>
        <w:t xml:space="preserve">o</w:t>
      </w:r>
      <w:r w:rsidDel="00000000" w:rsidR="00000000" w:rsidRPr="00000000">
        <w:rPr>
          <w:rFonts w:ascii="Times New Roman" w:cs="Times New Roman" w:eastAsia="Times New Roman" w:hAnsi="Times New Roman"/>
          <w:color w:val="181818"/>
          <w:sz w:val="17"/>
          <w:szCs w:val="17"/>
          <w:rtl w:val="0"/>
        </w:rPr>
        <w:t xml:space="preserve">r</w:t>
      </w:r>
      <w:r w:rsidDel="00000000" w:rsidR="00000000" w:rsidRPr="00000000">
        <w:rPr>
          <w:rFonts w:ascii="Times New Roman" w:cs="Times New Roman" w:eastAsia="Times New Roman" w:hAnsi="Times New Roman"/>
          <w:color w:val="2e2e2e"/>
          <w:sz w:val="17"/>
          <w:szCs w:val="17"/>
          <w:rtl w:val="0"/>
        </w:rPr>
        <w:t xml:space="preserve">ía  de  re</w:t>
      </w:r>
      <w:r w:rsidDel="00000000" w:rsidR="00000000" w:rsidRPr="00000000">
        <w:rPr>
          <w:rFonts w:ascii="Times New Roman" w:cs="Times New Roman" w:eastAsia="Times New Roman" w:hAnsi="Times New Roman"/>
          <w:color w:val="444444"/>
          <w:sz w:val="17"/>
          <w:szCs w:val="17"/>
          <w:rtl w:val="0"/>
        </w:rPr>
        <w:t xml:space="preserve">v</w:t>
      </w:r>
      <w:r w:rsidDel="00000000" w:rsidR="00000000" w:rsidRPr="00000000">
        <w:rPr>
          <w:rFonts w:ascii="Times New Roman" w:cs="Times New Roman" w:eastAsia="Times New Roman" w:hAnsi="Times New Roman"/>
          <w:color w:val="2e2e2e"/>
          <w:sz w:val="17"/>
          <w:szCs w:val="17"/>
          <w:rtl w:val="0"/>
        </w:rPr>
        <w:t xml:space="preserve">i</w:t>
      </w:r>
      <w:r w:rsidDel="00000000" w:rsidR="00000000" w:rsidRPr="00000000">
        <w:rPr>
          <w:rFonts w:ascii="Times New Roman" w:cs="Times New Roman" w:eastAsia="Times New Roman" w:hAnsi="Times New Roman"/>
          <w:color w:val="444444"/>
          <w:sz w:val="17"/>
          <w:szCs w:val="17"/>
          <w:rtl w:val="0"/>
        </w:rPr>
        <w:t xml:space="preserve">s</w:t>
      </w:r>
      <w:r w:rsidDel="00000000" w:rsidR="00000000" w:rsidRPr="00000000">
        <w:rPr>
          <w:rFonts w:ascii="Times New Roman" w:cs="Times New Roman" w:eastAsia="Times New Roman" w:hAnsi="Times New Roman"/>
          <w:color w:val="2e2e2e"/>
          <w:sz w:val="17"/>
          <w:szCs w:val="17"/>
          <w:rtl w:val="0"/>
        </w:rPr>
        <w:t xml:space="preserve">ta  se  co</w:t>
      </w:r>
      <w:r w:rsidDel="00000000" w:rsidR="00000000" w:rsidRPr="00000000">
        <w:rPr>
          <w:rFonts w:ascii="Times New Roman" w:cs="Times New Roman" w:eastAsia="Times New Roman" w:hAnsi="Times New Roman"/>
          <w:color w:val="181818"/>
          <w:sz w:val="17"/>
          <w:szCs w:val="17"/>
          <w:rtl w:val="0"/>
        </w:rPr>
        <w:t xml:space="preserve">n</w:t>
      </w:r>
      <w:r w:rsidDel="00000000" w:rsidR="00000000" w:rsidRPr="00000000">
        <w:rPr>
          <w:rFonts w:ascii="Times New Roman" w:cs="Times New Roman" w:eastAsia="Times New Roman" w:hAnsi="Times New Roman"/>
          <w:color w:val="2e2e2e"/>
          <w:sz w:val="17"/>
          <w:szCs w:val="17"/>
          <w:rtl w:val="0"/>
        </w:rPr>
        <w:t xml:space="preserve">gela  </w:t>
      </w:r>
      <w:r w:rsidDel="00000000" w:rsidR="00000000" w:rsidRPr="00000000">
        <w:rPr>
          <w:rFonts w:ascii="Arial" w:cs="Arial" w:eastAsia="Arial" w:hAnsi="Arial"/>
          <w:color w:val="2e2e2e"/>
          <w:sz w:val="17"/>
          <w:szCs w:val="17"/>
          <w:rtl w:val="0"/>
        </w:rPr>
        <w:t xml:space="preserve">y  </w:t>
      </w:r>
      <w:r w:rsidDel="00000000" w:rsidR="00000000" w:rsidRPr="00000000">
        <w:rPr>
          <w:rFonts w:ascii="Times New Roman" w:cs="Times New Roman" w:eastAsia="Times New Roman" w:hAnsi="Times New Roman"/>
          <w:color w:val="2e2e2e"/>
          <w:sz w:val="17"/>
          <w:szCs w:val="17"/>
          <w:rtl w:val="0"/>
        </w:rPr>
        <w:t xml:space="preserve">paso  </w:t>
      </w:r>
      <w:r w:rsidDel="00000000" w:rsidR="00000000" w:rsidRPr="00000000">
        <w:rPr>
          <w:rFonts w:ascii="Times New Roman" w:cs="Times New Roman" w:eastAsia="Times New Roman" w:hAnsi="Times New Roman"/>
          <w:color w:val="444444"/>
          <w:sz w:val="17"/>
          <w:szCs w:val="17"/>
          <w:rtl w:val="0"/>
        </w:rPr>
        <w:t xml:space="preserve">u  s</w:t>
      </w:r>
      <w:r w:rsidDel="00000000" w:rsidR="00000000" w:rsidRPr="00000000">
        <w:rPr>
          <w:rFonts w:ascii="Times New Roman" w:cs="Times New Roman" w:eastAsia="Times New Roman" w:hAnsi="Times New Roman"/>
          <w:color w:val="2e2e2e"/>
          <w:sz w:val="17"/>
          <w:szCs w:val="17"/>
          <w:rtl w:val="0"/>
        </w:rPr>
        <w:t xml:space="preserve">er  </w:t>
      </w:r>
      <w:r w:rsidDel="00000000" w:rsidR="00000000" w:rsidRPr="00000000">
        <w:rPr>
          <w:rFonts w:ascii="Times New Roman" w:cs="Times New Roman" w:eastAsia="Times New Roman" w:hAnsi="Times New Roman"/>
          <w:color w:val="181818"/>
          <w:sz w:val="17"/>
          <w:szCs w:val="17"/>
          <w:rtl w:val="0"/>
        </w:rPr>
        <w:t xml:space="preserve">u</w:t>
      </w:r>
      <w:r w:rsidDel="00000000" w:rsidR="00000000" w:rsidRPr="00000000">
        <w:rPr>
          <w:rFonts w:ascii="Times New Roman" w:cs="Times New Roman" w:eastAsia="Times New Roman" w:hAnsi="Times New Roman"/>
          <w:color w:val="2e2e2e"/>
          <w:sz w:val="17"/>
          <w:szCs w:val="17"/>
          <w:rtl w:val="0"/>
        </w:rPr>
        <w:t xml:space="preserve">n  </w:t>
      </w:r>
      <w:r w:rsidDel="00000000" w:rsidR="00000000" w:rsidRPr="00000000">
        <w:rPr>
          <w:rFonts w:ascii="Times New Roman" w:cs="Times New Roman" w:eastAsia="Times New Roman" w:hAnsi="Times New Roman"/>
          <w:color w:val="181818"/>
          <w:sz w:val="17"/>
          <w:szCs w:val="17"/>
          <w:rtl w:val="0"/>
        </w:rPr>
        <w:t xml:space="preserve">n</w:t>
      </w:r>
      <w:r w:rsidDel="00000000" w:rsidR="00000000" w:rsidRPr="00000000">
        <w:rPr>
          <w:rFonts w:ascii="Times New Roman" w:cs="Times New Roman" w:eastAsia="Times New Roman" w:hAnsi="Times New Roman"/>
          <w:color w:val="2e2e2e"/>
          <w:sz w:val="17"/>
          <w:szCs w:val="17"/>
          <w:rtl w:val="0"/>
        </w:rPr>
        <w:t xml:space="preserve">uevo   i</w:t>
      </w:r>
      <w:r w:rsidDel="00000000" w:rsidR="00000000" w:rsidRPr="00000000">
        <w:rPr>
          <w:rFonts w:ascii="Times New Roman" w:cs="Times New Roman" w:eastAsia="Times New Roman" w:hAnsi="Times New Roman"/>
          <w:color w:val="181818"/>
          <w:sz w:val="17"/>
          <w:szCs w:val="17"/>
          <w:rtl w:val="0"/>
        </w:rPr>
        <w:t xml:space="preserve">l</w:t>
      </w:r>
      <w:r w:rsidDel="00000000" w:rsidR="00000000" w:rsidRPr="00000000">
        <w:rPr>
          <w:rFonts w:ascii="Times New Roman" w:cs="Times New Roman" w:eastAsia="Times New Roman" w:hAnsi="Times New Roman"/>
          <w:color w:val="2e2e2e"/>
          <w:sz w:val="17"/>
          <w:szCs w:val="17"/>
          <w:rtl w:val="0"/>
        </w:rPr>
        <w:t xml:space="preserve">cm re</w:t>
      </w:r>
      <w:r w:rsidDel="00000000" w:rsidR="00000000" w:rsidRPr="00000000">
        <w:rPr>
          <w:rFonts w:ascii="Times New Roman" w:cs="Times New Roman" w:eastAsia="Times New Roman" w:hAnsi="Times New Roman"/>
          <w:color w:val="181818"/>
          <w:sz w:val="17"/>
          <w:szCs w:val="17"/>
          <w:rtl w:val="0"/>
        </w:rPr>
        <w:t xml:space="preserve">mun</w:t>
      </w:r>
      <w:r w:rsidDel="00000000" w:rsidR="00000000" w:rsidRPr="00000000">
        <w:rPr>
          <w:rFonts w:ascii="Times New Roman" w:cs="Times New Roman" w:eastAsia="Times New Roman" w:hAnsi="Times New Roman"/>
          <w:color w:val="2e2e2e"/>
          <w:sz w:val="17"/>
          <w:szCs w:val="17"/>
          <w:rtl w:val="0"/>
        </w:rPr>
        <w:t xml:space="preserve">e</w:t>
      </w:r>
      <w:r w:rsidDel="00000000" w:rsidR="00000000" w:rsidRPr="00000000">
        <w:rPr>
          <w:rFonts w:ascii="Times New Roman" w:cs="Times New Roman" w:eastAsia="Times New Roman" w:hAnsi="Times New Roman"/>
          <w:color w:val="181818"/>
          <w:sz w:val="17"/>
          <w:szCs w:val="17"/>
          <w:rtl w:val="0"/>
        </w:rPr>
        <w:t xml:space="preserve">r</w:t>
      </w:r>
      <w:r w:rsidDel="00000000" w:rsidR="00000000" w:rsidRPr="00000000">
        <w:rPr>
          <w:rFonts w:ascii="Times New Roman" w:cs="Times New Roman" w:eastAsia="Times New Roman" w:hAnsi="Times New Roman"/>
          <w:color w:val="2e2e2e"/>
          <w:sz w:val="17"/>
          <w:szCs w:val="17"/>
          <w:rtl w:val="0"/>
        </w:rPr>
        <w:t xml:space="preserve">a</w:t>
      </w:r>
      <w:r w:rsidDel="00000000" w:rsidR="00000000" w:rsidRPr="00000000">
        <w:rPr>
          <w:rFonts w:ascii="Times New Roman" w:cs="Times New Roman" w:eastAsia="Times New Roman" w:hAnsi="Times New Roman"/>
          <w:color w:val="181818"/>
          <w:sz w:val="17"/>
          <w:szCs w:val="17"/>
          <w:rtl w:val="0"/>
        </w:rPr>
        <w:t xml:space="preserve">ti</w:t>
      </w:r>
      <w:r w:rsidDel="00000000" w:rsidR="00000000" w:rsidRPr="00000000">
        <w:rPr>
          <w:rFonts w:ascii="Times New Roman" w:cs="Times New Roman" w:eastAsia="Times New Roman" w:hAnsi="Times New Roman"/>
          <w:color w:val="2e2e2e"/>
          <w:sz w:val="17"/>
          <w:szCs w:val="17"/>
          <w:rtl w:val="0"/>
        </w:rPr>
        <w:t xml:space="preserve">vo y </w:t>
      </w:r>
      <w:r w:rsidDel="00000000" w:rsidR="00000000" w:rsidRPr="00000000">
        <w:rPr>
          <w:rFonts w:ascii="Times New Roman" w:cs="Times New Roman" w:eastAsia="Times New Roman" w:hAnsi="Times New Roman"/>
          <w:color w:val="181818"/>
          <w:sz w:val="17"/>
          <w:szCs w:val="17"/>
          <w:rtl w:val="0"/>
        </w:rPr>
        <w:t xml:space="preserve">b</w:t>
      </w:r>
      <w:r w:rsidDel="00000000" w:rsidR="00000000" w:rsidRPr="00000000">
        <w:rPr>
          <w:rFonts w:ascii="Times New Roman" w:cs="Times New Roman" w:eastAsia="Times New Roman" w:hAnsi="Times New Roman"/>
          <w:color w:val="2e2e2e"/>
          <w:sz w:val="17"/>
          <w:szCs w:val="17"/>
          <w:rtl w:val="0"/>
        </w:rPr>
        <w:t xml:space="preserve">o</w:t>
      </w:r>
      <w:r w:rsidDel="00000000" w:rsidR="00000000" w:rsidRPr="00000000">
        <w:rPr>
          <w:rFonts w:ascii="Times New Roman" w:cs="Times New Roman" w:eastAsia="Times New Roman" w:hAnsi="Times New Roman"/>
          <w:color w:val="181818"/>
          <w:sz w:val="17"/>
          <w:szCs w:val="17"/>
          <w:rtl w:val="0"/>
        </w:rPr>
        <w:t xml:space="preserve">n</w:t>
      </w:r>
      <w:r w:rsidDel="00000000" w:rsidR="00000000" w:rsidRPr="00000000">
        <w:rPr>
          <w:rFonts w:ascii="Times New Roman" w:cs="Times New Roman" w:eastAsia="Times New Roman" w:hAnsi="Times New Roman"/>
          <w:color w:val="2e2e2e"/>
          <w:sz w:val="17"/>
          <w:szCs w:val="17"/>
          <w:rtl w:val="0"/>
        </w:rPr>
        <w:t xml:space="preserve">if</w:t>
      </w:r>
      <w:r w:rsidDel="00000000" w:rsidR="00000000" w:rsidRPr="00000000">
        <w:rPr>
          <w:rFonts w:ascii="Times New Roman" w:cs="Times New Roman" w:eastAsia="Times New Roman" w:hAnsi="Times New Roman"/>
          <w:color w:val="181818"/>
          <w:sz w:val="17"/>
          <w:szCs w:val="17"/>
          <w:rtl w:val="0"/>
        </w:rPr>
        <w:t xml:space="preserve">i</w:t>
      </w:r>
      <w:r w:rsidDel="00000000" w:rsidR="00000000" w:rsidRPr="00000000">
        <w:rPr>
          <w:rFonts w:ascii="Times New Roman" w:cs="Times New Roman" w:eastAsia="Times New Roman" w:hAnsi="Times New Roman"/>
          <w:color w:val="2e2e2e"/>
          <w:sz w:val="17"/>
          <w:szCs w:val="17"/>
          <w:rtl w:val="0"/>
        </w:rPr>
        <w:t xml:space="preserve">c</w:t>
      </w:r>
      <w:r w:rsidDel="00000000" w:rsidR="00000000" w:rsidRPr="00000000">
        <w:rPr>
          <w:rFonts w:ascii="Times New Roman" w:cs="Times New Roman" w:eastAsia="Times New Roman" w:hAnsi="Times New Roman"/>
          <w:color w:val="181818"/>
          <w:sz w:val="17"/>
          <w:szCs w:val="17"/>
          <w:rtl w:val="0"/>
        </w:rPr>
        <w:t xml:space="preserve">abl</w:t>
      </w:r>
      <w:r w:rsidDel="00000000" w:rsidR="00000000" w:rsidRPr="00000000">
        <w:rPr>
          <w:rFonts w:ascii="Times New Roman" w:cs="Times New Roman" w:eastAsia="Times New Roman" w:hAnsi="Times New Roman"/>
          <w:color w:val="2e2e2e"/>
          <w:sz w:val="17"/>
          <w:szCs w:val="17"/>
          <w:rtl w:val="0"/>
        </w:rPr>
        <w:t xml:space="preserve">c </w:t>
      </w:r>
      <w:r w:rsidDel="00000000" w:rsidR="00000000" w:rsidRPr="00000000">
        <w:rPr>
          <w:rFonts w:ascii="Arial" w:cs="Arial" w:eastAsia="Arial" w:hAnsi="Arial"/>
          <w:color w:val="2e2e2e"/>
          <w:sz w:val="17"/>
          <w:szCs w:val="17"/>
          <w:rtl w:val="0"/>
        </w:rPr>
        <w:t xml:space="preserve">y </w:t>
      </w:r>
      <w:r w:rsidDel="00000000" w:rsidR="00000000" w:rsidRPr="00000000">
        <w:rPr>
          <w:rFonts w:ascii="Times New Roman" w:cs="Times New Roman" w:eastAsia="Times New Roman" w:hAnsi="Times New Roman"/>
          <w:color w:val="2e2e2e"/>
          <w:sz w:val="17"/>
          <w:szCs w:val="17"/>
          <w:rtl w:val="0"/>
        </w:rPr>
        <w:t xml:space="preserve">se re</w:t>
      </w:r>
      <w:r w:rsidDel="00000000" w:rsidR="00000000" w:rsidRPr="00000000">
        <w:rPr>
          <w:rFonts w:ascii="Times New Roman" w:cs="Times New Roman" w:eastAsia="Times New Roman" w:hAnsi="Times New Roman"/>
          <w:color w:val="181818"/>
          <w:sz w:val="17"/>
          <w:szCs w:val="17"/>
          <w:rtl w:val="0"/>
        </w:rPr>
        <w:t xml:space="preserve">ini</w:t>
      </w:r>
      <w:r w:rsidDel="00000000" w:rsidR="00000000" w:rsidRPr="00000000">
        <w:rPr>
          <w:rFonts w:ascii="Times New Roman" w:cs="Times New Roman" w:eastAsia="Times New Roman" w:hAnsi="Times New Roman"/>
          <w:color w:val="2e2e2e"/>
          <w:sz w:val="17"/>
          <w:szCs w:val="17"/>
          <w:rtl w:val="0"/>
        </w:rPr>
        <w:t xml:space="preserve">cia  e</w:t>
      </w:r>
      <w:r w:rsidDel="00000000" w:rsidR="00000000" w:rsidRPr="00000000">
        <w:rPr>
          <w:rFonts w:ascii="Times New Roman" w:cs="Times New Roman" w:eastAsia="Times New Roman" w:hAnsi="Times New Roman"/>
          <w:color w:val="181818"/>
          <w:sz w:val="17"/>
          <w:szCs w:val="17"/>
          <w:rtl w:val="0"/>
        </w:rPr>
        <w:t xml:space="preserve">l </w:t>
      </w:r>
      <w:r w:rsidDel="00000000" w:rsidR="00000000" w:rsidRPr="00000000">
        <w:rPr>
          <w:rFonts w:ascii="Times New Roman" w:cs="Times New Roman" w:eastAsia="Times New Roman" w:hAnsi="Times New Roman"/>
          <w:color w:val="2e2e2e"/>
          <w:sz w:val="17"/>
          <w:szCs w:val="17"/>
          <w:rtl w:val="0"/>
        </w:rPr>
        <w:t xml:space="preserve">co</w:t>
      </w:r>
      <w:r w:rsidDel="00000000" w:rsidR="00000000" w:rsidRPr="00000000">
        <w:rPr>
          <w:rFonts w:ascii="Times New Roman" w:cs="Times New Roman" w:eastAsia="Times New Roman" w:hAnsi="Times New Roman"/>
          <w:color w:val="181818"/>
          <w:sz w:val="17"/>
          <w:szCs w:val="17"/>
          <w:rtl w:val="0"/>
        </w:rPr>
        <w:t xml:space="preserve">nt</w:t>
      </w:r>
      <w:r w:rsidDel="00000000" w:rsidR="00000000" w:rsidRPr="00000000">
        <w:rPr>
          <w:rFonts w:ascii="Times New Roman" w:cs="Times New Roman" w:eastAsia="Times New Roman" w:hAnsi="Times New Roman"/>
          <w:color w:val="2e2e2e"/>
          <w:sz w:val="17"/>
          <w:szCs w:val="17"/>
          <w:rtl w:val="0"/>
        </w:rPr>
        <w:t xml:space="preserve">eo  </w:t>
      </w:r>
      <w:r w:rsidDel="00000000" w:rsidR="00000000" w:rsidRPr="00000000">
        <w:rPr>
          <w:rFonts w:ascii="Times New Roman" w:cs="Times New Roman" w:eastAsia="Times New Roman" w:hAnsi="Times New Roman"/>
          <w:color w:val="181818"/>
          <w:sz w:val="17"/>
          <w:szCs w:val="17"/>
          <w:rtl w:val="0"/>
        </w:rPr>
        <w:t xml:space="preserve">pn</w:t>
      </w:r>
      <w:r w:rsidDel="00000000" w:rsidR="00000000" w:rsidRPr="00000000">
        <w:rPr>
          <w:rFonts w:ascii="Times New Roman" w:cs="Times New Roman" w:eastAsia="Times New Roman" w:hAnsi="Times New Roman"/>
          <w:color w:val="2e2e2e"/>
          <w:sz w:val="17"/>
          <w:szCs w:val="17"/>
          <w:rtl w:val="0"/>
        </w:rPr>
        <w:t xml:space="preserve">m  </w:t>
      </w:r>
      <w:r w:rsidDel="00000000" w:rsidR="00000000" w:rsidRPr="00000000">
        <w:rPr>
          <w:rFonts w:ascii="Times New Roman" w:cs="Times New Roman" w:eastAsia="Times New Roman" w:hAnsi="Times New Roman"/>
          <w:color w:val="181818"/>
          <w:sz w:val="17"/>
          <w:szCs w:val="17"/>
          <w:rtl w:val="0"/>
        </w:rPr>
        <w:t xml:space="preserve">l</w:t>
      </w:r>
      <w:r w:rsidDel="00000000" w:rsidR="00000000" w:rsidRPr="00000000">
        <w:rPr>
          <w:rFonts w:ascii="Times New Roman" w:cs="Times New Roman" w:eastAsia="Times New Roman" w:hAnsi="Times New Roman"/>
          <w:color w:val="2e2e2e"/>
          <w:sz w:val="17"/>
          <w:szCs w:val="17"/>
          <w:rtl w:val="0"/>
        </w:rPr>
        <w:t xml:space="preserve">a pe</w:t>
      </w:r>
      <w:r w:rsidDel="00000000" w:rsidR="00000000" w:rsidRPr="00000000">
        <w:rPr>
          <w:rFonts w:ascii="Times New Roman" w:cs="Times New Roman" w:eastAsia="Times New Roman" w:hAnsi="Times New Roman"/>
          <w:color w:val="181818"/>
          <w:sz w:val="17"/>
          <w:szCs w:val="17"/>
          <w:rtl w:val="0"/>
        </w:rPr>
        <w:t xml:space="preserve">rm</w:t>
      </w:r>
      <w:r w:rsidDel="00000000" w:rsidR="00000000" w:rsidRPr="00000000">
        <w:rPr>
          <w:rFonts w:ascii="Times New Roman" w:cs="Times New Roman" w:eastAsia="Times New Roman" w:hAnsi="Times New Roman"/>
          <w:color w:val="2e2e2e"/>
          <w:sz w:val="17"/>
          <w:szCs w:val="17"/>
          <w:rtl w:val="0"/>
        </w:rPr>
        <w:t xml:space="preserve">a</w:t>
      </w:r>
      <w:r w:rsidDel="00000000" w:rsidR="00000000" w:rsidRPr="00000000">
        <w:rPr>
          <w:rFonts w:ascii="Times New Roman" w:cs="Times New Roman" w:eastAsia="Times New Roman" w:hAnsi="Times New Roman"/>
          <w:color w:val="181818"/>
          <w:sz w:val="17"/>
          <w:szCs w:val="17"/>
          <w:rtl w:val="0"/>
        </w:rPr>
        <w:t xml:space="preserve">n</w:t>
      </w:r>
      <w:r w:rsidDel="00000000" w:rsidR="00000000" w:rsidRPr="00000000">
        <w:rPr>
          <w:rFonts w:ascii="Times New Roman" w:cs="Times New Roman" w:eastAsia="Times New Roman" w:hAnsi="Times New Roman"/>
          <w:color w:val="2e2e2e"/>
          <w:sz w:val="17"/>
          <w:szCs w:val="17"/>
          <w:rtl w:val="0"/>
        </w:rPr>
        <w:t xml:space="preserve">e</w:t>
      </w:r>
      <w:r w:rsidDel="00000000" w:rsidR="00000000" w:rsidRPr="00000000">
        <w:rPr>
          <w:rFonts w:ascii="Times New Roman" w:cs="Times New Roman" w:eastAsia="Times New Roman" w:hAnsi="Times New Roman"/>
          <w:color w:val="181818"/>
          <w:sz w:val="17"/>
          <w:szCs w:val="17"/>
          <w:rtl w:val="0"/>
        </w:rPr>
        <w:t xml:space="preserve">n</w:t>
      </w:r>
      <w:r w:rsidDel="00000000" w:rsidR="00000000" w:rsidRPr="00000000">
        <w:rPr>
          <w:rFonts w:ascii="Times New Roman" w:cs="Times New Roman" w:eastAsia="Times New Roman" w:hAnsi="Times New Roman"/>
          <w:color w:val="2e2e2e"/>
          <w:sz w:val="17"/>
          <w:szCs w:val="17"/>
          <w:rtl w:val="0"/>
        </w:rPr>
        <w:t xml:space="preserve">c</w:t>
      </w:r>
      <w:r w:rsidDel="00000000" w:rsidR="00000000" w:rsidRPr="00000000">
        <w:rPr>
          <w:rFonts w:ascii="Times New Roman" w:cs="Times New Roman" w:eastAsia="Times New Roman" w:hAnsi="Times New Roman"/>
          <w:color w:val="181818"/>
          <w:sz w:val="17"/>
          <w:szCs w:val="17"/>
          <w:rtl w:val="0"/>
        </w:rPr>
        <w:t xml:space="preserve">i</w:t>
      </w:r>
      <w:r w:rsidDel="00000000" w:rsidR="00000000" w:rsidRPr="00000000">
        <w:rPr>
          <w:rFonts w:ascii="Times New Roman" w:cs="Times New Roman" w:eastAsia="Times New Roman" w:hAnsi="Times New Roman"/>
          <w:color w:val="2e2e2e"/>
          <w:sz w:val="17"/>
          <w:szCs w:val="17"/>
          <w:rtl w:val="0"/>
        </w:rPr>
        <w:t xml:space="preserve">a e</w:t>
      </w:r>
      <w:r w:rsidDel="00000000" w:rsidR="00000000" w:rsidRPr="00000000">
        <w:rPr>
          <w:rFonts w:ascii="Times New Roman" w:cs="Times New Roman" w:eastAsia="Times New Roman" w:hAnsi="Times New Roman"/>
          <w:color w:val="181818"/>
          <w:sz w:val="17"/>
          <w:szCs w:val="17"/>
          <w:rtl w:val="0"/>
        </w:rPr>
        <w:t xml:space="preserve">n  l</w:t>
      </w:r>
      <w:r w:rsidDel="00000000" w:rsidR="00000000" w:rsidRPr="00000000">
        <w:rPr>
          <w:rFonts w:ascii="Times New Roman" w:cs="Times New Roman" w:eastAsia="Times New Roman" w:hAnsi="Times New Roman"/>
          <w:color w:val="2e2e2e"/>
          <w:sz w:val="17"/>
          <w:szCs w:val="17"/>
          <w:rtl w:val="0"/>
        </w:rPr>
        <w:t xml:space="preserve">a  </w:t>
      </w:r>
      <w:r w:rsidDel="00000000" w:rsidR="00000000" w:rsidRPr="00000000">
        <w:rPr>
          <w:rFonts w:ascii="Times New Roman" w:cs="Times New Roman" w:eastAsia="Times New Roman" w:hAnsi="Times New Roman"/>
          <w:color w:val="181818"/>
          <w:sz w:val="17"/>
          <w:szCs w:val="17"/>
          <w:rtl w:val="0"/>
        </w:rPr>
        <w:t xml:space="preserve">n</w:t>
      </w:r>
      <w:r w:rsidDel="00000000" w:rsidR="00000000" w:rsidRPr="00000000">
        <w:rPr>
          <w:rFonts w:ascii="Times New Roman" w:cs="Times New Roman" w:eastAsia="Times New Roman" w:hAnsi="Times New Roman"/>
          <w:color w:val="2e2e2e"/>
          <w:sz w:val="17"/>
          <w:szCs w:val="17"/>
          <w:rtl w:val="0"/>
        </w:rPr>
        <w:t xml:space="preserve">ue</w:t>
      </w:r>
      <w:r w:rsidDel="00000000" w:rsidR="00000000" w:rsidRPr="00000000">
        <w:rPr>
          <w:rFonts w:ascii="Times New Roman" w:cs="Times New Roman" w:eastAsia="Times New Roman" w:hAnsi="Times New Roman"/>
          <w:color w:val="444444"/>
          <w:sz w:val="17"/>
          <w:szCs w:val="17"/>
          <w:rtl w:val="0"/>
        </w:rPr>
        <w:t xml:space="preserve">v</w:t>
      </w:r>
      <w:r w:rsidDel="00000000" w:rsidR="00000000" w:rsidRPr="00000000">
        <w:rPr>
          <w:rFonts w:ascii="Times New Roman" w:cs="Times New Roman" w:eastAsia="Times New Roman" w:hAnsi="Times New Roman"/>
          <w:color w:val="2e2e2e"/>
          <w:sz w:val="17"/>
          <w:szCs w:val="17"/>
          <w:rtl w:val="0"/>
        </w:rPr>
        <w:t xml:space="preserve">a </w:t>
      </w:r>
      <w:r w:rsidDel="00000000" w:rsidR="00000000" w:rsidRPr="00000000">
        <w:rPr>
          <w:rFonts w:ascii="Times New Roman" w:cs="Times New Roman" w:eastAsia="Times New Roman" w:hAnsi="Times New Roman"/>
          <w:color w:val="2e2e2e"/>
          <w:sz w:val="19"/>
          <w:szCs w:val="19"/>
          <w:rtl w:val="0"/>
        </w:rPr>
        <w:t xml:space="preserve">ca</w:t>
      </w:r>
      <w:r w:rsidDel="00000000" w:rsidR="00000000" w:rsidRPr="00000000">
        <w:rPr>
          <w:rFonts w:ascii="Times New Roman" w:cs="Times New Roman" w:eastAsia="Times New Roman" w:hAnsi="Times New Roman"/>
          <w:color w:val="181818"/>
          <w:sz w:val="19"/>
          <w:szCs w:val="19"/>
          <w:rtl w:val="0"/>
        </w:rPr>
        <w:t xml:space="preserve">t</w:t>
      </w:r>
      <w:r w:rsidDel="00000000" w:rsidR="00000000" w:rsidRPr="00000000">
        <w:rPr>
          <w:rFonts w:ascii="Times New Roman" w:cs="Times New Roman" w:eastAsia="Times New Roman" w:hAnsi="Times New Roman"/>
          <w:color w:val="2e2e2e"/>
          <w:sz w:val="19"/>
          <w:szCs w:val="19"/>
          <w:rtl w:val="0"/>
        </w:rPr>
        <w:t xml:space="preserve">egoría.</w:t>
      </w:r>
      <w:r w:rsidDel="00000000" w:rsidR="00000000" w:rsidRPr="00000000">
        <w:rPr>
          <w:rtl w:val="0"/>
        </w:rPr>
      </w:r>
    </w:p>
    <w:p w:rsidR="00000000" w:rsidDel="00000000" w:rsidP="00000000" w:rsidRDefault="00000000" w:rsidRPr="00000000" w14:paraId="00000F42">
      <w:pPr>
        <w:spacing w:line="180" w:lineRule="auto"/>
        <w:ind w:left="1968" w:right="1753" w:firstLine="0"/>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2e2e2e"/>
          <w:sz w:val="17"/>
          <w:szCs w:val="17"/>
          <w:rtl w:val="0"/>
        </w:rPr>
        <w:t xml:space="preserve">E</w:t>
      </w:r>
      <w:r w:rsidDel="00000000" w:rsidR="00000000" w:rsidRPr="00000000">
        <w:rPr>
          <w:rFonts w:ascii="Times New Roman" w:cs="Times New Roman" w:eastAsia="Times New Roman" w:hAnsi="Times New Roman"/>
          <w:color w:val="181818"/>
          <w:sz w:val="17"/>
          <w:szCs w:val="17"/>
          <w:rtl w:val="0"/>
        </w:rPr>
        <w:t xml:space="preserve">l  p</w:t>
      </w:r>
      <w:r w:rsidDel="00000000" w:rsidR="00000000" w:rsidRPr="00000000">
        <w:rPr>
          <w:rFonts w:ascii="Times New Roman" w:cs="Times New Roman" w:eastAsia="Times New Roman" w:hAnsi="Times New Roman"/>
          <w:color w:val="2e2e2e"/>
          <w:sz w:val="17"/>
          <w:szCs w:val="17"/>
          <w:rtl w:val="0"/>
        </w:rPr>
        <w:t xml:space="preserve">erso</w:t>
      </w:r>
      <w:r w:rsidDel="00000000" w:rsidR="00000000" w:rsidRPr="00000000">
        <w:rPr>
          <w:rFonts w:ascii="Times New Roman" w:cs="Times New Roman" w:eastAsia="Times New Roman" w:hAnsi="Times New Roman"/>
          <w:color w:val="181818"/>
          <w:sz w:val="17"/>
          <w:szCs w:val="17"/>
          <w:rtl w:val="0"/>
        </w:rPr>
        <w:t xml:space="preserve">n</w:t>
      </w:r>
      <w:r w:rsidDel="00000000" w:rsidR="00000000" w:rsidRPr="00000000">
        <w:rPr>
          <w:rFonts w:ascii="Times New Roman" w:cs="Times New Roman" w:eastAsia="Times New Roman" w:hAnsi="Times New Roman"/>
          <w:color w:val="2e2e2e"/>
          <w:sz w:val="17"/>
          <w:szCs w:val="17"/>
          <w:rtl w:val="0"/>
        </w:rPr>
        <w:t xml:space="preserve">a</w:t>
      </w:r>
      <w:r w:rsidDel="00000000" w:rsidR="00000000" w:rsidRPr="00000000">
        <w:rPr>
          <w:rFonts w:ascii="Times New Roman" w:cs="Times New Roman" w:eastAsia="Times New Roman" w:hAnsi="Times New Roman"/>
          <w:color w:val="181818"/>
          <w:sz w:val="17"/>
          <w:szCs w:val="17"/>
          <w:rtl w:val="0"/>
        </w:rPr>
        <w:t xml:space="preserve">l   P </w:t>
      </w:r>
      <w:r w:rsidDel="00000000" w:rsidR="00000000" w:rsidRPr="00000000">
        <w:rPr>
          <w:rFonts w:ascii="Times New Roman" w:cs="Times New Roman" w:eastAsia="Times New Roman" w:hAnsi="Times New Roman"/>
          <w:color w:val="444444"/>
          <w:sz w:val="17"/>
          <w:szCs w:val="17"/>
          <w:rtl w:val="0"/>
        </w:rPr>
        <w:t xml:space="preserve">.</w:t>
      </w:r>
      <w:r w:rsidDel="00000000" w:rsidR="00000000" w:rsidRPr="00000000">
        <w:rPr>
          <w:rFonts w:ascii="Times New Roman" w:cs="Times New Roman" w:eastAsia="Times New Roman" w:hAnsi="Times New Roman"/>
          <w:color w:val="2e2e2e"/>
          <w:sz w:val="17"/>
          <w:szCs w:val="17"/>
          <w:rtl w:val="0"/>
        </w:rPr>
        <w:t xml:space="preserve">O.M</w:t>
      </w:r>
      <w:r w:rsidDel="00000000" w:rsidR="00000000" w:rsidRPr="00000000">
        <w:rPr>
          <w:rFonts w:ascii="Times New Roman" w:cs="Times New Roman" w:eastAsia="Times New Roman" w:hAnsi="Times New Roman"/>
          <w:color w:val="181818"/>
          <w:sz w:val="17"/>
          <w:szCs w:val="17"/>
          <w:rtl w:val="0"/>
        </w:rPr>
        <w:t xml:space="preserve">.   </w:t>
      </w:r>
      <w:r w:rsidDel="00000000" w:rsidR="00000000" w:rsidRPr="00000000">
        <w:rPr>
          <w:rFonts w:ascii="Arial" w:cs="Arial" w:eastAsia="Arial" w:hAnsi="Arial"/>
          <w:color w:val="2e2e2e"/>
          <w:sz w:val="17"/>
          <w:szCs w:val="17"/>
          <w:rtl w:val="0"/>
        </w:rPr>
        <w:t xml:space="preserve">y  </w:t>
      </w:r>
      <w:r w:rsidDel="00000000" w:rsidR="00000000" w:rsidRPr="00000000">
        <w:rPr>
          <w:rFonts w:ascii="Times New Roman" w:cs="Times New Roman" w:eastAsia="Times New Roman" w:hAnsi="Times New Roman"/>
          <w:color w:val="2e2e2e"/>
          <w:sz w:val="17"/>
          <w:szCs w:val="17"/>
          <w:rtl w:val="0"/>
        </w:rPr>
        <w:t xml:space="preserve">S</w:t>
      </w:r>
      <w:r w:rsidDel="00000000" w:rsidR="00000000" w:rsidRPr="00000000">
        <w:rPr>
          <w:rFonts w:ascii="Times New Roman" w:cs="Times New Roman" w:eastAsia="Times New Roman" w:hAnsi="Times New Roman"/>
          <w:color w:val="181818"/>
          <w:sz w:val="17"/>
          <w:szCs w:val="17"/>
          <w:rtl w:val="0"/>
        </w:rPr>
        <w:t xml:space="preserve">.  t</w:t>
      </w:r>
      <w:r w:rsidDel="00000000" w:rsidR="00000000" w:rsidRPr="00000000">
        <w:rPr>
          <w:rFonts w:ascii="Times New Roman" w:cs="Times New Roman" w:eastAsia="Times New Roman" w:hAnsi="Times New Roman"/>
          <w:color w:val="2e2e2e"/>
          <w:sz w:val="17"/>
          <w:szCs w:val="17"/>
          <w:rtl w:val="0"/>
        </w:rPr>
        <w:t xml:space="preserve">e</w:t>
      </w:r>
      <w:r w:rsidDel="00000000" w:rsidR="00000000" w:rsidRPr="00000000">
        <w:rPr>
          <w:rFonts w:ascii="Times New Roman" w:cs="Times New Roman" w:eastAsia="Times New Roman" w:hAnsi="Times New Roman"/>
          <w:color w:val="181818"/>
          <w:sz w:val="17"/>
          <w:szCs w:val="17"/>
          <w:rtl w:val="0"/>
        </w:rPr>
        <w:t xml:space="preserve">n</w:t>
      </w:r>
      <w:r w:rsidDel="00000000" w:rsidR="00000000" w:rsidRPr="00000000">
        <w:rPr>
          <w:rFonts w:ascii="Times New Roman" w:cs="Times New Roman" w:eastAsia="Times New Roman" w:hAnsi="Times New Roman"/>
          <w:color w:val="2e2e2e"/>
          <w:sz w:val="17"/>
          <w:szCs w:val="17"/>
          <w:rtl w:val="0"/>
        </w:rPr>
        <w:t xml:space="preserve">d</w:t>
      </w:r>
      <w:r w:rsidDel="00000000" w:rsidR="00000000" w:rsidRPr="00000000">
        <w:rPr>
          <w:rFonts w:ascii="Times New Roman" w:cs="Times New Roman" w:eastAsia="Times New Roman" w:hAnsi="Times New Roman"/>
          <w:color w:val="181818"/>
          <w:sz w:val="17"/>
          <w:szCs w:val="17"/>
          <w:rtl w:val="0"/>
        </w:rPr>
        <w:t xml:space="preserve">r</w:t>
      </w:r>
      <w:r w:rsidDel="00000000" w:rsidR="00000000" w:rsidRPr="00000000">
        <w:rPr>
          <w:rFonts w:ascii="Times New Roman" w:cs="Times New Roman" w:eastAsia="Times New Roman" w:hAnsi="Times New Roman"/>
          <w:color w:val="2e2e2e"/>
          <w:sz w:val="17"/>
          <w:szCs w:val="17"/>
          <w:rtl w:val="0"/>
        </w:rPr>
        <w:t xml:space="preserve">á   co</w:t>
      </w:r>
      <w:r w:rsidDel="00000000" w:rsidR="00000000" w:rsidRPr="00000000">
        <w:rPr>
          <w:rFonts w:ascii="Times New Roman" w:cs="Times New Roman" w:eastAsia="Times New Roman" w:hAnsi="Times New Roman"/>
          <w:color w:val="181818"/>
          <w:sz w:val="17"/>
          <w:szCs w:val="17"/>
          <w:rtl w:val="0"/>
        </w:rPr>
        <w:t xml:space="preserve">r</w:t>
      </w:r>
      <w:r w:rsidDel="00000000" w:rsidR="00000000" w:rsidRPr="00000000">
        <w:rPr>
          <w:rFonts w:ascii="Times New Roman" w:cs="Times New Roman" w:eastAsia="Times New Roman" w:hAnsi="Times New Roman"/>
          <w:color w:val="2e2e2e"/>
          <w:sz w:val="17"/>
          <w:szCs w:val="17"/>
          <w:rtl w:val="0"/>
        </w:rPr>
        <w:t xml:space="preserve">no   </w:t>
      </w:r>
      <w:r w:rsidDel="00000000" w:rsidR="00000000" w:rsidRPr="00000000">
        <w:rPr>
          <w:rFonts w:ascii="Times New Roman" w:cs="Times New Roman" w:eastAsia="Times New Roman" w:hAnsi="Times New Roman"/>
          <w:color w:val="181818"/>
          <w:sz w:val="17"/>
          <w:szCs w:val="17"/>
          <w:rtl w:val="0"/>
        </w:rPr>
        <w:t xml:space="preserve">lim</w:t>
      </w:r>
      <w:r w:rsidDel="00000000" w:rsidR="00000000" w:rsidRPr="00000000">
        <w:rPr>
          <w:rFonts w:ascii="Times New Roman" w:cs="Times New Roman" w:eastAsia="Times New Roman" w:hAnsi="Times New Roman"/>
          <w:color w:val="2e2e2e"/>
          <w:sz w:val="17"/>
          <w:szCs w:val="17"/>
          <w:rtl w:val="0"/>
        </w:rPr>
        <w:t xml:space="preserve">i</w:t>
      </w:r>
      <w:r w:rsidDel="00000000" w:rsidR="00000000" w:rsidRPr="00000000">
        <w:rPr>
          <w:rFonts w:ascii="Times New Roman" w:cs="Times New Roman" w:eastAsia="Times New Roman" w:hAnsi="Times New Roman"/>
          <w:color w:val="181818"/>
          <w:sz w:val="17"/>
          <w:szCs w:val="17"/>
          <w:rtl w:val="0"/>
        </w:rPr>
        <w:t xml:space="preserve">t</w:t>
      </w:r>
      <w:r w:rsidDel="00000000" w:rsidR="00000000" w:rsidRPr="00000000">
        <w:rPr>
          <w:rFonts w:ascii="Times New Roman" w:cs="Times New Roman" w:eastAsia="Times New Roman" w:hAnsi="Times New Roman"/>
          <w:color w:val="2e2e2e"/>
          <w:sz w:val="17"/>
          <w:szCs w:val="17"/>
          <w:rtl w:val="0"/>
        </w:rPr>
        <w:t xml:space="preserve">e  </w:t>
      </w:r>
      <w:r w:rsidDel="00000000" w:rsidR="00000000" w:rsidRPr="00000000">
        <w:rPr>
          <w:rFonts w:ascii="Times New Roman" w:cs="Times New Roman" w:eastAsia="Times New Roman" w:hAnsi="Times New Roman"/>
          <w:color w:val="181818"/>
          <w:sz w:val="17"/>
          <w:szCs w:val="17"/>
          <w:rtl w:val="0"/>
        </w:rPr>
        <w:t xml:space="preserve">m</w:t>
      </w:r>
      <w:r w:rsidDel="00000000" w:rsidR="00000000" w:rsidRPr="00000000">
        <w:rPr>
          <w:rFonts w:ascii="Times New Roman" w:cs="Times New Roman" w:eastAsia="Times New Roman" w:hAnsi="Times New Roman"/>
          <w:color w:val="444444"/>
          <w:sz w:val="17"/>
          <w:szCs w:val="17"/>
          <w:rtl w:val="0"/>
        </w:rPr>
        <w:t xml:space="preserve">á</w:t>
      </w:r>
      <w:r w:rsidDel="00000000" w:rsidR="00000000" w:rsidRPr="00000000">
        <w:rPr>
          <w:rFonts w:ascii="Times New Roman" w:cs="Times New Roman" w:eastAsia="Times New Roman" w:hAnsi="Times New Roman"/>
          <w:color w:val="2e2e2e"/>
          <w:sz w:val="17"/>
          <w:szCs w:val="17"/>
          <w:rtl w:val="0"/>
        </w:rPr>
        <w:t xml:space="preserve">x</w:t>
      </w:r>
      <w:r w:rsidDel="00000000" w:rsidR="00000000" w:rsidRPr="00000000">
        <w:rPr>
          <w:rFonts w:ascii="Times New Roman" w:cs="Times New Roman" w:eastAsia="Times New Roman" w:hAnsi="Times New Roman"/>
          <w:color w:val="181818"/>
          <w:sz w:val="17"/>
          <w:szCs w:val="17"/>
          <w:rtl w:val="0"/>
        </w:rPr>
        <w:t xml:space="preserve">i</w:t>
      </w:r>
      <w:r w:rsidDel="00000000" w:rsidR="00000000" w:rsidRPr="00000000">
        <w:rPr>
          <w:rFonts w:ascii="Times New Roman" w:cs="Times New Roman" w:eastAsia="Times New Roman" w:hAnsi="Times New Roman"/>
          <w:color w:val="2e2e2e"/>
          <w:sz w:val="17"/>
          <w:szCs w:val="17"/>
          <w:rtl w:val="0"/>
        </w:rPr>
        <w:t xml:space="preserve">mo  </w:t>
      </w:r>
      <w:r w:rsidDel="00000000" w:rsidR="00000000" w:rsidRPr="00000000">
        <w:rPr>
          <w:rFonts w:ascii="Arial" w:cs="Arial" w:eastAsia="Arial" w:hAnsi="Arial"/>
          <w:color w:val="2e2e2e"/>
          <w:sz w:val="15"/>
          <w:szCs w:val="15"/>
          <w:rtl w:val="0"/>
        </w:rPr>
        <w:t xml:space="preserve">e</w:t>
      </w:r>
      <w:r w:rsidDel="00000000" w:rsidR="00000000" w:rsidRPr="00000000">
        <w:rPr>
          <w:rFonts w:ascii="Arial" w:cs="Arial" w:eastAsia="Arial" w:hAnsi="Arial"/>
          <w:color w:val="181818"/>
          <w:sz w:val="15"/>
          <w:szCs w:val="15"/>
          <w:rtl w:val="0"/>
        </w:rPr>
        <w:t xml:space="preserve">n  </w:t>
      </w:r>
      <w:r w:rsidDel="00000000" w:rsidR="00000000" w:rsidRPr="00000000">
        <w:rPr>
          <w:rFonts w:ascii="Times New Roman" w:cs="Times New Roman" w:eastAsia="Times New Roman" w:hAnsi="Times New Roman"/>
          <w:color w:val="181818"/>
          <w:sz w:val="17"/>
          <w:szCs w:val="17"/>
          <w:rtl w:val="0"/>
        </w:rPr>
        <w:t xml:space="preserve">l</w:t>
      </w:r>
      <w:r w:rsidDel="00000000" w:rsidR="00000000" w:rsidRPr="00000000">
        <w:rPr>
          <w:rFonts w:ascii="Times New Roman" w:cs="Times New Roman" w:eastAsia="Times New Roman" w:hAnsi="Times New Roman"/>
          <w:color w:val="2e2e2e"/>
          <w:sz w:val="17"/>
          <w:szCs w:val="17"/>
          <w:rtl w:val="0"/>
        </w:rPr>
        <w:t xml:space="preserve">a  </w:t>
      </w:r>
      <w:r w:rsidDel="00000000" w:rsidR="00000000" w:rsidRPr="00000000">
        <w:rPr>
          <w:rFonts w:ascii="Times New Roman" w:cs="Times New Roman" w:eastAsia="Times New Roman" w:hAnsi="Times New Roman"/>
          <w:color w:val="2e2e2e"/>
          <w:sz w:val="19"/>
          <w:szCs w:val="19"/>
          <w:rtl w:val="0"/>
        </w:rPr>
        <w:t xml:space="preserve">r</w:t>
      </w:r>
      <w:r w:rsidDel="00000000" w:rsidR="00000000" w:rsidRPr="00000000">
        <w:rPr>
          <w:rFonts w:ascii="Times New Roman" w:cs="Times New Roman" w:eastAsia="Times New Roman" w:hAnsi="Times New Roman"/>
          <w:color w:val="181818"/>
          <w:sz w:val="19"/>
          <w:szCs w:val="19"/>
          <w:rtl w:val="0"/>
        </w:rPr>
        <w:t xml:space="preserve">c</w:t>
      </w:r>
      <w:r w:rsidDel="00000000" w:rsidR="00000000" w:rsidRPr="00000000">
        <w:rPr>
          <w:rFonts w:ascii="Times New Roman" w:cs="Times New Roman" w:eastAsia="Times New Roman" w:hAnsi="Times New Roman"/>
          <w:color w:val="2e2e2e"/>
          <w:sz w:val="19"/>
          <w:szCs w:val="19"/>
          <w:rtl w:val="0"/>
        </w:rPr>
        <w:t xml:space="preserve">cn</w:t>
      </w:r>
      <w:r w:rsidDel="00000000" w:rsidR="00000000" w:rsidRPr="00000000">
        <w:rPr>
          <w:rFonts w:ascii="Times New Roman" w:cs="Times New Roman" w:eastAsia="Times New Roman" w:hAnsi="Times New Roman"/>
          <w:color w:val="181818"/>
          <w:sz w:val="19"/>
          <w:szCs w:val="19"/>
          <w:rtl w:val="0"/>
        </w:rPr>
        <w:t xml:space="preserve">t</w:t>
      </w:r>
      <w:r w:rsidDel="00000000" w:rsidR="00000000" w:rsidRPr="00000000">
        <w:rPr>
          <w:rFonts w:ascii="Times New Roman" w:cs="Times New Roman" w:eastAsia="Times New Roman" w:hAnsi="Times New Roman"/>
          <w:color w:val="2e2e2e"/>
          <w:sz w:val="19"/>
          <w:szCs w:val="19"/>
          <w:rtl w:val="0"/>
        </w:rPr>
        <w:t xml:space="preserve">egor</w:t>
      </w:r>
      <w:r w:rsidDel="00000000" w:rsidR="00000000" w:rsidRPr="00000000">
        <w:rPr>
          <w:rFonts w:ascii="Times New Roman" w:cs="Times New Roman" w:eastAsia="Times New Roman" w:hAnsi="Times New Roman"/>
          <w:color w:val="181818"/>
          <w:sz w:val="19"/>
          <w:szCs w:val="19"/>
          <w:rtl w:val="0"/>
        </w:rPr>
        <w:t xml:space="preserve">i</w:t>
      </w:r>
      <w:r w:rsidDel="00000000" w:rsidR="00000000" w:rsidRPr="00000000">
        <w:rPr>
          <w:rFonts w:ascii="Times New Roman" w:cs="Times New Roman" w:eastAsia="Times New Roman" w:hAnsi="Times New Roman"/>
          <w:color w:val="2e2e2e"/>
          <w:sz w:val="19"/>
          <w:szCs w:val="19"/>
          <w:rtl w:val="0"/>
        </w:rPr>
        <w:t xml:space="preserve">zación  </w:t>
      </w:r>
      <w:r w:rsidDel="00000000" w:rsidR="00000000" w:rsidRPr="00000000">
        <w:rPr>
          <w:rFonts w:ascii="Times New Roman" w:cs="Times New Roman" w:eastAsia="Times New Roman" w:hAnsi="Times New Roman"/>
          <w:color w:val="2e2e2e"/>
          <w:sz w:val="17"/>
          <w:szCs w:val="17"/>
          <w:rtl w:val="0"/>
        </w:rPr>
        <w:t xml:space="preserve">po</w:t>
      </w:r>
      <w:r w:rsidDel="00000000" w:rsidR="00000000" w:rsidRPr="00000000">
        <w:rPr>
          <w:rFonts w:ascii="Times New Roman" w:cs="Times New Roman" w:eastAsia="Times New Roman" w:hAnsi="Times New Roman"/>
          <w:color w:val="181818"/>
          <w:sz w:val="17"/>
          <w:szCs w:val="17"/>
          <w:rtl w:val="0"/>
        </w:rPr>
        <w:t xml:space="preserve">r</w:t>
      </w:r>
      <w:r w:rsidDel="00000000" w:rsidR="00000000" w:rsidRPr="00000000">
        <w:rPr>
          <w:rtl w:val="0"/>
        </w:rPr>
      </w:r>
    </w:p>
    <w:p w:rsidR="00000000" w:rsidDel="00000000" w:rsidP="00000000" w:rsidRDefault="00000000" w:rsidRPr="00000000" w14:paraId="00000F43">
      <w:pPr>
        <w:spacing w:before="5" w:line="100" w:lineRule="auto"/>
        <w:jc w:val="left"/>
        <w:rPr>
          <w:sz w:val="10"/>
          <w:szCs w:val="10"/>
        </w:rPr>
      </w:pPr>
      <w:r w:rsidDel="00000000" w:rsidR="00000000" w:rsidRPr="00000000">
        <w:rPr>
          <w:rtl w:val="0"/>
        </w:rPr>
      </w:r>
    </w:p>
    <w:p w:rsidR="00000000" w:rsidDel="00000000" w:rsidP="00000000" w:rsidRDefault="00000000" w:rsidRPr="00000000" w14:paraId="00000F44">
      <w:pPr>
        <w:spacing w:line="363" w:lineRule="auto"/>
        <w:ind w:left="1968" w:right="1756" w:firstLine="0"/>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181818"/>
          <w:sz w:val="19"/>
          <w:szCs w:val="19"/>
          <w:rtl w:val="0"/>
        </w:rPr>
        <w:t xml:space="preserve">nnti</w:t>
      </w:r>
      <w:r w:rsidDel="00000000" w:rsidR="00000000" w:rsidRPr="00000000">
        <w:rPr>
          <w:rFonts w:ascii="Times New Roman" w:cs="Times New Roman" w:eastAsia="Times New Roman" w:hAnsi="Times New Roman"/>
          <w:color w:val="2e2e2e"/>
          <w:sz w:val="19"/>
          <w:szCs w:val="19"/>
          <w:rtl w:val="0"/>
        </w:rPr>
        <w:t xml:space="preserve">güc</w:t>
      </w:r>
      <w:r w:rsidDel="00000000" w:rsidR="00000000" w:rsidRPr="00000000">
        <w:rPr>
          <w:rFonts w:ascii="Times New Roman" w:cs="Times New Roman" w:eastAsia="Times New Roman" w:hAnsi="Times New Roman"/>
          <w:color w:val="181818"/>
          <w:sz w:val="19"/>
          <w:szCs w:val="19"/>
          <w:rtl w:val="0"/>
        </w:rPr>
        <w:t xml:space="preserve">d</w:t>
      </w:r>
      <w:r w:rsidDel="00000000" w:rsidR="00000000" w:rsidRPr="00000000">
        <w:rPr>
          <w:rFonts w:ascii="Times New Roman" w:cs="Times New Roman" w:eastAsia="Times New Roman" w:hAnsi="Times New Roman"/>
          <w:color w:val="2e2e2e"/>
          <w:sz w:val="19"/>
          <w:szCs w:val="19"/>
          <w:rtl w:val="0"/>
        </w:rPr>
        <w:t xml:space="preserve">n</w:t>
      </w:r>
      <w:r w:rsidDel="00000000" w:rsidR="00000000" w:rsidRPr="00000000">
        <w:rPr>
          <w:rFonts w:ascii="Times New Roman" w:cs="Times New Roman" w:eastAsia="Times New Roman" w:hAnsi="Times New Roman"/>
          <w:color w:val="181818"/>
          <w:sz w:val="19"/>
          <w:szCs w:val="19"/>
          <w:rtl w:val="0"/>
        </w:rPr>
        <w:t xml:space="preserve">d  </w:t>
      </w:r>
      <w:r w:rsidDel="00000000" w:rsidR="00000000" w:rsidRPr="00000000">
        <w:rPr>
          <w:rFonts w:ascii="Times New Roman" w:cs="Times New Roman" w:eastAsia="Times New Roman" w:hAnsi="Times New Roman"/>
          <w:color w:val="2e2e2e"/>
          <w:sz w:val="19"/>
          <w:szCs w:val="19"/>
          <w:rtl w:val="0"/>
        </w:rPr>
        <w:t xml:space="preserve">l</w:t>
      </w:r>
      <w:r w:rsidDel="00000000" w:rsidR="00000000" w:rsidRPr="00000000">
        <w:rPr>
          <w:rFonts w:ascii="Times New Roman" w:cs="Times New Roman" w:eastAsia="Times New Roman" w:hAnsi="Times New Roman"/>
          <w:color w:val="181818"/>
          <w:sz w:val="19"/>
          <w:szCs w:val="19"/>
          <w:rtl w:val="0"/>
        </w:rPr>
        <w:t xml:space="preserve">a  </w:t>
      </w:r>
      <w:r w:rsidDel="00000000" w:rsidR="00000000" w:rsidRPr="00000000">
        <w:rPr>
          <w:rFonts w:ascii="Times New Roman" w:cs="Times New Roman" w:eastAsia="Times New Roman" w:hAnsi="Times New Roman"/>
          <w:color w:val="2e2e2e"/>
          <w:sz w:val="19"/>
          <w:szCs w:val="19"/>
          <w:rtl w:val="0"/>
        </w:rPr>
        <w:t xml:space="preserve">Ca</w:t>
      </w:r>
      <w:r w:rsidDel="00000000" w:rsidR="00000000" w:rsidRPr="00000000">
        <w:rPr>
          <w:rFonts w:ascii="Times New Roman" w:cs="Times New Roman" w:eastAsia="Times New Roman" w:hAnsi="Times New Roman"/>
          <w:color w:val="181818"/>
          <w:sz w:val="19"/>
          <w:szCs w:val="19"/>
          <w:rtl w:val="0"/>
        </w:rPr>
        <w:t xml:space="preserve">teg</w:t>
      </w:r>
      <w:r w:rsidDel="00000000" w:rsidR="00000000" w:rsidRPr="00000000">
        <w:rPr>
          <w:rFonts w:ascii="Times New Roman" w:cs="Times New Roman" w:eastAsia="Times New Roman" w:hAnsi="Times New Roman"/>
          <w:color w:val="2e2e2e"/>
          <w:sz w:val="19"/>
          <w:szCs w:val="19"/>
          <w:rtl w:val="0"/>
        </w:rPr>
        <w:t xml:space="preserve">orí</w:t>
      </w:r>
      <w:r w:rsidDel="00000000" w:rsidR="00000000" w:rsidRPr="00000000">
        <w:rPr>
          <w:rFonts w:ascii="Times New Roman" w:cs="Times New Roman" w:eastAsia="Times New Roman" w:hAnsi="Times New Roman"/>
          <w:color w:val="181818"/>
          <w:sz w:val="19"/>
          <w:szCs w:val="19"/>
          <w:rtl w:val="0"/>
        </w:rPr>
        <w:t xml:space="preserve">a  1</w:t>
      </w:r>
      <w:r w:rsidDel="00000000" w:rsidR="00000000" w:rsidRPr="00000000">
        <w:rPr>
          <w:rFonts w:ascii="Times New Roman" w:cs="Times New Roman" w:eastAsia="Times New Roman" w:hAnsi="Times New Roman"/>
          <w:color w:val="2e2e2e"/>
          <w:sz w:val="19"/>
          <w:szCs w:val="19"/>
          <w:rtl w:val="0"/>
        </w:rPr>
        <w:t xml:space="preserve">8.  </w:t>
      </w:r>
      <w:r w:rsidDel="00000000" w:rsidR="00000000" w:rsidRPr="00000000">
        <w:rPr>
          <w:rFonts w:ascii="Times New Roman" w:cs="Times New Roman" w:eastAsia="Times New Roman" w:hAnsi="Times New Roman"/>
          <w:color w:val="181818"/>
          <w:sz w:val="19"/>
          <w:szCs w:val="19"/>
          <w:rtl w:val="0"/>
        </w:rPr>
        <w:t xml:space="preserve">c</w:t>
      </w:r>
      <w:r w:rsidDel="00000000" w:rsidR="00000000" w:rsidRPr="00000000">
        <w:rPr>
          <w:rFonts w:ascii="Times New Roman" w:cs="Times New Roman" w:eastAsia="Times New Roman" w:hAnsi="Times New Roman"/>
          <w:color w:val="2e2e2e"/>
          <w:sz w:val="19"/>
          <w:szCs w:val="19"/>
          <w:rtl w:val="0"/>
        </w:rPr>
        <w:t xml:space="preserve">o</w:t>
      </w:r>
      <w:r w:rsidDel="00000000" w:rsidR="00000000" w:rsidRPr="00000000">
        <w:rPr>
          <w:rFonts w:ascii="Times New Roman" w:cs="Times New Roman" w:eastAsia="Times New Roman" w:hAnsi="Times New Roman"/>
          <w:color w:val="181818"/>
          <w:sz w:val="19"/>
          <w:szCs w:val="19"/>
          <w:rtl w:val="0"/>
        </w:rPr>
        <w:t xml:space="preserve">nf</w:t>
      </w:r>
      <w:r w:rsidDel="00000000" w:rsidR="00000000" w:rsidRPr="00000000">
        <w:rPr>
          <w:rFonts w:ascii="Times New Roman" w:cs="Times New Roman" w:eastAsia="Times New Roman" w:hAnsi="Times New Roman"/>
          <w:color w:val="2e2e2e"/>
          <w:sz w:val="19"/>
          <w:szCs w:val="19"/>
          <w:rtl w:val="0"/>
        </w:rPr>
        <w:t xml:space="preserve">o</w:t>
      </w:r>
      <w:r w:rsidDel="00000000" w:rsidR="00000000" w:rsidRPr="00000000">
        <w:rPr>
          <w:rFonts w:ascii="Times New Roman" w:cs="Times New Roman" w:eastAsia="Times New Roman" w:hAnsi="Times New Roman"/>
          <w:color w:val="181818"/>
          <w:sz w:val="19"/>
          <w:szCs w:val="19"/>
          <w:rtl w:val="0"/>
        </w:rPr>
        <w:t xml:space="preserve">rm</w:t>
      </w:r>
      <w:r w:rsidDel="00000000" w:rsidR="00000000" w:rsidRPr="00000000">
        <w:rPr>
          <w:rFonts w:ascii="Times New Roman" w:cs="Times New Roman" w:eastAsia="Times New Roman" w:hAnsi="Times New Roman"/>
          <w:color w:val="2e2e2e"/>
          <w:sz w:val="19"/>
          <w:szCs w:val="19"/>
          <w:rtl w:val="0"/>
        </w:rPr>
        <w:t xml:space="preserve">e </w:t>
      </w:r>
      <w:r w:rsidDel="00000000" w:rsidR="00000000" w:rsidRPr="00000000">
        <w:rPr>
          <w:rFonts w:ascii="Times New Roman" w:cs="Times New Roman" w:eastAsia="Times New Roman" w:hAnsi="Times New Roman"/>
          <w:color w:val="181818"/>
          <w:sz w:val="19"/>
          <w:szCs w:val="19"/>
          <w:rtl w:val="0"/>
        </w:rPr>
        <w:t xml:space="preserve">l</w:t>
      </w:r>
      <w:r w:rsidDel="00000000" w:rsidR="00000000" w:rsidRPr="00000000">
        <w:rPr>
          <w:rFonts w:ascii="Times New Roman" w:cs="Times New Roman" w:eastAsia="Times New Roman" w:hAnsi="Times New Roman"/>
          <w:color w:val="2e2e2e"/>
          <w:sz w:val="19"/>
          <w:szCs w:val="19"/>
          <w:rtl w:val="0"/>
        </w:rPr>
        <w:t xml:space="preserve">o </w:t>
      </w:r>
      <w:r w:rsidDel="00000000" w:rsidR="00000000" w:rsidRPr="00000000">
        <w:rPr>
          <w:rFonts w:ascii="Times New Roman" w:cs="Times New Roman" w:eastAsia="Times New Roman" w:hAnsi="Times New Roman"/>
          <w:color w:val="181818"/>
          <w:sz w:val="17"/>
          <w:szCs w:val="17"/>
          <w:rtl w:val="0"/>
        </w:rPr>
        <w:t xml:space="preserve">di</w:t>
      </w:r>
      <w:r w:rsidDel="00000000" w:rsidR="00000000" w:rsidRPr="00000000">
        <w:rPr>
          <w:rFonts w:ascii="Times New Roman" w:cs="Times New Roman" w:eastAsia="Times New Roman" w:hAnsi="Times New Roman"/>
          <w:color w:val="2e2e2e"/>
          <w:sz w:val="17"/>
          <w:szCs w:val="17"/>
          <w:rtl w:val="0"/>
        </w:rPr>
        <w:t xml:space="preserve">s</w:t>
      </w:r>
      <w:r w:rsidDel="00000000" w:rsidR="00000000" w:rsidRPr="00000000">
        <w:rPr>
          <w:rFonts w:ascii="Times New Roman" w:cs="Times New Roman" w:eastAsia="Times New Roman" w:hAnsi="Times New Roman"/>
          <w:color w:val="181818"/>
          <w:sz w:val="17"/>
          <w:szCs w:val="17"/>
          <w:rtl w:val="0"/>
        </w:rPr>
        <w:t xml:space="preserve">pu</w:t>
      </w:r>
      <w:r w:rsidDel="00000000" w:rsidR="00000000" w:rsidRPr="00000000">
        <w:rPr>
          <w:rFonts w:ascii="Times New Roman" w:cs="Times New Roman" w:eastAsia="Times New Roman" w:hAnsi="Times New Roman"/>
          <w:color w:val="2e2e2e"/>
          <w:sz w:val="17"/>
          <w:szCs w:val="17"/>
          <w:rtl w:val="0"/>
        </w:rPr>
        <w:t xml:space="preserve">esto  </w:t>
      </w:r>
      <w:r w:rsidDel="00000000" w:rsidR="00000000" w:rsidRPr="00000000">
        <w:rPr>
          <w:rFonts w:ascii="Times New Roman" w:cs="Times New Roman" w:eastAsia="Times New Roman" w:hAnsi="Times New Roman"/>
          <w:color w:val="2e2e2e"/>
          <w:sz w:val="19"/>
          <w:szCs w:val="19"/>
          <w:rtl w:val="0"/>
        </w:rPr>
        <w:t xml:space="preserve">po</w:t>
      </w:r>
      <w:r w:rsidDel="00000000" w:rsidR="00000000" w:rsidRPr="00000000">
        <w:rPr>
          <w:rFonts w:ascii="Times New Roman" w:cs="Times New Roman" w:eastAsia="Times New Roman" w:hAnsi="Times New Roman"/>
          <w:color w:val="181818"/>
          <w:sz w:val="19"/>
          <w:szCs w:val="19"/>
          <w:rtl w:val="0"/>
        </w:rPr>
        <w:t xml:space="preserve">r </w:t>
      </w:r>
      <w:r w:rsidDel="00000000" w:rsidR="00000000" w:rsidRPr="00000000">
        <w:rPr>
          <w:rFonts w:ascii="Times New Roman" w:cs="Times New Roman" w:eastAsia="Times New Roman" w:hAnsi="Times New Roman"/>
          <w:color w:val="2e2e2e"/>
          <w:sz w:val="19"/>
          <w:szCs w:val="19"/>
          <w:rtl w:val="0"/>
        </w:rPr>
        <w:t xml:space="preserve">e</w:t>
      </w:r>
      <w:r w:rsidDel="00000000" w:rsidR="00000000" w:rsidRPr="00000000">
        <w:rPr>
          <w:rFonts w:ascii="Times New Roman" w:cs="Times New Roman" w:eastAsia="Times New Roman" w:hAnsi="Times New Roman"/>
          <w:color w:val="181818"/>
          <w:sz w:val="19"/>
          <w:szCs w:val="19"/>
          <w:rtl w:val="0"/>
        </w:rPr>
        <w:t xml:space="preserve">l  </w:t>
      </w:r>
      <w:r w:rsidDel="00000000" w:rsidR="00000000" w:rsidRPr="00000000">
        <w:rPr>
          <w:rFonts w:ascii="Arial" w:cs="Arial" w:eastAsia="Arial" w:hAnsi="Arial"/>
          <w:color w:val="181818"/>
          <w:sz w:val="15"/>
          <w:szCs w:val="15"/>
          <w:rtl w:val="0"/>
        </w:rPr>
        <w:t xml:space="preserve">r</w:t>
      </w:r>
      <w:r w:rsidDel="00000000" w:rsidR="00000000" w:rsidRPr="00000000">
        <w:rPr>
          <w:rFonts w:ascii="Arial" w:cs="Arial" w:eastAsia="Arial" w:hAnsi="Arial"/>
          <w:color w:val="2e2e2e"/>
          <w:sz w:val="15"/>
          <w:szCs w:val="15"/>
          <w:rtl w:val="0"/>
        </w:rPr>
        <w:t xml:space="preserve">ég</w:t>
      </w:r>
      <w:r w:rsidDel="00000000" w:rsidR="00000000" w:rsidRPr="00000000">
        <w:rPr>
          <w:rFonts w:ascii="Arial" w:cs="Arial" w:eastAsia="Arial" w:hAnsi="Arial"/>
          <w:color w:val="181818"/>
          <w:sz w:val="15"/>
          <w:szCs w:val="15"/>
          <w:rtl w:val="0"/>
        </w:rPr>
        <w:t xml:space="preserve">iin</w:t>
      </w:r>
      <w:r w:rsidDel="00000000" w:rsidR="00000000" w:rsidRPr="00000000">
        <w:rPr>
          <w:rFonts w:ascii="Arial" w:cs="Arial" w:eastAsia="Arial" w:hAnsi="Arial"/>
          <w:color w:val="2e2e2e"/>
          <w:sz w:val="15"/>
          <w:szCs w:val="15"/>
          <w:rtl w:val="0"/>
        </w:rPr>
        <w:t xml:space="preserve">c</w:t>
      </w:r>
      <w:r w:rsidDel="00000000" w:rsidR="00000000" w:rsidRPr="00000000">
        <w:rPr>
          <w:rFonts w:ascii="Arial" w:cs="Arial" w:eastAsia="Arial" w:hAnsi="Arial"/>
          <w:color w:val="181818"/>
          <w:sz w:val="15"/>
          <w:szCs w:val="15"/>
          <w:rtl w:val="0"/>
        </w:rPr>
        <w:t xml:space="preserve">n  </w:t>
      </w:r>
      <w:r w:rsidDel="00000000" w:rsidR="00000000" w:rsidRPr="00000000">
        <w:rPr>
          <w:rFonts w:ascii="Times New Roman" w:cs="Times New Roman" w:eastAsia="Times New Roman" w:hAnsi="Times New Roman"/>
          <w:color w:val="181818"/>
          <w:sz w:val="19"/>
          <w:szCs w:val="19"/>
          <w:rtl w:val="0"/>
        </w:rPr>
        <w:t xml:space="preserve">d</w:t>
      </w:r>
      <w:r w:rsidDel="00000000" w:rsidR="00000000" w:rsidRPr="00000000">
        <w:rPr>
          <w:rFonts w:ascii="Times New Roman" w:cs="Times New Roman" w:eastAsia="Times New Roman" w:hAnsi="Times New Roman"/>
          <w:color w:val="2e2e2e"/>
          <w:sz w:val="19"/>
          <w:szCs w:val="19"/>
          <w:rtl w:val="0"/>
        </w:rPr>
        <w:t xml:space="preserve">e e</w:t>
      </w:r>
      <w:r w:rsidDel="00000000" w:rsidR="00000000" w:rsidRPr="00000000">
        <w:rPr>
          <w:rFonts w:ascii="Times New Roman" w:cs="Times New Roman" w:eastAsia="Times New Roman" w:hAnsi="Times New Roman"/>
          <w:color w:val="181818"/>
          <w:sz w:val="19"/>
          <w:szCs w:val="19"/>
          <w:rtl w:val="0"/>
        </w:rPr>
        <w:t xml:space="preserve">mpl</w:t>
      </w:r>
      <w:r w:rsidDel="00000000" w:rsidR="00000000" w:rsidRPr="00000000">
        <w:rPr>
          <w:rFonts w:ascii="Times New Roman" w:cs="Times New Roman" w:eastAsia="Times New Roman" w:hAnsi="Times New Roman"/>
          <w:color w:val="2e2e2e"/>
          <w:sz w:val="19"/>
          <w:szCs w:val="19"/>
          <w:rtl w:val="0"/>
        </w:rPr>
        <w:t xml:space="preserve">eo  púb</w:t>
      </w:r>
      <w:r w:rsidDel="00000000" w:rsidR="00000000" w:rsidRPr="00000000">
        <w:rPr>
          <w:rFonts w:ascii="Times New Roman" w:cs="Times New Roman" w:eastAsia="Times New Roman" w:hAnsi="Times New Roman"/>
          <w:color w:val="181818"/>
          <w:sz w:val="19"/>
          <w:szCs w:val="19"/>
          <w:rtl w:val="0"/>
        </w:rPr>
        <w:t xml:space="preserve">li</w:t>
      </w:r>
      <w:r w:rsidDel="00000000" w:rsidR="00000000" w:rsidRPr="00000000">
        <w:rPr>
          <w:rFonts w:ascii="Times New Roman" w:cs="Times New Roman" w:eastAsia="Times New Roman" w:hAnsi="Times New Roman"/>
          <w:color w:val="444444"/>
          <w:sz w:val="19"/>
          <w:szCs w:val="19"/>
          <w:rtl w:val="0"/>
        </w:rPr>
        <w:t xml:space="preserve">co </w:t>
      </w:r>
      <w:r w:rsidDel="00000000" w:rsidR="00000000" w:rsidRPr="00000000">
        <w:rPr>
          <w:rFonts w:ascii="Times New Roman" w:cs="Times New Roman" w:eastAsia="Times New Roman" w:hAnsi="Times New Roman"/>
          <w:color w:val="2e2e2e"/>
          <w:sz w:val="17"/>
          <w:szCs w:val="17"/>
          <w:rtl w:val="0"/>
        </w:rPr>
        <w:t xml:space="preserve">vi   </w:t>
      </w:r>
      <w:r w:rsidDel="00000000" w:rsidR="00000000" w:rsidRPr="00000000">
        <w:rPr>
          <w:rFonts w:ascii="Times New Roman" w:cs="Times New Roman" w:eastAsia="Times New Roman" w:hAnsi="Times New Roman"/>
          <w:color w:val="2e2e2e"/>
          <w:sz w:val="19"/>
          <w:szCs w:val="19"/>
          <w:rtl w:val="0"/>
        </w:rPr>
        <w:t xml:space="preserve">en</w:t>
      </w:r>
      <w:r w:rsidDel="00000000" w:rsidR="00000000" w:rsidRPr="00000000">
        <w:rPr>
          <w:rFonts w:ascii="Times New Roman" w:cs="Times New Roman" w:eastAsia="Times New Roman" w:hAnsi="Times New Roman"/>
          <w:color w:val="181818"/>
          <w:sz w:val="19"/>
          <w:szCs w:val="19"/>
          <w:rtl w:val="0"/>
        </w:rPr>
        <w:t xml:space="preserve">t</w:t>
      </w:r>
      <w:r w:rsidDel="00000000" w:rsidR="00000000" w:rsidRPr="00000000">
        <w:rPr>
          <w:rFonts w:ascii="Times New Roman" w:cs="Times New Roman" w:eastAsia="Times New Roman" w:hAnsi="Times New Roman"/>
          <w:color w:val="2e2e2e"/>
          <w:sz w:val="19"/>
          <w:szCs w:val="19"/>
          <w:rtl w:val="0"/>
        </w:rPr>
        <w:t xml:space="preserve">e, </w:t>
      </w:r>
      <w:r w:rsidDel="00000000" w:rsidR="00000000" w:rsidRPr="00000000">
        <w:rPr>
          <w:rFonts w:ascii="Times New Roman" w:cs="Times New Roman" w:eastAsia="Times New Roman" w:hAnsi="Times New Roman"/>
          <w:color w:val="2e2e2e"/>
          <w:sz w:val="17"/>
          <w:szCs w:val="17"/>
          <w:rtl w:val="0"/>
        </w:rPr>
        <w:t xml:space="preserve">e</w:t>
      </w:r>
      <w:r w:rsidDel="00000000" w:rsidR="00000000" w:rsidRPr="00000000">
        <w:rPr>
          <w:rFonts w:ascii="Times New Roman" w:cs="Times New Roman" w:eastAsia="Times New Roman" w:hAnsi="Times New Roman"/>
          <w:color w:val="181818"/>
          <w:sz w:val="17"/>
          <w:szCs w:val="17"/>
          <w:rtl w:val="0"/>
        </w:rPr>
        <w:t xml:space="preserve">l </w:t>
      </w:r>
      <w:r w:rsidDel="00000000" w:rsidR="00000000" w:rsidRPr="00000000">
        <w:rPr>
          <w:rFonts w:ascii="Times New Roman" w:cs="Times New Roman" w:eastAsia="Times New Roman" w:hAnsi="Times New Roman"/>
          <w:color w:val="2e2e2e"/>
          <w:sz w:val="19"/>
          <w:szCs w:val="19"/>
          <w:rtl w:val="0"/>
        </w:rPr>
        <w:t xml:space="preserve">c</w:t>
      </w:r>
      <w:r w:rsidDel="00000000" w:rsidR="00000000" w:rsidRPr="00000000">
        <w:rPr>
          <w:rFonts w:ascii="Times New Roman" w:cs="Times New Roman" w:eastAsia="Times New Roman" w:hAnsi="Times New Roman"/>
          <w:color w:val="181818"/>
          <w:sz w:val="19"/>
          <w:szCs w:val="19"/>
          <w:rtl w:val="0"/>
        </w:rPr>
        <w:t xml:space="preserve">u</w:t>
      </w:r>
      <w:r w:rsidDel="00000000" w:rsidR="00000000" w:rsidRPr="00000000">
        <w:rPr>
          <w:rFonts w:ascii="Times New Roman" w:cs="Times New Roman" w:eastAsia="Times New Roman" w:hAnsi="Times New Roman"/>
          <w:color w:val="2e2e2e"/>
          <w:sz w:val="19"/>
          <w:szCs w:val="19"/>
          <w:rtl w:val="0"/>
        </w:rPr>
        <w:t xml:space="preserve">a</w:t>
      </w:r>
      <w:r w:rsidDel="00000000" w:rsidR="00000000" w:rsidRPr="00000000">
        <w:rPr>
          <w:rFonts w:ascii="Times New Roman" w:cs="Times New Roman" w:eastAsia="Times New Roman" w:hAnsi="Times New Roman"/>
          <w:color w:val="181818"/>
          <w:sz w:val="19"/>
          <w:szCs w:val="19"/>
          <w:rtl w:val="0"/>
        </w:rPr>
        <w:t xml:space="preserve">l </w:t>
      </w:r>
      <w:r w:rsidDel="00000000" w:rsidR="00000000" w:rsidRPr="00000000">
        <w:rPr>
          <w:rFonts w:ascii="Times New Roman" w:cs="Times New Roman" w:eastAsia="Times New Roman" w:hAnsi="Times New Roman"/>
          <w:color w:val="181818"/>
          <w:sz w:val="17"/>
          <w:szCs w:val="17"/>
          <w:rtl w:val="0"/>
        </w:rPr>
        <w:t xml:space="preserve">n</w:t>
      </w:r>
      <w:r w:rsidDel="00000000" w:rsidR="00000000" w:rsidRPr="00000000">
        <w:rPr>
          <w:rFonts w:ascii="Times New Roman" w:cs="Times New Roman" w:eastAsia="Times New Roman" w:hAnsi="Times New Roman"/>
          <w:color w:val="2e2e2e"/>
          <w:sz w:val="17"/>
          <w:szCs w:val="17"/>
          <w:rtl w:val="0"/>
        </w:rPr>
        <w:t xml:space="preserve">o perm</w:t>
      </w:r>
      <w:r w:rsidDel="00000000" w:rsidR="00000000" w:rsidRPr="00000000">
        <w:rPr>
          <w:rFonts w:ascii="Times New Roman" w:cs="Times New Roman" w:eastAsia="Times New Roman" w:hAnsi="Times New Roman"/>
          <w:color w:val="181818"/>
          <w:sz w:val="17"/>
          <w:szCs w:val="17"/>
          <w:rtl w:val="0"/>
        </w:rPr>
        <w:t xml:space="preserve">it</w:t>
      </w:r>
      <w:r w:rsidDel="00000000" w:rsidR="00000000" w:rsidRPr="00000000">
        <w:rPr>
          <w:rFonts w:ascii="Times New Roman" w:cs="Times New Roman" w:eastAsia="Times New Roman" w:hAnsi="Times New Roman"/>
          <w:color w:val="2e2e2e"/>
          <w:sz w:val="17"/>
          <w:szCs w:val="17"/>
          <w:rtl w:val="0"/>
        </w:rPr>
        <w:t xml:space="preserve">e  a es</w:t>
      </w:r>
      <w:r w:rsidDel="00000000" w:rsidR="00000000" w:rsidRPr="00000000">
        <w:rPr>
          <w:rFonts w:ascii="Times New Roman" w:cs="Times New Roman" w:eastAsia="Times New Roman" w:hAnsi="Times New Roman"/>
          <w:color w:val="181818"/>
          <w:sz w:val="17"/>
          <w:szCs w:val="17"/>
          <w:rtl w:val="0"/>
        </w:rPr>
        <w:t xml:space="preserve">t</w:t>
      </w:r>
      <w:r w:rsidDel="00000000" w:rsidR="00000000" w:rsidRPr="00000000">
        <w:rPr>
          <w:rFonts w:ascii="Times New Roman" w:cs="Times New Roman" w:eastAsia="Times New Roman" w:hAnsi="Times New Roman"/>
          <w:color w:val="2e2e2e"/>
          <w:sz w:val="17"/>
          <w:szCs w:val="17"/>
          <w:rtl w:val="0"/>
        </w:rPr>
        <w:t xml:space="preserve">e pe</w:t>
      </w:r>
      <w:r w:rsidDel="00000000" w:rsidR="00000000" w:rsidRPr="00000000">
        <w:rPr>
          <w:rFonts w:ascii="Times New Roman" w:cs="Times New Roman" w:eastAsia="Times New Roman" w:hAnsi="Times New Roman"/>
          <w:color w:val="181818"/>
          <w:sz w:val="17"/>
          <w:szCs w:val="17"/>
          <w:rtl w:val="0"/>
        </w:rPr>
        <w:t xml:space="preserve">r</w:t>
      </w:r>
      <w:r w:rsidDel="00000000" w:rsidR="00000000" w:rsidRPr="00000000">
        <w:rPr>
          <w:rFonts w:ascii="Times New Roman" w:cs="Times New Roman" w:eastAsia="Times New Roman" w:hAnsi="Times New Roman"/>
          <w:color w:val="2e2e2e"/>
          <w:sz w:val="17"/>
          <w:szCs w:val="17"/>
          <w:rtl w:val="0"/>
        </w:rPr>
        <w:t xml:space="preserve">so</w:t>
      </w:r>
      <w:r w:rsidDel="00000000" w:rsidR="00000000" w:rsidRPr="00000000">
        <w:rPr>
          <w:rFonts w:ascii="Times New Roman" w:cs="Times New Roman" w:eastAsia="Times New Roman" w:hAnsi="Times New Roman"/>
          <w:color w:val="181818"/>
          <w:sz w:val="17"/>
          <w:szCs w:val="17"/>
          <w:rtl w:val="0"/>
        </w:rPr>
        <w:t xml:space="preserve">n</w:t>
      </w:r>
      <w:r w:rsidDel="00000000" w:rsidR="00000000" w:rsidRPr="00000000">
        <w:rPr>
          <w:rFonts w:ascii="Times New Roman" w:cs="Times New Roman" w:eastAsia="Times New Roman" w:hAnsi="Times New Roman"/>
          <w:color w:val="2e2e2e"/>
          <w:sz w:val="17"/>
          <w:szCs w:val="17"/>
          <w:rtl w:val="0"/>
        </w:rPr>
        <w:t xml:space="preserve">a</w:t>
      </w:r>
      <w:r w:rsidDel="00000000" w:rsidR="00000000" w:rsidRPr="00000000">
        <w:rPr>
          <w:rFonts w:ascii="Times New Roman" w:cs="Times New Roman" w:eastAsia="Times New Roman" w:hAnsi="Times New Roman"/>
          <w:color w:val="181818"/>
          <w:sz w:val="17"/>
          <w:szCs w:val="17"/>
          <w:rtl w:val="0"/>
        </w:rPr>
        <w:t xml:space="preserve">l  a</w:t>
      </w:r>
      <w:r w:rsidDel="00000000" w:rsidR="00000000" w:rsidRPr="00000000">
        <w:rPr>
          <w:rFonts w:ascii="Times New Roman" w:cs="Times New Roman" w:eastAsia="Times New Roman" w:hAnsi="Times New Roman"/>
          <w:color w:val="444444"/>
          <w:sz w:val="17"/>
          <w:szCs w:val="17"/>
          <w:rtl w:val="0"/>
        </w:rPr>
        <w:t xml:space="preserve">s</w:t>
      </w:r>
      <w:r w:rsidDel="00000000" w:rsidR="00000000" w:rsidRPr="00000000">
        <w:rPr>
          <w:rFonts w:ascii="Times New Roman" w:cs="Times New Roman" w:eastAsia="Times New Roman" w:hAnsi="Times New Roman"/>
          <w:color w:val="181818"/>
          <w:sz w:val="17"/>
          <w:szCs w:val="17"/>
          <w:rtl w:val="0"/>
        </w:rPr>
        <w:t xml:space="preserve">p</w:t>
      </w:r>
      <w:r w:rsidDel="00000000" w:rsidR="00000000" w:rsidRPr="00000000">
        <w:rPr>
          <w:rFonts w:ascii="Times New Roman" w:cs="Times New Roman" w:eastAsia="Times New Roman" w:hAnsi="Times New Roman"/>
          <w:color w:val="2e2e2e"/>
          <w:sz w:val="17"/>
          <w:szCs w:val="17"/>
          <w:rtl w:val="0"/>
        </w:rPr>
        <w:t xml:space="preserve">ira</w:t>
      </w:r>
      <w:r w:rsidDel="00000000" w:rsidR="00000000" w:rsidRPr="00000000">
        <w:rPr>
          <w:rFonts w:ascii="Times New Roman" w:cs="Times New Roman" w:eastAsia="Times New Roman" w:hAnsi="Times New Roman"/>
          <w:color w:val="181818"/>
          <w:sz w:val="17"/>
          <w:szCs w:val="17"/>
          <w:rtl w:val="0"/>
        </w:rPr>
        <w:t xml:space="preserve">r </w:t>
      </w:r>
      <w:r w:rsidDel="00000000" w:rsidR="00000000" w:rsidRPr="00000000">
        <w:rPr>
          <w:rFonts w:ascii="Times New Roman" w:cs="Times New Roman" w:eastAsia="Times New Roman" w:hAnsi="Times New Roman"/>
          <w:color w:val="2e2e2e"/>
          <w:sz w:val="17"/>
          <w:szCs w:val="17"/>
          <w:rtl w:val="0"/>
        </w:rPr>
        <w:t xml:space="preserve">a </w:t>
      </w:r>
      <w:r w:rsidDel="00000000" w:rsidR="00000000" w:rsidRPr="00000000">
        <w:rPr>
          <w:rFonts w:ascii="Times New Roman" w:cs="Times New Roman" w:eastAsia="Times New Roman" w:hAnsi="Times New Roman"/>
          <w:color w:val="181818"/>
          <w:sz w:val="17"/>
          <w:szCs w:val="17"/>
          <w:rtl w:val="0"/>
        </w:rPr>
        <w:t xml:space="preserve">una </w:t>
      </w:r>
      <w:r w:rsidDel="00000000" w:rsidR="00000000" w:rsidRPr="00000000">
        <w:rPr>
          <w:rFonts w:ascii="Times New Roman" w:cs="Times New Roman" w:eastAsia="Times New Roman" w:hAnsi="Times New Roman"/>
          <w:color w:val="2e2e2e"/>
          <w:sz w:val="17"/>
          <w:szCs w:val="17"/>
          <w:rtl w:val="0"/>
        </w:rPr>
        <w:t xml:space="preserve">categoría  s</w:t>
      </w:r>
      <w:r w:rsidDel="00000000" w:rsidR="00000000" w:rsidRPr="00000000">
        <w:rPr>
          <w:rFonts w:ascii="Times New Roman" w:cs="Times New Roman" w:eastAsia="Times New Roman" w:hAnsi="Times New Roman"/>
          <w:color w:val="181818"/>
          <w:sz w:val="17"/>
          <w:szCs w:val="17"/>
          <w:rtl w:val="0"/>
        </w:rPr>
        <w:t xml:space="preserve">up</w:t>
      </w:r>
      <w:r w:rsidDel="00000000" w:rsidR="00000000" w:rsidRPr="00000000">
        <w:rPr>
          <w:rFonts w:ascii="Times New Roman" w:cs="Times New Roman" w:eastAsia="Times New Roman" w:hAnsi="Times New Roman"/>
          <w:color w:val="2e2e2e"/>
          <w:sz w:val="17"/>
          <w:szCs w:val="17"/>
          <w:rtl w:val="0"/>
        </w:rPr>
        <w:t xml:space="preserve">e</w:t>
      </w:r>
      <w:r w:rsidDel="00000000" w:rsidR="00000000" w:rsidRPr="00000000">
        <w:rPr>
          <w:rFonts w:ascii="Times New Roman" w:cs="Times New Roman" w:eastAsia="Times New Roman" w:hAnsi="Times New Roman"/>
          <w:color w:val="181818"/>
          <w:sz w:val="17"/>
          <w:szCs w:val="17"/>
          <w:rtl w:val="0"/>
        </w:rPr>
        <w:t xml:space="preserve">ri</w:t>
      </w:r>
      <w:r w:rsidDel="00000000" w:rsidR="00000000" w:rsidRPr="00000000">
        <w:rPr>
          <w:rFonts w:ascii="Times New Roman" w:cs="Times New Roman" w:eastAsia="Times New Roman" w:hAnsi="Times New Roman"/>
          <w:color w:val="2e2e2e"/>
          <w:sz w:val="17"/>
          <w:szCs w:val="17"/>
          <w:rtl w:val="0"/>
        </w:rPr>
        <w:t xml:space="preserve">o</w:t>
      </w:r>
      <w:r w:rsidDel="00000000" w:rsidR="00000000" w:rsidRPr="00000000">
        <w:rPr>
          <w:rFonts w:ascii="Times New Roman" w:cs="Times New Roman" w:eastAsia="Times New Roman" w:hAnsi="Times New Roman"/>
          <w:color w:val="181818"/>
          <w:sz w:val="17"/>
          <w:szCs w:val="17"/>
          <w:rtl w:val="0"/>
        </w:rPr>
        <w:t xml:space="preserve">r </w:t>
      </w:r>
      <w:r w:rsidDel="00000000" w:rsidR="00000000" w:rsidRPr="00000000">
        <w:rPr>
          <w:rFonts w:ascii="Times New Roman" w:cs="Times New Roman" w:eastAsia="Times New Roman" w:hAnsi="Times New Roman"/>
          <w:color w:val="2e2e2e"/>
          <w:sz w:val="17"/>
          <w:szCs w:val="17"/>
          <w:rtl w:val="0"/>
        </w:rPr>
        <w:t xml:space="preserve">po</w:t>
      </w:r>
      <w:r w:rsidDel="00000000" w:rsidR="00000000" w:rsidRPr="00000000">
        <w:rPr>
          <w:rFonts w:ascii="Times New Roman" w:cs="Times New Roman" w:eastAsia="Times New Roman" w:hAnsi="Times New Roman"/>
          <w:color w:val="181818"/>
          <w:sz w:val="17"/>
          <w:szCs w:val="17"/>
          <w:rtl w:val="0"/>
        </w:rPr>
        <w:t xml:space="preserve">r </w:t>
      </w:r>
      <w:r w:rsidDel="00000000" w:rsidR="00000000" w:rsidRPr="00000000">
        <w:rPr>
          <w:rFonts w:ascii="Times New Roman" w:cs="Times New Roman" w:eastAsia="Times New Roman" w:hAnsi="Times New Roman"/>
          <w:color w:val="181818"/>
          <w:sz w:val="19"/>
          <w:szCs w:val="19"/>
          <w:rtl w:val="0"/>
        </w:rPr>
        <w:t xml:space="preserve">t</w:t>
      </w:r>
      <w:r w:rsidDel="00000000" w:rsidR="00000000" w:rsidRPr="00000000">
        <w:rPr>
          <w:rFonts w:ascii="Times New Roman" w:cs="Times New Roman" w:eastAsia="Times New Roman" w:hAnsi="Times New Roman"/>
          <w:color w:val="2e2e2e"/>
          <w:sz w:val="19"/>
          <w:szCs w:val="19"/>
          <w:rtl w:val="0"/>
        </w:rPr>
        <w:t xml:space="preserve">ai</w:t>
      </w:r>
      <w:r w:rsidDel="00000000" w:rsidR="00000000" w:rsidRPr="00000000">
        <w:rPr>
          <w:rFonts w:ascii="Times New Roman" w:cs="Times New Roman" w:eastAsia="Times New Roman" w:hAnsi="Times New Roman"/>
          <w:color w:val="181818"/>
          <w:sz w:val="19"/>
          <w:szCs w:val="19"/>
          <w:rtl w:val="0"/>
        </w:rPr>
        <w:t xml:space="preserve">t</w:t>
      </w:r>
      <w:r w:rsidDel="00000000" w:rsidR="00000000" w:rsidRPr="00000000">
        <w:rPr>
          <w:rFonts w:ascii="Times New Roman" w:cs="Times New Roman" w:eastAsia="Times New Roman" w:hAnsi="Times New Roman"/>
          <w:color w:val="2e2e2e"/>
          <w:sz w:val="19"/>
          <w:szCs w:val="19"/>
          <w:rtl w:val="0"/>
        </w:rPr>
        <w:t xml:space="preserve">a </w:t>
      </w:r>
      <w:r w:rsidDel="00000000" w:rsidR="00000000" w:rsidRPr="00000000">
        <w:rPr>
          <w:rFonts w:ascii="Times New Roman" w:cs="Times New Roman" w:eastAsia="Times New Roman" w:hAnsi="Times New Roman"/>
          <w:color w:val="181818"/>
          <w:sz w:val="17"/>
          <w:szCs w:val="17"/>
          <w:rtl w:val="0"/>
        </w:rPr>
        <w:t xml:space="preserve">d</w:t>
      </w:r>
      <w:r w:rsidDel="00000000" w:rsidR="00000000" w:rsidRPr="00000000">
        <w:rPr>
          <w:rFonts w:ascii="Times New Roman" w:cs="Times New Roman" w:eastAsia="Times New Roman" w:hAnsi="Times New Roman"/>
          <w:color w:val="2e2e2e"/>
          <w:sz w:val="17"/>
          <w:szCs w:val="17"/>
          <w:rtl w:val="0"/>
        </w:rPr>
        <w:t xml:space="preserve">e </w:t>
      </w:r>
      <w:r w:rsidDel="00000000" w:rsidR="00000000" w:rsidRPr="00000000">
        <w:rPr>
          <w:rFonts w:ascii="Times New Roman" w:cs="Times New Roman" w:eastAsia="Times New Roman" w:hAnsi="Times New Roman"/>
          <w:color w:val="181818"/>
          <w:sz w:val="19"/>
          <w:szCs w:val="19"/>
          <w:rtl w:val="0"/>
        </w:rPr>
        <w:t xml:space="preserve">t</w:t>
      </w:r>
      <w:r w:rsidDel="00000000" w:rsidR="00000000" w:rsidRPr="00000000">
        <w:rPr>
          <w:rFonts w:ascii="Times New Roman" w:cs="Times New Roman" w:eastAsia="Times New Roman" w:hAnsi="Times New Roman"/>
          <w:color w:val="2e2e2e"/>
          <w:sz w:val="19"/>
          <w:szCs w:val="19"/>
          <w:rtl w:val="0"/>
        </w:rPr>
        <w:t xml:space="preserve">i</w:t>
      </w:r>
      <w:r w:rsidDel="00000000" w:rsidR="00000000" w:rsidRPr="00000000">
        <w:rPr>
          <w:rFonts w:ascii="Times New Roman" w:cs="Times New Roman" w:eastAsia="Times New Roman" w:hAnsi="Times New Roman"/>
          <w:color w:val="181818"/>
          <w:sz w:val="19"/>
          <w:szCs w:val="19"/>
          <w:rtl w:val="0"/>
        </w:rPr>
        <w:t xml:space="preserve">tu</w:t>
      </w:r>
      <w:r w:rsidDel="00000000" w:rsidR="00000000" w:rsidRPr="00000000">
        <w:rPr>
          <w:rFonts w:ascii="Times New Roman" w:cs="Times New Roman" w:eastAsia="Times New Roman" w:hAnsi="Times New Roman"/>
          <w:color w:val="2e2e2e"/>
          <w:sz w:val="19"/>
          <w:szCs w:val="19"/>
          <w:rtl w:val="0"/>
        </w:rPr>
        <w:t xml:space="preserve">lo téc</w:t>
      </w:r>
      <w:r w:rsidDel="00000000" w:rsidR="00000000" w:rsidRPr="00000000">
        <w:rPr>
          <w:rFonts w:ascii="Times New Roman" w:cs="Times New Roman" w:eastAsia="Times New Roman" w:hAnsi="Times New Roman"/>
          <w:color w:val="181818"/>
          <w:sz w:val="19"/>
          <w:szCs w:val="19"/>
          <w:rtl w:val="0"/>
        </w:rPr>
        <w:t xml:space="preserve">ni</w:t>
      </w:r>
      <w:r w:rsidDel="00000000" w:rsidR="00000000" w:rsidRPr="00000000">
        <w:rPr>
          <w:rFonts w:ascii="Times New Roman" w:cs="Times New Roman" w:eastAsia="Times New Roman" w:hAnsi="Times New Roman"/>
          <w:color w:val="2e2e2e"/>
          <w:sz w:val="19"/>
          <w:szCs w:val="19"/>
          <w:rtl w:val="0"/>
        </w:rPr>
        <w:t xml:space="preserve">co </w:t>
      </w:r>
      <w:r w:rsidDel="00000000" w:rsidR="00000000" w:rsidRPr="00000000">
        <w:rPr>
          <w:rFonts w:ascii="Times New Roman" w:cs="Times New Roman" w:eastAsia="Times New Roman" w:hAnsi="Times New Roman"/>
          <w:color w:val="181818"/>
          <w:sz w:val="17"/>
          <w:szCs w:val="17"/>
          <w:rtl w:val="0"/>
        </w:rPr>
        <w:t xml:space="preserve">h</w:t>
      </w:r>
      <w:r w:rsidDel="00000000" w:rsidR="00000000" w:rsidRPr="00000000">
        <w:rPr>
          <w:rFonts w:ascii="Times New Roman" w:cs="Times New Roman" w:eastAsia="Times New Roman" w:hAnsi="Times New Roman"/>
          <w:color w:val="2e2e2e"/>
          <w:sz w:val="17"/>
          <w:szCs w:val="17"/>
          <w:rtl w:val="0"/>
        </w:rPr>
        <w:t xml:space="preserve">ab</w:t>
      </w:r>
      <w:r w:rsidDel="00000000" w:rsidR="00000000" w:rsidRPr="00000000">
        <w:rPr>
          <w:rFonts w:ascii="Times New Roman" w:cs="Times New Roman" w:eastAsia="Times New Roman" w:hAnsi="Times New Roman"/>
          <w:color w:val="181818"/>
          <w:sz w:val="17"/>
          <w:szCs w:val="17"/>
          <w:rtl w:val="0"/>
        </w:rPr>
        <w:t xml:space="preserve">i</w:t>
      </w:r>
      <w:r w:rsidDel="00000000" w:rsidR="00000000" w:rsidRPr="00000000">
        <w:rPr>
          <w:rFonts w:ascii="Times New Roman" w:cs="Times New Roman" w:eastAsia="Times New Roman" w:hAnsi="Times New Roman"/>
          <w:color w:val="2e2e2e"/>
          <w:sz w:val="17"/>
          <w:szCs w:val="17"/>
          <w:rtl w:val="0"/>
        </w:rPr>
        <w:t xml:space="preserve">l</w:t>
      </w:r>
      <w:r w:rsidDel="00000000" w:rsidR="00000000" w:rsidRPr="00000000">
        <w:rPr>
          <w:rFonts w:ascii="Times New Roman" w:cs="Times New Roman" w:eastAsia="Times New Roman" w:hAnsi="Times New Roman"/>
          <w:color w:val="181818"/>
          <w:sz w:val="17"/>
          <w:szCs w:val="17"/>
          <w:rtl w:val="0"/>
        </w:rPr>
        <w:t xml:space="preserve">it</w:t>
      </w:r>
      <w:r w:rsidDel="00000000" w:rsidR="00000000" w:rsidRPr="00000000">
        <w:rPr>
          <w:rFonts w:ascii="Times New Roman" w:cs="Times New Roman" w:eastAsia="Times New Roman" w:hAnsi="Times New Roman"/>
          <w:color w:val="2e2e2e"/>
          <w:sz w:val="17"/>
          <w:szCs w:val="17"/>
          <w:rtl w:val="0"/>
        </w:rPr>
        <w:t xml:space="preserve">a</w:t>
      </w:r>
      <w:r w:rsidDel="00000000" w:rsidR="00000000" w:rsidRPr="00000000">
        <w:rPr>
          <w:rFonts w:ascii="Times New Roman" w:cs="Times New Roman" w:eastAsia="Times New Roman" w:hAnsi="Times New Roman"/>
          <w:color w:val="181818"/>
          <w:sz w:val="17"/>
          <w:szCs w:val="17"/>
          <w:rtl w:val="0"/>
        </w:rPr>
        <w:t xml:space="preserve">nt</w:t>
      </w:r>
      <w:r w:rsidDel="00000000" w:rsidR="00000000" w:rsidRPr="00000000">
        <w:rPr>
          <w:rFonts w:ascii="Times New Roman" w:cs="Times New Roman" w:eastAsia="Times New Roman" w:hAnsi="Times New Roman"/>
          <w:color w:val="2e2e2e"/>
          <w:sz w:val="17"/>
          <w:szCs w:val="17"/>
          <w:rtl w:val="0"/>
        </w:rPr>
        <w:t xml:space="preserve">e</w:t>
      </w:r>
      <w:r w:rsidDel="00000000" w:rsidR="00000000" w:rsidRPr="00000000">
        <w:rPr>
          <w:rFonts w:ascii="Times New Roman" w:cs="Times New Roman" w:eastAsia="Times New Roman" w:hAnsi="Times New Roman"/>
          <w:color w:val="444444"/>
          <w:sz w:val="17"/>
          <w:szCs w:val="17"/>
          <w:rtl w:val="0"/>
        </w:rPr>
        <w:t xml:space="preserve">.</w:t>
      </w:r>
      <w:r w:rsidDel="00000000" w:rsidR="00000000" w:rsidRPr="00000000">
        <w:rPr>
          <w:rtl w:val="0"/>
        </w:rPr>
      </w:r>
    </w:p>
    <w:p w:rsidR="00000000" w:rsidDel="00000000" w:rsidP="00000000" w:rsidRDefault="00000000" w:rsidRPr="00000000" w14:paraId="00000F45">
      <w:pPr>
        <w:spacing w:before="4" w:lineRule="auto"/>
        <w:ind w:left="1688"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181818"/>
          <w:sz w:val="19"/>
          <w:szCs w:val="19"/>
          <w:rtl w:val="0"/>
        </w:rPr>
        <w:t xml:space="preserve">•    </w:t>
      </w:r>
      <w:r w:rsidDel="00000000" w:rsidR="00000000" w:rsidRPr="00000000">
        <w:rPr>
          <w:rFonts w:ascii="Times New Roman" w:cs="Times New Roman" w:eastAsia="Times New Roman" w:hAnsi="Times New Roman"/>
          <w:color w:val="2e2e2e"/>
          <w:sz w:val="19"/>
          <w:szCs w:val="19"/>
          <w:rtl w:val="0"/>
        </w:rPr>
        <w:t xml:space="preserve">El </w:t>
      </w:r>
      <w:r w:rsidDel="00000000" w:rsidR="00000000" w:rsidRPr="00000000">
        <w:rPr>
          <w:rFonts w:ascii="Times New Roman" w:cs="Times New Roman" w:eastAsia="Times New Roman" w:hAnsi="Times New Roman"/>
          <w:color w:val="181818"/>
          <w:sz w:val="17"/>
          <w:szCs w:val="17"/>
          <w:rtl w:val="0"/>
        </w:rPr>
        <w:t xml:space="preserve">per</w:t>
      </w:r>
      <w:r w:rsidDel="00000000" w:rsidR="00000000" w:rsidRPr="00000000">
        <w:rPr>
          <w:rFonts w:ascii="Times New Roman" w:cs="Times New Roman" w:eastAsia="Times New Roman" w:hAnsi="Times New Roman"/>
          <w:color w:val="2e2e2e"/>
          <w:sz w:val="17"/>
          <w:szCs w:val="17"/>
          <w:rtl w:val="0"/>
        </w:rPr>
        <w:t xml:space="preserve">so</w:t>
      </w:r>
      <w:r w:rsidDel="00000000" w:rsidR="00000000" w:rsidRPr="00000000">
        <w:rPr>
          <w:rFonts w:ascii="Times New Roman" w:cs="Times New Roman" w:eastAsia="Times New Roman" w:hAnsi="Times New Roman"/>
          <w:color w:val="181818"/>
          <w:sz w:val="17"/>
          <w:szCs w:val="17"/>
          <w:rtl w:val="0"/>
        </w:rPr>
        <w:t xml:space="preserve">n</w:t>
      </w:r>
      <w:r w:rsidDel="00000000" w:rsidR="00000000" w:rsidRPr="00000000">
        <w:rPr>
          <w:rFonts w:ascii="Times New Roman" w:cs="Times New Roman" w:eastAsia="Times New Roman" w:hAnsi="Times New Roman"/>
          <w:color w:val="2e2e2e"/>
          <w:sz w:val="17"/>
          <w:szCs w:val="17"/>
          <w:rtl w:val="0"/>
        </w:rPr>
        <w:t xml:space="preserve">a</w:t>
      </w:r>
      <w:r w:rsidDel="00000000" w:rsidR="00000000" w:rsidRPr="00000000">
        <w:rPr>
          <w:rFonts w:ascii="Times New Roman" w:cs="Times New Roman" w:eastAsia="Times New Roman" w:hAnsi="Times New Roman"/>
          <w:color w:val="181818"/>
          <w:sz w:val="17"/>
          <w:szCs w:val="17"/>
          <w:rtl w:val="0"/>
        </w:rPr>
        <w:t xml:space="preserve">l  </w:t>
      </w:r>
      <w:r w:rsidDel="00000000" w:rsidR="00000000" w:rsidRPr="00000000">
        <w:rPr>
          <w:rFonts w:ascii="Times New Roman" w:cs="Times New Roman" w:eastAsia="Times New Roman" w:hAnsi="Times New Roman"/>
          <w:color w:val="181818"/>
          <w:sz w:val="19"/>
          <w:szCs w:val="19"/>
          <w:rtl w:val="0"/>
        </w:rPr>
        <w:t xml:space="preserve">P</w:t>
      </w:r>
      <w:r w:rsidDel="00000000" w:rsidR="00000000" w:rsidRPr="00000000">
        <w:rPr>
          <w:rFonts w:ascii="Times New Roman" w:cs="Times New Roman" w:eastAsia="Times New Roman" w:hAnsi="Times New Roman"/>
          <w:color w:val="2e2e2e"/>
          <w:sz w:val="19"/>
          <w:szCs w:val="19"/>
          <w:rtl w:val="0"/>
        </w:rPr>
        <w:t xml:space="preserve">.A. y </w:t>
      </w:r>
      <w:r w:rsidDel="00000000" w:rsidR="00000000" w:rsidRPr="00000000">
        <w:rPr>
          <w:rFonts w:ascii="Times New Roman" w:cs="Times New Roman" w:eastAsia="Times New Roman" w:hAnsi="Times New Roman"/>
          <w:color w:val="181818"/>
          <w:sz w:val="19"/>
          <w:szCs w:val="19"/>
          <w:rtl w:val="0"/>
        </w:rPr>
        <w:t xml:space="preserve">T</w:t>
      </w:r>
      <w:r w:rsidDel="00000000" w:rsidR="00000000" w:rsidRPr="00000000">
        <w:rPr>
          <w:rFonts w:ascii="Times New Roman" w:cs="Times New Roman" w:eastAsia="Times New Roman" w:hAnsi="Times New Roman"/>
          <w:color w:val="444444"/>
          <w:sz w:val="19"/>
          <w:szCs w:val="19"/>
          <w:rtl w:val="0"/>
        </w:rPr>
        <w:t xml:space="preserve">. </w:t>
      </w:r>
      <w:r w:rsidDel="00000000" w:rsidR="00000000" w:rsidRPr="00000000">
        <w:rPr>
          <w:rFonts w:ascii="Times New Roman" w:cs="Times New Roman" w:eastAsia="Times New Roman" w:hAnsi="Times New Roman"/>
          <w:color w:val="181818"/>
          <w:sz w:val="17"/>
          <w:szCs w:val="17"/>
          <w:rtl w:val="0"/>
        </w:rPr>
        <w:t xml:space="preserve">t</w:t>
      </w:r>
      <w:r w:rsidDel="00000000" w:rsidR="00000000" w:rsidRPr="00000000">
        <w:rPr>
          <w:rFonts w:ascii="Times New Roman" w:cs="Times New Roman" w:eastAsia="Times New Roman" w:hAnsi="Times New Roman"/>
          <w:color w:val="2e2e2e"/>
          <w:sz w:val="17"/>
          <w:szCs w:val="17"/>
          <w:rtl w:val="0"/>
        </w:rPr>
        <w:t xml:space="preserve">e</w:t>
      </w:r>
      <w:r w:rsidDel="00000000" w:rsidR="00000000" w:rsidRPr="00000000">
        <w:rPr>
          <w:rFonts w:ascii="Times New Roman" w:cs="Times New Roman" w:eastAsia="Times New Roman" w:hAnsi="Times New Roman"/>
          <w:color w:val="181818"/>
          <w:sz w:val="17"/>
          <w:szCs w:val="17"/>
          <w:rtl w:val="0"/>
        </w:rPr>
        <w:t xml:space="preserve">nd</w:t>
      </w:r>
      <w:r w:rsidDel="00000000" w:rsidR="00000000" w:rsidRPr="00000000">
        <w:rPr>
          <w:rFonts w:ascii="Times New Roman" w:cs="Times New Roman" w:eastAsia="Times New Roman" w:hAnsi="Times New Roman"/>
          <w:color w:val="2e2e2e"/>
          <w:sz w:val="17"/>
          <w:szCs w:val="17"/>
          <w:rtl w:val="0"/>
        </w:rPr>
        <w:t xml:space="preserve">rá  </w:t>
      </w:r>
      <w:r w:rsidDel="00000000" w:rsidR="00000000" w:rsidRPr="00000000">
        <w:rPr>
          <w:rFonts w:ascii="Times New Roman" w:cs="Times New Roman" w:eastAsia="Times New Roman" w:hAnsi="Times New Roman"/>
          <w:color w:val="2e2e2e"/>
          <w:sz w:val="19"/>
          <w:szCs w:val="19"/>
          <w:rtl w:val="0"/>
        </w:rPr>
        <w:t xml:space="preserve">c</w:t>
      </w:r>
      <w:r w:rsidDel="00000000" w:rsidR="00000000" w:rsidRPr="00000000">
        <w:rPr>
          <w:rFonts w:ascii="Times New Roman" w:cs="Times New Roman" w:eastAsia="Times New Roman" w:hAnsi="Times New Roman"/>
          <w:color w:val="444444"/>
          <w:sz w:val="19"/>
          <w:szCs w:val="19"/>
          <w:rtl w:val="0"/>
        </w:rPr>
        <w:t xml:space="preserve">o</w:t>
      </w:r>
      <w:r w:rsidDel="00000000" w:rsidR="00000000" w:rsidRPr="00000000">
        <w:rPr>
          <w:rFonts w:ascii="Times New Roman" w:cs="Times New Roman" w:eastAsia="Times New Roman" w:hAnsi="Times New Roman"/>
          <w:color w:val="181818"/>
          <w:sz w:val="19"/>
          <w:szCs w:val="19"/>
          <w:rtl w:val="0"/>
        </w:rPr>
        <w:t xml:space="preserve">rn</w:t>
      </w:r>
      <w:r w:rsidDel="00000000" w:rsidR="00000000" w:rsidRPr="00000000">
        <w:rPr>
          <w:rFonts w:ascii="Times New Roman" w:cs="Times New Roman" w:eastAsia="Times New Roman" w:hAnsi="Times New Roman"/>
          <w:color w:val="2e2e2e"/>
          <w:sz w:val="19"/>
          <w:szCs w:val="19"/>
          <w:rtl w:val="0"/>
        </w:rPr>
        <w:t xml:space="preserve">o  l</w:t>
      </w:r>
      <w:r w:rsidDel="00000000" w:rsidR="00000000" w:rsidRPr="00000000">
        <w:rPr>
          <w:rFonts w:ascii="Times New Roman" w:cs="Times New Roman" w:eastAsia="Times New Roman" w:hAnsi="Times New Roman"/>
          <w:color w:val="181818"/>
          <w:sz w:val="19"/>
          <w:szCs w:val="19"/>
          <w:rtl w:val="0"/>
        </w:rPr>
        <w:t xml:space="preserve">im</w:t>
      </w:r>
      <w:r w:rsidDel="00000000" w:rsidR="00000000" w:rsidRPr="00000000">
        <w:rPr>
          <w:rFonts w:ascii="Times New Roman" w:cs="Times New Roman" w:eastAsia="Times New Roman" w:hAnsi="Times New Roman"/>
          <w:color w:val="2e2e2e"/>
          <w:sz w:val="19"/>
          <w:szCs w:val="19"/>
          <w:rtl w:val="0"/>
        </w:rPr>
        <w:t xml:space="preserve">i</w:t>
      </w:r>
      <w:r w:rsidDel="00000000" w:rsidR="00000000" w:rsidRPr="00000000">
        <w:rPr>
          <w:rFonts w:ascii="Times New Roman" w:cs="Times New Roman" w:eastAsia="Times New Roman" w:hAnsi="Times New Roman"/>
          <w:color w:val="181818"/>
          <w:sz w:val="19"/>
          <w:szCs w:val="19"/>
          <w:rtl w:val="0"/>
        </w:rPr>
        <w:t xml:space="preserve">t</w:t>
      </w:r>
      <w:r w:rsidDel="00000000" w:rsidR="00000000" w:rsidRPr="00000000">
        <w:rPr>
          <w:rFonts w:ascii="Times New Roman" w:cs="Times New Roman" w:eastAsia="Times New Roman" w:hAnsi="Times New Roman"/>
          <w:color w:val="2e2e2e"/>
          <w:sz w:val="19"/>
          <w:szCs w:val="19"/>
          <w:rtl w:val="0"/>
        </w:rPr>
        <w:t xml:space="preserve">e </w:t>
      </w:r>
      <w:r w:rsidDel="00000000" w:rsidR="00000000" w:rsidRPr="00000000">
        <w:rPr>
          <w:rFonts w:ascii="Times New Roman" w:cs="Times New Roman" w:eastAsia="Times New Roman" w:hAnsi="Times New Roman"/>
          <w:color w:val="181818"/>
          <w:sz w:val="19"/>
          <w:szCs w:val="19"/>
          <w:rtl w:val="0"/>
        </w:rPr>
        <w:t xml:space="preserve">m</w:t>
      </w:r>
      <w:r w:rsidDel="00000000" w:rsidR="00000000" w:rsidRPr="00000000">
        <w:rPr>
          <w:rFonts w:ascii="Times New Roman" w:cs="Times New Roman" w:eastAsia="Times New Roman" w:hAnsi="Times New Roman"/>
          <w:color w:val="2e2e2e"/>
          <w:sz w:val="19"/>
          <w:szCs w:val="19"/>
          <w:rtl w:val="0"/>
        </w:rPr>
        <w:t xml:space="preserve">áx</w:t>
      </w:r>
      <w:r w:rsidDel="00000000" w:rsidR="00000000" w:rsidRPr="00000000">
        <w:rPr>
          <w:rFonts w:ascii="Times New Roman" w:cs="Times New Roman" w:eastAsia="Times New Roman" w:hAnsi="Times New Roman"/>
          <w:color w:val="181818"/>
          <w:sz w:val="19"/>
          <w:szCs w:val="19"/>
          <w:rtl w:val="0"/>
        </w:rPr>
        <w:t xml:space="preserve">im</w:t>
      </w:r>
      <w:r w:rsidDel="00000000" w:rsidR="00000000" w:rsidRPr="00000000">
        <w:rPr>
          <w:rFonts w:ascii="Times New Roman" w:cs="Times New Roman" w:eastAsia="Times New Roman" w:hAnsi="Times New Roman"/>
          <w:color w:val="2e2e2e"/>
          <w:sz w:val="19"/>
          <w:szCs w:val="19"/>
          <w:rtl w:val="0"/>
        </w:rPr>
        <w:t xml:space="preserve">o de </w:t>
      </w:r>
      <w:r w:rsidDel="00000000" w:rsidR="00000000" w:rsidRPr="00000000">
        <w:rPr>
          <w:rFonts w:ascii="Times New Roman" w:cs="Times New Roman" w:eastAsia="Times New Roman" w:hAnsi="Times New Roman"/>
          <w:color w:val="2e2e2e"/>
          <w:sz w:val="17"/>
          <w:szCs w:val="17"/>
          <w:rtl w:val="0"/>
        </w:rPr>
        <w:t xml:space="preserve">rccat</w:t>
      </w:r>
      <w:r w:rsidDel="00000000" w:rsidR="00000000" w:rsidRPr="00000000">
        <w:rPr>
          <w:rFonts w:ascii="Times New Roman" w:cs="Times New Roman" w:eastAsia="Times New Roman" w:hAnsi="Times New Roman"/>
          <w:color w:val="444444"/>
          <w:sz w:val="17"/>
          <w:szCs w:val="17"/>
          <w:rtl w:val="0"/>
        </w:rPr>
        <w:t xml:space="preserve">c</w:t>
      </w:r>
      <w:r w:rsidDel="00000000" w:rsidR="00000000" w:rsidRPr="00000000">
        <w:rPr>
          <w:rFonts w:ascii="Times New Roman" w:cs="Times New Roman" w:eastAsia="Times New Roman" w:hAnsi="Times New Roman"/>
          <w:color w:val="2e2e2e"/>
          <w:sz w:val="17"/>
          <w:szCs w:val="17"/>
          <w:rtl w:val="0"/>
        </w:rPr>
        <w:t xml:space="preserve">gorizació</w:t>
      </w:r>
      <w:r w:rsidDel="00000000" w:rsidR="00000000" w:rsidRPr="00000000">
        <w:rPr>
          <w:rFonts w:ascii="Times New Roman" w:cs="Times New Roman" w:eastAsia="Times New Roman" w:hAnsi="Times New Roman"/>
          <w:color w:val="181818"/>
          <w:sz w:val="17"/>
          <w:szCs w:val="17"/>
          <w:rtl w:val="0"/>
        </w:rPr>
        <w:t xml:space="preserve">n </w:t>
      </w:r>
      <w:r w:rsidDel="00000000" w:rsidR="00000000" w:rsidRPr="00000000">
        <w:rPr>
          <w:rFonts w:ascii="Times New Roman" w:cs="Times New Roman" w:eastAsia="Times New Roman" w:hAnsi="Times New Roman"/>
          <w:color w:val="2e2e2e"/>
          <w:sz w:val="17"/>
          <w:szCs w:val="17"/>
          <w:rtl w:val="0"/>
        </w:rPr>
        <w:t xml:space="preserve">p</w:t>
      </w:r>
      <w:r w:rsidDel="00000000" w:rsidR="00000000" w:rsidRPr="00000000">
        <w:rPr>
          <w:rFonts w:ascii="Times New Roman" w:cs="Times New Roman" w:eastAsia="Times New Roman" w:hAnsi="Times New Roman"/>
          <w:color w:val="444444"/>
          <w:sz w:val="17"/>
          <w:szCs w:val="17"/>
          <w:rtl w:val="0"/>
        </w:rPr>
        <w:t xml:space="preserve">o</w:t>
      </w:r>
      <w:r w:rsidDel="00000000" w:rsidR="00000000" w:rsidRPr="00000000">
        <w:rPr>
          <w:rFonts w:ascii="Times New Roman" w:cs="Times New Roman" w:eastAsia="Times New Roman" w:hAnsi="Times New Roman"/>
          <w:color w:val="2e2e2e"/>
          <w:sz w:val="17"/>
          <w:szCs w:val="17"/>
          <w:rtl w:val="0"/>
        </w:rPr>
        <w:t xml:space="preserve">r n</w:t>
      </w:r>
      <w:r w:rsidDel="00000000" w:rsidR="00000000" w:rsidRPr="00000000">
        <w:rPr>
          <w:rFonts w:ascii="Times New Roman" w:cs="Times New Roman" w:eastAsia="Times New Roman" w:hAnsi="Times New Roman"/>
          <w:color w:val="181818"/>
          <w:sz w:val="17"/>
          <w:szCs w:val="17"/>
          <w:rtl w:val="0"/>
        </w:rPr>
        <w:t xml:space="preserve">m</w:t>
      </w:r>
      <w:r w:rsidDel="00000000" w:rsidR="00000000" w:rsidRPr="00000000">
        <w:rPr>
          <w:rFonts w:ascii="Times New Roman" w:cs="Times New Roman" w:eastAsia="Times New Roman" w:hAnsi="Times New Roman"/>
          <w:color w:val="2e2e2e"/>
          <w:sz w:val="17"/>
          <w:szCs w:val="17"/>
          <w:rtl w:val="0"/>
        </w:rPr>
        <w:t xml:space="preserve">igücd</w:t>
      </w:r>
      <w:r w:rsidDel="00000000" w:rsidR="00000000" w:rsidRPr="00000000">
        <w:rPr>
          <w:rFonts w:ascii="Times New Roman" w:cs="Times New Roman" w:eastAsia="Times New Roman" w:hAnsi="Times New Roman"/>
          <w:color w:val="444444"/>
          <w:sz w:val="17"/>
          <w:szCs w:val="17"/>
          <w:rtl w:val="0"/>
        </w:rPr>
        <w:t xml:space="preserve">n</w:t>
      </w:r>
      <w:r w:rsidDel="00000000" w:rsidR="00000000" w:rsidRPr="00000000">
        <w:rPr>
          <w:rFonts w:ascii="Times New Roman" w:cs="Times New Roman" w:eastAsia="Times New Roman" w:hAnsi="Times New Roman"/>
          <w:color w:val="2e2e2e"/>
          <w:sz w:val="17"/>
          <w:szCs w:val="17"/>
          <w:rtl w:val="0"/>
        </w:rPr>
        <w:t xml:space="preserve">d</w:t>
      </w:r>
      <w:r w:rsidDel="00000000" w:rsidR="00000000" w:rsidRPr="00000000">
        <w:rPr>
          <w:rtl w:val="0"/>
        </w:rPr>
      </w:r>
    </w:p>
    <w:p w:rsidR="00000000" w:rsidDel="00000000" w:rsidP="00000000" w:rsidRDefault="00000000" w:rsidRPr="00000000" w14:paraId="00000F46">
      <w:pPr>
        <w:spacing w:before="7" w:line="100" w:lineRule="auto"/>
        <w:jc w:val="left"/>
        <w:rPr>
          <w:sz w:val="11"/>
          <w:szCs w:val="11"/>
        </w:rPr>
      </w:pPr>
      <w:r w:rsidDel="00000000" w:rsidR="00000000" w:rsidRPr="00000000">
        <w:rPr>
          <w:rtl w:val="0"/>
        </w:rPr>
      </w:r>
    </w:p>
    <w:p w:rsidR="00000000" w:rsidDel="00000000" w:rsidP="00000000" w:rsidRDefault="00000000" w:rsidRPr="00000000" w14:paraId="00000F47">
      <w:pPr>
        <w:ind w:left="1976" w:right="5007" w:firstLine="0"/>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181818"/>
          <w:sz w:val="17"/>
          <w:szCs w:val="17"/>
          <w:rtl w:val="0"/>
        </w:rPr>
        <w:t xml:space="preserve">I</w:t>
      </w:r>
      <w:r w:rsidDel="00000000" w:rsidR="00000000" w:rsidRPr="00000000">
        <w:rPr>
          <w:rFonts w:ascii="Times New Roman" w:cs="Times New Roman" w:eastAsia="Times New Roman" w:hAnsi="Times New Roman"/>
          <w:color w:val="2e2e2e"/>
          <w:sz w:val="17"/>
          <w:szCs w:val="17"/>
          <w:rtl w:val="0"/>
        </w:rPr>
        <w:t xml:space="preserve">n ca</w:t>
      </w:r>
      <w:r w:rsidDel="00000000" w:rsidR="00000000" w:rsidRPr="00000000">
        <w:rPr>
          <w:rFonts w:ascii="Times New Roman" w:cs="Times New Roman" w:eastAsia="Times New Roman" w:hAnsi="Times New Roman"/>
          <w:color w:val="181818"/>
          <w:sz w:val="17"/>
          <w:szCs w:val="17"/>
          <w:rtl w:val="0"/>
        </w:rPr>
        <w:t xml:space="preserve">t</w:t>
      </w:r>
      <w:r w:rsidDel="00000000" w:rsidR="00000000" w:rsidRPr="00000000">
        <w:rPr>
          <w:rFonts w:ascii="Times New Roman" w:cs="Times New Roman" w:eastAsia="Times New Roman" w:hAnsi="Times New Roman"/>
          <w:color w:val="2e2e2e"/>
          <w:sz w:val="17"/>
          <w:szCs w:val="17"/>
          <w:rtl w:val="0"/>
        </w:rPr>
        <w:t xml:space="preserve">egoría 24. segú</w:t>
      </w:r>
      <w:r w:rsidDel="00000000" w:rsidR="00000000" w:rsidRPr="00000000">
        <w:rPr>
          <w:rFonts w:ascii="Times New Roman" w:cs="Times New Roman" w:eastAsia="Times New Roman" w:hAnsi="Times New Roman"/>
          <w:color w:val="181818"/>
          <w:sz w:val="17"/>
          <w:szCs w:val="17"/>
          <w:rtl w:val="0"/>
        </w:rPr>
        <w:t xml:space="preserve">n </w:t>
      </w:r>
      <w:r w:rsidDel="00000000" w:rsidR="00000000" w:rsidRPr="00000000">
        <w:rPr>
          <w:rFonts w:ascii="Times New Roman" w:cs="Times New Roman" w:eastAsia="Times New Roman" w:hAnsi="Times New Roman"/>
          <w:color w:val="2e2e2e"/>
          <w:sz w:val="17"/>
          <w:szCs w:val="17"/>
          <w:rtl w:val="0"/>
        </w:rPr>
        <w:t xml:space="preserve">e</w:t>
      </w:r>
      <w:r w:rsidDel="00000000" w:rsidR="00000000" w:rsidRPr="00000000">
        <w:rPr>
          <w:rFonts w:ascii="Times New Roman" w:cs="Times New Roman" w:eastAsia="Times New Roman" w:hAnsi="Times New Roman"/>
          <w:color w:val="181818"/>
          <w:sz w:val="17"/>
          <w:szCs w:val="17"/>
          <w:rtl w:val="0"/>
        </w:rPr>
        <w:t xml:space="preserve">l </w:t>
      </w:r>
      <w:r w:rsidDel="00000000" w:rsidR="00000000" w:rsidRPr="00000000">
        <w:rPr>
          <w:rFonts w:ascii="Times New Roman" w:cs="Times New Roman" w:eastAsia="Times New Roman" w:hAnsi="Times New Roman"/>
          <w:color w:val="2e2e2e"/>
          <w:sz w:val="17"/>
          <w:szCs w:val="17"/>
          <w:rtl w:val="0"/>
        </w:rPr>
        <w:t xml:space="preserve">cscn</w:t>
      </w:r>
      <w:r w:rsidDel="00000000" w:rsidR="00000000" w:rsidRPr="00000000">
        <w:rPr>
          <w:rFonts w:ascii="Times New Roman" w:cs="Times New Roman" w:eastAsia="Times New Roman" w:hAnsi="Times New Roman"/>
          <w:color w:val="181818"/>
          <w:sz w:val="17"/>
          <w:szCs w:val="17"/>
          <w:rtl w:val="0"/>
        </w:rPr>
        <w:t xml:space="preserve">l</w:t>
      </w:r>
      <w:r w:rsidDel="00000000" w:rsidR="00000000" w:rsidRPr="00000000">
        <w:rPr>
          <w:rFonts w:ascii="Times New Roman" w:cs="Times New Roman" w:eastAsia="Times New Roman" w:hAnsi="Times New Roman"/>
          <w:color w:val="2e2e2e"/>
          <w:sz w:val="17"/>
          <w:szCs w:val="17"/>
          <w:rtl w:val="0"/>
        </w:rPr>
        <w:t xml:space="preserve">a</w:t>
      </w:r>
      <w:r w:rsidDel="00000000" w:rsidR="00000000" w:rsidRPr="00000000">
        <w:rPr>
          <w:rFonts w:ascii="Times New Roman" w:cs="Times New Roman" w:eastAsia="Times New Roman" w:hAnsi="Times New Roman"/>
          <w:color w:val="181818"/>
          <w:sz w:val="17"/>
          <w:szCs w:val="17"/>
          <w:rtl w:val="0"/>
        </w:rPr>
        <w:t xml:space="preserve">l</w:t>
      </w:r>
      <w:r w:rsidDel="00000000" w:rsidR="00000000" w:rsidRPr="00000000">
        <w:rPr>
          <w:rFonts w:ascii="Times New Roman" w:cs="Times New Roman" w:eastAsia="Times New Roman" w:hAnsi="Times New Roman"/>
          <w:color w:val="2e2e2e"/>
          <w:sz w:val="17"/>
          <w:szCs w:val="17"/>
          <w:rtl w:val="0"/>
        </w:rPr>
        <w:t xml:space="preserve">'ón </w:t>
      </w:r>
      <w:r w:rsidDel="00000000" w:rsidR="00000000" w:rsidRPr="00000000">
        <w:rPr>
          <w:rFonts w:ascii="Times New Roman" w:cs="Times New Roman" w:eastAsia="Times New Roman" w:hAnsi="Times New Roman"/>
          <w:color w:val="444444"/>
          <w:sz w:val="17"/>
          <w:szCs w:val="17"/>
          <w:rtl w:val="0"/>
        </w:rPr>
        <w:t xml:space="preserve">v</w:t>
      </w:r>
      <w:r w:rsidDel="00000000" w:rsidR="00000000" w:rsidRPr="00000000">
        <w:rPr>
          <w:rFonts w:ascii="Times New Roman" w:cs="Times New Roman" w:eastAsia="Times New Roman" w:hAnsi="Times New Roman"/>
          <w:color w:val="181818"/>
          <w:sz w:val="17"/>
          <w:szCs w:val="17"/>
          <w:rtl w:val="0"/>
        </w:rPr>
        <w:t xml:space="preserve">i</w:t>
      </w:r>
      <w:r w:rsidDel="00000000" w:rsidR="00000000" w:rsidRPr="00000000">
        <w:rPr>
          <w:rFonts w:ascii="Times New Roman" w:cs="Times New Roman" w:eastAsia="Times New Roman" w:hAnsi="Times New Roman"/>
          <w:color w:val="2e2e2e"/>
          <w:sz w:val="17"/>
          <w:szCs w:val="17"/>
          <w:rtl w:val="0"/>
        </w:rPr>
        <w:t xml:space="preserve">ge</w:t>
      </w:r>
      <w:r w:rsidDel="00000000" w:rsidR="00000000" w:rsidRPr="00000000">
        <w:rPr>
          <w:rFonts w:ascii="Times New Roman" w:cs="Times New Roman" w:eastAsia="Times New Roman" w:hAnsi="Times New Roman"/>
          <w:color w:val="181818"/>
          <w:sz w:val="17"/>
          <w:szCs w:val="17"/>
          <w:rtl w:val="0"/>
        </w:rPr>
        <w:t xml:space="preserve">nt</w:t>
      </w:r>
      <w:r w:rsidDel="00000000" w:rsidR="00000000" w:rsidRPr="00000000">
        <w:rPr>
          <w:rFonts w:ascii="Times New Roman" w:cs="Times New Roman" w:eastAsia="Times New Roman" w:hAnsi="Times New Roman"/>
          <w:color w:val="2e2e2e"/>
          <w:sz w:val="17"/>
          <w:szCs w:val="17"/>
          <w:rtl w:val="0"/>
        </w:rPr>
        <w:t xml:space="preserve">e</w:t>
      </w:r>
      <w:r w:rsidDel="00000000" w:rsidR="00000000" w:rsidRPr="00000000">
        <w:rPr>
          <w:rFonts w:ascii="Times New Roman" w:cs="Times New Roman" w:eastAsia="Times New Roman" w:hAnsi="Times New Roman"/>
          <w:color w:val="444444"/>
          <w:sz w:val="17"/>
          <w:szCs w:val="17"/>
          <w:rtl w:val="0"/>
        </w:rPr>
        <w:t xml:space="preserve">.</w:t>
      </w:r>
      <w:r w:rsidDel="00000000" w:rsidR="00000000" w:rsidRPr="00000000">
        <w:rPr>
          <w:rtl w:val="0"/>
        </w:rPr>
      </w:r>
    </w:p>
    <w:p w:rsidR="00000000" w:rsidDel="00000000" w:rsidP="00000000" w:rsidRDefault="00000000" w:rsidRPr="00000000" w14:paraId="00000F48">
      <w:pPr>
        <w:spacing w:before="6" w:line="120" w:lineRule="auto"/>
        <w:jc w:val="left"/>
        <w:rPr>
          <w:sz w:val="12"/>
          <w:szCs w:val="12"/>
        </w:rPr>
      </w:pPr>
      <w:r w:rsidDel="00000000" w:rsidR="00000000" w:rsidRPr="00000000">
        <w:rPr>
          <w:rtl w:val="0"/>
        </w:rPr>
      </w:r>
    </w:p>
    <w:p w:rsidR="00000000" w:rsidDel="00000000" w:rsidP="00000000" w:rsidRDefault="00000000" w:rsidRPr="00000000" w14:paraId="00000F49">
      <w:pPr>
        <w:ind w:left="1695"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81818"/>
          <w:sz w:val="18"/>
          <w:szCs w:val="18"/>
          <w:rtl w:val="0"/>
        </w:rPr>
        <w:t xml:space="preserve">•    </w:t>
      </w:r>
      <w:r w:rsidDel="00000000" w:rsidR="00000000" w:rsidRPr="00000000">
        <w:rPr>
          <w:rFonts w:ascii="Times New Roman" w:cs="Times New Roman" w:eastAsia="Times New Roman" w:hAnsi="Times New Roman"/>
          <w:color w:val="2e2e2e"/>
          <w:sz w:val="18"/>
          <w:szCs w:val="18"/>
          <w:rtl w:val="0"/>
        </w:rPr>
        <w:t xml:space="preserve">Se e</w:t>
      </w:r>
      <w:r w:rsidDel="00000000" w:rsidR="00000000" w:rsidRPr="00000000">
        <w:rPr>
          <w:rFonts w:ascii="Times New Roman" w:cs="Times New Roman" w:eastAsia="Times New Roman" w:hAnsi="Times New Roman"/>
          <w:color w:val="444444"/>
          <w:sz w:val="18"/>
          <w:szCs w:val="18"/>
          <w:rtl w:val="0"/>
        </w:rPr>
        <w:t xml:space="preserve">s</w:t>
      </w:r>
      <w:r w:rsidDel="00000000" w:rsidR="00000000" w:rsidRPr="00000000">
        <w:rPr>
          <w:rFonts w:ascii="Times New Roman" w:cs="Times New Roman" w:eastAsia="Times New Roman" w:hAnsi="Times New Roman"/>
          <w:color w:val="2e2e2e"/>
          <w:sz w:val="18"/>
          <w:szCs w:val="18"/>
          <w:rtl w:val="0"/>
        </w:rPr>
        <w:t xml:space="preserve">ta</w:t>
      </w:r>
      <w:r w:rsidDel="00000000" w:rsidR="00000000" w:rsidRPr="00000000">
        <w:rPr>
          <w:rFonts w:ascii="Times New Roman" w:cs="Times New Roman" w:eastAsia="Times New Roman" w:hAnsi="Times New Roman"/>
          <w:color w:val="181818"/>
          <w:sz w:val="18"/>
          <w:szCs w:val="18"/>
          <w:rtl w:val="0"/>
        </w:rPr>
        <w:t xml:space="preserve">bl</w:t>
      </w:r>
      <w:r w:rsidDel="00000000" w:rsidR="00000000" w:rsidRPr="00000000">
        <w:rPr>
          <w:rFonts w:ascii="Times New Roman" w:cs="Times New Roman" w:eastAsia="Times New Roman" w:hAnsi="Times New Roman"/>
          <w:color w:val="2e2e2e"/>
          <w:sz w:val="18"/>
          <w:szCs w:val="18"/>
          <w:rtl w:val="0"/>
        </w:rPr>
        <w:t xml:space="preserve">ece</w:t>
      </w:r>
      <w:r w:rsidDel="00000000" w:rsidR="00000000" w:rsidRPr="00000000">
        <w:rPr>
          <w:rFonts w:ascii="Times New Roman" w:cs="Times New Roman" w:eastAsia="Times New Roman" w:hAnsi="Times New Roman"/>
          <w:color w:val="181818"/>
          <w:sz w:val="18"/>
          <w:szCs w:val="18"/>
          <w:rtl w:val="0"/>
        </w:rPr>
        <w:t xml:space="preserve">r</w:t>
      </w:r>
      <w:r w:rsidDel="00000000" w:rsidR="00000000" w:rsidRPr="00000000">
        <w:rPr>
          <w:rFonts w:ascii="Times New Roman" w:cs="Times New Roman" w:eastAsia="Times New Roman" w:hAnsi="Times New Roman"/>
          <w:color w:val="444444"/>
          <w:sz w:val="18"/>
          <w:szCs w:val="18"/>
          <w:rtl w:val="0"/>
        </w:rPr>
        <w:t xml:space="preserve">é  </w:t>
      </w:r>
      <w:r w:rsidDel="00000000" w:rsidR="00000000" w:rsidRPr="00000000">
        <w:rPr>
          <w:rFonts w:ascii="Times New Roman" w:cs="Times New Roman" w:eastAsia="Times New Roman" w:hAnsi="Times New Roman"/>
          <w:color w:val="2e2e2e"/>
          <w:sz w:val="18"/>
          <w:szCs w:val="18"/>
          <w:rtl w:val="0"/>
        </w:rPr>
        <w:t xml:space="preserve">la n</w:t>
      </w:r>
      <w:r w:rsidDel="00000000" w:rsidR="00000000" w:rsidRPr="00000000">
        <w:rPr>
          <w:rFonts w:ascii="Times New Roman" w:cs="Times New Roman" w:eastAsia="Times New Roman" w:hAnsi="Times New Roman"/>
          <w:color w:val="181818"/>
          <w:sz w:val="18"/>
          <w:szCs w:val="18"/>
          <w:rtl w:val="0"/>
        </w:rPr>
        <w:t xml:space="preserve">u</w:t>
      </w:r>
      <w:r w:rsidDel="00000000" w:rsidR="00000000" w:rsidRPr="00000000">
        <w:rPr>
          <w:rFonts w:ascii="Times New Roman" w:cs="Times New Roman" w:eastAsia="Times New Roman" w:hAnsi="Times New Roman"/>
          <w:color w:val="2e2e2e"/>
          <w:sz w:val="18"/>
          <w:szCs w:val="18"/>
          <w:rtl w:val="0"/>
        </w:rPr>
        <w:t xml:space="preserve">eva </w:t>
      </w:r>
      <w:r w:rsidDel="00000000" w:rsidR="00000000" w:rsidRPr="00000000">
        <w:rPr>
          <w:rFonts w:ascii="Times New Roman" w:cs="Times New Roman" w:eastAsia="Times New Roman" w:hAnsi="Times New Roman"/>
          <w:color w:val="181818"/>
          <w:sz w:val="18"/>
          <w:szCs w:val="18"/>
          <w:rtl w:val="0"/>
        </w:rPr>
        <w:t xml:space="preserve">c</w:t>
      </w:r>
      <w:r w:rsidDel="00000000" w:rsidR="00000000" w:rsidRPr="00000000">
        <w:rPr>
          <w:rFonts w:ascii="Times New Roman" w:cs="Times New Roman" w:eastAsia="Times New Roman" w:hAnsi="Times New Roman"/>
          <w:color w:val="2e2e2e"/>
          <w:sz w:val="18"/>
          <w:szCs w:val="18"/>
          <w:rtl w:val="0"/>
        </w:rPr>
        <w:t xml:space="preserve">a</w:t>
      </w:r>
      <w:r w:rsidDel="00000000" w:rsidR="00000000" w:rsidRPr="00000000">
        <w:rPr>
          <w:rFonts w:ascii="Times New Roman" w:cs="Times New Roman" w:eastAsia="Times New Roman" w:hAnsi="Times New Roman"/>
          <w:color w:val="181818"/>
          <w:sz w:val="18"/>
          <w:szCs w:val="18"/>
          <w:rtl w:val="0"/>
        </w:rPr>
        <w:t xml:space="preserve">t</w:t>
      </w:r>
      <w:r w:rsidDel="00000000" w:rsidR="00000000" w:rsidRPr="00000000">
        <w:rPr>
          <w:rFonts w:ascii="Times New Roman" w:cs="Times New Roman" w:eastAsia="Times New Roman" w:hAnsi="Times New Roman"/>
          <w:color w:val="2e2e2e"/>
          <w:sz w:val="18"/>
          <w:szCs w:val="18"/>
          <w:rtl w:val="0"/>
        </w:rPr>
        <w:t xml:space="preserve">egor</w:t>
      </w:r>
      <w:r w:rsidDel="00000000" w:rsidR="00000000" w:rsidRPr="00000000">
        <w:rPr>
          <w:rFonts w:ascii="Times New Roman" w:cs="Times New Roman" w:eastAsia="Times New Roman" w:hAnsi="Times New Roman"/>
          <w:color w:val="181818"/>
          <w:sz w:val="18"/>
          <w:szCs w:val="18"/>
          <w:rtl w:val="0"/>
        </w:rPr>
        <w:t xml:space="preserve">í</w:t>
      </w:r>
      <w:r w:rsidDel="00000000" w:rsidR="00000000" w:rsidRPr="00000000">
        <w:rPr>
          <w:rFonts w:ascii="Times New Roman" w:cs="Times New Roman" w:eastAsia="Times New Roman" w:hAnsi="Times New Roman"/>
          <w:color w:val="2e2e2e"/>
          <w:sz w:val="18"/>
          <w:szCs w:val="18"/>
          <w:rtl w:val="0"/>
        </w:rPr>
        <w:t xml:space="preserve">a c</w:t>
      </w:r>
      <w:r w:rsidDel="00000000" w:rsidR="00000000" w:rsidRPr="00000000">
        <w:rPr>
          <w:rFonts w:ascii="Times New Roman" w:cs="Times New Roman" w:eastAsia="Times New Roman" w:hAnsi="Times New Roman"/>
          <w:color w:val="444444"/>
          <w:sz w:val="18"/>
          <w:szCs w:val="18"/>
          <w:rtl w:val="0"/>
        </w:rPr>
        <w:t xml:space="preserve">o</w:t>
      </w:r>
      <w:r w:rsidDel="00000000" w:rsidR="00000000" w:rsidRPr="00000000">
        <w:rPr>
          <w:rFonts w:ascii="Times New Roman" w:cs="Times New Roman" w:eastAsia="Times New Roman" w:hAnsi="Times New Roman"/>
          <w:color w:val="2e2e2e"/>
          <w:sz w:val="18"/>
          <w:szCs w:val="18"/>
          <w:rtl w:val="0"/>
        </w:rPr>
        <w:t xml:space="preserve">rre</w:t>
      </w:r>
      <w:r w:rsidDel="00000000" w:rsidR="00000000" w:rsidRPr="00000000">
        <w:rPr>
          <w:rFonts w:ascii="Times New Roman" w:cs="Times New Roman" w:eastAsia="Times New Roman" w:hAnsi="Times New Roman"/>
          <w:color w:val="444444"/>
          <w:sz w:val="18"/>
          <w:szCs w:val="18"/>
          <w:rtl w:val="0"/>
        </w:rPr>
        <w:t xml:space="preserve">s</w:t>
      </w:r>
      <w:r w:rsidDel="00000000" w:rsidR="00000000" w:rsidRPr="00000000">
        <w:rPr>
          <w:rFonts w:ascii="Times New Roman" w:cs="Times New Roman" w:eastAsia="Times New Roman" w:hAnsi="Times New Roman"/>
          <w:color w:val="181818"/>
          <w:sz w:val="18"/>
          <w:szCs w:val="18"/>
          <w:rtl w:val="0"/>
        </w:rPr>
        <w:t xml:space="preserve">p</w:t>
      </w:r>
      <w:r w:rsidDel="00000000" w:rsidR="00000000" w:rsidRPr="00000000">
        <w:rPr>
          <w:rFonts w:ascii="Times New Roman" w:cs="Times New Roman" w:eastAsia="Times New Roman" w:hAnsi="Times New Roman"/>
          <w:color w:val="2e2e2e"/>
          <w:sz w:val="18"/>
          <w:szCs w:val="18"/>
          <w:rtl w:val="0"/>
        </w:rPr>
        <w:t xml:space="preserve">o</w:t>
      </w:r>
      <w:r w:rsidDel="00000000" w:rsidR="00000000" w:rsidRPr="00000000">
        <w:rPr>
          <w:rFonts w:ascii="Times New Roman" w:cs="Times New Roman" w:eastAsia="Times New Roman" w:hAnsi="Times New Roman"/>
          <w:color w:val="181818"/>
          <w:sz w:val="18"/>
          <w:szCs w:val="18"/>
          <w:rtl w:val="0"/>
        </w:rPr>
        <w:t xml:space="preserve">n</w:t>
      </w:r>
      <w:r w:rsidDel="00000000" w:rsidR="00000000" w:rsidRPr="00000000">
        <w:rPr>
          <w:rFonts w:ascii="Times New Roman" w:cs="Times New Roman" w:eastAsia="Times New Roman" w:hAnsi="Times New Roman"/>
          <w:color w:val="2e2e2e"/>
          <w:sz w:val="18"/>
          <w:szCs w:val="18"/>
          <w:rtl w:val="0"/>
        </w:rPr>
        <w:t xml:space="preserve">d</w:t>
      </w:r>
      <w:r w:rsidDel="00000000" w:rsidR="00000000" w:rsidRPr="00000000">
        <w:rPr>
          <w:rFonts w:ascii="Times New Roman" w:cs="Times New Roman" w:eastAsia="Times New Roman" w:hAnsi="Times New Roman"/>
          <w:color w:val="181818"/>
          <w:sz w:val="18"/>
          <w:szCs w:val="18"/>
          <w:rtl w:val="0"/>
        </w:rPr>
        <w:t xml:space="preserve">i</w:t>
      </w:r>
      <w:r w:rsidDel="00000000" w:rsidR="00000000" w:rsidRPr="00000000">
        <w:rPr>
          <w:rFonts w:ascii="Times New Roman" w:cs="Times New Roman" w:eastAsia="Times New Roman" w:hAnsi="Times New Roman"/>
          <w:color w:val="2e2e2e"/>
          <w:sz w:val="18"/>
          <w:szCs w:val="18"/>
          <w:rtl w:val="0"/>
        </w:rPr>
        <w:t xml:space="preserve">ente a ca</w:t>
      </w:r>
      <w:r w:rsidDel="00000000" w:rsidR="00000000" w:rsidRPr="00000000">
        <w:rPr>
          <w:rFonts w:ascii="Times New Roman" w:cs="Times New Roman" w:eastAsia="Times New Roman" w:hAnsi="Times New Roman"/>
          <w:color w:val="181818"/>
          <w:sz w:val="18"/>
          <w:szCs w:val="18"/>
          <w:rtl w:val="0"/>
        </w:rPr>
        <w:t xml:space="preserve">d</w:t>
      </w:r>
      <w:r w:rsidDel="00000000" w:rsidR="00000000" w:rsidRPr="00000000">
        <w:rPr>
          <w:rFonts w:ascii="Times New Roman" w:cs="Times New Roman" w:eastAsia="Times New Roman" w:hAnsi="Times New Roman"/>
          <w:color w:val="2e2e2e"/>
          <w:sz w:val="18"/>
          <w:szCs w:val="18"/>
          <w:rtl w:val="0"/>
        </w:rPr>
        <w:t xml:space="preserve">a a</w:t>
      </w:r>
      <w:r w:rsidDel="00000000" w:rsidR="00000000" w:rsidRPr="00000000">
        <w:rPr>
          <w:rFonts w:ascii="Times New Roman" w:cs="Times New Roman" w:eastAsia="Times New Roman" w:hAnsi="Times New Roman"/>
          <w:color w:val="444444"/>
          <w:sz w:val="18"/>
          <w:szCs w:val="18"/>
          <w:rtl w:val="0"/>
        </w:rPr>
        <w:t xml:space="preserve">g</w:t>
      </w:r>
      <w:r w:rsidDel="00000000" w:rsidR="00000000" w:rsidRPr="00000000">
        <w:rPr>
          <w:rFonts w:ascii="Times New Roman" w:cs="Times New Roman" w:eastAsia="Times New Roman" w:hAnsi="Times New Roman"/>
          <w:color w:val="2e2e2e"/>
          <w:sz w:val="18"/>
          <w:szCs w:val="18"/>
          <w:rtl w:val="0"/>
        </w:rPr>
        <w:t xml:space="preserve">e</w:t>
      </w:r>
      <w:r w:rsidDel="00000000" w:rsidR="00000000" w:rsidRPr="00000000">
        <w:rPr>
          <w:rFonts w:ascii="Times New Roman" w:cs="Times New Roman" w:eastAsia="Times New Roman" w:hAnsi="Times New Roman"/>
          <w:color w:val="181818"/>
          <w:sz w:val="18"/>
          <w:szCs w:val="18"/>
          <w:rtl w:val="0"/>
        </w:rPr>
        <w:t xml:space="preserve">nt</w:t>
      </w:r>
      <w:r w:rsidDel="00000000" w:rsidR="00000000" w:rsidRPr="00000000">
        <w:rPr>
          <w:rFonts w:ascii="Times New Roman" w:cs="Times New Roman" w:eastAsia="Times New Roman" w:hAnsi="Times New Roman"/>
          <w:color w:val="2e2e2e"/>
          <w:sz w:val="18"/>
          <w:szCs w:val="18"/>
          <w:rtl w:val="0"/>
        </w:rPr>
        <w:t xml:space="preserve">e en b</w:t>
      </w:r>
      <w:r w:rsidDel="00000000" w:rsidR="00000000" w:rsidRPr="00000000">
        <w:rPr>
          <w:rFonts w:ascii="Times New Roman" w:cs="Times New Roman" w:eastAsia="Times New Roman" w:hAnsi="Times New Roman"/>
          <w:color w:val="444444"/>
          <w:sz w:val="18"/>
          <w:szCs w:val="18"/>
          <w:rtl w:val="0"/>
        </w:rPr>
        <w:t xml:space="preserve">as</w:t>
      </w:r>
      <w:r w:rsidDel="00000000" w:rsidR="00000000" w:rsidRPr="00000000">
        <w:rPr>
          <w:rFonts w:ascii="Times New Roman" w:cs="Times New Roman" w:eastAsia="Times New Roman" w:hAnsi="Times New Roman"/>
          <w:color w:val="2e2e2e"/>
          <w:sz w:val="18"/>
          <w:szCs w:val="18"/>
          <w:rtl w:val="0"/>
        </w:rPr>
        <w:t xml:space="preserve">e a </w:t>
      </w:r>
      <w:r w:rsidDel="00000000" w:rsidR="00000000" w:rsidRPr="00000000">
        <w:rPr>
          <w:rFonts w:ascii="Times New Roman" w:cs="Times New Roman" w:eastAsia="Times New Roman" w:hAnsi="Times New Roman"/>
          <w:color w:val="181818"/>
          <w:sz w:val="18"/>
          <w:szCs w:val="18"/>
          <w:rtl w:val="0"/>
        </w:rPr>
        <w:t xml:space="preserve">l</w:t>
      </w:r>
      <w:r w:rsidDel="00000000" w:rsidR="00000000" w:rsidRPr="00000000">
        <w:rPr>
          <w:rFonts w:ascii="Times New Roman" w:cs="Times New Roman" w:eastAsia="Times New Roman" w:hAnsi="Times New Roman"/>
          <w:color w:val="2e2e2e"/>
          <w:sz w:val="18"/>
          <w:szCs w:val="18"/>
          <w:rtl w:val="0"/>
        </w:rPr>
        <w:t xml:space="preserve">a </w:t>
      </w:r>
      <w:r w:rsidDel="00000000" w:rsidR="00000000" w:rsidRPr="00000000">
        <w:rPr>
          <w:rFonts w:ascii="Times New Roman" w:cs="Times New Roman" w:eastAsia="Times New Roman" w:hAnsi="Times New Roman"/>
          <w:color w:val="444444"/>
          <w:sz w:val="18"/>
          <w:szCs w:val="18"/>
          <w:rtl w:val="0"/>
        </w:rPr>
        <w:t xml:space="preserve">s</w:t>
      </w:r>
      <w:r w:rsidDel="00000000" w:rsidR="00000000" w:rsidRPr="00000000">
        <w:rPr>
          <w:rFonts w:ascii="Times New Roman" w:cs="Times New Roman" w:eastAsia="Times New Roman" w:hAnsi="Times New Roman"/>
          <w:color w:val="181818"/>
          <w:sz w:val="18"/>
          <w:szCs w:val="18"/>
          <w:rtl w:val="0"/>
        </w:rPr>
        <w:t xml:space="preserve">i</w:t>
      </w:r>
      <w:r w:rsidDel="00000000" w:rsidR="00000000" w:rsidRPr="00000000">
        <w:rPr>
          <w:rFonts w:ascii="Times New Roman" w:cs="Times New Roman" w:eastAsia="Times New Roman" w:hAnsi="Times New Roman"/>
          <w:color w:val="2e2e2e"/>
          <w:sz w:val="18"/>
          <w:szCs w:val="18"/>
          <w:rtl w:val="0"/>
        </w:rPr>
        <w:t xml:space="preserve">gu</w:t>
      </w:r>
      <w:r w:rsidDel="00000000" w:rsidR="00000000" w:rsidRPr="00000000">
        <w:rPr>
          <w:rFonts w:ascii="Times New Roman" w:cs="Times New Roman" w:eastAsia="Times New Roman" w:hAnsi="Times New Roman"/>
          <w:color w:val="181818"/>
          <w:sz w:val="18"/>
          <w:szCs w:val="18"/>
          <w:rtl w:val="0"/>
        </w:rPr>
        <w:t xml:space="preserve">i</w:t>
      </w:r>
      <w:r w:rsidDel="00000000" w:rsidR="00000000" w:rsidRPr="00000000">
        <w:rPr>
          <w:rFonts w:ascii="Times New Roman" w:cs="Times New Roman" w:eastAsia="Times New Roman" w:hAnsi="Times New Roman"/>
          <w:color w:val="2e2e2e"/>
          <w:sz w:val="18"/>
          <w:szCs w:val="18"/>
          <w:rtl w:val="0"/>
        </w:rPr>
        <w:t xml:space="preserve">e</w:t>
      </w:r>
      <w:r w:rsidDel="00000000" w:rsidR="00000000" w:rsidRPr="00000000">
        <w:rPr>
          <w:rFonts w:ascii="Times New Roman" w:cs="Times New Roman" w:eastAsia="Times New Roman" w:hAnsi="Times New Roman"/>
          <w:color w:val="181818"/>
          <w:sz w:val="18"/>
          <w:szCs w:val="18"/>
          <w:rtl w:val="0"/>
        </w:rPr>
        <w:t xml:space="preserve">n</w:t>
      </w:r>
      <w:r w:rsidDel="00000000" w:rsidR="00000000" w:rsidRPr="00000000">
        <w:rPr>
          <w:rFonts w:ascii="Times New Roman" w:cs="Times New Roman" w:eastAsia="Times New Roman" w:hAnsi="Times New Roman"/>
          <w:color w:val="2e2e2e"/>
          <w:sz w:val="18"/>
          <w:szCs w:val="18"/>
          <w:rtl w:val="0"/>
        </w:rPr>
        <w:t xml:space="preserve">te</w:t>
      </w:r>
      <w:r w:rsidDel="00000000" w:rsidR="00000000" w:rsidRPr="00000000">
        <w:rPr>
          <w:rtl w:val="0"/>
        </w:rPr>
      </w:r>
    </w:p>
    <w:p w:rsidR="00000000" w:rsidDel="00000000" w:rsidP="00000000" w:rsidRDefault="00000000" w:rsidRPr="00000000" w14:paraId="00000F4A">
      <w:pPr>
        <w:spacing w:line="100" w:lineRule="auto"/>
        <w:jc w:val="left"/>
        <w:rPr>
          <w:sz w:val="10"/>
          <w:szCs w:val="10"/>
        </w:rPr>
      </w:pPr>
      <w:r w:rsidDel="00000000" w:rsidR="00000000" w:rsidRPr="00000000">
        <w:rPr>
          <w:rtl w:val="0"/>
        </w:rPr>
      </w:r>
    </w:p>
    <w:p w:rsidR="00000000" w:rsidDel="00000000" w:rsidP="00000000" w:rsidRDefault="00000000" w:rsidRPr="00000000" w14:paraId="00000F4B">
      <w:pPr>
        <w:ind w:left="1968" w:right="3885"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e2e2e"/>
          <w:sz w:val="19"/>
          <w:szCs w:val="19"/>
          <w:rtl w:val="0"/>
        </w:rPr>
        <w:t xml:space="preserve">c</w:t>
      </w:r>
      <w:r w:rsidDel="00000000" w:rsidR="00000000" w:rsidRPr="00000000">
        <w:rPr>
          <w:rFonts w:ascii="Times New Roman" w:cs="Times New Roman" w:eastAsia="Times New Roman" w:hAnsi="Times New Roman"/>
          <w:color w:val="181818"/>
          <w:sz w:val="19"/>
          <w:szCs w:val="19"/>
          <w:rtl w:val="0"/>
        </w:rPr>
        <w:t xml:space="preserve">l</w:t>
      </w:r>
      <w:r w:rsidDel="00000000" w:rsidR="00000000" w:rsidRPr="00000000">
        <w:rPr>
          <w:rFonts w:ascii="Times New Roman" w:cs="Times New Roman" w:eastAsia="Times New Roman" w:hAnsi="Times New Roman"/>
          <w:color w:val="2e2e2e"/>
          <w:sz w:val="19"/>
          <w:szCs w:val="19"/>
          <w:rtl w:val="0"/>
        </w:rPr>
        <w:t xml:space="preserve">a</w:t>
      </w:r>
      <w:r w:rsidDel="00000000" w:rsidR="00000000" w:rsidRPr="00000000">
        <w:rPr>
          <w:rFonts w:ascii="Times New Roman" w:cs="Times New Roman" w:eastAsia="Times New Roman" w:hAnsi="Times New Roman"/>
          <w:color w:val="444444"/>
          <w:sz w:val="19"/>
          <w:szCs w:val="19"/>
          <w:rtl w:val="0"/>
        </w:rPr>
        <w:t xml:space="preserve">s</w:t>
      </w:r>
      <w:r w:rsidDel="00000000" w:rsidR="00000000" w:rsidRPr="00000000">
        <w:rPr>
          <w:rFonts w:ascii="Times New Roman" w:cs="Times New Roman" w:eastAsia="Times New Roman" w:hAnsi="Times New Roman"/>
          <w:color w:val="2e2e2e"/>
          <w:sz w:val="19"/>
          <w:szCs w:val="19"/>
          <w:rtl w:val="0"/>
        </w:rPr>
        <w:t xml:space="preserve">i</w:t>
      </w:r>
      <w:r w:rsidDel="00000000" w:rsidR="00000000" w:rsidRPr="00000000">
        <w:rPr>
          <w:rFonts w:ascii="Times New Roman" w:cs="Times New Roman" w:eastAsia="Times New Roman" w:hAnsi="Times New Roman"/>
          <w:color w:val="181818"/>
          <w:sz w:val="19"/>
          <w:szCs w:val="19"/>
          <w:rtl w:val="0"/>
        </w:rPr>
        <w:t xml:space="preserve">fi</w:t>
      </w:r>
      <w:r w:rsidDel="00000000" w:rsidR="00000000" w:rsidRPr="00000000">
        <w:rPr>
          <w:rFonts w:ascii="Times New Roman" w:cs="Times New Roman" w:eastAsia="Times New Roman" w:hAnsi="Times New Roman"/>
          <w:color w:val="2e2e2e"/>
          <w:sz w:val="19"/>
          <w:szCs w:val="19"/>
          <w:rtl w:val="0"/>
        </w:rPr>
        <w:t xml:space="preserve">cac</w:t>
      </w:r>
      <w:r w:rsidDel="00000000" w:rsidR="00000000" w:rsidRPr="00000000">
        <w:rPr>
          <w:rFonts w:ascii="Times New Roman" w:cs="Times New Roman" w:eastAsia="Times New Roman" w:hAnsi="Times New Roman"/>
          <w:color w:val="181818"/>
          <w:sz w:val="19"/>
          <w:szCs w:val="19"/>
          <w:rtl w:val="0"/>
        </w:rPr>
        <w:t xml:space="preserve">i</w:t>
      </w:r>
      <w:r w:rsidDel="00000000" w:rsidR="00000000" w:rsidRPr="00000000">
        <w:rPr>
          <w:rFonts w:ascii="Times New Roman" w:cs="Times New Roman" w:eastAsia="Times New Roman" w:hAnsi="Times New Roman"/>
          <w:color w:val="2e2e2e"/>
          <w:sz w:val="19"/>
          <w:szCs w:val="19"/>
          <w:rtl w:val="0"/>
        </w:rPr>
        <w:t xml:space="preserve">ón </w:t>
      </w:r>
      <w:r w:rsidDel="00000000" w:rsidR="00000000" w:rsidRPr="00000000">
        <w:rPr>
          <w:rFonts w:ascii="Times New Roman" w:cs="Times New Roman" w:eastAsia="Times New Roman" w:hAnsi="Times New Roman"/>
          <w:color w:val="444444"/>
          <w:sz w:val="19"/>
          <w:szCs w:val="19"/>
          <w:rtl w:val="0"/>
        </w:rPr>
        <w:t xml:space="preserve">s</w:t>
      </w:r>
      <w:r w:rsidDel="00000000" w:rsidR="00000000" w:rsidRPr="00000000">
        <w:rPr>
          <w:rFonts w:ascii="Times New Roman" w:cs="Times New Roman" w:eastAsia="Times New Roman" w:hAnsi="Times New Roman"/>
          <w:color w:val="2e2e2e"/>
          <w:sz w:val="19"/>
          <w:szCs w:val="19"/>
          <w:rtl w:val="0"/>
        </w:rPr>
        <w:t xml:space="preserve">eg</w:t>
      </w:r>
      <w:r w:rsidDel="00000000" w:rsidR="00000000" w:rsidRPr="00000000">
        <w:rPr>
          <w:rFonts w:ascii="Times New Roman" w:cs="Times New Roman" w:eastAsia="Times New Roman" w:hAnsi="Times New Roman"/>
          <w:color w:val="181818"/>
          <w:sz w:val="19"/>
          <w:szCs w:val="19"/>
          <w:rtl w:val="0"/>
        </w:rPr>
        <w:t xml:space="preserve">ú</w:t>
      </w:r>
      <w:r w:rsidDel="00000000" w:rsidR="00000000" w:rsidRPr="00000000">
        <w:rPr>
          <w:rFonts w:ascii="Times New Roman" w:cs="Times New Roman" w:eastAsia="Times New Roman" w:hAnsi="Times New Roman"/>
          <w:color w:val="2e2e2e"/>
          <w:sz w:val="19"/>
          <w:szCs w:val="19"/>
          <w:rtl w:val="0"/>
        </w:rPr>
        <w:t xml:space="preserve">n ag</w:t>
      </w:r>
      <w:r w:rsidDel="00000000" w:rsidR="00000000" w:rsidRPr="00000000">
        <w:rPr>
          <w:rFonts w:ascii="Times New Roman" w:cs="Times New Roman" w:eastAsia="Times New Roman" w:hAnsi="Times New Roman"/>
          <w:color w:val="181818"/>
          <w:sz w:val="19"/>
          <w:szCs w:val="19"/>
          <w:rtl w:val="0"/>
        </w:rPr>
        <w:t xml:space="preserve">rupamient</w:t>
      </w:r>
      <w:r w:rsidDel="00000000" w:rsidR="00000000" w:rsidRPr="00000000">
        <w:rPr>
          <w:rFonts w:ascii="Times New Roman" w:cs="Times New Roman" w:eastAsia="Times New Roman" w:hAnsi="Times New Roman"/>
          <w:color w:val="2e2e2e"/>
          <w:sz w:val="19"/>
          <w:szCs w:val="19"/>
          <w:rtl w:val="0"/>
        </w:rPr>
        <w:t xml:space="preserve">o </w:t>
      </w:r>
      <w:r w:rsidDel="00000000" w:rsidR="00000000" w:rsidRPr="00000000">
        <w:rPr>
          <w:rFonts w:ascii="Arial" w:cs="Arial" w:eastAsia="Arial" w:hAnsi="Arial"/>
          <w:color w:val="2e2e2e"/>
          <w:sz w:val="18"/>
          <w:szCs w:val="18"/>
          <w:rtl w:val="0"/>
        </w:rPr>
        <w:t xml:space="preserve">y </w:t>
      </w:r>
      <w:r w:rsidDel="00000000" w:rsidR="00000000" w:rsidRPr="00000000">
        <w:rPr>
          <w:rFonts w:ascii="Times New Roman" w:cs="Times New Roman" w:eastAsia="Times New Roman" w:hAnsi="Times New Roman"/>
          <w:color w:val="181818"/>
          <w:sz w:val="19"/>
          <w:szCs w:val="19"/>
          <w:rtl w:val="0"/>
        </w:rPr>
        <w:t xml:space="preserve">ran</w:t>
      </w:r>
      <w:r w:rsidDel="00000000" w:rsidR="00000000" w:rsidRPr="00000000">
        <w:rPr>
          <w:rFonts w:ascii="Times New Roman" w:cs="Times New Roman" w:eastAsia="Times New Roman" w:hAnsi="Times New Roman"/>
          <w:color w:val="444444"/>
          <w:sz w:val="19"/>
          <w:szCs w:val="19"/>
          <w:rtl w:val="0"/>
        </w:rPr>
        <w:t xml:space="preserve">g</w:t>
      </w:r>
      <w:r w:rsidDel="00000000" w:rsidR="00000000" w:rsidRPr="00000000">
        <w:rPr>
          <w:rFonts w:ascii="Times New Roman" w:cs="Times New Roman" w:eastAsia="Times New Roman" w:hAnsi="Times New Roman"/>
          <w:color w:val="2e2e2e"/>
          <w:sz w:val="19"/>
          <w:szCs w:val="19"/>
          <w:rtl w:val="0"/>
        </w:rPr>
        <w:t xml:space="preserve">o</w:t>
      </w:r>
      <w:r w:rsidDel="00000000" w:rsidR="00000000" w:rsidRPr="00000000">
        <w:rPr>
          <w:rFonts w:ascii="Times New Roman" w:cs="Times New Roman" w:eastAsia="Times New Roman" w:hAnsi="Times New Roman"/>
          <w:color w:val="444444"/>
          <w:sz w:val="19"/>
          <w:szCs w:val="19"/>
          <w:rtl w:val="0"/>
        </w:rPr>
        <w:t xml:space="preserve">s </w:t>
      </w:r>
      <w:r w:rsidDel="00000000" w:rsidR="00000000" w:rsidRPr="00000000">
        <w:rPr>
          <w:rFonts w:ascii="Times New Roman" w:cs="Times New Roman" w:eastAsia="Times New Roman" w:hAnsi="Times New Roman"/>
          <w:color w:val="2e2e2e"/>
          <w:sz w:val="19"/>
          <w:szCs w:val="19"/>
          <w:rtl w:val="0"/>
        </w:rPr>
        <w:t xml:space="preserve">de a</w:t>
      </w:r>
      <w:r w:rsidDel="00000000" w:rsidR="00000000" w:rsidRPr="00000000">
        <w:rPr>
          <w:rFonts w:ascii="Times New Roman" w:cs="Times New Roman" w:eastAsia="Times New Roman" w:hAnsi="Times New Roman"/>
          <w:color w:val="181818"/>
          <w:sz w:val="19"/>
          <w:szCs w:val="19"/>
          <w:rtl w:val="0"/>
        </w:rPr>
        <w:t xml:space="preserve">n</w:t>
      </w:r>
      <w:r w:rsidDel="00000000" w:rsidR="00000000" w:rsidRPr="00000000">
        <w:rPr>
          <w:rFonts w:ascii="Times New Roman" w:cs="Times New Roman" w:eastAsia="Times New Roman" w:hAnsi="Times New Roman"/>
          <w:color w:val="2e2e2e"/>
          <w:sz w:val="19"/>
          <w:szCs w:val="19"/>
          <w:rtl w:val="0"/>
        </w:rPr>
        <w:t xml:space="preserve">t</w:t>
      </w:r>
      <w:r w:rsidDel="00000000" w:rsidR="00000000" w:rsidRPr="00000000">
        <w:rPr>
          <w:rFonts w:ascii="Times New Roman" w:cs="Times New Roman" w:eastAsia="Times New Roman" w:hAnsi="Times New Roman"/>
          <w:color w:val="181818"/>
          <w:sz w:val="19"/>
          <w:szCs w:val="19"/>
          <w:rtl w:val="0"/>
        </w:rPr>
        <w:t xml:space="preserve">i</w:t>
      </w:r>
      <w:r w:rsidDel="00000000" w:rsidR="00000000" w:rsidRPr="00000000">
        <w:rPr>
          <w:rFonts w:ascii="Times New Roman" w:cs="Times New Roman" w:eastAsia="Times New Roman" w:hAnsi="Times New Roman"/>
          <w:color w:val="2e2e2e"/>
          <w:sz w:val="19"/>
          <w:szCs w:val="19"/>
          <w:rtl w:val="0"/>
        </w:rPr>
        <w:t xml:space="preserve">güe</w:t>
      </w:r>
      <w:r w:rsidDel="00000000" w:rsidR="00000000" w:rsidRPr="00000000">
        <w:rPr>
          <w:rFonts w:ascii="Times New Roman" w:cs="Times New Roman" w:eastAsia="Times New Roman" w:hAnsi="Times New Roman"/>
          <w:color w:val="181818"/>
          <w:sz w:val="19"/>
          <w:szCs w:val="19"/>
          <w:rtl w:val="0"/>
        </w:rPr>
        <w:t xml:space="preserve">d</w:t>
      </w:r>
      <w:r w:rsidDel="00000000" w:rsidR="00000000" w:rsidRPr="00000000">
        <w:rPr>
          <w:rFonts w:ascii="Times New Roman" w:cs="Times New Roman" w:eastAsia="Times New Roman" w:hAnsi="Times New Roman"/>
          <w:color w:val="2e2e2e"/>
          <w:sz w:val="19"/>
          <w:szCs w:val="19"/>
          <w:rtl w:val="0"/>
        </w:rPr>
        <w:t xml:space="preserve">a</w:t>
      </w:r>
      <w:r w:rsidDel="00000000" w:rsidR="00000000" w:rsidRPr="00000000">
        <w:rPr>
          <w:rFonts w:ascii="Times New Roman" w:cs="Times New Roman" w:eastAsia="Times New Roman" w:hAnsi="Times New Roman"/>
          <w:color w:val="181818"/>
          <w:sz w:val="19"/>
          <w:szCs w:val="19"/>
          <w:rtl w:val="0"/>
        </w:rPr>
        <w:t xml:space="preserve">d</w:t>
      </w:r>
      <w:r w:rsidDel="00000000" w:rsidR="00000000" w:rsidRPr="00000000">
        <w:rPr>
          <w:rFonts w:ascii="Times New Roman" w:cs="Times New Roman" w:eastAsia="Times New Roman" w:hAnsi="Times New Roman"/>
          <w:color w:val="444444"/>
          <w:sz w:val="19"/>
          <w:szCs w:val="19"/>
          <w:rtl w:val="0"/>
        </w:rPr>
        <w:t xml:space="preserve">:</w:t>
      </w:r>
      <w:r w:rsidDel="00000000" w:rsidR="00000000" w:rsidRPr="00000000">
        <w:rPr>
          <w:rtl w:val="0"/>
        </w:rPr>
      </w:r>
    </w:p>
    <w:p w:rsidR="00000000" w:rsidDel="00000000" w:rsidP="00000000" w:rsidRDefault="00000000" w:rsidRPr="00000000" w14:paraId="00000F4C">
      <w:pPr>
        <w:spacing w:before="3" w:line="100" w:lineRule="auto"/>
        <w:jc w:val="left"/>
        <w:rPr>
          <w:sz w:val="11"/>
          <w:szCs w:val="11"/>
        </w:rPr>
      </w:pPr>
      <w:r w:rsidDel="00000000" w:rsidR="00000000" w:rsidRPr="00000000">
        <w:rPr>
          <w:rtl w:val="0"/>
        </w:rPr>
      </w:r>
    </w:p>
    <w:p w:rsidR="00000000" w:rsidDel="00000000" w:rsidP="00000000" w:rsidRDefault="00000000" w:rsidRPr="00000000" w14:paraId="00000F4D">
      <w:pPr>
        <w:ind w:left="1976" w:right="7228"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e2e2e"/>
          <w:sz w:val="19"/>
          <w:szCs w:val="19"/>
          <w:rtl w:val="0"/>
        </w:rPr>
        <w:t xml:space="preserve">o    </w:t>
      </w:r>
      <w:r w:rsidDel="00000000" w:rsidR="00000000" w:rsidRPr="00000000">
        <w:rPr>
          <w:rFonts w:ascii="Times New Roman" w:cs="Times New Roman" w:eastAsia="Times New Roman" w:hAnsi="Times New Roman"/>
          <w:color w:val="181818"/>
          <w:sz w:val="18"/>
          <w:szCs w:val="18"/>
          <w:rtl w:val="0"/>
        </w:rPr>
        <w:t xml:space="preserve">P.A</w:t>
      </w:r>
      <w:r w:rsidDel="00000000" w:rsidR="00000000" w:rsidRPr="00000000">
        <w:rPr>
          <w:rFonts w:ascii="Times New Roman" w:cs="Times New Roman" w:eastAsia="Times New Roman" w:hAnsi="Times New Roman"/>
          <w:color w:val="444444"/>
          <w:sz w:val="18"/>
          <w:szCs w:val="18"/>
          <w:rtl w:val="0"/>
        </w:rPr>
        <w:t xml:space="preserve">. </w:t>
      </w:r>
      <w:r w:rsidDel="00000000" w:rsidR="00000000" w:rsidRPr="00000000">
        <w:rPr>
          <w:rFonts w:ascii="Times New Roman" w:cs="Times New Roman" w:eastAsia="Times New Roman" w:hAnsi="Times New Roman"/>
          <w:color w:val="2e2e2e"/>
          <w:sz w:val="18"/>
          <w:szCs w:val="18"/>
          <w:rtl w:val="0"/>
        </w:rPr>
        <w:t xml:space="preserve">yT.</w:t>
      </w:r>
      <w:r w:rsidDel="00000000" w:rsidR="00000000" w:rsidRPr="00000000">
        <w:rPr>
          <w:rtl w:val="0"/>
        </w:rPr>
      </w:r>
    </w:p>
    <w:p w:rsidR="00000000" w:rsidDel="00000000" w:rsidP="00000000" w:rsidRDefault="00000000" w:rsidRPr="00000000" w14:paraId="00000F4E">
      <w:pPr>
        <w:spacing w:before="5" w:line="100" w:lineRule="auto"/>
        <w:jc w:val="left"/>
        <w:rPr>
          <w:sz w:val="10"/>
          <w:szCs w:val="10"/>
        </w:rPr>
      </w:pPr>
      <w:r w:rsidDel="00000000" w:rsidR="00000000" w:rsidRPr="00000000">
        <w:rPr>
          <w:rtl w:val="0"/>
        </w:rPr>
      </w:r>
    </w:p>
    <w:p w:rsidR="00000000" w:rsidDel="00000000" w:rsidP="00000000" w:rsidRDefault="00000000" w:rsidRPr="00000000" w14:paraId="00000F4F">
      <w:pPr>
        <w:ind w:left="2537"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181818"/>
          <w:sz w:val="19"/>
          <w:szCs w:val="19"/>
          <w:rtl w:val="0"/>
        </w:rPr>
        <w:t xml:space="preserve">•    Men</w:t>
      </w:r>
      <w:r w:rsidDel="00000000" w:rsidR="00000000" w:rsidRPr="00000000">
        <w:rPr>
          <w:rFonts w:ascii="Times New Roman" w:cs="Times New Roman" w:eastAsia="Times New Roman" w:hAnsi="Times New Roman"/>
          <w:color w:val="2e2e2e"/>
          <w:sz w:val="19"/>
          <w:szCs w:val="19"/>
          <w:rtl w:val="0"/>
        </w:rPr>
        <w:t xml:space="preserve">o</w:t>
      </w:r>
      <w:r w:rsidDel="00000000" w:rsidR="00000000" w:rsidRPr="00000000">
        <w:rPr>
          <w:rFonts w:ascii="Times New Roman" w:cs="Times New Roman" w:eastAsia="Times New Roman" w:hAnsi="Times New Roman"/>
          <w:color w:val="181818"/>
          <w:sz w:val="19"/>
          <w:szCs w:val="19"/>
          <w:rtl w:val="0"/>
        </w:rPr>
        <w:t xml:space="preserve">r </w:t>
      </w:r>
      <w:r w:rsidDel="00000000" w:rsidR="00000000" w:rsidRPr="00000000">
        <w:rPr>
          <w:rFonts w:ascii="Times New Roman" w:cs="Times New Roman" w:eastAsia="Times New Roman" w:hAnsi="Times New Roman"/>
          <w:color w:val="2e2e2e"/>
          <w:sz w:val="17"/>
          <w:szCs w:val="17"/>
          <w:rtl w:val="0"/>
        </w:rPr>
        <w:t xml:space="preserve">a </w:t>
      </w:r>
      <w:r w:rsidDel="00000000" w:rsidR="00000000" w:rsidRPr="00000000">
        <w:rPr>
          <w:rFonts w:ascii="Arial" w:cs="Arial" w:eastAsia="Arial" w:hAnsi="Arial"/>
          <w:color w:val="2e2e2e"/>
          <w:sz w:val="16"/>
          <w:szCs w:val="16"/>
          <w:rtl w:val="0"/>
        </w:rPr>
        <w:t xml:space="preserve">4 </w:t>
      </w:r>
      <w:r w:rsidDel="00000000" w:rsidR="00000000" w:rsidRPr="00000000">
        <w:rPr>
          <w:rFonts w:ascii="Times New Roman" w:cs="Times New Roman" w:eastAsia="Times New Roman" w:hAnsi="Times New Roman"/>
          <w:color w:val="2e2e2e"/>
          <w:sz w:val="17"/>
          <w:szCs w:val="17"/>
          <w:rtl w:val="0"/>
        </w:rPr>
        <w:t xml:space="preserve">año</w:t>
      </w:r>
      <w:r w:rsidDel="00000000" w:rsidR="00000000" w:rsidRPr="00000000">
        <w:rPr>
          <w:rFonts w:ascii="Times New Roman" w:cs="Times New Roman" w:eastAsia="Times New Roman" w:hAnsi="Times New Roman"/>
          <w:color w:val="444444"/>
          <w:sz w:val="17"/>
          <w:szCs w:val="17"/>
          <w:rtl w:val="0"/>
        </w:rPr>
        <w:t xml:space="preserve">s</w:t>
      </w:r>
      <w:r w:rsidDel="00000000" w:rsidR="00000000" w:rsidRPr="00000000">
        <w:rPr>
          <w:rFonts w:ascii="Times New Roman" w:cs="Times New Roman" w:eastAsia="Times New Roman" w:hAnsi="Times New Roman"/>
          <w:color w:val="2e2e2e"/>
          <w:sz w:val="17"/>
          <w:szCs w:val="17"/>
          <w:rtl w:val="0"/>
        </w:rPr>
        <w:t xml:space="preserve">:  Sin rccatcgorizacién</w:t>
      </w:r>
      <w:r w:rsidDel="00000000" w:rsidR="00000000" w:rsidRPr="00000000">
        <w:rPr>
          <w:rtl w:val="0"/>
        </w:rPr>
      </w:r>
    </w:p>
    <w:p w:rsidR="00000000" w:rsidDel="00000000" w:rsidP="00000000" w:rsidRDefault="00000000" w:rsidRPr="00000000" w14:paraId="00000F50">
      <w:pPr>
        <w:spacing w:before="1" w:line="120" w:lineRule="auto"/>
        <w:jc w:val="left"/>
        <w:rPr>
          <w:sz w:val="13"/>
          <w:szCs w:val="13"/>
        </w:rPr>
      </w:pPr>
      <w:r w:rsidDel="00000000" w:rsidR="00000000" w:rsidRPr="00000000">
        <w:rPr>
          <w:rtl w:val="0"/>
        </w:rPr>
      </w:r>
    </w:p>
    <w:p w:rsidR="00000000" w:rsidDel="00000000" w:rsidP="00000000" w:rsidRDefault="00000000" w:rsidRPr="00000000" w14:paraId="00000F51">
      <w:pPr>
        <w:ind w:left="2537"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181818"/>
          <w:sz w:val="17"/>
          <w:szCs w:val="17"/>
          <w:rtl w:val="0"/>
        </w:rPr>
        <w:t xml:space="preserve">•     </w:t>
      </w:r>
      <w:r w:rsidDel="00000000" w:rsidR="00000000" w:rsidRPr="00000000">
        <w:rPr>
          <w:rFonts w:ascii="Times New Roman" w:cs="Times New Roman" w:eastAsia="Times New Roman" w:hAnsi="Times New Roman"/>
          <w:color w:val="2e2e2e"/>
          <w:sz w:val="17"/>
          <w:szCs w:val="17"/>
          <w:rtl w:val="0"/>
        </w:rPr>
        <w:t xml:space="preserve">De 4 a 7 </w:t>
      </w:r>
      <w:r w:rsidDel="00000000" w:rsidR="00000000" w:rsidRPr="00000000">
        <w:rPr>
          <w:rFonts w:ascii="Times New Roman" w:cs="Times New Roman" w:eastAsia="Times New Roman" w:hAnsi="Times New Roman"/>
          <w:color w:val="444444"/>
          <w:sz w:val="17"/>
          <w:szCs w:val="17"/>
          <w:rtl w:val="0"/>
        </w:rPr>
        <w:t xml:space="preserve">a</w:t>
      </w:r>
      <w:r w:rsidDel="00000000" w:rsidR="00000000" w:rsidRPr="00000000">
        <w:rPr>
          <w:rFonts w:ascii="Times New Roman" w:cs="Times New Roman" w:eastAsia="Times New Roman" w:hAnsi="Times New Roman"/>
          <w:color w:val="2e2e2e"/>
          <w:sz w:val="17"/>
          <w:szCs w:val="17"/>
          <w:rtl w:val="0"/>
        </w:rPr>
        <w:t xml:space="preserve">ños</w:t>
      </w:r>
      <w:r w:rsidDel="00000000" w:rsidR="00000000" w:rsidRPr="00000000">
        <w:rPr>
          <w:rFonts w:ascii="Times New Roman" w:cs="Times New Roman" w:eastAsia="Times New Roman" w:hAnsi="Times New Roman"/>
          <w:color w:val="444444"/>
          <w:sz w:val="17"/>
          <w:szCs w:val="17"/>
          <w:rtl w:val="0"/>
        </w:rPr>
        <w:t xml:space="preserve">:  </w:t>
      </w:r>
      <w:r w:rsidDel="00000000" w:rsidR="00000000" w:rsidRPr="00000000">
        <w:rPr>
          <w:rFonts w:ascii="Times New Roman" w:cs="Times New Roman" w:eastAsia="Times New Roman" w:hAnsi="Times New Roman"/>
          <w:color w:val="2e2e2e"/>
          <w:sz w:val="17"/>
          <w:szCs w:val="17"/>
          <w:rtl w:val="0"/>
        </w:rPr>
        <w:t xml:space="preserve">Ca</w:t>
      </w:r>
      <w:r w:rsidDel="00000000" w:rsidR="00000000" w:rsidRPr="00000000">
        <w:rPr>
          <w:rFonts w:ascii="Times New Roman" w:cs="Times New Roman" w:eastAsia="Times New Roman" w:hAnsi="Times New Roman"/>
          <w:color w:val="181818"/>
          <w:sz w:val="17"/>
          <w:szCs w:val="17"/>
          <w:rtl w:val="0"/>
        </w:rPr>
        <w:t xml:space="preserve">t</w:t>
      </w:r>
      <w:r w:rsidDel="00000000" w:rsidR="00000000" w:rsidRPr="00000000">
        <w:rPr>
          <w:rFonts w:ascii="Times New Roman" w:cs="Times New Roman" w:eastAsia="Times New Roman" w:hAnsi="Times New Roman"/>
          <w:color w:val="2e2e2e"/>
          <w:sz w:val="17"/>
          <w:szCs w:val="17"/>
          <w:rtl w:val="0"/>
        </w:rPr>
        <w:t xml:space="preserve">cgo</w:t>
      </w:r>
      <w:r w:rsidDel="00000000" w:rsidR="00000000" w:rsidRPr="00000000">
        <w:rPr>
          <w:rFonts w:ascii="Times New Roman" w:cs="Times New Roman" w:eastAsia="Times New Roman" w:hAnsi="Times New Roman"/>
          <w:color w:val="444444"/>
          <w:sz w:val="17"/>
          <w:szCs w:val="17"/>
          <w:rtl w:val="0"/>
        </w:rPr>
        <w:t xml:space="preserve">r</w:t>
      </w:r>
      <w:r w:rsidDel="00000000" w:rsidR="00000000" w:rsidRPr="00000000">
        <w:rPr>
          <w:rFonts w:ascii="Times New Roman" w:cs="Times New Roman" w:eastAsia="Times New Roman" w:hAnsi="Times New Roman"/>
          <w:color w:val="181818"/>
          <w:sz w:val="17"/>
          <w:szCs w:val="17"/>
          <w:rtl w:val="0"/>
        </w:rPr>
        <w:t xml:space="preserve">i</w:t>
      </w:r>
      <w:r w:rsidDel="00000000" w:rsidR="00000000" w:rsidRPr="00000000">
        <w:rPr>
          <w:rFonts w:ascii="Times New Roman" w:cs="Times New Roman" w:eastAsia="Times New Roman" w:hAnsi="Times New Roman"/>
          <w:color w:val="2e2e2e"/>
          <w:sz w:val="17"/>
          <w:szCs w:val="17"/>
          <w:rtl w:val="0"/>
        </w:rPr>
        <w:t xml:space="preserve">a  </w:t>
      </w:r>
      <w:r w:rsidDel="00000000" w:rsidR="00000000" w:rsidRPr="00000000">
        <w:rPr>
          <w:rFonts w:ascii="Times New Roman" w:cs="Times New Roman" w:eastAsia="Times New Roman" w:hAnsi="Times New Roman"/>
          <w:color w:val="181818"/>
          <w:sz w:val="17"/>
          <w:szCs w:val="17"/>
          <w:rtl w:val="0"/>
        </w:rPr>
        <w:t xml:space="preserve">1</w:t>
      </w:r>
      <w:r w:rsidDel="00000000" w:rsidR="00000000" w:rsidRPr="00000000">
        <w:rPr>
          <w:rFonts w:ascii="Times New Roman" w:cs="Times New Roman" w:eastAsia="Times New Roman" w:hAnsi="Times New Roman"/>
          <w:color w:val="2e2e2e"/>
          <w:sz w:val="17"/>
          <w:szCs w:val="17"/>
          <w:rtl w:val="0"/>
        </w:rPr>
        <w:t xml:space="preserve">7</w:t>
      </w:r>
      <w:r w:rsidDel="00000000" w:rsidR="00000000" w:rsidRPr="00000000">
        <w:rPr>
          <w:rtl w:val="0"/>
        </w:rPr>
      </w:r>
    </w:p>
    <w:p w:rsidR="00000000" w:rsidDel="00000000" w:rsidP="00000000" w:rsidRDefault="00000000" w:rsidRPr="00000000" w14:paraId="00000F52">
      <w:pPr>
        <w:spacing w:before="6" w:line="120" w:lineRule="auto"/>
        <w:jc w:val="left"/>
        <w:rPr>
          <w:sz w:val="13"/>
          <w:szCs w:val="13"/>
        </w:rPr>
      </w:pPr>
      <w:r w:rsidDel="00000000" w:rsidR="00000000" w:rsidRPr="00000000">
        <w:rPr>
          <w:rtl w:val="0"/>
        </w:rPr>
      </w:r>
    </w:p>
    <w:p w:rsidR="00000000" w:rsidDel="00000000" w:rsidP="00000000" w:rsidRDefault="00000000" w:rsidRPr="00000000" w14:paraId="00000F53">
      <w:pPr>
        <w:ind w:left="2537"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181818"/>
          <w:sz w:val="17"/>
          <w:szCs w:val="17"/>
          <w:rtl w:val="0"/>
        </w:rPr>
        <w:t xml:space="preserve">•     </w:t>
      </w:r>
      <w:r w:rsidDel="00000000" w:rsidR="00000000" w:rsidRPr="00000000">
        <w:rPr>
          <w:rFonts w:ascii="Times New Roman" w:cs="Times New Roman" w:eastAsia="Times New Roman" w:hAnsi="Times New Roman"/>
          <w:color w:val="2e2e2e"/>
          <w:sz w:val="17"/>
          <w:szCs w:val="17"/>
          <w:rtl w:val="0"/>
        </w:rPr>
        <w:t xml:space="preserve">De 8 a </w:t>
      </w:r>
      <w:r w:rsidDel="00000000" w:rsidR="00000000" w:rsidRPr="00000000">
        <w:rPr>
          <w:rFonts w:ascii="Times New Roman" w:cs="Times New Roman" w:eastAsia="Times New Roman" w:hAnsi="Times New Roman"/>
          <w:color w:val="181818"/>
          <w:sz w:val="17"/>
          <w:szCs w:val="17"/>
          <w:rtl w:val="0"/>
        </w:rPr>
        <w:t xml:space="preserve">1</w:t>
      </w:r>
      <w:r w:rsidDel="00000000" w:rsidR="00000000" w:rsidRPr="00000000">
        <w:rPr>
          <w:rFonts w:ascii="Times New Roman" w:cs="Times New Roman" w:eastAsia="Times New Roman" w:hAnsi="Times New Roman"/>
          <w:color w:val="2e2e2e"/>
          <w:sz w:val="17"/>
          <w:szCs w:val="17"/>
          <w:rtl w:val="0"/>
        </w:rPr>
        <w:t xml:space="preserve">1  u</w:t>
      </w:r>
      <w:r w:rsidDel="00000000" w:rsidR="00000000" w:rsidRPr="00000000">
        <w:rPr>
          <w:rFonts w:ascii="Times New Roman" w:cs="Times New Roman" w:eastAsia="Times New Roman" w:hAnsi="Times New Roman"/>
          <w:color w:val="181818"/>
          <w:sz w:val="17"/>
          <w:szCs w:val="17"/>
          <w:rtl w:val="0"/>
        </w:rPr>
        <w:t xml:space="preserve">ñ</w:t>
      </w:r>
      <w:r w:rsidDel="00000000" w:rsidR="00000000" w:rsidRPr="00000000">
        <w:rPr>
          <w:rFonts w:ascii="Times New Roman" w:cs="Times New Roman" w:eastAsia="Times New Roman" w:hAnsi="Times New Roman"/>
          <w:color w:val="2e2e2e"/>
          <w:sz w:val="17"/>
          <w:szCs w:val="17"/>
          <w:rtl w:val="0"/>
        </w:rPr>
        <w:t xml:space="preserve">o</w:t>
      </w:r>
      <w:r w:rsidDel="00000000" w:rsidR="00000000" w:rsidRPr="00000000">
        <w:rPr>
          <w:rFonts w:ascii="Times New Roman" w:cs="Times New Roman" w:eastAsia="Times New Roman" w:hAnsi="Times New Roman"/>
          <w:color w:val="444444"/>
          <w:sz w:val="17"/>
          <w:szCs w:val="17"/>
          <w:rtl w:val="0"/>
        </w:rPr>
        <w:t xml:space="preserve">s: </w:t>
      </w:r>
      <w:r w:rsidDel="00000000" w:rsidR="00000000" w:rsidRPr="00000000">
        <w:rPr>
          <w:rFonts w:ascii="Times New Roman" w:cs="Times New Roman" w:eastAsia="Times New Roman" w:hAnsi="Times New Roman"/>
          <w:color w:val="2e2e2e"/>
          <w:sz w:val="17"/>
          <w:szCs w:val="17"/>
          <w:rtl w:val="0"/>
        </w:rPr>
        <w:t xml:space="preserve">C</w:t>
      </w:r>
      <w:r w:rsidDel="00000000" w:rsidR="00000000" w:rsidRPr="00000000">
        <w:rPr>
          <w:rFonts w:ascii="Times New Roman" w:cs="Times New Roman" w:eastAsia="Times New Roman" w:hAnsi="Times New Roman"/>
          <w:color w:val="181818"/>
          <w:sz w:val="17"/>
          <w:szCs w:val="17"/>
          <w:rtl w:val="0"/>
        </w:rPr>
        <w:t xml:space="preserve">at</w:t>
      </w:r>
      <w:r w:rsidDel="00000000" w:rsidR="00000000" w:rsidRPr="00000000">
        <w:rPr>
          <w:rFonts w:ascii="Times New Roman" w:cs="Times New Roman" w:eastAsia="Times New Roman" w:hAnsi="Times New Roman"/>
          <w:color w:val="2e2e2e"/>
          <w:sz w:val="17"/>
          <w:szCs w:val="17"/>
          <w:rtl w:val="0"/>
        </w:rPr>
        <w:t xml:space="preserve">ego</w:t>
      </w:r>
      <w:r w:rsidDel="00000000" w:rsidR="00000000" w:rsidRPr="00000000">
        <w:rPr>
          <w:rFonts w:ascii="Times New Roman" w:cs="Times New Roman" w:eastAsia="Times New Roman" w:hAnsi="Times New Roman"/>
          <w:color w:val="181818"/>
          <w:sz w:val="17"/>
          <w:szCs w:val="17"/>
          <w:rtl w:val="0"/>
        </w:rPr>
        <w:t xml:space="preserve">ri</w:t>
      </w:r>
      <w:r w:rsidDel="00000000" w:rsidR="00000000" w:rsidRPr="00000000">
        <w:rPr>
          <w:rFonts w:ascii="Times New Roman" w:cs="Times New Roman" w:eastAsia="Times New Roman" w:hAnsi="Times New Roman"/>
          <w:color w:val="2e2e2e"/>
          <w:sz w:val="17"/>
          <w:szCs w:val="17"/>
          <w:rtl w:val="0"/>
        </w:rPr>
        <w:t xml:space="preserve">a  </w:t>
      </w:r>
      <w:r w:rsidDel="00000000" w:rsidR="00000000" w:rsidRPr="00000000">
        <w:rPr>
          <w:rFonts w:ascii="Times New Roman" w:cs="Times New Roman" w:eastAsia="Times New Roman" w:hAnsi="Times New Roman"/>
          <w:color w:val="181818"/>
          <w:sz w:val="17"/>
          <w:szCs w:val="17"/>
          <w:rtl w:val="0"/>
        </w:rPr>
        <w:t xml:space="preserve">1</w:t>
      </w:r>
      <w:r w:rsidDel="00000000" w:rsidR="00000000" w:rsidRPr="00000000">
        <w:rPr>
          <w:rFonts w:ascii="Times New Roman" w:cs="Times New Roman" w:eastAsia="Times New Roman" w:hAnsi="Times New Roman"/>
          <w:color w:val="2e2e2e"/>
          <w:sz w:val="17"/>
          <w:szCs w:val="17"/>
          <w:rtl w:val="0"/>
        </w:rPr>
        <w:t xml:space="preserve">8</w:t>
      </w:r>
      <w:r w:rsidDel="00000000" w:rsidR="00000000" w:rsidRPr="00000000">
        <w:rPr>
          <w:rtl w:val="0"/>
        </w:rPr>
      </w:r>
    </w:p>
    <w:p w:rsidR="00000000" w:rsidDel="00000000" w:rsidP="00000000" w:rsidRDefault="00000000" w:rsidRPr="00000000" w14:paraId="00000F54">
      <w:pPr>
        <w:spacing w:before="1" w:line="120" w:lineRule="auto"/>
        <w:jc w:val="left"/>
        <w:rPr>
          <w:sz w:val="13"/>
          <w:szCs w:val="13"/>
        </w:rPr>
      </w:pPr>
      <w:r w:rsidDel="00000000" w:rsidR="00000000" w:rsidRPr="00000000">
        <w:rPr>
          <w:rtl w:val="0"/>
        </w:rPr>
      </w:r>
    </w:p>
    <w:p w:rsidR="00000000" w:rsidDel="00000000" w:rsidP="00000000" w:rsidRDefault="00000000" w:rsidRPr="00000000" w14:paraId="00000F55">
      <w:pPr>
        <w:ind w:left="2544"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181818"/>
          <w:sz w:val="19"/>
          <w:szCs w:val="19"/>
          <w:rtl w:val="0"/>
        </w:rPr>
        <w:t xml:space="preserve">•    D</w:t>
      </w:r>
      <w:r w:rsidDel="00000000" w:rsidR="00000000" w:rsidRPr="00000000">
        <w:rPr>
          <w:rFonts w:ascii="Times New Roman" w:cs="Times New Roman" w:eastAsia="Times New Roman" w:hAnsi="Times New Roman"/>
          <w:color w:val="2e2e2e"/>
          <w:sz w:val="19"/>
          <w:szCs w:val="19"/>
          <w:rtl w:val="0"/>
        </w:rPr>
        <w:t xml:space="preserve">e  </w:t>
      </w:r>
      <w:r w:rsidDel="00000000" w:rsidR="00000000" w:rsidRPr="00000000">
        <w:rPr>
          <w:rFonts w:ascii="Times New Roman" w:cs="Times New Roman" w:eastAsia="Times New Roman" w:hAnsi="Times New Roman"/>
          <w:color w:val="181818"/>
          <w:sz w:val="19"/>
          <w:szCs w:val="19"/>
          <w:rtl w:val="0"/>
        </w:rPr>
        <w:t xml:space="preserve">1</w:t>
      </w:r>
      <w:r w:rsidDel="00000000" w:rsidR="00000000" w:rsidRPr="00000000">
        <w:rPr>
          <w:rFonts w:ascii="Times New Roman" w:cs="Times New Roman" w:eastAsia="Times New Roman" w:hAnsi="Times New Roman"/>
          <w:color w:val="2e2e2e"/>
          <w:sz w:val="19"/>
          <w:szCs w:val="19"/>
          <w:rtl w:val="0"/>
        </w:rPr>
        <w:t xml:space="preserve">2 a </w:t>
      </w:r>
      <w:r w:rsidDel="00000000" w:rsidR="00000000" w:rsidRPr="00000000">
        <w:rPr>
          <w:rFonts w:ascii="Times New Roman" w:cs="Times New Roman" w:eastAsia="Times New Roman" w:hAnsi="Times New Roman"/>
          <w:color w:val="181818"/>
          <w:sz w:val="17"/>
          <w:szCs w:val="17"/>
          <w:rtl w:val="0"/>
        </w:rPr>
        <w:t xml:space="preserve">1</w:t>
      </w:r>
      <w:r w:rsidDel="00000000" w:rsidR="00000000" w:rsidRPr="00000000">
        <w:rPr>
          <w:rFonts w:ascii="Times New Roman" w:cs="Times New Roman" w:eastAsia="Times New Roman" w:hAnsi="Times New Roman"/>
          <w:color w:val="2e2e2e"/>
          <w:sz w:val="17"/>
          <w:szCs w:val="17"/>
          <w:rtl w:val="0"/>
        </w:rPr>
        <w:t xml:space="preserve">5  </w:t>
      </w:r>
      <w:r w:rsidDel="00000000" w:rsidR="00000000" w:rsidRPr="00000000">
        <w:rPr>
          <w:rFonts w:ascii="Times New Roman" w:cs="Times New Roman" w:eastAsia="Times New Roman" w:hAnsi="Times New Roman"/>
          <w:color w:val="181818"/>
          <w:sz w:val="17"/>
          <w:szCs w:val="17"/>
          <w:rtl w:val="0"/>
        </w:rPr>
        <w:t xml:space="preserve">añ</w:t>
      </w:r>
      <w:r w:rsidDel="00000000" w:rsidR="00000000" w:rsidRPr="00000000">
        <w:rPr>
          <w:rFonts w:ascii="Times New Roman" w:cs="Times New Roman" w:eastAsia="Times New Roman" w:hAnsi="Times New Roman"/>
          <w:color w:val="2e2e2e"/>
          <w:sz w:val="17"/>
          <w:szCs w:val="17"/>
          <w:rtl w:val="0"/>
        </w:rPr>
        <w:t xml:space="preserve">o</w:t>
      </w:r>
      <w:r w:rsidDel="00000000" w:rsidR="00000000" w:rsidRPr="00000000">
        <w:rPr>
          <w:rFonts w:ascii="Times New Roman" w:cs="Times New Roman" w:eastAsia="Times New Roman" w:hAnsi="Times New Roman"/>
          <w:color w:val="444444"/>
          <w:sz w:val="17"/>
          <w:szCs w:val="17"/>
          <w:rtl w:val="0"/>
        </w:rPr>
        <w:t xml:space="preserve">s:  </w:t>
      </w:r>
      <w:r w:rsidDel="00000000" w:rsidR="00000000" w:rsidRPr="00000000">
        <w:rPr>
          <w:rFonts w:ascii="Times New Roman" w:cs="Times New Roman" w:eastAsia="Times New Roman" w:hAnsi="Times New Roman"/>
          <w:color w:val="2e2e2e"/>
          <w:sz w:val="19"/>
          <w:szCs w:val="19"/>
          <w:rtl w:val="0"/>
        </w:rPr>
        <w:t xml:space="preserve">Categoría </w:t>
      </w:r>
      <w:r w:rsidDel="00000000" w:rsidR="00000000" w:rsidRPr="00000000">
        <w:rPr>
          <w:rFonts w:ascii="Times New Roman" w:cs="Times New Roman" w:eastAsia="Times New Roman" w:hAnsi="Times New Roman"/>
          <w:color w:val="181818"/>
          <w:sz w:val="17"/>
          <w:szCs w:val="17"/>
          <w:rtl w:val="0"/>
        </w:rPr>
        <w:t xml:space="preserve">1</w:t>
      </w:r>
      <w:r w:rsidDel="00000000" w:rsidR="00000000" w:rsidRPr="00000000">
        <w:rPr>
          <w:rFonts w:ascii="Times New Roman" w:cs="Times New Roman" w:eastAsia="Times New Roman" w:hAnsi="Times New Roman"/>
          <w:color w:val="2e2e2e"/>
          <w:sz w:val="17"/>
          <w:szCs w:val="17"/>
          <w:rtl w:val="0"/>
        </w:rPr>
        <w:t xml:space="preserve">9</w:t>
      </w:r>
      <w:r w:rsidDel="00000000" w:rsidR="00000000" w:rsidRPr="00000000">
        <w:rPr>
          <w:rtl w:val="0"/>
        </w:rPr>
      </w:r>
    </w:p>
    <w:p w:rsidR="00000000" w:rsidDel="00000000" w:rsidP="00000000" w:rsidRDefault="00000000" w:rsidRPr="00000000" w14:paraId="00000F56">
      <w:pPr>
        <w:spacing w:before="4" w:line="120" w:lineRule="auto"/>
        <w:jc w:val="left"/>
        <w:rPr>
          <w:sz w:val="12"/>
          <w:szCs w:val="12"/>
        </w:rPr>
      </w:pPr>
      <w:r w:rsidDel="00000000" w:rsidR="00000000" w:rsidRPr="00000000">
        <w:rPr>
          <w:rtl w:val="0"/>
        </w:rPr>
      </w:r>
    </w:p>
    <w:p w:rsidR="00000000" w:rsidDel="00000000" w:rsidP="00000000" w:rsidRDefault="00000000" w:rsidRPr="00000000" w14:paraId="00000F57">
      <w:pPr>
        <w:ind w:left="2537"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181818"/>
          <w:sz w:val="17"/>
          <w:szCs w:val="17"/>
          <w:rtl w:val="0"/>
        </w:rPr>
        <w:t xml:space="preserve">•     D</w:t>
      </w:r>
      <w:r w:rsidDel="00000000" w:rsidR="00000000" w:rsidRPr="00000000">
        <w:rPr>
          <w:rFonts w:ascii="Times New Roman" w:cs="Times New Roman" w:eastAsia="Times New Roman" w:hAnsi="Times New Roman"/>
          <w:color w:val="2e2e2e"/>
          <w:sz w:val="17"/>
          <w:szCs w:val="17"/>
          <w:rtl w:val="0"/>
        </w:rPr>
        <w:t xml:space="preserve">e </w:t>
      </w:r>
      <w:r w:rsidDel="00000000" w:rsidR="00000000" w:rsidRPr="00000000">
        <w:rPr>
          <w:rFonts w:ascii="Times New Roman" w:cs="Times New Roman" w:eastAsia="Times New Roman" w:hAnsi="Times New Roman"/>
          <w:color w:val="181818"/>
          <w:sz w:val="17"/>
          <w:szCs w:val="17"/>
          <w:rtl w:val="0"/>
        </w:rPr>
        <w:t xml:space="preserve">1</w:t>
      </w:r>
      <w:r w:rsidDel="00000000" w:rsidR="00000000" w:rsidRPr="00000000">
        <w:rPr>
          <w:rFonts w:ascii="Times New Roman" w:cs="Times New Roman" w:eastAsia="Times New Roman" w:hAnsi="Times New Roman"/>
          <w:color w:val="2e2e2e"/>
          <w:sz w:val="17"/>
          <w:szCs w:val="17"/>
          <w:rtl w:val="0"/>
        </w:rPr>
        <w:t xml:space="preserve">6 a </w:t>
      </w:r>
      <w:r w:rsidDel="00000000" w:rsidR="00000000" w:rsidRPr="00000000">
        <w:rPr>
          <w:rFonts w:ascii="Times New Roman" w:cs="Times New Roman" w:eastAsia="Times New Roman" w:hAnsi="Times New Roman"/>
          <w:color w:val="181818"/>
          <w:sz w:val="17"/>
          <w:szCs w:val="17"/>
          <w:rtl w:val="0"/>
        </w:rPr>
        <w:t xml:space="preserve">1</w:t>
      </w:r>
      <w:r w:rsidDel="00000000" w:rsidR="00000000" w:rsidRPr="00000000">
        <w:rPr>
          <w:rFonts w:ascii="Times New Roman" w:cs="Times New Roman" w:eastAsia="Times New Roman" w:hAnsi="Times New Roman"/>
          <w:color w:val="2e2e2e"/>
          <w:sz w:val="17"/>
          <w:szCs w:val="17"/>
          <w:rtl w:val="0"/>
        </w:rPr>
        <w:t xml:space="preserve">9 años</w:t>
      </w:r>
      <w:r w:rsidDel="00000000" w:rsidR="00000000" w:rsidRPr="00000000">
        <w:rPr>
          <w:rFonts w:ascii="Times New Roman" w:cs="Times New Roman" w:eastAsia="Times New Roman" w:hAnsi="Times New Roman"/>
          <w:color w:val="444444"/>
          <w:sz w:val="17"/>
          <w:szCs w:val="17"/>
          <w:rtl w:val="0"/>
        </w:rPr>
        <w:t xml:space="preserve">: </w:t>
      </w:r>
      <w:r w:rsidDel="00000000" w:rsidR="00000000" w:rsidRPr="00000000">
        <w:rPr>
          <w:rFonts w:ascii="Times New Roman" w:cs="Times New Roman" w:eastAsia="Times New Roman" w:hAnsi="Times New Roman"/>
          <w:color w:val="2e2e2e"/>
          <w:sz w:val="17"/>
          <w:szCs w:val="17"/>
          <w:rtl w:val="0"/>
        </w:rPr>
        <w:t xml:space="preserve">C</w:t>
      </w:r>
      <w:r w:rsidDel="00000000" w:rsidR="00000000" w:rsidRPr="00000000">
        <w:rPr>
          <w:rFonts w:ascii="Times New Roman" w:cs="Times New Roman" w:eastAsia="Times New Roman" w:hAnsi="Times New Roman"/>
          <w:color w:val="444444"/>
          <w:sz w:val="17"/>
          <w:szCs w:val="17"/>
          <w:rtl w:val="0"/>
        </w:rPr>
        <w:t xml:space="preserve">a</w:t>
      </w:r>
      <w:r w:rsidDel="00000000" w:rsidR="00000000" w:rsidRPr="00000000">
        <w:rPr>
          <w:rFonts w:ascii="Times New Roman" w:cs="Times New Roman" w:eastAsia="Times New Roman" w:hAnsi="Times New Roman"/>
          <w:color w:val="181818"/>
          <w:sz w:val="17"/>
          <w:szCs w:val="17"/>
          <w:rtl w:val="0"/>
        </w:rPr>
        <w:t xml:space="preserve">t</w:t>
      </w:r>
      <w:r w:rsidDel="00000000" w:rsidR="00000000" w:rsidRPr="00000000">
        <w:rPr>
          <w:rFonts w:ascii="Times New Roman" w:cs="Times New Roman" w:eastAsia="Times New Roman" w:hAnsi="Times New Roman"/>
          <w:color w:val="2e2e2e"/>
          <w:sz w:val="17"/>
          <w:szCs w:val="17"/>
          <w:rtl w:val="0"/>
        </w:rPr>
        <w:t xml:space="preserve">eg</w:t>
      </w:r>
      <w:r w:rsidDel="00000000" w:rsidR="00000000" w:rsidRPr="00000000">
        <w:rPr>
          <w:rFonts w:ascii="Times New Roman" w:cs="Times New Roman" w:eastAsia="Times New Roman" w:hAnsi="Times New Roman"/>
          <w:color w:val="444444"/>
          <w:sz w:val="17"/>
          <w:szCs w:val="17"/>
          <w:rtl w:val="0"/>
        </w:rPr>
        <w:t xml:space="preserve">o</w:t>
      </w:r>
      <w:r w:rsidDel="00000000" w:rsidR="00000000" w:rsidRPr="00000000">
        <w:rPr>
          <w:rFonts w:ascii="Times New Roman" w:cs="Times New Roman" w:eastAsia="Times New Roman" w:hAnsi="Times New Roman"/>
          <w:color w:val="2e2e2e"/>
          <w:sz w:val="17"/>
          <w:szCs w:val="17"/>
          <w:rtl w:val="0"/>
        </w:rPr>
        <w:t xml:space="preserve">r</w:t>
      </w:r>
      <w:r w:rsidDel="00000000" w:rsidR="00000000" w:rsidRPr="00000000">
        <w:rPr>
          <w:rFonts w:ascii="Times New Roman" w:cs="Times New Roman" w:eastAsia="Times New Roman" w:hAnsi="Times New Roman"/>
          <w:color w:val="444444"/>
          <w:sz w:val="17"/>
          <w:szCs w:val="17"/>
          <w:rtl w:val="0"/>
        </w:rPr>
        <w:t xml:space="preserve">ía </w:t>
      </w:r>
      <w:r w:rsidDel="00000000" w:rsidR="00000000" w:rsidRPr="00000000">
        <w:rPr>
          <w:rFonts w:ascii="Times New Roman" w:cs="Times New Roman" w:eastAsia="Times New Roman" w:hAnsi="Times New Roman"/>
          <w:color w:val="2e2e2e"/>
          <w:sz w:val="17"/>
          <w:szCs w:val="17"/>
          <w:rtl w:val="0"/>
        </w:rPr>
        <w:t xml:space="preserve">20</w:t>
      </w:r>
      <w:r w:rsidDel="00000000" w:rsidR="00000000" w:rsidRPr="00000000">
        <w:rPr>
          <w:rtl w:val="0"/>
        </w:rPr>
      </w:r>
    </w:p>
    <w:p w:rsidR="00000000" w:rsidDel="00000000" w:rsidP="00000000" w:rsidRDefault="00000000" w:rsidRPr="00000000" w14:paraId="00000F58">
      <w:pPr>
        <w:spacing w:before="3" w:line="140" w:lineRule="auto"/>
        <w:jc w:val="left"/>
        <w:rPr>
          <w:sz w:val="14"/>
          <w:szCs w:val="14"/>
        </w:rPr>
      </w:pPr>
      <w:r w:rsidDel="00000000" w:rsidR="00000000" w:rsidRPr="00000000">
        <w:rPr>
          <w:rtl w:val="0"/>
        </w:rPr>
      </w:r>
    </w:p>
    <w:p w:rsidR="00000000" w:rsidDel="00000000" w:rsidP="00000000" w:rsidRDefault="00000000" w:rsidRPr="00000000" w14:paraId="00000F59">
      <w:pPr>
        <w:spacing w:line="180" w:lineRule="auto"/>
        <w:ind w:left="2544"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181818"/>
          <w:sz w:val="17"/>
          <w:szCs w:val="17"/>
          <w:rtl w:val="0"/>
        </w:rPr>
        <w:t xml:space="preserve">•     D</w:t>
      </w:r>
      <w:r w:rsidDel="00000000" w:rsidR="00000000" w:rsidRPr="00000000">
        <w:rPr>
          <w:rFonts w:ascii="Times New Roman" w:cs="Times New Roman" w:eastAsia="Times New Roman" w:hAnsi="Times New Roman"/>
          <w:color w:val="444444"/>
          <w:sz w:val="17"/>
          <w:szCs w:val="17"/>
          <w:rtl w:val="0"/>
        </w:rPr>
        <w:t xml:space="preserve">e </w:t>
      </w:r>
      <w:r w:rsidDel="00000000" w:rsidR="00000000" w:rsidRPr="00000000">
        <w:rPr>
          <w:rFonts w:ascii="Times New Roman" w:cs="Times New Roman" w:eastAsia="Times New Roman" w:hAnsi="Times New Roman"/>
          <w:color w:val="2e2e2e"/>
          <w:sz w:val="17"/>
          <w:szCs w:val="17"/>
          <w:rtl w:val="0"/>
        </w:rPr>
        <w:t xml:space="preserve">20 a 23 años</w:t>
      </w:r>
      <w:r w:rsidDel="00000000" w:rsidR="00000000" w:rsidRPr="00000000">
        <w:rPr>
          <w:rFonts w:ascii="Times New Roman" w:cs="Times New Roman" w:eastAsia="Times New Roman" w:hAnsi="Times New Roman"/>
          <w:color w:val="444444"/>
          <w:sz w:val="17"/>
          <w:szCs w:val="17"/>
          <w:rtl w:val="0"/>
        </w:rPr>
        <w:t xml:space="preserve">:  </w:t>
      </w:r>
      <w:r w:rsidDel="00000000" w:rsidR="00000000" w:rsidRPr="00000000">
        <w:rPr>
          <w:rFonts w:ascii="Times New Roman" w:cs="Times New Roman" w:eastAsia="Times New Roman" w:hAnsi="Times New Roman"/>
          <w:color w:val="2e2e2e"/>
          <w:sz w:val="17"/>
          <w:szCs w:val="17"/>
          <w:rtl w:val="0"/>
        </w:rPr>
        <w:t xml:space="preserve">C</w:t>
      </w:r>
      <w:r w:rsidDel="00000000" w:rsidR="00000000" w:rsidRPr="00000000">
        <w:rPr>
          <w:rFonts w:ascii="Times New Roman" w:cs="Times New Roman" w:eastAsia="Times New Roman" w:hAnsi="Times New Roman"/>
          <w:color w:val="444444"/>
          <w:sz w:val="17"/>
          <w:szCs w:val="17"/>
          <w:rtl w:val="0"/>
        </w:rPr>
        <w:t xml:space="preserve">a</w:t>
      </w:r>
      <w:r w:rsidDel="00000000" w:rsidR="00000000" w:rsidRPr="00000000">
        <w:rPr>
          <w:rFonts w:ascii="Times New Roman" w:cs="Times New Roman" w:eastAsia="Times New Roman" w:hAnsi="Times New Roman"/>
          <w:color w:val="2e2e2e"/>
          <w:sz w:val="17"/>
          <w:szCs w:val="17"/>
          <w:rtl w:val="0"/>
        </w:rPr>
        <w:t xml:space="preserve">tego</w:t>
      </w:r>
      <w:r w:rsidDel="00000000" w:rsidR="00000000" w:rsidRPr="00000000">
        <w:rPr>
          <w:rFonts w:ascii="Times New Roman" w:cs="Times New Roman" w:eastAsia="Times New Roman" w:hAnsi="Times New Roman"/>
          <w:color w:val="181818"/>
          <w:sz w:val="17"/>
          <w:szCs w:val="17"/>
          <w:rtl w:val="0"/>
        </w:rPr>
        <w:t xml:space="preserve">r</w:t>
      </w:r>
      <w:r w:rsidDel="00000000" w:rsidR="00000000" w:rsidRPr="00000000">
        <w:rPr>
          <w:rFonts w:ascii="Times New Roman" w:cs="Times New Roman" w:eastAsia="Times New Roman" w:hAnsi="Times New Roman"/>
          <w:color w:val="2e2e2e"/>
          <w:sz w:val="17"/>
          <w:szCs w:val="17"/>
          <w:rtl w:val="0"/>
        </w:rPr>
        <w:t xml:space="preserve">ía </w:t>
      </w:r>
      <w:r w:rsidDel="00000000" w:rsidR="00000000" w:rsidRPr="00000000">
        <w:rPr>
          <w:rFonts w:ascii="Times New Roman" w:cs="Times New Roman" w:eastAsia="Times New Roman" w:hAnsi="Times New Roman"/>
          <w:color w:val="444444"/>
          <w:sz w:val="17"/>
          <w:szCs w:val="17"/>
          <w:rtl w:val="0"/>
        </w:rPr>
        <w:t xml:space="preserve">2</w:t>
      </w:r>
      <w:r w:rsidDel="00000000" w:rsidR="00000000" w:rsidRPr="00000000">
        <w:rPr>
          <w:rFonts w:ascii="Times New Roman" w:cs="Times New Roman" w:eastAsia="Times New Roman" w:hAnsi="Times New Roman"/>
          <w:color w:val="181818"/>
          <w:sz w:val="17"/>
          <w:szCs w:val="17"/>
          <w:rtl w:val="0"/>
        </w:rPr>
        <w:t xml:space="preserve">1</w:t>
      </w:r>
      <w:r w:rsidDel="00000000" w:rsidR="00000000" w:rsidRPr="00000000">
        <w:rPr>
          <w:rtl w:val="0"/>
        </w:rPr>
      </w:r>
    </w:p>
    <w:p w:rsidR="00000000" w:rsidDel="00000000" w:rsidP="00000000" w:rsidRDefault="00000000" w:rsidRPr="00000000" w14:paraId="00000F5A">
      <w:pPr>
        <w:spacing w:before="80" w:lineRule="auto"/>
        <w:ind w:left="2544" w:firstLine="0"/>
        <w:jc w:val="left"/>
        <w:rPr>
          <w:rFonts w:ascii="Times New Roman" w:cs="Times New Roman" w:eastAsia="Times New Roman" w:hAnsi="Times New Roman"/>
          <w:sz w:val="17"/>
          <w:szCs w:val="17"/>
        </w:rPr>
      </w:pPr>
      <w:r w:rsidDel="00000000" w:rsidR="00000000" w:rsidRPr="00000000">
        <w:rPr>
          <w:rFonts w:ascii="Arial" w:cs="Arial" w:eastAsia="Arial" w:hAnsi="Arial"/>
          <w:color w:val="181818"/>
          <w:sz w:val="46.66666666666667"/>
          <w:szCs w:val="46.66666666666667"/>
          <w:vertAlign w:val="subscript"/>
          <w:rtl w:val="0"/>
        </w:rPr>
        <w:t xml:space="preserve">•    </w:t>
      </w:r>
      <w:r w:rsidDel="00000000" w:rsidR="00000000" w:rsidRPr="00000000">
        <w:rPr>
          <w:rFonts w:ascii="Times New Roman" w:cs="Times New Roman" w:eastAsia="Times New Roman" w:hAnsi="Times New Roman"/>
          <w:color w:val="181818"/>
          <w:sz w:val="17"/>
          <w:szCs w:val="17"/>
          <w:vertAlign w:val="baseline"/>
          <w:rtl w:val="0"/>
        </w:rPr>
        <w:t xml:space="preserve">D</w:t>
      </w:r>
      <w:r w:rsidDel="00000000" w:rsidR="00000000" w:rsidRPr="00000000">
        <w:rPr>
          <w:rFonts w:ascii="Times New Roman" w:cs="Times New Roman" w:eastAsia="Times New Roman" w:hAnsi="Times New Roman"/>
          <w:color w:val="2e2e2e"/>
          <w:sz w:val="17"/>
          <w:szCs w:val="17"/>
          <w:vertAlign w:val="baseline"/>
          <w:rtl w:val="0"/>
        </w:rPr>
        <w:t xml:space="preserve">e </w:t>
      </w:r>
      <w:r w:rsidDel="00000000" w:rsidR="00000000" w:rsidRPr="00000000">
        <w:rPr>
          <w:rFonts w:ascii="Times New Roman" w:cs="Times New Roman" w:eastAsia="Times New Roman" w:hAnsi="Times New Roman"/>
          <w:color w:val="444444"/>
          <w:sz w:val="17"/>
          <w:szCs w:val="17"/>
          <w:vertAlign w:val="baseline"/>
          <w:rtl w:val="0"/>
        </w:rPr>
        <w:t xml:space="preserve">2</w:t>
      </w:r>
      <w:r w:rsidDel="00000000" w:rsidR="00000000" w:rsidRPr="00000000">
        <w:rPr>
          <w:rFonts w:ascii="Times New Roman" w:cs="Times New Roman" w:eastAsia="Times New Roman" w:hAnsi="Times New Roman"/>
          <w:color w:val="181818"/>
          <w:sz w:val="17"/>
          <w:szCs w:val="17"/>
          <w:vertAlign w:val="baseline"/>
          <w:rtl w:val="0"/>
        </w:rPr>
        <w:t xml:space="preserve">4 </w:t>
      </w:r>
      <w:r w:rsidDel="00000000" w:rsidR="00000000" w:rsidRPr="00000000">
        <w:rPr>
          <w:rFonts w:ascii="Times New Roman" w:cs="Times New Roman" w:eastAsia="Times New Roman" w:hAnsi="Times New Roman"/>
          <w:color w:val="2e2e2e"/>
          <w:sz w:val="17"/>
          <w:szCs w:val="17"/>
          <w:vertAlign w:val="baseline"/>
          <w:rtl w:val="0"/>
        </w:rPr>
        <w:t xml:space="preserve">u  </w:t>
      </w:r>
      <w:r w:rsidDel="00000000" w:rsidR="00000000" w:rsidRPr="00000000">
        <w:rPr>
          <w:rFonts w:ascii="Times New Roman" w:cs="Times New Roman" w:eastAsia="Times New Roman" w:hAnsi="Times New Roman"/>
          <w:color w:val="444444"/>
          <w:sz w:val="17"/>
          <w:szCs w:val="17"/>
          <w:vertAlign w:val="baseline"/>
          <w:rtl w:val="0"/>
        </w:rPr>
        <w:t xml:space="preserve">2</w:t>
      </w:r>
      <w:r w:rsidDel="00000000" w:rsidR="00000000" w:rsidRPr="00000000">
        <w:rPr>
          <w:rFonts w:ascii="Times New Roman" w:cs="Times New Roman" w:eastAsia="Times New Roman" w:hAnsi="Times New Roman"/>
          <w:color w:val="2e2e2e"/>
          <w:sz w:val="17"/>
          <w:szCs w:val="17"/>
          <w:vertAlign w:val="baseline"/>
          <w:rtl w:val="0"/>
        </w:rPr>
        <w:t xml:space="preserve">6 años</w:t>
      </w:r>
      <w:r w:rsidDel="00000000" w:rsidR="00000000" w:rsidRPr="00000000">
        <w:rPr>
          <w:rFonts w:ascii="Times New Roman" w:cs="Times New Roman" w:eastAsia="Times New Roman" w:hAnsi="Times New Roman"/>
          <w:color w:val="444444"/>
          <w:sz w:val="17"/>
          <w:szCs w:val="17"/>
          <w:vertAlign w:val="baseline"/>
          <w:rtl w:val="0"/>
        </w:rPr>
        <w:t xml:space="preserve">:  </w:t>
      </w:r>
      <w:r w:rsidDel="00000000" w:rsidR="00000000" w:rsidRPr="00000000">
        <w:rPr>
          <w:rFonts w:ascii="Times New Roman" w:cs="Times New Roman" w:eastAsia="Times New Roman" w:hAnsi="Times New Roman"/>
          <w:color w:val="2e2e2e"/>
          <w:sz w:val="17"/>
          <w:szCs w:val="17"/>
          <w:vertAlign w:val="baseline"/>
          <w:rtl w:val="0"/>
        </w:rPr>
        <w:t xml:space="preserve">Ca</w:t>
      </w:r>
      <w:r w:rsidDel="00000000" w:rsidR="00000000" w:rsidRPr="00000000">
        <w:rPr>
          <w:rFonts w:ascii="Times New Roman" w:cs="Times New Roman" w:eastAsia="Times New Roman" w:hAnsi="Times New Roman"/>
          <w:color w:val="181818"/>
          <w:sz w:val="17"/>
          <w:szCs w:val="17"/>
          <w:vertAlign w:val="baseline"/>
          <w:rtl w:val="0"/>
        </w:rPr>
        <w:t xml:space="preserve">t</w:t>
      </w:r>
      <w:r w:rsidDel="00000000" w:rsidR="00000000" w:rsidRPr="00000000">
        <w:rPr>
          <w:rFonts w:ascii="Times New Roman" w:cs="Times New Roman" w:eastAsia="Times New Roman" w:hAnsi="Times New Roman"/>
          <w:color w:val="2e2e2e"/>
          <w:sz w:val="17"/>
          <w:szCs w:val="17"/>
          <w:vertAlign w:val="baseline"/>
          <w:rtl w:val="0"/>
        </w:rPr>
        <w:t xml:space="preserve">egoría 22</w:t>
      </w:r>
      <w:r w:rsidDel="00000000" w:rsidR="00000000" w:rsidRPr="00000000">
        <w:rPr>
          <w:rtl w:val="0"/>
        </w:rPr>
      </w:r>
    </w:p>
    <w:p w:rsidR="00000000" w:rsidDel="00000000" w:rsidP="00000000" w:rsidRDefault="00000000" w:rsidRPr="00000000" w14:paraId="00000F5B">
      <w:pPr>
        <w:spacing w:before="24" w:lineRule="auto"/>
        <w:ind w:left="2544" w:firstLine="0"/>
        <w:jc w:val="left"/>
        <w:rPr>
          <w:rFonts w:ascii="Times New Roman" w:cs="Times New Roman" w:eastAsia="Times New Roman" w:hAnsi="Times New Roman"/>
          <w:sz w:val="17"/>
          <w:szCs w:val="17"/>
        </w:rPr>
      </w:pPr>
      <w:r w:rsidDel="00000000" w:rsidR="00000000" w:rsidRPr="00000000">
        <w:rPr>
          <w:rFonts w:ascii="Arial" w:cs="Arial" w:eastAsia="Arial" w:hAnsi="Arial"/>
          <w:color w:val="181818"/>
          <w:sz w:val="25"/>
          <w:szCs w:val="25"/>
          <w:vertAlign w:val="baseline"/>
          <w:rtl w:val="0"/>
        </w:rPr>
        <w:t xml:space="preserve">•    </w:t>
      </w:r>
      <w:r w:rsidDel="00000000" w:rsidR="00000000" w:rsidRPr="00000000">
        <w:rPr>
          <w:rFonts w:ascii="Times New Roman" w:cs="Times New Roman" w:eastAsia="Times New Roman" w:hAnsi="Times New Roman"/>
          <w:color w:val="2e2e2e"/>
          <w:sz w:val="17"/>
          <w:szCs w:val="17"/>
          <w:vertAlign w:val="baseline"/>
          <w:rtl w:val="0"/>
        </w:rPr>
        <w:t xml:space="preserve">De 27 </w:t>
      </w:r>
      <w:r w:rsidDel="00000000" w:rsidR="00000000" w:rsidRPr="00000000">
        <w:rPr>
          <w:rFonts w:ascii="Times New Roman" w:cs="Times New Roman" w:eastAsia="Times New Roman" w:hAnsi="Times New Roman"/>
          <w:color w:val="2e2e2e"/>
          <w:sz w:val="19"/>
          <w:szCs w:val="19"/>
          <w:vertAlign w:val="baseline"/>
          <w:rtl w:val="0"/>
        </w:rPr>
        <w:t xml:space="preserve">a </w:t>
      </w:r>
      <w:r w:rsidDel="00000000" w:rsidR="00000000" w:rsidRPr="00000000">
        <w:rPr>
          <w:rFonts w:ascii="Times New Roman" w:cs="Times New Roman" w:eastAsia="Times New Roman" w:hAnsi="Times New Roman"/>
          <w:color w:val="2e2e2e"/>
          <w:sz w:val="17"/>
          <w:szCs w:val="17"/>
          <w:vertAlign w:val="baseline"/>
          <w:rtl w:val="0"/>
        </w:rPr>
        <w:t xml:space="preserve">28 año</w:t>
      </w:r>
      <w:r w:rsidDel="00000000" w:rsidR="00000000" w:rsidRPr="00000000">
        <w:rPr>
          <w:rFonts w:ascii="Times New Roman" w:cs="Times New Roman" w:eastAsia="Times New Roman" w:hAnsi="Times New Roman"/>
          <w:color w:val="444444"/>
          <w:sz w:val="17"/>
          <w:szCs w:val="17"/>
          <w:vertAlign w:val="baseline"/>
          <w:rtl w:val="0"/>
        </w:rPr>
        <w:t xml:space="preserve">s:  </w:t>
      </w:r>
      <w:r w:rsidDel="00000000" w:rsidR="00000000" w:rsidRPr="00000000">
        <w:rPr>
          <w:rFonts w:ascii="Times New Roman" w:cs="Times New Roman" w:eastAsia="Times New Roman" w:hAnsi="Times New Roman"/>
          <w:color w:val="2e2e2e"/>
          <w:sz w:val="17"/>
          <w:szCs w:val="17"/>
          <w:vertAlign w:val="baseline"/>
          <w:rtl w:val="0"/>
        </w:rPr>
        <w:t xml:space="preserve">Ca</w:t>
      </w:r>
      <w:r w:rsidDel="00000000" w:rsidR="00000000" w:rsidRPr="00000000">
        <w:rPr>
          <w:rFonts w:ascii="Times New Roman" w:cs="Times New Roman" w:eastAsia="Times New Roman" w:hAnsi="Times New Roman"/>
          <w:color w:val="181818"/>
          <w:sz w:val="17"/>
          <w:szCs w:val="17"/>
          <w:vertAlign w:val="baseline"/>
          <w:rtl w:val="0"/>
        </w:rPr>
        <w:t xml:space="preserve">t</w:t>
      </w:r>
      <w:r w:rsidDel="00000000" w:rsidR="00000000" w:rsidRPr="00000000">
        <w:rPr>
          <w:rFonts w:ascii="Times New Roman" w:cs="Times New Roman" w:eastAsia="Times New Roman" w:hAnsi="Times New Roman"/>
          <w:color w:val="2e2e2e"/>
          <w:sz w:val="17"/>
          <w:szCs w:val="17"/>
          <w:vertAlign w:val="baseline"/>
          <w:rtl w:val="0"/>
        </w:rPr>
        <w:t xml:space="preserve">ego</w:t>
      </w:r>
      <w:r w:rsidDel="00000000" w:rsidR="00000000" w:rsidRPr="00000000">
        <w:rPr>
          <w:rFonts w:ascii="Times New Roman" w:cs="Times New Roman" w:eastAsia="Times New Roman" w:hAnsi="Times New Roman"/>
          <w:color w:val="181818"/>
          <w:sz w:val="17"/>
          <w:szCs w:val="17"/>
          <w:vertAlign w:val="baseline"/>
          <w:rtl w:val="0"/>
        </w:rPr>
        <w:t xml:space="preserve">r</w:t>
      </w:r>
      <w:r w:rsidDel="00000000" w:rsidR="00000000" w:rsidRPr="00000000">
        <w:rPr>
          <w:rFonts w:ascii="Times New Roman" w:cs="Times New Roman" w:eastAsia="Times New Roman" w:hAnsi="Times New Roman"/>
          <w:color w:val="2e2e2e"/>
          <w:sz w:val="17"/>
          <w:szCs w:val="17"/>
          <w:vertAlign w:val="baseline"/>
          <w:rtl w:val="0"/>
        </w:rPr>
        <w:t xml:space="preserve">ía 23</w:t>
      </w:r>
      <w:r w:rsidDel="00000000" w:rsidR="00000000" w:rsidRPr="00000000">
        <w:rPr>
          <w:rtl w:val="0"/>
        </w:rPr>
      </w:r>
    </w:p>
    <w:p w:rsidR="00000000" w:rsidDel="00000000" w:rsidP="00000000" w:rsidRDefault="00000000" w:rsidRPr="00000000" w14:paraId="00000F5C">
      <w:pPr>
        <w:spacing w:before="60" w:line="240" w:lineRule="auto"/>
        <w:ind w:left="2544" w:firstLine="0"/>
        <w:jc w:val="left"/>
        <w:rPr>
          <w:rFonts w:ascii="Times New Roman" w:cs="Times New Roman" w:eastAsia="Times New Roman" w:hAnsi="Times New Roman"/>
          <w:sz w:val="17"/>
          <w:szCs w:val="17"/>
        </w:rPr>
      </w:pPr>
      <w:r w:rsidDel="00000000" w:rsidR="00000000" w:rsidRPr="00000000">
        <w:rPr>
          <w:rFonts w:ascii="Arial" w:cs="Arial" w:eastAsia="Arial" w:hAnsi="Arial"/>
          <w:color w:val="181818"/>
          <w:sz w:val="24"/>
          <w:szCs w:val="24"/>
          <w:vertAlign w:val="baseline"/>
          <w:rtl w:val="0"/>
        </w:rPr>
        <w:t xml:space="preserve">•    </w:t>
      </w:r>
      <w:r w:rsidDel="00000000" w:rsidR="00000000" w:rsidRPr="00000000">
        <w:rPr>
          <w:rFonts w:ascii="Times New Roman" w:cs="Times New Roman" w:eastAsia="Times New Roman" w:hAnsi="Times New Roman"/>
          <w:color w:val="2e2e2e"/>
          <w:sz w:val="17"/>
          <w:szCs w:val="17"/>
          <w:vertAlign w:val="baseline"/>
          <w:rtl w:val="0"/>
        </w:rPr>
        <w:t xml:space="preserve">De 29 </w:t>
      </w:r>
      <w:r w:rsidDel="00000000" w:rsidR="00000000" w:rsidRPr="00000000">
        <w:rPr>
          <w:rFonts w:ascii="Arial" w:cs="Arial" w:eastAsia="Arial" w:hAnsi="Arial"/>
          <w:color w:val="2e2e2e"/>
          <w:sz w:val="18"/>
          <w:szCs w:val="18"/>
          <w:vertAlign w:val="baseline"/>
          <w:rtl w:val="0"/>
        </w:rPr>
        <w:t xml:space="preserve">o más año</w:t>
      </w:r>
      <w:r w:rsidDel="00000000" w:rsidR="00000000" w:rsidRPr="00000000">
        <w:rPr>
          <w:rFonts w:ascii="Arial" w:cs="Arial" w:eastAsia="Arial" w:hAnsi="Arial"/>
          <w:color w:val="444444"/>
          <w:sz w:val="18"/>
          <w:szCs w:val="18"/>
          <w:vertAlign w:val="baseline"/>
          <w:rtl w:val="0"/>
        </w:rPr>
        <w:t xml:space="preserve">s</w:t>
      </w:r>
      <w:r w:rsidDel="00000000" w:rsidR="00000000" w:rsidRPr="00000000">
        <w:rPr>
          <w:rFonts w:ascii="Arial" w:cs="Arial" w:eastAsia="Arial" w:hAnsi="Arial"/>
          <w:color w:val="5a5a5b"/>
          <w:sz w:val="18"/>
          <w:szCs w:val="18"/>
          <w:vertAlign w:val="baseline"/>
          <w:rtl w:val="0"/>
        </w:rPr>
        <w:t xml:space="preserve">: </w:t>
      </w:r>
      <w:r w:rsidDel="00000000" w:rsidR="00000000" w:rsidRPr="00000000">
        <w:rPr>
          <w:rFonts w:ascii="Times New Roman" w:cs="Times New Roman" w:eastAsia="Times New Roman" w:hAnsi="Times New Roman"/>
          <w:color w:val="2e2e2e"/>
          <w:sz w:val="17"/>
          <w:szCs w:val="17"/>
          <w:vertAlign w:val="baseline"/>
          <w:rtl w:val="0"/>
        </w:rPr>
        <w:t xml:space="preserve">Ca</w:t>
      </w:r>
      <w:r w:rsidDel="00000000" w:rsidR="00000000" w:rsidRPr="00000000">
        <w:rPr>
          <w:rFonts w:ascii="Times New Roman" w:cs="Times New Roman" w:eastAsia="Times New Roman" w:hAnsi="Times New Roman"/>
          <w:color w:val="181818"/>
          <w:sz w:val="17"/>
          <w:szCs w:val="17"/>
          <w:vertAlign w:val="baseline"/>
          <w:rtl w:val="0"/>
        </w:rPr>
        <w:t xml:space="preserve">t</w:t>
      </w:r>
      <w:r w:rsidDel="00000000" w:rsidR="00000000" w:rsidRPr="00000000">
        <w:rPr>
          <w:rFonts w:ascii="Times New Roman" w:cs="Times New Roman" w:eastAsia="Times New Roman" w:hAnsi="Times New Roman"/>
          <w:color w:val="444444"/>
          <w:sz w:val="17"/>
          <w:szCs w:val="17"/>
          <w:vertAlign w:val="baseline"/>
          <w:rtl w:val="0"/>
        </w:rPr>
        <w:t xml:space="preserve">e</w:t>
      </w:r>
      <w:r w:rsidDel="00000000" w:rsidR="00000000" w:rsidRPr="00000000">
        <w:rPr>
          <w:rFonts w:ascii="Times New Roman" w:cs="Times New Roman" w:eastAsia="Times New Roman" w:hAnsi="Times New Roman"/>
          <w:color w:val="2e2e2e"/>
          <w:sz w:val="17"/>
          <w:szCs w:val="17"/>
          <w:vertAlign w:val="baseline"/>
          <w:rtl w:val="0"/>
        </w:rPr>
        <w:t xml:space="preserve">go</w:t>
      </w:r>
      <w:r w:rsidDel="00000000" w:rsidR="00000000" w:rsidRPr="00000000">
        <w:rPr>
          <w:rFonts w:ascii="Times New Roman" w:cs="Times New Roman" w:eastAsia="Times New Roman" w:hAnsi="Times New Roman"/>
          <w:color w:val="181818"/>
          <w:sz w:val="17"/>
          <w:szCs w:val="17"/>
          <w:vertAlign w:val="baseline"/>
          <w:rtl w:val="0"/>
        </w:rPr>
        <w:t xml:space="preserve">rí</w:t>
      </w:r>
      <w:r w:rsidDel="00000000" w:rsidR="00000000" w:rsidRPr="00000000">
        <w:rPr>
          <w:rFonts w:ascii="Times New Roman" w:cs="Times New Roman" w:eastAsia="Times New Roman" w:hAnsi="Times New Roman"/>
          <w:color w:val="2e2e2e"/>
          <w:sz w:val="17"/>
          <w:szCs w:val="17"/>
          <w:vertAlign w:val="baseline"/>
          <w:rtl w:val="0"/>
        </w:rPr>
        <w:t xml:space="preserve">a  24</w:t>
      </w:r>
      <w:r w:rsidDel="00000000" w:rsidR="00000000" w:rsidRPr="00000000">
        <w:rPr>
          <w:rtl w:val="0"/>
        </w:rPr>
      </w:r>
    </w:p>
    <w:p w:rsidR="00000000" w:rsidDel="00000000" w:rsidP="00000000" w:rsidRDefault="00000000" w:rsidRPr="00000000" w14:paraId="00000F5D">
      <w:pPr>
        <w:spacing w:line="220" w:lineRule="auto"/>
        <w:ind w:left="2256" w:firstLine="0"/>
        <w:jc w:val="left"/>
        <w:rPr>
          <w:rFonts w:ascii="Times New Roman" w:cs="Times New Roman" w:eastAsia="Times New Roman" w:hAnsi="Times New Roman"/>
          <w:sz w:val="17"/>
          <w:szCs w:val="17"/>
        </w:rPr>
      </w:pPr>
      <w:r w:rsidDel="00000000" w:rsidR="00000000" w:rsidRPr="00000000">
        <w:rPr>
          <w:rFonts w:ascii="Malgun Gothic" w:cs="Malgun Gothic" w:eastAsia="Malgun Gothic" w:hAnsi="Malgun Gothic"/>
          <w:color w:val="5a5a5b"/>
          <w:sz w:val="20"/>
          <w:szCs w:val="20"/>
          <w:vertAlign w:val="baseline"/>
          <w:rtl w:val="0"/>
        </w:rPr>
        <w:t xml:space="preserve">�</w:t>
      </w:r>
      <w:r w:rsidDel="00000000" w:rsidR="00000000" w:rsidRPr="00000000">
        <w:rPr>
          <w:rFonts w:ascii="Times New Roman" w:cs="Times New Roman" w:eastAsia="Times New Roman" w:hAnsi="Times New Roman"/>
          <w:color w:val="181818"/>
          <w:sz w:val="28.333333333333336"/>
          <w:szCs w:val="28.333333333333336"/>
          <w:vertAlign w:val="subscript"/>
          <w:rtl w:val="0"/>
        </w:rPr>
        <w:t xml:space="preserve">P</w:t>
      </w:r>
      <w:r w:rsidDel="00000000" w:rsidR="00000000" w:rsidRPr="00000000">
        <w:rPr>
          <w:rFonts w:ascii="Times New Roman" w:cs="Times New Roman" w:eastAsia="Times New Roman" w:hAnsi="Times New Roman"/>
          <w:color w:val="2e2e2e"/>
          <w:sz w:val="28.333333333333336"/>
          <w:szCs w:val="28.333333333333336"/>
          <w:vertAlign w:val="subscript"/>
          <w:rtl w:val="0"/>
        </w:rPr>
        <w:t xml:space="preserve">.O.</w:t>
      </w:r>
      <w:r w:rsidDel="00000000" w:rsidR="00000000" w:rsidRPr="00000000">
        <w:rPr>
          <w:rFonts w:ascii="Times New Roman" w:cs="Times New Roman" w:eastAsia="Times New Roman" w:hAnsi="Times New Roman"/>
          <w:color w:val="181818"/>
          <w:sz w:val="28.333333333333336"/>
          <w:szCs w:val="28.333333333333336"/>
          <w:vertAlign w:val="subscript"/>
          <w:rtl w:val="0"/>
        </w:rPr>
        <w:t xml:space="preserve">M</w:t>
      </w:r>
      <w:r w:rsidDel="00000000" w:rsidR="00000000" w:rsidRPr="00000000">
        <w:rPr>
          <w:rFonts w:ascii="Times New Roman" w:cs="Times New Roman" w:eastAsia="Times New Roman" w:hAnsi="Times New Roman"/>
          <w:color w:val="2e2e2e"/>
          <w:sz w:val="28.333333333333336"/>
          <w:szCs w:val="28.333333333333336"/>
          <w:vertAlign w:val="subscript"/>
          <w:rtl w:val="0"/>
        </w:rPr>
        <w:t xml:space="preserve">.yS</w:t>
      </w:r>
      <w:r w:rsidDel="00000000" w:rsidR="00000000" w:rsidRPr="00000000">
        <w:rPr>
          <w:rFonts w:ascii="Times New Roman" w:cs="Times New Roman" w:eastAsia="Times New Roman" w:hAnsi="Times New Roman"/>
          <w:color w:val="444444"/>
          <w:sz w:val="28.333333333333336"/>
          <w:szCs w:val="28.333333333333336"/>
          <w:vertAlign w:val="subscript"/>
          <w:rtl w:val="0"/>
        </w:rPr>
        <w:t xml:space="preserve">.</w:t>
      </w:r>
      <w:r w:rsidDel="00000000" w:rsidR="00000000" w:rsidRPr="00000000">
        <w:rPr>
          <w:rtl w:val="0"/>
        </w:rPr>
      </w:r>
    </w:p>
    <w:p w:rsidR="00000000" w:rsidDel="00000000" w:rsidP="00000000" w:rsidRDefault="00000000" w:rsidRPr="00000000" w14:paraId="00000F5E">
      <w:pPr>
        <w:spacing w:line="460" w:lineRule="auto"/>
        <w:ind w:left="1736" w:right="4535" w:firstLine="0"/>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i w:val="1"/>
          <w:color w:val="757575"/>
          <w:sz w:val="28"/>
          <w:szCs w:val="28"/>
          <w:vertAlign w:val="baseline"/>
          <w:rtl w:val="0"/>
        </w:rPr>
        <w:t xml:space="preserve">-</w:t>
      </w:r>
      <w:r w:rsidDel="00000000" w:rsidR="00000000" w:rsidRPr="00000000">
        <w:rPr>
          <w:rFonts w:ascii="Times New Roman" w:cs="Times New Roman" w:eastAsia="Times New Roman" w:hAnsi="Times New Roman"/>
          <w:i w:val="1"/>
          <w:color w:val="444444"/>
          <w:sz w:val="28"/>
          <w:szCs w:val="28"/>
          <w:vertAlign w:val="baseline"/>
          <w:rtl w:val="0"/>
        </w:rPr>
        <w:t xml:space="preserve">¡</w:t>
      </w:r>
      <w:r w:rsidDel="00000000" w:rsidR="00000000" w:rsidRPr="00000000">
        <w:rPr>
          <w:rFonts w:ascii="Times New Roman" w:cs="Times New Roman" w:eastAsia="Times New Roman" w:hAnsi="Times New Roman"/>
          <w:i w:val="1"/>
          <w:color w:val="bababa"/>
          <w:sz w:val="28"/>
          <w:szCs w:val="28"/>
          <w:vertAlign w:val="baseline"/>
          <w:rtl w:val="0"/>
        </w:rPr>
        <w:t xml:space="preserve">, </w:t>
      </w:r>
      <w:r w:rsidDel="00000000" w:rsidR="00000000" w:rsidRPr="00000000">
        <w:rPr>
          <w:rFonts w:ascii="Times New Roman" w:cs="Times New Roman" w:eastAsia="Times New Roman" w:hAnsi="Times New Roman"/>
          <w:i w:val="1"/>
          <w:color w:val="bababa"/>
          <w:sz w:val="53"/>
          <w:szCs w:val="53"/>
          <w:vertAlign w:val="baseline"/>
          <w:rtl w:val="0"/>
        </w:rPr>
        <w:t xml:space="preserve">_,</w:t>
      </w:r>
      <w:r w:rsidDel="00000000" w:rsidR="00000000" w:rsidRPr="00000000">
        <w:rPr>
          <w:rFonts w:ascii="Times New Roman" w:cs="Times New Roman" w:eastAsia="Times New Roman" w:hAnsi="Times New Roman"/>
          <w:i w:val="1"/>
          <w:color w:val="5a5a5b"/>
          <w:sz w:val="53"/>
          <w:szCs w:val="53"/>
          <w:vertAlign w:val="baseline"/>
          <w:rtl w:val="0"/>
        </w:rPr>
        <w:t xml:space="preserve">¿.  </w:t>
      </w:r>
      <w:r w:rsidDel="00000000" w:rsidR="00000000" w:rsidRPr="00000000">
        <w:rPr>
          <w:rFonts w:ascii="Malgun Gothic" w:cs="Malgun Gothic" w:eastAsia="Malgun Gothic" w:hAnsi="Malgun Gothic"/>
          <w:color w:val="2e2e2e"/>
          <w:sz w:val="17"/>
          <w:szCs w:val="17"/>
          <w:vertAlign w:val="baseline"/>
          <w:rtl w:val="0"/>
        </w:rPr>
        <w:t xml:space="preserve">�</w:t>
      </w:r>
      <w:r w:rsidDel="00000000" w:rsidR="00000000" w:rsidRPr="00000000">
        <w:rPr>
          <w:rFonts w:ascii="Times New Roman" w:cs="Times New Roman" w:eastAsia="Times New Roman" w:hAnsi="Times New Roman"/>
          <w:color w:val="181818"/>
          <w:sz w:val="17"/>
          <w:szCs w:val="17"/>
          <w:vertAlign w:val="baseline"/>
          <w:rtl w:val="0"/>
        </w:rPr>
        <w:t xml:space="preserve">cn</w:t>
      </w:r>
      <w:r w:rsidDel="00000000" w:rsidR="00000000" w:rsidRPr="00000000">
        <w:rPr>
          <w:rFonts w:ascii="Times New Roman" w:cs="Times New Roman" w:eastAsia="Times New Roman" w:hAnsi="Times New Roman"/>
          <w:color w:val="2e2e2e"/>
          <w:sz w:val="17"/>
          <w:szCs w:val="17"/>
          <w:vertAlign w:val="baseline"/>
          <w:rtl w:val="0"/>
        </w:rPr>
        <w:t xml:space="preserve">o</w:t>
      </w:r>
      <w:r w:rsidDel="00000000" w:rsidR="00000000" w:rsidRPr="00000000">
        <w:rPr>
          <w:rFonts w:ascii="Times New Roman" w:cs="Times New Roman" w:eastAsia="Times New Roman" w:hAnsi="Times New Roman"/>
          <w:color w:val="181818"/>
          <w:sz w:val="17"/>
          <w:szCs w:val="17"/>
          <w:vertAlign w:val="baseline"/>
          <w:rtl w:val="0"/>
        </w:rPr>
        <w:t xml:space="preserve">r </w:t>
      </w:r>
      <w:r w:rsidDel="00000000" w:rsidR="00000000" w:rsidRPr="00000000">
        <w:rPr>
          <w:rFonts w:ascii="Times New Roman" w:cs="Times New Roman" w:eastAsia="Times New Roman" w:hAnsi="Times New Roman"/>
          <w:color w:val="2e2e2e"/>
          <w:sz w:val="17"/>
          <w:szCs w:val="17"/>
          <w:vertAlign w:val="baseline"/>
          <w:rtl w:val="0"/>
        </w:rPr>
        <w:t xml:space="preserve">n </w:t>
      </w:r>
      <w:r w:rsidDel="00000000" w:rsidR="00000000" w:rsidRPr="00000000">
        <w:rPr>
          <w:rFonts w:ascii="Times New Roman" w:cs="Times New Roman" w:eastAsia="Times New Roman" w:hAnsi="Times New Roman"/>
          <w:color w:val="2e2e2e"/>
          <w:sz w:val="16"/>
          <w:szCs w:val="16"/>
          <w:vertAlign w:val="baseline"/>
          <w:rtl w:val="0"/>
        </w:rPr>
        <w:t xml:space="preserve">4 </w:t>
      </w:r>
      <w:r w:rsidDel="00000000" w:rsidR="00000000" w:rsidRPr="00000000">
        <w:rPr>
          <w:rFonts w:ascii="Times New Roman" w:cs="Times New Roman" w:eastAsia="Times New Roman" w:hAnsi="Times New Roman"/>
          <w:color w:val="2e2e2e"/>
          <w:sz w:val="17"/>
          <w:szCs w:val="17"/>
          <w:vertAlign w:val="baseline"/>
          <w:rtl w:val="0"/>
        </w:rPr>
        <w:t xml:space="preserve">n</w:t>
      </w:r>
      <w:r w:rsidDel="00000000" w:rsidR="00000000" w:rsidRPr="00000000">
        <w:rPr>
          <w:rFonts w:ascii="Times New Roman" w:cs="Times New Roman" w:eastAsia="Times New Roman" w:hAnsi="Times New Roman"/>
          <w:color w:val="181818"/>
          <w:sz w:val="17"/>
          <w:szCs w:val="17"/>
          <w:vertAlign w:val="baseline"/>
          <w:rtl w:val="0"/>
        </w:rPr>
        <w:t xml:space="preserve">ñ</w:t>
      </w:r>
      <w:r w:rsidDel="00000000" w:rsidR="00000000" w:rsidRPr="00000000">
        <w:rPr>
          <w:rFonts w:ascii="Times New Roman" w:cs="Times New Roman" w:eastAsia="Times New Roman" w:hAnsi="Times New Roman"/>
          <w:color w:val="2e2e2e"/>
          <w:sz w:val="17"/>
          <w:szCs w:val="17"/>
          <w:vertAlign w:val="baseline"/>
          <w:rtl w:val="0"/>
        </w:rPr>
        <w:t xml:space="preserve">os</w:t>
      </w:r>
      <w:r w:rsidDel="00000000" w:rsidR="00000000" w:rsidRPr="00000000">
        <w:rPr>
          <w:rFonts w:ascii="Times New Roman" w:cs="Times New Roman" w:eastAsia="Times New Roman" w:hAnsi="Times New Roman"/>
          <w:color w:val="181818"/>
          <w:sz w:val="17"/>
          <w:szCs w:val="17"/>
          <w:vertAlign w:val="baseline"/>
          <w:rtl w:val="0"/>
        </w:rPr>
        <w:t xml:space="preserve">:  </w:t>
      </w:r>
      <w:r w:rsidDel="00000000" w:rsidR="00000000" w:rsidRPr="00000000">
        <w:rPr>
          <w:rFonts w:ascii="Times New Roman" w:cs="Times New Roman" w:eastAsia="Times New Roman" w:hAnsi="Times New Roman"/>
          <w:color w:val="2e2e2e"/>
          <w:sz w:val="17"/>
          <w:szCs w:val="17"/>
          <w:vertAlign w:val="baseline"/>
          <w:rtl w:val="0"/>
        </w:rPr>
        <w:t xml:space="preserve">S</w:t>
      </w:r>
      <w:r w:rsidDel="00000000" w:rsidR="00000000" w:rsidRPr="00000000">
        <w:rPr>
          <w:rFonts w:ascii="Times New Roman" w:cs="Times New Roman" w:eastAsia="Times New Roman" w:hAnsi="Times New Roman"/>
          <w:color w:val="181818"/>
          <w:sz w:val="17"/>
          <w:szCs w:val="17"/>
          <w:vertAlign w:val="baseline"/>
          <w:rtl w:val="0"/>
        </w:rPr>
        <w:t xml:space="preserve">in </w:t>
      </w:r>
      <w:r w:rsidDel="00000000" w:rsidR="00000000" w:rsidRPr="00000000">
        <w:rPr>
          <w:rFonts w:ascii="Times New Roman" w:cs="Times New Roman" w:eastAsia="Times New Roman" w:hAnsi="Times New Roman"/>
          <w:color w:val="2e2e2e"/>
          <w:sz w:val="17"/>
          <w:szCs w:val="17"/>
          <w:vertAlign w:val="baseline"/>
          <w:rtl w:val="0"/>
        </w:rPr>
        <w:t xml:space="preserve">rc</w:t>
      </w:r>
      <w:r w:rsidDel="00000000" w:rsidR="00000000" w:rsidRPr="00000000">
        <w:rPr>
          <w:rFonts w:ascii="Times New Roman" w:cs="Times New Roman" w:eastAsia="Times New Roman" w:hAnsi="Times New Roman"/>
          <w:color w:val="444444"/>
          <w:sz w:val="17"/>
          <w:szCs w:val="17"/>
          <w:vertAlign w:val="baseline"/>
          <w:rtl w:val="0"/>
        </w:rPr>
        <w:t xml:space="preserve">c</w:t>
      </w:r>
      <w:r w:rsidDel="00000000" w:rsidR="00000000" w:rsidRPr="00000000">
        <w:rPr>
          <w:rFonts w:ascii="Times New Roman" w:cs="Times New Roman" w:eastAsia="Times New Roman" w:hAnsi="Times New Roman"/>
          <w:color w:val="2e2e2e"/>
          <w:sz w:val="17"/>
          <w:szCs w:val="17"/>
          <w:vertAlign w:val="baseline"/>
          <w:rtl w:val="0"/>
        </w:rPr>
        <w:t xml:space="preserve">n</w:t>
      </w:r>
      <w:r w:rsidDel="00000000" w:rsidR="00000000" w:rsidRPr="00000000">
        <w:rPr>
          <w:rFonts w:ascii="Times New Roman" w:cs="Times New Roman" w:eastAsia="Times New Roman" w:hAnsi="Times New Roman"/>
          <w:color w:val="181818"/>
          <w:sz w:val="17"/>
          <w:szCs w:val="17"/>
          <w:vertAlign w:val="baseline"/>
          <w:rtl w:val="0"/>
        </w:rPr>
        <w:t xml:space="preserve">t</w:t>
      </w:r>
      <w:r w:rsidDel="00000000" w:rsidR="00000000" w:rsidRPr="00000000">
        <w:rPr>
          <w:rFonts w:ascii="Times New Roman" w:cs="Times New Roman" w:eastAsia="Times New Roman" w:hAnsi="Times New Roman"/>
          <w:color w:val="2e2e2e"/>
          <w:sz w:val="17"/>
          <w:szCs w:val="17"/>
          <w:vertAlign w:val="baseline"/>
          <w:rtl w:val="0"/>
        </w:rPr>
        <w:t xml:space="preserve">egor</w:t>
      </w:r>
      <w:r w:rsidDel="00000000" w:rsidR="00000000" w:rsidRPr="00000000">
        <w:rPr>
          <w:rFonts w:ascii="Times New Roman" w:cs="Times New Roman" w:eastAsia="Times New Roman" w:hAnsi="Times New Roman"/>
          <w:color w:val="181818"/>
          <w:sz w:val="17"/>
          <w:szCs w:val="17"/>
          <w:vertAlign w:val="baseline"/>
          <w:rtl w:val="0"/>
        </w:rPr>
        <w:t xml:space="preserve">iza</w:t>
      </w:r>
      <w:r w:rsidDel="00000000" w:rsidR="00000000" w:rsidRPr="00000000">
        <w:rPr>
          <w:rFonts w:ascii="Times New Roman" w:cs="Times New Roman" w:eastAsia="Times New Roman" w:hAnsi="Times New Roman"/>
          <w:color w:val="2e2e2e"/>
          <w:sz w:val="17"/>
          <w:szCs w:val="17"/>
          <w:vertAlign w:val="baseline"/>
          <w:rtl w:val="0"/>
        </w:rPr>
        <w:t xml:space="preserve">c</w:t>
      </w:r>
      <w:r w:rsidDel="00000000" w:rsidR="00000000" w:rsidRPr="00000000">
        <w:rPr>
          <w:rFonts w:ascii="Times New Roman" w:cs="Times New Roman" w:eastAsia="Times New Roman" w:hAnsi="Times New Roman"/>
          <w:color w:val="181818"/>
          <w:sz w:val="17"/>
          <w:szCs w:val="17"/>
          <w:vertAlign w:val="baseline"/>
          <w:rtl w:val="0"/>
        </w:rPr>
        <w:t xml:space="preserve">i</w:t>
      </w:r>
      <w:r w:rsidDel="00000000" w:rsidR="00000000" w:rsidRPr="00000000">
        <w:rPr>
          <w:rFonts w:ascii="Times New Roman" w:cs="Times New Roman" w:eastAsia="Times New Roman" w:hAnsi="Times New Roman"/>
          <w:color w:val="2e2e2e"/>
          <w:sz w:val="17"/>
          <w:szCs w:val="17"/>
          <w:vertAlign w:val="baseline"/>
          <w:rtl w:val="0"/>
        </w:rPr>
        <w:t xml:space="preserve">ón</w:t>
      </w:r>
      <w:r w:rsidDel="00000000" w:rsidR="00000000" w:rsidRPr="00000000">
        <w:rPr>
          <w:rtl w:val="0"/>
        </w:rPr>
      </w:r>
    </w:p>
    <w:p w:rsidR="00000000" w:rsidDel="00000000" w:rsidP="00000000" w:rsidRDefault="00000000" w:rsidRPr="00000000" w14:paraId="00000F5F">
      <w:pPr>
        <w:spacing w:line="260" w:lineRule="auto"/>
        <w:ind w:left="1493" w:firstLine="0"/>
        <w:jc w:val="left"/>
        <w:rPr>
          <w:rFonts w:ascii="Times New Roman" w:cs="Times New Roman" w:eastAsia="Times New Roman" w:hAnsi="Times New Roman"/>
          <w:sz w:val="17"/>
          <w:szCs w:val="17"/>
        </w:rPr>
      </w:pPr>
      <w:r w:rsidDel="00000000" w:rsidR="00000000" w:rsidRPr="00000000">
        <w:rPr>
          <w:rFonts w:ascii="Malgun Gothic" w:cs="Malgun Gothic" w:eastAsia="Malgun Gothic" w:hAnsi="Malgun Gothic"/>
          <w:color w:val="2e2e2e"/>
          <w:sz w:val="19"/>
          <w:szCs w:val="19"/>
          <w:vertAlign w:val="baseline"/>
          <w:rtl w:val="0"/>
        </w:rPr>
        <w:t xml:space="preserve">�</w:t>
      </w:r>
      <w:r w:rsidDel="00000000" w:rsidR="00000000" w:rsidRPr="00000000">
        <w:rPr>
          <w:rFonts w:ascii="Times New Roman" w:cs="Times New Roman" w:eastAsia="Times New Roman" w:hAnsi="Times New Roman"/>
          <w:color w:val="2e2e2e"/>
          <w:sz w:val="19"/>
          <w:szCs w:val="19"/>
          <w:vertAlign w:val="baseline"/>
          <w:rtl w:val="0"/>
        </w:rPr>
        <w:t xml:space="preserve">e </w:t>
      </w:r>
      <w:r w:rsidDel="00000000" w:rsidR="00000000" w:rsidRPr="00000000">
        <w:rPr>
          <w:rFonts w:ascii="Times New Roman" w:cs="Times New Roman" w:eastAsia="Times New Roman" w:hAnsi="Times New Roman"/>
          <w:color w:val="2e2e2e"/>
          <w:sz w:val="17"/>
          <w:szCs w:val="17"/>
          <w:vertAlign w:val="baseline"/>
          <w:rtl w:val="0"/>
        </w:rPr>
        <w:t xml:space="preserve">4 </w:t>
      </w:r>
      <w:r w:rsidDel="00000000" w:rsidR="00000000" w:rsidRPr="00000000">
        <w:rPr>
          <w:rFonts w:ascii="Times New Roman" w:cs="Times New Roman" w:eastAsia="Times New Roman" w:hAnsi="Times New Roman"/>
          <w:color w:val="444444"/>
          <w:sz w:val="19"/>
          <w:szCs w:val="19"/>
          <w:vertAlign w:val="baseline"/>
          <w:rtl w:val="0"/>
        </w:rPr>
        <w:t xml:space="preserve">a </w:t>
      </w:r>
      <w:r w:rsidDel="00000000" w:rsidR="00000000" w:rsidRPr="00000000">
        <w:rPr>
          <w:rFonts w:ascii="Times New Roman" w:cs="Times New Roman" w:eastAsia="Times New Roman" w:hAnsi="Times New Roman"/>
          <w:color w:val="2e2e2e"/>
          <w:sz w:val="17"/>
          <w:szCs w:val="17"/>
          <w:vertAlign w:val="baseline"/>
          <w:rtl w:val="0"/>
        </w:rPr>
        <w:t xml:space="preserve">7 </w:t>
      </w:r>
      <w:r w:rsidDel="00000000" w:rsidR="00000000" w:rsidRPr="00000000">
        <w:rPr>
          <w:rFonts w:ascii="Times New Roman" w:cs="Times New Roman" w:eastAsia="Times New Roman" w:hAnsi="Times New Roman"/>
          <w:color w:val="2e2e2e"/>
          <w:sz w:val="19"/>
          <w:szCs w:val="19"/>
          <w:vertAlign w:val="baseline"/>
          <w:rtl w:val="0"/>
        </w:rPr>
        <w:t xml:space="preserve">año</w:t>
      </w:r>
      <w:r w:rsidDel="00000000" w:rsidR="00000000" w:rsidRPr="00000000">
        <w:rPr>
          <w:rFonts w:ascii="Times New Roman" w:cs="Times New Roman" w:eastAsia="Times New Roman" w:hAnsi="Times New Roman"/>
          <w:color w:val="444444"/>
          <w:sz w:val="19"/>
          <w:szCs w:val="19"/>
          <w:vertAlign w:val="baseline"/>
          <w:rtl w:val="0"/>
        </w:rPr>
        <w:t xml:space="preserve">s: </w:t>
      </w:r>
      <w:r w:rsidDel="00000000" w:rsidR="00000000" w:rsidRPr="00000000">
        <w:rPr>
          <w:rFonts w:ascii="Times New Roman" w:cs="Times New Roman" w:eastAsia="Times New Roman" w:hAnsi="Times New Roman"/>
          <w:color w:val="2e2e2e"/>
          <w:sz w:val="17"/>
          <w:szCs w:val="17"/>
          <w:vertAlign w:val="baseline"/>
          <w:rtl w:val="0"/>
        </w:rPr>
        <w:t xml:space="preserve">Catcgori</w:t>
      </w:r>
      <w:r w:rsidDel="00000000" w:rsidR="00000000" w:rsidRPr="00000000">
        <w:rPr>
          <w:rFonts w:ascii="Times New Roman" w:cs="Times New Roman" w:eastAsia="Times New Roman" w:hAnsi="Times New Roman"/>
          <w:color w:val="444444"/>
          <w:sz w:val="17"/>
          <w:szCs w:val="17"/>
          <w:vertAlign w:val="baseline"/>
          <w:rtl w:val="0"/>
        </w:rPr>
        <w:t xml:space="preserve">a  </w:t>
      </w:r>
      <w:r w:rsidDel="00000000" w:rsidR="00000000" w:rsidRPr="00000000">
        <w:rPr>
          <w:rFonts w:ascii="Times New Roman" w:cs="Times New Roman" w:eastAsia="Times New Roman" w:hAnsi="Times New Roman"/>
          <w:color w:val="181818"/>
          <w:sz w:val="17"/>
          <w:szCs w:val="17"/>
          <w:vertAlign w:val="baseline"/>
          <w:rtl w:val="0"/>
        </w:rPr>
        <w:t xml:space="preserve">1</w:t>
      </w:r>
      <w:r w:rsidDel="00000000" w:rsidR="00000000" w:rsidRPr="00000000">
        <w:rPr>
          <w:rFonts w:ascii="Times New Roman" w:cs="Times New Roman" w:eastAsia="Times New Roman" w:hAnsi="Times New Roman"/>
          <w:color w:val="2e2e2e"/>
          <w:sz w:val="17"/>
          <w:szCs w:val="17"/>
          <w:vertAlign w:val="baseline"/>
          <w:rtl w:val="0"/>
        </w:rPr>
        <w:t xml:space="preserve">5</w:t>
      </w:r>
      <w:r w:rsidDel="00000000" w:rsidR="00000000" w:rsidRPr="00000000">
        <w:rPr>
          <w:rtl w:val="0"/>
        </w:rPr>
      </w:r>
    </w:p>
    <w:p w:rsidR="00000000" w:rsidDel="00000000" w:rsidP="00000000" w:rsidRDefault="00000000" w:rsidRPr="00000000" w14:paraId="00000F60">
      <w:pPr>
        <w:spacing w:before="5" w:line="100" w:lineRule="auto"/>
        <w:jc w:val="left"/>
        <w:rPr>
          <w:sz w:val="10"/>
          <w:szCs w:val="10"/>
        </w:rPr>
      </w:pPr>
      <w:r w:rsidDel="00000000" w:rsidR="00000000" w:rsidRPr="00000000">
        <w:rPr>
          <w:rtl w:val="0"/>
        </w:rPr>
      </w:r>
    </w:p>
    <w:p w:rsidR="00000000" w:rsidDel="00000000" w:rsidP="00000000" w:rsidRDefault="00000000" w:rsidRPr="00000000" w14:paraId="00000F61">
      <w:pPr>
        <w:spacing w:line="180" w:lineRule="auto"/>
        <w:ind w:left="2511" w:right="5166" w:firstLine="0"/>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181818"/>
          <w:sz w:val="17"/>
          <w:szCs w:val="17"/>
          <w:rtl w:val="0"/>
        </w:rPr>
        <w:t xml:space="preserve">•     </w:t>
      </w:r>
      <w:r w:rsidDel="00000000" w:rsidR="00000000" w:rsidRPr="00000000">
        <w:rPr>
          <w:rFonts w:ascii="Times New Roman" w:cs="Times New Roman" w:eastAsia="Times New Roman" w:hAnsi="Times New Roman"/>
          <w:color w:val="2e2e2e"/>
          <w:sz w:val="17"/>
          <w:szCs w:val="17"/>
          <w:rtl w:val="0"/>
        </w:rPr>
        <w:t xml:space="preserve">De 8 a </w:t>
      </w:r>
      <w:r w:rsidDel="00000000" w:rsidR="00000000" w:rsidRPr="00000000">
        <w:rPr>
          <w:rFonts w:ascii="Times New Roman" w:cs="Times New Roman" w:eastAsia="Times New Roman" w:hAnsi="Times New Roman"/>
          <w:color w:val="181818"/>
          <w:sz w:val="17"/>
          <w:szCs w:val="17"/>
          <w:rtl w:val="0"/>
        </w:rPr>
        <w:t xml:space="preserve">1</w:t>
      </w:r>
      <w:r w:rsidDel="00000000" w:rsidR="00000000" w:rsidRPr="00000000">
        <w:rPr>
          <w:rFonts w:ascii="Times New Roman" w:cs="Times New Roman" w:eastAsia="Times New Roman" w:hAnsi="Times New Roman"/>
          <w:color w:val="2e2e2e"/>
          <w:sz w:val="17"/>
          <w:szCs w:val="17"/>
          <w:rtl w:val="0"/>
        </w:rPr>
        <w:t xml:space="preserve">1  a</w:t>
      </w:r>
      <w:r w:rsidDel="00000000" w:rsidR="00000000" w:rsidRPr="00000000">
        <w:rPr>
          <w:rFonts w:ascii="Times New Roman" w:cs="Times New Roman" w:eastAsia="Times New Roman" w:hAnsi="Times New Roman"/>
          <w:color w:val="181818"/>
          <w:sz w:val="17"/>
          <w:szCs w:val="17"/>
          <w:rtl w:val="0"/>
        </w:rPr>
        <w:t xml:space="preserve">ñ</w:t>
      </w:r>
      <w:r w:rsidDel="00000000" w:rsidR="00000000" w:rsidRPr="00000000">
        <w:rPr>
          <w:rFonts w:ascii="Times New Roman" w:cs="Times New Roman" w:eastAsia="Times New Roman" w:hAnsi="Times New Roman"/>
          <w:color w:val="2e2e2e"/>
          <w:sz w:val="17"/>
          <w:szCs w:val="17"/>
          <w:rtl w:val="0"/>
        </w:rPr>
        <w:t xml:space="preserve">os</w:t>
      </w:r>
      <w:r w:rsidDel="00000000" w:rsidR="00000000" w:rsidRPr="00000000">
        <w:rPr>
          <w:rFonts w:ascii="Times New Roman" w:cs="Times New Roman" w:eastAsia="Times New Roman" w:hAnsi="Times New Roman"/>
          <w:color w:val="444444"/>
          <w:sz w:val="17"/>
          <w:szCs w:val="17"/>
          <w:rtl w:val="0"/>
        </w:rPr>
        <w:t xml:space="preserve">: </w:t>
      </w:r>
      <w:r w:rsidDel="00000000" w:rsidR="00000000" w:rsidRPr="00000000">
        <w:rPr>
          <w:rFonts w:ascii="Times New Roman" w:cs="Times New Roman" w:eastAsia="Times New Roman" w:hAnsi="Times New Roman"/>
          <w:color w:val="2e2e2e"/>
          <w:sz w:val="17"/>
          <w:szCs w:val="17"/>
          <w:rtl w:val="0"/>
        </w:rPr>
        <w:t xml:space="preserve">Ca</w:t>
      </w:r>
      <w:r w:rsidDel="00000000" w:rsidR="00000000" w:rsidRPr="00000000">
        <w:rPr>
          <w:rFonts w:ascii="Times New Roman" w:cs="Times New Roman" w:eastAsia="Times New Roman" w:hAnsi="Times New Roman"/>
          <w:color w:val="181818"/>
          <w:sz w:val="17"/>
          <w:szCs w:val="17"/>
          <w:rtl w:val="0"/>
        </w:rPr>
        <w:t xml:space="preserve">t</w:t>
      </w:r>
      <w:r w:rsidDel="00000000" w:rsidR="00000000" w:rsidRPr="00000000">
        <w:rPr>
          <w:rFonts w:ascii="Times New Roman" w:cs="Times New Roman" w:eastAsia="Times New Roman" w:hAnsi="Times New Roman"/>
          <w:color w:val="2e2e2e"/>
          <w:sz w:val="17"/>
          <w:szCs w:val="17"/>
          <w:rtl w:val="0"/>
        </w:rPr>
        <w:t xml:space="preserve">eg</w:t>
      </w:r>
      <w:r w:rsidDel="00000000" w:rsidR="00000000" w:rsidRPr="00000000">
        <w:rPr>
          <w:rFonts w:ascii="Times New Roman" w:cs="Times New Roman" w:eastAsia="Times New Roman" w:hAnsi="Times New Roman"/>
          <w:color w:val="444444"/>
          <w:sz w:val="17"/>
          <w:szCs w:val="17"/>
          <w:rtl w:val="0"/>
        </w:rPr>
        <w:t xml:space="preserve">o</w:t>
      </w:r>
      <w:r w:rsidDel="00000000" w:rsidR="00000000" w:rsidRPr="00000000">
        <w:rPr>
          <w:rFonts w:ascii="Times New Roman" w:cs="Times New Roman" w:eastAsia="Times New Roman" w:hAnsi="Times New Roman"/>
          <w:color w:val="2e2e2e"/>
          <w:sz w:val="17"/>
          <w:szCs w:val="17"/>
          <w:rtl w:val="0"/>
        </w:rPr>
        <w:t xml:space="preserve">ría   </w:t>
      </w:r>
      <w:r w:rsidDel="00000000" w:rsidR="00000000" w:rsidRPr="00000000">
        <w:rPr>
          <w:rFonts w:ascii="Times New Roman" w:cs="Times New Roman" w:eastAsia="Times New Roman" w:hAnsi="Times New Roman"/>
          <w:color w:val="181818"/>
          <w:sz w:val="17"/>
          <w:szCs w:val="17"/>
          <w:rtl w:val="0"/>
        </w:rPr>
        <w:t xml:space="preserve">1</w:t>
      </w:r>
      <w:r w:rsidDel="00000000" w:rsidR="00000000" w:rsidRPr="00000000">
        <w:rPr>
          <w:rFonts w:ascii="Times New Roman" w:cs="Times New Roman" w:eastAsia="Times New Roman" w:hAnsi="Times New Roman"/>
          <w:color w:val="2e2e2e"/>
          <w:sz w:val="17"/>
          <w:szCs w:val="17"/>
          <w:rtl w:val="0"/>
        </w:rPr>
        <w:t xml:space="preserve">6</w:t>
      </w:r>
      <w:r w:rsidDel="00000000" w:rsidR="00000000" w:rsidRPr="00000000">
        <w:rPr>
          <w:rtl w:val="0"/>
        </w:rPr>
      </w:r>
    </w:p>
    <w:p w:rsidR="00000000" w:rsidDel="00000000" w:rsidP="00000000" w:rsidRDefault="00000000" w:rsidRPr="00000000" w14:paraId="00000F62">
      <w:pPr>
        <w:spacing w:before="95" w:line="300" w:lineRule="auto"/>
        <w:ind w:left="2551" w:firstLine="0"/>
        <w:jc w:val="left"/>
        <w:rPr>
          <w:rFonts w:ascii="Times New Roman" w:cs="Times New Roman" w:eastAsia="Times New Roman" w:hAnsi="Times New Roman"/>
          <w:sz w:val="20"/>
          <w:szCs w:val="20"/>
        </w:rPr>
      </w:pPr>
      <w:r w:rsidDel="00000000" w:rsidR="00000000" w:rsidRPr="00000000">
        <w:rPr>
          <w:rFonts w:ascii="Arial" w:cs="Arial" w:eastAsia="Arial" w:hAnsi="Arial"/>
          <w:color w:val="181818"/>
          <w:sz w:val="28"/>
          <w:szCs w:val="28"/>
          <w:vertAlign w:val="baseline"/>
          <w:rtl w:val="0"/>
        </w:rPr>
        <w:t xml:space="preserve">•    </w:t>
      </w:r>
      <w:r w:rsidDel="00000000" w:rsidR="00000000" w:rsidRPr="00000000">
        <w:rPr>
          <w:rFonts w:ascii="Times New Roman" w:cs="Times New Roman" w:eastAsia="Times New Roman" w:hAnsi="Times New Roman"/>
          <w:color w:val="181818"/>
          <w:sz w:val="33.333333333333336"/>
          <w:szCs w:val="33.333333333333336"/>
          <w:vertAlign w:val="superscript"/>
          <w:rtl w:val="0"/>
        </w:rPr>
        <w:t xml:space="preserve">D</w:t>
      </w:r>
      <w:r w:rsidDel="00000000" w:rsidR="00000000" w:rsidRPr="00000000">
        <w:rPr>
          <w:rFonts w:ascii="Times New Roman" w:cs="Times New Roman" w:eastAsia="Times New Roman" w:hAnsi="Times New Roman"/>
          <w:color w:val="2e2e2e"/>
          <w:sz w:val="33.333333333333336"/>
          <w:szCs w:val="33.333333333333336"/>
          <w:vertAlign w:val="superscript"/>
          <w:rtl w:val="0"/>
        </w:rPr>
        <w:t xml:space="preserve">e </w:t>
      </w:r>
      <w:r w:rsidDel="00000000" w:rsidR="00000000" w:rsidRPr="00000000">
        <w:rPr>
          <w:rFonts w:ascii="Times New Roman" w:cs="Times New Roman" w:eastAsia="Times New Roman" w:hAnsi="Times New Roman"/>
          <w:color w:val="181818"/>
          <w:sz w:val="33.333333333333336"/>
          <w:szCs w:val="33.333333333333336"/>
          <w:vertAlign w:val="superscript"/>
          <w:rtl w:val="0"/>
        </w:rPr>
        <w:t xml:space="preserve">1</w:t>
      </w:r>
      <w:r w:rsidDel="00000000" w:rsidR="00000000" w:rsidRPr="00000000">
        <w:rPr>
          <w:rFonts w:ascii="Times New Roman" w:cs="Times New Roman" w:eastAsia="Times New Roman" w:hAnsi="Times New Roman"/>
          <w:color w:val="2e2e2e"/>
          <w:sz w:val="33.333333333333336"/>
          <w:szCs w:val="33.333333333333336"/>
          <w:vertAlign w:val="superscript"/>
          <w:rtl w:val="0"/>
        </w:rPr>
        <w:t xml:space="preserve">2 </w:t>
      </w:r>
      <w:r w:rsidDel="00000000" w:rsidR="00000000" w:rsidRPr="00000000">
        <w:rPr>
          <w:rFonts w:ascii="Times New Roman" w:cs="Times New Roman" w:eastAsia="Times New Roman" w:hAnsi="Times New Roman"/>
          <w:color w:val="181818"/>
          <w:sz w:val="33.333333333333336"/>
          <w:szCs w:val="33.333333333333336"/>
          <w:vertAlign w:val="superscript"/>
          <w:rtl w:val="0"/>
        </w:rPr>
        <w:t xml:space="preserve">a  1</w:t>
      </w:r>
      <w:r w:rsidDel="00000000" w:rsidR="00000000" w:rsidRPr="00000000">
        <w:rPr>
          <w:rFonts w:ascii="Times New Roman" w:cs="Times New Roman" w:eastAsia="Times New Roman" w:hAnsi="Times New Roman"/>
          <w:color w:val="2e2e2e"/>
          <w:sz w:val="33.333333333333336"/>
          <w:szCs w:val="33.333333333333336"/>
          <w:vertAlign w:val="superscript"/>
          <w:rtl w:val="0"/>
        </w:rPr>
        <w:t xml:space="preserve">5 </w:t>
      </w:r>
      <w:r w:rsidDel="00000000" w:rsidR="00000000" w:rsidRPr="00000000">
        <w:rPr>
          <w:rFonts w:ascii="Times New Roman" w:cs="Times New Roman" w:eastAsia="Times New Roman" w:hAnsi="Times New Roman"/>
          <w:color w:val="181818"/>
          <w:sz w:val="33.333333333333336"/>
          <w:szCs w:val="33.333333333333336"/>
          <w:vertAlign w:val="superscript"/>
          <w:rtl w:val="0"/>
        </w:rPr>
        <w:t xml:space="preserve">añ</w:t>
      </w:r>
      <w:r w:rsidDel="00000000" w:rsidR="00000000" w:rsidRPr="00000000">
        <w:rPr>
          <w:rFonts w:ascii="Times New Roman" w:cs="Times New Roman" w:eastAsia="Times New Roman" w:hAnsi="Times New Roman"/>
          <w:color w:val="2e2e2e"/>
          <w:sz w:val="33.333333333333336"/>
          <w:szCs w:val="33.333333333333336"/>
          <w:vertAlign w:val="superscript"/>
          <w:rtl w:val="0"/>
        </w:rPr>
        <w:t xml:space="preserve">os</w:t>
      </w:r>
      <w:r w:rsidDel="00000000" w:rsidR="00000000" w:rsidRPr="00000000">
        <w:rPr>
          <w:rFonts w:ascii="Times New Roman" w:cs="Times New Roman" w:eastAsia="Times New Roman" w:hAnsi="Times New Roman"/>
          <w:color w:val="181818"/>
          <w:sz w:val="33.333333333333336"/>
          <w:szCs w:val="33.333333333333336"/>
          <w:vertAlign w:val="superscript"/>
          <w:rtl w:val="0"/>
        </w:rPr>
        <w:t xml:space="preserve">: </w:t>
      </w:r>
      <w:r w:rsidDel="00000000" w:rsidR="00000000" w:rsidRPr="00000000">
        <w:rPr>
          <w:rFonts w:ascii="Times New Roman" w:cs="Times New Roman" w:eastAsia="Times New Roman" w:hAnsi="Times New Roman"/>
          <w:color w:val="2e2e2e"/>
          <w:sz w:val="33.333333333333336"/>
          <w:szCs w:val="33.333333333333336"/>
          <w:vertAlign w:val="superscript"/>
          <w:rtl w:val="0"/>
        </w:rPr>
        <w:t xml:space="preserve">Ca</w:t>
      </w:r>
      <w:r w:rsidDel="00000000" w:rsidR="00000000" w:rsidRPr="00000000">
        <w:rPr>
          <w:rFonts w:ascii="Times New Roman" w:cs="Times New Roman" w:eastAsia="Times New Roman" w:hAnsi="Times New Roman"/>
          <w:color w:val="181818"/>
          <w:sz w:val="33.333333333333336"/>
          <w:szCs w:val="33.333333333333336"/>
          <w:vertAlign w:val="superscript"/>
          <w:rtl w:val="0"/>
        </w:rPr>
        <w:t xml:space="preserve">t</w:t>
      </w:r>
      <w:r w:rsidDel="00000000" w:rsidR="00000000" w:rsidRPr="00000000">
        <w:rPr>
          <w:rFonts w:ascii="Times New Roman" w:cs="Times New Roman" w:eastAsia="Times New Roman" w:hAnsi="Times New Roman"/>
          <w:color w:val="2e2e2e"/>
          <w:sz w:val="33.333333333333336"/>
          <w:szCs w:val="33.333333333333336"/>
          <w:vertAlign w:val="superscript"/>
          <w:rtl w:val="0"/>
        </w:rPr>
        <w:t xml:space="preserve">e</w:t>
      </w:r>
      <w:r w:rsidDel="00000000" w:rsidR="00000000" w:rsidRPr="00000000">
        <w:rPr>
          <w:rFonts w:ascii="Times New Roman" w:cs="Times New Roman" w:eastAsia="Times New Roman" w:hAnsi="Times New Roman"/>
          <w:color w:val="444444"/>
          <w:sz w:val="33.333333333333336"/>
          <w:szCs w:val="33.333333333333336"/>
          <w:vertAlign w:val="superscript"/>
          <w:rtl w:val="0"/>
        </w:rPr>
        <w:t xml:space="preserve">g</w:t>
      </w:r>
      <w:r w:rsidDel="00000000" w:rsidR="00000000" w:rsidRPr="00000000">
        <w:rPr>
          <w:rFonts w:ascii="Times New Roman" w:cs="Times New Roman" w:eastAsia="Times New Roman" w:hAnsi="Times New Roman"/>
          <w:color w:val="2e2e2e"/>
          <w:sz w:val="33.333333333333336"/>
          <w:szCs w:val="33.333333333333336"/>
          <w:vertAlign w:val="superscript"/>
          <w:rtl w:val="0"/>
        </w:rPr>
        <w:t xml:space="preserve">oría  </w:t>
      </w:r>
      <w:r w:rsidDel="00000000" w:rsidR="00000000" w:rsidRPr="00000000">
        <w:rPr>
          <w:rFonts w:ascii="Times New Roman" w:cs="Times New Roman" w:eastAsia="Times New Roman" w:hAnsi="Times New Roman"/>
          <w:color w:val="181818"/>
          <w:sz w:val="33.333333333333336"/>
          <w:szCs w:val="33.333333333333336"/>
          <w:vertAlign w:val="superscript"/>
          <w:rtl w:val="0"/>
        </w:rPr>
        <w:t xml:space="preserve">1</w:t>
      </w:r>
      <w:r w:rsidDel="00000000" w:rsidR="00000000" w:rsidRPr="00000000">
        <w:rPr>
          <w:rFonts w:ascii="Times New Roman" w:cs="Times New Roman" w:eastAsia="Times New Roman" w:hAnsi="Times New Roman"/>
          <w:color w:val="2e2e2e"/>
          <w:sz w:val="33.333333333333336"/>
          <w:szCs w:val="33.333333333333336"/>
          <w:vertAlign w:val="superscript"/>
          <w:rtl w:val="0"/>
        </w:rPr>
        <w:t xml:space="preserve">7</w:t>
      </w:r>
      <w:r w:rsidDel="00000000" w:rsidR="00000000" w:rsidRPr="00000000">
        <w:rPr>
          <w:rtl w:val="0"/>
        </w:rPr>
      </w:r>
    </w:p>
    <w:p w:rsidR="00000000" w:rsidDel="00000000" w:rsidP="00000000" w:rsidRDefault="00000000" w:rsidRPr="00000000" w14:paraId="00000F63">
      <w:pPr>
        <w:spacing w:before="61" w:lineRule="auto"/>
        <w:ind w:left="2544"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181818"/>
          <w:sz w:val="17"/>
          <w:szCs w:val="17"/>
          <w:rtl w:val="0"/>
        </w:rPr>
        <w:t xml:space="preserve">•     D</w:t>
      </w:r>
      <w:r w:rsidDel="00000000" w:rsidR="00000000" w:rsidRPr="00000000">
        <w:rPr>
          <w:rFonts w:ascii="Times New Roman" w:cs="Times New Roman" w:eastAsia="Times New Roman" w:hAnsi="Times New Roman"/>
          <w:color w:val="2e2e2e"/>
          <w:sz w:val="17"/>
          <w:szCs w:val="17"/>
          <w:rtl w:val="0"/>
        </w:rPr>
        <w:t xml:space="preserve">e  1</w:t>
      </w:r>
      <w:r w:rsidDel="00000000" w:rsidR="00000000" w:rsidRPr="00000000">
        <w:rPr>
          <w:rFonts w:ascii="Times New Roman" w:cs="Times New Roman" w:eastAsia="Times New Roman" w:hAnsi="Times New Roman"/>
          <w:color w:val="181818"/>
          <w:sz w:val="17"/>
          <w:szCs w:val="17"/>
          <w:rtl w:val="0"/>
        </w:rPr>
        <w:t xml:space="preserve">6 </w:t>
      </w:r>
      <w:r w:rsidDel="00000000" w:rsidR="00000000" w:rsidRPr="00000000">
        <w:rPr>
          <w:rFonts w:ascii="Times New Roman" w:cs="Times New Roman" w:eastAsia="Times New Roman" w:hAnsi="Times New Roman"/>
          <w:color w:val="2e2e2e"/>
          <w:sz w:val="17"/>
          <w:szCs w:val="17"/>
          <w:rtl w:val="0"/>
        </w:rPr>
        <w:t xml:space="preserve">o </w:t>
      </w:r>
      <w:r w:rsidDel="00000000" w:rsidR="00000000" w:rsidRPr="00000000">
        <w:rPr>
          <w:rFonts w:ascii="Times New Roman" w:cs="Times New Roman" w:eastAsia="Times New Roman" w:hAnsi="Times New Roman"/>
          <w:color w:val="181818"/>
          <w:sz w:val="17"/>
          <w:szCs w:val="17"/>
          <w:rtl w:val="0"/>
        </w:rPr>
        <w:t xml:space="preserve">m</w:t>
      </w:r>
      <w:r w:rsidDel="00000000" w:rsidR="00000000" w:rsidRPr="00000000">
        <w:rPr>
          <w:rFonts w:ascii="Times New Roman" w:cs="Times New Roman" w:eastAsia="Times New Roman" w:hAnsi="Times New Roman"/>
          <w:color w:val="444444"/>
          <w:sz w:val="17"/>
          <w:szCs w:val="17"/>
          <w:rtl w:val="0"/>
        </w:rPr>
        <w:t xml:space="preserve">á</w:t>
      </w:r>
      <w:r w:rsidDel="00000000" w:rsidR="00000000" w:rsidRPr="00000000">
        <w:rPr>
          <w:rFonts w:ascii="Times New Roman" w:cs="Times New Roman" w:eastAsia="Times New Roman" w:hAnsi="Times New Roman"/>
          <w:color w:val="2e2e2e"/>
          <w:sz w:val="17"/>
          <w:szCs w:val="17"/>
          <w:rtl w:val="0"/>
        </w:rPr>
        <w:t xml:space="preserve">s uño</w:t>
      </w:r>
      <w:r w:rsidDel="00000000" w:rsidR="00000000" w:rsidRPr="00000000">
        <w:rPr>
          <w:rFonts w:ascii="Times New Roman" w:cs="Times New Roman" w:eastAsia="Times New Roman" w:hAnsi="Times New Roman"/>
          <w:color w:val="444444"/>
          <w:sz w:val="17"/>
          <w:szCs w:val="17"/>
          <w:rtl w:val="0"/>
        </w:rPr>
        <w:t xml:space="preserve">s: C</w:t>
      </w:r>
      <w:r w:rsidDel="00000000" w:rsidR="00000000" w:rsidRPr="00000000">
        <w:rPr>
          <w:rFonts w:ascii="Times New Roman" w:cs="Times New Roman" w:eastAsia="Times New Roman" w:hAnsi="Times New Roman"/>
          <w:color w:val="2e2e2e"/>
          <w:sz w:val="17"/>
          <w:szCs w:val="17"/>
          <w:rtl w:val="0"/>
        </w:rPr>
        <w:t xml:space="preserve">at</w:t>
      </w:r>
      <w:r w:rsidDel="00000000" w:rsidR="00000000" w:rsidRPr="00000000">
        <w:rPr>
          <w:rFonts w:ascii="Times New Roman" w:cs="Times New Roman" w:eastAsia="Times New Roman" w:hAnsi="Times New Roman"/>
          <w:color w:val="444444"/>
          <w:sz w:val="17"/>
          <w:szCs w:val="17"/>
          <w:rtl w:val="0"/>
        </w:rPr>
        <w:t xml:space="preserve">e</w:t>
      </w:r>
      <w:r w:rsidDel="00000000" w:rsidR="00000000" w:rsidRPr="00000000">
        <w:rPr>
          <w:rFonts w:ascii="Times New Roman" w:cs="Times New Roman" w:eastAsia="Times New Roman" w:hAnsi="Times New Roman"/>
          <w:color w:val="181818"/>
          <w:sz w:val="17"/>
          <w:szCs w:val="17"/>
          <w:rtl w:val="0"/>
        </w:rPr>
        <w:t xml:space="preserve">g</w:t>
      </w:r>
      <w:r w:rsidDel="00000000" w:rsidR="00000000" w:rsidRPr="00000000">
        <w:rPr>
          <w:rFonts w:ascii="Times New Roman" w:cs="Times New Roman" w:eastAsia="Times New Roman" w:hAnsi="Times New Roman"/>
          <w:color w:val="2e2e2e"/>
          <w:sz w:val="17"/>
          <w:szCs w:val="17"/>
          <w:rtl w:val="0"/>
        </w:rPr>
        <w:t xml:space="preserve">oría   </w:t>
      </w:r>
      <w:r w:rsidDel="00000000" w:rsidR="00000000" w:rsidRPr="00000000">
        <w:rPr>
          <w:rFonts w:ascii="Times New Roman" w:cs="Times New Roman" w:eastAsia="Times New Roman" w:hAnsi="Times New Roman"/>
          <w:color w:val="181818"/>
          <w:sz w:val="17"/>
          <w:szCs w:val="17"/>
          <w:rtl w:val="0"/>
        </w:rPr>
        <w:t xml:space="preserve">1</w:t>
      </w:r>
      <w:r w:rsidDel="00000000" w:rsidR="00000000" w:rsidRPr="00000000">
        <w:rPr>
          <w:rFonts w:ascii="Times New Roman" w:cs="Times New Roman" w:eastAsia="Times New Roman" w:hAnsi="Times New Roman"/>
          <w:color w:val="444444"/>
          <w:sz w:val="17"/>
          <w:szCs w:val="17"/>
          <w:rtl w:val="0"/>
        </w:rPr>
        <w:t xml:space="preserve">8</w:t>
      </w:r>
      <w:r w:rsidDel="00000000" w:rsidR="00000000" w:rsidRPr="00000000">
        <w:rPr>
          <w:rtl w:val="0"/>
        </w:rPr>
      </w:r>
    </w:p>
    <w:p w:rsidR="00000000" w:rsidDel="00000000" w:rsidP="00000000" w:rsidRDefault="00000000" w:rsidRPr="00000000" w14:paraId="00000F64">
      <w:pPr>
        <w:spacing w:before="21" w:lineRule="auto"/>
        <w:ind w:left="1148"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181818"/>
          <w:sz w:val="17"/>
          <w:szCs w:val="17"/>
          <w:rtl w:val="0"/>
        </w:rPr>
        <w:t xml:space="preserve">En tc</w:t>
      </w:r>
      <w:r w:rsidDel="00000000" w:rsidR="00000000" w:rsidRPr="00000000">
        <w:rPr>
          <w:rFonts w:ascii="Times New Roman" w:cs="Times New Roman" w:eastAsia="Times New Roman" w:hAnsi="Times New Roman"/>
          <w:color w:val="757575"/>
          <w:sz w:val="17"/>
          <w:szCs w:val="17"/>
          <w:rtl w:val="0"/>
        </w:rPr>
        <w:t xml:space="preserve">:f</w:t>
      </w:r>
      <w:r w:rsidDel="00000000" w:rsidR="00000000" w:rsidRPr="00000000">
        <w:rPr>
          <w:rFonts w:ascii="Malgun Gothic" w:cs="Malgun Gothic" w:eastAsia="Malgun Gothic" w:hAnsi="Malgun Gothic"/>
          <w:color w:val="2e2e2e"/>
          <w:sz w:val="17"/>
          <w:szCs w:val="17"/>
          <w:rtl w:val="0"/>
        </w:rPr>
        <w:t xml:space="preserve">�</w:t>
      </w:r>
      <w:r w:rsidDel="00000000" w:rsidR="00000000" w:rsidRPr="00000000">
        <w:rPr>
          <w:rFonts w:ascii="Times New Roman" w:cs="Times New Roman" w:eastAsia="Times New Roman" w:hAnsi="Times New Roman"/>
          <w:color w:val="181818"/>
          <w:sz w:val="17"/>
          <w:szCs w:val="17"/>
          <w:rtl w:val="0"/>
        </w:rPr>
        <w:t xml:space="preserve">r iu •ar</w:t>
      </w:r>
      <w:r w:rsidDel="00000000" w:rsidR="00000000" w:rsidRPr="00000000">
        <w:rPr>
          <w:rFonts w:ascii="Malgun Gothic" w:cs="Malgun Gothic" w:eastAsia="Malgun Gothic" w:hAnsi="Malgun Gothic"/>
          <w:color w:val="2e2e2e"/>
          <w:sz w:val="17"/>
          <w:szCs w:val="17"/>
          <w:rtl w:val="0"/>
        </w:rPr>
        <w:t xml:space="preserve">� </w:t>
      </w:r>
      <w:r w:rsidDel="00000000" w:rsidR="00000000" w:rsidRPr="00000000">
        <w:rPr>
          <w:rFonts w:ascii="Times New Roman" w:cs="Times New Roman" w:eastAsia="Times New Roman" w:hAnsi="Times New Roman"/>
          <w:color w:val="2e2e2e"/>
          <w:sz w:val="17"/>
          <w:szCs w:val="17"/>
          <w:rtl w:val="0"/>
        </w:rPr>
        <w:t xml:space="preserve">se   </w:t>
      </w:r>
      <w:r w:rsidDel="00000000" w:rsidR="00000000" w:rsidRPr="00000000">
        <w:rPr>
          <w:rFonts w:ascii="Times New Roman" w:cs="Times New Roman" w:eastAsia="Times New Roman" w:hAnsi="Times New Roman"/>
          <w:color w:val="181818"/>
          <w:sz w:val="17"/>
          <w:szCs w:val="17"/>
          <w:rtl w:val="0"/>
        </w:rPr>
        <w:t xml:space="preserve">r</w:t>
      </w:r>
      <w:r w:rsidDel="00000000" w:rsidR="00000000" w:rsidRPr="00000000">
        <w:rPr>
          <w:rFonts w:ascii="Times New Roman" w:cs="Times New Roman" w:eastAsia="Times New Roman" w:hAnsi="Times New Roman"/>
          <w:color w:val="2e2e2e"/>
          <w:sz w:val="17"/>
          <w:szCs w:val="17"/>
          <w:rtl w:val="0"/>
        </w:rPr>
        <w:t xml:space="preserve">e  </w:t>
      </w:r>
      <w:r w:rsidDel="00000000" w:rsidR="00000000" w:rsidRPr="00000000">
        <w:rPr>
          <w:rFonts w:ascii="Times New Roman" w:cs="Times New Roman" w:eastAsia="Times New Roman" w:hAnsi="Times New Roman"/>
          <w:color w:val="181818"/>
          <w:sz w:val="17"/>
          <w:szCs w:val="17"/>
          <w:rtl w:val="0"/>
        </w:rPr>
        <w:t xml:space="preserve">u</w:t>
      </w:r>
      <w:r w:rsidDel="00000000" w:rsidR="00000000" w:rsidRPr="00000000">
        <w:rPr>
          <w:rFonts w:ascii="Times New Roman" w:cs="Times New Roman" w:eastAsia="Times New Roman" w:hAnsi="Times New Roman"/>
          <w:color w:val="2e2e2e"/>
          <w:sz w:val="17"/>
          <w:szCs w:val="17"/>
          <w:rtl w:val="0"/>
        </w:rPr>
        <w:t xml:space="preserve">s</w:t>
      </w:r>
      <w:r w:rsidDel="00000000" w:rsidR="00000000" w:rsidRPr="00000000">
        <w:rPr>
          <w:rFonts w:ascii="Times New Roman" w:cs="Times New Roman" w:eastAsia="Times New Roman" w:hAnsi="Times New Roman"/>
          <w:color w:val="181818"/>
          <w:sz w:val="17"/>
          <w:szCs w:val="17"/>
          <w:rtl w:val="0"/>
        </w:rPr>
        <w:t xml:space="preserve">o la  Pro   uc</w:t>
      </w:r>
      <w:r w:rsidDel="00000000" w:rsidR="00000000" w:rsidRPr="00000000">
        <w:rPr>
          <w:rFonts w:ascii="Times New Roman" w:cs="Times New Roman" w:eastAsia="Times New Roman" w:hAnsi="Times New Roman"/>
          <w:color w:val="2e2e2e"/>
          <w:sz w:val="17"/>
          <w:szCs w:val="17"/>
          <w:rtl w:val="0"/>
        </w:rPr>
        <w:t xml:space="preserve">s</w:t>
      </w:r>
      <w:r w:rsidDel="00000000" w:rsidR="00000000" w:rsidRPr="00000000">
        <w:rPr>
          <w:rFonts w:ascii="Times New Roman" w:cs="Times New Roman" w:eastAsia="Times New Roman" w:hAnsi="Times New Roman"/>
          <w:color w:val="181818"/>
          <w:sz w:val="17"/>
          <w:szCs w:val="17"/>
          <w:rtl w:val="0"/>
        </w:rPr>
        <w:t xml:space="preserve">t</w:t>
      </w:r>
      <w:r w:rsidDel="00000000" w:rsidR="00000000" w:rsidRPr="00000000">
        <w:rPr>
          <w:rFonts w:ascii="Times New Roman" w:cs="Times New Roman" w:eastAsia="Times New Roman" w:hAnsi="Times New Roman"/>
          <w:color w:val="2e2e2e"/>
          <w:sz w:val="17"/>
          <w:szCs w:val="17"/>
          <w:rtl w:val="0"/>
        </w:rPr>
        <w:t xml:space="preserve">a </w:t>
      </w:r>
      <w:r w:rsidDel="00000000" w:rsidR="00000000" w:rsidRPr="00000000">
        <w:rPr>
          <w:rFonts w:ascii="Times New Roman" w:cs="Times New Roman" w:eastAsia="Times New Roman" w:hAnsi="Times New Roman"/>
          <w:color w:val="181818"/>
          <w:sz w:val="17"/>
          <w:szCs w:val="17"/>
          <w:rtl w:val="0"/>
        </w:rPr>
        <w:t xml:space="preserve">de (l</w:t>
      </w:r>
      <w:r w:rsidDel="00000000" w:rsidR="00000000" w:rsidRPr="00000000">
        <w:rPr>
          <w:rFonts w:ascii="Times New Roman" w:cs="Times New Roman" w:eastAsia="Times New Roman" w:hAnsi="Times New Roman"/>
          <w:color w:val="2e2e2e"/>
          <w:sz w:val="17"/>
          <w:szCs w:val="17"/>
          <w:rtl w:val="0"/>
        </w:rPr>
        <w:t xml:space="preserve">ecn</w:t>
      </w:r>
      <w:r w:rsidDel="00000000" w:rsidR="00000000" w:rsidRPr="00000000">
        <w:rPr>
          <w:rFonts w:ascii="Times New Roman" w:cs="Times New Roman" w:eastAsia="Times New Roman" w:hAnsi="Times New Roman"/>
          <w:color w:val="181818"/>
          <w:sz w:val="17"/>
          <w:szCs w:val="17"/>
          <w:rtl w:val="0"/>
        </w:rPr>
        <w:t xml:space="preserve">tc   </w:t>
      </w:r>
      <w:r w:rsidDel="00000000" w:rsidR="00000000" w:rsidRPr="00000000">
        <w:rPr>
          <w:rFonts w:ascii="Times New Roman" w:cs="Times New Roman" w:eastAsia="Times New Roman" w:hAnsi="Times New Roman"/>
          <w:color w:val="2e2e2e"/>
          <w:sz w:val="17"/>
          <w:szCs w:val="17"/>
          <w:rtl w:val="0"/>
        </w:rPr>
        <w:t xml:space="preserve">o</w:t>
      </w:r>
      <w:r w:rsidDel="00000000" w:rsidR="00000000" w:rsidRPr="00000000">
        <w:rPr>
          <w:rFonts w:ascii="Times New Roman" w:cs="Times New Roman" w:eastAsia="Times New Roman" w:hAnsi="Times New Roman"/>
          <w:color w:val="181818"/>
          <w:sz w:val="17"/>
          <w:szCs w:val="17"/>
          <w:rtl w:val="0"/>
        </w:rPr>
        <w:t xml:space="preserve">ri</w:t>
      </w:r>
      <w:r w:rsidDel="00000000" w:rsidR="00000000" w:rsidRPr="00000000">
        <w:rPr>
          <w:rFonts w:ascii="Times New Roman" w:cs="Times New Roman" w:eastAsia="Times New Roman" w:hAnsi="Times New Roman"/>
          <w:color w:val="2e2e2e"/>
          <w:sz w:val="17"/>
          <w:szCs w:val="17"/>
          <w:rtl w:val="0"/>
        </w:rPr>
        <w:t xml:space="preserve">zn</w:t>
      </w:r>
      <w:r w:rsidDel="00000000" w:rsidR="00000000" w:rsidRPr="00000000">
        <w:rPr>
          <w:rFonts w:ascii="Times New Roman" w:cs="Times New Roman" w:eastAsia="Times New Roman" w:hAnsi="Times New Roman"/>
          <w:color w:val="181818"/>
          <w:sz w:val="17"/>
          <w:szCs w:val="17"/>
          <w:rtl w:val="0"/>
        </w:rPr>
        <w:t xml:space="preserve">ci</w:t>
      </w:r>
      <w:r w:rsidDel="00000000" w:rsidR="00000000" w:rsidRPr="00000000">
        <w:rPr>
          <w:rFonts w:ascii="Times New Roman" w:cs="Times New Roman" w:eastAsia="Times New Roman" w:hAnsi="Times New Roman"/>
          <w:color w:val="2e2e2e"/>
          <w:sz w:val="17"/>
          <w:szCs w:val="17"/>
          <w:rtl w:val="0"/>
        </w:rPr>
        <w:t xml:space="preserve">ó</w:t>
      </w:r>
      <w:r w:rsidDel="00000000" w:rsidR="00000000" w:rsidRPr="00000000">
        <w:rPr>
          <w:rFonts w:ascii="Times New Roman" w:cs="Times New Roman" w:eastAsia="Times New Roman" w:hAnsi="Times New Roman"/>
          <w:color w:val="181818"/>
          <w:sz w:val="17"/>
          <w:szCs w:val="17"/>
          <w:rtl w:val="0"/>
        </w:rPr>
        <w:t xml:space="preserve">n </w:t>
      </w:r>
      <w:r w:rsidDel="00000000" w:rsidR="00000000" w:rsidRPr="00000000">
        <w:rPr>
          <w:rFonts w:ascii="Times New Roman" w:cs="Times New Roman" w:eastAsia="Times New Roman" w:hAnsi="Times New Roman"/>
          <w:color w:val="2e2e2e"/>
          <w:sz w:val="17"/>
          <w:szCs w:val="17"/>
          <w:rtl w:val="0"/>
        </w:rPr>
        <w:t xml:space="preserve">Nº</w:t>
      </w:r>
      <w:r w:rsidDel="00000000" w:rsidR="00000000" w:rsidRPr="00000000">
        <w:rPr>
          <w:rFonts w:ascii="Times New Roman" w:cs="Times New Roman" w:eastAsia="Times New Roman" w:hAnsi="Times New Roman"/>
          <w:color w:val="181818"/>
          <w:sz w:val="17"/>
          <w:szCs w:val="17"/>
          <w:rtl w:val="0"/>
        </w:rPr>
        <w:t xml:space="preserve">3  bn</w:t>
      </w:r>
      <w:r w:rsidDel="00000000" w:rsidR="00000000" w:rsidRPr="00000000">
        <w:rPr>
          <w:rFonts w:ascii="Times New Roman" w:cs="Times New Roman" w:eastAsia="Times New Roman" w:hAnsi="Times New Roman"/>
          <w:color w:val="2e2e2e"/>
          <w:sz w:val="17"/>
          <w:szCs w:val="17"/>
          <w:rtl w:val="0"/>
        </w:rPr>
        <w:t xml:space="preserve">sa</w:t>
      </w:r>
      <w:r w:rsidDel="00000000" w:rsidR="00000000" w:rsidRPr="00000000">
        <w:rPr>
          <w:rFonts w:ascii="Times New Roman" w:cs="Times New Roman" w:eastAsia="Times New Roman" w:hAnsi="Times New Roman"/>
          <w:color w:val="181818"/>
          <w:sz w:val="17"/>
          <w:szCs w:val="17"/>
          <w:rtl w:val="0"/>
        </w:rPr>
        <w:t xml:space="preserve">d</w:t>
      </w:r>
      <w:r w:rsidDel="00000000" w:rsidR="00000000" w:rsidRPr="00000000">
        <w:rPr>
          <w:rFonts w:ascii="Times New Roman" w:cs="Times New Roman" w:eastAsia="Times New Roman" w:hAnsi="Times New Roman"/>
          <w:color w:val="2e2e2e"/>
          <w:sz w:val="17"/>
          <w:szCs w:val="17"/>
          <w:rtl w:val="0"/>
        </w:rPr>
        <w:t xml:space="preserve">a </w:t>
      </w:r>
      <w:r w:rsidDel="00000000" w:rsidR="00000000" w:rsidRPr="00000000">
        <w:rPr>
          <w:rFonts w:ascii="Times New Roman" w:cs="Times New Roman" w:eastAsia="Times New Roman" w:hAnsi="Times New Roman"/>
          <w:color w:val="181818"/>
          <w:sz w:val="17"/>
          <w:szCs w:val="17"/>
          <w:rtl w:val="0"/>
        </w:rPr>
        <w:t xml:space="preserve">Se </w:t>
      </w:r>
      <w:r w:rsidDel="00000000" w:rsidR="00000000" w:rsidRPr="00000000">
        <w:rPr>
          <w:rFonts w:ascii="Times New Roman" w:cs="Times New Roman" w:eastAsia="Times New Roman" w:hAnsi="Times New Roman"/>
          <w:color w:val="181818"/>
          <w:sz w:val="14"/>
          <w:szCs w:val="14"/>
          <w:rtl w:val="0"/>
        </w:rPr>
        <w:t xml:space="preserve">•Íln  </w:t>
      </w:r>
      <w:r w:rsidDel="00000000" w:rsidR="00000000" w:rsidRPr="00000000">
        <w:rPr>
          <w:rFonts w:ascii="Times New Roman" w:cs="Times New Roman" w:eastAsia="Times New Roman" w:hAnsi="Times New Roman"/>
          <w:color w:val="2e2e2e"/>
          <w:sz w:val="17"/>
          <w:szCs w:val="17"/>
          <w:rtl w:val="0"/>
        </w:rPr>
        <w:t xml:space="preserve">a</w:t>
      </w:r>
      <w:r w:rsidDel="00000000" w:rsidR="00000000" w:rsidRPr="00000000">
        <w:rPr>
          <w:rFonts w:ascii="Times New Roman" w:cs="Times New Roman" w:eastAsia="Times New Roman" w:hAnsi="Times New Roman"/>
          <w:color w:val="181818"/>
          <w:sz w:val="17"/>
          <w:szCs w:val="17"/>
          <w:rtl w:val="0"/>
        </w:rPr>
        <w:t xml:space="preserve">nti •ü</w:t>
      </w:r>
      <w:r w:rsidDel="00000000" w:rsidR="00000000" w:rsidRPr="00000000">
        <w:rPr>
          <w:rFonts w:ascii="Times New Roman" w:cs="Times New Roman" w:eastAsia="Times New Roman" w:hAnsi="Times New Roman"/>
          <w:color w:val="2e2e2e"/>
          <w:sz w:val="17"/>
          <w:szCs w:val="17"/>
          <w:rtl w:val="0"/>
        </w:rPr>
        <w:t xml:space="preserve">c</w:t>
      </w:r>
      <w:r w:rsidDel="00000000" w:rsidR="00000000" w:rsidRPr="00000000">
        <w:rPr>
          <w:rFonts w:ascii="Times New Roman" w:cs="Times New Roman" w:eastAsia="Times New Roman" w:hAnsi="Times New Roman"/>
          <w:color w:val="181818"/>
          <w:sz w:val="17"/>
          <w:szCs w:val="17"/>
          <w:rtl w:val="0"/>
        </w:rPr>
        <w:t xml:space="preserve">d</w:t>
      </w:r>
      <w:r w:rsidDel="00000000" w:rsidR="00000000" w:rsidRPr="00000000">
        <w:rPr>
          <w:rFonts w:ascii="Times New Roman" w:cs="Times New Roman" w:eastAsia="Times New Roman" w:hAnsi="Times New Roman"/>
          <w:color w:val="2e2e2e"/>
          <w:sz w:val="17"/>
          <w:szCs w:val="17"/>
          <w:rtl w:val="0"/>
        </w:rPr>
        <w:t xml:space="preserve">a</w:t>
      </w:r>
      <w:r w:rsidDel="00000000" w:rsidR="00000000" w:rsidRPr="00000000">
        <w:rPr>
          <w:rFonts w:ascii="Times New Roman" w:cs="Times New Roman" w:eastAsia="Times New Roman" w:hAnsi="Times New Roman"/>
          <w:color w:val="181818"/>
          <w:sz w:val="17"/>
          <w:szCs w:val="17"/>
          <w:rtl w:val="0"/>
        </w:rPr>
        <w:t xml:space="preserve">d</w:t>
      </w:r>
      <w:r w:rsidDel="00000000" w:rsidR="00000000" w:rsidRPr="00000000">
        <w:rPr>
          <w:rtl w:val="0"/>
        </w:rPr>
      </w:r>
    </w:p>
    <w:p w:rsidR="00000000" w:rsidDel="00000000" w:rsidP="00000000" w:rsidRDefault="00000000" w:rsidRPr="00000000" w14:paraId="00000F65">
      <w:pPr>
        <w:spacing w:before="10" w:line="100" w:lineRule="auto"/>
        <w:jc w:val="left"/>
        <w:rPr>
          <w:sz w:val="11"/>
          <w:szCs w:val="11"/>
        </w:rPr>
      </w:pPr>
      <w:r w:rsidDel="00000000" w:rsidR="00000000" w:rsidRPr="00000000">
        <w:rPr>
          <w:rtl w:val="0"/>
        </w:rPr>
      </w:r>
    </w:p>
    <w:p w:rsidR="00000000" w:rsidDel="00000000" w:rsidP="00000000" w:rsidRDefault="00000000" w:rsidRPr="00000000" w14:paraId="00000F66">
      <w:pPr>
        <w:ind w:left="1688"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81818"/>
          <w:sz w:val="17"/>
          <w:szCs w:val="17"/>
          <w:rtl w:val="0"/>
        </w:rPr>
        <w:t xml:space="preserve">1</w:t>
      </w:r>
      <w:r w:rsidDel="00000000" w:rsidR="00000000" w:rsidRPr="00000000">
        <w:rPr>
          <w:rFonts w:ascii="Times New Roman" w:cs="Times New Roman" w:eastAsia="Times New Roman" w:hAnsi="Times New Roman"/>
          <w:color w:val="5a5a5b"/>
          <w:sz w:val="17"/>
          <w:szCs w:val="17"/>
          <w:rtl w:val="0"/>
        </w:rPr>
        <w:t xml:space="preserve">1               </w:t>
      </w:r>
      <w:r w:rsidDel="00000000" w:rsidR="00000000" w:rsidRPr="00000000">
        <w:rPr>
          <w:rFonts w:ascii="Times New Roman" w:cs="Times New Roman" w:eastAsia="Times New Roman" w:hAnsi="Times New Roman"/>
          <w:color w:val="2e2e2e"/>
          <w:sz w:val="17"/>
          <w:szCs w:val="17"/>
          <w:rtl w:val="0"/>
        </w:rPr>
        <w:t xml:space="preserve">i</w:t>
      </w:r>
      <w:r w:rsidDel="00000000" w:rsidR="00000000" w:rsidRPr="00000000">
        <w:rPr>
          <w:rFonts w:ascii="Times New Roman" w:cs="Times New Roman" w:eastAsia="Times New Roman" w:hAnsi="Times New Roman"/>
          <w:color w:val="181818"/>
          <w:sz w:val="17"/>
          <w:szCs w:val="17"/>
          <w:rtl w:val="0"/>
        </w:rPr>
        <w:t xml:space="preserve">ximo  de cate  </w:t>
      </w:r>
      <w:r w:rsidDel="00000000" w:rsidR="00000000" w:rsidRPr="00000000">
        <w:rPr>
          <w:rFonts w:ascii="Times New Roman" w:cs="Times New Roman" w:eastAsia="Times New Roman" w:hAnsi="Times New Roman"/>
          <w:color w:val="181818"/>
          <w:sz w:val="19"/>
          <w:szCs w:val="19"/>
          <w:rtl w:val="0"/>
        </w:rPr>
        <w:t xml:space="preserve">r</w:t>
      </w:r>
      <w:r w:rsidDel="00000000" w:rsidR="00000000" w:rsidRPr="00000000">
        <w:rPr>
          <w:rFonts w:ascii="Times New Roman" w:cs="Times New Roman" w:eastAsia="Times New Roman" w:hAnsi="Times New Roman"/>
          <w:color w:val="2e2e2e"/>
          <w:sz w:val="19"/>
          <w:szCs w:val="19"/>
          <w:rtl w:val="0"/>
        </w:rPr>
        <w:t xml:space="preserve">o</w:t>
      </w:r>
      <w:r w:rsidDel="00000000" w:rsidR="00000000" w:rsidRPr="00000000">
        <w:rPr>
          <w:rFonts w:ascii="Times New Roman" w:cs="Times New Roman" w:eastAsia="Times New Roman" w:hAnsi="Times New Roman"/>
          <w:color w:val="181818"/>
          <w:sz w:val="19"/>
          <w:szCs w:val="19"/>
          <w:rtl w:val="0"/>
        </w:rPr>
        <w:t xml:space="preserve">r</w:t>
      </w:r>
      <w:r w:rsidDel="00000000" w:rsidR="00000000" w:rsidRPr="00000000">
        <w:rPr>
          <w:rFonts w:ascii="Times New Roman" w:cs="Times New Roman" w:eastAsia="Times New Roman" w:hAnsi="Times New Roman"/>
          <w:color w:val="444444"/>
          <w:sz w:val="19"/>
          <w:szCs w:val="19"/>
          <w:rtl w:val="0"/>
        </w:rPr>
        <w:t xml:space="preserve">í</w:t>
      </w:r>
      <w:r w:rsidDel="00000000" w:rsidR="00000000" w:rsidRPr="00000000">
        <w:rPr>
          <w:rFonts w:ascii="Times New Roman" w:cs="Times New Roman" w:eastAsia="Times New Roman" w:hAnsi="Times New Roman"/>
          <w:color w:val="181818"/>
          <w:sz w:val="19"/>
          <w:szCs w:val="19"/>
          <w:rtl w:val="0"/>
        </w:rPr>
        <w:t xml:space="preserve">a  </w:t>
      </w:r>
      <w:r w:rsidDel="00000000" w:rsidR="00000000" w:rsidRPr="00000000">
        <w:rPr>
          <w:rFonts w:ascii="Times New Roman" w:cs="Times New Roman" w:eastAsia="Times New Roman" w:hAnsi="Times New Roman"/>
          <w:color w:val="181818"/>
          <w:sz w:val="17"/>
          <w:szCs w:val="17"/>
          <w:rtl w:val="0"/>
        </w:rPr>
        <w:t xml:space="preserve">de</w:t>
      </w:r>
      <w:r w:rsidDel="00000000" w:rsidR="00000000" w:rsidRPr="00000000">
        <w:rPr>
          <w:rFonts w:ascii="Times New Roman" w:cs="Times New Roman" w:eastAsia="Times New Roman" w:hAnsi="Times New Roman"/>
          <w:color w:val="2e2e2e"/>
          <w:sz w:val="17"/>
          <w:szCs w:val="17"/>
          <w:rtl w:val="0"/>
        </w:rPr>
        <w:t xml:space="preserve">s</w:t>
      </w:r>
      <w:r w:rsidDel="00000000" w:rsidR="00000000" w:rsidRPr="00000000">
        <w:rPr>
          <w:rFonts w:ascii="Times New Roman" w:cs="Times New Roman" w:eastAsia="Times New Roman" w:hAnsi="Times New Roman"/>
          <w:color w:val="181818"/>
          <w:sz w:val="17"/>
          <w:szCs w:val="17"/>
          <w:rtl w:val="0"/>
        </w:rPr>
        <w:t xml:space="preserve">de  la  e</w:t>
      </w:r>
      <w:r w:rsidDel="00000000" w:rsidR="00000000" w:rsidRPr="00000000">
        <w:rPr>
          <w:rFonts w:ascii="Times New Roman" w:cs="Times New Roman" w:eastAsia="Times New Roman" w:hAnsi="Times New Roman"/>
          <w:color w:val="2e2e2e"/>
          <w:sz w:val="17"/>
          <w:szCs w:val="17"/>
          <w:rtl w:val="0"/>
        </w:rPr>
        <w:t xml:space="preserve">n</w:t>
      </w:r>
      <w:r w:rsidDel="00000000" w:rsidR="00000000" w:rsidRPr="00000000">
        <w:rPr>
          <w:rFonts w:ascii="Times New Roman" w:cs="Times New Roman" w:eastAsia="Times New Roman" w:hAnsi="Times New Roman"/>
          <w:color w:val="181818"/>
          <w:sz w:val="17"/>
          <w:szCs w:val="17"/>
          <w:rtl w:val="0"/>
        </w:rPr>
        <w:t xml:space="preserve">t</w:t>
      </w:r>
      <w:r w:rsidDel="00000000" w:rsidR="00000000" w:rsidRPr="00000000">
        <w:rPr>
          <w:rFonts w:ascii="Times New Roman" w:cs="Times New Roman" w:eastAsia="Times New Roman" w:hAnsi="Times New Roman"/>
          <w:color w:val="2e2e2e"/>
          <w:sz w:val="17"/>
          <w:szCs w:val="17"/>
          <w:rtl w:val="0"/>
        </w:rPr>
        <w:t xml:space="preserve">e  </w:t>
      </w:r>
      <w:r w:rsidDel="00000000" w:rsidR="00000000" w:rsidRPr="00000000">
        <w:rPr>
          <w:rFonts w:ascii="Times New Roman" w:cs="Times New Roman" w:eastAsia="Times New Roman" w:hAnsi="Times New Roman"/>
          <w:color w:val="181818"/>
          <w:sz w:val="17"/>
          <w:szCs w:val="17"/>
          <w:rtl w:val="0"/>
        </w:rPr>
        <w:t xml:space="preserve">orí</w:t>
      </w:r>
      <w:r w:rsidDel="00000000" w:rsidR="00000000" w:rsidRPr="00000000">
        <w:rPr>
          <w:rFonts w:ascii="Times New Roman" w:cs="Times New Roman" w:eastAsia="Times New Roman" w:hAnsi="Times New Roman"/>
          <w:color w:val="2e2e2e"/>
          <w:sz w:val="17"/>
          <w:szCs w:val="17"/>
          <w:rtl w:val="0"/>
        </w:rPr>
        <w:t xml:space="preserve">n  </w:t>
      </w:r>
      <w:r w:rsidDel="00000000" w:rsidR="00000000" w:rsidRPr="00000000">
        <w:rPr>
          <w:rFonts w:ascii="Times New Roman" w:cs="Times New Roman" w:eastAsia="Times New Roman" w:hAnsi="Times New Roman"/>
          <w:color w:val="181818"/>
          <w:sz w:val="17"/>
          <w:szCs w:val="17"/>
          <w:rtl w:val="0"/>
        </w:rPr>
        <w:t xml:space="preserve">d</w:t>
      </w:r>
      <w:r w:rsidDel="00000000" w:rsidR="00000000" w:rsidRPr="00000000">
        <w:rPr>
          <w:rFonts w:ascii="Times New Roman" w:cs="Times New Roman" w:eastAsia="Times New Roman" w:hAnsi="Times New Roman"/>
          <w:color w:val="2e2e2e"/>
          <w:sz w:val="17"/>
          <w:szCs w:val="17"/>
          <w:rtl w:val="0"/>
        </w:rPr>
        <w:t xml:space="preserve">e </w:t>
      </w:r>
      <w:r w:rsidDel="00000000" w:rsidR="00000000" w:rsidRPr="00000000">
        <w:rPr>
          <w:rFonts w:ascii="Times New Roman" w:cs="Times New Roman" w:eastAsia="Times New Roman" w:hAnsi="Times New Roman"/>
          <w:color w:val="181818"/>
          <w:sz w:val="17"/>
          <w:szCs w:val="17"/>
          <w:rtl w:val="0"/>
        </w:rPr>
        <w:t xml:space="preserve">revi</w:t>
      </w:r>
      <w:r w:rsidDel="00000000" w:rsidR="00000000" w:rsidRPr="00000000">
        <w:rPr>
          <w:rFonts w:ascii="Times New Roman" w:cs="Times New Roman" w:eastAsia="Times New Roman" w:hAnsi="Times New Roman"/>
          <w:color w:val="2e2e2e"/>
          <w:sz w:val="17"/>
          <w:szCs w:val="17"/>
          <w:rtl w:val="0"/>
        </w:rPr>
        <w:t xml:space="preserve">s</w:t>
      </w:r>
      <w:r w:rsidDel="00000000" w:rsidR="00000000" w:rsidRPr="00000000">
        <w:rPr>
          <w:rFonts w:ascii="Times New Roman" w:cs="Times New Roman" w:eastAsia="Times New Roman" w:hAnsi="Times New Roman"/>
          <w:color w:val="181818"/>
          <w:sz w:val="17"/>
          <w:szCs w:val="17"/>
          <w:rtl w:val="0"/>
        </w:rPr>
        <w:t xml:space="preserve">t</w:t>
      </w:r>
      <w:r w:rsidDel="00000000" w:rsidR="00000000" w:rsidRPr="00000000">
        <w:rPr>
          <w:rFonts w:ascii="Times New Roman" w:cs="Times New Roman" w:eastAsia="Times New Roman" w:hAnsi="Times New Roman"/>
          <w:color w:val="2e2e2e"/>
          <w:sz w:val="17"/>
          <w:szCs w:val="17"/>
          <w:rtl w:val="0"/>
        </w:rPr>
        <w:t xml:space="preserve">a  </w:t>
      </w:r>
      <w:r w:rsidDel="00000000" w:rsidR="00000000" w:rsidRPr="00000000">
        <w:rPr>
          <w:rFonts w:ascii="Times New Roman" w:cs="Times New Roman" w:eastAsia="Times New Roman" w:hAnsi="Times New Roman"/>
          <w:color w:val="181818"/>
          <w:sz w:val="17"/>
          <w:szCs w:val="17"/>
          <w:rtl w:val="0"/>
        </w:rPr>
        <w:t xml:space="preserve">actu</w:t>
      </w:r>
      <w:r w:rsidDel="00000000" w:rsidR="00000000" w:rsidRPr="00000000">
        <w:rPr>
          <w:rFonts w:ascii="Times New Roman" w:cs="Times New Roman" w:eastAsia="Times New Roman" w:hAnsi="Times New Roman"/>
          <w:color w:val="2e2e2e"/>
          <w:sz w:val="17"/>
          <w:szCs w:val="17"/>
          <w:rtl w:val="0"/>
        </w:rPr>
        <w:t xml:space="preserve">a</w:t>
      </w:r>
      <w:r w:rsidDel="00000000" w:rsidR="00000000" w:rsidRPr="00000000">
        <w:rPr>
          <w:rFonts w:ascii="Times New Roman" w:cs="Times New Roman" w:eastAsia="Times New Roman" w:hAnsi="Times New Roman"/>
          <w:color w:val="181818"/>
          <w:sz w:val="17"/>
          <w:szCs w:val="17"/>
          <w:rtl w:val="0"/>
        </w:rPr>
        <w:t xml:space="preserve">l:  Aquí s</w:t>
      </w:r>
      <w:r w:rsidDel="00000000" w:rsidR="00000000" w:rsidRPr="00000000">
        <w:rPr>
          <w:rFonts w:ascii="Times New Roman" w:cs="Times New Roman" w:eastAsia="Times New Roman" w:hAnsi="Times New Roman"/>
          <w:color w:val="2e2e2e"/>
          <w:sz w:val="17"/>
          <w:szCs w:val="17"/>
          <w:rtl w:val="0"/>
        </w:rPr>
        <w:t xml:space="preserve">e </w:t>
      </w:r>
      <w:r w:rsidDel="00000000" w:rsidR="00000000" w:rsidRPr="00000000">
        <w:rPr>
          <w:rFonts w:ascii="Times New Roman" w:cs="Times New Roman" w:eastAsia="Times New Roman" w:hAnsi="Times New Roman"/>
          <w:color w:val="181818"/>
          <w:sz w:val="19"/>
          <w:szCs w:val="19"/>
          <w:rtl w:val="0"/>
        </w:rPr>
        <w:t xml:space="preserve">dcl</w:t>
      </w:r>
      <w:r w:rsidDel="00000000" w:rsidR="00000000" w:rsidRPr="00000000">
        <w:rPr>
          <w:rFonts w:ascii="Times New Roman" w:cs="Times New Roman" w:eastAsia="Times New Roman" w:hAnsi="Times New Roman"/>
          <w:color w:val="2e2e2e"/>
          <w:sz w:val="19"/>
          <w:szCs w:val="19"/>
          <w:rtl w:val="0"/>
        </w:rPr>
        <w:t xml:space="preserve">i</w:t>
      </w:r>
      <w:r w:rsidDel="00000000" w:rsidR="00000000" w:rsidRPr="00000000">
        <w:rPr>
          <w:rFonts w:ascii="Times New Roman" w:cs="Times New Roman" w:eastAsia="Times New Roman" w:hAnsi="Times New Roman"/>
          <w:color w:val="181818"/>
          <w:sz w:val="19"/>
          <w:szCs w:val="19"/>
          <w:rtl w:val="0"/>
        </w:rPr>
        <w:t xml:space="preserve">n</w:t>
      </w:r>
      <w:r w:rsidDel="00000000" w:rsidR="00000000" w:rsidRPr="00000000">
        <w:rPr>
          <w:rFonts w:ascii="Times New Roman" w:cs="Times New Roman" w:eastAsia="Times New Roman" w:hAnsi="Times New Roman"/>
          <w:color w:val="444444"/>
          <w:sz w:val="19"/>
          <w:szCs w:val="19"/>
          <w:rtl w:val="0"/>
        </w:rPr>
        <w:t xml:space="preserve">9</w:t>
      </w:r>
      <w:r w:rsidDel="00000000" w:rsidR="00000000" w:rsidRPr="00000000">
        <w:rPr>
          <w:rFonts w:ascii="Times New Roman" w:cs="Times New Roman" w:eastAsia="Times New Roman" w:hAnsi="Times New Roman"/>
          <w:color w:val="2e2e2e"/>
          <w:sz w:val="19"/>
          <w:szCs w:val="19"/>
          <w:rtl w:val="0"/>
        </w:rPr>
        <w:t xml:space="preserve">11.</w:t>
      </w:r>
      <w:r w:rsidDel="00000000" w:rsidR="00000000" w:rsidRPr="00000000">
        <w:rPr>
          <w:rFonts w:ascii="Times New Roman" w:cs="Times New Roman" w:eastAsia="Times New Roman" w:hAnsi="Times New Roman"/>
          <w:color w:val="444444"/>
          <w:sz w:val="19"/>
          <w:szCs w:val="19"/>
          <w:rtl w:val="0"/>
        </w:rPr>
        <w:t xml:space="preserve">tfu</w:t>
      </w:r>
      <w:r w:rsidDel="00000000" w:rsidR="00000000" w:rsidRPr="00000000">
        <w:rPr>
          <w:rFonts w:ascii="Times New Roman" w:cs="Times New Roman" w:eastAsia="Times New Roman" w:hAnsi="Times New Roman"/>
          <w:color w:val="2e2e2e"/>
          <w:sz w:val="19"/>
          <w:szCs w:val="19"/>
          <w:rtl w:val="0"/>
        </w:rPr>
        <w:t xml:space="preserve">1¡za</w:t>
      </w:r>
      <w:r w:rsidDel="00000000" w:rsidR="00000000" w:rsidRPr="00000000">
        <w:rPr>
          <w:rFonts w:ascii="Times New Roman" w:cs="Times New Roman" w:eastAsia="Times New Roman" w:hAnsi="Times New Roman"/>
          <w:color w:val="181818"/>
          <w:sz w:val="19"/>
          <w:szCs w:val="19"/>
          <w:rtl w:val="0"/>
        </w:rPr>
        <w:t xml:space="preserve">r</w:t>
      </w:r>
      <w:r w:rsidDel="00000000" w:rsidR="00000000" w:rsidRPr="00000000">
        <w:rPr>
          <w:rtl w:val="0"/>
        </w:rPr>
      </w:r>
    </w:p>
    <w:p w:rsidR="00000000" w:rsidDel="00000000" w:rsidP="00000000" w:rsidRDefault="00000000" w:rsidRPr="00000000" w14:paraId="00000F67">
      <w:pPr>
        <w:spacing w:line="680" w:lineRule="auto"/>
        <w:ind w:left="2465" w:firstLine="0"/>
        <w:jc w:val="left"/>
        <w:rPr>
          <w:rFonts w:ascii="Malgun Gothic" w:cs="Malgun Gothic" w:eastAsia="Malgun Gothic" w:hAnsi="Malgun Gothic"/>
          <w:sz w:val="57"/>
          <w:szCs w:val="57"/>
        </w:rPr>
      </w:pPr>
      <w:r w:rsidDel="00000000" w:rsidR="00000000" w:rsidRPr="00000000">
        <w:rPr>
          <w:rFonts w:ascii="Times New Roman" w:cs="Times New Roman" w:eastAsia="Times New Roman" w:hAnsi="Times New Roman"/>
          <w:i w:val="1"/>
          <w:color w:val="2e2e2e"/>
          <w:sz w:val="19"/>
          <w:szCs w:val="19"/>
          <w:vertAlign w:val="baseline"/>
          <w:rtl w:val="0"/>
        </w:rPr>
        <w:t xml:space="preserve">"</w:t>
      </w:r>
      <w:r w:rsidDel="00000000" w:rsidR="00000000" w:rsidRPr="00000000">
        <w:rPr>
          <w:rFonts w:ascii="Times New Roman" w:cs="Times New Roman" w:eastAsia="Times New Roman" w:hAnsi="Times New Roman"/>
          <w:i w:val="1"/>
          <w:color w:val="5a5a5b"/>
          <w:sz w:val="19"/>
          <w:szCs w:val="19"/>
          <w:vertAlign w:val="baseline"/>
          <w:rtl w:val="0"/>
        </w:rPr>
        <w:t xml:space="preserve">{¿.,J:?</w:t>
      </w:r>
      <w:r w:rsidDel="00000000" w:rsidR="00000000" w:rsidRPr="00000000">
        <w:rPr>
          <w:rFonts w:ascii="Times New Roman" w:cs="Times New Roman" w:eastAsia="Times New Roman" w:hAnsi="Times New Roman"/>
          <w:i w:val="1"/>
          <w:color w:val="444444"/>
          <w:sz w:val="19"/>
          <w:szCs w:val="19"/>
          <w:vertAlign w:val="baseline"/>
          <w:rtl w:val="0"/>
        </w:rPr>
        <w:t xml:space="preserve">C/-</w:t>
      </w:r>
      <w:r w:rsidDel="00000000" w:rsidR="00000000" w:rsidRPr="00000000">
        <w:rPr>
          <w:rFonts w:ascii="Malgun Gothic" w:cs="Malgun Gothic" w:eastAsia="Malgun Gothic" w:hAnsi="Malgun Gothic"/>
          <w:color w:val="2e2e2e"/>
          <w:sz w:val="19"/>
          <w:szCs w:val="19"/>
          <w:vertAlign w:val="baseline"/>
          <w:rtl w:val="0"/>
        </w:rPr>
        <w:t xml:space="preserve">�</w:t>
      </w:r>
      <w:r w:rsidDel="00000000" w:rsidR="00000000" w:rsidRPr="00000000">
        <w:rPr>
          <w:rFonts w:ascii="Times New Roman" w:cs="Times New Roman" w:eastAsia="Times New Roman" w:hAnsi="Times New Roman"/>
          <w:i w:val="1"/>
          <w:color w:val="2e2e2e"/>
          <w:sz w:val="19"/>
          <w:szCs w:val="19"/>
          <w:vertAlign w:val="baseline"/>
          <w:rtl w:val="0"/>
        </w:rPr>
        <w:t xml:space="preserve">,</w:t>
      </w:r>
      <w:r w:rsidDel="00000000" w:rsidR="00000000" w:rsidRPr="00000000">
        <w:rPr>
          <w:rFonts w:ascii="Times New Roman" w:cs="Times New Roman" w:eastAsia="Times New Roman" w:hAnsi="Times New Roman"/>
          <w:i w:val="1"/>
          <w:color w:val="444444"/>
          <w:sz w:val="19"/>
          <w:szCs w:val="19"/>
          <w:vertAlign w:val="baseline"/>
          <w:rtl w:val="0"/>
        </w:rPr>
        <w:t xml:space="preserve">ó, </w:t>
      </w:r>
      <w:r w:rsidDel="00000000" w:rsidR="00000000" w:rsidRPr="00000000">
        <w:rPr>
          <w:rFonts w:ascii="Times New Roman" w:cs="Times New Roman" w:eastAsia="Times New Roman" w:hAnsi="Times New Roman"/>
          <w:i w:val="1"/>
          <w:color w:val="757575"/>
          <w:sz w:val="57"/>
          <w:szCs w:val="57"/>
          <w:vertAlign w:val="baseline"/>
          <w:rtl w:val="0"/>
        </w:rPr>
        <w:t xml:space="preserve">-</w:t>
      </w:r>
      <w:r w:rsidDel="00000000" w:rsidR="00000000" w:rsidRPr="00000000">
        <w:rPr>
          <w:rFonts w:ascii="Times New Roman" w:cs="Times New Roman" w:eastAsia="Times New Roman" w:hAnsi="Times New Roman"/>
          <w:i w:val="1"/>
          <w:color w:val="5a5a5b"/>
          <w:sz w:val="57"/>
          <w:szCs w:val="57"/>
          <w:vertAlign w:val="baseline"/>
          <w:rtl w:val="0"/>
        </w:rPr>
        <w:t xml:space="preserve">·,</w:t>
      </w:r>
      <w:r w:rsidDel="00000000" w:rsidR="00000000" w:rsidRPr="00000000">
        <w:rPr>
          <w:rFonts w:ascii="Times New Roman" w:cs="Times New Roman" w:eastAsia="Times New Roman" w:hAnsi="Times New Roman"/>
          <w:i w:val="1"/>
          <w:color w:val="444444"/>
          <w:sz w:val="57"/>
          <w:szCs w:val="57"/>
          <w:vertAlign w:val="baseline"/>
          <w:rtl w:val="0"/>
        </w:rPr>
        <w:t xml:space="preserve">-</w:t>
      </w:r>
      <w:r w:rsidDel="00000000" w:rsidR="00000000" w:rsidRPr="00000000">
        <w:rPr>
          <w:rFonts w:ascii="Times New Roman" w:cs="Times New Roman" w:eastAsia="Times New Roman" w:hAnsi="Times New Roman"/>
          <w:i w:val="1"/>
          <w:color w:val="2e2e2e"/>
          <w:sz w:val="57"/>
          <w:szCs w:val="57"/>
          <w:vertAlign w:val="baseline"/>
          <w:rtl w:val="0"/>
        </w:rPr>
        <w:t xml:space="preserve">";t</w:t>
      </w:r>
      <w:r w:rsidDel="00000000" w:rsidR="00000000" w:rsidRPr="00000000">
        <w:rPr>
          <w:rFonts w:ascii="Times New Roman" w:cs="Times New Roman" w:eastAsia="Times New Roman" w:hAnsi="Times New Roman"/>
          <w:i w:val="1"/>
          <w:color w:val="5a5a5b"/>
          <w:sz w:val="57"/>
          <w:szCs w:val="57"/>
          <w:vertAlign w:val="baseline"/>
          <w:rtl w:val="0"/>
        </w:rPr>
        <w:t xml:space="preserve">:t-:""</w:t>
      </w:r>
      <w:r w:rsidDel="00000000" w:rsidR="00000000" w:rsidRPr="00000000">
        <w:rPr>
          <w:rFonts w:ascii="Times New Roman" w:cs="Times New Roman" w:eastAsia="Times New Roman" w:hAnsi="Times New Roman"/>
          <w:i w:val="1"/>
          <w:color w:val="444444"/>
          <w:sz w:val="57"/>
          <w:szCs w:val="57"/>
          <w:vertAlign w:val="baseline"/>
          <w:rtl w:val="0"/>
        </w:rPr>
        <w:t xml:space="preserve">h .                    </w:t>
      </w:r>
      <w:r w:rsidDel="00000000" w:rsidR="00000000" w:rsidRPr="00000000">
        <w:rPr>
          <w:rFonts w:ascii="Malgun Gothic" w:cs="Malgun Gothic" w:eastAsia="Malgun Gothic" w:hAnsi="Malgun Gothic"/>
          <w:color w:val="5a5a5b"/>
          <w:sz w:val="57"/>
          <w:szCs w:val="57"/>
          <w:vertAlign w:val="baseline"/>
          <w:rtl w:val="0"/>
        </w:rPr>
        <w:t xml:space="preserve">�</w:t>
      </w:r>
      <w:r w:rsidDel="00000000" w:rsidR="00000000" w:rsidRPr="00000000">
        <w:rPr>
          <w:rtl w:val="0"/>
        </w:rPr>
      </w:r>
    </w:p>
    <w:p w:rsidR="00000000" w:rsidDel="00000000" w:rsidP="00000000" w:rsidRDefault="00000000" w:rsidRPr="00000000" w14:paraId="00000F68">
      <w:pPr>
        <w:spacing w:line="180" w:lineRule="auto"/>
        <w:ind w:left="2860" w:firstLine="0"/>
        <w:jc w:val="left"/>
        <w:rPr>
          <w:rFonts w:ascii="Malgun Gothic" w:cs="Malgun Gothic" w:eastAsia="Malgun Gothic" w:hAnsi="Malgun Gothic"/>
          <w:sz w:val="18"/>
          <w:szCs w:val="18"/>
        </w:rPr>
      </w:pPr>
      <w:r w:rsidDel="00000000" w:rsidR="00000000" w:rsidRPr="00000000">
        <w:rPr>
          <w:rFonts w:ascii="Malgun Gothic" w:cs="Malgun Gothic" w:eastAsia="Malgun Gothic" w:hAnsi="Malgun Gothic"/>
          <w:color w:val="181818"/>
          <w:sz w:val="18"/>
          <w:szCs w:val="18"/>
          <w:vertAlign w:val="baseline"/>
          <w:rtl w:val="0"/>
        </w:rPr>
        <w:t xml:space="preserve">�    </w:t>
      </w:r>
      <w:r w:rsidDel="00000000" w:rsidR="00000000" w:rsidRPr="00000000">
        <w:rPr>
          <w:rFonts w:ascii="Arial" w:cs="Arial" w:eastAsia="Arial" w:hAnsi="Arial"/>
          <w:i w:val="1"/>
          <w:color w:val="181818"/>
          <w:sz w:val="18"/>
          <w:szCs w:val="18"/>
          <w:vertAlign w:val="baseline"/>
          <w:rtl w:val="0"/>
        </w:rPr>
        <w:t xml:space="preserve">i</w:t>
      </w:r>
      <w:r w:rsidDel="00000000" w:rsidR="00000000" w:rsidRPr="00000000">
        <w:rPr>
          <w:rFonts w:ascii="Arial" w:cs="Arial" w:eastAsia="Arial" w:hAnsi="Arial"/>
          <w:i w:val="1"/>
          <w:color w:val="5a5a5b"/>
          <w:sz w:val="18"/>
          <w:szCs w:val="18"/>
          <w:vertAlign w:val="baseline"/>
          <w:rtl w:val="0"/>
        </w:rPr>
        <w:t xml:space="preserve">'</w:t>
      </w:r>
      <w:r w:rsidDel="00000000" w:rsidR="00000000" w:rsidRPr="00000000">
        <w:rPr>
          <w:rFonts w:ascii="Malgun Gothic" w:cs="Malgun Gothic" w:eastAsia="Malgun Gothic" w:hAnsi="Malgun Gothic"/>
          <w:color w:val="2e2e2e"/>
          <w:sz w:val="18"/>
          <w:szCs w:val="18"/>
          <w:vertAlign w:val="baseline"/>
          <w:rtl w:val="0"/>
        </w:rPr>
        <w:t xml:space="preserve">�</w:t>
      </w:r>
      <w:r w:rsidDel="00000000" w:rsidR="00000000" w:rsidRPr="00000000">
        <w:rPr>
          <w:rtl w:val="0"/>
        </w:rPr>
      </w:r>
    </w:p>
    <w:p w:rsidR="00000000" w:rsidDel="00000000" w:rsidP="00000000" w:rsidRDefault="00000000" w:rsidRPr="00000000" w14:paraId="00000F69">
      <w:pPr>
        <w:spacing w:before="4" w:line="160" w:lineRule="auto"/>
        <w:jc w:val="left"/>
        <w:rPr>
          <w:sz w:val="17"/>
          <w:szCs w:val="17"/>
        </w:rPr>
      </w:pPr>
      <w:r w:rsidDel="00000000" w:rsidR="00000000" w:rsidRPr="00000000">
        <w:rPr>
          <w:rtl w:val="0"/>
        </w:rPr>
      </w:r>
    </w:p>
    <w:p w:rsidR="00000000" w:rsidDel="00000000" w:rsidP="00000000" w:rsidRDefault="00000000" w:rsidRPr="00000000" w14:paraId="00000F6A">
      <w:pPr>
        <w:spacing w:line="200" w:lineRule="auto"/>
        <w:jc w:val="left"/>
        <w:rPr>
          <w:sz w:val="20"/>
          <w:szCs w:val="20"/>
        </w:rPr>
        <w:sectPr>
          <w:type w:val="continuous"/>
          <w:pgSz w:h="20160" w:w="12240" w:orient="portrait"/>
          <w:pgMar w:bottom="280" w:top="280" w:left="1780" w:right="600" w:header="360" w:footer="360"/>
        </w:sectPr>
      </w:pPr>
      <w:r w:rsidDel="00000000" w:rsidR="00000000" w:rsidRPr="00000000">
        <w:rPr>
          <w:rtl w:val="0"/>
        </w:rPr>
      </w:r>
    </w:p>
    <w:p w:rsidR="00000000" w:rsidDel="00000000" w:rsidP="00000000" w:rsidRDefault="00000000" w:rsidRPr="00000000" w14:paraId="00000F6B">
      <w:pPr>
        <w:spacing w:before="49" w:line="600" w:lineRule="auto"/>
        <w:ind w:right="124"/>
        <w:jc w:val="right"/>
        <w:rPr>
          <w:rFonts w:ascii="Courier New" w:cs="Courier New" w:eastAsia="Courier New" w:hAnsi="Courier New"/>
          <w:sz w:val="50"/>
          <w:szCs w:val="50"/>
        </w:rPr>
      </w:pPr>
      <w:r w:rsidDel="00000000" w:rsidR="00000000" w:rsidRPr="00000000">
        <w:rPr>
          <w:rFonts w:ascii="Courier New" w:cs="Courier New" w:eastAsia="Courier New" w:hAnsi="Courier New"/>
          <w:color w:val="3d3d3d"/>
          <w:sz w:val="80"/>
          <w:szCs w:val="80"/>
          <w:vertAlign w:val="superscript"/>
          <w:rtl w:val="0"/>
        </w:rPr>
        <w:t xml:space="preserve">4</w:t>
      </w:r>
      <w:r w:rsidDel="00000000" w:rsidR="00000000" w:rsidRPr="00000000">
        <w:rPr>
          <w:rFonts w:ascii="Courier New" w:cs="Courier New" w:eastAsia="Courier New" w:hAnsi="Courier New"/>
          <w:color w:val="545454"/>
          <w:sz w:val="80"/>
          <w:szCs w:val="80"/>
          <w:vertAlign w:val="superscript"/>
          <w:rtl w:val="0"/>
        </w:rPr>
        <w:t xml:space="preserve">25 </w:t>
      </w:r>
      <w:r w:rsidDel="00000000" w:rsidR="00000000" w:rsidRPr="00000000">
        <w:rPr>
          <w:rFonts w:ascii="Courier New" w:cs="Courier New" w:eastAsia="Courier New" w:hAnsi="Courier New"/>
          <w:color w:val="696969"/>
          <w:sz w:val="50"/>
          <w:szCs w:val="50"/>
          <w:vertAlign w:val="baseline"/>
          <w:rtl w:val="0"/>
        </w:rPr>
        <w:t xml:space="preserve">22</w:t>
      </w:r>
      <w:r w:rsidDel="00000000" w:rsidR="00000000" w:rsidRPr="00000000">
        <w:rPr>
          <w:rtl w:val="0"/>
        </w:rPr>
      </w:r>
    </w:p>
    <w:p w:rsidR="00000000" w:rsidDel="00000000" w:rsidP="00000000" w:rsidRDefault="00000000" w:rsidRPr="00000000" w14:paraId="00000F6C">
      <w:pPr>
        <w:spacing w:line="200" w:lineRule="auto"/>
        <w:jc w:val="left"/>
        <w:rPr>
          <w:sz w:val="20"/>
          <w:szCs w:val="20"/>
        </w:rPr>
      </w:pPr>
      <w:r w:rsidDel="00000000" w:rsidR="00000000" w:rsidRPr="00000000">
        <w:rPr>
          <w:rtl w:val="0"/>
        </w:rPr>
      </w:r>
    </w:p>
    <w:p w:rsidR="00000000" w:rsidDel="00000000" w:rsidP="00000000" w:rsidRDefault="00000000" w:rsidRPr="00000000" w14:paraId="00000F6D">
      <w:pPr>
        <w:spacing w:line="200" w:lineRule="auto"/>
        <w:jc w:val="left"/>
        <w:rPr>
          <w:sz w:val="20"/>
          <w:szCs w:val="20"/>
        </w:rPr>
      </w:pPr>
      <w:r w:rsidDel="00000000" w:rsidR="00000000" w:rsidRPr="00000000">
        <w:rPr>
          <w:rtl w:val="0"/>
        </w:rPr>
      </w:r>
    </w:p>
    <w:p w:rsidR="00000000" w:rsidDel="00000000" w:rsidP="00000000" w:rsidRDefault="00000000" w:rsidRPr="00000000" w14:paraId="00000F6E">
      <w:pPr>
        <w:spacing w:line="200" w:lineRule="auto"/>
        <w:jc w:val="left"/>
        <w:rPr>
          <w:sz w:val="20"/>
          <w:szCs w:val="20"/>
        </w:rPr>
      </w:pPr>
      <w:r w:rsidDel="00000000" w:rsidR="00000000" w:rsidRPr="00000000">
        <w:rPr>
          <w:rtl w:val="0"/>
        </w:rPr>
      </w:r>
    </w:p>
    <w:p w:rsidR="00000000" w:rsidDel="00000000" w:rsidP="00000000" w:rsidRDefault="00000000" w:rsidRPr="00000000" w14:paraId="00000F6F">
      <w:pPr>
        <w:spacing w:line="200" w:lineRule="auto"/>
        <w:jc w:val="left"/>
        <w:rPr>
          <w:sz w:val="20"/>
          <w:szCs w:val="20"/>
        </w:rPr>
      </w:pPr>
      <w:r w:rsidDel="00000000" w:rsidR="00000000" w:rsidRPr="00000000">
        <w:rPr>
          <w:rtl w:val="0"/>
        </w:rPr>
      </w:r>
    </w:p>
    <w:p w:rsidR="00000000" w:rsidDel="00000000" w:rsidP="00000000" w:rsidRDefault="00000000" w:rsidRPr="00000000" w14:paraId="00000F70">
      <w:pPr>
        <w:spacing w:line="200" w:lineRule="auto"/>
        <w:jc w:val="left"/>
        <w:rPr>
          <w:sz w:val="20"/>
          <w:szCs w:val="20"/>
        </w:rPr>
      </w:pPr>
      <w:r w:rsidDel="00000000" w:rsidR="00000000" w:rsidRPr="00000000">
        <w:rPr>
          <w:rtl w:val="0"/>
        </w:rPr>
      </w:r>
    </w:p>
    <w:p w:rsidR="00000000" w:rsidDel="00000000" w:rsidP="00000000" w:rsidRDefault="00000000" w:rsidRPr="00000000" w14:paraId="00000F71">
      <w:pPr>
        <w:spacing w:line="200" w:lineRule="auto"/>
        <w:jc w:val="left"/>
        <w:rPr>
          <w:sz w:val="20"/>
          <w:szCs w:val="20"/>
        </w:rPr>
      </w:pPr>
      <w:r w:rsidDel="00000000" w:rsidR="00000000" w:rsidRPr="00000000">
        <w:rPr>
          <w:rtl w:val="0"/>
        </w:rPr>
      </w:r>
    </w:p>
    <w:p w:rsidR="00000000" w:rsidDel="00000000" w:rsidP="00000000" w:rsidRDefault="00000000" w:rsidRPr="00000000" w14:paraId="00000F72">
      <w:pPr>
        <w:spacing w:line="200" w:lineRule="auto"/>
        <w:jc w:val="left"/>
        <w:rPr>
          <w:sz w:val="20"/>
          <w:szCs w:val="20"/>
        </w:rPr>
      </w:pPr>
      <w:r w:rsidDel="00000000" w:rsidR="00000000" w:rsidRPr="00000000">
        <w:rPr>
          <w:rtl w:val="0"/>
        </w:rPr>
      </w:r>
    </w:p>
    <w:p w:rsidR="00000000" w:rsidDel="00000000" w:rsidP="00000000" w:rsidRDefault="00000000" w:rsidRPr="00000000" w14:paraId="00000F73">
      <w:pPr>
        <w:spacing w:line="200" w:lineRule="auto"/>
        <w:jc w:val="left"/>
        <w:rPr>
          <w:sz w:val="20"/>
          <w:szCs w:val="20"/>
        </w:rPr>
      </w:pPr>
      <w:r w:rsidDel="00000000" w:rsidR="00000000" w:rsidRPr="00000000">
        <w:rPr>
          <w:rtl w:val="0"/>
        </w:rPr>
      </w:r>
    </w:p>
    <w:p w:rsidR="00000000" w:rsidDel="00000000" w:rsidP="00000000" w:rsidRDefault="00000000" w:rsidRPr="00000000" w14:paraId="00000F74">
      <w:pPr>
        <w:spacing w:line="200" w:lineRule="auto"/>
        <w:jc w:val="left"/>
        <w:rPr>
          <w:sz w:val="20"/>
          <w:szCs w:val="20"/>
        </w:rPr>
      </w:pPr>
      <w:r w:rsidDel="00000000" w:rsidR="00000000" w:rsidRPr="00000000">
        <w:rPr>
          <w:rtl w:val="0"/>
        </w:rPr>
      </w:r>
    </w:p>
    <w:p w:rsidR="00000000" w:rsidDel="00000000" w:rsidP="00000000" w:rsidRDefault="00000000" w:rsidRPr="00000000" w14:paraId="00000F75">
      <w:pPr>
        <w:spacing w:line="200" w:lineRule="auto"/>
        <w:jc w:val="left"/>
        <w:rPr>
          <w:sz w:val="20"/>
          <w:szCs w:val="20"/>
        </w:rPr>
      </w:pPr>
      <w:r w:rsidDel="00000000" w:rsidR="00000000" w:rsidRPr="00000000">
        <w:rPr>
          <w:rtl w:val="0"/>
        </w:rPr>
      </w:r>
    </w:p>
    <w:p w:rsidR="00000000" w:rsidDel="00000000" w:rsidP="00000000" w:rsidRDefault="00000000" w:rsidRPr="00000000" w14:paraId="00000F76">
      <w:pPr>
        <w:spacing w:line="200" w:lineRule="auto"/>
        <w:jc w:val="left"/>
        <w:rPr>
          <w:sz w:val="20"/>
          <w:szCs w:val="20"/>
        </w:rPr>
      </w:pPr>
      <w:r w:rsidDel="00000000" w:rsidR="00000000" w:rsidRPr="00000000">
        <w:rPr>
          <w:rtl w:val="0"/>
        </w:rPr>
      </w:r>
    </w:p>
    <w:p w:rsidR="00000000" w:rsidDel="00000000" w:rsidP="00000000" w:rsidRDefault="00000000" w:rsidRPr="00000000" w14:paraId="00000F77">
      <w:pPr>
        <w:spacing w:line="200" w:lineRule="auto"/>
        <w:jc w:val="left"/>
        <w:rPr>
          <w:sz w:val="20"/>
          <w:szCs w:val="20"/>
        </w:rPr>
      </w:pPr>
      <w:r w:rsidDel="00000000" w:rsidR="00000000" w:rsidRPr="00000000">
        <w:rPr>
          <w:rtl w:val="0"/>
        </w:rPr>
      </w:r>
    </w:p>
    <w:p w:rsidR="00000000" w:rsidDel="00000000" w:rsidP="00000000" w:rsidRDefault="00000000" w:rsidRPr="00000000" w14:paraId="00000F78">
      <w:pPr>
        <w:spacing w:line="200" w:lineRule="auto"/>
        <w:jc w:val="left"/>
        <w:rPr>
          <w:sz w:val="20"/>
          <w:szCs w:val="20"/>
        </w:rPr>
      </w:pPr>
      <w:r w:rsidDel="00000000" w:rsidR="00000000" w:rsidRPr="00000000">
        <w:rPr>
          <w:rtl w:val="0"/>
        </w:rPr>
      </w:r>
    </w:p>
    <w:p w:rsidR="00000000" w:rsidDel="00000000" w:rsidP="00000000" w:rsidRDefault="00000000" w:rsidRPr="00000000" w14:paraId="00000F79">
      <w:pPr>
        <w:spacing w:line="200" w:lineRule="auto"/>
        <w:jc w:val="left"/>
        <w:rPr>
          <w:sz w:val="20"/>
          <w:szCs w:val="20"/>
        </w:rPr>
      </w:pPr>
      <w:r w:rsidDel="00000000" w:rsidR="00000000" w:rsidRPr="00000000">
        <w:rPr>
          <w:rtl w:val="0"/>
        </w:rPr>
      </w:r>
    </w:p>
    <w:p w:rsidR="00000000" w:rsidDel="00000000" w:rsidP="00000000" w:rsidRDefault="00000000" w:rsidRPr="00000000" w14:paraId="00000F7A">
      <w:pPr>
        <w:spacing w:line="200" w:lineRule="auto"/>
        <w:jc w:val="left"/>
        <w:rPr>
          <w:sz w:val="20"/>
          <w:szCs w:val="20"/>
        </w:rPr>
      </w:pPr>
      <w:r w:rsidDel="00000000" w:rsidR="00000000" w:rsidRPr="00000000">
        <w:rPr>
          <w:rtl w:val="0"/>
        </w:rPr>
      </w:r>
    </w:p>
    <w:p w:rsidR="00000000" w:rsidDel="00000000" w:rsidP="00000000" w:rsidRDefault="00000000" w:rsidRPr="00000000" w14:paraId="00000F7B">
      <w:pPr>
        <w:spacing w:line="200" w:lineRule="auto"/>
        <w:jc w:val="left"/>
        <w:rPr>
          <w:sz w:val="20"/>
          <w:szCs w:val="20"/>
        </w:rPr>
      </w:pPr>
      <w:r w:rsidDel="00000000" w:rsidR="00000000" w:rsidRPr="00000000">
        <w:rPr>
          <w:rtl w:val="0"/>
        </w:rPr>
      </w:r>
    </w:p>
    <w:p w:rsidR="00000000" w:rsidDel="00000000" w:rsidP="00000000" w:rsidRDefault="00000000" w:rsidRPr="00000000" w14:paraId="00000F7C">
      <w:pPr>
        <w:spacing w:line="200" w:lineRule="auto"/>
        <w:jc w:val="left"/>
        <w:rPr>
          <w:sz w:val="20"/>
          <w:szCs w:val="20"/>
        </w:rPr>
      </w:pPr>
      <w:r w:rsidDel="00000000" w:rsidR="00000000" w:rsidRPr="00000000">
        <w:rPr>
          <w:rtl w:val="0"/>
        </w:rPr>
      </w:r>
    </w:p>
    <w:p w:rsidR="00000000" w:rsidDel="00000000" w:rsidP="00000000" w:rsidRDefault="00000000" w:rsidRPr="00000000" w14:paraId="00000F7D">
      <w:pPr>
        <w:spacing w:line="200" w:lineRule="auto"/>
        <w:jc w:val="left"/>
        <w:rPr>
          <w:sz w:val="20"/>
          <w:szCs w:val="20"/>
        </w:rPr>
      </w:pPr>
      <w:r w:rsidDel="00000000" w:rsidR="00000000" w:rsidRPr="00000000">
        <w:rPr>
          <w:rtl w:val="0"/>
        </w:rPr>
      </w:r>
    </w:p>
    <w:p w:rsidR="00000000" w:rsidDel="00000000" w:rsidP="00000000" w:rsidRDefault="00000000" w:rsidRPr="00000000" w14:paraId="00000F7E">
      <w:pPr>
        <w:spacing w:line="200" w:lineRule="auto"/>
        <w:jc w:val="left"/>
        <w:rPr>
          <w:sz w:val="20"/>
          <w:szCs w:val="20"/>
        </w:rPr>
      </w:pPr>
      <w:r w:rsidDel="00000000" w:rsidR="00000000" w:rsidRPr="00000000">
        <w:rPr>
          <w:rtl w:val="0"/>
        </w:rPr>
      </w:r>
    </w:p>
    <w:p w:rsidR="00000000" w:rsidDel="00000000" w:rsidP="00000000" w:rsidRDefault="00000000" w:rsidRPr="00000000" w14:paraId="00000F7F">
      <w:pPr>
        <w:spacing w:line="200" w:lineRule="auto"/>
        <w:jc w:val="left"/>
        <w:rPr>
          <w:sz w:val="20"/>
          <w:szCs w:val="20"/>
        </w:rPr>
      </w:pPr>
      <w:r w:rsidDel="00000000" w:rsidR="00000000" w:rsidRPr="00000000">
        <w:rPr>
          <w:rtl w:val="0"/>
        </w:rPr>
      </w:r>
    </w:p>
    <w:p w:rsidR="00000000" w:rsidDel="00000000" w:rsidP="00000000" w:rsidRDefault="00000000" w:rsidRPr="00000000" w14:paraId="00000F80">
      <w:pPr>
        <w:spacing w:line="200" w:lineRule="auto"/>
        <w:jc w:val="left"/>
        <w:rPr>
          <w:sz w:val="20"/>
          <w:szCs w:val="20"/>
        </w:rPr>
      </w:pPr>
      <w:r w:rsidDel="00000000" w:rsidR="00000000" w:rsidRPr="00000000">
        <w:rPr>
          <w:rtl w:val="0"/>
        </w:rPr>
      </w:r>
    </w:p>
    <w:p w:rsidR="00000000" w:rsidDel="00000000" w:rsidP="00000000" w:rsidRDefault="00000000" w:rsidRPr="00000000" w14:paraId="00000F81">
      <w:pPr>
        <w:spacing w:line="200" w:lineRule="auto"/>
        <w:jc w:val="left"/>
        <w:rPr>
          <w:sz w:val="20"/>
          <w:szCs w:val="20"/>
        </w:rPr>
      </w:pPr>
      <w:r w:rsidDel="00000000" w:rsidR="00000000" w:rsidRPr="00000000">
        <w:rPr>
          <w:rtl w:val="0"/>
        </w:rPr>
      </w:r>
    </w:p>
    <w:p w:rsidR="00000000" w:rsidDel="00000000" w:rsidP="00000000" w:rsidRDefault="00000000" w:rsidRPr="00000000" w14:paraId="00000F82">
      <w:pPr>
        <w:spacing w:before="17" w:line="200" w:lineRule="auto"/>
        <w:jc w:val="left"/>
        <w:rPr>
          <w:sz w:val="20"/>
          <w:szCs w:val="20"/>
        </w:rPr>
      </w:pPr>
      <w:r w:rsidDel="00000000" w:rsidR="00000000" w:rsidRPr="00000000">
        <w:rPr>
          <w:rtl w:val="0"/>
        </w:rPr>
      </w:r>
    </w:p>
    <w:p w:rsidR="00000000" w:rsidDel="00000000" w:rsidP="00000000" w:rsidRDefault="00000000" w:rsidRPr="00000000" w14:paraId="00000F83">
      <w:pPr>
        <w:spacing w:before="28" w:lineRule="auto"/>
        <w:ind w:left="1516" w:right="7137" w:firstLine="0"/>
        <w:jc w:val="center"/>
        <w:rPr>
          <w:rFonts w:ascii="Arial" w:cs="Arial" w:eastAsia="Arial" w:hAnsi="Arial"/>
          <w:sz w:val="15"/>
          <w:szCs w:val="15"/>
        </w:rPr>
      </w:pPr>
      <w:r w:rsidDel="00000000" w:rsidR="00000000" w:rsidRPr="00000000">
        <w:rPr>
          <w:rFonts w:ascii="Times New Roman" w:cs="Times New Roman" w:eastAsia="Times New Roman" w:hAnsi="Times New Roman"/>
          <w:i w:val="1"/>
          <w:color w:val="797979"/>
          <w:sz w:val="23"/>
          <w:szCs w:val="23"/>
          <w:rtl w:val="0"/>
        </w:rPr>
        <w:t xml:space="preserve">: </w:t>
      </w:r>
      <w:r w:rsidDel="00000000" w:rsidR="00000000" w:rsidRPr="00000000">
        <w:rPr>
          <w:rFonts w:ascii="Times New Roman" w:cs="Times New Roman" w:eastAsia="Times New Roman" w:hAnsi="Times New Roman"/>
          <w:i w:val="1"/>
          <w:color w:val="3d3d3d"/>
          <w:sz w:val="23"/>
          <w:szCs w:val="23"/>
          <w:rtl w:val="0"/>
        </w:rPr>
        <w:t xml:space="preserve">,.,</w:t>
      </w:r>
      <w:r w:rsidDel="00000000" w:rsidR="00000000" w:rsidRPr="00000000">
        <w:rPr>
          <w:rFonts w:ascii="Times New Roman" w:cs="Times New Roman" w:eastAsia="Times New Roman" w:hAnsi="Times New Roman"/>
          <w:i w:val="1"/>
          <w:color w:val="545454"/>
          <w:sz w:val="23"/>
          <w:szCs w:val="23"/>
          <w:rtl w:val="0"/>
        </w:rPr>
        <w:t xml:space="preserve">,.</w:t>
      </w:r>
      <w:r w:rsidDel="00000000" w:rsidR="00000000" w:rsidRPr="00000000">
        <w:rPr>
          <w:rFonts w:ascii="Times New Roman" w:cs="Times New Roman" w:eastAsia="Times New Roman" w:hAnsi="Times New Roman"/>
          <w:i w:val="1"/>
          <w:color w:val="3d3d3d"/>
          <w:sz w:val="23"/>
          <w:szCs w:val="23"/>
          <w:rtl w:val="0"/>
        </w:rPr>
        <w:t xml:space="preserve">,.</w:t>
      </w:r>
      <w:r w:rsidDel="00000000" w:rsidR="00000000" w:rsidRPr="00000000">
        <w:rPr>
          <w:rFonts w:ascii="Times New Roman" w:cs="Times New Roman" w:eastAsia="Times New Roman" w:hAnsi="Times New Roman"/>
          <w:i w:val="1"/>
          <w:color w:val="545454"/>
          <w:sz w:val="23"/>
          <w:szCs w:val="23"/>
          <w:rtl w:val="0"/>
        </w:rPr>
        <w:t xml:space="preserve">,,.r1</w:t>
      </w:r>
      <w:r w:rsidDel="00000000" w:rsidR="00000000" w:rsidRPr="00000000">
        <w:rPr>
          <w:rFonts w:ascii="Times New Roman" w:cs="Times New Roman" w:eastAsia="Times New Roman" w:hAnsi="Times New Roman"/>
          <w:i w:val="1"/>
          <w:color w:val="3d3d3d"/>
          <w:sz w:val="23"/>
          <w:szCs w:val="23"/>
          <w:rtl w:val="0"/>
        </w:rPr>
        <w:t xml:space="preserve">,</w:t>
      </w:r>
      <w:r w:rsidDel="00000000" w:rsidR="00000000" w:rsidRPr="00000000">
        <w:rPr>
          <w:rFonts w:ascii="Times New Roman" w:cs="Times New Roman" w:eastAsia="Times New Roman" w:hAnsi="Times New Roman"/>
          <w:i w:val="1"/>
          <w:color w:val="545454"/>
          <w:sz w:val="23"/>
          <w:szCs w:val="23"/>
          <w:rtl w:val="0"/>
        </w:rPr>
        <w:t xml:space="preserve">, </w:t>
      </w:r>
      <w:r w:rsidDel="00000000" w:rsidR="00000000" w:rsidRPr="00000000">
        <w:rPr>
          <w:rFonts w:ascii="Arial" w:cs="Arial" w:eastAsia="Arial" w:hAnsi="Arial"/>
          <w:i w:val="1"/>
          <w:color w:val="545454"/>
          <w:sz w:val="15"/>
          <w:szCs w:val="15"/>
          <w:rtl w:val="0"/>
        </w:rPr>
        <w:t xml:space="preserve">.s</w:t>
      </w:r>
      <w:r w:rsidDel="00000000" w:rsidR="00000000" w:rsidRPr="00000000">
        <w:rPr>
          <w:rFonts w:ascii="Arial" w:cs="Arial" w:eastAsia="Arial" w:hAnsi="Arial"/>
          <w:i w:val="1"/>
          <w:color w:val="aeaeae"/>
          <w:sz w:val="15"/>
          <w:szCs w:val="15"/>
          <w:rtl w:val="0"/>
        </w:rPr>
        <w:t xml:space="preserve">-</w:t>
      </w:r>
      <w:r w:rsidDel="00000000" w:rsidR="00000000" w:rsidRPr="00000000">
        <w:rPr>
          <w:rFonts w:ascii="Arial" w:cs="Arial" w:eastAsia="Arial" w:hAnsi="Arial"/>
          <w:i w:val="1"/>
          <w:color w:val="545454"/>
          <w:sz w:val="15"/>
          <w:szCs w:val="15"/>
          <w:rtl w:val="0"/>
        </w:rPr>
        <w:t xml:space="preserve">, </w:t>
      </w:r>
      <w:r w:rsidDel="00000000" w:rsidR="00000000" w:rsidRPr="00000000">
        <w:rPr>
          <w:rFonts w:ascii="Times New Roman" w:cs="Times New Roman" w:eastAsia="Times New Roman" w:hAnsi="Times New Roman"/>
          <w:i w:val="1"/>
          <w:color w:val="3d3d3d"/>
          <w:sz w:val="13"/>
          <w:szCs w:val="13"/>
          <w:rtl w:val="0"/>
        </w:rPr>
        <w:t xml:space="preserve">¡</w:t>
      </w:r>
      <w:r w:rsidDel="00000000" w:rsidR="00000000" w:rsidRPr="00000000">
        <w:rPr>
          <w:rFonts w:ascii="Arial" w:cs="Arial" w:eastAsia="Arial" w:hAnsi="Arial"/>
          <w:color w:val="191919"/>
          <w:sz w:val="25"/>
          <w:szCs w:val="25"/>
          <w:vertAlign w:val="baseline"/>
          <w:rtl w:val="0"/>
        </w:rPr>
        <w:t xml:space="preserve">"</w:t>
      </w:r>
      <w:r w:rsidDel="00000000" w:rsidR="00000000" w:rsidRPr="00000000">
        <w:rPr>
          <w:rFonts w:ascii="Times New Roman" w:cs="Times New Roman" w:eastAsia="Times New Roman" w:hAnsi="Times New Roman"/>
          <w:i w:val="1"/>
          <w:color w:val="545454"/>
          <w:sz w:val="13"/>
          <w:szCs w:val="13"/>
          <w:vertAlign w:val="baseline"/>
          <w:rtl w:val="0"/>
        </w:rPr>
        <w:t xml:space="preserve">7, </w:t>
      </w:r>
      <w:r w:rsidDel="00000000" w:rsidR="00000000" w:rsidRPr="00000000">
        <w:rPr>
          <w:rFonts w:ascii="Times New Roman" w:cs="Times New Roman" w:eastAsia="Times New Roman" w:hAnsi="Times New Roman"/>
          <w:i w:val="1"/>
          <w:color w:val="3d3d3d"/>
          <w:sz w:val="13"/>
          <w:szCs w:val="13"/>
          <w:vertAlign w:val="baseline"/>
          <w:rtl w:val="0"/>
        </w:rPr>
        <w:t xml:space="preserve">'"' </w:t>
      </w:r>
      <w:r w:rsidDel="00000000" w:rsidR="00000000" w:rsidRPr="00000000">
        <w:rPr>
          <w:rFonts w:ascii="Times New Roman" w:cs="Times New Roman" w:eastAsia="Times New Roman" w:hAnsi="Times New Roman"/>
          <w:i w:val="1"/>
          <w:color w:val="2b2b2b"/>
          <w:sz w:val="11"/>
          <w:szCs w:val="11"/>
          <w:vertAlign w:val="baseline"/>
          <w:rtl w:val="0"/>
        </w:rPr>
        <w:t xml:space="preserve">,</w:t>
      </w:r>
      <w:r w:rsidDel="00000000" w:rsidR="00000000" w:rsidRPr="00000000">
        <w:rPr>
          <w:rFonts w:ascii="Times New Roman" w:cs="Times New Roman" w:eastAsia="Times New Roman" w:hAnsi="Times New Roman"/>
          <w:i w:val="1"/>
          <w:color w:val="3d3d3d"/>
          <w:sz w:val="11"/>
          <w:szCs w:val="11"/>
          <w:vertAlign w:val="baseline"/>
          <w:rtl w:val="0"/>
        </w:rPr>
        <w:t xml:space="preserve">1,/</w:t>
      </w:r>
      <w:r w:rsidDel="00000000" w:rsidR="00000000" w:rsidRPr="00000000">
        <w:rPr>
          <w:rFonts w:ascii="Times New Roman" w:cs="Times New Roman" w:eastAsia="Times New Roman" w:hAnsi="Times New Roman"/>
          <w:i w:val="1"/>
          <w:color w:val="545454"/>
          <w:sz w:val="11"/>
          <w:szCs w:val="11"/>
          <w:vertAlign w:val="baseline"/>
          <w:rtl w:val="0"/>
        </w:rPr>
        <w:t xml:space="preserve">. </w:t>
      </w:r>
      <w:r w:rsidDel="00000000" w:rsidR="00000000" w:rsidRPr="00000000">
        <w:rPr>
          <w:rFonts w:ascii="Arial" w:cs="Arial" w:eastAsia="Arial" w:hAnsi="Arial"/>
          <w:i w:val="1"/>
          <w:color w:val="696969"/>
          <w:sz w:val="15"/>
          <w:szCs w:val="15"/>
          <w:vertAlign w:val="baseline"/>
          <w:rtl w:val="0"/>
        </w:rPr>
        <w:t xml:space="preserve">7</w:t>
      </w:r>
      <w:r w:rsidDel="00000000" w:rsidR="00000000" w:rsidRPr="00000000">
        <w:rPr>
          <w:rFonts w:ascii="Arial" w:cs="Arial" w:eastAsia="Arial" w:hAnsi="Arial"/>
          <w:i w:val="1"/>
          <w:color w:val="545454"/>
          <w:sz w:val="15"/>
          <w:szCs w:val="15"/>
          <w:vertAlign w:val="baseline"/>
          <w:rtl w:val="0"/>
        </w:rPr>
        <w:t xml:space="preserve">7.</w:t>
      </w:r>
      <w:r w:rsidDel="00000000" w:rsidR="00000000" w:rsidRPr="00000000">
        <w:rPr>
          <w:rFonts w:ascii="Arial" w:cs="Arial" w:eastAsia="Arial" w:hAnsi="Arial"/>
          <w:i w:val="1"/>
          <w:color w:val="3d3d3d"/>
          <w:sz w:val="15"/>
          <w:szCs w:val="15"/>
          <w:vertAlign w:val="baseline"/>
          <w:rtl w:val="0"/>
        </w:rPr>
        <w:t xml:space="preserve">,'I</w:t>
      </w:r>
      <w:r w:rsidDel="00000000" w:rsidR="00000000" w:rsidRPr="00000000">
        <w:rPr>
          <w:rFonts w:ascii="Arial" w:cs="Arial" w:eastAsia="Arial" w:hAnsi="Arial"/>
          <w:i w:val="1"/>
          <w:color w:val="545454"/>
          <w:sz w:val="15"/>
          <w:szCs w:val="15"/>
          <w:vertAlign w:val="baseline"/>
          <w:rtl w:val="0"/>
        </w:rPr>
        <w:t xml:space="preserve">"</w:t>
      </w:r>
      <w:r w:rsidDel="00000000" w:rsidR="00000000" w:rsidRPr="00000000">
        <w:rPr>
          <w:rFonts w:ascii="Arial" w:cs="Arial" w:eastAsia="Arial" w:hAnsi="Arial"/>
          <w:i w:val="1"/>
          <w:color w:val="3d3d3d"/>
          <w:sz w:val="15"/>
          <w:szCs w:val="15"/>
          <w:vertAlign w:val="baseline"/>
          <w:rtl w:val="0"/>
        </w:rPr>
        <w:t xml:space="preserve">.</w:t>
      </w:r>
      <w:r w:rsidDel="00000000" w:rsidR="00000000" w:rsidRPr="00000000">
        <w:rPr>
          <w:rtl w:val="0"/>
        </w:rPr>
      </w:r>
    </w:p>
    <w:p w:rsidR="00000000" w:rsidDel="00000000" w:rsidP="00000000" w:rsidRDefault="00000000" w:rsidRPr="00000000" w14:paraId="00000F84">
      <w:pPr>
        <w:spacing w:before="32" w:lineRule="auto"/>
        <w:ind w:left="1296" w:right="7097" w:firstLine="0"/>
        <w:jc w:val="center"/>
        <w:rPr>
          <w:rFonts w:ascii="Arial" w:cs="Arial" w:eastAsia="Arial" w:hAnsi="Arial"/>
          <w:sz w:val="12"/>
          <w:szCs w:val="12"/>
        </w:rPr>
      </w:pPr>
      <w:r w:rsidDel="00000000" w:rsidR="00000000" w:rsidRPr="00000000">
        <w:rPr>
          <w:rFonts w:ascii="Arial" w:cs="Arial" w:eastAsia="Arial" w:hAnsi="Arial"/>
          <w:i w:val="1"/>
          <w:color w:val="696969"/>
          <w:sz w:val="12"/>
          <w:szCs w:val="12"/>
          <w:rtl w:val="0"/>
        </w:rPr>
        <w:t xml:space="preserve">;,,</w:t>
      </w:r>
      <w:r w:rsidDel="00000000" w:rsidR="00000000" w:rsidRPr="00000000">
        <w:rPr>
          <w:rFonts w:ascii="Arial" w:cs="Arial" w:eastAsia="Arial" w:hAnsi="Arial"/>
          <w:i w:val="1"/>
          <w:color w:val="545454"/>
          <w:sz w:val="12"/>
          <w:szCs w:val="12"/>
          <w:rtl w:val="0"/>
        </w:rPr>
        <w:t xml:space="preserve">,.</w:t>
      </w:r>
      <w:r w:rsidDel="00000000" w:rsidR="00000000" w:rsidRPr="00000000">
        <w:rPr>
          <w:rFonts w:ascii="Arial" w:cs="Arial" w:eastAsia="Arial" w:hAnsi="Arial"/>
          <w:i w:val="1"/>
          <w:color w:val="3d3d3d"/>
          <w:sz w:val="12"/>
          <w:szCs w:val="12"/>
          <w:rtl w:val="0"/>
        </w:rPr>
        <w:t xml:space="preserve">,,,,</w:t>
      </w:r>
      <w:r w:rsidDel="00000000" w:rsidR="00000000" w:rsidRPr="00000000">
        <w:rPr>
          <w:rFonts w:ascii="Arial" w:cs="Arial" w:eastAsia="Arial" w:hAnsi="Arial"/>
          <w:i w:val="1"/>
          <w:color w:val="545454"/>
          <w:sz w:val="12"/>
          <w:szCs w:val="12"/>
          <w:rtl w:val="0"/>
        </w:rPr>
        <w:t xml:space="preserve">1</w:t>
      </w:r>
      <w:r w:rsidDel="00000000" w:rsidR="00000000" w:rsidRPr="00000000">
        <w:rPr>
          <w:rFonts w:ascii="Arial" w:cs="Arial" w:eastAsia="Arial" w:hAnsi="Arial"/>
          <w:i w:val="1"/>
          <w:color w:val="797979"/>
          <w:sz w:val="12"/>
          <w:szCs w:val="12"/>
          <w:rtl w:val="0"/>
        </w:rPr>
        <w:t xml:space="preserve">1</w:t>
      </w:r>
      <w:r w:rsidDel="00000000" w:rsidR="00000000" w:rsidRPr="00000000">
        <w:rPr>
          <w:rFonts w:ascii="Arial" w:cs="Arial" w:eastAsia="Arial" w:hAnsi="Arial"/>
          <w:i w:val="1"/>
          <w:color w:val="696969"/>
          <w:sz w:val="12"/>
          <w:szCs w:val="12"/>
          <w:rtl w:val="0"/>
        </w:rPr>
        <w:t xml:space="preserve">,</w:t>
      </w:r>
      <w:r w:rsidDel="00000000" w:rsidR="00000000" w:rsidRPr="00000000">
        <w:rPr>
          <w:rFonts w:ascii="Arial" w:cs="Arial" w:eastAsia="Arial" w:hAnsi="Arial"/>
          <w:i w:val="1"/>
          <w:color w:val="545454"/>
          <w:sz w:val="12"/>
          <w:szCs w:val="12"/>
          <w:rtl w:val="0"/>
        </w:rPr>
        <w:t xml:space="preserve">/,, </w:t>
      </w:r>
      <w:r w:rsidDel="00000000" w:rsidR="00000000" w:rsidRPr="00000000">
        <w:rPr>
          <w:rFonts w:ascii="Arial" w:cs="Arial" w:eastAsia="Arial" w:hAnsi="Arial"/>
          <w:i w:val="1"/>
          <w:color w:val="3d3d3d"/>
          <w:sz w:val="12"/>
          <w:szCs w:val="12"/>
          <w:rtl w:val="0"/>
        </w:rPr>
        <w:t xml:space="preserve">, </w:t>
      </w:r>
      <w:r w:rsidDel="00000000" w:rsidR="00000000" w:rsidRPr="00000000">
        <w:rPr>
          <w:rFonts w:ascii="Arial" w:cs="Arial" w:eastAsia="Arial" w:hAnsi="Arial"/>
          <w:i w:val="1"/>
          <w:color w:val="797979"/>
          <w:sz w:val="12"/>
          <w:szCs w:val="12"/>
          <w:rtl w:val="0"/>
        </w:rPr>
        <w:t xml:space="preserve">. </w:t>
      </w:r>
      <w:r w:rsidDel="00000000" w:rsidR="00000000" w:rsidRPr="00000000">
        <w:rPr>
          <w:rFonts w:ascii="Arial" w:cs="Arial" w:eastAsia="Arial" w:hAnsi="Arial"/>
          <w:i w:val="1"/>
          <w:color w:val="696969"/>
          <w:sz w:val="11"/>
          <w:szCs w:val="11"/>
          <w:rtl w:val="0"/>
        </w:rPr>
        <w:t xml:space="preserve">J</w:t>
      </w:r>
      <w:r w:rsidDel="00000000" w:rsidR="00000000" w:rsidRPr="00000000">
        <w:rPr>
          <w:rFonts w:ascii="Arial" w:cs="Arial" w:eastAsia="Arial" w:hAnsi="Arial"/>
          <w:i w:val="1"/>
          <w:color w:val="545454"/>
          <w:sz w:val="11"/>
          <w:szCs w:val="11"/>
          <w:rtl w:val="0"/>
        </w:rPr>
        <w:t xml:space="preserve">J,,.. ,</w:t>
      </w:r>
      <w:r w:rsidDel="00000000" w:rsidR="00000000" w:rsidRPr="00000000">
        <w:rPr>
          <w:rFonts w:ascii="Arial" w:cs="Arial" w:eastAsia="Arial" w:hAnsi="Arial"/>
          <w:i w:val="1"/>
          <w:color w:val="3d3d3d"/>
          <w:sz w:val="11"/>
          <w:szCs w:val="11"/>
          <w:rtl w:val="0"/>
        </w:rPr>
        <w:t xml:space="preserve">/</w:t>
      </w:r>
      <w:r w:rsidDel="00000000" w:rsidR="00000000" w:rsidRPr="00000000">
        <w:rPr>
          <w:rFonts w:ascii="Arial" w:cs="Arial" w:eastAsia="Arial" w:hAnsi="Arial"/>
          <w:i w:val="1"/>
          <w:color w:val="545454"/>
          <w:sz w:val="11"/>
          <w:szCs w:val="11"/>
          <w:rtl w:val="0"/>
        </w:rPr>
        <w:t xml:space="preserve">,/</w:t>
      </w:r>
      <w:r w:rsidDel="00000000" w:rsidR="00000000" w:rsidRPr="00000000">
        <w:rPr>
          <w:rFonts w:ascii="Arial" w:cs="Arial" w:eastAsia="Arial" w:hAnsi="Arial"/>
          <w:i w:val="1"/>
          <w:color w:val="797979"/>
          <w:sz w:val="11"/>
          <w:szCs w:val="11"/>
          <w:rtl w:val="0"/>
        </w:rPr>
        <w:t xml:space="preserve">. </w:t>
      </w:r>
      <w:r w:rsidDel="00000000" w:rsidR="00000000" w:rsidRPr="00000000">
        <w:rPr>
          <w:rFonts w:ascii="Arial" w:cs="Arial" w:eastAsia="Arial" w:hAnsi="Arial"/>
          <w:i w:val="1"/>
          <w:color w:val="696969"/>
          <w:sz w:val="12"/>
          <w:szCs w:val="12"/>
          <w:rtl w:val="0"/>
        </w:rPr>
        <w:t xml:space="preserve">hi</w:t>
      </w:r>
      <w:r w:rsidDel="00000000" w:rsidR="00000000" w:rsidRPr="00000000">
        <w:rPr>
          <w:rFonts w:ascii="Arial" w:cs="Arial" w:eastAsia="Arial" w:hAnsi="Arial"/>
          <w:i w:val="1"/>
          <w:color w:val="545454"/>
          <w:sz w:val="12"/>
          <w:szCs w:val="12"/>
          <w:rtl w:val="0"/>
        </w:rPr>
        <w:t xml:space="preserve">/.</w:t>
      </w:r>
      <w:r w:rsidDel="00000000" w:rsidR="00000000" w:rsidRPr="00000000">
        <w:rPr>
          <w:rFonts w:ascii="Arial" w:cs="Arial" w:eastAsia="Arial" w:hAnsi="Arial"/>
          <w:i w:val="1"/>
          <w:color w:val="696969"/>
          <w:sz w:val="12"/>
          <w:szCs w:val="12"/>
          <w:rtl w:val="0"/>
        </w:rPr>
        <w:t xml:space="preserve">l</w:t>
      </w:r>
      <w:r w:rsidDel="00000000" w:rsidR="00000000" w:rsidRPr="00000000">
        <w:rPr>
          <w:rFonts w:ascii="Arial" w:cs="Arial" w:eastAsia="Arial" w:hAnsi="Arial"/>
          <w:i w:val="1"/>
          <w:color w:val="545454"/>
          <w:sz w:val="12"/>
          <w:szCs w:val="12"/>
          <w:rtl w:val="0"/>
        </w:rPr>
        <w:t xml:space="preserve">,.1</w:t>
      </w:r>
      <w:r w:rsidDel="00000000" w:rsidR="00000000" w:rsidRPr="00000000">
        <w:rPr>
          <w:rFonts w:ascii="Arial" w:cs="Arial" w:eastAsia="Arial" w:hAnsi="Arial"/>
          <w:i w:val="1"/>
          <w:color w:val="696969"/>
          <w:sz w:val="12"/>
          <w:szCs w:val="12"/>
          <w:rtl w:val="0"/>
        </w:rPr>
        <w:t xml:space="preserve">1</w:t>
      </w:r>
      <w:r w:rsidDel="00000000" w:rsidR="00000000" w:rsidRPr="00000000">
        <w:rPr>
          <w:rFonts w:ascii="Arial" w:cs="Arial" w:eastAsia="Arial" w:hAnsi="Arial"/>
          <w:i w:val="1"/>
          <w:color w:val="545454"/>
          <w:sz w:val="12"/>
          <w:szCs w:val="12"/>
          <w:rtl w:val="0"/>
        </w:rPr>
        <w:t xml:space="preserve">, </w:t>
      </w:r>
      <w:r w:rsidDel="00000000" w:rsidR="00000000" w:rsidRPr="00000000">
        <w:rPr>
          <w:rFonts w:ascii="Arial" w:cs="Arial" w:eastAsia="Arial" w:hAnsi="Arial"/>
          <w:i w:val="1"/>
          <w:color w:val="3d3d3d"/>
          <w:sz w:val="12"/>
          <w:szCs w:val="12"/>
          <w:rtl w:val="0"/>
        </w:rPr>
        <w:t xml:space="preserve">..  (.</w:t>
      </w:r>
      <w:r w:rsidDel="00000000" w:rsidR="00000000" w:rsidRPr="00000000">
        <w:rPr>
          <w:rFonts w:ascii="Arial" w:cs="Arial" w:eastAsia="Arial" w:hAnsi="Arial"/>
          <w:i w:val="1"/>
          <w:color w:val="696969"/>
          <w:sz w:val="12"/>
          <w:szCs w:val="12"/>
          <w:rtl w:val="0"/>
        </w:rPr>
        <w:t xml:space="preserve">/,,</w:t>
      </w:r>
      <w:r w:rsidDel="00000000" w:rsidR="00000000" w:rsidRPr="00000000">
        <w:rPr>
          <w:rFonts w:ascii="Arial" w:cs="Arial" w:eastAsia="Arial" w:hAnsi="Arial"/>
          <w:i w:val="1"/>
          <w:color w:val="545454"/>
          <w:sz w:val="12"/>
          <w:szCs w:val="12"/>
          <w:rtl w:val="0"/>
        </w:rPr>
        <w:t xml:space="preserve">,</w:t>
      </w:r>
      <w:r w:rsidDel="00000000" w:rsidR="00000000" w:rsidRPr="00000000">
        <w:rPr>
          <w:rtl w:val="0"/>
        </w:rPr>
      </w:r>
    </w:p>
    <w:p w:rsidR="00000000" w:rsidDel="00000000" w:rsidP="00000000" w:rsidRDefault="00000000" w:rsidRPr="00000000" w14:paraId="00000F85">
      <w:pPr>
        <w:spacing w:before="27" w:line="200" w:lineRule="auto"/>
        <w:ind w:left="1660" w:right="7519" w:firstLine="0"/>
        <w:jc w:val="center"/>
        <w:rPr>
          <w:rFonts w:ascii="Arial" w:cs="Arial" w:eastAsia="Arial" w:hAnsi="Arial"/>
          <w:sz w:val="16"/>
          <w:szCs w:val="16"/>
        </w:rPr>
      </w:pPr>
      <w:r w:rsidDel="00000000" w:rsidR="00000000" w:rsidRPr="00000000">
        <w:rPr>
          <w:rFonts w:ascii="Times New Roman" w:cs="Times New Roman" w:eastAsia="Times New Roman" w:hAnsi="Times New Roman"/>
          <w:i w:val="1"/>
          <w:color w:val="929292"/>
          <w:sz w:val="12"/>
          <w:szCs w:val="12"/>
          <w:vertAlign w:val="baseline"/>
          <w:rtl w:val="0"/>
        </w:rPr>
        <w:t xml:space="preserve">!</w:t>
      </w:r>
      <w:r w:rsidDel="00000000" w:rsidR="00000000" w:rsidRPr="00000000">
        <w:rPr>
          <w:rFonts w:ascii="Times New Roman" w:cs="Times New Roman" w:eastAsia="Times New Roman" w:hAnsi="Times New Roman"/>
          <w:i w:val="1"/>
          <w:color w:val="545454"/>
          <w:sz w:val="12"/>
          <w:szCs w:val="12"/>
          <w:vertAlign w:val="baseline"/>
          <w:rtl w:val="0"/>
        </w:rPr>
        <w:t xml:space="preserve">1</w:t>
      </w:r>
      <w:r w:rsidDel="00000000" w:rsidR="00000000" w:rsidRPr="00000000">
        <w:rPr>
          <w:rFonts w:ascii="Times New Roman" w:cs="Times New Roman" w:eastAsia="Times New Roman" w:hAnsi="Times New Roman"/>
          <w:i w:val="1"/>
          <w:color w:val="2b2b2b"/>
          <w:sz w:val="12"/>
          <w:szCs w:val="12"/>
          <w:vertAlign w:val="baseline"/>
          <w:rtl w:val="0"/>
        </w:rPr>
        <w:t xml:space="preserve">,</w:t>
      </w:r>
      <w:r w:rsidDel="00000000" w:rsidR="00000000" w:rsidRPr="00000000">
        <w:rPr>
          <w:rFonts w:ascii="Times New Roman" w:cs="Times New Roman" w:eastAsia="Times New Roman" w:hAnsi="Times New Roman"/>
          <w:i w:val="1"/>
          <w:color w:val="696969"/>
          <w:sz w:val="12"/>
          <w:szCs w:val="12"/>
          <w:vertAlign w:val="baseline"/>
          <w:rtl w:val="0"/>
        </w:rPr>
        <w:t xml:space="preserve">'</w:t>
      </w:r>
      <w:r w:rsidDel="00000000" w:rsidR="00000000" w:rsidRPr="00000000">
        <w:rPr>
          <w:rFonts w:ascii="Times New Roman" w:cs="Times New Roman" w:eastAsia="Times New Roman" w:hAnsi="Times New Roman"/>
          <w:i w:val="1"/>
          <w:color w:val="3d3d3d"/>
          <w:sz w:val="12"/>
          <w:szCs w:val="12"/>
          <w:vertAlign w:val="baseline"/>
          <w:rtl w:val="0"/>
        </w:rPr>
        <w:t xml:space="preserve">,¡,</w:t>
      </w:r>
      <w:r w:rsidDel="00000000" w:rsidR="00000000" w:rsidRPr="00000000">
        <w:rPr>
          <w:rFonts w:ascii="Times New Roman" w:cs="Times New Roman" w:eastAsia="Times New Roman" w:hAnsi="Times New Roman"/>
          <w:i w:val="1"/>
          <w:color w:val="929292"/>
          <w:sz w:val="12"/>
          <w:szCs w:val="12"/>
          <w:vertAlign w:val="baseline"/>
          <w:rtl w:val="0"/>
        </w:rPr>
        <w:t xml:space="preserve">1</w:t>
      </w:r>
      <w:r w:rsidDel="00000000" w:rsidR="00000000" w:rsidRPr="00000000">
        <w:rPr>
          <w:rFonts w:ascii="Times New Roman" w:cs="Times New Roman" w:eastAsia="Times New Roman" w:hAnsi="Times New Roman"/>
          <w:i w:val="1"/>
          <w:color w:val="797979"/>
          <w:sz w:val="12"/>
          <w:szCs w:val="12"/>
          <w:vertAlign w:val="baseline"/>
          <w:rtl w:val="0"/>
        </w:rPr>
        <w:t xml:space="preserve">i</w:t>
      </w:r>
      <w:r w:rsidDel="00000000" w:rsidR="00000000" w:rsidRPr="00000000">
        <w:rPr>
          <w:rFonts w:ascii="Times New Roman" w:cs="Times New Roman" w:eastAsia="Times New Roman" w:hAnsi="Times New Roman"/>
          <w:i w:val="1"/>
          <w:color w:val="545454"/>
          <w:sz w:val="12"/>
          <w:szCs w:val="12"/>
          <w:vertAlign w:val="baseline"/>
          <w:rtl w:val="0"/>
        </w:rPr>
        <w:t xml:space="preserve">tl,</w:t>
      </w:r>
      <w:r w:rsidDel="00000000" w:rsidR="00000000" w:rsidRPr="00000000">
        <w:rPr>
          <w:rFonts w:ascii="Malgun Gothic" w:cs="Malgun Gothic" w:eastAsia="Malgun Gothic" w:hAnsi="Malgun Gothic"/>
          <w:color w:val="545454"/>
          <w:sz w:val="12"/>
          <w:szCs w:val="12"/>
          <w:vertAlign w:val="baseline"/>
          <w:rtl w:val="0"/>
        </w:rPr>
        <w:t xml:space="preserve">�</w:t>
      </w:r>
      <w:r w:rsidDel="00000000" w:rsidR="00000000" w:rsidRPr="00000000">
        <w:rPr>
          <w:rFonts w:ascii="Times New Roman" w:cs="Times New Roman" w:eastAsia="Times New Roman" w:hAnsi="Times New Roman"/>
          <w:i w:val="1"/>
          <w:color w:val="3d3d3d"/>
          <w:sz w:val="12"/>
          <w:szCs w:val="12"/>
          <w:vertAlign w:val="baseline"/>
          <w:rtl w:val="0"/>
        </w:rPr>
        <w:t xml:space="preserve">.</w:t>
      </w:r>
      <w:r w:rsidDel="00000000" w:rsidR="00000000" w:rsidRPr="00000000">
        <w:rPr>
          <w:rFonts w:ascii="Times New Roman" w:cs="Times New Roman" w:eastAsia="Times New Roman" w:hAnsi="Times New Roman"/>
          <w:i w:val="1"/>
          <w:color w:val="545454"/>
          <w:sz w:val="12"/>
          <w:szCs w:val="12"/>
          <w:vertAlign w:val="baseline"/>
          <w:rtl w:val="0"/>
        </w:rPr>
        <w:t xml:space="preserve">,</w:t>
      </w:r>
      <w:r w:rsidDel="00000000" w:rsidR="00000000" w:rsidRPr="00000000">
        <w:rPr>
          <w:rFonts w:ascii="Times New Roman" w:cs="Times New Roman" w:eastAsia="Times New Roman" w:hAnsi="Times New Roman"/>
          <w:i w:val="1"/>
          <w:color w:val="929292"/>
          <w:sz w:val="12"/>
          <w:szCs w:val="12"/>
          <w:vertAlign w:val="baseline"/>
          <w:rtl w:val="0"/>
        </w:rPr>
        <w:t xml:space="preserve">,  </w:t>
      </w:r>
      <w:r w:rsidDel="00000000" w:rsidR="00000000" w:rsidRPr="00000000">
        <w:rPr>
          <w:rFonts w:ascii="Arial" w:cs="Arial" w:eastAsia="Arial" w:hAnsi="Arial"/>
          <w:i w:val="1"/>
          <w:color w:val="545454"/>
          <w:sz w:val="16"/>
          <w:szCs w:val="16"/>
          <w:vertAlign w:val="baseline"/>
          <w:rtl w:val="0"/>
        </w:rPr>
        <w:t xml:space="preserve">¡,,,</w:t>
      </w:r>
      <w:r w:rsidDel="00000000" w:rsidR="00000000" w:rsidRPr="00000000">
        <w:rPr>
          <w:rFonts w:ascii="Arial" w:cs="Arial" w:eastAsia="Arial" w:hAnsi="Arial"/>
          <w:i w:val="1"/>
          <w:color w:val="3d3d3d"/>
          <w:sz w:val="16"/>
          <w:szCs w:val="16"/>
          <w:vertAlign w:val="baseline"/>
          <w:rtl w:val="0"/>
        </w:rPr>
        <w:t xml:space="preserve">'/</w:t>
      </w:r>
      <w:r w:rsidDel="00000000" w:rsidR="00000000" w:rsidRPr="00000000">
        <w:rPr>
          <w:rFonts w:ascii="Arial" w:cs="Arial" w:eastAsia="Arial" w:hAnsi="Arial"/>
          <w:i w:val="1"/>
          <w:color w:val="696969"/>
          <w:sz w:val="16"/>
          <w:szCs w:val="16"/>
          <w:vertAlign w:val="baseline"/>
          <w:rtl w:val="0"/>
        </w:rPr>
        <w:t xml:space="preserve">'</w:t>
      </w:r>
      <w:r w:rsidDel="00000000" w:rsidR="00000000" w:rsidRPr="00000000">
        <w:rPr>
          <w:rFonts w:ascii="Arial" w:cs="Arial" w:eastAsia="Arial" w:hAnsi="Arial"/>
          <w:i w:val="1"/>
          <w:color w:val="545454"/>
          <w:sz w:val="16"/>
          <w:szCs w:val="16"/>
          <w:vertAlign w:val="baseline"/>
          <w:rtl w:val="0"/>
        </w:rPr>
        <w:t xml:space="preserve">""</w:t>
      </w:r>
      <w:r w:rsidDel="00000000" w:rsidR="00000000" w:rsidRPr="00000000">
        <w:rPr>
          <w:rFonts w:ascii="Arial" w:cs="Arial" w:eastAsia="Arial" w:hAnsi="Arial"/>
          <w:i w:val="1"/>
          <w:color w:val="3d3d3d"/>
          <w:sz w:val="16"/>
          <w:szCs w:val="16"/>
          <w:vertAlign w:val="baseline"/>
          <w:rtl w:val="0"/>
        </w:rPr>
        <w:t xml:space="preserve">"</w:t>
      </w:r>
      <w:r w:rsidDel="00000000" w:rsidR="00000000" w:rsidRPr="00000000">
        <w:rPr>
          <w:rFonts w:ascii="Arial" w:cs="Arial" w:eastAsia="Arial" w:hAnsi="Arial"/>
          <w:i w:val="1"/>
          <w:color w:val="545454"/>
          <w:sz w:val="16"/>
          <w:szCs w:val="16"/>
          <w:vertAlign w:val="baseline"/>
          <w:rtl w:val="0"/>
        </w:rPr>
        <w:t xml:space="preserve">'</w:t>
      </w:r>
      <w:r w:rsidDel="00000000" w:rsidR="00000000" w:rsidRPr="00000000">
        <w:rPr>
          <w:rFonts w:ascii="Arial" w:cs="Arial" w:eastAsia="Arial" w:hAnsi="Arial"/>
          <w:i w:val="1"/>
          <w:color w:val="3d3d3d"/>
          <w:sz w:val="16"/>
          <w:szCs w:val="16"/>
          <w:vertAlign w:val="baseline"/>
          <w:rtl w:val="0"/>
        </w:rPr>
        <w:t xml:space="preserve">'</w:t>
      </w:r>
      <w:r w:rsidDel="00000000" w:rsidR="00000000" w:rsidRPr="00000000">
        <w:rPr>
          <w:rtl w:val="0"/>
        </w:rPr>
      </w:r>
    </w:p>
    <w:p w:rsidR="00000000" w:rsidDel="00000000" w:rsidP="00000000" w:rsidRDefault="00000000" w:rsidRPr="00000000" w14:paraId="00000F86">
      <w:pPr>
        <w:spacing w:before="86" w:lineRule="auto"/>
        <w:ind w:left="1102" w:firstLine="0"/>
        <w:jc w:val="left"/>
        <w:rPr>
          <w:rFonts w:ascii="Times New Roman" w:cs="Times New Roman" w:eastAsia="Times New Roman" w:hAnsi="Times New Roman"/>
          <w:sz w:val="13"/>
          <w:szCs w:val="13"/>
        </w:rPr>
      </w:pPr>
      <w:r w:rsidDel="00000000" w:rsidR="00000000" w:rsidRPr="00000000">
        <w:rPr>
          <w:rFonts w:ascii="Malgun Gothic" w:cs="Malgun Gothic" w:eastAsia="Malgun Gothic" w:hAnsi="Malgun Gothic"/>
          <w:color w:val="3d3d3d"/>
          <w:sz w:val="13"/>
          <w:szCs w:val="13"/>
          <w:rtl w:val="0"/>
        </w:rPr>
        <w:t xml:space="preserve">�</w:t>
      </w:r>
      <w:r w:rsidDel="00000000" w:rsidR="00000000" w:rsidRPr="00000000">
        <w:rPr>
          <w:rFonts w:ascii="Times New Roman" w:cs="Times New Roman" w:eastAsia="Times New Roman" w:hAnsi="Times New Roman"/>
          <w:color w:val="2b2b2b"/>
          <w:sz w:val="13"/>
          <w:szCs w:val="13"/>
          <w:rtl w:val="0"/>
        </w:rPr>
        <w:t xml:space="preserve">I</w:t>
      </w:r>
      <w:r w:rsidDel="00000000" w:rsidR="00000000" w:rsidRPr="00000000">
        <w:rPr>
          <w:rFonts w:ascii="Times New Roman" w:cs="Times New Roman" w:eastAsia="Times New Roman" w:hAnsi="Times New Roman"/>
          <w:color w:val="191919"/>
          <w:sz w:val="13"/>
          <w:szCs w:val="13"/>
          <w:rtl w:val="0"/>
        </w:rPr>
        <w:t xml:space="preserve">I</w:t>
      </w:r>
      <w:r w:rsidDel="00000000" w:rsidR="00000000" w:rsidRPr="00000000">
        <w:rPr>
          <w:rFonts w:ascii="Times New Roman" w:cs="Times New Roman" w:eastAsia="Times New Roman" w:hAnsi="Times New Roman"/>
          <w:color w:val="3d3d3d"/>
          <w:sz w:val="13"/>
          <w:szCs w:val="13"/>
          <w:rtl w:val="0"/>
        </w:rPr>
        <w:t xml:space="preserve">N</w:t>
      </w:r>
      <w:r w:rsidDel="00000000" w:rsidR="00000000" w:rsidRPr="00000000">
        <w:rPr>
          <w:rFonts w:ascii="Times New Roman" w:cs="Times New Roman" w:eastAsia="Times New Roman" w:hAnsi="Times New Roman"/>
          <w:color w:val="2b2b2b"/>
          <w:sz w:val="13"/>
          <w:szCs w:val="13"/>
          <w:rtl w:val="0"/>
        </w:rPr>
        <w:t xml:space="preserve">ISTE</w:t>
      </w:r>
      <w:r w:rsidDel="00000000" w:rsidR="00000000" w:rsidRPr="00000000">
        <w:rPr>
          <w:rFonts w:ascii="Times New Roman" w:cs="Times New Roman" w:eastAsia="Times New Roman" w:hAnsi="Times New Roman"/>
          <w:color w:val="3d3d3d"/>
          <w:sz w:val="13"/>
          <w:szCs w:val="13"/>
          <w:rtl w:val="0"/>
        </w:rPr>
        <w:t xml:space="preserve">R</w:t>
      </w:r>
      <w:r w:rsidDel="00000000" w:rsidR="00000000" w:rsidRPr="00000000">
        <w:rPr>
          <w:rFonts w:ascii="Times New Roman" w:cs="Times New Roman" w:eastAsia="Times New Roman" w:hAnsi="Times New Roman"/>
          <w:color w:val="2b2b2b"/>
          <w:sz w:val="13"/>
          <w:szCs w:val="13"/>
          <w:rtl w:val="0"/>
        </w:rPr>
        <w:t xml:space="preserve">I</w:t>
      </w:r>
      <w:r w:rsidDel="00000000" w:rsidR="00000000" w:rsidRPr="00000000">
        <w:rPr>
          <w:rFonts w:ascii="Times New Roman" w:cs="Times New Roman" w:eastAsia="Times New Roman" w:hAnsi="Times New Roman"/>
          <w:color w:val="3d3d3d"/>
          <w:sz w:val="13"/>
          <w:szCs w:val="13"/>
          <w:rtl w:val="0"/>
        </w:rPr>
        <w:t xml:space="preserve">O  </w:t>
      </w:r>
      <w:r w:rsidDel="00000000" w:rsidR="00000000" w:rsidRPr="00000000">
        <w:rPr>
          <w:rFonts w:ascii="Times New Roman" w:cs="Times New Roman" w:eastAsia="Times New Roman" w:hAnsi="Times New Roman"/>
          <w:color w:val="2b2b2b"/>
          <w:sz w:val="13"/>
          <w:szCs w:val="13"/>
          <w:rtl w:val="0"/>
        </w:rPr>
        <w:t xml:space="preserve">DI</w:t>
      </w:r>
      <w:r w:rsidDel="00000000" w:rsidR="00000000" w:rsidRPr="00000000">
        <w:rPr>
          <w:rFonts w:ascii="Times New Roman" w:cs="Times New Roman" w:eastAsia="Times New Roman" w:hAnsi="Times New Roman"/>
          <w:color w:val="3d3d3d"/>
          <w:sz w:val="13"/>
          <w:szCs w:val="13"/>
          <w:rtl w:val="0"/>
        </w:rPr>
        <w:t xml:space="preserve">: T</w:t>
      </w:r>
      <w:r w:rsidDel="00000000" w:rsidR="00000000" w:rsidRPr="00000000">
        <w:rPr>
          <w:rFonts w:ascii="Times New Roman" w:cs="Times New Roman" w:eastAsia="Times New Roman" w:hAnsi="Times New Roman"/>
          <w:color w:val="2b2b2b"/>
          <w:sz w:val="13"/>
          <w:szCs w:val="13"/>
          <w:rtl w:val="0"/>
        </w:rPr>
        <w:t xml:space="preserve">R</w:t>
      </w:r>
      <w:r w:rsidDel="00000000" w:rsidR="00000000" w:rsidRPr="00000000">
        <w:rPr>
          <w:rFonts w:ascii="Times New Roman" w:cs="Times New Roman" w:eastAsia="Times New Roman" w:hAnsi="Times New Roman"/>
          <w:color w:val="3d3d3d"/>
          <w:sz w:val="13"/>
          <w:szCs w:val="13"/>
          <w:rtl w:val="0"/>
        </w:rPr>
        <w:t xml:space="preserve">,</w:t>
      </w:r>
      <w:r w:rsidDel="00000000" w:rsidR="00000000" w:rsidRPr="00000000">
        <w:rPr>
          <w:rFonts w:ascii="Times New Roman" w:cs="Times New Roman" w:eastAsia="Times New Roman" w:hAnsi="Times New Roman"/>
          <w:color w:val="2b2b2b"/>
          <w:sz w:val="13"/>
          <w:szCs w:val="13"/>
          <w:rtl w:val="0"/>
        </w:rPr>
        <w:t xml:space="preserve">\11</w:t>
      </w:r>
      <w:r w:rsidDel="00000000" w:rsidR="00000000" w:rsidRPr="00000000">
        <w:rPr>
          <w:rFonts w:ascii="Times New Roman" w:cs="Times New Roman" w:eastAsia="Times New Roman" w:hAnsi="Times New Roman"/>
          <w:color w:val="3d3d3d"/>
          <w:sz w:val="13"/>
          <w:szCs w:val="13"/>
          <w:rtl w:val="0"/>
        </w:rPr>
        <w:t xml:space="preserve">,\</w:t>
      </w:r>
      <w:r w:rsidDel="00000000" w:rsidR="00000000" w:rsidRPr="00000000">
        <w:rPr>
          <w:rFonts w:ascii="Times New Roman" w:cs="Times New Roman" w:eastAsia="Times New Roman" w:hAnsi="Times New Roman"/>
          <w:color w:val="191919"/>
          <w:sz w:val="13"/>
          <w:szCs w:val="13"/>
          <w:rtl w:val="0"/>
        </w:rPr>
        <w:t xml:space="preserve">J</w:t>
      </w:r>
      <w:r w:rsidDel="00000000" w:rsidR="00000000" w:rsidRPr="00000000">
        <w:rPr>
          <w:rFonts w:ascii="Times New Roman" w:cs="Times New Roman" w:eastAsia="Times New Roman" w:hAnsi="Times New Roman"/>
          <w:color w:val="545454"/>
          <w:sz w:val="13"/>
          <w:szCs w:val="13"/>
          <w:rtl w:val="0"/>
        </w:rPr>
        <w:t xml:space="preserve">O  </w:t>
      </w:r>
      <w:r w:rsidDel="00000000" w:rsidR="00000000" w:rsidRPr="00000000">
        <w:rPr>
          <w:rFonts w:ascii="Times New Roman" w:cs="Times New Roman" w:eastAsia="Times New Roman" w:hAnsi="Times New Roman"/>
          <w:color w:val="3d3d3d"/>
          <w:sz w:val="13"/>
          <w:szCs w:val="13"/>
          <w:rtl w:val="0"/>
        </w:rPr>
        <w:t xml:space="preserve">\</w:t>
      </w:r>
      <w:r w:rsidDel="00000000" w:rsidR="00000000" w:rsidRPr="00000000">
        <w:rPr>
          <w:rFonts w:ascii="Times New Roman" w:cs="Times New Roman" w:eastAsia="Times New Roman" w:hAnsi="Times New Roman"/>
          <w:color w:val="545454"/>
          <w:sz w:val="13"/>
          <w:szCs w:val="13"/>
          <w:rtl w:val="0"/>
        </w:rPr>
        <w:t xml:space="preserve">'  </w:t>
      </w:r>
      <w:r w:rsidDel="00000000" w:rsidR="00000000" w:rsidRPr="00000000">
        <w:rPr>
          <w:rFonts w:ascii="Times New Roman" w:cs="Times New Roman" w:eastAsia="Times New Roman" w:hAnsi="Times New Roman"/>
          <w:color w:val="3d3d3d"/>
          <w:sz w:val="13"/>
          <w:szCs w:val="13"/>
          <w:rtl w:val="0"/>
        </w:rPr>
        <w:t xml:space="preserve">E</w:t>
      </w:r>
      <w:r w:rsidDel="00000000" w:rsidR="00000000" w:rsidRPr="00000000">
        <w:rPr>
          <w:rFonts w:ascii="Times New Roman" w:cs="Times New Roman" w:eastAsia="Times New Roman" w:hAnsi="Times New Roman"/>
          <w:color w:val="2b2b2b"/>
          <w:sz w:val="13"/>
          <w:szCs w:val="13"/>
          <w:rtl w:val="0"/>
        </w:rPr>
        <w:t xml:space="preserve">Mr</w:t>
      </w:r>
      <w:r w:rsidDel="00000000" w:rsidR="00000000" w:rsidRPr="00000000">
        <w:rPr>
          <w:rFonts w:ascii="Times New Roman" w:cs="Times New Roman" w:eastAsia="Times New Roman" w:hAnsi="Times New Roman"/>
          <w:color w:val="3d3d3d"/>
          <w:sz w:val="13"/>
          <w:szCs w:val="13"/>
          <w:rtl w:val="0"/>
        </w:rPr>
        <w:t xml:space="preserve">LE</w:t>
      </w:r>
      <w:r w:rsidDel="00000000" w:rsidR="00000000" w:rsidRPr="00000000">
        <w:rPr>
          <w:rFonts w:ascii="Times New Roman" w:cs="Times New Roman" w:eastAsia="Times New Roman" w:hAnsi="Times New Roman"/>
          <w:color w:val="2b2b2b"/>
          <w:sz w:val="13"/>
          <w:szCs w:val="13"/>
          <w:rtl w:val="0"/>
        </w:rPr>
        <w:t xml:space="preserve">O</w:t>
      </w:r>
      <w:r w:rsidDel="00000000" w:rsidR="00000000" w:rsidRPr="00000000">
        <w:rPr>
          <w:rtl w:val="0"/>
        </w:rPr>
      </w:r>
    </w:p>
    <w:p w:rsidR="00000000" w:rsidDel="00000000" w:rsidP="00000000" w:rsidRDefault="00000000" w:rsidRPr="00000000" w14:paraId="00000F87">
      <w:pPr>
        <w:spacing w:line="180" w:lineRule="auto"/>
        <w:ind w:left="1556"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91919"/>
          <w:sz w:val="19"/>
          <w:szCs w:val="19"/>
          <w:rtl w:val="0"/>
        </w:rPr>
        <w:t xml:space="preserve">un pr</w:t>
      </w:r>
      <w:r w:rsidDel="00000000" w:rsidR="00000000" w:rsidRPr="00000000">
        <w:rPr>
          <w:rFonts w:ascii="Times New Roman" w:cs="Times New Roman" w:eastAsia="Times New Roman" w:hAnsi="Times New Roman"/>
          <w:color w:val="2b2b2b"/>
          <w:sz w:val="19"/>
          <w:szCs w:val="19"/>
          <w:rtl w:val="0"/>
        </w:rPr>
        <w:t xml:space="preserve">oce</w:t>
      </w:r>
      <w:r w:rsidDel="00000000" w:rsidR="00000000" w:rsidRPr="00000000">
        <w:rPr>
          <w:rFonts w:ascii="Times New Roman" w:cs="Times New Roman" w:eastAsia="Times New Roman" w:hAnsi="Times New Roman"/>
          <w:color w:val="3d3d3d"/>
          <w:sz w:val="19"/>
          <w:szCs w:val="19"/>
          <w:rtl w:val="0"/>
        </w:rPr>
        <w:t xml:space="preserve">s</w:t>
      </w:r>
      <w:r w:rsidDel="00000000" w:rsidR="00000000" w:rsidRPr="00000000">
        <w:rPr>
          <w:rFonts w:ascii="Times New Roman" w:cs="Times New Roman" w:eastAsia="Times New Roman" w:hAnsi="Times New Roman"/>
          <w:color w:val="2b2b2b"/>
          <w:sz w:val="19"/>
          <w:szCs w:val="19"/>
          <w:rtl w:val="0"/>
        </w:rPr>
        <w:t xml:space="preserve">o de </w:t>
      </w:r>
      <w:r w:rsidDel="00000000" w:rsidR="00000000" w:rsidRPr="00000000">
        <w:rPr>
          <w:rFonts w:ascii="Times New Roman" w:cs="Times New Roman" w:eastAsia="Times New Roman" w:hAnsi="Times New Roman"/>
          <w:color w:val="191919"/>
          <w:sz w:val="19"/>
          <w:szCs w:val="19"/>
          <w:rtl w:val="0"/>
        </w:rPr>
        <w:t xml:space="preserve">rcc</w:t>
      </w:r>
      <w:r w:rsidDel="00000000" w:rsidR="00000000" w:rsidRPr="00000000">
        <w:rPr>
          <w:rFonts w:ascii="Times New Roman" w:cs="Times New Roman" w:eastAsia="Times New Roman" w:hAnsi="Times New Roman"/>
          <w:color w:val="2b2b2b"/>
          <w:sz w:val="19"/>
          <w:szCs w:val="19"/>
          <w:rtl w:val="0"/>
        </w:rPr>
        <w:t xml:space="preserve">a</w:t>
      </w:r>
      <w:r w:rsidDel="00000000" w:rsidR="00000000" w:rsidRPr="00000000">
        <w:rPr>
          <w:rFonts w:ascii="Times New Roman" w:cs="Times New Roman" w:eastAsia="Times New Roman" w:hAnsi="Times New Roman"/>
          <w:color w:val="191919"/>
          <w:sz w:val="19"/>
          <w:szCs w:val="19"/>
          <w:rtl w:val="0"/>
        </w:rPr>
        <w:t xml:space="preserve">t</w:t>
      </w:r>
      <w:r w:rsidDel="00000000" w:rsidR="00000000" w:rsidRPr="00000000">
        <w:rPr>
          <w:rFonts w:ascii="Times New Roman" w:cs="Times New Roman" w:eastAsia="Times New Roman" w:hAnsi="Times New Roman"/>
          <w:color w:val="3d3d3d"/>
          <w:sz w:val="19"/>
          <w:szCs w:val="19"/>
          <w:rtl w:val="0"/>
        </w:rPr>
        <w:t xml:space="preserve">c</w:t>
      </w:r>
      <w:r w:rsidDel="00000000" w:rsidR="00000000" w:rsidRPr="00000000">
        <w:rPr>
          <w:rFonts w:ascii="Times New Roman" w:cs="Times New Roman" w:eastAsia="Times New Roman" w:hAnsi="Times New Roman"/>
          <w:color w:val="2b2b2b"/>
          <w:sz w:val="19"/>
          <w:szCs w:val="19"/>
          <w:rtl w:val="0"/>
        </w:rPr>
        <w:t xml:space="preserve">go</w:t>
      </w:r>
      <w:r w:rsidDel="00000000" w:rsidR="00000000" w:rsidRPr="00000000">
        <w:rPr>
          <w:rFonts w:ascii="Times New Roman" w:cs="Times New Roman" w:eastAsia="Times New Roman" w:hAnsi="Times New Roman"/>
          <w:color w:val="191919"/>
          <w:sz w:val="19"/>
          <w:szCs w:val="19"/>
          <w:rtl w:val="0"/>
        </w:rPr>
        <w:t xml:space="preserve">r</w:t>
      </w:r>
      <w:r w:rsidDel="00000000" w:rsidR="00000000" w:rsidRPr="00000000">
        <w:rPr>
          <w:rFonts w:ascii="Times New Roman" w:cs="Times New Roman" w:eastAsia="Times New Roman" w:hAnsi="Times New Roman"/>
          <w:color w:val="3d3d3d"/>
          <w:sz w:val="19"/>
          <w:szCs w:val="19"/>
          <w:rtl w:val="0"/>
        </w:rPr>
        <w:t xml:space="preserve">í</w:t>
      </w:r>
      <w:r w:rsidDel="00000000" w:rsidR="00000000" w:rsidRPr="00000000">
        <w:rPr>
          <w:rFonts w:ascii="Times New Roman" w:cs="Times New Roman" w:eastAsia="Times New Roman" w:hAnsi="Times New Roman"/>
          <w:color w:val="2b2b2b"/>
          <w:sz w:val="19"/>
          <w:szCs w:val="19"/>
          <w:rtl w:val="0"/>
        </w:rPr>
        <w:t xml:space="preserve">za</w:t>
      </w:r>
      <w:r w:rsidDel="00000000" w:rsidR="00000000" w:rsidRPr="00000000">
        <w:rPr>
          <w:rFonts w:ascii="Times New Roman" w:cs="Times New Roman" w:eastAsia="Times New Roman" w:hAnsi="Times New Roman"/>
          <w:color w:val="191919"/>
          <w:sz w:val="19"/>
          <w:szCs w:val="19"/>
          <w:rtl w:val="0"/>
        </w:rPr>
        <w:t xml:space="preserve">ci</w:t>
      </w:r>
      <w:r w:rsidDel="00000000" w:rsidR="00000000" w:rsidRPr="00000000">
        <w:rPr>
          <w:rFonts w:ascii="Times New Roman" w:cs="Times New Roman" w:eastAsia="Times New Roman" w:hAnsi="Times New Roman"/>
          <w:color w:val="3d3d3d"/>
          <w:sz w:val="19"/>
          <w:szCs w:val="19"/>
          <w:rtl w:val="0"/>
        </w:rPr>
        <w:t xml:space="preserve">ó</w:t>
      </w:r>
      <w:r w:rsidDel="00000000" w:rsidR="00000000" w:rsidRPr="00000000">
        <w:rPr>
          <w:rFonts w:ascii="Times New Roman" w:cs="Times New Roman" w:eastAsia="Times New Roman" w:hAnsi="Times New Roman"/>
          <w:color w:val="191919"/>
          <w:sz w:val="19"/>
          <w:szCs w:val="19"/>
          <w:rtl w:val="0"/>
        </w:rPr>
        <w:t xml:space="preserve">n </w:t>
      </w:r>
      <w:r w:rsidDel="00000000" w:rsidR="00000000" w:rsidRPr="00000000">
        <w:rPr>
          <w:rFonts w:ascii="Times New Roman" w:cs="Times New Roman" w:eastAsia="Times New Roman" w:hAnsi="Times New Roman"/>
          <w:color w:val="191919"/>
          <w:sz w:val="18"/>
          <w:szCs w:val="18"/>
          <w:rtl w:val="0"/>
        </w:rPr>
        <w:t xml:space="preserve">d</w:t>
      </w:r>
      <w:r w:rsidDel="00000000" w:rsidR="00000000" w:rsidRPr="00000000">
        <w:rPr>
          <w:rFonts w:ascii="Times New Roman" w:cs="Times New Roman" w:eastAsia="Times New Roman" w:hAnsi="Times New Roman"/>
          <w:color w:val="2b2b2b"/>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l </w:t>
      </w:r>
      <w:r w:rsidDel="00000000" w:rsidR="00000000" w:rsidRPr="00000000">
        <w:rPr>
          <w:rFonts w:ascii="Times New Roman" w:cs="Times New Roman" w:eastAsia="Times New Roman" w:hAnsi="Times New Roman"/>
          <w:color w:val="3d3d3d"/>
          <w:sz w:val="18"/>
          <w:szCs w:val="18"/>
          <w:rtl w:val="0"/>
        </w:rPr>
        <w:t xml:space="preserve">Es</w:t>
      </w:r>
      <w:r w:rsidDel="00000000" w:rsidR="00000000" w:rsidRPr="00000000">
        <w:rPr>
          <w:rFonts w:ascii="Times New Roman" w:cs="Times New Roman" w:eastAsia="Times New Roman" w:hAnsi="Times New Roman"/>
          <w:color w:val="2b2b2b"/>
          <w:sz w:val="18"/>
          <w:szCs w:val="18"/>
          <w:rtl w:val="0"/>
        </w:rPr>
        <w:t xml:space="preserve">cal</w:t>
      </w:r>
      <w:r w:rsidDel="00000000" w:rsidR="00000000" w:rsidRPr="00000000">
        <w:rPr>
          <w:rFonts w:ascii="Times New Roman" w:cs="Times New Roman" w:eastAsia="Times New Roman" w:hAnsi="Times New Roman"/>
          <w:color w:val="3d3d3d"/>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f</w:t>
      </w:r>
      <w:r w:rsidDel="00000000" w:rsidR="00000000" w:rsidRPr="00000000">
        <w:rPr>
          <w:rFonts w:ascii="Times New Roman" w:cs="Times New Roman" w:eastAsia="Times New Roman" w:hAnsi="Times New Roman"/>
          <w:color w:val="2b2b2b"/>
          <w:sz w:val="18"/>
          <w:szCs w:val="18"/>
          <w:rtl w:val="0"/>
        </w:rPr>
        <w:t xml:space="preserve">ón SECO </w:t>
      </w:r>
      <w:r w:rsidDel="00000000" w:rsidR="00000000" w:rsidRPr="00000000">
        <w:rPr>
          <w:rFonts w:ascii="Arial" w:cs="Arial" w:eastAsia="Arial" w:hAnsi="Arial"/>
          <w:color w:val="2b2b2b"/>
          <w:sz w:val="17"/>
          <w:szCs w:val="17"/>
          <w:rtl w:val="0"/>
        </w:rPr>
        <w:t xml:space="preserve">y </w:t>
      </w:r>
      <w:r w:rsidDel="00000000" w:rsidR="00000000" w:rsidRPr="00000000">
        <w:rPr>
          <w:rFonts w:ascii="Times New Roman" w:cs="Times New Roman" w:eastAsia="Times New Roman" w:hAnsi="Times New Roman"/>
          <w:color w:val="191919"/>
          <w:sz w:val="19"/>
          <w:szCs w:val="19"/>
          <w:rtl w:val="0"/>
        </w:rPr>
        <w:t xml:space="preserve">H</w:t>
      </w:r>
      <w:r w:rsidDel="00000000" w:rsidR="00000000" w:rsidRPr="00000000">
        <w:rPr>
          <w:rFonts w:ascii="Times New Roman" w:cs="Times New Roman" w:eastAsia="Times New Roman" w:hAnsi="Times New Roman"/>
          <w:color w:val="2b2b2b"/>
          <w:sz w:val="19"/>
          <w:szCs w:val="19"/>
          <w:rtl w:val="0"/>
        </w:rPr>
        <w:t xml:space="preserve">U </w:t>
      </w:r>
      <w:r w:rsidDel="00000000" w:rsidR="00000000" w:rsidRPr="00000000">
        <w:rPr>
          <w:rFonts w:ascii="Times New Roman" w:cs="Times New Roman" w:eastAsia="Times New Roman" w:hAnsi="Times New Roman"/>
          <w:color w:val="2b2b2b"/>
          <w:sz w:val="18"/>
          <w:szCs w:val="18"/>
          <w:rtl w:val="0"/>
        </w:rPr>
        <w:t xml:space="preserve">ME</w:t>
      </w:r>
      <w:r w:rsidDel="00000000" w:rsidR="00000000" w:rsidRPr="00000000">
        <w:rPr>
          <w:rFonts w:ascii="Times New Roman" w:cs="Times New Roman" w:eastAsia="Times New Roman" w:hAnsi="Times New Roman"/>
          <w:color w:val="191919"/>
          <w:sz w:val="18"/>
          <w:szCs w:val="18"/>
          <w:rtl w:val="0"/>
        </w:rPr>
        <w:t xml:space="preserve">D</w:t>
      </w:r>
      <w:r w:rsidDel="00000000" w:rsidR="00000000" w:rsidRPr="00000000">
        <w:rPr>
          <w:rFonts w:ascii="Times New Roman" w:cs="Times New Roman" w:eastAsia="Times New Roman" w:hAnsi="Times New Roman"/>
          <w:color w:val="2b2b2b"/>
          <w:sz w:val="18"/>
          <w:szCs w:val="18"/>
          <w:rtl w:val="0"/>
        </w:rPr>
        <w:t xml:space="preserve">O (Sa</w:t>
      </w:r>
      <w:r w:rsidDel="00000000" w:rsidR="00000000" w:rsidRPr="00000000">
        <w:rPr>
          <w:rFonts w:ascii="Times New Roman" w:cs="Times New Roman" w:eastAsia="Times New Roman" w:hAnsi="Times New Roman"/>
          <w:color w:val="191919"/>
          <w:sz w:val="18"/>
          <w:szCs w:val="18"/>
          <w:rtl w:val="0"/>
        </w:rPr>
        <w:t xml:space="preserve">l</w:t>
      </w:r>
      <w:r w:rsidDel="00000000" w:rsidR="00000000" w:rsidRPr="00000000">
        <w:rPr>
          <w:rFonts w:ascii="Times New Roman" w:cs="Times New Roman" w:eastAsia="Times New Roman" w:hAnsi="Times New Roman"/>
          <w:color w:val="2b2b2b"/>
          <w:sz w:val="18"/>
          <w:szCs w:val="18"/>
          <w:rtl w:val="0"/>
        </w:rPr>
        <w:t xml:space="preserve">ud)</w:t>
      </w:r>
      <w:r w:rsidDel="00000000" w:rsidR="00000000" w:rsidRPr="00000000">
        <w:rPr>
          <w:rFonts w:ascii="Times New Roman" w:cs="Times New Roman" w:eastAsia="Times New Roman" w:hAnsi="Times New Roman"/>
          <w:color w:val="3d3d3d"/>
          <w:sz w:val="18"/>
          <w:szCs w:val="18"/>
          <w:rtl w:val="0"/>
        </w:rPr>
        <w:t xml:space="preserve">, </w:t>
      </w:r>
      <w:r w:rsidDel="00000000" w:rsidR="00000000" w:rsidRPr="00000000">
        <w:rPr>
          <w:rFonts w:ascii="Times New Roman" w:cs="Times New Roman" w:eastAsia="Times New Roman" w:hAnsi="Times New Roman"/>
          <w:color w:val="3d3d3d"/>
          <w:sz w:val="19"/>
          <w:szCs w:val="19"/>
          <w:rtl w:val="0"/>
        </w:rPr>
        <w:t xml:space="preserve">e</w:t>
      </w:r>
      <w:r w:rsidDel="00000000" w:rsidR="00000000" w:rsidRPr="00000000">
        <w:rPr>
          <w:rFonts w:ascii="Times New Roman" w:cs="Times New Roman" w:eastAsia="Times New Roman" w:hAnsi="Times New Roman"/>
          <w:color w:val="191919"/>
          <w:sz w:val="19"/>
          <w:szCs w:val="19"/>
          <w:rtl w:val="0"/>
        </w:rPr>
        <w:t xml:space="preserve">n </w:t>
      </w:r>
      <w:r w:rsidDel="00000000" w:rsidR="00000000" w:rsidRPr="00000000">
        <w:rPr>
          <w:rFonts w:ascii="Times New Roman" w:cs="Times New Roman" w:eastAsia="Times New Roman" w:hAnsi="Times New Roman"/>
          <w:color w:val="191919"/>
          <w:sz w:val="18"/>
          <w:szCs w:val="18"/>
          <w:rtl w:val="0"/>
        </w:rPr>
        <w:t xml:space="preserve">b</w:t>
      </w:r>
      <w:r w:rsidDel="00000000" w:rsidR="00000000" w:rsidRPr="00000000">
        <w:rPr>
          <w:rFonts w:ascii="Times New Roman" w:cs="Times New Roman" w:eastAsia="Times New Roman" w:hAnsi="Times New Roman"/>
          <w:color w:val="2b2b2b"/>
          <w:sz w:val="18"/>
          <w:szCs w:val="18"/>
          <w:rtl w:val="0"/>
        </w:rPr>
        <w:t xml:space="preserve">a</w:t>
      </w:r>
      <w:r w:rsidDel="00000000" w:rsidR="00000000" w:rsidRPr="00000000">
        <w:rPr>
          <w:rFonts w:ascii="Times New Roman" w:cs="Times New Roman" w:eastAsia="Times New Roman" w:hAnsi="Times New Roman"/>
          <w:color w:val="3d3d3d"/>
          <w:sz w:val="18"/>
          <w:szCs w:val="18"/>
          <w:rtl w:val="0"/>
        </w:rPr>
        <w:t xml:space="preserve">se </w:t>
      </w:r>
      <w:r w:rsidDel="00000000" w:rsidR="00000000" w:rsidRPr="00000000">
        <w:rPr>
          <w:rFonts w:ascii="Times New Roman" w:cs="Times New Roman" w:eastAsia="Times New Roman" w:hAnsi="Times New Roman"/>
          <w:color w:val="2b2b2b"/>
          <w:sz w:val="19"/>
          <w:szCs w:val="19"/>
          <w:rtl w:val="0"/>
        </w:rPr>
        <w:t xml:space="preserve">o </w:t>
      </w:r>
      <w:r w:rsidDel="00000000" w:rsidR="00000000" w:rsidRPr="00000000">
        <w:rPr>
          <w:rFonts w:ascii="Times New Roman" w:cs="Times New Roman" w:eastAsia="Times New Roman" w:hAnsi="Times New Roman"/>
          <w:color w:val="191919"/>
          <w:sz w:val="19"/>
          <w:szCs w:val="19"/>
          <w:rtl w:val="0"/>
        </w:rPr>
        <w:t xml:space="preserve">l</w:t>
      </w:r>
      <w:r w:rsidDel="00000000" w:rsidR="00000000" w:rsidRPr="00000000">
        <w:rPr>
          <w:rFonts w:ascii="Times New Roman" w:cs="Times New Roman" w:eastAsia="Times New Roman" w:hAnsi="Times New Roman"/>
          <w:color w:val="3d3d3d"/>
          <w:sz w:val="19"/>
          <w:szCs w:val="19"/>
          <w:rtl w:val="0"/>
        </w:rPr>
        <w:t xml:space="preserve">os </w:t>
      </w:r>
      <w:r w:rsidDel="00000000" w:rsidR="00000000" w:rsidRPr="00000000">
        <w:rPr>
          <w:rFonts w:ascii="Times New Roman" w:cs="Times New Roman" w:eastAsia="Times New Roman" w:hAnsi="Times New Roman"/>
          <w:color w:val="3d3d3d"/>
          <w:sz w:val="18"/>
          <w:szCs w:val="18"/>
          <w:rtl w:val="0"/>
        </w:rPr>
        <w:t xml:space="preserve">s</w:t>
      </w:r>
      <w:r w:rsidDel="00000000" w:rsidR="00000000" w:rsidRPr="00000000">
        <w:rPr>
          <w:rFonts w:ascii="Times New Roman" w:cs="Times New Roman" w:eastAsia="Times New Roman" w:hAnsi="Times New Roman"/>
          <w:color w:val="2b2b2b"/>
          <w:sz w:val="18"/>
          <w:szCs w:val="18"/>
          <w:rtl w:val="0"/>
        </w:rPr>
        <w:t xml:space="preserve">ig</w:t>
      </w:r>
      <w:r w:rsidDel="00000000" w:rsidR="00000000" w:rsidRPr="00000000">
        <w:rPr>
          <w:rFonts w:ascii="Times New Roman" w:cs="Times New Roman" w:eastAsia="Times New Roman" w:hAnsi="Times New Roman"/>
          <w:color w:val="191919"/>
          <w:sz w:val="18"/>
          <w:szCs w:val="18"/>
          <w:rtl w:val="0"/>
        </w:rPr>
        <w:t xml:space="preserve">ui</w:t>
      </w:r>
      <w:r w:rsidDel="00000000" w:rsidR="00000000" w:rsidRPr="00000000">
        <w:rPr>
          <w:rFonts w:ascii="Times New Roman" w:cs="Times New Roman" w:eastAsia="Times New Roman" w:hAnsi="Times New Roman"/>
          <w:color w:val="2b2b2b"/>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nt</w:t>
      </w:r>
      <w:r w:rsidDel="00000000" w:rsidR="00000000" w:rsidRPr="00000000">
        <w:rPr>
          <w:rFonts w:ascii="Times New Roman" w:cs="Times New Roman" w:eastAsia="Times New Roman" w:hAnsi="Times New Roman"/>
          <w:color w:val="2b2b2b"/>
          <w:sz w:val="18"/>
          <w:szCs w:val="18"/>
          <w:rtl w:val="0"/>
        </w:rPr>
        <w:t xml:space="preserve">e</w:t>
      </w:r>
      <w:r w:rsidDel="00000000" w:rsidR="00000000" w:rsidRPr="00000000">
        <w:rPr>
          <w:rFonts w:ascii="Times New Roman" w:cs="Times New Roman" w:eastAsia="Times New Roman" w:hAnsi="Times New Roman"/>
          <w:color w:val="3d3d3d"/>
          <w:sz w:val="18"/>
          <w:szCs w:val="18"/>
          <w:rtl w:val="0"/>
        </w:rPr>
        <w:t xml:space="preserve">s</w:t>
      </w:r>
      <w:r w:rsidDel="00000000" w:rsidR="00000000" w:rsidRPr="00000000">
        <w:rPr>
          <w:rtl w:val="0"/>
        </w:rPr>
      </w:r>
    </w:p>
    <w:p w:rsidR="00000000" w:rsidDel="00000000" w:rsidP="00000000" w:rsidRDefault="00000000" w:rsidRPr="00000000" w14:paraId="00000F88">
      <w:pPr>
        <w:spacing w:before="4" w:line="120" w:lineRule="auto"/>
        <w:jc w:val="left"/>
        <w:rPr>
          <w:sz w:val="12"/>
          <w:szCs w:val="12"/>
        </w:rPr>
      </w:pPr>
      <w:r w:rsidDel="00000000" w:rsidR="00000000" w:rsidRPr="00000000">
        <w:rPr>
          <w:rtl w:val="0"/>
        </w:rPr>
      </w:r>
    </w:p>
    <w:p w:rsidR="00000000" w:rsidDel="00000000" w:rsidP="00000000" w:rsidRDefault="00000000" w:rsidRPr="00000000" w14:paraId="00000F89">
      <w:pPr>
        <w:ind w:left="1549"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191919"/>
          <w:sz w:val="17"/>
          <w:szCs w:val="17"/>
          <w:rtl w:val="0"/>
        </w:rPr>
        <w:t xml:space="preserve">pnr</w:t>
      </w:r>
      <w:r w:rsidDel="00000000" w:rsidR="00000000" w:rsidRPr="00000000">
        <w:rPr>
          <w:rFonts w:ascii="Times New Roman" w:cs="Times New Roman" w:eastAsia="Times New Roman" w:hAnsi="Times New Roman"/>
          <w:color w:val="3d3d3d"/>
          <w:sz w:val="17"/>
          <w:szCs w:val="17"/>
          <w:rtl w:val="0"/>
        </w:rPr>
        <w:t xml:space="preserve">ú</w:t>
      </w:r>
      <w:r w:rsidDel="00000000" w:rsidR="00000000" w:rsidRPr="00000000">
        <w:rPr>
          <w:rFonts w:ascii="Times New Roman" w:cs="Times New Roman" w:eastAsia="Times New Roman" w:hAnsi="Times New Roman"/>
          <w:color w:val="191919"/>
          <w:sz w:val="17"/>
          <w:szCs w:val="17"/>
          <w:rtl w:val="0"/>
        </w:rPr>
        <w:t xml:space="preserve">rn</w:t>
      </w:r>
      <w:r w:rsidDel="00000000" w:rsidR="00000000" w:rsidRPr="00000000">
        <w:rPr>
          <w:rFonts w:ascii="Times New Roman" w:cs="Times New Roman" w:eastAsia="Times New Roman" w:hAnsi="Times New Roman"/>
          <w:color w:val="3d3d3d"/>
          <w:sz w:val="17"/>
          <w:szCs w:val="17"/>
          <w:rtl w:val="0"/>
        </w:rPr>
        <w:t xml:space="preserve">c</w:t>
      </w:r>
      <w:r w:rsidDel="00000000" w:rsidR="00000000" w:rsidRPr="00000000">
        <w:rPr>
          <w:rFonts w:ascii="Times New Roman" w:cs="Times New Roman" w:eastAsia="Times New Roman" w:hAnsi="Times New Roman"/>
          <w:color w:val="191919"/>
          <w:sz w:val="17"/>
          <w:szCs w:val="17"/>
          <w:rtl w:val="0"/>
        </w:rPr>
        <w:t xml:space="preserve">tr</w:t>
      </w:r>
      <w:r w:rsidDel="00000000" w:rsidR="00000000" w:rsidRPr="00000000">
        <w:rPr>
          <w:rFonts w:ascii="Times New Roman" w:cs="Times New Roman" w:eastAsia="Times New Roman" w:hAnsi="Times New Roman"/>
          <w:color w:val="2b2b2b"/>
          <w:sz w:val="17"/>
          <w:szCs w:val="17"/>
          <w:rtl w:val="0"/>
        </w:rPr>
        <w:t xml:space="preserve">o</w:t>
      </w:r>
      <w:r w:rsidDel="00000000" w:rsidR="00000000" w:rsidRPr="00000000">
        <w:rPr>
          <w:rFonts w:ascii="Times New Roman" w:cs="Times New Roman" w:eastAsia="Times New Roman" w:hAnsi="Times New Roman"/>
          <w:color w:val="3d3d3d"/>
          <w:sz w:val="17"/>
          <w:szCs w:val="17"/>
          <w:rtl w:val="0"/>
        </w:rPr>
        <w:t xml:space="preserve">s:</w:t>
      </w:r>
      <w:r w:rsidDel="00000000" w:rsidR="00000000" w:rsidRPr="00000000">
        <w:rPr>
          <w:rtl w:val="0"/>
        </w:rPr>
      </w:r>
    </w:p>
    <w:p w:rsidR="00000000" w:rsidDel="00000000" w:rsidP="00000000" w:rsidRDefault="00000000" w:rsidRPr="00000000" w14:paraId="00000F8A">
      <w:pPr>
        <w:spacing w:before="8" w:line="100" w:lineRule="auto"/>
        <w:jc w:val="left"/>
        <w:rPr>
          <w:sz w:val="10"/>
          <w:szCs w:val="10"/>
        </w:rPr>
      </w:pPr>
      <w:r w:rsidDel="00000000" w:rsidR="00000000" w:rsidRPr="00000000">
        <w:rPr>
          <w:rtl w:val="0"/>
        </w:rPr>
      </w:r>
    </w:p>
    <w:p w:rsidR="00000000" w:rsidDel="00000000" w:rsidP="00000000" w:rsidRDefault="00000000" w:rsidRPr="00000000" w14:paraId="00000F8B">
      <w:pPr>
        <w:ind w:left="188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91919"/>
          <w:sz w:val="20"/>
          <w:szCs w:val="20"/>
          <w:rtl w:val="0"/>
        </w:rPr>
        <w:t xml:space="preserve">•   </w:t>
      </w:r>
      <w:r w:rsidDel="00000000" w:rsidR="00000000" w:rsidRPr="00000000">
        <w:rPr>
          <w:rFonts w:ascii="Times New Roman" w:cs="Times New Roman" w:eastAsia="Times New Roman" w:hAnsi="Times New Roman"/>
          <w:color w:val="2b2b2b"/>
          <w:sz w:val="20"/>
          <w:szCs w:val="20"/>
          <w:rtl w:val="0"/>
        </w:rPr>
        <w:t xml:space="preserve">Rcc</w:t>
      </w:r>
      <w:r w:rsidDel="00000000" w:rsidR="00000000" w:rsidRPr="00000000">
        <w:rPr>
          <w:rFonts w:ascii="Times New Roman" w:cs="Times New Roman" w:eastAsia="Times New Roman" w:hAnsi="Times New Roman"/>
          <w:color w:val="3d3d3d"/>
          <w:sz w:val="20"/>
          <w:szCs w:val="20"/>
          <w:rtl w:val="0"/>
        </w:rPr>
        <w:t xml:space="preserve">a</w:t>
      </w:r>
      <w:r w:rsidDel="00000000" w:rsidR="00000000" w:rsidRPr="00000000">
        <w:rPr>
          <w:rFonts w:ascii="Times New Roman" w:cs="Times New Roman" w:eastAsia="Times New Roman" w:hAnsi="Times New Roman"/>
          <w:color w:val="191919"/>
          <w:sz w:val="20"/>
          <w:szCs w:val="20"/>
          <w:rtl w:val="0"/>
        </w:rPr>
        <w:t xml:space="preserve">t</w:t>
      </w:r>
      <w:r w:rsidDel="00000000" w:rsidR="00000000" w:rsidRPr="00000000">
        <w:rPr>
          <w:rFonts w:ascii="Times New Roman" w:cs="Times New Roman" w:eastAsia="Times New Roman" w:hAnsi="Times New Roman"/>
          <w:color w:val="2b2b2b"/>
          <w:sz w:val="20"/>
          <w:szCs w:val="20"/>
          <w:rtl w:val="0"/>
        </w:rPr>
        <w:t xml:space="preserve">cgori</w:t>
      </w:r>
      <w:r w:rsidDel="00000000" w:rsidR="00000000" w:rsidRPr="00000000">
        <w:rPr>
          <w:rFonts w:ascii="Times New Roman" w:cs="Times New Roman" w:eastAsia="Times New Roman" w:hAnsi="Times New Roman"/>
          <w:color w:val="3d3d3d"/>
          <w:sz w:val="20"/>
          <w:szCs w:val="20"/>
          <w:rtl w:val="0"/>
        </w:rPr>
        <w:t xml:space="preserve">za</w:t>
      </w:r>
      <w:r w:rsidDel="00000000" w:rsidR="00000000" w:rsidRPr="00000000">
        <w:rPr>
          <w:rFonts w:ascii="Times New Roman" w:cs="Times New Roman" w:eastAsia="Times New Roman" w:hAnsi="Times New Roman"/>
          <w:color w:val="2b2b2b"/>
          <w:sz w:val="20"/>
          <w:szCs w:val="20"/>
          <w:rtl w:val="0"/>
        </w:rPr>
        <w:t xml:space="preserve">c</w:t>
      </w:r>
      <w:r w:rsidDel="00000000" w:rsidR="00000000" w:rsidRPr="00000000">
        <w:rPr>
          <w:rFonts w:ascii="Times New Roman" w:cs="Times New Roman" w:eastAsia="Times New Roman" w:hAnsi="Times New Roman"/>
          <w:color w:val="191919"/>
          <w:sz w:val="20"/>
          <w:szCs w:val="20"/>
          <w:rtl w:val="0"/>
        </w:rPr>
        <w:t xml:space="preserve">i</w:t>
      </w:r>
      <w:r w:rsidDel="00000000" w:rsidR="00000000" w:rsidRPr="00000000">
        <w:rPr>
          <w:rFonts w:ascii="Times New Roman" w:cs="Times New Roman" w:eastAsia="Times New Roman" w:hAnsi="Times New Roman"/>
          <w:color w:val="545454"/>
          <w:sz w:val="20"/>
          <w:szCs w:val="20"/>
          <w:rtl w:val="0"/>
        </w:rPr>
        <w:t xml:space="preserve">ó</w:t>
      </w:r>
      <w:r w:rsidDel="00000000" w:rsidR="00000000" w:rsidRPr="00000000">
        <w:rPr>
          <w:rFonts w:ascii="Times New Roman" w:cs="Times New Roman" w:eastAsia="Times New Roman" w:hAnsi="Times New Roman"/>
          <w:color w:val="2b2b2b"/>
          <w:sz w:val="20"/>
          <w:szCs w:val="20"/>
          <w:rtl w:val="0"/>
        </w:rPr>
        <w:t xml:space="preserve">n  e</w:t>
      </w:r>
      <w:r w:rsidDel="00000000" w:rsidR="00000000" w:rsidRPr="00000000">
        <w:rPr>
          <w:rFonts w:ascii="Times New Roman" w:cs="Times New Roman" w:eastAsia="Times New Roman" w:hAnsi="Times New Roman"/>
          <w:color w:val="191919"/>
          <w:sz w:val="20"/>
          <w:szCs w:val="20"/>
          <w:rtl w:val="0"/>
        </w:rPr>
        <w:t xml:space="preserve">n  </w:t>
      </w:r>
      <w:r w:rsidDel="00000000" w:rsidR="00000000" w:rsidRPr="00000000">
        <w:rPr>
          <w:rFonts w:ascii="Times New Roman" w:cs="Times New Roman" w:eastAsia="Times New Roman" w:hAnsi="Times New Roman"/>
          <w:color w:val="2b2b2b"/>
          <w:sz w:val="20"/>
          <w:szCs w:val="20"/>
          <w:rtl w:val="0"/>
        </w:rPr>
        <w:t xml:space="preserve">ba</w:t>
      </w:r>
      <w:r w:rsidDel="00000000" w:rsidR="00000000" w:rsidRPr="00000000">
        <w:rPr>
          <w:rFonts w:ascii="Times New Roman" w:cs="Times New Roman" w:eastAsia="Times New Roman" w:hAnsi="Times New Roman"/>
          <w:color w:val="3d3d3d"/>
          <w:sz w:val="20"/>
          <w:szCs w:val="20"/>
          <w:rtl w:val="0"/>
        </w:rPr>
        <w:t xml:space="preserve">s</w:t>
      </w:r>
      <w:r w:rsidDel="00000000" w:rsidR="00000000" w:rsidRPr="00000000">
        <w:rPr>
          <w:rFonts w:ascii="Times New Roman" w:cs="Times New Roman" w:eastAsia="Times New Roman" w:hAnsi="Times New Roman"/>
          <w:color w:val="2b2b2b"/>
          <w:sz w:val="20"/>
          <w:szCs w:val="20"/>
          <w:rtl w:val="0"/>
        </w:rPr>
        <w:t xml:space="preserve">e  a </w:t>
      </w:r>
      <w:r w:rsidDel="00000000" w:rsidR="00000000" w:rsidRPr="00000000">
        <w:rPr>
          <w:rFonts w:ascii="Times New Roman" w:cs="Times New Roman" w:eastAsia="Times New Roman" w:hAnsi="Times New Roman"/>
          <w:color w:val="191919"/>
          <w:sz w:val="20"/>
          <w:szCs w:val="20"/>
          <w:rtl w:val="0"/>
        </w:rPr>
        <w:t xml:space="preserve">l</w:t>
      </w:r>
      <w:r w:rsidDel="00000000" w:rsidR="00000000" w:rsidRPr="00000000">
        <w:rPr>
          <w:rFonts w:ascii="Times New Roman" w:cs="Times New Roman" w:eastAsia="Times New Roman" w:hAnsi="Times New Roman"/>
          <w:color w:val="2b2b2b"/>
          <w:sz w:val="20"/>
          <w:szCs w:val="20"/>
          <w:rtl w:val="0"/>
        </w:rPr>
        <w:t xml:space="preserve">a  </w:t>
      </w:r>
      <w:r w:rsidDel="00000000" w:rsidR="00000000" w:rsidRPr="00000000">
        <w:rPr>
          <w:rFonts w:ascii="Times New Roman" w:cs="Times New Roman" w:eastAsia="Times New Roman" w:hAnsi="Times New Roman"/>
          <w:color w:val="3d3d3d"/>
          <w:sz w:val="20"/>
          <w:szCs w:val="20"/>
          <w:rtl w:val="0"/>
        </w:rPr>
        <w:t xml:space="preserve">a</w:t>
      </w:r>
      <w:r w:rsidDel="00000000" w:rsidR="00000000" w:rsidRPr="00000000">
        <w:rPr>
          <w:rFonts w:ascii="Times New Roman" w:cs="Times New Roman" w:eastAsia="Times New Roman" w:hAnsi="Times New Roman"/>
          <w:color w:val="191919"/>
          <w:sz w:val="20"/>
          <w:szCs w:val="20"/>
          <w:rtl w:val="0"/>
        </w:rPr>
        <w:t xml:space="preserve">nt</w:t>
      </w:r>
      <w:r w:rsidDel="00000000" w:rsidR="00000000" w:rsidRPr="00000000">
        <w:rPr>
          <w:rFonts w:ascii="Times New Roman" w:cs="Times New Roman" w:eastAsia="Times New Roman" w:hAnsi="Times New Roman"/>
          <w:color w:val="2b2b2b"/>
          <w:sz w:val="20"/>
          <w:szCs w:val="20"/>
          <w:rtl w:val="0"/>
        </w:rPr>
        <w:t xml:space="preserve">igüedad  </w:t>
      </w:r>
      <w:r w:rsidDel="00000000" w:rsidR="00000000" w:rsidRPr="00000000">
        <w:rPr>
          <w:rFonts w:ascii="Times New Roman" w:cs="Times New Roman" w:eastAsia="Times New Roman" w:hAnsi="Times New Roman"/>
          <w:color w:val="191919"/>
          <w:sz w:val="20"/>
          <w:szCs w:val="20"/>
          <w:rtl w:val="0"/>
        </w:rPr>
        <w:t xml:space="preserve">d</w:t>
      </w:r>
      <w:r w:rsidDel="00000000" w:rsidR="00000000" w:rsidRPr="00000000">
        <w:rPr>
          <w:rFonts w:ascii="Times New Roman" w:cs="Times New Roman" w:eastAsia="Times New Roman" w:hAnsi="Times New Roman"/>
          <w:color w:val="2b2b2b"/>
          <w:sz w:val="20"/>
          <w:szCs w:val="20"/>
          <w:rtl w:val="0"/>
        </w:rPr>
        <w:t xml:space="preserve">e cada </w:t>
      </w:r>
      <w:r w:rsidDel="00000000" w:rsidR="00000000" w:rsidRPr="00000000">
        <w:rPr>
          <w:rFonts w:ascii="Times New Roman" w:cs="Times New Roman" w:eastAsia="Times New Roman" w:hAnsi="Times New Roman"/>
          <w:color w:val="191919"/>
          <w:sz w:val="20"/>
          <w:szCs w:val="20"/>
          <w:rtl w:val="0"/>
        </w:rPr>
        <w:t xml:space="preserve">a</w:t>
      </w:r>
      <w:r w:rsidDel="00000000" w:rsidR="00000000" w:rsidRPr="00000000">
        <w:rPr>
          <w:rFonts w:ascii="Times New Roman" w:cs="Times New Roman" w:eastAsia="Times New Roman" w:hAnsi="Times New Roman"/>
          <w:color w:val="2b2b2b"/>
          <w:sz w:val="20"/>
          <w:szCs w:val="20"/>
          <w:rtl w:val="0"/>
        </w:rPr>
        <w:t xml:space="preserve">gente,  c</w:t>
      </w:r>
      <w:r w:rsidDel="00000000" w:rsidR="00000000" w:rsidRPr="00000000">
        <w:rPr>
          <w:rFonts w:ascii="Times New Roman" w:cs="Times New Roman" w:eastAsia="Times New Roman" w:hAnsi="Times New Roman"/>
          <w:color w:val="3d3d3d"/>
          <w:sz w:val="20"/>
          <w:szCs w:val="20"/>
          <w:rtl w:val="0"/>
        </w:rPr>
        <w:t xml:space="preserve">a</w:t>
      </w:r>
      <w:r w:rsidDel="00000000" w:rsidR="00000000" w:rsidRPr="00000000">
        <w:rPr>
          <w:rFonts w:ascii="Times New Roman" w:cs="Times New Roman" w:eastAsia="Times New Roman" w:hAnsi="Times New Roman"/>
          <w:color w:val="191919"/>
          <w:sz w:val="20"/>
          <w:szCs w:val="20"/>
          <w:rtl w:val="0"/>
        </w:rPr>
        <w:t xml:space="preserve">l</w:t>
      </w:r>
      <w:r w:rsidDel="00000000" w:rsidR="00000000" w:rsidRPr="00000000">
        <w:rPr>
          <w:rFonts w:ascii="Times New Roman" w:cs="Times New Roman" w:eastAsia="Times New Roman" w:hAnsi="Times New Roman"/>
          <w:color w:val="2b2b2b"/>
          <w:sz w:val="20"/>
          <w:szCs w:val="20"/>
          <w:rtl w:val="0"/>
        </w:rPr>
        <w:t xml:space="preserve">c</w:t>
      </w:r>
      <w:r w:rsidDel="00000000" w:rsidR="00000000" w:rsidRPr="00000000">
        <w:rPr>
          <w:rFonts w:ascii="Times New Roman" w:cs="Times New Roman" w:eastAsia="Times New Roman" w:hAnsi="Times New Roman"/>
          <w:color w:val="191919"/>
          <w:sz w:val="20"/>
          <w:szCs w:val="20"/>
          <w:rtl w:val="0"/>
        </w:rPr>
        <w:t xml:space="preserve">ul</w:t>
      </w:r>
      <w:r w:rsidDel="00000000" w:rsidR="00000000" w:rsidRPr="00000000">
        <w:rPr>
          <w:rFonts w:ascii="Times New Roman" w:cs="Times New Roman" w:eastAsia="Times New Roman" w:hAnsi="Times New Roman"/>
          <w:color w:val="2b2b2b"/>
          <w:sz w:val="20"/>
          <w:szCs w:val="20"/>
          <w:rtl w:val="0"/>
        </w:rPr>
        <w:t xml:space="preserve">ada </w:t>
      </w:r>
      <w:r w:rsidDel="00000000" w:rsidR="00000000" w:rsidRPr="00000000">
        <w:rPr>
          <w:rFonts w:ascii="Times New Roman" w:cs="Times New Roman" w:eastAsia="Times New Roman" w:hAnsi="Times New Roman"/>
          <w:color w:val="191919"/>
          <w:sz w:val="20"/>
          <w:szCs w:val="20"/>
          <w:rtl w:val="0"/>
        </w:rPr>
        <w:t xml:space="preserve">d</w:t>
      </w:r>
      <w:r w:rsidDel="00000000" w:rsidR="00000000" w:rsidRPr="00000000">
        <w:rPr>
          <w:rFonts w:ascii="Times New Roman" w:cs="Times New Roman" w:eastAsia="Times New Roman" w:hAnsi="Times New Roman"/>
          <w:color w:val="2b2b2b"/>
          <w:sz w:val="20"/>
          <w:szCs w:val="20"/>
          <w:rtl w:val="0"/>
        </w:rPr>
        <w:t xml:space="preserve">es</w:t>
      </w:r>
      <w:r w:rsidDel="00000000" w:rsidR="00000000" w:rsidRPr="00000000">
        <w:rPr>
          <w:rFonts w:ascii="Times New Roman" w:cs="Times New Roman" w:eastAsia="Times New Roman" w:hAnsi="Times New Roman"/>
          <w:color w:val="191919"/>
          <w:sz w:val="20"/>
          <w:szCs w:val="20"/>
          <w:rtl w:val="0"/>
        </w:rPr>
        <w:t xml:space="preserve">d</w:t>
      </w:r>
      <w:r w:rsidDel="00000000" w:rsidR="00000000" w:rsidRPr="00000000">
        <w:rPr>
          <w:rFonts w:ascii="Times New Roman" w:cs="Times New Roman" w:eastAsia="Times New Roman" w:hAnsi="Times New Roman"/>
          <w:color w:val="2b2b2b"/>
          <w:sz w:val="20"/>
          <w:szCs w:val="20"/>
          <w:rtl w:val="0"/>
        </w:rPr>
        <w:t xml:space="preserve">e</w:t>
      </w:r>
      <w:r w:rsidDel="00000000" w:rsidR="00000000" w:rsidRPr="00000000">
        <w:rPr>
          <w:rFonts w:ascii="Times New Roman" w:cs="Times New Roman" w:eastAsia="Times New Roman" w:hAnsi="Times New Roman"/>
          <w:color w:val="929292"/>
          <w:sz w:val="20"/>
          <w:szCs w:val="20"/>
          <w:rtl w:val="0"/>
        </w:rPr>
        <w:t xml:space="preserve">.</w:t>
      </w:r>
      <w:r w:rsidDel="00000000" w:rsidR="00000000" w:rsidRPr="00000000">
        <w:rPr>
          <w:rFonts w:ascii="Times New Roman" w:cs="Times New Roman" w:eastAsia="Times New Roman" w:hAnsi="Times New Roman"/>
          <w:color w:val="191919"/>
          <w:sz w:val="20"/>
          <w:szCs w:val="20"/>
          <w:rtl w:val="0"/>
        </w:rPr>
        <w:t xml:space="preserve">l</w:t>
      </w:r>
      <w:r w:rsidDel="00000000" w:rsidR="00000000" w:rsidRPr="00000000">
        <w:rPr>
          <w:rFonts w:ascii="Times New Roman" w:cs="Times New Roman" w:eastAsia="Times New Roman" w:hAnsi="Times New Roman"/>
          <w:color w:val="3d3d3d"/>
          <w:sz w:val="20"/>
          <w:szCs w:val="20"/>
          <w:rtl w:val="0"/>
        </w:rPr>
        <w:t xml:space="preserve">a </w:t>
      </w:r>
      <w:r w:rsidDel="00000000" w:rsidR="00000000" w:rsidRPr="00000000">
        <w:rPr>
          <w:rFonts w:ascii="Times New Roman" w:cs="Times New Roman" w:eastAsia="Times New Roman" w:hAnsi="Times New Roman"/>
          <w:color w:val="2b2b2b"/>
          <w:sz w:val="20"/>
          <w:szCs w:val="20"/>
          <w:rtl w:val="0"/>
        </w:rPr>
        <w:t xml:space="preserve">fec</w:t>
      </w:r>
      <w:r w:rsidDel="00000000" w:rsidR="00000000" w:rsidRPr="00000000">
        <w:rPr>
          <w:rFonts w:ascii="Times New Roman" w:cs="Times New Roman" w:eastAsia="Times New Roman" w:hAnsi="Times New Roman"/>
          <w:color w:val="191919"/>
          <w:sz w:val="20"/>
          <w:szCs w:val="20"/>
          <w:rtl w:val="0"/>
        </w:rPr>
        <w:t xml:space="preserve">h</w:t>
      </w:r>
      <w:r w:rsidDel="00000000" w:rsidR="00000000" w:rsidRPr="00000000">
        <w:rPr>
          <w:rFonts w:ascii="Times New Roman" w:cs="Times New Roman" w:eastAsia="Times New Roman" w:hAnsi="Times New Roman"/>
          <w:color w:val="2b2b2b"/>
          <w:sz w:val="20"/>
          <w:szCs w:val="20"/>
          <w:rtl w:val="0"/>
        </w:rPr>
        <w:t xml:space="preserve">a  de</w:t>
      </w:r>
      <w:r w:rsidDel="00000000" w:rsidR="00000000" w:rsidRPr="00000000">
        <w:rPr>
          <w:rtl w:val="0"/>
        </w:rPr>
      </w:r>
    </w:p>
    <w:p w:rsidR="00000000" w:rsidDel="00000000" w:rsidP="00000000" w:rsidRDefault="00000000" w:rsidRPr="00000000" w14:paraId="00000F8C">
      <w:pPr>
        <w:spacing w:line="300" w:lineRule="auto"/>
        <w:ind w:left="144" w:firstLine="0"/>
        <w:jc w:val="left"/>
        <w:rPr>
          <w:rFonts w:ascii="Times New Roman" w:cs="Times New Roman" w:eastAsia="Times New Roman" w:hAnsi="Times New Roman"/>
          <w:sz w:val="19"/>
          <w:szCs w:val="19"/>
        </w:rPr>
      </w:pPr>
      <w:r w:rsidDel="00000000" w:rsidR="00000000" w:rsidRPr="00000000">
        <w:rPr>
          <w:rFonts w:ascii="Malgun Gothic" w:cs="Malgun Gothic" w:eastAsia="Malgun Gothic" w:hAnsi="Malgun Gothic"/>
          <w:color w:val="2b2b2b"/>
          <w:sz w:val="20"/>
          <w:szCs w:val="20"/>
          <w:vertAlign w:val="baseline"/>
          <w:rtl w:val="0"/>
        </w:rPr>
        <w:t xml:space="preserve">�     </w:t>
      </w:r>
      <w:r w:rsidDel="00000000" w:rsidR="00000000" w:rsidRPr="00000000">
        <w:rPr>
          <w:rFonts w:ascii="Times New Roman" w:cs="Times New Roman" w:eastAsia="Times New Roman" w:hAnsi="Times New Roman"/>
          <w:color w:val="191919"/>
          <w:sz w:val="19"/>
          <w:szCs w:val="19"/>
          <w:vertAlign w:val="baseline"/>
          <w:rtl w:val="0"/>
        </w:rPr>
        <w:t xml:space="preserve">i</w:t>
      </w:r>
      <w:r w:rsidDel="00000000" w:rsidR="00000000" w:rsidRPr="00000000">
        <w:rPr>
          <w:rFonts w:ascii="Times New Roman" w:cs="Times New Roman" w:eastAsia="Times New Roman" w:hAnsi="Times New Roman"/>
          <w:color w:val="2b2b2b"/>
          <w:sz w:val="19"/>
          <w:szCs w:val="19"/>
          <w:vertAlign w:val="baseline"/>
          <w:rtl w:val="0"/>
        </w:rPr>
        <w:t xml:space="preserve">ng</w:t>
      </w:r>
      <w:r w:rsidDel="00000000" w:rsidR="00000000" w:rsidRPr="00000000">
        <w:rPr>
          <w:rFonts w:ascii="Times New Roman" w:cs="Times New Roman" w:eastAsia="Times New Roman" w:hAnsi="Times New Roman"/>
          <w:color w:val="191919"/>
          <w:sz w:val="19"/>
          <w:szCs w:val="19"/>
          <w:vertAlign w:val="baseline"/>
          <w:rtl w:val="0"/>
        </w:rPr>
        <w:t xml:space="preserve">r</w:t>
      </w:r>
      <w:r w:rsidDel="00000000" w:rsidR="00000000" w:rsidRPr="00000000">
        <w:rPr>
          <w:rFonts w:ascii="Times New Roman" w:cs="Times New Roman" w:eastAsia="Times New Roman" w:hAnsi="Times New Roman"/>
          <w:color w:val="3d3d3d"/>
          <w:sz w:val="19"/>
          <w:szCs w:val="19"/>
          <w:vertAlign w:val="baseline"/>
          <w:rtl w:val="0"/>
        </w:rPr>
        <w:t xml:space="preserve">e</w:t>
      </w:r>
      <w:r w:rsidDel="00000000" w:rsidR="00000000" w:rsidRPr="00000000">
        <w:rPr>
          <w:rFonts w:ascii="Times New Roman" w:cs="Times New Roman" w:eastAsia="Times New Roman" w:hAnsi="Times New Roman"/>
          <w:color w:val="2b2b2b"/>
          <w:sz w:val="19"/>
          <w:szCs w:val="19"/>
          <w:vertAlign w:val="baseline"/>
          <w:rtl w:val="0"/>
        </w:rPr>
        <w:t xml:space="preserve">so </w:t>
      </w:r>
      <w:r w:rsidDel="00000000" w:rsidR="00000000" w:rsidRPr="00000000">
        <w:rPr>
          <w:rFonts w:ascii="Times New Roman" w:cs="Times New Roman" w:eastAsia="Times New Roman" w:hAnsi="Times New Roman"/>
          <w:color w:val="3d3d3d"/>
          <w:sz w:val="19"/>
          <w:szCs w:val="19"/>
          <w:vertAlign w:val="baseline"/>
          <w:rtl w:val="0"/>
        </w:rPr>
        <w:t xml:space="preserve">a es</w:t>
      </w:r>
      <w:r w:rsidDel="00000000" w:rsidR="00000000" w:rsidRPr="00000000">
        <w:rPr>
          <w:rFonts w:ascii="Times New Roman" w:cs="Times New Roman" w:eastAsia="Times New Roman" w:hAnsi="Times New Roman"/>
          <w:color w:val="191919"/>
          <w:sz w:val="19"/>
          <w:szCs w:val="19"/>
          <w:vertAlign w:val="baseline"/>
          <w:rtl w:val="0"/>
        </w:rPr>
        <w:t xml:space="preserve">t</w:t>
      </w:r>
      <w:r w:rsidDel="00000000" w:rsidR="00000000" w:rsidRPr="00000000">
        <w:rPr>
          <w:rFonts w:ascii="Times New Roman" w:cs="Times New Roman" w:eastAsia="Times New Roman" w:hAnsi="Times New Roman"/>
          <w:color w:val="3d3d3d"/>
          <w:sz w:val="19"/>
          <w:szCs w:val="19"/>
          <w:vertAlign w:val="baseline"/>
          <w:rtl w:val="0"/>
        </w:rPr>
        <w:t xml:space="preserve">a a</w:t>
      </w:r>
      <w:r w:rsidDel="00000000" w:rsidR="00000000" w:rsidRPr="00000000">
        <w:rPr>
          <w:rFonts w:ascii="Times New Roman" w:cs="Times New Roman" w:eastAsia="Times New Roman" w:hAnsi="Times New Roman"/>
          <w:color w:val="2b2b2b"/>
          <w:sz w:val="19"/>
          <w:szCs w:val="19"/>
          <w:vertAlign w:val="baseline"/>
          <w:rtl w:val="0"/>
        </w:rPr>
        <w:t xml:space="preserve">d</w:t>
      </w:r>
      <w:r w:rsidDel="00000000" w:rsidR="00000000" w:rsidRPr="00000000">
        <w:rPr>
          <w:rFonts w:ascii="Times New Roman" w:cs="Times New Roman" w:eastAsia="Times New Roman" w:hAnsi="Times New Roman"/>
          <w:color w:val="191919"/>
          <w:sz w:val="19"/>
          <w:szCs w:val="19"/>
          <w:vertAlign w:val="baseline"/>
          <w:rtl w:val="0"/>
        </w:rPr>
        <w:t xml:space="preserve">min</w:t>
      </w:r>
      <w:r w:rsidDel="00000000" w:rsidR="00000000" w:rsidRPr="00000000">
        <w:rPr>
          <w:rFonts w:ascii="Times New Roman" w:cs="Times New Roman" w:eastAsia="Times New Roman" w:hAnsi="Times New Roman"/>
          <w:color w:val="2b2b2b"/>
          <w:sz w:val="19"/>
          <w:szCs w:val="19"/>
          <w:vertAlign w:val="baseline"/>
          <w:rtl w:val="0"/>
        </w:rPr>
        <w:t xml:space="preserve">istraci</w:t>
      </w:r>
      <w:r w:rsidDel="00000000" w:rsidR="00000000" w:rsidRPr="00000000">
        <w:rPr>
          <w:rFonts w:ascii="Times New Roman" w:cs="Times New Roman" w:eastAsia="Times New Roman" w:hAnsi="Times New Roman"/>
          <w:color w:val="3d3d3d"/>
          <w:sz w:val="19"/>
          <w:szCs w:val="19"/>
          <w:vertAlign w:val="baseline"/>
          <w:rtl w:val="0"/>
        </w:rPr>
        <w:t xml:space="preserve">ó</w:t>
      </w:r>
      <w:r w:rsidDel="00000000" w:rsidR="00000000" w:rsidRPr="00000000">
        <w:rPr>
          <w:rFonts w:ascii="Times New Roman" w:cs="Times New Roman" w:eastAsia="Times New Roman" w:hAnsi="Times New Roman"/>
          <w:color w:val="191919"/>
          <w:sz w:val="19"/>
          <w:szCs w:val="19"/>
          <w:vertAlign w:val="baseline"/>
          <w:rtl w:val="0"/>
        </w:rPr>
        <w:t xml:space="preserve">n públ</w:t>
      </w:r>
      <w:r w:rsidDel="00000000" w:rsidR="00000000" w:rsidRPr="00000000">
        <w:rPr>
          <w:rFonts w:ascii="Times New Roman" w:cs="Times New Roman" w:eastAsia="Times New Roman" w:hAnsi="Times New Roman"/>
          <w:color w:val="2b2b2b"/>
          <w:sz w:val="19"/>
          <w:szCs w:val="19"/>
          <w:vertAlign w:val="baseline"/>
          <w:rtl w:val="0"/>
        </w:rPr>
        <w:t xml:space="preserve">ica c</w:t>
      </w:r>
      <w:r w:rsidDel="00000000" w:rsidR="00000000" w:rsidRPr="00000000">
        <w:rPr>
          <w:rFonts w:ascii="Times New Roman" w:cs="Times New Roman" w:eastAsia="Times New Roman" w:hAnsi="Times New Roman"/>
          <w:color w:val="3d3d3d"/>
          <w:sz w:val="19"/>
          <w:szCs w:val="19"/>
          <w:vertAlign w:val="baseline"/>
          <w:rtl w:val="0"/>
        </w:rPr>
        <w:t xml:space="preserve">e</w:t>
      </w:r>
      <w:r w:rsidDel="00000000" w:rsidR="00000000" w:rsidRPr="00000000">
        <w:rPr>
          <w:rFonts w:ascii="Times New Roman" w:cs="Times New Roman" w:eastAsia="Times New Roman" w:hAnsi="Times New Roman"/>
          <w:color w:val="191919"/>
          <w:sz w:val="19"/>
          <w:szCs w:val="19"/>
          <w:vertAlign w:val="baseline"/>
          <w:rtl w:val="0"/>
        </w:rPr>
        <w:t xml:space="preserve">n</w:t>
      </w:r>
      <w:r w:rsidDel="00000000" w:rsidR="00000000" w:rsidRPr="00000000">
        <w:rPr>
          <w:rFonts w:ascii="Times New Roman" w:cs="Times New Roman" w:eastAsia="Times New Roman" w:hAnsi="Times New Roman"/>
          <w:color w:val="2b2b2b"/>
          <w:sz w:val="19"/>
          <w:szCs w:val="19"/>
          <w:vertAlign w:val="baseline"/>
          <w:rtl w:val="0"/>
        </w:rPr>
        <w:t xml:space="preserve">t</w:t>
      </w:r>
      <w:r w:rsidDel="00000000" w:rsidR="00000000" w:rsidRPr="00000000">
        <w:rPr>
          <w:rFonts w:ascii="Times New Roman" w:cs="Times New Roman" w:eastAsia="Times New Roman" w:hAnsi="Times New Roman"/>
          <w:color w:val="191919"/>
          <w:sz w:val="19"/>
          <w:szCs w:val="19"/>
          <w:vertAlign w:val="baseline"/>
          <w:rtl w:val="0"/>
        </w:rPr>
        <w:t xml:space="preserve">ra</w:t>
      </w:r>
      <w:r w:rsidDel="00000000" w:rsidR="00000000" w:rsidRPr="00000000">
        <w:rPr>
          <w:rFonts w:ascii="Times New Roman" w:cs="Times New Roman" w:eastAsia="Times New Roman" w:hAnsi="Times New Roman"/>
          <w:color w:val="2b2b2b"/>
          <w:sz w:val="19"/>
          <w:szCs w:val="19"/>
          <w:vertAlign w:val="baseline"/>
          <w:rtl w:val="0"/>
        </w:rPr>
        <w:t xml:space="preserve">l ha</w:t>
      </w:r>
      <w:r w:rsidDel="00000000" w:rsidR="00000000" w:rsidRPr="00000000">
        <w:rPr>
          <w:rFonts w:ascii="Times New Roman" w:cs="Times New Roman" w:eastAsia="Times New Roman" w:hAnsi="Times New Roman"/>
          <w:color w:val="3d3d3d"/>
          <w:sz w:val="19"/>
          <w:szCs w:val="19"/>
          <w:vertAlign w:val="baseline"/>
          <w:rtl w:val="0"/>
        </w:rPr>
        <w:t xml:space="preserve">s</w:t>
      </w:r>
      <w:r w:rsidDel="00000000" w:rsidR="00000000" w:rsidRPr="00000000">
        <w:rPr>
          <w:rFonts w:ascii="Times New Roman" w:cs="Times New Roman" w:eastAsia="Times New Roman" w:hAnsi="Times New Roman"/>
          <w:color w:val="2b2b2b"/>
          <w:sz w:val="19"/>
          <w:szCs w:val="19"/>
          <w:vertAlign w:val="baseline"/>
          <w:rtl w:val="0"/>
        </w:rPr>
        <w:t xml:space="preserve">ta e</w:t>
      </w:r>
      <w:r w:rsidDel="00000000" w:rsidR="00000000" w:rsidRPr="00000000">
        <w:rPr>
          <w:rFonts w:ascii="Times New Roman" w:cs="Times New Roman" w:eastAsia="Times New Roman" w:hAnsi="Times New Roman"/>
          <w:color w:val="191919"/>
          <w:sz w:val="19"/>
          <w:szCs w:val="19"/>
          <w:vertAlign w:val="baseline"/>
          <w:rtl w:val="0"/>
        </w:rPr>
        <w:t xml:space="preserve">l </w:t>
      </w:r>
      <w:r w:rsidDel="00000000" w:rsidR="00000000" w:rsidRPr="00000000">
        <w:rPr>
          <w:rFonts w:ascii="Times New Roman" w:cs="Times New Roman" w:eastAsia="Times New Roman" w:hAnsi="Times New Roman"/>
          <w:color w:val="2b2b2b"/>
          <w:sz w:val="19"/>
          <w:szCs w:val="19"/>
          <w:vertAlign w:val="baseline"/>
          <w:rtl w:val="0"/>
        </w:rPr>
        <w:t xml:space="preserve">3</w:t>
      </w:r>
      <w:r w:rsidDel="00000000" w:rsidR="00000000" w:rsidRPr="00000000">
        <w:rPr>
          <w:rFonts w:ascii="Times New Roman" w:cs="Times New Roman" w:eastAsia="Times New Roman" w:hAnsi="Times New Roman"/>
          <w:color w:val="191919"/>
          <w:sz w:val="19"/>
          <w:szCs w:val="19"/>
          <w:vertAlign w:val="baseline"/>
          <w:rtl w:val="0"/>
        </w:rPr>
        <w:t xml:space="preserve">1</w:t>
      </w:r>
      <w:r w:rsidDel="00000000" w:rsidR="00000000" w:rsidRPr="00000000">
        <w:rPr>
          <w:rFonts w:ascii="Times New Roman" w:cs="Times New Roman" w:eastAsia="Times New Roman" w:hAnsi="Times New Roman"/>
          <w:color w:val="3d3d3d"/>
          <w:sz w:val="19"/>
          <w:szCs w:val="19"/>
          <w:vertAlign w:val="baseline"/>
          <w:rtl w:val="0"/>
        </w:rPr>
        <w:t xml:space="preserve">/</w:t>
      </w:r>
      <w:r w:rsidDel="00000000" w:rsidR="00000000" w:rsidRPr="00000000">
        <w:rPr>
          <w:rFonts w:ascii="Times New Roman" w:cs="Times New Roman" w:eastAsia="Times New Roman" w:hAnsi="Times New Roman"/>
          <w:color w:val="191919"/>
          <w:sz w:val="19"/>
          <w:szCs w:val="19"/>
          <w:vertAlign w:val="baseline"/>
          <w:rtl w:val="0"/>
        </w:rPr>
        <w:t xml:space="preserve">1</w:t>
      </w:r>
      <w:r w:rsidDel="00000000" w:rsidR="00000000" w:rsidRPr="00000000">
        <w:rPr>
          <w:rFonts w:ascii="Times New Roman" w:cs="Times New Roman" w:eastAsia="Times New Roman" w:hAnsi="Times New Roman"/>
          <w:color w:val="2b2b2b"/>
          <w:sz w:val="19"/>
          <w:szCs w:val="19"/>
          <w:vertAlign w:val="baseline"/>
          <w:rtl w:val="0"/>
        </w:rPr>
        <w:t xml:space="preserve">2/20</w:t>
      </w:r>
      <w:r w:rsidDel="00000000" w:rsidR="00000000" w:rsidRPr="00000000">
        <w:rPr>
          <w:rFonts w:ascii="Times New Roman" w:cs="Times New Roman" w:eastAsia="Times New Roman" w:hAnsi="Times New Roman"/>
          <w:color w:val="191919"/>
          <w:sz w:val="19"/>
          <w:szCs w:val="19"/>
          <w:vertAlign w:val="baseline"/>
          <w:rtl w:val="0"/>
        </w:rPr>
        <w:t xml:space="preserve">2</w:t>
      </w:r>
      <w:r w:rsidDel="00000000" w:rsidR="00000000" w:rsidRPr="00000000">
        <w:rPr>
          <w:rFonts w:ascii="Times New Roman" w:cs="Times New Roman" w:eastAsia="Times New Roman" w:hAnsi="Times New Roman"/>
          <w:color w:val="2b2b2b"/>
          <w:sz w:val="19"/>
          <w:szCs w:val="19"/>
          <w:vertAlign w:val="baseline"/>
          <w:rtl w:val="0"/>
        </w:rPr>
        <w:t xml:space="preserve">0 </w:t>
      </w:r>
      <w:r w:rsidDel="00000000" w:rsidR="00000000" w:rsidRPr="00000000">
        <w:rPr>
          <w:rFonts w:ascii="Arial" w:cs="Arial" w:eastAsia="Arial" w:hAnsi="Arial"/>
          <w:color w:val="2b2b2b"/>
          <w:sz w:val="17"/>
          <w:szCs w:val="17"/>
          <w:vertAlign w:val="baseline"/>
          <w:rtl w:val="0"/>
        </w:rPr>
        <w:t xml:space="preserve">y </w:t>
      </w:r>
      <w:r w:rsidDel="00000000" w:rsidR="00000000" w:rsidRPr="00000000">
        <w:rPr>
          <w:rFonts w:ascii="Times New Roman" w:cs="Times New Roman" w:eastAsia="Times New Roman" w:hAnsi="Times New Roman"/>
          <w:color w:val="2b2b2b"/>
          <w:sz w:val="19"/>
          <w:szCs w:val="19"/>
          <w:vertAlign w:val="baseline"/>
          <w:rtl w:val="0"/>
        </w:rPr>
        <w:t xml:space="preserve">a</w:t>
      </w:r>
      <w:r w:rsidDel="00000000" w:rsidR="00000000" w:rsidRPr="00000000">
        <w:rPr>
          <w:rFonts w:ascii="Times New Roman" w:cs="Times New Roman" w:eastAsia="Times New Roman" w:hAnsi="Times New Roman"/>
          <w:color w:val="191919"/>
          <w:sz w:val="19"/>
          <w:szCs w:val="19"/>
          <w:vertAlign w:val="baseline"/>
          <w:rtl w:val="0"/>
        </w:rPr>
        <w:t xml:space="preserve">l </w:t>
      </w:r>
      <w:r w:rsidDel="00000000" w:rsidR="00000000" w:rsidRPr="00000000">
        <w:rPr>
          <w:rFonts w:ascii="Times New Roman" w:cs="Times New Roman" w:eastAsia="Times New Roman" w:hAnsi="Times New Roman"/>
          <w:color w:val="2b2b2b"/>
          <w:sz w:val="19"/>
          <w:szCs w:val="19"/>
          <w:vertAlign w:val="baseline"/>
          <w:rtl w:val="0"/>
        </w:rPr>
        <w:t xml:space="preserve">Adic</w:t>
      </w:r>
      <w:r w:rsidDel="00000000" w:rsidR="00000000" w:rsidRPr="00000000">
        <w:rPr>
          <w:rFonts w:ascii="Times New Roman" w:cs="Times New Roman" w:eastAsia="Times New Roman" w:hAnsi="Times New Roman"/>
          <w:color w:val="191919"/>
          <w:sz w:val="19"/>
          <w:szCs w:val="19"/>
          <w:vertAlign w:val="baseline"/>
          <w:rtl w:val="0"/>
        </w:rPr>
        <w:t xml:space="preserve">i</w:t>
      </w:r>
      <w:r w:rsidDel="00000000" w:rsidR="00000000" w:rsidRPr="00000000">
        <w:rPr>
          <w:rFonts w:ascii="Times New Roman" w:cs="Times New Roman" w:eastAsia="Times New Roman" w:hAnsi="Times New Roman"/>
          <w:color w:val="2b2b2b"/>
          <w:sz w:val="19"/>
          <w:szCs w:val="19"/>
          <w:vertAlign w:val="baseline"/>
          <w:rtl w:val="0"/>
        </w:rPr>
        <w:t xml:space="preserve">on</w:t>
      </w:r>
      <w:r w:rsidDel="00000000" w:rsidR="00000000" w:rsidRPr="00000000">
        <w:rPr>
          <w:rFonts w:ascii="Times New Roman" w:cs="Times New Roman" w:eastAsia="Times New Roman" w:hAnsi="Times New Roman"/>
          <w:color w:val="3d3d3d"/>
          <w:sz w:val="19"/>
          <w:szCs w:val="19"/>
          <w:vertAlign w:val="baseline"/>
          <w:rtl w:val="0"/>
        </w:rPr>
        <w:t xml:space="preserve">a</w:t>
      </w:r>
      <w:r w:rsidDel="00000000" w:rsidR="00000000" w:rsidRPr="00000000">
        <w:rPr>
          <w:rFonts w:ascii="Times New Roman" w:cs="Times New Roman" w:eastAsia="Times New Roman" w:hAnsi="Times New Roman"/>
          <w:color w:val="191919"/>
          <w:sz w:val="19"/>
          <w:szCs w:val="19"/>
          <w:vertAlign w:val="baseline"/>
          <w:rtl w:val="0"/>
        </w:rPr>
        <w:t xml:space="preserve">l p</w:t>
      </w:r>
      <w:r w:rsidDel="00000000" w:rsidR="00000000" w:rsidRPr="00000000">
        <w:rPr>
          <w:rFonts w:ascii="Times New Roman" w:cs="Times New Roman" w:eastAsia="Times New Roman" w:hAnsi="Times New Roman"/>
          <w:color w:val="3d3d3d"/>
          <w:sz w:val="19"/>
          <w:szCs w:val="19"/>
          <w:vertAlign w:val="baseline"/>
          <w:rtl w:val="0"/>
        </w:rPr>
        <w:t xml:space="preserve">o</w:t>
      </w:r>
      <w:r w:rsidDel="00000000" w:rsidR="00000000" w:rsidRPr="00000000">
        <w:rPr>
          <w:rFonts w:ascii="Malgun Gothic" w:cs="Malgun Gothic" w:eastAsia="Malgun Gothic" w:hAnsi="Malgun Gothic"/>
          <w:color w:val="696969"/>
          <w:sz w:val="19"/>
          <w:szCs w:val="19"/>
          <w:vertAlign w:val="baseline"/>
          <w:rtl w:val="0"/>
        </w:rPr>
        <w:t xml:space="preserve">�</w:t>
      </w:r>
      <w:r w:rsidDel="00000000" w:rsidR="00000000" w:rsidRPr="00000000">
        <w:rPr>
          <w:rFonts w:ascii="Times New Roman" w:cs="Times New Roman" w:eastAsia="Times New Roman" w:hAnsi="Times New Roman"/>
          <w:color w:val="2b2b2b"/>
          <w:sz w:val="19"/>
          <w:szCs w:val="19"/>
          <w:vertAlign w:val="baseline"/>
          <w:rtl w:val="0"/>
        </w:rPr>
        <w:t xml:space="preserve">T</w:t>
      </w:r>
      <w:r w:rsidDel="00000000" w:rsidR="00000000" w:rsidRPr="00000000">
        <w:rPr>
          <w:rFonts w:ascii="Times New Roman" w:cs="Times New Roman" w:eastAsia="Times New Roman" w:hAnsi="Times New Roman"/>
          <w:color w:val="191919"/>
          <w:sz w:val="19"/>
          <w:szCs w:val="19"/>
          <w:vertAlign w:val="baseline"/>
          <w:rtl w:val="0"/>
        </w:rPr>
        <w:t xml:space="preserve">it</w:t>
      </w:r>
      <w:r w:rsidDel="00000000" w:rsidR="00000000" w:rsidRPr="00000000">
        <w:rPr>
          <w:rFonts w:ascii="Times New Roman" w:cs="Times New Roman" w:eastAsia="Times New Roman" w:hAnsi="Times New Roman"/>
          <w:color w:val="2b2b2b"/>
          <w:sz w:val="19"/>
          <w:szCs w:val="19"/>
          <w:vertAlign w:val="baseline"/>
          <w:rtl w:val="0"/>
        </w:rPr>
        <w:t xml:space="preserve">u</w:t>
      </w:r>
      <w:r w:rsidDel="00000000" w:rsidR="00000000" w:rsidRPr="00000000">
        <w:rPr>
          <w:rFonts w:ascii="Times New Roman" w:cs="Times New Roman" w:eastAsia="Times New Roman" w:hAnsi="Times New Roman"/>
          <w:color w:val="191919"/>
          <w:sz w:val="19"/>
          <w:szCs w:val="19"/>
          <w:vertAlign w:val="baseline"/>
          <w:rtl w:val="0"/>
        </w:rPr>
        <w:t xml:space="preserve">l</w:t>
      </w:r>
      <w:r w:rsidDel="00000000" w:rsidR="00000000" w:rsidRPr="00000000">
        <w:rPr>
          <w:rFonts w:ascii="Times New Roman" w:cs="Times New Roman" w:eastAsia="Times New Roman" w:hAnsi="Times New Roman"/>
          <w:color w:val="3d3d3d"/>
          <w:sz w:val="19"/>
          <w:szCs w:val="19"/>
          <w:vertAlign w:val="baseline"/>
          <w:rtl w:val="0"/>
        </w:rPr>
        <w:t xml:space="preserve">o</w:t>
      </w:r>
      <w:r w:rsidDel="00000000" w:rsidR="00000000" w:rsidRPr="00000000">
        <w:rPr>
          <w:rtl w:val="0"/>
        </w:rPr>
      </w:r>
    </w:p>
    <w:p w:rsidR="00000000" w:rsidDel="00000000" w:rsidP="00000000" w:rsidRDefault="00000000" w:rsidRPr="00000000" w14:paraId="00000F8D">
      <w:pPr>
        <w:spacing w:before="10" w:line="100" w:lineRule="auto"/>
        <w:jc w:val="left"/>
        <w:rPr>
          <w:sz w:val="10"/>
          <w:szCs w:val="10"/>
        </w:rPr>
      </w:pPr>
      <w:r w:rsidDel="00000000" w:rsidR="00000000" w:rsidRPr="00000000">
        <w:rPr>
          <w:rtl w:val="0"/>
        </w:rPr>
      </w:r>
    </w:p>
    <w:p w:rsidR="00000000" w:rsidDel="00000000" w:rsidP="00000000" w:rsidRDefault="00000000" w:rsidRPr="00000000" w14:paraId="00000F8E">
      <w:pPr>
        <w:spacing w:line="200" w:lineRule="auto"/>
        <w:ind w:left="2089" w:firstLine="0"/>
        <w:jc w:val="left"/>
        <w:rPr>
          <w:rFonts w:ascii="Times New Roman" w:cs="Times New Roman" w:eastAsia="Times New Roman" w:hAnsi="Times New Roman"/>
          <w:sz w:val="18"/>
          <w:szCs w:val="18"/>
        </w:rPr>
        <w:sectPr>
          <w:footerReference r:id="rId301" w:type="default"/>
          <w:type w:val="nextPage"/>
          <w:pgSz w:h="20160" w:w="12240" w:orient="portrait"/>
          <w:pgMar w:bottom="280" w:top="300" w:left="1340" w:right="820" w:header="0" w:footer="0"/>
        </w:sectPr>
      </w:pPr>
      <w:r w:rsidDel="00000000" w:rsidR="00000000" w:rsidRPr="00000000">
        <w:rPr>
          <w:rFonts w:ascii="Times New Roman" w:cs="Times New Roman" w:eastAsia="Times New Roman" w:hAnsi="Times New Roman"/>
          <w:color w:val="2b2b2b"/>
          <w:sz w:val="18"/>
          <w:szCs w:val="18"/>
          <w:vertAlign w:val="baseline"/>
          <w:rtl w:val="0"/>
        </w:rPr>
        <w:t xml:space="preserve">qu</w:t>
      </w:r>
      <w:r w:rsidDel="00000000" w:rsidR="00000000" w:rsidRPr="00000000">
        <w:rPr>
          <w:rFonts w:ascii="Times New Roman" w:cs="Times New Roman" w:eastAsia="Times New Roman" w:hAnsi="Times New Roman"/>
          <w:color w:val="3d3d3d"/>
          <w:sz w:val="18"/>
          <w:szCs w:val="18"/>
          <w:vertAlign w:val="baseline"/>
          <w:rtl w:val="0"/>
        </w:rPr>
        <w:t xml:space="preserve">é </w:t>
      </w:r>
      <w:r w:rsidDel="00000000" w:rsidR="00000000" w:rsidRPr="00000000">
        <w:rPr>
          <w:rFonts w:ascii="Times New Roman" w:cs="Times New Roman" w:eastAsia="Times New Roman" w:hAnsi="Times New Roman"/>
          <w:color w:val="191919"/>
          <w:sz w:val="18"/>
          <w:szCs w:val="18"/>
          <w:vertAlign w:val="baseline"/>
          <w:rtl w:val="0"/>
        </w:rPr>
        <w:t xml:space="preserve">c</w:t>
      </w:r>
      <w:r w:rsidDel="00000000" w:rsidR="00000000" w:rsidRPr="00000000">
        <w:rPr>
          <w:rFonts w:ascii="Times New Roman" w:cs="Times New Roman" w:eastAsia="Times New Roman" w:hAnsi="Times New Roman"/>
          <w:color w:val="2b2b2b"/>
          <w:sz w:val="18"/>
          <w:szCs w:val="18"/>
          <w:vertAlign w:val="baseline"/>
          <w:rtl w:val="0"/>
        </w:rPr>
        <w:t xml:space="preserve">a</w:t>
      </w:r>
      <w:r w:rsidDel="00000000" w:rsidR="00000000" w:rsidRPr="00000000">
        <w:rPr>
          <w:rFonts w:ascii="Times New Roman" w:cs="Times New Roman" w:eastAsia="Times New Roman" w:hAnsi="Times New Roman"/>
          <w:color w:val="191919"/>
          <w:sz w:val="18"/>
          <w:szCs w:val="18"/>
          <w:vertAlign w:val="baseline"/>
          <w:rtl w:val="0"/>
        </w:rPr>
        <w:t xml:space="preserve">d</w:t>
      </w:r>
      <w:r w:rsidDel="00000000" w:rsidR="00000000" w:rsidRPr="00000000">
        <w:rPr>
          <w:rFonts w:ascii="Times New Roman" w:cs="Times New Roman" w:eastAsia="Times New Roman" w:hAnsi="Times New Roman"/>
          <w:color w:val="2b2b2b"/>
          <w:sz w:val="18"/>
          <w:szCs w:val="18"/>
          <w:vertAlign w:val="baseline"/>
          <w:rtl w:val="0"/>
        </w:rPr>
        <w:t xml:space="preserve">a </w:t>
      </w:r>
      <w:r w:rsidDel="00000000" w:rsidR="00000000" w:rsidRPr="00000000">
        <w:rPr>
          <w:rFonts w:ascii="Times New Roman" w:cs="Times New Roman" w:eastAsia="Times New Roman" w:hAnsi="Times New Roman"/>
          <w:color w:val="191919"/>
          <w:sz w:val="18"/>
          <w:szCs w:val="18"/>
          <w:vertAlign w:val="baseline"/>
          <w:rtl w:val="0"/>
        </w:rPr>
        <w:t xml:space="preserve">a</w:t>
      </w:r>
      <w:r w:rsidDel="00000000" w:rsidR="00000000" w:rsidRPr="00000000">
        <w:rPr>
          <w:rFonts w:ascii="Times New Roman" w:cs="Times New Roman" w:eastAsia="Times New Roman" w:hAnsi="Times New Roman"/>
          <w:color w:val="2b2b2b"/>
          <w:sz w:val="18"/>
          <w:szCs w:val="18"/>
          <w:vertAlign w:val="baseline"/>
          <w:rtl w:val="0"/>
        </w:rPr>
        <w:t xml:space="preserve">ge</w:t>
      </w:r>
      <w:r w:rsidDel="00000000" w:rsidR="00000000" w:rsidRPr="00000000">
        <w:rPr>
          <w:rFonts w:ascii="Times New Roman" w:cs="Times New Roman" w:eastAsia="Times New Roman" w:hAnsi="Times New Roman"/>
          <w:color w:val="191919"/>
          <w:sz w:val="18"/>
          <w:szCs w:val="18"/>
          <w:vertAlign w:val="baseline"/>
          <w:rtl w:val="0"/>
        </w:rPr>
        <w:t xml:space="preserve">n</w:t>
      </w:r>
      <w:r w:rsidDel="00000000" w:rsidR="00000000" w:rsidRPr="00000000">
        <w:rPr>
          <w:rFonts w:ascii="Times New Roman" w:cs="Times New Roman" w:eastAsia="Times New Roman" w:hAnsi="Times New Roman"/>
          <w:color w:val="2b2b2b"/>
          <w:sz w:val="18"/>
          <w:szCs w:val="18"/>
          <w:vertAlign w:val="baseline"/>
          <w:rtl w:val="0"/>
        </w:rPr>
        <w:t xml:space="preserve">te r</w:t>
      </w:r>
      <w:r w:rsidDel="00000000" w:rsidR="00000000" w:rsidRPr="00000000">
        <w:rPr>
          <w:rFonts w:ascii="Times New Roman" w:cs="Times New Roman" w:eastAsia="Times New Roman" w:hAnsi="Times New Roman"/>
          <w:color w:val="3d3d3d"/>
          <w:sz w:val="18"/>
          <w:szCs w:val="18"/>
          <w:vertAlign w:val="baseline"/>
          <w:rtl w:val="0"/>
        </w:rPr>
        <w:t xml:space="preserve">e</w:t>
      </w:r>
      <w:r w:rsidDel="00000000" w:rsidR="00000000" w:rsidRPr="00000000">
        <w:rPr>
          <w:rFonts w:ascii="Times New Roman" w:cs="Times New Roman" w:eastAsia="Times New Roman" w:hAnsi="Times New Roman"/>
          <w:color w:val="2b2b2b"/>
          <w:sz w:val="18"/>
          <w:szCs w:val="18"/>
          <w:vertAlign w:val="baseline"/>
          <w:rtl w:val="0"/>
        </w:rPr>
        <w:t xml:space="preserve">g</w:t>
      </w:r>
      <w:r w:rsidDel="00000000" w:rsidR="00000000" w:rsidRPr="00000000">
        <w:rPr>
          <w:rFonts w:ascii="Times New Roman" w:cs="Times New Roman" w:eastAsia="Times New Roman" w:hAnsi="Times New Roman"/>
          <w:color w:val="191919"/>
          <w:sz w:val="18"/>
          <w:szCs w:val="18"/>
          <w:vertAlign w:val="baseline"/>
          <w:rtl w:val="0"/>
        </w:rPr>
        <w:t xml:space="preserve">i</w:t>
      </w:r>
      <w:r w:rsidDel="00000000" w:rsidR="00000000" w:rsidRPr="00000000">
        <w:rPr>
          <w:rFonts w:ascii="Times New Roman" w:cs="Times New Roman" w:eastAsia="Times New Roman" w:hAnsi="Times New Roman"/>
          <w:color w:val="2b2b2b"/>
          <w:sz w:val="18"/>
          <w:szCs w:val="18"/>
          <w:vertAlign w:val="baseline"/>
          <w:rtl w:val="0"/>
        </w:rPr>
        <w:t xml:space="preserve">s</w:t>
      </w:r>
      <w:r w:rsidDel="00000000" w:rsidR="00000000" w:rsidRPr="00000000">
        <w:rPr>
          <w:rFonts w:ascii="Times New Roman" w:cs="Times New Roman" w:eastAsia="Times New Roman" w:hAnsi="Times New Roman"/>
          <w:color w:val="191919"/>
          <w:sz w:val="18"/>
          <w:szCs w:val="18"/>
          <w:vertAlign w:val="baseline"/>
          <w:rtl w:val="0"/>
        </w:rPr>
        <w:t xml:space="preserve">tr</w:t>
      </w:r>
      <w:r w:rsidDel="00000000" w:rsidR="00000000" w:rsidRPr="00000000">
        <w:rPr>
          <w:rFonts w:ascii="Times New Roman" w:cs="Times New Roman" w:eastAsia="Times New Roman" w:hAnsi="Times New Roman"/>
          <w:color w:val="2b2b2b"/>
          <w:sz w:val="18"/>
          <w:szCs w:val="18"/>
          <w:vertAlign w:val="baseline"/>
          <w:rtl w:val="0"/>
        </w:rPr>
        <w:t xml:space="preserve">e a</w:t>
      </w:r>
      <w:r w:rsidDel="00000000" w:rsidR="00000000" w:rsidRPr="00000000">
        <w:rPr>
          <w:rFonts w:ascii="Times New Roman" w:cs="Times New Roman" w:eastAsia="Times New Roman" w:hAnsi="Times New Roman"/>
          <w:color w:val="191919"/>
          <w:sz w:val="18"/>
          <w:szCs w:val="18"/>
          <w:vertAlign w:val="baseline"/>
          <w:rtl w:val="0"/>
        </w:rPr>
        <w:t xml:space="preserve">l m</w:t>
      </w:r>
      <w:r w:rsidDel="00000000" w:rsidR="00000000" w:rsidRPr="00000000">
        <w:rPr>
          <w:rFonts w:ascii="Times New Roman" w:cs="Times New Roman" w:eastAsia="Times New Roman" w:hAnsi="Times New Roman"/>
          <w:color w:val="2b2b2b"/>
          <w:sz w:val="18"/>
          <w:szCs w:val="18"/>
          <w:vertAlign w:val="baseline"/>
          <w:rtl w:val="0"/>
        </w:rPr>
        <w:t xml:space="preserve">o</w:t>
      </w:r>
      <w:r w:rsidDel="00000000" w:rsidR="00000000" w:rsidRPr="00000000">
        <w:rPr>
          <w:rFonts w:ascii="Times New Roman" w:cs="Times New Roman" w:eastAsia="Times New Roman" w:hAnsi="Times New Roman"/>
          <w:color w:val="191919"/>
          <w:sz w:val="18"/>
          <w:szCs w:val="18"/>
          <w:vertAlign w:val="baseline"/>
          <w:rtl w:val="0"/>
        </w:rPr>
        <w:t xml:space="preserve">m</w:t>
      </w:r>
      <w:r w:rsidDel="00000000" w:rsidR="00000000" w:rsidRPr="00000000">
        <w:rPr>
          <w:rFonts w:ascii="Times New Roman" w:cs="Times New Roman" w:eastAsia="Times New Roman" w:hAnsi="Times New Roman"/>
          <w:color w:val="2b2b2b"/>
          <w:sz w:val="18"/>
          <w:szCs w:val="18"/>
          <w:vertAlign w:val="baseline"/>
          <w:rtl w:val="0"/>
        </w:rPr>
        <w:t xml:space="preserve">e</w:t>
      </w:r>
      <w:r w:rsidDel="00000000" w:rsidR="00000000" w:rsidRPr="00000000">
        <w:rPr>
          <w:rFonts w:ascii="Times New Roman" w:cs="Times New Roman" w:eastAsia="Times New Roman" w:hAnsi="Times New Roman"/>
          <w:color w:val="3d3d3d"/>
          <w:sz w:val="18"/>
          <w:szCs w:val="18"/>
          <w:vertAlign w:val="baseline"/>
          <w:rtl w:val="0"/>
        </w:rPr>
        <w:t xml:space="preserve">n</w:t>
      </w:r>
      <w:r w:rsidDel="00000000" w:rsidR="00000000" w:rsidRPr="00000000">
        <w:rPr>
          <w:rFonts w:ascii="Times New Roman" w:cs="Times New Roman" w:eastAsia="Times New Roman" w:hAnsi="Times New Roman"/>
          <w:color w:val="2b2b2b"/>
          <w:sz w:val="18"/>
          <w:szCs w:val="18"/>
          <w:vertAlign w:val="baseline"/>
          <w:rtl w:val="0"/>
        </w:rPr>
        <w:t xml:space="preserve">to </w:t>
      </w:r>
      <w:r w:rsidDel="00000000" w:rsidR="00000000" w:rsidRPr="00000000">
        <w:rPr>
          <w:rFonts w:ascii="Times New Roman" w:cs="Times New Roman" w:eastAsia="Times New Roman" w:hAnsi="Times New Roman"/>
          <w:color w:val="3d3d3d"/>
          <w:sz w:val="18"/>
          <w:szCs w:val="18"/>
          <w:vertAlign w:val="baseline"/>
          <w:rtl w:val="0"/>
        </w:rPr>
        <w:t xml:space="preserve">d</w:t>
      </w:r>
      <w:r w:rsidDel="00000000" w:rsidR="00000000" w:rsidRPr="00000000">
        <w:rPr>
          <w:rFonts w:ascii="Times New Roman" w:cs="Times New Roman" w:eastAsia="Times New Roman" w:hAnsi="Times New Roman"/>
          <w:color w:val="2b2b2b"/>
          <w:sz w:val="18"/>
          <w:szCs w:val="18"/>
          <w:vertAlign w:val="baseline"/>
          <w:rtl w:val="0"/>
        </w:rPr>
        <w:t xml:space="preserve">e ser rc</w:t>
      </w:r>
      <w:r w:rsidDel="00000000" w:rsidR="00000000" w:rsidRPr="00000000">
        <w:rPr>
          <w:rFonts w:ascii="Times New Roman" w:cs="Times New Roman" w:eastAsia="Times New Roman" w:hAnsi="Times New Roman"/>
          <w:color w:val="3d3d3d"/>
          <w:sz w:val="18"/>
          <w:szCs w:val="18"/>
          <w:vertAlign w:val="baseline"/>
          <w:rtl w:val="0"/>
        </w:rPr>
        <w:t xml:space="preserve">c</w:t>
      </w:r>
      <w:r w:rsidDel="00000000" w:rsidR="00000000" w:rsidRPr="00000000">
        <w:rPr>
          <w:rFonts w:ascii="Times New Roman" w:cs="Times New Roman" w:eastAsia="Times New Roman" w:hAnsi="Times New Roman"/>
          <w:color w:val="2b2b2b"/>
          <w:sz w:val="18"/>
          <w:szCs w:val="18"/>
          <w:vertAlign w:val="baseline"/>
          <w:rtl w:val="0"/>
        </w:rPr>
        <w:t xml:space="preserve">a</w:t>
      </w:r>
      <w:r w:rsidDel="00000000" w:rsidR="00000000" w:rsidRPr="00000000">
        <w:rPr>
          <w:rFonts w:ascii="Times New Roman" w:cs="Times New Roman" w:eastAsia="Times New Roman" w:hAnsi="Times New Roman"/>
          <w:color w:val="191919"/>
          <w:sz w:val="18"/>
          <w:szCs w:val="18"/>
          <w:vertAlign w:val="baseline"/>
          <w:rtl w:val="0"/>
        </w:rPr>
        <w:t xml:space="preserve">t</w:t>
      </w:r>
      <w:r w:rsidDel="00000000" w:rsidR="00000000" w:rsidRPr="00000000">
        <w:rPr>
          <w:rFonts w:ascii="Times New Roman" w:cs="Times New Roman" w:eastAsia="Times New Roman" w:hAnsi="Times New Roman"/>
          <w:color w:val="2b2b2b"/>
          <w:sz w:val="18"/>
          <w:szCs w:val="18"/>
          <w:vertAlign w:val="baseline"/>
          <w:rtl w:val="0"/>
        </w:rPr>
        <w:t xml:space="preserve">cgo</w:t>
      </w:r>
      <w:r w:rsidDel="00000000" w:rsidR="00000000" w:rsidRPr="00000000">
        <w:rPr>
          <w:rFonts w:ascii="Times New Roman" w:cs="Times New Roman" w:eastAsia="Times New Roman" w:hAnsi="Times New Roman"/>
          <w:color w:val="191919"/>
          <w:sz w:val="18"/>
          <w:szCs w:val="18"/>
          <w:vertAlign w:val="baseline"/>
          <w:rtl w:val="0"/>
        </w:rPr>
        <w:t xml:space="preserve">r</w:t>
      </w:r>
      <w:r w:rsidDel="00000000" w:rsidR="00000000" w:rsidRPr="00000000">
        <w:rPr>
          <w:rFonts w:ascii="Times New Roman" w:cs="Times New Roman" w:eastAsia="Times New Roman" w:hAnsi="Times New Roman"/>
          <w:color w:val="2b2b2b"/>
          <w:sz w:val="18"/>
          <w:szCs w:val="18"/>
          <w:vertAlign w:val="baseline"/>
          <w:rtl w:val="0"/>
        </w:rPr>
        <w:t xml:space="preserve">i</w:t>
      </w:r>
      <w:r w:rsidDel="00000000" w:rsidR="00000000" w:rsidRPr="00000000">
        <w:rPr>
          <w:rFonts w:ascii="Times New Roman" w:cs="Times New Roman" w:eastAsia="Times New Roman" w:hAnsi="Times New Roman"/>
          <w:color w:val="3d3d3d"/>
          <w:sz w:val="18"/>
          <w:szCs w:val="18"/>
          <w:vertAlign w:val="baseline"/>
          <w:rtl w:val="0"/>
        </w:rPr>
        <w:t xml:space="preserve">z</w:t>
      </w:r>
      <w:r w:rsidDel="00000000" w:rsidR="00000000" w:rsidRPr="00000000">
        <w:rPr>
          <w:rFonts w:ascii="Times New Roman" w:cs="Times New Roman" w:eastAsia="Times New Roman" w:hAnsi="Times New Roman"/>
          <w:color w:val="2b2b2b"/>
          <w:sz w:val="18"/>
          <w:szCs w:val="18"/>
          <w:vertAlign w:val="baseline"/>
          <w:rtl w:val="0"/>
        </w:rPr>
        <w:t xml:space="preserve">ado</w:t>
      </w:r>
      <w:r w:rsidDel="00000000" w:rsidR="00000000" w:rsidRPr="00000000">
        <w:rPr>
          <w:rFonts w:ascii="Times New Roman" w:cs="Times New Roman" w:eastAsia="Times New Roman" w:hAnsi="Times New Roman"/>
          <w:color w:val="191919"/>
          <w:sz w:val="18"/>
          <w:szCs w:val="18"/>
          <w:vertAlign w:val="baseline"/>
          <w:rtl w:val="0"/>
        </w:rPr>
        <w:t xml:space="preserve">.</w:t>
      </w:r>
      <w:r w:rsidDel="00000000" w:rsidR="00000000" w:rsidRPr="00000000">
        <w:rPr>
          <w:rtl w:val="0"/>
        </w:rPr>
      </w:r>
    </w:p>
    <w:p w:rsidR="00000000" w:rsidDel="00000000" w:rsidP="00000000" w:rsidRDefault="00000000" w:rsidRPr="00000000" w14:paraId="00000F8F">
      <w:pPr>
        <w:spacing w:line="520" w:lineRule="auto"/>
        <w:ind w:left="447" w:right="-141" w:firstLine="0"/>
        <w:jc w:val="left"/>
        <w:rPr>
          <w:rFonts w:ascii="Courier New" w:cs="Courier New" w:eastAsia="Courier New" w:hAnsi="Courier New"/>
          <w:sz w:val="80"/>
          <w:szCs w:val="80"/>
        </w:rPr>
      </w:pPr>
      <w:r w:rsidDel="00000000" w:rsidR="00000000" w:rsidRPr="00000000">
        <w:rPr>
          <w:rFonts w:ascii="Courier New" w:cs="Courier New" w:eastAsia="Courier New" w:hAnsi="Courier New"/>
          <w:color w:val="545454"/>
          <w:sz w:val="133.33333333333334"/>
          <w:szCs w:val="133.33333333333334"/>
          <w:vertAlign w:val="subscript"/>
          <w:rtl w:val="0"/>
        </w:rPr>
        <w:t xml:space="preserve">c</w:t>
      </w:r>
      <w:r w:rsidDel="00000000" w:rsidR="00000000" w:rsidRPr="00000000">
        <w:rPr>
          <w:rFonts w:ascii="Courier New" w:cs="Courier New" w:eastAsia="Courier New" w:hAnsi="Courier New"/>
          <w:color w:val="696969"/>
          <w:sz w:val="133.33333333333334"/>
          <w:szCs w:val="133.33333333333334"/>
          <w:vertAlign w:val="subscript"/>
          <w:rtl w:val="0"/>
        </w:rPr>
        <w:t xml:space="preserve">íl</w:t>
      </w:r>
      <w:r w:rsidDel="00000000" w:rsidR="00000000" w:rsidRPr="00000000">
        <w:rPr>
          <w:rtl w:val="0"/>
        </w:rPr>
      </w:r>
    </w:p>
    <w:p w:rsidR="00000000" w:rsidDel="00000000" w:rsidP="00000000" w:rsidRDefault="00000000" w:rsidRPr="00000000" w14:paraId="00000F90">
      <w:pPr>
        <w:spacing w:line="1040" w:lineRule="auto"/>
        <w:ind w:right="-177"/>
        <w:jc w:val="left"/>
        <w:rPr>
          <w:rFonts w:ascii="Arial" w:cs="Arial" w:eastAsia="Arial" w:hAnsi="Arial"/>
          <w:sz w:val="105"/>
          <w:szCs w:val="105"/>
        </w:rPr>
      </w:pPr>
      <w:r w:rsidDel="00000000" w:rsidR="00000000" w:rsidRPr="00000000">
        <w:rPr>
          <w:rFonts w:ascii="Arial" w:cs="Arial" w:eastAsia="Arial" w:hAnsi="Arial"/>
          <w:color w:val="3d3d3d"/>
          <w:sz w:val="105"/>
          <w:szCs w:val="105"/>
          <w:vertAlign w:val="baseline"/>
          <w:rtl w:val="0"/>
        </w:rPr>
        <w:t xml:space="preserve">x</w:t>
      </w:r>
      <w:r w:rsidDel="00000000" w:rsidR="00000000" w:rsidRPr="00000000">
        <w:rPr>
          <w:rFonts w:ascii="Arial" w:cs="Arial" w:eastAsia="Arial" w:hAnsi="Arial"/>
          <w:color w:val="191919"/>
          <w:sz w:val="105"/>
          <w:szCs w:val="105"/>
          <w:vertAlign w:val="baseline"/>
          <w:rtl w:val="0"/>
        </w:rPr>
        <w:t xml:space="preserve">·</w:t>
      </w:r>
      <w:r w:rsidDel="00000000" w:rsidR="00000000" w:rsidRPr="00000000">
        <w:rPr>
          <w:rtl w:val="0"/>
        </w:rPr>
      </w:r>
    </w:p>
    <w:p w:rsidR="00000000" w:rsidDel="00000000" w:rsidP="00000000" w:rsidRDefault="00000000" w:rsidRPr="00000000" w14:paraId="00000F91">
      <w:pPr>
        <w:spacing w:before="6" w:line="120" w:lineRule="auto"/>
        <w:jc w:val="left"/>
        <w:rPr>
          <w:sz w:val="12"/>
          <w:szCs w:val="12"/>
        </w:rPr>
      </w:pPr>
      <w:r w:rsidDel="00000000" w:rsidR="00000000" w:rsidRPr="00000000">
        <w:br w:type="column"/>
      </w:r>
      <w:r w:rsidDel="00000000" w:rsidR="00000000" w:rsidRPr="00000000">
        <w:rPr>
          <w:rtl w:val="0"/>
        </w:rPr>
      </w:r>
    </w:p>
    <w:p w:rsidR="00000000" w:rsidDel="00000000" w:rsidP="00000000" w:rsidRDefault="00000000" w:rsidRPr="00000000" w14:paraId="00000F92">
      <w:pPr>
        <w:jc w:val="left"/>
        <w:rPr>
          <w:rFonts w:ascii="Arial" w:cs="Arial" w:eastAsia="Arial" w:hAnsi="Arial"/>
          <w:sz w:val="17"/>
          <w:szCs w:val="17"/>
        </w:rPr>
      </w:pPr>
      <w:r w:rsidDel="00000000" w:rsidR="00000000" w:rsidRPr="00000000">
        <w:rPr>
          <w:rFonts w:ascii="Times New Roman" w:cs="Times New Roman" w:eastAsia="Times New Roman" w:hAnsi="Times New Roman"/>
          <w:color w:val="191919"/>
          <w:sz w:val="18"/>
          <w:szCs w:val="18"/>
          <w:rtl w:val="0"/>
        </w:rPr>
        <w:t xml:space="preserve">•   </w:t>
      </w:r>
      <w:r w:rsidDel="00000000" w:rsidR="00000000" w:rsidRPr="00000000">
        <w:rPr>
          <w:rFonts w:ascii="Times New Roman" w:cs="Times New Roman" w:eastAsia="Times New Roman" w:hAnsi="Times New Roman"/>
          <w:color w:val="2b2b2b"/>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l </w:t>
      </w:r>
      <w:r w:rsidDel="00000000" w:rsidR="00000000" w:rsidRPr="00000000">
        <w:rPr>
          <w:rFonts w:ascii="Times New Roman" w:cs="Times New Roman" w:eastAsia="Times New Roman" w:hAnsi="Times New Roman"/>
          <w:color w:val="2b2b2b"/>
          <w:sz w:val="19"/>
          <w:szCs w:val="19"/>
          <w:rtl w:val="0"/>
        </w:rPr>
        <w:t xml:space="preserve">ava</w:t>
      </w:r>
      <w:r w:rsidDel="00000000" w:rsidR="00000000" w:rsidRPr="00000000">
        <w:rPr>
          <w:rFonts w:ascii="Times New Roman" w:cs="Times New Roman" w:eastAsia="Times New Roman" w:hAnsi="Times New Roman"/>
          <w:color w:val="191919"/>
          <w:sz w:val="19"/>
          <w:szCs w:val="19"/>
          <w:rtl w:val="0"/>
        </w:rPr>
        <w:t xml:space="preserve">n</w:t>
      </w:r>
      <w:r w:rsidDel="00000000" w:rsidR="00000000" w:rsidRPr="00000000">
        <w:rPr>
          <w:rFonts w:ascii="Times New Roman" w:cs="Times New Roman" w:eastAsia="Times New Roman" w:hAnsi="Times New Roman"/>
          <w:color w:val="2b2b2b"/>
          <w:sz w:val="19"/>
          <w:szCs w:val="19"/>
          <w:rtl w:val="0"/>
        </w:rPr>
        <w:t xml:space="preserve">ce </w:t>
      </w:r>
      <w:r w:rsidDel="00000000" w:rsidR="00000000" w:rsidRPr="00000000">
        <w:rPr>
          <w:rFonts w:ascii="Times New Roman" w:cs="Times New Roman" w:eastAsia="Times New Roman" w:hAnsi="Times New Roman"/>
          <w:color w:val="191919"/>
          <w:sz w:val="18"/>
          <w:szCs w:val="18"/>
          <w:rtl w:val="0"/>
        </w:rPr>
        <w:t xml:space="preserve">d</w:t>
      </w:r>
      <w:r w:rsidDel="00000000" w:rsidR="00000000" w:rsidRPr="00000000">
        <w:rPr>
          <w:rFonts w:ascii="Times New Roman" w:cs="Times New Roman" w:eastAsia="Times New Roman" w:hAnsi="Times New Roman"/>
          <w:color w:val="2b2b2b"/>
          <w:sz w:val="18"/>
          <w:szCs w:val="18"/>
          <w:rtl w:val="0"/>
        </w:rPr>
        <w:t xml:space="preserve">e </w:t>
      </w:r>
      <w:r w:rsidDel="00000000" w:rsidR="00000000" w:rsidRPr="00000000">
        <w:rPr>
          <w:rFonts w:ascii="Times New Roman" w:cs="Times New Roman" w:eastAsia="Times New Roman" w:hAnsi="Times New Roman"/>
          <w:color w:val="191919"/>
          <w:sz w:val="19"/>
          <w:szCs w:val="19"/>
          <w:rtl w:val="0"/>
        </w:rPr>
        <w:t xml:space="preserve">cate</w:t>
      </w:r>
      <w:r w:rsidDel="00000000" w:rsidR="00000000" w:rsidRPr="00000000">
        <w:rPr>
          <w:rFonts w:ascii="Times New Roman" w:cs="Times New Roman" w:eastAsia="Times New Roman" w:hAnsi="Times New Roman"/>
          <w:color w:val="2b2b2b"/>
          <w:sz w:val="19"/>
          <w:szCs w:val="19"/>
          <w:rtl w:val="0"/>
        </w:rPr>
        <w:t xml:space="preserve">g</w:t>
      </w:r>
      <w:r w:rsidDel="00000000" w:rsidR="00000000" w:rsidRPr="00000000">
        <w:rPr>
          <w:rFonts w:ascii="Times New Roman" w:cs="Times New Roman" w:eastAsia="Times New Roman" w:hAnsi="Times New Roman"/>
          <w:color w:val="191919"/>
          <w:sz w:val="19"/>
          <w:szCs w:val="19"/>
          <w:rtl w:val="0"/>
        </w:rPr>
        <w:t xml:space="preserve">o</w:t>
      </w:r>
      <w:r w:rsidDel="00000000" w:rsidR="00000000" w:rsidRPr="00000000">
        <w:rPr>
          <w:rFonts w:ascii="Times New Roman" w:cs="Times New Roman" w:eastAsia="Times New Roman" w:hAnsi="Times New Roman"/>
          <w:color w:val="2b2b2b"/>
          <w:sz w:val="19"/>
          <w:szCs w:val="19"/>
          <w:rtl w:val="0"/>
        </w:rPr>
        <w:t xml:space="preserve">r</w:t>
      </w:r>
      <w:r w:rsidDel="00000000" w:rsidR="00000000" w:rsidRPr="00000000">
        <w:rPr>
          <w:rFonts w:ascii="Times New Roman" w:cs="Times New Roman" w:eastAsia="Times New Roman" w:hAnsi="Times New Roman"/>
          <w:color w:val="191919"/>
          <w:sz w:val="19"/>
          <w:szCs w:val="19"/>
          <w:rtl w:val="0"/>
        </w:rPr>
        <w:t xml:space="preserve">ía </w:t>
      </w:r>
      <w:r w:rsidDel="00000000" w:rsidR="00000000" w:rsidRPr="00000000">
        <w:rPr>
          <w:rFonts w:ascii="Times New Roman" w:cs="Times New Roman" w:eastAsia="Times New Roman" w:hAnsi="Times New Roman"/>
          <w:color w:val="191919"/>
          <w:sz w:val="18"/>
          <w:szCs w:val="18"/>
          <w:rtl w:val="0"/>
        </w:rPr>
        <w:t xml:space="preserve">de r</w:t>
      </w:r>
      <w:r w:rsidDel="00000000" w:rsidR="00000000" w:rsidRPr="00000000">
        <w:rPr>
          <w:rFonts w:ascii="Times New Roman" w:cs="Times New Roman" w:eastAsia="Times New Roman" w:hAnsi="Times New Roman"/>
          <w:color w:val="2b2b2b"/>
          <w:sz w:val="18"/>
          <w:szCs w:val="18"/>
          <w:rtl w:val="0"/>
        </w:rPr>
        <w:t xml:space="preserve">ev</w:t>
      </w:r>
      <w:r w:rsidDel="00000000" w:rsidR="00000000" w:rsidRPr="00000000">
        <w:rPr>
          <w:rFonts w:ascii="Times New Roman" w:cs="Times New Roman" w:eastAsia="Times New Roman" w:hAnsi="Times New Roman"/>
          <w:color w:val="191919"/>
          <w:sz w:val="18"/>
          <w:szCs w:val="18"/>
          <w:rtl w:val="0"/>
        </w:rPr>
        <w:t xml:space="preserve">i</w:t>
      </w:r>
      <w:r w:rsidDel="00000000" w:rsidR="00000000" w:rsidRPr="00000000">
        <w:rPr>
          <w:rFonts w:ascii="Times New Roman" w:cs="Times New Roman" w:eastAsia="Times New Roman" w:hAnsi="Times New Roman"/>
          <w:color w:val="2b2b2b"/>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b2b2b"/>
          <w:sz w:val="18"/>
          <w:szCs w:val="18"/>
          <w:rtl w:val="0"/>
        </w:rPr>
        <w:t xml:space="preserve">a </w:t>
      </w:r>
      <w:r w:rsidDel="00000000" w:rsidR="00000000" w:rsidRPr="00000000">
        <w:rPr>
          <w:rFonts w:ascii="Times New Roman" w:cs="Times New Roman" w:eastAsia="Times New Roman" w:hAnsi="Times New Roman"/>
          <w:color w:val="3d3d3d"/>
          <w:sz w:val="18"/>
          <w:szCs w:val="18"/>
          <w:rtl w:val="0"/>
        </w:rPr>
        <w:t xml:space="preserve">s</w:t>
      </w:r>
      <w:r w:rsidDel="00000000" w:rsidR="00000000" w:rsidRPr="00000000">
        <w:rPr>
          <w:rFonts w:ascii="Times New Roman" w:cs="Times New Roman" w:eastAsia="Times New Roman" w:hAnsi="Times New Roman"/>
          <w:color w:val="2b2b2b"/>
          <w:sz w:val="18"/>
          <w:szCs w:val="18"/>
          <w:rtl w:val="0"/>
        </w:rPr>
        <w:t xml:space="preserve">e </w:t>
      </w:r>
      <w:r w:rsidDel="00000000" w:rsidR="00000000" w:rsidRPr="00000000">
        <w:rPr>
          <w:rFonts w:ascii="Times New Roman" w:cs="Times New Roman" w:eastAsia="Times New Roman" w:hAnsi="Times New Roman"/>
          <w:color w:val="191919"/>
          <w:sz w:val="18"/>
          <w:szCs w:val="18"/>
          <w:rtl w:val="0"/>
        </w:rPr>
        <w:t xml:space="preserve">pr</w:t>
      </w:r>
      <w:r w:rsidDel="00000000" w:rsidR="00000000" w:rsidRPr="00000000">
        <w:rPr>
          <w:rFonts w:ascii="Times New Roman" w:cs="Times New Roman" w:eastAsia="Times New Roman" w:hAnsi="Times New Roman"/>
          <w:color w:val="3d3d3d"/>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du</w:t>
      </w:r>
      <w:r w:rsidDel="00000000" w:rsidR="00000000" w:rsidRPr="00000000">
        <w:rPr>
          <w:rFonts w:ascii="Times New Roman" w:cs="Times New Roman" w:eastAsia="Times New Roman" w:hAnsi="Times New Roman"/>
          <w:color w:val="2b2b2b"/>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ir</w:t>
      </w:r>
      <w:r w:rsidDel="00000000" w:rsidR="00000000" w:rsidRPr="00000000">
        <w:rPr>
          <w:rFonts w:ascii="Times New Roman" w:cs="Times New Roman" w:eastAsia="Times New Roman" w:hAnsi="Times New Roman"/>
          <w:color w:val="3d3d3d"/>
          <w:sz w:val="18"/>
          <w:szCs w:val="18"/>
          <w:rtl w:val="0"/>
        </w:rPr>
        <w:t xml:space="preserve">á  </w:t>
      </w:r>
      <w:r w:rsidDel="00000000" w:rsidR="00000000" w:rsidRPr="00000000">
        <w:rPr>
          <w:rFonts w:ascii="Times New Roman" w:cs="Times New Roman" w:eastAsia="Times New Roman" w:hAnsi="Times New Roman"/>
          <w:color w:val="2b2b2b"/>
          <w:sz w:val="18"/>
          <w:szCs w:val="18"/>
          <w:rtl w:val="0"/>
        </w:rPr>
        <w:t xml:space="preserve">ca</w:t>
      </w:r>
      <w:r w:rsidDel="00000000" w:rsidR="00000000" w:rsidRPr="00000000">
        <w:rPr>
          <w:rFonts w:ascii="Times New Roman" w:cs="Times New Roman" w:eastAsia="Times New Roman" w:hAnsi="Times New Roman"/>
          <w:color w:val="191919"/>
          <w:sz w:val="18"/>
          <w:szCs w:val="18"/>
          <w:rtl w:val="0"/>
        </w:rPr>
        <w:t xml:space="preserve">d</w:t>
      </w:r>
      <w:r w:rsidDel="00000000" w:rsidR="00000000" w:rsidRPr="00000000">
        <w:rPr>
          <w:rFonts w:ascii="Times New Roman" w:cs="Times New Roman" w:eastAsia="Times New Roman" w:hAnsi="Times New Roman"/>
          <w:color w:val="2b2b2b"/>
          <w:sz w:val="18"/>
          <w:szCs w:val="18"/>
          <w:rtl w:val="0"/>
        </w:rPr>
        <w:t xml:space="preserve">a CUA</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b2b2b"/>
          <w:sz w:val="18"/>
          <w:szCs w:val="18"/>
          <w:rtl w:val="0"/>
        </w:rPr>
        <w:t xml:space="preserve">RO  </w:t>
      </w:r>
      <w:r w:rsidDel="00000000" w:rsidR="00000000" w:rsidRPr="00000000">
        <w:rPr>
          <w:rFonts w:ascii="Times New Roman" w:cs="Times New Roman" w:eastAsia="Times New Roman" w:hAnsi="Times New Roman"/>
          <w:color w:val="191919"/>
          <w:sz w:val="18"/>
          <w:szCs w:val="18"/>
          <w:rtl w:val="0"/>
        </w:rPr>
        <w:t xml:space="preserve">(</w:t>
      </w:r>
      <w:r w:rsidDel="00000000" w:rsidR="00000000" w:rsidRPr="00000000">
        <w:rPr>
          <w:rFonts w:ascii="Times New Roman" w:cs="Times New Roman" w:eastAsia="Times New Roman" w:hAnsi="Times New Roman"/>
          <w:color w:val="2b2b2b"/>
          <w:sz w:val="18"/>
          <w:szCs w:val="18"/>
          <w:rtl w:val="0"/>
        </w:rPr>
        <w:t xml:space="preserve">4</w:t>
      </w:r>
      <w:r w:rsidDel="00000000" w:rsidR="00000000" w:rsidRPr="00000000">
        <w:rPr>
          <w:rFonts w:ascii="Times New Roman" w:cs="Times New Roman" w:eastAsia="Times New Roman" w:hAnsi="Times New Roman"/>
          <w:color w:val="191919"/>
          <w:sz w:val="18"/>
          <w:szCs w:val="18"/>
          <w:rtl w:val="0"/>
        </w:rPr>
        <w:t xml:space="preserve">)  </w:t>
      </w:r>
      <w:r w:rsidDel="00000000" w:rsidR="00000000" w:rsidRPr="00000000">
        <w:rPr>
          <w:rFonts w:ascii="Times New Roman" w:cs="Times New Roman" w:eastAsia="Times New Roman" w:hAnsi="Times New Roman"/>
          <w:color w:val="2b2b2b"/>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ñ</w:t>
      </w:r>
      <w:r w:rsidDel="00000000" w:rsidR="00000000" w:rsidRPr="00000000">
        <w:rPr>
          <w:rFonts w:ascii="Times New Roman" w:cs="Times New Roman" w:eastAsia="Times New Roman" w:hAnsi="Times New Roman"/>
          <w:color w:val="3d3d3d"/>
          <w:sz w:val="18"/>
          <w:szCs w:val="18"/>
          <w:rtl w:val="0"/>
        </w:rPr>
        <w:t xml:space="preserve">os </w:t>
      </w:r>
      <w:r w:rsidDel="00000000" w:rsidR="00000000" w:rsidRPr="00000000">
        <w:rPr>
          <w:rFonts w:ascii="Times New Roman" w:cs="Times New Roman" w:eastAsia="Times New Roman" w:hAnsi="Times New Roman"/>
          <w:color w:val="2b2b2b"/>
          <w:sz w:val="18"/>
          <w:szCs w:val="18"/>
          <w:rtl w:val="0"/>
        </w:rPr>
        <w:t xml:space="preserve">d</w:t>
      </w:r>
      <w:r w:rsidDel="00000000" w:rsidR="00000000" w:rsidRPr="00000000">
        <w:rPr>
          <w:rFonts w:ascii="Times New Roman" w:cs="Times New Roman" w:eastAsia="Times New Roman" w:hAnsi="Times New Roman"/>
          <w:color w:val="3d3d3d"/>
          <w:sz w:val="18"/>
          <w:szCs w:val="18"/>
          <w:rtl w:val="0"/>
        </w:rPr>
        <w:t xml:space="preserve">e a</w:t>
      </w:r>
      <w:r w:rsidDel="00000000" w:rsidR="00000000" w:rsidRPr="00000000">
        <w:rPr>
          <w:rFonts w:ascii="Times New Roman" w:cs="Times New Roman" w:eastAsia="Times New Roman" w:hAnsi="Times New Roman"/>
          <w:color w:val="2b2b2b"/>
          <w:sz w:val="18"/>
          <w:szCs w:val="18"/>
          <w:rtl w:val="0"/>
        </w:rPr>
        <w:t xml:space="preserve">n</w:t>
      </w:r>
      <w:r w:rsidDel="00000000" w:rsidR="00000000" w:rsidRPr="00000000">
        <w:rPr>
          <w:rFonts w:ascii="Times New Roman" w:cs="Times New Roman" w:eastAsia="Times New Roman" w:hAnsi="Times New Roman"/>
          <w:color w:val="191919"/>
          <w:sz w:val="18"/>
          <w:szCs w:val="18"/>
          <w:rtl w:val="0"/>
        </w:rPr>
        <w:t xml:space="preserve">ti</w:t>
      </w:r>
      <w:r w:rsidDel="00000000" w:rsidR="00000000" w:rsidRPr="00000000">
        <w:rPr>
          <w:rFonts w:ascii="Times New Roman" w:cs="Times New Roman" w:eastAsia="Times New Roman" w:hAnsi="Times New Roman"/>
          <w:color w:val="2b2b2b"/>
          <w:sz w:val="18"/>
          <w:szCs w:val="18"/>
          <w:rtl w:val="0"/>
        </w:rPr>
        <w:t xml:space="preserve">g</w:t>
      </w:r>
      <w:r w:rsidDel="00000000" w:rsidR="00000000" w:rsidRPr="00000000">
        <w:rPr>
          <w:rFonts w:ascii="Times New Roman" w:cs="Times New Roman" w:eastAsia="Times New Roman" w:hAnsi="Times New Roman"/>
          <w:color w:val="191919"/>
          <w:sz w:val="18"/>
          <w:szCs w:val="18"/>
          <w:rtl w:val="0"/>
        </w:rPr>
        <w:t xml:space="preserve">ü</w:t>
      </w:r>
      <w:r w:rsidDel="00000000" w:rsidR="00000000" w:rsidRPr="00000000">
        <w:rPr>
          <w:rFonts w:ascii="Times New Roman" w:cs="Times New Roman" w:eastAsia="Times New Roman" w:hAnsi="Times New Roman"/>
          <w:color w:val="2b2b2b"/>
          <w:sz w:val="18"/>
          <w:szCs w:val="18"/>
          <w:rtl w:val="0"/>
        </w:rPr>
        <w:t xml:space="preserve">edad  </w:t>
      </w:r>
      <w:r w:rsidDel="00000000" w:rsidR="00000000" w:rsidRPr="00000000">
        <w:rPr>
          <w:rFonts w:ascii="Arial" w:cs="Arial" w:eastAsia="Arial" w:hAnsi="Arial"/>
          <w:color w:val="2b2b2b"/>
          <w:sz w:val="17"/>
          <w:szCs w:val="17"/>
          <w:rtl w:val="0"/>
        </w:rPr>
        <w:t xml:space="preserve">y</w:t>
      </w:r>
      <w:r w:rsidDel="00000000" w:rsidR="00000000" w:rsidRPr="00000000">
        <w:rPr>
          <w:rtl w:val="0"/>
        </w:rPr>
      </w:r>
    </w:p>
    <w:p w:rsidR="00000000" w:rsidDel="00000000" w:rsidP="00000000" w:rsidRDefault="00000000" w:rsidRPr="00000000" w14:paraId="00000F93">
      <w:pPr>
        <w:spacing w:before="5" w:line="100" w:lineRule="auto"/>
        <w:jc w:val="left"/>
        <w:rPr>
          <w:sz w:val="10"/>
          <w:szCs w:val="10"/>
        </w:rPr>
      </w:pPr>
      <w:r w:rsidDel="00000000" w:rsidR="00000000" w:rsidRPr="00000000">
        <w:rPr>
          <w:rtl w:val="0"/>
        </w:rPr>
      </w:r>
    </w:p>
    <w:p w:rsidR="00000000" w:rsidDel="00000000" w:rsidP="00000000" w:rsidRDefault="00000000" w:rsidRPr="00000000" w14:paraId="00000F94">
      <w:pPr>
        <w:spacing w:line="60" w:lineRule="auto"/>
        <w:ind w:left="216" w:firstLine="0"/>
        <w:jc w:val="left"/>
        <w:rPr>
          <w:rFonts w:ascii="Times New Roman" w:cs="Times New Roman" w:eastAsia="Times New Roman" w:hAnsi="Times New Roman"/>
          <w:sz w:val="19"/>
          <w:szCs w:val="19"/>
        </w:rPr>
        <w:sectPr>
          <w:type w:val="continuous"/>
          <w:pgSz w:h="20160" w:w="12240" w:orient="portrait"/>
          <w:pgMar w:bottom="280" w:top="280" w:left="1340" w:right="820" w:header="360" w:footer="360"/>
          <w:cols w:equalWidth="0" w:num="2">
            <w:col w:space="742" w:w="4849"/>
            <w:col w:space="0" w:w="4849"/>
          </w:cols>
        </w:sectPr>
      </w:pPr>
      <w:r w:rsidDel="00000000" w:rsidR="00000000" w:rsidRPr="00000000">
        <w:rPr>
          <w:rFonts w:ascii="Times New Roman" w:cs="Times New Roman" w:eastAsia="Times New Roman" w:hAnsi="Times New Roman"/>
          <w:color w:val="3d3d3d"/>
          <w:sz w:val="31.666666666666668"/>
          <w:szCs w:val="31.666666666666668"/>
          <w:vertAlign w:val="subscript"/>
          <w:rtl w:val="0"/>
        </w:rPr>
        <w:t xml:space="preserve">s</w:t>
      </w:r>
      <w:r w:rsidDel="00000000" w:rsidR="00000000" w:rsidRPr="00000000">
        <w:rPr>
          <w:rFonts w:ascii="Times New Roman" w:cs="Times New Roman" w:eastAsia="Times New Roman" w:hAnsi="Times New Roman"/>
          <w:color w:val="2b2b2b"/>
          <w:sz w:val="31.666666666666668"/>
          <w:szCs w:val="31.666666666666668"/>
          <w:vertAlign w:val="subscript"/>
          <w:rtl w:val="0"/>
        </w:rPr>
        <w:t xml:space="preserve">iempre ten</w:t>
      </w:r>
      <w:r w:rsidDel="00000000" w:rsidR="00000000" w:rsidRPr="00000000">
        <w:rPr>
          <w:rFonts w:ascii="Times New Roman" w:cs="Times New Roman" w:eastAsia="Times New Roman" w:hAnsi="Times New Roman"/>
          <w:color w:val="191919"/>
          <w:sz w:val="31.666666666666668"/>
          <w:szCs w:val="31.666666666666668"/>
          <w:vertAlign w:val="subscript"/>
          <w:rtl w:val="0"/>
        </w:rPr>
        <w:t xml:space="preserve">drá  </w:t>
      </w:r>
      <w:r w:rsidDel="00000000" w:rsidR="00000000" w:rsidRPr="00000000">
        <w:rPr>
          <w:rFonts w:ascii="Times New Roman" w:cs="Times New Roman" w:eastAsia="Times New Roman" w:hAnsi="Times New Roman"/>
          <w:color w:val="2b2b2b"/>
          <w:sz w:val="31.666666666666668"/>
          <w:szCs w:val="31.666666666666668"/>
          <w:vertAlign w:val="subscript"/>
          <w:rtl w:val="0"/>
        </w:rPr>
        <w:t xml:space="preserve">co</w:t>
      </w:r>
      <w:r w:rsidDel="00000000" w:rsidR="00000000" w:rsidRPr="00000000">
        <w:rPr>
          <w:rFonts w:ascii="Times New Roman" w:cs="Times New Roman" w:eastAsia="Times New Roman" w:hAnsi="Times New Roman"/>
          <w:color w:val="191919"/>
          <w:sz w:val="31.666666666666668"/>
          <w:szCs w:val="31.666666666666668"/>
          <w:vertAlign w:val="subscript"/>
          <w:rtl w:val="0"/>
        </w:rPr>
        <w:t xml:space="preserve">m</w:t>
      </w:r>
      <w:r w:rsidDel="00000000" w:rsidR="00000000" w:rsidRPr="00000000">
        <w:rPr>
          <w:rFonts w:ascii="Times New Roman" w:cs="Times New Roman" w:eastAsia="Times New Roman" w:hAnsi="Times New Roman"/>
          <w:color w:val="2b2b2b"/>
          <w:sz w:val="31.666666666666668"/>
          <w:szCs w:val="31.666666666666668"/>
          <w:vertAlign w:val="subscript"/>
          <w:rtl w:val="0"/>
        </w:rPr>
        <w:t xml:space="preserve">o </w:t>
      </w:r>
      <w:r w:rsidDel="00000000" w:rsidR="00000000" w:rsidRPr="00000000">
        <w:rPr>
          <w:rFonts w:ascii="Times New Roman" w:cs="Times New Roman" w:eastAsia="Times New Roman" w:hAnsi="Times New Roman"/>
          <w:color w:val="191919"/>
          <w:sz w:val="31.666666666666668"/>
          <w:szCs w:val="31.666666666666668"/>
          <w:vertAlign w:val="subscript"/>
          <w:rtl w:val="0"/>
        </w:rPr>
        <w:t xml:space="preserve">re</w:t>
      </w:r>
      <w:r w:rsidDel="00000000" w:rsidR="00000000" w:rsidRPr="00000000">
        <w:rPr>
          <w:rFonts w:ascii="Times New Roman" w:cs="Times New Roman" w:eastAsia="Times New Roman" w:hAnsi="Times New Roman"/>
          <w:color w:val="2b2b2b"/>
          <w:sz w:val="31.666666666666668"/>
          <w:szCs w:val="31.666666666666668"/>
          <w:vertAlign w:val="subscript"/>
          <w:rtl w:val="0"/>
        </w:rPr>
        <w:t xml:space="preserve">fe</w:t>
      </w:r>
      <w:r w:rsidDel="00000000" w:rsidR="00000000" w:rsidRPr="00000000">
        <w:rPr>
          <w:rFonts w:ascii="Times New Roman" w:cs="Times New Roman" w:eastAsia="Times New Roman" w:hAnsi="Times New Roman"/>
          <w:color w:val="191919"/>
          <w:sz w:val="31.666666666666668"/>
          <w:szCs w:val="31.666666666666668"/>
          <w:vertAlign w:val="subscript"/>
          <w:rtl w:val="0"/>
        </w:rPr>
        <w:t xml:space="preserve">r</w:t>
      </w:r>
      <w:r w:rsidDel="00000000" w:rsidR="00000000" w:rsidRPr="00000000">
        <w:rPr>
          <w:rFonts w:ascii="Times New Roman" w:cs="Times New Roman" w:eastAsia="Times New Roman" w:hAnsi="Times New Roman"/>
          <w:color w:val="3d3d3d"/>
          <w:sz w:val="31.666666666666668"/>
          <w:szCs w:val="31.666666666666668"/>
          <w:vertAlign w:val="subscript"/>
          <w:rtl w:val="0"/>
        </w:rPr>
        <w:t xml:space="preserve">e</w:t>
      </w:r>
      <w:r w:rsidDel="00000000" w:rsidR="00000000" w:rsidRPr="00000000">
        <w:rPr>
          <w:rFonts w:ascii="Times New Roman" w:cs="Times New Roman" w:eastAsia="Times New Roman" w:hAnsi="Times New Roman"/>
          <w:color w:val="191919"/>
          <w:sz w:val="31.666666666666668"/>
          <w:szCs w:val="31.666666666666668"/>
          <w:vertAlign w:val="subscript"/>
          <w:rtl w:val="0"/>
        </w:rPr>
        <w:t xml:space="preserve">n</w:t>
      </w:r>
      <w:r w:rsidDel="00000000" w:rsidR="00000000" w:rsidRPr="00000000">
        <w:rPr>
          <w:rFonts w:ascii="Times New Roman" w:cs="Times New Roman" w:eastAsia="Times New Roman" w:hAnsi="Times New Roman"/>
          <w:color w:val="3d3d3d"/>
          <w:sz w:val="31.666666666666668"/>
          <w:szCs w:val="31.666666666666668"/>
          <w:vertAlign w:val="subscript"/>
          <w:rtl w:val="0"/>
        </w:rPr>
        <w:t xml:space="preserve">c</w:t>
      </w:r>
      <w:r w:rsidDel="00000000" w:rsidR="00000000" w:rsidRPr="00000000">
        <w:rPr>
          <w:rFonts w:ascii="Times New Roman" w:cs="Times New Roman" w:eastAsia="Times New Roman" w:hAnsi="Times New Roman"/>
          <w:color w:val="191919"/>
          <w:sz w:val="31.666666666666668"/>
          <w:szCs w:val="31.666666666666668"/>
          <w:vertAlign w:val="subscript"/>
          <w:rtl w:val="0"/>
        </w:rPr>
        <w:t xml:space="preserve">i</w:t>
      </w:r>
      <w:r w:rsidDel="00000000" w:rsidR="00000000" w:rsidRPr="00000000">
        <w:rPr>
          <w:rFonts w:ascii="Times New Roman" w:cs="Times New Roman" w:eastAsia="Times New Roman" w:hAnsi="Times New Roman"/>
          <w:color w:val="2b2b2b"/>
          <w:sz w:val="31.666666666666668"/>
          <w:szCs w:val="31.666666666666668"/>
          <w:vertAlign w:val="subscript"/>
          <w:rtl w:val="0"/>
        </w:rPr>
        <w:t xml:space="preserve">a </w:t>
      </w:r>
      <w:r w:rsidDel="00000000" w:rsidR="00000000" w:rsidRPr="00000000">
        <w:rPr>
          <w:rFonts w:ascii="Times New Roman" w:cs="Times New Roman" w:eastAsia="Times New Roman" w:hAnsi="Times New Roman"/>
          <w:color w:val="191919"/>
          <w:sz w:val="31.666666666666668"/>
          <w:szCs w:val="31.666666666666668"/>
          <w:vertAlign w:val="subscript"/>
          <w:rtl w:val="0"/>
        </w:rPr>
        <w:t xml:space="preserve">d</w:t>
      </w:r>
      <w:r w:rsidDel="00000000" w:rsidR="00000000" w:rsidRPr="00000000">
        <w:rPr>
          <w:rFonts w:ascii="Times New Roman" w:cs="Times New Roman" w:eastAsia="Times New Roman" w:hAnsi="Times New Roman"/>
          <w:color w:val="2b2b2b"/>
          <w:sz w:val="31.666666666666668"/>
          <w:szCs w:val="31.666666666666668"/>
          <w:vertAlign w:val="subscript"/>
          <w:rtl w:val="0"/>
        </w:rPr>
        <w:t xml:space="preserve">e </w:t>
      </w:r>
      <w:r w:rsidDel="00000000" w:rsidR="00000000" w:rsidRPr="00000000">
        <w:rPr>
          <w:rFonts w:ascii="Times New Roman" w:cs="Times New Roman" w:eastAsia="Times New Roman" w:hAnsi="Times New Roman"/>
          <w:color w:val="191919"/>
          <w:sz w:val="31.666666666666668"/>
          <w:szCs w:val="31.666666666666668"/>
          <w:vertAlign w:val="subscript"/>
          <w:rtl w:val="0"/>
        </w:rPr>
        <w:t xml:space="preserve">ba</w:t>
      </w:r>
      <w:r w:rsidDel="00000000" w:rsidR="00000000" w:rsidRPr="00000000">
        <w:rPr>
          <w:rFonts w:ascii="Times New Roman" w:cs="Times New Roman" w:eastAsia="Times New Roman" w:hAnsi="Times New Roman"/>
          <w:color w:val="2b2b2b"/>
          <w:sz w:val="31.666666666666668"/>
          <w:szCs w:val="31.666666666666668"/>
          <w:vertAlign w:val="subscript"/>
          <w:rtl w:val="0"/>
        </w:rPr>
        <w:t xml:space="preserve">se l</w:t>
      </w:r>
      <w:r w:rsidDel="00000000" w:rsidR="00000000" w:rsidRPr="00000000">
        <w:rPr>
          <w:rFonts w:ascii="Times New Roman" w:cs="Times New Roman" w:eastAsia="Times New Roman" w:hAnsi="Times New Roman"/>
          <w:color w:val="191919"/>
          <w:sz w:val="31.666666666666668"/>
          <w:szCs w:val="31.666666666666668"/>
          <w:vertAlign w:val="subscript"/>
          <w:rtl w:val="0"/>
        </w:rPr>
        <w:t xml:space="preserve">a </w:t>
      </w:r>
      <w:r w:rsidDel="00000000" w:rsidR="00000000" w:rsidRPr="00000000">
        <w:rPr>
          <w:rFonts w:ascii="Times New Roman" w:cs="Times New Roman" w:eastAsia="Times New Roman" w:hAnsi="Times New Roman"/>
          <w:color w:val="2b2b2b"/>
          <w:sz w:val="31.666666666666668"/>
          <w:szCs w:val="31.666666666666668"/>
          <w:vertAlign w:val="subscript"/>
          <w:rtl w:val="0"/>
        </w:rPr>
        <w:t xml:space="preserve">ca</w:t>
      </w:r>
      <w:r w:rsidDel="00000000" w:rsidR="00000000" w:rsidRPr="00000000">
        <w:rPr>
          <w:rFonts w:ascii="Times New Roman" w:cs="Times New Roman" w:eastAsia="Times New Roman" w:hAnsi="Times New Roman"/>
          <w:color w:val="191919"/>
          <w:sz w:val="31.666666666666668"/>
          <w:szCs w:val="31.666666666666668"/>
          <w:vertAlign w:val="subscript"/>
          <w:rtl w:val="0"/>
        </w:rPr>
        <w:t xml:space="preserve">te</w:t>
      </w:r>
      <w:r w:rsidDel="00000000" w:rsidR="00000000" w:rsidRPr="00000000">
        <w:rPr>
          <w:rFonts w:ascii="Times New Roman" w:cs="Times New Roman" w:eastAsia="Times New Roman" w:hAnsi="Times New Roman"/>
          <w:color w:val="2b2b2b"/>
          <w:sz w:val="31.666666666666668"/>
          <w:szCs w:val="31.666666666666668"/>
          <w:vertAlign w:val="subscript"/>
          <w:rtl w:val="0"/>
        </w:rPr>
        <w:t xml:space="preserve">go</w:t>
      </w:r>
      <w:r w:rsidDel="00000000" w:rsidR="00000000" w:rsidRPr="00000000">
        <w:rPr>
          <w:rFonts w:ascii="Times New Roman" w:cs="Times New Roman" w:eastAsia="Times New Roman" w:hAnsi="Times New Roman"/>
          <w:color w:val="191919"/>
          <w:sz w:val="31.666666666666668"/>
          <w:szCs w:val="31.666666666666668"/>
          <w:vertAlign w:val="subscript"/>
          <w:rtl w:val="0"/>
        </w:rPr>
        <w:t xml:space="preserve">r</w:t>
      </w:r>
      <w:r w:rsidDel="00000000" w:rsidR="00000000" w:rsidRPr="00000000">
        <w:rPr>
          <w:rFonts w:ascii="Times New Roman" w:cs="Times New Roman" w:eastAsia="Times New Roman" w:hAnsi="Times New Roman"/>
          <w:color w:val="2b2b2b"/>
          <w:sz w:val="31.666666666666668"/>
          <w:szCs w:val="31.666666666666668"/>
          <w:vertAlign w:val="subscript"/>
          <w:rtl w:val="0"/>
        </w:rPr>
        <w:t xml:space="preserve">ía </w:t>
      </w:r>
      <w:r w:rsidDel="00000000" w:rsidR="00000000" w:rsidRPr="00000000">
        <w:rPr>
          <w:rFonts w:ascii="Times New Roman" w:cs="Times New Roman" w:eastAsia="Times New Roman" w:hAnsi="Times New Roman"/>
          <w:color w:val="191919"/>
          <w:sz w:val="31.666666666666668"/>
          <w:szCs w:val="31.666666666666668"/>
          <w:vertAlign w:val="subscript"/>
          <w:rtl w:val="0"/>
        </w:rPr>
        <w:t xml:space="preserve">de r</w:t>
      </w:r>
      <w:r w:rsidDel="00000000" w:rsidR="00000000" w:rsidRPr="00000000">
        <w:rPr>
          <w:rFonts w:ascii="Times New Roman" w:cs="Times New Roman" w:eastAsia="Times New Roman" w:hAnsi="Times New Roman"/>
          <w:color w:val="2b2b2b"/>
          <w:sz w:val="31.666666666666668"/>
          <w:szCs w:val="31.666666666666668"/>
          <w:vertAlign w:val="subscript"/>
          <w:rtl w:val="0"/>
        </w:rPr>
        <w:t xml:space="preserve">ev</w:t>
      </w:r>
      <w:r w:rsidDel="00000000" w:rsidR="00000000" w:rsidRPr="00000000">
        <w:rPr>
          <w:rFonts w:ascii="Times New Roman" w:cs="Times New Roman" w:eastAsia="Times New Roman" w:hAnsi="Times New Roman"/>
          <w:color w:val="191919"/>
          <w:sz w:val="31.666666666666668"/>
          <w:szCs w:val="31.666666666666668"/>
          <w:vertAlign w:val="subscript"/>
          <w:rtl w:val="0"/>
        </w:rPr>
        <w:t xml:space="preserve">i</w:t>
      </w:r>
      <w:r w:rsidDel="00000000" w:rsidR="00000000" w:rsidRPr="00000000">
        <w:rPr>
          <w:rFonts w:ascii="Times New Roman" w:cs="Times New Roman" w:eastAsia="Times New Roman" w:hAnsi="Times New Roman"/>
          <w:color w:val="2b2b2b"/>
          <w:sz w:val="31.666666666666668"/>
          <w:szCs w:val="31.666666666666668"/>
          <w:vertAlign w:val="subscript"/>
          <w:rtl w:val="0"/>
        </w:rPr>
        <w:t xml:space="preserve">s</w:t>
      </w:r>
      <w:r w:rsidDel="00000000" w:rsidR="00000000" w:rsidRPr="00000000">
        <w:rPr>
          <w:rFonts w:ascii="Times New Roman" w:cs="Times New Roman" w:eastAsia="Times New Roman" w:hAnsi="Times New Roman"/>
          <w:color w:val="191919"/>
          <w:sz w:val="31.666666666666668"/>
          <w:szCs w:val="31.666666666666668"/>
          <w:vertAlign w:val="subscript"/>
          <w:rtl w:val="0"/>
        </w:rPr>
        <w:t xml:space="preserve">t</w:t>
      </w:r>
      <w:r w:rsidDel="00000000" w:rsidR="00000000" w:rsidRPr="00000000">
        <w:rPr>
          <w:rFonts w:ascii="Times New Roman" w:cs="Times New Roman" w:eastAsia="Times New Roman" w:hAnsi="Times New Roman"/>
          <w:color w:val="2b2b2b"/>
          <w:sz w:val="31.666666666666668"/>
          <w:szCs w:val="31.666666666666668"/>
          <w:vertAlign w:val="subscript"/>
          <w:rtl w:val="0"/>
        </w:rPr>
        <w:t xml:space="preserve">a act</w:t>
      </w:r>
      <w:r w:rsidDel="00000000" w:rsidR="00000000" w:rsidRPr="00000000">
        <w:rPr>
          <w:rFonts w:ascii="Times New Roman" w:cs="Times New Roman" w:eastAsia="Times New Roman" w:hAnsi="Times New Roman"/>
          <w:color w:val="191919"/>
          <w:sz w:val="31.666666666666668"/>
          <w:szCs w:val="31.666666666666668"/>
          <w:vertAlign w:val="subscript"/>
          <w:rtl w:val="0"/>
        </w:rPr>
        <w:t xml:space="preserve">unl d</w:t>
      </w:r>
      <w:r w:rsidDel="00000000" w:rsidR="00000000" w:rsidRPr="00000000">
        <w:rPr>
          <w:rFonts w:ascii="Times New Roman" w:cs="Times New Roman" w:eastAsia="Times New Roman" w:hAnsi="Times New Roman"/>
          <w:color w:val="2b2b2b"/>
          <w:sz w:val="31.666666666666668"/>
          <w:szCs w:val="31.666666666666668"/>
          <w:vertAlign w:val="subscript"/>
          <w:rtl w:val="0"/>
        </w:rPr>
        <w:t xml:space="preserve">e ca</w:t>
      </w:r>
      <w:r w:rsidDel="00000000" w:rsidR="00000000" w:rsidRPr="00000000">
        <w:rPr>
          <w:rFonts w:ascii="Times New Roman" w:cs="Times New Roman" w:eastAsia="Times New Roman" w:hAnsi="Times New Roman"/>
          <w:color w:val="191919"/>
          <w:sz w:val="31.666666666666668"/>
          <w:szCs w:val="31.666666666666668"/>
          <w:vertAlign w:val="subscript"/>
          <w:rtl w:val="0"/>
        </w:rPr>
        <w:t xml:space="preserve">d</w:t>
      </w:r>
      <w:r w:rsidDel="00000000" w:rsidR="00000000" w:rsidRPr="00000000">
        <w:rPr>
          <w:rFonts w:ascii="Times New Roman" w:cs="Times New Roman" w:eastAsia="Times New Roman" w:hAnsi="Times New Roman"/>
          <w:color w:val="2b2b2b"/>
          <w:sz w:val="31.666666666666668"/>
          <w:szCs w:val="31.666666666666668"/>
          <w:vertAlign w:val="subscript"/>
          <w:rtl w:val="0"/>
        </w:rPr>
        <w:t xml:space="preserve">a age</w:t>
      </w:r>
      <w:r w:rsidDel="00000000" w:rsidR="00000000" w:rsidRPr="00000000">
        <w:rPr>
          <w:rFonts w:ascii="Times New Roman" w:cs="Times New Roman" w:eastAsia="Times New Roman" w:hAnsi="Times New Roman"/>
          <w:color w:val="191919"/>
          <w:sz w:val="31.666666666666668"/>
          <w:szCs w:val="31.666666666666668"/>
          <w:vertAlign w:val="subscript"/>
          <w:rtl w:val="0"/>
        </w:rPr>
        <w:t xml:space="preserve">nt</w:t>
      </w:r>
      <w:r w:rsidDel="00000000" w:rsidR="00000000" w:rsidRPr="00000000">
        <w:rPr>
          <w:rFonts w:ascii="Times New Roman" w:cs="Times New Roman" w:eastAsia="Times New Roman" w:hAnsi="Times New Roman"/>
          <w:color w:val="2b2b2b"/>
          <w:sz w:val="31.666666666666668"/>
          <w:szCs w:val="31.666666666666668"/>
          <w:vertAlign w:val="subscript"/>
          <w:rtl w:val="0"/>
        </w:rPr>
        <w:t xml:space="preserve">e</w:t>
      </w:r>
      <w:r w:rsidDel="00000000" w:rsidR="00000000" w:rsidRPr="00000000">
        <w:rPr>
          <w:rFonts w:ascii="Times New Roman" w:cs="Times New Roman" w:eastAsia="Times New Roman" w:hAnsi="Times New Roman"/>
          <w:color w:val="545454"/>
          <w:sz w:val="31.666666666666668"/>
          <w:szCs w:val="31.666666666666668"/>
          <w:vertAlign w:val="subscript"/>
          <w:rtl w:val="0"/>
        </w:rPr>
        <w:t xml:space="preserve">.</w:t>
      </w:r>
      <w:r w:rsidDel="00000000" w:rsidR="00000000" w:rsidRPr="00000000">
        <w:rPr>
          <w:rtl w:val="0"/>
        </w:rPr>
      </w:r>
    </w:p>
    <w:p w:rsidR="00000000" w:rsidDel="00000000" w:rsidP="00000000" w:rsidRDefault="00000000" w:rsidRPr="00000000" w14:paraId="00000F95">
      <w:pPr>
        <w:spacing w:before="18" w:line="260" w:lineRule="auto"/>
        <w:jc w:val="left"/>
        <w:rPr>
          <w:sz w:val="26"/>
          <w:szCs w:val="26"/>
        </w:rPr>
      </w:pPr>
      <w:r w:rsidDel="00000000" w:rsidR="00000000" w:rsidRPr="00000000">
        <w:rPr>
          <w:rtl w:val="0"/>
        </w:rPr>
      </w:r>
    </w:p>
    <w:p w:rsidR="00000000" w:rsidDel="00000000" w:rsidP="00000000" w:rsidRDefault="00000000" w:rsidRPr="00000000" w14:paraId="00000F96">
      <w:pPr>
        <w:ind w:left="2111"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91919"/>
          <w:sz w:val="18"/>
          <w:szCs w:val="18"/>
          <w:rtl w:val="0"/>
        </w:rPr>
        <w:t xml:space="preserve">L</w:t>
      </w:r>
      <w:r w:rsidDel="00000000" w:rsidR="00000000" w:rsidRPr="00000000">
        <w:rPr>
          <w:rFonts w:ascii="Times New Roman" w:cs="Times New Roman" w:eastAsia="Times New Roman" w:hAnsi="Times New Roman"/>
          <w:color w:val="2b2b2b"/>
          <w:sz w:val="18"/>
          <w:szCs w:val="18"/>
          <w:rtl w:val="0"/>
        </w:rPr>
        <w:t xml:space="preserve">n   </w:t>
      </w:r>
      <w:r w:rsidDel="00000000" w:rsidR="00000000" w:rsidRPr="00000000">
        <w:rPr>
          <w:rFonts w:ascii="Times New Roman" w:cs="Times New Roman" w:eastAsia="Times New Roman" w:hAnsi="Times New Roman"/>
          <w:color w:val="191919"/>
          <w:sz w:val="18"/>
          <w:szCs w:val="18"/>
          <w:rtl w:val="0"/>
        </w:rPr>
        <w:t xml:space="preserve">p</w:t>
      </w:r>
      <w:r w:rsidDel="00000000" w:rsidR="00000000" w:rsidRPr="00000000">
        <w:rPr>
          <w:rFonts w:ascii="Times New Roman" w:cs="Times New Roman" w:eastAsia="Times New Roman" w:hAnsi="Times New Roman"/>
          <w:color w:val="2b2b2b"/>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rm</w:t>
      </w:r>
      <w:r w:rsidDel="00000000" w:rsidR="00000000" w:rsidRPr="00000000">
        <w:rPr>
          <w:rFonts w:ascii="Times New Roman" w:cs="Times New Roman" w:eastAsia="Times New Roman" w:hAnsi="Times New Roman"/>
          <w:color w:val="2b2b2b"/>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n</w:t>
      </w:r>
      <w:r w:rsidDel="00000000" w:rsidR="00000000" w:rsidRPr="00000000">
        <w:rPr>
          <w:rFonts w:ascii="Times New Roman" w:cs="Times New Roman" w:eastAsia="Times New Roman" w:hAnsi="Times New Roman"/>
          <w:color w:val="2b2b2b"/>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nci</w:t>
      </w:r>
      <w:r w:rsidDel="00000000" w:rsidR="00000000" w:rsidRPr="00000000">
        <w:rPr>
          <w:rFonts w:ascii="Times New Roman" w:cs="Times New Roman" w:eastAsia="Times New Roman" w:hAnsi="Times New Roman"/>
          <w:color w:val="2b2b2b"/>
          <w:sz w:val="18"/>
          <w:szCs w:val="18"/>
          <w:rtl w:val="0"/>
        </w:rPr>
        <w:t xml:space="preserve">a   </w:t>
      </w:r>
      <w:r w:rsidDel="00000000" w:rsidR="00000000" w:rsidRPr="00000000">
        <w:rPr>
          <w:rFonts w:ascii="Times New Roman" w:cs="Times New Roman" w:eastAsia="Times New Roman" w:hAnsi="Times New Roman"/>
          <w:color w:val="191919"/>
          <w:sz w:val="18"/>
          <w:szCs w:val="18"/>
          <w:rtl w:val="0"/>
        </w:rPr>
        <w:t xml:space="preserve">e</w:t>
      </w:r>
      <w:r w:rsidDel="00000000" w:rsidR="00000000" w:rsidRPr="00000000">
        <w:rPr>
          <w:rFonts w:ascii="Times New Roman" w:cs="Times New Roman" w:eastAsia="Times New Roman" w:hAnsi="Times New Roman"/>
          <w:color w:val="2b2b2b"/>
          <w:sz w:val="18"/>
          <w:szCs w:val="18"/>
          <w:rtl w:val="0"/>
        </w:rPr>
        <w:t xml:space="preserve">n  ca</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b2b2b"/>
          <w:sz w:val="18"/>
          <w:szCs w:val="18"/>
          <w:rtl w:val="0"/>
        </w:rPr>
        <w:t xml:space="preserve">eg</w:t>
      </w:r>
      <w:r w:rsidDel="00000000" w:rsidR="00000000" w:rsidRPr="00000000">
        <w:rPr>
          <w:rFonts w:ascii="Times New Roman" w:cs="Times New Roman" w:eastAsia="Times New Roman" w:hAnsi="Times New Roman"/>
          <w:color w:val="3d3d3d"/>
          <w:sz w:val="18"/>
          <w:szCs w:val="18"/>
          <w:rtl w:val="0"/>
        </w:rPr>
        <w:t xml:space="preserve">o</w:t>
      </w:r>
      <w:r w:rsidDel="00000000" w:rsidR="00000000" w:rsidRPr="00000000">
        <w:rPr>
          <w:rFonts w:ascii="Times New Roman" w:cs="Times New Roman" w:eastAsia="Times New Roman" w:hAnsi="Times New Roman"/>
          <w:color w:val="2b2b2b"/>
          <w:sz w:val="18"/>
          <w:szCs w:val="18"/>
          <w:rtl w:val="0"/>
        </w:rPr>
        <w:t xml:space="preserve">ría  de  c</w:t>
      </w:r>
      <w:r w:rsidDel="00000000" w:rsidR="00000000" w:rsidRPr="00000000">
        <w:rPr>
          <w:rFonts w:ascii="Times New Roman" w:cs="Times New Roman" w:eastAsia="Times New Roman" w:hAnsi="Times New Roman"/>
          <w:color w:val="3d3d3d"/>
          <w:sz w:val="18"/>
          <w:szCs w:val="18"/>
          <w:rtl w:val="0"/>
        </w:rPr>
        <w:t xml:space="preserve">o</w:t>
      </w:r>
      <w:r w:rsidDel="00000000" w:rsidR="00000000" w:rsidRPr="00000000">
        <w:rPr>
          <w:rFonts w:ascii="Times New Roman" w:cs="Times New Roman" w:eastAsia="Times New Roman" w:hAnsi="Times New Roman"/>
          <w:color w:val="2b2b2b"/>
          <w:sz w:val="18"/>
          <w:szCs w:val="18"/>
          <w:rtl w:val="0"/>
        </w:rPr>
        <w:t xml:space="preserve">b</w:t>
      </w:r>
      <w:r w:rsidDel="00000000" w:rsidR="00000000" w:rsidRPr="00000000">
        <w:rPr>
          <w:rFonts w:ascii="Times New Roman" w:cs="Times New Roman" w:eastAsia="Times New Roman" w:hAnsi="Times New Roman"/>
          <w:color w:val="191919"/>
          <w:sz w:val="18"/>
          <w:szCs w:val="18"/>
          <w:rtl w:val="0"/>
        </w:rPr>
        <w:t xml:space="preserve">r</w:t>
      </w:r>
      <w:r w:rsidDel="00000000" w:rsidR="00000000" w:rsidRPr="00000000">
        <w:rPr>
          <w:rFonts w:ascii="Times New Roman" w:cs="Times New Roman" w:eastAsia="Times New Roman" w:hAnsi="Times New Roman"/>
          <w:color w:val="2b2b2b"/>
          <w:sz w:val="18"/>
          <w:szCs w:val="18"/>
          <w:rtl w:val="0"/>
        </w:rPr>
        <w:t xml:space="preserve">o   </w:t>
      </w:r>
      <w:r w:rsidDel="00000000" w:rsidR="00000000" w:rsidRPr="00000000">
        <w:rPr>
          <w:rFonts w:ascii="Times New Roman" w:cs="Times New Roman" w:eastAsia="Times New Roman" w:hAnsi="Times New Roman"/>
          <w:color w:val="191919"/>
          <w:sz w:val="18"/>
          <w:szCs w:val="18"/>
          <w:rtl w:val="0"/>
        </w:rPr>
        <w:t xml:space="preserve">n</w:t>
      </w:r>
      <w:r w:rsidDel="00000000" w:rsidR="00000000" w:rsidRPr="00000000">
        <w:rPr>
          <w:rFonts w:ascii="Times New Roman" w:cs="Times New Roman" w:eastAsia="Times New Roman" w:hAnsi="Times New Roman"/>
          <w:color w:val="2b2b2b"/>
          <w:sz w:val="18"/>
          <w:szCs w:val="18"/>
          <w:rtl w:val="0"/>
        </w:rPr>
        <w:t xml:space="preserve">o   s</w:t>
      </w:r>
      <w:r w:rsidDel="00000000" w:rsidR="00000000" w:rsidRPr="00000000">
        <w:rPr>
          <w:rFonts w:ascii="Times New Roman" w:cs="Times New Roman" w:eastAsia="Times New Roman" w:hAnsi="Times New Roman"/>
          <w:color w:val="3d3d3d"/>
          <w:sz w:val="18"/>
          <w:szCs w:val="18"/>
          <w:rtl w:val="0"/>
        </w:rPr>
        <w:t xml:space="preserve">e  </w:t>
      </w:r>
      <w:r w:rsidDel="00000000" w:rsidR="00000000" w:rsidRPr="00000000">
        <w:rPr>
          <w:rFonts w:ascii="Times New Roman" w:cs="Times New Roman" w:eastAsia="Times New Roman" w:hAnsi="Times New Roman"/>
          <w:color w:val="2b2b2b"/>
          <w:sz w:val="18"/>
          <w:szCs w:val="18"/>
          <w:rtl w:val="0"/>
        </w:rPr>
        <w:t xml:space="preserve">m</w:t>
      </w:r>
      <w:r w:rsidDel="00000000" w:rsidR="00000000" w:rsidRPr="00000000">
        <w:rPr>
          <w:rFonts w:ascii="Times New Roman" w:cs="Times New Roman" w:eastAsia="Times New Roman" w:hAnsi="Times New Roman"/>
          <w:color w:val="3d3d3d"/>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di</w:t>
      </w:r>
      <w:r w:rsidDel="00000000" w:rsidR="00000000" w:rsidRPr="00000000">
        <w:rPr>
          <w:rFonts w:ascii="Times New Roman" w:cs="Times New Roman" w:eastAsia="Times New Roman" w:hAnsi="Times New Roman"/>
          <w:color w:val="2b2b2b"/>
          <w:sz w:val="18"/>
          <w:szCs w:val="18"/>
          <w:rtl w:val="0"/>
        </w:rPr>
        <w:t xml:space="preserve">fica</w:t>
      </w:r>
      <w:r w:rsidDel="00000000" w:rsidR="00000000" w:rsidRPr="00000000">
        <w:rPr>
          <w:rFonts w:ascii="Times New Roman" w:cs="Times New Roman" w:eastAsia="Times New Roman" w:hAnsi="Times New Roman"/>
          <w:color w:val="191919"/>
          <w:sz w:val="18"/>
          <w:szCs w:val="18"/>
          <w:rtl w:val="0"/>
        </w:rPr>
        <w:t xml:space="preserve">r</w:t>
      </w:r>
      <w:r w:rsidDel="00000000" w:rsidR="00000000" w:rsidRPr="00000000">
        <w:rPr>
          <w:rFonts w:ascii="Times New Roman" w:cs="Times New Roman" w:eastAsia="Times New Roman" w:hAnsi="Times New Roman"/>
          <w:color w:val="2b2b2b"/>
          <w:sz w:val="18"/>
          <w:szCs w:val="18"/>
          <w:rtl w:val="0"/>
        </w:rPr>
        <w:t xml:space="preserve">á   </w:t>
      </w:r>
      <w:r w:rsidDel="00000000" w:rsidR="00000000" w:rsidRPr="00000000">
        <w:rPr>
          <w:rFonts w:ascii="Times New Roman" w:cs="Times New Roman" w:eastAsia="Times New Roman" w:hAnsi="Times New Roman"/>
          <w:color w:val="191919"/>
          <w:sz w:val="18"/>
          <w:szCs w:val="18"/>
          <w:rtl w:val="0"/>
        </w:rPr>
        <w:t xml:space="preserve">si   </w:t>
      </w:r>
      <w:r w:rsidDel="00000000" w:rsidR="00000000" w:rsidRPr="00000000">
        <w:rPr>
          <w:rFonts w:ascii="Times New Roman" w:cs="Times New Roman" w:eastAsia="Times New Roman" w:hAnsi="Times New Roman"/>
          <w:color w:val="2b2b2b"/>
          <w:sz w:val="18"/>
          <w:szCs w:val="18"/>
          <w:rtl w:val="0"/>
        </w:rPr>
        <w:t xml:space="preserve">al   </w:t>
      </w:r>
      <w:r w:rsidDel="00000000" w:rsidR="00000000" w:rsidRPr="00000000">
        <w:rPr>
          <w:rFonts w:ascii="Times New Roman" w:cs="Times New Roman" w:eastAsia="Times New Roman" w:hAnsi="Times New Roman"/>
          <w:color w:val="191919"/>
          <w:sz w:val="18"/>
          <w:szCs w:val="18"/>
          <w:rtl w:val="0"/>
        </w:rPr>
        <w:t xml:space="preserve">rn</w:t>
      </w:r>
      <w:r w:rsidDel="00000000" w:rsidR="00000000" w:rsidRPr="00000000">
        <w:rPr>
          <w:rFonts w:ascii="Times New Roman" w:cs="Times New Roman" w:eastAsia="Times New Roman" w:hAnsi="Times New Roman"/>
          <w:color w:val="2b2b2b"/>
          <w:sz w:val="18"/>
          <w:szCs w:val="18"/>
          <w:rtl w:val="0"/>
        </w:rPr>
        <w:t xml:space="preserve">ornc</w:t>
      </w:r>
      <w:r w:rsidDel="00000000" w:rsidR="00000000" w:rsidRPr="00000000">
        <w:rPr>
          <w:rFonts w:ascii="Times New Roman" w:cs="Times New Roman" w:eastAsia="Times New Roman" w:hAnsi="Times New Roman"/>
          <w:color w:val="191919"/>
          <w:sz w:val="18"/>
          <w:szCs w:val="18"/>
          <w:rtl w:val="0"/>
        </w:rPr>
        <w:t xml:space="preserve">nt</w:t>
      </w:r>
      <w:r w:rsidDel="00000000" w:rsidR="00000000" w:rsidRPr="00000000">
        <w:rPr>
          <w:rFonts w:ascii="Times New Roman" w:cs="Times New Roman" w:eastAsia="Times New Roman" w:hAnsi="Times New Roman"/>
          <w:color w:val="3d3d3d"/>
          <w:sz w:val="18"/>
          <w:szCs w:val="18"/>
          <w:rtl w:val="0"/>
        </w:rPr>
        <w:t xml:space="preserve">o  </w:t>
      </w:r>
      <w:r w:rsidDel="00000000" w:rsidR="00000000" w:rsidRPr="00000000">
        <w:rPr>
          <w:rFonts w:ascii="Times New Roman" w:cs="Times New Roman" w:eastAsia="Times New Roman" w:hAnsi="Times New Roman"/>
          <w:color w:val="2b2b2b"/>
          <w:sz w:val="18"/>
          <w:szCs w:val="18"/>
          <w:rtl w:val="0"/>
        </w:rPr>
        <w:t xml:space="preserve">de   </w:t>
      </w:r>
      <w:r w:rsidDel="00000000" w:rsidR="00000000" w:rsidRPr="00000000">
        <w:rPr>
          <w:rFonts w:ascii="Times New Roman" w:cs="Times New Roman" w:eastAsia="Times New Roman" w:hAnsi="Times New Roman"/>
          <w:color w:val="3d3d3d"/>
          <w:sz w:val="18"/>
          <w:szCs w:val="18"/>
          <w:rtl w:val="0"/>
        </w:rPr>
        <w:t xml:space="preserve">se</w:t>
      </w:r>
      <w:r w:rsidDel="00000000" w:rsidR="00000000" w:rsidRPr="00000000">
        <w:rPr>
          <w:rFonts w:ascii="Times New Roman" w:cs="Times New Roman" w:eastAsia="Times New Roman" w:hAnsi="Times New Roman"/>
          <w:color w:val="191919"/>
          <w:sz w:val="18"/>
          <w:szCs w:val="18"/>
          <w:rtl w:val="0"/>
        </w:rPr>
        <w:t xml:space="preserve">r</w:t>
      </w:r>
      <w:r w:rsidDel="00000000" w:rsidR="00000000" w:rsidRPr="00000000">
        <w:rPr>
          <w:rtl w:val="0"/>
        </w:rPr>
      </w:r>
    </w:p>
    <w:p w:rsidR="00000000" w:rsidDel="00000000" w:rsidP="00000000" w:rsidRDefault="00000000" w:rsidRPr="00000000" w14:paraId="00000F97">
      <w:pPr>
        <w:spacing w:line="100" w:lineRule="auto"/>
        <w:jc w:val="left"/>
        <w:rPr>
          <w:sz w:val="10"/>
          <w:szCs w:val="10"/>
        </w:rPr>
      </w:pPr>
      <w:r w:rsidDel="00000000" w:rsidR="00000000" w:rsidRPr="00000000">
        <w:rPr>
          <w:rtl w:val="0"/>
        </w:rPr>
      </w:r>
    </w:p>
    <w:p w:rsidR="00000000" w:rsidDel="00000000" w:rsidP="00000000" w:rsidRDefault="00000000" w:rsidRPr="00000000" w14:paraId="00000F98">
      <w:pPr>
        <w:ind w:left="2096"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91919"/>
          <w:sz w:val="19"/>
          <w:szCs w:val="19"/>
          <w:rtl w:val="0"/>
        </w:rPr>
        <w:t xml:space="preserve">r</w:t>
      </w:r>
      <w:r w:rsidDel="00000000" w:rsidR="00000000" w:rsidRPr="00000000">
        <w:rPr>
          <w:rFonts w:ascii="Times New Roman" w:cs="Times New Roman" w:eastAsia="Times New Roman" w:hAnsi="Times New Roman"/>
          <w:color w:val="2b2b2b"/>
          <w:sz w:val="19"/>
          <w:szCs w:val="19"/>
          <w:rtl w:val="0"/>
        </w:rPr>
        <w:t xml:space="preserve">c</w:t>
      </w:r>
      <w:r w:rsidDel="00000000" w:rsidR="00000000" w:rsidRPr="00000000">
        <w:rPr>
          <w:rFonts w:ascii="Times New Roman" w:cs="Times New Roman" w:eastAsia="Times New Roman" w:hAnsi="Times New Roman"/>
          <w:color w:val="191919"/>
          <w:sz w:val="19"/>
          <w:szCs w:val="19"/>
          <w:rtl w:val="0"/>
        </w:rPr>
        <w:t xml:space="preserve">ca</w:t>
      </w:r>
      <w:r w:rsidDel="00000000" w:rsidR="00000000" w:rsidRPr="00000000">
        <w:rPr>
          <w:rFonts w:ascii="Times New Roman" w:cs="Times New Roman" w:eastAsia="Times New Roman" w:hAnsi="Times New Roman"/>
          <w:color w:val="3d3d3d"/>
          <w:sz w:val="19"/>
          <w:szCs w:val="19"/>
          <w:rtl w:val="0"/>
        </w:rPr>
        <w:t xml:space="preserve">t</w:t>
      </w:r>
      <w:r w:rsidDel="00000000" w:rsidR="00000000" w:rsidRPr="00000000">
        <w:rPr>
          <w:rFonts w:ascii="Times New Roman" w:cs="Times New Roman" w:eastAsia="Times New Roman" w:hAnsi="Times New Roman"/>
          <w:color w:val="2b2b2b"/>
          <w:sz w:val="19"/>
          <w:szCs w:val="19"/>
          <w:rtl w:val="0"/>
        </w:rPr>
        <w:t xml:space="preserve">cgo</w:t>
      </w:r>
      <w:r w:rsidDel="00000000" w:rsidR="00000000" w:rsidRPr="00000000">
        <w:rPr>
          <w:rFonts w:ascii="Times New Roman" w:cs="Times New Roman" w:eastAsia="Times New Roman" w:hAnsi="Times New Roman"/>
          <w:color w:val="191919"/>
          <w:sz w:val="19"/>
          <w:szCs w:val="19"/>
          <w:rtl w:val="0"/>
        </w:rPr>
        <w:t xml:space="preserve">r</w:t>
      </w:r>
      <w:r w:rsidDel="00000000" w:rsidR="00000000" w:rsidRPr="00000000">
        <w:rPr>
          <w:rFonts w:ascii="Times New Roman" w:cs="Times New Roman" w:eastAsia="Times New Roman" w:hAnsi="Times New Roman"/>
          <w:color w:val="3d3d3d"/>
          <w:sz w:val="19"/>
          <w:szCs w:val="19"/>
          <w:rtl w:val="0"/>
        </w:rPr>
        <w:t xml:space="preserve">i</w:t>
      </w:r>
      <w:r w:rsidDel="00000000" w:rsidR="00000000" w:rsidRPr="00000000">
        <w:rPr>
          <w:rFonts w:ascii="Times New Roman" w:cs="Times New Roman" w:eastAsia="Times New Roman" w:hAnsi="Times New Roman"/>
          <w:color w:val="2b2b2b"/>
          <w:sz w:val="19"/>
          <w:szCs w:val="19"/>
          <w:rtl w:val="0"/>
        </w:rPr>
        <w:t xml:space="preserve">zn</w:t>
      </w:r>
      <w:r w:rsidDel="00000000" w:rsidR="00000000" w:rsidRPr="00000000">
        <w:rPr>
          <w:rFonts w:ascii="Times New Roman" w:cs="Times New Roman" w:eastAsia="Times New Roman" w:hAnsi="Times New Roman"/>
          <w:color w:val="191919"/>
          <w:sz w:val="19"/>
          <w:szCs w:val="19"/>
          <w:rtl w:val="0"/>
        </w:rPr>
        <w:t xml:space="preserve">d</w:t>
      </w:r>
      <w:r w:rsidDel="00000000" w:rsidR="00000000" w:rsidRPr="00000000">
        <w:rPr>
          <w:rFonts w:ascii="Times New Roman" w:cs="Times New Roman" w:eastAsia="Times New Roman" w:hAnsi="Times New Roman"/>
          <w:color w:val="2b2b2b"/>
          <w:sz w:val="19"/>
          <w:szCs w:val="19"/>
          <w:rtl w:val="0"/>
        </w:rPr>
        <w:t xml:space="preserve">o</w:t>
      </w:r>
      <w:r w:rsidDel="00000000" w:rsidR="00000000" w:rsidRPr="00000000">
        <w:rPr>
          <w:rFonts w:ascii="Times New Roman" w:cs="Times New Roman" w:eastAsia="Times New Roman" w:hAnsi="Times New Roman"/>
          <w:color w:val="545454"/>
          <w:sz w:val="19"/>
          <w:szCs w:val="19"/>
          <w:rtl w:val="0"/>
        </w:rPr>
        <w:t xml:space="preserve">, </w:t>
      </w:r>
      <w:r w:rsidDel="00000000" w:rsidR="00000000" w:rsidRPr="00000000">
        <w:rPr>
          <w:rFonts w:ascii="Times New Roman" w:cs="Times New Roman" w:eastAsia="Times New Roman" w:hAnsi="Times New Roman"/>
          <w:color w:val="2b2b2b"/>
          <w:sz w:val="19"/>
          <w:szCs w:val="19"/>
          <w:rtl w:val="0"/>
        </w:rPr>
        <w:t xml:space="preserve">e</w:t>
      </w:r>
      <w:r w:rsidDel="00000000" w:rsidR="00000000" w:rsidRPr="00000000">
        <w:rPr>
          <w:rFonts w:ascii="Times New Roman" w:cs="Times New Roman" w:eastAsia="Times New Roman" w:hAnsi="Times New Roman"/>
          <w:color w:val="191919"/>
          <w:sz w:val="19"/>
          <w:szCs w:val="19"/>
          <w:rtl w:val="0"/>
        </w:rPr>
        <w:t xml:space="preserve">l </w:t>
      </w:r>
      <w:r w:rsidDel="00000000" w:rsidR="00000000" w:rsidRPr="00000000">
        <w:rPr>
          <w:rFonts w:ascii="Times New Roman" w:cs="Times New Roman" w:eastAsia="Times New Roman" w:hAnsi="Times New Roman"/>
          <w:color w:val="191919"/>
          <w:sz w:val="18"/>
          <w:szCs w:val="18"/>
          <w:rtl w:val="0"/>
        </w:rPr>
        <w:t xml:space="preserve">a</w:t>
      </w:r>
      <w:r w:rsidDel="00000000" w:rsidR="00000000" w:rsidRPr="00000000">
        <w:rPr>
          <w:rFonts w:ascii="Times New Roman" w:cs="Times New Roman" w:eastAsia="Times New Roman" w:hAnsi="Times New Roman"/>
          <w:color w:val="2b2b2b"/>
          <w:sz w:val="18"/>
          <w:szCs w:val="18"/>
          <w:rtl w:val="0"/>
        </w:rPr>
        <w:t xml:space="preserve">gente e</w:t>
      </w:r>
      <w:r w:rsidDel="00000000" w:rsidR="00000000" w:rsidRPr="00000000">
        <w:rPr>
          <w:rFonts w:ascii="Times New Roman" w:cs="Times New Roman" w:eastAsia="Times New Roman" w:hAnsi="Times New Roman"/>
          <w:color w:val="3d3d3d"/>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b2b2b"/>
          <w:sz w:val="18"/>
          <w:szCs w:val="18"/>
          <w:rtl w:val="0"/>
        </w:rPr>
        <w:t xml:space="preserve">uv</w:t>
      </w:r>
      <w:r w:rsidDel="00000000" w:rsidR="00000000" w:rsidRPr="00000000">
        <w:rPr>
          <w:rFonts w:ascii="Times New Roman" w:cs="Times New Roman" w:eastAsia="Times New Roman" w:hAnsi="Times New Roman"/>
          <w:color w:val="191919"/>
          <w:sz w:val="18"/>
          <w:szCs w:val="18"/>
          <w:rtl w:val="0"/>
        </w:rPr>
        <w:t xml:space="preserve">i</w:t>
      </w:r>
      <w:r w:rsidDel="00000000" w:rsidR="00000000" w:rsidRPr="00000000">
        <w:rPr>
          <w:rFonts w:ascii="Times New Roman" w:cs="Times New Roman" w:eastAsia="Times New Roman" w:hAnsi="Times New Roman"/>
          <w:color w:val="2b2b2b"/>
          <w:sz w:val="18"/>
          <w:szCs w:val="18"/>
          <w:rtl w:val="0"/>
        </w:rPr>
        <w:t xml:space="preserve">er</w:t>
      </w:r>
      <w:r w:rsidDel="00000000" w:rsidR="00000000" w:rsidRPr="00000000">
        <w:rPr>
          <w:rFonts w:ascii="Times New Roman" w:cs="Times New Roman" w:eastAsia="Times New Roman" w:hAnsi="Times New Roman"/>
          <w:color w:val="3d3d3d"/>
          <w:sz w:val="18"/>
          <w:szCs w:val="18"/>
          <w:rtl w:val="0"/>
        </w:rPr>
        <w:t xml:space="preserve">a </w:t>
      </w:r>
      <w:r w:rsidDel="00000000" w:rsidR="00000000" w:rsidRPr="00000000">
        <w:rPr>
          <w:rFonts w:ascii="Times New Roman" w:cs="Times New Roman" w:eastAsia="Times New Roman" w:hAnsi="Times New Roman"/>
          <w:color w:val="191919"/>
          <w:sz w:val="18"/>
          <w:szCs w:val="18"/>
          <w:rtl w:val="0"/>
        </w:rPr>
        <w:t xml:space="preserve">u</w:t>
      </w:r>
      <w:r w:rsidDel="00000000" w:rsidR="00000000" w:rsidRPr="00000000">
        <w:rPr>
          <w:rFonts w:ascii="Times New Roman" w:cs="Times New Roman" w:eastAsia="Times New Roman" w:hAnsi="Times New Roman"/>
          <w:color w:val="3d3d3d"/>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ufru</w:t>
      </w:r>
      <w:r w:rsidDel="00000000" w:rsidR="00000000" w:rsidRPr="00000000">
        <w:rPr>
          <w:rFonts w:ascii="Times New Roman" w:cs="Times New Roman" w:eastAsia="Times New Roman" w:hAnsi="Times New Roman"/>
          <w:color w:val="2b2b2b"/>
          <w:sz w:val="18"/>
          <w:szCs w:val="18"/>
          <w:rtl w:val="0"/>
        </w:rPr>
        <w:t xml:space="preserve">ct</w:t>
      </w:r>
      <w:r w:rsidDel="00000000" w:rsidR="00000000" w:rsidRPr="00000000">
        <w:rPr>
          <w:rFonts w:ascii="Times New Roman" w:cs="Times New Roman" w:eastAsia="Times New Roman" w:hAnsi="Times New Roman"/>
          <w:color w:val="191919"/>
          <w:sz w:val="18"/>
          <w:szCs w:val="18"/>
          <w:rtl w:val="0"/>
        </w:rPr>
        <w:t xml:space="preserve">u</w:t>
      </w:r>
      <w:r w:rsidDel="00000000" w:rsidR="00000000" w:rsidRPr="00000000">
        <w:rPr>
          <w:rFonts w:ascii="Times New Roman" w:cs="Times New Roman" w:eastAsia="Times New Roman" w:hAnsi="Times New Roman"/>
          <w:color w:val="3d3d3d"/>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nd</w:t>
      </w:r>
      <w:r w:rsidDel="00000000" w:rsidR="00000000" w:rsidRPr="00000000">
        <w:rPr>
          <w:rFonts w:ascii="Times New Roman" w:cs="Times New Roman" w:eastAsia="Times New Roman" w:hAnsi="Times New Roman"/>
          <w:color w:val="2b2b2b"/>
          <w:sz w:val="18"/>
          <w:szCs w:val="18"/>
          <w:rtl w:val="0"/>
        </w:rPr>
        <w:t xml:space="preserve">o </w:t>
      </w:r>
      <w:r w:rsidDel="00000000" w:rsidR="00000000" w:rsidRPr="00000000">
        <w:rPr>
          <w:rFonts w:ascii="Times New Roman" w:cs="Times New Roman" w:eastAsia="Times New Roman" w:hAnsi="Times New Roman"/>
          <w:color w:val="191919"/>
          <w:sz w:val="18"/>
          <w:szCs w:val="18"/>
          <w:rtl w:val="0"/>
        </w:rPr>
        <w:t xml:space="preserve">un c</w:t>
      </w:r>
      <w:r w:rsidDel="00000000" w:rsidR="00000000" w:rsidRPr="00000000">
        <w:rPr>
          <w:rFonts w:ascii="Times New Roman" w:cs="Times New Roman" w:eastAsia="Times New Roman" w:hAnsi="Times New Roman"/>
          <w:color w:val="2b2b2b"/>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r</w:t>
      </w:r>
      <w:r w:rsidDel="00000000" w:rsidR="00000000" w:rsidRPr="00000000">
        <w:rPr>
          <w:rFonts w:ascii="Times New Roman" w:cs="Times New Roman" w:eastAsia="Times New Roman" w:hAnsi="Times New Roman"/>
          <w:color w:val="2b2b2b"/>
          <w:sz w:val="18"/>
          <w:szCs w:val="18"/>
          <w:rtl w:val="0"/>
        </w:rPr>
        <w:t xml:space="preserve">go </w:t>
      </w:r>
      <w:r w:rsidDel="00000000" w:rsidR="00000000" w:rsidRPr="00000000">
        <w:rPr>
          <w:rFonts w:ascii="Times New Roman" w:cs="Times New Roman" w:eastAsia="Times New Roman" w:hAnsi="Times New Roman"/>
          <w:color w:val="191919"/>
          <w:sz w:val="19"/>
          <w:szCs w:val="19"/>
          <w:rtl w:val="0"/>
        </w:rPr>
        <w:t xml:space="preserve">j</w:t>
      </w:r>
      <w:r w:rsidDel="00000000" w:rsidR="00000000" w:rsidRPr="00000000">
        <w:rPr>
          <w:rFonts w:ascii="Times New Roman" w:cs="Times New Roman" w:eastAsia="Times New Roman" w:hAnsi="Times New Roman"/>
          <w:color w:val="2b2b2b"/>
          <w:sz w:val="19"/>
          <w:szCs w:val="19"/>
          <w:rtl w:val="0"/>
        </w:rPr>
        <w:t xml:space="preserve">e</w:t>
      </w:r>
      <w:r w:rsidDel="00000000" w:rsidR="00000000" w:rsidRPr="00000000">
        <w:rPr>
          <w:rFonts w:ascii="Times New Roman" w:cs="Times New Roman" w:eastAsia="Times New Roman" w:hAnsi="Times New Roman"/>
          <w:color w:val="191919"/>
          <w:sz w:val="19"/>
          <w:szCs w:val="19"/>
          <w:rtl w:val="0"/>
        </w:rPr>
        <w:t xml:space="preserve">r</w:t>
      </w:r>
      <w:r w:rsidDel="00000000" w:rsidR="00000000" w:rsidRPr="00000000">
        <w:rPr>
          <w:rFonts w:ascii="Times New Roman" w:cs="Times New Roman" w:eastAsia="Times New Roman" w:hAnsi="Times New Roman"/>
          <w:color w:val="3d3d3d"/>
          <w:sz w:val="19"/>
          <w:szCs w:val="19"/>
          <w:rtl w:val="0"/>
        </w:rPr>
        <w:t xml:space="preserve">á</w:t>
      </w:r>
      <w:r w:rsidDel="00000000" w:rsidR="00000000" w:rsidRPr="00000000">
        <w:rPr>
          <w:rFonts w:ascii="Times New Roman" w:cs="Times New Roman" w:eastAsia="Times New Roman" w:hAnsi="Times New Roman"/>
          <w:color w:val="191919"/>
          <w:sz w:val="19"/>
          <w:szCs w:val="19"/>
          <w:rtl w:val="0"/>
        </w:rPr>
        <w:t xml:space="preserve">r</w:t>
      </w:r>
      <w:r w:rsidDel="00000000" w:rsidR="00000000" w:rsidRPr="00000000">
        <w:rPr>
          <w:rFonts w:ascii="Times New Roman" w:cs="Times New Roman" w:eastAsia="Times New Roman" w:hAnsi="Times New Roman"/>
          <w:color w:val="2b2b2b"/>
          <w:sz w:val="19"/>
          <w:szCs w:val="19"/>
          <w:rtl w:val="0"/>
        </w:rPr>
        <w:t xml:space="preserve">q</w:t>
      </w:r>
      <w:r w:rsidDel="00000000" w:rsidR="00000000" w:rsidRPr="00000000">
        <w:rPr>
          <w:rFonts w:ascii="Times New Roman" w:cs="Times New Roman" w:eastAsia="Times New Roman" w:hAnsi="Times New Roman"/>
          <w:color w:val="191919"/>
          <w:sz w:val="19"/>
          <w:szCs w:val="19"/>
          <w:rtl w:val="0"/>
        </w:rPr>
        <w:t xml:space="preserve">ui</w:t>
      </w:r>
      <w:r w:rsidDel="00000000" w:rsidR="00000000" w:rsidRPr="00000000">
        <w:rPr>
          <w:rFonts w:ascii="Times New Roman" w:cs="Times New Roman" w:eastAsia="Times New Roman" w:hAnsi="Times New Roman"/>
          <w:color w:val="2b2b2b"/>
          <w:sz w:val="19"/>
          <w:szCs w:val="19"/>
          <w:rtl w:val="0"/>
        </w:rPr>
        <w:t xml:space="preserve">c</w:t>
      </w:r>
      <w:r w:rsidDel="00000000" w:rsidR="00000000" w:rsidRPr="00000000">
        <w:rPr>
          <w:rFonts w:ascii="Times New Roman" w:cs="Times New Roman" w:eastAsia="Times New Roman" w:hAnsi="Times New Roman"/>
          <w:color w:val="3d3d3d"/>
          <w:sz w:val="19"/>
          <w:szCs w:val="19"/>
          <w:rtl w:val="0"/>
        </w:rPr>
        <w:t xml:space="preserve">o</w:t>
      </w:r>
      <w:r w:rsidDel="00000000" w:rsidR="00000000" w:rsidRPr="00000000">
        <w:rPr>
          <w:rFonts w:ascii="Times New Roman" w:cs="Times New Roman" w:eastAsia="Times New Roman" w:hAnsi="Times New Roman"/>
          <w:color w:val="545454"/>
          <w:sz w:val="19"/>
          <w:szCs w:val="19"/>
          <w:rtl w:val="0"/>
        </w:rPr>
        <w:t xml:space="preserve">,</w:t>
      </w:r>
      <w:r w:rsidDel="00000000" w:rsidR="00000000" w:rsidRPr="00000000">
        <w:rPr>
          <w:rtl w:val="0"/>
        </w:rPr>
      </w:r>
    </w:p>
    <w:p w:rsidR="00000000" w:rsidDel="00000000" w:rsidP="00000000" w:rsidRDefault="00000000" w:rsidRPr="00000000" w14:paraId="00000F99">
      <w:pPr>
        <w:spacing w:before="2" w:lineRule="auto"/>
        <w:ind w:left="367"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b2b2b"/>
          <w:sz w:val="19"/>
          <w:szCs w:val="19"/>
          <w:rtl w:val="0"/>
        </w:rPr>
        <w:t xml:space="preserve">,....</w:t>
      </w:r>
      <w:r w:rsidDel="00000000" w:rsidR="00000000" w:rsidRPr="00000000">
        <w:rPr>
          <w:rFonts w:ascii="Times New Roman" w:cs="Times New Roman" w:eastAsia="Times New Roman" w:hAnsi="Times New Roman"/>
          <w:color w:val="545454"/>
          <w:sz w:val="19"/>
          <w:szCs w:val="19"/>
          <w:rtl w:val="0"/>
        </w:rPr>
        <w:t xml:space="preserve">_,,</w:t>
      </w:r>
      <w:r w:rsidDel="00000000" w:rsidR="00000000" w:rsidRPr="00000000">
        <w:rPr>
          <w:rFonts w:ascii="Malgun Gothic" w:cs="Malgun Gothic" w:eastAsia="Malgun Gothic" w:hAnsi="Malgun Gothic"/>
          <w:color w:val="191919"/>
          <w:sz w:val="19"/>
          <w:szCs w:val="19"/>
          <w:rtl w:val="0"/>
        </w:rPr>
        <w:t xml:space="preserve">�             </w:t>
      </w:r>
      <w:r w:rsidDel="00000000" w:rsidR="00000000" w:rsidRPr="00000000">
        <w:rPr>
          <w:rFonts w:ascii="Times New Roman" w:cs="Times New Roman" w:eastAsia="Times New Roman" w:hAnsi="Times New Roman"/>
          <w:color w:val="191919"/>
          <w:sz w:val="19"/>
          <w:szCs w:val="19"/>
          <w:rtl w:val="0"/>
        </w:rPr>
        <w:t xml:space="preserve">•   </w:t>
      </w:r>
      <w:r w:rsidDel="00000000" w:rsidR="00000000" w:rsidRPr="00000000">
        <w:rPr>
          <w:rFonts w:ascii="Times New Roman" w:cs="Times New Roman" w:eastAsia="Times New Roman" w:hAnsi="Times New Roman"/>
          <w:color w:val="2b2b2b"/>
          <w:sz w:val="19"/>
          <w:szCs w:val="19"/>
          <w:rtl w:val="0"/>
        </w:rPr>
        <w:t xml:space="preserve">E</w:t>
      </w:r>
      <w:r w:rsidDel="00000000" w:rsidR="00000000" w:rsidRPr="00000000">
        <w:rPr>
          <w:rFonts w:ascii="Times New Roman" w:cs="Times New Roman" w:eastAsia="Times New Roman" w:hAnsi="Times New Roman"/>
          <w:color w:val="191919"/>
          <w:sz w:val="19"/>
          <w:szCs w:val="19"/>
          <w:rtl w:val="0"/>
        </w:rPr>
        <w:t xml:space="preserve">n nin</w:t>
      </w:r>
      <w:r w:rsidDel="00000000" w:rsidR="00000000" w:rsidRPr="00000000">
        <w:rPr>
          <w:rFonts w:ascii="Times New Roman" w:cs="Times New Roman" w:eastAsia="Times New Roman" w:hAnsi="Times New Roman"/>
          <w:color w:val="2b2b2b"/>
          <w:sz w:val="19"/>
          <w:szCs w:val="19"/>
          <w:rtl w:val="0"/>
        </w:rPr>
        <w:t xml:space="preserve">gú</w:t>
      </w:r>
      <w:r w:rsidDel="00000000" w:rsidR="00000000" w:rsidRPr="00000000">
        <w:rPr>
          <w:rFonts w:ascii="Times New Roman" w:cs="Times New Roman" w:eastAsia="Times New Roman" w:hAnsi="Times New Roman"/>
          <w:color w:val="191919"/>
          <w:sz w:val="19"/>
          <w:szCs w:val="19"/>
          <w:rtl w:val="0"/>
        </w:rPr>
        <w:t xml:space="preserve">n </w:t>
      </w:r>
      <w:r w:rsidDel="00000000" w:rsidR="00000000" w:rsidRPr="00000000">
        <w:rPr>
          <w:rFonts w:ascii="Times New Roman" w:cs="Times New Roman" w:eastAsia="Times New Roman" w:hAnsi="Times New Roman"/>
          <w:color w:val="2b2b2b"/>
          <w:sz w:val="19"/>
          <w:szCs w:val="19"/>
          <w:rtl w:val="0"/>
        </w:rPr>
        <w:t xml:space="preserve">ca</w:t>
      </w:r>
      <w:r w:rsidDel="00000000" w:rsidR="00000000" w:rsidRPr="00000000">
        <w:rPr>
          <w:rFonts w:ascii="Times New Roman" w:cs="Times New Roman" w:eastAsia="Times New Roman" w:hAnsi="Times New Roman"/>
          <w:color w:val="3d3d3d"/>
          <w:sz w:val="19"/>
          <w:szCs w:val="19"/>
          <w:rtl w:val="0"/>
        </w:rPr>
        <w:t xml:space="preserve">s</w:t>
      </w:r>
      <w:r w:rsidDel="00000000" w:rsidR="00000000" w:rsidRPr="00000000">
        <w:rPr>
          <w:rFonts w:ascii="Times New Roman" w:cs="Times New Roman" w:eastAsia="Times New Roman" w:hAnsi="Times New Roman"/>
          <w:color w:val="2b2b2b"/>
          <w:sz w:val="19"/>
          <w:szCs w:val="19"/>
          <w:rtl w:val="0"/>
        </w:rPr>
        <w:t xml:space="preserve">o </w:t>
      </w:r>
      <w:r w:rsidDel="00000000" w:rsidR="00000000" w:rsidRPr="00000000">
        <w:rPr>
          <w:rFonts w:ascii="Times New Roman" w:cs="Times New Roman" w:eastAsia="Times New Roman" w:hAnsi="Times New Roman"/>
          <w:color w:val="3d3d3d"/>
          <w:sz w:val="19"/>
          <w:szCs w:val="19"/>
          <w:rtl w:val="0"/>
        </w:rPr>
        <w:t xml:space="preserve">s</w:t>
      </w:r>
      <w:r w:rsidDel="00000000" w:rsidR="00000000" w:rsidRPr="00000000">
        <w:rPr>
          <w:rFonts w:ascii="Times New Roman" w:cs="Times New Roman" w:eastAsia="Times New Roman" w:hAnsi="Times New Roman"/>
          <w:color w:val="2b2b2b"/>
          <w:sz w:val="19"/>
          <w:szCs w:val="19"/>
          <w:rtl w:val="0"/>
        </w:rPr>
        <w:t xml:space="preserve">e m</w:t>
      </w:r>
      <w:r w:rsidDel="00000000" w:rsidR="00000000" w:rsidRPr="00000000">
        <w:rPr>
          <w:rFonts w:ascii="Times New Roman" w:cs="Times New Roman" w:eastAsia="Times New Roman" w:hAnsi="Times New Roman"/>
          <w:color w:val="3d3d3d"/>
          <w:sz w:val="19"/>
          <w:szCs w:val="19"/>
          <w:rtl w:val="0"/>
        </w:rPr>
        <w:t xml:space="preserve">o</w:t>
      </w:r>
      <w:r w:rsidDel="00000000" w:rsidR="00000000" w:rsidRPr="00000000">
        <w:rPr>
          <w:rFonts w:ascii="Times New Roman" w:cs="Times New Roman" w:eastAsia="Times New Roman" w:hAnsi="Times New Roman"/>
          <w:color w:val="191919"/>
          <w:sz w:val="19"/>
          <w:szCs w:val="19"/>
          <w:rtl w:val="0"/>
        </w:rPr>
        <w:t xml:space="preserve">d</w:t>
      </w:r>
      <w:r w:rsidDel="00000000" w:rsidR="00000000" w:rsidRPr="00000000">
        <w:rPr>
          <w:rFonts w:ascii="Times New Roman" w:cs="Times New Roman" w:eastAsia="Times New Roman" w:hAnsi="Times New Roman"/>
          <w:color w:val="2b2b2b"/>
          <w:sz w:val="19"/>
          <w:szCs w:val="19"/>
          <w:rtl w:val="0"/>
        </w:rPr>
        <w:t xml:space="preserve">ifica</w:t>
      </w:r>
      <w:r w:rsidDel="00000000" w:rsidR="00000000" w:rsidRPr="00000000">
        <w:rPr>
          <w:rFonts w:ascii="Times New Roman" w:cs="Times New Roman" w:eastAsia="Times New Roman" w:hAnsi="Times New Roman"/>
          <w:color w:val="191919"/>
          <w:sz w:val="19"/>
          <w:szCs w:val="19"/>
          <w:rtl w:val="0"/>
        </w:rPr>
        <w:t xml:space="preserve">r</w:t>
      </w:r>
      <w:r w:rsidDel="00000000" w:rsidR="00000000" w:rsidRPr="00000000">
        <w:rPr>
          <w:rFonts w:ascii="Times New Roman" w:cs="Times New Roman" w:eastAsia="Times New Roman" w:hAnsi="Times New Roman"/>
          <w:color w:val="545454"/>
          <w:sz w:val="19"/>
          <w:szCs w:val="19"/>
          <w:rtl w:val="0"/>
        </w:rPr>
        <w:t xml:space="preserve">á  </w:t>
      </w:r>
      <w:r w:rsidDel="00000000" w:rsidR="00000000" w:rsidRPr="00000000">
        <w:rPr>
          <w:rFonts w:ascii="Times New Roman" w:cs="Times New Roman" w:eastAsia="Times New Roman" w:hAnsi="Times New Roman"/>
          <w:color w:val="191919"/>
          <w:sz w:val="19"/>
          <w:szCs w:val="19"/>
          <w:rtl w:val="0"/>
        </w:rPr>
        <w:t xml:space="preserve">l</w:t>
      </w:r>
      <w:r w:rsidDel="00000000" w:rsidR="00000000" w:rsidRPr="00000000">
        <w:rPr>
          <w:rFonts w:ascii="Times New Roman" w:cs="Times New Roman" w:eastAsia="Times New Roman" w:hAnsi="Times New Roman"/>
          <w:color w:val="2b2b2b"/>
          <w:sz w:val="19"/>
          <w:szCs w:val="19"/>
          <w:rtl w:val="0"/>
        </w:rPr>
        <w:t xml:space="preserve">a jo</w:t>
      </w:r>
      <w:r w:rsidDel="00000000" w:rsidR="00000000" w:rsidRPr="00000000">
        <w:rPr>
          <w:rFonts w:ascii="Times New Roman" w:cs="Times New Roman" w:eastAsia="Times New Roman" w:hAnsi="Times New Roman"/>
          <w:color w:val="191919"/>
          <w:sz w:val="19"/>
          <w:szCs w:val="19"/>
          <w:rtl w:val="0"/>
        </w:rPr>
        <w:t xml:space="preserve">rn</w:t>
      </w:r>
      <w:r w:rsidDel="00000000" w:rsidR="00000000" w:rsidRPr="00000000">
        <w:rPr>
          <w:rFonts w:ascii="Times New Roman" w:cs="Times New Roman" w:eastAsia="Times New Roman" w:hAnsi="Times New Roman"/>
          <w:color w:val="2b2b2b"/>
          <w:sz w:val="19"/>
          <w:szCs w:val="19"/>
          <w:rtl w:val="0"/>
        </w:rPr>
        <w:t xml:space="preserve">a</w:t>
      </w:r>
      <w:r w:rsidDel="00000000" w:rsidR="00000000" w:rsidRPr="00000000">
        <w:rPr>
          <w:rFonts w:ascii="Times New Roman" w:cs="Times New Roman" w:eastAsia="Times New Roman" w:hAnsi="Times New Roman"/>
          <w:color w:val="191919"/>
          <w:sz w:val="19"/>
          <w:szCs w:val="19"/>
          <w:rtl w:val="0"/>
        </w:rPr>
        <w:t xml:space="preserve">d</w:t>
      </w:r>
      <w:r w:rsidDel="00000000" w:rsidR="00000000" w:rsidRPr="00000000">
        <w:rPr>
          <w:rFonts w:ascii="Times New Roman" w:cs="Times New Roman" w:eastAsia="Times New Roman" w:hAnsi="Times New Roman"/>
          <w:color w:val="2b2b2b"/>
          <w:sz w:val="19"/>
          <w:szCs w:val="19"/>
          <w:rtl w:val="0"/>
        </w:rPr>
        <w:t xml:space="preserve">a </w:t>
      </w:r>
      <w:r w:rsidDel="00000000" w:rsidR="00000000" w:rsidRPr="00000000">
        <w:rPr>
          <w:rFonts w:ascii="Times New Roman" w:cs="Times New Roman" w:eastAsia="Times New Roman" w:hAnsi="Times New Roman"/>
          <w:color w:val="191919"/>
          <w:sz w:val="19"/>
          <w:szCs w:val="19"/>
          <w:rtl w:val="0"/>
        </w:rPr>
        <w:t xml:space="preserve">l</w:t>
      </w:r>
      <w:r w:rsidDel="00000000" w:rsidR="00000000" w:rsidRPr="00000000">
        <w:rPr>
          <w:rFonts w:ascii="Times New Roman" w:cs="Times New Roman" w:eastAsia="Times New Roman" w:hAnsi="Times New Roman"/>
          <w:color w:val="2b2b2b"/>
          <w:sz w:val="19"/>
          <w:szCs w:val="19"/>
          <w:rtl w:val="0"/>
        </w:rPr>
        <w:t xml:space="preserve">aboral de </w:t>
      </w:r>
      <w:r w:rsidDel="00000000" w:rsidR="00000000" w:rsidRPr="00000000">
        <w:rPr>
          <w:rFonts w:ascii="Times New Roman" w:cs="Times New Roman" w:eastAsia="Times New Roman" w:hAnsi="Times New Roman"/>
          <w:color w:val="191919"/>
          <w:sz w:val="19"/>
          <w:szCs w:val="19"/>
          <w:rtl w:val="0"/>
        </w:rPr>
        <w:t xml:space="preserve">l</w:t>
      </w:r>
      <w:r w:rsidDel="00000000" w:rsidR="00000000" w:rsidRPr="00000000">
        <w:rPr>
          <w:rFonts w:ascii="Times New Roman" w:cs="Times New Roman" w:eastAsia="Times New Roman" w:hAnsi="Times New Roman"/>
          <w:color w:val="2b2b2b"/>
          <w:sz w:val="19"/>
          <w:szCs w:val="19"/>
          <w:rtl w:val="0"/>
        </w:rPr>
        <w:t xml:space="preserve">os age</w:t>
      </w:r>
      <w:r w:rsidDel="00000000" w:rsidR="00000000" w:rsidRPr="00000000">
        <w:rPr>
          <w:rFonts w:ascii="Times New Roman" w:cs="Times New Roman" w:eastAsia="Times New Roman" w:hAnsi="Times New Roman"/>
          <w:color w:val="191919"/>
          <w:sz w:val="19"/>
          <w:szCs w:val="19"/>
          <w:rtl w:val="0"/>
        </w:rPr>
        <w:t xml:space="preserve">nt</w:t>
      </w:r>
      <w:r w:rsidDel="00000000" w:rsidR="00000000" w:rsidRPr="00000000">
        <w:rPr>
          <w:rFonts w:ascii="Times New Roman" w:cs="Times New Roman" w:eastAsia="Times New Roman" w:hAnsi="Times New Roman"/>
          <w:color w:val="2b2b2b"/>
          <w:sz w:val="19"/>
          <w:szCs w:val="19"/>
          <w:rtl w:val="0"/>
        </w:rPr>
        <w:t xml:space="preserve">es rccatcgori</w:t>
      </w:r>
      <w:r w:rsidDel="00000000" w:rsidR="00000000" w:rsidRPr="00000000">
        <w:rPr>
          <w:rFonts w:ascii="Times New Roman" w:cs="Times New Roman" w:eastAsia="Times New Roman" w:hAnsi="Times New Roman"/>
          <w:color w:val="3d3d3d"/>
          <w:sz w:val="19"/>
          <w:szCs w:val="19"/>
          <w:rtl w:val="0"/>
        </w:rPr>
        <w:t xml:space="preserve">z</w:t>
      </w:r>
      <w:r w:rsidDel="00000000" w:rsidR="00000000" w:rsidRPr="00000000">
        <w:rPr>
          <w:rFonts w:ascii="Times New Roman" w:cs="Times New Roman" w:eastAsia="Times New Roman" w:hAnsi="Times New Roman"/>
          <w:color w:val="2b2b2b"/>
          <w:sz w:val="19"/>
          <w:szCs w:val="19"/>
          <w:rtl w:val="0"/>
        </w:rPr>
        <w:t xml:space="preserve">ado</w:t>
      </w:r>
      <w:r w:rsidDel="00000000" w:rsidR="00000000" w:rsidRPr="00000000">
        <w:rPr>
          <w:rFonts w:ascii="Times New Roman" w:cs="Times New Roman" w:eastAsia="Times New Roman" w:hAnsi="Times New Roman"/>
          <w:color w:val="545454"/>
          <w:sz w:val="19"/>
          <w:szCs w:val="19"/>
          <w:rtl w:val="0"/>
        </w:rPr>
        <w:t xml:space="preserve">s</w:t>
      </w:r>
      <w:r w:rsidDel="00000000" w:rsidR="00000000" w:rsidRPr="00000000">
        <w:rPr>
          <w:rFonts w:ascii="Times New Roman" w:cs="Times New Roman" w:eastAsia="Times New Roman" w:hAnsi="Times New Roman"/>
          <w:color w:val="191919"/>
          <w:sz w:val="19"/>
          <w:szCs w:val="19"/>
          <w:rtl w:val="0"/>
        </w:rPr>
        <w:t xml:space="preserve">.</w:t>
      </w:r>
      <w:r w:rsidDel="00000000" w:rsidR="00000000" w:rsidRPr="00000000">
        <w:rPr>
          <w:rtl w:val="0"/>
        </w:rPr>
      </w:r>
    </w:p>
    <w:p w:rsidR="00000000" w:rsidDel="00000000" w:rsidP="00000000" w:rsidRDefault="00000000" w:rsidRPr="00000000" w14:paraId="00000F9A">
      <w:pPr>
        <w:spacing w:before="4" w:line="120" w:lineRule="auto"/>
        <w:jc w:val="left"/>
        <w:rPr>
          <w:sz w:val="12"/>
          <w:szCs w:val="12"/>
        </w:rPr>
      </w:pPr>
      <w:r w:rsidDel="00000000" w:rsidR="00000000" w:rsidRPr="00000000">
        <w:rPr>
          <w:rtl w:val="0"/>
        </w:rPr>
      </w:r>
    </w:p>
    <w:p w:rsidR="00000000" w:rsidDel="00000000" w:rsidP="00000000" w:rsidRDefault="00000000" w:rsidRPr="00000000" w14:paraId="00000F9B">
      <w:pPr>
        <w:ind w:left="1887"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91919"/>
          <w:sz w:val="18"/>
          <w:szCs w:val="18"/>
          <w:rtl w:val="0"/>
        </w:rPr>
        <w:t xml:space="preserve">•   </w:t>
      </w:r>
      <w:r w:rsidDel="00000000" w:rsidR="00000000" w:rsidRPr="00000000">
        <w:rPr>
          <w:rFonts w:ascii="Times New Roman" w:cs="Times New Roman" w:eastAsia="Times New Roman" w:hAnsi="Times New Roman"/>
          <w:color w:val="2b2b2b"/>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n n</w:t>
      </w:r>
      <w:r w:rsidDel="00000000" w:rsidR="00000000" w:rsidRPr="00000000">
        <w:rPr>
          <w:rFonts w:ascii="Times New Roman" w:cs="Times New Roman" w:eastAsia="Times New Roman" w:hAnsi="Times New Roman"/>
          <w:color w:val="2b2b2b"/>
          <w:sz w:val="18"/>
          <w:szCs w:val="18"/>
          <w:rtl w:val="0"/>
        </w:rPr>
        <w:t xml:space="preserve">i</w:t>
      </w:r>
      <w:r w:rsidDel="00000000" w:rsidR="00000000" w:rsidRPr="00000000">
        <w:rPr>
          <w:rFonts w:ascii="Times New Roman" w:cs="Times New Roman" w:eastAsia="Times New Roman" w:hAnsi="Times New Roman"/>
          <w:color w:val="191919"/>
          <w:sz w:val="18"/>
          <w:szCs w:val="18"/>
          <w:rtl w:val="0"/>
        </w:rPr>
        <w:t xml:space="preserve">n</w:t>
      </w:r>
      <w:r w:rsidDel="00000000" w:rsidR="00000000" w:rsidRPr="00000000">
        <w:rPr>
          <w:rFonts w:ascii="Times New Roman" w:cs="Times New Roman" w:eastAsia="Times New Roman" w:hAnsi="Times New Roman"/>
          <w:color w:val="2b2b2b"/>
          <w:sz w:val="18"/>
          <w:szCs w:val="18"/>
          <w:rtl w:val="0"/>
        </w:rPr>
        <w:t xml:space="preserve">g</w:t>
      </w:r>
      <w:r w:rsidDel="00000000" w:rsidR="00000000" w:rsidRPr="00000000">
        <w:rPr>
          <w:rFonts w:ascii="Times New Roman" w:cs="Times New Roman" w:eastAsia="Times New Roman" w:hAnsi="Times New Roman"/>
          <w:color w:val="191919"/>
          <w:sz w:val="18"/>
          <w:szCs w:val="18"/>
          <w:rtl w:val="0"/>
        </w:rPr>
        <w:t xml:space="preserve">ún </w:t>
      </w:r>
      <w:r w:rsidDel="00000000" w:rsidR="00000000" w:rsidRPr="00000000">
        <w:rPr>
          <w:rFonts w:ascii="Times New Roman" w:cs="Times New Roman" w:eastAsia="Times New Roman" w:hAnsi="Times New Roman"/>
          <w:color w:val="2b2b2b"/>
          <w:sz w:val="18"/>
          <w:szCs w:val="18"/>
          <w:rtl w:val="0"/>
        </w:rPr>
        <w:t xml:space="preserve">caso se dispo</w:t>
      </w:r>
      <w:r w:rsidDel="00000000" w:rsidR="00000000" w:rsidRPr="00000000">
        <w:rPr>
          <w:rFonts w:ascii="Times New Roman" w:cs="Times New Roman" w:eastAsia="Times New Roman" w:hAnsi="Times New Roman"/>
          <w:color w:val="191919"/>
          <w:sz w:val="18"/>
          <w:szCs w:val="18"/>
          <w:rtl w:val="0"/>
        </w:rPr>
        <w:t xml:space="preserve">nd</w:t>
      </w:r>
      <w:r w:rsidDel="00000000" w:rsidR="00000000" w:rsidRPr="00000000">
        <w:rPr>
          <w:rFonts w:ascii="Times New Roman" w:cs="Times New Roman" w:eastAsia="Times New Roman" w:hAnsi="Times New Roman"/>
          <w:color w:val="2b2b2b"/>
          <w:sz w:val="18"/>
          <w:szCs w:val="18"/>
          <w:rtl w:val="0"/>
        </w:rPr>
        <w:t xml:space="preserve">r</w:t>
      </w:r>
      <w:r w:rsidDel="00000000" w:rsidR="00000000" w:rsidRPr="00000000">
        <w:rPr>
          <w:rFonts w:ascii="Times New Roman" w:cs="Times New Roman" w:eastAsia="Times New Roman" w:hAnsi="Times New Roman"/>
          <w:color w:val="3d3d3d"/>
          <w:sz w:val="18"/>
          <w:szCs w:val="18"/>
          <w:rtl w:val="0"/>
        </w:rPr>
        <w:t xml:space="preserve">á </w:t>
      </w:r>
      <w:r w:rsidDel="00000000" w:rsidR="00000000" w:rsidRPr="00000000">
        <w:rPr>
          <w:rFonts w:ascii="Times New Roman" w:cs="Times New Roman" w:eastAsia="Times New Roman" w:hAnsi="Times New Roman"/>
          <w:color w:val="2b2b2b"/>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l  r</w:t>
      </w:r>
      <w:r w:rsidDel="00000000" w:rsidR="00000000" w:rsidRPr="00000000">
        <w:rPr>
          <w:rFonts w:ascii="Times New Roman" w:cs="Times New Roman" w:eastAsia="Times New Roman" w:hAnsi="Times New Roman"/>
          <w:color w:val="2b2b2b"/>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b2b2b"/>
          <w:sz w:val="18"/>
          <w:szCs w:val="18"/>
          <w:rtl w:val="0"/>
        </w:rPr>
        <w:t xml:space="preserve">r</w:t>
      </w:r>
      <w:r w:rsidDel="00000000" w:rsidR="00000000" w:rsidRPr="00000000">
        <w:rPr>
          <w:rFonts w:ascii="Times New Roman" w:cs="Times New Roman" w:eastAsia="Times New Roman" w:hAnsi="Times New Roman"/>
          <w:color w:val="3d3d3d"/>
          <w:sz w:val="18"/>
          <w:szCs w:val="18"/>
          <w:rtl w:val="0"/>
        </w:rPr>
        <w:t xml:space="preserve">o</w:t>
      </w:r>
      <w:r w:rsidDel="00000000" w:rsidR="00000000" w:rsidRPr="00000000">
        <w:rPr>
          <w:rFonts w:ascii="Times New Roman" w:cs="Times New Roman" w:eastAsia="Times New Roman" w:hAnsi="Times New Roman"/>
          <w:color w:val="2b2b2b"/>
          <w:sz w:val="18"/>
          <w:szCs w:val="18"/>
          <w:rtl w:val="0"/>
        </w:rPr>
        <w:t xml:space="preserve">ce</w:t>
      </w:r>
      <w:r w:rsidDel="00000000" w:rsidR="00000000" w:rsidRPr="00000000">
        <w:rPr>
          <w:rFonts w:ascii="Times New Roman" w:cs="Times New Roman" w:eastAsia="Times New Roman" w:hAnsi="Times New Roman"/>
          <w:color w:val="3d3d3d"/>
          <w:sz w:val="18"/>
          <w:szCs w:val="18"/>
          <w:rtl w:val="0"/>
        </w:rPr>
        <w:t xml:space="preserve">s</w:t>
      </w:r>
      <w:r w:rsidDel="00000000" w:rsidR="00000000" w:rsidRPr="00000000">
        <w:rPr>
          <w:rFonts w:ascii="Times New Roman" w:cs="Times New Roman" w:eastAsia="Times New Roman" w:hAnsi="Times New Roman"/>
          <w:color w:val="2b2b2b"/>
          <w:sz w:val="18"/>
          <w:szCs w:val="18"/>
          <w:rtl w:val="0"/>
        </w:rPr>
        <w:t xml:space="preserve">o </w:t>
      </w:r>
      <w:r w:rsidDel="00000000" w:rsidR="00000000" w:rsidRPr="00000000">
        <w:rPr>
          <w:rFonts w:ascii="Times New Roman" w:cs="Times New Roman" w:eastAsia="Times New Roman" w:hAnsi="Times New Roman"/>
          <w:color w:val="191919"/>
          <w:sz w:val="18"/>
          <w:szCs w:val="18"/>
          <w:rtl w:val="0"/>
        </w:rPr>
        <w:t xml:space="preserve">d</w:t>
      </w:r>
      <w:r w:rsidDel="00000000" w:rsidR="00000000" w:rsidRPr="00000000">
        <w:rPr>
          <w:rFonts w:ascii="Times New Roman" w:cs="Times New Roman" w:eastAsia="Times New Roman" w:hAnsi="Times New Roman"/>
          <w:color w:val="2b2b2b"/>
          <w:sz w:val="18"/>
          <w:szCs w:val="18"/>
          <w:rtl w:val="0"/>
        </w:rPr>
        <w:t xml:space="preserve">e ca</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b2b2b"/>
          <w:sz w:val="18"/>
          <w:szCs w:val="18"/>
          <w:rtl w:val="0"/>
        </w:rPr>
        <w:t xml:space="preserve">ego</w:t>
      </w:r>
      <w:r w:rsidDel="00000000" w:rsidR="00000000" w:rsidRPr="00000000">
        <w:rPr>
          <w:rFonts w:ascii="Times New Roman" w:cs="Times New Roman" w:eastAsia="Times New Roman" w:hAnsi="Times New Roman"/>
          <w:color w:val="191919"/>
          <w:sz w:val="18"/>
          <w:szCs w:val="18"/>
          <w:rtl w:val="0"/>
        </w:rPr>
        <w:t xml:space="preserve">r</w:t>
      </w:r>
      <w:r w:rsidDel="00000000" w:rsidR="00000000" w:rsidRPr="00000000">
        <w:rPr>
          <w:rFonts w:ascii="Times New Roman" w:cs="Times New Roman" w:eastAsia="Times New Roman" w:hAnsi="Times New Roman"/>
          <w:color w:val="3d3d3d"/>
          <w:sz w:val="18"/>
          <w:szCs w:val="18"/>
          <w:rtl w:val="0"/>
        </w:rPr>
        <w:t xml:space="preserve">í</w:t>
      </w:r>
      <w:r w:rsidDel="00000000" w:rsidR="00000000" w:rsidRPr="00000000">
        <w:rPr>
          <w:rFonts w:ascii="Times New Roman" w:cs="Times New Roman" w:eastAsia="Times New Roman" w:hAnsi="Times New Roman"/>
          <w:color w:val="2b2b2b"/>
          <w:sz w:val="18"/>
          <w:szCs w:val="18"/>
          <w:rtl w:val="0"/>
        </w:rPr>
        <w:t xml:space="preserve">a de </w:t>
      </w:r>
      <w:r w:rsidDel="00000000" w:rsidR="00000000" w:rsidRPr="00000000">
        <w:rPr>
          <w:rFonts w:ascii="Times New Roman" w:cs="Times New Roman" w:eastAsia="Times New Roman" w:hAnsi="Times New Roman"/>
          <w:color w:val="191919"/>
          <w:sz w:val="18"/>
          <w:szCs w:val="18"/>
          <w:rtl w:val="0"/>
        </w:rPr>
        <w:t xml:space="preserve">r</w:t>
      </w:r>
      <w:r w:rsidDel="00000000" w:rsidR="00000000" w:rsidRPr="00000000">
        <w:rPr>
          <w:rFonts w:ascii="Times New Roman" w:cs="Times New Roman" w:eastAsia="Times New Roman" w:hAnsi="Times New Roman"/>
          <w:color w:val="2b2b2b"/>
          <w:sz w:val="18"/>
          <w:szCs w:val="18"/>
          <w:rtl w:val="0"/>
        </w:rPr>
        <w:t xml:space="preserve">ev</w:t>
      </w:r>
      <w:r w:rsidDel="00000000" w:rsidR="00000000" w:rsidRPr="00000000">
        <w:rPr>
          <w:rFonts w:ascii="Times New Roman" w:cs="Times New Roman" w:eastAsia="Times New Roman" w:hAnsi="Times New Roman"/>
          <w:color w:val="191919"/>
          <w:sz w:val="18"/>
          <w:szCs w:val="18"/>
          <w:rtl w:val="0"/>
        </w:rPr>
        <w:t xml:space="preserve">i</w:t>
      </w:r>
      <w:r w:rsidDel="00000000" w:rsidR="00000000" w:rsidRPr="00000000">
        <w:rPr>
          <w:rFonts w:ascii="Times New Roman" w:cs="Times New Roman" w:eastAsia="Times New Roman" w:hAnsi="Times New Roman"/>
          <w:color w:val="2b2b2b"/>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b2b2b"/>
          <w:sz w:val="18"/>
          <w:szCs w:val="18"/>
          <w:rtl w:val="0"/>
        </w:rPr>
        <w:t xml:space="preserve">a</w:t>
      </w:r>
      <w:r w:rsidDel="00000000" w:rsidR="00000000" w:rsidRPr="00000000">
        <w:rPr>
          <w:rFonts w:ascii="Times New Roman" w:cs="Times New Roman" w:eastAsia="Times New Roman" w:hAnsi="Times New Roman"/>
          <w:color w:val="3d3d3d"/>
          <w:sz w:val="18"/>
          <w:szCs w:val="18"/>
          <w:rtl w:val="0"/>
        </w:rPr>
        <w:t xml:space="preserve">.</w:t>
      </w:r>
      <w:r w:rsidDel="00000000" w:rsidR="00000000" w:rsidRPr="00000000">
        <w:rPr>
          <w:rtl w:val="0"/>
        </w:rPr>
      </w:r>
    </w:p>
    <w:p w:rsidR="00000000" w:rsidDel="00000000" w:rsidP="00000000" w:rsidRDefault="00000000" w:rsidRPr="00000000" w14:paraId="00000F9C">
      <w:pPr>
        <w:spacing w:before="8" w:line="100" w:lineRule="auto"/>
        <w:jc w:val="left"/>
        <w:rPr>
          <w:sz w:val="10"/>
          <w:szCs w:val="10"/>
        </w:rPr>
      </w:pPr>
      <w:r w:rsidDel="00000000" w:rsidR="00000000" w:rsidRPr="00000000">
        <w:rPr>
          <w:rtl w:val="0"/>
        </w:rPr>
      </w:r>
    </w:p>
    <w:p w:rsidR="00000000" w:rsidDel="00000000" w:rsidP="00000000" w:rsidRDefault="00000000" w:rsidRPr="00000000" w14:paraId="00000F9D">
      <w:pPr>
        <w:ind w:left="1880"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91919"/>
          <w:sz w:val="19"/>
          <w:szCs w:val="19"/>
          <w:rtl w:val="0"/>
        </w:rPr>
        <w:t xml:space="preserve">•   L</w:t>
      </w:r>
      <w:r w:rsidDel="00000000" w:rsidR="00000000" w:rsidRPr="00000000">
        <w:rPr>
          <w:rFonts w:ascii="Times New Roman" w:cs="Times New Roman" w:eastAsia="Times New Roman" w:hAnsi="Times New Roman"/>
          <w:color w:val="2b2b2b"/>
          <w:sz w:val="19"/>
          <w:szCs w:val="19"/>
          <w:rtl w:val="0"/>
        </w:rPr>
        <w:t xml:space="preserve">a </w:t>
      </w:r>
      <w:r w:rsidDel="00000000" w:rsidR="00000000" w:rsidRPr="00000000">
        <w:rPr>
          <w:rFonts w:ascii="Times New Roman" w:cs="Times New Roman" w:eastAsia="Times New Roman" w:hAnsi="Times New Roman"/>
          <w:color w:val="191919"/>
          <w:sz w:val="19"/>
          <w:szCs w:val="19"/>
          <w:rtl w:val="0"/>
        </w:rPr>
        <w:t xml:space="preserve">p</w:t>
      </w:r>
      <w:r w:rsidDel="00000000" w:rsidR="00000000" w:rsidRPr="00000000">
        <w:rPr>
          <w:rFonts w:ascii="Times New Roman" w:cs="Times New Roman" w:eastAsia="Times New Roman" w:hAnsi="Times New Roman"/>
          <w:color w:val="2b2b2b"/>
          <w:sz w:val="19"/>
          <w:szCs w:val="19"/>
          <w:rtl w:val="0"/>
        </w:rPr>
        <w:t xml:space="preserve">e</w:t>
      </w:r>
      <w:r w:rsidDel="00000000" w:rsidR="00000000" w:rsidRPr="00000000">
        <w:rPr>
          <w:rFonts w:ascii="Times New Roman" w:cs="Times New Roman" w:eastAsia="Times New Roman" w:hAnsi="Times New Roman"/>
          <w:color w:val="191919"/>
          <w:sz w:val="19"/>
          <w:szCs w:val="19"/>
          <w:rtl w:val="0"/>
        </w:rPr>
        <w:t xml:space="preserve">rm</w:t>
      </w:r>
      <w:r w:rsidDel="00000000" w:rsidR="00000000" w:rsidRPr="00000000">
        <w:rPr>
          <w:rFonts w:ascii="Times New Roman" w:cs="Times New Roman" w:eastAsia="Times New Roman" w:hAnsi="Times New Roman"/>
          <w:color w:val="2b2b2b"/>
          <w:sz w:val="19"/>
          <w:szCs w:val="19"/>
          <w:rtl w:val="0"/>
        </w:rPr>
        <w:t xml:space="preserve">a</w:t>
      </w:r>
      <w:r w:rsidDel="00000000" w:rsidR="00000000" w:rsidRPr="00000000">
        <w:rPr>
          <w:rFonts w:ascii="Times New Roman" w:cs="Times New Roman" w:eastAsia="Times New Roman" w:hAnsi="Times New Roman"/>
          <w:color w:val="191919"/>
          <w:sz w:val="19"/>
          <w:szCs w:val="19"/>
          <w:rtl w:val="0"/>
        </w:rPr>
        <w:t xml:space="preserve">n</w:t>
      </w:r>
      <w:r w:rsidDel="00000000" w:rsidR="00000000" w:rsidRPr="00000000">
        <w:rPr>
          <w:rFonts w:ascii="Times New Roman" w:cs="Times New Roman" w:eastAsia="Times New Roman" w:hAnsi="Times New Roman"/>
          <w:color w:val="3d3d3d"/>
          <w:sz w:val="19"/>
          <w:szCs w:val="19"/>
          <w:rtl w:val="0"/>
        </w:rPr>
        <w:t xml:space="preserve">e</w:t>
      </w:r>
      <w:r w:rsidDel="00000000" w:rsidR="00000000" w:rsidRPr="00000000">
        <w:rPr>
          <w:rFonts w:ascii="Times New Roman" w:cs="Times New Roman" w:eastAsia="Times New Roman" w:hAnsi="Times New Roman"/>
          <w:color w:val="191919"/>
          <w:sz w:val="19"/>
          <w:szCs w:val="19"/>
          <w:rtl w:val="0"/>
        </w:rPr>
        <w:t xml:space="preserve">n</w:t>
      </w:r>
      <w:r w:rsidDel="00000000" w:rsidR="00000000" w:rsidRPr="00000000">
        <w:rPr>
          <w:rFonts w:ascii="Times New Roman" w:cs="Times New Roman" w:eastAsia="Times New Roman" w:hAnsi="Times New Roman"/>
          <w:color w:val="2b2b2b"/>
          <w:sz w:val="19"/>
          <w:szCs w:val="19"/>
          <w:rtl w:val="0"/>
        </w:rPr>
        <w:t xml:space="preserve">c</w:t>
      </w:r>
      <w:r w:rsidDel="00000000" w:rsidR="00000000" w:rsidRPr="00000000">
        <w:rPr>
          <w:rFonts w:ascii="Times New Roman" w:cs="Times New Roman" w:eastAsia="Times New Roman" w:hAnsi="Times New Roman"/>
          <w:color w:val="191919"/>
          <w:sz w:val="19"/>
          <w:szCs w:val="19"/>
          <w:rtl w:val="0"/>
        </w:rPr>
        <w:t xml:space="preserve">ia en </w:t>
      </w:r>
      <w:r w:rsidDel="00000000" w:rsidR="00000000" w:rsidRPr="00000000">
        <w:rPr>
          <w:rFonts w:ascii="Times New Roman" w:cs="Times New Roman" w:eastAsia="Times New Roman" w:hAnsi="Times New Roman"/>
          <w:color w:val="2b2b2b"/>
          <w:sz w:val="18"/>
          <w:szCs w:val="18"/>
          <w:rtl w:val="0"/>
        </w:rPr>
        <w:t xml:space="preserve">cat</w:t>
      </w:r>
      <w:r w:rsidDel="00000000" w:rsidR="00000000" w:rsidRPr="00000000">
        <w:rPr>
          <w:rFonts w:ascii="Times New Roman" w:cs="Times New Roman" w:eastAsia="Times New Roman" w:hAnsi="Times New Roman"/>
          <w:color w:val="191919"/>
          <w:sz w:val="18"/>
          <w:szCs w:val="18"/>
          <w:rtl w:val="0"/>
        </w:rPr>
        <w:t xml:space="preserve">e</w:t>
      </w:r>
      <w:r w:rsidDel="00000000" w:rsidR="00000000" w:rsidRPr="00000000">
        <w:rPr>
          <w:rFonts w:ascii="Times New Roman" w:cs="Times New Roman" w:eastAsia="Times New Roman" w:hAnsi="Times New Roman"/>
          <w:color w:val="2b2b2b"/>
          <w:sz w:val="18"/>
          <w:szCs w:val="18"/>
          <w:rtl w:val="0"/>
        </w:rPr>
        <w:t xml:space="preserve">go</w:t>
      </w:r>
      <w:r w:rsidDel="00000000" w:rsidR="00000000" w:rsidRPr="00000000">
        <w:rPr>
          <w:rFonts w:ascii="Times New Roman" w:cs="Times New Roman" w:eastAsia="Times New Roman" w:hAnsi="Times New Roman"/>
          <w:color w:val="191919"/>
          <w:sz w:val="18"/>
          <w:szCs w:val="18"/>
          <w:rtl w:val="0"/>
        </w:rPr>
        <w:t xml:space="preserve">rí</w:t>
      </w:r>
      <w:r w:rsidDel="00000000" w:rsidR="00000000" w:rsidRPr="00000000">
        <w:rPr>
          <w:rFonts w:ascii="Times New Roman" w:cs="Times New Roman" w:eastAsia="Times New Roman" w:hAnsi="Times New Roman"/>
          <w:color w:val="2b2b2b"/>
          <w:sz w:val="18"/>
          <w:szCs w:val="18"/>
          <w:rtl w:val="0"/>
        </w:rPr>
        <w:t xml:space="preserve">a </w:t>
      </w:r>
      <w:r w:rsidDel="00000000" w:rsidR="00000000" w:rsidRPr="00000000">
        <w:rPr>
          <w:rFonts w:ascii="Times New Roman" w:cs="Times New Roman" w:eastAsia="Times New Roman" w:hAnsi="Times New Roman"/>
          <w:color w:val="191919"/>
          <w:sz w:val="18"/>
          <w:szCs w:val="18"/>
          <w:rtl w:val="0"/>
        </w:rPr>
        <w:t xml:space="preserve">de </w:t>
      </w:r>
      <w:r w:rsidDel="00000000" w:rsidR="00000000" w:rsidRPr="00000000">
        <w:rPr>
          <w:rFonts w:ascii="Times New Roman" w:cs="Times New Roman" w:eastAsia="Times New Roman" w:hAnsi="Times New Roman"/>
          <w:color w:val="2b2b2b"/>
          <w:sz w:val="19"/>
          <w:szCs w:val="19"/>
          <w:rtl w:val="0"/>
        </w:rPr>
        <w:t xml:space="preserve">r</w:t>
      </w:r>
      <w:r w:rsidDel="00000000" w:rsidR="00000000" w:rsidRPr="00000000">
        <w:rPr>
          <w:rFonts w:ascii="Times New Roman" w:cs="Times New Roman" w:eastAsia="Times New Roman" w:hAnsi="Times New Roman"/>
          <w:color w:val="191919"/>
          <w:sz w:val="19"/>
          <w:szCs w:val="19"/>
          <w:rtl w:val="0"/>
        </w:rPr>
        <w:t xml:space="preserve">e</w:t>
      </w:r>
      <w:r w:rsidDel="00000000" w:rsidR="00000000" w:rsidRPr="00000000">
        <w:rPr>
          <w:rFonts w:ascii="Times New Roman" w:cs="Times New Roman" w:eastAsia="Times New Roman" w:hAnsi="Times New Roman"/>
          <w:color w:val="2b2b2b"/>
          <w:sz w:val="19"/>
          <w:szCs w:val="19"/>
          <w:rtl w:val="0"/>
        </w:rPr>
        <w:t xml:space="preserve">v</w:t>
      </w:r>
      <w:r w:rsidDel="00000000" w:rsidR="00000000" w:rsidRPr="00000000">
        <w:rPr>
          <w:rFonts w:ascii="Times New Roman" w:cs="Times New Roman" w:eastAsia="Times New Roman" w:hAnsi="Times New Roman"/>
          <w:color w:val="191919"/>
          <w:sz w:val="19"/>
          <w:szCs w:val="19"/>
          <w:rtl w:val="0"/>
        </w:rPr>
        <w:t xml:space="preserve">i</w:t>
      </w:r>
      <w:r w:rsidDel="00000000" w:rsidR="00000000" w:rsidRPr="00000000">
        <w:rPr>
          <w:rFonts w:ascii="Times New Roman" w:cs="Times New Roman" w:eastAsia="Times New Roman" w:hAnsi="Times New Roman"/>
          <w:color w:val="3d3d3d"/>
          <w:sz w:val="19"/>
          <w:szCs w:val="19"/>
          <w:rtl w:val="0"/>
        </w:rPr>
        <w:t xml:space="preserve">s</w:t>
      </w:r>
      <w:r w:rsidDel="00000000" w:rsidR="00000000" w:rsidRPr="00000000">
        <w:rPr>
          <w:rFonts w:ascii="Times New Roman" w:cs="Times New Roman" w:eastAsia="Times New Roman" w:hAnsi="Times New Roman"/>
          <w:color w:val="2b2b2b"/>
          <w:sz w:val="19"/>
          <w:szCs w:val="19"/>
          <w:rtl w:val="0"/>
        </w:rPr>
        <w:t xml:space="preserve">ta </w:t>
      </w:r>
      <w:r w:rsidDel="00000000" w:rsidR="00000000" w:rsidRPr="00000000">
        <w:rPr>
          <w:rFonts w:ascii="Times New Roman" w:cs="Times New Roman" w:eastAsia="Times New Roman" w:hAnsi="Times New Roman"/>
          <w:color w:val="3d3d3d"/>
          <w:sz w:val="18"/>
          <w:szCs w:val="18"/>
          <w:rtl w:val="0"/>
        </w:rPr>
        <w:t xml:space="preserve">s</w:t>
      </w:r>
      <w:r w:rsidDel="00000000" w:rsidR="00000000" w:rsidRPr="00000000">
        <w:rPr>
          <w:rFonts w:ascii="Times New Roman" w:cs="Times New Roman" w:eastAsia="Times New Roman" w:hAnsi="Times New Roman"/>
          <w:color w:val="2b2b2b"/>
          <w:sz w:val="18"/>
          <w:szCs w:val="18"/>
          <w:rtl w:val="0"/>
        </w:rPr>
        <w:t xml:space="preserve">e co</w:t>
      </w:r>
      <w:r w:rsidDel="00000000" w:rsidR="00000000" w:rsidRPr="00000000">
        <w:rPr>
          <w:rFonts w:ascii="Times New Roman" w:cs="Times New Roman" w:eastAsia="Times New Roman" w:hAnsi="Times New Roman"/>
          <w:color w:val="191919"/>
          <w:sz w:val="18"/>
          <w:szCs w:val="18"/>
          <w:rtl w:val="0"/>
        </w:rPr>
        <w:t xml:space="preserve">n</w:t>
      </w:r>
      <w:r w:rsidDel="00000000" w:rsidR="00000000" w:rsidRPr="00000000">
        <w:rPr>
          <w:rFonts w:ascii="Times New Roman" w:cs="Times New Roman" w:eastAsia="Times New Roman" w:hAnsi="Times New Roman"/>
          <w:color w:val="2b2b2b"/>
          <w:sz w:val="18"/>
          <w:szCs w:val="18"/>
          <w:rtl w:val="0"/>
        </w:rPr>
        <w:t xml:space="preserve">ge</w:t>
      </w:r>
      <w:r w:rsidDel="00000000" w:rsidR="00000000" w:rsidRPr="00000000">
        <w:rPr>
          <w:rFonts w:ascii="Times New Roman" w:cs="Times New Roman" w:eastAsia="Times New Roman" w:hAnsi="Times New Roman"/>
          <w:color w:val="191919"/>
          <w:sz w:val="18"/>
          <w:szCs w:val="18"/>
          <w:rtl w:val="0"/>
        </w:rPr>
        <w:t xml:space="preserve">l</w:t>
      </w:r>
      <w:r w:rsidDel="00000000" w:rsidR="00000000" w:rsidRPr="00000000">
        <w:rPr>
          <w:rFonts w:ascii="Times New Roman" w:cs="Times New Roman" w:eastAsia="Times New Roman" w:hAnsi="Times New Roman"/>
          <w:color w:val="2b2b2b"/>
          <w:sz w:val="18"/>
          <w:szCs w:val="18"/>
          <w:rtl w:val="0"/>
        </w:rPr>
        <w:t xml:space="preserve">a </w:t>
      </w:r>
      <w:r w:rsidDel="00000000" w:rsidR="00000000" w:rsidRPr="00000000">
        <w:rPr>
          <w:rFonts w:ascii="Arial" w:cs="Arial" w:eastAsia="Arial" w:hAnsi="Arial"/>
          <w:color w:val="2b2b2b"/>
          <w:sz w:val="17"/>
          <w:szCs w:val="17"/>
          <w:rtl w:val="0"/>
        </w:rPr>
        <w:t xml:space="preserve">y </w:t>
      </w:r>
      <w:r w:rsidDel="00000000" w:rsidR="00000000" w:rsidRPr="00000000">
        <w:rPr>
          <w:rFonts w:ascii="Times New Roman" w:cs="Times New Roman" w:eastAsia="Times New Roman" w:hAnsi="Times New Roman"/>
          <w:color w:val="2b2b2b"/>
          <w:sz w:val="19"/>
          <w:szCs w:val="19"/>
          <w:rtl w:val="0"/>
        </w:rPr>
        <w:t xml:space="preserve">p</w:t>
      </w:r>
      <w:r w:rsidDel="00000000" w:rsidR="00000000" w:rsidRPr="00000000">
        <w:rPr>
          <w:rFonts w:ascii="Times New Roman" w:cs="Times New Roman" w:eastAsia="Times New Roman" w:hAnsi="Times New Roman"/>
          <w:color w:val="191919"/>
          <w:sz w:val="19"/>
          <w:szCs w:val="19"/>
          <w:rtl w:val="0"/>
        </w:rPr>
        <w:t xml:space="preserve">a</w:t>
      </w:r>
      <w:r w:rsidDel="00000000" w:rsidR="00000000" w:rsidRPr="00000000">
        <w:rPr>
          <w:rFonts w:ascii="Times New Roman" w:cs="Times New Roman" w:eastAsia="Times New Roman" w:hAnsi="Times New Roman"/>
          <w:color w:val="3d3d3d"/>
          <w:sz w:val="19"/>
          <w:szCs w:val="19"/>
          <w:rtl w:val="0"/>
        </w:rPr>
        <w:t xml:space="preserve">s</w:t>
      </w:r>
      <w:r w:rsidDel="00000000" w:rsidR="00000000" w:rsidRPr="00000000">
        <w:rPr>
          <w:rFonts w:ascii="Times New Roman" w:cs="Times New Roman" w:eastAsia="Times New Roman" w:hAnsi="Times New Roman"/>
          <w:color w:val="2b2b2b"/>
          <w:sz w:val="19"/>
          <w:szCs w:val="19"/>
          <w:rtl w:val="0"/>
        </w:rPr>
        <w:t xml:space="preserve">a </w:t>
      </w:r>
      <w:r w:rsidDel="00000000" w:rsidR="00000000" w:rsidRPr="00000000">
        <w:rPr>
          <w:rFonts w:ascii="Times New Roman" w:cs="Times New Roman" w:eastAsia="Times New Roman" w:hAnsi="Times New Roman"/>
          <w:color w:val="191919"/>
          <w:sz w:val="19"/>
          <w:szCs w:val="19"/>
          <w:rtl w:val="0"/>
        </w:rPr>
        <w:t xml:space="preserve">a </w:t>
      </w:r>
      <w:r w:rsidDel="00000000" w:rsidR="00000000" w:rsidRPr="00000000">
        <w:rPr>
          <w:rFonts w:ascii="Times New Roman" w:cs="Times New Roman" w:eastAsia="Times New Roman" w:hAnsi="Times New Roman"/>
          <w:color w:val="2b2b2b"/>
          <w:sz w:val="19"/>
          <w:szCs w:val="19"/>
          <w:rtl w:val="0"/>
        </w:rPr>
        <w:t xml:space="preserve">ser </w:t>
      </w:r>
      <w:r w:rsidDel="00000000" w:rsidR="00000000" w:rsidRPr="00000000">
        <w:rPr>
          <w:rFonts w:ascii="Times New Roman" w:cs="Times New Roman" w:eastAsia="Times New Roman" w:hAnsi="Times New Roman"/>
          <w:color w:val="191919"/>
          <w:sz w:val="19"/>
          <w:szCs w:val="19"/>
          <w:rtl w:val="0"/>
        </w:rPr>
        <w:t xml:space="preserve">un nu</w:t>
      </w:r>
      <w:r w:rsidDel="00000000" w:rsidR="00000000" w:rsidRPr="00000000">
        <w:rPr>
          <w:rFonts w:ascii="Times New Roman" w:cs="Times New Roman" w:eastAsia="Times New Roman" w:hAnsi="Times New Roman"/>
          <w:color w:val="2b2b2b"/>
          <w:sz w:val="19"/>
          <w:szCs w:val="19"/>
          <w:rtl w:val="0"/>
        </w:rPr>
        <w:t xml:space="preserve">e</w:t>
      </w:r>
      <w:r w:rsidDel="00000000" w:rsidR="00000000" w:rsidRPr="00000000">
        <w:rPr>
          <w:rFonts w:ascii="Times New Roman" w:cs="Times New Roman" w:eastAsia="Times New Roman" w:hAnsi="Times New Roman"/>
          <w:color w:val="191919"/>
          <w:sz w:val="19"/>
          <w:szCs w:val="19"/>
          <w:rtl w:val="0"/>
        </w:rPr>
        <w:t xml:space="preserve">v</w:t>
      </w:r>
      <w:r w:rsidDel="00000000" w:rsidR="00000000" w:rsidRPr="00000000">
        <w:rPr>
          <w:rFonts w:ascii="Times New Roman" w:cs="Times New Roman" w:eastAsia="Times New Roman" w:hAnsi="Times New Roman"/>
          <w:color w:val="2b2b2b"/>
          <w:sz w:val="19"/>
          <w:szCs w:val="19"/>
          <w:rtl w:val="0"/>
        </w:rPr>
        <w:t xml:space="preserve">o </w:t>
      </w:r>
      <w:r w:rsidDel="00000000" w:rsidR="00000000" w:rsidRPr="00000000">
        <w:rPr>
          <w:rFonts w:ascii="Times New Roman" w:cs="Times New Roman" w:eastAsia="Times New Roman" w:hAnsi="Times New Roman"/>
          <w:color w:val="2b2b2b"/>
          <w:sz w:val="18"/>
          <w:szCs w:val="18"/>
          <w:rtl w:val="0"/>
        </w:rPr>
        <w:t xml:space="preserve">í</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b2b2b"/>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m </w:t>
      </w:r>
      <w:r w:rsidDel="00000000" w:rsidR="00000000" w:rsidRPr="00000000">
        <w:rPr>
          <w:rFonts w:ascii="Times New Roman" w:cs="Times New Roman" w:eastAsia="Times New Roman" w:hAnsi="Times New Roman"/>
          <w:color w:val="191919"/>
          <w:sz w:val="19"/>
          <w:szCs w:val="19"/>
          <w:rtl w:val="0"/>
        </w:rPr>
        <w:t xml:space="preserve">r</w:t>
      </w:r>
      <w:r w:rsidDel="00000000" w:rsidR="00000000" w:rsidRPr="00000000">
        <w:rPr>
          <w:rFonts w:ascii="Times New Roman" w:cs="Times New Roman" w:eastAsia="Times New Roman" w:hAnsi="Times New Roman"/>
          <w:color w:val="2b2b2b"/>
          <w:sz w:val="19"/>
          <w:szCs w:val="19"/>
          <w:rtl w:val="0"/>
        </w:rPr>
        <w:t xml:space="preserve">e</w:t>
      </w:r>
      <w:r w:rsidDel="00000000" w:rsidR="00000000" w:rsidRPr="00000000">
        <w:rPr>
          <w:rFonts w:ascii="Times New Roman" w:cs="Times New Roman" w:eastAsia="Times New Roman" w:hAnsi="Times New Roman"/>
          <w:color w:val="191919"/>
          <w:sz w:val="19"/>
          <w:szCs w:val="19"/>
          <w:rtl w:val="0"/>
        </w:rPr>
        <w:t xml:space="preserve">mun</w:t>
      </w:r>
      <w:r w:rsidDel="00000000" w:rsidR="00000000" w:rsidRPr="00000000">
        <w:rPr>
          <w:rFonts w:ascii="Times New Roman" w:cs="Times New Roman" w:eastAsia="Times New Roman" w:hAnsi="Times New Roman"/>
          <w:color w:val="3d3d3d"/>
          <w:sz w:val="19"/>
          <w:szCs w:val="19"/>
          <w:rtl w:val="0"/>
        </w:rPr>
        <w:t xml:space="preserve">e</w:t>
      </w:r>
      <w:r w:rsidDel="00000000" w:rsidR="00000000" w:rsidRPr="00000000">
        <w:rPr>
          <w:rFonts w:ascii="Times New Roman" w:cs="Times New Roman" w:eastAsia="Times New Roman" w:hAnsi="Times New Roman"/>
          <w:color w:val="191919"/>
          <w:sz w:val="19"/>
          <w:szCs w:val="19"/>
          <w:rtl w:val="0"/>
        </w:rPr>
        <w:t xml:space="preserve">ra</w:t>
      </w:r>
      <w:r w:rsidDel="00000000" w:rsidR="00000000" w:rsidRPr="00000000">
        <w:rPr>
          <w:rFonts w:ascii="Times New Roman" w:cs="Times New Roman" w:eastAsia="Times New Roman" w:hAnsi="Times New Roman"/>
          <w:color w:val="2b2b2b"/>
          <w:sz w:val="19"/>
          <w:szCs w:val="19"/>
          <w:rtl w:val="0"/>
        </w:rPr>
        <w:t xml:space="preserve">ti</w:t>
      </w:r>
      <w:r w:rsidDel="00000000" w:rsidR="00000000" w:rsidRPr="00000000">
        <w:rPr>
          <w:rFonts w:ascii="Times New Roman" w:cs="Times New Roman" w:eastAsia="Times New Roman" w:hAnsi="Times New Roman"/>
          <w:color w:val="3d3d3d"/>
          <w:sz w:val="19"/>
          <w:szCs w:val="19"/>
          <w:rtl w:val="0"/>
        </w:rPr>
        <w:t xml:space="preserve">v</w:t>
      </w:r>
      <w:r w:rsidDel="00000000" w:rsidR="00000000" w:rsidRPr="00000000">
        <w:rPr>
          <w:rFonts w:ascii="Times New Roman" w:cs="Times New Roman" w:eastAsia="Times New Roman" w:hAnsi="Times New Roman"/>
          <w:color w:val="2b2b2b"/>
          <w:sz w:val="19"/>
          <w:szCs w:val="19"/>
          <w:rtl w:val="0"/>
        </w:rPr>
        <w:t xml:space="preserve">o</w:t>
      </w:r>
      <w:r w:rsidDel="00000000" w:rsidR="00000000" w:rsidRPr="00000000">
        <w:rPr>
          <w:rtl w:val="0"/>
        </w:rPr>
      </w:r>
    </w:p>
    <w:p w:rsidR="00000000" w:rsidDel="00000000" w:rsidP="00000000" w:rsidRDefault="00000000" w:rsidRPr="00000000" w14:paraId="00000F9E">
      <w:pPr>
        <w:spacing w:before="4" w:line="100" w:lineRule="auto"/>
        <w:jc w:val="left"/>
        <w:rPr>
          <w:sz w:val="11"/>
          <w:szCs w:val="11"/>
        </w:rPr>
      </w:pPr>
      <w:r w:rsidDel="00000000" w:rsidR="00000000" w:rsidRPr="00000000">
        <w:rPr>
          <w:rtl w:val="0"/>
        </w:rPr>
      </w:r>
    </w:p>
    <w:p w:rsidR="00000000" w:rsidDel="00000000" w:rsidP="00000000" w:rsidRDefault="00000000" w:rsidRPr="00000000" w14:paraId="00000F9F">
      <w:pPr>
        <w:ind w:left="2096" w:firstLine="0"/>
        <w:jc w:val="left"/>
        <w:rPr>
          <w:rFonts w:ascii="Times New Roman" w:cs="Times New Roman" w:eastAsia="Times New Roman" w:hAnsi="Times New Roman"/>
          <w:sz w:val="18"/>
          <w:szCs w:val="18"/>
        </w:rPr>
      </w:pPr>
      <w:r w:rsidDel="00000000" w:rsidR="00000000" w:rsidRPr="00000000">
        <w:rPr>
          <w:rFonts w:ascii="Arial" w:cs="Arial" w:eastAsia="Arial" w:hAnsi="Arial"/>
          <w:color w:val="3d3d3d"/>
          <w:sz w:val="17"/>
          <w:szCs w:val="17"/>
          <w:rtl w:val="0"/>
        </w:rPr>
        <w:t xml:space="preserve">y </w:t>
      </w:r>
      <w:r w:rsidDel="00000000" w:rsidR="00000000" w:rsidRPr="00000000">
        <w:rPr>
          <w:rFonts w:ascii="Times New Roman" w:cs="Times New Roman" w:eastAsia="Times New Roman" w:hAnsi="Times New Roman"/>
          <w:color w:val="2b2b2b"/>
          <w:sz w:val="18"/>
          <w:szCs w:val="18"/>
          <w:rtl w:val="0"/>
        </w:rPr>
        <w:t xml:space="preserve">b</w:t>
      </w:r>
      <w:r w:rsidDel="00000000" w:rsidR="00000000" w:rsidRPr="00000000">
        <w:rPr>
          <w:rFonts w:ascii="Times New Roman" w:cs="Times New Roman" w:eastAsia="Times New Roman" w:hAnsi="Times New Roman"/>
          <w:color w:val="3d3d3d"/>
          <w:sz w:val="18"/>
          <w:szCs w:val="18"/>
          <w:rtl w:val="0"/>
        </w:rPr>
        <w:t xml:space="preserve">o</w:t>
      </w:r>
      <w:r w:rsidDel="00000000" w:rsidR="00000000" w:rsidRPr="00000000">
        <w:rPr>
          <w:rFonts w:ascii="Times New Roman" w:cs="Times New Roman" w:eastAsia="Times New Roman" w:hAnsi="Times New Roman"/>
          <w:color w:val="2b2b2b"/>
          <w:sz w:val="18"/>
          <w:szCs w:val="18"/>
          <w:rtl w:val="0"/>
        </w:rPr>
        <w:t xml:space="preserve">n</w:t>
      </w:r>
      <w:r w:rsidDel="00000000" w:rsidR="00000000" w:rsidRPr="00000000">
        <w:rPr>
          <w:rFonts w:ascii="Times New Roman" w:cs="Times New Roman" w:eastAsia="Times New Roman" w:hAnsi="Times New Roman"/>
          <w:color w:val="3d3d3d"/>
          <w:sz w:val="18"/>
          <w:szCs w:val="18"/>
          <w:rtl w:val="0"/>
        </w:rPr>
        <w:t xml:space="preserve">i</w:t>
      </w:r>
      <w:r w:rsidDel="00000000" w:rsidR="00000000" w:rsidRPr="00000000">
        <w:rPr>
          <w:rFonts w:ascii="Times New Roman" w:cs="Times New Roman" w:eastAsia="Times New Roman" w:hAnsi="Times New Roman"/>
          <w:color w:val="191919"/>
          <w:sz w:val="18"/>
          <w:szCs w:val="18"/>
          <w:rtl w:val="0"/>
        </w:rPr>
        <w:t xml:space="preserve">fi</w:t>
      </w:r>
      <w:r w:rsidDel="00000000" w:rsidR="00000000" w:rsidRPr="00000000">
        <w:rPr>
          <w:rFonts w:ascii="Times New Roman" w:cs="Times New Roman" w:eastAsia="Times New Roman" w:hAnsi="Times New Roman"/>
          <w:color w:val="2b2b2b"/>
          <w:sz w:val="18"/>
          <w:szCs w:val="18"/>
          <w:rtl w:val="0"/>
        </w:rPr>
        <w:t xml:space="preserve">cabl</w:t>
      </w:r>
      <w:r w:rsidDel="00000000" w:rsidR="00000000" w:rsidRPr="00000000">
        <w:rPr>
          <w:rFonts w:ascii="Times New Roman" w:cs="Times New Roman" w:eastAsia="Times New Roman" w:hAnsi="Times New Roman"/>
          <w:color w:val="191919"/>
          <w:sz w:val="18"/>
          <w:szCs w:val="18"/>
          <w:rtl w:val="0"/>
        </w:rPr>
        <w:t xml:space="preserve">c </w:t>
      </w:r>
      <w:r w:rsidDel="00000000" w:rsidR="00000000" w:rsidRPr="00000000">
        <w:rPr>
          <w:rFonts w:ascii="Arial" w:cs="Arial" w:eastAsia="Arial" w:hAnsi="Arial"/>
          <w:color w:val="2b2b2b"/>
          <w:sz w:val="17"/>
          <w:szCs w:val="17"/>
          <w:rtl w:val="0"/>
        </w:rPr>
        <w:t xml:space="preserve">y </w:t>
      </w:r>
      <w:r w:rsidDel="00000000" w:rsidR="00000000" w:rsidRPr="00000000">
        <w:rPr>
          <w:rFonts w:ascii="Arial" w:cs="Arial" w:eastAsia="Arial" w:hAnsi="Arial"/>
          <w:color w:val="3d3d3d"/>
          <w:sz w:val="18"/>
          <w:szCs w:val="18"/>
          <w:rtl w:val="0"/>
        </w:rPr>
        <w:t xml:space="preserve">s</w:t>
      </w:r>
      <w:r w:rsidDel="00000000" w:rsidR="00000000" w:rsidRPr="00000000">
        <w:rPr>
          <w:rFonts w:ascii="Arial" w:cs="Arial" w:eastAsia="Arial" w:hAnsi="Arial"/>
          <w:color w:val="2b2b2b"/>
          <w:sz w:val="18"/>
          <w:szCs w:val="18"/>
          <w:rtl w:val="0"/>
        </w:rPr>
        <w:t xml:space="preserve">e </w:t>
      </w:r>
      <w:r w:rsidDel="00000000" w:rsidR="00000000" w:rsidRPr="00000000">
        <w:rPr>
          <w:rFonts w:ascii="Times New Roman" w:cs="Times New Roman" w:eastAsia="Times New Roman" w:hAnsi="Times New Roman"/>
          <w:color w:val="191919"/>
          <w:sz w:val="18"/>
          <w:szCs w:val="18"/>
          <w:rtl w:val="0"/>
        </w:rPr>
        <w:t xml:space="preserve">r</w:t>
      </w:r>
      <w:r w:rsidDel="00000000" w:rsidR="00000000" w:rsidRPr="00000000">
        <w:rPr>
          <w:rFonts w:ascii="Times New Roman" w:cs="Times New Roman" w:eastAsia="Times New Roman" w:hAnsi="Times New Roman"/>
          <w:color w:val="2b2b2b"/>
          <w:sz w:val="18"/>
          <w:szCs w:val="18"/>
          <w:rtl w:val="0"/>
        </w:rPr>
        <w:t xml:space="preserve">ein</w:t>
      </w:r>
      <w:r w:rsidDel="00000000" w:rsidR="00000000" w:rsidRPr="00000000">
        <w:rPr>
          <w:rFonts w:ascii="Times New Roman" w:cs="Times New Roman" w:eastAsia="Times New Roman" w:hAnsi="Times New Roman"/>
          <w:color w:val="191919"/>
          <w:sz w:val="18"/>
          <w:szCs w:val="18"/>
          <w:rtl w:val="0"/>
        </w:rPr>
        <w:t xml:space="preserve">i</w:t>
      </w:r>
      <w:r w:rsidDel="00000000" w:rsidR="00000000" w:rsidRPr="00000000">
        <w:rPr>
          <w:rFonts w:ascii="Times New Roman" w:cs="Times New Roman" w:eastAsia="Times New Roman" w:hAnsi="Times New Roman"/>
          <w:color w:val="2b2b2b"/>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i</w:t>
      </w:r>
      <w:r w:rsidDel="00000000" w:rsidR="00000000" w:rsidRPr="00000000">
        <w:rPr>
          <w:rFonts w:ascii="Times New Roman" w:cs="Times New Roman" w:eastAsia="Times New Roman" w:hAnsi="Times New Roman"/>
          <w:color w:val="2b2b2b"/>
          <w:sz w:val="18"/>
          <w:szCs w:val="18"/>
          <w:rtl w:val="0"/>
        </w:rPr>
        <w:t xml:space="preserve">a </w:t>
      </w:r>
      <w:r w:rsidDel="00000000" w:rsidR="00000000" w:rsidRPr="00000000">
        <w:rPr>
          <w:rFonts w:ascii="Arial" w:cs="Arial" w:eastAsia="Arial" w:hAnsi="Arial"/>
          <w:color w:val="2b2b2b"/>
          <w:sz w:val="18"/>
          <w:szCs w:val="18"/>
          <w:rtl w:val="0"/>
        </w:rPr>
        <w:t xml:space="preserve">e</w:t>
      </w:r>
      <w:r w:rsidDel="00000000" w:rsidR="00000000" w:rsidRPr="00000000">
        <w:rPr>
          <w:rFonts w:ascii="Arial" w:cs="Arial" w:eastAsia="Arial" w:hAnsi="Arial"/>
          <w:color w:val="191919"/>
          <w:sz w:val="18"/>
          <w:szCs w:val="18"/>
          <w:rtl w:val="0"/>
        </w:rPr>
        <w:t xml:space="preserve">l </w:t>
      </w:r>
      <w:r w:rsidDel="00000000" w:rsidR="00000000" w:rsidRPr="00000000">
        <w:rPr>
          <w:rFonts w:ascii="Arial" w:cs="Arial" w:eastAsia="Arial" w:hAnsi="Arial"/>
          <w:color w:val="2b2b2b"/>
          <w:sz w:val="18"/>
          <w:szCs w:val="18"/>
          <w:rtl w:val="0"/>
        </w:rPr>
        <w:t xml:space="preserve">co</w:t>
      </w:r>
      <w:r w:rsidDel="00000000" w:rsidR="00000000" w:rsidRPr="00000000">
        <w:rPr>
          <w:rFonts w:ascii="Arial" w:cs="Arial" w:eastAsia="Arial" w:hAnsi="Arial"/>
          <w:color w:val="191919"/>
          <w:sz w:val="18"/>
          <w:szCs w:val="18"/>
          <w:rtl w:val="0"/>
        </w:rPr>
        <w:t xml:space="preserve">nt</w:t>
      </w:r>
      <w:r w:rsidDel="00000000" w:rsidR="00000000" w:rsidRPr="00000000">
        <w:rPr>
          <w:rFonts w:ascii="Arial" w:cs="Arial" w:eastAsia="Arial" w:hAnsi="Arial"/>
          <w:color w:val="2b2b2b"/>
          <w:sz w:val="18"/>
          <w:szCs w:val="18"/>
          <w:rtl w:val="0"/>
        </w:rPr>
        <w:t xml:space="preserve">eo </w:t>
      </w:r>
      <w:r w:rsidDel="00000000" w:rsidR="00000000" w:rsidRPr="00000000">
        <w:rPr>
          <w:rFonts w:ascii="Times New Roman" w:cs="Times New Roman" w:eastAsia="Times New Roman" w:hAnsi="Times New Roman"/>
          <w:color w:val="191919"/>
          <w:sz w:val="18"/>
          <w:szCs w:val="18"/>
          <w:rtl w:val="0"/>
        </w:rPr>
        <w:t xml:space="preserve">p</w:t>
      </w:r>
      <w:r w:rsidDel="00000000" w:rsidR="00000000" w:rsidRPr="00000000">
        <w:rPr>
          <w:rFonts w:ascii="Times New Roman" w:cs="Times New Roman" w:eastAsia="Times New Roman" w:hAnsi="Times New Roman"/>
          <w:color w:val="2b2b2b"/>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r</w:t>
      </w:r>
      <w:r w:rsidDel="00000000" w:rsidR="00000000" w:rsidRPr="00000000">
        <w:rPr>
          <w:rFonts w:ascii="Times New Roman" w:cs="Times New Roman" w:eastAsia="Times New Roman" w:hAnsi="Times New Roman"/>
          <w:color w:val="2b2b2b"/>
          <w:sz w:val="18"/>
          <w:szCs w:val="18"/>
          <w:rtl w:val="0"/>
        </w:rPr>
        <w:t xml:space="preserve">a </w:t>
      </w:r>
      <w:r w:rsidDel="00000000" w:rsidR="00000000" w:rsidRPr="00000000">
        <w:rPr>
          <w:rFonts w:ascii="Arial" w:cs="Arial" w:eastAsia="Arial" w:hAnsi="Arial"/>
          <w:color w:val="191919"/>
          <w:sz w:val="18"/>
          <w:szCs w:val="18"/>
          <w:rtl w:val="0"/>
        </w:rPr>
        <w:t xml:space="preserve">I</w:t>
      </w:r>
      <w:r w:rsidDel="00000000" w:rsidR="00000000" w:rsidRPr="00000000">
        <w:rPr>
          <w:rFonts w:ascii="Arial" w:cs="Arial" w:eastAsia="Arial" w:hAnsi="Arial"/>
          <w:color w:val="2b2b2b"/>
          <w:sz w:val="18"/>
          <w:szCs w:val="18"/>
          <w:rtl w:val="0"/>
        </w:rPr>
        <w:t xml:space="preserve">n pe</w:t>
      </w:r>
      <w:r w:rsidDel="00000000" w:rsidR="00000000" w:rsidRPr="00000000">
        <w:rPr>
          <w:rFonts w:ascii="Arial" w:cs="Arial" w:eastAsia="Arial" w:hAnsi="Arial"/>
          <w:color w:val="191919"/>
          <w:sz w:val="18"/>
          <w:szCs w:val="18"/>
          <w:rtl w:val="0"/>
        </w:rPr>
        <w:t xml:space="preserve">rm</w:t>
      </w:r>
      <w:r w:rsidDel="00000000" w:rsidR="00000000" w:rsidRPr="00000000">
        <w:rPr>
          <w:rFonts w:ascii="Arial" w:cs="Arial" w:eastAsia="Arial" w:hAnsi="Arial"/>
          <w:color w:val="2b2b2b"/>
          <w:sz w:val="18"/>
          <w:szCs w:val="18"/>
          <w:rtl w:val="0"/>
        </w:rPr>
        <w:t xml:space="preserve">a</w:t>
      </w:r>
      <w:r w:rsidDel="00000000" w:rsidR="00000000" w:rsidRPr="00000000">
        <w:rPr>
          <w:rFonts w:ascii="Arial" w:cs="Arial" w:eastAsia="Arial" w:hAnsi="Arial"/>
          <w:color w:val="191919"/>
          <w:sz w:val="18"/>
          <w:szCs w:val="18"/>
          <w:rtl w:val="0"/>
        </w:rPr>
        <w:t xml:space="preserve">nen</w:t>
      </w:r>
      <w:r w:rsidDel="00000000" w:rsidR="00000000" w:rsidRPr="00000000">
        <w:rPr>
          <w:rFonts w:ascii="Arial" w:cs="Arial" w:eastAsia="Arial" w:hAnsi="Arial"/>
          <w:color w:val="2b2b2b"/>
          <w:sz w:val="18"/>
          <w:szCs w:val="18"/>
          <w:rtl w:val="0"/>
        </w:rPr>
        <w:t xml:space="preserve">c</w:t>
      </w:r>
      <w:r w:rsidDel="00000000" w:rsidR="00000000" w:rsidRPr="00000000">
        <w:rPr>
          <w:rFonts w:ascii="Arial" w:cs="Arial" w:eastAsia="Arial" w:hAnsi="Arial"/>
          <w:color w:val="191919"/>
          <w:sz w:val="18"/>
          <w:szCs w:val="18"/>
          <w:rtl w:val="0"/>
        </w:rPr>
        <w:t xml:space="preserve">ia </w:t>
      </w:r>
      <w:r w:rsidDel="00000000" w:rsidR="00000000" w:rsidRPr="00000000">
        <w:rPr>
          <w:rFonts w:ascii="Times New Roman" w:cs="Times New Roman" w:eastAsia="Times New Roman" w:hAnsi="Times New Roman"/>
          <w:color w:val="2b2b2b"/>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n </w:t>
      </w:r>
      <w:r w:rsidDel="00000000" w:rsidR="00000000" w:rsidRPr="00000000">
        <w:rPr>
          <w:rFonts w:ascii="Arial" w:cs="Arial" w:eastAsia="Arial" w:hAnsi="Arial"/>
          <w:color w:val="191919"/>
          <w:sz w:val="18"/>
          <w:szCs w:val="18"/>
          <w:rtl w:val="0"/>
        </w:rPr>
        <w:t xml:space="preserve">I</w:t>
      </w:r>
      <w:r w:rsidDel="00000000" w:rsidR="00000000" w:rsidRPr="00000000">
        <w:rPr>
          <w:rFonts w:ascii="Arial" w:cs="Arial" w:eastAsia="Arial" w:hAnsi="Arial"/>
          <w:color w:val="2b2b2b"/>
          <w:sz w:val="18"/>
          <w:szCs w:val="18"/>
          <w:rtl w:val="0"/>
        </w:rPr>
        <w:t xml:space="preserve">n </w:t>
      </w:r>
      <w:r w:rsidDel="00000000" w:rsidR="00000000" w:rsidRPr="00000000">
        <w:rPr>
          <w:rFonts w:ascii="Times New Roman" w:cs="Times New Roman" w:eastAsia="Times New Roman" w:hAnsi="Times New Roman"/>
          <w:color w:val="191919"/>
          <w:sz w:val="18"/>
          <w:szCs w:val="18"/>
          <w:rtl w:val="0"/>
        </w:rPr>
        <w:t xml:space="preserve">nu</w:t>
      </w:r>
      <w:r w:rsidDel="00000000" w:rsidR="00000000" w:rsidRPr="00000000">
        <w:rPr>
          <w:rFonts w:ascii="Times New Roman" w:cs="Times New Roman" w:eastAsia="Times New Roman" w:hAnsi="Times New Roman"/>
          <w:color w:val="2b2b2b"/>
          <w:sz w:val="18"/>
          <w:szCs w:val="18"/>
          <w:rtl w:val="0"/>
        </w:rPr>
        <w:t xml:space="preserve">e</w:t>
      </w:r>
      <w:r w:rsidDel="00000000" w:rsidR="00000000" w:rsidRPr="00000000">
        <w:rPr>
          <w:rFonts w:ascii="Times New Roman" w:cs="Times New Roman" w:eastAsia="Times New Roman" w:hAnsi="Times New Roman"/>
          <w:color w:val="3d3d3d"/>
          <w:sz w:val="18"/>
          <w:szCs w:val="18"/>
          <w:rtl w:val="0"/>
        </w:rPr>
        <w:t xml:space="preserve">v</w:t>
      </w:r>
      <w:r w:rsidDel="00000000" w:rsidR="00000000" w:rsidRPr="00000000">
        <w:rPr>
          <w:rFonts w:ascii="Times New Roman" w:cs="Times New Roman" w:eastAsia="Times New Roman" w:hAnsi="Times New Roman"/>
          <w:color w:val="2b2b2b"/>
          <w:sz w:val="18"/>
          <w:szCs w:val="18"/>
          <w:rtl w:val="0"/>
        </w:rPr>
        <w:t xml:space="preserve">a </w:t>
      </w:r>
      <w:r w:rsidDel="00000000" w:rsidR="00000000" w:rsidRPr="00000000">
        <w:rPr>
          <w:rFonts w:ascii="Times New Roman" w:cs="Times New Roman" w:eastAsia="Times New Roman" w:hAnsi="Times New Roman"/>
          <w:color w:val="191919"/>
          <w:sz w:val="18"/>
          <w:szCs w:val="18"/>
          <w:rtl w:val="0"/>
        </w:rPr>
        <w:t xml:space="preserve">c</w:t>
      </w:r>
      <w:r w:rsidDel="00000000" w:rsidR="00000000" w:rsidRPr="00000000">
        <w:rPr>
          <w:rFonts w:ascii="Times New Roman" w:cs="Times New Roman" w:eastAsia="Times New Roman" w:hAnsi="Times New Roman"/>
          <w:color w:val="2b2b2b"/>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b2b2b"/>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g</w:t>
      </w:r>
      <w:r w:rsidDel="00000000" w:rsidR="00000000" w:rsidRPr="00000000">
        <w:rPr>
          <w:rFonts w:ascii="Times New Roman" w:cs="Times New Roman" w:eastAsia="Times New Roman" w:hAnsi="Times New Roman"/>
          <w:color w:val="2b2b2b"/>
          <w:sz w:val="18"/>
          <w:szCs w:val="18"/>
          <w:rtl w:val="0"/>
        </w:rPr>
        <w:t xml:space="preserve">or</w:t>
      </w:r>
      <w:r w:rsidDel="00000000" w:rsidR="00000000" w:rsidRPr="00000000">
        <w:rPr>
          <w:rFonts w:ascii="Times New Roman" w:cs="Times New Roman" w:eastAsia="Times New Roman" w:hAnsi="Times New Roman"/>
          <w:color w:val="191919"/>
          <w:sz w:val="18"/>
          <w:szCs w:val="18"/>
          <w:rtl w:val="0"/>
        </w:rPr>
        <w:t xml:space="preserve">í</w:t>
      </w:r>
      <w:r w:rsidDel="00000000" w:rsidR="00000000" w:rsidRPr="00000000">
        <w:rPr>
          <w:rFonts w:ascii="Times New Roman" w:cs="Times New Roman" w:eastAsia="Times New Roman" w:hAnsi="Times New Roman"/>
          <w:color w:val="2b2b2b"/>
          <w:sz w:val="18"/>
          <w:szCs w:val="18"/>
          <w:rtl w:val="0"/>
        </w:rPr>
        <w:t xml:space="preserve">a</w:t>
      </w:r>
      <w:r w:rsidDel="00000000" w:rsidR="00000000" w:rsidRPr="00000000">
        <w:rPr>
          <w:rFonts w:ascii="Times New Roman" w:cs="Times New Roman" w:eastAsia="Times New Roman" w:hAnsi="Times New Roman"/>
          <w:color w:val="3d3d3d"/>
          <w:sz w:val="18"/>
          <w:szCs w:val="18"/>
          <w:rtl w:val="0"/>
        </w:rPr>
        <w:t xml:space="preserve">.</w:t>
      </w:r>
      <w:r w:rsidDel="00000000" w:rsidR="00000000" w:rsidRPr="00000000">
        <w:rPr>
          <w:rtl w:val="0"/>
        </w:rPr>
      </w:r>
    </w:p>
    <w:p w:rsidR="00000000" w:rsidDel="00000000" w:rsidP="00000000" w:rsidRDefault="00000000" w:rsidRPr="00000000" w14:paraId="00000FA0">
      <w:pPr>
        <w:spacing w:before="2" w:line="120" w:lineRule="auto"/>
        <w:jc w:val="left"/>
        <w:rPr>
          <w:sz w:val="12"/>
          <w:szCs w:val="12"/>
        </w:rPr>
      </w:pPr>
      <w:r w:rsidDel="00000000" w:rsidR="00000000" w:rsidRPr="00000000">
        <w:rPr>
          <w:rtl w:val="0"/>
        </w:rPr>
      </w:r>
    </w:p>
    <w:p w:rsidR="00000000" w:rsidDel="00000000" w:rsidP="00000000" w:rsidRDefault="00000000" w:rsidRPr="00000000" w14:paraId="00000FA1">
      <w:pPr>
        <w:spacing w:line="354" w:lineRule="auto"/>
        <w:ind w:left="2104" w:right="1618" w:hanging="223.000000000000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91919"/>
          <w:sz w:val="19"/>
          <w:szCs w:val="19"/>
          <w:rtl w:val="0"/>
        </w:rPr>
        <w:t xml:space="preserve">•   </w:t>
      </w:r>
      <w:r w:rsidDel="00000000" w:rsidR="00000000" w:rsidRPr="00000000">
        <w:rPr>
          <w:rFonts w:ascii="Times New Roman" w:cs="Times New Roman" w:eastAsia="Times New Roman" w:hAnsi="Times New Roman"/>
          <w:color w:val="2b2b2b"/>
          <w:sz w:val="19"/>
          <w:szCs w:val="19"/>
          <w:rtl w:val="0"/>
        </w:rPr>
        <w:t xml:space="preserve">El </w:t>
      </w:r>
      <w:r w:rsidDel="00000000" w:rsidR="00000000" w:rsidRPr="00000000">
        <w:rPr>
          <w:rFonts w:ascii="Times New Roman" w:cs="Times New Roman" w:eastAsia="Times New Roman" w:hAnsi="Times New Roman"/>
          <w:color w:val="191919"/>
          <w:sz w:val="19"/>
          <w:szCs w:val="19"/>
          <w:rtl w:val="0"/>
        </w:rPr>
        <w:t xml:space="preserve">p</w:t>
      </w:r>
      <w:r w:rsidDel="00000000" w:rsidR="00000000" w:rsidRPr="00000000">
        <w:rPr>
          <w:rFonts w:ascii="Times New Roman" w:cs="Times New Roman" w:eastAsia="Times New Roman" w:hAnsi="Times New Roman"/>
          <w:color w:val="2b2b2b"/>
          <w:sz w:val="19"/>
          <w:szCs w:val="19"/>
          <w:rtl w:val="0"/>
        </w:rPr>
        <w:t xml:space="preserve">ersona</w:t>
      </w:r>
      <w:r w:rsidDel="00000000" w:rsidR="00000000" w:rsidRPr="00000000">
        <w:rPr>
          <w:rFonts w:ascii="Times New Roman" w:cs="Times New Roman" w:eastAsia="Times New Roman" w:hAnsi="Times New Roman"/>
          <w:color w:val="191919"/>
          <w:sz w:val="19"/>
          <w:szCs w:val="19"/>
          <w:rtl w:val="0"/>
        </w:rPr>
        <w:t xml:space="preserve">l  P</w:t>
      </w:r>
      <w:r w:rsidDel="00000000" w:rsidR="00000000" w:rsidRPr="00000000">
        <w:rPr>
          <w:rFonts w:ascii="Times New Roman" w:cs="Times New Roman" w:eastAsia="Times New Roman" w:hAnsi="Times New Roman"/>
          <w:color w:val="3d3d3d"/>
          <w:sz w:val="19"/>
          <w:szCs w:val="19"/>
          <w:rtl w:val="0"/>
        </w:rPr>
        <w:t xml:space="preserve">.</w:t>
      </w:r>
      <w:r w:rsidDel="00000000" w:rsidR="00000000" w:rsidRPr="00000000">
        <w:rPr>
          <w:rFonts w:ascii="Times New Roman" w:cs="Times New Roman" w:eastAsia="Times New Roman" w:hAnsi="Times New Roman"/>
          <w:color w:val="191919"/>
          <w:sz w:val="19"/>
          <w:szCs w:val="19"/>
          <w:rtl w:val="0"/>
        </w:rPr>
        <w:t xml:space="preserve">O</w:t>
      </w:r>
      <w:r w:rsidDel="00000000" w:rsidR="00000000" w:rsidRPr="00000000">
        <w:rPr>
          <w:rFonts w:ascii="Times New Roman" w:cs="Times New Roman" w:eastAsia="Times New Roman" w:hAnsi="Times New Roman"/>
          <w:color w:val="3d3d3d"/>
          <w:sz w:val="19"/>
          <w:szCs w:val="19"/>
          <w:rtl w:val="0"/>
        </w:rPr>
        <w:t xml:space="preserve">.</w:t>
      </w:r>
      <w:r w:rsidDel="00000000" w:rsidR="00000000" w:rsidRPr="00000000">
        <w:rPr>
          <w:rFonts w:ascii="Times New Roman" w:cs="Times New Roman" w:eastAsia="Times New Roman" w:hAnsi="Times New Roman"/>
          <w:color w:val="191919"/>
          <w:sz w:val="19"/>
          <w:szCs w:val="19"/>
          <w:rtl w:val="0"/>
        </w:rPr>
        <w:t xml:space="preserve">M. </w:t>
      </w:r>
      <w:r w:rsidDel="00000000" w:rsidR="00000000" w:rsidRPr="00000000">
        <w:rPr>
          <w:rFonts w:ascii="Arial" w:cs="Arial" w:eastAsia="Arial" w:hAnsi="Arial"/>
          <w:color w:val="2b2b2b"/>
          <w:sz w:val="17"/>
          <w:szCs w:val="17"/>
          <w:rtl w:val="0"/>
        </w:rPr>
        <w:t xml:space="preserve">y </w:t>
      </w:r>
      <w:r w:rsidDel="00000000" w:rsidR="00000000" w:rsidRPr="00000000">
        <w:rPr>
          <w:rFonts w:ascii="Times New Roman" w:cs="Times New Roman" w:eastAsia="Times New Roman" w:hAnsi="Times New Roman"/>
          <w:color w:val="2b2b2b"/>
          <w:sz w:val="19"/>
          <w:szCs w:val="19"/>
          <w:rtl w:val="0"/>
        </w:rPr>
        <w:t xml:space="preserve">S</w:t>
      </w:r>
      <w:r w:rsidDel="00000000" w:rsidR="00000000" w:rsidRPr="00000000">
        <w:rPr>
          <w:rFonts w:ascii="Times New Roman" w:cs="Times New Roman" w:eastAsia="Times New Roman" w:hAnsi="Times New Roman"/>
          <w:color w:val="3d3d3d"/>
          <w:sz w:val="19"/>
          <w:szCs w:val="19"/>
          <w:rtl w:val="0"/>
        </w:rPr>
        <w:t xml:space="preserve">. </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b2b2b"/>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n</w:t>
      </w:r>
      <w:r w:rsidDel="00000000" w:rsidR="00000000" w:rsidRPr="00000000">
        <w:rPr>
          <w:rFonts w:ascii="Times New Roman" w:cs="Times New Roman" w:eastAsia="Times New Roman" w:hAnsi="Times New Roman"/>
          <w:color w:val="2b2b2b"/>
          <w:sz w:val="18"/>
          <w:szCs w:val="18"/>
          <w:rtl w:val="0"/>
        </w:rPr>
        <w:t xml:space="preserve">d</w:t>
      </w:r>
      <w:r w:rsidDel="00000000" w:rsidR="00000000" w:rsidRPr="00000000">
        <w:rPr>
          <w:rFonts w:ascii="Times New Roman" w:cs="Times New Roman" w:eastAsia="Times New Roman" w:hAnsi="Times New Roman"/>
          <w:color w:val="191919"/>
          <w:sz w:val="18"/>
          <w:szCs w:val="18"/>
          <w:rtl w:val="0"/>
        </w:rPr>
        <w:t xml:space="preserve">r</w:t>
      </w:r>
      <w:r w:rsidDel="00000000" w:rsidR="00000000" w:rsidRPr="00000000">
        <w:rPr>
          <w:rFonts w:ascii="Times New Roman" w:cs="Times New Roman" w:eastAsia="Times New Roman" w:hAnsi="Times New Roman"/>
          <w:color w:val="2b2b2b"/>
          <w:sz w:val="18"/>
          <w:szCs w:val="18"/>
          <w:rtl w:val="0"/>
        </w:rPr>
        <w:t xml:space="preserve">á </w:t>
      </w:r>
      <w:r w:rsidDel="00000000" w:rsidR="00000000" w:rsidRPr="00000000">
        <w:rPr>
          <w:rFonts w:ascii="Times New Roman" w:cs="Times New Roman" w:eastAsia="Times New Roman" w:hAnsi="Times New Roman"/>
          <w:color w:val="2b2b2b"/>
          <w:sz w:val="19"/>
          <w:szCs w:val="19"/>
          <w:rtl w:val="0"/>
        </w:rPr>
        <w:t xml:space="preserve">co</w:t>
      </w:r>
      <w:r w:rsidDel="00000000" w:rsidR="00000000" w:rsidRPr="00000000">
        <w:rPr>
          <w:rFonts w:ascii="Times New Roman" w:cs="Times New Roman" w:eastAsia="Times New Roman" w:hAnsi="Times New Roman"/>
          <w:color w:val="191919"/>
          <w:sz w:val="19"/>
          <w:szCs w:val="19"/>
          <w:rtl w:val="0"/>
        </w:rPr>
        <w:t xml:space="preserve">rn</w:t>
      </w:r>
      <w:r w:rsidDel="00000000" w:rsidR="00000000" w:rsidRPr="00000000">
        <w:rPr>
          <w:rFonts w:ascii="Times New Roman" w:cs="Times New Roman" w:eastAsia="Times New Roman" w:hAnsi="Times New Roman"/>
          <w:color w:val="2b2b2b"/>
          <w:sz w:val="19"/>
          <w:szCs w:val="19"/>
          <w:rtl w:val="0"/>
        </w:rPr>
        <w:t xml:space="preserve">o </w:t>
      </w:r>
      <w:r w:rsidDel="00000000" w:rsidR="00000000" w:rsidRPr="00000000">
        <w:rPr>
          <w:rFonts w:ascii="Times New Roman" w:cs="Times New Roman" w:eastAsia="Times New Roman" w:hAnsi="Times New Roman"/>
          <w:color w:val="191919"/>
          <w:sz w:val="19"/>
          <w:szCs w:val="19"/>
          <w:rtl w:val="0"/>
        </w:rPr>
        <w:t xml:space="preserve">limite </w:t>
      </w:r>
      <w:r w:rsidDel="00000000" w:rsidR="00000000" w:rsidRPr="00000000">
        <w:rPr>
          <w:rFonts w:ascii="Times New Roman" w:cs="Times New Roman" w:eastAsia="Times New Roman" w:hAnsi="Times New Roman"/>
          <w:color w:val="2b2b2b"/>
          <w:sz w:val="19"/>
          <w:szCs w:val="19"/>
          <w:rtl w:val="0"/>
        </w:rPr>
        <w:t xml:space="preserve">m</w:t>
      </w:r>
      <w:r w:rsidDel="00000000" w:rsidR="00000000" w:rsidRPr="00000000">
        <w:rPr>
          <w:rFonts w:ascii="Times New Roman" w:cs="Times New Roman" w:eastAsia="Times New Roman" w:hAnsi="Times New Roman"/>
          <w:color w:val="3d3d3d"/>
          <w:sz w:val="19"/>
          <w:szCs w:val="19"/>
          <w:rtl w:val="0"/>
        </w:rPr>
        <w:t xml:space="preserve">á</w:t>
      </w:r>
      <w:r w:rsidDel="00000000" w:rsidR="00000000" w:rsidRPr="00000000">
        <w:rPr>
          <w:rFonts w:ascii="Times New Roman" w:cs="Times New Roman" w:eastAsia="Times New Roman" w:hAnsi="Times New Roman"/>
          <w:color w:val="2b2b2b"/>
          <w:sz w:val="19"/>
          <w:szCs w:val="19"/>
          <w:rtl w:val="0"/>
        </w:rPr>
        <w:t xml:space="preserve">x</w:t>
      </w:r>
      <w:r w:rsidDel="00000000" w:rsidR="00000000" w:rsidRPr="00000000">
        <w:rPr>
          <w:rFonts w:ascii="Times New Roman" w:cs="Times New Roman" w:eastAsia="Times New Roman" w:hAnsi="Times New Roman"/>
          <w:color w:val="191919"/>
          <w:sz w:val="19"/>
          <w:szCs w:val="19"/>
          <w:rtl w:val="0"/>
        </w:rPr>
        <w:t xml:space="preserve">i</w:t>
      </w:r>
      <w:r w:rsidDel="00000000" w:rsidR="00000000" w:rsidRPr="00000000">
        <w:rPr>
          <w:rFonts w:ascii="Times New Roman" w:cs="Times New Roman" w:eastAsia="Times New Roman" w:hAnsi="Times New Roman"/>
          <w:color w:val="2b2b2b"/>
          <w:sz w:val="19"/>
          <w:szCs w:val="19"/>
          <w:rtl w:val="0"/>
        </w:rPr>
        <w:t xml:space="preserve">mo </w:t>
      </w:r>
      <w:r w:rsidDel="00000000" w:rsidR="00000000" w:rsidRPr="00000000">
        <w:rPr>
          <w:rFonts w:ascii="Times New Roman" w:cs="Times New Roman" w:eastAsia="Times New Roman" w:hAnsi="Times New Roman"/>
          <w:color w:val="2b2b2b"/>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n </w:t>
      </w:r>
      <w:r w:rsidDel="00000000" w:rsidR="00000000" w:rsidRPr="00000000">
        <w:rPr>
          <w:rFonts w:ascii="Times New Roman" w:cs="Times New Roman" w:eastAsia="Times New Roman" w:hAnsi="Times New Roman"/>
          <w:color w:val="191919"/>
          <w:sz w:val="19"/>
          <w:szCs w:val="19"/>
          <w:rtl w:val="0"/>
        </w:rPr>
        <w:t xml:space="preserve">l</w:t>
      </w:r>
      <w:r w:rsidDel="00000000" w:rsidR="00000000" w:rsidRPr="00000000">
        <w:rPr>
          <w:rFonts w:ascii="Times New Roman" w:cs="Times New Roman" w:eastAsia="Times New Roman" w:hAnsi="Times New Roman"/>
          <w:color w:val="2b2b2b"/>
          <w:sz w:val="19"/>
          <w:szCs w:val="19"/>
          <w:rtl w:val="0"/>
        </w:rPr>
        <w:t xml:space="preserve">a </w:t>
      </w:r>
      <w:r w:rsidDel="00000000" w:rsidR="00000000" w:rsidRPr="00000000">
        <w:rPr>
          <w:rFonts w:ascii="Times New Roman" w:cs="Times New Roman" w:eastAsia="Times New Roman" w:hAnsi="Times New Roman"/>
          <w:color w:val="191919"/>
          <w:sz w:val="18"/>
          <w:szCs w:val="18"/>
          <w:rtl w:val="0"/>
        </w:rPr>
        <w:t xml:space="preserve">r</w:t>
      </w:r>
      <w:r w:rsidDel="00000000" w:rsidR="00000000" w:rsidRPr="00000000">
        <w:rPr>
          <w:rFonts w:ascii="Times New Roman" w:cs="Times New Roman" w:eastAsia="Times New Roman" w:hAnsi="Times New Roman"/>
          <w:color w:val="2b2b2b"/>
          <w:sz w:val="18"/>
          <w:szCs w:val="18"/>
          <w:rtl w:val="0"/>
        </w:rPr>
        <w:t xml:space="preserve">cca</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b2b2b"/>
          <w:sz w:val="18"/>
          <w:szCs w:val="18"/>
          <w:rtl w:val="0"/>
        </w:rPr>
        <w:t xml:space="preserve">c</w:t>
      </w:r>
      <w:r w:rsidDel="00000000" w:rsidR="00000000" w:rsidRPr="00000000">
        <w:rPr>
          <w:rFonts w:ascii="Times New Roman" w:cs="Times New Roman" w:eastAsia="Times New Roman" w:hAnsi="Times New Roman"/>
          <w:color w:val="3d3d3d"/>
          <w:sz w:val="18"/>
          <w:szCs w:val="18"/>
          <w:rtl w:val="0"/>
        </w:rPr>
        <w:t xml:space="preserve">g</w:t>
      </w:r>
      <w:r w:rsidDel="00000000" w:rsidR="00000000" w:rsidRPr="00000000">
        <w:rPr>
          <w:rFonts w:ascii="Times New Roman" w:cs="Times New Roman" w:eastAsia="Times New Roman" w:hAnsi="Times New Roman"/>
          <w:color w:val="2b2b2b"/>
          <w:sz w:val="18"/>
          <w:szCs w:val="18"/>
          <w:rtl w:val="0"/>
        </w:rPr>
        <w:t xml:space="preserve">ori</w:t>
      </w:r>
      <w:r w:rsidDel="00000000" w:rsidR="00000000" w:rsidRPr="00000000">
        <w:rPr>
          <w:rFonts w:ascii="Times New Roman" w:cs="Times New Roman" w:eastAsia="Times New Roman" w:hAnsi="Times New Roman"/>
          <w:color w:val="3d3d3d"/>
          <w:sz w:val="18"/>
          <w:szCs w:val="18"/>
          <w:rtl w:val="0"/>
        </w:rPr>
        <w:t xml:space="preserve">z</w:t>
      </w:r>
      <w:r w:rsidDel="00000000" w:rsidR="00000000" w:rsidRPr="00000000">
        <w:rPr>
          <w:rFonts w:ascii="Times New Roman" w:cs="Times New Roman" w:eastAsia="Times New Roman" w:hAnsi="Times New Roman"/>
          <w:color w:val="2b2b2b"/>
          <w:sz w:val="18"/>
          <w:szCs w:val="18"/>
          <w:rtl w:val="0"/>
        </w:rPr>
        <w:t xml:space="preserve">ac</w:t>
      </w:r>
      <w:r w:rsidDel="00000000" w:rsidR="00000000" w:rsidRPr="00000000">
        <w:rPr>
          <w:rFonts w:ascii="Times New Roman" w:cs="Times New Roman" w:eastAsia="Times New Roman" w:hAnsi="Times New Roman"/>
          <w:color w:val="191919"/>
          <w:sz w:val="18"/>
          <w:szCs w:val="18"/>
          <w:rtl w:val="0"/>
        </w:rPr>
        <w:t xml:space="preserve">i</w:t>
      </w:r>
      <w:r w:rsidDel="00000000" w:rsidR="00000000" w:rsidRPr="00000000">
        <w:rPr>
          <w:rFonts w:ascii="Times New Roman" w:cs="Times New Roman" w:eastAsia="Times New Roman" w:hAnsi="Times New Roman"/>
          <w:color w:val="3d3d3d"/>
          <w:sz w:val="18"/>
          <w:szCs w:val="18"/>
          <w:rtl w:val="0"/>
        </w:rPr>
        <w:t xml:space="preserve">é</w:t>
      </w:r>
      <w:r w:rsidDel="00000000" w:rsidR="00000000" w:rsidRPr="00000000">
        <w:rPr>
          <w:rFonts w:ascii="Times New Roman" w:cs="Times New Roman" w:eastAsia="Times New Roman" w:hAnsi="Times New Roman"/>
          <w:color w:val="191919"/>
          <w:sz w:val="18"/>
          <w:szCs w:val="18"/>
          <w:rtl w:val="0"/>
        </w:rPr>
        <w:t xml:space="preserve">n </w:t>
      </w:r>
      <w:r w:rsidDel="00000000" w:rsidR="00000000" w:rsidRPr="00000000">
        <w:rPr>
          <w:rFonts w:ascii="Times New Roman" w:cs="Times New Roman" w:eastAsia="Times New Roman" w:hAnsi="Times New Roman"/>
          <w:color w:val="2b2b2b"/>
          <w:sz w:val="18"/>
          <w:szCs w:val="18"/>
          <w:rtl w:val="0"/>
        </w:rPr>
        <w:t xml:space="preserve">por a</w:t>
      </w:r>
      <w:r w:rsidDel="00000000" w:rsidR="00000000" w:rsidRPr="00000000">
        <w:rPr>
          <w:rFonts w:ascii="Times New Roman" w:cs="Times New Roman" w:eastAsia="Times New Roman" w:hAnsi="Times New Roman"/>
          <w:color w:val="191919"/>
          <w:sz w:val="18"/>
          <w:szCs w:val="18"/>
          <w:rtl w:val="0"/>
        </w:rPr>
        <w:t xml:space="preserve">nti</w:t>
      </w:r>
      <w:r w:rsidDel="00000000" w:rsidR="00000000" w:rsidRPr="00000000">
        <w:rPr>
          <w:rFonts w:ascii="Times New Roman" w:cs="Times New Roman" w:eastAsia="Times New Roman" w:hAnsi="Times New Roman"/>
          <w:color w:val="2b2b2b"/>
          <w:sz w:val="18"/>
          <w:szCs w:val="18"/>
          <w:rtl w:val="0"/>
        </w:rPr>
        <w:t xml:space="preserve">güedad </w:t>
      </w:r>
      <w:r w:rsidDel="00000000" w:rsidR="00000000" w:rsidRPr="00000000">
        <w:rPr>
          <w:rFonts w:ascii="Times New Roman" w:cs="Times New Roman" w:eastAsia="Times New Roman" w:hAnsi="Times New Roman"/>
          <w:color w:val="191919"/>
          <w:sz w:val="19"/>
          <w:szCs w:val="19"/>
          <w:rtl w:val="0"/>
        </w:rPr>
        <w:t xml:space="preserve">l</w:t>
      </w:r>
      <w:r w:rsidDel="00000000" w:rsidR="00000000" w:rsidRPr="00000000">
        <w:rPr>
          <w:rFonts w:ascii="Times New Roman" w:cs="Times New Roman" w:eastAsia="Times New Roman" w:hAnsi="Times New Roman"/>
          <w:color w:val="2b2b2b"/>
          <w:sz w:val="19"/>
          <w:szCs w:val="19"/>
          <w:rtl w:val="0"/>
        </w:rPr>
        <w:t xml:space="preserve">a Ca</w:t>
      </w:r>
      <w:r w:rsidDel="00000000" w:rsidR="00000000" w:rsidRPr="00000000">
        <w:rPr>
          <w:rFonts w:ascii="Times New Roman" w:cs="Times New Roman" w:eastAsia="Times New Roman" w:hAnsi="Times New Roman"/>
          <w:color w:val="191919"/>
          <w:sz w:val="19"/>
          <w:szCs w:val="19"/>
          <w:rtl w:val="0"/>
        </w:rPr>
        <w:t xml:space="preserve">t</w:t>
      </w:r>
      <w:r w:rsidDel="00000000" w:rsidR="00000000" w:rsidRPr="00000000">
        <w:rPr>
          <w:rFonts w:ascii="Times New Roman" w:cs="Times New Roman" w:eastAsia="Times New Roman" w:hAnsi="Times New Roman"/>
          <w:color w:val="2b2b2b"/>
          <w:sz w:val="19"/>
          <w:szCs w:val="19"/>
          <w:rtl w:val="0"/>
        </w:rPr>
        <w:t xml:space="preserve">ego</w:t>
      </w:r>
      <w:r w:rsidDel="00000000" w:rsidR="00000000" w:rsidRPr="00000000">
        <w:rPr>
          <w:rFonts w:ascii="Times New Roman" w:cs="Times New Roman" w:eastAsia="Times New Roman" w:hAnsi="Times New Roman"/>
          <w:color w:val="191919"/>
          <w:sz w:val="19"/>
          <w:szCs w:val="19"/>
          <w:rtl w:val="0"/>
        </w:rPr>
        <w:t xml:space="preserve">rí</w:t>
      </w:r>
      <w:r w:rsidDel="00000000" w:rsidR="00000000" w:rsidRPr="00000000">
        <w:rPr>
          <w:rFonts w:ascii="Times New Roman" w:cs="Times New Roman" w:eastAsia="Times New Roman" w:hAnsi="Times New Roman"/>
          <w:color w:val="2b2b2b"/>
          <w:sz w:val="19"/>
          <w:szCs w:val="19"/>
          <w:rtl w:val="0"/>
        </w:rPr>
        <w:t xml:space="preserve">a </w:t>
      </w:r>
      <w:r w:rsidDel="00000000" w:rsidR="00000000" w:rsidRPr="00000000">
        <w:rPr>
          <w:rFonts w:ascii="Times New Roman" w:cs="Times New Roman" w:eastAsia="Times New Roman" w:hAnsi="Times New Roman"/>
          <w:color w:val="191919"/>
          <w:sz w:val="19"/>
          <w:szCs w:val="19"/>
          <w:rtl w:val="0"/>
        </w:rPr>
        <w:t xml:space="preserve">1</w:t>
      </w:r>
      <w:r w:rsidDel="00000000" w:rsidR="00000000" w:rsidRPr="00000000">
        <w:rPr>
          <w:rFonts w:ascii="Times New Roman" w:cs="Times New Roman" w:eastAsia="Times New Roman" w:hAnsi="Times New Roman"/>
          <w:color w:val="2b2b2b"/>
          <w:sz w:val="19"/>
          <w:szCs w:val="19"/>
          <w:rtl w:val="0"/>
        </w:rPr>
        <w:t xml:space="preserve">8</w:t>
      </w:r>
      <w:r w:rsidDel="00000000" w:rsidR="00000000" w:rsidRPr="00000000">
        <w:rPr>
          <w:rFonts w:ascii="Times New Roman" w:cs="Times New Roman" w:eastAsia="Times New Roman" w:hAnsi="Times New Roman"/>
          <w:color w:val="3d3d3d"/>
          <w:sz w:val="19"/>
          <w:szCs w:val="19"/>
          <w:rtl w:val="0"/>
        </w:rPr>
        <w:t xml:space="preserve">, </w:t>
      </w:r>
      <w:r w:rsidDel="00000000" w:rsidR="00000000" w:rsidRPr="00000000">
        <w:rPr>
          <w:rFonts w:ascii="Times New Roman" w:cs="Times New Roman" w:eastAsia="Times New Roman" w:hAnsi="Times New Roman"/>
          <w:color w:val="191919"/>
          <w:sz w:val="19"/>
          <w:szCs w:val="19"/>
          <w:rtl w:val="0"/>
        </w:rPr>
        <w:t xml:space="preserve">c</w:t>
      </w:r>
      <w:r w:rsidDel="00000000" w:rsidR="00000000" w:rsidRPr="00000000">
        <w:rPr>
          <w:rFonts w:ascii="Times New Roman" w:cs="Times New Roman" w:eastAsia="Times New Roman" w:hAnsi="Times New Roman"/>
          <w:color w:val="3d3d3d"/>
          <w:sz w:val="19"/>
          <w:szCs w:val="19"/>
          <w:rtl w:val="0"/>
        </w:rPr>
        <w:t xml:space="preserve">o</w:t>
      </w:r>
      <w:r w:rsidDel="00000000" w:rsidR="00000000" w:rsidRPr="00000000">
        <w:rPr>
          <w:rFonts w:ascii="Times New Roman" w:cs="Times New Roman" w:eastAsia="Times New Roman" w:hAnsi="Times New Roman"/>
          <w:color w:val="191919"/>
          <w:sz w:val="19"/>
          <w:szCs w:val="19"/>
          <w:rtl w:val="0"/>
        </w:rPr>
        <w:t xml:space="preserve">nf</w:t>
      </w:r>
      <w:r w:rsidDel="00000000" w:rsidR="00000000" w:rsidRPr="00000000">
        <w:rPr>
          <w:rFonts w:ascii="Times New Roman" w:cs="Times New Roman" w:eastAsia="Times New Roman" w:hAnsi="Times New Roman"/>
          <w:color w:val="2b2b2b"/>
          <w:sz w:val="19"/>
          <w:szCs w:val="19"/>
          <w:rtl w:val="0"/>
        </w:rPr>
        <w:t xml:space="preserve">o</w:t>
      </w:r>
      <w:r w:rsidDel="00000000" w:rsidR="00000000" w:rsidRPr="00000000">
        <w:rPr>
          <w:rFonts w:ascii="Times New Roman" w:cs="Times New Roman" w:eastAsia="Times New Roman" w:hAnsi="Times New Roman"/>
          <w:color w:val="191919"/>
          <w:sz w:val="19"/>
          <w:szCs w:val="19"/>
          <w:rtl w:val="0"/>
        </w:rPr>
        <w:t xml:space="preserve">rm</w:t>
      </w:r>
      <w:r w:rsidDel="00000000" w:rsidR="00000000" w:rsidRPr="00000000">
        <w:rPr>
          <w:rFonts w:ascii="Times New Roman" w:cs="Times New Roman" w:eastAsia="Times New Roman" w:hAnsi="Times New Roman"/>
          <w:color w:val="2b2b2b"/>
          <w:sz w:val="19"/>
          <w:szCs w:val="19"/>
          <w:rtl w:val="0"/>
        </w:rPr>
        <w:t xml:space="preserve">e lo d</w:t>
      </w:r>
      <w:r w:rsidDel="00000000" w:rsidR="00000000" w:rsidRPr="00000000">
        <w:rPr>
          <w:rFonts w:ascii="Times New Roman" w:cs="Times New Roman" w:eastAsia="Times New Roman" w:hAnsi="Times New Roman"/>
          <w:color w:val="191919"/>
          <w:sz w:val="19"/>
          <w:szCs w:val="19"/>
          <w:rtl w:val="0"/>
        </w:rPr>
        <w:t xml:space="preserve">i</w:t>
      </w:r>
      <w:r w:rsidDel="00000000" w:rsidR="00000000" w:rsidRPr="00000000">
        <w:rPr>
          <w:rFonts w:ascii="Times New Roman" w:cs="Times New Roman" w:eastAsia="Times New Roman" w:hAnsi="Times New Roman"/>
          <w:color w:val="3d3d3d"/>
          <w:sz w:val="19"/>
          <w:szCs w:val="19"/>
          <w:rtl w:val="0"/>
        </w:rPr>
        <w:t xml:space="preserve">s</w:t>
      </w:r>
      <w:r w:rsidDel="00000000" w:rsidR="00000000" w:rsidRPr="00000000">
        <w:rPr>
          <w:rFonts w:ascii="Times New Roman" w:cs="Times New Roman" w:eastAsia="Times New Roman" w:hAnsi="Times New Roman"/>
          <w:color w:val="191919"/>
          <w:sz w:val="19"/>
          <w:szCs w:val="19"/>
          <w:rtl w:val="0"/>
        </w:rPr>
        <w:t xml:space="preserve">p</w:t>
      </w:r>
      <w:r w:rsidDel="00000000" w:rsidR="00000000" w:rsidRPr="00000000">
        <w:rPr>
          <w:rFonts w:ascii="Times New Roman" w:cs="Times New Roman" w:eastAsia="Times New Roman" w:hAnsi="Times New Roman"/>
          <w:color w:val="2b2b2b"/>
          <w:sz w:val="19"/>
          <w:szCs w:val="19"/>
          <w:rtl w:val="0"/>
        </w:rPr>
        <w:t xml:space="preserve">ue</w:t>
      </w:r>
      <w:r w:rsidDel="00000000" w:rsidR="00000000" w:rsidRPr="00000000">
        <w:rPr>
          <w:rFonts w:ascii="Times New Roman" w:cs="Times New Roman" w:eastAsia="Times New Roman" w:hAnsi="Times New Roman"/>
          <w:color w:val="3d3d3d"/>
          <w:sz w:val="19"/>
          <w:szCs w:val="19"/>
          <w:rtl w:val="0"/>
        </w:rPr>
        <w:t xml:space="preserve">s</w:t>
      </w:r>
      <w:r w:rsidDel="00000000" w:rsidR="00000000" w:rsidRPr="00000000">
        <w:rPr>
          <w:rFonts w:ascii="Times New Roman" w:cs="Times New Roman" w:eastAsia="Times New Roman" w:hAnsi="Times New Roman"/>
          <w:color w:val="2b2b2b"/>
          <w:sz w:val="19"/>
          <w:szCs w:val="19"/>
          <w:rtl w:val="0"/>
        </w:rPr>
        <w:t xml:space="preserve">t</w:t>
      </w:r>
      <w:r w:rsidDel="00000000" w:rsidR="00000000" w:rsidRPr="00000000">
        <w:rPr>
          <w:rFonts w:ascii="Times New Roman" w:cs="Times New Roman" w:eastAsia="Times New Roman" w:hAnsi="Times New Roman"/>
          <w:color w:val="3d3d3d"/>
          <w:sz w:val="19"/>
          <w:szCs w:val="19"/>
          <w:rtl w:val="0"/>
        </w:rPr>
        <w:t xml:space="preserve">o </w:t>
      </w:r>
      <w:r w:rsidDel="00000000" w:rsidR="00000000" w:rsidRPr="00000000">
        <w:rPr>
          <w:rFonts w:ascii="Times New Roman" w:cs="Times New Roman" w:eastAsia="Times New Roman" w:hAnsi="Times New Roman"/>
          <w:color w:val="191919"/>
          <w:sz w:val="19"/>
          <w:szCs w:val="19"/>
          <w:rtl w:val="0"/>
        </w:rPr>
        <w:t xml:space="preserve">p</w:t>
      </w:r>
      <w:r w:rsidDel="00000000" w:rsidR="00000000" w:rsidRPr="00000000">
        <w:rPr>
          <w:rFonts w:ascii="Times New Roman" w:cs="Times New Roman" w:eastAsia="Times New Roman" w:hAnsi="Times New Roman"/>
          <w:color w:val="3d3d3d"/>
          <w:sz w:val="19"/>
          <w:szCs w:val="19"/>
          <w:rtl w:val="0"/>
        </w:rPr>
        <w:t xml:space="preserve">o</w:t>
      </w:r>
      <w:r w:rsidDel="00000000" w:rsidR="00000000" w:rsidRPr="00000000">
        <w:rPr>
          <w:rFonts w:ascii="Times New Roman" w:cs="Times New Roman" w:eastAsia="Times New Roman" w:hAnsi="Times New Roman"/>
          <w:color w:val="191919"/>
          <w:sz w:val="19"/>
          <w:szCs w:val="19"/>
          <w:rtl w:val="0"/>
        </w:rPr>
        <w:t xml:space="preserve">r </w:t>
      </w:r>
      <w:r w:rsidDel="00000000" w:rsidR="00000000" w:rsidRPr="00000000">
        <w:rPr>
          <w:rFonts w:ascii="Times New Roman" w:cs="Times New Roman" w:eastAsia="Times New Roman" w:hAnsi="Times New Roman"/>
          <w:color w:val="2b2b2b"/>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l r</w:t>
      </w:r>
      <w:r w:rsidDel="00000000" w:rsidR="00000000" w:rsidRPr="00000000">
        <w:rPr>
          <w:rFonts w:ascii="Times New Roman" w:cs="Times New Roman" w:eastAsia="Times New Roman" w:hAnsi="Times New Roman"/>
          <w:color w:val="2b2b2b"/>
          <w:sz w:val="18"/>
          <w:szCs w:val="18"/>
          <w:rtl w:val="0"/>
        </w:rPr>
        <w:t xml:space="preserve">ég</w:t>
      </w:r>
      <w:r w:rsidDel="00000000" w:rsidR="00000000" w:rsidRPr="00000000">
        <w:rPr>
          <w:rFonts w:ascii="Times New Roman" w:cs="Times New Roman" w:eastAsia="Times New Roman" w:hAnsi="Times New Roman"/>
          <w:color w:val="191919"/>
          <w:sz w:val="18"/>
          <w:szCs w:val="18"/>
          <w:rtl w:val="0"/>
        </w:rPr>
        <w:t xml:space="preserve">imen </w:t>
      </w:r>
      <w:r w:rsidDel="00000000" w:rsidR="00000000" w:rsidRPr="00000000">
        <w:rPr>
          <w:rFonts w:ascii="Times New Roman" w:cs="Times New Roman" w:eastAsia="Times New Roman" w:hAnsi="Times New Roman"/>
          <w:color w:val="191919"/>
          <w:sz w:val="19"/>
          <w:szCs w:val="19"/>
          <w:rtl w:val="0"/>
        </w:rPr>
        <w:t xml:space="preserve">d</w:t>
      </w:r>
      <w:r w:rsidDel="00000000" w:rsidR="00000000" w:rsidRPr="00000000">
        <w:rPr>
          <w:rFonts w:ascii="Times New Roman" w:cs="Times New Roman" w:eastAsia="Times New Roman" w:hAnsi="Times New Roman"/>
          <w:color w:val="2b2b2b"/>
          <w:sz w:val="19"/>
          <w:szCs w:val="19"/>
          <w:rtl w:val="0"/>
        </w:rPr>
        <w:t xml:space="preserve">e em</w:t>
      </w:r>
      <w:r w:rsidDel="00000000" w:rsidR="00000000" w:rsidRPr="00000000">
        <w:rPr>
          <w:rFonts w:ascii="Times New Roman" w:cs="Times New Roman" w:eastAsia="Times New Roman" w:hAnsi="Times New Roman"/>
          <w:color w:val="191919"/>
          <w:sz w:val="19"/>
          <w:szCs w:val="19"/>
          <w:rtl w:val="0"/>
        </w:rPr>
        <w:t xml:space="preserve">p</w:t>
      </w:r>
      <w:r w:rsidDel="00000000" w:rsidR="00000000" w:rsidRPr="00000000">
        <w:rPr>
          <w:rFonts w:ascii="Times New Roman" w:cs="Times New Roman" w:eastAsia="Times New Roman" w:hAnsi="Times New Roman"/>
          <w:color w:val="2b2b2b"/>
          <w:sz w:val="19"/>
          <w:szCs w:val="19"/>
          <w:rtl w:val="0"/>
        </w:rPr>
        <w:t xml:space="preserve">leo </w:t>
      </w:r>
      <w:r w:rsidDel="00000000" w:rsidR="00000000" w:rsidRPr="00000000">
        <w:rPr>
          <w:rFonts w:ascii="Times New Roman" w:cs="Times New Roman" w:eastAsia="Times New Roman" w:hAnsi="Times New Roman"/>
          <w:color w:val="191919"/>
          <w:sz w:val="19"/>
          <w:szCs w:val="19"/>
          <w:rtl w:val="0"/>
        </w:rPr>
        <w:t xml:space="preserve">p</w:t>
      </w:r>
      <w:r w:rsidDel="00000000" w:rsidR="00000000" w:rsidRPr="00000000">
        <w:rPr>
          <w:rFonts w:ascii="Times New Roman" w:cs="Times New Roman" w:eastAsia="Times New Roman" w:hAnsi="Times New Roman"/>
          <w:color w:val="2b2b2b"/>
          <w:sz w:val="19"/>
          <w:szCs w:val="19"/>
          <w:rtl w:val="0"/>
        </w:rPr>
        <w:t xml:space="preserve">úbl</w:t>
      </w:r>
      <w:r w:rsidDel="00000000" w:rsidR="00000000" w:rsidRPr="00000000">
        <w:rPr>
          <w:rFonts w:ascii="Times New Roman" w:cs="Times New Roman" w:eastAsia="Times New Roman" w:hAnsi="Times New Roman"/>
          <w:color w:val="3d3d3d"/>
          <w:sz w:val="19"/>
          <w:szCs w:val="19"/>
          <w:rtl w:val="0"/>
        </w:rPr>
        <w:t xml:space="preserve">i</w:t>
      </w:r>
      <w:r w:rsidDel="00000000" w:rsidR="00000000" w:rsidRPr="00000000">
        <w:rPr>
          <w:rFonts w:ascii="Times New Roman" w:cs="Times New Roman" w:eastAsia="Times New Roman" w:hAnsi="Times New Roman"/>
          <w:color w:val="2b2b2b"/>
          <w:sz w:val="19"/>
          <w:szCs w:val="19"/>
          <w:rtl w:val="0"/>
        </w:rPr>
        <w:t xml:space="preserve">co </w:t>
      </w:r>
      <w:r w:rsidDel="00000000" w:rsidR="00000000" w:rsidRPr="00000000">
        <w:rPr>
          <w:rFonts w:ascii="Times New Roman" w:cs="Times New Roman" w:eastAsia="Times New Roman" w:hAnsi="Times New Roman"/>
          <w:color w:val="2b2b2b"/>
          <w:sz w:val="18"/>
          <w:szCs w:val="18"/>
          <w:rtl w:val="0"/>
        </w:rPr>
        <w:t xml:space="preserve">v</w:t>
      </w:r>
      <w:r w:rsidDel="00000000" w:rsidR="00000000" w:rsidRPr="00000000">
        <w:rPr>
          <w:rFonts w:ascii="Times New Roman" w:cs="Times New Roman" w:eastAsia="Times New Roman" w:hAnsi="Times New Roman"/>
          <w:color w:val="3d3d3d"/>
          <w:sz w:val="18"/>
          <w:szCs w:val="18"/>
          <w:rtl w:val="0"/>
        </w:rPr>
        <w:t xml:space="preserve">i</w:t>
      </w:r>
      <w:r w:rsidDel="00000000" w:rsidR="00000000" w:rsidRPr="00000000">
        <w:rPr>
          <w:rFonts w:ascii="Times New Roman" w:cs="Times New Roman" w:eastAsia="Times New Roman" w:hAnsi="Times New Roman"/>
          <w:color w:val="2b2b2b"/>
          <w:sz w:val="18"/>
          <w:szCs w:val="18"/>
          <w:rtl w:val="0"/>
        </w:rPr>
        <w:t xml:space="preserve">gente</w:t>
      </w:r>
      <w:r w:rsidDel="00000000" w:rsidR="00000000" w:rsidRPr="00000000">
        <w:rPr>
          <w:rFonts w:ascii="Times New Roman" w:cs="Times New Roman" w:eastAsia="Times New Roman" w:hAnsi="Times New Roman"/>
          <w:color w:val="545454"/>
          <w:sz w:val="18"/>
          <w:szCs w:val="18"/>
          <w:rtl w:val="0"/>
        </w:rPr>
        <w:t xml:space="preserve">,  </w:t>
      </w:r>
      <w:r w:rsidDel="00000000" w:rsidR="00000000" w:rsidRPr="00000000">
        <w:rPr>
          <w:rFonts w:ascii="Times New Roman" w:cs="Times New Roman" w:eastAsia="Times New Roman" w:hAnsi="Times New Roman"/>
          <w:color w:val="2b2b2b"/>
          <w:sz w:val="19"/>
          <w:szCs w:val="19"/>
          <w:rtl w:val="0"/>
        </w:rPr>
        <w:t xml:space="preserve">e</w:t>
      </w:r>
      <w:r w:rsidDel="00000000" w:rsidR="00000000" w:rsidRPr="00000000">
        <w:rPr>
          <w:rFonts w:ascii="Times New Roman" w:cs="Times New Roman" w:eastAsia="Times New Roman" w:hAnsi="Times New Roman"/>
          <w:color w:val="191919"/>
          <w:sz w:val="19"/>
          <w:szCs w:val="19"/>
          <w:rtl w:val="0"/>
        </w:rPr>
        <w:t xml:space="preserve">l  </w:t>
      </w:r>
      <w:r w:rsidDel="00000000" w:rsidR="00000000" w:rsidRPr="00000000">
        <w:rPr>
          <w:rFonts w:ascii="Times New Roman" w:cs="Times New Roman" w:eastAsia="Times New Roman" w:hAnsi="Times New Roman"/>
          <w:color w:val="2b2b2b"/>
          <w:sz w:val="19"/>
          <w:szCs w:val="19"/>
          <w:rtl w:val="0"/>
        </w:rPr>
        <w:t xml:space="preserve">c</w:t>
      </w:r>
      <w:r w:rsidDel="00000000" w:rsidR="00000000" w:rsidRPr="00000000">
        <w:rPr>
          <w:rFonts w:ascii="Times New Roman" w:cs="Times New Roman" w:eastAsia="Times New Roman" w:hAnsi="Times New Roman"/>
          <w:color w:val="191919"/>
          <w:sz w:val="19"/>
          <w:szCs w:val="19"/>
          <w:rtl w:val="0"/>
        </w:rPr>
        <w:t xml:space="preserve">u</w:t>
      </w:r>
      <w:r w:rsidDel="00000000" w:rsidR="00000000" w:rsidRPr="00000000">
        <w:rPr>
          <w:rFonts w:ascii="Times New Roman" w:cs="Times New Roman" w:eastAsia="Times New Roman" w:hAnsi="Times New Roman"/>
          <w:color w:val="2b2b2b"/>
          <w:sz w:val="19"/>
          <w:szCs w:val="19"/>
          <w:rtl w:val="0"/>
        </w:rPr>
        <w:t xml:space="preserve">a</w:t>
      </w:r>
      <w:r w:rsidDel="00000000" w:rsidR="00000000" w:rsidRPr="00000000">
        <w:rPr>
          <w:rFonts w:ascii="Times New Roman" w:cs="Times New Roman" w:eastAsia="Times New Roman" w:hAnsi="Times New Roman"/>
          <w:color w:val="191919"/>
          <w:sz w:val="19"/>
          <w:szCs w:val="19"/>
          <w:rtl w:val="0"/>
        </w:rPr>
        <w:t xml:space="preserve">l </w:t>
      </w:r>
      <w:r w:rsidDel="00000000" w:rsidR="00000000" w:rsidRPr="00000000">
        <w:rPr>
          <w:rFonts w:ascii="Times New Roman" w:cs="Times New Roman" w:eastAsia="Times New Roman" w:hAnsi="Times New Roman"/>
          <w:color w:val="2b2b2b"/>
          <w:sz w:val="19"/>
          <w:szCs w:val="19"/>
          <w:rtl w:val="0"/>
        </w:rPr>
        <w:t xml:space="preserve">o p</w:t>
      </w:r>
      <w:r w:rsidDel="00000000" w:rsidR="00000000" w:rsidRPr="00000000">
        <w:rPr>
          <w:rFonts w:ascii="Times New Roman" w:cs="Times New Roman" w:eastAsia="Times New Roman" w:hAnsi="Times New Roman"/>
          <w:color w:val="191919"/>
          <w:sz w:val="19"/>
          <w:szCs w:val="19"/>
          <w:rtl w:val="0"/>
        </w:rPr>
        <w:t xml:space="preserve">ermit</w:t>
      </w:r>
      <w:r w:rsidDel="00000000" w:rsidR="00000000" w:rsidRPr="00000000">
        <w:rPr>
          <w:rFonts w:ascii="Times New Roman" w:cs="Times New Roman" w:eastAsia="Times New Roman" w:hAnsi="Times New Roman"/>
          <w:color w:val="2b2b2b"/>
          <w:sz w:val="19"/>
          <w:szCs w:val="19"/>
          <w:rtl w:val="0"/>
        </w:rPr>
        <w:t xml:space="preserve">e </w:t>
      </w:r>
      <w:r w:rsidDel="00000000" w:rsidR="00000000" w:rsidRPr="00000000">
        <w:rPr>
          <w:rFonts w:ascii="Times New Roman" w:cs="Times New Roman" w:eastAsia="Times New Roman" w:hAnsi="Times New Roman"/>
          <w:color w:val="2b2b2b"/>
          <w:sz w:val="18"/>
          <w:szCs w:val="18"/>
          <w:rtl w:val="0"/>
        </w:rPr>
        <w:t xml:space="preserve">a </w:t>
      </w:r>
      <w:r w:rsidDel="00000000" w:rsidR="00000000" w:rsidRPr="00000000">
        <w:rPr>
          <w:rFonts w:ascii="Times New Roman" w:cs="Times New Roman" w:eastAsia="Times New Roman" w:hAnsi="Times New Roman"/>
          <w:color w:val="191919"/>
          <w:sz w:val="18"/>
          <w:szCs w:val="18"/>
          <w:rtl w:val="0"/>
        </w:rPr>
        <w:t xml:space="preserve">e</w:t>
      </w:r>
      <w:r w:rsidDel="00000000" w:rsidR="00000000" w:rsidRPr="00000000">
        <w:rPr>
          <w:rFonts w:ascii="Times New Roman" w:cs="Times New Roman" w:eastAsia="Times New Roman" w:hAnsi="Times New Roman"/>
          <w:color w:val="3d3d3d"/>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b2b2b"/>
          <w:sz w:val="18"/>
          <w:szCs w:val="18"/>
          <w:rtl w:val="0"/>
        </w:rPr>
        <w:t xml:space="preserve">e </w:t>
      </w:r>
      <w:r w:rsidDel="00000000" w:rsidR="00000000" w:rsidRPr="00000000">
        <w:rPr>
          <w:rFonts w:ascii="Times New Roman" w:cs="Times New Roman" w:eastAsia="Times New Roman" w:hAnsi="Times New Roman"/>
          <w:color w:val="191919"/>
          <w:sz w:val="19"/>
          <w:szCs w:val="19"/>
          <w:rtl w:val="0"/>
        </w:rPr>
        <w:t xml:space="preserve">pe</w:t>
      </w:r>
      <w:r w:rsidDel="00000000" w:rsidR="00000000" w:rsidRPr="00000000">
        <w:rPr>
          <w:rFonts w:ascii="Times New Roman" w:cs="Times New Roman" w:eastAsia="Times New Roman" w:hAnsi="Times New Roman"/>
          <w:color w:val="2b2b2b"/>
          <w:sz w:val="19"/>
          <w:szCs w:val="19"/>
          <w:rtl w:val="0"/>
        </w:rPr>
        <w:t xml:space="preserve">rso</w:t>
      </w:r>
      <w:r w:rsidDel="00000000" w:rsidR="00000000" w:rsidRPr="00000000">
        <w:rPr>
          <w:rFonts w:ascii="Times New Roman" w:cs="Times New Roman" w:eastAsia="Times New Roman" w:hAnsi="Times New Roman"/>
          <w:color w:val="191919"/>
          <w:sz w:val="19"/>
          <w:szCs w:val="19"/>
          <w:rtl w:val="0"/>
        </w:rPr>
        <w:t xml:space="preserve">n</w:t>
      </w:r>
      <w:r w:rsidDel="00000000" w:rsidR="00000000" w:rsidRPr="00000000">
        <w:rPr>
          <w:rFonts w:ascii="Times New Roman" w:cs="Times New Roman" w:eastAsia="Times New Roman" w:hAnsi="Times New Roman"/>
          <w:color w:val="2b2b2b"/>
          <w:sz w:val="19"/>
          <w:szCs w:val="19"/>
          <w:rtl w:val="0"/>
        </w:rPr>
        <w:t xml:space="preserve">a</w:t>
      </w:r>
      <w:r w:rsidDel="00000000" w:rsidR="00000000" w:rsidRPr="00000000">
        <w:rPr>
          <w:rFonts w:ascii="Times New Roman" w:cs="Times New Roman" w:eastAsia="Times New Roman" w:hAnsi="Times New Roman"/>
          <w:color w:val="191919"/>
          <w:sz w:val="19"/>
          <w:szCs w:val="19"/>
          <w:rtl w:val="0"/>
        </w:rPr>
        <w:t xml:space="preserve">l  </w:t>
      </w:r>
      <w:r w:rsidDel="00000000" w:rsidR="00000000" w:rsidRPr="00000000">
        <w:rPr>
          <w:rFonts w:ascii="Times New Roman" w:cs="Times New Roman" w:eastAsia="Times New Roman" w:hAnsi="Times New Roman"/>
          <w:color w:val="3d3d3d"/>
          <w:sz w:val="19"/>
          <w:szCs w:val="19"/>
          <w:rtl w:val="0"/>
        </w:rPr>
        <w:t xml:space="preserve">a</w:t>
      </w:r>
      <w:r w:rsidDel="00000000" w:rsidR="00000000" w:rsidRPr="00000000">
        <w:rPr>
          <w:rFonts w:ascii="Times New Roman" w:cs="Times New Roman" w:eastAsia="Times New Roman" w:hAnsi="Times New Roman"/>
          <w:color w:val="2b2b2b"/>
          <w:sz w:val="19"/>
          <w:szCs w:val="19"/>
          <w:rtl w:val="0"/>
        </w:rPr>
        <w:t xml:space="preserve">sp</w:t>
      </w:r>
      <w:r w:rsidDel="00000000" w:rsidR="00000000" w:rsidRPr="00000000">
        <w:rPr>
          <w:rFonts w:ascii="Times New Roman" w:cs="Times New Roman" w:eastAsia="Times New Roman" w:hAnsi="Times New Roman"/>
          <w:color w:val="191919"/>
          <w:sz w:val="19"/>
          <w:szCs w:val="19"/>
          <w:rtl w:val="0"/>
        </w:rPr>
        <w:t xml:space="preserve">ir</w:t>
      </w:r>
      <w:r w:rsidDel="00000000" w:rsidR="00000000" w:rsidRPr="00000000">
        <w:rPr>
          <w:rFonts w:ascii="Times New Roman" w:cs="Times New Roman" w:eastAsia="Times New Roman" w:hAnsi="Times New Roman"/>
          <w:color w:val="2b2b2b"/>
          <w:sz w:val="19"/>
          <w:szCs w:val="19"/>
          <w:rtl w:val="0"/>
        </w:rPr>
        <w:t xml:space="preserve">a</w:t>
      </w:r>
      <w:r w:rsidDel="00000000" w:rsidR="00000000" w:rsidRPr="00000000">
        <w:rPr>
          <w:rFonts w:ascii="Times New Roman" w:cs="Times New Roman" w:eastAsia="Times New Roman" w:hAnsi="Times New Roman"/>
          <w:color w:val="191919"/>
          <w:sz w:val="19"/>
          <w:szCs w:val="19"/>
          <w:rtl w:val="0"/>
        </w:rPr>
        <w:t xml:space="preserve">r </w:t>
      </w:r>
      <w:r w:rsidDel="00000000" w:rsidR="00000000" w:rsidRPr="00000000">
        <w:rPr>
          <w:rFonts w:ascii="Times New Roman" w:cs="Times New Roman" w:eastAsia="Times New Roman" w:hAnsi="Times New Roman"/>
          <w:color w:val="2b2b2b"/>
          <w:sz w:val="19"/>
          <w:szCs w:val="19"/>
          <w:rtl w:val="0"/>
        </w:rPr>
        <w:t xml:space="preserve">a </w:t>
      </w:r>
      <w:r w:rsidDel="00000000" w:rsidR="00000000" w:rsidRPr="00000000">
        <w:rPr>
          <w:rFonts w:ascii="Times New Roman" w:cs="Times New Roman" w:eastAsia="Times New Roman" w:hAnsi="Times New Roman"/>
          <w:color w:val="191919"/>
          <w:sz w:val="19"/>
          <w:szCs w:val="19"/>
          <w:rtl w:val="0"/>
        </w:rPr>
        <w:t xml:space="preserve">u</w:t>
      </w:r>
      <w:r w:rsidDel="00000000" w:rsidR="00000000" w:rsidRPr="00000000">
        <w:rPr>
          <w:rFonts w:ascii="Times New Roman" w:cs="Times New Roman" w:eastAsia="Times New Roman" w:hAnsi="Times New Roman"/>
          <w:color w:val="2b2b2b"/>
          <w:sz w:val="19"/>
          <w:szCs w:val="19"/>
          <w:rtl w:val="0"/>
        </w:rPr>
        <w:t xml:space="preserve">n</w:t>
      </w:r>
      <w:r w:rsidDel="00000000" w:rsidR="00000000" w:rsidRPr="00000000">
        <w:rPr>
          <w:rFonts w:ascii="Times New Roman" w:cs="Times New Roman" w:eastAsia="Times New Roman" w:hAnsi="Times New Roman"/>
          <w:color w:val="191919"/>
          <w:sz w:val="19"/>
          <w:szCs w:val="19"/>
          <w:rtl w:val="0"/>
        </w:rPr>
        <w:t xml:space="preserve">a  </w:t>
      </w:r>
      <w:r w:rsidDel="00000000" w:rsidR="00000000" w:rsidRPr="00000000">
        <w:rPr>
          <w:rFonts w:ascii="Times New Roman" w:cs="Times New Roman" w:eastAsia="Times New Roman" w:hAnsi="Times New Roman"/>
          <w:color w:val="2b2b2b"/>
          <w:sz w:val="19"/>
          <w:szCs w:val="19"/>
          <w:rtl w:val="0"/>
        </w:rPr>
        <w:t xml:space="preserve">ca</w:t>
      </w:r>
      <w:r w:rsidDel="00000000" w:rsidR="00000000" w:rsidRPr="00000000">
        <w:rPr>
          <w:rFonts w:ascii="Times New Roman" w:cs="Times New Roman" w:eastAsia="Times New Roman" w:hAnsi="Times New Roman"/>
          <w:color w:val="191919"/>
          <w:sz w:val="19"/>
          <w:szCs w:val="19"/>
          <w:rtl w:val="0"/>
        </w:rPr>
        <w:t xml:space="preserve">t</w:t>
      </w:r>
      <w:r w:rsidDel="00000000" w:rsidR="00000000" w:rsidRPr="00000000">
        <w:rPr>
          <w:rFonts w:ascii="Times New Roman" w:cs="Times New Roman" w:eastAsia="Times New Roman" w:hAnsi="Times New Roman"/>
          <w:color w:val="2b2b2b"/>
          <w:sz w:val="19"/>
          <w:szCs w:val="19"/>
          <w:rtl w:val="0"/>
        </w:rPr>
        <w:t xml:space="preserve">egoría s</w:t>
      </w:r>
      <w:r w:rsidDel="00000000" w:rsidR="00000000" w:rsidRPr="00000000">
        <w:rPr>
          <w:rFonts w:ascii="Times New Roman" w:cs="Times New Roman" w:eastAsia="Times New Roman" w:hAnsi="Times New Roman"/>
          <w:color w:val="191919"/>
          <w:sz w:val="19"/>
          <w:szCs w:val="19"/>
          <w:rtl w:val="0"/>
        </w:rPr>
        <w:t xml:space="preserve">uperi</w:t>
      </w:r>
      <w:r w:rsidDel="00000000" w:rsidR="00000000" w:rsidRPr="00000000">
        <w:rPr>
          <w:rFonts w:ascii="Times New Roman" w:cs="Times New Roman" w:eastAsia="Times New Roman" w:hAnsi="Times New Roman"/>
          <w:color w:val="2b2b2b"/>
          <w:sz w:val="19"/>
          <w:szCs w:val="19"/>
          <w:rtl w:val="0"/>
        </w:rPr>
        <w:t xml:space="preserve">o</w:t>
      </w:r>
      <w:r w:rsidDel="00000000" w:rsidR="00000000" w:rsidRPr="00000000">
        <w:rPr>
          <w:rFonts w:ascii="Times New Roman" w:cs="Times New Roman" w:eastAsia="Times New Roman" w:hAnsi="Times New Roman"/>
          <w:color w:val="191919"/>
          <w:sz w:val="19"/>
          <w:szCs w:val="19"/>
          <w:rtl w:val="0"/>
        </w:rPr>
        <w:t xml:space="preserve">r p</w:t>
      </w:r>
      <w:r w:rsidDel="00000000" w:rsidR="00000000" w:rsidRPr="00000000">
        <w:rPr>
          <w:rFonts w:ascii="Times New Roman" w:cs="Times New Roman" w:eastAsia="Times New Roman" w:hAnsi="Times New Roman"/>
          <w:color w:val="2b2b2b"/>
          <w:sz w:val="19"/>
          <w:szCs w:val="19"/>
          <w:rtl w:val="0"/>
        </w:rPr>
        <w:t xml:space="preserve">or </w:t>
      </w:r>
      <w:r w:rsidDel="00000000" w:rsidR="00000000" w:rsidRPr="00000000">
        <w:rPr>
          <w:rFonts w:ascii="Times New Roman" w:cs="Times New Roman" w:eastAsia="Times New Roman" w:hAnsi="Times New Roman"/>
          <w:color w:val="2b2b2b"/>
          <w:sz w:val="18"/>
          <w:szCs w:val="18"/>
          <w:rtl w:val="0"/>
        </w:rPr>
        <w:t xml:space="preserve">fa</w:t>
      </w:r>
      <w:r w:rsidDel="00000000" w:rsidR="00000000" w:rsidRPr="00000000">
        <w:rPr>
          <w:rFonts w:ascii="Times New Roman" w:cs="Times New Roman" w:eastAsia="Times New Roman" w:hAnsi="Times New Roman"/>
          <w:color w:val="191919"/>
          <w:sz w:val="18"/>
          <w:szCs w:val="18"/>
          <w:rtl w:val="0"/>
        </w:rPr>
        <w:t xml:space="preserve">lt</w:t>
      </w:r>
      <w:r w:rsidDel="00000000" w:rsidR="00000000" w:rsidRPr="00000000">
        <w:rPr>
          <w:rFonts w:ascii="Times New Roman" w:cs="Times New Roman" w:eastAsia="Times New Roman" w:hAnsi="Times New Roman"/>
          <w:color w:val="2b2b2b"/>
          <w:sz w:val="18"/>
          <w:szCs w:val="18"/>
          <w:rtl w:val="0"/>
        </w:rPr>
        <w:t xml:space="preserve">a </w:t>
      </w:r>
      <w:r w:rsidDel="00000000" w:rsidR="00000000" w:rsidRPr="00000000">
        <w:rPr>
          <w:rFonts w:ascii="Times New Roman" w:cs="Times New Roman" w:eastAsia="Times New Roman" w:hAnsi="Times New Roman"/>
          <w:color w:val="191919"/>
          <w:sz w:val="19"/>
          <w:szCs w:val="19"/>
          <w:rtl w:val="0"/>
        </w:rPr>
        <w:t xml:space="preserve">d</w:t>
      </w:r>
      <w:r w:rsidDel="00000000" w:rsidR="00000000" w:rsidRPr="00000000">
        <w:rPr>
          <w:rFonts w:ascii="Times New Roman" w:cs="Times New Roman" w:eastAsia="Times New Roman" w:hAnsi="Times New Roman"/>
          <w:color w:val="2b2b2b"/>
          <w:sz w:val="19"/>
          <w:szCs w:val="19"/>
          <w:rtl w:val="0"/>
        </w:rPr>
        <w:t xml:space="preserve">e </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545454"/>
          <w:sz w:val="18"/>
          <w:szCs w:val="18"/>
          <w:rtl w:val="0"/>
        </w:rPr>
        <w:t xml:space="preserve">i</w:t>
      </w:r>
      <w:r w:rsidDel="00000000" w:rsidR="00000000" w:rsidRPr="00000000">
        <w:rPr>
          <w:rFonts w:ascii="Times New Roman" w:cs="Times New Roman" w:eastAsia="Times New Roman" w:hAnsi="Times New Roman"/>
          <w:color w:val="191919"/>
          <w:sz w:val="18"/>
          <w:szCs w:val="18"/>
          <w:rtl w:val="0"/>
        </w:rPr>
        <w:t xml:space="preserve">tul</w:t>
      </w:r>
      <w:r w:rsidDel="00000000" w:rsidR="00000000" w:rsidRPr="00000000">
        <w:rPr>
          <w:rFonts w:ascii="Times New Roman" w:cs="Times New Roman" w:eastAsia="Times New Roman" w:hAnsi="Times New Roman"/>
          <w:color w:val="3d3d3d"/>
          <w:sz w:val="18"/>
          <w:szCs w:val="18"/>
          <w:rtl w:val="0"/>
        </w:rPr>
        <w:t xml:space="preserve">o  </w:t>
      </w:r>
      <w:r w:rsidDel="00000000" w:rsidR="00000000" w:rsidRPr="00000000">
        <w:rPr>
          <w:rFonts w:ascii="Times New Roman" w:cs="Times New Roman" w:eastAsia="Times New Roman" w:hAnsi="Times New Roman"/>
          <w:color w:val="191919"/>
          <w:sz w:val="19"/>
          <w:szCs w:val="19"/>
          <w:rtl w:val="0"/>
        </w:rPr>
        <w:t xml:space="preserve">t</w:t>
      </w:r>
      <w:r w:rsidDel="00000000" w:rsidR="00000000" w:rsidRPr="00000000">
        <w:rPr>
          <w:rFonts w:ascii="Times New Roman" w:cs="Times New Roman" w:eastAsia="Times New Roman" w:hAnsi="Times New Roman"/>
          <w:color w:val="2b2b2b"/>
          <w:sz w:val="19"/>
          <w:szCs w:val="19"/>
          <w:rtl w:val="0"/>
        </w:rPr>
        <w:t xml:space="preserve">écnic</w:t>
      </w:r>
      <w:r w:rsidDel="00000000" w:rsidR="00000000" w:rsidRPr="00000000">
        <w:rPr>
          <w:rFonts w:ascii="Times New Roman" w:cs="Times New Roman" w:eastAsia="Times New Roman" w:hAnsi="Times New Roman"/>
          <w:color w:val="3d3d3d"/>
          <w:sz w:val="19"/>
          <w:szCs w:val="19"/>
          <w:rtl w:val="0"/>
        </w:rPr>
        <w:t xml:space="preserve">o </w:t>
      </w:r>
      <w:r w:rsidDel="00000000" w:rsidR="00000000" w:rsidRPr="00000000">
        <w:rPr>
          <w:rFonts w:ascii="Times New Roman" w:cs="Times New Roman" w:eastAsia="Times New Roman" w:hAnsi="Times New Roman"/>
          <w:color w:val="191919"/>
          <w:sz w:val="18"/>
          <w:szCs w:val="18"/>
          <w:rtl w:val="0"/>
        </w:rPr>
        <w:t xml:space="preserve">h</w:t>
      </w:r>
      <w:r w:rsidDel="00000000" w:rsidR="00000000" w:rsidRPr="00000000">
        <w:rPr>
          <w:rFonts w:ascii="Times New Roman" w:cs="Times New Roman" w:eastAsia="Times New Roman" w:hAnsi="Times New Roman"/>
          <w:color w:val="3d3d3d"/>
          <w:sz w:val="18"/>
          <w:szCs w:val="18"/>
          <w:rtl w:val="0"/>
        </w:rPr>
        <w:t xml:space="preserve">a</w:t>
      </w:r>
      <w:r w:rsidDel="00000000" w:rsidR="00000000" w:rsidRPr="00000000">
        <w:rPr>
          <w:rFonts w:ascii="Times New Roman" w:cs="Times New Roman" w:eastAsia="Times New Roman" w:hAnsi="Times New Roman"/>
          <w:color w:val="2b2b2b"/>
          <w:sz w:val="18"/>
          <w:szCs w:val="18"/>
          <w:rtl w:val="0"/>
        </w:rPr>
        <w:t xml:space="preserve">b</w:t>
      </w:r>
      <w:r w:rsidDel="00000000" w:rsidR="00000000" w:rsidRPr="00000000">
        <w:rPr>
          <w:rFonts w:ascii="Times New Roman" w:cs="Times New Roman" w:eastAsia="Times New Roman" w:hAnsi="Times New Roman"/>
          <w:color w:val="191919"/>
          <w:sz w:val="18"/>
          <w:szCs w:val="18"/>
          <w:rtl w:val="0"/>
        </w:rPr>
        <w:t xml:space="preserve">il</w:t>
      </w:r>
      <w:r w:rsidDel="00000000" w:rsidR="00000000" w:rsidRPr="00000000">
        <w:rPr>
          <w:rFonts w:ascii="Times New Roman" w:cs="Times New Roman" w:eastAsia="Times New Roman" w:hAnsi="Times New Roman"/>
          <w:color w:val="2b2b2b"/>
          <w:sz w:val="18"/>
          <w:szCs w:val="18"/>
          <w:rtl w:val="0"/>
        </w:rPr>
        <w:t xml:space="preserve">i</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b2b2b"/>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nt</w:t>
      </w:r>
      <w:r w:rsidDel="00000000" w:rsidR="00000000" w:rsidRPr="00000000">
        <w:rPr>
          <w:rFonts w:ascii="Times New Roman" w:cs="Times New Roman" w:eastAsia="Times New Roman" w:hAnsi="Times New Roman"/>
          <w:color w:val="2b2b2b"/>
          <w:sz w:val="18"/>
          <w:szCs w:val="18"/>
          <w:rtl w:val="0"/>
        </w:rPr>
        <w:t xml:space="preserve">e</w:t>
      </w:r>
      <w:r w:rsidDel="00000000" w:rsidR="00000000" w:rsidRPr="00000000">
        <w:rPr>
          <w:rFonts w:ascii="Times New Roman" w:cs="Times New Roman" w:eastAsia="Times New Roman" w:hAnsi="Times New Roman"/>
          <w:color w:val="3d3d3d"/>
          <w:sz w:val="18"/>
          <w:szCs w:val="18"/>
          <w:rtl w:val="0"/>
        </w:rPr>
        <w:t xml:space="preserve">.</w:t>
      </w:r>
      <w:r w:rsidDel="00000000" w:rsidR="00000000" w:rsidRPr="00000000">
        <w:rPr>
          <w:rtl w:val="0"/>
        </w:rPr>
      </w:r>
    </w:p>
    <w:p w:rsidR="00000000" w:rsidDel="00000000" w:rsidP="00000000" w:rsidRDefault="00000000" w:rsidRPr="00000000" w14:paraId="00000FA2">
      <w:pPr>
        <w:tabs>
          <w:tab w:val="left" w:leader="none" w:pos="2100"/>
        </w:tabs>
        <w:spacing w:before="20" w:line="354" w:lineRule="auto"/>
        <w:ind w:left="2104" w:right="1611" w:hanging="266.9999999999999"/>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91919"/>
          <w:sz w:val="19"/>
          <w:szCs w:val="19"/>
          <w:rtl w:val="0"/>
        </w:rPr>
        <w:t xml:space="preserve">•</w:t>
        <w:tab/>
        <w:t xml:space="preserve">El  </w:t>
      </w:r>
      <w:r w:rsidDel="00000000" w:rsidR="00000000" w:rsidRPr="00000000">
        <w:rPr>
          <w:rFonts w:ascii="Times New Roman" w:cs="Times New Roman" w:eastAsia="Times New Roman" w:hAnsi="Times New Roman"/>
          <w:color w:val="191919"/>
          <w:sz w:val="18"/>
          <w:szCs w:val="18"/>
          <w:rtl w:val="0"/>
        </w:rPr>
        <w:t xml:space="preserve">p</w:t>
      </w:r>
      <w:r w:rsidDel="00000000" w:rsidR="00000000" w:rsidRPr="00000000">
        <w:rPr>
          <w:rFonts w:ascii="Times New Roman" w:cs="Times New Roman" w:eastAsia="Times New Roman" w:hAnsi="Times New Roman"/>
          <w:color w:val="3d3d3d"/>
          <w:sz w:val="18"/>
          <w:szCs w:val="18"/>
          <w:rtl w:val="0"/>
        </w:rPr>
        <w:t xml:space="preserve">e</w:t>
      </w:r>
      <w:r w:rsidDel="00000000" w:rsidR="00000000" w:rsidRPr="00000000">
        <w:rPr>
          <w:rFonts w:ascii="Times New Roman" w:cs="Times New Roman" w:eastAsia="Times New Roman" w:hAnsi="Times New Roman"/>
          <w:color w:val="2b2b2b"/>
          <w:sz w:val="18"/>
          <w:szCs w:val="18"/>
          <w:rtl w:val="0"/>
        </w:rPr>
        <w:t xml:space="preserve">rsona</w:t>
      </w:r>
      <w:r w:rsidDel="00000000" w:rsidR="00000000" w:rsidRPr="00000000">
        <w:rPr>
          <w:rFonts w:ascii="Times New Roman" w:cs="Times New Roman" w:eastAsia="Times New Roman" w:hAnsi="Times New Roman"/>
          <w:color w:val="191919"/>
          <w:sz w:val="18"/>
          <w:szCs w:val="18"/>
          <w:rtl w:val="0"/>
        </w:rPr>
        <w:t xml:space="preserve">l </w:t>
      </w:r>
      <w:r w:rsidDel="00000000" w:rsidR="00000000" w:rsidRPr="00000000">
        <w:rPr>
          <w:rFonts w:ascii="Times New Roman" w:cs="Times New Roman" w:eastAsia="Times New Roman" w:hAnsi="Times New Roman"/>
          <w:color w:val="3d3d3d"/>
          <w:sz w:val="19"/>
          <w:szCs w:val="19"/>
          <w:rtl w:val="0"/>
        </w:rPr>
        <w:t xml:space="preserve">P</w:t>
      </w:r>
      <w:r w:rsidDel="00000000" w:rsidR="00000000" w:rsidRPr="00000000">
        <w:rPr>
          <w:rFonts w:ascii="Times New Roman" w:cs="Times New Roman" w:eastAsia="Times New Roman" w:hAnsi="Times New Roman"/>
          <w:color w:val="2b2b2b"/>
          <w:sz w:val="19"/>
          <w:szCs w:val="19"/>
          <w:rtl w:val="0"/>
        </w:rPr>
        <w:t xml:space="preserve">.A</w:t>
      </w:r>
      <w:r w:rsidDel="00000000" w:rsidR="00000000" w:rsidRPr="00000000">
        <w:rPr>
          <w:rFonts w:ascii="Times New Roman" w:cs="Times New Roman" w:eastAsia="Times New Roman" w:hAnsi="Times New Roman"/>
          <w:color w:val="191919"/>
          <w:sz w:val="19"/>
          <w:szCs w:val="19"/>
          <w:rtl w:val="0"/>
        </w:rPr>
        <w:t xml:space="preserve">. </w:t>
      </w:r>
      <w:r w:rsidDel="00000000" w:rsidR="00000000" w:rsidRPr="00000000">
        <w:rPr>
          <w:rFonts w:ascii="Arial" w:cs="Arial" w:eastAsia="Arial" w:hAnsi="Arial"/>
          <w:color w:val="2b2b2b"/>
          <w:sz w:val="17"/>
          <w:szCs w:val="17"/>
          <w:rtl w:val="0"/>
        </w:rPr>
        <w:t xml:space="preserve">y </w:t>
      </w:r>
      <w:r w:rsidDel="00000000" w:rsidR="00000000" w:rsidRPr="00000000">
        <w:rPr>
          <w:rFonts w:ascii="Times New Roman" w:cs="Times New Roman" w:eastAsia="Times New Roman" w:hAnsi="Times New Roman"/>
          <w:color w:val="191919"/>
          <w:sz w:val="19"/>
          <w:szCs w:val="19"/>
          <w:rtl w:val="0"/>
        </w:rPr>
        <w:t xml:space="preserve">T.  </w:t>
      </w:r>
      <w:r w:rsidDel="00000000" w:rsidR="00000000" w:rsidRPr="00000000">
        <w:rPr>
          <w:rFonts w:ascii="Times New Roman" w:cs="Times New Roman" w:eastAsia="Times New Roman" w:hAnsi="Times New Roman"/>
          <w:color w:val="2b2b2b"/>
          <w:sz w:val="19"/>
          <w:szCs w:val="19"/>
          <w:rtl w:val="0"/>
        </w:rPr>
        <w:t xml:space="preserve">t</w:t>
      </w:r>
      <w:r w:rsidDel="00000000" w:rsidR="00000000" w:rsidRPr="00000000">
        <w:rPr>
          <w:rFonts w:ascii="Times New Roman" w:cs="Times New Roman" w:eastAsia="Times New Roman" w:hAnsi="Times New Roman"/>
          <w:color w:val="3d3d3d"/>
          <w:sz w:val="19"/>
          <w:szCs w:val="19"/>
          <w:rtl w:val="0"/>
        </w:rPr>
        <w:t xml:space="preserve">e</w:t>
      </w:r>
      <w:r w:rsidDel="00000000" w:rsidR="00000000" w:rsidRPr="00000000">
        <w:rPr>
          <w:rFonts w:ascii="Times New Roman" w:cs="Times New Roman" w:eastAsia="Times New Roman" w:hAnsi="Times New Roman"/>
          <w:color w:val="2b2b2b"/>
          <w:sz w:val="19"/>
          <w:szCs w:val="19"/>
          <w:rtl w:val="0"/>
        </w:rPr>
        <w:t xml:space="preserve">n</w:t>
      </w:r>
      <w:r w:rsidDel="00000000" w:rsidR="00000000" w:rsidRPr="00000000">
        <w:rPr>
          <w:rFonts w:ascii="Times New Roman" w:cs="Times New Roman" w:eastAsia="Times New Roman" w:hAnsi="Times New Roman"/>
          <w:color w:val="191919"/>
          <w:sz w:val="19"/>
          <w:szCs w:val="19"/>
          <w:rtl w:val="0"/>
        </w:rPr>
        <w:t xml:space="preserve">dr</w:t>
      </w:r>
      <w:r w:rsidDel="00000000" w:rsidR="00000000" w:rsidRPr="00000000">
        <w:rPr>
          <w:rFonts w:ascii="Times New Roman" w:cs="Times New Roman" w:eastAsia="Times New Roman" w:hAnsi="Times New Roman"/>
          <w:color w:val="3d3d3d"/>
          <w:sz w:val="19"/>
          <w:szCs w:val="19"/>
          <w:rtl w:val="0"/>
        </w:rPr>
        <w:t xml:space="preserve">á  </w:t>
      </w:r>
      <w:r w:rsidDel="00000000" w:rsidR="00000000" w:rsidRPr="00000000">
        <w:rPr>
          <w:rFonts w:ascii="Times New Roman" w:cs="Times New Roman" w:eastAsia="Times New Roman" w:hAnsi="Times New Roman"/>
          <w:color w:val="191919"/>
          <w:sz w:val="19"/>
          <w:szCs w:val="19"/>
          <w:rtl w:val="0"/>
        </w:rPr>
        <w:t xml:space="preserve">c</w:t>
      </w:r>
      <w:r w:rsidDel="00000000" w:rsidR="00000000" w:rsidRPr="00000000">
        <w:rPr>
          <w:rFonts w:ascii="Times New Roman" w:cs="Times New Roman" w:eastAsia="Times New Roman" w:hAnsi="Times New Roman"/>
          <w:color w:val="3d3d3d"/>
          <w:sz w:val="19"/>
          <w:szCs w:val="19"/>
          <w:rtl w:val="0"/>
        </w:rPr>
        <w:t xml:space="preserve">o</w:t>
      </w:r>
      <w:r w:rsidDel="00000000" w:rsidR="00000000" w:rsidRPr="00000000">
        <w:rPr>
          <w:rFonts w:ascii="Times New Roman" w:cs="Times New Roman" w:eastAsia="Times New Roman" w:hAnsi="Times New Roman"/>
          <w:color w:val="191919"/>
          <w:sz w:val="19"/>
          <w:szCs w:val="19"/>
          <w:rtl w:val="0"/>
        </w:rPr>
        <w:t xml:space="preserve">m</w:t>
      </w:r>
      <w:r w:rsidDel="00000000" w:rsidR="00000000" w:rsidRPr="00000000">
        <w:rPr>
          <w:rFonts w:ascii="Times New Roman" w:cs="Times New Roman" w:eastAsia="Times New Roman" w:hAnsi="Times New Roman"/>
          <w:color w:val="3d3d3d"/>
          <w:sz w:val="19"/>
          <w:szCs w:val="19"/>
          <w:rtl w:val="0"/>
        </w:rPr>
        <w:t xml:space="preserve">o </w:t>
      </w:r>
      <w:r w:rsidDel="00000000" w:rsidR="00000000" w:rsidRPr="00000000">
        <w:rPr>
          <w:rFonts w:ascii="Times New Roman" w:cs="Times New Roman" w:eastAsia="Times New Roman" w:hAnsi="Times New Roman"/>
          <w:color w:val="191919"/>
          <w:sz w:val="19"/>
          <w:szCs w:val="19"/>
          <w:rtl w:val="0"/>
        </w:rPr>
        <w:t xml:space="preserve">l</w:t>
      </w:r>
      <w:r w:rsidDel="00000000" w:rsidR="00000000" w:rsidRPr="00000000">
        <w:rPr>
          <w:rFonts w:ascii="Times New Roman" w:cs="Times New Roman" w:eastAsia="Times New Roman" w:hAnsi="Times New Roman"/>
          <w:color w:val="2b2b2b"/>
          <w:sz w:val="19"/>
          <w:szCs w:val="19"/>
          <w:rtl w:val="0"/>
        </w:rPr>
        <w:t xml:space="preserve">im</w:t>
      </w:r>
      <w:r w:rsidDel="00000000" w:rsidR="00000000" w:rsidRPr="00000000">
        <w:rPr>
          <w:rFonts w:ascii="Times New Roman" w:cs="Times New Roman" w:eastAsia="Times New Roman" w:hAnsi="Times New Roman"/>
          <w:color w:val="3d3d3d"/>
          <w:sz w:val="19"/>
          <w:szCs w:val="19"/>
          <w:rtl w:val="0"/>
        </w:rPr>
        <w:t xml:space="preserve">i</w:t>
      </w:r>
      <w:r w:rsidDel="00000000" w:rsidR="00000000" w:rsidRPr="00000000">
        <w:rPr>
          <w:rFonts w:ascii="Times New Roman" w:cs="Times New Roman" w:eastAsia="Times New Roman" w:hAnsi="Times New Roman"/>
          <w:color w:val="191919"/>
          <w:sz w:val="19"/>
          <w:szCs w:val="19"/>
          <w:rtl w:val="0"/>
        </w:rPr>
        <w:t xml:space="preserve">t</w:t>
      </w:r>
      <w:r w:rsidDel="00000000" w:rsidR="00000000" w:rsidRPr="00000000">
        <w:rPr>
          <w:rFonts w:ascii="Times New Roman" w:cs="Times New Roman" w:eastAsia="Times New Roman" w:hAnsi="Times New Roman"/>
          <w:color w:val="2b2b2b"/>
          <w:sz w:val="19"/>
          <w:szCs w:val="19"/>
          <w:rtl w:val="0"/>
        </w:rPr>
        <w:t xml:space="preserve">e  m</w:t>
      </w:r>
      <w:r w:rsidDel="00000000" w:rsidR="00000000" w:rsidRPr="00000000">
        <w:rPr>
          <w:rFonts w:ascii="Times New Roman" w:cs="Times New Roman" w:eastAsia="Times New Roman" w:hAnsi="Times New Roman"/>
          <w:color w:val="3d3d3d"/>
          <w:sz w:val="19"/>
          <w:szCs w:val="19"/>
          <w:rtl w:val="0"/>
        </w:rPr>
        <w:t xml:space="preserve">úx</w:t>
      </w:r>
      <w:r w:rsidDel="00000000" w:rsidR="00000000" w:rsidRPr="00000000">
        <w:rPr>
          <w:rFonts w:ascii="Times New Roman" w:cs="Times New Roman" w:eastAsia="Times New Roman" w:hAnsi="Times New Roman"/>
          <w:color w:val="191919"/>
          <w:sz w:val="19"/>
          <w:szCs w:val="19"/>
          <w:rtl w:val="0"/>
        </w:rPr>
        <w:t xml:space="preserve">irn</w:t>
      </w:r>
      <w:r w:rsidDel="00000000" w:rsidR="00000000" w:rsidRPr="00000000">
        <w:rPr>
          <w:rFonts w:ascii="Times New Roman" w:cs="Times New Roman" w:eastAsia="Times New Roman" w:hAnsi="Times New Roman"/>
          <w:color w:val="2b2b2b"/>
          <w:sz w:val="19"/>
          <w:szCs w:val="19"/>
          <w:rtl w:val="0"/>
        </w:rPr>
        <w:t xml:space="preserve">e  de </w:t>
      </w:r>
      <w:r w:rsidDel="00000000" w:rsidR="00000000" w:rsidRPr="00000000">
        <w:rPr>
          <w:rFonts w:ascii="Times New Roman" w:cs="Times New Roman" w:eastAsia="Times New Roman" w:hAnsi="Times New Roman"/>
          <w:color w:val="191919"/>
          <w:sz w:val="18"/>
          <w:szCs w:val="18"/>
          <w:rtl w:val="0"/>
        </w:rPr>
        <w:t xml:space="preserve">r</w:t>
      </w:r>
      <w:r w:rsidDel="00000000" w:rsidR="00000000" w:rsidRPr="00000000">
        <w:rPr>
          <w:rFonts w:ascii="Times New Roman" w:cs="Times New Roman" w:eastAsia="Times New Roman" w:hAnsi="Times New Roman"/>
          <w:color w:val="2b2b2b"/>
          <w:sz w:val="18"/>
          <w:szCs w:val="18"/>
          <w:rtl w:val="0"/>
        </w:rPr>
        <w:t xml:space="preserve">c</w:t>
      </w:r>
      <w:r w:rsidDel="00000000" w:rsidR="00000000" w:rsidRPr="00000000">
        <w:rPr>
          <w:rFonts w:ascii="Times New Roman" w:cs="Times New Roman" w:eastAsia="Times New Roman" w:hAnsi="Times New Roman"/>
          <w:color w:val="3d3d3d"/>
          <w:sz w:val="18"/>
          <w:szCs w:val="18"/>
          <w:rtl w:val="0"/>
        </w:rPr>
        <w:t xml:space="preserve">ca</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b2b2b"/>
          <w:sz w:val="18"/>
          <w:szCs w:val="18"/>
          <w:rtl w:val="0"/>
        </w:rPr>
        <w:t xml:space="preserve">c</w:t>
      </w:r>
      <w:r w:rsidDel="00000000" w:rsidR="00000000" w:rsidRPr="00000000">
        <w:rPr>
          <w:rFonts w:ascii="Times New Roman" w:cs="Times New Roman" w:eastAsia="Times New Roman" w:hAnsi="Times New Roman"/>
          <w:color w:val="3d3d3d"/>
          <w:sz w:val="18"/>
          <w:szCs w:val="18"/>
          <w:rtl w:val="0"/>
        </w:rPr>
        <w:t xml:space="preserve">g</w:t>
      </w:r>
      <w:r w:rsidDel="00000000" w:rsidR="00000000" w:rsidRPr="00000000">
        <w:rPr>
          <w:rFonts w:ascii="Times New Roman" w:cs="Times New Roman" w:eastAsia="Times New Roman" w:hAnsi="Times New Roman"/>
          <w:color w:val="2b2b2b"/>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ri</w:t>
      </w:r>
      <w:r w:rsidDel="00000000" w:rsidR="00000000" w:rsidRPr="00000000">
        <w:rPr>
          <w:rFonts w:ascii="Times New Roman" w:cs="Times New Roman" w:eastAsia="Times New Roman" w:hAnsi="Times New Roman"/>
          <w:color w:val="2b2b2b"/>
          <w:sz w:val="18"/>
          <w:szCs w:val="18"/>
          <w:rtl w:val="0"/>
        </w:rPr>
        <w:t xml:space="preserve">z</w:t>
      </w:r>
      <w:r w:rsidDel="00000000" w:rsidR="00000000" w:rsidRPr="00000000">
        <w:rPr>
          <w:rFonts w:ascii="Times New Roman" w:cs="Times New Roman" w:eastAsia="Times New Roman" w:hAnsi="Times New Roman"/>
          <w:color w:val="3d3d3d"/>
          <w:sz w:val="18"/>
          <w:szCs w:val="18"/>
          <w:rtl w:val="0"/>
        </w:rPr>
        <w:t xml:space="preserve">n</w:t>
      </w:r>
      <w:r w:rsidDel="00000000" w:rsidR="00000000" w:rsidRPr="00000000">
        <w:rPr>
          <w:rFonts w:ascii="Times New Roman" w:cs="Times New Roman" w:eastAsia="Times New Roman" w:hAnsi="Times New Roman"/>
          <w:color w:val="2b2b2b"/>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i</w:t>
      </w:r>
      <w:r w:rsidDel="00000000" w:rsidR="00000000" w:rsidRPr="00000000">
        <w:rPr>
          <w:rFonts w:ascii="Times New Roman" w:cs="Times New Roman" w:eastAsia="Times New Roman" w:hAnsi="Times New Roman"/>
          <w:color w:val="2b2b2b"/>
          <w:sz w:val="18"/>
          <w:szCs w:val="18"/>
          <w:rtl w:val="0"/>
        </w:rPr>
        <w:t xml:space="preserve">ó</w:t>
      </w:r>
      <w:r w:rsidDel="00000000" w:rsidR="00000000" w:rsidRPr="00000000">
        <w:rPr>
          <w:rFonts w:ascii="Times New Roman" w:cs="Times New Roman" w:eastAsia="Times New Roman" w:hAnsi="Times New Roman"/>
          <w:color w:val="191919"/>
          <w:sz w:val="18"/>
          <w:szCs w:val="18"/>
          <w:rtl w:val="0"/>
        </w:rPr>
        <w:t xml:space="preserve">n  </w:t>
      </w:r>
      <w:r w:rsidDel="00000000" w:rsidR="00000000" w:rsidRPr="00000000">
        <w:rPr>
          <w:rFonts w:ascii="Times New Roman" w:cs="Times New Roman" w:eastAsia="Times New Roman" w:hAnsi="Times New Roman"/>
          <w:color w:val="2b2b2b"/>
          <w:sz w:val="19"/>
          <w:szCs w:val="19"/>
          <w:rtl w:val="0"/>
        </w:rPr>
        <w:t xml:space="preserve">po</w:t>
      </w:r>
      <w:r w:rsidDel="00000000" w:rsidR="00000000" w:rsidRPr="00000000">
        <w:rPr>
          <w:rFonts w:ascii="Times New Roman" w:cs="Times New Roman" w:eastAsia="Times New Roman" w:hAnsi="Times New Roman"/>
          <w:color w:val="191919"/>
          <w:sz w:val="19"/>
          <w:szCs w:val="19"/>
          <w:rtl w:val="0"/>
        </w:rPr>
        <w:t xml:space="preserve">r </w:t>
      </w:r>
      <w:r w:rsidDel="00000000" w:rsidR="00000000" w:rsidRPr="00000000">
        <w:rPr>
          <w:rFonts w:ascii="Times New Roman" w:cs="Times New Roman" w:eastAsia="Times New Roman" w:hAnsi="Times New Roman"/>
          <w:color w:val="191919"/>
          <w:sz w:val="18"/>
          <w:szCs w:val="18"/>
          <w:rtl w:val="0"/>
        </w:rPr>
        <w:t xml:space="preserve">a</w:t>
      </w:r>
      <w:r w:rsidDel="00000000" w:rsidR="00000000" w:rsidRPr="00000000">
        <w:rPr>
          <w:rFonts w:ascii="Times New Roman" w:cs="Times New Roman" w:eastAsia="Times New Roman" w:hAnsi="Times New Roman"/>
          <w:color w:val="2b2b2b"/>
          <w:sz w:val="18"/>
          <w:szCs w:val="18"/>
          <w:rtl w:val="0"/>
        </w:rPr>
        <w:t xml:space="preserve">nt</w:t>
      </w:r>
      <w:r w:rsidDel="00000000" w:rsidR="00000000" w:rsidRPr="00000000">
        <w:rPr>
          <w:rFonts w:ascii="Times New Roman" w:cs="Times New Roman" w:eastAsia="Times New Roman" w:hAnsi="Times New Roman"/>
          <w:color w:val="191919"/>
          <w:sz w:val="18"/>
          <w:szCs w:val="18"/>
          <w:rtl w:val="0"/>
        </w:rPr>
        <w:t xml:space="preserve">i</w:t>
      </w:r>
      <w:r w:rsidDel="00000000" w:rsidR="00000000" w:rsidRPr="00000000">
        <w:rPr>
          <w:rFonts w:ascii="Times New Roman" w:cs="Times New Roman" w:eastAsia="Times New Roman" w:hAnsi="Times New Roman"/>
          <w:color w:val="2b2b2b"/>
          <w:sz w:val="18"/>
          <w:szCs w:val="18"/>
          <w:rtl w:val="0"/>
        </w:rPr>
        <w:t xml:space="preserve">güedad  </w:t>
      </w:r>
      <w:r w:rsidDel="00000000" w:rsidR="00000000" w:rsidRPr="00000000">
        <w:rPr>
          <w:rFonts w:ascii="Times New Roman" w:cs="Times New Roman" w:eastAsia="Times New Roman" w:hAnsi="Times New Roman"/>
          <w:color w:val="191919"/>
          <w:sz w:val="19"/>
          <w:szCs w:val="19"/>
          <w:rtl w:val="0"/>
        </w:rPr>
        <w:t xml:space="preserve">I</w:t>
      </w:r>
      <w:r w:rsidDel="00000000" w:rsidR="00000000" w:rsidRPr="00000000">
        <w:rPr>
          <w:rFonts w:ascii="Times New Roman" w:cs="Times New Roman" w:eastAsia="Times New Roman" w:hAnsi="Times New Roman"/>
          <w:color w:val="2b2b2b"/>
          <w:sz w:val="19"/>
          <w:szCs w:val="19"/>
          <w:rtl w:val="0"/>
        </w:rPr>
        <w:t xml:space="preserve">n Ca</w:t>
      </w:r>
      <w:r w:rsidDel="00000000" w:rsidR="00000000" w:rsidRPr="00000000">
        <w:rPr>
          <w:rFonts w:ascii="Times New Roman" w:cs="Times New Roman" w:eastAsia="Times New Roman" w:hAnsi="Times New Roman"/>
          <w:color w:val="191919"/>
          <w:sz w:val="19"/>
          <w:szCs w:val="19"/>
          <w:rtl w:val="0"/>
        </w:rPr>
        <w:t xml:space="preserve">te</w:t>
      </w:r>
      <w:r w:rsidDel="00000000" w:rsidR="00000000" w:rsidRPr="00000000">
        <w:rPr>
          <w:rFonts w:ascii="Times New Roman" w:cs="Times New Roman" w:eastAsia="Times New Roman" w:hAnsi="Times New Roman"/>
          <w:color w:val="2b2b2b"/>
          <w:sz w:val="19"/>
          <w:szCs w:val="19"/>
          <w:rtl w:val="0"/>
        </w:rPr>
        <w:t xml:space="preserve">g</w:t>
      </w:r>
      <w:r w:rsidDel="00000000" w:rsidR="00000000" w:rsidRPr="00000000">
        <w:rPr>
          <w:rFonts w:ascii="Times New Roman" w:cs="Times New Roman" w:eastAsia="Times New Roman" w:hAnsi="Times New Roman"/>
          <w:color w:val="3d3d3d"/>
          <w:sz w:val="19"/>
          <w:szCs w:val="19"/>
          <w:rtl w:val="0"/>
        </w:rPr>
        <w:t xml:space="preserve">o</w:t>
      </w:r>
      <w:r w:rsidDel="00000000" w:rsidR="00000000" w:rsidRPr="00000000">
        <w:rPr>
          <w:rFonts w:ascii="Times New Roman" w:cs="Times New Roman" w:eastAsia="Times New Roman" w:hAnsi="Times New Roman"/>
          <w:color w:val="2b2b2b"/>
          <w:sz w:val="19"/>
          <w:szCs w:val="19"/>
          <w:rtl w:val="0"/>
        </w:rPr>
        <w:t xml:space="preserve">rí</w:t>
      </w:r>
      <w:r w:rsidDel="00000000" w:rsidR="00000000" w:rsidRPr="00000000">
        <w:rPr>
          <w:rFonts w:ascii="Times New Roman" w:cs="Times New Roman" w:eastAsia="Times New Roman" w:hAnsi="Times New Roman"/>
          <w:color w:val="191919"/>
          <w:sz w:val="19"/>
          <w:szCs w:val="19"/>
          <w:rtl w:val="0"/>
        </w:rPr>
        <w:t xml:space="preserve">a </w:t>
      </w:r>
      <w:r w:rsidDel="00000000" w:rsidR="00000000" w:rsidRPr="00000000">
        <w:rPr>
          <w:rFonts w:ascii="Times New Roman" w:cs="Times New Roman" w:eastAsia="Times New Roman" w:hAnsi="Times New Roman"/>
          <w:color w:val="2b2b2b"/>
          <w:sz w:val="19"/>
          <w:szCs w:val="19"/>
          <w:rtl w:val="0"/>
        </w:rPr>
        <w:t xml:space="preserve">2</w:t>
      </w:r>
      <w:r w:rsidDel="00000000" w:rsidR="00000000" w:rsidRPr="00000000">
        <w:rPr>
          <w:rFonts w:ascii="Times New Roman" w:cs="Times New Roman" w:eastAsia="Times New Roman" w:hAnsi="Times New Roman"/>
          <w:color w:val="3d3d3d"/>
          <w:sz w:val="19"/>
          <w:szCs w:val="19"/>
          <w:rtl w:val="0"/>
        </w:rPr>
        <w:t xml:space="preserve">2</w:t>
      </w:r>
      <w:r w:rsidDel="00000000" w:rsidR="00000000" w:rsidRPr="00000000">
        <w:rPr>
          <w:rFonts w:ascii="Times New Roman" w:cs="Times New Roman" w:eastAsia="Times New Roman" w:hAnsi="Times New Roman"/>
          <w:color w:val="545454"/>
          <w:sz w:val="19"/>
          <w:szCs w:val="19"/>
          <w:rtl w:val="0"/>
        </w:rPr>
        <w:t xml:space="preserve">,  </w:t>
      </w:r>
      <w:r w:rsidDel="00000000" w:rsidR="00000000" w:rsidRPr="00000000">
        <w:rPr>
          <w:rFonts w:ascii="Times New Roman" w:cs="Times New Roman" w:eastAsia="Times New Roman" w:hAnsi="Times New Roman"/>
          <w:color w:val="191919"/>
          <w:sz w:val="18"/>
          <w:szCs w:val="18"/>
          <w:rtl w:val="0"/>
        </w:rPr>
        <w:t xml:space="preserve">q</w:t>
      </w:r>
      <w:r w:rsidDel="00000000" w:rsidR="00000000" w:rsidRPr="00000000">
        <w:rPr>
          <w:rFonts w:ascii="Times New Roman" w:cs="Times New Roman" w:eastAsia="Times New Roman" w:hAnsi="Times New Roman"/>
          <w:color w:val="2b2b2b"/>
          <w:sz w:val="18"/>
          <w:szCs w:val="18"/>
          <w:rtl w:val="0"/>
        </w:rPr>
        <w:t xml:space="preserve">ue</w:t>
      </w:r>
      <w:r w:rsidDel="00000000" w:rsidR="00000000" w:rsidRPr="00000000">
        <w:rPr>
          <w:rFonts w:ascii="Times New Roman" w:cs="Times New Roman" w:eastAsia="Times New Roman" w:hAnsi="Times New Roman"/>
          <w:color w:val="191919"/>
          <w:sz w:val="18"/>
          <w:szCs w:val="18"/>
          <w:rtl w:val="0"/>
        </w:rPr>
        <w:t xml:space="preserve">d</w:t>
      </w:r>
      <w:r w:rsidDel="00000000" w:rsidR="00000000" w:rsidRPr="00000000">
        <w:rPr>
          <w:rFonts w:ascii="Times New Roman" w:cs="Times New Roman" w:eastAsia="Times New Roman" w:hAnsi="Times New Roman"/>
          <w:color w:val="3d3d3d"/>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n</w:t>
      </w:r>
      <w:r w:rsidDel="00000000" w:rsidR="00000000" w:rsidRPr="00000000">
        <w:rPr>
          <w:rFonts w:ascii="Times New Roman" w:cs="Times New Roman" w:eastAsia="Times New Roman" w:hAnsi="Times New Roman"/>
          <w:color w:val="2b2b2b"/>
          <w:sz w:val="18"/>
          <w:szCs w:val="18"/>
          <w:rtl w:val="0"/>
        </w:rPr>
        <w:t xml:space="preserve">do  </w:t>
      </w:r>
      <w:r w:rsidDel="00000000" w:rsidR="00000000" w:rsidRPr="00000000">
        <w:rPr>
          <w:rFonts w:ascii="Times New Roman" w:cs="Times New Roman" w:eastAsia="Times New Roman" w:hAnsi="Times New Roman"/>
          <w:color w:val="191919"/>
          <w:sz w:val="18"/>
          <w:szCs w:val="18"/>
          <w:rtl w:val="0"/>
        </w:rPr>
        <w:t xml:space="preserve">l</w:t>
      </w:r>
      <w:r w:rsidDel="00000000" w:rsidR="00000000" w:rsidRPr="00000000">
        <w:rPr>
          <w:rFonts w:ascii="Times New Roman" w:cs="Times New Roman" w:eastAsia="Times New Roman" w:hAnsi="Times New Roman"/>
          <w:color w:val="3d3d3d"/>
          <w:sz w:val="18"/>
          <w:szCs w:val="18"/>
          <w:rtl w:val="0"/>
        </w:rPr>
        <w:t xml:space="preserve">as </w:t>
      </w:r>
      <w:r w:rsidDel="00000000" w:rsidR="00000000" w:rsidRPr="00000000">
        <w:rPr>
          <w:rFonts w:ascii="Times New Roman" w:cs="Times New Roman" w:eastAsia="Times New Roman" w:hAnsi="Times New Roman"/>
          <w:color w:val="2b2b2b"/>
          <w:sz w:val="18"/>
          <w:szCs w:val="18"/>
          <w:rtl w:val="0"/>
        </w:rPr>
        <w:t xml:space="preserve">ca</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b2b2b"/>
          <w:sz w:val="18"/>
          <w:szCs w:val="18"/>
          <w:rtl w:val="0"/>
        </w:rPr>
        <w:t xml:space="preserve">ego</w:t>
      </w:r>
      <w:r w:rsidDel="00000000" w:rsidR="00000000" w:rsidRPr="00000000">
        <w:rPr>
          <w:rFonts w:ascii="Times New Roman" w:cs="Times New Roman" w:eastAsia="Times New Roman" w:hAnsi="Times New Roman"/>
          <w:color w:val="191919"/>
          <w:sz w:val="18"/>
          <w:szCs w:val="18"/>
          <w:rtl w:val="0"/>
        </w:rPr>
        <w:t xml:space="preserve">r</w:t>
      </w:r>
      <w:r w:rsidDel="00000000" w:rsidR="00000000" w:rsidRPr="00000000">
        <w:rPr>
          <w:rFonts w:ascii="Times New Roman" w:cs="Times New Roman" w:eastAsia="Times New Roman" w:hAnsi="Times New Roman"/>
          <w:color w:val="2b2b2b"/>
          <w:sz w:val="18"/>
          <w:szCs w:val="18"/>
          <w:rtl w:val="0"/>
        </w:rPr>
        <w:t xml:space="preserve">í</w:t>
      </w:r>
      <w:r w:rsidDel="00000000" w:rsidR="00000000" w:rsidRPr="00000000">
        <w:rPr>
          <w:rFonts w:ascii="Times New Roman" w:cs="Times New Roman" w:eastAsia="Times New Roman" w:hAnsi="Times New Roman"/>
          <w:color w:val="3d3d3d"/>
          <w:sz w:val="18"/>
          <w:szCs w:val="18"/>
          <w:rtl w:val="0"/>
        </w:rPr>
        <w:t xml:space="preserve">as </w:t>
      </w:r>
      <w:r w:rsidDel="00000000" w:rsidR="00000000" w:rsidRPr="00000000">
        <w:rPr>
          <w:rFonts w:ascii="Times New Roman" w:cs="Times New Roman" w:eastAsia="Times New Roman" w:hAnsi="Times New Roman"/>
          <w:color w:val="2b2b2b"/>
          <w:sz w:val="18"/>
          <w:szCs w:val="18"/>
          <w:rtl w:val="0"/>
        </w:rPr>
        <w:t xml:space="preserve">su</w:t>
      </w:r>
      <w:r w:rsidDel="00000000" w:rsidR="00000000" w:rsidRPr="00000000">
        <w:rPr>
          <w:rFonts w:ascii="Times New Roman" w:cs="Times New Roman" w:eastAsia="Times New Roman" w:hAnsi="Times New Roman"/>
          <w:color w:val="191919"/>
          <w:sz w:val="18"/>
          <w:szCs w:val="18"/>
          <w:rtl w:val="0"/>
        </w:rPr>
        <w:t xml:space="preserve">p</w:t>
      </w:r>
      <w:r w:rsidDel="00000000" w:rsidR="00000000" w:rsidRPr="00000000">
        <w:rPr>
          <w:rFonts w:ascii="Times New Roman" w:cs="Times New Roman" w:eastAsia="Times New Roman" w:hAnsi="Times New Roman"/>
          <w:color w:val="2b2b2b"/>
          <w:sz w:val="18"/>
          <w:szCs w:val="18"/>
          <w:rtl w:val="0"/>
        </w:rPr>
        <w:t xml:space="preserve">er</w:t>
      </w:r>
      <w:r w:rsidDel="00000000" w:rsidR="00000000" w:rsidRPr="00000000">
        <w:rPr>
          <w:rFonts w:ascii="Times New Roman" w:cs="Times New Roman" w:eastAsia="Times New Roman" w:hAnsi="Times New Roman"/>
          <w:color w:val="191919"/>
          <w:sz w:val="18"/>
          <w:szCs w:val="18"/>
          <w:rtl w:val="0"/>
        </w:rPr>
        <w:t xml:space="preserve">i</w:t>
      </w:r>
      <w:r w:rsidDel="00000000" w:rsidR="00000000" w:rsidRPr="00000000">
        <w:rPr>
          <w:rFonts w:ascii="Times New Roman" w:cs="Times New Roman" w:eastAsia="Times New Roman" w:hAnsi="Times New Roman"/>
          <w:color w:val="2b2b2b"/>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r</w:t>
      </w:r>
      <w:r w:rsidDel="00000000" w:rsidR="00000000" w:rsidRPr="00000000">
        <w:rPr>
          <w:rFonts w:ascii="Times New Roman" w:cs="Times New Roman" w:eastAsia="Times New Roman" w:hAnsi="Times New Roman"/>
          <w:color w:val="2b2b2b"/>
          <w:sz w:val="18"/>
          <w:szCs w:val="18"/>
          <w:rtl w:val="0"/>
        </w:rPr>
        <w:t xml:space="preserve">e</w:t>
      </w:r>
      <w:r w:rsidDel="00000000" w:rsidR="00000000" w:rsidRPr="00000000">
        <w:rPr>
          <w:rFonts w:ascii="Times New Roman" w:cs="Times New Roman" w:eastAsia="Times New Roman" w:hAnsi="Times New Roman"/>
          <w:color w:val="3d3d3d"/>
          <w:sz w:val="18"/>
          <w:szCs w:val="18"/>
          <w:rtl w:val="0"/>
        </w:rPr>
        <w:t xml:space="preserve">s </w:t>
      </w:r>
      <w:r w:rsidDel="00000000" w:rsidR="00000000" w:rsidRPr="00000000">
        <w:rPr>
          <w:rFonts w:ascii="Times New Roman" w:cs="Times New Roman" w:eastAsia="Times New Roman" w:hAnsi="Times New Roman"/>
          <w:color w:val="191919"/>
          <w:sz w:val="19"/>
          <w:szCs w:val="19"/>
          <w:rtl w:val="0"/>
        </w:rPr>
        <w:t xml:space="preserve">p</w:t>
      </w:r>
      <w:r w:rsidDel="00000000" w:rsidR="00000000" w:rsidRPr="00000000">
        <w:rPr>
          <w:rFonts w:ascii="Times New Roman" w:cs="Times New Roman" w:eastAsia="Times New Roman" w:hAnsi="Times New Roman"/>
          <w:color w:val="3d3d3d"/>
          <w:sz w:val="19"/>
          <w:szCs w:val="19"/>
          <w:rtl w:val="0"/>
        </w:rPr>
        <w:t xml:space="preserve">a</w:t>
      </w:r>
      <w:r w:rsidDel="00000000" w:rsidR="00000000" w:rsidRPr="00000000">
        <w:rPr>
          <w:rFonts w:ascii="Times New Roman" w:cs="Times New Roman" w:eastAsia="Times New Roman" w:hAnsi="Times New Roman"/>
          <w:color w:val="191919"/>
          <w:sz w:val="19"/>
          <w:szCs w:val="19"/>
          <w:rtl w:val="0"/>
        </w:rPr>
        <w:t xml:space="preserve">ra  </w:t>
      </w:r>
      <w:r w:rsidDel="00000000" w:rsidR="00000000" w:rsidRPr="00000000">
        <w:rPr>
          <w:rFonts w:ascii="Times New Roman" w:cs="Times New Roman" w:eastAsia="Times New Roman" w:hAnsi="Times New Roman"/>
          <w:color w:val="2b2b2b"/>
          <w:sz w:val="18"/>
          <w:szCs w:val="18"/>
          <w:rtl w:val="0"/>
        </w:rPr>
        <w:t xml:space="preserve">l</w:t>
      </w:r>
      <w:r w:rsidDel="00000000" w:rsidR="00000000" w:rsidRPr="00000000">
        <w:rPr>
          <w:rFonts w:ascii="Times New Roman" w:cs="Times New Roman" w:eastAsia="Times New Roman" w:hAnsi="Times New Roman"/>
          <w:color w:val="191919"/>
          <w:sz w:val="18"/>
          <w:szCs w:val="18"/>
          <w:rtl w:val="0"/>
        </w:rPr>
        <w:t xml:space="preserve">o</w:t>
      </w:r>
      <w:r w:rsidDel="00000000" w:rsidR="00000000" w:rsidRPr="00000000">
        <w:rPr>
          <w:rFonts w:ascii="Times New Roman" w:cs="Times New Roman" w:eastAsia="Times New Roman" w:hAnsi="Times New Roman"/>
          <w:color w:val="3d3d3d"/>
          <w:sz w:val="18"/>
          <w:szCs w:val="18"/>
          <w:rtl w:val="0"/>
        </w:rPr>
        <w:t xml:space="preserve">s  </w:t>
      </w:r>
      <w:r w:rsidDel="00000000" w:rsidR="00000000" w:rsidRPr="00000000">
        <w:rPr>
          <w:rFonts w:ascii="Times New Roman" w:cs="Times New Roman" w:eastAsia="Times New Roman" w:hAnsi="Times New Roman"/>
          <w:color w:val="2b2b2b"/>
          <w:sz w:val="18"/>
          <w:szCs w:val="18"/>
          <w:rtl w:val="0"/>
        </w:rPr>
        <w:t xml:space="preserve">c</w:t>
      </w:r>
      <w:r w:rsidDel="00000000" w:rsidR="00000000" w:rsidRPr="00000000">
        <w:rPr>
          <w:rFonts w:ascii="Times New Roman" w:cs="Times New Roman" w:eastAsia="Times New Roman" w:hAnsi="Times New Roman"/>
          <w:color w:val="3d3d3d"/>
          <w:sz w:val="18"/>
          <w:szCs w:val="18"/>
          <w:rtl w:val="0"/>
        </w:rPr>
        <w:t xml:space="preserve">as</w:t>
      </w:r>
      <w:r w:rsidDel="00000000" w:rsidR="00000000" w:rsidRPr="00000000">
        <w:rPr>
          <w:rFonts w:ascii="Times New Roman" w:cs="Times New Roman" w:eastAsia="Times New Roman" w:hAnsi="Times New Roman"/>
          <w:color w:val="2b2b2b"/>
          <w:sz w:val="18"/>
          <w:szCs w:val="18"/>
          <w:rtl w:val="0"/>
        </w:rPr>
        <w:t xml:space="preserve">o</w:t>
      </w:r>
      <w:r w:rsidDel="00000000" w:rsidR="00000000" w:rsidRPr="00000000">
        <w:rPr>
          <w:rFonts w:ascii="Times New Roman" w:cs="Times New Roman" w:eastAsia="Times New Roman" w:hAnsi="Times New Roman"/>
          <w:color w:val="3d3d3d"/>
          <w:sz w:val="18"/>
          <w:szCs w:val="18"/>
          <w:rtl w:val="0"/>
        </w:rPr>
        <w:t xml:space="preserve">s  </w:t>
      </w:r>
      <w:r w:rsidDel="00000000" w:rsidR="00000000" w:rsidRPr="00000000">
        <w:rPr>
          <w:rFonts w:ascii="Times New Roman" w:cs="Times New Roman" w:eastAsia="Times New Roman" w:hAnsi="Times New Roman"/>
          <w:color w:val="2b2b2b"/>
          <w:sz w:val="19"/>
          <w:szCs w:val="19"/>
          <w:rtl w:val="0"/>
        </w:rPr>
        <w:t xml:space="preserve">de </w:t>
      </w:r>
      <w:r w:rsidDel="00000000" w:rsidR="00000000" w:rsidRPr="00000000">
        <w:rPr>
          <w:rFonts w:ascii="Times New Roman" w:cs="Times New Roman" w:eastAsia="Times New Roman" w:hAnsi="Times New Roman"/>
          <w:color w:val="191919"/>
          <w:sz w:val="18"/>
          <w:szCs w:val="18"/>
          <w:rtl w:val="0"/>
        </w:rPr>
        <w:t xml:space="preserve">r</w:t>
      </w:r>
      <w:r w:rsidDel="00000000" w:rsidR="00000000" w:rsidRPr="00000000">
        <w:rPr>
          <w:rFonts w:ascii="Times New Roman" w:cs="Times New Roman" w:eastAsia="Times New Roman" w:hAnsi="Times New Roman"/>
          <w:color w:val="2b2b2b"/>
          <w:sz w:val="18"/>
          <w:szCs w:val="18"/>
          <w:rtl w:val="0"/>
        </w:rPr>
        <w:t xml:space="preserve">eg</w:t>
      </w:r>
      <w:r w:rsidDel="00000000" w:rsidR="00000000" w:rsidRPr="00000000">
        <w:rPr>
          <w:rFonts w:ascii="Times New Roman" w:cs="Times New Roman" w:eastAsia="Times New Roman" w:hAnsi="Times New Roman"/>
          <w:color w:val="191919"/>
          <w:sz w:val="18"/>
          <w:szCs w:val="18"/>
          <w:rtl w:val="0"/>
        </w:rPr>
        <w:t xml:space="preserve">i</w:t>
      </w:r>
      <w:r w:rsidDel="00000000" w:rsidR="00000000" w:rsidRPr="00000000">
        <w:rPr>
          <w:rFonts w:ascii="Times New Roman" w:cs="Times New Roman" w:eastAsia="Times New Roman" w:hAnsi="Times New Roman"/>
          <w:color w:val="2b2b2b"/>
          <w:sz w:val="18"/>
          <w:szCs w:val="18"/>
          <w:rtl w:val="0"/>
        </w:rPr>
        <w:t xml:space="preserve">st</w:t>
      </w:r>
      <w:r w:rsidDel="00000000" w:rsidR="00000000" w:rsidRPr="00000000">
        <w:rPr>
          <w:rFonts w:ascii="Times New Roman" w:cs="Times New Roman" w:eastAsia="Times New Roman" w:hAnsi="Times New Roman"/>
          <w:color w:val="191919"/>
          <w:sz w:val="18"/>
          <w:szCs w:val="18"/>
          <w:rtl w:val="0"/>
        </w:rPr>
        <w:t xml:space="preserve">r</w:t>
      </w:r>
      <w:r w:rsidDel="00000000" w:rsidR="00000000" w:rsidRPr="00000000">
        <w:rPr>
          <w:rFonts w:ascii="Times New Roman" w:cs="Times New Roman" w:eastAsia="Times New Roman" w:hAnsi="Times New Roman"/>
          <w:color w:val="3d3d3d"/>
          <w:sz w:val="18"/>
          <w:szCs w:val="18"/>
          <w:rtl w:val="0"/>
        </w:rPr>
        <w:t xml:space="preserve">o </w:t>
      </w:r>
      <w:r w:rsidDel="00000000" w:rsidR="00000000" w:rsidRPr="00000000">
        <w:rPr>
          <w:rFonts w:ascii="Times New Roman" w:cs="Times New Roman" w:eastAsia="Times New Roman" w:hAnsi="Times New Roman"/>
          <w:color w:val="191919"/>
          <w:sz w:val="19"/>
          <w:szCs w:val="19"/>
          <w:rtl w:val="0"/>
        </w:rPr>
        <w:t xml:space="preserve">d</w:t>
      </w:r>
      <w:r w:rsidDel="00000000" w:rsidR="00000000" w:rsidRPr="00000000">
        <w:rPr>
          <w:rFonts w:ascii="Times New Roman" w:cs="Times New Roman" w:eastAsia="Times New Roman" w:hAnsi="Times New Roman"/>
          <w:color w:val="2b2b2b"/>
          <w:sz w:val="19"/>
          <w:szCs w:val="19"/>
          <w:rtl w:val="0"/>
        </w:rPr>
        <w:t xml:space="preserve">e </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b2b2b"/>
          <w:sz w:val="18"/>
          <w:szCs w:val="18"/>
          <w:rtl w:val="0"/>
        </w:rPr>
        <w:t xml:space="preserve">ít</w:t>
      </w:r>
      <w:r w:rsidDel="00000000" w:rsidR="00000000" w:rsidRPr="00000000">
        <w:rPr>
          <w:rFonts w:ascii="Times New Roman" w:cs="Times New Roman" w:eastAsia="Times New Roman" w:hAnsi="Times New Roman"/>
          <w:color w:val="191919"/>
          <w:sz w:val="18"/>
          <w:szCs w:val="18"/>
          <w:rtl w:val="0"/>
        </w:rPr>
        <w:t xml:space="preserve">ul</w:t>
      </w:r>
      <w:r w:rsidDel="00000000" w:rsidR="00000000" w:rsidRPr="00000000">
        <w:rPr>
          <w:rFonts w:ascii="Times New Roman" w:cs="Times New Roman" w:eastAsia="Times New Roman" w:hAnsi="Times New Roman"/>
          <w:color w:val="3d3d3d"/>
          <w:sz w:val="18"/>
          <w:szCs w:val="18"/>
          <w:rtl w:val="0"/>
        </w:rPr>
        <w:t xml:space="preserve">os s</w:t>
      </w:r>
      <w:r w:rsidDel="00000000" w:rsidR="00000000" w:rsidRPr="00000000">
        <w:rPr>
          <w:rFonts w:ascii="Times New Roman" w:cs="Times New Roman" w:eastAsia="Times New Roman" w:hAnsi="Times New Roman"/>
          <w:color w:val="2b2b2b"/>
          <w:sz w:val="18"/>
          <w:szCs w:val="18"/>
          <w:rtl w:val="0"/>
        </w:rPr>
        <w:t xml:space="preserve">ec</w:t>
      </w:r>
      <w:r w:rsidDel="00000000" w:rsidR="00000000" w:rsidRPr="00000000">
        <w:rPr>
          <w:rFonts w:ascii="Times New Roman" w:cs="Times New Roman" w:eastAsia="Times New Roman" w:hAnsi="Times New Roman"/>
          <w:color w:val="191919"/>
          <w:sz w:val="18"/>
          <w:szCs w:val="18"/>
          <w:rtl w:val="0"/>
        </w:rPr>
        <w:t xml:space="preserve">und</w:t>
      </w:r>
      <w:r w:rsidDel="00000000" w:rsidR="00000000" w:rsidRPr="00000000">
        <w:rPr>
          <w:rFonts w:ascii="Times New Roman" w:cs="Times New Roman" w:eastAsia="Times New Roman" w:hAnsi="Times New Roman"/>
          <w:color w:val="2b2b2b"/>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ri</w:t>
      </w:r>
      <w:r w:rsidDel="00000000" w:rsidR="00000000" w:rsidRPr="00000000">
        <w:rPr>
          <w:rFonts w:ascii="Times New Roman" w:cs="Times New Roman" w:eastAsia="Times New Roman" w:hAnsi="Times New Roman"/>
          <w:color w:val="3d3d3d"/>
          <w:sz w:val="18"/>
          <w:szCs w:val="18"/>
          <w:rtl w:val="0"/>
        </w:rPr>
        <w:t xml:space="preserve">os </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b2b2b"/>
          <w:sz w:val="18"/>
          <w:szCs w:val="18"/>
          <w:rtl w:val="0"/>
        </w:rPr>
        <w:t xml:space="preserve">éc</w:t>
      </w:r>
      <w:r w:rsidDel="00000000" w:rsidR="00000000" w:rsidRPr="00000000">
        <w:rPr>
          <w:rFonts w:ascii="Times New Roman" w:cs="Times New Roman" w:eastAsia="Times New Roman" w:hAnsi="Times New Roman"/>
          <w:color w:val="191919"/>
          <w:sz w:val="18"/>
          <w:szCs w:val="18"/>
          <w:rtl w:val="0"/>
        </w:rPr>
        <w:t xml:space="preserve">ni</w:t>
      </w:r>
      <w:r w:rsidDel="00000000" w:rsidR="00000000" w:rsidRPr="00000000">
        <w:rPr>
          <w:rFonts w:ascii="Times New Roman" w:cs="Times New Roman" w:eastAsia="Times New Roman" w:hAnsi="Times New Roman"/>
          <w:color w:val="2b2b2b"/>
          <w:sz w:val="18"/>
          <w:szCs w:val="18"/>
          <w:rtl w:val="0"/>
        </w:rPr>
        <w:t xml:space="preserve">c</w:t>
      </w:r>
      <w:r w:rsidDel="00000000" w:rsidR="00000000" w:rsidRPr="00000000">
        <w:rPr>
          <w:rFonts w:ascii="Times New Roman" w:cs="Times New Roman" w:eastAsia="Times New Roman" w:hAnsi="Times New Roman"/>
          <w:color w:val="3d3d3d"/>
          <w:sz w:val="18"/>
          <w:szCs w:val="18"/>
          <w:rtl w:val="0"/>
        </w:rPr>
        <w:t xml:space="preserve">os </w:t>
      </w:r>
      <w:r w:rsidDel="00000000" w:rsidR="00000000" w:rsidRPr="00000000">
        <w:rPr>
          <w:rFonts w:ascii="Times New Roman" w:cs="Times New Roman" w:eastAsia="Times New Roman" w:hAnsi="Times New Roman"/>
          <w:color w:val="191919"/>
          <w:sz w:val="18"/>
          <w:szCs w:val="18"/>
          <w:rtl w:val="0"/>
        </w:rPr>
        <w:t xml:space="preserve">(d</w:t>
      </w:r>
      <w:r w:rsidDel="00000000" w:rsidR="00000000" w:rsidRPr="00000000">
        <w:rPr>
          <w:rFonts w:ascii="Times New Roman" w:cs="Times New Roman" w:eastAsia="Times New Roman" w:hAnsi="Times New Roman"/>
          <w:color w:val="2b2b2b"/>
          <w:sz w:val="18"/>
          <w:szCs w:val="18"/>
          <w:rtl w:val="0"/>
        </w:rPr>
        <w:t xml:space="preserve">e 6 años)</w:t>
      </w:r>
      <w:r w:rsidDel="00000000" w:rsidR="00000000" w:rsidRPr="00000000">
        <w:rPr>
          <w:rFonts w:ascii="Times New Roman" w:cs="Times New Roman" w:eastAsia="Times New Roman" w:hAnsi="Times New Roman"/>
          <w:color w:val="545454"/>
          <w:sz w:val="18"/>
          <w:szCs w:val="18"/>
          <w:rtl w:val="0"/>
        </w:rPr>
        <w:t xml:space="preserve">, </w:t>
      </w:r>
      <w:r w:rsidDel="00000000" w:rsidR="00000000" w:rsidRPr="00000000">
        <w:rPr>
          <w:rFonts w:ascii="Times New Roman" w:cs="Times New Roman" w:eastAsia="Times New Roman" w:hAnsi="Times New Roman"/>
          <w:color w:val="2b2b2b"/>
          <w:sz w:val="18"/>
          <w:szCs w:val="18"/>
          <w:rtl w:val="0"/>
        </w:rPr>
        <w:t xml:space="preserve">de t</w:t>
      </w:r>
      <w:r w:rsidDel="00000000" w:rsidR="00000000" w:rsidRPr="00000000">
        <w:rPr>
          <w:rFonts w:ascii="Times New Roman" w:cs="Times New Roman" w:eastAsia="Times New Roman" w:hAnsi="Times New Roman"/>
          <w:color w:val="191919"/>
          <w:sz w:val="18"/>
          <w:szCs w:val="18"/>
          <w:rtl w:val="0"/>
        </w:rPr>
        <w:t xml:space="preserve">c</w:t>
      </w:r>
      <w:r w:rsidDel="00000000" w:rsidR="00000000" w:rsidRPr="00000000">
        <w:rPr>
          <w:rFonts w:ascii="Times New Roman" w:cs="Times New Roman" w:eastAsia="Times New Roman" w:hAnsi="Times New Roman"/>
          <w:color w:val="3d3d3d"/>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nic</w:t>
      </w:r>
      <w:r w:rsidDel="00000000" w:rsidR="00000000" w:rsidRPr="00000000">
        <w:rPr>
          <w:rFonts w:ascii="Times New Roman" w:cs="Times New Roman" w:eastAsia="Times New Roman" w:hAnsi="Times New Roman"/>
          <w:color w:val="2b2b2b"/>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tura</w:t>
      </w:r>
      <w:r w:rsidDel="00000000" w:rsidR="00000000" w:rsidRPr="00000000">
        <w:rPr>
          <w:rFonts w:ascii="Times New Roman" w:cs="Times New Roman" w:eastAsia="Times New Roman" w:hAnsi="Times New Roman"/>
          <w:color w:val="3d3d3d"/>
          <w:sz w:val="18"/>
          <w:szCs w:val="18"/>
          <w:rtl w:val="0"/>
        </w:rPr>
        <w:t xml:space="preserve">s </w:t>
      </w:r>
      <w:r w:rsidDel="00000000" w:rsidR="00000000" w:rsidRPr="00000000">
        <w:rPr>
          <w:rFonts w:ascii="Times New Roman" w:cs="Times New Roman" w:eastAsia="Times New Roman" w:hAnsi="Times New Roman"/>
          <w:color w:val="2b2b2b"/>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u</w:t>
      </w:r>
      <w:r w:rsidDel="00000000" w:rsidR="00000000" w:rsidRPr="00000000">
        <w:rPr>
          <w:rFonts w:ascii="Times New Roman" w:cs="Times New Roman" w:eastAsia="Times New Roman" w:hAnsi="Times New Roman"/>
          <w:color w:val="2b2b2b"/>
          <w:sz w:val="18"/>
          <w:szCs w:val="18"/>
          <w:rtl w:val="0"/>
        </w:rPr>
        <w:t xml:space="preserve">peri</w:t>
      </w:r>
      <w:r w:rsidDel="00000000" w:rsidR="00000000" w:rsidRPr="00000000">
        <w:rPr>
          <w:rFonts w:ascii="Times New Roman" w:cs="Times New Roman" w:eastAsia="Times New Roman" w:hAnsi="Times New Roman"/>
          <w:color w:val="3d3d3d"/>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r</w:t>
      </w:r>
      <w:r w:rsidDel="00000000" w:rsidR="00000000" w:rsidRPr="00000000">
        <w:rPr>
          <w:rFonts w:ascii="Times New Roman" w:cs="Times New Roman" w:eastAsia="Times New Roman" w:hAnsi="Times New Roman"/>
          <w:color w:val="2b2b2b"/>
          <w:sz w:val="18"/>
          <w:szCs w:val="18"/>
          <w:rtl w:val="0"/>
        </w:rPr>
        <w:t xml:space="preserve">e</w:t>
      </w:r>
      <w:r w:rsidDel="00000000" w:rsidR="00000000" w:rsidRPr="00000000">
        <w:rPr>
          <w:rFonts w:ascii="Times New Roman" w:cs="Times New Roman" w:eastAsia="Times New Roman" w:hAnsi="Times New Roman"/>
          <w:color w:val="3d3d3d"/>
          <w:sz w:val="18"/>
          <w:szCs w:val="18"/>
          <w:rtl w:val="0"/>
        </w:rPr>
        <w:t xml:space="preserve">s </w:t>
      </w:r>
      <w:r w:rsidDel="00000000" w:rsidR="00000000" w:rsidRPr="00000000">
        <w:rPr>
          <w:rFonts w:ascii="Arial" w:cs="Arial" w:eastAsia="Arial" w:hAnsi="Arial"/>
          <w:color w:val="2b2b2b"/>
          <w:sz w:val="17"/>
          <w:szCs w:val="17"/>
          <w:rtl w:val="0"/>
        </w:rPr>
        <w:t xml:space="preserve">y </w:t>
      </w:r>
      <w:r w:rsidDel="00000000" w:rsidR="00000000" w:rsidRPr="00000000">
        <w:rPr>
          <w:rFonts w:ascii="Times New Roman" w:cs="Times New Roman" w:eastAsia="Times New Roman" w:hAnsi="Times New Roman"/>
          <w:color w:val="2b2b2b"/>
          <w:sz w:val="18"/>
          <w:szCs w:val="18"/>
          <w:rtl w:val="0"/>
        </w:rPr>
        <w:t xml:space="preserve">t</w:t>
      </w:r>
      <w:r w:rsidDel="00000000" w:rsidR="00000000" w:rsidRPr="00000000">
        <w:rPr>
          <w:rFonts w:ascii="Times New Roman" w:cs="Times New Roman" w:eastAsia="Times New Roman" w:hAnsi="Times New Roman"/>
          <w:color w:val="191919"/>
          <w:sz w:val="18"/>
          <w:szCs w:val="18"/>
          <w:rtl w:val="0"/>
        </w:rPr>
        <w:t xml:space="preserve">c</w:t>
      </w:r>
      <w:r w:rsidDel="00000000" w:rsidR="00000000" w:rsidRPr="00000000">
        <w:rPr>
          <w:rFonts w:ascii="Times New Roman" w:cs="Times New Roman" w:eastAsia="Times New Roman" w:hAnsi="Times New Roman"/>
          <w:color w:val="3d3d3d"/>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ni</w:t>
      </w:r>
      <w:r w:rsidDel="00000000" w:rsidR="00000000" w:rsidRPr="00000000">
        <w:rPr>
          <w:rFonts w:ascii="Times New Roman" w:cs="Times New Roman" w:eastAsia="Times New Roman" w:hAnsi="Times New Roman"/>
          <w:color w:val="2b2b2b"/>
          <w:sz w:val="18"/>
          <w:szCs w:val="18"/>
          <w:rtl w:val="0"/>
        </w:rPr>
        <w:t xml:space="preserve">ca</w:t>
      </w:r>
      <w:r w:rsidDel="00000000" w:rsidR="00000000" w:rsidRPr="00000000">
        <w:rPr>
          <w:rFonts w:ascii="Times New Roman" w:cs="Times New Roman" w:eastAsia="Times New Roman" w:hAnsi="Times New Roman"/>
          <w:color w:val="191919"/>
          <w:sz w:val="18"/>
          <w:szCs w:val="18"/>
          <w:rtl w:val="0"/>
        </w:rPr>
        <w:t xml:space="preserve">tura</w:t>
      </w:r>
      <w:r w:rsidDel="00000000" w:rsidR="00000000" w:rsidRPr="00000000">
        <w:rPr>
          <w:rFonts w:ascii="Times New Roman" w:cs="Times New Roman" w:eastAsia="Times New Roman" w:hAnsi="Times New Roman"/>
          <w:color w:val="3d3d3d"/>
          <w:sz w:val="18"/>
          <w:szCs w:val="18"/>
          <w:rtl w:val="0"/>
        </w:rPr>
        <w:t xml:space="preserve">s  </w:t>
      </w:r>
      <w:r w:rsidDel="00000000" w:rsidR="00000000" w:rsidRPr="00000000">
        <w:rPr>
          <w:rFonts w:ascii="Times New Roman" w:cs="Times New Roman" w:eastAsia="Times New Roman" w:hAnsi="Times New Roman"/>
          <w:color w:val="2b2b2b"/>
          <w:sz w:val="18"/>
          <w:szCs w:val="18"/>
          <w:rtl w:val="0"/>
        </w:rPr>
        <w:t xml:space="preserve">u</w:t>
      </w:r>
      <w:r w:rsidDel="00000000" w:rsidR="00000000" w:rsidRPr="00000000">
        <w:rPr>
          <w:rFonts w:ascii="Times New Roman" w:cs="Times New Roman" w:eastAsia="Times New Roman" w:hAnsi="Times New Roman"/>
          <w:color w:val="191919"/>
          <w:sz w:val="18"/>
          <w:szCs w:val="18"/>
          <w:rtl w:val="0"/>
        </w:rPr>
        <w:t xml:space="preserve">n</w:t>
      </w:r>
      <w:r w:rsidDel="00000000" w:rsidR="00000000" w:rsidRPr="00000000">
        <w:rPr>
          <w:rFonts w:ascii="Times New Roman" w:cs="Times New Roman" w:eastAsia="Times New Roman" w:hAnsi="Times New Roman"/>
          <w:color w:val="2b2b2b"/>
          <w:sz w:val="18"/>
          <w:szCs w:val="18"/>
          <w:rtl w:val="0"/>
        </w:rPr>
        <w:t xml:space="preserve">ive</w:t>
      </w:r>
      <w:r w:rsidDel="00000000" w:rsidR="00000000" w:rsidRPr="00000000">
        <w:rPr>
          <w:rFonts w:ascii="Times New Roman" w:cs="Times New Roman" w:eastAsia="Times New Roman" w:hAnsi="Times New Roman"/>
          <w:color w:val="191919"/>
          <w:sz w:val="18"/>
          <w:szCs w:val="18"/>
          <w:rtl w:val="0"/>
        </w:rPr>
        <w:t xml:space="preserve">r</w:t>
      </w:r>
      <w:r w:rsidDel="00000000" w:rsidR="00000000" w:rsidRPr="00000000">
        <w:rPr>
          <w:rFonts w:ascii="Times New Roman" w:cs="Times New Roman" w:eastAsia="Times New Roman" w:hAnsi="Times New Roman"/>
          <w:color w:val="3d3d3d"/>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it</w:t>
      </w:r>
      <w:r w:rsidDel="00000000" w:rsidR="00000000" w:rsidRPr="00000000">
        <w:rPr>
          <w:rFonts w:ascii="Times New Roman" w:cs="Times New Roman" w:eastAsia="Times New Roman" w:hAnsi="Times New Roman"/>
          <w:color w:val="2b2b2b"/>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ri</w:t>
      </w:r>
      <w:r w:rsidDel="00000000" w:rsidR="00000000" w:rsidRPr="00000000">
        <w:rPr>
          <w:rFonts w:ascii="Times New Roman" w:cs="Times New Roman" w:eastAsia="Times New Roman" w:hAnsi="Times New Roman"/>
          <w:color w:val="2b2b2b"/>
          <w:sz w:val="18"/>
          <w:szCs w:val="18"/>
          <w:rtl w:val="0"/>
        </w:rPr>
        <w:t xml:space="preserve">a</w:t>
      </w:r>
      <w:r w:rsidDel="00000000" w:rsidR="00000000" w:rsidRPr="00000000">
        <w:rPr>
          <w:rFonts w:ascii="Times New Roman" w:cs="Times New Roman" w:eastAsia="Times New Roman" w:hAnsi="Times New Roman"/>
          <w:color w:val="3d3d3d"/>
          <w:sz w:val="18"/>
          <w:szCs w:val="18"/>
          <w:rtl w:val="0"/>
        </w:rPr>
        <w:t xml:space="preserve">s</w:t>
      </w:r>
      <w:r w:rsidDel="00000000" w:rsidR="00000000" w:rsidRPr="00000000">
        <w:rPr>
          <w:rFonts w:ascii="Times New Roman" w:cs="Times New Roman" w:eastAsia="Times New Roman" w:hAnsi="Times New Roman"/>
          <w:color w:val="2b2b2b"/>
          <w:sz w:val="18"/>
          <w:szCs w:val="18"/>
          <w:rtl w:val="0"/>
        </w:rPr>
        <w:t xml:space="preserve">. </w:t>
      </w:r>
      <w:r w:rsidDel="00000000" w:rsidR="00000000" w:rsidRPr="00000000">
        <w:rPr>
          <w:rFonts w:ascii="Times New Roman" w:cs="Times New Roman" w:eastAsia="Times New Roman" w:hAnsi="Times New Roman"/>
          <w:color w:val="545454"/>
          <w:sz w:val="18"/>
          <w:szCs w:val="18"/>
          <w:rtl w:val="0"/>
        </w:rPr>
        <w:t xml:space="preserve">s</w:t>
      </w:r>
      <w:r w:rsidDel="00000000" w:rsidR="00000000" w:rsidRPr="00000000">
        <w:rPr>
          <w:rFonts w:ascii="Times New Roman" w:cs="Times New Roman" w:eastAsia="Times New Roman" w:hAnsi="Times New Roman"/>
          <w:color w:val="2b2b2b"/>
          <w:sz w:val="18"/>
          <w:szCs w:val="18"/>
          <w:rtl w:val="0"/>
        </w:rPr>
        <w:t xml:space="preserve">eg</w:t>
      </w:r>
      <w:r w:rsidDel="00000000" w:rsidR="00000000" w:rsidRPr="00000000">
        <w:rPr>
          <w:rFonts w:ascii="Times New Roman" w:cs="Times New Roman" w:eastAsia="Times New Roman" w:hAnsi="Times New Roman"/>
          <w:color w:val="191919"/>
          <w:sz w:val="18"/>
          <w:szCs w:val="18"/>
          <w:rtl w:val="0"/>
        </w:rPr>
        <w:t xml:space="preserve">ún </w:t>
      </w:r>
      <w:r w:rsidDel="00000000" w:rsidR="00000000" w:rsidRPr="00000000">
        <w:rPr>
          <w:rFonts w:ascii="Times New Roman" w:cs="Times New Roman" w:eastAsia="Times New Roman" w:hAnsi="Times New Roman"/>
          <w:color w:val="3d3d3d"/>
          <w:sz w:val="19"/>
          <w:szCs w:val="19"/>
          <w:rtl w:val="0"/>
        </w:rPr>
        <w:t xml:space="preserve">s</w:t>
      </w:r>
      <w:r w:rsidDel="00000000" w:rsidR="00000000" w:rsidRPr="00000000">
        <w:rPr>
          <w:rFonts w:ascii="Times New Roman" w:cs="Times New Roman" w:eastAsia="Times New Roman" w:hAnsi="Times New Roman"/>
          <w:color w:val="2b2b2b"/>
          <w:sz w:val="19"/>
          <w:szCs w:val="19"/>
          <w:rtl w:val="0"/>
        </w:rPr>
        <w:t xml:space="preserve">e </w:t>
      </w:r>
      <w:r w:rsidDel="00000000" w:rsidR="00000000" w:rsidRPr="00000000">
        <w:rPr>
          <w:rFonts w:ascii="Times New Roman" w:cs="Times New Roman" w:eastAsia="Times New Roman" w:hAnsi="Times New Roman"/>
          <w:color w:val="2b2b2b"/>
          <w:sz w:val="18"/>
          <w:szCs w:val="18"/>
          <w:rtl w:val="0"/>
        </w:rPr>
        <w:t xml:space="preserve">d</w:t>
      </w:r>
      <w:r w:rsidDel="00000000" w:rsidR="00000000" w:rsidRPr="00000000">
        <w:rPr>
          <w:rFonts w:ascii="Times New Roman" w:cs="Times New Roman" w:eastAsia="Times New Roman" w:hAnsi="Times New Roman"/>
          <w:color w:val="191919"/>
          <w:sz w:val="18"/>
          <w:szCs w:val="18"/>
          <w:rtl w:val="0"/>
        </w:rPr>
        <w:t xml:space="preserve">e</w:t>
      </w:r>
      <w:r w:rsidDel="00000000" w:rsidR="00000000" w:rsidRPr="00000000">
        <w:rPr>
          <w:rFonts w:ascii="Times New Roman" w:cs="Times New Roman" w:eastAsia="Times New Roman" w:hAnsi="Times New Roman"/>
          <w:color w:val="2b2b2b"/>
          <w:sz w:val="18"/>
          <w:szCs w:val="18"/>
          <w:rtl w:val="0"/>
        </w:rPr>
        <w:t xml:space="preserve">tal</w:t>
      </w:r>
      <w:r w:rsidDel="00000000" w:rsidR="00000000" w:rsidRPr="00000000">
        <w:rPr>
          <w:rFonts w:ascii="Times New Roman" w:cs="Times New Roman" w:eastAsia="Times New Roman" w:hAnsi="Times New Roman"/>
          <w:color w:val="191919"/>
          <w:sz w:val="18"/>
          <w:szCs w:val="18"/>
          <w:rtl w:val="0"/>
        </w:rPr>
        <w:t xml:space="preserve">l</w:t>
      </w:r>
      <w:r w:rsidDel="00000000" w:rsidR="00000000" w:rsidRPr="00000000">
        <w:rPr>
          <w:rFonts w:ascii="Times New Roman" w:cs="Times New Roman" w:eastAsia="Times New Roman" w:hAnsi="Times New Roman"/>
          <w:color w:val="2b2b2b"/>
          <w:sz w:val="18"/>
          <w:szCs w:val="18"/>
          <w:rtl w:val="0"/>
        </w:rPr>
        <w:t xml:space="preserve">a a co</w:t>
      </w:r>
      <w:r w:rsidDel="00000000" w:rsidR="00000000" w:rsidRPr="00000000">
        <w:rPr>
          <w:rFonts w:ascii="Times New Roman" w:cs="Times New Roman" w:eastAsia="Times New Roman" w:hAnsi="Times New Roman"/>
          <w:color w:val="191919"/>
          <w:sz w:val="18"/>
          <w:szCs w:val="18"/>
          <w:rtl w:val="0"/>
        </w:rPr>
        <w:t xml:space="preserve">ntinu</w:t>
      </w:r>
      <w:r w:rsidDel="00000000" w:rsidR="00000000" w:rsidRPr="00000000">
        <w:rPr>
          <w:rFonts w:ascii="Times New Roman" w:cs="Times New Roman" w:eastAsia="Times New Roman" w:hAnsi="Times New Roman"/>
          <w:color w:val="2b2b2b"/>
          <w:sz w:val="18"/>
          <w:szCs w:val="18"/>
          <w:rtl w:val="0"/>
        </w:rPr>
        <w:t xml:space="preserve">ac</w:t>
      </w:r>
      <w:r w:rsidDel="00000000" w:rsidR="00000000" w:rsidRPr="00000000">
        <w:rPr>
          <w:rFonts w:ascii="Times New Roman" w:cs="Times New Roman" w:eastAsia="Times New Roman" w:hAnsi="Times New Roman"/>
          <w:color w:val="191919"/>
          <w:sz w:val="18"/>
          <w:szCs w:val="18"/>
          <w:rtl w:val="0"/>
        </w:rPr>
        <w:t xml:space="preserve">i</w:t>
      </w:r>
      <w:r w:rsidDel="00000000" w:rsidR="00000000" w:rsidRPr="00000000">
        <w:rPr>
          <w:rFonts w:ascii="Times New Roman" w:cs="Times New Roman" w:eastAsia="Times New Roman" w:hAnsi="Times New Roman"/>
          <w:color w:val="3d3d3d"/>
          <w:sz w:val="18"/>
          <w:szCs w:val="18"/>
          <w:rtl w:val="0"/>
        </w:rPr>
        <w:t xml:space="preserve">ó</w:t>
      </w:r>
      <w:r w:rsidDel="00000000" w:rsidR="00000000" w:rsidRPr="00000000">
        <w:rPr>
          <w:rFonts w:ascii="Times New Roman" w:cs="Times New Roman" w:eastAsia="Times New Roman" w:hAnsi="Times New Roman"/>
          <w:color w:val="191919"/>
          <w:sz w:val="18"/>
          <w:szCs w:val="18"/>
          <w:rtl w:val="0"/>
        </w:rPr>
        <w:t xml:space="preserve">n.</w:t>
      </w:r>
      <w:r w:rsidDel="00000000" w:rsidR="00000000" w:rsidRPr="00000000">
        <w:rPr>
          <w:rtl w:val="0"/>
        </w:rPr>
      </w:r>
    </w:p>
    <w:p w:rsidR="00000000" w:rsidDel="00000000" w:rsidP="00000000" w:rsidRDefault="00000000" w:rsidRPr="00000000" w14:paraId="00000FA3">
      <w:pPr>
        <w:spacing w:line="220" w:lineRule="auto"/>
        <w:ind w:left="1837"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color w:val="191919"/>
          <w:sz w:val="20"/>
          <w:szCs w:val="20"/>
          <w:rtl w:val="0"/>
        </w:rPr>
        <w:t xml:space="preserve">•    </w:t>
      </w:r>
      <w:r w:rsidDel="00000000" w:rsidR="00000000" w:rsidRPr="00000000">
        <w:rPr>
          <w:rFonts w:ascii="Times New Roman" w:cs="Times New Roman" w:eastAsia="Times New Roman" w:hAnsi="Times New Roman"/>
          <w:color w:val="3d3d3d"/>
          <w:sz w:val="20"/>
          <w:szCs w:val="20"/>
          <w:rtl w:val="0"/>
        </w:rPr>
        <w:t xml:space="preserve">E</w:t>
      </w:r>
      <w:r w:rsidDel="00000000" w:rsidR="00000000" w:rsidRPr="00000000">
        <w:rPr>
          <w:rFonts w:ascii="Times New Roman" w:cs="Times New Roman" w:eastAsia="Times New Roman" w:hAnsi="Times New Roman"/>
          <w:color w:val="191919"/>
          <w:sz w:val="20"/>
          <w:szCs w:val="20"/>
          <w:rtl w:val="0"/>
        </w:rPr>
        <w:t xml:space="preserve">n </w:t>
      </w:r>
      <w:r w:rsidDel="00000000" w:rsidR="00000000" w:rsidRPr="00000000">
        <w:rPr>
          <w:rFonts w:ascii="Times New Roman" w:cs="Times New Roman" w:eastAsia="Times New Roman" w:hAnsi="Times New Roman"/>
          <w:color w:val="191919"/>
          <w:sz w:val="19"/>
          <w:szCs w:val="19"/>
          <w:rtl w:val="0"/>
        </w:rPr>
        <w:t xml:space="preserve">p</w:t>
      </w:r>
      <w:r w:rsidDel="00000000" w:rsidR="00000000" w:rsidRPr="00000000">
        <w:rPr>
          <w:rFonts w:ascii="Times New Roman" w:cs="Times New Roman" w:eastAsia="Times New Roman" w:hAnsi="Times New Roman"/>
          <w:color w:val="3d3d3d"/>
          <w:sz w:val="19"/>
          <w:szCs w:val="19"/>
          <w:rtl w:val="0"/>
        </w:rPr>
        <w:t xml:space="preserve">r</w:t>
      </w:r>
      <w:r w:rsidDel="00000000" w:rsidR="00000000" w:rsidRPr="00000000">
        <w:rPr>
          <w:rFonts w:ascii="Times New Roman" w:cs="Times New Roman" w:eastAsia="Times New Roman" w:hAnsi="Times New Roman"/>
          <w:color w:val="191919"/>
          <w:sz w:val="19"/>
          <w:szCs w:val="19"/>
          <w:rtl w:val="0"/>
        </w:rPr>
        <w:t xml:space="preserve">i</w:t>
      </w:r>
      <w:r w:rsidDel="00000000" w:rsidR="00000000" w:rsidRPr="00000000">
        <w:rPr>
          <w:rFonts w:ascii="Times New Roman" w:cs="Times New Roman" w:eastAsia="Times New Roman" w:hAnsi="Times New Roman"/>
          <w:color w:val="2b2b2b"/>
          <w:sz w:val="19"/>
          <w:szCs w:val="19"/>
          <w:rtl w:val="0"/>
        </w:rPr>
        <w:t xml:space="preserve">n</w:t>
      </w:r>
      <w:r w:rsidDel="00000000" w:rsidR="00000000" w:rsidRPr="00000000">
        <w:rPr>
          <w:rFonts w:ascii="Times New Roman" w:cs="Times New Roman" w:eastAsia="Times New Roman" w:hAnsi="Times New Roman"/>
          <w:color w:val="191919"/>
          <w:sz w:val="19"/>
          <w:szCs w:val="19"/>
          <w:rtl w:val="0"/>
        </w:rPr>
        <w:t xml:space="preserve">c</w:t>
      </w:r>
      <w:r w:rsidDel="00000000" w:rsidR="00000000" w:rsidRPr="00000000">
        <w:rPr>
          <w:rFonts w:ascii="Times New Roman" w:cs="Times New Roman" w:eastAsia="Times New Roman" w:hAnsi="Times New Roman"/>
          <w:color w:val="2b2b2b"/>
          <w:sz w:val="19"/>
          <w:szCs w:val="19"/>
          <w:rtl w:val="0"/>
        </w:rPr>
        <w:t xml:space="preserve">i</w:t>
      </w:r>
      <w:r w:rsidDel="00000000" w:rsidR="00000000" w:rsidRPr="00000000">
        <w:rPr>
          <w:rFonts w:ascii="Times New Roman" w:cs="Times New Roman" w:eastAsia="Times New Roman" w:hAnsi="Times New Roman"/>
          <w:color w:val="191919"/>
          <w:sz w:val="19"/>
          <w:szCs w:val="19"/>
          <w:rtl w:val="0"/>
        </w:rPr>
        <w:t xml:space="preserve">p</w:t>
      </w:r>
      <w:r w:rsidDel="00000000" w:rsidR="00000000" w:rsidRPr="00000000">
        <w:rPr>
          <w:rFonts w:ascii="Times New Roman" w:cs="Times New Roman" w:eastAsia="Times New Roman" w:hAnsi="Times New Roman"/>
          <w:color w:val="2b2b2b"/>
          <w:sz w:val="19"/>
          <w:szCs w:val="19"/>
          <w:rtl w:val="0"/>
        </w:rPr>
        <w:t xml:space="preserve">io</w:t>
      </w:r>
      <w:r w:rsidDel="00000000" w:rsidR="00000000" w:rsidRPr="00000000">
        <w:rPr>
          <w:rFonts w:ascii="Times New Roman" w:cs="Times New Roman" w:eastAsia="Times New Roman" w:hAnsi="Times New Roman"/>
          <w:color w:val="3d3d3d"/>
          <w:sz w:val="19"/>
          <w:szCs w:val="19"/>
          <w:rtl w:val="0"/>
        </w:rPr>
        <w:t xml:space="preserve">, </w:t>
      </w:r>
      <w:r w:rsidDel="00000000" w:rsidR="00000000" w:rsidRPr="00000000">
        <w:rPr>
          <w:rFonts w:ascii="Times New Roman" w:cs="Times New Roman" w:eastAsia="Times New Roman" w:hAnsi="Times New Roman"/>
          <w:color w:val="2b2b2b"/>
          <w:sz w:val="19"/>
          <w:szCs w:val="19"/>
          <w:rtl w:val="0"/>
        </w:rPr>
        <w:t xml:space="preserve">s</w:t>
      </w:r>
      <w:r w:rsidDel="00000000" w:rsidR="00000000" w:rsidRPr="00000000">
        <w:rPr>
          <w:rFonts w:ascii="Times New Roman" w:cs="Times New Roman" w:eastAsia="Times New Roman" w:hAnsi="Times New Roman"/>
          <w:color w:val="191919"/>
          <w:sz w:val="19"/>
          <w:szCs w:val="19"/>
          <w:rtl w:val="0"/>
        </w:rPr>
        <w:t xml:space="preserve">e </w:t>
      </w:r>
      <w:r w:rsidDel="00000000" w:rsidR="00000000" w:rsidRPr="00000000">
        <w:rPr>
          <w:rFonts w:ascii="Times New Roman" w:cs="Times New Roman" w:eastAsia="Times New Roman" w:hAnsi="Times New Roman"/>
          <w:color w:val="2b2b2b"/>
          <w:sz w:val="19"/>
          <w:szCs w:val="19"/>
          <w:rtl w:val="0"/>
        </w:rPr>
        <w:t xml:space="preserve">e</w:t>
      </w:r>
      <w:r w:rsidDel="00000000" w:rsidR="00000000" w:rsidRPr="00000000">
        <w:rPr>
          <w:rFonts w:ascii="Times New Roman" w:cs="Times New Roman" w:eastAsia="Times New Roman" w:hAnsi="Times New Roman"/>
          <w:color w:val="3d3d3d"/>
          <w:sz w:val="19"/>
          <w:szCs w:val="19"/>
          <w:rtl w:val="0"/>
        </w:rPr>
        <w:t xml:space="preserve">s</w:t>
      </w:r>
      <w:r w:rsidDel="00000000" w:rsidR="00000000" w:rsidRPr="00000000">
        <w:rPr>
          <w:rFonts w:ascii="Times New Roman" w:cs="Times New Roman" w:eastAsia="Times New Roman" w:hAnsi="Times New Roman"/>
          <w:color w:val="2b2b2b"/>
          <w:sz w:val="19"/>
          <w:szCs w:val="19"/>
          <w:rtl w:val="0"/>
        </w:rPr>
        <w:t xml:space="preserve">ta</w:t>
      </w:r>
      <w:r w:rsidDel="00000000" w:rsidR="00000000" w:rsidRPr="00000000">
        <w:rPr>
          <w:rFonts w:ascii="Times New Roman" w:cs="Times New Roman" w:eastAsia="Times New Roman" w:hAnsi="Times New Roman"/>
          <w:color w:val="191919"/>
          <w:sz w:val="19"/>
          <w:szCs w:val="19"/>
          <w:rtl w:val="0"/>
        </w:rPr>
        <w:t xml:space="preserve">b</w:t>
      </w:r>
      <w:r w:rsidDel="00000000" w:rsidR="00000000" w:rsidRPr="00000000">
        <w:rPr>
          <w:rFonts w:ascii="Times New Roman" w:cs="Times New Roman" w:eastAsia="Times New Roman" w:hAnsi="Times New Roman"/>
          <w:color w:val="2b2b2b"/>
          <w:sz w:val="19"/>
          <w:szCs w:val="19"/>
          <w:rtl w:val="0"/>
        </w:rPr>
        <w:t xml:space="preserve">lece</w:t>
      </w:r>
      <w:r w:rsidDel="00000000" w:rsidR="00000000" w:rsidRPr="00000000">
        <w:rPr>
          <w:rFonts w:ascii="Times New Roman" w:cs="Times New Roman" w:eastAsia="Times New Roman" w:hAnsi="Times New Roman"/>
          <w:color w:val="191919"/>
          <w:sz w:val="19"/>
          <w:szCs w:val="19"/>
          <w:rtl w:val="0"/>
        </w:rPr>
        <w:t xml:space="preserve">r</w:t>
      </w:r>
      <w:r w:rsidDel="00000000" w:rsidR="00000000" w:rsidRPr="00000000">
        <w:rPr>
          <w:rFonts w:ascii="Times New Roman" w:cs="Times New Roman" w:eastAsia="Times New Roman" w:hAnsi="Times New Roman"/>
          <w:color w:val="545454"/>
          <w:sz w:val="19"/>
          <w:szCs w:val="19"/>
          <w:rtl w:val="0"/>
        </w:rPr>
        <w:t xml:space="preserve">á  </w:t>
      </w:r>
      <w:r w:rsidDel="00000000" w:rsidR="00000000" w:rsidRPr="00000000">
        <w:rPr>
          <w:rFonts w:ascii="Times New Roman" w:cs="Times New Roman" w:eastAsia="Times New Roman" w:hAnsi="Times New Roman"/>
          <w:color w:val="191919"/>
          <w:sz w:val="19"/>
          <w:szCs w:val="19"/>
          <w:rtl w:val="0"/>
        </w:rPr>
        <w:t xml:space="preserve">l</w:t>
      </w:r>
      <w:r w:rsidDel="00000000" w:rsidR="00000000" w:rsidRPr="00000000">
        <w:rPr>
          <w:rFonts w:ascii="Times New Roman" w:cs="Times New Roman" w:eastAsia="Times New Roman" w:hAnsi="Times New Roman"/>
          <w:color w:val="2b2b2b"/>
          <w:sz w:val="19"/>
          <w:szCs w:val="19"/>
          <w:rtl w:val="0"/>
        </w:rPr>
        <w:t xml:space="preserve">a </w:t>
      </w:r>
      <w:r w:rsidDel="00000000" w:rsidR="00000000" w:rsidRPr="00000000">
        <w:rPr>
          <w:rFonts w:ascii="Times New Roman" w:cs="Times New Roman" w:eastAsia="Times New Roman" w:hAnsi="Times New Roman"/>
          <w:color w:val="191919"/>
          <w:sz w:val="18"/>
          <w:szCs w:val="18"/>
          <w:rtl w:val="0"/>
        </w:rPr>
        <w:t xml:space="preserve">n</w:t>
      </w:r>
      <w:r w:rsidDel="00000000" w:rsidR="00000000" w:rsidRPr="00000000">
        <w:rPr>
          <w:rFonts w:ascii="Times New Roman" w:cs="Times New Roman" w:eastAsia="Times New Roman" w:hAnsi="Times New Roman"/>
          <w:color w:val="2b2b2b"/>
          <w:sz w:val="18"/>
          <w:szCs w:val="18"/>
          <w:rtl w:val="0"/>
        </w:rPr>
        <w:t xml:space="preserve">ue</w:t>
      </w:r>
      <w:r w:rsidDel="00000000" w:rsidR="00000000" w:rsidRPr="00000000">
        <w:rPr>
          <w:rFonts w:ascii="Times New Roman" w:cs="Times New Roman" w:eastAsia="Times New Roman" w:hAnsi="Times New Roman"/>
          <w:color w:val="3d3d3d"/>
          <w:sz w:val="18"/>
          <w:szCs w:val="18"/>
          <w:rtl w:val="0"/>
        </w:rPr>
        <w:t xml:space="preserve">v</w:t>
      </w:r>
      <w:r w:rsidDel="00000000" w:rsidR="00000000" w:rsidRPr="00000000">
        <w:rPr>
          <w:rFonts w:ascii="Times New Roman" w:cs="Times New Roman" w:eastAsia="Times New Roman" w:hAnsi="Times New Roman"/>
          <w:color w:val="191919"/>
          <w:sz w:val="18"/>
          <w:szCs w:val="18"/>
          <w:rtl w:val="0"/>
        </w:rPr>
        <w:t xml:space="preserve">a </w:t>
      </w:r>
      <w:r w:rsidDel="00000000" w:rsidR="00000000" w:rsidRPr="00000000">
        <w:rPr>
          <w:rFonts w:ascii="Times New Roman" w:cs="Times New Roman" w:eastAsia="Times New Roman" w:hAnsi="Times New Roman"/>
          <w:color w:val="2b2b2b"/>
          <w:sz w:val="18"/>
          <w:szCs w:val="18"/>
          <w:rtl w:val="0"/>
        </w:rPr>
        <w:t xml:space="preserve">ca</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b2b2b"/>
          <w:sz w:val="18"/>
          <w:szCs w:val="18"/>
          <w:rtl w:val="0"/>
        </w:rPr>
        <w:t xml:space="preserve">egorí</w:t>
      </w:r>
      <w:r w:rsidDel="00000000" w:rsidR="00000000" w:rsidRPr="00000000">
        <w:rPr>
          <w:rFonts w:ascii="Times New Roman" w:cs="Times New Roman" w:eastAsia="Times New Roman" w:hAnsi="Times New Roman"/>
          <w:color w:val="3d3d3d"/>
          <w:sz w:val="18"/>
          <w:szCs w:val="18"/>
          <w:rtl w:val="0"/>
        </w:rPr>
        <w:t xml:space="preserve">a </w:t>
      </w:r>
      <w:r w:rsidDel="00000000" w:rsidR="00000000" w:rsidRPr="00000000">
        <w:rPr>
          <w:rFonts w:ascii="Times New Roman" w:cs="Times New Roman" w:eastAsia="Times New Roman" w:hAnsi="Times New Roman"/>
          <w:color w:val="191919"/>
          <w:sz w:val="18"/>
          <w:szCs w:val="18"/>
          <w:rtl w:val="0"/>
        </w:rPr>
        <w:t xml:space="preserve">c</w:t>
      </w:r>
      <w:r w:rsidDel="00000000" w:rsidR="00000000" w:rsidRPr="00000000">
        <w:rPr>
          <w:rFonts w:ascii="Times New Roman" w:cs="Times New Roman" w:eastAsia="Times New Roman" w:hAnsi="Times New Roman"/>
          <w:color w:val="2b2b2b"/>
          <w:sz w:val="18"/>
          <w:szCs w:val="18"/>
          <w:rtl w:val="0"/>
        </w:rPr>
        <w:t xml:space="preserve">orres</w:t>
      </w:r>
      <w:r w:rsidDel="00000000" w:rsidR="00000000" w:rsidRPr="00000000">
        <w:rPr>
          <w:rFonts w:ascii="Times New Roman" w:cs="Times New Roman" w:eastAsia="Times New Roman" w:hAnsi="Times New Roman"/>
          <w:color w:val="191919"/>
          <w:sz w:val="18"/>
          <w:szCs w:val="18"/>
          <w:rtl w:val="0"/>
        </w:rPr>
        <w:t xml:space="preserve">p</w:t>
      </w:r>
      <w:r w:rsidDel="00000000" w:rsidR="00000000" w:rsidRPr="00000000">
        <w:rPr>
          <w:rFonts w:ascii="Times New Roman" w:cs="Times New Roman" w:eastAsia="Times New Roman" w:hAnsi="Times New Roman"/>
          <w:color w:val="2b2b2b"/>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ndi</w:t>
      </w:r>
      <w:r w:rsidDel="00000000" w:rsidR="00000000" w:rsidRPr="00000000">
        <w:rPr>
          <w:rFonts w:ascii="Times New Roman" w:cs="Times New Roman" w:eastAsia="Times New Roman" w:hAnsi="Times New Roman"/>
          <w:color w:val="2b2b2b"/>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nt</w:t>
      </w:r>
      <w:r w:rsidDel="00000000" w:rsidR="00000000" w:rsidRPr="00000000">
        <w:rPr>
          <w:rFonts w:ascii="Times New Roman" w:cs="Times New Roman" w:eastAsia="Times New Roman" w:hAnsi="Times New Roman"/>
          <w:color w:val="2b2b2b"/>
          <w:sz w:val="18"/>
          <w:szCs w:val="18"/>
          <w:rtl w:val="0"/>
        </w:rPr>
        <w:t xml:space="preserve">e </w:t>
      </w:r>
      <w:r w:rsidDel="00000000" w:rsidR="00000000" w:rsidRPr="00000000">
        <w:rPr>
          <w:rFonts w:ascii="Times New Roman" w:cs="Times New Roman" w:eastAsia="Times New Roman" w:hAnsi="Times New Roman"/>
          <w:color w:val="191919"/>
          <w:sz w:val="18"/>
          <w:szCs w:val="18"/>
          <w:rtl w:val="0"/>
        </w:rPr>
        <w:t xml:space="preserve">a </w:t>
      </w:r>
      <w:r w:rsidDel="00000000" w:rsidR="00000000" w:rsidRPr="00000000">
        <w:rPr>
          <w:rFonts w:ascii="Times New Roman" w:cs="Times New Roman" w:eastAsia="Times New Roman" w:hAnsi="Times New Roman"/>
          <w:color w:val="2b2b2b"/>
          <w:sz w:val="18"/>
          <w:szCs w:val="18"/>
          <w:rtl w:val="0"/>
        </w:rPr>
        <w:t xml:space="preserve">cada </w:t>
      </w:r>
      <w:r w:rsidDel="00000000" w:rsidR="00000000" w:rsidRPr="00000000">
        <w:rPr>
          <w:rFonts w:ascii="Times New Roman" w:cs="Times New Roman" w:eastAsia="Times New Roman" w:hAnsi="Times New Roman"/>
          <w:color w:val="191919"/>
          <w:sz w:val="18"/>
          <w:szCs w:val="18"/>
          <w:rtl w:val="0"/>
        </w:rPr>
        <w:t xml:space="preserve">a</w:t>
      </w:r>
      <w:r w:rsidDel="00000000" w:rsidR="00000000" w:rsidRPr="00000000">
        <w:rPr>
          <w:rFonts w:ascii="Times New Roman" w:cs="Times New Roman" w:eastAsia="Times New Roman" w:hAnsi="Times New Roman"/>
          <w:color w:val="2b2b2b"/>
          <w:sz w:val="18"/>
          <w:szCs w:val="18"/>
          <w:rtl w:val="0"/>
        </w:rPr>
        <w:t xml:space="preserve">ge</w:t>
      </w:r>
      <w:r w:rsidDel="00000000" w:rsidR="00000000" w:rsidRPr="00000000">
        <w:rPr>
          <w:rFonts w:ascii="Times New Roman" w:cs="Times New Roman" w:eastAsia="Times New Roman" w:hAnsi="Times New Roman"/>
          <w:color w:val="191919"/>
          <w:sz w:val="18"/>
          <w:szCs w:val="18"/>
          <w:rtl w:val="0"/>
        </w:rPr>
        <w:t xml:space="preserve">nt</w:t>
      </w:r>
      <w:r w:rsidDel="00000000" w:rsidR="00000000" w:rsidRPr="00000000">
        <w:rPr>
          <w:rFonts w:ascii="Times New Roman" w:cs="Times New Roman" w:eastAsia="Times New Roman" w:hAnsi="Times New Roman"/>
          <w:color w:val="2b2b2b"/>
          <w:sz w:val="18"/>
          <w:szCs w:val="18"/>
          <w:rtl w:val="0"/>
        </w:rPr>
        <w:t xml:space="preserve">e e</w:t>
      </w:r>
      <w:r w:rsidDel="00000000" w:rsidR="00000000" w:rsidRPr="00000000">
        <w:rPr>
          <w:rFonts w:ascii="Times New Roman" w:cs="Times New Roman" w:eastAsia="Times New Roman" w:hAnsi="Times New Roman"/>
          <w:color w:val="191919"/>
          <w:sz w:val="18"/>
          <w:szCs w:val="18"/>
          <w:rtl w:val="0"/>
        </w:rPr>
        <w:t xml:space="preserve">n </w:t>
      </w:r>
      <w:r w:rsidDel="00000000" w:rsidR="00000000" w:rsidRPr="00000000">
        <w:rPr>
          <w:rFonts w:ascii="Times New Roman" w:cs="Times New Roman" w:eastAsia="Times New Roman" w:hAnsi="Times New Roman"/>
          <w:color w:val="2b2b2b"/>
          <w:sz w:val="18"/>
          <w:szCs w:val="18"/>
          <w:rtl w:val="0"/>
        </w:rPr>
        <w:t xml:space="preserve">ba</w:t>
      </w:r>
      <w:r w:rsidDel="00000000" w:rsidR="00000000" w:rsidRPr="00000000">
        <w:rPr>
          <w:rFonts w:ascii="Times New Roman" w:cs="Times New Roman" w:eastAsia="Times New Roman" w:hAnsi="Times New Roman"/>
          <w:color w:val="3d3d3d"/>
          <w:sz w:val="18"/>
          <w:szCs w:val="18"/>
          <w:rtl w:val="0"/>
        </w:rPr>
        <w:t xml:space="preserve">s</w:t>
      </w:r>
      <w:r w:rsidDel="00000000" w:rsidR="00000000" w:rsidRPr="00000000">
        <w:rPr>
          <w:rFonts w:ascii="Times New Roman" w:cs="Times New Roman" w:eastAsia="Times New Roman" w:hAnsi="Times New Roman"/>
          <w:color w:val="2b2b2b"/>
          <w:sz w:val="18"/>
          <w:szCs w:val="18"/>
          <w:rtl w:val="0"/>
        </w:rPr>
        <w:t xml:space="preserve">e a </w:t>
      </w:r>
      <w:r w:rsidDel="00000000" w:rsidR="00000000" w:rsidRPr="00000000">
        <w:rPr>
          <w:rFonts w:ascii="Times New Roman" w:cs="Times New Roman" w:eastAsia="Times New Roman" w:hAnsi="Times New Roman"/>
          <w:color w:val="191919"/>
          <w:sz w:val="14"/>
          <w:szCs w:val="14"/>
          <w:rtl w:val="0"/>
        </w:rPr>
        <w:t xml:space="preserve">J</w:t>
      </w:r>
      <w:r w:rsidDel="00000000" w:rsidR="00000000" w:rsidRPr="00000000">
        <w:rPr>
          <w:rFonts w:ascii="Times New Roman" w:cs="Times New Roman" w:eastAsia="Times New Roman" w:hAnsi="Times New Roman"/>
          <w:color w:val="2b2b2b"/>
          <w:sz w:val="14"/>
          <w:szCs w:val="14"/>
          <w:rtl w:val="0"/>
        </w:rPr>
        <w:t xml:space="preserve">;</w:t>
      </w:r>
      <w:r w:rsidDel="00000000" w:rsidR="00000000" w:rsidRPr="00000000">
        <w:rPr>
          <w:rFonts w:ascii="Times New Roman" w:cs="Times New Roman" w:eastAsia="Times New Roman" w:hAnsi="Times New Roman"/>
          <w:color w:val="191919"/>
          <w:sz w:val="14"/>
          <w:szCs w:val="14"/>
          <w:rtl w:val="0"/>
        </w:rPr>
        <w:t xml:space="preserve">1</w:t>
      </w:r>
      <w:r w:rsidDel="00000000" w:rsidR="00000000" w:rsidRPr="00000000">
        <w:rPr>
          <w:rtl w:val="0"/>
        </w:rPr>
      </w:r>
    </w:p>
    <w:p w:rsidR="00000000" w:rsidDel="00000000" w:rsidP="00000000" w:rsidRDefault="00000000" w:rsidRPr="00000000" w14:paraId="00000FA4">
      <w:pPr>
        <w:spacing w:line="1340" w:lineRule="auto"/>
        <w:ind w:right="-223"/>
        <w:jc w:val="left"/>
        <w:rPr>
          <w:rFonts w:ascii="Arial" w:cs="Arial" w:eastAsia="Arial" w:hAnsi="Arial"/>
          <w:sz w:val="135"/>
          <w:szCs w:val="135"/>
        </w:rPr>
      </w:pPr>
      <w:r w:rsidDel="00000000" w:rsidR="00000000" w:rsidRPr="00000000">
        <w:rPr>
          <w:rFonts w:ascii="Arial" w:cs="Arial" w:eastAsia="Arial" w:hAnsi="Arial"/>
          <w:i w:val="1"/>
          <w:color w:val="545454"/>
          <w:sz w:val="135"/>
          <w:szCs w:val="135"/>
          <w:vertAlign w:val="baseline"/>
          <w:rtl w:val="0"/>
        </w:rPr>
        <w:t xml:space="preserve">11     </w:t>
      </w:r>
      <w:r w:rsidDel="00000000" w:rsidR="00000000" w:rsidRPr="00000000">
        <w:rPr>
          <w:rFonts w:ascii="Arial" w:cs="Arial" w:eastAsia="Arial" w:hAnsi="Arial"/>
          <w:i w:val="1"/>
          <w:color w:val="191919"/>
          <w:sz w:val="135"/>
          <w:szCs w:val="135"/>
          <w:vertAlign w:val="baseline"/>
          <w:rtl w:val="0"/>
        </w:rPr>
        <w:t xml:space="preserve">•</w:t>
      </w:r>
      <w:r w:rsidDel="00000000" w:rsidR="00000000" w:rsidRPr="00000000">
        <w:rPr>
          <w:rtl w:val="0"/>
        </w:rPr>
      </w:r>
    </w:p>
    <w:p w:rsidR="00000000" w:rsidDel="00000000" w:rsidP="00000000" w:rsidRDefault="00000000" w:rsidRPr="00000000" w14:paraId="00000FA5">
      <w:pPr>
        <w:spacing w:before="14" w:lineRule="auto"/>
        <w:ind w:left="1428" w:right="3317" w:firstLine="0"/>
        <w:jc w:val="center"/>
        <w:rPr>
          <w:rFonts w:ascii="Times New Roman" w:cs="Times New Roman" w:eastAsia="Times New Roman" w:hAnsi="Times New Roman"/>
          <w:sz w:val="18"/>
          <w:szCs w:val="18"/>
        </w:rPr>
      </w:pPr>
      <w:r w:rsidDel="00000000" w:rsidR="00000000" w:rsidRPr="00000000">
        <w:rPr>
          <w:rFonts w:ascii="Malgun Gothic" w:cs="Malgun Gothic" w:eastAsia="Malgun Gothic" w:hAnsi="Malgun Gothic"/>
          <w:color w:val="545454"/>
          <w:sz w:val="18"/>
          <w:szCs w:val="18"/>
          <w:rtl w:val="0"/>
        </w:rPr>
        <w:t xml:space="preserve">�</w:t>
      </w:r>
      <w:r w:rsidDel="00000000" w:rsidR="00000000" w:rsidRPr="00000000">
        <w:rPr>
          <w:rFonts w:ascii="Times New Roman" w:cs="Times New Roman" w:eastAsia="Times New Roman" w:hAnsi="Times New Roman"/>
          <w:color w:val="2b2b2b"/>
          <w:sz w:val="18"/>
          <w:szCs w:val="18"/>
          <w:rtl w:val="0"/>
        </w:rPr>
        <w:t xml:space="preserve">g</w:t>
      </w:r>
      <w:r w:rsidDel="00000000" w:rsidR="00000000" w:rsidRPr="00000000">
        <w:rPr>
          <w:rFonts w:ascii="Times New Roman" w:cs="Times New Roman" w:eastAsia="Times New Roman" w:hAnsi="Times New Roman"/>
          <w:color w:val="191919"/>
          <w:sz w:val="18"/>
          <w:szCs w:val="18"/>
          <w:rtl w:val="0"/>
        </w:rPr>
        <w:t xml:space="preserve">ui</w:t>
      </w:r>
      <w:r w:rsidDel="00000000" w:rsidR="00000000" w:rsidRPr="00000000">
        <w:rPr>
          <w:rFonts w:ascii="Times New Roman" w:cs="Times New Roman" w:eastAsia="Times New Roman" w:hAnsi="Times New Roman"/>
          <w:color w:val="2b2b2b"/>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nt</w:t>
      </w:r>
      <w:r w:rsidDel="00000000" w:rsidR="00000000" w:rsidRPr="00000000">
        <w:rPr>
          <w:rFonts w:ascii="Times New Roman" w:cs="Times New Roman" w:eastAsia="Times New Roman" w:hAnsi="Times New Roman"/>
          <w:color w:val="3d3d3d"/>
          <w:sz w:val="18"/>
          <w:szCs w:val="18"/>
          <w:rtl w:val="0"/>
        </w:rPr>
        <w:t xml:space="preserve">c </w:t>
      </w:r>
      <w:r w:rsidDel="00000000" w:rsidR="00000000" w:rsidRPr="00000000">
        <w:rPr>
          <w:rFonts w:ascii="Times New Roman" w:cs="Times New Roman" w:eastAsia="Times New Roman" w:hAnsi="Times New Roman"/>
          <w:color w:val="2b2b2b"/>
          <w:sz w:val="19"/>
          <w:szCs w:val="19"/>
          <w:rtl w:val="0"/>
        </w:rPr>
        <w:t xml:space="preserve">c</w:t>
      </w:r>
      <w:r w:rsidDel="00000000" w:rsidR="00000000" w:rsidRPr="00000000">
        <w:rPr>
          <w:rFonts w:ascii="Times New Roman" w:cs="Times New Roman" w:eastAsia="Times New Roman" w:hAnsi="Times New Roman"/>
          <w:color w:val="191919"/>
          <w:sz w:val="19"/>
          <w:szCs w:val="19"/>
          <w:rtl w:val="0"/>
        </w:rPr>
        <w:t xml:space="preserve">l</w:t>
      </w:r>
      <w:r w:rsidDel="00000000" w:rsidR="00000000" w:rsidRPr="00000000">
        <w:rPr>
          <w:rFonts w:ascii="Times New Roman" w:cs="Times New Roman" w:eastAsia="Times New Roman" w:hAnsi="Times New Roman"/>
          <w:color w:val="2b2b2b"/>
          <w:sz w:val="19"/>
          <w:szCs w:val="19"/>
          <w:rtl w:val="0"/>
        </w:rPr>
        <w:t xml:space="preserve">a</w:t>
      </w:r>
      <w:r w:rsidDel="00000000" w:rsidR="00000000" w:rsidRPr="00000000">
        <w:rPr>
          <w:rFonts w:ascii="Times New Roman" w:cs="Times New Roman" w:eastAsia="Times New Roman" w:hAnsi="Times New Roman"/>
          <w:color w:val="3d3d3d"/>
          <w:sz w:val="19"/>
          <w:szCs w:val="19"/>
          <w:rtl w:val="0"/>
        </w:rPr>
        <w:t xml:space="preserve">s</w:t>
      </w:r>
      <w:r w:rsidDel="00000000" w:rsidR="00000000" w:rsidRPr="00000000">
        <w:rPr>
          <w:rFonts w:ascii="Times New Roman" w:cs="Times New Roman" w:eastAsia="Times New Roman" w:hAnsi="Times New Roman"/>
          <w:color w:val="191919"/>
          <w:sz w:val="19"/>
          <w:szCs w:val="19"/>
          <w:rtl w:val="0"/>
        </w:rPr>
        <w:t xml:space="preserve">ifi</w:t>
      </w:r>
      <w:r w:rsidDel="00000000" w:rsidR="00000000" w:rsidRPr="00000000">
        <w:rPr>
          <w:rFonts w:ascii="Times New Roman" w:cs="Times New Roman" w:eastAsia="Times New Roman" w:hAnsi="Times New Roman"/>
          <w:color w:val="2b2b2b"/>
          <w:sz w:val="19"/>
          <w:szCs w:val="19"/>
          <w:rtl w:val="0"/>
        </w:rPr>
        <w:t xml:space="preserve">c</w:t>
      </w:r>
      <w:r w:rsidDel="00000000" w:rsidR="00000000" w:rsidRPr="00000000">
        <w:rPr>
          <w:rFonts w:ascii="Times New Roman" w:cs="Times New Roman" w:eastAsia="Times New Roman" w:hAnsi="Times New Roman"/>
          <w:color w:val="3d3d3d"/>
          <w:sz w:val="19"/>
          <w:szCs w:val="19"/>
          <w:rtl w:val="0"/>
        </w:rPr>
        <w:t xml:space="preserve">a</w:t>
      </w:r>
      <w:r w:rsidDel="00000000" w:rsidR="00000000" w:rsidRPr="00000000">
        <w:rPr>
          <w:rFonts w:ascii="Times New Roman" w:cs="Times New Roman" w:eastAsia="Times New Roman" w:hAnsi="Times New Roman"/>
          <w:color w:val="191919"/>
          <w:sz w:val="19"/>
          <w:szCs w:val="19"/>
          <w:rtl w:val="0"/>
        </w:rPr>
        <w:t xml:space="preserve">c</w:t>
      </w:r>
      <w:r w:rsidDel="00000000" w:rsidR="00000000" w:rsidRPr="00000000">
        <w:rPr>
          <w:rFonts w:ascii="Times New Roman" w:cs="Times New Roman" w:eastAsia="Times New Roman" w:hAnsi="Times New Roman"/>
          <w:color w:val="2b2b2b"/>
          <w:sz w:val="19"/>
          <w:szCs w:val="19"/>
          <w:rtl w:val="0"/>
        </w:rPr>
        <w:t xml:space="preserve">ión </w:t>
      </w:r>
      <w:r w:rsidDel="00000000" w:rsidR="00000000" w:rsidRPr="00000000">
        <w:rPr>
          <w:rFonts w:ascii="Times New Roman" w:cs="Times New Roman" w:eastAsia="Times New Roman" w:hAnsi="Times New Roman"/>
          <w:color w:val="3d3d3d"/>
          <w:sz w:val="18"/>
          <w:szCs w:val="18"/>
          <w:rtl w:val="0"/>
        </w:rPr>
        <w:t xml:space="preserve">s</w:t>
      </w:r>
      <w:r w:rsidDel="00000000" w:rsidR="00000000" w:rsidRPr="00000000">
        <w:rPr>
          <w:rFonts w:ascii="Times New Roman" w:cs="Times New Roman" w:eastAsia="Times New Roman" w:hAnsi="Times New Roman"/>
          <w:color w:val="2b2b2b"/>
          <w:sz w:val="18"/>
          <w:szCs w:val="18"/>
          <w:rtl w:val="0"/>
        </w:rPr>
        <w:t xml:space="preserve">eg</w:t>
      </w:r>
      <w:r w:rsidDel="00000000" w:rsidR="00000000" w:rsidRPr="00000000">
        <w:rPr>
          <w:rFonts w:ascii="Times New Roman" w:cs="Times New Roman" w:eastAsia="Times New Roman" w:hAnsi="Times New Roman"/>
          <w:color w:val="191919"/>
          <w:sz w:val="18"/>
          <w:szCs w:val="18"/>
          <w:rtl w:val="0"/>
        </w:rPr>
        <w:t xml:space="preserve">ún </w:t>
      </w:r>
      <w:r w:rsidDel="00000000" w:rsidR="00000000" w:rsidRPr="00000000">
        <w:rPr>
          <w:rFonts w:ascii="Times New Roman" w:cs="Times New Roman" w:eastAsia="Times New Roman" w:hAnsi="Times New Roman"/>
          <w:color w:val="2b2b2b"/>
          <w:sz w:val="18"/>
          <w:szCs w:val="18"/>
          <w:rtl w:val="0"/>
        </w:rPr>
        <w:t xml:space="preserve">ag</w:t>
      </w:r>
      <w:r w:rsidDel="00000000" w:rsidR="00000000" w:rsidRPr="00000000">
        <w:rPr>
          <w:rFonts w:ascii="Times New Roman" w:cs="Times New Roman" w:eastAsia="Times New Roman" w:hAnsi="Times New Roman"/>
          <w:color w:val="191919"/>
          <w:sz w:val="18"/>
          <w:szCs w:val="18"/>
          <w:rtl w:val="0"/>
        </w:rPr>
        <w:t xml:space="preserve">ru</w:t>
      </w:r>
      <w:r w:rsidDel="00000000" w:rsidR="00000000" w:rsidRPr="00000000">
        <w:rPr>
          <w:rFonts w:ascii="Times New Roman" w:cs="Times New Roman" w:eastAsia="Times New Roman" w:hAnsi="Times New Roman"/>
          <w:color w:val="2b2b2b"/>
          <w:sz w:val="18"/>
          <w:szCs w:val="18"/>
          <w:rtl w:val="0"/>
        </w:rPr>
        <w:t xml:space="preserve">pa</w:t>
      </w:r>
      <w:r w:rsidDel="00000000" w:rsidR="00000000" w:rsidRPr="00000000">
        <w:rPr>
          <w:rFonts w:ascii="Times New Roman" w:cs="Times New Roman" w:eastAsia="Times New Roman" w:hAnsi="Times New Roman"/>
          <w:color w:val="191919"/>
          <w:sz w:val="18"/>
          <w:szCs w:val="18"/>
          <w:rtl w:val="0"/>
        </w:rPr>
        <w:t xml:space="preserve">mi</w:t>
      </w:r>
      <w:r w:rsidDel="00000000" w:rsidR="00000000" w:rsidRPr="00000000">
        <w:rPr>
          <w:rFonts w:ascii="Times New Roman" w:cs="Times New Roman" w:eastAsia="Times New Roman" w:hAnsi="Times New Roman"/>
          <w:color w:val="2b2b2b"/>
          <w:sz w:val="18"/>
          <w:szCs w:val="18"/>
          <w:rtl w:val="0"/>
        </w:rPr>
        <w:t xml:space="preserve">en</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b2b2b"/>
          <w:sz w:val="18"/>
          <w:szCs w:val="18"/>
          <w:rtl w:val="0"/>
        </w:rPr>
        <w:t xml:space="preserve">o </w:t>
      </w:r>
      <w:r w:rsidDel="00000000" w:rsidR="00000000" w:rsidRPr="00000000">
        <w:rPr>
          <w:rFonts w:ascii="Arial" w:cs="Arial" w:eastAsia="Arial" w:hAnsi="Arial"/>
          <w:color w:val="3d3d3d"/>
          <w:sz w:val="17"/>
          <w:szCs w:val="17"/>
          <w:rtl w:val="0"/>
        </w:rPr>
        <w:t xml:space="preserve">y </w:t>
      </w:r>
      <w:r w:rsidDel="00000000" w:rsidR="00000000" w:rsidRPr="00000000">
        <w:rPr>
          <w:rFonts w:ascii="Times New Roman" w:cs="Times New Roman" w:eastAsia="Times New Roman" w:hAnsi="Times New Roman"/>
          <w:color w:val="191919"/>
          <w:sz w:val="18"/>
          <w:szCs w:val="18"/>
          <w:rtl w:val="0"/>
        </w:rPr>
        <w:t xml:space="preserve">r</w:t>
      </w:r>
      <w:r w:rsidDel="00000000" w:rsidR="00000000" w:rsidRPr="00000000">
        <w:rPr>
          <w:rFonts w:ascii="Times New Roman" w:cs="Times New Roman" w:eastAsia="Times New Roman" w:hAnsi="Times New Roman"/>
          <w:color w:val="2b2b2b"/>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n</w:t>
      </w:r>
      <w:r w:rsidDel="00000000" w:rsidR="00000000" w:rsidRPr="00000000">
        <w:rPr>
          <w:rFonts w:ascii="Times New Roman" w:cs="Times New Roman" w:eastAsia="Times New Roman" w:hAnsi="Times New Roman"/>
          <w:color w:val="2b2b2b"/>
          <w:sz w:val="18"/>
          <w:szCs w:val="18"/>
          <w:rtl w:val="0"/>
        </w:rPr>
        <w:t xml:space="preserve">g</w:t>
      </w:r>
      <w:r w:rsidDel="00000000" w:rsidR="00000000" w:rsidRPr="00000000">
        <w:rPr>
          <w:rFonts w:ascii="Times New Roman" w:cs="Times New Roman" w:eastAsia="Times New Roman" w:hAnsi="Times New Roman"/>
          <w:color w:val="3d3d3d"/>
          <w:sz w:val="18"/>
          <w:szCs w:val="18"/>
          <w:rtl w:val="0"/>
        </w:rPr>
        <w:t xml:space="preserve">os </w:t>
      </w:r>
      <w:r w:rsidDel="00000000" w:rsidR="00000000" w:rsidRPr="00000000">
        <w:rPr>
          <w:rFonts w:ascii="Times New Roman" w:cs="Times New Roman" w:eastAsia="Times New Roman" w:hAnsi="Times New Roman"/>
          <w:color w:val="2b2b2b"/>
          <w:sz w:val="18"/>
          <w:szCs w:val="18"/>
          <w:rtl w:val="0"/>
        </w:rPr>
        <w:t xml:space="preserve">de a</w:t>
      </w:r>
      <w:r w:rsidDel="00000000" w:rsidR="00000000" w:rsidRPr="00000000">
        <w:rPr>
          <w:rFonts w:ascii="Times New Roman" w:cs="Times New Roman" w:eastAsia="Times New Roman" w:hAnsi="Times New Roman"/>
          <w:color w:val="191919"/>
          <w:sz w:val="18"/>
          <w:szCs w:val="18"/>
          <w:rtl w:val="0"/>
        </w:rPr>
        <w:t xml:space="preserve">nt</w:t>
      </w:r>
      <w:r w:rsidDel="00000000" w:rsidR="00000000" w:rsidRPr="00000000">
        <w:rPr>
          <w:rFonts w:ascii="Times New Roman" w:cs="Times New Roman" w:eastAsia="Times New Roman" w:hAnsi="Times New Roman"/>
          <w:color w:val="2b2b2b"/>
          <w:sz w:val="18"/>
          <w:szCs w:val="18"/>
          <w:rtl w:val="0"/>
        </w:rPr>
        <w:t xml:space="preserve">igüe</w:t>
      </w:r>
      <w:r w:rsidDel="00000000" w:rsidR="00000000" w:rsidRPr="00000000">
        <w:rPr>
          <w:rFonts w:ascii="Times New Roman" w:cs="Times New Roman" w:eastAsia="Times New Roman" w:hAnsi="Times New Roman"/>
          <w:color w:val="191919"/>
          <w:sz w:val="18"/>
          <w:szCs w:val="18"/>
          <w:rtl w:val="0"/>
        </w:rPr>
        <w:t xml:space="preserve">d</w:t>
      </w:r>
      <w:r w:rsidDel="00000000" w:rsidR="00000000" w:rsidRPr="00000000">
        <w:rPr>
          <w:rFonts w:ascii="Times New Roman" w:cs="Times New Roman" w:eastAsia="Times New Roman" w:hAnsi="Times New Roman"/>
          <w:color w:val="2b2b2b"/>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d</w:t>
      </w:r>
      <w:r w:rsidDel="00000000" w:rsidR="00000000" w:rsidRPr="00000000">
        <w:rPr>
          <w:rFonts w:ascii="Times New Roman" w:cs="Times New Roman" w:eastAsia="Times New Roman" w:hAnsi="Times New Roman"/>
          <w:color w:val="3d3d3d"/>
          <w:sz w:val="18"/>
          <w:szCs w:val="18"/>
          <w:rtl w:val="0"/>
        </w:rPr>
        <w:t xml:space="preserve">:</w:t>
      </w:r>
      <w:r w:rsidDel="00000000" w:rsidR="00000000" w:rsidRPr="00000000">
        <w:rPr>
          <w:rtl w:val="0"/>
        </w:rPr>
      </w:r>
    </w:p>
    <w:p w:rsidR="00000000" w:rsidDel="00000000" w:rsidP="00000000" w:rsidRDefault="00000000" w:rsidRPr="00000000" w14:paraId="00000FA6">
      <w:pPr>
        <w:spacing w:line="340" w:lineRule="auto"/>
        <w:ind w:left="331"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696969"/>
          <w:sz w:val="20"/>
          <w:szCs w:val="20"/>
          <w:vertAlign w:val="baseline"/>
          <w:rtl w:val="0"/>
        </w:rPr>
        <w:t xml:space="preserve">...--</w:t>
      </w:r>
      <w:r w:rsidDel="00000000" w:rsidR="00000000" w:rsidRPr="00000000">
        <w:rPr>
          <w:rFonts w:ascii="Malgun Gothic" w:cs="Malgun Gothic" w:eastAsia="Malgun Gothic" w:hAnsi="Malgun Gothic"/>
          <w:color w:val="696969"/>
          <w:sz w:val="20"/>
          <w:szCs w:val="20"/>
          <w:vertAlign w:val="baseline"/>
          <w:rtl w:val="0"/>
        </w:rPr>
        <w:t xml:space="preserve">�          </w:t>
      </w:r>
      <w:r w:rsidDel="00000000" w:rsidR="00000000" w:rsidRPr="00000000">
        <w:rPr>
          <w:rFonts w:ascii="Times New Roman" w:cs="Times New Roman" w:eastAsia="Times New Roman" w:hAnsi="Times New Roman"/>
          <w:i w:val="1"/>
          <w:color w:val="3d3d3d"/>
          <w:sz w:val="20"/>
          <w:szCs w:val="20"/>
          <w:vertAlign w:val="baseline"/>
          <w:rtl w:val="0"/>
        </w:rPr>
        <w:t xml:space="preserve">o   </w:t>
      </w:r>
      <w:r w:rsidDel="00000000" w:rsidR="00000000" w:rsidRPr="00000000">
        <w:rPr>
          <w:rFonts w:ascii="Times New Roman" w:cs="Times New Roman" w:eastAsia="Times New Roman" w:hAnsi="Times New Roman"/>
          <w:color w:val="191919"/>
          <w:sz w:val="20"/>
          <w:szCs w:val="20"/>
          <w:vertAlign w:val="baseline"/>
          <w:rtl w:val="0"/>
        </w:rPr>
        <w:t xml:space="preserve">P</w:t>
      </w:r>
      <w:r w:rsidDel="00000000" w:rsidR="00000000" w:rsidRPr="00000000">
        <w:rPr>
          <w:rFonts w:ascii="Times New Roman" w:cs="Times New Roman" w:eastAsia="Times New Roman" w:hAnsi="Times New Roman"/>
          <w:color w:val="3d3d3d"/>
          <w:sz w:val="20"/>
          <w:szCs w:val="20"/>
          <w:vertAlign w:val="baseline"/>
          <w:rtl w:val="0"/>
        </w:rPr>
        <w:t xml:space="preserve">.</w:t>
      </w:r>
      <w:r w:rsidDel="00000000" w:rsidR="00000000" w:rsidRPr="00000000">
        <w:rPr>
          <w:rFonts w:ascii="Times New Roman" w:cs="Times New Roman" w:eastAsia="Times New Roman" w:hAnsi="Times New Roman"/>
          <w:color w:val="2b2b2b"/>
          <w:sz w:val="20"/>
          <w:szCs w:val="20"/>
          <w:vertAlign w:val="baseline"/>
          <w:rtl w:val="0"/>
        </w:rPr>
        <w:t xml:space="preserve">A</w:t>
      </w:r>
      <w:r w:rsidDel="00000000" w:rsidR="00000000" w:rsidRPr="00000000">
        <w:rPr>
          <w:rFonts w:ascii="Times New Roman" w:cs="Times New Roman" w:eastAsia="Times New Roman" w:hAnsi="Times New Roman"/>
          <w:color w:val="3d3d3d"/>
          <w:sz w:val="20"/>
          <w:szCs w:val="20"/>
          <w:vertAlign w:val="baseline"/>
          <w:rtl w:val="0"/>
        </w:rPr>
        <w:t xml:space="preserve">.y</w:t>
      </w:r>
      <w:r w:rsidDel="00000000" w:rsidR="00000000" w:rsidRPr="00000000">
        <w:rPr>
          <w:rFonts w:ascii="Times New Roman" w:cs="Times New Roman" w:eastAsia="Times New Roman" w:hAnsi="Times New Roman"/>
          <w:color w:val="191919"/>
          <w:sz w:val="20"/>
          <w:szCs w:val="20"/>
          <w:vertAlign w:val="baseline"/>
          <w:rtl w:val="0"/>
        </w:rPr>
        <w:t xml:space="preserve">T</w:t>
      </w:r>
      <w:r w:rsidDel="00000000" w:rsidR="00000000" w:rsidRPr="00000000">
        <w:rPr>
          <w:rFonts w:ascii="Times New Roman" w:cs="Times New Roman" w:eastAsia="Times New Roman" w:hAnsi="Times New Roman"/>
          <w:color w:val="3d3d3d"/>
          <w:sz w:val="20"/>
          <w:szCs w:val="20"/>
          <w:vertAlign w:val="baseline"/>
          <w:rtl w:val="0"/>
        </w:rPr>
        <w:t xml:space="preserve">.</w:t>
      </w:r>
      <w:r w:rsidDel="00000000" w:rsidR="00000000" w:rsidRPr="00000000">
        <w:rPr>
          <w:rtl w:val="0"/>
        </w:rPr>
      </w:r>
    </w:p>
    <w:p w:rsidR="00000000" w:rsidDel="00000000" w:rsidP="00000000" w:rsidRDefault="00000000" w:rsidRPr="00000000" w14:paraId="00000FA7">
      <w:pPr>
        <w:spacing w:line="140" w:lineRule="auto"/>
        <w:ind w:left="115" w:firstLine="0"/>
        <w:jc w:val="left"/>
        <w:rPr>
          <w:rFonts w:ascii="Times New Roman" w:cs="Times New Roman" w:eastAsia="Times New Roman" w:hAnsi="Times New Roman"/>
          <w:sz w:val="23"/>
          <w:szCs w:val="23"/>
        </w:rPr>
        <w:sectPr>
          <w:type w:val="continuous"/>
          <w:pgSz w:h="20160" w:w="12240" w:orient="portrait"/>
          <w:pgMar w:bottom="280" w:top="280" w:left="1340" w:right="820" w:header="360" w:footer="360"/>
        </w:sectPr>
      </w:pPr>
      <w:r w:rsidDel="00000000" w:rsidR="00000000" w:rsidRPr="00000000">
        <w:rPr>
          <w:rFonts w:ascii="Times New Roman" w:cs="Times New Roman" w:eastAsia="Times New Roman" w:hAnsi="Times New Roman"/>
          <w:i w:val="1"/>
          <w:color w:val="797979"/>
          <w:sz w:val="38.333333333333336"/>
          <w:szCs w:val="38.333333333333336"/>
          <w:u w:val="single"/>
          <w:vertAlign w:val="subscript"/>
          <w:rtl w:val="0"/>
        </w:rPr>
        <w:t xml:space="preserve">/ </w:t>
      </w:r>
      <w:r w:rsidDel="00000000" w:rsidR="00000000" w:rsidRPr="00000000">
        <w:rPr>
          <w:rFonts w:ascii="Times New Roman" w:cs="Times New Roman" w:eastAsia="Times New Roman" w:hAnsi="Times New Roman"/>
          <w:i w:val="1"/>
          <w:color w:val="797979"/>
          <w:sz w:val="38.333333333333336"/>
          <w:szCs w:val="38.333333333333336"/>
          <w:vertAlign w:val="subscript"/>
          <w:rtl w:val="0"/>
        </w:rPr>
        <w:t xml:space="preserve"> </w:t>
      </w:r>
      <w:r w:rsidDel="00000000" w:rsidR="00000000" w:rsidRPr="00000000">
        <w:rPr>
          <w:rFonts w:ascii="Times New Roman" w:cs="Times New Roman" w:eastAsia="Times New Roman" w:hAnsi="Times New Roman"/>
          <w:i w:val="1"/>
          <w:color w:val="929292"/>
          <w:sz w:val="38.333333333333336"/>
          <w:szCs w:val="38.333333333333336"/>
          <w:vertAlign w:val="subscript"/>
          <w:rtl w:val="0"/>
        </w:rPr>
        <w:t xml:space="preserve">,</w:t>
      </w:r>
      <w:r w:rsidDel="00000000" w:rsidR="00000000" w:rsidRPr="00000000">
        <w:rPr>
          <w:rFonts w:ascii="Times New Roman" w:cs="Times New Roman" w:eastAsia="Times New Roman" w:hAnsi="Times New Roman"/>
          <w:i w:val="1"/>
          <w:color w:val="545454"/>
          <w:sz w:val="38.333333333333336"/>
          <w:szCs w:val="38.333333333333336"/>
          <w:vertAlign w:val="subscript"/>
          <w:rtl w:val="0"/>
        </w:rPr>
        <w:t xml:space="preserve">&lt;</w:t>
      </w:r>
      <w:r w:rsidDel="00000000" w:rsidR="00000000" w:rsidRPr="00000000">
        <w:rPr>
          <w:rFonts w:ascii="Times New Roman" w:cs="Times New Roman" w:eastAsia="Times New Roman" w:hAnsi="Times New Roman"/>
          <w:i w:val="1"/>
          <w:color w:val="797979"/>
          <w:sz w:val="38.333333333333336"/>
          <w:szCs w:val="38.333333333333336"/>
          <w:vertAlign w:val="subscript"/>
          <w:rtl w:val="0"/>
        </w:rPr>
        <w:t xml:space="preserve">?</w:t>
      </w:r>
      <w:r w:rsidDel="00000000" w:rsidR="00000000" w:rsidRPr="00000000">
        <w:rPr>
          <w:rFonts w:ascii="Times New Roman" w:cs="Times New Roman" w:eastAsia="Times New Roman" w:hAnsi="Times New Roman"/>
          <w:i w:val="1"/>
          <w:color w:val="545454"/>
          <w:sz w:val="38.333333333333336"/>
          <w:szCs w:val="38.333333333333336"/>
          <w:vertAlign w:val="subscript"/>
          <w:rtl w:val="0"/>
        </w:rPr>
        <w:t xml:space="preserve">"</w:t>
      </w:r>
      <w:r w:rsidDel="00000000" w:rsidR="00000000" w:rsidRPr="00000000">
        <w:rPr>
          <w:rtl w:val="0"/>
        </w:rPr>
      </w:r>
    </w:p>
    <w:p w:rsidR="00000000" w:rsidDel="00000000" w:rsidP="00000000" w:rsidRDefault="00000000" w:rsidRPr="00000000" w14:paraId="00000FA8">
      <w:pPr>
        <w:spacing w:before="93" w:lineRule="auto"/>
        <w:ind w:left="333" w:right="-26" w:firstLine="0"/>
        <w:jc w:val="left"/>
        <w:rPr>
          <w:rFonts w:ascii="Arial" w:cs="Arial" w:eastAsia="Arial" w:hAnsi="Arial"/>
          <w:sz w:val="4"/>
          <w:szCs w:val="4"/>
        </w:rPr>
      </w:pPr>
      <w:r w:rsidDel="00000000" w:rsidR="00000000" w:rsidRPr="00000000">
        <w:rPr>
          <w:rFonts w:ascii="Arial" w:cs="Arial" w:eastAsia="Arial" w:hAnsi="Arial"/>
          <w:color w:val="929292"/>
          <w:sz w:val="4"/>
          <w:szCs w:val="4"/>
          <w:rtl w:val="0"/>
        </w:rPr>
        <w:t xml:space="preserve">..</w:t>
      </w:r>
      <w:r w:rsidDel="00000000" w:rsidR="00000000" w:rsidRPr="00000000">
        <w:rPr>
          <w:rFonts w:ascii="Arial" w:cs="Arial" w:eastAsia="Arial" w:hAnsi="Arial"/>
          <w:color w:val="aeaeae"/>
          <w:sz w:val="4"/>
          <w:szCs w:val="4"/>
          <w:rtl w:val="0"/>
        </w:rPr>
        <w:t xml:space="preserve">....         </w:t>
      </w:r>
      <w:r w:rsidDel="00000000" w:rsidR="00000000" w:rsidRPr="00000000">
        <w:rPr>
          <w:rFonts w:ascii="Malgun Gothic" w:cs="Malgun Gothic" w:eastAsia="Malgun Gothic" w:hAnsi="Malgun Gothic"/>
          <w:color w:val="3d3d3d"/>
          <w:sz w:val="4"/>
          <w:szCs w:val="4"/>
          <w:rtl w:val="0"/>
        </w:rPr>
        <w:t xml:space="preserve">�</w:t>
      </w:r>
      <w:r w:rsidDel="00000000" w:rsidR="00000000" w:rsidRPr="00000000">
        <w:rPr>
          <w:rFonts w:ascii="Arial" w:cs="Arial" w:eastAsia="Arial" w:hAnsi="Arial"/>
          <w:color w:val="545454"/>
          <w:sz w:val="4"/>
          <w:szCs w:val="4"/>
          <w:rtl w:val="0"/>
        </w:rPr>
        <w:t xml:space="preserve">#</w:t>
      </w:r>
      <w:r w:rsidDel="00000000" w:rsidR="00000000" w:rsidRPr="00000000">
        <w:rPr>
          <w:rtl w:val="0"/>
        </w:rPr>
      </w:r>
    </w:p>
    <w:p w:rsidR="00000000" w:rsidDel="00000000" w:rsidP="00000000" w:rsidRDefault="00000000" w:rsidRPr="00000000" w14:paraId="00000FA9">
      <w:pPr>
        <w:spacing w:line="180" w:lineRule="auto"/>
        <w:ind w:left="1916" w:firstLine="0"/>
        <w:jc w:val="left"/>
        <w:rPr>
          <w:rFonts w:ascii="Times New Roman" w:cs="Times New Roman" w:eastAsia="Times New Roman" w:hAnsi="Times New Roman"/>
          <w:sz w:val="19"/>
          <w:szCs w:val="19"/>
        </w:rPr>
      </w:pPr>
      <w:r w:rsidDel="00000000" w:rsidR="00000000" w:rsidRPr="00000000">
        <w:br w:type="column"/>
      </w:r>
      <w:r w:rsidDel="00000000" w:rsidR="00000000" w:rsidRPr="00000000">
        <w:rPr>
          <w:rFonts w:ascii="Times New Roman" w:cs="Times New Roman" w:eastAsia="Times New Roman" w:hAnsi="Times New Roman"/>
          <w:color w:val="191919"/>
          <w:sz w:val="19"/>
          <w:szCs w:val="19"/>
          <w:rtl w:val="0"/>
        </w:rPr>
        <w:t xml:space="preserve">M</w:t>
      </w:r>
      <w:r w:rsidDel="00000000" w:rsidR="00000000" w:rsidRPr="00000000">
        <w:rPr>
          <w:rFonts w:ascii="Times New Roman" w:cs="Times New Roman" w:eastAsia="Times New Roman" w:hAnsi="Times New Roman"/>
          <w:color w:val="2b2b2b"/>
          <w:sz w:val="19"/>
          <w:szCs w:val="19"/>
          <w:rtl w:val="0"/>
        </w:rPr>
        <w:t xml:space="preserve">enor a </w:t>
      </w:r>
      <w:r w:rsidDel="00000000" w:rsidR="00000000" w:rsidRPr="00000000">
        <w:rPr>
          <w:rFonts w:ascii="Times New Roman" w:cs="Times New Roman" w:eastAsia="Times New Roman" w:hAnsi="Times New Roman"/>
          <w:color w:val="191919"/>
          <w:sz w:val="19"/>
          <w:szCs w:val="19"/>
          <w:rtl w:val="0"/>
        </w:rPr>
        <w:t xml:space="preserve">4 </w:t>
      </w:r>
      <w:r w:rsidDel="00000000" w:rsidR="00000000" w:rsidRPr="00000000">
        <w:rPr>
          <w:rFonts w:ascii="Times New Roman" w:cs="Times New Roman" w:eastAsia="Times New Roman" w:hAnsi="Times New Roman"/>
          <w:color w:val="2b2b2b"/>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ñ</w:t>
      </w:r>
      <w:r w:rsidDel="00000000" w:rsidR="00000000" w:rsidRPr="00000000">
        <w:rPr>
          <w:rFonts w:ascii="Times New Roman" w:cs="Times New Roman" w:eastAsia="Times New Roman" w:hAnsi="Times New Roman"/>
          <w:color w:val="2b2b2b"/>
          <w:sz w:val="18"/>
          <w:szCs w:val="18"/>
          <w:rtl w:val="0"/>
        </w:rPr>
        <w:t xml:space="preserve">os: </w:t>
      </w:r>
      <w:r w:rsidDel="00000000" w:rsidR="00000000" w:rsidRPr="00000000">
        <w:rPr>
          <w:rFonts w:ascii="Times New Roman" w:cs="Times New Roman" w:eastAsia="Times New Roman" w:hAnsi="Times New Roman"/>
          <w:color w:val="2b2b2b"/>
          <w:sz w:val="19"/>
          <w:szCs w:val="19"/>
          <w:rtl w:val="0"/>
        </w:rPr>
        <w:t xml:space="preserve">S</w:t>
      </w:r>
      <w:r w:rsidDel="00000000" w:rsidR="00000000" w:rsidRPr="00000000">
        <w:rPr>
          <w:rFonts w:ascii="Times New Roman" w:cs="Times New Roman" w:eastAsia="Times New Roman" w:hAnsi="Times New Roman"/>
          <w:color w:val="191919"/>
          <w:sz w:val="19"/>
          <w:szCs w:val="19"/>
          <w:rtl w:val="0"/>
        </w:rPr>
        <w:t xml:space="preserve">i</w:t>
      </w:r>
      <w:r w:rsidDel="00000000" w:rsidR="00000000" w:rsidRPr="00000000">
        <w:rPr>
          <w:rFonts w:ascii="Times New Roman" w:cs="Times New Roman" w:eastAsia="Times New Roman" w:hAnsi="Times New Roman"/>
          <w:color w:val="2b2b2b"/>
          <w:sz w:val="19"/>
          <w:szCs w:val="19"/>
          <w:rtl w:val="0"/>
        </w:rPr>
        <w:t xml:space="preserve">n </w:t>
      </w:r>
      <w:r w:rsidDel="00000000" w:rsidR="00000000" w:rsidRPr="00000000">
        <w:rPr>
          <w:rFonts w:ascii="Times New Roman" w:cs="Times New Roman" w:eastAsia="Times New Roman" w:hAnsi="Times New Roman"/>
          <w:color w:val="191919"/>
          <w:sz w:val="19"/>
          <w:szCs w:val="19"/>
          <w:rtl w:val="0"/>
        </w:rPr>
        <w:t xml:space="preserve">rc</w:t>
      </w:r>
      <w:r w:rsidDel="00000000" w:rsidR="00000000" w:rsidRPr="00000000">
        <w:rPr>
          <w:rFonts w:ascii="Times New Roman" w:cs="Times New Roman" w:eastAsia="Times New Roman" w:hAnsi="Times New Roman"/>
          <w:color w:val="3d3d3d"/>
          <w:sz w:val="19"/>
          <w:szCs w:val="19"/>
          <w:rtl w:val="0"/>
        </w:rPr>
        <w:t xml:space="preserve">c</w:t>
      </w:r>
      <w:r w:rsidDel="00000000" w:rsidR="00000000" w:rsidRPr="00000000">
        <w:rPr>
          <w:rFonts w:ascii="Times New Roman" w:cs="Times New Roman" w:eastAsia="Times New Roman" w:hAnsi="Times New Roman"/>
          <w:color w:val="2b2b2b"/>
          <w:sz w:val="19"/>
          <w:szCs w:val="19"/>
          <w:rtl w:val="0"/>
        </w:rPr>
        <w:t xml:space="preserve">atcg</w:t>
      </w:r>
      <w:r w:rsidDel="00000000" w:rsidR="00000000" w:rsidRPr="00000000">
        <w:rPr>
          <w:rFonts w:ascii="Times New Roman" w:cs="Times New Roman" w:eastAsia="Times New Roman" w:hAnsi="Times New Roman"/>
          <w:color w:val="3d3d3d"/>
          <w:sz w:val="19"/>
          <w:szCs w:val="19"/>
          <w:rtl w:val="0"/>
        </w:rPr>
        <w:t xml:space="preserve">o</w:t>
      </w:r>
      <w:r w:rsidDel="00000000" w:rsidR="00000000" w:rsidRPr="00000000">
        <w:rPr>
          <w:rFonts w:ascii="Times New Roman" w:cs="Times New Roman" w:eastAsia="Times New Roman" w:hAnsi="Times New Roman"/>
          <w:color w:val="191919"/>
          <w:sz w:val="19"/>
          <w:szCs w:val="19"/>
          <w:rtl w:val="0"/>
        </w:rPr>
        <w:t xml:space="preserve">riz</w:t>
      </w:r>
      <w:r w:rsidDel="00000000" w:rsidR="00000000" w:rsidRPr="00000000">
        <w:rPr>
          <w:rFonts w:ascii="Times New Roman" w:cs="Times New Roman" w:eastAsia="Times New Roman" w:hAnsi="Times New Roman"/>
          <w:color w:val="3d3d3d"/>
          <w:sz w:val="19"/>
          <w:szCs w:val="19"/>
          <w:rtl w:val="0"/>
        </w:rPr>
        <w:t xml:space="preserve">a</w:t>
      </w:r>
      <w:r w:rsidDel="00000000" w:rsidR="00000000" w:rsidRPr="00000000">
        <w:rPr>
          <w:rFonts w:ascii="Times New Roman" w:cs="Times New Roman" w:eastAsia="Times New Roman" w:hAnsi="Times New Roman"/>
          <w:color w:val="191919"/>
          <w:sz w:val="19"/>
          <w:szCs w:val="19"/>
          <w:rtl w:val="0"/>
        </w:rPr>
        <w:t xml:space="preserve">c</w:t>
      </w:r>
      <w:r w:rsidDel="00000000" w:rsidR="00000000" w:rsidRPr="00000000">
        <w:rPr>
          <w:rFonts w:ascii="Times New Roman" w:cs="Times New Roman" w:eastAsia="Times New Roman" w:hAnsi="Times New Roman"/>
          <w:color w:val="2b2b2b"/>
          <w:sz w:val="19"/>
          <w:szCs w:val="19"/>
          <w:rtl w:val="0"/>
        </w:rPr>
        <w:t xml:space="preserve">i</w:t>
      </w:r>
      <w:r w:rsidDel="00000000" w:rsidR="00000000" w:rsidRPr="00000000">
        <w:rPr>
          <w:rFonts w:ascii="Times New Roman" w:cs="Times New Roman" w:eastAsia="Times New Roman" w:hAnsi="Times New Roman"/>
          <w:color w:val="3d3d3d"/>
          <w:sz w:val="19"/>
          <w:szCs w:val="19"/>
          <w:rtl w:val="0"/>
        </w:rPr>
        <w:t xml:space="preserve">ón</w:t>
      </w:r>
      <w:r w:rsidDel="00000000" w:rsidR="00000000" w:rsidRPr="00000000">
        <w:rPr>
          <w:rtl w:val="0"/>
        </w:rPr>
      </w:r>
    </w:p>
    <w:p w:rsidR="00000000" w:rsidDel="00000000" w:rsidP="00000000" w:rsidRDefault="00000000" w:rsidRPr="00000000" w14:paraId="00000FAA">
      <w:pPr>
        <w:spacing w:line="340" w:lineRule="auto"/>
        <w:jc w:val="left"/>
        <w:rPr>
          <w:rFonts w:ascii="Times New Roman" w:cs="Times New Roman" w:eastAsia="Times New Roman" w:hAnsi="Times New Roman"/>
          <w:sz w:val="18"/>
          <w:szCs w:val="18"/>
        </w:rPr>
        <w:sectPr>
          <w:type w:val="continuous"/>
          <w:pgSz w:h="20160" w:w="12240" w:orient="portrait"/>
          <w:pgMar w:bottom="280" w:top="280" w:left="1340" w:right="820" w:header="360" w:footer="360"/>
          <w:cols w:equalWidth="0" w:num="2">
            <w:col w:space="367" w:w="5036.5"/>
            <w:col w:space="0" w:w="5036.5"/>
          </w:cols>
        </w:sectPr>
      </w:pPr>
      <w:r w:rsidDel="00000000" w:rsidR="00000000" w:rsidRPr="00000000">
        <w:rPr>
          <w:rFonts w:ascii="Times New Roman" w:cs="Times New Roman" w:eastAsia="Times New Roman" w:hAnsi="Times New Roman"/>
          <w:i w:val="1"/>
          <w:color w:val="191919"/>
          <w:sz w:val="35"/>
          <w:szCs w:val="35"/>
          <w:rtl w:val="0"/>
        </w:rPr>
        <w:t xml:space="preserve">.</w:t>
      </w:r>
      <w:r w:rsidDel="00000000" w:rsidR="00000000" w:rsidRPr="00000000">
        <w:rPr>
          <w:rFonts w:ascii="Times New Roman" w:cs="Times New Roman" w:eastAsia="Times New Roman" w:hAnsi="Times New Roman"/>
          <w:i w:val="1"/>
          <w:color w:val="696969"/>
          <w:sz w:val="35"/>
          <w:szCs w:val="35"/>
          <w:rtl w:val="0"/>
        </w:rPr>
        <w:t xml:space="preserve">./l.</w:t>
      </w:r>
      <w:r w:rsidDel="00000000" w:rsidR="00000000" w:rsidRPr="00000000">
        <w:rPr>
          <w:rFonts w:ascii="Times New Roman" w:cs="Times New Roman" w:eastAsia="Times New Roman" w:hAnsi="Times New Roman"/>
          <w:i w:val="1"/>
          <w:color w:val="545454"/>
          <w:sz w:val="35"/>
          <w:szCs w:val="35"/>
          <w:rtl w:val="0"/>
        </w:rPr>
        <w:t xml:space="preserve">?</w:t>
      </w:r>
      <w:r w:rsidDel="00000000" w:rsidR="00000000" w:rsidRPr="00000000">
        <w:rPr>
          <w:rFonts w:ascii="Malgun Gothic" w:cs="Malgun Gothic" w:eastAsia="Malgun Gothic" w:hAnsi="Malgun Gothic"/>
          <w:color w:val="aeaeae"/>
          <w:sz w:val="35"/>
          <w:szCs w:val="35"/>
          <w:rtl w:val="0"/>
        </w:rPr>
        <w:t xml:space="preserve">� </w:t>
      </w:r>
      <w:r w:rsidDel="00000000" w:rsidR="00000000" w:rsidRPr="00000000">
        <w:rPr>
          <w:rFonts w:ascii="Times New Roman" w:cs="Times New Roman" w:eastAsia="Times New Roman" w:hAnsi="Times New Roman"/>
          <w:i w:val="1"/>
          <w:color w:val="545454"/>
          <w:sz w:val="23"/>
          <w:szCs w:val="23"/>
          <w:rtl w:val="0"/>
        </w:rPr>
        <w:t xml:space="preserve">f</w:t>
      </w:r>
      <w:r w:rsidDel="00000000" w:rsidR="00000000" w:rsidRPr="00000000">
        <w:rPr>
          <w:rFonts w:ascii="Times New Roman" w:cs="Times New Roman" w:eastAsia="Times New Roman" w:hAnsi="Times New Roman"/>
          <w:i w:val="1"/>
          <w:color w:val="cfd0cf"/>
          <w:sz w:val="23"/>
          <w:szCs w:val="23"/>
          <w:rtl w:val="0"/>
        </w:rPr>
        <w:t xml:space="preserve">.                        </w:t>
      </w:r>
      <w:r w:rsidDel="00000000" w:rsidR="00000000" w:rsidRPr="00000000">
        <w:rPr>
          <w:rFonts w:ascii="Times New Roman" w:cs="Times New Roman" w:eastAsia="Times New Roman" w:hAnsi="Times New Roman"/>
          <w:color w:val="191919"/>
          <w:sz w:val="18"/>
          <w:szCs w:val="18"/>
          <w:rtl w:val="0"/>
        </w:rPr>
        <w:t xml:space="preserve">D</w:t>
      </w:r>
      <w:r w:rsidDel="00000000" w:rsidR="00000000" w:rsidRPr="00000000">
        <w:rPr>
          <w:rFonts w:ascii="Times New Roman" w:cs="Times New Roman" w:eastAsia="Times New Roman" w:hAnsi="Times New Roman"/>
          <w:color w:val="2b2b2b"/>
          <w:sz w:val="18"/>
          <w:szCs w:val="18"/>
          <w:rtl w:val="0"/>
        </w:rPr>
        <w:t xml:space="preserve">e 4 a 7 a</w:t>
      </w:r>
      <w:r w:rsidDel="00000000" w:rsidR="00000000" w:rsidRPr="00000000">
        <w:rPr>
          <w:rFonts w:ascii="Times New Roman" w:cs="Times New Roman" w:eastAsia="Times New Roman" w:hAnsi="Times New Roman"/>
          <w:color w:val="191919"/>
          <w:sz w:val="18"/>
          <w:szCs w:val="18"/>
          <w:rtl w:val="0"/>
        </w:rPr>
        <w:t xml:space="preserve">ñ</w:t>
      </w:r>
      <w:r w:rsidDel="00000000" w:rsidR="00000000" w:rsidRPr="00000000">
        <w:rPr>
          <w:rFonts w:ascii="Times New Roman" w:cs="Times New Roman" w:eastAsia="Times New Roman" w:hAnsi="Times New Roman"/>
          <w:color w:val="2b2b2b"/>
          <w:sz w:val="18"/>
          <w:szCs w:val="18"/>
          <w:rtl w:val="0"/>
        </w:rPr>
        <w:t xml:space="preserve">o</w:t>
      </w:r>
      <w:r w:rsidDel="00000000" w:rsidR="00000000" w:rsidRPr="00000000">
        <w:rPr>
          <w:rFonts w:ascii="Times New Roman" w:cs="Times New Roman" w:eastAsia="Times New Roman" w:hAnsi="Times New Roman"/>
          <w:color w:val="3d3d3d"/>
          <w:sz w:val="18"/>
          <w:szCs w:val="18"/>
          <w:rtl w:val="0"/>
        </w:rPr>
        <w:t xml:space="preserve">s</w:t>
      </w:r>
      <w:r w:rsidDel="00000000" w:rsidR="00000000" w:rsidRPr="00000000">
        <w:rPr>
          <w:rFonts w:ascii="Times New Roman" w:cs="Times New Roman" w:eastAsia="Times New Roman" w:hAnsi="Times New Roman"/>
          <w:color w:val="2b2b2b"/>
          <w:sz w:val="18"/>
          <w:szCs w:val="18"/>
          <w:rtl w:val="0"/>
        </w:rPr>
        <w:t xml:space="preserve">: av</w:t>
      </w:r>
      <w:r w:rsidDel="00000000" w:rsidR="00000000" w:rsidRPr="00000000">
        <w:rPr>
          <w:rFonts w:ascii="Times New Roman" w:cs="Times New Roman" w:eastAsia="Times New Roman" w:hAnsi="Times New Roman"/>
          <w:color w:val="191919"/>
          <w:sz w:val="18"/>
          <w:szCs w:val="18"/>
          <w:rtl w:val="0"/>
        </w:rPr>
        <w:t xml:space="preserve">an</w:t>
      </w:r>
      <w:r w:rsidDel="00000000" w:rsidR="00000000" w:rsidRPr="00000000">
        <w:rPr>
          <w:rFonts w:ascii="Times New Roman" w:cs="Times New Roman" w:eastAsia="Times New Roman" w:hAnsi="Times New Roman"/>
          <w:color w:val="2b2b2b"/>
          <w:sz w:val="18"/>
          <w:szCs w:val="18"/>
          <w:rtl w:val="0"/>
        </w:rPr>
        <w:t xml:space="preserve">za </w:t>
      </w:r>
      <w:r w:rsidDel="00000000" w:rsidR="00000000" w:rsidRPr="00000000">
        <w:rPr>
          <w:rFonts w:ascii="Times New Roman" w:cs="Times New Roman" w:eastAsia="Times New Roman" w:hAnsi="Times New Roman"/>
          <w:color w:val="191919"/>
          <w:sz w:val="18"/>
          <w:szCs w:val="18"/>
          <w:rtl w:val="0"/>
        </w:rPr>
        <w:t xml:space="preserve">un</w:t>
      </w:r>
      <w:r w:rsidDel="00000000" w:rsidR="00000000" w:rsidRPr="00000000">
        <w:rPr>
          <w:rFonts w:ascii="Times New Roman" w:cs="Times New Roman" w:eastAsia="Times New Roman" w:hAnsi="Times New Roman"/>
          <w:color w:val="2b2b2b"/>
          <w:sz w:val="18"/>
          <w:szCs w:val="18"/>
          <w:rtl w:val="0"/>
        </w:rPr>
        <w:t xml:space="preserve">a ca</w:t>
      </w:r>
      <w:r w:rsidDel="00000000" w:rsidR="00000000" w:rsidRPr="00000000">
        <w:rPr>
          <w:rFonts w:ascii="Times New Roman" w:cs="Times New Roman" w:eastAsia="Times New Roman" w:hAnsi="Times New Roman"/>
          <w:color w:val="191919"/>
          <w:sz w:val="18"/>
          <w:szCs w:val="18"/>
          <w:rtl w:val="0"/>
        </w:rPr>
        <w:t xml:space="preserve">tc</w:t>
      </w:r>
      <w:r w:rsidDel="00000000" w:rsidR="00000000" w:rsidRPr="00000000">
        <w:rPr>
          <w:rFonts w:ascii="Times New Roman" w:cs="Times New Roman" w:eastAsia="Times New Roman" w:hAnsi="Times New Roman"/>
          <w:color w:val="2b2b2b"/>
          <w:sz w:val="18"/>
          <w:szCs w:val="18"/>
          <w:rtl w:val="0"/>
        </w:rPr>
        <w:t xml:space="preserve">g</w:t>
      </w:r>
      <w:r w:rsidDel="00000000" w:rsidR="00000000" w:rsidRPr="00000000">
        <w:rPr>
          <w:rFonts w:ascii="Times New Roman" w:cs="Times New Roman" w:eastAsia="Times New Roman" w:hAnsi="Times New Roman"/>
          <w:color w:val="191919"/>
          <w:sz w:val="18"/>
          <w:szCs w:val="18"/>
          <w:rtl w:val="0"/>
        </w:rPr>
        <w:t xml:space="preserve">orí</w:t>
      </w:r>
      <w:r w:rsidDel="00000000" w:rsidR="00000000" w:rsidRPr="00000000">
        <w:rPr>
          <w:rFonts w:ascii="Times New Roman" w:cs="Times New Roman" w:eastAsia="Times New Roman" w:hAnsi="Times New Roman"/>
          <w:color w:val="2b2b2b"/>
          <w:sz w:val="18"/>
          <w:szCs w:val="18"/>
          <w:rtl w:val="0"/>
        </w:rPr>
        <w:t xml:space="preserve">u</w:t>
      </w:r>
      <w:r w:rsidDel="00000000" w:rsidR="00000000" w:rsidRPr="00000000">
        <w:rPr>
          <w:rtl w:val="0"/>
        </w:rPr>
      </w:r>
    </w:p>
    <w:p w:rsidR="00000000" w:rsidDel="00000000" w:rsidP="00000000" w:rsidRDefault="00000000" w:rsidRPr="00000000" w14:paraId="00000FAB">
      <w:pPr>
        <w:spacing w:line="200" w:lineRule="auto"/>
        <w:jc w:val="left"/>
        <w:rPr>
          <w:sz w:val="20"/>
          <w:szCs w:val="20"/>
        </w:rPr>
      </w:pPr>
      <w:r w:rsidDel="00000000" w:rsidR="00000000" w:rsidRPr="00000000">
        <w:rPr>
          <w:rtl w:val="0"/>
        </w:rPr>
      </w:r>
    </w:p>
    <w:p w:rsidR="00000000" w:rsidDel="00000000" w:rsidP="00000000" w:rsidRDefault="00000000" w:rsidRPr="00000000" w14:paraId="00000FAC">
      <w:pPr>
        <w:spacing w:before="10" w:line="200" w:lineRule="auto"/>
        <w:jc w:val="left"/>
        <w:rPr>
          <w:sz w:val="20"/>
          <w:szCs w:val="20"/>
        </w:rPr>
      </w:pPr>
      <w:r w:rsidDel="00000000" w:rsidR="00000000" w:rsidRPr="00000000">
        <w:rPr>
          <w:rtl w:val="0"/>
        </w:rPr>
      </w:r>
    </w:p>
    <w:p w:rsidR="00000000" w:rsidDel="00000000" w:rsidP="00000000" w:rsidRDefault="00000000" w:rsidRPr="00000000" w14:paraId="00000FAD">
      <w:pPr>
        <w:spacing w:line="180" w:lineRule="auto"/>
        <w:jc w:val="right"/>
        <w:rPr>
          <w:rFonts w:ascii="Arial" w:cs="Arial" w:eastAsia="Arial" w:hAnsi="Arial"/>
          <w:sz w:val="28"/>
          <w:szCs w:val="28"/>
        </w:rPr>
      </w:pPr>
      <w:r w:rsidDel="00000000" w:rsidR="00000000" w:rsidRPr="00000000">
        <w:rPr>
          <w:rFonts w:ascii="Arial" w:cs="Arial" w:eastAsia="Arial" w:hAnsi="Arial"/>
          <w:color w:val="545454"/>
          <w:sz w:val="46.66666666666667"/>
          <w:szCs w:val="46.66666666666667"/>
          <w:vertAlign w:val="subscript"/>
          <w:rtl w:val="0"/>
        </w:rPr>
        <w:t xml:space="preserve">,   </w:t>
      </w:r>
      <w:r w:rsidDel="00000000" w:rsidR="00000000" w:rsidRPr="00000000">
        <w:rPr>
          <w:rFonts w:ascii="Arial" w:cs="Arial" w:eastAsia="Arial" w:hAnsi="Arial"/>
          <w:color w:val="2b2b2b"/>
          <w:sz w:val="46.66666666666667"/>
          <w:szCs w:val="46.66666666666667"/>
          <w:vertAlign w:val="subscript"/>
          <w:rtl w:val="0"/>
        </w:rPr>
        <w:t xml:space="preserve">.i</w:t>
      </w:r>
      <w:r w:rsidDel="00000000" w:rsidR="00000000" w:rsidRPr="00000000">
        <w:rPr>
          <w:rtl w:val="0"/>
        </w:rPr>
      </w:r>
    </w:p>
    <w:p w:rsidR="00000000" w:rsidDel="00000000" w:rsidP="00000000" w:rsidRDefault="00000000" w:rsidRPr="00000000" w14:paraId="00000FAE">
      <w:pPr>
        <w:spacing w:line="600" w:lineRule="auto"/>
        <w:ind w:right="-127"/>
        <w:jc w:val="left"/>
        <w:rPr>
          <w:rFonts w:ascii="Times New Roman" w:cs="Times New Roman" w:eastAsia="Times New Roman" w:hAnsi="Times New Roman"/>
          <w:sz w:val="70"/>
          <w:szCs w:val="70"/>
        </w:rPr>
      </w:pPr>
      <w:r w:rsidDel="00000000" w:rsidR="00000000" w:rsidRPr="00000000">
        <w:br w:type="column"/>
      </w:r>
      <w:r w:rsidDel="00000000" w:rsidR="00000000" w:rsidRPr="00000000">
        <w:rPr>
          <w:rFonts w:ascii="Malgun Gothic" w:cs="Malgun Gothic" w:eastAsia="Malgun Gothic" w:hAnsi="Malgun Gothic"/>
          <w:color w:val="2b2b2b"/>
          <w:sz w:val="116.66666666666667"/>
          <w:szCs w:val="116.66666666666667"/>
          <w:vertAlign w:val="subscript"/>
          <w:rtl w:val="0"/>
        </w:rPr>
        <w:t xml:space="preserve">�</w:t>
      </w:r>
      <w:r w:rsidDel="00000000" w:rsidR="00000000" w:rsidRPr="00000000">
        <w:rPr>
          <w:rFonts w:ascii="Times New Roman" w:cs="Times New Roman" w:eastAsia="Times New Roman" w:hAnsi="Times New Roman"/>
          <w:i w:val="1"/>
          <w:color w:val="2b2b2b"/>
          <w:sz w:val="116.66666666666667"/>
          <w:szCs w:val="116.66666666666667"/>
          <w:vertAlign w:val="subscript"/>
          <w:rtl w:val="0"/>
        </w:rPr>
        <w:t xml:space="preserve">¡</w:t>
      </w:r>
      <w:r w:rsidDel="00000000" w:rsidR="00000000" w:rsidRPr="00000000">
        <w:rPr>
          <w:rFonts w:ascii="Times New Roman" w:cs="Times New Roman" w:eastAsia="Times New Roman" w:hAnsi="Times New Roman"/>
          <w:i w:val="1"/>
          <w:color w:val="3d3d3d"/>
          <w:sz w:val="35"/>
          <w:szCs w:val="35"/>
          <w:vertAlign w:val="subscript"/>
          <w:rtl w:val="0"/>
        </w:rPr>
        <w:t xml:space="preserve">)</w:t>
      </w:r>
      <w:r w:rsidDel="00000000" w:rsidR="00000000" w:rsidRPr="00000000">
        <w:rPr>
          <w:rFonts w:ascii="Times New Roman" w:cs="Times New Roman" w:eastAsia="Times New Roman" w:hAnsi="Times New Roman"/>
          <w:i w:val="1"/>
          <w:color w:val="3d3d3d"/>
          <w:sz w:val="116.66666666666667"/>
          <w:szCs w:val="116.66666666666667"/>
          <w:vertAlign w:val="subscript"/>
          <w:rtl w:val="0"/>
        </w:rPr>
        <w:t xml:space="preserve">¿</w:t>
      </w:r>
      <w:r w:rsidDel="00000000" w:rsidR="00000000" w:rsidRPr="00000000">
        <w:rPr>
          <w:rFonts w:ascii="Times New Roman" w:cs="Times New Roman" w:eastAsia="Times New Roman" w:hAnsi="Times New Roman"/>
          <w:i w:val="1"/>
          <w:color w:val="3d3d3d"/>
          <w:sz w:val="35"/>
          <w:szCs w:val="35"/>
          <w:vertAlign w:val="subscript"/>
          <w:rtl w:val="0"/>
        </w:rPr>
        <w:t xml:space="preserve">(Í</w:t>
      </w:r>
      <w:r w:rsidDel="00000000" w:rsidR="00000000" w:rsidRPr="00000000">
        <w:rPr>
          <w:rFonts w:ascii="Times New Roman" w:cs="Times New Roman" w:eastAsia="Times New Roman" w:hAnsi="Times New Roman"/>
          <w:i w:val="1"/>
          <w:color w:val="3d3d3d"/>
          <w:sz w:val="116.66666666666667"/>
          <w:szCs w:val="116.66666666666667"/>
          <w:vertAlign w:val="subscript"/>
          <w:rtl w:val="0"/>
        </w:rPr>
        <w:t xml:space="preserve">f</w:t>
      </w:r>
      <w:r w:rsidDel="00000000" w:rsidR="00000000" w:rsidRPr="00000000">
        <w:rPr>
          <w:rtl w:val="0"/>
        </w:rPr>
      </w:r>
    </w:p>
    <w:p w:rsidR="00000000" w:rsidDel="00000000" w:rsidP="00000000" w:rsidRDefault="00000000" w:rsidRPr="00000000" w14:paraId="00000FAF">
      <w:pPr>
        <w:spacing w:before="92" w:lineRule="auto"/>
        <w:ind w:left="1153" w:firstLine="0"/>
        <w:jc w:val="left"/>
        <w:rPr>
          <w:rFonts w:ascii="Times New Roman" w:cs="Times New Roman" w:eastAsia="Times New Roman" w:hAnsi="Times New Roman"/>
          <w:sz w:val="18"/>
          <w:szCs w:val="18"/>
        </w:rPr>
      </w:pPr>
      <w:r w:rsidDel="00000000" w:rsidR="00000000" w:rsidRPr="00000000">
        <w:br w:type="column"/>
      </w:r>
      <w:r w:rsidDel="00000000" w:rsidR="00000000" w:rsidRPr="00000000">
        <w:rPr>
          <w:rFonts w:ascii="Times New Roman" w:cs="Times New Roman" w:eastAsia="Times New Roman" w:hAnsi="Times New Roman"/>
          <w:color w:val="191919"/>
          <w:sz w:val="18"/>
          <w:szCs w:val="18"/>
          <w:rtl w:val="0"/>
        </w:rPr>
        <w:t xml:space="preserve">D</w:t>
      </w:r>
      <w:r w:rsidDel="00000000" w:rsidR="00000000" w:rsidRPr="00000000">
        <w:rPr>
          <w:rFonts w:ascii="Times New Roman" w:cs="Times New Roman" w:eastAsia="Times New Roman" w:hAnsi="Times New Roman"/>
          <w:color w:val="2b2b2b"/>
          <w:sz w:val="18"/>
          <w:szCs w:val="18"/>
          <w:rtl w:val="0"/>
        </w:rPr>
        <w:t xml:space="preserve">e </w:t>
      </w:r>
      <w:r w:rsidDel="00000000" w:rsidR="00000000" w:rsidRPr="00000000">
        <w:rPr>
          <w:rFonts w:ascii="Arial" w:cs="Arial" w:eastAsia="Arial" w:hAnsi="Arial"/>
          <w:color w:val="2b2b2b"/>
          <w:sz w:val="17"/>
          <w:szCs w:val="17"/>
          <w:rtl w:val="0"/>
        </w:rPr>
        <w:t xml:space="preserve">8 </w:t>
      </w:r>
      <w:r w:rsidDel="00000000" w:rsidR="00000000" w:rsidRPr="00000000">
        <w:rPr>
          <w:rFonts w:ascii="Times New Roman" w:cs="Times New Roman" w:eastAsia="Times New Roman" w:hAnsi="Times New Roman"/>
          <w:color w:val="2b2b2b"/>
          <w:sz w:val="19"/>
          <w:szCs w:val="19"/>
          <w:rtl w:val="0"/>
        </w:rPr>
        <w:t xml:space="preserve">a </w:t>
      </w:r>
      <w:r w:rsidDel="00000000" w:rsidR="00000000" w:rsidRPr="00000000">
        <w:rPr>
          <w:rFonts w:ascii="Arial" w:cs="Arial" w:eastAsia="Arial" w:hAnsi="Arial"/>
          <w:color w:val="191919"/>
          <w:sz w:val="17"/>
          <w:szCs w:val="17"/>
          <w:rtl w:val="0"/>
        </w:rPr>
        <w:t xml:space="preserve">11  </w:t>
      </w:r>
      <w:r w:rsidDel="00000000" w:rsidR="00000000" w:rsidRPr="00000000">
        <w:rPr>
          <w:rFonts w:ascii="Times New Roman" w:cs="Times New Roman" w:eastAsia="Times New Roman" w:hAnsi="Times New Roman"/>
          <w:color w:val="2b2b2b"/>
          <w:sz w:val="19"/>
          <w:szCs w:val="19"/>
          <w:rtl w:val="0"/>
        </w:rPr>
        <w:t xml:space="preserve">año</w:t>
      </w:r>
      <w:r w:rsidDel="00000000" w:rsidR="00000000" w:rsidRPr="00000000">
        <w:rPr>
          <w:rFonts w:ascii="Times New Roman" w:cs="Times New Roman" w:eastAsia="Times New Roman" w:hAnsi="Times New Roman"/>
          <w:color w:val="3d3d3d"/>
          <w:sz w:val="19"/>
          <w:szCs w:val="19"/>
          <w:rtl w:val="0"/>
        </w:rPr>
        <w:t xml:space="preserve">s: </w:t>
      </w:r>
      <w:r w:rsidDel="00000000" w:rsidR="00000000" w:rsidRPr="00000000">
        <w:rPr>
          <w:rFonts w:ascii="Times New Roman" w:cs="Times New Roman" w:eastAsia="Times New Roman" w:hAnsi="Times New Roman"/>
          <w:color w:val="2b2b2b"/>
          <w:sz w:val="19"/>
          <w:szCs w:val="19"/>
          <w:rtl w:val="0"/>
        </w:rPr>
        <w:t xml:space="preserve">avanza </w:t>
      </w:r>
      <w:r w:rsidDel="00000000" w:rsidR="00000000" w:rsidRPr="00000000">
        <w:rPr>
          <w:rFonts w:ascii="Times New Roman" w:cs="Times New Roman" w:eastAsia="Times New Roman" w:hAnsi="Times New Roman"/>
          <w:color w:val="2b2b2b"/>
          <w:sz w:val="18"/>
          <w:szCs w:val="18"/>
          <w:rtl w:val="0"/>
        </w:rPr>
        <w:t xml:space="preserve">dos ca</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b2b2b"/>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g</w:t>
      </w:r>
      <w:r w:rsidDel="00000000" w:rsidR="00000000" w:rsidRPr="00000000">
        <w:rPr>
          <w:rFonts w:ascii="Times New Roman" w:cs="Times New Roman" w:eastAsia="Times New Roman" w:hAnsi="Times New Roman"/>
          <w:color w:val="2b2b2b"/>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rías</w:t>
      </w:r>
      <w:r w:rsidDel="00000000" w:rsidR="00000000" w:rsidRPr="00000000">
        <w:rPr>
          <w:rtl w:val="0"/>
        </w:rPr>
      </w:r>
    </w:p>
    <w:p w:rsidR="00000000" w:rsidDel="00000000" w:rsidP="00000000" w:rsidRDefault="00000000" w:rsidRPr="00000000" w14:paraId="00000FB0">
      <w:pPr>
        <w:spacing w:before="62" w:line="220" w:lineRule="auto"/>
        <w:jc w:val="left"/>
        <w:rPr>
          <w:rFonts w:ascii="Times New Roman" w:cs="Times New Roman" w:eastAsia="Times New Roman" w:hAnsi="Times New Roman"/>
          <w:sz w:val="18"/>
          <w:szCs w:val="18"/>
        </w:rPr>
        <w:sectPr>
          <w:type w:val="continuous"/>
          <w:pgSz w:h="20160" w:w="12240" w:orient="portrait"/>
          <w:pgMar w:bottom="280" w:top="280" w:left="1340" w:right="820" w:header="360" w:footer="360"/>
          <w:cols w:equalWidth="0" w:num="3">
            <w:col w:space="136" w:w="3389.3333333333335"/>
            <w:col w:space="136" w:w="3389.3333333333335"/>
            <w:col w:space="0" w:w="3389.3333333333335"/>
          </w:cols>
        </w:sectPr>
      </w:pPr>
      <w:r w:rsidDel="00000000" w:rsidR="00000000" w:rsidRPr="00000000">
        <w:rPr>
          <w:rFonts w:ascii="Arial" w:cs="Arial" w:eastAsia="Arial" w:hAnsi="Arial"/>
          <w:i w:val="1"/>
          <w:color w:val="3d3d3d"/>
          <w:sz w:val="53.333333333333336"/>
          <w:szCs w:val="53.333333333333336"/>
          <w:vertAlign w:val="subscript"/>
          <w:rtl w:val="0"/>
        </w:rPr>
        <w:t xml:space="preserve">j </w:t>
      </w:r>
      <w:r w:rsidDel="00000000" w:rsidR="00000000" w:rsidRPr="00000000">
        <w:rPr>
          <w:rFonts w:ascii="Arial" w:cs="Arial" w:eastAsia="Arial" w:hAnsi="Arial"/>
          <w:i w:val="1"/>
          <w:color w:val="aeaeae"/>
          <w:sz w:val="53.333333333333336"/>
          <w:szCs w:val="53.333333333333336"/>
          <w:vertAlign w:val="subscript"/>
          <w:rtl w:val="0"/>
        </w:rPr>
        <w:t xml:space="preserve">. </w:t>
      </w:r>
      <w:r w:rsidDel="00000000" w:rsidR="00000000" w:rsidRPr="00000000">
        <w:rPr>
          <w:rFonts w:ascii="Arial" w:cs="Arial" w:eastAsia="Arial" w:hAnsi="Arial"/>
          <w:i w:val="1"/>
          <w:color w:val="2b2b2b"/>
          <w:sz w:val="53.333333333333336"/>
          <w:szCs w:val="53.333333333333336"/>
          <w:vertAlign w:val="subscript"/>
          <w:rtl w:val="0"/>
        </w:rPr>
        <w:t xml:space="preserve">-   </w:t>
      </w:r>
      <w:r w:rsidDel="00000000" w:rsidR="00000000" w:rsidRPr="00000000">
        <w:rPr>
          <w:rFonts w:ascii="Times New Roman" w:cs="Times New Roman" w:eastAsia="Times New Roman" w:hAnsi="Times New Roman"/>
          <w:color w:val="191919"/>
          <w:sz w:val="30"/>
          <w:szCs w:val="30"/>
          <w:vertAlign w:val="subscript"/>
          <w:rtl w:val="0"/>
        </w:rPr>
        <w:t xml:space="preserve">D</w:t>
      </w:r>
      <w:r w:rsidDel="00000000" w:rsidR="00000000" w:rsidRPr="00000000">
        <w:rPr>
          <w:rFonts w:ascii="Times New Roman" w:cs="Times New Roman" w:eastAsia="Times New Roman" w:hAnsi="Times New Roman"/>
          <w:color w:val="2b2b2b"/>
          <w:sz w:val="30"/>
          <w:szCs w:val="30"/>
          <w:vertAlign w:val="subscript"/>
          <w:rtl w:val="0"/>
        </w:rPr>
        <w:t xml:space="preserve">e </w:t>
      </w:r>
      <w:r w:rsidDel="00000000" w:rsidR="00000000" w:rsidRPr="00000000">
        <w:rPr>
          <w:rFonts w:ascii="Times New Roman" w:cs="Times New Roman" w:eastAsia="Times New Roman" w:hAnsi="Times New Roman"/>
          <w:color w:val="191919"/>
          <w:sz w:val="30"/>
          <w:szCs w:val="30"/>
          <w:vertAlign w:val="subscript"/>
          <w:rtl w:val="0"/>
        </w:rPr>
        <w:t xml:space="preserve">1</w:t>
      </w:r>
      <w:r w:rsidDel="00000000" w:rsidR="00000000" w:rsidRPr="00000000">
        <w:rPr>
          <w:rFonts w:ascii="Times New Roman" w:cs="Times New Roman" w:eastAsia="Times New Roman" w:hAnsi="Times New Roman"/>
          <w:color w:val="2b2b2b"/>
          <w:sz w:val="30"/>
          <w:szCs w:val="30"/>
          <w:vertAlign w:val="subscript"/>
          <w:rtl w:val="0"/>
        </w:rPr>
        <w:t xml:space="preserve">2 a </w:t>
      </w:r>
      <w:r w:rsidDel="00000000" w:rsidR="00000000" w:rsidRPr="00000000">
        <w:rPr>
          <w:rFonts w:ascii="Times New Roman" w:cs="Times New Roman" w:eastAsia="Times New Roman" w:hAnsi="Times New Roman"/>
          <w:color w:val="191919"/>
          <w:sz w:val="30"/>
          <w:szCs w:val="30"/>
          <w:vertAlign w:val="subscript"/>
          <w:rtl w:val="0"/>
        </w:rPr>
        <w:t xml:space="preserve">1</w:t>
      </w:r>
      <w:r w:rsidDel="00000000" w:rsidR="00000000" w:rsidRPr="00000000">
        <w:rPr>
          <w:rFonts w:ascii="Times New Roman" w:cs="Times New Roman" w:eastAsia="Times New Roman" w:hAnsi="Times New Roman"/>
          <w:color w:val="2b2b2b"/>
          <w:sz w:val="30"/>
          <w:szCs w:val="30"/>
          <w:vertAlign w:val="subscript"/>
          <w:rtl w:val="0"/>
        </w:rPr>
        <w:t xml:space="preserve">5 </w:t>
      </w:r>
      <w:r w:rsidDel="00000000" w:rsidR="00000000" w:rsidRPr="00000000">
        <w:rPr>
          <w:rFonts w:ascii="Times New Roman" w:cs="Times New Roman" w:eastAsia="Times New Roman" w:hAnsi="Times New Roman"/>
          <w:color w:val="191919"/>
          <w:sz w:val="30"/>
          <w:szCs w:val="30"/>
          <w:vertAlign w:val="subscript"/>
          <w:rtl w:val="0"/>
        </w:rPr>
        <w:t xml:space="preserve">añ</w:t>
      </w:r>
      <w:r w:rsidDel="00000000" w:rsidR="00000000" w:rsidRPr="00000000">
        <w:rPr>
          <w:rFonts w:ascii="Times New Roman" w:cs="Times New Roman" w:eastAsia="Times New Roman" w:hAnsi="Times New Roman"/>
          <w:color w:val="3d3d3d"/>
          <w:sz w:val="30"/>
          <w:szCs w:val="30"/>
          <w:vertAlign w:val="subscript"/>
          <w:rtl w:val="0"/>
        </w:rPr>
        <w:t xml:space="preserve">os</w:t>
      </w:r>
      <w:r w:rsidDel="00000000" w:rsidR="00000000" w:rsidRPr="00000000">
        <w:rPr>
          <w:rFonts w:ascii="Times New Roman" w:cs="Times New Roman" w:eastAsia="Times New Roman" w:hAnsi="Times New Roman"/>
          <w:color w:val="2b2b2b"/>
          <w:sz w:val="30"/>
          <w:szCs w:val="30"/>
          <w:vertAlign w:val="subscript"/>
          <w:rtl w:val="0"/>
        </w:rPr>
        <w:t xml:space="preserve">: </w:t>
      </w:r>
      <w:r w:rsidDel="00000000" w:rsidR="00000000" w:rsidRPr="00000000">
        <w:rPr>
          <w:rFonts w:ascii="Arial" w:cs="Arial" w:eastAsia="Arial" w:hAnsi="Arial"/>
          <w:color w:val="2b2b2b"/>
          <w:sz w:val="25"/>
          <w:szCs w:val="25"/>
          <w:vertAlign w:val="subscript"/>
          <w:rtl w:val="0"/>
        </w:rPr>
        <w:t xml:space="preserve">a</w:t>
      </w:r>
      <w:r w:rsidDel="00000000" w:rsidR="00000000" w:rsidRPr="00000000">
        <w:rPr>
          <w:rFonts w:ascii="Arial" w:cs="Arial" w:eastAsia="Arial" w:hAnsi="Arial"/>
          <w:color w:val="191919"/>
          <w:sz w:val="25"/>
          <w:szCs w:val="25"/>
          <w:vertAlign w:val="subscript"/>
          <w:rtl w:val="0"/>
        </w:rPr>
        <w:t xml:space="preserve">v</w:t>
      </w:r>
      <w:r w:rsidDel="00000000" w:rsidR="00000000" w:rsidRPr="00000000">
        <w:rPr>
          <w:rFonts w:ascii="Arial" w:cs="Arial" w:eastAsia="Arial" w:hAnsi="Arial"/>
          <w:color w:val="2b2b2b"/>
          <w:sz w:val="25"/>
          <w:szCs w:val="25"/>
          <w:vertAlign w:val="subscript"/>
          <w:rtl w:val="0"/>
        </w:rPr>
        <w:t xml:space="preserve">a</w:t>
      </w:r>
      <w:r w:rsidDel="00000000" w:rsidR="00000000" w:rsidRPr="00000000">
        <w:rPr>
          <w:rFonts w:ascii="Arial" w:cs="Arial" w:eastAsia="Arial" w:hAnsi="Arial"/>
          <w:color w:val="191919"/>
          <w:sz w:val="25"/>
          <w:szCs w:val="25"/>
          <w:vertAlign w:val="subscript"/>
          <w:rtl w:val="0"/>
        </w:rPr>
        <w:t xml:space="preserve">n</w:t>
      </w:r>
      <w:r w:rsidDel="00000000" w:rsidR="00000000" w:rsidRPr="00000000">
        <w:rPr>
          <w:rFonts w:ascii="Arial" w:cs="Arial" w:eastAsia="Arial" w:hAnsi="Arial"/>
          <w:color w:val="2b2b2b"/>
          <w:sz w:val="25"/>
          <w:szCs w:val="25"/>
          <w:vertAlign w:val="subscript"/>
          <w:rtl w:val="0"/>
        </w:rPr>
        <w:t xml:space="preserve">za </w:t>
      </w:r>
      <w:r w:rsidDel="00000000" w:rsidR="00000000" w:rsidRPr="00000000">
        <w:rPr>
          <w:rFonts w:ascii="Times New Roman" w:cs="Times New Roman" w:eastAsia="Times New Roman" w:hAnsi="Times New Roman"/>
          <w:color w:val="191919"/>
          <w:sz w:val="30"/>
          <w:szCs w:val="30"/>
          <w:vertAlign w:val="subscript"/>
          <w:rtl w:val="0"/>
        </w:rPr>
        <w:t xml:space="preserve">tr</w:t>
      </w:r>
      <w:r w:rsidDel="00000000" w:rsidR="00000000" w:rsidRPr="00000000">
        <w:rPr>
          <w:rFonts w:ascii="Times New Roman" w:cs="Times New Roman" w:eastAsia="Times New Roman" w:hAnsi="Times New Roman"/>
          <w:color w:val="3d3d3d"/>
          <w:sz w:val="30"/>
          <w:szCs w:val="30"/>
          <w:vertAlign w:val="subscript"/>
          <w:rtl w:val="0"/>
        </w:rPr>
        <w:t xml:space="preserve">es </w:t>
      </w:r>
      <w:r w:rsidDel="00000000" w:rsidR="00000000" w:rsidRPr="00000000">
        <w:rPr>
          <w:rFonts w:ascii="Times New Roman" w:cs="Times New Roman" w:eastAsia="Times New Roman" w:hAnsi="Times New Roman"/>
          <w:color w:val="2b2b2b"/>
          <w:sz w:val="30"/>
          <w:szCs w:val="30"/>
          <w:vertAlign w:val="subscript"/>
          <w:rtl w:val="0"/>
        </w:rPr>
        <w:t xml:space="preserve">c</w:t>
      </w:r>
      <w:r w:rsidDel="00000000" w:rsidR="00000000" w:rsidRPr="00000000">
        <w:rPr>
          <w:rFonts w:ascii="Times New Roman" w:cs="Times New Roman" w:eastAsia="Times New Roman" w:hAnsi="Times New Roman"/>
          <w:color w:val="191919"/>
          <w:sz w:val="30"/>
          <w:szCs w:val="30"/>
          <w:vertAlign w:val="subscript"/>
          <w:rtl w:val="0"/>
        </w:rPr>
        <w:t xml:space="preserve">ate</w:t>
      </w:r>
      <w:r w:rsidDel="00000000" w:rsidR="00000000" w:rsidRPr="00000000">
        <w:rPr>
          <w:rFonts w:ascii="Times New Roman" w:cs="Times New Roman" w:eastAsia="Times New Roman" w:hAnsi="Times New Roman"/>
          <w:color w:val="2b2b2b"/>
          <w:sz w:val="30"/>
          <w:szCs w:val="30"/>
          <w:vertAlign w:val="subscript"/>
          <w:rtl w:val="0"/>
        </w:rPr>
        <w:t xml:space="preserve">gorí</w:t>
      </w:r>
      <w:r w:rsidDel="00000000" w:rsidR="00000000" w:rsidRPr="00000000">
        <w:rPr>
          <w:rFonts w:ascii="Times New Roman" w:cs="Times New Roman" w:eastAsia="Times New Roman" w:hAnsi="Times New Roman"/>
          <w:color w:val="191919"/>
          <w:sz w:val="30"/>
          <w:szCs w:val="30"/>
          <w:vertAlign w:val="subscript"/>
          <w:rtl w:val="0"/>
        </w:rPr>
        <w:t xml:space="preserve">a</w:t>
      </w:r>
      <w:r w:rsidDel="00000000" w:rsidR="00000000" w:rsidRPr="00000000">
        <w:rPr>
          <w:rFonts w:ascii="Times New Roman" w:cs="Times New Roman" w:eastAsia="Times New Roman" w:hAnsi="Times New Roman"/>
          <w:color w:val="3d3d3d"/>
          <w:sz w:val="30"/>
          <w:szCs w:val="30"/>
          <w:vertAlign w:val="subscript"/>
          <w:rtl w:val="0"/>
        </w:rPr>
        <w:t xml:space="preserve">s</w:t>
      </w:r>
      <w:r w:rsidDel="00000000" w:rsidR="00000000" w:rsidRPr="00000000">
        <w:rPr>
          <w:rtl w:val="0"/>
        </w:rPr>
      </w:r>
    </w:p>
    <w:p w:rsidR="00000000" w:rsidDel="00000000" w:rsidP="00000000" w:rsidRDefault="00000000" w:rsidRPr="00000000" w14:paraId="00000FB1">
      <w:pPr>
        <w:spacing w:line="280" w:lineRule="auto"/>
        <w:jc w:val="right"/>
        <w:rPr>
          <w:rFonts w:ascii="Arial" w:cs="Arial" w:eastAsia="Arial" w:hAnsi="Arial"/>
          <w:sz w:val="43"/>
          <w:szCs w:val="43"/>
        </w:rPr>
      </w:pPr>
      <w:r w:rsidDel="00000000" w:rsidR="00000000" w:rsidRPr="00000000">
        <w:rPr>
          <w:rFonts w:ascii="Malgun Gothic" w:cs="Malgun Gothic" w:eastAsia="Malgun Gothic" w:hAnsi="Malgun Gothic"/>
          <w:color w:val="2b2b2b"/>
          <w:sz w:val="71.66666666666667"/>
          <w:szCs w:val="71.66666666666667"/>
          <w:vertAlign w:val="subscript"/>
          <w:rtl w:val="0"/>
        </w:rPr>
        <w:t xml:space="preserve">�</w:t>
      </w:r>
      <w:r w:rsidDel="00000000" w:rsidR="00000000" w:rsidRPr="00000000">
        <w:rPr>
          <w:rFonts w:ascii="Times New Roman" w:cs="Times New Roman" w:eastAsia="Times New Roman" w:hAnsi="Times New Roman"/>
          <w:color w:val="191919"/>
          <w:sz w:val="12"/>
          <w:szCs w:val="12"/>
          <w:vertAlign w:val="baseline"/>
          <w:rtl w:val="0"/>
        </w:rPr>
        <w:t xml:space="preserve">1         </w:t>
      </w:r>
      <w:r w:rsidDel="00000000" w:rsidR="00000000" w:rsidRPr="00000000">
        <w:rPr>
          <w:rFonts w:ascii="Arial" w:cs="Arial" w:eastAsia="Arial" w:hAnsi="Arial"/>
          <w:i w:val="1"/>
          <w:color w:val="696969"/>
          <w:sz w:val="71.66666666666667"/>
          <w:szCs w:val="71.66666666666667"/>
          <w:vertAlign w:val="subscript"/>
          <w:rtl w:val="0"/>
        </w:rPr>
        <w:t xml:space="preserve">"</w:t>
      </w:r>
      <w:r w:rsidDel="00000000" w:rsidR="00000000" w:rsidRPr="00000000">
        <w:rPr>
          <w:rtl w:val="0"/>
        </w:rPr>
      </w:r>
    </w:p>
    <w:p w:rsidR="00000000" w:rsidDel="00000000" w:rsidP="00000000" w:rsidRDefault="00000000" w:rsidRPr="00000000" w14:paraId="00000FB2">
      <w:pPr>
        <w:spacing w:line="280" w:lineRule="auto"/>
        <w:jc w:val="left"/>
        <w:rPr>
          <w:rFonts w:ascii="Times New Roman" w:cs="Times New Roman" w:eastAsia="Times New Roman" w:hAnsi="Times New Roman"/>
          <w:sz w:val="18"/>
          <w:szCs w:val="18"/>
        </w:rPr>
        <w:sectPr>
          <w:type w:val="continuous"/>
          <w:pgSz w:h="20160" w:w="12240" w:orient="portrait"/>
          <w:pgMar w:bottom="280" w:top="280" w:left="1340" w:right="820" w:header="360" w:footer="360"/>
          <w:cols w:equalWidth="0" w:num="2">
            <w:col w:space="540" w:w="4950"/>
            <w:col w:space="0" w:w="4950"/>
          </w:cols>
        </w:sectPr>
      </w:pPr>
      <w:r w:rsidDel="00000000" w:rsidR="00000000" w:rsidRPr="00000000">
        <w:br w:type="column"/>
      </w:r>
      <w:r w:rsidDel="00000000" w:rsidR="00000000" w:rsidRPr="00000000">
        <w:rPr>
          <w:rFonts w:ascii="Arial" w:cs="Arial" w:eastAsia="Arial" w:hAnsi="Arial"/>
          <w:i w:val="1"/>
          <w:color w:val="3d3d3d"/>
          <w:sz w:val="71.66666666666667"/>
          <w:szCs w:val="71.66666666666667"/>
          <w:vertAlign w:val="subscript"/>
          <w:rtl w:val="0"/>
        </w:rPr>
        <w:t xml:space="preserve">V</w:t>
      </w:r>
      <w:r w:rsidDel="00000000" w:rsidR="00000000" w:rsidRPr="00000000">
        <w:rPr>
          <w:rFonts w:ascii="Arial" w:cs="Arial" w:eastAsia="Arial" w:hAnsi="Arial"/>
          <w:i w:val="1"/>
          <w:color w:val="2b2b2b"/>
          <w:sz w:val="71.66666666666667"/>
          <w:szCs w:val="71.66666666666667"/>
          <w:vertAlign w:val="subscript"/>
          <w:rtl w:val="0"/>
        </w:rPr>
        <w:t xml:space="preserve">-</w:t>
      </w:r>
      <w:r w:rsidDel="00000000" w:rsidR="00000000" w:rsidRPr="00000000">
        <w:rPr>
          <w:rFonts w:ascii="Arial" w:cs="Arial" w:eastAsia="Arial" w:hAnsi="Arial"/>
          <w:i w:val="1"/>
          <w:color w:val="191919"/>
          <w:sz w:val="71.66666666666667"/>
          <w:szCs w:val="71.66666666666667"/>
          <w:vertAlign w:val="subscript"/>
          <w:rtl w:val="0"/>
        </w:rPr>
        <w:t xml:space="preserve">--  •    </w:t>
      </w:r>
      <w:r w:rsidDel="00000000" w:rsidR="00000000" w:rsidRPr="00000000">
        <w:rPr>
          <w:rFonts w:ascii="Times New Roman" w:cs="Times New Roman" w:eastAsia="Times New Roman" w:hAnsi="Times New Roman"/>
          <w:color w:val="191919"/>
          <w:sz w:val="30"/>
          <w:szCs w:val="30"/>
          <w:vertAlign w:val="subscript"/>
          <w:rtl w:val="0"/>
        </w:rPr>
        <w:t xml:space="preserve">D</w:t>
      </w:r>
      <w:r w:rsidDel="00000000" w:rsidR="00000000" w:rsidRPr="00000000">
        <w:rPr>
          <w:rFonts w:ascii="Times New Roman" w:cs="Times New Roman" w:eastAsia="Times New Roman" w:hAnsi="Times New Roman"/>
          <w:color w:val="2b2b2b"/>
          <w:sz w:val="30"/>
          <w:szCs w:val="30"/>
          <w:vertAlign w:val="subscript"/>
          <w:rtl w:val="0"/>
        </w:rPr>
        <w:t xml:space="preserve">e </w:t>
      </w:r>
      <w:r w:rsidDel="00000000" w:rsidR="00000000" w:rsidRPr="00000000">
        <w:rPr>
          <w:rFonts w:ascii="Times New Roman" w:cs="Times New Roman" w:eastAsia="Times New Roman" w:hAnsi="Times New Roman"/>
          <w:color w:val="191919"/>
          <w:sz w:val="31.666666666666668"/>
          <w:szCs w:val="31.666666666666668"/>
          <w:vertAlign w:val="subscript"/>
          <w:rtl w:val="0"/>
        </w:rPr>
        <w:t xml:space="preserve">1</w:t>
      </w:r>
      <w:r w:rsidDel="00000000" w:rsidR="00000000" w:rsidRPr="00000000">
        <w:rPr>
          <w:rFonts w:ascii="Times New Roman" w:cs="Times New Roman" w:eastAsia="Times New Roman" w:hAnsi="Times New Roman"/>
          <w:color w:val="2b2b2b"/>
          <w:sz w:val="31.666666666666668"/>
          <w:szCs w:val="31.666666666666668"/>
          <w:vertAlign w:val="subscript"/>
          <w:rtl w:val="0"/>
        </w:rPr>
        <w:t xml:space="preserve">6 </w:t>
      </w:r>
      <w:r w:rsidDel="00000000" w:rsidR="00000000" w:rsidRPr="00000000">
        <w:rPr>
          <w:rFonts w:ascii="Times New Roman" w:cs="Times New Roman" w:eastAsia="Times New Roman" w:hAnsi="Times New Roman"/>
          <w:color w:val="191919"/>
          <w:sz w:val="31.666666666666668"/>
          <w:szCs w:val="31.666666666666668"/>
          <w:vertAlign w:val="subscript"/>
          <w:rtl w:val="0"/>
        </w:rPr>
        <w:t xml:space="preserve">a 1</w:t>
      </w:r>
      <w:r w:rsidDel="00000000" w:rsidR="00000000" w:rsidRPr="00000000">
        <w:rPr>
          <w:rFonts w:ascii="Times New Roman" w:cs="Times New Roman" w:eastAsia="Times New Roman" w:hAnsi="Times New Roman"/>
          <w:color w:val="2b2b2b"/>
          <w:sz w:val="31.666666666666668"/>
          <w:szCs w:val="31.666666666666668"/>
          <w:vertAlign w:val="subscript"/>
          <w:rtl w:val="0"/>
        </w:rPr>
        <w:t xml:space="preserve">9 </w:t>
      </w:r>
      <w:r w:rsidDel="00000000" w:rsidR="00000000" w:rsidRPr="00000000">
        <w:rPr>
          <w:rFonts w:ascii="Times New Roman" w:cs="Times New Roman" w:eastAsia="Times New Roman" w:hAnsi="Times New Roman"/>
          <w:color w:val="2b2b2b"/>
          <w:sz w:val="30"/>
          <w:szCs w:val="30"/>
          <w:vertAlign w:val="subscript"/>
          <w:rtl w:val="0"/>
        </w:rPr>
        <w:t xml:space="preserve">a</w:t>
      </w:r>
      <w:r w:rsidDel="00000000" w:rsidR="00000000" w:rsidRPr="00000000">
        <w:rPr>
          <w:rFonts w:ascii="Times New Roman" w:cs="Times New Roman" w:eastAsia="Times New Roman" w:hAnsi="Times New Roman"/>
          <w:color w:val="191919"/>
          <w:sz w:val="30"/>
          <w:szCs w:val="30"/>
          <w:vertAlign w:val="subscript"/>
          <w:rtl w:val="0"/>
        </w:rPr>
        <w:t xml:space="preserve">ñ</w:t>
      </w:r>
      <w:r w:rsidDel="00000000" w:rsidR="00000000" w:rsidRPr="00000000">
        <w:rPr>
          <w:rFonts w:ascii="Times New Roman" w:cs="Times New Roman" w:eastAsia="Times New Roman" w:hAnsi="Times New Roman"/>
          <w:color w:val="2b2b2b"/>
          <w:sz w:val="30"/>
          <w:szCs w:val="30"/>
          <w:vertAlign w:val="subscript"/>
          <w:rtl w:val="0"/>
        </w:rPr>
        <w:t xml:space="preserve">o</w:t>
      </w:r>
      <w:r w:rsidDel="00000000" w:rsidR="00000000" w:rsidRPr="00000000">
        <w:rPr>
          <w:rFonts w:ascii="Times New Roman" w:cs="Times New Roman" w:eastAsia="Times New Roman" w:hAnsi="Times New Roman"/>
          <w:color w:val="3d3d3d"/>
          <w:sz w:val="30"/>
          <w:szCs w:val="30"/>
          <w:vertAlign w:val="subscript"/>
          <w:rtl w:val="0"/>
        </w:rPr>
        <w:t xml:space="preserve">s</w:t>
      </w:r>
      <w:r w:rsidDel="00000000" w:rsidR="00000000" w:rsidRPr="00000000">
        <w:rPr>
          <w:rFonts w:ascii="Times New Roman" w:cs="Times New Roman" w:eastAsia="Times New Roman" w:hAnsi="Times New Roman"/>
          <w:color w:val="2b2b2b"/>
          <w:sz w:val="30"/>
          <w:szCs w:val="30"/>
          <w:vertAlign w:val="subscript"/>
          <w:rtl w:val="0"/>
        </w:rPr>
        <w:t xml:space="preserve">: ava</w:t>
      </w:r>
      <w:r w:rsidDel="00000000" w:rsidR="00000000" w:rsidRPr="00000000">
        <w:rPr>
          <w:rFonts w:ascii="Times New Roman" w:cs="Times New Roman" w:eastAsia="Times New Roman" w:hAnsi="Times New Roman"/>
          <w:color w:val="191919"/>
          <w:sz w:val="30"/>
          <w:szCs w:val="30"/>
          <w:vertAlign w:val="subscript"/>
          <w:rtl w:val="0"/>
        </w:rPr>
        <w:t xml:space="preserve">n</w:t>
      </w:r>
      <w:r w:rsidDel="00000000" w:rsidR="00000000" w:rsidRPr="00000000">
        <w:rPr>
          <w:rFonts w:ascii="Times New Roman" w:cs="Times New Roman" w:eastAsia="Times New Roman" w:hAnsi="Times New Roman"/>
          <w:color w:val="3d3d3d"/>
          <w:sz w:val="30"/>
          <w:szCs w:val="30"/>
          <w:vertAlign w:val="subscript"/>
          <w:rtl w:val="0"/>
        </w:rPr>
        <w:t xml:space="preserve">za </w:t>
      </w:r>
      <w:r w:rsidDel="00000000" w:rsidR="00000000" w:rsidRPr="00000000">
        <w:rPr>
          <w:rFonts w:ascii="Times New Roman" w:cs="Times New Roman" w:eastAsia="Times New Roman" w:hAnsi="Times New Roman"/>
          <w:color w:val="2b2b2b"/>
          <w:sz w:val="31.666666666666668"/>
          <w:szCs w:val="31.666666666666668"/>
          <w:vertAlign w:val="subscript"/>
          <w:rtl w:val="0"/>
        </w:rPr>
        <w:t xml:space="preserve">c</w:t>
      </w:r>
      <w:r w:rsidDel="00000000" w:rsidR="00000000" w:rsidRPr="00000000">
        <w:rPr>
          <w:rFonts w:ascii="Times New Roman" w:cs="Times New Roman" w:eastAsia="Times New Roman" w:hAnsi="Times New Roman"/>
          <w:color w:val="191919"/>
          <w:sz w:val="31.666666666666668"/>
          <w:szCs w:val="31.666666666666668"/>
          <w:vertAlign w:val="subscript"/>
          <w:rtl w:val="0"/>
        </w:rPr>
        <w:t xml:space="preserve">u</w:t>
      </w:r>
      <w:r w:rsidDel="00000000" w:rsidR="00000000" w:rsidRPr="00000000">
        <w:rPr>
          <w:rFonts w:ascii="Times New Roman" w:cs="Times New Roman" w:eastAsia="Times New Roman" w:hAnsi="Times New Roman"/>
          <w:color w:val="2b2b2b"/>
          <w:sz w:val="31.666666666666668"/>
          <w:szCs w:val="31.666666666666668"/>
          <w:vertAlign w:val="subscript"/>
          <w:rtl w:val="0"/>
        </w:rPr>
        <w:t xml:space="preserve">a</w:t>
      </w:r>
      <w:r w:rsidDel="00000000" w:rsidR="00000000" w:rsidRPr="00000000">
        <w:rPr>
          <w:rFonts w:ascii="Times New Roman" w:cs="Times New Roman" w:eastAsia="Times New Roman" w:hAnsi="Times New Roman"/>
          <w:color w:val="191919"/>
          <w:sz w:val="31.666666666666668"/>
          <w:szCs w:val="31.666666666666668"/>
          <w:vertAlign w:val="subscript"/>
          <w:rtl w:val="0"/>
        </w:rPr>
        <w:t xml:space="preserve">t</w:t>
      </w:r>
      <w:r w:rsidDel="00000000" w:rsidR="00000000" w:rsidRPr="00000000">
        <w:rPr>
          <w:rFonts w:ascii="Times New Roman" w:cs="Times New Roman" w:eastAsia="Times New Roman" w:hAnsi="Times New Roman"/>
          <w:color w:val="2b2b2b"/>
          <w:sz w:val="31.666666666666668"/>
          <w:szCs w:val="31.666666666666668"/>
          <w:vertAlign w:val="subscript"/>
          <w:rtl w:val="0"/>
        </w:rPr>
        <w:t xml:space="preserve">r</w:t>
      </w:r>
      <w:r w:rsidDel="00000000" w:rsidR="00000000" w:rsidRPr="00000000">
        <w:rPr>
          <w:rFonts w:ascii="Times New Roman" w:cs="Times New Roman" w:eastAsia="Times New Roman" w:hAnsi="Times New Roman"/>
          <w:color w:val="3d3d3d"/>
          <w:sz w:val="31.666666666666668"/>
          <w:szCs w:val="31.666666666666668"/>
          <w:vertAlign w:val="subscript"/>
          <w:rtl w:val="0"/>
        </w:rPr>
        <w:t xml:space="preserve">o </w:t>
      </w:r>
      <w:r w:rsidDel="00000000" w:rsidR="00000000" w:rsidRPr="00000000">
        <w:rPr>
          <w:rFonts w:ascii="Times New Roman" w:cs="Times New Roman" w:eastAsia="Times New Roman" w:hAnsi="Times New Roman"/>
          <w:color w:val="2b2b2b"/>
          <w:sz w:val="30"/>
          <w:szCs w:val="30"/>
          <w:vertAlign w:val="subscript"/>
          <w:rtl w:val="0"/>
        </w:rPr>
        <w:t xml:space="preserve">ca</w:t>
      </w:r>
      <w:r w:rsidDel="00000000" w:rsidR="00000000" w:rsidRPr="00000000">
        <w:rPr>
          <w:rFonts w:ascii="Times New Roman" w:cs="Times New Roman" w:eastAsia="Times New Roman" w:hAnsi="Times New Roman"/>
          <w:color w:val="191919"/>
          <w:sz w:val="30"/>
          <w:szCs w:val="30"/>
          <w:vertAlign w:val="subscript"/>
          <w:rtl w:val="0"/>
        </w:rPr>
        <w:t xml:space="preserve">t</w:t>
      </w:r>
      <w:r w:rsidDel="00000000" w:rsidR="00000000" w:rsidRPr="00000000">
        <w:rPr>
          <w:rFonts w:ascii="Times New Roman" w:cs="Times New Roman" w:eastAsia="Times New Roman" w:hAnsi="Times New Roman"/>
          <w:color w:val="2b2b2b"/>
          <w:sz w:val="30"/>
          <w:szCs w:val="30"/>
          <w:vertAlign w:val="subscript"/>
          <w:rtl w:val="0"/>
        </w:rPr>
        <w:t xml:space="preserve">e</w:t>
      </w:r>
      <w:r w:rsidDel="00000000" w:rsidR="00000000" w:rsidRPr="00000000">
        <w:rPr>
          <w:rFonts w:ascii="Times New Roman" w:cs="Times New Roman" w:eastAsia="Times New Roman" w:hAnsi="Times New Roman"/>
          <w:color w:val="3d3d3d"/>
          <w:sz w:val="30"/>
          <w:szCs w:val="30"/>
          <w:vertAlign w:val="subscript"/>
          <w:rtl w:val="0"/>
        </w:rPr>
        <w:t xml:space="preserve">g</w:t>
      </w:r>
      <w:r w:rsidDel="00000000" w:rsidR="00000000" w:rsidRPr="00000000">
        <w:rPr>
          <w:rFonts w:ascii="Times New Roman" w:cs="Times New Roman" w:eastAsia="Times New Roman" w:hAnsi="Times New Roman"/>
          <w:color w:val="2b2b2b"/>
          <w:sz w:val="30"/>
          <w:szCs w:val="30"/>
          <w:vertAlign w:val="subscript"/>
          <w:rtl w:val="0"/>
        </w:rPr>
        <w:t xml:space="preserve">o</w:t>
      </w:r>
      <w:r w:rsidDel="00000000" w:rsidR="00000000" w:rsidRPr="00000000">
        <w:rPr>
          <w:rFonts w:ascii="Times New Roman" w:cs="Times New Roman" w:eastAsia="Times New Roman" w:hAnsi="Times New Roman"/>
          <w:color w:val="191919"/>
          <w:sz w:val="30"/>
          <w:szCs w:val="30"/>
          <w:vertAlign w:val="subscript"/>
          <w:rtl w:val="0"/>
        </w:rPr>
        <w:t xml:space="preserve">rí</w:t>
      </w:r>
      <w:r w:rsidDel="00000000" w:rsidR="00000000" w:rsidRPr="00000000">
        <w:rPr>
          <w:rFonts w:ascii="Times New Roman" w:cs="Times New Roman" w:eastAsia="Times New Roman" w:hAnsi="Times New Roman"/>
          <w:color w:val="3d3d3d"/>
          <w:sz w:val="30"/>
          <w:szCs w:val="30"/>
          <w:vertAlign w:val="subscript"/>
          <w:rtl w:val="0"/>
        </w:rPr>
        <w:t xml:space="preserve">as</w:t>
      </w:r>
      <w:r w:rsidDel="00000000" w:rsidR="00000000" w:rsidRPr="00000000">
        <w:rPr>
          <w:rtl w:val="0"/>
        </w:rPr>
      </w:r>
    </w:p>
    <w:p w:rsidR="00000000" w:rsidDel="00000000" w:rsidP="00000000" w:rsidRDefault="00000000" w:rsidRPr="00000000" w14:paraId="00000FB3">
      <w:pPr>
        <w:spacing w:line="360" w:lineRule="auto"/>
        <w:ind w:left="778" w:firstLine="0"/>
        <w:jc w:val="left"/>
        <w:rPr>
          <w:rFonts w:ascii="Times New Roman" w:cs="Times New Roman" w:eastAsia="Times New Roman" w:hAnsi="Times New Roman"/>
          <w:sz w:val="18"/>
          <w:szCs w:val="18"/>
        </w:rPr>
        <w:sectPr>
          <w:type w:val="continuous"/>
          <w:pgSz w:h="20160" w:w="12240" w:orient="portrait"/>
          <w:pgMar w:bottom="280" w:top="280" w:left="1340" w:right="820" w:header="360" w:footer="360"/>
        </w:sectPr>
      </w:pPr>
      <w:r w:rsidDel="00000000" w:rsidR="00000000" w:rsidRPr="00000000">
        <w:rPr>
          <w:rFonts w:ascii="Malgun Gothic" w:cs="Malgun Gothic" w:eastAsia="Malgun Gothic" w:hAnsi="Malgun Gothic"/>
          <w:color w:val="3d3d3d"/>
          <w:sz w:val="83.33333333333334"/>
          <w:szCs w:val="83.33333333333334"/>
          <w:vertAlign w:val="subscript"/>
          <w:rtl w:val="0"/>
        </w:rPr>
        <w:t xml:space="preserve">�</w:t>
      </w:r>
      <w:r w:rsidDel="00000000" w:rsidR="00000000" w:rsidRPr="00000000">
        <w:rPr>
          <w:rFonts w:ascii="Malgun Gothic" w:cs="Malgun Gothic" w:eastAsia="Malgun Gothic" w:hAnsi="Malgun Gothic"/>
          <w:color w:val="545454"/>
          <w:sz w:val="83.33333333333334"/>
          <w:szCs w:val="83.33333333333334"/>
          <w:vertAlign w:val="subscript"/>
          <w:rtl w:val="0"/>
        </w:rPr>
        <w:t xml:space="preserve">� </w:t>
      </w:r>
      <w:r w:rsidDel="00000000" w:rsidR="00000000" w:rsidRPr="00000000">
        <w:rPr>
          <w:rFonts w:ascii="Arial" w:cs="Arial" w:eastAsia="Arial" w:hAnsi="Arial"/>
          <w:color w:val="2b2b2b"/>
          <w:sz w:val="75"/>
          <w:szCs w:val="75"/>
          <w:vertAlign w:val="subscript"/>
          <w:rtl w:val="0"/>
        </w:rPr>
        <w:t xml:space="preserve">l</w:t>
      </w:r>
      <w:r w:rsidDel="00000000" w:rsidR="00000000" w:rsidRPr="00000000">
        <w:rPr>
          <w:rFonts w:ascii="Arial" w:cs="Arial" w:eastAsia="Arial" w:hAnsi="Arial"/>
          <w:color w:val="3d3d3d"/>
          <w:sz w:val="75"/>
          <w:szCs w:val="75"/>
          <w:vertAlign w:val="subscript"/>
          <w:rtl w:val="0"/>
        </w:rPr>
        <w:t xml:space="preserve">, </w:t>
      </w:r>
      <w:r w:rsidDel="00000000" w:rsidR="00000000" w:rsidRPr="00000000">
        <w:rPr>
          <w:rFonts w:ascii="Malgun Gothic" w:cs="Malgun Gothic" w:eastAsia="Malgun Gothic" w:hAnsi="Malgun Gothic"/>
          <w:color w:val="3d3d3d"/>
          <w:sz w:val="75"/>
          <w:szCs w:val="75"/>
          <w:vertAlign w:val="subscript"/>
          <w:rtl w:val="0"/>
        </w:rPr>
        <w:t xml:space="preserve">�                          </w:t>
      </w:r>
      <w:r w:rsidDel="00000000" w:rsidR="00000000" w:rsidRPr="00000000">
        <w:rPr>
          <w:rFonts w:ascii="Arial" w:cs="Arial" w:eastAsia="Arial" w:hAnsi="Arial"/>
          <w:color w:val="191919"/>
          <w:sz w:val="75"/>
          <w:szCs w:val="75"/>
          <w:vertAlign w:val="subscript"/>
          <w:rtl w:val="0"/>
        </w:rPr>
        <w:t xml:space="preserve">•    </w:t>
      </w:r>
      <w:r w:rsidDel="00000000" w:rsidR="00000000" w:rsidRPr="00000000">
        <w:rPr>
          <w:rFonts w:ascii="Times New Roman" w:cs="Times New Roman" w:eastAsia="Times New Roman" w:hAnsi="Times New Roman"/>
          <w:color w:val="191919"/>
          <w:sz w:val="30"/>
          <w:szCs w:val="30"/>
          <w:vertAlign w:val="subscript"/>
          <w:rtl w:val="0"/>
        </w:rPr>
        <w:t xml:space="preserve">D</w:t>
      </w:r>
      <w:r w:rsidDel="00000000" w:rsidR="00000000" w:rsidRPr="00000000">
        <w:rPr>
          <w:rFonts w:ascii="Times New Roman" w:cs="Times New Roman" w:eastAsia="Times New Roman" w:hAnsi="Times New Roman"/>
          <w:color w:val="2b2b2b"/>
          <w:sz w:val="30"/>
          <w:szCs w:val="30"/>
          <w:vertAlign w:val="subscript"/>
          <w:rtl w:val="0"/>
        </w:rPr>
        <w:t xml:space="preserve">e </w:t>
      </w:r>
      <w:r w:rsidDel="00000000" w:rsidR="00000000" w:rsidRPr="00000000">
        <w:rPr>
          <w:rFonts w:ascii="Times New Roman" w:cs="Times New Roman" w:eastAsia="Times New Roman" w:hAnsi="Times New Roman"/>
          <w:color w:val="2b2b2b"/>
          <w:sz w:val="31.666666666666668"/>
          <w:szCs w:val="31.666666666666668"/>
          <w:vertAlign w:val="subscript"/>
          <w:rtl w:val="0"/>
        </w:rPr>
        <w:t xml:space="preserve">2</w:t>
      </w:r>
      <w:r w:rsidDel="00000000" w:rsidR="00000000" w:rsidRPr="00000000">
        <w:rPr>
          <w:rFonts w:ascii="Times New Roman" w:cs="Times New Roman" w:eastAsia="Times New Roman" w:hAnsi="Times New Roman"/>
          <w:color w:val="191919"/>
          <w:sz w:val="31.666666666666668"/>
          <w:szCs w:val="31.666666666666668"/>
          <w:vertAlign w:val="subscript"/>
          <w:rtl w:val="0"/>
        </w:rPr>
        <w:t xml:space="preserve">0 </w:t>
      </w:r>
      <w:r w:rsidDel="00000000" w:rsidR="00000000" w:rsidRPr="00000000">
        <w:rPr>
          <w:rFonts w:ascii="Times New Roman" w:cs="Times New Roman" w:eastAsia="Times New Roman" w:hAnsi="Times New Roman"/>
          <w:color w:val="3d3d3d"/>
          <w:sz w:val="30"/>
          <w:szCs w:val="30"/>
          <w:vertAlign w:val="subscript"/>
          <w:rtl w:val="0"/>
        </w:rPr>
        <w:t xml:space="preserve">a </w:t>
      </w:r>
      <w:r w:rsidDel="00000000" w:rsidR="00000000" w:rsidRPr="00000000">
        <w:rPr>
          <w:rFonts w:ascii="Times New Roman" w:cs="Times New Roman" w:eastAsia="Times New Roman" w:hAnsi="Times New Roman"/>
          <w:color w:val="2b2b2b"/>
          <w:sz w:val="30"/>
          <w:szCs w:val="30"/>
          <w:vertAlign w:val="subscript"/>
          <w:rtl w:val="0"/>
        </w:rPr>
        <w:t xml:space="preserve">23 añ</w:t>
      </w:r>
      <w:r w:rsidDel="00000000" w:rsidR="00000000" w:rsidRPr="00000000">
        <w:rPr>
          <w:rFonts w:ascii="Times New Roman" w:cs="Times New Roman" w:eastAsia="Times New Roman" w:hAnsi="Times New Roman"/>
          <w:color w:val="3d3d3d"/>
          <w:sz w:val="30"/>
          <w:szCs w:val="30"/>
          <w:vertAlign w:val="subscript"/>
          <w:rtl w:val="0"/>
        </w:rPr>
        <w:t xml:space="preserve">os: </w:t>
      </w:r>
      <w:r w:rsidDel="00000000" w:rsidR="00000000" w:rsidRPr="00000000">
        <w:rPr>
          <w:rFonts w:ascii="Times New Roman" w:cs="Times New Roman" w:eastAsia="Times New Roman" w:hAnsi="Times New Roman"/>
          <w:color w:val="2b2b2b"/>
          <w:sz w:val="30"/>
          <w:szCs w:val="30"/>
          <w:vertAlign w:val="subscript"/>
          <w:rtl w:val="0"/>
        </w:rPr>
        <w:t xml:space="preserve">av</w:t>
      </w:r>
      <w:r w:rsidDel="00000000" w:rsidR="00000000" w:rsidRPr="00000000">
        <w:rPr>
          <w:rFonts w:ascii="Times New Roman" w:cs="Times New Roman" w:eastAsia="Times New Roman" w:hAnsi="Times New Roman"/>
          <w:color w:val="3d3d3d"/>
          <w:sz w:val="30"/>
          <w:szCs w:val="30"/>
          <w:vertAlign w:val="subscript"/>
          <w:rtl w:val="0"/>
        </w:rPr>
        <w:t xml:space="preserve">a</w:t>
      </w:r>
      <w:r w:rsidDel="00000000" w:rsidR="00000000" w:rsidRPr="00000000">
        <w:rPr>
          <w:rFonts w:ascii="Times New Roman" w:cs="Times New Roman" w:eastAsia="Times New Roman" w:hAnsi="Times New Roman"/>
          <w:color w:val="191919"/>
          <w:sz w:val="30"/>
          <w:szCs w:val="30"/>
          <w:vertAlign w:val="subscript"/>
          <w:rtl w:val="0"/>
        </w:rPr>
        <w:t xml:space="preserve">n</w:t>
      </w:r>
      <w:r w:rsidDel="00000000" w:rsidR="00000000" w:rsidRPr="00000000">
        <w:rPr>
          <w:rFonts w:ascii="Times New Roman" w:cs="Times New Roman" w:eastAsia="Times New Roman" w:hAnsi="Times New Roman"/>
          <w:color w:val="2b2b2b"/>
          <w:sz w:val="30"/>
          <w:szCs w:val="30"/>
          <w:vertAlign w:val="subscript"/>
          <w:rtl w:val="0"/>
        </w:rPr>
        <w:t xml:space="preserve">za </w:t>
      </w:r>
      <w:r w:rsidDel="00000000" w:rsidR="00000000" w:rsidRPr="00000000">
        <w:rPr>
          <w:rFonts w:ascii="Times New Roman" w:cs="Times New Roman" w:eastAsia="Times New Roman" w:hAnsi="Times New Roman"/>
          <w:color w:val="3d3d3d"/>
          <w:sz w:val="30"/>
          <w:szCs w:val="30"/>
          <w:vertAlign w:val="subscript"/>
          <w:rtl w:val="0"/>
        </w:rPr>
        <w:t xml:space="preserve">ci</w:t>
      </w:r>
      <w:r w:rsidDel="00000000" w:rsidR="00000000" w:rsidRPr="00000000">
        <w:rPr>
          <w:rFonts w:ascii="Times New Roman" w:cs="Times New Roman" w:eastAsia="Times New Roman" w:hAnsi="Times New Roman"/>
          <w:color w:val="191919"/>
          <w:sz w:val="30"/>
          <w:szCs w:val="30"/>
          <w:vertAlign w:val="subscript"/>
          <w:rtl w:val="0"/>
        </w:rPr>
        <w:t xml:space="preserve">n</w:t>
      </w:r>
      <w:r w:rsidDel="00000000" w:rsidR="00000000" w:rsidRPr="00000000">
        <w:rPr>
          <w:rFonts w:ascii="Times New Roman" w:cs="Times New Roman" w:eastAsia="Times New Roman" w:hAnsi="Times New Roman"/>
          <w:color w:val="2b2b2b"/>
          <w:sz w:val="30"/>
          <w:szCs w:val="30"/>
          <w:vertAlign w:val="subscript"/>
          <w:rtl w:val="0"/>
        </w:rPr>
        <w:t xml:space="preserve">c</w:t>
      </w:r>
      <w:r w:rsidDel="00000000" w:rsidR="00000000" w:rsidRPr="00000000">
        <w:rPr>
          <w:rFonts w:ascii="Times New Roman" w:cs="Times New Roman" w:eastAsia="Times New Roman" w:hAnsi="Times New Roman"/>
          <w:color w:val="3d3d3d"/>
          <w:sz w:val="30"/>
          <w:szCs w:val="30"/>
          <w:vertAlign w:val="subscript"/>
          <w:rtl w:val="0"/>
        </w:rPr>
        <w:t xml:space="preserve">o </w:t>
      </w:r>
      <w:r w:rsidDel="00000000" w:rsidR="00000000" w:rsidRPr="00000000">
        <w:rPr>
          <w:rFonts w:ascii="Times New Roman" w:cs="Times New Roman" w:eastAsia="Times New Roman" w:hAnsi="Times New Roman"/>
          <w:color w:val="191919"/>
          <w:sz w:val="30"/>
          <w:szCs w:val="30"/>
          <w:vertAlign w:val="subscript"/>
          <w:rtl w:val="0"/>
        </w:rPr>
        <w:t xml:space="preserve">c</w:t>
      </w:r>
      <w:r w:rsidDel="00000000" w:rsidR="00000000" w:rsidRPr="00000000">
        <w:rPr>
          <w:rFonts w:ascii="Times New Roman" w:cs="Times New Roman" w:eastAsia="Times New Roman" w:hAnsi="Times New Roman"/>
          <w:color w:val="3d3d3d"/>
          <w:sz w:val="30"/>
          <w:szCs w:val="30"/>
          <w:vertAlign w:val="subscript"/>
          <w:rtl w:val="0"/>
        </w:rPr>
        <w:t xml:space="preserve">a</w:t>
      </w:r>
      <w:r w:rsidDel="00000000" w:rsidR="00000000" w:rsidRPr="00000000">
        <w:rPr>
          <w:rFonts w:ascii="Times New Roman" w:cs="Times New Roman" w:eastAsia="Times New Roman" w:hAnsi="Times New Roman"/>
          <w:color w:val="191919"/>
          <w:sz w:val="30"/>
          <w:szCs w:val="30"/>
          <w:vertAlign w:val="subscript"/>
          <w:rtl w:val="0"/>
        </w:rPr>
        <w:t xml:space="preserve">t</w:t>
      </w:r>
      <w:r w:rsidDel="00000000" w:rsidR="00000000" w:rsidRPr="00000000">
        <w:rPr>
          <w:rFonts w:ascii="Times New Roman" w:cs="Times New Roman" w:eastAsia="Times New Roman" w:hAnsi="Times New Roman"/>
          <w:color w:val="2b2b2b"/>
          <w:sz w:val="30"/>
          <w:szCs w:val="30"/>
          <w:vertAlign w:val="subscript"/>
          <w:rtl w:val="0"/>
        </w:rPr>
        <w:t xml:space="preserve">e</w:t>
      </w:r>
      <w:r w:rsidDel="00000000" w:rsidR="00000000" w:rsidRPr="00000000">
        <w:rPr>
          <w:rFonts w:ascii="Times New Roman" w:cs="Times New Roman" w:eastAsia="Times New Roman" w:hAnsi="Times New Roman"/>
          <w:color w:val="3d3d3d"/>
          <w:sz w:val="30"/>
          <w:szCs w:val="30"/>
          <w:vertAlign w:val="subscript"/>
          <w:rtl w:val="0"/>
        </w:rPr>
        <w:t xml:space="preserve">go</w:t>
      </w:r>
      <w:r w:rsidDel="00000000" w:rsidR="00000000" w:rsidRPr="00000000">
        <w:rPr>
          <w:rFonts w:ascii="Times New Roman" w:cs="Times New Roman" w:eastAsia="Times New Roman" w:hAnsi="Times New Roman"/>
          <w:color w:val="2b2b2b"/>
          <w:sz w:val="30"/>
          <w:szCs w:val="30"/>
          <w:vertAlign w:val="subscript"/>
          <w:rtl w:val="0"/>
        </w:rPr>
        <w:t xml:space="preserve">r</w:t>
      </w:r>
      <w:r w:rsidDel="00000000" w:rsidR="00000000" w:rsidRPr="00000000">
        <w:rPr>
          <w:rFonts w:ascii="Times New Roman" w:cs="Times New Roman" w:eastAsia="Times New Roman" w:hAnsi="Times New Roman"/>
          <w:color w:val="191919"/>
          <w:sz w:val="30"/>
          <w:szCs w:val="30"/>
          <w:vertAlign w:val="subscript"/>
          <w:rtl w:val="0"/>
        </w:rPr>
        <w:t xml:space="preserve">í</w:t>
      </w:r>
      <w:r w:rsidDel="00000000" w:rsidR="00000000" w:rsidRPr="00000000">
        <w:rPr>
          <w:rFonts w:ascii="Times New Roman" w:cs="Times New Roman" w:eastAsia="Times New Roman" w:hAnsi="Times New Roman"/>
          <w:color w:val="3d3d3d"/>
          <w:sz w:val="30"/>
          <w:szCs w:val="30"/>
          <w:vertAlign w:val="subscript"/>
          <w:rtl w:val="0"/>
        </w:rPr>
        <w:t xml:space="preserve">a</w:t>
      </w:r>
      <w:r w:rsidDel="00000000" w:rsidR="00000000" w:rsidRPr="00000000">
        <w:rPr>
          <w:rFonts w:ascii="Times New Roman" w:cs="Times New Roman" w:eastAsia="Times New Roman" w:hAnsi="Times New Roman"/>
          <w:color w:val="545454"/>
          <w:sz w:val="30"/>
          <w:szCs w:val="30"/>
          <w:vertAlign w:val="subscript"/>
          <w:rtl w:val="0"/>
        </w:rPr>
        <w:t xml:space="preserve">s</w:t>
      </w:r>
      <w:r w:rsidDel="00000000" w:rsidR="00000000" w:rsidRPr="00000000">
        <w:rPr>
          <w:rtl w:val="0"/>
        </w:rPr>
      </w:r>
    </w:p>
    <w:p w:rsidR="00000000" w:rsidDel="00000000" w:rsidP="00000000" w:rsidRDefault="00000000" w:rsidRPr="00000000" w14:paraId="00000FB4">
      <w:pPr>
        <w:spacing w:line="420" w:lineRule="auto"/>
        <w:ind w:left="577" w:right="1023" w:firstLine="0"/>
        <w:jc w:val="center"/>
        <w:rPr>
          <w:rFonts w:ascii="Arial" w:cs="Arial" w:eastAsia="Arial" w:hAnsi="Arial"/>
          <w:sz w:val="50"/>
          <w:szCs w:val="50"/>
        </w:rPr>
      </w:pPr>
      <w:r w:rsidDel="00000000" w:rsidR="00000000" w:rsidRPr="00000000">
        <w:rPr>
          <w:rFonts w:ascii="Arial" w:cs="Arial" w:eastAsia="Arial" w:hAnsi="Arial"/>
          <w:i w:val="1"/>
          <w:color w:val="2b2b2b"/>
          <w:sz w:val="83.33333333333334"/>
          <w:szCs w:val="83.33333333333334"/>
          <w:vertAlign w:val="subscript"/>
          <w:rtl w:val="0"/>
        </w:rPr>
        <w:t xml:space="preserve">!</w:t>
      </w:r>
      <w:r w:rsidDel="00000000" w:rsidR="00000000" w:rsidRPr="00000000">
        <w:rPr>
          <w:rtl w:val="0"/>
        </w:rPr>
      </w:r>
    </w:p>
    <w:p w:rsidR="00000000" w:rsidDel="00000000" w:rsidP="00000000" w:rsidRDefault="00000000" w:rsidRPr="00000000" w14:paraId="00000FB5">
      <w:pPr>
        <w:spacing w:line="380" w:lineRule="auto"/>
        <w:ind w:left="908" w:right="-116" w:firstLine="0"/>
        <w:jc w:val="left"/>
        <w:rPr>
          <w:rFonts w:ascii="Arial" w:cs="Arial" w:eastAsia="Arial" w:hAnsi="Arial"/>
          <w:sz w:val="64"/>
          <w:szCs w:val="64"/>
        </w:rPr>
      </w:pPr>
      <w:r w:rsidDel="00000000" w:rsidR="00000000" w:rsidRPr="00000000">
        <w:rPr>
          <w:rFonts w:ascii="Arial" w:cs="Arial" w:eastAsia="Arial" w:hAnsi="Arial"/>
          <w:i w:val="1"/>
          <w:color w:val="929292"/>
          <w:sz w:val="106.66666666666667"/>
          <w:szCs w:val="106.66666666666667"/>
          <w:vertAlign w:val="subscript"/>
          <w:rtl w:val="0"/>
        </w:rPr>
        <w:t xml:space="preserve">()</w:t>
      </w:r>
      <w:r w:rsidDel="00000000" w:rsidR="00000000" w:rsidRPr="00000000">
        <w:rPr>
          <w:rFonts w:ascii="Arial" w:cs="Arial" w:eastAsia="Arial" w:hAnsi="Arial"/>
          <w:i w:val="1"/>
          <w:color w:val="696969"/>
          <w:sz w:val="106.66666666666667"/>
          <w:szCs w:val="106.66666666666667"/>
          <w:vertAlign w:val="subscript"/>
          <w:rtl w:val="0"/>
        </w:rPr>
        <w:t xml:space="preserve">µb;</w:t>
      </w:r>
      <w:r w:rsidDel="00000000" w:rsidR="00000000" w:rsidRPr="00000000">
        <w:rPr>
          <w:rtl w:val="0"/>
        </w:rPr>
      </w:r>
    </w:p>
    <w:p w:rsidR="00000000" w:rsidDel="00000000" w:rsidP="00000000" w:rsidRDefault="00000000" w:rsidRPr="00000000" w14:paraId="00000FB6">
      <w:pPr>
        <w:spacing w:before="1" w:line="160" w:lineRule="auto"/>
        <w:jc w:val="left"/>
        <w:rPr>
          <w:sz w:val="16"/>
          <w:szCs w:val="16"/>
        </w:rPr>
      </w:pPr>
      <w:r w:rsidDel="00000000" w:rsidR="00000000" w:rsidRPr="00000000">
        <w:br w:type="column"/>
      </w:r>
      <w:r w:rsidDel="00000000" w:rsidR="00000000" w:rsidRPr="00000000">
        <w:rPr>
          <w:rtl w:val="0"/>
        </w:rPr>
      </w:r>
    </w:p>
    <w:p w:rsidR="00000000" w:rsidDel="00000000" w:rsidP="00000000" w:rsidRDefault="00000000" w:rsidRPr="00000000" w14:paraId="00000FB7">
      <w:pPr>
        <w:ind w:left="555"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91919"/>
          <w:sz w:val="19"/>
          <w:szCs w:val="19"/>
          <w:rtl w:val="0"/>
        </w:rPr>
        <w:t xml:space="preserve">•    Oc </w:t>
      </w:r>
      <w:r w:rsidDel="00000000" w:rsidR="00000000" w:rsidRPr="00000000">
        <w:rPr>
          <w:rFonts w:ascii="Times New Roman" w:cs="Times New Roman" w:eastAsia="Times New Roman" w:hAnsi="Times New Roman"/>
          <w:color w:val="2b2b2b"/>
          <w:sz w:val="19"/>
          <w:szCs w:val="19"/>
          <w:rtl w:val="0"/>
        </w:rPr>
        <w:t xml:space="preserve">2</w:t>
      </w:r>
      <w:r w:rsidDel="00000000" w:rsidR="00000000" w:rsidRPr="00000000">
        <w:rPr>
          <w:rFonts w:ascii="Times New Roman" w:cs="Times New Roman" w:eastAsia="Times New Roman" w:hAnsi="Times New Roman"/>
          <w:color w:val="191919"/>
          <w:sz w:val="19"/>
          <w:szCs w:val="19"/>
          <w:rtl w:val="0"/>
        </w:rPr>
        <w:t xml:space="preserve">4 </w:t>
      </w:r>
      <w:r w:rsidDel="00000000" w:rsidR="00000000" w:rsidRPr="00000000">
        <w:rPr>
          <w:rFonts w:ascii="Times New Roman" w:cs="Times New Roman" w:eastAsia="Times New Roman" w:hAnsi="Times New Roman"/>
          <w:color w:val="2b2b2b"/>
          <w:sz w:val="19"/>
          <w:szCs w:val="19"/>
          <w:rtl w:val="0"/>
        </w:rPr>
        <w:t xml:space="preserve">o </w:t>
      </w:r>
      <w:r w:rsidDel="00000000" w:rsidR="00000000" w:rsidRPr="00000000">
        <w:rPr>
          <w:rFonts w:ascii="Times New Roman" w:cs="Times New Roman" w:eastAsia="Times New Roman" w:hAnsi="Times New Roman"/>
          <w:color w:val="191919"/>
          <w:sz w:val="19"/>
          <w:szCs w:val="19"/>
          <w:rtl w:val="0"/>
        </w:rPr>
        <w:t xml:space="preserve">m</w:t>
      </w:r>
      <w:r w:rsidDel="00000000" w:rsidR="00000000" w:rsidRPr="00000000">
        <w:rPr>
          <w:rFonts w:ascii="Times New Roman" w:cs="Times New Roman" w:eastAsia="Times New Roman" w:hAnsi="Times New Roman"/>
          <w:color w:val="2b2b2b"/>
          <w:sz w:val="19"/>
          <w:szCs w:val="19"/>
          <w:rtl w:val="0"/>
        </w:rPr>
        <w:t xml:space="preserve">ás a</w:t>
      </w:r>
      <w:r w:rsidDel="00000000" w:rsidR="00000000" w:rsidRPr="00000000">
        <w:rPr>
          <w:rFonts w:ascii="Times New Roman" w:cs="Times New Roman" w:eastAsia="Times New Roman" w:hAnsi="Times New Roman"/>
          <w:color w:val="191919"/>
          <w:sz w:val="19"/>
          <w:szCs w:val="19"/>
          <w:rtl w:val="0"/>
        </w:rPr>
        <w:t xml:space="preserve">ii</w:t>
      </w:r>
      <w:r w:rsidDel="00000000" w:rsidR="00000000" w:rsidRPr="00000000">
        <w:rPr>
          <w:rFonts w:ascii="Times New Roman" w:cs="Times New Roman" w:eastAsia="Times New Roman" w:hAnsi="Times New Roman"/>
          <w:color w:val="2b2b2b"/>
          <w:sz w:val="19"/>
          <w:szCs w:val="19"/>
          <w:rtl w:val="0"/>
        </w:rPr>
        <w:t xml:space="preserve">os</w:t>
      </w:r>
      <w:r w:rsidDel="00000000" w:rsidR="00000000" w:rsidRPr="00000000">
        <w:rPr>
          <w:rFonts w:ascii="Times New Roman" w:cs="Times New Roman" w:eastAsia="Times New Roman" w:hAnsi="Times New Roman"/>
          <w:color w:val="191919"/>
          <w:sz w:val="19"/>
          <w:szCs w:val="19"/>
          <w:rtl w:val="0"/>
        </w:rPr>
        <w:t xml:space="preserve">: </w:t>
      </w:r>
      <w:r w:rsidDel="00000000" w:rsidR="00000000" w:rsidRPr="00000000">
        <w:rPr>
          <w:rFonts w:ascii="Times New Roman" w:cs="Times New Roman" w:eastAsia="Times New Roman" w:hAnsi="Times New Roman"/>
          <w:color w:val="2b2b2b"/>
          <w:sz w:val="19"/>
          <w:szCs w:val="19"/>
          <w:rtl w:val="0"/>
        </w:rPr>
        <w:t xml:space="preserve">avn</w:t>
      </w:r>
      <w:r w:rsidDel="00000000" w:rsidR="00000000" w:rsidRPr="00000000">
        <w:rPr>
          <w:rFonts w:ascii="Times New Roman" w:cs="Times New Roman" w:eastAsia="Times New Roman" w:hAnsi="Times New Roman"/>
          <w:color w:val="191919"/>
          <w:sz w:val="19"/>
          <w:szCs w:val="19"/>
          <w:rtl w:val="0"/>
        </w:rPr>
        <w:t xml:space="preserve">n</w:t>
      </w:r>
      <w:r w:rsidDel="00000000" w:rsidR="00000000" w:rsidRPr="00000000">
        <w:rPr>
          <w:rFonts w:ascii="Times New Roman" w:cs="Times New Roman" w:eastAsia="Times New Roman" w:hAnsi="Times New Roman"/>
          <w:color w:val="3d3d3d"/>
          <w:sz w:val="19"/>
          <w:szCs w:val="19"/>
          <w:rtl w:val="0"/>
        </w:rPr>
        <w:t xml:space="preserve">z</w:t>
      </w:r>
      <w:r w:rsidDel="00000000" w:rsidR="00000000" w:rsidRPr="00000000">
        <w:rPr>
          <w:rFonts w:ascii="Times New Roman" w:cs="Times New Roman" w:eastAsia="Times New Roman" w:hAnsi="Times New Roman"/>
          <w:color w:val="2b2b2b"/>
          <w:sz w:val="19"/>
          <w:szCs w:val="19"/>
          <w:rtl w:val="0"/>
        </w:rPr>
        <w:t xml:space="preserve">n sei</w:t>
      </w:r>
      <w:r w:rsidDel="00000000" w:rsidR="00000000" w:rsidRPr="00000000">
        <w:rPr>
          <w:rFonts w:ascii="Times New Roman" w:cs="Times New Roman" w:eastAsia="Times New Roman" w:hAnsi="Times New Roman"/>
          <w:color w:val="3d3d3d"/>
          <w:sz w:val="19"/>
          <w:szCs w:val="19"/>
          <w:rtl w:val="0"/>
        </w:rPr>
        <w:t xml:space="preserve">s </w:t>
      </w:r>
      <w:r w:rsidDel="00000000" w:rsidR="00000000" w:rsidRPr="00000000">
        <w:rPr>
          <w:rFonts w:ascii="Times New Roman" w:cs="Times New Roman" w:eastAsia="Times New Roman" w:hAnsi="Times New Roman"/>
          <w:color w:val="191919"/>
          <w:sz w:val="18"/>
          <w:szCs w:val="18"/>
          <w:rtl w:val="0"/>
        </w:rPr>
        <w:t xml:space="preserve">c</w:t>
      </w:r>
      <w:r w:rsidDel="00000000" w:rsidR="00000000" w:rsidRPr="00000000">
        <w:rPr>
          <w:rFonts w:ascii="Times New Roman" w:cs="Times New Roman" w:eastAsia="Times New Roman" w:hAnsi="Times New Roman"/>
          <w:color w:val="2b2b2b"/>
          <w:sz w:val="18"/>
          <w:szCs w:val="18"/>
          <w:rtl w:val="0"/>
        </w:rPr>
        <w:t xml:space="preserve">n</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b2b2b"/>
          <w:sz w:val="18"/>
          <w:szCs w:val="18"/>
          <w:rtl w:val="0"/>
        </w:rPr>
        <w:t xml:space="preserve">cgo</w:t>
      </w:r>
      <w:r w:rsidDel="00000000" w:rsidR="00000000" w:rsidRPr="00000000">
        <w:rPr>
          <w:rFonts w:ascii="Times New Roman" w:cs="Times New Roman" w:eastAsia="Times New Roman" w:hAnsi="Times New Roman"/>
          <w:color w:val="191919"/>
          <w:sz w:val="18"/>
          <w:szCs w:val="18"/>
          <w:rtl w:val="0"/>
        </w:rPr>
        <w:t xml:space="preserve">ri</w:t>
      </w:r>
      <w:r w:rsidDel="00000000" w:rsidR="00000000" w:rsidRPr="00000000">
        <w:rPr>
          <w:rFonts w:ascii="Times New Roman" w:cs="Times New Roman" w:eastAsia="Times New Roman" w:hAnsi="Times New Roman"/>
          <w:color w:val="2b2b2b"/>
          <w:sz w:val="18"/>
          <w:szCs w:val="18"/>
          <w:rtl w:val="0"/>
        </w:rPr>
        <w:t xml:space="preserve">as</w:t>
      </w:r>
      <w:r w:rsidDel="00000000" w:rsidR="00000000" w:rsidRPr="00000000">
        <w:rPr>
          <w:rtl w:val="0"/>
        </w:rPr>
      </w:r>
    </w:p>
    <w:p w:rsidR="00000000" w:rsidDel="00000000" w:rsidP="00000000" w:rsidRDefault="00000000" w:rsidRPr="00000000" w14:paraId="00000FB8">
      <w:pPr>
        <w:spacing w:before="96" w:lineRule="auto"/>
        <w:jc w:val="left"/>
        <w:rPr>
          <w:rFonts w:ascii="Times New Roman" w:cs="Times New Roman" w:eastAsia="Times New Roman" w:hAnsi="Times New Roman"/>
          <w:sz w:val="19"/>
          <w:szCs w:val="19"/>
        </w:rPr>
        <w:sectPr>
          <w:type w:val="continuous"/>
          <w:pgSz w:h="20160" w:w="12240" w:orient="portrait"/>
          <w:pgMar w:bottom="280" w:top="280" w:left="1340" w:right="820" w:header="360" w:footer="360"/>
          <w:cols w:equalWidth="0" w:num="2">
            <w:col w:space="533" w:w="4953.5"/>
            <w:col w:space="0" w:w="4953.5"/>
          </w:cols>
        </w:sectPr>
      </w:pPr>
      <w:r w:rsidDel="00000000" w:rsidR="00000000" w:rsidRPr="00000000">
        <w:rPr>
          <w:rFonts w:ascii="Times New Roman" w:cs="Times New Roman" w:eastAsia="Times New Roman" w:hAnsi="Times New Roman"/>
          <w:i w:val="1"/>
          <w:color w:val="545454"/>
          <w:sz w:val="20"/>
          <w:szCs w:val="20"/>
          <w:rtl w:val="0"/>
        </w:rPr>
        <w:t xml:space="preserve">o   </w:t>
      </w:r>
      <w:r w:rsidDel="00000000" w:rsidR="00000000" w:rsidRPr="00000000">
        <w:rPr>
          <w:rFonts w:ascii="Times New Roman" w:cs="Times New Roman" w:eastAsia="Times New Roman" w:hAnsi="Times New Roman"/>
          <w:color w:val="2b2b2b"/>
          <w:sz w:val="19"/>
          <w:szCs w:val="19"/>
          <w:rtl w:val="0"/>
        </w:rPr>
        <w:t xml:space="preserve">P.0</w:t>
      </w:r>
      <w:r w:rsidDel="00000000" w:rsidR="00000000" w:rsidRPr="00000000">
        <w:rPr>
          <w:rFonts w:ascii="Times New Roman" w:cs="Times New Roman" w:eastAsia="Times New Roman" w:hAnsi="Times New Roman"/>
          <w:color w:val="3d3d3d"/>
          <w:sz w:val="19"/>
          <w:szCs w:val="19"/>
          <w:rtl w:val="0"/>
        </w:rPr>
        <w:t xml:space="preserve">.</w:t>
      </w:r>
      <w:r w:rsidDel="00000000" w:rsidR="00000000" w:rsidRPr="00000000">
        <w:rPr>
          <w:rFonts w:ascii="Times New Roman" w:cs="Times New Roman" w:eastAsia="Times New Roman" w:hAnsi="Times New Roman"/>
          <w:color w:val="2b2b2b"/>
          <w:sz w:val="19"/>
          <w:szCs w:val="19"/>
          <w:rtl w:val="0"/>
        </w:rPr>
        <w:t xml:space="preserve">M. </w:t>
      </w:r>
      <w:r w:rsidDel="00000000" w:rsidR="00000000" w:rsidRPr="00000000">
        <w:rPr>
          <w:rFonts w:ascii="Times New Roman" w:cs="Times New Roman" w:eastAsia="Times New Roman" w:hAnsi="Times New Roman"/>
          <w:color w:val="3d3d3d"/>
          <w:sz w:val="19"/>
          <w:szCs w:val="19"/>
          <w:rtl w:val="0"/>
        </w:rPr>
        <w:t xml:space="preserve">y</w:t>
      </w:r>
      <w:r w:rsidDel="00000000" w:rsidR="00000000" w:rsidRPr="00000000">
        <w:rPr>
          <w:rFonts w:ascii="Times New Roman" w:cs="Times New Roman" w:eastAsia="Times New Roman" w:hAnsi="Times New Roman"/>
          <w:color w:val="2b2b2b"/>
          <w:sz w:val="19"/>
          <w:szCs w:val="19"/>
          <w:rtl w:val="0"/>
        </w:rPr>
        <w:t xml:space="preserve">S</w:t>
      </w:r>
      <w:r w:rsidDel="00000000" w:rsidR="00000000" w:rsidRPr="00000000">
        <w:rPr>
          <w:rFonts w:ascii="Times New Roman" w:cs="Times New Roman" w:eastAsia="Times New Roman" w:hAnsi="Times New Roman"/>
          <w:color w:val="191919"/>
          <w:sz w:val="19"/>
          <w:szCs w:val="19"/>
          <w:rtl w:val="0"/>
        </w:rPr>
        <w:t xml:space="preserve">.</w:t>
      </w:r>
      <w:r w:rsidDel="00000000" w:rsidR="00000000" w:rsidRPr="00000000">
        <w:rPr>
          <w:rtl w:val="0"/>
        </w:rPr>
      </w:r>
    </w:p>
    <w:p w:rsidR="00000000" w:rsidDel="00000000" w:rsidP="00000000" w:rsidRDefault="00000000" w:rsidRPr="00000000" w14:paraId="00000FB9">
      <w:pPr>
        <w:spacing w:line="340" w:lineRule="auto"/>
        <w:ind w:left="900" w:right="-74" w:firstLine="0"/>
        <w:jc w:val="left"/>
        <w:rPr>
          <w:rFonts w:ascii="Arial" w:cs="Arial" w:eastAsia="Arial" w:hAnsi="Arial"/>
          <w:sz w:val="25"/>
          <w:szCs w:val="25"/>
        </w:rPr>
      </w:pPr>
      <w:r w:rsidDel="00000000" w:rsidR="00000000" w:rsidRPr="00000000">
        <w:rPr>
          <w:rFonts w:ascii="Times New Roman" w:cs="Times New Roman" w:eastAsia="Times New Roman" w:hAnsi="Times New Roman"/>
          <w:color w:val="797979"/>
          <w:sz w:val="28"/>
          <w:szCs w:val="28"/>
          <w:vertAlign w:val="baseline"/>
          <w:rtl w:val="0"/>
        </w:rPr>
        <w:t xml:space="preserve">e-                          </w:t>
      </w:r>
      <w:r w:rsidDel="00000000" w:rsidR="00000000" w:rsidRPr="00000000">
        <w:rPr>
          <w:rFonts w:ascii="Arial" w:cs="Arial" w:eastAsia="Arial" w:hAnsi="Arial"/>
          <w:color w:val="191919"/>
          <w:sz w:val="41.66666666666667"/>
          <w:szCs w:val="41.66666666666667"/>
          <w:vertAlign w:val="superscript"/>
          <w:rtl w:val="0"/>
        </w:rPr>
        <w:t xml:space="preserve">•</w:t>
      </w:r>
      <w:r w:rsidDel="00000000" w:rsidR="00000000" w:rsidRPr="00000000">
        <w:rPr>
          <w:rtl w:val="0"/>
        </w:rPr>
      </w:r>
    </w:p>
    <w:p w:rsidR="00000000" w:rsidDel="00000000" w:rsidP="00000000" w:rsidRDefault="00000000" w:rsidRPr="00000000" w14:paraId="00000FBA">
      <w:pPr>
        <w:spacing w:line="200" w:lineRule="auto"/>
        <w:jc w:val="left"/>
        <w:rPr>
          <w:rFonts w:ascii="Times New Roman" w:cs="Times New Roman" w:eastAsia="Times New Roman" w:hAnsi="Times New Roman"/>
          <w:sz w:val="19"/>
          <w:szCs w:val="19"/>
        </w:rPr>
        <w:sectPr>
          <w:type w:val="continuous"/>
          <w:pgSz w:h="20160" w:w="12240" w:orient="portrait"/>
          <w:pgMar w:bottom="280" w:top="280" w:left="1340" w:right="820" w:header="360" w:footer="360"/>
          <w:cols w:equalWidth="0" w:num="2">
            <w:col w:space="216" w:w="5112"/>
            <w:col w:space="0" w:w="5112"/>
          </w:cols>
        </w:sectPr>
      </w:pPr>
      <w:r w:rsidDel="00000000" w:rsidR="00000000" w:rsidRPr="00000000">
        <w:br w:type="column"/>
      </w:r>
      <w:r w:rsidDel="00000000" w:rsidR="00000000" w:rsidRPr="00000000">
        <w:rPr>
          <w:rFonts w:ascii="Times New Roman" w:cs="Times New Roman" w:eastAsia="Times New Roman" w:hAnsi="Times New Roman"/>
          <w:color w:val="2b2b2b"/>
          <w:sz w:val="19"/>
          <w:szCs w:val="19"/>
          <w:rtl w:val="0"/>
        </w:rPr>
        <w:t xml:space="preserve">Me</w:t>
      </w:r>
      <w:r w:rsidDel="00000000" w:rsidR="00000000" w:rsidRPr="00000000">
        <w:rPr>
          <w:rFonts w:ascii="Times New Roman" w:cs="Times New Roman" w:eastAsia="Times New Roman" w:hAnsi="Times New Roman"/>
          <w:color w:val="191919"/>
          <w:sz w:val="19"/>
          <w:szCs w:val="19"/>
          <w:rtl w:val="0"/>
        </w:rPr>
        <w:t xml:space="preserve">n</w:t>
      </w:r>
      <w:r w:rsidDel="00000000" w:rsidR="00000000" w:rsidRPr="00000000">
        <w:rPr>
          <w:rFonts w:ascii="Times New Roman" w:cs="Times New Roman" w:eastAsia="Times New Roman" w:hAnsi="Times New Roman"/>
          <w:color w:val="2b2b2b"/>
          <w:sz w:val="19"/>
          <w:szCs w:val="19"/>
          <w:rtl w:val="0"/>
        </w:rPr>
        <w:t xml:space="preserve">o</w:t>
      </w:r>
      <w:r w:rsidDel="00000000" w:rsidR="00000000" w:rsidRPr="00000000">
        <w:rPr>
          <w:rFonts w:ascii="Times New Roman" w:cs="Times New Roman" w:eastAsia="Times New Roman" w:hAnsi="Times New Roman"/>
          <w:color w:val="191919"/>
          <w:sz w:val="19"/>
          <w:szCs w:val="19"/>
          <w:rtl w:val="0"/>
        </w:rPr>
        <w:t xml:space="preserve">r </w:t>
      </w:r>
      <w:r w:rsidDel="00000000" w:rsidR="00000000" w:rsidRPr="00000000">
        <w:rPr>
          <w:rFonts w:ascii="Times New Roman" w:cs="Times New Roman" w:eastAsia="Times New Roman" w:hAnsi="Times New Roman"/>
          <w:color w:val="545454"/>
          <w:sz w:val="19"/>
          <w:szCs w:val="19"/>
          <w:rtl w:val="0"/>
        </w:rPr>
        <w:t xml:space="preserve">n </w:t>
      </w:r>
      <w:r w:rsidDel="00000000" w:rsidR="00000000" w:rsidRPr="00000000">
        <w:rPr>
          <w:rFonts w:ascii="Times New Roman" w:cs="Times New Roman" w:eastAsia="Times New Roman" w:hAnsi="Times New Roman"/>
          <w:color w:val="2b2b2b"/>
          <w:sz w:val="19"/>
          <w:szCs w:val="19"/>
          <w:rtl w:val="0"/>
        </w:rPr>
        <w:t xml:space="preserve">4 </w:t>
      </w:r>
      <w:r w:rsidDel="00000000" w:rsidR="00000000" w:rsidRPr="00000000">
        <w:rPr>
          <w:rFonts w:ascii="Times New Roman" w:cs="Times New Roman" w:eastAsia="Times New Roman" w:hAnsi="Times New Roman"/>
          <w:color w:val="3d3d3d"/>
          <w:sz w:val="19"/>
          <w:szCs w:val="19"/>
          <w:rtl w:val="0"/>
        </w:rPr>
        <w:t xml:space="preserve">a</w:t>
      </w:r>
      <w:r w:rsidDel="00000000" w:rsidR="00000000" w:rsidRPr="00000000">
        <w:rPr>
          <w:rFonts w:ascii="Times New Roman" w:cs="Times New Roman" w:eastAsia="Times New Roman" w:hAnsi="Times New Roman"/>
          <w:color w:val="2b2b2b"/>
          <w:sz w:val="19"/>
          <w:szCs w:val="19"/>
          <w:rtl w:val="0"/>
        </w:rPr>
        <w:t xml:space="preserve">ñ</w:t>
      </w:r>
      <w:r w:rsidDel="00000000" w:rsidR="00000000" w:rsidRPr="00000000">
        <w:rPr>
          <w:rFonts w:ascii="Times New Roman" w:cs="Times New Roman" w:eastAsia="Times New Roman" w:hAnsi="Times New Roman"/>
          <w:color w:val="191919"/>
          <w:sz w:val="19"/>
          <w:szCs w:val="19"/>
          <w:rtl w:val="0"/>
        </w:rPr>
        <w:t xml:space="preserve">o</w:t>
      </w:r>
      <w:r w:rsidDel="00000000" w:rsidR="00000000" w:rsidRPr="00000000">
        <w:rPr>
          <w:rFonts w:ascii="Times New Roman" w:cs="Times New Roman" w:eastAsia="Times New Roman" w:hAnsi="Times New Roman"/>
          <w:color w:val="3d3d3d"/>
          <w:sz w:val="19"/>
          <w:szCs w:val="19"/>
          <w:rtl w:val="0"/>
        </w:rPr>
        <w:t xml:space="preserve">s</w:t>
      </w:r>
      <w:r w:rsidDel="00000000" w:rsidR="00000000" w:rsidRPr="00000000">
        <w:rPr>
          <w:rFonts w:ascii="Times New Roman" w:cs="Times New Roman" w:eastAsia="Times New Roman" w:hAnsi="Times New Roman"/>
          <w:color w:val="2b2b2b"/>
          <w:sz w:val="19"/>
          <w:szCs w:val="19"/>
          <w:rtl w:val="0"/>
        </w:rPr>
        <w:t xml:space="preserve">:  </w:t>
      </w:r>
      <w:r w:rsidDel="00000000" w:rsidR="00000000" w:rsidRPr="00000000">
        <w:rPr>
          <w:rFonts w:ascii="Times New Roman" w:cs="Times New Roman" w:eastAsia="Times New Roman" w:hAnsi="Times New Roman"/>
          <w:color w:val="3d3d3d"/>
          <w:sz w:val="19"/>
          <w:szCs w:val="19"/>
          <w:rtl w:val="0"/>
        </w:rPr>
        <w:t xml:space="preserve">S</w:t>
      </w:r>
      <w:r w:rsidDel="00000000" w:rsidR="00000000" w:rsidRPr="00000000">
        <w:rPr>
          <w:rFonts w:ascii="Times New Roman" w:cs="Times New Roman" w:eastAsia="Times New Roman" w:hAnsi="Times New Roman"/>
          <w:color w:val="2b2b2b"/>
          <w:sz w:val="19"/>
          <w:szCs w:val="19"/>
          <w:rtl w:val="0"/>
        </w:rPr>
        <w:t xml:space="preserve">in rccatcg</w:t>
      </w:r>
      <w:r w:rsidDel="00000000" w:rsidR="00000000" w:rsidRPr="00000000">
        <w:rPr>
          <w:rFonts w:ascii="Times New Roman" w:cs="Times New Roman" w:eastAsia="Times New Roman" w:hAnsi="Times New Roman"/>
          <w:color w:val="3d3d3d"/>
          <w:sz w:val="19"/>
          <w:szCs w:val="19"/>
          <w:rtl w:val="0"/>
        </w:rPr>
        <w:t xml:space="preserve">o</w:t>
      </w:r>
      <w:r w:rsidDel="00000000" w:rsidR="00000000" w:rsidRPr="00000000">
        <w:rPr>
          <w:rFonts w:ascii="Times New Roman" w:cs="Times New Roman" w:eastAsia="Times New Roman" w:hAnsi="Times New Roman"/>
          <w:color w:val="191919"/>
          <w:sz w:val="19"/>
          <w:szCs w:val="19"/>
          <w:rtl w:val="0"/>
        </w:rPr>
        <w:t xml:space="preserve">ri</w:t>
      </w:r>
      <w:r w:rsidDel="00000000" w:rsidR="00000000" w:rsidRPr="00000000">
        <w:rPr>
          <w:rFonts w:ascii="Times New Roman" w:cs="Times New Roman" w:eastAsia="Times New Roman" w:hAnsi="Times New Roman"/>
          <w:color w:val="3d3d3d"/>
          <w:sz w:val="19"/>
          <w:szCs w:val="19"/>
          <w:rtl w:val="0"/>
        </w:rPr>
        <w:t xml:space="preserve">z</w:t>
      </w:r>
      <w:r w:rsidDel="00000000" w:rsidR="00000000" w:rsidRPr="00000000">
        <w:rPr>
          <w:rFonts w:ascii="Times New Roman" w:cs="Times New Roman" w:eastAsia="Times New Roman" w:hAnsi="Times New Roman"/>
          <w:color w:val="2b2b2b"/>
          <w:sz w:val="19"/>
          <w:szCs w:val="19"/>
          <w:rtl w:val="0"/>
        </w:rPr>
        <w:t xml:space="preserve">ac</w:t>
      </w:r>
      <w:r w:rsidDel="00000000" w:rsidR="00000000" w:rsidRPr="00000000">
        <w:rPr>
          <w:rFonts w:ascii="Times New Roman" w:cs="Times New Roman" w:eastAsia="Times New Roman" w:hAnsi="Times New Roman"/>
          <w:color w:val="191919"/>
          <w:sz w:val="19"/>
          <w:szCs w:val="19"/>
          <w:rtl w:val="0"/>
        </w:rPr>
        <w:t xml:space="preserve">i</w:t>
      </w:r>
      <w:r w:rsidDel="00000000" w:rsidR="00000000" w:rsidRPr="00000000">
        <w:rPr>
          <w:rFonts w:ascii="Times New Roman" w:cs="Times New Roman" w:eastAsia="Times New Roman" w:hAnsi="Times New Roman"/>
          <w:color w:val="545454"/>
          <w:sz w:val="19"/>
          <w:szCs w:val="19"/>
          <w:rtl w:val="0"/>
        </w:rPr>
        <w:t xml:space="preserve">é</w:t>
      </w:r>
      <w:r w:rsidDel="00000000" w:rsidR="00000000" w:rsidRPr="00000000">
        <w:rPr>
          <w:rFonts w:ascii="Times New Roman" w:cs="Times New Roman" w:eastAsia="Times New Roman" w:hAnsi="Times New Roman"/>
          <w:color w:val="191919"/>
          <w:sz w:val="19"/>
          <w:szCs w:val="19"/>
          <w:rtl w:val="0"/>
        </w:rPr>
        <w:t xml:space="preserve">n</w:t>
      </w:r>
      <w:r w:rsidDel="00000000" w:rsidR="00000000" w:rsidRPr="00000000">
        <w:rPr>
          <w:rtl w:val="0"/>
        </w:rPr>
      </w:r>
    </w:p>
    <w:p w:rsidR="00000000" w:rsidDel="00000000" w:rsidP="00000000" w:rsidRDefault="00000000" w:rsidRPr="00000000" w14:paraId="00000FBB">
      <w:pPr>
        <w:spacing w:line="180" w:lineRule="auto"/>
        <w:ind w:left="2946"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91919"/>
          <w:sz w:val="18"/>
          <w:szCs w:val="18"/>
          <w:rtl w:val="0"/>
        </w:rPr>
        <w:t xml:space="preserve">•    D</w:t>
      </w:r>
      <w:r w:rsidDel="00000000" w:rsidR="00000000" w:rsidRPr="00000000">
        <w:rPr>
          <w:rFonts w:ascii="Times New Roman" w:cs="Times New Roman" w:eastAsia="Times New Roman" w:hAnsi="Times New Roman"/>
          <w:color w:val="3d3d3d"/>
          <w:sz w:val="18"/>
          <w:szCs w:val="18"/>
          <w:rtl w:val="0"/>
        </w:rPr>
        <w:t xml:space="preserve">e </w:t>
      </w:r>
      <w:r w:rsidDel="00000000" w:rsidR="00000000" w:rsidRPr="00000000">
        <w:rPr>
          <w:rFonts w:ascii="Times New Roman" w:cs="Times New Roman" w:eastAsia="Times New Roman" w:hAnsi="Times New Roman"/>
          <w:color w:val="2b2b2b"/>
          <w:sz w:val="18"/>
          <w:szCs w:val="18"/>
          <w:rtl w:val="0"/>
        </w:rPr>
        <w:t xml:space="preserve">4 a 7 </w:t>
      </w:r>
      <w:r w:rsidDel="00000000" w:rsidR="00000000" w:rsidRPr="00000000">
        <w:rPr>
          <w:rFonts w:ascii="Times New Roman" w:cs="Times New Roman" w:eastAsia="Times New Roman" w:hAnsi="Times New Roman"/>
          <w:color w:val="3d3d3d"/>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ñ</w:t>
      </w:r>
      <w:r w:rsidDel="00000000" w:rsidR="00000000" w:rsidRPr="00000000">
        <w:rPr>
          <w:rFonts w:ascii="Times New Roman" w:cs="Times New Roman" w:eastAsia="Times New Roman" w:hAnsi="Times New Roman"/>
          <w:color w:val="3d3d3d"/>
          <w:sz w:val="18"/>
          <w:szCs w:val="18"/>
          <w:rtl w:val="0"/>
        </w:rPr>
        <w:t xml:space="preserve">os</w:t>
      </w:r>
      <w:r w:rsidDel="00000000" w:rsidR="00000000" w:rsidRPr="00000000">
        <w:rPr>
          <w:rFonts w:ascii="Times New Roman" w:cs="Times New Roman" w:eastAsia="Times New Roman" w:hAnsi="Times New Roman"/>
          <w:color w:val="545454"/>
          <w:sz w:val="18"/>
          <w:szCs w:val="18"/>
          <w:rtl w:val="0"/>
        </w:rPr>
        <w:t xml:space="preserve">: </w:t>
      </w:r>
      <w:r w:rsidDel="00000000" w:rsidR="00000000" w:rsidRPr="00000000">
        <w:rPr>
          <w:rFonts w:ascii="Times New Roman" w:cs="Times New Roman" w:eastAsia="Times New Roman" w:hAnsi="Times New Roman"/>
          <w:color w:val="191919"/>
          <w:sz w:val="18"/>
          <w:szCs w:val="18"/>
          <w:rtl w:val="0"/>
        </w:rPr>
        <w:t xml:space="preserve">a</w:t>
      </w:r>
      <w:r w:rsidDel="00000000" w:rsidR="00000000" w:rsidRPr="00000000">
        <w:rPr>
          <w:rFonts w:ascii="Times New Roman" w:cs="Times New Roman" w:eastAsia="Times New Roman" w:hAnsi="Times New Roman"/>
          <w:color w:val="2b2b2b"/>
          <w:sz w:val="18"/>
          <w:szCs w:val="18"/>
          <w:rtl w:val="0"/>
        </w:rPr>
        <w:t xml:space="preserve">va</w:t>
      </w:r>
      <w:r w:rsidDel="00000000" w:rsidR="00000000" w:rsidRPr="00000000">
        <w:rPr>
          <w:rFonts w:ascii="Times New Roman" w:cs="Times New Roman" w:eastAsia="Times New Roman" w:hAnsi="Times New Roman"/>
          <w:color w:val="3d3d3d"/>
          <w:sz w:val="18"/>
          <w:szCs w:val="18"/>
          <w:rtl w:val="0"/>
        </w:rPr>
        <w:t xml:space="preserve">n</w:t>
      </w:r>
      <w:r w:rsidDel="00000000" w:rsidR="00000000" w:rsidRPr="00000000">
        <w:rPr>
          <w:rFonts w:ascii="Times New Roman" w:cs="Times New Roman" w:eastAsia="Times New Roman" w:hAnsi="Times New Roman"/>
          <w:color w:val="2b2b2b"/>
          <w:sz w:val="18"/>
          <w:szCs w:val="18"/>
          <w:rtl w:val="0"/>
        </w:rPr>
        <w:t xml:space="preserve">za u</w:t>
      </w:r>
      <w:r w:rsidDel="00000000" w:rsidR="00000000" w:rsidRPr="00000000">
        <w:rPr>
          <w:rFonts w:ascii="Times New Roman" w:cs="Times New Roman" w:eastAsia="Times New Roman" w:hAnsi="Times New Roman"/>
          <w:color w:val="191919"/>
          <w:sz w:val="18"/>
          <w:szCs w:val="18"/>
          <w:rtl w:val="0"/>
        </w:rPr>
        <w:t xml:space="preserve">n</w:t>
      </w:r>
      <w:r w:rsidDel="00000000" w:rsidR="00000000" w:rsidRPr="00000000">
        <w:rPr>
          <w:rFonts w:ascii="Times New Roman" w:cs="Times New Roman" w:eastAsia="Times New Roman" w:hAnsi="Times New Roman"/>
          <w:color w:val="2b2b2b"/>
          <w:sz w:val="18"/>
          <w:szCs w:val="18"/>
          <w:rtl w:val="0"/>
        </w:rPr>
        <w:t xml:space="preserve">a ca</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b2b2b"/>
          <w:sz w:val="18"/>
          <w:szCs w:val="18"/>
          <w:rtl w:val="0"/>
        </w:rPr>
        <w:t xml:space="preserve">egor</w:t>
      </w:r>
      <w:r w:rsidDel="00000000" w:rsidR="00000000" w:rsidRPr="00000000">
        <w:rPr>
          <w:rFonts w:ascii="Times New Roman" w:cs="Times New Roman" w:eastAsia="Times New Roman" w:hAnsi="Times New Roman"/>
          <w:color w:val="191919"/>
          <w:sz w:val="18"/>
          <w:szCs w:val="18"/>
          <w:rtl w:val="0"/>
        </w:rPr>
        <w:t xml:space="preserve">í</w:t>
      </w:r>
      <w:r w:rsidDel="00000000" w:rsidR="00000000" w:rsidRPr="00000000">
        <w:rPr>
          <w:rFonts w:ascii="Times New Roman" w:cs="Times New Roman" w:eastAsia="Times New Roman" w:hAnsi="Times New Roman"/>
          <w:color w:val="2b2b2b"/>
          <w:sz w:val="18"/>
          <w:szCs w:val="18"/>
          <w:rtl w:val="0"/>
        </w:rPr>
        <w:t xml:space="preserve">a</w:t>
      </w:r>
      <w:r w:rsidDel="00000000" w:rsidR="00000000" w:rsidRPr="00000000">
        <w:rPr>
          <w:rtl w:val="0"/>
        </w:rPr>
      </w:r>
    </w:p>
    <w:p w:rsidR="00000000" w:rsidDel="00000000" w:rsidP="00000000" w:rsidRDefault="00000000" w:rsidRPr="00000000" w14:paraId="00000FBC">
      <w:pPr>
        <w:spacing w:before="77" w:line="240" w:lineRule="auto"/>
        <w:ind w:left="533" w:firstLine="0"/>
        <w:jc w:val="left"/>
        <w:rPr>
          <w:rFonts w:ascii="Times New Roman" w:cs="Times New Roman" w:eastAsia="Times New Roman" w:hAnsi="Times New Roman"/>
          <w:sz w:val="18"/>
          <w:szCs w:val="18"/>
        </w:rPr>
      </w:pPr>
      <w:r w:rsidDel="00000000" w:rsidR="00000000" w:rsidRPr="00000000">
        <w:rPr>
          <w:rFonts w:ascii="Arial" w:cs="Arial" w:eastAsia="Arial" w:hAnsi="Arial"/>
          <w:color w:val="2b2b2b"/>
          <w:sz w:val="15"/>
          <w:szCs w:val="15"/>
          <w:vertAlign w:val="baseline"/>
          <w:rtl w:val="0"/>
        </w:rPr>
        <w:t xml:space="preserve">\ </w:t>
      </w:r>
      <w:r w:rsidDel="00000000" w:rsidR="00000000" w:rsidRPr="00000000">
        <w:rPr>
          <w:rFonts w:ascii="Malgun Gothic" w:cs="Malgun Gothic" w:eastAsia="Malgun Gothic" w:hAnsi="Malgun Gothic"/>
          <w:color w:val="2b2b2b"/>
          <w:sz w:val="15"/>
          <w:szCs w:val="15"/>
          <w:vertAlign w:val="baseline"/>
          <w:rtl w:val="0"/>
        </w:rPr>
        <w:t xml:space="preserve">�             </w:t>
      </w:r>
      <w:r w:rsidDel="00000000" w:rsidR="00000000" w:rsidRPr="00000000">
        <w:rPr>
          <w:rFonts w:ascii="Arial" w:cs="Arial" w:eastAsia="Arial" w:hAnsi="Arial"/>
          <w:color w:val="191919"/>
          <w:sz w:val="15"/>
          <w:szCs w:val="15"/>
          <w:vertAlign w:val="baseline"/>
          <w:rtl w:val="0"/>
        </w:rPr>
        <w:t xml:space="preserve">•     D</w:t>
      </w:r>
      <w:r w:rsidDel="00000000" w:rsidR="00000000" w:rsidRPr="00000000">
        <w:rPr>
          <w:rFonts w:ascii="Arial" w:cs="Arial" w:eastAsia="Arial" w:hAnsi="Arial"/>
          <w:color w:val="3d3d3d"/>
          <w:sz w:val="15"/>
          <w:szCs w:val="15"/>
          <w:vertAlign w:val="baseline"/>
          <w:rtl w:val="0"/>
        </w:rPr>
        <w:t xml:space="preserve">e </w:t>
      </w:r>
      <w:r w:rsidDel="00000000" w:rsidR="00000000" w:rsidRPr="00000000">
        <w:rPr>
          <w:rFonts w:ascii="Arial" w:cs="Arial" w:eastAsia="Arial" w:hAnsi="Arial"/>
          <w:color w:val="2b2b2b"/>
          <w:sz w:val="15"/>
          <w:szCs w:val="15"/>
          <w:vertAlign w:val="baseline"/>
          <w:rtl w:val="0"/>
        </w:rPr>
        <w:t xml:space="preserve">8 </w:t>
      </w:r>
      <w:r w:rsidDel="00000000" w:rsidR="00000000" w:rsidRPr="00000000">
        <w:rPr>
          <w:rFonts w:ascii="Arial" w:cs="Arial" w:eastAsia="Arial" w:hAnsi="Arial"/>
          <w:color w:val="191919"/>
          <w:sz w:val="15"/>
          <w:szCs w:val="15"/>
          <w:vertAlign w:val="baseline"/>
          <w:rtl w:val="0"/>
        </w:rPr>
        <w:t xml:space="preserve">a 11  </w:t>
      </w:r>
      <w:r w:rsidDel="00000000" w:rsidR="00000000" w:rsidRPr="00000000">
        <w:rPr>
          <w:rFonts w:ascii="Times New Roman" w:cs="Times New Roman" w:eastAsia="Times New Roman" w:hAnsi="Times New Roman"/>
          <w:color w:val="2b2b2b"/>
          <w:sz w:val="18"/>
          <w:szCs w:val="18"/>
          <w:vertAlign w:val="baseline"/>
          <w:rtl w:val="0"/>
        </w:rPr>
        <w:t xml:space="preserve">a</w:t>
      </w:r>
      <w:r w:rsidDel="00000000" w:rsidR="00000000" w:rsidRPr="00000000">
        <w:rPr>
          <w:rFonts w:ascii="Times New Roman" w:cs="Times New Roman" w:eastAsia="Times New Roman" w:hAnsi="Times New Roman"/>
          <w:color w:val="191919"/>
          <w:sz w:val="18"/>
          <w:szCs w:val="18"/>
          <w:vertAlign w:val="baseline"/>
          <w:rtl w:val="0"/>
        </w:rPr>
        <w:t xml:space="preserve">ñ</w:t>
      </w:r>
      <w:r w:rsidDel="00000000" w:rsidR="00000000" w:rsidRPr="00000000">
        <w:rPr>
          <w:rFonts w:ascii="Times New Roman" w:cs="Times New Roman" w:eastAsia="Times New Roman" w:hAnsi="Times New Roman"/>
          <w:color w:val="2b2b2b"/>
          <w:sz w:val="18"/>
          <w:szCs w:val="18"/>
          <w:vertAlign w:val="baseline"/>
          <w:rtl w:val="0"/>
        </w:rPr>
        <w:t xml:space="preserve">o</w:t>
      </w:r>
      <w:r w:rsidDel="00000000" w:rsidR="00000000" w:rsidRPr="00000000">
        <w:rPr>
          <w:rFonts w:ascii="Times New Roman" w:cs="Times New Roman" w:eastAsia="Times New Roman" w:hAnsi="Times New Roman"/>
          <w:color w:val="3d3d3d"/>
          <w:sz w:val="18"/>
          <w:szCs w:val="18"/>
          <w:vertAlign w:val="baseline"/>
          <w:rtl w:val="0"/>
        </w:rPr>
        <w:t xml:space="preserve">s</w:t>
      </w:r>
      <w:r w:rsidDel="00000000" w:rsidR="00000000" w:rsidRPr="00000000">
        <w:rPr>
          <w:rFonts w:ascii="Times New Roman" w:cs="Times New Roman" w:eastAsia="Times New Roman" w:hAnsi="Times New Roman"/>
          <w:color w:val="191919"/>
          <w:sz w:val="18"/>
          <w:szCs w:val="18"/>
          <w:vertAlign w:val="baseline"/>
          <w:rtl w:val="0"/>
        </w:rPr>
        <w:t xml:space="preserve">:  </w:t>
      </w:r>
      <w:r w:rsidDel="00000000" w:rsidR="00000000" w:rsidRPr="00000000">
        <w:rPr>
          <w:rFonts w:ascii="Times New Roman" w:cs="Times New Roman" w:eastAsia="Times New Roman" w:hAnsi="Times New Roman"/>
          <w:color w:val="2b2b2b"/>
          <w:sz w:val="18"/>
          <w:szCs w:val="18"/>
          <w:vertAlign w:val="baseline"/>
          <w:rtl w:val="0"/>
        </w:rPr>
        <w:t xml:space="preserve">a</w:t>
      </w:r>
      <w:r w:rsidDel="00000000" w:rsidR="00000000" w:rsidRPr="00000000">
        <w:rPr>
          <w:rFonts w:ascii="Times New Roman" w:cs="Times New Roman" w:eastAsia="Times New Roman" w:hAnsi="Times New Roman"/>
          <w:color w:val="3d3d3d"/>
          <w:sz w:val="18"/>
          <w:szCs w:val="18"/>
          <w:vertAlign w:val="baseline"/>
          <w:rtl w:val="0"/>
        </w:rPr>
        <w:t xml:space="preserve">va</w:t>
      </w:r>
      <w:r w:rsidDel="00000000" w:rsidR="00000000" w:rsidRPr="00000000">
        <w:rPr>
          <w:rFonts w:ascii="Times New Roman" w:cs="Times New Roman" w:eastAsia="Times New Roman" w:hAnsi="Times New Roman"/>
          <w:color w:val="191919"/>
          <w:sz w:val="18"/>
          <w:szCs w:val="18"/>
          <w:vertAlign w:val="baseline"/>
          <w:rtl w:val="0"/>
        </w:rPr>
        <w:t xml:space="preserve">n</w:t>
      </w:r>
      <w:r w:rsidDel="00000000" w:rsidR="00000000" w:rsidRPr="00000000">
        <w:rPr>
          <w:rFonts w:ascii="Times New Roman" w:cs="Times New Roman" w:eastAsia="Times New Roman" w:hAnsi="Times New Roman"/>
          <w:color w:val="3d3d3d"/>
          <w:sz w:val="18"/>
          <w:szCs w:val="18"/>
          <w:vertAlign w:val="baseline"/>
          <w:rtl w:val="0"/>
        </w:rPr>
        <w:t xml:space="preserve">z</w:t>
      </w:r>
      <w:r w:rsidDel="00000000" w:rsidR="00000000" w:rsidRPr="00000000">
        <w:rPr>
          <w:rFonts w:ascii="Times New Roman" w:cs="Times New Roman" w:eastAsia="Times New Roman" w:hAnsi="Times New Roman"/>
          <w:color w:val="2b2b2b"/>
          <w:sz w:val="18"/>
          <w:szCs w:val="18"/>
          <w:vertAlign w:val="baseline"/>
          <w:rtl w:val="0"/>
        </w:rPr>
        <w:t xml:space="preserve">o </w:t>
      </w:r>
      <w:r w:rsidDel="00000000" w:rsidR="00000000" w:rsidRPr="00000000">
        <w:rPr>
          <w:rFonts w:ascii="Times New Roman" w:cs="Times New Roman" w:eastAsia="Times New Roman" w:hAnsi="Times New Roman"/>
          <w:color w:val="191919"/>
          <w:sz w:val="18"/>
          <w:szCs w:val="18"/>
          <w:vertAlign w:val="baseline"/>
          <w:rtl w:val="0"/>
        </w:rPr>
        <w:t xml:space="preserve">d</w:t>
      </w:r>
      <w:r w:rsidDel="00000000" w:rsidR="00000000" w:rsidRPr="00000000">
        <w:rPr>
          <w:rFonts w:ascii="Times New Roman" w:cs="Times New Roman" w:eastAsia="Times New Roman" w:hAnsi="Times New Roman"/>
          <w:color w:val="2b2b2b"/>
          <w:sz w:val="18"/>
          <w:szCs w:val="18"/>
          <w:vertAlign w:val="baseline"/>
          <w:rtl w:val="0"/>
        </w:rPr>
        <w:t xml:space="preserve">o</w:t>
      </w:r>
      <w:r w:rsidDel="00000000" w:rsidR="00000000" w:rsidRPr="00000000">
        <w:rPr>
          <w:rFonts w:ascii="Times New Roman" w:cs="Times New Roman" w:eastAsia="Times New Roman" w:hAnsi="Times New Roman"/>
          <w:color w:val="3d3d3d"/>
          <w:sz w:val="18"/>
          <w:szCs w:val="18"/>
          <w:vertAlign w:val="baseline"/>
          <w:rtl w:val="0"/>
        </w:rPr>
        <w:t xml:space="preserve">s </w:t>
      </w:r>
      <w:r w:rsidDel="00000000" w:rsidR="00000000" w:rsidRPr="00000000">
        <w:rPr>
          <w:rFonts w:ascii="Times New Roman" w:cs="Times New Roman" w:eastAsia="Times New Roman" w:hAnsi="Times New Roman"/>
          <w:color w:val="2b2b2b"/>
          <w:sz w:val="18"/>
          <w:szCs w:val="18"/>
          <w:vertAlign w:val="baseline"/>
          <w:rtl w:val="0"/>
        </w:rPr>
        <w:t xml:space="preserve">ca</w:t>
      </w:r>
      <w:r w:rsidDel="00000000" w:rsidR="00000000" w:rsidRPr="00000000">
        <w:rPr>
          <w:rFonts w:ascii="Times New Roman" w:cs="Times New Roman" w:eastAsia="Times New Roman" w:hAnsi="Times New Roman"/>
          <w:color w:val="191919"/>
          <w:sz w:val="18"/>
          <w:szCs w:val="18"/>
          <w:vertAlign w:val="baseline"/>
          <w:rtl w:val="0"/>
        </w:rPr>
        <w:t xml:space="preserve">t</w:t>
      </w:r>
      <w:r w:rsidDel="00000000" w:rsidR="00000000" w:rsidRPr="00000000">
        <w:rPr>
          <w:rFonts w:ascii="Times New Roman" w:cs="Times New Roman" w:eastAsia="Times New Roman" w:hAnsi="Times New Roman"/>
          <w:color w:val="2b2b2b"/>
          <w:sz w:val="18"/>
          <w:szCs w:val="18"/>
          <w:vertAlign w:val="baseline"/>
          <w:rtl w:val="0"/>
        </w:rPr>
        <w:t xml:space="preserve">cgo</w:t>
      </w:r>
      <w:r w:rsidDel="00000000" w:rsidR="00000000" w:rsidRPr="00000000">
        <w:rPr>
          <w:rFonts w:ascii="Times New Roman" w:cs="Times New Roman" w:eastAsia="Times New Roman" w:hAnsi="Times New Roman"/>
          <w:color w:val="3d3d3d"/>
          <w:sz w:val="18"/>
          <w:szCs w:val="18"/>
          <w:vertAlign w:val="baseline"/>
          <w:rtl w:val="0"/>
        </w:rPr>
        <w:t xml:space="preserve">r</w:t>
      </w:r>
      <w:r w:rsidDel="00000000" w:rsidR="00000000" w:rsidRPr="00000000">
        <w:rPr>
          <w:rFonts w:ascii="Times New Roman" w:cs="Times New Roman" w:eastAsia="Times New Roman" w:hAnsi="Times New Roman"/>
          <w:color w:val="191919"/>
          <w:sz w:val="18"/>
          <w:szCs w:val="18"/>
          <w:vertAlign w:val="baseline"/>
          <w:rtl w:val="0"/>
        </w:rPr>
        <w:t xml:space="preserve">i</w:t>
      </w:r>
      <w:r w:rsidDel="00000000" w:rsidR="00000000" w:rsidRPr="00000000">
        <w:rPr>
          <w:rFonts w:ascii="Times New Roman" w:cs="Times New Roman" w:eastAsia="Times New Roman" w:hAnsi="Times New Roman"/>
          <w:color w:val="3d3d3d"/>
          <w:sz w:val="18"/>
          <w:szCs w:val="18"/>
          <w:vertAlign w:val="baseline"/>
          <w:rtl w:val="0"/>
        </w:rPr>
        <w:t xml:space="preserve">as</w:t>
      </w:r>
      <w:r w:rsidDel="00000000" w:rsidR="00000000" w:rsidRPr="00000000">
        <w:rPr>
          <w:rtl w:val="0"/>
        </w:rPr>
      </w:r>
    </w:p>
    <w:p w:rsidR="00000000" w:rsidDel="00000000" w:rsidP="00000000" w:rsidRDefault="00000000" w:rsidRPr="00000000" w14:paraId="00000FBD">
      <w:pPr>
        <w:spacing w:before="4" w:line="100" w:lineRule="auto"/>
        <w:jc w:val="left"/>
        <w:rPr>
          <w:sz w:val="11"/>
          <w:szCs w:val="11"/>
        </w:rPr>
      </w:pPr>
      <w:r w:rsidDel="00000000" w:rsidR="00000000" w:rsidRPr="00000000">
        <w:rPr>
          <w:rtl w:val="0"/>
        </w:rPr>
      </w:r>
    </w:p>
    <w:p w:rsidR="00000000" w:rsidDel="00000000" w:rsidP="00000000" w:rsidRDefault="00000000" w:rsidRPr="00000000" w14:paraId="00000FBE">
      <w:pPr>
        <w:spacing w:line="200" w:lineRule="auto"/>
        <w:ind w:left="569" w:firstLine="0"/>
        <w:jc w:val="left"/>
        <w:rPr>
          <w:rFonts w:ascii="Times New Roman" w:cs="Times New Roman" w:eastAsia="Times New Roman" w:hAnsi="Times New Roman"/>
          <w:sz w:val="18"/>
          <w:szCs w:val="18"/>
        </w:rPr>
      </w:pPr>
      <w:r w:rsidDel="00000000" w:rsidR="00000000" w:rsidRPr="00000000">
        <w:rPr>
          <w:rFonts w:ascii="Malgun Gothic" w:cs="Malgun Gothic" w:eastAsia="Malgun Gothic" w:hAnsi="Malgun Gothic"/>
          <w:color w:val="2b2b2b"/>
          <w:sz w:val="8"/>
          <w:szCs w:val="8"/>
          <w:vertAlign w:val="baseline"/>
          <w:rtl w:val="0"/>
        </w:rPr>
        <w:t xml:space="preserve">�            </w:t>
      </w:r>
      <w:r w:rsidDel="00000000" w:rsidR="00000000" w:rsidRPr="00000000">
        <w:rPr>
          <w:rFonts w:ascii="Arial" w:cs="Arial" w:eastAsia="Arial" w:hAnsi="Arial"/>
          <w:color w:val="c1c1c1"/>
          <w:sz w:val="8"/>
          <w:szCs w:val="8"/>
          <w:vertAlign w:val="baseline"/>
          <w:rtl w:val="0"/>
        </w:rPr>
        <w:t xml:space="preserve">\ ,                </w:t>
      </w:r>
      <w:r w:rsidDel="00000000" w:rsidR="00000000" w:rsidRPr="00000000">
        <w:rPr>
          <w:rFonts w:ascii="Arial" w:cs="Arial" w:eastAsia="Arial" w:hAnsi="Arial"/>
          <w:color w:val="191919"/>
          <w:sz w:val="8"/>
          <w:szCs w:val="8"/>
          <w:vertAlign w:val="baseline"/>
          <w:rtl w:val="0"/>
        </w:rPr>
        <w:t xml:space="preserve">•    </w:t>
      </w:r>
      <w:r w:rsidDel="00000000" w:rsidR="00000000" w:rsidRPr="00000000">
        <w:rPr>
          <w:rFonts w:ascii="Arial" w:cs="Arial" w:eastAsia="Arial" w:hAnsi="Arial"/>
          <w:color w:val="2b2b2b"/>
          <w:sz w:val="15"/>
          <w:szCs w:val="15"/>
          <w:vertAlign w:val="baseline"/>
          <w:rtl w:val="0"/>
        </w:rPr>
        <w:t xml:space="preserve">De  </w:t>
      </w:r>
      <w:r w:rsidDel="00000000" w:rsidR="00000000" w:rsidRPr="00000000">
        <w:rPr>
          <w:rFonts w:ascii="Arial" w:cs="Arial" w:eastAsia="Arial" w:hAnsi="Arial"/>
          <w:color w:val="191919"/>
          <w:sz w:val="15"/>
          <w:szCs w:val="15"/>
          <w:vertAlign w:val="baseline"/>
          <w:rtl w:val="0"/>
        </w:rPr>
        <w:t xml:space="preserve">1</w:t>
      </w:r>
      <w:r w:rsidDel="00000000" w:rsidR="00000000" w:rsidRPr="00000000">
        <w:rPr>
          <w:rFonts w:ascii="Arial" w:cs="Arial" w:eastAsia="Arial" w:hAnsi="Arial"/>
          <w:color w:val="2b2b2b"/>
          <w:sz w:val="15"/>
          <w:szCs w:val="15"/>
          <w:vertAlign w:val="baseline"/>
          <w:rtl w:val="0"/>
        </w:rPr>
        <w:t xml:space="preserve">2 a </w:t>
      </w:r>
      <w:r w:rsidDel="00000000" w:rsidR="00000000" w:rsidRPr="00000000">
        <w:rPr>
          <w:rFonts w:ascii="Arial" w:cs="Arial" w:eastAsia="Arial" w:hAnsi="Arial"/>
          <w:color w:val="191919"/>
          <w:sz w:val="15"/>
          <w:szCs w:val="15"/>
          <w:vertAlign w:val="baseline"/>
          <w:rtl w:val="0"/>
        </w:rPr>
        <w:t xml:space="preserve">1</w:t>
      </w:r>
      <w:r w:rsidDel="00000000" w:rsidR="00000000" w:rsidRPr="00000000">
        <w:rPr>
          <w:rFonts w:ascii="Arial" w:cs="Arial" w:eastAsia="Arial" w:hAnsi="Arial"/>
          <w:color w:val="2b2b2b"/>
          <w:sz w:val="15"/>
          <w:szCs w:val="15"/>
          <w:vertAlign w:val="baseline"/>
          <w:rtl w:val="0"/>
        </w:rPr>
        <w:t xml:space="preserve">5 años: ava</w:t>
      </w:r>
      <w:r w:rsidDel="00000000" w:rsidR="00000000" w:rsidRPr="00000000">
        <w:rPr>
          <w:rFonts w:ascii="Arial" w:cs="Arial" w:eastAsia="Arial" w:hAnsi="Arial"/>
          <w:color w:val="191919"/>
          <w:sz w:val="15"/>
          <w:szCs w:val="15"/>
          <w:vertAlign w:val="baseline"/>
          <w:rtl w:val="0"/>
        </w:rPr>
        <w:t xml:space="preserve">n</w:t>
      </w:r>
      <w:r w:rsidDel="00000000" w:rsidR="00000000" w:rsidRPr="00000000">
        <w:rPr>
          <w:rFonts w:ascii="Arial" w:cs="Arial" w:eastAsia="Arial" w:hAnsi="Arial"/>
          <w:color w:val="3d3d3d"/>
          <w:sz w:val="15"/>
          <w:szCs w:val="15"/>
          <w:vertAlign w:val="baseline"/>
          <w:rtl w:val="0"/>
        </w:rPr>
        <w:t xml:space="preserve">z</w:t>
      </w:r>
      <w:r w:rsidDel="00000000" w:rsidR="00000000" w:rsidRPr="00000000">
        <w:rPr>
          <w:rFonts w:ascii="Arial" w:cs="Arial" w:eastAsia="Arial" w:hAnsi="Arial"/>
          <w:color w:val="2b2b2b"/>
          <w:sz w:val="15"/>
          <w:szCs w:val="15"/>
          <w:vertAlign w:val="baseline"/>
          <w:rtl w:val="0"/>
        </w:rPr>
        <w:t xml:space="preserve">a </w:t>
      </w:r>
      <w:r w:rsidDel="00000000" w:rsidR="00000000" w:rsidRPr="00000000">
        <w:rPr>
          <w:rFonts w:ascii="Times New Roman" w:cs="Times New Roman" w:eastAsia="Times New Roman" w:hAnsi="Times New Roman"/>
          <w:color w:val="2b2b2b"/>
          <w:sz w:val="18"/>
          <w:szCs w:val="18"/>
          <w:vertAlign w:val="baseline"/>
          <w:rtl w:val="0"/>
        </w:rPr>
        <w:t xml:space="preserve">tres c</w:t>
      </w:r>
      <w:r w:rsidDel="00000000" w:rsidR="00000000" w:rsidRPr="00000000">
        <w:rPr>
          <w:rFonts w:ascii="Times New Roman" w:cs="Times New Roman" w:eastAsia="Times New Roman" w:hAnsi="Times New Roman"/>
          <w:color w:val="3d3d3d"/>
          <w:sz w:val="18"/>
          <w:szCs w:val="18"/>
          <w:vertAlign w:val="baseline"/>
          <w:rtl w:val="0"/>
        </w:rPr>
        <w:t xml:space="preserve">a</w:t>
      </w:r>
      <w:r w:rsidDel="00000000" w:rsidR="00000000" w:rsidRPr="00000000">
        <w:rPr>
          <w:rFonts w:ascii="Times New Roman" w:cs="Times New Roman" w:eastAsia="Times New Roman" w:hAnsi="Times New Roman"/>
          <w:color w:val="191919"/>
          <w:sz w:val="18"/>
          <w:szCs w:val="18"/>
          <w:vertAlign w:val="baseline"/>
          <w:rtl w:val="0"/>
        </w:rPr>
        <w:t xml:space="preserve">te</w:t>
      </w:r>
      <w:r w:rsidDel="00000000" w:rsidR="00000000" w:rsidRPr="00000000">
        <w:rPr>
          <w:rFonts w:ascii="Times New Roman" w:cs="Times New Roman" w:eastAsia="Times New Roman" w:hAnsi="Times New Roman"/>
          <w:color w:val="2b2b2b"/>
          <w:sz w:val="18"/>
          <w:szCs w:val="18"/>
          <w:vertAlign w:val="baseline"/>
          <w:rtl w:val="0"/>
        </w:rPr>
        <w:t xml:space="preserve">gor</w:t>
      </w:r>
      <w:r w:rsidDel="00000000" w:rsidR="00000000" w:rsidRPr="00000000">
        <w:rPr>
          <w:rFonts w:ascii="Times New Roman" w:cs="Times New Roman" w:eastAsia="Times New Roman" w:hAnsi="Times New Roman"/>
          <w:color w:val="191919"/>
          <w:sz w:val="18"/>
          <w:szCs w:val="18"/>
          <w:vertAlign w:val="baseline"/>
          <w:rtl w:val="0"/>
        </w:rPr>
        <w:t xml:space="preserve">í</w:t>
      </w:r>
      <w:r w:rsidDel="00000000" w:rsidR="00000000" w:rsidRPr="00000000">
        <w:rPr>
          <w:rFonts w:ascii="Times New Roman" w:cs="Times New Roman" w:eastAsia="Times New Roman" w:hAnsi="Times New Roman"/>
          <w:color w:val="2b2b2b"/>
          <w:sz w:val="18"/>
          <w:szCs w:val="18"/>
          <w:vertAlign w:val="baseline"/>
          <w:rtl w:val="0"/>
        </w:rPr>
        <w:t xml:space="preserve">as</w:t>
      </w:r>
      <w:r w:rsidDel="00000000" w:rsidR="00000000" w:rsidRPr="00000000">
        <w:rPr>
          <w:rtl w:val="0"/>
        </w:rPr>
      </w:r>
    </w:p>
    <w:p w:rsidR="00000000" w:rsidDel="00000000" w:rsidP="00000000" w:rsidRDefault="00000000" w:rsidRPr="00000000" w14:paraId="00000FBF">
      <w:pPr>
        <w:spacing w:line="60" w:lineRule="auto"/>
        <w:ind w:right="-32"/>
        <w:jc w:val="left"/>
        <w:rPr>
          <w:rFonts w:ascii="Arial" w:cs="Arial" w:eastAsia="Arial" w:hAnsi="Arial"/>
          <w:sz w:val="8"/>
          <w:szCs w:val="8"/>
        </w:rPr>
      </w:pPr>
      <w:r w:rsidDel="00000000" w:rsidR="00000000" w:rsidRPr="00000000">
        <w:rPr>
          <w:rFonts w:ascii="Arial" w:cs="Arial" w:eastAsia="Arial" w:hAnsi="Arial"/>
          <w:color w:val="c1c1c1"/>
          <w:sz w:val="8"/>
          <w:szCs w:val="8"/>
          <w:rtl w:val="0"/>
        </w:rPr>
        <w:t xml:space="preserve">1</w:t>
      </w:r>
      <w:r w:rsidDel="00000000" w:rsidR="00000000" w:rsidRPr="00000000">
        <w:rPr>
          <w:rtl w:val="0"/>
        </w:rPr>
      </w:r>
    </w:p>
    <w:p w:rsidR="00000000" w:rsidDel="00000000" w:rsidP="00000000" w:rsidRDefault="00000000" w:rsidRPr="00000000" w14:paraId="00000FC0">
      <w:pPr>
        <w:spacing w:line="200" w:lineRule="auto"/>
        <w:jc w:val="left"/>
        <w:rPr>
          <w:sz w:val="20"/>
          <w:szCs w:val="20"/>
        </w:rPr>
      </w:pPr>
      <w:r w:rsidDel="00000000" w:rsidR="00000000" w:rsidRPr="00000000">
        <w:rPr>
          <w:rtl w:val="0"/>
        </w:rPr>
      </w:r>
    </w:p>
    <w:p w:rsidR="00000000" w:rsidDel="00000000" w:rsidP="00000000" w:rsidRDefault="00000000" w:rsidRPr="00000000" w14:paraId="00000FC1">
      <w:pPr>
        <w:spacing w:before="7" w:line="280" w:lineRule="auto"/>
        <w:jc w:val="left"/>
        <w:rPr>
          <w:sz w:val="28"/>
          <w:szCs w:val="28"/>
        </w:rPr>
      </w:pPr>
      <w:r w:rsidDel="00000000" w:rsidR="00000000" w:rsidRPr="00000000">
        <w:rPr>
          <w:rtl w:val="0"/>
        </w:rPr>
      </w:r>
    </w:p>
    <w:p w:rsidR="00000000" w:rsidDel="00000000" w:rsidP="00000000" w:rsidRDefault="00000000" w:rsidRPr="00000000" w14:paraId="00000FC2">
      <w:pPr>
        <w:spacing w:line="400" w:lineRule="auto"/>
        <w:ind w:left="2709" w:firstLine="0"/>
        <w:jc w:val="left"/>
        <w:rPr>
          <w:rFonts w:ascii="Times New Roman" w:cs="Times New Roman" w:eastAsia="Times New Roman" w:hAnsi="Times New Roman"/>
          <w:sz w:val="17"/>
          <w:szCs w:val="17"/>
        </w:rPr>
      </w:pPr>
      <w:r w:rsidDel="00000000" w:rsidR="00000000" w:rsidRPr="00000000">
        <w:rPr>
          <w:rFonts w:ascii="Malgun Gothic" w:cs="Malgun Gothic" w:eastAsia="Malgun Gothic" w:hAnsi="Malgun Gothic"/>
          <w:color w:val="3d3d3d"/>
          <w:sz w:val="33"/>
          <w:szCs w:val="33"/>
          <w:rtl w:val="0"/>
        </w:rPr>
        <w:t xml:space="preserve">�  </w:t>
      </w:r>
      <w:r w:rsidDel="00000000" w:rsidR="00000000" w:rsidRPr="00000000">
        <w:rPr>
          <w:rFonts w:ascii="Times New Roman" w:cs="Times New Roman" w:eastAsia="Times New Roman" w:hAnsi="Times New Roman"/>
          <w:i w:val="1"/>
          <w:color w:val="545454"/>
          <w:sz w:val="33"/>
          <w:szCs w:val="33"/>
          <w:rtl w:val="0"/>
        </w:rPr>
        <w:t xml:space="preserve">e: </w:t>
      </w:r>
      <w:r w:rsidDel="00000000" w:rsidR="00000000" w:rsidRPr="00000000">
        <w:rPr>
          <w:rFonts w:ascii="Arial" w:cs="Arial" w:eastAsia="Arial" w:hAnsi="Arial"/>
          <w:i w:val="1"/>
          <w:color w:val="191919"/>
          <w:sz w:val="17"/>
          <w:szCs w:val="17"/>
          <w:rtl w:val="0"/>
        </w:rPr>
        <w:t xml:space="preserve">.</w:t>
      </w:r>
      <w:r w:rsidDel="00000000" w:rsidR="00000000" w:rsidRPr="00000000">
        <w:rPr>
          <w:rFonts w:ascii="Arial" w:cs="Arial" w:eastAsia="Arial" w:hAnsi="Arial"/>
          <w:i w:val="1"/>
          <w:color w:val="797979"/>
          <w:sz w:val="17"/>
          <w:szCs w:val="17"/>
          <w:rtl w:val="0"/>
        </w:rPr>
        <w:t xml:space="preserve">/</w:t>
      </w:r>
      <w:r w:rsidDel="00000000" w:rsidR="00000000" w:rsidRPr="00000000">
        <w:rPr>
          <w:rFonts w:ascii="Arial" w:cs="Arial" w:eastAsia="Arial" w:hAnsi="Arial"/>
          <w:i w:val="1"/>
          <w:color w:val="696969"/>
          <w:sz w:val="17"/>
          <w:szCs w:val="17"/>
          <w:rtl w:val="0"/>
        </w:rPr>
        <w:t xml:space="preserve">.;!</w:t>
      </w:r>
      <w:r w:rsidDel="00000000" w:rsidR="00000000" w:rsidRPr="00000000">
        <w:rPr>
          <w:rFonts w:ascii="Arial" w:cs="Arial" w:eastAsia="Arial" w:hAnsi="Arial"/>
          <w:i w:val="1"/>
          <w:color w:val="545454"/>
          <w:sz w:val="17"/>
          <w:szCs w:val="17"/>
          <w:rtl w:val="0"/>
        </w:rPr>
        <w:t xml:space="preserve">,</w:t>
      </w:r>
      <w:r w:rsidDel="00000000" w:rsidR="00000000" w:rsidRPr="00000000">
        <w:rPr>
          <w:rFonts w:ascii="Arial" w:cs="Arial" w:eastAsia="Arial" w:hAnsi="Arial"/>
          <w:i w:val="1"/>
          <w:color w:val="696969"/>
          <w:sz w:val="17"/>
          <w:szCs w:val="17"/>
          <w:rtl w:val="0"/>
        </w:rPr>
        <w:t xml:space="preserve">¡ </w:t>
      </w:r>
      <w:r w:rsidDel="00000000" w:rsidR="00000000" w:rsidRPr="00000000">
        <w:rPr>
          <w:rFonts w:ascii="Arial" w:cs="Arial" w:eastAsia="Arial" w:hAnsi="Arial"/>
          <w:i w:val="1"/>
          <w:color w:val="545454"/>
          <w:sz w:val="17"/>
          <w:szCs w:val="17"/>
          <w:rtl w:val="0"/>
        </w:rPr>
        <w:t xml:space="preserve">. </w:t>
      </w:r>
      <w:r w:rsidDel="00000000" w:rsidR="00000000" w:rsidRPr="00000000">
        <w:rPr>
          <w:rFonts w:ascii="Times New Roman" w:cs="Times New Roman" w:eastAsia="Times New Roman" w:hAnsi="Times New Roman"/>
          <w:i w:val="1"/>
          <w:color w:val="545454"/>
          <w:sz w:val="17"/>
          <w:szCs w:val="17"/>
          <w:rtl w:val="0"/>
        </w:rPr>
        <w:t xml:space="preserve">.l,C,1,;,,</w:t>
      </w:r>
      <w:r w:rsidDel="00000000" w:rsidR="00000000" w:rsidRPr="00000000">
        <w:rPr>
          <w:rFonts w:ascii="Times New Roman" w:cs="Times New Roman" w:eastAsia="Times New Roman" w:hAnsi="Times New Roman"/>
          <w:i w:val="1"/>
          <w:color w:val="696969"/>
          <w:sz w:val="17"/>
          <w:szCs w:val="17"/>
          <w:rtl w:val="0"/>
        </w:rPr>
        <w:t xml:space="preserve">,</w:t>
      </w:r>
      <w:r w:rsidDel="00000000" w:rsidR="00000000" w:rsidRPr="00000000">
        <w:rPr>
          <w:rFonts w:ascii="Times New Roman" w:cs="Times New Roman" w:eastAsia="Times New Roman" w:hAnsi="Times New Roman"/>
          <w:i w:val="1"/>
          <w:color w:val="545454"/>
          <w:sz w:val="17"/>
          <w:szCs w:val="17"/>
          <w:rtl w:val="0"/>
        </w:rPr>
        <w:t xml:space="preserve">. /</w:t>
      </w:r>
      <w:r w:rsidDel="00000000" w:rsidR="00000000" w:rsidRPr="00000000">
        <w:rPr>
          <w:rtl w:val="0"/>
        </w:rPr>
      </w:r>
    </w:p>
    <w:p w:rsidR="00000000" w:rsidDel="00000000" w:rsidP="00000000" w:rsidRDefault="00000000" w:rsidRPr="00000000" w14:paraId="00000FC3">
      <w:pPr>
        <w:spacing w:before="61" w:lineRule="auto"/>
        <w:ind w:left="2449" w:firstLine="0"/>
        <w:jc w:val="left"/>
        <w:rPr>
          <w:rFonts w:ascii="Arial" w:cs="Arial" w:eastAsia="Arial" w:hAnsi="Arial"/>
          <w:sz w:val="8"/>
          <w:szCs w:val="8"/>
        </w:rPr>
        <w:sectPr>
          <w:type w:val="continuous"/>
          <w:pgSz w:h="20160" w:w="12240" w:orient="portrait"/>
          <w:pgMar w:bottom="280" w:top="280" w:left="1340" w:right="820" w:header="360" w:footer="360"/>
        </w:sectPr>
      </w:pPr>
      <w:r w:rsidDel="00000000" w:rsidR="00000000" w:rsidRPr="00000000">
        <w:rPr>
          <w:rFonts w:ascii="Arial" w:cs="Arial" w:eastAsia="Arial" w:hAnsi="Arial"/>
          <w:i w:val="1"/>
          <w:color w:val="929292"/>
          <w:sz w:val="8"/>
          <w:szCs w:val="8"/>
          <w:rtl w:val="0"/>
        </w:rPr>
        <w:t xml:space="preserve">y</w:t>
      </w:r>
      <w:r w:rsidDel="00000000" w:rsidR="00000000" w:rsidRPr="00000000">
        <w:rPr>
          <w:rtl w:val="0"/>
        </w:rPr>
      </w:r>
    </w:p>
    <w:p w:rsidR="00000000" w:rsidDel="00000000" w:rsidP="00000000" w:rsidRDefault="00000000" w:rsidRPr="00000000" w14:paraId="00000FC4">
      <w:pPr>
        <w:spacing w:line="200" w:lineRule="auto"/>
        <w:jc w:val="left"/>
        <w:rPr>
          <w:sz w:val="20"/>
          <w:szCs w:val="20"/>
        </w:rPr>
      </w:pPr>
      <w:r w:rsidDel="00000000" w:rsidR="00000000" w:rsidRPr="00000000">
        <w:rPr>
          <w:rtl w:val="0"/>
        </w:rPr>
      </w:r>
    </w:p>
    <w:p w:rsidR="00000000" w:rsidDel="00000000" w:rsidP="00000000" w:rsidRDefault="00000000" w:rsidRPr="00000000" w14:paraId="00000FC5">
      <w:pPr>
        <w:spacing w:line="200" w:lineRule="auto"/>
        <w:jc w:val="left"/>
        <w:rPr>
          <w:sz w:val="20"/>
          <w:szCs w:val="20"/>
        </w:rPr>
      </w:pPr>
      <w:r w:rsidDel="00000000" w:rsidR="00000000" w:rsidRPr="00000000">
        <w:rPr>
          <w:rtl w:val="0"/>
        </w:rPr>
      </w:r>
    </w:p>
    <w:p w:rsidR="00000000" w:rsidDel="00000000" w:rsidP="00000000" w:rsidRDefault="00000000" w:rsidRPr="00000000" w14:paraId="00000FC6">
      <w:pPr>
        <w:spacing w:line="200" w:lineRule="auto"/>
        <w:jc w:val="left"/>
        <w:rPr>
          <w:sz w:val="20"/>
          <w:szCs w:val="20"/>
        </w:rPr>
      </w:pPr>
      <w:r w:rsidDel="00000000" w:rsidR="00000000" w:rsidRPr="00000000">
        <w:rPr>
          <w:rtl w:val="0"/>
        </w:rPr>
      </w:r>
    </w:p>
    <w:p w:rsidR="00000000" w:rsidDel="00000000" w:rsidP="00000000" w:rsidRDefault="00000000" w:rsidRPr="00000000" w14:paraId="00000FC7">
      <w:pPr>
        <w:spacing w:line="200" w:lineRule="auto"/>
        <w:jc w:val="left"/>
        <w:rPr>
          <w:sz w:val="20"/>
          <w:szCs w:val="20"/>
        </w:rPr>
      </w:pPr>
      <w:r w:rsidDel="00000000" w:rsidR="00000000" w:rsidRPr="00000000">
        <w:rPr>
          <w:rtl w:val="0"/>
        </w:rPr>
      </w:r>
    </w:p>
    <w:p w:rsidR="00000000" w:rsidDel="00000000" w:rsidP="00000000" w:rsidRDefault="00000000" w:rsidRPr="00000000" w14:paraId="00000FC8">
      <w:pPr>
        <w:spacing w:line="200" w:lineRule="auto"/>
        <w:jc w:val="left"/>
        <w:rPr>
          <w:sz w:val="20"/>
          <w:szCs w:val="20"/>
        </w:rPr>
      </w:pPr>
      <w:r w:rsidDel="00000000" w:rsidR="00000000" w:rsidRPr="00000000">
        <w:rPr>
          <w:rtl w:val="0"/>
        </w:rPr>
      </w:r>
    </w:p>
    <w:p w:rsidR="00000000" w:rsidDel="00000000" w:rsidP="00000000" w:rsidRDefault="00000000" w:rsidRPr="00000000" w14:paraId="00000FC9">
      <w:pPr>
        <w:spacing w:line="200" w:lineRule="auto"/>
        <w:jc w:val="left"/>
        <w:rPr>
          <w:sz w:val="20"/>
          <w:szCs w:val="20"/>
        </w:rPr>
      </w:pPr>
      <w:r w:rsidDel="00000000" w:rsidR="00000000" w:rsidRPr="00000000">
        <w:rPr>
          <w:rtl w:val="0"/>
        </w:rPr>
      </w:r>
    </w:p>
    <w:p w:rsidR="00000000" w:rsidDel="00000000" w:rsidP="00000000" w:rsidRDefault="00000000" w:rsidRPr="00000000" w14:paraId="00000FCA">
      <w:pPr>
        <w:spacing w:line="200" w:lineRule="auto"/>
        <w:jc w:val="left"/>
        <w:rPr>
          <w:sz w:val="20"/>
          <w:szCs w:val="20"/>
        </w:rPr>
      </w:pPr>
      <w:r w:rsidDel="00000000" w:rsidR="00000000" w:rsidRPr="00000000">
        <w:rPr>
          <w:rtl w:val="0"/>
        </w:rPr>
      </w:r>
    </w:p>
    <w:p w:rsidR="00000000" w:rsidDel="00000000" w:rsidP="00000000" w:rsidRDefault="00000000" w:rsidRPr="00000000" w14:paraId="00000FCB">
      <w:pPr>
        <w:spacing w:before="10" w:line="240" w:lineRule="auto"/>
        <w:jc w:val="left"/>
        <w:rPr>
          <w:sz w:val="24"/>
          <w:szCs w:val="24"/>
        </w:rPr>
      </w:pPr>
      <w:r w:rsidDel="00000000" w:rsidR="00000000" w:rsidRPr="00000000">
        <w:rPr>
          <w:rtl w:val="0"/>
        </w:rPr>
      </w:r>
    </w:p>
    <w:p w:rsidR="00000000" w:rsidDel="00000000" w:rsidP="00000000" w:rsidRDefault="00000000" w:rsidRPr="00000000" w14:paraId="00000FCC">
      <w:pPr>
        <w:ind w:left="5253" w:firstLine="0"/>
        <w:jc w:val="left"/>
        <w:rPr>
          <w:rFonts w:ascii="Times New Roman" w:cs="Times New Roman" w:eastAsia="Times New Roman" w:hAnsi="Times New Roman"/>
          <w:sz w:val="17.2793"/>
          <w:szCs w:val="17.2793"/>
        </w:rPr>
      </w:pPr>
      <w:r w:rsidDel="00000000" w:rsidR="00000000" w:rsidRPr="00000000">
        <w:rPr>
          <w:rtl w:val="0"/>
        </w:rPr>
      </w:r>
    </w:p>
    <w:p w:rsidR="00000000" w:rsidDel="00000000" w:rsidP="00000000" w:rsidRDefault="00000000" w:rsidRPr="00000000" w14:paraId="00000FCD">
      <w:pPr>
        <w:spacing w:before="1" w:line="120" w:lineRule="auto"/>
        <w:jc w:val="left"/>
        <w:rPr>
          <w:sz w:val="12"/>
          <w:szCs w:val="12"/>
        </w:rPr>
      </w:pPr>
      <w:r w:rsidDel="00000000" w:rsidR="00000000" w:rsidRPr="00000000">
        <w:rPr>
          <w:rtl w:val="0"/>
        </w:rPr>
      </w:r>
    </w:p>
    <w:p w:rsidR="00000000" w:rsidDel="00000000" w:rsidP="00000000" w:rsidRDefault="00000000" w:rsidRPr="00000000" w14:paraId="00000FCE">
      <w:pPr>
        <w:ind w:left="916" w:right="5024" w:firstLine="0"/>
        <w:jc w:val="center"/>
        <w:rPr>
          <w:rFonts w:ascii="Times New Roman" w:cs="Times New Roman" w:eastAsia="Times New Roman" w:hAnsi="Times New Roman"/>
          <w:sz w:val="14"/>
          <w:szCs w:val="14"/>
        </w:rPr>
      </w:pPr>
      <w:r w:rsidDel="00000000" w:rsidR="00000000" w:rsidRPr="00000000">
        <w:rPr>
          <w:rFonts w:ascii="Arial" w:cs="Arial" w:eastAsia="Arial" w:hAnsi="Arial"/>
          <w:i w:val="1"/>
          <w:color w:val="909090"/>
          <w:sz w:val="12"/>
          <w:szCs w:val="12"/>
          <w:rtl w:val="0"/>
        </w:rPr>
        <w:t xml:space="preserve">.    </w:t>
      </w:r>
      <w:r w:rsidDel="00000000" w:rsidR="00000000" w:rsidRPr="00000000">
        <w:rPr>
          <w:rFonts w:ascii="Arial" w:cs="Arial" w:eastAsia="Arial" w:hAnsi="Arial"/>
          <w:i w:val="1"/>
          <w:color w:val="585858"/>
          <w:sz w:val="12"/>
          <w:szCs w:val="12"/>
          <w:rtl w:val="0"/>
        </w:rPr>
        <w:t xml:space="preserve">:,1</w:t>
      </w:r>
      <w:r w:rsidDel="00000000" w:rsidR="00000000" w:rsidRPr="00000000">
        <w:rPr>
          <w:rFonts w:ascii="Arial" w:cs="Arial" w:eastAsia="Arial" w:hAnsi="Arial"/>
          <w:i w:val="1"/>
          <w:color w:val="404040"/>
          <w:sz w:val="12"/>
          <w:szCs w:val="12"/>
          <w:rtl w:val="0"/>
        </w:rPr>
        <w:t xml:space="preserve">,.</w:t>
      </w:r>
      <w:r w:rsidDel="00000000" w:rsidR="00000000" w:rsidRPr="00000000">
        <w:rPr>
          <w:rFonts w:ascii="Arial" w:cs="Arial" w:eastAsia="Arial" w:hAnsi="Arial"/>
          <w:i w:val="1"/>
          <w:color w:val="252525"/>
          <w:sz w:val="12"/>
          <w:szCs w:val="12"/>
          <w:rtl w:val="0"/>
        </w:rPr>
        <w:t xml:space="preserve">,,,</w:t>
      </w:r>
      <w:r w:rsidDel="00000000" w:rsidR="00000000" w:rsidRPr="00000000">
        <w:rPr>
          <w:rFonts w:ascii="Arial" w:cs="Arial" w:eastAsia="Arial" w:hAnsi="Arial"/>
          <w:i w:val="1"/>
          <w:color w:val="404040"/>
          <w:sz w:val="12"/>
          <w:szCs w:val="12"/>
          <w:rtl w:val="0"/>
        </w:rPr>
        <w:t xml:space="preserve">,</w:t>
      </w:r>
      <w:r w:rsidDel="00000000" w:rsidR="00000000" w:rsidRPr="00000000">
        <w:rPr>
          <w:rFonts w:ascii="Arial" w:cs="Arial" w:eastAsia="Arial" w:hAnsi="Arial"/>
          <w:i w:val="1"/>
          <w:color w:val="252525"/>
          <w:sz w:val="12"/>
          <w:szCs w:val="12"/>
          <w:rtl w:val="0"/>
        </w:rPr>
        <w:t xml:space="preserve">1</w:t>
      </w:r>
      <w:r w:rsidDel="00000000" w:rsidR="00000000" w:rsidRPr="00000000">
        <w:rPr>
          <w:rFonts w:ascii="Arial" w:cs="Arial" w:eastAsia="Arial" w:hAnsi="Arial"/>
          <w:i w:val="1"/>
          <w:color w:val="585858"/>
          <w:sz w:val="12"/>
          <w:szCs w:val="12"/>
          <w:rtl w:val="0"/>
        </w:rPr>
        <w:t xml:space="preserve">1</w:t>
      </w:r>
      <w:r w:rsidDel="00000000" w:rsidR="00000000" w:rsidRPr="00000000">
        <w:rPr>
          <w:rFonts w:ascii="Arial" w:cs="Arial" w:eastAsia="Arial" w:hAnsi="Arial"/>
          <w:i w:val="1"/>
          <w:color w:val="252525"/>
          <w:sz w:val="12"/>
          <w:szCs w:val="12"/>
          <w:rtl w:val="0"/>
        </w:rPr>
        <w:t xml:space="preserve">,/</w:t>
      </w:r>
      <w:r w:rsidDel="00000000" w:rsidR="00000000" w:rsidRPr="00000000">
        <w:rPr>
          <w:rFonts w:ascii="Arial" w:cs="Arial" w:eastAsia="Arial" w:hAnsi="Arial"/>
          <w:i w:val="1"/>
          <w:color w:val="404040"/>
          <w:sz w:val="12"/>
          <w:szCs w:val="12"/>
          <w:rtl w:val="0"/>
        </w:rPr>
        <w:t xml:space="preserve">-,,</w:t>
      </w:r>
      <w:r w:rsidDel="00000000" w:rsidR="00000000" w:rsidRPr="00000000">
        <w:rPr>
          <w:rFonts w:ascii="Arial" w:cs="Arial" w:eastAsia="Arial" w:hAnsi="Arial"/>
          <w:i w:val="1"/>
          <w:color w:val="585858"/>
          <w:sz w:val="12"/>
          <w:szCs w:val="12"/>
          <w:rtl w:val="0"/>
        </w:rPr>
        <w:t xml:space="preserve">. </w:t>
      </w:r>
      <w:r w:rsidDel="00000000" w:rsidR="00000000" w:rsidRPr="00000000">
        <w:rPr>
          <w:rFonts w:ascii="Arial" w:cs="Arial" w:eastAsia="Arial" w:hAnsi="Arial"/>
          <w:i w:val="1"/>
          <w:color w:val="252525"/>
          <w:sz w:val="12"/>
          <w:szCs w:val="12"/>
          <w:rtl w:val="0"/>
        </w:rPr>
        <w:t xml:space="preserve">:,</w:t>
      </w:r>
      <w:r w:rsidDel="00000000" w:rsidR="00000000" w:rsidRPr="00000000">
        <w:rPr>
          <w:rFonts w:ascii="Arial" w:cs="Arial" w:eastAsia="Arial" w:hAnsi="Arial"/>
          <w:i w:val="1"/>
          <w:color w:val="404040"/>
          <w:sz w:val="12"/>
          <w:szCs w:val="12"/>
          <w:rtl w:val="0"/>
        </w:rPr>
        <w:t xml:space="preserve">J.</w:t>
      </w:r>
      <w:r w:rsidDel="00000000" w:rsidR="00000000" w:rsidRPr="00000000">
        <w:rPr>
          <w:rFonts w:ascii="Arial" w:cs="Arial" w:eastAsia="Arial" w:hAnsi="Arial"/>
          <w:i w:val="1"/>
          <w:color w:val="252525"/>
          <w:sz w:val="12"/>
          <w:szCs w:val="12"/>
          <w:rtl w:val="0"/>
        </w:rPr>
        <w:t xml:space="preserve">,</w:t>
      </w:r>
      <w:r w:rsidDel="00000000" w:rsidR="00000000" w:rsidRPr="00000000">
        <w:rPr>
          <w:rFonts w:ascii="Arial" w:cs="Arial" w:eastAsia="Arial" w:hAnsi="Arial"/>
          <w:i w:val="1"/>
          <w:color w:val="131313"/>
          <w:sz w:val="12"/>
          <w:szCs w:val="12"/>
          <w:rtl w:val="0"/>
        </w:rPr>
        <w:t xml:space="preserve">• </w:t>
      </w:r>
      <w:r w:rsidDel="00000000" w:rsidR="00000000" w:rsidRPr="00000000">
        <w:rPr>
          <w:rFonts w:ascii="Arial" w:cs="Arial" w:eastAsia="Arial" w:hAnsi="Arial"/>
          <w:i w:val="1"/>
          <w:color w:val="252525"/>
          <w:sz w:val="10"/>
          <w:szCs w:val="10"/>
          <w:rtl w:val="0"/>
        </w:rPr>
        <w:t xml:space="preserve">.f,</w:t>
      </w:r>
      <w:r w:rsidDel="00000000" w:rsidR="00000000" w:rsidRPr="00000000">
        <w:rPr>
          <w:rFonts w:ascii="Arial" w:cs="Arial" w:eastAsia="Arial" w:hAnsi="Arial"/>
          <w:i w:val="1"/>
          <w:color w:val="404040"/>
          <w:sz w:val="10"/>
          <w:szCs w:val="10"/>
          <w:rtl w:val="0"/>
        </w:rPr>
        <w:t xml:space="preserve">/</w:t>
      </w:r>
      <w:r w:rsidDel="00000000" w:rsidR="00000000" w:rsidRPr="00000000">
        <w:rPr>
          <w:rFonts w:ascii="Arial" w:cs="Arial" w:eastAsia="Arial" w:hAnsi="Arial"/>
          <w:i w:val="1"/>
          <w:color w:val="747474"/>
          <w:sz w:val="10"/>
          <w:szCs w:val="10"/>
          <w:rtl w:val="0"/>
        </w:rPr>
        <w:t xml:space="preserve">,  </w:t>
      </w:r>
      <w:r w:rsidDel="00000000" w:rsidR="00000000" w:rsidRPr="00000000">
        <w:rPr>
          <w:rFonts w:ascii="Times New Roman" w:cs="Times New Roman" w:eastAsia="Times New Roman" w:hAnsi="Times New Roman"/>
          <w:i w:val="1"/>
          <w:color w:val="404040"/>
          <w:sz w:val="14"/>
          <w:szCs w:val="14"/>
          <w:rtl w:val="0"/>
        </w:rPr>
        <w:t xml:space="preserve">/iit,</w:t>
      </w:r>
      <w:r w:rsidDel="00000000" w:rsidR="00000000" w:rsidRPr="00000000">
        <w:rPr>
          <w:rFonts w:ascii="Times New Roman" w:cs="Times New Roman" w:eastAsia="Times New Roman" w:hAnsi="Times New Roman"/>
          <w:i w:val="1"/>
          <w:color w:val="252525"/>
          <w:sz w:val="14"/>
          <w:szCs w:val="14"/>
          <w:rtl w:val="0"/>
        </w:rPr>
        <w:t xml:space="preserve">,.</w:t>
      </w:r>
      <w:r w:rsidDel="00000000" w:rsidR="00000000" w:rsidRPr="00000000">
        <w:rPr>
          <w:rFonts w:ascii="Times New Roman" w:cs="Times New Roman" w:eastAsia="Times New Roman" w:hAnsi="Times New Roman"/>
          <w:i w:val="1"/>
          <w:color w:val="404040"/>
          <w:sz w:val="14"/>
          <w:szCs w:val="14"/>
          <w:rtl w:val="0"/>
        </w:rPr>
        <w:t xml:space="preserve">,</w:t>
      </w:r>
      <w:r w:rsidDel="00000000" w:rsidR="00000000" w:rsidRPr="00000000">
        <w:rPr>
          <w:rFonts w:ascii="Times New Roman" w:cs="Times New Roman" w:eastAsia="Times New Roman" w:hAnsi="Times New Roman"/>
          <w:i w:val="1"/>
          <w:color w:val="252525"/>
          <w:sz w:val="14"/>
          <w:szCs w:val="14"/>
          <w:rtl w:val="0"/>
        </w:rPr>
        <w:t xml:space="preserve">1,</w:t>
      </w:r>
      <w:r w:rsidDel="00000000" w:rsidR="00000000" w:rsidRPr="00000000">
        <w:rPr>
          <w:rFonts w:ascii="Times New Roman" w:cs="Times New Roman" w:eastAsia="Times New Roman" w:hAnsi="Times New Roman"/>
          <w:i w:val="1"/>
          <w:color w:val="585858"/>
          <w:sz w:val="14"/>
          <w:szCs w:val="14"/>
          <w:rtl w:val="0"/>
        </w:rPr>
        <w:t xml:space="preserve">;,.  (./.,</w:t>
      </w:r>
      <w:r w:rsidDel="00000000" w:rsidR="00000000" w:rsidRPr="00000000">
        <w:rPr>
          <w:rFonts w:ascii="Times New Roman" w:cs="Times New Roman" w:eastAsia="Times New Roman" w:hAnsi="Times New Roman"/>
          <w:i w:val="1"/>
          <w:color w:val="252525"/>
          <w:sz w:val="14"/>
          <w:szCs w:val="14"/>
          <w:rtl w:val="0"/>
        </w:rPr>
        <w:t xml:space="preserve">,</w:t>
      </w:r>
      <w:r w:rsidDel="00000000" w:rsidR="00000000" w:rsidRPr="00000000">
        <w:rPr>
          <w:rtl w:val="0"/>
        </w:rPr>
      </w:r>
    </w:p>
    <w:p w:rsidR="00000000" w:rsidDel="00000000" w:rsidP="00000000" w:rsidRDefault="00000000" w:rsidRPr="00000000" w14:paraId="00000FCF">
      <w:pPr>
        <w:spacing w:before="32" w:line="200" w:lineRule="auto"/>
        <w:ind w:left="1352" w:right="5445" w:firstLine="0"/>
        <w:jc w:val="center"/>
        <w:rPr>
          <w:rFonts w:ascii="Arial" w:cs="Arial" w:eastAsia="Arial" w:hAnsi="Arial"/>
          <w:sz w:val="11"/>
          <w:szCs w:val="11"/>
        </w:rPr>
      </w:pPr>
      <w:r w:rsidDel="00000000" w:rsidR="00000000" w:rsidRPr="00000000">
        <w:rPr>
          <w:rFonts w:ascii="Arial" w:cs="Arial" w:eastAsia="Arial" w:hAnsi="Arial"/>
          <w:i w:val="1"/>
          <w:color w:val="747474"/>
          <w:sz w:val="14"/>
          <w:szCs w:val="14"/>
          <w:vertAlign w:val="baseline"/>
          <w:rtl w:val="0"/>
        </w:rPr>
        <w:t xml:space="preserve">!'</w:t>
      </w:r>
      <w:r w:rsidDel="00000000" w:rsidR="00000000" w:rsidRPr="00000000">
        <w:rPr>
          <w:rFonts w:ascii="Arial" w:cs="Arial" w:eastAsia="Arial" w:hAnsi="Arial"/>
          <w:i w:val="1"/>
          <w:color w:val="252525"/>
          <w:sz w:val="14"/>
          <w:szCs w:val="14"/>
          <w:vertAlign w:val="baseline"/>
          <w:rtl w:val="0"/>
        </w:rPr>
        <w:t xml:space="preserve">J</w:t>
      </w:r>
      <w:r w:rsidDel="00000000" w:rsidR="00000000" w:rsidRPr="00000000">
        <w:rPr>
          <w:rFonts w:ascii="Arial" w:cs="Arial" w:eastAsia="Arial" w:hAnsi="Arial"/>
          <w:i w:val="1"/>
          <w:color w:val="404040"/>
          <w:sz w:val="14"/>
          <w:szCs w:val="14"/>
          <w:vertAlign w:val="baseline"/>
          <w:rtl w:val="0"/>
        </w:rPr>
        <w:t xml:space="preserve">/,¡</w:t>
      </w:r>
      <w:r w:rsidDel="00000000" w:rsidR="00000000" w:rsidRPr="00000000">
        <w:rPr>
          <w:rFonts w:ascii="Arial" w:cs="Arial" w:eastAsia="Arial" w:hAnsi="Arial"/>
          <w:i w:val="1"/>
          <w:color w:val="252525"/>
          <w:sz w:val="14"/>
          <w:szCs w:val="14"/>
          <w:vertAlign w:val="baseline"/>
          <w:rtl w:val="0"/>
        </w:rPr>
        <w:t xml:space="preserve">,</w:t>
      </w:r>
      <w:r w:rsidDel="00000000" w:rsidR="00000000" w:rsidRPr="00000000">
        <w:rPr>
          <w:rFonts w:ascii="Arial" w:cs="Arial" w:eastAsia="Arial" w:hAnsi="Arial"/>
          <w:i w:val="1"/>
          <w:color w:val="747474"/>
          <w:sz w:val="14"/>
          <w:szCs w:val="14"/>
          <w:vertAlign w:val="baseline"/>
          <w:rtl w:val="0"/>
        </w:rPr>
        <w:t xml:space="preserve">,</w:t>
      </w:r>
      <w:r w:rsidDel="00000000" w:rsidR="00000000" w:rsidRPr="00000000">
        <w:rPr>
          <w:rFonts w:ascii="Arial" w:cs="Arial" w:eastAsia="Arial" w:hAnsi="Arial"/>
          <w:i w:val="1"/>
          <w:color w:val="404040"/>
          <w:sz w:val="14"/>
          <w:szCs w:val="14"/>
          <w:vertAlign w:val="baseline"/>
          <w:rtl w:val="0"/>
        </w:rPr>
        <w:t xml:space="preserve">v,</w:t>
      </w:r>
      <w:r w:rsidDel="00000000" w:rsidR="00000000" w:rsidRPr="00000000">
        <w:rPr>
          <w:rFonts w:ascii="Arial" w:cs="Arial" w:eastAsia="Arial" w:hAnsi="Arial"/>
          <w:i w:val="1"/>
          <w:color w:val="252525"/>
          <w:sz w:val="14"/>
          <w:szCs w:val="14"/>
          <w:vertAlign w:val="baseline"/>
          <w:rtl w:val="0"/>
        </w:rPr>
        <w:t xml:space="preserve">....</w:t>
      </w:r>
      <w:r w:rsidDel="00000000" w:rsidR="00000000" w:rsidRPr="00000000">
        <w:rPr>
          <w:rFonts w:ascii="Arial" w:cs="Arial" w:eastAsia="Arial" w:hAnsi="Arial"/>
          <w:i w:val="1"/>
          <w:color w:val="747474"/>
          <w:sz w:val="14"/>
          <w:szCs w:val="14"/>
          <w:vertAlign w:val="baseline"/>
          <w:rtl w:val="0"/>
        </w:rPr>
        <w:t xml:space="preserve">. </w:t>
      </w:r>
      <w:r w:rsidDel="00000000" w:rsidR="00000000" w:rsidRPr="00000000">
        <w:rPr>
          <w:rFonts w:ascii="Arial" w:cs="Arial" w:eastAsia="Arial" w:hAnsi="Arial"/>
          <w:i w:val="1"/>
          <w:color w:val="404040"/>
          <w:sz w:val="11"/>
          <w:szCs w:val="11"/>
          <w:vertAlign w:val="baseline"/>
          <w:rtl w:val="0"/>
        </w:rPr>
        <w:t xml:space="preserve">)1</w:t>
      </w:r>
      <w:r w:rsidDel="00000000" w:rsidR="00000000" w:rsidRPr="00000000">
        <w:rPr>
          <w:rFonts w:ascii="Arial" w:cs="Arial" w:eastAsia="Arial" w:hAnsi="Arial"/>
          <w:i w:val="1"/>
          <w:color w:val="252525"/>
          <w:sz w:val="11"/>
          <w:szCs w:val="11"/>
          <w:vertAlign w:val="baseline"/>
          <w:rtl w:val="0"/>
        </w:rPr>
        <w:t xml:space="preserve">,</w:t>
      </w:r>
      <w:r w:rsidDel="00000000" w:rsidR="00000000" w:rsidRPr="00000000">
        <w:rPr>
          <w:rFonts w:ascii="Arial" w:cs="Arial" w:eastAsia="Arial" w:hAnsi="Arial"/>
          <w:i w:val="1"/>
          <w:color w:val="404040"/>
          <w:sz w:val="11"/>
          <w:szCs w:val="11"/>
          <w:vertAlign w:val="baseline"/>
          <w:rtl w:val="0"/>
        </w:rPr>
        <w:t xml:space="preserve">1</w:t>
      </w:r>
      <w:r w:rsidDel="00000000" w:rsidR="00000000" w:rsidRPr="00000000">
        <w:rPr>
          <w:rFonts w:ascii="Arial" w:cs="Arial" w:eastAsia="Arial" w:hAnsi="Arial"/>
          <w:i w:val="1"/>
          <w:color w:val="585858"/>
          <w:sz w:val="11"/>
          <w:szCs w:val="11"/>
          <w:vertAlign w:val="baseline"/>
          <w:rtl w:val="0"/>
        </w:rPr>
        <w:t xml:space="preserve">,.</w:t>
      </w:r>
      <w:r w:rsidDel="00000000" w:rsidR="00000000" w:rsidRPr="00000000">
        <w:rPr>
          <w:rFonts w:ascii="Arial" w:cs="Arial" w:eastAsia="Arial" w:hAnsi="Arial"/>
          <w:i w:val="1"/>
          <w:color w:val="404040"/>
          <w:sz w:val="11"/>
          <w:szCs w:val="11"/>
          <w:vertAlign w:val="baseline"/>
          <w:rtl w:val="0"/>
        </w:rPr>
        <w:t xml:space="preserve">,.</w:t>
      </w:r>
      <w:r w:rsidDel="00000000" w:rsidR="00000000" w:rsidRPr="00000000">
        <w:rPr>
          <w:rFonts w:ascii="Arial" w:cs="Arial" w:eastAsia="Arial" w:hAnsi="Arial"/>
          <w:i w:val="1"/>
          <w:color w:val="252525"/>
          <w:sz w:val="11"/>
          <w:szCs w:val="11"/>
          <w:vertAlign w:val="baseline"/>
          <w:rtl w:val="0"/>
        </w:rPr>
        <w:t xml:space="preserve">,,.,,,</w:t>
      </w:r>
      <w:r w:rsidDel="00000000" w:rsidR="00000000" w:rsidRPr="00000000">
        <w:rPr>
          <w:rtl w:val="0"/>
        </w:rPr>
      </w:r>
    </w:p>
    <w:p w:rsidR="00000000" w:rsidDel="00000000" w:rsidP="00000000" w:rsidRDefault="00000000" w:rsidRPr="00000000" w14:paraId="00000FD0">
      <w:pPr>
        <w:spacing w:line="720" w:lineRule="auto"/>
        <w:jc w:val="left"/>
        <w:rPr>
          <w:rFonts w:ascii="Courier New" w:cs="Courier New" w:eastAsia="Courier New" w:hAnsi="Courier New"/>
          <w:sz w:val="50"/>
          <w:szCs w:val="50"/>
        </w:rPr>
        <w:sectPr>
          <w:footerReference r:id="rId302" w:type="default"/>
          <w:type w:val="nextPage"/>
          <w:pgSz w:h="20160" w:w="12240" w:orient="portrait"/>
          <w:pgMar w:bottom="280" w:top="280" w:left="1400" w:right="280" w:header="0" w:footer="0"/>
          <w:cols w:equalWidth="0" w:num="2">
            <w:col w:space="820" w:w="4870"/>
            <w:col w:space="0" w:w="4870"/>
          </w:cols>
        </w:sectPr>
      </w:pPr>
      <w:r w:rsidDel="00000000" w:rsidR="00000000" w:rsidRPr="00000000">
        <w:br w:type="column"/>
      </w:r>
      <w:r w:rsidDel="00000000" w:rsidR="00000000" w:rsidRPr="00000000">
        <w:rPr>
          <w:rFonts w:ascii="Malgun Gothic" w:cs="Malgun Gothic" w:eastAsia="Malgun Gothic" w:hAnsi="Malgun Gothic"/>
          <w:color w:val="404040"/>
          <w:sz w:val="76.66666666666667"/>
          <w:szCs w:val="76.66666666666667"/>
          <w:vertAlign w:val="superscript"/>
          <w:rtl w:val="0"/>
        </w:rPr>
        <w:t xml:space="preserve">�</w:t>
      </w:r>
      <w:r w:rsidDel="00000000" w:rsidR="00000000" w:rsidRPr="00000000">
        <w:rPr>
          <w:rFonts w:ascii="Times New Roman" w:cs="Times New Roman" w:eastAsia="Times New Roman" w:hAnsi="Times New Roman"/>
          <w:i w:val="1"/>
          <w:color w:val="404040"/>
          <w:sz w:val="76.66666666666667"/>
          <w:szCs w:val="76.66666666666667"/>
          <w:vertAlign w:val="superscript"/>
          <w:rtl w:val="0"/>
        </w:rPr>
        <w:t xml:space="preserve">25   </w:t>
      </w:r>
      <w:r w:rsidDel="00000000" w:rsidR="00000000" w:rsidRPr="00000000">
        <w:rPr>
          <w:rFonts w:ascii="Courier New" w:cs="Courier New" w:eastAsia="Courier New" w:hAnsi="Courier New"/>
          <w:color w:val="585858"/>
          <w:sz w:val="50"/>
          <w:szCs w:val="50"/>
          <w:vertAlign w:val="baseline"/>
          <w:rtl w:val="0"/>
        </w:rPr>
        <w:t xml:space="preserve">22</w:t>
      </w:r>
      <w:r w:rsidDel="00000000" w:rsidR="00000000" w:rsidRPr="00000000">
        <w:rPr>
          <w:rtl w:val="0"/>
        </w:rPr>
      </w:r>
    </w:p>
    <w:p w:rsidR="00000000" w:rsidDel="00000000" w:rsidP="00000000" w:rsidRDefault="00000000" w:rsidRPr="00000000" w14:paraId="00000FD1">
      <w:pPr>
        <w:spacing w:before="8" w:line="140" w:lineRule="auto"/>
        <w:jc w:val="left"/>
        <w:rPr>
          <w:sz w:val="14"/>
          <w:szCs w:val="14"/>
        </w:rPr>
      </w:pPr>
      <w:r w:rsidDel="00000000" w:rsidR="00000000" w:rsidRPr="00000000">
        <w:rPr>
          <w:rtl w:val="0"/>
        </w:rPr>
      </w:r>
    </w:p>
    <w:p w:rsidR="00000000" w:rsidDel="00000000" w:rsidP="00000000" w:rsidRDefault="00000000" w:rsidRPr="00000000" w14:paraId="00000FD2">
      <w:pPr>
        <w:ind w:left="789"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color w:val="252525"/>
          <w:sz w:val="12"/>
          <w:szCs w:val="12"/>
          <w:rtl w:val="0"/>
        </w:rPr>
        <w:t xml:space="preserve">:,.</w:t>
      </w:r>
      <w:r w:rsidDel="00000000" w:rsidR="00000000" w:rsidRPr="00000000">
        <w:rPr>
          <w:rFonts w:ascii="Times New Roman" w:cs="Times New Roman" w:eastAsia="Times New Roman" w:hAnsi="Times New Roman"/>
          <w:color w:val="131313"/>
          <w:sz w:val="12"/>
          <w:szCs w:val="12"/>
          <w:rtl w:val="0"/>
        </w:rPr>
        <w:t xml:space="preserve">U</w:t>
      </w:r>
      <w:r w:rsidDel="00000000" w:rsidR="00000000" w:rsidRPr="00000000">
        <w:rPr>
          <w:rFonts w:ascii="Times New Roman" w:cs="Times New Roman" w:eastAsia="Times New Roman" w:hAnsi="Times New Roman"/>
          <w:color w:val="252525"/>
          <w:sz w:val="12"/>
          <w:szCs w:val="12"/>
          <w:rtl w:val="0"/>
        </w:rPr>
        <w:t xml:space="preserve">NISTí:</w:t>
      </w:r>
      <w:r w:rsidDel="00000000" w:rsidR="00000000" w:rsidRPr="00000000">
        <w:rPr>
          <w:rFonts w:ascii="Times New Roman" w:cs="Times New Roman" w:eastAsia="Times New Roman" w:hAnsi="Times New Roman"/>
          <w:color w:val="131313"/>
          <w:sz w:val="12"/>
          <w:szCs w:val="12"/>
          <w:rtl w:val="0"/>
        </w:rPr>
        <w:t xml:space="preserve">1</w:t>
      </w:r>
      <w:r w:rsidDel="00000000" w:rsidR="00000000" w:rsidRPr="00000000">
        <w:rPr>
          <w:rFonts w:ascii="Times New Roman" w:cs="Times New Roman" w:eastAsia="Times New Roman" w:hAnsi="Times New Roman"/>
          <w:color w:val="252525"/>
          <w:sz w:val="12"/>
          <w:szCs w:val="12"/>
          <w:rtl w:val="0"/>
        </w:rPr>
        <w:t xml:space="preserve">'</w:t>
      </w:r>
      <w:r w:rsidDel="00000000" w:rsidR="00000000" w:rsidRPr="00000000">
        <w:rPr>
          <w:rFonts w:ascii="Times New Roman" w:cs="Times New Roman" w:eastAsia="Times New Roman" w:hAnsi="Times New Roman"/>
          <w:color w:val="131313"/>
          <w:sz w:val="12"/>
          <w:szCs w:val="12"/>
          <w:rtl w:val="0"/>
        </w:rPr>
        <w:t xml:space="preserve">1</w:t>
      </w:r>
      <w:r w:rsidDel="00000000" w:rsidR="00000000" w:rsidRPr="00000000">
        <w:rPr>
          <w:rFonts w:ascii="Times New Roman" w:cs="Times New Roman" w:eastAsia="Times New Roman" w:hAnsi="Times New Roman"/>
          <w:color w:val="252525"/>
          <w:sz w:val="12"/>
          <w:szCs w:val="12"/>
          <w:rtl w:val="0"/>
        </w:rPr>
        <w:t xml:space="preserve">0  DI.: </w:t>
      </w:r>
      <w:r w:rsidDel="00000000" w:rsidR="00000000" w:rsidRPr="00000000">
        <w:rPr>
          <w:rFonts w:ascii="Times New Roman" w:cs="Times New Roman" w:eastAsia="Times New Roman" w:hAnsi="Times New Roman"/>
          <w:color w:val="404040"/>
          <w:sz w:val="12"/>
          <w:szCs w:val="12"/>
          <w:rtl w:val="0"/>
        </w:rPr>
        <w:t xml:space="preserve">T</w:t>
      </w:r>
      <w:r w:rsidDel="00000000" w:rsidR="00000000" w:rsidRPr="00000000">
        <w:rPr>
          <w:rFonts w:ascii="Times New Roman" w:cs="Times New Roman" w:eastAsia="Times New Roman" w:hAnsi="Times New Roman"/>
          <w:color w:val="131313"/>
          <w:sz w:val="12"/>
          <w:szCs w:val="12"/>
          <w:rtl w:val="0"/>
        </w:rPr>
        <w:t xml:space="preserve">ll</w:t>
      </w:r>
      <w:r w:rsidDel="00000000" w:rsidR="00000000" w:rsidRPr="00000000">
        <w:rPr>
          <w:rFonts w:ascii="Times New Roman" w:cs="Times New Roman" w:eastAsia="Times New Roman" w:hAnsi="Times New Roman"/>
          <w:color w:val="252525"/>
          <w:sz w:val="12"/>
          <w:szCs w:val="12"/>
          <w:rtl w:val="0"/>
        </w:rPr>
        <w:t xml:space="preserve">ABA</w:t>
      </w:r>
      <w:r w:rsidDel="00000000" w:rsidR="00000000" w:rsidRPr="00000000">
        <w:rPr>
          <w:rFonts w:ascii="Times New Roman" w:cs="Times New Roman" w:eastAsia="Times New Roman" w:hAnsi="Times New Roman"/>
          <w:color w:val="131313"/>
          <w:sz w:val="12"/>
          <w:szCs w:val="12"/>
          <w:rtl w:val="0"/>
        </w:rPr>
        <w:t xml:space="preserve">J</w:t>
      </w:r>
      <w:r w:rsidDel="00000000" w:rsidR="00000000" w:rsidRPr="00000000">
        <w:rPr>
          <w:rFonts w:ascii="Times New Roman" w:cs="Times New Roman" w:eastAsia="Times New Roman" w:hAnsi="Times New Roman"/>
          <w:color w:val="252525"/>
          <w:sz w:val="12"/>
          <w:szCs w:val="12"/>
          <w:rtl w:val="0"/>
        </w:rPr>
        <w:t xml:space="preserve">O Y </w:t>
      </w:r>
      <w:r w:rsidDel="00000000" w:rsidR="00000000" w:rsidRPr="00000000">
        <w:rPr>
          <w:rFonts w:ascii="Times New Roman" w:cs="Times New Roman" w:eastAsia="Times New Roman" w:hAnsi="Times New Roman"/>
          <w:color w:val="131313"/>
          <w:sz w:val="12"/>
          <w:szCs w:val="12"/>
          <w:rtl w:val="0"/>
        </w:rPr>
        <w:t xml:space="preserve">1</w:t>
      </w:r>
      <w:r w:rsidDel="00000000" w:rsidR="00000000" w:rsidRPr="00000000">
        <w:rPr>
          <w:rFonts w:ascii="Times New Roman" w:cs="Times New Roman" w:eastAsia="Times New Roman" w:hAnsi="Times New Roman"/>
          <w:color w:val="252525"/>
          <w:sz w:val="12"/>
          <w:szCs w:val="12"/>
          <w:rtl w:val="0"/>
        </w:rPr>
        <w:t xml:space="preserve">::,.</w:t>
      </w:r>
      <w:r w:rsidDel="00000000" w:rsidR="00000000" w:rsidRPr="00000000">
        <w:rPr>
          <w:rFonts w:ascii="Times New Roman" w:cs="Times New Roman" w:eastAsia="Times New Roman" w:hAnsi="Times New Roman"/>
          <w:color w:val="131313"/>
          <w:sz w:val="12"/>
          <w:szCs w:val="12"/>
          <w:rtl w:val="0"/>
        </w:rPr>
        <w:t xml:space="preserve">1</w:t>
      </w:r>
      <w:r w:rsidDel="00000000" w:rsidR="00000000" w:rsidRPr="00000000">
        <w:rPr>
          <w:rFonts w:ascii="Times New Roman" w:cs="Times New Roman" w:eastAsia="Times New Roman" w:hAnsi="Times New Roman"/>
          <w:color w:val="252525"/>
          <w:sz w:val="12"/>
          <w:szCs w:val="12"/>
          <w:rtl w:val="0"/>
        </w:rPr>
        <w:t xml:space="preserve">r</w:t>
      </w:r>
      <w:r w:rsidDel="00000000" w:rsidR="00000000" w:rsidRPr="00000000">
        <w:rPr>
          <w:rFonts w:ascii="Times New Roman" w:cs="Times New Roman" w:eastAsia="Times New Roman" w:hAnsi="Times New Roman"/>
          <w:color w:val="131313"/>
          <w:sz w:val="12"/>
          <w:szCs w:val="12"/>
          <w:rtl w:val="0"/>
        </w:rPr>
        <w:t xml:space="preserve">1</w:t>
      </w:r>
      <w:r w:rsidDel="00000000" w:rsidR="00000000" w:rsidRPr="00000000">
        <w:rPr>
          <w:rFonts w:ascii="Times New Roman" w:cs="Times New Roman" w:eastAsia="Times New Roman" w:hAnsi="Times New Roman"/>
          <w:color w:val="252525"/>
          <w:sz w:val="12"/>
          <w:szCs w:val="12"/>
          <w:rtl w:val="0"/>
        </w:rPr>
        <w:t xml:space="preserve">.C:O</w:t>
      </w:r>
      <w:r w:rsidDel="00000000" w:rsidR="00000000" w:rsidRPr="00000000">
        <w:rPr>
          <w:rtl w:val="0"/>
        </w:rPr>
      </w:r>
    </w:p>
    <w:p w:rsidR="00000000" w:rsidDel="00000000" w:rsidP="00000000" w:rsidRDefault="00000000" w:rsidRPr="00000000" w14:paraId="00000FD3">
      <w:pPr>
        <w:spacing w:line="180" w:lineRule="auto"/>
        <w:ind w:left="1250" w:right="2046"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52525"/>
          <w:sz w:val="19"/>
          <w:szCs w:val="19"/>
          <w:rtl w:val="0"/>
        </w:rPr>
        <w:t xml:space="preserve">En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bnna  poster</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52525"/>
          <w:sz w:val="19"/>
          <w:szCs w:val="19"/>
          <w:rtl w:val="0"/>
        </w:rPr>
        <w:t xml:space="preserve">,  </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m</w:t>
      </w:r>
      <w:r w:rsidDel="00000000" w:rsidR="00000000" w:rsidRPr="00000000">
        <w:rPr>
          <w:rFonts w:ascii="Times New Roman" w:cs="Times New Roman" w:eastAsia="Times New Roman" w:hAnsi="Times New Roman"/>
          <w:color w:val="252525"/>
          <w:sz w:val="19"/>
          <w:szCs w:val="19"/>
          <w:rtl w:val="0"/>
        </w:rPr>
        <w:t xml:space="preserve">ó  </w:t>
      </w:r>
      <w:r w:rsidDel="00000000" w:rsidR="00000000" w:rsidRPr="00000000">
        <w:rPr>
          <w:rFonts w:ascii="Times New Roman" w:cs="Times New Roman" w:eastAsia="Times New Roman" w:hAnsi="Times New Roman"/>
          <w:color w:val="131313"/>
          <w:sz w:val="19"/>
          <w:szCs w:val="19"/>
          <w:rtl w:val="0"/>
        </w:rPr>
        <w:t xml:space="preserve">ln  </w:t>
      </w:r>
      <w:r w:rsidDel="00000000" w:rsidR="00000000" w:rsidRPr="00000000">
        <w:rPr>
          <w:rFonts w:ascii="Times New Roman" w:cs="Times New Roman" w:eastAsia="Times New Roman" w:hAnsi="Times New Roman"/>
          <w:color w:val="252525"/>
          <w:sz w:val="19"/>
          <w:szCs w:val="19"/>
          <w:rtl w:val="0"/>
        </w:rPr>
        <w:t xml:space="preserve">pulab</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52525"/>
          <w:sz w:val="19"/>
          <w:szCs w:val="19"/>
          <w:rtl w:val="0"/>
        </w:rPr>
        <w:t xml:space="preserve">n  A</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SA  </w:t>
      </w:r>
      <w:r w:rsidDel="00000000" w:rsidR="00000000" w:rsidRPr="00000000">
        <w:rPr>
          <w:rFonts w:ascii="Times New Roman" w:cs="Times New Roman" w:eastAsia="Times New Roman" w:hAnsi="Times New Roman"/>
          <w:color w:val="131313"/>
          <w:sz w:val="19"/>
          <w:szCs w:val="19"/>
          <w:rtl w:val="0"/>
        </w:rPr>
        <w:t xml:space="preserve">rn</w:t>
      </w:r>
      <w:r w:rsidDel="00000000" w:rsidR="00000000" w:rsidRPr="00000000">
        <w:rPr>
          <w:rFonts w:ascii="Times New Roman" w:cs="Times New Roman" w:eastAsia="Times New Roman" w:hAnsi="Times New Roman"/>
          <w:color w:val="252525"/>
          <w:sz w:val="19"/>
          <w:szCs w:val="19"/>
          <w:rtl w:val="0"/>
        </w:rPr>
        <w:t xml:space="preserve">u</w:t>
      </w:r>
      <w:r w:rsidDel="00000000" w:rsidR="00000000" w:rsidRPr="00000000">
        <w:rPr>
          <w:rFonts w:ascii="Times New Roman" w:cs="Times New Roman" w:eastAsia="Times New Roman" w:hAnsi="Times New Roman"/>
          <w:color w:val="131313"/>
          <w:sz w:val="19"/>
          <w:szCs w:val="19"/>
          <w:rtl w:val="0"/>
        </w:rPr>
        <w:t xml:space="preserve">nif</w:t>
      </w:r>
      <w:r w:rsidDel="00000000" w:rsidR="00000000" w:rsidRPr="00000000">
        <w:rPr>
          <w:rFonts w:ascii="Times New Roman" w:cs="Times New Roman" w:eastAsia="Times New Roman" w:hAnsi="Times New Roman"/>
          <w:color w:val="252525"/>
          <w:sz w:val="19"/>
          <w:szCs w:val="19"/>
          <w:rtl w:val="0"/>
        </w:rPr>
        <w:t xml:space="preserve">es</w:t>
      </w:r>
      <w:r w:rsidDel="00000000" w:rsidR="00000000" w:rsidRPr="00000000">
        <w:rPr>
          <w:rFonts w:ascii="Times New Roman" w:cs="Times New Roman" w:eastAsia="Times New Roman" w:hAnsi="Times New Roman"/>
          <w:color w:val="131313"/>
          <w:sz w:val="19"/>
          <w:szCs w:val="19"/>
          <w:rtl w:val="0"/>
        </w:rPr>
        <w:t xml:space="preserve">tand</w:t>
      </w:r>
      <w:r w:rsidDel="00000000" w:rsidR="00000000" w:rsidRPr="00000000">
        <w:rPr>
          <w:rFonts w:ascii="Times New Roman" w:cs="Times New Roman" w:eastAsia="Times New Roman" w:hAnsi="Times New Roman"/>
          <w:color w:val="252525"/>
          <w:sz w:val="19"/>
          <w:szCs w:val="19"/>
          <w:rtl w:val="0"/>
        </w:rPr>
        <w:t xml:space="preserve">o  </w:t>
      </w:r>
      <w:r w:rsidDel="00000000" w:rsidR="00000000" w:rsidRPr="00000000">
        <w:rPr>
          <w:rFonts w:ascii="Times New Roman" w:cs="Times New Roman" w:eastAsia="Times New Roman" w:hAnsi="Times New Roman"/>
          <w:color w:val="131313"/>
          <w:sz w:val="19"/>
          <w:szCs w:val="19"/>
          <w:rtl w:val="0"/>
        </w:rPr>
        <w:t xml:space="preserve">que </w:t>
      </w:r>
      <w:r w:rsidDel="00000000" w:rsidR="00000000" w:rsidRPr="00000000">
        <w:rPr>
          <w:rFonts w:ascii="Times New Roman" w:cs="Times New Roman" w:eastAsia="Times New Roman" w:hAnsi="Times New Roman"/>
          <w:color w:val="252525"/>
          <w:sz w:val="19"/>
          <w:szCs w:val="19"/>
          <w:rtl w:val="0"/>
        </w:rPr>
        <w:t xml:space="preserve">como co</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secue</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cia,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el  tra</w:t>
      </w:r>
      <w:r w:rsidDel="00000000" w:rsidR="00000000" w:rsidRPr="00000000">
        <w:rPr>
          <w:rFonts w:ascii="Times New Roman" w:cs="Times New Roman" w:eastAsia="Times New Roman" w:hAnsi="Times New Roman"/>
          <w:color w:val="131313"/>
          <w:sz w:val="19"/>
          <w:szCs w:val="19"/>
          <w:rtl w:val="0"/>
        </w:rPr>
        <w:t xml:space="preserve">b</w:t>
      </w:r>
      <w:r w:rsidDel="00000000" w:rsidR="00000000" w:rsidRPr="00000000">
        <w:rPr>
          <w:rFonts w:ascii="Times New Roman" w:cs="Times New Roman" w:eastAsia="Times New Roman" w:hAnsi="Times New Roman"/>
          <w:color w:val="252525"/>
          <w:sz w:val="19"/>
          <w:szCs w:val="19"/>
          <w:rtl w:val="0"/>
        </w:rPr>
        <w:t xml:space="preserve">ajo</w:t>
      </w:r>
      <w:r w:rsidDel="00000000" w:rsidR="00000000" w:rsidRPr="00000000">
        <w:rPr>
          <w:rtl w:val="0"/>
        </w:rPr>
      </w:r>
    </w:p>
    <w:p w:rsidR="00000000" w:rsidDel="00000000" w:rsidP="00000000" w:rsidRDefault="00000000" w:rsidRPr="00000000" w14:paraId="00000FD4">
      <w:pPr>
        <w:spacing w:before="16" w:line="306" w:lineRule="auto"/>
        <w:ind w:left="1250" w:right="2031" w:firstLine="0"/>
        <w:jc w:val="both"/>
        <w:rPr>
          <w:rFonts w:ascii="Arial" w:cs="Arial" w:eastAsia="Arial" w:hAnsi="Arial"/>
          <w:sz w:val="25"/>
          <w:szCs w:val="25"/>
        </w:rPr>
      </w:pPr>
      <w:r w:rsidDel="00000000" w:rsidR="00000000" w:rsidRPr="00000000">
        <w:rPr>
          <w:rFonts w:ascii="Times New Roman" w:cs="Times New Roman" w:eastAsia="Times New Roman" w:hAnsi="Times New Roman"/>
          <w:color w:val="252525"/>
          <w:sz w:val="19"/>
          <w:szCs w:val="19"/>
          <w:rtl w:val="0"/>
        </w:rPr>
        <w:t xml:space="preserve">i</w:t>
      </w:r>
      <w:r w:rsidDel="00000000" w:rsidR="00000000" w:rsidRPr="00000000">
        <w:rPr>
          <w:rFonts w:ascii="Times New Roman" w:cs="Times New Roman" w:eastAsia="Times New Roman" w:hAnsi="Times New Roman"/>
          <w:color w:val="131313"/>
          <w:sz w:val="19"/>
          <w:szCs w:val="19"/>
          <w:rtl w:val="0"/>
        </w:rPr>
        <w:t xml:space="preserve">nici</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o  en esta ge</w:t>
      </w:r>
      <w:r w:rsidDel="00000000" w:rsidR="00000000" w:rsidRPr="00000000">
        <w:rPr>
          <w:rFonts w:ascii="Times New Roman" w:cs="Times New Roman" w:eastAsia="Times New Roman" w:hAnsi="Times New Roman"/>
          <w:color w:val="131313"/>
          <w:sz w:val="19"/>
          <w:szCs w:val="19"/>
          <w:rtl w:val="0"/>
        </w:rPr>
        <w:t xml:space="preserve">s</w:t>
      </w:r>
      <w:r w:rsidDel="00000000" w:rsidR="00000000" w:rsidRPr="00000000">
        <w:rPr>
          <w:rFonts w:ascii="Times New Roman" w:cs="Times New Roman" w:eastAsia="Times New Roman" w:hAnsi="Times New Roman"/>
          <w:color w:val="252525"/>
          <w:sz w:val="19"/>
          <w:szCs w:val="19"/>
          <w:rtl w:val="0"/>
        </w:rPr>
        <w:t xml:space="preserve">t</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ó</w:t>
      </w:r>
      <w:r w:rsidDel="00000000" w:rsidR="00000000" w:rsidRPr="00000000">
        <w:rPr>
          <w:rFonts w:ascii="Times New Roman" w:cs="Times New Roman" w:eastAsia="Times New Roman" w:hAnsi="Times New Roman"/>
          <w:color w:val="131313"/>
          <w:sz w:val="19"/>
          <w:szCs w:val="19"/>
          <w:rtl w:val="0"/>
        </w:rPr>
        <w:t xml:space="preserve">n  </w:t>
      </w:r>
      <w:r w:rsidDel="00000000" w:rsidR="00000000" w:rsidRPr="00000000">
        <w:rPr>
          <w:rFonts w:ascii="Times New Roman" w:cs="Times New Roman" w:eastAsia="Times New Roman" w:hAnsi="Times New Roman"/>
          <w:color w:val="252525"/>
          <w:sz w:val="19"/>
          <w:szCs w:val="19"/>
          <w:rtl w:val="0"/>
        </w:rPr>
        <w:t xml:space="preserve">de  gob</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erno  2019</w:t>
      </w:r>
      <w:r w:rsidDel="00000000" w:rsidR="00000000" w:rsidRPr="00000000">
        <w:rPr>
          <w:rFonts w:ascii="Times New Roman" w:cs="Times New Roman" w:eastAsia="Times New Roman" w:hAnsi="Times New Roman"/>
          <w:color w:val="404040"/>
          <w:sz w:val="19"/>
          <w:szCs w:val="19"/>
          <w:rtl w:val="0"/>
        </w:rPr>
        <w:t xml:space="preserve">/</w:t>
      </w:r>
      <w:r w:rsidDel="00000000" w:rsidR="00000000" w:rsidRPr="00000000">
        <w:rPr>
          <w:rFonts w:ascii="Times New Roman" w:cs="Times New Roman" w:eastAsia="Times New Roman" w:hAnsi="Times New Roman"/>
          <w:color w:val="252525"/>
          <w:sz w:val="19"/>
          <w:szCs w:val="19"/>
          <w:rtl w:val="0"/>
        </w:rPr>
        <w:t xml:space="preserve">2023  </w:t>
      </w:r>
      <w:r w:rsidDel="00000000" w:rsidR="00000000" w:rsidRPr="00000000">
        <w:rPr>
          <w:rFonts w:ascii="Arial" w:cs="Arial" w:eastAsia="Arial" w:hAnsi="Arial"/>
          <w:color w:val="252525"/>
          <w:sz w:val="17"/>
          <w:szCs w:val="17"/>
          <w:rtl w:val="0"/>
        </w:rPr>
        <w:t xml:space="preserve">y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a a</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252525"/>
          <w:sz w:val="19"/>
          <w:szCs w:val="19"/>
          <w:rtl w:val="0"/>
        </w:rPr>
        <w:t xml:space="preserve">er</w:t>
      </w:r>
      <w:r w:rsidDel="00000000" w:rsidR="00000000" w:rsidRPr="00000000">
        <w:rPr>
          <w:rFonts w:ascii="Times New Roman" w:cs="Times New Roman" w:eastAsia="Times New Roman" w:hAnsi="Times New Roman"/>
          <w:color w:val="131313"/>
          <w:sz w:val="19"/>
          <w:szCs w:val="19"/>
          <w:rtl w:val="0"/>
        </w:rPr>
        <w:t xml:space="preserve">tura  </w:t>
      </w:r>
      <w:r w:rsidDel="00000000" w:rsidR="00000000" w:rsidRPr="00000000">
        <w:rPr>
          <w:rFonts w:ascii="Times New Roman" w:cs="Times New Roman" w:eastAsia="Times New Roman" w:hAnsi="Times New Roman"/>
          <w:color w:val="252525"/>
          <w:sz w:val="19"/>
          <w:szCs w:val="19"/>
          <w:rtl w:val="0"/>
        </w:rPr>
        <w:t xml:space="preserve">d</w:t>
      </w:r>
      <w:r w:rsidDel="00000000" w:rsidR="00000000" w:rsidRPr="00000000">
        <w:rPr>
          <w:rFonts w:ascii="Times New Roman" w:cs="Times New Roman" w:eastAsia="Times New Roman" w:hAnsi="Times New Roman"/>
          <w:color w:val="131313"/>
          <w:sz w:val="19"/>
          <w:szCs w:val="19"/>
          <w:rtl w:val="0"/>
        </w:rPr>
        <w:t xml:space="preserve">e l</w:t>
      </w:r>
      <w:r w:rsidDel="00000000" w:rsidR="00000000" w:rsidRPr="00000000">
        <w:rPr>
          <w:rFonts w:ascii="Times New Roman" w:cs="Times New Roman" w:eastAsia="Times New Roman" w:hAnsi="Times New Roman"/>
          <w:color w:val="252525"/>
          <w:sz w:val="19"/>
          <w:szCs w:val="19"/>
          <w:rtl w:val="0"/>
        </w:rPr>
        <w:t xml:space="preserve">os ca</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es </w:t>
      </w:r>
      <w:r w:rsidDel="00000000" w:rsidR="00000000" w:rsidRPr="00000000">
        <w:rPr>
          <w:rFonts w:ascii="Times New Roman" w:cs="Times New Roman" w:eastAsia="Times New Roman" w:hAnsi="Times New Roman"/>
          <w:color w:val="131313"/>
          <w:sz w:val="19"/>
          <w:szCs w:val="19"/>
          <w:rtl w:val="0"/>
        </w:rPr>
        <w:t xml:space="preserve">de </w:t>
      </w:r>
      <w:r w:rsidDel="00000000" w:rsidR="00000000" w:rsidRPr="00000000">
        <w:rPr>
          <w:rFonts w:ascii="Times New Roman" w:cs="Times New Roman" w:eastAsia="Times New Roman" w:hAnsi="Times New Roman"/>
          <w:color w:val="252525"/>
          <w:sz w:val="19"/>
          <w:szCs w:val="19"/>
          <w:rtl w:val="0"/>
        </w:rPr>
        <w:t xml:space="preserve">d</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o</w:t>
      </w:r>
      <w:r w:rsidDel="00000000" w:rsidR="00000000" w:rsidRPr="00000000">
        <w:rPr>
          <w:rFonts w:ascii="Times New Roman" w:cs="Times New Roman" w:eastAsia="Times New Roman" w:hAnsi="Times New Roman"/>
          <w:color w:val="b9b9b9"/>
          <w:sz w:val="19"/>
          <w:szCs w:val="19"/>
          <w:rtl w:val="0"/>
        </w:rPr>
        <w:t xml:space="preserve">.</w:t>
      </w:r>
      <w:r w:rsidDel="00000000" w:rsidR="00000000" w:rsidRPr="00000000">
        <w:rPr>
          <w:rFonts w:ascii="Malgun Gothic" w:cs="Malgun Gothic" w:eastAsia="Malgun Gothic" w:hAnsi="Malgun Gothic"/>
          <w:color w:val="404040"/>
          <w:sz w:val="19"/>
          <w:szCs w:val="19"/>
          <w:rtl w:val="0"/>
        </w:rPr>
        <w:t xml:space="preserve">�</w:t>
      </w:r>
      <w:r w:rsidDel="00000000" w:rsidR="00000000" w:rsidRPr="00000000">
        <w:rPr>
          <w:rFonts w:ascii="Times New Roman" w:cs="Times New Roman" w:eastAsia="Times New Roman" w:hAnsi="Times New Roman"/>
          <w:color w:val="252525"/>
          <w:sz w:val="19"/>
          <w:szCs w:val="19"/>
          <w:rtl w:val="0"/>
        </w:rPr>
        <w:t xml:space="preserve">o,  hu s</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g</w:t>
      </w:r>
      <w:r w:rsidDel="00000000" w:rsidR="00000000" w:rsidRPr="00000000">
        <w:rPr>
          <w:rFonts w:ascii="Times New Roman" w:cs="Times New Roman" w:eastAsia="Times New Roman" w:hAnsi="Times New Roman"/>
          <w:color w:val="131313"/>
          <w:sz w:val="19"/>
          <w:szCs w:val="19"/>
          <w:rtl w:val="0"/>
        </w:rPr>
        <w:t xml:space="preserve">nifi</w:t>
      </w:r>
      <w:r w:rsidDel="00000000" w:rsidR="00000000" w:rsidRPr="00000000">
        <w:rPr>
          <w:rFonts w:ascii="Times New Roman" w:cs="Times New Roman" w:eastAsia="Times New Roman" w:hAnsi="Times New Roman"/>
          <w:color w:val="252525"/>
          <w:sz w:val="19"/>
          <w:szCs w:val="19"/>
          <w:rtl w:val="0"/>
        </w:rPr>
        <w:t xml:space="preserve">ca</w:t>
      </w:r>
      <w:r w:rsidDel="00000000" w:rsidR="00000000" w:rsidRPr="00000000">
        <w:rPr>
          <w:rFonts w:ascii="Times New Roman" w:cs="Times New Roman" w:eastAsia="Times New Roman" w:hAnsi="Times New Roman"/>
          <w:color w:val="131313"/>
          <w:sz w:val="19"/>
          <w:szCs w:val="19"/>
          <w:rtl w:val="0"/>
        </w:rPr>
        <w:t xml:space="preserve">do  la </w:t>
      </w:r>
      <w:r w:rsidDel="00000000" w:rsidR="00000000" w:rsidRPr="00000000">
        <w:rPr>
          <w:rFonts w:ascii="Times New Roman" w:cs="Times New Roman" w:eastAsia="Times New Roman" w:hAnsi="Times New Roman"/>
          <w:color w:val="252525"/>
          <w:sz w:val="19"/>
          <w:szCs w:val="19"/>
          <w:rtl w:val="0"/>
        </w:rPr>
        <w:t xml:space="preserve">eva</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uac</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ó</w:t>
      </w:r>
      <w:r w:rsidDel="00000000" w:rsidR="00000000" w:rsidRPr="00000000">
        <w:rPr>
          <w:rFonts w:ascii="Times New Roman" w:cs="Times New Roman" w:eastAsia="Times New Roman" w:hAnsi="Times New Roman"/>
          <w:color w:val="131313"/>
          <w:sz w:val="19"/>
          <w:szCs w:val="19"/>
          <w:rtl w:val="0"/>
        </w:rPr>
        <w:t xml:space="preserve">n de dif</w:t>
      </w:r>
      <w:r w:rsidDel="00000000" w:rsidR="00000000" w:rsidRPr="00000000">
        <w:rPr>
          <w:rFonts w:ascii="Times New Roman" w:cs="Times New Roman" w:eastAsia="Times New Roman" w:hAnsi="Times New Roman"/>
          <w:color w:val="252525"/>
          <w:sz w:val="19"/>
          <w:szCs w:val="19"/>
          <w:rtl w:val="0"/>
        </w:rPr>
        <w:t xml:space="preserve">ere</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t</w:t>
      </w:r>
      <w:r w:rsidDel="00000000" w:rsidR="00000000" w:rsidRPr="00000000">
        <w:rPr>
          <w:rFonts w:ascii="Times New Roman" w:cs="Times New Roman" w:eastAsia="Times New Roman" w:hAnsi="Times New Roman"/>
          <w:color w:val="131313"/>
          <w:sz w:val="19"/>
          <w:szCs w:val="19"/>
          <w:rtl w:val="0"/>
        </w:rPr>
        <w:t xml:space="preserve">e</w:t>
      </w:r>
      <w:r w:rsidDel="00000000" w:rsidR="00000000" w:rsidRPr="00000000">
        <w:rPr>
          <w:rFonts w:ascii="Times New Roman" w:cs="Times New Roman" w:eastAsia="Times New Roman" w:hAnsi="Times New Roman"/>
          <w:color w:val="252525"/>
          <w:sz w:val="19"/>
          <w:szCs w:val="19"/>
          <w:rtl w:val="0"/>
        </w:rPr>
        <w:t xml:space="preserve">s a</w:t>
      </w:r>
      <w:r w:rsidDel="00000000" w:rsidR="00000000" w:rsidRPr="00000000">
        <w:rPr>
          <w:rFonts w:ascii="Times New Roman" w:cs="Times New Roman" w:eastAsia="Times New Roman" w:hAnsi="Times New Roman"/>
          <w:color w:val="131313"/>
          <w:sz w:val="19"/>
          <w:szCs w:val="19"/>
          <w:rtl w:val="0"/>
        </w:rPr>
        <w:t xml:space="preserve">lt</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rn</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ivas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e </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52525"/>
          <w:sz w:val="19"/>
          <w:szCs w:val="19"/>
          <w:rtl w:val="0"/>
        </w:rPr>
        <w:t xml:space="preserve">ccatcgorizncio</w:t>
      </w:r>
      <w:r w:rsidDel="00000000" w:rsidR="00000000" w:rsidRPr="00000000">
        <w:rPr>
          <w:rFonts w:ascii="Times New Roman" w:cs="Times New Roman" w:eastAsia="Times New Roman" w:hAnsi="Times New Roman"/>
          <w:color w:val="131313"/>
          <w:sz w:val="19"/>
          <w:szCs w:val="19"/>
          <w:rtl w:val="0"/>
        </w:rPr>
        <w:t xml:space="preserve">nc</w:t>
      </w:r>
      <w:r w:rsidDel="00000000" w:rsidR="00000000" w:rsidRPr="00000000">
        <w:rPr>
          <w:rFonts w:ascii="Times New Roman" w:cs="Times New Roman" w:eastAsia="Times New Roman" w:hAnsi="Times New Roman"/>
          <w:color w:val="252525"/>
          <w:sz w:val="19"/>
          <w:szCs w:val="19"/>
          <w:rtl w:val="0"/>
        </w:rPr>
        <w:t xml:space="preserve">s</w:t>
      </w:r>
      <w:r w:rsidDel="00000000" w:rsidR="00000000" w:rsidRPr="00000000">
        <w:rPr>
          <w:rFonts w:ascii="Times New Roman" w:cs="Times New Roman" w:eastAsia="Times New Roman" w:hAnsi="Times New Roman"/>
          <w:color w:val="131313"/>
          <w:sz w:val="19"/>
          <w:szCs w:val="19"/>
          <w:rtl w:val="0"/>
        </w:rPr>
        <w:t xml:space="preserve">, </w:t>
      </w:r>
      <w:r w:rsidDel="00000000" w:rsidR="00000000" w:rsidRPr="00000000">
        <w:rPr>
          <w:rFonts w:ascii="Arial" w:cs="Arial" w:eastAsia="Arial" w:hAnsi="Arial"/>
          <w:color w:val="252525"/>
          <w:sz w:val="17"/>
          <w:szCs w:val="17"/>
          <w:rtl w:val="0"/>
        </w:rPr>
        <w:t xml:space="preserve">y </w:t>
      </w:r>
      <w:r w:rsidDel="00000000" w:rsidR="00000000" w:rsidRPr="00000000">
        <w:rPr>
          <w:rFonts w:ascii="Times New Roman" w:cs="Times New Roman" w:eastAsia="Times New Roman" w:hAnsi="Times New Roman"/>
          <w:color w:val="252525"/>
          <w:sz w:val="19"/>
          <w:szCs w:val="19"/>
          <w:rtl w:val="0"/>
        </w:rPr>
        <w:t xml:space="preserve">so</w:t>
      </w:r>
      <w:r w:rsidDel="00000000" w:rsidR="00000000" w:rsidRPr="00000000">
        <w:rPr>
          <w:rFonts w:ascii="Times New Roman" w:cs="Times New Roman" w:eastAsia="Times New Roman" w:hAnsi="Times New Roman"/>
          <w:color w:val="131313"/>
          <w:sz w:val="19"/>
          <w:szCs w:val="19"/>
          <w:rtl w:val="0"/>
        </w:rPr>
        <w:t xml:space="preserve">li</w:t>
      </w:r>
      <w:r w:rsidDel="00000000" w:rsidR="00000000" w:rsidRPr="00000000">
        <w:rPr>
          <w:rFonts w:ascii="Times New Roman" w:cs="Times New Roman" w:eastAsia="Times New Roman" w:hAnsi="Times New Roman"/>
          <w:color w:val="252525"/>
          <w:sz w:val="19"/>
          <w:szCs w:val="19"/>
          <w:rtl w:val="0"/>
        </w:rPr>
        <w:t xml:space="preserve">c</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to  a</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52525"/>
          <w:sz w:val="19"/>
          <w:szCs w:val="19"/>
          <w:rtl w:val="0"/>
        </w:rPr>
        <w:t xml:space="preserve">Ejec</w:t>
      </w:r>
      <w:r w:rsidDel="00000000" w:rsidR="00000000" w:rsidRPr="00000000">
        <w:rPr>
          <w:rFonts w:ascii="Times New Roman" w:cs="Times New Roman" w:eastAsia="Times New Roman" w:hAnsi="Times New Roman"/>
          <w:color w:val="131313"/>
          <w:sz w:val="19"/>
          <w:szCs w:val="19"/>
          <w:rtl w:val="0"/>
        </w:rPr>
        <w:t xml:space="preserve">uti</w:t>
      </w:r>
      <w:r w:rsidDel="00000000" w:rsidR="00000000" w:rsidRPr="00000000">
        <w:rPr>
          <w:rFonts w:ascii="Times New Roman" w:cs="Times New Roman" w:eastAsia="Times New Roman" w:hAnsi="Times New Roman"/>
          <w:color w:val="252525"/>
          <w:sz w:val="19"/>
          <w:szCs w:val="19"/>
          <w:rtl w:val="0"/>
        </w:rPr>
        <w:t xml:space="preserve">vo, a</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52525"/>
          <w:sz w:val="19"/>
          <w:szCs w:val="19"/>
          <w:rtl w:val="0"/>
        </w:rPr>
        <w:t xml:space="preserve">so</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o efec</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o d</w:t>
      </w:r>
      <w:r w:rsidDel="00000000" w:rsidR="00000000" w:rsidRPr="00000000">
        <w:rPr>
          <w:rFonts w:ascii="Times New Roman" w:cs="Times New Roman" w:eastAsia="Times New Roman" w:hAnsi="Times New Roman"/>
          <w:color w:val="131313"/>
          <w:sz w:val="19"/>
          <w:szCs w:val="19"/>
          <w:rtl w:val="0"/>
        </w:rPr>
        <w:t xml:space="preserve">e e</w:t>
      </w:r>
      <w:r w:rsidDel="00000000" w:rsidR="00000000" w:rsidRPr="00000000">
        <w:rPr>
          <w:rFonts w:ascii="Times New Roman" w:cs="Times New Roman" w:eastAsia="Times New Roman" w:hAnsi="Times New Roman"/>
          <w:color w:val="252525"/>
          <w:sz w:val="19"/>
          <w:szCs w:val="19"/>
          <w:rtl w:val="0"/>
        </w:rPr>
        <w:t xml:space="preserve">vi</w:t>
      </w:r>
      <w:r w:rsidDel="00000000" w:rsidR="00000000" w:rsidRPr="00000000">
        <w:rPr>
          <w:rFonts w:ascii="Times New Roman" w:cs="Times New Roman" w:eastAsia="Times New Roman" w:hAnsi="Times New Roman"/>
          <w:color w:val="131313"/>
          <w:sz w:val="19"/>
          <w:szCs w:val="19"/>
          <w:rtl w:val="0"/>
        </w:rPr>
        <w:t xml:space="preserve">ta</w:t>
      </w:r>
      <w:r w:rsidDel="00000000" w:rsidR="00000000" w:rsidRPr="00000000">
        <w:rPr>
          <w:rFonts w:ascii="Times New Roman" w:cs="Times New Roman" w:eastAsia="Times New Roman" w:hAnsi="Times New Roman"/>
          <w:color w:val="252525"/>
          <w:sz w:val="19"/>
          <w:szCs w:val="19"/>
          <w:rtl w:val="0"/>
        </w:rPr>
        <w:t xml:space="preserve">r co</w:t>
      </w:r>
      <w:r w:rsidDel="00000000" w:rsidR="00000000" w:rsidRPr="00000000">
        <w:rPr>
          <w:rFonts w:ascii="Times New Roman" w:cs="Times New Roman" w:eastAsia="Times New Roman" w:hAnsi="Times New Roman"/>
          <w:color w:val="131313"/>
          <w:sz w:val="19"/>
          <w:szCs w:val="19"/>
          <w:rtl w:val="0"/>
        </w:rPr>
        <w:t xml:space="preserve">nf</w:t>
      </w:r>
      <w:r w:rsidDel="00000000" w:rsidR="00000000" w:rsidRPr="00000000">
        <w:rPr>
          <w:rFonts w:ascii="Times New Roman" w:cs="Times New Roman" w:eastAsia="Times New Roman" w:hAnsi="Times New Roman"/>
          <w:color w:val="252525"/>
          <w:sz w:val="19"/>
          <w:szCs w:val="19"/>
          <w:rtl w:val="0"/>
        </w:rPr>
        <w:t xml:space="preserve">us</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es q</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252525"/>
          <w:sz w:val="19"/>
          <w:szCs w:val="19"/>
          <w:rtl w:val="0"/>
        </w:rPr>
        <w:t xml:space="preserve">e se e</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i</w:t>
      </w:r>
      <w:r w:rsidDel="00000000" w:rsidR="00000000" w:rsidRPr="00000000">
        <w:rPr>
          <w:rFonts w:ascii="Times New Roman" w:cs="Times New Roman" w:eastAsia="Times New Roman" w:hAnsi="Times New Roman"/>
          <w:color w:val="131313"/>
          <w:sz w:val="19"/>
          <w:szCs w:val="19"/>
          <w:rtl w:val="0"/>
        </w:rPr>
        <w:t xml:space="preserve">min</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n la</w:t>
      </w:r>
      <w:r w:rsidDel="00000000" w:rsidR="00000000" w:rsidRPr="00000000">
        <w:rPr>
          <w:rFonts w:ascii="Times New Roman" w:cs="Times New Roman" w:eastAsia="Times New Roman" w:hAnsi="Times New Roman"/>
          <w:color w:val="252525"/>
          <w:sz w:val="19"/>
          <w:szCs w:val="19"/>
          <w:rtl w:val="0"/>
        </w:rPr>
        <w:t xml:space="preserve">s c</w:t>
      </w:r>
      <w:r w:rsidDel="00000000" w:rsidR="00000000" w:rsidRPr="00000000">
        <w:rPr>
          <w:rFonts w:ascii="Times New Roman" w:cs="Times New Roman" w:eastAsia="Times New Roman" w:hAnsi="Times New Roman"/>
          <w:color w:val="131313"/>
          <w:sz w:val="19"/>
          <w:szCs w:val="19"/>
          <w:rtl w:val="0"/>
        </w:rPr>
        <w:t xml:space="preserve">ateg</w:t>
      </w:r>
      <w:r w:rsidDel="00000000" w:rsidR="00000000" w:rsidRPr="00000000">
        <w:rPr>
          <w:rFonts w:ascii="Times New Roman" w:cs="Times New Roman" w:eastAsia="Times New Roman" w:hAnsi="Times New Roman"/>
          <w:color w:val="252525"/>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rí</w:t>
      </w:r>
      <w:r w:rsidDel="00000000" w:rsidR="00000000" w:rsidRPr="00000000">
        <w:rPr>
          <w:rFonts w:ascii="Times New Roman" w:cs="Times New Roman" w:eastAsia="Times New Roman" w:hAnsi="Times New Roman"/>
          <w:color w:val="252525"/>
          <w:sz w:val="19"/>
          <w:szCs w:val="19"/>
          <w:rtl w:val="0"/>
        </w:rPr>
        <w:t xml:space="preserve">as </w:t>
      </w:r>
      <w:r w:rsidDel="00000000" w:rsidR="00000000" w:rsidRPr="00000000">
        <w:rPr>
          <w:rFonts w:ascii="Times New Roman" w:cs="Times New Roman" w:eastAsia="Times New Roman" w:hAnsi="Times New Roman"/>
          <w:color w:val="131313"/>
          <w:sz w:val="19"/>
          <w:szCs w:val="19"/>
          <w:rtl w:val="0"/>
        </w:rPr>
        <w:t xml:space="preserve">11  </w:t>
      </w:r>
      <w:r w:rsidDel="00000000" w:rsidR="00000000" w:rsidRPr="00000000">
        <w:rPr>
          <w:rFonts w:ascii="Times New Roman" w:cs="Times New Roman" w:eastAsia="Times New Roman" w:hAnsi="Times New Roman"/>
          <w:color w:val="252525"/>
          <w:sz w:val="19"/>
          <w:szCs w:val="19"/>
          <w:rtl w:val="0"/>
        </w:rPr>
        <w:t xml:space="preserve">a  </w:t>
      </w:r>
      <w:r w:rsidDel="00000000" w:rsidR="00000000" w:rsidRPr="00000000">
        <w:rPr>
          <w:rFonts w:ascii="Times New Roman" w:cs="Times New Roman" w:eastAsia="Times New Roman" w:hAnsi="Times New Roman"/>
          <w:color w:val="131313"/>
          <w:sz w:val="19"/>
          <w:szCs w:val="19"/>
          <w:rtl w:val="0"/>
        </w:rPr>
        <w:t xml:space="preserve">1</w:t>
      </w:r>
      <w:r w:rsidDel="00000000" w:rsidR="00000000" w:rsidRPr="00000000">
        <w:rPr>
          <w:rFonts w:ascii="Times New Roman" w:cs="Times New Roman" w:eastAsia="Times New Roman" w:hAnsi="Times New Roman"/>
          <w:color w:val="252525"/>
          <w:sz w:val="19"/>
          <w:szCs w:val="19"/>
          <w:rtl w:val="0"/>
        </w:rPr>
        <w:t xml:space="preserve">4.                  </w:t>
      </w:r>
      <w:r w:rsidDel="00000000" w:rsidR="00000000" w:rsidRPr="00000000">
        <w:rPr>
          <w:rFonts w:ascii="Arial" w:cs="Arial" w:eastAsia="Arial" w:hAnsi="Arial"/>
          <w:i w:val="1"/>
          <w:color w:val="909090"/>
          <w:sz w:val="25"/>
          <w:szCs w:val="25"/>
          <w:rtl w:val="0"/>
        </w:rPr>
        <w:t xml:space="preserve">f</w:t>
      </w:r>
      <w:r w:rsidDel="00000000" w:rsidR="00000000" w:rsidRPr="00000000">
        <w:rPr>
          <w:rtl w:val="0"/>
        </w:rPr>
      </w:r>
    </w:p>
    <w:p w:rsidR="00000000" w:rsidDel="00000000" w:rsidP="00000000" w:rsidRDefault="00000000" w:rsidRPr="00000000" w14:paraId="00000FD5">
      <w:pPr>
        <w:spacing w:line="220" w:lineRule="auto"/>
        <w:ind w:left="1235" w:right="2046" w:firstLine="0"/>
        <w:jc w:val="both"/>
        <w:rPr>
          <w:rFonts w:ascii="Times New Roman" w:cs="Times New Roman" w:eastAsia="Times New Roman" w:hAnsi="Times New Roman"/>
          <w:sz w:val="19"/>
          <w:szCs w:val="19"/>
        </w:rPr>
      </w:pPr>
      <w:r w:rsidDel="00000000" w:rsidR="00000000" w:rsidRPr="00000000">
        <w:rPr>
          <w:rFonts w:ascii="Malgun Gothic" w:cs="Malgun Gothic" w:eastAsia="Malgun Gothic" w:hAnsi="Malgun Gothic"/>
          <w:color w:val="252525"/>
          <w:sz w:val="18"/>
          <w:szCs w:val="18"/>
          <w:rtl w:val="0"/>
        </w:rPr>
        <w:t xml:space="preserve">�</w:t>
      </w:r>
      <w:r w:rsidDel="00000000" w:rsidR="00000000" w:rsidRPr="00000000">
        <w:rPr>
          <w:rFonts w:ascii="Times New Roman" w:cs="Times New Roman" w:eastAsia="Times New Roman" w:hAnsi="Times New Roman"/>
          <w:i w:val="1"/>
          <w:color w:val="131313"/>
          <w:sz w:val="18"/>
          <w:szCs w:val="18"/>
          <w:rtl w:val="0"/>
        </w:rPr>
        <w:t xml:space="preserve">n  </w:t>
      </w:r>
      <w:r w:rsidDel="00000000" w:rsidR="00000000" w:rsidRPr="00000000">
        <w:rPr>
          <w:rFonts w:ascii="Times New Roman" w:cs="Times New Roman" w:eastAsia="Times New Roman" w:hAnsi="Times New Roman"/>
          <w:color w:val="252525"/>
          <w:sz w:val="19"/>
          <w:szCs w:val="19"/>
          <w:rtl w:val="0"/>
        </w:rPr>
        <w:t xml:space="preserve">tn</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52525"/>
          <w:sz w:val="19"/>
          <w:szCs w:val="19"/>
          <w:rtl w:val="0"/>
        </w:rPr>
        <w:t xml:space="preserve">se</w:t>
      </w:r>
      <w:r w:rsidDel="00000000" w:rsidR="00000000" w:rsidRPr="00000000">
        <w:rPr>
          <w:rFonts w:ascii="Times New Roman" w:cs="Times New Roman" w:eastAsia="Times New Roman" w:hAnsi="Times New Roman"/>
          <w:color w:val="131313"/>
          <w:sz w:val="19"/>
          <w:szCs w:val="19"/>
          <w:rtl w:val="0"/>
        </w:rPr>
        <w:t xml:space="preserve">nti</w:t>
      </w:r>
      <w:r w:rsidDel="00000000" w:rsidR="00000000" w:rsidRPr="00000000">
        <w:rPr>
          <w:rFonts w:ascii="Times New Roman" w:cs="Times New Roman" w:eastAsia="Times New Roman" w:hAnsi="Times New Roman"/>
          <w:color w:val="252525"/>
          <w:sz w:val="19"/>
          <w:szCs w:val="19"/>
          <w:rtl w:val="0"/>
        </w:rPr>
        <w:t xml:space="preserve">do  r</w:t>
      </w:r>
      <w:r w:rsidDel="00000000" w:rsidR="00000000" w:rsidRPr="00000000">
        <w:rPr>
          <w:rFonts w:ascii="Times New Roman" w:cs="Times New Roman" w:eastAsia="Times New Roman" w:hAnsi="Times New Roman"/>
          <w:color w:val="131313"/>
          <w:sz w:val="19"/>
          <w:szCs w:val="19"/>
          <w:rtl w:val="0"/>
        </w:rPr>
        <w:t xml:space="preserve">nan</w:t>
      </w:r>
      <w:r w:rsidDel="00000000" w:rsidR="00000000" w:rsidRPr="00000000">
        <w:rPr>
          <w:rFonts w:ascii="Times New Roman" w:cs="Times New Roman" w:eastAsia="Times New Roman" w:hAnsi="Times New Roman"/>
          <w:color w:val="252525"/>
          <w:sz w:val="19"/>
          <w:szCs w:val="19"/>
          <w:rtl w:val="0"/>
        </w:rPr>
        <w:t xml:space="preserve">ifies</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ó  q</w:t>
      </w:r>
      <w:r w:rsidDel="00000000" w:rsidR="00000000" w:rsidRPr="00000000">
        <w:rPr>
          <w:rFonts w:ascii="Times New Roman" w:cs="Times New Roman" w:eastAsia="Times New Roman" w:hAnsi="Times New Roman"/>
          <w:color w:val="131313"/>
          <w:sz w:val="19"/>
          <w:szCs w:val="19"/>
          <w:rtl w:val="0"/>
        </w:rPr>
        <w:t xml:space="preserve">ue, d</w:t>
      </w:r>
      <w:r w:rsidDel="00000000" w:rsidR="00000000" w:rsidRPr="00000000">
        <w:rPr>
          <w:rFonts w:ascii="Times New Roman" w:cs="Times New Roman" w:eastAsia="Times New Roman" w:hAnsi="Times New Roman"/>
          <w:color w:val="252525"/>
          <w:sz w:val="19"/>
          <w:szCs w:val="19"/>
          <w:rtl w:val="0"/>
        </w:rPr>
        <w:t xml:space="preserve">e ac</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rd</w:t>
      </w:r>
      <w:r w:rsidDel="00000000" w:rsidR="00000000" w:rsidRPr="00000000">
        <w:rPr>
          <w:rFonts w:ascii="Times New Roman" w:cs="Times New Roman" w:eastAsia="Times New Roman" w:hAnsi="Times New Roman"/>
          <w:color w:val="252525"/>
          <w:sz w:val="19"/>
          <w:szCs w:val="19"/>
          <w:rtl w:val="0"/>
        </w:rPr>
        <w:t xml:space="preserve">o  a las </w:t>
      </w:r>
      <w:r w:rsidDel="00000000" w:rsidR="00000000" w:rsidRPr="00000000">
        <w:rPr>
          <w:rFonts w:ascii="Times New Roman" w:cs="Times New Roman" w:eastAsia="Times New Roman" w:hAnsi="Times New Roman"/>
          <w:color w:val="131313"/>
          <w:sz w:val="19"/>
          <w:szCs w:val="19"/>
          <w:rtl w:val="0"/>
        </w:rPr>
        <w:t xml:space="preserve">parti</w:t>
      </w:r>
      <w:r w:rsidDel="00000000" w:rsidR="00000000" w:rsidRPr="00000000">
        <w:rPr>
          <w:rFonts w:ascii="Times New Roman" w:cs="Times New Roman" w:eastAsia="Times New Roman" w:hAnsi="Times New Roman"/>
          <w:color w:val="252525"/>
          <w:sz w:val="19"/>
          <w:szCs w:val="19"/>
          <w:rtl w:val="0"/>
        </w:rPr>
        <w:t xml:space="preserve">c</w:t>
      </w:r>
      <w:r w:rsidDel="00000000" w:rsidR="00000000" w:rsidRPr="00000000">
        <w:rPr>
          <w:rFonts w:ascii="Times New Roman" w:cs="Times New Roman" w:eastAsia="Times New Roman" w:hAnsi="Times New Roman"/>
          <w:color w:val="131313"/>
          <w:sz w:val="19"/>
          <w:szCs w:val="19"/>
          <w:rtl w:val="0"/>
        </w:rPr>
        <w:t xml:space="preserve">ulari</w:t>
      </w:r>
      <w:r w:rsidDel="00000000" w:rsidR="00000000" w:rsidRPr="00000000">
        <w:rPr>
          <w:rFonts w:ascii="Times New Roman" w:cs="Times New Roman" w:eastAsia="Times New Roman" w:hAnsi="Times New Roman"/>
          <w:color w:val="252525"/>
          <w:sz w:val="19"/>
          <w:szCs w:val="19"/>
          <w:rtl w:val="0"/>
        </w:rPr>
        <w:t xml:space="preserve">dades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52525"/>
          <w:sz w:val="19"/>
          <w:szCs w:val="19"/>
          <w:rtl w:val="0"/>
        </w:rPr>
        <w:t xml:space="preserve">s</w:t>
      </w:r>
      <w:r w:rsidDel="00000000" w:rsidR="00000000" w:rsidRPr="00000000">
        <w:rPr>
          <w:rFonts w:ascii="Times New Roman" w:cs="Times New Roman" w:eastAsia="Times New Roman" w:hAnsi="Times New Roman"/>
          <w:color w:val="131313"/>
          <w:sz w:val="19"/>
          <w:szCs w:val="19"/>
          <w:rtl w:val="0"/>
        </w:rPr>
        <w:t xml:space="preserve">e</w:t>
      </w:r>
      <w:r w:rsidDel="00000000" w:rsidR="00000000" w:rsidRPr="00000000">
        <w:rPr>
          <w:rFonts w:ascii="Times New Roman" w:cs="Times New Roman" w:eastAsia="Times New Roman" w:hAnsi="Times New Roman"/>
          <w:color w:val="252525"/>
          <w:sz w:val="19"/>
          <w:szCs w:val="19"/>
          <w:rtl w:val="0"/>
        </w:rPr>
        <w:t xml:space="preserve">c</w:t>
      </w:r>
      <w:r w:rsidDel="00000000" w:rsidR="00000000" w:rsidRPr="00000000">
        <w:rPr>
          <w:rFonts w:ascii="Times New Roman" w:cs="Times New Roman" w:eastAsia="Times New Roman" w:hAnsi="Times New Roman"/>
          <w:color w:val="131313"/>
          <w:sz w:val="19"/>
          <w:szCs w:val="19"/>
          <w:rtl w:val="0"/>
        </w:rPr>
        <w:t xml:space="preserve">to</w:t>
      </w:r>
      <w:r w:rsidDel="00000000" w:rsidR="00000000" w:rsidRPr="00000000">
        <w:rPr>
          <w:rFonts w:ascii="Times New Roman" w:cs="Times New Roman" w:eastAsia="Times New Roman" w:hAnsi="Times New Roman"/>
          <w:color w:val="252525"/>
          <w:sz w:val="19"/>
          <w:szCs w:val="19"/>
          <w:rtl w:val="0"/>
        </w:rPr>
        <w:t xml:space="preserve">r solic</w:t>
      </w:r>
      <w:r w:rsidDel="00000000" w:rsidR="00000000" w:rsidRPr="00000000">
        <w:rPr>
          <w:rFonts w:ascii="Times New Roman" w:cs="Times New Roman" w:eastAsia="Times New Roman" w:hAnsi="Times New Roman"/>
          <w:color w:val="131313"/>
          <w:sz w:val="19"/>
          <w:szCs w:val="19"/>
          <w:rtl w:val="0"/>
        </w:rPr>
        <w:t xml:space="preserve">it</w:t>
      </w:r>
      <w:r w:rsidDel="00000000" w:rsidR="00000000" w:rsidRPr="00000000">
        <w:rPr>
          <w:rFonts w:ascii="Times New Roman" w:cs="Times New Roman" w:eastAsia="Times New Roman" w:hAnsi="Times New Roman"/>
          <w:color w:val="252525"/>
          <w:sz w:val="19"/>
          <w:szCs w:val="19"/>
          <w:rtl w:val="0"/>
        </w:rPr>
        <w:t xml:space="preserve">a  en re</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ación </w:t>
      </w:r>
      <w:r w:rsidDel="00000000" w:rsidR="00000000" w:rsidRPr="00000000">
        <w:rPr>
          <w:rFonts w:ascii="Times New Roman" w:cs="Times New Roman" w:eastAsia="Times New Roman" w:hAnsi="Times New Roman"/>
          <w:color w:val="131313"/>
          <w:sz w:val="19"/>
          <w:szCs w:val="19"/>
          <w:rtl w:val="0"/>
        </w:rPr>
        <w:t xml:space="preserve">a</w:t>
      </w:r>
      <w:r w:rsidDel="00000000" w:rsidR="00000000" w:rsidRPr="00000000">
        <w:rPr>
          <w:rFonts w:ascii="Times New Roman" w:cs="Times New Roman" w:eastAsia="Times New Roman" w:hAnsi="Times New Roman"/>
          <w:color w:val="252525"/>
          <w:sz w:val="19"/>
          <w:szCs w:val="19"/>
          <w:rtl w:val="0"/>
        </w:rPr>
        <w:t xml:space="preserve">l</w:t>
      </w:r>
      <w:r w:rsidDel="00000000" w:rsidR="00000000" w:rsidRPr="00000000">
        <w:rPr>
          <w:rtl w:val="0"/>
        </w:rPr>
      </w:r>
    </w:p>
    <w:p w:rsidR="00000000" w:rsidDel="00000000" w:rsidP="00000000" w:rsidRDefault="00000000" w:rsidRPr="00000000" w14:paraId="00000FD6">
      <w:pPr>
        <w:spacing w:line="1200" w:lineRule="auto"/>
        <w:ind w:right="-201"/>
        <w:jc w:val="left"/>
        <w:rPr>
          <w:rFonts w:ascii="Arial" w:cs="Arial" w:eastAsia="Arial" w:hAnsi="Arial"/>
          <w:sz w:val="120"/>
          <w:szCs w:val="120"/>
        </w:rPr>
      </w:pPr>
      <w:r w:rsidDel="00000000" w:rsidR="00000000" w:rsidRPr="00000000">
        <w:rPr>
          <w:rFonts w:ascii="Arial" w:cs="Arial" w:eastAsia="Arial" w:hAnsi="Arial"/>
          <w:color w:val="252525"/>
          <w:sz w:val="120"/>
          <w:szCs w:val="120"/>
          <w:vertAlign w:val="baseline"/>
          <w:rtl w:val="0"/>
        </w:rPr>
        <w:t xml:space="preserve">u;;</w:t>
      </w:r>
      <w:r w:rsidDel="00000000" w:rsidR="00000000" w:rsidRPr="00000000">
        <w:rPr>
          <w:rtl w:val="0"/>
        </w:rPr>
      </w:r>
    </w:p>
    <w:p w:rsidR="00000000" w:rsidDel="00000000" w:rsidP="00000000" w:rsidRDefault="00000000" w:rsidRPr="00000000" w14:paraId="00000FD7">
      <w:pPr>
        <w:spacing w:line="200" w:lineRule="auto"/>
        <w:jc w:val="left"/>
        <w:rPr>
          <w:sz w:val="20"/>
          <w:szCs w:val="20"/>
        </w:rPr>
      </w:pPr>
      <w:r w:rsidDel="00000000" w:rsidR="00000000" w:rsidRPr="00000000">
        <w:rPr>
          <w:rtl w:val="0"/>
        </w:rPr>
      </w:r>
    </w:p>
    <w:p w:rsidR="00000000" w:rsidDel="00000000" w:rsidP="00000000" w:rsidRDefault="00000000" w:rsidRPr="00000000" w14:paraId="00000FD8">
      <w:pPr>
        <w:spacing w:line="200" w:lineRule="auto"/>
        <w:jc w:val="left"/>
        <w:rPr>
          <w:sz w:val="20"/>
          <w:szCs w:val="20"/>
        </w:rPr>
      </w:pPr>
      <w:r w:rsidDel="00000000" w:rsidR="00000000" w:rsidRPr="00000000">
        <w:rPr>
          <w:rtl w:val="0"/>
        </w:rPr>
      </w:r>
    </w:p>
    <w:p w:rsidR="00000000" w:rsidDel="00000000" w:rsidP="00000000" w:rsidRDefault="00000000" w:rsidRPr="00000000" w14:paraId="00000FD9">
      <w:pPr>
        <w:spacing w:before="8" w:line="240" w:lineRule="auto"/>
        <w:jc w:val="left"/>
        <w:rPr>
          <w:sz w:val="24"/>
          <w:szCs w:val="24"/>
        </w:rPr>
      </w:pPr>
      <w:r w:rsidDel="00000000" w:rsidR="00000000" w:rsidRPr="00000000">
        <w:rPr>
          <w:rtl w:val="0"/>
        </w:rPr>
      </w:r>
    </w:p>
    <w:p w:rsidR="00000000" w:rsidDel="00000000" w:rsidP="00000000" w:rsidRDefault="00000000" w:rsidRPr="00000000" w14:paraId="00000FDA">
      <w:pPr>
        <w:ind w:left="746" w:firstLine="0"/>
        <w:jc w:val="left"/>
        <w:rPr>
          <w:rFonts w:ascii="Malgun Gothic" w:cs="Malgun Gothic" w:eastAsia="Malgun Gothic" w:hAnsi="Malgun Gothic"/>
          <w:sz w:val="18"/>
          <w:szCs w:val="18"/>
        </w:rPr>
      </w:pPr>
      <w:r w:rsidDel="00000000" w:rsidR="00000000" w:rsidRPr="00000000">
        <w:rPr>
          <w:rFonts w:ascii="Malgun Gothic" w:cs="Malgun Gothic" w:eastAsia="Malgun Gothic" w:hAnsi="Malgun Gothic"/>
          <w:color w:val="404040"/>
          <w:sz w:val="18"/>
          <w:szCs w:val="18"/>
          <w:rtl w:val="0"/>
        </w:rPr>
        <w:t xml:space="preserve">�</w:t>
      </w:r>
      <w:r w:rsidDel="00000000" w:rsidR="00000000" w:rsidRPr="00000000">
        <w:rPr>
          <w:rtl w:val="0"/>
        </w:rPr>
      </w:r>
    </w:p>
    <w:p w:rsidR="00000000" w:rsidDel="00000000" w:rsidP="00000000" w:rsidRDefault="00000000" w:rsidRPr="00000000" w14:paraId="00000FDB">
      <w:pPr>
        <w:ind w:left="1329" w:right="2032" w:firstLine="0"/>
        <w:jc w:val="both"/>
        <w:rPr>
          <w:rFonts w:ascii="Times New Roman" w:cs="Times New Roman" w:eastAsia="Times New Roman" w:hAnsi="Times New Roman"/>
          <w:sz w:val="19"/>
          <w:szCs w:val="19"/>
        </w:rPr>
      </w:pPr>
      <w:r w:rsidDel="00000000" w:rsidR="00000000" w:rsidRPr="00000000">
        <w:rPr>
          <w:rFonts w:ascii="Malgun Gothic" w:cs="Malgun Gothic" w:eastAsia="Malgun Gothic" w:hAnsi="Malgun Gothic"/>
          <w:color w:val="252525"/>
          <w:sz w:val="19"/>
          <w:szCs w:val="19"/>
          <w:rtl w:val="0"/>
        </w:rPr>
        <w:t xml:space="preserve">�</w:t>
      </w:r>
      <w:r w:rsidDel="00000000" w:rsidR="00000000" w:rsidRPr="00000000">
        <w:rPr>
          <w:rFonts w:ascii="Times New Roman" w:cs="Times New Roman" w:eastAsia="Times New Roman" w:hAnsi="Times New Roman"/>
          <w:color w:val="252525"/>
          <w:sz w:val="19"/>
          <w:szCs w:val="19"/>
          <w:rtl w:val="0"/>
        </w:rPr>
        <w:t xml:space="preserve">r</w:t>
      </w:r>
      <w:r w:rsidDel="00000000" w:rsidR="00000000" w:rsidRPr="00000000">
        <w:rPr>
          <w:rFonts w:ascii="Times New Roman" w:cs="Times New Roman" w:eastAsia="Times New Roman" w:hAnsi="Times New Roman"/>
          <w:color w:val="131313"/>
          <w:sz w:val="19"/>
          <w:szCs w:val="19"/>
          <w:rtl w:val="0"/>
        </w:rPr>
        <w:t xml:space="preserve">up</w:t>
      </w:r>
      <w:r w:rsidDel="00000000" w:rsidR="00000000" w:rsidRPr="00000000">
        <w:rPr>
          <w:rFonts w:ascii="Times New Roman" w:cs="Times New Roman" w:eastAsia="Times New Roman" w:hAnsi="Times New Roman"/>
          <w:color w:val="252525"/>
          <w:sz w:val="19"/>
          <w:szCs w:val="19"/>
          <w:rtl w:val="0"/>
        </w:rPr>
        <w:t xml:space="preserve">:</w:t>
      </w:r>
      <w:r w:rsidDel="00000000" w:rsidR="00000000" w:rsidRPr="00000000">
        <w:rPr>
          <w:rFonts w:ascii="Times New Roman" w:cs="Times New Roman" w:eastAsia="Times New Roman" w:hAnsi="Times New Roman"/>
          <w:color w:val="131313"/>
          <w:sz w:val="19"/>
          <w:szCs w:val="19"/>
          <w:rtl w:val="0"/>
        </w:rPr>
        <w:t xml:space="preserve">uni</w:t>
      </w:r>
      <w:r w:rsidDel="00000000" w:rsidR="00000000" w:rsidRPr="00000000">
        <w:rPr>
          <w:rFonts w:ascii="Times New Roman" w:cs="Times New Roman" w:eastAsia="Times New Roman" w:hAnsi="Times New Roman"/>
          <w:color w:val="252525"/>
          <w:sz w:val="19"/>
          <w:szCs w:val="19"/>
          <w:rtl w:val="0"/>
        </w:rPr>
        <w:t xml:space="preserve">c</w:t>
      </w:r>
      <w:r w:rsidDel="00000000" w:rsidR="00000000" w:rsidRPr="00000000">
        <w:rPr>
          <w:rFonts w:ascii="Times New Roman" w:cs="Times New Roman" w:eastAsia="Times New Roman" w:hAnsi="Times New Roman"/>
          <w:color w:val="131313"/>
          <w:sz w:val="19"/>
          <w:szCs w:val="19"/>
          <w:rtl w:val="0"/>
        </w:rPr>
        <w:t xml:space="preserve">nt</w:t>
      </w:r>
      <w:r w:rsidDel="00000000" w:rsidR="00000000" w:rsidRPr="00000000">
        <w:rPr>
          <w:rFonts w:ascii="Times New Roman" w:cs="Times New Roman" w:eastAsia="Times New Roman" w:hAnsi="Times New Roman"/>
          <w:color w:val="252525"/>
          <w:sz w:val="19"/>
          <w:szCs w:val="19"/>
          <w:rtl w:val="0"/>
        </w:rPr>
        <w:t xml:space="preserve">o </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252525"/>
          <w:sz w:val="19"/>
          <w:szCs w:val="19"/>
          <w:rtl w:val="0"/>
        </w:rPr>
        <w:t xml:space="preserve">.O.M.  </w:t>
      </w:r>
      <w:r w:rsidDel="00000000" w:rsidR="00000000" w:rsidRPr="00000000">
        <w:rPr>
          <w:rFonts w:ascii="Times New Roman" w:cs="Times New Roman" w:eastAsia="Times New Roman" w:hAnsi="Times New Roman"/>
          <w:color w:val="252525"/>
          <w:sz w:val="23"/>
          <w:szCs w:val="23"/>
          <w:rtl w:val="0"/>
        </w:rPr>
        <w:t xml:space="preserve">y s; </w:t>
      </w:r>
      <w:r w:rsidDel="00000000" w:rsidR="00000000" w:rsidRPr="00000000">
        <w:rPr>
          <w:rFonts w:ascii="Times New Roman" w:cs="Times New Roman" w:eastAsia="Times New Roman" w:hAnsi="Times New Roman"/>
          <w:color w:val="252525"/>
          <w:sz w:val="19"/>
          <w:szCs w:val="19"/>
          <w:rtl w:val="0"/>
        </w:rPr>
        <w:t xml:space="preserve">acceda csca</w:t>
      </w:r>
      <w:r w:rsidDel="00000000" w:rsidR="00000000" w:rsidRPr="00000000">
        <w:rPr>
          <w:rFonts w:ascii="Times New Roman" w:cs="Times New Roman" w:eastAsia="Times New Roman" w:hAnsi="Times New Roman"/>
          <w:color w:val="131313"/>
          <w:sz w:val="19"/>
          <w:szCs w:val="19"/>
          <w:rtl w:val="0"/>
        </w:rPr>
        <w:t xml:space="preserve">la</w:t>
      </w:r>
      <w:r w:rsidDel="00000000" w:rsidR="00000000" w:rsidRPr="00000000">
        <w:rPr>
          <w:rFonts w:ascii="Times New Roman" w:cs="Times New Roman" w:eastAsia="Times New Roman" w:hAnsi="Times New Roman"/>
          <w:color w:val="252525"/>
          <w:sz w:val="19"/>
          <w:szCs w:val="19"/>
          <w:rtl w:val="0"/>
        </w:rPr>
        <w:t xml:space="preserve">fo</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ar</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umcn</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404040"/>
          <w:sz w:val="19"/>
          <w:szCs w:val="19"/>
          <w:rtl w:val="0"/>
        </w:rPr>
        <w:t xml:space="preserve">e </w:t>
      </w:r>
      <w:r w:rsidDel="00000000" w:rsidR="00000000" w:rsidRPr="00000000">
        <w:rPr>
          <w:rFonts w:ascii="Times New Roman" w:cs="Times New Roman" w:eastAsia="Times New Roman" w:hAnsi="Times New Roman"/>
          <w:color w:val="252525"/>
          <w:sz w:val="19"/>
          <w:szCs w:val="19"/>
          <w:rtl w:val="0"/>
        </w:rPr>
        <w:t xml:space="preserve">co</w:t>
      </w:r>
      <w:r w:rsidDel="00000000" w:rsidR="00000000" w:rsidRPr="00000000">
        <w:rPr>
          <w:rFonts w:ascii="Times New Roman" w:cs="Times New Roman" w:eastAsia="Times New Roman" w:hAnsi="Times New Roman"/>
          <w:color w:val="131313"/>
          <w:sz w:val="19"/>
          <w:szCs w:val="19"/>
          <w:rtl w:val="0"/>
        </w:rPr>
        <w:t xml:space="preserve">rn</w:t>
      </w:r>
      <w:r w:rsidDel="00000000" w:rsidR="00000000" w:rsidRPr="00000000">
        <w:rPr>
          <w:rFonts w:ascii="Times New Roman" w:cs="Times New Roman" w:eastAsia="Times New Roman" w:hAnsi="Times New Roman"/>
          <w:color w:val="252525"/>
          <w:sz w:val="19"/>
          <w:szCs w:val="19"/>
          <w:rtl w:val="0"/>
        </w:rPr>
        <w:t xml:space="preserve">o máxi</w:t>
      </w:r>
      <w:r w:rsidDel="00000000" w:rsidR="00000000" w:rsidRPr="00000000">
        <w:rPr>
          <w:rFonts w:ascii="Times New Roman" w:cs="Times New Roman" w:eastAsia="Times New Roman" w:hAnsi="Times New Roman"/>
          <w:color w:val="131313"/>
          <w:sz w:val="19"/>
          <w:szCs w:val="19"/>
          <w:rtl w:val="0"/>
        </w:rPr>
        <w:t xml:space="preserve">m</w:t>
      </w:r>
      <w:r w:rsidDel="00000000" w:rsidR="00000000" w:rsidRPr="00000000">
        <w:rPr>
          <w:rFonts w:ascii="Times New Roman" w:cs="Times New Roman" w:eastAsia="Times New Roman" w:hAnsi="Times New Roman"/>
          <w:color w:val="252525"/>
          <w:sz w:val="19"/>
          <w:szCs w:val="19"/>
          <w:rtl w:val="0"/>
        </w:rPr>
        <w:t xml:space="preserve">o </w:t>
      </w:r>
      <w:r w:rsidDel="00000000" w:rsidR="00000000" w:rsidRPr="00000000">
        <w:rPr>
          <w:rFonts w:ascii="Times New Roman" w:cs="Times New Roman" w:eastAsia="Times New Roman" w:hAnsi="Times New Roman"/>
          <w:color w:val="131313"/>
          <w:sz w:val="19"/>
          <w:szCs w:val="19"/>
          <w:rtl w:val="0"/>
        </w:rPr>
        <w:t xml:space="preserve">h</w:t>
      </w:r>
      <w:r w:rsidDel="00000000" w:rsidR="00000000" w:rsidRPr="00000000">
        <w:rPr>
          <w:rFonts w:ascii="Times New Roman" w:cs="Times New Roman" w:eastAsia="Times New Roman" w:hAnsi="Times New Roman"/>
          <w:color w:val="252525"/>
          <w:sz w:val="19"/>
          <w:szCs w:val="19"/>
          <w:rtl w:val="0"/>
        </w:rPr>
        <w:t xml:space="preserve">asta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a Catcgo</w:t>
      </w:r>
      <w:r w:rsidDel="00000000" w:rsidR="00000000" w:rsidRPr="00000000">
        <w:rPr>
          <w:rFonts w:ascii="Times New Roman" w:cs="Times New Roman" w:eastAsia="Times New Roman" w:hAnsi="Times New Roman"/>
          <w:color w:val="131313"/>
          <w:sz w:val="19"/>
          <w:szCs w:val="19"/>
          <w:rtl w:val="0"/>
        </w:rPr>
        <w:t xml:space="preserve">ri</w:t>
      </w:r>
      <w:r w:rsidDel="00000000" w:rsidR="00000000" w:rsidRPr="00000000">
        <w:rPr>
          <w:rFonts w:ascii="Times New Roman" w:cs="Times New Roman" w:eastAsia="Times New Roman" w:hAnsi="Times New Roman"/>
          <w:color w:val="252525"/>
          <w:sz w:val="19"/>
          <w:szCs w:val="19"/>
          <w:rtl w:val="0"/>
        </w:rPr>
        <w:t xml:space="preserve">a 2Ó</w:t>
      </w:r>
      <w:r w:rsidDel="00000000" w:rsidR="00000000" w:rsidRPr="00000000">
        <w:rPr>
          <w:rFonts w:ascii="Times New Roman" w:cs="Times New Roman" w:eastAsia="Times New Roman" w:hAnsi="Times New Roman"/>
          <w:color w:val="585858"/>
          <w:sz w:val="19"/>
          <w:szCs w:val="19"/>
          <w:rtl w:val="0"/>
        </w:rPr>
        <w:t xml:space="preserve">'</w:t>
      </w:r>
      <w:r w:rsidDel="00000000" w:rsidR="00000000" w:rsidRPr="00000000">
        <w:rPr>
          <w:rFonts w:ascii="Times New Roman" w:cs="Times New Roman" w:eastAsia="Times New Roman" w:hAnsi="Times New Roman"/>
          <w:color w:val="252525"/>
          <w:sz w:val="19"/>
          <w:szCs w:val="19"/>
          <w:rtl w:val="0"/>
        </w:rPr>
        <w:t xml:space="preserve">y, en</w:t>
      </w:r>
      <w:r w:rsidDel="00000000" w:rsidR="00000000" w:rsidRPr="00000000">
        <w:rPr>
          <w:rtl w:val="0"/>
        </w:rPr>
      </w:r>
    </w:p>
    <w:p w:rsidR="00000000" w:rsidDel="00000000" w:rsidP="00000000" w:rsidRDefault="00000000" w:rsidRPr="00000000" w14:paraId="00000FDC">
      <w:pPr>
        <w:spacing w:before="97" w:lineRule="auto"/>
        <w:ind w:left="1257" w:right="2031"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52525"/>
          <w:sz w:val="19"/>
          <w:szCs w:val="19"/>
          <w:rtl w:val="0"/>
        </w:rPr>
        <w:t xml:space="preserve">elac</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ó</w:t>
      </w:r>
      <w:r w:rsidDel="00000000" w:rsidR="00000000" w:rsidRPr="00000000">
        <w:rPr>
          <w:rFonts w:ascii="Times New Roman" w:cs="Times New Roman" w:eastAsia="Times New Roman" w:hAnsi="Times New Roman"/>
          <w:color w:val="131313"/>
          <w:sz w:val="19"/>
          <w:szCs w:val="19"/>
          <w:rtl w:val="0"/>
        </w:rPr>
        <w:t xml:space="preserve">n al </w:t>
      </w:r>
      <w:r w:rsidDel="00000000" w:rsidR="00000000" w:rsidRPr="00000000">
        <w:rPr>
          <w:rFonts w:ascii="Times New Roman" w:cs="Times New Roman" w:eastAsia="Times New Roman" w:hAnsi="Times New Roman"/>
          <w:color w:val="252525"/>
          <w:sz w:val="19"/>
          <w:szCs w:val="19"/>
          <w:rtl w:val="0"/>
        </w:rPr>
        <w:t xml:space="preserve">agrupamie</w:t>
      </w:r>
      <w:r w:rsidDel="00000000" w:rsidR="00000000" w:rsidRPr="00000000">
        <w:rPr>
          <w:rFonts w:ascii="Times New Roman" w:cs="Times New Roman" w:eastAsia="Times New Roman" w:hAnsi="Times New Roman"/>
          <w:color w:val="131313"/>
          <w:sz w:val="19"/>
          <w:szCs w:val="19"/>
          <w:rtl w:val="0"/>
        </w:rPr>
        <w:t xml:space="preserve">nt</w:t>
      </w:r>
      <w:r w:rsidDel="00000000" w:rsidR="00000000" w:rsidRPr="00000000">
        <w:rPr>
          <w:rFonts w:ascii="Times New Roman" w:cs="Times New Roman" w:eastAsia="Times New Roman" w:hAnsi="Times New Roman"/>
          <w:color w:val="252525"/>
          <w:sz w:val="19"/>
          <w:szCs w:val="19"/>
          <w:rtl w:val="0"/>
        </w:rPr>
        <w:t xml:space="preserve">o </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252525"/>
          <w:sz w:val="19"/>
          <w:szCs w:val="19"/>
          <w:rtl w:val="0"/>
        </w:rPr>
        <w:t xml:space="preserve">.A.  </w:t>
      </w:r>
      <w:r w:rsidDel="00000000" w:rsidR="00000000" w:rsidRPr="00000000">
        <w:rPr>
          <w:rFonts w:ascii="Arial" w:cs="Arial" w:eastAsia="Arial" w:hAnsi="Arial"/>
          <w:color w:val="252525"/>
          <w:sz w:val="17"/>
          <w:szCs w:val="17"/>
          <w:rtl w:val="0"/>
        </w:rPr>
        <w:t xml:space="preserve">y </w:t>
      </w:r>
      <w:r w:rsidDel="00000000" w:rsidR="00000000" w:rsidRPr="00000000">
        <w:rPr>
          <w:rFonts w:ascii="Times New Roman" w:cs="Times New Roman" w:eastAsia="Times New Roman" w:hAnsi="Times New Roman"/>
          <w:color w:val="252525"/>
          <w:sz w:val="19"/>
          <w:szCs w:val="19"/>
          <w:rtl w:val="0"/>
        </w:rPr>
        <w:t xml:space="preserve">1·</w:t>
      </w:r>
      <w:r w:rsidDel="00000000" w:rsidR="00000000" w:rsidRPr="00000000">
        <w:rPr>
          <w:rFonts w:ascii="Times New Roman" w:cs="Times New Roman" w:eastAsia="Times New Roman" w:hAnsi="Times New Roman"/>
          <w:color w:val="131313"/>
          <w:sz w:val="19"/>
          <w:szCs w:val="19"/>
          <w:rtl w:val="0"/>
        </w:rPr>
        <w:t xml:space="preserve">.  </w:t>
      </w:r>
      <w:r w:rsidDel="00000000" w:rsidR="00000000" w:rsidRPr="00000000">
        <w:rPr>
          <w:rFonts w:ascii="Times New Roman" w:cs="Times New Roman" w:eastAsia="Times New Roman" w:hAnsi="Times New Roman"/>
          <w:color w:val="252525"/>
          <w:sz w:val="19"/>
          <w:szCs w:val="19"/>
          <w:rtl w:val="0"/>
        </w:rPr>
        <w:t xml:space="preserve">se acce</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a co</w:t>
      </w:r>
      <w:r w:rsidDel="00000000" w:rsidR="00000000" w:rsidRPr="00000000">
        <w:rPr>
          <w:rFonts w:ascii="Times New Roman" w:cs="Times New Roman" w:eastAsia="Times New Roman" w:hAnsi="Times New Roman"/>
          <w:color w:val="131313"/>
          <w:sz w:val="19"/>
          <w:szCs w:val="19"/>
          <w:rtl w:val="0"/>
        </w:rPr>
        <w:t xml:space="preserve">rn</w:t>
      </w:r>
      <w:r w:rsidDel="00000000" w:rsidR="00000000" w:rsidRPr="00000000">
        <w:rPr>
          <w:rFonts w:ascii="Times New Roman" w:cs="Times New Roman" w:eastAsia="Times New Roman" w:hAnsi="Times New Roman"/>
          <w:color w:val="252525"/>
          <w:sz w:val="19"/>
          <w:szCs w:val="19"/>
          <w:rtl w:val="0"/>
        </w:rPr>
        <w:t xml:space="preserve">o  máx</w:t>
      </w:r>
      <w:r w:rsidDel="00000000" w:rsidR="00000000" w:rsidRPr="00000000">
        <w:rPr>
          <w:rFonts w:ascii="Times New Roman" w:cs="Times New Roman" w:eastAsia="Times New Roman" w:hAnsi="Times New Roman"/>
          <w:color w:val="131313"/>
          <w:sz w:val="19"/>
          <w:szCs w:val="19"/>
          <w:rtl w:val="0"/>
        </w:rPr>
        <w:t xml:space="preserve">im</w:t>
      </w:r>
      <w:r w:rsidDel="00000000" w:rsidR="00000000" w:rsidRPr="00000000">
        <w:rPr>
          <w:rFonts w:ascii="Times New Roman" w:cs="Times New Roman" w:eastAsia="Times New Roman" w:hAnsi="Times New Roman"/>
          <w:color w:val="252525"/>
          <w:sz w:val="19"/>
          <w:szCs w:val="19"/>
          <w:rtl w:val="0"/>
        </w:rPr>
        <w:t xml:space="preserve">a  Ca</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cgo</w:t>
      </w:r>
      <w:r w:rsidDel="00000000" w:rsidR="00000000" w:rsidRPr="00000000">
        <w:rPr>
          <w:rFonts w:ascii="Times New Roman" w:cs="Times New Roman" w:eastAsia="Times New Roman" w:hAnsi="Times New Roman"/>
          <w:color w:val="131313"/>
          <w:sz w:val="19"/>
          <w:szCs w:val="19"/>
          <w:rtl w:val="0"/>
        </w:rPr>
        <w:t xml:space="preserve">ri</w:t>
      </w:r>
      <w:r w:rsidDel="00000000" w:rsidR="00000000" w:rsidRPr="00000000">
        <w:rPr>
          <w:rFonts w:ascii="Times New Roman" w:cs="Times New Roman" w:eastAsia="Times New Roman" w:hAnsi="Times New Roman"/>
          <w:color w:val="252525"/>
          <w:sz w:val="19"/>
          <w:szCs w:val="19"/>
          <w:rtl w:val="0"/>
        </w:rPr>
        <w:t xml:space="preserve">a  a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a  23</w:t>
      </w:r>
      <w:r w:rsidDel="00000000" w:rsidR="00000000" w:rsidRPr="00000000">
        <w:rPr>
          <w:rFonts w:ascii="Times New Roman" w:cs="Times New Roman" w:eastAsia="Times New Roman" w:hAnsi="Times New Roman"/>
          <w:color w:val="131313"/>
          <w:sz w:val="19"/>
          <w:szCs w:val="19"/>
          <w:rtl w:val="0"/>
        </w:rPr>
        <w:t xml:space="preserve">.  </w:t>
      </w:r>
      <w:r w:rsidDel="00000000" w:rsidR="00000000" w:rsidRPr="00000000">
        <w:rPr>
          <w:rFonts w:ascii="Times New Roman" w:cs="Times New Roman" w:eastAsia="Times New Roman" w:hAnsi="Times New Roman"/>
          <w:color w:val="252525"/>
          <w:sz w:val="19"/>
          <w:szCs w:val="19"/>
          <w:rtl w:val="0"/>
        </w:rPr>
        <w:t xml:space="preserve">So</w:t>
      </w:r>
      <w:r w:rsidDel="00000000" w:rsidR="00000000" w:rsidRPr="00000000">
        <w:rPr>
          <w:rFonts w:ascii="Times New Roman" w:cs="Times New Roman" w:eastAsia="Times New Roman" w:hAnsi="Times New Roman"/>
          <w:color w:val="131313"/>
          <w:sz w:val="19"/>
          <w:szCs w:val="19"/>
          <w:rtl w:val="0"/>
        </w:rPr>
        <w:t xml:space="preserve">lic</w:t>
      </w:r>
      <w:r w:rsidDel="00000000" w:rsidR="00000000" w:rsidRPr="00000000">
        <w:rPr>
          <w:rFonts w:ascii="Times New Roman" w:cs="Times New Roman" w:eastAsia="Times New Roman" w:hAnsi="Times New Roman"/>
          <w:color w:val="252525"/>
          <w:sz w:val="19"/>
          <w:szCs w:val="19"/>
          <w:rtl w:val="0"/>
        </w:rPr>
        <w:t xml:space="preserve">ita</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do  se</w:t>
      </w:r>
      <w:r w:rsidDel="00000000" w:rsidR="00000000" w:rsidRPr="00000000">
        <w:rPr>
          <w:rtl w:val="0"/>
        </w:rPr>
      </w:r>
    </w:p>
    <w:p w:rsidR="00000000" w:rsidDel="00000000" w:rsidP="00000000" w:rsidRDefault="00000000" w:rsidRPr="00000000" w14:paraId="00000FDD">
      <w:pPr>
        <w:spacing w:before="9" w:lineRule="auto"/>
        <w:ind w:left="688" w:firstLine="0"/>
        <w:jc w:val="left"/>
        <w:rPr>
          <w:rFonts w:ascii="Times New Roman" w:cs="Times New Roman" w:eastAsia="Times New Roman" w:hAnsi="Times New Roman"/>
          <w:sz w:val="19"/>
          <w:szCs w:val="19"/>
        </w:rPr>
      </w:pPr>
      <w:r w:rsidDel="00000000" w:rsidR="00000000" w:rsidRPr="00000000">
        <w:rPr>
          <w:rFonts w:ascii="Malgun Gothic" w:cs="Malgun Gothic" w:eastAsia="Malgun Gothic" w:hAnsi="Malgun Gothic"/>
          <w:color w:val="585858"/>
          <w:sz w:val="19"/>
          <w:szCs w:val="19"/>
          <w:rtl w:val="0"/>
        </w:rPr>
        <w:t xml:space="preserve">�                    </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pliq</w:t>
      </w:r>
      <w:r w:rsidDel="00000000" w:rsidR="00000000" w:rsidRPr="00000000">
        <w:rPr>
          <w:rFonts w:ascii="Times New Roman" w:cs="Times New Roman" w:eastAsia="Times New Roman" w:hAnsi="Times New Roman"/>
          <w:color w:val="252525"/>
          <w:sz w:val="19"/>
          <w:szCs w:val="19"/>
          <w:rtl w:val="0"/>
        </w:rPr>
        <w:t xml:space="preserve">ue</w:t>
      </w:r>
      <w:r w:rsidDel="00000000" w:rsidR="00000000" w:rsidRPr="00000000">
        <w:rPr>
          <w:rFonts w:ascii="Times New Roman" w:cs="Times New Roman" w:eastAsia="Times New Roman" w:hAnsi="Times New Roman"/>
          <w:color w:val="131313"/>
          <w:sz w:val="19"/>
          <w:szCs w:val="19"/>
          <w:rtl w:val="0"/>
        </w:rPr>
        <w:t xml:space="preserve">n l</w:t>
      </w:r>
      <w:r w:rsidDel="00000000" w:rsidR="00000000" w:rsidRPr="00000000">
        <w:rPr>
          <w:rFonts w:ascii="Times New Roman" w:cs="Times New Roman" w:eastAsia="Times New Roman" w:hAnsi="Times New Roman"/>
          <w:color w:val="252525"/>
          <w:sz w:val="19"/>
          <w:szCs w:val="19"/>
          <w:rtl w:val="0"/>
        </w:rPr>
        <w:t xml:space="preserve">os m</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smos c</w:t>
      </w:r>
      <w:r w:rsidDel="00000000" w:rsidR="00000000" w:rsidRPr="00000000">
        <w:rPr>
          <w:rFonts w:ascii="Times New Roman" w:cs="Times New Roman" w:eastAsia="Times New Roman" w:hAnsi="Times New Roman"/>
          <w:color w:val="131313"/>
          <w:sz w:val="19"/>
          <w:szCs w:val="19"/>
          <w:rtl w:val="0"/>
        </w:rPr>
        <w:t xml:space="preserve">rit</w:t>
      </w:r>
      <w:r w:rsidDel="00000000" w:rsidR="00000000" w:rsidRPr="00000000">
        <w:rPr>
          <w:rFonts w:ascii="Times New Roman" w:cs="Times New Roman" w:eastAsia="Times New Roman" w:hAnsi="Times New Roman"/>
          <w:color w:val="252525"/>
          <w:sz w:val="19"/>
          <w:szCs w:val="19"/>
          <w:rtl w:val="0"/>
        </w:rPr>
        <w:t xml:space="preserve">er</w:t>
      </w:r>
      <w:r w:rsidDel="00000000" w:rsidR="00000000" w:rsidRPr="00000000">
        <w:rPr>
          <w:rFonts w:ascii="Times New Roman" w:cs="Times New Roman" w:eastAsia="Times New Roman" w:hAnsi="Times New Roman"/>
          <w:color w:val="404040"/>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os </w:t>
      </w:r>
      <w:r w:rsidDel="00000000" w:rsidR="00000000" w:rsidRPr="00000000">
        <w:rPr>
          <w:rFonts w:ascii="Times New Roman" w:cs="Times New Roman" w:eastAsia="Times New Roman" w:hAnsi="Times New Roman"/>
          <w:color w:val="131313"/>
          <w:sz w:val="19"/>
          <w:szCs w:val="19"/>
          <w:rtl w:val="0"/>
        </w:rPr>
        <w:t xml:space="preserve">en r</w:t>
      </w:r>
      <w:r w:rsidDel="00000000" w:rsidR="00000000" w:rsidRPr="00000000">
        <w:rPr>
          <w:rFonts w:ascii="Times New Roman" w:cs="Times New Roman" w:eastAsia="Times New Roman" w:hAnsi="Times New Roman"/>
          <w:color w:val="404040"/>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fe</w:t>
      </w:r>
      <w:r w:rsidDel="00000000" w:rsidR="00000000" w:rsidRPr="00000000">
        <w:rPr>
          <w:rFonts w:ascii="Times New Roman" w:cs="Times New Roman" w:eastAsia="Times New Roman" w:hAnsi="Times New Roman"/>
          <w:color w:val="252525"/>
          <w:sz w:val="19"/>
          <w:szCs w:val="19"/>
          <w:rtl w:val="0"/>
        </w:rPr>
        <w:t xml:space="preserve">re</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cia a</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52525"/>
          <w:sz w:val="19"/>
          <w:szCs w:val="19"/>
          <w:rtl w:val="0"/>
        </w:rPr>
        <w:t xml:space="preserve">se</w:t>
      </w:r>
      <w:r w:rsidDel="00000000" w:rsidR="00000000" w:rsidRPr="00000000">
        <w:rPr>
          <w:rFonts w:ascii="Times New Roman" w:cs="Times New Roman" w:eastAsia="Times New Roman" w:hAnsi="Times New Roman"/>
          <w:color w:val="131313"/>
          <w:sz w:val="19"/>
          <w:szCs w:val="19"/>
          <w:rtl w:val="0"/>
        </w:rPr>
        <w:t xml:space="preserve">ct</w:t>
      </w:r>
      <w:r w:rsidDel="00000000" w:rsidR="00000000" w:rsidRPr="00000000">
        <w:rPr>
          <w:rFonts w:ascii="Times New Roman" w:cs="Times New Roman" w:eastAsia="Times New Roman" w:hAnsi="Times New Roman"/>
          <w:color w:val="252525"/>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r d</w:t>
      </w:r>
      <w:r w:rsidDel="00000000" w:rsidR="00000000" w:rsidRPr="00000000">
        <w:rPr>
          <w:rFonts w:ascii="Times New Roman" w:cs="Times New Roman" w:eastAsia="Times New Roman" w:hAnsi="Times New Roman"/>
          <w:color w:val="252525"/>
          <w:sz w:val="19"/>
          <w:szCs w:val="19"/>
          <w:rtl w:val="0"/>
        </w:rPr>
        <w:t xml:space="preserve">e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a sani</w:t>
      </w:r>
      <w:r w:rsidDel="00000000" w:rsidR="00000000" w:rsidRPr="00000000">
        <w:rPr>
          <w:rFonts w:ascii="Times New Roman" w:cs="Times New Roman" w:eastAsia="Times New Roman" w:hAnsi="Times New Roman"/>
          <w:color w:val="131313"/>
          <w:sz w:val="19"/>
          <w:szCs w:val="19"/>
          <w:rtl w:val="0"/>
        </w:rPr>
        <w:t xml:space="preserve">dad</w:t>
      </w:r>
      <w:r w:rsidDel="00000000" w:rsidR="00000000" w:rsidRPr="00000000">
        <w:rPr>
          <w:rFonts w:ascii="Times New Roman" w:cs="Times New Roman" w:eastAsia="Times New Roman" w:hAnsi="Times New Roman"/>
          <w:color w:val="404040"/>
          <w:sz w:val="19"/>
          <w:szCs w:val="19"/>
          <w:rtl w:val="0"/>
        </w:rPr>
        <w:t xml:space="preserve">.</w:t>
      </w:r>
      <w:r w:rsidDel="00000000" w:rsidR="00000000" w:rsidRPr="00000000">
        <w:rPr>
          <w:rtl w:val="0"/>
        </w:rPr>
      </w:r>
    </w:p>
    <w:p w:rsidR="00000000" w:rsidDel="00000000" w:rsidP="00000000" w:rsidRDefault="00000000" w:rsidRPr="00000000" w14:paraId="00000FDE">
      <w:pPr>
        <w:spacing w:before="93" w:line="361" w:lineRule="auto"/>
        <w:ind w:left="1264" w:right="2020" w:hanging="7.000000000000028"/>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52525"/>
          <w:sz w:val="19"/>
          <w:szCs w:val="19"/>
          <w:rtl w:val="0"/>
        </w:rPr>
        <w:t xml:space="preserve">Co</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c</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uye</w:t>
      </w:r>
      <w:r w:rsidDel="00000000" w:rsidR="00000000" w:rsidRPr="00000000">
        <w:rPr>
          <w:rFonts w:ascii="Times New Roman" w:cs="Times New Roman" w:eastAsia="Times New Roman" w:hAnsi="Times New Roman"/>
          <w:color w:val="131313"/>
          <w:sz w:val="19"/>
          <w:szCs w:val="19"/>
          <w:rtl w:val="0"/>
        </w:rPr>
        <w:t xml:space="preserve">nd</w:t>
      </w:r>
      <w:r w:rsidDel="00000000" w:rsidR="00000000" w:rsidRPr="00000000">
        <w:rPr>
          <w:rFonts w:ascii="Times New Roman" w:cs="Times New Roman" w:eastAsia="Times New Roman" w:hAnsi="Times New Roman"/>
          <w:color w:val="252525"/>
          <w:sz w:val="19"/>
          <w:szCs w:val="19"/>
          <w:rtl w:val="0"/>
        </w:rPr>
        <w:t xml:space="preserve">o  en </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52525"/>
          <w:sz w:val="19"/>
          <w:szCs w:val="19"/>
          <w:rtl w:val="0"/>
        </w:rPr>
        <w:t xml:space="preserve">se</w:t>
      </w:r>
      <w:r w:rsidDel="00000000" w:rsidR="00000000" w:rsidRPr="00000000">
        <w:rPr>
          <w:rFonts w:ascii="Times New Roman" w:cs="Times New Roman" w:eastAsia="Times New Roman" w:hAnsi="Times New Roman"/>
          <w:color w:val="131313"/>
          <w:sz w:val="19"/>
          <w:szCs w:val="19"/>
          <w:rtl w:val="0"/>
        </w:rPr>
        <w:t xml:space="preserve">ntid</w:t>
      </w:r>
      <w:r w:rsidDel="00000000" w:rsidR="00000000" w:rsidRPr="00000000">
        <w:rPr>
          <w:rFonts w:ascii="Times New Roman" w:cs="Times New Roman" w:eastAsia="Times New Roman" w:hAnsi="Times New Roman"/>
          <w:color w:val="252525"/>
          <w:sz w:val="19"/>
          <w:szCs w:val="19"/>
          <w:rtl w:val="0"/>
        </w:rPr>
        <w:t xml:space="preserve">o </w:t>
      </w:r>
      <w:r w:rsidDel="00000000" w:rsidR="00000000" w:rsidRPr="00000000">
        <w:rPr>
          <w:rFonts w:ascii="Times New Roman" w:cs="Times New Roman" w:eastAsia="Times New Roman" w:hAnsi="Times New Roman"/>
          <w:color w:val="131313"/>
          <w:sz w:val="19"/>
          <w:szCs w:val="19"/>
          <w:rtl w:val="0"/>
        </w:rPr>
        <w:t xml:space="preserve">&lt;le  </w:t>
      </w:r>
      <w:r w:rsidDel="00000000" w:rsidR="00000000" w:rsidRPr="00000000">
        <w:rPr>
          <w:rFonts w:ascii="Times New Roman" w:cs="Times New Roman" w:eastAsia="Times New Roman" w:hAnsi="Times New Roman"/>
          <w:color w:val="252525"/>
          <w:sz w:val="19"/>
          <w:szCs w:val="19"/>
          <w:rtl w:val="0"/>
        </w:rPr>
        <w:t xml:space="preserve">fo</w:t>
      </w:r>
      <w:r w:rsidDel="00000000" w:rsidR="00000000" w:rsidRPr="00000000">
        <w:rPr>
          <w:rFonts w:ascii="Times New Roman" w:cs="Times New Roman" w:eastAsia="Times New Roman" w:hAnsi="Times New Roman"/>
          <w:color w:val="131313"/>
          <w:sz w:val="19"/>
          <w:szCs w:val="19"/>
          <w:rtl w:val="0"/>
        </w:rPr>
        <w:t xml:space="preserve">rm</w:t>
      </w:r>
      <w:r w:rsidDel="00000000" w:rsidR="00000000" w:rsidRPr="00000000">
        <w:rPr>
          <w:rFonts w:ascii="Times New Roman" w:cs="Times New Roman" w:eastAsia="Times New Roman" w:hAnsi="Times New Roman"/>
          <w:color w:val="252525"/>
          <w:sz w:val="19"/>
          <w:szCs w:val="19"/>
          <w:rtl w:val="0"/>
        </w:rPr>
        <w:t xml:space="preserve">a ex</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252525"/>
          <w:sz w:val="19"/>
          <w:szCs w:val="19"/>
          <w:rtl w:val="0"/>
        </w:rPr>
        <w:t xml:space="preserve">resa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a  A</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SJ\ q</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404040"/>
          <w:sz w:val="19"/>
          <w:szCs w:val="19"/>
          <w:rtl w:val="0"/>
        </w:rPr>
        <w:t xml:space="preserve">,  </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252525"/>
          <w:sz w:val="19"/>
          <w:szCs w:val="19"/>
          <w:rtl w:val="0"/>
        </w:rPr>
        <w:t xml:space="preserve">na vez c</w:t>
      </w:r>
      <w:r w:rsidDel="00000000" w:rsidR="00000000" w:rsidRPr="00000000">
        <w:rPr>
          <w:rFonts w:ascii="Times New Roman" w:cs="Times New Roman" w:eastAsia="Times New Roman" w:hAnsi="Times New Roman"/>
          <w:color w:val="404040"/>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temp</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ado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o  an</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es e</w:t>
      </w:r>
      <w:r w:rsidDel="00000000" w:rsidR="00000000" w:rsidRPr="00000000">
        <w:rPr>
          <w:rFonts w:ascii="Times New Roman" w:cs="Times New Roman" w:eastAsia="Times New Roman" w:hAnsi="Times New Roman"/>
          <w:color w:val="131313"/>
          <w:sz w:val="19"/>
          <w:szCs w:val="19"/>
          <w:rtl w:val="0"/>
        </w:rPr>
        <w:t xml:space="preserve">xpu</w:t>
      </w:r>
      <w:r w:rsidDel="00000000" w:rsidR="00000000" w:rsidRPr="00000000">
        <w:rPr>
          <w:rFonts w:ascii="Times New Roman" w:cs="Times New Roman" w:eastAsia="Times New Roman" w:hAnsi="Times New Roman"/>
          <w:color w:val="252525"/>
          <w:sz w:val="19"/>
          <w:szCs w:val="19"/>
          <w:rtl w:val="0"/>
        </w:rPr>
        <w:t xml:space="preserve">es</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o</w:t>
      </w:r>
      <w:r w:rsidDel="00000000" w:rsidR="00000000" w:rsidRPr="00000000">
        <w:rPr>
          <w:rFonts w:ascii="Times New Roman" w:cs="Times New Roman" w:eastAsia="Times New Roman" w:hAnsi="Times New Roman"/>
          <w:color w:val="585858"/>
          <w:sz w:val="19"/>
          <w:szCs w:val="19"/>
          <w:rtl w:val="0"/>
        </w:rPr>
        <w:t xml:space="preserve">, </w:t>
      </w:r>
      <w:r w:rsidDel="00000000" w:rsidR="00000000" w:rsidRPr="00000000">
        <w:rPr>
          <w:rFonts w:ascii="Times New Roman" w:cs="Times New Roman" w:eastAsia="Times New Roman" w:hAnsi="Times New Roman"/>
          <w:color w:val="252525"/>
          <w:sz w:val="19"/>
          <w:szCs w:val="19"/>
          <w:rtl w:val="0"/>
        </w:rPr>
        <w:t xml:space="preserve">resu</w:t>
      </w:r>
      <w:r w:rsidDel="00000000" w:rsidR="00000000" w:rsidRPr="00000000">
        <w:rPr>
          <w:rFonts w:ascii="Times New Roman" w:cs="Times New Roman" w:eastAsia="Times New Roman" w:hAnsi="Times New Roman"/>
          <w:color w:val="131313"/>
          <w:sz w:val="19"/>
          <w:szCs w:val="19"/>
          <w:rtl w:val="0"/>
        </w:rPr>
        <w:t xml:space="preserve">lt</w:t>
      </w:r>
      <w:r w:rsidDel="00000000" w:rsidR="00000000" w:rsidRPr="00000000">
        <w:rPr>
          <w:rFonts w:ascii="Times New Roman" w:cs="Times New Roman" w:eastAsia="Times New Roman" w:hAnsi="Times New Roman"/>
          <w:color w:val="252525"/>
          <w:sz w:val="19"/>
          <w:szCs w:val="19"/>
          <w:rtl w:val="0"/>
        </w:rPr>
        <w:t xml:space="preserve">a o</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252525"/>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rtun</w:t>
      </w:r>
      <w:r w:rsidDel="00000000" w:rsidR="00000000" w:rsidRPr="00000000">
        <w:rPr>
          <w:rFonts w:ascii="Times New Roman" w:cs="Times New Roman" w:eastAsia="Times New Roman" w:hAnsi="Times New Roman"/>
          <w:color w:val="252525"/>
          <w:sz w:val="19"/>
          <w:szCs w:val="19"/>
          <w:rtl w:val="0"/>
        </w:rPr>
        <w:t xml:space="preserve">o </w:t>
      </w:r>
      <w:r w:rsidDel="00000000" w:rsidR="00000000" w:rsidRPr="00000000">
        <w:rPr>
          <w:rFonts w:ascii="Times New Roman" w:cs="Times New Roman" w:eastAsia="Times New Roman" w:hAnsi="Times New Roman"/>
          <w:color w:val="131313"/>
          <w:sz w:val="19"/>
          <w:szCs w:val="19"/>
          <w:rtl w:val="0"/>
        </w:rPr>
        <w:t xml:space="preserve">m</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c</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ona</w:t>
      </w:r>
      <w:r w:rsidDel="00000000" w:rsidR="00000000" w:rsidRPr="00000000">
        <w:rPr>
          <w:rFonts w:ascii="Times New Roman" w:cs="Times New Roman" w:eastAsia="Times New Roman" w:hAnsi="Times New Roman"/>
          <w:color w:val="131313"/>
          <w:sz w:val="19"/>
          <w:szCs w:val="19"/>
          <w:rtl w:val="0"/>
        </w:rPr>
        <w:t xml:space="preserve">r </w:t>
      </w:r>
      <w:r w:rsidDel="00000000" w:rsidR="00000000" w:rsidRPr="00000000">
        <w:rPr>
          <w:rFonts w:ascii="Times New Roman" w:cs="Times New Roman" w:eastAsia="Times New Roman" w:hAnsi="Times New Roman"/>
          <w:color w:val="252525"/>
          <w:sz w:val="19"/>
          <w:szCs w:val="19"/>
          <w:rtl w:val="0"/>
        </w:rPr>
        <w:t xml:space="preserve">pa</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52525"/>
          <w:sz w:val="19"/>
          <w:szCs w:val="19"/>
          <w:rtl w:val="0"/>
        </w:rPr>
        <w:t xml:space="preserve">a el</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os,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a </w:t>
      </w:r>
      <w:r w:rsidDel="00000000" w:rsidR="00000000" w:rsidRPr="00000000">
        <w:rPr>
          <w:rFonts w:ascii="Times New Roman" w:cs="Times New Roman" w:eastAsia="Times New Roman" w:hAnsi="Times New Roman"/>
          <w:color w:val="131313"/>
          <w:sz w:val="19"/>
          <w:szCs w:val="19"/>
          <w:rtl w:val="0"/>
        </w:rPr>
        <w:t xml:space="preserve">pr</w:t>
      </w:r>
      <w:r w:rsidDel="00000000" w:rsidR="00000000" w:rsidRPr="00000000">
        <w:rPr>
          <w:rFonts w:ascii="Times New Roman" w:cs="Times New Roman" w:eastAsia="Times New Roman" w:hAnsi="Times New Roman"/>
          <w:color w:val="252525"/>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252525"/>
          <w:sz w:val="19"/>
          <w:szCs w:val="19"/>
          <w:rtl w:val="0"/>
        </w:rPr>
        <w:t xml:space="preserve">ues</w:t>
      </w:r>
      <w:r w:rsidDel="00000000" w:rsidR="00000000" w:rsidRPr="00000000">
        <w:rPr>
          <w:rFonts w:ascii="Times New Roman" w:cs="Times New Roman" w:eastAsia="Times New Roman" w:hAnsi="Times New Roman"/>
          <w:color w:val="131313"/>
          <w:sz w:val="19"/>
          <w:szCs w:val="19"/>
          <w:rtl w:val="0"/>
        </w:rPr>
        <w:t xml:space="preserve">ta n</w:t>
      </w:r>
      <w:r w:rsidDel="00000000" w:rsidR="00000000" w:rsidRPr="00000000">
        <w:rPr>
          <w:rFonts w:ascii="Times New Roman" w:cs="Times New Roman" w:eastAsia="Times New Roman" w:hAnsi="Times New Roman"/>
          <w:color w:val="252525"/>
          <w:sz w:val="19"/>
          <w:szCs w:val="19"/>
          <w:rtl w:val="0"/>
        </w:rPr>
        <w:t xml:space="preserve">ú</w:t>
      </w:r>
      <w:r w:rsidDel="00000000" w:rsidR="00000000" w:rsidRPr="00000000">
        <w:rPr>
          <w:rFonts w:ascii="Times New Roman" w:cs="Times New Roman" w:eastAsia="Times New Roman" w:hAnsi="Times New Roman"/>
          <w:color w:val="131313"/>
          <w:sz w:val="19"/>
          <w:szCs w:val="19"/>
          <w:rtl w:val="0"/>
        </w:rPr>
        <w:t xml:space="preserve">m</w:t>
      </w:r>
      <w:r w:rsidDel="00000000" w:rsidR="00000000" w:rsidRPr="00000000">
        <w:rPr>
          <w:rFonts w:ascii="Times New Roman" w:cs="Times New Roman" w:eastAsia="Times New Roman" w:hAnsi="Times New Roman"/>
          <w:color w:val="252525"/>
          <w:sz w:val="19"/>
          <w:szCs w:val="19"/>
          <w:rtl w:val="0"/>
        </w:rPr>
        <w:t xml:space="preserve">ero DOS </w:t>
      </w:r>
      <w:r w:rsidDel="00000000" w:rsidR="00000000" w:rsidRPr="00000000">
        <w:rPr>
          <w:rFonts w:ascii="Times New Roman" w:cs="Times New Roman" w:eastAsia="Times New Roman" w:hAnsi="Times New Roman"/>
          <w:color w:val="131313"/>
          <w:sz w:val="19"/>
          <w:szCs w:val="19"/>
          <w:rtl w:val="0"/>
        </w:rPr>
        <w:t xml:space="preserve">(</w:t>
      </w:r>
      <w:r w:rsidDel="00000000" w:rsidR="00000000" w:rsidRPr="00000000">
        <w:rPr>
          <w:rFonts w:ascii="Times New Roman" w:cs="Times New Roman" w:eastAsia="Times New Roman" w:hAnsi="Times New Roman"/>
          <w:color w:val="252525"/>
          <w:sz w:val="19"/>
          <w:szCs w:val="19"/>
          <w:rtl w:val="0"/>
        </w:rPr>
        <w:t xml:space="preserve">02) </w:t>
      </w:r>
      <w:r w:rsidDel="00000000" w:rsidR="00000000" w:rsidRPr="00000000">
        <w:rPr>
          <w:rFonts w:ascii="Times New Roman" w:cs="Times New Roman" w:eastAsia="Times New Roman" w:hAnsi="Times New Roman"/>
          <w:color w:val="131313"/>
          <w:sz w:val="19"/>
          <w:szCs w:val="19"/>
          <w:rtl w:val="0"/>
        </w:rPr>
        <w:t xml:space="preserve">c</w:t>
      </w:r>
      <w:r w:rsidDel="00000000" w:rsidR="00000000" w:rsidRPr="00000000">
        <w:rPr>
          <w:rFonts w:ascii="Times New Roman" w:cs="Times New Roman" w:eastAsia="Times New Roman" w:hAnsi="Times New Roman"/>
          <w:color w:val="252525"/>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m</w:t>
      </w:r>
      <w:r w:rsidDel="00000000" w:rsidR="00000000" w:rsidRPr="00000000">
        <w:rPr>
          <w:rFonts w:ascii="Times New Roman" w:cs="Times New Roman" w:eastAsia="Times New Roman" w:hAnsi="Times New Roman"/>
          <w:color w:val="252525"/>
          <w:sz w:val="19"/>
          <w:szCs w:val="19"/>
          <w:rtl w:val="0"/>
        </w:rPr>
        <w:t xml:space="preserve">o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a q</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252525"/>
          <w:sz w:val="19"/>
          <w:szCs w:val="19"/>
          <w:rtl w:val="0"/>
        </w:rPr>
        <w:t xml:space="preserve">e en</w:t>
      </w:r>
      <w:r w:rsidDel="00000000" w:rsidR="00000000" w:rsidRPr="00000000">
        <w:rPr>
          <w:rFonts w:ascii="Times New Roman" w:cs="Times New Roman" w:eastAsia="Times New Roman" w:hAnsi="Times New Roman"/>
          <w:color w:val="131313"/>
          <w:sz w:val="19"/>
          <w:szCs w:val="19"/>
          <w:rtl w:val="0"/>
        </w:rPr>
        <w:t xml:space="preserve">ti</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de </w:t>
      </w:r>
      <w:r w:rsidDel="00000000" w:rsidR="00000000" w:rsidRPr="00000000">
        <w:rPr>
          <w:rFonts w:ascii="Times New Roman" w:cs="Times New Roman" w:eastAsia="Times New Roman" w:hAnsi="Times New Roman"/>
          <w:color w:val="131313"/>
          <w:sz w:val="19"/>
          <w:szCs w:val="19"/>
          <w:rtl w:val="0"/>
        </w:rPr>
        <w:t xml:space="preserve">qu</w:t>
      </w:r>
      <w:r w:rsidDel="00000000" w:rsidR="00000000" w:rsidRPr="00000000">
        <w:rPr>
          <w:rFonts w:ascii="Times New Roman" w:cs="Times New Roman" w:eastAsia="Times New Roman" w:hAnsi="Times New Roman"/>
          <w:color w:val="252525"/>
          <w:sz w:val="19"/>
          <w:szCs w:val="19"/>
          <w:rtl w:val="0"/>
        </w:rPr>
        <w:t xml:space="preserve">e </w:t>
      </w:r>
      <w:r w:rsidDel="00000000" w:rsidR="00000000" w:rsidRPr="00000000">
        <w:rPr>
          <w:rFonts w:ascii="Times New Roman" w:cs="Times New Roman" w:eastAsia="Times New Roman" w:hAnsi="Times New Roman"/>
          <w:color w:val="131313"/>
          <w:sz w:val="19"/>
          <w:szCs w:val="19"/>
          <w:rtl w:val="0"/>
        </w:rPr>
        <w:t xml:space="preserve">m</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j</w:t>
      </w:r>
      <w:r w:rsidDel="00000000" w:rsidR="00000000" w:rsidRPr="00000000">
        <w:rPr>
          <w:rFonts w:ascii="Times New Roman" w:cs="Times New Roman" w:eastAsia="Times New Roman" w:hAnsi="Times New Roman"/>
          <w:color w:val="252525"/>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r </w:t>
      </w:r>
      <w:r w:rsidDel="00000000" w:rsidR="00000000" w:rsidRPr="00000000">
        <w:rPr>
          <w:rFonts w:ascii="Times New Roman" w:cs="Times New Roman" w:eastAsia="Times New Roman" w:hAnsi="Times New Roman"/>
          <w:color w:val="252525"/>
          <w:sz w:val="19"/>
          <w:szCs w:val="19"/>
          <w:rtl w:val="0"/>
        </w:rPr>
        <w:t xml:space="preserve">se </w:t>
      </w:r>
      <w:r w:rsidDel="00000000" w:rsidR="00000000" w:rsidRPr="00000000">
        <w:rPr>
          <w:rFonts w:ascii="Times New Roman" w:cs="Times New Roman" w:eastAsia="Times New Roman" w:hAnsi="Times New Roman"/>
          <w:color w:val="131313"/>
          <w:sz w:val="19"/>
          <w:szCs w:val="19"/>
          <w:rtl w:val="0"/>
        </w:rPr>
        <w:t xml:space="preserve">a</w:t>
      </w:r>
      <w:r w:rsidDel="00000000" w:rsidR="00000000" w:rsidRPr="00000000">
        <w:rPr>
          <w:rFonts w:ascii="Times New Roman" w:cs="Times New Roman" w:eastAsia="Times New Roman" w:hAnsi="Times New Roman"/>
          <w:color w:val="252525"/>
          <w:sz w:val="19"/>
          <w:szCs w:val="19"/>
          <w:rtl w:val="0"/>
        </w:rPr>
        <w:t xml:space="preserve">dec</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252525"/>
          <w:sz w:val="19"/>
          <w:szCs w:val="19"/>
          <w:rtl w:val="0"/>
        </w:rPr>
        <w:t xml:space="preserve">a a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as </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ecesi</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es de</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52525"/>
          <w:sz w:val="19"/>
          <w:szCs w:val="19"/>
          <w:rtl w:val="0"/>
        </w:rPr>
        <w:t xml:space="preserve">sect</w:t>
      </w:r>
      <w:r w:rsidDel="00000000" w:rsidR="00000000" w:rsidRPr="00000000">
        <w:rPr>
          <w:rFonts w:ascii="Times New Roman" w:cs="Times New Roman" w:eastAsia="Times New Roman" w:hAnsi="Times New Roman"/>
          <w:color w:val="131313"/>
          <w:sz w:val="19"/>
          <w:szCs w:val="19"/>
          <w:rtl w:val="0"/>
        </w:rPr>
        <w:t xml:space="preserve">or.  </w:t>
      </w:r>
      <w:r w:rsidDel="00000000" w:rsidR="00000000" w:rsidRPr="00000000">
        <w:rPr>
          <w:rFonts w:ascii="Times New Roman" w:cs="Times New Roman" w:eastAsia="Times New Roman" w:hAnsi="Times New Roman"/>
          <w:color w:val="252525"/>
          <w:sz w:val="19"/>
          <w:szCs w:val="19"/>
          <w:rtl w:val="0"/>
        </w:rPr>
        <w:t xml:space="preserve">Y so</w:t>
      </w:r>
      <w:r w:rsidDel="00000000" w:rsidR="00000000" w:rsidRPr="00000000">
        <w:rPr>
          <w:rFonts w:ascii="Times New Roman" w:cs="Times New Roman" w:eastAsia="Times New Roman" w:hAnsi="Times New Roman"/>
          <w:color w:val="131313"/>
          <w:sz w:val="19"/>
          <w:szCs w:val="19"/>
          <w:rtl w:val="0"/>
        </w:rPr>
        <w:t xml:space="preserve">li</w:t>
      </w:r>
      <w:r w:rsidDel="00000000" w:rsidR="00000000" w:rsidRPr="00000000">
        <w:rPr>
          <w:rFonts w:ascii="Times New Roman" w:cs="Times New Roman" w:eastAsia="Times New Roman" w:hAnsi="Times New Roman"/>
          <w:color w:val="252525"/>
          <w:sz w:val="19"/>
          <w:szCs w:val="19"/>
          <w:rtl w:val="0"/>
        </w:rPr>
        <w:t xml:space="preserve">c</w:t>
      </w:r>
      <w:r w:rsidDel="00000000" w:rsidR="00000000" w:rsidRPr="00000000">
        <w:rPr>
          <w:rFonts w:ascii="Times New Roman" w:cs="Times New Roman" w:eastAsia="Times New Roman" w:hAnsi="Times New Roman"/>
          <w:color w:val="131313"/>
          <w:sz w:val="19"/>
          <w:szCs w:val="19"/>
          <w:rtl w:val="0"/>
        </w:rPr>
        <w:t xml:space="preserve">it</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do se </w:t>
      </w:r>
      <w:r w:rsidDel="00000000" w:rsidR="00000000" w:rsidRPr="00000000">
        <w:rPr>
          <w:rFonts w:ascii="Times New Roman" w:cs="Times New Roman" w:eastAsia="Times New Roman" w:hAnsi="Times New Roman"/>
          <w:color w:val="131313"/>
          <w:sz w:val="19"/>
          <w:szCs w:val="19"/>
          <w:rtl w:val="0"/>
        </w:rPr>
        <w:t xml:space="preserve">m</w:t>
      </w:r>
      <w:r w:rsidDel="00000000" w:rsidR="00000000" w:rsidRPr="00000000">
        <w:rPr>
          <w:rFonts w:ascii="Times New Roman" w:cs="Times New Roman" w:eastAsia="Times New Roman" w:hAnsi="Times New Roman"/>
          <w:color w:val="252525"/>
          <w:sz w:val="19"/>
          <w:szCs w:val="19"/>
          <w:rtl w:val="0"/>
        </w:rPr>
        <w:t xml:space="preserve">odifiq</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252525"/>
          <w:sz w:val="19"/>
          <w:szCs w:val="19"/>
          <w:rtl w:val="0"/>
        </w:rPr>
        <w:t xml:space="preserve">e  e</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404040"/>
          <w:sz w:val="19"/>
          <w:szCs w:val="19"/>
          <w:rtl w:val="0"/>
        </w:rPr>
        <w:t xml:space="preserve">"</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ope .</w:t>
      </w:r>
      <w:r w:rsidDel="00000000" w:rsidR="00000000" w:rsidRPr="00000000">
        <w:rPr>
          <w:rFonts w:ascii="Times New Roman" w:cs="Times New Roman" w:eastAsia="Times New Roman" w:hAnsi="Times New Roman"/>
          <w:color w:val="404040"/>
          <w:sz w:val="19"/>
          <w:szCs w:val="19"/>
          <w:rtl w:val="0"/>
        </w:rPr>
        <w:t xml:space="preserve">. </w:t>
      </w:r>
      <w:r w:rsidDel="00000000" w:rsidR="00000000" w:rsidRPr="00000000">
        <w:rPr>
          <w:rFonts w:ascii="Times New Roman" w:cs="Times New Roman" w:eastAsia="Times New Roman" w:hAnsi="Times New Roman"/>
          <w:color w:val="252525"/>
          <w:sz w:val="19"/>
          <w:szCs w:val="19"/>
          <w:rtl w:val="0"/>
        </w:rPr>
        <w:t xml:space="preserve">de ca</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ego</w:t>
      </w:r>
      <w:r w:rsidDel="00000000" w:rsidR="00000000" w:rsidRPr="00000000">
        <w:rPr>
          <w:rFonts w:ascii="Times New Roman" w:cs="Times New Roman" w:eastAsia="Times New Roman" w:hAnsi="Times New Roman"/>
          <w:color w:val="131313"/>
          <w:sz w:val="19"/>
          <w:szCs w:val="19"/>
          <w:rtl w:val="0"/>
        </w:rPr>
        <w:t xml:space="preserve">rí</w:t>
      </w:r>
      <w:r w:rsidDel="00000000" w:rsidR="00000000" w:rsidRPr="00000000">
        <w:rPr>
          <w:rFonts w:ascii="Times New Roman" w:cs="Times New Roman" w:eastAsia="Times New Roman" w:hAnsi="Times New Roman"/>
          <w:color w:val="252525"/>
          <w:sz w:val="19"/>
          <w:szCs w:val="19"/>
          <w:rtl w:val="0"/>
        </w:rPr>
        <w:t xml:space="preserve">as </w:t>
      </w:r>
      <w:r w:rsidDel="00000000" w:rsidR="00000000" w:rsidRPr="00000000">
        <w:rPr>
          <w:rFonts w:ascii="Times New Roman" w:cs="Times New Roman" w:eastAsia="Times New Roman" w:hAnsi="Times New Roman"/>
          <w:color w:val="131313"/>
          <w:sz w:val="19"/>
          <w:szCs w:val="19"/>
          <w:rtl w:val="0"/>
        </w:rPr>
        <w:t xml:space="preserve">h</w:t>
      </w:r>
      <w:r w:rsidDel="00000000" w:rsidR="00000000" w:rsidRPr="00000000">
        <w:rPr>
          <w:rFonts w:ascii="Times New Roman" w:cs="Times New Roman" w:eastAsia="Times New Roman" w:hAnsi="Times New Roman"/>
          <w:color w:val="252525"/>
          <w:sz w:val="19"/>
          <w:szCs w:val="19"/>
          <w:rtl w:val="0"/>
        </w:rPr>
        <w:t xml:space="preserve">ast</w:t>
      </w:r>
      <w:r w:rsidDel="00000000" w:rsidR="00000000" w:rsidRPr="00000000">
        <w:rPr>
          <w:rFonts w:ascii="Times New Roman" w:cs="Times New Roman" w:eastAsia="Times New Roman" w:hAnsi="Times New Roman"/>
          <w:color w:val="131313"/>
          <w:sz w:val="19"/>
          <w:szCs w:val="19"/>
          <w:rtl w:val="0"/>
        </w:rPr>
        <w:t xml:space="preserve">a la </w:t>
      </w:r>
      <w:r w:rsidDel="00000000" w:rsidR="00000000" w:rsidRPr="00000000">
        <w:rPr>
          <w:rFonts w:ascii="Times New Roman" w:cs="Times New Roman" w:eastAsia="Times New Roman" w:hAnsi="Times New Roman"/>
          <w:color w:val="252525"/>
          <w:sz w:val="19"/>
          <w:szCs w:val="19"/>
          <w:rtl w:val="0"/>
        </w:rPr>
        <w:t xml:space="preserve">Ca</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g</w:t>
      </w:r>
      <w:r w:rsidDel="00000000" w:rsidR="00000000" w:rsidRPr="00000000">
        <w:rPr>
          <w:rFonts w:ascii="Times New Roman" w:cs="Times New Roman" w:eastAsia="Times New Roman" w:hAnsi="Times New Roman"/>
          <w:color w:val="252525"/>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52525"/>
          <w:sz w:val="19"/>
          <w:szCs w:val="19"/>
          <w:rtl w:val="0"/>
        </w:rPr>
        <w:t xml:space="preserve">ía 23</w:t>
      </w:r>
      <w:r w:rsidDel="00000000" w:rsidR="00000000" w:rsidRPr="00000000">
        <w:rPr>
          <w:rFonts w:ascii="Times New Roman" w:cs="Times New Roman" w:eastAsia="Times New Roman" w:hAnsi="Times New Roman"/>
          <w:color w:val="131313"/>
          <w:sz w:val="19"/>
          <w:szCs w:val="19"/>
          <w:rtl w:val="0"/>
        </w:rPr>
        <w:t xml:space="preserve">.</w:t>
      </w:r>
      <w:r w:rsidDel="00000000" w:rsidR="00000000" w:rsidRPr="00000000">
        <w:rPr>
          <w:rtl w:val="0"/>
        </w:rPr>
      </w:r>
    </w:p>
    <w:p w:rsidR="00000000" w:rsidDel="00000000" w:rsidP="00000000" w:rsidRDefault="00000000" w:rsidRPr="00000000" w14:paraId="00000FDF">
      <w:pPr>
        <w:spacing w:line="180" w:lineRule="auto"/>
        <w:ind w:left="1278" w:right="2017"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31313"/>
          <w:sz w:val="17"/>
          <w:szCs w:val="17"/>
          <w:rtl w:val="0"/>
        </w:rPr>
        <w:t xml:space="preserve">De</w:t>
      </w:r>
      <w:r w:rsidDel="00000000" w:rsidR="00000000" w:rsidRPr="00000000">
        <w:rPr>
          <w:rFonts w:ascii="Times New Roman" w:cs="Times New Roman" w:eastAsia="Times New Roman" w:hAnsi="Times New Roman"/>
          <w:color w:val="252525"/>
          <w:sz w:val="17"/>
          <w:szCs w:val="17"/>
          <w:rtl w:val="0"/>
        </w:rPr>
        <w:t xml:space="preserve">s</w:t>
      </w:r>
      <w:r w:rsidDel="00000000" w:rsidR="00000000" w:rsidRPr="00000000">
        <w:rPr>
          <w:rFonts w:ascii="Times New Roman" w:cs="Times New Roman" w:eastAsia="Times New Roman" w:hAnsi="Times New Roman"/>
          <w:color w:val="131313"/>
          <w:sz w:val="17"/>
          <w:szCs w:val="17"/>
          <w:rtl w:val="0"/>
        </w:rPr>
        <w:t xml:space="preserve">pué</w:t>
      </w:r>
      <w:r w:rsidDel="00000000" w:rsidR="00000000" w:rsidRPr="00000000">
        <w:rPr>
          <w:rFonts w:ascii="Times New Roman" w:cs="Times New Roman" w:eastAsia="Times New Roman" w:hAnsi="Times New Roman"/>
          <w:color w:val="252525"/>
          <w:sz w:val="17"/>
          <w:szCs w:val="17"/>
          <w:rtl w:val="0"/>
        </w:rPr>
        <w:t xml:space="preserve">s  </w:t>
      </w:r>
      <w:r w:rsidDel="00000000" w:rsidR="00000000" w:rsidRPr="00000000">
        <w:rPr>
          <w:rFonts w:ascii="Times New Roman" w:cs="Times New Roman" w:eastAsia="Times New Roman" w:hAnsi="Times New Roman"/>
          <w:color w:val="252525"/>
          <w:sz w:val="19"/>
          <w:szCs w:val="19"/>
          <w:rtl w:val="0"/>
        </w:rPr>
        <w:t xml:space="preserve">v</w:t>
      </w:r>
      <w:r w:rsidDel="00000000" w:rsidR="00000000" w:rsidRPr="00000000">
        <w:rPr>
          <w:rFonts w:ascii="Times New Roman" w:cs="Times New Roman" w:eastAsia="Times New Roman" w:hAnsi="Times New Roman"/>
          <w:color w:val="131313"/>
          <w:sz w:val="19"/>
          <w:szCs w:val="19"/>
          <w:rtl w:val="0"/>
        </w:rPr>
        <w:t xml:space="preserve">uel</w:t>
      </w:r>
      <w:r w:rsidDel="00000000" w:rsidR="00000000" w:rsidRPr="00000000">
        <w:rPr>
          <w:rFonts w:ascii="Times New Roman" w:cs="Times New Roman" w:eastAsia="Times New Roman" w:hAnsi="Times New Roman"/>
          <w:color w:val="252525"/>
          <w:sz w:val="19"/>
          <w:szCs w:val="19"/>
          <w:rtl w:val="0"/>
        </w:rPr>
        <w:t xml:space="preserve">v</w:t>
      </w:r>
      <w:r w:rsidDel="00000000" w:rsidR="00000000" w:rsidRPr="00000000">
        <w:rPr>
          <w:rFonts w:ascii="Times New Roman" w:cs="Times New Roman" w:eastAsia="Times New Roman" w:hAnsi="Times New Roman"/>
          <w:color w:val="131313"/>
          <w:sz w:val="19"/>
          <w:szCs w:val="19"/>
          <w:rtl w:val="0"/>
        </w:rPr>
        <w:t xml:space="preserve">e </w:t>
      </w:r>
      <w:r w:rsidDel="00000000" w:rsidR="00000000" w:rsidRPr="00000000">
        <w:rPr>
          <w:rFonts w:ascii="Times New Roman" w:cs="Times New Roman" w:eastAsia="Times New Roman" w:hAnsi="Times New Roman"/>
          <w:color w:val="252525"/>
          <w:sz w:val="17"/>
          <w:szCs w:val="17"/>
          <w:rtl w:val="0"/>
        </w:rPr>
        <w:t xml:space="preserve">u </w:t>
      </w:r>
      <w:r w:rsidDel="00000000" w:rsidR="00000000" w:rsidRPr="00000000">
        <w:rPr>
          <w:rFonts w:ascii="Times New Roman" w:cs="Times New Roman" w:eastAsia="Times New Roman" w:hAnsi="Times New Roman"/>
          <w:color w:val="131313"/>
          <w:sz w:val="19"/>
          <w:szCs w:val="19"/>
          <w:rtl w:val="0"/>
        </w:rPr>
        <w:t xml:space="preserve">int</w:t>
      </w:r>
      <w:r w:rsidDel="00000000" w:rsidR="00000000" w:rsidRPr="00000000">
        <w:rPr>
          <w:rFonts w:ascii="Times New Roman" w:cs="Times New Roman" w:eastAsia="Times New Roman" w:hAnsi="Times New Roman"/>
          <w:color w:val="252525"/>
          <w:sz w:val="19"/>
          <w:szCs w:val="19"/>
          <w:rtl w:val="0"/>
        </w:rPr>
        <w:t xml:space="preserve">erve</w:t>
      </w:r>
      <w:r w:rsidDel="00000000" w:rsidR="00000000" w:rsidRPr="00000000">
        <w:rPr>
          <w:rFonts w:ascii="Times New Roman" w:cs="Times New Roman" w:eastAsia="Times New Roman" w:hAnsi="Times New Roman"/>
          <w:color w:val="131313"/>
          <w:sz w:val="19"/>
          <w:szCs w:val="19"/>
          <w:rtl w:val="0"/>
        </w:rPr>
        <w:t xml:space="preserve">nir  </w:t>
      </w:r>
      <w:r w:rsidDel="00000000" w:rsidR="00000000" w:rsidRPr="00000000">
        <w:rPr>
          <w:rFonts w:ascii="Times New Roman" w:cs="Times New Roman" w:eastAsia="Times New Roman" w:hAnsi="Times New Roman"/>
          <w:color w:val="252525"/>
          <w:sz w:val="17"/>
          <w:szCs w:val="17"/>
          <w:rtl w:val="0"/>
        </w:rPr>
        <w:t xml:space="preserve">A</w:t>
      </w:r>
      <w:r w:rsidDel="00000000" w:rsidR="00000000" w:rsidRPr="00000000">
        <w:rPr>
          <w:rFonts w:ascii="Times New Roman" w:cs="Times New Roman" w:eastAsia="Times New Roman" w:hAnsi="Times New Roman"/>
          <w:color w:val="131313"/>
          <w:sz w:val="17"/>
          <w:szCs w:val="17"/>
          <w:rtl w:val="0"/>
        </w:rPr>
        <w:t xml:space="preserve">T</w:t>
      </w:r>
      <w:r w:rsidDel="00000000" w:rsidR="00000000" w:rsidRPr="00000000">
        <w:rPr>
          <w:rFonts w:ascii="Times New Roman" w:cs="Times New Roman" w:eastAsia="Times New Roman" w:hAnsi="Times New Roman"/>
          <w:color w:val="252525"/>
          <w:sz w:val="17"/>
          <w:szCs w:val="17"/>
          <w:rtl w:val="0"/>
        </w:rPr>
        <w:t xml:space="preserve">E  </w:t>
      </w:r>
      <w:r w:rsidDel="00000000" w:rsidR="00000000" w:rsidRPr="00000000">
        <w:rPr>
          <w:rFonts w:ascii="Arial" w:cs="Arial" w:eastAsia="Arial" w:hAnsi="Arial"/>
          <w:color w:val="252525"/>
          <w:sz w:val="17"/>
          <w:szCs w:val="17"/>
          <w:rtl w:val="0"/>
        </w:rPr>
        <w:t xml:space="preserve">y </w:t>
      </w:r>
      <w:r w:rsidDel="00000000" w:rsidR="00000000" w:rsidRPr="00000000">
        <w:rPr>
          <w:rFonts w:ascii="Times New Roman" w:cs="Times New Roman" w:eastAsia="Times New Roman" w:hAnsi="Times New Roman"/>
          <w:color w:val="131313"/>
          <w:sz w:val="17"/>
          <w:szCs w:val="17"/>
          <w:rtl w:val="0"/>
        </w:rPr>
        <w:t xml:space="preserve">m</w:t>
      </w:r>
      <w:r w:rsidDel="00000000" w:rsidR="00000000" w:rsidRPr="00000000">
        <w:rPr>
          <w:rFonts w:ascii="Times New Roman" w:cs="Times New Roman" w:eastAsia="Times New Roman" w:hAnsi="Times New Roman"/>
          <w:color w:val="252525"/>
          <w:sz w:val="17"/>
          <w:szCs w:val="17"/>
          <w:rtl w:val="0"/>
        </w:rPr>
        <w:t xml:space="preserve">a</w:t>
      </w:r>
      <w:r w:rsidDel="00000000" w:rsidR="00000000" w:rsidRPr="00000000">
        <w:rPr>
          <w:rFonts w:ascii="Times New Roman" w:cs="Times New Roman" w:eastAsia="Times New Roman" w:hAnsi="Times New Roman"/>
          <w:color w:val="131313"/>
          <w:sz w:val="17"/>
          <w:szCs w:val="17"/>
          <w:rtl w:val="0"/>
        </w:rPr>
        <w:t xml:space="preserve">n</w:t>
      </w:r>
      <w:r w:rsidDel="00000000" w:rsidR="00000000" w:rsidRPr="00000000">
        <w:rPr>
          <w:rFonts w:ascii="Times New Roman" w:cs="Times New Roman" w:eastAsia="Times New Roman" w:hAnsi="Times New Roman"/>
          <w:color w:val="252525"/>
          <w:sz w:val="17"/>
          <w:szCs w:val="17"/>
          <w:rtl w:val="0"/>
        </w:rPr>
        <w:t xml:space="preserve">ifes</w:t>
      </w:r>
      <w:r w:rsidDel="00000000" w:rsidR="00000000" w:rsidRPr="00000000">
        <w:rPr>
          <w:rFonts w:ascii="Times New Roman" w:cs="Times New Roman" w:eastAsia="Times New Roman" w:hAnsi="Times New Roman"/>
          <w:color w:val="404040"/>
          <w:sz w:val="17"/>
          <w:szCs w:val="17"/>
          <w:rtl w:val="0"/>
        </w:rPr>
        <w:t xml:space="preserve">t</w:t>
      </w:r>
      <w:r w:rsidDel="00000000" w:rsidR="00000000" w:rsidRPr="00000000">
        <w:rPr>
          <w:rFonts w:ascii="Times New Roman" w:cs="Times New Roman" w:eastAsia="Times New Roman" w:hAnsi="Times New Roman"/>
          <w:color w:val="252525"/>
          <w:sz w:val="17"/>
          <w:szCs w:val="17"/>
          <w:rtl w:val="0"/>
        </w:rPr>
        <w:t xml:space="preserve">ó  </w:t>
      </w:r>
      <w:r w:rsidDel="00000000" w:rsidR="00000000" w:rsidRPr="00000000">
        <w:rPr>
          <w:rFonts w:ascii="Times New Roman" w:cs="Times New Roman" w:eastAsia="Times New Roman" w:hAnsi="Times New Roman"/>
          <w:color w:val="131313"/>
          <w:sz w:val="19"/>
          <w:szCs w:val="19"/>
          <w:rtl w:val="0"/>
        </w:rPr>
        <w:t xml:space="preserve">qu</w:t>
      </w:r>
      <w:r w:rsidDel="00000000" w:rsidR="00000000" w:rsidRPr="00000000">
        <w:rPr>
          <w:rFonts w:ascii="Times New Roman" w:cs="Times New Roman" w:eastAsia="Times New Roman" w:hAnsi="Times New Roman"/>
          <w:color w:val="252525"/>
          <w:sz w:val="19"/>
          <w:szCs w:val="19"/>
          <w:rtl w:val="0"/>
        </w:rPr>
        <w:t xml:space="preserve">e se v</w:t>
      </w:r>
      <w:r w:rsidDel="00000000" w:rsidR="00000000" w:rsidRPr="00000000">
        <w:rPr>
          <w:rFonts w:ascii="Times New Roman" w:cs="Times New Roman" w:eastAsia="Times New Roman" w:hAnsi="Times New Roman"/>
          <w:color w:val="131313"/>
          <w:sz w:val="19"/>
          <w:szCs w:val="19"/>
          <w:rtl w:val="0"/>
        </w:rPr>
        <w:t xml:space="preserve">ienen r</w:t>
      </w:r>
      <w:r w:rsidDel="00000000" w:rsidR="00000000" w:rsidRPr="00000000">
        <w:rPr>
          <w:rFonts w:ascii="Times New Roman" w:cs="Times New Roman" w:eastAsia="Times New Roman" w:hAnsi="Times New Roman"/>
          <w:color w:val="252525"/>
          <w:sz w:val="19"/>
          <w:szCs w:val="19"/>
          <w:rtl w:val="0"/>
        </w:rPr>
        <w:t xml:space="preserve">ea</w:t>
      </w:r>
      <w:r w:rsidDel="00000000" w:rsidR="00000000" w:rsidRPr="00000000">
        <w:rPr>
          <w:rFonts w:ascii="Times New Roman" w:cs="Times New Roman" w:eastAsia="Times New Roman" w:hAnsi="Times New Roman"/>
          <w:color w:val="131313"/>
          <w:sz w:val="19"/>
          <w:szCs w:val="19"/>
          <w:rtl w:val="0"/>
        </w:rPr>
        <w:t xml:space="preserve">liz</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do  po</w:t>
      </w:r>
      <w:r w:rsidDel="00000000" w:rsidR="00000000" w:rsidRPr="00000000">
        <w:rPr>
          <w:rFonts w:ascii="Times New Roman" w:cs="Times New Roman" w:eastAsia="Times New Roman" w:hAnsi="Times New Roman"/>
          <w:color w:val="131313"/>
          <w:sz w:val="19"/>
          <w:szCs w:val="19"/>
          <w:rtl w:val="0"/>
        </w:rPr>
        <w:t xml:space="preserve">r </w:t>
      </w:r>
      <w:r w:rsidDel="00000000" w:rsidR="00000000" w:rsidRPr="00000000">
        <w:rPr>
          <w:rFonts w:ascii="Times New Roman" w:cs="Times New Roman" w:eastAsia="Times New Roman" w:hAnsi="Times New Roman"/>
          <w:color w:val="252525"/>
          <w:sz w:val="13"/>
          <w:szCs w:val="13"/>
          <w:rtl w:val="0"/>
        </w:rPr>
        <w:t xml:space="preserve">Sl</w:t>
      </w:r>
      <w:r w:rsidDel="00000000" w:rsidR="00000000" w:rsidRPr="00000000">
        <w:rPr>
          <w:rFonts w:ascii="Times New Roman" w:cs="Times New Roman" w:eastAsia="Times New Roman" w:hAnsi="Times New Roman"/>
          <w:color w:val="131313"/>
          <w:sz w:val="13"/>
          <w:szCs w:val="13"/>
          <w:rtl w:val="0"/>
        </w:rPr>
        <w:t xml:space="preserve">l   </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rt</w:t>
      </w:r>
      <w:r w:rsidDel="00000000" w:rsidR="00000000" w:rsidRPr="00000000">
        <w:rPr>
          <w:rFonts w:ascii="Times New Roman" w:cs="Times New Roman" w:eastAsia="Times New Roman" w:hAnsi="Times New Roman"/>
          <w:color w:val="252525"/>
          <w:sz w:val="19"/>
          <w:szCs w:val="19"/>
          <w:rtl w:val="0"/>
        </w:rPr>
        <w:t xml:space="preserve">e acc</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one</w:t>
      </w:r>
      <w:r w:rsidDel="00000000" w:rsidR="00000000" w:rsidRPr="00000000">
        <w:rPr>
          <w:rFonts w:ascii="Times New Roman" w:cs="Times New Roman" w:eastAsia="Times New Roman" w:hAnsi="Times New Roman"/>
          <w:color w:val="404040"/>
          <w:sz w:val="19"/>
          <w:szCs w:val="19"/>
          <w:rtl w:val="0"/>
        </w:rPr>
        <w:t xml:space="preserve">s</w:t>
      </w:r>
      <w:r w:rsidDel="00000000" w:rsidR="00000000" w:rsidRPr="00000000">
        <w:rPr>
          <w:rtl w:val="0"/>
        </w:rPr>
      </w:r>
    </w:p>
    <w:p w:rsidR="00000000" w:rsidDel="00000000" w:rsidP="00000000" w:rsidRDefault="00000000" w:rsidRPr="00000000" w14:paraId="00000FE0">
      <w:pPr>
        <w:spacing w:before="6" w:line="100" w:lineRule="auto"/>
        <w:jc w:val="left"/>
        <w:rPr>
          <w:sz w:val="10"/>
          <w:szCs w:val="10"/>
        </w:rPr>
      </w:pPr>
      <w:r w:rsidDel="00000000" w:rsidR="00000000" w:rsidRPr="00000000">
        <w:rPr>
          <w:rtl w:val="0"/>
        </w:rPr>
      </w:r>
    </w:p>
    <w:p w:rsidR="00000000" w:rsidDel="00000000" w:rsidP="00000000" w:rsidRDefault="00000000" w:rsidRPr="00000000" w14:paraId="00000FE1">
      <w:pPr>
        <w:ind w:left="1278" w:right="201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en</w:t>
      </w:r>
      <w:r w:rsidDel="00000000" w:rsidR="00000000" w:rsidRPr="00000000">
        <w:rPr>
          <w:rFonts w:ascii="Times New Roman" w:cs="Times New Roman" w:eastAsia="Times New Roman" w:hAnsi="Times New Roman"/>
          <w:color w:val="131313"/>
          <w:sz w:val="19"/>
          <w:szCs w:val="19"/>
          <w:rtl w:val="0"/>
        </w:rPr>
        <w:t xml:space="preserve">di</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nt</w:t>
      </w:r>
      <w:r w:rsidDel="00000000" w:rsidR="00000000" w:rsidRPr="00000000">
        <w:rPr>
          <w:rFonts w:ascii="Times New Roman" w:cs="Times New Roman" w:eastAsia="Times New Roman" w:hAnsi="Times New Roman"/>
          <w:color w:val="252525"/>
          <w:sz w:val="19"/>
          <w:szCs w:val="19"/>
          <w:rtl w:val="0"/>
        </w:rPr>
        <w:t xml:space="preserve">es  </w:t>
      </w:r>
      <w:r w:rsidDel="00000000" w:rsidR="00000000" w:rsidRPr="00000000">
        <w:rPr>
          <w:rFonts w:ascii="Times New Roman" w:cs="Times New Roman" w:eastAsia="Times New Roman" w:hAnsi="Times New Roman"/>
          <w:color w:val="131313"/>
          <w:sz w:val="19"/>
          <w:szCs w:val="19"/>
          <w:rtl w:val="0"/>
        </w:rPr>
        <w:t xml:space="preserve">al  </w:t>
      </w:r>
      <w:r w:rsidDel="00000000" w:rsidR="00000000" w:rsidRPr="00000000">
        <w:rPr>
          <w:rFonts w:ascii="Times New Roman" w:cs="Times New Roman" w:eastAsia="Times New Roman" w:hAnsi="Times New Roman"/>
          <w:color w:val="252525"/>
          <w:sz w:val="19"/>
          <w:szCs w:val="19"/>
          <w:rtl w:val="0"/>
        </w:rPr>
        <w:t xml:space="preserve">reco</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oci</w:t>
      </w:r>
      <w:r w:rsidDel="00000000" w:rsidR="00000000" w:rsidRPr="00000000">
        <w:rPr>
          <w:rFonts w:ascii="Times New Roman" w:cs="Times New Roman" w:eastAsia="Times New Roman" w:hAnsi="Times New Roman"/>
          <w:color w:val="131313"/>
          <w:sz w:val="19"/>
          <w:szCs w:val="19"/>
          <w:rtl w:val="0"/>
        </w:rPr>
        <w:t xml:space="preserve">m</w:t>
      </w:r>
      <w:r w:rsidDel="00000000" w:rsidR="00000000" w:rsidRPr="00000000">
        <w:rPr>
          <w:rFonts w:ascii="Times New Roman" w:cs="Times New Roman" w:eastAsia="Times New Roman" w:hAnsi="Times New Roman"/>
          <w:color w:val="252525"/>
          <w:sz w:val="19"/>
          <w:szCs w:val="19"/>
          <w:rtl w:val="0"/>
        </w:rPr>
        <w:t xml:space="preserve">ie</w:t>
      </w:r>
      <w:r w:rsidDel="00000000" w:rsidR="00000000" w:rsidRPr="00000000">
        <w:rPr>
          <w:rFonts w:ascii="Times New Roman" w:cs="Times New Roman" w:eastAsia="Times New Roman" w:hAnsi="Times New Roman"/>
          <w:color w:val="131313"/>
          <w:sz w:val="19"/>
          <w:szCs w:val="19"/>
          <w:rtl w:val="0"/>
        </w:rPr>
        <w:t xml:space="preserve">nt</w:t>
      </w:r>
      <w:r w:rsidDel="00000000" w:rsidR="00000000" w:rsidRPr="00000000">
        <w:rPr>
          <w:rFonts w:ascii="Times New Roman" w:cs="Times New Roman" w:eastAsia="Times New Roman" w:hAnsi="Times New Roman"/>
          <w:color w:val="252525"/>
          <w:sz w:val="19"/>
          <w:szCs w:val="19"/>
          <w:rtl w:val="0"/>
        </w:rPr>
        <w:t xml:space="preserve">o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e </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n  ca</w:t>
      </w:r>
      <w:r w:rsidDel="00000000" w:rsidR="00000000" w:rsidRPr="00000000">
        <w:rPr>
          <w:rFonts w:ascii="Times New Roman" w:cs="Times New Roman" w:eastAsia="Times New Roman" w:hAnsi="Times New Roman"/>
          <w:color w:val="131313"/>
          <w:sz w:val="19"/>
          <w:szCs w:val="19"/>
          <w:rtl w:val="0"/>
        </w:rPr>
        <w:t xml:space="preserve">rr</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ra </w:t>
      </w:r>
      <w:r w:rsidDel="00000000" w:rsidR="00000000" w:rsidRPr="00000000">
        <w:rPr>
          <w:rFonts w:ascii="Times New Roman" w:cs="Times New Roman" w:eastAsia="Times New Roman" w:hAnsi="Times New Roman"/>
          <w:color w:val="252525"/>
          <w:sz w:val="19"/>
          <w:szCs w:val="19"/>
          <w:rtl w:val="0"/>
        </w:rPr>
        <w:t xml:space="preserve">adm</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n</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stra</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iva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e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os  co</w:t>
      </w:r>
      <w:r w:rsidDel="00000000" w:rsidR="00000000" w:rsidRPr="00000000">
        <w:rPr>
          <w:rFonts w:ascii="Times New Roman" w:cs="Times New Roman" w:eastAsia="Times New Roman" w:hAnsi="Times New Roman"/>
          <w:color w:val="131313"/>
          <w:sz w:val="19"/>
          <w:szCs w:val="19"/>
          <w:rtl w:val="0"/>
        </w:rPr>
        <w:t xml:space="preserve">m</w:t>
      </w:r>
      <w:r w:rsidDel="00000000" w:rsidR="00000000" w:rsidRPr="00000000">
        <w:rPr>
          <w:rFonts w:ascii="Times New Roman" w:cs="Times New Roman" w:eastAsia="Times New Roman" w:hAnsi="Times New Roman"/>
          <w:color w:val="252525"/>
          <w:sz w:val="19"/>
          <w:szCs w:val="19"/>
          <w:rtl w:val="0"/>
        </w:rPr>
        <w:t xml:space="preserve">pañeros </w:t>
      </w:r>
      <w:r w:rsidDel="00000000" w:rsidR="00000000" w:rsidRPr="00000000">
        <w:rPr>
          <w:rFonts w:ascii="Times New Roman" w:cs="Times New Roman" w:eastAsia="Times New Roman" w:hAnsi="Times New Roman"/>
          <w:color w:val="131313"/>
          <w:sz w:val="19"/>
          <w:szCs w:val="19"/>
          <w:rtl w:val="0"/>
        </w:rPr>
        <w:t xml:space="preserve">tr</w:t>
      </w:r>
      <w:r w:rsidDel="00000000" w:rsidR="00000000" w:rsidRPr="00000000">
        <w:rPr>
          <w:rFonts w:ascii="Times New Roman" w:cs="Times New Roman" w:eastAsia="Times New Roman" w:hAnsi="Times New Roman"/>
          <w:color w:val="252525"/>
          <w:sz w:val="19"/>
          <w:szCs w:val="19"/>
          <w:rtl w:val="0"/>
        </w:rPr>
        <w:t xml:space="preserve">aba</w:t>
      </w:r>
      <w:r w:rsidDel="00000000" w:rsidR="00000000" w:rsidRPr="00000000">
        <w:rPr>
          <w:rFonts w:ascii="Times New Roman" w:cs="Times New Roman" w:eastAsia="Times New Roman" w:hAnsi="Times New Roman"/>
          <w:color w:val="131313"/>
          <w:sz w:val="19"/>
          <w:szCs w:val="19"/>
          <w:rtl w:val="0"/>
        </w:rPr>
        <w:t xml:space="preserve">j</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ores</w:t>
      </w:r>
      <w:r w:rsidDel="00000000" w:rsidR="00000000" w:rsidRPr="00000000">
        <w:rPr>
          <w:rFonts w:ascii="Times New Roman" w:cs="Times New Roman" w:eastAsia="Times New Roman" w:hAnsi="Times New Roman"/>
          <w:color w:val="404040"/>
          <w:sz w:val="19"/>
          <w:szCs w:val="19"/>
          <w:rtl w:val="0"/>
        </w:rPr>
        <w:t xml:space="preserve">,  </w:t>
      </w:r>
      <w:r w:rsidDel="00000000" w:rsidR="00000000" w:rsidRPr="00000000">
        <w:rPr>
          <w:rFonts w:ascii="Times New Roman" w:cs="Times New Roman" w:eastAsia="Times New Roman" w:hAnsi="Times New Roman"/>
          <w:color w:val="252525"/>
          <w:sz w:val="19"/>
          <w:szCs w:val="19"/>
          <w:rtl w:val="0"/>
        </w:rPr>
        <w:t xml:space="preserve">a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os</w:t>
      </w:r>
      <w:r w:rsidDel="00000000" w:rsidR="00000000" w:rsidRPr="00000000">
        <w:rPr>
          <w:rtl w:val="0"/>
        </w:rPr>
      </w:r>
    </w:p>
    <w:p w:rsidR="00000000" w:rsidDel="00000000" w:rsidP="00000000" w:rsidRDefault="00000000" w:rsidRPr="00000000" w14:paraId="00000FE2">
      <w:pPr>
        <w:spacing w:before="6" w:line="100" w:lineRule="auto"/>
        <w:jc w:val="left"/>
        <w:rPr>
          <w:sz w:val="10"/>
          <w:szCs w:val="10"/>
        </w:rPr>
      </w:pPr>
      <w:r w:rsidDel="00000000" w:rsidR="00000000" w:rsidRPr="00000000">
        <w:rPr>
          <w:rtl w:val="0"/>
        </w:rPr>
      </w:r>
    </w:p>
    <w:p w:rsidR="00000000" w:rsidDel="00000000" w:rsidP="00000000" w:rsidRDefault="00000000" w:rsidRPr="00000000" w14:paraId="00000FE3">
      <w:pPr>
        <w:spacing w:line="348" w:lineRule="auto"/>
        <w:ind w:left="1307" w:right="2006" w:hanging="57.99999999999997"/>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b9b9b9"/>
          <w:sz w:val="19"/>
          <w:szCs w:val="19"/>
          <w:rtl w:val="0"/>
        </w:rPr>
        <w:t xml:space="preserve">'</w:t>
      </w:r>
      <w:r w:rsidDel="00000000" w:rsidR="00000000" w:rsidRPr="00000000">
        <w:rPr>
          <w:rFonts w:ascii="Times New Roman" w:cs="Times New Roman" w:eastAsia="Times New Roman" w:hAnsi="Times New Roman"/>
          <w:color w:val="131313"/>
          <w:sz w:val="19"/>
          <w:szCs w:val="19"/>
          <w:rtl w:val="0"/>
        </w:rPr>
        <w:t xml:space="preserve">e</w:t>
      </w:r>
      <w:r w:rsidDel="00000000" w:rsidR="00000000" w:rsidRPr="00000000">
        <w:rPr>
          <w:rFonts w:ascii="Times New Roman" w:cs="Times New Roman" w:eastAsia="Times New Roman" w:hAnsi="Times New Roman"/>
          <w:color w:val="252525"/>
          <w:sz w:val="19"/>
          <w:szCs w:val="19"/>
          <w:rtl w:val="0"/>
        </w:rPr>
        <w:t xml:space="preserve">fe</w:t>
      </w:r>
      <w:r w:rsidDel="00000000" w:rsidR="00000000" w:rsidRPr="00000000">
        <w:rPr>
          <w:rFonts w:ascii="Times New Roman" w:cs="Times New Roman" w:eastAsia="Times New Roman" w:hAnsi="Times New Roman"/>
          <w:color w:val="131313"/>
          <w:sz w:val="19"/>
          <w:szCs w:val="19"/>
          <w:rtl w:val="0"/>
        </w:rPr>
        <w:t xml:space="preserve">c</w:t>
      </w:r>
      <w:r w:rsidDel="00000000" w:rsidR="00000000" w:rsidRPr="00000000">
        <w:rPr>
          <w:rFonts w:ascii="Times New Roman" w:cs="Times New Roman" w:eastAsia="Times New Roman" w:hAnsi="Times New Roman"/>
          <w:color w:val="252525"/>
          <w:sz w:val="19"/>
          <w:szCs w:val="19"/>
          <w:rtl w:val="0"/>
        </w:rPr>
        <w:t xml:space="preserve">tos</w:t>
      </w:r>
      <w:r w:rsidDel="00000000" w:rsidR="00000000" w:rsidRPr="00000000">
        <w:rPr>
          <w:rFonts w:ascii="Times New Roman" w:cs="Times New Roman" w:eastAsia="Times New Roman" w:hAnsi="Times New Roman"/>
          <w:color w:val="b9b9b9"/>
          <w:sz w:val="19"/>
          <w:szCs w:val="19"/>
          <w:rtl w:val="0"/>
        </w:rPr>
        <w:t xml:space="preserve">,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e  prope</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de</w:t>
      </w:r>
      <w:r w:rsidDel="00000000" w:rsidR="00000000" w:rsidRPr="00000000">
        <w:rPr>
          <w:rFonts w:ascii="Times New Roman" w:cs="Times New Roman" w:eastAsia="Times New Roman" w:hAnsi="Times New Roman"/>
          <w:color w:val="131313"/>
          <w:sz w:val="19"/>
          <w:szCs w:val="19"/>
          <w:rtl w:val="0"/>
        </w:rPr>
        <w:t xml:space="preserve">r </w:t>
      </w:r>
      <w:r w:rsidDel="00000000" w:rsidR="00000000" w:rsidRPr="00000000">
        <w:rPr>
          <w:rFonts w:ascii="Times New Roman" w:cs="Times New Roman" w:eastAsia="Times New Roman" w:hAnsi="Times New Roman"/>
          <w:color w:val="252525"/>
          <w:sz w:val="19"/>
          <w:szCs w:val="19"/>
          <w:rtl w:val="0"/>
        </w:rPr>
        <w:t xml:space="preserve">n</w:t>
      </w:r>
      <w:r w:rsidDel="00000000" w:rsidR="00000000" w:rsidRPr="00000000">
        <w:rPr>
          <w:rFonts w:ascii="Times New Roman" w:cs="Times New Roman" w:eastAsia="Times New Roman" w:hAnsi="Times New Roman"/>
          <w:color w:val="131313"/>
          <w:sz w:val="19"/>
          <w:szCs w:val="19"/>
          <w:rtl w:val="0"/>
        </w:rPr>
        <w:t xml:space="preserve">i  pr</w:t>
      </w:r>
      <w:r w:rsidDel="00000000" w:rsidR="00000000" w:rsidRPr="00000000">
        <w:rPr>
          <w:rFonts w:ascii="Times New Roman" w:cs="Times New Roman" w:eastAsia="Times New Roman" w:hAnsi="Times New Roman"/>
          <w:color w:val="252525"/>
          <w:sz w:val="19"/>
          <w:szCs w:val="19"/>
          <w:rtl w:val="0"/>
        </w:rPr>
        <w:t xml:space="preserve">og</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52525"/>
          <w:sz w:val="19"/>
          <w:szCs w:val="19"/>
          <w:rtl w:val="0"/>
        </w:rPr>
        <w:t xml:space="preserve">eso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e  ca</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a u</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o  de  e</w:t>
      </w:r>
      <w:r w:rsidDel="00000000" w:rsidR="00000000" w:rsidRPr="00000000">
        <w:rPr>
          <w:rFonts w:ascii="Times New Roman" w:cs="Times New Roman" w:eastAsia="Times New Roman" w:hAnsi="Times New Roman"/>
          <w:color w:val="131313"/>
          <w:sz w:val="19"/>
          <w:szCs w:val="19"/>
          <w:rtl w:val="0"/>
        </w:rPr>
        <w:t xml:space="preserve">ll</w:t>
      </w:r>
      <w:r w:rsidDel="00000000" w:rsidR="00000000" w:rsidRPr="00000000">
        <w:rPr>
          <w:rFonts w:ascii="Times New Roman" w:cs="Times New Roman" w:eastAsia="Times New Roman" w:hAnsi="Times New Roman"/>
          <w:color w:val="252525"/>
          <w:sz w:val="19"/>
          <w:szCs w:val="19"/>
          <w:rtl w:val="0"/>
        </w:rPr>
        <w:t xml:space="preserve">o</w:t>
      </w:r>
      <w:r w:rsidDel="00000000" w:rsidR="00000000" w:rsidRPr="00000000">
        <w:rPr>
          <w:rFonts w:ascii="Times New Roman" w:cs="Times New Roman" w:eastAsia="Times New Roman" w:hAnsi="Times New Roman"/>
          <w:color w:val="404040"/>
          <w:sz w:val="19"/>
          <w:szCs w:val="19"/>
          <w:rtl w:val="0"/>
        </w:rPr>
        <w:t xml:space="preserve">s  </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n </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52525"/>
          <w:sz w:val="19"/>
          <w:szCs w:val="19"/>
          <w:rtl w:val="0"/>
        </w:rPr>
        <w:t xml:space="preserve">esca</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f</w:t>
      </w:r>
      <w:r w:rsidDel="00000000" w:rsidR="00000000" w:rsidRPr="00000000">
        <w:rPr>
          <w:rFonts w:ascii="Times New Roman" w:cs="Times New Roman" w:eastAsia="Times New Roman" w:hAnsi="Times New Roman"/>
          <w:color w:val="252525"/>
          <w:sz w:val="19"/>
          <w:szCs w:val="19"/>
          <w:rtl w:val="0"/>
        </w:rPr>
        <w:t xml:space="preserve">ón  q</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252525"/>
          <w:sz w:val="19"/>
          <w:szCs w:val="19"/>
          <w:rtl w:val="0"/>
        </w:rPr>
        <w:t xml:space="preserve">e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404040"/>
          <w:sz w:val="19"/>
          <w:szCs w:val="19"/>
          <w:rtl w:val="0"/>
        </w:rPr>
        <w:t xml:space="preserve">s  </w:t>
      </w:r>
      <w:r w:rsidDel="00000000" w:rsidR="00000000" w:rsidRPr="00000000">
        <w:rPr>
          <w:rFonts w:ascii="Times New Roman" w:cs="Times New Roman" w:eastAsia="Times New Roman" w:hAnsi="Times New Roman"/>
          <w:color w:val="252525"/>
          <w:sz w:val="19"/>
          <w:szCs w:val="19"/>
          <w:rtl w:val="0"/>
        </w:rPr>
        <w:t xml:space="preserve">corres</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252525"/>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da. </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or    </w:t>
      </w:r>
      <w:r w:rsidDel="00000000" w:rsidR="00000000" w:rsidRPr="00000000">
        <w:rPr>
          <w:rFonts w:ascii="Arial" w:cs="Arial" w:eastAsia="Arial" w:hAnsi="Arial"/>
          <w:color w:val="131313"/>
          <w:sz w:val="18"/>
          <w:szCs w:val="18"/>
          <w:rtl w:val="0"/>
        </w:rPr>
        <w:t xml:space="preserve">nd</w:t>
      </w:r>
      <w:r w:rsidDel="00000000" w:rsidR="00000000" w:rsidRPr="00000000">
        <w:rPr>
          <w:rFonts w:ascii="Arial" w:cs="Arial" w:eastAsia="Arial" w:hAnsi="Arial"/>
          <w:color w:val="252525"/>
          <w:sz w:val="18"/>
          <w:szCs w:val="18"/>
          <w:rtl w:val="0"/>
        </w:rPr>
        <w:t xml:space="preserve">o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a </w:t>
      </w:r>
      <w:r w:rsidDel="00000000" w:rsidR="00000000" w:rsidRPr="00000000">
        <w:rPr>
          <w:rFonts w:ascii="Times New Roman" w:cs="Times New Roman" w:eastAsia="Times New Roman" w:hAnsi="Times New Roman"/>
          <w:color w:val="131313"/>
          <w:sz w:val="19"/>
          <w:szCs w:val="19"/>
          <w:rtl w:val="0"/>
        </w:rPr>
        <w:t xml:space="preserve">po</w:t>
      </w:r>
      <w:r w:rsidDel="00000000" w:rsidR="00000000" w:rsidRPr="00000000">
        <w:rPr>
          <w:rFonts w:ascii="Times New Roman" w:cs="Times New Roman" w:eastAsia="Times New Roman" w:hAnsi="Times New Roman"/>
          <w:color w:val="252525"/>
          <w:sz w:val="19"/>
          <w:szCs w:val="19"/>
          <w:rtl w:val="0"/>
        </w:rPr>
        <w:t xml:space="preserve">s</w:t>
      </w:r>
      <w:r w:rsidDel="00000000" w:rsidR="00000000" w:rsidRPr="00000000">
        <w:rPr>
          <w:rFonts w:ascii="Times New Roman" w:cs="Times New Roman" w:eastAsia="Times New Roman" w:hAnsi="Times New Roman"/>
          <w:color w:val="131313"/>
          <w:sz w:val="19"/>
          <w:szCs w:val="19"/>
          <w:rtl w:val="0"/>
        </w:rPr>
        <w:t xml:space="preserve">ib</w:t>
      </w:r>
      <w:r w:rsidDel="00000000" w:rsidR="00000000" w:rsidRPr="00000000">
        <w:rPr>
          <w:rFonts w:ascii="Times New Roman" w:cs="Times New Roman" w:eastAsia="Times New Roman" w:hAnsi="Times New Roman"/>
          <w:color w:val="252525"/>
          <w:sz w:val="19"/>
          <w:szCs w:val="19"/>
          <w:rtl w:val="0"/>
        </w:rPr>
        <w:t xml:space="preserve">i</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i</w:t>
      </w:r>
      <w:r w:rsidDel="00000000" w:rsidR="00000000" w:rsidRPr="00000000">
        <w:rPr>
          <w:rFonts w:ascii="Times New Roman" w:cs="Times New Roman" w:eastAsia="Times New Roman" w:hAnsi="Times New Roman"/>
          <w:color w:val="131313"/>
          <w:sz w:val="19"/>
          <w:szCs w:val="19"/>
          <w:rtl w:val="0"/>
        </w:rPr>
        <w:t xml:space="preserve">dad </w:t>
      </w:r>
      <w:r w:rsidDel="00000000" w:rsidR="00000000" w:rsidRPr="00000000">
        <w:rPr>
          <w:rFonts w:ascii="Times New Roman" w:cs="Times New Roman" w:eastAsia="Times New Roman" w:hAnsi="Times New Roman"/>
          <w:color w:val="252525"/>
          <w:sz w:val="19"/>
          <w:szCs w:val="19"/>
          <w:rtl w:val="0"/>
        </w:rPr>
        <w:t xml:space="preserve">de camb</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ar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e ca</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ego</w:t>
      </w:r>
      <w:r w:rsidDel="00000000" w:rsidR="00000000" w:rsidRPr="00000000">
        <w:rPr>
          <w:rFonts w:ascii="Times New Roman" w:cs="Times New Roman" w:eastAsia="Times New Roman" w:hAnsi="Times New Roman"/>
          <w:color w:val="131313"/>
          <w:sz w:val="19"/>
          <w:szCs w:val="19"/>
          <w:rtl w:val="0"/>
        </w:rPr>
        <w:t xml:space="preserve">rí</w:t>
      </w:r>
      <w:r w:rsidDel="00000000" w:rsidR="00000000" w:rsidRPr="00000000">
        <w:rPr>
          <w:rFonts w:ascii="Times New Roman" w:cs="Times New Roman" w:eastAsia="Times New Roman" w:hAnsi="Times New Roman"/>
          <w:color w:val="252525"/>
          <w:sz w:val="19"/>
          <w:szCs w:val="19"/>
          <w:rtl w:val="0"/>
        </w:rPr>
        <w:t xml:space="preserve">a </w:t>
      </w:r>
      <w:r w:rsidDel="00000000" w:rsidR="00000000" w:rsidRPr="00000000">
        <w:rPr>
          <w:rFonts w:ascii="Arial" w:cs="Arial" w:eastAsia="Arial" w:hAnsi="Arial"/>
          <w:color w:val="252525"/>
          <w:sz w:val="18"/>
          <w:szCs w:val="18"/>
          <w:rtl w:val="0"/>
        </w:rPr>
        <w:t xml:space="preserve">c</w:t>
      </w:r>
      <w:r w:rsidDel="00000000" w:rsidR="00000000" w:rsidRPr="00000000">
        <w:rPr>
          <w:rFonts w:ascii="Arial" w:cs="Arial" w:eastAsia="Arial" w:hAnsi="Arial"/>
          <w:color w:val="131313"/>
          <w:sz w:val="18"/>
          <w:szCs w:val="18"/>
          <w:rtl w:val="0"/>
        </w:rPr>
        <w:t xml:space="preserve">u</w:t>
      </w:r>
      <w:r w:rsidDel="00000000" w:rsidR="00000000" w:rsidRPr="00000000">
        <w:rPr>
          <w:rFonts w:ascii="Arial" w:cs="Arial" w:eastAsia="Arial" w:hAnsi="Arial"/>
          <w:color w:val="252525"/>
          <w:sz w:val="18"/>
          <w:szCs w:val="18"/>
          <w:rtl w:val="0"/>
        </w:rPr>
        <w:t xml:space="preserve">a</w:t>
      </w:r>
      <w:r w:rsidDel="00000000" w:rsidR="00000000" w:rsidRPr="00000000">
        <w:rPr>
          <w:rFonts w:ascii="Arial" w:cs="Arial" w:eastAsia="Arial" w:hAnsi="Arial"/>
          <w:color w:val="131313"/>
          <w:sz w:val="18"/>
          <w:szCs w:val="18"/>
          <w:rtl w:val="0"/>
        </w:rPr>
        <w:t xml:space="preserve">ndo </w:t>
      </w:r>
      <w:r w:rsidDel="00000000" w:rsidR="00000000" w:rsidRPr="00000000">
        <w:rPr>
          <w:rFonts w:ascii="Times New Roman" w:cs="Times New Roman" w:eastAsia="Times New Roman" w:hAnsi="Times New Roman"/>
          <w:color w:val="252525"/>
          <w:sz w:val="19"/>
          <w:szCs w:val="19"/>
          <w:rtl w:val="0"/>
        </w:rPr>
        <w:t xml:space="preserve">se enc</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252525"/>
          <w:sz w:val="19"/>
          <w:szCs w:val="19"/>
          <w:rtl w:val="0"/>
        </w:rPr>
        <w:t xml:space="preserve">en</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r</w:t>
      </w:r>
      <w:r w:rsidDel="00000000" w:rsidR="00000000" w:rsidRPr="00000000">
        <w:rPr>
          <w:rFonts w:ascii="Times New Roman" w:cs="Times New Roman" w:eastAsia="Times New Roman" w:hAnsi="Times New Roman"/>
          <w:color w:val="131313"/>
          <w:sz w:val="19"/>
          <w:szCs w:val="19"/>
          <w:rtl w:val="0"/>
        </w:rPr>
        <w:t xml:space="preserve">en </w:t>
      </w:r>
      <w:r w:rsidDel="00000000" w:rsidR="00000000" w:rsidRPr="00000000">
        <w:rPr>
          <w:rFonts w:ascii="Times New Roman" w:cs="Times New Roman" w:eastAsia="Times New Roman" w:hAnsi="Times New Roman"/>
          <w:color w:val="252525"/>
          <w:sz w:val="19"/>
          <w:szCs w:val="19"/>
          <w:rtl w:val="0"/>
        </w:rPr>
        <w:t xml:space="preserve">re</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252525"/>
          <w:sz w:val="19"/>
          <w:szCs w:val="19"/>
          <w:rtl w:val="0"/>
        </w:rPr>
        <w:t xml:space="preserve">n</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das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as condic</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on</w:t>
      </w:r>
      <w:r w:rsidDel="00000000" w:rsidR="00000000" w:rsidRPr="00000000">
        <w:rPr>
          <w:rFonts w:ascii="Times New Roman" w:cs="Times New Roman" w:eastAsia="Times New Roman" w:hAnsi="Times New Roman"/>
          <w:color w:val="404040"/>
          <w:sz w:val="19"/>
          <w:szCs w:val="19"/>
          <w:rtl w:val="0"/>
        </w:rPr>
        <w:t xml:space="preserve">es</w:t>
      </w:r>
      <w:r w:rsidDel="00000000" w:rsidR="00000000" w:rsidRPr="00000000">
        <w:rPr>
          <w:rtl w:val="0"/>
        </w:rPr>
      </w:r>
    </w:p>
    <w:p w:rsidR="00000000" w:rsidDel="00000000" w:rsidP="00000000" w:rsidRDefault="00000000" w:rsidRPr="00000000" w14:paraId="00000FE4">
      <w:pPr>
        <w:spacing w:before="25" w:line="200" w:lineRule="auto"/>
        <w:ind w:left="1581"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52525"/>
          <w:sz w:val="19"/>
          <w:szCs w:val="19"/>
          <w:vertAlign w:val="baseline"/>
          <w:rtl w:val="0"/>
        </w:rPr>
        <w:t xml:space="preserve">í</w:t>
      </w:r>
      <w:r w:rsidDel="00000000" w:rsidR="00000000" w:rsidRPr="00000000">
        <w:rPr>
          <w:rFonts w:ascii="Times New Roman" w:cs="Times New Roman" w:eastAsia="Times New Roman" w:hAnsi="Times New Roman"/>
          <w:color w:val="131313"/>
          <w:sz w:val="19"/>
          <w:szCs w:val="19"/>
          <w:vertAlign w:val="baseline"/>
          <w:rtl w:val="0"/>
        </w:rPr>
        <w:t xml:space="preserve">n</w:t>
      </w:r>
      <w:r w:rsidDel="00000000" w:rsidR="00000000" w:rsidRPr="00000000">
        <w:rPr>
          <w:rFonts w:ascii="Times New Roman" w:cs="Times New Roman" w:eastAsia="Times New Roman" w:hAnsi="Times New Roman"/>
          <w:color w:val="252525"/>
          <w:sz w:val="19"/>
          <w:szCs w:val="19"/>
          <w:vertAlign w:val="baseline"/>
          <w:rtl w:val="0"/>
        </w:rPr>
        <w:t xml:space="preserve">c</w:t>
      </w:r>
      <w:r w:rsidDel="00000000" w:rsidR="00000000" w:rsidRPr="00000000">
        <w:rPr>
          <w:rFonts w:ascii="Times New Roman" w:cs="Times New Roman" w:eastAsia="Times New Roman" w:hAnsi="Times New Roman"/>
          <w:color w:val="131313"/>
          <w:sz w:val="19"/>
          <w:szCs w:val="19"/>
          <w:vertAlign w:val="baseline"/>
          <w:rtl w:val="0"/>
        </w:rPr>
        <w:t xml:space="preserve">n</w:t>
      </w:r>
      <w:r w:rsidDel="00000000" w:rsidR="00000000" w:rsidRPr="00000000">
        <w:rPr>
          <w:rFonts w:ascii="Times New Roman" w:cs="Times New Roman" w:eastAsia="Times New Roman" w:hAnsi="Times New Roman"/>
          <w:color w:val="252525"/>
          <w:sz w:val="19"/>
          <w:szCs w:val="19"/>
          <w:vertAlign w:val="baseline"/>
          <w:rtl w:val="0"/>
        </w:rPr>
        <w:t xml:space="preserve">tcs.</w:t>
      </w:r>
      <w:r w:rsidDel="00000000" w:rsidR="00000000" w:rsidRPr="00000000">
        <w:rPr>
          <w:rtl w:val="0"/>
        </w:rPr>
      </w:r>
    </w:p>
    <w:p w:rsidR="00000000" w:rsidDel="00000000" w:rsidP="00000000" w:rsidRDefault="00000000" w:rsidRPr="00000000" w14:paraId="00000FE5">
      <w:pPr>
        <w:spacing w:before="88" w:line="354" w:lineRule="auto"/>
        <w:ind w:left="1253" w:right="2024" w:firstLine="1058"/>
        <w:jc w:val="righ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52525"/>
          <w:sz w:val="18"/>
          <w:szCs w:val="18"/>
          <w:rtl w:val="0"/>
        </w:rPr>
        <w:t xml:space="preserve">a</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252525"/>
          <w:sz w:val="18"/>
          <w:szCs w:val="18"/>
          <w:rtl w:val="0"/>
        </w:rPr>
        <w:t xml:space="preserve">i</w:t>
      </w:r>
      <w:r w:rsidDel="00000000" w:rsidR="00000000" w:rsidRPr="00000000">
        <w:rPr>
          <w:rFonts w:ascii="Times New Roman" w:cs="Times New Roman" w:eastAsia="Times New Roman" w:hAnsi="Times New Roman"/>
          <w:color w:val="131313"/>
          <w:sz w:val="18"/>
          <w:szCs w:val="18"/>
          <w:rtl w:val="0"/>
        </w:rPr>
        <w:t xml:space="preserve">m</w:t>
      </w:r>
      <w:r w:rsidDel="00000000" w:rsidR="00000000" w:rsidRPr="00000000">
        <w:rPr>
          <w:rFonts w:ascii="Times New Roman" w:cs="Times New Roman" w:eastAsia="Times New Roman" w:hAnsi="Times New Roman"/>
          <w:color w:val="252525"/>
          <w:sz w:val="18"/>
          <w:szCs w:val="18"/>
          <w:rtl w:val="0"/>
        </w:rPr>
        <w:t xml:space="preserve">is</w:t>
      </w:r>
      <w:r w:rsidDel="00000000" w:rsidR="00000000" w:rsidRPr="00000000">
        <w:rPr>
          <w:rFonts w:ascii="Times New Roman" w:cs="Times New Roman" w:eastAsia="Times New Roman" w:hAnsi="Times New Roman"/>
          <w:color w:val="131313"/>
          <w:sz w:val="18"/>
          <w:szCs w:val="18"/>
          <w:rtl w:val="0"/>
        </w:rPr>
        <w:t xml:space="preserve">m</w:t>
      </w:r>
      <w:r w:rsidDel="00000000" w:rsidR="00000000" w:rsidRPr="00000000">
        <w:rPr>
          <w:rFonts w:ascii="Times New Roman" w:cs="Times New Roman" w:eastAsia="Times New Roman" w:hAnsi="Times New Roman"/>
          <w:color w:val="252525"/>
          <w:sz w:val="18"/>
          <w:szCs w:val="18"/>
          <w:rtl w:val="0"/>
        </w:rPr>
        <w:t xml:space="preserve">o</w:t>
      </w:r>
      <w:r w:rsidDel="00000000" w:rsidR="00000000" w:rsidRPr="00000000">
        <w:rPr>
          <w:rFonts w:ascii="Times New Roman" w:cs="Times New Roman" w:eastAsia="Times New Roman" w:hAnsi="Times New Roman"/>
          <w:color w:val="404040"/>
          <w:sz w:val="18"/>
          <w:szCs w:val="18"/>
          <w:rtl w:val="0"/>
        </w:rPr>
        <w:t xml:space="preserve">,   </w:t>
      </w:r>
      <w:r w:rsidDel="00000000" w:rsidR="00000000" w:rsidRPr="00000000">
        <w:rPr>
          <w:rFonts w:ascii="Times New Roman" w:cs="Times New Roman" w:eastAsia="Times New Roman" w:hAnsi="Times New Roman"/>
          <w:color w:val="131313"/>
          <w:sz w:val="18"/>
          <w:szCs w:val="18"/>
          <w:rtl w:val="0"/>
        </w:rPr>
        <w:t xml:space="preserve">q</w:t>
      </w:r>
      <w:r w:rsidDel="00000000" w:rsidR="00000000" w:rsidRPr="00000000">
        <w:rPr>
          <w:rFonts w:ascii="Times New Roman" w:cs="Times New Roman" w:eastAsia="Times New Roman" w:hAnsi="Times New Roman"/>
          <w:color w:val="252525"/>
          <w:sz w:val="18"/>
          <w:szCs w:val="18"/>
          <w:rtl w:val="0"/>
        </w:rPr>
        <w:t xml:space="preserve">ue,   </w:t>
      </w:r>
      <w:r w:rsidDel="00000000" w:rsidR="00000000" w:rsidRPr="00000000">
        <w:rPr>
          <w:rFonts w:ascii="Times New Roman" w:cs="Times New Roman" w:eastAsia="Times New Roman" w:hAnsi="Times New Roman"/>
          <w:color w:val="131313"/>
          <w:sz w:val="18"/>
          <w:szCs w:val="18"/>
          <w:rtl w:val="0"/>
        </w:rPr>
        <w:t xml:space="preserve">h</w:t>
      </w:r>
      <w:r w:rsidDel="00000000" w:rsidR="00000000" w:rsidRPr="00000000">
        <w:rPr>
          <w:rFonts w:ascii="Times New Roman" w:cs="Times New Roman" w:eastAsia="Times New Roman" w:hAnsi="Times New Roman"/>
          <w:color w:val="252525"/>
          <w:sz w:val="18"/>
          <w:szCs w:val="18"/>
          <w:rtl w:val="0"/>
        </w:rPr>
        <w:t xml:space="preserve">nce  </w:t>
      </w:r>
      <w:r w:rsidDel="00000000" w:rsidR="00000000" w:rsidRPr="00000000">
        <w:rPr>
          <w:rFonts w:ascii="Times New Roman" w:cs="Times New Roman" w:eastAsia="Times New Roman" w:hAnsi="Times New Roman"/>
          <w:color w:val="131313"/>
          <w:sz w:val="18"/>
          <w:szCs w:val="18"/>
          <w:rtl w:val="0"/>
        </w:rPr>
        <w:t xml:space="preserve">rn</w:t>
      </w:r>
      <w:r w:rsidDel="00000000" w:rsidR="00000000" w:rsidRPr="00000000">
        <w:rPr>
          <w:rFonts w:ascii="Times New Roman" w:cs="Times New Roman" w:eastAsia="Times New Roman" w:hAnsi="Times New Roman"/>
          <w:color w:val="252525"/>
          <w:sz w:val="18"/>
          <w:szCs w:val="18"/>
          <w:rtl w:val="0"/>
        </w:rPr>
        <w:t xml:space="preserve">ás  de  </w:t>
      </w:r>
      <w:r w:rsidDel="00000000" w:rsidR="00000000" w:rsidRPr="00000000">
        <w:rPr>
          <w:rFonts w:ascii="Times New Roman" w:cs="Times New Roman" w:eastAsia="Times New Roman" w:hAnsi="Times New Roman"/>
          <w:color w:val="131313"/>
          <w:sz w:val="18"/>
          <w:szCs w:val="18"/>
          <w:rtl w:val="0"/>
        </w:rPr>
        <w:t xml:space="preserve">Q</w:t>
      </w:r>
      <w:r w:rsidDel="00000000" w:rsidR="00000000" w:rsidRPr="00000000">
        <w:rPr>
          <w:rFonts w:ascii="Times New Roman" w:cs="Times New Roman" w:eastAsia="Times New Roman" w:hAnsi="Times New Roman"/>
          <w:color w:val="252525"/>
          <w:sz w:val="18"/>
          <w:szCs w:val="18"/>
          <w:rtl w:val="0"/>
        </w:rPr>
        <w:t xml:space="preserve">U</w:t>
      </w:r>
      <w:r w:rsidDel="00000000" w:rsidR="00000000" w:rsidRPr="00000000">
        <w:rPr>
          <w:rFonts w:ascii="Times New Roman" w:cs="Times New Roman" w:eastAsia="Times New Roman" w:hAnsi="Times New Roman"/>
          <w:color w:val="131313"/>
          <w:sz w:val="18"/>
          <w:szCs w:val="18"/>
          <w:rtl w:val="0"/>
        </w:rPr>
        <w:t xml:space="preserve">I</w:t>
      </w:r>
      <w:r w:rsidDel="00000000" w:rsidR="00000000" w:rsidRPr="00000000">
        <w:rPr>
          <w:rFonts w:ascii="Times New Roman" w:cs="Times New Roman" w:eastAsia="Times New Roman" w:hAnsi="Times New Roman"/>
          <w:color w:val="252525"/>
          <w:sz w:val="18"/>
          <w:szCs w:val="18"/>
          <w:rtl w:val="0"/>
        </w:rPr>
        <w:t xml:space="preserve">NC</w:t>
      </w:r>
      <w:r w:rsidDel="00000000" w:rsidR="00000000" w:rsidRPr="00000000">
        <w:rPr>
          <w:rFonts w:ascii="Times New Roman" w:cs="Times New Roman" w:eastAsia="Times New Roman" w:hAnsi="Times New Roman"/>
          <w:color w:val="131313"/>
          <w:sz w:val="18"/>
          <w:szCs w:val="18"/>
          <w:rtl w:val="0"/>
        </w:rPr>
        <w:t xml:space="preserve">E  (1</w:t>
      </w:r>
      <w:r w:rsidDel="00000000" w:rsidR="00000000" w:rsidRPr="00000000">
        <w:rPr>
          <w:rFonts w:ascii="Times New Roman" w:cs="Times New Roman" w:eastAsia="Times New Roman" w:hAnsi="Times New Roman"/>
          <w:color w:val="252525"/>
          <w:sz w:val="18"/>
          <w:szCs w:val="18"/>
          <w:rtl w:val="0"/>
        </w:rPr>
        <w:t xml:space="preserve">5)  </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ñ</w:t>
      </w:r>
      <w:r w:rsidDel="00000000" w:rsidR="00000000" w:rsidRPr="00000000">
        <w:rPr>
          <w:rFonts w:ascii="Times New Roman" w:cs="Times New Roman" w:eastAsia="Times New Roman" w:hAnsi="Times New Roman"/>
          <w:color w:val="252525"/>
          <w:sz w:val="19"/>
          <w:szCs w:val="19"/>
          <w:rtl w:val="0"/>
        </w:rPr>
        <w:t xml:space="preserve">os </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o  </w:t>
      </w:r>
      <w:r w:rsidDel="00000000" w:rsidR="00000000" w:rsidRPr="00000000">
        <w:rPr>
          <w:rFonts w:ascii="Times New Roman" w:cs="Times New Roman" w:eastAsia="Times New Roman" w:hAnsi="Times New Roman"/>
          <w:color w:val="252525"/>
          <w:sz w:val="18"/>
          <w:szCs w:val="18"/>
          <w:rtl w:val="0"/>
        </w:rPr>
        <w:t xml:space="preserve">se  </w:t>
      </w:r>
      <w:r w:rsidDel="00000000" w:rsidR="00000000" w:rsidRPr="00000000">
        <w:rPr>
          <w:rFonts w:ascii="Times New Roman" w:cs="Times New Roman" w:eastAsia="Times New Roman" w:hAnsi="Times New Roman"/>
          <w:color w:val="131313"/>
          <w:sz w:val="18"/>
          <w:szCs w:val="18"/>
          <w:rtl w:val="0"/>
        </w:rPr>
        <w:t xml:space="preserve">h</w:t>
      </w:r>
      <w:r w:rsidDel="00000000" w:rsidR="00000000" w:rsidRPr="00000000">
        <w:rPr>
          <w:rFonts w:ascii="Times New Roman" w:cs="Times New Roman" w:eastAsia="Times New Roman" w:hAnsi="Times New Roman"/>
          <w:color w:val="252525"/>
          <w:sz w:val="18"/>
          <w:szCs w:val="18"/>
          <w:rtl w:val="0"/>
        </w:rPr>
        <w:t xml:space="preserve">a</w:t>
      </w:r>
      <w:r w:rsidDel="00000000" w:rsidR="00000000" w:rsidRPr="00000000">
        <w:rPr>
          <w:rFonts w:ascii="Times New Roman" w:cs="Times New Roman" w:eastAsia="Times New Roman" w:hAnsi="Times New Roman"/>
          <w:color w:val="131313"/>
          <w:sz w:val="18"/>
          <w:szCs w:val="18"/>
          <w:rtl w:val="0"/>
        </w:rPr>
        <w:t xml:space="preserve">n  lle</w:t>
      </w:r>
      <w:r w:rsidDel="00000000" w:rsidR="00000000" w:rsidRPr="00000000">
        <w:rPr>
          <w:rFonts w:ascii="Times New Roman" w:cs="Times New Roman" w:eastAsia="Times New Roman" w:hAnsi="Times New Roman"/>
          <w:color w:val="252525"/>
          <w:sz w:val="18"/>
          <w:szCs w:val="18"/>
          <w:rtl w:val="0"/>
        </w:rPr>
        <w:t xml:space="preserve">va</w:t>
      </w:r>
      <w:r w:rsidDel="00000000" w:rsidR="00000000" w:rsidRPr="00000000">
        <w:rPr>
          <w:rFonts w:ascii="Times New Roman" w:cs="Times New Roman" w:eastAsia="Times New Roman" w:hAnsi="Times New Roman"/>
          <w:color w:val="131313"/>
          <w:sz w:val="18"/>
          <w:szCs w:val="18"/>
          <w:rtl w:val="0"/>
        </w:rPr>
        <w:t xml:space="preserve">d</w:t>
      </w:r>
      <w:r w:rsidDel="00000000" w:rsidR="00000000" w:rsidRPr="00000000">
        <w:rPr>
          <w:rFonts w:ascii="Times New Roman" w:cs="Times New Roman" w:eastAsia="Times New Roman" w:hAnsi="Times New Roman"/>
          <w:color w:val="252525"/>
          <w:sz w:val="18"/>
          <w:szCs w:val="18"/>
          <w:rtl w:val="0"/>
        </w:rPr>
        <w:t xml:space="preserve">o  </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nt</w:t>
      </w:r>
      <w:r w:rsidDel="00000000" w:rsidR="00000000" w:rsidRPr="00000000">
        <w:rPr>
          <w:rFonts w:ascii="Times New Roman" w:cs="Times New Roman" w:eastAsia="Times New Roman" w:hAnsi="Times New Roman"/>
          <w:color w:val="252525"/>
          <w:sz w:val="19"/>
          <w:szCs w:val="19"/>
          <w:rtl w:val="0"/>
        </w:rPr>
        <w:t xml:space="preserve">e r</w:t>
      </w:r>
      <w:r w:rsidDel="00000000" w:rsidR="00000000" w:rsidRPr="00000000">
        <w:rPr>
          <w:rFonts w:ascii="Times New Roman" w:cs="Times New Roman" w:eastAsia="Times New Roman" w:hAnsi="Times New Roman"/>
          <w:color w:val="131313"/>
          <w:sz w:val="19"/>
          <w:szCs w:val="19"/>
          <w:rtl w:val="0"/>
        </w:rPr>
        <w:t xml:space="preserve">c</w:t>
      </w:r>
      <w:r w:rsidDel="00000000" w:rsidR="00000000" w:rsidRPr="00000000">
        <w:rPr>
          <w:rFonts w:ascii="Times New Roman" w:cs="Times New Roman" w:eastAsia="Times New Roman" w:hAnsi="Times New Roman"/>
          <w:color w:val="252525"/>
          <w:sz w:val="19"/>
          <w:szCs w:val="19"/>
          <w:rtl w:val="0"/>
        </w:rPr>
        <w:t xml:space="preserve">ca</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ego</w:t>
      </w:r>
      <w:r w:rsidDel="00000000" w:rsidR="00000000" w:rsidRPr="00000000">
        <w:rPr>
          <w:rFonts w:ascii="Times New Roman" w:cs="Times New Roman" w:eastAsia="Times New Roman" w:hAnsi="Times New Roman"/>
          <w:color w:val="131313"/>
          <w:sz w:val="19"/>
          <w:szCs w:val="19"/>
          <w:rtl w:val="0"/>
        </w:rPr>
        <w:t xml:space="preserve">ri</w:t>
      </w:r>
      <w:r w:rsidDel="00000000" w:rsidR="00000000" w:rsidRPr="00000000">
        <w:rPr>
          <w:rFonts w:ascii="Times New Roman" w:cs="Times New Roman" w:eastAsia="Times New Roman" w:hAnsi="Times New Roman"/>
          <w:color w:val="252525"/>
          <w:sz w:val="19"/>
          <w:szCs w:val="19"/>
          <w:rtl w:val="0"/>
        </w:rPr>
        <w:t xml:space="preserve">zac</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n</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cs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e </w:t>
      </w:r>
      <w:r w:rsidDel="00000000" w:rsidR="00000000" w:rsidRPr="00000000">
        <w:rPr>
          <w:rFonts w:ascii="Times New Roman" w:cs="Times New Roman" w:eastAsia="Times New Roman" w:hAnsi="Times New Roman"/>
          <w:color w:val="131313"/>
          <w:sz w:val="19"/>
          <w:szCs w:val="19"/>
          <w:rtl w:val="0"/>
        </w:rPr>
        <w:t xml:space="preserve">tr</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b</w:t>
      </w:r>
      <w:r w:rsidDel="00000000" w:rsidR="00000000" w:rsidRPr="00000000">
        <w:rPr>
          <w:rFonts w:ascii="Times New Roman" w:cs="Times New Roman" w:eastAsia="Times New Roman" w:hAnsi="Times New Roman"/>
          <w:color w:val="252525"/>
          <w:sz w:val="19"/>
          <w:szCs w:val="19"/>
          <w:rtl w:val="0"/>
        </w:rPr>
        <w:t xml:space="preserve">aja</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52525"/>
          <w:sz w:val="19"/>
          <w:szCs w:val="19"/>
          <w:rtl w:val="0"/>
        </w:rPr>
        <w:t xml:space="preserve">es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l  E</w:t>
      </w:r>
      <w:r w:rsidDel="00000000" w:rsidR="00000000" w:rsidRPr="00000000">
        <w:rPr>
          <w:rFonts w:ascii="Times New Roman" w:cs="Times New Roman" w:eastAsia="Times New Roman" w:hAnsi="Times New Roman"/>
          <w:color w:val="252525"/>
          <w:sz w:val="19"/>
          <w:szCs w:val="19"/>
          <w:rtl w:val="0"/>
        </w:rPr>
        <w:t xml:space="preserve">sca</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afó</w:t>
      </w:r>
      <w:r w:rsidDel="00000000" w:rsidR="00000000" w:rsidRPr="00000000">
        <w:rPr>
          <w:rFonts w:ascii="Times New Roman" w:cs="Times New Roman" w:eastAsia="Times New Roman" w:hAnsi="Times New Roman"/>
          <w:color w:val="131313"/>
          <w:sz w:val="19"/>
          <w:szCs w:val="19"/>
          <w:rtl w:val="0"/>
        </w:rPr>
        <w:t xml:space="preserve">n </w:t>
      </w:r>
      <w:r w:rsidDel="00000000" w:rsidR="00000000" w:rsidRPr="00000000">
        <w:rPr>
          <w:rFonts w:ascii="Times New Roman" w:cs="Times New Roman" w:eastAsia="Times New Roman" w:hAnsi="Times New Roman"/>
          <w:color w:val="252525"/>
          <w:sz w:val="19"/>
          <w:szCs w:val="19"/>
          <w:rtl w:val="0"/>
        </w:rPr>
        <w:t xml:space="preserve">SEC</w:t>
      </w:r>
      <w:r w:rsidDel="00000000" w:rsidR="00000000" w:rsidRPr="00000000">
        <w:rPr>
          <w:rFonts w:ascii="Times New Roman" w:cs="Times New Roman" w:eastAsia="Times New Roman" w:hAnsi="Times New Roman"/>
          <w:color w:val="131313"/>
          <w:sz w:val="19"/>
          <w:szCs w:val="19"/>
          <w:rtl w:val="0"/>
        </w:rPr>
        <w:t xml:space="preserve">O </w:t>
      </w:r>
      <w:r w:rsidDel="00000000" w:rsidR="00000000" w:rsidRPr="00000000">
        <w:rPr>
          <w:rFonts w:ascii="Arial" w:cs="Arial" w:eastAsia="Arial" w:hAnsi="Arial"/>
          <w:color w:val="252525"/>
          <w:sz w:val="17"/>
          <w:szCs w:val="17"/>
          <w:rtl w:val="0"/>
        </w:rPr>
        <w:t xml:space="preserve">y </w:t>
      </w:r>
      <w:r w:rsidDel="00000000" w:rsidR="00000000" w:rsidRPr="00000000">
        <w:rPr>
          <w:rFonts w:ascii="Times New Roman" w:cs="Times New Roman" w:eastAsia="Times New Roman" w:hAnsi="Times New Roman"/>
          <w:color w:val="131313"/>
          <w:sz w:val="19"/>
          <w:szCs w:val="19"/>
          <w:rtl w:val="0"/>
        </w:rPr>
        <w:t xml:space="preserve">1-I</w:t>
      </w:r>
      <w:r w:rsidDel="00000000" w:rsidR="00000000" w:rsidRPr="00000000">
        <w:rPr>
          <w:rFonts w:ascii="Times New Roman" w:cs="Times New Roman" w:eastAsia="Times New Roman" w:hAnsi="Times New Roman"/>
          <w:color w:val="252525"/>
          <w:sz w:val="19"/>
          <w:szCs w:val="19"/>
          <w:rtl w:val="0"/>
        </w:rPr>
        <w:t xml:space="preserve">UM</w:t>
      </w:r>
      <w:r w:rsidDel="00000000" w:rsidR="00000000" w:rsidRPr="00000000">
        <w:rPr>
          <w:rFonts w:ascii="Times New Roman" w:cs="Times New Roman" w:eastAsia="Times New Roman" w:hAnsi="Times New Roman"/>
          <w:color w:val="131313"/>
          <w:sz w:val="19"/>
          <w:szCs w:val="19"/>
          <w:rtl w:val="0"/>
        </w:rPr>
        <w:t xml:space="preserve">EDO </w:t>
      </w:r>
      <w:r w:rsidDel="00000000" w:rsidR="00000000" w:rsidRPr="00000000">
        <w:rPr>
          <w:rFonts w:ascii="Times New Roman" w:cs="Times New Roman" w:eastAsia="Times New Roman" w:hAnsi="Times New Roman"/>
          <w:color w:val="252525"/>
          <w:sz w:val="19"/>
          <w:szCs w:val="19"/>
          <w:rtl w:val="0"/>
        </w:rPr>
        <w:t xml:space="preserve">(Sal</w:t>
      </w:r>
      <w:r w:rsidDel="00000000" w:rsidR="00000000" w:rsidRPr="00000000">
        <w:rPr>
          <w:rFonts w:ascii="Times New Roman" w:cs="Times New Roman" w:eastAsia="Times New Roman" w:hAnsi="Times New Roman"/>
          <w:color w:val="131313"/>
          <w:sz w:val="19"/>
          <w:szCs w:val="19"/>
          <w:rtl w:val="0"/>
        </w:rPr>
        <w:t xml:space="preserve">ud)</w:t>
      </w:r>
      <w:r w:rsidDel="00000000" w:rsidR="00000000" w:rsidRPr="00000000">
        <w:rPr>
          <w:rFonts w:ascii="Times New Roman" w:cs="Times New Roman" w:eastAsia="Times New Roman" w:hAnsi="Times New Roman"/>
          <w:color w:val="252525"/>
          <w:sz w:val="19"/>
          <w:szCs w:val="19"/>
          <w:rtl w:val="0"/>
        </w:rPr>
        <w:t xml:space="preserve">, </w:t>
      </w:r>
      <w:r w:rsidDel="00000000" w:rsidR="00000000" w:rsidRPr="00000000">
        <w:rPr>
          <w:rFonts w:ascii="Times New Roman" w:cs="Times New Roman" w:eastAsia="Times New Roman" w:hAnsi="Times New Roman"/>
          <w:color w:val="131313"/>
          <w:sz w:val="19"/>
          <w:szCs w:val="19"/>
          <w:rtl w:val="0"/>
        </w:rPr>
        <w:t xml:space="preserve">re</w:t>
      </w:r>
      <w:r w:rsidDel="00000000" w:rsidR="00000000" w:rsidRPr="00000000">
        <w:rPr>
          <w:rFonts w:ascii="Times New Roman" w:cs="Times New Roman" w:eastAsia="Times New Roman" w:hAnsi="Times New Roman"/>
          <w:color w:val="252525"/>
          <w:sz w:val="19"/>
          <w:szCs w:val="19"/>
          <w:rtl w:val="0"/>
        </w:rPr>
        <w:t xml:space="preserve">s</w:t>
      </w:r>
      <w:r w:rsidDel="00000000" w:rsidR="00000000" w:rsidRPr="00000000">
        <w:rPr>
          <w:rFonts w:ascii="Times New Roman" w:cs="Times New Roman" w:eastAsia="Times New Roman" w:hAnsi="Times New Roman"/>
          <w:color w:val="131313"/>
          <w:sz w:val="19"/>
          <w:szCs w:val="19"/>
          <w:rtl w:val="0"/>
        </w:rPr>
        <w:t xml:space="preserve">ul</w:t>
      </w:r>
      <w:r w:rsidDel="00000000" w:rsidR="00000000" w:rsidRPr="00000000">
        <w:rPr>
          <w:rFonts w:ascii="Times New Roman" w:cs="Times New Roman" w:eastAsia="Times New Roman" w:hAnsi="Times New Roman"/>
          <w:color w:val="252525"/>
          <w:sz w:val="19"/>
          <w:szCs w:val="19"/>
          <w:rtl w:val="0"/>
        </w:rPr>
        <w:t xml:space="preserve">ta</w:t>
      </w:r>
      <w:r w:rsidDel="00000000" w:rsidR="00000000" w:rsidRPr="00000000">
        <w:rPr>
          <w:rFonts w:ascii="Times New Roman" w:cs="Times New Roman" w:eastAsia="Times New Roman" w:hAnsi="Times New Roman"/>
          <w:color w:val="131313"/>
          <w:sz w:val="19"/>
          <w:szCs w:val="19"/>
          <w:rtl w:val="0"/>
        </w:rPr>
        <w:t xml:space="preserve">nd</w:t>
      </w:r>
      <w:r w:rsidDel="00000000" w:rsidR="00000000" w:rsidRPr="00000000">
        <w:rPr>
          <w:rFonts w:ascii="Times New Roman" w:cs="Times New Roman" w:eastAsia="Times New Roman" w:hAnsi="Times New Roman"/>
          <w:color w:val="252525"/>
          <w:sz w:val="19"/>
          <w:szCs w:val="19"/>
          <w:rtl w:val="0"/>
        </w:rPr>
        <w:t xml:space="preserve">o por e</w:t>
      </w:r>
      <w:r w:rsidDel="00000000" w:rsidR="00000000" w:rsidRPr="00000000">
        <w:rPr>
          <w:rFonts w:ascii="Times New Roman" w:cs="Times New Roman" w:eastAsia="Times New Roman" w:hAnsi="Times New Roman"/>
          <w:color w:val="131313"/>
          <w:sz w:val="19"/>
          <w:szCs w:val="19"/>
          <w:rtl w:val="0"/>
        </w:rPr>
        <w:t xml:space="preserve">ll</w:t>
      </w:r>
      <w:r w:rsidDel="00000000" w:rsidR="00000000" w:rsidRPr="00000000">
        <w:rPr>
          <w:rFonts w:ascii="Times New Roman" w:cs="Times New Roman" w:eastAsia="Times New Roman" w:hAnsi="Times New Roman"/>
          <w:color w:val="252525"/>
          <w:sz w:val="19"/>
          <w:szCs w:val="19"/>
          <w:rtl w:val="0"/>
        </w:rPr>
        <w:t xml:space="preserve">o </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ega</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os </w:t>
      </w:r>
      <w:r w:rsidDel="00000000" w:rsidR="00000000" w:rsidRPr="00000000">
        <w:rPr>
          <w:rFonts w:ascii="Times New Roman" w:cs="Times New Roman" w:eastAsia="Times New Roman" w:hAnsi="Times New Roman"/>
          <w:color w:val="131313"/>
          <w:sz w:val="19"/>
          <w:szCs w:val="19"/>
          <w:rtl w:val="0"/>
        </w:rPr>
        <w:t xml:space="preserve">tic u</w:t>
      </w:r>
      <w:r w:rsidDel="00000000" w:rsidR="00000000" w:rsidRPr="00000000">
        <w:rPr>
          <w:rFonts w:ascii="Times New Roman" w:cs="Times New Roman" w:eastAsia="Times New Roman" w:hAnsi="Times New Roman"/>
          <w:color w:val="252525"/>
          <w:sz w:val="19"/>
          <w:szCs w:val="19"/>
          <w:rtl w:val="0"/>
        </w:rPr>
        <w:t xml:space="preserve">n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erec</w:t>
      </w:r>
      <w:r w:rsidDel="00000000" w:rsidR="00000000" w:rsidRPr="00000000">
        <w:rPr>
          <w:rFonts w:ascii="Times New Roman" w:cs="Times New Roman" w:eastAsia="Times New Roman" w:hAnsi="Times New Roman"/>
          <w:color w:val="131313"/>
          <w:sz w:val="19"/>
          <w:szCs w:val="19"/>
          <w:rtl w:val="0"/>
        </w:rPr>
        <w:t xml:space="preserve">h</w:t>
      </w:r>
      <w:r w:rsidDel="00000000" w:rsidR="00000000" w:rsidRPr="00000000">
        <w:rPr>
          <w:rFonts w:ascii="Times New Roman" w:cs="Times New Roman" w:eastAsia="Times New Roman" w:hAnsi="Times New Roman"/>
          <w:color w:val="252525"/>
          <w:sz w:val="19"/>
          <w:szCs w:val="19"/>
          <w:rtl w:val="0"/>
        </w:rPr>
        <w:t xml:space="preserve">o </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52525"/>
          <w:sz w:val="19"/>
          <w:szCs w:val="19"/>
          <w:rtl w:val="0"/>
        </w:rPr>
        <w:t xml:space="preserve">eco</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oci</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o e</w:t>
      </w:r>
      <w:r w:rsidDel="00000000" w:rsidR="00000000" w:rsidRPr="00000000">
        <w:rPr>
          <w:rFonts w:ascii="Times New Roman" w:cs="Times New Roman" w:eastAsia="Times New Roman" w:hAnsi="Times New Roman"/>
          <w:color w:val="131313"/>
          <w:sz w:val="19"/>
          <w:szCs w:val="19"/>
          <w:rtl w:val="0"/>
        </w:rPr>
        <w:t xml:space="preserve">n l</w:t>
      </w:r>
      <w:r w:rsidDel="00000000" w:rsidR="00000000" w:rsidRPr="00000000">
        <w:rPr>
          <w:rFonts w:ascii="Times New Roman" w:cs="Times New Roman" w:eastAsia="Times New Roman" w:hAnsi="Times New Roman"/>
          <w:color w:val="252525"/>
          <w:sz w:val="19"/>
          <w:szCs w:val="19"/>
          <w:rtl w:val="0"/>
        </w:rPr>
        <w:t xml:space="preserve">a  Ley Nac</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nal </w:t>
      </w:r>
      <w:r w:rsidDel="00000000" w:rsidR="00000000" w:rsidRPr="00000000">
        <w:rPr>
          <w:rFonts w:ascii="Times New Roman" w:cs="Times New Roman" w:eastAsia="Times New Roman" w:hAnsi="Times New Roman"/>
          <w:color w:val="252525"/>
          <w:sz w:val="19"/>
          <w:szCs w:val="19"/>
          <w:rtl w:val="0"/>
        </w:rPr>
        <w:t xml:space="preserve">N" </w:t>
      </w:r>
      <w:r w:rsidDel="00000000" w:rsidR="00000000" w:rsidRPr="00000000">
        <w:rPr>
          <w:rFonts w:ascii="Times New Roman" w:cs="Times New Roman" w:eastAsia="Times New Roman" w:hAnsi="Times New Roman"/>
          <w:color w:val="131313"/>
          <w:sz w:val="19"/>
          <w:szCs w:val="19"/>
          <w:rtl w:val="0"/>
        </w:rPr>
        <w:t xml:space="preserve">2</w:t>
      </w:r>
      <w:r w:rsidDel="00000000" w:rsidR="00000000" w:rsidRPr="00000000">
        <w:rPr>
          <w:rFonts w:ascii="Times New Roman" w:cs="Times New Roman" w:eastAsia="Times New Roman" w:hAnsi="Times New Roman"/>
          <w:color w:val="252525"/>
          <w:sz w:val="19"/>
          <w:szCs w:val="19"/>
          <w:rtl w:val="0"/>
        </w:rPr>
        <w:t xml:space="preserve">2</w:t>
      </w:r>
      <w:r w:rsidDel="00000000" w:rsidR="00000000" w:rsidRPr="00000000">
        <w:rPr>
          <w:rFonts w:ascii="Times New Roman" w:cs="Times New Roman" w:eastAsia="Times New Roman" w:hAnsi="Times New Roman"/>
          <w:color w:val="404040"/>
          <w:sz w:val="19"/>
          <w:szCs w:val="19"/>
          <w:rtl w:val="0"/>
        </w:rPr>
        <w:t xml:space="preserve">.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4</w:t>
      </w:r>
      <w:r w:rsidDel="00000000" w:rsidR="00000000" w:rsidRPr="00000000">
        <w:rPr>
          <w:rFonts w:ascii="Times New Roman" w:cs="Times New Roman" w:eastAsia="Times New Roman" w:hAnsi="Times New Roman"/>
          <w:color w:val="131313"/>
          <w:sz w:val="19"/>
          <w:szCs w:val="19"/>
          <w:rtl w:val="0"/>
        </w:rPr>
        <w:t xml:space="preserve">0 </w:t>
      </w:r>
      <w:r w:rsidDel="00000000" w:rsidR="00000000" w:rsidRPr="00000000">
        <w:rPr>
          <w:rFonts w:ascii="Arial" w:cs="Arial" w:eastAsia="Arial" w:hAnsi="Arial"/>
          <w:color w:val="252525"/>
          <w:sz w:val="17"/>
          <w:szCs w:val="17"/>
          <w:rtl w:val="0"/>
        </w:rPr>
        <w:t xml:space="preserve">y </w:t>
      </w:r>
      <w:r w:rsidDel="00000000" w:rsidR="00000000" w:rsidRPr="00000000">
        <w:rPr>
          <w:rFonts w:ascii="Times New Roman" w:cs="Times New Roman" w:eastAsia="Times New Roman" w:hAnsi="Times New Roman"/>
          <w:color w:val="252525"/>
          <w:sz w:val="19"/>
          <w:szCs w:val="19"/>
          <w:rtl w:val="0"/>
        </w:rPr>
        <w:t xml:space="preserve">demás t</w:t>
      </w:r>
      <w:r w:rsidDel="00000000" w:rsidR="00000000" w:rsidRPr="00000000">
        <w:rPr>
          <w:rFonts w:ascii="Times New Roman" w:cs="Times New Roman" w:eastAsia="Times New Roman" w:hAnsi="Times New Roman"/>
          <w:color w:val="131313"/>
          <w:sz w:val="19"/>
          <w:szCs w:val="19"/>
          <w:rtl w:val="0"/>
        </w:rPr>
        <w:t xml:space="preserve">rat</w:t>
      </w:r>
      <w:r w:rsidDel="00000000" w:rsidR="00000000" w:rsidRPr="00000000">
        <w:rPr>
          <w:rFonts w:ascii="Times New Roman" w:cs="Times New Roman" w:eastAsia="Times New Roman" w:hAnsi="Times New Roman"/>
          <w:color w:val="252525"/>
          <w:sz w:val="19"/>
          <w:szCs w:val="19"/>
          <w:rtl w:val="0"/>
        </w:rPr>
        <w:t xml:space="preserve">ados </w:t>
      </w:r>
      <w:r w:rsidDel="00000000" w:rsidR="00000000" w:rsidRPr="00000000">
        <w:rPr>
          <w:rFonts w:ascii="Times New Roman" w:cs="Times New Roman" w:eastAsia="Times New Roman" w:hAnsi="Times New Roman"/>
          <w:color w:val="131313"/>
          <w:sz w:val="19"/>
          <w:szCs w:val="19"/>
          <w:rtl w:val="0"/>
        </w:rPr>
        <w:t xml:space="preserve">qu</w:t>
      </w:r>
      <w:r w:rsidDel="00000000" w:rsidR="00000000" w:rsidRPr="00000000">
        <w:rPr>
          <w:rFonts w:ascii="Times New Roman" w:cs="Times New Roman" w:eastAsia="Times New Roman" w:hAnsi="Times New Roman"/>
          <w:color w:val="252525"/>
          <w:sz w:val="19"/>
          <w:szCs w:val="19"/>
          <w:rtl w:val="0"/>
        </w:rPr>
        <w:t xml:space="preserve">e r</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ge</w:t>
      </w:r>
      <w:r w:rsidDel="00000000" w:rsidR="00000000" w:rsidRPr="00000000">
        <w:rPr>
          <w:rFonts w:ascii="Times New Roman" w:cs="Times New Roman" w:eastAsia="Times New Roman" w:hAnsi="Times New Roman"/>
          <w:color w:val="131313"/>
          <w:sz w:val="19"/>
          <w:szCs w:val="19"/>
          <w:rtl w:val="0"/>
        </w:rPr>
        <w:t xml:space="preserve">n </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n la </w:t>
      </w:r>
      <w:r w:rsidDel="00000000" w:rsidR="00000000" w:rsidRPr="00000000">
        <w:rPr>
          <w:rFonts w:ascii="Times New Roman" w:cs="Times New Roman" w:eastAsia="Times New Roman" w:hAnsi="Times New Roman"/>
          <w:color w:val="252525"/>
          <w:sz w:val="19"/>
          <w:szCs w:val="19"/>
          <w:rtl w:val="0"/>
        </w:rPr>
        <w:t xml:space="preserve">m</w:t>
      </w:r>
      <w:r w:rsidDel="00000000" w:rsidR="00000000" w:rsidRPr="00000000">
        <w:rPr>
          <w:rFonts w:ascii="Times New Roman" w:cs="Times New Roman" w:eastAsia="Times New Roman" w:hAnsi="Times New Roman"/>
          <w:color w:val="131313"/>
          <w:sz w:val="19"/>
          <w:szCs w:val="19"/>
          <w:rtl w:val="0"/>
        </w:rPr>
        <w:t xml:space="preserve">ut</w:t>
      </w:r>
      <w:r w:rsidDel="00000000" w:rsidR="00000000" w:rsidRPr="00000000">
        <w:rPr>
          <w:rFonts w:ascii="Times New Roman" w:cs="Times New Roman" w:eastAsia="Times New Roman" w:hAnsi="Times New Roman"/>
          <w:color w:val="252525"/>
          <w:sz w:val="19"/>
          <w:szCs w:val="19"/>
          <w:rtl w:val="0"/>
        </w:rPr>
        <w:t xml:space="preserve">c</w:t>
      </w:r>
      <w:r w:rsidDel="00000000" w:rsidR="00000000" w:rsidRPr="00000000">
        <w:rPr>
          <w:rFonts w:ascii="Times New Roman" w:cs="Times New Roman" w:eastAsia="Times New Roman" w:hAnsi="Times New Roman"/>
          <w:color w:val="131313"/>
          <w:sz w:val="19"/>
          <w:szCs w:val="19"/>
          <w:rtl w:val="0"/>
        </w:rPr>
        <w:t xml:space="preserve">ri</w:t>
      </w:r>
      <w:r w:rsidDel="00000000" w:rsidR="00000000" w:rsidRPr="00000000">
        <w:rPr>
          <w:rFonts w:ascii="Times New Roman" w:cs="Times New Roman" w:eastAsia="Times New Roman" w:hAnsi="Times New Roman"/>
          <w:color w:val="252525"/>
          <w:sz w:val="19"/>
          <w:szCs w:val="19"/>
          <w:rtl w:val="0"/>
        </w:rPr>
        <w:t xml:space="preserve">n</w:t>
      </w:r>
      <w:r w:rsidDel="00000000" w:rsidR="00000000" w:rsidRPr="00000000">
        <w:rPr>
          <w:rFonts w:ascii="Times New Roman" w:cs="Times New Roman" w:eastAsia="Times New Roman" w:hAnsi="Times New Roman"/>
          <w:color w:val="131313"/>
          <w:sz w:val="19"/>
          <w:szCs w:val="19"/>
          <w:rtl w:val="0"/>
        </w:rPr>
        <w:t xml:space="preserve">. </w:t>
      </w:r>
      <w:r w:rsidDel="00000000" w:rsidR="00000000" w:rsidRPr="00000000">
        <w:rPr>
          <w:rFonts w:ascii="Times New Roman" w:cs="Times New Roman" w:eastAsia="Times New Roman" w:hAnsi="Times New Roman"/>
          <w:color w:val="252525"/>
          <w:sz w:val="19"/>
          <w:szCs w:val="19"/>
          <w:rtl w:val="0"/>
        </w:rPr>
        <w:t xml:space="preserve">D</w:t>
      </w:r>
      <w:r w:rsidDel="00000000" w:rsidR="00000000" w:rsidRPr="00000000">
        <w:rPr>
          <w:rFonts w:ascii="Times New Roman" w:cs="Times New Roman" w:eastAsia="Times New Roman" w:hAnsi="Times New Roman"/>
          <w:color w:val="131313"/>
          <w:sz w:val="19"/>
          <w:szCs w:val="19"/>
          <w:rtl w:val="0"/>
        </w:rPr>
        <w:t xml:space="preserve">e</w:t>
      </w:r>
      <w:r w:rsidDel="00000000" w:rsidR="00000000" w:rsidRPr="00000000">
        <w:rPr>
          <w:rFonts w:ascii="Times New Roman" w:cs="Times New Roman" w:eastAsia="Times New Roman" w:hAnsi="Times New Roman"/>
          <w:color w:val="252525"/>
          <w:sz w:val="19"/>
          <w:szCs w:val="19"/>
          <w:rtl w:val="0"/>
        </w:rPr>
        <w:t xml:space="preserve">s</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acó </w:t>
      </w:r>
      <w:r w:rsidDel="00000000" w:rsidR="00000000" w:rsidRPr="00000000">
        <w:rPr>
          <w:rFonts w:ascii="Times New Roman" w:cs="Times New Roman" w:eastAsia="Times New Roman" w:hAnsi="Times New Roman"/>
          <w:color w:val="131313"/>
          <w:sz w:val="19"/>
          <w:szCs w:val="19"/>
          <w:rtl w:val="0"/>
        </w:rPr>
        <w:t xml:space="preserve">que</w:t>
      </w:r>
      <w:r w:rsidDel="00000000" w:rsidR="00000000" w:rsidRPr="00000000">
        <w:rPr>
          <w:rFonts w:ascii="Times New Roman" w:cs="Times New Roman" w:eastAsia="Times New Roman" w:hAnsi="Times New Roman"/>
          <w:color w:val="252525"/>
          <w:sz w:val="19"/>
          <w:szCs w:val="19"/>
          <w:rtl w:val="0"/>
        </w:rPr>
        <w:t xml:space="preserve">, </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252525"/>
          <w:sz w:val="19"/>
          <w:szCs w:val="19"/>
          <w:rtl w:val="0"/>
        </w:rPr>
        <w:t xml:space="preserve">n </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ra</w:t>
      </w:r>
      <w:r w:rsidDel="00000000" w:rsidR="00000000" w:rsidRPr="00000000">
        <w:rPr>
          <w:rFonts w:ascii="Times New Roman" w:cs="Times New Roman" w:eastAsia="Times New Roman" w:hAnsi="Times New Roman"/>
          <w:color w:val="131313"/>
          <w:sz w:val="19"/>
          <w:szCs w:val="19"/>
          <w:rtl w:val="0"/>
        </w:rPr>
        <w:t xml:space="preserve">b</w:t>
      </w:r>
      <w:r w:rsidDel="00000000" w:rsidR="00000000" w:rsidRPr="00000000">
        <w:rPr>
          <w:rFonts w:ascii="Times New Roman" w:cs="Times New Roman" w:eastAsia="Times New Roman" w:hAnsi="Times New Roman"/>
          <w:color w:val="252525"/>
          <w:sz w:val="19"/>
          <w:szCs w:val="19"/>
          <w:rtl w:val="0"/>
        </w:rPr>
        <w:t xml:space="preserve">aj</w:t>
      </w:r>
      <w:r w:rsidDel="00000000" w:rsidR="00000000" w:rsidRPr="00000000">
        <w:rPr>
          <w:rFonts w:ascii="Times New Roman" w:cs="Times New Roman" w:eastAsia="Times New Roman" w:hAnsi="Times New Roman"/>
          <w:color w:val="131313"/>
          <w:sz w:val="19"/>
          <w:szCs w:val="19"/>
          <w:rtl w:val="0"/>
        </w:rPr>
        <w:t xml:space="preserve">ad</w:t>
      </w:r>
      <w:r w:rsidDel="00000000" w:rsidR="00000000" w:rsidRPr="00000000">
        <w:rPr>
          <w:rFonts w:ascii="Times New Roman" w:cs="Times New Roman" w:eastAsia="Times New Roman" w:hAnsi="Times New Roman"/>
          <w:color w:val="252525"/>
          <w:sz w:val="19"/>
          <w:szCs w:val="19"/>
          <w:rtl w:val="0"/>
        </w:rPr>
        <w:t xml:space="preserve">or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b</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404040"/>
          <w:sz w:val="19"/>
          <w:szCs w:val="19"/>
          <w:rtl w:val="0"/>
        </w:rPr>
        <w:t xml:space="preserve">í</w:t>
      </w:r>
      <w:r w:rsidDel="00000000" w:rsidR="00000000" w:rsidRPr="00000000">
        <w:rPr>
          <w:rFonts w:ascii="Times New Roman" w:cs="Times New Roman" w:eastAsia="Times New Roman" w:hAnsi="Times New Roman"/>
          <w:color w:val="252525"/>
          <w:sz w:val="19"/>
          <w:szCs w:val="19"/>
          <w:rtl w:val="0"/>
        </w:rPr>
        <w:t xml:space="preserve">a a</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ca</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zar </w:t>
      </w:r>
      <w:r w:rsidDel="00000000" w:rsidR="00000000" w:rsidRPr="00000000">
        <w:rPr>
          <w:rFonts w:ascii="Times New Roman" w:cs="Times New Roman" w:eastAsia="Times New Roman" w:hAnsi="Times New Roman"/>
          <w:color w:val="131313"/>
          <w:sz w:val="19"/>
          <w:szCs w:val="19"/>
          <w:rtl w:val="0"/>
        </w:rPr>
        <w:t xml:space="preserve">la </w:t>
      </w:r>
      <w:r w:rsidDel="00000000" w:rsidR="00000000" w:rsidRPr="00000000">
        <w:rPr>
          <w:rFonts w:ascii="Times New Roman" w:cs="Times New Roman" w:eastAsia="Times New Roman" w:hAnsi="Times New Roman"/>
          <w:color w:val="252525"/>
          <w:sz w:val="19"/>
          <w:szCs w:val="19"/>
          <w:rtl w:val="0"/>
        </w:rPr>
        <w:t xml:space="preserve">máxi</w:t>
      </w:r>
      <w:r w:rsidDel="00000000" w:rsidR="00000000" w:rsidRPr="00000000">
        <w:rPr>
          <w:rFonts w:ascii="Times New Roman" w:cs="Times New Roman" w:eastAsia="Times New Roman" w:hAnsi="Times New Roman"/>
          <w:color w:val="131313"/>
          <w:sz w:val="19"/>
          <w:szCs w:val="19"/>
          <w:rtl w:val="0"/>
        </w:rPr>
        <w:t xml:space="preserve">m</w:t>
      </w:r>
      <w:r w:rsidDel="00000000" w:rsidR="00000000" w:rsidRPr="00000000">
        <w:rPr>
          <w:rFonts w:ascii="Times New Roman" w:cs="Times New Roman" w:eastAsia="Times New Roman" w:hAnsi="Times New Roman"/>
          <w:color w:val="252525"/>
          <w:sz w:val="19"/>
          <w:szCs w:val="19"/>
          <w:rtl w:val="0"/>
        </w:rPr>
        <w:t xml:space="preserve">a ca</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cgor</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a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t</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52525"/>
          <w:sz w:val="19"/>
          <w:szCs w:val="19"/>
          <w:rtl w:val="0"/>
        </w:rPr>
        <w:t xml:space="preserve">o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e su esca</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f</w:t>
      </w:r>
      <w:r w:rsidDel="00000000" w:rsidR="00000000" w:rsidRPr="00000000">
        <w:rPr>
          <w:rFonts w:ascii="Times New Roman" w:cs="Times New Roman" w:eastAsia="Times New Roman" w:hAnsi="Times New Roman"/>
          <w:color w:val="404040"/>
          <w:sz w:val="19"/>
          <w:szCs w:val="19"/>
          <w:rtl w:val="0"/>
        </w:rPr>
        <w:t xml:space="preserve">ó</w:t>
      </w:r>
      <w:r w:rsidDel="00000000" w:rsidR="00000000" w:rsidRPr="00000000">
        <w:rPr>
          <w:rFonts w:ascii="Times New Roman" w:cs="Times New Roman" w:eastAsia="Times New Roman" w:hAnsi="Times New Roman"/>
          <w:color w:val="252525"/>
          <w:sz w:val="19"/>
          <w:szCs w:val="19"/>
          <w:rtl w:val="0"/>
        </w:rPr>
        <w:t xml:space="preserve">n a</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52525"/>
          <w:sz w:val="19"/>
          <w:szCs w:val="19"/>
          <w:rtl w:val="0"/>
        </w:rPr>
        <w:t xml:space="preserve">est</w:t>
      </w:r>
      <w:r w:rsidDel="00000000" w:rsidR="00000000" w:rsidRPr="00000000">
        <w:rPr>
          <w:rFonts w:ascii="Times New Roman" w:cs="Times New Roman" w:eastAsia="Times New Roman" w:hAnsi="Times New Roman"/>
          <w:color w:val="131313"/>
          <w:sz w:val="19"/>
          <w:szCs w:val="19"/>
          <w:rtl w:val="0"/>
        </w:rPr>
        <w:t xml:space="preserve">a</w:t>
      </w:r>
      <w:r w:rsidDel="00000000" w:rsidR="00000000" w:rsidRPr="00000000">
        <w:rPr>
          <w:rFonts w:ascii="Times New Roman" w:cs="Times New Roman" w:eastAsia="Times New Roman" w:hAnsi="Times New Roman"/>
          <w:color w:val="252525"/>
          <w:sz w:val="19"/>
          <w:szCs w:val="19"/>
          <w:rtl w:val="0"/>
        </w:rPr>
        <w:t xml:space="preserve">r </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252525"/>
          <w:sz w:val="19"/>
          <w:szCs w:val="19"/>
          <w:rtl w:val="0"/>
        </w:rPr>
        <w:t xml:space="preserve">róx</w:t>
      </w:r>
      <w:r w:rsidDel="00000000" w:rsidR="00000000" w:rsidRPr="00000000">
        <w:rPr>
          <w:rFonts w:ascii="Times New Roman" w:cs="Times New Roman" w:eastAsia="Times New Roman" w:hAnsi="Times New Roman"/>
          <w:color w:val="131313"/>
          <w:sz w:val="19"/>
          <w:szCs w:val="19"/>
          <w:rtl w:val="0"/>
        </w:rPr>
        <w:t xml:space="preserve">im</w:t>
      </w:r>
      <w:r w:rsidDel="00000000" w:rsidR="00000000" w:rsidRPr="00000000">
        <w:rPr>
          <w:rFonts w:ascii="Times New Roman" w:cs="Times New Roman" w:eastAsia="Times New Roman" w:hAnsi="Times New Roman"/>
          <w:color w:val="252525"/>
          <w:sz w:val="19"/>
          <w:szCs w:val="19"/>
          <w:rtl w:val="0"/>
        </w:rPr>
        <w:t xml:space="preserve">o  a  </w:t>
      </w:r>
      <w:r w:rsidDel="00000000" w:rsidR="00000000" w:rsidRPr="00000000">
        <w:rPr>
          <w:rFonts w:ascii="Times New Roman" w:cs="Times New Roman" w:eastAsia="Times New Roman" w:hAnsi="Times New Roman"/>
          <w:color w:val="131313"/>
          <w:sz w:val="19"/>
          <w:szCs w:val="19"/>
          <w:rtl w:val="0"/>
        </w:rPr>
        <w:t xml:space="preserve">al</w:t>
      </w:r>
      <w:r w:rsidDel="00000000" w:rsidR="00000000" w:rsidRPr="00000000">
        <w:rPr>
          <w:rFonts w:ascii="Times New Roman" w:cs="Times New Roman" w:eastAsia="Times New Roman" w:hAnsi="Times New Roman"/>
          <w:color w:val="252525"/>
          <w:sz w:val="19"/>
          <w:szCs w:val="19"/>
          <w:rtl w:val="0"/>
        </w:rPr>
        <w:t xml:space="preserve">ca</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zar e</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52525"/>
          <w:sz w:val="19"/>
          <w:szCs w:val="19"/>
          <w:rtl w:val="0"/>
        </w:rPr>
        <w:t xml:space="preserve">be</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fi</w:t>
      </w:r>
      <w:r w:rsidDel="00000000" w:rsidR="00000000" w:rsidRPr="00000000">
        <w:rPr>
          <w:rFonts w:ascii="Times New Roman" w:cs="Times New Roman" w:eastAsia="Times New Roman" w:hAnsi="Times New Roman"/>
          <w:color w:val="252525"/>
          <w:sz w:val="19"/>
          <w:szCs w:val="19"/>
          <w:rtl w:val="0"/>
        </w:rPr>
        <w:t xml:space="preserve">c</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o </w:t>
      </w:r>
      <w:r w:rsidDel="00000000" w:rsidR="00000000" w:rsidRPr="00000000">
        <w:rPr>
          <w:rFonts w:ascii="Times New Roman" w:cs="Times New Roman" w:eastAsia="Times New Roman" w:hAnsi="Times New Roman"/>
          <w:color w:val="131313"/>
          <w:sz w:val="19"/>
          <w:szCs w:val="19"/>
          <w:rtl w:val="0"/>
        </w:rPr>
        <w:t xml:space="preserve">jub</w:t>
      </w:r>
      <w:r w:rsidDel="00000000" w:rsidR="00000000" w:rsidRPr="00000000">
        <w:rPr>
          <w:rFonts w:ascii="Times New Roman" w:cs="Times New Roman" w:eastAsia="Times New Roman" w:hAnsi="Times New Roman"/>
          <w:color w:val="252525"/>
          <w:sz w:val="19"/>
          <w:szCs w:val="19"/>
          <w:rtl w:val="0"/>
        </w:rPr>
        <w:t xml:space="preserve">iln</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52525"/>
          <w:sz w:val="19"/>
          <w:szCs w:val="19"/>
          <w:rtl w:val="0"/>
        </w:rPr>
        <w:t xml:space="preserve">io</w:t>
      </w:r>
      <w:r w:rsidDel="00000000" w:rsidR="00000000" w:rsidRPr="00000000">
        <w:rPr>
          <w:rFonts w:ascii="Times New Roman" w:cs="Times New Roman" w:eastAsia="Times New Roman" w:hAnsi="Times New Roman"/>
          <w:color w:val="404040"/>
          <w:sz w:val="19"/>
          <w:szCs w:val="19"/>
          <w:rtl w:val="0"/>
        </w:rPr>
        <w:t xml:space="preserve">, </w:t>
      </w:r>
      <w:r w:rsidDel="00000000" w:rsidR="00000000" w:rsidRPr="00000000">
        <w:rPr>
          <w:rFonts w:ascii="Times New Roman" w:cs="Times New Roman" w:eastAsia="Times New Roman" w:hAnsi="Times New Roman"/>
          <w:color w:val="131313"/>
          <w:sz w:val="19"/>
          <w:szCs w:val="19"/>
          <w:rtl w:val="0"/>
        </w:rPr>
        <w:t xml:space="preserve">in</w:t>
      </w:r>
      <w:r w:rsidDel="00000000" w:rsidR="00000000" w:rsidRPr="00000000">
        <w:rPr>
          <w:rFonts w:ascii="Times New Roman" w:cs="Times New Roman" w:eastAsia="Times New Roman" w:hAnsi="Times New Roman"/>
          <w:color w:val="252525"/>
          <w:sz w:val="19"/>
          <w:szCs w:val="19"/>
          <w:rtl w:val="0"/>
        </w:rPr>
        <w:t xml:space="preserve">depe</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d</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nt</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m</w:t>
      </w:r>
      <w:r w:rsidDel="00000000" w:rsidR="00000000" w:rsidRPr="00000000">
        <w:rPr>
          <w:rFonts w:ascii="Times New Roman" w:cs="Times New Roman" w:eastAsia="Times New Roman" w:hAnsi="Times New Roman"/>
          <w:color w:val="252525"/>
          <w:sz w:val="19"/>
          <w:szCs w:val="19"/>
          <w:rtl w:val="0"/>
        </w:rPr>
        <w:t xml:space="preserve">ente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e las  </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404040"/>
          <w:sz w:val="19"/>
          <w:szCs w:val="19"/>
          <w:rtl w:val="0"/>
        </w:rPr>
        <w:t xml:space="preserve">o</w:t>
      </w:r>
      <w:r w:rsidDel="00000000" w:rsidR="00000000" w:rsidRPr="00000000">
        <w:rPr>
          <w:rFonts w:ascii="Times New Roman" w:cs="Times New Roman" w:eastAsia="Times New Roman" w:hAnsi="Times New Roman"/>
          <w:color w:val="252525"/>
          <w:sz w:val="19"/>
          <w:szCs w:val="19"/>
          <w:rtl w:val="0"/>
        </w:rPr>
        <w:t xml:space="preserve">sibi</w:t>
      </w:r>
      <w:r w:rsidDel="00000000" w:rsidR="00000000" w:rsidRPr="00000000">
        <w:rPr>
          <w:rFonts w:ascii="Times New Roman" w:cs="Times New Roman" w:eastAsia="Times New Roman" w:hAnsi="Times New Roman"/>
          <w:color w:val="131313"/>
          <w:sz w:val="19"/>
          <w:szCs w:val="19"/>
          <w:rtl w:val="0"/>
        </w:rPr>
        <w:t xml:space="preserve">lid</w:t>
      </w:r>
      <w:r w:rsidDel="00000000" w:rsidR="00000000" w:rsidRPr="00000000">
        <w:rPr>
          <w:rFonts w:ascii="Times New Roman" w:cs="Times New Roman" w:eastAsia="Times New Roman" w:hAnsi="Times New Roman"/>
          <w:color w:val="252525"/>
          <w:sz w:val="19"/>
          <w:szCs w:val="19"/>
          <w:rtl w:val="0"/>
        </w:rPr>
        <w:t xml:space="preserve">ade</w:t>
      </w:r>
      <w:r w:rsidDel="00000000" w:rsidR="00000000" w:rsidRPr="00000000">
        <w:rPr>
          <w:rFonts w:ascii="Times New Roman" w:cs="Times New Roman" w:eastAsia="Times New Roman" w:hAnsi="Times New Roman"/>
          <w:color w:val="404040"/>
          <w:sz w:val="19"/>
          <w:szCs w:val="19"/>
          <w:rtl w:val="0"/>
        </w:rPr>
        <w:t xml:space="preserve">s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tl w:val="0"/>
        </w:rPr>
      </w:r>
    </w:p>
    <w:p w:rsidR="00000000" w:rsidDel="00000000" w:rsidP="00000000" w:rsidRDefault="00000000" w:rsidRPr="00000000" w14:paraId="00000FE6">
      <w:pPr>
        <w:spacing w:line="160" w:lineRule="auto"/>
        <w:ind w:right="2017"/>
        <w:jc w:val="righ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52525"/>
          <w:sz w:val="20"/>
          <w:szCs w:val="20"/>
          <w:vertAlign w:val="baseline"/>
          <w:rtl w:val="0"/>
        </w:rPr>
        <w:t xml:space="preserve">A</w:t>
      </w:r>
      <w:r w:rsidDel="00000000" w:rsidR="00000000" w:rsidRPr="00000000">
        <w:rPr>
          <w:rFonts w:ascii="Times New Roman" w:cs="Times New Roman" w:eastAsia="Times New Roman" w:hAnsi="Times New Roman"/>
          <w:color w:val="131313"/>
          <w:sz w:val="20"/>
          <w:szCs w:val="20"/>
          <w:vertAlign w:val="baseline"/>
          <w:rtl w:val="0"/>
        </w:rPr>
        <w:t xml:space="preserve">d</w:t>
      </w:r>
      <w:r w:rsidDel="00000000" w:rsidR="00000000" w:rsidRPr="00000000">
        <w:rPr>
          <w:rFonts w:ascii="Times New Roman" w:cs="Times New Roman" w:eastAsia="Times New Roman" w:hAnsi="Times New Roman"/>
          <w:color w:val="252525"/>
          <w:sz w:val="20"/>
          <w:szCs w:val="20"/>
          <w:vertAlign w:val="baseline"/>
          <w:rtl w:val="0"/>
        </w:rPr>
        <w:t xml:space="preserve">m</w:t>
      </w:r>
      <w:r w:rsidDel="00000000" w:rsidR="00000000" w:rsidRPr="00000000">
        <w:rPr>
          <w:rFonts w:ascii="Times New Roman" w:cs="Times New Roman" w:eastAsia="Times New Roman" w:hAnsi="Times New Roman"/>
          <w:color w:val="131313"/>
          <w:sz w:val="20"/>
          <w:szCs w:val="20"/>
          <w:vertAlign w:val="baseline"/>
          <w:rtl w:val="0"/>
        </w:rPr>
        <w:t xml:space="preserve">ini</w:t>
      </w:r>
      <w:r w:rsidDel="00000000" w:rsidR="00000000" w:rsidRPr="00000000">
        <w:rPr>
          <w:rFonts w:ascii="Times New Roman" w:cs="Times New Roman" w:eastAsia="Times New Roman" w:hAnsi="Times New Roman"/>
          <w:color w:val="252525"/>
          <w:sz w:val="20"/>
          <w:szCs w:val="20"/>
          <w:vertAlign w:val="baseline"/>
          <w:rtl w:val="0"/>
        </w:rPr>
        <w:t xml:space="preserve">st</w:t>
      </w:r>
      <w:r w:rsidDel="00000000" w:rsidR="00000000" w:rsidRPr="00000000">
        <w:rPr>
          <w:rFonts w:ascii="Times New Roman" w:cs="Times New Roman" w:eastAsia="Times New Roman" w:hAnsi="Times New Roman"/>
          <w:color w:val="131313"/>
          <w:sz w:val="20"/>
          <w:szCs w:val="20"/>
          <w:vertAlign w:val="baseline"/>
          <w:rtl w:val="0"/>
        </w:rPr>
        <w:t xml:space="preserve">r</w:t>
      </w:r>
      <w:r w:rsidDel="00000000" w:rsidR="00000000" w:rsidRPr="00000000">
        <w:rPr>
          <w:rFonts w:ascii="Times New Roman" w:cs="Times New Roman" w:eastAsia="Times New Roman" w:hAnsi="Times New Roman"/>
          <w:color w:val="252525"/>
          <w:sz w:val="20"/>
          <w:szCs w:val="20"/>
          <w:vertAlign w:val="baseline"/>
          <w:rtl w:val="0"/>
        </w:rPr>
        <w:t xml:space="preserve">ació</w:t>
      </w:r>
      <w:r w:rsidDel="00000000" w:rsidR="00000000" w:rsidRPr="00000000">
        <w:rPr>
          <w:rFonts w:ascii="Times New Roman" w:cs="Times New Roman" w:eastAsia="Times New Roman" w:hAnsi="Times New Roman"/>
          <w:color w:val="131313"/>
          <w:sz w:val="20"/>
          <w:szCs w:val="20"/>
          <w:vertAlign w:val="baseline"/>
          <w:rtl w:val="0"/>
        </w:rPr>
        <w:t xml:space="preserve">n </w:t>
      </w:r>
      <w:r w:rsidDel="00000000" w:rsidR="00000000" w:rsidRPr="00000000">
        <w:rPr>
          <w:rFonts w:ascii="Times New Roman" w:cs="Times New Roman" w:eastAsia="Times New Roman" w:hAnsi="Times New Roman"/>
          <w:color w:val="252525"/>
          <w:sz w:val="19"/>
          <w:szCs w:val="19"/>
          <w:vertAlign w:val="baseline"/>
          <w:rtl w:val="0"/>
        </w:rPr>
        <w:t xml:space="preserve">b</w:t>
      </w:r>
      <w:r w:rsidDel="00000000" w:rsidR="00000000" w:rsidRPr="00000000">
        <w:rPr>
          <w:rFonts w:ascii="Times New Roman" w:cs="Times New Roman" w:eastAsia="Times New Roman" w:hAnsi="Times New Roman"/>
          <w:color w:val="131313"/>
          <w:sz w:val="19"/>
          <w:szCs w:val="19"/>
          <w:vertAlign w:val="baseline"/>
          <w:rtl w:val="0"/>
        </w:rPr>
        <w:t xml:space="preserve">rind</w:t>
      </w:r>
      <w:r w:rsidDel="00000000" w:rsidR="00000000" w:rsidRPr="00000000">
        <w:rPr>
          <w:rFonts w:ascii="Times New Roman" w:cs="Times New Roman" w:eastAsia="Times New Roman" w:hAnsi="Times New Roman"/>
          <w:color w:val="252525"/>
          <w:sz w:val="19"/>
          <w:szCs w:val="19"/>
          <w:vertAlign w:val="baseline"/>
          <w:rtl w:val="0"/>
        </w:rPr>
        <w:t xml:space="preserve">e a t</w:t>
      </w:r>
      <w:r w:rsidDel="00000000" w:rsidR="00000000" w:rsidRPr="00000000">
        <w:rPr>
          <w:rFonts w:ascii="Times New Roman" w:cs="Times New Roman" w:eastAsia="Times New Roman" w:hAnsi="Times New Roman"/>
          <w:color w:val="131313"/>
          <w:sz w:val="19"/>
          <w:szCs w:val="19"/>
          <w:vertAlign w:val="baseline"/>
          <w:rtl w:val="0"/>
        </w:rPr>
        <w:t xml:space="preserve">r</w:t>
      </w:r>
      <w:r w:rsidDel="00000000" w:rsidR="00000000" w:rsidRPr="00000000">
        <w:rPr>
          <w:rFonts w:ascii="Times New Roman" w:cs="Times New Roman" w:eastAsia="Times New Roman" w:hAnsi="Times New Roman"/>
          <w:color w:val="252525"/>
          <w:sz w:val="19"/>
          <w:szCs w:val="19"/>
          <w:vertAlign w:val="baseline"/>
          <w:rtl w:val="0"/>
        </w:rPr>
        <w:t xml:space="preserve">avés </w:t>
      </w:r>
      <w:r w:rsidDel="00000000" w:rsidR="00000000" w:rsidRPr="00000000">
        <w:rPr>
          <w:rFonts w:ascii="Times New Roman" w:cs="Times New Roman" w:eastAsia="Times New Roman" w:hAnsi="Times New Roman"/>
          <w:color w:val="131313"/>
          <w:sz w:val="19"/>
          <w:szCs w:val="19"/>
          <w:vertAlign w:val="baseline"/>
          <w:rtl w:val="0"/>
        </w:rPr>
        <w:t xml:space="preserve">d</w:t>
      </w:r>
      <w:r w:rsidDel="00000000" w:rsidR="00000000" w:rsidRPr="00000000">
        <w:rPr>
          <w:rFonts w:ascii="Times New Roman" w:cs="Times New Roman" w:eastAsia="Times New Roman" w:hAnsi="Times New Roman"/>
          <w:color w:val="252525"/>
          <w:sz w:val="19"/>
          <w:szCs w:val="19"/>
          <w:vertAlign w:val="baseline"/>
          <w:rtl w:val="0"/>
        </w:rPr>
        <w:t xml:space="preserve">e su ob</w:t>
      </w:r>
      <w:r w:rsidDel="00000000" w:rsidR="00000000" w:rsidRPr="00000000">
        <w:rPr>
          <w:rFonts w:ascii="Times New Roman" w:cs="Times New Roman" w:eastAsia="Times New Roman" w:hAnsi="Times New Roman"/>
          <w:color w:val="131313"/>
          <w:sz w:val="19"/>
          <w:szCs w:val="19"/>
          <w:vertAlign w:val="baseline"/>
          <w:rtl w:val="0"/>
        </w:rPr>
        <w:t xml:space="preserve">r</w:t>
      </w:r>
      <w:r w:rsidDel="00000000" w:rsidR="00000000" w:rsidRPr="00000000">
        <w:rPr>
          <w:rFonts w:ascii="Times New Roman" w:cs="Times New Roman" w:eastAsia="Times New Roman" w:hAnsi="Times New Roman"/>
          <w:color w:val="252525"/>
          <w:sz w:val="19"/>
          <w:szCs w:val="19"/>
          <w:vertAlign w:val="baseline"/>
          <w:rtl w:val="0"/>
        </w:rPr>
        <w:t xml:space="preserve">a</w:t>
      </w:r>
      <w:r w:rsidDel="00000000" w:rsidR="00000000" w:rsidRPr="00000000">
        <w:rPr>
          <w:rFonts w:ascii="Times New Roman" w:cs="Times New Roman" w:eastAsia="Times New Roman" w:hAnsi="Times New Roman"/>
          <w:color w:val="131313"/>
          <w:sz w:val="19"/>
          <w:szCs w:val="19"/>
          <w:vertAlign w:val="baseline"/>
          <w:rtl w:val="0"/>
        </w:rPr>
        <w:t xml:space="preserve">r </w:t>
      </w:r>
      <w:r w:rsidDel="00000000" w:rsidR="00000000" w:rsidRPr="00000000">
        <w:rPr>
          <w:rFonts w:ascii="Times New Roman" w:cs="Times New Roman" w:eastAsia="Times New Roman" w:hAnsi="Times New Roman"/>
          <w:color w:val="252525"/>
          <w:sz w:val="19"/>
          <w:szCs w:val="19"/>
          <w:vertAlign w:val="baseline"/>
          <w:rtl w:val="0"/>
        </w:rPr>
        <w:t xml:space="preserve">d</w:t>
      </w:r>
      <w:r w:rsidDel="00000000" w:rsidR="00000000" w:rsidRPr="00000000">
        <w:rPr>
          <w:rFonts w:ascii="Times New Roman" w:cs="Times New Roman" w:eastAsia="Times New Roman" w:hAnsi="Times New Roman"/>
          <w:color w:val="131313"/>
          <w:sz w:val="19"/>
          <w:szCs w:val="19"/>
          <w:vertAlign w:val="baseline"/>
          <w:rtl w:val="0"/>
        </w:rPr>
        <w:t xml:space="preserve">i</w:t>
      </w:r>
      <w:r w:rsidDel="00000000" w:rsidR="00000000" w:rsidRPr="00000000">
        <w:rPr>
          <w:rFonts w:ascii="Times New Roman" w:cs="Times New Roman" w:eastAsia="Times New Roman" w:hAnsi="Times New Roman"/>
          <w:color w:val="252525"/>
          <w:sz w:val="19"/>
          <w:szCs w:val="19"/>
          <w:vertAlign w:val="baseline"/>
          <w:rtl w:val="0"/>
        </w:rPr>
        <w:t xml:space="preserve">sc</w:t>
      </w:r>
      <w:r w:rsidDel="00000000" w:rsidR="00000000" w:rsidRPr="00000000">
        <w:rPr>
          <w:rFonts w:ascii="Times New Roman" w:cs="Times New Roman" w:eastAsia="Times New Roman" w:hAnsi="Times New Roman"/>
          <w:color w:val="131313"/>
          <w:sz w:val="19"/>
          <w:szCs w:val="19"/>
          <w:vertAlign w:val="baseline"/>
          <w:rtl w:val="0"/>
        </w:rPr>
        <w:t xml:space="preserve">r</w:t>
      </w:r>
      <w:r w:rsidDel="00000000" w:rsidR="00000000" w:rsidRPr="00000000">
        <w:rPr>
          <w:rFonts w:ascii="Times New Roman" w:cs="Times New Roman" w:eastAsia="Times New Roman" w:hAnsi="Times New Roman"/>
          <w:color w:val="252525"/>
          <w:sz w:val="19"/>
          <w:szCs w:val="19"/>
          <w:vertAlign w:val="baseline"/>
          <w:rtl w:val="0"/>
        </w:rPr>
        <w:t xml:space="preserve">ecio</w:t>
      </w:r>
      <w:r w:rsidDel="00000000" w:rsidR="00000000" w:rsidRPr="00000000">
        <w:rPr>
          <w:rFonts w:ascii="Times New Roman" w:cs="Times New Roman" w:eastAsia="Times New Roman" w:hAnsi="Times New Roman"/>
          <w:color w:val="131313"/>
          <w:sz w:val="19"/>
          <w:szCs w:val="19"/>
          <w:vertAlign w:val="baseline"/>
          <w:rtl w:val="0"/>
        </w:rPr>
        <w:t xml:space="preserve">n</w:t>
      </w:r>
      <w:r w:rsidDel="00000000" w:rsidR="00000000" w:rsidRPr="00000000">
        <w:rPr>
          <w:rFonts w:ascii="Times New Roman" w:cs="Times New Roman" w:eastAsia="Times New Roman" w:hAnsi="Times New Roman"/>
          <w:color w:val="252525"/>
          <w:sz w:val="19"/>
          <w:szCs w:val="19"/>
          <w:vertAlign w:val="baseline"/>
          <w:rtl w:val="0"/>
        </w:rPr>
        <w:t xml:space="preserve">a</w:t>
      </w:r>
      <w:r w:rsidDel="00000000" w:rsidR="00000000" w:rsidRPr="00000000">
        <w:rPr>
          <w:rFonts w:ascii="Times New Roman" w:cs="Times New Roman" w:eastAsia="Times New Roman" w:hAnsi="Times New Roman"/>
          <w:color w:val="131313"/>
          <w:sz w:val="19"/>
          <w:szCs w:val="19"/>
          <w:vertAlign w:val="baseline"/>
          <w:rtl w:val="0"/>
        </w:rPr>
        <w:t xml:space="preserve">l</w:t>
      </w:r>
      <w:r w:rsidDel="00000000" w:rsidR="00000000" w:rsidRPr="00000000">
        <w:rPr>
          <w:rFonts w:ascii="Times New Roman" w:cs="Times New Roman" w:eastAsia="Times New Roman" w:hAnsi="Times New Roman"/>
          <w:color w:val="252525"/>
          <w:sz w:val="19"/>
          <w:szCs w:val="19"/>
          <w:vertAlign w:val="baseline"/>
          <w:rtl w:val="0"/>
        </w:rPr>
        <w:t xml:space="preserve">, </w:t>
      </w:r>
      <w:r w:rsidDel="00000000" w:rsidR="00000000" w:rsidRPr="00000000">
        <w:rPr>
          <w:rFonts w:ascii="Times New Roman" w:cs="Times New Roman" w:eastAsia="Times New Roman" w:hAnsi="Times New Roman"/>
          <w:color w:val="131313"/>
          <w:sz w:val="19"/>
          <w:szCs w:val="19"/>
          <w:vertAlign w:val="baseline"/>
          <w:rtl w:val="0"/>
        </w:rPr>
        <w:t xml:space="preserve">d</w:t>
      </w:r>
      <w:r w:rsidDel="00000000" w:rsidR="00000000" w:rsidRPr="00000000">
        <w:rPr>
          <w:rFonts w:ascii="Times New Roman" w:cs="Times New Roman" w:eastAsia="Times New Roman" w:hAnsi="Times New Roman"/>
          <w:color w:val="252525"/>
          <w:sz w:val="19"/>
          <w:szCs w:val="19"/>
          <w:vertAlign w:val="baseline"/>
          <w:rtl w:val="0"/>
        </w:rPr>
        <w:t xml:space="preserve">e modo </w:t>
      </w:r>
      <w:r w:rsidDel="00000000" w:rsidR="00000000" w:rsidRPr="00000000">
        <w:rPr>
          <w:rFonts w:ascii="Times New Roman" w:cs="Times New Roman" w:eastAsia="Times New Roman" w:hAnsi="Times New Roman"/>
          <w:color w:val="131313"/>
          <w:sz w:val="19"/>
          <w:szCs w:val="19"/>
          <w:vertAlign w:val="baseline"/>
          <w:rtl w:val="0"/>
        </w:rPr>
        <w:t xml:space="preserve">qu</w:t>
      </w:r>
      <w:r w:rsidDel="00000000" w:rsidR="00000000" w:rsidRPr="00000000">
        <w:rPr>
          <w:rFonts w:ascii="Times New Roman" w:cs="Times New Roman" w:eastAsia="Times New Roman" w:hAnsi="Times New Roman"/>
          <w:color w:val="252525"/>
          <w:sz w:val="19"/>
          <w:szCs w:val="19"/>
          <w:vertAlign w:val="baseline"/>
          <w:rtl w:val="0"/>
        </w:rPr>
        <w:t xml:space="preserve">e </w:t>
      </w:r>
      <w:r w:rsidDel="00000000" w:rsidR="00000000" w:rsidRPr="00000000">
        <w:rPr>
          <w:rFonts w:ascii="Times New Roman" w:cs="Times New Roman" w:eastAsia="Times New Roman" w:hAnsi="Times New Roman"/>
          <w:color w:val="131313"/>
          <w:sz w:val="19"/>
          <w:szCs w:val="19"/>
          <w:vertAlign w:val="baseline"/>
          <w:rtl w:val="0"/>
        </w:rPr>
        <w:t xml:space="preserve">l</w:t>
      </w:r>
      <w:r w:rsidDel="00000000" w:rsidR="00000000" w:rsidRPr="00000000">
        <w:rPr>
          <w:rFonts w:ascii="Times New Roman" w:cs="Times New Roman" w:eastAsia="Times New Roman" w:hAnsi="Times New Roman"/>
          <w:color w:val="252525"/>
          <w:sz w:val="19"/>
          <w:szCs w:val="19"/>
          <w:vertAlign w:val="baseline"/>
          <w:rtl w:val="0"/>
        </w:rPr>
        <w:t xml:space="preserve">a </w:t>
      </w:r>
      <w:r w:rsidDel="00000000" w:rsidR="00000000" w:rsidRPr="00000000">
        <w:rPr>
          <w:rFonts w:ascii="Times New Roman" w:cs="Times New Roman" w:eastAsia="Times New Roman" w:hAnsi="Times New Roman"/>
          <w:color w:val="131313"/>
          <w:sz w:val="19"/>
          <w:szCs w:val="19"/>
          <w:vertAlign w:val="baseline"/>
          <w:rtl w:val="0"/>
        </w:rPr>
        <w:t xml:space="preserve">t</w:t>
      </w:r>
      <w:r w:rsidDel="00000000" w:rsidR="00000000" w:rsidRPr="00000000">
        <w:rPr>
          <w:rFonts w:ascii="Times New Roman" w:cs="Times New Roman" w:eastAsia="Times New Roman" w:hAnsi="Times New Roman"/>
          <w:color w:val="252525"/>
          <w:sz w:val="19"/>
          <w:szCs w:val="19"/>
          <w:vertAlign w:val="baseline"/>
          <w:rtl w:val="0"/>
        </w:rPr>
        <w:t xml:space="preserve">rayectoria </w:t>
      </w:r>
      <w:r w:rsidDel="00000000" w:rsidR="00000000" w:rsidRPr="00000000">
        <w:rPr>
          <w:rFonts w:ascii="Times New Roman" w:cs="Times New Roman" w:eastAsia="Times New Roman" w:hAnsi="Times New Roman"/>
          <w:color w:val="131313"/>
          <w:sz w:val="19"/>
          <w:szCs w:val="19"/>
          <w:vertAlign w:val="baseline"/>
          <w:rtl w:val="0"/>
        </w:rPr>
        <w:t xml:space="preserve">d</w:t>
      </w:r>
      <w:r w:rsidDel="00000000" w:rsidR="00000000" w:rsidRPr="00000000">
        <w:rPr>
          <w:rFonts w:ascii="Times New Roman" w:cs="Times New Roman" w:eastAsia="Times New Roman" w:hAnsi="Times New Roman"/>
          <w:color w:val="252525"/>
          <w:sz w:val="19"/>
          <w:szCs w:val="19"/>
          <w:vertAlign w:val="baseline"/>
          <w:rtl w:val="0"/>
        </w:rPr>
        <w:t xml:space="preserve">e </w:t>
      </w:r>
      <w:r w:rsidDel="00000000" w:rsidR="00000000" w:rsidRPr="00000000">
        <w:rPr>
          <w:rFonts w:ascii="Times New Roman" w:cs="Times New Roman" w:eastAsia="Times New Roman" w:hAnsi="Times New Roman"/>
          <w:color w:val="131313"/>
          <w:sz w:val="19"/>
          <w:szCs w:val="19"/>
          <w:vertAlign w:val="baseline"/>
          <w:rtl w:val="0"/>
        </w:rPr>
        <w:t xml:space="preserve">u</w:t>
      </w:r>
      <w:r w:rsidDel="00000000" w:rsidR="00000000" w:rsidRPr="00000000">
        <w:rPr>
          <w:rFonts w:ascii="Times New Roman" w:cs="Times New Roman" w:eastAsia="Times New Roman" w:hAnsi="Times New Roman"/>
          <w:color w:val="252525"/>
          <w:sz w:val="19"/>
          <w:szCs w:val="19"/>
          <w:vertAlign w:val="baseline"/>
          <w:rtl w:val="0"/>
        </w:rPr>
        <w:t xml:space="preserve">n age</w:t>
      </w:r>
      <w:r w:rsidDel="00000000" w:rsidR="00000000" w:rsidRPr="00000000">
        <w:rPr>
          <w:rFonts w:ascii="Times New Roman" w:cs="Times New Roman" w:eastAsia="Times New Roman" w:hAnsi="Times New Roman"/>
          <w:color w:val="131313"/>
          <w:sz w:val="19"/>
          <w:szCs w:val="19"/>
          <w:vertAlign w:val="baseline"/>
          <w:rtl w:val="0"/>
        </w:rPr>
        <w:t xml:space="preserve">nt</w:t>
      </w:r>
      <w:r w:rsidDel="00000000" w:rsidR="00000000" w:rsidRPr="00000000">
        <w:rPr>
          <w:rFonts w:ascii="Times New Roman" w:cs="Times New Roman" w:eastAsia="Times New Roman" w:hAnsi="Times New Roman"/>
          <w:color w:val="252525"/>
          <w:sz w:val="19"/>
          <w:szCs w:val="19"/>
          <w:vertAlign w:val="baseline"/>
          <w:rtl w:val="0"/>
        </w:rPr>
        <w:t xml:space="preserve">e</w:t>
      </w:r>
      <w:r w:rsidDel="00000000" w:rsidR="00000000" w:rsidRPr="00000000">
        <w:rPr>
          <w:rtl w:val="0"/>
        </w:rPr>
      </w:r>
    </w:p>
    <w:p w:rsidR="00000000" w:rsidDel="00000000" w:rsidP="00000000" w:rsidRDefault="00000000" w:rsidRPr="00000000" w14:paraId="00000FE7">
      <w:pPr>
        <w:spacing w:line="200" w:lineRule="auto"/>
        <w:ind w:left="220" w:firstLine="0"/>
        <w:jc w:val="left"/>
        <w:rPr>
          <w:rFonts w:ascii="Arial" w:cs="Arial" w:eastAsia="Arial" w:hAnsi="Arial"/>
          <w:sz w:val="29"/>
          <w:szCs w:val="29"/>
        </w:rPr>
      </w:pPr>
      <w:r w:rsidDel="00000000" w:rsidR="00000000" w:rsidRPr="00000000">
        <w:rPr>
          <w:rFonts w:ascii="Arial" w:cs="Arial" w:eastAsia="Arial" w:hAnsi="Arial"/>
          <w:color w:val="252525"/>
          <w:sz w:val="29"/>
          <w:szCs w:val="29"/>
          <w:vertAlign w:val="baseline"/>
          <w:rtl w:val="0"/>
        </w:rPr>
        <w:t xml:space="preserve">./</w:t>
      </w:r>
      <w:r w:rsidDel="00000000" w:rsidR="00000000" w:rsidRPr="00000000">
        <w:rPr>
          <w:rtl w:val="0"/>
        </w:rPr>
      </w:r>
    </w:p>
    <w:p w:rsidR="00000000" w:rsidDel="00000000" w:rsidP="00000000" w:rsidRDefault="00000000" w:rsidRPr="00000000" w14:paraId="00000FE8">
      <w:pPr>
        <w:spacing w:line="140" w:lineRule="auto"/>
        <w:ind w:right="2024"/>
        <w:jc w:val="righ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52525"/>
          <w:sz w:val="19"/>
          <w:szCs w:val="19"/>
          <w:vertAlign w:val="baseline"/>
          <w:rtl w:val="0"/>
        </w:rPr>
        <w:t xml:space="preserve">por </w:t>
      </w:r>
      <w:r w:rsidDel="00000000" w:rsidR="00000000" w:rsidRPr="00000000">
        <w:rPr>
          <w:rFonts w:ascii="Times New Roman" w:cs="Times New Roman" w:eastAsia="Times New Roman" w:hAnsi="Times New Roman"/>
          <w:color w:val="131313"/>
          <w:sz w:val="18"/>
          <w:szCs w:val="18"/>
          <w:vertAlign w:val="baseline"/>
          <w:rtl w:val="0"/>
        </w:rPr>
        <w:t xml:space="preserve">l</w:t>
      </w:r>
      <w:r w:rsidDel="00000000" w:rsidR="00000000" w:rsidRPr="00000000">
        <w:rPr>
          <w:rFonts w:ascii="Times New Roman" w:cs="Times New Roman" w:eastAsia="Times New Roman" w:hAnsi="Times New Roman"/>
          <w:color w:val="252525"/>
          <w:sz w:val="18"/>
          <w:szCs w:val="18"/>
          <w:vertAlign w:val="baseline"/>
          <w:rtl w:val="0"/>
        </w:rPr>
        <w:t xml:space="preserve">a car</w:t>
      </w:r>
      <w:r w:rsidDel="00000000" w:rsidR="00000000" w:rsidRPr="00000000">
        <w:rPr>
          <w:rFonts w:ascii="Times New Roman" w:cs="Times New Roman" w:eastAsia="Times New Roman" w:hAnsi="Times New Roman"/>
          <w:color w:val="131313"/>
          <w:sz w:val="18"/>
          <w:szCs w:val="18"/>
          <w:vertAlign w:val="baseline"/>
          <w:rtl w:val="0"/>
        </w:rPr>
        <w:t xml:space="preserve">r</w:t>
      </w:r>
      <w:r w:rsidDel="00000000" w:rsidR="00000000" w:rsidRPr="00000000">
        <w:rPr>
          <w:rFonts w:ascii="Times New Roman" w:cs="Times New Roman" w:eastAsia="Times New Roman" w:hAnsi="Times New Roman"/>
          <w:color w:val="252525"/>
          <w:sz w:val="18"/>
          <w:szCs w:val="18"/>
          <w:vertAlign w:val="baseline"/>
          <w:rtl w:val="0"/>
        </w:rPr>
        <w:t xml:space="preserve">era </w:t>
      </w:r>
      <w:r w:rsidDel="00000000" w:rsidR="00000000" w:rsidRPr="00000000">
        <w:rPr>
          <w:rFonts w:ascii="Times New Roman" w:cs="Times New Roman" w:eastAsia="Times New Roman" w:hAnsi="Times New Roman"/>
          <w:color w:val="131313"/>
          <w:sz w:val="19"/>
          <w:szCs w:val="19"/>
          <w:vertAlign w:val="baseline"/>
          <w:rtl w:val="0"/>
        </w:rPr>
        <w:t xml:space="preserve">p</w:t>
      </w:r>
      <w:r w:rsidDel="00000000" w:rsidR="00000000" w:rsidRPr="00000000">
        <w:rPr>
          <w:rFonts w:ascii="Times New Roman" w:cs="Times New Roman" w:eastAsia="Times New Roman" w:hAnsi="Times New Roman"/>
          <w:color w:val="252525"/>
          <w:sz w:val="19"/>
          <w:szCs w:val="19"/>
          <w:vertAlign w:val="baseline"/>
          <w:rtl w:val="0"/>
        </w:rPr>
        <w:t xml:space="preserve">ú</w:t>
      </w:r>
      <w:r w:rsidDel="00000000" w:rsidR="00000000" w:rsidRPr="00000000">
        <w:rPr>
          <w:rFonts w:ascii="Times New Roman" w:cs="Times New Roman" w:eastAsia="Times New Roman" w:hAnsi="Times New Roman"/>
          <w:color w:val="131313"/>
          <w:sz w:val="19"/>
          <w:szCs w:val="19"/>
          <w:vertAlign w:val="baseline"/>
          <w:rtl w:val="0"/>
        </w:rPr>
        <w:t xml:space="preserve">b</w:t>
      </w:r>
      <w:r w:rsidDel="00000000" w:rsidR="00000000" w:rsidRPr="00000000">
        <w:rPr>
          <w:rFonts w:ascii="Times New Roman" w:cs="Times New Roman" w:eastAsia="Times New Roman" w:hAnsi="Times New Roman"/>
          <w:color w:val="252525"/>
          <w:sz w:val="19"/>
          <w:szCs w:val="19"/>
          <w:vertAlign w:val="baseline"/>
          <w:rtl w:val="0"/>
        </w:rPr>
        <w:t xml:space="preserve">lica  sea e</w:t>
      </w:r>
      <w:r w:rsidDel="00000000" w:rsidR="00000000" w:rsidRPr="00000000">
        <w:rPr>
          <w:rFonts w:ascii="Times New Roman" w:cs="Times New Roman" w:eastAsia="Times New Roman" w:hAnsi="Times New Roman"/>
          <w:color w:val="131313"/>
          <w:sz w:val="19"/>
          <w:szCs w:val="19"/>
          <w:vertAlign w:val="baseline"/>
          <w:rtl w:val="0"/>
        </w:rPr>
        <w:t xml:space="preserve">l f</w:t>
      </w:r>
      <w:r w:rsidDel="00000000" w:rsidR="00000000" w:rsidRPr="00000000">
        <w:rPr>
          <w:rFonts w:ascii="Times New Roman" w:cs="Times New Roman" w:eastAsia="Times New Roman" w:hAnsi="Times New Roman"/>
          <w:color w:val="252525"/>
          <w:sz w:val="19"/>
          <w:szCs w:val="19"/>
          <w:vertAlign w:val="baseline"/>
          <w:rtl w:val="0"/>
        </w:rPr>
        <w:t xml:space="preserve">ie</w:t>
      </w:r>
      <w:r w:rsidDel="00000000" w:rsidR="00000000" w:rsidRPr="00000000">
        <w:rPr>
          <w:rFonts w:ascii="Times New Roman" w:cs="Times New Roman" w:eastAsia="Times New Roman" w:hAnsi="Times New Roman"/>
          <w:color w:val="131313"/>
          <w:sz w:val="19"/>
          <w:szCs w:val="19"/>
          <w:vertAlign w:val="baseline"/>
          <w:rtl w:val="0"/>
        </w:rPr>
        <w:t xml:space="preserve">l r</w:t>
      </w:r>
      <w:r w:rsidDel="00000000" w:rsidR="00000000" w:rsidRPr="00000000">
        <w:rPr>
          <w:rFonts w:ascii="Times New Roman" w:cs="Times New Roman" w:eastAsia="Times New Roman" w:hAnsi="Times New Roman"/>
          <w:color w:val="252525"/>
          <w:sz w:val="19"/>
          <w:szCs w:val="19"/>
          <w:vertAlign w:val="baseline"/>
          <w:rtl w:val="0"/>
        </w:rPr>
        <w:t xml:space="preserve">efle</w:t>
      </w:r>
      <w:r w:rsidDel="00000000" w:rsidR="00000000" w:rsidRPr="00000000">
        <w:rPr>
          <w:rFonts w:ascii="Times New Roman" w:cs="Times New Roman" w:eastAsia="Times New Roman" w:hAnsi="Times New Roman"/>
          <w:color w:val="131313"/>
          <w:sz w:val="19"/>
          <w:szCs w:val="19"/>
          <w:vertAlign w:val="baseline"/>
          <w:rtl w:val="0"/>
        </w:rPr>
        <w:t xml:space="preserve">j</w:t>
      </w:r>
      <w:r w:rsidDel="00000000" w:rsidR="00000000" w:rsidRPr="00000000">
        <w:rPr>
          <w:rFonts w:ascii="Times New Roman" w:cs="Times New Roman" w:eastAsia="Times New Roman" w:hAnsi="Times New Roman"/>
          <w:color w:val="252525"/>
          <w:sz w:val="19"/>
          <w:szCs w:val="19"/>
          <w:vertAlign w:val="baseline"/>
          <w:rtl w:val="0"/>
        </w:rPr>
        <w:t xml:space="preserve">o de</w:t>
      </w:r>
      <w:r w:rsidDel="00000000" w:rsidR="00000000" w:rsidRPr="00000000">
        <w:rPr>
          <w:rFonts w:ascii="Times New Roman" w:cs="Times New Roman" w:eastAsia="Times New Roman" w:hAnsi="Times New Roman"/>
          <w:color w:val="131313"/>
          <w:sz w:val="19"/>
          <w:szCs w:val="19"/>
          <w:vertAlign w:val="baseline"/>
          <w:rtl w:val="0"/>
        </w:rPr>
        <w:t xml:space="preserve">l </w:t>
      </w:r>
      <w:r w:rsidDel="00000000" w:rsidR="00000000" w:rsidRPr="00000000">
        <w:rPr>
          <w:rFonts w:ascii="Times New Roman" w:cs="Times New Roman" w:eastAsia="Times New Roman" w:hAnsi="Times New Roman"/>
          <w:color w:val="252525"/>
          <w:sz w:val="19"/>
          <w:szCs w:val="19"/>
          <w:vertAlign w:val="baseline"/>
          <w:rtl w:val="0"/>
        </w:rPr>
        <w:t xml:space="preserve">e</w:t>
      </w:r>
      <w:r w:rsidDel="00000000" w:rsidR="00000000" w:rsidRPr="00000000">
        <w:rPr>
          <w:rFonts w:ascii="Times New Roman" w:cs="Times New Roman" w:eastAsia="Times New Roman" w:hAnsi="Times New Roman"/>
          <w:color w:val="404040"/>
          <w:sz w:val="19"/>
          <w:szCs w:val="19"/>
          <w:vertAlign w:val="baseline"/>
          <w:rtl w:val="0"/>
        </w:rPr>
        <w:t xml:space="preserve">s</w:t>
      </w:r>
      <w:r w:rsidDel="00000000" w:rsidR="00000000" w:rsidRPr="00000000">
        <w:rPr>
          <w:rFonts w:ascii="Times New Roman" w:cs="Times New Roman" w:eastAsia="Times New Roman" w:hAnsi="Times New Roman"/>
          <w:color w:val="252525"/>
          <w:sz w:val="19"/>
          <w:szCs w:val="19"/>
          <w:vertAlign w:val="baseline"/>
          <w:rtl w:val="0"/>
        </w:rPr>
        <w:t xml:space="preserve">f</w:t>
      </w:r>
      <w:r w:rsidDel="00000000" w:rsidR="00000000" w:rsidRPr="00000000">
        <w:rPr>
          <w:rFonts w:ascii="Times New Roman" w:cs="Times New Roman" w:eastAsia="Times New Roman" w:hAnsi="Times New Roman"/>
          <w:color w:val="131313"/>
          <w:sz w:val="19"/>
          <w:szCs w:val="19"/>
          <w:vertAlign w:val="baseline"/>
          <w:rtl w:val="0"/>
        </w:rPr>
        <w:t xml:space="preserve">u</w:t>
      </w:r>
      <w:r w:rsidDel="00000000" w:rsidR="00000000" w:rsidRPr="00000000">
        <w:rPr>
          <w:rFonts w:ascii="Times New Roman" w:cs="Times New Roman" w:eastAsia="Times New Roman" w:hAnsi="Times New Roman"/>
          <w:color w:val="252525"/>
          <w:sz w:val="19"/>
          <w:szCs w:val="19"/>
          <w:vertAlign w:val="baseline"/>
          <w:rtl w:val="0"/>
        </w:rPr>
        <w:t xml:space="preserve">erzo </w:t>
      </w:r>
      <w:r w:rsidDel="00000000" w:rsidR="00000000" w:rsidRPr="00000000">
        <w:rPr>
          <w:rFonts w:ascii="Arial" w:cs="Arial" w:eastAsia="Arial" w:hAnsi="Arial"/>
          <w:color w:val="252525"/>
          <w:sz w:val="17"/>
          <w:szCs w:val="17"/>
          <w:vertAlign w:val="baseline"/>
          <w:rtl w:val="0"/>
        </w:rPr>
        <w:t xml:space="preserve">y </w:t>
      </w:r>
      <w:r w:rsidDel="00000000" w:rsidR="00000000" w:rsidRPr="00000000">
        <w:rPr>
          <w:rFonts w:ascii="Times New Roman" w:cs="Times New Roman" w:eastAsia="Times New Roman" w:hAnsi="Times New Roman"/>
          <w:color w:val="252525"/>
          <w:sz w:val="19"/>
          <w:szCs w:val="19"/>
          <w:vertAlign w:val="baseline"/>
          <w:rtl w:val="0"/>
        </w:rPr>
        <w:t xml:space="preserve">e</w:t>
      </w:r>
      <w:r w:rsidDel="00000000" w:rsidR="00000000" w:rsidRPr="00000000">
        <w:rPr>
          <w:rFonts w:ascii="Times New Roman" w:cs="Times New Roman" w:eastAsia="Times New Roman" w:hAnsi="Times New Roman"/>
          <w:color w:val="131313"/>
          <w:sz w:val="19"/>
          <w:szCs w:val="19"/>
          <w:vertAlign w:val="baseline"/>
          <w:rtl w:val="0"/>
        </w:rPr>
        <w:t xml:space="preserve">l r</w:t>
      </w:r>
      <w:r w:rsidDel="00000000" w:rsidR="00000000" w:rsidRPr="00000000">
        <w:rPr>
          <w:rFonts w:ascii="Times New Roman" w:cs="Times New Roman" w:eastAsia="Times New Roman" w:hAnsi="Times New Roman"/>
          <w:color w:val="252525"/>
          <w:sz w:val="19"/>
          <w:szCs w:val="19"/>
          <w:vertAlign w:val="baseline"/>
          <w:rtl w:val="0"/>
        </w:rPr>
        <w:t xml:space="preserve">ec</w:t>
      </w:r>
      <w:r w:rsidDel="00000000" w:rsidR="00000000" w:rsidRPr="00000000">
        <w:rPr>
          <w:rFonts w:ascii="Times New Roman" w:cs="Times New Roman" w:eastAsia="Times New Roman" w:hAnsi="Times New Roman"/>
          <w:color w:val="131313"/>
          <w:sz w:val="19"/>
          <w:szCs w:val="19"/>
          <w:vertAlign w:val="baseline"/>
          <w:rtl w:val="0"/>
        </w:rPr>
        <w:t xml:space="preserve">o</w:t>
      </w:r>
      <w:r w:rsidDel="00000000" w:rsidR="00000000" w:rsidRPr="00000000">
        <w:rPr>
          <w:rFonts w:ascii="Times New Roman" w:cs="Times New Roman" w:eastAsia="Times New Roman" w:hAnsi="Times New Roman"/>
          <w:color w:val="252525"/>
          <w:sz w:val="19"/>
          <w:szCs w:val="19"/>
          <w:vertAlign w:val="baseline"/>
          <w:rtl w:val="0"/>
        </w:rPr>
        <w:t xml:space="preserve">nocim</w:t>
      </w:r>
      <w:r w:rsidDel="00000000" w:rsidR="00000000" w:rsidRPr="00000000">
        <w:rPr>
          <w:rFonts w:ascii="Times New Roman" w:cs="Times New Roman" w:eastAsia="Times New Roman" w:hAnsi="Times New Roman"/>
          <w:color w:val="131313"/>
          <w:sz w:val="19"/>
          <w:szCs w:val="19"/>
          <w:vertAlign w:val="baseline"/>
          <w:rtl w:val="0"/>
        </w:rPr>
        <w:t xml:space="preserve">i</w:t>
      </w:r>
      <w:r w:rsidDel="00000000" w:rsidR="00000000" w:rsidRPr="00000000">
        <w:rPr>
          <w:rFonts w:ascii="Times New Roman" w:cs="Times New Roman" w:eastAsia="Times New Roman" w:hAnsi="Times New Roman"/>
          <w:color w:val="252525"/>
          <w:sz w:val="19"/>
          <w:szCs w:val="19"/>
          <w:vertAlign w:val="baseline"/>
          <w:rtl w:val="0"/>
        </w:rPr>
        <w:t xml:space="preserve">en</w:t>
      </w:r>
      <w:r w:rsidDel="00000000" w:rsidR="00000000" w:rsidRPr="00000000">
        <w:rPr>
          <w:rFonts w:ascii="Times New Roman" w:cs="Times New Roman" w:eastAsia="Times New Roman" w:hAnsi="Times New Roman"/>
          <w:color w:val="131313"/>
          <w:sz w:val="19"/>
          <w:szCs w:val="19"/>
          <w:vertAlign w:val="baseline"/>
          <w:rtl w:val="0"/>
        </w:rPr>
        <w:t xml:space="preserve">t</w:t>
      </w:r>
      <w:r w:rsidDel="00000000" w:rsidR="00000000" w:rsidRPr="00000000">
        <w:rPr>
          <w:rFonts w:ascii="Times New Roman" w:cs="Times New Roman" w:eastAsia="Times New Roman" w:hAnsi="Times New Roman"/>
          <w:color w:val="252525"/>
          <w:sz w:val="19"/>
          <w:szCs w:val="19"/>
          <w:vertAlign w:val="baseline"/>
          <w:rtl w:val="0"/>
        </w:rPr>
        <w:t xml:space="preserve">o  </w:t>
      </w:r>
      <w:r w:rsidDel="00000000" w:rsidR="00000000" w:rsidRPr="00000000">
        <w:rPr>
          <w:rFonts w:ascii="Times New Roman" w:cs="Times New Roman" w:eastAsia="Times New Roman" w:hAnsi="Times New Roman"/>
          <w:color w:val="131313"/>
          <w:sz w:val="19"/>
          <w:szCs w:val="19"/>
          <w:vertAlign w:val="baseline"/>
          <w:rtl w:val="0"/>
        </w:rPr>
        <w:t xml:space="preserve">d</w:t>
      </w:r>
      <w:r w:rsidDel="00000000" w:rsidR="00000000" w:rsidRPr="00000000">
        <w:rPr>
          <w:rFonts w:ascii="Times New Roman" w:cs="Times New Roman" w:eastAsia="Times New Roman" w:hAnsi="Times New Roman"/>
          <w:color w:val="252525"/>
          <w:sz w:val="19"/>
          <w:szCs w:val="19"/>
          <w:vertAlign w:val="baseline"/>
          <w:rtl w:val="0"/>
        </w:rPr>
        <w:t xml:space="preserve">e </w:t>
      </w:r>
      <w:r w:rsidDel="00000000" w:rsidR="00000000" w:rsidRPr="00000000">
        <w:rPr>
          <w:rFonts w:ascii="Times New Roman" w:cs="Times New Roman" w:eastAsia="Times New Roman" w:hAnsi="Times New Roman"/>
          <w:color w:val="131313"/>
          <w:sz w:val="19"/>
          <w:szCs w:val="19"/>
          <w:vertAlign w:val="baseline"/>
          <w:rtl w:val="0"/>
        </w:rPr>
        <w:t xml:space="preserve">u</w:t>
      </w:r>
      <w:r w:rsidDel="00000000" w:rsidR="00000000" w:rsidRPr="00000000">
        <w:rPr>
          <w:rFonts w:ascii="Times New Roman" w:cs="Times New Roman" w:eastAsia="Times New Roman" w:hAnsi="Times New Roman"/>
          <w:color w:val="252525"/>
          <w:sz w:val="19"/>
          <w:szCs w:val="19"/>
          <w:vertAlign w:val="baseline"/>
          <w:rtl w:val="0"/>
        </w:rPr>
        <w:t xml:space="preserve">na vic</w:t>
      </w:r>
      <w:r w:rsidDel="00000000" w:rsidR="00000000" w:rsidRPr="00000000">
        <w:rPr>
          <w:rFonts w:ascii="Times New Roman" w:cs="Times New Roman" w:eastAsia="Times New Roman" w:hAnsi="Times New Roman"/>
          <w:color w:val="131313"/>
          <w:sz w:val="19"/>
          <w:szCs w:val="19"/>
          <w:vertAlign w:val="baseline"/>
          <w:rtl w:val="0"/>
        </w:rPr>
        <w:t xml:space="preserve">ia </w:t>
      </w:r>
      <w:r w:rsidDel="00000000" w:rsidR="00000000" w:rsidRPr="00000000">
        <w:rPr>
          <w:rFonts w:ascii="Times New Roman" w:cs="Times New Roman" w:eastAsia="Times New Roman" w:hAnsi="Times New Roman"/>
          <w:color w:val="252525"/>
          <w:sz w:val="19"/>
          <w:szCs w:val="19"/>
          <w:vertAlign w:val="baseline"/>
          <w:rtl w:val="0"/>
        </w:rPr>
        <w:t xml:space="preserve">de </w:t>
      </w:r>
      <w:r w:rsidDel="00000000" w:rsidR="00000000" w:rsidRPr="00000000">
        <w:rPr>
          <w:rFonts w:ascii="Times New Roman" w:cs="Times New Roman" w:eastAsia="Times New Roman" w:hAnsi="Times New Roman"/>
          <w:color w:val="131313"/>
          <w:sz w:val="19"/>
          <w:szCs w:val="19"/>
          <w:vertAlign w:val="baseline"/>
          <w:rtl w:val="0"/>
        </w:rPr>
        <w:t xml:space="preserve">tr</w:t>
      </w:r>
      <w:r w:rsidDel="00000000" w:rsidR="00000000" w:rsidRPr="00000000">
        <w:rPr>
          <w:rFonts w:ascii="Times New Roman" w:cs="Times New Roman" w:eastAsia="Times New Roman" w:hAnsi="Times New Roman"/>
          <w:color w:val="252525"/>
          <w:sz w:val="19"/>
          <w:szCs w:val="19"/>
          <w:vertAlign w:val="baseline"/>
          <w:rtl w:val="0"/>
        </w:rPr>
        <w:t xml:space="preserve">abajo a</w:t>
      </w:r>
      <w:r w:rsidDel="00000000" w:rsidR="00000000" w:rsidRPr="00000000">
        <w:rPr>
          <w:rFonts w:ascii="Times New Roman" w:cs="Times New Roman" w:eastAsia="Times New Roman" w:hAnsi="Times New Roman"/>
          <w:color w:val="131313"/>
          <w:sz w:val="19"/>
          <w:szCs w:val="19"/>
          <w:vertAlign w:val="baseline"/>
          <w:rtl w:val="0"/>
        </w:rPr>
        <w:t xml:space="preserve">l</w:t>
      </w:r>
      <w:r w:rsidDel="00000000" w:rsidR="00000000" w:rsidRPr="00000000">
        <w:rPr>
          <w:rtl w:val="0"/>
        </w:rPr>
      </w:r>
    </w:p>
    <w:p w:rsidR="00000000" w:rsidDel="00000000" w:rsidP="00000000" w:rsidRDefault="00000000" w:rsidRPr="00000000" w14:paraId="00000FE9">
      <w:pPr>
        <w:spacing w:line="420" w:lineRule="auto"/>
        <w:ind w:left="58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color w:val="252525"/>
          <w:sz w:val="41"/>
          <w:szCs w:val="41"/>
          <w:vertAlign w:val="baseline"/>
          <w:rtl w:val="0"/>
        </w:rPr>
        <w:t xml:space="preserve">J</w:t>
      </w:r>
      <w:r w:rsidDel="00000000" w:rsidR="00000000" w:rsidRPr="00000000">
        <w:rPr>
          <w:rFonts w:ascii="Times New Roman" w:cs="Times New Roman" w:eastAsia="Times New Roman" w:hAnsi="Times New Roman"/>
          <w:i w:val="1"/>
          <w:color w:val="747474"/>
          <w:sz w:val="41"/>
          <w:szCs w:val="41"/>
          <w:vertAlign w:val="baseline"/>
          <w:rtl w:val="0"/>
        </w:rPr>
        <w:t xml:space="preserve">/ </w:t>
      </w:r>
      <w:r w:rsidDel="00000000" w:rsidR="00000000" w:rsidRPr="00000000">
        <w:rPr>
          <w:rFonts w:ascii="Times New Roman" w:cs="Times New Roman" w:eastAsia="Times New Roman" w:hAnsi="Times New Roman"/>
          <w:i w:val="1"/>
          <w:color w:val="404040"/>
          <w:sz w:val="18"/>
          <w:szCs w:val="18"/>
          <w:vertAlign w:val="baseline"/>
          <w:rtl w:val="0"/>
        </w:rPr>
        <w:t xml:space="preserve">¡ </w:t>
      </w:r>
      <w:r w:rsidDel="00000000" w:rsidR="00000000" w:rsidRPr="00000000">
        <w:rPr>
          <w:rFonts w:ascii="Times New Roman" w:cs="Times New Roman" w:eastAsia="Times New Roman" w:hAnsi="Times New Roman"/>
          <w:i w:val="1"/>
          <w:color w:val="747474"/>
          <w:sz w:val="17"/>
          <w:szCs w:val="17"/>
          <w:vertAlign w:val="baseline"/>
          <w:rtl w:val="0"/>
        </w:rPr>
        <w:t xml:space="preserve">,,¡</w:t>
      </w:r>
      <w:r w:rsidDel="00000000" w:rsidR="00000000" w:rsidRPr="00000000">
        <w:rPr>
          <w:rFonts w:ascii="Times New Roman" w:cs="Times New Roman" w:eastAsia="Times New Roman" w:hAnsi="Times New Roman"/>
          <w:i w:val="1"/>
          <w:color w:val="252525"/>
          <w:sz w:val="17"/>
          <w:szCs w:val="17"/>
          <w:vertAlign w:val="baseline"/>
          <w:rtl w:val="0"/>
        </w:rPr>
        <w:t xml:space="preserve">¡    </w:t>
      </w:r>
      <w:r w:rsidDel="00000000" w:rsidR="00000000" w:rsidRPr="00000000">
        <w:rPr>
          <w:rFonts w:ascii="Times New Roman" w:cs="Times New Roman" w:eastAsia="Times New Roman" w:hAnsi="Times New Roman"/>
          <w:color w:val="404040"/>
          <w:sz w:val="18"/>
          <w:szCs w:val="18"/>
          <w:vertAlign w:val="baseline"/>
          <w:rtl w:val="0"/>
        </w:rPr>
        <w:t xml:space="preserve">s</w:t>
      </w:r>
      <w:r w:rsidDel="00000000" w:rsidR="00000000" w:rsidRPr="00000000">
        <w:rPr>
          <w:rFonts w:ascii="Times New Roman" w:cs="Times New Roman" w:eastAsia="Times New Roman" w:hAnsi="Times New Roman"/>
          <w:color w:val="131313"/>
          <w:sz w:val="18"/>
          <w:szCs w:val="18"/>
          <w:vertAlign w:val="baseline"/>
          <w:rtl w:val="0"/>
        </w:rPr>
        <w:t xml:space="preserve">e</w:t>
      </w:r>
      <w:r w:rsidDel="00000000" w:rsidR="00000000" w:rsidRPr="00000000">
        <w:rPr>
          <w:rFonts w:ascii="Times New Roman" w:cs="Times New Roman" w:eastAsia="Times New Roman" w:hAnsi="Times New Roman"/>
          <w:color w:val="252525"/>
          <w:sz w:val="18"/>
          <w:szCs w:val="18"/>
          <w:vertAlign w:val="baseline"/>
          <w:rtl w:val="0"/>
        </w:rPr>
        <w:t xml:space="preserve">rvido </w:t>
      </w:r>
      <w:r w:rsidDel="00000000" w:rsidR="00000000" w:rsidRPr="00000000">
        <w:rPr>
          <w:rFonts w:ascii="Times New Roman" w:cs="Times New Roman" w:eastAsia="Times New Roman" w:hAnsi="Times New Roman"/>
          <w:color w:val="131313"/>
          <w:sz w:val="18"/>
          <w:szCs w:val="18"/>
          <w:vertAlign w:val="baseline"/>
          <w:rtl w:val="0"/>
        </w:rPr>
        <w:t xml:space="preserve">d</w:t>
      </w:r>
      <w:r w:rsidDel="00000000" w:rsidR="00000000" w:rsidRPr="00000000">
        <w:rPr>
          <w:rFonts w:ascii="Times New Roman" w:cs="Times New Roman" w:eastAsia="Times New Roman" w:hAnsi="Times New Roman"/>
          <w:color w:val="252525"/>
          <w:sz w:val="18"/>
          <w:szCs w:val="18"/>
          <w:vertAlign w:val="baseline"/>
          <w:rtl w:val="0"/>
        </w:rPr>
        <w:t xml:space="preserve">e </w:t>
      </w:r>
      <w:r w:rsidDel="00000000" w:rsidR="00000000" w:rsidRPr="00000000">
        <w:rPr>
          <w:rFonts w:ascii="Times New Roman" w:cs="Times New Roman" w:eastAsia="Times New Roman" w:hAnsi="Times New Roman"/>
          <w:color w:val="131313"/>
          <w:sz w:val="18"/>
          <w:szCs w:val="18"/>
          <w:vertAlign w:val="baseline"/>
          <w:rtl w:val="0"/>
        </w:rPr>
        <w:t xml:space="preserve">l</w:t>
      </w:r>
      <w:r w:rsidDel="00000000" w:rsidR="00000000" w:rsidRPr="00000000">
        <w:rPr>
          <w:rFonts w:ascii="Times New Roman" w:cs="Times New Roman" w:eastAsia="Times New Roman" w:hAnsi="Times New Roman"/>
          <w:color w:val="252525"/>
          <w:sz w:val="18"/>
          <w:szCs w:val="18"/>
          <w:vertAlign w:val="baseline"/>
          <w:rtl w:val="0"/>
        </w:rPr>
        <w:t xml:space="preserve">os </w:t>
      </w:r>
      <w:r w:rsidDel="00000000" w:rsidR="00000000" w:rsidRPr="00000000">
        <w:rPr>
          <w:rFonts w:ascii="Times New Roman" w:cs="Times New Roman" w:eastAsia="Times New Roman" w:hAnsi="Times New Roman"/>
          <w:color w:val="131313"/>
          <w:sz w:val="18"/>
          <w:szCs w:val="18"/>
          <w:vertAlign w:val="baseline"/>
          <w:rtl w:val="0"/>
        </w:rPr>
        <w:t xml:space="preserve">d</w:t>
      </w:r>
      <w:r w:rsidDel="00000000" w:rsidR="00000000" w:rsidRPr="00000000">
        <w:rPr>
          <w:rFonts w:ascii="Times New Roman" w:cs="Times New Roman" w:eastAsia="Times New Roman" w:hAnsi="Times New Roman"/>
          <w:color w:val="252525"/>
          <w:sz w:val="18"/>
          <w:szCs w:val="18"/>
          <w:vertAlign w:val="baseline"/>
          <w:rtl w:val="0"/>
        </w:rPr>
        <w:t xml:space="preserve">e</w:t>
      </w:r>
      <w:r w:rsidDel="00000000" w:rsidR="00000000" w:rsidRPr="00000000">
        <w:rPr>
          <w:rFonts w:ascii="Times New Roman" w:cs="Times New Roman" w:eastAsia="Times New Roman" w:hAnsi="Times New Roman"/>
          <w:color w:val="131313"/>
          <w:sz w:val="18"/>
          <w:szCs w:val="18"/>
          <w:vertAlign w:val="baseline"/>
          <w:rtl w:val="0"/>
        </w:rPr>
        <w:t xml:space="preserve">m</w:t>
      </w:r>
      <w:r w:rsidDel="00000000" w:rsidR="00000000" w:rsidRPr="00000000">
        <w:rPr>
          <w:rFonts w:ascii="Times New Roman" w:cs="Times New Roman" w:eastAsia="Times New Roman" w:hAnsi="Times New Roman"/>
          <w:color w:val="252525"/>
          <w:sz w:val="18"/>
          <w:szCs w:val="18"/>
          <w:vertAlign w:val="baseline"/>
          <w:rtl w:val="0"/>
        </w:rPr>
        <w:t xml:space="preserve">ás</w:t>
      </w:r>
      <w:r w:rsidDel="00000000" w:rsidR="00000000" w:rsidRPr="00000000">
        <w:rPr>
          <w:rFonts w:ascii="Times New Roman" w:cs="Times New Roman" w:eastAsia="Times New Roman" w:hAnsi="Times New Roman"/>
          <w:color w:val="404040"/>
          <w:sz w:val="18"/>
          <w:szCs w:val="18"/>
          <w:vertAlign w:val="baseline"/>
          <w:rtl w:val="0"/>
        </w:rPr>
        <w:t xml:space="preserve">,</w:t>
      </w:r>
      <w:r w:rsidDel="00000000" w:rsidR="00000000" w:rsidRPr="00000000">
        <w:rPr>
          <w:rtl w:val="0"/>
        </w:rPr>
      </w:r>
    </w:p>
    <w:p w:rsidR="00000000" w:rsidDel="00000000" w:rsidP="00000000" w:rsidRDefault="00000000" w:rsidRPr="00000000" w14:paraId="00000FEA">
      <w:pPr>
        <w:spacing w:line="200" w:lineRule="auto"/>
        <w:ind w:left="465" w:firstLine="0"/>
        <w:jc w:val="left"/>
        <w:rPr>
          <w:rFonts w:ascii="Times New Roman" w:cs="Times New Roman" w:eastAsia="Times New Roman" w:hAnsi="Times New Roman"/>
          <w:sz w:val="19"/>
          <w:szCs w:val="19"/>
        </w:rPr>
      </w:pPr>
      <w:r w:rsidDel="00000000" w:rsidR="00000000" w:rsidRPr="00000000">
        <w:rPr>
          <w:rFonts w:ascii="Malgun Gothic" w:cs="Malgun Gothic" w:eastAsia="Malgun Gothic" w:hAnsi="Malgun Gothic"/>
          <w:color w:val="404040"/>
          <w:sz w:val="19"/>
          <w:szCs w:val="19"/>
          <w:vertAlign w:val="baseline"/>
          <w:rtl w:val="0"/>
        </w:rPr>
        <w:t xml:space="preserve">�</w:t>
      </w:r>
      <w:r w:rsidDel="00000000" w:rsidR="00000000" w:rsidRPr="00000000">
        <w:rPr>
          <w:rFonts w:ascii="Times New Roman" w:cs="Times New Roman" w:eastAsia="Times New Roman" w:hAnsi="Times New Roman"/>
          <w:color w:val="252525"/>
          <w:sz w:val="19"/>
          <w:szCs w:val="19"/>
          <w:vertAlign w:val="baseline"/>
          <w:rtl w:val="0"/>
        </w:rPr>
        <w:t xml:space="preserve">Para  fi</w:t>
      </w:r>
      <w:r w:rsidDel="00000000" w:rsidR="00000000" w:rsidRPr="00000000">
        <w:rPr>
          <w:rFonts w:ascii="Times New Roman" w:cs="Times New Roman" w:eastAsia="Times New Roman" w:hAnsi="Times New Roman"/>
          <w:color w:val="131313"/>
          <w:sz w:val="19"/>
          <w:szCs w:val="19"/>
          <w:vertAlign w:val="baseline"/>
          <w:rtl w:val="0"/>
        </w:rPr>
        <w:t xml:space="preserve">n</w:t>
      </w:r>
      <w:r w:rsidDel="00000000" w:rsidR="00000000" w:rsidRPr="00000000">
        <w:rPr>
          <w:rFonts w:ascii="Times New Roman" w:cs="Times New Roman" w:eastAsia="Times New Roman" w:hAnsi="Times New Roman"/>
          <w:color w:val="252525"/>
          <w:sz w:val="19"/>
          <w:szCs w:val="19"/>
          <w:vertAlign w:val="baseline"/>
          <w:rtl w:val="0"/>
        </w:rPr>
        <w:t xml:space="preserve">aliz</w:t>
      </w:r>
      <w:r w:rsidDel="00000000" w:rsidR="00000000" w:rsidRPr="00000000">
        <w:rPr>
          <w:rFonts w:ascii="Times New Roman" w:cs="Times New Roman" w:eastAsia="Times New Roman" w:hAnsi="Times New Roman"/>
          <w:color w:val="131313"/>
          <w:sz w:val="19"/>
          <w:szCs w:val="19"/>
          <w:vertAlign w:val="baseline"/>
          <w:rtl w:val="0"/>
        </w:rPr>
        <w:t xml:space="preserve">a</w:t>
      </w:r>
      <w:r w:rsidDel="00000000" w:rsidR="00000000" w:rsidRPr="00000000">
        <w:rPr>
          <w:rFonts w:ascii="Times New Roman" w:cs="Times New Roman" w:eastAsia="Times New Roman" w:hAnsi="Times New Roman"/>
          <w:color w:val="252525"/>
          <w:sz w:val="19"/>
          <w:szCs w:val="19"/>
          <w:vertAlign w:val="baseline"/>
          <w:rtl w:val="0"/>
        </w:rPr>
        <w:t xml:space="preserve">r </w:t>
      </w:r>
      <w:r w:rsidDel="00000000" w:rsidR="00000000" w:rsidRPr="00000000">
        <w:rPr>
          <w:rFonts w:ascii="Times New Roman" w:cs="Times New Roman" w:eastAsia="Times New Roman" w:hAnsi="Times New Roman"/>
          <w:color w:val="131313"/>
          <w:sz w:val="19"/>
          <w:szCs w:val="19"/>
          <w:vertAlign w:val="baseline"/>
          <w:rtl w:val="0"/>
        </w:rPr>
        <w:t xml:space="preserve">mani</w:t>
      </w:r>
      <w:r w:rsidDel="00000000" w:rsidR="00000000" w:rsidRPr="00000000">
        <w:rPr>
          <w:rFonts w:ascii="Times New Roman" w:cs="Times New Roman" w:eastAsia="Times New Roman" w:hAnsi="Times New Roman"/>
          <w:color w:val="252525"/>
          <w:sz w:val="19"/>
          <w:szCs w:val="19"/>
          <w:vertAlign w:val="baseline"/>
          <w:rtl w:val="0"/>
        </w:rPr>
        <w:t xml:space="preserve">fiesta</w:t>
      </w:r>
      <w:r w:rsidDel="00000000" w:rsidR="00000000" w:rsidRPr="00000000">
        <w:rPr>
          <w:rFonts w:ascii="Times New Roman" w:cs="Times New Roman" w:eastAsia="Times New Roman" w:hAnsi="Times New Roman"/>
          <w:color w:val="131313"/>
          <w:sz w:val="19"/>
          <w:szCs w:val="19"/>
          <w:vertAlign w:val="baseline"/>
          <w:rtl w:val="0"/>
        </w:rPr>
        <w:t xml:space="preserve">n </w:t>
      </w:r>
      <w:r w:rsidDel="00000000" w:rsidR="00000000" w:rsidRPr="00000000">
        <w:rPr>
          <w:rFonts w:ascii="Times New Roman" w:cs="Times New Roman" w:eastAsia="Times New Roman" w:hAnsi="Times New Roman"/>
          <w:color w:val="252525"/>
          <w:sz w:val="19"/>
          <w:szCs w:val="19"/>
          <w:vertAlign w:val="baseline"/>
          <w:rtl w:val="0"/>
        </w:rPr>
        <w:t xml:space="preserve">q</w:t>
      </w:r>
      <w:r w:rsidDel="00000000" w:rsidR="00000000" w:rsidRPr="00000000">
        <w:rPr>
          <w:rFonts w:ascii="Times New Roman" w:cs="Times New Roman" w:eastAsia="Times New Roman" w:hAnsi="Times New Roman"/>
          <w:color w:val="131313"/>
          <w:sz w:val="19"/>
          <w:szCs w:val="19"/>
          <w:vertAlign w:val="baseline"/>
          <w:rtl w:val="0"/>
        </w:rPr>
        <w:t xml:space="preserve">u</w:t>
      </w:r>
      <w:r w:rsidDel="00000000" w:rsidR="00000000" w:rsidRPr="00000000">
        <w:rPr>
          <w:rFonts w:ascii="Times New Roman" w:cs="Times New Roman" w:eastAsia="Times New Roman" w:hAnsi="Times New Roman"/>
          <w:color w:val="252525"/>
          <w:sz w:val="19"/>
          <w:szCs w:val="19"/>
          <w:vertAlign w:val="baseline"/>
          <w:rtl w:val="0"/>
        </w:rPr>
        <w:t xml:space="preserve">e</w:t>
      </w:r>
      <w:r w:rsidDel="00000000" w:rsidR="00000000" w:rsidRPr="00000000">
        <w:rPr>
          <w:rFonts w:ascii="Times New Roman" w:cs="Times New Roman" w:eastAsia="Times New Roman" w:hAnsi="Times New Roman"/>
          <w:color w:val="131313"/>
          <w:sz w:val="19"/>
          <w:szCs w:val="19"/>
          <w:vertAlign w:val="baseline"/>
          <w:rtl w:val="0"/>
        </w:rPr>
        <w:t xml:space="preserve">, d</w:t>
      </w:r>
      <w:r w:rsidDel="00000000" w:rsidR="00000000" w:rsidRPr="00000000">
        <w:rPr>
          <w:rFonts w:ascii="Times New Roman" w:cs="Times New Roman" w:eastAsia="Times New Roman" w:hAnsi="Times New Roman"/>
          <w:color w:val="252525"/>
          <w:sz w:val="19"/>
          <w:szCs w:val="19"/>
          <w:vertAlign w:val="baseline"/>
          <w:rtl w:val="0"/>
        </w:rPr>
        <w:t xml:space="preserve">e </w:t>
      </w:r>
      <w:r w:rsidDel="00000000" w:rsidR="00000000" w:rsidRPr="00000000">
        <w:rPr>
          <w:rFonts w:ascii="Times New Roman" w:cs="Times New Roman" w:eastAsia="Times New Roman" w:hAnsi="Times New Roman"/>
          <w:color w:val="131313"/>
          <w:sz w:val="19"/>
          <w:szCs w:val="19"/>
          <w:vertAlign w:val="baseline"/>
          <w:rtl w:val="0"/>
        </w:rPr>
        <w:t xml:space="preserve">a</w:t>
      </w:r>
      <w:r w:rsidDel="00000000" w:rsidR="00000000" w:rsidRPr="00000000">
        <w:rPr>
          <w:rFonts w:ascii="Times New Roman" w:cs="Times New Roman" w:eastAsia="Times New Roman" w:hAnsi="Times New Roman"/>
          <w:color w:val="252525"/>
          <w:sz w:val="19"/>
          <w:szCs w:val="19"/>
          <w:vertAlign w:val="baseline"/>
          <w:rtl w:val="0"/>
        </w:rPr>
        <w:t xml:space="preserve">cuerdo a </w:t>
      </w:r>
      <w:r w:rsidDel="00000000" w:rsidR="00000000" w:rsidRPr="00000000">
        <w:rPr>
          <w:rFonts w:ascii="Times New Roman" w:cs="Times New Roman" w:eastAsia="Times New Roman" w:hAnsi="Times New Roman"/>
          <w:color w:val="131313"/>
          <w:sz w:val="19"/>
          <w:szCs w:val="19"/>
          <w:vertAlign w:val="baseline"/>
          <w:rtl w:val="0"/>
        </w:rPr>
        <w:t xml:space="preserve">l</w:t>
      </w:r>
      <w:r w:rsidDel="00000000" w:rsidR="00000000" w:rsidRPr="00000000">
        <w:rPr>
          <w:rFonts w:ascii="Times New Roman" w:cs="Times New Roman" w:eastAsia="Times New Roman" w:hAnsi="Times New Roman"/>
          <w:color w:val="252525"/>
          <w:sz w:val="19"/>
          <w:szCs w:val="19"/>
          <w:vertAlign w:val="baseline"/>
          <w:rtl w:val="0"/>
        </w:rPr>
        <w:t xml:space="preserve">a  A</w:t>
      </w:r>
      <w:r w:rsidDel="00000000" w:rsidR="00000000" w:rsidRPr="00000000">
        <w:rPr>
          <w:rFonts w:ascii="Times New Roman" w:cs="Times New Roman" w:eastAsia="Times New Roman" w:hAnsi="Times New Roman"/>
          <w:color w:val="131313"/>
          <w:sz w:val="19"/>
          <w:szCs w:val="19"/>
          <w:vertAlign w:val="baseline"/>
          <w:rtl w:val="0"/>
        </w:rPr>
        <w:t xml:space="preserve">T</w:t>
      </w:r>
      <w:r w:rsidDel="00000000" w:rsidR="00000000" w:rsidRPr="00000000">
        <w:rPr>
          <w:rFonts w:ascii="Times New Roman" w:cs="Times New Roman" w:eastAsia="Times New Roman" w:hAnsi="Times New Roman"/>
          <w:color w:val="252525"/>
          <w:sz w:val="19"/>
          <w:szCs w:val="19"/>
          <w:vertAlign w:val="baseline"/>
          <w:rtl w:val="0"/>
        </w:rPr>
        <w:t xml:space="preserve">E</w:t>
      </w:r>
      <w:r w:rsidDel="00000000" w:rsidR="00000000" w:rsidRPr="00000000">
        <w:rPr>
          <w:rFonts w:ascii="Times New Roman" w:cs="Times New Roman" w:eastAsia="Times New Roman" w:hAnsi="Times New Roman"/>
          <w:color w:val="585858"/>
          <w:sz w:val="19"/>
          <w:szCs w:val="19"/>
          <w:vertAlign w:val="baseline"/>
          <w:rtl w:val="0"/>
        </w:rPr>
        <w:t xml:space="preserve">, </w:t>
      </w:r>
      <w:r w:rsidDel="00000000" w:rsidR="00000000" w:rsidRPr="00000000">
        <w:rPr>
          <w:rFonts w:ascii="Times New Roman" w:cs="Times New Roman" w:eastAsia="Times New Roman" w:hAnsi="Times New Roman"/>
          <w:color w:val="131313"/>
          <w:sz w:val="19"/>
          <w:szCs w:val="19"/>
          <w:vertAlign w:val="baseline"/>
          <w:rtl w:val="0"/>
        </w:rPr>
        <w:t xml:space="preserve">l</w:t>
      </w:r>
      <w:r w:rsidDel="00000000" w:rsidR="00000000" w:rsidRPr="00000000">
        <w:rPr>
          <w:rFonts w:ascii="Times New Roman" w:cs="Times New Roman" w:eastAsia="Times New Roman" w:hAnsi="Times New Roman"/>
          <w:color w:val="252525"/>
          <w:sz w:val="19"/>
          <w:szCs w:val="19"/>
          <w:vertAlign w:val="baseline"/>
          <w:rtl w:val="0"/>
        </w:rPr>
        <w:t xml:space="preserve">a </w:t>
      </w:r>
      <w:r w:rsidDel="00000000" w:rsidR="00000000" w:rsidRPr="00000000">
        <w:rPr>
          <w:rFonts w:ascii="Times New Roman" w:cs="Times New Roman" w:eastAsia="Times New Roman" w:hAnsi="Times New Roman"/>
          <w:color w:val="131313"/>
          <w:sz w:val="19"/>
          <w:szCs w:val="19"/>
          <w:vertAlign w:val="baseline"/>
          <w:rtl w:val="0"/>
        </w:rPr>
        <w:t xml:space="preserve">p</w:t>
      </w:r>
      <w:r w:rsidDel="00000000" w:rsidR="00000000" w:rsidRPr="00000000">
        <w:rPr>
          <w:rFonts w:ascii="Times New Roman" w:cs="Times New Roman" w:eastAsia="Times New Roman" w:hAnsi="Times New Roman"/>
          <w:color w:val="252525"/>
          <w:sz w:val="19"/>
          <w:szCs w:val="19"/>
          <w:vertAlign w:val="baseline"/>
          <w:rtl w:val="0"/>
        </w:rPr>
        <w:t xml:space="preserve">ro</w:t>
      </w:r>
      <w:r w:rsidDel="00000000" w:rsidR="00000000" w:rsidRPr="00000000">
        <w:rPr>
          <w:rFonts w:ascii="Times New Roman" w:cs="Times New Roman" w:eastAsia="Times New Roman" w:hAnsi="Times New Roman"/>
          <w:color w:val="131313"/>
          <w:sz w:val="19"/>
          <w:szCs w:val="19"/>
          <w:vertAlign w:val="baseline"/>
          <w:rtl w:val="0"/>
        </w:rPr>
        <w:t xml:space="preserve">pu</w:t>
      </w:r>
      <w:r w:rsidDel="00000000" w:rsidR="00000000" w:rsidRPr="00000000">
        <w:rPr>
          <w:rFonts w:ascii="Times New Roman" w:cs="Times New Roman" w:eastAsia="Times New Roman" w:hAnsi="Times New Roman"/>
          <w:color w:val="252525"/>
          <w:sz w:val="19"/>
          <w:szCs w:val="19"/>
          <w:vertAlign w:val="baseline"/>
          <w:rtl w:val="0"/>
        </w:rPr>
        <w:t xml:space="preserve">esta número </w:t>
      </w:r>
      <w:r w:rsidDel="00000000" w:rsidR="00000000" w:rsidRPr="00000000">
        <w:rPr>
          <w:rFonts w:ascii="Times New Roman" w:cs="Times New Roman" w:eastAsia="Times New Roman" w:hAnsi="Times New Roman"/>
          <w:color w:val="131313"/>
          <w:sz w:val="19"/>
          <w:szCs w:val="19"/>
          <w:vertAlign w:val="baseline"/>
          <w:rtl w:val="0"/>
        </w:rPr>
        <w:t xml:space="preserve">tr</w:t>
      </w:r>
      <w:r w:rsidDel="00000000" w:rsidR="00000000" w:rsidRPr="00000000">
        <w:rPr>
          <w:rFonts w:ascii="Times New Roman" w:cs="Times New Roman" w:eastAsia="Times New Roman" w:hAnsi="Times New Roman"/>
          <w:color w:val="252525"/>
          <w:sz w:val="19"/>
          <w:szCs w:val="19"/>
          <w:vertAlign w:val="baseline"/>
          <w:rtl w:val="0"/>
        </w:rPr>
        <w:t xml:space="preserve">es (03) e</w:t>
      </w:r>
      <w:r w:rsidDel="00000000" w:rsidR="00000000" w:rsidRPr="00000000">
        <w:rPr>
          <w:rFonts w:ascii="Times New Roman" w:cs="Times New Roman" w:eastAsia="Times New Roman" w:hAnsi="Times New Roman"/>
          <w:color w:val="404040"/>
          <w:sz w:val="19"/>
          <w:szCs w:val="19"/>
          <w:vertAlign w:val="baseline"/>
          <w:rtl w:val="0"/>
        </w:rPr>
        <w:t xml:space="preserve">s </w:t>
      </w:r>
      <w:r w:rsidDel="00000000" w:rsidR="00000000" w:rsidRPr="00000000">
        <w:rPr>
          <w:rFonts w:ascii="Times New Roman" w:cs="Times New Roman" w:eastAsia="Times New Roman" w:hAnsi="Times New Roman"/>
          <w:color w:val="131313"/>
          <w:sz w:val="19"/>
          <w:szCs w:val="19"/>
          <w:vertAlign w:val="baseline"/>
          <w:rtl w:val="0"/>
        </w:rPr>
        <w:t xml:space="preserve">I</w:t>
      </w:r>
      <w:r w:rsidDel="00000000" w:rsidR="00000000" w:rsidRPr="00000000">
        <w:rPr>
          <w:rFonts w:ascii="Times New Roman" w:cs="Times New Roman" w:eastAsia="Times New Roman" w:hAnsi="Times New Roman"/>
          <w:color w:val="252525"/>
          <w:sz w:val="19"/>
          <w:szCs w:val="19"/>
          <w:vertAlign w:val="baseline"/>
          <w:rtl w:val="0"/>
        </w:rPr>
        <w:t xml:space="preserve">n que </w:t>
      </w:r>
      <w:r w:rsidDel="00000000" w:rsidR="00000000" w:rsidRPr="00000000">
        <w:rPr>
          <w:rFonts w:ascii="Times New Roman" w:cs="Times New Roman" w:eastAsia="Times New Roman" w:hAnsi="Times New Roman"/>
          <w:color w:val="131313"/>
          <w:sz w:val="19"/>
          <w:szCs w:val="19"/>
          <w:vertAlign w:val="baseline"/>
          <w:rtl w:val="0"/>
        </w:rPr>
        <w:t xml:space="preserve">rn</w:t>
      </w:r>
      <w:r w:rsidDel="00000000" w:rsidR="00000000" w:rsidRPr="00000000">
        <w:rPr>
          <w:rFonts w:ascii="Times New Roman" w:cs="Times New Roman" w:eastAsia="Times New Roman" w:hAnsi="Times New Roman"/>
          <w:color w:val="404040"/>
          <w:sz w:val="19"/>
          <w:szCs w:val="19"/>
          <w:vertAlign w:val="baseline"/>
          <w:rtl w:val="0"/>
        </w:rPr>
        <w:t xml:space="preserve">á</w:t>
      </w:r>
      <w:r w:rsidDel="00000000" w:rsidR="00000000" w:rsidRPr="00000000">
        <w:rPr>
          <w:rFonts w:ascii="Times New Roman" w:cs="Times New Roman" w:eastAsia="Times New Roman" w:hAnsi="Times New Roman"/>
          <w:color w:val="252525"/>
          <w:sz w:val="19"/>
          <w:szCs w:val="19"/>
          <w:vertAlign w:val="baseline"/>
          <w:rtl w:val="0"/>
        </w:rPr>
        <w:t xml:space="preserve">s</w:t>
      </w:r>
      <w:r w:rsidDel="00000000" w:rsidR="00000000" w:rsidRPr="00000000">
        <w:rPr>
          <w:rtl w:val="0"/>
        </w:rPr>
      </w:r>
    </w:p>
    <w:p w:rsidR="00000000" w:rsidDel="00000000" w:rsidP="00000000" w:rsidRDefault="00000000" w:rsidRPr="00000000" w14:paraId="00000FEB">
      <w:pPr>
        <w:spacing w:before="93" w:lineRule="auto"/>
        <w:ind w:left="130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404040"/>
          <w:sz w:val="17"/>
          <w:szCs w:val="17"/>
          <w:rtl w:val="0"/>
        </w:rPr>
        <w:t xml:space="preserve">s</w:t>
      </w:r>
      <w:r w:rsidDel="00000000" w:rsidR="00000000" w:rsidRPr="00000000">
        <w:rPr>
          <w:rFonts w:ascii="Times New Roman" w:cs="Times New Roman" w:eastAsia="Times New Roman" w:hAnsi="Times New Roman"/>
          <w:color w:val="131313"/>
          <w:sz w:val="17"/>
          <w:szCs w:val="17"/>
          <w:rtl w:val="0"/>
        </w:rPr>
        <w:t xml:space="preserve">e </w:t>
      </w:r>
      <w:r w:rsidDel="00000000" w:rsidR="00000000" w:rsidRPr="00000000">
        <w:rPr>
          <w:rFonts w:ascii="Times New Roman" w:cs="Times New Roman" w:eastAsia="Times New Roman" w:hAnsi="Times New Roman"/>
          <w:color w:val="252525"/>
          <w:sz w:val="17"/>
          <w:szCs w:val="17"/>
          <w:rtl w:val="0"/>
        </w:rPr>
        <w:t xml:space="preserve">asem</w:t>
      </w:r>
      <w:r w:rsidDel="00000000" w:rsidR="00000000" w:rsidRPr="00000000">
        <w:rPr>
          <w:rFonts w:ascii="Times New Roman" w:cs="Times New Roman" w:eastAsia="Times New Roman" w:hAnsi="Times New Roman"/>
          <w:color w:val="131313"/>
          <w:sz w:val="17"/>
          <w:szCs w:val="17"/>
          <w:rtl w:val="0"/>
        </w:rPr>
        <w:t xml:space="preserve">e</w:t>
      </w:r>
      <w:r w:rsidDel="00000000" w:rsidR="00000000" w:rsidRPr="00000000">
        <w:rPr>
          <w:rFonts w:ascii="Times New Roman" w:cs="Times New Roman" w:eastAsia="Times New Roman" w:hAnsi="Times New Roman"/>
          <w:color w:val="252525"/>
          <w:sz w:val="17"/>
          <w:szCs w:val="17"/>
          <w:rtl w:val="0"/>
        </w:rPr>
        <w:t xml:space="preserve">ja  a </w:t>
      </w:r>
      <w:r w:rsidDel="00000000" w:rsidR="00000000" w:rsidRPr="00000000">
        <w:rPr>
          <w:rFonts w:ascii="Times New Roman" w:cs="Times New Roman" w:eastAsia="Times New Roman" w:hAnsi="Times New Roman"/>
          <w:color w:val="131313"/>
          <w:sz w:val="17"/>
          <w:szCs w:val="17"/>
          <w:rtl w:val="0"/>
        </w:rPr>
        <w:t xml:space="preserve">l</w:t>
      </w:r>
      <w:r w:rsidDel="00000000" w:rsidR="00000000" w:rsidRPr="00000000">
        <w:rPr>
          <w:rFonts w:ascii="Times New Roman" w:cs="Times New Roman" w:eastAsia="Times New Roman" w:hAnsi="Times New Roman"/>
          <w:color w:val="252525"/>
          <w:sz w:val="17"/>
          <w:szCs w:val="17"/>
          <w:rtl w:val="0"/>
        </w:rPr>
        <w:t xml:space="preserve">a  </w:t>
      </w:r>
      <w:r w:rsidDel="00000000" w:rsidR="00000000" w:rsidRPr="00000000">
        <w:rPr>
          <w:rFonts w:ascii="Times New Roman" w:cs="Times New Roman" w:eastAsia="Times New Roman" w:hAnsi="Times New Roman"/>
          <w:color w:val="131313"/>
          <w:sz w:val="17"/>
          <w:szCs w:val="17"/>
          <w:rtl w:val="0"/>
        </w:rPr>
        <w:t xml:space="preserve">qu</w:t>
      </w:r>
      <w:r w:rsidDel="00000000" w:rsidR="00000000" w:rsidRPr="00000000">
        <w:rPr>
          <w:rFonts w:ascii="Times New Roman" w:cs="Times New Roman" w:eastAsia="Times New Roman" w:hAnsi="Times New Roman"/>
          <w:color w:val="252525"/>
          <w:sz w:val="17"/>
          <w:szCs w:val="17"/>
          <w:rtl w:val="0"/>
        </w:rPr>
        <w:t xml:space="preserve">e f</w:t>
      </w:r>
      <w:r w:rsidDel="00000000" w:rsidR="00000000" w:rsidRPr="00000000">
        <w:rPr>
          <w:rFonts w:ascii="Times New Roman" w:cs="Times New Roman" w:eastAsia="Times New Roman" w:hAnsi="Times New Roman"/>
          <w:color w:val="131313"/>
          <w:sz w:val="17"/>
          <w:szCs w:val="17"/>
          <w:rtl w:val="0"/>
        </w:rPr>
        <w:t xml:space="preserve">u</w:t>
      </w:r>
      <w:r w:rsidDel="00000000" w:rsidR="00000000" w:rsidRPr="00000000">
        <w:rPr>
          <w:rFonts w:ascii="Times New Roman" w:cs="Times New Roman" w:eastAsia="Times New Roman" w:hAnsi="Times New Roman"/>
          <w:color w:val="252525"/>
          <w:sz w:val="17"/>
          <w:szCs w:val="17"/>
          <w:rtl w:val="0"/>
        </w:rPr>
        <w:t xml:space="preserve">era  oport</w:t>
      </w:r>
      <w:r w:rsidDel="00000000" w:rsidR="00000000" w:rsidRPr="00000000">
        <w:rPr>
          <w:rFonts w:ascii="Times New Roman" w:cs="Times New Roman" w:eastAsia="Times New Roman" w:hAnsi="Times New Roman"/>
          <w:color w:val="131313"/>
          <w:sz w:val="17"/>
          <w:szCs w:val="17"/>
          <w:rtl w:val="0"/>
        </w:rPr>
        <w:t xml:space="preserve">un</w:t>
      </w:r>
      <w:r w:rsidDel="00000000" w:rsidR="00000000" w:rsidRPr="00000000">
        <w:rPr>
          <w:rFonts w:ascii="Times New Roman" w:cs="Times New Roman" w:eastAsia="Times New Roman" w:hAnsi="Times New Roman"/>
          <w:color w:val="252525"/>
          <w:sz w:val="17"/>
          <w:szCs w:val="17"/>
          <w:rtl w:val="0"/>
        </w:rPr>
        <w:t xml:space="preserve">ame</w:t>
      </w:r>
      <w:r w:rsidDel="00000000" w:rsidR="00000000" w:rsidRPr="00000000">
        <w:rPr>
          <w:rFonts w:ascii="Times New Roman" w:cs="Times New Roman" w:eastAsia="Times New Roman" w:hAnsi="Times New Roman"/>
          <w:color w:val="131313"/>
          <w:sz w:val="17"/>
          <w:szCs w:val="17"/>
          <w:rtl w:val="0"/>
        </w:rPr>
        <w:t xml:space="preserve">n</w:t>
      </w:r>
      <w:r w:rsidDel="00000000" w:rsidR="00000000" w:rsidRPr="00000000">
        <w:rPr>
          <w:rFonts w:ascii="Times New Roman" w:cs="Times New Roman" w:eastAsia="Times New Roman" w:hAnsi="Times New Roman"/>
          <w:color w:val="252525"/>
          <w:sz w:val="17"/>
          <w:szCs w:val="17"/>
          <w:rtl w:val="0"/>
        </w:rPr>
        <w:t xml:space="preserve">te realizada  </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252525"/>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r d</w:t>
      </w:r>
      <w:r w:rsidDel="00000000" w:rsidR="00000000" w:rsidRPr="00000000">
        <w:rPr>
          <w:rFonts w:ascii="Times New Roman" w:cs="Times New Roman" w:eastAsia="Times New Roman" w:hAnsi="Times New Roman"/>
          <w:color w:val="252525"/>
          <w:sz w:val="19"/>
          <w:szCs w:val="19"/>
          <w:rtl w:val="0"/>
        </w:rPr>
        <w:t xml:space="preserve">ic</w:t>
      </w:r>
      <w:r w:rsidDel="00000000" w:rsidR="00000000" w:rsidRPr="00000000">
        <w:rPr>
          <w:rFonts w:ascii="Times New Roman" w:cs="Times New Roman" w:eastAsia="Times New Roman" w:hAnsi="Times New Roman"/>
          <w:color w:val="131313"/>
          <w:sz w:val="19"/>
          <w:szCs w:val="19"/>
          <w:rtl w:val="0"/>
        </w:rPr>
        <w:t xml:space="preserve">h</w:t>
      </w:r>
      <w:r w:rsidDel="00000000" w:rsidR="00000000" w:rsidRPr="00000000">
        <w:rPr>
          <w:rFonts w:ascii="Times New Roman" w:cs="Times New Roman" w:eastAsia="Times New Roman" w:hAnsi="Times New Roman"/>
          <w:color w:val="252525"/>
          <w:sz w:val="19"/>
          <w:szCs w:val="19"/>
          <w:rtl w:val="0"/>
        </w:rPr>
        <w:t xml:space="preserve">a </w:t>
      </w:r>
      <w:r w:rsidDel="00000000" w:rsidR="00000000" w:rsidRPr="00000000">
        <w:rPr>
          <w:rFonts w:ascii="Times New Roman" w:cs="Times New Roman" w:eastAsia="Times New Roman" w:hAnsi="Times New Roman"/>
          <w:color w:val="252525"/>
          <w:sz w:val="17"/>
          <w:szCs w:val="17"/>
          <w:rtl w:val="0"/>
        </w:rPr>
        <w:t xml:space="preserve">e</w:t>
      </w:r>
      <w:r w:rsidDel="00000000" w:rsidR="00000000" w:rsidRPr="00000000">
        <w:rPr>
          <w:rFonts w:ascii="Times New Roman" w:cs="Times New Roman" w:eastAsia="Times New Roman" w:hAnsi="Times New Roman"/>
          <w:color w:val="131313"/>
          <w:sz w:val="17"/>
          <w:szCs w:val="17"/>
          <w:rtl w:val="0"/>
        </w:rPr>
        <w:t xml:space="preserve">ntid</w:t>
      </w:r>
      <w:r w:rsidDel="00000000" w:rsidR="00000000" w:rsidRPr="00000000">
        <w:rPr>
          <w:rFonts w:ascii="Times New Roman" w:cs="Times New Roman" w:eastAsia="Times New Roman" w:hAnsi="Times New Roman"/>
          <w:color w:val="252525"/>
          <w:sz w:val="17"/>
          <w:szCs w:val="17"/>
          <w:rtl w:val="0"/>
        </w:rPr>
        <w:t xml:space="preserve">a</w:t>
      </w:r>
      <w:r w:rsidDel="00000000" w:rsidR="00000000" w:rsidRPr="00000000">
        <w:rPr>
          <w:rFonts w:ascii="Times New Roman" w:cs="Times New Roman" w:eastAsia="Times New Roman" w:hAnsi="Times New Roman"/>
          <w:color w:val="131313"/>
          <w:sz w:val="17"/>
          <w:szCs w:val="17"/>
          <w:rtl w:val="0"/>
        </w:rPr>
        <w:t xml:space="preserve">d  </w:t>
      </w:r>
      <w:r w:rsidDel="00000000" w:rsidR="00000000" w:rsidRPr="00000000">
        <w:rPr>
          <w:rFonts w:ascii="Times New Roman" w:cs="Times New Roman" w:eastAsia="Times New Roman" w:hAnsi="Times New Roman"/>
          <w:color w:val="252525"/>
          <w:sz w:val="17"/>
          <w:szCs w:val="17"/>
          <w:rtl w:val="0"/>
        </w:rPr>
        <w:t xml:space="preserve">s</w:t>
      </w:r>
      <w:r w:rsidDel="00000000" w:rsidR="00000000" w:rsidRPr="00000000">
        <w:rPr>
          <w:rFonts w:ascii="Times New Roman" w:cs="Times New Roman" w:eastAsia="Times New Roman" w:hAnsi="Times New Roman"/>
          <w:color w:val="131313"/>
          <w:sz w:val="17"/>
          <w:szCs w:val="17"/>
          <w:rtl w:val="0"/>
        </w:rPr>
        <w:t xml:space="preserve">i</w:t>
      </w:r>
      <w:r w:rsidDel="00000000" w:rsidR="00000000" w:rsidRPr="00000000">
        <w:rPr>
          <w:rFonts w:ascii="Times New Roman" w:cs="Times New Roman" w:eastAsia="Times New Roman" w:hAnsi="Times New Roman"/>
          <w:color w:val="252525"/>
          <w:sz w:val="17"/>
          <w:szCs w:val="17"/>
          <w:rtl w:val="0"/>
        </w:rPr>
        <w:t xml:space="preserve">ndica</w:t>
      </w:r>
      <w:r w:rsidDel="00000000" w:rsidR="00000000" w:rsidRPr="00000000">
        <w:rPr>
          <w:rFonts w:ascii="Times New Roman" w:cs="Times New Roman" w:eastAsia="Times New Roman" w:hAnsi="Times New Roman"/>
          <w:color w:val="131313"/>
          <w:sz w:val="17"/>
          <w:szCs w:val="17"/>
          <w:rtl w:val="0"/>
        </w:rPr>
        <w:t xml:space="preserve">l</w:t>
      </w:r>
      <w:r w:rsidDel="00000000" w:rsidR="00000000" w:rsidRPr="00000000">
        <w:rPr>
          <w:rFonts w:ascii="Times New Roman" w:cs="Times New Roman" w:eastAsia="Times New Roman" w:hAnsi="Times New Roman"/>
          <w:color w:val="252525"/>
          <w:sz w:val="17"/>
          <w:szCs w:val="17"/>
          <w:rtl w:val="0"/>
        </w:rPr>
        <w:t xml:space="preserve">,  en No</w:t>
      </w:r>
      <w:r w:rsidDel="00000000" w:rsidR="00000000" w:rsidRPr="00000000">
        <w:rPr>
          <w:rFonts w:ascii="Times New Roman" w:cs="Times New Roman" w:eastAsia="Times New Roman" w:hAnsi="Times New Roman"/>
          <w:color w:val="131313"/>
          <w:sz w:val="17"/>
          <w:szCs w:val="17"/>
          <w:rtl w:val="0"/>
        </w:rPr>
        <w:t xml:space="preserve">t</w:t>
      </w:r>
      <w:r w:rsidDel="00000000" w:rsidR="00000000" w:rsidRPr="00000000">
        <w:rPr>
          <w:rFonts w:ascii="Times New Roman" w:cs="Times New Roman" w:eastAsia="Times New Roman" w:hAnsi="Times New Roman"/>
          <w:color w:val="252525"/>
          <w:sz w:val="17"/>
          <w:szCs w:val="17"/>
          <w:rtl w:val="0"/>
        </w:rPr>
        <w:t xml:space="preserve">a 58</w:t>
      </w:r>
      <w:r w:rsidDel="00000000" w:rsidR="00000000" w:rsidRPr="00000000">
        <w:rPr>
          <w:rFonts w:ascii="Times New Roman" w:cs="Times New Roman" w:eastAsia="Times New Roman" w:hAnsi="Times New Roman"/>
          <w:color w:val="131313"/>
          <w:sz w:val="17"/>
          <w:szCs w:val="17"/>
          <w:rtl w:val="0"/>
        </w:rPr>
        <w:t xml:space="preserve">1 </w:t>
      </w:r>
      <w:r w:rsidDel="00000000" w:rsidR="00000000" w:rsidRPr="00000000">
        <w:rPr>
          <w:rFonts w:ascii="Times New Roman" w:cs="Times New Roman" w:eastAsia="Times New Roman" w:hAnsi="Times New Roman"/>
          <w:color w:val="585858"/>
          <w:sz w:val="17"/>
          <w:szCs w:val="17"/>
          <w:rtl w:val="0"/>
        </w:rPr>
        <w:t xml:space="preserve">/</w:t>
      </w:r>
      <w:r w:rsidDel="00000000" w:rsidR="00000000" w:rsidRPr="00000000">
        <w:rPr>
          <w:rFonts w:ascii="Times New Roman" w:cs="Times New Roman" w:eastAsia="Times New Roman" w:hAnsi="Times New Roman"/>
          <w:color w:val="252525"/>
          <w:sz w:val="17"/>
          <w:szCs w:val="17"/>
          <w:rtl w:val="0"/>
        </w:rPr>
        <w:t xml:space="preserve">2 </w:t>
      </w:r>
      <w:r w:rsidDel="00000000" w:rsidR="00000000" w:rsidRPr="00000000">
        <w:rPr>
          <w:rFonts w:ascii="Times New Roman" w:cs="Times New Roman" w:eastAsia="Times New Roman" w:hAnsi="Times New Roman"/>
          <w:color w:val="131313"/>
          <w:sz w:val="17"/>
          <w:szCs w:val="17"/>
          <w:rtl w:val="0"/>
        </w:rPr>
        <w:t xml:space="preserve">I     </w:t>
      </w:r>
      <w:r w:rsidDel="00000000" w:rsidR="00000000" w:rsidRPr="00000000">
        <w:rPr>
          <w:rFonts w:ascii="Times New Roman" w:cs="Times New Roman" w:eastAsia="Times New Roman" w:hAnsi="Times New Roman"/>
          <w:color w:val="252525"/>
          <w:sz w:val="17"/>
          <w:szCs w:val="17"/>
          <w:rtl w:val="0"/>
        </w:rPr>
        <w:t xml:space="preserve">L:</w:t>
      </w:r>
      <w:r w:rsidDel="00000000" w:rsidR="00000000" w:rsidRPr="00000000">
        <w:rPr>
          <w:rtl w:val="0"/>
        </w:rPr>
      </w:r>
    </w:p>
    <w:p w:rsidR="00000000" w:rsidDel="00000000" w:rsidP="00000000" w:rsidRDefault="00000000" w:rsidRPr="00000000" w14:paraId="00000FEC">
      <w:pPr>
        <w:spacing w:before="7" w:line="120" w:lineRule="auto"/>
        <w:jc w:val="left"/>
        <w:rPr>
          <w:sz w:val="12"/>
          <w:szCs w:val="12"/>
        </w:rPr>
      </w:pPr>
      <w:r w:rsidDel="00000000" w:rsidR="00000000" w:rsidRPr="00000000">
        <w:rPr>
          <w:rtl w:val="0"/>
        </w:rPr>
      </w:r>
    </w:p>
    <w:p w:rsidR="00000000" w:rsidDel="00000000" w:rsidP="00000000" w:rsidRDefault="00000000" w:rsidRPr="00000000" w14:paraId="00000FED">
      <w:pPr>
        <w:spacing w:line="200" w:lineRule="auto"/>
        <w:ind w:left="1307" w:firstLine="0"/>
        <w:jc w:val="left"/>
        <w:rPr>
          <w:rFonts w:ascii="Times New Roman" w:cs="Times New Roman" w:eastAsia="Times New Roman" w:hAnsi="Times New Roman"/>
          <w:sz w:val="19"/>
          <w:szCs w:val="19"/>
        </w:rPr>
        <w:sectPr>
          <w:type w:val="continuous"/>
          <w:pgSz w:h="20160" w:w="12240" w:orient="portrait"/>
          <w:pgMar w:bottom="280" w:top="280" w:left="1400" w:right="280" w:header="360" w:footer="360"/>
        </w:sectPr>
      </w:pPr>
      <w:r w:rsidDel="00000000" w:rsidR="00000000" w:rsidRPr="00000000">
        <w:rPr>
          <w:rFonts w:ascii="Times New Roman" w:cs="Times New Roman" w:eastAsia="Times New Roman" w:hAnsi="Times New Roman"/>
          <w:color w:val="252525"/>
          <w:sz w:val="19"/>
          <w:szCs w:val="19"/>
          <w:vertAlign w:val="baseline"/>
          <w:rtl w:val="0"/>
        </w:rPr>
        <w:t xml:space="preserve">ATE</w:t>
      </w:r>
      <w:r w:rsidDel="00000000" w:rsidR="00000000" w:rsidRPr="00000000">
        <w:rPr>
          <w:rFonts w:ascii="Times New Roman" w:cs="Times New Roman" w:eastAsia="Times New Roman" w:hAnsi="Times New Roman"/>
          <w:color w:val="131313"/>
          <w:sz w:val="19"/>
          <w:szCs w:val="19"/>
          <w:vertAlign w:val="baseline"/>
          <w:rtl w:val="0"/>
        </w:rPr>
        <w:t xml:space="preserve">-</w:t>
      </w:r>
      <w:r w:rsidDel="00000000" w:rsidR="00000000" w:rsidRPr="00000000">
        <w:rPr>
          <w:rFonts w:ascii="Times New Roman" w:cs="Times New Roman" w:eastAsia="Times New Roman" w:hAnsi="Times New Roman"/>
          <w:color w:val="252525"/>
          <w:sz w:val="19"/>
          <w:szCs w:val="19"/>
          <w:vertAlign w:val="baseline"/>
          <w:rtl w:val="0"/>
        </w:rPr>
        <w:t xml:space="preserve">CD</w:t>
      </w:r>
      <w:r w:rsidDel="00000000" w:rsidR="00000000" w:rsidRPr="00000000">
        <w:rPr>
          <w:rFonts w:ascii="Times New Roman" w:cs="Times New Roman" w:eastAsia="Times New Roman" w:hAnsi="Times New Roman"/>
          <w:color w:val="131313"/>
          <w:sz w:val="19"/>
          <w:szCs w:val="19"/>
          <w:vertAlign w:val="baseline"/>
          <w:rtl w:val="0"/>
        </w:rPr>
        <w:t xml:space="preserve">P-TD</w:t>
      </w:r>
      <w:r w:rsidDel="00000000" w:rsidR="00000000" w:rsidRPr="00000000">
        <w:rPr>
          <w:rFonts w:ascii="Times New Roman" w:cs="Times New Roman" w:eastAsia="Times New Roman" w:hAnsi="Times New Roman"/>
          <w:color w:val="252525"/>
          <w:sz w:val="19"/>
          <w:szCs w:val="19"/>
          <w:vertAlign w:val="baseline"/>
          <w:rtl w:val="0"/>
        </w:rPr>
        <w:t xml:space="preserve">F.</w:t>
      </w:r>
      <w:r w:rsidDel="00000000" w:rsidR="00000000" w:rsidRPr="00000000">
        <w:rPr>
          <w:rtl w:val="0"/>
        </w:rPr>
      </w:r>
    </w:p>
    <w:p w:rsidR="00000000" w:rsidDel="00000000" w:rsidP="00000000" w:rsidRDefault="00000000" w:rsidRPr="00000000" w14:paraId="00000FEE">
      <w:pPr>
        <w:spacing w:line="480" w:lineRule="auto"/>
        <w:ind w:left="537" w:right="-89" w:firstLine="0"/>
        <w:jc w:val="lef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i w:val="1"/>
          <w:color w:val="252525"/>
          <w:sz w:val="46"/>
          <w:szCs w:val="46"/>
          <w:rtl w:val="0"/>
        </w:rPr>
        <w:t xml:space="preserve">r</w:t>
      </w:r>
      <w:r w:rsidDel="00000000" w:rsidR="00000000" w:rsidRPr="00000000">
        <w:rPr>
          <w:rFonts w:ascii="Times New Roman" w:cs="Times New Roman" w:eastAsia="Times New Roman" w:hAnsi="Times New Roman"/>
          <w:i w:val="1"/>
          <w:color w:val="404040"/>
          <w:sz w:val="46"/>
          <w:szCs w:val="46"/>
          <w:rtl w:val="0"/>
        </w:rPr>
        <w:t xml:space="preserve">P</w:t>
      </w:r>
      <w:r w:rsidDel="00000000" w:rsidR="00000000" w:rsidRPr="00000000">
        <w:rPr>
          <w:rFonts w:ascii="Times New Roman" w:cs="Times New Roman" w:eastAsia="Times New Roman" w:hAnsi="Times New Roman"/>
          <w:i w:val="1"/>
          <w:color w:val="585858"/>
          <w:sz w:val="46"/>
          <w:szCs w:val="46"/>
          <w:rtl w:val="0"/>
        </w:rPr>
        <w:t xml:space="preserve">'j</w:t>
      </w:r>
      <w:r w:rsidDel="00000000" w:rsidR="00000000" w:rsidRPr="00000000">
        <w:rPr>
          <w:rFonts w:ascii="Times New Roman" w:cs="Times New Roman" w:eastAsia="Times New Roman" w:hAnsi="Times New Roman"/>
          <w:i w:val="1"/>
          <w:color w:val="747474"/>
          <w:sz w:val="46"/>
          <w:szCs w:val="46"/>
          <w:rtl w:val="0"/>
        </w:rPr>
        <w:t xml:space="preserve">,</w:t>
      </w:r>
      <w:r w:rsidDel="00000000" w:rsidR="00000000" w:rsidRPr="00000000">
        <w:rPr>
          <w:rtl w:val="0"/>
        </w:rPr>
      </w:r>
    </w:p>
    <w:p w:rsidR="00000000" w:rsidDel="00000000" w:rsidP="00000000" w:rsidRDefault="00000000" w:rsidRPr="00000000" w14:paraId="00000FEF">
      <w:pPr>
        <w:spacing w:line="540" w:lineRule="auto"/>
        <w:ind w:left="174" w:right="134" w:firstLine="0"/>
        <w:jc w:val="center"/>
        <w:rPr>
          <w:rFonts w:ascii="Arial" w:cs="Arial" w:eastAsia="Arial" w:hAnsi="Arial"/>
          <w:sz w:val="53"/>
          <w:szCs w:val="53"/>
        </w:rPr>
      </w:pPr>
      <w:r w:rsidDel="00000000" w:rsidR="00000000" w:rsidRPr="00000000">
        <w:rPr>
          <w:rFonts w:ascii="Arial" w:cs="Arial" w:eastAsia="Arial" w:hAnsi="Arial"/>
          <w:i w:val="1"/>
          <w:color w:val="404040"/>
          <w:sz w:val="53"/>
          <w:szCs w:val="53"/>
          <w:rtl w:val="0"/>
        </w:rPr>
        <w:t xml:space="preserve">;J</w:t>
      </w:r>
      <w:r w:rsidDel="00000000" w:rsidR="00000000" w:rsidRPr="00000000">
        <w:rPr>
          <w:rFonts w:ascii="Arial" w:cs="Arial" w:eastAsia="Arial" w:hAnsi="Arial"/>
          <w:i w:val="1"/>
          <w:color w:val="585858"/>
          <w:sz w:val="53"/>
          <w:szCs w:val="53"/>
          <w:rtl w:val="0"/>
        </w:rPr>
        <w:t xml:space="preserve">(</w:t>
      </w:r>
      <w:r w:rsidDel="00000000" w:rsidR="00000000" w:rsidRPr="00000000">
        <w:rPr>
          <w:rtl w:val="0"/>
        </w:rPr>
      </w:r>
    </w:p>
    <w:p w:rsidR="00000000" w:rsidDel="00000000" w:rsidP="00000000" w:rsidRDefault="00000000" w:rsidRPr="00000000" w14:paraId="00000FF0">
      <w:pPr>
        <w:spacing w:before="63" w:lineRule="auto"/>
        <w:ind w:left="50" w:right="89" w:firstLine="0"/>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i w:val="1"/>
          <w:color w:val="585858"/>
          <w:sz w:val="56"/>
          <w:szCs w:val="56"/>
          <w:rtl w:val="0"/>
        </w:rPr>
        <w:t xml:space="preserve">g</w:t>
      </w:r>
      <w:r w:rsidDel="00000000" w:rsidR="00000000" w:rsidRPr="00000000">
        <w:rPr>
          <w:rFonts w:ascii="Times New Roman" w:cs="Times New Roman" w:eastAsia="Times New Roman" w:hAnsi="Times New Roman"/>
          <w:i w:val="1"/>
          <w:color w:val="747474"/>
          <w:sz w:val="56"/>
          <w:szCs w:val="56"/>
          <w:rtl w:val="0"/>
        </w:rPr>
        <w:t xml:space="preserve">{</w:t>
      </w:r>
      <w:r w:rsidDel="00000000" w:rsidR="00000000" w:rsidRPr="00000000">
        <w:rPr>
          <w:rFonts w:ascii="Times New Roman" w:cs="Times New Roman" w:eastAsia="Times New Roman" w:hAnsi="Times New Roman"/>
          <w:i w:val="1"/>
          <w:color w:val="585858"/>
          <w:sz w:val="56"/>
          <w:szCs w:val="56"/>
          <w:rtl w:val="0"/>
        </w:rPr>
        <w:t xml:space="preserve">¿</w:t>
      </w:r>
      <w:r w:rsidDel="00000000" w:rsidR="00000000" w:rsidRPr="00000000">
        <w:rPr>
          <w:rFonts w:ascii="Times New Roman" w:cs="Times New Roman" w:eastAsia="Times New Roman" w:hAnsi="Times New Roman"/>
          <w:i w:val="1"/>
          <w:color w:val="747474"/>
          <w:sz w:val="56"/>
          <w:szCs w:val="56"/>
          <w:rtl w:val="0"/>
        </w:rPr>
        <w:t xml:space="preserve">q,</w:t>
      </w:r>
      <w:r w:rsidDel="00000000" w:rsidR="00000000" w:rsidRPr="00000000">
        <w:rPr>
          <w:rtl w:val="0"/>
        </w:rPr>
      </w:r>
    </w:p>
    <w:p w:rsidR="00000000" w:rsidDel="00000000" w:rsidP="00000000" w:rsidRDefault="00000000" w:rsidRPr="00000000" w14:paraId="00000FF1">
      <w:pPr>
        <w:spacing w:line="200" w:lineRule="auto"/>
        <w:jc w:val="left"/>
        <w:rPr>
          <w:sz w:val="20"/>
          <w:szCs w:val="20"/>
        </w:rPr>
      </w:pPr>
      <w:r w:rsidDel="00000000" w:rsidR="00000000" w:rsidRPr="00000000">
        <w:rPr>
          <w:rtl w:val="0"/>
        </w:rPr>
      </w:r>
    </w:p>
    <w:p w:rsidR="00000000" w:rsidDel="00000000" w:rsidP="00000000" w:rsidRDefault="00000000" w:rsidRPr="00000000" w14:paraId="00000FF2">
      <w:pPr>
        <w:spacing w:line="200" w:lineRule="auto"/>
        <w:jc w:val="left"/>
        <w:rPr>
          <w:sz w:val="20"/>
          <w:szCs w:val="20"/>
        </w:rPr>
      </w:pPr>
      <w:r w:rsidDel="00000000" w:rsidR="00000000" w:rsidRPr="00000000">
        <w:rPr>
          <w:rtl w:val="0"/>
        </w:rPr>
      </w:r>
    </w:p>
    <w:p w:rsidR="00000000" w:rsidDel="00000000" w:rsidP="00000000" w:rsidRDefault="00000000" w:rsidRPr="00000000" w14:paraId="00000FF3">
      <w:pPr>
        <w:spacing w:before="5" w:line="280" w:lineRule="auto"/>
        <w:jc w:val="left"/>
        <w:rPr>
          <w:sz w:val="28"/>
          <w:szCs w:val="28"/>
        </w:rPr>
      </w:pPr>
      <w:r w:rsidDel="00000000" w:rsidR="00000000" w:rsidRPr="00000000">
        <w:rPr>
          <w:rtl w:val="0"/>
        </w:rPr>
      </w:r>
    </w:p>
    <w:p w:rsidR="00000000" w:rsidDel="00000000" w:rsidP="00000000" w:rsidRDefault="00000000" w:rsidRPr="00000000" w14:paraId="00000FF4">
      <w:pPr>
        <w:spacing w:line="200" w:lineRule="auto"/>
        <w:ind w:left="185" w:right="332"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252525"/>
          <w:sz w:val="33.333333333333336"/>
          <w:szCs w:val="33.333333333333336"/>
          <w:vertAlign w:val="subscript"/>
          <w:rtl w:val="0"/>
        </w:rPr>
        <w:t xml:space="preserve">�</w:t>
      </w:r>
      <w:r w:rsidDel="00000000" w:rsidR="00000000" w:rsidRPr="00000000">
        <w:rPr>
          <w:rtl w:val="0"/>
        </w:rPr>
      </w:r>
    </w:p>
    <w:p w:rsidR="00000000" w:rsidDel="00000000" w:rsidP="00000000" w:rsidRDefault="00000000" w:rsidRPr="00000000" w14:paraId="00000FF5">
      <w:pPr>
        <w:spacing w:before="88" w:lineRule="auto"/>
        <w:jc w:val="left"/>
        <w:rPr>
          <w:rFonts w:ascii="Times New Roman" w:cs="Times New Roman" w:eastAsia="Times New Roman" w:hAnsi="Times New Roman"/>
          <w:sz w:val="19"/>
          <w:szCs w:val="19"/>
        </w:rPr>
      </w:pPr>
      <w:r w:rsidDel="00000000" w:rsidR="00000000" w:rsidRPr="00000000">
        <w:br w:type="column"/>
      </w:r>
      <w:r w:rsidDel="00000000" w:rsidR="00000000" w:rsidRPr="00000000">
        <w:rPr>
          <w:rFonts w:ascii="Times New Roman" w:cs="Times New Roman" w:eastAsia="Times New Roman" w:hAnsi="Times New Roman"/>
          <w:color w:val="252525"/>
          <w:sz w:val="17"/>
          <w:szCs w:val="17"/>
          <w:rtl w:val="0"/>
        </w:rPr>
        <w:t xml:space="preserve">Acto </w:t>
      </w:r>
      <w:r w:rsidDel="00000000" w:rsidR="00000000" w:rsidRPr="00000000">
        <w:rPr>
          <w:rFonts w:ascii="Times New Roman" w:cs="Times New Roman" w:eastAsia="Times New Roman" w:hAnsi="Times New Roman"/>
          <w:color w:val="404040"/>
          <w:sz w:val="17"/>
          <w:szCs w:val="17"/>
          <w:rtl w:val="0"/>
        </w:rPr>
        <w:t xml:space="preserve">s</w:t>
      </w:r>
      <w:r w:rsidDel="00000000" w:rsidR="00000000" w:rsidRPr="00000000">
        <w:rPr>
          <w:rFonts w:ascii="Times New Roman" w:cs="Times New Roman" w:eastAsia="Times New Roman" w:hAnsi="Times New Roman"/>
          <w:color w:val="252525"/>
          <w:sz w:val="17"/>
          <w:szCs w:val="17"/>
          <w:rtl w:val="0"/>
        </w:rPr>
        <w:t xml:space="preserve">egu</w:t>
      </w:r>
      <w:r w:rsidDel="00000000" w:rsidR="00000000" w:rsidRPr="00000000">
        <w:rPr>
          <w:rFonts w:ascii="Times New Roman" w:cs="Times New Roman" w:eastAsia="Times New Roman" w:hAnsi="Times New Roman"/>
          <w:color w:val="131313"/>
          <w:sz w:val="17"/>
          <w:szCs w:val="17"/>
          <w:rtl w:val="0"/>
        </w:rPr>
        <w:t xml:space="preserve">id</w:t>
      </w:r>
      <w:r w:rsidDel="00000000" w:rsidR="00000000" w:rsidRPr="00000000">
        <w:rPr>
          <w:rFonts w:ascii="Times New Roman" w:cs="Times New Roman" w:eastAsia="Times New Roman" w:hAnsi="Times New Roman"/>
          <w:color w:val="252525"/>
          <w:sz w:val="17"/>
          <w:szCs w:val="17"/>
          <w:rtl w:val="0"/>
        </w:rPr>
        <w:t xml:space="preserve">o,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os </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pr</w:t>
      </w:r>
      <w:r w:rsidDel="00000000" w:rsidR="00000000" w:rsidRPr="00000000">
        <w:rPr>
          <w:rFonts w:ascii="Times New Roman" w:cs="Times New Roman" w:eastAsia="Times New Roman" w:hAnsi="Times New Roman"/>
          <w:color w:val="252525"/>
          <w:sz w:val="19"/>
          <w:szCs w:val="19"/>
          <w:rtl w:val="0"/>
        </w:rPr>
        <w:t xml:space="preserve">ese</w:t>
      </w:r>
      <w:r w:rsidDel="00000000" w:rsidR="00000000" w:rsidRPr="00000000">
        <w:rPr>
          <w:rFonts w:ascii="Times New Roman" w:cs="Times New Roman" w:eastAsia="Times New Roman" w:hAnsi="Times New Roman"/>
          <w:color w:val="131313"/>
          <w:sz w:val="19"/>
          <w:szCs w:val="19"/>
          <w:rtl w:val="0"/>
        </w:rPr>
        <w:t xml:space="preserve">nt</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tes de</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52525"/>
          <w:sz w:val="17"/>
          <w:szCs w:val="17"/>
          <w:rtl w:val="0"/>
        </w:rPr>
        <w:t xml:space="preserve">Ej</w:t>
      </w:r>
      <w:r w:rsidDel="00000000" w:rsidR="00000000" w:rsidRPr="00000000">
        <w:rPr>
          <w:rFonts w:ascii="Times New Roman" w:cs="Times New Roman" w:eastAsia="Times New Roman" w:hAnsi="Times New Roman"/>
          <w:color w:val="131313"/>
          <w:sz w:val="17"/>
          <w:szCs w:val="17"/>
          <w:rtl w:val="0"/>
        </w:rPr>
        <w:t xml:space="preserve">e</w:t>
      </w:r>
      <w:r w:rsidDel="00000000" w:rsidR="00000000" w:rsidRPr="00000000">
        <w:rPr>
          <w:rFonts w:ascii="Times New Roman" w:cs="Times New Roman" w:eastAsia="Times New Roman" w:hAnsi="Times New Roman"/>
          <w:color w:val="252525"/>
          <w:sz w:val="17"/>
          <w:szCs w:val="17"/>
          <w:rtl w:val="0"/>
        </w:rPr>
        <w:t xml:space="preserve">c</w:t>
      </w:r>
      <w:r w:rsidDel="00000000" w:rsidR="00000000" w:rsidRPr="00000000">
        <w:rPr>
          <w:rFonts w:ascii="Times New Roman" w:cs="Times New Roman" w:eastAsia="Times New Roman" w:hAnsi="Times New Roman"/>
          <w:color w:val="131313"/>
          <w:sz w:val="17"/>
          <w:szCs w:val="17"/>
          <w:rtl w:val="0"/>
        </w:rPr>
        <w:t xml:space="preserve">uti</w:t>
      </w:r>
      <w:r w:rsidDel="00000000" w:rsidR="00000000" w:rsidRPr="00000000">
        <w:rPr>
          <w:rFonts w:ascii="Times New Roman" w:cs="Times New Roman" w:eastAsia="Times New Roman" w:hAnsi="Times New Roman"/>
          <w:color w:val="252525"/>
          <w:sz w:val="17"/>
          <w:szCs w:val="17"/>
          <w:rtl w:val="0"/>
        </w:rPr>
        <w:t xml:space="preserve">vo</w:t>
      </w:r>
      <w:r w:rsidDel="00000000" w:rsidR="00000000" w:rsidRPr="00000000">
        <w:rPr>
          <w:rFonts w:ascii="Times New Roman" w:cs="Times New Roman" w:eastAsia="Times New Roman" w:hAnsi="Times New Roman"/>
          <w:color w:val="404040"/>
          <w:sz w:val="17"/>
          <w:szCs w:val="17"/>
          <w:rtl w:val="0"/>
        </w:rPr>
        <w:t xml:space="preserve">.  </w:t>
      </w:r>
      <w:r w:rsidDel="00000000" w:rsidR="00000000" w:rsidRPr="00000000">
        <w:rPr>
          <w:rFonts w:ascii="Times New Roman" w:cs="Times New Roman" w:eastAsia="Times New Roman" w:hAnsi="Times New Roman"/>
          <w:color w:val="131313"/>
          <w:sz w:val="17"/>
          <w:szCs w:val="17"/>
          <w:rtl w:val="0"/>
        </w:rPr>
        <w:t xml:space="preserve">lu</w:t>
      </w:r>
      <w:r w:rsidDel="00000000" w:rsidR="00000000" w:rsidRPr="00000000">
        <w:rPr>
          <w:rFonts w:ascii="Times New Roman" w:cs="Times New Roman" w:eastAsia="Times New Roman" w:hAnsi="Times New Roman"/>
          <w:color w:val="252525"/>
          <w:sz w:val="17"/>
          <w:szCs w:val="17"/>
          <w:rtl w:val="0"/>
        </w:rPr>
        <w:t xml:space="preserve">ego </w:t>
      </w:r>
      <w:r w:rsidDel="00000000" w:rsidR="00000000" w:rsidRPr="00000000">
        <w:rPr>
          <w:rFonts w:ascii="Times New Roman" w:cs="Times New Roman" w:eastAsia="Times New Roman" w:hAnsi="Times New Roman"/>
          <w:color w:val="252525"/>
          <w:sz w:val="19"/>
          <w:szCs w:val="19"/>
          <w:rtl w:val="0"/>
        </w:rPr>
        <w:t xml:space="preserve">d</w:t>
      </w:r>
      <w:r w:rsidDel="00000000" w:rsidR="00000000" w:rsidRPr="00000000">
        <w:rPr>
          <w:rFonts w:ascii="Times New Roman" w:cs="Times New Roman" w:eastAsia="Times New Roman" w:hAnsi="Times New Roman"/>
          <w:color w:val="131313"/>
          <w:sz w:val="19"/>
          <w:szCs w:val="19"/>
          <w:rtl w:val="0"/>
        </w:rPr>
        <w:t xml:space="preserve">e </w:t>
      </w:r>
      <w:r w:rsidDel="00000000" w:rsidR="00000000" w:rsidRPr="00000000">
        <w:rPr>
          <w:rFonts w:ascii="Times New Roman" w:cs="Times New Roman" w:eastAsia="Times New Roman" w:hAnsi="Times New Roman"/>
          <w:color w:val="252525"/>
          <w:sz w:val="19"/>
          <w:szCs w:val="19"/>
          <w:rtl w:val="0"/>
        </w:rPr>
        <w:t xml:space="preserve">cscoc</w:t>
      </w:r>
      <w:r w:rsidDel="00000000" w:rsidR="00000000" w:rsidRPr="00000000">
        <w:rPr>
          <w:rFonts w:ascii="Times New Roman" w:cs="Times New Roman" w:eastAsia="Times New Roman" w:hAnsi="Times New Roman"/>
          <w:color w:val="131313"/>
          <w:sz w:val="19"/>
          <w:szCs w:val="19"/>
          <w:rtl w:val="0"/>
        </w:rPr>
        <w:t xml:space="preserve">hur u la</w:t>
      </w:r>
      <w:r w:rsidDel="00000000" w:rsidR="00000000" w:rsidRPr="00000000">
        <w:rPr>
          <w:rFonts w:ascii="Times New Roman" w:cs="Times New Roman" w:eastAsia="Times New Roman" w:hAnsi="Times New Roman"/>
          <w:color w:val="252525"/>
          <w:sz w:val="19"/>
          <w:szCs w:val="19"/>
          <w:rtl w:val="0"/>
        </w:rPr>
        <w:t xml:space="preserve">s </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rt</w:t>
      </w:r>
      <w:r w:rsidDel="00000000" w:rsidR="00000000" w:rsidRPr="00000000">
        <w:rPr>
          <w:rFonts w:ascii="Times New Roman" w:cs="Times New Roman" w:eastAsia="Times New Roman" w:hAnsi="Times New Roman"/>
          <w:color w:val="252525"/>
          <w:sz w:val="19"/>
          <w:szCs w:val="19"/>
          <w:rtl w:val="0"/>
        </w:rPr>
        <w:t xml:space="preserve">es.  </w:t>
      </w:r>
      <w:r w:rsidDel="00000000" w:rsidR="00000000" w:rsidRPr="00000000">
        <w:rPr>
          <w:rFonts w:ascii="Times New Roman" w:cs="Times New Roman" w:eastAsia="Times New Roman" w:hAnsi="Times New Roman"/>
          <w:color w:val="131313"/>
          <w:sz w:val="19"/>
          <w:szCs w:val="19"/>
          <w:rtl w:val="0"/>
        </w:rPr>
        <w:t xml:space="preserve">mani</w:t>
      </w:r>
      <w:r w:rsidDel="00000000" w:rsidR="00000000" w:rsidRPr="00000000">
        <w:rPr>
          <w:rFonts w:ascii="Times New Roman" w:cs="Times New Roman" w:eastAsia="Times New Roman" w:hAnsi="Times New Roman"/>
          <w:color w:val="252525"/>
          <w:sz w:val="19"/>
          <w:szCs w:val="19"/>
          <w:rtl w:val="0"/>
        </w:rPr>
        <w:t xml:space="preserve">fes</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aron  en e</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tl w:val="0"/>
        </w:rPr>
      </w:r>
    </w:p>
    <w:p w:rsidR="00000000" w:rsidDel="00000000" w:rsidP="00000000" w:rsidRDefault="00000000" w:rsidRPr="00000000" w14:paraId="00000FF6">
      <w:pPr>
        <w:spacing w:before="87" w:lineRule="auto"/>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52525"/>
          <w:sz w:val="19"/>
          <w:szCs w:val="19"/>
          <w:rtl w:val="0"/>
        </w:rPr>
        <w:t xml:space="preserve">en</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d</w:t>
      </w:r>
      <w:r w:rsidDel="00000000" w:rsidR="00000000" w:rsidRPr="00000000">
        <w:rPr>
          <w:rFonts w:ascii="Times New Roman" w:cs="Times New Roman" w:eastAsia="Times New Roman" w:hAnsi="Times New Roman"/>
          <w:color w:val="131313"/>
          <w:sz w:val="19"/>
          <w:szCs w:val="19"/>
          <w:rtl w:val="0"/>
        </w:rPr>
        <w:t xml:space="preserve">imi</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nt</w:t>
      </w:r>
      <w:r w:rsidDel="00000000" w:rsidR="00000000" w:rsidRPr="00000000">
        <w:rPr>
          <w:rFonts w:ascii="Times New Roman" w:cs="Times New Roman" w:eastAsia="Times New Roman" w:hAnsi="Times New Roman"/>
          <w:color w:val="252525"/>
          <w:sz w:val="19"/>
          <w:szCs w:val="19"/>
          <w:rtl w:val="0"/>
        </w:rPr>
        <w:t xml:space="preserve">o </w:t>
      </w:r>
      <w:r w:rsidDel="00000000" w:rsidR="00000000" w:rsidRPr="00000000">
        <w:rPr>
          <w:rFonts w:ascii="Times New Roman" w:cs="Times New Roman" w:eastAsia="Times New Roman" w:hAnsi="Times New Roman"/>
          <w:color w:val="131313"/>
          <w:sz w:val="19"/>
          <w:szCs w:val="19"/>
          <w:rtl w:val="0"/>
        </w:rPr>
        <w:t xml:space="preserve">de un</w:t>
      </w:r>
      <w:r w:rsidDel="00000000" w:rsidR="00000000" w:rsidRPr="00000000">
        <w:rPr>
          <w:rFonts w:ascii="Times New Roman" w:cs="Times New Roman" w:eastAsia="Times New Roman" w:hAnsi="Times New Roman"/>
          <w:color w:val="252525"/>
          <w:sz w:val="19"/>
          <w:szCs w:val="19"/>
          <w:rtl w:val="0"/>
        </w:rPr>
        <w:t xml:space="preserve">a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abor rece</w:t>
      </w:r>
      <w:r w:rsidDel="00000000" w:rsidR="00000000" w:rsidRPr="00000000">
        <w:rPr>
          <w:rFonts w:ascii="Times New Roman" w:cs="Times New Roman" w:eastAsia="Times New Roman" w:hAnsi="Times New Roman"/>
          <w:color w:val="131313"/>
          <w:sz w:val="19"/>
          <w:szCs w:val="19"/>
          <w:rtl w:val="0"/>
        </w:rPr>
        <w:t xml:space="preserve">pti</w:t>
      </w:r>
      <w:r w:rsidDel="00000000" w:rsidR="00000000" w:rsidRPr="00000000">
        <w:rPr>
          <w:rFonts w:ascii="Times New Roman" w:cs="Times New Roman" w:eastAsia="Times New Roman" w:hAnsi="Times New Roman"/>
          <w:color w:val="252525"/>
          <w:sz w:val="19"/>
          <w:szCs w:val="19"/>
          <w:rtl w:val="0"/>
        </w:rPr>
        <w:t xml:space="preserve">va </w:t>
      </w:r>
      <w:r w:rsidDel="00000000" w:rsidR="00000000" w:rsidRPr="00000000">
        <w:rPr>
          <w:rFonts w:ascii="Times New Roman" w:cs="Times New Roman" w:eastAsia="Times New Roman" w:hAnsi="Times New Roman"/>
          <w:color w:val="252525"/>
          <w:sz w:val="21"/>
          <w:szCs w:val="21"/>
          <w:rtl w:val="0"/>
        </w:rPr>
        <w:t xml:space="preserve">y </w:t>
      </w:r>
      <w:r w:rsidDel="00000000" w:rsidR="00000000" w:rsidRPr="00000000">
        <w:rPr>
          <w:rFonts w:ascii="Times New Roman" w:cs="Times New Roman" w:eastAsia="Times New Roman" w:hAnsi="Times New Roman"/>
          <w:color w:val="131313"/>
          <w:sz w:val="19"/>
          <w:szCs w:val="19"/>
          <w:rtl w:val="0"/>
        </w:rPr>
        <w:t xml:space="preserve">m</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co</w:t>
      </w:r>
      <w:r w:rsidDel="00000000" w:rsidR="00000000" w:rsidRPr="00000000">
        <w:rPr>
          <w:rFonts w:ascii="Times New Roman" w:cs="Times New Roman" w:eastAsia="Times New Roman" w:hAnsi="Times New Roman"/>
          <w:color w:val="131313"/>
          <w:sz w:val="19"/>
          <w:szCs w:val="19"/>
          <w:rtl w:val="0"/>
        </w:rPr>
        <w:t xml:space="preserve">mun</w:t>
      </w:r>
      <w:r w:rsidDel="00000000" w:rsidR="00000000" w:rsidRPr="00000000">
        <w:rPr>
          <w:rFonts w:ascii="Times New Roman" w:cs="Times New Roman" w:eastAsia="Times New Roman" w:hAnsi="Times New Roman"/>
          <w:color w:val="252525"/>
          <w:sz w:val="19"/>
          <w:szCs w:val="19"/>
          <w:rtl w:val="0"/>
        </w:rPr>
        <w:t xml:space="preserve">ada</w:t>
      </w:r>
      <w:r w:rsidDel="00000000" w:rsidR="00000000" w:rsidRPr="00000000">
        <w:rPr>
          <w:rFonts w:ascii="Times New Roman" w:cs="Times New Roman" w:eastAsia="Times New Roman" w:hAnsi="Times New Roman"/>
          <w:color w:val="404040"/>
          <w:sz w:val="19"/>
          <w:szCs w:val="19"/>
          <w:rtl w:val="0"/>
        </w:rPr>
        <w:t xml:space="preserve">,  </w:t>
      </w:r>
      <w:r w:rsidDel="00000000" w:rsidR="00000000" w:rsidRPr="00000000">
        <w:rPr>
          <w:rFonts w:ascii="Times New Roman" w:cs="Times New Roman" w:eastAsia="Times New Roman" w:hAnsi="Times New Roman"/>
          <w:color w:val="131313"/>
          <w:sz w:val="19"/>
          <w:szCs w:val="19"/>
          <w:rtl w:val="0"/>
        </w:rPr>
        <w:t xml:space="preserve">qu</w:t>
      </w:r>
      <w:r w:rsidDel="00000000" w:rsidR="00000000" w:rsidRPr="00000000">
        <w:rPr>
          <w:rFonts w:ascii="Times New Roman" w:cs="Times New Roman" w:eastAsia="Times New Roman" w:hAnsi="Times New Roman"/>
          <w:color w:val="252525"/>
          <w:sz w:val="19"/>
          <w:szCs w:val="19"/>
          <w:rtl w:val="0"/>
        </w:rPr>
        <w:t xml:space="preserve">e s</w:t>
      </w:r>
      <w:r w:rsidDel="00000000" w:rsidR="00000000" w:rsidRPr="00000000">
        <w:rPr>
          <w:rFonts w:ascii="Times New Roman" w:cs="Times New Roman" w:eastAsia="Times New Roman" w:hAnsi="Times New Roman"/>
          <w:color w:val="131313"/>
          <w:sz w:val="19"/>
          <w:szCs w:val="19"/>
          <w:rtl w:val="0"/>
        </w:rPr>
        <w:t xml:space="preserve">e </w:t>
      </w:r>
      <w:r w:rsidDel="00000000" w:rsidR="00000000" w:rsidRPr="00000000">
        <w:rPr>
          <w:rFonts w:ascii="Times New Roman" w:cs="Times New Roman" w:eastAsia="Times New Roman" w:hAnsi="Times New Roman"/>
          <w:color w:val="252525"/>
          <w:sz w:val="19"/>
          <w:szCs w:val="19"/>
          <w:rtl w:val="0"/>
        </w:rPr>
        <w:t xml:space="preserve">ev</w:t>
      </w:r>
      <w:r w:rsidDel="00000000" w:rsidR="00000000" w:rsidRPr="00000000">
        <w:rPr>
          <w:rFonts w:ascii="Times New Roman" w:cs="Times New Roman" w:eastAsia="Times New Roman" w:hAnsi="Times New Roman"/>
          <w:color w:val="131313"/>
          <w:sz w:val="19"/>
          <w:szCs w:val="19"/>
          <w:rtl w:val="0"/>
        </w:rPr>
        <w:t xml:space="preserve">alu</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52525"/>
          <w:sz w:val="19"/>
          <w:szCs w:val="19"/>
          <w:rtl w:val="0"/>
        </w:rPr>
        <w:t xml:space="preserve">á</w:t>
      </w:r>
      <w:r w:rsidDel="00000000" w:rsidR="00000000" w:rsidRPr="00000000">
        <w:rPr>
          <w:rFonts w:ascii="Times New Roman" w:cs="Times New Roman" w:eastAsia="Times New Roman" w:hAnsi="Times New Roman"/>
          <w:color w:val="131313"/>
          <w:sz w:val="19"/>
          <w:szCs w:val="19"/>
          <w:rtl w:val="0"/>
        </w:rPr>
        <w:t xml:space="preserve">n </w:t>
      </w:r>
      <w:r w:rsidDel="00000000" w:rsidR="00000000" w:rsidRPr="00000000">
        <w:rPr>
          <w:rFonts w:ascii="Times New Roman" w:cs="Times New Roman" w:eastAsia="Times New Roman" w:hAnsi="Times New Roman"/>
          <w:color w:val="252525"/>
          <w:sz w:val="19"/>
          <w:szCs w:val="19"/>
          <w:rtl w:val="0"/>
        </w:rPr>
        <w:t xml:space="preserve">las a</w:t>
      </w:r>
      <w:r w:rsidDel="00000000" w:rsidR="00000000" w:rsidRPr="00000000">
        <w:rPr>
          <w:rFonts w:ascii="Times New Roman" w:cs="Times New Roman" w:eastAsia="Times New Roman" w:hAnsi="Times New Roman"/>
          <w:color w:val="131313"/>
          <w:sz w:val="19"/>
          <w:szCs w:val="19"/>
          <w:rtl w:val="0"/>
        </w:rPr>
        <w:t xml:space="preserve">lt</w:t>
      </w:r>
      <w:r w:rsidDel="00000000" w:rsidR="00000000" w:rsidRPr="00000000">
        <w:rPr>
          <w:rFonts w:ascii="Times New Roman" w:cs="Times New Roman" w:eastAsia="Times New Roman" w:hAnsi="Times New Roman"/>
          <w:color w:val="252525"/>
          <w:sz w:val="19"/>
          <w:szCs w:val="19"/>
          <w:rtl w:val="0"/>
        </w:rPr>
        <w:t xml:space="preserve">ernat</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vas exp</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252525"/>
          <w:sz w:val="19"/>
          <w:szCs w:val="19"/>
          <w:rtl w:val="0"/>
        </w:rPr>
        <w:t xml:space="preserve">es</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as</w:t>
      </w:r>
      <w:r w:rsidDel="00000000" w:rsidR="00000000" w:rsidRPr="00000000">
        <w:rPr>
          <w:rtl w:val="0"/>
        </w:rPr>
      </w:r>
    </w:p>
    <w:p w:rsidR="00000000" w:rsidDel="00000000" w:rsidP="00000000" w:rsidRDefault="00000000" w:rsidRPr="00000000" w14:paraId="00000FF7">
      <w:pPr>
        <w:spacing w:before="94" w:lineRule="auto"/>
        <w:ind w:left="7"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i w:val="1"/>
          <w:color w:val="131313"/>
          <w:sz w:val="12"/>
          <w:szCs w:val="12"/>
          <w:rtl w:val="0"/>
        </w:rPr>
        <w:t xml:space="preserve">111  </w:t>
      </w:r>
      <w:r w:rsidDel="00000000" w:rsidR="00000000" w:rsidRPr="00000000">
        <w:rPr>
          <w:rFonts w:ascii="Times New Roman" w:cs="Times New Roman" w:eastAsia="Times New Roman" w:hAnsi="Times New Roman"/>
          <w:i w:val="1"/>
          <w:color w:val="252525"/>
          <w:sz w:val="18"/>
          <w:szCs w:val="18"/>
          <w:rtl w:val="0"/>
        </w:rPr>
        <w:t xml:space="preserve">s</w:t>
      </w:r>
      <w:r w:rsidDel="00000000" w:rsidR="00000000" w:rsidRPr="00000000">
        <w:rPr>
          <w:rFonts w:ascii="Times New Roman" w:cs="Times New Roman" w:eastAsia="Times New Roman" w:hAnsi="Times New Roman"/>
          <w:i w:val="1"/>
          <w:color w:val="131313"/>
          <w:sz w:val="18"/>
          <w:szCs w:val="18"/>
          <w:rtl w:val="0"/>
        </w:rPr>
        <w:t xml:space="preserve">up</w:t>
      </w:r>
      <w:r w:rsidDel="00000000" w:rsidR="00000000" w:rsidRPr="00000000">
        <w:rPr>
          <w:rFonts w:ascii="Times New Roman" w:cs="Times New Roman" w:eastAsia="Times New Roman" w:hAnsi="Times New Roman"/>
          <w:i w:val="1"/>
          <w:color w:val="252525"/>
          <w:sz w:val="18"/>
          <w:szCs w:val="18"/>
          <w:rtl w:val="0"/>
        </w:rPr>
        <w:t xml:space="preserve">ra</w:t>
      </w:r>
      <w:r w:rsidDel="00000000" w:rsidR="00000000" w:rsidRPr="00000000">
        <w:rPr>
          <w:rFonts w:ascii="Times New Roman" w:cs="Times New Roman" w:eastAsia="Times New Roman" w:hAnsi="Times New Roman"/>
          <w:i w:val="1"/>
          <w:color w:val="404040"/>
          <w:sz w:val="18"/>
          <w:szCs w:val="18"/>
          <w:rtl w:val="0"/>
        </w:rPr>
        <w:t xml:space="preserve">,  </w:t>
      </w:r>
      <w:r w:rsidDel="00000000" w:rsidR="00000000" w:rsidRPr="00000000">
        <w:rPr>
          <w:rFonts w:ascii="Times New Roman" w:cs="Times New Roman" w:eastAsia="Times New Roman" w:hAnsi="Times New Roman"/>
          <w:color w:val="252525"/>
          <w:sz w:val="19"/>
          <w:szCs w:val="19"/>
          <w:rtl w:val="0"/>
        </w:rPr>
        <w:t xml:space="preserve">pu</w:t>
      </w:r>
      <w:r w:rsidDel="00000000" w:rsidR="00000000" w:rsidRPr="00000000">
        <w:rPr>
          <w:rFonts w:ascii="Times New Roman" w:cs="Times New Roman" w:eastAsia="Times New Roman" w:hAnsi="Times New Roman"/>
          <w:color w:val="131313"/>
          <w:sz w:val="19"/>
          <w:szCs w:val="19"/>
          <w:rtl w:val="0"/>
        </w:rPr>
        <w:t xml:space="preserve">ra </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rrib</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r </w:t>
      </w:r>
      <w:r w:rsidDel="00000000" w:rsidR="00000000" w:rsidRPr="00000000">
        <w:rPr>
          <w:rFonts w:ascii="Times New Roman" w:cs="Times New Roman" w:eastAsia="Times New Roman" w:hAnsi="Times New Roman"/>
          <w:color w:val="252525"/>
          <w:sz w:val="19"/>
          <w:szCs w:val="19"/>
          <w:rtl w:val="0"/>
        </w:rPr>
        <w:t xml:space="preserve">a </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252525"/>
          <w:sz w:val="19"/>
          <w:szCs w:val="19"/>
          <w:rtl w:val="0"/>
        </w:rPr>
        <w:t xml:space="preserve">na </w:t>
      </w:r>
      <w:r w:rsidDel="00000000" w:rsidR="00000000" w:rsidRPr="00000000">
        <w:rPr>
          <w:rFonts w:ascii="Times New Roman" w:cs="Times New Roman" w:eastAsia="Times New Roman" w:hAnsi="Times New Roman"/>
          <w:color w:val="131313"/>
          <w:sz w:val="19"/>
          <w:szCs w:val="19"/>
          <w:rtl w:val="0"/>
        </w:rPr>
        <w:t xml:space="preserve">pr</w:t>
      </w:r>
      <w:r w:rsidDel="00000000" w:rsidR="00000000" w:rsidRPr="00000000">
        <w:rPr>
          <w:rFonts w:ascii="Times New Roman" w:cs="Times New Roman" w:eastAsia="Times New Roman" w:hAnsi="Times New Roman"/>
          <w:color w:val="252525"/>
          <w:sz w:val="19"/>
          <w:szCs w:val="19"/>
          <w:rtl w:val="0"/>
        </w:rPr>
        <w:t xml:space="preserve">op</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404040"/>
          <w:sz w:val="19"/>
          <w:szCs w:val="19"/>
          <w:rtl w:val="0"/>
        </w:rPr>
        <w:t xml:space="preserve">s</w:t>
      </w:r>
      <w:r w:rsidDel="00000000" w:rsidR="00000000" w:rsidRPr="00000000">
        <w:rPr>
          <w:rFonts w:ascii="Times New Roman" w:cs="Times New Roman" w:eastAsia="Times New Roman" w:hAnsi="Times New Roman"/>
          <w:color w:val="252525"/>
          <w:sz w:val="19"/>
          <w:szCs w:val="19"/>
          <w:rtl w:val="0"/>
        </w:rPr>
        <w:t xml:space="preserve">ta s</w:t>
      </w:r>
      <w:r w:rsidDel="00000000" w:rsidR="00000000" w:rsidRPr="00000000">
        <w:rPr>
          <w:rFonts w:ascii="Times New Roman" w:cs="Times New Roman" w:eastAsia="Times New Roman" w:hAnsi="Times New Roman"/>
          <w:color w:val="131313"/>
          <w:sz w:val="19"/>
          <w:szCs w:val="19"/>
          <w:rtl w:val="0"/>
        </w:rPr>
        <w:t xml:space="preserve">u</w:t>
      </w:r>
      <w:r w:rsidDel="00000000" w:rsidR="00000000" w:rsidRPr="00000000">
        <w:rPr>
          <w:rFonts w:ascii="Times New Roman" w:cs="Times New Roman" w:eastAsia="Times New Roman" w:hAnsi="Times New Roman"/>
          <w:color w:val="252525"/>
          <w:sz w:val="19"/>
          <w:szCs w:val="19"/>
          <w:rtl w:val="0"/>
        </w:rPr>
        <w:t xml:space="preserve">pera</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r</w:t>
      </w:r>
      <w:r w:rsidDel="00000000" w:rsidR="00000000" w:rsidRPr="00000000">
        <w:rPr>
          <w:rFonts w:ascii="Times New Roman" w:cs="Times New Roman" w:eastAsia="Times New Roman" w:hAnsi="Times New Roman"/>
          <w:color w:val="252525"/>
          <w:sz w:val="19"/>
          <w:szCs w:val="19"/>
          <w:rtl w:val="0"/>
        </w:rPr>
        <w:t xml:space="preserve">n a </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os </w:t>
      </w:r>
      <w:r w:rsidDel="00000000" w:rsidR="00000000" w:rsidRPr="00000000">
        <w:rPr>
          <w:rFonts w:ascii="Times New Roman" w:cs="Times New Roman" w:eastAsia="Times New Roman" w:hAnsi="Times New Roman"/>
          <w:color w:val="131313"/>
          <w:sz w:val="19"/>
          <w:szCs w:val="19"/>
          <w:rtl w:val="0"/>
        </w:rPr>
        <w:t xml:space="preserve">f</w:t>
      </w:r>
      <w:r w:rsidDel="00000000" w:rsidR="00000000" w:rsidRPr="00000000">
        <w:rPr>
          <w:rFonts w:ascii="Times New Roman" w:cs="Times New Roman" w:eastAsia="Times New Roman" w:hAnsi="Times New Roman"/>
          <w:color w:val="252525"/>
          <w:sz w:val="19"/>
          <w:szCs w:val="19"/>
          <w:rtl w:val="0"/>
        </w:rPr>
        <w:t xml:space="preserve">ru</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o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252525"/>
          <w:sz w:val="19"/>
          <w:szCs w:val="19"/>
          <w:rtl w:val="0"/>
        </w:rPr>
        <w:t xml:space="preserve">co</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senso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e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os i</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tegra</w:t>
      </w:r>
      <w:r w:rsidDel="00000000" w:rsidR="00000000" w:rsidRPr="00000000">
        <w:rPr>
          <w:rFonts w:ascii="Times New Roman" w:cs="Times New Roman" w:eastAsia="Times New Roman" w:hAnsi="Times New Roman"/>
          <w:color w:val="131313"/>
          <w:sz w:val="19"/>
          <w:szCs w:val="19"/>
          <w:rtl w:val="0"/>
        </w:rPr>
        <w:t xml:space="preserve">nte</w:t>
      </w:r>
      <w:r w:rsidDel="00000000" w:rsidR="00000000" w:rsidRPr="00000000">
        <w:rPr>
          <w:rFonts w:ascii="Times New Roman" w:cs="Times New Roman" w:eastAsia="Times New Roman" w:hAnsi="Times New Roman"/>
          <w:color w:val="404040"/>
          <w:sz w:val="19"/>
          <w:szCs w:val="19"/>
          <w:rtl w:val="0"/>
        </w:rPr>
        <w:t xml:space="preserve">s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tl w:val="0"/>
        </w:rPr>
      </w:r>
    </w:p>
    <w:p w:rsidR="00000000" w:rsidDel="00000000" w:rsidP="00000000" w:rsidRDefault="00000000" w:rsidRPr="00000000" w14:paraId="00000FF8">
      <w:pPr>
        <w:spacing w:before="3" w:line="100" w:lineRule="auto"/>
        <w:jc w:val="left"/>
        <w:rPr>
          <w:sz w:val="11"/>
          <w:szCs w:val="11"/>
        </w:rPr>
      </w:pPr>
      <w:r w:rsidDel="00000000" w:rsidR="00000000" w:rsidRPr="00000000">
        <w:rPr>
          <w:rtl w:val="0"/>
        </w:rPr>
      </w:r>
    </w:p>
    <w:p w:rsidR="00000000" w:rsidDel="00000000" w:rsidP="00000000" w:rsidRDefault="00000000" w:rsidRPr="00000000" w14:paraId="00000FF9">
      <w:pPr>
        <w:spacing w:line="244" w:lineRule="auto"/>
        <w:ind w:left="14" w:right="1518" w:hanging="7"/>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a </w:t>
      </w:r>
      <w:r w:rsidDel="00000000" w:rsidR="00000000" w:rsidRPr="00000000">
        <w:rPr>
          <w:rFonts w:ascii="Times New Roman" w:cs="Times New Roman" w:eastAsia="Times New Roman" w:hAnsi="Times New Roman"/>
          <w:color w:val="131313"/>
          <w:sz w:val="19"/>
          <w:szCs w:val="19"/>
          <w:rtl w:val="0"/>
        </w:rPr>
        <w:t xml:space="preserve">m</w:t>
      </w:r>
      <w:r w:rsidDel="00000000" w:rsidR="00000000" w:rsidRPr="00000000">
        <w:rPr>
          <w:rFonts w:ascii="Times New Roman" w:cs="Times New Roman" w:eastAsia="Times New Roman" w:hAnsi="Times New Roman"/>
          <w:color w:val="252525"/>
          <w:sz w:val="19"/>
          <w:szCs w:val="19"/>
          <w:rtl w:val="0"/>
        </w:rPr>
        <w:t xml:space="preserve">esa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e </w:t>
      </w:r>
      <w:r w:rsidDel="00000000" w:rsidR="00000000" w:rsidRPr="00000000">
        <w:rPr>
          <w:rFonts w:ascii="Times New Roman" w:cs="Times New Roman" w:eastAsia="Times New Roman" w:hAnsi="Times New Roman"/>
          <w:color w:val="131313"/>
          <w:sz w:val="19"/>
          <w:szCs w:val="19"/>
          <w:rtl w:val="0"/>
        </w:rPr>
        <w:t xml:space="preserve">tr</w:t>
      </w:r>
      <w:r w:rsidDel="00000000" w:rsidR="00000000" w:rsidRPr="00000000">
        <w:rPr>
          <w:rFonts w:ascii="Times New Roman" w:cs="Times New Roman" w:eastAsia="Times New Roman" w:hAnsi="Times New Roman"/>
          <w:color w:val="252525"/>
          <w:sz w:val="19"/>
          <w:szCs w:val="19"/>
          <w:rtl w:val="0"/>
        </w:rPr>
        <w:t xml:space="preserve">aba</w:t>
      </w:r>
      <w:r w:rsidDel="00000000" w:rsidR="00000000" w:rsidRPr="00000000">
        <w:rPr>
          <w:rFonts w:ascii="Times New Roman" w:cs="Times New Roman" w:eastAsia="Times New Roman" w:hAnsi="Times New Roman"/>
          <w:color w:val="131313"/>
          <w:sz w:val="19"/>
          <w:szCs w:val="19"/>
          <w:rtl w:val="0"/>
        </w:rPr>
        <w:t xml:space="preserve">j</w:t>
      </w:r>
      <w:r w:rsidDel="00000000" w:rsidR="00000000" w:rsidRPr="00000000">
        <w:rPr>
          <w:rFonts w:ascii="Times New Roman" w:cs="Times New Roman" w:eastAsia="Times New Roman" w:hAnsi="Times New Roman"/>
          <w:color w:val="252525"/>
          <w:sz w:val="19"/>
          <w:szCs w:val="19"/>
          <w:rtl w:val="0"/>
        </w:rPr>
        <w:t xml:space="preserve">o oport</w:t>
      </w:r>
      <w:r w:rsidDel="00000000" w:rsidR="00000000" w:rsidRPr="00000000">
        <w:rPr>
          <w:rFonts w:ascii="Times New Roman" w:cs="Times New Roman" w:eastAsia="Times New Roman" w:hAnsi="Times New Roman"/>
          <w:color w:val="131313"/>
          <w:sz w:val="19"/>
          <w:szCs w:val="19"/>
          <w:rtl w:val="0"/>
        </w:rPr>
        <w:t xml:space="preserve">un</w:t>
      </w:r>
      <w:r w:rsidDel="00000000" w:rsidR="00000000" w:rsidRPr="00000000">
        <w:rPr>
          <w:rFonts w:ascii="Times New Roman" w:cs="Times New Roman" w:eastAsia="Times New Roman" w:hAnsi="Times New Roman"/>
          <w:color w:val="252525"/>
          <w:sz w:val="19"/>
          <w:szCs w:val="19"/>
          <w:rtl w:val="0"/>
        </w:rPr>
        <w:t xml:space="preserve">amen</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e co</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vocada.                                                                            </w:t>
      </w:r>
      <w:r w:rsidDel="00000000" w:rsidR="00000000" w:rsidRPr="00000000">
        <w:rPr>
          <w:rFonts w:ascii="Times New Roman" w:cs="Times New Roman" w:eastAsia="Times New Roman" w:hAnsi="Times New Roman"/>
          <w:color w:val="404040"/>
          <w:sz w:val="19"/>
          <w:szCs w:val="19"/>
          <w:rtl w:val="0"/>
        </w:rPr>
        <w:t xml:space="preserve">, </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n </w:t>
      </w:r>
      <w:r w:rsidDel="00000000" w:rsidR="00000000" w:rsidRPr="00000000">
        <w:rPr>
          <w:rFonts w:ascii="Times New Roman" w:cs="Times New Roman" w:eastAsia="Times New Roman" w:hAnsi="Times New Roman"/>
          <w:color w:val="252525"/>
          <w:sz w:val="19"/>
          <w:szCs w:val="19"/>
          <w:rtl w:val="0"/>
        </w:rPr>
        <w:t xml:space="preserve">v</w:t>
      </w:r>
      <w:r w:rsidDel="00000000" w:rsidR="00000000" w:rsidRPr="00000000">
        <w:rPr>
          <w:rFonts w:ascii="Times New Roman" w:cs="Times New Roman" w:eastAsia="Times New Roman" w:hAnsi="Times New Roman"/>
          <w:color w:val="131313"/>
          <w:sz w:val="19"/>
          <w:szCs w:val="19"/>
          <w:rtl w:val="0"/>
        </w:rPr>
        <w:t xml:space="preserve">ir</w:t>
      </w:r>
      <w:r w:rsidDel="00000000" w:rsidR="00000000" w:rsidRPr="00000000">
        <w:rPr>
          <w:rFonts w:ascii="Times New Roman" w:cs="Times New Roman" w:eastAsia="Times New Roman" w:hAnsi="Times New Roman"/>
          <w:color w:val="252525"/>
          <w:sz w:val="19"/>
          <w:szCs w:val="19"/>
          <w:rtl w:val="0"/>
        </w:rPr>
        <w:t xml:space="preserve">tu</w:t>
      </w:r>
      <w:r w:rsidDel="00000000" w:rsidR="00000000" w:rsidRPr="00000000">
        <w:rPr>
          <w:rFonts w:ascii="Times New Roman" w:cs="Times New Roman" w:eastAsia="Times New Roman" w:hAnsi="Times New Roman"/>
          <w:color w:val="131313"/>
          <w:sz w:val="19"/>
          <w:szCs w:val="19"/>
          <w:rtl w:val="0"/>
        </w:rPr>
        <w:t xml:space="preserve">d </w:t>
      </w:r>
      <w:r w:rsidDel="00000000" w:rsidR="00000000" w:rsidRPr="00000000">
        <w:rPr>
          <w:rFonts w:ascii="Times New Roman" w:cs="Times New Roman" w:eastAsia="Times New Roman" w:hAnsi="Times New Roman"/>
          <w:color w:val="252525"/>
          <w:sz w:val="19"/>
          <w:szCs w:val="19"/>
          <w:rtl w:val="0"/>
        </w:rPr>
        <w:t xml:space="preserve">d</w:t>
      </w:r>
      <w:r w:rsidDel="00000000" w:rsidR="00000000" w:rsidRPr="00000000">
        <w:rPr>
          <w:rFonts w:ascii="Times New Roman" w:cs="Times New Roman" w:eastAsia="Times New Roman" w:hAnsi="Times New Roman"/>
          <w:color w:val="131313"/>
          <w:sz w:val="19"/>
          <w:szCs w:val="19"/>
          <w:rtl w:val="0"/>
        </w:rPr>
        <w:t xml:space="preserve">e l</w:t>
      </w:r>
      <w:r w:rsidDel="00000000" w:rsidR="00000000" w:rsidRPr="00000000">
        <w:rPr>
          <w:rFonts w:ascii="Times New Roman" w:cs="Times New Roman" w:eastAsia="Times New Roman" w:hAnsi="Times New Roman"/>
          <w:color w:val="252525"/>
          <w:sz w:val="19"/>
          <w:szCs w:val="19"/>
          <w:rtl w:val="0"/>
        </w:rPr>
        <w:t xml:space="preserve">o so</w:t>
      </w:r>
      <w:r w:rsidDel="00000000" w:rsidR="00000000" w:rsidRPr="00000000">
        <w:rPr>
          <w:rFonts w:ascii="Times New Roman" w:cs="Times New Roman" w:eastAsia="Times New Roman" w:hAnsi="Times New Roman"/>
          <w:color w:val="131313"/>
          <w:sz w:val="19"/>
          <w:szCs w:val="19"/>
          <w:rtl w:val="0"/>
        </w:rPr>
        <w:t xml:space="preserve">li</w:t>
      </w:r>
      <w:r w:rsidDel="00000000" w:rsidR="00000000" w:rsidRPr="00000000">
        <w:rPr>
          <w:rFonts w:ascii="Times New Roman" w:cs="Times New Roman" w:eastAsia="Times New Roman" w:hAnsi="Times New Roman"/>
          <w:color w:val="252525"/>
          <w:sz w:val="19"/>
          <w:szCs w:val="19"/>
          <w:rtl w:val="0"/>
        </w:rPr>
        <w:t xml:space="preserve">ci</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a</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o </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252525"/>
          <w:sz w:val="19"/>
          <w:szCs w:val="19"/>
          <w:rtl w:val="0"/>
        </w:rPr>
        <w:t xml:space="preserve">or </w:t>
      </w:r>
      <w:r w:rsidDel="00000000" w:rsidR="00000000" w:rsidRPr="00000000">
        <w:rPr>
          <w:rFonts w:ascii="Times New Roman" w:cs="Times New Roman" w:eastAsia="Times New Roman" w:hAnsi="Times New Roman"/>
          <w:color w:val="131313"/>
          <w:sz w:val="19"/>
          <w:szCs w:val="19"/>
          <w:rtl w:val="0"/>
        </w:rPr>
        <w:t xml:space="preserve">l</w:t>
      </w:r>
      <w:r w:rsidDel="00000000" w:rsidR="00000000" w:rsidRPr="00000000">
        <w:rPr>
          <w:rFonts w:ascii="Times New Roman" w:cs="Times New Roman" w:eastAsia="Times New Roman" w:hAnsi="Times New Roman"/>
          <w:color w:val="252525"/>
          <w:sz w:val="19"/>
          <w:szCs w:val="19"/>
          <w:rtl w:val="0"/>
        </w:rPr>
        <w:t xml:space="preserve">os </w:t>
      </w:r>
      <w:r w:rsidDel="00000000" w:rsidR="00000000" w:rsidRPr="00000000">
        <w:rPr>
          <w:rFonts w:ascii="Times New Roman" w:cs="Times New Roman" w:eastAsia="Times New Roman" w:hAnsi="Times New Roman"/>
          <w:color w:val="252525"/>
          <w:sz w:val="17"/>
          <w:szCs w:val="17"/>
          <w:rtl w:val="0"/>
        </w:rPr>
        <w:t xml:space="preserve">sin</w:t>
      </w:r>
      <w:r w:rsidDel="00000000" w:rsidR="00000000" w:rsidRPr="00000000">
        <w:rPr>
          <w:rFonts w:ascii="Times New Roman" w:cs="Times New Roman" w:eastAsia="Times New Roman" w:hAnsi="Times New Roman"/>
          <w:color w:val="131313"/>
          <w:sz w:val="17"/>
          <w:szCs w:val="17"/>
          <w:rtl w:val="0"/>
        </w:rPr>
        <w:t xml:space="preserve">dic</w:t>
      </w:r>
      <w:r w:rsidDel="00000000" w:rsidR="00000000" w:rsidRPr="00000000">
        <w:rPr>
          <w:rFonts w:ascii="Times New Roman" w:cs="Times New Roman" w:eastAsia="Times New Roman" w:hAnsi="Times New Roman"/>
          <w:color w:val="252525"/>
          <w:sz w:val="17"/>
          <w:szCs w:val="17"/>
          <w:rtl w:val="0"/>
        </w:rPr>
        <w:t xml:space="preserve">ntos,  </w:t>
      </w:r>
      <w:r w:rsidDel="00000000" w:rsidR="00000000" w:rsidRPr="00000000">
        <w:rPr>
          <w:rFonts w:ascii="Times New Roman" w:cs="Times New Roman" w:eastAsia="Times New Roman" w:hAnsi="Times New Roman"/>
          <w:color w:val="404040"/>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l </w:t>
      </w:r>
      <w:r w:rsidDel="00000000" w:rsidR="00000000" w:rsidRPr="00000000">
        <w:rPr>
          <w:rFonts w:ascii="Times New Roman" w:cs="Times New Roman" w:eastAsia="Times New Roman" w:hAnsi="Times New Roman"/>
          <w:color w:val="404040"/>
          <w:sz w:val="17"/>
          <w:szCs w:val="17"/>
          <w:rtl w:val="0"/>
        </w:rPr>
        <w:t xml:space="preserve">E</w:t>
      </w:r>
      <w:r w:rsidDel="00000000" w:rsidR="00000000" w:rsidRPr="00000000">
        <w:rPr>
          <w:rFonts w:ascii="Times New Roman" w:cs="Times New Roman" w:eastAsia="Times New Roman" w:hAnsi="Times New Roman"/>
          <w:color w:val="252525"/>
          <w:sz w:val="17"/>
          <w:szCs w:val="17"/>
          <w:rtl w:val="0"/>
        </w:rPr>
        <w:t xml:space="preserve">jec</w:t>
      </w:r>
      <w:r w:rsidDel="00000000" w:rsidR="00000000" w:rsidRPr="00000000">
        <w:rPr>
          <w:rFonts w:ascii="Times New Roman" w:cs="Times New Roman" w:eastAsia="Times New Roman" w:hAnsi="Times New Roman"/>
          <w:color w:val="131313"/>
          <w:sz w:val="17"/>
          <w:szCs w:val="17"/>
          <w:rtl w:val="0"/>
        </w:rPr>
        <w:t xml:space="preserve">uti</w:t>
      </w:r>
      <w:r w:rsidDel="00000000" w:rsidR="00000000" w:rsidRPr="00000000">
        <w:rPr>
          <w:rFonts w:ascii="Times New Roman" w:cs="Times New Roman" w:eastAsia="Times New Roman" w:hAnsi="Times New Roman"/>
          <w:color w:val="252525"/>
          <w:sz w:val="17"/>
          <w:szCs w:val="17"/>
          <w:rtl w:val="0"/>
        </w:rPr>
        <w:t xml:space="preserve">vo  </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252525"/>
          <w:sz w:val="19"/>
          <w:szCs w:val="19"/>
          <w:rtl w:val="0"/>
        </w:rPr>
        <w:t xml:space="preserve">rov</w:t>
      </w:r>
      <w:r w:rsidDel="00000000" w:rsidR="00000000" w:rsidRPr="00000000">
        <w:rPr>
          <w:rFonts w:ascii="Times New Roman" w:cs="Times New Roman" w:eastAsia="Times New Roman" w:hAnsi="Times New Roman"/>
          <w:color w:val="131313"/>
          <w:sz w:val="19"/>
          <w:szCs w:val="19"/>
          <w:rtl w:val="0"/>
        </w:rPr>
        <w:t xml:space="preserve">in</w:t>
      </w:r>
      <w:r w:rsidDel="00000000" w:rsidR="00000000" w:rsidRPr="00000000">
        <w:rPr>
          <w:rFonts w:ascii="Times New Roman" w:cs="Times New Roman" w:eastAsia="Times New Roman" w:hAnsi="Times New Roman"/>
          <w:color w:val="252525"/>
          <w:sz w:val="19"/>
          <w:szCs w:val="19"/>
          <w:rtl w:val="0"/>
        </w:rPr>
        <w:t xml:space="preserve">c</w:t>
      </w:r>
      <w:r w:rsidDel="00000000" w:rsidR="00000000" w:rsidRPr="00000000">
        <w:rPr>
          <w:rFonts w:ascii="Times New Roman" w:cs="Times New Roman" w:eastAsia="Times New Roman" w:hAnsi="Times New Roman"/>
          <w:color w:val="131313"/>
          <w:sz w:val="19"/>
          <w:szCs w:val="19"/>
          <w:rtl w:val="0"/>
        </w:rPr>
        <w:t xml:space="preserve">ia</w:t>
      </w:r>
      <w:r w:rsidDel="00000000" w:rsidR="00000000" w:rsidRPr="00000000">
        <w:rPr>
          <w:rFonts w:ascii="Times New Roman" w:cs="Times New Roman" w:eastAsia="Times New Roman" w:hAnsi="Times New Roman"/>
          <w:color w:val="252525"/>
          <w:sz w:val="19"/>
          <w:szCs w:val="19"/>
          <w:rtl w:val="0"/>
        </w:rPr>
        <w:t xml:space="preserve">l </w:t>
      </w:r>
      <w:r w:rsidDel="00000000" w:rsidR="00000000" w:rsidRPr="00000000">
        <w:rPr>
          <w:rFonts w:ascii="Times New Roman" w:cs="Times New Roman" w:eastAsia="Times New Roman" w:hAnsi="Times New Roman"/>
          <w:color w:val="131313"/>
          <w:sz w:val="19"/>
          <w:szCs w:val="19"/>
          <w:rtl w:val="0"/>
        </w:rPr>
        <w:t xml:space="preserve">p</w:t>
      </w:r>
      <w:r w:rsidDel="00000000" w:rsidR="00000000" w:rsidRPr="00000000">
        <w:rPr>
          <w:rFonts w:ascii="Times New Roman" w:cs="Times New Roman" w:eastAsia="Times New Roman" w:hAnsi="Times New Roman"/>
          <w:color w:val="252525"/>
          <w:sz w:val="19"/>
          <w:szCs w:val="19"/>
          <w:rtl w:val="0"/>
        </w:rPr>
        <w:t xml:space="preserve">rocede a m</w:t>
      </w:r>
      <w:r w:rsidDel="00000000" w:rsidR="00000000" w:rsidRPr="00000000">
        <w:rPr>
          <w:rFonts w:ascii="Times New Roman" w:cs="Times New Roman" w:eastAsia="Times New Roman" w:hAnsi="Times New Roman"/>
          <w:color w:val="404040"/>
          <w:sz w:val="19"/>
          <w:szCs w:val="19"/>
          <w:rtl w:val="0"/>
        </w:rPr>
        <w:t xml:space="preserve">e</w:t>
      </w:r>
      <w:r w:rsidDel="00000000" w:rsidR="00000000" w:rsidRPr="00000000">
        <w:rPr>
          <w:rFonts w:ascii="Times New Roman" w:cs="Times New Roman" w:eastAsia="Times New Roman" w:hAnsi="Times New Roman"/>
          <w:color w:val="252525"/>
          <w:sz w:val="19"/>
          <w:szCs w:val="19"/>
          <w:rtl w:val="0"/>
        </w:rPr>
        <w:t xml:space="preserve">jora</w:t>
      </w:r>
      <w:r w:rsidDel="00000000" w:rsidR="00000000" w:rsidRPr="00000000">
        <w:rPr>
          <w:rFonts w:ascii="Times New Roman" w:cs="Times New Roman" w:eastAsia="Times New Roman" w:hAnsi="Times New Roman"/>
          <w:color w:val="131313"/>
          <w:sz w:val="19"/>
          <w:szCs w:val="19"/>
          <w:rtl w:val="0"/>
        </w:rPr>
        <w:t xml:space="preserve">r I</w:t>
      </w:r>
      <w:r w:rsidDel="00000000" w:rsidR="00000000" w:rsidRPr="00000000">
        <w:rPr>
          <w:rFonts w:ascii="Times New Roman" w:cs="Times New Roman" w:eastAsia="Times New Roman" w:hAnsi="Times New Roman"/>
          <w:color w:val="252525"/>
          <w:sz w:val="19"/>
          <w:szCs w:val="19"/>
          <w:rtl w:val="0"/>
        </w:rPr>
        <w:t xml:space="preserve">n </w:t>
      </w:r>
      <w:r w:rsidDel="00000000" w:rsidR="00000000" w:rsidRPr="00000000">
        <w:rPr>
          <w:rFonts w:ascii="Times New Roman" w:cs="Times New Roman" w:eastAsia="Times New Roman" w:hAnsi="Times New Roman"/>
          <w:color w:val="131313"/>
          <w:sz w:val="19"/>
          <w:szCs w:val="19"/>
          <w:rtl w:val="0"/>
        </w:rPr>
        <w:t xml:space="preserve">Pr</w:t>
      </w:r>
      <w:r w:rsidDel="00000000" w:rsidR="00000000" w:rsidRPr="00000000">
        <w:rPr>
          <w:rFonts w:ascii="Times New Roman" w:cs="Times New Roman" w:eastAsia="Times New Roman" w:hAnsi="Times New Roman"/>
          <w:color w:val="252525"/>
          <w:sz w:val="19"/>
          <w:szCs w:val="19"/>
          <w:rtl w:val="0"/>
        </w:rPr>
        <w:t xml:space="preserve">op</w:t>
      </w:r>
      <w:r w:rsidDel="00000000" w:rsidR="00000000" w:rsidRPr="00000000">
        <w:rPr>
          <w:rFonts w:ascii="Times New Roman" w:cs="Times New Roman" w:eastAsia="Times New Roman" w:hAnsi="Times New Roman"/>
          <w:color w:val="131313"/>
          <w:sz w:val="19"/>
          <w:szCs w:val="19"/>
          <w:rtl w:val="0"/>
        </w:rPr>
        <w:t xml:space="preserve">uc</w:t>
      </w:r>
      <w:r w:rsidDel="00000000" w:rsidR="00000000" w:rsidRPr="00000000">
        <w:rPr>
          <w:rFonts w:ascii="Times New Roman" w:cs="Times New Roman" w:eastAsia="Times New Roman" w:hAnsi="Times New Roman"/>
          <w:color w:val="252525"/>
          <w:sz w:val="19"/>
          <w:szCs w:val="19"/>
          <w:rtl w:val="0"/>
        </w:rPr>
        <w:t xml:space="preserve">s </w:t>
      </w:r>
      <w:r w:rsidDel="00000000" w:rsidR="00000000" w:rsidRPr="00000000">
        <w:rPr>
          <w:rFonts w:ascii="Times New Roman" w:cs="Times New Roman" w:eastAsia="Times New Roman" w:hAnsi="Times New Roman"/>
          <w:i w:val="1"/>
          <w:color w:val="404040"/>
          <w:sz w:val="26"/>
          <w:szCs w:val="26"/>
          <w:rtl w:val="0"/>
        </w:rPr>
        <w:t xml:space="preserve">{f</w:t>
      </w:r>
      <w:r w:rsidDel="00000000" w:rsidR="00000000" w:rsidRPr="00000000">
        <w:rPr>
          <w:rFonts w:ascii="Times New Roman" w:cs="Times New Roman" w:eastAsia="Times New Roman" w:hAnsi="Times New Roman"/>
          <w:i w:val="1"/>
          <w:color w:val="131313"/>
          <w:sz w:val="26"/>
          <w:szCs w:val="26"/>
          <w:rtl w:val="0"/>
        </w:rPr>
        <w:t xml:space="preserve">h</w:t>
      </w:r>
      <w:r w:rsidDel="00000000" w:rsidR="00000000" w:rsidRPr="00000000">
        <w:rPr>
          <w:rtl w:val="0"/>
        </w:rPr>
      </w:r>
    </w:p>
    <w:p w:rsidR="00000000" w:rsidDel="00000000" w:rsidP="00000000" w:rsidRDefault="00000000" w:rsidRPr="00000000" w14:paraId="00000FFA">
      <w:pPr>
        <w:spacing w:before="77" w:line="355" w:lineRule="auto"/>
        <w:ind w:left="14" w:right="1509" w:hanging="14"/>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31313"/>
          <w:sz w:val="17"/>
          <w:szCs w:val="17"/>
          <w:rtl w:val="0"/>
        </w:rPr>
        <w:t xml:space="preserve">d</w:t>
      </w:r>
      <w:r w:rsidDel="00000000" w:rsidR="00000000" w:rsidRPr="00000000">
        <w:rPr>
          <w:rFonts w:ascii="Times New Roman" w:cs="Times New Roman" w:eastAsia="Times New Roman" w:hAnsi="Times New Roman"/>
          <w:color w:val="252525"/>
          <w:sz w:val="17"/>
          <w:szCs w:val="17"/>
          <w:rtl w:val="0"/>
        </w:rPr>
        <w:t xml:space="preserve">e </w:t>
      </w:r>
      <w:r w:rsidDel="00000000" w:rsidR="00000000" w:rsidRPr="00000000">
        <w:rPr>
          <w:rFonts w:ascii="Times New Roman" w:cs="Times New Roman" w:eastAsia="Times New Roman" w:hAnsi="Times New Roman"/>
          <w:color w:val="131313"/>
          <w:sz w:val="19"/>
          <w:szCs w:val="19"/>
          <w:rtl w:val="0"/>
        </w:rPr>
        <w:t xml:space="preserve">Rc</w:t>
      </w:r>
      <w:r w:rsidDel="00000000" w:rsidR="00000000" w:rsidRPr="00000000">
        <w:rPr>
          <w:rFonts w:ascii="Times New Roman" w:cs="Times New Roman" w:eastAsia="Times New Roman" w:hAnsi="Times New Roman"/>
          <w:color w:val="252525"/>
          <w:sz w:val="19"/>
          <w:szCs w:val="19"/>
          <w:rtl w:val="0"/>
        </w:rPr>
        <w:t xml:space="preserve">cu</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cgoriznc</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o</w:t>
      </w:r>
      <w:r w:rsidDel="00000000" w:rsidR="00000000" w:rsidRPr="00000000">
        <w:rPr>
          <w:rFonts w:ascii="Times New Roman" w:cs="Times New Roman" w:eastAsia="Times New Roman" w:hAnsi="Times New Roman"/>
          <w:color w:val="131313"/>
          <w:sz w:val="19"/>
          <w:szCs w:val="19"/>
          <w:rtl w:val="0"/>
        </w:rPr>
        <w:t xml:space="preserve">n </w:t>
      </w:r>
      <w:r w:rsidDel="00000000" w:rsidR="00000000" w:rsidRPr="00000000">
        <w:rPr>
          <w:rFonts w:ascii="Times New Roman" w:cs="Times New Roman" w:eastAsia="Times New Roman" w:hAnsi="Times New Roman"/>
          <w:color w:val="252525"/>
          <w:sz w:val="19"/>
          <w:szCs w:val="19"/>
          <w:rtl w:val="0"/>
        </w:rPr>
        <w:t xml:space="preserve">Nº3 </w:t>
      </w:r>
      <w:r w:rsidDel="00000000" w:rsidR="00000000" w:rsidRPr="00000000">
        <w:rPr>
          <w:rFonts w:ascii="Times New Roman" w:cs="Times New Roman" w:eastAsia="Times New Roman" w:hAnsi="Times New Roman"/>
          <w:color w:val="131313"/>
          <w:sz w:val="19"/>
          <w:szCs w:val="19"/>
          <w:rtl w:val="0"/>
        </w:rPr>
        <w:t xml:space="preserve">A</w:t>
      </w:r>
      <w:r w:rsidDel="00000000" w:rsidR="00000000" w:rsidRPr="00000000">
        <w:rPr>
          <w:rFonts w:ascii="Times New Roman" w:cs="Times New Roman" w:eastAsia="Times New Roman" w:hAnsi="Times New Roman"/>
          <w:color w:val="252525"/>
          <w:sz w:val="19"/>
          <w:szCs w:val="19"/>
          <w:rtl w:val="0"/>
        </w:rPr>
        <w:t xml:space="preserve">c</w:t>
      </w:r>
      <w:r w:rsidDel="00000000" w:rsidR="00000000" w:rsidRPr="00000000">
        <w:rPr>
          <w:rFonts w:ascii="Times New Roman" w:cs="Times New Roman" w:eastAsia="Times New Roman" w:hAnsi="Times New Roman"/>
          <w:color w:val="131313"/>
          <w:sz w:val="19"/>
          <w:szCs w:val="19"/>
          <w:rtl w:val="0"/>
        </w:rPr>
        <w:t xml:space="preserve">tu</w:t>
      </w:r>
      <w:r w:rsidDel="00000000" w:rsidR="00000000" w:rsidRPr="00000000">
        <w:rPr>
          <w:rFonts w:ascii="Times New Roman" w:cs="Times New Roman" w:eastAsia="Times New Roman" w:hAnsi="Times New Roman"/>
          <w:color w:val="252525"/>
          <w:sz w:val="19"/>
          <w:szCs w:val="19"/>
          <w:rtl w:val="0"/>
        </w:rPr>
        <w:t xml:space="preserve">aliza</w:t>
      </w:r>
      <w:r w:rsidDel="00000000" w:rsidR="00000000" w:rsidRPr="00000000">
        <w:rPr>
          <w:rFonts w:ascii="Times New Roman" w:cs="Times New Roman" w:eastAsia="Times New Roman" w:hAnsi="Times New Roman"/>
          <w:color w:val="131313"/>
          <w:sz w:val="19"/>
          <w:szCs w:val="19"/>
          <w:rtl w:val="0"/>
        </w:rPr>
        <w:t xml:space="preserve">da</w:t>
      </w:r>
      <w:r w:rsidDel="00000000" w:rsidR="00000000" w:rsidRPr="00000000">
        <w:rPr>
          <w:rFonts w:ascii="Times New Roman" w:cs="Times New Roman" w:eastAsia="Times New Roman" w:hAnsi="Times New Roman"/>
          <w:color w:val="252525"/>
          <w:sz w:val="19"/>
          <w:szCs w:val="19"/>
          <w:rtl w:val="0"/>
        </w:rPr>
        <w:t xml:space="preserve">, pre</w:t>
      </w:r>
      <w:r w:rsidDel="00000000" w:rsidR="00000000" w:rsidRPr="00000000">
        <w:rPr>
          <w:rFonts w:ascii="Times New Roman" w:cs="Times New Roman" w:eastAsia="Times New Roman" w:hAnsi="Times New Roman"/>
          <w:color w:val="404040"/>
          <w:sz w:val="19"/>
          <w:szCs w:val="19"/>
          <w:rtl w:val="0"/>
        </w:rPr>
        <w:t xml:space="preserve">s</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tá</w:t>
      </w:r>
      <w:r w:rsidDel="00000000" w:rsidR="00000000" w:rsidRPr="00000000">
        <w:rPr>
          <w:rFonts w:ascii="Times New Roman" w:cs="Times New Roman" w:eastAsia="Times New Roman" w:hAnsi="Times New Roman"/>
          <w:color w:val="131313"/>
          <w:sz w:val="19"/>
          <w:szCs w:val="19"/>
          <w:rtl w:val="0"/>
        </w:rPr>
        <w:t xml:space="preserve">nd</w:t>
      </w:r>
      <w:r w:rsidDel="00000000" w:rsidR="00000000" w:rsidRPr="00000000">
        <w:rPr>
          <w:rFonts w:ascii="Times New Roman" w:cs="Times New Roman" w:eastAsia="Times New Roman" w:hAnsi="Times New Roman"/>
          <w:color w:val="252525"/>
          <w:sz w:val="19"/>
          <w:szCs w:val="19"/>
          <w:rtl w:val="0"/>
        </w:rPr>
        <w:t xml:space="preserve">ol</w:t>
      </w:r>
      <w:r w:rsidDel="00000000" w:rsidR="00000000" w:rsidRPr="00000000">
        <w:rPr>
          <w:rFonts w:ascii="Times New Roman" w:cs="Times New Roman" w:eastAsia="Times New Roman" w:hAnsi="Times New Roman"/>
          <w:color w:val="131313"/>
          <w:sz w:val="19"/>
          <w:szCs w:val="19"/>
          <w:rtl w:val="0"/>
        </w:rPr>
        <w:t xml:space="preserve">a a </w:t>
      </w:r>
      <w:r w:rsidDel="00000000" w:rsidR="00000000" w:rsidRPr="00000000">
        <w:rPr>
          <w:rFonts w:ascii="Times New Roman" w:cs="Times New Roman" w:eastAsia="Times New Roman" w:hAnsi="Times New Roman"/>
          <w:color w:val="252525"/>
          <w:sz w:val="19"/>
          <w:szCs w:val="19"/>
          <w:rtl w:val="0"/>
        </w:rPr>
        <w:t xml:space="preserve">con</w:t>
      </w:r>
      <w:r w:rsidDel="00000000" w:rsidR="00000000" w:rsidRPr="00000000">
        <w:rPr>
          <w:rFonts w:ascii="Times New Roman" w:cs="Times New Roman" w:eastAsia="Times New Roman" w:hAnsi="Times New Roman"/>
          <w:color w:val="131313"/>
          <w:sz w:val="19"/>
          <w:szCs w:val="19"/>
          <w:rtl w:val="0"/>
        </w:rPr>
        <w:t xml:space="preserve">t</w:t>
      </w:r>
      <w:r w:rsidDel="00000000" w:rsidR="00000000" w:rsidRPr="00000000">
        <w:rPr>
          <w:rFonts w:ascii="Times New Roman" w:cs="Times New Roman" w:eastAsia="Times New Roman" w:hAnsi="Times New Roman"/>
          <w:color w:val="252525"/>
          <w:sz w:val="19"/>
          <w:szCs w:val="19"/>
          <w:rtl w:val="0"/>
        </w:rPr>
        <w:t xml:space="preserve">i</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uac</w:t>
      </w:r>
      <w:r w:rsidDel="00000000" w:rsidR="00000000" w:rsidRPr="00000000">
        <w:rPr>
          <w:rFonts w:ascii="Times New Roman" w:cs="Times New Roman" w:eastAsia="Times New Roman" w:hAnsi="Times New Roman"/>
          <w:color w:val="131313"/>
          <w:sz w:val="19"/>
          <w:szCs w:val="19"/>
          <w:rtl w:val="0"/>
        </w:rPr>
        <w:t xml:space="preserve">i</w:t>
      </w:r>
      <w:r w:rsidDel="00000000" w:rsidR="00000000" w:rsidRPr="00000000">
        <w:rPr>
          <w:rFonts w:ascii="Times New Roman" w:cs="Times New Roman" w:eastAsia="Times New Roman" w:hAnsi="Times New Roman"/>
          <w:color w:val="252525"/>
          <w:sz w:val="19"/>
          <w:szCs w:val="19"/>
          <w:rtl w:val="0"/>
        </w:rPr>
        <w:t xml:space="preserve">ó</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                                             </w:t>
      </w:r>
      <w:r w:rsidDel="00000000" w:rsidR="00000000" w:rsidRPr="00000000">
        <w:rPr>
          <w:rFonts w:ascii="Times New Roman" w:cs="Times New Roman" w:eastAsia="Times New Roman" w:hAnsi="Times New Roman"/>
          <w:color w:val="909090"/>
          <w:sz w:val="19"/>
          <w:szCs w:val="19"/>
          <w:rtl w:val="0"/>
        </w:rPr>
        <w:t xml:space="preserve">.                  </w:t>
      </w:r>
      <w:r w:rsidDel="00000000" w:rsidR="00000000" w:rsidRPr="00000000">
        <w:rPr>
          <w:rFonts w:ascii="Times New Roman" w:cs="Times New Roman" w:eastAsia="Times New Roman" w:hAnsi="Times New Roman"/>
          <w:color w:val="b9b9b9"/>
          <w:sz w:val="19"/>
          <w:szCs w:val="19"/>
          <w:rtl w:val="0"/>
        </w:rPr>
        <w:t xml:space="preserve">" </w:t>
      </w:r>
      <w:r w:rsidDel="00000000" w:rsidR="00000000" w:rsidRPr="00000000">
        <w:rPr>
          <w:rFonts w:ascii="Times New Roman" w:cs="Times New Roman" w:eastAsia="Times New Roman" w:hAnsi="Times New Roman"/>
          <w:color w:val="131313"/>
          <w:sz w:val="19"/>
          <w:szCs w:val="19"/>
          <w:rtl w:val="0"/>
        </w:rPr>
        <w:t xml:space="preserve">PRO</w:t>
      </w:r>
      <w:r w:rsidDel="00000000" w:rsidR="00000000" w:rsidRPr="00000000">
        <w:rPr>
          <w:rFonts w:ascii="Times New Roman" w:cs="Times New Roman" w:eastAsia="Times New Roman" w:hAnsi="Times New Roman"/>
          <w:color w:val="252525"/>
          <w:sz w:val="19"/>
          <w:szCs w:val="19"/>
          <w:rtl w:val="0"/>
        </w:rPr>
        <w:t xml:space="preserve">PUESTA </w:t>
      </w:r>
      <w:r w:rsidDel="00000000" w:rsidR="00000000" w:rsidRPr="00000000">
        <w:rPr>
          <w:rFonts w:ascii="Times New Roman" w:cs="Times New Roman" w:eastAsia="Times New Roman" w:hAnsi="Times New Roman"/>
          <w:color w:val="131313"/>
          <w:sz w:val="19"/>
          <w:szCs w:val="19"/>
          <w:rtl w:val="0"/>
        </w:rPr>
        <w:t xml:space="preserve">D</w:t>
      </w:r>
      <w:r w:rsidDel="00000000" w:rsidR="00000000" w:rsidRPr="00000000">
        <w:rPr>
          <w:rFonts w:ascii="Times New Roman" w:cs="Times New Roman" w:eastAsia="Times New Roman" w:hAnsi="Times New Roman"/>
          <w:color w:val="252525"/>
          <w:sz w:val="19"/>
          <w:szCs w:val="19"/>
          <w:rtl w:val="0"/>
        </w:rPr>
        <w:t xml:space="preserve">E </w:t>
      </w:r>
      <w:r w:rsidDel="00000000" w:rsidR="00000000" w:rsidRPr="00000000">
        <w:rPr>
          <w:rFonts w:ascii="Times New Roman" w:cs="Times New Roman" w:eastAsia="Times New Roman" w:hAnsi="Times New Roman"/>
          <w:color w:val="131313"/>
          <w:sz w:val="19"/>
          <w:szCs w:val="19"/>
          <w:rtl w:val="0"/>
        </w:rPr>
        <w:t xml:space="preserve">RECA</w:t>
      </w:r>
      <w:r w:rsidDel="00000000" w:rsidR="00000000" w:rsidRPr="00000000">
        <w:rPr>
          <w:rFonts w:ascii="Times New Roman" w:cs="Times New Roman" w:eastAsia="Times New Roman" w:hAnsi="Times New Roman"/>
          <w:color w:val="252525"/>
          <w:sz w:val="19"/>
          <w:szCs w:val="19"/>
          <w:rtl w:val="0"/>
        </w:rPr>
        <w:t xml:space="preserve">T</w:t>
      </w:r>
      <w:r w:rsidDel="00000000" w:rsidR="00000000" w:rsidRPr="00000000">
        <w:rPr>
          <w:rFonts w:ascii="Times New Roman" w:cs="Times New Roman" w:eastAsia="Times New Roman" w:hAnsi="Times New Roman"/>
          <w:color w:val="131313"/>
          <w:sz w:val="19"/>
          <w:szCs w:val="19"/>
          <w:rtl w:val="0"/>
        </w:rPr>
        <w:t xml:space="preserve">EGORIZACIO</w:t>
      </w:r>
      <w:r w:rsidDel="00000000" w:rsidR="00000000" w:rsidRPr="00000000">
        <w:rPr>
          <w:rFonts w:ascii="Times New Roman" w:cs="Times New Roman" w:eastAsia="Times New Roman" w:hAnsi="Times New Roman"/>
          <w:color w:val="252525"/>
          <w:sz w:val="19"/>
          <w:szCs w:val="19"/>
          <w:rtl w:val="0"/>
        </w:rPr>
        <w:t xml:space="preserve">N  </w:t>
      </w:r>
      <w:r w:rsidDel="00000000" w:rsidR="00000000" w:rsidRPr="00000000">
        <w:rPr>
          <w:rFonts w:ascii="Times New Roman" w:cs="Times New Roman" w:eastAsia="Times New Roman" w:hAnsi="Times New Roman"/>
          <w:color w:val="131313"/>
          <w:sz w:val="19"/>
          <w:szCs w:val="19"/>
          <w:rtl w:val="0"/>
        </w:rPr>
        <w:t xml:space="preserve">N</w:t>
      </w:r>
      <w:r w:rsidDel="00000000" w:rsidR="00000000" w:rsidRPr="00000000">
        <w:rPr>
          <w:rFonts w:ascii="Times New Roman" w:cs="Times New Roman" w:eastAsia="Times New Roman" w:hAnsi="Times New Roman"/>
          <w:color w:val="252525"/>
          <w:sz w:val="19"/>
          <w:szCs w:val="19"/>
          <w:rtl w:val="0"/>
        </w:rPr>
        <w:t xml:space="preserve">º</w:t>
      </w:r>
      <w:r w:rsidDel="00000000" w:rsidR="00000000" w:rsidRPr="00000000">
        <w:rPr>
          <w:rFonts w:ascii="Times New Roman" w:cs="Times New Roman" w:eastAsia="Times New Roman" w:hAnsi="Times New Roman"/>
          <w:color w:val="131313"/>
          <w:sz w:val="19"/>
          <w:szCs w:val="19"/>
          <w:rtl w:val="0"/>
        </w:rPr>
        <w:t xml:space="preserve">J ACT</w:t>
      </w:r>
      <w:r w:rsidDel="00000000" w:rsidR="00000000" w:rsidRPr="00000000">
        <w:rPr>
          <w:rFonts w:ascii="Times New Roman" w:cs="Times New Roman" w:eastAsia="Times New Roman" w:hAnsi="Times New Roman"/>
          <w:color w:val="252525"/>
          <w:sz w:val="19"/>
          <w:szCs w:val="19"/>
          <w:rtl w:val="0"/>
        </w:rPr>
        <w:t xml:space="preserve">U</w:t>
      </w:r>
      <w:r w:rsidDel="00000000" w:rsidR="00000000" w:rsidRPr="00000000">
        <w:rPr>
          <w:rFonts w:ascii="Times New Roman" w:cs="Times New Roman" w:eastAsia="Times New Roman" w:hAnsi="Times New Roman"/>
          <w:color w:val="131313"/>
          <w:sz w:val="19"/>
          <w:szCs w:val="19"/>
          <w:rtl w:val="0"/>
        </w:rPr>
        <w:t xml:space="preserve">A</w:t>
      </w:r>
      <w:r w:rsidDel="00000000" w:rsidR="00000000" w:rsidRPr="00000000">
        <w:rPr>
          <w:rFonts w:ascii="Times New Roman" w:cs="Times New Roman" w:eastAsia="Times New Roman" w:hAnsi="Times New Roman"/>
          <w:color w:val="252525"/>
          <w:sz w:val="19"/>
          <w:szCs w:val="19"/>
          <w:rtl w:val="0"/>
        </w:rPr>
        <w:t xml:space="preserve">L</w:t>
      </w:r>
      <w:r w:rsidDel="00000000" w:rsidR="00000000" w:rsidRPr="00000000">
        <w:rPr>
          <w:rFonts w:ascii="Times New Roman" w:cs="Times New Roman" w:eastAsia="Times New Roman" w:hAnsi="Times New Roman"/>
          <w:color w:val="131313"/>
          <w:sz w:val="19"/>
          <w:szCs w:val="19"/>
          <w:rtl w:val="0"/>
        </w:rPr>
        <w:t xml:space="preserve">IZADA (</w:t>
      </w:r>
      <w:r w:rsidDel="00000000" w:rsidR="00000000" w:rsidRPr="00000000">
        <w:rPr>
          <w:rFonts w:ascii="Times New Roman" w:cs="Times New Roman" w:eastAsia="Times New Roman" w:hAnsi="Times New Roman"/>
          <w:color w:val="252525"/>
          <w:sz w:val="19"/>
          <w:szCs w:val="19"/>
          <w:rtl w:val="0"/>
        </w:rPr>
        <w:t xml:space="preserve">E</w:t>
      </w:r>
      <w:r w:rsidDel="00000000" w:rsidR="00000000" w:rsidRPr="00000000">
        <w:rPr>
          <w:rFonts w:ascii="Times New Roman" w:cs="Times New Roman" w:eastAsia="Times New Roman" w:hAnsi="Times New Roman"/>
          <w:color w:val="131313"/>
          <w:sz w:val="19"/>
          <w:szCs w:val="19"/>
          <w:rtl w:val="0"/>
        </w:rPr>
        <w:t xml:space="preserve">SCA</w:t>
      </w:r>
      <w:r w:rsidDel="00000000" w:rsidR="00000000" w:rsidRPr="00000000">
        <w:rPr>
          <w:rFonts w:ascii="Times New Roman" w:cs="Times New Roman" w:eastAsia="Times New Roman" w:hAnsi="Times New Roman"/>
          <w:color w:val="252525"/>
          <w:sz w:val="19"/>
          <w:szCs w:val="19"/>
          <w:rtl w:val="0"/>
        </w:rPr>
        <w:t xml:space="preserve">L</w:t>
      </w:r>
      <w:r w:rsidDel="00000000" w:rsidR="00000000" w:rsidRPr="00000000">
        <w:rPr>
          <w:rFonts w:ascii="Times New Roman" w:cs="Times New Roman" w:eastAsia="Times New Roman" w:hAnsi="Times New Roman"/>
          <w:color w:val="131313"/>
          <w:sz w:val="19"/>
          <w:szCs w:val="19"/>
          <w:rtl w:val="0"/>
        </w:rPr>
        <w:t xml:space="preserve">AF</w:t>
      </w:r>
      <w:r w:rsidDel="00000000" w:rsidR="00000000" w:rsidRPr="00000000">
        <w:rPr>
          <w:rFonts w:ascii="Times New Roman" w:cs="Times New Roman" w:eastAsia="Times New Roman" w:hAnsi="Times New Roman"/>
          <w:color w:val="252525"/>
          <w:sz w:val="19"/>
          <w:szCs w:val="19"/>
          <w:rtl w:val="0"/>
        </w:rPr>
        <w:t xml:space="preserve">Ó</w:t>
      </w:r>
      <w:r w:rsidDel="00000000" w:rsidR="00000000" w:rsidRPr="00000000">
        <w:rPr>
          <w:rFonts w:ascii="Times New Roman" w:cs="Times New Roman" w:eastAsia="Times New Roman" w:hAnsi="Times New Roman"/>
          <w:color w:val="131313"/>
          <w:sz w:val="19"/>
          <w:szCs w:val="19"/>
          <w:rtl w:val="0"/>
        </w:rPr>
        <w:t xml:space="preserve">N </w:t>
      </w:r>
      <w:r w:rsidDel="00000000" w:rsidR="00000000" w:rsidRPr="00000000">
        <w:rPr>
          <w:rFonts w:ascii="Times New Roman" w:cs="Times New Roman" w:eastAsia="Times New Roman" w:hAnsi="Times New Roman"/>
          <w:color w:val="252525"/>
          <w:sz w:val="19"/>
          <w:szCs w:val="19"/>
          <w:rtl w:val="0"/>
        </w:rPr>
        <w:t xml:space="preserve">SECO </w:t>
      </w:r>
      <w:r w:rsidDel="00000000" w:rsidR="00000000" w:rsidRPr="00000000">
        <w:rPr>
          <w:rFonts w:ascii="Times New Roman" w:cs="Times New Roman" w:eastAsia="Times New Roman" w:hAnsi="Times New Roman"/>
          <w:color w:val="131313"/>
          <w:sz w:val="19"/>
          <w:szCs w:val="19"/>
          <w:rtl w:val="0"/>
        </w:rPr>
        <w:t xml:space="preserve">Y</w:t>
      </w:r>
      <w:r w:rsidDel="00000000" w:rsidR="00000000" w:rsidRPr="00000000">
        <w:rPr>
          <w:rtl w:val="0"/>
        </w:rPr>
      </w:r>
    </w:p>
    <w:p w:rsidR="00000000" w:rsidDel="00000000" w:rsidP="00000000" w:rsidRDefault="00000000" w:rsidRPr="00000000" w14:paraId="00000FFB">
      <w:pPr>
        <w:spacing w:line="520" w:lineRule="auto"/>
        <w:ind w:right="-100"/>
        <w:jc w:val="left"/>
        <w:rPr>
          <w:rFonts w:ascii="Arial" w:cs="Arial" w:eastAsia="Arial" w:hAnsi="Arial"/>
          <w:sz w:val="53"/>
          <w:szCs w:val="53"/>
        </w:rPr>
      </w:pPr>
      <w:r w:rsidDel="00000000" w:rsidR="00000000" w:rsidRPr="00000000">
        <w:rPr>
          <w:rFonts w:ascii="Arial" w:cs="Arial" w:eastAsia="Arial" w:hAnsi="Arial"/>
          <w:color w:val="585858"/>
          <w:sz w:val="53"/>
          <w:szCs w:val="53"/>
          <w:vertAlign w:val="baseline"/>
          <w:rtl w:val="0"/>
        </w:rPr>
        <w:t xml:space="preserve">l </w:t>
      </w:r>
      <w:r w:rsidDel="00000000" w:rsidR="00000000" w:rsidRPr="00000000">
        <w:rPr>
          <w:rFonts w:ascii="Arial" w:cs="Arial" w:eastAsia="Arial" w:hAnsi="Arial"/>
          <w:color w:val="b9b9b9"/>
          <w:sz w:val="53"/>
          <w:szCs w:val="53"/>
          <w:vertAlign w:val="baseline"/>
          <w:rtl w:val="0"/>
        </w:rPr>
        <w:t xml:space="preserve">,·</w:t>
      </w:r>
      <w:r w:rsidDel="00000000" w:rsidR="00000000" w:rsidRPr="00000000">
        <w:rPr>
          <w:rtl w:val="0"/>
        </w:rPr>
      </w:r>
    </w:p>
    <w:p w:rsidR="00000000" w:rsidDel="00000000" w:rsidP="00000000" w:rsidRDefault="00000000" w:rsidRPr="00000000" w14:paraId="00000FFC">
      <w:pPr>
        <w:spacing w:before="47" w:lineRule="auto"/>
        <w:ind w:left="72" w:firstLine="0"/>
        <w:jc w:val="left"/>
        <w:rPr>
          <w:rFonts w:ascii="Times New Roman" w:cs="Times New Roman" w:eastAsia="Times New Roman" w:hAnsi="Times New Roman"/>
          <w:sz w:val="19"/>
          <w:szCs w:val="19"/>
        </w:rPr>
        <w:sectPr>
          <w:type w:val="continuous"/>
          <w:pgSz w:h="20160" w:w="12240" w:orient="portrait"/>
          <w:pgMar w:bottom="280" w:top="280" w:left="1400" w:right="280" w:header="360" w:footer="360"/>
          <w:cols w:equalWidth="0" w:num="2">
            <w:col w:space="187" w:w="5186.5"/>
            <w:col w:space="0" w:w="5186.5"/>
          </w:cols>
        </w:sectPr>
      </w:pPr>
      <w:r w:rsidDel="00000000" w:rsidR="00000000" w:rsidRPr="00000000">
        <w:rPr>
          <w:rFonts w:ascii="Times New Roman" w:cs="Times New Roman" w:eastAsia="Times New Roman" w:hAnsi="Times New Roman"/>
          <w:color w:val="747474"/>
          <w:sz w:val="19"/>
          <w:szCs w:val="19"/>
          <w:rtl w:val="0"/>
        </w:rPr>
        <w:t xml:space="preserve">-</w:t>
      </w:r>
      <w:r w:rsidDel="00000000" w:rsidR="00000000" w:rsidRPr="00000000">
        <w:rPr>
          <w:rFonts w:ascii="Times New Roman" w:cs="Times New Roman" w:eastAsia="Times New Roman" w:hAnsi="Times New Roman"/>
          <w:color w:val="252525"/>
          <w:sz w:val="19"/>
          <w:szCs w:val="19"/>
          <w:rtl w:val="0"/>
        </w:rPr>
        <w:t xml:space="preserve">W</w:t>
      </w:r>
      <w:r w:rsidDel="00000000" w:rsidR="00000000" w:rsidRPr="00000000">
        <w:rPr>
          <w:rFonts w:ascii="Times New Roman" w:cs="Times New Roman" w:eastAsia="Times New Roman" w:hAnsi="Times New Roman"/>
          <w:color w:val="131313"/>
          <w:sz w:val="19"/>
          <w:szCs w:val="19"/>
          <w:rtl w:val="0"/>
        </w:rPr>
        <w:t xml:space="preserve">MIWO</w:t>
      </w:r>
      <w:r w:rsidDel="00000000" w:rsidR="00000000" w:rsidRPr="00000000">
        <w:rPr>
          <w:rFonts w:ascii="Times New Roman" w:cs="Times New Roman" w:eastAsia="Times New Roman" w:hAnsi="Times New Roman"/>
          <w:color w:val="404040"/>
          <w:sz w:val="19"/>
          <w:szCs w:val="19"/>
          <w:rtl w:val="0"/>
        </w:rPr>
        <w:t xml:space="preserve">\</w:t>
      </w:r>
      <w:r w:rsidDel="00000000" w:rsidR="00000000" w:rsidRPr="00000000">
        <w:rPr>
          <w:rtl w:val="0"/>
        </w:rPr>
      </w:r>
    </w:p>
    <w:p w:rsidR="00000000" w:rsidDel="00000000" w:rsidP="00000000" w:rsidRDefault="00000000" w:rsidRPr="00000000" w14:paraId="00000FFD">
      <w:pPr>
        <w:spacing w:line="560" w:lineRule="auto"/>
        <w:ind w:left="1336" w:right="-103"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131313"/>
          <w:sz w:val="31.666666666666668"/>
          <w:szCs w:val="31.666666666666668"/>
          <w:vertAlign w:val="superscript"/>
          <w:rtl w:val="0"/>
        </w:rPr>
        <w:t xml:space="preserve">En b</w:t>
      </w:r>
      <w:r w:rsidDel="00000000" w:rsidR="00000000" w:rsidRPr="00000000">
        <w:rPr>
          <w:rFonts w:ascii="Times New Roman" w:cs="Times New Roman" w:eastAsia="Times New Roman" w:hAnsi="Times New Roman"/>
          <w:color w:val="252525"/>
          <w:sz w:val="31.666666666666668"/>
          <w:szCs w:val="31.666666666666668"/>
          <w:vertAlign w:val="superscript"/>
          <w:rtl w:val="0"/>
        </w:rPr>
        <w:t xml:space="preserve">ase  </w:t>
      </w:r>
      <w:r w:rsidDel="00000000" w:rsidR="00000000" w:rsidRPr="00000000">
        <w:rPr>
          <w:rFonts w:ascii="Times New Roman" w:cs="Times New Roman" w:eastAsia="Times New Roman" w:hAnsi="Times New Roman"/>
          <w:color w:val="131313"/>
          <w:sz w:val="31.666666666666668"/>
          <w:szCs w:val="31.666666666666668"/>
          <w:vertAlign w:val="superscript"/>
          <w:rtl w:val="0"/>
        </w:rPr>
        <w:t xml:space="preserve">n l</w:t>
      </w:r>
      <w:r w:rsidDel="00000000" w:rsidR="00000000" w:rsidRPr="00000000">
        <w:rPr>
          <w:rFonts w:ascii="Times New Roman" w:cs="Times New Roman" w:eastAsia="Times New Roman" w:hAnsi="Times New Roman"/>
          <w:color w:val="252525"/>
          <w:sz w:val="31.666666666666668"/>
          <w:szCs w:val="31.666666666666668"/>
          <w:vertAlign w:val="superscript"/>
          <w:rtl w:val="0"/>
        </w:rPr>
        <w:t xml:space="preserve">as  </w:t>
      </w:r>
      <w:r w:rsidDel="00000000" w:rsidR="00000000" w:rsidRPr="00000000">
        <w:rPr>
          <w:rFonts w:ascii="Times New Roman" w:cs="Times New Roman" w:eastAsia="Times New Roman" w:hAnsi="Times New Roman"/>
          <w:color w:val="585858"/>
          <w:sz w:val="31.666666666666668"/>
          <w:szCs w:val="31.666666666666668"/>
          <w:vertAlign w:val="superscript"/>
          <w:rtl w:val="0"/>
        </w:rPr>
        <w:t xml:space="preserve">,</w:t>
      </w:r>
      <w:r w:rsidDel="00000000" w:rsidR="00000000" w:rsidRPr="00000000">
        <w:rPr>
          <w:rFonts w:ascii="Times New Roman" w:cs="Times New Roman" w:eastAsia="Times New Roman" w:hAnsi="Times New Roman"/>
          <w:color w:val="252525"/>
          <w:sz w:val="31.666666666666668"/>
          <w:szCs w:val="31.666666666666668"/>
          <w:vertAlign w:val="superscript"/>
          <w:rtl w:val="0"/>
        </w:rPr>
        <w:t xml:space="preserve">.  rís</w:t>
      </w:r>
      <w:r w:rsidDel="00000000" w:rsidR="00000000" w:rsidRPr="00000000">
        <w:rPr>
          <w:rFonts w:ascii="Times New Roman" w:cs="Times New Roman" w:eastAsia="Times New Roman" w:hAnsi="Times New Roman"/>
          <w:color w:val="131313"/>
          <w:sz w:val="31.666666666666668"/>
          <w:szCs w:val="31.666666666666668"/>
          <w:vertAlign w:val="superscript"/>
          <w:rtl w:val="0"/>
        </w:rPr>
        <w:t xml:space="preserve">id</w:t>
      </w:r>
      <w:r w:rsidDel="00000000" w:rsidR="00000000" w:rsidRPr="00000000">
        <w:rPr>
          <w:rFonts w:ascii="Times New Roman" w:cs="Times New Roman" w:eastAsia="Times New Roman" w:hAnsi="Times New Roman"/>
          <w:color w:val="252525"/>
          <w:sz w:val="31.666666666666668"/>
          <w:szCs w:val="31.666666666666668"/>
          <w:vertAlign w:val="superscript"/>
          <w:rtl w:val="0"/>
        </w:rPr>
        <w:t xml:space="preserve">c</w:t>
      </w:r>
      <w:r w:rsidDel="00000000" w:rsidR="00000000" w:rsidRPr="00000000">
        <w:rPr>
          <w:rFonts w:ascii="Times New Roman" w:cs="Times New Roman" w:eastAsia="Times New Roman" w:hAnsi="Times New Roman"/>
          <w:color w:val="131313"/>
          <w:sz w:val="31.666666666666668"/>
          <w:szCs w:val="31.666666666666668"/>
          <w:vertAlign w:val="superscript"/>
          <w:rtl w:val="0"/>
        </w:rPr>
        <w:t xml:space="preserve">raei</w:t>
      </w:r>
      <w:r w:rsidDel="00000000" w:rsidR="00000000" w:rsidRPr="00000000">
        <w:rPr>
          <w:rFonts w:ascii="Times New Roman" w:cs="Times New Roman" w:eastAsia="Times New Roman" w:hAnsi="Times New Roman"/>
          <w:color w:val="252525"/>
          <w:sz w:val="31.666666666666668"/>
          <w:szCs w:val="31.666666666666668"/>
          <w:vertAlign w:val="superscript"/>
          <w:rtl w:val="0"/>
        </w:rPr>
        <w:t xml:space="preserve">o</w:t>
      </w:r>
      <w:r w:rsidDel="00000000" w:rsidR="00000000" w:rsidRPr="00000000">
        <w:rPr>
          <w:rFonts w:ascii="Times New Roman" w:cs="Times New Roman" w:eastAsia="Times New Roman" w:hAnsi="Times New Roman"/>
          <w:color w:val="131313"/>
          <w:sz w:val="31.666666666666668"/>
          <w:szCs w:val="31.666666666666668"/>
          <w:vertAlign w:val="superscript"/>
          <w:rtl w:val="0"/>
        </w:rPr>
        <w:t xml:space="preserve">n</w:t>
      </w:r>
      <w:r w:rsidDel="00000000" w:rsidR="00000000" w:rsidRPr="00000000">
        <w:rPr>
          <w:rFonts w:ascii="Times New Roman" w:cs="Times New Roman" w:eastAsia="Times New Roman" w:hAnsi="Times New Roman"/>
          <w:color w:val="252525"/>
          <w:sz w:val="31.666666666666668"/>
          <w:szCs w:val="31.666666666666668"/>
          <w:vertAlign w:val="superscript"/>
          <w:rtl w:val="0"/>
        </w:rPr>
        <w:t xml:space="preserve">cs p</w:t>
      </w:r>
      <w:r w:rsidDel="00000000" w:rsidR="00000000" w:rsidRPr="00000000">
        <w:rPr>
          <w:rFonts w:ascii="Times New Roman" w:cs="Times New Roman" w:eastAsia="Times New Roman" w:hAnsi="Times New Roman"/>
          <w:color w:val="131313"/>
          <w:sz w:val="31.666666666666668"/>
          <w:szCs w:val="31.666666666666668"/>
          <w:vertAlign w:val="superscript"/>
          <w:rtl w:val="0"/>
        </w:rPr>
        <w:t xml:space="preserve">r</w:t>
      </w:r>
      <w:r w:rsidDel="00000000" w:rsidR="00000000" w:rsidRPr="00000000">
        <w:rPr>
          <w:rFonts w:ascii="Times New Roman" w:cs="Times New Roman" w:eastAsia="Times New Roman" w:hAnsi="Times New Roman"/>
          <w:color w:val="252525"/>
          <w:sz w:val="31.666666666666668"/>
          <w:szCs w:val="31.666666666666668"/>
          <w:vertAlign w:val="superscript"/>
          <w:rtl w:val="0"/>
        </w:rPr>
        <w:t xml:space="preserve">op</w:t>
      </w:r>
      <w:r w:rsidDel="00000000" w:rsidR="00000000" w:rsidRPr="00000000">
        <w:rPr>
          <w:rFonts w:ascii="Times New Roman" w:cs="Times New Roman" w:eastAsia="Times New Roman" w:hAnsi="Times New Roman"/>
          <w:color w:val="131313"/>
          <w:sz w:val="31.666666666666668"/>
          <w:szCs w:val="31.666666666666668"/>
          <w:vertAlign w:val="superscript"/>
          <w:rtl w:val="0"/>
        </w:rPr>
        <w:t xml:space="preserve">ue</w:t>
      </w:r>
      <w:r w:rsidDel="00000000" w:rsidR="00000000" w:rsidRPr="00000000">
        <w:rPr>
          <w:rFonts w:ascii="Times New Roman" w:cs="Times New Roman" w:eastAsia="Times New Roman" w:hAnsi="Times New Roman"/>
          <w:color w:val="252525"/>
          <w:sz w:val="31.666666666666668"/>
          <w:szCs w:val="31.666666666666668"/>
          <w:vertAlign w:val="superscript"/>
          <w:rtl w:val="0"/>
        </w:rPr>
        <w:t xml:space="preserve">stas en lo </w:t>
      </w:r>
      <w:r w:rsidDel="00000000" w:rsidR="00000000" w:rsidRPr="00000000">
        <w:rPr>
          <w:rFonts w:ascii="Times New Roman" w:cs="Times New Roman" w:eastAsia="Times New Roman" w:hAnsi="Times New Roman"/>
          <w:color w:val="131313"/>
          <w:sz w:val="31.666666666666668"/>
          <w:szCs w:val="31.666666666666668"/>
          <w:vertAlign w:val="superscript"/>
          <w:rtl w:val="0"/>
        </w:rPr>
        <w:t xml:space="preserve">q</w:t>
      </w:r>
      <w:r w:rsidDel="00000000" w:rsidR="00000000" w:rsidRPr="00000000">
        <w:rPr>
          <w:rFonts w:ascii="Times New Roman" w:cs="Times New Roman" w:eastAsia="Times New Roman" w:hAnsi="Times New Roman"/>
          <w:color w:val="252525"/>
          <w:sz w:val="31.666666666666668"/>
          <w:szCs w:val="31.666666666666668"/>
          <w:vertAlign w:val="superscript"/>
          <w:rtl w:val="0"/>
        </w:rPr>
        <w:t xml:space="preserve">ue </w:t>
      </w:r>
      <w:r w:rsidDel="00000000" w:rsidR="00000000" w:rsidRPr="00000000">
        <w:rPr>
          <w:rFonts w:ascii="Times New Roman" w:cs="Times New Roman" w:eastAsia="Times New Roman" w:hAnsi="Times New Roman"/>
          <w:color w:val="131313"/>
          <w:sz w:val="31.666666666666668"/>
          <w:szCs w:val="31.666666666666668"/>
          <w:vertAlign w:val="superscript"/>
          <w:rtl w:val="0"/>
        </w:rPr>
        <w:t xml:space="preserve">r</w:t>
      </w:r>
      <w:r w:rsidDel="00000000" w:rsidR="00000000" w:rsidRPr="00000000">
        <w:rPr>
          <w:rFonts w:ascii="Times New Roman" w:cs="Times New Roman" w:eastAsia="Times New Roman" w:hAnsi="Times New Roman"/>
          <w:color w:val="252525"/>
          <w:sz w:val="31.666666666666668"/>
          <w:szCs w:val="31.666666666666668"/>
          <w:vertAlign w:val="superscript"/>
          <w:rtl w:val="0"/>
        </w:rPr>
        <w:t xml:space="preserve">especta a </w:t>
      </w:r>
      <w:r w:rsidDel="00000000" w:rsidR="00000000" w:rsidRPr="00000000">
        <w:rPr>
          <w:rFonts w:ascii="Times New Roman" w:cs="Times New Roman" w:eastAsia="Times New Roman" w:hAnsi="Times New Roman"/>
          <w:color w:val="131313"/>
          <w:sz w:val="31.666666666666668"/>
          <w:szCs w:val="31.666666666666668"/>
          <w:vertAlign w:val="superscript"/>
          <w:rtl w:val="0"/>
        </w:rPr>
        <w:t xml:space="preserve">l</w:t>
      </w:r>
      <w:r w:rsidDel="00000000" w:rsidR="00000000" w:rsidRPr="00000000">
        <w:rPr>
          <w:rFonts w:ascii="Times New Roman" w:cs="Times New Roman" w:eastAsia="Times New Roman" w:hAnsi="Times New Roman"/>
          <w:color w:val="252525"/>
          <w:sz w:val="31.666666666666668"/>
          <w:szCs w:val="31.666666666666668"/>
          <w:vertAlign w:val="superscript"/>
          <w:rtl w:val="0"/>
        </w:rPr>
        <w:t xml:space="preserve">as </w:t>
      </w:r>
      <w:r w:rsidDel="00000000" w:rsidR="00000000" w:rsidRPr="00000000">
        <w:rPr>
          <w:rFonts w:ascii="Times New Roman" w:cs="Times New Roman" w:eastAsia="Times New Roman" w:hAnsi="Times New Roman"/>
          <w:color w:val="131313"/>
          <w:sz w:val="31.666666666666668"/>
          <w:szCs w:val="31.666666666666668"/>
          <w:vertAlign w:val="superscript"/>
          <w:rtl w:val="0"/>
        </w:rPr>
        <w:t xml:space="preserve">r</w:t>
      </w:r>
      <w:r w:rsidDel="00000000" w:rsidR="00000000" w:rsidRPr="00000000">
        <w:rPr>
          <w:rFonts w:ascii="Times New Roman" w:cs="Times New Roman" w:eastAsia="Times New Roman" w:hAnsi="Times New Roman"/>
          <w:color w:val="252525"/>
          <w:sz w:val="31.666666666666668"/>
          <w:szCs w:val="31.666666666666668"/>
          <w:vertAlign w:val="superscript"/>
          <w:rtl w:val="0"/>
        </w:rPr>
        <w:t xml:space="preserve">cc</w:t>
      </w:r>
      <w:r w:rsidDel="00000000" w:rsidR="00000000" w:rsidRPr="00000000">
        <w:rPr>
          <w:rFonts w:ascii="Times New Roman" w:cs="Times New Roman" w:eastAsia="Times New Roman" w:hAnsi="Times New Roman"/>
          <w:color w:val="131313"/>
          <w:sz w:val="31.666666666666668"/>
          <w:szCs w:val="31.666666666666668"/>
          <w:vertAlign w:val="superscript"/>
          <w:rtl w:val="0"/>
        </w:rPr>
        <w:t xml:space="preserve">at</w:t>
      </w:r>
      <w:r w:rsidDel="00000000" w:rsidR="00000000" w:rsidRPr="00000000">
        <w:rPr>
          <w:rFonts w:ascii="Times New Roman" w:cs="Times New Roman" w:eastAsia="Times New Roman" w:hAnsi="Times New Roman"/>
          <w:color w:val="252525"/>
          <w:sz w:val="31.666666666666668"/>
          <w:szCs w:val="31.666666666666668"/>
          <w:vertAlign w:val="superscript"/>
          <w:rtl w:val="0"/>
        </w:rPr>
        <w:t xml:space="preserve">cgo</w:t>
      </w:r>
      <w:r w:rsidDel="00000000" w:rsidR="00000000" w:rsidRPr="00000000">
        <w:rPr>
          <w:rFonts w:ascii="Times New Roman" w:cs="Times New Roman" w:eastAsia="Times New Roman" w:hAnsi="Times New Roman"/>
          <w:color w:val="131313"/>
          <w:sz w:val="31.666666666666668"/>
          <w:szCs w:val="31.666666666666668"/>
          <w:vertAlign w:val="superscript"/>
          <w:rtl w:val="0"/>
        </w:rPr>
        <w:t xml:space="preserve">r</w:t>
      </w:r>
      <w:r w:rsidDel="00000000" w:rsidR="00000000" w:rsidRPr="00000000">
        <w:rPr>
          <w:rFonts w:ascii="Times New Roman" w:cs="Times New Roman" w:eastAsia="Times New Roman" w:hAnsi="Times New Roman"/>
          <w:color w:val="252525"/>
          <w:sz w:val="31.666666666666668"/>
          <w:szCs w:val="31.666666666666668"/>
          <w:vertAlign w:val="superscript"/>
          <w:rtl w:val="0"/>
        </w:rPr>
        <w:t xml:space="preserve">izacionc</w:t>
      </w:r>
      <w:r w:rsidDel="00000000" w:rsidR="00000000" w:rsidRPr="00000000">
        <w:rPr>
          <w:rFonts w:ascii="Times New Roman" w:cs="Times New Roman" w:eastAsia="Times New Roman" w:hAnsi="Times New Roman"/>
          <w:color w:val="404040"/>
          <w:sz w:val="31.666666666666668"/>
          <w:szCs w:val="31.666666666666668"/>
          <w:vertAlign w:val="superscript"/>
          <w:rtl w:val="0"/>
        </w:rPr>
        <w:t xml:space="preserve">s </w:t>
      </w:r>
      <w:r w:rsidDel="00000000" w:rsidR="00000000" w:rsidRPr="00000000">
        <w:rPr>
          <w:rFonts w:ascii="Times New Roman" w:cs="Times New Roman" w:eastAsia="Times New Roman" w:hAnsi="Times New Roman"/>
          <w:color w:val="131313"/>
          <w:sz w:val="31.666666666666668"/>
          <w:szCs w:val="31.666666666666668"/>
          <w:vertAlign w:val="superscript"/>
          <w:rtl w:val="0"/>
        </w:rPr>
        <w:t xml:space="preserve">d</w:t>
      </w:r>
      <w:r w:rsidDel="00000000" w:rsidR="00000000" w:rsidRPr="00000000">
        <w:rPr>
          <w:rFonts w:ascii="Times New Roman" w:cs="Times New Roman" w:eastAsia="Times New Roman" w:hAnsi="Times New Roman"/>
          <w:color w:val="252525"/>
          <w:sz w:val="31.666666666666668"/>
          <w:szCs w:val="31.666666666666668"/>
          <w:vertAlign w:val="superscript"/>
          <w:rtl w:val="0"/>
        </w:rPr>
        <w:t xml:space="preserve">el  </w:t>
      </w:r>
      <w:r w:rsidDel="00000000" w:rsidR="00000000" w:rsidRPr="00000000">
        <w:rPr>
          <w:rFonts w:ascii="Times New Roman" w:cs="Times New Roman" w:eastAsia="Times New Roman" w:hAnsi="Times New Roman"/>
          <w:color w:val="131313"/>
          <w:sz w:val="31.666666666666668"/>
          <w:szCs w:val="31.666666666666668"/>
          <w:vertAlign w:val="superscript"/>
          <w:rtl w:val="0"/>
        </w:rPr>
        <w:t xml:space="preserve">p </w:t>
      </w:r>
      <w:r w:rsidDel="00000000" w:rsidR="00000000" w:rsidRPr="00000000">
        <w:rPr>
          <w:rFonts w:ascii="Times New Roman" w:cs="Times New Roman" w:eastAsia="Times New Roman" w:hAnsi="Times New Roman"/>
          <w:color w:val="585858"/>
          <w:sz w:val="31.666666666666668"/>
          <w:szCs w:val="31.666666666666668"/>
          <w:vertAlign w:val="superscript"/>
          <w:rtl w:val="0"/>
        </w:rPr>
        <w:t xml:space="preserve">l</w:t>
      </w:r>
      <w:r w:rsidDel="00000000" w:rsidR="00000000" w:rsidRPr="00000000">
        <w:rPr>
          <w:rFonts w:ascii="Times New Roman" w:cs="Times New Roman" w:eastAsia="Times New Roman" w:hAnsi="Times New Roman"/>
          <w:color w:val="131313"/>
          <w:sz w:val="31.666666666666668"/>
          <w:szCs w:val="31.666666666666668"/>
          <w:vertAlign w:val="superscript"/>
          <w:rtl w:val="0"/>
        </w:rPr>
        <w:t xml:space="preserve">r</w:t>
      </w:r>
      <w:r w:rsidDel="00000000" w:rsidR="00000000" w:rsidRPr="00000000">
        <w:rPr>
          <w:rFonts w:ascii="Times New Roman" w:cs="Times New Roman" w:eastAsia="Times New Roman" w:hAnsi="Times New Roman"/>
          <w:color w:val="252525"/>
          <w:sz w:val="31.666666666666668"/>
          <w:szCs w:val="31.666666666666668"/>
          <w:vertAlign w:val="superscript"/>
          <w:rtl w:val="0"/>
        </w:rPr>
        <w:t xml:space="preserve">st n</w:t>
      </w:r>
      <w:r w:rsidDel="00000000" w:rsidR="00000000" w:rsidRPr="00000000">
        <w:rPr>
          <w:rFonts w:ascii="Arial" w:cs="Arial" w:eastAsia="Arial" w:hAnsi="Arial"/>
          <w:color w:val="131313"/>
          <w:sz w:val="55"/>
          <w:szCs w:val="55"/>
          <w:vertAlign w:val="baseline"/>
          <w:rtl w:val="0"/>
        </w:rPr>
        <w:t xml:space="preserve">-</w:t>
      </w:r>
      <w:r w:rsidDel="00000000" w:rsidR="00000000" w:rsidRPr="00000000">
        <w:rPr>
          <w:rFonts w:ascii="Times New Roman" w:cs="Times New Roman" w:eastAsia="Times New Roman" w:hAnsi="Times New Roman"/>
          <w:color w:val="252525"/>
          <w:sz w:val="31.666666666666668"/>
          <w:szCs w:val="31.666666666666668"/>
          <w:vertAlign w:val="superscript"/>
          <w:rtl w:val="0"/>
        </w:rPr>
        <w:t xml:space="preserve">n</w:t>
      </w:r>
      <w:r w:rsidDel="00000000" w:rsidR="00000000" w:rsidRPr="00000000">
        <w:rPr>
          <w:rFonts w:ascii="Times New Roman" w:cs="Times New Roman" w:eastAsia="Times New Roman" w:hAnsi="Times New Roman"/>
          <w:color w:val="131313"/>
          <w:sz w:val="31.666666666666668"/>
          <w:szCs w:val="31.666666666666668"/>
          <w:vertAlign w:val="superscript"/>
          <w:rtl w:val="0"/>
        </w:rPr>
        <w:t xml:space="preserve">l</w:t>
      </w:r>
      <w:r w:rsidDel="00000000" w:rsidR="00000000" w:rsidRPr="00000000">
        <w:rPr>
          <w:rtl w:val="0"/>
        </w:rPr>
      </w:r>
    </w:p>
    <w:p w:rsidR="00000000" w:rsidDel="00000000" w:rsidP="00000000" w:rsidRDefault="00000000" w:rsidRPr="00000000" w14:paraId="00000FFE">
      <w:pPr>
        <w:spacing w:line="580" w:lineRule="auto"/>
        <w:jc w:val="left"/>
        <w:rPr>
          <w:rFonts w:ascii="Malgun Gothic" w:cs="Malgun Gothic" w:eastAsia="Malgun Gothic" w:hAnsi="Malgun Gothic"/>
          <w:sz w:val="55"/>
          <w:szCs w:val="55"/>
        </w:rPr>
        <w:sectPr>
          <w:type w:val="continuous"/>
          <w:pgSz w:h="20160" w:w="12240" w:orient="portrait"/>
          <w:pgMar w:bottom="280" w:top="280" w:left="1400" w:right="280" w:header="360" w:footer="360"/>
          <w:cols w:equalWidth="0" w:num="2">
            <w:col w:space="122" w:w="5219"/>
            <w:col w:space="0" w:w="5219"/>
          </w:cols>
        </w:sectPr>
      </w:pPr>
      <w:r w:rsidDel="00000000" w:rsidR="00000000" w:rsidRPr="00000000">
        <w:br w:type="column"/>
      </w:r>
      <w:r w:rsidDel="00000000" w:rsidR="00000000" w:rsidRPr="00000000">
        <w:rPr>
          <w:rFonts w:ascii="Arial" w:cs="Arial" w:eastAsia="Arial" w:hAnsi="Arial"/>
          <w:color w:val="252525"/>
          <w:sz w:val="55"/>
          <w:szCs w:val="55"/>
          <w:vertAlign w:val="baseline"/>
          <w:rtl w:val="0"/>
        </w:rPr>
        <w:t xml:space="preserve">"'"</w:t>
      </w:r>
      <w:r w:rsidDel="00000000" w:rsidR="00000000" w:rsidRPr="00000000">
        <w:rPr>
          <w:rFonts w:ascii="Malgun Gothic" w:cs="Malgun Gothic" w:eastAsia="Malgun Gothic" w:hAnsi="Malgun Gothic"/>
          <w:color w:val="252525"/>
          <w:sz w:val="55"/>
          <w:szCs w:val="55"/>
          <w:vertAlign w:val="baseline"/>
          <w:rtl w:val="0"/>
        </w:rPr>
        <w:t xml:space="preserve">�</w:t>
      </w:r>
      <w:r w:rsidDel="00000000" w:rsidR="00000000" w:rsidRPr="00000000">
        <w:rPr>
          <w:rtl w:val="0"/>
        </w:rPr>
      </w:r>
    </w:p>
    <w:p w:rsidR="00000000" w:rsidDel="00000000" w:rsidP="00000000" w:rsidRDefault="00000000" w:rsidRPr="00000000" w14:paraId="00000FFF">
      <w:pPr>
        <w:spacing w:before="78" w:line="520" w:lineRule="auto"/>
        <w:ind w:right="103"/>
        <w:jc w:val="right"/>
        <w:rPr>
          <w:rFonts w:ascii="Courier New" w:cs="Courier New" w:eastAsia="Courier New" w:hAnsi="Courier New"/>
          <w:sz w:val="48"/>
          <w:szCs w:val="48"/>
        </w:rPr>
      </w:pPr>
      <w:r w:rsidDel="00000000" w:rsidR="00000000" w:rsidRPr="00000000">
        <w:rPr>
          <w:rFonts w:ascii="Courier New" w:cs="Courier New" w:eastAsia="Courier New" w:hAnsi="Courier New"/>
          <w:color w:val="5b5b5b"/>
          <w:sz w:val="48"/>
          <w:szCs w:val="48"/>
          <w:vertAlign w:val="baseline"/>
          <w:rtl w:val="0"/>
        </w:rPr>
        <w:t xml:space="preserve">22</w:t>
      </w:r>
      <w:r w:rsidDel="00000000" w:rsidR="00000000" w:rsidRPr="00000000">
        <w:rPr>
          <w:rtl w:val="0"/>
        </w:rPr>
      </w:r>
    </w:p>
    <w:p w:rsidR="00000000" w:rsidDel="00000000" w:rsidP="00000000" w:rsidRDefault="00000000" w:rsidRPr="00000000" w14:paraId="00001000">
      <w:pPr>
        <w:spacing w:line="200" w:lineRule="auto"/>
        <w:jc w:val="left"/>
        <w:rPr>
          <w:sz w:val="20"/>
          <w:szCs w:val="20"/>
        </w:rPr>
      </w:pPr>
      <w:r w:rsidDel="00000000" w:rsidR="00000000" w:rsidRPr="00000000">
        <w:rPr>
          <w:rtl w:val="0"/>
        </w:rPr>
      </w:r>
    </w:p>
    <w:p w:rsidR="00000000" w:rsidDel="00000000" w:rsidP="00000000" w:rsidRDefault="00000000" w:rsidRPr="00000000" w14:paraId="00001001">
      <w:pPr>
        <w:spacing w:line="200" w:lineRule="auto"/>
        <w:jc w:val="left"/>
        <w:rPr>
          <w:sz w:val="20"/>
          <w:szCs w:val="20"/>
        </w:rPr>
      </w:pPr>
      <w:r w:rsidDel="00000000" w:rsidR="00000000" w:rsidRPr="00000000">
        <w:rPr>
          <w:rtl w:val="0"/>
        </w:rPr>
      </w:r>
    </w:p>
    <w:p w:rsidR="00000000" w:rsidDel="00000000" w:rsidP="00000000" w:rsidRDefault="00000000" w:rsidRPr="00000000" w14:paraId="00001002">
      <w:pPr>
        <w:spacing w:line="200" w:lineRule="auto"/>
        <w:jc w:val="left"/>
        <w:rPr>
          <w:sz w:val="20"/>
          <w:szCs w:val="20"/>
        </w:rPr>
      </w:pPr>
      <w:r w:rsidDel="00000000" w:rsidR="00000000" w:rsidRPr="00000000">
        <w:rPr>
          <w:rtl w:val="0"/>
        </w:rPr>
      </w:r>
    </w:p>
    <w:p w:rsidR="00000000" w:rsidDel="00000000" w:rsidP="00000000" w:rsidRDefault="00000000" w:rsidRPr="00000000" w14:paraId="00001003">
      <w:pPr>
        <w:spacing w:line="200" w:lineRule="auto"/>
        <w:jc w:val="left"/>
        <w:rPr>
          <w:sz w:val="20"/>
          <w:szCs w:val="20"/>
        </w:rPr>
      </w:pPr>
      <w:r w:rsidDel="00000000" w:rsidR="00000000" w:rsidRPr="00000000">
        <w:rPr>
          <w:rtl w:val="0"/>
        </w:rPr>
      </w:r>
    </w:p>
    <w:p w:rsidR="00000000" w:rsidDel="00000000" w:rsidP="00000000" w:rsidRDefault="00000000" w:rsidRPr="00000000" w14:paraId="00001004">
      <w:pPr>
        <w:spacing w:line="200" w:lineRule="auto"/>
        <w:jc w:val="left"/>
        <w:rPr>
          <w:sz w:val="20"/>
          <w:szCs w:val="20"/>
        </w:rPr>
      </w:pPr>
      <w:r w:rsidDel="00000000" w:rsidR="00000000" w:rsidRPr="00000000">
        <w:rPr>
          <w:rtl w:val="0"/>
        </w:rPr>
      </w:r>
    </w:p>
    <w:p w:rsidR="00000000" w:rsidDel="00000000" w:rsidP="00000000" w:rsidRDefault="00000000" w:rsidRPr="00000000" w14:paraId="00001005">
      <w:pPr>
        <w:spacing w:line="200" w:lineRule="auto"/>
        <w:jc w:val="left"/>
        <w:rPr>
          <w:sz w:val="20"/>
          <w:szCs w:val="20"/>
        </w:rPr>
      </w:pPr>
      <w:r w:rsidDel="00000000" w:rsidR="00000000" w:rsidRPr="00000000">
        <w:rPr>
          <w:rtl w:val="0"/>
        </w:rPr>
      </w:r>
    </w:p>
    <w:p w:rsidR="00000000" w:rsidDel="00000000" w:rsidP="00000000" w:rsidRDefault="00000000" w:rsidRPr="00000000" w14:paraId="00001006">
      <w:pPr>
        <w:spacing w:line="200" w:lineRule="auto"/>
        <w:jc w:val="left"/>
        <w:rPr>
          <w:sz w:val="20"/>
          <w:szCs w:val="20"/>
        </w:rPr>
      </w:pPr>
      <w:r w:rsidDel="00000000" w:rsidR="00000000" w:rsidRPr="00000000">
        <w:rPr>
          <w:rtl w:val="0"/>
        </w:rPr>
      </w:r>
    </w:p>
    <w:p w:rsidR="00000000" w:rsidDel="00000000" w:rsidP="00000000" w:rsidRDefault="00000000" w:rsidRPr="00000000" w14:paraId="00001007">
      <w:pPr>
        <w:spacing w:line="200" w:lineRule="auto"/>
        <w:jc w:val="left"/>
        <w:rPr>
          <w:sz w:val="20"/>
          <w:szCs w:val="20"/>
        </w:rPr>
      </w:pPr>
      <w:r w:rsidDel="00000000" w:rsidR="00000000" w:rsidRPr="00000000">
        <w:rPr>
          <w:rtl w:val="0"/>
        </w:rPr>
      </w:r>
    </w:p>
    <w:p w:rsidR="00000000" w:rsidDel="00000000" w:rsidP="00000000" w:rsidRDefault="00000000" w:rsidRPr="00000000" w14:paraId="00001008">
      <w:pPr>
        <w:spacing w:line="200" w:lineRule="auto"/>
        <w:jc w:val="left"/>
        <w:rPr>
          <w:sz w:val="20"/>
          <w:szCs w:val="20"/>
        </w:rPr>
      </w:pPr>
      <w:r w:rsidDel="00000000" w:rsidR="00000000" w:rsidRPr="00000000">
        <w:rPr>
          <w:rtl w:val="0"/>
        </w:rPr>
      </w:r>
    </w:p>
    <w:p w:rsidR="00000000" w:rsidDel="00000000" w:rsidP="00000000" w:rsidRDefault="00000000" w:rsidRPr="00000000" w14:paraId="00001009">
      <w:pPr>
        <w:spacing w:line="200" w:lineRule="auto"/>
        <w:jc w:val="left"/>
        <w:rPr>
          <w:sz w:val="20"/>
          <w:szCs w:val="20"/>
        </w:rPr>
      </w:pPr>
      <w:r w:rsidDel="00000000" w:rsidR="00000000" w:rsidRPr="00000000">
        <w:rPr>
          <w:rtl w:val="0"/>
        </w:rPr>
      </w:r>
    </w:p>
    <w:p w:rsidR="00000000" w:rsidDel="00000000" w:rsidP="00000000" w:rsidRDefault="00000000" w:rsidRPr="00000000" w14:paraId="0000100A">
      <w:pPr>
        <w:spacing w:line="200" w:lineRule="auto"/>
        <w:jc w:val="left"/>
        <w:rPr>
          <w:sz w:val="20"/>
          <w:szCs w:val="20"/>
        </w:rPr>
      </w:pPr>
      <w:r w:rsidDel="00000000" w:rsidR="00000000" w:rsidRPr="00000000">
        <w:rPr>
          <w:rtl w:val="0"/>
        </w:rPr>
      </w:r>
    </w:p>
    <w:p w:rsidR="00000000" w:rsidDel="00000000" w:rsidP="00000000" w:rsidRDefault="00000000" w:rsidRPr="00000000" w14:paraId="0000100B">
      <w:pPr>
        <w:spacing w:line="200" w:lineRule="auto"/>
        <w:jc w:val="left"/>
        <w:rPr>
          <w:sz w:val="20"/>
          <w:szCs w:val="20"/>
        </w:rPr>
      </w:pPr>
      <w:r w:rsidDel="00000000" w:rsidR="00000000" w:rsidRPr="00000000">
        <w:rPr>
          <w:rtl w:val="0"/>
        </w:rPr>
      </w:r>
    </w:p>
    <w:p w:rsidR="00000000" w:rsidDel="00000000" w:rsidP="00000000" w:rsidRDefault="00000000" w:rsidRPr="00000000" w14:paraId="0000100C">
      <w:pPr>
        <w:spacing w:line="200" w:lineRule="auto"/>
        <w:jc w:val="left"/>
        <w:rPr>
          <w:sz w:val="20"/>
          <w:szCs w:val="20"/>
        </w:rPr>
      </w:pPr>
      <w:r w:rsidDel="00000000" w:rsidR="00000000" w:rsidRPr="00000000">
        <w:rPr>
          <w:rtl w:val="0"/>
        </w:rPr>
      </w:r>
    </w:p>
    <w:p w:rsidR="00000000" w:rsidDel="00000000" w:rsidP="00000000" w:rsidRDefault="00000000" w:rsidRPr="00000000" w14:paraId="0000100D">
      <w:pPr>
        <w:spacing w:line="200" w:lineRule="auto"/>
        <w:jc w:val="left"/>
        <w:rPr>
          <w:sz w:val="20"/>
          <w:szCs w:val="20"/>
        </w:rPr>
      </w:pPr>
      <w:r w:rsidDel="00000000" w:rsidR="00000000" w:rsidRPr="00000000">
        <w:rPr>
          <w:rtl w:val="0"/>
        </w:rPr>
      </w:r>
    </w:p>
    <w:p w:rsidR="00000000" w:rsidDel="00000000" w:rsidP="00000000" w:rsidRDefault="00000000" w:rsidRPr="00000000" w14:paraId="0000100E">
      <w:pPr>
        <w:spacing w:line="200" w:lineRule="auto"/>
        <w:jc w:val="left"/>
        <w:rPr>
          <w:sz w:val="20"/>
          <w:szCs w:val="20"/>
        </w:rPr>
      </w:pPr>
      <w:r w:rsidDel="00000000" w:rsidR="00000000" w:rsidRPr="00000000">
        <w:rPr>
          <w:rtl w:val="0"/>
        </w:rPr>
      </w:r>
    </w:p>
    <w:p w:rsidR="00000000" w:rsidDel="00000000" w:rsidP="00000000" w:rsidRDefault="00000000" w:rsidRPr="00000000" w14:paraId="0000100F">
      <w:pPr>
        <w:spacing w:line="200" w:lineRule="auto"/>
        <w:jc w:val="left"/>
        <w:rPr>
          <w:sz w:val="20"/>
          <w:szCs w:val="20"/>
        </w:rPr>
      </w:pPr>
      <w:r w:rsidDel="00000000" w:rsidR="00000000" w:rsidRPr="00000000">
        <w:rPr>
          <w:rtl w:val="0"/>
        </w:rPr>
      </w:r>
    </w:p>
    <w:p w:rsidR="00000000" w:rsidDel="00000000" w:rsidP="00000000" w:rsidRDefault="00000000" w:rsidRPr="00000000" w14:paraId="00001010">
      <w:pPr>
        <w:spacing w:line="200" w:lineRule="auto"/>
        <w:jc w:val="left"/>
        <w:rPr>
          <w:sz w:val="20"/>
          <w:szCs w:val="20"/>
        </w:rPr>
      </w:pPr>
      <w:r w:rsidDel="00000000" w:rsidR="00000000" w:rsidRPr="00000000">
        <w:rPr>
          <w:rtl w:val="0"/>
        </w:rPr>
      </w:r>
    </w:p>
    <w:p w:rsidR="00000000" w:rsidDel="00000000" w:rsidP="00000000" w:rsidRDefault="00000000" w:rsidRPr="00000000" w14:paraId="00001011">
      <w:pPr>
        <w:spacing w:line="200" w:lineRule="auto"/>
        <w:jc w:val="left"/>
        <w:rPr>
          <w:sz w:val="20"/>
          <w:szCs w:val="20"/>
        </w:rPr>
      </w:pPr>
      <w:r w:rsidDel="00000000" w:rsidR="00000000" w:rsidRPr="00000000">
        <w:rPr>
          <w:rtl w:val="0"/>
        </w:rPr>
      </w:r>
    </w:p>
    <w:p w:rsidR="00000000" w:rsidDel="00000000" w:rsidP="00000000" w:rsidRDefault="00000000" w:rsidRPr="00000000" w14:paraId="00001012">
      <w:pPr>
        <w:spacing w:before="7" w:line="260" w:lineRule="auto"/>
        <w:jc w:val="left"/>
        <w:rPr>
          <w:sz w:val="26"/>
          <w:szCs w:val="26"/>
        </w:rPr>
      </w:pPr>
      <w:r w:rsidDel="00000000" w:rsidR="00000000" w:rsidRPr="00000000">
        <w:rPr>
          <w:rtl w:val="0"/>
        </w:rPr>
      </w:r>
    </w:p>
    <w:p w:rsidR="00000000" w:rsidDel="00000000" w:rsidP="00000000" w:rsidRDefault="00000000" w:rsidRPr="00000000" w14:paraId="00001013">
      <w:pPr>
        <w:ind w:left="1264"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014">
      <w:pPr>
        <w:spacing w:line="140" w:lineRule="auto"/>
        <w:ind w:left="938" w:right="6787" w:firstLine="0"/>
        <w:jc w:val="center"/>
        <w:rPr>
          <w:rFonts w:ascii="Arial" w:cs="Arial" w:eastAsia="Arial" w:hAnsi="Arial"/>
          <w:sz w:val="14"/>
          <w:szCs w:val="14"/>
        </w:rPr>
      </w:pPr>
      <w:r w:rsidDel="00000000" w:rsidR="00000000" w:rsidRPr="00000000">
        <w:rPr>
          <w:rFonts w:ascii="Arial" w:cs="Arial" w:eastAsia="Arial" w:hAnsi="Arial"/>
          <w:i w:val="1"/>
          <w:color w:val="a7a7a7"/>
          <w:sz w:val="13"/>
          <w:szCs w:val="13"/>
          <w:rtl w:val="0"/>
        </w:rPr>
        <w:t xml:space="preserve">' </w:t>
      </w:r>
      <w:r w:rsidDel="00000000" w:rsidR="00000000" w:rsidRPr="00000000">
        <w:rPr>
          <w:rFonts w:ascii="Arial" w:cs="Arial" w:eastAsia="Arial" w:hAnsi="Arial"/>
          <w:i w:val="1"/>
          <w:color w:val="5b5b5b"/>
          <w:sz w:val="13"/>
          <w:szCs w:val="13"/>
          <w:rtl w:val="0"/>
        </w:rPr>
        <w:t xml:space="preserve">;-</w:t>
      </w:r>
      <w:r w:rsidDel="00000000" w:rsidR="00000000" w:rsidRPr="00000000">
        <w:rPr>
          <w:rFonts w:ascii="Arial" w:cs="Arial" w:eastAsia="Arial" w:hAnsi="Arial"/>
          <w:i w:val="1"/>
          <w:color w:val="404040"/>
          <w:sz w:val="13"/>
          <w:szCs w:val="13"/>
          <w:rtl w:val="0"/>
        </w:rPr>
        <w:t xml:space="preserve">,,.,</w:t>
      </w:r>
      <w:r w:rsidDel="00000000" w:rsidR="00000000" w:rsidRPr="00000000">
        <w:rPr>
          <w:rFonts w:ascii="Arial" w:cs="Arial" w:eastAsia="Arial" w:hAnsi="Arial"/>
          <w:i w:val="1"/>
          <w:color w:val="5b5b5b"/>
          <w:sz w:val="13"/>
          <w:szCs w:val="13"/>
          <w:rtl w:val="0"/>
        </w:rPr>
        <w:t xml:space="preserve">•</w:t>
      </w:r>
      <w:r w:rsidDel="00000000" w:rsidR="00000000" w:rsidRPr="00000000">
        <w:rPr>
          <w:rFonts w:ascii="Arial" w:cs="Arial" w:eastAsia="Arial" w:hAnsi="Arial"/>
          <w:i w:val="1"/>
          <w:color w:val="404040"/>
          <w:sz w:val="13"/>
          <w:szCs w:val="13"/>
          <w:rtl w:val="0"/>
        </w:rPr>
        <w:t xml:space="preserve">• ,,</w:t>
      </w:r>
      <w:r w:rsidDel="00000000" w:rsidR="00000000" w:rsidRPr="00000000">
        <w:rPr>
          <w:rFonts w:ascii="Arial" w:cs="Arial" w:eastAsia="Arial" w:hAnsi="Arial"/>
          <w:i w:val="1"/>
          <w:color w:val="5b5b5b"/>
          <w:sz w:val="13"/>
          <w:szCs w:val="13"/>
          <w:rtl w:val="0"/>
        </w:rPr>
        <w:t xml:space="preserve">,.</w:t>
      </w:r>
      <w:r w:rsidDel="00000000" w:rsidR="00000000" w:rsidRPr="00000000">
        <w:rPr>
          <w:rFonts w:ascii="Arial" w:cs="Arial" w:eastAsia="Arial" w:hAnsi="Arial"/>
          <w:i w:val="1"/>
          <w:color w:val="404040"/>
          <w:sz w:val="13"/>
          <w:szCs w:val="13"/>
          <w:rtl w:val="0"/>
        </w:rPr>
        <w:t xml:space="preserve">,/.</w:t>
      </w:r>
      <w:r w:rsidDel="00000000" w:rsidR="00000000" w:rsidRPr="00000000">
        <w:rPr>
          <w:rFonts w:ascii="Arial" w:cs="Arial" w:eastAsia="Arial" w:hAnsi="Arial"/>
          <w:i w:val="1"/>
          <w:color w:val="2a2a2a"/>
          <w:sz w:val="13"/>
          <w:szCs w:val="13"/>
          <w:rtl w:val="0"/>
        </w:rPr>
        <w:t xml:space="preserve">, , </w:t>
      </w:r>
      <w:r w:rsidDel="00000000" w:rsidR="00000000" w:rsidRPr="00000000">
        <w:rPr>
          <w:rFonts w:ascii="Arial" w:cs="Arial" w:eastAsia="Arial" w:hAnsi="Arial"/>
          <w:i w:val="1"/>
          <w:color w:val="5b5b5b"/>
          <w:sz w:val="13"/>
          <w:szCs w:val="13"/>
          <w:rtl w:val="0"/>
        </w:rPr>
        <w:t xml:space="preserve">. </w:t>
      </w:r>
      <w:r w:rsidDel="00000000" w:rsidR="00000000" w:rsidRPr="00000000">
        <w:rPr>
          <w:rFonts w:ascii="Arial" w:cs="Arial" w:eastAsia="Arial" w:hAnsi="Arial"/>
          <w:i w:val="1"/>
          <w:color w:val="696969"/>
          <w:sz w:val="13"/>
          <w:szCs w:val="13"/>
          <w:rtl w:val="0"/>
        </w:rPr>
        <w:t xml:space="preserve">J</w:t>
      </w:r>
      <w:r w:rsidDel="00000000" w:rsidR="00000000" w:rsidRPr="00000000">
        <w:rPr>
          <w:rFonts w:ascii="Arial" w:cs="Arial" w:eastAsia="Arial" w:hAnsi="Arial"/>
          <w:i w:val="1"/>
          <w:color w:val="5b5b5b"/>
          <w:sz w:val="13"/>
          <w:szCs w:val="13"/>
          <w:rtl w:val="0"/>
        </w:rPr>
        <w:t xml:space="preserve">J. ... </w:t>
      </w:r>
      <w:r w:rsidDel="00000000" w:rsidR="00000000" w:rsidRPr="00000000">
        <w:rPr>
          <w:rFonts w:ascii="Times New Roman" w:cs="Times New Roman" w:eastAsia="Times New Roman" w:hAnsi="Times New Roman"/>
          <w:i w:val="1"/>
          <w:color w:val="2a2a2a"/>
          <w:sz w:val="10"/>
          <w:szCs w:val="10"/>
          <w:rtl w:val="0"/>
        </w:rPr>
        <w:t xml:space="preserve">,</w:t>
      </w:r>
      <w:r w:rsidDel="00000000" w:rsidR="00000000" w:rsidRPr="00000000">
        <w:rPr>
          <w:rFonts w:ascii="Times New Roman" w:cs="Times New Roman" w:eastAsia="Times New Roman" w:hAnsi="Times New Roman"/>
          <w:i w:val="1"/>
          <w:color w:val="404040"/>
          <w:sz w:val="10"/>
          <w:szCs w:val="10"/>
          <w:rtl w:val="0"/>
        </w:rPr>
        <w:t xml:space="preserve">1,</w:t>
      </w:r>
      <w:r w:rsidDel="00000000" w:rsidR="00000000" w:rsidRPr="00000000">
        <w:rPr>
          <w:rFonts w:ascii="Times New Roman" w:cs="Times New Roman" w:eastAsia="Times New Roman" w:hAnsi="Times New Roman"/>
          <w:i w:val="1"/>
          <w:color w:val="2a2a2a"/>
          <w:sz w:val="10"/>
          <w:szCs w:val="10"/>
          <w:rtl w:val="0"/>
        </w:rPr>
        <w:t xml:space="preserve">/</w:t>
      </w:r>
      <w:r w:rsidDel="00000000" w:rsidR="00000000" w:rsidRPr="00000000">
        <w:rPr>
          <w:rFonts w:ascii="Times New Roman" w:cs="Times New Roman" w:eastAsia="Times New Roman" w:hAnsi="Times New Roman"/>
          <w:i w:val="1"/>
          <w:color w:val="5b5b5b"/>
          <w:sz w:val="10"/>
          <w:szCs w:val="10"/>
          <w:rtl w:val="0"/>
        </w:rPr>
        <w:t xml:space="preserve">.  </w:t>
      </w:r>
      <w:r w:rsidDel="00000000" w:rsidR="00000000" w:rsidRPr="00000000">
        <w:rPr>
          <w:rFonts w:ascii="Arial" w:cs="Arial" w:eastAsia="Arial" w:hAnsi="Arial"/>
          <w:i w:val="1"/>
          <w:color w:val="5b5b5b"/>
          <w:sz w:val="14"/>
          <w:szCs w:val="14"/>
          <w:rtl w:val="0"/>
        </w:rPr>
        <w:t xml:space="preserve">//f</w:t>
      </w:r>
      <w:r w:rsidDel="00000000" w:rsidR="00000000" w:rsidRPr="00000000">
        <w:rPr>
          <w:rFonts w:ascii="Arial" w:cs="Arial" w:eastAsia="Arial" w:hAnsi="Arial"/>
          <w:i w:val="1"/>
          <w:color w:val="404040"/>
          <w:sz w:val="14"/>
          <w:szCs w:val="14"/>
          <w:rtl w:val="0"/>
        </w:rPr>
        <w:t xml:space="preserve">/.,,.</w:t>
      </w:r>
      <w:r w:rsidDel="00000000" w:rsidR="00000000" w:rsidRPr="00000000">
        <w:rPr>
          <w:rFonts w:ascii="Arial" w:cs="Arial" w:eastAsia="Arial" w:hAnsi="Arial"/>
          <w:i w:val="1"/>
          <w:color w:val="2a2a2a"/>
          <w:sz w:val="14"/>
          <w:szCs w:val="14"/>
          <w:rtl w:val="0"/>
        </w:rPr>
        <w:t xml:space="preserve">1</w:t>
      </w:r>
      <w:r w:rsidDel="00000000" w:rsidR="00000000" w:rsidRPr="00000000">
        <w:rPr>
          <w:rFonts w:ascii="Arial" w:cs="Arial" w:eastAsia="Arial" w:hAnsi="Arial"/>
          <w:i w:val="1"/>
          <w:color w:val="5b5b5b"/>
          <w:sz w:val="14"/>
          <w:szCs w:val="14"/>
          <w:rtl w:val="0"/>
        </w:rPr>
        <w:t xml:space="preserve">¡,</w:t>
      </w:r>
      <w:r w:rsidDel="00000000" w:rsidR="00000000" w:rsidRPr="00000000">
        <w:rPr>
          <w:rFonts w:ascii="Arial" w:cs="Arial" w:eastAsia="Arial" w:hAnsi="Arial"/>
          <w:i w:val="1"/>
          <w:color w:val="7b7b7b"/>
          <w:sz w:val="14"/>
          <w:szCs w:val="14"/>
          <w:rtl w:val="0"/>
        </w:rPr>
        <w:t xml:space="preserve">,. </w:t>
      </w:r>
      <w:r w:rsidDel="00000000" w:rsidR="00000000" w:rsidRPr="00000000">
        <w:rPr>
          <w:rFonts w:ascii="Arial" w:cs="Arial" w:eastAsia="Arial" w:hAnsi="Arial"/>
          <w:i w:val="1"/>
          <w:color w:val="404040"/>
          <w:sz w:val="14"/>
          <w:szCs w:val="14"/>
          <w:rtl w:val="0"/>
        </w:rPr>
        <w:t xml:space="preserve">(./,.,</w:t>
      </w:r>
      <w:r w:rsidDel="00000000" w:rsidR="00000000" w:rsidRPr="00000000">
        <w:rPr>
          <w:rtl w:val="0"/>
        </w:rPr>
      </w:r>
    </w:p>
    <w:p w:rsidR="00000000" w:rsidDel="00000000" w:rsidP="00000000" w:rsidRDefault="00000000" w:rsidRPr="00000000" w14:paraId="00001015">
      <w:pPr>
        <w:spacing w:before="86" w:line="140" w:lineRule="auto"/>
        <w:ind w:left="1371" w:right="7206" w:firstLine="0"/>
        <w:jc w:val="center"/>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i w:val="1"/>
          <w:color w:val="7b7b7b"/>
          <w:sz w:val="13"/>
          <w:szCs w:val="13"/>
          <w:rtl w:val="0"/>
        </w:rPr>
        <w:t xml:space="preserve">t</w:t>
      </w:r>
      <w:r w:rsidDel="00000000" w:rsidR="00000000" w:rsidRPr="00000000">
        <w:rPr>
          <w:rFonts w:ascii="Times New Roman" w:cs="Times New Roman" w:eastAsia="Times New Roman" w:hAnsi="Times New Roman"/>
          <w:i w:val="1"/>
          <w:color w:val="5b5b5b"/>
          <w:sz w:val="13"/>
          <w:szCs w:val="13"/>
          <w:rtl w:val="0"/>
        </w:rPr>
        <w:t xml:space="preserve">1</w:t>
      </w:r>
      <w:r w:rsidDel="00000000" w:rsidR="00000000" w:rsidRPr="00000000">
        <w:rPr>
          <w:rFonts w:ascii="Times New Roman" w:cs="Times New Roman" w:eastAsia="Times New Roman" w:hAnsi="Times New Roman"/>
          <w:i w:val="1"/>
          <w:color w:val="404040"/>
          <w:sz w:val="13"/>
          <w:szCs w:val="13"/>
          <w:rtl w:val="0"/>
        </w:rPr>
        <w:t xml:space="preserve">,</w:t>
      </w:r>
      <w:r w:rsidDel="00000000" w:rsidR="00000000" w:rsidRPr="00000000">
        <w:rPr>
          <w:rFonts w:ascii="Times New Roman" w:cs="Times New Roman" w:eastAsia="Times New Roman" w:hAnsi="Times New Roman"/>
          <w:i w:val="1"/>
          <w:color w:val="5b5b5b"/>
          <w:sz w:val="13"/>
          <w:szCs w:val="13"/>
          <w:rtl w:val="0"/>
        </w:rPr>
        <w:t xml:space="preserve">'</w:t>
      </w:r>
      <w:r w:rsidDel="00000000" w:rsidR="00000000" w:rsidRPr="00000000">
        <w:rPr>
          <w:rFonts w:ascii="Times New Roman" w:cs="Times New Roman" w:eastAsia="Times New Roman" w:hAnsi="Times New Roman"/>
          <w:i w:val="1"/>
          <w:color w:val="404040"/>
          <w:sz w:val="13"/>
          <w:szCs w:val="13"/>
          <w:rtl w:val="0"/>
        </w:rPr>
        <w:t xml:space="preserve">1</w:t>
      </w:r>
      <w:r w:rsidDel="00000000" w:rsidR="00000000" w:rsidRPr="00000000">
        <w:rPr>
          <w:rFonts w:ascii="Times New Roman" w:cs="Times New Roman" w:eastAsia="Times New Roman" w:hAnsi="Times New Roman"/>
          <w:i w:val="1"/>
          <w:color w:val="5b5b5b"/>
          <w:sz w:val="13"/>
          <w:szCs w:val="13"/>
          <w:rtl w:val="0"/>
        </w:rPr>
        <w:t xml:space="preserve">,¡1.1;</w:t>
      </w:r>
      <w:r w:rsidDel="00000000" w:rsidR="00000000" w:rsidRPr="00000000">
        <w:rPr>
          <w:rFonts w:ascii="Times New Roman" w:cs="Times New Roman" w:eastAsia="Times New Roman" w:hAnsi="Times New Roman"/>
          <w:i w:val="1"/>
          <w:color w:val="2a2a2a"/>
          <w:sz w:val="13"/>
          <w:szCs w:val="13"/>
          <w:rtl w:val="0"/>
        </w:rPr>
        <w:t xml:space="preserve">•</w:t>
      </w:r>
      <w:r w:rsidDel="00000000" w:rsidR="00000000" w:rsidRPr="00000000">
        <w:rPr>
          <w:rFonts w:ascii="Times New Roman" w:cs="Times New Roman" w:eastAsia="Times New Roman" w:hAnsi="Times New Roman"/>
          <w:i w:val="1"/>
          <w:color w:val="5b5b5b"/>
          <w:sz w:val="13"/>
          <w:szCs w:val="13"/>
          <w:rtl w:val="0"/>
        </w:rPr>
        <w:t xml:space="preserve">•</w:t>
      </w:r>
      <w:r w:rsidDel="00000000" w:rsidR="00000000" w:rsidRPr="00000000">
        <w:rPr>
          <w:rFonts w:ascii="Times New Roman" w:cs="Times New Roman" w:eastAsia="Times New Roman" w:hAnsi="Times New Roman"/>
          <w:i w:val="1"/>
          <w:color w:val="404040"/>
          <w:sz w:val="13"/>
          <w:szCs w:val="13"/>
          <w:rtl w:val="0"/>
        </w:rPr>
        <w:t xml:space="preserve">•  </w:t>
      </w:r>
      <w:r w:rsidDel="00000000" w:rsidR="00000000" w:rsidRPr="00000000">
        <w:rPr>
          <w:rFonts w:ascii="Times New Roman" w:cs="Times New Roman" w:eastAsia="Times New Roman" w:hAnsi="Times New Roman"/>
          <w:i w:val="1"/>
          <w:color w:val="696969"/>
          <w:sz w:val="13"/>
          <w:szCs w:val="13"/>
          <w:rtl w:val="0"/>
        </w:rPr>
        <w:t xml:space="preserve">'</w:t>
      </w:r>
      <w:r w:rsidDel="00000000" w:rsidR="00000000" w:rsidRPr="00000000">
        <w:rPr>
          <w:rFonts w:ascii="Times New Roman" w:cs="Times New Roman" w:eastAsia="Times New Roman" w:hAnsi="Times New Roman"/>
          <w:i w:val="1"/>
          <w:color w:val="5b5b5b"/>
          <w:sz w:val="13"/>
          <w:szCs w:val="13"/>
          <w:rtl w:val="0"/>
        </w:rPr>
        <w:t xml:space="preserve">lJ</w:t>
      </w:r>
      <w:r w:rsidDel="00000000" w:rsidR="00000000" w:rsidRPr="00000000">
        <w:rPr>
          <w:rFonts w:ascii="Times New Roman" w:cs="Times New Roman" w:eastAsia="Times New Roman" w:hAnsi="Times New Roman"/>
          <w:i w:val="1"/>
          <w:color w:val="404040"/>
          <w:sz w:val="13"/>
          <w:szCs w:val="13"/>
          <w:rtl w:val="0"/>
        </w:rPr>
        <w:t xml:space="preserve">,1</w:t>
      </w:r>
      <w:r w:rsidDel="00000000" w:rsidR="00000000" w:rsidRPr="00000000">
        <w:rPr>
          <w:rFonts w:ascii="Times New Roman" w:cs="Times New Roman" w:eastAsia="Times New Roman" w:hAnsi="Times New Roman"/>
          <w:i w:val="1"/>
          <w:color w:val="5b5b5b"/>
          <w:sz w:val="13"/>
          <w:szCs w:val="13"/>
          <w:rtl w:val="0"/>
        </w:rPr>
        <w:t xml:space="preserve">•</w:t>
      </w:r>
      <w:r w:rsidDel="00000000" w:rsidR="00000000" w:rsidRPr="00000000">
        <w:rPr>
          <w:rFonts w:ascii="Times New Roman" w:cs="Times New Roman" w:eastAsia="Times New Roman" w:hAnsi="Times New Roman"/>
          <w:i w:val="1"/>
          <w:color w:val="404040"/>
          <w:sz w:val="13"/>
          <w:szCs w:val="13"/>
          <w:rtl w:val="0"/>
        </w:rPr>
        <w:t xml:space="preserve">"'</w:t>
      </w:r>
      <w:r w:rsidDel="00000000" w:rsidR="00000000" w:rsidRPr="00000000">
        <w:rPr>
          <w:rFonts w:ascii="Times New Roman" w:cs="Times New Roman" w:eastAsia="Times New Roman" w:hAnsi="Times New Roman"/>
          <w:i w:val="1"/>
          <w:color w:val="5b5b5b"/>
          <w:sz w:val="13"/>
          <w:szCs w:val="13"/>
          <w:rtl w:val="0"/>
        </w:rPr>
        <w:t xml:space="preserve">'"'</w:t>
      </w:r>
      <w:r w:rsidDel="00000000" w:rsidR="00000000" w:rsidRPr="00000000">
        <w:rPr>
          <w:rFonts w:ascii="Times New Roman" w:cs="Times New Roman" w:eastAsia="Times New Roman" w:hAnsi="Times New Roman"/>
          <w:i w:val="1"/>
          <w:color w:val="404040"/>
          <w:sz w:val="13"/>
          <w:szCs w:val="13"/>
          <w:rtl w:val="0"/>
        </w:rPr>
        <w:t xml:space="preserve">'</w:t>
      </w:r>
      <w:r w:rsidDel="00000000" w:rsidR="00000000" w:rsidRPr="00000000">
        <w:rPr>
          <w:rtl w:val="0"/>
        </w:rPr>
      </w:r>
    </w:p>
    <w:p w:rsidR="00000000" w:rsidDel="00000000" w:rsidP="00000000" w:rsidRDefault="00000000" w:rsidRPr="00000000" w14:paraId="00001016">
      <w:pPr>
        <w:spacing w:before="1" w:line="160" w:lineRule="auto"/>
        <w:jc w:val="left"/>
        <w:rPr>
          <w:sz w:val="17"/>
          <w:szCs w:val="17"/>
        </w:rPr>
      </w:pPr>
      <w:r w:rsidDel="00000000" w:rsidR="00000000" w:rsidRPr="00000000">
        <w:rPr>
          <w:rtl w:val="0"/>
        </w:rPr>
      </w:r>
    </w:p>
    <w:p w:rsidR="00000000" w:rsidDel="00000000" w:rsidP="00000000" w:rsidRDefault="00000000" w:rsidRPr="00000000" w14:paraId="00001017">
      <w:pPr>
        <w:ind w:left="817"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color w:val="2a2a2a"/>
          <w:sz w:val="12"/>
          <w:szCs w:val="12"/>
          <w:rtl w:val="0"/>
        </w:rPr>
        <w:t xml:space="preserve">Ml!':IS</w:t>
      </w:r>
      <w:r w:rsidDel="00000000" w:rsidR="00000000" w:rsidRPr="00000000">
        <w:rPr>
          <w:rFonts w:ascii="Times New Roman" w:cs="Times New Roman" w:eastAsia="Times New Roman" w:hAnsi="Times New Roman"/>
          <w:color w:val="5b5b5b"/>
          <w:sz w:val="12"/>
          <w:szCs w:val="12"/>
          <w:rtl w:val="0"/>
        </w:rPr>
        <w:t xml:space="preserve">'</w:t>
      </w:r>
      <w:r w:rsidDel="00000000" w:rsidR="00000000" w:rsidRPr="00000000">
        <w:rPr>
          <w:rFonts w:ascii="Times New Roman" w:cs="Times New Roman" w:eastAsia="Times New Roman" w:hAnsi="Times New Roman"/>
          <w:color w:val="151515"/>
          <w:sz w:val="12"/>
          <w:szCs w:val="12"/>
          <w:rtl w:val="0"/>
        </w:rPr>
        <w:t xml:space="preserve">í</w:t>
      </w:r>
      <w:r w:rsidDel="00000000" w:rsidR="00000000" w:rsidRPr="00000000">
        <w:rPr>
          <w:rFonts w:ascii="Times New Roman" w:cs="Times New Roman" w:eastAsia="Times New Roman" w:hAnsi="Times New Roman"/>
          <w:color w:val="2a2a2a"/>
          <w:sz w:val="12"/>
          <w:szCs w:val="12"/>
          <w:rtl w:val="0"/>
        </w:rPr>
        <w:t xml:space="preserve">l!HIO  OE:TRAUAJO  Y </w:t>
      </w:r>
      <w:r w:rsidDel="00000000" w:rsidR="00000000" w:rsidRPr="00000000">
        <w:rPr>
          <w:rFonts w:ascii="Times New Roman" w:cs="Times New Roman" w:eastAsia="Times New Roman" w:hAnsi="Times New Roman"/>
          <w:color w:val="404040"/>
          <w:sz w:val="12"/>
          <w:szCs w:val="12"/>
          <w:rtl w:val="0"/>
        </w:rPr>
        <w:t xml:space="preserve">E</w:t>
      </w:r>
      <w:r w:rsidDel="00000000" w:rsidR="00000000" w:rsidRPr="00000000">
        <w:rPr>
          <w:rFonts w:ascii="Times New Roman" w:cs="Times New Roman" w:eastAsia="Times New Roman" w:hAnsi="Times New Roman"/>
          <w:color w:val="2a2a2a"/>
          <w:sz w:val="12"/>
          <w:szCs w:val="12"/>
          <w:rtl w:val="0"/>
        </w:rPr>
        <w:t xml:space="preserve">MPL</w:t>
      </w:r>
      <w:r w:rsidDel="00000000" w:rsidR="00000000" w:rsidRPr="00000000">
        <w:rPr>
          <w:rFonts w:ascii="Times New Roman" w:cs="Times New Roman" w:eastAsia="Times New Roman" w:hAnsi="Times New Roman"/>
          <w:color w:val="404040"/>
          <w:sz w:val="12"/>
          <w:szCs w:val="12"/>
          <w:rtl w:val="0"/>
        </w:rPr>
        <w:t xml:space="preserve">E</w:t>
      </w:r>
      <w:r w:rsidDel="00000000" w:rsidR="00000000" w:rsidRPr="00000000">
        <w:rPr>
          <w:rFonts w:ascii="Times New Roman" w:cs="Times New Roman" w:eastAsia="Times New Roman" w:hAnsi="Times New Roman"/>
          <w:color w:val="2a2a2a"/>
          <w:sz w:val="12"/>
          <w:szCs w:val="12"/>
          <w:rtl w:val="0"/>
        </w:rPr>
        <w:t xml:space="preserve">O</w:t>
      </w:r>
      <w:r w:rsidDel="00000000" w:rsidR="00000000" w:rsidRPr="00000000">
        <w:rPr>
          <w:rtl w:val="0"/>
        </w:rPr>
      </w:r>
    </w:p>
    <w:p w:rsidR="00000000" w:rsidDel="00000000" w:rsidP="00000000" w:rsidRDefault="00000000" w:rsidRPr="00000000" w14:paraId="00001018">
      <w:pPr>
        <w:ind w:left="1257"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51515"/>
          <w:sz w:val="18"/>
          <w:szCs w:val="18"/>
          <w:rtl w:val="0"/>
        </w:rPr>
        <w:t xml:space="preserve">p</w:t>
      </w:r>
      <w:r w:rsidDel="00000000" w:rsidR="00000000" w:rsidRPr="00000000">
        <w:rPr>
          <w:rFonts w:ascii="Times New Roman" w:cs="Times New Roman" w:eastAsia="Times New Roman" w:hAnsi="Times New Roman"/>
          <w:color w:val="2a2a2a"/>
          <w:sz w:val="18"/>
          <w:szCs w:val="18"/>
          <w:rtl w:val="0"/>
        </w:rPr>
        <w:t xml:space="preserve">re</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2a2a2a"/>
          <w:sz w:val="18"/>
          <w:szCs w:val="18"/>
          <w:rtl w:val="0"/>
        </w:rPr>
        <w:t xml:space="preserve">e</w:t>
      </w:r>
      <w:r w:rsidDel="00000000" w:rsidR="00000000" w:rsidRPr="00000000">
        <w:rPr>
          <w:rFonts w:ascii="Times New Roman" w:cs="Times New Roman" w:eastAsia="Times New Roman" w:hAnsi="Times New Roman"/>
          <w:color w:val="151515"/>
          <w:sz w:val="18"/>
          <w:szCs w:val="18"/>
          <w:rtl w:val="0"/>
        </w:rPr>
        <w:t xml:space="preserve">n</w:t>
      </w:r>
      <w:r w:rsidDel="00000000" w:rsidR="00000000" w:rsidRPr="00000000">
        <w:rPr>
          <w:rFonts w:ascii="Times New Roman" w:cs="Times New Roman" w:eastAsia="Times New Roman" w:hAnsi="Times New Roman"/>
          <w:color w:val="2a2a2a"/>
          <w:sz w:val="18"/>
          <w:szCs w:val="18"/>
          <w:rtl w:val="0"/>
        </w:rPr>
        <w:t xml:space="preserve">tada </w:t>
      </w:r>
      <w:r w:rsidDel="00000000" w:rsidR="00000000" w:rsidRPr="00000000">
        <w:rPr>
          <w:rFonts w:ascii="Times New Roman" w:cs="Times New Roman" w:eastAsia="Times New Roman" w:hAnsi="Times New Roman"/>
          <w:color w:val="151515"/>
          <w:sz w:val="18"/>
          <w:szCs w:val="18"/>
          <w:rtl w:val="0"/>
        </w:rPr>
        <w:t xml:space="preserve">p</w:t>
      </w:r>
      <w:r w:rsidDel="00000000" w:rsidR="00000000" w:rsidRPr="00000000">
        <w:rPr>
          <w:rFonts w:ascii="Times New Roman" w:cs="Times New Roman" w:eastAsia="Times New Roman" w:hAnsi="Times New Roman"/>
          <w:color w:val="404040"/>
          <w:sz w:val="18"/>
          <w:szCs w:val="18"/>
          <w:rtl w:val="0"/>
        </w:rPr>
        <w:t xml:space="preserve">o</w:t>
      </w:r>
      <w:r w:rsidDel="00000000" w:rsidR="00000000" w:rsidRPr="00000000">
        <w:rPr>
          <w:rFonts w:ascii="Times New Roman" w:cs="Times New Roman" w:eastAsia="Times New Roman" w:hAnsi="Times New Roman"/>
          <w:color w:val="151515"/>
          <w:sz w:val="18"/>
          <w:szCs w:val="18"/>
          <w:rtl w:val="0"/>
        </w:rPr>
        <w:t xml:space="preserve">r I</w:t>
      </w:r>
      <w:r w:rsidDel="00000000" w:rsidR="00000000" w:rsidRPr="00000000">
        <w:rPr>
          <w:rFonts w:ascii="Times New Roman" w:cs="Times New Roman" w:eastAsia="Times New Roman" w:hAnsi="Times New Roman"/>
          <w:color w:val="2a2a2a"/>
          <w:sz w:val="18"/>
          <w:szCs w:val="18"/>
          <w:rtl w:val="0"/>
        </w:rPr>
        <w:t xml:space="preserve">n Asoc</w:t>
      </w:r>
      <w:r w:rsidDel="00000000" w:rsidR="00000000" w:rsidRPr="00000000">
        <w:rPr>
          <w:rFonts w:ascii="Times New Roman" w:cs="Times New Roman" w:eastAsia="Times New Roman" w:hAnsi="Times New Roman"/>
          <w:color w:val="151515"/>
          <w:sz w:val="18"/>
          <w:szCs w:val="18"/>
          <w:rtl w:val="0"/>
        </w:rPr>
        <w:t xml:space="preserve">i</w:t>
      </w:r>
      <w:r w:rsidDel="00000000" w:rsidR="00000000" w:rsidRPr="00000000">
        <w:rPr>
          <w:rFonts w:ascii="Times New Roman" w:cs="Times New Roman" w:eastAsia="Times New Roman" w:hAnsi="Times New Roman"/>
          <w:color w:val="2a2a2a"/>
          <w:sz w:val="18"/>
          <w:szCs w:val="18"/>
          <w:rtl w:val="0"/>
        </w:rPr>
        <w:t xml:space="preserve">nc</w:t>
      </w:r>
      <w:r w:rsidDel="00000000" w:rsidR="00000000" w:rsidRPr="00000000">
        <w:rPr>
          <w:rFonts w:ascii="Times New Roman" w:cs="Times New Roman" w:eastAsia="Times New Roman" w:hAnsi="Times New Roman"/>
          <w:color w:val="151515"/>
          <w:sz w:val="18"/>
          <w:szCs w:val="18"/>
          <w:rtl w:val="0"/>
        </w:rPr>
        <w:t xml:space="preserve">i</w:t>
      </w:r>
      <w:r w:rsidDel="00000000" w:rsidR="00000000" w:rsidRPr="00000000">
        <w:rPr>
          <w:rFonts w:ascii="Times New Roman" w:cs="Times New Roman" w:eastAsia="Times New Roman" w:hAnsi="Times New Roman"/>
          <w:color w:val="2a2a2a"/>
          <w:sz w:val="18"/>
          <w:szCs w:val="18"/>
          <w:rtl w:val="0"/>
        </w:rPr>
        <w:t xml:space="preserve">ó</w:t>
      </w:r>
      <w:r w:rsidDel="00000000" w:rsidR="00000000" w:rsidRPr="00000000">
        <w:rPr>
          <w:rFonts w:ascii="Times New Roman" w:cs="Times New Roman" w:eastAsia="Times New Roman" w:hAnsi="Times New Roman"/>
          <w:color w:val="151515"/>
          <w:sz w:val="18"/>
          <w:szCs w:val="18"/>
          <w:rtl w:val="0"/>
        </w:rPr>
        <w:t xml:space="preserve">n d</w:t>
      </w:r>
      <w:r w:rsidDel="00000000" w:rsidR="00000000" w:rsidRPr="00000000">
        <w:rPr>
          <w:rFonts w:ascii="Times New Roman" w:cs="Times New Roman" w:eastAsia="Times New Roman" w:hAnsi="Times New Roman"/>
          <w:color w:val="2a2a2a"/>
          <w:sz w:val="18"/>
          <w:szCs w:val="18"/>
          <w:rtl w:val="0"/>
        </w:rPr>
        <w:t xml:space="preserve">e Traba</w:t>
      </w:r>
      <w:r w:rsidDel="00000000" w:rsidR="00000000" w:rsidRPr="00000000">
        <w:rPr>
          <w:rFonts w:ascii="Times New Roman" w:cs="Times New Roman" w:eastAsia="Times New Roman" w:hAnsi="Times New Roman"/>
          <w:color w:val="151515"/>
          <w:sz w:val="18"/>
          <w:szCs w:val="18"/>
          <w:rtl w:val="0"/>
        </w:rPr>
        <w:t xml:space="preserve">j</w:t>
      </w:r>
      <w:r w:rsidDel="00000000" w:rsidR="00000000" w:rsidRPr="00000000">
        <w:rPr>
          <w:rFonts w:ascii="Times New Roman" w:cs="Times New Roman" w:eastAsia="Times New Roman" w:hAnsi="Times New Roman"/>
          <w:color w:val="2a2a2a"/>
          <w:sz w:val="18"/>
          <w:szCs w:val="18"/>
          <w:rtl w:val="0"/>
        </w:rPr>
        <w:t xml:space="preserve">adore</w:t>
      </w:r>
      <w:r w:rsidDel="00000000" w:rsidR="00000000" w:rsidRPr="00000000">
        <w:rPr>
          <w:rFonts w:ascii="Times New Roman" w:cs="Times New Roman" w:eastAsia="Times New Roman" w:hAnsi="Times New Roman"/>
          <w:color w:val="404040"/>
          <w:sz w:val="18"/>
          <w:szCs w:val="18"/>
          <w:rtl w:val="0"/>
        </w:rPr>
        <w:t xml:space="preserve">s </w:t>
      </w:r>
      <w:r w:rsidDel="00000000" w:rsidR="00000000" w:rsidRPr="00000000">
        <w:rPr>
          <w:rFonts w:ascii="Times New Roman" w:cs="Times New Roman" w:eastAsia="Times New Roman" w:hAnsi="Times New Roman"/>
          <w:color w:val="151515"/>
          <w:sz w:val="18"/>
          <w:szCs w:val="18"/>
          <w:rtl w:val="0"/>
        </w:rPr>
        <w:t xml:space="preserve">d</w:t>
      </w:r>
      <w:r w:rsidDel="00000000" w:rsidR="00000000" w:rsidRPr="00000000">
        <w:rPr>
          <w:rFonts w:ascii="Times New Roman" w:cs="Times New Roman" w:eastAsia="Times New Roman" w:hAnsi="Times New Roman"/>
          <w:color w:val="2a2a2a"/>
          <w:sz w:val="18"/>
          <w:szCs w:val="18"/>
          <w:rtl w:val="0"/>
        </w:rPr>
        <w:t xml:space="preserve">el E</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2a2a2a"/>
          <w:sz w:val="18"/>
          <w:szCs w:val="18"/>
          <w:rtl w:val="0"/>
        </w:rPr>
        <w:t xml:space="preserve">tado (ATE) med</w:t>
      </w:r>
      <w:r w:rsidDel="00000000" w:rsidR="00000000" w:rsidRPr="00000000">
        <w:rPr>
          <w:rFonts w:ascii="Times New Roman" w:cs="Times New Roman" w:eastAsia="Times New Roman" w:hAnsi="Times New Roman"/>
          <w:color w:val="151515"/>
          <w:sz w:val="18"/>
          <w:szCs w:val="18"/>
          <w:rtl w:val="0"/>
        </w:rPr>
        <w:t xml:space="preserve">i</w:t>
      </w:r>
      <w:r w:rsidDel="00000000" w:rsidR="00000000" w:rsidRPr="00000000">
        <w:rPr>
          <w:rFonts w:ascii="Times New Roman" w:cs="Times New Roman" w:eastAsia="Times New Roman" w:hAnsi="Times New Roman"/>
          <w:color w:val="2a2a2a"/>
          <w:sz w:val="18"/>
          <w:szCs w:val="18"/>
          <w:rtl w:val="0"/>
        </w:rPr>
        <w:t xml:space="preserve">a</w:t>
      </w:r>
      <w:r w:rsidDel="00000000" w:rsidR="00000000" w:rsidRPr="00000000">
        <w:rPr>
          <w:rFonts w:ascii="Times New Roman" w:cs="Times New Roman" w:eastAsia="Times New Roman" w:hAnsi="Times New Roman"/>
          <w:color w:val="151515"/>
          <w:sz w:val="18"/>
          <w:szCs w:val="18"/>
          <w:rtl w:val="0"/>
        </w:rPr>
        <w:t xml:space="preserve">nt</w:t>
      </w:r>
      <w:r w:rsidDel="00000000" w:rsidR="00000000" w:rsidRPr="00000000">
        <w:rPr>
          <w:rFonts w:ascii="Times New Roman" w:cs="Times New Roman" w:eastAsia="Times New Roman" w:hAnsi="Times New Roman"/>
          <w:color w:val="2a2a2a"/>
          <w:sz w:val="18"/>
          <w:szCs w:val="18"/>
          <w:rtl w:val="0"/>
        </w:rPr>
        <w:t xml:space="preserve">e Nota N</w:t>
      </w:r>
      <w:r w:rsidDel="00000000" w:rsidR="00000000" w:rsidRPr="00000000">
        <w:rPr>
          <w:rFonts w:ascii="Times New Roman" w:cs="Times New Roman" w:eastAsia="Times New Roman" w:hAnsi="Times New Roman"/>
          <w:color w:val="404040"/>
          <w:sz w:val="18"/>
          <w:szCs w:val="18"/>
          <w:rtl w:val="0"/>
        </w:rPr>
        <w:t xml:space="preserve">º </w:t>
      </w:r>
      <w:r w:rsidDel="00000000" w:rsidR="00000000" w:rsidRPr="00000000">
        <w:rPr>
          <w:rFonts w:ascii="Times New Roman" w:cs="Times New Roman" w:eastAsia="Times New Roman" w:hAnsi="Times New Roman"/>
          <w:color w:val="2a2a2a"/>
          <w:sz w:val="18"/>
          <w:szCs w:val="18"/>
          <w:rtl w:val="0"/>
        </w:rPr>
        <w:t xml:space="preserve">5</w:t>
      </w:r>
      <w:r w:rsidDel="00000000" w:rsidR="00000000" w:rsidRPr="00000000">
        <w:rPr>
          <w:rFonts w:ascii="Times New Roman" w:cs="Times New Roman" w:eastAsia="Times New Roman" w:hAnsi="Times New Roman"/>
          <w:color w:val="404040"/>
          <w:sz w:val="18"/>
          <w:szCs w:val="18"/>
          <w:rtl w:val="0"/>
        </w:rPr>
        <w:t xml:space="preserve">8</w:t>
      </w:r>
      <w:r w:rsidDel="00000000" w:rsidR="00000000" w:rsidRPr="00000000">
        <w:rPr>
          <w:rFonts w:ascii="Times New Roman" w:cs="Times New Roman" w:eastAsia="Times New Roman" w:hAnsi="Times New Roman"/>
          <w:color w:val="2a2a2a"/>
          <w:sz w:val="18"/>
          <w:szCs w:val="18"/>
          <w:rtl w:val="0"/>
        </w:rPr>
        <w:t xml:space="preserve">1</w:t>
      </w:r>
      <w:r w:rsidDel="00000000" w:rsidR="00000000" w:rsidRPr="00000000">
        <w:rPr>
          <w:rFonts w:ascii="Times New Roman" w:cs="Times New Roman" w:eastAsia="Times New Roman" w:hAnsi="Times New Roman"/>
          <w:color w:val="404040"/>
          <w:sz w:val="18"/>
          <w:szCs w:val="18"/>
          <w:rtl w:val="0"/>
        </w:rPr>
        <w:t xml:space="preserve">/</w:t>
      </w:r>
      <w:r w:rsidDel="00000000" w:rsidR="00000000" w:rsidRPr="00000000">
        <w:rPr>
          <w:rFonts w:ascii="Times New Roman" w:cs="Times New Roman" w:eastAsia="Times New Roman" w:hAnsi="Times New Roman"/>
          <w:color w:val="2a2a2a"/>
          <w:sz w:val="18"/>
          <w:szCs w:val="18"/>
          <w:rtl w:val="0"/>
        </w:rPr>
        <w:t xml:space="preserve">2</w:t>
      </w:r>
      <w:r w:rsidDel="00000000" w:rsidR="00000000" w:rsidRPr="00000000">
        <w:rPr>
          <w:rFonts w:ascii="Times New Roman" w:cs="Times New Roman" w:eastAsia="Times New Roman" w:hAnsi="Times New Roman"/>
          <w:color w:val="151515"/>
          <w:sz w:val="18"/>
          <w:szCs w:val="18"/>
          <w:rtl w:val="0"/>
        </w:rPr>
        <w:t xml:space="preserve">1  </w:t>
      </w:r>
      <w:r w:rsidDel="00000000" w:rsidR="00000000" w:rsidRPr="00000000">
        <w:rPr>
          <w:rFonts w:ascii="Times New Roman" w:cs="Times New Roman" w:eastAsia="Times New Roman" w:hAnsi="Times New Roman"/>
          <w:color w:val="2a2a2a"/>
          <w:sz w:val="18"/>
          <w:szCs w:val="18"/>
          <w:rtl w:val="0"/>
        </w:rPr>
        <w:t xml:space="preserve">de fe</w:t>
      </w:r>
      <w:r w:rsidDel="00000000" w:rsidR="00000000" w:rsidRPr="00000000">
        <w:rPr>
          <w:rFonts w:ascii="Times New Roman" w:cs="Times New Roman" w:eastAsia="Times New Roman" w:hAnsi="Times New Roman"/>
          <w:color w:val="404040"/>
          <w:sz w:val="18"/>
          <w:szCs w:val="18"/>
          <w:rtl w:val="0"/>
        </w:rPr>
        <w:t xml:space="preserve">c</w:t>
      </w:r>
      <w:r w:rsidDel="00000000" w:rsidR="00000000" w:rsidRPr="00000000">
        <w:rPr>
          <w:rFonts w:ascii="Times New Roman" w:cs="Times New Roman" w:eastAsia="Times New Roman" w:hAnsi="Times New Roman"/>
          <w:color w:val="2a2a2a"/>
          <w:sz w:val="18"/>
          <w:szCs w:val="18"/>
          <w:rtl w:val="0"/>
        </w:rPr>
        <w:t xml:space="preserve">ha</w:t>
      </w:r>
      <w:r w:rsidDel="00000000" w:rsidR="00000000" w:rsidRPr="00000000">
        <w:rPr>
          <w:rtl w:val="0"/>
        </w:rPr>
      </w:r>
    </w:p>
    <w:p w:rsidR="00000000" w:rsidDel="00000000" w:rsidP="00000000" w:rsidRDefault="00000000" w:rsidRPr="00000000" w14:paraId="00001019">
      <w:pPr>
        <w:spacing w:before="10" w:line="100" w:lineRule="auto"/>
        <w:jc w:val="left"/>
        <w:rPr>
          <w:sz w:val="10"/>
          <w:szCs w:val="10"/>
        </w:rPr>
      </w:pPr>
      <w:r w:rsidDel="00000000" w:rsidR="00000000" w:rsidRPr="00000000">
        <w:rPr>
          <w:rtl w:val="0"/>
        </w:rPr>
      </w:r>
    </w:p>
    <w:p w:rsidR="00000000" w:rsidDel="00000000" w:rsidP="00000000" w:rsidRDefault="00000000" w:rsidRPr="00000000" w14:paraId="0000101A">
      <w:pPr>
        <w:ind w:left="1264"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404040"/>
          <w:sz w:val="18"/>
          <w:szCs w:val="18"/>
          <w:rtl w:val="0"/>
        </w:rPr>
        <w:t xml:space="preserve">3</w:t>
      </w:r>
      <w:r w:rsidDel="00000000" w:rsidR="00000000" w:rsidRPr="00000000">
        <w:rPr>
          <w:rFonts w:ascii="Times New Roman" w:cs="Times New Roman" w:eastAsia="Times New Roman" w:hAnsi="Times New Roman"/>
          <w:color w:val="151515"/>
          <w:sz w:val="18"/>
          <w:szCs w:val="18"/>
          <w:rtl w:val="0"/>
        </w:rPr>
        <w:t xml:space="preserve">0 </w:t>
      </w:r>
      <w:r w:rsidDel="00000000" w:rsidR="00000000" w:rsidRPr="00000000">
        <w:rPr>
          <w:rFonts w:ascii="Times New Roman" w:cs="Times New Roman" w:eastAsia="Times New Roman" w:hAnsi="Times New Roman"/>
          <w:color w:val="2a2a2a"/>
          <w:sz w:val="18"/>
          <w:szCs w:val="18"/>
          <w:rtl w:val="0"/>
        </w:rPr>
        <w:t xml:space="preserve">de </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2a2a2a"/>
          <w:sz w:val="18"/>
          <w:szCs w:val="18"/>
          <w:rtl w:val="0"/>
        </w:rPr>
        <w:t xml:space="preserve">ep</w:t>
      </w:r>
      <w:r w:rsidDel="00000000" w:rsidR="00000000" w:rsidRPr="00000000">
        <w:rPr>
          <w:rFonts w:ascii="Times New Roman" w:cs="Times New Roman" w:eastAsia="Times New Roman" w:hAnsi="Times New Roman"/>
          <w:color w:val="151515"/>
          <w:sz w:val="18"/>
          <w:szCs w:val="18"/>
          <w:rtl w:val="0"/>
        </w:rPr>
        <w:t xml:space="preserve">tiem</w:t>
      </w:r>
      <w:r w:rsidDel="00000000" w:rsidR="00000000" w:rsidRPr="00000000">
        <w:rPr>
          <w:rFonts w:ascii="Times New Roman" w:cs="Times New Roman" w:eastAsia="Times New Roman" w:hAnsi="Times New Roman"/>
          <w:color w:val="2a2a2a"/>
          <w:sz w:val="18"/>
          <w:szCs w:val="18"/>
          <w:rtl w:val="0"/>
        </w:rPr>
        <w:t xml:space="preserve">b</w:t>
      </w:r>
      <w:r w:rsidDel="00000000" w:rsidR="00000000" w:rsidRPr="00000000">
        <w:rPr>
          <w:rFonts w:ascii="Times New Roman" w:cs="Times New Roman" w:eastAsia="Times New Roman" w:hAnsi="Times New Roman"/>
          <w:color w:val="151515"/>
          <w:sz w:val="18"/>
          <w:szCs w:val="18"/>
          <w:rtl w:val="0"/>
        </w:rPr>
        <w:t xml:space="preserve">r</w:t>
      </w:r>
      <w:r w:rsidDel="00000000" w:rsidR="00000000" w:rsidRPr="00000000">
        <w:rPr>
          <w:rFonts w:ascii="Times New Roman" w:cs="Times New Roman" w:eastAsia="Times New Roman" w:hAnsi="Times New Roman"/>
          <w:color w:val="2a2a2a"/>
          <w:sz w:val="18"/>
          <w:szCs w:val="18"/>
          <w:rtl w:val="0"/>
        </w:rPr>
        <w:t xml:space="preserve">e del prese</w:t>
      </w:r>
      <w:r w:rsidDel="00000000" w:rsidR="00000000" w:rsidRPr="00000000">
        <w:rPr>
          <w:rFonts w:ascii="Times New Roman" w:cs="Times New Roman" w:eastAsia="Times New Roman" w:hAnsi="Times New Roman"/>
          <w:color w:val="151515"/>
          <w:sz w:val="18"/>
          <w:szCs w:val="18"/>
          <w:rtl w:val="0"/>
        </w:rPr>
        <w:t xml:space="preserve">nt</w:t>
      </w:r>
      <w:r w:rsidDel="00000000" w:rsidR="00000000" w:rsidRPr="00000000">
        <w:rPr>
          <w:rFonts w:ascii="Times New Roman" w:cs="Times New Roman" w:eastAsia="Times New Roman" w:hAnsi="Times New Roman"/>
          <w:color w:val="2a2a2a"/>
          <w:sz w:val="18"/>
          <w:szCs w:val="18"/>
          <w:rtl w:val="0"/>
        </w:rPr>
        <w:t xml:space="preserve">e año</w:t>
      </w:r>
      <w:r w:rsidDel="00000000" w:rsidR="00000000" w:rsidRPr="00000000">
        <w:rPr>
          <w:rFonts w:ascii="Times New Roman" w:cs="Times New Roman" w:eastAsia="Times New Roman" w:hAnsi="Times New Roman"/>
          <w:color w:val="404040"/>
          <w:sz w:val="18"/>
          <w:szCs w:val="18"/>
          <w:rtl w:val="0"/>
        </w:rPr>
        <w:t xml:space="preserve">.  s</w:t>
      </w:r>
      <w:r w:rsidDel="00000000" w:rsidR="00000000" w:rsidRPr="00000000">
        <w:rPr>
          <w:rFonts w:ascii="Times New Roman" w:cs="Times New Roman" w:eastAsia="Times New Roman" w:hAnsi="Times New Roman"/>
          <w:color w:val="2a2a2a"/>
          <w:sz w:val="18"/>
          <w:szCs w:val="18"/>
          <w:rtl w:val="0"/>
        </w:rPr>
        <w:t xml:space="preserve">e propo</w:t>
      </w:r>
      <w:r w:rsidDel="00000000" w:rsidR="00000000" w:rsidRPr="00000000">
        <w:rPr>
          <w:rFonts w:ascii="Times New Roman" w:cs="Times New Roman" w:eastAsia="Times New Roman" w:hAnsi="Times New Roman"/>
          <w:color w:val="151515"/>
          <w:sz w:val="18"/>
          <w:szCs w:val="18"/>
          <w:rtl w:val="0"/>
        </w:rPr>
        <w:t xml:space="preserve">n</w:t>
      </w:r>
      <w:r w:rsidDel="00000000" w:rsidR="00000000" w:rsidRPr="00000000">
        <w:rPr>
          <w:rFonts w:ascii="Times New Roman" w:cs="Times New Roman" w:eastAsia="Times New Roman" w:hAnsi="Times New Roman"/>
          <w:color w:val="2a2a2a"/>
          <w:sz w:val="18"/>
          <w:szCs w:val="18"/>
          <w:rtl w:val="0"/>
        </w:rPr>
        <w:t xml:space="preserve">e a </w:t>
      </w:r>
      <w:r w:rsidDel="00000000" w:rsidR="00000000" w:rsidRPr="00000000">
        <w:rPr>
          <w:rFonts w:ascii="Times New Roman" w:cs="Times New Roman" w:eastAsia="Times New Roman" w:hAnsi="Times New Roman"/>
          <w:color w:val="404040"/>
          <w:sz w:val="18"/>
          <w:szCs w:val="18"/>
          <w:rtl w:val="0"/>
        </w:rPr>
        <w:t xml:space="preserve">c</w:t>
      </w:r>
      <w:r w:rsidDel="00000000" w:rsidR="00000000" w:rsidRPr="00000000">
        <w:rPr>
          <w:rFonts w:ascii="Times New Roman" w:cs="Times New Roman" w:eastAsia="Times New Roman" w:hAnsi="Times New Roman"/>
          <w:color w:val="2a2a2a"/>
          <w:sz w:val="18"/>
          <w:szCs w:val="18"/>
          <w:rtl w:val="0"/>
        </w:rPr>
        <w:t xml:space="preserve">on</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151515"/>
          <w:sz w:val="18"/>
          <w:szCs w:val="18"/>
          <w:rtl w:val="0"/>
        </w:rPr>
        <w:t xml:space="preserve">i</w:t>
      </w:r>
      <w:r w:rsidDel="00000000" w:rsidR="00000000" w:rsidRPr="00000000">
        <w:rPr>
          <w:rFonts w:ascii="Times New Roman" w:cs="Times New Roman" w:eastAsia="Times New Roman" w:hAnsi="Times New Roman"/>
          <w:color w:val="2a2a2a"/>
          <w:sz w:val="18"/>
          <w:szCs w:val="18"/>
          <w:rtl w:val="0"/>
        </w:rPr>
        <w:t xml:space="preserve">dcra</w:t>
      </w:r>
      <w:r w:rsidDel="00000000" w:rsidR="00000000" w:rsidRPr="00000000">
        <w:rPr>
          <w:rFonts w:ascii="Times New Roman" w:cs="Times New Roman" w:eastAsia="Times New Roman" w:hAnsi="Times New Roman"/>
          <w:color w:val="151515"/>
          <w:sz w:val="18"/>
          <w:szCs w:val="18"/>
          <w:rtl w:val="0"/>
        </w:rPr>
        <w:t xml:space="preserve">n</w:t>
      </w:r>
      <w:r w:rsidDel="00000000" w:rsidR="00000000" w:rsidRPr="00000000">
        <w:rPr>
          <w:rFonts w:ascii="Times New Roman" w:cs="Times New Roman" w:eastAsia="Times New Roman" w:hAnsi="Times New Roman"/>
          <w:color w:val="2a2a2a"/>
          <w:sz w:val="18"/>
          <w:szCs w:val="18"/>
          <w:rtl w:val="0"/>
        </w:rPr>
        <w:t xml:space="preserve">c</w:t>
      </w:r>
      <w:r w:rsidDel="00000000" w:rsidR="00000000" w:rsidRPr="00000000">
        <w:rPr>
          <w:rFonts w:ascii="Times New Roman" w:cs="Times New Roman" w:eastAsia="Times New Roman" w:hAnsi="Times New Roman"/>
          <w:color w:val="151515"/>
          <w:sz w:val="18"/>
          <w:szCs w:val="18"/>
          <w:rtl w:val="0"/>
        </w:rPr>
        <w:t xml:space="preserve">i</w:t>
      </w:r>
      <w:r w:rsidDel="00000000" w:rsidR="00000000" w:rsidRPr="00000000">
        <w:rPr>
          <w:rFonts w:ascii="Times New Roman" w:cs="Times New Roman" w:eastAsia="Times New Roman" w:hAnsi="Times New Roman"/>
          <w:color w:val="2a2a2a"/>
          <w:sz w:val="18"/>
          <w:szCs w:val="18"/>
          <w:rtl w:val="0"/>
        </w:rPr>
        <w:t xml:space="preserve">on  </w:t>
      </w:r>
      <w:r w:rsidDel="00000000" w:rsidR="00000000" w:rsidRPr="00000000">
        <w:rPr>
          <w:rFonts w:ascii="Times New Roman" w:cs="Times New Roman" w:eastAsia="Times New Roman" w:hAnsi="Times New Roman"/>
          <w:color w:val="151515"/>
          <w:sz w:val="18"/>
          <w:szCs w:val="18"/>
          <w:rtl w:val="0"/>
        </w:rPr>
        <w:t xml:space="preserve">l</w:t>
      </w:r>
      <w:r w:rsidDel="00000000" w:rsidR="00000000" w:rsidRPr="00000000">
        <w:rPr>
          <w:rFonts w:ascii="Times New Roman" w:cs="Times New Roman" w:eastAsia="Times New Roman" w:hAnsi="Times New Roman"/>
          <w:color w:val="2a2a2a"/>
          <w:sz w:val="18"/>
          <w:szCs w:val="18"/>
          <w:rtl w:val="0"/>
        </w:rPr>
        <w:t xml:space="preserve">a sig</w:t>
      </w:r>
      <w:r w:rsidDel="00000000" w:rsidR="00000000" w:rsidRPr="00000000">
        <w:rPr>
          <w:rFonts w:ascii="Times New Roman" w:cs="Times New Roman" w:eastAsia="Times New Roman" w:hAnsi="Times New Roman"/>
          <w:color w:val="151515"/>
          <w:sz w:val="18"/>
          <w:szCs w:val="18"/>
          <w:rtl w:val="0"/>
        </w:rPr>
        <w:t xml:space="preserve">ui</w:t>
      </w:r>
      <w:r w:rsidDel="00000000" w:rsidR="00000000" w:rsidRPr="00000000">
        <w:rPr>
          <w:rFonts w:ascii="Times New Roman" w:cs="Times New Roman" w:eastAsia="Times New Roman" w:hAnsi="Times New Roman"/>
          <w:color w:val="2a2a2a"/>
          <w:sz w:val="18"/>
          <w:szCs w:val="18"/>
          <w:rtl w:val="0"/>
        </w:rPr>
        <w:t xml:space="preserve">e</w:t>
      </w:r>
      <w:r w:rsidDel="00000000" w:rsidR="00000000" w:rsidRPr="00000000">
        <w:rPr>
          <w:rFonts w:ascii="Times New Roman" w:cs="Times New Roman" w:eastAsia="Times New Roman" w:hAnsi="Times New Roman"/>
          <w:color w:val="151515"/>
          <w:sz w:val="18"/>
          <w:szCs w:val="18"/>
          <w:rtl w:val="0"/>
        </w:rPr>
        <w:t xml:space="preserve">n</w:t>
      </w:r>
      <w:r w:rsidDel="00000000" w:rsidR="00000000" w:rsidRPr="00000000">
        <w:rPr>
          <w:rFonts w:ascii="Times New Roman" w:cs="Times New Roman" w:eastAsia="Times New Roman" w:hAnsi="Times New Roman"/>
          <w:color w:val="2a2a2a"/>
          <w:sz w:val="18"/>
          <w:szCs w:val="18"/>
          <w:rtl w:val="0"/>
        </w:rPr>
        <w:t xml:space="preserve">te </w:t>
      </w:r>
      <w:r w:rsidDel="00000000" w:rsidR="00000000" w:rsidRPr="00000000">
        <w:rPr>
          <w:rFonts w:ascii="Times New Roman" w:cs="Times New Roman" w:eastAsia="Times New Roman" w:hAnsi="Times New Roman"/>
          <w:color w:val="151515"/>
          <w:sz w:val="18"/>
          <w:szCs w:val="18"/>
          <w:rtl w:val="0"/>
        </w:rPr>
        <w:t xml:space="preserve">P</w:t>
      </w:r>
      <w:r w:rsidDel="00000000" w:rsidR="00000000" w:rsidRPr="00000000">
        <w:rPr>
          <w:rFonts w:ascii="Times New Roman" w:cs="Times New Roman" w:eastAsia="Times New Roman" w:hAnsi="Times New Roman"/>
          <w:color w:val="2a2a2a"/>
          <w:sz w:val="18"/>
          <w:szCs w:val="18"/>
          <w:rtl w:val="0"/>
        </w:rPr>
        <w:t xml:space="preserve">ropues</w:t>
      </w:r>
      <w:r w:rsidDel="00000000" w:rsidR="00000000" w:rsidRPr="00000000">
        <w:rPr>
          <w:rFonts w:ascii="Times New Roman" w:cs="Times New Roman" w:eastAsia="Times New Roman" w:hAnsi="Times New Roman"/>
          <w:color w:val="151515"/>
          <w:sz w:val="18"/>
          <w:szCs w:val="18"/>
          <w:rtl w:val="0"/>
        </w:rPr>
        <w:t xml:space="preserve">t</w:t>
      </w:r>
      <w:r w:rsidDel="00000000" w:rsidR="00000000" w:rsidRPr="00000000">
        <w:rPr>
          <w:rFonts w:ascii="Times New Roman" w:cs="Times New Roman" w:eastAsia="Times New Roman" w:hAnsi="Times New Roman"/>
          <w:color w:val="2a2a2a"/>
          <w:sz w:val="18"/>
          <w:szCs w:val="18"/>
          <w:rtl w:val="0"/>
        </w:rPr>
        <w:t xml:space="preserve">a </w:t>
      </w:r>
      <w:r w:rsidDel="00000000" w:rsidR="00000000" w:rsidRPr="00000000">
        <w:rPr>
          <w:rFonts w:ascii="Times New Roman" w:cs="Times New Roman" w:eastAsia="Times New Roman" w:hAnsi="Times New Roman"/>
          <w:color w:val="151515"/>
          <w:sz w:val="18"/>
          <w:szCs w:val="18"/>
          <w:rtl w:val="0"/>
        </w:rPr>
        <w:t xml:space="preserve">m</w:t>
      </w:r>
      <w:r w:rsidDel="00000000" w:rsidR="00000000" w:rsidRPr="00000000">
        <w:rPr>
          <w:rFonts w:ascii="Times New Roman" w:cs="Times New Roman" w:eastAsia="Times New Roman" w:hAnsi="Times New Roman"/>
          <w:color w:val="2a2a2a"/>
          <w:sz w:val="18"/>
          <w:szCs w:val="18"/>
          <w:rtl w:val="0"/>
        </w:rPr>
        <w:t xml:space="preserve">ejorada</w:t>
      </w:r>
      <w:r w:rsidDel="00000000" w:rsidR="00000000" w:rsidRPr="00000000">
        <w:rPr>
          <w:rtl w:val="0"/>
        </w:rPr>
      </w:r>
    </w:p>
    <w:p w:rsidR="00000000" w:rsidDel="00000000" w:rsidP="00000000" w:rsidRDefault="00000000" w:rsidRPr="00000000" w14:paraId="0000101B">
      <w:pPr>
        <w:spacing w:before="8" w:line="100" w:lineRule="auto"/>
        <w:jc w:val="left"/>
        <w:rPr>
          <w:sz w:val="10"/>
          <w:szCs w:val="10"/>
        </w:rPr>
      </w:pPr>
      <w:r w:rsidDel="00000000" w:rsidR="00000000" w:rsidRPr="00000000">
        <w:rPr>
          <w:rtl w:val="0"/>
        </w:rPr>
      </w:r>
    </w:p>
    <w:p w:rsidR="00000000" w:rsidDel="00000000" w:rsidP="00000000" w:rsidRDefault="00000000" w:rsidRPr="00000000" w14:paraId="0000101C">
      <w:pPr>
        <w:ind w:left="1264"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a2a2a"/>
          <w:sz w:val="19"/>
          <w:szCs w:val="19"/>
          <w:rtl w:val="0"/>
        </w:rPr>
        <w:t xml:space="preserve">basad</w:t>
      </w:r>
      <w:r w:rsidDel="00000000" w:rsidR="00000000" w:rsidRPr="00000000">
        <w:rPr>
          <w:rFonts w:ascii="Times New Roman" w:cs="Times New Roman" w:eastAsia="Times New Roman" w:hAnsi="Times New Roman"/>
          <w:color w:val="404040"/>
          <w:sz w:val="19"/>
          <w:szCs w:val="19"/>
          <w:rtl w:val="0"/>
        </w:rPr>
        <w:t xml:space="preserve">a s</w:t>
      </w:r>
      <w:r w:rsidDel="00000000" w:rsidR="00000000" w:rsidRPr="00000000">
        <w:rPr>
          <w:rFonts w:ascii="Times New Roman" w:cs="Times New Roman" w:eastAsia="Times New Roman" w:hAnsi="Times New Roman"/>
          <w:color w:val="2a2a2a"/>
          <w:sz w:val="19"/>
          <w:szCs w:val="19"/>
          <w:rtl w:val="0"/>
        </w:rPr>
        <w:t xml:space="preserve">egún fec</w:t>
      </w:r>
      <w:r w:rsidDel="00000000" w:rsidR="00000000" w:rsidRPr="00000000">
        <w:rPr>
          <w:rFonts w:ascii="Times New Roman" w:cs="Times New Roman" w:eastAsia="Times New Roman" w:hAnsi="Times New Roman"/>
          <w:color w:val="151515"/>
          <w:sz w:val="19"/>
          <w:szCs w:val="19"/>
          <w:rtl w:val="0"/>
        </w:rPr>
        <w:t xml:space="preserve">h</w:t>
      </w:r>
      <w:r w:rsidDel="00000000" w:rsidR="00000000" w:rsidRPr="00000000">
        <w:rPr>
          <w:rFonts w:ascii="Times New Roman" w:cs="Times New Roman" w:eastAsia="Times New Roman" w:hAnsi="Times New Roman"/>
          <w:color w:val="2a2a2a"/>
          <w:sz w:val="19"/>
          <w:szCs w:val="19"/>
          <w:rtl w:val="0"/>
        </w:rPr>
        <w:t xml:space="preserve">a de ing</w:t>
      </w:r>
      <w:r w:rsidDel="00000000" w:rsidR="00000000" w:rsidRPr="00000000">
        <w:rPr>
          <w:rFonts w:ascii="Times New Roman" w:cs="Times New Roman" w:eastAsia="Times New Roman" w:hAnsi="Times New Roman"/>
          <w:color w:val="151515"/>
          <w:sz w:val="19"/>
          <w:szCs w:val="19"/>
          <w:rtl w:val="0"/>
        </w:rPr>
        <w:t xml:space="preserve">r</w:t>
      </w:r>
      <w:r w:rsidDel="00000000" w:rsidR="00000000" w:rsidRPr="00000000">
        <w:rPr>
          <w:rFonts w:ascii="Times New Roman" w:cs="Times New Roman" w:eastAsia="Times New Roman" w:hAnsi="Times New Roman"/>
          <w:color w:val="2a2a2a"/>
          <w:sz w:val="19"/>
          <w:szCs w:val="19"/>
          <w:rtl w:val="0"/>
        </w:rPr>
        <w:t xml:space="preserve">eso</w:t>
      </w:r>
      <w:r w:rsidDel="00000000" w:rsidR="00000000" w:rsidRPr="00000000">
        <w:rPr>
          <w:rFonts w:ascii="Times New Roman" w:cs="Times New Roman" w:eastAsia="Times New Roman" w:hAnsi="Times New Roman"/>
          <w:color w:val="151515"/>
          <w:sz w:val="19"/>
          <w:szCs w:val="19"/>
          <w:rtl w:val="0"/>
        </w:rPr>
        <w:t xml:space="preserve">, </w:t>
      </w:r>
      <w:r w:rsidDel="00000000" w:rsidR="00000000" w:rsidRPr="00000000">
        <w:rPr>
          <w:rFonts w:ascii="Times New Roman" w:cs="Times New Roman" w:eastAsia="Times New Roman" w:hAnsi="Times New Roman"/>
          <w:color w:val="2a2a2a"/>
          <w:sz w:val="19"/>
          <w:szCs w:val="19"/>
          <w:rtl w:val="0"/>
        </w:rPr>
        <w:t xml:space="preserve">co</w:t>
      </w:r>
      <w:r w:rsidDel="00000000" w:rsidR="00000000" w:rsidRPr="00000000">
        <w:rPr>
          <w:rFonts w:ascii="Times New Roman" w:cs="Times New Roman" w:eastAsia="Times New Roman" w:hAnsi="Times New Roman"/>
          <w:color w:val="151515"/>
          <w:sz w:val="19"/>
          <w:szCs w:val="19"/>
          <w:rtl w:val="0"/>
        </w:rPr>
        <w:t xml:space="preserve">n t</w:t>
      </w:r>
      <w:r w:rsidDel="00000000" w:rsidR="00000000" w:rsidRPr="00000000">
        <w:rPr>
          <w:rFonts w:ascii="Times New Roman" w:cs="Times New Roman" w:eastAsia="Times New Roman" w:hAnsi="Times New Roman"/>
          <w:color w:val="2a2a2a"/>
          <w:sz w:val="19"/>
          <w:szCs w:val="19"/>
          <w:rtl w:val="0"/>
        </w:rPr>
        <w:t xml:space="preserve">ope </w:t>
      </w:r>
      <w:r w:rsidDel="00000000" w:rsidR="00000000" w:rsidRPr="00000000">
        <w:rPr>
          <w:rFonts w:ascii="Times New Roman" w:cs="Times New Roman" w:eastAsia="Times New Roman" w:hAnsi="Times New Roman"/>
          <w:color w:val="151515"/>
          <w:sz w:val="19"/>
          <w:szCs w:val="19"/>
          <w:rtl w:val="0"/>
        </w:rPr>
        <w:t xml:space="preserve">m</w:t>
      </w:r>
      <w:r w:rsidDel="00000000" w:rsidR="00000000" w:rsidRPr="00000000">
        <w:rPr>
          <w:rFonts w:ascii="Times New Roman" w:cs="Times New Roman" w:eastAsia="Times New Roman" w:hAnsi="Times New Roman"/>
          <w:color w:val="2a2a2a"/>
          <w:sz w:val="19"/>
          <w:szCs w:val="19"/>
          <w:rtl w:val="0"/>
        </w:rPr>
        <w:t xml:space="preserve">áxi</w:t>
      </w:r>
      <w:r w:rsidDel="00000000" w:rsidR="00000000" w:rsidRPr="00000000">
        <w:rPr>
          <w:rFonts w:ascii="Times New Roman" w:cs="Times New Roman" w:eastAsia="Times New Roman" w:hAnsi="Times New Roman"/>
          <w:color w:val="151515"/>
          <w:sz w:val="19"/>
          <w:szCs w:val="19"/>
          <w:rtl w:val="0"/>
        </w:rPr>
        <w:t xml:space="preserve">m</w:t>
      </w:r>
      <w:r w:rsidDel="00000000" w:rsidR="00000000" w:rsidRPr="00000000">
        <w:rPr>
          <w:rFonts w:ascii="Times New Roman" w:cs="Times New Roman" w:eastAsia="Times New Roman" w:hAnsi="Times New Roman"/>
          <w:color w:val="2a2a2a"/>
          <w:sz w:val="19"/>
          <w:szCs w:val="19"/>
          <w:rtl w:val="0"/>
        </w:rPr>
        <w:t xml:space="preserve">o de ca</w:t>
      </w:r>
      <w:r w:rsidDel="00000000" w:rsidR="00000000" w:rsidRPr="00000000">
        <w:rPr>
          <w:rFonts w:ascii="Times New Roman" w:cs="Times New Roman" w:eastAsia="Times New Roman" w:hAnsi="Times New Roman"/>
          <w:color w:val="151515"/>
          <w:sz w:val="19"/>
          <w:szCs w:val="19"/>
          <w:rtl w:val="0"/>
        </w:rPr>
        <w:t xml:space="preserve">t</w:t>
      </w:r>
      <w:r w:rsidDel="00000000" w:rsidR="00000000" w:rsidRPr="00000000">
        <w:rPr>
          <w:rFonts w:ascii="Times New Roman" w:cs="Times New Roman" w:eastAsia="Times New Roman" w:hAnsi="Times New Roman"/>
          <w:color w:val="2a2a2a"/>
          <w:sz w:val="19"/>
          <w:szCs w:val="19"/>
          <w:rtl w:val="0"/>
        </w:rPr>
        <w:t xml:space="preserve">egoría</w:t>
      </w:r>
      <w:r w:rsidDel="00000000" w:rsidR="00000000" w:rsidRPr="00000000">
        <w:rPr>
          <w:rFonts w:ascii="Times New Roman" w:cs="Times New Roman" w:eastAsia="Times New Roman" w:hAnsi="Times New Roman"/>
          <w:color w:val="404040"/>
          <w:sz w:val="19"/>
          <w:szCs w:val="19"/>
          <w:rtl w:val="0"/>
        </w:rPr>
        <w:t xml:space="preserve">, </w:t>
      </w:r>
      <w:r w:rsidDel="00000000" w:rsidR="00000000" w:rsidRPr="00000000">
        <w:rPr>
          <w:rFonts w:ascii="Times New Roman" w:cs="Times New Roman" w:eastAsia="Times New Roman" w:hAnsi="Times New Roman"/>
          <w:color w:val="2a2a2a"/>
          <w:sz w:val="19"/>
          <w:szCs w:val="19"/>
          <w:rtl w:val="0"/>
        </w:rPr>
        <w:t xml:space="preserve">de</w:t>
      </w:r>
      <w:r w:rsidDel="00000000" w:rsidR="00000000" w:rsidRPr="00000000">
        <w:rPr>
          <w:rFonts w:ascii="Times New Roman" w:cs="Times New Roman" w:eastAsia="Times New Roman" w:hAnsi="Times New Roman"/>
          <w:color w:val="404040"/>
          <w:sz w:val="19"/>
          <w:szCs w:val="19"/>
          <w:rtl w:val="0"/>
        </w:rPr>
        <w:t xml:space="preserve">s</w:t>
      </w:r>
      <w:r w:rsidDel="00000000" w:rsidR="00000000" w:rsidRPr="00000000">
        <w:rPr>
          <w:rFonts w:ascii="Times New Roman" w:cs="Times New Roman" w:eastAsia="Times New Roman" w:hAnsi="Times New Roman"/>
          <w:color w:val="2a2a2a"/>
          <w:sz w:val="19"/>
          <w:szCs w:val="19"/>
          <w:rtl w:val="0"/>
        </w:rPr>
        <w:t xml:space="preserve">de </w:t>
      </w:r>
      <w:r w:rsidDel="00000000" w:rsidR="00000000" w:rsidRPr="00000000">
        <w:rPr>
          <w:rFonts w:ascii="Times New Roman" w:cs="Times New Roman" w:eastAsia="Times New Roman" w:hAnsi="Times New Roman"/>
          <w:color w:val="151515"/>
          <w:sz w:val="19"/>
          <w:szCs w:val="19"/>
          <w:rtl w:val="0"/>
        </w:rPr>
        <w:t xml:space="preserve">l</w:t>
      </w:r>
      <w:r w:rsidDel="00000000" w:rsidR="00000000" w:rsidRPr="00000000">
        <w:rPr>
          <w:rFonts w:ascii="Times New Roman" w:cs="Times New Roman" w:eastAsia="Times New Roman" w:hAnsi="Times New Roman"/>
          <w:color w:val="2a2a2a"/>
          <w:sz w:val="19"/>
          <w:szCs w:val="19"/>
          <w:rtl w:val="0"/>
        </w:rPr>
        <w:t xml:space="preserve">a ca</w:t>
      </w:r>
      <w:r w:rsidDel="00000000" w:rsidR="00000000" w:rsidRPr="00000000">
        <w:rPr>
          <w:rFonts w:ascii="Times New Roman" w:cs="Times New Roman" w:eastAsia="Times New Roman" w:hAnsi="Times New Roman"/>
          <w:color w:val="151515"/>
          <w:sz w:val="19"/>
          <w:szCs w:val="19"/>
          <w:rtl w:val="0"/>
        </w:rPr>
        <w:t xml:space="preserve">t</w:t>
      </w:r>
      <w:r w:rsidDel="00000000" w:rsidR="00000000" w:rsidRPr="00000000">
        <w:rPr>
          <w:rFonts w:ascii="Times New Roman" w:cs="Times New Roman" w:eastAsia="Times New Roman" w:hAnsi="Times New Roman"/>
          <w:color w:val="2a2a2a"/>
          <w:sz w:val="19"/>
          <w:szCs w:val="19"/>
          <w:rtl w:val="0"/>
        </w:rPr>
        <w:t xml:space="preserve">egoría de </w:t>
      </w:r>
      <w:r w:rsidDel="00000000" w:rsidR="00000000" w:rsidRPr="00000000">
        <w:rPr>
          <w:rFonts w:ascii="Times New Roman" w:cs="Times New Roman" w:eastAsia="Times New Roman" w:hAnsi="Times New Roman"/>
          <w:color w:val="151515"/>
          <w:sz w:val="19"/>
          <w:szCs w:val="19"/>
          <w:rtl w:val="0"/>
        </w:rPr>
        <w:t xml:space="preserve">r</w:t>
      </w:r>
      <w:r w:rsidDel="00000000" w:rsidR="00000000" w:rsidRPr="00000000">
        <w:rPr>
          <w:rFonts w:ascii="Times New Roman" w:cs="Times New Roman" w:eastAsia="Times New Roman" w:hAnsi="Times New Roman"/>
          <w:color w:val="2a2a2a"/>
          <w:sz w:val="19"/>
          <w:szCs w:val="19"/>
          <w:rtl w:val="0"/>
        </w:rPr>
        <w:t xml:space="preserve">ev</w:t>
      </w:r>
      <w:r w:rsidDel="00000000" w:rsidR="00000000" w:rsidRPr="00000000">
        <w:rPr>
          <w:rFonts w:ascii="Times New Roman" w:cs="Times New Roman" w:eastAsia="Times New Roman" w:hAnsi="Times New Roman"/>
          <w:color w:val="151515"/>
          <w:sz w:val="19"/>
          <w:szCs w:val="19"/>
          <w:rtl w:val="0"/>
        </w:rPr>
        <w:t xml:space="preserve">i</w:t>
      </w:r>
      <w:r w:rsidDel="00000000" w:rsidR="00000000" w:rsidRPr="00000000">
        <w:rPr>
          <w:rFonts w:ascii="Times New Roman" w:cs="Times New Roman" w:eastAsia="Times New Roman" w:hAnsi="Times New Roman"/>
          <w:color w:val="2a2a2a"/>
          <w:sz w:val="19"/>
          <w:szCs w:val="19"/>
          <w:rtl w:val="0"/>
        </w:rPr>
        <w:t xml:space="preserve">sta ac</w:t>
      </w:r>
      <w:r w:rsidDel="00000000" w:rsidR="00000000" w:rsidRPr="00000000">
        <w:rPr>
          <w:rFonts w:ascii="Times New Roman" w:cs="Times New Roman" w:eastAsia="Times New Roman" w:hAnsi="Times New Roman"/>
          <w:color w:val="151515"/>
          <w:sz w:val="19"/>
          <w:szCs w:val="19"/>
          <w:rtl w:val="0"/>
        </w:rPr>
        <w:t xml:space="preserve">t</w:t>
      </w:r>
      <w:r w:rsidDel="00000000" w:rsidR="00000000" w:rsidRPr="00000000">
        <w:rPr>
          <w:rFonts w:ascii="Times New Roman" w:cs="Times New Roman" w:eastAsia="Times New Roman" w:hAnsi="Times New Roman"/>
          <w:color w:val="2a2a2a"/>
          <w:sz w:val="19"/>
          <w:szCs w:val="19"/>
          <w:rtl w:val="0"/>
        </w:rPr>
        <w:t xml:space="preserve">u</w:t>
      </w:r>
      <w:r w:rsidDel="00000000" w:rsidR="00000000" w:rsidRPr="00000000">
        <w:rPr>
          <w:rFonts w:ascii="Times New Roman" w:cs="Times New Roman" w:eastAsia="Times New Roman" w:hAnsi="Times New Roman"/>
          <w:color w:val="404040"/>
          <w:sz w:val="19"/>
          <w:szCs w:val="19"/>
          <w:rtl w:val="0"/>
        </w:rPr>
        <w:t xml:space="preserve">a</w:t>
      </w:r>
      <w:r w:rsidDel="00000000" w:rsidR="00000000" w:rsidRPr="00000000">
        <w:rPr>
          <w:rFonts w:ascii="Times New Roman" w:cs="Times New Roman" w:eastAsia="Times New Roman" w:hAnsi="Times New Roman"/>
          <w:color w:val="151515"/>
          <w:sz w:val="19"/>
          <w:szCs w:val="19"/>
          <w:rtl w:val="0"/>
        </w:rPr>
        <w:t xml:space="preserve">l</w:t>
      </w:r>
      <w:r w:rsidDel="00000000" w:rsidR="00000000" w:rsidRPr="00000000">
        <w:rPr>
          <w:rtl w:val="0"/>
        </w:rPr>
      </w:r>
    </w:p>
    <w:p w:rsidR="00000000" w:rsidDel="00000000" w:rsidP="00000000" w:rsidRDefault="00000000" w:rsidRPr="00000000" w14:paraId="0000101D">
      <w:pPr>
        <w:spacing w:before="5" w:line="100" w:lineRule="auto"/>
        <w:jc w:val="left"/>
        <w:rPr>
          <w:sz w:val="10"/>
          <w:szCs w:val="10"/>
        </w:rPr>
      </w:pPr>
      <w:r w:rsidDel="00000000" w:rsidR="00000000" w:rsidRPr="00000000">
        <w:rPr>
          <w:rtl w:val="0"/>
        </w:rPr>
      </w:r>
    </w:p>
    <w:p w:rsidR="00000000" w:rsidDel="00000000" w:rsidP="00000000" w:rsidRDefault="00000000" w:rsidRPr="00000000" w14:paraId="0000101E">
      <w:pPr>
        <w:spacing w:line="200" w:lineRule="auto"/>
        <w:ind w:left="1257" w:firstLine="0"/>
        <w:jc w:val="left"/>
        <w:rPr>
          <w:rFonts w:ascii="Times New Roman" w:cs="Times New Roman" w:eastAsia="Times New Roman" w:hAnsi="Times New Roman"/>
          <w:sz w:val="19"/>
          <w:szCs w:val="19"/>
        </w:rPr>
        <w:sectPr>
          <w:footerReference r:id="rId303" w:type="default"/>
          <w:type w:val="nextPage"/>
          <w:pgSz w:h="20160" w:w="12240" w:orient="portrait"/>
          <w:pgMar w:bottom="280" w:top="480" w:left="1820" w:right="1180" w:header="0" w:footer="0"/>
        </w:sectPr>
      </w:pPr>
      <w:r w:rsidDel="00000000" w:rsidR="00000000" w:rsidRPr="00000000">
        <w:rPr>
          <w:rFonts w:ascii="Times New Roman" w:cs="Times New Roman" w:eastAsia="Times New Roman" w:hAnsi="Times New Roman"/>
          <w:color w:val="2a2a2a"/>
          <w:sz w:val="18"/>
          <w:szCs w:val="18"/>
          <w:vertAlign w:val="baseline"/>
          <w:rtl w:val="0"/>
        </w:rPr>
        <w:t xml:space="preserve">&lt;</w:t>
      </w:r>
      <w:r w:rsidDel="00000000" w:rsidR="00000000" w:rsidRPr="00000000">
        <w:rPr>
          <w:rFonts w:ascii="Times New Roman" w:cs="Times New Roman" w:eastAsia="Times New Roman" w:hAnsi="Times New Roman"/>
          <w:color w:val="151515"/>
          <w:sz w:val="18"/>
          <w:szCs w:val="18"/>
          <w:vertAlign w:val="baseline"/>
          <w:rtl w:val="0"/>
        </w:rPr>
        <w:t xml:space="preserve">J</w:t>
      </w:r>
      <w:r w:rsidDel="00000000" w:rsidR="00000000" w:rsidRPr="00000000">
        <w:rPr>
          <w:rFonts w:ascii="Times New Roman" w:cs="Times New Roman" w:eastAsia="Times New Roman" w:hAnsi="Times New Roman"/>
          <w:color w:val="2a2a2a"/>
          <w:sz w:val="18"/>
          <w:szCs w:val="18"/>
          <w:vertAlign w:val="baseline"/>
          <w:rtl w:val="0"/>
        </w:rPr>
        <w:t xml:space="preserve">UC </w:t>
      </w:r>
      <w:r w:rsidDel="00000000" w:rsidR="00000000" w:rsidRPr="00000000">
        <w:rPr>
          <w:rFonts w:ascii="Times New Roman" w:cs="Times New Roman" w:eastAsia="Times New Roman" w:hAnsi="Times New Roman"/>
          <w:color w:val="2a2a2a"/>
          <w:sz w:val="19"/>
          <w:szCs w:val="19"/>
          <w:vertAlign w:val="baseline"/>
          <w:rtl w:val="0"/>
        </w:rPr>
        <w:t xml:space="preserve">r</w:t>
      </w:r>
      <w:r w:rsidDel="00000000" w:rsidR="00000000" w:rsidRPr="00000000">
        <w:rPr>
          <w:rFonts w:ascii="Times New Roman" w:cs="Times New Roman" w:eastAsia="Times New Roman" w:hAnsi="Times New Roman"/>
          <w:color w:val="404040"/>
          <w:sz w:val="19"/>
          <w:szCs w:val="19"/>
          <w:vertAlign w:val="baseline"/>
          <w:rtl w:val="0"/>
        </w:rPr>
        <w:t xml:space="preserve">es</w:t>
      </w:r>
      <w:r w:rsidDel="00000000" w:rsidR="00000000" w:rsidRPr="00000000">
        <w:rPr>
          <w:rFonts w:ascii="Times New Roman" w:cs="Times New Roman" w:eastAsia="Times New Roman" w:hAnsi="Times New Roman"/>
          <w:color w:val="151515"/>
          <w:sz w:val="19"/>
          <w:szCs w:val="19"/>
          <w:vertAlign w:val="baseline"/>
          <w:rtl w:val="0"/>
        </w:rPr>
        <w:t xml:space="preserve">ult</w:t>
      </w:r>
      <w:r w:rsidDel="00000000" w:rsidR="00000000" w:rsidRPr="00000000">
        <w:rPr>
          <w:rFonts w:ascii="Times New Roman" w:cs="Times New Roman" w:eastAsia="Times New Roman" w:hAnsi="Times New Roman"/>
          <w:color w:val="2a2a2a"/>
          <w:sz w:val="19"/>
          <w:szCs w:val="19"/>
          <w:vertAlign w:val="baseline"/>
          <w:rtl w:val="0"/>
        </w:rPr>
        <w:t xml:space="preserve">ar</w:t>
      </w:r>
      <w:r w:rsidDel="00000000" w:rsidR="00000000" w:rsidRPr="00000000">
        <w:rPr>
          <w:rFonts w:ascii="Times New Roman" w:cs="Times New Roman" w:eastAsia="Times New Roman" w:hAnsi="Times New Roman"/>
          <w:color w:val="404040"/>
          <w:sz w:val="19"/>
          <w:szCs w:val="19"/>
          <w:vertAlign w:val="baseline"/>
          <w:rtl w:val="0"/>
        </w:rPr>
        <w:t xml:space="preserve">á  </w:t>
      </w:r>
      <w:r w:rsidDel="00000000" w:rsidR="00000000" w:rsidRPr="00000000">
        <w:rPr>
          <w:rFonts w:ascii="Times New Roman" w:cs="Times New Roman" w:eastAsia="Times New Roman" w:hAnsi="Times New Roman"/>
          <w:color w:val="2a2a2a"/>
          <w:sz w:val="19"/>
          <w:szCs w:val="19"/>
          <w:vertAlign w:val="baseline"/>
          <w:rtl w:val="0"/>
        </w:rPr>
        <w:t xml:space="preserve">de </w:t>
      </w:r>
      <w:r w:rsidDel="00000000" w:rsidR="00000000" w:rsidRPr="00000000">
        <w:rPr>
          <w:rFonts w:ascii="Times New Roman" w:cs="Times New Roman" w:eastAsia="Times New Roman" w:hAnsi="Times New Roman"/>
          <w:color w:val="151515"/>
          <w:sz w:val="19"/>
          <w:szCs w:val="19"/>
          <w:vertAlign w:val="baseline"/>
          <w:rtl w:val="0"/>
        </w:rPr>
        <w:t xml:space="preserve">pr</w:t>
      </w:r>
      <w:r w:rsidDel="00000000" w:rsidR="00000000" w:rsidRPr="00000000">
        <w:rPr>
          <w:rFonts w:ascii="Times New Roman" w:cs="Times New Roman" w:eastAsia="Times New Roman" w:hAnsi="Times New Roman"/>
          <w:color w:val="2a2a2a"/>
          <w:sz w:val="19"/>
          <w:szCs w:val="19"/>
          <w:vertAlign w:val="baseline"/>
          <w:rtl w:val="0"/>
        </w:rPr>
        <w:t xml:space="preserve">ecede</w:t>
      </w:r>
      <w:r w:rsidDel="00000000" w:rsidR="00000000" w:rsidRPr="00000000">
        <w:rPr>
          <w:rFonts w:ascii="Times New Roman" w:cs="Times New Roman" w:eastAsia="Times New Roman" w:hAnsi="Times New Roman"/>
          <w:color w:val="151515"/>
          <w:sz w:val="19"/>
          <w:szCs w:val="19"/>
          <w:vertAlign w:val="baseline"/>
          <w:rtl w:val="0"/>
        </w:rPr>
        <w:t xml:space="preserve">n</w:t>
      </w:r>
      <w:r w:rsidDel="00000000" w:rsidR="00000000" w:rsidRPr="00000000">
        <w:rPr>
          <w:rFonts w:ascii="Times New Roman" w:cs="Times New Roman" w:eastAsia="Times New Roman" w:hAnsi="Times New Roman"/>
          <w:color w:val="2a2a2a"/>
          <w:sz w:val="19"/>
          <w:szCs w:val="19"/>
          <w:vertAlign w:val="baseline"/>
          <w:rtl w:val="0"/>
        </w:rPr>
        <w:t xml:space="preserve">te </w:t>
      </w:r>
      <w:r w:rsidDel="00000000" w:rsidR="00000000" w:rsidRPr="00000000">
        <w:rPr>
          <w:rFonts w:ascii="Times New Roman" w:cs="Times New Roman" w:eastAsia="Times New Roman" w:hAnsi="Times New Roman"/>
          <w:color w:val="151515"/>
          <w:sz w:val="19"/>
          <w:szCs w:val="19"/>
          <w:vertAlign w:val="baseline"/>
          <w:rtl w:val="0"/>
        </w:rPr>
        <w:t xml:space="preserve">p</w:t>
      </w:r>
      <w:r w:rsidDel="00000000" w:rsidR="00000000" w:rsidRPr="00000000">
        <w:rPr>
          <w:rFonts w:ascii="Times New Roman" w:cs="Times New Roman" w:eastAsia="Times New Roman" w:hAnsi="Times New Roman"/>
          <w:color w:val="2a2a2a"/>
          <w:sz w:val="19"/>
          <w:szCs w:val="19"/>
          <w:vertAlign w:val="baseline"/>
          <w:rtl w:val="0"/>
        </w:rPr>
        <w:t xml:space="preserve">a</w:t>
      </w:r>
      <w:r w:rsidDel="00000000" w:rsidR="00000000" w:rsidRPr="00000000">
        <w:rPr>
          <w:rFonts w:ascii="Times New Roman" w:cs="Times New Roman" w:eastAsia="Times New Roman" w:hAnsi="Times New Roman"/>
          <w:color w:val="151515"/>
          <w:sz w:val="19"/>
          <w:szCs w:val="19"/>
          <w:vertAlign w:val="baseline"/>
          <w:rtl w:val="0"/>
        </w:rPr>
        <w:t xml:space="preserve">r</w:t>
      </w:r>
      <w:r w:rsidDel="00000000" w:rsidR="00000000" w:rsidRPr="00000000">
        <w:rPr>
          <w:rFonts w:ascii="Times New Roman" w:cs="Times New Roman" w:eastAsia="Times New Roman" w:hAnsi="Times New Roman"/>
          <w:color w:val="2a2a2a"/>
          <w:sz w:val="19"/>
          <w:szCs w:val="19"/>
          <w:vertAlign w:val="baseline"/>
          <w:rtl w:val="0"/>
        </w:rPr>
        <w:t xml:space="preserve">a f</w:t>
      </w:r>
      <w:r w:rsidDel="00000000" w:rsidR="00000000" w:rsidRPr="00000000">
        <w:rPr>
          <w:rFonts w:ascii="Times New Roman" w:cs="Times New Roman" w:eastAsia="Times New Roman" w:hAnsi="Times New Roman"/>
          <w:color w:val="151515"/>
          <w:sz w:val="19"/>
          <w:szCs w:val="19"/>
          <w:vertAlign w:val="baseline"/>
          <w:rtl w:val="0"/>
        </w:rPr>
        <w:t xml:space="preserve">u</w:t>
      </w:r>
      <w:r w:rsidDel="00000000" w:rsidR="00000000" w:rsidRPr="00000000">
        <w:rPr>
          <w:rFonts w:ascii="Times New Roman" w:cs="Times New Roman" w:eastAsia="Times New Roman" w:hAnsi="Times New Roman"/>
          <w:color w:val="2a2a2a"/>
          <w:sz w:val="19"/>
          <w:szCs w:val="19"/>
          <w:vertAlign w:val="baseline"/>
          <w:rtl w:val="0"/>
        </w:rPr>
        <w:t xml:space="preserve">tu</w:t>
      </w:r>
      <w:r w:rsidDel="00000000" w:rsidR="00000000" w:rsidRPr="00000000">
        <w:rPr>
          <w:rFonts w:ascii="Times New Roman" w:cs="Times New Roman" w:eastAsia="Times New Roman" w:hAnsi="Times New Roman"/>
          <w:color w:val="404040"/>
          <w:sz w:val="19"/>
          <w:szCs w:val="19"/>
          <w:vertAlign w:val="baseline"/>
          <w:rtl w:val="0"/>
        </w:rPr>
        <w:t xml:space="preserve">r</w:t>
      </w:r>
      <w:r w:rsidDel="00000000" w:rsidR="00000000" w:rsidRPr="00000000">
        <w:rPr>
          <w:rFonts w:ascii="Times New Roman" w:cs="Times New Roman" w:eastAsia="Times New Roman" w:hAnsi="Times New Roman"/>
          <w:color w:val="2a2a2a"/>
          <w:sz w:val="19"/>
          <w:szCs w:val="19"/>
          <w:vertAlign w:val="baseline"/>
          <w:rtl w:val="0"/>
        </w:rPr>
        <w:t xml:space="preserve">as </w:t>
      </w:r>
      <w:r w:rsidDel="00000000" w:rsidR="00000000" w:rsidRPr="00000000">
        <w:rPr>
          <w:rFonts w:ascii="Times New Roman" w:cs="Times New Roman" w:eastAsia="Times New Roman" w:hAnsi="Times New Roman"/>
          <w:color w:val="151515"/>
          <w:sz w:val="19"/>
          <w:szCs w:val="19"/>
          <w:vertAlign w:val="baseline"/>
          <w:rtl w:val="0"/>
        </w:rPr>
        <w:t xml:space="preserve">rc</w:t>
      </w:r>
      <w:r w:rsidDel="00000000" w:rsidR="00000000" w:rsidRPr="00000000">
        <w:rPr>
          <w:rFonts w:ascii="Times New Roman" w:cs="Times New Roman" w:eastAsia="Times New Roman" w:hAnsi="Times New Roman"/>
          <w:color w:val="404040"/>
          <w:sz w:val="19"/>
          <w:szCs w:val="19"/>
          <w:vertAlign w:val="baseline"/>
          <w:rtl w:val="0"/>
        </w:rPr>
        <w:t xml:space="preserve">c</w:t>
      </w:r>
      <w:r w:rsidDel="00000000" w:rsidR="00000000" w:rsidRPr="00000000">
        <w:rPr>
          <w:rFonts w:ascii="Times New Roman" w:cs="Times New Roman" w:eastAsia="Times New Roman" w:hAnsi="Times New Roman"/>
          <w:color w:val="2a2a2a"/>
          <w:sz w:val="19"/>
          <w:szCs w:val="19"/>
          <w:vertAlign w:val="baseline"/>
          <w:rtl w:val="0"/>
        </w:rPr>
        <w:t xml:space="preserve">atcgorizac</w:t>
      </w:r>
      <w:r w:rsidDel="00000000" w:rsidR="00000000" w:rsidRPr="00000000">
        <w:rPr>
          <w:rFonts w:ascii="Times New Roman" w:cs="Times New Roman" w:eastAsia="Times New Roman" w:hAnsi="Times New Roman"/>
          <w:color w:val="151515"/>
          <w:sz w:val="19"/>
          <w:szCs w:val="19"/>
          <w:vertAlign w:val="baseline"/>
          <w:rtl w:val="0"/>
        </w:rPr>
        <w:t xml:space="preserve">i</w:t>
      </w:r>
      <w:r w:rsidDel="00000000" w:rsidR="00000000" w:rsidRPr="00000000">
        <w:rPr>
          <w:rFonts w:ascii="Times New Roman" w:cs="Times New Roman" w:eastAsia="Times New Roman" w:hAnsi="Times New Roman"/>
          <w:color w:val="2a2a2a"/>
          <w:sz w:val="19"/>
          <w:szCs w:val="19"/>
          <w:vertAlign w:val="baseline"/>
          <w:rtl w:val="0"/>
        </w:rPr>
        <w:t xml:space="preserve">o</w:t>
      </w:r>
      <w:r w:rsidDel="00000000" w:rsidR="00000000" w:rsidRPr="00000000">
        <w:rPr>
          <w:rFonts w:ascii="Times New Roman" w:cs="Times New Roman" w:eastAsia="Times New Roman" w:hAnsi="Times New Roman"/>
          <w:color w:val="151515"/>
          <w:sz w:val="19"/>
          <w:szCs w:val="19"/>
          <w:vertAlign w:val="baseline"/>
          <w:rtl w:val="0"/>
        </w:rPr>
        <w:t xml:space="preserve">n</w:t>
      </w:r>
      <w:r w:rsidDel="00000000" w:rsidR="00000000" w:rsidRPr="00000000">
        <w:rPr>
          <w:rFonts w:ascii="Times New Roman" w:cs="Times New Roman" w:eastAsia="Times New Roman" w:hAnsi="Times New Roman"/>
          <w:color w:val="2a2a2a"/>
          <w:sz w:val="19"/>
          <w:szCs w:val="19"/>
          <w:vertAlign w:val="baseline"/>
          <w:rtl w:val="0"/>
        </w:rPr>
        <w:t xml:space="preserve">es a </w:t>
      </w:r>
      <w:r w:rsidDel="00000000" w:rsidR="00000000" w:rsidRPr="00000000">
        <w:rPr>
          <w:rFonts w:ascii="Times New Roman" w:cs="Times New Roman" w:eastAsia="Times New Roman" w:hAnsi="Times New Roman"/>
          <w:color w:val="151515"/>
          <w:sz w:val="19"/>
          <w:szCs w:val="19"/>
          <w:vertAlign w:val="baseline"/>
          <w:rtl w:val="0"/>
        </w:rPr>
        <w:t xml:space="preserve">p</w:t>
      </w:r>
      <w:r w:rsidDel="00000000" w:rsidR="00000000" w:rsidRPr="00000000">
        <w:rPr>
          <w:rFonts w:ascii="Times New Roman" w:cs="Times New Roman" w:eastAsia="Times New Roman" w:hAnsi="Times New Roman"/>
          <w:color w:val="2a2a2a"/>
          <w:sz w:val="19"/>
          <w:szCs w:val="19"/>
          <w:vertAlign w:val="baseline"/>
          <w:rtl w:val="0"/>
        </w:rPr>
        <w:t xml:space="preserve">art</w:t>
      </w:r>
      <w:r w:rsidDel="00000000" w:rsidR="00000000" w:rsidRPr="00000000">
        <w:rPr>
          <w:rFonts w:ascii="Times New Roman" w:cs="Times New Roman" w:eastAsia="Times New Roman" w:hAnsi="Times New Roman"/>
          <w:color w:val="151515"/>
          <w:sz w:val="19"/>
          <w:szCs w:val="19"/>
          <w:vertAlign w:val="baseline"/>
          <w:rtl w:val="0"/>
        </w:rPr>
        <w:t xml:space="preserve">ir </w:t>
      </w:r>
      <w:r w:rsidDel="00000000" w:rsidR="00000000" w:rsidRPr="00000000">
        <w:rPr>
          <w:rFonts w:ascii="Times New Roman" w:cs="Times New Roman" w:eastAsia="Times New Roman" w:hAnsi="Times New Roman"/>
          <w:color w:val="2a2a2a"/>
          <w:sz w:val="19"/>
          <w:szCs w:val="19"/>
          <w:vertAlign w:val="baseline"/>
          <w:rtl w:val="0"/>
        </w:rPr>
        <w:t xml:space="preserve">de los s</w:t>
      </w:r>
      <w:r w:rsidDel="00000000" w:rsidR="00000000" w:rsidRPr="00000000">
        <w:rPr>
          <w:rFonts w:ascii="Times New Roman" w:cs="Times New Roman" w:eastAsia="Times New Roman" w:hAnsi="Times New Roman"/>
          <w:color w:val="151515"/>
          <w:sz w:val="19"/>
          <w:szCs w:val="19"/>
          <w:vertAlign w:val="baseline"/>
          <w:rtl w:val="0"/>
        </w:rPr>
        <w:t xml:space="preserve">i</w:t>
      </w:r>
      <w:r w:rsidDel="00000000" w:rsidR="00000000" w:rsidRPr="00000000">
        <w:rPr>
          <w:rFonts w:ascii="Times New Roman" w:cs="Times New Roman" w:eastAsia="Times New Roman" w:hAnsi="Times New Roman"/>
          <w:color w:val="2a2a2a"/>
          <w:sz w:val="19"/>
          <w:szCs w:val="19"/>
          <w:vertAlign w:val="baseline"/>
          <w:rtl w:val="0"/>
        </w:rPr>
        <w:t xml:space="preserve">gu</w:t>
      </w:r>
      <w:r w:rsidDel="00000000" w:rsidR="00000000" w:rsidRPr="00000000">
        <w:rPr>
          <w:rFonts w:ascii="Times New Roman" w:cs="Times New Roman" w:eastAsia="Times New Roman" w:hAnsi="Times New Roman"/>
          <w:color w:val="151515"/>
          <w:sz w:val="19"/>
          <w:szCs w:val="19"/>
          <w:vertAlign w:val="baseline"/>
          <w:rtl w:val="0"/>
        </w:rPr>
        <w:t xml:space="preserve">i</w:t>
      </w:r>
      <w:r w:rsidDel="00000000" w:rsidR="00000000" w:rsidRPr="00000000">
        <w:rPr>
          <w:rFonts w:ascii="Times New Roman" w:cs="Times New Roman" w:eastAsia="Times New Roman" w:hAnsi="Times New Roman"/>
          <w:color w:val="2a2a2a"/>
          <w:sz w:val="19"/>
          <w:szCs w:val="19"/>
          <w:vertAlign w:val="baseline"/>
          <w:rtl w:val="0"/>
        </w:rPr>
        <w:t xml:space="preserve">en</w:t>
      </w:r>
      <w:r w:rsidDel="00000000" w:rsidR="00000000" w:rsidRPr="00000000">
        <w:rPr>
          <w:rFonts w:ascii="Times New Roman" w:cs="Times New Roman" w:eastAsia="Times New Roman" w:hAnsi="Times New Roman"/>
          <w:color w:val="151515"/>
          <w:sz w:val="19"/>
          <w:szCs w:val="19"/>
          <w:vertAlign w:val="baseline"/>
          <w:rtl w:val="0"/>
        </w:rPr>
        <w:t xml:space="preserve">t</w:t>
      </w:r>
      <w:r w:rsidDel="00000000" w:rsidR="00000000" w:rsidRPr="00000000">
        <w:rPr>
          <w:rFonts w:ascii="Times New Roman" w:cs="Times New Roman" w:eastAsia="Times New Roman" w:hAnsi="Times New Roman"/>
          <w:color w:val="2a2a2a"/>
          <w:sz w:val="19"/>
          <w:szCs w:val="19"/>
          <w:vertAlign w:val="baseline"/>
          <w:rtl w:val="0"/>
        </w:rPr>
        <w:t xml:space="preserve">e</w:t>
      </w:r>
      <w:r w:rsidDel="00000000" w:rsidR="00000000" w:rsidRPr="00000000">
        <w:rPr>
          <w:rFonts w:ascii="Times New Roman" w:cs="Times New Roman" w:eastAsia="Times New Roman" w:hAnsi="Times New Roman"/>
          <w:color w:val="404040"/>
          <w:sz w:val="19"/>
          <w:szCs w:val="19"/>
          <w:vertAlign w:val="baseline"/>
          <w:rtl w:val="0"/>
        </w:rPr>
        <w:t xml:space="preserve">s </w:t>
      </w:r>
      <w:r w:rsidDel="00000000" w:rsidR="00000000" w:rsidRPr="00000000">
        <w:rPr>
          <w:rFonts w:ascii="Times New Roman" w:cs="Times New Roman" w:eastAsia="Times New Roman" w:hAnsi="Times New Roman"/>
          <w:color w:val="2a2a2a"/>
          <w:sz w:val="19"/>
          <w:szCs w:val="19"/>
          <w:vertAlign w:val="baseline"/>
          <w:rtl w:val="0"/>
        </w:rPr>
        <w:t xml:space="preserve">l</w:t>
      </w:r>
      <w:r w:rsidDel="00000000" w:rsidR="00000000" w:rsidRPr="00000000">
        <w:rPr>
          <w:rFonts w:ascii="Times New Roman" w:cs="Times New Roman" w:eastAsia="Times New Roman" w:hAnsi="Times New Roman"/>
          <w:color w:val="404040"/>
          <w:sz w:val="19"/>
          <w:szCs w:val="19"/>
          <w:vertAlign w:val="baseline"/>
          <w:rtl w:val="0"/>
        </w:rPr>
        <w:t xml:space="preserve">i</w:t>
      </w:r>
      <w:r w:rsidDel="00000000" w:rsidR="00000000" w:rsidRPr="00000000">
        <w:rPr>
          <w:rFonts w:ascii="Times New Roman" w:cs="Times New Roman" w:eastAsia="Times New Roman" w:hAnsi="Times New Roman"/>
          <w:color w:val="2a2a2a"/>
          <w:sz w:val="19"/>
          <w:szCs w:val="19"/>
          <w:vertAlign w:val="baseline"/>
          <w:rtl w:val="0"/>
        </w:rPr>
        <w:t xml:space="preserve">nca</w:t>
      </w:r>
      <w:r w:rsidDel="00000000" w:rsidR="00000000" w:rsidRPr="00000000">
        <w:rPr>
          <w:rFonts w:ascii="Times New Roman" w:cs="Times New Roman" w:eastAsia="Times New Roman" w:hAnsi="Times New Roman"/>
          <w:color w:val="151515"/>
          <w:sz w:val="19"/>
          <w:szCs w:val="19"/>
          <w:vertAlign w:val="baseline"/>
          <w:rtl w:val="0"/>
        </w:rPr>
        <w:t xml:space="preserve">n,</w:t>
      </w:r>
      <w:r w:rsidDel="00000000" w:rsidR="00000000" w:rsidRPr="00000000">
        <w:rPr>
          <w:rFonts w:ascii="Times New Roman" w:cs="Times New Roman" w:eastAsia="Times New Roman" w:hAnsi="Times New Roman"/>
          <w:color w:val="5b5b5b"/>
          <w:sz w:val="19"/>
          <w:szCs w:val="19"/>
          <w:vertAlign w:val="baseline"/>
          <w:rtl w:val="0"/>
        </w:rPr>
        <w:t xml:space="preserve">f</w:t>
      </w:r>
      <w:r w:rsidDel="00000000" w:rsidR="00000000" w:rsidRPr="00000000">
        <w:rPr>
          <w:rFonts w:ascii="Times New Roman" w:cs="Times New Roman" w:eastAsia="Times New Roman" w:hAnsi="Times New Roman"/>
          <w:color w:val="404040"/>
          <w:sz w:val="19"/>
          <w:szCs w:val="19"/>
          <w:vertAlign w:val="baseline"/>
          <w:rtl w:val="0"/>
        </w:rPr>
        <w:t xml:space="preserve">c</w:t>
      </w:r>
      <w:r w:rsidDel="00000000" w:rsidR="00000000" w:rsidRPr="00000000">
        <w:rPr>
          <w:rFonts w:ascii="Times New Roman" w:cs="Times New Roman" w:eastAsia="Times New Roman" w:hAnsi="Times New Roman"/>
          <w:color w:val="151515"/>
          <w:sz w:val="19"/>
          <w:szCs w:val="19"/>
          <w:vertAlign w:val="baseline"/>
          <w:rtl w:val="0"/>
        </w:rPr>
        <w:t xml:space="preserve">n</w:t>
      </w:r>
      <w:r w:rsidDel="00000000" w:rsidR="00000000" w:rsidRPr="00000000">
        <w:rPr>
          <w:rFonts w:ascii="Times New Roman" w:cs="Times New Roman" w:eastAsia="Times New Roman" w:hAnsi="Times New Roman"/>
          <w:color w:val="2a2a2a"/>
          <w:sz w:val="19"/>
          <w:szCs w:val="19"/>
          <w:vertAlign w:val="baseline"/>
          <w:rtl w:val="0"/>
        </w:rPr>
        <w:t xml:space="preserve">'to</w:t>
      </w:r>
      <w:r w:rsidDel="00000000" w:rsidR="00000000" w:rsidRPr="00000000">
        <w:rPr>
          <w:rFonts w:ascii="Times New Roman" w:cs="Times New Roman" w:eastAsia="Times New Roman" w:hAnsi="Times New Roman"/>
          <w:color w:val="404040"/>
          <w:sz w:val="19"/>
          <w:szCs w:val="19"/>
          <w:vertAlign w:val="baseline"/>
          <w:rtl w:val="0"/>
        </w:rPr>
        <w:t xml:space="preserve">s</w:t>
      </w:r>
      <w:r w:rsidDel="00000000" w:rsidR="00000000" w:rsidRPr="00000000">
        <w:rPr>
          <w:rFonts w:ascii="Times New Roman" w:cs="Times New Roman" w:eastAsia="Times New Roman" w:hAnsi="Times New Roman"/>
          <w:color w:val="2a2a2a"/>
          <w:sz w:val="19"/>
          <w:szCs w:val="19"/>
          <w:vertAlign w:val="baseline"/>
          <w:rtl w:val="0"/>
        </w:rPr>
        <w:t xml:space="preserve">:</w:t>
      </w:r>
      <w:r w:rsidDel="00000000" w:rsidR="00000000" w:rsidRPr="00000000">
        <w:rPr>
          <w:rtl w:val="0"/>
        </w:rPr>
      </w:r>
    </w:p>
    <w:p w:rsidR="00000000" w:rsidDel="00000000" w:rsidP="00000000" w:rsidRDefault="00000000" w:rsidRPr="00000000" w14:paraId="0000101F">
      <w:pPr>
        <w:spacing w:before="88" w:lineRule="auto"/>
        <w:jc w:val="right"/>
        <w:rPr>
          <w:rFonts w:ascii="Arial" w:cs="Arial" w:eastAsia="Arial" w:hAnsi="Arial"/>
          <w:sz w:val="25"/>
          <w:szCs w:val="25"/>
        </w:rPr>
      </w:pPr>
      <w:r w:rsidDel="00000000" w:rsidR="00000000" w:rsidRPr="00000000">
        <w:rPr>
          <w:rFonts w:ascii="Arial" w:cs="Arial" w:eastAsia="Arial" w:hAnsi="Arial"/>
          <w:color w:val="151515"/>
          <w:sz w:val="25"/>
          <w:szCs w:val="25"/>
          <w:rtl w:val="0"/>
        </w:rPr>
        <w:t xml:space="preserve">•</w:t>
      </w:r>
      <w:r w:rsidDel="00000000" w:rsidR="00000000" w:rsidRPr="00000000">
        <w:rPr>
          <w:rtl w:val="0"/>
        </w:rPr>
      </w:r>
    </w:p>
    <w:p w:rsidR="00000000" w:rsidDel="00000000" w:rsidP="00000000" w:rsidRDefault="00000000" w:rsidRPr="00000000" w14:paraId="00001020">
      <w:pPr>
        <w:spacing w:before="93" w:line="900" w:lineRule="auto"/>
        <w:ind w:right="7"/>
        <w:jc w:val="right"/>
        <w:rPr>
          <w:rFonts w:ascii="Times New Roman" w:cs="Times New Roman" w:eastAsia="Times New Roman" w:hAnsi="Times New Roman"/>
          <w:sz w:val="80"/>
          <w:szCs w:val="80"/>
        </w:rPr>
      </w:pPr>
      <w:r w:rsidDel="00000000" w:rsidR="00000000" w:rsidRPr="00000000">
        <w:rPr>
          <w:rFonts w:ascii="Times New Roman" w:cs="Times New Roman" w:eastAsia="Times New Roman" w:hAnsi="Times New Roman"/>
          <w:color w:val="151515"/>
          <w:sz w:val="80"/>
          <w:szCs w:val="80"/>
          <w:vertAlign w:val="baseline"/>
          <w:rtl w:val="0"/>
        </w:rPr>
        <w:t xml:space="preserve">,</w:t>
      </w:r>
      <w:r w:rsidDel="00000000" w:rsidR="00000000" w:rsidRPr="00000000">
        <w:rPr>
          <w:rFonts w:ascii="Times New Roman" w:cs="Times New Roman" w:eastAsia="Times New Roman" w:hAnsi="Times New Roman"/>
          <w:color w:val="2a2a2a"/>
          <w:sz w:val="80"/>
          <w:szCs w:val="80"/>
          <w:vertAlign w:val="baseline"/>
          <w:rtl w:val="0"/>
        </w:rPr>
        <w:t xml:space="preserve">ai</w:t>
      </w:r>
      <w:r w:rsidDel="00000000" w:rsidR="00000000" w:rsidRPr="00000000">
        <w:rPr>
          <w:rFonts w:ascii="Times New Roman" w:cs="Times New Roman" w:eastAsia="Times New Roman" w:hAnsi="Times New Roman"/>
          <w:color w:val="151515"/>
          <w:sz w:val="80"/>
          <w:szCs w:val="80"/>
          <w:vertAlign w:val="baseline"/>
          <w:rtl w:val="0"/>
        </w:rPr>
        <w:t xml:space="preserve">,moc,</w:t>
      </w:r>
      <w:r w:rsidDel="00000000" w:rsidR="00000000" w:rsidRPr="00000000">
        <w:rPr>
          <w:rFonts w:ascii="Times New Roman" w:cs="Times New Roman" w:eastAsia="Times New Roman" w:hAnsi="Times New Roman"/>
          <w:color w:val="2a2a2a"/>
          <w:sz w:val="80"/>
          <w:szCs w:val="80"/>
          <w:vertAlign w:val="baseline"/>
          <w:rtl w:val="0"/>
        </w:rPr>
        <w:t xml:space="preserve">o </w:t>
      </w:r>
      <w:r w:rsidDel="00000000" w:rsidR="00000000" w:rsidRPr="00000000">
        <w:rPr>
          <w:rFonts w:ascii="Times New Roman" w:cs="Times New Roman" w:eastAsia="Times New Roman" w:hAnsi="Times New Roman"/>
          <w:color w:val="151515"/>
          <w:sz w:val="80"/>
          <w:szCs w:val="80"/>
          <w:vertAlign w:val="baseline"/>
          <w:rtl w:val="0"/>
        </w:rPr>
        <w:t xml:space="preserve">•</w:t>
      </w:r>
      <w:r w:rsidDel="00000000" w:rsidR="00000000" w:rsidRPr="00000000">
        <w:rPr>
          <w:rtl w:val="0"/>
        </w:rPr>
      </w:r>
    </w:p>
    <w:p w:rsidR="00000000" w:rsidDel="00000000" w:rsidP="00000000" w:rsidRDefault="00000000" w:rsidRPr="00000000" w14:paraId="00001021">
      <w:pPr>
        <w:spacing w:before="6" w:line="120" w:lineRule="auto"/>
        <w:jc w:val="left"/>
        <w:rPr>
          <w:sz w:val="12"/>
          <w:szCs w:val="12"/>
        </w:rPr>
      </w:pPr>
      <w:r w:rsidDel="00000000" w:rsidR="00000000" w:rsidRPr="00000000">
        <w:br w:type="column"/>
      </w:r>
      <w:r w:rsidDel="00000000" w:rsidR="00000000" w:rsidRPr="00000000">
        <w:rPr>
          <w:rtl w:val="0"/>
        </w:rPr>
      </w:r>
    </w:p>
    <w:p w:rsidR="00000000" w:rsidDel="00000000" w:rsidP="00000000" w:rsidRDefault="00000000" w:rsidRPr="00000000" w14:paraId="00001022">
      <w:pPr>
        <w:spacing w:line="180" w:lineRule="auto"/>
        <w:ind w:left="7" w:firstLine="0"/>
        <w:jc w:val="left"/>
        <w:rPr>
          <w:rFonts w:ascii="Arial" w:cs="Arial" w:eastAsia="Arial" w:hAnsi="Arial"/>
          <w:sz w:val="17"/>
          <w:szCs w:val="17"/>
        </w:rPr>
      </w:pPr>
      <w:r w:rsidDel="00000000" w:rsidR="00000000" w:rsidRPr="00000000">
        <w:rPr>
          <w:rFonts w:ascii="Times New Roman" w:cs="Times New Roman" w:eastAsia="Times New Roman" w:hAnsi="Times New Roman"/>
          <w:color w:val="2a2a2a"/>
          <w:sz w:val="18"/>
          <w:szCs w:val="18"/>
          <w:vertAlign w:val="baseline"/>
          <w:rtl w:val="0"/>
        </w:rPr>
        <w:t xml:space="preserve">Rccatcg</w:t>
      </w:r>
      <w:r w:rsidDel="00000000" w:rsidR="00000000" w:rsidRPr="00000000">
        <w:rPr>
          <w:rFonts w:ascii="Times New Roman" w:cs="Times New Roman" w:eastAsia="Times New Roman" w:hAnsi="Times New Roman"/>
          <w:color w:val="404040"/>
          <w:sz w:val="18"/>
          <w:szCs w:val="18"/>
          <w:vertAlign w:val="baseline"/>
          <w:rtl w:val="0"/>
        </w:rPr>
        <w:t xml:space="preserve">o</w:t>
      </w:r>
      <w:r w:rsidDel="00000000" w:rsidR="00000000" w:rsidRPr="00000000">
        <w:rPr>
          <w:rFonts w:ascii="Times New Roman" w:cs="Times New Roman" w:eastAsia="Times New Roman" w:hAnsi="Times New Roman"/>
          <w:color w:val="2a2a2a"/>
          <w:sz w:val="18"/>
          <w:szCs w:val="18"/>
          <w:vertAlign w:val="baseline"/>
          <w:rtl w:val="0"/>
        </w:rPr>
        <w:t xml:space="preserve">ri</w:t>
      </w:r>
      <w:r w:rsidDel="00000000" w:rsidR="00000000" w:rsidRPr="00000000">
        <w:rPr>
          <w:rFonts w:ascii="Times New Roman" w:cs="Times New Roman" w:eastAsia="Times New Roman" w:hAnsi="Times New Roman"/>
          <w:color w:val="404040"/>
          <w:sz w:val="18"/>
          <w:szCs w:val="18"/>
          <w:vertAlign w:val="baseline"/>
          <w:rtl w:val="0"/>
        </w:rPr>
        <w:t xml:space="preserve">z</w:t>
      </w:r>
      <w:r w:rsidDel="00000000" w:rsidR="00000000" w:rsidRPr="00000000">
        <w:rPr>
          <w:rFonts w:ascii="Times New Roman" w:cs="Times New Roman" w:eastAsia="Times New Roman" w:hAnsi="Times New Roman"/>
          <w:color w:val="2a2a2a"/>
          <w:sz w:val="18"/>
          <w:szCs w:val="18"/>
          <w:vertAlign w:val="baseline"/>
          <w:rtl w:val="0"/>
        </w:rPr>
        <w:t xml:space="preserve">a</w:t>
      </w:r>
      <w:r w:rsidDel="00000000" w:rsidR="00000000" w:rsidRPr="00000000">
        <w:rPr>
          <w:rFonts w:ascii="Times New Roman" w:cs="Times New Roman" w:eastAsia="Times New Roman" w:hAnsi="Times New Roman"/>
          <w:color w:val="151515"/>
          <w:sz w:val="18"/>
          <w:szCs w:val="18"/>
          <w:vertAlign w:val="baseline"/>
          <w:rtl w:val="0"/>
        </w:rPr>
        <w:t xml:space="preserve">r </w:t>
      </w:r>
      <w:r w:rsidDel="00000000" w:rsidR="00000000" w:rsidRPr="00000000">
        <w:rPr>
          <w:rFonts w:ascii="Times New Roman" w:cs="Times New Roman" w:eastAsia="Times New Roman" w:hAnsi="Times New Roman"/>
          <w:color w:val="2a2a2a"/>
          <w:sz w:val="18"/>
          <w:szCs w:val="18"/>
          <w:vertAlign w:val="baseline"/>
          <w:rtl w:val="0"/>
        </w:rPr>
        <w:t xml:space="preserve">en base a </w:t>
      </w:r>
      <w:r w:rsidDel="00000000" w:rsidR="00000000" w:rsidRPr="00000000">
        <w:rPr>
          <w:rFonts w:ascii="Times New Roman" w:cs="Times New Roman" w:eastAsia="Times New Roman" w:hAnsi="Times New Roman"/>
          <w:color w:val="151515"/>
          <w:sz w:val="18"/>
          <w:szCs w:val="18"/>
          <w:vertAlign w:val="baseline"/>
          <w:rtl w:val="0"/>
        </w:rPr>
        <w:t xml:space="preserve">I</w:t>
      </w:r>
      <w:r w:rsidDel="00000000" w:rsidR="00000000" w:rsidRPr="00000000">
        <w:rPr>
          <w:rFonts w:ascii="Times New Roman" w:cs="Times New Roman" w:eastAsia="Times New Roman" w:hAnsi="Times New Roman"/>
          <w:color w:val="2a2a2a"/>
          <w:sz w:val="18"/>
          <w:szCs w:val="18"/>
          <w:vertAlign w:val="baseline"/>
          <w:rtl w:val="0"/>
        </w:rPr>
        <w:t xml:space="preserve">n  ant</w:t>
      </w:r>
      <w:r w:rsidDel="00000000" w:rsidR="00000000" w:rsidRPr="00000000">
        <w:rPr>
          <w:rFonts w:ascii="Times New Roman" w:cs="Times New Roman" w:eastAsia="Times New Roman" w:hAnsi="Times New Roman"/>
          <w:color w:val="151515"/>
          <w:sz w:val="18"/>
          <w:szCs w:val="18"/>
          <w:vertAlign w:val="baseline"/>
          <w:rtl w:val="0"/>
        </w:rPr>
        <w:t xml:space="preserve">i</w:t>
      </w:r>
      <w:r w:rsidDel="00000000" w:rsidR="00000000" w:rsidRPr="00000000">
        <w:rPr>
          <w:rFonts w:ascii="Times New Roman" w:cs="Times New Roman" w:eastAsia="Times New Roman" w:hAnsi="Times New Roman"/>
          <w:color w:val="404040"/>
          <w:sz w:val="18"/>
          <w:szCs w:val="18"/>
          <w:vertAlign w:val="baseline"/>
          <w:rtl w:val="0"/>
        </w:rPr>
        <w:t xml:space="preserve">güe</w:t>
      </w:r>
      <w:r w:rsidDel="00000000" w:rsidR="00000000" w:rsidRPr="00000000">
        <w:rPr>
          <w:rFonts w:ascii="Times New Roman" w:cs="Times New Roman" w:eastAsia="Times New Roman" w:hAnsi="Times New Roman"/>
          <w:color w:val="151515"/>
          <w:sz w:val="18"/>
          <w:szCs w:val="18"/>
          <w:vertAlign w:val="baseline"/>
          <w:rtl w:val="0"/>
        </w:rPr>
        <w:t xml:space="preserve">d</w:t>
      </w:r>
      <w:r w:rsidDel="00000000" w:rsidR="00000000" w:rsidRPr="00000000">
        <w:rPr>
          <w:rFonts w:ascii="Times New Roman" w:cs="Times New Roman" w:eastAsia="Times New Roman" w:hAnsi="Times New Roman"/>
          <w:color w:val="2a2a2a"/>
          <w:sz w:val="18"/>
          <w:szCs w:val="18"/>
          <w:vertAlign w:val="baseline"/>
          <w:rtl w:val="0"/>
        </w:rPr>
        <w:t xml:space="preserve">ad  de fec</w:t>
      </w:r>
      <w:r w:rsidDel="00000000" w:rsidR="00000000" w:rsidRPr="00000000">
        <w:rPr>
          <w:rFonts w:ascii="Times New Roman" w:cs="Times New Roman" w:eastAsia="Times New Roman" w:hAnsi="Times New Roman"/>
          <w:color w:val="151515"/>
          <w:sz w:val="18"/>
          <w:szCs w:val="18"/>
          <w:vertAlign w:val="baseline"/>
          <w:rtl w:val="0"/>
        </w:rPr>
        <w:t xml:space="preserve">h</w:t>
      </w:r>
      <w:r w:rsidDel="00000000" w:rsidR="00000000" w:rsidRPr="00000000">
        <w:rPr>
          <w:rFonts w:ascii="Times New Roman" w:cs="Times New Roman" w:eastAsia="Times New Roman" w:hAnsi="Times New Roman"/>
          <w:color w:val="2a2a2a"/>
          <w:sz w:val="18"/>
          <w:szCs w:val="18"/>
          <w:vertAlign w:val="baseline"/>
          <w:rtl w:val="0"/>
        </w:rPr>
        <w:t xml:space="preserve">a de </w:t>
      </w:r>
      <w:r w:rsidDel="00000000" w:rsidR="00000000" w:rsidRPr="00000000">
        <w:rPr>
          <w:rFonts w:ascii="Times New Roman" w:cs="Times New Roman" w:eastAsia="Times New Roman" w:hAnsi="Times New Roman"/>
          <w:color w:val="151515"/>
          <w:sz w:val="18"/>
          <w:szCs w:val="18"/>
          <w:vertAlign w:val="baseline"/>
          <w:rtl w:val="0"/>
        </w:rPr>
        <w:t xml:space="preserve">i</w:t>
      </w:r>
      <w:r w:rsidDel="00000000" w:rsidR="00000000" w:rsidRPr="00000000">
        <w:rPr>
          <w:rFonts w:ascii="Times New Roman" w:cs="Times New Roman" w:eastAsia="Times New Roman" w:hAnsi="Times New Roman"/>
          <w:color w:val="2a2a2a"/>
          <w:sz w:val="18"/>
          <w:szCs w:val="18"/>
          <w:vertAlign w:val="baseline"/>
          <w:rtl w:val="0"/>
        </w:rPr>
        <w:t xml:space="preserve">ngre</w:t>
      </w:r>
      <w:r w:rsidDel="00000000" w:rsidR="00000000" w:rsidRPr="00000000">
        <w:rPr>
          <w:rFonts w:ascii="Times New Roman" w:cs="Times New Roman" w:eastAsia="Times New Roman" w:hAnsi="Times New Roman"/>
          <w:color w:val="404040"/>
          <w:sz w:val="18"/>
          <w:szCs w:val="18"/>
          <w:vertAlign w:val="baseline"/>
          <w:rtl w:val="0"/>
        </w:rPr>
        <w:t xml:space="preserve">s</w:t>
      </w:r>
      <w:r w:rsidDel="00000000" w:rsidR="00000000" w:rsidRPr="00000000">
        <w:rPr>
          <w:rFonts w:ascii="Times New Roman" w:cs="Times New Roman" w:eastAsia="Times New Roman" w:hAnsi="Times New Roman"/>
          <w:color w:val="151515"/>
          <w:sz w:val="18"/>
          <w:szCs w:val="18"/>
          <w:vertAlign w:val="baseline"/>
          <w:rtl w:val="0"/>
        </w:rPr>
        <w:t xml:space="preserve">o  </w:t>
      </w:r>
      <w:r w:rsidDel="00000000" w:rsidR="00000000" w:rsidRPr="00000000">
        <w:rPr>
          <w:rFonts w:ascii="Times New Roman" w:cs="Times New Roman" w:eastAsia="Times New Roman" w:hAnsi="Times New Roman"/>
          <w:color w:val="2a2a2a"/>
          <w:sz w:val="18"/>
          <w:szCs w:val="18"/>
          <w:vertAlign w:val="baseline"/>
          <w:rtl w:val="0"/>
        </w:rPr>
        <w:t xml:space="preserve">a  </w:t>
      </w:r>
      <w:r w:rsidDel="00000000" w:rsidR="00000000" w:rsidRPr="00000000">
        <w:rPr>
          <w:rFonts w:ascii="Times New Roman" w:cs="Times New Roman" w:eastAsia="Times New Roman" w:hAnsi="Times New Roman"/>
          <w:color w:val="151515"/>
          <w:sz w:val="18"/>
          <w:szCs w:val="18"/>
          <w:vertAlign w:val="baseline"/>
          <w:rtl w:val="0"/>
        </w:rPr>
        <w:t xml:space="preserve">l</w:t>
      </w:r>
      <w:r w:rsidDel="00000000" w:rsidR="00000000" w:rsidRPr="00000000">
        <w:rPr>
          <w:rFonts w:ascii="Times New Roman" w:cs="Times New Roman" w:eastAsia="Times New Roman" w:hAnsi="Times New Roman"/>
          <w:color w:val="2a2a2a"/>
          <w:sz w:val="18"/>
          <w:szCs w:val="18"/>
          <w:vertAlign w:val="baseline"/>
          <w:rtl w:val="0"/>
        </w:rPr>
        <w:t xml:space="preserve">o</w:t>
      </w:r>
      <w:r w:rsidDel="00000000" w:rsidR="00000000" w:rsidRPr="00000000">
        <w:rPr>
          <w:rFonts w:ascii="Times New Roman" w:cs="Times New Roman" w:eastAsia="Times New Roman" w:hAnsi="Times New Roman"/>
          <w:color w:val="404040"/>
          <w:sz w:val="18"/>
          <w:szCs w:val="18"/>
          <w:vertAlign w:val="baseline"/>
          <w:rtl w:val="0"/>
        </w:rPr>
        <w:t xml:space="preserve">s </w:t>
      </w:r>
      <w:r w:rsidDel="00000000" w:rsidR="00000000" w:rsidRPr="00000000">
        <w:rPr>
          <w:rFonts w:ascii="Times New Roman" w:cs="Times New Roman" w:eastAsia="Times New Roman" w:hAnsi="Times New Roman"/>
          <w:color w:val="2a2a2a"/>
          <w:sz w:val="18"/>
          <w:szCs w:val="18"/>
          <w:vertAlign w:val="baseline"/>
          <w:rtl w:val="0"/>
        </w:rPr>
        <w:t xml:space="preserve">cs</w:t>
      </w:r>
      <w:r w:rsidDel="00000000" w:rsidR="00000000" w:rsidRPr="00000000">
        <w:rPr>
          <w:rFonts w:ascii="Times New Roman" w:cs="Times New Roman" w:eastAsia="Times New Roman" w:hAnsi="Times New Roman"/>
          <w:color w:val="404040"/>
          <w:sz w:val="18"/>
          <w:szCs w:val="18"/>
          <w:vertAlign w:val="baseline"/>
          <w:rtl w:val="0"/>
        </w:rPr>
        <w:t xml:space="preserve">c</w:t>
      </w:r>
      <w:r w:rsidDel="00000000" w:rsidR="00000000" w:rsidRPr="00000000">
        <w:rPr>
          <w:rFonts w:ascii="Times New Roman" w:cs="Times New Roman" w:eastAsia="Times New Roman" w:hAnsi="Times New Roman"/>
          <w:color w:val="2a2a2a"/>
          <w:sz w:val="18"/>
          <w:szCs w:val="18"/>
          <w:vertAlign w:val="baseline"/>
          <w:rtl w:val="0"/>
        </w:rPr>
        <w:t xml:space="preserve">n</w:t>
      </w:r>
      <w:r w:rsidDel="00000000" w:rsidR="00000000" w:rsidRPr="00000000">
        <w:rPr>
          <w:rFonts w:ascii="Times New Roman" w:cs="Times New Roman" w:eastAsia="Times New Roman" w:hAnsi="Times New Roman"/>
          <w:color w:val="151515"/>
          <w:sz w:val="18"/>
          <w:szCs w:val="18"/>
          <w:vertAlign w:val="baseline"/>
          <w:rtl w:val="0"/>
        </w:rPr>
        <w:t xml:space="preserve">l</w:t>
      </w:r>
      <w:r w:rsidDel="00000000" w:rsidR="00000000" w:rsidRPr="00000000">
        <w:rPr>
          <w:rFonts w:ascii="Times New Roman" w:cs="Times New Roman" w:eastAsia="Times New Roman" w:hAnsi="Times New Roman"/>
          <w:color w:val="2a2a2a"/>
          <w:sz w:val="18"/>
          <w:szCs w:val="18"/>
          <w:vertAlign w:val="baseline"/>
          <w:rtl w:val="0"/>
        </w:rPr>
        <w:t xml:space="preserve">efo</w:t>
      </w:r>
      <w:r w:rsidDel="00000000" w:rsidR="00000000" w:rsidRPr="00000000">
        <w:rPr>
          <w:rFonts w:ascii="Times New Roman" w:cs="Times New Roman" w:eastAsia="Times New Roman" w:hAnsi="Times New Roman"/>
          <w:color w:val="404040"/>
          <w:sz w:val="18"/>
          <w:szCs w:val="18"/>
          <w:vertAlign w:val="baseline"/>
          <w:rtl w:val="0"/>
        </w:rPr>
        <w:t xml:space="preserve">n</w:t>
      </w:r>
      <w:r w:rsidDel="00000000" w:rsidR="00000000" w:rsidRPr="00000000">
        <w:rPr>
          <w:rFonts w:ascii="Times New Roman" w:cs="Times New Roman" w:eastAsia="Times New Roman" w:hAnsi="Times New Roman"/>
          <w:color w:val="2a2a2a"/>
          <w:sz w:val="18"/>
          <w:szCs w:val="18"/>
          <w:vertAlign w:val="baseline"/>
          <w:rtl w:val="0"/>
        </w:rPr>
        <w:t xml:space="preserve">c</w:t>
      </w:r>
      <w:r w:rsidDel="00000000" w:rsidR="00000000" w:rsidRPr="00000000">
        <w:rPr>
          <w:rFonts w:ascii="Times New Roman" w:cs="Times New Roman" w:eastAsia="Times New Roman" w:hAnsi="Times New Roman"/>
          <w:color w:val="404040"/>
          <w:sz w:val="18"/>
          <w:szCs w:val="18"/>
          <w:vertAlign w:val="baseline"/>
          <w:rtl w:val="0"/>
        </w:rPr>
        <w:t xml:space="preserve">s  </w:t>
      </w:r>
      <w:r w:rsidDel="00000000" w:rsidR="00000000" w:rsidRPr="00000000">
        <w:rPr>
          <w:rFonts w:ascii="Times New Roman" w:cs="Times New Roman" w:eastAsia="Times New Roman" w:hAnsi="Times New Roman"/>
          <w:color w:val="2a2a2a"/>
          <w:sz w:val="18"/>
          <w:szCs w:val="18"/>
          <w:vertAlign w:val="baseline"/>
          <w:rtl w:val="0"/>
        </w:rPr>
        <w:t xml:space="preserve">SECO </w:t>
      </w:r>
      <w:r w:rsidDel="00000000" w:rsidR="00000000" w:rsidRPr="00000000">
        <w:rPr>
          <w:rFonts w:ascii="Arial" w:cs="Arial" w:eastAsia="Arial" w:hAnsi="Arial"/>
          <w:color w:val="2a2a2a"/>
          <w:sz w:val="17"/>
          <w:szCs w:val="17"/>
          <w:vertAlign w:val="baseline"/>
          <w:rtl w:val="0"/>
        </w:rPr>
        <w:t xml:space="preserve">y</w:t>
      </w:r>
      <w:r w:rsidDel="00000000" w:rsidR="00000000" w:rsidRPr="00000000">
        <w:rPr>
          <w:rtl w:val="0"/>
        </w:rPr>
      </w:r>
    </w:p>
    <w:p w:rsidR="00000000" w:rsidDel="00000000" w:rsidP="00000000" w:rsidRDefault="00000000" w:rsidRPr="00000000" w14:paraId="00001023">
      <w:pPr>
        <w:spacing w:line="140" w:lineRule="auto"/>
        <w:ind w:left="1038"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2a2a2a"/>
          <w:sz w:val="17"/>
          <w:szCs w:val="17"/>
          <w:rtl w:val="0"/>
        </w:rPr>
        <w:t xml:space="preserve">•                                                                                                                                                                                                                                                                                                       </w:t>
      </w:r>
      <w:r w:rsidDel="00000000" w:rsidR="00000000" w:rsidRPr="00000000">
        <w:rPr>
          <w:rFonts w:ascii="Times New Roman" w:cs="Times New Roman" w:eastAsia="Times New Roman" w:hAnsi="Times New Roman"/>
          <w:color w:val="a7a7a7"/>
          <w:sz w:val="17"/>
          <w:szCs w:val="17"/>
          <w:rtl w:val="0"/>
        </w:rPr>
        <w:t xml:space="preserve">1</w:t>
      </w:r>
      <w:r w:rsidDel="00000000" w:rsidR="00000000" w:rsidRPr="00000000">
        <w:rPr>
          <w:rtl w:val="0"/>
        </w:rPr>
      </w:r>
    </w:p>
    <w:p w:rsidR="00000000" w:rsidDel="00000000" w:rsidP="00000000" w:rsidRDefault="00000000" w:rsidRPr="00000000" w14:paraId="00001024">
      <w:pPr>
        <w:spacing w:line="180" w:lineRule="auto"/>
        <w:ind w:left="7"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a2a2a"/>
          <w:sz w:val="20"/>
          <w:szCs w:val="20"/>
          <w:rtl w:val="0"/>
        </w:rPr>
        <w:t xml:space="preserve">HUME</w:t>
      </w:r>
      <w:r w:rsidDel="00000000" w:rsidR="00000000" w:rsidRPr="00000000">
        <w:rPr>
          <w:rFonts w:ascii="Times New Roman" w:cs="Times New Roman" w:eastAsia="Times New Roman" w:hAnsi="Times New Roman"/>
          <w:color w:val="151515"/>
          <w:sz w:val="20"/>
          <w:szCs w:val="20"/>
          <w:rtl w:val="0"/>
        </w:rPr>
        <w:t xml:space="preserve">D</w:t>
      </w:r>
      <w:r w:rsidDel="00000000" w:rsidR="00000000" w:rsidRPr="00000000">
        <w:rPr>
          <w:rFonts w:ascii="Times New Roman" w:cs="Times New Roman" w:eastAsia="Times New Roman" w:hAnsi="Times New Roman"/>
          <w:color w:val="2a2a2a"/>
          <w:sz w:val="20"/>
          <w:szCs w:val="20"/>
          <w:rtl w:val="0"/>
        </w:rPr>
        <w:t xml:space="preserve">O  </w:t>
      </w:r>
      <w:r w:rsidDel="00000000" w:rsidR="00000000" w:rsidRPr="00000000">
        <w:rPr>
          <w:rFonts w:ascii="Times New Roman" w:cs="Times New Roman" w:eastAsia="Times New Roman" w:hAnsi="Times New Roman"/>
          <w:color w:val="2a2a2a"/>
          <w:sz w:val="18"/>
          <w:szCs w:val="18"/>
          <w:rtl w:val="0"/>
        </w:rPr>
        <w:t xml:space="preserve">(Sa</w:t>
      </w:r>
      <w:r w:rsidDel="00000000" w:rsidR="00000000" w:rsidRPr="00000000">
        <w:rPr>
          <w:rFonts w:ascii="Times New Roman" w:cs="Times New Roman" w:eastAsia="Times New Roman" w:hAnsi="Times New Roman"/>
          <w:color w:val="151515"/>
          <w:sz w:val="18"/>
          <w:szCs w:val="18"/>
          <w:rtl w:val="0"/>
        </w:rPr>
        <w:t xml:space="preserve">lu</w:t>
      </w:r>
      <w:r w:rsidDel="00000000" w:rsidR="00000000" w:rsidRPr="00000000">
        <w:rPr>
          <w:rFonts w:ascii="Times New Roman" w:cs="Times New Roman" w:eastAsia="Times New Roman" w:hAnsi="Times New Roman"/>
          <w:color w:val="2a2a2a"/>
          <w:sz w:val="18"/>
          <w:szCs w:val="18"/>
          <w:rtl w:val="0"/>
        </w:rPr>
        <w:t xml:space="preserve">d)  </w:t>
      </w:r>
      <w:r w:rsidDel="00000000" w:rsidR="00000000" w:rsidRPr="00000000">
        <w:rPr>
          <w:rFonts w:ascii="Times New Roman" w:cs="Times New Roman" w:eastAsia="Times New Roman" w:hAnsi="Times New Roman"/>
          <w:color w:val="2a2a2a"/>
          <w:sz w:val="20"/>
          <w:szCs w:val="20"/>
          <w:rtl w:val="0"/>
        </w:rPr>
        <w:t xml:space="preserve">u</w:t>
      </w:r>
      <w:r w:rsidDel="00000000" w:rsidR="00000000" w:rsidRPr="00000000">
        <w:rPr>
          <w:rFonts w:ascii="Times New Roman" w:cs="Times New Roman" w:eastAsia="Times New Roman" w:hAnsi="Times New Roman"/>
          <w:color w:val="151515"/>
          <w:sz w:val="20"/>
          <w:szCs w:val="20"/>
          <w:rtl w:val="0"/>
        </w:rPr>
        <w:t xml:space="preserve">t</w:t>
      </w:r>
      <w:r w:rsidDel="00000000" w:rsidR="00000000" w:rsidRPr="00000000">
        <w:rPr>
          <w:rFonts w:ascii="Times New Roman" w:cs="Times New Roman" w:eastAsia="Times New Roman" w:hAnsi="Times New Roman"/>
          <w:color w:val="2a2a2a"/>
          <w:sz w:val="20"/>
          <w:szCs w:val="20"/>
          <w:rtl w:val="0"/>
        </w:rPr>
        <w:t xml:space="preserve">ili</w:t>
      </w:r>
      <w:r w:rsidDel="00000000" w:rsidR="00000000" w:rsidRPr="00000000">
        <w:rPr>
          <w:rFonts w:ascii="Times New Roman" w:cs="Times New Roman" w:eastAsia="Times New Roman" w:hAnsi="Times New Roman"/>
          <w:color w:val="404040"/>
          <w:sz w:val="20"/>
          <w:szCs w:val="20"/>
          <w:rtl w:val="0"/>
        </w:rPr>
        <w:t xml:space="preserve">z</w:t>
      </w:r>
      <w:r w:rsidDel="00000000" w:rsidR="00000000" w:rsidRPr="00000000">
        <w:rPr>
          <w:rFonts w:ascii="Times New Roman" w:cs="Times New Roman" w:eastAsia="Times New Roman" w:hAnsi="Times New Roman"/>
          <w:color w:val="2a2a2a"/>
          <w:sz w:val="20"/>
          <w:szCs w:val="20"/>
          <w:rtl w:val="0"/>
        </w:rPr>
        <w:t xml:space="preserve">an</w:t>
      </w:r>
      <w:r w:rsidDel="00000000" w:rsidR="00000000" w:rsidRPr="00000000">
        <w:rPr>
          <w:rFonts w:ascii="Times New Roman" w:cs="Times New Roman" w:eastAsia="Times New Roman" w:hAnsi="Times New Roman"/>
          <w:color w:val="151515"/>
          <w:sz w:val="20"/>
          <w:szCs w:val="20"/>
          <w:rtl w:val="0"/>
        </w:rPr>
        <w:t xml:space="preserve">d</w:t>
      </w:r>
      <w:r w:rsidDel="00000000" w:rsidR="00000000" w:rsidRPr="00000000">
        <w:rPr>
          <w:rFonts w:ascii="Times New Roman" w:cs="Times New Roman" w:eastAsia="Times New Roman" w:hAnsi="Times New Roman"/>
          <w:color w:val="2a2a2a"/>
          <w:sz w:val="20"/>
          <w:szCs w:val="20"/>
          <w:rtl w:val="0"/>
        </w:rPr>
        <w:t xml:space="preserve">o  </w:t>
      </w:r>
      <w:r w:rsidDel="00000000" w:rsidR="00000000" w:rsidRPr="00000000">
        <w:rPr>
          <w:rFonts w:ascii="Times New Roman" w:cs="Times New Roman" w:eastAsia="Times New Roman" w:hAnsi="Times New Roman"/>
          <w:color w:val="2a2a2a"/>
          <w:sz w:val="18"/>
          <w:szCs w:val="18"/>
          <w:rtl w:val="0"/>
        </w:rPr>
        <w:t xml:space="preserve">la  </w:t>
      </w:r>
      <w:r w:rsidDel="00000000" w:rsidR="00000000" w:rsidRPr="00000000">
        <w:rPr>
          <w:rFonts w:ascii="Times New Roman" w:cs="Times New Roman" w:eastAsia="Times New Roman" w:hAnsi="Times New Roman"/>
          <w:color w:val="2a2a2a"/>
          <w:sz w:val="20"/>
          <w:szCs w:val="20"/>
          <w:rtl w:val="0"/>
        </w:rPr>
        <w:t xml:space="preserve">mi</w:t>
      </w:r>
      <w:r w:rsidDel="00000000" w:rsidR="00000000" w:rsidRPr="00000000">
        <w:rPr>
          <w:rFonts w:ascii="Times New Roman" w:cs="Times New Roman" w:eastAsia="Times New Roman" w:hAnsi="Times New Roman"/>
          <w:color w:val="404040"/>
          <w:sz w:val="20"/>
          <w:szCs w:val="20"/>
          <w:rtl w:val="0"/>
        </w:rPr>
        <w:t xml:space="preserve">s</w:t>
      </w:r>
      <w:r w:rsidDel="00000000" w:rsidR="00000000" w:rsidRPr="00000000">
        <w:rPr>
          <w:rFonts w:ascii="Times New Roman" w:cs="Times New Roman" w:eastAsia="Times New Roman" w:hAnsi="Times New Roman"/>
          <w:color w:val="2a2a2a"/>
          <w:sz w:val="20"/>
          <w:szCs w:val="20"/>
          <w:rtl w:val="0"/>
        </w:rPr>
        <w:t xml:space="preserve">mu  </w:t>
      </w:r>
      <w:r w:rsidDel="00000000" w:rsidR="00000000" w:rsidRPr="00000000">
        <w:rPr>
          <w:rFonts w:ascii="Times New Roman" w:cs="Times New Roman" w:eastAsia="Times New Roman" w:hAnsi="Times New Roman"/>
          <w:color w:val="2a2a2a"/>
          <w:sz w:val="18"/>
          <w:szCs w:val="18"/>
          <w:rtl w:val="0"/>
        </w:rPr>
        <w:t xml:space="preserve">me</w:t>
      </w:r>
      <w:r w:rsidDel="00000000" w:rsidR="00000000" w:rsidRPr="00000000">
        <w:rPr>
          <w:rFonts w:ascii="Times New Roman" w:cs="Times New Roman" w:eastAsia="Times New Roman" w:hAnsi="Times New Roman"/>
          <w:color w:val="151515"/>
          <w:sz w:val="18"/>
          <w:szCs w:val="18"/>
          <w:rtl w:val="0"/>
        </w:rPr>
        <w:t xml:space="preserve">t</w:t>
      </w:r>
      <w:r w:rsidDel="00000000" w:rsidR="00000000" w:rsidRPr="00000000">
        <w:rPr>
          <w:rFonts w:ascii="Times New Roman" w:cs="Times New Roman" w:eastAsia="Times New Roman" w:hAnsi="Times New Roman"/>
          <w:color w:val="2a2a2a"/>
          <w:sz w:val="18"/>
          <w:szCs w:val="18"/>
          <w:rtl w:val="0"/>
        </w:rPr>
        <w:t xml:space="preserve">odo</w:t>
      </w:r>
      <w:r w:rsidDel="00000000" w:rsidR="00000000" w:rsidRPr="00000000">
        <w:rPr>
          <w:rFonts w:ascii="Times New Roman" w:cs="Times New Roman" w:eastAsia="Times New Roman" w:hAnsi="Times New Roman"/>
          <w:color w:val="151515"/>
          <w:sz w:val="18"/>
          <w:szCs w:val="18"/>
          <w:rtl w:val="0"/>
        </w:rPr>
        <w:t xml:space="preserve">l</w:t>
      </w:r>
      <w:r w:rsidDel="00000000" w:rsidR="00000000" w:rsidRPr="00000000">
        <w:rPr>
          <w:rFonts w:ascii="Times New Roman" w:cs="Times New Roman" w:eastAsia="Times New Roman" w:hAnsi="Times New Roman"/>
          <w:color w:val="2a2a2a"/>
          <w:sz w:val="18"/>
          <w:szCs w:val="18"/>
          <w:rtl w:val="0"/>
        </w:rPr>
        <w:t xml:space="preserve">ogía  prop</w:t>
      </w:r>
      <w:r w:rsidDel="00000000" w:rsidR="00000000" w:rsidRPr="00000000">
        <w:rPr>
          <w:rFonts w:ascii="Times New Roman" w:cs="Times New Roman" w:eastAsia="Times New Roman" w:hAnsi="Times New Roman"/>
          <w:color w:val="151515"/>
          <w:sz w:val="18"/>
          <w:szCs w:val="18"/>
          <w:rtl w:val="0"/>
        </w:rPr>
        <w:t xml:space="preserve">u</w:t>
      </w:r>
      <w:r w:rsidDel="00000000" w:rsidR="00000000" w:rsidRPr="00000000">
        <w:rPr>
          <w:rFonts w:ascii="Times New Roman" w:cs="Times New Roman" w:eastAsia="Times New Roman" w:hAnsi="Times New Roman"/>
          <w:color w:val="2a2a2a"/>
          <w:sz w:val="18"/>
          <w:szCs w:val="18"/>
          <w:rtl w:val="0"/>
        </w:rPr>
        <w:t xml:space="preserve">e</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2a2a2a"/>
          <w:sz w:val="18"/>
          <w:szCs w:val="18"/>
          <w:rtl w:val="0"/>
        </w:rPr>
        <w:t xml:space="preserve">ta  que  </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2a2a2a"/>
          <w:sz w:val="18"/>
          <w:szCs w:val="18"/>
          <w:rtl w:val="0"/>
        </w:rPr>
        <w:t xml:space="preserve">e  d</w:t>
      </w:r>
      <w:r w:rsidDel="00000000" w:rsidR="00000000" w:rsidRPr="00000000">
        <w:rPr>
          <w:rFonts w:ascii="Times New Roman" w:cs="Times New Roman" w:eastAsia="Times New Roman" w:hAnsi="Times New Roman"/>
          <w:color w:val="404040"/>
          <w:sz w:val="18"/>
          <w:szCs w:val="18"/>
          <w:rtl w:val="0"/>
        </w:rPr>
        <w:t xml:space="preserve">e</w:t>
      </w:r>
      <w:r w:rsidDel="00000000" w:rsidR="00000000" w:rsidRPr="00000000">
        <w:rPr>
          <w:rFonts w:ascii="Times New Roman" w:cs="Times New Roman" w:eastAsia="Times New Roman" w:hAnsi="Times New Roman"/>
          <w:color w:val="2a2a2a"/>
          <w:sz w:val="18"/>
          <w:szCs w:val="18"/>
          <w:rtl w:val="0"/>
        </w:rPr>
        <w:t xml:space="preserve">ta</w:t>
      </w:r>
      <w:r w:rsidDel="00000000" w:rsidR="00000000" w:rsidRPr="00000000">
        <w:rPr>
          <w:rFonts w:ascii="Times New Roman" w:cs="Times New Roman" w:eastAsia="Times New Roman" w:hAnsi="Times New Roman"/>
          <w:color w:val="151515"/>
          <w:sz w:val="18"/>
          <w:szCs w:val="18"/>
          <w:rtl w:val="0"/>
        </w:rPr>
        <w:t xml:space="preserve">l</w:t>
      </w:r>
      <w:r w:rsidDel="00000000" w:rsidR="00000000" w:rsidRPr="00000000">
        <w:rPr>
          <w:rFonts w:ascii="Times New Roman" w:cs="Times New Roman" w:eastAsia="Times New Roman" w:hAnsi="Times New Roman"/>
          <w:color w:val="2a2a2a"/>
          <w:sz w:val="18"/>
          <w:szCs w:val="18"/>
          <w:rtl w:val="0"/>
        </w:rPr>
        <w:t xml:space="preserve">l</w:t>
      </w:r>
      <w:r w:rsidDel="00000000" w:rsidR="00000000" w:rsidRPr="00000000">
        <w:rPr>
          <w:rFonts w:ascii="Times New Roman" w:cs="Times New Roman" w:eastAsia="Times New Roman" w:hAnsi="Times New Roman"/>
          <w:color w:val="404040"/>
          <w:sz w:val="18"/>
          <w:szCs w:val="18"/>
          <w:rtl w:val="0"/>
        </w:rPr>
        <w:t xml:space="preserve">a   </w:t>
      </w:r>
      <w:r w:rsidDel="00000000" w:rsidR="00000000" w:rsidRPr="00000000">
        <w:rPr>
          <w:rFonts w:ascii="Times New Roman" w:cs="Times New Roman" w:eastAsia="Times New Roman" w:hAnsi="Times New Roman"/>
          <w:color w:val="2a2a2a"/>
          <w:sz w:val="18"/>
          <w:szCs w:val="18"/>
          <w:rtl w:val="0"/>
        </w:rPr>
        <w:t xml:space="preserve">a</w:t>
      </w:r>
      <w:r w:rsidDel="00000000" w:rsidR="00000000" w:rsidRPr="00000000">
        <w:rPr>
          <w:rtl w:val="0"/>
        </w:rPr>
      </w:r>
    </w:p>
    <w:p w:rsidR="00000000" w:rsidDel="00000000" w:rsidP="00000000" w:rsidRDefault="00000000" w:rsidRPr="00000000" w14:paraId="00001025">
      <w:pPr>
        <w:spacing w:before="3" w:line="100" w:lineRule="auto"/>
        <w:jc w:val="left"/>
        <w:rPr>
          <w:sz w:val="10"/>
          <w:szCs w:val="10"/>
        </w:rPr>
      </w:pPr>
      <w:r w:rsidDel="00000000" w:rsidR="00000000" w:rsidRPr="00000000">
        <w:rPr>
          <w:rtl w:val="0"/>
        </w:rPr>
      </w:r>
    </w:p>
    <w:p w:rsidR="00000000" w:rsidDel="00000000" w:rsidP="00000000" w:rsidRDefault="00000000" w:rsidRPr="00000000" w14:paraId="00001026">
      <w:pPr>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a2a2a"/>
          <w:sz w:val="19"/>
          <w:szCs w:val="19"/>
          <w:rtl w:val="0"/>
        </w:rPr>
        <w:t xml:space="preserve">c</w:t>
      </w:r>
      <w:r w:rsidDel="00000000" w:rsidR="00000000" w:rsidRPr="00000000">
        <w:rPr>
          <w:rFonts w:ascii="Times New Roman" w:cs="Times New Roman" w:eastAsia="Times New Roman" w:hAnsi="Times New Roman"/>
          <w:color w:val="404040"/>
          <w:sz w:val="19"/>
          <w:szCs w:val="19"/>
          <w:rtl w:val="0"/>
        </w:rPr>
        <w:t xml:space="preserve">o</w:t>
      </w:r>
      <w:r w:rsidDel="00000000" w:rsidR="00000000" w:rsidRPr="00000000">
        <w:rPr>
          <w:rFonts w:ascii="Times New Roman" w:cs="Times New Roman" w:eastAsia="Times New Roman" w:hAnsi="Times New Roman"/>
          <w:color w:val="151515"/>
          <w:sz w:val="19"/>
          <w:szCs w:val="19"/>
          <w:rtl w:val="0"/>
        </w:rPr>
        <w:t xml:space="preserve">nt</w:t>
      </w:r>
      <w:r w:rsidDel="00000000" w:rsidR="00000000" w:rsidRPr="00000000">
        <w:rPr>
          <w:rFonts w:ascii="Times New Roman" w:cs="Times New Roman" w:eastAsia="Times New Roman" w:hAnsi="Times New Roman"/>
          <w:color w:val="2a2a2a"/>
          <w:sz w:val="19"/>
          <w:szCs w:val="19"/>
          <w:rtl w:val="0"/>
        </w:rPr>
        <w:t xml:space="preserve">inuació</w:t>
      </w:r>
      <w:r w:rsidDel="00000000" w:rsidR="00000000" w:rsidRPr="00000000">
        <w:rPr>
          <w:rFonts w:ascii="Times New Roman" w:cs="Times New Roman" w:eastAsia="Times New Roman" w:hAnsi="Times New Roman"/>
          <w:color w:val="151515"/>
          <w:sz w:val="19"/>
          <w:szCs w:val="19"/>
          <w:rtl w:val="0"/>
        </w:rPr>
        <w:t xml:space="preserve">n</w:t>
      </w:r>
      <w:r w:rsidDel="00000000" w:rsidR="00000000" w:rsidRPr="00000000">
        <w:rPr>
          <w:rFonts w:ascii="Times New Roman" w:cs="Times New Roman" w:eastAsia="Times New Roman" w:hAnsi="Times New Roman"/>
          <w:color w:val="2a2a2a"/>
          <w:sz w:val="19"/>
          <w:szCs w:val="19"/>
          <w:rtl w:val="0"/>
        </w:rPr>
        <w:t xml:space="preserve">.</w:t>
      </w:r>
      <w:r w:rsidDel="00000000" w:rsidR="00000000" w:rsidRPr="00000000">
        <w:rPr>
          <w:rtl w:val="0"/>
        </w:rPr>
      </w:r>
    </w:p>
    <w:p w:rsidR="00000000" w:rsidDel="00000000" w:rsidP="00000000" w:rsidRDefault="00000000" w:rsidRPr="00000000" w14:paraId="00001027">
      <w:pPr>
        <w:spacing w:before="2" w:line="120" w:lineRule="auto"/>
        <w:jc w:val="left"/>
        <w:rPr>
          <w:sz w:val="12"/>
          <w:szCs w:val="12"/>
        </w:rPr>
      </w:pPr>
      <w:r w:rsidDel="00000000" w:rsidR="00000000" w:rsidRPr="00000000">
        <w:rPr>
          <w:rtl w:val="0"/>
        </w:rPr>
      </w:r>
    </w:p>
    <w:p w:rsidR="00000000" w:rsidDel="00000000" w:rsidP="00000000" w:rsidRDefault="00000000" w:rsidRPr="00000000" w14:paraId="00001028">
      <w:pPr>
        <w:jc w:val="left"/>
        <w:rPr>
          <w:rFonts w:ascii="Times New Roman" w:cs="Times New Roman" w:eastAsia="Times New Roman" w:hAnsi="Times New Roman"/>
          <w:sz w:val="18"/>
          <w:szCs w:val="18"/>
        </w:rPr>
        <w:sectPr>
          <w:type w:val="continuous"/>
          <w:pgSz w:h="20160" w:w="12240" w:orient="portrait"/>
          <w:pgMar w:bottom="280" w:top="280" w:left="1820" w:right="1180" w:header="360" w:footer="360"/>
          <w:cols w:equalWidth="0" w:num="2">
            <w:col w:space="208" w:w="4816"/>
            <w:col w:space="0" w:w="4816"/>
          </w:cols>
        </w:sectPr>
      </w:pPr>
      <w:r w:rsidDel="00000000" w:rsidR="00000000" w:rsidRPr="00000000">
        <w:rPr>
          <w:rFonts w:ascii="Times New Roman" w:cs="Times New Roman" w:eastAsia="Times New Roman" w:hAnsi="Times New Roman"/>
          <w:color w:val="2a2a2a"/>
          <w:sz w:val="18"/>
          <w:szCs w:val="18"/>
          <w:rtl w:val="0"/>
        </w:rPr>
        <w:t xml:space="preserve">Se </w:t>
      </w:r>
      <w:r w:rsidDel="00000000" w:rsidR="00000000" w:rsidRPr="00000000">
        <w:rPr>
          <w:rFonts w:ascii="Times New Roman" w:cs="Times New Roman" w:eastAsia="Times New Roman" w:hAnsi="Times New Roman"/>
          <w:color w:val="151515"/>
          <w:sz w:val="18"/>
          <w:szCs w:val="18"/>
          <w:rtl w:val="0"/>
        </w:rPr>
        <w:t xml:space="preserve">t</w:t>
      </w:r>
      <w:r w:rsidDel="00000000" w:rsidR="00000000" w:rsidRPr="00000000">
        <w:rPr>
          <w:rFonts w:ascii="Times New Roman" w:cs="Times New Roman" w:eastAsia="Times New Roman" w:hAnsi="Times New Roman"/>
          <w:color w:val="2a2a2a"/>
          <w:sz w:val="18"/>
          <w:szCs w:val="18"/>
          <w:rtl w:val="0"/>
        </w:rPr>
        <w:t xml:space="preserve">or</w:t>
      </w:r>
      <w:r w:rsidDel="00000000" w:rsidR="00000000" w:rsidRPr="00000000">
        <w:rPr>
          <w:rFonts w:ascii="Times New Roman" w:cs="Times New Roman" w:eastAsia="Times New Roman" w:hAnsi="Times New Roman"/>
          <w:color w:val="151515"/>
          <w:sz w:val="18"/>
          <w:szCs w:val="18"/>
          <w:rtl w:val="0"/>
        </w:rPr>
        <w:t xml:space="preserve">n</w:t>
      </w:r>
      <w:r w:rsidDel="00000000" w:rsidR="00000000" w:rsidRPr="00000000">
        <w:rPr>
          <w:rFonts w:ascii="Times New Roman" w:cs="Times New Roman" w:eastAsia="Times New Roman" w:hAnsi="Times New Roman"/>
          <w:color w:val="2a2a2a"/>
          <w:sz w:val="18"/>
          <w:szCs w:val="18"/>
          <w:rtl w:val="0"/>
        </w:rPr>
        <w:t xml:space="preserve">a</w:t>
      </w:r>
      <w:r w:rsidDel="00000000" w:rsidR="00000000" w:rsidRPr="00000000">
        <w:rPr>
          <w:rFonts w:ascii="Times New Roman" w:cs="Times New Roman" w:eastAsia="Times New Roman" w:hAnsi="Times New Roman"/>
          <w:color w:val="151515"/>
          <w:sz w:val="18"/>
          <w:szCs w:val="18"/>
          <w:rtl w:val="0"/>
        </w:rPr>
        <w:t xml:space="preserve">rá  </w:t>
      </w:r>
      <w:r w:rsidDel="00000000" w:rsidR="00000000" w:rsidRPr="00000000">
        <w:rPr>
          <w:rFonts w:ascii="Times New Roman" w:cs="Times New Roman" w:eastAsia="Times New Roman" w:hAnsi="Times New Roman"/>
          <w:color w:val="2a2a2a"/>
          <w:sz w:val="18"/>
          <w:szCs w:val="18"/>
          <w:rtl w:val="0"/>
        </w:rPr>
        <w:t xml:space="preserve">parn </w:t>
      </w:r>
      <w:r w:rsidDel="00000000" w:rsidR="00000000" w:rsidRPr="00000000">
        <w:rPr>
          <w:rFonts w:ascii="Times New Roman" w:cs="Times New Roman" w:eastAsia="Times New Roman" w:hAnsi="Times New Roman"/>
          <w:color w:val="151515"/>
          <w:sz w:val="18"/>
          <w:szCs w:val="18"/>
          <w:rtl w:val="0"/>
        </w:rPr>
        <w:t xml:space="preserve">l</w:t>
      </w:r>
      <w:r w:rsidDel="00000000" w:rsidR="00000000" w:rsidRPr="00000000">
        <w:rPr>
          <w:rFonts w:ascii="Times New Roman" w:cs="Times New Roman" w:eastAsia="Times New Roman" w:hAnsi="Times New Roman"/>
          <w:color w:val="2a2a2a"/>
          <w:sz w:val="18"/>
          <w:szCs w:val="18"/>
          <w:rtl w:val="0"/>
        </w:rPr>
        <w:t xml:space="preserve">a p</w:t>
      </w:r>
      <w:r w:rsidDel="00000000" w:rsidR="00000000" w:rsidRPr="00000000">
        <w:rPr>
          <w:rFonts w:ascii="Times New Roman" w:cs="Times New Roman" w:eastAsia="Times New Roman" w:hAnsi="Times New Roman"/>
          <w:color w:val="151515"/>
          <w:sz w:val="18"/>
          <w:szCs w:val="18"/>
          <w:rtl w:val="0"/>
        </w:rPr>
        <w:t xml:space="preserve">r</w:t>
      </w:r>
      <w:r w:rsidDel="00000000" w:rsidR="00000000" w:rsidRPr="00000000">
        <w:rPr>
          <w:rFonts w:ascii="Times New Roman" w:cs="Times New Roman" w:eastAsia="Times New Roman" w:hAnsi="Times New Roman"/>
          <w:color w:val="2a2a2a"/>
          <w:sz w:val="18"/>
          <w:szCs w:val="18"/>
          <w:rtl w:val="0"/>
        </w:rPr>
        <w:t xml:space="preserve">e</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2a2a2a"/>
          <w:sz w:val="18"/>
          <w:szCs w:val="18"/>
          <w:rtl w:val="0"/>
        </w:rPr>
        <w:t xml:space="preserve">e</w:t>
      </w:r>
      <w:r w:rsidDel="00000000" w:rsidR="00000000" w:rsidRPr="00000000">
        <w:rPr>
          <w:rFonts w:ascii="Times New Roman" w:cs="Times New Roman" w:eastAsia="Times New Roman" w:hAnsi="Times New Roman"/>
          <w:color w:val="151515"/>
          <w:sz w:val="18"/>
          <w:szCs w:val="18"/>
          <w:rtl w:val="0"/>
        </w:rPr>
        <w:t xml:space="preserve">n</w:t>
      </w:r>
      <w:r w:rsidDel="00000000" w:rsidR="00000000" w:rsidRPr="00000000">
        <w:rPr>
          <w:rFonts w:ascii="Times New Roman" w:cs="Times New Roman" w:eastAsia="Times New Roman" w:hAnsi="Times New Roman"/>
          <w:color w:val="2a2a2a"/>
          <w:sz w:val="18"/>
          <w:szCs w:val="18"/>
          <w:rtl w:val="0"/>
        </w:rPr>
        <w:t xml:space="preserve">te r</w:t>
      </w:r>
      <w:r w:rsidDel="00000000" w:rsidR="00000000" w:rsidRPr="00000000">
        <w:rPr>
          <w:rFonts w:ascii="Times New Roman" w:cs="Times New Roman" w:eastAsia="Times New Roman" w:hAnsi="Times New Roman"/>
          <w:color w:val="404040"/>
          <w:sz w:val="18"/>
          <w:szCs w:val="18"/>
          <w:rtl w:val="0"/>
        </w:rPr>
        <w:t xml:space="preserve">c</w:t>
      </w:r>
      <w:r w:rsidDel="00000000" w:rsidR="00000000" w:rsidRPr="00000000">
        <w:rPr>
          <w:rFonts w:ascii="Times New Roman" w:cs="Times New Roman" w:eastAsia="Times New Roman" w:hAnsi="Times New Roman"/>
          <w:color w:val="2a2a2a"/>
          <w:sz w:val="18"/>
          <w:szCs w:val="18"/>
          <w:rtl w:val="0"/>
        </w:rPr>
        <w:t xml:space="preserve">catc</w:t>
      </w:r>
      <w:r w:rsidDel="00000000" w:rsidR="00000000" w:rsidRPr="00000000">
        <w:rPr>
          <w:rFonts w:ascii="Times New Roman" w:cs="Times New Roman" w:eastAsia="Times New Roman" w:hAnsi="Times New Roman"/>
          <w:color w:val="404040"/>
          <w:sz w:val="18"/>
          <w:szCs w:val="18"/>
          <w:rtl w:val="0"/>
        </w:rPr>
        <w:t xml:space="preserve">go</w:t>
      </w:r>
      <w:r w:rsidDel="00000000" w:rsidR="00000000" w:rsidRPr="00000000">
        <w:rPr>
          <w:rFonts w:ascii="Times New Roman" w:cs="Times New Roman" w:eastAsia="Times New Roman" w:hAnsi="Times New Roman"/>
          <w:color w:val="2a2a2a"/>
          <w:sz w:val="18"/>
          <w:szCs w:val="18"/>
          <w:rtl w:val="0"/>
        </w:rPr>
        <w:t xml:space="preserve">ri</w:t>
      </w:r>
      <w:r w:rsidDel="00000000" w:rsidR="00000000" w:rsidRPr="00000000">
        <w:rPr>
          <w:rFonts w:ascii="Times New Roman" w:cs="Times New Roman" w:eastAsia="Times New Roman" w:hAnsi="Times New Roman"/>
          <w:color w:val="404040"/>
          <w:sz w:val="18"/>
          <w:szCs w:val="18"/>
          <w:rtl w:val="0"/>
        </w:rPr>
        <w:t xml:space="preserve">zac</w:t>
      </w:r>
      <w:r w:rsidDel="00000000" w:rsidR="00000000" w:rsidRPr="00000000">
        <w:rPr>
          <w:rFonts w:ascii="Times New Roman" w:cs="Times New Roman" w:eastAsia="Times New Roman" w:hAnsi="Times New Roman"/>
          <w:color w:val="2a2a2a"/>
          <w:sz w:val="18"/>
          <w:szCs w:val="18"/>
          <w:rtl w:val="0"/>
        </w:rPr>
        <w:t xml:space="preserve">i</w:t>
      </w:r>
      <w:r w:rsidDel="00000000" w:rsidR="00000000" w:rsidRPr="00000000">
        <w:rPr>
          <w:rFonts w:ascii="Times New Roman" w:cs="Times New Roman" w:eastAsia="Times New Roman" w:hAnsi="Times New Roman"/>
          <w:color w:val="5b5b5b"/>
          <w:sz w:val="18"/>
          <w:szCs w:val="18"/>
          <w:rtl w:val="0"/>
        </w:rPr>
        <w:t xml:space="preserve">ó</w:t>
      </w:r>
      <w:r w:rsidDel="00000000" w:rsidR="00000000" w:rsidRPr="00000000">
        <w:rPr>
          <w:rFonts w:ascii="Times New Roman" w:cs="Times New Roman" w:eastAsia="Times New Roman" w:hAnsi="Times New Roman"/>
          <w:color w:val="151515"/>
          <w:sz w:val="18"/>
          <w:szCs w:val="18"/>
          <w:rtl w:val="0"/>
        </w:rPr>
        <w:t xml:space="preserve">n  l</w:t>
      </w:r>
      <w:r w:rsidDel="00000000" w:rsidR="00000000" w:rsidRPr="00000000">
        <w:rPr>
          <w:rFonts w:ascii="Times New Roman" w:cs="Times New Roman" w:eastAsia="Times New Roman" w:hAnsi="Times New Roman"/>
          <w:color w:val="404040"/>
          <w:sz w:val="18"/>
          <w:szCs w:val="18"/>
          <w:rtl w:val="0"/>
        </w:rPr>
        <w:t xml:space="preserve">a  </w:t>
      </w:r>
      <w:r w:rsidDel="00000000" w:rsidR="00000000" w:rsidRPr="00000000">
        <w:rPr>
          <w:rFonts w:ascii="Times New Roman" w:cs="Times New Roman" w:eastAsia="Times New Roman" w:hAnsi="Times New Roman"/>
          <w:color w:val="2a2a2a"/>
          <w:sz w:val="18"/>
          <w:szCs w:val="18"/>
          <w:rtl w:val="0"/>
        </w:rPr>
        <w:t xml:space="preserve">lec</w:t>
      </w:r>
      <w:r w:rsidDel="00000000" w:rsidR="00000000" w:rsidRPr="00000000">
        <w:rPr>
          <w:rFonts w:ascii="Times New Roman" w:cs="Times New Roman" w:eastAsia="Times New Roman" w:hAnsi="Times New Roman"/>
          <w:color w:val="151515"/>
          <w:sz w:val="18"/>
          <w:szCs w:val="18"/>
          <w:rtl w:val="0"/>
        </w:rPr>
        <w:t xml:space="preserve">h</w:t>
      </w:r>
      <w:r w:rsidDel="00000000" w:rsidR="00000000" w:rsidRPr="00000000">
        <w:rPr>
          <w:rFonts w:ascii="Times New Roman" w:cs="Times New Roman" w:eastAsia="Times New Roman" w:hAnsi="Times New Roman"/>
          <w:color w:val="404040"/>
          <w:sz w:val="18"/>
          <w:szCs w:val="18"/>
          <w:rtl w:val="0"/>
        </w:rPr>
        <w:t xml:space="preserve">a </w:t>
      </w:r>
      <w:r w:rsidDel="00000000" w:rsidR="00000000" w:rsidRPr="00000000">
        <w:rPr>
          <w:rFonts w:ascii="Times New Roman" w:cs="Times New Roman" w:eastAsia="Times New Roman" w:hAnsi="Times New Roman"/>
          <w:color w:val="2a2a2a"/>
          <w:sz w:val="18"/>
          <w:szCs w:val="18"/>
          <w:rtl w:val="0"/>
        </w:rPr>
        <w:t xml:space="preserve">d</w:t>
      </w:r>
      <w:r w:rsidDel="00000000" w:rsidR="00000000" w:rsidRPr="00000000">
        <w:rPr>
          <w:rFonts w:ascii="Times New Roman" w:cs="Times New Roman" w:eastAsia="Times New Roman" w:hAnsi="Times New Roman"/>
          <w:color w:val="404040"/>
          <w:sz w:val="18"/>
          <w:szCs w:val="18"/>
          <w:rtl w:val="0"/>
        </w:rPr>
        <w:t xml:space="preserve">e </w:t>
      </w:r>
      <w:r w:rsidDel="00000000" w:rsidR="00000000" w:rsidRPr="00000000">
        <w:rPr>
          <w:rFonts w:ascii="Times New Roman" w:cs="Times New Roman" w:eastAsia="Times New Roman" w:hAnsi="Times New Roman"/>
          <w:color w:val="151515"/>
          <w:sz w:val="18"/>
          <w:szCs w:val="18"/>
          <w:rtl w:val="0"/>
        </w:rPr>
        <w:t xml:space="preserve">i</w:t>
      </w:r>
      <w:r w:rsidDel="00000000" w:rsidR="00000000" w:rsidRPr="00000000">
        <w:rPr>
          <w:rFonts w:ascii="Times New Roman" w:cs="Times New Roman" w:eastAsia="Times New Roman" w:hAnsi="Times New Roman"/>
          <w:color w:val="2a2a2a"/>
          <w:sz w:val="18"/>
          <w:szCs w:val="18"/>
          <w:rtl w:val="0"/>
        </w:rPr>
        <w:t xml:space="preserve">ngre</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2a2a2a"/>
          <w:sz w:val="18"/>
          <w:szCs w:val="18"/>
          <w:rtl w:val="0"/>
        </w:rPr>
        <w:t xml:space="preserve">o de cada age</w:t>
      </w:r>
      <w:r w:rsidDel="00000000" w:rsidR="00000000" w:rsidRPr="00000000">
        <w:rPr>
          <w:rFonts w:ascii="Times New Roman" w:cs="Times New Roman" w:eastAsia="Times New Roman" w:hAnsi="Times New Roman"/>
          <w:color w:val="151515"/>
          <w:sz w:val="18"/>
          <w:szCs w:val="18"/>
          <w:rtl w:val="0"/>
        </w:rPr>
        <w:t xml:space="preserve">n</w:t>
      </w:r>
      <w:r w:rsidDel="00000000" w:rsidR="00000000" w:rsidRPr="00000000">
        <w:rPr>
          <w:rFonts w:ascii="Times New Roman" w:cs="Times New Roman" w:eastAsia="Times New Roman" w:hAnsi="Times New Roman"/>
          <w:color w:val="2a2a2a"/>
          <w:sz w:val="18"/>
          <w:szCs w:val="18"/>
          <w:rtl w:val="0"/>
        </w:rPr>
        <w:t xml:space="preserve">t</w:t>
      </w:r>
      <w:r w:rsidDel="00000000" w:rsidR="00000000" w:rsidRPr="00000000">
        <w:rPr>
          <w:rFonts w:ascii="Times New Roman" w:cs="Times New Roman" w:eastAsia="Times New Roman" w:hAnsi="Times New Roman"/>
          <w:color w:val="404040"/>
          <w:sz w:val="18"/>
          <w:szCs w:val="18"/>
          <w:rtl w:val="0"/>
        </w:rPr>
        <w:t xml:space="preserve">e </w:t>
      </w:r>
      <w:r w:rsidDel="00000000" w:rsidR="00000000" w:rsidRPr="00000000">
        <w:rPr>
          <w:rFonts w:ascii="Times New Roman" w:cs="Times New Roman" w:eastAsia="Times New Roman" w:hAnsi="Times New Roman"/>
          <w:color w:val="2a2a2a"/>
          <w:sz w:val="18"/>
          <w:szCs w:val="18"/>
          <w:rtl w:val="0"/>
        </w:rPr>
        <w:t xml:space="preserve">a e</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151515"/>
          <w:sz w:val="18"/>
          <w:szCs w:val="18"/>
          <w:rtl w:val="0"/>
        </w:rPr>
        <w:t xml:space="preserve">t</w:t>
      </w:r>
      <w:r w:rsidDel="00000000" w:rsidR="00000000" w:rsidRPr="00000000">
        <w:rPr>
          <w:rFonts w:ascii="Times New Roman" w:cs="Times New Roman" w:eastAsia="Times New Roman" w:hAnsi="Times New Roman"/>
          <w:color w:val="404040"/>
          <w:sz w:val="18"/>
          <w:szCs w:val="18"/>
          <w:rtl w:val="0"/>
        </w:rPr>
        <w:t xml:space="preserve">a</w:t>
      </w:r>
      <w:r w:rsidDel="00000000" w:rsidR="00000000" w:rsidRPr="00000000">
        <w:rPr>
          <w:rtl w:val="0"/>
        </w:rPr>
      </w:r>
    </w:p>
    <w:p w:rsidR="00000000" w:rsidDel="00000000" w:rsidP="00000000" w:rsidRDefault="00000000" w:rsidRPr="00000000" w14:paraId="00001029">
      <w:pPr>
        <w:spacing w:line="120" w:lineRule="auto"/>
        <w:ind w:left="327" w:firstLine="0"/>
        <w:jc w:val="left"/>
        <w:rPr>
          <w:rFonts w:ascii="Arial" w:cs="Arial" w:eastAsia="Arial" w:hAnsi="Arial"/>
          <w:sz w:val="13"/>
          <w:szCs w:val="13"/>
        </w:rPr>
      </w:pPr>
      <w:r w:rsidDel="00000000" w:rsidR="00000000" w:rsidRPr="00000000">
        <w:rPr>
          <w:rFonts w:ascii="Arial" w:cs="Arial" w:eastAsia="Arial" w:hAnsi="Arial"/>
          <w:color w:val="5b5b5b"/>
          <w:sz w:val="13"/>
          <w:szCs w:val="13"/>
          <w:rtl w:val="0"/>
        </w:rPr>
        <w:t xml:space="preserve">'\    </w:t>
      </w:r>
      <w:r w:rsidDel="00000000" w:rsidR="00000000" w:rsidRPr="00000000">
        <w:rPr>
          <w:rFonts w:ascii="Arial" w:cs="Arial" w:eastAsia="Arial" w:hAnsi="Arial"/>
          <w:color w:val="2a2a2a"/>
          <w:sz w:val="13"/>
          <w:szCs w:val="13"/>
          <w:rtl w:val="0"/>
        </w:rPr>
        <w:t xml:space="preserve">M</w:t>
      </w:r>
      <w:r w:rsidDel="00000000" w:rsidR="00000000" w:rsidRPr="00000000">
        <w:rPr>
          <w:rFonts w:ascii="Arial" w:cs="Arial" w:eastAsia="Arial" w:hAnsi="Arial"/>
          <w:color w:val="404040"/>
          <w:sz w:val="13"/>
          <w:szCs w:val="13"/>
          <w:rtl w:val="0"/>
        </w:rPr>
        <w:t xml:space="preserve">i</w:t>
      </w:r>
      <w:r w:rsidDel="00000000" w:rsidR="00000000" w:rsidRPr="00000000">
        <w:rPr>
          <w:rFonts w:ascii="Arial" w:cs="Arial" w:eastAsia="Arial" w:hAnsi="Arial"/>
          <w:color w:val="2a2a2a"/>
          <w:sz w:val="13"/>
          <w:szCs w:val="13"/>
          <w:rtl w:val="0"/>
        </w:rPr>
        <w:t xml:space="preserve">n</w:t>
      </w:r>
      <w:r w:rsidDel="00000000" w:rsidR="00000000" w:rsidRPr="00000000">
        <w:rPr>
          <w:rFonts w:ascii="Arial" w:cs="Arial" w:eastAsia="Arial" w:hAnsi="Arial"/>
          <w:color w:val="5b5b5b"/>
          <w:sz w:val="13"/>
          <w:szCs w:val="13"/>
          <w:rtl w:val="0"/>
        </w:rPr>
        <w:t xml:space="preserve">i</w:t>
      </w:r>
      <w:r w:rsidDel="00000000" w:rsidR="00000000" w:rsidRPr="00000000">
        <w:rPr>
          <w:rFonts w:ascii="Arial" w:cs="Arial" w:eastAsia="Arial" w:hAnsi="Arial"/>
          <w:color w:val="404040"/>
          <w:sz w:val="13"/>
          <w:szCs w:val="13"/>
          <w:rtl w:val="0"/>
        </w:rPr>
        <w:t xml:space="preserve">s</w:t>
      </w:r>
      <w:r w:rsidDel="00000000" w:rsidR="00000000" w:rsidRPr="00000000">
        <w:rPr>
          <w:rFonts w:ascii="Arial" w:cs="Arial" w:eastAsia="Arial" w:hAnsi="Arial"/>
          <w:color w:val="2a2a2a"/>
          <w:sz w:val="13"/>
          <w:szCs w:val="13"/>
          <w:rtl w:val="0"/>
        </w:rPr>
        <w:t xml:space="preserve">tra</w:t>
      </w:r>
      <w:r w:rsidDel="00000000" w:rsidR="00000000" w:rsidRPr="00000000">
        <w:rPr>
          <w:rtl w:val="0"/>
        </w:rPr>
      </w:r>
    </w:p>
    <w:p w:rsidR="00000000" w:rsidDel="00000000" w:rsidP="00000000" w:rsidRDefault="00000000" w:rsidRPr="00000000" w14:paraId="0000102A">
      <w:pPr>
        <w:spacing w:before="37" w:lineRule="auto"/>
        <w:ind w:left="356" w:right="-40" w:firstLine="0"/>
        <w:jc w:val="left"/>
        <w:rPr>
          <w:rFonts w:ascii="Arial" w:cs="Arial" w:eastAsia="Arial" w:hAnsi="Arial"/>
          <w:sz w:val="13"/>
          <w:szCs w:val="13"/>
        </w:rPr>
      </w:pPr>
      <w:r w:rsidDel="00000000" w:rsidR="00000000" w:rsidRPr="00000000">
        <w:rPr>
          <w:rFonts w:ascii="Arial" w:cs="Arial" w:eastAsia="Arial" w:hAnsi="Arial"/>
          <w:color w:val="2a2a2a"/>
          <w:sz w:val="13"/>
          <w:szCs w:val="13"/>
          <w:rtl w:val="0"/>
        </w:rPr>
        <w:t xml:space="preserve">M</w:t>
      </w:r>
      <w:r w:rsidDel="00000000" w:rsidR="00000000" w:rsidRPr="00000000">
        <w:rPr>
          <w:rFonts w:ascii="Arial" w:cs="Arial" w:eastAsia="Arial" w:hAnsi="Arial"/>
          <w:color w:val="5b5b5b"/>
          <w:sz w:val="13"/>
          <w:szCs w:val="13"/>
          <w:rtl w:val="0"/>
        </w:rPr>
        <w:t xml:space="preserve">i</w:t>
      </w:r>
      <w:r w:rsidDel="00000000" w:rsidR="00000000" w:rsidRPr="00000000">
        <w:rPr>
          <w:rFonts w:ascii="Arial" w:cs="Arial" w:eastAsia="Arial" w:hAnsi="Arial"/>
          <w:color w:val="404040"/>
          <w:sz w:val="13"/>
          <w:szCs w:val="13"/>
          <w:rtl w:val="0"/>
        </w:rPr>
        <w:t xml:space="preserve">nis</w:t>
      </w:r>
      <w:r w:rsidDel="00000000" w:rsidR="00000000" w:rsidRPr="00000000">
        <w:rPr>
          <w:rFonts w:ascii="Arial" w:cs="Arial" w:eastAsia="Arial" w:hAnsi="Arial"/>
          <w:color w:val="2a2a2a"/>
          <w:sz w:val="13"/>
          <w:szCs w:val="13"/>
          <w:rtl w:val="0"/>
        </w:rPr>
        <w:t xml:space="preserve">t</w:t>
      </w:r>
      <w:r w:rsidDel="00000000" w:rsidR="00000000" w:rsidRPr="00000000">
        <w:rPr>
          <w:rFonts w:ascii="Arial" w:cs="Arial" w:eastAsia="Arial" w:hAnsi="Arial"/>
          <w:color w:val="404040"/>
          <w:sz w:val="13"/>
          <w:szCs w:val="13"/>
          <w:rtl w:val="0"/>
        </w:rPr>
        <w:t xml:space="preserve">er</w:t>
      </w:r>
      <w:r w:rsidDel="00000000" w:rsidR="00000000" w:rsidRPr="00000000">
        <w:rPr>
          <w:rFonts w:ascii="Arial" w:cs="Arial" w:eastAsia="Arial" w:hAnsi="Arial"/>
          <w:color w:val="5b5b5b"/>
          <w:sz w:val="13"/>
          <w:szCs w:val="13"/>
          <w:rtl w:val="0"/>
        </w:rPr>
        <w:t xml:space="preserve">i</w:t>
      </w:r>
      <w:r w:rsidDel="00000000" w:rsidR="00000000" w:rsidRPr="00000000">
        <w:rPr>
          <w:rFonts w:ascii="Arial" w:cs="Arial" w:eastAsia="Arial" w:hAnsi="Arial"/>
          <w:color w:val="2a2a2a"/>
          <w:sz w:val="13"/>
          <w:szCs w:val="13"/>
          <w:rtl w:val="0"/>
        </w:rPr>
        <w:t xml:space="preserve">o d</w:t>
      </w:r>
      <w:r w:rsidDel="00000000" w:rsidR="00000000" w:rsidRPr="00000000">
        <w:rPr>
          <w:rFonts w:ascii="Arial" w:cs="Arial" w:eastAsia="Arial" w:hAnsi="Arial"/>
          <w:color w:val="404040"/>
          <w:sz w:val="13"/>
          <w:szCs w:val="13"/>
          <w:rtl w:val="0"/>
        </w:rPr>
        <w:t xml:space="preserve">e </w:t>
      </w:r>
      <w:r w:rsidDel="00000000" w:rsidR="00000000" w:rsidRPr="00000000">
        <w:rPr>
          <w:rFonts w:ascii="Arial" w:cs="Arial" w:eastAsia="Arial" w:hAnsi="Arial"/>
          <w:color w:val="2a2a2a"/>
          <w:sz w:val="13"/>
          <w:szCs w:val="13"/>
          <w:rtl w:val="0"/>
        </w:rPr>
        <w:t xml:space="preserve">S</w:t>
      </w:r>
      <w:r w:rsidDel="00000000" w:rsidR="00000000" w:rsidRPr="00000000">
        <w:rPr>
          <w:rFonts w:ascii="Arial" w:cs="Arial" w:eastAsia="Arial" w:hAnsi="Arial"/>
          <w:color w:val="404040"/>
          <w:sz w:val="13"/>
          <w:szCs w:val="13"/>
          <w:rtl w:val="0"/>
        </w:rPr>
        <w:t xml:space="preserve">a</w:t>
      </w:r>
      <w:r w:rsidDel="00000000" w:rsidR="00000000" w:rsidRPr="00000000">
        <w:rPr>
          <w:rFonts w:ascii="Arial" w:cs="Arial" w:eastAsia="Arial" w:hAnsi="Arial"/>
          <w:color w:val="5b5b5b"/>
          <w:sz w:val="13"/>
          <w:szCs w:val="13"/>
          <w:rtl w:val="0"/>
        </w:rPr>
        <w:t xml:space="preserve">l</w:t>
      </w:r>
      <w:r w:rsidDel="00000000" w:rsidR="00000000" w:rsidRPr="00000000">
        <w:rPr>
          <w:rFonts w:ascii="Arial" w:cs="Arial" w:eastAsia="Arial" w:hAnsi="Arial"/>
          <w:color w:val="404040"/>
          <w:sz w:val="13"/>
          <w:szCs w:val="13"/>
          <w:rtl w:val="0"/>
        </w:rPr>
        <w:t xml:space="preserve">u</w:t>
      </w:r>
      <w:r w:rsidDel="00000000" w:rsidR="00000000" w:rsidRPr="00000000">
        <w:rPr>
          <w:rFonts w:ascii="Arial" w:cs="Arial" w:eastAsia="Arial" w:hAnsi="Arial"/>
          <w:color w:val="2a2a2a"/>
          <w:sz w:val="13"/>
          <w:szCs w:val="13"/>
          <w:rtl w:val="0"/>
        </w:rPr>
        <w:t xml:space="preserve">d</w:t>
      </w:r>
      <w:r w:rsidDel="00000000" w:rsidR="00000000" w:rsidRPr="00000000">
        <w:rPr>
          <w:rtl w:val="0"/>
        </w:rPr>
      </w:r>
    </w:p>
    <w:p w:rsidR="00000000" w:rsidDel="00000000" w:rsidP="00000000" w:rsidRDefault="00000000" w:rsidRPr="00000000" w14:paraId="0000102B">
      <w:pPr>
        <w:spacing w:before="56" w:line="353" w:lineRule="auto"/>
        <w:ind w:left="274" w:right="1302" w:firstLine="0"/>
        <w:jc w:val="both"/>
        <w:rPr>
          <w:rFonts w:ascii="Times New Roman" w:cs="Times New Roman" w:eastAsia="Times New Roman" w:hAnsi="Times New Roman"/>
          <w:sz w:val="18"/>
          <w:szCs w:val="18"/>
        </w:rPr>
      </w:pPr>
      <w:r w:rsidDel="00000000" w:rsidR="00000000" w:rsidRPr="00000000">
        <w:br w:type="column"/>
      </w:r>
      <w:r w:rsidDel="00000000" w:rsidR="00000000" w:rsidRPr="00000000">
        <w:rPr>
          <w:rFonts w:ascii="Times New Roman" w:cs="Times New Roman" w:eastAsia="Times New Roman" w:hAnsi="Times New Roman"/>
          <w:color w:val="2a2a2a"/>
          <w:sz w:val="18"/>
          <w:szCs w:val="18"/>
          <w:rtl w:val="0"/>
        </w:rPr>
        <w:t xml:space="preserve">ndm</w:t>
      </w:r>
      <w:r w:rsidDel="00000000" w:rsidR="00000000" w:rsidRPr="00000000">
        <w:rPr>
          <w:rFonts w:ascii="Times New Roman" w:cs="Times New Roman" w:eastAsia="Times New Roman" w:hAnsi="Times New Roman"/>
          <w:color w:val="151515"/>
          <w:sz w:val="18"/>
          <w:szCs w:val="18"/>
          <w:rtl w:val="0"/>
        </w:rPr>
        <w:t xml:space="preserve">i</w:t>
      </w:r>
      <w:r w:rsidDel="00000000" w:rsidR="00000000" w:rsidRPr="00000000">
        <w:rPr>
          <w:rFonts w:ascii="Times New Roman" w:cs="Times New Roman" w:eastAsia="Times New Roman" w:hAnsi="Times New Roman"/>
          <w:color w:val="2a2a2a"/>
          <w:sz w:val="18"/>
          <w:szCs w:val="18"/>
          <w:rtl w:val="0"/>
        </w:rPr>
        <w:t xml:space="preserve">n</w:t>
      </w:r>
      <w:r w:rsidDel="00000000" w:rsidR="00000000" w:rsidRPr="00000000">
        <w:rPr>
          <w:rFonts w:ascii="Times New Roman" w:cs="Times New Roman" w:eastAsia="Times New Roman" w:hAnsi="Times New Roman"/>
          <w:color w:val="151515"/>
          <w:sz w:val="18"/>
          <w:szCs w:val="18"/>
          <w:rtl w:val="0"/>
        </w:rPr>
        <w:t xml:space="preserve">i</w:t>
      </w:r>
      <w:r w:rsidDel="00000000" w:rsidR="00000000" w:rsidRPr="00000000">
        <w:rPr>
          <w:rFonts w:ascii="Times New Roman" w:cs="Times New Roman" w:eastAsia="Times New Roman" w:hAnsi="Times New Roman"/>
          <w:color w:val="2a2a2a"/>
          <w:sz w:val="18"/>
          <w:szCs w:val="18"/>
          <w:rtl w:val="0"/>
        </w:rPr>
        <w:t xml:space="preserve">straci</w:t>
      </w:r>
      <w:r w:rsidDel="00000000" w:rsidR="00000000" w:rsidRPr="00000000">
        <w:rPr>
          <w:rFonts w:ascii="Times New Roman" w:cs="Times New Roman" w:eastAsia="Times New Roman" w:hAnsi="Times New Roman"/>
          <w:color w:val="404040"/>
          <w:sz w:val="18"/>
          <w:szCs w:val="18"/>
          <w:rtl w:val="0"/>
        </w:rPr>
        <w:t xml:space="preserve">ó</w:t>
      </w:r>
      <w:r w:rsidDel="00000000" w:rsidR="00000000" w:rsidRPr="00000000">
        <w:rPr>
          <w:rFonts w:ascii="Times New Roman" w:cs="Times New Roman" w:eastAsia="Times New Roman" w:hAnsi="Times New Roman"/>
          <w:color w:val="151515"/>
          <w:sz w:val="18"/>
          <w:szCs w:val="18"/>
          <w:rtl w:val="0"/>
        </w:rPr>
        <w:t xml:space="preserve">u  </w:t>
      </w:r>
      <w:r w:rsidDel="00000000" w:rsidR="00000000" w:rsidRPr="00000000">
        <w:rPr>
          <w:rFonts w:ascii="Times New Roman" w:cs="Times New Roman" w:eastAsia="Times New Roman" w:hAnsi="Times New Roman"/>
          <w:color w:val="2a2a2a"/>
          <w:sz w:val="18"/>
          <w:szCs w:val="18"/>
          <w:rtl w:val="0"/>
        </w:rPr>
        <w:t xml:space="preserve">púb</w:t>
      </w:r>
      <w:r w:rsidDel="00000000" w:rsidR="00000000" w:rsidRPr="00000000">
        <w:rPr>
          <w:rFonts w:ascii="Times New Roman" w:cs="Times New Roman" w:eastAsia="Times New Roman" w:hAnsi="Times New Roman"/>
          <w:color w:val="151515"/>
          <w:sz w:val="18"/>
          <w:szCs w:val="18"/>
          <w:rtl w:val="0"/>
        </w:rPr>
        <w:t xml:space="preserve">l</w:t>
      </w:r>
      <w:r w:rsidDel="00000000" w:rsidR="00000000" w:rsidRPr="00000000">
        <w:rPr>
          <w:rFonts w:ascii="Times New Roman" w:cs="Times New Roman" w:eastAsia="Times New Roman" w:hAnsi="Times New Roman"/>
          <w:color w:val="2a2a2a"/>
          <w:sz w:val="18"/>
          <w:szCs w:val="18"/>
          <w:rtl w:val="0"/>
        </w:rPr>
        <w:t xml:space="preserve">ica  cent</w:t>
      </w:r>
      <w:r w:rsidDel="00000000" w:rsidR="00000000" w:rsidRPr="00000000">
        <w:rPr>
          <w:rFonts w:ascii="Times New Roman" w:cs="Times New Roman" w:eastAsia="Times New Roman" w:hAnsi="Times New Roman"/>
          <w:color w:val="151515"/>
          <w:sz w:val="18"/>
          <w:szCs w:val="18"/>
          <w:rtl w:val="0"/>
        </w:rPr>
        <w:t xml:space="preserve">r</w:t>
      </w:r>
      <w:r w:rsidDel="00000000" w:rsidR="00000000" w:rsidRPr="00000000">
        <w:rPr>
          <w:rFonts w:ascii="Times New Roman" w:cs="Times New Roman" w:eastAsia="Times New Roman" w:hAnsi="Times New Roman"/>
          <w:color w:val="2a2a2a"/>
          <w:sz w:val="18"/>
          <w:szCs w:val="18"/>
          <w:rtl w:val="0"/>
        </w:rPr>
        <w:t xml:space="preserve">al  ha</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2a2a2a"/>
          <w:sz w:val="18"/>
          <w:szCs w:val="18"/>
          <w:rtl w:val="0"/>
        </w:rPr>
        <w:t xml:space="preserve">ta  e</w:t>
      </w:r>
      <w:r w:rsidDel="00000000" w:rsidR="00000000" w:rsidRPr="00000000">
        <w:rPr>
          <w:rFonts w:ascii="Times New Roman" w:cs="Times New Roman" w:eastAsia="Times New Roman" w:hAnsi="Times New Roman"/>
          <w:color w:val="151515"/>
          <w:sz w:val="18"/>
          <w:szCs w:val="18"/>
          <w:rtl w:val="0"/>
        </w:rPr>
        <w:t xml:space="preserve">l  </w:t>
      </w:r>
      <w:r w:rsidDel="00000000" w:rsidR="00000000" w:rsidRPr="00000000">
        <w:rPr>
          <w:rFonts w:ascii="Times New Roman" w:cs="Times New Roman" w:eastAsia="Times New Roman" w:hAnsi="Times New Roman"/>
          <w:color w:val="404040"/>
          <w:sz w:val="18"/>
          <w:szCs w:val="18"/>
          <w:rtl w:val="0"/>
        </w:rPr>
        <w:t xml:space="preserve">3</w:t>
      </w:r>
      <w:r w:rsidDel="00000000" w:rsidR="00000000" w:rsidRPr="00000000">
        <w:rPr>
          <w:rFonts w:ascii="Times New Roman" w:cs="Times New Roman" w:eastAsia="Times New Roman" w:hAnsi="Times New Roman"/>
          <w:color w:val="2a2a2a"/>
          <w:sz w:val="18"/>
          <w:szCs w:val="18"/>
          <w:rtl w:val="0"/>
        </w:rPr>
        <w:t xml:space="preserve">1</w:t>
      </w:r>
      <w:r w:rsidDel="00000000" w:rsidR="00000000" w:rsidRPr="00000000">
        <w:rPr>
          <w:rFonts w:ascii="Times New Roman" w:cs="Times New Roman" w:eastAsia="Times New Roman" w:hAnsi="Times New Roman"/>
          <w:color w:val="404040"/>
          <w:sz w:val="18"/>
          <w:szCs w:val="18"/>
          <w:rtl w:val="0"/>
        </w:rPr>
        <w:t xml:space="preserve">/</w:t>
      </w:r>
      <w:r w:rsidDel="00000000" w:rsidR="00000000" w:rsidRPr="00000000">
        <w:rPr>
          <w:rFonts w:ascii="Times New Roman" w:cs="Times New Roman" w:eastAsia="Times New Roman" w:hAnsi="Times New Roman"/>
          <w:color w:val="151515"/>
          <w:sz w:val="18"/>
          <w:szCs w:val="18"/>
          <w:rtl w:val="0"/>
        </w:rPr>
        <w:t xml:space="preserve">1</w:t>
      </w:r>
      <w:r w:rsidDel="00000000" w:rsidR="00000000" w:rsidRPr="00000000">
        <w:rPr>
          <w:rFonts w:ascii="Times New Roman" w:cs="Times New Roman" w:eastAsia="Times New Roman" w:hAnsi="Times New Roman"/>
          <w:color w:val="2a2a2a"/>
          <w:sz w:val="18"/>
          <w:szCs w:val="18"/>
          <w:rtl w:val="0"/>
        </w:rPr>
        <w:t xml:space="preserve">2/</w:t>
      </w:r>
      <w:r w:rsidDel="00000000" w:rsidR="00000000" w:rsidRPr="00000000">
        <w:rPr>
          <w:rFonts w:ascii="Times New Roman" w:cs="Times New Roman" w:eastAsia="Times New Roman" w:hAnsi="Times New Roman"/>
          <w:color w:val="151515"/>
          <w:sz w:val="18"/>
          <w:szCs w:val="18"/>
          <w:rtl w:val="0"/>
        </w:rPr>
        <w:t xml:space="preserve">2</w:t>
      </w:r>
      <w:r w:rsidDel="00000000" w:rsidR="00000000" w:rsidRPr="00000000">
        <w:rPr>
          <w:rFonts w:ascii="Times New Roman" w:cs="Times New Roman" w:eastAsia="Times New Roman" w:hAnsi="Times New Roman"/>
          <w:color w:val="2a2a2a"/>
          <w:sz w:val="18"/>
          <w:szCs w:val="18"/>
          <w:rtl w:val="0"/>
        </w:rPr>
        <w:t xml:space="preserve">02</w:t>
      </w:r>
      <w:r w:rsidDel="00000000" w:rsidR="00000000" w:rsidRPr="00000000">
        <w:rPr>
          <w:rFonts w:ascii="Times New Roman" w:cs="Times New Roman" w:eastAsia="Times New Roman" w:hAnsi="Times New Roman"/>
          <w:color w:val="151515"/>
          <w:sz w:val="18"/>
          <w:szCs w:val="18"/>
          <w:rtl w:val="0"/>
        </w:rPr>
        <w:t xml:space="preserve">1.  </w:t>
      </w:r>
      <w:r w:rsidDel="00000000" w:rsidR="00000000" w:rsidRPr="00000000">
        <w:rPr>
          <w:rFonts w:ascii="Times New Roman" w:cs="Times New Roman" w:eastAsia="Times New Roman" w:hAnsi="Times New Roman"/>
          <w:color w:val="2a2a2a"/>
          <w:sz w:val="18"/>
          <w:szCs w:val="18"/>
          <w:rtl w:val="0"/>
        </w:rPr>
        <w:t xml:space="preserve">e</w:t>
      </w:r>
      <w:r w:rsidDel="00000000" w:rsidR="00000000" w:rsidRPr="00000000">
        <w:rPr>
          <w:rFonts w:ascii="Times New Roman" w:cs="Times New Roman" w:eastAsia="Times New Roman" w:hAnsi="Times New Roman"/>
          <w:color w:val="151515"/>
          <w:sz w:val="18"/>
          <w:szCs w:val="18"/>
          <w:rtl w:val="0"/>
        </w:rPr>
        <w:t xml:space="preserve">l</w:t>
      </w:r>
      <w:r w:rsidDel="00000000" w:rsidR="00000000" w:rsidRPr="00000000">
        <w:rPr>
          <w:rFonts w:ascii="Times New Roman" w:cs="Times New Roman" w:eastAsia="Times New Roman" w:hAnsi="Times New Roman"/>
          <w:color w:val="2a2a2a"/>
          <w:sz w:val="18"/>
          <w:szCs w:val="18"/>
          <w:rtl w:val="0"/>
        </w:rPr>
        <w:t xml:space="preserve">lo  en  </w:t>
      </w:r>
      <w:r w:rsidDel="00000000" w:rsidR="00000000" w:rsidRPr="00000000">
        <w:rPr>
          <w:rFonts w:ascii="Times New Roman" w:cs="Times New Roman" w:eastAsia="Times New Roman" w:hAnsi="Times New Roman"/>
          <w:color w:val="404040"/>
          <w:sz w:val="18"/>
          <w:szCs w:val="18"/>
          <w:rtl w:val="0"/>
        </w:rPr>
        <w:t xml:space="preserve">v</w:t>
      </w:r>
      <w:r w:rsidDel="00000000" w:rsidR="00000000" w:rsidRPr="00000000">
        <w:rPr>
          <w:rFonts w:ascii="Times New Roman" w:cs="Times New Roman" w:eastAsia="Times New Roman" w:hAnsi="Times New Roman"/>
          <w:color w:val="151515"/>
          <w:sz w:val="18"/>
          <w:szCs w:val="18"/>
          <w:rtl w:val="0"/>
        </w:rPr>
        <w:t xml:space="preserve">i</w:t>
      </w:r>
      <w:r w:rsidDel="00000000" w:rsidR="00000000" w:rsidRPr="00000000">
        <w:rPr>
          <w:rFonts w:ascii="Times New Roman" w:cs="Times New Roman" w:eastAsia="Times New Roman" w:hAnsi="Times New Roman"/>
          <w:color w:val="2a2a2a"/>
          <w:sz w:val="18"/>
          <w:szCs w:val="18"/>
          <w:rtl w:val="0"/>
        </w:rPr>
        <w:t xml:space="preserve">rtud  que  e</w:t>
      </w:r>
      <w:r w:rsidDel="00000000" w:rsidR="00000000" w:rsidRPr="00000000">
        <w:rPr>
          <w:rFonts w:ascii="Times New Roman" w:cs="Times New Roman" w:eastAsia="Times New Roman" w:hAnsi="Times New Roman"/>
          <w:color w:val="151515"/>
          <w:sz w:val="18"/>
          <w:szCs w:val="18"/>
          <w:rtl w:val="0"/>
        </w:rPr>
        <w:t xml:space="preserve">l  </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2a2a2a"/>
          <w:sz w:val="18"/>
          <w:szCs w:val="18"/>
          <w:rtl w:val="0"/>
        </w:rPr>
        <w:t xml:space="preserve">i</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2a2a2a"/>
          <w:sz w:val="18"/>
          <w:szCs w:val="18"/>
          <w:rtl w:val="0"/>
        </w:rPr>
        <w:t xml:space="preserve">tema a</w:t>
      </w:r>
      <w:r w:rsidDel="00000000" w:rsidR="00000000" w:rsidRPr="00000000">
        <w:rPr>
          <w:rFonts w:ascii="Times New Roman" w:cs="Times New Roman" w:eastAsia="Times New Roman" w:hAnsi="Times New Roman"/>
          <w:color w:val="404040"/>
          <w:sz w:val="18"/>
          <w:szCs w:val="18"/>
          <w:rtl w:val="0"/>
        </w:rPr>
        <w:t xml:space="preserve">c</w:t>
      </w:r>
      <w:r w:rsidDel="00000000" w:rsidR="00000000" w:rsidRPr="00000000">
        <w:rPr>
          <w:rFonts w:ascii="Times New Roman" w:cs="Times New Roman" w:eastAsia="Times New Roman" w:hAnsi="Times New Roman"/>
          <w:color w:val="2a2a2a"/>
          <w:sz w:val="18"/>
          <w:szCs w:val="18"/>
          <w:rtl w:val="0"/>
        </w:rPr>
        <w:t xml:space="preserve">t</w:t>
      </w:r>
      <w:r w:rsidDel="00000000" w:rsidR="00000000" w:rsidRPr="00000000">
        <w:rPr>
          <w:rFonts w:ascii="Times New Roman" w:cs="Times New Roman" w:eastAsia="Times New Roman" w:hAnsi="Times New Roman"/>
          <w:color w:val="151515"/>
          <w:sz w:val="18"/>
          <w:szCs w:val="18"/>
          <w:rtl w:val="0"/>
        </w:rPr>
        <w:t xml:space="preserve">u</w:t>
      </w:r>
      <w:r w:rsidDel="00000000" w:rsidR="00000000" w:rsidRPr="00000000">
        <w:rPr>
          <w:rFonts w:ascii="Times New Roman" w:cs="Times New Roman" w:eastAsia="Times New Roman" w:hAnsi="Times New Roman"/>
          <w:color w:val="2a2a2a"/>
          <w:sz w:val="18"/>
          <w:szCs w:val="18"/>
          <w:rtl w:val="0"/>
        </w:rPr>
        <w:t xml:space="preserve">aliza </w:t>
      </w:r>
      <w:r w:rsidDel="00000000" w:rsidR="00000000" w:rsidRPr="00000000">
        <w:rPr>
          <w:rFonts w:ascii="Times New Roman" w:cs="Times New Roman" w:eastAsia="Times New Roman" w:hAnsi="Times New Roman"/>
          <w:color w:val="2a2a2a"/>
          <w:sz w:val="19"/>
          <w:szCs w:val="19"/>
          <w:rtl w:val="0"/>
        </w:rPr>
        <w:t xml:space="preserve">a</w:t>
      </w:r>
      <w:r w:rsidDel="00000000" w:rsidR="00000000" w:rsidRPr="00000000">
        <w:rPr>
          <w:rFonts w:ascii="Times New Roman" w:cs="Times New Roman" w:eastAsia="Times New Roman" w:hAnsi="Times New Roman"/>
          <w:color w:val="151515"/>
          <w:sz w:val="19"/>
          <w:szCs w:val="19"/>
          <w:rtl w:val="0"/>
        </w:rPr>
        <w:t xml:space="preserve">ut</w:t>
      </w:r>
      <w:r w:rsidDel="00000000" w:rsidR="00000000" w:rsidRPr="00000000">
        <w:rPr>
          <w:rFonts w:ascii="Times New Roman" w:cs="Times New Roman" w:eastAsia="Times New Roman" w:hAnsi="Times New Roman"/>
          <w:color w:val="2a2a2a"/>
          <w:sz w:val="19"/>
          <w:szCs w:val="19"/>
          <w:rtl w:val="0"/>
        </w:rPr>
        <w:t xml:space="preserve">om</w:t>
      </w:r>
      <w:r w:rsidDel="00000000" w:rsidR="00000000" w:rsidRPr="00000000">
        <w:rPr>
          <w:rFonts w:ascii="Times New Roman" w:cs="Times New Roman" w:eastAsia="Times New Roman" w:hAnsi="Times New Roman"/>
          <w:color w:val="5b5b5b"/>
          <w:sz w:val="19"/>
          <w:szCs w:val="19"/>
          <w:rtl w:val="0"/>
        </w:rPr>
        <w:t xml:space="preserve">á</w:t>
      </w:r>
      <w:r w:rsidDel="00000000" w:rsidR="00000000" w:rsidRPr="00000000">
        <w:rPr>
          <w:rFonts w:ascii="Times New Roman" w:cs="Times New Roman" w:eastAsia="Times New Roman" w:hAnsi="Times New Roman"/>
          <w:color w:val="2a2a2a"/>
          <w:sz w:val="19"/>
          <w:szCs w:val="19"/>
          <w:rtl w:val="0"/>
        </w:rPr>
        <w:t xml:space="preserve">ticame</w:t>
      </w:r>
      <w:r w:rsidDel="00000000" w:rsidR="00000000" w:rsidRPr="00000000">
        <w:rPr>
          <w:rFonts w:ascii="Times New Roman" w:cs="Times New Roman" w:eastAsia="Times New Roman" w:hAnsi="Times New Roman"/>
          <w:color w:val="151515"/>
          <w:sz w:val="19"/>
          <w:szCs w:val="19"/>
          <w:rtl w:val="0"/>
        </w:rPr>
        <w:t xml:space="preserve">n</w:t>
      </w:r>
      <w:r w:rsidDel="00000000" w:rsidR="00000000" w:rsidRPr="00000000">
        <w:rPr>
          <w:rFonts w:ascii="Times New Roman" w:cs="Times New Roman" w:eastAsia="Times New Roman" w:hAnsi="Times New Roman"/>
          <w:color w:val="2a2a2a"/>
          <w:sz w:val="19"/>
          <w:szCs w:val="19"/>
          <w:rtl w:val="0"/>
        </w:rPr>
        <w:t xml:space="preserve">te </w:t>
      </w:r>
      <w:r w:rsidDel="00000000" w:rsidR="00000000" w:rsidRPr="00000000">
        <w:rPr>
          <w:rFonts w:ascii="Times New Roman" w:cs="Times New Roman" w:eastAsia="Times New Roman" w:hAnsi="Times New Roman"/>
          <w:color w:val="2a2a2a"/>
          <w:sz w:val="18"/>
          <w:szCs w:val="18"/>
          <w:rtl w:val="0"/>
        </w:rPr>
        <w:t xml:space="preserve">e</w:t>
      </w:r>
      <w:r w:rsidDel="00000000" w:rsidR="00000000" w:rsidRPr="00000000">
        <w:rPr>
          <w:rFonts w:ascii="Times New Roman" w:cs="Times New Roman" w:eastAsia="Times New Roman" w:hAnsi="Times New Roman"/>
          <w:color w:val="151515"/>
          <w:sz w:val="18"/>
          <w:szCs w:val="18"/>
          <w:rtl w:val="0"/>
        </w:rPr>
        <w:t xml:space="preserve">l </w:t>
      </w:r>
      <w:r w:rsidDel="00000000" w:rsidR="00000000" w:rsidRPr="00000000">
        <w:rPr>
          <w:rFonts w:ascii="Times New Roman" w:cs="Times New Roman" w:eastAsia="Times New Roman" w:hAnsi="Times New Roman"/>
          <w:color w:val="2a2a2a"/>
          <w:sz w:val="18"/>
          <w:szCs w:val="18"/>
          <w:rtl w:val="0"/>
        </w:rPr>
        <w:t xml:space="preserve">com</w:t>
      </w:r>
      <w:r w:rsidDel="00000000" w:rsidR="00000000" w:rsidRPr="00000000">
        <w:rPr>
          <w:rFonts w:ascii="Times New Roman" w:cs="Times New Roman" w:eastAsia="Times New Roman" w:hAnsi="Times New Roman"/>
          <w:color w:val="151515"/>
          <w:sz w:val="18"/>
          <w:szCs w:val="18"/>
          <w:rtl w:val="0"/>
        </w:rPr>
        <w:t xml:space="preserve">p</w:t>
      </w:r>
      <w:r w:rsidDel="00000000" w:rsidR="00000000" w:rsidRPr="00000000">
        <w:rPr>
          <w:rFonts w:ascii="Times New Roman" w:cs="Times New Roman" w:eastAsia="Times New Roman" w:hAnsi="Times New Roman"/>
          <w:color w:val="2a2a2a"/>
          <w:sz w:val="18"/>
          <w:szCs w:val="18"/>
          <w:rtl w:val="0"/>
        </w:rPr>
        <w:t xml:space="preserve">ut</w:t>
      </w:r>
      <w:r w:rsidDel="00000000" w:rsidR="00000000" w:rsidRPr="00000000">
        <w:rPr>
          <w:rFonts w:ascii="Times New Roman" w:cs="Times New Roman" w:eastAsia="Times New Roman" w:hAnsi="Times New Roman"/>
          <w:color w:val="404040"/>
          <w:sz w:val="18"/>
          <w:szCs w:val="18"/>
          <w:rtl w:val="0"/>
        </w:rPr>
        <w:t xml:space="preserve">o </w:t>
      </w:r>
      <w:r w:rsidDel="00000000" w:rsidR="00000000" w:rsidRPr="00000000">
        <w:rPr>
          <w:rFonts w:ascii="Times New Roman" w:cs="Times New Roman" w:eastAsia="Times New Roman" w:hAnsi="Times New Roman"/>
          <w:color w:val="2a2a2a"/>
          <w:sz w:val="18"/>
          <w:szCs w:val="18"/>
          <w:rtl w:val="0"/>
        </w:rPr>
        <w:t xml:space="preserve">d</w:t>
      </w:r>
      <w:r w:rsidDel="00000000" w:rsidR="00000000" w:rsidRPr="00000000">
        <w:rPr>
          <w:rFonts w:ascii="Times New Roman" w:cs="Times New Roman" w:eastAsia="Times New Roman" w:hAnsi="Times New Roman"/>
          <w:color w:val="404040"/>
          <w:sz w:val="18"/>
          <w:szCs w:val="18"/>
          <w:rtl w:val="0"/>
        </w:rPr>
        <w:t xml:space="preserve">e </w:t>
      </w:r>
      <w:r w:rsidDel="00000000" w:rsidR="00000000" w:rsidRPr="00000000">
        <w:rPr>
          <w:rFonts w:ascii="Times New Roman" w:cs="Times New Roman" w:eastAsia="Times New Roman" w:hAnsi="Times New Roman"/>
          <w:color w:val="151515"/>
          <w:sz w:val="18"/>
          <w:szCs w:val="18"/>
          <w:rtl w:val="0"/>
        </w:rPr>
        <w:t xml:space="preserve">l</w:t>
      </w:r>
      <w:r w:rsidDel="00000000" w:rsidR="00000000" w:rsidRPr="00000000">
        <w:rPr>
          <w:rFonts w:ascii="Times New Roman" w:cs="Times New Roman" w:eastAsia="Times New Roman" w:hAnsi="Times New Roman"/>
          <w:color w:val="2a2a2a"/>
          <w:sz w:val="18"/>
          <w:szCs w:val="18"/>
          <w:rtl w:val="0"/>
        </w:rPr>
        <w:t xml:space="preserve">a a</w:t>
      </w:r>
      <w:r w:rsidDel="00000000" w:rsidR="00000000" w:rsidRPr="00000000">
        <w:rPr>
          <w:rFonts w:ascii="Times New Roman" w:cs="Times New Roman" w:eastAsia="Times New Roman" w:hAnsi="Times New Roman"/>
          <w:color w:val="151515"/>
          <w:sz w:val="18"/>
          <w:szCs w:val="18"/>
          <w:rtl w:val="0"/>
        </w:rPr>
        <w:t xml:space="preserve">n</w:t>
      </w:r>
      <w:r w:rsidDel="00000000" w:rsidR="00000000" w:rsidRPr="00000000">
        <w:rPr>
          <w:rFonts w:ascii="Times New Roman" w:cs="Times New Roman" w:eastAsia="Times New Roman" w:hAnsi="Times New Roman"/>
          <w:color w:val="2a2a2a"/>
          <w:sz w:val="18"/>
          <w:szCs w:val="18"/>
          <w:rtl w:val="0"/>
        </w:rPr>
        <w:t xml:space="preserve">tigüedad </w:t>
      </w:r>
      <w:r w:rsidDel="00000000" w:rsidR="00000000" w:rsidRPr="00000000">
        <w:rPr>
          <w:rFonts w:ascii="Arial" w:cs="Arial" w:eastAsia="Arial" w:hAnsi="Arial"/>
          <w:color w:val="2a2a2a"/>
          <w:sz w:val="17"/>
          <w:szCs w:val="17"/>
          <w:rtl w:val="0"/>
        </w:rPr>
        <w:t xml:space="preserve">y </w:t>
      </w:r>
      <w:r w:rsidDel="00000000" w:rsidR="00000000" w:rsidRPr="00000000">
        <w:rPr>
          <w:rFonts w:ascii="Times New Roman" w:cs="Times New Roman" w:eastAsia="Times New Roman" w:hAnsi="Times New Roman"/>
          <w:color w:val="151515"/>
          <w:sz w:val="18"/>
          <w:szCs w:val="18"/>
          <w:rtl w:val="0"/>
        </w:rPr>
        <w:t xml:space="preserve">c</w:t>
      </w:r>
      <w:r w:rsidDel="00000000" w:rsidR="00000000" w:rsidRPr="00000000">
        <w:rPr>
          <w:rFonts w:ascii="Times New Roman" w:cs="Times New Roman" w:eastAsia="Times New Roman" w:hAnsi="Times New Roman"/>
          <w:color w:val="2a2a2a"/>
          <w:sz w:val="18"/>
          <w:szCs w:val="18"/>
          <w:rtl w:val="0"/>
        </w:rPr>
        <w:t xml:space="preserve">on</w:t>
      </w:r>
      <w:r w:rsidDel="00000000" w:rsidR="00000000" w:rsidRPr="00000000">
        <w:rPr>
          <w:rFonts w:ascii="Times New Roman" w:cs="Times New Roman" w:eastAsia="Times New Roman" w:hAnsi="Times New Roman"/>
          <w:color w:val="151515"/>
          <w:sz w:val="18"/>
          <w:szCs w:val="18"/>
          <w:rtl w:val="0"/>
        </w:rPr>
        <w:t xml:space="preserve">t</w:t>
      </w:r>
      <w:r w:rsidDel="00000000" w:rsidR="00000000" w:rsidRPr="00000000">
        <w:rPr>
          <w:rFonts w:ascii="Times New Roman" w:cs="Times New Roman" w:eastAsia="Times New Roman" w:hAnsi="Times New Roman"/>
          <w:color w:val="2a2a2a"/>
          <w:sz w:val="18"/>
          <w:szCs w:val="18"/>
          <w:rtl w:val="0"/>
        </w:rPr>
        <w:t xml:space="preserve">emple </w:t>
      </w:r>
      <w:r w:rsidDel="00000000" w:rsidR="00000000" w:rsidRPr="00000000">
        <w:rPr>
          <w:rFonts w:ascii="Times New Roman" w:cs="Times New Roman" w:eastAsia="Times New Roman" w:hAnsi="Times New Roman"/>
          <w:color w:val="151515"/>
          <w:sz w:val="18"/>
          <w:szCs w:val="18"/>
          <w:rtl w:val="0"/>
        </w:rPr>
        <w:t xml:space="preserve">t</w:t>
      </w:r>
      <w:r w:rsidDel="00000000" w:rsidR="00000000" w:rsidRPr="00000000">
        <w:rPr>
          <w:rFonts w:ascii="Times New Roman" w:cs="Times New Roman" w:eastAsia="Times New Roman" w:hAnsi="Times New Roman"/>
          <w:color w:val="2a2a2a"/>
          <w:sz w:val="18"/>
          <w:szCs w:val="18"/>
          <w:rtl w:val="0"/>
        </w:rPr>
        <w:t xml:space="preserve">od</w:t>
      </w:r>
      <w:r w:rsidDel="00000000" w:rsidR="00000000" w:rsidRPr="00000000">
        <w:rPr>
          <w:rFonts w:ascii="Times New Roman" w:cs="Times New Roman" w:eastAsia="Times New Roman" w:hAnsi="Times New Roman"/>
          <w:color w:val="404040"/>
          <w:sz w:val="18"/>
          <w:szCs w:val="18"/>
          <w:rtl w:val="0"/>
        </w:rPr>
        <w:t xml:space="preserve">os </w:t>
      </w:r>
      <w:r w:rsidDel="00000000" w:rsidR="00000000" w:rsidRPr="00000000">
        <w:rPr>
          <w:rFonts w:ascii="Times New Roman" w:cs="Times New Roman" w:eastAsia="Times New Roman" w:hAnsi="Times New Roman"/>
          <w:color w:val="2a2a2a"/>
          <w:sz w:val="18"/>
          <w:szCs w:val="18"/>
          <w:rtl w:val="0"/>
        </w:rPr>
        <w:t xml:space="preserve">lo</w:t>
      </w:r>
      <w:r w:rsidDel="00000000" w:rsidR="00000000" w:rsidRPr="00000000">
        <w:rPr>
          <w:rFonts w:ascii="Times New Roman" w:cs="Times New Roman" w:eastAsia="Times New Roman" w:hAnsi="Times New Roman"/>
          <w:color w:val="404040"/>
          <w:sz w:val="18"/>
          <w:szCs w:val="18"/>
          <w:rtl w:val="0"/>
        </w:rPr>
        <w:t xml:space="preserve">s c</w:t>
      </w:r>
      <w:r w:rsidDel="00000000" w:rsidR="00000000" w:rsidRPr="00000000">
        <w:rPr>
          <w:rFonts w:ascii="Times New Roman" w:cs="Times New Roman" w:eastAsia="Times New Roman" w:hAnsi="Times New Roman"/>
          <w:color w:val="2a2a2a"/>
          <w:sz w:val="18"/>
          <w:szCs w:val="18"/>
          <w:rtl w:val="0"/>
        </w:rPr>
        <w:t xml:space="preserve">a</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2a2a2a"/>
          <w:sz w:val="18"/>
          <w:szCs w:val="18"/>
          <w:rtl w:val="0"/>
        </w:rPr>
        <w:t xml:space="preserve">os de</w:t>
      </w:r>
      <w:r w:rsidDel="00000000" w:rsidR="00000000" w:rsidRPr="00000000">
        <w:rPr>
          <w:rFonts w:ascii="Times New Roman" w:cs="Times New Roman" w:eastAsia="Times New Roman" w:hAnsi="Times New Roman"/>
          <w:color w:val="151515"/>
          <w:sz w:val="18"/>
          <w:szCs w:val="18"/>
          <w:rtl w:val="0"/>
        </w:rPr>
        <w:t xml:space="preserve">l </w:t>
      </w:r>
      <w:r w:rsidDel="00000000" w:rsidR="00000000" w:rsidRPr="00000000">
        <w:rPr>
          <w:rFonts w:ascii="Times New Roman" w:cs="Times New Roman" w:eastAsia="Times New Roman" w:hAnsi="Times New Roman"/>
          <w:color w:val="2a2a2a"/>
          <w:sz w:val="18"/>
          <w:szCs w:val="18"/>
          <w:rtl w:val="0"/>
        </w:rPr>
        <w:t xml:space="preserve">presen</w:t>
      </w:r>
      <w:r w:rsidDel="00000000" w:rsidR="00000000" w:rsidRPr="00000000">
        <w:rPr>
          <w:rFonts w:ascii="Times New Roman" w:cs="Times New Roman" w:eastAsia="Times New Roman" w:hAnsi="Times New Roman"/>
          <w:color w:val="151515"/>
          <w:sz w:val="18"/>
          <w:szCs w:val="18"/>
          <w:rtl w:val="0"/>
        </w:rPr>
        <w:t xml:space="preserve">t</w:t>
      </w:r>
      <w:r w:rsidDel="00000000" w:rsidR="00000000" w:rsidRPr="00000000">
        <w:rPr>
          <w:rFonts w:ascii="Times New Roman" w:cs="Times New Roman" w:eastAsia="Times New Roman" w:hAnsi="Times New Roman"/>
          <w:color w:val="404040"/>
          <w:sz w:val="18"/>
          <w:szCs w:val="18"/>
          <w:rtl w:val="0"/>
        </w:rPr>
        <w:t xml:space="preserve">e  u</w:t>
      </w:r>
      <w:r w:rsidDel="00000000" w:rsidR="00000000" w:rsidRPr="00000000">
        <w:rPr>
          <w:rFonts w:ascii="Times New Roman" w:cs="Times New Roman" w:eastAsia="Times New Roman" w:hAnsi="Times New Roman"/>
          <w:color w:val="2a2a2a"/>
          <w:sz w:val="18"/>
          <w:szCs w:val="18"/>
          <w:rtl w:val="0"/>
        </w:rPr>
        <w:t xml:space="preserve">ñ</w:t>
      </w:r>
      <w:r w:rsidDel="00000000" w:rsidR="00000000" w:rsidRPr="00000000">
        <w:rPr>
          <w:rFonts w:ascii="Times New Roman" w:cs="Times New Roman" w:eastAsia="Times New Roman" w:hAnsi="Times New Roman"/>
          <w:color w:val="404040"/>
          <w:sz w:val="18"/>
          <w:szCs w:val="18"/>
          <w:rtl w:val="0"/>
        </w:rPr>
        <w:t xml:space="preserve">o,  </w:t>
      </w:r>
      <w:r w:rsidDel="00000000" w:rsidR="00000000" w:rsidRPr="00000000">
        <w:rPr>
          <w:rFonts w:ascii="Times New Roman" w:cs="Times New Roman" w:eastAsia="Times New Roman" w:hAnsi="Times New Roman"/>
          <w:color w:val="151515"/>
          <w:sz w:val="18"/>
          <w:szCs w:val="18"/>
          <w:rtl w:val="0"/>
        </w:rPr>
        <w:t xml:space="preserve">t</w:t>
      </w:r>
      <w:r w:rsidDel="00000000" w:rsidR="00000000" w:rsidRPr="00000000">
        <w:rPr>
          <w:rFonts w:ascii="Times New Roman" w:cs="Times New Roman" w:eastAsia="Times New Roman" w:hAnsi="Times New Roman"/>
          <w:color w:val="2a2a2a"/>
          <w:sz w:val="18"/>
          <w:szCs w:val="18"/>
          <w:rtl w:val="0"/>
        </w:rPr>
        <w:t xml:space="preserve">a</w:t>
      </w:r>
      <w:r w:rsidDel="00000000" w:rsidR="00000000" w:rsidRPr="00000000">
        <w:rPr>
          <w:rFonts w:ascii="Times New Roman" w:cs="Times New Roman" w:eastAsia="Times New Roman" w:hAnsi="Times New Roman"/>
          <w:color w:val="151515"/>
          <w:sz w:val="18"/>
          <w:szCs w:val="18"/>
          <w:rtl w:val="0"/>
        </w:rPr>
        <w:t xml:space="preserve">,</w:t>
      </w:r>
      <w:r w:rsidDel="00000000" w:rsidR="00000000" w:rsidRPr="00000000">
        <w:rPr>
          <w:rFonts w:ascii="Times New Roman" w:cs="Times New Roman" w:eastAsia="Times New Roman" w:hAnsi="Times New Roman"/>
          <w:color w:val="2a2a2a"/>
          <w:sz w:val="18"/>
          <w:szCs w:val="18"/>
          <w:rtl w:val="0"/>
        </w:rPr>
        <w:t xml:space="preserve">n</w:t>
      </w:r>
      <w:r w:rsidDel="00000000" w:rsidR="00000000" w:rsidRPr="00000000">
        <w:rPr>
          <w:rFonts w:ascii="Times New Roman" w:cs="Times New Roman" w:eastAsia="Times New Roman" w:hAnsi="Times New Roman"/>
          <w:color w:val="151515"/>
          <w:sz w:val="18"/>
          <w:szCs w:val="18"/>
          <w:rtl w:val="0"/>
        </w:rPr>
        <w:t xml:space="preserve">b</w:t>
      </w:r>
      <w:r w:rsidDel="00000000" w:rsidR="00000000" w:rsidRPr="00000000">
        <w:rPr>
          <w:rFonts w:ascii="Times New Roman" w:cs="Times New Roman" w:eastAsia="Times New Roman" w:hAnsi="Times New Roman"/>
          <w:color w:val="2a2a2a"/>
          <w:sz w:val="18"/>
          <w:szCs w:val="18"/>
          <w:rtl w:val="0"/>
        </w:rPr>
        <w:t xml:space="preserve">ién  </w:t>
      </w:r>
      <w:r w:rsidDel="00000000" w:rsidR="00000000" w:rsidRPr="00000000">
        <w:rPr>
          <w:rFonts w:ascii="Times New Roman" w:cs="Times New Roman" w:eastAsia="Times New Roman" w:hAnsi="Times New Roman"/>
          <w:color w:val="404040"/>
          <w:sz w:val="18"/>
          <w:szCs w:val="18"/>
          <w:rtl w:val="0"/>
        </w:rPr>
        <w:t xml:space="preserve">se  </w:t>
      </w:r>
      <w:r w:rsidDel="00000000" w:rsidR="00000000" w:rsidRPr="00000000">
        <w:rPr>
          <w:rFonts w:ascii="Times New Roman" w:cs="Times New Roman" w:eastAsia="Times New Roman" w:hAnsi="Times New Roman"/>
          <w:color w:val="151515"/>
          <w:sz w:val="18"/>
          <w:szCs w:val="18"/>
          <w:rtl w:val="0"/>
        </w:rPr>
        <w:t xml:space="preserve">t</w:t>
      </w:r>
      <w:r w:rsidDel="00000000" w:rsidR="00000000" w:rsidRPr="00000000">
        <w:rPr>
          <w:rFonts w:ascii="Times New Roman" w:cs="Times New Roman" w:eastAsia="Times New Roman" w:hAnsi="Times New Roman"/>
          <w:color w:val="404040"/>
          <w:sz w:val="18"/>
          <w:szCs w:val="18"/>
          <w:rtl w:val="0"/>
        </w:rPr>
        <w:t xml:space="preserve">o</w:t>
      </w:r>
      <w:r w:rsidDel="00000000" w:rsidR="00000000" w:rsidRPr="00000000">
        <w:rPr>
          <w:rFonts w:ascii="Times New Roman" w:cs="Times New Roman" w:eastAsia="Times New Roman" w:hAnsi="Times New Roman"/>
          <w:color w:val="2a2a2a"/>
          <w:sz w:val="18"/>
          <w:szCs w:val="18"/>
          <w:rtl w:val="0"/>
        </w:rPr>
        <w:t xml:space="preserve">m</w:t>
      </w:r>
      <w:r w:rsidDel="00000000" w:rsidR="00000000" w:rsidRPr="00000000">
        <w:rPr>
          <w:rFonts w:ascii="Times New Roman" w:cs="Times New Roman" w:eastAsia="Times New Roman" w:hAnsi="Times New Roman"/>
          <w:color w:val="404040"/>
          <w:sz w:val="18"/>
          <w:szCs w:val="18"/>
          <w:rtl w:val="0"/>
        </w:rPr>
        <w:t xml:space="preserve">n</w:t>
      </w:r>
      <w:r w:rsidDel="00000000" w:rsidR="00000000" w:rsidRPr="00000000">
        <w:rPr>
          <w:rFonts w:ascii="Times New Roman" w:cs="Times New Roman" w:eastAsia="Times New Roman" w:hAnsi="Times New Roman"/>
          <w:color w:val="2a2a2a"/>
          <w:sz w:val="18"/>
          <w:szCs w:val="18"/>
          <w:rtl w:val="0"/>
        </w:rPr>
        <w:t xml:space="preserve">rú   </w:t>
      </w:r>
      <w:r w:rsidDel="00000000" w:rsidR="00000000" w:rsidRPr="00000000">
        <w:rPr>
          <w:rFonts w:ascii="Times New Roman" w:cs="Times New Roman" w:eastAsia="Times New Roman" w:hAnsi="Times New Roman"/>
          <w:color w:val="404040"/>
          <w:sz w:val="18"/>
          <w:szCs w:val="18"/>
          <w:rtl w:val="0"/>
        </w:rPr>
        <w:t xml:space="preserve">e</w:t>
      </w:r>
      <w:r w:rsidDel="00000000" w:rsidR="00000000" w:rsidRPr="00000000">
        <w:rPr>
          <w:rFonts w:ascii="Times New Roman" w:cs="Times New Roman" w:eastAsia="Times New Roman" w:hAnsi="Times New Roman"/>
          <w:color w:val="2a2a2a"/>
          <w:sz w:val="18"/>
          <w:szCs w:val="18"/>
          <w:rtl w:val="0"/>
        </w:rPr>
        <w:t xml:space="preserve">n  c</w:t>
      </w:r>
      <w:r w:rsidDel="00000000" w:rsidR="00000000" w:rsidRPr="00000000">
        <w:rPr>
          <w:rFonts w:ascii="Times New Roman" w:cs="Times New Roman" w:eastAsia="Times New Roman" w:hAnsi="Times New Roman"/>
          <w:color w:val="151515"/>
          <w:sz w:val="18"/>
          <w:szCs w:val="18"/>
          <w:rtl w:val="0"/>
        </w:rPr>
        <w:t xml:space="preserve">u</w:t>
      </w:r>
      <w:r w:rsidDel="00000000" w:rsidR="00000000" w:rsidRPr="00000000">
        <w:rPr>
          <w:rFonts w:ascii="Times New Roman" w:cs="Times New Roman" w:eastAsia="Times New Roman" w:hAnsi="Times New Roman"/>
          <w:color w:val="2a2a2a"/>
          <w:sz w:val="18"/>
          <w:szCs w:val="18"/>
          <w:rtl w:val="0"/>
        </w:rPr>
        <w:t xml:space="preserve">e</w:t>
      </w:r>
      <w:r w:rsidDel="00000000" w:rsidR="00000000" w:rsidRPr="00000000">
        <w:rPr>
          <w:rFonts w:ascii="Times New Roman" w:cs="Times New Roman" w:eastAsia="Times New Roman" w:hAnsi="Times New Roman"/>
          <w:color w:val="151515"/>
          <w:sz w:val="18"/>
          <w:szCs w:val="18"/>
          <w:rtl w:val="0"/>
        </w:rPr>
        <w:t xml:space="preserve">n</w:t>
      </w:r>
      <w:r w:rsidDel="00000000" w:rsidR="00000000" w:rsidRPr="00000000">
        <w:rPr>
          <w:rFonts w:ascii="Times New Roman" w:cs="Times New Roman" w:eastAsia="Times New Roman" w:hAnsi="Times New Roman"/>
          <w:color w:val="2a2a2a"/>
          <w:sz w:val="18"/>
          <w:szCs w:val="18"/>
          <w:rtl w:val="0"/>
        </w:rPr>
        <w:t xml:space="preserve">t</w:t>
      </w:r>
      <w:r w:rsidDel="00000000" w:rsidR="00000000" w:rsidRPr="00000000">
        <w:rPr>
          <w:rFonts w:ascii="Times New Roman" w:cs="Times New Roman" w:eastAsia="Times New Roman" w:hAnsi="Times New Roman"/>
          <w:color w:val="404040"/>
          <w:sz w:val="18"/>
          <w:szCs w:val="18"/>
          <w:rtl w:val="0"/>
        </w:rPr>
        <w:t xml:space="preserve">a  </w:t>
      </w:r>
      <w:r w:rsidDel="00000000" w:rsidR="00000000" w:rsidRPr="00000000">
        <w:rPr>
          <w:rFonts w:ascii="Times New Roman" w:cs="Times New Roman" w:eastAsia="Times New Roman" w:hAnsi="Times New Roman"/>
          <w:color w:val="2a2a2a"/>
          <w:sz w:val="18"/>
          <w:szCs w:val="18"/>
          <w:rtl w:val="0"/>
        </w:rPr>
        <w:t xml:space="preserve">e</w:t>
      </w:r>
      <w:r w:rsidDel="00000000" w:rsidR="00000000" w:rsidRPr="00000000">
        <w:rPr>
          <w:rFonts w:ascii="Times New Roman" w:cs="Times New Roman" w:eastAsia="Times New Roman" w:hAnsi="Times New Roman"/>
          <w:color w:val="151515"/>
          <w:sz w:val="18"/>
          <w:szCs w:val="18"/>
          <w:rtl w:val="0"/>
        </w:rPr>
        <w:t xml:space="preserve">l  </w:t>
      </w:r>
      <w:r w:rsidDel="00000000" w:rsidR="00000000" w:rsidRPr="00000000">
        <w:rPr>
          <w:rFonts w:ascii="Times New Roman" w:cs="Times New Roman" w:eastAsia="Times New Roman" w:hAnsi="Times New Roman"/>
          <w:color w:val="2a2a2a"/>
          <w:sz w:val="18"/>
          <w:szCs w:val="18"/>
          <w:rtl w:val="0"/>
        </w:rPr>
        <w:t xml:space="preserve">T</w:t>
      </w:r>
      <w:r w:rsidDel="00000000" w:rsidR="00000000" w:rsidRPr="00000000">
        <w:rPr>
          <w:rFonts w:ascii="Times New Roman" w:cs="Times New Roman" w:eastAsia="Times New Roman" w:hAnsi="Times New Roman"/>
          <w:color w:val="151515"/>
          <w:sz w:val="18"/>
          <w:szCs w:val="18"/>
          <w:rtl w:val="0"/>
        </w:rPr>
        <w:t xml:space="preserve">itul</w:t>
      </w:r>
      <w:r w:rsidDel="00000000" w:rsidR="00000000" w:rsidRPr="00000000">
        <w:rPr>
          <w:rFonts w:ascii="Times New Roman" w:cs="Times New Roman" w:eastAsia="Times New Roman" w:hAnsi="Times New Roman"/>
          <w:color w:val="404040"/>
          <w:sz w:val="18"/>
          <w:szCs w:val="18"/>
          <w:rtl w:val="0"/>
        </w:rPr>
        <w:t xml:space="preserve">o  </w:t>
      </w:r>
      <w:r w:rsidDel="00000000" w:rsidR="00000000" w:rsidRPr="00000000">
        <w:rPr>
          <w:rFonts w:ascii="Times New Roman" w:cs="Times New Roman" w:eastAsia="Times New Roman" w:hAnsi="Times New Roman"/>
          <w:color w:val="2a2a2a"/>
          <w:sz w:val="18"/>
          <w:szCs w:val="18"/>
          <w:rtl w:val="0"/>
        </w:rPr>
        <w:t xml:space="preserve">q</w:t>
      </w:r>
      <w:r w:rsidDel="00000000" w:rsidR="00000000" w:rsidRPr="00000000">
        <w:rPr>
          <w:rFonts w:ascii="Times New Roman" w:cs="Times New Roman" w:eastAsia="Times New Roman" w:hAnsi="Times New Roman"/>
          <w:color w:val="151515"/>
          <w:sz w:val="18"/>
          <w:szCs w:val="18"/>
          <w:rtl w:val="0"/>
        </w:rPr>
        <w:t xml:space="preserve">u</w:t>
      </w:r>
      <w:r w:rsidDel="00000000" w:rsidR="00000000" w:rsidRPr="00000000">
        <w:rPr>
          <w:rFonts w:ascii="Times New Roman" w:cs="Times New Roman" w:eastAsia="Times New Roman" w:hAnsi="Times New Roman"/>
          <w:color w:val="2a2a2a"/>
          <w:sz w:val="18"/>
          <w:szCs w:val="18"/>
          <w:rtl w:val="0"/>
        </w:rPr>
        <w:t xml:space="preserve">e  cada  agente  regi</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2a2a2a"/>
          <w:sz w:val="18"/>
          <w:szCs w:val="18"/>
          <w:rtl w:val="0"/>
        </w:rPr>
        <w:t xml:space="preserve">tre  al</w:t>
      </w:r>
      <w:r w:rsidDel="00000000" w:rsidR="00000000" w:rsidRPr="00000000">
        <w:rPr>
          <w:rtl w:val="0"/>
        </w:rPr>
      </w:r>
    </w:p>
    <w:p w:rsidR="00000000" w:rsidDel="00000000" w:rsidP="00000000" w:rsidRDefault="00000000" w:rsidRPr="00000000" w14:paraId="0000102C">
      <w:pPr>
        <w:spacing w:before="20" w:lineRule="auto"/>
        <w:ind w:left="281" w:right="5384" w:firstLine="0"/>
        <w:jc w:val="both"/>
        <w:rPr>
          <w:rFonts w:ascii="Times New Roman" w:cs="Times New Roman" w:eastAsia="Times New Roman" w:hAnsi="Times New Roman"/>
          <w:sz w:val="18"/>
          <w:szCs w:val="18"/>
        </w:rPr>
      </w:pPr>
      <w:r w:rsidDel="00000000" w:rsidR="00000000" w:rsidRPr="00000000">
        <w:rPr>
          <w:rFonts w:ascii="Arial" w:cs="Arial" w:eastAsia="Arial" w:hAnsi="Arial"/>
          <w:color w:val="151515"/>
          <w:sz w:val="12"/>
          <w:szCs w:val="12"/>
          <w:rtl w:val="0"/>
        </w:rPr>
        <w:t xml:space="preserve">111</w:t>
      </w:r>
      <w:r w:rsidDel="00000000" w:rsidR="00000000" w:rsidRPr="00000000">
        <w:rPr>
          <w:rFonts w:ascii="Arial" w:cs="Arial" w:eastAsia="Arial" w:hAnsi="Arial"/>
          <w:color w:val="2a2a2a"/>
          <w:sz w:val="12"/>
          <w:szCs w:val="12"/>
          <w:rtl w:val="0"/>
        </w:rPr>
        <w:t xml:space="preserve">01</w:t>
      </w:r>
      <w:r w:rsidDel="00000000" w:rsidR="00000000" w:rsidRPr="00000000">
        <w:rPr>
          <w:rFonts w:ascii="Arial" w:cs="Arial" w:eastAsia="Arial" w:hAnsi="Arial"/>
          <w:color w:val="151515"/>
          <w:sz w:val="12"/>
          <w:szCs w:val="12"/>
          <w:rtl w:val="0"/>
        </w:rPr>
        <w:t xml:space="preserve">11</w:t>
      </w:r>
      <w:r w:rsidDel="00000000" w:rsidR="00000000" w:rsidRPr="00000000">
        <w:rPr>
          <w:rFonts w:ascii="Arial" w:cs="Arial" w:eastAsia="Arial" w:hAnsi="Arial"/>
          <w:color w:val="2a2a2a"/>
          <w:sz w:val="12"/>
          <w:szCs w:val="12"/>
          <w:rtl w:val="0"/>
        </w:rPr>
        <w:t xml:space="preserve">c</w:t>
      </w:r>
      <w:r w:rsidDel="00000000" w:rsidR="00000000" w:rsidRPr="00000000">
        <w:rPr>
          <w:rFonts w:ascii="Arial" w:cs="Arial" w:eastAsia="Arial" w:hAnsi="Arial"/>
          <w:color w:val="151515"/>
          <w:sz w:val="12"/>
          <w:szCs w:val="12"/>
          <w:rtl w:val="0"/>
        </w:rPr>
        <w:t xml:space="preserve">nt</w:t>
      </w:r>
      <w:r w:rsidDel="00000000" w:rsidR="00000000" w:rsidRPr="00000000">
        <w:rPr>
          <w:rFonts w:ascii="Arial" w:cs="Arial" w:eastAsia="Arial" w:hAnsi="Arial"/>
          <w:color w:val="2a2a2a"/>
          <w:sz w:val="12"/>
          <w:szCs w:val="12"/>
          <w:rtl w:val="0"/>
        </w:rPr>
        <w:t xml:space="preserve">o  </w:t>
      </w:r>
      <w:r w:rsidDel="00000000" w:rsidR="00000000" w:rsidRPr="00000000">
        <w:rPr>
          <w:rFonts w:ascii="Times New Roman" w:cs="Times New Roman" w:eastAsia="Times New Roman" w:hAnsi="Times New Roman"/>
          <w:color w:val="151515"/>
          <w:sz w:val="19"/>
          <w:szCs w:val="19"/>
          <w:rtl w:val="0"/>
        </w:rPr>
        <w:t xml:space="preserve">d</w:t>
      </w:r>
      <w:r w:rsidDel="00000000" w:rsidR="00000000" w:rsidRPr="00000000">
        <w:rPr>
          <w:rFonts w:ascii="Times New Roman" w:cs="Times New Roman" w:eastAsia="Times New Roman" w:hAnsi="Times New Roman"/>
          <w:color w:val="2a2a2a"/>
          <w:sz w:val="19"/>
          <w:szCs w:val="19"/>
          <w:rtl w:val="0"/>
        </w:rPr>
        <w:t xml:space="preserve">e </w:t>
      </w:r>
      <w:r w:rsidDel="00000000" w:rsidR="00000000" w:rsidRPr="00000000">
        <w:rPr>
          <w:rFonts w:ascii="Times New Roman" w:cs="Times New Roman" w:eastAsia="Times New Roman" w:hAnsi="Times New Roman"/>
          <w:color w:val="2a2a2a"/>
          <w:sz w:val="18"/>
          <w:szCs w:val="18"/>
          <w:rtl w:val="0"/>
        </w:rPr>
        <w:t xml:space="preserve">s</w:t>
      </w:r>
      <w:r w:rsidDel="00000000" w:rsidR="00000000" w:rsidRPr="00000000">
        <w:rPr>
          <w:rFonts w:ascii="Times New Roman" w:cs="Times New Roman" w:eastAsia="Times New Roman" w:hAnsi="Times New Roman"/>
          <w:color w:val="404040"/>
          <w:sz w:val="18"/>
          <w:szCs w:val="18"/>
          <w:rtl w:val="0"/>
        </w:rPr>
        <w:t xml:space="preserve">e</w:t>
      </w:r>
      <w:r w:rsidDel="00000000" w:rsidR="00000000" w:rsidRPr="00000000">
        <w:rPr>
          <w:rFonts w:ascii="Times New Roman" w:cs="Times New Roman" w:eastAsia="Times New Roman" w:hAnsi="Times New Roman"/>
          <w:color w:val="2a2a2a"/>
          <w:sz w:val="18"/>
          <w:szCs w:val="18"/>
          <w:rtl w:val="0"/>
        </w:rPr>
        <w:t xml:space="preserve">r </w:t>
      </w:r>
      <w:r w:rsidDel="00000000" w:rsidR="00000000" w:rsidRPr="00000000">
        <w:rPr>
          <w:rFonts w:ascii="Times New Roman" w:cs="Times New Roman" w:eastAsia="Times New Roman" w:hAnsi="Times New Roman"/>
          <w:color w:val="151515"/>
          <w:sz w:val="18"/>
          <w:szCs w:val="18"/>
          <w:rtl w:val="0"/>
        </w:rPr>
        <w:t xml:space="preserve">r</w:t>
      </w:r>
      <w:r w:rsidDel="00000000" w:rsidR="00000000" w:rsidRPr="00000000">
        <w:rPr>
          <w:rFonts w:ascii="Times New Roman" w:cs="Times New Roman" w:eastAsia="Times New Roman" w:hAnsi="Times New Roman"/>
          <w:color w:val="2a2a2a"/>
          <w:sz w:val="18"/>
          <w:szCs w:val="18"/>
          <w:rtl w:val="0"/>
        </w:rPr>
        <w:t xml:space="preserve">cca</w:t>
      </w:r>
      <w:r w:rsidDel="00000000" w:rsidR="00000000" w:rsidRPr="00000000">
        <w:rPr>
          <w:rFonts w:ascii="Times New Roman" w:cs="Times New Roman" w:eastAsia="Times New Roman" w:hAnsi="Times New Roman"/>
          <w:color w:val="151515"/>
          <w:sz w:val="18"/>
          <w:szCs w:val="18"/>
          <w:rtl w:val="0"/>
        </w:rPr>
        <w:t xml:space="preserve">t</w:t>
      </w:r>
      <w:r w:rsidDel="00000000" w:rsidR="00000000" w:rsidRPr="00000000">
        <w:rPr>
          <w:rFonts w:ascii="Times New Roman" w:cs="Times New Roman" w:eastAsia="Times New Roman" w:hAnsi="Times New Roman"/>
          <w:color w:val="2a2a2a"/>
          <w:sz w:val="18"/>
          <w:szCs w:val="18"/>
          <w:rtl w:val="0"/>
        </w:rPr>
        <w:t xml:space="preserve">cgorizado</w:t>
      </w:r>
      <w:r w:rsidDel="00000000" w:rsidR="00000000" w:rsidRPr="00000000">
        <w:rPr>
          <w:rFonts w:ascii="Times New Roman" w:cs="Times New Roman" w:eastAsia="Times New Roman" w:hAnsi="Times New Roman"/>
          <w:color w:val="151515"/>
          <w:sz w:val="18"/>
          <w:szCs w:val="18"/>
          <w:rtl w:val="0"/>
        </w:rPr>
        <w:t xml:space="preserve">.</w:t>
      </w:r>
      <w:r w:rsidDel="00000000" w:rsidR="00000000" w:rsidRPr="00000000">
        <w:rPr>
          <w:rtl w:val="0"/>
        </w:rPr>
      </w:r>
    </w:p>
    <w:p w:rsidR="00000000" w:rsidDel="00000000" w:rsidP="00000000" w:rsidRDefault="00000000" w:rsidRPr="00000000" w14:paraId="0000102D">
      <w:pPr>
        <w:spacing w:before="5" w:line="100" w:lineRule="auto"/>
        <w:jc w:val="left"/>
        <w:rPr>
          <w:sz w:val="11"/>
          <w:szCs w:val="11"/>
        </w:rPr>
      </w:pPr>
      <w:r w:rsidDel="00000000" w:rsidR="00000000" w:rsidRPr="00000000">
        <w:rPr>
          <w:rtl w:val="0"/>
        </w:rPr>
      </w:r>
    </w:p>
    <w:p w:rsidR="00000000" w:rsidDel="00000000" w:rsidP="00000000" w:rsidRDefault="00000000" w:rsidRPr="00000000" w14:paraId="0000102E">
      <w:pPr>
        <w:tabs>
          <w:tab w:val="left" w:leader="none" w:pos="280"/>
        </w:tabs>
        <w:spacing w:line="372" w:lineRule="auto"/>
        <w:ind w:left="274" w:right="1296" w:hanging="274"/>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51515"/>
          <w:sz w:val="18"/>
          <w:szCs w:val="18"/>
          <w:rtl w:val="0"/>
        </w:rPr>
        <w:t xml:space="preserve">• </w:t>
        <w:tab/>
        <w:tab/>
      </w:r>
      <w:r w:rsidDel="00000000" w:rsidR="00000000" w:rsidRPr="00000000">
        <w:rPr>
          <w:rFonts w:ascii="Times New Roman" w:cs="Times New Roman" w:eastAsia="Times New Roman" w:hAnsi="Times New Roman"/>
          <w:color w:val="2a2a2a"/>
          <w:sz w:val="18"/>
          <w:szCs w:val="18"/>
          <w:rtl w:val="0"/>
        </w:rPr>
        <w:t xml:space="preserve">E</w:t>
      </w:r>
      <w:r w:rsidDel="00000000" w:rsidR="00000000" w:rsidRPr="00000000">
        <w:rPr>
          <w:rFonts w:ascii="Times New Roman" w:cs="Times New Roman" w:eastAsia="Times New Roman" w:hAnsi="Times New Roman"/>
          <w:color w:val="151515"/>
          <w:sz w:val="18"/>
          <w:szCs w:val="18"/>
          <w:rtl w:val="0"/>
        </w:rPr>
        <w:t xml:space="preserve">l </w:t>
      </w:r>
      <w:r w:rsidDel="00000000" w:rsidR="00000000" w:rsidRPr="00000000">
        <w:rPr>
          <w:rFonts w:ascii="Times New Roman" w:cs="Times New Roman" w:eastAsia="Times New Roman" w:hAnsi="Times New Roman"/>
          <w:color w:val="2a2a2a"/>
          <w:sz w:val="18"/>
          <w:szCs w:val="18"/>
          <w:rtl w:val="0"/>
        </w:rPr>
        <w:t xml:space="preserve">a</w:t>
      </w:r>
      <w:r w:rsidDel="00000000" w:rsidR="00000000" w:rsidRPr="00000000">
        <w:rPr>
          <w:rFonts w:ascii="Times New Roman" w:cs="Times New Roman" w:eastAsia="Times New Roman" w:hAnsi="Times New Roman"/>
          <w:color w:val="404040"/>
          <w:sz w:val="18"/>
          <w:szCs w:val="18"/>
          <w:rtl w:val="0"/>
        </w:rPr>
        <w:t xml:space="preserve">v</w:t>
      </w:r>
      <w:r w:rsidDel="00000000" w:rsidR="00000000" w:rsidRPr="00000000">
        <w:rPr>
          <w:rFonts w:ascii="Times New Roman" w:cs="Times New Roman" w:eastAsia="Times New Roman" w:hAnsi="Times New Roman"/>
          <w:color w:val="2a2a2a"/>
          <w:sz w:val="18"/>
          <w:szCs w:val="18"/>
          <w:rtl w:val="0"/>
        </w:rPr>
        <w:t xml:space="preserve">ance de  categoría </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2a2a2a"/>
          <w:sz w:val="18"/>
          <w:szCs w:val="18"/>
          <w:rtl w:val="0"/>
        </w:rPr>
        <w:t xml:space="preserve">erá, como regla  genera</w:t>
      </w:r>
      <w:r w:rsidDel="00000000" w:rsidR="00000000" w:rsidRPr="00000000">
        <w:rPr>
          <w:rFonts w:ascii="Times New Roman" w:cs="Times New Roman" w:eastAsia="Times New Roman" w:hAnsi="Times New Roman"/>
          <w:color w:val="151515"/>
          <w:sz w:val="18"/>
          <w:szCs w:val="18"/>
          <w:rtl w:val="0"/>
        </w:rPr>
        <w:t xml:space="preserve">l</w:t>
      </w:r>
      <w:r w:rsidDel="00000000" w:rsidR="00000000" w:rsidRPr="00000000">
        <w:rPr>
          <w:rFonts w:ascii="Times New Roman" w:cs="Times New Roman" w:eastAsia="Times New Roman" w:hAnsi="Times New Roman"/>
          <w:color w:val="696969"/>
          <w:sz w:val="18"/>
          <w:szCs w:val="18"/>
          <w:rtl w:val="0"/>
        </w:rPr>
        <w:t xml:space="preserve">,   </w:t>
      </w:r>
      <w:r w:rsidDel="00000000" w:rsidR="00000000" w:rsidRPr="00000000">
        <w:rPr>
          <w:rFonts w:ascii="Times New Roman" w:cs="Times New Roman" w:eastAsia="Times New Roman" w:hAnsi="Times New Roman"/>
          <w:color w:val="404040"/>
          <w:sz w:val="18"/>
          <w:szCs w:val="18"/>
          <w:rtl w:val="0"/>
        </w:rPr>
        <w:t xml:space="preserve">c</w:t>
      </w:r>
      <w:r w:rsidDel="00000000" w:rsidR="00000000" w:rsidRPr="00000000">
        <w:rPr>
          <w:rFonts w:ascii="Times New Roman" w:cs="Times New Roman" w:eastAsia="Times New Roman" w:hAnsi="Times New Roman"/>
          <w:color w:val="2a2a2a"/>
          <w:sz w:val="18"/>
          <w:szCs w:val="18"/>
          <w:rtl w:val="0"/>
        </w:rPr>
        <w:t xml:space="preserve">o</w:t>
      </w:r>
      <w:r w:rsidDel="00000000" w:rsidR="00000000" w:rsidRPr="00000000">
        <w:rPr>
          <w:rFonts w:ascii="Times New Roman" w:cs="Times New Roman" w:eastAsia="Times New Roman" w:hAnsi="Times New Roman"/>
          <w:color w:val="151515"/>
          <w:sz w:val="18"/>
          <w:szCs w:val="18"/>
          <w:rtl w:val="0"/>
        </w:rPr>
        <w:t xml:space="preserve">rn</w:t>
      </w:r>
      <w:r w:rsidDel="00000000" w:rsidR="00000000" w:rsidRPr="00000000">
        <w:rPr>
          <w:rFonts w:ascii="Times New Roman" w:cs="Times New Roman" w:eastAsia="Times New Roman" w:hAnsi="Times New Roman"/>
          <w:color w:val="2a2a2a"/>
          <w:sz w:val="18"/>
          <w:szCs w:val="18"/>
          <w:rtl w:val="0"/>
        </w:rPr>
        <w:t xml:space="preserve">o  míni</w:t>
      </w:r>
      <w:r w:rsidDel="00000000" w:rsidR="00000000" w:rsidRPr="00000000">
        <w:rPr>
          <w:rFonts w:ascii="Times New Roman" w:cs="Times New Roman" w:eastAsia="Times New Roman" w:hAnsi="Times New Roman"/>
          <w:color w:val="151515"/>
          <w:sz w:val="18"/>
          <w:szCs w:val="18"/>
          <w:rtl w:val="0"/>
        </w:rPr>
        <w:t xml:space="preserve">m</w:t>
      </w:r>
      <w:r w:rsidDel="00000000" w:rsidR="00000000" w:rsidRPr="00000000">
        <w:rPr>
          <w:rFonts w:ascii="Times New Roman" w:cs="Times New Roman" w:eastAsia="Times New Roman" w:hAnsi="Times New Roman"/>
          <w:color w:val="2a2a2a"/>
          <w:sz w:val="18"/>
          <w:szCs w:val="18"/>
          <w:rtl w:val="0"/>
        </w:rPr>
        <w:t xml:space="preserve">o cada CUATRO  (</w:t>
      </w:r>
      <w:r w:rsidDel="00000000" w:rsidR="00000000" w:rsidRPr="00000000">
        <w:rPr>
          <w:rFonts w:ascii="Times New Roman" w:cs="Times New Roman" w:eastAsia="Times New Roman" w:hAnsi="Times New Roman"/>
          <w:color w:val="404040"/>
          <w:sz w:val="18"/>
          <w:szCs w:val="18"/>
          <w:rtl w:val="0"/>
        </w:rPr>
        <w:t xml:space="preserve">4</w:t>
      </w:r>
      <w:r w:rsidDel="00000000" w:rsidR="00000000" w:rsidRPr="00000000">
        <w:rPr>
          <w:rFonts w:ascii="Times New Roman" w:cs="Times New Roman" w:eastAsia="Times New Roman" w:hAnsi="Times New Roman"/>
          <w:color w:val="2a2a2a"/>
          <w:sz w:val="18"/>
          <w:szCs w:val="18"/>
          <w:rtl w:val="0"/>
        </w:rPr>
        <w:t xml:space="preserve">) a</w:t>
      </w:r>
      <w:r w:rsidDel="00000000" w:rsidR="00000000" w:rsidRPr="00000000">
        <w:rPr>
          <w:rFonts w:ascii="Times New Roman" w:cs="Times New Roman" w:eastAsia="Times New Roman" w:hAnsi="Times New Roman"/>
          <w:color w:val="151515"/>
          <w:sz w:val="18"/>
          <w:szCs w:val="18"/>
          <w:rtl w:val="0"/>
        </w:rPr>
        <w:t xml:space="preserve">ñ</w:t>
      </w:r>
      <w:r w:rsidDel="00000000" w:rsidR="00000000" w:rsidRPr="00000000">
        <w:rPr>
          <w:rFonts w:ascii="Times New Roman" w:cs="Times New Roman" w:eastAsia="Times New Roman" w:hAnsi="Times New Roman"/>
          <w:color w:val="2a2a2a"/>
          <w:sz w:val="18"/>
          <w:szCs w:val="18"/>
          <w:rtl w:val="0"/>
        </w:rPr>
        <w:t xml:space="preserve">o</w:t>
      </w:r>
      <w:r w:rsidDel="00000000" w:rsidR="00000000" w:rsidRPr="00000000">
        <w:rPr>
          <w:rFonts w:ascii="Times New Roman" w:cs="Times New Roman" w:eastAsia="Times New Roman" w:hAnsi="Times New Roman"/>
          <w:color w:val="404040"/>
          <w:sz w:val="18"/>
          <w:szCs w:val="18"/>
          <w:rtl w:val="0"/>
        </w:rPr>
        <w:t xml:space="preserve">s. </w:t>
      </w:r>
      <w:r w:rsidDel="00000000" w:rsidR="00000000" w:rsidRPr="00000000">
        <w:rPr>
          <w:rFonts w:ascii="Times New Roman" w:cs="Times New Roman" w:eastAsia="Times New Roman" w:hAnsi="Times New Roman"/>
          <w:color w:val="2a2a2a"/>
          <w:sz w:val="18"/>
          <w:szCs w:val="18"/>
          <w:rtl w:val="0"/>
        </w:rPr>
        <w:t xml:space="preserve">A </w:t>
      </w:r>
      <w:r w:rsidDel="00000000" w:rsidR="00000000" w:rsidRPr="00000000">
        <w:rPr>
          <w:rFonts w:ascii="Times New Roman" w:cs="Times New Roman" w:eastAsia="Times New Roman" w:hAnsi="Times New Roman"/>
          <w:color w:val="151515"/>
          <w:sz w:val="18"/>
          <w:szCs w:val="18"/>
          <w:rtl w:val="0"/>
        </w:rPr>
        <w:t xml:space="preserve">t</w:t>
      </w:r>
      <w:r w:rsidDel="00000000" w:rsidR="00000000" w:rsidRPr="00000000">
        <w:rPr>
          <w:rFonts w:ascii="Times New Roman" w:cs="Times New Roman" w:eastAsia="Times New Roman" w:hAnsi="Times New Roman"/>
          <w:color w:val="2a2a2a"/>
          <w:sz w:val="18"/>
          <w:szCs w:val="18"/>
          <w:rtl w:val="0"/>
        </w:rPr>
        <w:t xml:space="preserve">al efec</w:t>
      </w:r>
      <w:r w:rsidDel="00000000" w:rsidR="00000000" w:rsidRPr="00000000">
        <w:rPr>
          <w:rFonts w:ascii="Times New Roman" w:cs="Times New Roman" w:eastAsia="Times New Roman" w:hAnsi="Times New Roman"/>
          <w:color w:val="151515"/>
          <w:sz w:val="18"/>
          <w:szCs w:val="18"/>
          <w:rtl w:val="0"/>
        </w:rPr>
        <w:t xml:space="preserve">t</w:t>
      </w:r>
      <w:r w:rsidDel="00000000" w:rsidR="00000000" w:rsidRPr="00000000">
        <w:rPr>
          <w:rFonts w:ascii="Times New Roman" w:cs="Times New Roman" w:eastAsia="Times New Roman" w:hAnsi="Times New Roman"/>
          <w:color w:val="2a2a2a"/>
          <w:sz w:val="18"/>
          <w:szCs w:val="18"/>
          <w:rtl w:val="0"/>
        </w:rPr>
        <w:t xml:space="preserve">o, </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2a2a2a"/>
          <w:sz w:val="18"/>
          <w:szCs w:val="18"/>
          <w:rtl w:val="0"/>
        </w:rPr>
        <w:t xml:space="preserve">e </w:t>
      </w:r>
      <w:r w:rsidDel="00000000" w:rsidR="00000000" w:rsidRPr="00000000">
        <w:rPr>
          <w:rFonts w:ascii="Times New Roman" w:cs="Times New Roman" w:eastAsia="Times New Roman" w:hAnsi="Times New Roman"/>
          <w:color w:val="404040"/>
          <w:sz w:val="18"/>
          <w:szCs w:val="18"/>
          <w:rtl w:val="0"/>
        </w:rPr>
        <w:t xml:space="preserve">a</w:t>
      </w:r>
      <w:r w:rsidDel="00000000" w:rsidR="00000000" w:rsidRPr="00000000">
        <w:rPr>
          <w:rFonts w:ascii="Times New Roman" w:cs="Times New Roman" w:eastAsia="Times New Roman" w:hAnsi="Times New Roman"/>
          <w:color w:val="2a2a2a"/>
          <w:sz w:val="18"/>
          <w:szCs w:val="18"/>
          <w:rtl w:val="0"/>
        </w:rPr>
        <w:t xml:space="preserve">g</w:t>
      </w:r>
      <w:r w:rsidDel="00000000" w:rsidR="00000000" w:rsidRPr="00000000">
        <w:rPr>
          <w:rFonts w:ascii="Times New Roman" w:cs="Times New Roman" w:eastAsia="Times New Roman" w:hAnsi="Times New Roman"/>
          <w:color w:val="151515"/>
          <w:sz w:val="18"/>
          <w:szCs w:val="18"/>
          <w:rtl w:val="0"/>
        </w:rPr>
        <w:t xml:space="preserve">rup</w:t>
      </w:r>
      <w:r w:rsidDel="00000000" w:rsidR="00000000" w:rsidRPr="00000000">
        <w:rPr>
          <w:rFonts w:ascii="Times New Roman" w:cs="Times New Roman" w:eastAsia="Times New Roman" w:hAnsi="Times New Roman"/>
          <w:color w:val="2a2a2a"/>
          <w:sz w:val="18"/>
          <w:szCs w:val="18"/>
          <w:rtl w:val="0"/>
        </w:rPr>
        <w:t xml:space="preserve">ar</w:t>
      </w:r>
      <w:r w:rsidDel="00000000" w:rsidR="00000000" w:rsidRPr="00000000">
        <w:rPr>
          <w:rFonts w:ascii="Times New Roman" w:cs="Times New Roman" w:eastAsia="Times New Roman" w:hAnsi="Times New Roman"/>
          <w:color w:val="404040"/>
          <w:sz w:val="18"/>
          <w:szCs w:val="18"/>
          <w:rtl w:val="0"/>
        </w:rPr>
        <w:t xml:space="preserve">á</w:t>
      </w:r>
      <w:r w:rsidDel="00000000" w:rsidR="00000000" w:rsidRPr="00000000">
        <w:rPr>
          <w:rFonts w:ascii="Times New Roman" w:cs="Times New Roman" w:eastAsia="Times New Roman" w:hAnsi="Times New Roman"/>
          <w:color w:val="2a2a2a"/>
          <w:sz w:val="18"/>
          <w:szCs w:val="18"/>
          <w:rtl w:val="0"/>
        </w:rPr>
        <w:t xml:space="preserve">n </w:t>
      </w:r>
      <w:r w:rsidDel="00000000" w:rsidR="00000000" w:rsidRPr="00000000">
        <w:rPr>
          <w:rFonts w:ascii="Times New Roman" w:cs="Times New Roman" w:eastAsia="Times New Roman" w:hAnsi="Times New Roman"/>
          <w:color w:val="151515"/>
          <w:sz w:val="18"/>
          <w:szCs w:val="18"/>
          <w:rtl w:val="0"/>
        </w:rPr>
        <w:t xml:space="preserve">l</w:t>
      </w:r>
      <w:r w:rsidDel="00000000" w:rsidR="00000000" w:rsidRPr="00000000">
        <w:rPr>
          <w:rFonts w:ascii="Times New Roman" w:cs="Times New Roman" w:eastAsia="Times New Roman" w:hAnsi="Times New Roman"/>
          <w:color w:val="404040"/>
          <w:sz w:val="18"/>
          <w:szCs w:val="18"/>
          <w:rtl w:val="0"/>
        </w:rPr>
        <w:t xml:space="preserve">o</w:t>
      </w:r>
      <w:r w:rsidDel="00000000" w:rsidR="00000000" w:rsidRPr="00000000">
        <w:rPr>
          <w:rFonts w:ascii="Times New Roman" w:cs="Times New Roman" w:eastAsia="Times New Roman" w:hAnsi="Times New Roman"/>
          <w:color w:val="2a2a2a"/>
          <w:sz w:val="18"/>
          <w:szCs w:val="18"/>
          <w:rtl w:val="0"/>
        </w:rPr>
        <w:t xml:space="preserve">s agente</w:t>
      </w:r>
      <w:r w:rsidDel="00000000" w:rsidR="00000000" w:rsidRPr="00000000">
        <w:rPr>
          <w:rFonts w:ascii="Times New Roman" w:cs="Times New Roman" w:eastAsia="Times New Roman" w:hAnsi="Times New Roman"/>
          <w:color w:val="404040"/>
          <w:sz w:val="18"/>
          <w:szCs w:val="18"/>
          <w:rtl w:val="0"/>
        </w:rPr>
        <w:t xml:space="preserve">s </w:t>
      </w:r>
      <w:r w:rsidDel="00000000" w:rsidR="00000000" w:rsidRPr="00000000">
        <w:rPr>
          <w:rFonts w:ascii="Times New Roman" w:cs="Times New Roman" w:eastAsia="Times New Roman" w:hAnsi="Times New Roman"/>
          <w:color w:val="151515"/>
          <w:sz w:val="18"/>
          <w:szCs w:val="18"/>
          <w:rtl w:val="0"/>
        </w:rPr>
        <w:t xml:space="preserve">p</w:t>
      </w:r>
      <w:r w:rsidDel="00000000" w:rsidR="00000000" w:rsidRPr="00000000">
        <w:rPr>
          <w:rFonts w:ascii="Times New Roman" w:cs="Times New Roman" w:eastAsia="Times New Roman" w:hAnsi="Times New Roman"/>
          <w:color w:val="2a2a2a"/>
          <w:sz w:val="18"/>
          <w:szCs w:val="18"/>
          <w:rtl w:val="0"/>
        </w:rPr>
        <w:t xml:space="preserve">or </w:t>
      </w:r>
      <w:r w:rsidDel="00000000" w:rsidR="00000000" w:rsidRPr="00000000">
        <w:rPr>
          <w:rFonts w:ascii="Times New Roman" w:cs="Times New Roman" w:eastAsia="Times New Roman" w:hAnsi="Times New Roman"/>
          <w:color w:val="151515"/>
          <w:sz w:val="18"/>
          <w:szCs w:val="18"/>
          <w:rtl w:val="0"/>
        </w:rPr>
        <w:t xml:space="preserve">r</w:t>
      </w:r>
      <w:r w:rsidDel="00000000" w:rsidR="00000000" w:rsidRPr="00000000">
        <w:rPr>
          <w:rFonts w:ascii="Times New Roman" w:cs="Times New Roman" w:eastAsia="Times New Roman" w:hAnsi="Times New Roman"/>
          <w:color w:val="2a2a2a"/>
          <w:sz w:val="18"/>
          <w:szCs w:val="18"/>
          <w:rtl w:val="0"/>
        </w:rPr>
        <w:t xml:space="preserve">a</w:t>
      </w:r>
      <w:r w:rsidDel="00000000" w:rsidR="00000000" w:rsidRPr="00000000">
        <w:rPr>
          <w:rFonts w:ascii="Times New Roman" w:cs="Times New Roman" w:eastAsia="Times New Roman" w:hAnsi="Times New Roman"/>
          <w:color w:val="151515"/>
          <w:sz w:val="18"/>
          <w:szCs w:val="18"/>
          <w:rtl w:val="0"/>
        </w:rPr>
        <w:t xml:space="preserve">n</w:t>
      </w:r>
      <w:r w:rsidDel="00000000" w:rsidR="00000000" w:rsidRPr="00000000">
        <w:rPr>
          <w:rFonts w:ascii="Times New Roman" w:cs="Times New Roman" w:eastAsia="Times New Roman" w:hAnsi="Times New Roman"/>
          <w:color w:val="2a2a2a"/>
          <w:sz w:val="18"/>
          <w:szCs w:val="18"/>
          <w:rtl w:val="0"/>
        </w:rPr>
        <w:t xml:space="preserve">gos de antig</w:t>
      </w:r>
      <w:r w:rsidDel="00000000" w:rsidR="00000000" w:rsidRPr="00000000">
        <w:rPr>
          <w:rFonts w:ascii="Times New Roman" w:cs="Times New Roman" w:eastAsia="Times New Roman" w:hAnsi="Times New Roman"/>
          <w:color w:val="404040"/>
          <w:sz w:val="18"/>
          <w:szCs w:val="18"/>
          <w:rtl w:val="0"/>
        </w:rPr>
        <w:t xml:space="preserve">ü</w:t>
      </w:r>
      <w:r w:rsidDel="00000000" w:rsidR="00000000" w:rsidRPr="00000000">
        <w:rPr>
          <w:rFonts w:ascii="Times New Roman" w:cs="Times New Roman" w:eastAsia="Times New Roman" w:hAnsi="Times New Roman"/>
          <w:color w:val="2a2a2a"/>
          <w:sz w:val="18"/>
          <w:szCs w:val="18"/>
          <w:rtl w:val="0"/>
        </w:rPr>
        <w:t xml:space="preserve">edad </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2a2a2a"/>
          <w:sz w:val="18"/>
          <w:szCs w:val="18"/>
          <w:rtl w:val="0"/>
        </w:rPr>
        <w:t xml:space="preserve">eg</w:t>
      </w:r>
      <w:r w:rsidDel="00000000" w:rsidR="00000000" w:rsidRPr="00000000">
        <w:rPr>
          <w:rFonts w:ascii="Times New Roman" w:cs="Times New Roman" w:eastAsia="Times New Roman" w:hAnsi="Times New Roman"/>
          <w:color w:val="151515"/>
          <w:sz w:val="18"/>
          <w:szCs w:val="18"/>
          <w:rtl w:val="0"/>
        </w:rPr>
        <w:t xml:space="preserve">ú</w:t>
      </w:r>
      <w:r w:rsidDel="00000000" w:rsidR="00000000" w:rsidRPr="00000000">
        <w:rPr>
          <w:rFonts w:ascii="Times New Roman" w:cs="Times New Roman" w:eastAsia="Times New Roman" w:hAnsi="Times New Roman"/>
          <w:color w:val="2a2a2a"/>
          <w:sz w:val="18"/>
          <w:szCs w:val="18"/>
          <w:rtl w:val="0"/>
        </w:rPr>
        <w:t xml:space="preserve">n </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2a2a2a"/>
          <w:sz w:val="18"/>
          <w:szCs w:val="18"/>
          <w:rtl w:val="0"/>
        </w:rPr>
        <w:t xml:space="preserve">u fecha de </w:t>
      </w:r>
      <w:r w:rsidDel="00000000" w:rsidR="00000000" w:rsidRPr="00000000">
        <w:rPr>
          <w:rFonts w:ascii="Times New Roman" w:cs="Times New Roman" w:eastAsia="Times New Roman" w:hAnsi="Times New Roman"/>
          <w:color w:val="151515"/>
          <w:sz w:val="18"/>
          <w:szCs w:val="18"/>
          <w:rtl w:val="0"/>
        </w:rPr>
        <w:t xml:space="preserve">i</w:t>
      </w:r>
      <w:r w:rsidDel="00000000" w:rsidR="00000000" w:rsidRPr="00000000">
        <w:rPr>
          <w:rFonts w:ascii="Times New Roman" w:cs="Times New Roman" w:eastAsia="Times New Roman" w:hAnsi="Times New Roman"/>
          <w:color w:val="2a2a2a"/>
          <w:sz w:val="18"/>
          <w:szCs w:val="18"/>
          <w:rtl w:val="0"/>
        </w:rPr>
        <w:t xml:space="preserve">ngre</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2a2a2a"/>
          <w:sz w:val="18"/>
          <w:szCs w:val="18"/>
          <w:rtl w:val="0"/>
        </w:rPr>
        <w:t xml:space="preserve">o  de  </w:t>
      </w:r>
      <w:r w:rsidDel="00000000" w:rsidR="00000000" w:rsidRPr="00000000">
        <w:rPr>
          <w:rFonts w:ascii="Times New Roman" w:cs="Times New Roman" w:eastAsia="Times New Roman" w:hAnsi="Times New Roman"/>
          <w:color w:val="404040"/>
          <w:sz w:val="18"/>
          <w:szCs w:val="18"/>
          <w:rtl w:val="0"/>
        </w:rPr>
        <w:t xml:space="preserve">a  </w:t>
      </w:r>
      <w:r w:rsidDel="00000000" w:rsidR="00000000" w:rsidRPr="00000000">
        <w:rPr>
          <w:rFonts w:ascii="Times New Roman" w:cs="Times New Roman" w:eastAsia="Times New Roman" w:hAnsi="Times New Roman"/>
          <w:color w:val="2a2a2a"/>
          <w:sz w:val="18"/>
          <w:szCs w:val="18"/>
          <w:rtl w:val="0"/>
        </w:rPr>
        <w:t xml:space="preserve">CUATRO  </w:t>
      </w:r>
      <w:r w:rsidDel="00000000" w:rsidR="00000000" w:rsidRPr="00000000">
        <w:rPr>
          <w:rFonts w:ascii="Times New Roman" w:cs="Times New Roman" w:eastAsia="Times New Roman" w:hAnsi="Times New Roman"/>
          <w:color w:val="151515"/>
          <w:sz w:val="18"/>
          <w:szCs w:val="18"/>
          <w:rtl w:val="0"/>
        </w:rPr>
        <w:t xml:space="preserve">(4)  </w:t>
      </w:r>
      <w:r w:rsidDel="00000000" w:rsidR="00000000" w:rsidRPr="00000000">
        <w:rPr>
          <w:rFonts w:ascii="Times New Roman" w:cs="Times New Roman" w:eastAsia="Times New Roman" w:hAnsi="Times New Roman"/>
          <w:color w:val="2a2a2a"/>
          <w:sz w:val="18"/>
          <w:szCs w:val="18"/>
          <w:rtl w:val="0"/>
        </w:rPr>
        <w:t xml:space="preserve">añ</w:t>
      </w:r>
      <w:r w:rsidDel="00000000" w:rsidR="00000000" w:rsidRPr="00000000">
        <w:rPr>
          <w:rFonts w:ascii="Times New Roman" w:cs="Times New Roman" w:eastAsia="Times New Roman" w:hAnsi="Times New Roman"/>
          <w:color w:val="404040"/>
          <w:sz w:val="18"/>
          <w:szCs w:val="18"/>
          <w:rtl w:val="0"/>
        </w:rPr>
        <w:t xml:space="preserve">os,  </w:t>
      </w:r>
      <w:r w:rsidDel="00000000" w:rsidR="00000000" w:rsidRPr="00000000">
        <w:rPr>
          <w:rFonts w:ascii="Times New Roman" w:cs="Times New Roman" w:eastAsia="Times New Roman" w:hAnsi="Times New Roman"/>
          <w:color w:val="151515"/>
          <w:sz w:val="18"/>
          <w:szCs w:val="18"/>
          <w:rtl w:val="0"/>
        </w:rPr>
        <w:t xml:space="preserve">p</w:t>
      </w:r>
      <w:r w:rsidDel="00000000" w:rsidR="00000000" w:rsidRPr="00000000">
        <w:rPr>
          <w:rFonts w:ascii="Times New Roman" w:cs="Times New Roman" w:eastAsia="Times New Roman" w:hAnsi="Times New Roman"/>
          <w:color w:val="2a2a2a"/>
          <w:sz w:val="18"/>
          <w:szCs w:val="18"/>
          <w:rtl w:val="0"/>
        </w:rPr>
        <w:t xml:space="preserve">ud</w:t>
      </w:r>
      <w:r w:rsidDel="00000000" w:rsidR="00000000" w:rsidRPr="00000000">
        <w:rPr>
          <w:rFonts w:ascii="Times New Roman" w:cs="Times New Roman" w:eastAsia="Times New Roman" w:hAnsi="Times New Roman"/>
          <w:color w:val="404040"/>
          <w:sz w:val="18"/>
          <w:szCs w:val="18"/>
          <w:rtl w:val="0"/>
        </w:rPr>
        <w:t xml:space="preserve">i</w:t>
      </w:r>
      <w:r w:rsidDel="00000000" w:rsidR="00000000" w:rsidRPr="00000000">
        <w:rPr>
          <w:rFonts w:ascii="Times New Roman" w:cs="Times New Roman" w:eastAsia="Times New Roman" w:hAnsi="Times New Roman"/>
          <w:color w:val="2a2a2a"/>
          <w:sz w:val="18"/>
          <w:szCs w:val="18"/>
          <w:rtl w:val="0"/>
        </w:rPr>
        <w:t xml:space="preserve">endo  c</w:t>
      </w:r>
      <w:r w:rsidDel="00000000" w:rsidR="00000000" w:rsidRPr="00000000">
        <w:rPr>
          <w:rFonts w:ascii="Times New Roman" w:cs="Times New Roman" w:eastAsia="Times New Roman" w:hAnsi="Times New Roman"/>
          <w:color w:val="404040"/>
          <w:sz w:val="18"/>
          <w:szCs w:val="18"/>
          <w:rtl w:val="0"/>
        </w:rPr>
        <w:t xml:space="preserve">o</w:t>
      </w:r>
      <w:r w:rsidDel="00000000" w:rsidR="00000000" w:rsidRPr="00000000">
        <w:rPr>
          <w:rFonts w:ascii="Times New Roman" w:cs="Times New Roman" w:eastAsia="Times New Roman" w:hAnsi="Times New Roman"/>
          <w:color w:val="151515"/>
          <w:sz w:val="18"/>
          <w:szCs w:val="18"/>
          <w:rtl w:val="0"/>
        </w:rPr>
        <w:t xml:space="preserve">n</w:t>
      </w:r>
      <w:r w:rsidDel="00000000" w:rsidR="00000000" w:rsidRPr="00000000">
        <w:rPr>
          <w:rFonts w:ascii="Times New Roman" w:cs="Times New Roman" w:eastAsia="Times New Roman" w:hAnsi="Times New Roman"/>
          <w:color w:val="2a2a2a"/>
          <w:sz w:val="18"/>
          <w:szCs w:val="18"/>
          <w:rtl w:val="0"/>
        </w:rPr>
        <w:t xml:space="preserve">te</w:t>
      </w:r>
      <w:r w:rsidDel="00000000" w:rsidR="00000000" w:rsidRPr="00000000">
        <w:rPr>
          <w:rFonts w:ascii="Times New Roman" w:cs="Times New Roman" w:eastAsia="Times New Roman" w:hAnsi="Times New Roman"/>
          <w:color w:val="151515"/>
          <w:sz w:val="18"/>
          <w:szCs w:val="18"/>
          <w:rtl w:val="0"/>
        </w:rPr>
        <w:t xml:space="preserve">mpl</w:t>
      </w:r>
      <w:r w:rsidDel="00000000" w:rsidR="00000000" w:rsidRPr="00000000">
        <w:rPr>
          <w:rFonts w:ascii="Times New Roman" w:cs="Times New Roman" w:eastAsia="Times New Roman" w:hAnsi="Times New Roman"/>
          <w:color w:val="2a2a2a"/>
          <w:sz w:val="18"/>
          <w:szCs w:val="18"/>
          <w:rtl w:val="0"/>
        </w:rPr>
        <w:t xml:space="preserve">ar</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2a2a2a"/>
          <w:sz w:val="18"/>
          <w:szCs w:val="18"/>
          <w:rtl w:val="0"/>
        </w:rPr>
        <w:t xml:space="preserve">e  ex</w:t>
      </w:r>
      <w:r w:rsidDel="00000000" w:rsidR="00000000" w:rsidRPr="00000000">
        <w:rPr>
          <w:rFonts w:ascii="Times New Roman" w:cs="Times New Roman" w:eastAsia="Times New Roman" w:hAnsi="Times New Roman"/>
          <w:color w:val="151515"/>
          <w:sz w:val="18"/>
          <w:szCs w:val="18"/>
          <w:rtl w:val="0"/>
        </w:rPr>
        <w:t xml:space="preserve">c</w:t>
      </w:r>
      <w:r w:rsidDel="00000000" w:rsidR="00000000" w:rsidRPr="00000000">
        <w:rPr>
          <w:rFonts w:ascii="Times New Roman" w:cs="Times New Roman" w:eastAsia="Times New Roman" w:hAnsi="Times New Roman"/>
          <w:color w:val="2a2a2a"/>
          <w:sz w:val="18"/>
          <w:szCs w:val="18"/>
          <w:rtl w:val="0"/>
        </w:rPr>
        <w:t xml:space="preserve">epc</w:t>
      </w:r>
      <w:r w:rsidDel="00000000" w:rsidR="00000000" w:rsidRPr="00000000">
        <w:rPr>
          <w:rFonts w:ascii="Times New Roman" w:cs="Times New Roman" w:eastAsia="Times New Roman" w:hAnsi="Times New Roman"/>
          <w:color w:val="151515"/>
          <w:sz w:val="18"/>
          <w:szCs w:val="18"/>
          <w:rtl w:val="0"/>
        </w:rPr>
        <w:t xml:space="preserve">i</w:t>
      </w:r>
      <w:r w:rsidDel="00000000" w:rsidR="00000000" w:rsidRPr="00000000">
        <w:rPr>
          <w:rFonts w:ascii="Times New Roman" w:cs="Times New Roman" w:eastAsia="Times New Roman" w:hAnsi="Times New Roman"/>
          <w:color w:val="2a2a2a"/>
          <w:sz w:val="18"/>
          <w:szCs w:val="18"/>
          <w:rtl w:val="0"/>
        </w:rPr>
        <w:t xml:space="preserve">ones  ba</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2a2a2a"/>
          <w:sz w:val="18"/>
          <w:szCs w:val="18"/>
          <w:rtl w:val="0"/>
        </w:rPr>
        <w:t xml:space="preserve">ada</w:t>
      </w:r>
      <w:r w:rsidDel="00000000" w:rsidR="00000000" w:rsidRPr="00000000">
        <w:rPr>
          <w:rFonts w:ascii="Times New Roman" w:cs="Times New Roman" w:eastAsia="Times New Roman" w:hAnsi="Times New Roman"/>
          <w:color w:val="404040"/>
          <w:sz w:val="18"/>
          <w:szCs w:val="18"/>
          <w:rtl w:val="0"/>
        </w:rPr>
        <w:t xml:space="preserve">s  </w:t>
      </w:r>
      <w:r w:rsidDel="00000000" w:rsidR="00000000" w:rsidRPr="00000000">
        <w:rPr>
          <w:rFonts w:ascii="Times New Roman" w:cs="Times New Roman" w:eastAsia="Times New Roman" w:hAnsi="Times New Roman"/>
          <w:color w:val="2a2a2a"/>
          <w:sz w:val="18"/>
          <w:szCs w:val="18"/>
          <w:rtl w:val="0"/>
        </w:rPr>
        <w:t xml:space="preserve">en c</w:t>
      </w:r>
      <w:r w:rsidDel="00000000" w:rsidR="00000000" w:rsidRPr="00000000">
        <w:rPr>
          <w:rFonts w:ascii="Times New Roman" w:cs="Times New Roman" w:eastAsia="Times New Roman" w:hAnsi="Times New Roman"/>
          <w:color w:val="151515"/>
          <w:sz w:val="18"/>
          <w:szCs w:val="18"/>
          <w:rtl w:val="0"/>
        </w:rPr>
        <w:t xml:space="preserve">ri</w:t>
      </w:r>
      <w:r w:rsidDel="00000000" w:rsidR="00000000" w:rsidRPr="00000000">
        <w:rPr>
          <w:rFonts w:ascii="Times New Roman" w:cs="Times New Roman" w:eastAsia="Times New Roman" w:hAnsi="Times New Roman"/>
          <w:color w:val="2a2a2a"/>
          <w:sz w:val="18"/>
          <w:szCs w:val="18"/>
          <w:rtl w:val="0"/>
        </w:rPr>
        <w:t xml:space="preserve">te</w:t>
      </w:r>
      <w:r w:rsidDel="00000000" w:rsidR="00000000" w:rsidRPr="00000000">
        <w:rPr>
          <w:rFonts w:ascii="Times New Roman" w:cs="Times New Roman" w:eastAsia="Times New Roman" w:hAnsi="Times New Roman"/>
          <w:color w:val="404040"/>
          <w:sz w:val="18"/>
          <w:szCs w:val="18"/>
          <w:rtl w:val="0"/>
        </w:rPr>
        <w:t xml:space="preserve">ri</w:t>
      </w:r>
      <w:r w:rsidDel="00000000" w:rsidR="00000000" w:rsidRPr="00000000">
        <w:rPr>
          <w:rFonts w:ascii="Times New Roman" w:cs="Times New Roman" w:eastAsia="Times New Roman" w:hAnsi="Times New Roman"/>
          <w:color w:val="2a2a2a"/>
          <w:sz w:val="18"/>
          <w:szCs w:val="18"/>
          <w:rtl w:val="0"/>
        </w:rPr>
        <w:t xml:space="preserve">o</w:t>
      </w:r>
      <w:r w:rsidDel="00000000" w:rsidR="00000000" w:rsidRPr="00000000">
        <w:rPr>
          <w:rFonts w:ascii="Times New Roman" w:cs="Times New Roman" w:eastAsia="Times New Roman" w:hAnsi="Times New Roman"/>
          <w:color w:val="404040"/>
          <w:sz w:val="18"/>
          <w:szCs w:val="18"/>
          <w:rtl w:val="0"/>
        </w:rPr>
        <w:t xml:space="preserve">s </w:t>
      </w:r>
      <w:r w:rsidDel="00000000" w:rsidR="00000000" w:rsidRPr="00000000">
        <w:rPr>
          <w:rFonts w:ascii="Times New Roman" w:cs="Times New Roman" w:eastAsia="Times New Roman" w:hAnsi="Times New Roman"/>
          <w:color w:val="2a2a2a"/>
          <w:sz w:val="18"/>
          <w:szCs w:val="18"/>
          <w:rtl w:val="0"/>
        </w:rPr>
        <w:t xml:space="preserve">de </w:t>
      </w:r>
      <w:r w:rsidDel="00000000" w:rsidR="00000000" w:rsidRPr="00000000">
        <w:rPr>
          <w:rFonts w:ascii="Times New Roman" w:cs="Times New Roman" w:eastAsia="Times New Roman" w:hAnsi="Times New Roman"/>
          <w:color w:val="404040"/>
          <w:sz w:val="18"/>
          <w:szCs w:val="18"/>
          <w:rtl w:val="0"/>
        </w:rPr>
        <w:t xml:space="preserve">o</w:t>
      </w:r>
      <w:r w:rsidDel="00000000" w:rsidR="00000000" w:rsidRPr="00000000">
        <w:rPr>
          <w:rFonts w:ascii="Times New Roman" w:cs="Times New Roman" w:eastAsia="Times New Roman" w:hAnsi="Times New Roman"/>
          <w:color w:val="2a2a2a"/>
          <w:sz w:val="18"/>
          <w:szCs w:val="18"/>
          <w:rtl w:val="0"/>
        </w:rPr>
        <w:t xml:space="preserve">port</w:t>
      </w:r>
      <w:r w:rsidDel="00000000" w:rsidR="00000000" w:rsidRPr="00000000">
        <w:rPr>
          <w:rFonts w:ascii="Times New Roman" w:cs="Times New Roman" w:eastAsia="Times New Roman" w:hAnsi="Times New Roman"/>
          <w:color w:val="151515"/>
          <w:sz w:val="18"/>
          <w:szCs w:val="18"/>
          <w:rtl w:val="0"/>
        </w:rPr>
        <w:t xml:space="preserve">un</w:t>
      </w:r>
      <w:r w:rsidDel="00000000" w:rsidR="00000000" w:rsidRPr="00000000">
        <w:rPr>
          <w:rFonts w:ascii="Times New Roman" w:cs="Times New Roman" w:eastAsia="Times New Roman" w:hAnsi="Times New Roman"/>
          <w:color w:val="2a2a2a"/>
          <w:sz w:val="18"/>
          <w:szCs w:val="18"/>
          <w:rtl w:val="0"/>
        </w:rPr>
        <w:t xml:space="preserve">idad</w:t>
      </w:r>
      <w:r w:rsidDel="00000000" w:rsidR="00000000" w:rsidRPr="00000000">
        <w:rPr>
          <w:rFonts w:ascii="Times New Roman" w:cs="Times New Roman" w:eastAsia="Times New Roman" w:hAnsi="Times New Roman"/>
          <w:color w:val="151515"/>
          <w:sz w:val="18"/>
          <w:szCs w:val="18"/>
          <w:rtl w:val="0"/>
        </w:rPr>
        <w:t xml:space="preserve">, </w:t>
      </w:r>
      <w:r w:rsidDel="00000000" w:rsidR="00000000" w:rsidRPr="00000000">
        <w:rPr>
          <w:rFonts w:ascii="Times New Roman" w:cs="Times New Roman" w:eastAsia="Times New Roman" w:hAnsi="Times New Roman"/>
          <w:color w:val="2a2a2a"/>
          <w:sz w:val="18"/>
          <w:szCs w:val="18"/>
          <w:rtl w:val="0"/>
        </w:rPr>
        <w:t xml:space="preserve">meri</w:t>
      </w:r>
      <w:r w:rsidDel="00000000" w:rsidR="00000000" w:rsidRPr="00000000">
        <w:rPr>
          <w:rFonts w:ascii="Times New Roman" w:cs="Times New Roman" w:eastAsia="Times New Roman" w:hAnsi="Times New Roman"/>
          <w:color w:val="151515"/>
          <w:sz w:val="18"/>
          <w:szCs w:val="18"/>
          <w:rtl w:val="0"/>
        </w:rPr>
        <w:t xml:space="preserve">t</w:t>
      </w:r>
      <w:r w:rsidDel="00000000" w:rsidR="00000000" w:rsidRPr="00000000">
        <w:rPr>
          <w:rFonts w:ascii="Times New Roman" w:cs="Times New Roman" w:eastAsia="Times New Roman" w:hAnsi="Times New Roman"/>
          <w:color w:val="2a2a2a"/>
          <w:sz w:val="18"/>
          <w:szCs w:val="18"/>
          <w:rtl w:val="0"/>
        </w:rPr>
        <w:t xml:space="preserve">o. y co</w:t>
      </w:r>
      <w:r w:rsidDel="00000000" w:rsidR="00000000" w:rsidRPr="00000000">
        <w:rPr>
          <w:rFonts w:ascii="Times New Roman" w:cs="Times New Roman" w:eastAsia="Times New Roman" w:hAnsi="Times New Roman"/>
          <w:color w:val="151515"/>
          <w:sz w:val="18"/>
          <w:szCs w:val="18"/>
          <w:rtl w:val="0"/>
        </w:rPr>
        <w:t xml:space="preserve">n</w:t>
      </w:r>
      <w:r w:rsidDel="00000000" w:rsidR="00000000" w:rsidRPr="00000000">
        <w:rPr>
          <w:rFonts w:ascii="Times New Roman" w:cs="Times New Roman" w:eastAsia="Times New Roman" w:hAnsi="Times New Roman"/>
          <w:color w:val="2a2a2a"/>
          <w:sz w:val="18"/>
          <w:szCs w:val="18"/>
          <w:rtl w:val="0"/>
        </w:rPr>
        <w:t xml:space="preserve">ve</w:t>
      </w:r>
      <w:r w:rsidDel="00000000" w:rsidR="00000000" w:rsidRPr="00000000">
        <w:rPr>
          <w:rFonts w:ascii="Times New Roman" w:cs="Times New Roman" w:eastAsia="Times New Roman" w:hAnsi="Times New Roman"/>
          <w:color w:val="151515"/>
          <w:sz w:val="18"/>
          <w:szCs w:val="18"/>
          <w:rtl w:val="0"/>
        </w:rPr>
        <w:t xml:space="preserve">ni</w:t>
      </w:r>
      <w:r w:rsidDel="00000000" w:rsidR="00000000" w:rsidRPr="00000000">
        <w:rPr>
          <w:rFonts w:ascii="Times New Roman" w:cs="Times New Roman" w:eastAsia="Times New Roman" w:hAnsi="Times New Roman"/>
          <w:color w:val="2a2a2a"/>
          <w:sz w:val="18"/>
          <w:szCs w:val="18"/>
          <w:rtl w:val="0"/>
        </w:rPr>
        <w:t xml:space="preserve">e</w:t>
      </w:r>
      <w:r w:rsidDel="00000000" w:rsidR="00000000" w:rsidRPr="00000000">
        <w:rPr>
          <w:rFonts w:ascii="Times New Roman" w:cs="Times New Roman" w:eastAsia="Times New Roman" w:hAnsi="Times New Roman"/>
          <w:color w:val="151515"/>
          <w:sz w:val="18"/>
          <w:szCs w:val="18"/>
          <w:rtl w:val="0"/>
        </w:rPr>
        <w:t xml:space="preserve">n</w:t>
      </w:r>
      <w:r w:rsidDel="00000000" w:rsidR="00000000" w:rsidRPr="00000000">
        <w:rPr>
          <w:rFonts w:ascii="Times New Roman" w:cs="Times New Roman" w:eastAsia="Times New Roman" w:hAnsi="Times New Roman"/>
          <w:color w:val="404040"/>
          <w:sz w:val="18"/>
          <w:szCs w:val="18"/>
          <w:rtl w:val="0"/>
        </w:rPr>
        <w:t xml:space="preserve">c</w:t>
      </w:r>
      <w:r w:rsidDel="00000000" w:rsidR="00000000" w:rsidRPr="00000000">
        <w:rPr>
          <w:rFonts w:ascii="Times New Roman" w:cs="Times New Roman" w:eastAsia="Times New Roman" w:hAnsi="Times New Roman"/>
          <w:color w:val="2a2a2a"/>
          <w:sz w:val="18"/>
          <w:szCs w:val="18"/>
          <w:rtl w:val="0"/>
        </w:rPr>
        <w:t xml:space="preserve">ia e</w:t>
      </w:r>
      <w:r w:rsidDel="00000000" w:rsidR="00000000" w:rsidRPr="00000000">
        <w:rPr>
          <w:rFonts w:ascii="Times New Roman" w:cs="Times New Roman" w:eastAsia="Times New Roman" w:hAnsi="Times New Roman"/>
          <w:color w:val="151515"/>
          <w:sz w:val="18"/>
          <w:szCs w:val="18"/>
          <w:rtl w:val="0"/>
        </w:rPr>
        <w:t xml:space="preserve">n </w:t>
      </w:r>
      <w:r w:rsidDel="00000000" w:rsidR="00000000" w:rsidRPr="00000000">
        <w:rPr>
          <w:rFonts w:ascii="Times New Roman" w:cs="Times New Roman" w:eastAsia="Times New Roman" w:hAnsi="Times New Roman"/>
          <w:color w:val="2a2a2a"/>
          <w:sz w:val="18"/>
          <w:szCs w:val="18"/>
          <w:rtl w:val="0"/>
        </w:rPr>
        <w:t xml:space="preserve">be</w:t>
      </w:r>
      <w:r w:rsidDel="00000000" w:rsidR="00000000" w:rsidRPr="00000000">
        <w:rPr>
          <w:rFonts w:ascii="Times New Roman" w:cs="Times New Roman" w:eastAsia="Times New Roman" w:hAnsi="Times New Roman"/>
          <w:color w:val="151515"/>
          <w:sz w:val="18"/>
          <w:szCs w:val="18"/>
          <w:rtl w:val="0"/>
        </w:rPr>
        <w:t xml:space="preserve">n</w:t>
      </w:r>
      <w:r w:rsidDel="00000000" w:rsidR="00000000" w:rsidRPr="00000000">
        <w:rPr>
          <w:rFonts w:ascii="Times New Roman" w:cs="Times New Roman" w:eastAsia="Times New Roman" w:hAnsi="Times New Roman"/>
          <w:color w:val="2a2a2a"/>
          <w:sz w:val="18"/>
          <w:szCs w:val="18"/>
          <w:rtl w:val="0"/>
        </w:rPr>
        <w:t xml:space="preserve">eficio de</w:t>
      </w:r>
      <w:r w:rsidDel="00000000" w:rsidR="00000000" w:rsidRPr="00000000">
        <w:rPr>
          <w:rFonts w:ascii="Times New Roman" w:cs="Times New Roman" w:eastAsia="Times New Roman" w:hAnsi="Times New Roman"/>
          <w:color w:val="151515"/>
          <w:sz w:val="18"/>
          <w:szCs w:val="18"/>
          <w:rtl w:val="0"/>
        </w:rPr>
        <w:t xml:space="preserve">l t</w:t>
      </w:r>
      <w:r w:rsidDel="00000000" w:rsidR="00000000" w:rsidRPr="00000000">
        <w:rPr>
          <w:rFonts w:ascii="Times New Roman" w:cs="Times New Roman" w:eastAsia="Times New Roman" w:hAnsi="Times New Roman"/>
          <w:color w:val="2a2a2a"/>
          <w:sz w:val="18"/>
          <w:szCs w:val="18"/>
          <w:rtl w:val="0"/>
        </w:rPr>
        <w:t xml:space="preserve">rabajador es</w:t>
      </w:r>
      <w:r w:rsidDel="00000000" w:rsidR="00000000" w:rsidRPr="00000000">
        <w:rPr>
          <w:rFonts w:ascii="Times New Roman" w:cs="Times New Roman" w:eastAsia="Times New Roman" w:hAnsi="Times New Roman"/>
          <w:color w:val="151515"/>
          <w:sz w:val="18"/>
          <w:szCs w:val="18"/>
          <w:rtl w:val="0"/>
        </w:rPr>
        <w:t xml:space="preserve">t</w:t>
      </w:r>
      <w:r w:rsidDel="00000000" w:rsidR="00000000" w:rsidRPr="00000000">
        <w:rPr>
          <w:rFonts w:ascii="Times New Roman" w:cs="Times New Roman" w:eastAsia="Times New Roman" w:hAnsi="Times New Roman"/>
          <w:color w:val="2a2a2a"/>
          <w:sz w:val="18"/>
          <w:szCs w:val="18"/>
          <w:rtl w:val="0"/>
        </w:rPr>
        <w:t xml:space="preserve">a</w:t>
      </w:r>
      <w:r w:rsidDel="00000000" w:rsidR="00000000" w:rsidRPr="00000000">
        <w:rPr>
          <w:rFonts w:ascii="Times New Roman" w:cs="Times New Roman" w:eastAsia="Times New Roman" w:hAnsi="Times New Roman"/>
          <w:color w:val="151515"/>
          <w:sz w:val="18"/>
          <w:szCs w:val="18"/>
          <w:rtl w:val="0"/>
        </w:rPr>
        <w:t xml:space="preserve">t</w:t>
      </w:r>
      <w:r w:rsidDel="00000000" w:rsidR="00000000" w:rsidRPr="00000000">
        <w:rPr>
          <w:rFonts w:ascii="Times New Roman" w:cs="Times New Roman" w:eastAsia="Times New Roman" w:hAnsi="Times New Roman"/>
          <w:color w:val="2a2a2a"/>
          <w:sz w:val="18"/>
          <w:szCs w:val="18"/>
          <w:rtl w:val="0"/>
        </w:rPr>
        <w:t xml:space="preserve">al</w:t>
      </w:r>
      <w:r w:rsidDel="00000000" w:rsidR="00000000" w:rsidRPr="00000000">
        <w:rPr>
          <w:rtl w:val="0"/>
        </w:rPr>
      </w:r>
    </w:p>
    <w:p w:rsidR="00000000" w:rsidDel="00000000" w:rsidP="00000000" w:rsidRDefault="00000000" w:rsidRPr="00000000" w14:paraId="0000102F">
      <w:pPr>
        <w:spacing w:before="13" w:lineRule="auto"/>
        <w:jc w:val="left"/>
        <w:rPr>
          <w:rFonts w:ascii="Arial" w:cs="Arial" w:eastAsia="Arial" w:hAnsi="Arial"/>
          <w:sz w:val="17"/>
          <w:szCs w:val="17"/>
        </w:rPr>
      </w:pPr>
      <w:r w:rsidDel="00000000" w:rsidR="00000000" w:rsidRPr="00000000">
        <w:rPr>
          <w:rFonts w:ascii="Times New Roman" w:cs="Times New Roman" w:eastAsia="Times New Roman" w:hAnsi="Times New Roman"/>
          <w:color w:val="151515"/>
          <w:sz w:val="18"/>
          <w:szCs w:val="18"/>
          <w:rtl w:val="0"/>
        </w:rPr>
        <w:t xml:space="preserve">•    </w:t>
      </w:r>
      <w:r w:rsidDel="00000000" w:rsidR="00000000" w:rsidRPr="00000000">
        <w:rPr>
          <w:rFonts w:ascii="Times New Roman" w:cs="Times New Roman" w:eastAsia="Times New Roman" w:hAnsi="Times New Roman"/>
          <w:color w:val="2a2a2a"/>
          <w:sz w:val="18"/>
          <w:szCs w:val="18"/>
          <w:rtl w:val="0"/>
        </w:rPr>
        <w:t xml:space="preserve">El avance de categ</w:t>
      </w:r>
      <w:r w:rsidDel="00000000" w:rsidR="00000000" w:rsidRPr="00000000">
        <w:rPr>
          <w:rFonts w:ascii="Times New Roman" w:cs="Times New Roman" w:eastAsia="Times New Roman" w:hAnsi="Times New Roman"/>
          <w:color w:val="404040"/>
          <w:sz w:val="18"/>
          <w:szCs w:val="18"/>
          <w:rtl w:val="0"/>
        </w:rPr>
        <w:t xml:space="preserve">o</w:t>
      </w:r>
      <w:r w:rsidDel="00000000" w:rsidR="00000000" w:rsidRPr="00000000">
        <w:rPr>
          <w:rFonts w:ascii="Times New Roman" w:cs="Times New Roman" w:eastAsia="Times New Roman" w:hAnsi="Times New Roman"/>
          <w:color w:val="151515"/>
          <w:sz w:val="18"/>
          <w:szCs w:val="18"/>
          <w:rtl w:val="0"/>
        </w:rPr>
        <w:t xml:space="preserve">r</w:t>
      </w:r>
      <w:r w:rsidDel="00000000" w:rsidR="00000000" w:rsidRPr="00000000">
        <w:rPr>
          <w:rFonts w:ascii="Times New Roman" w:cs="Times New Roman" w:eastAsia="Times New Roman" w:hAnsi="Times New Roman"/>
          <w:color w:val="2a2a2a"/>
          <w:sz w:val="18"/>
          <w:szCs w:val="18"/>
          <w:rtl w:val="0"/>
        </w:rPr>
        <w:t xml:space="preserve">ía de </w:t>
      </w:r>
      <w:r w:rsidDel="00000000" w:rsidR="00000000" w:rsidRPr="00000000">
        <w:rPr>
          <w:rFonts w:ascii="Times New Roman" w:cs="Times New Roman" w:eastAsia="Times New Roman" w:hAnsi="Times New Roman"/>
          <w:color w:val="151515"/>
          <w:sz w:val="18"/>
          <w:szCs w:val="18"/>
          <w:rtl w:val="0"/>
        </w:rPr>
        <w:t xml:space="preserve">r</w:t>
      </w:r>
      <w:r w:rsidDel="00000000" w:rsidR="00000000" w:rsidRPr="00000000">
        <w:rPr>
          <w:rFonts w:ascii="Times New Roman" w:cs="Times New Roman" w:eastAsia="Times New Roman" w:hAnsi="Times New Roman"/>
          <w:color w:val="404040"/>
          <w:sz w:val="18"/>
          <w:szCs w:val="18"/>
          <w:rtl w:val="0"/>
        </w:rPr>
        <w:t xml:space="preserve">ev</w:t>
      </w:r>
      <w:r w:rsidDel="00000000" w:rsidR="00000000" w:rsidRPr="00000000">
        <w:rPr>
          <w:rFonts w:ascii="Times New Roman" w:cs="Times New Roman" w:eastAsia="Times New Roman" w:hAnsi="Times New Roman"/>
          <w:color w:val="151515"/>
          <w:sz w:val="18"/>
          <w:szCs w:val="18"/>
          <w:rtl w:val="0"/>
        </w:rPr>
        <w:t xml:space="preserve">i</w:t>
      </w:r>
      <w:r w:rsidDel="00000000" w:rsidR="00000000" w:rsidRPr="00000000">
        <w:rPr>
          <w:rFonts w:ascii="Times New Roman" w:cs="Times New Roman" w:eastAsia="Times New Roman" w:hAnsi="Times New Roman"/>
          <w:color w:val="2a2a2a"/>
          <w:sz w:val="18"/>
          <w:szCs w:val="18"/>
          <w:rtl w:val="0"/>
        </w:rPr>
        <w:t xml:space="preserve">sta se produ</w:t>
      </w:r>
      <w:r w:rsidDel="00000000" w:rsidR="00000000" w:rsidRPr="00000000">
        <w:rPr>
          <w:rFonts w:ascii="Times New Roman" w:cs="Times New Roman" w:eastAsia="Times New Roman" w:hAnsi="Times New Roman"/>
          <w:color w:val="404040"/>
          <w:sz w:val="18"/>
          <w:szCs w:val="18"/>
          <w:rtl w:val="0"/>
        </w:rPr>
        <w:t xml:space="preserve">c</w:t>
      </w:r>
      <w:r w:rsidDel="00000000" w:rsidR="00000000" w:rsidRPr="00000000">
        <w:rPr>
          <w:rFonts w:ascii="Times New Roman" w:cs="Times New Roman" w:eastAsia="Times New Roman" w:hAnsi="Times New Roman"/>
          <w:color w:val="2a2a2a"/>
          <w:sz w:val="18"/>
          <w:szCs w:val="18"/>
          <w:rtl w:val="0"/>
        </w:rPr>
        <w:t xml:space="preserve">ir</w:t>
      </w:r>
      <w:r w:rsidDel="00000000" w:rsidR="00000000" w:rsidRPr="00000000">
        <w:rPr>
          <w:rFonts w:ascii="Times New Roman" w:cs="Times New Roman" w:eastAsia="Times New Roman" w:hAnsi="Times New Roman"/>
          <w:color w:val="404040"/>
          <w:sz w:val="18"/>
          <w:szCs w:val="18"/>
          <w:rtl w:val="0"/>
        </w:rPr>
        <w:t xml:space="preserve">á  </w:t>
      </w:r>
      <w:r w:rsidDel="00000000" w:rsidR="00000000" w:rsidRPr="00000000">
        <w:rPr>
          <w:rFonts w:ascii="Times New Roman" w:cs="Times New Roman" w:eastAsia="Times New Roman" w:hAnsi="Times New Roman"/>
          <w:color w:val="2a2a2a"/>
          <w:sz w:val="18"/>
          <w:szCs w:val="18"/>
          <w:rtl w:val="0"/>
        </w:rPr>
        <w:t xml:space="preserve">en b</w:t>
      </w:r>
      <w:r w:rsidDel="00000000" w:rsidR="00000000" w:rsidRPr="00000000">
        <w:rPr>
          <w:rFonts w:ascii="Times New Roman" w:cs="Times New Roman" w:eastAsia="Times New Roman" w:hAnsi="Times New Roman"/>
          <w:color w:val="404040"/>
          <w:sz w:val="18"/>
          <w:szCs w:val="18"/>
          <w:rtl w:val="0"/>
        </w:rPr>
        <w:t xml:space="preserve">as</w:t>
      </w:r>
      <w:r w:rsidDel="00000000" w:rsidR="00000000" w:rsidRPr="00000000">
        <w:rPr>
          <w:rFonts w:ascii="Times New Roman" w:cs="Times New Roman" w:eastAsia="Times New Roman" w:hAnsi="Times New Roman"/>
          <w:color w:val="2a2a2a"/>
          <w:sz w:val="18"/>
          <w:szCs w:val="18"/>
          <w:rtl w:val="0"/>
        </w:rPr>
        <w:t xml:space="preserve">en </w:t>
      </w:r>
      <w:r w:rsidDel="00000000" w:rsidR="00000000" w:rsidRPr="00000000">
        <w:rPr>
          <w:rFonts w:ascii="Times New Roman" w:cs="Times New Roman" w:eastAsia="Times New Roman" w:hAnsi="Times New Roman"/>
          <w:color w:val="151515"/>
          <w:sz w:val="18"/>
          <w:szCs w:val="18"/>
          <w:rtl w:val="0"/>
        </w:rPr>
        <w:t xml:space="preserve">l</w:t>
      </w:r>
      <w:r w:rsidDel="00000000" w:rsidR="00000000" w:rsidRPr="00000000">
        <w:rPr>
          <w:rFonts w:ascii="Times New Roman" w:cs="Times New Roman" w:eastAsia="Times New Roman" w:hAnsi="Times New Roman"/>
          <w:color w:val="2a2a2a"/>
          <w:sz w:val="18"/>
          <w:szCs w:val="18"/>
          <w:rtl w:val="0"/>
        </w:rPr>
        <w:t xml:space="preserve">a ca</w:t>
      </w:r>
      <w:r w:rsidDel="00000000" w:rsidR="00000000" w:rsidRPr="00000000">
        <w:rPr>
          <w:rFonts w:ascii="Times New Roman" w:cs="Times New Roman" w:eastAsia="Times New Roman" w:hAnsi="Times New Roman"/>
          <w:color w:val="151515"/>
          <w:sz w:val="18"/>
          <w:szCs w:val="18"/>
          <w:rtl w:val="0"/>
        </w:rPr>
        <w:t xml:space="preserve">te</w:t>
      </w:r>
      <w:r w:rsidDel="00000000" w:rsidR="00000000" w:rsidRPr="00000000">
        <w:rPr>
          <w:rFonts w:ascii="Times New Roman" w:cs="Times New Roman" w:eastAsia="Times New Roman" w:hAnsi="Times New Roman"/>
          <w:color w:val="2a2a2a"/>
          <w:sz w:val="18"/>
          <w:szCs w:val="18"/>
          <w:rtl w:val="0"/>
        </w:rPr>
        <w:t xml:space="preserve">goría de revi</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2a2a2a"/>
          <w:sz w:val="18"/>
          <w:szCs w:val="18"/>
          <w:rtl w:val="0"/>
        </w:rPr>
        <w:t xml:space="preserve">t</w:t>
      </w:r>
      <w:r w:rsidDel="00000000" w:rsidR="00000000" w:rsidRPr="00000000">
        <w:rPr>
          <w:rFonts w:ascii="Times New Roman" w:cs="Times New Roman" w:eastAsia="Times New Roman" w:hAnsi="Times New Roman"/>
          <w:color w:val="404040"/>
          <w:sz w:val="18"/>
          <w:szCs w:val="18"/>
          <w:rtl w:val="0"/>
        </w:rPr>
        <w:t xml:space="preserve">a </w:t>
      </w:r>
      <w:r w:rsidDel="00000000" w:rsidR="00000000" w:rsidRPr="00000000">
        <w:rPr>
          <w:rFonts w:ascii="Times New Roman" w:cs="Times New Roman" w:eastAsia="Times New Roman" w:hAnsi="Times New Roman"/>
          <w:color w:val="2a2a2a"/>
          <w:sz w:val="18"/>
          <w:szCs w:val="18"/>
          <w:rtl w:val="0"/>
        </w:rPr>
        <w:t xml:space="preserve">a</w:t>
      </w:r>
      <w:r w:rsidDel="00000000" w:rsidR="00000000" w:rsidRPr="00000000">
        <w:rPr>
          <w:rFonts w:ascii="Times New Roman" w:cs="Times New Roman" w:eastAsia="Times New Roman" w:hAnsi="Times New Roman"/>
          <w:color w:val="404040"/>
          <w:sz w:val="18"/>
          <w:szCs w:val="18"/>
          <w:rtl w:val="0"/>
        </w:rPr>
        <w:t xml:space="preserve">c</w:t>
      </w:r>
      <w:r w:rsidDel="00000000" w:rsidR="00000000" w:rsidRPr="00000000">
        <w:rPr>
          <w:rFonts w:ascii="Times New Roman" w:cs="Times New Roman" w:eastAsia="Times New Roman" w:hAnsi="Times New Roman"/>
          <w:color w:val="151515"/>
          <w:sz w:val="18"/>
          <w:szCs w:val="18"/>
          <w:rtl w:val="0"/>
        </w:rPr>
        <w:t xml:space="preserve">t</w:t>
      </w:r>
      <w:r w:rsidDel="00000000" w:rsidR="00000000" w:rsidRPr="00000000">
        <w:rPr>
          <w:rFonts w:ascii="Times New Roman" w:cs="Times New Roman" w:eastAsia="Times New Roman" w:hAnsi="Times New Roman"/>
          <w:color w:val="2a2a2a"/>
          <w:sz w:val="18"/>
          <w:szCs w:val="18"/>
          <w:rtl w:val="0"/>
        </w:rPr>
        <w:t xml:space="preserve">ua</w:t>
      </w:r>
      <w:r w:rsidDel="00000000" w:rsidR="00000000" w:rsidRPr="00000000">
        <w:rPr>
          <w:rFonts w:ascii="Times New Roman" w:cs="Times New Roman" w:eastAsia="Times New Roman" w:hAnsi="Times New Roman"/>
          <w:color w:val="151515"/>
          <w:sz w:val="18"/>
          <w:szCs w:val="18"/>
          <w:rtl w:val="0"/>
        </w:rPr>
        <w:t xml:space="preserve">l </w:t>
      </w:r>
      <w:r w:rsidDel="00000000" w:rsidR="00000000" w:rsidRPr="00000000">
        <w:rPr>
          <w:rFonts w:ascii="Arial" w:cs="Arial" w:eastAsia="Arial" w:hAnsi="Arial"/>
          <w:color w:val="404040"/>
          <w:sz w:val="17"/>
          <w:szCs w:val="17"/>
          <w:rtl w:val="0"/>
        </w:rPr>
        <w:t xml:space="preserve">y</w:t>
      </w:r>
      <w:r w:rsidDel="00000000" w:rsidR="00000000" w:rsidRPr="00000000">
        <w:rPr>
          <w:rtl w:val="0"/>
        </w:rPr>
      </w:r>
    </w:p>
    <w:p w:rsidR="00000000" w:rsidDel="00000000" w:rsidP="00000000" w:rsidRDefault="00000000" w:rsidRPr="00000000" w14:paraId="00001030">
      <w:pPr>
        <w:spacing w:before="10" w:line="100" w:lineRule="auto"/>
        <w:jc w:val="left"/>
        <w:rPr>
          <w:sz w:val="10"/>
          <w:szCs w:val="10"/>
        </w:rPr>
      </w:pPr>
      <w:r w:rsidDel="00000000" w:rsidR="00000000" w:rsidRPr="00000000">
        <w:rPr>
          <w:rtl w:val="0"/>
        </w:rPr>
      </w:r>
    </w:p>
    <w:p w:rsidR="00000000" w:rsidDel="00000000" w:rsidP="00000000" w:rsidRDefault="00000000" w:rsidRPr="00000000" w14:paraId="00001031">
      <w:pPr>
        <w:ind w:left="281" w:right="13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a2a2a"/>
          <w:sz w:val="18"/>
          <w:szCs w:val="18"/>
          <w:rtl w:val="0"/>
        </w:rPr>
        <w:t xml:space="preserve">co</w:t>
      </w:r>
      <w:r w:rsidDel="00000000" w:rsidR="00000000" w:rsidRPr="00000000">
        <w:rPr>
          <w:rFonts w:ascii="Times New Roman" w:cs="Times New Roman" w:eastAsia="Times New Roman" w:hAnsi="Times New Roman"/>
          <w:color w:val="151515"/>
          <w:sz w:val="18"/>
          <w:szCs w:val="18"/>
          <w:rtl w:val="0"/>
        </w:rPr>
        <w:t xml:space="preserve">n </w:t>
      </w:r>
      <w:r w:rsidDel="00000000" w:rsidR="00000000" w:rsidRPr="00000000">
        <w:rPr>
          <w:rFonts w:ascii="Times New Roman" w:cs="Times New Roman" w:eastAsia="Times New Roman" w:hAnsi="Times New Roman"/>
          <w:color w:val="2a2a2a"/>
          <w:sz w:val="18"/>
          <w:szCs w:val="18"/>
          <w:rtl w:val="0"/>
        </w:rPr>
        <w:t xml:space="preserve">un </w:t>
      </w:r>
      <w:r w:rsidDel="00000000" w:rsidR="00000000" w:rsidRPr="00000000">
        <w:rPr>
          <w:rFonts w:ascii="Times New Roman" w:cs="Times New Roman" w:eastAsia="Times New Roman" w:hAnsi="Times New Roman"/>
          <w:color w:val="151515"/>
          <w:sz w:val="18"/>
          <w:szCs w:val="18"/>
          <w:rtl w:val="0"/>
        </w:rPr>
        <w:t xml:space="preserve">l</w:t>
      </w:r>
      <w:r w:rsidDel="00000000" w:rsidR="00000000" w:rsidRPr="00000000">
        <w:rPr>
          <w:rFonts w:ascii="Times New Roman" w:cs="Times New Roman" w:eastAsia="Times New Roman" w:hAnsi="Times New Roman"/>
          <w:color w:val="2a2a2a"/>
          <w:sz w:val="18"/>
          <w:szCs w:val="18"/>
          <w:rtl w:val="0"/>
        </w:rPr>
        <w:t xml:space="preserve">í</w:t>
      </w:r>
      <w:r w:rsidDel="00000000" w:rsidR="00000000" w:rsidRPr="00000000">
        <w:rPr>
          <w:rFonts w:ascii="Times New Roman" w:cs="Times New Roman" w:eastAsia="Times New Roman" w:hAnsi="Times New Roman"/>
          <w:color w:val="151515"/>
          <w:sz w:val="18"/>
          <w:szCs w:val="18"/>
          <w:rtl w:val="0"/>
        </w:rPr>
        <w:t xml:space="preserve">mi</w:t>
      </w:r>
      <w:r w:rsidDel="00000000" w:rsidR="00000000" w:rsidRPr="00000000">
        <w:rPr>
          <w:rFonts w:ascii="Times New Roman" w:cs="Times New Roman" w:eastAsia="Times New Roman" w:hAnsi="Times New Roman"/>
          <w:color w:val="2a2a2a"/>
          <w:sz w:val="18"/>
          <w:szCs w:val="18"/>
          <w:rtl w:val="0"/>
        </w:rPr>
        <w:t xml:space="preserve">te </w:t>
      </w:r>
      <w:r w:rsidDel="00000000" w:rsidR="00000000" w:rsidRPr="00000000">
        <w:rPr>
          <w:rFonts w:ascii="Times New Roman" w:cs="Times New Roman" w:eastAsia="Times New Roman" w:hAnsi="Times New Roman"/>
          <w:color w:val="151515"/>
          <w:sz w:val="18"/>
          <w:szCs w:val="18"/>
          <w:rtl w:val="0"/>
        </w:rPr>
        <w:t xml:space="preserve">m</w:t>
      </w:r>
      <w:r w:rsidDel="00000000" w:rsidR="00000000" w:rsidRPr="00000000">
        <w:rPr>
          <w:rFonts w:ascii="Times New Roman" w:cs="Times New Roman" w:eastAsia="Times New Roman" w:hAnsi="Times New Roman"/>
          <w:color w:val="404040"/>
          <w:sz w:val="18"/>
          <w:szCs w:val="18"/>
          <w:rtl w:val="0"/>
        </w:rPr>
        <w:t xml:space="preserve">á</w:t>
      </w:r>
      <w:r w:rsidDel="00000000" w:rsidR="00000000" w:rsidRPr="00000000">
        <w:rPr>
          <w:rFonts w:ascii="Times New Roman" w:cs="Times New Roman" w:eastAsia="Times New Roman" w:hAnsi="Times New Roman"/>
          <w:color w:val="2a2a2a"/>
          <w:sz w:val="18"/>
          <w:szCs w:val="18"/>
          <w:rtl w:val="0"/>
        </w:rPr>
        <w:t xml:space="preserve">ximo en </w:t>
      </w:r>
      <w:r w:rsidDel="00000000" w:rsidR="00000000" w:rsidRPr="00000000">
        <w:rPr>
          <w:rFonts w:ascii="Times New Roman" w:cs="Times New Roman" w:eastAsia="Times New Roman" w:hAnsi="Times New Roman"/>
          <w:color w:val="151515"/>
          <w:sz w:val="18"/>
          <w:szCs w:val="18"/>
          <w:rtl w:val="0"/>
        </w:rPr>
        <w:t xml:space="preserve">l</w:t>
      </w:r>
      <w:r w:rsidDel="00000000" w:rsidR="00000000" w:rsidRPr="00000000">
        <w:rPr>
          <w:rFonts w:ascii="Times New Roman" w:cs="Times New Roman" w:eastAsia="Times New Roman" w:hAnsi="Times New Roman"/>
          <w:color w:val="2a2a2a"/>
          <w:sz w:val="18"/>
          <w:szCs w:val="18"/>
          <w:rtl w:val="0"/>
        </w:rPr>
        <w:t xml:space="preserve">a Cate</w:t>
      </w:r>
      <w:r w:rsidDel="00000000" w:rsidR="00000000" w:rsidRPr="00000000">
        <w:rPr>
          <w:rFonts w:ascii="Times New Roman" w:cs="Times New Roman" w:eastAsia="Times New Roman" w:hAnsi="Times New Roman"/>
          <w:color w:val="404040"/>
          <w:sz w:val="18"/>
          <w:szCs w:val="18"/>
          <w:rtl w:val="0"/>
        </w:rPr>
        <w:t xml:space="preserve">go</w:t>
      </w:r>
      <w:r w:rsidDel="00000000" w:rsidR="00000000" w:rsidRPr="00000000">
        <w:rPr>
          <w:rFonts w:ascii="Times New Roman" w:cs="Times New Roman" w:eastAsia="Times New Roman" w:hAnsi="Times New Roman"/>
          <w:color w:val="2a2a2a"/>
          <w:sz w:val="18"/>
          <w:szCs w:val="18"/>
          <w:rtl w:val="0"/>
        </w:rPr>
        <w:t xml:space="preserve">r</w:t>
      </w:r>
      <w:r w:rsidDel="00000000" w:rsidR="00000000" w:rsidRPr="00000000">
        <w:rPr>
          <w:rFonts w:ascii="Times New Roman" w:cs="Times New Roman" w:eastAsia="Times New Roman" w:hAnsi="Times New Roman"/>
          <w:color w:val="151515"/>
          <w:sz w:val="18"/>
          <w:szCs w:val="18"/>
          <w:rtl w:val="0"/>
        </w:rPr>
        <w:t xml:space="preserve">í</w:t>
      </w:r>
      <w:r w:rsidDel="00000000" w:rsidR="00000000" w:rsidRPr="00000000">
        <w:rPr>
          <w:rFonts w:ascii="Times New Roman" w:cs="Times New Roman" w:eastAsia="Times New Roman" w:hAnsi="Times New Roman"/>
          <w:color w:val="2a2a2a"/>
          <w:sz w:val="18"/>
          <w:szCs w:val="18"/>
          <w:rtl w:val="0"/>
        </w:rPr>
        <w:t xml:space="preserve">a 23 par</w:t>
      </w:r>
      <w:r w:rsidDel="00000000" w:rsidR="00000000" w:rsidRPr="00000000">
        <w:rPr>
          <w:rFonts w:ascii="Times New Roman" w:cs="Times New Roman" w:eastAsia="Times New Roman" w:hAnsi="Times New Roman"/>
          <w:color w:val="404040"/>
          <w:sz w:val="18"/>
          <w:szCs w:val="18"/>
          <w:rtl w:val="0"/>
        </w:rPr>
        <w:t xml:space="preserve">a </w:t>
      </w:r>
      <w:r w:rsidDel="00000000" w:rsidR="00000000" w:rsidRPr="00000000">
        <w:rPr>
          <w:rFonts w:ascii="Times New Roman" w:cs="Times New Roman" w:eastAsia="Times New Roman" w:hAnsi="Times New Roman"/>
          <w:color w:val="2a2a2a"/>
          <w:sz w:val="18"/>
          <w:szCs w:val="18"/>
          <w:rtl w:val="0"/>
        </w:rPr>
        <w:t xml:space="preserve">el </w:t>
      </w:r>
      <w:r w:rsidDel="00000000" w:rsidR="00000000" w:rsidRPr="00000000">
        <w:rPr>
          <w:rFonts w:ascii="Times New Roman" w:cs="Times New Roman" w:eastAsia="Times New Roman" w:hAnsi="Times New Roman"/>
          <w:color w:val="151515"/>
          <w:sz w:val="18"/>
          <w:szCs w:val="18"/>
          <w:rtl w:val="0"/>
        </w:rPr>
        <w:t xml:space="preserve">p</w:t>
      </w:r>
      <w:r w:rsidDel="00000000" w:rsidR="00000000" w:rsidRPr="00000000">
        <w:rPr>
          <w:rFonts w:ascii="Times New Roman" w:cs="Times New Roman" w:eastAsia="Times New Roman" w:hAnsi="Times New Roman"/>
          <w:color w:val="2a2a2a"/>
          <w:sz w:val="18"/>
          <w:szCs w:val="18"/>
          <w:rtl w:val="0"/>
        </w:rPr>
        <w:t xml:space="preserve">ersona</w:t>
      </w:r>
      <w:r w:rsidDel="00000000" w:rsidR="00000000" w:rsidRPr="00000000">
        <w:rPr>
          <w:rFonts w:ascii="Times New Roman" w:cs="Times New Roman" w:eastAsia="Times New Roman" w:hAnsi="Times New Roman"/>
          <w:color w:val="151515"/>
          <w:sz w:val="18"/>
          <w:szCs w:val="18"/>
          <w:rtl w:val="0"/>
        </w:rPr>
        <w:t xml:space="preserve">l </w:t>
      </w:r>
      <w:r w:rsidDel="00000000" w:rsidR="00000000" w:rsidRPr="00000000">
        <w:rPr>
          <w:rFonts w:ascii="Times New Roman" w:cs="Times New Roman" w:eastAsia="Times New Roman" w:hAnsi="Times New Roman"/>
          <w:color w:val="2a2a2a"/>
          <w:sz w:val="18"/>
          <w:szCs w:val="18"/>
          <w:rtl w:val="0"/>
        </w:rPr>
        <w:t xml:space="preserve">P</w:t>
      </w:r>
      <w:r w:rsidDel="00000000" w:rsidR="00000000" w:rsidRPr="00000000">
        <w:rPr>
          <w:rFonts w:ascii="Times New Roman" w:cs="Times New Roman" w:eastAsia="Times New Roman" w:hAnsi="Times New Roman"/>
          <w:color w:val="404040"/>
          <w:sz w:val="18"/>
          <w:szCs w:val="18"/>
          <w:rtl w:val="0"/>
        </w:rPr>
        <w:t xml:space="preserve">.</w:t>
      </w:r>
      <w:r w:rsidDel="00000000" w:rsidR="00000000" w:rsidRPr="00000000">
        <w:rPr>
          <w:rFonts w:ascii="Times New Roman" w:cs="Times New Roman" w:eastAsia="Times New Roman" w:hAnsi="Times New Roman"/>
          <w:color w:val="2a2a2a"/>
          <w:sz w:val="18"/>
          <w:szCs w:val="18"/>
          <w:rtl w:val="0"/>
        </w:rPr>
        <w:t xml:space="preserve">A</w:t>
      </w:r>
      <w:r w:rsidDel="00000000" w:rsidR="00000000" w:rsidRPr="00000000">
        <w:rPr>
          <w:rFonts w:ascii="Times New Roman" w:cs="Times New Roman" w:eastAsia="Times New Roman" w:hAnsi="Times New Roman"/>
          <w:color w:val="404040"/>
          <w:sz w:val="18"/>
          <w:szCs w:val="18"/>
          <w:rtl w:val="0"/>
        </w:rPr>
        <w:t xml:space="preserve">. </w:t>
      </w:r>
      <w:r w:rsidDel="00000000" w:rsidR="00000000" w:rsidRPr="00000000">
        <w:rPr>
          <w:rFonts w:ascii="Arial" w:cs="Arial" w:eastAsia="Arial" w:hAnsi="Arial"/>
          <w:color w:val="2a2a2a"/>
          <w:sz w:val="17"/>
          <w:szCs w:val="17"/>
          <w:rtl w:val="0"/>
        </w:rPr>
        <w:t xml:space="preserve">y </w:t>
      </w:r>
      <w:r w:rsidDel="00000000" w:rsidR="00000000" w:rsidRPr="00000000">
        <w:rPr>
          <w:rFonts w:ascii="Times New Roman" w:cs="Times New Roman" w:eastAsia="Times New Roman" w:hAnsi="Times New Roman"/>
          <w:color w:val="2a2a2a"/>
          <w:sz w:val="18"/>
          <w:szCs w:val="18"/>
          <w:rtl w:val="0"/>
        </w:rPr>
        <w:t xml:space="preserve">T</w:t>
      </w:r>
      <w:r w:rsidDel="00000000" w:rsidR="00000000" w:rsidRPr="00000000">
        <w:rPr>
          <w:rFonts w:ascii="Times New Roman" w:cs="Times New Roman" w:eastAsia="Times New Roman" w:hAnsi="Times New Roman"/>
          <w:color w:val="151515"/>
          <w:sz w:val="18"/>
          <w:szCs w:val="18"/>
          <w:rtl w:val="0"/>
        </w:rPr>
        <w:t xml:space="preserve">. </w:t>
      </w:r>
      <w:r w:rsidDel="00000000" w:rsidR="00000000" w:rsidRPr="00000000">
        <w:rPr>
          <w:rFonts w:ascii="Times New Roman" w:cs="Times New Roman" w:eastAsia="Times New Roman" w:hAnsi="Times New Roman"/>
          <w:color w:val="2a2a2a"/>
          <w:sz w:val="18"/>
          <w:szCs w:val="18"/>
          <w:rtl w:val="0"/>
        </w:rPr>
        <w:t xml:space="preserve">o Catego</w:t>
      </w:r>
      <w:r w:rsidDel="00000000" w:rsidR="00000000" w:rsidRPr="00000000">
        <w:rPr>
          <w:rFonts w:ascii="Times New Roman" w:cs="Times New Roman" w:eastAsia="Times New Roman" w:hAnsi="Times New Roman"/>
          <w:color w:val="151515"/>
          <w:sz w:val="18"/>
          <w:szCs w:val="18"/>
          <w:rtl w:val="0"/>
        </w:rPr>
        <w:t xml:space="preserve">r</w:t>
      </w:r>
      <w:r w:rsidDel="00000000" w:rsidR="00000000" w:rsidRPr="00000000">
        <w:rPr>
          <w:rFonts w:ascii="Times New Roman" w:cs="Times New Roman" w:eastAsia="Times New Roman" w:hAnsi="Times New Roman"/>
          <w:color w:val="2a2a2a"/>
          <w:sz w:val="18"/>
          <w:szCs w:val="18"/>
          <w:rtl w:val="0"/>
        </w:rPr>
        <w:t xml:space="preserve">ía 20 para</w:t>
      </w:r>
      <w:r w:rsidDel="00000000" w:rsidR="00000000" w:rsidRPr="00000000">
        <w:rPr>
          <w:rtl w:val="0"/>
        </w:rPr>
      </w:r>
    </w:p>
    <w:p w:rsidR="00000000" w:rsidDel="00000000" w:rsidP="00000000" w:rsidRDefault="00000000" w:rsidRPr="00000000" w14:paraId="00001032">
      <w:pPr>
        <w:spacing w:before="8" w:line="100" w:lineRule="auto"/>
        <w:jc w:val="left"/>
        <w:rPr>
          <w:sz w:val="10"/>
          <w:szCs w:val="10"/>
        </w:rPr>
      </w:pPr>
      <w:r w:rsidDel="00000000" w:rsidR="00000000" w:rsidRPr="00000000">
        <w:rPr>
          <w:rtl w:val="0"/>
        </w:rPr>
      </w:r>
    </w:p>
    <w:p w:rsidR="00000000" w:rsidDel="00000000" w:rsidP="00000000" w:rsidRDefault="00000000" w:rsidRPr="00000000" w14:paraId="00001033">
      <w:pPr>
        <w:ind w:left="1419" w:firstLine="0"/>
        <w:jc w:val="left"/>
        <w:rPr>
          <w:rFonts w:ascii="Times New Roman" w:cs="Times New Roman" w:eastAsia="Times New Roman" w:hAnsi="Times New Roman"/>
          <w:sz w:val="18"/>
          <w:szCs w:val="18"/>
        </w:rPr>
        <w:sectPr>
          <w:type w:val="continuous"/>
          <w:pgSz w:h="20160" w:w="12240" w:orient="portrait"/>
          <w:pgMar w:bottom="280" w:top="280" w:left="1820" w:right="1180" w:header="360" w:footer="360"/>
          <w:cols w:equalWidth="0" w:num="2">
            <w:col w:space="288" w:w="4776"/>
            <w:col w:space="0" w:w="4776"/>
          </w:cols>
        </w:sectPr>
      </w:pPr>
      <w:r w:rsidDel="00000000" w:rsidR="00000000" w:rsidRPr="00000000">
        <w:rPr>
          <w:rFonts w:ascii="Times New Roman" w:cs="Times New Roman" w:eastAsia="Times New Roman" w:hAnsi="Times New Roman"/>
          <w:color w:val="404040"/>
          <w:sz w:val="19"/>
          <w:szCs w:val="19"/>
          <w:rtl w:val="0"/>
        </w:rPr>
        <w:t xml:space="preserve">.</w:t>
      </w:r>
      <w:r w:rsidDel="00000000" w:rsidR="00000000" w:rsidRPr="00000000">
        <w:rPr>
          <w:rFonts w:ascii="Times New Roman" w:cs="Times New Roman" w:eastAsia="Times New Roman" w:hAnsi="Times New Roman"/>
          <w:color w:val="2a2a2a"/>
          <w:sz w:val="19"/>
          <w:szCs w:val="19"/>
          <w:rtl w:val="0"/>
        </w:rPr>
        <w:t xml:space="preserve">M</w:t>
      </w:r>
      <w:r w:rsidDel="00000000" w:rsidR="00000000" w:rsidRPr="00000000">
        <w:rPr>
          <w:rFonts w:ascii="Times New Roman" w:cs="Times New Roman" w:eastAsia="Times New Roman" w:hAnsi="Times New Roman"/>
          <w:color w:val="404040"/>
          <w:sz w:val="19"/>
          <w:szCs w:val="19"/>
          <w:rtl w:val="0"/>
        </w:rPr>
        <w:t xml:space="preserve">.</w:t>
      </w:r>
      <w:r w:rsidDel="00000000" w:rsidR="00000000" w:rsidRPr="00000000">
        <w:rPr>
          <w:rFonts w:ascii="Times New Roman" w:cs="Times New Roman" w:eastAsia="Times New Roman" w:hAnsi="Times New Roman"/>
          <w:color w:val="2a2a2a"/>
          <w:sz w:val="19"/>
          <w:szCs w:val="19"/>
          <w:rtl w:val="0"/>
        </w:rPr>
        <w:t xml:space="preserve">)  S., </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2a2a2a"/>
          <w:sz w:val="18"/>
          <w:szCs w:val="18"/>
          <w:rtl w:val="0"/>
        </w:rPr>
        <w:t xml:space="preserve">egú</w:t>
      </w:r>
      <w:r w:rsidDel="00000000" w:rsidR="00000000" w:rsidRPr="00000000">
        <w:rPr>
          <w:rFonts w:ascii="Times New Roman" w:cs="Times New Roman" w:eastAsia="Times New Roman" w:hAnsi="Times New Roman"/>
          <w:color w:val="151515"/>
          <w:sz w:val="18"/>
          <w:szCs w:val="18"/>
          <w:rtl w:val="0"/>
        </w:rPr>
        <w:t xml:space="preserve">n  l</w:t>
      </w:r>
      <w:r w:rsidDel="00000000" w:rsidR="00000000" w:rsidRPr="00000000">
        <w:rPr>
          <w:rFonts w:ascii="Times New Roman" w:cs="Times New Roman" w:eastAsia="Times New Roman" w:hAnsi="Times New Roman"/>
          <w:color w:val="2a2a2a"/>
          <w:sz w:val="18"/>
          <w:szCs w:val="18"/>
          <w:rtl w:val="0"/>
        </w:rPr>
        <w:t xml:space="preserve">as si</w:t>
      </w:r>
      <w:r w:rsidDel="00000000" w:rsidR="00000000" w:rsidRPr="00000000">
        <w:rPr>
          <w:rFonts w:ascii="Times New Roman" w:cs="Times New Roman" w:eastAsia="Times New Roman" w:hAnsi="Times New Roman"/>
          <w:color w:val="151515"/>
          <w:sz w:val="18"/>
          <w:szCs w:val="18"/>
          <w:rtl w:val="0"/>
        </w:rPr>
        <w:t xml:space="preserve">g</w:t>
      </w:r>
      <w:r w:rsidDel="00000000" w:rsidR="00000000" w:rsidRPr="00000000">
        <w:rPr>
          <w:rFonts w:ascii="Times New Roman" w:cs="Times New Roman" w:eastAsia="Times New Roman" w:hAnsi="Times New Roman"/>
          <w:color w:val="2a2a2a"/>
          <w:sz w:val="18"/>
          <w:szCs w:val="18"/>
          <w:rtl w:val="0"/>
        </w:rPr>
        <w:t xml:space="preserve">uie</w:t>
      </w:r>
      <w:r w:rsidDel="00000000" w:rsidR="00000000" w:rsidRPr="00000000">
        <w:rPr>
          <w:rFonts w:ascii="Times New Roman" w:cs="Times New Roman" w:eastAsia="Times New Roman" w:hAnsi="Times New Roman"/>
          <w:color w:val="151515"/>
          <w:sz w:val="18"/>
          <w:szCs w:val="18"/>
          <w:rtl w:val="0"/>
        </w:rPr>
        <w:t xml:space="preserve">n</w:t>
      </w:r>
      <w:r w:rsidDel="00000000" w:rsidR="00000000" w:rsidRPr="00000000">
        <w:rPr>
          <w:rFonts w:ascii="Times New Roman" w:cs="Times New Roman" w:eastAsia="Times New Roman" w:hAnsi="Times New Roman"/>
          <w:color w:val="2a2a2a"/>
          <w:sz w:val="18"/>
          <w:szCs w:val="18"/>
          <w:rtl w:val="0"/>
        </w:rPr>
        <w:t xml:space="preserve">tes tab</w:t>
      </w:r>
      <w:r w:rsidDel="00000000" w:rsidR="00000000" w:rsidRPr="00000000">
        <w:rPr>
          <w:rFonts w:ascii="Times New Roman" w:cs="Times New Roman" w:eastAsia="Times New Roman" w:hAnsi="Times New Roman"/>
          <w:color w:val="151515"/>
          <w:sz w:val="18"/>
          <w:szCs w:val="18"/>
          <w:rtl w:val="0"/>
        </w:rPr>
        <w:t xml:space="preserve">l</w:t>
      </w:r>
      <w:r w:rsidDel="00000000" w:rsidR="00000000" w:rsidRPr="00000000">
        <w:rPr>
          <w:rFonts w:ascii="Times New Roman" w:cs="Times New Roman" w:eastAsia="Times New Roman" w:hAnsi="Times New Roman"/>
          <w:color w:val="2a2a2a"/>
          <w:sz w:val="18"/>
          <w:szCs w:val="18"/>
          <w:rtl w:val="0"/>
        </w:rPr>
        <w:t xml:space="preserve">a</w:t>
      </w:r>
      <w:r w:rsidDel="00000000" w:rsidR="00000000" w:rsidRPr="00000000">
        <w:rPr>
          <w:rFonts w:ascii="Times New Roman" w:cs="Times New Roman" w:eastAsia="Times New Roman" w:hAnsi="Times New Roman"/>
          <w:color w:val="404040"/>
          <w:sz w:val="18"/>
          <w:szCs w:val="18"/>
          <w:rtl w:val="0"/>
        </w:rPr>
        <w:t xml:space="preserve">s</w:t>
      </w:r>
      <w:r w:rsidDel="00000000" w:rsidR="00000000" w:rsidRPr="00000000">
        <w:rPr>
          <w:rFonts w:ascii="Times New Roman" w:cs="Times New Roman" w:eastAsia="Times New Roman" w:hAnsi="Times New Roman"/>
          <w:color w:val="151515"/>
          <w:sz w:val="18"/>
          <w:szCs w:val="18"/>
          <w:rtl w:val="0"/>
        </w:rPr>
        <w:t xml:space="preserve">:</w:t>
      </w:r>
      <w:r w:rsidDel="00000000" w:rsidR="00000000" w:rsidRPr="00000000">
        <w:rPr>
          <w:rtl w:val="0"/>
        </w:rPr>
      </w:r>
    </w:p>
    <w:p w:rsidR="00000000" w:rsidDel="00000000" w:rsidP="00000000" w:rsidRDefault="00000000" w:rsidRPr="00000000" w14:paraId="00001034">
      <w:pPr>
        <w:spacing w:before="10" w:line="100" w:lineRule="auto"/>
        <w:jc w:val="left"/>
        <w:rPr>
          <w:sz w:val="10"/>
          <w:szCs w:val="10"/>
        </w:rPr>
      </w:pPr>
      <w:r w:rsidDel="00000000" w:rsidR="00000000" w:rsidRPr="00000000">
        <w:rPr>
          <w:rtl w:val="0"/>
        </w:rPr>
      </w:r>
    </w:p>
    <w:p w:rsidR="00000000" w:rsidDel="00000000" w:rsidP="00000000" w:rsidRDefault="00000000" w:rsidRPr="00000000" w14:paraId="00001035">
      <w:pPr>
        <w:spacing w:line="200" w:lineRule="auto"/>
        <w:jc w:val="left"/>
        <w:rPr>
          <w:sz w:val="20"/>
          <w:szCs w:val="20"/>
        </w:rPr>
      </w:pPr>
      <w:r w:rsidDel="00000000" w:rsidR="00000000" w:rsidRPr="00000000">
        <w:rPr>
          <w:rtl w:val="0"/>
        </w:rPr>
      </w:r>
    </w:p>
    <w:p w:rsidR="00000000" w:rsidDel="00000000" w:rsidP="00000000" w:rsidRDefault="00000000" w:rsidRPr="00000000" w14:paraId="00001036">
      <w:pPr>
        <w:spacing w:line="200" w:lineRule="auto"/>
        <w:jc w:val="left"/>
        <w:rPr>
          <w:sz w:val="20"/>
          <w:szCs w:val="20"/>
        </w:rPr>
      </w:pPr>
      <w:r w:rsidDel="00000000" w:rsidR="00000000" w:rsidRPr="00000000">
        <w:rPr>
          <w:rtl w:val="0"/>
        </w:rPr>
      </w:r>
    </w:p>
    <w:p w:rsidR="00000000" w:rsidDel="00000000" w:rsidP="00000000" w:rsidRDefault="00000000" w:rsidRPr="00000000" w14:paraId="00001037">
      <w:pPr>
        <w:spacing w:line="200" w:lineRule="auto"/>
        <w:jc w:val="left"/>
        <w:rPr>
          <w:sz w:val="20"/>
          <w:szCs w:val="20"/>
        </w:rPr>
      </w:pPr>
      <w:r w:rsidDel="00000000" w:rsidR="00000000" w:rsidRPr="00000000">
        <w:rPr>
          <w:rtl w:val="0"/>
        </w:rPr>
      </w:r>
    </w:p>
    <w:p w:rsidR="00000000" w:rsidDel="00000000" w:rsidP="00000000" w:rsidRDefault="00000000" w:rsidRPr="00000000" w14:paraId="00001038">
      <w:pPr>
        <w:spacing w:line="200" w:lineRule="auto"/>
        <w:jc w:val="left"/>
        <w:rPr>
          <w:sz w:val="20"/>
          <w:szCs w:val="20"/>
        </w:rPr>
      </w:pPr>
      <w:r w:rsidDel="00000000" w:rsidR="00000000" w:rsidRPr="00000000">
        <w:rPr>
          <w:rtl w:val="0"/>
        </w:rPr>
      </w:r>
    </w:p>
    <w:p w:rsidR="00000000" w:rsidDel="00000000" w:rsidP="00000000" w:rsidRDefault="00000000" w:rsidRPr="00000000" w14:paraId="00001039">
      <w:pPr>
        <w:spacing w:line="200" w:lineRule="auto"/>
        <w:jc w:val="left"/>
        <w:rPr>
          <w:sz w:val="20"/>
          <w:szCs w:val="20"/>
        </w:rPr>
      </w:pPr>
      <w:r w:rsidDel="00000000" w:rsidR="00000000" w:rsidRPr="00000000">
        <w:rPr>
          <w:rtl w:val="0"/>
        </w:rPr>
      </w:r>
    </w:p>
    <w:p w:rsidR="00000000" w:rsidDel="00000000" w:rsidP="00000000" w:rsidRDefault="00000000" w:rsidRPr="00000000" w14:paraId="0000103A">
      <w:pPr>
        <w:spacing w:line="200" w:lineRule="auto"/>
        <w:jc w:val="left"/>
        <w:rPr>
          <w:sz w:val="20"/>
          <w:szCs w:val="20"/>
        </w:rPr>
      </w:pPr>
      <w:r w:rsidDel="00000000" w:rsidR="00000000" w:rsidRPr="00000000">
        <w:rPr>
          <w:rtl w:val="0"/>
        </w:rPr>
      </w:r>
    </w:p>
    <w:p w:rsidR="00000000" w:rsidDel="00000000" w:rsidP="00000000" w:rsidRDefault="00000000" w:rsidRPr="00000000" w14:paraId="0000103B">
      <w:pPr>
        <w:spacing w:line="200" w:lineRule="auto"/>
        <w:jc w:val="left"/>
        <w:rPr>
          <w:sz w:val="20"/>
          <w:szCs w:val="20"/>
        </w:rPr>
      </w:pPr>
      <w:r w:rsidDel="00000000" w:rsidR="00000000" w:rsidRPr="00000000">
        <w:rPr>
          <w:rtl w:val="0"/>
        </w:rPr>
      </w:r>
    </w:p>
    <w:p w:rsidR="00000000" w:rsidDel="00000000" w:rsidP="00000000" w:rsidRDefault="00000000" w:rsidRPr="00000000" w14:paraId="0000103C">
      <w:pPr>
        <w:spacing w:line="200" w:lineRule="auto"/>
        <w:jc w:val="left"/>
        <w:rPr>
          <w:sz w:val="20"/>
          <w:szCs w:val="20"/>
        </w:rPr>
      </w:pPr>
      <w:r w:rsidDel="00000000" w:rsidR="00000000" w:rsidRPr="00000000">
        <w:rPr>
          <w:rtl w:val="0"/>
        </w:rPr>
      </w:r>
    </w:p>
    <w:p w:rsidR="00000000" w:rsidDel="00000000" w:rsidP="00000000" w:rsidRDefault="00000000" w:rsidRPr="00000000" w14:paraId="0000103D">
      <w:pPr>
        <w:ind w:left="5270" w:firstLine="0"/>
        <w:jc w:val="left"/>
        <w:rPr>
          <w:rFonts w:ascii="Times New Roman" w:cs="Times New Roman" w:eastAsia="Times New Roman" w:hAnsi="Times New Roman"/>
          <w:sz w:val="17.2793"/>
          <w:szCs w:val="17.2793"/>
        </w:rPr>
      </w:pPr>
      <w:r w:rsidDel="00000000" w:rsidR="00000000" w:rsidRPr="00000000">
        <w:rPr>
          <w:rtl w:val="0"/>
        </w:rPr>
      </w:r>
    </w:p>
    <w:p w:rsidR="00000000" w:rsidDel="00000000" w:rsidP="00000000" w:rsidRDefault="00000000" w:rsidRPr="00000000" w14:paraId="0000103E">
      <w:pPr>
        <w:spacing w:before="31" w:lineRule="auto"/>
        <w:ind w:left="942" w:right="5017" w:firstLine="0"/>
        <w:jc w:val="center"/>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b w:val="1"/>
          <w:i w:val="1"/>
          <w:color w:val="b2b2b2"/>
          <w:sz w:val="13"/>
          <w:szCs w:val="13"/>
          <w:rtl w:val="0"/>
        </w:rPr>
        <w:t xml:space="preserve">.   </w:t>
      </w:r>
      <w:r w:rsidDel="00000000" w:rsidR="00000000" w:rsidRPr="00000000">
        <w:rPr>
          <w:rFonts w:ascii="Times New Roman" w:cs="Times New Roman" w:eastAsia="Times New Roman" w:hAnsi="Times New Roman"/>
          <w:b w:val="1"/>
          <w:i w:val="1"/>
          <w:color w:val="4c4b4c"/>
          <w:sz w:val="13"/>
          <w:szCs w:val="13"/>
          <w:rtl w:val="0"/>
        </w:rPr>
        <w:t xml:space="preserve">/</w:t>
      </w:r>
      <w:r w:rsidDel="00000000" w:rsidR="00000000" w:rsidRPr="00000000">
        <w:rPr>
          <w:rFonts w:ascii="Times New Roman" w:cs="Times New Roman" w:eastAsia="Times New Roman" w:hAnsi="Times New Roman"/>
          <w:b w:val="1"/>
          <w:i w:val="1"/>
          <w:color w:val="363636"/>
          <w:sz w:val="13"/>
          <w:szCs w:val="13"/>
          <w:rtl w:val="0"/>
        </w:rPr>
        <w:t xml:space="preserve">1,.1</w:t>
      </w:r>
      <w:r w:rsidDel="00000000" w:rsidR="00000000" w:rsidRPr="00000000">
        <w:rPr>
          <w:rFonts w:ascii="Times New Roman" w:cs="Times New Roman" w:eastAsia="Times New Roman" w:hAnsi="Times New Roman"/>
          <w:b w:val="1"/>
          <w:i w:val="1"/>
          <w:color w:val="4c4b4c"/>
          <w:sz w:val="13"/>
          <w:szCs w:val="13"/>
          <w:rtl w:val="0"/>
        </w:rPr>
        <w:t xml:space="preserve">./</w:t>
      </w:r>
      <w:r w:rsidDel="00000000" w:rsidR="00000000" w:rsidRPr="00000000">
        <w:rPr>
          <w:rFonts w:ascii="Times New Roman" w:cs="Times New Roman" w:eastAsia="Times New Roman" w:hAnsi="Times New Roman"/>
          <w:b w:val="1"/>
          <w:i w:val="1"/>
          <w:color w:val="363636"/>
          <w:sz w:val="13"/>
          <w:szCs w:val="13"/>
          <w:rtl w:val="0"/>
        </w:rPr>
        <w:t xml:space="preserve">,,</w:t>
      </w:r>
      <w:r w:rsidDel="00000000" w:rsidR="00000000" w:rsidRPr="00000000">
        <w:rPr>
          <w:rFonts w:ascii="Times New Roman" w:cs="Times New Roman" w:eastAsia="Times New Roman" w:hAnsi="Times New Roman"/>
          <w:b w:val="1"/>
          <w:i w:val="1"/>
          <w:color w:val="4c4b4c"/>
          <w:sz w:val="13"/>
          <w:szCs w:val="13"/>
          <w:rtl w:val="0"/>
        </w:rPr>
        <w:t xml:space="preserve">,.,</w:t>
      </w:r>
      <w:r w:rsidDel="00000000" w:rsidR="00000000" w:rsidRPr="00000000">
        <w:rPr>
          <w:rFonts w:ascii="Times New Roman" w:cs="Times New Roman" w:eastAsia="Times New Roman" w:hAnsi="Times New Roman"/>
          <w:b w:val="1"/>
          <w:i w:val="1"/>
          <w:color w:val="232323"/>
          <w:sz w:val="13"/>
          <w:szCs w:val="13"/>
          <w:rtl w:val="0"/>
        </w:rPr>
        <w:t xml:space="preserve">1</w:t>
      </w:r>
      <w:r w:rsidDel="00000000" w:rsidR="00000000" w:rsidRPr="00000000">
        <w:rPr>
          <w:rFonts w:ascii="Times New Roman" w:cs="Times New Roman" w:eastAsia="Times New Roman" w:hAnsi="Times New Roman"/>
          <w:b w:val="1"/>
          <w:i w:val="1"/>
          <w:color w:val="363636"/>
          <w:sz w:val="13"/>
          <w:szCs w:val="13"/>
          <w:rtl w:val="0"/>
        </w:rPr>
        <w:t xml:space="preserve">,,  </w:t>
      </w:r>
      <w:r w:rsidDel="00000000" w:rsidR="00000000" w:rsidRPr="00000000">
        <w:rPr>
          <w:rFonts w:ascii="Times New Roman" w:cs="Times New Roman" w:eastAsia="Times New Roman" w:hAnsi="Times New Roman"/>
          <w:b w:val="1"/>
          <w:i w:val="1"/>
          <w:color w:val="232323"/>
          <w:sz w:val="13"/>
          <w:szCs w:val="13"/>
          <w:rtl w:val="0"/>
        </w:rPr>
        <w:t xml:space="preserve">, </w:t>
      </w:r>
      <w:r w:rsidDel="00000000" w:rsidR="00000000" w:rsidRPr="00000000">
        <w:rPr>
          <w:rFonts w:ascii="Times New Roman" w:cs="Times New Roman" w:eastAsia="Times New Roman" w:hAnsi="Times New Roman"/>
          <w:b w:val="1"/>
          <w:i w:val="1"/>
          <w:color w:val="363636"/>
          <w:sz w:val="13"/>
          <w:szCs w:val="13"/>
          <w:rtl w:val="0"/>
        </w:rPr>
        <w:t xml:space="preserve">. </w:t>
      </w:r>
      <w:r w:rsidDel="00000000" w:rsidR="00000000" w:rsidRPr="00000000">
        <w:rPr>
          <w:rFonts w:ascii="Times New Roman" w:cs="Times New Roman" w:eastAsia="Times New Roman" w:hAnsi="Times New Roman"/>
          <w:b w:val="1"/>
          <w:i w:val="1"/>
          <w:color w:val="5f5f5f"/>
          <w:sz w:val="13"/>
          <w:szCs w:val="13"/>
          <w:rtl w:val="0"/>
        </w:rPr>
        <w:t xml:space="preserve">Y</w:t>
      </w:r>
      <w:r w:rsidDel="00000000" w:rsidR="00000000" w:rsidRPr="00000000">
        <w:rPr>
          <w:rFonts w:ascii="Times New Roman" w:cs="Times New Roman" w:eastAsia="Times New Roman" w:hAnsi="Times New Roman"/>
          <w:b w:val="1"/>
          <w:i w:val="1"/>
          <w:color w:val="4c4b4c"/>
          <w:sz w:val="13"/>
          <w:szCs w:val="13"/>
          <w:rtl w:val="0"/>
        </w:rPr>
        <w:t xml:space="preserve">J.</w:t>
      </w:r>
      <w:r w:rsidDel="00000000" w:rsidR="00000000" w:rsidRPr="00000000">
        <w:rPr>
          <w:rFonts w:ascii="Times New Roman" w:cs="Times New Roman" w:eastAsia="Times New Roman" w:hAnsi="Times New Roman"/>
          <w:b w:val="1"/>
          <w:i w:val="1"/>
          <w:color w:val="232323"/>
          <w:sz w:val="13"/>
          <w:szCs w:val="13"/>
          <w:rtl w:val="0"/>
        </w:rPr>
        <w:t xml:space="preserve">,</w:t>
      </w:r>
      <w:r w:rsidDel="00000000" w:rsidR="00000000" w:rsidRPr="00000000">
        <w:rPr>
          <w:rFonts w:ascii="Malgun Gothic" w:cs="Malgun Gothic" w:eastAsia="Malgun Gothic" w:hAnsi="Malgun Gothic"/>
          <w:color w:val="4c4b4c"/>
          <w:sz w:val="13"/>
          <w:szCs w:val="13"/>
          <w:rtl w:val="0"/>
        </w:rPr>
        <w:t xml:space="preserve">� </w:t>
      </w:r>
      <w:r w:rsidDel="00000000" w:rsidR="00000000" w:rsidRPr="00000000">
        <w:rPr>
          <w:rFonts w:ascii="Times New Roman" w:cs="Times New Roman" w:eastAsia="Times New Roman" w:hAnsi="Times New Roman"/>
          <w:i w:val="1"/>
          <w:color w:val="4c4b4c"/>
          <w:sz w:val="12"/>
          <w:szCs w:val="12"/>
          <w:rtl w:val="0"/>
        </w:rPr>
        <w:t xml:space="preserve">,</w:t>
      </w:r>
      <w:r w:rsidDel="00000000" w:rsidR="00000000" w:rsidRPr="00000000">
        <w:rPr>
          <w:rFonts w:ascii="Times New Roman" w:cs="Times New Roman" w:eastAsia="Times New Roman" w:hAnsi="Times New Roman"/>
          <w:i w:val="1"/>
          <w:color w:val="363636"/>
          <w:sz w:val="12"/>
          <w:szCs w:val="12"/>
          <w:rtl w:val="0"/>
        </w:rPr>
        <w:t xml:space="preserve">1</w:t>
      </w:r>
      <w:r w:rsidDel="00000000" w:rsidR="00000000" w:rsidRPr="00000000">
        <w:rPr>
          <w:rFonts w:ascii="Times New Roman" w:cs="Times New Roman" w:eastAsia="Times New Roman" w:hAnsi="Times New Roman"/>
          <w:i w:val="1"/>
          <w:color w:val="232323"/>
          <w:sz w:val="12"/>
          <w:szCs w:val="12"/>
          <w:rtl w:val="0"/>
        </w:rPr>
        <w:t xml:space="preserve">,</w:t>
      </w:r>
      <w:r w:rsidDel="00000000" w:rsidR="00000000" w:rsidRPr="00000000">
        <w:rPr>
          <w:rFonts w:ascii="Times New Roman" w:cs="Times New Roman" w:eastAsia="Times New Roman" w:hAnsi="Times New Roman"/>
          <w:i w:val="1"/>
          <w:color w:val="363636"/>
          <w:sz w:val="12"/>
          <w:szCs w:val="12"/>
          <w:rtl w:val="0"/>
        </w:rPr>
        <w:t xml:space="preserve">/ </w:t>
      </w:r>
      <w:r w:rsidDel="00000000" w:rsidR="00000000" w:rsidRPr="00000000">
        <w:rPr>
          <w:rFonts w:ascii="Times New Roman" w:cs="Times New Roman" w:eastAsia="Times New Roman" w:hAnsi="Times New Roman"/>
          <w:i w:val="1"/>
          <w:color w:val="4c4b4c"/>
          <w:sz w:val="12"/>
          <w:szCs w:val="12"/>
          <w:rtl w:val="0"/>
        </w:rPr>
        <w:t xml:space="preserve">• </w:t>
      </w:r>
      <w:r w:rsidDel="00000000" w:rsidR="00000000" w:rsidRPr="00000000">
        <w:rPr>
          <w:rFonts w:ascii="Times New Roman" w:cs="Times New Roman" w:eastAsia="Times New Roman" w:hAnsi="Times New Roman"/>
          <w:b w:val="1"/>
          <w:i w:val="1"/>
          <w:color w:val="5f5f5f"/>
          <w:sz w:val="13"/>
          <w:szCs w:val="13"/>
          <w:rtl w:val="0"/>
        </w:rPr>
        <w:t xml:space="preserve">.i'J</w:t>
      </w:r>
      <w:r w:rsidDel="00000000" w:rsidR="00000000" w:rsidRPr="00000000">
        <w:rPr>
          <w:rFonts w:ascii="Times New Roman" w:cs="Times New Roman" w:eastAsia="Times New Roman" w:hAnsi="Times New Roman"/>
          <w:b w:val="1"/>
          <w:i w:val="1"/>
          <w:color w:val="747474"/>
          <w:sz w:val="13"/>
          <w:szCs w:val="13"/>
          <w:rtl w:val="0"/>
        </w:rPr>
        <w:t xml:space="preserve">i</w:t>
      </w:r>
      <w:r w:rsidDel="00000000" w:rsidR="00000000" w:rsidRPr="00000000">
        <w:rPr>
          <w:rFonts w:ascii="Times New Roman" w:cs="Times New Roman" w:eastAsia="Times New Roman" w:hAnsi="Times New Roman"/>
          <w:b w:val="1"/>
          <w:i w:val="1"/>
          <w:color w:val="4c4b4c"/>
          <w:sz w:val="13"/>
          <w:szCs w:val="13"/>
          <w:rtl w:val="0"/>
        </w:rPr>
        <w:t xml:space="preserve">l,</w:t>
      </w:r>
      <w:r w:rsidDel="00000000" w:rsidR="00000000" w:rsidRPr="00000000">
        <w:rPr>
          <w:rFonts w:ascii="Times New Roman" w:cs="Times New Roman" w:eastAsia="Times New Roman" w:hAnsi="Times New Roman"/>
          <w:b w:val="1"/>
          <w:i w:val="1"/>
          <w:color w:val="363636"/>
          <w:sz w:val="13"/>
          <w:szCs w:val="13"/>
          <w:rtl w:val="0"/>
        </w:rPr>
        <w:t xml:space="preserve">,,.11</w:t>
      </w:r>
      <w:r w:rsidDel="00000000" w:rsidR="00000000" w:rsidRPr="00000000">
        <w:rPr>
          <w:rFonts w:ascii="Times New Roman" w:cs="Times New Roman" w:eastAsia="Times New Roman" w:hAnsi="Times New Roman"/>
          <w:b w:val="1"/>
          <w:i w:val="1"/>
          <w:color w:val="4c4b4c"/>
          <w:sz w:val="13"/>
          <w:szCs w:val="13"/>
          <w:rtl w:val="0"/>
        </w:rPr>
        <w:t xml:space="preserve">,,.  </w:t>
      </w:r>
      <w:r w:rsidDel="00000000" w:rsidR="00000000" w:rsidRPr="00000000">
        <w:rPr>
          <w:rFonts w:ascii="Times New Roman" w:cs="Times New Roman" w:eastAsia="Times New Roman" w:hAnsi="Times New Roman"/>
          <w:b w:val="1"/>
          <w:i w:val="1"/>
          <w:color w:val="232323"/>
          <w:sz w:val="13"/>
          <w:szCs w:val="13"/>
          <w:rtl w:val="0"/>
        </w:rPr>
        <w:t xml:space="preserve">t.</w:t>
      </w:r>
      <w:r w:rsidDel="00000000" w:rsidR="00000000" w:rsidRPr="00000000">
        <w:rPr>
          <w:rFonts w:ascii="Times New Roman" w:cs="Times New Roman" w:eastAsia="Times New Roman" w:hAnsi="Times New Roman"/>
          <w:b w:val="1"/>
          <w:i w:val="1"/>
          <w:color w:val="4c4b4c"/>
          <w:sz w:val="13"/>
          <w:szCs w:val="13"/>
          <w:rtl w:val="0"/>
        </w:rPr>
        <w:t xml:space="preserve">)</w:t>
      </w:r>
      <w:r w:rsidDel="00000000" w:rsidR="00000000" w:rsidRPr="00000000">
        <w:rPr>
          <w:rFonts w:ascii="Times New Roman" w:cs="Times New Roman" w:eastAsia="Times New Roman" w:hAnsi="Times New Roman"/>
          <w:b w:val="1"/>
          <w:i w:val="1"/>
          <w:color w:val="363636"/>
          <w:sz w:val="13"/>
          <w:szCs w:val="13"/>
          <w:rtl w:val="0"/>
        </w:rPr>
        <w:t xml:space="preserve">,.</w:t>
      </w:r>
      <w:r w:rsidDel="00000000" w:rsidR="00000000" w:rsidRPr="00000000">
        <w:rPr>
          <w:rFonts w:ascii="Times New Roman" w:cs="Times New Roman" w:eastAsia="Times New Roman" w:hAnsi="Times New Roman"/>
          <w:b w:val="1"/>
          <w:i w:val="1"/>
          <w:color w:val="232323"/>
          <w:sz w:val="13"/>
          <w:szCs w:val="13"/>
          <w:rtl w:val="0"/>
        </w:rPr>
        <w:t xml:space="preserve">,</w:t>
      </w:r>
      <w:r w:rsidDel="00000000" w:rsidR="00000000" w:rsidRPr="00000000">
        <w:rPr>
          <w:rtl w:val="0"/>
        </w:rPr>
      </w:r>
    </w:p>
    <w:p w:rsidR="00000000" w:rsidDel="00000000" w:rsidP="00000000" w:rsidRDefault="00000000" w:rsidRPr="00000000" w14:paraId="0000103F">
      <w:pPr>
        <w:spacing w:before="56" w:lineRule="auto"/>
        <w:ind w:left="1374" w:right="5442" w:firstLine="0"/>
        <w:jc w:val="center"/>
        <w:rPr>
          <w:rFonts w:ascii="Times New Roman" w:cs="Times New Roman" w:eastAsia="Times New Roman" w:hAnsi="Times New Roman"/>
          <w:sz w:val="11"/>
          <w:szCs w:val="11"/>
        </w:rPr>
      </w:pPr>
      <w:r w:rsidDel="00000000" w:rsidR="00000000" w:rsidRPr="00000000">
        <w:rPr>
          <w:rFonts w:ascii="Times New Roman" w:cs="Times New Roman" w:eastAsia="Times New Roman" w:hAnsi="Times New Roman"/>
          <w:b w:val="1"/>
          <w:i w:val="1"/>
          <w:color w:val="747474"/>
          <w:sz w:val="13"/>
          <w:szCs w:val="13"/>
          <w:rtl w:val="0"/>
        </w:rPr>
        <w:t xml:space="preserve">:­</w:t>
      </w:r>
      <w:r w:rsidDel="00000000" w:rsidR="00000000" w:rsidRPr="00000000">
        <w:rPr>
          <w:rFonts w:ascii="Times New Roman" w:cs="Times New Roman" w:eastAsia="Times New Roman" w:hAnsi="Times New Roman"/>
          <w:b w:val="1"/>
          <w:i w:val="1"/>
          <w:color w:val="232323"/>
          <w:sz w:val="13"/>
          <w:szCs w:val="13"/>
          <w:rtl w:val="0"/>
        </w:rPr>
        <w:t xml:space="preserve">.1.</w:t>
      </w:r>
      <w:r w:rsidDel="00000000" w:rsidR="00000000" w:rsidRPr="00000000">
        <w:rPr>
          <w:rFonts w:ascii="Times New Roman" w:cs="Times New Roman" w:eastAsia="Times New Roman" w:hAnsi="Times New Roman"/>
          <w:b w:val="1"/>
          <w:i w:val="1"/>
          <w:color w:val="747474"/>
          <w:sz w:val="13"/>
          <w:szCs w:val="13"/>
          <w:rtl w:val="0"/>
        </w:rPr>
        <w:t xml:space="preserve">'</w:t>
      </w:r>
      <w:r w:rsidDel="00000000" w:rsidR="00000000" w:rsidRPr="00000000">
        <w:rPr>
          <w:rFonts w:ascii="Times New Roman" w:cs="Times New Roman" w:eastAsia="Times New Roman" w:hAnsi="Times New Roman"/>
          <w:b w:val="1"/>
          <w:i w:val="1"/>
          <w:color w:val="4c4b4c"/>
          <w:sz w:val="13"/>
          <w:szCs w:val="13"/>
          <w:rtl w:val="0"/>
        </w:rPr>
        <w:t xml:space="preserve">.­</w:t>
      </w:r>
      <w:r w:rsidDel="00000000" w:rsidR="00000000" w:rsidRPr="00000000">
        <w:rPr>
          <w:rFonts w:ascii="Times New Roman" w:cs="Times New Roman" w:eastAsia="Times New Roman" w:hAnsi="Times New Roman"/>
          <w:b w:val="1"/>
          <w:i w:val="1"/>
          <w:color w:val="363636"/>
          <w:sz w:val="13"/>
          <w:szCs w:val="13"/>
          <w:rtl w:val="0"/>
        </w:rPr>
        <w:t xml:space="preserve">¡</w:t>
      </w:r>
      <w:r w:rsidDel="00000000" w:rsidR="00000000" w:rsidRPr="00000000">
        <w:rPr>
          <w:rFonts w:ascii="Times New Roman" w:cs="Times New Roman" w:eastAsia="Times New Roman" w:hAnsi="Times New Roman"/>
          <w:b w:val="1"/>
          <w:i w:val="1"/>
          <w:color w:val="5f5f5f"/>
          <w:sz w:val="13"/>
          <w:szCs w:val="13"/>
          <w:rtl w:val="0"/>
        </w:rPr>
        <w:t xml:space="preserve">.,i</w:t>
      </w:r>
      <w:r w:rsidDel="00000000" w:rsidR="00000000" w:rsidRPr="00000000">
        <w:rPr>
          <w:rFonts w:ascii="Times New Roman" w:cs="Times New Roman" w:eastAsia="Times New Roman" w:hAnsi="Times New Roman"/>
          <w:b w:val="1"/>
          <w:i w:val="1"/>
          <w:color w:val="4c4b4c"/>
          <w:sz w:val="13"/>
          <w:szCs w:val="13"/>
          <w:rtl w:val="0"/>
        </w:rPr>
        <w:t xml:space="preserve">tl,,,,  </w:t>
      </w:r>
      <w:r w:rsidDel="00000000" w:rsidR="00000000" w:rsidRPr="00000000">
        <w:rPr>
          <w:rFonts w:ascii="Times New Roman" w:cs="Times New Roman" w:eastAsia="Times New Roman" w:hAnsi="Times New Roman"/>
          <w:i w:val="1"/>
          <w:color w:val="747474"/>
          <w:sz w:val="11"/>
          <w:szCs w:val="11"/>
          <w:rtl w:val="0"/>
        </w:rPr>
        <w:t xml:space="preserve">.)</w:t>
      </w:r>
      <w:r w:rsidDel="00000000" w:rsidR="00000000" w:rsidRPr="00000000">
        <w:rPr>
          <w:rFonts w:ascii="Times New Roman" w:cs="Times New Roman" w:eastAsia="Times New Roman" w:hAnsi="Times New Roman"/>
          <w:i w:val="1"/>
          <w:color w:val="4c4b4c"/>
          <w:sz w:val="11"/>
          <w:szCs w:val="11"/>
          <w:rtl w:val="0"/>
        </w:rPr>
        <w:t xml:space="preserve">f</w:t>
      </w:r>
      <w:r w:rsidDel="00000000" w:rsidR="00000000" w:rsidRPr="00000000">
        <w:rPr>
          <w:rFonts w:ascii="Times New Roman" w:cs="Times New Roman" w:eastAsia="Times New Roman" w:hAnsi="Times New Roman"/>
          <w:i w:val="1"/>
          <w:color w:val="232323"/>
          <w:sz w:val="11"/>
          <w:szCs w:val="11"/>
          <w:rtl w:val="0"/>
        </w:rPr>
        <w:t xml:space="preserve">,</w:t>
      </w:r>
      <w:r w:rsidDel="00000000" w:rsidR="00000000" w:rsidRPr="00000000">
        <w:rPr>
          <w:rFonts w:ascii="Times New Roman" w:cs="Times New Roman" w:eastAsia="Times New Roman" w:hAnsi="Times New Roman"/>
          <w:i w:val="1"/>
          <w:color w:val="363636"/>
          <w:sz w:val="11"/>
          <w:szCs w:val="11"/>
          <w:rtl w:val="0"/>
        </w:rPr>
        <w:t xml:space="preserve">'/,</w:t>
      </w:r>
      <w:r w:rsidDel="00000000" w:rsidR="00000000" w:rsidRPr="00000000">
        <w:rPr>
          <w:rFonts w:ascii="Times New Roman" w:cs="Times New Roman" w:eastAsia="Times New Roman" w:hAnsi="Times New Roman"/>
          <w:i w:val="1"/>
          <w:color w:val="b2b2b2"/>
          <w:sz w:val="11"/>
          <w:szCs w:val="11"/>
          <w:rtl w:val="0"/>
        </w:rPr>
        <w:t xml:space="preserve">.</w:t>
      </w:r>
      <w:r w:rsidDel="00000000" w:rsidR="00000000" w:rsidRPr="00000000">
        <w:rPr>
          <w:rFonts w:ascii="Times New Roman" w:cs="Times New Roman" w:eastAsia="Times New Roman" w:hAnsi="Times New Roman"/>
          <w:i w:val="1"/>
          <w:color w:val="4c4b4c"/>
          <w:sz w:val="11"/>
          <w:szCs w:val="11"/>
          <w:rtl w:val="0"/>
        </w:rPr>
        <w:t xml:space="preserve">,.</w:t>
      </w:r>
      <w:r w:rsidDel="00000000" w:rsidR="00000000" w:rsidRPr="00000000">
        <w:rPr>
          <w:rFonts w:ascii="Times New Roman" w:cs="Times New Roman" w:eastAsia="Times New Roman" w:hAnsi="Times New Roman"/>
          <w:i w:val="1"/>
          <w:color w:val="363636"/>
          <w:sz w:val="11"/>
          <w:szCs w:val="11"/>
          <w:rtl w:val="0"/>
        </w:rPr>
        <w:t xml:space="preserve">1</w:t>
      </w:r>
      <w:r w:rsidDel="00000000" w:rsidR="00000000" w:rsidRPr="00000000">
        <w:rPr>
          <w:rFonts w:ascii="Times New Roman" w:cs="Times New Roman" w:eastAsia="Times New Roman" w:hAnsi="Times New Roman"/>
          <w:i w:val="1"/>
          <w:color w:val="4c4b4c"/>
          <w:sz w:val="11"/>
          <w:szCs w:val="11"/>
          <w:rtl w:val="0"/>
        </w:rPr>
        <w:t xml:space="preserve">1</w:t>
      </w:r>
      <w:r w:rsidDel="00000000" w:rsidR="00000000" w:rsidRPr="00000000">
        <w:rPr>
          <w:rFonts w:ascii="Times New Roman" w:cs="Times New Roman" w:eastAsia="Times New Roman" w:hAnsi="Times New Roman"/>
          <w:i w:val="1"/>
          <w:color w:val="363636"/>
          <w:sz w:val="11"/>
          <w:szCs w:val="11"/>
          <w:rtl w:val="0"/>
        </w:rPr>
        <w:t xml:space="preserve">••</w:t>
      </w:r>
      <w:r w:rsidDel="00000000" w:rsidR="00000000" w:rsidRPr="00000000">
        <w:rPr>
          <w:rFonts w:ascii="Times New Roman" w:cs="Times New Roman" w:eastAsia="Times New Roman" w:hAnsi="Times New Roman"/>
          <w:i w:val="1"/>
          <w:color w:val="232323"/>
          <w:sz w:val="11"/>
          <w:szCs w:val="11"/>
          <w:rtl w:val="0"/>
        </w:rPr>
        <w:t xml:space="preserve">. </w:t>
      </w:r>
      <w:r w:rsidDel="00000000" w:rsidR="00000000" w:rsidRPr="00000000">
        <w:rPr>
          <w:rFonts w:ascii="Times New Roman" w:cs="Times New Roman" w:eastAsia="Times New Roman" w:hAnsi="Times New Roman"/>
          <w:i w:val="1"/>
          <w:color w:val="363636"/>
          <w:sz w:val="11"/>
          <w:szCs w:val="11"/>
          <w:rtl w:val="0"/>
        </w:rPr>
        <w:t xml:space="preserve">,</w:t>
      </w:r>
      <w:r w:rsidDel="00000000" w:rsidR="00000000" w:rsidRPr="00000000">
        <w:rPr>
          <w:rtl w:val="0"/>
        </w:rPr>
      </w:r>
    </w:p>
    <w:p w:rsidR="00000000" w:rsidDel="00000000" w:rsidP="00000000" w:rsidRDefault="00000000" w:rsidRPr="00000000" w14:paraId="00001040">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1041">
      <w:pPr>
        <w:spacing w:line="200" w:lineRule="auto"/>
        <w:ind w:left="772" w:right="4876"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color w:val="232323"/>
          <w:sz w:val="11"/>
          <w:szCs w:val="11"/>
          <w:vertAlign w:val="baseline"/>
          <w:rtl w:val="0"/>
        </w:rPr>
        <w:t xml:space="preserve">M</w:t>
      </w:r>
      <w:r w:rsidDel="00000000" w:rsidR="00000000" w:rsidRPr="00000000">
        <w:rPr>
          <w:rFonts w:ascii="Times New Roman" w:cs="Times New Roman" w:eastAsia="Times New Roman" w:hAnsi="Times New Roman"/>
          <w:b w:val="1"/>
          <w:color w:val="111111"/>
          <w:sz w:val="11"/>
          <w:szCs w:val="11"/>
          <w:vertAlign w:val="baseline"/>
          <w:rtl w:val="0"/>
        </w:rPr>
        <w:t xml:space="preserve">I</w:t>
      </w:r>
      <w:r w:rsidDel="00000000" w:rsidR="00000000" w:rsidRPr="00000000">
        <w:rPr>
          <w:rFonts w:ascii="Times New Roman" w:cs="Times New Roman" w:eastAsia="Times New Roman" w:hAnsi="Times New Roman"/>
          <w:b w:val="1"/>
          <w:color w:val="4c4b4c"/>
          <w:sz w:val="11"/>
          <w:szCs w:val="11"/>
          <w:vertAlign w:val="baseline"/>
          <w:rtl w:val="0"/>
        </w:rPr>
        <w:t xml:space="preserve">N</w:t>
      </w:r>
      <w:r w:rsidDel="00000000" w:rsidR="00000000" w:rsidRPr="00000000">
        <w:rPr>
          <w:rFonts w:ascii="Times New Roman" w:cs="Times New Roman" w:eastAsia="Times New Roman" w:hAnsi="Times New Roman"/>
          <w:b w:val="1"/>
          <w:color w:val="111111"/>
          <w:sz w:val="11"/>
          <w:szCs w:val="11"/>
          <w:vertAlign w:val="baseline"/>
          <w:rtl w:val="0"/>
        </w:rPr>
        <w:t xml:space="preserve">l</w:t>
      </w:r>
      <w:r w:rsidDel="00000000" w:rsidR="00000000" w:rsidRPr="00000000">
        <w:rPr>
          <w:rFonts w:ascii="Times New Roman" w:cs="Times New Roman" w:eastAsia="Times New Roman" w:hAnsi="Times New Roman"/>
          <w:b w:val="1"/>
          <w:color w:val="232323"/>
          <w:sz w:val="11"/>
          <w:szCs w:val="11"/>
          <w:vertAlign w:val="baseline"/>
          <w:rtl w:val="0"/>
        </w:rPr>
        <w:t xml:space="preserve">S</w:t>
      </w:r>
      <w:r w:rsidDel="00000000" w:rsidR="00000000" w:rsidRPr="00000000">
        <w:rPr>
          <w:rFonts w:ascii="Times New Roman" w:cs="Times New Roman" w:eastAsia="Times New Roman" w:hAnsi="Times New Roman"/>
          <w:b w:val="1"/>
          <w:color w:val="363636"/>
          <w:sz w:val="11"/>
          <w:szCs w:val="11"/>
          <w:vertAlign w:val="baseline"/>
          <w:rtl w:val="0"/>
        </w:rPr>
        <w:t xml:space="preserve">T</w:t>
      </w:r>
      <w:r w:rsidDel="00000000" w:rsidR="00000000" w:rsidRPr="00000000">
        <w:rPr>
          <w:rFonts w:ascii="Times New Roman" w:cs="Times New Roman" w:eastAsia="Times New Roman" w:hAnsi="Times New Roman"/>
          <w:b w:val="1"/>
          <w:color w:val="232323"/>
          <w:sz w:val="11"/>
          <w:szCs w:val="11"/>
          <w:vertAlign w:val="baseline"/>
          <w:rtl w:val="0"/>
        </w:rPr>
        <w:t xml:space="preserve">í,RIO  DE TR</w:t>
      </w:r>
      <w:r w:rsidDel="00000000" w:rsidR="00000000" w:rsidRPr="00000000">
        <w:rPr>
          <w:rFonts w:ascii="Times New Roman" w:cs="Times New Roman" w:eastAsia="Times New Roman" w:hAnsi="Times New Roman"/>
          <w:b w:val="1"/>
          <w:color w:val="363636"/>
          <w:sz w:val="11"/>
          <w:szCs w:val="11"/>
          <w:vertAlign w:val="baseline"/>
          <w:rtl w:val="0"/>
        </w:rPr>
        <w:t xml:space="preserve">A</w:t>
      </w:r>
      <w:r w:rsidDel="00000000" w:rsidR="00000000" w:rsidRPr="00000000">
        <w:rPr>
          <w:rFonts w:ascii="Times New Roman" w:cs="Times New Roman" w:eastAsia="Times New Roman" w:hAnsi="Times New Roman"/>
          <w:b w:val="1"/>
          <w:color w:val="232323"/>
          <w:sz w:val="11"/>
          <w:szCs w:val="11"/>
          <w:vertAlign w:val="baseline"/>
          <w:rtl w:val="0"/>
        </w:rPr>
        <w:t xml:space="preserve">UA</w:t>
      </w:r>
      <w:r w:rsidDel="00000000" w:rsidR="00000000" w:rsidRPr="00000000">
        <w:rPr>
          <w:rFonts w:ascii="Times New Roman" w:cs="Times New Roman" w:eastAsia="Times New Roman" w:hAnsi="Times New Roman"/>
          <w:b w:val="1"/>
          <w:color w:val="111111"/>
          <w:sz w:val="11"/>
          <w:szCs w:val="11"/>
          <w:vertAlign w:val="baseline"/>
          <w:rtl w:val="0"/>
        </w:rPr>
        <w:t xml:space="preserve">J</w:t>
      </w:r>
      <w:r w:rsidDel="00000000" w:rsidR="00000000" w:rsidRPr="00000000">
        <w:rPr>
          <w:rFonts w:ascii="Times New Roman" w:cs="Times New Roman" w:eastAsia="Times New Roman" w:hAnsi="Times New Roman"/>
          <w:b w:val="1"/>
          <w:color w:val="232323"/>
          <w:sz w:val="11"/>
          <w:szCs w:val="11"/>
          <w:vertAlign w:val="baseline"/>
          <w:rtl w:val="0"/>
        </w:rPr>
        <w:t xml:space="preserve">O  Y  </w:t>
      </w:r>
      <w:r w:rsidDel="00000000" w:rsidR="00000000" w:rsidRPr="00000000">
        <w:rPr>
          <w:rFonts w:ascii="Times New Roman" w:cs="Times New Roman" w:eastAsia="Times New Roman" w:hAnsi="Times New Roman"/>
          <w:color w:val="4c4b4c"/>
          <w:sz w:val="19"/>
          <w:szCs w:val="19"/>
          <w:vertAlign w:val="baseline"/>
          <w:rtl w:val="0"/>
        </w:rPr>
        <w:t xml:space="preserve">a</w:t>
      </w:r>
      <w:r w:rsidDel="00000000" w:rsidR="00000000" w:rsidRPr="00000000">
        <w:rPr>
          <w:rFonts w:ascii="Times New Roman" w:cs="Times New Roman" w:eastAsia="Times New Roman" w:hAnsi="Times New Roman"/>
          <w:color w:val="232323"/>
          <w:sz w:val="19"/>
          <w:szCs w:val="19"/>
          <w:vertAlign w:val="baseline"/>
          <w:rtl w:val="0"/>
        </w:rPr>
        <w:t xml:space="preserve">xu-t.</w:t>
      </w:r>
      <w:r w:rsidDel="00000000" w:rsidR="00000000" w:rsidRPr="00000000">
        <w:rPr>
          <w:rFonts w:ascii="Times New Roman" w:cs="Times New Roman" w:eastAsia="Times New Roman" w:hAnsi="Times New Roman"/>
          <w:color w:val="4c4b4c"/>
          <w:sz w:val="19"/>
          <w:szCs w:val="19"/>
          <w:vertAlign w:val="baseline"/>
          <w:rtl w:val="0"/>
        </w:rPr>
        <w:t xml:space="preserve">u</w:t>
      </w:r>
      <w:r w:rsidDel="00000000" w:rsidR="00000000" w:rsidRPr="00000000">
        <w:rPr>
          <w:rFonts w:ascii="Times New Roman" w:cs="Times New Roman" w:eastAsia="Times New Roman" w:hAnsi="Times New Roman"/>
          <w:color w:val="363636"/>
          <w:sz w:val="19"/>
          <w:szCs w:val="19"/>
          <w:vertAlign w:val="baseline"/>
          <w:rtl w:val="0"/>
        </w:rPr>
        <w:t xml:space="preserve">o</w:t>
      </w:r>
      <w:r w:rsidDel="00000000" w:rsidR="00000000" w:rsidRPr="00000000">
        <w:rPr>
          <w:rtl w:val="0"/>
        </w:rPr>
      </w:r>
    </w:p>
    <w:p w:rsidR="00000000" w:rsidDel="00000000" w:rsidP="00000000" w:rsidRDefault="00000000" w:rsidRPr="00000000" w14:paraId="00001042">
      <w:pPr>
        <w:spacing w:before="44" w:lineRule="auto"/>
        <w:jc w:val="left"/>
        <w:rPr>
          <w:rFonts w:ascii="Courier New" w:cs="Courier New" w:eastAsia="Courier New" w:hAnsi="Courier New"/>
          <w:sz w:val="50"/>
          <w:szCs w:val="50"/>
        </w:rPr>
        <w:sectPr>
          <w:footerReference r:id="rId304" w:type="default"/>
          <w:type w:val="nextPage"/>
          <w:pgSz w:h="20160" w:w="12240" w:orient="portrait"/>
          <w:pgMar w:bottom="280" w:top="220" w:left="1440" w:right="500" w:header="0" w:footer="0"/>
          <w:cols w:equalWidth="0" w:num="2">
            <w:col w:space="561" w:w="4869.5"/>
            <w:col w:space="0" w:w="4869.5"/>
          </w:cols>
        </w:sectPr>
      </w:pPr>
      <w:r w:rsidDel="00000000" w:rsidR="00000000" w:rsidRPr="00000000">
        <w:br w:type="column"/>
      </w:r>
      <w:r w:rsidDel="00000000" w:rsidR="00000000" w:rsidRPr="00000000">
        <w:rPr>
          <w:rFonts w:ascii="Courier New" w:cs="Courier New" w:eastAsia="Courier New" w:hAnsi="Courier New"/>
          <w:i w:val="1"/>
          <w:color w:val="363636"/>
          <w:sz w:val="47"/>
          <w:szCs w:val="47"/>
          <w:rtl w:val="0"/>
        </w:rPr>
        <w:t xml:space="preserve">42</w:t>
      </w:r>
      <w:r w:rsidDel="00000000" w:rsidR="00000000" w:rsidRPr="00000000">
        <w:rPr>
          <w:rFonts w:ascii="Courier New" w:cs="Courier New" w:eastAsia="Courier New" w:hAnsi="Courier New"/>
          <w:i w:val="1"/>
          <w:color w:val="4c4b4c"/>
          <w:sz w:val="47"/>
          <w:szCs w:val="47"/>
          <w:rtl w:val="0"/>
        </w:rPr>
        <w:t xml:space="preserve">5 </w:t>
      </w:r>
      <w:r w:rsidDel="00000000" w:rsidR="00000000" w:rsidRPr="00000000">
        <w:rPr>
          <w:rFonts w:ascii="Courier New" w:cs="Courier New" w:eastAsia="Courier New" w:hAnsi="Courier New"/>
          <w:color w:val="4c4b4c"/>
          <w:sz w:val="83.33333333333334"/>
          <w:szCs w:val="83.33333333333334"/>
          <w:vertAlign w:val="subscript"/>
          <w:rtl w:val="0"/>
        </w:rPr>
        <w:t xml:space="preserve">22</w:t>
      </w:r>
      <w:r w:rsidDel="00000000" w:rsidR="00000000" w:rsidRPr="00000000">
        <w:rPr>
          <w:rtl w:val="0"/>
        </w:rPr>
      </w:r>
    </w:p>
    <w:p w:rsidR="00000000" w:rsidDel="00000000" w:rsidP="00000000" w:rsidRDefault="00000000" w:rsidRPr="00000000" w14:paraId="00001043">
      <w:pPr>
        <w:spacing w:before="3" w:line="120" w:lineRule="auto"/>
        <w:jc w:val="left"/>
        <w:rPr>
          <w:sz w:val="12"/>
          <w:szCs w:val="12"/>
        </w:rPr>
      </w:pPr>
      <w:r w:rsidDel="00000000" w:rsidR="00000000" w:rsidRPr="00000000">
        <w:rPr>
          <w:rtl w:val="0"/>
        </w:rPr>
      </w:r>
    </w:p>
    <w:p w:rsidR="00000000" w:rsidDel="00000000" w:rsidP="00000000" w:rsidRDefault="00000000" w:rsidRPr="00000000" w14:paraId="00001044">
      <w:pPr>
        <w:spacing w:line="200" w:lineRule="auto"/>
        <w:jc w:val="left"/>
        <w:rPr>
          <w:sz w:val="20"/>
          <w:szCs w:val="20"/>
        </w:rPr>
        <w:sectPr>
          <w:type w:val="continuous"/>
          <w:pgSz w:h="20160" w:w="12240" w:orient="portrait"/>
          <w:pgMar w:bottom="280" w:top="280" w:left="1440" w:right="500" w:header="360" w:footer="360"/>
        </w:sectPr>
      </w:pPr>
      <w:r w:rsidDel="00000000" w:rsidR="00000000" w:rsidRPr="00000000">
        <w:rPr>
          <w:rtl w:val="0"/>
        </w:rPr>
      </w:r>
    </w:p>
    <w:p w:rsidR="00000000" w:rsidDel="00000000" w:rsidP="00000000" w:rsidRDefault="00000000" w:rsidRPr="00000000" w14:paraId="00001045">
      <w:pPr>
        <w:spacing w:before="35" w:line="252.00000000000003" w:lineRule="auto"/>
        <w:ind w:left="1372" w:right="-17" w:firstLine="6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b2b2b2"/>
          <w:sz w:val="18"/>
          <w:szCs w:val="18"/>
          <w:rtl w:val="0"/>
        </w:rPr>
        <w:t xml:space="preserve">·</w:t>
      </w:r>
      <w:r w:rsidDel="00000000" w:rsidR="00000000" w:rsidRPr="00000000">
        <w:rPr>
          <w:rFonts w:ascii="Times New Roman" w:cs="Times New Roman" w:eastAsia="Times New Roman" w:hAnsi="Times New Roman"/>
          <w:color w:val="111111"/>
          <w:sz w:val="18"/>
          <w:szCs w:val="18"/>
          <w:rtl w:val="0"/>
        </w:rPr>
        <w:t xml:space="preserve">Ran</w:t>
      </w:r>
      <w:r w:rsidDel="00000000" w:rsidR="00000000" w:rsidRPr="00000000">
        <w:rPr>
          <w:rFonts w:ascii="Times New Roman" w:cs="Times New Roman" w:eastAsia="Times New Roman" w:hAnsi="Times New Roman"/>
          <w:color w:val="232323"/>
          <w:sz w:val="18"/>
          <w:szCs w:val="18"/>
          <w:rtl w:val="0"/>
        </w:rPr>
        <w:t xml:space="preserve">g</w:t>
      </w:r>
      <w:r w:rsidDel="00000000" w:rsidR="00000000" w:rsidRPr="00000000">
        <w:rPr>
          <w:rFonts w:ascii="Times New Roman" w:cs="Times New Roman" w:eastAsia="Times New Roman" w:hAnsi="Times New Roman"/>
          <w:color w:val="111111"/>
          <w:sz w:val="18"/>
          <w:szCs w:val="18"/>
          <w:rtl w:val="0"/>
        </w:rPr>
        <w:t xml:space="preserve">o </w:t>
      </w:r>
      <w:r w:rsidDel="00000000" w:rsidR="00000000" w:rsidRPr="00000000">
        <w:rPr>
          <w:rFonts w:ascii="Times New Roman" w:cs="Times New Roman" w:eastAsia="Times New Roman" w:hAnsi="Times New Roman"/>
          <w:color w:val="232323"/>
          <w:sz w:val="18"/>
          <w:szCs w:val="18"/>
          <w:rtl w:val="0"/>
        </w:rPr>
        <w:t xml:space="preserve">d</w:t>
      </w:r>
      <w:r w:rsidDel="00000000" w:rsidR="00000000" w:rsidRPr="00000000">
        <w:rPr>
          <w:rFonts w:ascii="Times New Roman" w:cs="Times New Roman" w:eastAsia="Times New Roman" w:hAnsi="Times New Roman"/>
          <w:color w:val="111111"/>
          <w:sz w:val="18"/>
          <w:szCs w:val="18"/>
          <w:rtl w:val="0"/>
        </w:rPr>
        <w:t xml:space="preserve">e</w:t>
      </w:r>
      <w:r w:rsidDel="00000000" w:rsidR="00000000" w:rsidRPr="00000000">
        <w:rPr>
          <w:rFonts w:ascii="Times New Roman" w:cs="Times New Roman" w:eastAsia="Times New Roman" w:hAnsi="Times New Roman"/>
          <w:color w:val="b2b2b2"/>
          <w:sz w:val="18"/>
          <w:szCs w:val="18"/>
          <w:rtl w:val="0"/>
        </w:rPr>
        <w:t xml:space="preserve">.</w:t>
      </w:r>
      <w:r w:rsidDel="00000000" w:rsidR="00000000" w:rsidRPr="00000000">
        <w:rPr>
          <w:rFonts w:ascii="Times New Roman" w:cs="Times New Roman" w:eastAsia="Times New Roman" w:hAnsi="Times New Roman"/>
          <w:color w:val="c1c1c1"/>
          <w:sz w:val="18"/>
          <w:szCs w:val="18"/>
          <w:rtl w:val="0"/>
        </w:rPr>
        <w:t xml:space="preserve">': </w:t>
      </w:r>
      <w:r w:rsidDel="00000000" w:rsidR="00000000" w:rsidRPr="00000000">
        <w:rPr>
          <w:rFonts w:ascii="Times New Roman" w:cs="Times New Roman" w:eastAsia="Times New Roman" w:hAnsi="Times New Roman"/>
          <w:color w:val="111111"/>
          <w:sz w:val="18"/>
          <w:szCs w:val="18"/>
          <w:rtl w:val="0"/>
        </w:rPr>
        <w:t xml:space="preserve">Anti</w:t>
      </w:r>
      <w:r w:rsidDel="00000000" w:rsidR="00000000" w:rsidRPr="00000000">
        <w:rPr>
          <w:rFonts w:ascii="Times New Roman" w:cs="Times New Roman" w:eastAsia="Times New Roman" w:hAnsi="Times New Roman"/>
          <w:color w:val="232323"/>
          <w:sz w:val="18"/>
          <w:szCs w:val="18"/>
          <w:rtl w:val="0"/>
        </w:rPr>
        <w:t xml:space="preserve">g</w:t>
      </w:r>
      <w:r w:rsidDel="00000000" w:rsidR="00000000" w:rsidRPr="00000000">
        <w:rPr>
          <w:rFonts w:ascii="Times New Roman" w:cs="Times New Roman" w:eastAsia="Times New Roman" w:hAnsi="Times New Roman"/>
          <w:color w:val="111111"/>
          <w:sz w:val="18"/>
          <w:szCs w:val="18"/>
          <w:rtl w:val="0"/>
        </w:rPr>
        <w:t xml:space="preserve">iiedad</w:t>
      </w:r>
      <w:r w:rsidDel="00000000" w:rsidR="00000000" w:rsidRPr="00000000">
        <w:rPr>
          <w:rFonts w:ascii="Times New Roman" w:cs="Times New Roman" w:eastAsia="Times New Roman" w:hAnsi="Times New Roman"/>
          <w:color w:val="a3a3a3"/>
          <w:sz w:val="18"/>
          <w:szCs w:val="18"/>
          <w:rtl w:val="0"/>
        </w:rPr>
        <w:t xml:space="preserve">·</w:t>
      </w:r>
      <w:r w:rsidDel="00000000" w:rsidR="00000000" w:rsidRPr="00000000">
        <w:rPr>
          <w:rFonts w:ascii="Times New Roman" w:cs="Times New Roman" w:eastAsia="Times New Roman" w:hAnsi="Times New Roman"/>
          <w:color w:val="b2b2b2"/>
          <w:sz w:val="18"/>
          <w:szCs w:val="18"/>
          <w:rtl w:val="0"/>
        </w:rPr>
        <w:t xml:space="preserve">.</w:t>
      </w:r>
      <w:r w:rsidDel="00000000" w:rsidR="00000000" w:rsidRPr="00000000">
        <w:rPr>
          <w:rFonts w:ascii="Times New Roman" w:cs="Times New Roman" w:eastAsia="Times New Roman" w:hAnsi="Times New Roman"/>
          <w:color w:val="111111"/>
          <w:sz w:val="18"/>
          <w:szCs w:val="18"/>
          <w:rtl w:val="0"/>
        </w:rPr>
        <w:t xml:space="preserve">po</w:t>
      </w:r>
      <w:r w:rsidDel="00000000" w:rsidR="00000000" w:rsidRPr="00000000">
        <w:rPr>
          <w:rFonts w:ascii="Times New Roman" w:cs="Times New Roman" w:eastAsia="Times New Roman" w:hAnsi="Times New Roman"/>
          <w:color w:val="232323"/>
          <w:sz w:val="18"/>
          <w:szCs w:val="18"/>
          <w:rtl w:val="0"/>
        </w:rPr>
        <w:t xml:space="preserve">r,  </w:t>
      </w:r>
      <w:r w:rsidDel="00000000" w:rsidR="00000000" w:rsidRPr="00000000">
        <w:rPr>
          <w:rFonts w:ascii="Times New Roman" w:cs="Times New Roman" w:eastAsia="Times New Roman" w:hAnsi="Times New Roman"/>
          <w:color w:val="c1c1c1"/>
          <w:sz w:val="18"/>
          <w:szCs w:val="18"/>
          <w:rtl w:val="0"/>
        </w:rPr>
        <w:t xml:space="preserve">. </w:t>
      </w:r>
      <w:r w:rsidDel="00000000" w:rsidR="00000000" w:rsidRPr="00000000">
        <w:rPr>
          <w:rFonts w:ascii="Times New Roman" w:cs="Times New Roman" w:eastAsia="Times New Roman" w:hAnsi="Times New Roman"/>
          <w:b w:val="1"/>
          <w:color w:val="232323"/>
          <w:sz w:val="20"/>
          <w:szCs w:val="20"/>
          <w:rtl w:val="0"/>
        </w:rPr>
        <w:t xml:space="preserve">F</w:t>
      </w:r>
      <w:r w:rsidDel="00000000" w:rsidR="00000000" w:rsidRPr="00000000">
        <w:rPr>
          <w:rFonts w:ascii="Times New Roman" w:cs="Times New Roman" w:eastAsia="Times New Roman" w:hAnsi="Times New Roman"/>
          <w:b w:val="1"/>
          <w:color w:val="111111"/>
          <w:sz w:val="20"/>
          <w:szCs w:val="20"/>
          <w:rtl w:val="0"/>
        </w:rPr>
        <w:t xml:space="preserve">echa de</w:t>
      </w:r>
      <w:r w:rsidDel="00000000" w:rsidR="00000000" w:rsidRPr="00000000">
        <w:rPr>
          <w:rFonts w:ascii="Times New Roman" w:cs="Times New Roman" w:eastAsia="Times New Roman" w:hAnsi="Times New Roman"/>
          <w:b w:val="1"/>
          <w:color w:val="b2b2b2"/>
          <w:sz w:val="20"/>
          <w:szCs w:val="20"/>
          <w:rtl w:val="0"/>
        </w:rPr>
        <w:t xml:space="preserve">-</w:t>
      </w:r>
      <w:r w:rsidDel="00000000" w:rsidR="00000000" w:rsidRPr="00000000">
        <w:rPr>
          <w:rFonts w:ascii="Times New Roman" w:cs="Times New Roman" w:eastAsia="Times New Roman" w:hAnsi="Times New Roman"/>
          <w:b w:val="1"/>
          <w:color w:val="232323"/>
          <w:sz w:val="20"/>
          <w:szCs w:val="20"/>
          <w:rtl w:val="0"/>
        </w:rPr>
        <w:t xml:space="preserve">i</w:t>
      </w:r>
      <w:r w:rsidDel="00000000" w:rsidR="00000000" w:rsidRPr="00000000">
        <w:rPr>
          <w:rFonts w:ascii="Times New Roman" w:cs="Times New Roman" w:eastAsia="Times New Roman" w:hAnsi="Times New Roman"/>
          <w:b w:val="1"/>
          <w:color w:val="111111"/>
          <w:sz w:val="20"/>
          <w:szCs w:val="20"/>
          <w:rtl w:val="0"/>
        </w:rPr>
        <w:t xml:space="preserve">n  </w:t>
      </w:r>
      <w:r w:rsidDel="00000000" w:rsidR="00000000" w:rsidRPr="00000000">
        <w:rPr>
          <w:rFonts w:ascii="Times New Roman" w:cs="Times New Roman" w:eastAsia="Times New Roman" w:hAnsi="Times New Roman"/>
          <w:b w:val="1"/>
          <w:color w:val="232323"/>
          <w:sz w:val="20"/>
          <w:szCs w:val="20"/>
          <w:rtl w:val="0"/>
        </w:rPr>
        <w:t xml:space="preserve">f</w:t>
      </w:r>
      <w:r w:rsidDel="00000000" w:rsidR="00000000" w:rsidRPr="00000000">
        <w:rPr>
          <w:rFonts w:ascii="Times New Roman" w:cs="Times New Roman" w:eastAsia="Times New Roman" w:hAnsi="Times New Roman"/>
          <w:b w:val="1"/>
          <w:color w:val="111111"/>
          <w:sz w:val="20"/>
          <w:szCs w:val="20"/>
          <w:rtl w:val="0"/>
        </w:rPr>
        <w:t xml:space="preserve">c</w:t>
      </w:r>
      <w:r w:rsidDel="00000000" w:rsidR="00000000" w:rsidRPr="00000000">
        <w:rPr>
          <w:rFonts w:ascii="Times New Roman" w:cs="Times New Roman" w:eastAsia="Times New Roman" w:hAnsi="Times New Roman"/>
          <w:b w:val="1"/>
          <w:color w:val="232323"/>
          <w:sz w:val="20"/>
          <w:szCs w:val="20"/>
          <w:rtl w:val="0"/>
        </w:rPr>
        <w:t xml:space="preserve">S:</w:t>
      </w:r>
      <w:r w:rsidDel="00000000" w:rsidR="00000000" w:rsidRPr="00000000">
        <w:rPr>
          <w:rFonts w:ascii="Times New Roman" w:cs="Times New Roman" w:eastAsia="Times New Roman" w:hAnsi="Times New Roman"/>
          <w:b w:val="1"/>
          <w:color w:val="111111"/>
          <w:sz w:val="20"/>
          <w:szCs w:val="20"/>
          <w:rtl w:val="0"/>
        </w:rPr>
        <w:t xml:space="preserve">o</w:t>
      </w:r>
      <w:r w:rsidDel="00000000" w:rsidR="00000000" w:rsidRPr="00000000">
        <w:rPr>
          <w:rtl w:val="0"/>
        </w:rPr>
      </w:r>
    </w:p>
    <w:p w:rsidR="00000000" w:rsidDel="00000000" w:rsidP="00000000" w:rsidRDefault="00000000" w:rsidRPr="00000000" w14:paraId="00001046">
      <w:pPr>
        <w:spacing w:before="1" w:line="100" w:lineRule="auto"/>
        <w:jc w:val="left"/>
        <w:rPr>
          <w:sz w:val="11"/>
          <w:szCs w:val="11"/>
        </w:rPr>
      </w:pPr>
      <w:r w:rsidDel="00000000" w:rsidR="00000000" w:rsidRPr="00000000">
        <w:rPr>
          <w:rtl w:val="0"/>
        </w:rPr>
      </w:r>
    </w:p>
    <w:p w:rsidR="00000000" w:rsidDel="00000000" w:rsidP="00000000" w:rsidRDefault="00000000" w:rsidRPr="00000000" w14:paraId="00001047">
      <w:pPr>
        <w:spacing w:line="80" w:lineRule="auto"/>
        <w:ind w:left="1335" w:right="90" w:firstLine="0"/>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color w:val="111111"/>
          <w:sz w:val="28.333333333333336"/>
          <w:szCs w:val="28.333333333333336"/>
          <w:vertAlign w:val="subscript"/>
          <w:rtl w:val="0"/>
        </w:rPr>
        <w:t xml:space="preserve">i\1cn</w:t>
      </w:r>
      <w:r w:rsidDel="00000000" w:rsidR="00000000" w:rsidRPr="00000000">
        <w:rPr>
          <w:rFonts w:ascii="Times New Roman" w:cs="Times New Roman" w:eastAsia="Times New Roman" w:hAnsi="Times New Roman"/>
          <w:b w:val="1"/>
          <w:color w:val="232323"/>
          <w:sz w:val="28.333333333333336"/>
          <w:szCs w:val="28.333333333333336"/>
          <w:vertAlign w:val="subscript"/>
          <w:rtl w:val="0"/>
        </w:rPr>
        <w:t xml:space="preserve">or </w:t>
      </w:r>
      <w:r w:rsidDel="00000000" w:rsidR="00000000" w:rsidRPr="00000000">
        <w:rPr>
          <w:rFonts w:ascii="Times New Roman" w:cs="Times New Roman" w:eastAsia="Times New Roman" w:hAnsi="Times New Roman"/>
          <w:b w:val="1"/>
          <w:color w:val="111111"/>
          <w:sz w:val="28.333333333333336"/>
          <w:szCs w:val="28.333333333333336"/>
          <w:vertAlign w:val="subscript"/>
          <w:rtl w:val="0"/>
        </w:rPr>
        <w:t xml:space="preserve">de 4 </w:t>
      </w:r>
      <w:r w:rsidDel="00000000" w:rsidR="00000000" w:rsidRPr="00000000">
        <w:rPr>
          <w:rFonts w:ascii="Times New Roman" w:cs="Times New Roman" w:eastAsia="Times New Roman" w:hAnsi="Times New Roman"/>
          <w:b w:val="1"/>
          <w:color w:val="232323"/>
          <w:sz w:val="28.333333333333336"/>
          <w:szCs w:val="28.333333333333336"/>
          <w:vertAlign w:val="subscript"/>
          <w:rtl w:val="0"/>
        </w:rPr>
        <w:t xml:space="preserve">a</w:t>
      </w:r>
      <w:r w:rsidDel="00000000" w:rsidR="00000000" w:rsidRPr="00000000">
        <w:rPr>
          <w:rFonts w:ascii="Times New Roman" w:cs="Times New Roman" w:eastAsia="Times New Roman" w:hAnsi="Times New Roman"/>
          <w:b w:val="1"/>
          <w:color w:val="111111"/>
          <w:sz w:val="28.333333333333336"/>
          <w:szCs w:val="28.333333333333336"/>
          <w:vertAlign w:val="subscript"/>
          <w:rtl w:val="0"/>
        </w:rPr>
        <w:t xml:space="preserve">ñ</w:t>
      </w:r>
      <w:r w:rsidDel="00000000" w:rsidR="00000000" w:rsidRPr="00000000">
        <w:rPr>
          <w:rFonts w:ascii="Times New Roman" w:cs="Times New Roman" w:eastAsia="Times New Roman" w:hAnsi="Times New Roman"/>
          <w:b w:val="1"/>
          <w:color w:val="232323"/>
          <w:sz w:val="28.333333333333336"/>
          <w:szCs w:val="28.333333333333336"/>
          <w:vertAlign w:val="subscript"/>
          <w:rtl w:val="0"/>
        </w:rPr>
        <w:t xml:space="preserve">os</w:t>
      </w:r>
      <w:r w:rsidDel="00000000" w:rsidR="00000000" w:rsidRPr="00000000">
        <w:rPr>
          <w:rtl w:val="0"/>
        </w:rPr>
      </w:r>
    </w:p>
    <w:tbl>
      <w:tblPr>
        <w:tblStyle w:val="Table3"/>
        <w:tblW w:w="5969.0" w:type="dxa"/>
        <w:jc w:val="left"/>
        <w:tblLayout w:type="fixed"/>
        <w:tblLook w:val="0000"/>
      </w:tblPr>
      <w:tblGrid>
        <w:gridCol w:w="1678"/>
        <w:gridCol w:w="1152"/>
        <w:gridCol w:w="1177"/>
        <w:gridCol w:w="1116"/>
        <w:gridCol w:w="846"/>
        <w:tblGridChange w:id="0">
          <w:tblGrid>
            <w:gridCol w:w="1678"/>
            <w:gridCol w:w="1152"/>
            <w:gridCol w:w="1177"/>
            <w:gridCol w:w="1116"/>
            <w:gridCol w:w="846"/>
          </w:tblGrid>
        </w:tblGridChange>
      </w:tblGrid>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48">
            <w:pPr>
              <w:spacing w:before="83" w:lineRule="auto"/>
              <w:ind w:left="47"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color w:val="111111"/>
                <w:sz w:val="17"/>
                <w:szCs w:val="17"/>
                <w:rtl w:val="0"/>
              </w:rPr>
              <w:t xml:space="preserve">O</w:t>
            </w:r>
            <w:r w:rsidDel="00000000" w:rsidR="00000000" w:rsidRPr="00000000">
              <w:rPr>
                <w:rFonts w:ascii="Times New Roman" w:cs="Times New Roman" w:eastAsia="Times New Roman" w:hAnsi="Times New Roman"/>
                <w:b w:val="1"/>
                <w:color w:val="232323"/>
                <w:sz w:val="17"/>
                <w:szCs w:val="17"/>
                <w:rtl w:val="0"/>
              </w:rPr>
              <w:t xml:space="preserve">c </w:t>
            </w:r>
            <w:r w:rsidDel="00000000" w:rsidR="00000000" w:rsidRPr="00000000">
              <w:rPr>
                <w:rFonts w:ascii="Times New Roman" w:cs="Times New Roman" w:eastAsia="Times New Roman" w:hAnsi="Times New Roman"/>
                <w:b w:val="1"/>
                <w:color w:val="111111"/>
                <w:sz w:val="17"/>
                <w:szCs w:val="17"/>
                <w:rtl w:val="0"/>
              </w:rPr>
              <w:t xml:space="preserve">4 a 7 </w:t>
            </w:r>
            <w:r w:rsidDel="00000000" w:rsidR="00000000" w:rsidRPr="00000000">
              <w:rPr>
                <w:rFonts w:ascii="Times New Roman" w:cs="Times New Roman" w:eastAsia="Times New Roman" w:hAnsi="Times New Roman"/>
                <w:b w:val="1"/>
                <w:color w:val="232323"/>
                <w:sz w:val="17"/>
                <w:szCs w:val="17"/>
                <w:rtl w:val="0"/>
              </w:rPr>
              <w:t xml:space="preserve">a</w:t>
            </w:r>
            <w:r w:rsidDel="00000000" w:rsidR="00000000" w:rsidRPr="00000000">
              <w:rPr>
                <w:rFonts w:ascii="Times New Roman" w:cs="Times New Roman" w:eastAsia="Times New Roman" w:hAnsi="Times New Roman"/>
                <w:b w:val="1"/>
                <w:color w:val="111111"/>
                <w:sz w:val="17"/>
                <w:szCs w:val="17"/>
                <w:rtl w:val="0"/>
              </w:rPr>
              <w:t xml:space="preserve">ñ</w:t>
            </w:r>
            <w:r w:rsidDel="00000000" w:rsidR="00000000" w:rsidRPr="00000000">
              <w:rPr>
                <w:rFonts w:ascii="Times New Roman" w:cs="Times New Roman" w:eastAsia="Times New Roman" w:hAnsi="Times New Roman"/>
                <w:b w:val="1"/>
                <w:color w:val="232323"/>
                <w:sz w:val="17"/>
                <w:szCs w:val="17"/>
                <w:rtl w:val="0"/>
              </w:rPr>
              <w:t xml:space="preserve">os</w:t>
            </w:r>
            <w:r w:rsidDel="00000000" w:rsidR="00000000" w:rsidRPr="00000000">
              <w:rPr>
                <w:rtl w:val="0"/>
              </w:rPr>
            </w:r>
          </w:p>
          <w:p w:rsidR="00000000" w:rsidDel="00000000" w:rsidP="00000000" w:rsidRDefault="00000000" w:rsidRPr="00000000" w14:paraId="00001049">
            <w:pPr>
              <w:spacing w:before="5" w:line="220" w:lineRule="auto"/>
              <w:jc w:val="left"/>
              <w:rPr>
                <w:sz w:val="22"/>
                <w:szCs w:val="22"/>
              </w:rPr>
            </w:pPr>
            <w:r w:rsidDel="00000000" w:rsidR="00000000" w:rsidRPr="00000000">
              <w:rPr>
                <w:rtl w:val="0"/>
              </w:rPr>
            </w:r>
          </w:p>
          <w:p w:rsidR="00000000" w:rsidDel="00000000" w:rsidP="00000000" w:rsidRDefault="00000000" w:rsidRPr="00000000" w14:paraId="0000104A">
            <w:pPr>
              <w:ind w:left="47"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color w:val="111111"/>
                <w:sz w:val="19"/>
                <w:szCs w:val="19"/>
                <w:rtl w:val="0"/>
              </w:rPr>
              <w:t xml:space="preserve">D</w:t>
            </w:r>
            <w:r w:rsidDel="00000000" w:rsidR="00000000" w:rsidRPr="00000000">
              <w:rPr>
                <w:rFonts w:ascii="Times New Roman" w:cs="Times New Roman" w:eastAsia="Times New Roman" w:hAnsi="Times New Roman"/>
                <w:b w:val="1"/>
                <w:color w:val="232323"/>
                <w:sz w:val="19"/>
                <w:szCs w:val="19"/>
                <w:rtl w:val="0"/>
              </w:rPr>
              <w:t xml:space="preserve">e 8 </w:t>
            </w:r>
            <w:r w:rsidDel="00000000" w:rsidR="00000000" w:rsidRPr="00000000">
              <w:rPr>
                <w:rFonts w:ascii="Times New Roman" w:cs="Times New Roman" w:eastAsia="Times New Roman" w:hAnsi="Times New Roman"/>
                <w:color w:val="232323"/>
                <w:sz w:val="19"/>
                <w:szCs w:val="19"/>
                <w:rtl w:val="0"/>
              </w:rPr>
              <w:t xml:space="preserve">a </w:t>
            </w:r>
            <w:r w:rsidDel="00000000" w:rsidR="00000000" w:rsidRPr="00000000">
              <w:rPr>
                <w:rFonts w:ascii="Times New Roman" w:cs="Times New Roman" w:eastAsia="Times New Roman" w:hAnsi="Times New Roman"/>
                <w:b w:val="1"/>
                <w:color w:val="111111"/>
                <w:sz w:val="19"/>
                <w:szCs w:val="19"/>
                <w:rtl w:val="0"/>
              </w:rPr>
              <w:t xml:space="preserve">I  </w:t>
            </w:r>
            <w:r w:rsidDel="00000000" w:rsidR="00000000" w:rsidRPr="00000000">
              <w:rPr>
                <w:rFonts w:ascii="Arial" w:cs="Arial" w:eastAsia="Arial" w:hAnsi="Arial"/>
                <w:b w:val="1"/>
                <w:color w:val="111111"/>
                <w:sz w:val="17"/>
                <w:szCs w:val="17"/>
                <w:rtl w:val="0"/>
              </w:rPr>
              <w:t xml:space="preserve">t   </w:t>
            </w:r>
            <w:r w:rsidDel="00000000" w:rsidR="00000000" w:rsidRPr="00000000">
              <w:rPr>
                <w:rFonts w:ascii="Times New Roman" w:cs="Times New Roman" w:eastAsia="Times New Roman" w:hAnsi="Times New Roman"/>
                <w:b w:val="1"/>
                <w:color w:val="232323"/>
                <w:sz w:val="19"/>
                <w:szCs w:val="19"/>
                <w:rtl w:val="0"/>
              </w:rPr>
              <w:t xml:space="preserve">años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4B">
            <w:pPr>
              <w:spacing w:before="80" w:lineRule="auto"/>
              <w:ind w:left="284"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Cat 17</w:t>
            </w:r>
            <w:r w:rsidDel="00000000" w:rsidR="00000000" w:rsidRPr="00000000">
              <w:rPr>
                <w:rtl w:val="0"/>
              </w:rPr>
            </w:r>
          </w:p>
          <w:p w:rsidR="00000000" w:rsidDel="00000000" w:rsidP="00000000" w:rsidRDefault="00000000" w:rsidRPr="00000000" w14:paraId="0000104C">
            <w:pPr>
              <w:spacing w:before="12" w:line="220" w:lineRule="auto"/>
              <w:jc w:val="left"/>
              <w:rPr>
                <w:sz w:val="22"/>
                <w:szCs w:val="22"/>
              </w:rPr>
            </w:pPr>
            <w:r w:rsidDel="00000000" w:rsidR="00000000" w:rsidRPr="00000000">
              <w:rPr>
                <w:rtl w:val="0"/>
              </w:rPr>
            </w:r>
          </w:p>
          <w:p w:rsidR="00000000" w:rsidDel="00000000" w:rsidP="00000000" w:rsidRDefault="00000000" w:rsidRPr="00000000" w14:paraId="0000104D">
            <w:pPr>
              <w:ind w:left="292"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w:t>
            </w:r>
            <w:r w:rsidDel="00000000" w:rsidR="00000000" w:rsidRPr="00000000">
              <w:rPr>
                <w:rFonts w:ascii="Times New Roman" w:cs="Times New Roman" w:eastAsia="Times New Roman" w:hAnsi="Times New Roman"/>
                <w:color w:val="111111"/>
                <w:sz w:val="18"/>
                <w:szCs w:val="18"/>
                <w:rtl w:val="0"/>
              </w:rPr>
              <w:t xml:space="preserve">t </w:t>
            </w:r>
            <w:r w:rsidDel="00000000" w:rsidR="00000000" w:rsidRPr="00000000">
              <w:rPr>
                <w:rFonts w:ascii="Times New Roman" w:cs="Times New Roman" w:eastAsia="Times New Roman" w:hAnsi="Times New Roman"/>
                <w:color w:val="232323"/>
                <w:sz w:val="18"/>
                <w:szCs w:val="18"/>
                <w:rtl w:val="0"/>
              </w:rPr>
              <w:t xml:space="preserve">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4E">
            <w:pPr>
              <w:spacing w:before="88" w:lineRule="auto"/>
              <w:ind w:left="392"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w:t>
            </w:r>
            <w:r w:rsidDel="00000000" w:rsidR="00000000" w:rsidRPr="00000000">
              <w:rPr>
                <w:rFonts w:ascii="Times New Roman" w:cs="Times New Roman" w:eastAsia="Times New Roman" w:hAnsi="Times New Roman"/>
                <w:color w:val="111111"/>
                <w:sz w:val="18"/>
                <w:szCs w:val="18"/>
                <w:rtl w:val="0"/>
              </w:rPr>
              <w:t xml:space="preserve">t 1</w:t>
            </w:r>
            <w:r w:rsidDel="00000000" w:rsidR="00000000" w:rsidRPr="00000000">
              <w:rPr>
                <w:rFonts w:ascii="Times New Roman" w:cs="Times New Roman" w:eastAsia="Times New Roman" w:hAnsi="Times New Roman"/>
                <w:color w:val="232323"/>
                <w:sz w:val="18"/>
                <w:szCs w:val="18"/>
                <w:rtl w:val="0"/>
              </w:rPr>
              <w:t xml:space="preserve">8</w:t>
            </w:r>
            <w:r w:rsidDel="00000000" w:rsidR="00000000" w:rsidRPr="00000000">
              <w:rPr>
                <w:rtl w:val="0"/>
              </w:rPr>
            </w:r>
          </w:p>
          <w:p w:rsidR="00000000" w:rsidDel="00000000" w:rsidP="00000000" w:rsidRDefault="00000000" w:rsidRPr="00000000" w14:paraId="0000104F">
            <w:pPr>
              <w:spacing w:before="5" w:line="220" w:lineRule="auto"/>
              <w:jc w:val="left"/>
              <w:rPr>
                <w:sz w:val="22"/>
                <w:szCs w:val="22"/>
              </w:rPr>
            </w:pPr>
            <w:r w:rsidDel="00000000" w:rsidR="00000000" w:rsidRPr="00000000">
              <w:rPr>
                <w:rtl w:val="0"/>
              </w:rPr>
            </w:r>
          </w:p>
          <w:p w:rsidR="00000000" w:rsidDel="00000000" w:rsidP="00000000" w:rsidRDefault="00000000" w:rsidRPr="00000000" w14:paraId="00001050">
            <w:pPr>
              <w:ind w:left="392"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Cat </w:t>
            </w:r>
            <w:r w:rsidDel="00000000" w:rsidR="00000000" w:rsidRPr="00000000">
              <w:rPr>
                <w:rFonts w:ascii="Times New Roman" w:cs="Times New Roman" w:eastAsia="Times New Roman" w:hAnsi="Times New Roman"/>
                <w:color w:val="111111"/>
                <w:sz w:val="18"/>
                <w:szCs w:val="18"/>
                <w:rtl w:val="0"/>
              </w:rPr>
              <w:t xml:space="preserve">1</w:t>
            </w:r>
            <w:r w:rsidDel="00000000" w:rsidR="00000000" w:rsidRPr="00000000">
              <w:rPr>
                <w:rFonts w:ascii="Times New Roman" w:cs="Times New Roman" w:eastAsia="Times New Roman" w:hAnsi="Times New Roman"/>
                <w:color w:val="232323"/>
                <w:sz w:val="18"/>
                <w:szCs w:val="18"/>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1">
            <w:pPr>
              <w:spacing w:before="88" w:lineRule="auto"/>
              <w:ind w:left="324"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363636"/>
                <w:sz w:val="18"/>
                <w:szCs w:val="18"/>
                <w:rtl w:val="0"/>
              </w:rPr>
              <w:t xml:space="preserve">C</w:t>
            </w:r>
            <w:r w:rsidDel="00000000" w:rsidR="00000000" w:rsidRPr="00000000">
              <w:rPr>
                <w:rFonts w:ascii="Times New Roman" w:cs="Times New Roman" w:eastAsia="Times New Roman" w:hAnsi="Times New Roman"/>
                <w:color w:val="232323"/>
                <w:sz w:val="18"/>
                <w:szCs w:val="18"/>
                <w:rtl w:val="0"/>
              </w:rPr>
              <w:t xml:space="preserve">n</w:t>
            </w:r>
            <w:r w:rsidDel="00000000" w:rsidR="00000000" w:rsidRPr="00000000">
              <w:rPr>
                <w:rFonts w:ascii="Times New Roman" w:cs="Times New Roman" w:eastAsia="Times New Roman" w:hAnsi="Times New Roman"/>
                <w:color w:val="111111"/>
                <w:sz w:val="18"/>
                <w:szCs w:val="18"/>
                <w:rtl w:val="0"/>
              </w:rPr>
              <w:t xml:space="preserve">t </w:t>
            </w:r>
            <w:r w:rsidDel="00000000" w:rsidR="00000000" w:rsidRPr="00000000">
              <w:rPr>
                <w:rFonts w:ascii="Times New Roman" w:cs="Times New Roman" w:eastAsia="Times New Roman" w:hAnsi="Times New Roman"/>
                <w:color w:val="232323"/>
                <w:sz w:val="18"/>
                <w:szCs w:val="18"/>
                <w:rtl w:val="0"/>
              </w:rPr>
              <w:t xml:space="preserve">19</w:t>
            </w:r>
            <w:r w:rsidDel="00000000" w:rsidR="00000000" w:rsidRPr="00000000">
              <w:rPr>
                <w:rtl w:val="0"/>
              </w:rPr>
            </w:r>
          </w:p>
          <w:p w:rsidR="00000000" w:rsidDel="00000000" w:rsidP="00000000" w:rsidRDefault="00000000" w:rsidRPr="00000000" w14:paraId="00001052">
            <w:pPr>
              <w:spacing w:before="12" w:line="220" w:lineRule="auto"/>
              <w:jc w:val="left"/>
              <w:rPr>
                <w:sz w:val="22"/>
                <w:szCs w:val="22"/>
              </w:rPr>
            </w:pPr>
            <w:r w:rsidDel="00000000" w:rsidR="00000000" w:rsidRPr="00000000">
              <w:rPr>
                <w:rtl w:val="0"/>
              </w:rPr>
            </w:r>
          </w:p>
          <w:p w:rsidR="00000000" w:rsidDel="00000000" w:rsidP="00000000" w:rsidRDefault="00000000" w:rsidRPr="00000000" w14:paraId="00001053">
            <w:pPr>
              <w:ind w:left="324"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w:t>
            </w:r>
            <w:r w:rsidDel="00000000" w:rsidR="00000000" w:rsidRPr="00000000">
              <w:rPr>
                <w:rFonts w:ascii="Times New Roman" w:cs="Times New Roman" w:eastAsia="Times New Roman" w:hAnsi="Times New Roman"/>
                <w:color w:val="111111"/>
                <w:sz w:val="18"/>
                <w:szCs w:val="18"/>
                <w:rtl w:val="0"/>
              </w:rPr>
              <w:t xml:space="preserve">t </w:t>
            </w:r>
            <w:r w:rsidDel="00000000" w:rsidR="00000000" w:rsidRPr="00000000">
              <w:rPr>
                <w:rFonts w:ascii="Times New Roman" w:cs="Times New Roman" w:eastAsia="Times New Roman" w:hAnsi="Times New Roman"/>
                <w:color w:val="232323"/>
                <w:sz w:val="18"/>
                <w:szCs w:val="18"/>
                <w:rtl w:val="0"/>
              </w:rPr>
              <w:t xml:space="preserve">2</w:t>
            </w:r>
            <w:r w:rsidDel="00000000" w:rsidR="00000000" w:rsidRPr="00000000">
              <w:rPr>
                <w:rFonts w:ascii="Times New Roman" w:cs="Times New Roman" w:eastAsia="Times New Roman" w:hAnsi="Times New Roman"/>
                <w:color w:val="11111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4">
            <w:pPr>
              <w:spacing w:before="2" w:line="100" w:lineRule="auto"/>
              <w:jc w:val="left"/>
              <w:rPr>
                <w:sz w:val="10"/>
                <w:szCs w:val="10"/>
              </w:rPr>
            </w:pPr>
            <w:r w:rsidDel="00000000" w:rsidR="00000000" w:rsidRPr="00000000">
              <w:rPr>
                <w:rtl w:val="0"/>
              </w:rPr>
            </w:r>
          </w:p>
          <w:p w:rsidR="00000000" w:rsidDel="00000000" w:rsidP="00000000" w:rsidRDefault="00000000" w:rsidRPr="00000000" w14:paraId="00001055">
            <w:pPr>
              <w:ind w:left="317"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363636"/>
                <w:sz w:val="18"/>
                <w:szCs w:val="18"/>
                <w:rtl w:val="0"/>
              </w:rPr>
              <w:t xml:space="preserve">C</w:t>
            </w:r>
            <w:r w:rsidDel="00000000" w:rsidR="00000000" w:rsidRPr="00000000">
              <w:rPr>
                <w:rFonts w:ascii="Times New Roman" w:cs="Times New Roman" w:eastAsia="Times New Roman" w:hAnsi="Times New Roman"/>
                <w:b w:val="1"/>
                <w:color w:val="232323"/>
                <w:sz w:val="18"/>
                <w:szCs w:val="18"/>
                <w:rtl w:val="0"/>
              </w:rPr>
              <w:t xml:space="preserve">a</w:t>
            </w:r>
            <w:r w:rsidDel="00000000" w:rsidR="00000000" w:rsidRPr="00000000">
              <w:rPr>
                <w:rFonts w:ascii="Times New Roman" w:cs="Times New Roman" w:eastAsia="Times New Roman" w:hAnsi="Times New Roman"/>
                <w:b w:val="1"/>
                <w:color w:val="111111"/>
                <w:sz w:val="18"/>
                <w:szCs w:val="18"/>
                <w:rtl w:val="0"/>
              </w:rPr>
              <w:t xml:space="preserve">t</w:t>
            </w:r>
            <w:r w:rsidDel="00000000" w:rsidR="00000000" w:rsidRPr="00000000">
              <w:rPr>
                <w:rFonts w:ascii="Times New Roman" w:cs="Times New Roman" w:eastAsia="Times New Roman" w:hAnsi="Times New Roman"/>
                <w:b w:val="1"/>
                <w:color w:val="232323"/>
                <w:sz w:val="18"/>
                <w:szCs w:val="18"/>
                <w:rtl w:val="0"/>
              </w:rPr>
              <w:t xml:space="preserve">20</w:t>
            </w:r>
            <w:r w:rsidDel="00000000" w:rsidR="00000000" w:rsidRPr="00000000">
              <w:rPr>
                <w:rtl w:val="0"/>
              </w:rPr>
            </w:r>
          </w:p>
          <w:p w:rsidR="00000000" w:rsidDel="00000000" w:rsidP="00000000" w:rsidRDefault="00000000" w:rsidRPr="00000000" w14:paraId="00001056">
            <w:pPr>
              <w:spacing w:before="5" w:line="220" w:lineRule="auto"/>
              <w:jc w:val="left"/>
              <w:rPr>
                <w:sz w:val="22"/>
                <w:szCs w:val="22"/>
              </w:rPr>
            </w:pPr>
            <w:r w:rsidDel="00000000" w:rsidR="00000000" w:rsidRPr="00000000">
              <w:rPr>
                <w:rtl w:val="0"/>
              </w:rPr>
            </w:r>
          </w:p>
          <w:p w:rsidR="00000000" w:rsidDel="00000000" w:rsidP="00000000" w:rsidRDefault="00000000" w:rsidRPr="00000000" w14:paraId="00001057">
            <w:pPr>
              <w:ind w:left="317"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Cat 2</w:t>
            </w:r>
            <w:r w:rsidDel="00000000" w:rsidR="00000000" w:rsidRPr="00000000">
              <w:rPr>
                <w:rFonts w:ascii="Times New Roman" w:cs="Times New Roman" w:eastAsia="Times New Roman" w:hAnsi="Times New Roman"/>
                <w:color w:val="000000"/>
                <w:sz w:val="18"/>
                <w:szCs w:val="18"/>
                <w:rtl w:val="0"/>
              </w:rPr>
              <w:t xml:space="preserve">1</w:t>
            </w:r>
            <w:r w:rsidDel="00000000" w:rsidR="00000000" w:rsidRPr="00000000">
              <w:rPr>
                <w:rtl w:val="0"/>
              </w:rPr>
            </w:r>
          </w:p>
        </w:tc>
      </w:tr>
      <w:tr>
        <w:trPr>
          <w:cantSplit w:val="0"/>
          <w:trHeight w:val="44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8">
            <w:pPr>
              <w:spacing w:before="96" w:lineRule="auto"/>
              <w:ind w:left="47" w:firstLine="0"/>
              <w:jc w:val="left"/>
              <w:rPr>
                <w:rFonts w:ascii="Arial" w:cs="Arial" w:eastAsia="Arial" w:hAnsi="Arial"/>
                <w:sz w:val="16"/>
                <w:szCs w:val="16"/>
              </w:rPr>
            </w:pPr>
            <w:r w:rsidDel="00000000" w:rsidR="00000000" w:rsidRPr="00000000">
              <w:rPr>
                <w:rFonts w:ascii="Times New Roman" w:cs="Times New Roman" w:eastAsia="Times New Roman" w:hAnsi="Times New Roman"/>
                <w:b w:val="1"/>
                <w:color w:val="232323"/>
                <w:sz w:val="18"/>
                <w:szCs w:val="18"/>
                <w:rtl w:val="0"/>
              </w:rPr>
              <w:t xml:space="preserve">De </w:t>
            </w:r>
            <w:r w:rsidDel="00000000" w:rsidR="00000000" w:rsidRPr="00000000">
              <w:rPr>
                <w:rFonts w:ascii="Times New Roman" w:cs="Times New Roman" w:eastAsia="Times New Roman" w:hAnsi="Times New Roman"/>
                <w:b w:val="1"/>
                <w:color w:val="c1c1c1"/>
                <w:sz w:val="18"/>
                <w:szCs w:val="18"/>
                <w:rtl w:val="0"/>
              </w:rPr>
              <w:t xml:space="preserve">.</w:t>
            </w:r>
            <w:r w:rsidDel="00000000" w:rsidR="00000000" w:rsidRPr="00000000">
              <w:rPr>
                <w:rFonts w:ascii="Times New Roman" w:cs="Times New Roman" w:eastAsia="Times New Roman" w:hAnsi="Times New Roman"/>
                <w:b w:val="1"/>
                <w:color w:val="111111"/>
                <w:sz w:val="18"/>
                <w:szCs w:val="18"/>
                <w:rtl w:val="0"/>
              </w:rPr>
              <w:t xml:space="preserve">12  n  1</w:t>
            </w:r>
            <w:r w:rsidDel="00000000" w:rsidR="00000000" w:rsidRPr="00000000">
              <w:rPr>
                <w:rFonts w:ascii="Times New Roman" w:cs="Times New Roman" w:eastAsia="Times New Roman" w:hAnsi="Times New Roman"/>
                <w:b w:val="1"/>
                <w:color w:val="232323"/>
                <w:sz w:val="18"/>
                <w:szCs w:val="18"/>
                <w:rtl w:val="0"/>
              </w:rPr>
              <w:t xml:space="preserve">5 </w:t>
            </w:r>
            <w:r w:rsidDel="00000000" w:rsidR="00000000" w:rsidRPr="00000000">
              <w:rPr>
                <w:rFonts w:ascii="Arial" w:cs="Arial" w:eastAsia="Arial" w:hAnsi="Arial"/>
                <w:color w:val="111111"/>
                <w:sz w:val="16"/>
                <w:szCs w:val="16"/>
                <w:rtl w:val="0"/>
              </w:rPr>
              <w:t xml:space="preserve">a</w:t>
            </w:r>
            <w:r w:rsidDel="00000000" w:rsidR="00000000" w:rsidRPr="00000000">
              <w:rPr>
                <w:rFonts w:ascii="Arial" w:cs="Arial" w:eastAsia="Arial" w:hAnsi="Arial"/>
                <w:color w:val="232323"/>
                <w:sz w:val="16"/>
                <w:szCs w:val="16"/>
                <w:rtl w:val="0"/>
              </w:rPr>
              <w:t xml:space="preserve">ños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9">
            <w:pPr>
              <w:spacing w:before="4" w:line="100" w:lineRule="auto"/>
              <w:jc w:val="left"/>
              <w:rPr>
                <w:sz w:val="10"/>
                <w:szCs w:val="10"/>
              </w:rPr>
            </w:pPr>
            <w:r w:rsidDel="00000000" w:rsidR="00000000" w:rsidRPr="00000000">
              <w:rPr>
                <w:rtl w:val="0"/>
              </w:rPr>
            </w:r>
          </w:p>
          <w:p w:rsidR="00000000" w:rsidDel="00000000" w:rsidP="00000000" w:rsidRDefault="00000000" w:rsidRPr="00000000" w14:paraId="0000105A">
            <w:pPr>
              <w:ind w:left="284"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Cal 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B">
            <w:pPr>
              <w:spacing w:before="10" w:line="100" w:lineRule="auto"/>
              <w:jc w:val="left"/>
              <w:rPr>
                <w:sz w:val="11"/>
                <w:szCs w:val="11"/>
              </w:rPr>
            </w:pPr>
            <w:r w:rsidDel="00000000" w:rsidR="00000000" w:rsidRPr="00000000">
              <w:rPr>
                <w:rtl w:val="0"/>
              </w:rPr>
            </w:r>
          </w:p>
          <w:p w:rsidR="00000000" w:rsidDel="00000000" w:rsidP="00000000" w:rsidRDefault="00000000" w:rsidRPr="00000000" w14:paraId="0000105C">
            <w:pPr>
              <w:ind w:left="392" w:firstLine="0"/>
              <w:jc w:val="left"/>
              <w:rPr>
                <w:rFonts w:ascii="Arial" w:cs="Arial" w:eastAsia="Arial" w:hAnsi="Arial"/>
                <w:sz w:val="17"/>
                <w:szCs w:val="17"/>
              </w:rPr>
            </w:pPr>
            <w:r w:rsidDel="00000000" w:rsidR="00000000" w:rsidRPr="00000000">
              <w:rPr>
                <w:rFonts w:ascii="Arial" w:cs="Arial" w:eastAsia="Arial" w:hAnsi="Arial"/>
                <w:b w:val="1"/>
                <w:color w:val="363636"/>
                <w:sz w:val="17"/>
                <w:szCs w:val="17"/>
                <w:rtl w:val="0"/>
              </w:rPr>
              <w:t xml:space="preserve">C</w:t>
            </w:r>
            <w:r w:rsidDel="00000000" w:rsidR="00000000" w:rsidRPr="00000000">
              <w:rPr>
                <w:rFonts w:ascii="Arial" w:cs="Arial" w:eastAsia="Arial" w:hAnsi="Arial"/>
                <w:b w:val="1"/>
                <w:color w:val="232323"/>
                <w:sz w:val="17"/>
                <w:szCs w:val="17"/>
                <w:rtl w:val="0"/>
              </w:rPr>
              <w:t xml:space="preserve">nt 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D">
            <w:pPr>
              <w:spacing w:before="1" w:line="100" w:lineRule="auto"/>
              <w:jc w:val="left"/>
              <w:rPr>
                <w:sz w:val="11"/>
                <w:szCs w:val="11"/>
              </w:rPr>
            </w:pPr>
            <w:r w:rsidDel="00000000" w:rsidR="00000000" w:rsidRPr="00000000">
              <w:rPr>
                <w:rtl w:val="0"/>
              </w:rPr>
            </w:r>
          </w:p>
          <w:p w:rsidR="00000000" w:rsidDel="00000000" w:rsidP="00000000" w:rsidRDefault="00000000" w:rsidRPr="00000000" w14:paraId="0000105E">
            <w:pPr>
              <w:ind w:left="317"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363636"/>
                <w:sz w:val="18"/>
                <w:szCs w:val="18"/>
                <w:rtl w:val="0"/>
              </w:rPr>
              <w:t xml:space="preserve">C</w:t>
            </w:r>
            <w:r w:rsidDel="00000000" w:rsidR="00000000" w:rsidRPr="00000000">
              <w:rPr>
                <w:rFonts w:ascii="Times New Roman" w:cs="Times New Roman" w:eastAsia="Times New Roman" w:hAnsi="Times New Roman"/>
                <w:color w:val="232323"/>
                <w:sz w:val="18"/>
                <w:szCs w:val="18"/>
                <w:rtl w:val="0"/>
              </w:rPr>
              <w:t xml:space="preserve">u</w:t>
            </w:r>
            <w:r w:rsidDel="00000000" w:rsidR="00000000" w:rsidRPr="00000000">
              <w:rPr>
                <w:rFonts w:ascii="Times New Roman" w:cs="Times New Roman" w:eastAsia="Times New Roman" w:hAnsi="Times New Roman"/>
                <w:color w:val="111111"/>
                <w:sz w:val="18"/>
                <w:szCs w:val="18"/>
                <w:rtl w:val="0"/>
              </w:rPr>
              <w:t xml:space="preserve">i</w:t>
            </w:r>
            <w:r w:rsidDel="00000000" w:rsidR="00000000" w:rsidRPr="00000000">
              <w:rPr>
                <w:rFonts w:ascii="Times New Roman" w:cs="Times New Roman" w:eastAsia="Times New Roman" w:hAnsi="Times New Roman"/>
                <w:color w:val="232323"/>
                <w:sz w:val="18"/>
                <w:szCs w:val="18"/>
                <w:rtl w:val="0"/>
              </w:rPr>
              <w:t xml:space="preserve">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F">
            <w:pPr>
              <w:spacing w:before="9" w:line="100" w:lineRule="auto"/>
              <w:jc w:val="left"/>
              <w:rPr>
                <w:sz w:val="10"/>
                <w:szCs w:val="10"/>
              </w:rPr>
            </w:pPr>
            <w:r w:rsidDel="00000000" w:rsidR="00000000" w:rsidRPr="00000000">
              <w:rPr>
                <w:rtl w:val="0"/>
              </w:rPr>
            </w:r>
          </w:p>
          <w:p w:rsidR="00000000" w:rsidDel="00000000" w:rsidP="00000000" w:rsidRDefault="00000000" w:rsidRPr="00000000" w14:paraId="00001060">
            <w:pPr>
              <w:ind w:left="317"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color w:val="363636"/>
                <w:sz w:val="19"/>
                <w:szCs w:val="19"/>
                <w:rtl w:val="0"/>
              </w:rPr>
              <w:t xml:space="preserve">C</w:t>
            </w:r>
            <w:r w:rsidDel="00000000" w:rsidR="00000000" w:rsidRPr="00000000">
              <w:rPr>
                <w:rFonts w:ascii="Times New Roman" w:cs="Times New Roman" w:eastAsia="Times New Roman" w:hAnsi="Times New Roman"/>
                <w:b w:val="1"/>
                <w:color w:val="232323"/>
                <w:sz w:val="19"/>
                <w:szCs w:val="19"/>
                <w:rtl w:val="0"/>
              </w:rPr>
              <w:t xml:space="preserve">at </w:t>
            </w:r>
            <w:r w:rsidDel="00000000" w:rsidR="00000000" w:rsidRPr="00000000">
              <w:rPr>
                <w:rFonts w:ascii="Times New Roman" w:cs="Times New Roman" w:eastAsia="Times New Roman" w:hAnsi="Times New Roman"/>
                <w:b w:val="1"/>
                <w:color w:val="363636"/>
                <w:sz w:val="19"/>
                <w:szCs w:val="19"/>
                <w:rtl w:val="0"/>
              </w:rPr>
              <w:t xml:space="preserve">2</w:t>
            </w:r>
            <w:r w:rsidDel="00000000" w:rsidR="00000000" w:rsidRPr="00000000">
              <w:rPr>
                <w:rFonts w:ascii="Times New Roman" w:cs="Times New Roman" w:eastAsia="Times New Roman" w:hAnsi="Times New Roman"/>
                <w:b w:val="1"/>
                <w:color w:val="232323"/>
                <w:sz w:val="19"/>
                <w:szCs w:val="19"/>
                <w:rtl w:val="0"/>
              </w:rPr>
              <w:t xml:space="preserve">2</w:t>
            </w:r>
            <w:r w:rsidDel="00000000" w:rsidR="00000000" w:rsidRPr="00000000">
              <w:rPr>
                <w:rtl w:val="0"/>
              </w:rPr>
            </w:r>
          </w:p>
        </w:tc>
      </w:tr>
      <w:tr>
        <w:trPr>
          <w:cantSplit w:val="0"/>
          <w:trHeight w:val="172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61">
            <w:pPr>
              <w:spacing w:before="3" w:line="100" w:lineRule="auto"/>
              <w:jc w:val="left"/>
              <w:rPr>
                <w:sz w:val="11"/>
                <w:szCs w:val="11"/>
              </w:rPr>
            </w:pPr>
            <w:r w:rsidDel="00000000" w:rsidR="00000000" w:rsidRPr="00000000">
              <w:rPr>
                <w:rtl w:val="0"/>
              </w:rPr>
            </w:r>
          </w:p>
          <w:p w:rsidR="00000000" w:rsidDel="00000000" w:rsidP="00000000" w:rsidRDefault="00000000" w:rsidRPr="00000000" w14:paraId="00001062">
            <w:pPr>
              <w:spacing w:line="530" w:lineRule="auto"/>
              <w:ind w:left="40" w:right="383" w:firstLine="7.000000000000002"/>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color w:val="111111"/>
                <w:sz w:val="16"/>
                <w:szCs w:val="16"/>
                <w:rtl w:val="0"/>
              </w:rPr>
              <w:t xml:space="preserve">Dc</w:t>
            </w:r>
            <w:r w:rsidDel="00000000" w:rsidR="00000000" w:rsidRPr="00000000">
              <w:rPr>
                <w:rFonts w:ascii="Times New Roman" w:cs="Times New Roman" w:eastAsia="Times New Roman" w:hAnsi="Times New Roman"/>
                <w:b w:val="1"/>
                <w:color w:val="c1c1c1"/>
                <w:sz w:val="16"/>
                <w:szCs w:val="16"/>
                <w:rtl w:val="0"/>
              </w:rPr>
              <w:t xml:space="preserve">.</w:t>
            </w:r>
            <w:r w:rsidDel="00000000" w:rsidR="00000000" w:rsidRPr="00000000">
              <w:rPr>
                <w:rFonts w:ascii="Times New Roman" w:cs="Times New Roman" w:eastAsia="Times New Roman" w:hAnsi="Times New Roman"/>
                <w:b w:val="1"/>
                <w:color w:val="232323"/>
                <w:sz w:val="16"/>
                <w:szCs w:val="16"/>
                <w:rtl w:val="0"/>
              </w:rPr>
              <w:t xml:space="preserve">J</w:t>
            </w:r>
            <w:r w:rsidDel="00000000" w:rsidR="00000000" w:rsidRPr="00000000">
              <w:rPr>
                <w:rFonts w:ascii="Times New Roman" w:cs="Times New Roman" w:eastAsia="Times New Roman" w:hAnsi="Times New Roman"/>
                <w:b w:val="1"/>
                <w:color w:val="111111"/>
                <w:sz w:val="16"/>
                <w:szCs w:val="16"/>
                <w:rtl w:val="0"/>
              </w:rPr>
              <w:t xml:space="preserve">6 n 19 años </w:t>
            </w:r>
            <w:r w:rsidDel="00000000" w:rsidR="00000000" w:rsidRPr="00000000">
              <w:rPr>
                <w:rFonts w:ascii="Times New Roman" w:cs="Times New Roman" w:eastAsia="Times New Roman" w:hAnsi="Times New Roman"/>
                <w:color w:val="232323"/>
                <w:sz w:val="18"/>
                <w:szCs w:val="18"/>
                <w:rtl w:val="0"/>
              </w:rPr>
              <w:t xml:space="preserve">D</w:t>
            </w:r>
            <w:r w:rsidDel="00000000" w:rsidR="00000000" w:rsidRPr="00000000">
              <w:rPr>
                <w:rFonts w:ascii="Times New Roman" w:cs="Times New Roman" w:eastAsia="Times New Roman" w:hAnsi="Times New Roman"/>
                <w:color w:val="111111"/>
                <w:sz w:val="18"/>
                <w:szCs w:val="18"/>
                <w:rtl w:val="0"/>
              </w:rPr>
              <w:t xml:space="preserve">e </w:t>
            </w:r>
            <w:r w:rsidDel="00000000" w:rsidR="00000000" w:rsidRPr="00000000">
              <w:rPr>
                <w:rFonts w:ascii="Times New Roman" w:cs="Times New Roman" w:eastAsia="Times New Roman" w:hAnsi="Times New Roman"/>
                <w:color w:val="232323"/>
                <w:sz w:val="18"/>
                <w:szCs w:val="18"/>
                <w:rtl w:val="0"/>
              </w:rPr>
              <w:t xml:space="preserve">2</w:t>
            </w:r>
            <w:r w:rsidDel="00000000" w:rsidR="00000000" w:rsidRPr="00000000">
              <w:rPr>
                <w:rFonts w:ascii="Times New Roman" w:cs="Times New Roman" w:eastAsia="Times New Roman" w:hAnsi="Times New Roman"/>
                <w:color w:val="111111"/>
                <w:sz w:val="18"/>
                <w:szCs w:val="18"/>
                <w:rtl w:val="0"/>
              </w:rPr>
              <w:t xml:space="preserve">0 </w:t>
            </w:r>
            <w:r w:rsidDel="00000000" w:rsidR="00000000" w:rsidRPr="00000000">
              <w:rPr>
                <w:rFonts w:ascii="Times New Roman" w:cs="Times New Roman" w:eastAsia="Times New Roman" w:hAnsi="Times New Roman"/>
                <w:color w:val="232323"/>
                <w:sz w:val="18"/>
                <w:szCs w:val="18"/>
                <w:rtl w:val="0"/>
              </w:rPr>
              <w:t xml:space="preserve">n </w:t>
            </w:r>
            <w:r w:rsidDel="00000000" w:rsidR="00000000" w:rsidRPr="00000000">
              <w:rPr>
                <w:rFonts w:ascii="Times New Roman" w:cs="Times New Roman" w:eastAsia="Times New Roman" w:hAnsi="Times New Roman"/>
                <w:color w:val="111111"/>
                <w:sz w:val="18"/>
                <w:szCs w:val="18"/>
                <w:rtl w:val="0"/>
              </w:rPr>
              <w:t xml:space="preserve">2</w:t>
            </w:r>
            <w:r w:rsidDel="00000000" w:rsidR="00000000" w:rsidRPr="00000000">
              <w:rPr>
                <w:rFonts w:ascii="Times New Roman" w:cs="Times New Roman" w:eastAsia="Times New Roman" w:hAnsi="Times New Roman"/>
                <w:color w:val="232323"/>
                <w:sz w:val="18"/>
                <w:szCs w:val="18"/>
                <w:rtl w:val="0"/>
              </w:rPr>
              <w:t xml:space="preserve">3 </w:t>
            </w:r>
            <w:r w:rsidDel="00000000" w:rsidR="00000000" w:rsidRPr="00000000">
              <w:rPr>
                <w:rFonts w:ascii="Times New Roman" w:cs="Times New Roman" w:eastAsia="Times New Roman" w:hAnsi="Times New Roman"/>
                <w:color w:val="111111"/>
                <w:sz w:val="18"/>
                <w:szCs w:val="18"/>
                <w:rtl w:val="0"/>
              </w:rPr>
              <w:t xml:space="preserve">año</w:t>
            </w:r>
            <w:r w:rsidDel="00000000" w:rsidR="00000000" w:rsidRPr="00000000">
              <w:rPr>
                <w:rFonts w:ascii="Times New Roman" w:cs="Times New Roman" w:eastAsia="Times New Roman" w:hAnsi="Times New Roman"/>
                <w:color w:val="232323"/>
                <w:sz w:val="18"/>
                <w:szCs w:val="18"/>
                <w:rtl w:val="0"/>
              </w:rPr>
              <w:t xml:space="preserve">s </w:t>
            </w:r>
            <w:r w:rsidDel="00000000" w:rsidR="00000000" w:rsidRPr="00000000">
              <w:rPr>
                <w:rFonts w:ascii="Times New Roman" w:cs="Times New Roman" w:eastAsia="Times New Roman" w:hAnsi="Times New Roman"/>
                <w:b w:val="1"/>
                <w:color w:val="111111"/>
                <w:sz w:val="17"/>
                <w:szCs w:val="17"/>
                <w:rtl w:val="0"/>
              </w:rPr>
              <w:t xml:space="preserve">D</w:t>
            </w:r>
            <w:r w:rsidDel="00000000" w:rsidR="00000000" w:rsidRPr="00000000">
              <w:rPr>
                <w:rFonts w:ascii="Times New Roman" w:cs="Times New Roman" w:eastAsia="Times New Roman" w:hAnsi="Times New Roman"/>
                <w:b w:val="1"/>
                <w:color w:val="232323"/>
                <w:sz w:val="17"/>
                <w:szCs w:val="17"/>
                <w:rtl w:val="0"/>
              </w:rPr>
              <w:t xml:space="preserve">e 2</w:t>
            </w:r>
            <w:r w:rsidDel="00000000" w:rsidR="00000000" w:rsidRPr="00000000">
              <w:rPr>
                <w:rFonts w:ascii="Times New Roman" w:cs="Times New Roman" w:eastAsia="Times New Roman" w:hAnsi="Times New Roman"/>
                <w:b w:val="1"/>
                <w:color w:val="111111"/>
                <w:sz w:val="17"/>
                <w:szCs w:val="17"/>
                <w:rtl w:val="0"/>
              </w:rPr>
              <w:t xml:space="preserve">4 </w:t>
            </w:r>
            <w:r w:rsidDel="00000000" w:rsidR="00000000" w:rsidRPr="00000000">
              <w:rPr>
                <w:rFonts w:ascii="Times New Roman" w:cs="Times New Roman" w:eastAsia="Times New Roman" w:hAnsi="Times New Roman"/>
                <w:b w:val="1"/>
                <w:color w:val="232323"/>
                <w:sz w:val="17"/>
                <w:szCs w:val="17"/>
                <w:rtl w:val="0"/>
              </w:rPr>
              <w:t xml:space="preserve">n 27 a</w:t>
            </w:r>
            <w:r w:rsidDel="00000000" w:rsidR="00000000" w:rsidRPr="00000000">
              <w:rPr>
                <w:rFonts w:ascii="Times New Roman" w:cs="Times New Roman" w:eastAsia="Times New Roman" w:hAnsi="Times New Roman"/>
                <w:b w:val="1"/>
                <w:color w:val="111111"/>
                <w:sz w:val="17"/>
                <w:szCs w:val="17"/>
                <w:rtl w:val="0"/>
              </w:rPr>
              <w:t xml:space="preserve">ños</w:t>
            </w:r>
            <w:r w:rsidDel="00000000" w:rsidR="00000000" w:rsidRPr="00000000">
              <w:rPr>
                <w:rtl w:val="0"/>
              </w:rPr>
            </w:r>
          </w:p>
          <w:p w:rsidR="00000000" w:rsidDel="00000000" w:rsidP="00000000" w:rsidRDefault="00000000" w:rsidRPr="00000000" w14:paraId="00001063">
            <w:pPr>
              <w:spacing w:line="200" w:lineRule="auto"/>
              <w:ind w:left="47" w:right="256" w:firstLine="0"/>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color w:val="111111"/>
                <w:sz w:val="17"/>
                <w:szCs w:val="17"/>
                <w:rtl w:val="0"/>
              </w:rPr>
              <w:t xml:space="preserve">De 2</w:t>
            </w:r>
            <w:r w:rsidDel="00000000" w:rsidR="00000000" w:rsidRPr="00000000">
              <w:rPr>
                <w:rFonts w:ascii="Times New Roman" w:cs="Times New Roman" w:eastAsia="Times New Roman" w:hAnsi="Times New Roman"/>
                <w:b w:val="1"/>
                <w:color w:val="232323"/>
                <w:sz w:val="17"/>
                <w:szCs w:val="17"/>
                <w:rtl w:val="0"/>
              </w:rPr>
              <w:t xml:space="preserve">8 </w:t>
            </w:r>
            <w:r w:rsidDel="00000000" w:rsidR="00000000" w:rsidRPr="00000000">
              <w:rPr>
                <w:rFonts w:ascii="Times New Roman" w:cs="Times New Roman" w:eastAsia="Times New Roman" w:hAnsi="Times New Roman"/>
                <w:b w:val="1"/>
                <w:color w:val="111111"/>
                <w:sz w:val="17"/>
                <w:szCs w:val="17"/>
                <w:rtl w:val="0"/>
              </w:rPr>
              <w:t xml:space="preserve">o </w:t>
            </w:r>
            <w:r w:rsidDel="00000000" w:rsidR="00000000" w:rsidRPr="00000000">
              <w:rPr>
                <w:rFonts w:ascii="Times New Roman" w:cs="Times New Roman" w:eastAsia="Times New Roman" w:hAnsi="Times New Roman"/>
                <w:color w:val="111111"/>
                <w:sz w:val="19"/>
                <w:szCs w:val="19"/>
                <w:rtl w:val="0"/>
              </w:rPr>
              <w:t xml:space="preserve">m</w:t>
            </w:r>
            <w:r w:rsidDel="00000000" w:rsidR="00000000" w:rsidRPr="00000000">
              <w:rPr>
                <w:rFonts w:ascii="Times New Roman" w:cs="Times New Roman" w:eastAsia="Times New Roman" w:hAnsi="Times New Roman"/>
                <w:color w:val="363636"/>
                <w:sz w:val="19"/>
                <w:szCs w:val="19"/>
                <w:rtl w:val="0"/>
              </w:rPr>
              <w:t xml:space="preserve">á</w:t>
            </w:r>
            <w:r w:rsidDel="00000000" w:rsidR="00000000" w:rsidRPr="00000000">
              <w:rPr>
                <w:rFonts w:ascii="Times New Roman" w:cs="Times New Roman" w:eastAsia="Times New Roman" w:hAnsi="Times New Roman"/>
                <w:color w:val="232323"/>
                <w:sz w:val="19"/>
                <w:szCs w:val="19"/>
                <w:rtl w:val="0"/>
              </w:rPr>
              <w:t xml:space="preserve">s </w:t>
            </w:r>
            <w:r w:rsidDel="00000000" w:rsidR="00000000" w:rsidRPr="00000000">
              <w:rPr>
                <w:rFonts w:ascii="Times New Roman" w:cs="Times New Roman" w:eastAsia="Times New Roman" w:hAnsi="Times New Roman"/>
                <w:b w:val="1"/>
                <w:color w:val="111111"/>
                <w:sz w:val="17"/>
                <w:szCs w:val="17"/>
                <w:rtl w:val="0"/>
              </w:rPr>
              <w:t xml:space="preserve">a</w:t>
            </w:r>
            <w:r w:rsidDel="00000000" w:rsidR="00000000" w:rsidRPr="00000000">
              <w:rPr>
                <w:rFonts w:ascii="Times New Roman" w:cs="Times New Roman" w:eastAsia="Times New Roman" w:hAnsi="Times New Roman"/>
                <w:b w:val="1"/>
                <w:color w:val="232323"/>
                <w:sz w:val="17"/>
                <w:szCs w:val="17"/>
                <w:rtl w:val="0"/>
              </w:rPr>
              <w:t xml:space="preserve">ñ</w:t>
            </w:r>
            <w:r w:rsidDel="00000000" w:rsidR="00000000" w:rsidRPr="00000000">
              <w:rPr>
                <w:rFonts w:ascii="Times New Roman" w:cs="Times New Roman" w:eastAsia="Times New Roman" w:hAnsi="Times New Roman"/>
                <w:b w:val="1"/>
                <w:color w:val="111111"/>
                <w:sz w:val="17"/>
                <w:szCs w:val="17"/>
                <w:rtl w:val="0"/>
              </w:rPr>
              <w:t xml:space="preserve">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64">
            <w:pPr>
              <w:spacing w:before="1" w:line="100" w:lineRule="auto"/>
              <w:jc w:val="left"/>
              <w:rPr>
                <w:sz w:val="10"/>
                <w:szCs w:val="10"/>
              </w:rPr>
            </w:pPr>
            <w:r w:rsidDel="00000000" w:rsidR="00000000" w:rsidRPr="00000000">
              <w:rPr>
                <w:rtl w:val="0"/>
              </w:rPr>
            </w:r>
          </w:p>
          <w:p w:rsidR="00000000" w:rsidDel="00000000" w:rsidP="00000000" w:rsidRDefault="00000000" w:rsidRPr="00000000" w14:paraId="00001065">
            <w:pPr>
              <w:ind w:left="284"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w:t>
            </w:r>
            <w:r w:rsidDel="00000000" w:rsidR="00000000" w:rsidRPr="00000000">
              <w:rPr>
                <w:rFonts w:ascii="Times New Roman" w:cs="Times New Roman" w:eastAsia="Times New Roman" w:hAnsi="Times New Roman"/>
                <w:color w:val="111111"/>
                <w:sz w:val="18"/>
                <w:szCs w:val="18"/>
                <w:rtl w:val="0"/>
              </w:rPr>
              <w:t xml:space="preserve">a</w:t>
            </w:r>
            <w:r w:rsidDel="00000000" w:rsidR="00000000" w:rsidRPr="00000000">
              <w:rPr>
                <w:rFonts w:ascii="Times New Roman" w:cs="Times New Roman" w:eastAsia="Times New Roman" w:hAnsi="Times New Roman"/>
                <w:color w:val="232323"/>
                <w:sz w:val="18"/>
                <w:szCs w:val="18"/>
                <w:rtl w:val="0"/>
              </w:rPr>
              <w:t xml:space="preserve">t 20</w:t>
            </w:r>
            <w:r w:rsidDel="00000000" w:rsidR="00000000" w:rsidRPr="00000000">
              <w:rPr>
                <w:rtl w:val="0"/>
              </w:rPr>
            </w:r>
          </w:p>
          <w:p w:rsidR="00000000" w:rsidDel="00000000" w:rsidP="00000000" w:rsidRDefault="00000000" w:rsidRPr="00000000" w14:paraId="00001066">
            <w:pPr>
              <w:spacing w:before="5" w:line="220" w:lineRule="auto"/>
              <w:jc w:val="left"/>
              <w:rPr>
                <w:sz w:val="22"/>
                <w:szCs w:val="22"/>
              </w:rPr>
            </w:pPr>
            <w:r w:rsidDel="00000000" w:rsidR="00000000" w:rsidRPr="00000000">
              <w:rPr>
                <w:rtl w:val="0"/>
              </w:rPr>
            </w:r>
          </w:p>
          <w:p w:rsidR="00000000" w:rsidDel="00000000" w:rsidP="00000000" w:rsidRDefault="00000000" w:rsidRPr="00000000" w14:paraId="00001067">
            <w:pPr>
              <w:ind w:left="284"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Cat 21</w:t>
            </w:r>
            <w:r w:rsidDel="00000000" w:rsidR="00000000" w:rsidRPr="00000000">
              <w:rPr>
                <w:rtl w:val="0"/>
              </w:rPr>
            </w:r>
          </w:p>
          <w:p w:rsidR="00000000" w:rsidDel="00000000" w:rsidP="00000000" w:rsidRDefault="00000000" w:rsidRPr="00000000" w14:paraId="00001068">
            <w:pPr>
              <w:spacing w:before="12" w:line="220" w:lineRule="auto"/>
              <w:jc w:val="left"/>
              <w:rPr>
                <w:sz w:val="22"/>
                <w:szCs w:val="22"/>
              </w:rPr>
            </w:pPr>
            <w:r w:rsidDel="00000000" w:rsidR="00000000" w:rsidRPr="00000000">
              <w:rPr>
                <w:rtl w:val="0"/>
              </w:rPr>
            </w:r>
          </w:p>
          <w:p w:rsidR="00000000" w:rsidDel="00000000" w:rsidP="00000000" w:rsidRDefault="00000000" w:rsidRPr="00000000" w14:paraId="00001069">
            <w:pPr>
              <w:ind w:left="284"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232323"/>
                <w:sz w:val="18"/>
                <w:szCs w:val="18"/>
                <w:rtl w:val="0"/>
              </w:rPr>
              <w:t xml:space="preserve">C</w:t>
            </w:r>
            <w:r w:rsidDel="00000000" w:rsidR="00000000" w:rsidRPr="00000000">
              <w:rPr>
                <w:rFonts w:ascii="Times New Roman" w:cs="Times New Roman" w:eastAsia="Times New Roman" w:hAnsi="Times New Roman"/>
                <w:b w:val="1"/>
                <w:color w:val="111111"/>
                <w:sz w:val="18"/>
                <w:szCs w:val="18"/>
                <w:rtl w:val="0"/>
              </w:rPr>
              <w:t xml:space="preserve">u</w:t>
            </w:r>
            <w:r w:rsidDel="00000000" w:rsidR="00000000" w:rsidRPr="00000000">
              <w:rPr>
                <w:rFonts w:ascii="Times New Roman" w:cs="Times New Roman" w:eastAsia="Times New Roman" w:hAnsi="Times New Roman"/>
                <w:b w:val="1"/>
                <w:color w:val="232323"/>
                <w:sz w:val="18"/>
                <w:szCs w:val="18"/>
                <w:rtl w:val="0"/>
              </w:rPr>
              <w:t xml:space="preserve">t 22</w:t>
            </w:r>
            <w:r w:rsidDel="00000000" w:rsidR="00000000" w:rsidRPr="00000000">
              <w:rPr>
                <w:rtl w:val="0"/>
              </w:rPr>
            </w:r>
          </w:p>
          <w:p w:rsidR="00000000" w:rsidDel="00000000" w:rsidP="00000000" w:rsidRDefault="00000000" w:rsidRPr="00000000" w14:paraId="0000106A">
            <w:pPr>
              <w:spacing w:before="3" w:line="220" w:lineRule="auto"/>
              <w:jc w:val="left"/>
              <w:rPr>
                <w:sz w:val="22"/>
                <w:szCs w:val="22"/>
              </w:rPr>
            </w:pPr>
            <w:r w:rsidDel="00000000" w:rsidR="00000000" w:rsidRPr="00000000">
              <w:rPr>
                <w:rtl w:val="0"/>
              </w:rPr>
            </w:r>
          </w:p>
          <w:p w:rsidR="00000000" w:rsidDel="00000000" w:rsidP="00000000" w:rsidRDefault="00000000" w:rsidRPr="00000000" w14:paraId="0000106B">
            <w:pPr>
              <w:ind w:left="284"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32323"/>
                <w:sz w:val="18"/>
                <w:szCs w:val="18"/>
                <w:rtl w:val="0"/>
              </w:rPr>
              <w:t xml:space="preserve">Ca</w:t>
            </w:r>
            <w:r w:rsidDel="00000000" w:rsidR="00000000" w:rsidRPr="00000000">
              <w:rPr>
                <w:rFonts w:ascii="Times New Roman" w:cs="Times New Roman" w:eastAsia="Times New Roman" w:hAnsi="Times New Roman"/>
                <w:color w:val="111111"/>
                <w:sz w:val="18"/>
                <w:szCs w:val="18"/>
                <w:rtl w:val="0"/>
              </w:rPr>
              <w:t xml:space="preserve">t </w:t>
            </w:r>
            <w:r w:rsidDel="00000000" w:rsidR="00000000" w:rsidRPr="00000000">
              <w:rPr>
                <w:rFonts w:ascii="Times New Roman" w:cs="Times New Roman" w:eastAsia="Times New Roman" w:hAnsi="Times New Roman"/>
                <w:color w:val="232323"/>
                <w:sz w:val="19"/>
                <w:szCs w:val="19"/>
                <w:rtl w:val="0"/>
              </w:rPr>
              <w:t xml:space="preserve">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6C">
            <w:pPr>
              <w:spacing w:before="1" w:line="100" w:lineRule="auto"/>
              <w:jc w:val="left"/>
              <w:rPr>
                <w:sz w:val="10"/>
                <w:szCs w:val="10"/>
              </w:rPr>
            </w:pPr>
            <w:r w:rsidDel="00000000" w:rsidR="00000000" w:rsidRPr="00000000">
              <w:rPr>
                <w:rtl w:val="0"/>
              </w:rPr>
            </w:r>
          </w:p>
          <w:p w:rsidR="00000000" w:rsidDel="00000000" w:rsidP="00000000" w:rsidRDefault="00000000" w:rsidRPr="00000000" w14:paraId="0000106D">
            <w:pPr>
              <w:ind w:left="392"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Cat 2</w:t>
            </w:r>
            <w:r w:rsidDel="00000000" w:rsidR="00000000" w:rsidRPr="00000000">
              <w:rPr>
                <w:rFonts w:ascii="Times New Roman" w:cs="Times New Roman" w:eastAsia="Times New Roman" w:hAnsi="Times New Roman"/>
                <w:color w:val="111111"/>
                <w:sz w:val="18"/>
                <w:szCs w:val="18"/>
                <w:rtl w:val="0"/>
              </w:rPr>
              <w:t xml:space="preserve">1</w:t>
            </w:r>
            <w:r w:rsidDel="00000000" w:rsidR="00000000" w:rsidRPr="00000000">
              <w:rPr>
                <w:rtl w:val="0"/>
              </w:rPr>
            </w:r>
          </w:p>
          <w:p w:rsidR="00000000" w:rsidDel="00000000" w:rsidP="00000000" w:rsidRDefault="00000000" w:rsidRPr="00000000" w14:paraId="0000106E">
            <w:pPr>
              <w:spacing w:before="11" w:line="220" w:lineRule="auto"/>
              <w:jc w:val="left"/>
              <w:rPr>
                <w:sz w:val="22"/>
                <w:szCs w:val="22"/>
              </w:rPr>
            </w:pPr>
            <w:r w:rsidDel="00000000" w:rsidR="00000000" w:rsidRPr="00000000">
              <w:rPr>
                <w:rtl w:val="0"/>
              </w:rPr>
            </w:r>
          </w:p>
          <w:p w:rsidR="00000000" w:rsidDel="00000000" w:rsidP="00000000" w:rsidRDefault="00000000" w:rsidRPr="00000000" w14:paraId="0000106F">
            <w:pPr>
              <w:ind w:left="392" w:firstLine="0"/>
              <w:jc w:val="left"/>
              <w:rPr>
                <w:rFonts w:ascii="Times New Roman" w:cs="Times New Roman" w:eastAsia="Times New Roman" w:hAnsi="Times New Roman"/>
                <w:sz w:val="18"/>
                <w:szCs w:val="18"/>
              </w:rPr>
            </w:pPr>
            <w:r w:rsidDel="00000000" w:rsidR="00000000" w:rsidRPr="00000000">
              <w:rPr>
                <w:rFonts w:ascii="Arial" w:cs="Arial" w:eastAsia="Arial" w:hAnsi="Arial"/>
                <w:color w:val="232323"/>
                <w:sz w:val="18"/>
                <w:szCs w:val="18"/>
                <w:rtl w:val="0"/>
              </w:rPr>
              <w:t xml:space="preserve">Cnt </w:t>
            </w:r>
            <w:r w:rsidDel="00000000" w:rsidR="00000000" w:rsidRPr="00000000">
              <w:rPr>
                <w:rFonts w:ascii="Times New Roman" w:cs="Times New Roman" w:eastAsia="Times New Roman" w:hAnsi="Times New Roman"/>
                <w:color w:val="232323"/>
                <w:sz w:val="18"/>
                <w:szCs w:val="18"/>
                <w:rtl w:val="0"/>
              </w:rPr>
              <w:t xml:space="preserve">22</w:t>
            </w:r>
            <w:r w:rsidDel="00000000" w:rsidR="00000000" w:rsidRPr="00000000">
              <w:rPr>
                <w:rtl w:val="0"/>
              </w:rPr>
            </w:r>
          </w:p>
          <w:p w:rsidR="00000000" w:rsidDel="00000000" w:rsidP="00000000" w:rsidRDefault="00000000" w:rsidRPr="00000000" w14:paraId="00001070">
            <w:pPr>
              <w:spacing w:before="16" w:line="220" w:lineRule="auto"/>
              <w:jc w:val="left"/>
              <w:rPr>
                <w:sz w:val="22"/>
                <w:szCs w:val="22"/>
              </w:rPr>
            </w:pPr>
            <w:r w:rsidDel="00000000" w:rsidR="00000000" w:rsidRPr="00000000">
              <w:rPr>
                <w:rtl w:val="0"/>
              </w:rPr>
            </w:r>
          </w:p>
          <w:p w:rsidR="00000000" w:rsidDel="00000000" w:rsidP="00000000" w:rsidRDefault="00000000" w:rsidRPr="00000000" w14:paraId="00001071">
            <w:pPr>
              <w:ind w:left="392"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232323"/>
                <w:sz w:val="16"/>
                <w:szCs w:val="16"/>
                <w:rtl w:val="0"/>
              </w:rPr>
              <w:t xml:space="preserve">Ca</w:t>
            </w:r>
            <w:r w:rsidDel="00000000" w:rsidR="00000000" w:rsidRPr="00000000">
              <w:rPr>
                <w:rFonts w:ascii="Times New Roman" w:cs="Times New Roman" w:eastAsia="Times New Roman" w:hAnsi="Times New Roman"/>
                <w:b w:val="1"/>
                <w:color w:val="111111"/>
                <w:sz w:val="16"/>
                <w:szCs w:val="16"/>
                <w:rtl w:val="0"/>
              </w:rPr>
              <w:t xml:space="preserve">t</w:t>
            </w:r>
            <w:r w:rsidDel="00000000" w:rsidR="00000000" w:rsidRPr="00000000">
              <w:rPr>
                <w:rFonts w:ascii="Times New Roman" w:cs="Times New Roman" w:eastAsia="Times New Roman" w:hAnsi="Times New Roman"/>
                <w:b w:val="1"/>
                <w:color w:val="232323"/>
                <w:sz w:val="16"/>
                <w:szCs w:val="16"/>
                <w:rtl w:val="0"/>
              </w:rPr>
              <w:t xml:space="preserve">23</w:t>
            </w:r>
            <w:r w:rsidDel="00000000" w:rsidR="00000000" w:rsidRPr="00000000">
              <w:rPr>
                <w:rtl w:val="0"/>
              </w:rPr>
            </w:r>
          </w:p>
          <w:p w:rsidR="00000000" w:rsidDel="00000000" w:rsidP="00000000" w:rsidRDefault="00000000" w:rsidRPr="00000000" w14:paraId="00001072">
            <w:pPr>
              <w:spacing w:before="3" w:line="240" w:lineRule="auto"/>
              <w:jc w:val="left"/>
              <w:rPr>
                <w:sz w:val="24"/>
                <w:szCs w:val="24"/>
              </w:rPr>
            </w:pPr>
            <w:r w:rsidDel="00000000" w:rsidR="00000000" w:rsidRPr="00000000">
              <w:rPr>
                <w:rtl w:val="0"/>
              </w:rPr>
            </w:r>
          </w:p>
          <w:p w:rsidR="00000000" w:rsidDel="00000000" w:rsidP="00000000" w:rsidRDefault="00000000" w:rsidRPr="00000000" w14:paraId="00001073">
            <w:pPr>
              <w:ind w:left="392" w:firstLine="0"/>
              <w:jc w:val="left"/>
              <w:rPr>
                <w:rFonts w:ascii="Arial" w:cs="Arial" w:eastAsia="Arial" w:hAnsi="Arial"/>
                <w:sz w:val="18"/>
                <w:szCs w:val="18"/>
              </w:rPr>
            </w:pPr>
            <w:r w:rsidDel="00000000" w:rsidR="00000000" w:rsidRPr="00000000">
              <w:rPr>
                <w:rFonts w:ascii="Times New Roman" w:cs="Times New Roman" w:eastAsia="Times New Roman" w:hAnsi="Times New Roman"/>
                <w:color w:val="232323"/>
                <w:sz w:val="18"/>
                <w:szCs w:val="18"/>
                <w:rtl w:val="0"/>
              </w:rPr>
              <w:t xml:space="preserve">Ca</w:t>
            </w:r>
            <w:r w:rsidDel="00000000" w:rsidR="00000000" w:rsidRPr="00000000">
              <w:rPr>
                <w:rFonts w:ascii="Times New Roman" w:cs="Times New Roman" w:eastAsia="Times New Roman" w:hAnsi="Times New Roman"/>
                <w:color w:val="111111"/>
                <w:sz w:val="18"/>
                <w:szCs w:val="18"/>
                <w:rtl w:val="0"/>
              </w:rPr>
              <w:t xml:space="preserve">t </w:t>
            </w:r>
            <w:r w:rsidDel="00000000" w:rsidR="00000000" w:rsidRPr="00000000">
              <w:rPr>
                <w:rFonts w:ascii="Arial" w:cs="Arial" w:eastAsia="Arial" w:hAnsi="Arial"/>
                <w:color w:val="232323"/>
                <w:sz w:val="18"/>
                <w:szCs w:val="18"/>
                <w:rtl w:val="0"/>
              </w:rPr>
              <w:t xml:space="preserve">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74">
            <w:pPr>
              <w:spacing w:before="1" w:line="100" w:lineRule="auto"/>
              <w:jc w:val="left"/>
              <w:rPr>
                <w:sz w:val="10"/>
                <w:szCs w:val="10"/>
              </w:rPr>
            </w:pPr>
            <w:r w:rsidDel="00000000" w:rsidR="00000000" w:rsidRPr="00000000">
              <w:rPr>
                <w:rtl w:val="0"/>
              </w:rPr>
            </w:r>
          </w:p>
          <w:p w:rsidR="00000000" w:rsidDel="00000000" w:rsidP="00000000" w:rsidRDefault="00000000" w:rsidRPr="00000000" w14:paraId="00001075">
            <w:pPr>
              <w:ind w:left="317"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w:t>
            </w:r>
            <w:r w:rsidDel="00000000" w:rsidR="00000000" w:rsidRPr="00000000">
              <w:rPr>
                <w:rFonts w:ascii="Times New Roman" w:cs="Times New Roman" w:eastAsia="Times New Roman" w:hAnsi="Times New Roman"/>
                <w:color w:val="111111"/>
                <w:sz w:val="18"/>
                <w:szCs w:val="18"/>
                <w:rtl w:val="0"/>
              </w:rPr>
              <w:t xml:space="preserve">n</w:t>
            </w:r>
            <w:r w:rsidDel="00000000" w:rsidR="00000000" w:rsidRPr="00000000">
              <w:rPr>
                <w:rFonts w:ascii="Times New Roman" w:cs="Times New Roman" w:eastAsia="Times New Roman" w:hAnsi="Times New Roman"/>
                <w:color w:val="232323"/>
                <w:sz w:val="18"/>
                <w:szCs w:val="18"/>
                <w:rtl w:val="0"/>
              </w:rPr>
              <w:t xml:space="preserve">22</w:t>
            </w:r>
            <w:r w:rsidDel="00000000" w:rsidR="00000000" w:rsidRPr="00000000">
              <w:rPr>
                <w:rtl w:val="0"/>
              </w:rPr>
            </w:r>
          </w:p>
          <w:p w:rsidR="00000000" w:rsidDel="00000000" w:rsidP="00000000" w:rsidRDefault="00000000" w:rsidRPr="00000000" w14:paraId="00001076">
            <w:pPr>
              <w:spacing w:before="19" w:line="220" w:lineRule="auto"/>
              <w:jc w:val="left"/>
              <w:rPr>
                <w:sz w:val="22"/>
                <w:szCs w:val="22"/>
              </w:rPr>
            </w:pPr>
            <w:r w:rsidDel="00000000" w:rsidR="00000000" w:rsidRPr="00000000">
              <w:rPr>
                <w:rtl w:val="0"/>
              </w:rPr>
            </w:r>
          </w:p>
          <w:p w:rsidR="00000000" w:rsidDel="00000000" w:rsidP="00000000" w:rsidRDefault="00000000" w:rsidRPr="00000000" w14:paraId="00001077">
            <w:pPr>
              <w:ind w:left="317"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w:t>
            </w:r>
            <w:r w:rsidDel="00000000" w:rsidR="00000000" w:rsidRPr="00000000">
              <w:rPr>
                <w:rFonts w:ascii="Times New Roman" w:cs="Times New Roman" w:eastAsia="Times New Roman" w:hAnsi="Times New Roman"/>
                <w:color w:val="111111"/>
                <w:sz w:val="18"/>
                <w:szCs w:val="18"/>
                <w:rtl w:val="0"/>
              </w:rPr>
              <w:t xml:space="preserve">al </w:t>
            </w:r>
            <w:r w:rsidDel="00000000" w:rsidR="00000000" w:rsidRPr="00000000">
              <w:rPr>
                <w:rFonts w:ascii="Times New Roman" w:cs="Times New Roman" w:eastAsia="Times New Roman" w:hAnsi="Times New Roman"/>
                <w:color w:val="232323"/>
                <w:sz w:val="18"/>
                <w:szCs w:val="18"/>
                <w:rtl w:val="0"/>
              </w:rPr>
              <w:t xml:space="preserve">2</w:t>
            </w:r>
            <w:r w:rsidDel="00000000" w:rsidR="00000000" w:rsidRPr="00000000">
              <w:rPr>
                <w:rFonts w:ascii="Times New Roman" w:cs="Times New Roman" w:eastAsia="Times New Roman" w:hAnsi="Times New Roman"/>
                <w:color w:val="363636"/>
                <w:sz w:val="18"/>
                <w:szCs w:val="18"/>
                <w:rtl w:val="0"/>
              </w:rPr>
              <w:t xml:space="preserve">3</w:t>
            </w:r>
            <w:r w:rsidDel="00000000" w:rsidR="00000000" w:rsidRPr="00000000">
              <w:rPr>
                <w:rtl w:val="0"/>
              </w:rPr>
            </w:r>
          </w:p>
          <w:p w:rsidR="00000000" w:rsidDel="00000000" w:rsidP="00000000" w:rsidRDefault="00000000" w:rsidRPr="00000000" w14:paraId="00001078">
            <w:pPr>
              <w:spacing w:before="17" w:line="200" w:lineRule="auto"/>
              <w:jc w:val="left"/>
              <w:rPr>
                <w:sz w:val="20"/>
                <w:szCs w:val="20"/>
              </w:rPr>
            </w:pPr>
            <w:r w:rsidDel="00000000" w:rsidR="00000000" w:rsidRPr="00000000">
              <w:rPr>
                <w:rtl w:val="0"/>
              </w:rPr>
            </w:r>
          </w:p>
          <w:p w:rsidR="00000000" w:rsidDel="00000000" w:rsidP="00000000" w:rsidRDefault="00000000" w:rsidRPr="00000000" w14:paraId="00001079">
            <w:pPr>
              <w:ind w:left="317" w:firstLine="0"/>
              <w:jc w:val="left"/>
              <w:rPr>
                <w:rFonts w:ascii="Arial" w:cs="Arial" w:eastAsia="Arial" w:hAnsi="Arial"/>
                <w:sz w:val="18"/>
                <w:szCs w:val="18"/>
              </w:rPr>
            </w:pPr>
            <w:r w:rsidDel="00000000" w:rsidR="00000000" w:rsidRPr="00000000">
              <w:rPr>
                <w:rFonts w:ascii="Times New Roman" w:cs="Times New Roman" w:eastAsia="Times New Roman" w:hAnsi="Times New Roman"/>
                <w:color w:val="232323"/>
                <w:sz w:val="18"/>
                <w:szCs w:val="18"/>
                <w:rtl w:val="0"/>
              </w:rPr>
              <w:t xml:space="preserve">Cn</w:t>
            </w:r>
            <w:r w:rsidDel="00000000" w:rsidR="00000000" w:rsidRPr="00000000">
              <w:rPr>
                <w:rFonts w:ascii="Times New Roman" w:cs="Times New Roman" w:eastAsia="Times New Roman" w:hAnsi="Times New Roman"/>
                <w:color w:val="111111"/>
                <w:sz w:val="18"/>
                <w:szCs w:val="18"/>
                <w:rtl w:val="0"/>
              </w:rPr>
              <w:t xml:space="preserve">t </w:t>
            </w:r>
            <w:r w:rsidDel="00000000" w:rsidR="00000000" w:rsidRPr="00000000">
              <w:rPr>
                <w:rFonts w:ascii="Arial" w:cs="Arial" w:eastAsia="Arial" w:hAnsi="Arial"/>
                <w:color w:val="232323"/>
                <w:sz w:val="18"/>
                <w:szCs w:val="18"/>
                <w:rtl w:val="0"/>
              </w:rPr>
              <w:t xml:space="preserve">23</w:t>
            </w:r>
            <w:r w:rsidDel="00000000" w:rsidR="00000000" w:rsidRPr="00000000">
              <w:rPr>
                <w:rtl w:val="0"/>
              </w:rPr>
            </w:r>
          </w:p>
          <w:p w:rsidR="00000000" w:rsidDel="00000000" w:rsidP="00000000" w:rsidRDefault="00000000" w:rsidRPr="00000000" w14:paraId="0000107A">
            <w:pPr>
              <w:spacing w:before="19" w:line="220" w:lineRule="auto"/>
              <w:jc w:val="left"/>
              <w:rPr>
                <w:sz w:val="22"/>
                <w:szCs w:val="22"/>
              </w:rPr>
            </w:pPr>
            <w:r w:rsidDel="00000000" w:rsidR="00000000" w:rsidRPr="00000000">
              <w:rPr>
                <w:rtl w:val="0"/>
              </w:rPr>
            </w:r>
          </w:p>
          <w:p w:rsidR="00000000" w:rsidDel="00000000" w:rsidP="00000000" w:rsidRDefault="00000000" w:rsidRPr="00000000" w14:paraId="0000107B">
            <w:pPr>
              <w:ind w:left="324"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Cal </w:t>
            </w:r>
            <w:r w:rsidDel="00000000" w:rsidR="00000000" w:rsidRPr="00000000">
              <w:rPr>
                <w:rFonts w:ascii="Times New Roman" w:cs="Times New Roman" w:eastAsia="Times New Roman" w:hAnsi="Times New Roman"/>
                <w:color w:val="363636"/>
                <w:sz w:val="18"/>
                <w:szCs w:val="18"/>
                <w:rtl w:val="0"/>
              </w:rPr>
              <w:t xml:space="preserve">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7C">
            <w:pPr>
              <w:spacing w:before="6" w:line="100" w:lineRule="auto"/>
              <w:jc w:val="left"/>
              <w:rPr>
                <w:sz w:val="11"/>
                <w:szCs w:val="11"/>
              </w:rPr>
            </w:pPr>
            <w:r w:rsidDel="00000000" w:rsidR="00000000" w:rsidRPr="00000000">
              <w:rPr>
                <w:rtl w:val="0"/>
              </w:rPr>
            </w:r>
          </w:p>
          <w:p w:rsidR="00000000" w:rsidDel="00000000" w:rsidP="00000000" w:rsidRDefault="00000000" w:rsidRPr="00000000" w14:paraId="0000107D">
            <w:pPr>
              <w:ind w:left="317"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w:t>
            </w:r>
            <w:r w:rsidDel="00000000" w:rsidR="00000000" w:rsidRPr="00000000">
              <w:rPr>
                <w:rFonts w:ascii="Times New Roman" w:cs="Times New Roman" w:eastAsia="Times New Roman" w:hAnsi="Times New Roman"/>
                <w:color w:val="363636"/>
                <w:sz w:val="18"/>
                <w:szCs w:val="18"/>
                <w:rtl w:val="0"/>
              </w:rPr>
              <w:t xml:space="preserve">a</w:t>
            </w:r>
            <w:r w:rsidDel="00000000" w:rsidR="00000000" w:rsidRPr="00000000">
              <w:rPr>
                <w:rFonts w:ascii="Times New Roman" w:cs="Times New Roman" w:eastAsia="Times New Roman" w:hAnsi="Times New Roman"/>
                <w:color w:val="111111"/>
                <w:sz w:val="18"/>
                <w:szCs w:val="18"/>
                <w:rtl w:val="0"/>
              </w:rPr>
              <w:t xml:space="preserve">i</w:t>
            </w:r>
            <w:r w:rsidDel="00000000" w:rsidR="00000000" w:rsidRPr="00000000">
              <w:rPr>
                <w:rFonts w:ascii="Times New Roman" w:cs="Times New Roman" w:eastAsia="Times New Roman" w:hAnsi="Times New Roman"/>
                <w:color w:val="232323"/>
                <w:sz w:val="18"/>
                <w:szCs w:val="18"/>
                <w:rtl w:val="0"/>
              </w:rPr>
              <w:t xml:space="preserve">2</w:t>
            </w:r>
            <w:r w:rsidDel="00000000" w:rsidR="00000000" w:rsidRPr="00000000">
              <w:rPr>
                <w:rFonts w:ascii="Times New Roman" w:cs="Times New Roman" w:eastAsia="Times New Roman" w:hAnsi="Times New Roman"/>
                <w:color w:val="363636"/>
                <w:sz w:val="18"/>
                <w:szCs w:val="18"/>
                <w:rtl w:val="0"/>
              </w:rPr>
              <w:t xml:space="preserve">3</w:t>
            </w:r>
            <w:r w:rsidDel="00000000" w:rsidR="00000000" w:rsidRPr="00000000">
              <w:rPr>
                <w:rtl w:val="0"/>
              </w:rPr>
            </w:r>
          </w:p>
          <w:p w:rsidR="00000000" w:rsidDel="00000000" w:rsidP="00000000" w:rsidRDefault="00000000" w:rsidRPr="00000000" w14:paraId="0000107E">
            <w:pPr>
              <w:spacing w:before="5" w:line="220" w:lineRule="auto"/>
              <w:jc w:val="left"/>
              <w:rPr>
                <w:sz w:val="22"/>
                <w:szCs w:val="22"/>
              </w:rPr>
            </w:pPr>
            <w:r w:rsidDel="00000000" w:rsidR="00000000" w:rsidRPr="00000000">
              <w:rPr>
                <w:rtl w:val="0"/>
              </w:rPr>
            </w:r>
          </w:p>
          <w:p w:rsidR="00000000" w:rsidDel="00000000" w:rsidP="00000000" w:rsidRDefault="00000000" w:rsidRPr="00000000" w14:paraId="0000107F">
            <w:pPr>
              <w:ind w:left="317"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Cn</w:t>
            </w:r>
            <w:r w:rsidDel="00000000" w:rsidR="00000000" w:rsidRPr="00000000">
              <w:rPr>
                <w:rFonts w:ascii="Times New Roman" w:cs="Times New Roman" w:eastAsia="Times New Roman" w:hAnsi="Times New Roman"/>
                <w:color w:val="111111"/>
                <w:sz w:val="18"/>
                <w:szCs w:val="18"/>
                <w:rtl w:val="0"/>
              </w:rPr>
              <w:t xml:space="preserve">t </w:t>
            </w:r>
            <w:r w:rsidDel="00000000" w:rsidR="00000000" w:rsidRPr="00000000">
              <w:rPr>
                <w:rFonts w:ascii="Times New Roman" w:cs="Times New Roman" w:eastAsia="Times New Roman" w:hAnsi="Times New Roman"/>
                <w:color w:val="232323"/>
                <w:sz w:val="18"/>
                <w:szCs w:val="18"/>
                <w:rtl w:val="0"/>
              </w:rPr>
              <w:t xml:space="preserve">2</w:t>
            </w:r>
            <w:r w:rsidDel="00000000" w:rsidR="00000000" w:rsidRPr="00000000">
              <w:rPr>
                <w:rFonts w:ascii="Times New Roman" w:cs="Times New Roman" w:eastAsia="Times New Roman" w:hAnsi="Times New Roman"/>
                <w:color w:val="363636"/>
                <w:sz w:val="18"/>
                <w:szCs w:val="18"/>
                <w:rtl w:val="0"/>
              </w:rPr>
              <w:t xml:space="preserve">3</w:t>
            </w:r>
            <w:r w:rsidDel="00000000" w:rsidR="00000000" w:rsidRPr="00000000">
              <w:rPr>
                <w:rtl w:val="0"/>
              </w:rPr>
            </w:r>
          </w:p>
          <w:p w:rsidR="00000000" w:rsidDel="00000000" w:rsidP="00000000" w:rsidRDefault="00000000" w:rsidRPr="00000000" w14:paraId="00001080">
            <w:pPr>
              <w:spacing w:before="5" w:line="220" w:lineRule="auto"/>
              <w:jc w:val="left"/>
              <w:rPr>
                <w:sz w:val="22"/>
                <w:szCs w:val="22"/>
              </w:rPr>
            </w:pPr>
            <w:r w:rsidDel="00000000" w:rsidR="00000000" w:rsidRPr="00000000">
              <w:rPr>
                <w:rtl w:val="0"/>
              </w:rPr>
            </w:r>
          </w:p>
          <w:p w:rsidR="00000000" w:rsidDel="00000000" w:rsidP="00000000" w:rsidRDefault="00000000" w:rsidRPr="00000000" w14:paraId="00001081">
            <w:pPr>
              <w:ind w:left="317"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Cat 2</w:t>
            </w:r>
            <w:r w:rsidDel="00000000" w:rsidR="00000000" w:rsidRPr="00000000">
              <w:rPr>
                <w:rFonts w:ascii="Times New Roman" w:cs="Times New Roman" w:eastAsia="Times New Roman" w:hAnsi="Times New Roman"/>
                <w:color w:val="363636"/>
                <w:sz w:val="18"/>
                <w:szCs w:val="18"/>
                <w:rtl w:val="0"/>
              </w:rPr>
              <w:t xml:space="preserve">3</w:t>
            </w:r>
            <w:r w:rsidDel="00000000" w:rsidR="00000000" w:rsidRPr="00000000">
              <w:rPr>
                <w:rtl w:val="0"/>
              </w:rPr>
            </w:r>
          </w:p>
          <w:p w:rsidR="00000000" w:rsidDel="00000000" w:rsidP="00000000" w:rsidRDefault="00000000" w:rsidRPr="00000000" w14:paraId="00001082">
            <w:pPr>
              <w:spacing w:before="19" w:line="220" w:lineRule="auto"/>
              <w:jc w:val="left"/>
              <w:rPr>
                <w:sz w:val="22"/>
                <w:szCs w:val="22"/>
              </w:rPr>
            </w:pPr>
            <w:r w:rsidDel="00000000" w:rsidR="00000000" w:rsidRPr="00000000">
              <w:rPr>
                <w:rtl w:val="0"/>
              </w:rPr>
            </w:r>
          </w:p>
          <w:p w:rsidR="00000000" w:rsidDel="00000000" w:rsidP="00000000" w:rsidRDefault="00000000" w:rsidRPr="00000000" w14:paraId="00001083">
            <w:pPr>
              <w:ind w:left="317"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Cu</w:t>
            </w:r>
            <w:r w:rsidDel="00000000" w:rsidR="00000000" w:rsidRPr="00000000">
              <w:rPr>
                <w:rFonts w:ascii="Times New Roman" w:cs="Times New Roman" w:eastAsia="Times New Roman" w:hAnsi="Times New Roman"/>
                <w:color w:val="363636"/>
                <w:sz w:val="18"/>
                <w:szCs w:val="18"/>
                <w:rtl w:val="0"/>
              </w:rPr>
              <w:t xml:space="preserve">t </w:t>
            </w:r>
            <w:r w:rsidDel="00000000" w:rsidR="00000000" w:rsidRPr="00000000">
              <w:rPr>
                <w:rFonts w:ascii="Times New Roman" w:cs="Times New Roman" w:eastAsia="Times New Roman" w:hAnsi="Times New Roman"/>
                <w:color w:val="232323"/>
                <w:sz w:val="18"/>
                <w:szCs w:val="18"/>
                <w:rtl w:val="0"/>
              </w:rPr>
              <w:t xml:space="preserve">23</w:t>
            </w:r>
            <w:r w:rsidDel="00000000" w:rsidR="00000000" w:rsidRPr="00000000">
              <w:rPr>
                <w:rtl w:val="0"/>
              </w:rPr>
            </w:r>
          </w:p>
        </w:tc>
      </w:tr>
    </w:tbl>
    <w:p w:rsidR="00000000" w:rsidDel="00000000" w:rsidP="00000000" w:rsidRDefault="00000000" w:rsidRPr="00000000" w14:paraId="00001084">
      <w:pPr>
        <w:jc w:val="left"/>
        <w:rPr/>
      </w:pPr>
      <w:r w:rsidDel="00000000" w:rsidR="00000000" w:rsidRPr="00000000">
        <w:rPr>
          <w:rtl w:val="0"/>
        </w:rPr>
      </w:r>
    </w:p>
    <w:p w:rsidR="00000000" w:rsidDel="00000000" w:rsidP="00000000" w:rsidRDefault="00000000" w:rsidRPr="00000000" w14:paraId="00001085">
      <w:pPr>
        <w:spacing w:before="8" w:line="100" w:lineRule="auto"/>
        <w:jc w:val="left"/>
        <w:rPr>
          <w:sz w:val="11"/>
          <w:szCs w:val="11"/>
        </w:rPr>
      </w:pPr>
      <w:r w:rsidDel="00000000" w:rsidR="00000000" w:rsidRPr="00000000">
        <w:br w:type="column"/>
      </w:r>
      <w:r w:rsidDel="00000000" w:rsidR="00000000" w:rsidRPr="00000000">
        <w:rPr>
          <w:rtl w:val="0"/>
        </w:rPr>
      </w:r>
    </w:p>
    <w:p w:rsidR="00000000" w:rsidDel="00000000" w:rsidP="00000000" w:rsidRDefault="00000000" w:rsidRPr="00000000" w14:paraId="00001086">
      <w:pPr>
        <w:spacing w:line="200" w:lineRule="auto"/>
        <w:jc w:val="left"/>
        <w:rPr>
          <w:sz w:val="20"/>
          <w:szCs w:val="20"/>
        </w:rPr>
      </w:pPr>
      <w:r w:rsidDel="00000000" w:rsidR="00000000" w:rsidRPr="00000000">
        <w:rPr>
          <w:rtl w:val="0"/>
        </w:rPr>
      </w:r>
    </w:p>
    <w:p w:rsidR="00000000" w:rsidDel="00000000" w:rsidP="00000000" w:rsidRDefault="00000000" w:rsidRPr="00000000" w14:paraId="00001087">
      <w:pPr>
        <w:spacing w:line="200" w:lineRule="auto"/>
        <w:jc w:val="left"/>
        <w:rPr>
          <w:sz w:val="20"/>
          <w:szCs w:val="20"/>
        </w:rPr>
      </w:pPr>
      <w:r w:rsidDel="00000000" w:rsidR="00000000" w:rsidRPr="00000000">
        <w:rPr>
          <w:rtl w:val="0"/>
        </w:rPr>
      </w:r>
    </w:p>
    <w:p w:rsidR="00000000" w:rsidDel="00000000" w:rsidP="00000000" w:rsidRDefault="00000000" w:rsidRPr="00000000" w14:paraId="00001088">
      <w:pPr>
        <w:spacing w:line="200" w:lineRule="auto"/>
        <w:jc w:val="left"/>
        <w:rPr>
          <w:sz w:val="20"/>
          <w:szCs w:val="20"/>
        </w:rPr>
      </w:pPr>
      <w:r w:rsidDel="00000000" w:rsidR="00000000" w:rsidRPr="00000000">
        <w:rPr>
          <w:rtl w:val="0"/>
        </w:rPr>
      </w:r>
    </w:p>
    <w:p w:rsidR="00000000" w:rsidDel="00000000" w:rsidP="00000000" w:rsidRDefault="00000000" w:rsidRPr="00000000" w14:paraId="00001089">
      <w:pPr>
        <w:spacing w:line="180" w:lineRule="auto"/>
        <w:ind w:left="1728" w:firstLine="0"/>
        <w:jc w:val="left"/>
        <w:rPr>
          <w:rFonts w:ascii="Arial" w:cs="Arial" w:eastAsia="Arial" w:hAnsi="Arial"/>
          <w:sz w:val="18"/>
          <w:szCs w:val="18"/>
        </w:rPr>
      </w:pPr>
      <w:r w:rsidDel="00000000" w:rsidR="00000000" w:rsidRPr="00000000">
        <w:rPr>
          <w:rFonts w:ascii="Arial" w:cs="Arial" w:eastAsia="Arial" w:hAnsi="Arial"/>
          <w:color w:val="232323"/>
          <w:sz w:val="18"/>
          <w:szCs w:val="18"/>
          <w:vertAlign w:val="baseline"/>
          <w:rtl w:val="0"/>
        </w:rPr>
        <w:t xml:space="preserve">S</w:t>
      </w:r>
      <w:r w:rsidDel="00000000" w:rsidR="00000000" w:rsidRPr="00000000">
        <w:rPr>
          <w:rFonts w:ascii="Arial" w:cs="Arial" w:eastAsia="Arial" w:hAnsi="Arial"/>
          <w:color w:val="111111"/>
          <w:sz w:val="18"/>
          <w:szCs w:val="18"/>
          <w:vertAlign w:val="baseline"/>
          <w:rtl w:val="0"/>
        </w:rPr>
        <w:t xml:space="preserve">I</w:t>
      </w:r>
      <w:r w:rsidDel="00000000" w:rsidR="00000000" w:rsidRPr="00000000">
        <w:rPr>
          <w:rFonts w:ascii="Arial" w:cs="Arial" w:eastAsia="Arial" w:hAnsi="Arial"/>
          <w:color w:val="232323"/>
          <w:sz w:val="18"/>
          <w:szCs w:val="18"/>
          <w:vertAlign w:val="baseline"/>
          <w:rtl w:val="0"/>
        </w:rPr>
        <w:t xml:space="preserve">N                 SIN</w:t>
      </w:r>
      <w:r w:rsidDel="00000000" w:rsidR="00000000" w:rsidRPr="00000000">
        <w:rPr>
          <w:rtl w:val="0"/>
        </w:rPr>
      </w:r>
    </w:p>
    <w:p w:rsidR="00000000" w:rsidDel="00000000" w:rsidP="00000000" w:rsidRDefault="00000000" w:rsidRPr="00000000" w14:paraId="0000108A">
      <w:pPr>
        <w:ind w:right="-47"/>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SIN RECATEG.    RE       E</w:t>
      </w:r>
      <w:r w:rsidDel="00000000" w:rsidR="00000000" w:rsidRPr="00000000">
        <w:rPr>
          <w:rFonts w:ascii="Times New Roman" w:cs="Times New Roman" w:eastAsia="Times New Roman" w:hAnsi="Times New Roman"/>
          <w:color w:val="111111"/>
          <w:sz w:val="18"/>
          <w:szCs w:val="18"/>
          <w:rtl w:val="0"/>
        </w:rPr>
        <w:t xml:space="preserve">O</w:t>
      </w:r>
      <w:r w:rsidDel="00000000" w:rsidR="00000000" w:rsidRPr="00000000">
        <w:rPr>
          <w:rFonts w:ascii="Times New Roman" w:cs="Times New Roman" w:eastAsia="Times New Roman" w:hAnsi="Times New Roman"/>
          <w:color w:val="232323"/>
          <w:sz w:val="18"/>
          <w:szCs w:val="18"/>
          <w:rtl w:val="0"/>
        </w:rPr>
        <w:t xml:space="preserve">.    </w:t>
      </w:r>
      <w:r w:rsidDel="00000000" w:rsidR="00000000" w:rsidRPr="00000000">
        <w:rPr>
          <w:rFonts w:ascii="Times New Roman" w:cs="Times New Roman" w:eastAsia="Times New Roman" w:hAnsi="Times New Roman"/>
          <w:color w:val="111111"/>
          <w:sz w:val="18"/>
          <w:szCs w:val="18"/>
          <w:rtl w:val="0"/>
        </w:rPr>
        <w:t xml:space="preserve">RE        </w:t>
      </w:r>
      <w:r w:rsidDel="00000000" w:rsidR="00000000" w:rsidRPr="00000000">
        <w:rPr>
          <w:rFonts w:ascii="Times New Roman" w:cs="Times New Roman" w:eastAsia="Times New Roman" w:hAnsi="Times New Roman"/>
          <w:color w:val="232323"/>
          <w:sz w:val="18"/>
          <w:szCs w:val="18"/>
          <w:rtl w:val="0"/>
        </w:rPr>
        <w:t xml:space="preserve">EG</w:t>
      </w:r>
      <w:r w:rsidDel="00000000" w:rsidR="00000000" w:rsidRPr="00000000">
        <w:rPr>
          <w:rFonts w:ascii="Times New Roman" w:cs="Times New Roman" w:eastAsia="Times New Roman" w:hAnsi="Times New Roman"/>
          <w:color w:val="111111"/>
          <w:sz w:val="18"/>
          <w:szCs w:val="18"/>
          <w:rtl w:val="0"/>
        </w:rPr>
        <w:t xml:space="preserve">.</w:t>
      </w:r>
      <w:r w:rsidDel="00000000" w:rsidR="00000000" w:rsidRPr="00000000">
        <w:rPr>
          <w:rtl w:val="0"/>
        </w:rPr>
      </w:r>
    </w:p>
    <w:p w:rsidR="00000000" w:rsidDel="00000000" w:rsidP="00000000" w:rsidRDefault="00000000" w:rsidRPr="00000000" w14:paraId="0000108B">
      <w:pPr>
        <w:spacing w:before="4" w:line="120" w:lineRule="auto"/>
        <w:jc w:val="left"/>
        <w:rPr>
          <w:sz w:val="13"/>
          <w:szCs w:val="13"/>
        </w:rPr>
      </w:pPr>
      <w:r w:rsidDel="00000000" w:rsidR="00000000" w:rsidRPr="00000000">
        <w:br w:type="column"/>
      </w:r>
      <w:r w:rsidDel="00000000" w:rsidR="00000000" w:rsidRPr="00000000">
        <w:rPr>
          <w:rtl w:val="0"/>
        </w:rPr>
      </w:r>
    </w:p>
    <w:p w:rsidR="00000000" w:rsidDel="00000000" w:rsidP="00000000" w:rsidRDefault="00000000" w:rsidRPr="00000000" w14:paraId="0000108C">
      <w:pPr>
        <w:spacing w:line="200" w:lineRule="auto"/>
        <w:jc w:val="left"/>
        <w:rPr>
          <w:sz w:val="20"/>
          <w:szCs w:val="20"/>
        </w:rPr>
      </w:pPr>
      <w:r w:rsidDel="00000000" w:rsidR="00000000" w:rsidRPr="00000000">
        <w:rPr>
          <w:rtl w:val="0"/>
        </w:rPr>
      </w:r>
    </w:p>
    <w:p w:rsidR="00000000" w:rsidDel="00000000" w:rsidP="00000000" w:rsidRDefault="00000000" w:rsidRPr="00000000" w14:paraId="0000108D">
      <w:pPr>
        <w:spacing w:line="200" w:lineRule="auto"/>
        <w:jc w:val="left"/>
        <w:rPr>
          <w:sz w:val="20"/>
          <w:szCs w:val="20"/>
        </w:rPr>
      </w:pPr>
      <w:r w:rsidDel="00000000" w:rsidR="00000000" w:rsidRPr="00000000">
        <w:rPr>
          <w:rtl w:val="0"/>
        </w:rPr>
      </w:r>
    </w:p>
    <w:p w:rsidR="00000000" w:rsidDel="00000000" w:rsidP="00000000" w:rsidRDefault="00000000" w:rsidRPr="00000000" w14:paraId="0000108E">
      <w:pPr>
        <w:spacing w:line="200" w:lineRule="auto"/>
        <w:jc w:val="left"/>
        <w:rPr>
          <w:sz w:val="20"/>
          <w:szCs w:val="20"/>
        </w:rPr>
      </w:pPr>
      <w:r w:rsidDel="00000000" w:rsidR="00000000" w:rsidRPr="00000000">
        <w:rPr>
          <w:rtl w:val="0"/>
        </w:rPr>
      </w:r>
    </w:p>
    <w:p w:rsidR="00000000" w:rsidDel="00000000" w:rsidP="00000000" w:rsidRDefault="00000000" w:rsidRPr="00000000" w14:paraId="0000108F">
      <w:pPr>
        <w:spacing w:line="160" w:lineRule="auto"/>
        <w:ind w:right="-47"/>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vertAlign w:val="baseline"/>
          <w:rtl w:val="0"/>
        </w:rPr>
        <w:t xml:space="preserve">S</w:t>
      </w:r>
      <w:r w:rsidDel="00000000" w:rsidR="00000000" w:rsidRPr="00000000">
        <w:rPr>
          <w:rFonts w:ascii="Times New Roman" w:cs="Times New Roman" w:eastAsia="Times New Roman" w:hAnsi="Times New Roman"/>
          <w:color w:val="000000"/>
          <w:sz w:val="18"/>
          <w:szCs w:val="18"/>
          <w:vertAlign w:val="baseline"/>
          <w:rtl w:val="0"/>
        </w:rPr>
        <w:t xml:space="preserve">I</w:t>
      </w:r>
      <w:r w:rsidDel="00000000" w:rsidR="00000000" w:rsidRPr="00000000">
        <w:rPr>
          <w:rFonts w:ascii="Times New Roman" w:cs="Times New Roman" w:eastAsia="Times New Roman" w:hAnsi="Times New Roman"/>
          <w:color w:val="232323"/>
          <w:sz w:val="18"/>
          <w:szCs w:val="18"/>
          <w:vertAlign w:val="baseline"/>
          <w:rtl w:val="0"/>
        </w:rPr>
        <w:t xml:space="preserve">N</w:t>
      </w:r>
      <w:r w:rsidDel="00000000" w:rsidR="00000000" w:rsidRPr="00000000">
        <w:rPr>
          <w:rtl w:val="0"/>
        </w:rPr>
      </w:r>
    </w:p>
    <w:p w:rsidR="00000000" w:rsidDel="00000000" w:rsidP="00000000" w:rsidRDefault="00000000" w:rsidRPr="00000000" w14:paraId="00001090">
      <w:pPr>
        <w:spacing w:before="12" w:line="540" w:lineRule="auto"/>
        <w:ind w:left="29" w:right="1312" w:hanging="29"/>
        <w:jc w:val="left"/>
        <w:rPr>
          <w:rFonts w:ascii="Times New Roman" w:cs="Times New Roman" w:eastAsia="Times New Roman" w:hAnsi="Times New Roman"/>
          <w:sz w:val="18"/>
          <w:szCs w:val="18"/>
        </w:rPr>
        <w:sectPr>
          <w:type w:val="continuous"/>
          <w:pgSz w:h="20160" w:w="12240" w:orient="portrait"/>
          <w:pgMar w:bottom="280" w:top="280" w:left="1440" w:right="500" w:header="360" w:footer="360"/>
          <w:cols w:equalWidth="0" w:num="4">
            <w:col w:space="115" w:w="2488.75"/>
            <w:col w:space="115" w:w="2488.75"/>
            <w:col w:space="115" w:w="2488.75"/>
            <w:col w:space="0" w:w="2488.75"/>
          </w:cols>
        </w:sectPr>
      </w:pPr>
      <w:r w:rsidDel="00000000" w:rsidR="00000000" w:rsidRPr="00000000">
        <w:br w:type="column"/>
      </w:r>
      <w:r w:rsidDel="00000000" w:rsidR="00000000" w:rsidRPr="00000000">
        <w:rPr>
          <w:rFonts w:ascii="Times New Roman" w:cs="Times New Roman" w:eastAsia="Times New Roman" w:hAnsi="Times New Roman"/>
          <w:color w:val="111111"/>
          <w:sz w:val="18"/>
          <w:szCs w:val="18"/>
          <w:rtl w:val="0"/>
        </w:rPr>
        <w:t xml:space="preserve">A</w:t>
      </w:r>
      <w:r w:rsidDel="00000000" w:rsidR="00000000" w:rsidRPr="00000000">
        <w:rPr>
          <w:rFonts w:ascii="Times New Roman" w:cs="Times New Roman" w:eastAsia="Times New Roman" w:hAnsi="Times New Roman"/>
          <w:color w:val="232323"/>
          <w:sz w:val="18"/>
          <w:szCs w:val="18"/>
          <w:rtl w:val="0"/>
        </w:rPr>
        <w:t xml:space="preserve">g</w:t>
      </w:r>
      <w:r w:rsidDel="00000000" w:rsidR="00000000" w:rsidRPr="00000000">
        <w:rPr>
          <w:rFonts w:ascii="Times New Roman" w:cs="Times New Roman" w:eastAsia="Times New Roman" w:hAnsi="Times New Roman"/>
          <w:color w:val="111111"/>
          <w:sz w:val="18"/>
          <w:szCs w:val="18"/>
          <w:rtl w:val="0"/>
        </w:rPr>
        <w:t xml:space="preserve">ente</w:t>
      </w:r>
      <w:r w:rsidDel="00000000" w:rsidR="00000000" w:rsidRPr="00000000">
        <w:rPr>
          <w:rFonts w:ascii="Times New Roman" w:cs="Times New Roman" w:eastAsia="Times New Roman" w:hAnsi="Times New Roman"/>
          <w:color w:val="232323"/>
          <w:sz w:val="18"/>
          <w:szCs w:val="18"/>
          <w:rtl w:val="0"/>
        </w:rPr>
        <w:t xml:space="preserve">s C</w:t>
      </w:r>
      <w:r w:rsidDel="00000000" w:rsidR="00000000" w:rsidRPr="00000000">
        <w:rPr>
          <w:rFonts w:ascii="Times New Roman" w:cs="Times New Roman" w:eastAsia="Times New Roman" w:hAnsi="Times New Roman"/>
          <w:color w:val="111111"/>
          <w:sz w:val="18"/>
          <w:szCs w:val="18"/>
          <w:rtl w:val="0"/>
        </w:rPr>
        <w:t xml:space="preserve">at 20</w:t>
      </w:r>
      <w:r w:rsidDel="00000000" w:rsidR="00000000" w:rsidRPr="00000000">
        <w:rPr>
          <w:rFonts w:ascii="Times New Roman" w:cs="Times New Roman" w:eastAsia="Times New Roman" w:hAnsi="Times New Roman"/>
          <w:color w:val="232323"/>
          <w:sz w:val="18"/>
          <w:szCs w:val="18"/>
          <w:rtl w:val="0"/>
        </w:rPr>
        <w:t xml:space="preserve">+ S</w:t>
      </w:r>
      <w:r w:rsidDel="00000000" w:rsidR="00000000" w:rsidRPr="00000000">
        <w:rPr>
          <w:rFonts w:ascii="Times New Roman" w:cs="Times New Roman" w:eastAsia="Times New Roman" w:hAnsi="Times New Roman"/>
          <w:color w:val="111111"/>
          <w:sz w:val="18"/>
          <w:szCs w:val="18"/>
          <w:rtl w:val="0"/>
        </w:rPr>
        <w:t xml:space="preserve">I</w:t>
      </w:r>
      <w:r w:rsidDel="00000000" w:rsidR="00000000" w:rsidRPr="00000000">
        <w:rPr>
          <w:rFonts w:ascii="Times New Roman" w:cs="Times New Roman" w:eastAsia="Times New Roman" w:hAnsi="Times New Roman"/>
          <w:color w:val="363636"/>
          <w:sz w:val="18"/>
          <w:szCs w:val="18"/>
          <w:rtl w:val="0"/>
        </w:rPr>
        <w:t xml:space="preserve">N </w:t>
      </w:r>
      <w:r w:rsidDel="00000000" w:rsidR="00000000" w:rsidRPr="00000000">
        <w:rPr>
          <w:rFonts w:ascii="Times New Roman" w:cs="Times New Roman" w:eastAsia="Times New Roman" w:hAnsi="Times New Roman"/>
          <w:color w:val="232323"/>
          <w:sz w:val="18"/>
          <w:szCs w:val="18"/>
          <w:rtl w:val="0"/>
        </w:rPr>
        <w:t xml:space="preserve">RE</w:t>
      </w:r>
      <w:r w:rsidDel="00000000" w:rsidR="00000000" w:rsidRPr="00000000">
        <w:rPr>
          <w:rFonts w:ascii="Times New Roman" w:cs="Times New Roman" w:eastAsia="Times New Roman" w:hAnsi="Times New Roman"/>
          <w:color w:val="363636"/>
          <w:sz w:val="18"/>
          <w:szCs w:val="18"/>
          <w:rtl w:val="0"/>
        </w:rPr>
        <w:t xml:space="preserve">C</w:t>
      </w:r>
      <w:r w:rsidDel="00000000" w:rsidR="00000000" w:rsidRPr="00000000">
        <w:rPr>
          <w:rFonts w:ascii="Times New Roman" w:cs="Times New Roman" w:eastAsia="Times New Roman" w:hAnsi="Times New Roman"/>
          <w:color w:val="232323"/>
          <w:sz w:val="18"/>
          <w:szCs w:val="18"/>
          <w:rtl w:val="0"/>
        </w:rPr>
        <w:t xml:space="preserve">ATE</w:t>
      </w:r>
      <w:r w:rsidDel="00000000" w:rsidR="00000000" w:rsidRPr="00000000">
        <w:rPr>
          <w:rFonts w:ascii="Times New Roman" w:cs="Times New Roman" w:eastAsia="Times New Roman" w:hAnsi="Times New Roman"/>
          <w:color w:val="363636"/>
          <w:sz w:val="18"/>
          <w:szCs w:val="18"/>
          <w:rtl w:val="0"/>
        </w:rPr>
        <w:t xml:space="preserve">O</w:t>
      </w:r>
      <w:r w:rsidDel="00000000" w:rsidR="00000000" w:rsidRPr="00000000">
        <w:rPr>
          <w:rFonts w:ascii="Times New Roman" w:cs="Times New Roman" w:eastAsia="Times New Roman" w:hAnsi="Times New Roman"/>
          <w:color w:val="232323"/>
          <w:sz w:val="18"/>
          <w:szCs w:val="18"/>
          <w:rtl w:val="0"/>
        </w:rPr>
        <w:t xml:space="preserve">.</w:t>
      </w:r>
      <w:r w:rsidDel="00000000" w:rsidR="00000000" w:rsidRPr="00000000">
        <w:rPr>
          <w:rtl w:val="0"/>
        </w:rPr>
      </w:r>
    </w:p>
    <w:p w:rsidR="00000000" w:rsidDel="00000000" w:rsidP="00000000" w:rsidRDefault="00000000" w:rsidRPr="00000000" w14:paraId="00001091">
      <w:pPr>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CAT</w:t>
      </w:r>
      <w:r w:rsidDel="00000000" w:rsidR="00000000" w:rsidRPr="00000000">
        <w:rPr>
          <w:rtl w:val="0"/>
        </w:rPr>
      </w:r>
    </w:p>
    <w:p w:rsidR="00000000" w:rsidDel="00000000" w:rsidP="00000000" w:rsidRDefault="00000000" w:rsidRPr="00000000" w14:paraId="00001092">
      <w:pPr>
        <w:ind w:right="-47"/>
        <w:jc w:val="left"/>
        <w:rPr>
          <w:rFonts w:ascii="Times New Roman" w:cs="Times New Roman" w:eastAsia="Times New Roman" w:hAnsi="Times New Roman"/>
          <w:sz w:val="18"/>
          <w:szCs w:val="18"/>
        </w:rPr>
      </w:pPr>
      <w:r w:rsidDel="00000000" w:rsidR="00000000" w:rsidRPr="00000000">
        <w:br w:type="column"/>
      </w:r>
      <w:r w:rsidDel="00000000" w:rsidR="00000000" w:rsidRPr="00000000">
        <w:rPr>
          <w:rFonts w:ascii="Times New Roman" w:cs="Times New Roman" w:eastAsia="Times New Roman" w:hAnsi="Times New Roman"/>
          <w:color w:val="232323"/>
          <w:sz w:val="18"/>
          <w:szCs w:val="18"/>
          <w:rtl w:val="0"/>
        </w:rPr>
        <w:t xml:space="preserve">CAT</w:t>
      </w:r>
      <w:r w:rsidDel="00000000" w:rsidR="00000000" w:rsidRPr="00000000">
        <w:rPr>
          <w:rtl w:val="0"/>
        </w:rPr>
      </w:r>
    </w:p>
    <w:p w:rsidR="00000000" w:rsidDel="00000000" w:rsidP="00000000" w:rsidRDefault="00000000" w:rsidRPr="00000000" w14:paraId="00001093">
      <w:pPr>
        <w:spacing w:line="20" w:lineRule="auto"/>
        <w:ind w:right="-47"/>
        <w:jc w:val="left"/>
        <w:rPr>
          <w:rFonts w:ascii="Times New Roman" w:cs="Times New Roman" w:eastAsia="Times New Roman" w:hAnsi="Times New Roman"/>
          <w:sz w:val="18"/>
          <w:szCs w:val="18"/>
        </w:rPr>
      </w:pPr>
      <w:r w:rsidDel="00000000" w:rsidR="00000000" w:rsidRPr="00000000">
        <w:br w:type="column"/>
      </w:r>
      <w:r w:rsidDel="00000000" w:rsidR="00000000" w:rsidRPr="00000000">
        <w:rPr>
          <w:rFonts w:ascii="Times New Roman" w:cs="Times New Roman" w:eastAsia="Times New Roman" w:hAnsi="Times New Roman"/>
          <w:color w:val="232323"/>
          <w:sz w:val="18"/>
          <w:szCs w:val="18"/>
          <w:vertAlign w:val="baseline"/>
          <w:rtl w:val="0"/>
        </w:rPr>
        <w:t xml:space="preserve">RECATEG</w:t>
      </w:r>
      <w:r w:rsidDel="00000000" w:rsidR="00000000" w:rsidRPr="00000000">
        <w:rPr>
          <w:rFonts w:ascii="Times New Roman" w:cs="Times New Roman" w:eastAsia="Times New Roman" w:hAnsi="Times New Roman"/>
          <w:color w:val="111111"/>
          <w:sz w:val="18"/>
          <w:szCs w:val="18"/>
          <w:vertAlign w:val="baseline"/>
          <w:rtl w:val="0"/>
        </w:rPr>
        <w:t xml:space="preserve">.</w:t>
      </w:r>
      <w:r w:rsidDel="00000000" w:rsidR="00000000" w:rsidRPr="00000000">
        <w:rPr>
          <w:rtl w:val="0"/>
        </w:rPr>
      </w:r>
    </w:p>
    <w:p w:rsidR="00000000" w:rsidDel="00000000" w:rsidP="00000000" w:rsidRDefault="00000000" w:rsidRPr="00000000" w14:paraId="00001094">
      <w:pPr>
        <w:spacing w:before="64" w:lineRule="auto"/>
        <w:ind w:left="-36" w:right="1394" w:firstLine="0"/>
        <w:jc w:val="center"/>
        <w:rPr>
          <w:rFonts w:ascii="Times New Roman" w:cs="Times New Roman" w:eastAsia="Times New Roman" w:hAnsi="Times New Roman"/>
          <w:sz w:val="16"/>
          <w:szCs w:val="16"/>
        </w:rPr>
      </w:pPr>
      <w:r w:rsidDel="00000000" w:rsidR="00000000" w:rsidRPr="00000000">
        <w:br w:type="column"/>
      </w:r>
      <w:r w:rsidDel="00000000" w:rsidR="00000000" w:rsidRPr="00000000">
        <w:rPr>
          <w:rFonts w:ascii="Times New Roman" w:cs="Times New Roman" w:eastAsia="Times New Roman" w:hAnsi="Times New Roman"/>
          <w:b w:val="1"/>
          <w:color w:val="232323"/>
          <w:sz w:val="16"/>
          <w:szCs w:val="16"/>
          <w:rtl w:val="0"/>
        </w:rPr>
        <w:t xml:space="preserve">Avanza una { \)</w:t>
      </w:r>
      <w:r w:rsidDel="00000000" w:rsidR="00000000" w:rsidRPr="00000000">
        <w:rPr>
          <w:rtl w:val="0"/>
        </w:rPr>
      </w:r>
    </w:p>
    <w:p w:rsidR="00000000" w:rsidDel="00000000" w:rsidP="00000000" w:rsidRDefault="00000000" w:rsidRPr="00000000" w14:paraId="00001095">
      <w:pPr>
        <w:spacing w:before="6" w:line="261" w:lineRule="auto"/>
        <w:ind w:left="-8" w:right="1421" w:firstLine="7"/>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w:t>
      </w:r>
      <w:r w:rsidDel="00000000" w:rsidR="00000000" w:rsidRPr="00000000">
        <w:rPr>
          <w:rFonts w:ascii="Times New Roman" w:cs="Times New Roman" w:eastAsia="Times New Roman" w:hAnsi="Times New Roman"/>
          <w:color w:val="111111"/>
          <w:sz w:val="18"/>
          <w:szCs w:val="18"/>
          <w:rtl w:val="0"/>
        </w:rPr>
        <w:t xml:space="preserve">t </w:t>
      </w:r>
      <w:r w:rsidDel="00000000" w:rsidR="00000000" w:rsidRPr="00000000">
        <w:rPr>
          <w:rFonts w:ascii="Times New Roman" w:cs="Times New Roman" w:eastAsia="Times New Roman" w:hAnsi="Times New Roman"/>
          <w:b w:val="1"/>
          <w:color w:val="232323"/>
          <w:sz w:val="14"/>
          <w:szCs w:val="14"/>
          <w:rtl w:val="0"/>
        </w:rPr>
        <w:t xml:space="preserve">Av:1</w:t>
      </w:r>
      <w:r w:rsidDel="00000000" w:rsidR="00000000" w:rsidRPr="00000000">
        <w:rPr>
          <w:rFonts w:ascii="Times New Roman" w:cs="Times New Roman" w:eastAsia="Times New Roman" w:hAnsi="Times New Roman"/>
          <w:b w:val="1"/>
          <w:color w:val="363636"/>
          <w:sz w:val="14"/>
          <w:szCs w:val="14"/>
          <w:rtl w:val="0"/>
        </w:rPr>
        <w:t xml:space="preserve">1</w:t>
      </w:r>
      <w:r w:rsidDel="00000000" w:rsidR="00000000" w:rsidRPr="00000000">
        <w:rPr>
          <w:rFonts w:ascii="Times New Roman" w:cs="Times New Roman" w:eastAsia="Times New Roman" w:hAnsi="Times New Roman"/>
          <w:b w:val="1"/>
          <w:color w:val="111111"/>
          <w:sz w:val="14"/>
          <w:szCs w:val="14"/>
          <w:rtl w:val="0"/>
        </w:rPr>
        <w:t xml:space="preserve">1</w:t>
      </w:r>
      <w:r w:rsidDel="00000000" w:rsidR="00000000" w:rsidRPr="00000000">
        <w:rPr>
          <w:rFonts w:ascii="Times New Roman" w:cs="Times New Roman" w:eastAsia="Times New Roman" w:hAnsi="Times New Roman"/>
          <w:b w:val="1"/>
          <w:color w:val="232323"/>
          <w:sz w:val="14"/>
          <w:szCs w:val="14"/>
          <w:rtl w:val="0"/>
        </w:rPr>
        <w:t xml:space="preserve">7.</w:t>
      </w:r>
      <w:r w:rsidDel="00000000" w:rsidR="00000000" w:rsidRPr="00000000">
        <w:rPr>
          <w:rFonts w:ascii="Times New Roman" w:cs="Times New Roman" w:eastAsia="Times New Roman" w:hAnsi="Times New Roman"/>
          <w:b w:val="1"/>
          <w:color w:val="363636"/>
          <w:sz w:val="14"/>
          <w:szCs w:val="14"/>
          <w:rtl w:val="0"/>
        </w:rPr>
        <w:t xml:space="preserve">:</w:t>
      </w:r>
      <w:r w:rsidDel="00000000" w:rsidR="00000000" w:rsidRPr="00000000">
        <w:rPr>
          <w:rFonts w:ascii="Times New Roman" w:cs="Times New Roman" w:eastAsia="Times New Roman" w:hAnsi="Times New Roman"/>
          <w:b w:val="1"/>
          <w:color w:val="232323"/>
          <w:sz w:val="14"/>
          <w:szCs w:val="14"/>
          <w:rtl w:val="0"/>
        </w:rPr>
        <w:t xml:space="preserve">i  </w:t>
      </w:r>
      <w:r w:rsidDel="00000000" w:rsidR="00000000" w:rsidRPr="00000000">
        <w:rPr>
          <w:rFonts w:ascii="Arial" w:cs="Arial" w:eastAsia="Arial" w:hAnsi="Arial"/>
          <w:b w:val="1"/>
          <w:color w:val="232323"/>
          <w:sz w:val="17"/>
          <w:szCs w:val="17"/>
          <w:rtl w:val="0"/>
        </w:rPr>
        <w:t xml:space="preserve">do</w:t>
      </w:r>
      <w:r w:rsidDel="00000000" w:rsidR="00000000" w:rsidRPr="00000000">
        <w:rPr>
          <w:rFonts w:ascii="Arial" w:cs="Arial" w:eastAsia="Arial" w:hAnsi="Arial"/>
          <w:b w:val="1"/>
          <w:color w:val="4c4b4c"/>
          <w:sz w:val="17"/>
          <w:szCs w:val="17"/>
          <w:rtl w:val="0"/>
        </w:rPr>
        <w:t xml:space="preserve">s </w:t>
      </w:r>
      <w:r w:rsidDel="00000000" w:rsidR="00000000" w:rsidRPr="00000000">
        <w:rPr>
          <w:rFonts w:ascii="Arial" w:cs="Arial" w:eastAsia="Arial" w:hAnsi="Arial"/>
          <w:b w:val="1"/>
          <w:color w:val="232323"/>
          <w:sz w:val="17"/>
          <w:szCs w:val="17"/>
          <w:rtl w:val="0"/>
        </w:rPr>
        <w:t xml:space="preserve">(2) </w:t>
      </w:r>
      <w:r w:rsidDel="00000000" w:rsidR="00000000" w:rsidRPr="00000000">
        <w:rPr>
          <w:rFonts w:ascii="Times New Roman" w:cs="Times New Roman" w:eastAsia="Times New Roman" w:hAnsi="Times New Roman"/>
          <w:color w:val="232323"/>
          <w:sz w:val="18"/>
          <w:szCs w:val="18"/>
          <w:rtl w:val="0"/>
        </w:rPr>
        <w:t xml:space="preserve">Ca</w:t>
      </w:r>
      <w:r w:rsidDel="00000000" w:rsidR="00000000" w:rsidRPr="00000000">
        <w:rPr>
          <w:rFonts w:ascii="Times New Roman" w:cs="Times New Roman" w:eastAsia="Times New Roman" w:hAnsi="Times New Roman"/>
          <w:color w:val="363636"/>
          <w:sz w:val="18"/>
          <w:szCs w:val="18"/>
          <w:rtl w:val="0"/>
        </w:rPr>
        <w:t xml:space="preserve">ts</w:t>
      </w:r>
      <w:r w:rsidDel="00000000" w:rsidR="00000000" w:rsidRPr="00000000">
        <w:rPr>
          <w:rtl w:val="0"/>
        </w:rPr>
      </w:r>
    </w:p>
    <w:p w:rsidR="00000000" w:rsidDel="00000000" w:rsidP="00000000" w:rsidRDefault="00000000" w:rsidRPr="00000000" w14:paraId="00001096">
      <w:pPr>
        <w:spacing w:before="6" w:lineRule="auto"/>
        <w:ind w:left="-36" w:right="140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232323"/>
          <w:sz w:val="16"/>
          <w:szCs w:val="16"/>
          <w:rtl w:val="0"/>
        </w:rPr>
        <w:t xml:space="preserve">A </w:t>
      </w:r>
      <w:r w:rsidDel="00000000" w:rsidR="00000000" w:rsidRPr="00000000">
        <w:rPr>
          <w:rFonts w:ascii="Arial" w:cs="Arial" w:eastAsia="Arial" w:hAnsi="Arial"/>
          <w:b w:val="1"/>
          <w:color w:val="363636"/>
          <w:sz w:val="17"/>
          <w:szCs w:val="17"/>
          <w:rtl w:val="0"/>
        </w:rPr>
        <w:t xml:space="preserve">v</w:t>
      </w:r>
      <w:r w:rsidDel="00000000" w:rsidR="00000000" w:rsidRPr="00000000">
        <w:rPr>
          <w:rFonts w:ascii="Arial" w:cs="Arial" w:eastAsia="Arial" w:hAnsi="Arial"/>
          <w:b w:val="1"/>
          <w:color w:val="232323"/>
          <w:sz w:val="17"/>
          <w:szCs w:val="17"/>
          <w:rtl w:val="0"/>
        </w:rPr>
        <w:t xml:space="preserve">a</w:t>
      </w:r>
      <w:r w:rsidDel="00000000" w:rsidR="00000000" w:rsidRPr="00000000">
        <w:rPr>
          <w:rFonts w:ascii="Arial" w:cs="Arial" w:eastAsia="Arial" w:hAnsi="Arial"/>
          <w:b w:val="1"/>
          <w:color w:val="111111"/>
          <w:sz w:val="17"/>
          <w:szCs w:val="17"/>
          <w:rtl w:val="0"/>
        </w:rPr>
        <w:t xml:space="preserve">n </w:t>
      </w:r>
      <w:r w:rsidDel="00000000" w:rsidR="00000000" w:rsidRPr="00000000">
        <w:rPr>
          <w:rFonts w:ascii="Arial" w:cs="Arial" w:eastAsia="Arial" w:hAnsi="Arial"/>
          <w:b w:val="1"/>
          <w:color w:val="363636"/>
          <w:sz w:val="17"/>
          <w:szCs w:val="17"/>
          <w:rtl w:val="0"/>
        </w:rPr>
        <w:t xml:space="preserve">z</w:t>
      </w:r>
      <w:r w:rsidDel="00000000" w:rsidR="00000000" w:rsidRPr="00000000">
        <w:rPr>
          <w:rFonts w:ascii="Arial" w:cs="Arial" w:eastAsia="Arial" w:hAnsi="Arial"/>
          <w:b w:val="1"/>
          <w:color w:val="232323"/>
          <w:sz w:val="17"/>
          <w:szCs w:val="17"/>
          <w:rtl w:val="0"/>
        </w:rPr>
        <w:t xml:space="preserve">a tre</w:t>
      </w:r>
      <w:r w:rsidDel="00000000" w:rsidR="00000000" w:rsidRPr="00000000">
        <w:rPr>
          <w:rFonts w:ascii="Arial" w:cs="Arial" w:eastAsia="Arial" w:hAnsi="Arial"/>
          <w:b w:val="1"/>
          <w:color w:val="4c4b4c"/>
          <w:sz w:val="17"/>
          <w:szCs w:val="17"/>
          <w:rtl w:val="0"/>
        </w:rPr>
        <w:t xml:space="preserve">s </w:t>
      </w:r>
      <w:r w:rsidDel="00000000" w:rsidR="00000000" w:rsidRPr="00000000">
        <w:rPr>
          <w:rFonts w:ascii="Times New Roman" w:cs="Times New Roman" w:eastAsia="Times New Roman" w:hAnsi="Times New Roman"/>
          <w:b w:val="1"/>
          <w:color w:val="232323"/>
          <w:sz w:val="16"/>
          <w:szCs w:val="16"/>
          <w:rtl w:val="0"/>
        </w:rPr>
        <w:t xml:space="preserve">(3)</w:t>
      </w:r>
      <w:r w:rsidDel="00000000" w:rsidR="00000000" w:rsidRPr="00000000">
        <w:rPr>
          <w:rtl w:val="0"/>
        </w:rPr>
      </w:r>
    </w:p>
    <w:p w:rsidR="00000000" w:rsidDel="00000000" w:rsidP="00000000" w:rsidRDefault="00000000" w:rsidRPr="00000000" w14:paraId="00001097">
      <w:pPr>
        <w:spacing w:before="2" w:line="257" w:lineRule="auto"/>
        <w:ind w:left="-16" w:right="1414" w:firstLine="7"/>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363636"/>
          <w:sz w:val="19"/>
          <w:szCs w:val="19"/>
          <w:rtl w:val="0"/>
        </w:rPr>
        <w:t xml:space="preserve">C</w:t>
      </w:r>
      <w:r w:rsidDel="00000000" w:rsidR="00000000" w:rsidRPr="00000000">
        <w:rPr>
          <w:rFonts w:ascii="Times New Roman" w:cs="Times New Roman" w:eastAsia="Times New Roman" w:hAnsi="Times New Roman"/>
          <w:b w:val="1"/>
          <w:color w:val="232323"/>
          <w:sz w:val="19"/>
          <w:szCs w:val="19"/>
          <w:rtl w:val="0"/>
        </w:rPr>
        <w:t xml:space="preserve">a</w:t>
      </w:r>
      <w:r w:rsidDel="00000000" w:rsidR="00000000" w:rsidRPr="00000000">
        <w:rPr>
          <w:rFonts w:ascii="Times New Roman" w:cs="Times New Roman" w:eastAsia="Times New Roman" w:hAnsi="Times New Roman"/>
          <w:b w:val="1"/>
          <w:color w:val="111111"/>
          <w:sz w:val="19"/>
          <w:szCs w:val="19"/>
          <w:rtl w:val="0"/>
        </w:rPr>
        <w:t xml:space="preserve">1</w:t>
      </w:r>
      <w:r w:rsidDel="00000000" w:rsidR="00000000" w:rsidRPr="00000000">
        <w:rPr>
          <w:rFonts w:ascii="Times New Roman" w:cs="Times New Roman" w:eastAsia="Times New Roman" w:hAnsi="Times New Roman"/>
          <w:b w:val="1"/>
          <w:color w:val="363636"/>
          <w:sz w:val="19"/>
          <w:szCs w:val="19"/>
          <w:rtl w:val="0"/>
        </w:rPr>
        <w:t xml:space="preserve">s </w:t>
      </w:r>
      <w:r w:rsidDel="00000000" w:rsidR="00000000" w:rsidRPr="00000000">
        <w:rPr>
          <w:rFonts w:ascii="Times New Roman" w:cs="Times New Roman" w:eastAsia="Times New Roman" w:hAnsi="Times New Roman"/>
          <w:color w:val="232323"/>
          <w:sz w:val="18"/>
          <w:szCs w:val="18"/>
          <w:rtl w:val="0"/>
        </w:rPr>
        <w:t xml:space="preserve">A</w:t>
      </w:r>
      <w:r w:rsidDel="00000000" w:rsidR="00000000" w:rsidRPr="00000000">
        <w:rPr>
          <w:rFonts w:ascii="Times New Roman" w:cs="Times New Roman" w:eastAsia="Times New Roman" w:hAnsi="Times New Roman"/>
          <w:color w:val="363636"/>
          <w:sz w:val="18"/>
          <w:szCs w:val="18"/>
          <w:rtl w:val="0"/>
        </w:rPr>
        <w:t xml:space="preserve">v</w:t>
      </w:r>
      <w:r w:rsidDel="00000000" w:rsidR="00000000" w:rsidRPr="00000000">
        <w:rPr>
          <w:rFonts w:ascii="Times New Roman" w:cs="Times New Roman" w:eastAsia="Times New Roman" w:hAnsi="Times New Roman"/>
          <w:color w:val="232323"/>
          <w:sz w:val="18"/>
          <w:szCs w:val="18"/>
          <w:rtl w:val="0"/>
        </w:rPr>
        <w:t xml:space="preserve">anza tr</w:t>
      </w:r>
      <w:r w:rsidDel="00000000" w:rsidR="00000000" w:rsidRPr="00000000">
        <w:rPr>
          <w:rFonts w:ascii="Times New Roman" w:cs="Times New Roman" w:eastAsia="Times New Roman" w:hAnsi="Times New Roman"/>
          <w:color w:val="363636"/>
          <w:sz w:val="18"/>
          <w:szCs w:val="18"/>
          <w:rtl w:val="0"/>
        </w:rPr>
        <w:t xml:space="preserve">es </w:t>
      </w:r>
      <w:r w:rsidDel="00000000" w:rsidR="00000000" w:rsidRPr="00000000">
        <w:rPr>
          <w:rFonts w:ascii="Times New Roman" w:cs="Times New Roman" w:eastAsia="Times New Roman" w:hAnsi="Times New Roman"/>
          <w:color w:val="232323"/>
          <w:sz w:val="17"/>
          <w:szCs w:val="17"/>
          <w:rtl w:val="0"/>
        </w:rPr>
        <w:t xml:space="preserve">(</w:t>
      </w:r>
      <w:r w:rsidDel="00000000" w:rsidR="00000000" w:rsidRPr="00000000">
        <w:rPr>
          <w:rFonts w:ascii="Times New Roman" w:cs="Times New Roman" w:eastAsia="Times New Roman" w:hAnsi="Times New Roman"/>
          <w:color w:val="363636"/>
          <w:sz w:val="17"/>
          <w:szCs w:val="17"/>
          <w:rtl w:val="0"/>
        </w:rPr>
        <w:t xml:space="preserve">3</w:t>
      </w:r>
      <w:r w:rsidDel="00000000" w:rsidR="00000000" w:rsidRPr="00000000">
        <w:rPr>
          <w:rFonts w:ascii="Times New Roman" w:cs="Times New Roman" w:eastAsia="Times New Roman" w:hAnsi="Times New Roman"/>
          <w:color w:val="111111"/>
          <w:sz w:val="17"/>
          <w:szCs w:val="17"/>
          <w:rtl w:val="0"/>
        </w:rPr>
        <w:t xml:space="preserve">) </w:t>
      </w:r>
      <w:r w:rsidDel="00000000" w:rsidR="00000000" w:rsidRPr="00000000">
        <w:rPr>
          <w:rFonts w:ascii="Times New Roman" w:cs="Times New Roman" w:eastAsia="Times New Roman" w:hAnsi="Times New Roman"/>
          <w:color w:val="232323"/>
          <w:sz w:val="18"/>
          <w:szCs w:val="18"/>
          <w:rtl w:val="0"/>
        </w:rPr>
        <w:t xml:space="preserve">Cats</w:t>
      </w:r>
      <w:r w:rsidDel="00000000" w:rsidR="00000000" w:rsidRPr="00000000">
        <w:rPr>
          <w:rtl w:val="0"/>
        </w:rPr>
      </w:r>
    </w:p>
    <w:p w:rsidR="00000000" w:rsidDel="00000000" w:rsidP="00000000" w:rsidRDefault="00000000" w:rsidRPr="00000000" w14:paraId="00001098">
      <w:pPr>
        <w:spacing w:before="4" w:lineRule="auto"/>
        <w:ind w:left="-36" w:right="1394"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232323"/>
          <w:sz w:val="16"/>
          <w:szCs w:val="16"/>
          <w:rtl w:val="0"/>
        </w:rPr>
        <w:t xml:space="preserve">A </w:t>
      </w:r>
      <w:r w:rsidDel="00000000" w:rsidR="00000000" w:rsidRPr="00000000">
        <w:rPr>
          <w:rFonts w:ascii="Times New Roman" w:cs="Times New Roman" w:eastAsia="Times New Roman" w:hAnsi="Times New Roman"/>
          <w:color w:val="232323"/>
          <w:sz w:val="17"/>
          <w:szCs w:val="17"/>
          <w:rtl w:val="0"/>
        </w:rPr>
        <w:t xml:space="preserve">van</w:t>
      </w:r>
      <w:r w:rsidDel="00000000" w:rsidR="00000000" w:rsidRPr="00000000">
        <w:rPr>
          <w:rFonts w:ascii="Times New Roman" w:cs="Times New Roman" w:eastAsia="Times New Roman" w:hAnsi="Times New Roman"/>
          <w:color w:val="363636"/>
          <w:sz w:val="17"/>
          <w:szCs w:val="17"/>
          <w:rtl w:val="0"/>
        </w:rPr>
        <w:t xml:space="preserve">z</w:t>
      </w:r>
      <w:r w:rsidDel="00000000" w:rsidR="00000000" w:rsidRPr="00000000">
        <w:rPr>
          <w:rFonts w:ascii="Times New Roman" w:cs="Times New Roman" w:eastAsia="Times New Roman" w:hAnsi="Times New Roman"/>
          <w:color w:val="232323"/>
          <w:sz w:val="17"/>
          <w:szCs w:val="17"/>
          <w:rtl w:val="0"/>
        </w:rPr>
        <w:t xml:space="preserve">a </w:t>
      </w:r>
      <w:r w:rsidDel="00000000" w:rsidR="00000000" w:rsidRPr="00000000">
        <w:rPr>
          <w:rFonts w:ascii="Times New Roman" w:cs="Times New Roman" w:eastAsia="Times New Roman" w:hAnsi="Times New Roman"/>
          <w:b w:val="1"/>
          <w:color w:val="232323"/>
          <w:sz w:val="17"/>
          <w:szCs w:val="17"/>
          <w:rtl w:val="0"/>
        </w:rPr>
        <w:t xml:space="preserve">tr</w:t>
      </w:r>
      <w:r w:rsidDel="00000000" w:rsidR="00000000" w:rsidRPr="00000000">
        <w:rPr>
          <w:rFonts w:ascii="Times New Roman" w:cs="Times New Roman" w:eastAsia="Times New Roman" w:hAnsi="Times New Roman"/>
          <w:b w:val="1"/>
          <w:color w:val="363636"/>
          <w:sz w:val="17"/>
          <w:szCs w:val="17"/>
          <w:rtl w:val="0"/>
        </w:rPr>
        <w:t xml:space="preserve">e</w:t>
      </w:r>
      <w:r w:rsidDel="00000000" w:rsidR="00000000" w:rsidRPr="00000000">
        <w:rPr>
          <w:rFonts w:ascii="Times New Roman" w:cs="Times New Roman" w:eastAsia="Times New Roman" w:hAnsi="Times New Roman"/>
          <w:b w:val="1"/>
          <w:color w:val="4c4b4c"/>
          <w:sz w:val="17"/>
          <w:szCs w:val="17"/>
          <w:rtl w:val="0"/>
        </w:rPr>
        <w:t xml:space="preserve">s </w:t>
      </w:r>
      <w:r w:rsidDel="00000000" w:rsidR="00000000" w:rsidRPr="00000000">
        <w:rPr>
          <w:rFonts w:ascii="Times New Roman" w:cs="Times New Roman" w:eastAsia="Times New Roman" w:hAnsi="Times New Roman"/>
          <w:b w:val="1"/>
          <w:color w:val="232323"/>
          <w:sz w:val="16"/>
          <w:szCs w:val="16"/>
          <w:rtl w:val="0"/>
        </w:rPr>
        <w:t xml:space="preserve">(3)</w:t>
      </w:r>
      <w:r w:rsidDel="00000000" w:rsidR="00000000" w:rsidRPr="00000000">
        <w:rPr>
          <w:rtl w:val="0"/>
        </w:rPr>
      </w:r>
    </w:p>
    <w:p w:rsidR="00000000" w:rsidDel="00000000" w:rsidP="00000000" w:rsidRDefault="00000000" w:rsidRPr="00000000" w14:paraId="00001099">
      <w:pPr>
        <w:spacing w:before="4" w:line="276" w:lineRule="auto"/>
        <w:ind w:left="-16" w:right="1421" w:firstLine="7"/>
        <w:jc w:val="center"/>
        <w:rPr>
          <w:rFonts w:ascii="Arial" w:cs="Arial" w:eastAsia="Arial" w:hAnsi="Arial"/>
          <w:sz w:val="18"/>
          <w:szCs w:val="18"/>
        </w:rPr>
      </w:pPr>
      <w:r w:rsidDel="00000000" w:rsidR="00000000" w:rsidRPr="00000000">
        <w:rPr>
          <w:rFonts w:ascii="Times New Roman" w:cs="Times New Roman" w:eastAsia="Times New Roman" w:hAnsi="Times New Roman"/>
          <w:color w:val="232323"/>
          <w:sz w:val="18"/>
          <w:szCs w:val="18"/>
          <w:rtl w:val="0"/>
        </w:rPr>
        <w:t xml:space="preserve">Cat</w:t>
      </w:r>
      <w:r w:rsidDel="00000000" w:rsidR="00000000" w:rsidRPr="00000000">
        <w:rPr>
          <w:rFonts w:ascii="Times New Roman" w:cs="Times New Roman" w:eastAsia="Times New Roman" w:hAnsi="Times New Roman"/>
          <w:color w:val="4c4b4c"/>
          <w:sz w:val="18"/>
          <w:szCs w:val="18"/>
          <w:rtl w:val="0"/>
        </w:rPr>
        <w:t xml:space="preserve">s </w:t>
      </w:r>
      <w:r w:rsidDel="00000000" w:rsidR="00000000" w:rsidRPr="00000000">
        <w:rPr>
          <w:rFonts w:ascii="Arial" w:cs="Arial" w:eastAsia="Arial" w:hAnsi="Arial"/>
          <w:b w:val="1"/>
          <w:color w:val="363636"/>
          <w:sz w:val="15"/>
          <w:szCs w:val="15"/>
          <w:rtl w:val="0"/>
        </w:rPr>
        <w:t xml:space="preserve">A</w:t>
      </w:r>
      <w:r w:rsidDel="00000000" w:rsidR="00000000" w:rsidRPr="00000000">
        <w:rPr>
          <w:rFonts w:ascii="Arial" w:cs="Arial" w:eastAsia="Arial" w:hAnsi="Arial"/>
          <w:b w:val="1"/>
          <w:color w:val="232323"/>
          <w:sz w:val="15"/>
          <w:szCs w:val="15"/>
          <w:rtl w:val="0"/>
        </w:rPr>
        <w:t xml:space="preserve">va</w:t>
      </w:r>
      <w:r w:rsidDel="00000000" w:rsidR="00000000" w:rsidRPr="00000000">
        <w:rPr>
          <w:rFonts w:ascii="Arial" w:cs="Arial" w:eastAsia="Arial" w:hAnsi="Arial"/>
          <w:b w:val="1"/>
          <w:color w:val="111111"/>
          <w:sz w:val="15"/>
          <w:szCs w:val="15"/>
          <w:rtl w:val="0"/>
        </w:rPr>
        <w:t xml:space="preserve">n</w:t>
      </w:r>
      <w:r w:rsidDel="00000000" w:rsidR="00000000" w:rsidRPr="00000000">
        <w:rPr>
          <w:rFonts w:ascii="Arial" w:cs="Arial" w:eastAsia="Arial" w:hAnsi="Arial"/>
          <w:b w:val="1"/>
          <w:color w:val="232323"/>
          <w:sz w:val="15"/>
          <w:szCs w:val="15"/>
          <w:rtl w:val="0"/>
        </w:rPr>
        <w:t xml:space="preserve">za  tres (</w:t>
      </w:r>
      <w:r w:rsidDel="00000000" w:rsidR="00000000" w:rsidRPr="00000000">
        <w:rPr>
          <w:rFonts w:ascii="Arial" w:cs="Arial" w:eastAsia="Arial" w:hAnsi="Arial"/>
          <w:b w:val="1"/>
          <w:color w:val="363636"/>
          <w:sz w:val="15"/>
          <w:szCs w:val="15"/>
          <w:rtl w:val="0"/>
        </w:rPr>
        <w:t xml:space="preserve">3</w:t>
      </w:r>
      <w:r w:rsidDel="00000000" w:rsidR="00000000" w:rsidRPr="00000000">
        <w:rPr>
          <w:rFonts w:ascii="Arial" w:cs="Arial" w:eastAsia="Arial" w:hAnsi="Arial"/>
          <w:b w:val="1"/>
          <w:color w:val="232323"/>
          <w:sz w:val="15"/>
          <w:szCs w:val="15"/>
          <w:rtl w:val="0"/>
        </w:rPr>
        <w:t xml:space="preserve">) </w:t>
      </w:r>
      <w:r w:rsidDel="00000000" w:rsidR="00000000" w:rsidRPr="00000000">
        <w:rPr>
          <w:rFonts w:ascii="Arial" w:cs="Arial" w:eastAsia="Arial" w:hAnsi="Arial"/>
          <w:color w:val="363636"/>
          <w:sz w:val="18"/>
          <w:szCs w:val="18"/>
          <w:rtl w:val="0"/>
        </w:rPr>
        <w:t xml:space="preserve">C</w:t>
      </w:r>
      <w:r w:rsidDel="00000000" w:rsidR="00000000" w:rsidRPr="00000000">
        <w:rPr>
          <w:rFonts w:ascii="Arial" w:cs="Arial" w:eastAsia="Arial" w:hAnsi="Arial"/>
          <w:color w:val="232323"/>
          <w:sz w:val="18"/>
          <w:szCs w:val="18"/>
          <w:rtl w:val="0"/>
        </w:rPr>
        <w:t xml:space="preserve">nt</w:t>
      </w:r>
      <w:r w:rsidDel="00000000" w:rsidR="00000000" w:rsidRPr="00000000">
        <w:rPr>
          <w:rFonts w:ascii="Arial" w:cs="Arial" w:eastAsia="Arial" w:hAnsi="Arial"/>
          <w:color w:val="363636"/>
          <w:sz w:val="18"/>
          <w:szCs w:val="18"/>
          <w:rtl w:val="0"/>
        </w:rPr>
        <w:t xml:space="preserve">s</w:t>
      </w:r>
      <w:r w:rsidDel="00000000" w:rsidR="00000000" w:rsidRPr="00000000">
        <w:rPr>
          <w:rtl w:val="0"/>
        </w:rPr>
      </w:r>
    </w:p>
    <w:p w:rsidR="00000000" w:rsidDel="00000000" w:rsidP="00000000" w:rsidRDefault="00000000" w:rsidRPr="00000000" w14:paraId="0000109A">
      <w:pPr>
        <w:spacing w:line="180" w:lineRule="auto"/>
        <w:ind w:left="-34" w:right="1395"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232323"/>
          <w:sz w:val="16"/>
          <w:szCs w:val="16"/>
          <w:rtl w:val="0"/>
        </w:rPr>
        <w:t xml:space="preserve">A </w:t>
      </w:r>
      <w:r w:rsidDel="00000000" w:rsidR="00000000" w:rsidRPr="00000000">
        <w:rPr>
          <w:rFonts w:ascii="Times New Roman" w:cs="Times New Roman" w:eastAsia="Times New Roman" w:hAnsi="Times New Roman"/>
          <w:color w:val="363636"/>
          <w:sz w:val="19"/>
          <w:szCs w:val="19"/>
          <w:rtl w:val="0"/>
        </w:rPr>
        <w:t xml:space="preserve">v</w:t>
      </w:r>
      <w:r w:rsidDel="00000000" w:rsidR="00000000" w:rsidRPr="00000000">
        <w:rPr>
          <w:rFonts w:ascii="Times New Roman" w:cs="Times New Roman" w:eastAsia="Times New Roman" w:hAnsi="Times New Roman"/>
          <w:color w:val="232323"/>
          <w:sz w:val="19"/>
          <w:szCs w:val="19"/>
          <w:rtl w:val="0"/>
        </w:rPr>
        <w:t xml:space="preserve">anza </w:t>
      </w:r>
      <w:r w:rsidDel="00000000" w:rsidR="00000000" w:rsidRPr="00000000">
        <w:rPr>
          <w:rFonts w:ascii="Arial" w:cs="Arial" w:eastAsia="Arial" w:hAnsi="Arial"/>
          <w:b w:val="1"/>
          <w:color w:val="232323"/>
          <w:sz w:val="17"/>
          <w:szCs w:val="17"/>
          <w:rtl w:val="0"/>
        </w:rPr>
        <w:t xml:space="preserve">tr</w:t>
      </w:r>
      <w:r w:rsidDel="00000000" w:rsidR="00000000" w:rsidRPr="00000000">
        <w:rPr>
          <w:rFonts w:ascii="Arial" w:cs="Arial" w:eastAsia="Arial" w:hAnsi="Arial"/>
          <w:b w:val="1"/>
          <w:color w:val="363636"/>
          <w:sz w:val="17"/>
          <w:szCs w:val="17"/>
          <w:rtl w:val="0"/>
        </w:rPr>
        <w:t xml:space="preserve">es </w:t>
      </w:r>
      <w:r w:rsidDel="00000000" w:rsidR="00000000" w:rsidRPr="00000000">
        <w:rPr>
          <w:rFonts w:ascii="Times New Roman" w:cs="Times New Roman" w:eastAsia="Times New Roman" w:hAnsi="Times New Roman"/>
          <w:b w:val="1"/>
          <w:color w:val="232323"/>
          <w:sz w:val="16"/>
          <w:szCs w:val="16"/>
          <w:rtl w:val="0"/>
        </w:rPr>
        <w:t xml:space="preserve">(</w:t>
      </w:r>
      <w:r w:rsidDel="00000000" w:rsidR="00000000" w:rsidRPr="00000000">
        <w:rPr>
          <w:rFonts w:ascii="Times New Roman" w:cs="Times New Roman" w:eastAsia="Times New Roman" w:hAnsi="Times New Roman"/>
          <w:b w:val="1"/>
          <w:color w:val="363636"/>
          <w:sz w:val="16"/>
          <w:szCs w:val="16"/>
          <w:rtl w:val="0"/>
        </w:rPr>
        <w:t xml:space="preserve">3</w:t>
      </w:r>
      <w:r w:rsidDel="00000000" w:rsidR="00000000" w:rsidRPr="00000000">
        <w:rPr>
          <w:rFonts w:ascii="Times New Roman" w:cs="Times New Roman" w:eastAsia="Times New Roman" w:hAnsi="Times New Roman"/>
          <w:b w:val="1"/>
          <w:color w:val="232323"/>
          <w:sz w:val="16"/>
          <w:szCs w:val="16"/>
          <w:rtl w:val="0"/>
        </w:rPr>
        <w:t xml:space="preserve">)</w:t>
      </w:r>
      <w:r w:rsidDel="00000000" w:rsidR="00000000" w:rsidRPr="00000000">
        <w:rPr>
          <w:rtl w:val="0"/>
        </w:rPr>
      </w:r>
    </w:p>
    <w:p w:rsidR="00000000" w:rsidDel="00000000" w:rsidP="00000000" w:rsidRDefault="00000000" w:rsidRPr="00000000" w14:paraId="0000109B">
      <w:pPr>
        <w:spacing w:before="14" w:line="200" w:lineRule="auto"/>
        <w:ind w:left="377" w:right="1799" w:firstLine="0"/>
        <w:jc w:val="center"/>
        <w:rPr>
          <w:rFonts w:ascii="Times New Roman" w:cs="Times New Roman" w:eastAsia="Times New Roman" w:hAnsi="Times New Roman"/>
          <w:sz w:val="18"/>
          <w:szCs w:val="18"/>
        </w:rPr>
        <w:sectPr>
          <w:type w:val="continuous"/>
          <w:pgSz w:h="20160" w:w="12240" w:orient="portrait"/>
          <w:pgMar w:bottom="280" w:top="280" w:left="1440" w:right="500" w:header="360" w:footer="360"/>
          <w:cols w:equalWidth="0" w:num="4">
            <w:col w:space="273" w:w="2370.25"/>
            <w:col w:space="273" w:w="2370.25"/>
            <w:col w:space="273" w:w="2370.25"/>
            <w:col w:space="0" w:w="2370.25"/>
          </w:cols>
        </w:sectPr>
      </w:pPr>
      <w:r w:rsidDel="00000000" w:rsidR="00000000" w:rsidRPr="00000000">
        <w:rPr>
          <w:rFonts w:ascii="Times New Roman" w:cs="Times New Roman" w:eastAsia="Times New Roman" w:hAnsi="Times New Roman"/>
          <w:color w:val="232323"/>
          <w:sz w:val="18"/>
          <w:szCs w:val="18"/>
          <w:vertAlign w:val="baseline"/>
          <w:rtl w:val="0"/>
        </w:rPr>
        <w:t xml:space="preserve">C</w:t>
      </w:r>
      <w:r w:rsidDel="00000000" w:rsidR="00000000" w:rsidRPr="00000000">
        <w:rPr>
          <w:rFonts w:ascii="Times New Roman" w:cs="Times New Roman" w:eastAsia="Times New Roman" w:hAnsi="Times New Roman"/>
          <w:color w:val="111111"/>
          <w:sz w:val="18"/>
          <w:szCs w:val="18"/>
          <w:vertAlign w:val="baseline"/>
          <w:rtl w:val="0"/>
        </w:rPr>
        <w:t xml:space="preserve">a</w:t>
      </w:r>
      <w:r w:rsidDel="00000000" w:rsidR="00000000" w:rsidRPr="00000000">
        <w:rPr>
          <w:rFonts w:ascii="Times New Roman" w:cs="Times New Roman" w:eastAsia="Times New Roman" w:hAnsi="Times New Roman"/>
          <w:color w:val="232323"/>
          <w:sz w:val="18"/>
          <w:szCs w:val="18"/>
          <w:vertAlign w:val="baseline"/>
          <w:rtl w:val="0"/>
        </w:rPr>
        <w:t xml:space="preserve">ts</w:t>
      </w:r>
      <w:r w:rsidDel="00000000" w:rsidR="00000000" w:rsidRPr="00000000">
        <w:rPr>
          <w:rtl w:val="0"/>
        </w:rPr>
      </w:r>
    </w:p>
    <w:p w:rsidR="00000000" w:rsidDel="00000000" w:rsidP="00000000" w:rsidRDefault="00000000" w:rsidRPr="00000000" w14:paraId="0000109C">
      <w:pPr>
        <w:spacing w:before="4" w:line="120" w:lineRule="auto"/>
        <w:jc w:val="left"/>
        <w:rPr>
          <w:sz w:val="13"/>
          <w:szCs w:val="13"/>
        </w:rPr>
      </w:pPr>
      <w:r w:rsidDel="00000000" w:rsidR="00000000" w:rsidRPr="00000000">
        <w:rPr>
          <w:rtl w:val="0"/>
        </w:rPr>
      </w:r>
    </w:p>
    <w:p w:rsidR="00000000" w:rsidDel="00000000" w:rsidP="00000000" w:rsidRDefault="00000000" w:rsidRPr="00000000" w14:paraId="0000109D">
      <w:pPr>
        <w:spacing w:line="200" w:lineRule="auto"/>
        <w:jc w:val="left"/>
        <w:rPr>
          <w:sz w:val="20"/>
          <w:szCs w:val="20"/>
        </w:rPr>
      </w:pPr>
      <w:r w:rsidDel="00000000" w:rsidR="00000000" w:rsidRPr="00000000">
        <w:rPr>
          <w:rtl w:val="0"/>
        </w:rPr>
      </w:r>
    </w:p>
    <w:p w:rsidR="00000000" w:rsidDel="00000000" w:rsidP="00000000" w:rsidRDefault="00000000" w:rsidRPr="00000000" w14:paraId="0000109E">
      <w:pPr>
        <w:spacing w:line="200" w:lineRule="auto"/>
        <w:jc w:val="left"/>
        <w:rPr>
          <w:sz w:val="20"/>
          <w:szCs w:val="20"/>
        </w:rPr>
      </w:pPr>
      <w:r w:rsidDel="00000000" w:rsidR="00000000" w:rsidRPr="00000000">
        <w:rPr>
          <w:rtl w:val="0"/>
        </w:rPr>
      </w:r>
    </w:p>
    <w:p w:rsidR="00000000" w:rsidDel="00000000" w:rsidP="00000000" w:rsidRDefault="00000000" w:rsidRPr="00000000" w14:paraId="0000109F">
      <w:pPr>
        <w:spacing w:line="200" w:lineRule="auto"/>
        <w:jc w:val="left"/>
        <w:rPr>
          <w:sz w:val="20"/>
          <w:szCs w:val="20"/>
        </w:rPr>
      </w:pPr>
      <w:r w:rsidDel="00000000" w:rsidR="00000000" w:rsidRPr="00000000">
        <w:rPr>
          <w:rtl w:val="0"/>
        </w:rPr>
      </w:r>
    </w:p>
    <w:p w:rsidR="00000000" w:rsidDel="00000000" w:rsidP="00000000" w:rsidRDefault="00000000" w:rsidRPr="00000000" w14:paraId="000010A0">
      <w:pPr>
        <w:spacing w:before="35" w:line="200" w:lineRule="auto"/>
        <w:ind w:right="1401"/>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vertAlign w:val="baseline"/>
          <w:rtl w:val="0"/>
        </w:rPr>
        <w:t xml:space="preserve">A</w:t>
      </w:r>
      <w:r w:rsidDel="00000000" w:rsidR="00000000" w:rsidRPr="00000000">
        <w:rPr>
          <w:rFonts w:ascii="Times New Roman" w:cs="Times New Roman" w:eastAsia="Times New Roman" w:hAnsi="Times New Roman"/>
          <w:color w:val="111111"/>
          <w:sz w:val="18"/>
          <w:szCs w:val="18"/>
          <w:vertAlign w:val="baseline"/>
          <w:rtl w:val="0"/>
        </w:rPr>
        <w:t xml:space="preserve">gentes C</w:t>
      </w:r>
      <w:r w:rsidDel="00000000" w:rsidR="00000000" w:rsidRPr="00000000">
        <w:rPr>
          <w:rFonts w:ascii="Times New Roman" w:cs="Times New Roman" w:eastAsia="Times New Roman" w:hAnsi="Times New Roman"/>
          <w:color w:val="232323"/>
          <w:sz w:val="18"/>
          <w:szCs w:val="18"/>
          <w:vertAlign w:val="baseline"/>
          <w:rtl w:val="0"/>
        </w:rPr>
        <w:t xml:space="preserve">a</w:t>
      </w:r>
      <w:r w:rsidDel="00000000" w:rsidR="00000000" w:rsidRPr="00000000">
        <w:rPr>
          <w:rFonts w:ascii="Times New Roman" w:cs="Times New Roman" w:eastAsia="Times New Roman" w:hAnsi="Times New Roman"/>
          <w:color w:val="000000"/>
          <w:sz w:val="18"/>
          <w:szCs w:val="18"/>
          <w:vertAlign w:val="baseline"/>
          <w:rtl w:val="0"/>
        </w:rPr>
        <w:t xml:space="preserve">t </w:t>
      </w:r>
      <w:r w:rsidDel="00000000" w:rsidR="00000000" w:rsidRPr="00000000">
        <w:rPr>
          <w:rFonts w:ascii="Times New Roman" w:cs="Times New Roman" w:eastAsia="Times New Roman" w:hAnsi="Times New Roman"/>
          <w:color w:val="111111"/>
          <w:sz w:val="18"/>
          <w:szCs w:val="18"/>
          <w:vertAlign w:val="baseline"/>
          <w:rtl w:val="0"/>
        </w:rPr>
        <w:t xml:space="preserve">1</w:t>
      </w:r>
      <w:r w:rsidDel="00000000" w:rsidR="00000000" w:rsidRPr="00000000">
        <w:rPr>
          <w:rFonts w:ascii="Times New Roman" w:cs="Times New Roman" w:eastAsia="Times New Roman" w:hAnsi="Times New Roman"/>
          <w:color w:val="232323"/>
          <w:sz w:val="18"/>
          <w:szCs w:val="18"/>
          <w:vertAlign w:val="baseline"/>
          <w:rtl w:val="0"/>
        </w:rPr>
        <w:t xml:space="preserve">8</w:t>
      </w:r>
      <w:r w:rsidDel="00000000" w:rsidR="00000000" w:rsidRPr="00000000">
        <w:rPr>
          <w:rtl w:val="0"/>
        </w:rPr>
      </w:r>
    </w:p>
    <w:p w:rsidR="00000000" w:rsidDel="00000000" w:rsidP="00000000" w:rsidRDefault="00000000" w:rsidRPr="00000000" w14:paraId="000010A1">
      <w:pPr>
        <w:spacing w:before="3" w:line="260" w:lineRule="auto"/>
        <w:jc w:val="left"/>
        <w:rPr>
          <w:sz w:val="26"/>
          <w:szCs w:val="26"/>
        </w:rPr>
      </w:pPr>
      <w:r w:rsidDel="00000000" w:rsidR="00000000" w:rsidRPr="00000000">
        <w:rPr>
          <w:rtl w:val="0"/>
        </w:rPr>
      </w:r>
    </w:p>
    <w:tbl>
      <w:tblPr>
        <w:tblStyle w:val="Table4"/>
        <w:tblW w:w="7633.0" w:type="dxa"/>
        <w:jc w:val="left"/>
        <w:tblInd w:w="1320.0" w:type="dxa"/>
        <w:tblLayout w:type="fixed"/>
        <w:tblLook w:val="0000"/>
      </w:tblPr>
      <w:tblGrid>
        <w:gridCol w:w="1480"/>
        <w:gridCol w:w="1534"/>
        <w:gridCol w:w="994"/>
        <w:gridCol w:w="1116"/>
        <w:gridCol w:w="1015"/>
        <w:gridCol w:w="1494"/>
        <w:tblGridChange w:id="0">
          <w:tblGrid>
            <w:gridCol w:w="1480"/>
            <w:gridCol w:w="1534"/>
            <w:gridCol w:w="994"/>
            <w:gridCol w:w="1116"/>
            <w:gridCol w:w="1015"/>
            <w:gridCol w:w="1494"/>
          </w:tblGrid>
        </w:tblGridChange>
      </w:tblGrid>
      <w:tr>
        <w:trPr>
          <w:cantSplit w:val="0"/>
          <w:trHeight w:val="7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2">
            <w:pPr>
              <w:spacing w:before="8" w:line="100" w:lineRule="auto"/>
              <w:jc w:val="left"/>
              <w:rPr>
                <w:sz w:val="11"/>
                <w:szCs w:val="11"/>
              </w:rPr>
            </w:pPr>
            <w:r w:rsidDel="00000000" w:rsidR="00000000" w:rsidRPr="00000000">
              <w:rPr>
                <w:rtl w:val="0"/>
              </w:rPr>
            </w:r>
          </w:p>
          <w:p w:rsidR="00000000" w:rsidDel="00000000" w:rsidP="00000000" w:rsidRDefault="00000000" w:rsidRPr="00000000" w14:paraId="000010A3">
            <w:pPr>
              <w:ind w:left="4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11111"/>
                <w:sz w:val="18"/>
                <w:szCs w:val="18"/>
                <w:rtl w:val="0"/>
              </w:rPr>
              <w:t xml:space="preserve">Mc</w:t>
            </w:r>
            <w:r w:rsidDel="00000000" w:rsidR="00000000" w:rsidRPr="00000000">
              <w:rPr>
                <w:rFonts w:ascii="Times New Roman" w:cs="Times New Roman" w:eastAsia="Times New Roman" w:hAnsi="Times New Roman"/>
                <w:color w:val="232323"/>
                <w:sz w:val="18"/>
                <w:szCs w:val="18"/>
                <w:rtl w:val="0"/>
              </w:rPr>
              <w:t xml:space="preserve">n</w:t>
            </w:r>
            <w:r w:rsidDel="00000000" w:rsidR="00000000" w:rsidRPr="00000000">
              <w:rPr>
                <w:rFonts w:ascii="Times New Roman" w:cs="Times New Roman" w:eastAsia="Times New Roman" w:hAnsi="Times New Roman"/>
                <w:color w:val="111111"/>
                <w:sz w:val="18"/>
                <w:szCs w:val="18"/>
                <w:rtl w:val="0"/>
              </w:rPr>
              <w:t xml:space="preserve">ordc4nñ</w:t>
            </w:r>
            <w:r w:rsidDel="00000000" w:rsidR="00000000" w:rsidRPr="00000000">
              <w:rPr>
                <w:rFonts w:ascii="Times New Roman" w:cs="Times New Roman" w:eastAsia="Times New Roman" w:hAnsi="Times New Roman"/>
                <w:color w:val="232323"/>
                <w:sz w:val="18"/>
                <w:szCs w:val="18"/>
                <w:rtl w:val="0"/>
              </w:rPr>
              <w:t xml:space="preserve">os</w:t>
            </w:r>
            <w:r w:rsidDel="00000000" w:rsidR="00000000" w:rsidRPr="00000000">
              <w:rPr>
                <w:rtl w:val="0"/>
              </w:rPr>
            </w:r>
          </w:p>
          <w:p w:rsidR="00000000" w:rsidDel="00000000" w:rsidP="00000000" w:rsidRDefault="00000000" w:rsidRPr="00000000" w14:paraId="000010A4">
            <w:pPr>
              <w:spacing w:before="6" w:line="120" w:lineRule="auto"/>
              <w:jc w:val="left"/>
              <w:rPr>
                <w:sz w:val="12"/>
                <w:szCs w:val="12"/>
              </w:rPr>
            </w:pPr>
            <w:r w:rsidDel="00000000" w:rsidR="00000000" w:rsidRPr="00000000">
              <w:rPr>
                <w:rtl w:val="0"/>
              </w:rPr>
            </w:r>
          </w:p>
          <w:p w:rsidR="00000000" w:rsidDel="00000000" w:rsidP="00000000" w:rsidRDefault="00000000" w:rsidRPr="00000000" w14:paraId="000010A5">
            <w:pPr>
              <w:ind w:left="47"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color w:val="111111"/>
                <w:sz w:val="17"/>
                <w:szCs w:val="17"/>
                <w:rtl w:val="0"/>
              </w:rPr>
              <w:t xml:space="preserve">D</w:t>
            </w:r>
            <w:r w:rsidDel="00000000" w:rsidR="00000000" w:rsidRPr="00000000">
              <w:rPr>
                <w:rFonts w:ascii="Times New Roman" w:cs="Times New Roman" w:eastAsia="Times New Roman" w:hAnsi="Times New Roman"/>
                <w:b w:val="1"/>
                <w:color w:val="232323"/>
                <w:sz w:val="17"/>
                <w:szCs w:val="17"/>
                <w:rtl w:val="0"/>
              </w:rPr>
              <w:t xml:space="preserve">e </w:t>
            </w:r>
            <w:r w:rsidDel="00000000" w:rsidR="00000000" w:rsidRPr="00000000">
              <w:rPr>
                <w:rFonts w:ascii="Times New Roman" w:cs="Times New Roman" w:eastAsia="Times New Roman" w:hAnsi="Times New Roman"/>
                <w:b w:val="1"/>
                <w:color w:val="111111"/>
                <w:sz w:val="17"/>
                <w:szCs w:val="17"/>
                <w:rtl w:val="0"/>
              </w:rPr>
              <w:t xml:space="preserve">4 </w:t>
            </w:r>
            <w:r w:rsidDel="00000000" w:rsidR="00000000" w:rsidRPr="00000000">
              <w:rPr>
                <w:rFonts w:ascii="Times New Roman" w:cs="Times New Roman" w:eastAsia="Times New Roman" w:hAnsi="Times New Roman"/>
                <w:b w:val="1"/>
                <w:color w:val="232323"/>
                <w:sz w:val="17"/>
                <w:szCs w:val="17"/>
                <w:rtl w:val="0"/>
              </w:rPr>
              <w:t xml:space="preserve">a 7 a</w:t>
            </w:r>
            <w:r w:rsidDel="00000000" w:rsidR="00000000" w:rsidRPr="00000000">
              <w:rPr>
                <w:rFonts w:ascii="Times New Roman" w:cs="Times New Roman" w:eastAsia="Times New Roman" w:hAnsi="Times New Roman"/>
                <w:b w:val="1"/>
                <w:color w:val="111111"/>
                <w:sz w:val="17"/>
                <w:szCs w:val="17"/>
                <w:rtl w:val="0"/>
              </w:rPr>
              <w:t xml:space="preserve">ñ</w:t>
            </w:r>
            <w:r w:rsidDel="00000000" w:rsidR="00000000" w:rsidRPr="00000000">
              <w:rPr>
                <w:rFonts w:ascii="Times New Roman" w:cs="Times New Roman" w:eastAsia="Times New Roman" w:hAnsi="Times New Roman"/>
                <w:b w:val="1"/>
                <w:color w:val="232323"/>
                <w:sz w:val="17"/>
                <w:szCs w:val="17"/>
                <w:rtl w:val="0"/>
              </w:rPr>
              <w:t xml:space="preserve">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6">
            <w:pPr>
              <w:spacing w:before="8" w:line="100" w:lineRule="auto"/>
              <w:jc w:val="left"/>
              <w:rPr>
                <w:sz w:val="11"/>
                <w:szCs w:val="11"/>
              </w:rPr>
            </w:pPr>
            <w:r w:rsidDel="00000000" w:rsidR="00000000" w:rsidRPr="00000000">
              <w:rPr>
                <w:rtl w:val="0"/>
              </w:rPr>
            </w:r>
          </w:p>
          <w:p w:rsidR="00000000" w:rsidDel="00000000" w:rsidP="00000000" w:rsidRDefault="00000000" w:rsidRPr="00000000" w14:paraId="000010A7">
            <w:pPr>
              <w:ind w:left="60" w:right="168"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S</w:t>
            </w:r>
            <w:r w:rsidDel="00000000" w:rsidR="00000000" w:rsidRPr="00000000">
              <w:rPr>
                <w:rFonts w:ascii="Times New Roman" w:cs="Times New Roman" w:eastAsia="Times New Roman" w:hAnsi="Times New Roman"/>
                <w:color w:val="111111"/>
                <w:sz w:val="18"/>
                <w:szCs w:val="18"/>
                <w:rtl w:val="0"/>
              </w:rPr>
              <w:t xml:space="preserve">I</w:t>
            </w:r>
            <w:r w:rsidDel="00000000" w:rsidR="00000000" w:rsidRPr="00000000">
              <w:rPr>
                <w:rFonts w:ascii="Times New Roman" w:cs="Times New Roman" w:eastAsia="Times New Roman" w:hAnsi="Times New Roman"/>
                <w:color w:val="232323"/>
                <w:sz w:val="18"/>
                <w:szCs w:val="18"/>
                <w:rtl w:val="0"/>
              </w:rPr>
              <w:t xml:space="preserve">NRECATEG</w:t>
            </w:r>
            <w:r w:rsidDel="00000000" w:rsidR="00000000" w:rsidRPr="00000000">
              <w:rPr>
                <w:rFonts w:ascii="Times New Roman" w:cs="Times New Roman" w:eastAsia="Times New Roman" w:hAnsi="Times New Roman"/>
                <w:color w:val="363636"/>
                <w:sz w:val="18"/>
                <w:szCs w:val="18"/>
                <w:rtl w:val="0"/>
              </w:rPr>
              <w:t xml:space="preserve">.</w:t>
            </w:r>
            <w:r w:rsidDel="00000000" w:rsidR="00000000" w:rsidRPr="00000000">
              <w:rPr>
                <w:rtl w:val="0"/>
              </w:rPr>
            </w:r>
          </w:p>
          <w:p w:rsidR="00000000" w:rsidDel="00000000" w:rsidP="00000000" w:rsidRDefault="00000000" w:rsidRPr="00000000" w14:paraId="000010A8">
            <w:pPr>
              <w:spacing w:before="7" w:line="100" w:lineRule="auto"/>
              <w:jc w:val="left"/>
              <w:rPr>
                <w:sz w:val="11"/>
                <w:szCs w:val="11"/>
              </w:rPr>
            </w:pPr>
            <w:r w:rsidDel="00000000" w:rsidR="00000000" w:rsidRPr="00000000">
              <w:rPr>
                <w:rtl w:val="0"/>
              </w:rPr>
            </w:r>
          </w:p>
          <w:p w:rsidR="00000000" w:rsidDel="00000000" w:rsidP="00000000" w:rsidRDefault="00000000" w:rsidRPr="00000000" w14:paraId="000010A9">
            <w:pPr>
              <w:ind w:left="449" w:right="5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Cn</w:t>
            </w:r>
            <w:r w:rsidDel="00000000" w:rsidR="00000000" w:rsidRPr="00000000">
              <w:rPr>
                <w:rFonts w:ascii="Times New Roman" w:cs="Times New Roman" w:eastAsia="Times New Roman" w:hAnsi="Times New Roman"/>
                <w:color w:val="111111"/>
                <w:sz w:val="18"/>
                <w:szCs w:val="18"/>
                <w:rtl w:val="0"/>
              </w:rPr>
              <w:t xml:space="preserve">t 1</w:t>
            </w:r>
            <w:r w:rsidDel="00000000" w:rsidR="00000000" w:rsidRPr="00000000">
              <w:rPr>
                <w:rFonts w:ascii="Times New Roman" w:cs="Times New Roman" w:eastAsia="Times New Roman" w:hAnsi="Times New Roman"/>
                <w:color w:val="232323"/>
                <w:sz w:val="18"/>
                <w:szCs w:val="18"/>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A">
            <w:pPr>
              <w:spacing w:line="140" w:lineRule="auto"/>
              <w:ind w:left="269" w:right="384"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363636"/>
                <w:sz w:val="18"/>
                <w:szCs w:val="18"/>
                <w:rtl w:val="0"/>
              </w:rPr>
              <w:t xml:space="preserve">S</w:t>
            </w:r>
            <w:r w:rsidDel="00000000" w:rsidR="00000000" w:rsidRPr="00000000">
              <w:rPr>
                <w:rFonts w:ascii="Times New Roman" w:cs="Times New Roman" w:eastAsia="Times New Roman" w:hAnsi="Times New Roman"/>
                <w:color w:val="000000"/>
                <w:sz w:val="18"/>
                <w:szCs w:val="18"/>
                <w:rtl w:val="0"/>
              </w:rPr>
              <w:t xml:space="preserve">I</w:t>
            </w:r>
            <w:r w:rsidDel="00000000" w:rsidR="00000000" w:rsidRPr="00000000">
              <w:rPr>
                <w:rFonts w:ascii="Times New Roman" w:cs="Times New Roman" w:eastAsia="Times New Roman" w:hAnsi="Times New Roman"/>
                <w:color w:val="232323"/>
                <w:sz w:val="18"/>
                <w:szCs w:val="18"/>
                <w:rtl w:val="0"/>
              </w:rPr>
              <w:t xml:space="preserve">N</w:t>
            </w:r>
            <w:r w:rsidDel="00000000" w:rsidR="00000000" w:rsidRPr="00000000">
              <w:rPr>
                <w:rtl w:val="0"/>
              </w:rPr>
            </w:r>
          </w:p>
          <w:p w:rsidR="00000000" w:rsidDel="00000000" w:rsidP="00000000" w:rsidRDefault="00000000" w:rsidRPr="00000000" w14:paraId="000010AB">
            <w:pPr>
              <w:spacing w:line="160" w:lineRule="auto"/>
              <w:ind w:left="-26" w:right="8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RECATEG.</w:t>
            </w:r>
            <w:r w:rsidDel="00000000" w:rsidR="00000000" w:rsidRPr="00000000">
              <w:rPr>
                <w:rtl w:val="0"/>
              </w:rPr>
            </w:r>
          </w:p>
          <w:p w:rsidR="00000000" w:rsidDel="00000000" w:rsidP="00000000" w:rsidRDefault="00000000" w:rsidRPr="00000000" w14:paraId="000010AC">
            <w:pPr>
              <w:spacing w:before="4" w:line="120" w:lineRule="auto"/>
              <w:jc w:val="left"/>
              <w:rPr>
                <w:sz w:val="12"/>
                <w:szCs w:val="12"/>
              </w:rPr>
            </w:pPr>
            <w:r w:rsidDel="00000000" w:rsidR="00000000" w:rsidRPr="00000000">
              <w:rPr>
                <w:rtl w:val="0"/>
              </w:rPr>
            </w:r>
          </w:p>
          <w:p w:rsidR="00000000" w:rsidDel="00000000" w:rsidP="00000000" w:rsidRDefault="00000000" w:rsidRPr="00000000" w14:paraId="000010AD">
            <w:pPr>
              <w:ind w:left="175" w:right="283"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Cn</w:t>
            </w:r>
            <w:r w:rsidDel="00000000" w:rsidR="00000000" w:rsidRPr="00000000">
              <w:rPr>
                <w:rFonts w:ascii="Times New Roman" w:cs="Times New Roman" w:eastAsia="Times New Roman" w:hAnsi="Times New Roman"/>
                <w:color w:val="111111"/>
                <w:sz w:val="18"/>
                <w:szCs w:val="18"/>
                <w:rtl w:val="0"/>
              </w:rPr>
              <w:t xml:space="preserve">t  1</w:t>
            </w:r>
            <w:r w:rsidDel="00000000" w:rsidR="00000000" w:rsidRPr="00000000">
              <w:rPr>
                <w:rFonts w:ascii="Times New Roman" w:cs="Times New Roman" w:eastAsia="Times New Roman" w:hAnsi="Times New Roman"/>
                <w:color w:val="232323"/>
                <w:sz w:val="18"/>
                <w:szCs w:val="18"/>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E">
            <w:pPr>
              <w:spacing w:line="140" w:lineRule="auto"/>
              <w:ind w:left="377" w:right="391"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S</w:t>
            </w:r>
            <w:r w:rsidDel="00000000" w:rsidR="00000000" w:rsidRPr="00000000">
              <w:rPr>
                <w:rFonts w:ascii="Times New Roman" w:cs="Times New Roman" w:eastAsia="Times New Roman" w:hAnsi="Times New Roman"/>
                <w:color w:val="000000"/>
                <w:sz w:val="18"/>
                <w:szCs w:val="18"/>
                <w:rtl w:val="0"/>
              </w:rPr>
              <w:t xml:space="preserve">I</w:t>
            </w:r>
            <w:r w:rsidDel="00000000" w:rsidR="00000000" w:rsidRPr="00000000">
              <w:rPr>
                <w:rFonts w:ascii="Times New Roman" w:cs="Times New Roman" w:eastAsia="Times New Roman" w:hAnsi="Times New Roman"/>
                <w:color w:val="232323"/>
                <w:sz w:val="18"/>
                <w:szCs w:val="18"/>
                <w:rtl w:val="0"/>
              </w:rPr>
              <w:t xml:space="preserve">N</w:t>
            </w:r>
            <w:r w:rsidDel="00000000" w:rsidR="00000000" w:rsidRPr="00000000">
              <w:rPr>
                <w:rtl w:val="0"/>
              </w:rPr>
            </w:r>
          </w:p>
          <w:p w:rsidR="00000000" w:rsidDel="00000000" w:rsidP="00000000" w:rsidRDefault="00000000" w:rsidRPr="00000000" w14:paraId="000010AF">
            <w:pPr>
              <w:spacing w:line="160" w:lineRule="auto"/>
              <w:ind w:left="89" w:right="89"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RECATEG</w:t>
            </w:r>
            <w:r w:rsidDel="00000000" w:rsidR="00000000" w:rsidRPr="00000000">
              <w:rPr>
                <w:rFonts w:ascii="Times New Roman" w:cs="Times New Roman" w:eastAsia="Times New Roman" w:hAnsi="Times New Roman"/>
                <w:color w:val="111111"/>
                <w:sz w:val="18"/>
                <w:szCs w:val="18"/>
                <w:rtl w:val="0"/>
              </w:rPr>
              <w:t xml:space="preserve">.</w:t>
            </w:r>
            <w:r w:rsidDel="00000000" w:rsidR="00000000" w:rsidRPr="00000000">
              <w:rPr>
                <w:rtl w:val="0"/>
              </w:rPr>
            </w:r>
          </w:p>
          <w:p w:rsidR="00000000" w:rsidDel="00000000" w:rsidP="00000000" w:rsidRDefault="00000000" w:rsidRPr="00000000" w14:paraId="000010B0">
            <w:pPr>
              <w:spacing w:before="4" w:line="120" w:lineRule="auto"/>
              <w:jc w:val="left"/>
              <w:rPr>
                <w:sz w:val="12"/>
                <w:szCs w:val="12"/>
              </w:rPr>
            </w:pPr>
            <w:r w:rsidDel="00000000" w:rsidR="00000000" w:rsidRPr="00000000">
              <w:rPr>
                <w:rtl w:val="0"/>
              </w:rPr>
            </w:r>
          </w:p>
          <w:p w:rsidR="00000000" w:rsidDel="00000000" w:rsidP="00000000" w:rsidRDefault="00000000" w:rsidRPr="00000000" w14:paraId="000010B1">
            <w:pPr>
              <w:ind w:left="283" w:right="291"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Cat </w:t>
            </w:r>
            <w:r w:rsidDel="00000000" w:rsidR="00000000" w:rsidRPr="00000000">
              <w:rPr>
                <w:rFonts w:ascii="Times New Roman" w:cs="Times New Roman" w:eastAsia="Times New Roman" w:hAnsi="Times New Roman"/>
                <w:color w:val="111111"/>
                <w:sz w:val="18"/>
                <w:szCs w:val="18"/>
                <w:rtl w:val="0"/>
              </w:rPr>
              <w:t xml:space="preserve">1</w:t>
            </w:r>
            <w:r w:rsidDel="00000000" w:rsidR="00000000" w:rsidRPr="00000000">
              <w:rPr>
                <w:rFonts w:ascii="Times New Roman" w:cs="Times New Roman" w:eastAsia="Times New Roman" w:hAnsi="Times New Roman"/>
                <w:color w:val="232323"/>
                <w:sz w:val="18"/>
                <w:szCs w:val="18"/>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2">
            <w:pPr>
              <w:spacing w:line="140" w:lineRule="auto"/>
              <w:ind w:left="377" w:right="283"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SIN</w:t>
            </w:r>
            <w:r w:rsidDel="00000000" w:rsidR="00000000" w:rsidRPr="00000000">
              <w:rPr>
                <w:rtl w:val="0"/>
              </w:rPr>
            </w:r>
          </w:p>
          <w:p w:rsidR="00000000" w:rsidDel="00000000" w:rsidP="00000000" w:rsidRDefault="00000000" w:rsidRPr="00000000" w14:paraId="000010B3">
            <w:pPr>
              <w:spacing w:line="160" w:lineRule="auto"/>
              <w:ind w:left="89" w:right="-26"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RE</w:t>
            </w:r>
            <w:r w:rsidDel="00000000" w:rsidR="00000000" w:rsidRPr="00000000">
              <w:rPr>
                <w:rFonts w:ascii="Times New Roman" w:cs="Times New Roman" w:eastAsia="Times New Roman" w:hAnsi="Times New Roman"/>
                <w:color w:val="363636"/>
                <w:sz w:val="18"/>
                <w:szCs w:val="18"/>
                <w:rtl w:val="0"/>
              </w:rPr>
              <w:t xml:space="preserve">C</w:t>
            </w:r>
            <w:r w:rsidDel="00000000" w:rsidR="00000000" w:rsidRPr="00000000">
              <w:rPr>
                <w:rFonts w:ascii="Times New Roman" w:cs="Times New Roman" w:eastAsia="Times New Roman" w:hAnsi="Times New Roman"/>
                <w:color w:val="232323"/>
                <w:sz w:val="18"/>
                <w:szCs w:val="18"/>
                <w:rtl w:val="0"/>
              </w:rPr>
              <w:t xml:space="preserve">ATEO.</w:t>
            </w:r>
            <w:r w:rsidDel="00000000" w:rsidR="00000000" w:rsidRPr="00000000">
              <w:rPr>
                <w:rtl w:val="0"/>
              </w:rPr>
            </w:r>
          </w:p>
          <w:p w:rsidR="00000000" w:rsidDel="00000000" w:rsidP="00000000" w:rsidRDefault="00000000" w:rsidRPr="00000000" w14:paraId="000010B4">
            <w:pPr>
              <w:spacing w:before="9" w:line="120" w:lineRule="auto"/>
              <w:jc w:val="left"/>
              <w:rPr>
                <w:sz w:val="13"/>
                <w:szCs w:val="13"/>
              </w:rPr>
            </w:pPr>
            <w:r w:rsidDel="00000000" w:rsidR="00000000" w:rsidRPr="00000000">
              <w:rPr>
                <w:rtl w:val="0"/>
              </w:rPr>
            </w:r>
          </w:p>
          <w:p w:rsidR="00000000" w:rsidDel="00000000" w:rsidP="00000000" w:rsidRDefault="00000000" w:rsidRPr="00000000" w14:paraId="000010B5">
            <w:pPr>
              <w:ind w:left="283" w:right="183"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w:t>
            </w:r>
            <w:r w:rsidDel="00000000" w:rsidR="00000000" w:rsidRPr="00000000">
              <w:rPr>
                <w:rFonts w:ascii="Times New Roman" w:cs="Times New Roman" w:eastAsia="Times New Roman" w:hAnsi="Times New Roman"/>
                <w:color w:val="363636"/>
                <w:sz w:val="18"/>
                <w:szCs w:val="18"/>
                <w:rtl w:val="0"/>
              </w:rPr>
              <w:t xml:space="preserve">a</w:t>
            </w:r>
            <w:r w:rsidDel="00000000" w:rsidR="00000000" w:rsidRPr="00000000">
              <w:rPr>
                <w:rFonts w:ascii="Times New Roman" w:cs="Times New Roman" w:eastAsia="Times New Roman" w:hAnsi="Times New Roman"/>
                <w:color w:val="232323"/>
                <w:sz w:val="18"/>
                <w:szCs w:val="18"/>
                <w:rtl w:val="0"/>
              </w:rPr>
              <w:t xml:space="preserve">t </w:t>
            </w:r>
            <w:r w:rsidDel="00000000" w:rsidR="00000000" w:rsidRPr="00000000">
              <w:rPr>
                <w:rFonts w:ascii="Times New Roman" w:cs="Times New Roman" w:eastAsia="Times New Roman" w:hAnsi="Times New Roman"/>
                <w:color w:val="111111"/>
                <w:sz w:val="18"/>
                <w:szCs w:val="18"/>
                <w:rtl w:val="0"/>
              </w:rPr>
              <w:t xml:space="preserve">1</w:t>
            </w:r>
            <w:r w:rsidDel="00000000" w:rsidR="00000000" w:rsidRPr="00000000">
              <w:rPr>
                <w:rFonts w:ascii="Times New Roman" w:cs="Times New Roman" w:eastAsia="Times New Roman" w:hAnsi="Times New Roman"/>
                <w:color w:val="232323"/>
                <w:sz w:val="18"/>
                <w:szCs w:val="18"/>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6">
            <w:pPr>
              <w:spacing w:before="81" w:lineRule="auto"/>
              <w:ind w:left="173" w:right="4"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SI</w:t>
            </w:r>
            <w:r w:rsidDel="00000000" w:rsidR="00000000" w:rsidRPr="00000000">
              <w:rPr>
                <w:rFonts w:ascii="Times New Roman" w:cs="Times New Roman" w:eastAsia="Times New Roman" w:hAnsi="Times New Roman"/>
                <w:color w:val="363636"/>
                <w:sz w:val="18"/>
                <w:szCs w:val="18"/>
                <w:rtl w:val="0"/>
              </w:rPr>
              <w:t xml:space="preserve">N </w:t>
            </w:r>
            <w:r w:rsidDel="00000000" w:rsidR="00000000" w:rsidRPr="00000000">
              <w:rPr>
                <w:rFonts w:ascii="Times New Roman" w:cs="Times New Roman" w:eastAsia="Times New Roman" w:hAnsi="Times New Roman"/>
                <w:color w:val="232323"/>
                <w:sz w:val="18"/>
                <w:szCs w:val="18"/>
                <w:rtl w:val="0"/>
              </w:rPr>
              <w:t xml:space="preserve">RECATEG.</w:t>
            </w:r>
            <w:r w:rsidDel="00000000" w:rsidR="00000000" w:rsidRPr="00000000">
              <w:rPr>
                <w:rtl w:val="0"/>
              </w:rPr>
            </w:r>
          </w:p>
          <w:p w:rsidR="00000000" w:rsidDel="00000000" w:rsidP="00000000" w:rsidRDefault="00000000" w:rsidRPr="00000000" w14:paraId="000010B7">
            <w:pPr>
              <w:spacing w:before="5" w:line="160" w:lineRule="auto"/>
              <w:jc w:val="left"/>
              <w:rPr>
                <w:sz w:val="17"/>
                <w:szCs w:val="17"/>
              </w:rPr>
            </w:pPr>
            <w:r w:rsidDel="00000000" w:rsidR="00000000" w:rsidRPr="00000000">
              <w:rPr>
                <w:rtl w:val="0"/>
              </w:rPr>
            </w:r>
          </w:p>
          <w:p w:rsidR="00000000" w:rsidDel="00000000" w:rsidP="00000000" w:rsidRDefault="00000000" w:rsidRPr="00000000" w14:paraId="000010B8">
            <w:pPr>
              <w:ind w:left="563" w:right="3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Cnt 19</w:t>
            </w:r>
            <w:r w:rsidDel="00000000" w:rsidR="00000000" w:rsidRPr="00000000">
              <w:rPr>
                <w:rtl w:val="0"/>
              </w:rPr>
            </w:r>
          </w:p>
        </w:tc>
      </w:tr>
      <w:tr>
        <w:trPr>
          <w:cantSplit w:val="0"/>
          <w:trHeight w:val="32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9">
            <w:pPr>
              <w:spacing w:before="35" w:lineRule="auto"/>
              <w:ind w:left="40" w:firstLine="0"/>
              <w:jc w:val="left"/>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color w:val="111111"/>
                <w:sz w:val="19"/>
                <w:szCs w:val="19"/>
                <w:rtl w:val="0"/>
              </w:rPr>
              <w:t xml:space="preserve">D</w:t>
            </w:r>
            <w:r w:rsidDel="00000000" w:rsidR="00000000" w:rsidRPr="00000000">
              <w:rPr>
                <w:rFonts w:ascii="Times New Roman" w:cs="Times New Roman" w:eastAsia="Times New Roman" w:hAnsi="Times New Roman"/>
                <w:b w:val="1"/>
                <w:color w:val="232323"/>
                <w:sz w:val="19"/>
                <w:szCs w:val="19"/>
                <w:rtl w:val="0"/>
              </w:rPr>
              <w:t xml:space="preserve">e 8 </w:t>
            </w:r>
            <w:r w:rsidDel="00000000" w:rsidR="00000000" w:rsidRPr="00000000">
              <w:rPr>
                <w:rFonts w:ascii="Times New Roman" w:cs="Times New Roman" w:eastAsia="Times New Roman" w:hAnsi="Times New Roman"/>
                <w:color w:val="232323"/>
                <w:sz w:val="18"/>
                <w:szCs w:val="18"/>
                <w:rtl w:val="0"/>
              </w:rPr>
              <w:t xml:space="preserve">a </w:t>
            </w:r>
            <w:r w:rsidDel="00000000" w:rsidR="00000000" w:rsidRPr="00000000">
              <w:rPr>
                <w:rFonts w:ascii="Times New Roman" w:cs="Times New Roman" w:eastAsia="Times New Roman" w:hAnsi="Times New Roman"/>
                <w:b w:val="1"/>
                <w:color w:val="111111"/>
                <w:sz w:val="19"/>
                <w:szCs w:val="19"/>
                <w:rtl w:val="0"/>
              </w:rPr>
              <w:t xml:space="preserve">1</w:t>
            </w:r>
            <w:r w:rsidDel="00000000" w:rsidR="00000000" w:rsidRPr="00000000">
              <w:rPr>
                <w:rFonts w:ascii="Times New Roman" w:cs="Times New Roman" w:eastAsia="Times New Roman" w:hAnsi="Times New Roman"/>
                <w:b w:val="1"/>
                <w:color w:val="000000"/>
                <w:sz w:val="19"/>
                <w:szCs w:val="19"/>
                <w:rtl w:val="0"/>
              </w:rPr>
              <w:t xml:space="preserve">1  </w:t>
            </w:r>
            <w:r w:rsidDel="00000000" w:rsidR="00000000" w:rsidRPr="00000000">
              <w:rPr>
                <w:rFonts w:ascii="Times New Roman" w:cs="Times New Roman" w:eastAsia="Times New Roman" w:hAnsi="Times New Roman"/>
                <w:b w:val="1"/>
                <w:color w:val="111111"/>
                <w:sz w:val="19"/>
                <w:szCs w:val="19"/>
                <w:rtl w:val="0"/>
              </w:rPr>
              <w:t xml:space="preserve">niio</w:t>
            </w:r>
            <w:r w:rsidDel="00000000" w:rsidR="00000000" w:rsidRPr="00000000">
              <w:rPr>
                <w:rFonts w:ascii="Times New Roman" w:cs="Times New Roman" w:eastAsia="Times New Roman" w:hAnsi="Times New Roman"/>
                <w:b w:val="1"/>
                <w:color w:val="232323"/>
                <w:sz w:val="19"/>
                <w:szCs w:val="19"/>
                <w:rtl w:val="0"/>
              </w:rPr>
              <w:t xml:space="preserv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A">
            <w:pPr>
              <w:spacing w:before="51" w:lineRule="auto"/>
              <w:ind w:left="482"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Co</w:t>
            </w:r>
            <w:r w:rsidDel="00000000" w:rsidR="00000000" w:rsidRPr="00000000">
              <w:rPr>
                <w:rFonts w:ascii="Times New Roman" w:cs="Times New Roman" w:eastAsia="Times New Roman" w:hAnsi="Times New Roman"/>
                <w:color w:val="111111"/>
                <w:sz w:val="18"/>
                <w:szCs w:val="18"/>
                <w:rtl w:val="0"/>
              </w:rPr>
              <w:t xml:space="preserve">t </w:t>
            </w:r>
            <w:r w:rsidDel="00000000" w:rsidR="00000000" w:rsidRPr="00000000">
              <w:rPr>
                <w:rFonts w:ascii="Times New Roman" w:cs="Times New Roman" w:eastAsia="Times New Roman" w:hAnsi="Times New Roman"/>
                <w:color w:val="232323"/>
                <w:sz w:val="18"/>
                <w:szCs w:val="18"/>
                <w:rtl w:val="0"/>
              </w:rPr>
              <w:t xml:space="preserve">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B">
            <w:pPr>
              <w:spacing w:before="44" w:lineRule="auto"/>
              <w:ind w:left="202"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363636"/>
                <w:sz w:val="18"/>
                <w:szCs w:val="18"/>
                <w:rtl w:val="0"/>
              </w:rPr>
              <w:t xml:space="preserve">C</w:t>
            </w:r>
            <w:r w:rsidDel="00000000" w:rsidR="00000000" w:rsidRPr="00000000">
              <w:rPr>
                <w:rFonts w:ascii="Times New Roman" w:cs="Times New Roman" w:eastAsia="Times New Roman" w:hAnsi="Times New Roman"/>
                <w:color w:val="232323"/>
                <w:sz w:val="18"/>
                <w:szCs w:val="18"/>
                <w:rtl w:val="0"/>
              </w:rPr>
              <w:t xml:space="preserve">at </w:t>
            </w:r>
            <w:r w:rsidDel="00000000" w:rsidR="00000000" w:rsidRPr="00000000">
              <w:rPr>
                <w:rFonts w:ascii="Times New Roman" w:cs="Times New Roman" w:eastAsia="Times New Roman" w:hAnsi="Times New Roman"/>
                <w:color w:val="000000"/>
                <w:sz w:val="18"/>
                <w:szCs w:val="18"/>
                <w:rtl w:val="0"/>
              </w:rPr>
              <w:t xml:space="preserve">1</w:t>
            </w:r>
            <w:r w:rsidDel="00000000" w:rsidR="00000000" w:rsidRPr="00000000">
              <w:rPr>
                <w:rFonts w:ascii="Times New Roman" w:cs="Times New Roman" w:eastAsia="Times New Roman" w:hAnsi="Times New Roman"/>
                <w:color w:val="232323"/>
                <w:sz w:val="18"/>
                <w:szCs w:val="18"/>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C">
            <w:pPr>
              <w:spacing w:before="59" w:lineRule="auto"/>
              <w:ind w:left="317"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363636"/>
                <w:sz w:val="18"/>
                <w:szCs w:val="18"/>
                <w:rtl w:val="0"/>
              </w:rPr>
              <w:t xml:space="preserve">C</w:t>
            </w:r>
            <w:r w:rsidDel="00000000" w:rsidR="00000000" w:rsidRPr="00000000">
              <w:rPr>
                <w:rFonts w:ascii="Times New Roman" w:cs="Times New Roman" w:eastAsia="Times New Roman" w:hAnsi="Times New Roman"/>
                <w:color w:val="232323"/>
                <w:sz w:val="18"/>
                <w:szCs w:val="18"/>
                <w:rtl w:val="0"/>
              </w:rPr>
              <w:t xml:space="preserve">at </w:t>
            </w:r>
            <w:r w:rsidDel="00000000" w:rsidR="00000000" w:rsidRPr="00000000">
              <w:rPr>
                <w:rFonts w:ascii="Times New Roman" w:cs="Times New Roman" w:eastAsia="Times New Roman" w:hAnsi="Times New Roman"/>
                <w:color w:val="111111"/>
                <w:sz w:val="18"/>
                <w:szCs w:val="18"/>
                <w:rtl w:val="0"/>
              </w:rPr>
              <w:t xml:space="preserve">1</w:t>
            </w:r>
            <w:r w:rsidDel="00000000" w:rsidR="00000000" w:rsidRPr="00000000">
              <w:rPr>
                <w:rFonts w:ascii="Times New Roman" w:cs="Times New Roman" w:eastAsia="Times New Roman" w:hAnsi="Times New Roman"/>
                <w:color w:val="232323"/>
                <w:sz w:val="18"/>
                <w:szCs w:val="18"/>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D">
            <w:pPr>
              <w:spacing w:before="66" w:lineRule="auto"/>
              <w:ind w:left="317"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w:t>
            </w:r>
            <w:r w:rsidDel="00000000" w:rsidR="00000000" w:rsidRPr="00000000">
              <w:rPr>
                <w:rFonts w:ascii="Times New Roman" w:cs="Times New Roman" w:eastAsia="Times New Roman" w:hAnsi="Times New Roman"/>
                <w:color w:val="363636"/>
                <w:sz w:val="18"/>
                <w:szCs w:val="18"/>
                <w:rtl w:val="0"/>
              </w:rPr>
              <w:t xml:space="preserve">a</w:t>
            </w:r>
            <w:r w:rsidDel="00000000" w:rsidR="00000000" w:rsidRPr="00000000">
              <w:rPr>
                <w:rFonts w:ascii="Times New Roman" w:cs="Times New Roman" w:eastAsia="Times New Roman" w:hAnsi="Times New Roman"/>
                <w:color w:val="111111"/>
                <w:sz w:val="18"/>
                <w:szCs w:val="18"/>
                <w:rtl w:val="0"/>
              </w:rPr>
              <w:t xml:space="preserve">t </w:t>
            </w:r>
            <w:r w:rsidDel="00000000" w:rsidR="00000000" w:rsidRPr="00000000">
              <w:rPr>
                <w:rFonts w:ascii="Times New Roman" w:cs="Times New Roman" w:eastAsia="Times New Roman" w:hAnsi="Times New Roman"/>
                <w:color w:val="363636"/>
                <w:sz w:val="18"/>
                <w:szCs w:val="18"/>
                <w:rtl w:val="0"/>
              </w:rPr>
              <w:t xml:space="preserve">1</w:t>
            </w:r>
            <w:r w:rsidDel="00000000" w:rsidR="00000000" w:rsidRPr="00000000">
              <w:rPr>
                <w:rFonts w:ascii="Times New Roman" w:cs="Times New Roman" w:eastAsia="Times New Roman" w:hAnsi="Times New Roman"/>
                <w:color w:val="232323"/>
                <w:sz w:val="18"/>
                <w:szCs w:val="18"/>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E">
            <w:pPr>
              <w:spacing w:before="66" w:lineRule="auto"/>
              <w:ind w:left="598"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363636"/>
                <w:sz w:val="18"/>
                <w:szCs w:val="18"/>
                <w:rtl w:val="0"/>
              </w:rPr>
              <w:t xml:space="preserve">Cn</w:t>
            </w:r>
            <w:r w:rsidDel="00000000" w:rsidR="00000000" w:rsidRPr="00000000">
              <w:rPr>
                <w:rFonts w:ascii="Times New Roman" w:cs="Times New Roman" w:eastAsia="Times New Roman" w:hAnsi="Times New Roman"/>
                <w:color w:val="232323"/>
                <w:sz w:val="18"/>
                <w:szCs w:val="18"/>
                <w:rtl w:val="0"/>
              </w:rPr>
              <w:t xml:space="preserve">t</w:t>
            </w:r>
            <w:r w:rsidDel="00000000" w:rsidR="00000000" w:rsidRPr="00000000">
              <w:rPr>
                <w:rFonts w:ascii="Times New Roman" w:cs="Times New Roman" w:eastAsia="Times New Roman" w:hAnsi="Times New Roman"/>
                <w:color w:val="363636"/>
                <w:sz w:val="18"/>
                <w:szCs w:val="18"/>
                <w:rtl w:val="0"/>
              </w:rPr>
              <w:t xml:space="preserve">2</w:t>
            </w:r>
            <w:r w:rsidDel="00000000" w:rsidR="00000000" w:rsidRPr="00000000">
              <w:rPr>
                <w:rFonts w:ascii="Times New Roman" w:cs="Times New Roman" w:eastAsia="Times New Roman" w:hAnsi="Times New Roman"/>
                <w:color w:val="232323"/>
                <w:sz w:val="18"/>
                <w:szCs w:val="18"/>
                <w:rtl w:val="0"/>
              </w:rPr>
              <w:t xml:space="preserve">0</w:t>
            </w:r>
            <w:r w:rsidDel="00000000" w:rsidR="00000000" w:rsidRPr="00000000">
              <w:rPr>
                <w:rtl w:val="0"/>
              </w:rPr>
            </w:r>
          </w:p>
        </w:tc>
      </w:tr>
      <w:tr>
        <w:trPr>
          <w:cantSplit w:val="0"/>
          <w:trHeight w:val="32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F">
            <w:pPr>
              <w:spacing w:before="40" w:lineRule="auto"/>
              <w:ind w:left="4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color w:val="111111"/>
                <w:sz w:val="17"/>
                <w:szCs w:val="17"/>
                <w:rtl w:val="0"/>
              </w:rPr>
              <w:t xml:space="preserve">De 12  </w:t>
            </w:r>
            <w:r w:rsidDel="00000000" w:rsidR="00000000" w:rsidRPr="00000000">
              <w:rPr>
                <w:rFonts w:ascii="Times New Roman" w:cs="Times New Roman" w:eastAsia="Times New Roman" w:hAnsi="Times New Roman"/>
                <w:color w:val="232323"/>
                <w:sz w:val="18"/>
                <w:szCs w:val="18"/>
                <w:rtl w:val="0"/>
              </w:rPr>
              <w:t xml:space="preserve">a </w:t>
            </w:r>
            <w:r w:rsidDel="00000000" w:rsidR="00000000" w:rsidRPr="00000000">
              <w:rPr>
                <w:rFonts w:ascii="Times New Roman" w:cs="Times New Roman" w:eastAsia="Times New Roman" w:hAnsi="Times New Roman"/>
                <w:b w:val="1"/>
                <w:color w:val="111111"/>
                <w:sz w:val="17"/>
                <w:szCs w:val="17"/>
                <w:rtl w:val="0"/>
              </w:rPr>
              <w:t xml:space="preserve">15  </w:t>
            </w:r>
            <w:r w:rsidDel="00000000" w:rsidR="00000000" w:rsidRPr="00000000">
              <w:rPr>
                <w:rFonts w:ascii="Times New Roman" w:cs="Times New Roman" w:eastAsia="Times New Roman" w:hAnsi="Times New Roman"/>
                <w:b w:val="1"/>
                <w:color w:val="232323"/>
                <w:sz w:val="17"/>
                <w:szCs w:val="17"/>
                <w:rtl w:val="0"/>
              </w:rPr>
              <w:t xml:space="preserve">n</w:t>
            </w:r>
            <w:r w:rsidDel="00000000" w:rsidR="00000000" w:rsidRPr="00000000">
              <w:rPr>
                <w:rFonts w:ascii="Times New Roman" w:cs="Times New Roman" w:eastAsia="Times New Roman" w:hAnsi="Times New Roman"/>
                <w:b w:val="1"/>
                <w:color w:val="111111"/>
                <w:sz w:val="17"/>
                <w:szCs w:val="17"/>
                <w:rtl w:val="0"/>
              </w:rPr>
              <w:t xml:space="preserve">ñ</w:t>
            </w:r>
            <w:r w:rsidDel="00000000" w:rsidR="00000000" w:rsidRPr="00000000">
              <w:rPr>
                <w:rFonts w:ascii="Times New Roman" w:cs="Times New Roman" w:eastAsia="Times New Roman" w:hAnsi="Times New Roman"/>
                <w:b w:val="1"/>
                <w:color w:val="232323"/>
                <w:sz w:val="17"/>
                <w:szCs w:val="17"/>
                <w:rtl w:val="0"/>
              </w:rPr>
              <w:t xml:space="preserve">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0">
            <w:pPr>
              <w:spacing w:before="47" w:lineRule="auto"/>
              <w:ind w:left="482"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Cat 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1">
            <w:pPr>
              <w:spacing w:before="47" w:lineRule="auto"/>
              <w:ind w:left="202"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Cat </w:t>
            </w:r>
            <w:r w:rsidDel="00000000" w:rsidR="00000000" w:rsidRPr="00000000">
              <w:rPr>
                <w:rFonts w:ascii="Times New Roman" w:cs="Times New Roman" w:eastAsia="Times New Roman" w:hAnsi="Times New Roman"/>
                <w:color w:val="111111"/>
                <w:sz w:val="18"/>
                <w:szCs w:val="18"/>
                <w:rtl w:val="0"/>
              </w:rPr>
              <w:t xml:space="preserve">1</w:t>
            </w:r>
            <w:r w:rsidDel="00000000" w:rsidR="00000000" w:rsidRPr="00000000">
              <w:rPr>
                <w:rFonts w:ascii="Times New Roman" w:cs="Times New Roman" w:eastAsia="Times New Roman" w:hAnsi="Times New Roman"/>
                <w:color w:val="363636"/>
                <w:sz w:val="18"/>
                <w:szCs w:val="18"/>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2">
            <w:pPr>
              <w:spacing w:before="54" w:lineRule="auto"/>
              <w:ind w:left="317"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w:t>
            </w:r>
            <w:r w:rsidDel="00000000" w:rsidR="00000000" w:rsidRPr="00000000">
              <w:rPr>
                <w:rFonts w:ascii="Times New Roman" w:cs="Times New Roman" w:eastAsia="Times New Roman" w:hAnsi="Times New Roman"/>
                <w:color w:val="111111"/>
                <w:sz w:val="18"/>
                <w:szCs w:val="18"/>
                <w:rtl w:val="0"/>
              </w:rPr>
              <w:t xml:space="preserve">l 1</w:t>
            </w:r>
            <w:r w:rsidDel="00000000" w:rsidR="00000000" w:rsidRPr="00000000">
              <w:rPr>
                <w:rFonts w:ascii="Times New Roman" w:cs="Times New Roman" w:eastAsia="Times New Roman" w:hAnsi="Times New Roman"/>
                <w:color w:val="232323"/>
                <w:sz w:val="18"/>
                <w:szCs w:val="18"/>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3">
            <w:pPr>
              <w:spacing w:before="62" w:lineRule="auto"/>
              <w:ind w:left="317"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363636"/>
                <w:sz w:val="18"/>
                <w:szCs w:val="18"/>
                <w:rtl w:val="0"/>
              </w:rPr>
              <w:t xml:space="preserve">C</w:t>
            </w:r>
            <w:r w:rsidDel="00000000" w:rsidR="00000000" w:rsidRPr="00000000">
              <w:rPr>
                <w:rFonts w:ascii="Times New Roman" w:cs="Times New Roman" w:eastAsia="Times New Roman" w:hAnsi="Times New Roman"/>
                <w:color w:val="232323"/>
                <w:sz w:val="18"/>
                <w:szCs w:val="18"/>
                <w:rtl w:val="0"/>
              </w:rPr>
              <w:t xml:space="preserve">nt 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4">
            <w:pPr>
              <w:spacing w:before="69" w:lineRule="auto"/>
              <w:ind w:left="598"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w:t>
            </w:r>
            <w:r w:rsidDel="00000000" w:rsidR="00000000" w:rsidRPr="00000000">
              <w:rPr>
                <w:rFonts w:ascii="Times New Roman" w:cs="Times New Roman" w:eastAsia="Times New Roman" w:hAnsi="Times New Roman"/>
                <w:color w:val="111111"/>
                <w:sz w:val="18"/>
                <w:szCs w:val="18"/>
                <w:rtl w:val="0"/>
              </w:rPr>
              <w:t xml:space="preserve">t</w:t>
            </w:r>
            <w:r w:rsidDel="00000000" w:rsidR="00000000" w:rsidRPr="00000000">
              <w:rPr>
                <w:rFonts w:ascii="Times New Roman" w:cs="Times New Roman" w:eastAsia="Times New Roman" w:hAnsi="Times New Roman"/>
                <w:color w:val="232323"/>
                <w:sz w:val="18"/>
                <w:szCs w:val="18"/>
                <w:rtl w:val="0"/>
              </w:rPr>
              <w:t xml:space="preserve">2</w:t>
            </w:r>
            <w:r w:rsidDel="00000000" w:rsidR="00000000" w:rsidRPr="00000000">
              <w:rPr>
                <w:rFonts w:ascii="Times New Roman" w:cs="Times New Roman" w:eastAsia="Times New Roman" w:hAnsi="Times New Roman"/>
                <w:color w:val="363636"/>
                <w:sz w:val="18"/>
                <w:szCs w:val="18"/>
                <w:rtl w:val="0"/>
              </w:rPr>
              <w:t xml:space="preserve">0</w:t>
            </w:r>
            <w:r w:rsidDel="00000000" w:rsidR="00000000" w:rsidRPr="00000000">
              <w:rPr>
                <w:rtl w:val="0"/>
              </w:rPr>
            </w:r>
          </w:p>
        </w:tc>
      </w:tr>
      <w:tr>
        <w:trPr>
          <w:cantSplit w:val="0"/>
          <w:trHeight w:val="31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5">
            <w:pPr>
              <w:spacing w:before="49" w:lineRule="auto"/>
              <w:ind w:left="47"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color w:val="111111"/>
                <w:sz w:val="17"/>
                <w:szCs w:val="17"/>
                <w:rtl w:val="0"/>
              </w:rPr>
              <w:t xml:space="preserve">De </w:t>
            </w:r>
            <w:r w:rsidDel="00000000" w:rsidR="00000000" w:rsidRPr="00000000">
              <w:rPr>
                <w:rFonts w:ascii="Times New Roman" w:cs="Times New Roman" w:eastAsia="Times New Roman" w:hAnsi="Times New Roman"/>
                <w:b w:val="1"/>
                <w:color w:val="000000"/>
                <w:sz w:val="17"/>
                <w:szCs w:val="17"/>
                <w:rtl w:val="0"/>
              </w:rPr>
              <w:t xml:space="preserve">1</w:t>
            </w:r>
            <w:r w:rsidDel="00000000" w:rsidR="00000000" w:rsidRPr="00000000">
              <w:rPr>
                <w:rFonts w:ascii="Times New Roman" w:cs="Times New Roman" w:eastAsia="Times New Roman" w:hAnsi="Times New Roman"/>
                <w:b w:val="1"/>
                <w:color w:val="232323"/>
                <w:sz w:val="17"/>
                <w:szCs w:val="17"/>
                <w:rtl w:val="0"/>
              </w:rPr>
              <w:t xml:space="preserve">6</w:t>
            </w:r>
            <w:r w:rsidDel="00000000" w:rsidR="00000000" w:rsidRPr="00000000">
              <w:rPr>
                <w:rFonts w:ascii="Times New Roman" w:cs="Times New Roman" w:eastAsia="Times New Roman" w:hAnsi="Times New Roman"/>
                <w:b w:val="1"/>
                <w:color w:val="111111"/>
                <w:sz w:val="17"/>
                <w:szCs w:val="17"/>
                <w:rtl w:val="0"/>
              </w:rPr>
              <w:t xml:space="preserve">n  1</w:t>
            </w:r>
            <w:r w:rsidDel="00000000" w:rsidR="00000000" w:rsidRPr="00000000">
              <w:rPr>
                <w:rFonts w:ascii="Times New Roman" w:cs="Times New Roman" w:eastAsia="Times New Roman" w:hAnsi="Times New Roman"/>
                <w:b w:val="1"/>
                <w:color w:val="232323"/>
                <w:sz w:val="17"/>
                <w:szCs w:val="17"/>
                <w:rtl w:val="0"/>
              </w:rPr>
              <w:t xml:space="preserve">9</w:t>
            </w:r>
            <w:r w:rsidDel="00000000" w:rsidR="00000000" w:rsidRPr="00000000">
              <w:rPr>
                <w:rFonts w:ascii="Times New Roman" w:cs="Times New Roman" w:eastAsia="Times New Roman" w:hAnsi="Times New Roman"/>
                <w:b w:val="1"/>
                <w:color w:val="111111"/>
                <w:sz w:val="17"/>
                <w:szCs w:val="17"/>
                <w:rtl w:val="0"/>
              </w:rPr>
              <w:t xml:space="preserve">añ</w:t>
            </w:r>
            <w:r w:rsidDel="00000000" w:rsidR="00000000" w:rsidRPr="00000000">
              <w:rPr>
                <w:rFonts w:ascii="Times New Roman" w:cs="Times New Roman" w:eastAsia="Times New Roman" w:hAnsi="Times New Roman"/>
                <w:b w:val="1"/>
                <w:color w:val="232323"/>
                <w:sz w:val="17"/>
                <w:szCs w:val="17"/>
                <w:rtl w:val="0"/>
              </w:rPr>
              <w:t xml:space="preserve">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6">
            <w:pPr>
              <w:spacing w:before="40" w:lineRule="auto"/>
              <w:ind w:left="482"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Cat  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7">
            <w:pPr>
              <w:spacing w:before="47" w:lineRule="auto"/>
              <w:ind w:left="202"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Cu</w:t>
            </w:r>
            <w:r w:rsidDel="00000000" w:rsidR="00000000" w:rsidRPr="00000000">
              <w:rPr>
                <w:rFonts w:ascii="Times New Roman" w:cs="Times New Roman" w:eastAsia="Times New Roman" w:hAnsi="Times New Roman"/>
                <w:color w:val="111111"/>
                <w:sz w:val="18"/>
                <w:szCs w:val="18"/>
                <w:rtl w:val="0"/>
              </w:rPr>
              <w:t xml:space="preserve">t  1</w:t>
            </w:r>
            <w:r w:rsidDel="00000000" w:rsidR="00000000" w:rsidRPr="00000000">
              <w:rPr>
                <w:rFonts w:ascii="Times New Roman" w:cs="Times New Roman" w:eastAsia="Times New Roman" w:hAnsi="Times New Roman"/>
                <w:color w:val="232323"/>
                <w:sz w:val="18"/>
                <w:szCs w:val="18"/>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8">
            <w:pPr>
              <w:spacing w:before="47" w:lineRule="auto"/>
              <w:ind w:left="317"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Cnt </w:t>
            </w:r>
            <w:r w:rsidDel="00000000" w:rsidR="00000000" w:rsidRPr="00000000">
              <w:rPr>
                <w:rFonts w:ascii="Times New Roman" w:cs="Times New Roman" w:eastAsia="Times New Roman" w:hAnsi="Times New Roman"/>
                <w:color w:val="363636"/>
                <w:sz w:val="18"/>
                <w:szCs w:val="18"/>
                <w:rtl w:val="0"/>
              </w:rPr>
              <w:t xml:space="preserve">2</w:t>
            </w:r>
            <w:r w:rsidDel="00000000" w:rsidR="00000000" w:rsidRPr="00000000">
              <w:rPr>
                <w:rFonts w:ascii="Times New Roman" w:cs="Times New Roman" w:eastAsia="Times New Roman" w:hAnsi="Times New Roman"/>
                <w:color w:val="232323"/>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9">
            <w:pPr>
              <w:spacing w:before="54" w:lineRule="auto"/>
              <w:ind w:left="317"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363636"/>
                <w:sz w:val="18"/>
                <w:szCs w:val="18"/>
                <w:rtl w:val="0"/>
              </w:rPr>
              <w:t xml:space="preserve">C</w:t>
            </w:r>
            <w:r w:rsidDel="00000000" w:rsidR="00000000" w:rsidRPr="00000000">
              <w:rPr>
                <w:rFonts w:ascii="Times New Roman" w:cs="Times New Roman" w:eastAsia="Times New Roman" w:hAnsi="Times New Roman"/>
                <w:color w:val="232323"/>
                <w:sz w:val="18"/>
                <w:szCs w:val="18"/>
                <w:rtl w:val="0"/>
              </w:rPr>
              <w:t xml:space="preserve">n</w:t>
            </w:r>
            <w:r w:rsidDel="00000000" w:rsidR="00000000" w:rsidRPr="00000000">
              <w:rPr>
                <w:rFonts w:ascii="Times New Roman" w:cs="Times New Roman" w:eastAsia="Times New Roman" w:hAnsi="Times New Roman"/>
                <w:color w:val="111111"/>
                <w:sz w:val="18"/>
                <w:szCs w:val="18"/>
                <w:rtl w:val="0"/>
              </w:rPr>
              <w:t xml:space="preserve">t </w:t>
            </w:r>
            <w:r w:rsidDel="00000000" w:rsidR="00000000" w:rsidRPr="00000000">
              <w:rPr>
                <w:rFonts w:ascii="Times New Roman" w:cs="Times New Roman" w:eastAsia="Times New Roman" w:hAnsi="Times New Roman"/>
                <w:color w:val="232323"/>
                <w:sz w:val="18"/>
                <w:szCs w:val="18"/>
                <w:rtl w:val="0"/>
              </w:rPr>
              <w:t xml:space="preserve">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A">
            <w:pPr>
              <w:spacing w:before="54" w:lineRule="auto"/>
              <w:ind w:left="598"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Cat</w:t>
            </w:r>
            <w:r w:rsidDel="00000000" w:rsidR="00000000" w:rsidRPr="00000000">
              <w:rPr>
                <w:rFonts w:ascii="Times New Roman" w:cs="Times New Roman" w:eastAsia="Times New Roman" w:hAnsi="Times New Roman"/>
                <w:color w:val="363636"/>
                <w:sz w:val="18"/>
                <w:szCs w:val="18"/>
                <w:rtl w:val="0"/>
              </w:rPr>
              <w:t xml:space="preserve">2</w:t>
            </w:r>
            <w:r w:rsidDel="00000000" w:rsidR="00000000" w:rsidRPr="00000000">
              <w:rPr>
                <w:rFonts w:ascii="Times New Roman" w:cs="Times New Roman" w:eastAsia="Times New Roman" w:hAnsi="Times New Roman"/>
                <w:color w:val="232323"/>
                <w:sz w:val="18"/>
                <w:szCs w:val="18"/>
                <w:rtl w:val="0"/>
              </w:rPr>
              <w:t xml:space="preserve">0</w:t>
            </w:r>
            <w:r w:rsidDel="00000000" w:rsidR="00000000" w:rsidRPr="00000000">
              <w:rPr>
                <w:rtl w:val="0"/>
              </w:rPr>
            </w:r>
          </w:p>
        </w:tc>
      </w:tr>
      <w:tr>
        <w:trPr>
          <w:cantSplit w:val="0"/>
          <w:trHeight w:val="5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B">
            <w:pPr>
              <w:spacing w:before="46" w:lineRule="auto"/>
              <w:ind w:left="4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color w:val="111111"/>
                <w:sz w:val="17"/>
                <w:szCs w:val="17"/>
                <w:rtl w:val="0"/>
              </w:rPr>
              <w:t xml:space="preserve">De 20 </w:t>
            </w:r>
            <w:r w:rsidDel="00000000" w:rsidR="00000000" w:rsidRPr="00000000">
              <w:rPr>
                <w:rFonts w:ascii="Times New Roman" w:cs="Times New Roman" w:eastAsia="Times New Roman" w:hAnsi="Times New Roman"/>
                <w:b w:val="1"/>
                <w:color w:val="232323"/>
                <w:sz w:val="17"/>
                <w:szCs w:val="17"/>
                <w:rtl w:val="0"/>
              </w:rPr>
              <w:t xml:space="preserve">a 23 </w:t>
            </w:r>
            <w:r w:rsidDel="00000000" w:rsidR="00000000" w:rsidRPr="00000000">
              <w:rPr>
                <w:rFonts w:ascii="Times New Roman" w:cs="Times New Roman" w:eastAsia="Times New Roman" w:hAnsi="Times New Roman"/>
                <w:b w:val="1"/>
                <w:color w:val="111111"/>
                <w:sz w:val="17"/>
                <w:szCs w:val="17"/>
                <w:rtl w:val="0"/>
              </w:rPr>
              <w:t xml:space="preserve">a</w:t>
            </w:r>
            <w:r w:rsidDel="00000000" w:rsidR="00000000" w:rsidRPr="00000000">
              <w:rPr>
                <w:rFonts w:ascii="Times New Roman" w:cs="Times New Roman" w:eastAsia="Times New Roman" w:hAnsi="Times New Roman"/>
                <w:b w:val="1"/>
                <w:color w:val="232323"/>
                <w:sz w:val="17"/>
                <w:szCs w:val="17"/>
                <w:rtl w:val="0"/>
              </w:rPr>
              <w:t xml:space="preserve">ñ</w:t>
            </w:r>
            <w:r w:rsidDel="00000000" w:rsidR="00000000" w:rsidRPr="00000000">
              <w:rPr>
                <w:rFonts w:ascii="Times New Roman" w:cs="Times New Roman" w:eastAsia="Times New Roman" w:hAnsi="Times New Roman"/>
                <w:b w:val="1"/>
                <w:color w:val="111111"/>
                <w:sz w:val="17"/>
                <w:szCs w:val="17"/>
                <w:rtl w:val="0"/>
              </w:rPr>
              <w:t xml:space="preserve">o</w:t>
            </w:r>
            <w:r w:rsidDel="00000000" w:rsidR="00000000" w:rsidRPr="00000000">
              <w:rPr>
                <w:rFonts w:ascii="Times New Roman" w:cs="Times New Roman" w:eastAsia="Times New Roman" w:hAnsi="Times New Roman"/>
                <w:b w:val="1"/>
                <w:color w:val="232323"/>
                <w:sz w:val="17"/>
                <w:szCs w:val="17"/>
                <w:rtl w:val="0"/>
              </w:rPr>
              <w:t xml:space="preserve">s</w:t>
            </w:r>
            <w:r w:rsidDel="00000000" w:rsidR="00000000" w:rsidRPr="00000000">
              <w:rPr>
                <w:rtl w:val="0"/>
              </w:rPr>
            </w:r>
          </w:p>
          <w:p w:rsidR="00000000" w:rsidDel="00000000" w:rsidP="00000000" w:rsidRDefault="00000000" w:rsidRPr="00000000" w14:paraId="000010CC">
            <w:pPr>
              <w:spacing w:before="1" w:line="120" w:lineRule="auto"/>
              <w:jc w:val="left"/>
              <w:rPr>
                <w:sz w:val="12"/>
                <w:szCs w:val="12"/>
              </w:rPr>
            </w:pPr>
            <w:r w:rsidDel="00000000" w:rsidR="00000000" w:rsidRPr="00000000">
              <w:rPr>
                <w:rtl w:val="0"/>
              </w:rPr>
            </w:r>
          </w:p>
          <w:p w:rsidR="00000000" w:rsidDel="00000000" w:rsidP="00000000" w:rsidRDefault="00000000" w:rsidRPr="00000000" w14:paraId="000010CD">
            <w:pPr>
              <w:ind w:left="4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111111"/>
                <w:sz w:val="16"/>
                <w:szCs w:val="16"/>
                <w:rtl w:val="0"/>
              </w:rPr>
              <w:t xml:space="preserve">De 2</w:t>
            </w:r>
            <w:r w:rsidDel="00000000" w:rsidR="00000000" w:rsidRPr="00000000">
              <w:rPr>
                <w:rFonts w:ascii="Times New Roman" w:cs="Times New Roman" w:eastAsia="Times New Roman" w:hAnsi="Times New Roman"/>
                <w:b w:val="1"/>
                <w:color w:val="232323"/>
                <w:sz w:val="16"/>
                <w:szCs w:val="16"/>
                <w:rtl w:val="0"/>
              </w:rPr>
              <w:t xml:space="preserve">4 o </w:t>
            </w:r>
            <w:r w:rsidDel="00000000" w:rsidR="00000000" w:rsidRPr="00000000">
              <w:rPr>
                <w:rFonts w:ascii="Times New Roman" w:cs="Times New Roman" w:eastAsia="Times New Roman" w:hAnsi="Times New Roman"/>
                <w:color w:val="232323"/>
                <w:sz w:val="17"/>
                <w:szCs w:val="17"/>
                <w:rtl w:val="0"/>
              </w:rPr>
              <w:t xml:space="preserve">n</w:t>
            </w:r>
            <w:r w:rsidDel="00000000" w:rsidR="00000000" w:rsidRPr="00000000">
              <w:rPr>
                <w:rFonts w:ascii="Times New Roman" w:cs="Times New Roman" w:eastAsia="Times New Roman" w:hAnsi="Times New Roman"/>
                <w:color w:val="111111"/>
                <w:sz w:val="17"/>
                <w:szCs w:val="17"/>
                <w:rtl w:val="0"/>
              </w:rPr>
              <w:t xml:space="preserve">u</w:t>
            </w:r>
            <w:r w:rsidDel="00000000" w:rsidR="00000000" w:rsidRPr="00000000">
              <w:rPr>
                <w:rFonts w:ascii="Times New Roman" w:cs="Times New Roman" w:eastAsia="Times New Roman" w:hAnsi="Times New Roman"/>
                <w:color w:val="232323"/>
                <w:sz w:val="17"/>
                <w:szCs w:val="17"/>
                <w:rtl w:val="0"/>
              </w:rPr>
              <w:t xml:space="preserve">ls </w:t>
            </w:r>
            <w:r w:rsidDel="00000000" w:rsidR="00000000" w:rsidRPr="00000000">
              <w:rPr>
                <w:rFonts w:ascii="Times New Roman" w:cs="Times New Roman" w:eastAsia="Times New Roman" w:hAnsi="Times New Roman"/>
                <w:b w:val="1"/>
                <w:color w:val="232323"/>
                <w:sz w:val="16"/>
                <w:szCs w:val="16"/>
                <w:rtl w:val="0"/>
              </w:rPr>
              <w:t xml:space="preserve">u</w:t>
            </w:r>
            <w:r w:rsidDel="00000000" w:rsidR="00000000" w:rsidRPr="00000000">
              <w:rPr>
                <w:rFonts w:ascii="Times New Roman" w:cs="Times New Roman" w:eastAsia="Times New Roman" w:hAnsi="Times New Roman"/>
                <w:b w:val="1"/>
                <w:color w:val="111111"/>
                <w:sz w:val="16"/>
                <w:szCs w:val="16"/>
                <w:rtl w:val="0"/>
              </w:rPr>
              <w:t xml:space="preserve">ña</w:t>
            </w:r>
            <w:r w:rsidDel="00000000" w:rsidR="00000000" w:rsidRPr="00000000">
              <w:rPr>
                <w:rFonts w:ascii="Times New Roman" w:cs="Times New Roman" w:eastAsia="Times New Roman" w:hAnsi="Times New Roman"/>
                <w:b w:val="1"/>
                <w:color w:val="232323"/>
                <w:sz w:val="16"/>
                <w:szCs w:val="16"/>
                <w:rtl w:val="0"/>
              </w:rPr>
              <w:t xml:space="preserv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E">
            <w:pPr>
              <w:spacing w:before="44" w:lineRule="auto"/>
              <w:ind w:left="482"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w:t>
            </w:r>
            <w:r w:rsidDel="00000000" w:rsidR="00000000" w:rsidRPr="00000000">
              <w:rPr>
                <w:rFonts w:ascii="Times New Roman" w:cs="Times New Roman" w:eastAsia="Times New Roman" w:hAnsi="Times New Roman"/>
                <w:color w:val="111111"/>
                <w:sz w:val="18"/>
                <w:szCs w:val="18"/>
                <w:rtl w:val="0"/>
              </w:rPr>
              <w:t xml:space="preserve">t </w:t>
            </w:r>
            <w:r w:rsidDel="00000000" w:rsidR="00000000" w:rsidRPr="00000000">
              <w:rPr>
                <w:rFonts w:ascii="Times New Roman" w:cs="Times New Roman" w:eastAsia="Times New Roman" w:hAnsi="Times New Roman"/>
                <w:color w:val="232323"/>
                <w:sz w:val="18"/>
                <w:szCs w:val="18"/>
                <w:rtl w:val="0"/>
              </w:rPr>
              <w:t xml:space="preserve">19</w:t>
            </w:r>
            <w:r w:rsidDel="00000000" w:rsidR="00000000" w:rsidRPr="00000000">
              <w:rPr>
                <w:rtl w:val="0"/>
              </w:rPr>
            </w:r>
          </w:p>
          <w:p w:rsidR="00000000" w:rsidDel="00000000" w:rsidP="00000000" w:rsidRDefault="00000000" w:rsidRPr="00000000" w14:paraId="000010CF">
            <w:pPr>
              <w:spacing w:before="3" w:line="100" w:lineRule="auto"/>
              <w:jc w:val="left"/>
              <w:rPr>
                <w:sz w:val="10"/>
                <w:szCs w:val="10"/>
              </w:rPr>
            </w:pPr>
            <w:r w:rsidDel="00000000" w:rsidR="00000000" w:rsidRPr="00000000">
              <w:rPr>
                <w:rtl w:val="0"/>
              </w:rPr>
            </w:r>
          </w:p>
          <w:p w:rsidR="00000000" w:rsidDel="00000000" w:rsidP="00000000" w:rsidRDefault="00000000" w:rsidRPr="00000000" w14:paraId="000010D0">
            <w:pPr>
              <w:ind w:left="482"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Cat 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D1">
            <w:pPr>
              <w:spacing w:before="44" w:lineRule="auto"/>
              <w:ind w:left="202"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363636"/>
                <w:sz w:val="18"/>
                <w:szCs w:val="18"/>
                <w:rtl w:val="0"/>
              </w:rPr>
              <w:t xml:space="preserve">C</w:t>
            </w:r>
            <w:r w:rsidDel="00000000" w:rsidR="00000000" w:rsidRPr="00000000">
              <w:rPr>
                <w:rFonts w:ascii="Times New Roman" w:cs="Times New Roman" w:eastAsia="Times New Roman" w:hAnsi="Times New Roman"/>
                <w:color w:val="232323"/>
                <w:sz w:val="18"/>
                <w:szCs w:val="18"/>
                <w:rtl w:val="0"/>
              </w:rPr>
              <w:t xml:space="preserve">a</w:t>
            </w:r>
            <w:r w:rsidDel="00000000" w:rsidR="00000000" w:rsidRPr="00000000">
              <w:rPr>
                <w:rFonts w:ascii="Times New Roman" w:cs="Times New Roman" w:eastAsia="Times New Roman" w:hAnsi="Times New Roman"/>
                <w:color w:val="111111"/>
                <w:sz w:val="18"/>
                <w:szCs w:val="18"/>
                <w:rtl w:val="0"/>
              </w:rPr>
              <w:t xml:space="preserve">t </w:t>
            </w:r>
            <w:r w:rsidDel="00000000" w:rsidR="00000000" w:rsidRPr="00000000">
              <w:rPr>
                <w:rFonts w:ascii="Times New Roman" w:cs="Times New Roman" w:eastAsia="Times New Roman" w:hAnsi="Times New Roman"/>
                <w:color w:val="232323"/>
                <w:sz w:val="18"/>
                <w:szCs w:val="18"/>
                <w:rtl w:val="0"/>
              </w:rPr>
              <w:t xml:space="preserve">20</w:t>
            </w:r>
            <w:r w:rsidDel="00000000" w:rsidR="00000000" w:rsidRPr="00000000">
              <w:rPr>
                <w:rtl w:val="0"/>
              </w:rPr>
            </w:r>
          </w:p>
          <w:p w:rsidR="00000000" w:rsidDel="00000000" w:rsidP="00000000" w:rsidRDefault="00000000" w:rsidRPr="00000000" w14:paraId="000010D2">
            <w:pPr>
              <w:spacing w:before="3" w:line="100" w:lineRule="auto"/>
              <w:jc w:val="left"/>
              <w:rPr>
                <w:sz w:val="10"/>
                <w:szCs w:val="10"/>
              </w:rPr>
            </w:pPr>
            <w:r w:rsidDel="00000000" w:rsidR="00000000" w:rsidRPr="00000000">
              <w:rPr>
                <w:rtl w:val="0"/>
              </w:rPr>
            </w:r>
          </w:p>
          <w:p w:rsidR="00000000" w:rsidDel="00000000" w:rsidP="00000000" w:rsidRDefault="00000000" w:rsidRPr="00000000" w14:paraId="000010D3">
            <w:pPr>
              <w:ind w:left="202"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4c4b4c"/>
                <w:sz w:val="18"/>
                <w:szCs w:val="18"/>
                <w:rtl w:val="0"/>
              </w:rPr>
              <w:t xml:space="preserve">C</w:t>
            </w:r>
            <w:r w:rsidDel="00000000" w:rsidR="00000000" w:rsidRPr="00000000">
              <w:rPr>
                <w:rFonts w:ascii="Times New Roman" w:cs="Times New Roman" w:eastAsia="Times New Roman" w:hAnsi="Times New Roman"/>
                <w:color w:val="232323"/>
                <w:sz w:val="18"/>
                <w:szCs w:val="18"/>
                <w:rtl w:val="0"/>
              </w:rPr>
              <w:t xml:space="preserve">a</w:t>
            </w:r>
            <w:r w:rsidDel="00000000" w:rsidR="00000000" w:rsidRPr="00000000">
              <w:rPr>
                <w:rFonts w:ascii="Times New Roman" w:cs="Times New Roman" w:eastAsia="Times New Roman" w:hAnsi="Times New Roman"/>
                <w:color w:val="111111"/>
                <w:sz w:val="18"/>
                <w:szCs w:val="18"/>
                <w:rtl w:val="0"/>
              </w:rPr>
              <w:t xml:space="preserve">t </w:t>
            </w:r>
            <w:r w:rsidDel="00000000" w:rsidR="00000000" w:rsidRPr="00000000">
              <w:rPr>
                <w:rFonts w:ascii="Times New Roman" w:cs="Times New Roman" w:eastAsia="Times New Roman" w:hAnsi="Times New Roman"/>
                <w:color w:val="232323"/>
                <w:sz w:val="18"/>
                <w:szCs w:val="18"/>
                <w:rtl w:val="0"/>
              </w:rPr>
              <w:t xml:space="preserve">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D4">
            <w:pPr>
              <w:spacing w:before="51" w:lineRule="auto"/>
              <w:ind w:left="317"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w:t>
            </w:r>
            <w:r w:rsidDel="00000000" w:rsidR="00000000" w:rsidRPr="00000000">
              <w:rPr>
                <w:rFonts w:ascii="Times New Roman" w:cs="Times New Roman" w:eastAsia="Times New Roman" w:hAnsi="Times New Roman"/>
                <w:color w:val="363636"/>
                <w:sz w:val="18"/>
                <w:szCs w:val="18"/>
                <w:rtl w:val="0"/>
              </w:rPr>
              <w:t xml:space="preserve">a</w:t>
            </w:r>
            <w:r w:rsidDel="00000000" w:rsidR="00000000" w:rsidRPr="00000000">
              <w:rPr>
                <w:rFonts w:ascii="Times New Roman" w:cs="Times New Roman" w:eastAsia="Times New Roman" w:hAnsi="Times New Roman"/>
                <w:color w:val="111111"/>
                <w:sz w:val="18"/>
                <w:szCs w:val="18"/>
                <w:rtl w:val="0"/>
              </w:rPr>
              <w:t xml:space="preserve">t</w:t>
            </w:r>
            <w:r w:rsidDel="00000000" w:rsidR="00000000" w:rsidRPr="00000000">
              <w:rPr>
                <w:rFonts w:ascii="Times New Roman" w:cs="Times New Roman" w:eastAsia="Times New Roman" w:hAnsi="Times New Roman"/>
                <w:color w:val="232323"/>
                <w:sz w:val="18"/>
                <w:szCs w:val="18"/>
                <w:rtl w:val="0"/>
              </w:rPr>
              <w:t xml:space="preserve">20</w:t>
            </w:r>
            <w:r w:rsidDel="00000000" w:rsidR="00000000" w:rsidRPr="00000000">
              <w:rPr>
                <w:rtl w:val="0"/>
              </w:rPr>
            </w:r>
          </w:p>
          <w:p w:rsidR="00000000" w:rsidDel="00000000" w:rsidP="00000000" w:rsidRDefault="00000000" w:rsidRPr="00000000" w14:paraId="000010D5">
            <w:pPr>
              <w:spacing w:before="3" w:line="100" w:lineRule="auto"/>
              <w:jc w:val="left"/>
              <w:rPr>
                <w:sz w:val="10"/>
                <w:szCs w:val="10"/>
              </w:rPr>
            </w:pPr>
            <w:r w:rsidDel="00000000" w:rsidR="00000000" w:rsidRPr="00000000">
              <w:rPr>
                <w:rtl w:val="0"/>
              </w:rPr>
            </w:r>
          </w:p>
          <w:p w:rsidR="00000000" w:rsidDel="00000000" w:rsidP="00000000" w:rsidRDefault="00000000" w:rsidRPr="00000000" w14:paraId="000010D6">
            <w:pPr>
              <w:ind w:left="317"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w:t>
            </w:r>
            <w:r w:rsidDel="00000000" w:rsidR="00000000" w:rsidRPr="00000000">
              <w:rPr>
                <w:rFonts w:ascii="Times New Roman" w:cs="Times New Roman" w:eastAsia="Times New Roman" w:hAnsi="Times New Roman"/>
                <w:color w:val="111111"/>
                <w:sz w:val="18"/>
                <w:szCs w:val="18"/>
                <w:rtl w:val="0"/>
              </w:rPr>
              <w:t xml:space="preserve">a</w:t>
            </w:r>
            <w:r w:rsidDel="00000000" w:rsidR="00000000" w:rsidRPr="00000000">
              <w:rPr>
                <w:rFonts w:ascii="Times New Roman" w:cs="Times New Roman" w:eastAsia="Times New Roman" w:hAnsi="Times New Roman"/>
                <w:color w:val="232323"/>
                <w:sz w:val="18"/>
                <w:szCs w:val="18"/>
                <w:rtl w:val="0"/>
              </w:rPr>
              <w:t xml:space="preserve">t 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D7">
            <w:pPr>
              <w:spacing w:before="58" w:lineRule="auto"/>
              <w:ind w:left="317"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w:t>
            </w:r>
            <w:r w:rsidDel="00000000" w:rsidR="00000000" w:rsidRPr="00000000">
              <w:rPr>
                <w:rFonts w:ascii="Times New Roman" w:cs="Times New Roman" w:eastAsia="Times New Roman" w:hAnsi="Times New Roman"/>
                <w:color w:val="111111"/>
                <w:sz w:val="18"/>
                <w:szCs w:val="18"/>
                <w:rtl w:val="0"/>
              </w:rPr>
              <w:t xml:space="preserve">t</w:t>
            </w:r>
            <w:r w:rsidDel="00000000" w:rsidR="00000000" w:rsidRPr="00000000">
              <w:rPr>
                <w:rFonts w:ascii="Times New Roman" w:cs="Times New Roman" w:eastAsia="Times New Roman" w:hAnsi="Times New Roman"/>
                <w:color w:val="232323"/>
                <w:sz w:val="18"/>
                <w:szCs w:val="18"/>
                <w:rtl w:val="0"/>
              </w:rPr>
              <w:t xml:space="preserve">20</w:t>
            </w:r>
            <w:r w:rsidDel="00000000" w:rsidR="00000000" w:rsidRPr="00000000">
              <w:rPr>
                <w:rtl w:val="0"/>
              </w:rPr>
            </w:r>
          </w:p>
          <w:p w:rsidR="00000000" w:rsidDel="00000000" w:rsidP="00000000" w:rsidRDefault="00000000" w:rsidRPr="00000000" w14:paraId="000010D8">
            <w:pPr>
              <w:spacing w:before="3" w:line="100" w:lineRule="auto"/>
              <w:jc w:val="left"/>
              <w:rPr>
                <w:sz w:val="10"/>
                <w:szCs w:val="10"/>
              </w:rPr>
            </w:pPr>
            <w:r w:rsidDel="00000000" w:rsidR="00000000" w:rsidRPr="00000000">
              <w:rPr>
                <w:rtl w:val="0"/>
              </w:rPr>
            </w:r>
          </w:p>
          <w:p w:rsidR="00000000" w:rsidDel="00000000" w:rsidP="00000000" w:rsidRDefault="00000000" w:rsidRPr="00000000" w14:paraId="000010D9">
            <w:pPr>
              <w:spacing w:line="200" w:lineRule="auto"/>
              <w:ind w:left="317"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363636"/>
                <w:sz w:val="18"/>
                <w:szCs w:val="18"/>
                <w:vertAlign w:val="baseline"/>
                <w:rtl w:val="0"/>
              </w:rPr>
              <w:t xml:space="preserve">C</w:t>
            </w:r>
            <w:r w:rsidDel="00000000" w:rsidR="00000000" w:rsidRPr="00000000">
              <w:rPr>
                <w:rFonts w:ascii="Times New Roman" w:cs="Times New Roman" w:eastAsia="Times New Roman" w:hAnsi="Times New Roman"/>
                <w:color w:val="232323"/>
                <w:sz w:val="18"/>
                <w:szCs w:val="18"/>
                <w:vertAlign w:val="baseline"/>
                <w:rtl w:val="0"/>
              </w:rPr>
              <w:t xml:space="preserve">at 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DA">
            <w:pPr>
              <w:spacing w:before="65" w:lineRule="auto"/>
              <w:ind w:left="598"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32323"/>
                <w:sz w:val="18"/>
                <w:szCs w:val="18"/>
                <w:rtl w:val="0"/>
              </w:rPr>
              <w:t xml:space="preserve">Cat20</w:t>
            </w:r>
            <w:r w:rsidDel="00000000" w:rsidR="00000000" w:rsidRPr="00000000">
              <w:rPr>
                <w:rtl w:val="0"/>
              </w:rPr>
            </w:r>
          </w:p>
        </w:tc>
      </w:tr>
    </w:tbl>
    <w:p w:rsidR="00000000" w:rsidDel="00000000" w:rsidP="00000000" w:rsidRDefault="00000000" w:rsidRPr="00000000" w14:paraId="000010DB">
      <w:pPr>
        <w:spacing w:line="1580" w:lineRule="auto"/>
        <w:ind w:left="1202" w:firstLine="0"/>
        <w:jc w:val="left"/>
        <w:rPr>
          <w:rFonts w:ascii="Arial" w:cs="Arial" w:eastAsia="Arial" w:hAnsi="Arial"/>
          <w:sz w:val="25"/>
          <w:szCs w:val="25"/>
        </w:rPr>
        <w:sectPr>
          <w:type w:val="continuous"/>
          <w:pgSz w:h="20160" w:w="12240" w:orient="portrait"/>
          <w:pgMar w:bottom="280" w:top="280" w:left="1440" w:right="500" w:header="360" w:footer="360"/>
        </w:sectPr>
      </w:pPr>
      <w:r w:rsidDel="00000000" w:rsidR="00000000" w:rsidRPr="00000000">
        <w:rPr>
          <w:rFonts w:ascii="Times New Roman" w:cs="Times New Roman" w:eastAsia="Times New Roman" w:hAnsi="Times New Roman"/>
          <w:color w:val="5f5f5f"/>
          <w:sz w:val="121.66666666666667"/>
          <w:szCs w:val="121.66666666666667"/>
          <w:vertAlign w:val="superscript"/>
          <w:rtl w:val="0"/>
        </w:rPr>
        <w:t xml:space="preserve">-  </w:t>
      </w:r>
      <w:r w:rsidDel="00000000" w:rsidR="00000000" w:rsidRPr="00000000">
        <w:rPr>
          <w:rFonts w:ascii="Arial" w:cs="Arial" w:eastAsia="Arial" w:hAnsi="Arial"/>
          <w:i w:val="1"/>
          <w:color w:val="747474"/>
          <w:sz w:val="181.66666666666669"/>
          <w:szCs w:val="181.66666666666669"/>
          <w:vertAlign w:val="subscript"/>
          <w:rtl w:val="0"/>
        </w:rPr>
        <w:t xml:space="preserve">&amp;</w:t>
      </w:r>
      <w:r w:rsidDel="00000000" w:rsidR="00000000" w:rsidRPr="00000000">
        <w:rPr>
          <w:rFonts w:ascii="Arial" w:cs="Arial" w:eastAsia="Arial" w:hAnsi="Arial"/>
          <w:i w:val="1"/>
          <w:color w:val="4c4b4c"/>
          <w:sz w:val="181.66666666666669"/>
          <w:szCs w:val="181.66666666666669"/>
          <w:vertAlign w:val="subscript"/>
          <w:rtl w:val="0"/>
        </w:rPr>
        <w:t xml:space="preserve">B           </w:t>
      </w:r>
      <w:r w:rsidDel="00000000" w:rsidR="00000000" w:rsidRPr="00000000">
        <w:rPr>
          <w:rFonts w:ascii="Times New Roman" w:cs="Times New Roman" w:eastAsia="Times New Roman" w:hAnsi="Times New Roman"/>
          <w:i w:val="1"/>
          <w:color w:val="363636"/>
          <w:sz w:val="193.33333333333334"/>
          <w:szCs w:val="193.33333333333334"/>
          <w:vertAlign w:val="superscript"/>
          <w:rtl w:val="0"/>
        </w:rPr>
        <w:t xml:space="preserve">fo,</w:t>
      </w:r>
      <w:r w:rsidDel="00000000" w:rsidR="00000000" w:rsidRPr="00000000">
        <w:rPr>
          <w:rFonts w:ascii="Arial" w:cs="Arial" w:eastAsia="Arial" w:hAnsi="Arial"/>
          <w:i w:val="1"/>
          <w:color w:val="4c4b4c"/>
          <w:sz w:val="41.66666666666667"/>
          <w:szCs w:val="41.66666666666667"/>
          <w:vertAlign w:val="superscript"/>
          <w:rtl w:val="0"/>
        </w:rPr>
        <w:t xml:space="preserve">r;¡Jtd</w:t>
      </w:r>
      <w:r w:rsidDel="00000000" w:rsidR="00000000" w:rsidRPr="00000000">
        <w:rPr>
          <w:rtl w:val="0"/>
        </w:rPr>
      </w:r>
    </w:p>
    <w:p w:rsidR="00000000" w:rsidDel="00000000" w:rsidP="00000000" w:rsidRDefault="00000000" w:rsidRPr="00000000" w14:paraId="000010DC">
      <w:pPr>
        <w:spacing w:before="3" w:line="120" w:lineRule="auto"/>
        <w:jc w:val="left"/>
        <w:rPr>
          <w:sz w:val="12"/>
          <w:szCs w:val="12"/>
        </w:rPr>
      </w:pPr>
      <w:r w:rsidDel="00000000" w:rsidR="00000000" w:rsidRPr="00000000">
        <w:rPr>
          <w:rtl w:val="0"/>
        </w:rPr>
      </w:r>
    </w:p>
    <w:p w:rsidR="00000000" w:rsidDel="00000000" w:rsidP="00000000" w:rsidRDefault="00000000" w:rsidRPr="00000000" w14:paraId="000010DD">
      <w:pPr>
        <w:spacing w:line="520" w:lineRule="auto"/>
        <w:ind w:right="110"/>
        <w:jc w:val="right"/>
        <w:rPr>
          <w:rFonts w:ascii="Courier New" w:cs="Courier New" w:eastAsia="Courier New" w:hAnsi="Courier New"/>
          <w:sz w:val="48"/>
          <w:szCs w:val="48"/>
        </w:rPr>
      </w:pPr>
      <w:r w:rsidDel="00000000" w:rsidR="00000000" w:rsidRPr="00000000">
        <w:rPr>
          <w:rFonts w:ascii="Courier New" w:cs="Courier New" w:eastAsia="Courier New" w:hAnsi="Courier New"/>
          <w:color w:val="5d5d5e"/>
          <w:sz w:val="48"/>
          <w:szCs w:val="48"/>
          <w:vertAlign w:val="baseline"/>
          <w:rtl w:val="0"/>
        </w:rPr>
        <w:t xml:space="preserve">22</w:t>
      </w:r>
      <w:r w:rsidDel="00000000" w:rsidR="00000000" w:rsidRPr="00000000">
        <w:rPr>
          <w:rtl w:val="0"/>
        </w:rPr>
      </w:r>
    </w:p>
    <w:p w:rsidR="00000000" w:rsidDel="00000000" w:rsidP="00000000" w:rsidRDefault="00000000" w:rsidRPr="00000000" w14:paraId="000010DE">
      <w:pPr>
        <w:spacing w:before="1" w:line="100" w:lineRule="auto"/>
        <w:jc w:val="left"/>
        <w:rPr>
          <w:sz w:val="11"/>
          <w:szCs w:val="11"/>
        </w:rPr>
      </w:pPr>
      <w:r w:rsidDel="00000000" w:rsidR="00000000" w:rsidRPr="00000000">
        <w:rPr>
          <w:rtl w:val="0"/>
        </w:rPr>
      </w:r>
    </w:p>
    <w:p w:rsidR="00000000" w:rsidDel="00000000" w:rsidP="00000000" w:rsidRDefault="00000000" w:rsidRPr="00000000" w14:paraId="000010DF">
      <w:pPr>
        <w:spacing w:line="200" w:lineRule="auto"/>
        <w:jc w:val="left"/>
        <w:rPr>
          <w:sz w:val="20"/>
          <w:szCs w:val="20"/>
        </w:rPr>
      </w:pPr>
      <w:r w:rsidDel="00000000" w:rsidR="00000000" w:rsidRPr="00000000">
        <w:rPr>
          <w:rtl w:val="0"/>
        </w:rPr>
      </w:r>
    </w:p>
    <w:p w:rsidR="00000000" w:rsidDel="00000000" w:rsidP="00000000" w:rsidRDefault="00000000" w:rsidRPr="00000000" w14:paraId="000010E0">
      <w:pPr>
        <w:spacing w:line="200" w:lineRule="auto"/>
        <w:jc w:val="left"/>
        <w:rPr>
          <w:sz w:val="20"/>
          <w:szCs w:val="20"/>
        </w:rPr>
      </w:pPr>
      <w:r w:rsidDel="00000000" w:rsidR="00000000" w:rsidRPr="00000000">
        <w:rPr>
          <w:rtl w:val="0"/>
        </w:rPr>
      </w:r>
    </w:p>
    <w:p w:rsidR="00000000" w:rsidDel="00000000" w:rsidP="00000000" w:rsidRDefault="00000000" w:rsidRPr="00000000" w14:paraId="000010E1">
      <w:pPr>
        <w:spacing w:line="200" w:lineRule="auto"/>
        <w:jc w:val="left"/>
        <w:rPr>
          <w:sz w:val="20"/>
          <w:szCs w:val="20"/>
        </w:rPr>
      </w:pPr>
      <w:r w:rsidDel="00000000" w:rsidR="00000000" w:rsidRPr="00000000">
        <w:rPr>
          <w:rtl w:val="0"/>
        </w:rPr>
      </w:r>
    </w:p>
    <w:p w:rsidR="00000000" w:rsidDel="00000000" w:rsidP="00000000" w:rsidRDefault="00000000" w:rsidRPr="00000000" w14:paraId="000010E2">
      <w:pPr>
        <w:spacing w:line="200" w:lineRule="auto"/>
        <w:jc w:val="left"/>
        <w:rPr>
          <w:sz w:val="20"/>
          <w:szCs w:val="20"/>
        </w:rPr>
      </w:pPr>
      <w:r w:rsidDel="00000000" w:rsidR="00000000" w:rsidRPr="00000000">
        <w:rPr>
          <w:rtl w:val="0"/>
        </w:rPr>
      </w:r>
    </w:p>
    <w:p w:rsidR="00000000" w:rsidDel="00000000" w:rsidP="00000000" w:rsidRDefault="00000000" w:rsidRPr="00000000" w14:paraId="000010E3">
      <w:pPr>
        <w:spacing w:line="200" w:lineRule="auto"/>
        <w:jc w:val="left"/>
        <w:rPr>
          <w:sz w:val="20"/>
          <w:szCs w:val="20"/>
        </w:rPr>
      </w:pPr>
      <w:r w:rsidDel="00000000" w:rsidR="00000000" w:rsidRPr="00000000">
        <w:rPr>
          <w:rtl w:val="0"/>
        </w:rPr>
      </w:r>
    </w:p>
    <w:p w:rsidR="00000000" w:rsidDel="00000000" w:rsidP="00000000" w:rsidRDefault="00000000" w:rsidRPr="00000000" w14:paraId="000010E4">
      <w:pPr>
        <w:spacing w:line="200" w:lineRule="auto"/>
        <w:jc w:val="left"/>
        <w:rPr>
          <w:sz w:val="20"/>
          <w:szCs w:val="20"/>
        </w:rPr>
      </w:pPr>
      <w:r w:rsidDel="00000000" w:rsidR="00000000" w:rsidRPr="00000000">
        <w:rPr>
          <w:rtl w:val="0"/>
        </w:rPr>
      </w:r>
    </w:p>
    <w:p w:rsidR="00000000" w:rsidDel="00000000" w:rsidP="00000000" w:rsidRDefault="00000000" w:rsidRPr="00000000" w14:paraId="000010E5">
      <w:pPr>
        <w:spacing w:line="200" w:lineRule="auto"/>
        <w:jc w:val="left"/>
        <w:rPr>
          <w:sz w:val="20"/>
          <w:szCs w:val="20"/>
        </w:rPr>
      </w:pPr>
      <w:r w:rsidDel="00000000" w:rsidR="00000000" w:rsidRPr="00000000">
        <w:rPr>
          <w:rtl w:val="0"/>
        </w:rPr>
      </w:r>
    </w:p>
    <w:p w:rsidR="00000000" w:rsidDel="00000000" w:rsidP="00000000" w:rsidRDefault="00000000" w:rsidRPr="00000000" w14:paraId="000010E6">
      <w:pPr>
        <w:spacing w:line="200" w:lineRule="auto"/>
        <w:jc w:val="left"/>
        <w:rPr>
          <w:sz w:val="20"/>
          <w:szCs w:val="20"/>
        </w:rPr>
      </w:pPr>
      <w:r w:rsidDel="00000000" w:rsidR="00000000" w:rsidRPr="00000000">
        <w:rPr>
          <w:rtl w:val="0"/>
        </w:rPr>
      </w:r>
    </w:p>
    <w:p w:rsidR="00000000" w:rsidDel="00000000" w:rsidP="00000000" w:rsidRDefault="00000000" w:rsidRPr="00000000" w14:paraId="000010E7">
      <w:pPr>
        <w:spacing w:line="200" w:lineRule="auto"/>
        <w:jc w:val="left"/>
        <w:rPr>
          <w:sz w:val="20"/>
          <w:szCs w:val="20"/>
        </w:rPr>
      </w:pPr>
      <w:r w:rsidDel="00000000" w:rsidR="00000000" w:rsidRPr="00000000">
        <w:rPr>
          <w:rtl w:val="0"/>
        </w:rPr>
      </w:r>
    </w:p>
    <w:p w:rsidR="00000000" w:rsidDel="00000000" w:rsidP="00000000" w:rsidRDefault="00000000" w:rsidRPr="00000000" w14:paraId="000010E8">
      <w:pPr>
        <w:spacing w:line="200" w:lineRule="auto"/>
        <w:jc w:val="left"/>
        <w:rPr>
          <w:sz w:val="20"/>
          <w:szCs w:val="20"/>
        </w:rPr>
      </w:pPr>
      <w:r w:rsidDel="00000000" w:rsidR="00000000" w:rsidRPr="00000000">
        <w:rPr>
          <w:rtl w:val="0"/>
        </w:rPr>
      </w:r>
    </w:p>
    <w:p w:rsidR="00000000" w:rsidDel="00000000" w:rsidP="00000000" w:rsidRDefault="00000000" w:rsidRPr="00000000" w14:paraId="000010E9">
      <w:pPr>
        <w:spacing w:line="200" w:lineRule="auto"/>
        <w:jc w:val="left"/>
        <w:rPr>
          <w:sz w:val="20"/>
          <w:szCs w:val="20"/>
        </w:rPr>
      </w:pPr>
      <w:r w:rsidDel="00000000" w:rsidR="00000000" w:rsidRPr="00000000">
        <w:rPr>
          <w:rtl w:val="0"/>
        </w:rPr>
      </w:r>
    </w:p>
    <w:p w:rsidR="00000000" w:rsidDel="00000000" w:rsidP="00000000" w:rsidRDefault="00000000" w:rsidRPr="00000000" w14:paraId="000010EA">
      <w:pPr>
        <w:spacing w:line="200" w:lineRule="auto"/>
        <w:jc w:val="left"/>
        <w:rPr>
          <w:sz w:val="20"/>
          <w:szCs w:val="20"/>
        </w:rPr>
      </w:pPr>
      <w:r w:rsidDel="00000000" w:rsidR="00000000" w:rsidRPr="00000000">
        <w:rPr>
          <w:rtl w:val="0"/>
        </w:rPr>
      </w:r>
    </w:p>
    <w:p w:rsidR="00000000" w:rsidDel="00000000" w:rsidP="00000000" w:rsidRDefault="00000000" w:rsidRPr="00000000" w14:paraId="000010EB">
      <w:pPr>
        <w:spacing w:line="200" w:lineRule="auto"/>
        <w:jc w:val="left"/>
        <w:rPr>
          <w:sz w:val="20"/>
          <w:szCs w:val="20"/>
        </w:rPr>
      </w:pPr>
      <w:r w:rsidDel="00000000" w:rsidR="00000000" w:rsidRPr="00000000">
        <w:rPr>
          <w:rtl w:val="0"/>
        </w:rPr>
      </w:r>
    </w:p>
    <w:p w:rsidR="00000000" w:rsidDel="00000000" w:rsidP="00000000" w:rsidRDefault="00000000" w:rsidRPr="00000000" w14:paraId="000010EC">
      <w:pPr>
        <w:spacing w:line="200" w:lineRule="auto"/>
        <w:jc w:val="left"/>
        <w:rPr>
          <w:sz w:val="20"/>
          <w:szCs w:val="20"/>
        </w:rPr>
      </w:pPr>
      <w:r w:rsidDel="00000000" w:rsidR="00000000" w:rsidRPr="00000000">
        <w:rPr>
          <w:rtl w:val="0"/>
        </w:rPr>
      </w:r>
    </w:p>
    <w:p w:rsidR="00000000" w:rsidDel="00000000" w:rsidP="00000000" w:rsidRDefault="00000000" w:rsidRPr="00000000" w14:paraId="000010ED">
      <w:pPr>
        <w:spacing w:line="200" w:lineRule="auto"/>
        <w:jc w:val="left"/>
        <w:rPr>
          <w:sz w:val="20"/>
          <w:szCs w:val="20"/>
        </w:rPr>
      </w:pPr>
      <w:r w:rsidDel="00000000" w:rsidR="00000000" w:rsidRPr="00000000">
        <w:rPr>
          <w:rtl w:val="0"/>
        </w:rPr>
      </w:r>
    </w:p>
    <w:p w:rsidR="00000000" w:rsidDel="00000000" w:rsidP="00000000" w:rsidRDefault="00000000" w:rsidRPr="00000000" w14:paraId="000010EE">
      <w:pPr>
        <w:spacing w:line="200" w:lineRule="auto"/>
        <w:jc w:val="left"/>
        <w:rPr>
          <w:sz w:val="20"/>
          <w:szCs w:val="20"/>
        </w:rPr>
      </w:pPr>
      <w:r w:rsidDel="00000000" w:rsidR="00000000" w:rsidRPr="00000000">
        <w:rPr>
          <w:rtl w:val="0"/>
        </w:rPr>
      </w:r>
    </w:p>
    <w:p w:rsidR="00000000" w:rsidDel="00000000" w:rsidP="00000000" w:rsidRDefault="00000000" w:rsidRPr="00000000" w14:paraId="000010EF">
      <w:pPr>
        <w:spacing w:line="200" w:lineRule="auto"/>
        <w:jc w:val="left"/>
        <w:rPr>
          <w:sz w:val="20"/>
          <w:szCs w:val="20"/>
        </w:rPr>
      </w:pPr>
      <w:r w:rsidDel="00000000" w:rsidR="00000000" w:rsidRPr="00000000">
        <w:rPr>
          <w:rtl w:val="0"/>
        </w:rPr>
      </w:r>
    </w:p>
    <w:p w:rsidR="00000000" w:rsidDel="00000000" w:rsidP="00000000" w:rsidRDefault="00000000" w:rsidRPr="00000000" w14:paraId="000010F0">
      <w:pPr>
        <w:spacing w:line="200" w:lineRule="auto"/>
        <w:jc w:val="left"/>
        <w:rPr>
          <w:sz w:val="20"/>
          <w:szCs w:val="20"/>
        </w:rPr>
      </w:pPr>
      <w:r w:rsidDel="00000000" w:rsidR="00000000" w:rsidRPr="00000000">
        <w:rPr>
          <w:rtl w:val="0"/>
        </w:rPr>
      </w:r>
    </w:p>
    <w:p w:rsidR="00000000" w:rsidDel="00000000" w:rsidP="00000000" w:rsidRDefault="00000000" w:rsidRPr="00000000" w14:paraId="000010F1">
      <w:pPr>
        <w:spacing w:line="200" w:lineRule="auto"/>
        <w:jc w:val="left"/>
        <w:rPr>
          <w:sz w:val="20"/>
          <w:szCs w:val="20"/>
        </w:rPr>
      </w:pPr>
      <w:r w:rsidDel="00000000" w:rsidR="00000000" w:rsidRPr="00000000">
        <w:rPr>
          <w:rtl w:val="0"/>
        </w:rPr>
      </w:r>
    </w:p>
    <w:p w:rsidR="00000000" w:rsidDel="00000000" w:rsidP="00000000" w:rsidRDefault="00000000" w:rsidRPr="00000000" w14:paraId="000010F2">
      <w:pPr>
        <w:spacing w:line="200" w:lineRule="auto"/>
        <w:jc w:val="left"/>
        <w:rPr>
          <w:sz w:val="20"/>
          <w:szCs w:val="20"/>
        </w:rPr>
      </w:pPr>
      <w:r w:rsidDel="00000000" w:rsidR="00000000" w:rsidRPr="00000000">
        <w:rPr>
          <w:rtl w:val="0"/>
        </w:rPr>
      </w:r>
    </w:p>
    <w:p w:rsidR="00000000" w:rsidDel="00000000" w:rsidP="00000000" w:rsidRDefault="00000000" w:rsidRPr="00000000" w14:paraId="000010F3">
      <w:pPr>
        <w:spacing w:line="200" w:lineRule="auto"/>
        <w:jc w:val="left"/>
        <w:rPr>
          <w:sz w:val="20"/>
          <w:szCs w:val="20"/>
        </w:rPr>
      </w:pPr>
      <w:r w:rsidDel="00000000" w:rsidR="00000000" w:rsidRPr="00000000">
        <w:rPr>
          <w:rtl w:val="0"/>
        </w:rPr>
      </w:r>
    </w:p>
    <w:p w:rsidR="00000000" w:rsidDel="00000000" w:rsidP="00000000" w:rsidRDefault="00000000" w:rsidRPr="00000000" w14:paraId="000010F4">
      <w:pPr>
        <w:spacing w:line="200" w:lineRule="auto"/>
        <w:jc w:val="left"/>
        <w:rPr>
          <w:sz w:val="20"/>
          <w:szCs w:val="20"/>
        </w:rPr>
      </w:pPr>
      <w:r w:rsidDel="00000000" w:rsidR="00000000" w:rsidRPr="00000000">
        <w:rPr>
          <w:rtl w:val="0"/>
        </w:rPr>
      </w:r>
    </w:p>
    <w:p w:rsidR="00000000" w:rsidDel="00000000" w:rsidP="00000000" w:rsidRDefault="00000000" w:rsidRPr="00000000" w14:paraId="000010F5">
      <w:pPr>
        <w:spacing w:line="200" w:lineRule="auto"/>
        <w:ind w:left="1147" w:firstLine="0"/>
        <w:jc w:val="left"/>
        <w:rPr>
          <w:rFonts w:ascii="Arial" w:cs="Arial" w:eastAsia="Arial" w:hAnsi="Arial"/>
          <w:sz w:val="14"/>
          <w:szCs w:val="14"/>
        </w:rPr>
      </w:pPr>
      <w:r w:rsidDel="00000000" w:rsidR="00000000" w:rsidRPr="00000000">
        <w:rPr>
          <w:rFonts w:ascii="Arial" w:cs="Arial" w:eastAsia="Arial" w:hAnsi="Arial"/>
          <w:i w:val="1"/>
          <w:color w:val="858585"/>
          <w:sz w:val="12"/>
          <w:szCs w:val="12"/>
          <w:vertAlign w:val="baseline"/>
          <w:rtl w:val="0"/>
        </w:rPr>
        <w:t xml:space="preserve">:'-'</w:t>
      </w:r>
      <w:r w:rsidDel="00000000" w:rsidR="00000000" w:rsidRPr="00000000">
        <w:rPr>
          <w:rFonts w:ascii="Arial" w:cs="Arial" w:eastAsia="Arial" w:hAnsi="Arial"/>
          <w:i w:val="1"/>
          <w:color w:val="464646"/>
          <w:sz w:val="12"/>
          <w:szCs w:val="12"/>
          <w:vertAlign w:val="baseline"/>
          <w:rtl w:val="0"/>
        </w:rPr>
        <w:t xml:space="preserve">,</w:t>
      </w:r>
      <w:r w:rsidDel="00000000" w:rsidR="00000000" w:rsidRPr="00000000">
        <w:rPr>
          <w:rFonts w:ascii="Malgun Gothic" w:cs="Malgun Gothic" w:eastAsia="Malgun Gothic" w:hAnsi="Malgun Gothic"/>
          <w:color w:val="464646"/>
          <w:sz w:val="12"/>
          <w:szCs w:val="12"/>
          <w:vertAlign w:val="baseline"/>
          <w:rtl w:val="0"/>
        </w:rPr>
        <w:t xml:space="preserve">�</w:t>
      </w:r>
      <w:r w:rsidDel="00000000" w:rsidR="00000000" w:rsidRPr="00000000">
        <w:rPr>
          <w:rFonts w:ascii="Malgun Gothic" w:cs="Malgun Gothic" w:eastAsia="Malgun Gothic" w:hAnsi="Malgun Gothic"/>
          <w:color w:val="5d5d5e"/>
          <w:sz w:val="12"/>
          <w:szCs w:val="12"/>
          <w:vertAlign w:val="baseline"/>
          <w:rtl w:val="0"/>
        </w:rPr>
        <w:t xml:space="preserve">�</w:t>
      </w:r>
      <w:r w:rsidDel="00000000" w:rsidR="00000000" w:rsidRPr="00000000">
        <w:rPr>
          <w:rFonts w:ascii="Arial" w:cs="Arial" w:eastAsia="Arial" w:hAnsi="Arial"/>
          <w:i w:val="1"/>
          <w:color w:val="5d5d5e"/>
          <w:sz w:val="12"/>
          <w:szCs w:val="12"/>
          <w:vertAlign w:val="baseline"/>
          <w:rtl w:val="0"/>
        </w:rPr>
        <w:t xml:space="preserve">r</w:t>
      </w:r>
      <w:r w:rsidDel="00000000" w:rsidR="00000000" w:rsidRPr="00000000">
        <w:rPr>
          <w:rFonts w:ascii="Arial" w:cs="Arial" w:eastAsia="Arial" w:hAnsi="Arial"/>
          <w:i w:val="1"/>
          <w:color w:val="464646"/>
          <w:sz w:val="12"/>
          <w:szCs w:val="12"/>
          <w:vertAlign w:val="baseline"/>
          <w:rtl w:val="0"/>
        </w:rPr>
        <w:t xml:space="preserve">1,.</w:t>
      </w:r>
      <w:r w:rsidDel="00000000" w:rsidR="00000000" w:rsidRPr="00000000">
        <w:rPr>
          <w:rFonts w:ascii="Arial" w:cs="Arial" w:eastAsia="Arial" w:hAnsi="Arial"/>
          <w:i w:val="1"/>
          <w:color w:val="5d5d5e"/>
          <w:sz w:val="12"/>
          <w:szCs w:val="12"/>
          <w:vertAlign w:val="baseline"/>
          <w:rtl w:val="0"/>
        </w:rPr>
        <w:t xml:space="preserve">,¡,</w:t>
      </w:r>
      <w:r w:rsidDel="00000000" w:rsidR="00000000" w:rsidRPr="00000000">
        <w:rPr>
          <w:rFonts w:ascii="Arial" w:cs="Arial" w:eastAsia="Arial" w:hAnsi="Arial"/>
          <w:i w:val="1"/>
          <w:color w:val="333333"/>
          <w:sz w:val="12"/>
          <w:szCs w:val="12"/>
          <w:vertAlign w:val="baseline"/>
          <w:rtl w:val="0"/>
        </w:rPr>
        <w:t xml:space="preserve">, </w:t>
      </w:r>
      <w:r w:rsidDel="00000000" w:rsidR="00000000" w:rsidRPr="00000000">
        <w:rPr>
          <w:rFonts w:ascii="Arial" w:cs="Arial" w:eastAsia="Arial" w:hAnsi="Arial"/>
          <w:i w:val="1"/>
          <w:color w:val="464646"/>
          <w:sz w:val="12"/>
          <w:szCs w:val="12"/>
          <w:vertAlign w:val="baseline"/>
          <w:rtl w:val="0"/>
        </w:rPr>
        <w:t xml:space="preserve">,/,</w:t>
      </w:r>
      <w:r w:rsidDel="00000000" w:rsidR="00000000" w:rsidRPr="00000000">
        <w:rPr>
          <w:rFonts w:ascii="Arial" w:cs="Arial" w:eastAsia="Arial" w:hAnsi="Arial"/>
          <w:i w:val="1"/>
          <w:color w:val="bdbdbd"/>
          <w:sz w:val="12"/>
          <w:szCs w:val="12"/>
          <w:vertAlign w:val="baseline"/>
          <w:rtl w:val="0"/>
        </w:rPr>
        <w:t xml:space="preserve">, </w:t>
      </w:r>
      <w:r w:rsidDel="00000000" w:rsidR="00000000" w:rsidRPr="00000000">
        <w:rPr>
          <w:rFonts w:ascii="Arial" w:cs="Arial" w:eastAsia="Arial" w:hAnsi="Arial"/>
          <w:i w:val="1"/>
          <w:color w:val="202020"/>
          <w:sz w:val="12"/>
          <w:szCs w:val="12"/>
          <w:vertAlign w:val="baseline"/>
          <w:rtl w:val="0"/>
        </w:rPr>
        <w:t xml:space="preserve">• </w:t>
      </w:r>
      <w:r w:rsidDel="00000000" w:rsidR="00000000" w:rsidRPr="00000000">
        <w:rPr>
          <w:rFonts w:ascii="Arial" w:cs="Arial" w:eastAsia="Arial" w:hAnsi="Arial"/>
          <w:i w:val="1"/>
          <w:color w:val="464646"/>
          <w:sz w:val="14"/>
          <w:szCs w:val="14"/>
          <w:vertAlign w:val="baseline"/>
          <w:rtl w:val="0"/>
        </w:rPr>
        <w:t xml:space="preserve">.1</w:t>
      </w:r>
      <w:r w:rsidDel="00000000" w:rsidR="00000000" w:rsidRPr="00000000">
        <w:rPr>
          <w:rFonts w:ascii="Arial" w:cs="Arial" w:eastAsia="Arial" w:hAnsi="Arial"/>
          <w:i w:val="1"/>
          <w:color w:val="5d5d5e"/>
          <w:sz w:val="14"/>
          <w:szCs w:val="14"/>
          <w:vertAlign w:val="baseline"/>
          <w:rtl w:val="0"/>
        </w:rPr>
        <w:t xml:space="preserve">/r</w:t>
      </w:r>
      <w:r w:rsidDel="00000000" w:rsidR="00000000" w:rsidRPr="00000000">
        <w:rPr>
          <w:rFonts w:ascii="Arial" w:cs="Arial" w:eastAsia="Arial" w:hAnsi="Arial"/>
          <w:i w:val="1"/>
          <w:color w:val="464646"/>
          <w:sz w:val="14"/>
          <w:szCs w:val="14"/>
          <w:vertAlign w:val="baseline"/>
          <w:rtl w:val="0"/>
        </w:rPr>
        <w:t xml:space="preserve">,,</w:t>
      </w:r>
      <w:r w:rsidDel="00000000" w:rsidR="00000000" w:rsidRPr="00000000">
        <w:rPr>
          <w:rFonts w:ascii="Arial" w:cs="Arial" w:eastAsia="Arial" w:hAnsi="Arial"/>
          <w:i w:val="1"/>
          <w:color w:val="333333"/>
          <w:sz w:val="14"/>
          <w:szCs w:val="14"/>
          <w:vertAlign w:val="baseline"/>
          <w:rtl w:val="0"/>
        </w:rPr>
        <w:t xml:space="preserve">., </w:t>
      </w:r>
      <w:r w:rsidDel="00000000" w:rsidR="00000000" w:rsidRPr="00000000">
        <w:rPr>
          <w:rFonts w:ascii="Arial" w:cs="Arial" w:eastAsia="Arial" w:hAnsi="Arial"/>
          <w:i w:val="1"/>
          <w:color w:val="202020"/>
          <w:sz w:val="14"/>
          <w:szCs w:val="14"/>
          <w:vertAlign w:val="baseline"/>
          <w:rtl w:val="0"/>
        </w:rPr>
        <w:t xml:space="preserve">,</w:t>
      </w:r>
      <w:r w:rsidDel="00000000" w:rsidR="00000000" w:rsidRPr="00000000">
        <w:rPr>
          <w:rFonts w:ascii="Arial" w:cs="Arial" w:eastAsia="Arial" w:hAnsi="Arial"/>
          <w:i w:val="1"/>
          <w:color w:val="333333"/>
          <w:sz w:val="14"/>
          <w:szCs w:val="14"/>
          <w:vertAlign w:val="baseline"/>
          <w:rtl w:val="0"/>
        </w:rPr>
        <w:t xml:space="preserve">/</w:t>
      </w:r>
      <w:r w:rsidDel="00000000" w:rsidR="00000000" w:rsidRPr="00000000">
        <w:rPr>
          <w:rFonts w:ascii="Arial" w:cs="Arial" w:eastAsia="Arial" w:hAnsi="Arial"/>
          <w:i w:val="1"/>
          <w:color w:val="464646"/>
          <w:sz w:val="14"/>
          <w:szCs w:val="14"/>
          <w:vertAlign w:val="baseline"/>
          <w:rtl w:val="0"/>
        </w:rPr>
        <w:t xml:space="preserve">./. ¡;,,</w:t>
      </w:r>
      <w:r w:rsidDel="00000000" w:rsidR="00000000" w:rsidRPr="00000000">
        <w:rPr>
          <w:rFonts w:ascii="Arial" w:cs="Arial" w:eastAsia="Arial" w:hAnsi="Arial"/>
          <w:i w:val="1"/>
          <w:color w:val="333333"/>
          <w:sz w:val="14"/>
          <w:szCs w:val="14"/>
          <w:vertAlign w:val="baseline"/>
          <w:rtl w:val="0"/>
        </w:rPr>
        <w:t xml:space="preserve">.,</w:t>
      </w:r>
      <w:r w:rsidDel="00000000" w:rsidR="00000000" w:rsidRPr="00000000">
        <w:rPr>
          <w:rFonts w:ascii="Malgun Gothic" w:cs="Malgun Gothic" w:eastAsia="Malgun Gothic" w:hAnsi="Malgun Gothic"/>
          <w:color w:val="464646"/>
          <w:sz w:val="14"/>
          <w:szCs w:val="14"/>
          <w:vertAlign w:val="baseline"/>
          <w:rtl w:val="0"/>
        </w:rPr>
        <w:t xml:space="preserve">� </w:t>
      </w:r>
      <w:r w:rsidDel="00000000" w:rsidR="00000000" w:rsidRPr="00000000">
        <w:rPr>
          <w:rFonts w:ascii="Arial" w:cs="Arial" w:eastAsia="Arial" w:hAnsi="Arial"/>
          <w:i w:val="1"/>
          <w:color w:val="333333"/>
          <w:sz w:val="14"/>
          <w:szCs w:val="14"/>
          <w:vertAlign w:val="baseline"/>
          <w:rtl w:val="0"/>
        </w:rPr>
        <w:t xml:space="preserve">.</w:t>
      </w:r>
      <w:r w:rsidDel="00000000" w:rsidR="00000000" w:rsidRPr="00000000">
        <w:rPr>
          <w:rtl w:val="0"/>
        </w:rPr>
      </w:r>
    </w:p>
    <w:p w:rsidR="00000000" w:rsidDel="00000000" w:rsidP="00000000" w:rsidRDefault="00000000" w:rsidRPr="00000000" w14:paraId="000010F6">
      <w:pPr>
        <w:spacing w:before="36" w:lineRule="auto"/>
        <w:ind w:left="813" w:right="6779" w:firstLine="0"/>
        <w:jc w:val="center"/>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i w:val="1"/>
          <w:color w:val="a7a7a7"/>
          <w:sz w:val="13"/>
          <w:szCs w:val="13"/>
          <w:rtl w:val="0"/>
        </w:rPr>
        <w:t xml:space="preserve">.  </w:t>
      </w:r>
      <w:r w:rsidDel="00000000" w:rsidR="00000000" w:rsidRPr="00000000">
        <w:rPr>
          <w:rFonts w:ascii="Times New Roman" w:cs="Times New Roman" w:eastAsia="Times New Roman" w:hAnsi="Times New Roman"/>
          <w:i w:val="1"/>
          <w:color w:val="5d5d5e"/>
          <w:sz w:val="13"/>
          <w:szCs w:val="13"/>
          <w:rtl w:val="0"/>
        </w:rPr>
        <w:t xml:space="preserve">;</w:t>
      </w:r>
      <w:r w:rsidDel="00000000" w:rsidR="00000000" w:rsidRPr="00000000">
        <w:rPr>
          <w:rFonts w:ascii="Times New Roman" w:cs="Times New Roman" w:eastAsia="Times New Roman" w:hAnsi="Times New Roman"/>
          <w:i w:val="1"/>
          <w:color w:val="737373"/>
          <w:sz w:val="13"/>
          <w:szCs w:val="13"/>
          <w:rtl w:val="0"/>
        </w:rPr>
        <w:t xml:space="preserve">1</w:t>
      </w:r>
      <w:r w:rsidDel="00000000" w:rsidR="00000000" w:rsidRPr="00000000">
        <w:rPr>
          <w:rFonts w:ascii="Times New Roman" w:cs="Times New Roman" w:eastAsia="Times New Roman" w:hAnsi="Times New Roman"/>
          <w:i w:val="1"/>
          <w:color w:val="5d5d5e"/>
          <w:sz w:val="13"/>
          <w:szCs w:val="13"/>
          <w:rtl w:val="0"/>
        </w:rPr>
        <w:t xml:space="preserve">,.</w:t>
      </w:r>
      <w:r w:rsidDel="00000000" w:rsidR="00000000" w:rsidRPr="00000000">
        <w:rPr>
          <w:rFonts w:ascii="Times New Roman" w:cs="Times New Roman" w:eastAsia="Times New Roman" w:hAnsi="Times New Roman"/>
          <w:i w:val="1"/>
          <w:color w:val="464646"/>
          <w:sz w:val="13"/>
          <w:szCs w:val="13"/>
          <w:rtl w:val="0"/>
        </w:rPr>
        <w:t xml:space="preserve">,</w:t>
      </w:r>
      <w:r w:rsidDel="00000000" w:rsidR="00000000" w:rsidRPr="00000000">
        <w:rPr>
          <w:rFonts w:ascii="Times New Roman" w:cs="Times New Roman" w:eastAsia="Times New Roman" w:hAnsi="Times New Roman"/>
          <w:i w:val="1"/>
          <w:color w:val="5d5d5e"/>
          <w:sz w:val="13"/>
          <w:szCs w:val="13"/>
          <w:rtl w:val="0"/>
        </w:rPr>
        <w:t xml:space="preserve">,,,1</w:t>
      </w:r>
      <w:r w:rsidDel="00000000" w:rsidR="00000000" w:rsidRPr="00000000">
        <w:rPr>
          <w:rFonts w:ascii="Times New Roman" w:cs="Times New Roman" w:eastAsia="Times New Roman" w:hAnsi="Times New Roman"/>
          <w:i w:val="1"/>
          <w:color w:val="737373"/>
          <w:sz w:val="13"/>
          <w:szCs w:val="13"/>
          <w:rtl w:val="0"/>
        </w:rPr>
        <w:t xml:space="preserve">1</w:t>
      </w:r>
      <w:r w:rsidDel="00000000" w:rsidR="00000000" w:rsidRPr="00000000">
        <w:rPr>
          <w:rFonts w:ascii="Times New Roman" w:cs="Times New Roman" w:eastAsia="Times New Roman" w:hAnsi="Times New Roman"/>
          <w:i w:val="1"/>
          <w:color w:val="5d5d5e"/>
          <w:sz w:val="13"/>
          <w:szCs w:val="13"/>
          <w:rtl w:val="0"/>
        </w:rPr>
        <w:t xml:space="preserve">.t.,  , . </w:t>
      </w:r>
      <w:r w:rsidDel="00000000" w:rsidR="00000000" w:rsidRPr="00000000">
        <w:rPr>
          <w:rFonts w:ascii="Times New Roman" w:cs="Times New Roman" w:eastAsia="Times New Roman" w:hAnsi="Times New Roman"/>
          <w:i w:val="1"/>
          <w:color w:val="5d5d5e"/>
          <w:sz w:val="11"/>
          <w:szCs w:val="11"/>
          <w:rtl w:val="0"/>
        </w:rPr>
        <w:t xml:space="preserve">JJ.,</w:t>
      </w:r>
      <w:r w:rsidDel="00000000" w:rsidR="00000000" w:rsidRPr="00000000">
        <w:rPr>
          <w:rFonts w:ascii="Times New Roman" w:cs="Times New Roman" w:eastAsia="Times New Roman" w:hAnsi="Times New Roman"/>
          <w:i w:val="1"/>
          <w:color w:val="333333"/>
          <w:sz w:val="11"/>
          <w:szCs w:val="11"/>
          <w:rtl w:val="0"/>
        </w:rPr>
        <w:t xml:space="preserve">; </w:t>
      </w:r>
      <w:r w:rsidDel="00000000" w:rsidR="00000000" w:rsidRPr="00000000">
        <w:rPr>
          <w:rFonts w:ascii="Times New Roman" w:cs="Times New Roman" w:eastAsia="Times New Roman" w:hAnsi="Times New Roman"/>
          <w:i w:val="1"/>
          <w:color w:val="464646"/>
          <w:sz w:val="11"/>
          <w:szCs w:val="11"/>
          <w:rtl w:val="0"/>
        </w:rPr>
        <w:t xml:space="preserve">./</w:t>
      </w:r>
      <w:r w:rsidDel="00000000" w:rsidR="00000000" w:rsidRPr="00000000">
        <w:rPr>
          <w:rFonts w:ascii="Times New Roman" w:cs="Times New Roman" w:eastAsia="Times New Roman" w:hAnsi="Times New Roman"/>
          <w:i w:val="1"/>
          <w:color w:val="5d5d5e"/>
          <w:sz w:val="11"/>
          <w:szCs w:val="11"/>
          <w:rtl w:val="0"/>
        </w:rPr>
        <w:t xml:space="preserve">,/ </w:t>
      </w:r>
      <w:r w:rsidDel="00000000" w:rsidR="00000000" w:rsidRPr="00000000">
        <w:rPr>
          <w:rFonts w:ascii="Times New Roman" w:cs="Times New Roman" w:eastAsia="Times New Roman" w:hAnsi="Times New Roman"/>
          <w:i w:val="1"/>
          <w:color w:val="959595"/>
          <w:sz w:val="11"/>
          <w:szCs w:val="11"/>
          <w:rtl w:val="0"/>
        </w:rPr>
        <w:t xml:space="preserve">· </w:t>
      </w:r>
      <w:r w:rsidDel="00000000" w:rsidR="00000000" w:rsidRPr="00000000">
        <w:rPr>
          <w:rFonts w:ascii="Arial" w:cs="Arial" w:eastAsia="Arial" w:hAnsi="Arial"/>
          <w:i w:val="1"/>
          <w:color w:val="5d5d5e"/>
          <w:sz w:val="14"/>
          <w:szCs w:val="14"/>
          <w:rtl w:val="0"/>
        </w:rPr>
        <w:t xml:space="preserve">)i,</w:t>
      </w:r>
      <w:r w:rsidDel="00000000" w:rsidR="00000000" w:rsidRPr="00000000">
        <w:rPr>
          <w:rFonts w:ascii="Arial" w:cs="Arial" w:eastAsia="Arial" w:hAnsi="Arial"/>
          <w:i w:val="1"/>
          <w:color w:val="464646"/>
          <w:sz w:val="14"/>
          <w:szCs w:val="14"/>
          <w:rtl w:val="0"/>
        </w:rPr>
        <w:t xml:space="preserve">r.</w:t>
      </w:r>
      <w:r w:rsidDel="00000000" w:rsidR="00000000" w:rsidRPr="00000000">
        <w:rPr>
          <w:rFonts w:ascii="Arial" w:cs="Arial" w:eastAsia="Arial" w:hAnsi="Arial"/>
          <w:i w:val="1"/>
          <w:color w:val="5d5d5e"/>
          <w:sz w:val="14"/>
          <w:szCs w:val="14"/>
          <w:rtl w:val="0"/>
        </w:rPr>
        <w:t xml:space="preserve">,..</w:t>
      </w:r>
      <w:r w:rsidDel="00000000" w:rsidR="00000000" w:rsidRPr="00000000">
        <w:rPr>
          <w:rFonts w:ascii="Times New Roman" w:cs="Times New Roman" w:eastAsia="Times New Roman" w:hAnsi="Times New Roman"/>
          <w:i w:val="1"/>
          <w:color w:val="464646"/>
          <w:sz w:val="13"/>
          <w:szCs w:val="13"/>
          <w:rtl w:val="0"/>
        </w:rPr>
        <w:t xml:space="preserve">1</w:t>
      </w:r>
      <w:r w:rsidDel="00000000" w:rsidR="00000000" w:rsidRPr="00000000">
        <w:rPr>
          <w:rFonts w:ascii="Times New Roman" w:cs="Times New Roman" w:eastAsia="Times New Roman" w:hAnsi="Times New Roman"/>
          <w:i w:val="1"/>
          <w:color w:val="737373"/>
          <w:sz w:val="13"/>
          <w:szCs w:val="13"/>
          <w:rtl w:val="0"/>
        </w:rPr>
        <w:t xml:space="preserve">1</w:t>
      </w:r>
      <w:r w:rsidDel="00000000" w:rsidR="00000000" w:rsidRPr="00000000">
        <w:rPr>
          <w:rFonts w:ascii="Times New Roman" w:cs="Times New Roman" w:eastAsia="Times New Roman" w:hAnsi="Times New Roman"/>
          <w:i w:val="1"/>
          <w:color w:val="464646"/>
          <w:sz w:val="13"/>
          <w:szCs w:val="13"/>
          <w:rtl w:val="0"/>
        </w:rPr>
        <w:t xml:space="preserve">,.,.  </w:t>
      </w:r>
      <w:r w:rsidDel="00000000" w:rsidR="00000000" w:rsidRPr="00000000">
        <w:rPr>
          <w:rFonts w:ascii="Times New Roman" w:cs="Times New Roman" w:eastAsia="Times New Roman" w:hAnsi="Times New Roman"/>
          <w:i w:val="1"/>
          <w:color w:val="5d5d5e"/>
          <w:sz w:val="13"/>
          <w:szCs w:val="13"/>
          <w:rtl w:val="0"/>
        </w:rPr>
        <w:t xml:space="preserve">(.</w:t>
      </w:r>
      <w:r w:rsidDel="00000000" w:rsidR="00000000" w:rsidRPr="00000000">
        <w:rPr>
          <w:rFonts w:ascii="Times New Roman" w:cs="Times New Roman" w:eastAsia="Times New Roman" w:hAnsi="Times New Roman"/>
          <w:i w:val="1"/>
          <w:color w:val="464646"/>
          <w:sz w:val="13"/>
          <w:szCs w:val="13"/>
          <w:rtl w:val="0"/>
        </w:rPr>
        <w:t xml:space="preserve">/,,</w:t>
      </w:r>
      <w:r w:rsidDel="00000000" w:rsidR="00000000" w:rsidRPr="00000000">
        <w:rPr>
          <w:rFonts w:ascii="Times New Roman" w:cs="Times New Roman" w:eastAsia="Times New Roman" w:hAnsi="Times New Roman"/>
          <w:i w:val="1"/>
          <w:color w:val="202020"/>
          <w:sz w:val="13"/>
          <w:szCs w:val="13"/>
          <w:rtl w:val="0"/>
        </w:rPr>
        <w:t xml:space="preserve">,</w:t>
      </w:r>
      <w:r w:rsidDel="00000000" w:rsidR="00000000" w:rsidRPr="00000000">
        <w:rPr>
          <w:rtl w:val="0"/>
        </w:rPr>
      </w:r>
    </w:p>
    <w:p w:rsidR="00000000" w:rsidDel="00000000" w:rsidP="00000000" w:rsidRDefault="00000000" w:rsidRPr="00000000" w14:paraId="000010F7">
      <w:pPr>
        <w:spacing w:before="72" w:line="140" w:lineRule="auto"/>
        <w:ind w:left="1246" w:right="7191" w:firstLine="0"/>
        <w:jc w:val="center"/>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i w:val="1"/>
          <w:color w:val="737373"/>
          <w:sz w:val="13"/>
          <w:szCs w:val="13"/>
          <w:rtl w:val="0"/>
        </w:rPr>
        <w:t xml:space="preserve">!</w:t>
      </w:r>
      <w:r w:rsidDel="00000000" w:rsidR="00000000" w:rsidRPr="00000000">
        <w:rPr>
          <w:rFonts w:ascii="Times New Roman" w:cs="Times New Roman" w:eastAsia="Times New Roman" w:hAnsi="Times New Roman"/>
          <w:i w:val="1"/>
          <w:color w:val="bdbdbd"/>
          <w:sz w:val="13"/>
          <w:szCs w:val="13"/>
          <w:rtl w:val="0"/>
        </w:rPr>
        <w:t xml:space="preserve">'</w:t>
      </w:r>
      <w:r w:rsidDel="00000000" w:rsidR="00000000" w:rsidRPr="00000000">
        <w:rPr>
          <w:rFonts w:ascii="Times New Roman" w:cs="Times New Roman" w:eastAsia="Times New Roman" w:hAnsi="Times New Roman"/>
          <w:i w:val="1"/>
          <w:color w:val="464646"/>
          <w:sz w:val="13"/>
          <w:szCs w:val="13"/>
          <w:rtl w:val="0"/>
        </w:rPr>
        <w:t xml:space="preserve">t</w:t>
      </w:r>
      <w:r w:rsidDel="00000000" w:rsidR="00000000" w:rsidRPr="00000000">
        <w:rPr>
          <w:rFonts w:ascii="Times New Roman" w:cs="Times New Roman" w:eastAsia="Times New Roman" w:hAnsi="Times New Roman"/>
          <w:i w:val="1"/>
          <w:color w:val="333333"/>
          <w:sz w:val="13"/>
          <w:szCs w:val="13"/>
          <w:rtl w:val="0"/>
        </w:rPr>
        <w:t xml:space="preserve">,</w:t>
      </w:r>
      <w:r w:rsidDel="00000000" w:rsidR="00000000" w:rsidRPr="00000000">
        <w:rPr>
          <w:rFonts w:ascii="Times New Roman" w:cs="Times New Roman" w:eastAsia="Times New Roman" w:hAnsi="Times New Roman"/>
          <w:i w:val="1"/>
          <w:color w:val="202020"/>
          <w:sz w:val="13"/>
          <w:szCs w:val="13"/>
          <w:rtl w:val="0"/>
        </w:rPr>
        <w:t xml:space="preserve">'</w:t>
      </w:r>
      <w:r w:rsidDel="00000000" w:rsidR="00000000" w:rsidRPr="00000000">
        <w:rPr>
          <w:rFonts w:ascii="Times New Roman" w:cs="Times New Roman" w:eastAsia="Times New Roman" w:hAnsi="Times New Roman"/>
          <w:i w:val="1"/>
          <w:color w:val="333333"/>
          <w:sz w:val="13"/>
          <w:szCs w:val="13"/>
          <w:rtl w:val="0"/>
        </w:rPr>
        <w:t xml:space="preserve">,¡</w:t>
      </w:r>
      <w:r w:rsidDel="00000000" w:rsidR="00000000" w:rsidRPr="00000000">
        <w:rPr>
          <w:rFonts w:ascii="Times New Roman" w:cs="Times New Roman" w:eastAsia="Times New Roman" w:hAnsi="Times New Roman"/>
          <w:i w:val="1"/>
          <w:color w:val="5d5d5e"/>
          <w:sz w:val="13"/>
          <w:szCs w:val="13"/>
          <w:rtl w:val="0"/>
        </w:rPr>
        <w:t xml:space="preserve">.,</w:t>
      </w:r>
      <w:r w:rsidDel="00000000" w:rsidR="00000000" w:rsidRPr="00000000">
        <w:rPr>
          <w:rFonts w:ascii="Times New Roman" w:cs="Times New Roman" w:eastAsia="Times New Roman" w:hAnsi="Times New Roman"/>
          <w:i w:val="1"/>
          <w:color w:val="464646"/>
          <w:sz w:val="13"/>
          <w:szCs w:val="13"/>
          <w:rtl w:val="0"/>
        </w:rPr>
        <w:t xml:space="preserve">1.1.</w:t>
      </w:r>
      <w:r w:rsidDel="00000000" w:rsidR="00000000" w:rsidRPr="00000000">
        <w:rPr>
          <w:rFonts w:ascii="Times New Roman" w:cs="Times New Roman" w:eastAsia="Times New Roman" w:hAnsi="Times New Roman"/>
          <w:i w:val="1"/>
          <w:color w:val="bdbdbd"/>
          <w:sz w:val="13"/>
          <w:szCs w:val="13"/>
          <w:rtl w:val="0"/>
        </w:rPr>
        <w:t xml:space="preserve">·</w:t>
      </w:r>
      <w:r w:rsidDel="00000000" w:rsidR="00000000" w:rsidRPr="00000000">
        <w:rPr>
          <w:rFonts w:ascii="Times New Roman" w:cs="Times New Roman" w:eastAsia="Times New Roman" w:hAnsi="Times New Roman"/>
          <w:i w:val="1"/>
          <w:color w:val="5d5d5e"/>
          <w:sz w:val="13"/>
          <w:szCs w:val="13"/>
          <w:rtl w:val="0"/>
        </w:rPr>
        <w:t xml:space="preserve">..</w:t>
      </w:r>
      <w:r w:rsidDel="00000000" w:rsidR="00000000" w:rsidRPr="00000000">
        <w:rPr>
          <w:rFonts w:ascii="Times New Roman" w:cs="Times New Roman" w:eastAsia="Times New Roman" w:hAnsi="Times New Roman"/>
          <w:i w:val="1"/>
          <w:color w:val="333333"/>
          <w:sz w:val="13"/>
          <w:szCs w:val="13"/>
          <w:rtl w:val="0"/>
        </w:rPr>
        <w:t xml:space="preserve">.</w:t>
      </w:r>
      <w:r w:rsidDel="00000000" w:rsidR="00000000" w:rsidRPr="00000000">
        <w:rPr>
          <w:rFonts w:ascii="Times New Roman" w:cs="Times New Roman" w:eastAsia="Times New Roman" w:hAnsi="Times New Roman"/>
          <w:i w:val="1"/>
          <w:color w:val="464646"/>
          <w:sz w:val="13"/>
          <w:szCs w:val="13"/>
          <w:rtl w:val="0"/>
        </w:rPr>
        <w:t xml:space="preserve">,</w:t>
      </w:r>
      <w:r w:rsidDel="00000000" w:rsidR="00000000" w:rsidRPr="00000000">
        <w:rPr>
          <w:rFonts w:ascii="Times New Roman" w:cs="Times New Roman" w:eastAsia="Times New Roman" w:hAnsi="Times New Roman"/>
          <w:i w:val="1"/>
          <w:color w:val="858585"/>
          <w:sz w:val="13"/>
          <w:szCs w:val="13"/>
          <w:rtl w:val="0"/>
        </w:rPr>
        <w:t xml:space="preserve">. </w:t>
      </w:r>
      <w:r w:rsidDel="00000000" w:rsidR="00000000" w:rsidRPr="00000000">
        <w:rPr>
          <w:rFonts w:ascii="Times New Roman" w:cs="Times New Roman" w:eastAsia="Times New Roman" w:hAnsi="Times New Roman"/>
          <w:i w:val="1"/>
          <w:color w:val="5d5d5e"/>
          <w:sz w:val="13"/>
          <w:szCs w:val="13"/>
          <w:rtl w:val="0"/>
        </w:rPr>
        <w:t xml:space="preserve">//</w:t>
      </w:r>
      <w:r w:rsidDel="00000000" w:rsidR="00000000" w:rsidRPr="00000000">
        <w:rPr>
          <w:rFonts w:ascii="Times New Roman" w:cs="Times New Roman" w:eastAsia="Times New Roman" w:hAnsi="Times New Roman"/>
          <w:i w:val="1"/>
          <w:color w:val="333333"/>
          <w:sz w:val="13"/>
          <w:szCs w:val="13"/>
          <w:rtl w:val="0"/>
        </w:rPr>
        <w:t xml:space="preserve">,</w:t>
      </w:r>
      <w:r w:rsidDel="00000000" w:rsidR="00000000" w:rsidRPr="00000000">
        <w:rPr>
          <w:rFonts w:ascii="Times New Roman" w:cs="Times New Roman" w:eastAsia="Times New Roman" w:hAnsi="Times New Roman"/>
          <w:i w:val="1"/>
          <w:color w:val="464646"/>
          <w:sz w:val="13"/>
          <w:szCs w:val="13"/>
          <w:rtl w:val="0"/>
        </w:rPr>
        <w:t xml:space="preserve">.,..</w:t>
      </w:r>
      <w:r w:rsidDel="00000000" w:rsidR="00000000" w:rsidRPr="00000000">
        <w:rPr>
          <w:rFonts w:ascii="Times New Roman" w:cs="Times New Roman" w:eastAsia="Times New Roman" w:hAnsi="Times New Roman"/>
          <w:i w:val="1"/>
          <w:color w:val="333333"/>
          <w:sz w:val="13"/>
          <w:szCs w:val="13"/>
          <w:rtl w:val="0"/>
        </w:rPr>
        <w:t xml:space="preserve">,</w:t>
      </w:r>
      <w:r w:rsidDel="00000000" w:rsidR="00000000" w:rsidRPr="00000000">
        <w:rPr>
          <w:rFonts w:ascii="Times New Roman" w:cs="Times New Roman" w:eastAsia="Times New Roman" w:hAnsi="Times New Roman"/>
          <w:i w:val="1"/>
          <w:color w:val="464646"/>
          <w:sz w:val="13"/>
          <w:szCs w:val="13"/>
          <w:rtl w:val="0"/>
        </w:rPr>
        <w:t xml:space="preserve">."</w:t>
      </w:r>
      <w:r w:rsidDel="00000000" w:rsidR="00000000" w:rsidRPr="00000000">
        <w:rPr>
          <w:rFonts w:ascii="Times New Roman" w:cs="Times New Roman" w:eastAsia="Times New Roman" w:hAnsi="Times New Roman"/>
          <w:i w:val="1"/>
          <w:color w:val="5d5d5e"/>
          <w:sz w:val="13"/>
          <w:szCs w:val="13"/>
          <w:rtl w:val="0"/>
        </w:rPr>
        <w:t xml:space="preserve">"</w:t>
      </w:r>
      <w:r w:rsidDel="00000000" w:rsidR="00000000" w:rsidRPr="00000000">
        <w:rPr>
          <w:rFonts w:ascii="Times New Roman" w:cs="Times New Roman" w:eastAsia="Times New Roman" w:hAnsi="Times New Roman"/>
          <w:i w:val="1"/>
          <w:color w:val="333333"/>
          <w:sz w:val="13"/>
          <w:szCs w:val="13"/>
          <w:rtl w:val="0"/>
        </w:rPr>
        <w:t xml:space="preserve">"</w:t>
      </w:r>
      <w:r w:rsidDel="00000000" w:rsidR="00000000" w:rsidRPr="00000000">
        <w:rPr>
          <w:rtl w:val="0"/>
        </w:rPr>
      </w:r>
    </w:p>
    <w:p w:rsidR="00000000" w:rsidDel="00000000" w:rsidP="00000000" w:rsidRDefault="00000000" w:rsidRPr="00000000" w14:paraId="000010F8">
      <w:pPr>
        <w:spacing w:before="9" w:line="160" w:lineRule="auto"/>
        <w:jc w:val="left"/>
        <w:rPr>
          <w:sz w:val="17"/>
          <w:szCs w:val="17"/>
        </w:rPr>
      </w:pPr>
      <w:r w:rsidDel="00000000" w:rsidR="00000000" w:rsidRPr="00000000">
        <w:rPr>
          <w:rtl w:val="0"/>
        </w:rPr>
      </w:r>
    </w:p>
    <w:p w:rsidR="00000000" w:rsidDel="00000000" w:rsidP="00000000" w:rsidRDefault="00000000" w:rsidRPr="00000000" w14:paraId="000010F9">
      <w:pPr>
        <w:ind w:left="693"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color w:val="202020"/>
          <w:sz w:val="12"/>
          <w:szCs w:val="12"/>
          <w:rtl w:val="0"/>
        </w:rPr>
        <w:t xml:space="preserve">MI</w:t>
      </w:r>
      <w:r w:rsidDel="00000000" w:rsidR="00000000" w:rsidRPr="00000000">
        <w:rPr>
          <w:rFonts w:ascii="Times New Roman" w:cs="Times New Roman" w:eastAsia="Times New Roman" w:hAnsi="Times New Roman"/>
          <w:color w:val="333333"/>
          <w:sz w:val="12"/>
          <w:szCs w:val="12"/>
          <w:rtl w:val="0"/>
        </w:rPr>
        <w:t xml:space="preserve">N</w:t>
      </w:r>
      <w:r w:rsidDel="00000000" w:rsidR="00000000" w:rsidRPr="00000000">
        <w:rPr>
          <w:rFonts w:ascii="Times New Roman" w:cs="Times New Roman" w:eastAsia="Times New Roman" w:hAnsi="Times New Roman"/>
          <w:color w:val="202020"/>
          <w:sz w:val="12"/>
          <w:szCs w:val="12"/>
          <w:rtl w:val="0"/>
        </w:rPr>
        <w:t xml:space="preserve">I</w:t>
      </w:r>
      <w:r w:rsidDel="00000000" w:rsidR="00000000" w:rsidRPr="00000000">
        <w:rPr>
          <w:rFonts w:ascii="Times New Roman" w:cs="Times New Roman" w:eastAsia="Times New Roman" w:hAnsi="Times New Roman"/>
          <w:color w:val="333333"/>
          <w:sz w:val="12"/>
          <w:szCs w:val="12"/>
          <w:rtl w:val="0"/>
        </w:rPr>
        <w:t xml:space="preserve">S</w:t>
      </w:r>
      <w:r w:rsidDel="00000000" w:rsidR="00000000" w:rsidRPr="00000000">
        <w:rPr>
          <w:rFonts w:ascii="Times New Roman" w:cs="Times New Roman" w:eastAsia="Times New Roman" w:hAnsi="Times New Roman"/>
          <w:color w:val="202020"/>
          <w:sz w:val="12"/>
          <w:szCs w:val="12"/>
          <w:rtl w:val="0"/>
        </w:rPr>
        <w:t xml:space="preserve">T</w:t>
      </w:r>
      <w:r w:rsidDel="00000000" w:rsidR="00000000" w:rsidRPr="00000000">
        <w:rPr>
          <w:rFonts w:ascii="Times New Roman" w:cs="Times New Roman" w:eastAsia="Times New Roman" w:hAnsi="Times New Roman"/>
          <w:color w:val="333333"/>
          <w:sz w:val="12"/>
          <w:szCs w:val="12"/>
          <w:rtl w:val="0"/>
        </w:rPr>
        <w:t xml:space="preserve">ER</w:t>
      </w:r>
      <w:r w:rsidDel="00000000" w:rsidR="00000000" w:rsidRPr="00000000">
        <w:rPr>
          <w:rFonts w:ascii="Times New Roman" w:cs="Times New Roman" w:eastAsia="Times New Roman" w:hAnsi="Times New Roman"/>
          <w:color w:val="202020"/>
          <w:sz w:val="12"/>
          <w:szCs w:val="12"/>
          <w:rtl w:val="0"/>
        </w:rPr>
        <w:t xml:space="preserve">I</w:t>
      </w:r>
      <w:r w:rsidDel="00000000" w:rsidR="00000000" w:rsidRPr="00000000">
        <w:rPr>
          <w:rFonts w:ascii="Times New Roman" w:cs="Times New Roman" w:eastAsia="Times New Roman" w:hAnsi="Times New Roman"/>
          <w:color w:val="333333"/>
          <w:sz w:val="12"/>
          <w:szCs w:val="12"/>
          <w:rtl w:val="0"/>
        </w:rPr>
        <w:t xml:space="preserve">O  </w:t>
      </w:r>
      <w:r w:rsidDel="00000000" w:rsidR="00000000" w:rsidRPr="00000000">
        <w:rPr>
          <w:rFonts w:ascii="Times New Roman" w:cs="Times New Roman" w:eastAsia="Times New Roman" w:hAnsi="Times New Roman"/>
          <w:color w:val="202020"/>
          <w:sz w:val="12"/>
          <w:szCs w:val="12"/>
          <w:rtl w:val="0"/>
        </w:rPr>
        <w:t xml:space="preserve">0</w:t>
      </w:r>
      <w:r w:rsidDel="00000000" w:rsidR="00000000" w:rsidRPr="00000000">
        <w:rPr>
          <w:rFonts w:ascii="Times New Roman" w:cs="Times New Roman" w:eastAsia="Times New Roman" w:hAnsi="Times New Roman"/>
          <w:color w:val="0a0a0a"/>
          <w:sz w:val="12"/>
          <w:szCs w:val="12"/>
          <w:rtl w:val="0"/>
        </w:rPr>
        <w:t xml:space="preserve">1</w:t>
      </w:r>
      <w:r w:rsidDel="00000000" w:rsidR="00000000" w:rsidRPr="00000000">
        <w:rPr>
          <w:rFonts w:ascii="Times New Roman" w:cs="Times New Roman" w:eastAsia="Times New Roman" w:hAnsi="Times New Roman"/>
          <w:color w:val="5d5d5e"/>
          <w:sz w:val="12"/>
          <w:szCs w:val="12"/>
          <w:rtl w:val="0"/>
        </w:rPr>
        <w:t xml:space="preserve">:  </w:t>
      </w:r>
      <w:r w:rsidDel="00000000" w:rsidR="00000000" w:rsidRPr="00000000">
        <w:rPr>
          <w:rFonts w:ascii="Times New Roman" w:cs="Times New Roman" w:eastAsia="Times New Roman" w:hAnsi="Times New Roman"/>
          <w:color w:val="202020"/>
          <w:sz w:val="12"/>
          <w:szCs w:val="12"/>
          <w:rtl w:val="0"/>
        </w:rPr>
        <w:t xml:space="preserve">TR</w:t>
      </w:r>
      <w:r w:rsidDel="00000000" w:rsidR="00000000" w:rsidRPr="00000000">
        <w:rPr>
          <w:rFonts w:ascii="Times New Roman" w:cs="Times New Roman" w:eastAsia="Times New Roman" w:hAnsi="Times New Roman"/>
          <w:color w:val="333333"/>
          <w:sz w:val="12"/>
          <w:szCs w:val="12"/>
          <w:rtl w:val="0"/>
        </w:rPr>
        <w:t xml:space="preserve">,</w:t>
      </w:r>
      <w:r w:rsidDel="00000000" w:rsidR="00000000" w:rsidRPr="00000000">
        <w:rPr>
          <w:rFonts w:ascii="Times New Roman" w:cs="Times New Roman" w:eastAsia="Times New Roman" w:hAnsi="Times New Roman"/>
          <w:color w:val="202020"/>
          <w:sz w:val="12"/>
          <w:szCs w:val="12"/>
          <w:rtl w:val="0"/>
        </w:rPr>
        <w:t xml:space="preserve">\DAJ</w:t>
      </w:r>
      <w:r w:rsidDel="00000000" w:rsidR="00000000" w:rsidRPr="00000000">
        <w:rPr>
          <w:rFonts w:ascii="Times New Roman" w:cs="Times New Roman" w:eastAsia="Times New Roman" w:hAnsi="Times New Roman"/>
          <w:color w:val="333333"/>
          <w:sz w:val="12"/>
          <w:szCs w:val="12"/>
          <w:rtl w:val="0"/>
        </w:rPr>
        <w:t xml:space="preserve">O  </w:t>
      </w:r>
      <w:r w:rsidDel="00000000" w:rsidR="00000000" w:rsidRPr="00000000">
        <w:rPr>
          <w:rFonts w:ascii="Times New Roman" w:cs="Times New Roman" w:eastAsia="Times New Roman" w:hAnsi="Times New Roman"/>
          <w:color w:val="202020"/>
          <w:sz w:val="12"/>
          <w:szCs w:val="12"/>
          <w:rtl w:val="0"/>
        </w:rPr>
        <w:t xml:space="preserve">Y  </w:t>
      </w:r>
      <w:r w:rsidDel="00000000" w:rsidR="00000000" w:rsidRPr="00000000">
        <w:rPr>
          <w:rFonts w:ascii="Times New Roman" w:cs="Times New Roman" w:eastAsia="Times New Roman" w:hAnsi="Times New Roman"/>
          <w:color w:val="333333"/>
          <w:sz w:val="12"/>
          <w:szCs w:val="12"/>
          <w:rtl w:val="0"/>
        </w:rPr>
        <w:t xml:space="preserve">l.:</w:t>
      </w:r>
      <w:r w:rsidDel="00000000" w:rsidR="00000000" w:rsidRPr="00000000">
        <w:rPr>
          <w:rFonts w:ascii="Times New Roman" w:cs="Times New Roman" w:eastAsia="Times New Roman" w:hAnsi="Times New Roman"/>
          <w:color w:val="202020"/>
          <w:sz w:val="12"/>
          <w:szCs w:val="12"/>
          <w:rtl w:val="0"/>
        </w:rPr>
        <w:t xml:space="preserve">Ml'I</w:t>
      </w:r>
      <w:r w:rsidDel="00000000" w:rsidR="00000000" w:rsidRPr="00000000">
        <w:rPr>
          <w:rFonts w:ascii="Times New Roman" w:cs="Times New Roman" w:eastAsia="Times New Roman" w:hAnsi="Times New Roman"/>
          <w:color w:val="464646"/>
          <w:sz w:val="12"/>
          <w:szCs w:val="12"/>
          <w:rtl w:val="0"/>
        </w:rPr>
        <w:t xml:space="preserve">.</w:t>
      </w:r>
      <w:r w:rsidDel="00000000" w:rsidR="00000000" w:rsidRPr="00000000">
        <w:rPr>
          <w:rFonts w:ascii="Times New Roman" w:cs="Times New Roman" w:eastAsia="Times New Roman" w:hAnsi="Times New Roman"/>
          <w:color w:val="333333"/>
          <w:sz w:val="12"/>
          <w:szCs w:val="12"/>
          <w:rtl w:val="0"/>
        </w:rPr>
        <w:t xml:space="preserve">EO</w:t>
      </w:r>
      <w:r w:rsidDel="00000000" w:rsidR="00000000" w:rsidRPr="00000000">
        <w:rPr>
          <w:rtl w:val="0"/>
        </w:rPr>
      </w:r>
    </w:p>
    <w:p w:rsidR="00000000" w:rsidDel="00000000" w:rsidP="00000000" w:rsidRDefault="00000000" w:rsidRPr="00000000" w14:paraId="000010FA">
      <w:pPr>
        <w:spacing w:line="180" w:lineRule="auto"/>
        <w:ind w:left="1139" w:firstLine="0"/>
        <w:jc w:val="left"/>
        <w:rPr>
          <w:rFonts w:ascii="Times New Roman" w:cs="Times New Roman" w:eastAsia="Times New Roman" w:hAnsi="Times New Roman"/>
          <w:sz w:val="17"/>
          <w:szCs w:val="17"/>
        </w:rPr>
        <w:sectPr>
          <w:footerReference r:id="rId305" w:type="default"/>
          <w:type w:val="nextPage"/>
          <w:pgSz w:h="20160" w:w="12240" w:orient="portrait"/>
          <w:pgMar w:bottom="280" w:top="500" w:left="1800" w:right="1180" w:header="0" w:footer="0"/>
        </w:sectPr>
      </w:pPr>
      <w:r w:rsidDel="00000000" w:rsidR="00000000" w:rsidRPr="00000000">
        <w:rPr>
          <w:rFonts w:ascii="Times New Roman" w:cs="Times New Roman" w:eastAsia="Times New Roman" w:hAnsi="Times New Roman"/>
          <w:color w:val="333333"/>
          <w:sz w:val="18"/>
          <w:szCs w:val="18"/>
          <w:rtl w:val="0"/>
        </w:rPr>
        <w:t xml:space="preserve">A </w:t>
      </w:r>
      <w:r w:rsidDel="00000000" w:rsidR="00000000" w:rsidRPr="00000000">
        <w:rPr>
          <w:rFonts w:ascii="Times New Roman" w:cs="Times New Roman" w:eastAsia="Times New Roman" w:hAnsi="Times New Roman"/>
          <w:color w:val="202020"/>
          <w:sz w:val="17"/>
          <w:szCs w:val="17"/>
          <w:rtl w:val="0"/>
        </w:rPr>
        <w:t xml:space="preserve">fin </w:t>
      </w:r>
      <w:r w:rsidDel="00000000" w:rsidR="00000000" w:rsidRPr="00000000">
        <w:rPr>
          <w:rFonts w:ascii="Times New Roman" w:cs="Times New Roman" w:eastAsia="Times New Roman" w:hAnsi="Times New Roman"/>
          <w:color w:val="202020"/>
          <w:sz w:val="18"/>
          <w:szCs w:val="18"/>
          <w:rtl w:val="0"/>
        </w:rPr>
        <w:t xml:space="preserve">d</w:t>
      </w:r>
      <w:r w:rsidDel="00000000" w:rsidR="00000000" w:rsidRPr="00000000">
        <w:rPr>
          <w:rFonts w:ascii="Times New Roman" w:cs="Times New Roman" w:eastAsia="Times New Roman" w:hAnsi="Times New Roman"/>
          <w:color w:val="333333"/>
          <w:sz w:val="18"/>
          <w:szCs w:val="18"/>
          <w:rtl w:val="0"/>
        </w:rPr>
        <w:t xml:space="preserve">e </w:t>
      </w:r>
      <w:r w:rsidDel="00000000" w:rsidR="00000000" w:rsidRPr="00000000">
        <w:rPr>
          <w:rFonts w:ascii="Times New Roman" w:cs="Times New Roman" w:eastAsia="Times New Roman" w:hAnsi="Times New Roman"/>
          <w:color w:val="202020"/>
          <w:sz w:val="18"/>
          <w:szCs w:val="18"/>
          <w:rtl w:val="0"/>
        </w:rPr>
        <w:t xml:space="preserve">pr</w:t>
      </w:r>
      <w:r w:rsidDel="00000000" w:rsidR="00000000" w:rsidRPr="00000000">
        <w:rPr>
          <w:rFonts w:ascii="Times New Roman" w:cs="Times New Roman" w:eastAsia="Times New Roman" w:hAnsi="Times New Roman"/>
          <w:color w:val="333333"/>
          <w:sz w:val="18"/>
          <w:szCs w:val="18"/>
          <w:rtl w:val="0"/>
        </w:rPr>
        <w:t xml:space="preserve">oc</w:t>
      </w:r>
      <w:r w:rsidDel="00000000" w:rsidR="00000000" w:rsidRPr="00000000">
        <w:rPr>
          <w:rFonts w:ascii="Times New Roman" w:cs="Times New Roman" w:eastAsia="Times New Roman" w:hAnsi="Times New Roman"/>
          <w:color w:val="202020"/>
          <w:sz w:val="18"/>
          <w:szCs w:val="18"/>
          <w:rtl w:val="0"/>
        </w:rPr>
        <w:t xml:space="preserve">ed</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r n la rc</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at</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g</w:t>
      </w:r>
      <w:r w:rsidDel="00000000" w:rsidR="00000000" w:rsidRPr="00000000">
        <w:rPr>
          <w:rFonts w:ascii="Times New Roman" w:cs="Times New Roman" w:eastAsia="Times New Roman" w:hAnsi="Times New Roman"/>
          <w:color w:val="333333"/>
          <w:sz w:val="18"/>
          <w:szCs w:val="18"/>
          <w:rtl w:val="0"/>
        </w:rPr>
        <w:t xml:space="preserve">o</w:t>
      </w:r>
      <w:r w:rsidDel="00000000" w:rsidR="00000000" w:rsidRPr="00000000">
        <w:rPr>
          <w:rFonts w:ascii="Times New Roman" w:cs="Times New Roman" w:eastAsia="Times New Roman" w:hAnsi="Times New Roman"/>
          <w:color w:val="202020"/>
          <w:sz w:val="18"/>
          <w:szCs w:val="18"/>
          <w:rtl w:val="0"/>
        </w:rPr>
        <w:t xml:space="preserve">r</w:t>
      </w:r>
      <w:r w:rsidDel="00000000" w:rsidR="00000000" w:rsidRPr="00000000">
        <w:rPr>
          <w:rFonts w:ascii="Times New Roman" w:cs="Times New Roman" w:eastAsia="Times New Roman" w:hAnsi="Times New Roman"/>
          <w:color w:val="333333"/>
          <w:sz w:val="18"/>
          <w:szCs w:val="18"/>
          <w:rtl w:val="0"/>
        </w:rPr>
        <w:t xml:space="preserve">iza</w:t>
      </w:r>
      <w:r w:rsidDel="00000000" w:rsidR="00000000" w:rsidRPr="00000000">
        <w:rPr>
          <w:rFonts w:ascii="Times New Roman" w:cs="Times New Roman" w:eastAsia="Times New Roman" w:hAnsi="Times New Roman"/>
          <w:color w:val="202020"/>
          <w:sz w:val="18"/>
          <w:szCs w:val="18"/>
          <w:rtl w:val="0"/>
        </w:rPr>
        <w:t xml:space="preserve">c</w:t>
      </w:r>
      <w:r w:rsidDel="00000000" w:rsidR="00000000" w:rsidRPr="00000000">
        <w:rPr>
          <w:rFonts w:ascii="Times New Roman" w:cs="Times New Roman" w:eastAsia="Times New Roman" w:hAnsi="Times New Roman"/>
          <w:color w:val="333333"/>
          <w:sz w:val="18"/>
          <w:szCs w:val="18"/>
          <w:rtl w:val="0"/>
        </w:rPr>
        <w:t xml:space="preserve">ió</w:t>
      </w:r>
      <w:r w:rsidDel="00000000" w:rsidR="00000000" w:rsidRPr="00000000">
        <w:rPr>
          <w:rFonts w:ascii="Times New Roman" w:cs="Times New Roman" w:eastAsia="Times New Roman" w:hAnsi="Times New Roman"/>
          <w:color w:val="202020"/>
          <w:sz w:val="18"/>
          <w:szCs w:val="18"/>
          <w:rtl w:val="0"/>
        </w:rPr>
        <w:t xml:space="preserve">n </w:t>
      </w:r>
      <w:r w:rsidDel="00000000" w:rsidR="00000000" w:rsidRPr="00000000">
        <w:rPr>
          <w:rFonts w:ascii="Times New Roman" w:cs="Times New Roman" w:eastAsia="Times New Roman" w:hAnsi="Times New Roman"/>
          <w:color w:val="333333"/>
          <w:sz w:val="17"/>
          <w:szCs w:val="17"/>
          <w:rtl w:val="0"/>
        </w:rPr>
        <w:t xml:space="preserve">an</w:t>
      </w:r>
      <w:r w:rsidDel="00000000" w:rsidR="00000000" w:rsidRPr="00000000">
        <w:rPr>
          <w:rFonts w:ascii="Times New Roman" w:cs="Times New Roman" w:eastAsia="Times New Roman" w:hAnsi="Times New Roman"/>
          <w:color w:val="202020"/>
          <w:sz w:val="17"/>
          <w:szCs w:val="17"/>
          <w:rtl w:val="0"/>
        </w:rPr>
        <w:t xml:space="preserve">t</w:t>
      </w:r>
      <w:r w:rsidDel="00000000" w:rsidR="00000000" w:rsidRPr="00000000">
        <w:rPr>
          <w:rFonts w:ascii="Times New Roman" w:cs="Times New Roman" w:eastAsia="Times New Roman" w:hAnsi="Times New Roman"/>
          <w:color w:val="333333"/>
          <w:sz w:val="17"/>
          <w:szCs w:val="17"/>
          <w:rtl w:val="0"/>
        </w:rPr>
        <w:t xml:space="preserve">es </w:t>
      </w:r>
      <w:r w:rsidDel="00000000" w:rsidR="00000000" w:rsidRPr="00000000">
        <w:rPr>
          <w:rFonts w:ascii="Times New Roman" w:cs="Times New Roman" w:eastAsia="Times New Roman" w:hAnsi="Times New Roman"/>
          <w:color w:val="202020"/>
          <w:sz w:val="17"/>
          <w:szCs w:val="17"/>
          <w:rtl w:val="0"/>
        </w:rPr>
        <w:t xml:space="preserve">111</w:t>
      </w:r>
      <w:r w:rsidDel="00000000" w:rsidR="00000000" w:rsidRPr="00000000">
        <w:rPr>
          <w:rFonts w:ascii="Times New Roman" w:cs="Times New Roman" w:eastAsia="Times New Roman" w:hAnsi="Times New Roman"/>
          <w:color w:val="333333"/>
          <w:sz w:val="17"/>
          <w:szCs w:val="17"/>
          <w:rtl w:val="0"/>
        </w:rPr>
        <w:t xml:space="preserve">c</w:t>
      </w:r>
      <w:r w:rsidDel="00000000" w:rsidR="00000000" w:rsidRPr="00000000">
        <w:rPr>
          <w:rFonts w:ascii="Times New Roman" w:cs="Times New Roman" w:eastAsia="Times New Roman" w:hAnsi="Times New Roman"/>
          <w:color w:val="202020"/>
          <w:sz w:val="17"/>
          <w:szCs w:val="17"/>
          <w:rtl w:val="0"/>
        </w:rPr>
        <w:t xml:space="preserve">n</w:t>
      </w:r>
      <w:r w:rsidDel="00000000" w:rsidR="00000000" w:rsidRPr="00000000">
        <w:rPr>
          <w:rFonts w:ascii="Times New Roman" w:cs="Times New Roman" w:eastAsia="Times New Roman" w:hAnsi="Times New Roman"/>
          <w:color w:val="333333"/>
          <w:sz w:val="17"/>
          <w:szCs w:val="17"/>
          <w:rtl w:val="0"/>
        </w:rPr>
        <w:t xml:space="preserve">c</w:t>
      </w:r>
      <w:r w:rsidDel="00000000" w:rsidR="00000000" w:rsidRPr="00000000">
        <w:rPr>
          <w:rFonts w:ascii="Times New Roman" w:cs="Times New Roman" w:eastAsia="Times New Roman" w:hAnsi="Times New Roman"/>
          <w:color w:val="202020"/>
          <w:sz w:val="17"/>
          <w:szCs w:val="17"/>
          <w:rtl w:val="0"/>
        </w:rPr>
        <w:t xml:space="preserve">ion</w:t>
      </w:r>
      <w:r w:rsidDel="00000000" w:rsidR="00000000" w:rsidRPr="00000000">
        <w:rPr>
          <w:rFonts w:ascii="Times New Roman" w:cs="Times New Roman" w:eastAsia="Times New Roman" w:hAnsi="Times New Roman"/>
          <w:color w:val="333333"/>
          <w:sz w:val="17"/>
          <w:szCs w:val="17"/>
          <w:rtl w:val="0"/>
        </w:rPr>
        <w:t xml:space="preserve">a</w:t>
      </w:r>
      <w:r w:rsidDel="00000000" w:rsidR="00000000" w:rsidRPr="00000000">
        <w:rPr>
          <w:rFonts w:ascii="Times New Roman" w:cs="Times New Roman" w:eastAsia="Times New Roman" w:hAnsi="Times New Roman"/>
          <w:color w:val="202020"/>
          <w:sz w:val="17"/>
          <w:szCs w:val="17"/>
          <w:rtl w:val="0"/>
        </w:rPr>
        <w:t xml:space="preserve">d</w:t>
      </w:r>
      <w:r w:rsidDel="00000000" w:rsidR="00000000" w:rsidRPr="00000000">
        <w:rPr>
          <w:rFonts w:ascii="Times New Roman" w:cs="Times New Roman" w:eastAsia="Times New Roman" w:hAnsi="Times New Roman"/>
          <w:color w:val="333333"/>
          <w:sz w:val="17"/>
          <w:szCs w:val="17"/>
          <w:rtl w:val="0"/>
        </w:rPr>
        <w:t xml:space="preserve">a </w:t>
      </w:r>
      <w:r w:rsidDel="00000000" w:rsidR="00000000" w:rsidRPr="00000000">
        <w:rPr>
          <w:rFonts w:ascii="Times New Roman" w:cs="Times New Roman" w:eastAsia="Times New Roman" w:hAnsi="Times New Roman"/>
          <w:color w:val="333333"/>
          <w:sz w:val="18"/>
          <w:szCs w:val="18"/>
          <w:rtl w:val="0"/>
        </w:rPr>
        <w:t xml:space="preserve">se </w:t>
      </w:r>
      <w:r w:rsidDel="00000000" w:rsidR="00000000" w:rsidRPr="00000000">
        <w:rPr>
          <w:rFonts w:ascii="Times New Roman" w:cs="Times New Roman" w:eastAsia="Times New Roman" w:hAnsi="Times New Roman"/>
          <w:color w:val="202020"/>
          <w:sz w:val="18"/>
          <w:szCs w:val="18"/>
          <w:rtl w:val="0"/>
        </w:rPr>
        <w:t xml:space="preserve">pr</w:t>
      </w:r>
      <w:r w:rsidDel="00000000" w:rsidR="00000000" w:rsidRPr="00000000">
        <w:rPr>
          <w:rFonts w:ascii="Times New Roman" w:cs="Times New Roman" w:eastAsia="Times New Roman" w:hAnsi="Times New Roman"/>
          <w:color w:val="333333"/>
          <w:sz w:val="18"/>
          <w:szCs w:val="18"/>
          <w:rtl w:val="0"/>
        </w:rPr>
        <w:t xml:space="preserve">o</w:t>
      </w:r>
      <w:r w:rsidDel="00000000" w:rsidR="00000000" w:rsidRPr="00000000">
        <w:rPr>
          <w:rFonts w:ascii="Times New Roman" w:cs="Times New Roman" w:eastAsia="Times New Roman" w:hAnsi="Times New Roman"/>
          <w:color w:val="202020"/>
          <w:sz w:val="18"/>
          <w:szCs w:val="18"/>
          <w:rtl w:val="0"/>
        </w:rPr>
        <w:t xml:space="preserve">pon</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n l</w:t>
      </w:r>
      <w:r w:rsidDel="00000000" w:rsidR="00000000" w:rsidRPr="00000000">
        <w:rPr>
          <w:rFonts w:ascii="Times New Roman" w:cs="Times New Roman" w:eastAsia="Times New Roman" w:hAnsi="Times New Roman"/>
          <w:color w:val="333333"/>
          <w:sz w:val="18"/>
          <w:szCs w:val="18"/>
          <w:rtl w:val="0"/>
        </w:rPr>
        <w:t xml:space="preserve">os </w:t>
      </w:r>
      <w:r w:rsidDel="00000000" w:rsidR="00000000" w:rsidRPr="00000000">
        <w:rPr>
          <w:rFonts w:ascii="Times New Roman" w:cs="Times New Roman" w:eastAsia="Times New Roman" w:hAnsi="Times New Roman"/>
          <w:color w:val="333333"/>
          <w:sz w:val="17"/>
          <w:szCs w:val="17"/>
          <w:rtl w:val="0"/>
        </w:rPr>
        <w:t xml:space="preserve">s</w:t>
      </w:r>
      <w:r w:rsidDel="00000000" w:rsidR="00000000" w:rsidRPr="00000000">
        <w:rPr>
          <w:rFonts w:ascii="Times New Roman" w:cs="Times New Roman" w:eastAsia="Times New Roman" w:hAnsi="Times New Roman"/>
          <w:color w:val="202020"/>
          <w:sz w:val="17"/>
          <w:szCs w:val="17"/>
          <w:rtl w:val="0"/>
        </w:rPr>
        <w:t xml:space="preserve">igui</w:t>
      </w:r>
      <w:r w:rsidDel="00000000" w:rsidR="00000000" w:rsidRPr="00000000">
        <w:rPr>
          <w:rFonts w:ascii="Times New Roman" w:cs="Times New Roman" w:eastAsia="Times New Roman" w:hAnsi="Times New Roman"/>
          <w:color w:val="333333"/>
          <w:sz w:val="17"/>
          <w:szCs w:val="17"/>
          <w:rtl w:val="0"/>
        </w:rPr>
        <w:t xml:space="preserve">e</w:t>
      </w:r>
      <w:r w:rsidDel="00000000" w:rsidR="00000000" w:rsidRPr="00000000">
        <w:rPr>
          <w:rFonts w:ascii="Times New Roman" w:cs="Times New Roman" w:eastAsia="Times New Roman" w:hAnsi="Times New Roman"/>
          <w:color w:val="202020"/>
          <w:sz w:val="17"/>
          <w:szCs w:val="17"/>
          <w:rtl w:val="0"/>
        </w:rPr>
        <w:t xml:space="preserve">nte</w:t>
      </w:r>
      <w:r w:rsidDel="00000000" w:rsidR="00000000" w:rsidRPr="00000000">
        <w:rPr>
          <w:rFonts w:ascii="Times New Roman" w:cs="Times New Roman" w:eastAsia="Times New Roman" w:hAnsi="Times New Roman"/>
          <w:color w:val="333333"/>
          <w:sz w:val="17"/>
          <w:szCs w:val="17"/>
          <w:rtl w:val="0"/>
        </w:rPr>
        <w:t xml:space="preserve">s </w:t>
      </w:r>
      <w:r w:rsidDel="00000000" w:rsidR="00000000" w:rsidRPr="00000000">
        <w:rPr>
          <w:rFonts w:ascii="Times New Roman" w:cs="Times New Roman" w:eastAsia="Times New Roman" w:hAnsi="Times New Roman"/>
          <w:color w:val="202020"/>
          <w:sz w:val="17"/>
          <w:szCs w:val="17"/>
          <w:rtl w:val="0"/>
        </w:rPr>
        <w:t xml:space="preserve">li</w:t>
      </w:r>
      <w:r w:rsidDel="00000000" w:rsidR="00000000" w:rsidRPr="00000000">
        <w:rPr>
          <w:rFonts w:ascii="Times New Roman" w:cs="Times New Roman" w:eastAsia="Times New Roman" w:hAnsi="Times New Roman"/>
          <w:color w:val="333333"/>
          <w:sz w:val="17"/>
          <w:szCs w:val="17"/>
          <w:rtl w:val="0"/>
        </w:rPr>
        <w:t xml:space="preserve">ncn</w:t>
      </w:r>
      <w:r w:rsidDel="00000000" w:rsidR="00000000" w:rsidRPr="00000000">
        <w:rPr>
          <w:rFonts w:ascii="Times New Roman" w:cs="Times New Roman" w:eastAsia="Times New Roman" w:hAnsi="Times New Roman"/>
          <w:color w:val="202020"/>
          <w:sz w:val="17"/>
          <w:szCs w:val="17"/>
          <w:rtl w:val="0"/>
        </w:rPr>
        <w:t xml:space="preserve">n1i</w:t>
      </w:r>
      <w:r w:rsidDel="00000000" w:rsidR="00000000" w:rsidRPr="00000000">
        <w:rPr>
          <w:rFonts w:ascii="Times New Roman" w:cs="Times New Roman" w:eastAsia="Times New Roman" w:hAnsi="Times New Roman"/>
          <w:color w:val="333333"/>
          <w:sz w:val="17"/>
          <w:szCs w:val="17"/>
          <w:rtl w:val="0"/>
        </w:rPr>
        <w:t xml:space="preserve">c</w:t>
      </w:r>
      <w:r w:rsidDel="00000000" w:rsidR="00000000" w:rsidRPr="00000000">
        <w:rPr>
          <w:rFonts w:ascii="Times New Roman" w:cs="Times New Roman" w:eastAsia="Times New Roman" w:hAnsi="Times New Roman"/>
          <w:color w:val="202020"/>
          <w:sz w:val="17"/>
          <w:szCs w:val="17"/>
          <w:rtl w:val="0"/>
        </w:rPr>
        <w:t xml:space="preserve">nt</w:t>
      </w:r>
      <w:r w:rsidDel="00000000" w:rsidR="00000000" w:rsidRPr="00000000">
        <w:rPr>
          <w:rFonts w:ascii="Times New Roman" w:cs="Times New Roman" w:eastAsia="Times New Roman" w:hAnsi="Times New Roman"/>
          <w:color w:val="333333"/>
          <w:sz w:val="17"/>
          <w:szCs w:val="17"/>
          <w:rtl w:val="0"/>
        </w:rPr>
        <w:t xml:space="preserve">os:</w:t>
      </w:r>
      <w:r w:rsidDel="00000000" w:rsidR="00000000" w:rsidRPr="00000000">
        <w:rPr>
          <w:rtl w:val="0"/>
        </w:rPr>
      </w:r>
    </w:p>
    <w:p w:rsidR="00000000" w:rsidDel="00000000" w:rsidP="00000000" w:rsidRDefault="00000000" w:rsidRPr="00000000" w14:paraId="000010FB">
      <w:pPr>
        <w:spacing w:before="10" w:line="100" w:lineRule="auto"/>
        <w:jc w:val="left"/>
        <w:rPr>
          <w:sz w:val="10"/>
          <w:szCs w:val="10"/>
        </w:rPr>
      </w:pPr>
      <w:r w:rsidDel="00000000" w:rsidR="00000000" w:rsidRPr="00000000">
        <w:rPr>
          <w:rtl w:val="0"/>
        </w:rPr>
      </w:r>
    </w:p>
    <w:p w:rsidR="00000000" w:rsidDel="00000000" w:rsidP="00000000" w:rsidRDefault="00000000" w:rsidRPr="00000000" w14:paraId="000010FC">
      <w:pPr>
        <w:ind w:left="1413" w:right="-56" w:firstLine="0"/>
        <w:jc w:val="left"/>
        <w:rPr>
          <w:rFonts w:ascii="Times New Roman" w:cs="Times New Roman" w:eastAsia="Times New Roman" w:hAnsi="Times New Roman"/>
          <w:sz w:val="18"/>
          <w:szCs w:val="18"/>
        </w:rPr>
      </w:pPr>
      <w:r w:rsidDel="00000000" w:rsidR="00000000" w:rsidRPr="00000000">
        <w:rPr>
          <w:rFonts w:ascii="Arial" w:cs="Arial" w:eastAsia="Arial" w:hAnsi="Arial"/>
          <w:color w:val="0a0a0a"/>
          <w:sz w:val="24"/>
          <w:szCs w:val="24"/>
          <w:vertAlign w:val="baseline"/>
          <w:rtl w:val="0"/>
        </w:rPr>
        <w:t xml:space="preserve">•    </w:t>
      </w:r>
      <w:r w:rsidDel="00000000" w:rsidR="00000000" w:rsidRPr="00000000">
        <w:rPr>
          <w:rFonts w:ascii="Times New Roman" w:cs="Times New Roman" w:eastAsia="Times New Roman" w:hAnsi="Times New Roman"/>
          <w:color w:val="202020"/>
          <w:sz w:val="18"/>
          <w:szCs w:val="18"/>
          <w:vertAlign w:val="baseline"/>
          <w:rtl w:val="0"/>
        </w:rPr>
        <w:t xml:space="preserve">La    p</w:t>
      </w:r>
      <w:r w:rsidDel="00000000" w:rsidR="00000000" w:rsidRPr="00000000">
        <w:rPr>
          <w:rFonts w:ascii="Times New Roman" w:cs="Times New Roman" w:eastAsia="Times New Roman" w:hAnsi="Times New Roman"/>
          <w:color w:val="333333"/>
          <w:sz w:val="18"/>
          <w:szCs w:val="18"/>
          <w:vertAlign w:val="baseline"/>
          <w:rtl w:val="0"/>
        </w:rPr>
        <w:t xml:space="preserve">c</w:t>
      </w:r>
      <w:r w:rsidDel="00000000" w:rsidR="00000000" w:rsidRPr="00000000">
        <w:rPr>
          <w:rFonts w:ascii="Times New Roman" w:cs="Times New Roman" w:eastAsia="Times New Roman" w:hAnsi="Times New Roman"/>
          <w:color w:val="202020"/>
          <w:sz w:val="18"/>
          <w:szCs w:val="18"/>
          <w:vertAlign w:val="baseline"/>
          <w:rtl w:val="0"/>
        </w:rPr>
        <w:t xml:space="preserve">rm</w:t>
      </w:r>
      <w:r w:rsidDel="00000000" w:rsidR="00000000" w:rsidRPr="00000000">
        <w:rPr>
          <w:rFonts w:ascii="Times New Roman" w:cs="Times New Roman" w:eastAsia="Times New Roman" w:hAnsi="Times New Roman"/>
          <w:color w:val="333333"/>
          <w:sz w:val="18"/>
          <w:szCs w:val="18"/>
          <w:vertAlign w:val="baseline"/>
          <w:rtl w:val="0"/>
        </w:rPr>
        <w:t xml:space="preserve">ancnc</w:t>
      </w:r>
      <w:r w:rsidDel="00000000" w:rsidR="00000000" w:rsidRPr="00000000">
        <w:rPr>
          <w:rFonts w:ascii="Times New Roman" w:cs="Times New Roman" w:eastAsia="Times New Roman" w:hAnsi="Times New Roman"/>
          <w:color w:val="202020"/>
          <w:sz w:val="18"/>
          <w:szCs w:val="18"/>
          <w:vertAlign w:val="baseline"/>
          <w:rtl w:val="0"/>
        </w:rPr>
        <w:t xml:space="preserve">i</w:t>
      </w:r>
      <w:r w:rsidDel="00000000" w:rsidR="00000000" w:rsidRPr="00000000">
        <w:rPr>
          <w:rFonts w:ascii="Times New Roman" w:cs="Times New Roman" w:eastAsia="Times New Roman" w:hAnsi="Times New Roman"/>
          <w:color w:val="333333"/>
          <w:sz w:val="18"/>
          <w:szCs w:val="18"/>
          <w:vertAlign w:val="baseline"/>
          <w:rtl w:val="0"/>
        </w:rPr>
        <w:t xml:space="preserve">n  e</w:t>
      </w:r>
      <w:r w:rsidDel="00000000" w:rsidR="00000000" w:rsidRPr="00000000">
        <w:rPr>
          <w:rFonts w:ascii="Times New Roman" w:cs="Times New Roman" w:eastAsia="Times New Roman" w:hAnsi="Times New Roman"/>
          <w:color w:val="202020"/>
          <w:sz w:val="18"/>
          <w:szCs w:val="18"/>
          <w:vertAlign w:val="baseline"/>
          <w:rtl w:val="0"/>
        </w:rPr>
        <w:t xml:space="preserve">n  </w:t>
      </w:r>
      <w:r w:rsidDel="00000000" w:rsidR="00000000" w:rsidRPr="00000000">
        <w:rPr>
          <w:rFonts w:ascii="Times New Roman" w:cs="Times New Roman" w:eastAsia="Times New Roman" w:hAnsi="Times New Roman"/>
          <w:color w:val="333333"/>
          <w:sz w:val="18"/>
          <w:szCs w:val="18"/>
          <w:vertAlign w:val="baseline"/>
          <w:rtl w:val="0"/>
        </w:rPr>
        <w:t xml:space="preserve">c</w:t>
      </w:r>
      <w:r w:rsidDel="00000000" w:rsidR="00000000" w:rsidRPr="00000000">
        <w:rPr>
          <w:rFonts w:ascii="Times New Roman" w:cs="Times New Roman" w:eastAsia="Times New Roman" w:hAnsi="Times New Roman"/>
          <w:color w:val="202020"/>
          <w:sz w:val="18"/>
          <w:szCs w:val="18"/>
          <w:vertAlign w:val="baseline"/>
          <w:rtl w:val="0"/>
        </w:rPr>
        <w:t xml:space="preserve">ate</w:t>
      </w:r>
      <w:r w:rsidDel="00000000" w:rsidR="00000000" w:rsidRPr="00000000">
        <w:rPr>
          <w:rFonts w:ascii="Times New Roman" w:cs="Times New Roman" w:eastAsia="Times New Roman" w:hAnsi="Times New Roman"/>
          <w:color w:val="333333"/>
          <w:sz w:val="18"/>
          <w:szCs w:val="18"/>
          <w:vertAlign w:val="baseline"/>
          <w:rtl w:val="0"/>
        </w:rPr>
        <w:t xml:space="preserve">g</w:t>
      </w:r>
      <w:r w:rsidDel="00000000" w:rsidR="00000000" w:rsidRPr="00000000">
        <w:rPr>
          <w:rFonts w:ascii="Times New Roman" w:cs="Times New Roman" w:eastAsia="Times New Roman" w:hAnsi="Times New Roman"/>
          <w:color w:val="202020"/>
          <w:sz w:val="18"/>
          <w:szCs w:val="18"/>
          <w:vertAlign w:val="baseline"/>
          <w:rtl w:val="0"/>
        </w:rPr>
        <w:t xml:space="preserve">oría   </w:t>
      </w:r>
      <w:r w:rsidDel="00000000" w:rsidR="00000000" w:rsidRPr="00000000">
        <w:rPr>
          <w:rFonts w:ascii="Times New Roman" w:cs="Times New Roman" w:eastAsia="Times New Roman" w:hAnsi="Times New Roman"/>
          <w:color w:val="333333"/>
          <w:sz w:val="18"/>
          <w:szCs w:val="18"/>
          <w:vertAlign w:val="baseline"/>
          <w:rtl w:val="0"/>
        </w:rPr>
        <w:t xml:space="preserve">d</w:t>
      </w:r>
      <w:r w:rsidDel="00000000" w:rsidR="00000000" w:rsidRPr="00000000">
        <w:rPr>
          <w:rFonts w:ascii="Times New Roman" w:cs="Times New Roman" w:eastAsia="Times New Roman" w:hAnsi="Times New Roman"/>
          <w:color w:val="202020"/>
          <w:sz w:val="18"/>
          <w:szCs w:val="18"/>
          <w:vertAlign w:val="baseline"/>
          <w:rtl w:val="0"/>
        </w:rPr>
        <w:t xml:space="preserve">e  </w:t>
      </w:r>
      <w:r w:rsidDel="00000000" w:rsidR="00000000" w:rsidRPr="00000000">
        <w:rPr>
          <w:rFonts w:ascii="Times New Roman" w:cs="Times New Roman" w:eastAsia="Times New Roman" w:hAnsi="Times New Roman"/>
          <w:color w:val="333333"/>
          <w:sz w:val="18"/>
          <w:szCs w:val="18"/>
          <w:vertAlign w:val="baseline"/>
          <w:rtl w:val="0"/>
        </w:rPr>
        <w:t xml:space="preserve">c</w:t>
      </w:r>
      <w:r w:rsidDel="00000000" w:rsidR="00000000" w:rsidRPr="00000000">
        <w:rPr>
          <w:rFonts w:ascii="Times New Roman" w:cs="Times New Roman" w:eastAsia="Times New Roman" w:hAnsi="Times New Roman"/>
          <w:color w:val="202020"/>
          <w:sz w:val="18"/>
          <w:szCs w:val="18"/>
          <w:vertAlign w:val="baseline"/>
          <w:rtl w:val="0"/>
        </w:rPr>
        <w:t xml:space="preserve">o</w:t>
      </w:r>
      <w:r w:rsidDel="00000000" w:rsidR="00000000" w:rsidRPr="00000000">
        <w:rPr>
          <w:rFonts w:ascii="Times New Roman" w:cs="Times New Roman" w:eastAsia="Times New Roman" w:hAnsi="Times New Roman"/>
          <w:color w:val="333333"/>
          <w:sz w:val="18"/>
          <w:szCs w:val="18"/>
          <w:vertAlign w:val="baseline"/>
          <w:rtl w:val="0"/>
        </w:rPr>
        <w:t xml:space="preserve">b</w:t>
      </w:r>
      <w:r w:rsidDel="00000000" w:rsidR="00000000" w:rsidRPr="00000000">
        <w:rPr>
          <w:rFonts w:ascii="Times New Roman" w:cs="Times New Roman" w:eastAsia="Times New Roman" w:hAnsi="Times New Roman"/>
          <w:color w:val="202020"/>
          <w:sz w:val="18"/>
          <w:szCs w:val="18"/>
          <w:vertAlign w:val="baseline"/>
          <w:rtl w:val="0"/>
        </w:rPr>
        <w:t xml:space="preserve">r</w:t>
      </w:r>
      <w:r w:rsidDel="00000000" w:rsidR="00000000" w:rsidRPr="00000000">
        <w:rPr>
          <w:rFonts w:ascii="Times New Roman" w:cs="Times New Roman" w:eastAsia="Times New Roman" w:hAnsi="Times New Roman"/>
          <w:color w:val="333333"/>
          <w:sz w:val="18"/>
          <w:szCs w:val="18"/>
          <w:vertAlign w:val="baseline"/>
          <w:rtl w:val="0"/>
        </w:rPr>
        <w:t xml:space="preserve">o   </w:t>
      </w:r>
      <w:r w:rsidDel="00000000" w:rsidR="00000000" w:rsidRPr="00000000">
        <w:rPr>
          <w:rFonts w:ascii="Times New Roman" w:cs="Times New Roman" w:eastAsia="Times New Roman" w:hAnsi="Times New Roman"/>
          <w:color w:val="202020"/>
          <w:sz w:val="18"/>
          <w:szCs w:val="18"/>
          <w:vertAlign w:val="baseline"/>
          <w:rtl w:val="0"/>
        </w:rPr>
        <w:t xml:space="preserve">n</w:t>
      </w:r>
      <w:r w:rsidDel="00000000" w:rsidR="00000000" w:rsidRPr="00000000">
        <w:rPr>
          <w:rFonts w:ascii="Times New Roman" w:cs="Times New Roman" w:eastAsia="Times New Roman" w:hAnsi="Times New Roman"/>
          <w:color w:val="333333"/>
          <w:sz w:val="18"/>
          <w:szCs w:val="18"/>
          <w:vertAlign w:val="baseline"/>
          <w:rtl w:val="0"/>
        </w:rPr>
        <w:t xml:space="preserve">o  se  </w:t>
      </w:r>
      <w:r w:rsidDel="00000000" w:rsidR="00000000" w:rsidRPr="00000000">
        <w:rPr>
          <w:rFonts w:ascii="Times New Roman" w:cs="Times New Roman" w:eastAsia="Times New Roman" w:hAnsi="Times New Roman"/>
          <w:color w:val="202020"/>
          <w:sz w:val="18"/>
          <w:szCs w:val="18"/>
          <w:vertAlign w:val="baseline"/>
          <w:rtl w:val="0"/>
        </w:rPr>
        <w:t xml:space="preserve">m</w:t>
      </w:r>
      <w:r w:rsidDel="00000000" w:rsidR="00000000" w:rsidRPr="00000000">
        <w:rPr>
          <w:rFonts w:ascii="Times New Roman" w:cs="Times New Roman" w:eastAsia="Times New Roman" w:hAnsi="Times New Roman"/>
          <w:color w:val="333333"/>
          <w:sz w:val="18"/>
          <w:szCs w:val="18"/>
          <w:vertAlign w:val="baseline"/>
          <w:rtl w:val="0"/>
        </w:rPr>
        <w:t xml:space="preserve">od</w:t>
      </w:r>
      <w:r w:rsidDel="00000000" w:rsidR="00000000" w:rsidRPr="00000000">
        <w:rPr>
          <w:rFonts w:ascii="Times New Roman" w:cs="Times New Roman" w:eastAsia="Times New Roman" w:hAnsi="Times New Roman"/>
          <w:color w:val="202020"/>
          <w:sz w:val="18"/>
          <w:szCs w:val="18"/>
          <w:vertAlign w:val="baseline"/>
          <w:rtl w:val="0"/>
        </w:rPr>
        <w:t xml:space="preserve">ili</w:t>
      </w:r>
      <w:r w:rsidDel="00000000" w:rsidR="00000000" w:rsidRPr="00000000">
        <w:rPr>
          <w:rFonts w:ascii="Times New Roman" w:cs="Times New Roman" w:eastAsia="Times New Roman" w:hAnsi="Times New Roman"/>
          <w:color w:val="333333"/>
          <w:sz w:val="18"/>
          <w:szCs w:val="18"/>
          <w:vertAlign w:val="baseline"/>
          <w:rtl w:val="0"/>
        </w:rPr>
        <w:t xml:space="preserve">cn</w:t>
      </w:r>
      <w:r w:rsidDel="00000000" w:rsidR="00000000" w:rsidRPr="00000000">
        <w:rPr>
          <w:rFonts w:ascii="Times New Roman" w:cs="Times New Roman" w:eastAsia="Times New Roman" w:hAnsi="Times New Roman"/>
          <w:color w:val="202020"/>
          <w:sz w:val="18"/>
          <w:szCs w:val="18"/>
          <w:vertAlign w:val="baseline"/>
          <w:rtl w:val="0"/>
        </w:rPr>
        <w:t xml:space="preserve">n</w:t>
      </w:r>
      <w:r w:rsidDel="00000000" w:rsidR="00000000" w:rsidRPr="00000000">
        <w:rPr>
          <w:rFonts w:ascii="Times New Roman" w:cs="Times New Roman" w:eastAsia="Times New Roman" w:hAnsi="Times New Roman"/>
          <w:color w:val="333333"/>
          <w:sz w:val="18"/>
          <w:szCs w:val="18"/>
          <w:vertAlign w:val="baseline"/>
          <w:rtl w:val="0"/>
        </w:rPr>
        <w:t xml:space="preserve">i   s</w:t>
      </w:r>
      <w:r w:rsidDel="00000000" w:rsidR="00000000" w:rsidRPr="00000000">
        <w:rPr>
          <w:rFonts w:ascii="Times New Roman" w:cs="Times New Roman" w:eastAsia="Times New Roman" w:hAnsi="Times New Roman"/>
          <w:color w:val="202020"/>
          <w:sz w:val="18"/>
          <w:szCs w:val="18"/>
          <w:vertAlign w:val="baseline"/>
          <w:rtl w:val="0"/>
        </w:rPr>
        <w:t xml:space="preserve">i  al</w:t>
      </w:r>
      <w:r w:rsidDel="00000000" w:rsidR="00000000" w:rsidRPr="00000000">
        <w:rPr>
          <w:rtl w:val="0"/>
        </w:rPr>
      </w:r>
    </w:p>
    <w:p w:rsidR="00000000" w:rsidDel="00000000" w:rsidP="00000000" w:rsidRDefault="00000000" w:rsidRPr="00000000" w14:paraId="000010FD">
      <w:pPr>
        <w:spacing w:before="39" w:lineRule="auto"/>
        <w:ind w:left="1687" w:right="-51"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rtl w:val="0"/>
        </w:rPr>
        <w:t xml:space="preserve">r</w:t>
      </w:r>
      <w:r w:rsidDel="00000000" w:rsidR="00000000" w:rsidRPr="00000000">
        <w:rPr>
          <w:rFonts w:ascii="Times New Roman" w:cs="Times New Roman" w:eastAsia="Times New Roman" w:hAnsi="Times New Roman"/>
          <w:color w:val="202020"/>
          <w:sz w:val="20"/>
          <w:szCs w:val="20"/>
          <w:rtl w:val="0"/>
        </w:rPr>
        <w:t xml:space="preserve">cca</w:t>
      </w:r>
      <w:r w:rsidDel="00000000" w:rsidR="00000000" w:rsidRPr="00000000">
        <w:rPr>
          <w:rFonts w:ascii="Times New Roman" w:cs="Times New Roman" w:eastAsia="Times New Roman" w:hAnsi="Times New Roman"/>
          <w:color w:val="0a0a0a"/>
          <w:sz w:val="20"/>
          <w:szCs w:val="20"/>
          <w:rtl w:val="0"/>
        </w:rPr>
        <w:t xml:space="preserve">t</w:t>
      </w:r>
      <w:r w:rsidDel="00000000" w:rsidR="00000000" w:rsidRPr="00000000">
        <w:rPr>
          <w:rFonts w:ascii="Times New Roman" w:cs="Times New Roman" w:eastAsia="Times New Roman" w:hAnsi="Times New Roman"/>
          <w:color w:val="333333"/>
          <w:sz w:val="20"/>
          <w:szCs w:val="20"/>
          <w:rtl w:val="0"/>
        </w:rPr>
        <w:t xml:space="preserve">c</w:t>
      </w:r>
      <w:r w:rsidDel="00000000" w:rsidR="00000000" w:rsidRPr="00000000">
        <w:rPr>
          <w:rFonts w:ascii="Times New Roman" w:cs="Times New Roman" w:eastAsia="Times New Roman" w:hAnsi="Times New Roman"/>
          <w:color w:val="202020"/>
          <w:sz w:val="20"/>
          <w:szCs w:val="20"/>
          <w:rtl w:val="0"/>
        </w:rPr>
        <w:t xml:space="preserve">g</w:t>
      </w:r>
      <w:r w:rsidDel="00000000" w:rsidR="00000000" w:rsidRPr="00000000">
        <w:rPr>
          <w:rFonts w:ascii="Times New Roman" w:cs="Times New Roman" w:eastAsia="Times New Roman" w:hAnsi="Times New Roman"/>
          <w:color w:val="333333"/>
          <w:sz w:val="20"/>
          <w:szCs w:val="20"/>
          <w:rtl w:val="0"/>
        </w:rPr>
        <w:t xml:space="preserve">o</w:t>
      </w:r>
      <w:r w:rsidDel="00000000" w:rsidR="00000000" w:rsidRPr="00000000">
        <w:rPr>
          <w:rFonts w:ascii="Times New Roman" w:cs="Times New Roman" w:eastAsia="Times New Roman" w:hAnsi="Times New Roman"/>
          <w:color w:val="202020"/>
          <w:sz w:val="20"/>
          <w:szCs w:val="20"/>
          <w:rtl w:val="0"/>
        </w:rPr>
        <w:t xml:space="preserve">ri</w:t>
      </w:r>
      <w:r w:rsidDel="00000000" w:rsidR="00000000" w:rsidRPr="00000000">
        <w:rPr>
          <w:rFonts w:ascii="Times New Roman" w:cs="Times New Roman" w:eastAsia="Times New Roman" w:hAnsi="Times New Roman"/>
          <w:color w:val="333333"/>
          <w:sz w:val="20"/>
          <w:szCs w:val="20"/>
          <w:rtl w:val="0"/>
        </w:rPr>
        <w:t xml:space="preserve">za</w:t>
      </w:r>
      <w:r w:rsidDel="00000000" w:rsidR="00000000" w:rsidRPr="00000000">
        <w:rPr>
          <w:rFonts w:ascii="Times New Roman" w:cs="Times New Roman" w:eastAsia="Times New Roman" w:hAnsi="Times New Roman"/>
          <w:color w:val="202020"/>
          <w:sz w:val="20"/>
          <w:szCs w:val="20"/>
          <w:rtl w:val="0"/>
        </w:rPr>
        <w:t xml:space="preserve">do</w:t>
      </w:r>
      <w:r w:rsidDel="00000000" w:rsidR="00000000" w:rsidRPr="00000000">
        <w:rPr>
          <w:rFonts w:ascii="Times New Roman" w:cs="Times New Roman" w:eastAsia="Times New Roman" w:hAnsi="Times New Roman"/>
          <w:color w:val="464646"/>
          <w:sz w:val="20"/>
          <w:szCs w:val="20"/>
          <w:rtl w:val="0"/>
        </w:rPr>
        <w:t xml:space="preserve">, </w:t>
      </w:r>
      <w:r w:rsidDel="00000000" w:rsidR="00000000" w:rsidRPr="00000000">
        <w:rPr>
          <w:rFonts w:ascii="Times New Roman" w:cs="Times New Roman" w:eastAsia="Times New Roman" w:hAnsi="Times New Roman"/>
          <w:color w:val="333333"/>
          <w:sz w:val="20"/>
          <w:szCs w:val="20"/>
          <w:rtl w:val="0"/>
        </w:rPr>
        <w:t xml:space="preserve">e</w:t>
      </w:r>
      <w:r w:rsidDel="00000000" w:rsidR="00000000" w:rsidRPr="00000000">
        <w:rPr>
          <w:rFonts w:ascii="Times New Roman" w:cs="Times New Roman" w:eastAsia="Times New Roman" w:hAnsi="Times New Roman"/>
          <w:color w:val="202020"/>
          <w:sz w:val="20"/>
          <w:szCs w:val="20"/>
          <w:rtl w:val="0"/>
        </w:rPr>
        <w:t xml:space="preserve">l </w:t>
      </w:r>
      <w:r w:rsidDel="00000000" w:rsidR="00000000" w:rsidRPr="00000000">
        <w:rPr>
          <w:rFonts w:ascii="Times New Roman" w:cs="Times New Roman" w:eastAsia="Times New Roman" w:hAnsi="Times New Roman"/>
          <w:color w:val="333333"/>
          <w:sz w:val="20"/>
          <w:szCs w:val="20"/>
          <w:rtl w:val="0"/>
        </w:rPr>
        <w:t xml:space="preserve">ag</w:t>
      </w:r>
      <w:r w:rsidDel="00000000" w:rsidR="00000000" w:rsidRPr="00000000">
        <w:rPr>
          <w:rFonts w:ascii="Times New Roman" w:cs="Times New Roman" w:eastAsia="Times New Roman" w:hAnsi="Times New Roman"/>
          <w:color w:val="202020"/>
          <w:sz w:val="20"/>
          <w:szCs w:val="20"/>
          <w:rtl w:val="0"/>
        </w:rPr>
        <w:t xml:space="preserve">ente </w:t>
      </w:r>
      <w:r w:rsidDel="00000000" w:rsidR="00000000" w:rsidRPr="00000000">
        <w:rPr>
          <w:rFonts w:ascii="Times New Roman" w:cs="Times New Roman" w:eastAsia="Times New Roman" w:hAnsi="Times New Roman"/>
          <w:color w:val="333333"/>
          <w:sz w:val="20"/>
          <w:szCs w:val="20"/>
          <w:rtl w:val="0"/>
        </w:rPr>
        <w:t xml:space="preserve">es</w:t>
      </w:r>
      <w:r w:rsidDel="00000000" w:rsidR="00000000" w:rsidRPr="00000000">
        <w:rPr>
          <w:rFonts w:ascii="Times New Roman" w:cs="Times New Roman" w:eastAsia="Times New Roman" w:hAnsi="Times New Roman"/>
          <w:color w:val="202020"/>
          <w:sz w:val="20"/>
          <w:szCs w:val="20"/>
          <w:rtl w:val="0"/>
        </w:rPr>
        <w:t xml:space="preserve">tuvi</w:t>
      </w:r>
      <w:r w:rsidDel="00000000" w:rsidR="00000000" w:rsidRPr="00000000">
        <w:rPr>
          <w:rFonts w:ascii="Times New Roman" w:cs="Times New Roman" w:eastAsia="Times New Roman" w:hAnsi="Times New Roman"/>
          <w:color w:val="333333"/>
          <w:sz w:val="20"/>
          <w:szCs w:val="20"/>
          <w:rtl w:val="0"/>
        </w:rPr>
        <w:t xml:space="preserve">e</w:t>
      </w:r>
      <w:r w:rsidDel="00000000" w:rsidR="00000000" w:rsidRPr="00000000">
        <w:rPr>
          <w:rFonts w:ascii="Times New Roman" w:cs="Times New Roman" w:eastAsia="Times New Roman" w:hAnsi="Times New Roman"/>
          <w:color w:val="202020"/>
          <w:sz w:val="20"/>
          <w:szCs w:val="20"/>
          <w:rtl w:val="0"/>
        </w:rPr>
        <w:t xml:space="preserve">ra </w:t>
      </w:r>
      <w:r w:rsidDel="00000000" w:rsidR="00000000" w:rsidRPr="00000000">
        <w:rPr>
          <w:rFonts w:ascii="Times New Roman" w:cs="Times New Roman" w:eastAsia="Times New Roman" w:hAnsi="Times New Roman"/>
          <w:color w:val="333333"/>
          <w:sz w:val="20"/>
          <w:szCs w:val="20"/>
          <w:rtl w:val="0"/>
        </w:rPr>
        <w:t xml:space="preserve">us</w:t>
      </w:r>
      <w:r w:rsidDel="00000000" w:rsidR="00000000" w:rsidRPr="00000000">
        <w:rPr>
          <w:rFonts w:ascii="Times New Roman" w:cs="Times New Roman" w:eastAsia="Times New Roman" w:hAnsi="Times New Roman"/>
          <w:color w:val="202020"/>
          <w:sz w:val="20"/>
          <w:szCs w:val="20"/>
          <w:rtl w:val="0"/>
        </w:rPr>
        <w:t xml:space="preserve">ufruc</w:t>
      </w:r>
      <w:r w:rsidDel="00000000" w:rsidR="00000000" w:rsidRPr="00000000">
        <w:rPr>
          <w:rFonts w:ascii="Times New Roman" w:cs="Times New Roman" w:eastAsia="Times New Roman" w:hAnsi="Times New Roman"/>
          <w:color w:val="333333"/>
          <w:sz w:val="20"/>
          <w:szCs w:val="20"/>
          <w:rtl w:val="0"/>
        </w:rPr>
        <w:t xml:space="preserve">t</w:t>
      </w:r>
      <w:r w:rsidDel="00000000" w:rsidR="00000000" w:rsidRPr="00000000">
        <w:rPr>
          <w:rFonts w:ascii="Times New Roman" w:cs="Times New Roman" w:eastAsia="Times New Roman" w:hAnsi="Times New Roman"/>
          <w:color w:val="202020"/>
          <w:sz w:val="20"/>
          <w:szCs w:val="20"/>
          <w:rtl w:val="0"/>
        </w:rPr>
        <w:t xml:space="preserve">uando un ca</w:t>
      </w:r>
      <w:r w:rsidDel="00000000" w:rsidR="00000000" w:rsidRPr="00000000">
        <w:rPr>
          <w:rFonts w:ascii="Times New Roman" w:cs="Times New Roman" w:eastAsia="Times New Roman" w:hAnsi="Times New Roman"/>
          <w:color w:val="333333"/>
          <w:sz w:val="20"/>
          <w:szCs w:val="20"/>
          <w:rtl w:val="0"/>
        </w:rPr>
        <w:t xml:space="preserve">r</w:t>
      </w:r>
      <w:r w:rsidDel="00000000" w:rsidR="00000000" w:rsidRPr="00000000">
        <w:rPr>
          <w:rFonts w:ascii="Times New Roman" w:cs="Times New Roman" w:eastAsia="Times New Roman" w:hAnsi="Times New Roman"/>
          <w:color w:val="202020"/>
          <w:sz w:val="20"/>
          <w:szCs w:val="20"/>
          <w:rtl w:val="0"/>
        </w:rPr>
        <w:t xml:space="preserve">g</w:t>
      </w:r>
      <w:r w:rsidDel="00000000" w:rsidR="00000000" w:rsidRPr="00000000">
        <w:rPr>
          <w:rFonts w:ascii="Times New Roman" w:cs="Times New Roman" w:eastAsia="Times New Roman" w:hAnsi="Times New Roman"/>
          <w:color w:val="333333"/>
          <w:sz w:val="20"/>
          <w:szCs w:val="20"/>
          <w:rtl w:val="0"/>
        </w:rPr>
        <w:t xml:space="preserve">o j</w:t>
      </w:r>
      <w:r w:rsidDel="00000000" w:rsidR="00000000" w:rsidRPr="00000000">
        <w:rPr>
          <w:rFonts w:ascii="Times New Roman" w:cs="Times New Roman" w:eastAsia="Times New Roman" w:hAnsi="Times New Roman"/>
          <w:color w:val="202020"/>
          <w:sz w:val="20"/>
          <w:szCs w:val="20"/>
          <w:rtl w:val="0"/>
        </w:rPr>
        <w:t xml:space="preserve">er</w:t>
      </w:r>
      <w:r w:rsidDel="00000000" w:rsidR="00000000" w:rsidRPr="00000000">
        <w:rPr>
          <w:rFonts w:ascii="Times New Roman" w:cs="Times New Roman" w:eastAsia="Times New Roman" w:hAnsi="Times New Roman"/>
          <w:color w:val="333333"/>
          <w:sz w:val="20"/>
          <w:szCs w:val="20"/>
          <w:rtl w:val="0"/>
        </w:rPr>
        <w:t xml:space="preserve">á</w:t>
      </w:r>
      <w:r w:rsidDel="00000000" w:rsidR="00000000" w:rsidRPr="00000000">
        <w:rPr>
          <w:rFonts w:ascii="Times New Roman" w:cs="Times New Roman" w:eastAsia="Times New Roman" w:hAnsi="Times New Roman"/>
          <w:color w:val="202020"/>
          <w:sz w:val="20"/>
          <w:szCs w:val="20"/>
          <w:rtl w:val="0"/>
        </w:rPr>
        <w:t xml:space="preserve">rqu</w:t>
      </w:r>
      <w:r w:rsidDel="00000000" w:rsidR="00000000" w:rsidRPr="00000000">
        <w:rPr>
          <w:rFonts w:ascii="Times New Roman" w:cs="Times New Roman" w:eastAsia="Times New Roman" w:hAnsi="Times New Roman"/>
          <w:color w:val="333333"/>
          <w:sz w:val="20"/>
          <w:szCs w:val="20"/>
          <w:rtl w:val="0"/>
        </w:rPr>
        <w:t xml:space="preserve">i</w:t>
      </w:r>
      <w:r w:rsidDel="00000000" w:rsidR="00000000" w:rsidRPr="00000000">
        <w:rPr>
          <w:rFonts w:ascii="Times New Roman" w:cs="Times New Roman" w:eastAsia="Times New Roman" w:hAnsi="Times New Roman"/>
          <w:color w:val="202020"/>
          <w:sz w:val="20"/>
          <w:szCs w:val="20"/>
          <w:rtl w:val="0"/>
        </w:rPr>
        <w:t xml:space="preserve">c</w:t>
      </w:r>
      <w:r w:rsidDel="00000000" w:rsidR="00000000" w:rsidRPr="00000000">
        <w:rPr>
          <w:rFonts w:ascii="Times New Roman" w:cs="Times New Roman" w:eastAsia="Times New Roman" w:hAnsi="Times New Roman"/>
          <w:color w:val="333333"/>
          <w:sz w:val="20"/>
          <w:szCs w:val="20"/>
          <w:rtl w:val="0"/>
        </w:rPr>
        <w:t xml:space="preserve">o</w:t>
      </w:r>
      <w:r w:rsidDel="00000000" w:rsidR="00000000" w:rsidRPr="00000000">
        <w:rPr>
          <w:rFonts w:ascii="Times New Roman" w:cs="Times New Roman" w:eastAsia="Times New Roman" w:hAnsi="Times New Roman"/>
          <w:color w:val="202020"/>
          <w:sz w:val="20"/>
          <w:szCs w:val="20"/>
          <w:rtl w:val="0"/>
        </w:rPr>
        <w:t xml:space="preserve">.</w:t>
      </w:r>
      <w:r w:rsidDel="00000000" w:rsidR="00000000" w:rsidRPr="00000000">
        <w:rPr>
          <w:rtl w:val="0"/>
        </w:rPr>
      </w:r>
    </w:p>
    <w:p w:rsidR="00000000" w:rsidDel="00000000" w:rsidP="00000000" w:rsidRDefault="00000000" w:rsidRPr="00000000" w14:paraId="000010FE">
      <w:pPr>
        <w:spacing w:before="3" w:line="100" w:lineRule="auto"/>
        <w:jc w:val="left"/>
        <w:rPr>
          <w:sz w:val="11"/>
          <w:szCs w:val="11"/>
        </w:rPr>
      </w:pPr>
      <w:r w:rsidDel="00000000" w:rsidR="00000000" w:rsidRPr="00000000">
        <w:br w:type="column"/>
      </w:r>
      <w:r w:rsidDel="00000000" w:rsidR="00000000" w:rsidRPr="00000000">
        <w:rPr>
          <w:rtl w:val="0"/>
        </w:rPr>
      </w:r>
    </w:p>
    <w:p w:rsidR="00000000" w:rsidDel="00000000" w:rsidP="00000000" w:rsidRDefault="00000000" w:rsidRPr="00000000" w14:paraId="000010FF">
      <w:pPr>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02020"/>
          <w:sz w:val="18"/>
          <w:szCs w:val="18"/>
          <w:rtl w:val="0"/>
        </w:rPr>
        <w:t xml:space="preserve">mom</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nt</w:t>
      </w:r>
      <w:r w:rsidDel="00000000" w:rsidR="00000000" w:rsidRPr="00000000">
        <w:rPr>
          <w:rFonts w:ascii="Times New Roman" w:cs="Times New Roman" w:eastAsia="Times New Roman" w:hAnsi="Times New Roman"/>
          <w:color w:val="333333"/>
          <w:sz w:val="18"/>
          <w:szCs w:val="18"/>
          <w:rtl w:val="0"/>
        </w:rPr>
        <w:t xml:space="preserve">o   </w:t>
      </w:r>
      <w:r w:rsidDel="00000000" w:rsidR="00000000" w:rsidRPr="00000000">
        <w:rPr>
          <w:rFonts w:ascii="Times New Roman" w:cs="Times New Roman" w:eastAsia="Times New Roman" w:hAnsi="Times New Roman"/>
          <w:color w:val="202020"/>
          <w:sz w:val="18"/>
          <w:szCs w:val="18"/>
          <w:rtl w:val="0"/>
        </w:rPr>
        <w:t xml:space="preserve">de   s</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r</w:t>
      </w:r>
      <w:r w:rsidDel="00000000" w:rsidR="00000000" w:rsidRPr="00000000">
        <w:rPr>
          <w:rtl w:val="0"/>
        </w:rPr>
      </w:r>
    </w:p>
    <w:p w:rsidR="00000000" w:rsidDel="00000000" w:rsidP="00000000" w:rsidRDefault="00000000" w:rsidRPr="00000000" w14:paraId="00001100">
      <w:pPr>
        <w:spacing w:before="6" w:line="100" w:lineRule="auto"/>
        <w:jc w:val="left"/>
        <w:rPr>
          <w:sz w:val="10"/>
          <w:szCs w:val="10"/>
        </w:rPr>
      </w:pPr>
      <w:r w:rsidDel="00000000" w:rsidR="00000000" w:rsidRPr="00000000">
        <w:rPr>
          <w:rtl w:val="0"/>
        </w:rPr>
      </w:r>
    </w:p>
    <w:p w:rsidR="00000000" w:rsidDel="00000000" w:rsidP="00000000" w:rsidRDefault="00000000" w:rsidRPr="00000000" w14:paraId="00001101">
      <w:pPr>
        <w:spacing w:line="360" w:lineRule="auto"/>
        <w:ind w:left="677" w:firstLine="0"/>
        <w:jc w:val="left"/>
        <w:rPr>
          <w:rFonts w:ascii="Arial" w:cs="Arial" w:eastAsia="Arial" w:hAnsi="Arial"/>
          <w:sz w:val="36"/>
          <w:szCs w:val="36"/>
        </w:rPr>
        <w:sectPr>
          <w:type w:val="continuous"/>
          <w:pgSz w:h="20160" w:w="12240" w:orient="portrait"/>
          <w:pgMar w:bottom="280" w:top="280" w:left="1800" w:right="1180" w:header="360" w:footer="360"/>
          <w:cols w:equalWidth="0" w:num="2">
            <w:col w:space="151" w:w="4774.5"/>
            <w:col w:space="0" w:w="4774.5"/>
          </w:cols>
        </w:sectPr>
      </w:pPr>
      <w:r w:rsidDel="00000000" w:rsidR="00000000" w:rsidRPr="00000000">
        <w:rPr>
          <w:rFonts w:ascii="Arial" w:cs="Arial" w:eastAsia="Arial" w:hAnsi="Arial"/>
          <w:color w:val="bdbdbd"/>
          <w:sz w:val="34"/>
          <w:szCs w:val="34"/>
          <w:vertAlign w:val="baseline"/>
          <w:rtl w:val="0"/>
        </w:rPr>
        <w:t xml:space="preserve">. </w:t>
      </w:r>
      <w:r w:rsidDel="00000000" w:rsidR="00000000" w:rsidRPr="00000000">
        <w:rPr>
          <w:rFonts w:ascii="Arial" w:cs="Arial" w:eastAsia="Arial" w:hAnsi="Arial"/>
          <w:color w:val="a7a7a7"/>
          <w:sz w:val="36"/>
          <w:szCs w:val="36"/>
          <w:vertAlign w:val="baseline"/>
          <w:rtl w:val="0"/>
        </w:rPr>
        <w:t xml:space="preserve">'-</w:t>
      </w:r>
      <w:r w:rsidDel="00000000" w:rsidR="00000000" w:rsidRPr="00000000">
        <w:rPr>
          <w:rtl w:val="0"/>
        </w:rPr>
      </w:r>
    </w:p>
    <w:p w:rsidR="00000000" w:rsidDel="00000000" w:rsidP="00000000" w:rsidRDefault="00000000" w:rsidRPr="00000000" w14:paraId="00001102">
      <w:pPr>
        <w:spacing w:line="240" w:lineRule="auto"/>
        <w:ind w:left="1413" w:firstLine="0"/>
        <w:jc w:val="left"/>
        <w:rPr>
          <w:rFonts w:ascii="Times New Roman" w:cs="Times New Roman" w:eastAsia="Times New Roman" w:hAnsi="Times New Roman"/>
          <w:sz w:val="18"/>
          <w:szCs w:val="18"/>
        </w:rPr>
      </w:pPr>
      <w:r w:rsidDel="00000000" w:rsidR="00000000" w:rsidRPr="00000000">
        <w:rPr>
          <w:rFonts w:ascii="Arial" w:cs="Arial" w:eastAsia="Arial" w:hAnsi="Arial"/>
          <w:color w:val="0a0a0a"/>
          <w:sz w:val="24"/>
          <w:szCs w:val="24"/>
          <w:rtl w:val="0"/>
        </w:rPr>
        <w:t xml:space="preserve">•    </w:t>
      </w:r>
      <w:r w:rsidDel="00000000" w:rsidR="00000000" w:rsidRPr="00000000">
        <w:rPr>
          <w:rFonts w:ascii="Times New Roman" w:cs="Times New Roman" w:eastAsia="Times New Roman" w:hAnsi="Times New Roman"/>
          <w:color w:val="333333"/>
          <w:sz w:val="30"/>
          <w:szCs w:val="30"/>
          <w:vertAlign w:val="superscript"/>
          <w:rtl w:val="0"/>
        </w:rPr>
        <w:t xml:space="preserve">E</w:t>
      </w:r>
      <w:r w:rsidDel="00000000" w:rsidR="00000000" w:rsidRPr="00000000">
        <w:rPr>
          <w:rFonts w:ascii="Times New Roman" w:cs="Times New Roman" w:eastAsia="Times New Roman" w:hAnsi="Times New Roman"/>
          <w:color w:val="202020"/>
          <w:sz w:val="30"/>
          <w:szCs w:val="30"/>
          <w:vertAlign w:val="superscript"/>
          <w:rtl w:val="0"/>
        </w:rPr>
        <w:t xml:space="preserve">n n</w:t>
      </w:r>
      <w:r w:rsidDel="00000000" w:rsidR="00000000" w:rsidRPr="00000000">
        <w:rPr>
          <w:rFonts w:ascii="Times New Roman" w:cs="Times New Roman" w:eastAsia="Times New Roman" w:hAnsi="Times New Roman"/>
          <w:color w:val="0a0a0a"/>
          <w:sz w:val="30"/>
          <w:szCs w:val="30"/>
          <w:vertAlign w:val="superscript"/>
          <w:rtl w:val="0"/>
        </w:rPr>
        <w:t xml:space="preserve">i</w:t>
      </w:r>
      <w:r w:rsidDel="00000000" w:rsidR="00000000" w:rsidRPr="00000000">
        <w:rPr>
          <w:rFonts w:ascii="Times New Roman" w:cs="Times New Roman" w:eastAsia="Times New Roman" w:hAnsi="Times New Roman"/>
          <w:color w:val="202020"/>
          <w:sz w:val="30"/>
          <w:szCs w:val="30"/>
          <w:vertAlign w:val="superscript"/>
          <w:rtl w:val="0"/>
        </w:rPr>
        <w:t xml:space="preserve">n</w:t>
      </w:r>
      <w:r w:rsidDel="00000000" w:rsidR="00000000" w:rsidRPr="00000000">
        <w:rPr>
          <w:rFonts w:ascii="Times New Roman" w:cs="Times New Roman" w:eastAsia="Times New Roman" w:hAnsi="Times New Roman"/>
          <w:color w:val="333333"/>
          <w:sz w:val="30"/>
          <w:szCs w:val="30"/>
          <w:vertAlign w:val="superscript"/>
          <w:rtl w:val="0"/>
        </w:rPr>
        <w:t xml:space="preserve">gú</w:t>
      </w:r>
      <w:r w:rsidDel="00000000" w:rsidR="00000000" w:rsidRPr="00000000">
        <w:rPr>
          <w:rFonts w:ascii="Times New Roman" w:cs="Times New Roman" w:eastAsia="Times New Roman" w:hAnsi="Times New Roman"/>
          <w:color w:val="202020"/>
          <w:sz w:val="30"/>
          <w:szCs w:val="30"/>
          <w:vertAlign w:val="superscript"/>
          <w:rtl w:val="0"/>
        </w:rPr>
        <w:t xml:space="preserve">n </w:t>
      </w:r>
      <w:r w:rsidDel="00000000" w:rsidR="00000000" w:rsidRPr="00000000">
        <w:rPr>
          <w:rFonts w:ascii="Times New Roman" w:cs="Times New Roman" w:eastAsia="Times New Roman" w:hAnsi="Times New Roman"/>
          <w:color w:val="333333"/>
          <w:sz w:val="30"/>
          <w:szCs w:val="30"/>
          <w:vertAlign w:val="superscript"/>
          <w:rtl w:val="0"/>
        </w:rPr>
        <w:t xml:space="preserve">cuso se </w:t>
      </w:r>
      <w:r w:rsidDel="00000000" w:rsidR="00000000" w:rsidRPr="00000000">
        <w:rPr>
          <w:rFonts w:ascii="Times New Roman" w:cs="Times New Roman" w:eastAsia="Times New Roman" w:hAnsi="Times New Roman"/>
          <w:color w:val="202020"/>
          <w:sz w:val="30"/>
          <w:szCs w:val="30"/>
          <w:vertAlign w:val="superscript"/>
          <w:rtl w:val="0"/>
        </w:rPr>
        <w:t xml:space="preserve">modi</w:t>
      </w:r>
      <w:r w:rsidDel="00000000" w:rsidR="00000000" w:rsidRPr="00000000">
        <w:rPr>
          <w:rFonts w:ascii="Times New Roman" w:cs="Times New Roman" w:eastAsia="Times New Roman" w:hAnsi="Times New Roman"/>
          <w:color w:val="333333"/>
          <w:sz w:val="30"/>
          <w:szCs w:val="30"/>
          <w:vertAlign w:val="superscript"/>
          <w:rtl w:val="0"/>
        </w:rPr>
        <w:t xml:space="preserve">fica</w:t>
      </w:r>
      <w:r w:rsidDel="00000000" w:rsidR="00000000" w:rsidRPr="00000000">
        <w:rPr>
          <w:rFonts w:ascii="Times New Roman" w:cs="Times New Roman" w:eastAsia="Times New Roman" w:hAnsi="Times New Roman"/>
          <w:color w:val="202020"/>
          <w:sz w:val="30"/>
          <w:szCs w:val="30"/>
          <w:vertAlign w:val="superscript"/>
          <w:rtl w:val="0"/>
        </w:rPr>
        <w:t xml:space="preserve">r</w:t>
      </w:r>
      <w:r w:rsidDel="00000000" w:rsidR="00000000" w:rsidRPr="00000000">
        <w:rPr>
          <w:rFonts w:ascii="Times New Roman" w:cs="Times New Roman" w:eastAsia="Times New Roman" w:hAnsi="Times New Roman"/>
          <w:color w:val="333333"/>
          <w:sz w:val="30"/>
          <w:szCs w:val="30"/>
          <w:vertAlign w:val="superscript"/>
          <w:rtl w:val="0"/>
        </w:rPr>
        <w:t xml:space="preserve">á  </w:t>
      </w:r>
      <w:r w:rsidDel="00000000" w:rsidR="00000000" w:rsidRPr="00000000">
        <w:rPr>
          <w:rFonts w:ascii="Times New Roman" w:cs="Times New Roman" w:eastAsia="Times New Roman" w:hAnsi="Times New Roman"/>
          <w:color w:val="202020"/>
          <w:sz w:val="30"/>
          <w:szCs w:val="30"/>
          <w:vertAlign w:val="superscript"/>
          <w:rtl w:val="0"/>
        </w:rPr>
        <w:t xml:space="preserve">la j</w:t>
      </w:r>
      <w:r w:rsidDel="00000000" w:rsidR="00000000" w:rsidRPr="00000000">
        <w:rPr>
          <w:rFonts w:ascii="Times New Roman" w:cs="Times New Roman" w:eastAsia="Times New Roman" w:hAnsi="Times New Roman"/>
          <w:color w:val="333333"/>
          <w:sz w:val="30"/>
          <w:szCs w:val="30"/>
          <w:vertAlign w:val="superscript"/>
          <w:rtl w:val="0"/>
        </w:rPr>
        <w:t xml:space="preserve">o</w:t>
      </w:r>
      <w:r w:rsidDel="00000000" w:rsidR="00000000" w:rsidRPr="00000000">
        <w:rPr>
          <w:rFonts w:ascii="Times New Roman" w:cs="Times New Roman" w:eastAsia="Times New Roman" w:hAnsi="Times New Roman"/>
          <w:color w:val="202020"/>
          <w:sz w:val="30"/>
          <w:szCs w:val="30"/>
          <w:vertAlign w:val="superscript"/>
          <w:rtl w:val="0"/>
        </w:rPr>
        <w:t xml:space="preserve">rn</w:t>
      </w:r>
      <w:r w:rsidDel="00000000" w:rsidR="00000000" w:rsidRPr="00000000">
        <w:rPr>
          <w:rFonts w:ascii="Times New Roman" w:cs="Times New Roman" w:eastAsia="Times New Roman" w:hAnsi="Times New Roman"/>
          <w:color w:val="333333"/>
          <w:sz w:val="30"/>
          <w:szCs w:val="30"/>
          <w:vertAlign w:val="superscript"/>
          <w:rtl w:val="0"/>
        </w:rPr>
        <w:t xml:space="preserve">a</w:t>
      </w:r>
      <w:r w:rsidDel="00000000" w:rsidR="00000000" w:rsidRPr="00000000">
        <w:rPr>
          <w:rFonts w:ascii="Times New Roman" w:cs="Times New Roman" w:eastAsia="Times New Roman" w:hAnsi="Times New Roman"/>
          <w:color w:val="202020"/>
          <w:sz w:val="30"/>
          <w:szCs w:val="30"/>
          <w:vertAlign w:val="superscript"/>
          <w:rtl w:val="0"/>
        </w:rPr>
        <w:t xml:space="preserve">d</w:t>
      </w:r>
      <w:r w:rsidDel="00000000" w:rsidR="00000000" w:rsidRPr="00000000">
        <w:rPr>
          <w:rFonts w:ascii="Times New Roman" w:cs="Times New Roman" w:eastAsia="Times New Roman" w:hAnsi="Times New Roman"/>
          <w:color w:val="333333"/>
          <w:sz w:val="30"/>
          <w:szCs w:val="30"/>
          <w:vertAlign w:val="superscript"/>
          <w:rtl w:val="0"/>
        </w:rPr>
        <w:t xml:space="preserve">a </w:t>
      </w:r>
      <w:r w:rsidDel="00000000" w:rsidR="00000000" w:rsidRPr="00000000">
        <w:rPr>
          <w:rFonts w:ascii="Times New Roman" w:cs="Times New Roman" w:eastAsia="Times New Roman" w:hAnsi="Times New Roman"/>
          <w:color w:val="202020"/>
          <w:sz w:val="30"/>
          <w:szCs w:val="30"/>
          <w:vertAlign w:val="superscript"/>
          <w:rtl w:val="0"/>
        </w:rPr>
        <w:t xml:space="preserve">l</w:t>
      </w:r>
      <w:r w:rsidDel="00000000" w:rsidR="00000000" w:rsidRPr="00000000">
        <w:rPr>
          <w:rFonts w:ascii="Times New Roman" w:cs="Times New Roman" w:eastAsia="Times New Roman" w:hAnsi="Times New Roman"/>
          <w:color w:val="333333"/>
          <w:sz w:val="30"/>
          <w:szCs w:val="30"/>
          <w:vertAlign w:val="superscript"/>
          <w:rtl w:val="0"/>
        </w:rPr>
        <w:t xml:space="preserve">a</w:t>
      </w:r>
      <w:r w:rsidDel="00000000" w:rsidR="00000000" w:rsidRPr="00000000">
        <w:rPr>
          <w:rFonts w:ascii="Times New Roman" w:cs="Times New Roman" w:eastAsia="Times New Roman" w:hAnsi="Times New Roman"/>
          <w:color w:val="202020"/>
          <w:sz w:val="30"/>
          <w:szCs w:val="30"/>
          <w:vertAlign w:val="superscript"/>
          <w:rtl w:val="0"/>
        </w:rPr>
        <w:t xml:space="preserve">b</w:t>
      </w:r>
      <w:r w:rsidDel="00000000" w:rsidR="00000000" w:rsidRPr="00000000">
        <w:rPr>
          <w:rFonts w:ascii="Times New Roman" w:cs="Times New Roman" w:eastAsia="Times New Roman" w:hAnsi="Times New Roman"/>
          <w:color w:val="333333"/>
          <w:sz w:val="30"/>
          <w:szCs w:val="30"/>
          <w:vertAlign w:val="superscript"/>
          <w:rtl w:val="0"/>
        </w:rPr>
        <w:t xml:space="preserve">o</w:t>
      </w:r>
      <w:r w:rsidDel="00000000" w:rsidR="00000000" w:rsidRPr="00000000">
        <w:rPr>
          <w:rFonts w:ascii="Times New Roman" w:cs="Times New Roman" w:eastAsia="Times New Roman" w:hAnsi="Times New Roman"/>
          <w:color w:val="202020"/>
          <w:sz w:val="30"/>
          <w:szCs w:val="30"/>
          <w:vertAlign w:val="superscript"/>
          <w:rtl w:val="0"/>
        </w:rPr>
        <w:t xml:space="preserve">r</w:t>
      </w:r>
      <w:r w:rsidDel="00000000" w:rsidR="00000000" w:rsidRPr="00000000">
        <w:rPr>
          <w:rFonts w:ascii="Times New Roman" w:cs="Times New Roman" w:eastAsia="Times New Roman" w:hAnsi="Times New Roman"/>
          <w:color w:val="333333"/>
          <w:sz w:val="30"/>
          <w:szCs w:val="30"/>
          <w:vertAlign w:val="superscript"/>
          <w:rtl w:val="0"/>
        </w:rPr>
        <w:t xml:space="preserve">a</w:t>
      </w:r>
      <w:r w:rsidDel="00000000" w:rsidR="00000000" w:rsidRPr="00000000">
        <w:rPr>
          <w:rFonts w:ascii="Times New Roman" w:cs="Times New Roman" w:eastAsia="Times New Roman" w:hAnsi="Times New Roman"/>
          <w:color w:val="202020"/>
          <w:sz w:val="30"/>
          <w:szCs w:val="30"/>
          <w:vertAlign w:val="superscript"/>
          <w:rtl w:val="0"/>
        </w:rPr>
        <w:t xml:space="preserve">l de l</w:t>
      </w:r>
      <w:r w:rsidDel="00000000" w:rsidR="00000000" w:rsidRPr="00000000">
        <w:rPr>
          <w:rFonts w:ascii="Times New Roman" w:cs="Times New Roman" w:eastAsia="Times New Roman" w:hAnsi="Times New Roman"/>
          <w:color w:val="333333"/>
          <w:sz w:val="30"/>
          <w:szCs w:val="30"/>
          <w:vertAlign w:val="superscript"/>
          <w:rtl w:val="0"/>
        </w:rPr>
        <w:t xml:space="preserve">os </w:t>
      </w:r>
      <w:r w:rsidDel="00000000" w:rsidR="00000000" w:rsidRPr="00000000">
        <w:rPr>
          <w:rFonts w:ascii="Times New Roman" w:cs="Times New Roman" w:eastAsia="Times New Roman" w:hAnsi="Times New Roman"/>
          <w:color w:val="202020"/>
          <w:sz w:val="30"/>
          <w:szCs w:val="30"/>
          <w:vertAlign w:val="superscript"/>
          <w:rtl w:val="0"/>
        </w:rPr>
        <w:t xml:space="preserve">a</w:t>
      </w:r>
      <w:r w:rsidDel="00000000" w:rsidR="00000000" w:rsidRPr="00000000">
        <w:rPr>
          <w:rFonts w:ascii="Times New Roman" w:cs="Times New Roman" w:eastAsia="Times New Roman" w:hAnsi="Times New Roman"/>
          <w:color w:val="333333"/>
          <w:sz w:val="30"/>
          <w:szCs w:val="30"/>
          <w:vertAlign w:val="superscript"/>
          <w:rtl w:val="0"/>
        </w:rPr>
        <w:t xml:space="preserve">g</w:t>
      </w:r>
      <w:r w:rsidDel="00000000" w:rsidR="00000000" w:rsidRPr="00000000">
        <w:rPr>
          <w:rFonts w:ascii="Times New Roman" w:cs="Times New Roman" w:eastAsia="Times New Roman" w:hAnsi="Times New Roman"/>
          <w:color w:val="202020"/>
          <w:sz w:val="30"/>
          <w:szCs w:val="30"/>
          <w:vertAlign w:val="superscript"/>
          <w:rtl w:val="0"/>
        </w:rPr>
        <w:t xml:space="preserve">en</w:t>
      </w:r>
      <w:r w:rsidDel="00000000" w:rsidR="00000000" w:rsidRPr="00000000">
        <w:rPr>
          <w:rFonts w:ascii="Times New Roman" w:cs="Times New Roman" w:eastAsia="Times New Roman" w:hAnsi="Times New Roman"/>
          <w:color w:val="333333"/>
          <w:sz w:val="30"/>
          <w:szCs w:val="30"/>
          <w:vertAlign w:val="superscript"/>
          <w:rtl w:val="0"/>
        </w:rPr>
        <w:t xml:space="preserve">t</w:t>
      </w:r>
      <w:r w:rsidDel="00000000" w:rsidR="00000000" w:rsidRPr="00000000">
        <w:rPr>
          <w:rFonts w:ascii="Times New Roman" w:cs="Times New Roman" w:eastAsia="Times New Roman" w:hAnsi="Times New Roman"/>
          <w:color w:val="202020"/>
          <w:sz w:val="30"/>
          <w:szCs w:val="30"/>
          <w:vertAlign w:val="superscript"/>
          <w:rtl w:val="0"/>
        </w:rPr>
        <w:t xml:space="preserve">e</w:t>
      </w:r>
      <w:r w:rsidDel="00000000" w:rsidR="00000000" w:rsidRPr="00000000">
        <w:rPr>
          <w:rFonts w:ascii="Times New Roman" w:cs="Times New Roman" w:eastAsia="Times New Roman" w:hAnsi="Times New Roman"/>
          <w:color w:val="333333"/>
          <w:sz w:val="30"/>
          <w:szCs w:val="30"/>
          <w:vertAlign w:val="superscript"/>
          <w:rtl w:val="0"/>
        </w:rPr>
        <w:t xml:space="preserve">s </w:t>
      </w:r>
      <w:r w:rsidDel="00000000" w:rsidR="00000000" w:rsidRPr="00000000">
        <w:rPr>
          <w:rFonts w:ascii="Times New Roman" w:cs="Times New Roman" w:eastAsia="Times New Roman" w:hAnsi="Times New Roman"/>
          <w:color w:val="202020"/>
          <w:sz w:val="30"/>
          <w:szCs w:val="30"/>
          <w:vertAlign w:val="superscript"/>
          <w:rtl w:val="0"/>
        </w:rPr>
        <w:t xml:space="preserve">r</w:t>
      </w:r>
      <w:r w:rsidDel="00000000" w:rsidR="00000000" w:rsidRPr="00000000">
        <w:rPr>
          <w:rFonts w:ascii="Times New Roman" w:cs="Times New Roman" w:eastAsia="Times New Roman" w:hAnsi="Times New Roman"/>
          <w:color w:val="333333"/>
          <w:sz w:val="30"/>
          <w:szCs w:val="30"/>
          <w:vertAlign w:val="superscript"/>
          <w:rtl w:val="0"/>
        </w:rPr>
        <w:t xml:space="preserve">cca</w:t>
      </w:r>
      <w:r w:rsidDel="00000000" w:rsidR="00000000" w:rsidRPr="00000000">
        <w:rPr>
          <w:rFonts w:ascii="Times New Roman" w:cs="Times New Roman" w:eastAsia="Times New Roman" w:hAnsi="Times New Roman"/>
          <w:color w:val="202020"/>
          <w:sz w:val="30"/>
          <w:szCs w:val="30"/>
          <w:vertAlign w:val="superscript"/>
          <w:rtl w:val="0"/>
        </w:rPr>
        <w:t xml:space="preserve">t</w:t>
      </w:r>
      <w:r w:rsidDel="00000000" w:rsidR="00000000" w:rsidRPr="00000000">
        <w:rPr>
          <w:rFonts w:ascii="Times New Roman" w:cs="Times New Roman" w:eastAsia="Times New Roman" w:hAnsi="Times New Roman"/>
          <w:color w:val="333333"/>
          <w:sz w:val="30"/>
          <w:szCs w:val="30"/>
          <w:vertAlign w:val="superscript"/>
          <w:rtl w:val="0"/>
        </w:rPr>
        <w:t xml:space="preserve">cg</w:t>
      </w:r>
      <w:r w:rsidDel="00000000" w:rsidR="00000000" w:rsidRPr="00000000">
        <w:rPr>
          <w:rFonts w:ascii="Times New Roman" w:cs="Times New Roman" w:eastAsia="Times New Roman" w:hAnsi="Times New Roman"/>
          <w:color w:val="202020"/>
          <w:sz w:val="30"/>
          <w:szCs w:val="30"/>
          <w:vertAlign w:val="superscript"/>
          <w:rtl w:val="0"/>
        </w:rPr>
        <w:t xml:space="preserve">ori</w:t>
      </w:r>
      <w:r w:rsidDel="00000000" w:rsidR="00000000" w:rsidRPr="00000000">
        <w:rPr>
          <w:rFonts w:ascii="Times New Roman" w:cs="Times New Roman" w:eastAsia="Times New Roman" w:hAnsi="Times New Roman"/>
          <w:color w:val="333333"/>
          <w:sz w:val="30"/>
          <w:szCs w:val="30"/>
          <w:vertAlign w:val="superscript"/>
          <w:rtl w:val="0"/>
        </w:rPr>
        <w:t xml:space="preserve">zados, co</w:t>
      </w:r>
      <w:r w:rsidDel="00000000" w:rsidR="00000000" w:rsidRPr="00000000">
        <w:rPr>
          <w:rFonts w:ascii="Times New Roman" w:cs="Times New Roman" w:eastAsia="Times New Roman" w:hAnsi="Times New Roman"/>
          <w:color w:val="202020"/>
          <w:sz w:val="30"/>
          <w:szCs w:val="30"/>
          <w:vertAlign w:val="superscript"/>
          <w:rtl w:val="0"/>
        </w:rPr>
        <w:t xml:space="preserve">n</w:t>
      </w:r>
      <w:r w:rsidDel="00000000" w:rsidR="00000000" w:rsidRPr="00000000">
        <w:rPr>
          <w:rFonts w:ascii="Times New Roman" w:cs="Times New Roman" w:eastAsia="Times New Roman" w:hAnsi="Times New Roman"/>
          <w:color w:val="333333"/>
          <w:sz w:val="30"/>
          <w:szCs w:val="30"/>
          <w:vertAlign w:val="superscript"/>
          <w:rtl w:val="0"/>
        </w:rPr>
        <w:t xml:space="preserve">fo</w:t>
      </w:r>
      <w:r w:rsidDel="00000000" w:rsidR="00000000" w:rsidRPr="00000000">
        <w:rPr>
          <w:rFonts w:ascii="Times New Roman" w:cs="Times New Roman" w:eastAsia="Times New Roman" w:hAnsi="Times New Roman"/>
          <w:color w:val="202020"/>
          <w:sz w:val="30"/>
          <w:szCs w:val="30"/>
          <w:vertAlign w:val="superscript"/>
          <w:rtl w:val="0"/>
        </w:rPr>
        <w:t xml:space="preserve">rm</w:t>
      </w:r>
      <w:r w:rsidDel="00000000" w:rsidR="00000000" w:rsidRPr="00000000">
        <w:rPr>
          <w:rFonts w:ascii="Times New Roman" w:cs="Times New Roman" w:eastAsia="Times New Roman" w:hAnsi="Times New Roman"/>
          <w:color w:val="333333"/>
          <w:sz w:val="30"/>
          <w:szCs w:val="30"/>
          <w:vertAlign w:val="superscript"/>
          <w:rtl w:val="0"/>
        </w:rPr>
        <w:t xml:space="preserve">e</w:t>
      </w:r>
      <w:r w:rsidDel="00000000" w:rsidR="00000000" w:rsidRPr="00000000">
        <w:rPr>
          <w:rtl w:val="0"/>
        </w:rPr>
      </w:r>
    </w:p>
    <w:p w:rsidR="00000000" w:rsidDel="00000000" w:rsidP="00000000" w:rsidRDefault="00000000" w:rsidRPr="00000000" w14:paraId="00001103">
      <w:pPr>
        <w:spacing w:before="69" w:lineRule="auto"/>
        <w:ind w:left="1694" w:right="3592"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02020"/>
          <w:sz w:val="18"/>
          <w:szCs w:val="18"/>
          <w:rtl w:val="0"/>
        </w:rPr>
        <w:t xml:space="preserve">l</w:t>
      </w:r>
      <w:r w:rsidDel="00000000" w:rsidR="00000000" w:rsidRPr="00000000">
        <w:rPr>
          <w:rFonts w:ascii="Times New Roman" w:cs="Times New Roman" w:eastAsia="Times New Roman" w:hAnsi="Times New Roman"/>
          <w:color w:val="333333"/>
          <w:sz w:val="18"/>
          <w:szCs w:val="18"/>
          <w:rtl w:val="0"/>
        </w:rPr>
        <w:t xml:space="preserve">o </w:t>
      </w:r>
      <w:r w:rsidDel="00000000" w:rsidR="00000000" w:rsidRPr="00000000">
        <w:rPr>
          <w:rFonts w:ascii="Times New Roman" w:cs="Times New Roman" w:eastAsia="Times New Roman" w:hAnsi="Times New Roman"/>
          <w:color w:val="202020"/>
          <w:sz w:val="18"/>
          <w:szCs w:val="18"/>
          <w:rtl w:val="0"/>
        </w:rPr>
        <w:t xml:space="preserve">e</w:t>
      </w:r>
      <w:r w:rsidDel="00000000" w:rsidR="00000000" w:rsidRPr="00000000">
        <w:rPr>
          <w:rFonts w:ascii="Times New Roman" w:cs="Times New Roman" w:eastAsia="Times New Roman" w:hAnsi="Times New Roman"/>
          <w:color w:val="464646"/>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tabl</w:t>
      </w:r>
      <w:r w:rsidDel="00000000" w:rsidR="00000000" w:rsidRPr="00000000">
        <w:rPr>
          <w:rFonts w:ascii="Times New Roman" w:cs="Times New Roman" w:eastAsia="Times New Roman" w:hAnsi="Times New Roman"/>
          <w:color w:val="333333"/>
          <w:sz w:val="18"/>
          <w:szCs w:val="18"/>
          <w:rtl w:val="0"/>
        </w:rPr>
        <w:t xml:space="preserve">ec</w:t>
      </w:r>
      <w:r w:rsidDel="00000000" w:rsidR="00000000" w:rsidRPr="00000000">
        <w:rPr>
          <w:rFonts w:ascii="Times New Roman" w:cs="Times New Roman" w:eastAsia="Times New Roman" w:hAnsi="Times New Roman"/>
          <w:color w:val="202020"/>
          <w:sz w:val="18"/>
          <w:szCs w:val="18"/>
          <w:rtl w:val="0"/>
        </w:rPr>
        <w:t xml:space="preserve">ido en el De</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ret</w:t>
      </w:r>
      <w:r w:rsidDel="00000000" w:rsidR="00000000" w:rsidRPr="00000000">
        <w:rPr>
          <w:rFonts w:ascii="Times New Roman" w:cs="Times New Roman" w:eastAsia="Times New Roman" w:hAnsi="Times New Roman"/>
          <w:color w:val="333333"/>
          <w:sz w:val="18"/>
          <w:szCs w:val="18"/>
          <w:rtl w:val="0"/>
        </w:rPr>
        <w:t xml:space="preserve">o </w:t>
      </w:r>
      <w:r w:rsidDel="00000000" w:rsidR="00000000" w:rsidRPr="00000000">
        <w:rPr>
          <w:rFonts w:ascii="Times New Roman" w:cs="Times New Roman" w:eastAsia="Times New Roman" w:hAnsi="Times New Roman"/>
          <w:color w:val="202020"/>
          <w:sz w:val="18"/>
          <w:szCs w:val="18"/>
          <w:rtl w:val="0"/>
        </w:rPr>
        <w:t xml:space="preserve">P</w:t>
      </w:r>
      <w:r w:rsidDel="00000000" w:rsidR="00000000" w:rsidRPr="00000000">
        <w:rPr>
          <w:rFonts w:ascii="Times New Roman" w:cs="Times New Roman" w:eastAsia="Times New Roman" w:hAnsi="Times New Roman"/>
          <w:color w:val="333333"/>
          <w:sz w:val="18"/>
          <w:szCs w:val="18"/>
          <w:rtl w:val="0"/>
        </w:rPr>
        <w:t xml:space="preserve">rov</w:t>
      </w:r>
      <w:r w:rsidDel="00000000" w:rsidR="00000000" w:rsidRPr="00000000">
        <w:rPr>
          <w:rFonts w:ascii="Times New Roman" w:cs="Times New Roman" w:eastAsia="Times New Roman" w:hAnsi="Times New Roman"/>
          <w:color w:val="202020"/>
          <w:sz w:val="18"/>
          <w:szCs w:val="18"/>
          <w:rtl w:val="0"/>
        </w:rPr>
        <w:t xml:space="preserve">in</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i</w:t>
      </w:r>
      <w:r w:rsidDel="00000000" w:rsidR="00000000" w:rsidRPr="00000000">
        <w:rPr>
          <w:rFonts w:ascii="Times New Roman" w:cs="Times New Roman" w:eastAsia="Times New Roman" w:hAnsi="Times New Roman"/>
          <w:color w:val="333333"/>
          <w:sz w:val="18"/>
          <w:szCs w:val="18"/>
          <w:rtl w:val="0"/>
        </w:rPr>
        <w:t xml:space="preserve">a</w:t>
      </w:r>
      <w:r w:rsidDel="00000000" w:rsidR="00000000" w:rsidRPr="00000000">
        <w:rPr>
          <w:rFonts w:ascii="Times New Roman" w:cs="Times New Roman" w:eastAsia="Times New Roman" w:hAnsi="Times New Roman"/>
          <w:color w:val="0a0a0a"/>
          <w:sz w:val="18"/>
          <w:szCs w:val="18"/>
          <w:rtl w:val="0"/>
        </w:rPr>
        <w:t xml:space="preserve">l </w:t>
      </w:r>
      <w:r w:rsidDel="00000000" w:rsidR="00000000" w:rsidRPr="00000000">
        <w:rPr>
          <w:rFonts w:ascii="Times New Roman" w:cs="Times New Roman" w:eastAsia="Times New Roman" w:hAnsi="Times New Roman"/>
          <w:color w:val="333333"/>
          <w:sz w:val="18"/>
          <w:szCs w:val="18"/>
          <w:rtl w:val="0"/>
        </w:rPr>
        <w:t xml:space="preserve">N</w:t>
      </w:r>
      <w:r w:rsidDel="00000000" w:rsidR="00000000" w:rsidRPr="00000000">
        <w:rPr>
          <w:rFonts w:ascii="Times New Roman" w:cs="Times New Roman" w:eastAsia="Times New Roman" w:hAnsi="Times New Roman"/>
          <w:color w:val="464646"/>
          <w:sz w:val="18"/>
          <w:szCs w:val="18"/>
          <w:rtl w:val="0"/>
        </w:rPr>
        <w:t xml:space="preserve">º </w:t>
      </w:r>
      <w:r w:rsidDel="00000000" w:rsidR="00000000" w:rsidRPr="00000000">
        <w:rPr>
          <w:rFonts w:ascii="Times New Roman" w:cs="Times New Roman" w:eastAsia="Times New Roman" w:hAnsi="Times New Roman"/>
          <w:color w:val="202020"/>
          <w:sz w:val="18"/>
          <w:szCs w:val="18"/>
          <w:rtl w:val="0"/>
        </w:rPr>
        <w:t xml:space="preserve">3</w:t>
      </w:r>
      <w:r w:rsidDel="00000000" w:rsidR="00000000" w:rsidRPr="00000000">
        <w:rPr>
          <w:rFonts w:ascii="Times New Roman" w:cs="Times New Roman" w:eastAsia="Times New Roman" w:hAnsi="Times New Roman"/>
          <w:color w:val="333333"/>
          <w:sz w:val="18"/>
          <w:szCs w:val="18"/>
          <w:rtl w:val="0"/>
        </w:rPr>
        <w:t xml:space="preserve">9</w:t>
      </w:r>
      <w:r w:rsidDel="00000000" w:rsidR="00000000" w:rsidRPr="00000000">
        <w:rPr>
          <w:rFonts w:ascii="Times New Roman" w:cs="Times New Roman" w:eastAsia="Times New Roman" w:hAnsi="Times New Roman"/>
          <w:color w:val="202020"/>
          <w:sz w:val="18"/>
          <w:szCs w:val="18"/>
          <w:rtl w:val="0"/>
        </w:rPr>
        <w:t xml:space="preserve">3</w:t>
      </w:r>
      <w:r w:rsidDel="00000000" w:rsidR="00000000" w:rsidRPr="00000000">
        <w:rPr>
          <w:rFonts w:ascii="Times New Roman" w:cs="Times New Roman" w:eastAsia="Times New Roman" w:hAnsi="Times New Roman"/>
          <w:color w:val="464646"/>
          <w:sz w:val="18"/>
          <w:szCs w:val="18"/>
          <w:rtl w:val="0"/>
        </w:rPr>
        <w:t xml:space="preserve">/</w:t>
      </w:r>
      <w:r w:rsidDel="00000000" w:rsidR="00000000" w:rsidRPr="00000000">
        <w:rPr>
          <w:rFonts w:ascii="Times New Roman" w:cs="Times New Roman" w:eastAsia="Times New Roman" w:hAnsi="Times New Roman"/>
          <w:color w:val="333333"/>
          <w:sz w:val="18"/>
          <w:szCs w:val="18"/>
          <w:rtl w:val="0"/>
        </w:rPr>
        <w:t xml:space="preserve">96, </w:t>
      </w:r>
      <w:r w:rsidDel="00000000" w:rsidR="00000000" w:rsidRPr="00000000">
        <w:rPr>
          <w:rFonts w:ascii="Times New Roman" w:cs="Times New Roman" w:eastAsia="Times New Roman" w:hAnsi="Times New Roman"/>
          <w:color w:val="202020"/>
          <w:sz w:val="18"/>
          <w:szCs w:val="18"/>
          <w:rtl w:val="0"/>
        </w:rPr>
        <w:t xml:space="preserve">A</w:t>
      </w:r>
      <w:r w:rsidDel="00000000" w:rsidR="00000000" w:rsidRPr="00000000">
        <w:rPr>
          <w:rFonts w:ascii="Times New Roman" w:cs="Times New Roman" w:eastAsia="Times New Roman" w:hAnsi="Times New Roman"/>
          <w:color w:val="333333"/>
          <w:sz w:val="18"/>
          <w:szCs w:val="18"/>
          <w:rtl w:val="0"/>
        </w:rPr>
        <w:t xml:space="preserve">nex</w:t>
      </w:r>
      <w:r w:rsidDel="00000000" w:rsidR="00000000" w:rsidRPr="00000000">
        <w:rPr>
          <w:rFonts w:ascii="Times New Roman" w:cs="Times New Roman" w:eastAsia="Times New Roman" w:hAnsi="Times New Roman"/>
          <w:color w:val="202020"/>
          <w:sz w:val="18"/>
          <w:szCs w:val="18"/>
          <w:rtl w:val="0"/>
        </w:rPr>
        <w:t xml:space="preserve">o </w:t>
      </w:r>
      <w:r w:rsidDel="00000000" w:rsidR="00000000" w:rsidRPr="00000000">
        <w:rPr>
          <w:rFonts w:ascii="Times New Roman" w:cs="Times New Roman" w:eastAsia="Times New Roman" w:hAnsi="Times New Roman"/>
          <w:color w:val="333333"/>
          <w:sz w:val="18"/>
          <w:szCs w:val="18"/>
          <w:rtl w:val="0"/>
        </w:rPr>
        <w:t xml:space="preserve">l</w:t>
      </w:r>
      <w:r w:rsidDel="00000000" w:rsidR="00000000" w:rsidRPr="00000000">
        <w:rPr>
          <w:rFonts w:ascii="Times New Roman" w:cs="Times New Roman" w:eastAsia="Times New Roman" w:hAnsi="Times New Roman"/>
          <w:color w:val="202020"/>
          <w:sz w:val="18"/>
          <w:szCs w:val="18"/>
          <w:rtl w:val="0"/>
        </w:rPr>
        <w:t xml:space="preserve">.</w:t>
      </w:r>
      <w:r w:rsidDel="00000000" w:rsidR="00000000" w:rsidRPr="00000000">
        <w:rPr>
          <w:rtl w:val="0"/>
        </w:rPr>
      </w:r>
    </w:p>
    <w:p w:rsidR="00000000" w:rsidDel="00000000" w:rsidP="00000000" w:rsidRDefault="00000000" w:rsidRPr="00000000" w14:paraId="00001104">
      <w:pPr>
        <w:spacing w:before="7" w:line="100" w:lineRule="auto"/>
        <w:jc w:val="left"/>
        <w:rPr>
          <w:sz w:val="10"/>
          <w:szCs w:val="10"/>
        </w:rPr>
      </w:pPr>
      <w:r w:rsidDel="00000000" w:rsidR="00000000" w:rsidRPr="00000000">
        <w:rPr>
          <w:rtl w:val="0"/>
        </w:rPr>
      </w:r>
    </w:p>
    <w:p w:rsidR="00000000" w:rsidDel="00000000" w:rsidP="00000000" w:rsidRDefault="00000000" w:rsidRPr="00000000" w14:paraId="00001105">
      <w:pPr>
        <w:tabs>
          <w:tab w:val="left" w:leader="none" w:pos="1700"/>
        </w:tabs>
        <w:spacing w:line="296" w:lineRule="auto"/>
        <w:ind w:left="1687" w:right="1291" w:hanging="274.00000000000006"/>
        <w:jc w:val="left"/>
        <w:rPr>
          <w:rFonts w:ascii="Times New Roman" w:cs="Times New Roman" w:eastAsia="Times New Roman" w:hAnsi="Times New Roman"/>
          <w:sz w:val="18"/>
          <w:szCs w:val="18"/>
        </w:rPr>
      </w:pPr>
      <w:r w:rsidDel="00000000" w:rsidR="00000000" w:rsidRPr="00000000">
        <w:rPr>
          <w:rFonts w:ascii="Arial" w:cs="Arial" w:eastAsia="Arial" w:hAnsi="Arial"/>
          <w:color w:val="202020"/>
          <w:sz w:val="24"/>
          <w:szCs w:val="24"/>
          <w:vertAlign w:val="baseline"/>
          <w:rtl w:val="0"/>
        </w:rPr>
        <w:t xml:space="preserve">•</w:t>
        <w:tab/>
        <w:tab/>
      </w:r>
      <w:r w:rsidDel="00000000" w:rsidR="00000000" w:rsidRPr="00000000">
        <w:rPr>
          <w:rFonts w:ascii="Times New Roman" w:cs="Times New Roman" w:eastAsia="Times New Roman" w:hAnsi="Times New Roman"/>
          <w:color w:val="202020"/>
          <w:sz w:val="18"/>
          <w:szCs w:val="18"/>
          <w:vertAlign w:val="baseline"/>
          <w:rtl w:val="0"/>
        </w:rPr>
        <w:t xml:space="preserve">El m</w:t>
      </w:r>
      <w:r w:rsidDel="00000000" w:rsidR="00000000" w:rsidRPr="00000000">
        <w:rPr>
          <w:rFonts w:ascii="Times New Roman" w:cs="Times New Roman" w:eastAsia="Times New Roman" w:hAnsi="Times New Roman"/>
          <w:color w:val="333333"/>
          <w:sz w:val="18"/>
          <w:szCs w:val="18"/>
          <w:vertAlign w:val="baseline"/>
          <w:rtl w:val="0"/>
        </w:rPr>
        <w:t xml:space="preserve">o</w:t>
      </w:r>
      <w:r w:rsidDel="00000000" w:rsidR="00000000" w:rsidRPr="00000000">
        <w:rPr>
          <w:rFonts w:ascii="Times New Roman" w:cs="Times New Roman" w:eastAsia="Times New Roman" w:hAnsi="Times New Roman"/>
          <w:color w:val="202020"/>
          <w:sz w:val="18"/>
          <w:szCs w:val="18"/>
          <w:vertAlign w:val="baseline"/>
          <w:rtl w:val="0"/>
        </w:rPr>
        <w:t xml:space="preserve">nt</w:t>
      </w:r>
      <w:r w:rsidDel="00000000" w:rsidR="00000000" w:rsidRPr="00000000">
        <w:rPr>
          <w:rFonts w:ascii="Times New Roman" w:cs="Times New Roman" w:eastAsia="Times New Roman" w:hAnsi="Times New Roman"/>
          <w:color w:val="333333"/>
          <w:sz w:val="18"/>
          <w:szCs w:val="18"/>
          <w:vertAlign w:val="baseline"/>
          <w:rtl w:val="0"/>
        </w:rPr>
        <w:t xml:space="preserve">o </w:t>
      </w:r>
      <w:r w:rsidDel="00000000" w:rsidR="00000000" w:rsidRPr="00000000">
        <w:rPr>
          <w:rFonts w:ascii="Times New Roman" w:cs="Times New Roman" w:eastAsia="Times New Roman" w:hAnsi="Times New Roman"/>
          <w:color w:val="202020"/>
          <w:sz w:val="18"/>
          <w:szCs w:val="18"/>
          <w:vertAlign w:val="baseline"/>
          <w:rtl w:val="0"/>
        </w:rPr>
        <w:t xml:space="preserve">qu</w:t>
      </w:r>
      <w:r w:rsidDel="00000000" w:rsidR="00000000" w:rsidRPr="00000000">
        <w:rPr>
          <w:rFonts w:ascii="Times New Roman" w:cs="Times New Roman" w:eastAsia="Times New Roman" w:hAnsi="Times New Roman"/>
          <w:color w:val="333333"/>
          <w:sz w:val="18"/>
          <w:szCs w:val="18"/>
          <w:vertAlign w:val="baseline"/>
          <w:rtl w:val="0"/>
        </w:rPr>
        <w:t xml:space="preserve">e </w:t>
      </w:r>
      <w:r w:rsidDel="00000000" w:rsidR="00000000" w:rsidRPr="00000000">
        <w:rPr>
          <w:rFonts w:ascii="Times New Roman" w:cs="Times New Roman" w:eastAsia="Times New Roman" w:hAnsi="Times New Roman"/>
          <w:color w:val="202020"/>
          <w:sz w:val="18"/>
          <w:szCs w:val="18"/>
          <w:vertAlign w:val="baseline"/>
          <w:rtl w:val="0"/>
        </w:rPr>
        <w:t xml:space="preserve">c</w:t>
      </w:r>
      <w:r w:rsidDel="00000000" w:rsidR="00000000" w:rsidRPr="00000000">
        <w:rPr>
          <w:rFonts w:ascii="Times New Roman" w:cs="Times New Roman" w:eastAsia="Times New Roman" w:hAnsi="Times New Roman"/>
          <w:color w:val="333333"/>
          <w:sz w:val="18"/>
          <w:szCs w:val="18"/>
          <w:vertAlign w:val="baseline"/>
          <w:rtl w:val="0"/>
        </w:rPr>
        <w:t xml:space="preserve">o</w:t>
      </w:r>
      <w:r w:rsidDel="00000000" w:rsidR="00000000" w:rsidRPr="00000000">
        <w:rPr>
          <w:rFonts w:ascii="Times New Roman" w:cs="Times New Roman" w:eastAsia="Times New Roman" w:hAnsi="Times New Roman"/>
          <w:color w:val="202020"/>
          <w:sz w:val="18"/>
          <w:szCs w:val="18"/>
          <w:vertAlign w:val="baseline"/>
          <w:rtl w:val="0"/>
        </w:rPr>
        <w:t xml:space="preserve">rr</w:t>
      </w:r>
      <w:r w:rsidDel="00000000" w:rsidR="00000000" w:rsidRPr="00000000">
        <w:rPr>
          <w:rFonts w:ascii="Times New Roman" w:cs="Times New Roman" w:eastAsia="Times New Roman" w:hAnsi="Times New Roman"/>
          <w:color w:val="464646"/>
          <w:sz w:val="18"/>
          <w:szCs w:val="18"/>
          <w:vertAlign w:val="baseline"/>
          <w:rtl w:val="0"/>
        </w:rPr>
        <w:t xml:space="preserve">es</w:t>
      </w:r>
      <w:r w:rsidDel="00000000" w:rsidR="00000000" w:rsidRPr="00000000">
        <w:rPr>
          <w:rFonts w:ascii="Times New Roman" w:cs="Times New Roman" w:eastAsia="Times New Roman" w:hAnsi="Times New Roman"/>
          <w:color w:val="202020"/>
          <w:sz w:val="18"/>
          <w:szCs w:val="18"/>
          <w:vertAlign w:val="baseline"/>
          <w:rtl w:val="0"/>
        </w:rPr>
        <w:t xml:space="preserve">p</w:t>
      </w:r>
      <w:r w:rsidDel="00000000" w:rsidR="00000000" w:rsidRPr="00000000">
        <w:rPr>
          <w:rFonts w:ascii="Times New Roman" w:cs="Times New Roman" w:eastAsia="Times New Roman" w:hAnsi="Times New Roman"/>
          <w:color w:val="464646"/>
          <w:sz w:val="18"/>
          <w:szCs w:val="18"/>
          <w:vertAlign w:val="baseline"/>
          <w:rtl w:val="0"/>
        </w:rPr>
        <w:t xml:space="preserve">o</w:t>
      </w:r>
      <w:r w:rsidDel="00000000" w:rsidR="00000000" w:rsidRPr="00000000">
        <w:rPr>
          <w:rFonts w:ascii="Times New Roman" w:cs="Times New Roman" w:eastAsia="Times New Roman" w:hAnsi="Times New Roman"/>
          <w:color w:val="0a0a0a"/>
          <w:sz w:val="18"/>
          <w:szCs w:val="18"/>
          <w:vertAlign w:val="baseline"/>
          <w:rtl w:val="0"/>
        </w:rPr>
        <w:t xml:space="preserve">n</w:t>
      </w:r>
      <w:r w:rsidDel="00000000" w:rsidR="00000000" w:rsidRPr="00000000">
        <w:rPr>
          <w:rFonts w:ascii="Times New Roman" w:cs="Times New Roman" w:eastAsia="Times New Roman" w:hAnsi="Times New Roman"/>
          <w:color w:val="333333"/>
          <w:sz w:val="18"/>
          <w:szCs w:val="18"/>
          <w:vertAlign w:val="baseline"/>
          <w:rtl w:val="0"/>
        </w:rPr>
        <w:t xml:space="preserve">di</w:t>
      </w:r>
      <w:r w:rsidDel="00000000" w:rsidR="00000000" w:rsidRPr="00000000">
        <w:rPr>
          <w:rFonts w:ascii="Times New Roman" w:cs="Times New Roman" w:eastAsia="Times New Roman" w:hAnsi="Times New Roman"/>
          <w:color w:val="202020"/>
          <w:sz w:val="18"/>
          <w:szCs w:val="18"/>
          <w:vertAlign w:val="baseline"/>
          <w:rtl w:val="0"/>
        </w:rPr>
        <w:t xml:space="preserve">er</w:t>
      </w:r>
      <w:r w:rsidDel="00000000" w:rsidR="00000000" w:rsidRPr="00000000">
        <w:rPr>
          <w:rFonts w:ascii="Times New Roman" w:cs="Times New Roman" w:eastAsia="Times New Roman" w:hAnsi="Times New Roman"/>
          <w:color w:val="333333"/>
          <w:sz w:val="18"/>
          <w:szCs w:val="18"/>
          <w:vertAlign w:val="baseline"/>
          <w:rtl w:val="0"/>
        </w:rPr>
        <w:t xml:space="preserve">a </w:t>
      </w:r>
      <w:r w:rsidDel="00000000" w:rsidR="00000000" w:rsidRPr="00000000">
        <w:rPr>
          <w:rFonts w:ascii="Times New Roman" w:cs="Times New Roman" w:eastAsia="Times New Roman" w:hAnsi="Times New Roman"/>
          <w:color w:val="202020"/>
          <w:sz w:val="18"/>
          <w:szCs w:val="18"/>
          <w:vertAlign w:val="baseline"/>
          <w:rtl w:val="0"/>
        </w:rPr>
        <w:t xml:space="preserve">ni </w:t>
      </w:r>
      <w:r w:rsidDel="00000000" w:rsidR="00000000" w:rsidRPr="00000000">
        <w:rPr>
          <w:rFonts w:ascii="Times New Roman" w:cs="Times New Roman" w:eastAsia="Times New Roman" w:hAnsi="Times New Roman"/>
          <w:color w:val="333333"/>
          <w:sz w:val="18"/>
          <w:szCs w:val="18"/>
          <w:vertAlign w:val="baseline"/>
          <w:rtl w:val="0"/>
        </w:rPr>
        <w:t xml:space="preserve">a</w:t>
      </w:r>
      <w:r w:rsidDel="00000000" w:rsidR="00000000" w:rsidRPr="00000000">
        <w:rPr>
          <w:rFonts w:ascii="Times New Roman" w:cs="Times New Roman" w:eastAsia="Times New Roman" w:hAnsi="Times New Roman"/>
          <w:color w:val="202020"/>
          <w:sz w:val="18"/>
          <w:szCs w:val="18"/>
          <w:vertAlign w:val="baseline"/>
          <w:rtl w:val="0"/>
        </w:rPr>
        <w:t xml:space="preserve">g</w:t>
      </w:r>
      <w:r w:rsidDel="00000000" w:rsidR="00000000" w:rsidRPr="00000000">
        <w:rPr>
          <w:rFonts w:ascii="Times New Roman" w:cs="Times New Roman" w:eastAsia="Times New Roman" w:hAnsi="Times New Roman"/>
          <w:color w:val="333333"/>
          <w:sz w:val="18"/>
          <w:szCs w:val="18"/>
          <w:vertAlign w:val="baseline"/>
          <w:rtl w:val="0"/>
        </w:rPr>
        <w:t xml:space="preserve">e</w:t>
      </w:r>
      <w:r w:rsidDel="00000000" w:rsidR="00000000" w:rsidRPr="00000000">
        <w:rPr>
          <w:rFonts w:ascii="Times New Roman" w:cs="Times New Roman" w:eastAsia="Times New Roman" w:hAnsi="Times New Roman"/>
          <w:color w:val="202020"/>
          <w:sz w:val="18"/>
          <w:szCs w:val="18"/>
          <w:vertAlign w:val="baseline"/>
          <w:rtl w:val="0"/>
        </w:rPr>
        <w:t xml:space="preserve">n</w:t>
      </w:r>
      <w:r w:rsidDel="00000000" w:rsidR="00000000" w:rsidRPr="00000000">
        <w:rPr>
          <w:rFonts w:ascii="Times New Roman" w:cs="Times New Roman" w:eastAsia="Times New Roman" w:hAnsi="Times New Roman"/>
          <w:color w:val="333333"/>
          <w:sz w:val="18"/>
          <w:szCs w:val="18"/>
          <w:vertAlign w:val="baseline"/>
          <w:rtl w:val="0"/>
        </w:rPr>
        <w:t xml:space="preserve">t</w:t>
      </w:r>
      <w:r w:rsidDel="00000000" w:rsidR="00000000" w:rsidRPr="00000000">
        <w:rPr>
          <w:rFonts w:ascii="Times New Roman" w:cs="Times New Roman" w:eastAsia="Times New Roman" w:hAnsi="Times New Roman"/>
          <w:color w:val="202020"/>
          <w:sz w:val="18"/>
          <w:szCs w:val="18"/>
          <w:vertAlign w:val="baseline"/>
          <w:rtl w:val="0"/>
        </w:rPr>
        <w:t xml:space="preserve">e </w:t>
      </w:r>
      <w:r w:rsidDel="00000000" w:rsidR="00000000" w:rsidRPr="00000000">
        <w:rPr>
          <w:rFonts w:ascii="Times New Roman" w:cs="Times New Roman" w:eastAsia="Times New Roman" w:hAnsi="Times New Roman"/>
          <w:color w:val="333333"/>
          <w:sz w:val="18"/>
          <w:szCs w:val="18"/>
          <w:vertAlign w:val="baseline"/>
          <w:rtl w:val="0"/>
        </w:rPr>
        <w:t xml:space="preserve">e</w:t>
      </w:r>
      <w:r w:rsidDel="00000000" w:rsidR="00000000" w:rsidRPr="00000000">
        <w:rPr>
          <w:rFonts w:ascii="Times New Roman" w:cs="Times New Roman" w:eastAsia="Times New Roman" w:hAnsi="Times New Roman"/>
          <w:color w:val="202020"/>
          <w:sz w:val="18"/>
          <w:szCs w:val="18"/>
          <w:vertAlign w:val="baseline"/>
          <w:rtl w:val="0"/>
        </w:rPr>
        <w:t xml:space="preserve">n c</w:t>
      </w:r>
      <w:r w:rsidDel="00000000" w:rsidR="00000000" w:rsidRPr="00000000">
        <w:rPr>
          <w:rFonts w:ascii="Times New Roman" w:cs="Times New Roman" w:eastAsia="Times New Roman" w:hAnsi="Times New Roman"/>
          <w:color w:val="333333"/>
          <w:sz w:val="18"/>
          <w:szCs w:val="18"/>
          <w:vertAlign w:val="baseline"/>
          <w:rtl w:val="0"/>
        </w:rPr>
        <w:t xml:space="preserve">o</w:t>
      </w:r>
      <w:r w:rsidDel="00000000" w:rsidR="00000000" w:rsidRPr="00000000">
        <w:rPr>
          <w:rFonts w:ascii="Times New Roman" w:cs="Times New Roman" w:eastAsia="Times New Roman" w:hAnsi="Times New Roman"/>
          <w:color w:val="202020"/>
          <w:sz w:val="18"/>
          <w:szCs w:val="18"/>
          <w:vertAlign w:val="baseline"/>
          <w:rtl w:val="0"/>
        </w:rPr>
        <w:t xml:space="preserve">n</w:t>
      </w:r>
      <w:r w:rsidDel="00000000" w:rsidR="00000000" w:rsidRPr="00000000">
        <w:rPr>
          <w:rFonts w:ascii="Times New Roman" w:cs="Times New Roman" w:eastAsia="Times New Roman" w:hAnsi="Times New Roman"/>
          <w:color w:val="333333"/>
          <w:sz w:val="18"/>
          <w:szCs w:val="18"/>
          <w:vertAlign w:val="baseline"/>
          <w:rtl w:val="0"/>
        </w:rPr>
        <w:t xml:space="preserve">c</w:t>
      </w:r>
      <w:r w:rsidDel="00000000" w:rsidR="00000000" w:rsidRPr="00000000">
        <w:rPr>
          <w:rFonts w:ascii="Times New Roman" w:cs="Times New Roman" w:eastAsia="Times New Roman" w:hAnsi="Times New Roman"/>
          <w:color w:val="202020"/>
          <w:sz w:val="18"/>
          <w:szCs w:val="18"/>
          <w:vertAlign w:val="baseline"/>
          <w:rtl w:val="0"/>
        </w:rPr>
        <w:t xml:space="preserve">ep</w:t>
      </w:r>
      <w:r w:rsidDel="00000000" w:rsidR="00000000" w:rsidRPr="00000000">
        <w:rPr>
          <w:rFonts w:ascii="Times New Roman" w:cs="Times New Roman" w:eastAsia="Times New Roman" w:hAnsi="Times New Roman"/>
          <w:color w:val="333333"/>
          <w:sz w:val="18"/>
          <w:szCs w:val="18"/>
          <w:vertAlign w:val="baseline"/>
          <w:rtl w:val="0"/>
        </w:rPr>
        <w:t xml:space="preserve">to </w:t>
      </w:r>
      <w:r w:rsidDel="00000000" w:rsidR="00000000" w:rsidRPr="00000000">
        <w:rPr>
          <w:rFonts w:ascii="Times New Roman" w:cs="Times New Roman" w:eastAsia="Times New Roman" w:hAnsi="Times New Roman"/>
          <w:color w:val="202020"/>
          <w:sz w:val="18"/>
          <w:szCs w:val="18"/>
          <w:vertAlign w:val="baseline"/>
          <w:rtl w:val="0"/>
        </w:rPr>
        <w:t xml:space="preserve">d</w:t>
      </w:r>
      <w:r w:rsidDel="00000000" w:rsidR="00000000" w:rsidRPr="00000000">
        <w:rPr>
          <w:rFonts w:ascii="Times New Roman" w:cs="Times New Roman" w:eastAsia="Times New Roman" w:hAnsi="Times New Roman"/>
          <w:color w:val="333333"/>
          <w:sz w:val="18"/>
          <w:szCs w:val="18"/>
          <w:vertAlign w:val="baseline"/>
          <w:rtl w:val="0"/>
        </w:rPr>
        <w:t xml:space="preserve">e </w:t>
      </w:r>
      <w:r w:rsidDel="00000000" w:rsidR="00000000" w:rsidRPr="00000000">
        <w:rPr>
          <w:rFonts w:ascii="Times New Roman" w:cs="Times New Roman" w:eastAsia="Times New Roman" w:hAnsi="Times New Roman"/>
          <w:color w:val="202020"/>
          <w:sz w:val="18"/>
          <w:szCs w:val="18"/>
          <w:vertAlign w:val="baseline"/>
          <w:rtl w:val="0"/>
        </w:rPr>
        <w:t xml:space="preserve">P</w:t>
      </w:r>
      <w:r w:rsidDel="00000000" w:rsidR="00000000" w:rsidRPr="00000000">
        <w:rPr>
          <w:rFonts w:ascii="Times New Roman" w:cs="Times New Roman" w:eastAsia="Times New Roman" w:hAnsi="Times New Roman"/>
          <w:color w:val="333333"/>
          <w:sz w:val="18"/>
          <w:szCs w:val="18"/>
          <w:vertAlign w:val="baseline"/>
          <w:rtl w:val="0"/>
        </w:rPr>
        <w:t xml:space="preserve">e</w:t>
      </w:r>
      <w:r w:rsidDel="00000000" w:rsidR="00000000" w:rsidRPr="00000000">
        <w:rPr>
          <w:rFonts w:ascii="Times New Roman" w:cs="Times New Roman" w:eastAsia="Times New Roman" w:hAnsi="Times New Roman"/>
          <w:color w:val="202020"/>
          <w:sz w:val="18"/>
          <w:szCs w:val="18"/>
          <w:vertAlign w:val="baseline"/>
          <w:rtl w:val="0"/>
        </w:rPr>
        <w:t xml:space="preserve">rm</w:t>
      </w:r>
      <w:r w:rsidDel="00000000" w:rsidR="00000000" w:rsidRPr="00000000">
        <w:rPr>
          <w:rFonts w:ascii="Times New Roman" w:cs="Times New Roman" w:eastAsia="Times New Roman" w:hAnsi="Times New Roman"/>
          <w:color w:val="333333"/>
          <w:sz w:val="18"/>
          <w:szCs w:val="18"/>
          <w:vertAlign w:val="baseline"/>
          <w:rtl w:val="0"/>
        </w:rPr>
        <w:t xml:space="preserve">a</w:t>
      </w:r>
      <w:r w:rsidDel="00000000" w:rsidR="00000000" w:rsidRPr="00000000">
        <w:rPr>
          <w:rFonts w:ascii="Times New Roman" w:cs="Times New Roman" w:eastAsia="Times New Roman" w:hAnsi="Times New Roman"/>
          <w:color w:val="202020"/>
          <w:sz w:val="18"/>
          <w:szCs w:val="18"/>
          <w:vertAlign w:val="baseline"/>
          <w:rtl w:val="0"/>
        </w:rPr>
        <w:t xml:space="preserve">n</w:t>
      </w:r>
      <w:r w:rsidDel="00000000" w:rsidR="00000000" w:rsidRPr="00000000">
        <w:rPr>
          <w:rFonts w:ascii="Times New Roman" w:cs="Times New Roman" w:eastAsia="Times New Roman" w:hAnsi="Times New Roman"/>
          <w:color w:val="333333"/>
          <w:sz w:val="18"/>
          <w:szCs w:val="18"/>
          <w:vertAlign w:val="baseline"/>
          <w:rtl w:val="0"/>
        </w:rPr>
        <w:t xml:space="preserve">e</w:t>
      </w:r>
      <w:r w:rsidDel="00000000" w:rsidR="00000000" w:rsidRPr="00000000">
        <w:rPr>
          <w:rFonts w:ascii="Times New Roman" w:cs="Times New Roman" w:eastAsia="Times New Roman" w:hAnsi="Times New Roman"/>
          <w:color w:val="202020"/>
          <w:sz w:val="18"/>
          <w:szCs w:val="18"/>
          <w:vertAlign w:val="baseline"/>
          <w:rtl w:val="0"/>
        </w:rPr>
        <w:t xml:space="preserve">nci</w:t>
      </w:r>
      <w:r w:rsidDel="00000000" w:rsidR="00000000" w:rsidRPr="00000000">
        <w:rPr>
          <w:rFonts w:ascii="Times New Roman" w:cs="Times New Roman" w:eastAsia="Times New Roman" w:hAnsi="Times New Roman"/>
          <w:color w:val="333333"/>
          <w:sz w:val="18"/>
          <w:szCs w:val="18"/>
          <w:vertAlign w:val="baseline"/>
          <w:rtl w:val="0"/>
        </w:rPr>
        <w:t xml:space="preserve">a e</w:t>
      </w:r>
      <w:r w:rsidDel="00000000" w:rsidR="00000000" w:rsidRPr="00000000">
        <w:rPr>
          <w:rFonts w:ascii="Times New Roman" w:cs="Times New Roman" w:eastAsia="Times New Roman" w:hAnsi="Times New Roman"/>
          <w:color w:val="202020"/>
          <w:sz w:val="18"/>
          <w:szCs w:val="18"/>
          <w:vertAlign w:val="baseline"/>
          <w:rtl w:val="0"/>
        </w:rPr>
        <w:t xml:space="preserve">n C</w:t>
      </w:r>
      <w:r w:rsidDel="00000000" w:rsidR="00000000" w:rsidRPr="00000000">
        <w:rPr>
          <w:rFonts w:ascii="Times New Roman" w:cs="Times New Roman" w:eastAsia="Times New Roman" w:hAnsi="Times New Roman"/>
          <w:color w:val="333333"/>
          <w:sz w:val="18"/>
          <w:szCs w:val="18"/>
          <w:vertAlign w:val="baseline"/>
          <w:rtl w:val="0"/>
        </w:rPr>
        <w:t xml:space="preserve">a</w:t>
      </w:r>
      <w:r w:rsidDel="00000000" w:rsidR="00000000" w:rsidRPr="00000000">
        <w:rPr>
          <w:rFonts w:ascii="Times New Roman" w:cs="Times New Roman" w:eastAsia="Times New Roman" w:hAnsi="Times New Roman"/>
          <w:color w:val="202020"/>
          <w:sz w:val="18"/>
          <w:szCs w:val="18"/>
          <w:vertAlign w:val="baseline"/>
          <w:rtl w:val="0"/>
        </w:rPr>
        <w:t xml:space="preserve">te</w:t>
      </w:r>
      <w:r w:rsidDel="00000000" w:rsidR="00000000" w:rsidRPr="00000000">
        <w:rPr>
          <w:rFonts w:ascii="Times New Roman" w:cs="Times New Roman" w:eastAsia="Times New Roman" w:hAnsi="Times New Roman"/>
          <w:color w:val="333333"/>
          <w:sz w:val="18"/>
          <w:szCs w:val="18"/>
          <w:vertAlign w:val="baseline"/>
          <w:rtl w:val="0"/>
        </w:rPr>
        <w:t xml:space="preserve">g</w:t>
      </w:r>
      <w:r w:rsidDel="00000000" w:rsidR="00000000" w:rsidRPr="00000000">
        <w:rPr>
          <w:rFonts w:ascii="Times New Roman" w:cs="Times New Roman" w:eastAsia="Times New Roman" w:hAnsi="Times New Roman"/>
          <w:color w:val="202020"/>
          <w:sz w:val="18"/>
          <w:szCs w:val="18"/>
          <w:vertAlign w:val="baseline"/>
          <w:rtl w:val="0"/>
        </w:rPr>
        <w:t xml:space="preserve">oría de </w:t>
      </w:r>
      <w:r w:rsidDel="00000000" w:rsidR="00000000" w:rsidRPr="00000000">
        <w:rPr>
          <w:rFonts w:ascii="Times New Roman" w:cs="Times New Roman" w:eastAsia="Times New Roman" w:hAnsi="Times New Roman"/>
          <w:color w:val="333333"/>
          <w:sz w:val="18"/>
          <w:szCs w:val="18"/>
          <w:vertAlign w:val="baseline"/>
          <w:rtl w:val="0"/>
        </w:rPr>
        <w:t xml:space="preserve">revista </w:t>
      </w:r>
      <w:r w:rsidDel="00000000" w:rsidR="00000000" w:rsidRPr="00000000">
        <w:rPr>
          <w:rFonts w:ascii="Times New Roman" w:cs="Times New Roman" w:eastAsia="Times New Roman" w:hAnsi="Times New Roman"/>
          <w:color w:val="202020"/>
          <w:sz w:val="18"/>
          <w:szCs w:val="18"/>
          <w:vertAlign w:val="baseline"/>
          <w:rtl w:val="0"/>
        </w:rPr>
        <w:t xml:space="preserve">en </w:t>
      </w:r>
      <w:r w:rsidDel="00000000" w:rsidR="00000000" w:rsidRPr="00000000">
        <w:rPr>
          <w:rFonts w:ascii="Times New Roman" w:cs="Times New Roman" w:eastAsia="Times New Roman" w:hAnsi="Times New Roman"/>
          <w:color w:val="333333"/>
          <w:sz w:val="18"/>
          <w:szCs w:val="18"/>
          <w:vertAlign w:val="baseline"/>
          <w:rtl w:val="0"/>
        </w:rPr>
        <w:t xml:space="preserve">e</w:t>
      </w:r>
      <w:r w:rsidDel="00000000" w:rsidR="00000000" w:rsidRPr="00000000">
        <w:rPr>
          <w:rFonts w:ascii="Times New Roman" w:cs="Times New Roman" w:eastAsia="Times New Roman" w:hAnsi="Times New Roman"/>
          <w:color w:val="202020"/>
          <w:sz w:val="18"/>
          <w:szCs w:val="18"/>
          <w:vertAlign w:val="baseline"/>
          <w:rtl w:val="0"/>
        </w:rPr>
        <w:t xml:space="preserve">l  m</w:t>
      </w:r>
      <w:r w:rsidDel="00000000" w:rsidR="00000000" w:rsidRPr="00000000">
        <w:rPr>
          <w:rFonts w:ascii="Times New Roman" w:cs="Times New Roman" w:eastAsia="Times New Roman" w:hAnsi="Times New Roman"/>
          <w:color w:val="333333"/>
          <w:sz w:val="18"/>
          <w:szCs w:val="18"/>
          <w:vertAlign w:val="baseline"/>
          <w:rtl w:val="0"/>
        </w:rPr>
        <w:t xml:space="preserve">o</w:t>
      </w:r>
      <w:r w:rsidDel="00000000" w:rsidR="00000000" w:rsidRPr="00000000">
        <w:rPr>
          <w:rFonts w:ascii="Times New Roman" w:cs="Times New Roman" w:eastAsia="Times New Roman" w:hAnsi="Times New Roman"/>
          <w:color w:val="202020"/>
          <w:sz w:val="18"/>
          <w:szCs w:val="18"/>
          <w:vertAlign w:val="baseline"/>
          <w:rtl w:val="0"/>
        </w:rPr>
        <w:t xml:space="preserve">m</w:t>
      </w:r>
      <w:r w:rsidDel="00000000" w:rsidR="00000000" w:rsidRPr="00000000">
        <w:rPr>
          <w:rFonts w:ascii="Times New Roman" w:cs="Times New Roman" w:eastAsia="Times New Roman" w:hAnsi="Times New Roman"/>
          <w:color w:val="333333"/>
          <w:sz w:val="18"/>
          <w:szCs w:val="18"/>
          <w:vertAlign w:val="baseline"/>
          <w:rtl w:val="0"/>
        </w:rPr>
        <w:t xml:space="preserve">e</w:t>
      </w:r>
      <w:r w:rsidDel="00000000" w:rsidR="00000000" w:rsidRPr="00000000">
        <w:rPr>
          <w:rFonts w:ascii="Times New Roman" w:cs="Times New Roman" w:eastAsia="Times New Roman" w:hAnsi="Times New Roman"/>
          <w:color w:val="202020"/>
          <w:sz w:val="18"/>
          <w:szCs w:val="18"/>
          <w:vertAlign w:val="baseline"/>
          <w:rtl w:val="0"/>
        </w:rPr>
        <w:t xml:space="preserve">nt</w:t>
      </w:r>
      <w:r w:rsidDel="00000000" w:rsidR="00000000" w:rsidRPr="00000000">
        <w:rPr>
          <w:rFonts w:ascii="Times New Roman" w:cs="Times New Roman" w:eastAsia="Times New Roman" w:hAnsi="Times New Roman"/>
          <w:color w:val="333333"/>
          <w:sz w:val="18"/>
          <w:szCs w:val="18"/>
          <w:vertAlign w:val="baseline"/>
          <w:rtl w:val="0"/>
        </w:rPr>
        <w:t xml:space="preserve">o </w:t>
      </w:r>
      <w:r w:rsidDel="00000000" w:rsidR="00000000" w:rsidRPr="00000000">
        <w:rPr>
          <w:rFonts w:ascii="Times New Roman" w:cs="Times New Roman" w:eastAsia="Times New Roman" w:hAnsi="Times New Roman"/>
          <w:color w:val="202020"/>
          <w:sz w:val="18"/>
          <w:szCs w:val="18"/>
          <w:vertAlign w:val="baseline"/>
          <w:rtl w:val="0"/>
        </w:rPr>
        <w:t xml:space="preserve">pre</w:t>
      </w:r>
      <w:r w:rsidDel="00000000" w:rsidR="00000000" w:rsidRPr="00000000">
        <w:rPr>
          <w:rFonts w:ascii="Times New Roman" w:cs="Times New Roman" w:eastAsia="Times New Roman" w:hAnsi="Times New Roman"/>
          <w:color w:val="333333"/>
          <w:sz w:val="18"/>
          <w:szCs w:val="18"/>
          <w:vertAlign w:val="baseline"/>
          <w:rtl w:val="0"/>
        </w:rPr>
        <w:t xml:space="preserve">v</w:t>
      </w:r>
      <w:r w:rsidDel="00000000" w:rsidR="00000000" w:rsidRPr="00000000">
        <w:rPr>
          <w:rFonts w:ascii="Times New Roman" w:cs="Times New Roman" w:eastAsia="Times New Roman" w:hAnsi="Times New Roman"/>
          <w:color w:val="202020"/>
          <w:sz w:val="18"/>
          <w:szCs w:val="18"/>
          <w:vertAlign w:val="baseline"/>
          <w:rtl w:val="0"/>
        </w:rPr>
        <w:t xml:space="preserve">io </w:t>
      </w:r>
      <w:r w:rsidDel="00000000" w:rsidR="00000000" w:rsidRPr="00000000">
        <w:rPr>
          <w:rFonts w:ascii="Times New Roman" w:cs="Times New Roman" w:eastAsia="Times New Roman" w:hAnsi="Times New Roman"/>
          <w:color w:val="333333"/>
          <w:sz w:val="18"/>
          <w:szCs w:val="18"/>
          <w:vertAlign w:val="baseline"/>
          <w:rtl w:val="0"/>
        </w:rPr>
        <w:t xml:space="preserve">a </w:t>
      </w:r>
      <w:r w:rsidDel="00000000" w:rsidR="00000000" w:rsidRPr="00000000">
        <w:rPr>
          <w:rFonts w:ascii="Times New Roman" w:cs="Times New Roman" w:eastAsia="Times New Roman" w:hAnsi="Times New Roman"/>
          <w:color w:val="202020"/>
          <w:sz w:val="18"/>
          <w:szCs w:val="18"/>
          <w:vertAlign w:val="baseline"/>
          <w:rtl w:val="0"/>
        </w:rPr>
        <w:t xml:space="preserve">l</w:t>
      </w:r>
      <w:r w:rsidDel="00000000" w:rsidR="00000000" w:rsidRPr="00000000">
        <w:rPr>
          <w:rFonts w:ascii="Times New Roman" w:cs="Times New Roman" w:eastAsia="Times New Roman" w:hAnsi="Times New Roman"/>
          <w:color w:val="333333"/>
          <w:sz w:val="18"/>
          <w:szCs w:val="18"/>
          <w:vertAlign w:val="baseline"/>
          <w:rtl w:val="0"/>
        </w:rPr>
        <w:t xml:space="preserve">a  </w:t>
      </w:r>
      <w:r w:rsidDel="00000000" w:rsidR="00000000" w:rsidRPr="00000000">
        <w:rPr>
          <w:rFonts w:ascii="Times New Roman" w:cs="Times New Roman" w:eastAsia="Times New Roman" w:hAnsi="Times New Roman"/>
          <w:color w:val="202020"/>
          <w:sz w:val="18"/>
          <w:szCs w:val="18"/>
          <w:vertAlign w:val="baseline"/>
          <w:rtl w:val="0"/>
        </w:rPr>
        <w:t xml:space="preserve">r</w:t>
      </w:r>
      <w:r w:rsidDel="00000000" w:rsidR="00000000" w:rsidRPr="00000000">
        <w:rPr>
          <w:rFonts w:ascii="Times New Roman" w:cs="Times New Roman" w:eastAsia="Times New Roman" w:hAnsi="Times New Roman"/>
          <w:color w:val="333333"/>
          <w:sz w:val="18"/>
          <w:szCs w:val="18"/>
          <w:vertAlign w:val="baseline"/>
          <w:rtl w:val="0"/>
        </w:rPr>
        <w:t xml:space="preserve">cc</w:t>
      </w:r>
      <w:r w:rsidDel="00000000" w:rsidR="00000000" w:rsidRPr="00000000">
        <w:rPr>
          <w:rFonts w:ascii="Times New Roman" w:cs="Times New Roman" w:eastAsia="Times New Roman" w:hAnsi="Times New Roman"/>
          <w:color w:val="202020"/>
          <w:sz w:val="18"/>
          <w:szCs w:val="18"/>
          <w:vertAlign w:val="baseline"/>
          <w:rtl w:val="0"/>
        </w:rPr>
        <w:t xml:space="preserve">at</w:t>
      </w:r>
      <w:r w:rsidDel="00000000" w:rsidR="00000000" w:rsidRPr="00000000">
        <w:rPr>
          <w:rFonts w:ascii="Times New Roman" w:cs="Times New Roman" w:eastAsia="Times New Roman" w:hAnsi="Times New Roman"/>
          <w:color w:val="333333"/>
          <w:sz w:val="18"/>
          <w:szCs w:val="18"/>
          <w:vertAlign w:val="baseline"/>
          <w:rtl w:val="0"/>
        </w:rPr>
        <w:t xml:space="preserve">cg</w:t>
      </w:r>
      <w:r w:rsidDel="00000000" w:rsidR="00000000" w:rsidRPr="00000000">
        <w:rPr>
          <w:rFonts w:ascii="Times New Roman" w:cs="Times New Roman" w:eastAsia="Times New Roman" w:hAnsi="Times New Roman"/>
          <w:color w:val="202020"/>
          <w:sz w:val="18"/>
          <w:szCs w:val="18"/>
          <w:vertAlign w:val="baseline"/>
          <w:rtl w:val="0"/>
        </w:rPr>
        <w:t xml:space="preserve">ori</w:t>
      </w:r>
      <w:r w:rsidDel="00000000" w:rsidR="00000000" w:rsidRPr="00000000">
        <w:rPr>
          <w:rFonts w:ascii="Times New Roman" w:cs="Times New Roman" w:eastAsia="Times New Roman" w:hAnsi="Times New Roman"/>
          <w:color w:val="333333"/>
          <w:sz w:val="18"/>
          <w:szCs w:val="18"/>
          <w:vertAlign w:val="baseline"/>
          <w:rtl w:val="0"/>
        </w:rPr>
        <w:t xml:space="preserve">za</w:t>
      </w:r>
      <w:r w:rsidDel="00000000" w:rsidR="00000000" w:rsidRPr="00000000">
        <w:rPr>
          <w:rFonts w:ascii="Times New Roman" w:cs="Times New Roman" w:eastAsia="Times New Roman" w:hAnsi="Times New Roman"/>
          <w:color w:val="202020"/>
          <w:sz w:val="18"/>
          <w:szCs w:val="18"/>
          <w:vertAlign w:val="baseline"/>
          <w:rtl w:val="0"/>
        </w:rPr>
        <w:t xml:space="preserve">ci</w:t>
      </w:r>
      <w:r w:rsidDel="00000000" w:rsidR="00000000" w:rsidRPr="00000000">
        <w:rPr>
          <w:rFonts w:ascii="Times New Roman" w:cs="Times New Roman" w:eastAsia="Times New Roman" w:hAnsi="Times New Roman"/>
          <w:color w:val="464646"/>
          <w:sz w:val="18"/>
          <w:szCs w:val="18"/>
          <w:vertAlign w:val="baseline"/>
          <w:rtl w:val="0"/>
        </w:rPr>
        <w:t xml:space="preserve">ó</w:t>
      </w:r>
      <w:r w:rsidDel="00000000" w:rsidR="00000000" w:rsidRPr="00000000">
        <w:rPr>
          <w:rFonts w:ascii="Times New Roman" w:cs="Times New Roman" w:eastAsia="Times New Roman" w:hAnsi="Times New Roman"/>
          <w:color w:val="202020"/>
          <w:sz w:val="18"/>
          <w:szCs w:val="18"/>
          <w:vertAlign w:val="baseline"/>
          <w:rtl w:val="0"/>
        </w:rPr>
        <w:t xml:space="preserve">n,  </w:t>
      </w:r>
      <w:r w:rsidDel="00000000" w:rsidR="00000000" w:rsidRPr="00000000">
        <w:rPr>
          <w:rFonts w:ascii="Times New Roman" w:cs="Times New Roman" w:eastAsia="Times New Roman" w:hAnsi="Times New Roman"/>
          <w:color w:val="333333"/>
          <w:sz w:val="18"/>
          <w:szCs w:val="18"/>
          <w:vertAlign w:val="baseline"/>
          <w:rtl w:val="0"/>
        </w:rPr>
        <w:t xml:space="preserve">se</w:t>
      </w:r>
      <w:r w:rsidDel="00000000" w:rsidR="00000000" w:rsidRPr="00000000">
        <w:rPr>
          <w:rFonts w:ascii="Times New Roman" w:cs="Times New Roman" w:eastAsia="Times New Roman" w:hAnsi="Times New Roman"/>
          <w:color w:val="0a0a0a"/>
          <w:sz w:val="18"/>
          <w:szCs w:val="18"/>
          <w:vertAlign w:val="baseline"/>
          <w:rtl w:val="0"/>
        </w:rPr>
        <w:t xml:space="preserve">r</w:t>
      </w:r>
      <w:r w:rsidDel="00000000" w:rsidR="00000000" w:rsidRPr="00000000">
        <w:rPr>
          <w:rFonts w:ascii="Times New Roman" w:cs="Times New Roman" w:eastAsia="Times New Roman" w:hAnsi="Times New Roman"/>
          <w:color w:val="333333"/>
          <w:sz w:val="18"/>
          <w:szCs w:val="18"/>
          <w:vertAlign w:val="baseline"/>
          <w:rtl w:val="0"/>
        </w:rPr>
        <w:t xml:space="preserve">á  a</w:t>
      </w:r>
      <w:r w:rsidDel="00000000" w:rsidR="00000000" w:rsidRPr="00000000">
        <w:rPr>
          <w:rFonts w:ascii="Times New Roman" w:cs="Times New Roman" w:eastAsia="Times New Roman" w:hAnsi="Times New Roman"/>
          <w:color w:val="202020"/>
          <w:sz w:val="18"/>
          <w:szCs w:val="18"/>
          <w:vertAlign w:val="baseline"/>
          <w:rtl w:val="0"/>
        </w:rPr>
        <w:t xml:space="preserve">b</w:t>
      </w:r>
      <w:r w:rsidDel="00000000" w:rsidR="00000000" w:rsidRPr="00000000">
        <w:rPr>
          <w:rFonts w:ascii="Times New Roman" w:cs="Times New Roman" w:eastAsia="Times New Roman" w:hAnsi="Times New Roman"/>
          <w:color w:val="333333"/>
          <w:sz w:val="18"/>
          <w:szCs w:val="18"/>
          <w:vertAlign w:val="baseline"/>
          <w:rtl w:val="0"/>
        </w:rPr>
        <w:t xml:space="preserve">so</w:t>
      </w:r>
      <w:r w:rsidDel="00000000" w:rsidR="00000000" w:rsidRPr="00000000">
        <w:rPr>
          <w:rFonts w:ascii="Times New Roman" w:cs="Times New Roman" w:eastAsia="Times New Roman" w:hAnsi="Times New Roman"/>
          <w:color w:val="202020"/>
          <w:sz w:val="18"/>
          <w:szCs w:val="18"/>
          <w:vertAlign w:val="baseline"/>
          <w:rtl w:val="0"/>
        </w:rPr>
        <w:t xml:space="preserve">rbid</w:t>
      </w:r>
      <w:r w:rsidDel="00000000" w:rsidR="00000000" w:rsidRPr="00000000">
        <w:rPr>
          <w:rFonts w:ascii="Times New Roman" w:cs="Times New Roman" w:eastAsia="Times New Roman" w:hAnsi="Times New Roman"/>
          <w:color w:val="333333"/>
          <w:sz w:val="18"/>
          <w:szCs w:val="18"/>
          <w:vertAlign w:val="baseline"/>
          <w:rtl w:val="0"/>
        </w:rPr>
        <w:t xml:space="preserve">o  </w:t>
      </w:r>
      <w:r w:rsidDel="00000000" w:rsidR="00000000" w:rsidRPr="00000000">
        <w:rPr>
          <w:rFonts w:ascii="Times New Roman" w:cs="Times New Roman" w:eastAsia="Times New Roman" w:hAnsi="Times New Roman"/>
          <w:color w:val="202020"/>
          <w:sz w:val="18"/>
          <w:szCs w:val="18"/>
          <w:vertAlign w:val="baseline"/>
          <w:rtl w:val="0"/>
        </w:rPr>
        <w:t xml:space="preserve">p</w:t>
      </w:r>
      <w:r w:rsidDel="00000000" w:rsidR="00000000" w:rsidRPr="00000000">
        <w:rPr>
          <w:rFonts w:ascii="Times New Roman" w:cs="Times New Roman" w:eastAsia="Times New Roman" w:hAnsi="Times New Roman"/>
          <w:color w:val="333333"/>
          <w:sz w:val="18"/>
          <w:szCs w:val="18"/>
          <w:vertAlign w:val="baseline"/>
          <w:rtl w:val="0"/>
        </w:rPr>
        <w:t xml:space="preserve">o</w:t>
      </w:r>
      <w:r w:rsidDel="00000000" w:rsidR="00000000" w:rsidRPr="00000000">
        <w:rPr>
          <w:rFonts w:ascii="Times New Roman" w:cs="Times New Roman" w:eastAsia="Times New Roman" w:hAnsi="Times New Roman"/>
          <w:color w:val="202020"/>
          <w:sz w:val="18"/>
          <w:szCs w:val="18"/>
          <w:vertAlign w:val="baseline"/>
          <w:rtl w:val="0"/>
        </w:rPr>
        <w:t xml:space="preserve">r un nue</w:t>
      </w:r>
      <w:r w:rsidDel="00000000" w:rsidR="00000000" w:rsidRPr="00000000">
        <w:rPr>
          <w:rFonts w:ascii="Times New Roman" w:cs="Times New Roman" w:eastAsia="Times New Roman" w:hAnsi="Times New Roman"/>
          <w:color w:val="333333"/>
          <w:sz w:val="18"/>
          <w:szCs w:val="18"/>
          <w:vertAlign w:val="baseline"/>
          <w:rtl w:val="0"/>
        </w:rPr>
        <w:t xml:space="preserve">vo  co</w:t>
      </w:r>
      <w:r w:rsidDel="00000000" w:rsidR="00000000" w:rsidRPr="00000000">
        <w:rPr>
          <w:rFonts w:ascii="Times New Roman" w:cs="Times New Roman" w:eastAsia="Times New Roman" w:hAnsi="Times New Roman"/>
          <w:color w:val="202020"/>
          <w:sz w:val="18"/>
          <w:szCs w:val="18"/>
          <w:vertAlign w:val="baseline"/>
          <w:rtl w:val="0"/>
        </w:rPr>
        <w:t xml:space="preserve">ncep</w:t>
      </w:r>
      <w:r w:rsidDel="00000000" w:rsidR="00000000" w:rsidRPr="00000000">
        <w:rPr>
          <w:rFonts w:ascii="Times New Roman" w:cs="Times New Roman" w:eastAsia="Times New Roman" w:hAnsi="Times New Roman"/>
          <w:color w:val="0a0a0a"/>
          <w:sz w:val="18"/>
          <w:szCs w:val="18"/>
          <w:vertAlign w:val="baseline"/>
          <w:rtl w:val="0"/>
        </w:rPr>
        <w:t xml:space="preserve">t</w:t>
      </w:r>
      <w:r w:rsidDel="00000000" w:rsidR="00000000" w:rsidRPr="00000000">
        <w:rPr>
          <w:rFonts w:ascii="Times New Roman" w:cs="Times New Roman" w:eastAsia="Times New Roman" w:hAnsi="Times New Roman"/>
          <w:color w:val="333333"/>
          <w:sz w:val="18"/>
          <w:szCs w:val="18"/>
          <w:vertAlign w:val="baseline"/>
          <w:rtl w:val="0"/>
        </w:rPr>
        <w:t xml:space="preserve">o  </w:t>
      </w:r>
      <w:r w:rsidDel="00000000" w:rsidR="00000000" w:rsidRPr="00000000">
        <w:rPr>
          <w:rFonts w:ascii="Times New Roman" w:cs="Times New Roman" w:eastAsia="Times New Roman" w:hAnsi="Times New Roman"/>
          <w:color w:val="202020"/>
          <w:sz w:val="18"/>
          <w:szCs w:val="18"/>
          <w:vertAlign w:val="baseline"/>
          <w:rtl w:val="0"/>
        </w:rPr>
        <w:t xml:space="preserve">fij</w:t>
      </w:r>
      <w:r w:rsidDel="00000000" w:rsidR="00000000" w:rsidRPr="00000000">
        <w:rPr>
          <w:rFonts w:ascii="Times New Roman" w:cs="Times New Roman" w:eastAsia="Times New Roman" w:hAnsi="Times New Roman"/>
          <w:color w:val="333333"/>
          <w:sz w:val="18"/>
          <w:szCs w:val="18"/>
          <w:vertAlign w:val="baseline"/>
          <w:rtl w:val="0"/>
        </w:rPr>
        <w:t xml:space="preserve">o,</w:t>
      </w:r>
      <w:r w:rsidDel="00000000" w:rsidR="00000000" w:rsidRPr="00000000">
        <w:rPr>
          <w:rtl w:val="0"/>
        </w:rPr>
      </w:r>
    </w:p>
    <w:p w:rsidR="00000000" w:rsidDel="00000000" w:rsidP="00000000" w:rsidRDefault="00000000" w:rsidRPr="00000000" w14:paraId="00001106">
      <w:pPr>
        <w:spacing w:before="63" w:line="375" w:lineRule="auto"/>
        <w:ind w:left="1694" w:right="1303"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02020"/>
          <w:sz w:val="18"/>
          <w:szCs w:val="18"/>
          <w:rtl w:val="0"/>
        </w:rPr>
        <w:t xml:space="preserve">remun</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r</w:t>
      </w:r>
      <w:r w:rsidDel="00000000" w:rsidR="00000000" w:rsidRPr="00000000">
        <w:rPr>
          <w:rFonts w:ascii="Times New Roman" w:cs="Times New Roman" w:eastAsia="Times New Roman" w:hAnsi="Times New Roman"/>
          <w:color w:val="333333"/>
          <w:sz w:val="18"/>
          <w:szCs w:val="18"/>
          <w:rtl w:val="0"/>
        </w:rPr>
        <w:t xml:space="preserve">at</w:t>
      </w:r>
      <w:r w:rsidDel="00000000" w:rsidR="00000000" w:rsidRPr="00000000">
        <w:rPr>
          <w:rFonts w:ascii="Times New Roman" w:cs="Times New Roman" w:eastAsia="Times New Roman" w:hAnsi="Times New Roman"/>
          <w:color w:val="202020"/>
          <w:sz w:val="18"/>
          <w:szCs w:val="18"/>
          <w:rtl w:val="0"/>
        </w:rPr>
        <w:t xml:space="preserve">ivo </w:t>
      </w:r>
      <w:r w:rsidDel="00000000" w:rsidR="00000000" w:rsidRPr="00000000">
        <w:rPr>
          <w:rFonts w:ascii="Arial" w:cs="Arial" w:eastAsia="Arial" w:hAnsi="Arial"/>
          <w:color w:val="333333"/>
          <w:sz w:val="17"/>
          <w:szCs w:val="17"/>
          <w:rtl w:val="0"/>
        </w:rPr>
        <w:t xml:space="preserve">y </w:t>
      </w:r>
      <w:r w:rsidDel="00000000" w:rsidR="00000000" w:rsidRPr="00000000">
        <w:rPr>
          <w:rFonts w:ascii="Times New Roman" w:cs="Times New Roman" w:eastAsia="Times New Roman" w:hAnsi="Times New Roman"/>
          <w:color w:val="333333"/>
          <w:sz w:val="18"/>
          <w:szCs w:val="18"/>
          <w:rtl w:val="0"/>
        </w:rPr>
        <w:t xml:space="preserve">bo</w:t>
      </w:r>
      <w:r w:rsidDel="00000000" w:rsidR="00000000" w:rsidRPr="00000000">
        <w:rPr>
          <w:rFonts w:ascii="Times New Roman" w:cs="Times New Roman" w:eastAsia="Times New Roman" w:hAnsi="Times New Roman"/>
          <w:color w:val="202020"/>
          <w:sz w:val="18"/>
          <w:szCs w:val="18"/>
          <w:rtl w:val="0"/>
        </w:rPr>
        <w:t xml:space="preserve">nific</w:t>
      </w:r>
      <w:r w:rsidDel="00000000" w:rsidR="00000000" w:rsidRPr="00000000">
        <w:rPr>
          <w:rFonts w:ascii="Times New Roman" w:cs="Times New Roman" w:eastAsia="Times New Roman" w:hAnsi="Times New Roman"/>
          <w:color w:val="333333"/>
          <w:sz w:val="18"/>
          <w:szCs w:val="18"/>
          <w:rtl w:val="0"/>
        </w:rPr>
        <w:t xml:space="preserve">a</w:t>
      </w:r>
      <w:r w:rsidDel="00000000" w:rsidR="00000000" w:rsidRPr="00000000">
        <w:rPr>
          <w:rFonts w:ascii="Times New Roman" w:cs="Times New Roman" w:eastAsia="Times New Roman" w:hAnsi="Times New Roman"/>
          <w:color w:val="202020"/>
          <w:sz w:val="18"/>
          <w:szCs w:val="18"/>
          <w:rtl w:val="0"/>
        </w:rPr>
        <w:t xml:space="preserve">b</w:t>
      </w:r>
      <w:r w:rsidDel="00000000" w:rsidR="00000000" w:rsidRPr="00000000">
        <w:rPr>
          <w:rFonts w:ascii="Times New Roman" w:cs="Times New Roman" w:eastAsia="Times New Roman" w:hAnsi="Times New Roman"/>
          <w:color w:val="333333"/>
          <w:sz w:val="18"/>
          <w:szCs w:val="18"/>
          <w:rtl w:val="0"/>
        </w:rPr>
        <w:t xml:space="preserve">l</w:t>
      </w:r>
      <w:r w:rsidDel="00000000" w:rsidR="00000000" w:rsidRPr="00000000">
        <w:rPr>
          <w:rFonts w:ascii="Times New Roman" w:cs="Times New Roman" w:eastAsia="Times New Roman" w:hAnsi="Times New Roman"/>
          <w:color w:val="202020"/>
          <w:sz w:val="18"/>
          <w:szCs w:val="18"/>
          <w:rtl w:val="0"/>
        </w:rPr>
        <w:t xml:space="preserve">c</w:t>
      </w:r>
      <w:r w:rsidDel="00000000" w:rsidR="00000000" w:rsidRPr="00000000">
        <w:rPr>
          <w:rFonts w:ascii="Times New Roman" w:cs="Times New Roman" w:eastAsia="Times New Roman" w:hAnsi="Times New Roman"/>
          <w:color w:val="464646"/>
          <w:sz w:val="18"/>
          <w:szCs w:val="18"/>
          <w:rtl w:val="0"/>
        </w:rPr>
        <w:t xml:space="preserve">, </w:t>
      </w:r>
      <w:r w:rsidDel="00000000" w:rsidR="00000000" w:rsidRPr="00000000">
        <w:rPr>
          <w:rFonts w:ascii="Times New Roman" w:cs="Times New Roman" w:eastAsia="Times New Roman" w:hAnsi="Times New Roman"/>
          <w:color w:val="333333"/>
          <w:sz w:val="18"/>
          <w:szCs w:val="18"/>
          <w:rtl w:val="0"/>
        </w:rPr>
        <w:t xml:space="preserve">a </w:t>
      </w:r>
      <w:r w:rsidDel="00000000" w:rsidR="00000000" w:rsidRPr="00000000">
        <w:rPr>
          <w:rFonts w:ascii="Times New Roman" w:cs="Times New Roman" w:eastAsia="Times New Roman" w:hAnsi="Times New Roman"/>
          <w:color w:val="0a0a0a"/>
          <w:sz w:val="18"/>
          <w:szCs w:val="18"/>
          <w:rtl w:val="0"/>
        </w:rPr>
        <w:t xml:space="preserve">l</w:t>
      </w:r>
      <w:r w:rsidDel="00000000" w:rsidR="00000000" w:rsidRPr="00000000">
        <w:rPr>
          <w:rFonts w:ascii="Times New Roman" w:cs="Times New Roman" w:eastAsia="Times New Roman" w:hAnsi="Times New Roman"/>
          <w:color w:val="333333"/>
          <w:sz w:val="18"/>
          <w:szCs w:val="18"/>
          <w:rtl w:val="0"/>
        </w:rPr>
        <w:t xml:space="preserve">os </w:t>
      </w:r>
      <w:r w:rsidDel="00000000" w:rsidR="00000000" w:rsidRPr="00000000">
        <w:rPr>
          <w:rFonts w:ascii="Times New Roman" w:cs="Times New Roman" w:eastAsia="Times New Roman" w:hAnsi="Times New Roman"/>
          <w:color w:val="202020"/>
          <w:sz w:val="18"/>
          <w:szCs w:val="18"/>
          <w:rtl w:val="0"/>
        </w:rPr>
        <w:t xml:space="preserve">fin</w:t>
      </w:r>
      <w:r w:rsidDel="00000000" w:rsidR="00000000" w:rsidRPr="00000000">
        <w:rPr>
          <w:rFonts w:ascii="Times New Roman" w:cs="Times New Roman" w:eastAsia="Times New Roman" w:hAnsi="Times New Roman"/>
          <w:color w:val="333333"/>
          <w:sz w:val="18"/>
          <w:szCs w:val="18"/>
          <w:rtl w:val="0"/>
        </w:rPr>
        <w:t xml:space="preserve">es </w:t>
      </w:r>
      <w:r w:rsidDel="00000000" w:rsidR="00000000" w:rsidRPr="00000000">
        <w:rPr>
          <w:rFonts w:ascii="Times New Roman" w:cs="Times New Roman" w:eastAsia="Times New Roman" w:hAnsi="Times New Roman"/>
          <w:color w:val="202020"/>
          <w:sz w:val="18"/>
          <w:szCs w:val="18"/>
          <w:rtl w:val="0"/>
        </w:rPr>
        <w:t xml:space="preserve">de ev</w:t>
      </w:r>
      <w:r w:rsidDel="00000000" w:rsidR="00000000" w:rsidRPr="00000000">
        <w:rPr>
          <w:rFonts w:ascii="Times New Roman" w:cs="Times New Roman" w:eastAsia="Times New Roman" w:hAnsi="Times New Roman"/>
          <w:color w:val="333333"/>
          <w:sz w:val="18"/>
          <w:szCs w:val="18"/>
          <w:rtl w:val="0"/>
        </w:rPr>
        <w:t xml:space="preserve">i</w:t>
      </w:r>
      <w:r w:rsidDel="00000000" w:rsidR="00000000" w:rsidRPr="00000000">
        <w:rPr>
          <w:rFonts w:ascii="Times New Roman" w:cs="Times New Roman" w:eastAsia="Times New Roman" w:hAnsi="Times New Roman"/>
          <w:color w:val="202020"/>
          <w:sz w:val="18"/>
          <w:szCs w:val="18"/>
          <w:rtl w:val="0"/>
        </w:rPr>
        <w:t xml:space="preserve">ta</w:t>
      </w:r>
      <w:r w:rsidDel="00000000" w:rsidR="00000000" w:rsidRPr="00000000">
        <w:rPr>
          <w:rFonts w:ascii="Times New Roman" w:cs="Times New Roman" w:eastAsia="Times New Roman" w:hAnsi="Times New Roman"/>
          <w:color w:val="333333"/>
          <w:sz w:val="18"/>
          <w:szCs w:val="18"/>
          <w:rtl w:val="0"/>
        </w:rPr>
        <w:t xml:space="preserve">r </w:t>
      </w:r>
      <w:r w:rsidDel="00000000" w:rsidR="00000000" w:rsidRPr="00000000">
        <w:rPr>
          <w:rFonts w:ascii="Times New Roman" w:cs="Times New Roman" w:eastAsia="Times New Roman" w:hAnsi="Times New Roman"/>
          <w:color w:val="202020"/>
          <w:sz w:val="18"/>
          <w:szCs w:val="18"/>
          <w:rtl w:val="0"/>
        </w:rPr>
        <w:t xml:space="preserve">l</w:t>
      </w:r>
      <w:r w:rsidDel="00000000" w:rsidR="00000000" w:rsidRPr="00000000">
        <w:rPr>
          <w:rFonts w:ascii="Times New Roman" w:cs="Times New Roman" w:eastAsia="Times New Roman" w:hAnsi="Times New Roman"/>
          <w:color w:val="333333"/>
          <w:sz w:val="18"/>
          <w:szCs w:val="18"/>
          <w:rtl w:val="0"/>
        </w:rPr>
        <w:t xml:space="preserve">a </w:t>
      </w:r>
      <w:r w:rsidDel="00000000" w:rsidR="00000000" w:rsidRPr="00000000">
        <w:rPr>
          <w:rFonts w:ascii="Times New Roman" w:cs="Times New Roman" w:eastAsia="Times New Roman" w:hAnsi="Times New Roman"/>
          <w:color w:val="202020"/>
          <w:sz w:val="18"/>
          <w:szCs w:val="18"/>
          <w:rtl w:val="0"/>
        </w:rPr>
        <w:t xml:space="preserve">p</w:t>
      </w:r>
      <w:r w:rsidDel="00000000" w:rsidR="00000000" w:rsidRPr="00000000">
        <w:rPr>
          <w:rFonts w:ascii="Times New Roman" w:cs="Times New Roman" w:eastAsia="Times New Roman" w:hAnsi="Times New Roman"/>
          <w:color w:val="464646"/>
          <w:sz w:val="18"/>
          <w:szCs w:val="18"/>
          <w:rtl w:val="0"/>
        </w:rPr>
        <w:t xml:space="preserve">o</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ible di</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t</w:t>
      </w:r>
      <w:r w:rsidDel="00000000" w:rsidR="00000000" w:rsidRPr="00000000">
        <w:rPr>
          <w:rFonts w:ascii="Times New Roman" w:cs="Times New Roman" w:eastAsia="Times New Roman" w:hAnsi="Times New Roman"/>
          <w:color w:val="333333"/>
          <w:sz w:val="18"/>
          <w:szCs w:val="18"/>
          <w:rtl w:val="0"/>
        </w:rPr>
        <w:t xml:space="preserve">o</w:t>
      </w:r>
      <w:r w:rsidDel="00000000" w:rsidR="00000000" w:rsidRPr="00000000">
        <w:rPr>
          <w:rFonts w:ascii="Times New Roman" w:cs="Times New Roman" w:eastAsia="Times New Roman" w:hAnsi="Times New Roman"/>
          <w:color w:val="202020"/>
          <w:sz w:val="18"/>
          <w:szCs w:val="18"/>
          <w:rtl w:val="0"/>
        </w:rPr>
        <w:t xml:space="preserve">r</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i</w:t>
      </w:r>
      <w:r w:rsidDel="00000000" w:rsidR="00000000" w:rsidRPr="00000000">
        <w:rPr>
          <w:rFonts w:ascii="Times New Roman" w:cs="Times New Roman" w:eastAsia="Times New Roman" w:hAnsi="Times New Roman"/>
          <w:color w:val="333333"/>
          <w:sz w:val="18"/>
          <w:szCs w:val="18"/>
          <w:rtl w:val="0"/>
        </w:rPr>
        <w:t xml:space="preserve">ó</w:t>
      </w:r>
      <w:r w:rsidDel="00000000" w:rsidR="00000000" w:rsidRPr="00000000">
        <w:rPr>
          <w:rFonts w:ascii="Times New Roman" w:cs="Times New Roman" w:eastAsia="Times New Roman" w:hAnsi="Times New Roman"/>
          <w:color w:val="202020"/>
          <w:sz w:val="18"/>
          <w:szCs w:val="18"/>
          <w:rtl w:val="0"/>
        </w:rPr>
        <w:t xml:space="preserve">n d</w:t>
      </w:r>
      <w:r w:rsidDel="00000000" w:rsidR="00000000" w:rsidRPr="00000000">
        <w:rPr>
          <w:rFonts w:ascii="Times New Roman" w:cs="Times New Roman" w:eastAsia="Times New Roman" w:hAnsi="Times New Roman"/>
          <w:color w:val="333333"/>
          <w:sz w:val="18"/>
          <w:szCs w:val="18"/>
          <w:rtl w:val="0"/>
        </w:rPr>
        <w:t xml:space="preserve">e </w:t>
      </w:r>
      <w:r w:rsidDel="00000000" w:rsidR="00000000" w:rsidRPr="00000000">
        <w:rPr>
          <w:rFonts w:ascii="Times New Roman" w:cs="Times New Roman" w:eastAsia="Times New Roman" w:hAnsi="Times New Roman"/>
          <w:color w:val="202020"/>
          <w:sz w:val="18"/>
          <w:szCs w:val="18"/>
          <w:rtl w:val="0"/>
        </w:rPr>
        <w:t xml:space="preserve">lo</w:t>
      </w:r>
      <w:r w:rsidDel="00000000" w:rsidR="00000000" w:rsidRPr="00000000">
        <w:rPr>
          <w:rFonts w:ascii="Times New Roman" w:cs="Times New Roman" w:eastAsia="Times New Roman" w:hAnsi="Times New Roman"/>
          <w:color w:val="464646"/>
          <w:sz w:val="18"/>
          <w:szCs w:val="18"/>
          <w:rtl w:val="0"/>
        </w:rPr>
        <w:t xml:space="preserve">s </w:t>
      </w:r>
      <w:r w:rsidDel="00000000" w:rsidR="00000000" w:rsidRPr="00000000">
        <w:rPr>
          <w:rFonts w:ascii="Times New Roman" w:cs="Times New Roman" w:eastAsia="Times New Roman" w:hAnsi="Times New Roman"/>
          <w:color w:val="202020"/>
          <w:sz w:val="18"/>
          <w:szCs w:val="18"/>
          <w:rtl w:val="0"/>
        </w:rPr>
        <w:t xml:space="preserve">hab</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r</w:t>
      </w:r>
      <w:r w:rsidDel="00000000" w:rsidR="00000000" w:rsidRPr="00000000">
        <w:rPr>
          <w:rFonts w:ascii="Times New Roman" w:cs="Times New Roman" w:eastAsia="Times New Roman" w:hAnsi="Times New Roman"/>
          <w:color w:val="333333"/>
          <w:sz w:val="18"/>
          <w:szCs w:val="18"/>
          <w:rtl w:val="0"/>
        </w:rPr>
        <w:t xml:space="preserve">es  </w:t>
      </w:r>
      <w:r w:rsidDel="00000000" w:rsidR="00000000" w:rsidRPr="00000000">
        <w:rPr>
          <w:rFonts w:ascii="Times New Roman" w:cs="Times New Roman" w:eastAsia="Times New Roman" w:hAnsi="Times New Roman"/>
          <w:color w:val="202020"/>
          <w:sz w:val="18"/>
          <w:szCs w:val="18"/>
          <w:rtl w:val="0"/>
        </w:rPr>
        <w:t xml:space="preserve">d</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l pers</w:t>
      </w:r>
      <w:r w:rsidDel="00000000" w:rsidR="00000000" w:rsidRPr="00000000">
        <w:rPr>
          <w:rFonts w:ascii="Times New Roman" w:cs="Times New Roman" w:eastAsia="Times New Roman" w:hAnsi="Times New Roman"/>
          <w:color w:val="333333"/>
          <w:sz w:val="18"/>
          <w:szCs w:val="18"/>
          <w:rtl w:val="0"/>
        </w:rPr>
        <w:t xml:space="preserve">on</w:t>
      </w:r>
      <w:r w:rsidDel="00000000" w:rsidR="00000000" w:rsidRPr="00000000">
        <w:rPr>
          <w:rFonts w:ascii="Times New Roman" w:cs="Times New Roman" w:eastAsia="Times New Roman" w:hAnsi="Times New Roman"/>
          <w:color w:val="202020"/>
          <w:sz w:val="18"/>
          <w:szCs w:val="18"/>
          <w:rtl w:val="0"/>
        </w:rPr>
        <w:t xml:space="preserve">al.</w:t>
      </w:r>
      <w:r w:rsidDel="00000000" w:rsidR="00000000" w:rsidRPr="00000000">
        <w:rPr>
          <w:rtl w:val="0"/>
        </w:rPr>
      </w:r>
    </w:p>
    <w:p w:rsidR="00000000" w:rsidDel="00000000" w:rsidP="00000000" w:rsidRDefault="00000000" w:rsidRPr="00000000" w14:paraId="00001107">
      <w:pPr>
        <w:spacing w:before="11" w:line="366" w:lineRule="auto"/>
        <w:ind w:left="1687" w:right="1287" w:firstLine="14.000000000000057"/>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02020"/>
          <w:sz w:val="18"/>
          <w:szCs w:val="18"/>
          <w:rtl w:val="0"/>
        </w:rPr>
        <w:t xml:space="preserve">L</w:t>
      </w:r>
      <w:r w:rsidDel="00000000" w:rsidR="00000000" w:rsidRPr="00000000">
        <w:rPr>
          <w:rFonts w:ascii="Times New Roman" w:cs="Times New Roman" w:eastAsia="Times New Roman" w:hAnsi="Times New Roman"/>
          <w:color w:val="333333"/>
          <w:sz w:val="18"/>
          <w:szCs w:val="18"/>
          <w:rtl w:val="0"/>
        </w:rPr>
        <w:t xml:space="preserve">os </w:t>
      </w:r>
      <w:r w:rsidDel="00000000" w:rsidR="00000000" w:rsidRPr="00000000">
        <w:rPr>
          <w:rFonts w:ascii="Times New Roman" w:cs="Times New Roman" w:eastAsia="Times New Roman" w:hAnsi="Times New Roman"/>
          <w:color w:val="202020"/>
          <w:sz w:val="18"/>
          <w:szCs w:val="18"/>
          <w:rtl w:val="0"/>
        </w:rPr>
        <w:t xml:space="preserve">agent</w:t>
      </w:r>
      <w:r w:rsidDel="00000000" w:rsidR="00000000" w:rsidRPr="00000000">
        <w:rPr>
          <w:rFonts w:ascii="Times New Roman" w:cs="Times New Roman" w:eastAsia="Times New Roman" w:hAnsi="Times New Roman"/>
          <w:color w:val="333333"/>
          <w:sz w:val="18"/>
          <w:szCs w:val="18"/>
          <w:rtl w:val="0"/>
        </w:rPr>
        <w:t xml:space="preserve">es </w:t>
      </w:r>
      <w:r w:rsidDel="00000000" w:rsidR="00000000" w:rsidRPr="00000000">
        <w:rPr>
          <w:rFonts w:ascii="Times New Roman" w:cs="Times New Roman" w:eastAsia="Times New Roman" w:hAnsi="Times New Roman"/>
          <w:color w:val="202020"/>
          <w:sz w:val="18"/>
          <w:szCs w:val="18"/>
          <w:rtl w:val="0"/>
        </w:rPr>
        <w:t xml:space="preserve">pert</w:t>
      </w:r>
      <w:r w:rsidDel="00000000" w:rsidR="00000000" w:rsidRPr="00000000">
        <w:rPr>
          <w:rFonts w:ascii="Times New Roman" w:cs="Times New Roman" w:eastAsia="Times New Roman" w:hAnsi="Times New Roman"/>
          <w:color w:val="333333"/>
          <w:sz w:val="18"/>
          <w:szCs w:val="18"/>
          <w:rtl w:val="0"/>
        </w:rPr>
        <w:t xml:space="preserve">en</w:t>
      </w:r>
      <w:r w:rsidDel="00000000" w:rsidR="00000000" w:rsidRPr="00000000">
        <w:rPr>
          <w:rFonts w:ascii="Times New Roman" w:cs="Times New Roman" w:eastAsia="Times New Roman" w:hAnsi="Times New Roman"/>
          <w:color w:val="202020"/>
          <w:sz w:val="18"/>
          <w:szCs w:val="18"/>
          <w:rtl w:val="0"/>
        </w:rPr>
        <w:t xml:space="preserve">e</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i</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n</w:t>
      </w:r>
      <w:r w:rsidDel="00000000" w:rsidR="00000000" w:rsidRPr="00000000">
        <w:rPr>
          <w:rFonts w:ascii="Times New Roman" w:cs="Times New Roman" w:eastAsia="Times New Roman" w:hAnsi="Times New Roman"/>
          <w:color w:val="333333"/>
          <w:sz w:val="18"/>
          <w:szCs w:val="18"/>
          <w:rtl w:val="0"/>
        </w:rPr>
        <w:t xml:space="preserve">tes a</w:t>
      </w:r>
      <w:r w:rsidDel="00000000" w:rsidR="00000000" w:rsidRPr="00000000">
        <w:rPr>
          <w:rFonts w:ascii="Times New Roman" w:cs="Times New Roman" w:eastAsia="Times New Roman" w:hAnsi="Times New Roman"/>
          <w:color w:val="202020"/>
          <w:sz w:val="18"/>
          <w:szCs w:val="18"/>
          <w:rtl w:val="0"/>
        </w:rPr>
        <w:t xml:space="preserve">l </w:t>
      </w:r>
      <w:r w:rsidDel="00000000" w:rsidR="00000000" w:rsidRPr="00000000">
        <w:rPr>
          <w:rFonts w:ascii="Times New Roman" w:cs="Times New Roman" w:eastAsia="Times New Roman" w:hAnsi="Times New Roman"/>
          <w:color w:val="333333"/>
          <w:sz w:val="18"/>
          <w:szCs w:val="18"/>
          <w:rtl w:val="0"/>
        </w:rPr>
        <w:t xml:space="preserve">a</w:t>
      </w:r>
      <w:r w:rsidDel="00000000" w:rsidR="00000000" w:rsidRPr="00000000">
        <w:rPr>
          <w:rFonts w:ascii="Times New Roman" w:cs="Times New Roman" w:eastAsia="Times New Roman" w:hAnsi="Times New Roman"/>
          <w:color w:val="202020"/>
          <w:sz w:val="18"/>
          <w:szCs w:val="18"/>
          <w:rtl w:val="0"/>
        </w:rPr>
        <w:t xml:space="preserve">grup</w:t>
      </w:r>
      <w:r w:rsidDel="00000000" w:rsidR="00000000" w:rsidRPr="00000000">
        <w:rPr>
          <w:rFonts w:ascii="Times New Roman" w:cs="Times New Roman" w:eastAsia="Times New Roman" w:hAnsi="Times New Roman"/>
          <w:color w:val="333333"/>
          <w:sz w:val="18"/>
          <w:szCs w:val="18"/>
          <w:rtl w:val="0"/>
        </w:rPr>
        <w:t xml:space="preserve">a</w:t>
      </w:r>
      <w:r w:rsidDel="00000000" w:rsidR="00000000" w:rsidRPr="00000000">
        <w:rPr>
          <w:rFonts w:ascii="Times New Roman" w:cs="Times New Roman" w:eastAsia="Times New Roman" w:hAnsi="Times New Roman"/>
          <w:color w:val="202020"/>
          <w:sz w:val="18"/>
          <w:szCs w:val="18"/>
          <w:rtl w:val="0"/>
        </w:rPr>
        <w:t xml:space="preserve">mi</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nl</w:t>
      </w:r>
      <w:r w:rsidDel="00000000" w:rsidR="00000000" w:rsidRPr="00000000">
        <w:rPr>
          <w:rFonts w:ascii="Times New Roman" w:cs="Times New Roman" w:eastAsia="Times New Roman" w:hAnsi="Times New Roman"/>
          <w:color w:val="333333"/>
          <w:sz w:val="18"/>
          <w:szCs w:val="18"/>
          <w:rtl w:val="0"/>
        </w:rPr>
        <w:t xml:space="preserve">o  </w:t>
      </w:r>
      <w:r w:rsidDel="00000000" w:rsidR="00000000" w:rsidRPr="00000000">
        <w:rPr>
          <w:rFonts w:ascii="Times New Roman" w:cs="Times New Roman" w:eastAsia="Times New Roman" w:hAnsi="Times New Roman"/>
          <w:color w:val="202020"/>
          <w:sz w:val="18"/>
          <w:szCs w:val="18"/>
          <w:rtl w:val="0"/>
        </w:rPr>
        <w:t xml:space="preserve">P.A</w:t>
      </w:r>
      <w:r w:rsidDel="00000000" w:rsidR="00000000" w:rsidRPr="00000000">
        <w:rPr>
          <w:rFonts w:ascii="Times New Roman" w:cs="Times New Roman" w:eastAsia="Times New Roman" w:hAnsi="Times New Roman"/>
          <w:color w:val="0a0a0a"/>
          <w:sz w:val="18"/>
          <w:szCs w:val="18"/>
          <w:rtl w:val="0"/>
        </w:rPr>
        <w:t xml:space="preserve">.  </w:t>
      </w:r>
      <w:r w:rsidDel="00000000" w:rsidR="00000000" w:rsidRPr="00000000">
        <w:rPr>
          <w:rFonts w:ascii="Arial" w:cs="Arial" w:eastAsia="Arial" w:hAnsi="Arial"/>
          <w:color w:val="333333"/>
          <w:sz w:val="17"/>
          <w:szCs w:val="17"/>
          <w:rtl w:val="0"/>
        </w:rPr>
        <w:t xml:space="preserve">y </w:t>
      </w:r>
      <w:r w:rsidDel="00000000" w:rsidR="00000000" w:rsidRPr="00000000">
        <w:rPr>
          <w:rFonts w:ascii="Times New Roman" w:cs="Times New Roman" w:eastAsia="Times New Roman" w:hAnsi="Times New Roman"/>
          <w:color w:val="202020"/>
          <w:sz w:val="18"/>
          <w:szCs w:val="18"/>
          <w:rtl w:val="0"/>
        </w:rPr>
        <w:t xml:space="preserve">T</w:t>
      </w:r>
      <w:r w:rsidDel="00000000" w:rsidR="00000000" w:rsidRPr="00000000">
        <w:rPr>
          <w:rFonts w:ascii="Times New Roman" w:cs="Times New Roman" w:eastAsia="Times New Roman" w:hAnsi="Times New Roman"/>
          <w:color w:val="464646"/>
          <w:sz w:val="18"/>
          <w:szCs w:val="18"/>
          <w:rtl w:val="0"/>
        </w:rPr>
        <w:t xml:space="preserve">., </w:t>
      </w:r>
      <w:r w:rsidDel="00000000" w:rsidR="00000000" w:rsidRPr="00000000">
        <w:rPr>
          <w:rFonts w:ascii="Times New Roman" w:cs="Times New Roman" w:eastAsia="Times New Roman" w:hAnsi="Times New Roman"/>
          <w:color w:val="333333"/>
          <w:sz w:val="18"/>
          <w:szCs w:val="18"/>
          <w:rtl w:val="0"/>
        </w:rPr>
        <w:t xml:space="preserve">q</w:t>
      </w:r>
      <w:r w:rsidDel="00000000" w:rsidR="00000000" w:rsidRPr="00000000">
        <w:rPr>
          <w:rFonts w:ascii="Times New Roman" w:cs="Times New Roman" w:eastAsia="Times New Roman" w:hAnsi="Times New Roman"/>
          <w:color w:val="202020"/>
          <w:sz w:val="18"/>
          <w:szCs w:val="18"/>
          <w:rtl w:val="0"/>
        </w:rPr>
        <w:t xml:space="preserve">u</w:t>
      </w:r>
      <w:r w:rsidDel="00000000" w:rsidR="00000000" w:rsidRPr="00000000">
        <w:rPr>
          <w:rFonts w:ascii="Times New Roman" w:cs="Times New Roman" w:eastAsia="Times New Roman" w:hAnsi="Times New Roman"/>
          <w:color w:val="333333"/>
          <w:sz w:val="18"/>
          <w:szCs w:val="18"/>
          <w:rtl w:val="0"/>
        </w:rPr>
        <w:t xml:space="preserve">e </w:t>
      </w:r>
      <w:r w:rsidDel="00000000" w:rsidR="00000000" w:rsidRPr="00000000">
        <w:rPr>
          <w:rFonts w:ascii="Times New Roman" w:cs="Times New Roman" w:eastAsia="Times New Roman" w:hAnsi="Times New Roman"/>
          <w:color w:val="202020"/>
          <w:sz w:val="18"/>
          <w:szCs w:val="18"/>
          <w:rtl w:val="0"/>
        </w:rPr>
        <w:t xml:space="preserve">re</w:t>
      </w:r>
      <w:r w:rsidDel="00000000" w:rsidR="00000000" w:rsidRPr="00000000">
        <w:rPr>
          <w:rFonts w:ascii="Times New Roman" w:cs="Times New Roman" w:eastAsia="Times New Roman" w:hAnsi="Times New Roman"/>
          <w:color w:val="333333"/>
          <w:sz w:val="18"/>
          <w:szCs w:val="18"/>
          <w:rtl w:val="0"/>
        </w:rPr>
        <w:t xml:space="preserve">gis</w:t>
      </w:r>
      <w:r w:rsidDel="00000000" w:rsidR="00000000" w:rsidRPr="00000000">
        <w:rPr>
          <w:rFonts w:ascii="Times New Roman" w:cs="Times New Roman" w:eastAsia="Times New Roman" w:hAnsi="Times New Roman"/>
          <w:color w:val="202020"/>
          <w:sz w:val="18"/>
          <w:szCs w:val="18"/>
          <w:rtl w:val="0"/>
        </w:rPr>
        <w:t xml:space="preserve">tren </w:t>
      </w:r>
      <w:r w:rsidDel="00000000" w:rsidR="00000000" w:rsidRPr="00000000">
        <w:rPr>
          <w:rFonts w:ascii="Times New Roman" w:cs="Times New Roman" w:eastAsia="Times New Roman" w:hAnsi="Times New Roman"/>
          <w:color w:val="333333"/>
          <w:sz w:val="18"/>
          <w:szCs w:val="18"/>
          <w:rtl w:val="0"/>
        </w:rPr>
        <w:t xml:space="preserve">T</w:t>
      </w:r>
      <w:r w:rsidDel="00000000" w:rsidR="00000000" w:rsidRPr="00000000">
        <w:rPr>
          <w:rFonts w:ascii="Times New Roman" w:cs="Times New Roman" w:eastAsia="Times New Roman" w:hAnsi="Times New Roman"/>
          <w:color w:val="202020"/>
          <w:sz w:val="18"/>
          <w:szCs w:val="18"/>
          <w:rtl w:val="0"/>
        </w:rPr>
        <w:t xml:space="preserve">ítu</w:t>
      </w:r>
      <w:r w:rsidDel="00000000" w:rsidR="00000000" w:rsidRPr="00000000">
        <w:rPr>
          <w:rFonts w:ascii="Times New Roman" w:cs="Times New Roman" w:eastAsia="Times New Roman" w:hAnsi="Times New Roman"/>
          <w:color w:val="333333"/>
          <w:sz w:val="18"/>
          <w:szCs w:val="18"/>
          <w:rtl w:val="0"/>
        </w:rPr>
        <w:t xml:space="preserve">lo  S</w:t>
      </w:r>
      <w:r w:rsidDel="00000000" w:rsidR="00000000" w:rsidRPr="00000000">
        <w:rPr>
          <w:rFonts w:ascii="Times New Roman" w:cs="Times New Roman" w:eastAsia="Times New Roman" w:hAnsi="Times New Roman"/>
          <w:color w:val="202020"/>
          <w:sz w:val="18"/>
          <w:szCs w:val="18"/>
          <w:rtl w:val="0"/>
        </w:rPr>
        <w:t xml:space="preserve">e</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und</w:t>
      </w:r>
      <w:r w:rsidDel="00000000" w:rsidR="00000000" w:rsidRPr="00000000">
        <w:rPr>
          <w:rFonts w:ascii="Times New Roman" w:cs="Times New Roman" w:eastAsia="Times New Roman" w:hAnsi="Times New Roman"/>
          <w:color w:val="333333"/>
          <w:sz w:val="18"/>
          <w:szCs w:val="18"/>
          <w:rtl w:val="0"/>
        </w:rPr>
        <w:t xml:space="preserve">ar</w:t>
      </w:r>
      <w:r w:rsidDel="00000000" w:rsidR="00000000" w:rsidRPr="00000000">
        <w:rPr>
          <w:rFonts w:ascii="Times New Roman" w:cs="Times New Roman" w:eastAsia="Times New Roman" w:hAnsi="Times New Roman"/>
          <w:color w:val="202020"/>
          <w:sz w:val="18"/>
          <w:szCs w:val="18"/>
          <w:rtl w:val="0"/>
        </w:rPr>
        <w:t xml:space="preserve">i</w:t>
      </w:r>
      <w:r w:rsidDel="00000000" w:rsidR="00000000" w:rsidRPr="00000000">
        <w:rPr>
          <w:rFonts w:ascii="Times New Roman" w:cs="Times New Roman" w:eastAsia="Times New Roman" w:hAnsi="Times New Roman"/>
          <w:color w:val="333333"/>
          <w:sz w:val="18"/>
          <w:szCs w:val="18"/>
          <w:rtl w:val="0"/>
        </w:rPr>
        <w:t xml:space="preserve">o </w:t>
      </w:r>
      <w:r w:rsidDel="00000000" w:rsidR="00000000" w:rsidRPr="00000000">
        <w:rPr>
          <w:rFonts w:ascii="Times New Roman" w:cs="Times New Roman" w:eastAsia="Times New Roman" w:hAnsi="Times New Roman"/>
          <w:color w:val="202020"/>
          <w:sz w:val="18"/>
          <w:szCs w:val="18"/>
          <w:rtl w:val="0"/>
        </w:rPr>
        <w:t xml:space="preserve">Té</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nico </w:t>
      </w:r>
      <w:r w:rsidDel="00000000" w:rsidR="00000000" w:rsidRPr="00000000">
        <w:rPr>
          <w:rFonts w:ascii="Times New Roman" w:cs="Times New Roman" w:eastAsia="Times New Roman" w:hAnsi="Times New Roman"/>
          <w:color w:val="333333"/>
          <w:sz w:val="18"/>
          <w:szCs w:val="18"/>
          <w:rtl w:val="0"/>
        </w:rPr>
        <w:t xml:space="preserve">de 6 </w:t>
      </w:r>
      <w:r w:rsidDel="00000000" w:rsidR="00000000" w:rsidRPr="00000000">
        <w:rPr>
          <w:rFonts w:ascii="Times New Roman" w:cs="Times New Roman" w:eastAsia="Times New Roman" w:hAnsi="Times New Roman"/>
          <w:color w:val="202020"/>
          <w:sz w:val="18"/>
          <w:szCs w:val="18"/>
          <w:rtl w:val="0"/>
        </w:rPr>
        <w:t xml:space="preserve">año</w:t>
      </w:r>
      <w:r w:rsidDel="00000000" w:rsidR="00000000" w:rsidRPr="00000000">
        <w:rPr>
          <w:rFonts w:ascii="Times New Roman" w:cs="Times New Roman" w:eastAsia="Times New Roman" w:hAnsi="Times New Roman"/>
          <w:color w:val="333333"/>
          <w:sz w:val="18"/>
          <w:szCs w:val="18"/>
          <w:rtl w:val="0"/>
        </w:rPr>
        <w:t xml:space="preserve">s </w:t>
      </w:r>
      <w:r w:rsidDel="00000000" w:rsidR="00000000" w:rsidRPr="00000000">
        <w:rPr>
          <w:rFonts w:ascii="Arial" w:cs="Arial" w:eastAsia="Arial" w:hAnsi="Arial"/>
          <w:color w:val="333333"/>
          <w:sz w:val="17"/>
          <w:szCs w:val="17"/>
          <w:rtl w:val="0"/>
        </w:rPr>
        <w:t xml:space="preserve">y </w:t>
      </w:r>
      <w:r w:rsidDel="00000000" w:rsidR="00000000" w:rsidRPr="00000000">
        <w:rPr>
          <w:rFonts w:ascii="Times New Roman" w:cs="Times New Roman" w:eastAsia="Times New Roman" w:hAnsi="Times New Roman"/>
          <w:color w:val="333333"/>
          <w:sz w:val="18"/>
          <w:szCs w:val="18"/>
          <w:rtl w:val="0"/>
        </w:rPr>
        <w:t xml:space="preserve">q</w:t>
      </w:r>
      <w:r w:rsidDel="00000000" w:rsidR="00000000" w:rsidRPr="00000000">
        <w:rPr>
          <w:rFonts w:ascii="Times New Roman" w:cs="Times New Roman" w:eastAsia="Times New Roman" w:hAnsi="Times New Roman"/>
          <w:color w:val="202020"/>
          <w:sz w:val="18"/>
          <w:szCs w:val="18"/>
          <w:rtl w:val="0"/>
        </w:rPr>
        <w:t xml:space="preserve">u</w:t>
      </w:r>
      <w:r w:rsidDel="00000000" w:rsidR="00000000" w:rsidRPr="00000000">
        <w:rPr>
          <w:rFonts w:ascii="Times New Roman" w:cs="Times New Roman" w:eastAsia="Times New Roman" w:hAnsi="Times New Roman"/>
          <w:color w:val="333333"/>
          <w:sz w:val="18"/>
          <w:szCs w:val="18"/>
          <w:rtl w:val="0"/>
        </w:rPr>
        <w:t xml:space="preserve">e pe</w:t>
      </w:r>
      <w:r w:rsidDel="00000000" w:rsidR="00000000" w:rsidRPr="00000000">
        <w:rPr>
          <w:rFonts w:ascii="Times New Roman" w:cs="Times New Roman" w:eastAsia="Times New Roman" w:hAnsi="Times New Roman"/>
          <w:color w:val="202020"/>
          <w:sz w:val="18"/>
          <w:szCs w:val="18"/>
          <w:rtl w:val="0"/>
        </w:rPr>
        <w:t xml:space="preserve">r</w:t>
      </w:r>
      <w:r w:rsidDel="00000000" w:rsidR="00000000" w:rsidRPr="00000000">
        <w:rPr>
          <w:rFonts w:ascii="Times New Roman" w:cs="Times New Roman" w:eastAsia="Times New Roman" w:hAnsi="Times New Roman"/>
          <w:color w:val="464646"/>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iban  el  </w:t>
      </w:r>
      <w:r w:rsidDel="00000000" w:rsidR="00000000" w:rsidRPr="00000000">
        <w:rPr>
          <w:rFonts w:ascii="Times New Roman" w:cs="Times New Roman" w:eastAsia="Times New Roman" w:hAnsi="Times New Roman"/>
          <w:color w:val="333333"/>
          <w:sz w:val="18"/>
          <w:szCs w:val="18"/>
          <w:rtl w:val="0"/>
        </w:rPr>
        <w:t xml:space="preserve">ad</w:t>
      </w:r>
      <w:r w:rsidDel="00000000" w:rsidR="00000000" w:rsidRPr="00000000">
        <w:rPr>
          <w:rFonts w:ascii="Times New Roman" w:cs="Times New Roman" w:eastAsia="Times New Roman" w:hAnsi="Times New Roman"/>
          <w:color w:val="0a0a0a"/>
          <w:sz w:val="18"/>
          <w:szCs w:val="18"/>
          <w:rtl w:val="0"/>
        </w:rPr>
        <w:t xml:space="preserve">i</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i</w:t>
      </w:r>
      <w:r w:rsidDel="00000000" w:rsidR="00000000" w:rsidRPr="00000000">
        <w:rPr>
          <w:rFonts w:ascii="Times New Roman" w:cs="Times New Roman" w:eastAsia="Times New Roman" w:hAnsi="Times New Roman"/>
          <w:color w:val="333333"/>
          <w:sz w:val="18"/>
          <w:szCs w:val="18"/>
          <w:rtl w:val="0"/>
        </w:rPr>
        <w:t xml:space="preserve">o</w:t>
      </w:r>
      <w:r w:rsidDel="00000000" w:rsidR="00000000" w:rsidRPr="00000000">
        <w:rPr>
          <w:rFonts w:ascii="Times New Roman" w:cs="Times New Roman" w:eastAsia="Times New Roman" w:hAnsi="Times New Roman"/>
          <w:color w:val="202020"/>
          <w:sz w:val="18"/>
          <w:szCs w:val="18"/>
          <w:rtl w:val="0"/>
        </w:rPr>
        <w:t xml:space="preserve">na</w:t>
      </w:r>
      <w:r w:rsidDel="00000000" w:rsidR="00000000" w:rsidRPr="00000000">
        <w:rPr>
          <w:rFonts w:ascii="Times New Roman" w:cs="Times New Roman" w:eastAsia="Times New Roman" w:hAnsi="Times New Roman"/>
          <w:color w:val="333333"/>
          <w:sz w:val="18"/>
          <w:szCs w:val="18"/>
          <w:rtl w:val="0"/>
        </w:rPr>
        <w:t xml:space="preserve">l  </w:t>
      </w:r>
      <w:r w:rsidDel="00000000" w:rsidR="00000000" w:rsidRPr="00000000">
        <w:rPr>
          <w:rFonts w:ascii="Times New Roman" w:cs="Times New Roman" w:eastAsia="Times New Roman" w:hAnsi="Times New Roman"/>
          <w:color w:val="202020"/>
          <w:sz w:val="18"/>
          <w:szCs w:val="18"/>
          <w:rtl w:val="0"/>
        </w:rPr>
        <w:t xml:space="preserve">por </w:t>
      </w:r>
      <w:r w:rsidDel="00000000" w:rsidR="00000000" w:rsidRPr="00000000">
        <w:rPr>
          <w:rFonts w:ascii="Times New Roman" w:cs="Times New Roman" w:eastAsia="Times New Roman" w:hAnsi="Times New Roman"/>
          <w:color w:val="333333"/>
          <w:sz w:val="18"/>
          <w:szCs w:val="18"/>
          <w:rtl w:val="0"/>
        </w:rPr>
        <w:t xml:space="preserve">es</w:t>
      </w:r>
      <w:r w:rsidDel="00000000" w:rsidR="00000000" w:rsidRPr="00000000">
        <w:rPr>
          <w:rFonts w:ascii="Times New Roman" w:cs="Times New Roman" w:eastAsia="Times New Roman" w:hAnsi="Times New Roman"/>
          <w:color w:val="202020"/>
          <w:sz w:val="18"/>
          <w:szCs w:val="18"/>
          <w:rtl w:val="0"/>
        </w:rPr>
        <w:t xml:space="preserve">te títu</w:t>
      </w:r>
      <w:r w:rsidDel="00000000" w:rsidR="00000000" w:rsidRPr="00000000">
        <w:rPr>
          <w:rFonts w:ascii="Times New Roman" w:cs="Times New Roman" w:eastAsia="Times New Roman" w:hAnsi="Times New Roman"/>
          <w:color w:val="333333"/>
          <w:sz w:val="18"/>
          <w:szCs w:val="18"/>
          <w:rtl w:val="0"/>
        </w:rPr>
        <w:t xml:space="preserve">lo </w:t>
      </w:r>
      <w:r w:rsidDel="00000000" w:rsidR="00000000" w:rsidRPr="00000000">
        <w:rPr>
          <w:rFonts w:ascii="Times New Roman" w:cs="Times New Roman" w:eastAsia="Times New Roman" w:hAnsi="Times New Roman"/>
          <w:color w:val="0a0a0a"/>
          <w:sz w:val="18"/>
          <w:szCs w:val="18"/>
          <w:rtl w:val="0"/>
        </w:rPr>
        <w:t xml:space="preserve">h</w:t>
      </w:r>
      <w:r w:rsidDel="00000000" w:rsidR="00000000" w:rsidRPr="00000000">
        <w:rPr>
          <w:rFonts w:ascii="Times New Roman" w:cs="Times New Roman" w:eastAsia="Times New Roman" w:hAnsi="Times New Roman"/>
          <w:color w:val="333333"/>
          <w:sz w:val="18"/>
          <w:szCs w:val="18"/>
          <w:rtl w:val="0"/>
        </w:rPr>
        <w:t xml:space="preserve">ace </w:t>
      </w:r>
      <w:r w:rsidDel="00000000" w:rsidR="00000000" w:rsidRPr="00000000">
        <w:rPr>
          <w:rFonts w:ascii="Times New Roman" w:cs="Times New Roman" w:eastAsia="Times New Roman" w:hAnsi="Times New Roman"/>
          <w:color w:val="202020"/>
          <w:sz w:val="18"/>
          <w:szCs w:val="18"/>
          <w:rtl w:val="0"/>
        </w:rPr>
        <w:t xml:space="preserve">4 </w:t>
      </w:r>
      <w:r w:rsidDel="00000000" w:rsidR="00000000" w:rsidRPr="00000000">
        <w:rPr>
          <w:rFonts w:ascii="Times New Roman" w:cs="Times New Roman" w:eastAsia="Times New Roman" w:hAnsi="Times New Roman"/>
          <w:color w:val="333333"/>
          <w:sz w:val="18"/>
          <w:szCs w:val="18"/>
          <w:rtl w:val="0"/>
        </w:rPr>
        <w:t xml:space="preserve">a</w:t>
      </w:r>
      <w:r w:rsidDel="00000000" w:rsidR="00000000" w:rsidRPr="00000000">
        <w:rPr>
          <w:rFonts w:ascii="Times New Roman" w:cs="Times New Roman" w:eastAsia="Times New Roman" w:hAnsi="Times New Roman"/>
          <w:color w:val="202020"/>
          <w:sz w:val="18"/>
          <w:szCs w:val="18"/>
          <w:rtl w:val="0"/>
        </w:rPr>
        <w:t xml:space="preserve">ño</w:t>
      </w:r>
      <w:r w:rsidDel="00000000" w:rsidR="00000000" w:rsidRPr="00000000">
        <w:rPr>
          <w:rFonts w:ascii="Times New Roman" w:cs="Times New Roman" w:eastAsia="Times New Roman" w:hAnsi="Times New Roman"/>
          <w:color w:val="333333"/>
          <w:sz w:val="18"/>
          <w:szCs w:val="18"/>
          <w:rtl w:val="0"/>
        </w:rPr>
        <w:t xml:space="preserve">s o </w:t>
      </w:r>
      <w:r w:rsidDel="00000000" w:rsidR="00000000" w:rsidRPr="00000000">
        <w:rPr>
          <w:rFonts w:ascii="Times New Roman" w:cs="Times New Roman" w:eastAsia="Times New Roman" w:hAnsi="Times New Roman"/>
          <w:color w:val="202020"/>
          <w:sz w:val="18"/>
          <w:szCs w:val="18"/>
          <w:rtl w:val="0"/>
        </w:rPr>
        <w:t xml:space="preserve">m</w:t>
      </w:r>
      <w:r w:rsidDel="00000000" w:rsidR="00000000" w:rsidRPr="00000000">
        <w:rPr>
          <w:rFonts w:ascii="Times New Roman" w:cs="Times New Roman" w:eastAsia="Times New Roman" w:hAnsi="Times New Roman"/>
          <w:color w:val="333333"/>
          <w:sz w:val="18"/>
          <w:szCs w:val="18"/>
          <w:rtl w:val="0"/>
        </w:rPr>
        <w:t xml:space="preserve">á</w:t>
      </w:r>
      <w:r w:rsidDel="00000000" w:rsidR="00000000" w:rsidRPr="00000000">
        <w:rPr>
          <w:rFonts w:ascii="Times New Roman" w:cs="Times New Roman" w:eastAsia="Times New Roman" w:hAnsi="Times New Roman"/>
          <w:color w:val="464646"/>
          <w:sz w:val="18"/>
          <w:szCs w:val="18"/>
          <w:rtl w:val="0"/>
        </w:rPr>
        <w:t xml:space="preserve">s </w:t>
      </w:r>
      <w:r w:rsidDel="00000000" w:rsidR="00000000" w:rsidRPr="00000000">
        <w:rPr>
          <w:rFonts w:ascii="Times New Roman" w:cs="Times New Roman" w:eastAsia="Times New Roman" w:hAnsi="Times New Roman"/>
          <w:color w:val="333333"/>
          <w:sz w:val="18"/>
          <w:szCs w:val="18"/>
          <w:rtl w:val="0"/>
        </w:rPr>
        <w:t xml:space="preserve">a</w:t>
      </w:r>
      <w:r w:rsidDel="00000000" w:rsidR="00000000" w:rsidRPr="00000000">
        <w:rPr>
          <w:rFonts w:ascii="Times New Roman" w:cs="Times New Roman" w:eastAsia="Times New Roman" w:hAnsi="Times New Roman"/>
          <w:color w:val="202020"/>
          <w:sz w:val="18"/>
          <w:szCs w:val="18"/>
          <w:rtl w:val="0"/>
        </w:rPr>
        <w:t xml:space="preserve">ñ</w:t>
      </w:r>
      <w:r w:rsidDel="00000000" w:rsidR="00000000" w:rsidRPr="00000000">
        <w:rPr>
          <w:rFonts w:ascii="Times New Roman" w:cs="Times New Roman" w:eastAsia="Times New Roman" w:hAnsi="Times New Roman"/>
          <w:color w:val="333333"/>
          <w:sz w:val="18"/>
          <w:szCs w:val="18"/>
          <w:rtl w:val="0"/>
        </w:rPr>
        <w:t xml:space="preserve">os </w:t>
      </w:r>
      <w:r w:rsidDel="00000000" w:rsidR="00000000" w:rsidRPr="00000000">
        <w:rPr>
          <w:rFonts w:ascii="Times New Roman" w:cs="Times New Roman" w:eastAsia="Times New Roman" w:hAnsi="Times New Roman"/>
          <w:color w:val="202020"/>
          <w:sz w:val="18"/>
          <w:szCs w:val="18"/>
          <w:rtl w:val="0"/>
        </w:rPr>
        <w:t xml:space="preserve">r</w:t>
      </w:r>
      <w:r w:rsidDel="00000000" w:rsidR="00000000" w:rsidRPr="00000000">
        <w:rPr>
          <w:rFonts w:ascii="Times New Roman" w:cs="Times New Roman" w:eastAsia="Times New Roman" w:hAnsi="Times New Roman"/>
          <w:color w:val="333333"/>
          <w:sz w:val="18"/>
          <w:szCs w:val="18"/>
          <w:rtl w:val="0"/>
        </w:rPr>
        <w:t xml:space="preserve">es</w:t>
      </w:r>
      <w:r w:rsidDel="00000000" w:rsidR="00000000" w:rsidRPr="00000000">
        <w:rPr>
          <w:rFonts w:ascii="Times New Roman" w:cs="Times New Roman" w:eastAsia="Times New Roman" w:hAnsi="Times New Roman"/>
          <w:color w:val="202020"/>
          <w:sz w:val="18"/>
          <w:szCs w:val="18"/>
          <w:rtl w:val="0"/>
        </w:rPr>
        <w:t xml:space="preserve">p</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cto </w:t>
      </w:r>
      <w:r w:rsidDel="00000000" w:rsidR="00000000" w:rsidRPr="00000000">
        <w:rPr>
          <w:rFonts w:ascii="Times New Roman" w:cs="Times New Roman" w:eastAsia="Times New Roman" w:hAnsi="Times New Roman"/>
          <w:color w:val="333333"/>
          <w:sz w:val="18"/>
          <w:szCs w:val="18"/>
          <w:rtl w:val="0"/>
        </w:rPr>
        <w:t xml:space="preserve">de </w:t>
      </w:r>
      <w:r w:rsidDel="00000000" w:rsidR="00000000" w:rsidRPr="00000000">
        <w:rPr>
          <w:rFonts w:ascii="Times New Roman" w:cs="Times New Roman" w:eastAsia="Times New Roman" w:hAnsi="Times New Roman"/>
          <w:color w:val="0a0a0a"/>
          <w:sz w:val="18"/>
          <w:szCs w:val="18"/>
          <w:rtl w:val="0"/>
        </w:rPr>
        <w:t xml:space="preserve">l</w:t>
      </w:r>
      <w:r w:rsidDel="00000000" w:rsidR="00000000" w:rsidRPr="00000000">
        <w:rPr>
          <w:rFonts w:ascii="Times New Roman" w:cs="Times New Roman" w:eastAsia="Times New Roman" w:hAnsi="Times New Roman"/>
          <w:color w:val="202020"/>
          <w:sz w:val="18"/>
          <w:szCs w:val="18"/>
          <w:rtl w:val="0"/>
        </w:rPr>
        <w:t xml:space="preserve">a </w:t>
      </w:r>
      <w:r w:rsidDel="00000000" w:rsidR="00000000" w:rsidRPr="00000000">
        <w:rPr>
          <w:rFonts w:ascii="Times New Roman" w:cs="Times New Roman" w:eastAsia="Times New Roman" w:hAnsi="Times New Roman"/>
          <w:color w:val="333333"/>
          <w:sz w:val="19"/>
          <w:szCs w:val="19"/>
          <w:rtl w:val="0"/>
        </w:rPr>
        <w:t xml:space="preserve">e</w:t>
      </w:r>
      <w:r w:rsidDel="00000000" w:rsidR="00000000" w:rsidRPr="00000000">
        <w:rPr>
          <w:rFonts w:ascii="Times New Roman" w:cs="Times New Roman" w:eastAsia="Times New Roman" w:hAnsi="Times New Roman"/>
          <w:color w:val="202020"/>
          <w:sz w:val="19"/>
          <w:szCs w:val="19"/>
          <w:rtl w:val="0"/>
        </w:rPr>
        <w:t xml:space="preserve">mi</w:t>
      </w:r>
      <w:r w:rsidDel="00000000" w:rsidR="00000000" w:rsidRPr="00000000">
        <w:rPr>
          <w:rFonts w:ascii="Times New Roman" w:cs="Times New Roman" w:eastAsia="Times New Roman" w:hAnsi="Times New Roman"/>
          <w:color w:val="333333"/>
          <w:sz w:val="19"/>
          <w:szCs w:val="19"/>
          <w:rtl w:val="0"/>
        </w:rPr>
        <w:t xml:space="preserve">s</w:t>
      </w:r>
      <w:r w:rsidDel="00000000" w:rsidR="00000000" w:rsidRPr="00000000">
        <w:rPr>
          <w:rFonts w:ascii="Times New Roman" w:cs="Times New Roman" w:eastAsia="Times New Roman" w:hAnsi="Times New Roman"/>
          <w:color w:val="0a0a0a"/>
          <w:sz w:val="19"/>
          <w:szCs w:val="19"/>
          <w:rtl w:val="0"/>
        </w:rPr>
        <w:t xml:space="preserve">i</w:t>
      </w:r>
      <w:r w:rsidDel="00000000" w:rsidR="00000000" w:rsidRPr="00000000">
        <w:rPr>
          <w:rFonts w:ascii="Times New Roman" w:cs="Times New Roman" w:eastAsia="Times New Roman" w:hAnsi="Times New Roman"/>
          <w:color w:val="202020"/>
          <w:sz w:val="19"/>
          <w:szCs w:val="19"/>
          <w:rtl w:val="0"/>
        </w:rPr>
        <w:t xml:space="preserve">ón </w:t>
      </w:r>
      <w:r w:rsidDel="00000000" w:rsidR="00000000" w:rsidRPr="00000000">
        <w:rPr>
          <w:rFonts w:ascii="Times New Roman" w:cs="Times New Roman" w:eastAsia="Times New Roman" w:hAnsi="Times New Roman"/>
          <w:color w:val="202020"/>
          <w:sz w:val="18"/>
          <w:szCs w:val="18"/>
          <w:rtl w:val="0"/>
        </w:rPr>
        <w:t xml:space="preserve">de I</w:t>
      </w:r>
      <w:r w:rsidDel="00000000" w:rsidR="00000000" w:rsidRPr="00000000">
        <w:rPr>
          <w:rFonts w:ascii="Times New Roman" w:cs="Times New Roman" w:eastAsia="Times New Roman" w:hAnsi="Times New Roman"/>
          <w:color w:val="333333"/>
          <w:sz w:val="18"/>
          <w:szCs w:val="18"/>
          <w:rtl w:val="0"/>
        </w:rPr>
        <w:t xml:space="preserve">n </w:t>
      </w:r>
      <w:r w:rsidDel="00000000" w:rsidR="00000000" w:rsidRPr="00000000">
        <w:rPr>
          <w:rFonts w:ascii="Times New Roman" w:cs="Times New Roman" w:eastAsia="Times New Roman" w:hAnsi="Times New Roman"/>
          <w:color w:val="202020"/>
          <w:sz w:val="18"/>
          <w:szCs w:val="18"/>
          <w:rtl w:val="0"/>
        </w:rPr>
        <w:t xml:space="preserve">p</w:t>
      </w:r>
      <w:r w:rsidDel="00000000" w:rsidR="00000000" w:rsidRPr="00000000">
        <w:rPr>
          <w:rFonts w:ascii="Times New Roman" w:cs="Times New Roman" w:eastAsia="Times New Roman" w:hAnsi="Times New Roman"/>
          <w:color w:val="0a0a0a"/>
          <w:sz w:val="18"/>
          <w:szCs w:val="18"/>
          <w:rtl w:val="0"/>
        </w:rPr>
        <w:t xml:space="preserve">r</w:t>
      </w:r>
      <w:r w:rsidDel="00000000" w:rsidR="00000000" w:rsidRPr="00000000">
        <w:rPr>
          <w:rFonts w:ascii="Times New Roman" w:cs="Times New Roman" w:eastAsia="Times New Roman" w:hAnsi="Times New Roman"/>
          <w:color w:val="333333"/>
          <w:sz w:val="18"/>
          <w:szCs w:val="18"/>
          <w:rtl w:val="0"/>
        </w:rPr>
        <w:t xml:space="preserve">es</w:t>
      </w:r>
      <w:r w:rsidDel="00000000" w:rsidR="00000000" w:rsidRPr="00000000">
        <w:rPr>
          <w:rFonts w:ascii="Times New Roman" w:cs="Times New Roman" w:eastAsia="Times New Roman" w:hAnsi="Times New Roman"/>
          <w:color w:val="202020"/>
          <w:sz w:val="18"/>
          <w:szCs w:val="18"/>
          <w:rtl w:val="0"/>
        </w:rPr>
        <w:t xml:space="preserve">ent</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5d5d5e"/>
          <w:sz w:val="18"/>
          <w:szCs w:val="18"/>
          <w:rtl w:val="0"/>
        </w:rPr>
        <w:t xml:space="preserve">, </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e</w:t>
      </w:r>
      <w:r w:rsidDel="00000000" w:rsidR="00000000" w:rsidRPr="00000000">
        <w:rPr>
          <w:rFonts w:ascii="Times New Roman" w:cs="Times New Roman" w:eastAsia="Times New Roman" w:hAnsi="Times New Roman"/>
          <w:color w:val="0a0a0a"/>
          <w:sz w:val="18"/>
          <w:szCs w:val="18"/>
          <w:rtl w:val="0"/>
        </w:rPr>
        <w:t xml:space="preserve">r</w:t>
      </w:r>
      <w:r w:rsidDel="00000000" w:rsidR="00000000" w:rsidRPr="00000000">
        <w:rPr>
          <w:rFonts w:ascii="Times New Roman" w:cs="Times New Roman" w:eastAsia="Times New Roman" w:hAnsi="Times New Roman"/>
          <w:color w:val="202020"/>
          <w:sz w:val="18"/>
          <w:szCs w:val="18"/>
          <w:rtl w:val="0"/>
        </w:rPr>
        <w:t xml:space="preserve">á</w:t>
      </w:r>
      <w:r w:rsidDel="00000000" w:rsidR="00000000" w:rsidRPr="00000000">
        <w:rPr>
          <w:rFonts w:ascii="Times New Roman" w:cs="Times New Roman" w:eastAsia="Times New Roman" w:hAnsi="Times New Roman"/>
          <w:color w:val="333333"/>
          <w:sz w:val="18"/>
          <w:szCs w:val="18"/>
          <w:rtl w:val="0"/>
        </w:rPr>
        <w:t xml:space="preserve">n </w:t>
      </w:r>
      <w:r w:rsidDel="00000000" w:rsidR="00000000" w:rsidRPr="00000000">
        <w:rPr>
          <w:rFonts w:ascii="Times New Roman" w:cs="Times New Roman" w:eastAsia="Times New Roman" w:hAnsi="Times New Roman"/>
          <w:color w:val="202020"/>
          <w:sz w:val="18"/>
          <w:szCs w:val="18"/>
          <w:rtl w:val="0"/>
        </w:rPr>
        <w:t xml:space="preserve">r</w:t>
      </w:r>
      <w:r w:rsidDel="00000000" w:rsidR="00000000" w:rsidRPr="00000000">
        <w:rPr>
          <w:rFonts w:ascii="Times New Roman" w:cs="Times New Roman" w:eastAsia="Times New Roman" w:hAnsi="Times New Roman"/>
          <w:color w:val="333333"/>
          <w:sz w:val="18"/>
          <w:szCs w:val="18"/>
          <w:rtl w:val="0"/>
        </w:rPr>
        <w:t xml:space="preserve">cc</w:t>
      </w:r>
      <w:r w:rsidDel="00000000" w:rsidR="00000000" w:rsidRPr="00000000">
        <w:rPr>
          <w:rFonts w:ascii="Times New Roman" w:cs="Times New Roman" w:eastAsia="Times New Roman" w:hAnsi="Times New Roman"/>
          <w:color w:val="202020"/>
          <w:sz w:val="18"/>
          <w:szCs w:val="18"/>
          <w:rtl w:val="0"/>
        </w:rPr>
        <w:t xml:space="preserve">a</w:t>
      </w:r>
      <w:r w:rsidDel="00000000" w:rsidR="00000000" w:rsidRPr="00000000">
        <w:rPr>
          <w:rFonts w:ascii="Times New Roman" w:cs="Times New Roman" w:eastAsia="Times New Roman" w:hAnsi="Times New Roman"/>
          <w:color w:val="333333"/>
          <w:sz w:val="18"/>
          <w:szCs w:val="18"/>
          <w:rtl w:val="0"/>
        </w:rPr>
        <w:t xml:space="preserve">tego</w:t>
      </w:r>
      <w:r w:rsidDel="00000000" w:rsidR="00000000" w:rsidRPr="00000000">
        <w:rPr>
          <w:rFonts w:ascii="Times New Roman" w:cs="Times New Roman" w:eastAsia="Times New Roman" w:hAnsi="Times New Roman"/>
          <w:color w:val="202020"/>
          <w:sz w:val="18"/>
          <w:szCs w:val="18"/>
          <w:rtl w:val="0"/>
        </w:rPr>
        <w:t xml:space="preserve">ri</w:t>
      </w:r>
      <w:r w:rsidDel="00000000" w:rsidR="00000000" w:rsidRPr="00000000">
        <w:rPr>
          <w:rFonts w:ascii="Times New Roman" w:cs="Times New Roman" w:eastAsia="Times New Roman" w:hAnsi="Times New Roman"/>
          <w:color w:val="464646"/>
          <w:sz w:val="18"/>
          <w:szCs w:val="18"/>
          <w:rtl w:val="0"/>
        </w:rPr>
        <w:t xml:space="preserve">z</w:t>
      </w:r>
      <w:r w:rsidDel="00000000" w:rsidR="00000000" w:rsidRPr="00000000">
        <w:rPr>
          <w:rFonts w:ascii="Times New Roman" w:cs="Times New Roman" w:eastAsia="Times New Roman" w:hAnsi="Times New Roman"/>
          <w:color w:val="202020"/>
          <w:sz w:val="18"/>
          <w:szCs w:val="18"/>
          <w:rtl w:val="0"/>
        </w:rPr>
        <w:t xml:space="preserve">ad</w:t>
      </w:r>
      <w:r w:rsidDel="00000000" w:rsidR="00000000" w:rsidRPr="00000000">
        <w:rPr>
          <w:rFonts w:ascii="Times New Roman" w:cs="Times New Roman" w:eastAsia="Times New Roman" w:hAnsi="Times New Roman"/>
          <w:color w:val="333333"/>
          <w:sz w:val="18"/>
          <w:szCs w:val="18"/>
          <w:rtl w:val="0"/>
        </w:rPr>
        <w:t xml:space="preserve">os</w:t>
      </w:r>
      <w:r w:rsidDel="00000000" w:rsidR="00000000" w:rsidRPr="00000000">
        <w:rPr>
          <w:rFonts w:ascii="Times New Roman" w:cs="Times New Roman" w:eastAsia="Times New Roman" w:hAnsi="Times New Roman"/>
          <w:color w:val="202020"/>
          <w:sz w:val="18"/>
          <w:szCs w:val="18"/>
          <w:rtl w:val="0"/>
        </w:rPr>
        <w:t xml:space="preserve">,  p</w:t>
      </w:r>
      <w:r w:rsidDel="00000000" w:rsidR="00000000" w:rsidRPr="00000000">
        <w:rPr>
          <w:rFonts w:ascii="Times New Roman" w:cs="Times New Roman" w:eastAsia="Times New Roman" w:hAnsi="Times New Roman"/>
          <w:color w:val="333333"/>
          <w:sz w:val="18"/>
          <w:szCs w:val="18"/>
          <w:rtl w:val="0"/>
        </w:rPr>
        <w:t xml:space="preserve">o</w:t>
      </w:r>
      <w:r w:rsidDel="00000000" w:rsidR="00000000" w:rsidRPr="00000000">
        <w:rPr>
          <w:rFonts w:ascii="Times New Roman" w:cs="Times New Roman" w:eastAsia="Times New Roman" w:hAnsi="Times New Roman"/>
          <w:color w:val="202020"/>
          <w:sz w:val="18"/>
          <w:szCs w:val="18"/>
          <w:rtl w:val="0"/>
        </w:rPr>
        <w:t xml:space="preserve">r </w:t>
      </w:r>
      <w:r w:rsidDel="00000000" w:rsidR="00000000" w:rsidRPr="00000000">
        <w:rPr>
          <w:rFonts w:ascii="Times New Roman" w:cs="Times New Roman" w:eastAsia="Times New Roman" w:hAnsi="Times New Roman"/>
          <w:color w:val="333333"/>
          <w:sz w:val="18"/>
          <w:szCs w:val="18"/>
          <w:rtl w:val="0"/>
        </w:rPr>
        <w:t xml:space="preserve">ú</w:t>
      </w:r>
      <w:r w:rsidDel="00000000" w:rsidR="00000000" w:rsidRPr="00000000">
        <w:rPr>
          <w:rFonts w:ascii="Times New Roman" w:cs="Times New Roman" w:eastAsia="Times New Roman" w:hAnsi="Times New Roman"/>
          <w:color w:val="202020"/>
          <w:sz w:val="18"/>
          <w:szCs w:val="18"/>
          <w:rtl w:val="0"/>
        </w:rPr>
        <w:t xml:space="preserve">ni</w:t>
      </w:r>
      <w:r w:rsidDel="00000000" w:rsidR="00000000" w:rsidRPr="00000000">
        <w:rPr>
          <w:rFonts w:ascii="Times New Roman" w:cs="Times New Roman" w:eastAsia="Times New Roman" w:hAnsi="Times New Roman"/>
          <w:color w:val="333333"/>
          <w:sz w:val="18"/>
          <w:szCs w:val="18"/>
          <w:rtl w:val="0"/>
        </w:rPr>
        <w:t xml:space="preserve">ca vez</w:t>
      </w:r>
      <w:r w:rsidDel="00000000" w:rsidR="00000000" w:rsidRPr="00000000">
        <w:rPr>
          <w:rFonts w:ascii="Times New Roman" w:cs="Times New Roman" w:eastAsia="Times New Roman" w:hAnsi="Times New Roman"/>
          <w:color w:val="202020"/>
          <w:sz w:val="18"/>
          <w:szCs w:val="18"/>
          <w:rtl w:val="0"/>
        </w:rPr>
        <w:t xml:space="preserve">. </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n U</w:t>
      </w:r>
      <w:r w:rsidDel="00000000" w:rsidR="00000000" w:rsidRPr="00000000">
        <w:rPr>
          <w:rFonts w:ascii="Times New Roman" w:cs="Times New Roman" w:eastAsia="Times New Roman" w:hAnsi="Times New Roman"/>
          <w:color w:val="333333"/>
          <w:sz w:val="18"/>
          <w:szCs w:val="18"/>
          <w:rtl w:val="0"/>
        </w:rPr>
        <w:t xml:space="preserve">N</w:t>
      </w:r>
      <w:r w:rsidDel="00000000" w:rsidR="00000000" w:rsidRPr="00000000">
        <w:rPr>
          <w:rFonts w:ascii="Times New Roman" w:cs="Times New Roman" w:eastAsia="Times New Roman" w:hAnsi="Times New Roman"/>
          <w:color w:val="202020"/>
          <w:sz w:val="18"/>
          <w:szCs w:val="18"/>
          <w:rtl w:val="0"/>
        </w:rPr>
        <w:t xml:space="preserve">A ( l</w:t>
      </w:r>
      <w:r w:rsidDel="00000000" w:rsidR="00000000" w:rsidRPr="00000000">
        <w:rPr>
          <w:rFonts w:ascii="Times New Roman" w:cs="Times New Roman" w:eastAsia="Times New Roman" w:hAnsi="Times New Roman"/>
          <w:color w:val="333333"/>
          <w:sz w:val="18"/>
          <w:szCs w:val="18"/>
          <w:rtl w:val="0"/>
        </w:rPr>
        <w:t xml:space="preserve">) ca</w:t>
      </w:r>
      <w:r w:rsidDel="00000000" w:rsidR="00000000" w:rsidRPr="00000000">
        <w:rPr>
          <w:rFonts w:ascii="Times New Roman" w:cs="Times New Roman" w:eastAsia="Times New Roman" w:hAnsi="Times New Roman"/>
          <w:color w:val="202020"/>
          <w:sz w:val="18"/>
          <w:szCs w:val="18"/>
          <w:rtl w:val="0"/>
        </w:rPr>
        <w:t xml:space="preserve">te</w:t>
      </w:r>
      <w:r w:rsidDel="00000000" w:rsidR="00000000" w:rsidRPr="00000000">
        <w:rPr>
          <w:rFonts w:ascii="Times New Roman" w:cs="Times New Roman" w:eastAsia="Times New Roman" w:hAnsi="Times New Roman"/>
          <w:color w:val="333333"/>
          <w:sz w:val="18"/>
          <w:szCs w:val="18"/>
          <w:rtl w:val="0"/>
        </w:rPr>
        <w:t xml:space="preserve">go</w:t>
      </w:r>
      <w:r w:rsidDel="00000000" w:rsidR="00000000" w:rsidRPr="00000000">
        <w:rPr>
          <w:rFonts w:ascii="Times New Roman" w:cs="Times New Roman" w:eastAsia="Times New Roman" w:hAnsi="Times New Roman"/>
          <w:color w:val="202020"/>
          <w:sz w:val="18"/>
          <w:szCs w:val="18"/>
          <w:rtl w:val="0"/>
        </w:rPr>
        <w:t xml:space="preserve">ría m</w:t>
      </w:r>
      <w:r w:rsidDel="00000000" w:rsidR="00000000" w:rsidRPr="00000000">
        <w:rPr>
          <w:rFonts w:ascii="Times New Roman" w:cs="Times New Roman" w:eastAsia="Times New Roman" w:hAnsi="Times New Roman"/>
          <w:color w:val="333333"/>
          <w:sz w:val="18"/>
          <w:szCs w:val="18"/>
          <w:rtl w:val="0"/>
        </w:rPr>
        <w:t xml:space="preserve">ás </w:t>
      </w:r>
      <w:r w:rsidDel="00000000" w:rsidR="00000000" w:rsidRPr="00000000">
        <w:rPr>
          <w:rFonts w:ascii="Times New Roman" w:cs="Times New Roman" w:eastAsia="Times New Roman" w:hAnsi="Times New Roman"/>
          <w:color w:val="202020"/>
          <w:sz w:val="18"/>
          <w:szCs w:val="18"/>
          <w:rtl w:val="0"/>
        </w:rPr>
        <w:t xml:space="preserve">re</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pect</w:t>
      </w:r>
      <w:r w:rsidDel="00000000" w:rsidR="00000000" w:rsidRPr="00000000">
        <w:rPr>
          <w:rFonts w:ascii="Times New Roman" w:cs="Times New Roman" w:eastAsia="Times New Roman" w:hAnsi="Times New Roman"/>
          <w:color w:val="333333"/>
          <w:sz w:val="18"/>
          <w:szCs w:val="18"/>
          <w:rtl w:val="0"/>
        </w:rPr>
        <w:t xml:space="preserve">o de </w:t>
      </w:r>
      <w:r w:rsidDel="00000000" w:rsidR="00000000" w:rsidRPr="00000000">
        <w:rPr>
          <w:rFonts w:ascii="Times New Roman" w:cs="Times New Roman" w:eastAsia="Times New Roman" w:hAnsi="Times New Roman"/>
          <w:color w:val="202020"/>
          <w:sz w:val="18"/>
          <w:szCs w:val="18"/>
          <w:rtl w:val="0"/>
        </w:rPr>
        <w:t xml:space="preserve">l</w:t>
      </w:r>
      <w:r w:rsidDel="00000000" w:rsidR="00000000" w:rsidRPr="00000000">
        <w:rPr>
          <w:rFonts w:ascii="Times New Roman" w:cs="Times New Roman" w:eastAsia="Times New Roman" w:hAnsi="Times New Roman"/>
          <w:color w:val="333333"/>
          <w:sz w:val="18"/>
          <w:szCs w:val="18"/>
          <w:rtl w:val="0"/>
        </w:rPr>
        <w:t xml:space="preserve">a </w:t>
      </w:r>
      <w:r w:rsidDel="00000000" w:rsidR="00000000" w:rsidRPr="00000000">
        <w:rPr>
          <w:rFonts w:ascii="Times New Roman" w:cs="Times New Roman" w:eastAsia="Times New Roman" w:hAnsi="Times New Roman"/>
          <w:color w:val="202020"/>
          <w:sz w:val="18"/>
          <w:szCs w:val="18"/>
          <w:rtl w:val="0"/>
        </w:rPr>
        <w:t xml:space="preserve">que </w:t>
      </w:r>
      <w:r w:rsidDel="00000000" w:rsidR="00000000" w:rsidRPr="00000000">
        <w:rPr>
          <w:rFonts w:ascii="Times New Roman" w:cs="Times New Roman" w:eastAsia="Times New Roman" w:hAnsi="Times New Roman"/>
          <w:color w:val="0a0a0a"/>
          <w:sz w:val="18"/>
          <w:szCs w:val="18"/>
          <w:rtl w:val="0"/>
        </w:rPr>
        <w:t xml:space="preserve">l</w:t>
      </w:r>
      <w:r w:rsidDel="00000000" w:rsidR="00000000" w:rsidRPr="00000000">
        <w:rPr>
          <w:rFonts w:ascii="Times New Roman" w:cs="Times New Roman" w:eastAsia="Times New Roman" w:hAnsi="Times New Roman"/>
          <w:color w:val="202020"/>
          <w:sz w:val="18"/>
          <w:szCs w:val="18"/>
          <w:rtl w:val="0"/>
        </w:rPr>
        <w:t xml:space="preserve">e </w:t>
      </w:r>
      <w:r w:rsidDel="00000000" w:rsidR="00000000" w:rsidRPr="00000000">
        <w:rPr>
          <w:rFonts w:ascii="Times New Roman" w:cs="Times New Roman" w:eastAsia="Times New Roman" w:hAnsi="Times New Roman"/>
          <w:color w:val="333333"/>
          <w:sz w:val="18"/>
          <w:szCs w:val="18"/>
          <w:rtl w:val="0"/>
        </w:rPr>
        <w:t xml:space="preserve">co</w:t>
      </w:r>
      <w:r w:rsidDel="00000000" w:rsidR="00000000" w:rsidRPr="00000000">
        <w:rPr>
          <w:rFonts w:ascii="Times New Roman" w:cs="Times New Roman" w:eastAsia="Times New Roman" w:hAnsi="Times New Roman"/>
          <w:color w:val="202020"/>
          <w:sz w:val="18"/>
          <w:szCs w:val="18"/>
          <w:rtl w:val="0"/>
        </w:rPr>
        <w:t xml:space="preserve">rr</w:t>
      </w:r>
      <w:r w:rsidDel="00000000" w:rsidR="00000000" w:rsidRPr="00000000">
        <w:rPr>
          <w:rFonts w:ascii="Times New Roman" w:cs="Times New Roman" w:eastAsia="Times New Roman" w:hAnsi="Times New Roman"/>
          <w:color w:val="333333"/>
          <w:sz w:val="18"/>
          <w:szCs w:val="18"/>
          <w:rtl w:val="0"/>
        </w:rPr>
        <w:t xml:space="preserve">es</w:t>
      </w:r>
      <w:r w:rsidDel="00000000" w:rsidR="00000000" w:rsidRPr="00000000">
        <w:rPr>
          <w:rFonts w:ascii="Times New Roman" w:cs="Times New Roman" w:eastAsia="Times New Roman" w:hAnsi="Times New Roman"/>
          <w:color w:val="202020"/>
          <w:sz w:val="18"/>
          <w:szCs w:val="18"/>
          <w:rtl w:val="0"/>
        </w:rPr>
        <w:t xml:space="preserve">p</w:t>
      </w:r>
      <w:r w:rsidDel="00000000" w:rsidR="00000000" w:rsidRPr="00000000">
        <w:rPr>
          <w:rFonts w:ascii="Times New Roman" w:cs="Times New Roman" w:eastAsia="Times New Roman" w:hAnsi="Times New Roman"/>
          <w:color w:val="333333"/>
          <w:sz w:val="18"/>
          <w:szCs w:val="18"/>
          <w:rtl w:val="0"/>
        </w:rPr>
        <w:t xml:space="preserve">o</w:t>
      </w:r>
      <w:r w:rsidDel="00000000" w:rsidR="00000000" w:rsidRPr="00000000">
        <w:rPr>
          <w:rFonts w:ascii="Times New Roman" w:cs="Times New Roman" w:eastAsia="Times New Roman" w:hAnsi="Times New Roman"/>
          <w:color w:val="202020"/>
          <w:sz w:val="18"/>
          <w:szCs w:val="18"/>
          <w:rtl w:val="0"/>
        </w:rPr>
        <w:t xml:space="preserve">n</w:t>
      </w:r>
      <w:r w:rsidDel="00000000" w:rsidR="00000000" w:rsidRPr="00000000">
        <w:rPr>
          <w:rFonts w:ascii="Times New Roman" w:cs="Times New Roman" w:eastAsia="Times New Roman" w:hAnsi="Times New Roman"/>
          <w:color w:val="333333"/>
          <w:sz w:val="18"/>
          <w:szCs w:val="18"/>
          <w:rtl w:val="0"/>
        </w:rPr>
        <w:t xml:space="preserve">d</w:t>
      </w:r>
      <w:r w:rsidDel="00000000" w:rsidR="00000000" w:rsidRPr="00000000">
        <w:rPr>
          <w:rFonts w:ascii="Times New Roman" w:cs="Times New Roman" w:eastAsia="Times New Roman" w:hAnsi="Times New Roman"/>
          <w:color w:val="202020"/>
          <w:sz w:val="18"/>
          <w:szCs w:val="18"/>
          <w:rtl w:val="0"/>
        </w:rPr>
        <w:t xml:space="preserve">a p</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r</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0a0a0a"/>
          <w:sz w:val="18"/>
          <w:szCs w:val="18"/>
          <w:rtl w:val="0"/>
        </w:rPr>
        <w:t xml:space="preserve">i</w:t>
      </w:r>
      <w:r w:rsidDel="00000000" w:rsidR="00000000" w:rsidRPr="00000000">
        <w:rPr>
          <w:rFonts w:ascii="Times New Roman" w:cs="Times New Roman" w:eastAsia="Times New Roman" w:hAnsi="Times New Roman"/>
          <w:color w:val="202020"/>
          <w:sz w:val="18"/>
          <w:szCs w:val="18"/>
          <w:rtl w:val="0"/>
        </w:rPr>
        <w:t xml:space="preserve">bir de </w:t>
      </w:r>
      <w:r w:rsidDel="00000000" w:rsidR="00000000" w:rsidRPr="00000000">
        <w:rPr>
          <w:rFonts w:ascii="Times New Roman" w:cs="Times New Roman" w:eastAsia="Times New Roman" w:hAnsi="Times New Roman"/>
          <w:color w:val="333333"/>
          <w:sz w:val="18"/>
          <w:szCs w:val="18"/>
          <w:rtl w:val="0"/>
        </w:rPr>
        <w:t xml:space="preserve">a</w:t>
      </w:r>
      <w:r w:rsidDel="00000000" w:rsidR="00000000" w:rsidRPr="00000000">
        <w:rPr>
          <w:rFonts w:ascii="Times New Roman" w:cs="Times New Roman" w:eastAsia="Times New Roman" w:hAnsi="Times New Roman"/>
          <w:color w:val="202020"/>
          <w:sz w:val="18"/>
          <w:szCs w:val="18"/>
          <w:rtl w:val="0"/>
        </w:rPr>
        <w:t xml:space="preserve">cuerd</w:t>
      </w:r>
      <w:r w:rsidDel="00000000" w:rsidR="00000000" w:rsidRPr="00000000">
        <w:rPr>
          <w:rFonts w:ascii="Times New Roman" w:cs="Times New Roman" w:eastAsia="Times New Roman" w:hAnsi="Times New Roman"/>
          <w:color w:val="464646"/>
          <w:sz w:val="18"/>
          <w:szCs w:val="18"/>
          <w:rtl w:val="0"/>
        </w:rPr>
        <w:t xml:space="preserve">o </w:t>
      </w:r>
      <w:r w:rsidDel="00000000" w:rsidR="00000000" w:rsidRPr="00000000">
        <w:rPr>
          <w:rFonts w:ascii="Times New Roman" w:cs="Times New Roman" w:eastAsia="Times New Roman" w:hAnsi="Times New Roman"/>
          <w:color w:val="333333"/>
          <w:sz w:val="18"/>
          <w:szCs w:val="18"/>
          <w:rtl w:val="0"/>
        </w:rPr>
        <w:t xml:space="preserve">a su </w:t>
      </w:r>
      <w:r w:rsidDel="00000000" w:rsidR="00000000" w:rsidRPr="00000000">
        <w:rPr>
          <w:rFonts w:ascii="Times New Roman" w:cs="Times New Roman" w:eastAsia="Times New Roman" w:hAnsi="Times New Roman"/>
          <w:color w:val="202020"/>
          <w:sz w:val="18"/>
          <w:szCs w:val="18"/>
          <w:rtl w:val="0"/>
        </w:rPr>
        <w:t xml:space="preserve">f</w:t>
      </w:r>
      <w:r w:rsidDel="00000000" w:rsidR="00000000" w:rsidRPr="00000000">
        <w:rPr>
          <w:rFonts w:ascii="Times New Roman" w:cs="Times New Roman" w:eastAsia="Times New Roman" w:hAnsi="Times New Roman"/>
          <w:color w:val="333333"/>
          <w:sz w:val="18"/>
          <w:szCs w:val="18"/>
          <w:rtl w:val="0"/>
        </w:rPr>
        <w:t xml:space="preserve">ec</w:t>
      </w:r>
      <w:r w:rsidDel="00000000" w:rsidR="00000000" w:rsidRPr="00000000">
        <w:rPr>
          <w:rFonts w:ascii="Times New Roman" w:cs="Times New Roman" w:eastAsia="Times New Roman" w:hAnsi="Times New Roman"/>
          <w:color w:val="202020"/>
          <w:sz w:val="18"/>
          <w:szCs w:val="18"/>
          <w:rtl w:val="0"/>
        </w:rPr>
        <w:t xml:space="preserve">h</w:t>
      </w:r>
      <w:r w:rsidDel="00000000" w:rsidR="00000000" w:rsidRPr="00000000">
        <w:rPr>
          <w:rFonts w:ascii="Times New Roman" w:cs="Times New Roman" w:eastAsia="Times New Roman" w:hAnsi="Times New Roman"/>
          <w:color w:val="333333"/>
          <w:sz w:val="18"/>
          <w:szCs w:val="18"/>
          <w:rtl w:val="0"/>
        </w:rPr>
        <w:t xml:space="preserve">a </w:t>
      </w:r>
      <w:r w:rsidDel="00000000" w:rsidR="00000000" w:rsidRPr="00000000">
        <w:rPr>
          <w:rFonts w:ascii="Times New Roman" w:cs="Times New Roman" w:eastAsia="Times New Roman" w:hAnsi="Times New Roman"/>
          <w:color w:val="202020"/>
          <w:sz w:val="18"/>
          <w:szCs w:val="18"/>
          <w:rtl w:val="0"/>
        </w:rPr>
        <w:t xml:space="preserve">de </w:t>
      </w:r>
      <w:r w:rsidDel="00000000" w:rsidR="00000000" w:rsidRPr="00000000">
        <w:rPr>
          <w:rFonts w:ascii="Times New Roman" w:cs="Times New Roman" w:eastAsia="Times New Roman" w:hAnsi="Times New Roman"/>
          <w:color w:val="0a0a0a"/>
          <w:sz w:val="18"/>
          <w:szCs w:val="18"/>
          <w:rtl w:val="0"/>
        </w:rPr>
        <w:t xml:space="preserve">i</w:t>
      </w:r>
      <w:r w:rsidDel="00000000" w:rsidR="00000000" w:rsidRPr="00000000">
        <w:rPr>
          <w:rFonts w:ascii="Times New Roman" w:cs="Times New Roman" w:eastAsia="Times New Roman" w:hAnsi="Times New Roman"/>
          <w:color w:val="202020"/>
          <w:sz w:val="18"/>
          <w:szCs w:val="18"/>
          <w:rtl w:val="0"/>
        </w:rPr>
        <w:t xml:space="preserve">n</w:t>
      </w:r>
      <w:r w:rsidDel="00000000" w:rsidR="00000000" w:rsidRPr="00000000">
        <w:rPr>
          <w:rFonts w:ascii="Times New Roman" w:cs="Times New Roman" w:eastAsia="Times New Roman" w:hAnsi="Times New Roman"/>
          <w:color w:val="333333"/>
          <w:sz w:val="18"/>
          <w:szCs w:val="18"/>
          <w:rtl w:val="0"/>
        </w:rPr>
        <w:t xml:space="preserve">greso a </w:t>
      </w:r>
      <w:r w:rsidDel="00000000" w:rsidR="00000000" w:rsidRPr="00000000">
        <w:rPr>
          <w:rFonts w:ascii="Times New Roman" w:cs="Times New Roman" w:eastAsia="Times New Roman" w:hAnsi="Times New Roman"/>
          <w:color w:val="202020"/>
          <w:sz w:val="18"/>
          <w:szCs w:val="18"/>
          <w:rtl w:val="0"/>
        </w:rPr>
        <w:t xml:space="preserve">e</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0a0a0a"/>
          <w:sz w:val="18"/>
          <w:szCs w:val="18"/>
          <w:rtl w:val="0"/>
        </w:rPr>
        <w:t xml:space="preserve">t</w:t>
      </w:r>
      <w:r w:rsidDel="00000000" w:rsidR="00000000" w:rsidRPr="00000000">
        <w:rPr>
          <w:rFonts w:ascii="Times New Roman" w:cs="Times New Roman" w:eastAsia="Times New Roman" w:hAnsi="Times New Roman"/>
          <w:color w:val="333333"/>
          <w:sz w:val="18"/>
          <w:szCs w:val="18"/>
          <w:rtl w:val="0"/>
        </w:rPr>
        <w:t xml:space="preserve">o </w:t>
      </w:r>
      <w:r w:rsidDel="00000000" w:rsidR="00000000" w:rsidRPr="00000000">
        <w:rPr>
          <w:rFonts w:ascii="Times New Roman" w:cs="Times New Roman" w:eastAsia="Times New Roman" w:hAnsi="Times New Roman"/>
          <w:color w:val="202020"/>
          <w:sz w:val="18"/>
          <w:szCs w:val="18"/>
          <w:rtl w:val="0"/>
        </w:rPr>
        <w:t xml:space="preserve">admi</w:t>
      </w:r>
      <w:r w:rsidDel="00000000" w:rsidR="00000000" w:rsidRPr="00000000">
        <w:rPr>
          <w:rFonts w:ascii="Times New Roman" w:cs="Times New Roman" w:eastAsia="Times New Roman" w:hAnsi="Times New Roman"/>
          <w:color w:val="0a0a0a"/>
          <w:sz w:val="18"/>
          <w:szCs w:val="18"/>
          <w:rtl w:val="0"/>
        </w:rPr>
        <w:t xml:space="preserve">ni</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traci</w:t>
      </w:r>
      <w:r w:rsidDel="00000000" w:rsidR="00000000" w:rsidRPr="00000000">
        <w:rPr>
          <w:rFonts w:ascii="Times New Roman" w:cs="Times New Roman" w:eastAsia="Times New Roman" w:hAnsi="Times New Roman"/>
          <w:color w:val="333333"/>
          <w:sz w:val="18"/>
          <w:szCs w:val="18"/>
          <w:rtl w:val="0"/>
        </w:rPr>
        <w:t xml:space="preserve">ó</w:t>
      </w:r>
      <w:r w:rsidDel="00000000" w:rsidR="00000000" w:rsidRPr="00000000">
        <w:rPr>
          <w:rFonts w:ascii="Times New Roman" w:cs="Times New Roman" w:eastAsia="Times New Roman" w:hAnsi="Times New Roman"/>
          <w:color w:val="202020"/>
          <w:sz w:val="18"/>
          <w:szCs w:val="18"/>
          <w:rtl w:val="0"/>
        </w:rPr>
        <w:t xml:space="preserve">n pú</w:t>
      </w:r>
      <w:r w:rsidDel="00000000" w:rsidR="00000000" w:rsidRPr="00000000">
        <w:rPr>
          <w:rFonts w:ascii="Times New Roman" w:cs="Times New Roman" w:eastAsia="Times New Roman" w:hAnsi="Times New Roman"/>
          <w:color w:val="333333"/>
          <w:sz w:val="18"/>
          <w:szCs w:val="18"/>
          <w:rtl w:val="0"/>
        </w:rPr>
        <w:t xml:space="preserve">b</w:t>
      </w:r>
      <w:r w:rsidDel="00000000" w:rsidR="00000000" w:rsidRPr="00000000">
        <w:rPr>
          <w:rFonts w:ascii="Times New Roman" w:cs="Times New Roman" w:eastAsia="Times New Roman" w:hAnsi="Times New Roman"/>
          <w:color w:val="0a0a0a"/>
          <w:sz w:val="18"/>
          <w:szCs w:val="18"/>
          <w:rtl w:val="0"/>
        </w:rPr>
        <w:t xml:space="preserve">l</w:t>
      </w:r>
      <w:r w:rsidDel="00000000" w:rsidR="00000000" w:rsidRPr="00000000">
        <w:rPr>
          <w:rFonts w:ascii="Times New Roman" w:cs="Times New Roman" w:eastAsia="Times New Roman" w:hAnsi="Times New Roman"/>
          <w:color w:val="202020"/>
          <w:sz w:val="18"/>
          <w:szCs w:val="18"/>
          <w:rtl w:val="0"/>
        </w:rPr>
        <w:t xml:space="preserve">ica cen</w:t>
      </w:r>
      <w:r w:rsidDel="00000000" w:rsidR="00000000" w:rsidRPr="00000000">
        <w:rPr>
          <w:rFonts w:ascii="Times New Roman" w:cs="Times New Roman" w:eastAsia="Times New Roman" w:hAnsi="Times New Roman"/>
          <w:color w:val="0a0a0a"/>
          <w:sz w:val="18"/>
          <w:szCs w:val="18"/>
          <w:rtl w:val="0"/>
        </w:rPr>
        <w:t xml:space="preserve">t</w:t>
      </w:r>
      <w:r w:rsidDel="00000000" w:rsidR="00000000" w:rsidRPr="00000000">
        <w:rPr>
          <w:rFonts w:ascii="Times New Roman" w:cs="Times New Roman" w:eastAsia="Times New Roman" w:hAnsi="Times New Roman"/>
          <w:color w:val="202020"/>
          <w:sz w:val="18"/>
          <w:szCs w:val="18"/>
          <w:rtl w:val="0"/>
        </w:rPr>
        <w:t xml:space="preserve">ral</w:t>
      </w:r>
      <w:r w:rsidDel="00000000" w:rsidR="00000000" w:rsidRPr="00000000">
        <w:rPr>
          <w:rFonts w:ascii="Times New Roman" w:cs="Times New Roman" w:eastAsia="Times New Roman" w:hAnsi="Times New Roman"/>
          <w:color w:val="333333"/>
          <w:sz w:val="18"/>
          <w:szCs w:val="18"/>
          <w:rtl w:val="0"/>
        </w:rPr>
        <w:t xml:space="preserve">. </w:t>
      </w:r>
      <w:r w:rsidDel="00000000" w:rsidR="00000000" w:rsidRPr="00000000">
        <w:rPr>
          <w:rFonts w:ascii="Times New Roman" w:cs="Times New Roman" w:eastAsia="Times New Roman" w:hAnsi="Times New Roman"/>
          <w:color w:val="202020"/>
          <w:sz w:val="18"/>
          <w:szCs w:val="18"/>
          <w:rtl w:val="0"/>
        </w:rPr>
        <w:t xml:space="preserve">L</w:t>
      </w:r>
      <w:r w:rsidDel="00000000" w:rsidR="00000000" w:rsidRPr="00000000">
        <w:rPr>
          <w:rFonts w:ascii="Times New Roman" w:cs="Times New Roman" w:eastAsia="Times New Roman" w:hAnsi="Times New Roman"/>
          <w:color w:val="333333"/>
          <w:sz w:val="18"/>
          <w:szCs w:val="18"/>
          <w:rtl w:val="0"/>
        </w:rPr>
        <w:t xml:space="preserve">o</w:t>
      </w:r>
      <w:r w:rsidDel="00000000" w:rsidR="00000000" w:rsidRPr="00000000">
        <w:rPr>
          <w:rFonts w:ascii="Times New Roman" w:cs="Times New Roman" w:eastAsia="Times New Roman" w:hAnsi="Times New Roman"/>
          <w:color w:val="202020"/>
          <w:sz w:val="18"/>
          <w:szCs w:val="18"/>
          <w:rtl w:val="0"/>
        </w:rPr>
        <w:t xml:space="preserve">s </w:t>
      </w:r>
      <w:r w:rsidDel="00000000" w:rsidR="00000000" w:rsidRPr="00000000">
        <w:rPr>
          <w:rFonts w:ascii="Times New Roman" w:cs="Times New Roman" w:eastAsia="Times New Roman" w:hAnsi="Times New Roman"/>
          <w:color w:val="333333"/>
          <w:sz w:val="18"/>
          <w:szCs w:val="18"/>
          <w:rtl w:val="0"/>
        </w:rPr>
        <w:t xml:space="preserve">ag</w:t>
      </w:r>
      <w:r w:rsidDel="00000000" w:rsidR="00000000" w:rsidRPr="00000000">
        <w:rPr>
          <w:rFonts w:ascii="Times New Roman" w:cs="Times New Roman" w:eastAsia="Times New Roman" w:hAnsi="Times New Roman"/>
          <w:color w:val="202020"/>
          <w:sz w:val="18"/>
          <w:szCs w:val="18"/>
          <w:rtl w:val="0"/>
        </w:rPr>
        <w:t xml:space="preserve">entes que p</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0a0a0a"/>
          <w:sz w:val="18"/>
          <w:szCs w:val="18"/>
          <w:rtl w:val="0"/>
        </w:rPr>
        <w:t xml:space="preserve">r</w:t>
      </w:r>
      <w:r w:rsidDel="00000000" w:rsidR="00000000" w:rsidRPr="00000000">
        <w:rPr>
          <w:rFonts w:ascii="Times New Roman" w:cs="Times New Roman" w:eastAsia="Times New Roman" w:hAnsi="Times New Roman"/>
          <w:color w:val="202020"/>
          <w:sz w:val="18"/>
          <w:szCs w:val="18"/>
          <w:rtl w:val="0"/>
        </w:rPr>
        <w:t xml:space="preserve">ci</w:t>
      </w:r>
      <w:r w:rsidDel="00000000" w:rsidR="00000000" w:rsidRPr="00000000">
        <w:rPr>
          <w:rFonts w:ascii="Times New Roman" w:cs="Times New Roman" w:eastAsia="Times New Roman" w:hAnsi="Times New Roman"/>
          <w:color w:val="333333"/>
          <w:sz w:val="18"/>
          <w:szCs w:val="18"/>
          <w:rtl w:val="0"/>
        </w:rPr>
        <w:t xml:space="preserve">b</w:t>
      </w:r>
      <w:r w:rsidDel="00000000" w:rsidR="00000000" w:rsidRPr="00000000">
        <w:rPr>
          <w:rFonts w:ascii="Times New Roman" w:cs="Times New Roman" w:eastAsia="Times New Roman" w:hAnsi="Times New Roman"/>
          <w:color w:val="202020"/>
          <w:sz w:val="18"/>
          <w:szCs w:val="18"/>
          <w:rtl w:val="0"/>
        </w:rPr>
        <w:t xml:space="preserve">a</w:t>
      </w:r>
      <w:r w:rsidDel="00000000" w:rsidR="00000000" w:rsidRPr="00000000">
        <w:rPr>
          <w:rFonts w:ascii="Times New Roman" w:cs="Times New Roman" w:eastAsia="Times New Roman" w:hAnsi="Times New Roman"/>
          <w:color w:val="333333"/>
          <w:sz w:val="18"/>
          <w:szCs w:val="18"/>
          <w:rtl w:val="0"/>
        </w:rPr>
        <w:t xml:space="preserve">n e</w:t>
      </w:r>
      <w:r w:rsidDel="00000000" w:rsidR="00000000" w:rsidRPr="00000000">
        <w:rPr>
          <w:rFonts w:ascii="Times New Roman" w:cs="Times New Roman" w:eastAsia="Times New Roman" w:hAnsi="Times New Roman"/>
          <w:color w:val="202020"/>
          <w:sz w:val="18"/>
          <w:szCs w:val="18"/>
          <w:rtl w:val="0"/>
        </w:rPr>
        <w:t xml:space="preserve">l adicio</w:t>
      </w:r>
      <w:r w:rsidDel="00000000" w:rsidR="00000000" w:rsidRPr="00000000">
        <w:rPr>
          <w:rFonts w:ascii="Times New Roman" w:cs="Times New Roman" w:eastAsia="Times New Roman" w:hAnsi="Times New Roman"/>
          <w:color w:val="333333"/>
          <w:sz w:val="18"/>
          <w:szCs w:val="18"/>
          <w:rtl w:val="0"/>
        </w:rPr>
        <w:t xml:space="preserve">n</w:t>
      </w:r>
      <w:r w:rsidDel="00000000" w:rsidR="00000000" w:rsidRPr="00000000">
        <w:rPr>
          <w:rFonts w:ascii="Times New Roman" w:cs="Times New Roman" w:eastAsia="Times New Roman" w:hAnsi="Times New Roman"/>
          <w:color w:val="202020"/>
          <w:sz w:val="18"/>
          <w:szCs w:val="18"/>
          <w:rtl w:val="0"/>
        </w:rPr>
        <w:t xml:space="preserve">a</w:t>
      </w:r>
      <w:r w:rsidDel="00000000" w:rsidR="00000000" w:rsidRPr="00000000">
        <w:rPr>
          <w:rFonts w:ascii="Times New Roman" w:cs="Times New Roman" w:eastAsia="Times New Roman" w:hAnsi="Times New Roman"/>
          <w:color w:val="0a0a0a"/>
          <w:sz w:val="18"/>
          <w:szCs w:val="18"/>
          <w:rtl w:val="0"/>
        </w:rPr>
        <w:t xml:space="preserve">l </w:t>
      </w:r>
      <w:r w:rsidDel="00000000" w:rsidR="00000000" w:rsidRPr="00000000">
        <w:rPr>
          <w:rFonts w:ascii="Times New Roman" w:cs="Times New Roman" w:eastAsia="Times New Roman" w:hAnsi="Times New Roman"/>
          <w:color w:val="333333"/>
          <w:sz w:val="18"/>
          <w:szCs w:val="18"/>
          <w:rtl w:val="0"/>
        </w:rPr>
        <w:t xml:space="preserve">po</w:t>
      </w:r>
      <w:r w:rsidDel="00000000" w:rsidR="00000000" w:rsidRPr="00000000">
        <w:rPr>
          <w:rFonts w:ascii="Times New Roman" w:cs="Times New Roman" w:eastAsia="Times New Roman" w:hAnsi="Times New Roman"/>
          <w:color w:val="202020"/>
          <w:sz w:val="18"/>
          <w:szCs w:val="18"/>
          <w:rtl w:val="0"/>
        </w:rPr>
        <w:t xml:space="preserve">r </w:t>
      </w:r>
      <w:r w:rsidDel="00000000" w:rsidR="00000000" w:rsidRPr="00000000">
        <w:rPr>
          <w:rFonts w:ascii="Times New Roman" w:cs="Times New Roman" w:eastAsia="Times New Roman" w:hAnsi="Times New Roman"/>
          <w:color w:val="333333"/>
          <w:sz w:val="18"/>
          <w:szCs w:val="18"/>
          <w:rtl w:val="0"/>
        </w:rPr>
        <w:t xml:space="preserve">es</w:t>
      </w:r>
      <w:r w:rsidDel="00000000" w:rsidR="00000000" w:rsidRPr="00000000">
        <w:rPr>
          <w:rFonts w:ascii="Times New Roman" w:cs="Times New Roman" w:eastAsia="Times New Roman" w:hAnsi="Times New Roman"/>
          <w:color w:val="202020"/>
          <w:sz w:val="18"/>
          <w:szCs w:val="18"/>
          <w:rtl w:val="0"/>
        </w:rPr>
        <w:t xml:space="preserve">te títu</w:t>
      </w:r>
      <w:r w:rsidDel="00000000" w:rsidR="00000000" w:rsidRPr="00000000">
        <w:rPr>
          <w:rFonts w:ascii="Times New Roman" w:cs="Times New Roman" w:eastAsia="Times New Roman" w:hAnsi="Times New Roman"/>
          <w:color w:val="0a0a0a"/>
          <w:sz w:val="18"/>
          <w:szCs w:val="18"/>
          <w:rtl w:val="0"/>
        </w:rPr>
        <w:t xml:space="preserve">l</w:t>
      </w:r>
      <w:r w:rsidDel="00000000" w:rsidR="00000000" w:rsidRPr="00000000">
        <w:rPr>
          <w:rFonts w:ascii="Times New Roman" w:cs="Times New Roman" w:eastAsia="Times New Roman" w:hAnsi="Times New Roman"/>
          <w:color w:val="464646"/>
          <w:sz w:val="18"/>
          <w:szCs w:val="18"/>
          <w:rtl w:val="0"/>
        </w:rPr>
        <w:t xml:space="preserve">o </w:t>
      </w:r>
      <w:r w:rsidDel="00000000" w:rsidR="00000000" w:rsidRPr="00000000">
        <w:rPr>
          <w:rFonts w:ascii="Times New Roman" w:cs="Times New Roman" w:eastAsia="Times New Roman" w:hAnsi="Times New Roman"/>
          <w:color w:val="202020"/>
          <w:sz w:val="18"/>
          <w:szCs w:val="18"/>
          <w:rtl w:val="0"/>
        </w:rPr>
        <w:t xml:space="preserve">hac</w:t>
      </w:r>
      <w:r w:rsidDel="00000000" w:rsidR="00000000" w:rsidRPr="00000000">
        <w:rPr>
          <w:rFonts w:ascii="Times New Roman" w:cs="Times New Roman" w:eastAsia="Times New Roman" w:hAnsi="Times New Roman"/>
          <w:color w:val="333333"/>
          <w:sz w:val="18"/>
          <w:szCs w:val="18"/>
          <w:rtl w:val="0"/>
        </w:rPr>
        <w:t xml:space="preserve">e </w:t>
      </w:r>
      <w:r w:rsidDel="00000000" w:rsidR="00000000" w:rsidRPr="00000000">
        <w:rPr>
          <w:rFonts w:ascii="Times New Roman" w:cs="Times New Roman" w:eastAsia="Times New Roman" w:hAnsi="Times New Roman"/>
          <w:color w:val="202020"/>
          <w:sz w:val="18"/>
          <w:szCs w:val="18"/>
          <w:rtl w:val="0"/>
        </w:rPr>
        <w:t xml:space="preserve">men</w:t>
      </w:r>
      <w:r w:rsidDel="00000000" w:rsidR="00000000" w:rsidRPr="00000000">
        <w:rPr>
          <w:rFonts w:ascii="Times New Roman" w:cs="Times New Roman" w:eastAsia="Times New Roman" w:hAnsi="Times New Roman"/>
          <w:color w:val="333333"/>
          <w:sz w:val="18"/>
          <w:szCs w:val="18"/>
          <w:rtl w:val="0"/>
        </w:rPr>
        <w:t xml:space="preserve">os </w:t>
      </w:r>
      <w:r w:rsidDel="00000000" w:rsidR="00000000" w:rsidRPr="00000000">
        <w:rPr>
          <w:rFonts w:ascii="Times New Roman" w:cs="Times New Roman" w:eastAsia="Times New Roman" w:hAnsi="Times New Roman"/>
          <w:color w:val="202020"/>
          <w:sz w:val="18"/>
          <w:szCs w:val="18"/>
          <w:rtl w:val="0"/>
        </w:rPr>
        <w:t xml:space="preserve">de </w:t>
      </w:r>
      <w:r w:rsidDel="00000000" w:rsidR="00000000" w:rsidRPr="00000000">
        <w:rPr>
          <w:rFonts w:ascii="Times New Roman" w:cs="Times New Roman" w:eastAsia="Times New Roman" w:hAnsi="Times New Roman"/>
          <w:color w:val="464646"/>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UATRO (4</w:t>
      </w:r>
      <w:r w:rsidDel="00000000" w:rsidR="00000000" w:rsidRPr="00000000">
        <w:rPr>
          <w:rFonts w:ascii="Times New Roman" w:cs="Times New Roman" w:eastAsia="Times New Roman" w:hAnsi="Times New Roman"/>
          <w:color w:val="333333"/>
          <w:sz w:val="18"/>
          <w:szCs w:val="18"/>
          <w:rtl w:val="0"/>
        </w:rPr>
        <w:t xml:space="preserve">) </w:t>
      </w:r>
      <w:r w:rsidDel="00000000" w:rsidR="00000000" w:rsidRPr="00000000">
        <w:rPr>
          <w:rFonts w:ascii="Times New Roman" w:cs="Times New Roman" w:eastAsia="Times New Roman" w:hAnsi="Times New Roman"/>
          <w:color w:val="202020"/>
          <w:sz w:val="18"/>
          <w:szCs w:val="18"/>
          <w:rtl w:val="0"/>
        </w:rPr>
        <w:t xml:space="preserve">año</w:t>
      </w:r>
      <w:r w:rsidDel="00000000" w:rsidR="00000000" w:rsidRPr="00000000">
        <w:rPr>
          <w:rFonts w:ascii="Times New Roman" w:cs="Times New Roman" w:eastAsia="Times New Roman" w:hAnsi="Times New Roman"/>
          <w:color w:val="333333"/>
          <w:sz w:val="18"/>
          <w:szCs w:val="18"/>
          <w:rtl w:val="0"/>
        </w:rPr>
        <w:t xml:space="preserve">s r</w:t>
      </w:r>
      <w:r w:rsidDel="00000000" w:rsidR="00000000" w:rsidRPr="00000000">
        <w:rPr>
          <w:rFonts w:ascii="Times New Roman" w:cs="Times New Roman" w:eastAsia="Times New Roman" w:hAnsi="Times New Roman"/>
          <w:color w:val="202020"/>
          <w:sz w:val="18"/>
          <w:szCs w:val="18"/>
          <w:rtl w:val="0"/>
        </w:rPr>
        <w:t xml:space="preserve">e</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pe</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t</w:t>
      </w:r>
      <w:r w:rsidDel="00000000" w:rsidR="00000000" w:rsidRPr="00000000">
        <w:rPr>
          <w:rFonts w:ascii="Times New Roman" w:cs="Times New Roman" w:eastAsia="Times New Roman" w:hAnsi="Times New Roman"/>
          <w:color w:val="333333"/>
          <w:sz w:val="18"/>
          <w:szCs w:val="18"/>
          <w:rtl w:val="0"/>
        </w:rPr>
        <w:t xml:space="preserve">o </w:t>
      </w:r>
      <w:r w:rsidDel="00000000" w:rsidR="00000000" w:rsidRPr="00000000">
        <w:rPr>
          <w:rFonts w:ascii="Times New Roman" w:cs="Times New Roman" w:eastAsia="Times New Roman" w:hAnsi="Times New Roman"/>
          <w:color w:val="202020"/>
          <w:sz w:val="18"/>
          <w:szCs w:val="18"/>
          <w:rtl w:val="0"/>
        </w:rPr>
        <w:t xml:space="preserve">d</w:t>
      </w:r>
      <w:r w:rsidDel="00000000" w:rsidR="00000000" w:rsidRPr="00000000">
        <w:rPr>
          <w:rFonts w:ascii="Times New Roman" w:cs="Times New Roman" w:eastAsia="Times New Roman" w:hAnsi="Times New Roman"/>
          <w:color w:val="333333"/>
          <w:sz w:val="18"/>
          <w:szCs w:val="18"/>
          <w:rtl w:val="0"/>
        </w:rPr>
        <w:t xml:space="preserve">e </w:t>
      </w:r>
      <w:r w:rsidDel="00000000" w:rsidR="00000000" w:rsidRPr="00000000">
        <w:rPr>
          <w:rFonts w:ascii="Times New Roman" w:cs="Times New Roman" w:eastAsia="Times New Roman" w:hAnsi="Times New Roman"/>
          <w:color w:val="202020"/>
          <w:sz w:val="18"/>
          <w:szCs w:val="18"/>
          <w:rtl w:val="0"/>
        </w:rPr>
        <w:t xml:space="preserve">l</w:t>
      </w:r>
      <w:r w:rsidDel="00000000" w:rsidR="00000000" w:rsidRPr="00000000">
        <w:rPr>
          <w:rFonts w:ascii="Times New Roman" w:cs="Times New Roman" w:eastAsia="Times New Roman" w:hAnsi="Times New Roman"/>
          <w:color w:val="333333"/>
          <w:sz w:val="18"/>
          <w:szCs w:val="18"/>
          <w:rtl w:val="0"/>
        </w:rPr>
        <w:t xml:space="preserve">a e</w:t>
      </w:r>
      <w:r w:rsidDel="00000000" w:rsidR="00000000" w:rsidRPr="00000000">
        <w:rPr>
          <w:rFonts w:ascii="Times New Roman" w:cs="Times New Roman" w:eastAsia="Times New Roman" w:hAnsi="Times New Roman"/>
          <w:color w:val="202020"/>
          <w:sz w:val="18"/>
          <w:szCs w:val="18"/>
          <w:rtl w:val="0"/>
        </w:rPr>
        <w:t xml:space="preserve">mi</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ión de J</w:t>
      </w:r>
      <w:r w:rsidDel="00000000" w:rsidR="00000000" w:rsidRPr="00000000">
        <w:rPr>
          <w:rFonts w:ascii="Times New Roman" w:cs="Times New Roman" w:eastAsia="Times New Roman" w:hAnsi="Times New Roman"/>
          <w:color w:val="333333"/>
          <w:sz w:val="18"/>
          <w:szCs w:val="18"/>
          <w:rtl w:val="0"/>
        </w:rPr>
        <w:t xml:space="preserve">u </w:t>
      </w:r>
      <w:r w:rsidDel="00000000" w:rsidR="00000000" w:rsidRPr="00000000">
        <w:rPr>
          <w:rFonts w:ascii="Times New Roman" w:cs="Times New Roman" w:eastAsia="Times New Roman" w:hAnsi="Times New Roman"/>
          <w:color w:val="202020"/>
          <w:sz w:val="18"/>
          <w:szCs w:val="18"/>
          <w:rtl w:val="0"/>
        </w:rPr>
        <w:t xml:space="preserve">pr</w:t>
      </w:r>
      <w:r w:rsidDel="00000000" w:rsidR="00000000" w:rsidRPr="00000000">
        <w:rPr>
          <w:rFonts w:ascii="Times New Roman" w:cs="Times New Roman" w:eastAsia="Times New Roman" w:hAnsi="Times New Roman"/>
          <w:color w:val="333333"/>
          <w:sz w:val="18"/>
          <w:szCs w:val="18"/>
          <w:rtl w:val="0"/>
        </w:rPr>
        <w:t xml:space="preserve">es</w:t>
      </w:r>
      <w:r w:rsidDel="00000000" w:rsidR="00000000" w:rsidRPr="00000000">
        <w:rPr>
          <w:rFonts w:ascii="Times New Roman" w:cs="Times New Roman" w:eastAsia="Times New Roman" w:hAnsi="Times New Roman"/>
          <w:color w:val="202020"/>
          <w:sz w:val="18"/>
          <w:szCs w:val="18"/>
          <w:rtl w:val="0"/>
        </w:rPr>
        <w:t xml:space="preserve">ent</w:t>
      </w:r>
      <w:r w:rsidDel="00000000" w:rsidR="00000000" w:rsidRPr="00000000">
        <w:rPr>
          <w:rFonts w:ascii="Times New Roman" w:cs="Times New Roman" w:eastAsia="Times New Roman" w:hAnsi="Times New Roman"/>
          <w:color w:val="333333"/>
          <w:sz w:val="18"/>
          <w:szCs w:val="18"/>
          <w:rtl w:val="0"/>
        </w:rPr>
        <w:t xml:space="preserve">e, serán </w:t>
      </w:r>
      <w:r w:rsidDel="00000000" w:rsidR="00000000" w:rsidRPr="00000000">
        <w:rPr>
          <w:rFonts w:ascii="Times New Roman" w:cs="Times New Roman" w:eastAsia="Times New Roman" w:hAnsi="Times New Roman"/>
          <w:color w:val="202020"/>
          <w:sz w:val="18"/>
          <w:szCs w:val="18"/>
          <w:rtl w:val="0"/>
        </w:rPr>
        <w:t xml:space="preserve">rccatc</w:t>
      </w:r>
      <w:r w:rsidDel="00000000" w:rsidR="00000000" w:rsidRPr="00000000">
        <w:rPr>
          <w:rFonts w:ascii="Times New Roman" w:cs="Times New Roman" w:eastAsia="Times New Roman" w:hAnsi="Times New Roman"/>
          <w:color w:val="333333"/>
          <w:sz w:val="18"/>
          <w:szCs w:val="18"/>
          <w:rtl w:val="0"/>
        </w:rPr>
        <w:t xml:space="preserve">g</w:t>
      </w:r>
      <w:r w:rsidDel="00000000" w:rsidR="00000000" w:rsidRPr="00000000">
        <w:rPr>
          <w:rFonts w:ascii="Times New Roman" w:cs="Times New Roman" w:eastAsia="Times New Roman" w:hAnsi="Times New Roman"/>
          <w:color w:val="202020"/>
          <w:sz w:val="18"/>
          <w:szCs w:val="18"/>
          <w:rtl w:val="0"/>
        </w:rPr>
        <w:t xml:space="preserve">ori</w:t>
      </w:r>
      <w:r w:rsidDel="00000000" w:rsidR="00000000" w:rsidRPr="00000000">
        <w:rPr>
          <w:rFonts w:ascii="Times New Roman" w:cs="Times New Roman" w:eastAsia="Times New Roman" w:hAnsi="Times New Roman"/>
          <w:color w:val="333333"/>
          <w:sz w:val="18"/>
          <w:szCs w:val="18"/>
          <w:rtl w:val="0"/>
        </w:rPr>
        <w:t xml:space="preserve">zn</w:t>
      </w:r>
      <w:r w:rsidDel="00000000" w:rsidR="00000000" w:rsidRPr="00000000">
        <w:rPr>
          <w:rFonts w:ascii="Times New Roman" w:cs="Times New Roman" w:eastAsia="Times New Roman" w:hAnsi="Times New Roman"/>
          <w:color w:val="202020"/>
          <w:sz w:val="18"/>
          <w:szCs w:val="18"/>
          <w:rtl w:val="0"/>
        </w:rPr>
        <w:t xml:space="preserve">d</w:t>
      </w:r>
      <w:r w:rsidDel="00000000" w:rsidR="00000000" w:rsidRPr="00000000">
        <w:rPr>
          <w:rFonts w:ascii="Times New Roman" w:cs="Times New Roman" w:eastAsia="Times New Roman" w:hAnsi="Times New Roman"/>
          <w:color w:val="333333"/>
          <w:sz w:val="18"/>
          <w:szCs w:val="18"/>
          <w:rtl w:val="0"/>
        </w:rPr>
        <w:t xml:space="preserve">os </w:t>
      </w:r>
      <w:r w:rsidDel="00000000" w:rsidR="00000000" w:rsidRPr="00000000">
        <w:rPr>
          <w:rFonts w:ascii="Times New Roman" w:cs="Times New Roman" w:eastAsia="Times New Roman" w:hAnsi="Times New Roman"/>
          <w:color w:val="202020"/>
          <w:sz w:val="18"/>
          <w:szCs w:val="18"/>
          <w:rtl w:val="0"/>
        </w:rPr>
        <w:t xml:space="preserve">de acuerd</w:t>
      </w:r>
      <w:r w:rsidDel="00000000" w:rsidR="00000000" w:rsidRPr="00000000">
        <w:rPr>
          <w:rFonts w:ascii="Times New Roman" w:cs="Times New Roman" w:eastAsia="Times New Roman" w:hAnsi="Times New Roman"/>
          <w:color w:val="333333"/>
          <w:sz w:val="18"/>
          <w:szCs w:val="18"/>
          <w:rtl w:val="0"/>
        </w:rPr>
        <w:t xml:space="preserve">o c</w:t>
      </w:r>
      <w:r w:rsidDel="00000000" w:rsidR="00000000" w:rsidRPr="00000000">
        <w:rPr>
          <w:rFonts w:ascii="Times New Roman" w:cs="Times New Roman" w:eastAsia="Times New Roman" w:hAnsi="Times New Roman"/>
          <w:color w:val="202020"/>
          <w:sz w:val="18"/>
          <w:szCs w:val="18"/>
          <w:rtl w:val="0"/>
        </w:rPr>
        <w:t xml:space="preserve">on </w:t>
      </w:r>
      <w:r w:rsidDel="00000000" w:rsidR="00000000" w:rsidRPr="00000000">
        <w:rPr>
          <w:rFonts w:ascii="Times New Roman" w:cs="Times New Roman" w:eastAsia="Times New Roman" w:hAnsi="Times New Roman"/>
          <w:color w:val="0a0a0a"/>
          <w:sz w:val="18"/>
          <w:szCs w:val="18"/>
          <w:rtl w:val="0"/>
        </w:rPr>
        <w:t xml:space="preserve">l</w:t>
      </w:r>
      <w:r w:rsidDel="00000000" w:rsidR="00000000" w:rsidRPr="00000000">
        <w:rPr>
          <w:rFonts w:ascii="Times New Roman" w:cs="Times New Roman" w:eastAsia="Times New Roman" w:hAnsi="Times New Roman"/>
          <w:color w:val="202020"/>
          <w:sz w:val="18"/>
          <w:szCs w:val="18"/>
          <w:rtl w:val="0"/>
        </w:rPr>
        <w:t xml:space="preserve">a  fe</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ha d</w:t>
      </w:r>
      <w:r w:rsidDel="00000000" w:rsidR="00000000" w:rsidRPr="00000000">
        <w:rPr>
          <w:rFonts w:ascii="Times New Roman" w:cs="Times New Roman" w:eastAsia="Times New Roman" w:hAnsi="Times New Roman"/>
          <w:color w:val="333333"/>
          <w:sz w:val="18"/>
          <w:szCs w:val="18"/>
          <w:rtl w:val="0"/>
        </w:rPr>
        <w:t xml:space="preserve">e </w:t>
      </w:r>
      <w:r w:rsidDel="00000000" w:rsidR="00000000" w:rsidRPr="00000000">
        <w:rPr>
          <w:rFonts w:ascii="Times New Roman" w:cs="Times New Roman" w:eastAsia="Times New Roman" w:hAnsi="Times New Roman"/>
          <w:color w:val="202020"/>
          <w:sz w:val="18"/>
          <w:szCs w:val="18"/>
          <w:rtl w:val="0"/>
        </w:rPr>
        <w:t xml:space="preserve">ingre</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o</w:t>
      </w:r>
      <w:r w:rsidDel="00000000" w:rsidR="00000000" w:rsidRPr="00000000">
        <w:rPr>
          <w:rFonts w:ascii="Times New Roman" w:cs="Times New Roman" w:eastAsia="Times New Roman" w:hAnsi="Times New Roman"/>
          <w:color w:val="464646"/>
          <w:sz w:val="18"/>
          <w:szCs w:val="18"/>
          <w:rtl w:val="0"/>
        </w:rPr>
        <w:t xml:space="preserve">, </w:t>
      </w:r>
      <w:r w:rsidDel="00000000" w:rsidR="00000000" w:rsidRPr="00000000">
        <w:rPr>
          <w:rFonts w:ascii="Times New Roman" w:cs="Times New Roman" w:eastAsia="Times New Roman" w:hAnsi="Times New Roman"/>
          <w:color w:val="202020"/>
          <w:sz w:val="18"/>
          <w:szCs w:val="18"/>
          <w:rtl w:val="0"/>
        </w:rPr>
        <w:t xml:space="preserve">corn</w:t>
      </w:r>
      <w:r w:rsidDel="00000000" w:rsidR="00000000" w:rsidRPr="00000000">
        <w:rPr>
          <w:rFonts w:ascii="Times New Roman" w:cs="Times New Roman" w:eastAsia="Times New Roman" w:hAnsi="Times New Roman"/>
          <w:color w:val="333333"/>
          <w:sz w:val="18"/>
          <w:szCs w:val="18"/>
          <w:rtl w:val="0"/>
        </w:rPr>
        <w:t xml:space="preserve">o </w:t>
      </w:r>
      <w:r w:rsidDel="00000000" w:rsidR="00000000" w:rsidRPr="00000000">
        <w:rPr>
          <w:rFonts w:ascii="Times New Roman" w:cs="Times New Roman" w:eastAsia="Times New Roman" w:hAnsi="Times New Roman"/>
          <w:color w:val="202020"/>
          <w:sz w:val="18"/>
          <w:szCs w:val="18"/>
          <w:rtl w:val="0"/>
        </w:rPr>
        <w:t xml:space="preserve">ún</w:t>
      </w:r>
      <w:r w:rsidDel="00000000" w:rsidR="00000000" w:rsidRPr="00000000">
        <w:rPr>
          <w:rFonts w:ascii="Times New Roman" w:cs="Times New Roman" w:eastAsia="Times New Roman" w:hAnsi="Times New Roman"/>
          <w:color w:val="333333"/>
          <w:sz w:val="18"/>
          <w:szCs w:val="18"/>
          <w:rtl w:val="0"/>
        </w:rPr>
        <w:t xml:space="preserve">i</w:t>
      </w:r>
      <w:r w:rsidDel="00000000" w:rsidR="00000000" w:rsidRPr="00000000">
        <w:rPr>
          <w:rFonts w:ascii="Times New Roman" w:cs="Times New Roman" w:eastAsia="Times New Roman" w:hAnsi="Times New Roman"/>
          <w:color w:val="202020"/>
          <w:sz w:val="18"/>
          <w:szCs w:val="18"/>
          <w:rtl w:val="0"/>
        </w:rPr>
        <w:t xml:space="preserve">c</w:t>
      </w:r>
      <w:r w:rsidDel="00000000" w:rsidR="00000000" w:rsidRPr="00000000">
        <w:rPr>
          <w:rFonts w:ascii="Times New Roman" w:cs="Times New Roman" w:eastAsia="Times New Roman" w:hAnsi="Times New Roman"/>
          <w:color w:val="333333"/>
          <w:sz w:val="18"/>
          <w:szCs w:val="18"/>
          <w:rtl w:val="0"/>
        </w:rPr>
        <w:t xml:space="preserve">o </w:t>
      </w:r>
      <w:r w:rsidDel="00000000" w:rsidR="00000000" w:rsidRPr="00000000">
        <w:rPr>
          <w:rFonts w:ascii="Times New Roman" w:cs="Times New Roman" w:eastAsia="Times New Roman" w:hAnsi="Times New Roman"/>
          <w:color w:val="202020"/>
          <w:sz w:val="18"/>
          <w:szCs w:val="18"/>
          <w:rtl w:val="0"/>
        </w:rPr>
        <w:t xml:space="preserve">cri</w:t>
      </w:r>
      <w:r w:rsidDel="00000000" w:rsidR="00000000" w:rsidRPr="00000000">
        <w:rPr>
          <w:rFonts w:ascii="Times New Roman" w:cs="Times New Roman" w:eastAsia="Times New Roman" w:hAnsi="Times New Roman"/>
          <w:color w:val="333333"/>
          <w:sz w:val="18"/>
          <w:szCs w:val="18"/>
          <w:rtl w:val="0"/>
        </w:rPr>
        <w:t xml:space="preserve">t</w:t>
      </w:r>
      <w:r w:rsidDel="00000000" w:rsidR="00000000" w:rsidRPr="00000000">
        <w:rPr>
          <w:rFonts w:ascii="Times New Roman" w:cs="Times New Roman" w:eastAsia="Times New Roman" w:hAnsi="Times New Roman"/>
          <w:color w:val="202020"/>
          <w:sz w:val="18"/>
          <w:szCs w:val="18"/>
          <w:rtl w:val="0"/>
        </w:rPr>
        <w:t xml:space="preserve">erio</w:t>
      </w:r>
      <w:r w:rsidDel="00000000" w:rsidR="00000000" w:rsidRPr="00000000">
        <w:rPr>
          <w:rFonts w:ascii="Times New Roman" w:cs="Times New Roman" w:eastAsia="Times New Roman" w:hAnsi="Times New Roman"/>
          <w:color w:val="0a0a0a"/>
          <w:sz w:val="18"/>
          <w:szCs w:val="18"/>
          <w:rtl w:val="0"/>
        </w:rPr>
        <w:t xml:space="preserve">.</w:t>
      </w:r>
      <w:r w:rsidDel="00000000" w:rsidR="00000000" w:rsidRPr="00000000">
        <w:rPr>
          <w:rtl w:val="0"/>
        </w:rPr>
      </w:r>
    </w:p>
    <w:p w:rsidR="00000000" w:rsidDel="00000000" w:rsidP="00000000" w:rsidRDefault="00000000" w:rsidRPr="00000000" w14:paraId="00001108">
      <w:pPr>
        <w:spacing w:before="19" w:line="366" w:lineRule="auto"/>
        <w:ind w:left="1694" w:right="1289"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02020"/>
          <w:sz w:val="18"/>
          <w:szCs w:val="18"/>
          <w:rtl w:val="0"/>
        </w:rPr>
        <w:t xml:space="preserve">Lo</w:t>
      </w:r>
      <w:r w:rsidDel="00000000" w:rsidR="00000000" w:rsidRPr="00000000">
        <w:rPr>
          <w:rFonts w:ascii="Times New Roman" w:cs="Times New Roman" w:eastAsia="Times New Roman" w:hAnsi="Times New Roman"/>
          <w:color w:val="333333"/>
          <w:sz w:val="18"/>
          <w:szCs w:val="18"/>
          <w:rtl w:val="0"/>
        </w:rPr>
        <w:t xml:space="preserve">s </w:t>
      </w:r>
      <w:r w:rsidDel="00000000" w:rsidR="00000000" w:rsidRPr="00000000">
        <w:rPr>
          <w:rFonts w:ascii="Times New Roman" w:cs="Times New Roman" w:eastAsia="Times New Roman" w:hAnsi="Times New Roman"/>
          <w:color w:val="202020"/>
          <w:sz w:val="18"/>
          <w:szCs w:val="18"/>
          <w:rtl w:val="0"/>
        </w:rPr>
        <w:t xml:space="preserve">agente</w:t>
      </w:r>
      <w:r w:rsidDel="00000000" w:rsidR="00000000" w:rsidRPr="00000000">
        <w:rPr>
          <w:rFonts w:ascii="Times New Roman" w:cs="Times New Roman" w:eastAsia="Times New Roman" w:hAnsi="Times New Roman"/>
          <w:color w:val="333333"/>
          <w:sz w:val="18"/>
          <w:szCs w:val="18"/>
          <w:rtl w:val="0"/>
        </w:rPr>
        <w:t xml:space="preserve">s </w:t>
      </w:r>
      <w:r w:rsidDel="00000000" w:rsidR="00000000" w:rsidRPr="00000000">
        <w:rPr>
          <w:rFonts w:ascii="Times New Roman" w:cs="Times New Roman" w:eastAsia="Times New Roman" w:hAnsi="Times New Roman"/>
          <w:color w:val="202020"/>
          <w:sz w:val="18"/>
          <w:szCs w:val="18"/>
          <w:rtl w:val="0"/>
        </w:rPr>
        <w:t xml:space="preserve">p</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rtenecie</w:t>
      </w:r>
      <w:r w:rsidDel="00000000" w:rsidR="00000000" w:rsidRPr="00000000">
        <w:rPr>
          <w:rFonts w:ascii="Times New Roman" w:cs="Times New Roman" w:eastAsia="Times New Roman" w:hAnsi="Times New Roman"/>
          <w:color w:val="0a0a0a"/>
          <w:sz w:val="18"/>
          <w:szCs w:val="18"/>
          <w:rtl w:val="0"/>
        </w:rPr>
        <w:t xml:space="preserve">n</w:t>
      </w:r>
      <w:r w:rsidDel="00000000" w:rsidR="00000000" w:rsidRPr="00000000">
        <w:rPr>
          <w:rFonts w:ascii="Times New Roman" w:cs="Times New Roman" w:eastAsia="Times New Roman" w:hAnsi="Times New Roman"/>
          <w:color w:val="202020"/>
          <w:sz w:val="18"/>
          <w:szCs w:val="18"/>
          <w:rtl w:val="0"/>
        </w:rPr>
        <w:t xml:space="preserve">te</w:t>
      </w:r>
      <w:r w:rsidDel="00000000" w:rsidR="00000000" w:rsidRPr="00000000">
        <w:rPr>
          <w:rFonts w:ascii="Times New Roman" w:cs="Times New Roman" w:eastAsia="Times New Roman" w:hAnsi="Times New Roman"/>
          <w:color w:val="333333"/>
          <w:sz w:val="18"/>
          <w:szCs w:val="18"/>
          <w:rtl w:val="0"/>
        </w:rPr>
        <w:t xml:space="preserve">s  </w:t>
      </w:r>
      <w:r w:rsidDel="00000000" w:rsidR="00000000" w:rsidRPr="00000000">
        <w:rPr>
          <w:rFonts w:ascii="Times New Roman" w:cs="Times New Roman" w:eastAsia="Times New Roman" w:hAnsi="Times New Roman"/>
          <w:color w:val="202020"/>
          <w:sz w:val="18"/>
          <w:szCs w:val="18"/>
          <w:rtl w:val="0"/>
        </w:rPr>
        <w:t xml:space="preserve">al  Agru</w:t>
      </w:r>
      <w:r w:rsidDel="00000000" w:rsidR="00000000" w:rsidRPr="00000000">
        <w:rPr>
          <w:rFonts w:ascii="Times New Roman" w:cs="Times New Roman" w:eastAsia="Times New Roman" w:hAnsi="Times New Roman"/>
          <w:color w:val="333333"/>
          <w:sz w:val="18"/>
          <w:szCs w:val="18"/>
          <w:rtl w:val="0"/>
        </w:rPr>
        <w:t xml:space="preserve">pa</w:t>
      </w:r>
      <w:r w:rsidDel="00000000" w:rsidR="00000000" w:rsidRPr="00000000">
        <w:rPr>
          <w:rFonts w:ascii="Times New Roman" w:cs="Times New Roman" w:eastAsia="Times New Roman" w:hAnsi="Times New Roman"/>
          <w:color w:val="202020"/>
          <w:sz w:val="18"/>
          <w:szCs w:val="18"/>
          <w:rtl w:val="0"/>
        </w:rPr>
        <w:t xml:space="preserve">mient</w:t>
      </w:r>
      <w:r w:rsidDel="00000000" w:rsidR="00000000" w:rsidRPr="00000000">
        <w:rPr>
          <w:rFonts w:ascii="Times New Roman" w:cs="Times New Roman" w:eastAsia="Times New Roman" w:hAnsi="Times New Roman"/>
          <w:color w:val="333333"/>
          <w:sz w:val="18"/>
          <w:szCs w:val="18"/>
          <w:rtl w:val="0"/>
        </w:rPr>
        <w:t xml:space="preserve">o  </w:t>
      </w:r>
      <w:r w:rsidDel="00000000" w:rsidR="00000000" w:rsidRPr="00000000">
        <w:rPr>
          <w:rFonts w:ascii="Times New Roman" w:cs="Times New Roman" w:eastAsia="Times New Roman" w:hAnsi="Times New Roman"/>
          <w:color w:val="202020"/>
          <w:sz w:val="18"/>
          <w:szCs w:val="18"/>
          <w:rtl w:val="0"/>
        </w:rPr>
        <w:t xml:space="preserve">P.A</w:t>
      </w:r>
      <w:r w:rsidDel="00000000" w:rsidR="00000000" w:rsidRPr="00000000">
        <w:rPr>
          <w:rFonts w:ascii="Times New Roman" w:cs="Times New Roman" w:eastAsia="Times New Roman" w:hAnsi="Times New Roman"/>
          <w:color w:val="333333"/>
          <w:sz w:val="18"/>
          <w:szCs w:val="18"/>
          <w:rtl w:val="0"/>
        </w:rPr>
        <w:t xml:space="preserve">. </w:t>
      </w:r>
      <w:r w:rsidDel="00000000" w:rsidR="00000000" w:rsidRPr="00000000">
        <w:rPr>
          <w:rFonts w:ascii="Arial" w:cs="Arial" w:eastAsia="Arial" w:hAnsi="Arial"/>
          <w:color w:val="333333"/>
          <w:sz w:val="17"/>
          <w:szCs w:val="17"/>
          <w:rtl w:val="0"/>
        </w:rPr>
        <w:t xml:space="preserve">y </w:t>
      </w:r>
      <w:r w:rsidDel="00000000" w:rsidR="00000000" w:rsidRPr="00000000">
        <w:rPr>
          <w:rFonts w:ascii="Times New Roman" w:cs="Times New Roman" w:eastAsia="Times New Roman" w:hAnsi="Times New Roman"/>
          <w:color w:val="202020"/>
          <w:sz w:val="18"/>
          <w:szCs w:val="18"/>
          <w:rtl w:val="0"/>
        </w:rPr>
        <w:t xml:space="preserve">T</w:t>
      </w:r>
      <w:r w:rsidDel="00000000" w:rsidR="00000000" w:rsidRPr="00000000">
        <w:rPr>
          <w:rFonts w:ascii="Times New Roman" w:cs="Times New Roman" w:eastAsia="Times New Roman" w:hAnsi="Times New Roman"/>
          <w:color w:val="0a0a0a"/>
          <w:sz w:val="18"/>
          <w:szCs w:val="18"/>
          <w:rtl w:val="0"/>
        </w:rPr>
        <w:t xml:space="preserve">.</w:t>
      </w:r>
      <w:r w:rsidDel="00000000" w:rsidR="00000000" w:rsidRPr="00000000">
        <w:rPr>
          <w:rFonts w:ascii="Times New Roman" w:cs="Times New Roman" w:eastAsia="Times New Roman" w:hAnsi="Times New Roman"/>
          <w:color w:val="202020"/>
          <w:sz w:val="18"/>
          <w:szCs w:val="18"/>
          <w:rtl w:val="0"/>
        </w:rPr>
        <w:t xml:space="preserve">, q</w:t>
      </w:r>
      <w:r w:rsidDel="00000000" w:rsidR="00000000" w:rsidRPr="00000000">
        <w:rPr>
          <w:rFonts w:ascii="Times New Roman" w:cs="Times New Roman" w:eastAsia="Times New Roman" w:hAnsi="Times New Roman"/>
          <w:color w:val="0a0a0a"/>
          <w:sz w:val="18"/>
          <w:szCs w:val="18"/>
          <w:rtl w:val="0"/>
        </w:rPr>
        <w:t xml:space="preserve">u</w:t>
      </w:r>
      <w:r w:rsidDel="00000000" w:rsidR="00000000" w:rsidRPr="00000000">
        <w:rPr>
          <w:rFonts w:ascii="Times New Roman" w:cs="Times New Roman" w:eastAsia="Times New Roman" w:hAnsi="Times New Roman"/>
          <w:color w:val="202020"/>
          <w:sz w:val="18"/>
          <w:szCs w:val="18"/>
          <w:rtl w:val="0"/>
        </w:rPr>
        <w:t xml:space="preserve">e re</w:t>
      </w:r>
      <w:r w:rsidDel="00000000" w:rsidR="00000000" w:rsidRPr="00000000">
        <w:rPr>
          <w:rFonts w:ascii="Times New Roman" w:cs="Times New Roman" w:eastAsia="Times New Roman" w:hAnsi="Times New Roman"/>
          <w:color w:val="333333"/>
          <w:sz w:val="18"/>
          <w:szCs w:val="18"/>
          <w:rtl w:val="0"/>
        </w:rPr>
        <w:t xml:space="preserve">g</w:t>
      </w:r>
      <w:r w:rsidDel="00000000" w:rsidR="00000000" w:rsidRPr="00000000">
        <w:rPr>
          <w:rFonts w:ascii="Times New Roman" w:cs="Times New Roman" w:eastAsia="Times New Roman" w:hAnsi="Times New Roman"/>
          <w:color w:val="202020"/>
          <w:sz w:val="18"/>
          <w:szCs w:val="18"/>
          <w:rtl w:val="0"/>
        </w:rPr>
        <w:t xml:space="preserve">i</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t</w:t>
      </w:r>
      <w:r w:rsidDel="00000000" w:rsidR="00000000" w:rsidRPr="00000000">
        <w:rPr>
          <w:rFonts w:ascii="Times New Roman" w:cs="Times New Roman" w:eastAsia="Times New Roman" w:hAnsi="Times New Roman"/>
          <w:color w:val="333333"/>
          <w:sz w:val="18"/>
          <w:szCs w:val="18"/>
          <w:rtl w:val="0"/>
        </w:rPr>
        <w:t xml:space="preserve">re</w:t>
      </w:r>
      <w:r w:rsidDel="00000000" w:rsidR="00000000" w:rsidRPr="00000000">
        <w:rPr>
          <w:rFonts w:ascii="Times New Roman" w:cs="Times New Roman" w:eastAsia="Times New Roman" w:hAnsi="Times New Roman"/>
          <w:color w:val="202020"/>
          <w:sz w:val="18"/>
          <w:szCs w:val="18"/>
          <w:rtl w:val="0"/>
        </w:rPr>
        <w:t xml:space="preserve">n Tít</w:t>
      </w:r>
      <w:r w:rsidDel="00000000" w:rsidR="00000000" w:rsidRPr="00000000">
        <w:rPr>
          <w:rFonts w:ascii="Times New Roman" w:cs="Times New Roman" w:eastAsia="Times New Roman" w:hAnsi="Times New Roman"/>
          <w:color w:val="0a0a0a"/>
          <w:sz w:val="18"/>
          <w:szCs w:val="18"/>
          <w:rtl w:val="0"/>
        </w:rPr>
        <w:t xml:space="preserve">u</w:t>
      </w:r>
      <w:r w:rsidDel="00000000" w:rsidR="00000000" w:rsidRPr="00000000">
        <w:rPr>
          <w:rFonts w:ascii="Times New Roman" w:cs="Times New Roman" w:eastAsia="Times New Roman" w:hAnsi="Times New Roman"/>
          <w:color w:val="202020"/>
          <w:sz w:val="18"/>
          <w:szCs w:val="18"/>
          <w:rtl w:val="0"/>
        </w:rPr>
        <w:t xml:space="preserve">l</w:t>
      </w:r>
      <w:r w:rsidDel="00000000" w:rsidR="00000000" w:rsidRPr="00000000">
        <w:rPr>
          <w:rFonts w:ascii="Times New Roman" w:cs="Times New Roman" w:eastAsia="Times New Roman" w:hAnsi="Times New Roman"/>
          <w:color w:val="333333"/>
          <w:sz w:val="18"/>
          <w:szCs w:val="18"/>
          <w:rtl w:val="0"/>
        </w:rPr>
        <w:t xml:space="preserve">o  </w:t>
      </w:r>
      <w:r w:rsidDel="00000000" w:rsidR="00000000" w:rsidRPr="00000000">
        <w:rPr>
          <w:rFonts w:ascii="Times New Roman" w:cs="Times New Roman" w:eastAsia="Times New Roman" w:hAnsi="Times New Roman"/>
          <w:color w:val="202020"/>
          <w:sz w:val="18"/>
          <w:szCs w:val="18"/>
          <w:rtl w:val="0"/>
        </w:rPr>
        <w:t xml:space="preserve">Ter</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iario </w:t>
      </w:r>
      <w:r w:rsidDel="00000000" w:rsidR="00000000" w:rsidRPr="00000000">
        <w:rPr>
          <w:rFonts w:ascii="Times New Roman" w:cs="Times New Roman" w:eastAsia="Times New Roman" w:hAnsi="Times New Roman"/>
          <w:color w:val="333333"/>
          <w:sz w:val="18"/>
          <w:szCs w:val="18"/>
          <w:rtl w:val="0"/>
        </w:rPr>
        <w:t xml:space="preserve">o </w:t>
      </w:r>
      <w:r w:rsidDel="00000000" w:rsidR="00000000" w:rsidRPr="00000000">
        <w:rPr>
          <w:rFonts w:ascii="Times New Roman" w:cs="Times New Roman" w:eastAsia="Times New Roman" w:hAnsi="Times New Roman"/>
          <w:color w:val="202020"/>
          <w:sz w:val="18"/>
          <w:szCs w:val="18"/>
          <w:rtl w:val="0"/>
        </w:rPr>
        <w:t xml:space="preserve">Un</w:t>
      </w:r>
      <w:r w:rsidDel="00000000" w:rsidR="00000000" w:rsidRPr="00000000">
        <w:rPr>
          <w:rFonts w:ascii="Times New Roman" w:cs="Times New Roman" w:eastAsia="Times New Roman" w:hAnsi="Times New Roman"/>
          <w:color w:val="333333"/>
          <w:sz w:val="18"/>
          <w:szCs w:val="18"/>
          <w:rtl w:val="0"/>
        </w:rPr>
        <w:t xml:space="preserve">i</w:t>
      </w:r>
      <w:r w:rsidDel="00000000" w:rsidR="00000000" w:rsidRPr="00000000">
        <w:rPr>
          <w:rFonts w:ascii="Times New Roman" w:cs="Times New Roman" w:eastAsia="Times New Roman" w:hAnsi="Times New Roman"/>
          <w:color w:val="202020"/>
          <w:sz w:val="18"/>
          <w:szCs w:val="18"/>
          <w:rtl w:val="0"/>
        </w:rPr>
        <w:t xml:space="preserve">ver</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i</w:t>
      </w:r>
      <w:r w:rsidDel="00000000" w:rsidR="00000000" w:rsidRPr="00000000">
        <w:rPr>
          <w:rFonts w:ascii="Times New Roman" w:cs="Times New Roman" w:eastAsia="Times New Roman" w:hAnsi="Times New Roman"/>
          <w:color w:val="333333"/>
          <w:sz w:val="18"/>
          <w:szCs w:val="18"/>
          <w:rtl w:val="0"/>
        </w:rPr>
        <w:t xml:space="preserve">t</w:t>
      </w:r>
      <w:r w:rsidDel="00000000" w:rsidR="00000000" w:rsidRPr="00000000">
        <w:rPr>
          <w:rFonts w:ascii="Times New Roman" w:cs="Times New Roman" w:eastAsia="Times New Roman" w:hAnsi="Times New Roman"/>
          <w:color w:val="202020"/>
          <w:sz w:val="18"/>
          <w:szCs w:val="18"/>
          <w:rtl w:val="0"/>
        </w:rPr>
        <w:t xml:space="preserve">ario Té</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nico </w:t>
      </w:r>
      <w:r w:rsidDel="00000000" w:rsidR="00000000" w:rsidRPr="00000000">
        <w:rPr>
          <w:rFonts w:ascii="Arial" w:cs="Arial" w:eastAsia="Arial" w:hAnsi="Arial"/>
          <w:color w:val="333333"/>
          <w:sz w:val="18"/>
          <w:szCs w:val="18"/>
          <w:rtl w:val="0"/>
        </w:rPr>
        <w:t xml:space="preserve">y </w:t>
      </w:r>
      <w:r w:rsidDel="00000000" w:rsidR="00000000" w:rsidRPr="00000000">
        <w:rPr>
          <w:rFonts w:ascii="Arial" w:cs="Arial" w:eastAsia="Arial" w:hAnsi="Arial"/>
          <w:color w:val="202020"/>
          <w:sz w:val="18"/>
          <w:szCs w:val="18"/>
          <w:rtl w:val="0"/>
        </w:rPr>
        <w:t xml:space="preserve">q</w:t>
      </w:r>
      <w:r w:rsidDel="00000000" w:rsidR="00000000" w:rsidRPr="00000000">
        <w:rPr>
          <w:rFonts w:ascii="Arial" w:cs="Arial" w:eastAsia="Arial" w:hAnsi="Arial"/>
          <w:color w:val="0a0a0a"/>
          <w:sz w:val="18"/>
          <w:szCs w:val="18"/>
          <w:rtl w:val="0"/>
        </w:rPr>
        <w:t xml:space="preserve">u</w:t>
      </w:r>
      <w:r w:rsidDel="00000000" w:rsidR="00000000" w:rsidRPr="00000000">
        <w:rPr>
          <w:rFonts w:ascii="Arial" w:cs="Arial" w:eastAsia="Arial" w:hAnsi="Arial"/>
          <w:color w:val="202020"/>
          <w:sz w:val="18"/>
          <w:szCs w:val="18"/>
          <w:rtl w:val="0"/>
        </w:rPr>
        <w:t xml:space="preserve">e </w:t>
      </w:r>
      <w:r w:rsidDel="00000000" w:rsidR="00000000" w:rsidRPr="00000000">
        <w:rPr>
          <w:rFonts w:ascii="Times New Roman" w:cs="Times New Roman" w:eastAsia="Times New Roman" w:hAnsi="Times New Roman"/>
          <w:color w:val="202020"/>
          <w:sz w:val="18"/>
          <w:szCs w:val="18"/>
          <w:rtl w:val="0"/>
        </w:rPr>
        <w:t xml:space="preserve">per</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iban e</w:t>
      </w:r>
      <w:r w:rsidDel="00000000" w:rsidR="00000000" w:rsidRPr="00000000">
        <w:rPr>
          <w:rFonts w:ascii="Times New Roman" w:cs="Times New Roman" w:eastAsia="Times New Roman" w:hAnsi="Times New Roman"/>
          <w:color w:val="333333"/>
          <w:sz w:val="18"/>
          <w:szCs w:val="18"/>
          <w:rtl w:val="0"/>
        </w:rPr>
        <w:t xml:space="preserve">l a</w:t>
      </w:r>
      <w:r w:rsidDel="00000000" w:rsidR="00000000" w:rsidRPr="00000000">
        <w:rPr>
          <w:rFonts w:ascii="Times New Roman" w:cs="Times New Roman" w:eastAsia="Times New Roman" w:hAnsi="Times New Roman"/>
          <w:color w:val="202020"/>
          <w:sz w:val="18"/>
          <w:szCs w:val="18"/>
          <w:rtl w:val="0"/>
        </w:rPr>
        <w:t xml:space="preserve">d</w:t>
      </w:r>
      <w:r w:rsidDel="00000000" w:rsidR="00000000" w:rsidRPr="00000000">
        <w:rPr>
          <w:rFonts w:ascii="Times New Roman" w:cs="Times New Roman" w:eastAsia="Times New Roman" w:hAnsi="Times New Roman"/>
          <w:color w:val="0a0a0a"/>
          <w:sz w:val="18"/>
          <w:szCs w:val="18"/>
          <w:rtl w:val="0"/>
        </w:rPr>
        <w:t xml:space="preserve">i</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iono</w:t>
      </w:r>
      <w:r w:rsidDel="00000000" w:rsidR="00000000" w:rsidRPr="00000000">
        <w:rPr>
          <w:rFonts w:ascii="Times New Roman" w:cs="Times New Roman" w:eastAsia="Times New Roman" w:hAnsi="Times New Roman"/>
          <w:color w:val="0a0a0a"/>
          <w:sz w:val="18"/>
          <w:szCs w:val="18"/>
          <w:rtl w:val="0"/>
        </w:rPr>
        <w:t xml:space="preserve">! </w:t>
      </w:r>
      <w:r w:rsidDel="00000000" w:rsidR="00000000" w:rsidRPr="00000000">
        <w:rPr>
          <w:rFonts w:ascii="Times New Roman" w:cs="Times New Roman" w:eastAsia="Times New Roman" w:hAnsi="Times New Roman"/>
          <w:color w:val="202020"/>
          <w:sz w:val="18"/>
          <w:szCs w:val="18"/>
          <w:rtl w:val="0"/>
        </w:rPr>
        <w:t xml:space="preserve">p</w:t>
      </w:r>
      <w:r w:rsidDel="00000000" w:rsidR="00000000" w:rsidRPr="00000000">
        <w:rPr>
          <w:rFonts w:ascii="Times New Roman" w:cs="Times New Roman" w:eastAsia="Times New Roman" w:hAnsi="Times New Roman"/>
          <w:color w:val="333333"/>
          <w:sz w:val="18"/>
          <w:szCs w:val="18"/>
          <w:rtl w:val="0"/>
        </w:rPr>
        <w:t xml:space="preserve">o</w:t>
      </w:r>
      <w:r w:rsidDel="00000000" w:rsidR="00000000" w:rsidRPr="00000000">
        <w:rPr>
          <w:rFonts w:ascii="Times New Roman" w:cs="Times New Roman" w:eastAsia="Times New Roman" w:hAnsi="Times New Roman"/>
          <w:color w:val="202020"/>
          <w:sz w:val="18"/>
          <w:szCs w:val="18"/>
          <w:rtl w:val="0"/>
        </w:rPr>
        <w:t xml:space="preserve">r e</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0a0a0a"/>
          <w:sz w:val="18"/>
          <w:szCs w:val="18"/>
          <w:rtl w:val="0"/>
        </w:rPr>
        <w:t xml:space="preserve">t</w:t>
      </w:r>
      <w:r w:rsidDel="00000000" w:rsidR="00000000" w:rsidRPr="00000000">
        <w:rPr>
          <w:rFonts w:ascii="Times New Roman" w:cs="Times New Roman" w:eastAsia="Times New Roman" w:hAnsi="Times New Roman"/>
          <w:color w:val="202020"/>
          <w:sz w:val="18"/>
          <w:szCs w:val="18"/>
          <w:rtl w:val="0"/>
        </w:rPr>
        <w:t xml:space="preserve">e títu</w:t>
      </w:r>
      <w:r w:rsidDel="00000000" w:rsidR="00000000" w:rsidRPr="00000000">
        <w:rPr>
          <w:rFonts w:ascii="Times New Roman" w:cs="Times New Roman" w:eastAsia="Times New Roman" w:hAnsi="Times New Roman"/>
          <w:color w:val="0a0a0a"/>
          <w:sz w:val="18"/>
          <w:szCs w:val="18"/>
          <w:rtl w:val="0"/>
        </w:rPr>
        <w:t xml:space="preserve">l</w:t>
      </w:r>
      <w:r w:rsidDel="00000000" w:rsidR="00000000" w:rsidRPr="00000000">
        <w:rPr>
          <w:rFonts w:ascii="Times New Roman" w:cs="Times New Roman" w:eastAsia="Times New Roman" w:hAnsi="Times New Roman"/>
          <w:color w:val="333333"/>
          <w:sz w:val="18"/>
          <w:szCs w:val="18"/>
          <w:rtl w:val="0"/>
        </w:rPr>
        <w:t xml:space="preserve">o </w:t>
      </w:r>
      <w:r w:rsidDel="00000000" w:rsidR="00000000" w:rsidRPr="00000000">
        <w:rPr>
          <w:rFonts w:ascii="Times New Roman" w:cs="Times New Roman" w:eastAsia="Times New Roman" w:hAnsi="Times New Roman"/>
          <w:color w:val="202020"/>
          <w:sz w:val="18"/>
          <w:szCs w:val="18"/>
          <w:rtl w:val="0"/>
        </w:rPr>
        <w:t xml:space="preserve">hace CU</w:t>
      </w:r>
      <w:r w:rsidDel="00000000" w:rsidR="00000000" w:rsidRPr="00000000">
        <w:rPr>
          <w:rFonts w:ascii="Times New Roman" w:cs="Times New Roman" w:eastAsia="Times New Roman" w:hAnsi="Times New Roman"/>
          <w:color w:val="333333"/>
          <w:sz w:val="18"/>
          <w:szCs w:val="18"/>
          <w:rtl w:val="0"/>
        </w:rPr>
        <w:t xml:space="preserve">A</w:t>
      </w:r>
      <w:r w:rsidDel="00000000" w:rsidR="00000000" w:rsidRPr="00000000">
        <w:rPr>
          <w:rFonts w:ascii="Times New Roman" w:cs="Times New Roman" w:eastAsia="Times New Roman" w:hAnsi="Times New Roman"/>
          <w:color w:val="202020"/>
          <w:sz w:val="18"/>
          <w:szCs w:val="18"/>
          <w:rtl w:val="0"/>
        </w:rPr>
        <w:t xml:space="preserve">TRO </w:t>
      </w:r>
      <w:r w:rsidDel="00000000" w:rsidR="00000000" w:rsidRPr="00000000">
        <w:rPr>
          <w:rFonts w:ascii="Arial" w:cs="Arial" w:eastAsia="Arial" w:hAnsi="Arial"/>
          <w:color w:val="202020"/>
          <w:sz w:val="17"/>
          <w:szCs w:val="17"/>
          <w:rtl w:val="0"/>
        </w:rPr>
        <w:t xml:space="preserve">(4) </w:t>
      </w:r>
      <w:r w:rsidDel="00000000" w:rsidR="00000000" w:rsidRPr="00000000">
        <w:rPr>
          <w:rFonts w:ascii="Arial" w:cs="Arial" w:eastAsia="Arial" w:hAnsi="Arial"/>
          <w:color w:val="333333"/>
          <w:sz w:val="18"/>
          <w:szCs w:val="18"/>
          <w:rtl w:val="0"/>
        </w:rPr>
        <w:t xml:space="preserve">año</w:t>
      </w:r>
      <w:r w:rsidDel="00000000" w:rsidR="00000000" w:rsidRPr="00000000">
        <w:rPr>
          <w:rFonts w:ascii="Arial" w:cs="Arial" w:eastAsia="Arial" w:hAnsi="Arial"/>
          <w:color w:val="464646"/>
          <w:sz w:val="18"/>
          <w:szCs w:val="18"/>
          <w:rtl w:val="0"/>
        </w:rPr>
        <w:t xml:space="preserve">s </w:t>
      </w:r>
      <w:r w:rsidDel="00000000" w:rsidR="00000000" w:rsidRPr="00000000">
        <w:rPr>
          <w:rFonts w:ascii="Times New Roman" w:cs="Times New Roman" w:eastAsia="Times New Roman" w:hAnsi="Times New Roman"/>
          <w:color w:val="333333"/>
          <w:sz w:val="18"/>
          <w:szCs w:val="18"/>
          <w:rtl w:val="0"/>
        </w:rPr>
        <w:t xml:space="preserve">o </w:t>
      </w:r>
      <w:r w:rsidDel="00000000" w:rsidR="00000000" w:rsidRPr="00000000">
        <w:rPr>
          <w:rFonts w:ascii="Times New Roman" w:cs="Times New Roman" w:eastAsia="Times New Roman" w:hAnsi="Times New Roman"/>
          <w:color w:val="202020"/>
          <w:sz w:val="18"/>
          <w:szCs w:val="18"/>
          <w:rtl w:val="0"/>
        </w:rPr>
        <w:t xml:space="preserve">má</w:t>
      </w:r>
      <w:r w:rsidDel="00000000" w:rsidR="00000000" w:rsidRPr="00000000">
        <w:rPr>
          <w:rFonts w:ascii="Times New Roman" w:cs="Times New Roman" w:eastAsia="Times New Roman" w:hAnsi="Times New Roman"/>
          <w:color w:val="333333"/>
          <w:sz w:val="18"/>
          <w:szCs w:val="18"/>
          <w:rtl w:val="0"/>
        </w:rPr>
        <w:t xml:space="preserve">s </w:t>
      </w:r>
      <w:r w:rsidDel="00000000" w:rsidR="00000000" w:rsidRPr="00000000">
        <w:rPr>
          <w:rFonts w:ascii="Times New Roman" w:cs="Times New Roman" w:eastAsia="Times New Roman" w:hAnsi="Times New Roman"/>
          <w:color w:val="202020"/>
          <w:sz w:val="18"/>
          <w:szCs w:val="18"/>
          <w:rtl w:val="0"/>
        </w:rPr>
        <w:t xml:space="preserve">resp</w:t>
      </w:r>
      <w:r w:rsidDel="00000000" w:rsidR="00000000" w:rsidRPr="00000000">
        <w:rPr>
          <w:rFonts w:ascii="Times New Roman" w:cs="Times New Roman" w:eastAsia="Times New Roman" w:hAnsi="Times New Roman"/>
          <w:color w:val="333333"/>
          <w:sz w:val="18"/>
          <w:szCs w:val="18"/>
          <w:rtl w:val="0"/>
        </w:rPr>
        <w:t xml:space="preserve">ec</w:t>
      </w:r>
      <w:r w:rsidDel="00000000" w:rsidR="00000000" w:rsidRPr="00000000">
        <w:rPr>
          <w:rFonts w:ascii="Times New Roman" w:cs="Times New Roman" w:eastAsia="Times New Roman" w:hAnsi="Times New Roman"/>
          <w:color w:val="202020"/>
          <w:sz w:val="18"/>
          <w:szCs w:val="18"/>
          <w:rtl w:val="0"/>
        </w:rPr>
        <w:t xml:space="preserve">t</w:t>
      </w:r>
      <w:r w:rsidDel="00000000" w:rsidR="00000000" w:rsidRPr="00000000">
        <w:rPr>
          <w:rFonts w:ascii="Times New Roman" w:cs="Times New Roman" w:eastAsia="Times New Roman" w:hAnsi="Times New Roman"/>
          <w:color w:val="333333"/>
          <w:sz w:val="18"/>
          <w:szCs w:val="18"/>
          <w:rtl w:val="0"/>
        </w:rPr>
        <w:t xml:space="preserve">o </w:t>
      </w:r>
      <w:r w:rsidDel="00000000" w:rsidR="00000000" w:rsidRPr="00000000">
        <w:rPr>
          <w:rFonts w:ascii="Times New Roman" w:cs="Times New Roman" w:eastAsia="Times New Roman" w:hAnsi="Times New Roman"/>
          <w:color w:val="202020"/>
          <w:sz w:val="18"/>
          <w:szCs w:val="18"/>
          <w:rtl w:val="0"/>
        </w:rPr>
        <w:t xml:space="preserve">de la emi</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0a0a0a"/>
          <w:sz w:val="18"/>
          <w:szCs w:val="18"/>
          <w:rtl w:val="0"/>
        </w:rPr>
        <w:t xml:space="preserve">i</w:t>
      </w:r>
      <w:r w:rsidDel="00000000" w:rsidR="00000000" w:rsidRPr="00000000">
        <w:rPr>
          <w:rFonts w:ascii="Times New Roman" w:cs="Times New Roman" w:eastAsia="Times New Roman" w:hAnsi="Times New Roman"/>
          <w:color w:val="333333"/>
          <w:sz w:val="18"/>
          <w:szCs w:val="18"/>
          <w:rtl w:val="0"/>
        </w:rPr>
        <w:t xml:space="preserve">ó</w:t>
      </w:r>
      <w:r w:rsidDel="00000000" w:rsidR="00000000" w:rsidRPr="00000000">
        <w:rPr>
          <w:rFonts w:ascii="Times New Roman" w:cs="Times New Roman" w:eastAsia="Times New Roman" w:hAnsi="Times New Roman"/>
          <w:color w:val="202020"/>
          <w:sz w:val="18"/>
          <w:szCs w:val="18"/>
          <w:rtl w:val="0"/>
        </w:rPr>
        <w:t xml:space="preserve">n de </w:t>
      </w:r>
      <w:r w:rsidDel="00000000" w:rsidR="00000000" w:rsidRPr="00000000">
        <w:rPr>
          <w:rFonts w:ascii="Times New Roman" w:cs="Times New Roman" w:eastAsia="Times New Roman" w:hAnsi="Times New Roman"/>
          <w:color w:val="0a0a0a"/>
          <w:sz w:val="18"/>
          <w:szCs w:val="18"/>
          <w:rtl w:val="0"/>
        </w:rPr>
        <w:t xml:space="preserve">l</w:t>
      </w:r>
      <w:r w:rsidDel="00000000" w:rsidR="00000000" w:rsidRPr="00000000">
        <w:rPr>
          <w:rFonts w:ascii="Times New Roman" w:cs="Times New Roman" w:eastAsia="Times New Roman" w:hAnsi="Times New Roman"/>
          <w:color w:val="333333"/>
          <w:sz w:val="18"/>
          <w:szCs w:val="18"/>
          <w:rtl w:val="0"/>
        </w:rPr>
        <w:t xml:space="preserve">a </w:t>
      </w:r>
      <w:r w:rsidDel="00000000" w:rsidR="00000000" w:rsidRPr="00000000">
        <w:rPr>
          <w:rFonts w:ascii="Times New Roman" w:cs="Times New Roman" w:eastAsia="Times New Roman" w:hAnsi="Times New Roman"/>
          <w:color w:val="202020"/>
          <w:sz w:val="18"/>
          <w:szCs w:val="18"/>
          <w:rtl w:val="0"/>
        </w:rPr>
        <w:t xml:space="preserve">pre</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ent</w:t>
      </w:r>
      <w:r w:rsidDel="00000000" w:rsidR="00000000" w:rsidRPr="00000000">
        <w:rPr>
          <w:rFonts w:ascii="Times New Roman" w:cs="Times New Roman" w:eastAsia="Times New Roman" w:hAnsi="Times New Roman"/>
          <w:color w:val="333333"/>
          <w:sz w:val="18"/>
          <w:szCs w:val="18"/>
          <w:rtl w:val="0"/>
        </w:rPr>
        <w:t xml:space="preserve">e,  se</w:t>
      </w:r>
      <w:r w:rsidDel="00000000" w:rsidR="00000000" w:rsidRPr="00000000">
        <w:rPr>
          <w:rFonts w:ascii="Times New Roman" w:cs="Times New Roman" w:eastAsia="Times New Roman" w:hAnsi="Times New Roman"/>
          <w:color w:val="202020"/>
          <w:sz w:val="18"/>
          <w:szCs w:val="18"/>
          <w:rtl w:val="0"/>
        </w:rPr>
        <w:t xml:space="preserve">r</w:t>
      </w:r>
      <w:r w:rsidDel="00000000" w:rsidR="00000000" w:rsidRPr="00000000">
        <w:rPr>
          <w:rFonts w:ascii="Times New Roman" w:cs="Times New Roman" w:eastAsia="Times New Roman" w:hAnsi="Times New Roman"/>
          <w:color w:val="333333"/>
          <w:sz w:val="18"/>
          <w:szCs w:val="18"/>
          <w:rtl w:val="0"/>
        </w:rPr>
        <w:t xml:space="preserve">á</w:t>
      </w:r>
      <w:r w:rsidDel="00000000" w:rsidR="00000000" w:rsidRPr="00000000">
        <w:rPr>
          <w:rFonts w:ascii="Times New Roman" w:cs="Times New Roman" w:eastAsia="Times New Roman" w:hAnsi="Times New Roman"/>
          <w:color w:val="202020"/>
          <w:sz w:val="18"/>
          <w:szCs w:val="18"/>
          <w:rtl w:val="0"/>
        </w:rPr>
        <w:t xml:space="preserve">n rccatc</w:t>
      </w:r>
      <w:r w:rsidDel="00000000" w:rsidR="00000000" w:rsidRPr="00000000">
        <w:rPr>
          <w:rFonts w:ascii="Times New Roman" w:cs="Times New Roman" w:eastAsia="Times New Roman" w:hAnsi="Times New Roman"/>
          <w:color w:val="333333"/>
          <w:sz w:val="18"/>
          <w:szCs w:val="18"/>
          <w:rtl w:val="0"/>
        </w:rPr>
        <w:t xml:space="preserve">g</w:t>
      </w:r>
      <w:r w:rsidDel="00000000" w:rsidR="00000000" w:rsidRPr="00000000">
        <w:rPr>
          <w:rFonts w:ascii="Times New Roman" w:cs="Times New Roman" w:eastAsia="Times New Roman" w:hAnsi="Times New Roman"/>
          <w:color w:val="202020"/>
          <w:sz w:val="18"/>
          <w:szCs w:val="18"/>
          <w:rtl w:val="0"/>
        </w:rPr>
        <w:t xml:space="preserve">ori</w:t>
      </w:r>
      <w:r w:rsidDel="00000000" w:rsidR="00000000" w:rsidRPr="00000000">
        <w:rPr>
          <w:rFonts w:ascii="Times New Roman" w:cs="Times New Roman" w:eastAsia="Times New Roman" w:hAnsi="Times New Roman"/>
          <w:color w:val="333333"/>
          <w:sz w:val="18"/>
          <w:szCs w:val="18"/>
          <w:rtl w:val="0"/>
        </w:rPr>
        <w:t xml:space="preserve">z</w:t>
      </w:r>
      <w:r w:rsidDel="00000000" w:rsidR="00000000" w:rsidRPr="00000000">
        <w:rPr>
          <w:rFonts w:ascii="Times New Roman" w:cs="Times New Roman" w:eastAsia="Times New Roman" w:hAnsi="Times New Roman"/>
          <w:color w:val="202020"/>
          <w:sz w:val="18"/>
          <w:szCs w:val="18"/>
          <w:rtl w:val="0"/>
        </w:rPr>
        <w:t xml:space="preserve">ado</w:t>
      </w:r>
      <w:r w:rsidDel="00000000" w:rsidR="00000000" w:rsidRPr="00000000">
        <w:rPr>
          <w:rFonts w:ascii="Times New Roman" w:cs="Times New Roman" w:eastAsia="Times New Roman" w:hAnsi="Times New Roman"/>
          <w:color w:val="464646"/>
          <w:sz w:val="18"/>
          <w:szCs w:val="18"/>
          <w:rtl w:val="0"/>
        </w:rPr>
        <w:t xml:space="preserve">s</w:t>
      </w:r>
      <w:r w:rsidDel="00000000" w:rsidR="00000000" w:rsidRPr="00000000">
        <w:rPr>
          <w:rFonts w:ascii="Times New Roman" w:cs="Times New Roman" w:eastAsia="Times New Roman" w:hAnsi="Times New Roman"/>
          <w:color w:val="333333"/>
          <w:sz w:val="18"/>
          <w:szCs w:val="18"/>
          <w:rtl w:val="0"/>
        </w:rPr>
        <w:t xml:space="preserve">,  </w:t>
      </w:r>
      <w:r w:rsidDel="00000000" w:rsidR="00000000" w:rsidRPr="00000000">
        <w:rPr>
          <w:rFonts w:ascii="Times New Roman" w:cs="Times New Roman" w:eastAsia="Times New Roman" w:hAnsi="Times New Roman"/>
          <w:color w:val="202020"/>
          <w:sz w:val="18"/>
          <w:szCs w:val="18"/>
          <w:rtl w:val="0"/>
        </w:rPr>
        <w:t xml:space="preserve">p</w:t>
      </w:r>
      <w:r w:rsidDel="00000000" w:rsidR="00000000" w:rsidRPr="00000000">
        <w:rPr>
          <w:rFonts w:ascii="Times New Roman" w:cs="Times New Roman" w:eastAsia="Times New Roman" w:hAnsi="Times New Roman"/>
          <w:color w:val="333333"/>
          <w:sz w:val="18"/>
          <w:szCs w:val="18"/>
          <w:rtl w:val="0"/>
        </w:rPr>
        <w:t xml:space="preserve">o</w:t>
      </w:r>
      <w:r w:rsidDel="00000000" w:rsidR="00000000" w:rsidRPr="00000000">
        <w:rPr>
          <w:rFonts w:ascii="Times New Roman" w:cs="Times New Roman" w:eastAsia="Times New Roman" w:hAnsi="Times New Roman"/>
          <w:color w:val="202020"/>
          <w:sz w:val="18"/>
          <w:szCs w:val="18"/>
          <w:rtl w:val="0"/>
        </w:rPr>
        <w:t xml:space="preserve">r ú</w:t>
      </w:r>
      <w:r w:rsidDel="00000000" w:rsidR="00000000" w:rsidRPr="00000000">
        <w:rPr>
          <w:rFonts w:ascii="Times New Roman" w:cs="Times New Roman" w:eastAsia="Times New Roman" w:hAnsi="Times New Roman"/>
          <w:color w:val="333333"/>
          <w:sz w:val="18"/>
          <w:szCs w:val="18"/>
          <w:rtl w:val="0"/>
        </w:rPr>
        <w:t xml:space="preserve">n</w:t>
      </w:r>
      <w:r w:rsidDel="00000000" w:rsidR="00000000" w:rsidRPr="00000000">
        <w:rPr>
          <w:rFonts w:ascii="Times New Roman" w:cs="Times New Roman" w:eastAsia="Times New Roman" w:hAnsi="Times New Roman"/>
          <w:color w:val="202020"/>
          <w:sz w:val="18"/>
          <w:szCs w:val="18"/>
          <w:rtl w:val="0"/>
        </w:rPr>
        <w:t xml:space="preserve">ic</w:t>
      </w:r>
      <w:r w:rsidDel="00000000" w:rsidR="00000000" w:rsidRPr="00000000">
        <w:rPr>
          <w:rFonts w:ascii="Times New Roman" w:cs="Times New Roman" w:eastAsia="Times New Roman" w:hAnsi="Times New Roman"/>
          <w:color w:val="333333"/>
          <w:sz w:val="18"/>
          <w:szCs w:val="18"/>
          <w:rtl w:val="0"/>
        </w:rPr>
        <w:t xml:space="preserve">a  vez, </w:t>
      </w:r>
      <w:r w:rsidDel="00000000" w:rsidR="00000000" w:rsidRPr="00000000">
        <w:rPr>
          <w:rFonts w:ascii="Times New Roman" w:cs="Times New Roman" w:eastAsia="Times New Roman" w:hAnsi="Times New Roman"/>
          <w:color w:val="202020"/>
          <w:sz w:val="18"/>
          <w:szCs w:val="18"/>
          <w:rtl w:val="0"/>
        </w:rPr>
        <w:t xml:space="preserve">en DOS</w:t>
      </w:r>
      <w:r w:rsidDel="00000000" w:rsidR="00000000" w:rsidRPr="00000000">
        <w:rPr>
          <w:rtl w:val="0"/>
        </w:rPr>
      </w:r>
    </w:p>
    <w:p w:rsidR="00000000" w:rsidDel="00000000" w:rsidP="00000000" w:rsidRDefault="00000000" w:rsidRPr="00000000" w14:paraId="00001109">
      <w:pPr>
        <w:spacing w:line="200" w:lineRule="auto"/>
        <w:ind w:left="1759" w:right="1291"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333333"/>
          <w:sz w:val="18"/>
          <w:szCs w:val="18"/>
          <w:rtl w:val="0"/>
        </w:rPr>
        <w:t xml:space="preserve">-</w:t>
      </w:r>
      <w:r w:rsidDel="00000000" w:rsidR="00000000" w:rsidRPr="00000000">
        <w:rPr>
          <w:rFonts w:ascii="Times New Roman" w:cs="Times New Roman" w:eastAsia="Times New Roman" w:hAnsi="Times New Roman"/>
          <w:color w:val="202020"/>
          <w:sz w:val="18"/>
          <w:szCs w:val="18"/>
          <w:rtl w:val="0"/>
        </w:rPr>
        <w:t xml:space="preserve">) </w:t>
      </w:r>
      <w:r w:rsidDel="00000000" w:rsidR="00000000" w:rsidRPr="00000000">
        <w:rPr>
          <w:rFonts w:ascii="Times New Roman" w:cs="Times New Roman" w:eastAsia="Times New Roman" w:hAnsi="Times New Roman"/>
          <w:color w:val="333333"/>
          <w:sz w:val="18"/>
          <w:szCs w:val="18"/>
          <w:rtl w:val="0"/>
        </w:rPr>
        <w:t xml:space="preserve">ca</w:t>
      </w:r>
      <w:r w:rsidDel="00000000" w:rsidR="00000000" w:rsidRPr="00000000">
        <w:rPr>
          <w:rFonts w:ascii="Times New Roman" w:cs="Times New Roman" w:eastAsia="Times New Roman" w:hAnsi="Times New Roman"/>
          <w:color w:val="202020"/>
          <w:sz w:val="18"/>
          <w:szCs w:val="18"/>
          <w:rtl w:val="0"/>
        </w:rPr>
        <w:t xml:space="preserve">tego</w:t>
      </w:r>
      <w:r w:rsidDel="00000000" w:rsidR="00000000" w:rsidRPr="00000000">
        <w:rPr>
          <w:rFonts w:ascii="Times New Roman" w:cs="Times New Roman" w:eastAsia="Times New Roman" w:hAnsi="Times New Roman"/>
          <w:color w:val="333333"/>
          <w:sz w:val="18"/>
          <w:szCs w:val="18"/>
          <w:rtl w:val="0"/>
        </w:rPr>
        <w:t xml:space="preserve">rí</w:t>
      </w:r>
      <w:r w:rsidDel="00000000" w:rsidR="00000000" w:rsidRPr="00000000">
        <w:rPr>
          <w:rFonts w:ascii="Times New Roman" w:cs="Times New Roman" w:eastAsia="Times New Roman" w:hAnsi="Times New Roman"/>
          <w:color w:val="202020"/>
          <w:sz w:val="18"/>
          <w:szCs w:val="18"/>
          <w:rtl w:val="0"/>
        </w:rPr>
        <w:t xml:space="preserve">a</w:t>
      </w:r>
      <w:r w:rsidDel="00000000" w:rsidR="00000000" w:rsidRPr="00000000">
        <w:rPr>
          <w:rFonts w:ascii="Times New Roman" w:cs="Times New Roman" w:eastAsia="Times New Roman" w:hAnsi="Times New Roman"/>
          <w:color w:val="333333"/>
          <w:sz w:val="18"/>
          <w:szCs w:val="18"/>
          <w:rtl w:val="0"/>
        </w:rPr>
        <w:t xml:space="preserve">s </w:t>
      </w:r>
      <w:r w:rsidDel="00000000" w:rsidR="00000000" w:rsidRPr="00000000">
        <w:rPr>
          <w:rFonts w:ascii="Times New Roman" w:cs="Times New Roman" w:eastAsia="Times New Roman" w:hAnsi="Times New Roman"/>
          <w:color w:val="202020"/>
          <w:sz w:val="19"/>
          <w:szCs w:val="19"/>
          <w:rtl w:val="0"/>
        </w:rPr>
        <w:t xml:space="preserve">m</w:t>
      </w:r>
      <w:r w:rsidDel="00000000" w:rsidR="00000000" w:rsidRPr="00000000">
        <w:rPr>
          <w:rFonts w:ascii="Times New Roman" w:cs="Times New Roman" w:eastAsia="Times New Roman" w:hAnsi="Times New Roman"/>
          <w:color w:val="333333"/>
          <w:sz w:val="19"/>
          <w:szCs w:val="19"/>
          <w:rtl w:val="0"/>
        </w:rPr>
        <w:t xml:space="preserve">ás </w:t>
      </w:r>
      <w:r w:rsidDel="00000000" w:rsidR="00000000" w:rsidRPr="00000000">
        <w:rPr>
          <w:rFonts w:ascii="Times New Roman" w:cs="Times New Roman" w:eastAsia="Times New Roman" w:hAnsi="Times New Roman"/>
          <w:color w:val="202020"/>
          <w:sz w:val="18"/>
          <w:szCs w:val="18"/>
          <w:rtl w:val="0"/>
        </w:rPr>
        <w:t xml:space="preserve">re</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p</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cto </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le </w:t>
      </w:r>
      <w:r w:rsidDel="00000000" w:rsidR="00000000" w:rsidRPr="00000000">
        <w:rPr>
          <w:rFonts w:ascii="Times New Roman" w:cs="Times New Roman" w:eastAsia="Times New Roman" w:hAnsi="Times New Roman"/>
          <w:color w:val="0a0a0a"/>
          <w:sz w:val="18"/>
          <w:szCs w:val="18"/>
          <w:rtl w:val="0"/>
        </w:rPr>
        <w:t xml:space="preserve">l</w:t>
      </w:r>
      <w:r w:rsidDel="00000000" w:rsidR="00000000" w:rsidRPr="00000000">
        <w:rPr>
          <w:rFonts w:ascii="Times New Roman" w:cs="Times New Roman" w:eastAsia="Times New Roman" w:hAnsi="Times New Roman"/>
          <w:color w:val="333333"/>
          <w:sz w:val="18"/>
          <w:szCs w:val="18"/>
          <w:rtl w:val="0"/>
        </w:rPr>
        <w:t xml:space="preserve">a </w:t>
      </w:r>
      <w:r w:rsidDel="00000000" w:rsidR="00000000" w:rsidRPr="00000000">
        <w:rPr>
          <w:rFonts w:ascii="Times New Roman" w:cs="Times New Roman" w:eastAsia="Times New Roman" w:hAnsi="Times New Roman"/>
          <w:color w:val="202020"/>
          <w:sz w:val="18"/>
          <w:szCs w:val="18"/>
          <w:rtl w:val="0"/>
        </w:rPr>
        <w:t xml:space="preserve">que l</w:t>
      </w:r>
      <w:r w:rsidDel="00000000" w:rsidR="00000000" w:rsidRPr="00000000">
        <w:rPr>
          <w:rFonts w:ascii="Times New Roman" w:cs="Times New Roman" w:eastAsia="Times New Roman" w:hAnsi="Times New Roman"/>
          <w:color w:val="333333"/>
          <w:sz w:val="18"/>
          <w:szCs w:val="18"/>
          <w:rtl w:val="0"/>
        </w:rPr>
        <w:t xml:space="preserve">e </w:t>
      </w:r>
      <w:r w:rsidDel="00000000" w:rsidR="00000000" w:rsidRPr="00000000">
        <w:rPr>
          <w:rFonts w:ascii="Times New Roman" w:cs="Times New Roman" w:eastAsia="Times New Roman" w:hAnsi="Times New Roman"/>
          <w:color w:val="202020"/>
          <w:sz w:val="18"/>
          <w:szCs w:val="18"/>
          <w:rtl w:val="0"/>
        </w:rPr>
        <w:t xml:space="preserve">corre</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p</w:t>
      </w:r>
      <w:r w:rsidDel="00000000" w:rsidR="00000000" w:rsidRPr="00000000">
        <w:rPr>
          <w:rFonts w:ascii="Times New Roman" w:cs="Times New Roman" w:eastAsia="Times New Roman" w:hAnsi="Times New Roman"/>
          <w:color w:val="333333"/>
          <w:sz w:val="18"/>
          <w:szCs w:val="18"/>
          <w:rtl w:val="0"/>
        </w:rPr>
        <w:t xml:space="preserve">o</w:t>
      </w:r>
      <w:r w:rsidDel="00000000" w:rsidR="00000000" w:rsidRPr="00000000">
        <w:rPr>
          <w:rFonts w:ascii="Times New Roman" w:cs="Times New Roman" w:eastAsia="Times New Roman" w:hAnsi="Times New Roman"/>
          <w:color w:val="202020"/>
          <w:sz w:val="18"/>
          <w:szCs w:val="18"/>
          <w:rtl w:val="0"/>
        </w:rPr>
        <w:t xml:space="preserve">nda percib</w:t>
      </w:r>
      <w:r w:rsidDel="00000000" w:rsidR="00000000" w:rsidRPr="00000000">
        <w:rPr>
          <w:rFonts w:ascii="Times New Roman" w:cs="Times New Roman" w:eastAsia="Times New Roman" w:hAnsi="Times New Roman"/>
          <w:color w:val="0a0a0a"/>
          <w:sz w:val="18"/>
          <w:szCs w:val="18"/>
          <w:rtl w:val="0"/>
        </w:rPr>
        <w:t xml:space="preserve">ir </w:t>
      </w:r>
      <w:r w:rsidDel="00000000" w:rsidR="00000000" w:rsidRPr="00000000">
        <w:rPr>
          <w:rFonts w:ascii="Times New Roman" w:cs="Times New Roman" w:eastAsia="Times New Roman" w:hAnsi="Times New Roman"/>
          <w:color w:val="202020"/>
          <w:sz w:val="18"/>
          <w:szCs w:val="18"/>
          <w:rtl w:val="0"/>
        </w:rPr>
        <w:t xml:space="preserve">de acuerd</w:t>
      </w:r>
      <w:r w:rsidDel="00000000" w:rsidR="00000000" w:rsidRPr="00000000">
        <w:rPr>
          <w:rFonts w:ascii="Times New Roman" w:cs="Times New Roman" w:eastAsia="Times New Roman" w:hAnsi="Times New Roman"/>
          <w:color w:val="333333"/>
          <w:sz w:val="18"/>
          <w:szCs w:val="18"/>
          <w:rtl w:val="0"/>
        </w:rPr>
        <w:t xml:space="preserve">o </w:t>
      </w:r>
      <w:r w:rsidDel="00000000" w:rsidR="00000000" w:rsidRPr="00000000">
        <w:rPr>
          <w:rFonts w:ascii="Times New Roman" w:cs="Times New Roman" w:eastAsia="Times New Roman" w:hAnsi="Times New Roman"/>
          <w:color w:val="202020"/>
          <w:sz w:val="18"/>
          <w:szCs w:val="18"/>
          <w:rtl w:val="0"/>
        </w:rPr>
        <w:t xml:space="preserve">con </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u fecha d</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tl w:val="0"/>
        </w:rPr>
      </w:r>
    </w:p>
    <w:p w:rsidR="00000000" w:rsidDel="00000000" w:rsidP="00000000" w:rsidRDefault="00000000" w:rsidRPr="00000000" w14:paraId="0000110A">
      <w:pPr>
        <w:spacing w:before="91" w:lineRule="auto"/>
        <w:ind w:left="1701" w:right="1275"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02020"/>
          <w:sz w:val="18"/>
          <w:szCs w:val="18"/>
          <w:rtl w:val="0"/>
        </w:rPr>
        <w:t xml:space="preserve">ing</w:t>
      </w:r>
      <w:r w:rsidDel="00000000" w:rsidR="00000000" w:rsidRPr="00000000">
        <w:rPr>
          <w:rFonts w:ascii="Times New Roman" w:cs="Times New Roman" w:eastAsia="Times New Roman" w:hAnsi="Times New Roman"/>
          <w:color w:val="333333"/>
          <w:sz w:val="18"/>
          <w:szCs w:val="18"/>
          <w:rtl w:val="0"/>
        </w:rPr>
        <w:t xml:space="preserve">re</w:t>
      </w:r>
      <w:r w:rsidDel="00000000" w:rsidR="00000000" w:rsidRPr="00000000">
        <w:rPr>
          <w:rFonts w:ascii="Times New Roman" w:cs="Times New Roman" w:eastAsia="Times New Roman" w:hAnsi="Times New Roman"/>
          <w:color w:val="464646"/>
          <w:sz w:val="18"/>
          <w:szCs w:val="18"/>
          <w:rtl w:val="0"/>
        </w:rPr>
        <w:t xml:space="preserve">s</w:t>
      </w:r>
      <w:r w:rsidDel="00000000" w:rsidR="00000000" w:rsidRPr="00000000">
        <w:rPr>
          <w:rFonts w:ascii="Times New Roman" w:cs="Times New Roman" w:eastAsia="Times New Roman" w:hAnsi="Times New Roman"/>
          <w:color w:val="333333"/>
          <w:sz w:val="18"/>
          <w:szCs w:val="18"/>
          <w:rtl w:val="0"/>
        </w:rPr>
        <w:t xml:space="preserve">o </w:t>
      </w:r>
      <w:r w:rsidDel="00000000" w:rsidR="00000000" w:rsidRPr="00000000">
        <w:rPr>
          <w:rFonts w:ascii="Times New Roman" w:cs="Times New Roman" w:eastAsia="Times New Roman" w:hAnsi="Times New Roman"/>
          <w:color w:val="333333"/>
          <w:sz w:val="19"/>
          <w:szCs w:val="19"/>
          <w:rtl w:val="0"/>
        </w:rPr>
        <w:t xml:space="preserve">n cs</w:t>
      </w:r>
      <w:r w:rsidDel="00000000" w:rsidR="00000000" w:rsidRPr="00000000">
        <w:rPr>
          <w:rFonts w:ascii="Times New Roman" w:cs="Times New Roman" w:eastAsia="Times New Roman" w:hAnsi="Times New Roman"/>
          <w:color w:val="202020"/>
          <w:sz w:val="19"/>
          <w:szCs w:val="19"/>
          <w:rtl w:val="0"/>
        </w:rPr>
        <w:t xml:space="preserve">lo  </w:t>
      </w:r>
      <w:r w:rsidDel="00000000" w:rsidR="00000000" w:rsidRPr="00000000">
        <w:rPr>
          <w:rFonts w:ascii="Times New Roman" w:cs="Times New Roman" w:eastAsia="Times New Roman" w:hAnsi="Times New Roman"/>
          <w:color w:val="202020"/>
          <w:sz w:val="18"/>
          <w:szCs w:val="18"/>
          <w:rtl w:val="0"/>
        </w:rPr>
        <w:t xml:space="preserve">Admini</w:t>
      </w:r>
      <w:r w:rsidDel="00000000" w:rsidR="00000000" w:rsidRPr="00000000">
        <w:rPr>
          <w:rFonts w:ascii="Times New Roman" w:cs="Times New Roman" w:eastAsia="Times New Roman" w:hAnsi="Times New Roman"/>
          <w:color w:val="464646"/>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trac</w:t>
      </w:r>
      <w:r w:rsidDel="00000000" w:rsidR="00000000" w:rsidRPr="00000000">
        <w:rPr>
          <w:rFonts w:ascii="Times New Roman" w:cs="Times New Roman" w:eastAsia="Times New Roman" w:hAnsi="Times New Roman"/>
          <w:color w:val="464646"/>
          <w:sz w:val="18"/>
          <w:szCs w:val="18"/>
          <w:rtl w:val="0"/>
        </w:rPr>
        <w:t xml:space="preserve">i</w:t>
      </w:r>
      <w:r w:rsidDel="00000000" w:rsidR="00000000" w:rsidRPr="00000000">
        <w:rPr>
          <w:rFonts w:ascii="Times New Roman" w:cs="Times New Roman" w:eastAsia="Times New Roman" w:hAnsi="Times New Roman"/>
          <w:color w:val="333333"/>
          <w:sz w:val="18"/>
          <w:szCs w:val="18"/>
          <w:rtl w:val="0"/>
        </w:rPr>
        <w:t xml:space="preserve">ó</w:t>
      </w:r>
      <w:r w:rsidDel="00000000" w:rsidR="00000000" w:rsidRPr="00000000">
        <w:rPr>
          <w:rFonts w:ascii="Times New Roman" w:cs="Times New Roman" w:eastAsia="Times New Roman" w:hAnsi="Times New Roman"/>
          <w:color w:val="202020"/>
          <w:sz w:val="18"/>
          <w:szCs w:val="18"/>
          <w:rtl w:val="0"/>
        </w:rPr>
        <w:t xml:space="preserve">n  </w:t>
      </w:r>
      <w:r w:rsidDel="00000000" w:rsidR="00000000" w:rsidRPr="00000000">
        <w:rPr>
          <w:rFonts w:ascii="Times New Roman" w:cs="Times New Roman" w:eastAsia="Times New Roman" w:hAnsi="Times New Roman"/>
          <w:color w:val="202020"/>
          <w:sz w:val="19"/>
          <w:szCs w:val="19"/>
          <w:rtl w:val="0"/>
        </w:rPr>
        <w:t xml:space="preserve">P</w:t>
      </w:r>
      <w:r w:rsidDel="00000000" w:rsidR="00000000" w:rsidRPr="00000000">
        <w:rPr>
          <w:rFonts w:ascii="Times New Roman" w:cs="Times New Roman" w:eastAsia="Times New Roman" w:hAnsi="Times New Roman"/>
          <w:color w:val="333333"/>
          <w:sz w:val="19"/>
          <w:szCs w:val="19"/>
          <w:rtl w:val="0"/>
        </w:rPr>
        <w:t xml:space="preserve">ú</w:t>
      </w:r>
      <w:r w:rsidDel="00000000" w:rsidR="00000000" w:rsidRPr="00000000">
        <w:rPr>
          <w:rFonts w:ascii="Times New Roman" w:cs="Times New Roman" w:eastAsia="Times New Roman" w:hAnsi="Times New Roman"/>
          <w:color w:val="202020"/>
          <w:sz w:val="19"/>
          <w:szCs w:val="19"/>
          <w:rtl w:val="0"/>
        </w:rPr>
        <w:t xml:space="preserve">bli</w:t>
      </w:r>
      <w:r w:rsidDel="00000000" w:rsidR="00000000" w:rsidRPr="00000000">
        <w:rPr>
          <w:rFonts w:ascii="Times New Roman" w:cs="Times New Roman" w:eastAsia="Times New Roman" w:hAnsi="Times New Roman"/>
          <w:color w:val="333333"/>
          <w:sz w:val="19"/>
          <w:szCs w:val="19"/>
          <w:rtl w:val="0"/>
        </w:rPr>
        <w:t xml:space="preserve">c</w:t>
      </w:r>
      <w:r w:rsidDel="00000000" w:rsidR="00000000" w:rsidRPr="00000000">
        <w:rPr>
          <w:rFonts w:ascii="Times New Roman" w:cs="Times New Roman" w:eastAsia="Times New Roman" w:hAnsi="Times New Roman"/>
          <w:color w:val="202020"/>
          <w:sz w:val="19"/>
          <w:szCs w:val="19"/>
          <w:rtl w:val="0"/>
        </w:rPr>
        <w:t xml:space="preserve">a </w:t>
      </w:r>
      <w:r w:rsidDel="00000000" w:rsidR="00000000" w:rsidRPr="00000000">
        <w:rPr>
          <w:rFonts w:ascii="Times New Roman" w:cs="Times New Roman" w:eastAsia="Times New Roman" w:hAnsi="Times New Roman"/>
          <w:color w:val="333333"/>
          <w:sz w:val="18"/>
          <w:szCs w:val="18"/>
          <w:rtl w:val="0"/>
        </w:rPr>
        <w:t xml:space="preserve">ce</w:t>
      </w:r>
      <w:r w:rsidDel="00000000" w:rsidR="00000000" w:rsidRPr="00000000">
        <w:rPr>
          <w:rFonts w:ascii="Times New Roman" w:cs="Times New Roman" w:eastAsia="Times New Roman" w:hAnsi="Times New Roman"/>
          <w:color w:val="202020"/>
          <w:sz w:val="18"/>
          <w:szCs w:val="18"/>
          <w:rtl w:val="0"/>
        </w:rPr>
        <w:t xml:space="preserve">nt</w:t>
      </w:r>
      <w:r w:rsidDel="00000000" w:rsidR="00000000" w:rsidRPr="00000000">
        <w:rPr>
          <w:rFonts w:ascii="Times New Roman" w:cs="Times New Roman" w:eastAsia="Times New Roman" w:hAnsi="Times New Roman"/>
          <w:color w:val="0a0a0a"/>
          <w:sz w:val="18"/>
          <w:szCs w:val="18"/>
          <w:rtl w:val="0"/>
        </w:rPr>
        <w:t xml:space="preserve">r</w:t>
      </w:r>
      <w:r w:rsidDel="00000000" w:rsidR="00000000" w:rsidRPr="00000000">
        <w:rPr>
          <w:rFonts w:ascii="Times New Roman" w:cs="Times New Roman" w:eastAsia="Times New Roman" w:hAnsi="Times New Roman"/>
          <w:color w:val="202020"/>
          <w:sz w:val="18"/>
          <w:szCs w:val="18"/>
          <w:rtl w:val="0"/>
        </w:rPr>
        <w:t xml:space="preserve">al</w:t>
      </w:r>
      <w:r w:rsidDel="00000000" w:rsidR="00000000" w:rsidRPr="00000000">
        <w:rPr>
          <w:rFonts w:ascii="Times New Roman" w:cs="Times New Roman" w:eastAsia="Times New Roman" w:hAnsi="Times New Roman"/>
          <w:color w:val="464646"/>
          <w:sz w:val="18"/>
          <w:szCs w:val="18"/>
          <w:rtl w:val="0"/>
        </w:rPr>
        <w:t xml:space="preserve">.  </w:t>
      </w:r>
      <w:r w:rsidDel="00000000" w:rsidR="00000000" w:rsidRPr="00000000">
        <w:rPr>
          <w:rFonts w:ascii="Times New Roman" w:cs="Times New Roman" w:eastAsia="Times New Roman" w:hAnsi="Times New Roman"/>
          <w:color w:val="202020"/>
          <w:sz w:val="18"/>
          <w:szCs w:val="18"/>
          <w:rtl w:val="0"/>
        </w:rPr>
        <w:t xml:space="preserve">Lo</w:t>
      </w:r>
      <w:r w:rsidDel="00000000" w:rsidR="00000000" w:rsidRPr="00000000">
        <w:rPr>
          <w:rFonts w:ascii="Times New Roman" w:cs="Times New Roman" w:eastAsia="Times New Roman" w:hAnsi="Times New Roman"/>
          <w:color w:val="333333"/>
          <w:sz w:val="18"/>
          <w:szCs w:val="18"/>
          <w:rtl w:val="0"/>
        </w:rPr>
        <w:t xml:space="preserve">s </w:t>
      </w:r>
      <w:r w:rsidDel="00000000" w:rsidR="00000000" w:rsidRPr="00000000">
        <w:rPr>
          <w:rFonts w:ascii="Times New Roman" w:cs="Times New Roman" w:eastAsia="Times New Roman" w:hAnsi="Times New Roman"/>
          <w:color w:val="202020"/>
          <w:sz w:val="18"/>
          <w:szCs w:val="18"/>
          <w:rtl w:val="0"/>
        </w:rPr>
        <w:t xml:space="preserve">a</w:t>
      </w:r>
      <w:r w:rsidDel="00000000" w:rsidR="00000000" w:rsidRPr="00000000">
        <w:rPr>
          <w:rFonts w:ascii="Times New Roman" w:cs="Times New Roman" w:eastAsia="Times New Roman" w:hAnsi="Times New Roman"/>
          <w:color w:val="333333"/>
          <w:sz w:val="18"/>
          <w:szCs w:val="18"/>
          <w:rtl w:val="0"/>
        </w:rPr>
        <w:t xml:space="preserve">ge</w:t>
      </w:r>
      <w:r w:rsidDel="00000000" w:rsidR="00000000" w:rsidRPr="00000000">
        <w:rPr>
          <w:rFonts w:ascii="Times New Roman" w:cs="Times New Roman" w:eastAsia="Times New Roman" w:hAnsi="Times New Roman"/>
          <w:color w:val="202020"/>
          <w:sz w:val="18"/>
          <w:szCs w:val="18"/>
          <w:rtl w:val="0"/>
        </w:rPr>
        <w:t xml:space="preserve">nte</w:t>
      </w:r>
      <w:r w:rsidDel="00000000" w:rsidR="00000000" w:rsidRPr="00000000">
        <w:rPr>
          <w:rFonts w:ascii="Times New Roman" w:cs="Times New Roman" w:eastAsia="Times New Roman" w:hAnsi="Times New Roman"/>
          <w:color w:val="333333"/>
          <w:sz w:val="18"/>
          <w:szCs w:val="18"/>
          <w:rtl w:val="0"/>
        </w:rPr>
        <w:t xml:space="preserve">s </w:t>
      </w:r>
      <w:r w:rsidDel="00000000" w:rsidR="00000000" w:rsidRPr="00000000">
        <w:rPr>
          <w:rFonts w:ascii="Times New Roman" w:cs="Times New Roman" w:eastAsia="Times New Roman" w:hAnsi="Times New Roman"/>
          <w:color w:val="202020"/>
          <w:sz w:val="19"/>
          <w:szCs w:val="19"/>
          <w:rtl w:val="0"/>
        </w:rPr>
        <w:t xml:space="preserve">que </w:t>
      </w:r>
      <w:r w:rsidDel="00000000" w:rsidR="00000000" w:rsidRPr="00000000">
        <w:rPr>
          <w:rFonts w:ascii="Times New Roman" w:cs="Times New Roman" w:eastAsia="Times New Roman" w:hAnsi="Times New Roman"/>
          <w:color w:val="202020"/>
          <w:sz w:val="18"/>
          <w:szCs w:val="18"/>
          <w:rtl w:val="0"/>
        </w:rPr>
        <w:t xml:space="preserve">perciban  </w:t>
      </w:r>
      <w:r w:rsidDel="00000000" w:rsidR="00000000" w:rsidRPr="00000000">
        <w:rPr>
          <w:rFonts w:ascii="Times New Roman" w:cs="Times New Roman" w:eastAsia="Times New Roman" w:hAnsi="Times New Roman"/>
          <w:color w:val="202020"/>
          <w:sz w:val="19"/>
          <w:szCs w:val="19"/>
          <w:rtl w:val="0"/>
        </w:rPr>
        <w:t xml:space="preserve">el  </w:t>
      </w:r>
      <w:r w:rsidDel="00000000" w:rsidR="00000000" w:rsidRPr="00000000">
        <w:rPr>
          <w:rFonts w:ascii="Times New Roman" w:cs="Times New Roman" w:eastAsia="Times New Roman" w:hAnsi="Times New Roman"/>
          <w:color w:val="333333"/>
          <w:sz w:val="18"/>
          <w:szCs w:val="18"/>
          <w:rtl w:val="0"/>
        </w:rPr>
        <w:t xml:space="preserve">ad</w:t>
      </w:r>
      <w:r w:rsidDel="00000000" w:rsidR="00000000" w:rsidRPr="00000000">
        <w:rPr>
          <w:rFonts w:ascii="Times New Roman" w:cs="Times New Roman" w:eastAsia="Times New Roman" w:hAnsi="Times New Roman"/>
          <w:color w:val="0a0a0a"/>
          <w:sz w:val="18"/>
          <w:szCs w:val="18"/>
          <w:rtl w:val="0"/>
        </w:rPr>
        <w:t xml:space="preserve">i</w:t>
      </w:r>
      <w:r w:rsidDel="00000000" w:rsidR="00000000" w:rsidRPr="00000000">
        <w:rPr>
          <w:rFonts w:ascii="Times New Roman" w:cs="Times New Roman" w:eastAsia="Times New Roman" w:hAnsi="Times New Roman"/>
          <w:color w:val="202020"/>
          <w:sz w:val="18"/>
          <w:szCs w:val="18"/>
          <w:rtl w:val="0"/>
        </w:rPr>
        <w:t xml:space="preserve">ci</w:t>
      </w:r>
      <w:r w:rsidDel="00000000" w:rsidR="00000000" w:rsidRPr="00000000">
        <w:rPr>
          <w:rFonts w:ascii="Times New Roman" w:cs="Times New Roman" w:eastAsia="Times New Roman" w:hAnsi="Times New Roman"/>
          <w:color w:val="333333"/>
          <w:sz w:val="18"/>
          <w:szCs w:val="18"/>
          <w:rtl w:val="0"/>
        </w:rPr>
        <w:t xml:space="preserve">o</w:t>
      </w:r>
      <w:r w:rsidDel="00000000" w:rsidR="00000000" w:rsidRPr="00000000">
        <w:rPr>
          <w:rFonts w:ascii="Times New Roman" w:cs="Times New Roman" w:eastAsia="Times New Roman" w:hAnsi="Times New Roman"/>
          <w:color w:val="202020"/>
          <w:sz w:val="18"/>
          <w:szCs w:val="18"/>
          <w:rtl w:val="0"/>
        </w:rPr>
        <w:t xml:space="preserve">nal  po</w:t>
      </w:r>
      <w:r w:rsidDel="00000000" w:rsidR="00000000" w:rsidRPr="00000000">
        <w:rPr>
          <w:rFonts w:ascii="Times New Roman" w:cs="Times New Roman" w:eastAsia="Times New Roman" w:hAnsi="Times New Roman"/>
          <w:color w:val="333333"/>
          <w:sz w:val="18"/>
          <w:szCs w:val="18"/>
          <w:rtl w:val="0"/>
        </w:rPr>
        <w:t xml:space="preserve">r</w:t>
      </w:r>
      <w:r w:rsidDel="00000000" w:rsidR="00000000" w:rsidRPr="00000000">
        <w:rPr>
          <w:rtl w:val="0"/>
        </w:rPr>
      </w:r>
    </w:p>
    <w:p w:rsidR="00000000" w:rsidDel="00000000" w:rsidP="00000000" w:rsidRDefault="00000000" w:rsidRPr="00000000" w14:paraId="0000110B">
      <w:pPr>
        <w:spacing w:before="8" w:line="100" w:lineRule="auto"/>
        <w:jc w:val="left"/>
        <w:rPr>
          <w:sz w:val="10"/>
          <w:szCs w:val="10"/>
        </w:rPr>
      </w:pPr>
      <w:r w:rsidDel="00000000" w:rsidR="00000000" w:rsidRPr="00000000">
        <w:rPr>
          <w:rtl w:val="0"/>
        </w:rPr>
      </w:r>
    </w:p>
    <w:p w:rsidR="00000000" w:rsidDel="00000000" w:rsidP="00000000" w:rsidRDefault="00000000" w:rsidRPr="00000000" w14:paraId="0000110C">
      <w:pPr>
        <w:ind w:left="1694" w:right="1294"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02020"/>
          <w:sz w:val="18"/>
          <w:szCs w:val="18"/>
          <w:rtl w:val="0"/>
        </w:rPr>
        <w:t xml:space="preserve">e</w:t>
      </w:r>
      <w:r w:rsidDel="00000000" w:rsidR="00000000" w:rsidRPr="00000000">
        <w:rPr>
          <w:rFonts w:ascii="Times New Roman" w:cs="Times New Roman" w:eastAsia="Times New Roman" w:hAnsi="Times New Roman"/>
          <w:color w:val="464646"/>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t</w:t>
      </w:r>
      <w:r w:rsidDel="00000000" w:rsidR="00000000" w:rsidRPr="00000000">
        <w:rPr>
          <w:rFonts w:ascii="Times New Roman" w:cs="Times New Roman" w:eastAsia="Times New Roman" w:hAnsi="Times New Roman"/>
          <w:color w:val="333333"/>
          <w:sz w:val="18"/>
          <w:szCs w:val="18"/>
          <w:rtl w:val="0"/>
        </w:rPr>
        <w:t xml:space="preserve">e </w:t>
      </w:r>
      <w:r w:rsidDel="00000000" w:rsidR="00000000" w:rsidRPr="00000000">
        <w:rPr>
          <w:rFonts w:ascii="Times New Roman" w:cs="Times New Roman" w:eastAsia="Times New Roman" w:hAnsi="Times New Roman"/>
          <w:color w:val="202020"/>
          <w:sz w:val="18"/>
          <w:szCs w:val="18"/>
          <w:rtl w:val="0"/>
        </w:rPr>
        <w:t xml:space="preserve">t</w:t>
      </w:r>
      <w:r w:rsidDel="00000000" w:rsidR="00000000" w:rsidRPr="00000000">
        <w:rPr>
          <w:rFonts w:ascii="Times New Roman" w:cs="Times New Roman" w:eastAsia="Times New Roman" w:hAnsi="Times New Roman"/>
          <w:color w:val="333333"/>
          <w:sz w:val="18"/>
          <w:szCs w:val="18"/>
          <w:rtl w:val="0"/>
        </w:rPr>
        <w:t xml:space="preserve">í</w:t>
      </w:r>
      <w:r w:rsidDel="00000000" w:rsidR="00000000" w:rsidRPr="00000000">
        <w:rPr>
          <w:rFonts w:ascii="Times New Roman" w:cs="Times New Roman" w:eastAsia="Times New Roman" w:hAnsi="Times New Roman"/>
          <w:color w:val="202020"/>
          <w:sz w:val="18"/>
          <w:szCs w:val="18"/>
          <w:rtl w:val="0"/>
        </w:rPr>
        <w:t xml:space="preserve">tul</w:t>
      </w:r>
      <w:r w:rsidDel="00000000" w:rsidR="00000000" w:rsidRPr="00000000">
        <w:rPr>
          <w:rFonts w:ascii="Times New Roman" w:cs="Times New Roman" w:eastAsia="Times New Roman" w:hAnsi="Times New Roman"/>
          <w:color w:val="333333"/>
          <w:sz w:val="18"/>
          <w:szCs w:val="18"/>
          <w:rtl w:val="0"/>
        </w:rPr>
        <w:t xml:space="preserve">o </w:t>
      </w:r>
      <w:r w:rsidDel="00000000" w:rsidR="00000000" w:rsidRPr="00000000">
        <w:rPr>
          <w:rFonts w:ascii="Times New Roman" w:cs="Times New Roman" w:eastAsia="Times New Roman" w:hAnsi="Times New Roman"/>
          <w:color w:val="202020"/>
          <w:sz w:val="18"/>
          <w:szCs w:val="18"/>
          <w:rtl w:val="0"/>
        </w:rPr>
        <w:t xml:space="preserve">h</w:t>
      </w:r>
      <w:r w:rsidDel="00000000" w:rsidR="00000000" w:rsidRPr="00000000">
        <w:rPr>
          <w:rFonts w:ascii="Times New Roman" w:cs="Times New Roman" w:eastAsia="Times New Roman" w:hAnsi="Times New Roman"/>
          <w:color w:val="333333"/>
          <w:sz w:val="18"/>
          <w:szCs w:val="18"/>
          <w:rtl w:val="0"/>
        </w:rPr>
        <w:t xml:space="preserve">a</w:t>
      </w:r>
      <w:r w:rsidDel="00000000" w:rsidR="00000000" w:rsidRPr="00000000">
        <w:rPr>
          <w:rFonts w:ascii="Times New Roman" w:cs="Times New Roman" w:eastAsia="Times New Roman" w:hAnsi="Times New Roman"/>
          <w:color w:val="202020"/>
          <w:sz w:val="18"/>
          <w:szCs w:val="18"/>
          <w:rtl w:val="0"/>
        </w:rPr>
        <w:t xml:space="preserve">ce m</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n</w:t>
      </w:r>
      <w:r w:rsidDel="00000000" w:rsidR="00000000" w:rsidRPr="00000000">
        <w:rPr>
          <w:rFonts w:ascii="Times New Roman" w:cs="Times New Roman" w:eastAsia="Times New Roman" w:hAnsi="Times New Roman"/>
          <w:color w:val="333333"/>
          <w:sz w:val="18"/>
          <w:szCs w:val="18"/>
          <w:rtl w:val="0"/>
        </w:rPr>
        <w:t xml:space="preserve">o</w:t>
      </w:r>
      <w:r w:rsidDel="00000000" w:rsidR="00000000" w:rsidRPr="00000000">
        <w:rPr>
          <w:rFonts w:ascii="Times New Roman" w:cs="Times New Roman" w:eastAsia="Times New Roman" w:hAnsi="Times New Roman"/>
          <w:color w:val="202020"/>
          <w:sz w:val="18"/>
          <w:szCs w:val="18"/>
          <w:rtl w:val="0"/>
        </w:rPr>
        <w:t xml:space="preserve">s d</w:t>
      </w:r>
      <w:r w:rsidDel="00000000" w:rsidR="00000000" w:rsidRPr="00000000">
        <w:rPr>
          <w:rFonts w:ascii="Times New Roman" w:cs="Times New Roman" w:eastAsia="Times New Roman" w:hAnsi="Times New Roman"/>
          <w:color w:val="333333"/>
          <w:sz w:val="18"/>
          <w:szCs w:val="18"/>
          <w:rtl w:val="0"/>
        </w:rPr>
        <w:t xml:space="preserve">e C</w:t>
      </w:r>
      <w:r w:rsidDel="00000000" w:rsidR="00000000" w:rsidRPr="00000000">
        <w:rPr>
          <w:rFonts w:ascii="Times New Roman" w:cs="Times New Roman" w:eastAsia="Times New Roman" w:hAnsi="Times New Roman"/>
          <w:color w:val="202020"/>
          <w:sz w:val="18"/>
          <w:szCs w:val="18"/>
          <w:rtl w:val="0"/>
        </w:rPr>
        <w:t xml:space="preserve">UJ\ </w:t>
      </w:r>
      <w:r w:rsidDel="00000000" w:rsidR="00000000" w:rsidRPr="00000000">
        <w:rPr>
          <w:rFonts w:ascii="Times New Roman" w:cs="Times New Roman" w:eastAsia="Times New Roman" w:hAnsi="Times New Roman"/>
          <w:color w:val="333333"/>
          <w:sz w:val="18"/>
          <w:szCs w:val="18"/>
          <w:rtl w:val="0"/>
        </w:rPr>
        <w:t xml:space="preserve">T</w:t>
      </w:r>
      <w:r w:rsidDel="00000000" w:rsidR="00000000" w:rsidRPr="00000000">
        <w:rPr>
          <w:rFonts w:ascii="Times New Roman" w:cs="Times New Roman" w:eastAsia="Times New Roman" w:hAnsi="Times New Roman"/>
          <w:color w:val="202020"/>
          <w:sz w:val="18"/>
          <w:szCs w:val="18"/>
          <w:rtl w:val="0"/>
        </w:rPr>
        <w:t xml:space="preserve">RO </w:t>
      </w:r>
      <w:r w:rsidDel="00000000" w:rsidR="00000000" w:rsidRPr="00000000">
        <w:rPr>
          <w:rFonts w:ascii="Times New Roman" w:cs="Times New Roman" w:eastAsia="Times New Roman" w:hAnsi="Times New Roman"/>
          <w:color w:val="333333"/>
          <w:sz w:val="18"/>
          <w:szCs w:val="18"/>
          <w:rtl w:val="0"/>
        </w:rPr>
        <w:t xml:space="preserve">(</w:t>
      </w:r>
      <w:r w:rsidDel="00000000" w:rsidR="00000000" w:rsidRPr="00000000">
        <w:rPr>
          <w:rFonts w:ascii="Times New Roman" w:cs="Times New Roman" w:eastAsia="Times New Roman" w:hAnsi="Times New Roman"/>
          <w:color w:val="202020"/>
          <w:sz w:val="18"/>
          <w:szCs w:val="18"/>
          <w:rtl w:val="0"/>
        </w:rPr>
        <w:t xml:space="preserve">4) </w:t>
      </w:r>
      <w:r w:rsidDel="00000000" w:rsidR="00000000" w:rsidRPr="00000000">
        <w:rPr>
          <w:rFonts w:ascii="Times New Roman" w:cs="Times New Roman" w:eastAsia="Times New Roman" w:hAnsi="Times New Roman"/>
          <w:color w:val="333333"/>
          <w:sz w:val="18"/>
          <w:szCs w:val="18"/>
          <w:rtl w:val="0"/>
        </w:rPr>
        <w:t xml:space="preserve">a</w:t>
      </w:r>
      <w:r w:rsidDel="00000000" w:rsidR="00000000" w:rsidRPr="00000000">
        <w:rPr>
          <w:rFonts w:ascii="Times New Roman" w:cs="Times New Roman" w:eastAsia="Times New Roman" w:hAnsi="Times New Roman"/>
          <w:color w:val="202020"/>
          <w:sz w:val="18"/>
          <w:szCs w:val="18"/>
          <w:rtl w:val="0"/>
        </w:rPr>
        <w:t xml:space="preserve">ñ</w:t>
      </w:r>
      <w:r w:rsidDel="00000000" w:rsidR="00000000" w:rsidRPr="00000000">
        <w:rPr>
          <w:rFonts w:ascii="Times New Roman" w:cs="Times New Roman" w:eastAsia="Times New Roman" w:hAnsi="Times New Roman"/>
          <w:color w:val="333333"/>
          <w:sz w:val="18"/>
          <w:szCs w:val="18"/>
          <w:rtl w:val="0"/>
        </w:rPr>
        <w:t xml:space="preserve">os re</w:t>
      </w:r>
      <w:r w:rsidDel="00000000" w:rsidR="00000000" w:rsidRPr="00000000">
        <w:rPr>
          <w:rFonts w:ascii="Times New Roman" w:cs="Times New Roman" w:eastAsia="Times New Roman" w:hAnsi="Times New Roman"/>
          <w:color w:val="202020"/>
          <w:sz w:val="18"/>
          <w:szCs w:val="18"/>
          <w:rtl w:val="0"/>
        </w:rPr>
        <w:t xml:space="preserve">sp</w:t>
      </w:r>
      <w:r w:rsidDel="00000000" w:rsidR="00000000" w:rsidRPr="00000000">
        <w:rPr>
          <w:rFonts w:ascii="Times New Roman" w:cs="Times New Roman" w:eastAsia="Times New Roman" w:hAnsi="Times New Roman"/>
          <w:color w:val="333333"/>
          <w:sz w:val="18"/>
          <w:szCs w:val="18"/>
          <w:rtl w:val="0"/>
        </w:rPr>
        <w:t xml:space="preserve">ec</w:t>
      </w:r>
      <w:r w:rsidDel="00000000" w:rsidR="00000000" w:rsidRPr="00000000">
        <w:rPr>
          <w:rFonts w:ascii="Times New Roman" w:cs="Times New Roman" w:eastAsia="Times New Roman" w:hAnsi="Times New Roman"/>
          <w:color w:val="202020"/>
          <w:sz w:val="18"/>
          <w:szCs w:val="18"/>
          <w:rtl w:val="0"/>
        </w:rPr>
        <w:t xml:space="preserve">to de la emi</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ión d</w:t>
      </w:r>
      <w:r w:rsidDel="00000000" w:rsidR="00000000" w:rsidRPr="00000000">
        <w:rPr>
          <w:rFonts w:ascii="Times New Roman" w:cs="Times New Roman" w:eastAsia="Times New Roman" w:hAnsi="Times New Roman"/>
          <w:color w:val="333333"/>
          <w:sz w:val="18"/>
          <w:szCs w:val="18"/>
          <w:rtl w:val="0"/>
        </w:rPr>
        <w:t xml:space="preserve">e </w:t>
      </w:r>
      <w:r w:rsidDel="00000000" w:rsidR="00000000" w:rsidRPr="00000000">
        <w:rPr>
          <w:rFonts w:ascii="Times New Roman" w:cs="Times New Roman" w:eastAsia="Times New Roman" w:hAnsi="Times New Roman"/>
          <w:color w:val="0a0a0a"/>
          <w:sz w:val="18"/>
          <w:szCs w:val="18"/>
          <w:rtl w:val="0"/>
        </w:rPr>
        <w:t xml:space="preserve">l</w:t>
      </w:r>
      <w:r w:rsidDel="00000000" w:rsidR="00000000" w:rsidRPr="00000000">
        <w:rPr>
          <w:rFonts w:ascii="Times New Roman" w:cs="Times New Roman" w:eastAsia="Times New Roman" w:hAnsi="Times New Roman"/>
          <w:color w:val="202020"/>
          <w:sz w:val="18"/>
          <w:szCs w:val="18"/>
          <w:rtl w:val="0"/>
        </w:rPr>
        <w:t xml:space="preserve">a pre</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en</w:t>
      </w:r>
      <w:r w:rsidDel="00000000" w:rsidR="00000000" w:rsidRPr="00000000">
        <w:rPr>
          <w:rFonts w:ascii="Times New Roman" w:cs="Times New Roman" w:eastAsia="Times New Roman" w:hAnsi="Times New Roman"/>
          <w:color w:val="333333"/>
          <w:sz w:val="18"/>
          <w:szCs w:val="18"/>
          <w:rtl w:val="0"/>
        </w:rPr>
        <w:t xml:space="preserve">t</w:t>
      </w:r>
      <w:r w:rsidDel="00000000" w:rsidR="00000000" w:rsidRPr="00000000">
        <w:rPr>
          <w:rFonts w:ascii="Times New Roman" w:cs="Times New Roman" w:eastAsia="Times New Roman" w:hAnsi="Times New Roman"/>
          <w:color w:val="202020"/>
          <w:sz w:val="18"/>
          <w:szCs w:val="18"/>
          <w:rtl w:val="0"/>
        </w:rPr>
        <w:t xml:space="preserve">e</w:t>
      </w:r>
      <w:r w:rsidDel="00000000" w:rsidR="00000000" w:rsidRPr="00000000">
        <w:rPr>
          <w:rFonts w:ascii="Times New Roman" w:cs="Times New Roman" w:eastAsia="Times New Roman" w:hAnsi="Times New Roman"/>
          <w:color w:val="5d5d5e"/>
          <w:sz w:val="18"/>
          <w:szCs w:val="18"/>
          <w:rtl w:val="0"/>
        </w:rPr>
        <w:t xml:space="preserve">, </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cr:in</w:t>
      </w:r>
      <w:r w:rsidDel="00000000" w:rsidR="00000000" w:rsidRPr="00000000">
        <w:rPr>
          <w:rtl w:val="0"/>
        </w:rPr>
      </w:r>
    </w:p>
    <w:p w:rsidR="00000000" w:rsidDel="00000000" w:rsidP="00000000" w:rsidRDefault="00000000" w:rsidRPr="00000000" w14:paraId="0000110D">
      <w:pPr>
        <w:spacing w:before="8" w:line="100" w:lineRule="auto"/>
        <w:jc w:val="left"/>
        <w:rPr>
          <w:sz w:val="10"/>
          <w:szCs w:val="10"/>
        </w:rPr>
      </w:pPr>
      <w:r w:rsidDel="00000000" w:rsidR="00000000" w:rsidRPr="00000000">
        <w:rPr>
          <w:rtl w:val="0"/>
        </w:rPr>
      </w:r>
    </w:p>
    <w:p w:rsidR="00000000" w:rsidDel="00000000" w:rsidP="00000000" w:rsidRDefault="00000000" w:rsidRPr="00000000" w14:paraId="0000110E">
      <w:pPr>
        <w:spacing w:line="200" w:lineRule="auto"/>
        <w:ind w:left="1694" w:right="2639"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333333"/>
          <w:sz w:val="19"/>
          <w:szCs w:val="19"/>
          <w:vertAlign w:val="baseline"/>
          <w:rtl w:val="0"/>
        </w:rPr>
        <w:t xml:space="preserve">rcc</w:t>
      </w:r>
      <w:r w:rsidDel="00000000" w:rsidR="00000000" w:rsidRPr="00000000">
        <w:rPr>
          <w:rFonts w:ascii="Times New Roman" w:cs="Times New Roman" w:eastAsia="Times New Roman" w:hAnsi="Times New Roman"/>
          <w:color w:val="202020"/>
          <w:sz w:val="19"/>
          <w:szCs w:val="19"/>
          <w:vertAlign w:val="baseline"/>
          <w:rtl w:val="0"/>
        </w:rPr>
        <w:t xml:space="preserve">a</w:t>
      </w:r>
      <w:r w:rsidDel="00000000" w:rsidR="00000000" w:rsidRPr="00000000">
        <w:rPr>
          <w:rFonts w:ascii="Times New Roman" w:cs="Times New Roman" w:eastAsia="Times New Roman" w:hAnsi="Times New Roman"/>
          <w:color w:val="464646"/>
          <w:sz w:val="19"/>
          <w:szCs w:val="19"/>
          <w:vertAlign w:val="baseline"/>
          <w:rtl w:val="0"/>
        </w:rPr>
        <w:t xml:space="preserve">t</w:t>
      </w:r>
      <w:r w:rsidDel="00000000" w:rsidR="00000000" w:rsidRPr="00000000">
        <w:rPr>
          <w:rFonts w:ascii="Times New Roman" w:cs="Times New Roman" w:eastAsia="Times New Roman" w:hAnsi="Times New Roman"/>
          <w:color w:val="202020"/>
          <w:sz w:val="19"/>
          <w:szCs w:val="19"/>
          <w:vertAlign w:val="baseline"/>
          <w:rtl w:val="0"/>
        </w:rPr>
        <w:t xml:space="preserve">cg</w:t>
      </w:r>
      <w:r w:rsidDel="00000000" w:rsidR="00000000" w:rsidRPr="00000000">
        <w:rPr>
          <w:rFonts w:ascii="Times New Roman" w:cs="Times New Roman" w:eastAsia="Times New Roman" w:hAnsi="Times New Roman"/>
          <w:color w:val="333333"/>
          <w:sz w:val="19"/>
          <w:szCs w:val="19"/>
          <w:vertAlign w:val="baseline"/>
          <w:rtl w:val="0"/>
        </w:rPr>
        <w:t xml:space="preserve">o</w:t>
      </w:r>
      <w:r w:rsidDel="00000000" w:rsidR="00000000" w:rsidRPr="00000000">
        <w:rPr>
          <w:rFonts w:ascii="Times New Roman" w:cs="Times New Roman" w:eastAsia="Times New Roman" w:hAnsi="Times New Roman"/>
          <w:color w:val="202020"/>
          <w:sz w:val="19"/>
          <w:szCs w:val="19"/>
          <w:vertAlign w:val="baseline"/>
          <w:rtl w:val="0"/>
        </w:rPr>
        <w:t xml:space="preserve">ri</w:t>
      </w:r>
      <w:r w:rsidDel="00000000" w:rsidR="00000000" w:rsidRPr="00000000">
        <w:rPr>
          <w:rFonts w:ascii="Times New Roman" w:cs="Times New Roman" w:eastAsia="Times New Roman" w:hAnsi="Times New Roman"/>
          <w:color w:val="333333"/>
          <w:sz w:val="19"/>
          <w:szCs w:val="19"/>
          <w:vertAlign w:val="baseline"/>
          <w:rtl w:val="0"/>
        </w:rPr>
        <w:t xml:space="preserve">zad</w:t>
      </w:r>
      <w:r w:rsidDel="00000000" w:rsidR="00000000" w:rsidRPr="00000000">
        <w:rPr>
          <w:rFonts w:ascii="Times New Roman" w:cs="Times New Roman" w:eastAsia="Times New Roman" w:hAnsi="Times New Roman"/>
          <w:color w:val="464646"/>
          <w:sz w:val="19"/>
          <w:szCs w:val="19"/>
          <w:vertAlign w:val="baseline"/>
          <w:rtl w:val="0"/>
        </w:rPr>
        <w:t xml:space="preserve">o</w:t>
      </w:r>
      <w:r w:rsidDel="00000000" w:rsidR="00000000" w:rsidRPr="00000000">
        <w:rPr>
          <w:rFonts w:ascii="Times New Roman" w:cs="Times New Roman" w:eastAsia="Times New Roman" w:hAnsi="Times New Roman"/>
          <w:color w:val="333333"/>
          <w:sz w:val="19"/>
          <w:szCs w:val="19"/>
          <w:vertAlign w:val="baseline"/>
          <w:rtl w:val="0"/>
        </w:rPr>
        <w:t xml:space="preserve">s </w:t>
      </w:r>
      <w:r w:rsidDel="00000000" w:rsidR="00000000" w:rsidRPr="00000000">
        <w:rPr>
          <w:rFonts w:ascii="Times New Roman" w:cs="Times New Roman" w:eastAsia="Times New Roman" w:hAnsi="Times New Roman"/>
          <w:color w:val="333333"/>
          <w:sz w:val="18"/>
          <w:szCs w:val="18"/>
          <w:vertAlign w:val="baseline"/>
          <w:rtl w:val="0"/>
        </w:rPr>
        <w:t xml:space="preserve">d</w:t>
      </w:r>
      <w:r w:rsidDel="00000000" w:rsidR="00000000" w:rsidRPr="00000000">
        <w:rPr>
          <w:rFonts w:ascii="Times New Roman" w:cs="Times New Roman" w:eastAsia="Times New Roman" w:hAnsi="Times New Roman"/>
          <w:color w:val="202020"/>
          <w:sz w:val="18"/>
          <w:szCs w:val="18"/>
          <w:vertAlign w:val="baseline"/>
          <w:rtl w:val="0"/>
        </w:rPr>
        <w:t xml:space="preserve">e </w:t>
      </w:r>
      <w:r w:rsidDel="00000000" w:rsidR="00000000" w:rsidRPr="00000000">
        <w:rPr>
          <w:rFonts w:ascii="Times New Roman" w:cs="Times New Roman" w:eastAsia="Times New Roman" w:hAnsi="Times New Roman"/>
          <w:color w:val="333333"/>
          <w:sz w:val="18"/>
          <w:szCs w:val="18"/>
          <w:vertAlign w:val="baseline"/>
          <w:rtl w:val="0"/>
        </w:rPr>
        <w:t xml:space="preserve">ac</w:t>
      </w:r>
      <w:r w:rsidDel="00000000" w:rsidR="00000000" w:rsidRPr="00000000">
        <w:rPr>
          <w:rFonts w:ascii="Times New Roman" w:cs="Times New Roman" w:eastAsia="Times New Roman" w:hAnsi="Times New Roman"/>
          <w:color w:val="202020"/>
          <w:sz w:val="18"/>
          <w:szCs w:val="18"/>
          <w:vertAlign w:val="baseline"/>
          <w:rtl w:val="0"/>
        </w:rPr>
        <w:t xml:space="preserve">u</w:t>
      </w:r>
      <w:r w:rsidDel="00000000" w:rsidR="00000000" w:rsidRPr="00000000">
        <w:rPr>
          <w:rFonts w:ascii="Times New Roman" w:cs="Times New Roman" w:eastAsia="Times New Roman" w:hAnsi="Times New Roman"/>
          <w:color w:val="333333"/>
          <w:sz w:val="18"/>
          <w:szCs w:val="18"/>
          <w:vertAlign w:val="baseline"/>
          <w:rtl w:val="0"/>
        </w:rPr>
        <w:t xml:space="preserve">e</w:t>
      </w:r>
      <w:r w:rsidDel="00000000" w:rsidR="00000000" w:rsidRPr="00000000">
        <w:rPr>
          <w:rFonts w:ascii="Times New Roman" w:cs="Times New Roman" w:eastAsia="Times New Roman" w:hAnsi="Times New Roman"/>
          <w:color w:val="202020"/>
          <w:sz w:val="18"/>
          <w:szCs w:val="18"/>
          <w:vertAlign w:val="baseline"/>
          <w:rtl w:val="0"/>
        </w:rPr>
        <w:t xml:space="preserve">rd</w:t>
      </w:r>
      <w:r w:rsidDel="00000000" w:rsidR="00000000" w:rsidRPr="00000000">
        <w:rPr>
          <w:rFonts w:ascii="Times New Roman" w:cs="Times New Roman" w:eastAsia="Times New Roman" w:hAnsi="Times New Roman"/>
          <w:color w:val="333333"/>
          <w:sz w:val="18"/>
          <w:szCs w:val="18"/>
          <w:vertAlign w:val="baseline"/>
          <w:rtl w:val="0"/>
        </w:rPr>
        <w:t xml:space="preserve">o c</w:t>
      </w:r>
      <w:r w:rsidDel="00000000" w:rsidR="00000000" w:rsidRPr="00000000">
        <w:rPr>
          <w:rFonts w:ascii="Times New Roman" w:cs="Times New Roman" w:eastAsia="Times New Roman" w:hAnsi="Times New Roman"/>
          <w:color w:val="464646"/>
          <w:sz w:val="18"/>
          <w:szCs w:val="18"/>
          <w:vertAlign w:val="baseline"/>
          <w:rtl w:val="0"/>
        </w:rPr>
        <w:t xml:space="preserve">o</w:t>
      </w:r>
      <w:r w:rsidDel="00000000" w:rsidR="00000000" w:rsidRPr="00000000">
        <w:rPr>
          <w:rFonts w:ascii="Times New Roman" w:cs="Times New Roman" w:eastAsia="Times New Roman" w:hAnsi="Times New Roman"/>
          <w:color w:val="202020"/>
          <w:sz w:val="18"/>
          <w:szCs w:val="18"/>
          <w:vertAlign w:val="baseline"/>
          <w:rtl w:val="0"/>
        </w:rPr>
        <w:t xml:space="preserve">n l</w:t>
      </w:r>
      <w:r w:rsidDel="00000000" w:rsidR="00000000" w:rsidRPr="00000000">
        <w:rPr>
          <w:rFonts w:ascii="Times New Roman" w:cs="Times New Roman" w:eastAsia="Times New Roman" w:hAnsi="Times New Roman"/>
          <w:color w:val="333333"/>
          <w:sz w:val="18"/>
          <w:szCs w:val="18"/>
          <w:vertAlign w:val="baseline"/>
          <w:rtl w:val="0"/>
        </w:rPr>
        <w:t xml:space="preserve">a  </w:t>
      </w:r>
      <w:r w:rsidDel="00000000" w:rsidR="00000000" w:rsidRPr="00000000">
        <w:rPr>
          <w:rFonts w:ascii="Times New Roman" w:cs="Times New Roman" w:eastAsia="Times New Roman" w:hAnsi="Times New Roman"/>
          <w:color w:val="202020"/>
          <w:sz w:val="18"/>
          <w:szCs w:val="18"/>
          <w:vertAlign w:val="baseline"/>
          <w:rtl w:val="0"/>
        </w:rPr>
        <w:t xml:space="preserve">f</w:t>
      </w:r>
      <w:r w:rsidDel="00000000" w:rsidR="00000000" w:rsidRPr="00000000">
        <w:rPr>
          <w:rFonts w:ascii="Times New Roman" w:cs="Times New Roman" w:eastAsia="Times New Roman" w:hAnsi="Times New Roman"/>
          <w:color w:val="333333"/>
          <w:sz w:val="18"/>
          <w:szCs w:val="18"/>
          <w:vertAlign w:val="baseline"/>
          <w:rtl w:val="0"/>
        </w:rPr>
        <w:t xml:space="preserve">ec</w:t>
      </w:r>
      <w:r w:rsidDel="00000000" w:rsidR="00000000" w:rsidRPr="00000000">
        <w:rPr>
          <w:rFonts w:ascii="Times New Roman" w:cs="Times New Roman" w:eastAsia="Times New Roman" w:hAnsi="Times New Roman"/>
          <w:color w:val="202020"/>
          <w:sz w:val="18"/>
          <w:szCs w:val="18"/>
          <w:vertAlign w:val="baseline"/>
          <w:rtl w:val="0"/>
        </w:rPr>
        <w:t xml:space="preserve">h</w:t>
      </w:r>
      <w:r w:rsidDel="00000000" w:rsidR="00000000" w:rsidRPr="00000000">
        <w:rPr>
          <w:rFonts w:ascii="Times New Roman" w:cs="Times New Roman" w:eastAsia="Times New Roman" w:hAnsi="Times New Roman"/>
          <w:color w:val="333333"/>
          <w:sz w:val="18"/>
          <w:szCs w:val="18"/>
          <w:vertAlign w:val="baseline"/>
          <w:rtl w:val="0"/>
        </w:rPr>
        <w:t xml:space="preserve">a </w:t>
      </w:r>
      <w:r w:rsidDel="00000000" w:rsidR="00000000" w:rsidRPr="00000000">
        <w:rPr>
          <w:rFonts w:ascii="Times New Roman" w:cs="Times New Roman" w:eastAsia="Times New Roman" w:hAnsi="Times New Roman"/>
          <w:color w:val="202020"/>
          <w:sz w:val="18"/>
          <w:szCs w:val="18"/>
          <w:vertAlign w:val="baseline"/>
          <w:rtl w:val="0"/>
        </w:rPr>
        <w:t xml:space="preserve">de </w:t>
      </w:r>
      <w:r w:rsidDel="00000000" w:rsidR="00000000" w:rsidRPr="00000000">
        <w:rPr>
          <w:rFonts w:ascii="Times New Roman" w:cs="Times New Roman" w:eastAsia="Times New Roman" w:hAnsi="Times New Roman"/>
          <w:color w:val="0a0a0a"/>
          <w:sz w:val="18"/>
          <w:szCs w:val="18"/>
          <w:vertAlign w:val="baseline"/>
          <w:rtl w:val="0"/>
        </w:rPr>
        <w:t xml:space="preserve">i</w:t>
      </w:r>
      <w:r w:rsidDel="00000000" w:rsidR="00000000" w:rsidRPr="00000000">
        <w:rPr>
          <w:rFonts w:ascii="Times New Roman" w:cs="Times New Roman" w:eastAsia="Times New Roman" w:hAnsi="Times New Roman"/>
          <w:color w:val="202020"/>
          <w:sz w:val="18"/>
          <w:szCs w:val="18"/>
          <w:vertAlign w:val="baseline"/>
          <w:rtl w:val="0"/>
        </w:rPr>
        <w:t xml:space="preserve">ngre</w:t>
      </w:r>
      <w:r w:rsidDel="00000000" w:rsidR="00000000" w:rsidRPr="00000000">
        <w:rPr>
          <w:rFonts w:ascii="Times New Roman" w:cs="Times New Roman" w:eastAsia="Times New Roman" w:hAnsi="Times New Roman"/>
          <w:color w:val="333333"/>
          <w:sz w:val="18"/>
          <w:szCs w:val="18"/>
          <w:vertAlign w:val="baseline"/>
          <w:rtl w:val="0"/>
        </w:rPr>
        <w:t xml:space="preserve">so</w:t>
      </w:r>
      <w:r w:rsidDel="00000000" w:rsidR="00000000" w:rsidRPr="00000000">
        <w:rPr>
          <w:rFonts w:ascii="Times New Roman" w:cs="Times New Roman" w:eastAsia="Times New Roman" w:hAnsi="Times New Roman"/>
          <w:color w:val="464646"/>
          <w:sz w:val="18"/>
          <w:szCs w:val="18"/>
          <w:vertAlign w:val="baseline"/>
          <w:rtl w:val="0"/>
        </w:rPr>
        <w:t xml:space="preserve">, </w:t>
      </w:r>
      <w:r w:rsidDel="00000000" w:rsidR="00000000" w:rsidRPr="00000000">
        <w:rPr>
          <w:rFonts w:ascii="Times New Roman" w:cs="Times New Roman" w:eastAsia="Times New Roman" w:hAnsi="Times New Roman"/>
          <w:color w:val="202020"/>
          <w:sz w:val="18"/>
          <w:szCs w:val="18"/>
          <w:vertAlign w:val="baseline"/>
          <w:rtl w:val="0"/>
        </w:rPr>
        <w:t xml:space="preserve">corno úni</w:t>
      </w:r>
      <w:r w:rsidDel="00000000" w:rsidR="00000000" w:rsidRPr="00000000">
        <w:rPr>
          <w:rFonts w:ascii="Times New Roman" w:cs="Times New Roman" w:eastAsia="Times New Roman" w:hAnsi="Times New Roman"/>
          <w:color w:val="333333"/>
          <w:sz w:val="18"/>
          <w:szCs w:val="18"/>
          <w:vertAlign w:val="baseline"/>
          <w:rtl w:val="0"/>
        </w:rPr>
        <w:t xml:space="preserve">c</w:t>
      </w:r>
      <w:r w:rsidDel="00000000" w:rsidR="00000000" w:rsidRPr="00000000">
        <w:rPr>
          <w:rFonts w:ascii="Times New Roman" w:cs="Times New Roman" w:eastAsia="Times New Roman" w:hAnsi="Times New Roman"/>
          <w:color w:val="202020"/>
          <w:sz w:val="18"/>
          <w:szCs w:val="18"/>
          <w:vertAlign w:val="baseline"/>
          <w:rtl w:val="0"/>
        </w:rPr>
        <w:t xml:space="preserve">o </w:t>
      </w:r>
      <w:r w:rsidDel="00000000" w:rsidR="00000000" w:rsidRPr="00000000">
        <w:rPr>
          <w:rFonts w:ascii="Times New Roman" w:cs="Times New Roman" w:eastAsia="Times New Roman" w:hAnsi="Times New Roman"/>
          <w:color w:val="333333"/>
          <w:sz w:val="18"/>
          <w:szCs w:val="18"/>
          <w:vertAlign w:val="baseline"/>
          <w:rtl w:val="0"/>
        </w:rPr>
        <w:t xml:space="preserve">c</w:t>
      </w:r>
      <w:r w:rsidDel="00000000" w:rsidR="00000000" w:rsidRPr="00000000">
        <w:rPr>
          <w:rFonts w:ascii="Times New Roman" w:cs="Times New Roman" w:eastAsia="Times New Roman" w:hAnsi="Times New Roman"/>
          <w:color w:val="202020"/>
          <w:sz w:val="18"/>
          <w:szCs w:val="18"/>
          <w:vertAlign w:val="baseline"/>
          <w:rtl w:val="0"/>
        </w:rPr>
        <w:t xml:space="preserve">ri</w:t>
      </w:r>
      <w:r w:rsidDel="00000000" w:rsidR="00000000" w:rsidRPr="00000000">
        <w:rPr>
          <w:rFonts w:ascii="Times New Roman" w:cs="Times New Roman" w:eastAsia="Times New Roman" w:hAnsi="Times New Roman"/>
          <w:color w:val="0a0a0a"/>
          <w:sz w:val="18"/>
          <w:szCs w:val="18"/>
          <w:vertAlign w:val="baseline"/>
          <w:rtl w:val="0"/>
        </w:rPr>
        <w:t xml:space="preserve">t</w:t>
      </w:r>
      <w:r w:rsidDel="00000000" w:rsidR="00000000" w:rsidRPr="00000000">
        <w:rPr>
          <w:rFonts w:ascii="Times New Roman" w:cs="Times New Roman" w:eastAsia="Times New Roman" w:hAnsi="Times New Roman"/>
          <w:color w:val="202020"/>
          <w:sz w:val="18"/>
          <w:szCs w:val="18"/>
          <w:vertAlign w:val="baseline"/>
          <w:rtl w:val="0"/>
        </w:rPr>
        <w:t xml:space="preserve">erio</w:t>
      </w:r>
      <w:r w:rsidDel="00000000" w:rsidR="00000000" w:rsidRPr="00000000">
        <w:rPr>
          <w:rFonts w:ascii="Times New Roman" w:cs="Times New Roman" w:eastAsia="Times New Roman" w:hAnsi="Times New Roman"/>
          <w:color w:val="333333"/>
          <w:sz w:val="18"/>
          <w:szCs w:val="18"/>
          <w:vertAlign w:val="baseline"/>
          <w:rtl w:val="0"/>
        </w:rPr>
        <w:t xml:space="preserve">.</w:t>
      </w:r>
      <w:r w:rsidDel="00000000" w:rsidR="00000000" w:rsidRPr="00000000">
        <w:rPr>
          <w:rtl w:val="0"/>
        </w:rPr>
      </w:r>
    </w:p>
    <w:p w:rsidR="00000000" w:rsidDel="00000000" w:rsidP="00000000" w:rsidRDefault="00000000" w:rsidRPr="00000000" w14:paraId="0000110F">
      <w:pPr>
        <w:spacing w:before="4" w:line="120" w:lineRule="auto"/>
        <w:jc w:val="left"/>
        <w:rPr>
          <w:sz w:val="12"/>
          <w:szCs w:val="12"/>
        </w:rPr>
      </w:pPr>
      <w:r w:rsidDel="00000000" w:rsidR="00000000" w:rsidRPr="00000000">
        <w:rPr>
          <w:rtl w:val="0"/>
        </w:rPr>
      </w:r>
    </w:p>
    <w:p w:rsidR="00000000" w:rsidDel="00000000" w:rsidP="00000000" w:rsidRDefault="00000000" w:rsidRPr="00000000" w14:paraId="00001110">
      <w:pPr>
        <w:tabs>
          <w:tab w:val="left" w:leader="none" w:pos="1680"/>
        </w:tabs>
        <w:spacing w:line="365" w:lineRule="auto"/>
        <w:ind w:left="1694" w:right="1287" w:hanging="266.9999999999999"/>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a0a0a"/>
          <w:sz w:val="19"/>
          <w:szCs w:val="19"/>
          <w:rtl w:val="0"/>
        </w:rPr>
        <w:t xml:space="preserve">•</w:t>
        <w:tab/>
      </w:r>
      <w:r w:rsidDel="00000000" w:rsidR="00000000" w:rsidRPr="00000000">
        <w:rPr>
          <w:rFonts w:ascii="Times New Roman" w:cs="Times New Roman" w:eastAsia="Times New Roman" w:hAnsi="Times New Roman"/>
          <w:color w:val="333333"/>
          <w:sz w:val="19"/>
          <w:szCs w:val="19"/>
          <w:rtl w:val="0"/>
        </w:rPr>
        <w:t xml:space="preserve">N</w:t>
      </w:r>
      <w:r w:rsidDel="00000000" w:rsidR="00000000" w:rsidRPr="00000000">
        <w:rPr>
          <w:rFonts w:ascii="Times New Roman" w:cs="Times New Roman" w:eastAsia="Times New Roman" w:hAnsi="Times New Roman"/>
          <w:color w:val="202020"/>
          <w:sz w:val="19"/>
          <w:szCs w:val="19"/>
          <w:rtl w:val="0"/>
        </w:rPr>
        <w:t xml:space="preserve">o </w:t>
      </w:r>
      <w:r w:rsidDel="00000000" w:rsidR="00000000" w:rsidRPr="00000000">
        <w:rPr>
          <w:rFonts w:ascii="Times New Roman" w:cs="Times New Roman" w:eastAsia="Times New Roman" w:hAnsi="Times New Roman"/>
          <w:color w:val="464646"/>
          <w:sz w:val="18"/>
          <w:szCs w:val="18"/>
          <w:rtl w:val="0"/>
        </w:rPr>
        <w:t xml:space="preserve">s</w:t>
      </w:r>
      <w:r w:rsidDel="00000000" w:rsidR="00000000" w:rsidRPr="00000000">
        <w:rPr>
          <w:rFonts w:ascii="Times New Roman" w:cs="Times New Roman" w:eastAsia="Times New Roman" w:hAnsi="Times New Roman"/>
          <w:color w:val="333333"/>
          <w:sz w:val="18"/>
          <w:szCs w:val="18"/>
          <w:rtl w:val="0"/>
        </w:rPr>
        <w:t xml:space="preserve">erá</w:t>
      </w:r>
      <w:r w:rsidDel="00000000" w:rsidR="00000000" w:rsidRPr="00000000">
        <w:rPr>
          <w:rFonts w:ascii="Times New Roman" w:cs="Times New Roman" w:eastAsia="Times New Roman" w:hAnsi="Times New Roman"/>
          <w:color w:val="202020"/>
          <w:sz w:val="18"/>
          <w:szCs w:val="18"/>
          <w:rtl w:val="0"/>
        </w:rPr>
        <w:t xml:space="preserve">n </w:t>
      </w:r>
      <w:r w:rsidDel="00000000" w:rsidR="00000000" w:rsidRPr="00000000">
        <w:rPr>
          <w:rFonts w:ascii="Times New Roman" w:cs="Times New Roman" w:eastAsia="Times New Roman" w:hAnsi="Times New Roman"/>
          <w:color w:val="333333"/>
          <w:sz w:val="19"/>
          <w:szCs w:val="19"/>
          <w:rtl w:val="0"/>
        </w:rPr>
        <w:t xml:space="preserve">a</w:t>
      </w:r>
      <w:r w:rsidDel="00000000" w:rsidR="00000000" w:rsidRPr="00000000">
        <w:rPr>
          <w:rFonts w:ascii="Times New Roman" w:cs="Times New Roman" w:eastAsia="Times New Roman" w:hAnsi="Times New Roman"/>
          <w:color w:val="202020"/>
          <w:sz w:val="19"/>
          <w:szCs w:val="19"/>
          <w:rtl w:val="0"/>
        </w:rPr>
        <w:t xml:space="preserve">l</w:t>
      </w:r>
      <w:r w:rsidDel="00000000" w:rsidR="00000000" w:rsidRPr="00000000">
        <w:rPr>
          <w:rFonts w:ascii="Times New Roman" w:cs="Times New Roman" w:eastAsia="Times New Roman" w:hAnsi="Times New Roman"/>
          <w:color w:val="333333"/>
          <w:sz w:val="19"/>
          <w:szCs w:val="19"/>
          <w:rtl w:val="0"/>
        </w:rPr>
        <w:t xml:space="preserve">ca</w:t>
      </w:r>
      <w:r w:rsidDel="00000000" w:rsidR="00000000" w:rsidRPr="00000000">
        <w:rPr>
          <w:rFonts w:ascii="Times New Roman" w:cs="Times New Roman" w:eastAsia="Times New Roman" w:hAnsi="Times New Roman"/>
          <w:color w:val="0a0a0a"/>
          <w:sz w:val="19"/>
          <w:szCs w:val="19"/>
          <w:rtl w:val="0"/>
        </w:rPr>
        <w:t xml:space="preserve">n</w:t>
      </w:r>
      <w:r w:rsidDel="00000000" w:rsidR="00000000" w:rsidRPr="00000000">
        <w:rPr>
          <w:rFonts w:ascii="Times New Roman" w:cs="Times New Roman" w:eastAsia="Times New Roman" w:hAnsi="Times New Roman"/>
          <w:color w:val="333333"/>
          <w:sz w:val="19"/>
          <w:szCs w:val="19"/>
          <w:rtl w:val="0"/>
        </w:rPr>
        <w:t xml:space="preserve">za</w:t>
      </w:r>
      <w:r w:rsidDel="00000000" w:rsidR="00000000" w:rsidRPr="00000000">
        <w:rPr>
          <w:rFonts w:ascii="Times New Roman" w:cs="Times New Roman" w:eastAsia="Times New Roman" w:hAnsi="Times New Roman"/>
          <w:color w:val="202020"/>
          <w:sz w:val="19"/>
          <w:szCs w:val="19"/>
          <w:rtl w:val="0"/>
        </w:rPr>
        <w:t xml:space="preserve">d</w:t>
      </w:r>
      <w:r w:rsidDel="00000000" w:rsidR="00000000" w:rsidRPr="00000000">
        <w:rPr>
          <w:rFonts w:ascii="Times New Roman" w:cs="Times New Roman" w:eastAsia="Times New Roman" w:hAnsi="Times New Roman"/>
          <w:color w:val="333333"/>
          <w:sz w:val="19"/>
          <w:szCs w:val="19"/>
          <w:rtl w:val="0"/>
        </w:rPr>
        <w:t xml:space="preserve">o</w:t>
      </w:r>
      <w:r w:rsidDel="00000000" w:rsidR="00000000" w:rsidRPr="00000000">
        <w:rPr>
          <w:rFonts w:ascii="Times New Roman" w:cs="Times New Roman" w:eastAsia="Times New Roman" w:hAnsi="Times New Roman"/>
          <w:color w:val="464646"/>
          <w:sz w:val="19"/>
          <w:szCs w:val="19"/>
          <w:rtl w:val="0"/>
        </w:rPr>
        <w:t xml:space="preserve">s </w:t>
      </w:r>
      <w:r w:rsidDel="00000000" w:rsidR="00000000" w:rsidRPr="00000000">
        <w:rPr>
          <w:rFonts w:ascii="Times New Roman" w:cs="Times New Roman" w:eastAsia="Times New Roman" w:hAnsi="Times New Roman"/>
          <w:color w:val="202020"/>
          <w:sz w:val="19"/>
          <w:szCs w:val="19"/>
          <w:rtl w:val="0"/>
        </w:rPr>
        <w:t xml:space="preserve">por In  </w:t>
      </w:r>
      <w:r w:rsidDel="00000000" w:rsidR="00000000" w:rsidRPr="00000000">
        <w:rPr>
          <w:rFonts w:ascii="Times New Roman" w:cs="Times New Roman" w:eastAsia="Times New Roman" w:hAnsi="Times New Roman"/>
          <w:color w:val="202020"/>
          <w:sz w:val="18"/>
          <w:szCs w:val="18"/>
          <w:rtl w:val="0"/>
        </w:rPr>
        <w:t xml:space="preserve">pr</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464646"/>
          <w:sz w:val="18"/>
          <w:szCs w:val="18"/>
          <w:rtl w:val="0"/>
        </w:rPr>
        <w:t xml:space="preserve">s</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n</w:t>
      </w:r>
      <w:r w:rsidDel="00000000" w:rsidR="00000000" w:rsidRPr="00000000">
        <w:rPr>
          <w:rFonts w:ascii="Times New Roman" w:cs="Times New Roman" w:eastAsia="Times New Roman" w:hAnsi="Times New Roman"/>
          <w:color w:val="0a0a0a"/>
          <w:sz w:val="18"/>
          <w:szCs w:val="18"/>
          <w:rtl w:val="0"/>
        </w:rPr>
        <w:t xml:space="preserve">t</w:t>
      </w:r>
      <w:r w:rsidDel="00000000" w:rsidR="00000000" w:rsidRPr="00000000">
        <w:rPr>
          <w:rFonts w:ascii="Times New Roman" w:cs="Times New Roman" w:eastAsia="Times New Roman" w:hAnsi="Times New Roman"/>
          <w:color w:val="202020"/>
          <w:sz w:val="18"/>
          <w:szCs w:val="18"/>
          <w:rtl w:val="0"/>
        </w:rPr>
        <w:t xml:space="preserve">e </w:t>
      </w:r>
      <w:r w:rsidDel="00000000" w:rsidR="00000000" w:rsidRPr="00000000">
        <w:rPr>
          <w:rFonts w:ascii="Times New Roman" w:cs="Times New Roman" w:eastAsia="Times New Roman" w:hAnsi="Times New Roman"/>
          <w:color w:val="333333"/>
          <w:sz w:val="19"/>
          <w:szCs w:val="19"/>
          <w:rtl w:val="0"/>
        </w:rPr>
        <w:t xml:space="preserve">rc</w:t>
      </w:r>
      <w:r w:rsidDel="00000000" w:rsidR="00000000" w:rsidRPr="00000000">
        <w:rPr>
          <w:rFonts w:ascii="Times New Roman" w:cs="Times New Roman" w:eastAsia="Times New Roman" w:hAnsi="Times New Roman"/>
          <w:color w:val="202020"/>
          <w:sz w:val="19"/>
          <w:szCs w:val="19"/>
          <w:rtl w:val="0"/>
        </w:rPr>
        <w:t xml:space="preserve">cnt</w:t>
      </w:r>
      <w:r w:rsidDel="00000000" w:rsidR="00000000" w:rsidRPr="00000000">
        <w:rPr>
          <w:rFonts w:ascii="Times New Roman" w:cs="Times New Roman" w:eastAsia="Times New Roman" w:hAnsi="Times New Roman"/>
          <w:color w:val="333333"/>
          <w:sz w:val="19"/>
          <w:szCs w:val="19"/>
          <w:rtl w:val="0"/>
        </w:rPr>
        <w:t xml:space="preserve">ogo</w:t>
      </w:r>
      <w:r w:rsidDel="00000000" w:rsidR="00000000" w:rsidRPr="00000000">
        <w:rPr>
          <w:rFonts w:ascii="Times New Roman" w:cs="Times New Roman" w:eastAsia="Times New Roman" w:hAnsi="Times New Roman"/>
          <w:color w:val="202020"/>
          <w:sz w:val="19"/>
          <w:szCs w:val="19"/>
          <w:rtl w:val="0"/>
        </w:rPr>
        <w:t xml:space="preserve">riz</w:t>
      </w:r>
      <w:r w:rsidDel="00000000" w:rsidR="00000000" w:rsidRPr="00000000">
        <w:rPr>
          <w:rFonts w:ascii="Times New Roman" w:cs="Times New Roman" w:eastAsia="Times New Roman" w:hAnsi="Times New Roman"/>
          <w:color w:val="333333"/>
          <w:sz w:val="19"/>
          <w:szCs w:val="19"/>
          <w:rtl w:val="0"/>
        </w:rPr>
        <w:t xml:space="preserve">..</w:t>
      </w:r>
      <w:r w:rsidDel="00000000" w:rsidR="00000000" w:rsidRPr="00000000">
        <w:rPr>
          <w:rFonts w:ascii="Times New Roman" w:cs="Times New Roman" w:eastAsia="Times New Roman" w:hAnsi="Times New Roman"/>
          <w:color w:val="202020"/>
          <w:sz w:val="19"/>
          <w:szCs w:val="19"/>
          <w:rtl w:val="0"/>
        </w:rPr>
        <w:t xml:space="preserve">a</w:t>
      </w:r>
      <w:r w:rsidDel="00000000" w:rsidR="00000000" w:rsidRPr="00000000">
        <w:rPr>
          <w:rFonts w:ascii="Times New Roman" w:cs="Times New Roman" w:eastAsia="Times New Roman" w:hAnsi="Times New Roman"/>
          <w:color w:val="333333"/>
          <w:sz w:val="19"/>
          <w:szCs w:val="19"/>
          <w:rtl w:val="0"/>
        </w:rPr>
        <w:t xml:space="preserve">c</w:t>
      </w:r>
      <w:r w:rsidDel="00000000" w:rsidR="00000000" w:rsidRPr="00000000">
        <w:rPr>
          <w:rFonts w:ascii="Times New Roman" w:cs="Times New Roman" w:eastAsia="Times New Roman" w:hAnsi="Times New Roman"/>
          <w:color w:val="202020"/>
          <w:sz w:val="19"/>
          <w:szCs w:val="19"/>
          <w:rtl w:val="0"/>
        </w:rPr>
        <w:t xml:space="preserve">i</w:t>
      </w:r>
      <w:r w:rsidDel="00000000" w:rsidR="00000000" w:rsidRPr="00000000">
        <w:rPr>
          <w:rFonts w:ascii="Times New Roman" w:cs="Times New Roman" w:eastAsia="Times New Roman" w:hAnsi="Times New Roman"/>
          <w:color w:val="333333"/>
          <w:sz w:val="19"/>
          <w:szCs w:val="19"/>
          <w:rtl w:val="0"/>
        </w:rPr>
        <w:t xml:space="preserve">o</w:t>
      </w:r>
      <w:r w:rsidDel="00000000" w:rsidR="00000000" w:rsidRPr="00000000">
        <w:rPr>
          <w:rFonts w:ascii="Times New Roman" w:cs="Times New Roman" w:eastAsia="Times New Roman" w:hAnsi="Times New Roman"/>
          <w:color w:val="202020"/>
          <w:sz w:val="19"/>
          <w:szCs w:val="19"/>
          <w:rtl w:val="0"/>
        </w:rPr>
        <w:t xml:space="preserve">n </w:t>
      </w:r>
      <w:r w:rsidDel="00000000" w:rsidR="00000000" w:rsidRPr="00000000">
        <w:rPr>
          <w:rFonts w:ascii="Times New Roman" w:cs="Times New Roman" w:eastAsia="Times New Roman" w:hAnsi="Times New Roman"/>
          <w:color w:val="202020"/>
          <w:sz w:val="18"/>
          <w:szCs w:val="18"/>
          <w:rtl w:val="0"/>
        </w:rPr>
        <w:t xml:space="preserve">aqu</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ll</w:t>
      </w:r>
      <w:r w:rsidDel="00000000" w:rsidR="00000000" w:rsidRPr="00000000">
        <w:rPr>
          <w:rFonts w:ascii="Times New Roman" w:cs="Times New Roman" w:eastAsia="Times New Roman" w:hAnsi="Times New Roman"/>
          <w:color w:val="333333"/>
          <w:sz w:val="18"/>
          <w:szCs w:val="18"/>
          <w:rtl w:val="0"/>
        </w:rPr>
        <w:t xml:space="preserve">os ag</w:t>
      </w:r>
      <w:r w:rsidDel="00000000" w:rsidR="00000000" w:rsidRPr="00000000">
        <w:rPr>
          <w:rFonts w:ascii="Times New Roman" w:cs="Times New Roman" w:eastAsia="Times New Roman" w:hAnsi="Times New Roman"/>
          <w:color w:val="202020"/>
          <w:sz w:val="18"/>
          <w:szCs w:val="18"/>
          <w:rtl w:val="0"/>
        </w:rPr>
        <w:t xml:space="preserve">ente</w:t>
      </w:r>
      <w:r w:rsidDel="00000000" w:rsidR="00000000" w:rsidRPr="00000000">
        <w:rPr>
          <w:rFonts w:ascii="Times New Roman" w:cs="Times New Roman" w:eastAsia="Times New Roman" w:hAnsi="Times New Roman"/>
          <w:color w:val="333333"/>
          <w:sz w:val="18"/>
          <w:szCs w:val="18"/>
          <w:rtl w:val="0"/>
        </w:rPr>
        <w:t xml:space="preserve">s </w:t>
      </w:r>
      <w:r w:rsidDel="00000000" w:rsidR="00000000" w:rsidRPr="00000000">
        <w:rPr>
          <w:rFonts w:ascii="Times New Roman" w:cs="Times New Roman" w:eastAsia="Times New Roman" w:hAnsi="Times New Roman"/>
          <w:color w:val="202020"/>
          <w:sz w:val="19"/>
          <w:szCs w:val="19"/>
          <w:rtl w:val="0"/>
        </w:rPr>
        <w:t xml:space="preserve">que </w:t>
      </w:r>
      <w:r w:rsidDel="00000000" w:rsidR="00000000" w:rsidRPr="00000000">
        <w:rPr>
          <w:rFonts w:ascii="Times New Roman" w:cs="Times New Roman" w:eastAsia="Times New Roman" w:hAnsi="Times New Roman"/>
          <w:color w:val="333333"/>
          <w:sz w:val="19"/>
          <w:szCs w:val="19"/>
          <w:rtl w:val="0"/>
        </w:rPr>
        <w:t xml:space="preserve">se </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ncuentren u</w:t>
      </w:r>
      <w:r w:rsidDel="00000000" w:rsidR="00000000" w:rsidRPr="00000000">
        <w:rPr>
          <w:rFonts w:ascii="Times New Roman" w:cs="Times New Roman" w:eastAsia="Times New Roman" w:hAnsi="Times New Roman"/>
          <w:color w:val="464646"/>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ufru</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tu</w:t>
      </w:r>
      <w:r w:rsidDel="00000000" w:rsidR="00000000" w:rsidRPr="00000000">
        <w:rPr>
          <w:rFonts w:ascii="Times New Roman" w:cs="Times New Roman" w:eastAsia="Times New Roman" w:hAnsi="Times New Roman"/>
          <w:color w:val="333333"/>
          <w:sz w:val="18"/>
          <w:szCs w:val="18"/>
          <w:rtl w:val="0"/>
        </w:rPr>
        <w:t xml:space="preserve">a</w:t>
      </w:r>
      <w:r w:rsidDel="00000000" w:rsidR="00000000" w:rsidRPr="00000000">
        <w:rPr>
          <w:rFonts w:ascii="Times New Roman" w:cs="Times New Roman" w:eastAsia="Times New Roman" w:hAnsi="Times New Roman"/>
          <w:color w:val="202020"/>
          <w:sz w:val="18"/>
          <w:szCs w:val="18"/>
          <w:rtl w:val="0"/>
        </w:rPr>
        <w:t xml:space="preserve">nd</w:t>
      </w:r>
      <w:r w:rsidDel="00000000" w:rsidR="00000000" w:rsidRPr="00000000">
        <w:rPr>
          <w:rFonts w:ascii="Times New Roman" w:cs="Times New Roman" w:eastAsia="Times New Roman" w:hAnsi="Times New Roman"/>
          <w:color w:val="333333"/>
          <w:sz w:val="18"/>
          <w:szCs w:val="18"/>
          <w:rtl w:val="0"/>
        </w:rPr>
        <w:t xml:space="preserve">o </w:t>
      </w:r>
      <w:r w:rsidDel="00000000" w:rsidR="00000000" w:rsidRPr="00000000">
        <w:rPr>
          <w:rFonts w:ascii="Times New Roman" w:cs="Times New Roman" w:eastAsia="Times New Roman" w:hAnsi="Times New Roman"/>
          <w:color w:val="202020"/>
          <w:sz w:val="18"/>
          <w:szCs w:val="18"/>
          <w:rtl w:val="0"/>
        </w:rPr>
        <w:t xml:space="preserve">Li</w:t>
      </w:r>
      <w:r w:rsidDel="00000000" w:rsidR="00000000" w:rsidRPr="00000000">
        <w:rPr>
          <w:rFonts w:ascii="Times New Roman" w:cs="Times New Roman" w:eastAsia="Times New Roman" w:hAnsi="Times New Roman"/>
          <w:color w:val="333333"/>
          <w:sz w:val="18"/>
          <w:szCs w:val="18"/>
          <w:rtl w:val="0"/>
        </w:rPr>
        <w:t xml:space="preserve">cenc</w:t>
      </w:r>
      <w:r w:rsidDel="00000000" w:rsidR="00000000" w:rsidRPr="00000000">
        <w:rPr>
          <w:rFonts w:ascii="Times New Roman" w:cs="Times New Roman" w:eastAsia="Times New Roman" w:hAnsi="Times New Roman"/>
          <w:color w:val="202020"/>
          <w:sz w:val="18"/>
          <w:szCs w:val="18"/>
          <w:rtl w:val="0"/>
        </w:rPr>
        <w:t xml:space="preserve">i</w:t>
      </w:r>
      <w:r w:rsidDel="00000000" w:rsidR="00000000" w:rsidRPr="00000000">
        <w:rPr>
          <w:rFonts w:ascii="Times New Roman" w:cs="Times New Roman" w:eastAsia="Times New Roman" w:hAnsi="Times New Roman"/>
          <w:color w:val="333333"/>
          <w:sz w:val="18"/>
          <w:szCs w:val="18"/>
          <w:rtl w:val="0"/>
        </w:rPr>
        <w:t xml:space="preserve">as </w:t>
      </w:r>
      <w:r w:rsidDel="00000000" w:rsidR="00000000" w:rsidRPr="00000000">
        <w:rPr>
          <w:rFonts w:ascii="Times New Roman" w:cs="Times New Roman" w:eastAsia="Times New Roman" w:hAnsi="Times New Roman"/>
          <w:color w:val="202020"/>
          <w:sz w:val="18"/>
          <w:szCs w:val="18"/>
          <w:rtl w:val="0"/>
        </w:rPr>
        <w:t xml:space="preserve">Sin Go</w:t>
      </w:r>
      <w:r w:rsidDel="00000000" w:rsidR="00000000" w:rsidRPr="00000000">
        <w:rPr>
          <w:rFonts w:ascii="Times New Roman" w:cs="Times New Roman" w:eastAsia="Times New Roman" w:hAnsi="Times New Roman"/>
          <w:color w:val="333333"/>
          <w:sz w:val="18"/>
          <w:szCs w:val="18"/>
          <w:rtl w:val="0"/>
        </w:rPr>
        <w:t xml:space="preserve">ce </w:t>
      </w:r>
      <w:r w:rsidDel="00000000" w:rsidR="00000000" w:rsidRPr="00000000">
        <w:rPr>
          <w:rFonts w:ascii="Times New Roman" w:cs="Times New Roman" w:eastAsia="Times New Roman" w:hAnsi="Times New Roman"/>
          <w:color w:val="202020"/>
          <w:sz w:val="18"/>
          <w:szCs w:val="18"/>
          <w:rtl w:val="0"/>
        </w:rPr>
        <w:t xml:space="preserve">de Hab</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r</w:t>
      </w:r>
      <w:r w:rsidDel="00000000" w:rsidR="00000000" w:rsidRPr="00000000">
        <w:rPr>
          <w:rFonts w:ascii="Times New Roman" w:cs="Times New Roman" w:eastAsia="Times New Roman" w:hAnsi="Times New Roman"/>
          <w:color w:val="333333"/>
          <w:sz w:val="18"/>
          <w:szCs w:val="18"/>
          <w:rtl w:val="0"/>
        </w:rPr>
        <w:t xml:space="preserve">es </w:t>
      </w:r>
      <w:r w:rsidDel="00000000" w:rsidR="00000000" w:rsidRPr="00000000">
        <w:rPr>
          <w:rFonts w:ascii="Times New Roman" w:cs="Times New Roman" w:eastAsia="Times New Roman" w:hAnsi="Times New Roman"/>
          <w:color w:val="202020"/>
          <w:sz w:val="18"/>
          <w:szCs w:val="18"/>
          <w:rtl w:val="0"/>
        </w:rPr>
        <w:t xml:space="preserve">o </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e en</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u</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ntren en </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itu</w:t>
      </w:r>
      <w:r w:rsidDel="00000000" w:rsidR="00000000" w:rsidRPr="00000000">
        <w:rPr>
          <w:rFonts w:ascii="Times New Roman" w:cs="Times New Roman" w:eastAsia="Times New Roman" w:hAnsi="Times New Roman"/>
          <w:color w:val="333333"/>
          <w:sz w:val="18"/>
          <w:szCs w:val="18"/>
          <w:rtl w:val="0"/>
        </w:rPr>
        <w:t xml:space="preserve">a</w:t>
      </w:r>
      <w:r w:rsidDel="00000000" w:rsidR="00000000" w:rsidRPr="00000000">
        <w:rPr>
          <w:rFonts w:ascii="Times New Roman" w:cs="Times New Roman" w:eastAsia="Times New Roman" w:hAnsi="Times New Roman"/>
          <w:color w:val="202020"/>
          <w:sz w:val="18"/>
          <w:szCs w:val="18"/>
          <w:rtl w:val="0"/>
        </w:rPr>
        <w:t xml:space="preserve">ción irr</w:t>
      </w:r>
      <w:r w:rsidDel="00000000" w:rsidR="00000000" w:rsidRPr="00000000">
        <w:rPr>
          <w:rFonts w:ascii="Times New Roman" w:cs="Times New Roman" w:eastAsia="Times New Roman" w:hAnsi="Times New Roman"/>
          <w:color w:val="333333"/>
          <w:sz w:val="18"/>
          <w:szCs w:val="18"/>
          <w:rtl w:val="0"/>
        </w:rPr>
        <w:t xml:space="preserve">eg</w:t>
      </w:r>
      <w:r w:rsidDel="00000000" w:rsidR="00000000" w:rsidRPr="00000000">
        <w:rPr>
          <w:rFonts w:ascii="Times New Roman" w:cs="Times New Roman" w:eastAsia="Times New Roman" w:hAnsi="Times New Roman"/>
          <w:color w:val="202020"/>
          <w:sz w:val="18"/>
          <w:szCs w:val="18"/>
          <w:rtl w:val="0"/>
        </w:rPr>
        <w:t xml:space="preserve">u</w:t>
      </w:r>
      <w:r w:rsidDel="00000000" w:rsidR="00000000" w:rsidRPr="00000000">
        <w:rPr>
          <w:rFonts w:ascii="Times New Roman" w:cs="Times New Roman" w:eastAsia="Times New Roman" w:hAnsi="Times New Roman"/>
          <w:color w:val="0a0a0a"/>
          <w:sz w:val="18"/>
          <w:szCs w:val="18"/>
          <w:rtl w:val="0"/>
        </w:rPr>
        <w:t xml:space="preserve">l</w:t>
      </w:r>
      <w:r w:rsidDel="00000000" w:rsidR="00000000" w:rsidRPr="00000000">
        <w:rPr>
          <w:rFonts w:ascii="Times New Roman" w:cs="Times New Roman" w:eastAsia="Times New Roman" w:hAnsi="Times New Roman"/>
          <w:color w:val="202020"/>
          <w:sz w:val="18"/>
          <w:szCs w:val="18"/>
          <w:rtl w:val="0"/>
        </w:rPr>
        <w:t xml:space="preserve">ar</w:t>
      </w:r>
      <w:r w:rsidDel="00000000" w:rsidR="00000000" w:rsidRPr="00000000">
        <w:rPr>
          <w:rFonts w:ascii="Times New Roman" w:cs="Times New Roman" w:eastAsia="Times New Roman" w:hAnsi="Times New Roman"/>
          <w:color w:val="333333"/>
          <w:sz w:val="18"/>
          <w:szCs w:val="18"/>
          <w:rtl w:val="0"/>
        </w:rPr>
        <w:t xml:space="preserve">. </w:t>
      </w:r>
      <w:r w:rsidDel="00000000" w:rsidR="00000000" w:rsidRPr="00000000">
        <w:rPr>
          <w:rFonts w:ascii="Times New Roman" w:cs="Times New Roman" w:eastAsia="Times New Roman" w:hAnsi="Times New Roman"/>
          <w:color w:val="202020"/>
          <w:sz w:val="18"/>
          <w:szCs w:val="18"/>
          <w:rtl w:val="0"/>
        </w:rPr>
        <w:t xml:space="preserve">Se </w:t>
      </w:r>
      <w:r w:rsidDel="00000000" w:rsidR="00000000" w:rsidRPr="00000000">
        <w:rPr>
          <w:rFonts w:ascii="Times New Roman" w:cs="Times New Roman" w:eastAsia="Times New Roman" w:hAnsi="Times New Roman"/>
          <w:color w:val="202020"/>
          <w:sz w:val="19"/>
          <w:szCs w:val="19"/>
          <w:rtl w:val="0"/>
        </w:rPr>
        <w:t xml:space="preserve">pr</w:t>
      </w:r>
      <w:r w:rsidDel="00000000" w:rsidR="00000000" w:rsidRPr="00000000">
        <w:rPr>
          <w:rFonts w:ascii="Times New Roman" w:cs="Times New Roman" w:eastAsia="Times New Roman" w:hAnsi="Times New Roman"/>
          <w:color w:val="333333"/>
          <w:sz w:val="19"/>
          <w:szCs w:val="19"/>
          <w:rtl w:val="0"/>
        </w:rPr>
        <w:t xml:space="preserve">oce</w:t>
      </w:r>
      <w:r w:rsidDel="00000000" w:rsidR="00000000" w:rsidRPr="00000000">
        <w:rPr>
          <w:rFonts w:ascii="Times New Roman" w:cs="Times New Roman" w:eastAsia="Times New Roman" w:hAnsi="Times New Roman"/>
          <w:color w:val="202020"/>
          <w:sz w:val="19"/>
          <w:szCs w:val="19"/>
          <w:rtl w:val="0"/>
        </w:rPr>
        <w:t xml:space="preserve">d</w:t>
      </w:r>
      <w:r w:rsidDel="00000000" w:rsidR="00000000" w:rsidRPr="00000000">
        <w:rPr>
          <w:rFonts w:ascii="Times New Roman" w:cs="Times New Roman" w:eastAsia="Times New Roman" w:hAnsi="Times New Roman"/>
          <w:color w:val="333333"/>
          <w:sz w:val="19"/>
          <w:szCs w:val="19"/>
          <w:rtl w:val="0"/>
        </w:rPr>
        <w:t xml:space="preserve">e</w:t>
      </w:r>
      <w:r w:rsidDel="00000000" w:rsidR="00000000" w:rsidRPr="00000000">
        <w:rPr>
          <w:rFonts w:ascii="Times New Roman" w:cs="Times New Roman" w:eastAsia="Times New Roman" w:hAnsi="Times New Roman"/>
          <w:color w:val="202020"/>
          <w:sz w:val="19"/>
          <w:szCs w:val="19"/>
          <w:rtl w:val="0"/>
        </w:rPr>
        <w:t xml:space="preserve">rá  </w:t>
      </w:r>
      <w:r w:rsidDel="00000000" w:rsidR="00000000" w:rsidRPr="00000000">
        <w:rPr>
          <w:rFonts w:ascii="Times New Roman" w:cs="Times New Roman" w:eastAsia="Times New Roman" w:hAnsi="Times New Roman"/>
          <w:color w:val="333333"/>
          <w:sz w:val="18"/>
          <w:szCs w:val="18"/>
          <w:rtl w:val="0"/>
        </w:rPr>
        <w:t xml:space="preserve">a</w:t>
      </w:r>
      <w:r w:rsidDel="00000000" w:rsidR="00000000" w:rsidRPr="00000000">
        <w:rPr>
          <w:rFonts w:ascii="Times New Roman" w:cs="Times New Roman" w:eastAsia="Times New Roman" w:hAnsi="Times New Roman"/>
          <w:color w:val="202020"/>
          <w:sz w:val="18"/>
          <w:szCs w:val="18"/>
          <w:rtl w:val="0"/>
        </w:rPr>
        <w:t xml:space="preserve">nalizar la r</w:t>
      </w:r>
      <w:r w:rsidDel="00000000" w:rsidR="00000000" w:rsidRPr="00000000">
        <w:rPr>
          <w:rFonts w:ascii="Times New Roman" w:cs="Times New Roman" w:eastAsia="Times New Roman" w:hAnsi="Times New Roman"/>
          <w:color w:val="333333"/>
          <w:sz w:val="18"/>
          <w:szCs w:val="18"/>
          <w:rtl w:val="0"/>
        </w:rPr>
        <w:t xml:space="preserve">cc</w:t>
      </w:r>
      <w:r w:rsidDel="00000000" w:rsidR="00000000" w:rsidRPr="00000000">
        <w:rPr>
          <w:rFonts w:ascii="Times New Roman" w:cs="Times New Roman" w:eastAsia="Times New Roman" w:hAnsi="Times New Roman"/>
          <w:color w:val="202020"/>
          <w:sz w:val="18"/>
          <w:szCs w:val="18"/>
          <w:rtl w:val="0"/>
        </w:rPr>
        <w:t xml:space="preserve">at</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g</w:t>
      </w:r>
      <w:r w:rsidDel="00000000" w:rsidR="00000000" w:rsidRPr="00000000">
        <w:rPr>
          <w:rFonts w:ascii="Times New Roman" w:cs="Times New Roman" w:eastAsia="Times New Roman" w:hAnsi="Times New Roman"/>
          <w:color w:val="333333"/>
          <w:sz w:val="18"/>
          <w:szCs w:val="18"/>
          <w:rtl w:val="0"/>
        </w:rPr>
        <w:t xml:space="preserve">o</w:t>
      </w:r>
      <w:r w:rsidDel="00000000" w:rsidR="00000000" w:rsidRPr="00000000">
        <w:rPr>
          <w:rFonts w:ascii="Times New Roman" w:cs="Times New Roman" w:eastAsia="Times New Roman" w:hAnsi="Times New Roman"/>
          <w:color w:val="202020"/>
          <w:sz w:val="18"/>
          <w:szCs w:val="18"/>
          <w:rtl w:val="0"/>
        </w:rPr>
        <w:t xml:space="preserve">riza</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i</w:t>
      </w:r>
      <w:r w:rsidDel="00000000" w:rsidR="00000000" w:rsidRPr="00000000">
        <w:rPr>
          <w:rFonts w:ascii="Times New Roman" w:cs="Times New Roman" w:eastAsia="Times New Roman" w:hAnsi="Times New Roman"/>
          <w:color w:val="333333"/>
          <w:sz w:val="18"/>
          <w:szCs w:val="18"/>
          <w:rtl w:val="0"/>
        </w:rPr>
        <w:t xml:space="preserve">ón </w:t>
      </w:r>
      <w:r w:rsidDel="00000000" w:rsidR="00000000" w:rsidRPr="00000000">
        <w:rPr>
          <w:rFonts w:ascii="Times New Roman" w:cs="Times New Roman" w:eastAsia="Times New Roman" w:hAnsi="Times New Roman"/>
          <w:color w:val="202020"/>
          <w:sz w:val="18"/>
          <w:szCs w:val="18"/>
          <w:rtl w:val="0"/>
        </w:rPr>
        <w:t xml:space="preserve">de dich</w:t>
      </w:r>
      <w:r w:rsidDel="00000000" w:rsidR="00000000" w:rsidRPr="00000000">
        <w:rPr>
          <w:rFonts w:ascii="Times New Roman" w:cs="Times New Roman" w:eastAsia="Times New Roman" w:hAnsi="Times New Roman"/>
          <w:color w:val="333333"/>
          <w:sz w:val="18"/>
          <w:szCs w:val="18"/>
          <w:rtl w:val="0"/>
        </w:rPr>
        <w:t xml:space="preserve">os </w:t>
      </w:r>
      <w:r w:rsidDel="00000000" w:rsidR="00000000" w:rsidRPr="00000000">
        <w:rPr>
          <w:rFonts w:ascii="Times New Roman" w:cs="Times New Roman" w:eastAsia="Times New Roman" w:hAnsi="Times New Roman"/>
          <w:color w:val="202020"/>
          <w:sz w:val="18"/>
          <w:szCs w:val="18"/>
          <w:rtl w:val="0"/>
        </w:rPr>
        <w:t xml:space="preserve">agente</w:t>
      </w:r>
      <w:r w:rsidDel="00000000" w:rsidR="00000000" w:rsidRPr="00000000">
        <w:rPr>
          <w:rFonts w:ascii="Times New Roman" w:cs="Times New Roman" w:eastAsia="Times New Roman" w:hAnsi="Times New Roman"/>
          <w:color w:val="333333"/>
          <w:sz w:val="18"/>
          <w:szCs w:val="18"/>
          <w:rtl w:val="0"/>
        </w:rPr>
        <w:t xml:space="preserve">s a</w:t>
      </w:r>
      <w:r w:rsidDel="00000000" w:rsidR="00000000" w:rsidRPr="00000000">
        <w:rPr>
          <w:rFonts w:ascii="Times New Roman" w:cs="Times New Roman" w:eastAsia="Times New Roman" w:hAnsi="Times New Roman"/>
          <w:color w:val="0a0a0a"/>
          <w:sz w:val="18"/>
          <w:szCs w:val="18"/>
          <w:rtl w:val="0"/>
        </w:rPr>
        <w:t xml:space="preserve">l </w:t>
      </w:r>
      <w:r w:rsidDel="00000000" w:rsidR="00000000" w:rsidRPr="00000000">
        <w:rPr>
          <w:rFonts w:ascii="Times New Roman" w:cs="Times New Roman" w:eastAsia="Times New Roman" w:hAnsi="Times New Roman"/>
          <w:color w:val="202020"/>
          <w:sz w:val="18"/>
          <w:szCs w:val="18"/>
          <w:rtl w:val="0"/>
        </w:rPr>
        <w:t xml:space="preserve">m</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mento  de rein</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orporarse  </w:t>
      </w:r>
      <w:r w:rsidDel="00000000" w:rsidR="00000000" w:rsidRPr="00000000">
        <w:rPr>
          <w:rFonts w:ascii="Times New Roman" w:cs="Times New Roman" w:eastAsia="Times New Roman" w:hAnsi="Times New Roman"/>
          <w:color w:val="333333"/>
          <w:sz w:val="18"/>
          <w:szCs w:val="18"/>
          <w:rtl w:val="0"/>
        </w:rPr>
        <w:t xml:space="preserve">·</w:t>
      </w:r>
      <w:r w:rsidDel="00000000" w:rsidR="00000000" w:rsidRPr="00000000">
        <w:rPr>
          <w:rtl w:val="0"/>
        </w:rPr>
      </w:r>
    </w:p>
    <w:p w:rsidR="00000000" w:rsidDel="00000000" w:rsidP="00000000" w:rsidRDefault="00000000" w:rsidRPr="00000000" w14:paraId="00001111">
      <w:pPr>
        <w:spacing w:before="19" w:line="200" w:lineRule="auto"/>
        <w:ind w:left="1694"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u </w:t>
      </w:r>
      <w:r w:rsidDel="00000000" w:rsidR="00000000" w:rsidRPr="00000000">
        <w:rPr>
          <w:rFonts w:ascii="Times New Roman" w:cs="Times New Roman" w:eastAsia="Times New Roman" w:hAnsi="Times New Roman"/>
          <w:color w:val="464646"/>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i</w:t>
      </w:r>
      <w:r w:rsidDel="00000000" w:rsidR="00000000" w:rsidRPr="00000000">
        <w:rPr>
          <w:rFonts w:ascii="Times New Roman" w:cs="Times New Roman" w:eastAsia="Times New Roman" w:hAnsi="Times New Roman"/>
          <w:color w:val="0a0a0a"/>
          <w:sz w:val="18"/>
          <w:szCs w:val="18"/>
          <w:rtl w:val="0"/>
        </w:rPr>
        <w:t xml:space="preserve">t</w:t>
      </w:r>
      <w:r w:rsidDel="00000000" w:rsidR="00000000" w:rsidRPr="00000000">
        <w:rPr>
          <w:rFonts w:ascii="Times New Roman" w:cs="Times New Roman" w:eastAsia="Times New Roman" w:hAnsi="Times New Roman"/>
          <w:color w:val="202020"/>
          <w:sz w:val="18"/>
          <w:szCs w:val="18"/>
          <w:rtl w:val="0"/>
        </w:rPr>
        <w:t xml:space="preserve">u</w:t>
      </w:r>
      <w:r w:rsidDel="00000000" w:rsidR="00000000" w:rsidRPr="00000000">
        <w:rPr>
          <w:rFonts w:ascii="Times New Roman" w:cs="Times New Roman" w:eastAsia="Times New Roman" w:hAnsi="Times New Roman"/>
          <w:color w:val="333333"/>
          <w:sz w:val="18"/>
          <w:szCs w:val="18"/>
          <w:rtl w:val="0"/>
        </w:rPr>
        <w:t xml:space="preserve">ació</w:t>
      </w:r>
      <w:r w:rsidDel="00000000" w:rsidR="00000000" w:rsidRPr="00000000">
        <w:rPr>
          <w:rFonts w:ascii="Times New Roman" w:cs="Times New Roman" w:eastAsia="Times New Roman" w:hAnsi="Times New Roman"/>
          <w:color w:val="202020"/>
          <w:sz w:val="18"/>
          <w:szCs w:val="18"/>
          <w:rtl w:val="0"/>
        </w:rPr>
        <w:t xml:space="preserve">n d</w:t>
      </w:r>
      <w:r w:rsidDel="00000000" w:rsidR="00000000" w:rsidRPr="00000000">
        <w:rPr>
          <w:rFonts w:ascii="Times New Roman" w:cs="Times New Roman" w:eastAsia="Times New Roman" w:hAnsi="Times New Roman"/>
          <w:color w:val="333333"/>
          <w:sz w:val="18"/>
          <w:szCs w:val="18"/>
          <w:rtl w:val="0"/>
        </w:rPr>
        <w:t xml:space="preserve">e </w:t>
      </w:r>
      <w:r w:rsidDel="00000000" w:rsidR="00000000" w:rsidRPr="00000000">
        <w:rPr>
          <w:rFonts w:ascii="Times New Roman" w:cs="Times New Roman" w:eastAsia="Times New Roman" w:hAnsi="Times New Roman"/>
          <w:color w:val="202020"/>
          <w:sz w:val="18"/>
          <w:szCs w:val="18"/>
          <w:rtl w:val="0"/>
        </w:rPr>
        <w:t xml:space="preserve">re</w:t>
      </w:r>
      <w:r w:rsidDel="00000000" w:rsidR="00000000" w:rsidRPr="00000000">
        <w:rPr>
          <w:rFonts w:ascii="Times New Roman" w:cs="Times New Roman" w:eastAsia="Times New Roman" w:hAnsi="Times New Roman"/>
          <w:color w:val="333333"/>
          <w:sz w:val="18"/>
          <w:szCs w:val="18"/>
          <w:rtl w:val="0"/>
        </w:rPr>
        <w:t xml:space="preserve">v</w:t>
      </w:r>
      <w:r w:rsidDel="00000000" w:rsidR="00000000" w:rsidRPr="00000000">
        <w:rPr>
          <w:rFonts w:ascii="Times New Roman" w:cs="Times New Roman" w:eastAsia="Times New Roman" w:hAnsi="Times New Roman"/>
          <w:color w:val="202020"/>
          <w:sz w:val="18"/>
          <w:szCs w:val="18"/>
          <w:rtl w:val="0"/>
        </w:rPr>
        <w:t xml:space="preserve">i</w:t>
      </w:r>
      <w:r w:rsidDel="00000000" w:rsidR="00000000" w:rsidRPr="00000000">
        <w:rPr>
          <w:rFonts w:ascii="Times New Roman" w:cs="Times New Roman" w:eastAsia="Times New Roman" w:hAnsi="Times New Roman"/>
          <w:color w:val="333333"/>
          <w:sz w:val="18"/>
          <w:szCs w:val="18"/>
          <w:rtl w:val="0"/>
        </w:rPr>
        <w:t xml:space="preserve">sta </w:t>
      </w:r>
      <w:r w:rsidDel="00000000" w:rsidR="00000000" w:rsidRPr="00000000">
        <w:rPr>
          <w:rFonts w:ascii="Times New Roman" w:cs="Times New Roman" w:eastAsia="Times New Roman" w:hAnsi="Times New Roman"/>
          <w:color w:val="202020"/>
          <w:sz w:val="18"/>
          <w:szCs w:val="18"/>
          <w:rtl w:val="0"/>
        </w:rPr>
        <w:t xml:space="preserve">ori</w:t>
      </w:r>
      <w:r w:rsidDel="00000000" w:rsidR="00000000" w:rsidRPr="00000000">
        <w:rPr>
          <w:rFonts w:ascii="Times New Roman" w:cs="Times New Roman" w:eastAsia="Times New Roman" w:hAnsi="Times New Roman"/>
          <w:color w:val="333333"/>
          <w:sz w:val="18"/>
          <w:szCs w:val="18"/>
          <w:rtl w:val="0"/>
        </w:rPr>
        <w:t xml:space="preserve">g</w:t>
      </w:r>
      <w:r w:rsidDel="00000000" w:rsidR="00000000" w:rsidRPr="00000000">
        <w:rPr>
          <w:rFonts w:ascii="Times New Roman" w:cs="Times New Roman" w:eastAsia="Times New Roman" w:hAnsi="Times New Roman"/>
          <w:color w:val="202020"/>
          <w:sz w:val="18"/>
          <w:szCs w:val="18"/>
          <w:rtl w:val="0"/>
        </w:rPr>
        <w:t xml:space="preserve">inal</w:t>
      </w:r>
      <w:r w:rsidDel="00000000" w:rsidR="00000000" w:rsidRPr="00000000">
        <w:rPr>
          <w:rFonts w:ascii="Times New Roman" w:cs="Times New Roman" w:eastAsia="Times New Roman" w:hAnsi="Times New Roman"/>
          <w:color w:val="333333"/>
          <w:sz w:val="18"/>
          <w:szCs w:val="18"/>
          <w:rtl w:val="0"/>
        </w:rPr>
        <w:t xml:space="preserve">.</w:t>
      </w:r>
      <w:r w:rsidDel="00000000" w:rsidR="00000000" w:rsidRPr="00000000">
        <w:rPr>
          <w:rtl w:val="0"/>
        </w:rPr>
      </w:r>
    </w:p>
    <w:p w:rsidR="00000000" w:rsidDel="00000000" w:rsidP="00000000" w:rsidRDefault="00000000" w:rsidRPr="00000000" w14:paraId="00001112">
      <w:pPr>
        <w:spacing w:line="100" w:lineRule="auto"/>
        <w:jc w:val="left"/>
        <w:rPr>
          <w:sz w:val="10"/>
          <w:szCs w:val="10"/>
        </w:rPr>
      </w:pPr>
      <w:r w:rsidDel="00000000" w:rsidR="00000000" w:rsidRPr="00000000">
        <w:rPr>
          <w:rtl w:val="0"/>
        </w:rPr>
      </w:r>
    </w:p>
    <w:p w:rsidR="00000000" w:rsidDel="00000000" w:rsidP="00000000" w:rsidRDefault="00000000" w:rsidRPr="00000000" w14:paraId="00001113">
      <w:pPr>
        <w:tabs>
          <w:tab w:val="left" w:leader="none" w:pos="1680"/>
        </w:tabs>
        <w:spacing w:line="278.00000000000006" w:lineRule="auto"/>
        <w:ind w:left="1687" w:right="1282" w:hanging="266.9999999999999"/>
        <w:jc w:val="left"/>
        <w:rPr>
          <w:rFonts w:ascii="Times New Roman" w:cs="Times New Roman" w:eastAsia="Times New Roman" w:hAnsi="Times New Roman"/>
          <w:sz w:val="18"/>
          <w:szCs w:val="18"/>
        </w:rPr>
      </w:pPr>
      <w:r w:rsidDel="00000000" w:rsidR="00000000" w:rsidRPr="00000000">
        <w:rPr>
          <w:rFonts w:ascii="Arial" w:cs="Arial" w:eastAsia="Arial" w:hAnsi="Arial"/>
          <w:color w:val="202020"/>
          <w:sz w:val="25"/>
          <w:szCs w:val="25"/>
          <w:vertAlign w:val="baseline"/>
          <w:rtl w:val="0"/>
        </w:rPr>
        <w:t xml:space="preserve">•</w:t>
        <w:tab/>
      </w:r>
      <w:r w:rsidDel="00000000" w:rsidR="00000000" w:rsidRPr="00000000">
        <w:rPr>
          <w:rFonts w:ascii="Times New Roman" w:cs="Times New Roman" w:eastAsia="Times New Roman" w:hAnsi="Times New Roman"/>
          <w:color w:val="333333"/>
          <w:sz w:val="18"/>
          <w:szCs w:val="18"/>
          <w:vertAlign w:val="baseline"/>
          <w:rtl w:val="0"/>
        </w:rPr>
        <w:t xml:space="preserve">No </w:t>
      </w:r>
      <w:r w:rsidDel="00000000" w:rsidR="00000000" w:rsidRPr="00000000">
        <w:rPr>
          <w:rFonts w:ascii="Times New Roman" w:cs="Times New Roman" w:eastAsia="Times New Roman" w:hAnsi="Times New Roman"/>
          <w:color w:val="464646"/>
          <w:sz w:val="18"/>
          <w:szCs w:val="18"/>
          <w:vertAlign w:val="baseline"/>
          <w:rtl w:val="0"/>
        </w:rPr>
        <w:t xml:space="preserve">s</w:t>
      </w:r>
      <w:r w:rsidDel="00000000" w:rsidR="00000000" w:rsidRPr="00000000">
        <w:rPr>
          <w:rFonts w:ascii="Times New Roman" w:cs="Times New Roman" w:eastAsia="Times New Roman" w:hAnsi="Times New Roman"/>
          <w:color w:val="333333"/>
          <w:sz w:val="18"/>
          <w:szCs w:val="18"/>
          <w:vertAlign w:val="baseline"/>
          <w:rtl w:val="0"/>
        </w:rPr>
        <w:t xml:space="preserve">e</w:t>
      </w:r>
      <w:r w:rsidDel="00000000" w:rsidR="00000000" w:rsidRPr="00000000">
        <w:rPr>
          <w:rFonts w:ascii="Times New Roman" w:cs="Times New Roman" w:eastAsia="Times New Roman" w:hAnsi="Times New Roman"/>
          <w:color w:val="202020"/>
          <w:sz w:val="18"/>
          <w:szCs w:val="18"/>
          <w:vertAlign w:val="baseline"/>
          <w:rtl w:val="0"/>
        </w:rPr>
        <w:t xml:space="preserve">r</w:t>
      </w:r>
      <w:r w:rsidDel="00000000" w:rsidR="00000000" w:rsidRPr="00000000">
        <w:rPr>
          <w:rFonts w:ascii="Times New Roman" w:cs="Times New Roman" w:eastAsia="Times New Roman" w:hAnsi="Times New Roman"/>
          <w:color w:val="333333"/>
          <w:sz w:val="18"/>
          <w:szCs w:val="18"/>
          <w:vertAlign w:val="baseline"/>
          <w:rtl w:val="0"/>
        </w:rPr>
        <w:t xml:space="preserve">á</w:t>
      </w:r>
      <w:r w:rsidDel="00000000" w:rsidR="00000000" w:rsidRPr="00000000">
        <w:rPr>
          <w:rFonts w:ascii="Times New Roman" w:cs="Times New Roman" w:eastAsia="Times New Roman" w:hAnsi="Times New Roman"/>
          <w:color w:val="202020"/>
          <w:sz w:val="18"/>
          <w:szCs w:val="18"/>
          <w:vertAlign w:val="baseline"/>
          <w:rtl w:val="0"/>
        </w:rPr>
        <w:t xml:space="preserve">n </w:t>
      </w:r>
      <w:r w:rsidDel="00000000" w:rsidR="00000000" w:rsidRPr="00000000">
        <w:rPr>
          <w:rFonts w:ascii="Times New Roman" w:cs="Times New Roman" w:eastAsia="Times New Roman" w:hAnsi="Times New Roman"/>
          <w:color w:val="333333"/>
          <w:sz w:val="18"/>
          <w:szCs w:val="18"/>
          <w:vertAlign w:val="baseline"/>
          <w:rtl w:val="0"/>
        </w:rPr>
        <w:t xml:space="preserve">a</w:t>
      </w:r>
      <w:r w:rsidDel="00000000" w:rsidR="00000000" w:rsidRPr="00000000">
        <w:rPr>
          <w:rFonts w:ascii="Times New Roman" w:cs="Times New Roman" w:eastAsia="Times New Roman" w:hAnsi="Times New Roman"/>
          <w:color w:val="202020"/>
          <w:sz w:val="18"/>
          <w:szCs w:val="18"/>
          <w:vertAlign w:val="baseline"/>
          <w:rtl w:val="0"/>
        </w:rPr>
        <w:t xml:space="preserve">l</w:t>
      </w:r>
      <w:r w:rsidDel="00000000" w:rsidR="00000000" w:rsidRPr="00000000">
        <w:rPr>
          <w:rFonts w:ascii="Times New Roman" w:cs="Times New Roman" w:eastAsia="Times New Roman" w:hAnsi="Times New Roman"/>
          <w:color w:val="333333"/>
          <w:sz w:val="18"/>
          <w:szCs w:val="18"/>
          <w:vertAlign w:val="baseline"/>
          <w:rtl w:val="0"/>
        </w:rPr>
        <w:t xml:space="preserve">c</w:t>
      </w:r>
      <w:r w:rsidDel="00000000" w:rsidR="00000000" w:rsidRPr="00000000">
        <w:rPr>
          <w:rFonts w:ascii="Times New Roman" w:cs="Times New Roman" w:eastAsia="Times New Roman" w:hAnsi="Times New Roman"/>
          <w:color w:val="202020"/>
          <w:sz w:val="18"/>
          <w:szCs w:val="18"/>
          <w:vertAlign w:val="baseline"/>
          <w:rtl w:val="0"/>
        </w:rPr>
        <w:t xml:space="preserve">anza</w:t>
      </w:r>
      <w:r w:rsidDel="00000000" w:rsidR="00000000" w:rsidRPr="00000000">
        <w:rPr>
          <w:rFonts w:ascii="Times New Roman" w:cs="Times New Roman" w:eastAsia="Times New Roman" w:hAnsi="Times New Roman"/>
          <w:color w:val="333333"/>
          <w:sz w:val="18"/>
          <w:szCs w:val="18"/>
          <w:vertAlign w:val="baseline"/>
          <w:rtl w:val="0"/>
        </w:rPr>
        <w:t xml:space="preserve">d</w:t>
      </w:r>
      <w:r w:rsidDel="00000000" w:rsidR="00000000" w:rsidRPr="00000000">
        <w:rPr>
          <w:rFonts w:ascii="Times New Roman" w:cs="Times New Roman" w:eastAsia="Times New Roman" w:hAnsi="Times New Roman"/>
          <w:color w:val="202020"/>
          <w:sz w:val="18"/>
          <w:szCs w:val="18"/>
          <w:vertAlign w:val="baseline"/>
          <w:rtl w:val="0"/>
        </w:rPr>
        <w:t xml:space="preserve">o</w:t>
      </w:r>
      <w:r w:rsidDel="00000000" w:rsidR="00000000" w:rsidRPr="00000000">
        <w:rPr>
          <w:rFonts w:ascii="Times New Roman" w:cs="Times New Roman" w:eastAsia="Times New Roman" w:hAnsi="Times New Roman"/>
          <w:color w:val="333333"/>
          <w:sz w:val="18"/>
          <w:szCs w:val="18"/>
          <w:vertAlign w:val="baseline"/>
          <w:rtl w:val="0"/>
        </w:rPr>
        <w:t xml:space="preserve">s </w:t>
      </w:r>
      <w:r w:rsidDel="00000000" w:rsidR="00000000" w:rsidRPr="00000000">
        <w:rPr>
          <w:rFonts w:ascii="Times New Roman" w:cs="Times New Roman" w:eastAsia="Times New Roman" w:hAnsi="Times New Roman"/>
          <w:color w:val="202020"/>
          <w:sz w:val="18"/>
          <w:szCs w:val="18"/>
          <w:vertAlign w:val="baseline"/>
          <w:rtl w:val="0"/>
        </w:rPr>
        <w:t xml:space="preserve">aq</w:t>
      </w:r>
      <w:r w:rsidDel="00000000" w:rsidR="00000000" w:rsidRPr="00000000">
        <w:rPr>
          <w:rFonts w:ascii="Times New Roman" w:cs="Times New Roman" w:eastAsia="Times New Roman" w:hAnsi="Times New Roman"/>
          <w:color w:val="333333"/>
          <w:sz w:val="18"/>
          <w:szCs w:val="18"/>
          <w:vertAlign w:val="baseline"/>
          <w:rtl w:val="0"/>
        </w:rPr>
        <w:t xml:space="preserve">u</w:t>
      </w:r>
      <w:r w:rsidDel="00000000" w:rsidR="00000000" w:rsidRPr="00000000">
        <w:rPr>
          <w:rFonts w:ascii="Times New Roman" w:cs="Times New Roman" w:eastAsia="Times New Roman" w:hAnsi="Times New Roman"/>
          <w:color w:val="202020"/>
          <w:sz w:val="18"/>
          <w:szCs w:val="18"/>
          <w:vertAlign w:val="baseline"/>
          <w:rtl w:val="0"/>
        </w:rPr>
        <w:t xml:space="preserve">ell</w:t>
      </w:r>
      <w:r w:rsidDel="00000000" w:rsidR="00000000" w:rsidRPr="00000000">
        <w:rPr>
          <w:rFonts w:ascii="Times New Roman" w:cs="Times New Roman" w:eastAsia="Times New Roman" w:hAnsi="Times New Roman"/>
          <w:color w:val="333333"/>
          <w:sz w:val="18"/>
          <w:szCs w:val="18"/>
          <w:vertAlign w:val="baseline"/>
          <w:rtl w:val="0"/>
        </w:rPr>
        <w:t xml:space="preserve">os  a</w:t>
      </w:r>
      <w:r w:rsidDel="00000000" w:rsidR="00000000" w:rsidRPr="00000000">
        <w:rPr>
          <w:rFonts w:ascii="Times New Roman" w:cs="Times New Roman" w:eastAsia="Times New Roman" w:hAnsi="Times New Roman"/>
          <w:color w:val="202020"/>
          <w:sz w:val="18"/>
          <w:szCs w:val="18"/>
          <w:vertAlign w:val="baseline"/>
          <w:rtl w:val="0"/>
        </w:rPr>
        <w:t xml:space="preserve">g</w:t>
      </w:r>
      <w:r w:rsidDel="00000000" w:rsidR="00000000" w:rsidRPr="00000000">
        <w:rPr>
          <w:rFonts w:ascii="Times New Roman" w:cs="Times New Roman" w:eastAsia="Times New Roman" w:hAnsi="Times New Roman"/>
          <w:color w:val="333333"/>
          <w:sz w:val="18"/>
          <w:szCs w:val="18"/>
          <w:vertAlign w:val="baseline"/>
          <w:rtl w:val="0"/>
        </w:rPr>
        <w:t xml:space="preserve">en</w:t>
      </w:r>
      <w:r w:rsidDel="00000000" w:rsidR="00000000" w:rsidRPr="00000000">
        <w:rPr>
          <w:rFonts w:ascii="Times New Roman" w:cs="Times New Roman" w:eastAsia="Times New Roman" w:hAnsi="Times New Roman"/>
          <w:color w:val="202020"/>
          <w:sz w:val="18"/>
          <w:szCs w:val="18"/>
          <w:vertAlign w:val="baseline"/>
          <w:rtl w:val="0"/>
        </w:rPr>
        <w:t xml:space="preserve">te</w:t>
      </w:r>
      <w:r w:rsidDel="00000000" w:rsidR="00000000" w:rsidRPr="00000000">
        <w:rPr>
          <w:rFonts w:ascii="Times New Roman" w:cs="Times New Roman" w:eastAsia="Times New Roman" w:hAnsi="Times New Roman"/>
          <w:color w:val="464646"/>
          <w:sz w:val="18"/>
          <w:szCs w:val="18"/>
          <w:vertAlign w:val="baseline"/>
          <w:rtl w:val="0"/>
        </w:rPr>
        <w:t xml:space="preserve">s </w:t>
      </w:r>
      <w:r w:rsidDel="00000000" w:rsidR="00000000" w:rsidRPr="00000000">
        <w:rPr>
          <w:rFonts w:ascii="Times New Roman" w:cs="Times New Roman" w:eastAsia="Times New Roman" w:hAnsi="Times New Roman"/>
          <w:color w:val="333333"/>
          <w:sz w:val="18"/>
          <w:szCs w:val="18"/>
          <w:vertAlign w:val="baseline"/>
          <w:rtl w:val="0"/>
        </w:rPr>
        <w:t xml:space="preserve">de</w:t>
      </w:r>
      <w:r w:rsidDel="00000000" w:rsidR="00000000" w:rsidRPr="00000000">
        <w:rPr>
          <w:rFonts w:ascii="Times New Roman" w:cs="Times New Roman" w:eastAsia="Times New Roman" w:hAnsi="Times New Roman"/>
          <w:color w:val="202020"/>
          <w:sz w:val="18"/>
          <w:szCs w:val="18"/>
          <w:vertAlign w:val="baseline"/>
          <w:rtl w:val="0"/>
        </w:rPr>
        <w:t xml:space="preserve">l  E</w:t>
      </w:r>
      <w:r w:rsidDel="00000000" w:rsidR="00000000" w:rsidRPr="00000000">
        <w:rPr>
          <w:rFonts w:ascii="Times New Roman" w:cs="Times New Roman" w:eastAsia="Times New Roman" w:hAnsi="Times New Roman"/>
          <w:color w:val="464646"/>
          <w:sz w:val="18"/>
          <w:szCs w:val="18"/>
          <w:vertAlign w:val="baseline"/>
          <w:rtl w:val="0"/>
        </w:rPr>
        <w:t xml:space="preserve">s</w:t>
      </w:r>
      <w:r w:rsidDel="00000000" w:rsidR="00000000" w:rsidRPr="00000000">
        <w:rPr>
          <w:rFonts w:ascii="Times New Roman" w:cs="Times New Roman" w:eastAsia="Times New Roman" w:hAnsi="Times New Roman"/>
          <w:color w:val="202020"/>
          <w:sz w:val="18"/>
          <w:szCs w:val="18"/>
          <w:vertAlign w:val="baseline"/>
          <w:rtl w:val="0"/>
        </w:rPr>
        <w:t xml:space="preserve">ca</w:t>
      </w:r>
      <w:r w:rsidDel="00000000" w:rsidR="00000000" w:rsidRPr="00000000">
        <w:rPr>
          <w:rFonts w:ascii="Times New Roman" w:cs="Times New Roman" w:eastAsia="Times New Roman" w:hAnsi="Times New Roman"/>
          <w:color w:val="0a0a0a"/>
          <w:sz w:val="18"/>
          <w:szCs w:val="18"/>
          <w:vertAlign w:val="baseline"/>
          <w:rtl w:val="0"/>
        </w:rPr>
        <w:t xml:space="preserve">l</w:t>
      </w:r>
      <w:r w:rsidDel="00000000" w:rsidR="00000000" w:rsidRPr="00000000">
        <w:rPr>
          <w:rFonts w:ascii="Times New Roman" w:cs="Times New Roman" w:eastAsia="Times New Roman" w:hAnsi="Times New Roman"/>
          <w:color w:val="202020"/>
          <w:sz w:val="18"/>
          <w:szCs w:val="18"/>
          <w:vertAlign w:val="baseline"/>
          <w:rtl w:val="0"/>
        </w:rPr>
        <w:t xml:space="preserve">af</w:t>
      </w:r>
      <w:r w:rsidDel="00000000" w:rsidR="00000000" w:rsidRPr="00000000">
        <w:rPr>
          <w:rFonts w:ascii="Times New Roman" w:cs="Times New Roman" w:eastAsia="Times New Roman" w:hAnsi="Times New Roman"/>
          <w:color w:val="333333"/>
          <w:sz w:val="18"/>
          <w:szCs w:val="18"/>
          <w:vertAlign w:val="baseline"/>
          <w:rtl w:val="0"/>
        </w:rPr>
        <w:t xml:space="preserve">ó</w:t>
      </w:r>
      <w:r w:rsidDel="00000000" w:rsidR="00000000" w:rsidRPr="00000000">
        <w:rPr>
          <w:rFonts w:ascii="Times New Roman" w:cs="Times New Roman" w:eastAsia="Times New Roman" w:hAnsi="Times New Roman"/>
          <w:color w:val="202020"/>
          <w:sz w:val="18"/>
          <w:szCs w:val="18"/>
          <w:vertAlign w:val="baseline"/>
          <w:rtl w:val="0"/>
        </w:rPr>
        <w:t xml:space="preserve">n  HU MEDO (Sn</w:t>
      </w:r>
      <w:r w:rsidDel="00000000" w:rsidR="00000000" w:rsidRPr="00000000">
        <w:rPr>
          <w:rFonts w:ascii="Times New Roman" w:cs="Times New Roman" w:eastAsia="Times New Roman" w:hAnsi="Times New Roman"/>
          <w:color w:val="0a0a0a"/>
          <w:sz w:val="18"/>
          <w:szCs w:val="18"/>
          <w:vertAlign w:val="baseline"/>
          <w:rtl w:val="0"/>
        </w:rPr>
        <w:t xml:space="preserve">l</w:t>
      </w:r>
      <w:r w:rsidDel="00000000" w:rsidR="00000000" w:rsidRPr="00000000">
        <w:rPr>
          <w:rFonts w:ascii="Times New Roman" w:cs="Times New Roman" w:eastAsia="Times New Roman" w:hAnsi="Times New Roman"/>
          <w:color w:val="202020"/>
          <w:sz w:val="18"/>
          <w:szCs w:val="18"/>
          <w:vertAlign w:val="baseline"/>
          <w:rtl w:val="0"/>
        </w:rPr>
        <w:t xml:space="preserve">ud) </w:t>
      </w:r>
      <w:r w:rsidDel="00000000" w:rsidR="00000000" w:rsidRPr="00000000">
        <w:rPr>
          <w:rFonts w:ascii="Times New Roman" w:cs="Times New Roman" w:eastAsia="Times New Roman" w:hAnsi="Times New Roman"/>
          <w:color w:val="333333"/>
          <w:sz w:val="18"/>
          <w:szCs w:val="18"/>
          <w:vertAlign w:val="baseline"/>
          <w:rtl w:val="0"/>
        </w:rPr>
        <w:t xml:space="preserve">q</w:t>
      </w:r>
      <w:r w:rsidDel="00000000" w:rsidR="00000000" w:rsidRPr="00000000">
        <w:rPr>
          <w:rFonts w:ascii="Times New Roman" w:cs="Times New Roman" w:eastAsia="Times New Roman" w:hAnsi="Times New Roman"/>
          <w:color w:val="202020"/>
          <w:sz w:val="18"/>
          <w:szCs w:val="18"/>
          <w:vertAlign w:val="baseline"/>
          <w:rtl w:val="0"/>
        </w:rPr>
        <w:t xml:space="preserve">u</w:t>
      </w:r>
      <w:r w:rsidDel="00000000" w:rsidR="00000000" w:rsidRPr="00000000">
        <w:rPr>
          <w:rFonts w:ascii="Times New Roman" w:cs="Times New Roman" w:eastAsia="Times New Roman" w:hAnsi="Times New Roman"/>
          <w:color w:val="333333"/>
          <w:sz w:val="18"/>
          <w:szCs w:val="18"/>
          <w:vertAlign w:val="baseline"/>
          <w:rtl w:val="0"/>
        </w:rPr>
        <w:t xml:space="preserve">e </w:t>
      </w:r>
      <w:r w:rsidDel="00000000" w:rsidR="00000000" w:rsidRPr="00000000">
        <w:rPr>
          <w:rFonts w:ascii="Times New Roman" w:cs="Times New Roman" w:eastAsia="Times New Roman" w:hAnsi="Times New Roman"/>
          <w:color w:val="202020"/>
          <w:sz w:val="18"/>
          <w:szCs w:val="18"/>
          <w:vertAlign w:val="baseline"/>
          <w:rtl w:val="0"/>
        </w:rPr>
        <w:t xml:space="preserve">a</w:t>
      </w:r>
      <w:r w:rsidDel="00000000" w:rsidR="00000000" w:rsidRPr="00000000">
        <w:rPr>
          <w:rFonts w:ascii="Times New Roman" w:cs="Times New Roman" w:eastAsia="Times New Roman" w:hAnsi="Times New Roman"/>
          <w:color w:val="0a0a0a"/>
          <w:sz w:val="18"/>
          <w:szCs w:val="18"/>
          <w:vertAlign w:val="baseline"/>
          <w:rtl w:val="0"/>
        </w:rPr>
        <w:t xml:space="preserve">l  </w:t>
      </w:r>
      <w:r w:rsidDel="00000000" w:rsidR="00000000" w:rsidRPr="00000000">
        <w:rPr>
          <w:rFonts w:ascii="Times New Roman" w:cs="Times New Roman" w:eastAsia="Times New Roman" w:hAnsi="Times New Roman"/>
          <w:color w:val="202020"/>
          <w:sz w:val="18"/>
          <w:szCs w:val="18"/>
          <w:vertAlign w:val="baseline"/>
          <w:rtl w:val="0"/>
        </w:rPr>
        <w:t xml:space="preserve">m</w:t>
      </w:r>
      <w:r w:rsidDel="00000000" w:rsidR="00000000" w:rsidRPr="00000000">
        <w:rPr>
          <w:rFonts w:ascii="Times New Roman" w:cs="Times New Roman" w:eastAsia="Times New Roman" w:hAnsi="Times New Roman"/>
          <w:color w:val="333333"/>
          <w:sz w:val="18"/>
          <w:szCs w:val="18"/>
          <w:vertAlign w:val="baseline"/>
          <w:rtl w:val="0"/>
        </w:rPr>
        <w:t xml:space="preserve">o</w:t>
      </w:r>
      <w:r w:rsidDel="00000000" w:rsidR="00000000" w:rsidRPr="00000000">
        <w:rPr>
          <w:rFonts w:ascii="Times New Roman" w:cs="Times New Roman" w:eastAsia="Times New Roman" w:hAnsi="Times New Roman"/>
          <w:color w:val="202020"/>
          <w:sz w:val="18"/>
          <w:szCs w:val="18"/>
          <w:vertAlign w:val="baseline"/>
          <w:rtl w:val="0"/>
        </w:rPr>
        <w:t xml:space="preserve">mento de  </w:t>
      </w:r>
      <w:r w:rsidDel="00000000" w:rsidR="00000000" w:rsidRPr="00000000">
        <w:rPr>
          <w:rFonts w:ascii="Times New Roman" w:cs="Times New Roman" w:eastAsia="Times New Roman" w:hAnsi="Times New Roman"/>
          <w:color w:val="0a0a0a"/>
          <w:sz w:val="18"/>
          <w:szCs w:val="18"/>
          <w:vertAlign w:val="baseline"/>
          <w:rtl w:val="0"/>
        </w:rPr>
        <w:t xml:space="preserve">l</w:t>
      </w:r>
      <w:r w:rsidDel="00000000" w:rsidR="00000000" w:rsidRPr="00000000">
        <w:rPr>
          <w:rFonts w:ascii="Times New Roman" w:cs="Times New Roman" w:eastAsia="Times New Roman" w:hAnsi="Times New Roman"/>
          <w:color w:val="333333"/>
          <w:sz w:val="18"/>
          <w:szCs w:val="18"/>
          <w:vertAlign w:val="baseline"/>
          <w:rtl w:val="0"/>
        </w:rPr>
        <w:t xml:space="preserve">a  </w:t>
      </w:r>
      <w:r w:rsidDel="00000000" w:rsidR="00000000" w:rsidRPr="00000000">
        <w:rPr>
          <w:rFonts w:ascii="Times New Roman" w:cs="Times New Roman" w:eastAsia="Times New Roman" w:hAnsi="Times New Roman"/>
          <w:color w:val="202020"/>
          <w:sz w:val="18"/>
          <w:szCs w:val="18"/>
          <w:vertAlign w:val="baseline"/>
          <w:rtl w:val="0"/>
        </w:rPr>
        <w:t xml:space="preserve">pre</w:t>
      </w:r>
      <w:r w:rsidDel="00000000" w:rsidR="00000000" w:rsidRPr="00000000">
        <w:rPr>
          <w:rFonts w:ascii="Times New Roman" w:cs="Times New Roman" w:eastAsia="Times New Roman" w:hAnsi="Times New Roman"/>
          <w:color w:val="333333"/>
          <w:sz w:val="18"/>
          <w:szCs w:val="18"/>
          <w:vertAlign w:val="baseline"/>
          <w:rtl w:val="0"/>
        </w:rPr>
        <w:t xml:space="preserve">se</w:t>
      </w:r>
      <w:r w:rsidDel="00000000" w:rsidR="00000000" w:rsidRPr="00000000">
        <w:rPr>
          <w:rFonts w:ascii="Times New Roman" w:cs="Times New Roman" w:eastAsia="Times New Roman" w:hAnsi="Times New Roman"/>
          <w:color w:val="202020"/>
          <w:sz w:val="18"/>
          <w:szCs w:val="18"/>
          <w:vertAlign w:val="baseline"/>
          <w:rtl w:val="0"/>
        </w:rPr>
        <w:t xml:space="preserve">nte </w:t>
      </w:r>
      <w:r w:rsidDel="00000000" w:rsidR="00000000" w:rsidRPr="00000000">
        <w:rPr>
          <w:rFonts w:ascii="Times New Roman" w:cs="Times New Roman" w:eastAsia="Times New Roman" w:hAnsi="Times New Roman"/>
          <w:color w:val="202020"/>
          <w:sz w:val="19"/>
          <w:szCs w:val="19"/>
          <w:vertAlign w:val="baseline"/>
          <w:rtl w:val="0"/>
        </w:rPr>
        <w:t xml:space="preserve">r</w:t>
      </w:r>
      <w:r w:rsidDel="00000000" w:rsidR="00000000" w:rsidRPr="00000000">
        <w:rPr>
          <w:rFonts w:ascii="Times New Roman" w:cs="Times New Roman" w:eastAsia="Times New Roman" w:hAnsi="Times New Roman"/>
          <w:color w:val="333333"/>
          <w:sz w:val="19"/>
          <w:szCs w:val="19"/>
          <w:vertAlign w:val="baseline"/>
          <w:rtl w:val="0"/>
        </w:rPr>
        <w:t xml:space="preserve">cca</w:t>
      </w:r>
      <w:r w:rsidDel="00000000" w:rsidR="00000000" w:rsidRPr="00000000">
        <w:rPr>
          <w:rFonts w:ascii="Times New Roman" w:cs="Times New Roman" w:eastAsia="Times New Roman" w:hAnsi="Times New Roman"/>
          <w:color w:val="202020"/>
          <w:sz w:val="19"/>
          <w:szCs w:val="19"/>
          <w:vertAlign w:val="baseline"/>
          <w:rtl w:val="0"/>
        </w:rPr>
        <w:t xml:space="preserve">t</w:t>
      </w:r>
      <w:r w:rsidDel="00000000" w:rsidR="00000000" w:rsidRPr="00000000">
        <w:rPr>
          <w:rFonts w:ascii="Times New Roman" w:cs="Times New Roman" w:eastAsia="Times New Roman" w:hAnsi="Times New Roman"/>
          <w:color w:val="464646"/>
          <w:sz w:val="19"/>
          <w:szCs w:val="19"/>
          <w:vertAlign w:val="baseline"/>
          <w:rtl w:val="0"/>
        </w:rPr>
        <w:t xml:space="preserve">c</w:t>
      </w:r>
      <w:r w:rsidDel="00000000" w:rsidR="00000000" w:rsidRPr="00000000">
        <w:rPr>
          <w:rFonts w:ascii="Times New Roman" w:cs="Times New Roman" w:eastAsia="Times New Roman" w:hAnsi="Times New Roman"/>
          <w:color w:val="333333"/>
          <w:sz w:val="19"/>
          <w:szCs w:val="19"/>
          <w:vertAlign w:val="baseline"/>
          <w:rtl w:val="0"/>
        </w:rPr>
        <w:t xml:space="preserve">gor</w:t>
      </w:r>
      <w:r w:rsidDel="00000000" w:rsidR="00000000" w:rsidRPr="00000000">
        <w:rPr>
          <w:rFonts w:ascii="Times New Roman" w:cs="Times New Roman" w:eastAsia="Times New Roman" w:hAnsi="Times New Roman"/>
          <w:color w:val="202020"/>
          <w:sz w:val="19"/>
          <w:szCs w:val="19"/>
          <w:vertAlign w:val="baseline"/>
          <w:rtl w:val="0"/>
        </w:rPr>
        <w:t xml:space="preserve">i</w:t>
      </w:r>
      <w:r w:rsidDel="00000000" w:rsidR="00000000" w:rsidRPr="00000000">
        <w:rPr>
          <w:rFonts w:ascii="Times New Roman" w:cs="Times New Roman" w:eastAsia="Times New Roman" w:hAnsi="Times New Roman"/>
          <w:color w:val="333333"/>
          <w:sz w:val="19"/>
          <w:szCs w:val="19"/>
          <w:vertAlign w:val="baseline"/>
          <w:rtl w:val="0"/>
        </w:rPr>
        <w:t xml:space="preserve">z</w:t>
      </w:r>
      <w:r w:rsidDel="00000000" w:rsidR="00000000" w:rsidRPr="00000000">
        <w:rPr>
          <w:rFonts w:ascii="Times New Roman" w:cs="Times New Roman" w:eastAsia="Times New Roman" w:hAnsi="Times New Roman"/>
          <w:color w:val="202020"/>
          <w:sz w:val="19"/>
          <w:szCs w:val="19"/>
          <w:vertAlign w:val="baseline"/>
          <w:rtl w:val="0"/>
        </w:rPr>
        <w:t xml:space="preserve">a</w:t>
      </w:r>
      <w:r w:rsidDel="00000000" w:rsidR="00000000" w:rsidRPr="00000000">
        <w:rPr>
          <w:rFonts w:ascii="Times New Roman" w:cs="Times New Roman" w:eastAsia="Times New Roman" w:hAnsi="Times New Roman"/>
          <w:color w:val="333333"/>
          <w:sz w:val="19"/>
          <w:szCs w:val="19"/>
          <w:vertAlign w:val="baseline"/>
          <w:rtl w:val="0"/>
        </w:rPr>
        <w:t xml:space="preserve">ció</w:t>
      </w:r>
      <w:r w:rsidDel="00000000" w:rsidR="00000000" w:rsidRPr="00000000">
        <w:rPr>
          <w:rFonts w:ascii="Times New Roman" w:cs="Times New Roman" w:eastAsia="Times New Roman" w:hAnsi="Times New Roman"/>
          <w:color w:val="202020"/>
          <w:sz w:val="19"/>
          <w:szCs w:val="19"/>
          <w:vertAlign w:val="baseline"/>
          <w:rtl w:val="0"/>
        </w:rPr>
        <w:t xml:space="preserve">n  </w:t>
      </w:r>
      <w:r w:rsidDel="00000000" w:rsidR="00000000" w:rsidRPr="00000000">
        <w:rPr>
          <w:rFonts w:ascii="Times New Roman" w:cs="Times New Roman" w:eastAsia="Times New Roman" w:hAnsi="Times New Roman"/>
          <w:color w:val="333333"/>
          <w:sz w:val="18"/>
          <w:szCs w:val="18"/>
          <w:vertAlign w:val="baseline"/>
          <w:rtl w:val="0"/>
        </w:rPr>
        <w:t xml:space="preserve">s</w:t>
      </w:r>
      <w:r w:rsidDel="00000000" w:rsidR="00000000" w:rsidRPr="00000000">
        <w:rPr>
          <w:rFonts w:ascii="Times New Roman" w:cs="Times New Roman" w:eastAsia="Times New Roman" w:hAnsi="Times New Roman"/>
          <w:color w:val="202020"/>
          <w:sz w:val="18"/>
          <w:szCs w:val="18"/>
          <w:vertAlign w:val="baseline"/>
          <w:rtl w:val="0"/>
        </w:rPr>
        <w:t xml:space="preserve">e </w:t>
      </w:r>
      <w:r w:rsidDel="00000000" w:rsidR="00000000" w:rsidRPr="00000000">
        <w:rPr>
          <w:rFonts w:ascii="Times New Roman" w:cs="Times New Roman" w:eastAsia="Times New Roman" w:hAnsi="Times New Roman"/>
          <w:color w:val="333333"/>
          <w:sz w:val="18"/>
          <w:szCs w:val="18"/>
          <w:vertAlign w:val="baseline"/>
          <w:rtl w:val="0"/>
        </w:rPr>
        <w:t xml:space="preserve">e</w:t>
      </w:r>
      <w:r w:rsidDel="00000000" w:rsidR="00000000" w:rsidRPr="00000000">
        <w:rPr>
          <w:rFonts w:ascii="Times New Roman" w:cs="Times New Roman" w:eastAsia="Times New Roman" w:hAnsi="Times New Roman"/>
          <w:color w:val="202020"/>
          <w:sz w:val="18"/>
          <w:szCs w:val="18"/>
          <w:vertAlign w:val="baseline"/>
          <w:rtl w:val="0"/>
        </w:rPr>
        <w:t xml:space="preserve">n</w:t>
      </w:r>
      <w:r w:rsidDel="00000000" w:rsidR="00000000" w:rsidRPr="00000000">
        <w:rPr>
          <w:rFonts w:ascii="Times New Roman" w:cs="Times New Roman" w:eastAsia="Times New Roman" w:hAnsi="Times New Roman"/>
          <w:color w:val="333333"/>
          <w:sz w:val="18"/>
          <w:szCs w:val="18"/>
          <w:vertAlign w:val="baseline"/>
          <w:rtl w:val="0"/>
        </w:rPr>
        <w:t xml:space="preserve">c</w:t>
      </w:r>
      <w:r w:rsidDel="00000000" w:rsidR="00000000" w:rsidRPr="00000000">
        <w:rPr>
          <w:rFonts w:ascii="Times New Roman" w:cs="Times New Roman" w:eastAsia="Times New Roman" w:hAnsi="Times New Roman"/>
          <w:color w:val="202020"/>
          <w:sz w:val="18"/>
          <w:szCs w:val="18"/>
          <w:vertAlign w:val="baseline"/>
          <w:rtl w:val="0"/>
        </w:rPr>
        <w:t xml:space="preserve">ue</w:t>
      </w:r>
      <w:r w:rsidDel="00000000" w:rsidR="00000000" w:rsidRPr="00000000">
        <w:rPr>
          <w:rFonts w:ascii="Times New Roman" w:cs="Times New Roman" w:eastAsia="Times New Roman" w:hAnsi="Times New Roman"/>
          <w:color w:val="333333"/>
          <w:sz w:val="18"/>
          <w:szCs w:val="18"/>
          <w:vertAlign w:val="baseline"/>
          <w:rtl w:val="0"/>
        </w:rPr>
        <w:t xml:space="preserve">n</w:t>
      </w:r>
      <w:r w:rsidDel="00000000" w:rsidR="00000000" w:rsidRPr="00000000">
        <w:rPr>
          <w:rFonts w:ascii="Times New Roman" w:cs="Times New Roman" w:eastAsia="Times New Roman" w:hAnsi="Times New Roman"/>
          <w:color w:val="0a0a0a"/>
          <w:sz w:val="18"/>
          <w:szCs w:val="18"/>
          <w:vertAlign w:val="baseline"/>
          <w:rtl w:val="0"/>
        </w:rPr>
        <w:t xml:space="preserve">t</w:t>
      </w:r>
      <w:r w:rsidDel="00000000" w:rsidR="00000000" w:rsidRPr="00000000">
        <w:rPr>
          <w:rFonts w:ascii="Times New Roman" w:cs="Times New Roman" w:eastAsia="Times New Roman" w:hAnsi="Times New Roman"/>
          <w:color w:val="202020"/>
          <w:sz w:val="18"/>
          <w:szCs w:val="18"/>
          <w:vertAlign w:val="baseline"/>
          <w:rtl w:val="0"/>
        </w:rPr>
        <w:t xml:space="preserve">ren p</w:t>
      </w:r>
      <w:r w:rsidDel="00000000" w:rsidR="00000000" w:rsidRPr="00000000">
        <w:rPr>
          <w:rFonts w:ascii="Times New Roman" w:cs="Times New Roman" w:eastAsia="Times New Roman" w:hAnsi="Times New Roman"/>
          <w:color w:val="333333"/>
          <w:sz w:val="18"/>
          <w:szCs w:val="18"/>
          <w:vertAlign w:val="baseline"/>
          <w:rtl w:val="0"/>
        </w:rPr>
        <w:t xml:space="preserve">e</w:t>
      </w:r>
      <w:r w:rsidDel="00000000" w:rsidR="00000000" w:rsidRPr="00000000">
        <w:rPr>
          <w:rFonts w:ascii="Times New Roman" w:cs="Times New Roman" w:eastAsia="Times New Roman" w:hAnsi="Times New Roman"/>
          <w:color w:val="202020"/>
          <w:sz w:val="18"/>
          <w:szCs w:val="18"/>
          <w:vertAlign w:val="baseline"/>
          <w:rtl w:val="0"/>
        </w:rPr>
        <w:t xml:space="preserve">rcibiend</w:t>
      </w:r>
      <w:r w:rsidDel="00000000" w:rsidR="00000000" w:rsidRPr="00000000">
        <w:rPr>
          <w:rFonts w:ascii="Times New Roman" w:cs="Times New Roman" w:eastAsia="Times New Roman" w:hAnsi="Times New Roman"/>
          <w:color w:val="333333"/>
          <w:sz w:val="18"/>
          <w:szCs w:val="18"/>
          <w:vertAlign w:val="baseline"/>
          <w:rtl w:val="0"/>
        </w:rPr>
        <w:t xml:space="preserve">o  e</w:t>
      </w:r>
      <w:r w:rsidDel="00000000" w:rsidR="00000000" w:rsidRPr="00000000">
        <w:rPr>
          <w:rFonts w:ascii="Times New Roman" w:cs="Times New Roman" w:eastAsia="Times New Roman" w:hAnsi="Times New Roman"/>
          <w:color w:val="202020"/>
          <w:sz w:val="18"/>
          <w:szCs w:val="18"/>
          <w:vertAlign w:val="baseline"/>
          <w:rtl w:val="0"/>
        </w:rPr>
        <w:t xml:space="preserve">l adi</w:t>
      </w:r>
      <w:r w:rsidDel="00000000" w:rsidR="00000000" w:rsidRPr="00000000">
        <w:rPr>
          <w:rFonts w:ascii="Times New Roman" w:cs="Times New Roman" w:eastAsia="Times New Roman" w:hAnsi="Times New Roman"/>
          <w:color w:val="333333"/>
          <w:sz w:val="18"/>
          <w:szCs w:val="18"/>
          <w:vertAlign w:val="baseline"/>
          <w:rtl w:val="0"/>
        </w:rPr>
        <w:t xml:space="preserve">c</w:t>
      </w:r>
      <w:r w:rsidDel="00000000" w:rsidR="00000000" w:rsidRPr="00000000">
        <w:rPr>
          <w:rFonts w:ascii="Times New Roman" w:cs="Times New Roman" w:eastAsia="Times New Roman" w:hAnsi="Times New Roman"/>
          <w:color w:val="464646"/>
          <w:sz w:val="18"/>
          <w:szCs w:val="18"/>
          <w:vertAlign w:val="baseline"/>
          <w:rtl w:val="0"/>
        </w:rPr>
        <w:t xml:space="preserve">i</w:t>
      </w:r>
      <w:r w:rsidDel="00000000" w:rsidR="00000000" w:rsidRPr="00000000">
        <w:rPr>
          <w:rFonts w:ascii="Times New Roman" w:cs="Times New Roman" w:eastAsia="Times New Roman" w:hAnsi="Times New Roman"/>
          <w:color w:val="202020"/>
          <w:sz w:val="18"/>
          <w:szCs w:val="18"/>
          <w:vertAlign w:val="baseline"/>
          <w:rtl w:val="0"/>
        </w:rPr>
        <w:t xml:space="preserve">onal  p</w:t>
      </w:r>
      <w:r w:rsidDel="00000000" w:rsidR="00000000" w:rsidRPr="00000000">
        <w:rPr>
          <w:rFonts w:ascii="Times New Roman" w:cs="Times New Roman" w:eastAsia="Times New Roman" w:hAnsi="Times New Roman"/>
          <w:color w:val="333333"/>
          <w:sz w:val="18"/>
          <w:szCs w:val="18"/>
          <w:vertAlign w:val="baseline"/>
          <w:rtl w:val="0"/>
        </w:rPr>
        <w:t xml:space="preserve">o</w:t>
      </w:r>
      <w:r w:rsidDel="00000000" w:rsidR="00000000" w:rsidRPr="00000000">
        <w:rPr>
          <w:rFonts w:ascii="Times New Roman" w:cs="Times New Roman" w:eastAsia="Times New Roman" w:hAnsi="Times New Roman"/>
          <w:color w:val="202020"/>
          <w:sz w:val="18"/>
          <w:szCs w:val="18"/>
          <w:vertAlign w:val="baseline"/>
          <w:rtl w:val="0"/>
        </w:rPr>
        <w:t xml:space="preserve">r  Dedica</w:t>
      </w:r>
      <w:r w:rsidDel="00000000" w:rsidR="00000000" w:rsidRPr="00000000">
        <w:rPr>
          <w:rFonts w:ascii="Times New Roman" w:cs="Times New Roman" w:eastAsia="Times New Roman" w:hAnsi="Times New Roman"/>
          <w:color w:val="333333"/>
          <w:sz w:val="18"/>
          <w:szCs w:val="18"/>
          <w:vertAlign w:val="baseline"/>
          <w:rtl w:val="0"/>
        </w:rPr>
        <w:t xml:space="preserve">c</w:t>
      </w:r>
      <w:r w:rsidDel="00000000" w:rsidR="00000000" w:rsidRPr="00000000">
        <w:rPr>
          <w:rFonts w:ascii="Times New Roman" w:cs="Times New Roman" w:eastAsia="Times New Roman" w:hAnsi="Times New Roman"/>
          <w:color w:val="0a0a0a"/>
          <w:sz w:val="18"/>
          <w:szCs w:val="18"/>
          <w:vertAlign w:val="baseline"/>
          <w:rtl w:val="0"/>
        </w:rPr>
        <w:t xml:space="preserve">i</w:t>
      </w:r>
      <w:r w:rsidDel="00000000" w:rsidR="00000000" w:rsidRPr="00000000">
        <w:rPr>
          <w:rFonts w:ascii="Times New Roman" w:cs="Times New Roman" w:eastAsia="Times New Roman" w:hAnsi="Times New Roman"/>
          <w:color w:val="333333"/>
          <w:sz w:val="18"/>
          <w:szCs w:val="18"/>
          <w:vertAlign w:val="baseline"/>
          <w:rtl w:val="0"/>
        </w:rPr>
        <w:t xml:space="preserve">ó</w:t>
      </w:r>
      <w:r w:rsidDel="00000000" w:rsidR="00000000" w:rsidRPr="00000000">
        <w:rPr>
          <w:rFonts w:ascii="Times New Roman" w:cs="Times New Roman" w:eastAsia="Times New Roman" w:hAnsi="Times New Roman"/>
          <w:color w:val="202020"/>
          <w:sz w:val="18"/>
          <w:szCs w:val="18"/>
          <w:vertAlign w:val="baseline"/>
          <w:rtl w:val="0"/>
        </w:rPr>
        <w:t xml:space="preserve">n</w:t>
      </w:r>
      <w:r w:rsidDel="00000000" w:rsidR="00000000" w:rsidRPr="00000000">
        <w:rPr>
          <w:rtl w:val="0"/>
        </w:rPr>
      </w:r>
    </w:p>
    <w:p w:rsidR="00000000" w:rsidDel="00000000" w:rsidP="00000000" w:rsidRDefault="00000000" w:rsidRPr="00000000" w14:paraId="00001114">
      <w:pPr>
        <w:spacing w:before="81" w:lineRule="auto"/>
        <w:ind w:left="1701" w:right="2734"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333333"/>
          <w:sz w:val="18"/>
          <w:szCs w:val="18"/>
          <w:rtl w:val="0"/>
        </w:rPr>
        <w:t xml:space="preserve">Ex</w:t>
      </w:r>
      <w:r w:rsidDel="00000000" w:rsidR="00000000" w:rsidRPr="00000000">
        <w:rPr>
          <w:rFonts w:ascii="Times New Roman" w:cs="Times New Roman" w:eastAsia="Times New Roman" w:hAnsi="Times New Roman"/>
          <w:color w:val="202020"/>
          <w:sz w:val="18"/>
          <w:szCs w:val="18"/>
          <w:rtl w:val="0"/>
        </w:rPr>
        <w:t xml:space="preserve">clu</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iv</w:t>
      </w:r>
      <w:r w:rsidDel="00000000" w:rsidR="00000000" w:rsidRPr="00000000">
        <w:rPr>
          <w:rFonts w:ascii="Times New Roman" w:cs="Times New Roman" w:eastAsia="Times New Roman" w:hAnsi="Times New Roman"/>
          <w:color w:val="333333"/>
          <w:sz w:val="18"/>
          <w:szCs w:val="18"/>
          <w:rtl w:val="0"/>
        </w:rPr>
        <w:t xml:space="preserve">a</w:t>
      </w:r>
      <w:r w:rsidDel="00000000" w:rsidR="00000000" w:rsidRPr="00000000">
        <w:rPr>
          <w:rFonts w:ascii="Times New Roman" w:cs="Times New Roman" w:eastAsia="Times New Roman" w:hAnsi="Times New Roman"/>
          <w:color w:val="464646"/>
          <w:sz w:val="18"/>
          <w:szCs w:val="18"/>
          <w:rtl w:val="0"/>
        </w:rPr>
        <w:t xml:space="preserve">, </w:t>
      </w:r>
      <w:r w:rsidDel="00000000" w:rsidR="00000000" w:rsidRPr="00000000">
        <w:rPr>
          <w:rFonts w:ascii="Times New Roman" w:cs="Times New Roman" w:eastAsia="Times New Roman" w:hAnsi="Times New Roman"/>
          <w:color w:val="333333"/>
          <w:sz w:val="18"/>
          <w:szCs w:val="18"/>
          <w:rtl w:val="0"/>
        </w:rPr>
        <w:t xml:space="preserve">co</w:t>
      </w:r>
      <w:r w:rsidDel="00000000" w:rsidR="00000000" w:rsidRPr="00000000">
        <w:rPr>
          <w:rFonts w:ascii="Times New Roman" w:cs="Times New Roman" w:eastAsia="Times New Roman" w:hAnsi="Times New Roman"/>
          <w:color w:val="202020"/>
          <w:sz w:val="18"/>
          <w:szCs w:val="18"/>
          <w:rtl w:val="0"/>
        </w:rPr>
        <w:t xml:space="preserve">nform</w:t>
      </w:r>
      <w:r w:rsidDel="00000000" w:rsidR="00000000" w:rsidRPr="00000000">
        <w:rPr>
          <w:rFonts w:ascii="Times New Roman" w:cs="Times New Roman" w:eastAsia="Times New Roman" w:hAnsi="Times New Roman"/>
          <w:color w:val="333333"/>
          <w:sz w:val="18"/>
          <w:szCs w:val="18"/>
          <w:rtl w:val="0"/>
        </w:rPr>
        <w:t xml:space="preserve">e </w:t>
      </w:r>
      <w:r w:rsidDel="00000000" w:rsidR="00000000" w:rsidRPr="00000000">
        <w:rPr>
          <w:rFonts w:ascii="Times New Roman" w:cs="Times New Roman" w:eastAsia="Times New Roman" w:hAnsi="Times New Roman"/>
          <w:color w:val="202020"/>
          <w:sz w:val="18"/>
          <w:szCs w:val="18"/>
          <w:rtl w:val="0"/>
        </w:rPr>
        <w:t xml:space="preserve">l</w:t>
      </w:r>
      <w:r w:rsidDel="00000000" w:rsidR="00000000" w:rsidRPr="00000000">
        <w:rPr>
          <w:rFonts w:ascii="Times New Roman" w:cs="Times New Roman" w:eastAsia="Times New Roman" w:hAnsi="Times New Roman"/>
          <w:color w:val="333333"/>
          <w:sz w:val="18"/>
          <w:szCs w:val="18"/>
          <w:rtl w:val="0"/>
        </w:rPr>
        <w:t xml:space="preserve">o </w:t>
      </w:r>
      <w:r w:rsidDel="00000000" w:rsidR="00000000" w:rsidRPr="00000000">
        <w:rPr>
          <w:rFonts w:ascii="Times New Roman" w:cs="Times New Roman" w:eastAsia="Times New Roman" w:hAnsi="Times New Roman"/>
          <w:color w:val="202020"/>
          <w:sz w:val="18"/>
          <w:szCs w:val="18"/>
          <w:rtl w:val="0"/>
        </w:rPr>
        <w:t xml:space="preserve">di</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pu</w:t>
      </w:r>
      <w:r w:rsidDel="00000000" w:rsidR="00000000" w:rsidRPr="00000000">
        <w:rPr>
          <w:rFonts w:ascii="Times New Roman" w:cs="Times New Roman" w:eastAsia="Times New Roman" w:hAnsi="Times New Roman"/>
          <w:color w:val="333333"/>
          <w:sz w:val="18"/>
          <w:szCs w:val="18"/>
          <w:rtl w:val="0"/>
        </w:rPr>
        <w:t xml:space="preserve">es</w:t>
      </w:r>
      <w:r w:rsidDel="00000000" w:rsidR="00000000" w:rsidRPr="00000000">
        <w:rPr>
          <w:rFonts w:ascii="Times New Roman" w:cs="Times New Roman" w:eastAsia="Times New Roman" w:hAnsi="Times New Roman"/>
          <w:color w:val="202020"/>
          <w:sz w:val="18"/>
          <w:szCs w:val="18"/>
          <w:rtl w:val="0"/>
        </w:rPr>
        <w:t xml:space="preserve">to en e</w:t>
      </w:r>
      <w:r w:rsidDel="00000000" w:rsidR="00000000" w:rsidRPr="00000000">
        <w:rPr>
          <w:rFonts w:ascii="Times New Roman" w:cs="Times New Roman" w:eastAsia="Times New Roman" w:hAnsi="Times New Roman"/>
          <w:color w:val="0a0a0a"/>
          <w:sz w:val="18"/>
          <w:szCs w:val="18"/>
          <w:rtl w:val="0"/>
        </w:rPr>
        <w:t xml:space="preserve">l  </w:t>
      </w:r>
      <w:r w:rsidDel="00000000" w:rsidR="00000000" w:rsidRPr="00000000">
        <w:rPr>
          <w:rFonts w:ascii="Times New Roman" w:cs="Times New Roman" w:eastAsia="Times New Roman" w:hAnsi="Times New Roman"/>
          <w:color w:val="202020"/>
          <w:sz w:val="18"/>
          <w:szCs w:val="18"/>
          <w:rtl w:val="0"/>
        </w:rPr>
        <w:t xml:space="preserve">De</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re</w:t>
      </w:r>
      <w:r w:rsidDel="00000000" w:rsidR="00000000" w:rsidRPr="00000000">
        <w:rPr>
          <w:rFonts w:ascii="Times New Roman" w:cs="Times New Roman" w:eastAsia="Times New Roman" w:hAnsi="Times New Roman"/>
          <w:color w:val="333333"/>
          <w:sz w:val="18"/>
          <w:szCs w:val="18"/>
          <w:rtl w:val="0"/>
        </w:rPr>
        <w:t xml:space="preserve">to </w:t>
      </w:r>
      <w:r w:rsidDel="00000000" w:rsidR="00000000" w:rsidRPr="00000000">
        <w:rPr>
          <w:rFonts w:ascii="Times New Roman" w:cs="Times New Roman" w:eastAsia="Times New Roman" w:hAnsi="Times New Roman"/>
          <w:color w:val="202020"/>
          <w:sz w:val="18"/>
          <w:szCs w:val="18"/>
          <w:rtl w:val="0"/>
        </w:rPr>
        <w:t xml:space="preserve">Pr</w:t>
      </w:r>
      <w:r w:rsidDel="00000000" w:rsidR="00000000" w:rsidRPr="00000000">
        <w:rPr>
          <w:rFonts w:ascii="Times New Roman" w:cs="Times New Roman" w:eastAsia="Times New Roman" w:hAnsi="Times New Roman"/>
          <w:color w:val="333333"/>
          <w:sz w:val="18"/>
          <w:szCs w:val="18"/>
          <w:rtl w:val="0"/>
        </w:rPr>
        <w:t xml:space="preserve">ov</w:t>
      </w:r>
      <w:r w:rsidDel="00000000" w:rsidR="00000000" w:rsidRPr="00000000">
        <w:rPr>
          <w:rFonts w:ascii="Times New Roman" w:cs="Times New Roman" w:eastAsia="Times New Roman" w:hAnsi="Times New Roman"/>
          <w:color w:val="202020"/>
          <w:sz w:val="18"/>
          <w:szCs w:val="18"/>
          <w:rtl w:val="0"/>
        </w:rPr>
        <w:t xml:space="preserve">in</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ia</w:t>
      </w:r>
      <w:r w:rsidDel="00000000" w:rsidR="00000000" w:rsidRPr="00000000">
        <w:rPr>
          <w:rFonts w:ascii="Times New Roman" w:cs="Times New Roman" w:eastAsia="Times New Roman" w:hAnsi="Times New Roman"/>
          <w:color w:val="0a0a0a"/>
          <w:sz w:val="18"/>
          <w:szCs w:val="18"/>
          <w:rtl w:val="0"/>
        </w:rPr>
        <w:t xml:space="preserve">l </w:t>
      </w:r>
      <w:r w:rsidDel="00000000" w:rsidR="00000000" w:rsidRPr="00000000">
        <w:rPr>
          <w:rFonts w:ascii="Times New Roman" w:cs="Times New Roman" w:eastAsia="Times New Roman" w:hAnsi="Times New Roman"/>
          <w:color w:val="333333"/>
          <w:sz w:val="18"/>
          <w:szCs w:val="18"/>
          <w:rtl w:val="0"/>
        </w:rPr>
        <w:t xml:space="preserve">Nº  </w:t>
      </w:r>
      <w:r w:rsidDel="00000000" w:rsidR="00000000" w:rsidRPr="00000000">
        <w:rPr>
          <w:rFonts w:ascii="Times New Roman" w:cs="Times New Roman" w:eastAsia="Times New Roman" w:hAnsi="Times New Roman"/>
          <w:color w:val="202020"/>
          <w:sz w:val="18"/>
          <w:szCs w:val="18"/>
          <w:rtl w:val="0"/>
        </w:rPr>
        <w:t xml:space="preserve">15</w:t>
      </w:r>
      <w:r w:rsidDel="00000000" w:rsidR="00000000" w:rsidRPr="00000000">
        <w:rPr>
          <w:rFonts w:ascii="Times New Roman" w:cs="Times New Roman" w:eastAsia="Times New Roman" w:hAnsi="Times New Roman"/>
          <w:color w:val="333333"/>
          <w:sz w:val="18"/>
          <w:szCs w:val="18"/>
          <w:rtl w:val="0"/>
        </w:rPr>
        <w:t xml:space="preserve">93</w:t>
      </w:r>
      <w:r w:rsidDel="00000000" w:rsidR="00000000" w:rsidRPr="00000000">
        <w:rPr>
          <w:rFonts w:ascii="Times New Roman" w:cs="Times New Roman" w:eastAsia="Times New Roman" w:hAnsi="Times New Roman"/>
          <w:color w:val="464646"/>
          <w:sz w:val="18"/>
          <w:szCs w:val="18"/>
          <w:rtl w:val="0"/>
        </w:rPr>
        <w:t xml:space="preserve">/</w:t>
      </w:r>
      <w:r w:rsidDel="00000000" w:rsidR="00000000" w:rsidRPr="00000000">
        <w:rPr>
          <w:rFonts w:ascii="Times New Roman" w:cs="Times New Roman" w:eastAsia="Times New Roman" w:hAnsi="Times New Roman"/>
          <w:color w:val="202020"/>
          <w:sz w:val="18"/>
          <w:szCs w:val="18"/>
          <w:rtl w:val="0"/>
        </w:rPr>
        <w:t xml:space="preserve">15</w:t>
      </w:r>
      <w:r w:rsidDel="00000000" w:rsidR="00000000" w:rsidRPr="00000000">
        <w:rPr>
          <w:rFonts w:ascii="Times New Roman" w:cs="Times New Roman" w:eastAsia="Times New Roman" w:hAnsi="Times New Roman"/>
          <w:color w:val="333333"/>
          <w:sz w:val="18"/>
          <w:szCs w:val="18"/>
          <w:rtl w:val="0"/>
        </w:rPr>
        <w:t xml:space="preserve">.</w:t>
      </w:r>
      <w:r w:rsidDel="00000000" w:rsidR="00000000" w:rsidRPr="00000000">
        <w:rPr>
          <w:rtl w:val="0"/>
        </w:rPr>
      </w:r>
    </w:p>
    <w:p w:rsidR="00000000" w:rsidDel="00000000" w:rsidP="00000000" w:rsidRDefault="00000000" w:rsidRPr="00000000" w14:paraId="00001115">
      <w:pPr>
        <w:spacing w:before="4" w:line="120" w:lineRule="auto"/>
        <w:jc w:val="left"/>
        <w:rPr>
          <w:sz w:val="12"/>
          <w:szCs w:val="12"/>
        </w:rPr>
      </w:pPr>
      <w:r w:rsidDel="00000000" w:rsidR="00000000" w:rsidRPr="00000000">
        <w:rPr>
          <w:rtl w:val="0"/>
        </w:rPr>
      </w:r>
    </w:p>
    <w:p w:rsidR="00000000" w:rsidDel="00000000" w:rsidP="00000000" w:rsidRDefault="00000000" w:rsidRPr="00000000" w14:paraId="00001116">
      <w:pPr>
        <w:spacing w:line="366" w:lineRule="auto"/>
        <w:ind w:left="1687" w:right="1287" w:firstLine="14.000000000000057"/>
        <w:jc w:val="both"/>
        <w:rPr>
          <w:rFonts w:ascii="Times New Roman" w:cs="Times New Roman" w:eastAsia="Times New Roman" w:hAnsi="Times New Roman"/>
          <w:sz w:val="18"/>
          <w:szCs w:val="18"/>
        </w:rPr>
        <w:sectPr>
          <w:type w:val="continuous"/>
          <w:pgSz w:h="20160" w:w="12240" w:orient="portrait"/>
          <w:pgMar w:bottom="280" w:top="280" w:left="1800" w:right="1180" w:header="360" w:footer="360"/>
        </w:sectPr>
      </w:pPr>
      <w:r w:rsidDel="00000000" w:rsidR="00000000" w:rsidRPr="00000000">
        <w:rPr>
          <w:rFonts w:ascii="Times New Roman" w:cs="Times New Roman" w:eastAsia="Times New Roman" w:hAnsi="Times New Roman"/>
          <w:color w:val="202020"/>
          <w:sz w:val="18"/>
          <w:szCs w:val="18"/>
          <w:rtl w:val="0"/>
        </w:rPr>
        <w:t xml:space="preserve">P</w:t>
      </w:r>
      <w:r w:rsidDel="00000000" w:rsidR="00000000" w:rsidRPr="00000000">
        <w:rPr>
          <w:rFonts w:ascii="Times New Roman" w:cs="Times New Roman" w:eastAsia="Times New Roman" w:hAnsi="Times New Roman"/>
          <w:color w:val="333333"/>
          <w:sz w:val="18"/>
          <w:szCs w:val="18"/>
          <w:rtl w:val="0"/>
        </w:rPr>
        <w:t xml:space="preserve">ara </w:t>
      </w:r>
      <w:r w:rsidDel="00000000" w:rsidR="00000000" w:rsidRPr="00000000">
        <w:rPr>
          <w:rFonts w:ascii="Times New Roman" w:cs="Times New Roman" w:eastAsia="Times New Roman" w:hAnsi="Times New Roman"/>
          <w:color w:val="202020"/>
          <w:sz w:val="18"/>
          <w:szCs w:val="18"/>
          <w:rtl w:val="0"/>
        </w:rPr>
        <w:t xml:space="preserve">futura</w:t>
      </w:r>
      <w:r w:rsidDel="00000000" w:rsidR="00000000" w:rsidRPr="00000000">
        <w:rPr>
          <w:rFonts w:ascii="Times New Roman" w:cs="Times New Roman" w:eastAsia="Times New Roman" w:hAnsi="Times New Roman"/>
          <w:color w:val="333333"/>
          <w:sz w:val="18"/>
          <w:szCs w:val="18"/>
          <w:rtl w:val="0"/>
        </w:rPr>
        <w:t xml:space="preserve">s </w:t>
      </w:r>
      <w:r w:rsidDel="00000000" w:rsidR="00000000" w:rsidRPr="00000000">
        <w:rPr>
          <w:rFonts w:ascii="Times New Roman" w:cs="Times New Roman" w:eastAsia="Times New Roman" w:hAnsi="Times New Roman"/>
          <w:color w:val="202020"/>
          <w:sz w:val="18"/>
          <w:szCs w:val="18"/>
          <w:rtl w:val="0"/>
        </w:rPr>
        <w:t xml:space="preserve">rc</w:t>
      </w:r>
      <w:r w:rsidDel="00000000" w:rsidR="00000000" w:rsidRPr="00000000">
        <w:rPr>
          <w:rFonts w:ascii="Times New Roman" w:cs="Times New Roman" w:eastAsia="Times New Roman" w:hAnsi="Times New Roman"/>
          <w:color w:val="333333"/>
          <w:sz w:val="18"/>
          <w:szCs w:val="18"/>
          <w:rtl w:val="0"/>
        </w:rPr>
        <w:t xml:space="preserve">ca</w:t>
      </w:r>
      <w:r w:rsidDel="00000000" w:rsidR="00000000" w:rsidRPr="00000000">
        <w:rPr>
          <w:rFonts w:ascii="Times New Roman" w:cs="Times New Roman" w:eastAsia="Times New Roman" w:hAnsi="Times New Roman"/>
          <w:color w:val="202020"/>
          <w:sz w:val="18"/>
          <w:szCs w:val="18"/>
          <w:rtl w:val="0"/>
        </w:rPr>
        <w:t xml:space="preserve">t</w:t>
      </w:r>
      <w:r w:rsidDel="00000000" w:rsidR="00000000" w:rsidRPr="00000000">
        <w:rPr>
          <w:rFonts w:ascii="Times New Roman" w:cs="Times New Roman" w:eastAsia="Times New Roman" w:hAnsi="Times New Roman"/>
          <w:color w:val="333333"/>
          <w:sz w:val="18"/>
          <w:szCs w:val="18"/>
          <w:rtl w:val="0"/>
        </w:rPr>
        <w:t xml:space="preserve">orizacio</w:t>
      </w:r>
      <w:r w:rsidDel="00000000" w:rsidR="00000000" w:rsidRPr="00000000">
        <w:rPr>
          <w:rFonts w:ascii="Times New Roman" w:cs="Times New Roman" w:eastAsia="Times New Roman" w:hAnsi="Times New Roman"/>
          <w:color w:val="202020"/>
          <w:sz w:val="18"/>
          <w:szCs w:val="18"/>
          <w:rtl w:val="0"/>
        </w:rPr>
        <w:t xml:space="preserve">n</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464646"/>
          <w:sz w:val="18"/>
          <w:szCs w:val="18"/>
          <w:rtl w:val="0"/>
        </w:rPr>
        <w:t xml:space="preserve">s </w:t>
      </w:r>
      <w:r w:rsidDel="00000000" w:rsidR="00000000" w:rsidRPr="00000000">
        <w:rPr>
          <w:rFonts w:ascii="Times New Roman" w:cs="Times New Roman" w:eastAsia="Times New Roman" w:hAnsi="Times New Roman"/>
          <w:color w:val="333333"/>
          <w:sz w:val="18"/>
          <w:szCs w:val="18"/>
          <w:rtl w:val="0"/>
        </w:rPr>
        <w:t xml:space="preserve">se s</w:t>
      </w:r>
      <w:r w:rsidDel="00000000" w:rsidR="00000000" w:rsidRPr="00000000">
        <w:rPr>
          <w:rFonts w:ascii="Times New Roman" w:cs="Times New Roman" w:eastAsia="Times New Roman" w:hAnsi="Times New Roman"/>
          <w:color w:val="202020"/>
          <w:sz w:val="18"/>
          <w:szCs w:val="18"/>
          <w:rtl w:val="0"/>
        </w:rPr>
        <w:t xml:space="preserve">u</w:t>
      </w:r>
      <w:r w:rsidDel="00000000" w:rsidR="00000000" w:rsidRPr="00000000">
        <w:rPr>
          <w:rFonts w:ascii="Times New Roman" w:cs="Times New Roman" w:eastAsia="Times New Roman" w:hAnsi="Times New Roman"/>
          <w:color w:val="333333"/>
          <w:sz w:val="18"/>
          <w:szCs w:val="18"/>
          <w:rtl w:val="0"/>
        </w:rPr>
        <w:t xml:space="preserve">g</w:t>
      </w:r>
      <w:r w:rsidDel="00000000" w:rsidR="00000000" w:rsidRPr="00000000">
        <w:rPr>
          <w:rFonts w:ascii="Times New Roman" w:cs="Times New Roman" w:eastAsia="Times New Roman" w:hAnsi="Times New Roman"/>
          <w:color w:val="202020"/>
          <w:sz w:val="18"/>
          <w:szCs w:val="18"/>
          <w:rtl w:val="0"/>
        </w:rPr>
        <w:t xml:space="preserve">ier</w:t>
      </w:r>
      <w:r w:rsidDel="00000000" w:rsidR="00000000" w:rsidRPr="00000000">
        <w:rPr>
          <w:rFonts w:ascii="Times New Roman" w:cs="Times New Roman" w:eastAsia="Times New Roman" w:hAnsi="Times New Roman"/>
          <w:color w:val="333333"/>
          <w:sz w:val="18"/>
          <w:szCs w:val="18"/>
          <w:rtl w:val="0"/>
        </w:rPr>
        <w:t xml:space="preserve">e es</w:t>
      </w:r>
      <w:r w:rsidDel="00000000" w:rsidR="00000000" w:rsidRPr="00000000">
        <w:rPr>
          <w:rFonts w:ascii="Times New Roman" w:cs="Times New Roman" w:eastAsia="Times New Roman" w:hAnsi="Times New Roman"/>
          <w:color w:val="202020"/>
          <w:sz w:val="18"/>
          <w:szCs w:val="18"/>
          <w:rtl w:val="0"/>
        </w:rPr>
        <w:t xml:space="preserve">t</w:t>
      </w:r>
      <w:r w:rsidDel="00000000" w:rsidR="00000000" w:rsidRPr="00000000">
        <w:rPr>
          <w:rFonts w:ascii="Times New Roman" w:cs="Times New Roman" w:eastAsia="Times New Roman" w:hAnsi="Times New Roman"/>
          <w:color w:val="333333"/>
          <w:sz w:val="18"/>
          <w:szCs w:val="18"/>
          <w:rtl w:val="0"/>
        </w:rPr>
        <w:t xml:space="preserve">ab</w:t>
      </w:r>
      <w:r w:rsidDel="00000000" w:rsidR="00000000" w:rsidRPr="00000000">
        <w:rPr>
          <w:rFonts w:ascii="Times New Roman" w:cs="Times New Roman" w:eastAsia="Times New Roman" w:hAnsi="Times New Roman"/>
          <w:color w:val="0a0a0a"/>
          <w:sz w:val="18"/>
          <w:szCs w:val="18"/>
          <w:rtl w:val="0"/>
        </w:rPr>
        <w:t xml:space="preserve">l</w:t>
      </w:r>
      <w:r w:rsidDel="00000000" w:rsidR="00000000" w:rsidRPr="00000000">
        <w:rPr>
          <w:rFonts w:ascii="Times New Roman" w:cs="Times New Roman" w:eastAsia="Times New Roman" w:hAnsi="Times New Roman"/>
          <w:color w:val="202020"/>
          <w:sz w:val="18"/>
          <w:szCs w:val="18"/>
          <w:rtl w:val="0"/>
        </w:rPr>
        <w:t xml:space="preserve">ec</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r requis</w:t>
      </w:r>
      <w:r w:rsidDel="00000000" w:rsidR="00000000" w:rsidRPr="00000000">
        <w:rPr>
          <w:rFonts w:ascii="Times New Roman" w:cs="Times New Roman" w:eastAsia="Times New Roman" w:hAnsi="Times New Roman"/>
          <w:color w:val="333333"/>
          <w:sz w:val="18"/>
          <w:szCs w:val="18"/>
          <w:rtl w:val="0"/>
        </w:rPr>
        <w:t xml:space="preserve">i</w:t>
      </w:r>
      <w:r w:rsidDel="00000000" w:rsidR="00000000" w:rsidRPr="00000000">
        <w:rPr>
          <w:rFonts w:ascii="Times New Roman" w:cs="Times New Roman" w:eastAsia="Times New Roman" w:hAnsi="Times New Roman"/>
          <w:color w:val="0a0a0a"/>
          <w:sz w:val="18"/>
          <w:szCs w:val="18"/>
          <w:rtl w:val="0"/>
        </w:rPr>
        <w:t xml:space="preserve">t</w:t>
      </w:r>
      <w:r w:rsidDel="00000000" w:rsidR="00000000" w:rsidRPr="00000000">
        <w:rPr>
          <w:rFonts w:ascii="Times New Roman" w:cs="Times New Roman" w:eastAsia="Times New Roman" w:hAnsi="Times New Roman"/>
          <w:color w:val="333333"/>
          <w:sz w:val="18"/>
          <w:szCs w:val="18"/>
          <w:rtl w:val="0"/>
        </w:rPr>
        <w:t xml:space="preserve">os o</w:t>
      </w:r>
      <w:r w:rsidDel="00000000" w:rsidR="00000000" w:rsidRPr="00000000">
        <w:rPr>
          <w:rFonts w:ascii="Times New Roman" w:cs="Times New Roman" w:eastAsia="Times New Roman" w:hAnsi="Times New Roman"/>
          <w:color w:val="202020"/>
          <w:sz w:val="18"/>
          <w:szCs w:val="18"/>
          <w:rtl w:val="0"/>
        </w:rPr>
        <w:t xml:space="preserve">bj</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ti</w:t>
      </w:r>
      <w:r w:rsidDel="00000000" w:rsidR="00000000" w:rsidRPr="00000000">
        <w:rPr>
          <w:rFonts w:ascii="Times New Roman" w:cs="Times New Roman" w:eastAsia="Times New Roman" w:hAnsi="Times New Roman"/>
          <w:color w:val="333333"/>
          <w:sz w:val="18"/>
          <w:szCs w:val="18"/>
          <w:rtl w:val="0"/>
        </w:rPr>
        <w:t xml:space="preserve">vo</w:t>
      </w:r>
      <w:r w:rsidDel="00000000" w:rsidR="00000000" w:rsidRPr="00000000">
        <w:rPr>
          <w:rFonts w:ascii="Times New Roman" w:cs="Times New Roman" w:eastAsia="Times New Roman" w:hAnsi="Times New Roman"/>
          <w:color w:val="464646"/>
          <w:sz w:val="18"/>
          <w:szCs w:val="18"/>
          <w:rtl w:val="0"/>
        </w:rPr>
        <w:t xml:space="preserve">s </w:t>
      </w:r>
      <w:r w:rsidDel="00000000" w:rsidR="00000000" w:rsidRPr="00000000">
        <w:rPr>
          <w:rFonts w:ascii="Times New Roman" w:cs="Times New Roman" w:eastAsia="Times New Roman" w:hAnsi="Times New Roman"/>
          <w:color w:val="333333"/>
          <w:sz w:val="18"/>
          <w:szCs w:val="18"/>
          <w:rtl w:val="0"/>
        </w:rPr>
        <w:t xml:space="preserve">d</w:t>
      </w:r>
      <w:r w:rsidDel="00000000" w:rsidR="00000000" w:rsidRPr="00000000">
        <w:rPr>
          <w:rFonts w:ascii="Times New Roman" w:cs="Times New Roman" w:eastAsia="Times New Roman" w:hAnsi="Times New Roman"/>
          <w:color w:val="202020"/>
          <w:sz w:val="18"/>
          <w:szCs w:val="18"/>
          <w:rtl w:val="0"/>
        </w:rPr>
        <w:t xml:space="preserve">e cap</w:t>
      </w:r>
      <w:r w:rsidDel="00000000" w:rsidR="00000000" w:rsidRPr="00000000">
        <w:rPr>
          <w:rFonts w:ascii="Times New Roman" w:cs="Times New Roman" w:eastAsia="Times New Roman" w:hAnsi="Times New Roman"/>
          <w:color w:val="333333"/>
          <w:sz w:val="18"/>
          <w:szCs w:val="18"/>
          <w:rtl w:val="0"/>
        </w:rPr>
        <w:t xml:space="preserve">ac</w:t>
      </w:r>
      <w:r w:rsidDel="00000000" w:rsidR="00000000" w:rsidRPr="00000000">
        <w:rPr>
          <w:rFonts w:ascii="Times New Roman" w:cs="Times New Roman" w:eastAsia="Times New Roman" w:hAnsi="Times New Roman"/>
          <w:color w:val="202020"/>
          <w:sz w:val="18"/>
          <w:szCs w:val="18"/>
          <w:rtl w:val="0"/>
        </w:rPr>
        <w:t xml:space="preserve">it</w:t>
      </w:r>
      <w:r w:rsidDel="00000000" w:rsidR="00000000" w:rsidRPr="00000000">
        <w:rPr>
          <w:rFonts w:ascii="Times New Roman" w:cs="Times New Roman" w:eastAsia="Times New Roman" w:hAnsi="Times New Roman"/>
          <w:color w:val="333333"/>
          <w:sz w:val="18"/>
          <w:szCs w:val="18"/>
          <w:rtl w:val="0"/>
        </w:rPr>
        <w:t xml:space="preserve">a</w:t>
      </w:r>
      <w:r w:rsidDel="00000000" w:rsidR="00000000" w:rsidRPr="00000000">
        <w:rPr>
          <w:rFonts w:ascii="Times New Roman" w:cs="Times New Roman" w:eastAsia="Times New Roman" w:hAnsi="Times New Roman"/>
          <w:color w:val="202020"/>
          <w:sz w:val="18"/>
          <w:szCs w:val="18"/>
          <w:rtl w:val="0"/>
        </w:rPr>
        <w:t xml:space="preserve">ci</w:t>
      </w:r>
      <w:r w:rsidDel="00000000" w:rsidR="00000000" w:rsidRPr="00000000">
        <w:rPr>
          <w:rFonts w:ascii="Times New Roman" w:cs="Times New Roman" w:eastAsia="Times New Roman" w:hAnsi="Times New Roman"/>
          <w:color w:val="333333"/>
          <w:sz w:val="18"/>
          <w:szCs w:val="18"/>
          <w:rtl w:val="0"/>
        </w:rPr>
        <w:t xml:space="preserve">ó</w:t>
      </w:r>
      <w:r w:rsidDel="00000000" w:rsidR="00000000" w:rsidRPr="00000000">
        <w:rPr>
          <w:rFonts w:ascii="Times New Roman" w:cs="Times New Roman" w:eastAsia="Times New Roman" w:hAnsi="Times New Roman"/>
          <w:color w:val="202020"/>
          <w:sz w:val="18"/>
          <w:szCs w:val="18"/>
          <w:rtl w:val="0"/>
        </w:rPr>
        <w:t xml:space="preserve">n  </w:t>
      </w:r>
      <w:r w:rsidDel="00000000" w:rsidR="00000000" w:rsidRPr="00000000">
        <w:rPr>
          <w:rFonts w:ascii="Arial" w:cs="Arial" w:eastAsia="Arial" w:hAnsi="Arial"/>
          <w:color w:val="202020"/>
          <w:sz w:val="17"/>
          <w:szCs w:val="17"/>
          <w:rtl w:val="0"/>
        </w:rPr>
        <w:t xml:space="preserve">y </w:t>
      </w:r>
      <w:r w:rsidDel="00000000" w:rsidR="00000000" w:rsidRPr="00000000">
        <w:rPr>
          <w:rFonts w:ascii="Times New Roman" w:cs="Times New Roman" w:eastAsia="Times New Roman" w:hAnsi="Times New Roman"/>
          <w:color w:val="202020"/>
          <w:sz w:val="18"/>
          <w:szCs w:val="18"/>
          <w:rtl w:val="0"/>
        </w:rPr>
        <w:t xml:space="preserve">d</w:t>
      </w:r>
      <w:r w:rsidDel="00000000" w:rsidR="00000000" w:rsidRPr="00000000">
        <w:rPr>
          <w:rFonts w:ascii="Times New Roman" w:cs="Times New Roman" w:eastAsia="Times New Roman" w:hAnsi="Times New Roman"/>
          <w:color w:val="464646"/>
          <w:sz w:val="18"/>
          <w:szCs w:val="18"/>
          <w:rtl w:val="0"/>
        </w:rPr>
        <w:t xml:space="preserve">es</w:t>
      </w:r>
      <w:r w:rsidDel="00000000" w:rsidR="00000000" w:rsidRPr="00000000">
        <w:rPr>
          <w:rFonts w:ascii="Times New Roman" w:cs="Times New Roman" w:eastAsia="Times New Roman" w:hAnsi="Times New Roman"/>
          <w:color w:val="333333"/>
          <w:sz w:val="18"/>
          <w:szCs w:val="18"/>
          <w:rtl w:val="0"/>
        </w:rPr>
        <w:t xml:space="preserve">emp</w:t>
      </w:r>
      <w:r w:rsidDel="00000000" w:rsidR="00000000" w:rsidRPr="00000000">
        <w:rPr>
          <w:rFonts w:ascii="Times New Roman" w:cs="Times New Roman" w:eastAsia="Times New Roman" w:hAnsi="Times New Roman"/>
          <w:color w:val="202020"/>
          <w:sz w:val="18"/>
          <w:szCs w:val="18"/>
          <w:rtl w:val="0"/>
        </w:rPr>
        <w:t xml:space="preserve">eñ</w:t>
      </w:r>
      <w:r w:rsidDel="00000000" w:rsidR="00000000" w:rsidRPr="00000000">
        <w:rPr>
          <w:rFonts w:ascii="Times New Roman" w:cs="Times New Roman" w:eastAsia="Times New Roman" w:hAnsi="Times New Roman"/>
          <w:color w:val="333333"/>
          <w:sz w:val="18"/>
          <w:szCs w:val="18"/>
          <w:rtl w:val="0"/>
        </w:rPr>
        <w:t xml:space="preserve">o </w:t>
      </w:r>
      <w:r w:rsidDel="00000000" w:rsidR="00000000" w:rsidRPr="00000000">
        <w:rPr>
          <w:rFonts w:ascii="Times New Roman" w:cs="Times New Roman" w:eastAsia="Times New Roman" w:hAnsi="Times New Roman"/>
          <w:color w:val="202020"/>
          <w:sz w:val="18"/>
          <w:szCs w:val="18"/>
          <w:rtl w:val="0"/>
        </w:rPr>
        <w:t xml:space="preserve">m</w:t>
      </w:r>
      <w:r w:rsidDel="00000000" w:rsidR="00000000" w:rsidRPr="00000000">
        <w:rPr>
          <w:rFonts w:ascii="Times New Roman" w:cs="Times New Roman" w:eastAsia="Times New Roman" w:hAnsi="Times New Roman"/>
          <w:color w:val="0a0a0a"/>
          <w:sz w:val="18"/>
          <w:szCs w:val="18"/>
          <w:rtl w:val="0"/>
        </w:rPr>
        <w:t xml:space="preserve">í</w:t>
      </w:r>
      <w:r w:rsidDel="00000000" w:rsidR="00000000" w:rsidRPr="00000000">
        <w:rPr>
          <w:rFonts w:ascii="Times New Roman" w:cs="Times New Roman" w:eastAsia="Times New Roman" w:hAnsi="Times New Roman"/>
          <w:color w:val="202020"/>
          <w:sz w:val="18"/>
          <w:szCs w:val="18"/>
          <w:rtl w:val="0"/>
        </w:rPr>
        <w:t xml:space="preserve">ni</w:t>
      </w:r>
      <w:r w:rsidDel="00000000" w:rsidR="00000000" w:rsidRPr="00000000">
        <w:rPr>
          <w:rFonts w:ascii="Times New Roman" w:cs="Times New Roman" w:eastAsia="Times New Roman" w:hAnsi="Times New Roman"/>
          <w:color w:val="333333"/>
          <w:sz w:val="18"/>
          <w:szCs w:val="18"/>
          <w:rtl w:val="0"/>
        </w:rPr>
        <w:t xml:space="preserve">mo</w:t>
      </w:r>
      <w:r w:rsidDel="00000000" w:rsidR="00000000" w:rsidRPr="00000000">
        <w:rPr>
          <w:rFonts w:ascii="Times New Roman" w:cs="Times New Roman" w:eastAsia="Times New Roman" w:hAnsi="Times New Roman"/>
          <w:color w:val="464646"/>
          <w:sz w:val="18"/>
          <w:szCs w:val="18"/>
          <w:rtl w:val="0"/>
        </w:rPr>
        <w:t xml:space="preserve">s </w:t>
      </w:r>
      <w:r w:rsidDel="00000000" w:rsidR="00000000" w:rsidRPr="00000000">
        <w:rPr>
          <w:rFonts w:ascii="Times New Roman" w:cs="Times New Roman" w:eastAsia="Times New Roman" w:hAnsi="Times New Roman"/>
          <w:color w:val="333333"/>
          <w:sz w:val="18"/>
          <w:szCs w:val="18"/>
          <w:rtl w:val="0"/>
        </w:rPr>
        <w:t xml:space="preserve">co</w:t>
      </w:r>
      <w:r w:rsidDel="00000000" w:rsidR="00000000" w:rsidRPr="00000000">
        <w:rPr>
          <w:rFonts w:ascii="Times New Roman" w:cs="Times New Roman" w:eastAsia="Times New Roman" w:hAnsi="Times New Roman"/>
          <w:color w:val="202020"/>
          <w:sz w:val="18"/>
          <w:szCs w:val="18"/>
          <w:rtl w:val="0"/>
        </w:rPr>
        <w:t xml:space="preserve">n el fin de </w:t>
      </w:r>
      <w:r w:rsidDel="00000000" w:rsidR="00000000" w:rsidRPr="00000000">
        <w:rPr>
          <w:rFonts w:ascii="Times New Roman" w:cs="Times New Roman" w:eastAsia="Times New Roman" w:hAnsi="Times New Roman"/>
          <w:color w:val="333333"/>
          <w:sz w:val="18"/>
          <w:szCs w:val="18"/>
          <w:rtl w:val="0"/>
        </w:rPr>
        <w:t xml:space="preserve">es</w:t>
      </w:r>
      <w:r w:rsidDel="00000000" w:rsidR="00000000" w:rsidRPr="00000000">
        <w:rPr>
          <w:rFonts w:ascii="Times New Roman" w:cs="Times New Roman" w:eastAsia="Times New Roman" w:hAnsi="Times New Roman"/>
          <w:color w:val="202020"/>
          <w:sz w:val="18"/>
          <w:szCs w:val="18"/>
          <w:rtl w:val="0"/>
        </w:rPr>
        <w:t xml:space="preserve">t</w:t>
      </w:r>
      <w:r w:rsidDel="00000000" w:rsidR="00000000" w:rsidRPr="00000000">
        <w:rPr>
          <w:rFonts w:ascii="Times New Roman" w:cs="Times New Roman" w:eastAsia="Times New Roman" w:hAnsi="Times New Roman"/>
          <w:color w:val="333333"/>
          <w:sz w:val="18"/>
          <w:szCs w:val="18"/>
          <w:rtl w:val="0"/>
        </w:rPr>
        <w:t xml:space="preserve">abl</w:t>
      </w:r>
      <w:r w:rsidDel="00000000" w:rsidR="00000000" w:rsidRPr="00000000">
        <w:rPr>
          <w:rFonts w:ascii="Times New Roman" w:cs="Times New Roman" w:eastAsia="Times New Roman" w:hAnsi="Times New Roman"/>
          <w:color w:val="202020"/>
          <w:sz w:val="18"/>
          <w:szCs w:val="18"/>
          <w:rtl w:val="0"/>
        </w:rPr>
        <w:t xml:space="preserve">e</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e</w:t>
      </w:r>
      <w:r w:rsidDel="00000000" w:rsidR="00000000" w:rsidRPr="00000000">
        <w:rPr>
          <w:rFonts w:ascii="Times New Roman" w:cs="Times New Roman" w:eastAsia="Times New Roman" w:hAnsi="Times New Roman"/>
          <w:color w:val="333333"/>
          <w:sz w:val="18"/>
          <w:szCs w:val="18"/>
          <w:rtl w:val="0"/>
        </w:rPr>
        <w:t xml:space="preserve">r </w:t>
      </w:r>
      <w:r w:rsidDel="00000000" w:rsidR="00000000" w:rsidRPr="00000000">
        <w:rPr>
          <w:rFonts w:ascii="Times New Roman" w:cs="Times New Roman" w:eastAsia="Times New Roman" w:hAnsi="Times New Roman"/>
          <w:color w:val="202020"/>
          <w:sz w:val="18"/>
          <w:szCs w:val="18"/>
          <w:rtl w:val="0"/>
        </w:rPr>
        <w:t xml:space="preserve">la</w:t>
      </w:r>
      <w:r w:rsidDel="00000000" w:rsidR="00000000" w:rsidRPr="00000000">
        <w:rPr>
          <w:rFonts w:ascii="Times New Roman" w:cs="Times New Roman" w:eastAsia="Times New Roman" w:hAnsi="Times New Roman"/>
          <w:color w:val="333333"/>
          <w:sz w:val="18"/>
          <w:szCs w:val="18"/>
          <w:rtl w:val="0"/>
        </w:rPr>
        <w:t xml:space="preserve">s </w:t>
      </w:r>
      <w:r w:rsidDel="00000000" w:rsidR="00000000" w:rsidRPr="00000000">
        <w:rPr>
          <w:rFonts w:ascii="Times New Roman" w:cs="Times New Roman" w:eastAsia="Times New Roman" w:hAnsi="Times New Roman"/>
          <w:color w:val="202020"/>
          <w:sz w:val="18"/>
          <w:szCs w:val="18"/>
          <w:rtl w:val="0"/>
        </w:rPr>
        <w:t xml:space="preserve">b</w:t>
      </w:r>
      <w:r w:rsidDel="00000000" w:rsidR="00000000" w:rsidRPr="00000000">
        <w:rPr>
          <w:rFonts w:ascii="Times New Roman" w:cs="Times New Roman" w:eastAsia="Times New Roman" w:hAnsi="Times New Roman"/>
          <w:color w:val="333333"/>
          <w:sz w:val="18"/>
          <w:szCs w:val="18"/>
          <w:rtl w:val="0"/>
        </w:rPr>
        <w:t xml:space="preserve">a</w:t>
      </w:r>
      <w:r w:rsidDel="00000000" w:rsidR="00000000" w:rsidRPr="00000000">
        <w:rPr>
          <w:rFonts w:ascii="Times New Roman" w:cs="Times New Roman" w:eastAsia="Times New Roman" w:hAnsi="Times New Roman"/>
          <w:color w:val="464646"/>
          <w:sz w:val="18"/>
          <w:szCs w:val="18"/>
          <w:rtl w:val="0"/>
        </w:rPr>
        <w:t xml:space="preserve">s</w:t>
      </w:r>
      <w:r w:rsidDel="00000000" w:rsidR="00000000" w:rsidRPr="00000000">
        <w:rPr>
          <w:rFonts w:ascii="Times New Roman" w:cs="Times New Roman" w:eastAsia="Times New Roman" w:hAnsi="Times New Roman"/>
          <w:color w:val="333333"/>
          <w:sz w:val="18"/>
          <w:szCs w:val="18"/>
          <w:rtl w:val="0"/>
        </w:rPr>
        <w:t xml:space="preserve">es </w:t>
      </w:r>
      <w:r w:rsidDel="00000000" w:rsidR="00000000" w:rsidRPr="00000000">
        <w:rPr>
          <w:rFonts w:ascii="Times New Roman" w:cs="Times New Roman" w:eastAsia="Times New Roman" w:hAnsi="Times New Roman"/>
          <w:color w:val="202020"/>
          <w:sz w:val="18"/>
          <w:szCs w:val="18"/>
          <w:rtl w:val="0"/>
        </w:rPr>
        <w:t xml:space="preserve">d</w:t>
      </w:r>
      <w:r w:rsidDel="00000000" w:rsidR="00000000" w:rsidRPr="00000000">
        <w:rPr>
          <w:rFonts w:ascii="Times New Roman" w:cs="Times New Roman" w:eastAsia="Times New Roman" w:hAnsi="Times New Roman"/>
          <w:color w:val="333333"/>
          <w:sz w:val="18"/>
          <w:szCs w:val="18"/>
          <w:rtl w:val="0"/>
        </w:rPr>
        <w:t xml:space="preserve">e </w:t>
      </w:r>
      <w:r w:rsidDel="00000000" w:rsidR="00000000" w:rsidRPr="00000000">
        <w:rPr>
          <w:rFonts w:ascii="Times New Roman" w:cs="Times New Roman" w:eastAsia="Times New Roman" w:hAnsi="Times New Roman"/>
          <w:color w:val="202020"/>
          <w:sz w:val="18"/>
          <w:szCs w:val="18"/>
          <w:rtl w:val="0"/>
        </w:rPr>
        <w:t xml:space="preserve">un</w:t>
      </w:r>
      <w:r w:rsidDel="00000000" w:rsidR="00000000" w:rsidRPr="00000000">
        <w:rPr>
          <w:rFonts w:ascii="Times New Roman" w:cs="Times New Roman" w:eastAsia="Times New Roman" w:hAnsi="Times New Roman"/>
          <w:color w:val="333333"/>
          <w:sz w:val="18"/>
          <w:szCs w:val="18"/>
          <w:rtl w:val="0"/>
        </w:rPr>
        <w:t xml:space="preserve">a C</w:t>
      </w:r>
      <w:r w:rsidDel="00000000" w:rsidR="00000000" w:rsidRPr="00000000">
        <w:rPr>
          <w:rFonts w:ascii="Times New Roman" w:cs="Times New Roman" w:eastAsia="Times New Roman" w:hAnsi="Times New Roman"/>
          <w:color w:val="202020"/>
          <w:sz w:val="18"/>
          <w:szCs w:val="18"/>
          <w:rtl w:val="0"/>
        </w:rPr>
        <w:t xml:space="preserve">arrera en la A</w:t>
      </w:r>
      <w:r w:rsidDel="00000000" w:rsidR="00000000" w:rsidRPr="00000000">
        <w:rPr>
          <w:rFonts w:ascii="Times New Roman" w:cs="Times New Roman" w:eastAsia="Times New Roman" w:hAnsi="Times New Roman"/>
          <w:color w:val="333333"/>
          <w:sz w:val="18"/>
          <w:szCs w:val="18"/>
          <w:rtl w:val="0"/>
        </w:rPr>
        <w:t xml:space="preserve">d</w:t>
      </w:r>
      <w:r w:rsidDel="00000000" w:rsidR="00000000" w:rsidRPr="00000000">
        <w:rPr>
          <w:rFonts w:ascii="Times New Roman" w:cs="Times New Roman" w:eastAsia="Times New Roman" w:hAnsi="Times New Roman"/>
          <w:color w:val="202020"/>
          <w:sz w:val="18"/>
          <w:szCs w:val="18"/>
          <w:rtl w:val="0"/>
        </w:rPr>
        <w:t xml:space="preserve">mini</w:t>
      </w:r>
      <w:r w:rsidDel="00000000" w:rsidR="00000000" w:rsidRPr="00000000">
        <w:rPr>
          <w:rFonts w:ascii="Times New Roman" w:cs="Times New Roman" w:eastAsia="Times New Roman" w:hAnsi="Times New Roman"/>
          <w:color w:val="333333"/>
          <w:sz w:val="18"/>
          <w:szCs w:val="18"/>
          <w:rtl w:val="0"/>
        </w:rPr>
        <w:t xml:space="preserve">s</w:t>
      </w:r>
      <w:r w:rsidDel="00000000" w:rsidR="00000000" w:rsidRPr="00000000">
        <w:rPr>
          <w:rFonts w:ascii="Times New Roman" w:cs="Times New Roman" w:eastAsia="Times New Roman" w:hAnsi="Times New Roman"/>
          <w:color w:val="202020"/>
          <w:sz w:val="18"/>
          <w:szCs w:val="18"/>
          <w:rtl w:val="0"/>
        </w:rPr>
        <w:t xml:space="preserve">tr</w:t>
      </w:r>
      <w:r w:rsidDel="00000000" w:rsidR="00000000" w:rsidRPr="00000000">
        <w:rPr>
          <w:rFonts w:ascii="Times New Roman" w:cs="Times New Roman" w:eastAsia="Times New Roman" w:hAnsi="Times New Roman"/>
          <w:color w:val="333333"/>
          <w:sz w:val="18"/>
          <w:szCs w:val="18"/>
          <w:rtl w:val="0"/>
        </w:rPr>
        <w:t xml:space="preserve">ac</w:t>
      </w:r>
      <w:r w:rsidDel="00000000" w:rsidR="00000000" w:rsidRPr="00000000">
        <w:rPr>
          <w:rFonts w:ascii="Times New Roman" w:cs="Times New Roman" w:eastAsia="Times New Roman" w:hAnsi="Times New Roman"/>
          <w:color w:val="202020"/>
          <w:sz w:val="18"/>
          <w:szCs w:val="18"/>
          <w:rtl w:val="0"/>
        </w:rPr>
        <w:t xml:space="preserve">ión </w:t>
      </w:r>
      <w:r w:rsidDel="00000000" w:rsidR="00000000" w:rsidRPr="00000000">
        <w:rPr>
          <w:rFonts w:ascii="Times New Roman" w:cs="Times New Roman" w:eastAsia="Times New Roman" w:hAnsi="Times New Roman"/>
          <w:color w:val="333333"/>
          <w:sz w:val="19"/>
          <w:szCs w:val="19"/>
          <w:rtl w:val="0"/>
        </w:rPr>
        <w:t xml:space="preserve">P</w:t>
      </w:r>
      <w:r w:rsidDel="00000000" w:rsidR="00000000" w:rsidRPr="00000000">
        <w:rPr>
          <w:rFonts w:ascii="Times New Roman" w:cs="Times New Roman" w:eastAsia="Times New Roman" w:hAnsi="Times New Roman"/>
          <w:color w:val="202020"/>
          <w:sz w:val="19"/>
          <w:szCs w:val="19"/>
          <w:rtl w:val="0"/>
        </w:rPr>
        <w:t xml:space="preserve">llbl</w:t>
      </w:r>
      <w:r w:rsidDel="00000000" w:rsidR="00000000" w:rsidRPr="00000000">
        <w:rPr>
          <w:rFonts w:ascii="Times New Roman" w:cs="Times New Roman" w:eastAsia="Times New Roman" w:hAnsi="Times New Roman"/>
          <w:color w:val="333333"/>
          <w:sz w:val="19"/>
          <w:szCs w:val="19"/>
          <w:rtl w:val="0"/>
        </w:rPr>
        <w:t xml:space="preserve">i</w:t>
      </w:r>
      <w:r w:rsidDel="00000000" w:rsidR="00000000" w:rsidRPr="00000000">
        <w:rPr>
          <w:rFonts w:ascii="Times New Roman" w:cs="Times New Roman" w:eastAsia="Times New Roman" w:hAnsi="Times New Roman"/>
          <w:color w:val="202020"/>
          <w:sz w:val="19"/>
          <w:szCs w:val="19"/>
          <w:rtl w:val="0"/>
        </w:rPr>
        <w:t xml:space="preserve">c</w:t>
      </w:r>
      <w:r w:rsidDel="00000000" w:rsidR="00000000" w:rsidRPr="00000000">
        <w:rPr>
          <w:rFonts w:ascii="Times New Roman" w:cs="Times New Roman" w:eastAsia="Times New Roman" w:hAnsi="Times New Roman"/>
          <w:color w:val="333333"/>
          <w:sz w:val="19"/>
          <w:szCs w:val="19"/>
          <w:rtl w:val="0"/>
        </w:rPr>
        <w:t xml:space="preserve">aj</w:t>
      </w:r>
      <w:r w:rsidDel="00000000" w:rsidR="00000000" w:rsidRPr="00000000">
        <w:rPr>
          <w:rFonts w:ascii="Times New Roman" w:cs="Times New Roman" w:eastAsia="Times New Roman" w:hAnsi="Times New Roman"/>
          <w:color w:val="202020"/>
          <w:sz w:val="19"/>
          <w:szCs w:val="19"/>
          <w:rtl w:val="0"/>
        </w:rPr>
        <w:t xml:space="preserve">u</w:t>
      </w:r>
      <w:r w:rsidDel="00000000" w:rsidR="00000000" w:rsidRPr="00000000">
        <w:rPr>
          <w:rFonts w:ascii="Times New Roman" w:cs="Times New Roman" w:eastAsia="Times New Roman" w:hAnsi="Times New Roman"/>
          <w:color w:val="464646"/>
          <w:sz w:val="19"/>
          <w:szCs w:val="19"/>
          <w:rtl w:val="0"/>
        </w:rPr>
        <w:t xml:space="preserve">s</w:t>
      </w:r>
      <w:r w:rsidDel="00000000" w:rsidR="00000000" w:rsidRPr="00000000">
        <w:rPr>
          <w:rFonts w:ascii="Times New Roman" w:cs="Times New Roman" w:eastAsia="Times New Roman" w:hAnsi="Times New Roman"/>
          <w:color w:val="202020"/>
          <w:sz w:val="19"/>
          <w:szCs w:val="19"/>
          <w:rtl w:val="0"/>
        </w:rPr>
        <w:t xml:space="preserve">t</w:t>
      </w:r>
      <w:r w:rsidDel="00000000" w:rsidR="00000000" w:rsidRPr="00000000">
        <w:rPr>
          <w:rFonts w:ascii="Times New Roman" w:cs="Times New Roman" w:eastAsia="Times New Roman" w:hAnsi="Times New Roman"/>
          <w:color w:val="333333"/>
          <w:sz w:val="19"/>
          <w:szCs w:val="19"/>
          <w:rtl w:val="0"/>
        </w:rPr>
        <w:t xml:space="preserve">a y </w:t>
      </w:r>
      <w:r w:rsidDel="00000000" w:rsidR="00000000" w:rsidRPr="00000000">
        <w:rPr>
          <w:rFonts w:ascii="Times New Roman" w:cs="Times New Roman" w:eastAsia="Times New Roman" w:hAnsi="Times New Roman"/>
          <w:color w:val="202020"/>
          <w:sz w:val="19"/>
          <w:szCs w:val="19"/>
          <w:rtl w:val="0"/>
        </w:rPr>
        <w:t xml:space="preserve">eq</w:t>
      </w:r>
      <w:r w:rsidDel="00000000" w:rsidR="00000000" w:rsidRPr="00000000">
        <w:rPr>
          <w:rFonts w:ascii="Times New Roman" w:cs="Times New Roman" w:eastAsia="Times New Roman" w:hAnsi="Times New Roman"/>
          <w:color w:val="333333"/>
          <w:sz w:val="19"/>
          <w:szCs w:val="19"/>
          <w:rtl w:val="0"/>
        </w:rPr>
        <w:t xml:space="preserve">u</w:t>
      </w:r>
      <w:r w:rsidDel="00000000" w:rsidR="00000000" w:rsidRPr="00000000">
        <w:rPr>
          <w:rFonts w:ascii="Times New Roman" w:cs="Times New Roman" w:eastAsia="Times New Roman" w:hAnsi="Times New Roman"/>
          <w:color w:val="202020"/>
          <w:sz w:val="19"/>
          <w:szCs w:val="19"/>
          <w:rtl w:val="0"/>
        </w:rPr>
        <w:t xml:space="preserve">ita</w:t>
      </w:r>
      <w:r w:rsidDel="00000000" w:rsidR="00000000" w:rsidRPr="00000000">
        <w:rPr>
          <w:rFonts w:ascii="Times New Roman" w:cs="Times New Roman" w:eastAsia="Times New Roman" w:hAnsi="Times New Roman"/>
          <w:color w:val="0a0a0a"/>
          <w:sz w:val="19"/>
          <w:szCs w:val="19"/>
          <w:rtl w:val="0"/>
        </w:rPr>
        <w:t xml:space="preserve">t</w:t>
      </w:r>
      <w:r w:rsidDel="00000000" w:rsidR="00000000" w:rsidRPr="00000000">
        <w:rPr>
          <w:rFonts w:ascii="Times New Roman" w:cs="Times New Roman" w:eastAsia="Times New Roman" w:hAnsi="Times New Roman"/>
          <w:color w:val="202020"/>
          <w:sz w:val="19"/>
          <w:szCs w:val="19"/>
          <w:rtl w:val="0"/>
        </w:rPr>
        <w:t xml:space="preserve">i</w:t>
      </w:r>
      <w:r w:rsidDel="00000000" w:rsidR="00000000" w:rsidRPr="00000000">
        <w:rPr>
          <w:rFonts w:ascii="Times New Roman" w:cs="Times New Roman" w:eastAsia="Times New Roman" w:hAnsi="Times New Roman"/>
          <w:color w:val="464646"/>
          <w:sz w:val="19"/>
          <w:szCs w:val="19"/>
          <w:rtl w:val="0"/>
        </w:rPr>
        <w:t xml:space="preserve">v</w:t>
      </w:r>
      <w:r w:rsidDel="00000000" w:rsidR="00000000" w:rsidRPr="00000000">
        <w:rPr>
          <w:rFonts w:ascii="Times New Roman" w:cs="Times New Roman" w:eastAsia="Times New Roman" w:hAnsi="Times New Roman"/>
          <w:color w:val="202020"/>
          <w:sz w:val="19"/>
          <w:szCs w:val="19"/>
          <w:rtl w:val="0"/>
        </w:rPr>
        <w:t xml:space="preserve">a  </w:t>
      </w:r>
      <w:r w:rsidDel="00000000" w:rsidR="00000000" w:rsidRPr="00000000">
        <w:rPr>
          <w:rFonts w:ascii="Times New Roman" w:cs="Times New Roman" w:eastAsia="Times New Roman" w:hAnsi="Times New Roman"/>
          <w:color w:val="333333"/>
          <w:sz w:val="19"/>
          <w:szCs w:val="19"/>
          <w:rtl w:val="0"/>
        </w:rPr>
        <w:t xml:space="preserve">y </w:t>
      </w:r>
      <w:r w:rsidDel="00000000" w:rsidR="00000000" w:rsidRPr="00000000">
        <w:rPr>
          <w:rFonts w:ascii="Times New Roman" w:cs="Times New Roman" w:eastAsia="Times New Roman" w:hAnsi="Times New Roman"/>
          <w:color w:val="333333"/>
          <w:sz w:val="18"/>
          <w:szCs w:val="18"/>
          <w:rtl w:val="0"/>
        </w:rPr>
        <w:t xml:space="preserve">c</w:t>
      </w:r>
      <w:r w:rsidDel="00000000" w:rsidR="00000000" w:rsidRPr="00000000">
        <w:rPr>
          <w:rFonts w:ascii="Times New Roman" w:cs="Times New Roman" w:eastAsia="Times New Roman" w:hAnsi="Times New Roman"/>
          <w:color w:val="202020"/>
          <w:sz w:val="18"/>
          <w:szCs w:val="18"/>
          <w:rtl w:val="0"/>
        </w:rPr>
        <w:t xml:space="preserve">on </w:t>
      </w:r>
      <w:r w:rsidDel="00000000" w:rsidR="00000000" w:rsidRPr="00000000">
        <w:rPr>
          <w:rFonts w:ascii="Times New Roman" w:cs="Times New Roman" w:eastAsia="Times New Roman" w:hAnsi="Times New Roman"/>
          <w:color w:val="333333"/>
          <w:sz w:val="18"/>
          <w:szCs w:val="18"/>
          <w:rtl w:val="0"/>
        </w:rPr>
        <w:t xml:space="preserve">e</w:t>
      </w:r>
      <w:r w:rsidDel="00000000" w:rsidR="00000000" w:rsidRPr="00000000">
        <w:rPr>
          <w:rFonts w:ascii="Times New Roman" w:cs="Times New Roman" w:eastAsia="Times New Roman" w:hAnsi="Times New Roman"/>
          <w:color w:val="202020"/>
          <w:sz w:val="18"/>
          <w:szCs w:val="18"/>
          <w:rtl w:val="0"/>
        </w:rPr>
        <w:t xml:space="preserve">l m</w:t>
      </w:r>
      <w:r w:rsidDel="00000000" w:rsidR="00000000" w:rsidRPr="00000000">
        <w:rPr>
          <w:rFonts w:ascii="Times New Roman" w:cs="Times New Roman" w:eastAsia="Times New Roman" w:hAnsi="Times New Roman"/>
          <w:color w:val="5d5d5e"/>
          <w:sz w:val="18"/>
          <w:szCs w:val="18"/>
          <w:rtl w:val="0"/>
        </w:rPr>
        <w:t xml:space="preserve">á</w:t>
      </w:r>
      <w:r w:rsidDel="00000000" w:rsidR="00000000" w:rsidRPr="00000000">
        <w:rPr>
          <w:rFonts w:ascii="Times New Roman" w:cs="Times New Roman" w:eastAsia="Times New Roman" w:hAnsi="Times New Roman"/>
          <w:color w:val="333333"/>
          <w:sz w:val="18"/>
          <w:szCs w:val="18"/>
          <w:rtl w:val="0"/>
        </w:rPr>
        <w:t xml:space="preserve">x</w:t>
      </w:r>
      <w:r w:rsidDel="00000000" w:rsidR="00000000" w:rsidRPr="00000000">
        <w:rPr>
          <w:rFonts w:ascii="Times New Roman" w:cs="Times New Roman" w:eastAsia="Times New Roman" w:hAnsi="Times New Roman"/>
          <w:color w:val="202020"/>
          <w:sz w:val="18"/>
          <w:szCs w:val="18"/>
          <w:rtl w:val="0"/>
        </w:rPr>
        <w:t xml:space="preserve">im</w:t>
      </w:r>
      <w:r w:rsidDel="00000000" w:rsidR="00000000" w:rsidRPr="00000000">
        <w:rPr>
          <w:rFonts w:ascii="Times New Roman" w:cs="Times New Roman" w:eastAsia="Times New Roman" w:hAnsi="Times New Roman"/>
          <w:color w:val="333333"/>
          <w:sz w:val="18"/>
          <w:szCs w:val="18"/>
          <w:rtl w:val="0"/>
        </w:rPr>
        <w:t xml:space="preserve">e </w:t>
      </w:r>
      <w:r w:rsidDel="00000000" w:rsidR="00000000" w:rsidRPr="00000000">
        <w:rPr>
          <w:rFonts w:ascii="Times New Roman" w:cs="Times New Roman" w:eastAsia="Times New Roman" w:hAnsi="Times New Roman"/>
          <w:color w:val="202020"/>
          <w:sz w:val="18"/>
          <w:szCs w:val="18"/>
          <w:rtl w:val="0"/>
        </w:rPr>
        <w:t xml:space="preserve">gr</w:t>
      </w:r>
      <w:r w:rsidDel="00000000" w:rsidR="00000000" w:rsidRPr="00000000">
        <w:rPr>
          <w:rFonts w:ascii="Times New Roman" w:cs="Times New Roman" w:eastAsia="Times New Roman" w:hAnsi="Times New Roman"/>
          <w:color w:val="333333"/>
          <w:sz w:val="18"/>
          <w:szCs w:val="18"/>
          <w:rtl w:val="0"/>
        </w:rPr>
        <w:t xml:space="preserve">ado </w:t>
      </w:r>
      <w:r w:rsidDel="00000000" w:rsidR="00000000" w:rsidRPr="00000000">
        <w:rPr>
          <w:rFonts w:ascii="Times New Roman" w:cs="Times New Roman" w:eastAsia="Times New Roman" w:hAnsi="Times New Roman"/>
          <w:color w:val="202020"/>
          <w:sz w:val="18"/>
          <w:szCs w:val="18"/>
          <w:rtl w:val="0"/>
        </w:rPr>
        <w:t xml:space="preserve">d</w:t>
      </w:r>
      <w:r w:rsidDel="00000000" w:rsidR="00000000" w:rsidRPr="00000000">
        <w:rPr>
          <w:rFonts w:ascii="Times New Roman" w:cs="Times New Roman" w:eastAsia="Times New Roman" w:hAnsi="Times New Roman"/>
          <w:color w:val="333333"/>
          <w:sz w:val="18"/>
          <w:szCs w:val="18"/>
          <w:rtl w:val="0"/>
        </w:rPr>
        <w:t xml:space="preserve">e </w:t>
      </w:r>
      <w:r w:rsidDel="00000000" w:rsidR="00000000" w:rsidRPr="00000000">
        <w:rPr>
          <w:rFonts w:ascii="Times New Roman" w:cs="Times New Roman" w:eastAsia="Times New Roman" w:hAnsi="Times New Roman"/>
          <w:color w:val="202020"/>
          <w:sz w:val="18"/>
          <w:szCs w:val="18"/>
          <w:rtl w:val="0"/>
        </w:rPr>
        <w:t xml:space="preserve">id</w:t>
      </w:r>
      <w:r w:rsidDel="00000000" w:rsidR="00000000" w:rsidRPr="00000000">
        <w:rPr>
          <w:rFonts w:ascii="Times New Roman" w:cs="Times New Roman" w:eastAsia="Times New Roman" w:hAnsi="Times New Roman"/>
          <w:color w:val="333333"/>
          <w:sz w:val="18"/>
          <w:szCs w:val="18"/>
          <w:rtl w:val="0"/>
        </w:rPr>
        <w:t xml:space="preserve">o</w:t>
      </w:r>
      <w:r w:rsidDel="00000000" w:rsidR="00000000" w:rsidRPr="00000000">
        <w:rPr>
          <w:rFonts w:ascii="Times New Roman" w:cs="Times New Roman" w:eastAsia="Times New Roman" w:hAnsi="Times New Roman"/>
          <w:color w:val="202020"/>
          <w:sz w:val="18"/>
          <w:szCs w:val="18"/>
          <w:rtl w:val="0"/>
        </w:rPr>
        <w:t xml:space="preserve">ne</w:t>
      </w:r>
      <w:r w:rsidDel="00000000" w:rsidR="00000000" w:rsidRPr="00000000">
        <w:rPr>
          <w:rFonts w:ascii="Times New Roman" w:cs="Times New Roman" w:eastAsia="Times New Roman" w:hAnsi="Times New Roman"/>
          <w:color w:val="0a0a0a"/>
          <w:sz w:val="18"/>
          <w:szCs w:val="18"/>
          <w:rtl w:val="0"/>
        </w:rPr>
        <w:t xml:space="preserve">i</w:t>
      </w:r>
      <w:r w:rsidDel="00000000" w:rsidR="00000000" w:rsidRPr="00000000">
        <w:rPr>
          <w:rFonts w:ascii="Times New Roman" w:cs="Times New Roman" w:eastAsia="Times New Roman" w:hAnsi="Times New Roman"/>
          <w:color w:val="202020"/>
          <w:sz w:val="18"/>
          <w:szCs w:val="18"/>
          <w:rtl w:val="0"/>
        </w:rPr>
        <w:t xml:space="preserve">d</w:t>
      </w:r>
      <w:r w:rsidDel="00000000" w:rsidR="00000000" w:rsidRPr="00000000">
        <w:rPr>
          <w:rFonts w:ascii="Times New Roman" w:cs="Times New Roman" w:eastAsia="Times New Roman" w:hAnsi="Times New Roman"/>
          <w:color w:val="333333"/>
          <w:sz w:val="18"/>
          <w:szCs w:val="18"/>
          <w:rtl w:val="0"/>
        </w:rPr>
        <w:t xml:space="preserve">a</w:t>
      </w:r>
      <w:r w:rsidDel="00000000" w:rsidR="00000000" w:rsidRPr="00000000">
        <w:rPr>
          <w:rFonts w:ascii="Times New Roman" w:cs="Times New Roman" w:eastAsia="Times New Roman" w:hAnsi="Times New Roman"/>
          <w:color w:val="202020"/>
          <w:sz w:val="18"/>
          <w:szCs w:val="18"/>
          <w:rtl w:val="0"/>
        </w:rPr>
        <w:t xml:space="preserve">d</w:t>
      </w:r>
      <w:r w:rsidDel="00000000" w:rsidR="00000000" w:rsidRPr="00000000">
        <w:rPr>
          <w:rtl w:val="0"/>
        </w:rPr>
      </w:r>
    </w:p>
    <w:p w:rsidR="00000000" w:rsidDel="00000000" w:rsidP="00000000" w:rsidRDefault="00000000" w:rsidRPr="00000000" w14:paraId="00001117">
      <w:pPr>
        <w:spacing w:before="92" w:lineRule="auto"/>
        <w:ind w:right="117"/>
        <w:jc w:val="right"/>
        <w:rPr>
          <w:rFonts w:ascii="Courier New" w:cs="Courier New" w:eastAsia="Courier New" w:hAnsi="Courier New"/>
          <w:sz w:val="50"/>
          <w:szCs w:val="50"/>
        </w:rPr>
      </w:pPr>
      <w:r w:rsidDel="00000000" w:rsidR="00000000" w:rsidRPr="00000000">
        <w:rPr>
          <w:rFonts w:ascii="Courier New" w:cs="Courier New" w:eastAsia="Courier New" w:hAnsi="Courier New"/>
          <w:color w:val="545454"/>
          <w:sz w:val="50"/>
          <w:szCs w:val="50"/>
          <w:rtl w:val="0"/>
        </w:rPr>
        <w:t xml:space="preserve">22</w:t>
      </w:r>
      <w:r w:rsidDel="00000000" w:rsidR="00000000" w:rsidRPr="00000000">
        <w:rPr>
          <w:rtl w:val="0"/>
        </w:rPr>
      </w:r>
    </w:p>
    <w:p w:rsidR="00000000" w:rsidDel="00000000" w:rsidP="00000000" w:rsidRDefault="00000000" w:rsidRPr="00000000" w14:paraId="00001118">
      <w:pPr>
        <w:spacing w:line="200" w:lineRule="auto"/>
        <w:jc w:val="left"/>
        <w:rPr>
          <w:sz w:val="20"/>
          <w:szCs w:val="20"/>
        </w:rPr>
      </w:pPr>
      <w:r w:rsidDel="00000000" w:rsidR="00000000" w:rsidRPr="00000000">
        <w:rPr>
          <w:rtl w:val="0"/>
        </w:rPr>
      </w:r>
    </w:p>
    <w:p w:rsidR="00000000" w:rsidDel="00000000" w:rsidP="00000000" w:rsidRDefault="00000000" w:rsidRPr="00000000" w14:paraId="00001119">
      <w:pPr>
        <w:spacing w:line="200" w:lineRule="auto"/>
        <w:jc w:val="left"/>
        <w:rPr>
          <w:sz w:val="20"/>
          <w:szCs w:val="20"/>
        </w:rPr>
      </w:pPr>
      <w:r w:rsidDel="00000000" w:rsidR="00000000" w:rsidRPr="00000000">
        <w:rPr>
          <w:rtl w:val="0"/>
        </w:rPr>
      </w:r>
    </w:p>
    <w:p w:rsidR="00000000" w:rsidDel="00000000" w:rsidP="00000000" w:rsidRDefault="00000000" w:rsidRPr="00000000" w14:paraId="0000111A">
      <w:pPr>
        <w:spacing w:line="200" w:lineRule="auto"/>
        <w:jc w:val="left"/>
        <w:rPr>
          <w:sz w:val="20"/>
          <w:szCs w:val="20"/>
        </w:rPr>
      </w:pPr>
      <w:r w:rsidDel="00000000" w:rsidR="00000000" w:rsidRPr="00000000">
        <w:rPr>
          <w:rtl w:val="0"/>
        </w:rPr>
      </w:r>
    </w:p>
    <w:p w:rsidR="00000000" w:rsidDel="00000000" w:rsidP="00000000" w:rsidRDefault="00000000" w:rsidRPr="00000000" w14:paraId="0000111B">
      <w:pPr>
        <w:spacing w:line="200" w:lineRule="auto"/>
        <w:jc w:val="left"/>
        <w:rPr>
          <w:sz w:val="20"/>
          <w:szCs w:val="20"/>
        </w:rPr>
      </w:pPr>
      <w:r w:rsidDel="00000000" w:rsidR="00000000" w:rsidRPr="00000000">
        <w:rPr>
          <w:rtl w:val="0"/>
        </w:rPr>
      </w:r>
    </w:p>
    <w:p w:rsidR="00000000" w:rsidDel="00000000" w:rsidP="00000000" w:rsidRDefault="00000000" w:rsidRPr="00000000" w14:paraId="0000111C">
      <w:pPr>
        <w:spacing w:before="10" w:line="200" w:lineRule="auto"/>
        <w:jc w:val="left"/>
        <w:rPr>
          <w:sz w:val="20"/>
          <w:szCs w:val="20"/>
        </w:rPr>
      </w:pPr>
      <w:r w:rsidDel="00000000" w:rsidR="00000000" w:rsidRPr="00000000">
        <w:rPr>
          <w:rtl w:val="0"/>
        </w:rPr>
      </w:r>
    </w:p>
    <w:p w:rsidR="00000000" w:rsidDel="00000000" w:rsidP="00000000" w:rsidRDefault="00000000" w:rsidRPr="00000000" w14:paraId="0000111D">
      <w:pPr>
        <w:ind w:left="1235" w:right="7125" w:firstLine="0"/>
        <w:jc w:val="center"/>
        <w:rPr>
          <w:rFonts w:ascii="Arial" w:cs="Arial" w:eastAsia="Arial" w:hAnsi="Arial"/>
          <w:sz w:val="10"/>
          <w:szCs w:val="10"/>
        </w:rPr>
      </w:pPr>
      <w:r w:rsidDel="00000000" w:rsidR="00000000" w:rsidRPr="00000000">
        <w:rPr>
          <w:rFonts w:ascii="Arial" w:cs="Arial" w:eastAsia="Arial" w:hAnsi="Arial"/>
          <w:i w:val="1"/>
          <w:color w:val="6d6d6d"/>
          <w:sz w:val="11"/>
          <w:szCs w:val="11"/>
          <w:rtl w:val="0"/>
        </w:rPr>
        <w:t xml:space="preserve">.   )'</w:t>
      </w:r>
      <w:r w:rsidDel="00000000" w:rsidR="00000000" w:rsidRPr="00000000">
        <w:rPr>
          <w:rFonts w:ascii="Arial" w:cs="Arial" w:eastAsia="Arial" w:hAnsi="Arial"/>
          <w:i w:val="1"/>
          <w:color w:val="454545"/>
          <w:sz w:val="11"/>
          <w:szCs w:val="11"/>
          <w:rtl w:val="0"/>
        </w:rPr>
        <w:t xml:space="preserve">1</w:t>
      </w:r>
      <w:r w:rsidDel="00000000" w:rsidR="00000000" w:rsidRPr="00000000">
        <w:rPr>
          <w:rFonts w:ascii="Arial" w:cs="Arial" w:eastAsia="Arial" w:hAnsi="Arial"/>
          <w:i w:val="1"/>
          <w:color w:val="545454"/>
          <w:sz w:val="11"/>
          <w:szCs w:val="11"/>
          <w:rtl w:val="0"/>
        </w:rPr>
        <w:t xml:space="preserve">.,</w:t>
      </w:r>
      <w:r w:rsidDel="00000000" w:rsidR="00000000" w:rsidRPr="00000000">
        <w:rPr>
          <w:rFonts w:ascii="Arial" w:cs="Arial" w:eastAsia="Arial" w:hAnsi="Arial"/>
          <w:i w:val="1"/>
          <w:color w:val="2c2c2c"/>
          <w:sz w:val="11"/>
          <w:szCs w:val="11"/>
          <w:rtl w:val="0"/>
        </w:rPr>
        <w:t xml:space="preserve">1</w:t>
      </w:r>
      <w:r w:rsidDel="00000000" w:rsidR="00000000" w:rsidRPr="00000000">
        <w:rPr>
          <w:rFonts w:ascii="Arial" w:cs="Arial" w:eastAsia="Arial" w:hAnsi="Arial"/>
          <w:i w:val="1"/>
          <w:color w:val="545454"/>
          <w:sz w:val="11"/>
          <w:szCs w:val="11"/>
          <w:rtl w:val="0"/>
        </w:rPr>
        <w:t xml:space="preserve">,</w:t>
      </w:r>
      <w:r w:rsidDel="00000000" w:rsidR="00000000" w:rsidRPr="00000000">
        <w:rPr>
          <w:rFonts w:ascii="Arial" w:cs="Arial" w:eastAsia="Arial" w:hAnsi="Arial"/>
          <w:i w:val="1"/>
          <w:color w:val="2c2c2c"/>
          <w:sz w:val="11"/>
          <w:szCs w:val="11"/>
          <w:rtl w:val="0"/>
        </w:rPr>
        <w:t xml:space="preserve">,,1</w:t>
      </w:r>
      <w:r w:rsidDel="00000000" w:rsidR="00000000" w:rsidRPr="00000000">
        <w:rPr>
          <w:rFonts w:ascii="Arial" w:cs="Arial" w:eastAsia="Arial" w:hAnsi="Arial"/>
          <w:i w:val="1"/>
          <w:color w:val="545454"/>
          <w:sz w:val="11"/>
          <w:szCs w:val="11"/>
          <w:rtl w:val="0"/>
        </w:rPr>
        <w:t xml:space="preserve">1</w:t>
      </w:r>
      <w:r w:rsidDel="00000000" w:rsidR="00000000" w:rsidRPr="00000000">
        <w:rPr>
          <w:rFonts w:ascii="Arial" w:cs="Arial" w:eastAsia="Arial" w:hAnsi="Arial"/>
          <w:i w:val="1"/>
          <w:color w:val="454545"/>
          <w:sz w:val="11"/>
          <w:szCs w:val="11"/>
          <w:rtl w:val="0"/>
        </w:rPr>
        <w:t xml:space="preserve">,</w:t>
      </w:r>
      <w:r w:rsidDel="00000000" w:rsidR="00000000" w:rsidRPr="00000000">
        <w:rPr>
          <w:rFonts w:ascii="Arial" w:cs="Arial" w:eastAsia="Arial" w:hAnsi="Arial"/>
          <w:i w:val="1"/>
          <w:color w:val="2c2c2c"/>
          <w:sz w:val="11"/>
          <w:szCs w:val="11"/>
          <w:rtl w:val="0"/>
        </w:rPr>
        <w:t xml:space="preserve">I., </w:t>
      </w:r>
      <w:r w:rsidDel="00000000" w:rsidR="00000000" w:rsidRPr="00000000">
        <w:rPr>
          <w:rFonts w:ascii="Malgun Gothic" w:cs="Malgun Gothic" w:eastAsia="Malgun Gothic" w:hAnsi="Malgun Gothic"/>
          <w:color w:val="454545"/>
          <w:sz w:val="11"/>
          <w:szCs w:val="11"/>
          <w:rtl w:val="0"/>
        </w:rPr>
        <w:t xml:space="preserve">�  </w:t>
      </w:r>
      <w:r w:rsidDel="00000000" w:rsidR="00000000" w:rsidRPr="00000000">
        <w:rPr>
          <w:rFonts w:ascii="Arial" w:cs="Arial" w:eastAsia="Arial" w:hAnsi="Arial"/>
          <w:i w:val="1"/>
          <w:color w:val="909090"/>
          <w:sz w:val="11"/>
          <w:szCs w:val="11"/>
          <w:rtl w:val="0"/>
        </w:rPr>
        <w:t xml:space="preserve">•  </w:t>
      </w:r>
      <w:r w:rsidDel="00000000" w:rsidR="00000000" w:rsidRPr="00000000">
        <w:rPr>
          <w:rFonts w:ascii="Arial" w:cs="Arial" w:eastAsia="Arial" w:hAnsi="Arial"/>
          <w:i w:val="1"/>
          <w:color w:val="454545"/>
          <w:sz w:val="11"/>
          <w:szCs w:val="11"/>
          <w:rtl w:val="0"/>
        </w:rPr>
        <w:t xml:space="preserve">J</w:t>
      </w:r>
      <w:r w:rsidDel="00000000" w:rsidR="00000000" w:rsidRPr="00000000">
        <w:rPr>
          <w:rFonts w:ascii="Arial" w:cs="Arial" w:eastAsia="Arial" w:hAnsi="Arial"/>
          <w:i w:val="1"/>
          <w:color w:val="2c2c2c"/>
          <w:sz w:val="11"/>
          <w:szCs w:val="11"/>
          <w:rtl w:val="0"/>
        </w:rPr>
        <w:t xml:space="preserve">J</w:t>
      </w:r>
      <w:r w:rsidDel="00000000" w:rsidR="00000000" w:rsidRPr="00000000">
        <w:rPr>
          <w:rFonts w:ascii="Arial" w:cs="Arial" w:eastAsia="Arial" w:hAnsi="Arial"/>
          <w:i w:val="1"/>
          <w:color w:val="454545"/>
          <w:sz w:val="11"/>
          <w:szCs w:val="11"/>
          <w:rtl w:val="0"/>
        </w:rPr>
        <w:t xml:space="preserve">,</w:t>
      </w:r>
      <w:r w:rsidDel="00000000" w:rsidR="00000000" w:rsidRPr="00000000">
        <w:rPr>
          <w:rFonts w:ascii="Malgun Gothic" w:cs="Malgun Gothic" w:eastAsia="Malgun Gothic" w:hAnsi="Malgun Gothic"/>
          <w:color w:val="545454"/>
          <w:sz w:val="11"/>
          <w:szCs w:val="11"/>
          <w:rtl w:val="0"/>
        </w:rPr>
        <w:t xml:space="preserve">�</w:t>
      </w:r>
      <w:r w:rsidDel="00000000" w:rsidR="00000000" w:rsidRPr="00000000">
        <w:rPr>
          <w:rFonts w:ascii="Arial" w:cs="Arial" w:eastAsia="Arial" w:hAnsi="Arial"/>
          <w:i w:val="1"/>
          <w:color w:val="454545"/>
          <w:sz w:val="11"/>
          <w:szCs w:val="11"/>
          <w:rtl w:val="0"/>
        </w:rPr>
        <w:t xml:space="preserve">• </w:t>
      </w:r>
      <w:r w:rsidDel="00000000" w:rsidR="00000000" w:rsidRPr="00000000">
        <w:rPr>
          <w:rFonts w:ascii="Arial" w:cs="Arial" w:eastAsia="Arial" w:hAnsi="Arial"/>
          <w:i w:val="1"/>
          <w:color w:val="2c2c2c"/>
          <w:sz w:val="11"/>
          <w:szCs w:val="11"/>
          <w:rtl w:val="0"/>
        </w:rPr>
        <w:t xml:space="preserve">./,/ </w:t>
      </w:r>
      <w:r w:rsidDel="00000000" w:rsidR="00000000" w:rsidRPr="00000000">
        <w:rPr>
          <w:rFonts w:ascii="Arial" w:cs="Arial" w:eastAsia="Arial" w:hAnsi="Arial"/>
          <w:i w:val="1"/>
          <w:color w:val="6d6d6d"/>
          <w:sz w:val="11"/>
          <w:szCs w:val="11"/>
          <w:rtl w:val="0"/>
        </w:rPr>
        <w:t xml:space="preserve">•    </w:t>
      </w:r>
      <w:r w:rsidDel="00000000" w:rsidR="00000000" w:rsidRPr="00000000">
        <w:rPr>
          <w:rFonts w:ascii="Times New Roman" w:cs="Times New Roman" w:eastAsia="Times New Roman" w:hAnsi="Times New Roman"/>
          <w:i w:val="1"/>
          <w:color w:val="454545"/>
          <w:sz w:val="17"/>
          <w:szCs w:val="17"/>
          <w:rtl w:val="0"/>
        </w:rPr>
        <w:t xml:space="preserve">;,</w:t>
      </w:r>
      <w:r w:rsidDel="00000000" w:rsidR="00000000" w:rsidRPr="00000000">
        <w:rPr>
          <w:rFonts w:ascii="Times New Roman" w:cs="Times New Roman" w:eastAsia="Times New Roman" w:hAnsi="Times New Roman"/>
          <w:i w:val="1"/>
          <w:color w:val="545454"/>
          <w:sz w:val="17"/>
          <w:szCs w:val="17"/>
          <w:rtl w:val="0"/>
        </w:rPr>
        <w:t xml:space="preserve">;,</w:t>
      </w:r>
      <w:r w:rsidDel="00000000" w:rsidR="00000000" w:rsidRPr="00000000">
        <w:rPr>
          <w:rFonts w:ascii="Times New Roman" w:cs="Times New Roman" w:eastAsia="Times New Roman" w:hAnsi="Times New Roman"/>
          <w:i w:val="1"/>
          <w:color w:val="454545"/>
          <w:sz w:val="17"/>
          <w:szCs w:val="17"/>
          <w:rtl w:val="0"/>
        </w:rPr>
        <w:t xml:space="preserve">¡,</w:t>
      </w:r>
      <w:r w:rsidDel="00000000" w:rsidR="00000000" w:rsidRPr="00000000">
        <w:rPr>
          <w:rFonts w:ascii="Times New Roman" w:cs="Times New Roman" w:eastAsia="Times New Roman" w:hAnsi="Times New Roman"/>
          <w:i w:val="1"/>
          <w:color w:val="545454"/>
          <w:sz w:val="17"/>
          <w:szCs w:val="17"/>
          <w:rtl w:val="0"/>
        </w:rPr>
        <w:t xml:space="preserve">,-,.</w:t>
      </w:r>
      <w:r w:rsidDel="00000000" w:rsidR="00000000" w:rsidRPr="00000000">
        <w:rPr>
          <w:rFonts w:ascii="Times New Roman" w:cs="Times New Roman" w:eastAsia="Times New Roman" w:hAnsi="Times New Roman"/>
          <w:i w:val="1"/>
          <w:color w:val="2c2c2c"/>
          <w:sz w:val="17"/>
          <w:szCs w:val="17"/>
          <w:rtl w:val="0"/>
        </w:rPr>
        <w:t xml:space="preserve">,</w:t>
      </w:r>
      <w:r w:rsidDel="00000000" w:rsidR="00000000" w:rsidRPr="00000000">
        <w:rPr>
          <w:rFonts w:ascii="Times New Roman" w:cs="Times New Roman" w:eastAsia="Times New Roman" w:hAnsi="Times New Roman"/>
          <w:i w:val="1"/>
          <w:color w:val="454545"/>
          <w:sz w:val="17"/>
          <w:szCs w:val="17"/>
          <w:rtl w:val="0"/>
        </w:rPr>
        <w:t xml:space="preserve">,.,</w:t>
      </w:r>
      <w:r w:rsidDel="00000000" w:rsidR="00000000" w:rsidRPr="00000000">
        <w:rPr>
          <w:rFonts w:ascii="Malgun Gothic" w:cs="Malgun Gothic" w:eastAsia="Malgun Gothic" w:hAnsi="Malgun Gothic"/>
          <w:color w:val="454545"/>
          <w:sz w:val="17"/>
          <w:szCs w:val="17"/>
          <w:rtl w:val="0"/>
        </w:rPr>
        <w:t xml:space="preserve">� </w:t>
      </w:r>
      <w:r w:rsidDel="00000000" w:rsidR="00000000" w:rsidRPr="00000000">
        <w:rPr>
          <w:rFonts w:ascii="Arial" w:cs="Arial" w:eastAsia="Arial" w:hAnsi="Arial"/>
          <w:i w:val="1"/>
          <w:color w:val="545454"/>
          <w:sz w:val="10"/>
          <w:szCs w:val="10"/>
          <w:rtl w:val="0"/>
        </w:rPr>
        <w:t xml:space="preserve">(</w:t>
      </w:r>
      <w:r w:rsidDel="00000000" w:rsidR="00000000" w:rsidRPr="00000000">
        <w:rPr>
          <w:rFonts w:ascii="Arial" w:cs="Arial" w:eastAsia="Arial" w:hAnsi="Arial"/>
          <w:i w:val="1"/>
          <w:color w:val="2c2c2c"/>
          <w:sz w:val="10"/>
          <w:szCs w:val="10"/>
          <w:rtl w:val="0"/>
        </w:rPr>
        <w:t xml:space="preserve">.</w:t>
      </w:r>
      <w:r w:rsidDel="00000000" w:rsidR="00000000" w:rsidRPr="00000000">
        <w:rPr>
          <w:rFonts w:ascii="Arial" w:cs="Arial" w:eastAsia="Arial" w:hAnsi="Arial"/>
          <w:i w:val="1"/>
          <w:color w:val="454545"/>
          <w:sz w:val="10"/>
          <w:szCs w:val="10"/>
          <w:rtl w:val="0"/>
        </w:rPr>
        <w:t xml:space="preserve">J</w:t>
      </w:r>
      <w:r w:rsidDel="00000000" w:rsidR="00000000" w:rsidRPr="00000000">
        <w:rPr>
          <w:rFonts w:ascii="Arial" w:cs="Arial" w:eastAsia="Arial" w:hAnsi="Arial"/>
          <w:i w:val="1"/>
          <w:color w:val="545454"/>
          <w:sz w:val="10"/>
          <w:szCs w:val="10"/>
          <w:rtl w:val="0"/>
        </w:rPr>
        <w:t xml:space="preserve">,.</w:t>
      </w:r>
      <w:r w:rsidDel="00000000" w:rsidR="00000000" w:rsidRPr="00000000">
        <w:rPr>
          <w:rFonts w:ascii="Arial" w:cs="Arial" w:eastAsia="Arial" w:hAnsi="Arial"/>
          <w:i w:val="1"/>
          <w:color w:val="2c2c2c"/>
          <w:sz w:val="10"/>
          <w:szCs w:val="10"/>
          <w:rtl w:val="0"/>
        </w:rPr>
        <w:t xml:space="preserve">,</w:t>
      </w:r>
      <w:r w:rsidDel="00000000" w:rsidR="00000000" w:rsidRPr="00000000">
        <w:rPr>
          <w:rtl w:val="0"/>
        </w:rPr>
      </w:r>
    </w:p>
    <w:p w:rsidR="00000000" w:rsidDel="00000000" w:rsidP="00000000" w:rsidRDefault="00000000" w:rsidRPr="00000000" w14:paraId="0000111E">
      <w:pPr>
        <w:spacing w:line="200" w:lineRule="auto"/>
        <w:ind w:left="1707" w:right="7562" w:firstLine="0"/>
        <w:jc w:val="both"/>
        <w:rPr>
          <w:rFonts w:ascii="Arial" w:cs="Arial" w:eastAsia="Arial" w:hAnsi="Arial"/>
          <w:sz w:val="14"/>
          <w:szCs w:val="14"/>
        </w:rPr>
      </w:pPr>
      <w:r w:rsidDel="00000000" w:rsidR="00000000" w:rsidRPr="00000000">
        <w:rPr>
          <w:rFonts w:ascii="Arial" w:cs="Arial" w:eastAsia="Arial" w:hAnsi="Arial"/>
          <w:i w:val="1"/>
          <w:color w:val="6d6d6d"/>
          <w:sz w:val="14"/>
          <w:szCs w:val="14"/>
          <w:vertAlign w:val="baseline"/>
          <w:rtl w:val="0"/>
        </w:rPr>
        <w:t xml:space="preserve">f-</w:t>
      </w:r>
      <w:r w:rsidDel="00000000" w:rsidR="00000000" w:rsidRPr="00000000">
        <w:rPr>
          <w:rFonts w:ascii="Arial" w:cs="Arial" w:eastAsia="Arial" w:hAnsi="Arial"/>
          <w:i w:val="1"/>
          <w:color w:val="2c2c2c"/>
          <w:sz w:val="14"/>
          <w:szCs w:val="14"/>
          <w:vertAlign w:val="baseline"/>
          <w:rtl w:val="0"/>
        </w:rPr>
        <w:t xml:space="preserve">/,</w:t>
      </w:r>
      <w:r w:rsidDel="00000000" w:rsidR="00000000" w:rsidRPr="00000000">
        <w:rPr>
          <w:rFonts w:ascii="Arial" w:cs="Arial" w:eastAsia="Arial" w:hAnsi="Arial"/>
          <w:i w:val="1"/>
          <w:color w:val="545454"/>
          <w:sz w:val="14"/>
          <w:szCs w:val="14"/>
          <w:vertAlign w:val="baseline"/>
          <w:rtl w:val="0"/>
        </w:rPr>
        <w:t xml:space="preserve">'</w:t>
      </w:r>
      <w:r w:rsidDel="00000000" w:rsidR="00000000" w:rsidRPr="00000000">
        <w:rPr>
          <w:rFonts w:ascii="Arial" w:cs="Arial" w:eastAsia="Arial" w:hAnsi="Arial"/>
          <w:i w:val="1"/>
          <w:color w:val="2c2c2c"/>
          <w:sz w:val="14"/>
          <w:szCs w:val="14"/>
          <w:vertAlign w:val="baseline"/>
          <w:rtl w:val="0"/>
        </w:rPr>
        <w:t xml:space="preserve">,¡</w:t>
      </w:r>
      <w:r w:rsidDel="00000000" w:rsidR="00000000" w:rsidRPr="00000000">
        <w:rPr>
          <w:rFonts w:ascii="Arial" w:cs="Arial" w:eastAsia="Arial" w:hAnsi="Arial"/>
          <w:i w:val="1"/>
          <w:color w:val="6d6d6d"/>
          <w:sz w:val="14"/>
          <w:szCs w:val="14"/>
          <w:vertAlign w:val="baseline"/>
          <w:rtl w:val="0"/>
        </w:rPr>
        <w:t xml:space="preserve">,</w:t>
      </w:r>
      <w:r w:rsidDel="00000000" w:rsidR="00000000" w:rsidRPr="00000000">
        <w:rPr>
          <w:rFonts w:ascii="Arial" w:cs="Arial" w:eastAsia="Arial" w:hAnsi="Arial"/>
          <w:i w:val="1"/>
          <w:color w:val="545454"/>
          <w:sz w:val="14"/>
          <w:szCs w:val="14"/>
          <w:vertAlign w:val="baseline"/>
          <w:rtl w:val="0"/>
        </w:rPr>
        <w:t xml:space="preserve">i</w:t>
      </w:r>
      <w:r w:rsidDel="00000000" w:rsidR="00000000" w:rsidRPr="00000000">
        <w:rPr>
          <w:rFonts w:ascii="Arial" w:cs="Arial" w:eastAsia="Arial" w:hAnsi="Arial"/>
          <w:i w:val="1"/>
          <w:color w:val="454545"/>
          <w:sz w:val="14"/>
          <w:szCs w:val="14"/>
          <w:vertAlign w:val="baseline"/>
          <w:rtl w:val="0"/>
        </w:rPr>
        <w:t xml:space="preserve">t/</w:t>
      </w:r>
      <w:r w:rsidDel="00000000" w:rsidR="00000000" w:rsidRPr="00000000">
        <w:rPr>
          <w:rFonts w:ascii="Arial" w:cs="Arial" w:eastAsia="Arial" w:hAnsi="Arial"/>
          <w:i w:val="1"/>
          <w:color w:val="545454"/>
          <w:sz w:val="14"/>
          <w:szCs w:val="14"/>
          <w:vertAlign w:val="baseline"/>
          <w:rtl w:val="0"/>
        </w:rPr>
        <w:t xml:space="preserve">1</w:t>
      </w:r>
      <w:r w:rsidDel="00000000" w:rsidR="00000000" w:rsidRPr="00000000">
        <w:rPr>
          <w:rFonts w:ascii="Arial" w:cs="Arial" w:eastAsia="Arial" w:hAnsi="Arial"/>
          <w:i w:val="1"/>
          <w:color w:val="454545"/>
          <w:sz w:val="14"/>
          <w:szCs w:val="14"/>
          <w:vertAlign w:val="baseline"/>
          <w:rtl w:val="0"/>
        </w:rPr>
        <w:t xml:space="preserve">,.</w:t>
      </w:r>
      <w:r w:rsidDel="00000000" w:rsidR="00000000" w:rsidRPr="00000000">
        <w:rPr>
          <w:rFonts w:ascii="Arial" w:cs="Arial" w:eastAsia="Arial" w:hAnsi="Arial"/>
          <w:i w:val="1"/>
          <w:color w:val="2c2c2c"/>
          <w:sz w:val="14"/>
          <w:szCs w:val="14"/>
          <w:vertAlign w:val="baseline"/>
          <w:rtl w:val="0"/>
        </w:rPr>
        <w:t xml:space="preserve">, </w:t>
      </w:r>
      <w:r w:rsidDel="00000000" w:rsidR="00000000" w:rsidRPr="00000000">
        <w:rPr>
          <w:rFonts w:ascii="Arial" w:cs="Arial" w:eastAsia="Arial" w:hAnsi="Arial"/>
          <w:i w:val="1"/>
          <w:color w:val="545454"/>
          <w:sz w:val="14"/>
          <w:szCs w:val="14"/>
          <w:vertAlign w:val="baseline"/>
          <w:rtl w:val="0"/>
        </w:rPr>
        <w:t xml:space="preserve">. ./1</w:t>
      </w:r>
      <w:r w:rsidDel="00000000" w:rsidR="00000000" w:rsidRPr="00000000">
        <w:rPr>
          <w:rFonts w:ascii="Malgun Gothic" w:cs="Malgun Gothic" w:eastAsia="Malgun Gothic" w:hAnsi="Malgun Gothic"/>
          <w:color w:val="545454"/>
          <w:sz w:val="14"/>
          <w:szCs w:val="14"/>
          <w:vertAlign w:val="baseline"/>
          <w:rtl w:val="0"/>
        </w:rPr>
        <w:t xml:space="preserve">�</w:t>
      </w:r>
      <w:r w:rsidDel="00000000" w:rsidR="00000000" w:rsidRPr="00000000">
        <w:rPr>
          <w:rFonts w:ascii="Arial" w:cs="Arial" w:eastAsia="Arial" w:hAnsi="Arial"/>
          <w:i w:val="1"/>
          <w:color w:val="454545"/>
          <w:sz w:val="14"/>
          <w:szCs w:val="14"/>
          <w:vertAlign w:val="baseline"/>
          <w:rtl w:val="0"/>
        </w:rPr>
        <w:t xml:space="preserve">'.¡;,</w:t>
      </w:r>
      <w:r w:rsidDel="00000000" w:rsidR="00000000" w:rsidRPr="00000000">
        <w:rPr>
          <w:rFonts w:ascii="Arial" w:cs="Arial" w:eastAsia="Arial" w:hAnsi="Arial"/>
          <w:i w:val="1"/>
          <w:color w:val="545454"/>
          <w:sz w:val="14"/>
          <w:szCs w:val="14"/>
          <w:vertAlign w:val="baseline"/>
          <w:rtl w:val="0"/>
        </w:rPr>
        <w:t xml:space="preserve">1</w:t>
      </w:r>
      <w:r w:rsidDel="00000000" w:rsidR="00000000" w:rsidRPr="00000000">
        <w:rPr>
          <w:rFonts w:ascii="Arial" w:cs="Arial" w:eastAsia="Arial" w:hAnsi="Arial"/>
          <w:i w:val="1"/>
          <w:color w:val="2c2c2c"/>
          <w:sz w:val="14"/>
          <w:szCs w:val="14"/>
          <w:vertAlign w:val="baseline"/>
          <w:rtl w:val="0"/>
        </w:rPr>
        <w:t xml:space="preserve">/</w:t>
      </w:r>
      <w:r w:rsidDel="00000000" w:rsidR="00000000" w:rsidRPr="00000000">
        <w:rPr>
          <w:rFonts w:ascii="Arial" w:cs="Arial" w:eastAsia="Arial" w:hAnsi="Arial"/>
          <w:i w:val="1"/>
          <w:color w:val="454545"/>
          <w:sz w:val="14"/>
          <w:szCs w:val="14"/>
          <w:vertAlign w:val="baseline"/>
          <w:rtl w:val="0"/>
        </w:rPr>
        <w:t xml:space="preserve">J.,</w:t>
      </w:r>
      <w:r w:rsidDel="00000000" w:rsidR="00000000" w:rsidRPr="00000000">
        <w:rPr>
          <w:rFonts w:ascii="Arial" w:cs="Arial" w:eastAsia="Arial" w:hAnsi="Arial"/>
          <w:i w:val="1"/>
          <w:color w:val="2c2c2c"/>
          <w:sz w:val="14"/>
          <w:szCs w:val="14"/>
          <w:vertAlign w:val="baseline"/>
          <w:rtl w:val="0"/>
        </w:rPr>
        <w:t xml:space="preserve">,</w:t>
      </w:r>
      <w:r w:rsidDel="00000000" w:rsidR="00000000" w:rsidRPr="00000000">
        <w:rPr>
          <w:rFonts w:ascii="Arial" w:cs="Arial" w:eastAsia="Arial" w:hAnsi="Arial"/>
          <w:i w:val="1"/>
          <w:color w:val="454545"/>
          <w:sz w:val="14"/>
          <w:szCs w:val="14"/>
          <w:vertAlign w:val="baseline"/>
          <w:rtl w:val="0"/>
        </w:rPr>
        <w:t xml:space="preserve">,</w:t>
      </w:r>
      <w:r w:rsidDel="00000000" w:rsidR="00000000" w:rsidRPr="00000000">
        <w:rPr>
          <w:rtl w:val="0"/>
        </w:rPr>
      </w:r>
    </w:p>
    <w:p w:rsidR="00000000" w:rsidDel="00000000" w:rsidP="00000000" w:rsidRDefault="00000000" w:rsidRPr="00000000" w14:paraId="0000111F">
      <w:pPr>
        <w:spacing w:before="9" w:line="140" w:lineRule="auto"/>
        <w:jc w:val="left"/>
        <w:rPr>
          <w:sz w:val="14"/>
          <w:szCs w:val="14"/>
        </w:rPr>
      </w:pPr>
      <w:r w:rsidDel="00000000" w:rsidR="00000000" w:rsidRPr="00000000">
        <w:rPr>
          <w:rtl w:val="0"/>
        </w:rPr>
      </w:r>
    </w:p>
    <w:p w:rsidR="00000000" w:rsidDel="00000000" w:rsidP="00000000" w:rsidRDefault="00000000" w:rsidRPr="00000000" w14:paraId="00001120">
      <w:pPr>
        <w:ind w:left="1078" w:right="6983" w:firstLine="0"/>
        <w:jc w:val="center"/>
        <w:rPr>
          <w:rFonts w:ascii="Arial" w:cs="Arial" w:eastAsia="Arial" w:hAnsi="Arial"/>
          <w:sz w:val="15"/>
          <w:szCs w:val="15"/>
        </w:rPr>
      </w:pPr>
      <w:r w:rsidDel="00000000" w:rsidR="00000000" w:rsidRPr="00000000">
        <w:rPr>
          <w:rFonts w:ascii="Times New Roman" w:cs="Times New Roman" w:eastAsia="Times New Roman" w:hAnsi="Times New Roman"/>
          <w:color w:val="2c2c2c"/>
          <w:sz w:val="13"/>
          <w:szCs w:val="13"/>
          <w:rtl w:val="0"/>
        </w:rPr>
        <w:t xml:space="preserve">M</w:t>
      </w:r>
      <w:r w:rsidDel="00000000" w:rsidR="00000000" w:rsidRPr="00000000">
        <w:rPr>
          <w:rFonts w:ascii="Times New Roman" w:cs="Times New Roman" w:eastAsia="Times New Roman" w:hAnsi="Times New Roman"/>
          <w:color w:val="191919"/>
          <w:sz w:val="13"/>
          <w:szCs w:val="13"/>
          <w:rtl w:val="0"/>
        </w:rPr>
        <w:t xml:space="preserve">I</w:t>
      </w:r>
      <w:r w:rsidDel="00000000" w:rsidR="00000000" w:rsidRPr="00000000">
        <w:rPr>
          <w:rFonts w:ascii="Times New Roman" w:cs="Times New Roman" w:eastAsia="Times New Roman" w:hAnsi="Times New Roman"/>
          <w:color w:val="2c2c2c"/>
          <w:sz w:val="13"/>
          <w:szCs w:val="13"/>
          <w:rtl w:val="0"/>
        </w:rPr>
        <w:t xml:space="preserve">N</w:t>
      </w:r>
      <w:r w:rsidDel="00000000" w:rsidR="00000000" w:rsidRPr="00000000">
        <w:rPr>
          <w:rFonts w:ascii="Times New Roman" w:cs="Times New Roman" w:eastAsia="Times New Roman" w:hAnsi="Times New Roman"/>
          <w:color w:val="191919"/>
          <w:sz w:val="13"/>
          <w:szCs w:val="13"/>
          <w:rtl w:val="0"/>
        </w:rPr>
        <w:t xml:space="preserve">I</w:t>
      </w:r>
      <w:r w:rsidDel="00000000" w:rsidR="00000000" w:rsidRPr="00000000">
        <w:rPr>
          <w:rFonts w:ascii="Times New Roman" w:cs="Times New Roman" w:eastAsia="Times New Roman" w:hAnsi="Times New Roman"/>
          <w:color w:val="2c2c2c"/>
          <w:sz w:val="13"/>
          <w:szCs w:val="13"/>
          <w:rtl w:val="0"/>
        </w:rPr>
        <w:t xml:space="preserve">ST</w:t>
      </w:r>
      <w:r w:rsidDel="00000000" w:rsidR="00000000" w:rsidRPr="00000000">
        <w:rPr>
          <w:rFonts w:ascii="Times New Roman" w:cs="Times New Roman" w:eastAsia="Times New Roman" w:hAnsi="Times New Roman"/>
          <w:color w:val="191919"/>
          <w:sz w:val="13"/>
          <w:szCs w:val="13"/>
          <w:rtl w:val="0"/>
        </w:rPr>
        <w:t xml:space="preserve">ER</w:t>
      </w:r>
      <w:r w:rsidDel="00000000" w:rsidR="00000000" w:rsidRPr="00000000">
        <w:rPr>
          <w:rFonts w:ascii="Times New Roman" w:cs="Times New Roman" w:eastAsia="Times New Roman" w:hAnsi="Times New Roman"/>
          <w:color w:val="2c2c2c"/>
          <w:sz w:val="13"/>
          <w:szCs w:val="13"/>
          <w:rtl w:val="0"/>
        </w:rPr>
        <w:t xml:space="preserve">IO  </w:t>
      </w:r>
      <w:r w:rsidDel="00000000" w:rsidR="00000000" w:rsidRPr="00000000">
        <w:rPr>
          <w:rFonts w:ascii="Times New Roman" w:cs="Times New Roman" w:eastAsia="Times New Roman" w:hAnsi="Times New Roman"/>
          <w:color w:val="191919"/>
          <w:sz w:val="13"/>
          <w:szCs w:val="13"/>
          <w:rtl w:val="0"/>
        </w:rPr>
        <w:t xml:space="preserve">D</w:t>
      </w:r>
      <w:r w:rsidDel="00000000" w:rsidR="00000000" w:rsidRPr="00000000">
        <w:rPr>
          <w:rFonts w:ascii="Times New Roman" w:cs="Times New Roman" w:eastAsia="Times New Roman" w:hAnsi="Times New Roman"/>
          <w:color w:val="2c2c2c"/>
          <w:sz w:val="13"/>
          <w:szCs w:val="13"/>
          <w:rtl w:val="0"/>
        </w:rPr>
        <w:t xml:space="preserve">E </w:t>
      </w:r>
      <w:r w:rsidDel="00000000" w:rsidR="00000000" w:rsidRPr="00000000">
        <w:rPr>
          <w:rFonts w:ascii="Times New Roman" w:cs="Times New Roman" w:eastAsia="Times New Roman" w:hAnsi="Times New Roman"/>
          <w:color w:val="191919"/>
          <w:sz w:val="13"/>
          <w:szCs w:val="13"/>
          <w:rtl w:val="0"/>
        </w:rPr>
        <w:t xml:space="preserve">Tll</w:t>
      </w:r>
      <w:r w:rsidDel="00000000" w:rsidR="00000000" w:rsidRPr="00000000">
        <w:rPr>
          <w:rFonts w:ascii="Times New Roman" w:cs="Times New Roman" w:eastAsia="Times New Roman" w:hAnsi="Times New Roman"/>
          <w:color w:val="2c2c2c"/>
          <w:sz w:val="13"/>
          <w:szCs w:val="13"/>
          <w:rtl w:val="0"/>
        </w:rPr>
        <w:t xml:space="preserve">,\!1</w:t>
      </w:r>
      <w:r w:rsidDel="00000000" w:rsidR="00000000" w:rsidRPr="00000000">
        <w:rPr>
          <w:rFonts w:ascii="Times New Roman" w:cs="Times New Roman" w:eastAsia="Times New Roman" w:hAnsi="Times New Roman"/>
          <w:color w:val="454545"/>
          <w:sz w:val="13"/>
          <w:szCs w:val="13"/>
          <w:rtl w:val="0"/>
        </w:rPr>
        <w:t xml:space="preserve">1</w:t>
      </w:r>
      <w:r w:rsidDel="00000000" w:rsidR="00000000" w:rsidRPr="00000000">
        <w:rPr>
          <w:rFonts w:ascii="Times New Roman" w:cs="Times New Roman" w:eastAsia="Times New Roman" w:hAnsi="Times New Roman"/>
          <w:color w:val="2c2c2c"/>
          <w:sz w:val="13"/>
          <w:szCs w:val="13"/>
          <w:rtl w:val="0"/>
        </w:rPr>
        <w:t xml:space="preserve">\</w:t>
      </w:r>
      <w:r w:rsidDel="00000000" w:rsidR="00000000" w:rsidRPr="00000000">
        <w:rPr>
          <w:rFonts w:ascii="Times New Roman" w:cs="Times New Roman" w:eastAsia="Times New Roman" w:hAnsi="Times New Roman"/>
          <w:color w:val="191919"/>
          <w:sz w:val="13"/>
          <w:szCs w:val="13"/>
          <w:rtl w:val="0"/>
        </w:rPr>
        <w:t xml:space="preserve">J</w:t>
      </w:r>
      <w:r w:rsidDel="00000000" w:rsidR="00000000" w:rsidRPr="00000000">
        <w:rPr>
          <w:rFonts w:ascii="Times New Roman" w:cs="Times New Roman" w:eastAsia="Times New Roman" w:hAnsi="Times New Roman"/>
          <w:color w:val="2c2c2c"/>
          <w:sz w:val="13"/>
          <w:szCs w:val="13"/>
          <w:rtl w:val="0"/>
        </w:rPr>
        <w:t xml:space="preserve">O  Y  </w:t>
      </w:r>
      <w:r w:rsidDel="00000000" w:rsidR="00000000" w:rsidRPr="00000000">
        <w:rPr>
          <w:rFonts w:ascii="Arial" w:cs="Arial" w:eastAsia="Arial" w:hAnsi="Arial"/>
          <w:color w:val="2c2c2c"/>
          <w:sz w:val="15"/>
          <w:szCs w:val="15"/>
          <w:rtl w:val="0"/>
        </w:rPr>
        <w:t xml:space="preserve">a</w:t>
      </w:r>
      <w:r w:rsidDel="00000000" w:rsidR="00000000" w:rsidRPr="00000000">
        <w:rPr>
          <w:rFonts w:ascii="Arial" w:cs="Arial" w:eastAsia="Arial" w:hAnsi="Arial"/>
          <w:color w:val="191919"/>
          <w:sz w:val="15"/>
          <w:szCs w:val="15"/>
          <w:rtl w:val="0"/>
        </w:rPr>
        <w:t xml:space="preserve">xirt</w:t>
      </w:r>
      <w:r w:rsidDel="00000000" w:rsidR="00000000" w:rsidRPr="00000000">
        <w:rPr>
          <w:rFonts w:ascii="Arial" w:cs="Arial" w:eastAsia="Arial" w:hAnsi="Arial"/>
          <w:color w:val="454545"/>
          <w:sz w:val="15"/>
          <w:szCs w:val="15"/>
          <w:rtl w:val="0"/>
        </w:rPr>
        <w:t xml:space="preserve">.</w:t>
      </w:r>
      <w:r w:rsidDel="00000000" w:rsidR="00000000" w:rsidRPr="00000000">
        <w:rPr>
          <w:rFonts w:ascii="Arial" w:cs="Arial" w:eastAsia="Arial" w:hAnsi="Arial"/>
          <w:color w:val="191919"/>
          <w:sz w:val="15"/>
          <w:szCs w:val="15"/>
          <w:rtl w:val="0"/>
        </w:rPr>
        <w:t xml:space="preserve">n</w:t>
      </w:r>
      <w:r w:rsidDel="00000000" w:rsidR="00000000" w:rsidRPr="00000000">
        <w:rPr>
          <w:rFonts w:ascii="Arial" w:cs="Arial" w:eastAsia="Arial" w:hAnsi="Arial"/>
          <w:color w:val="2c2c2c"/>
          <w:sz w:val="15"/>
          <w:szCs w:val="15"/>
          <w:rtl w:val="0"/>
        </w:rPr>
        <w:t xml:space="preserve">o</w:t>
      </w:r>
      <w:r w:rsidDel="00000000" w:rsidR="00000000" w:rsidRPr="00000000">
        <w:rPr>
          <w:rtl w:val="0"/>
        </w:rPr>
      </w:r>
    </w:p>
    <w:p w:rsidR="00000000" w:rsidDel="00000000" w:rsidP="00000000" w:rsidRDefault="00000000" w:rsidRPr="00000000" w14:paraId="00001121">
      <w:pPr>
        <w:spacing w:before="9" w:lineRule="auto"/>
        <w:ind w:left="1664" w:right="1762"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c2c2c"/>
          <w:sz w:val="18"/>
          <w:szCs w:val="18"/>
          <w:rtl w:val="0"/>
        </w:rPr>
        <w:t xml:space="preserve">an</w:t>
      </w:r>
      <w:r w:rsidDel="00000000" w:rsidR="00000000" w:rsidRPr="00000000">
        <w:rPr>
          <w:rFonts w:ascii="Times New Roman" w:cs="Times New Roman" w:eastAsia="Times New Roman" w:hAnsi="Times New Roman"/>
          <w:color w:val="191919"/>
          <w:sz w:val="18"/>
          <w:szCs w:val="18"/>
          <w:rtl w:val="0"/>
        </w:rPr>
        <w:t xml:space="preserve">e</w:t>
      </w:r>
      <w:r w:rsidDel="00000000" w:rsidR="00000000" w:rsidRPr="00000000">
        <w:rPr>
          <w:rFonts w:ascii="Times New Roman" w:cs="Times New Roman" w:eastAsia="Times New Roman" w:hAnsi="Times New Roman"/>
          <w:color w:val="2c2c2c"/>
          <w:sz w:val="18"/>
          <w:szCs w:val="18"/>
          <w:rtl w:val="0"/>
        </w:rPr>
        <w:t xml:space="preserve">x</w:t>
      </w:r>
      <w:r w:rsidDel="00000000" w:rsidR="00000000" w:rsidRPr="00000000">
        <w:rPr>
          <w:rFonts w:ascii="Times New Roman" w:cs="Times New Roman" w:eastAsia="Times New Roman" w:hAnsi="Times New Roman"/>
          <w:color w:val="191919"/>
          <w:sz w:val="18"/>
          <w:szCs w:val="18"/>
          <w:rtl w:val="0"/>
        </w:rPr>
        <w:t xml:space="preserve">o  p</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r  cada  Min</w:t>
      </w:r>
      <w:r w:rsidDel="00000000" w:rsidR="00000000" w:rsidRPr="00000000">
        <w:rPr>
          <w:rFonts w:ascii="Times New Roman" w:cs="Times New Roman" w:eastAsia="Times New Roman" w:hAnsi="Times New Roman"/>
          <w:color w:val="2c2c2c"/>
          <w:sz w:val="18"/>
          <w:szCs w:val="18"/>
          <w:rtl w:val="0"/>
        </w:rPr>
        <w:t xml:space="preserve">i</w:t>
      </w:r>
      <w:r w:rsidDel="00000000" w:rsidR="00000000" w:rsidRPr="00000000">
        <w:rPr>
          <w:rFonts w:ascii="Times New Roman" w:cs="Times New Roman" w:eastAsia="Times New Roman" w:hAnsi="Times New Roman"/>
          <w:color w:val="191919"/>
          <w:sz w:val="18"/>
          <w:szCs w:val="18"/>
          <w:rtl w:val="0"/>
        </w:rPr>
        <w:t xml:space="preserve">st</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ri</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454545"/>
          <w:sz w:val="18"/>
          <w:szCs w:val="18"/>
          <w:rtl w:val="0"/>
        </w:rPr>
        <w:t xml:space="preserve">/</w:t>
      </w:r>
      <w:r w:rsidDel="00000000" w:rsidR="00000000" w:rsidRPr="00000000">
        <w:rPr>
          <w:rFonts w:ascii="Times New Roman" w:cs="Times New Roman" w:eastAsia="Times New Roman" w:hAnsi="Times New Roman"/>
          <w:color w:val="2c2c2c"/>
          <w:sz w:val="18"/>
          <w:szCs w:val="18"/>
          <w:rtl w:val="0"/>
        </w:rPr>
        <w:t xml:space="preserve">Sec</w:t>
      </w:r>
      <w:r w:rsidDel="00000000" w:rsidR="00000000" w:rsidRPr="00000000">
        <w:rPr>
          <w:rFonts w:ascii="Times New Roman" w:cs="Times New Roman" w:eastAsia="Times New Roman" w:hAnsi="Times New Roman"/>
          <w:color w:val="191919"/>
          <w:sz w:val="18"/>
          <w:szCs w:val="18"/>
          <w:rtl w:val="0"/>
        </w:rPr>
        <w:t xml:space="preserve">reta</w:t>
      </w:r>
      <w:r w:rsidDel="00000000" w:rsidR="00000000" w:rsidRPr="00000000">
        <w:rPr>
          <w:rFonts w:ascii="Times New Roman" w:cs="Times New Roman" w:eastAsia="Times New Roman" w:hAnsi="Times New Roman"/>
          <w:color w:val="2c2c2c"/>
          <w:sz w:val="18"/>
          <w:szCs w:val="18"/>
          <w:rtl w:val="0"/>
        </w:rPr>
        <w:t xml:space="preserve">ri</w:t>
      </w:r>
      <w:r w:rsidDel="00000000" w:rsidR="00000000" w:rsidRPr="00000000">
        <w:rPr>
          <w:rFonts w:ascii="Times New Roman" w:cs="Times New Roman" w:eastAsia="Times New Roman" w:hAnsi="Times New Roman"/>
          <w:color w:val="191919"/>
          <w:sz w:val="18"/>
          <w:szCs w:val="18"/>
          <w:rtl w:val="0"/>
        </w:rPr>
        <w:t xml:space="preserve">a  </w:t>
      </w:r>
      <w:r w:rsidDel="00000000" w:rsidR="00000000" w:rsidRPr="00000000">
        <w:rPr>
          <w:rFonts w:ascii="Times New Roman" w:cs="Times New Roman" w:eastAsia="Times New Roman" w:hAnsi="Times New Roman"/>
          <w:color w:val="2c2c2c"/>
          <w:sz w:val="18"/>
          <w:szCs w:val="18"/>
          <w:rtl w:val="0"/>
        </w:rPr>
        <w:t xml:space="preserve">co</w:t>
      </w:r>
      <w:r w:rsidDel="00000000" w:rsidR="00000000" w:rsidRPr="00000000">
        <w:rPr>
          <w:rFonts w:ascii="Times New Roman" w:cs="Times New Roman" w:eastAsia="Times New Roman" w:hAnsi="Times New Roman"/>
          <w:color w:val="191919"/>
          <w:sz w:val="18"/>
          <w:szCs w:val="18"/>
          <w:rtl w:val="0"/>
        </w:rPr>
        <w:t xml:space="preserve">n  </w:t>
      </w:r>
      <w:r w:rsidDel="00000000" w:rsidR="00000000" w:rsidRPr="00000000">
        <w:rPr>
          <w:rFonts w:ascii="Times New Roman" w:cs="Times New Roman" w:eastAsia="Times New Roman" w:hAnsi="Times New Roman"/>
          <w:color w:val="2c2c2c"/>
          <w:sz w:val="18"/>
          <w:szCs w:val="18"/>
          <w:rtl w:val="0"/>
        </w:rPr>
        <w:t xml:space="preserve">i</w:t>
      </w:r>
      <w:r w:rsidDel="00000000" w:rsidR="00000000" w:rsidRPr="00000000">
        <w:rPr>
          <w:rFonts w:ascii="Times New Roman" w:cs="Times New Roman" w:eastAsia="Times New Roman" w:hAnsi="Times New Roman"/>
          <w:color w:val="191919"/>
          <w:sz w:val="18"/>
          <w:szCs w:val="18"/>
          <w:rtl w:val="0"/>
        </w:rPr>
        <w:t xml:space="preserve">ndica</w:t>
      </w:r>
      <w:r w:rsidDel="00000000" w:rsidR="00000000" w:rsidRPr="00000000">
        <w:rPr>
          <w:rFonts w:ascii="Times New Roman" w:cs="Times New Roman" w:eastAsia="Times New Roman" w:hAnsi="Times New Roman"/>
          <w:color w:val="2c2c2c"/>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ión  d</w:t>
      </w:r>
      <w:r w:rsidDel="00000000" w:rsidR="00000000" w:rsidRPr="00000000">
        <w:rPr>
          <w:rFonts w:ascii="Times New Roman" w:cs="Times New Roman" w:eastAsia="Times New Roman" w:hAnsi="Times New Roman"/>
          <w:color w:val="2c2c2c"/>
          <w:sz w:val="18"/>
          <w:szCs w:val="18"/>
          <w:rtl w:val="0"/>
        </w:rPr>
        <w:t xml:space="preserve">e  </w:t>
      </w:r>
      <w:r w:rsidDel="00000000" w:rsidR="00000000" w:rsidRPr="00000000">
        <w:rPr>
          <w:rFonts w:ascii="Times New Roman" w:cs="Times New Roman" w:eastAsia="Times New Roman" w:hAnsi="Times New Roman"/>
          <w:color w:val="191919"/>
          <w:sz w:val="18"/>
          <w:szCs w:val="18"/>
          <w:rtl w:val="0"/>
        </w:rPr>
        <w:t xml:space="preserve">la   fe</w:t>
      </w:r>
      <w:r w:rsidDel="00000000" w:rsidR="00000000" w:rsidRPr="00000000">
        <w:rPr>
          <w:rFonts w:ascii="Times New Roman" w:cs="Times New Roman" w:eastAsia="Times New Roman" w:hAnsi="Times New Roman"/>
          <w:color w:val="2c2c2c"/>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h</w:t>
      </w:r>
      <w:r w:rsidDel="00000000" w:rsidR="00000000" w:rsidRPr="00000000">
        <w:rPr>
          <w:rFonts w:ascii="Times New Roman" w:cs="Times New Roman" w:eastAsia="Times New Roman" w:hAnsi="Times New Roman"/>
          <w:color w:val="2c2c2c"/>
          <w:sz w:val="18"/>
          <w:szCs w:val="18"/>
          <w:rtl w:val="0"/>
        </w:rPr>
        <w:t xml:space="preserve">a  </w:t>
      </w:r>
      <w:r w:rsidDel="00000000" w:rsidR="00000000" w:rsidRPr="00000000">
        <w:rPr>
          <w:rFonts w:ascii="Arial" w:cs="Arial" w:eastAsia="Arial" w:hAnsi="Arial"/>
          <w:color w:val="2c2c2c"/>
          <w:sz w:val="17"/>
          <w:szCs w:val="17"/>
          <w:rtl w:val="0"/>
        </w:rPr>
        <w:t xml:space="preserve">y  </w:t>
      </w:r>
      <w:r w:rsidDel="00000000" w:rsidR="00000000" w:rsidRPr="00000000">
        <w:rPr>
          <w:rFonts w:ascii="Times New Roman" w:cs="Times New Roman" w:eastAsia="Times New Roman" w:hAnsi="Times New Roman"/>
          <w:color w:val="191919"/>
          <w:sz w:val="18"/>
          <w:szCs w:val="18"/>
          <w:rtl w:val="0"/>
        </w:rPr>
        <w:t xml:space="preserve">l</w:t>
      </w:r>
      <w:r w:rsidDel="00000000" w:rsidR="00000000" w:rsidRPr="00000000">
        <w:rPr>
          <w:rFonts w:ascii="Times New Roman" w:cs="Times New Roman" w:eastAsia="Times New Roman" w:hAnsi="Times New Roman"/>
          <w:color w:val="2c2c2c"/>
          <w:sz w:val="18"/>
          <w:szCs w:val="18"/>
          <w:rtl w:val="0"/>
        </w:rPr>
        <w:t xml:space="preserve">a  </w:t>
      </w:r>
      <w:r w:rsidDel="00000000" w:rsidR="00000000" w:rsidRPr="00000000">
        <w:rPr>
          <w:rFonts w:ascii="Times New Roman" w:cs="Times New Roman" w:eastAsia="Times New Roman" w:hAnsi="Times New Roman"/>
          <w:color w:val="191919"/>
          <w:sz w:val="18"/>
          <w:szCs w:val="18"/>
          <w:rtl w:val="0"/>
        </w:rPr>
        <w:t xml:space="preserve">n</w:t>
      </w:r>
      <w:r w:rsidDel="00000000" w:rsidR="00000000" w:rsidRPr="00000000">
        <w:rPr>
          <w:rFonts w:ascii="Times New Roman" w:cs="Times New Roman" w:eastAsia="Times New Roman" w:hAnsi="Times New Roman"/>
          <w:color w:val="454545"/>
          <w:sz w:val="18"/>
          <w:szCs w:val="18"/>
          <w:rtl w:val="0"/>
        </w:rPr>
        <w:t xml:space="preserve">ó</w:t>
      </w:r>
      <w:r w:rsidDel="00000000" w:rsidR="00000000" w:rsidRPr="00000000">
        <w:rPr>
          <w:rFonts w:ascii="Times New Roman" w:cs="Times New Roman" w:eastAsia="Times New Roman" w:hAnsi="Times New Roman"/>
          <w:color w:val="191919"/>
          <w:sz w:val="18"/>
          <w:szCs w:val="18"/>
          <w:rtl w:val="0"/>
        </w:rPr>
        <w:t xml:space="preserve">min</w:t>
      </w:r>
      <w:r w:rsidDel="00000000" w:rsidR="00000000" w:rsidRPr="00000000">
        <w:rPr>
          <w:rFonts w:ascii="Times New Roman" w:cs="Times New Roman" w:eastAsia="Times New Roman" w:hAnsi="Times New Roman"/>
          <w:color w:val="2c2c2c"/>
          <w:sz w:val="18"/>
          <w:szCs w:val="18"/>
          <w:rtl w:val="0"/>
        </w:rPr>
        <w:t xml:space="preserve">a  </w:t>
      </w:r>
      <w:r w:rsidDel="00000000" w:rsidR="00000000" w:rsidRPr="00000000">
        <w:rPr>
          <w:rFonts w:ascii="Times New Roman" w:cs="Times New Roman" w:eastAsia="Times New Roman" w:hAnsi="Times New Roman"/>
          <w:color w:val="191919"/>
          <w:sz w:val="18"/>
          <w:szCs w:val="18"/>
          <w:rtl w:val="0"/>
        </w:rPr>
        <w:t xml:space="preserve">de  </w:t>
      </w:r>
      <w:r w:rsidDel="00000000" w:rsidR="00000000" w:rsidRPr="00000000">
        <w:rPr>
          <w:rFonts w:ascii="Times New Roman" w:cs="Times New Roman" w:eastAsia="Times New Roman" w:hAnsi="Times New Roman"/>
          <w:color w:val="2c2c2c"/>
          <w:sz w:val="18"/>
          <w:szCs w:val="18"/>
          <w:rtl w:val="0"/>
        </w:rPr>
        <w:t xml:space="preserve">:</w:t>
      </w:r>
      <w:r w:rsidDel="00000000" w:rsidR="00000000" w:rsidRPr="00000000">
        <w:rPr>
          <w:rFonts w:ascii="Times New Roman" w:cs="Times New Roman" w:eastAsia="Times New Roman" w:hAnsi="Times New Roman"/>
          <w:color w:val="545454"/>
          <w:sz w:val="18"/>
          <w:szCs w:val="18"/>
          <w:rtl w:val="0"/>
        </w:rPr>
        <w:t xml:space="preserve">,</w:t>
      </w:r>
      <w:r w:rsidDel="00000000" w:rsidR="00000000" w:rsidRPr="00000000">
        <w:rPr>
          <w:rFonts w:ascii="Times New Roman" w:cs="Times New Roman" w:eastAsia="Times New Roman" w:hAnsi="Times New Roman"/>
          <w:color w:val="2c2c2c"/>
          <w:sz w:val="18"/>
          <w:szCs w:val="18"/>
          <w:rtl w:val="0"/>
        </w:rPr>
        <w:t xml:space="preserve">g</w:t>
      </w:r>
      <w:r w:rsidDel="00000000" w:rsidR="00000000" w:rsidRPr="00000000">
        <w:rPr>
          <w:rFonts w:ascii="Times New Roman" w:cs="Times New Roman" w:eastAsia="Times New Roman" w:hAnsi="Times New Roman"/>
          <w:color w:val="191919"/>
          <w:sz w:val="18"/>
          <w:szCs w:val="18"/>
          <w:rtl w:val="0"/>
        </w:rPr>
        <w:t xml:space="preserve">en</w:t>
      </w:r>
      <w:r w:rsidDel="00000000" w:rsidR="00000000" w:rsidRPr="00000000">
        <w:rPr>
          <w:rFonts w:ascii="Times New Roman" w:cs="Times New Roman" w:eastAsia="Times New Roman" w:hAnsi="Times New Roman"/>
          <w:color w:val="2c2c2c"/>
          <w:sz w:val="18"/>
          <w:szCs w:val="18"/>
          <w:rtl w:val="0"/>
        </w:rPr>
        <w:t xml:space="preserve">tes</w:t>
      </w:r>
      <w:r w:rsidDel="00000000" w:rsidR="00000000" w:rsidRPr="00000000">
        <w:rPr>
          <w:rtl w:val="0"/>
        </w:rPr>
      </w:r>
    </w:p>
    <w:p w:rsidR="00000000" w:rsidDel="00000000" w:rsidP="00000000" w:rsidRDefault="00000000" w:rsidRPr="00000000" w14:paraId="00001122">
      <w:pPr>
        <w:spacing w:before="8" w:line="100" w:lineRule="auto"/>
        <w:jc w:val="left"/>
        <w:rPr>
          <w:sz w:val="10"/>
          <w:szCs w:val="10"/>
        </w:rPr>
      </w:pPr>
      <w:r w:rsidDel="00000000" w:rsidR="00000000" w:rsidRPr="00000000">
        <w:rPr>
          <w:rtl w:val="0"/>
        </w:rPr>
      </w:r>
    </w:p>
    <w:p w:rsidR="00000000" w:rsidDel="00000000" w:rsidP="00000000" w:rsidRDefault="00000000" w:rsidRPr="00000000" w14:paraId="00001123">
      <w:pPr>
        <w:ind w:left="1657" w:right="3314"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c2c2c"/>
          <w:sz w:val="19"/>
          <w:szCs w:val="19"/>
          <w:rtl w:val="0"/>
        </w:rPr>
        <w:t xml:space="preserve">a</w:t>
      </w:r>
      <w:r w:rsidDel="00000000" w:rsidR="00000000" w:rsidRPr="00000000">
        <w:rPr>
          <w:rFonts w:ascii="Times New Roman" w:cs="Times New Roman" w:eastAsia="Times New Roman" w:hAnsi="Times New Roman"/>
          <w:color w:val="191919"/>
          <w:sz w:val="19"/>
          <w:szCs w:val="19"/>
          <w:rtl w:val="0"/>
        </w:rPr>
        <w:t xml:space="preserve">l</w:t>
      </w:r>
      <w:r w:rsidDel="00000000" w:rsidR="00000000" w:rsidRPr="00000000">
        <w:rPr>
          <w:rFonts w:ascii="Times New Roman" w:cs="Times New Roman" w:eastAsia="Times New Roman" w:hAnsi="Times New Roman"/>
          <w:color w:val="2c2c2c"/>
          <w:sz w:val="19"/>
          <w:szCs w:val="19"/>
          <w:rtl w:val="0"/>
        </w:rPr>
        <w:t xml:space="preserve">ca</w:t>
      </w:r>
      <w:r w:rsidDel="00000000" w:rsidR="00000000" w:rsidRPr="00000000">
        <w:rPr>
          <w:rFonts w:ascii="Times New Roman" w:cs="Times New Roman" w:eastAsia="Times New Roman" w:hAnsi="Times New Roman"/>
          <w:color w:val="191919"/>
          <w:sz w:val="19"/>
          <w:szCs w:val="19"/>
          <w:rtl w:val="0"/>
        </w:rPr>
        <w:t xml:space="preserve">nzados p</w:t>
      </w:r>
      <w:r w:rsidDel="00000000" w:rsidR="00000000" w:rsidRPr="00000000">
        <w:rPr>
          <w:rFonts w:ascii="Times New Roman" w:cs="Times New Roman" w:eastAsia="Times New Roman" w:hAnsi="Times New Roman"/>
          <w:color w:val="2c2c2c"/>
          <w:sz w:val="19"/>
          <w:szCs w:val="19"/>
          <w:rtl w:val="0"/>
        </w:rPr>
        <w:t xml:space="preserve">or </w:t>
      </w:r>
      <w:r w:rsidDel="00000000" w:rsidR="00000000" w:rsidRPr="00000000">
        <w:rPr>
          <w:rFonts w:ascii="Times New Roman" w:cs="Times New Roman" w:eastAsia="Times New Roman" w:hAnsi="Times New Roman"/>
          <w:color w:val="191919"/>
          <w:sz w:val="19"/>
          <w:szCs w:val="19"/>
          <w:rtl w:val="0"/>
        </w:rPr>
        <w:t xml:space="preserve">l</w:t>
      </w:r>
      <w:r w:rsidDel="00000000" w:rsidR="00000000" w:rsidRPr="00000000">
        <w:rPr>
          <w:rFonts w:ascii="Times New Roman" w:cs="Times New Roman" w:eastAsia="Times New Roman" w:hAnsi="Times New Roman"/>
          <w:color w:val="2c2c2c"/>
          <w:sz w:val="19"/>
          <w:szCs w:val="19"/>
          <w:rtl w:val="0"/>
        </w:rPr>
        <w:t xml:space="preserve">a </w:t>
      </w:r>
      <w:r w:rsidDel="00000000" w:rsidR="00000000" w:rsidRPr="00000000">
        <w:rPr>
          <w:rFonts w:ascii="Times New Roman" w:cs="Times New Roman" w:eastAsia="Times New Roman" w:hAnsi="Times New Roman"/>
          <w:color w:val="191919"/>
          <w:sz w:val="19"/>
          <w:szCs w:val="19"/>
          <w:rtl w:val="0"/>
        </w:rPr>
        <w:t xml:space="preserve">medida </w:t>
      </w:r>
      <w:r w:rsidDel="00000000" w:rsidR="00000000" w:rsidRPr="00000000">
        <w:rPr>
          <w:rFonts w:ascii="Arial" w:cs="Arial" w:eastAsia="Arial" w:hAnsi="Arial"/>
          <w:color w:val="2c2c2c"/>
          <w:sz w:val="18"/>
          <w:szCs w:val="18"/>
          <w:rtl w:val="0"/>
        </w:rPr>
        <w:t xml:space="preserve">y </w:t>
      </w:r>
      <w:r w:rsidDel="00000000" w:rsidR="00000000" w:rsidRPr="00000000">
        <w:rPr>
          <w:rFonts w:ascii="Times New Roman" w:cs="Times New Roman" w:eastAsia="Times New Roman" w:hAnsi="Times New Roman"/>
          <w:color w:val="2c2c2c"/>
          <w:sz w:val="19"/>
          <w:szCs w:val="19"/>
          <w:rtl w:val="0"/>
        </w:rPr>
        <w:t xml:space="preserve">c</w:t>
      </w:r>
      <w:r w:rsidDel="00000000" w:rsidR="00000000" w:rsidRPr="00000000">
        <w:rPr>
          <w:rFonts w:ascii="Times New Roman" w:cs="Times New Roman" w:eastAsia="Times New Roman" w:hAnsi="Times New Roman"/>
          <w:color w:val="191919"/>
          <w:sz w:val="19"/>
          <w:szCs w:val="19"/>
          <w:rtl w:val="0"/>
        </w:rPr>
        <w:t xml:space="preserve">on</w:t>
      </w:r>
      <w:r w:rsidDel="00000000" w:rsidR="00000000" w:rsidRPr="00000000">
        <w:rPr>
          <w:rFonts w:ascii="Times New Roman" w:cs="Times New Roman" w:eastAsia="Times New Roman" w:hAnsi="Times New Roman"/>
          <w:color w:val="2c2c2c"/>
          <w:sz w:val="19"/>
          <w:szCs w:val="19"/>
          <w:rtl w:val="0"/>
        </w:rPr>
        <w:t xml:space="preserve">sig</w:t>
      </w:r>
      <w:r w:rsidDel="00000000" w:rsidR="00000000" w:rsidRPr="00000000">
        <w:rPr>
          <w:rFonts w:ascii="Times New Roman" w:cs="Times New Roman" w:eastAsia="Times New Roman" w:hAnsi="Times New Roman"/>
          <w:color w:val="191919"/>
          <w:sz w:val="19"/>
          <w:szCs w:val="19"/>
          <w:rtl w:val="0"/>
        </w:rPr>
        <w:t xml:space="preserve">nación de l</w:t>
      </w:r>
      <w:r w:rsidDel="00000000" w:rsidR="00000000" w:rsidRPr="00000000">
        <w:rPr>
          <w:rFonts w:ascii="Times New Roman" w:cs="Times New Roman" w:eastAsia="Times New Roman" w:hAnsi="Times New Roman"/>
          <w:color w:val="2c2c2c"/>
          <w:sz w:val="19"/>
          <w:szCs w:val="19"/>
          <w:rtl w:val="0"/>
        </w:rPr>
        <w:t xml:space="preserve">a </w:t>
      </w:r>
      <w:r w:rsidDel="00000000" w:rsidR="00000000" w:rsidRPr="00000000">
        <w:rPr>
          <w:rFonts w:ascii="Times New Roman" w:cs="Times New Roman" w:eastAsia="Times New Roman" w:hAnsi="Times New Roman"/>
          <w:color w:val="191919"/>
          <w:sz w:val="18"/>
          <w:szCs w:val="18"/>
          <w:rtl w:val="0"/>
        </w:rPr>
        <w:t xml:space="preserve">nueva </w:t>
      </w:r>
      <w:r w:rsidDel="00000000" w:rsidR="00000000" w:rsidRPr="00000000">
        <w:rPr>
          <w:rFonts w:ascii="Times New Roman" w:cs="Times New Roman" w:eastAsia="Times New Roman" w:hAnsi="Times New Roman"/>
          <w:color w:val="2c2c2c"/>
          <w:sz w:val="18"/>
          <w:szCs w:val="18"/>
          <w:rtl w:val="0"/>
        </w:rPr>
        <w:t xml:space="preserve">ca</w:t>
      </w:r>
      <w:r w:rsidDel="00000000" w:rsidR="00000000" w:rsidRPr="00000000">
        <w:rPr>
          <w:rFonts w:ascii="Times New Roman" w:cs="Times New Roman" w:eastAsia="Times New Roman" w:hAnsi="Times New Roman"/>
          <w:color w:val="191919"/>
          <w:sz w:val="18"/>
          <w:szCs w:val="18"/>
          <w:rtl w:val="0"/>
        </w:rPr>
        <w:t xml:space="preserve">tegoría </w:t>
      </w:r>
      <w:r w:rsidDel="00000000" w:rsidR="00000000" w:rsidRPr="00000000">
        <w:rPr>
          <w:rFonts w:ascii="Times New Roman" w:cs="Times New Roman" w:eastAsia="Times New Roman" w:hAnsi="Times New Roman"/>
          <w:color w:val="191919"/>
          <w:sz w:val="19"/>
          <w:szCs w:val="19"/>
          <w:rtl w:val="0"/>
        </w:rPr>
        <w:t xml:space="preserve">d</w:t>
      </w:r>
      <w:r w:rsidDel="00000000" w:rsidR="00000000" w:rsidRPr="00000000">
        <w:rPr>
          <w:rFonts w:ascii="Times New Roman" w:cs="Times New Roman" w:eastAsia="Times New Roman" w:hAnsi="Times New Roman"/>
          <w:color w:val="2c2c2c"/>
          <w:sz w:val="19"/>
          <w:szCs w:val="19"/>
          <w:rtl w:val="0"/>
        </w:rPr>
        <w:t xml:space="preserve">e </w:t>
      </w:r>
      <w:r w:rsidDel="00000000" w:rsidR="00000000" w:rsidRPr="00000000">
        <w:rPr>
          <w:rFonts w:ascii="Times New Roman" w:cs="Times New Roman" w:eastAsia="Times New Roman" w:hAnsi="Times New Roman"/>
          <w:color w:val="191919"/>
          <w:sz w:val="19"/>
          <w:szCs w:val="19"/>
          <w:rtl w:val="0"/>
        </w:rPr>
        <w:t xml:space="preserve">revi</w:t>
      </w:r>
      <w:r w:rsidDel="00000000" w:rsidR="00000000" w:rsidRPr="00000000">
        <w:rPr>
          <w:rFonts w:ascii="Times New Roman" w:cs="Times New Roman" w:eastAsia="Times New Roman" w:hAnsi="Times New Roman"/>
          <w:color w:val="2c2c2c"/>
          <w:sz w:val="19"/>
          <w:szCs w:val="19"/>
          <w:rtl w:val="0"/>
        </w:rPr>
        <w:t xml:space="preserve">s</w:t>
      </w:r>
      <w:r w:rsidDel="00000000" w:rsidR="00000000" w:rsidRPr="00000000">
        <w:rPr>
          <w:rFonts w:ascii="Times New Roman" w:cs="Times New Roman" w:eastAsia="Times New Roman" w:hAnsi="Times New Roman"/>
          <w:color w:val="191919"/>
          <w:sz w:val="19"/>
          <w:szCs w:val="19"/>
          <w:rtl w:val="0"/>
        </w:rPr>
        <w:t xml:space="preserve">t</w:t>
      </w:r>
      <w:r w:rsidDel="00000000" w:rsidR="00000000" w:rsidRPr="00000000">
        <w:rPr>
          <w:rFonts w:ascii="Times New Roman" w:cs="Times New Roman" w:eastAsia="Times New Roman" w:hAnsi="Times New Roman"/>
          <w:color w:val="2c2c2c"/>
          <w:sz w:val="19"/>
          <w:szCs w:val="19"/>
          <w:rtl w:val="0"/>
        </w:rPr>
        <w:t xml:space="preserve">a.</w:t>
      </w:r>
      <w:r w:rsidDel="00000000" w:rsidR="00000000" w:rsidRPr="00000000">
        <w:rPr>
          <w:rtl w:val="0"/>
        </w:rPr>
      </w:r>
    </w:p>
    <w:p w:rsidR="00000000" w:rsidDel="00000000" w:rsidP="00000000" w:rsidRDefault="00000000" w:rsidRPr="00000000" w14:paraId="00001124">
      <w:pPr>
        <w:spacing w:before="9" w:line="120" w:lineRule="auto"/>
        <w:jc w:val="left"/>
        <w:rPr>
          <w:sz w:val="12"/>
          <w:szCs w:val="12"/>
        </w:rPr>
      </w:pPr>
      <w:r w:rsidDel="00000000" w:rsidR="00000000" w:rsidRPr="00000000">
        <w:rPr>
          <w:rtl w:val="0"/>
        </w:rPr>
      </w:r>
    </w:p>
    <w:p w:rsidR="00000000" w:rsidDel="00000000" w:rsidP="00000000" w:rsidRDefault="00000000" w:rsidRPr="00000000" w14:paraId="00001125">
      <w:pPr>
        <w:spacing w:line="258" w:lineRule="auto"/>
        <w:ind w:left="1664" w:right="1748"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c2c2c"/>
          <w:sz w:val="18"/>
          <w:szCs w:val="18"/>
          <w:rtl w:val="0"/>
        </w:rPr>
        <w:t xml:space="preserve">2</w:t>
      </w:r>
      <w:r w:rsidDel="00000000" w:rsidR="00000000" w:rsidRPr="00000000">
        <w:rPr>
          <w:rFonts w:ascii="Times New Roman" w:cs="Times New Roman" w:eastAsia="Times New Roman" w:hAnsi="Times New Roman"/>
          <w:color w:val="191919"/>
          <w:sz w:val="18"/>
          <w:szCs w:val="18"/>
          <w:rtl w:val="0"/>
        </w:rPr>
        <w:t xml:space="preserve">)</w:t>
      </w:r>
      <w:r w:rsidDel="00000000" w:rsidR="00000000" w:rsidRPr="00000000">
        <w:rPr>
          <w:rFonts w:ascii="Times New Roman" w:cs="Times New Roman" w:eastAsia="Times New Roman" w:hAnsi="Times New Roman"/>
          <w:color w:val="2c2c2c"/>
          <w:sz w:val="18"/>
          <w:szCs w:val="18"/>
          <w:rtl w:val="0"/>
        </w:rPr>
        <w:t xml:space="preserve">- </w:t>
      </w:r>
      <w:r w:rsidDel="00000000" w:rsidR="00000000" w:rsidRPr="00000000">
        <w:rPr>
          <w:rFonts w:ascii="Times New Roman" w:cs="Times New Roman" w:eastAsia="Times New Roman" w:hAnsi="Times New Roman"/>
          <w:color w:val="191919"/>
          <w:sz w:val="18"/>
          <w:szCs w:val="18"/>
          <w:rtl w:val="0"/>
        </w:rPr>
        <w:t xml:space="preserve">Cada d</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penden</w:t>
      </w:r>
      <w:r w:rsidDel="00000000" w:rsidR="00000000" w:rsidRPr="00000000">
        <w:rPr>
          <w:rFonts w:ascii="Times New Roman" w:cs="Times New Roman" w:eastAsia="Times New Roman" w:hAnsi="Times New Roman"/>
          <w:color w:val="2c2c2c"/>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ia  deb</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rá n</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tifi</w:t>
      </w:r>
      <w:r w:rsidDel="00000000" w:rsidR="00000000" w:rsidRPr="00000000">
        <w:rPr>
          <w:rFonts w:ascii="Times New Roman" w:cs="Times New Roman" w:eastAsia="Times New Roman" w:hAnsi="Times New Roman"/>
          <w:color w:val="2c2c2c"/>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ar </w:t>
      </w:r>
      <w:r w:rsidDel="00000000" w:rsidR="00000000" w:rsidRPr="00000000">
        <w:rPr>
          <w:rFonts w:ascii="Times New Roman" w:cs="Times New Roman" w:eastAsia="Times New Roman" w:hAnsi="Times New Roman"/>
          <w:color w:val="2c2c2c"/>
          <w:sz w:val="18"/>
          <w:szCs w:val="18"/>
          <w:rtl w:val="0"/>
        </w:rPr>
        <w:t xml:space="preserve">a </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d</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s </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u</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agent</w:t>
      </w:r>
      <w:r w:rsidDel="00000000" w:rsidR="00000000" w:rsidRPr="00000000">
        <w:rPr>
          <w:rFonts w:ascii="Times New Roman" w:cs="Times New Roman" w:eastAsia="Times New Roman" w:hAnsi="Times New Roman"/>
          <w:color w:val="2c2c2c"/>
          <w:sz w:val="18"/>
          <w:szCs w:val="18"/>
          <w:rtl w:val="0"/>
        </w:rPr>
        <w:t xml:space="preserve">es </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ner pre</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ente que e</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ta pa</w:t>
      </w:r>
      <w:r w:rsidDel="00000000" w:rsidR="00000000" w:rsidRPr="00000000">
        <w:rPr>
          <w:rFonts w:ascii="Times New Roman" w:cs="Times New Roman" w:eastAsia="Times New Roman" w:hAnsi="Times New Roman"/>
          <w:color w:val="2c2c2c"/>
          <w:sz w:val="18"/>
          <w:szCs w:val="18"/>
          <w:rtl w:val="0"/>
        </w:rPr>
        <w:t xml:space="preserve">r</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c2c2c"/>
          <w:sz w:val="18"/>
          <w:szCs w:val="18"/>
          <w:rtl w:val="0"/>
        </w:rPr>
        <w:t xml:space="preserve">e d</w:t>
      </w:r>
      <w:r w:rsidDel="00000000" w:rsidR="00000000" w:rsidRPr="00000000">
        <w:rPr>
          <w:rFonts w:ascii="Times New Roman" w:cs="Times New Roman" w:eastAsia="Times New Roman" w:hAnsi="Times New Roman"/>
          <w:color w:val="191919"/>
          <w:sz w:val="18"/>
          <w:szCs w:val="18"/>
          <w:rtl w:val="0"/>
        </w:rPr>
        <w:t xml:space="preserve">el p</w:t>
      </w:r>
      <w:r w:rsidDel="00000000" w:rsidR="00000000" w:rsidRPr="00000000">
        <w:rPr>
          <w:rFonts w:ascii="Times New Roman" w:cs="Times New Roman" w:eastAsia="Times New Roman" w:hAnsi="Times New Roman"/>
          <w:color w:val="2c2c2c"/>
          <w:sz w:val="18"/>
          <w:szCs w:val="18"/>
          <w:rtl w:val="0"/>
        </w:rPr>
        <w:t xml:space="preserve">ro</w:t>
      </w:r>
      <w:r w:rsidDel="00000000" w:rsidR="00000000" w:rsidRPr="00000000">
        <w:rPr>
          <w:rFonts w:ascii="Times New Roman" w:cs="Times New Roman" w:eastAsia="Times New Roman" w:hAnsi="Times New Roman"/>
          <w:color w:val="191919"/>
          <w:sz w:val="18"/>
          <w:szCs w:val="18"/>
          <w:rtl w:val="0"/>
        </w:rPr>
        <w:t xml:space="preserve">cedimi</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nto  </w:t>
      </w:r>
      <w:r w:rsidDel="00000000" w:rsidR="00000000" w:rsidRPr="00000000">
        <w:rPr>
          <w:rFonts w:ascii="Times New Roman" w:cs="Times New Roman" w:eastAsia="Times New Roman" w:hAnsi="Times New Roman"/>
          <w:color w:val="2c2c2c"/>
          <w:sz w:val="18"/>
          <w:szCs w:val="18"/>
          <w:rtl w:val="0"/>
        </w:rPr>
        <w:t xml:space="preserve">re</w:t>
      </w:r>
      <w:r w:rsidDel="00000000" w:rsidR="00000000" w:rsidRPr="00000000">
        <w:rPr>
          <w:rFonts w:ascii="Times New Roman" w:cs="Times New Roman" w:eastAsia="Times New Roman" w:hAnsi="Times New Roman"/>
          <w:color w:val="191919"/>
          <w:sz w:val="18"/>
          <w:szCs w:val="18"/>
          <w:rtl w:val="0"/>
        </w:rPr>
        <w:t xml:space="preserve">porta  dem</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ras  d</w:t>
      </w:r>
      <w:r w:rsidDel="00000000" w:rsidR="00000000" w:rsidRPr="00000000">
        <w:rPr>
          <w:rFonts w:ascii="Times New Roman" w:cs="Times New Roman" w:eastAsia="Times New Roman" w:hAnsi="Times New Roman"/>
          <w:color w:val="2c2c2c"/>
          <w:sz w:val="18"/>
          <w:szCs w:val="18"/>
          <w:rtl w:val="0"/>
        </w:rPr>
        <w:t xml:space="preserve">e  ac</w:t>
      </w:r>
      <w:r w:rsidDel="00000000" w:rsidR="00000000" w:rsidRPr="00000000">
        <w:rPr>
          <w:rFonts w:ascii="Times New Roman" w:cs="Times New Roman" w:eastAsia="Times New Roman" w:hAnsi="Times New Roman"/>
          <w:color w:val="191919"/>
          <w:sz w:val="18"/>
          <w:szCs w:val="18"/>
          <w:rtl w:val="0"/>
        </w:rPr>
        <w:t xml:space="preserve">uerd</w:t>
      </w:r>
      <w:r w:rsidDel="00000000" w:rsidR="00000000" w:rsidRPr="00000000">
        <w:rPr>
          <w:rFonts w:ascii="Times New Roman" w:cs="Times New Roman" w:eastAsia="Times New Roman" w:hAnsi="Times New Roman"/>
          <w:color w:val="2c2c2c"/>
          <w:sz w:val="18"/>
          <w:szCs w:val="18"/>
          <w:rtl w:val="0"/>
        </w:rPr>
        <w:t xml:space="preserve">o  </w:t>
      </w:r>
      <w:r w:rsidDel="00000000" w:rsidR="00000000" w:rsidRPr="00000000">
        <w:rPr>
          <w:rFonts w:ascii="Times New Roman" w:cs="Times New Roman" w:eastAsia="Times New Roman" w:hAnsi="Times New Roman"/>
          <w:color w:val="191919"/>
          <w:sz w:val="18"/>
          <w:szCs w:val="18"/>
          <w:rtl w:val="0"/>
        </w:rPr>
        <w:t xml:space="preserve">c</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n  el  nivel  d</w:t>
      </w:r>
      <w:r w:rsidDel="00000000" w:rsidR="00000000" w:rsidRPr="00000000">
        <w:rPr>
          <w:rFonts w:ascii="Malgun Gothic" w:cs="Malgun Gothic" w:eastAsia="Malgun Gothic" w:hAnsi="Malgun Gothic"/>
          <w:color w:val="191919"/>
          <w:sz w:val="18"/>
          <w:szCs w:val="18"/>
          <w:rtl w:val="0"/>
        </w:rPr>
        <w:t xml:space="preserve">� </w:t>
      </w:r>
      <w:r w:rsidDel="00000000" w:rsidR="00000000" w:rsidRPr="00000000">
        <w:rPr>
          <w:rFonts w:ascii="Times New Roman" w:cs="Times New Roman" w:eastAsia="Times New Roman" w:hAnsi="Times New Roman"/>
          <w:color w:val="191919"/>
          <w:sz w:val="18"/>
          <w:szCs w:val="18"/>
          <w:rtl w:val="0"/>
        </w:rPr>
        <w:t xml:space="preserve">cap</w:t>
      </w:r>
      <w:r w:rsidDel="00000000" w:rsidR="00000000" w:rsidRPr="00000000">
        <w:rPr>
          <w:rFonts w:ascii="Times New Roman" w:cs="Times New Roman" w:eastAsia="Times New Roman" w:hAnsi="Times New Roman"/>
          <w:color w:val="2c2c2c"/>
          <w:sz w:val="18"/>
          <w:szCs w:val="18"/>
          <w:rtl w:val="0"/>
        </w:rPr>
        <w:t xml:space="preserve">ac</w:t>
      </w:r>
      <w:r w:rsidDel="00000000" w:rsidR="00000000" w:rsidRPr="00000000">
        <w:rPr>
          <w:rFonts w:ascii="Times New Roman" w:cs="Times New Roman" w:eastAsia="Times New Roman" w:hAnsi="Times New Roman"/>
          <w:color w:val="191919"/>
          <w:sz w:val="18"/>
          <w:szCs w:val="18"/>
          <w:rtl w:val="0"/>
        </w:rPr>
        <w:t xml:space="preserve">idad  ele  I</w:t>
      </w:r>
      <w:r w:rsidDel="00000000" w:rsidR="00000000" w:rsidRPr="00000000">
        <w:rPr>
          <w:rFonts w:ascii="Times New Roman" w:cs="Times New Roman" w:eastAsia="Times New Roman" w:hAnsi="Times New Roman"/>
          <w:color w:val="2c2c2c"/>
          <w:sz w:val="18"/>
          <w:szCs w:val="18"/>
          <w:rtl w:val="0"/>
        </w:rPr>
        <w:t xml:space="preserve">n  org</w:t>
      </w:r>
      <w:r w:rsidDel="00000000" w:rsidR="00000000" w:rsidRPr="00000000">
        <w:rPr>
          <w:rFonts w:ascii="Times New Roman" w:cs="Times New Roman" w:eastAsia="Times New Roman" w:hAnsi="Times New Roman"/>
          <w:color w:val="191919"/>
          <w:sz w:val="18"/>
          <w:szCs w:val="18"/>
          <w:rtl w:val="0"/>
        </w:rPr>
        <w:t xml:space="preserve">a</w:t>
      </w:r>
      <w:r w:rsidDel="00000000" w:rsidR="00000000" w:rsidRPr="00000000">
        <w:rPr>
          <w:rFonts w:ascii="Times New Roman" w:cs="Times New Roman" w:eastAsia="Times New Roman" w:hAnsi="Times New Roman"/>
          <w:color w:val="2c2c2c"/>
          <w:sz w:val="18"/>
          <w:szCs w:val="18"/>
          <w:rtl w:val="0"/>
        </w:rPr>
        <w:t xml:space="preserve">n</w:t>
      </w:r>
      <w:r w:rsidDel="00000000" w:rsidR="00000000" w:rsidRPr="00000000">
        <w:rPr>
          <w:rFonts w:ascii="Times New Roman" w:cs="Times New Roman" w:eastAsia="Times New Roman" w:hAnsi="Times New Roman"/>
          <w:color w:val="191919"/>
          <w:sz w:val="18"/>
          <w:szCs w:val="18"/>
          <w:rtl w:val="0"/>
        </w:rPr>
        <w:t xml:space="preserve">i</w:t>
      </w:r>
      <w:r w:rsidDel="00000000" w:rsidR="00000000" w:rsidRPr="00000000">
        <w:rPr>
          <w:rFonts w:ascii="Times New Roman" w:cs="Times New Roman" w:eastAsia="Times New Roman" w:hAnsi="Times New Roman"/>
          <w:color w:val="2c2c2c"/>
          <w:sz w:val="18"/>
          <w:szCs w:val="18"/>
          <w:rtl w:val="0"/>
        </w:rPr>
        <w:t xml:space="preserve">zac</w:t>
      </w:r>
      <w:r w:rsidDel="00000000" w:rsidR="00000000" w:rsidRPr="00000000">
        <w:rPr>
          <w:rFonts w:ascii="Times New Roman" w:cs="Times New Roman" w:eastAsia="Times New Roman" w:hAnsi="Times New Roman"/>
          <w:color w:val="191919"/>
          <w:sz w:val="18"/>
          <w:szCs w:val="18"/>
          <w:rtl w:val="0"/>
        </w:rPr>
        <w:t xml:space="preserve">i</w:t>
      </w:r>
      <w:r w:rsidDel="00000000" w:rsidR="00000000" w:rsidRPr="00000000">
        <w:rPr>
          <w:rFonts w:ascii="Times New Roman" w:cs="Times New Roman" w:eastAsia="Times New Roman" w:hAnsi="Times New Roman"/>
          <w:color w:val="2c2c2c"/>
          <w:sz w:val="18"/>
          <w:szCs w:val="18"/>
          <w:rtl w:val="0"/>
        </w:rPr>
        <w:t xml:space="preserve">ó</w:t>
      </w:r>
      <w:r w:rsidDel="00000000" w:rsidR="00000000" w:rsidRPr="00000000">
        <w:rPr>
          <w:rFonts w:ascii="Times New Roman" w:cs="Times New Roman" w:eastAsia="Times New Roman" w:hAnsi="Times New Roman"/>
          <w:color w:val="191919"/>
          <w:sz w:val="18"/>
          <w:szCs w:val="18"/>
          <w:rtl w:val="0"/>
        </w:rPr>
        <w:t xml:space="preserve">n in</w:t>
      </w:r>
      <w:r w:rsidDel="00000000" w:rsidR="00000000" w:rsidRPr="00000000">
        <w:rPr>
          <w:rFonts w:ascii="Times New Roman" w:cs="Times New Roman" w:eastAsia="Times New Roman" w:hAnsi="Times New Roman"/>
          <w:color w:val="2c2c2c"/>
          <w:sz w:val="18"/>
          <w:szCs w:val="18"/>
          <w:rtl w:val="0"/>
        </w:rPr>
        <w:t xml:space="preserve">vo</w:t>
      </w:r>
      <w:r w:rsidDel="00000000" w:rsidR="00000000" w:rsidRPr="00000000">
        <w:rPr>
          <w:rFonts w:ascii="Times New Roman" w:cs="Times New Roman" w:eastAsia="Times New Roman" w:hAnsi="Times New Roman"/>
          <w:color w:val="191919"/>
          <w:sz w:val="18"/>
          <w:szCs w:val="18"/>
          <w:rtl w:val="0"/>
        </w:rPr>
        <w:t xml:space="preserve">lu</w:t>
      </w:r>
      <w:r w:rsidDel="00000000" w:rsidR="00000000" w:rsidRPr="00000000">
        <w:rPr>
          <w:rFonts w:ascii="Times New Roman" w:cs="Times New Roman" w:eastAsia="Times New Roman" w:hAnsi="Times New Roman"/>
          <w:color w:val="2c2c2c"/>
          <w:sz w:val="18"/>
          <w:szCs w:val="18"/>
          <w:rtl w:val="0"/>
        </w:rPr>
        <w:t xml:space="preserve">cra</w:t>
      </w:r>
      <w:r w:rsidDel="00000000" w:rsidR="00000000" w:rsidRPr="00000000">
        <w:rPr>
          <w:rFonts w:ascii="Times New Roman" w:cs="Times New Roman" w:eastAsia="Times New Roman" w:hAnsi="Times New Roman"/>
          <w:color w:val="191919"/>
          <w:sz w:val="18"/>
          <w:szCs w:val="18"/>
          <w:rtl w:val="0"/>
        </w:rPr>
        <w:t xml:space="preserve">da    </w:t>
      </w:r>
      <w:r w:rsidDel="00000000" w:rsidR="00000000" w:rsidRPr="00000000">
        <w:rPr>
          <w:rFonts w:ascii="Arial" w:cs="Arial" w:eastAsia="Arial" w:hAnsi="Arial"/>
          <w:color w:val="191919"/>
          <w:sz w:val="17"/>
          <w:szCs w:val="17"/>
          <w:rtl w:val="0"/>
        </w:rPr>
        <w:t xml:space="preserve">y   </w:t>
      </w:r>
      <w:r w:rsidDel="00000000" w:rsidR="00000000" w:rsidRPr="00000000">
        <w:rPr>
          <w:rFonts w:ascii="Times New Roman" w:cs="Times New Roman" w:eastAsia="Times New Roman" w:hAnsi="Times New Roman"/>
          <w:color w:val="191919"/>
          <w:sz w:val="18"/>
          <w:szCs w:val="18"/>
          <w:rtl w:val="0"/>
        </w:rPr>
        <w:t xml:space="preserve">la    </w:t>
      </w:r>
      <w:r w:rsidDel="00000000" w:rsidR="00000000" w:rsidRPr="00000000">
        <w:rPr>
          <w:rFonts w:ascii="Times New Roman" w:cs="Times New Roman" w:eastAsia="Times New Roman" w:hAnsi="Times New Roman"/>
          <w:color w:val="2c2c2c"/>
          <w:sz w:val="18"/>
          <w:szCs w:val="18"/>
          <w:rtl w:val="0"/>
        </w:rPr>
        <w:t xml:space="preserve">ca</w:t>
      </w:r>
      <w:r w:rsidDel="00000000" w:rsidR="00000000" w:rsidRPr="00000000">
        <w:rPr>
          <w:rFonts w:ascii="Times New Roman" w:cs="Times New Roman" w:eastAsia="Times New Roman" w:hAnsi="Times New Roman"/>
          <w:color w:val="191919"/>
          <w:sz w:val="18"/>
          <w:szCs w:val="18"/>
          <w:rtl w:val="0"/>
        </w:rPr>
        <w:t xml:space="preserve">ntid</w:t>
      </w:r>
      <w:r w:rsidDel="00000000" w:rsidR="00000000" w:rsidRPr="00000000">
        <w:rPr>
          <w:rFonts w:ascii="Times New Roman" w:cs="Times New Roman" w:eastAsia="Times New Roman" w:hAnsi="Times New Roman"/>
          <w:color w:val="2c2c2c"/>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d    d</w:t>
      </w:r>
      <w:r w:rsidDel="00000000" w:rsidR="00000000" w:rsidRPr="00000000">
        <w:rPr>
          <w:rFonts w:ascii="Times New Roman" w:cs="Times New Roman" w:eastAsia="Times New Roman" w:hAnsi="Times New Roman"/>
          <w:color w:val="2c2c2c"/>
          <w:sz w:val="18"/>
          <w:szCs w:val="18"/>
          <w:rtl w:val="0"/>
        </w:rPr>
        <w:t xml:space="preserve">e   </w:t>
      </w:r>
      <w:r w:rsidDel="00000000" w:rsidR="00000000" w:rsidRPr="00000000">
        <w:rPr>
          <w:rFonts w:ascii="Times New Roman" w:cs="Times New Roman" w:eastAsia="Times New Roman" w:hAnsi="Times New Roman"/>
          <w:color w:val="191919"/>
          <w:sz w:val="18"/>
          <w:szCs w:val="18"/>
          <w:rtl w:val="0"/>
        </w:rPr>
        <w:t xml:space="preserve">u</w:t>
      </w:r>
      <w:r w:rsidDel="00000000" w:rsidR="00000000" w:rsidRPr="00000000">
        <w:rPr>
          <w:rFonts w:ascii="Times New Roman" w:cs="Times New Roman" w:eastAsia="Times New Roman" w:hAnsi="Times New Roman"/>
          <w:color w:val="2c2c2c"/>
          <w:sz w:val="18"/>
          <w:szCs w:val="18"/>
          <w:rtl w:val="0"/>
        </w:rPr>
        <w:t xml:space="preserve">gc</w:t>
      </w:r>
      <w:r w:rsidDel="00000000" w:rsidR="00000000" w:rsidRPr="00000000">
        <w:rPr>
          <w:rFonts w:ascii="Times New Roman" w:cs="Times New Roman" w:eastAsia="Times New Roman" w:hAnsi="Times New Roman"/>
          <w:color w:val="191919"/>
          <w:sz w:val="18"/>
          <w:szCs w:val="18"/>
          <w:rtl w:val="0"/>
        </w:rPr>
        <w:t xml:space="preserve">1</w:t>
      </w:r>
      <w:r w:rsidDel="00000000" w:rsidR="00000000" w:rsidRPr="00000000">
        <w:rPr>
          <w:rFonts w:ascii="Malgun Gothic" w:cs="Malgun Gothic" w:eastAsia="Malgun Gothic" w:hAnsi="Malgun Gothic"/>
          <w:color w:val="2c2c2c"/>
          <w:sz w:val="18"/>
          <w:szCs w:val="18"/>
          <w:rtl w:val="0"/>
        </w:rPr>
        <w:t xml:space="preserve">�</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c2c2c"/>
          <w:sz w:val="18"/>
          <w:szCs w:val="18"/>
          <w:rtl w:val="0"/>
        </w:rPr>
        <w:t xml:space="preserve">cs    </w:t>
      </w:r>
      <w:r w:rsidDel="00000000" w:rsidR="00000000" w:rsidRPr="00000000">
        <w:rPr>
          <w:rFonts w:ascii="Times New Roman" w:cs="Times New Roman" w:eastAsia="Times New Roman" w:hAnsi="Times New Roman"/>
          <w:color w:val="191919"/>
          <w:sz w:val="18"/>
          <w:szCs w:val="18"/>
          <w:rtl w:val="0"/>
        </w:rPr>
        <w:t xml:space="preserve">a</w:t>
      </w:r>
      <w:r w:rsidDel="00000000" w:rsidR="00000000" w:rsidRPr="00000000">
        <w:rPr>
          <w:rFonts w:ascii="Times New Roman" w:cs="Times New Roman" w:eastAsia="Times New Roman" w:hAnsi="Times New Roman"/>
          <w:color w:val="2c2c2c"/>
          <w:sz w:val="18"/>
          <w:szCs w:val="18"/>
          <w:rtl w:val="0"/>
        </w:rPr>
        <w:t xml:space="preserve">fec</w:t>
      </w:r>
      <w:r w:rsidDel="00000000" w:rsidR="00000000" w:rsidRPr="00000000">
        <w:rPr>
          <w:rFonts w:ascii="Times New Roman" w:cs="Times New Roman" w:eastAsia="Times New Roman" w:hAnsi="Times New Roman"/>
          <w:color w:val="191919"/>
          <w:sz w:val="18"/>
          <w:szCs w:val="18"/>
          <w:rtl w:val="0"/>
        </w:rPr>
        <w:t xml:space="preserve">tado</w:t>
      </w:r>
      <w:r w:rsidDel="00000000" w:rsidR="00000000" w:rsidRPr="00000000">
        <w:rPr>
          <w:rFonts w:ascii="Times New Roman" w:cs="Times New Roman" w:eastAsia="Times New Roman" w:hAnsi="Times New Roman"/>
          <w:color w:val="2c2c2c"/>
          <w:sz w:val="18"/>
          <w:szCs w:val="18"/>
          <w:rtl w:val="0"/>
        </w:rPr>
        <w:t xml:space="preserve">s    a   </w:t>
      </w:r>
      <w:r w:rsidDel="00000000" w:rsidR="00000000" w:rsidRPr="00000000">
        <w:rPr>
          <w:rFonts w:ascii="Times New Roman" w:cs="Times New Roman" w:eastAsia="Times New Roman" w:hAnsi="Times New Roman"/>
          <w:color w:val="191919"/>
          <w:sz w:val="18"/>
          <w:szCs w:val="18"/>
          <w:rtl w:val="0"/>
        </w:rPr>
        <w:t xml:space="preserve">l</w:t>
      </w:r>
      <w:r w:rsidDel="00000000" w:rsidR="00000000" w:rsidRPr="00000000">
        <w:rPr>
          <w:rFonts w:ascii="Times New Roman" w:cs="Times New Roman" w:eastAsia="Times New Roman" w:hAnsi="Times New Roman"/>
          <w:color w:val="2c2c2c"/>
          <w:sz w:val="18"/>
          <w:szCs w:val="18"/>
          <w:rtl w:val="0"/>
        </w:rPr>
        <w:t xml:space="preserve">a    </w:t>
      </w:r>
      <w:r w:rsidDel="00000000" w:rsidR="00000000" w:rsidRPr="00000000">
        <w:rPr>
          <w:rFonts w:ascii="Times New Roman" w:cs="Times New Roman" w:eastAsia="Times New Roman" w:hAnsi="Times New Roman"/>
          <w:color w:val="191919"/>
          <w:sz w:val="18"/>
          <w:szCs w:val="18"/>
          <w:rtl w:val="0"/>
        </w:rPr>
        <w:t xml:space="preserve">ta</w:t>
      </w:r>
      <w:r w:rsidDel="00000000" w:rsidR="00000000" w:rsidRPr="00000000">
        <w:rPr>
          <w:rFonts w:ascii="Times New Roman" w:cs="Times New Roman" w:eastAsia="Times New Roman" w:hAnsi="Times New Roman"/>
          <w:color w:val="2c2c2c"/>
          <w:sz w:val="18"/>
          <w:szCs w:val="18"/>
          <w:rtl w:val="0"/>
        </w:rPr>
        <w:t xml:space="preserve">r</w:t>
      </w:r>
      <w:r w:rsidDel="00000000" w:rsidR="00000000" w:rsidRPr="00000000">
        <w:rPr>
          <w:rFonts w:ascii="Times New Roman" w:cs="Times New Roman" w:eastAsia="Times New Roman" w:hAnsi="Times New Roman"/>
          <w:color w:val="191919"/>
          <w:sz w:val="18"/>
          <w:szCs w:val="18"/>
          <w:rtl w:val="0"/>
        </w:rPr>
        <w:t xml:space="preserve">ea    de   acuerdo    </w:t>
      </w:r>
      <w:r w:rsidDel="00000000" w:rsidR="00000000" w:rsidRPr="00000000">
        <w:rPr>
          <w:rFonts w:ascii="Times New Roman" w:cs="Times New Roman" w:eastAsia="Times New Roman" w:hAnsi="Times New Roman"/>
          <w:color w:val="2c2c2c"/>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on    e</w:t>
      </w:r>
      <w:r w:rsidDel="00000000" w:rsidR="00000000" w:rsidRPr="00000000">
        <w:rPr>
          <w:rFonts w:ascii="Times New Roman" w:cs="Times New Roman" w:eastAsia="Times New Roman" w:hAnsi="Times New Roman"/>
          <w:color w:val="2c2c2c"/>
          <w:sz w:val="18"/>
          <w:szCs w:val="18"/>
          <w:rtl w:val="0"/>
        </w:rPr>
        <w:t xml:space="preserve">l</w:t>
      </w:r>
      <w:r w:rsidDel="00000000" w:rsidR="00000000" w:rsidRPr="00000000">
        <w:rPr>
          <w:rtl w:val="0"/>
        </w:rPr>
      </w:r>
    </w:p>
    <w:p w:rsidR="00000000" w:rsidDel="00000000" w:rsidP="00000000" w:rsidRDefault="00000000" w:rsidRPr="00000000" w14:paraId="00001126">
      <w:pPr>
        <w:spacing w:before="87" w:line="359" w:lineRule="auto"/>
        <w:ind w:left="1664" w:right="1756"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91919"/>
          <w:sz w:val="18"/>
          <w:szCs w:val="18"/>
          <w:rtl w:val="0"/>
        </w:rPr>
        <w:t xml:space="preserve">Mini</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terio</w:t>
      </w:r>
      <w:r w:rsidDel="00000000" w:rsidR="00000000" w:rsidRPr="00000000">
        <w:rPr>
          <w:rFonts w:ascii="Times New Roman" w:cs="Times New Roman" w:eastAsia="Times New Roman" w:hAnsi="Times New Roman"/>
          <w:color w:val="2c2c2c"/>
          <w:sz w:val="18"/>
          <w:szCs w:val="18"/>
          <w:rtl w:val="0"/>
        </w:rPr>
        <w:t xml:space="preserve">/</w:t>
      </w:r>
      <w:r w:rsidDel="00000000" w:rsidR="00000000" w:rsidRPr="00000000">
        <w:rPr>
          <w:rFonts w:ascii="Times New Roman" w:cs="Times New Roman" w:eastAsia="Times New Roman" w:hAnsi="Times New Roman"/>
          <w:color w:val="191919"/>
          <w:sz w:val="18"/>
          <w:szCs w:val="18"/>
          <w:rtl w:val="0"/>
        </w:rPr>
        <w:t xml:space="preserve">Secret</w:t>
      </w:r>
      <w:r w:rsidDel="00000000" w:rsidR="00000000" w:rsidRPr="00000000">
        <w:rPr>
          <w:rFonts w:ascii="Times New Roman" w:cs="Times New Roman" w:eastAsia="Times New Roman" w:hAnsi="Times New Roman"/>
          <w:color w:val="2c2c2c"/>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rí</w:t>
      </w:r>
      <w:r w:rsidDel="00000000" w:rsidR="00000000" w:rsidRPr="00000000">
        <w:rPr>
          <w:rFonts w:ascii="Times New Roman" w:cs="Times New Roman" w:eastAsia="Times New Roman" w:hAnsi="Times New Roman"/>
          <w:color w:val="2c2c2c"/>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  </w:t>
      </w:r>
      <w:r w:rsidDel="00000000" w:rsidR="00000000" w:rsidRPr="00000000">
        <w:rPr>
          <w:rFonts w:ascii="Arial" w:cs="Arial" w:eastAsia="Arial" w:hAnsi="Arial"/>
          <w:color w:val="2c2c2c"/>
          <w:sz w:val="16"/>
          <w:szCs w:val="16"/>
          <w:rtl w:val="0"/>
        </w:rPr>
        <w:t xml:space="preserve">Á </w:t>
      </w:r>
      <w:r w:rsidDel="00000000" w:rsidR="00000000" w:rsidRPr="00000000">
        <w:rPr>
          <w:rFonts w:ascii="Times New Roman" w:cs="Times New Roman" w:eastAsia="Times New Roman" w:hAnsi="Times New Roman"/>
          <w:color w:val="191919"/>
          <w:sz w:val="18"/>
          <w:szCs w:val="18"/>
          <w:rtl w:val="0"/>
        </w:rPr>
        <w:t xml:space="preserve">fin de facilitar g</w:t>
      </w:r>
      <w:r w:rsidDel="00000000" w:rsidR="00000000" w:rsidRPr="00000000">
        <w:rPr>
          <w:rFonts w:ascii="Times New Roman" w:cs="Times New Roman" w:eastAsia="Times New Roman" w:hAnsi="Times New Roman"/>
          <w:color w:val="2c2c2c"/>
          <w:sz w:val="18"/>
          <w:szCs w:val="18"/>
          <w:rtl w:val="0"/>
        </w:rPr>
        <w:t xml:space="preserve">ra</w:t>
      </w:r>
      <w:r w:rsidDel="00000000" w:rsidR="00000000" w:rsidRPr="00000000">
        <w:rPr>
          <w:rFonts w:ascii="Times New Roman" w:cs="Times New Roman" w:eastAsia="Times New Roman" w:hAnsi="Times New Roman"/>
          <w:color w:val="191919"/>
          <w:sz w:val="18"/>
          <w:szCs w:val="18"/>
          <w:rtl w:val="0"/>
        </w:rPr>
        <w:t xml:space="preserve">n p</w:t>
      </w:r>
      <w:r w:rsidDel="00000000" w:rsidR="00000000" w:rsidRPr="00000000">
        <w:rPr>
          <w:rFonts w:ascii="Times New Roman" w:cs="Times New Roman" w:eastAsia="Times New Roman" w:hAnsi="Times New Roman"/>
          <w:color w:val="2c2c2c"/>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rte de la</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n</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tific</w:t>
      </w:r>
      <w:r w:rsidDel="00000000" w:rsidR="00000000" w:rsidRPr="00000000">
        <w:rPr>
          <w:rFonts w:ascii="Times New Roman" w:cs="Times New Roman" w:eastAsia="Times New Roman" w:hAnsi="Times New Roman"/>
          <w:color w:val="2c2c2c"/>
          <w:sz w:val="18"/>
          <w:szCs w:val="18"/>
          <w:rtl w:val="0"/>
        </w:rPr>
        <w:t xml:space="preserve">ac</w:t>
      </w:r>
      <w:r w:rsidDel="00000000" w:rsidR="00000000" w:rsidRPr="00000000">
        <w:rPr>
          <w:rFonts w:ascii="Times New Roman" w:cs="Times New Roman" w:eastAsia="Times New Roman" w:hAnsi="Times New Roman"/>
          <w:color w:val="191919"/>
          <w:sz w:val="18"/>
          <w:szCs w:val="18"/>
          <w:rtl w:val="0"/>
        </w:rPr>
        <w:t xml:space="preserve">i</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ne</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al p</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r</w:t>
      </w:r>
      <w:r w:rsidDel="00000000" w:rsidR="00000000" w:rsidRPr="00000000">
        <w:rPr>
          <w:rFonts w:ascii="Times New Roman" w:cs="Times New Roman" w:eastAsia="Times New Roman" w:hAnsi="Times New Roman"/>
          <w:color w:val="2c2c2c"/>
          <w:sz w:val="18"/>
          <w:szCs w:val="18"/>
          <w:rtl w:val="0"/>
        </w:rPr>
        <w:t xml:space="preserve">so</w:t>
      </w:r>
      <w:r w:rsidDel="00000000" w:rsidR="00000000" w:rsidRPr="00000000">
        <w:rPr>
          <w:rFonts w:ascii="Times New Roman" w:cs="Times New Roman" w:eastAsia="Times New Roman" w:hAnsi="Times New Roman"/>
          <w:color w:val="191919"/>
          <w:sz w:val="18"/>
          <w:szCs w:val="18"/>
          <w:rtl w:val="0"/>
        </w:rPr>
        <w:t xml:space="preserve">nal </w:t>
      </w:r>
      <w:r w:rsidDel="00000000" w:rsidR="00000000" w:rsidRPr="00000000">
        <w:rPr>
          <w:rFonts w:ascii="Times New Roman" w:cs="Times New Roman" w:eastAsia="Times New Roman" w:hAnsi="Times New Roman"/>
          <w:color w:val="2c2c2c"/>
          <w:sz w:val="18"/>
          <w:szCs w:val="18"/>
          <w:rtl w:val="0"/>
        </w:rPr>
        <w:t xml:space="preserve">se </w:t>
      </w:r>
      <w:r w:rsidDel="00000000" w:rsidR="00000000" w:rsidRPr="00000000">
        <w:rPr>
          <w:rFonts w:ascii="Times New Roman" w:cs="Times New Roman" w:eastAsia="Times New Roman" w:hAnsi="Times New Roman"/>
          <w:color w:val="191919"/>
          <w:sz w:val="18"/>
          <w:szCs w:val="18"/>
          <w:rtl w:val="0"/>
        </w:rPr>
        <w:t xml:space="preserve">su</w:t>
      </w:r>
      <w:r w:rsidDel="00000000" w:rsidR="00000000" w:rsidRPr="00000000">
        <w:rPr>
          <w:rFonts w:ascii="Times New Roman" w:cs="Times New Roman" w:eastAsia="Times New Roman" w:hAnsi="Times New Roman"/>
          <w:color w:val="2c2c2c"/>
          <w:sz w:val="18"/>
          <w:szCs w:val="18"/>
          <w:rtl w:val="0"/>
        </w:rPr>
        <w:t xml:space="preserve">g</w:t>
      </w:r>
      <w:r w:rsidDel="00000000" w:rsidR="00000000" w:rsidRPr="00000000">
        <w:rPr>
          <w:rFonts w:ascii="Times New Roman" w:cs="Times New Roman" w:eastAsia="Times New Roman" w:hAnsi="Times New Roman"/>
          <w:color w:val="191919"/>
          <w:sz w:val="18"/>
          <w:szCs w:val="18"/>
          <w:rtl w:val="0"/>
        </w:rPr>
        <w:t xml:space="preserve">ie</w:t>
      </w:r>
      <w:r w:rsidDel="00000000" w:rsidR="00000000" w:rsidRPr="00000000">
        <w:rPr>
          <w:rFonts w:ascii="Times New Roman" w:cs="Times New Roman" w:eastAsia="Times New Roman" w:hAnsi="Times New Roman"/>
          <w:color w:val="2c2c2c"/>
          <w:sz w:val="18"/>
          <w:szCs w:val="18"/>
          <w:rtl w:val="0"/>
        </w:rPr>
        <w:t xml:space="preserve">re </w:t>
      </w:r>
      <w:r w:rsidDel="00000000" w:rsidR="00000000" w:rsidRPr="00000000">
        <w:rPr>
          <w:rFonts w:ascii="Times New Roman" w:cs="Times New Roman" w:eastAsia="Times New Roman" w:hAnsi="Times New Roman"/>
          <w:color w:val="191919"/>
          <w:sz w:val="18"/>
          <w:szCs w:val="18"/>
          <w:rtl w:val="0"/>
        </w:rPr>
        <w:t xml:space="preserve">indicar el  procedimient</w:t>
      </w:r>
      <w:r w:rsidDel="00000000" w:rsidR="00000000" w:rsidRPr="00000000">
        <w:rPr>
          <w:rFonts w:ascii="Times New Roman" w:cs="Times New Roman" w:eastAsia="Times New Roman" w:hAnsi="Times New Roman"/>
          <w:color w:val="2c2c2c"/>
          <w:sz w:val="18"/>
          <w:szCs w:val="18"/>
          <w:rtl w:val="0"/>
        </w:rPr>
        <w:t xml:space="preserve">o </w:t>
      </w:r>
      <w:r w:rsidDel="00000000" w:rsidR="00000000" w:rsidRPr="00000000">
        <w:rPr>
          <w:rFonts w:ascii="Times New Roman" w:cs="Times New Roman" w:eastAsia="Times New Roman" w:hAnsi="Times New Roman"/>
          <w:color w:val="191919"/>
          <w:sz w:val="13"/>
          <w:szCs w:val="13"/>
          <w:rtl w:val="0"/>
        </w:rPr>
        <w:t xml:space="preserve">1</w:t>
      </w:r>
      <w:r w:rsidDel="00000000" w:rsidR="00000000" w:rsidRPr="00000000">
        <w:rPr>
          <w:rFonts w:ascii="Times New Roman" w:cs="Times New Roman" w:eastAsia="Times New Roman" w:hAnsi="Times New Roman"/>
          <w:color w:val="2c2c2c"/>
          <w:sz w:val="13"/>
          <w:szCs w:val="13"/>
          <w:rtl w:val="0"/>
        </w:rPr>
        <w:t xml:space="preserve">1  </w:t>
      </w:r>
      <w:r w:rsidDel="00000000" w:rsidR="00000000" w:rsidRPr="00000000">
        <w:rPr>
          <w:rFonts w:ascii="Times New Roman" w:cs="Times New Roman" w:eastAsia="Times New Roman" w:hAnsi="Times New Roman"/>
          <w:color w:val="191919"/>
          <w:sz w:val="18"/>
          <w:szCs w:val="18"/>
          <w:rtl w:val="0"/>
        </w:rPr>
        <w:t xml:space="preserve">tra</w:t>
      </w:r>
      <w:r w:rsidDel="00000000" w:rsidR="00000000" w:rsidRPr="00000000">
        <w:rPr>
          <w:rFonts w:ascii="Times New Roman" w:cs="Times New Roman" w:eastAsia="Times New Roman" w:hAnsi="Times New Roman"/>
          <w:color w:val="2c2c2c"/>
          <w:sz w:val="18"/>
          <w:szCs w:val="18"/>
          <w:rtl w:val="0"/>
        </w:rPr>
        <w:t xml:space="preserve">v</w:t>
      </w:r>
      <w:r w:rsidDel="00000000" w:rsidR="00000000" w:rsidRPr="00000000">
        <w:rPr>
          <w:rFonts w:ascii="Times New Roman" w:cs="Times New Roman" w:eastAsia="Times New Roman" w:hAnsi="Times New Roman"/>
          <w:color w:val="454545"/>
          <w:sz w:val="18"/>
          <w:szCs w:val="18"/>
          <w:rtl w:val="0"/>
        </w:rPr>
        <w:t xml:space="preserve">é</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d</w:t>
      </w:r>
      <w:r w:rsidDel="00000000" w:rsidR="00000000" w:rsidRPr="00000000">
        <w:rPr>
          <w:rFonts w:ascii="Times New Roman" w:cs="Times New Roman" w:eastAsia="Times New Roman" w:hAnsi="Times New Roman"/>
          <w:color w:val="2c2c2c"/>
          <w:sz w:val="18"/>
          <w:szCs w:val="18"/>
          <w:rtl w:val="0"/>
        </w:rPr>
        <w:t xml:space="preserve">e </w:t>
      </w:r>
      <w:r w:rsidDel="00000000" w:rsidR="00000000" w:rsidRPr="00000000">
        <w:rPr>
          <w:rFonts w:ascii="Times New Roman" w:cs="Times New Roman" w:eastAsia="Times New Roman" w:hAnsi="Times New Roman"/>
          <w:color w:val="191919"/>
          <w:sz w:val="18"/>
          <w:szCs w:val="18"/>
          <w:rtl w:val="0"/>
        </w:rPr>
        <w:t xml:space="preserve">G</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N </w:t>
      </w:r>
      <w:r w:rsidDel="00000000" w:rsidR="00000000" w:rsidRPr="00000000">
        <w:rPr>
          <w:rFonts w:ascii="Times New Roman" w:cs="Times New Roman" w:eastAsia="Times New Roman" w:hAnsi="Times New Roman"/>
          <w:color w:val="2c2c2c"/>
          <w:sz w:val="18"/>
          <w:szCs w:val="18"/>
          <w:rtl w:val="0"/>
        </w:rPr>
        <w:t xml:space="preserve">Ex</w:t>
      </w:r>
      <w:r w:rsidDel="00000000" w:rsidR="00000000" w:rsidRPr="00000000">
        <w:rPr>
          <w:rFonts w:ascii="Times New Roman" w:cs="Times New Roman" w:eastAsia="Times New Roman" w:hAnsi="Times New Roman"/>
          <w:color w:val="191919"/>
          <w:sz w:val="18"/>
          <w:szCs w:val="18"/>
          <w:rtl w:val="0"/>
        </w:rPr>
        <w:t xml:space="preserve">p</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diente.</w:t>
      </w:r>
      <w:r w:rsidDel="00000000" w:rsidR="00000000" w:rsidRPr="00000000">
        <w:rPr>
          <w:rtl w:val="0"/>
        </w:rPr>
      </w:r>
    </w:p>
    <w:p w:rsidR="00000000" w:rsidDel="00000000" w:rsidP="00000000" w:rsidRDefault="00000000" w:rsidRPr="00000000" w14:paraId="00001127">
      <w:pPr>
        <w:spacing w:before="18" w:lineRule="auto"/>
        <w:ind w:left="1657" w:right="1668"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c2c2c"/>
          <w:sz w:val="18"/>
          <w:szCs w:val="18"/>
          <w:rtl w:val="0"/>
        </w:rPr>
        <w:t xml:space="preserve">3</w:t>
      </w:r>
      <w:r w:rsidDel="00000000" w:rsidR="00000000" w:rsidRPr="00000000">
        <w:rPr>
          <w:rFonts w:ascii="Times New Roman" w:cs="Times New Roman" w:eastAsia="Times New Roman" w:hAnsi="Times New Roman"/>
          <w:color w:val="191919"/>
          <w:sz w:val="18"/>
          <w:szCs w:val="18"/>
          <w:rtl w:val="0"/>
        </w:rPr>
        <w:t xml:space="preserve">)-    </w:t>
      </w:r>
      <w:r w:rsidDel="00000000" w:rsidR="00000000" w:rsidRPr="00000000">
        <w:rPr>
          <w:rFonts w:ascii="Times New Roman" w:cs="Times New Roman" w:eastAsia="Times New Roman" w:hAnsi="Times New Roman"/>
          <w:color w:val="2c2c2c"/>
          <w:sz w:val="18"/>
          <w:szCs w:val="18"/>
          <w:rtl w:val="0"/>
        </w:rPr>
        <w:t xml:space="preserve">Ca</w:t>
      </w:r>
      <w:r w:rsidDel="00000000" w:rsidR="00000000" w:rsidRPr="00000000">
        <w:rPr>
          <w:rFonts w:ascii="Times New Roman" w:cs="Times New Roman" w:eastAsia="Times New Roman" w:hAnsi="Times New Roman"/>
          <w:color w:val="191919"/>
          <w:sz w:val="18"/>
          <w:szCs w:val="18"/>
          <w:rtl w:val="0"/>
        </w:rPr>
        <w:t xml:space="preserve">da   </w:t>
      </w:r>
      <w:r w:rsidDel="00000000" w:rsidR="00000000" w:rsidRPr="00000000">
        <w:rPr>
          <w:rFonts w:ascii="Times New Roman" w:cs="Times New Roman" w:eastAsia="Times New Roman" w:hAnsi="Times New Roman"/>
          <w:color w:val="2c2c2c"/>
          <w:sz w:val="18"/>
          <w:szCs w:val="18"/>
          <w:rtl w:val="0"/>
        </w:rPr>
        <w:t xml:space="preserve">M</w:t>
      </w:r>
      <w:r w:rsidDel="00000000" w:rsidR="00000000" w:rsidRPr="00000000">
        <w:rPr>
          <w:rFonts w:ascii="Times New Roman" w:cs="Times New Roman" w:eastAsia="Times New Roman" w:hAnsi="Times New Roman"/>
          <w:color w:val="191919"/>
          <w:sz w:val="18"/>
          <w:szCs w:val="18"/>
          <w:rtl w:val="0"/>
        </w:rPr>
        <w:t xml:space="preserve">ini</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te</w:t>
      </w:r>
      <w:r w:rsidDel="00000000" w:rsidR="00000000" w:rsidRPr="00000000">
        <w:rPr>
          <w:rFonts w:ascii="Times New Roman" w:cs="Times New Roman" w:eastAsia="Times New Roman" w:hAnsi="Times New Roman"/>
          <w:color w:val="2c2c2c"/>
          <w:sz w:val="18"/>
          <w:szCs w:val="18"/>
          <w:rtl w:val="0"/>
        </w:rPr>
        <w:t xml:space="preserve">r</w:t>
      </w:r>
      <w:r w:rsidDel="00000000" w:rsidR="00000000" w:rsidRPr="00000000">
        <w:rPr>
          <w:rFonts w:ascii="Times New Roman" w:cs="Times New Roman" w:eastAsia="Times New Roman" w:hAnsi="Times New Roman"/>
          <w:color w:val="191919"/>
          <w:sz w:val="18"/>
          <w:szCs w:val="18"/>
          <w:rtl w:val="0"/>
        </w:rPr>
        <w:t xml:space="preserve">i</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454545"/>
          <w:sz w:val="18"/>
          <w:szCs w:val="18"/>
          <w:rtl w:val="0"/>
        </w:rPr>
        <w:t xml:space="preserve">/</w:t>
      </w:r>
      <w:r w:rsidDel="00000000" w:rsidR="00000000" w:rsidRPr="00000000">
        <w:rPr>
          <w:rFonts w:ascii="Times New Roman" w:cs="Times New Roman" w:eastAsia="Times New Roman" w:hAnsi="Times New Roman"/>
          <w:color w:val="191919"/>
          <w:sz w:val="18"/>
          <w:szCs w:val="18"/>
          <w:rtl w:val="0"/>
        </w:rPr>
        <w:t xml:space="preserve">S</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cr</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c2c2c"/>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ria    r</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mite   </w:t>
      </w:r>
      <w:r w:rsidDel="00000000" w:rsidR="00000000" w:rsidRPr="00000000">
        <w:rPr>
          <w:rFonts w:ascii="Times New Roman" w:cs="Times New Roman" w:eastAsia="Times New Roman" w:hAnsi="Times New Roman"/>
          <w:color w:val="2c2c2c"/>
          <w:sz w:val="18"/>
          <w:szCs w:val="18"/>
          <w:rtl w:val="0"/>
        </w:rPr>
        <w:t xml:space="preserve">ex</w:t>
      </w:r>
      <w:r w:rsidDel="00000000" w:rsidR="00000000" w:rsidRPr="00000000">
        <w:rPr>
          <w:rFonts w:ascii="Times New Roman" w:cs="Times New Roman" w:eastAsia="Times New Roman" w:hAnsi="Times New Roman"/>
          <w:color w:val="191919"/>
          <w:sz w:val="18"/>
          <w:szCs w:val="18"/>
          <w:rtl w:val="0"/>
        </w:rPr>
        <w:t xml:space="preserve">p</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diente   </w:t>
      </w:r>
      <w:r w:rsidDel="00000000" w:rsidR="00000000" w:rsidRPr="00000000">
        <w:rPr>
          <w:rFonts w:ascii="Times New Roman" w:cs="Times New Roman" w:eastAsia="Times New Roman" w:hAnsi="Times New Roman"/>
          <w:color w:val="2c2c2c"/>
          <w:sz w:val="18"/>
          <w:szCs w:val="18"/>
          <w:rtl w:val="0"/>
        </w:rPr>
        <w:t xml:space="preserve">co</w:t>
      </w:r>
      <w:r w:rsidDel="00000000" w:rsidR="00000000" w:rsidRPr="00000000">
        <w:rPr>
          <w:rFonts w:ascii="Times New Roman" w:cs="Times New Roman" w:eastAsia="Times New Roman" w:hAnsi="Times New Roman"/>
          <w:color w:val="191919"/>
          <w:sz w:val="18"/>
          <w:szCs w:val="18"/>
          <w:rtl w:val="0"/>
        </w:rPr>
        <w:t xml:space="preserve">mple</w:t>
      </w:r>
      <w:r w:rsidDel="00000000" w:rsidR="00000000" w:rsidRPr="00000000">
        <w:rPr>
          <w:rFonts w:ascii="Times New Roman" w:cs="Times New Roman" w:eastAsia="Times New Roman" w:hAnsi="Times New Roman"/>
          <w:color w:val="2c2c2c"/>
          <w:sz w:val="18"/>
          <w:szCs w:val="18"/>
          <w:rtl w:val="0"/>
        </w:rPr>
        <w:t xml:space="preserve">to</w:t>
      </w:r>
      <w:r w:rsidDel="00000000" w:rsidR="00000000" w:rsidRPr="00000000">
        <w:rPr>
          <w:rFonts w:ascii="Times New Roman" w:cs="Times New Roman" w:eastAsia="Times New Roman" w:hAnsi="Times New Roman"/>
          <w:color w:val="191919"/>
          <w:sz w:val="18"/>
          <w:szCs w:val="18"/>
          <w:rtl w:val="0"/>
        </w:rPr>
        <w:t xml:space="preserve">,    </w:t>
      </w:r>
      <w:r w:rsidDel="00000000" w:rsidR="00000000" w:rsidRPr="00000000">
        <w:rPr>
          <w:rFonts w:ascii="Times New Roman" w:cs="Times New Roman" w:eastAsia="Times New Roman" w:hAnsi="Times New Roman"/>
          <w:color w:val="2c2c2c"/>
          <w:sz w:val="18"/>
          <w:szCs w:val="18"/>
          <w:rtl w:val="0"/>
        </w:rPr>
        <w:t xml:space="preserve">co</w:t>
      </w:r>
      <w:r w:rsidDel="00000000" w:rsidR="00000000" w:rsidRPr="00000000">
        <w:rPr>
          <w:rFonts w:ascii="Times New Roman" w:cs="Times New Roman" w:eastAsia="Times New Roman" w:hAnsi="Times New Roman"/>
          <w:color w:val="191919"/>
          <w:sz w:val="18"/>
          <w:szCs w:val="18"/>
          <w:rtl w:val="0"/>
        </w:rPr>
        <w:t xml:space="preserve">n   n</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tifica</w:t>
      </w:r>
      <w:r w:rsidDel="00000000" w:rsidR="00000000" w:rsidRPr="00000000">
        <w:rPr>
          <w:rFonts w:ascii="Times New Roman" w:cs="Times New Roman" w:eastAsia="Times New Roman" w:hAnsi="Times New Roman"/>
          <w:color w:val="2c2c2c"/>
          <w:sz w:val="18"/>
          <w:szCs w:val="18"/>
          <w:rtl w:val="0"/>
        </w:rPr>
        <w:t xml:space="preserve">ci</w:t>
      </w:r>
      <w:r w:rsidDel="00000000" w:rsidR="00000000" w:rsidRPr="00000000">
        <w:rPr>
          <w:rFonts w:ascii="Times New Roman" w:cs="Times New Roman" w:eastAsia="Times New Roman" w:hAnsi="Times New Roman"/>
          <w:color w:val="191919"/>
          <w:sz w:val="18"/>
          <w:szCs w:val="18"/>
          <w:rtl w:val="0"/>
        </w:rPr>
        <w:t xml:space="preserve">one</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a   la</w:t>
      </w:r>
      <w:r w:rsidDel="00000000" w:rsidR="00000000" w:rsidRPr="00000000">
        <w:rPr>
          <w:rtl w:val="0"/>
        </w:rPr>
      </w:r>
    </w:p>
    <w:p w:rsidR="00000000" w:rsidDel="00000000" w:rsidP="00000000" w:rsidRDefault="00000000" w:rsidRPr="00000000" w14:paraId="00001128">
      <w:pPr>
        <w:spacing w:before="8" w:line="100" w:lineRule="auto"/>
        <w:jc w:val="left"/>
        <w:rPr>
          <w:sz w:val="10"/>
          <w:szCs w:val="10"/>
        </w:rPr>
      </w:pPr>
      <w:r w:rsidDel="00000000" w:rsidR="00000000" w:rsidRPr="00000000">
        <w:rPr>
          <w:rtl w:val="0"/>
        </w:rPr>
      </w:r>
    </w:p>
    <w:p w:rsidR="00000000" w:rsidDel="00000000" w:rsidP="00000000" w:rsidRDefault="00000000" w:rsidRPr="00000000" w14:paraId="00001129">
      <w:pPr>
        <w:ind w:left="1657" w:right="6266"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c2c2c"/>
          <w:sz w:val="19"/>
          <w:szCs w:val="19"/>
          <w:rtl w:val="0"/>
        </w:rPr>
        <w:t xml:space="preserve">S</w:t>
      </w:r>
      <w:r w:rsidDel="00000000" w:rsidR="00000000" w:rsidRPr="00000000">
        <w:rPr>
          <w:rFonts w:ascii="Times New Roman" w:cs="Times New Roman" w:eastAsia="Times New Roman" w:hAnsi="Times New Roman"/>
          <w:color w:val="191919"/>
          <w:sz w:val="19"/>
          <w:szCs w:val="19"/>
          <w:rtl w:val="0"/>
        </w:rPr>
        <w:t xml:space="preserve">ub</w:t>
      </w:r>
      <w:r w:rsidDel="00000000" w:rsidR="00000000" w:rsidRPr="00000000">
        <w:rPr>
          <w:rFonts w:ascii="Times New Roman" w:cs="Times New Roman" w:eastAsia="Times New Roman" w:hAnsi="Times New Roman"/>
          <w:color w:val="2c2c2c"/>
          <w:sz w:val="19"/>
          <w:szCs w:val="19"/>
          <w:rtl w:val="0"/>
        </w:rPr>
        <w:t xml:space="preserve">se</w:t>
      </w:r>
      <w:r w:rsidDel="00000000" w:rsidR="00000000" w:rsidRPr="00000000">
        <w:rPr>
          <w:rFonts w:ascii="Times New Roman" w:cs="Times New Roman" w:eastAsia="Times New Roman" w:hAnsi="Times New Roman"/>
          <w:color w:val="191919"/>
          <w:sz w:val="19"/>
          <w:szCs w:val="19"/>
          <w:rtl w:val="0"/>
        </w:rPr>
        <w:t xml:space="preserve">cret</w:t>
      </w:r>
      <w:r w:rsidDel="00000000" w:rsidR="00000000" w:rsidRPr="00000000">
        <w:rPr>
          <w:rFonts w:ascii="Times New Roman" w:cs="Times New Roman" w:eastAsia="Times New Roman" w:hAnsi="Times New Roman"/>
          <w:color w:val="2c2c2c"/>
          <w:sz w:val="19"/>
          <w:szCs w:val="19"/>
          <w:rtl w:val="0"/>
        </w:rPr>
        <w:t xml:space="preserve">a</w:t>
      </w:r>
      <w:r w:rsidDel="00000000" w:rsidR="00000000" w:rsidRPr="00000000">
        <w:rPr>
          <w:rFonts w:ascii="Times New Roman" w:cs="Times New Roman" w:eastAsia="Times New Roman" w:hAnsi="Times New Roman"/>
          <w:color w:val="191919"/>
          <w:sz w:val="19"/>
          <w:szCs w:val="19"/>
          <w:rtl w:val="0"/>
        </w:rPr>
        <w:t xml:space="preserve">ri</w:t>
      </w:r>
      <w:r w:rsidDel="00000000" w:rsidR="00000000" w:rsidRPr="00000000">
        <w:rPr>
          <w:rFonts w:ascii="Times New Roman" w:cs="Times New Roman" w:eastAsia="Times New Roman" w:hAnsi="Times New Roman"/>
          <w:color w:val="2c2c2c"/>
          <w:sz w:val="19"/>
          <w:szCs w:val="19"/>
          <w:rtl w:val="0"/>
        </w:rPr>
        <w:t xml:space="preserve">a  </w:t>
      </w:r>
      <w:r w:rsidDel="00000000" w:rsidR="00000000" w:rsidRPr="00000000">
        <w:rPr>
          <w:rFonts w:ascii="Times New Roman" w:cs="Times New Roman" w:eastAsia="Times New Roman" w:hAnsi="Times New Roman"/>
          <w:color w:val="191919"/>
          <w:sz w:val="19"/>
          <w:szCs w:val="19"/>
          <w:rtl w:val="0"/>
        </w:rPr>
        <w:t xml:space="preserve">de Empico Públi</w:t>
      </w:r>
      <w:r w:rsidDel="00000000" w:rsidR="00000000" w:rsidRPr="00000000">
        <w:rPr>
          <w:rFonts w:ascii="Times New Roman" w:cs="Times New Roman" w:eastAsia="Times New Roman" w:hAnsi="Times New Roman"/>
          <w:color w:val="2c2c2c"/>
          <w:sz w:val="19"/>
          <w:szCs w:val="19"/>
          <w:rtl w:val="0"/>
        </w:rPr>
        <w:t xml:space="preserve">co.</w:t>
      </w:r>
      <w:r w:rsidDel="00000000" w:rsidR="00000000" w:rsidRPr="00000000">
        <w:rPr>
          <w:rtl w:val="0"/>
        </w:rPr>
      </w:r>
    </w:p>
    <w:p w:rsidR="00000000" w:rsidDel="00000000" w:rsidP="00000000" w:rsidRDefault="00000000" w:rsidRPr="00000000" w14:paraId="0000112A">
      <w:pPr>
        <w:spacing w:before="2" w:line="120" w:lineRule="auto"/>
        <w:jc w:val="left"/>
        <w:rPr>
          <w:sz w:val="12"/>
          <w:szCs w:val="12"/>
        </w:rPr>
      </w:pPr>
      <w:r w:rsidDel="00000000" w:rsidR="00000000" w:rsidRPr="00000000">
        <w:rPr>
          <w:rtl w:val="0"/>
        </w:rPr>
      </w:r>
    </w:p>
    <w:p w:rsidR="00000000" w:rsidDel="00000000" w:rsidP="00000000" w:rsidRDefault="00000000" w:rsidRPr="00000000" w14:paraId="0000112B">
      <w:pPr>
        <w:ind w:left="1650" w:right="1673"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91919"/>
          <w:sz w:val="18"/>
          <w:szCs w:val="18"/>
          <w:rtl w:val="0"/>
        </w:rPr>
        <w:t xml:space="preserve">4)</w:t>
      </w:r>
      <w:r w:rsidDel="00000000" w:rsidR="00000000" w:rsidRPr="00000000">
        <w:rPr>
          <w:rFonts w:ascii="Times New Roman" w:cs="Times New Roman" w:eastAsia="Times New Roman" w:hAnsi="Times New Roman"/>
          <w:color w:val="2c2c2c"/>
          <w:sz w:val="18"/>
          <w:szCs w:val="18"/>
          <w:rtl w:val="0"/>
        </w:rPr>
        <w:t xml:space="preserve">-  </w:t>
      </w:r>
      <w:r w:rsidDel="00000000" w:rsidR="00000000" w:rsidRPr="00000000">
        <w:rPr>
          <w:rFonts w:ascii="Times New Roman" w:cs="Times New Roman" w:eastAsia="Times New Roman" w:hAnsi="Times New Roman"/>
          <w:color w:val="191919"/>
          <w:sz w:val="18"/>
          <w:szCs w:val="18"/>
          <w:rtl w:val="0"/>
        </w:rPr>
        <w:t xml:space="preserve">La  D</w:t>
      </w:r>
      <w:r w:rsidDel="00000000" w:rsidR="00000000" w:rsidRPr="00000000">
        <w:rPr>
          <w:rFonts w:ascii="Times New Roman" w:cs="Times New Roman" w:eastAsia="Times New Roman" w:hAnsi="Times New Roman"/>
          <w:color w:val="2c2c2c"/>
          <w:sz w:val="18"/>
          <w:szCs w:val="18"/>
          <w:rtl w:val="0"/>
        </w:rPr>
        <w:t xml:space="preserve">i</w:t>
      </w:r>
      <w:r w:rsidDel="00000000" w:rsidR="00000000" w:rsidRPr="00000000">
        <w:rPr>
          <w:rFonts w:ascii="Times New Roman" w:cs="Times New Roman" w:eastAsia="Times New Roman" w:hAnsi="Times New Roman"/>
          <w:color w:val="191919"/>
          <w:sz w:val="18"/>
          <w:szCs w:val="18"/>
          <w:rtl w:val="0"/>
        </w:rPr>
        <w:t xml:space="preserve">re</w:t>
      </w:r>
      <w:r w:rsidDel="00000000" w:rsidR="00000000" w:rsidRPr="00000000">
        <w:rPr>
          <w:rFonts w:ascii="Times New Roman" w:cs="Times New Roman" w:eastAsia="Times New Roman" w:hAnsi="Times New Roman"/>
          <w:color w:val="2c2c2c"/>
          <w:sz w:val="18"/>
          <w:szCs w:val="18"/>
          <w:rtl w:val="0"/>
        </w:rPr>
        <w:t xml:space="preserve">cc</w:t>
      </w:r>
      <w:r w:rsidDel="00000000" w:rsidR="00000000" w:rsidRPr="00000000">
        <w:rPr>
          <w:rFonts w:ascii="Times New Roman" w:cs="Times New Roman" w:eastAsia="Times New Roman" w:hAnsi="Times New Roman"/>
          <w:color w:val="191919"/>
          <w:sz w:val="18"/>
          <w:szCs w:val="18"/>
          <w:rtl w:val="0"/>
        </w:rPr>
        <w:t xml:space="preserve">ió</w:t>
      </w:r>
      <w:r w:rsidDel="00000000" w:rsidR="00000000" w:rsidRPr="00000000">
        <w:rPr>
          <w:rFonts w:ascii="Times New Roman" w:cs="Times New Roman" w:eastAsia="Times New Roman" w:hAnsi="Times New Roman"/>
          <w:color w:val="2c2c2c"/>
          <w:sz w:val="18"/>
          <w:szCs w:val="18"/>
          <w:rtl w:val="0"/>
        </w:rPr>
        <w:t xml:space="preserve">n  G</w:t>
      </w:r>
      <w:r w:rsidDel="00000000" w:rsidR="00000000" w:rsidRPr="00000000">
        <w:rPr>
          <w:rFonts w:ascii="Times New Roman" w:cs="Times New Roman" w:eastAsia="Times New Roman" w:hAnsi="Times New Roman"/>
          <w:color w:val="191919"/>
          <w:sz w:val="18"/>
          <w:szCs w:val="18"/>
          <w:rtl w:val="0"/>
        </w:rPr>
        <w:t xml:space="preserve">ene</w:t>
      </w:r>
      <w:r w:rsidDel="00000000" w:rsidR="00000000" w:rsidRPr="00000000">
        <w:rPr>
          <w:rFonts w:ascii="Times New Roman" w:cs="Times New Roman" w:eastAsia="Times New Roman" w:hAnsi="Times New Roman"/>
          <w:color w:val="2c2c2c"/>
          <w:sz w:val="18"/>
          <w:szCs w:val="18"/>
          <w:rtl w:val="0"/>
        </w:rPr>
        <w:t xml:space="preserve">r</w:t>
      </w:r>
      <w:r w:rsidDel="00000000" w:rsidR="00000000" w:rsidRPr="00000000">
        <w:rPr>
          <w:rFonts w:ascii="Times New Roman" w:cs="Times New Roman" w:eastAsia="Times New Roman" w:hAnsi="Times New Roman"/>
          <w:color w:val="191919"/>
          <w:sz w:val="18"/>
          <w:szCs w:val="18"/>
          <w:rtl w:val="0"/>
        </w:rPr>
        <w:t xml:space="preserve">al  d</w:t>
      </w:r>
      <w:r w:rsidDel="00000000" w:rsidR="00000000" w:rsidRPr="00000000">
        <w:rPr>
          <w:rFonts w:ascii="Times New Roman" w:cs="Times New Roman" w:eastAsia="Times New Roman" w:hAnsi="Times New Roman"/>
          <w:color w:val="2c2c2c"/>
          <w:sz w:val="18"/>
          <w:szCs w:val="18"/>
          <w:rtl w:val="0"/>
        </w:rPr>
        <w:t xml:space="preserve">e  </w:t>
      </w:r>
      <w:r w:rsidDel="00000000" w:rsidR="00000000" w:rsidRPr="00000000">
        <w:rPr>
          <w:rFonts w:ascii="Times New Roman" w:cs="Times New Roman" w:eastAsia="Times New Roman" w:hAnsi="Times New Roman"/>
          <w:color w:val="191919"/>
          <w:sz w:val="18"/>
          <w:szCs w:val="18"/>
          <w:rtl w:val="0"/>
        </w:rPr>
        <w:t xml:space="preserve">Pre</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up</w:t>
      </w:r>
      <w:r w:rsidDel="00000000" w:rsidR="00000000" w:rsidRPr="00000000">
        <w:rPr>
          <w:rFonts w:ascii="Times New Roman" w:cs="Times New Roman" w:eastAsia="Times New Roman" w:hAnsi="Times New Roman"/>
          <w:color w:val="2c2c2c"/>
          <w:sz w:val="18"/>
          <w:szCs w:val="18"/>
          <w:rtl w:val="0"/>
        </w:rPr>
        <w:t xml:space="preserve">u</w:t>
      </w:r>
      <w:r w:rsidDel="00000000" w:rsidR="00000000" w:rsidRPr="00000000">
        <w:rPr>
          <w:rFonts w:ascii="Times New Roman" w:cs="Times New Roman" w:eastAsia="Times New Roman" w:hAnsi="Times New Roman"/>
          <w:color w:val="191919"/>
          <w:sz w:val="18"/>
          <w:szCs w:val="18"/>
          <w:rtl w:val="0"/>
        </w:rPr>
        <w:t xml:space="preserve">e</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c2c2c"/>
          <w:sz w:val="18"/>
          <w:szCs w:val="18"/>
          <w:rtl w:val="0"/>
        </w:rPr>
        <w:t xml:space="preserve">o  </w:t>
      </w:r>
      <w:r w:rsidDel="00000000" w:rsidR="00000000" w:rsidRPr="00000000">
        <w:rPr>
          <w:rFonts w:ascii="Times New Roman" w:cs="Times New Roman" w:eastAsia="Times New Roman" w:hAnsi="Times New Roman"/>
          <w:color w:val="191919"/>
          <w:sz w:val="18"/>
          <w:szCs w:val="18"/>
          <w:rtl w:val="0"/>
        </w:rPr>
        <w:t xml:space="preserve">aprueba  l</w:t>
      </w:r>
      <w:r w:rsidDel="00000000" w:rsidR="00000000" w:rsidRPr="00000000">
        <w:rPr>
          <w:rFonts w:ascii="Times New Roman" w:cs="Times New Roman" w:eastAsia="Times New Roman" w:hAnsi="Times New Roman"/>
          <w:color w:val="2c2c2c"/>
          <w:sz w:val="18"/>
          <w:szCs w:val="18"/>
          <w:rtl w:val="0"/>
        </w:rPr>
        <w:t xml:space="preserve">os  c</w:t>
      </w:r>
      <w:r w:rsidDel="00000000" w:rsidR="00000000" w:rsidRPr="00000000">
        <w:rPr>
          <w:rFonts w:ascii="Times New Roman" w:cs="Times New Roman" w:eastAsia="Times New Roman" w:hAnsi="Times New Roman"/>
          <w:color w:val="191919"/>
          <w:sz w:val="18"/>
          <w:szCs w:val="18"/>
          <w:rtl w:val="0"/>
        </w:rPr>
        <w:t xml:space="preserve">ambio</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d</w:t>
      </w:r>
      <w:r w:rsidDel="00000000" w:rsidR="00000000" w:rsidRPr="00000000">
        <w:rPr>
          <w:rFonts w:ascii="Times New Roman" w:cs="Times New Roman" w:eastAsia="Times New Roman" w:hAnsi="Times New Roman"/>
          <w:color w:val="2c2c2c"/>
          <w:sz w:val="18"/>
          <w:szCs w:val="18"/>
          <w:rtl w:val="0"/>
        </w:rPr>
        <w:t xml:space="preserve">e  ca</w:t>
      </w:r>
      <w:r w:rsidDel="00000000" w:rsidR="00000000" w:rsidRPr="00000000">
        <w:rPr>
          <w:rFonts w:ascii="Times New Roman" w:cs="Times New Roman" w:eastAsia="Times New Roman" w:hAnsi="Times New Roman"/>
          <w:color w:val="191919"/>
          <w:sz w:val="18"/>
          <w:szCs w:val="18"/>
          <w:rtl w:val="0"/>
        </w:rPr>
        <w:t xml:space="preserve">teg</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ría</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Arial" w:cs="Arial" w:eastAsia="Arial" w:hAnsi="Arial"/>
          <w:color w:val="2c2c2c"/>
          <w:sz w:val="17"/>
          <w:szCs w:val="17"/>
          <w:rtl w:val="0"/>
        </w:rPr>
        <w:t xml:space="preserve">y  </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mite  la</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tl w:val="0"/>
        </w:rPr>
      </w:r>
    </w:p>
    <w:p w:rsidR="00000000" w:rsidDel="00000000" w:rsidP="00000000" w:rsidRDefault="00000000" w:rsidRPr="00000000" w14:paraId="0000112C">
      <w:pPr>
        <w:spacing w:before="6" w:line="100" w:lineRule="auto"/>
        <w:jc w:val="left"/>
        <w:rPr>
          <w:sz w:val="11"/>
          <w:szCs w:val="11"/>
        </w:rPr>
      </w:pPr>
      <w:r w:rsidDel="00000000" w:rsidR="00000000" w:rsidRPr="00000000">
        <w:rPr>
          <w:rtl w:val="0"/>
        </w:rPr>
      </w:r>
    </w:p>
    <w:p w:rsidR="00000000" w:rsidDel="00000000" w:rsidP="00000000" w:rsidRDefault="00000000" w:rsidRPr="00000000" w14:paraId="0000112D">
      <w:pPr>
        <w:ind w:left="1592" w:right="167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afafaf"/>
          <w:sz w:val="18"/>
          <w:szCs w:val="18"/>
          <w:rtl w:val="0"/>
        </w:rPr>
        <w:t xml:space="preserve">·  </w:t>
      </w:r>
      <w:r w:rsidDel="00000000" w:rsidR="00000000" w:rsidRPr="00000000">
        <w:rPr>
          <w:rFonts w:ascii="Times New Roman" w:cs="Times New Roman" w:eastAsia="Times New Roman" w:hAnsi="Times New Roman"/>
          <w:color w:val="191919"/>
          <w:sz w:val="18"/>
          <w:szCs w:val="18"/>
          <w:rtl w:val="0"/>
        </w:rPr>
        <w:t xml:space="preserve">c</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rrespondiente</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con</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tnncius   presupuest</w:t>
      </w:r>
      <w:r w:rsidDel="00000000" w:rsidR="00000000" w:rsidRPr="00000000">
        <w:rPr>
          <w:rFonts w:ascii="Times New Roman" w:cs="Times New Roman" w:eastAsia="Times New Roman" w:hAnsi="Times New Roman"/>
          <w:color w:val="2c2c2c"/>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ri</w:t>
      </w:r>
      <w:r w:rsidDel="00000000" w:rsidR="00000000" w:rsidRPr="00000000">
        <w:rPr>
          <w:rFonts w:ascii="Times New Roman" w:cs="Times New Roman" w:eastAsia="Times New Roman" w:hAnsi="Times New Roman"/>
          <w:color w:val="2c2c2c"/>
          <w:sz w:val="18"/>
          <w:szCs w:val="18"/>
          <w:rtl w:val="0"/>
        </w:rPr>
        <w:t xml:space="preserve">as</w:t>
      </w:r>
      <w:r w:rsidDel="00000000" w:rsidR="00000000" w:rsidRPr="00000000">
        <w:rPr>
          <w:rFonts w:ascii="Times New Roman" w:cs="Times New Roman" w:eastAsia="Times New Roman" w:hAnsi="Times New Roman"/>
          <w:color w:val="191919"/>
          <w:sz w:val="18"/>
          <w:szCs w:val="18"/>
          <w:rtl w:val="0"/>
        </w:rPr>
        <w:t xml:space="preserve">.   </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e   remitir</w:t>
      </w:r>
      <w:r w:rsidDel="00000000" w:rsidR="00000000" w:rsidRPr="00000000">
        <w:rPr>
          <w:rFonts w:ascii="Times New Roman" w:cs="Times New Roman" w:eastAsia="Times New Roman" w:hAnsi="Times New Roman"/>
          <w:color w:val="2c2c2c"/>
          <w:sz w:val="18"/>
          <w:szCs w:val="18"/>
          <w:rtl w:val="0"/>
        </w:rPr>
        <w:t xml:space="preserve">ú    </w:t>
      </w:r>
      <w:r w:rsidDel="00000000" w:rsidR="00000000" w:rsidRPr="00000000">
        <w:rPr>
          <w:rFonts w:ascii="Times New Roman" w:cs="Times New Roman" w:eastAsia="Times New Roman" w:hAnsi="Times New Roman"/>
          <w:color w:val="191919"/>
          <w:sz w:val="18"/>
          <w:szCs w:val="18"/>
          <w:rtl w:val="0"/>
        </w:rPr>
        <w:t xml:space="preserve">nota</w:t>
      </w:r>
      <w:r w:rsidDel="00000000" w:rsidR="00000000" w:rsidRPr="00000000">
        <w:rPr>
          <w:rFonts w:ascii="Times New Roman" w:cs="Times New Roman" w:eastAsia="Times New Roman" w:hAnsi="Times New Roman"/>
          <w:color w:val="2c2c2c"/>
          <w:sz w:val="18"/>
          <w:szCs w:val="18"/>
          <w:rtl w:val="0"/>
        </w:rPr>
        <w:t xml:space="preserve">s   e</w:t>
      </w:r>
      <w:r w:rsidDel="00000000" w:rsidR="00000000" w:rsidRPr="00000000">
        <w:rPr>
          <w:rFonts w:ascii="Times New Roman" w:cs="Times New Roman" w:eastAsia="Times New Roman" w:hAnsi="Times New Roman"/>
          <w:color w:val="191919"/>
          <w:sz w:val="18"/>
          <w:szCs w:val="18"/>
          <w:rtl w:val="0"/>
        </w:rPr>
        <w:t xml:space="preserve">lectrónica</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Arial" w:cs="Arial" w:eastAsia="Arial" w:hAnsi="Arial"/>
          <w:color w:val="2c2c2c"/>
          <w:sz w:val="18"/>
          <w:szCs w:val="18"/>
          <w:rtl w:val="0"/>
        </w:rPr>
        <w:t xml:space="preserve">s</w:t>
      </w:r>
      <w:r w:rsidDel="00000000" w:rsidR="00000000" w:rsidRPr="00000000">
        <w:rPr>
          <w:rFonts w:ascii="Arial" w:cs="Arial" w:eastAsia="Arial" w:hAnsi="Arial"/>
          <w:color w:val="191919"/>
          <w:sz w:val="18"/>
          <w:szCs w:val="18"/>
          <w:rtl w:val="0"/>
        </w:rPr>
        <w:t xml:space="preserve">e</w:t>
      </w:r>
      <w:r w:rsidDel="00000000" w:rsidR="00000000" w:rsidRPr="00000000">
        <w:rPr>
          <w:rFonts w:ascii="Arial" w:cs="Arial" w:eastAsia="Arial" w:hAnsi="Arial"/>
          <w:color w:val="2c2c2c"/>
          <w:sz w:val="18"/>
          <w:szCs w:val="18"/>
          <w:rtl w:val="0"/>
        </w:rPr>
        <w:t xml:space="preserve">g</w:t>
      </w:r>
      <w:r w:rsidDel="00000000" w:rsidR="00000000" w:rsidRPr="00000000">
        <w:rPr>
          <w:rFonts w:ascii="Arial" w:cs="Arial" w:eastAsia="Arial" w:hAnsi="Arial"/>
          <w:color w:val="191919"/>
          <w:sz w:val="18"/>
          <w:szCs w:val="18"/>
          <w:rtl w:val="0"/>
        </w:rPr>
        <w:t xml:space="preserve">ún   </w:t>
      </w:r>
      <w:r w:rsidDel="00000000" w:rsidR="00000000" w:rsidRPr="00000000">
        <w:rPr>
          <w:rFonts w:ascii="Times New Roman" w:cs="Times New Roman" w:eastAsia="Times New Roman" w:hAnsi="Times New Roman"/>
          <w:color w:val="191919"/>
          <w:sz w:val="18"/>
          <w:szCs w:val="18"/>
          <w:rtl w:val="0"/>
        </w:rPr>
        <w:t xml:space="preserve">c</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d</w:t>
      </w:r>
      <w:r w:rsidDel="00000000" w:rsidR="00000000" w:rsidRPr="00000000">
        <w:rPr>
          <w:rFonts w:ascii="Times New Roman" w:cs="Times New Roman" w:eastAsia="Times New Roman" w:hAnsi="Times New Roman"/>
          <w:color w:val="2c2c2c"/>
          <w:sz w:val="18"/>
          <w:szCs w:val="18"/>
          <w:rtl w:val="0"/>
        </w:rPr>
        <w:t xml:space="preserve">a</w:t>
      </w:r>
      <w:r w:rsidDel="00000000" w:rsidR="00000000" w:rsidRPr="00000000">
        <w:rPr>
          <w:rtl w:val="0"/>
        </w:rPr>
      </w:r>
    </w:p>
    <w:p w:rsidR="00000000" w:rsidDel="00000000" w:rsidP="00000000" w:rsidRDefault="00000000" w:rsidRPr="00000000" w14:paraId="0000112E">
      <w:pPr>
        <w:spacing w:before="3" w:line="100" w:lineRule="auto"/>
        <w:jc w:val="left"/>
        <w:rPr>
          <w:sz w:val="10"/>
          <w:szCs w:val="10"/>
        </w:rPr>
      </w:pPr>
      <w:r w:rsidDel="00000000" w:rsidR="00000000" w:rsidRPr="00000000">
        <w:rPr>
          <w:rtl w:val="0"/>
        </w:rPr>
      </w:r>
    </w:p>
    <w:p w:rsidR="00000000" w:rsidDel="00000000" w:rsidP="00000000" w:rsidRDefault="00000000" w:rsidRPr="00000000" w14:paraId="0000112F">
      <w:pPr>
        <w:ind w:left="1664" w:right="7217" w:firstLine="0"/>
        <w:jc w:val="both"/>
        <w:rPr>
          <w:rFonts w:ascii="Times New Roman" w:cs="Times New Roman" w:eastAsia="Times New Roman" w:hAnsi="Times New Roman"/>
          <w:sz w:val="18"/>
          <w:szCs w:val="18"/>
        </w:rPr>
      </w:pPr>
      <w:r w:rsidDel="00000000" w:rsidR="00000000" w:rsidRPr="00000000">
        <w:rPr>
          <w:rFonts w:ascii="Arial" w:cs="Arial" w:eastAsia="Arial" w:hAnsi="Arial"/>
          <w:color w:val="191919"/>
          <w:sz w:val="17"/>
          <w:szCs w:val="17"/>
          <w:rtl w:val="0"/>
        </w:rPr>
        <w:t xml:space="preserve">M </w:t>
      </w:r>
      <w:r w:rsidDel="00000000" w:rsidR="00000000" w:rsidRPr="00000000">
        <w:rPr>
          <w:rFonts w:ascii="Times New Roman" w:cs="Times New Roman" w:eastAsia="Times New Roman" w:hAnsi="Times New Roman"/>
          <w:color w:val="191919"/>
          <w:sz w:val="18"/>
          <w:szCs w:val="18"/>
          <w:rtl w:val="0"/>
        </w:rPr>
        <w:t xml:space="preserve">ini</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tcri</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Sc</w:t>
      </w:r>
      <w:r w:rsidDel="00000000" w:rsidR="00000000" w:rsidRPr="00000000">
        <w:rPr>
          <w:rFonts w:ascii="Times New Roman" w:cs="Times New Roman" w:eastAsia="Times New Roman" w:hAnsi="Times New Roman"/>
          <w:color w:val="2c2c2c"/>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rcta</w:t>
      </w:r>
      <w:r w:rsidDel="00000000" w:rsidR="00000000" w:rsidRPr="00000000">
        <w:rPr>
          <w:rFonts w:ascii="Times New Roman" w:cs="Times New Roman" w:eastAsia="Times New Roman" w:hAnsi="Times New Roman"/>
          <w:color w:val="2c2c2c"/>
          <w:sz w:val="18"/>
          <w:szCs w:val="18"/>
          <w:rtl w:val="0"/>
        </w:rPr>
        <w:t xml:space="preserve">ri</w:t>
      </w:r>
      <w:r w:rsidDel="00000000" w:rsidR="00000000" w:rsidRPr="00000000">
        <w:rPr>
          <w:rFonts w:ascii="Times New Roman" w:cs="Times New Roman" w:eastAsia="Times New Roman" w:hAnsi="Times New Roman"/>
          <w:color w:val="191919"/>
          <w:sz w:val="18"/>
          <w:szCs w:val="18"/>
          <w:rtl w:val="0"/>
        </w:rPr>
        <w:t xml:space="preserve">a</w:t>
      </w:r>
      <w:r w:rsidDel="00000000" w:rsidR="00000000" w:rsidRPr="00000000">
        <w:rPr>
          <w:rFonts w:ascii="Times New Roman" w:cs="Times New Roman" w:eastAsia="Times New Roman" w:hAnsi="Times New Roman"/>
          <w:color w:val="2c2c2c"/>
          <w:sz w:val="18"/>
          <w:szCs w:val="18"/>
          <w:rtl w:val="0"/>
        </w:rPr>
        <w:t xml:space="preserve">.</w:t>
      </w:r>
      <w:r w:rsidDel="00000000" w:rsidR="00000000" w:rsidRPr="00000000">
        <w:rPr>
          <w:rtl w:val="0"/>
        </w:rPr>
      </w:r>
    </w:p>
    <w:p w:rsidR="00000000" w:rsidDel="00000000" w:rsidP="00000000" w:rsidRDefault="00000000" w:rsidRPr="00000000" w14:paraId="00001130">
      <w:pPr>
        <w:spacing w:before="1" w:line="120" w:lineRule="auto"/>
        <w:jc w:val="left"/>
        <w:rPr>
          <w:sz w:val="13"/>
          <w:szCs w:val="13"/>
        </w:rPr>
      </w:pPr>
      <w:r w:rsidDel="00000000" w:rsidR="00000000" w:rsidRPr="00000000">
        <w:rPr>
          <w:rtl w:val="0"/>
        </w:rPr>
      </w:r>
    </w:p>
    <w:p w:rsidR="00000000" w:rsidDel="00000000" w:rsidP="00000000" w:rsidRDefault="00000000" w:rsidRPr="00000000" w14:paraId="00001131">
      <w:pPr>
        <w:spacing w:line="367" w:lineRule="auto"/>
        <w:ind w:left="1650" w:right="1699" w:firstLine="6.999999999999886"/>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91919"/>
          <w:sz w:val="18"/>
          <w:szCs w:val="18"/>
          <w:rtl w:val="0"/>
        </w:rPr>
        <w:t xml:space="preserve">5)</w:t>
      </w:r>
      <w:r w:rsidDel="00000000" w:rsidR="00000000" w:rsidRPr="00000000">
        <w:rPr>
          <w:rFonts w:ascii="Times New Roman" w:cs="Times New Roman" w:eastAsia="Times New Roman" w:hAnsi="Times New Roman"/>
          <w:color w:val="2c2c2c"/>
          <w:sz w:val="18"/>
          <w:szCs w:val="18"/>
          <w:rtl w:val="0"/>
        </w:rPr>
        <w:t xml:space="preserve">- E</w:t>
      </w:r>
      <w:r w:rsidDel="00000000" w:rsidR="00000000" w:rsidRPr="00000000">
        <w:rPr>
          <w:rFonts w:ascii="Times New Roman" w:cs="Times New Roman" w:eastAsia="Times New Roman" w:hAnsi="Times New Roman"/>
          <w:color w:val="191919"/>
          <w:sz w:val="18"/>
          <w:szCs w:val="18"/>
          <w:rtl w:val="0"/>
        </w:rPr>
        <w:t xml:space="preserve">l Mini</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terio &lt;le Finan</w:t>
      </w:r>
      <w:r w:rsidDel="00000000" w:rsidR="00000000" w:rsidRPr="00000000">
        <w:rPr>
          <w:rFonts w:ascii="Times New Roman" w:cs="Times New Roman" w:eastAsia="Times New Roman" w:hAnsi="Times New Roman"/>
          <w:color w:val="2c2c2c"/>
          <w:sz w:val="18"/>
          <w:szCs w:val="18"/>
          <w:rtl w:val="0"/>
        </w:rPr>
        <w:t xml:space="preserve">z</w:t>
      </w:r>
      <w:r w:rsidDel="00000000" w:rsidR="00000000" w:rsidRPr="00000000">
        <w:rPr>
          <w:rFonts w:ascii="Times New Roman" w:cs="Times New Roman" w:eastAsia="Times New Roman" w:hAnsi="Times New Roman"/>
          <w:color w:val="191919"/>
          <w:sz w:val="18"/>
          <w:szCs w:val="18"/>
          <w:rtl w:val="0"/>
        </w:rPr>
        <w:t xml:space="preserve">a</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Púb</w:t>
      </w:r>
      <w:r w:rsidDel="00000000" w:rsidR="00000000" w:rsidRPr="00000000">
        <w:rPr>
          <w:rFonts w:ascii="Times New Roman" w:cs="Times New Roman" w:eastAsia="Times New Roman" w:hAnsi="Times New Roman"/>
          <w:color w:val="2c2c2c"/>
          <w:sz w:val="18"/>
          <w:szCs w:val="18"/>
          <w:rtl w:val="0"/>
        </w:rPr>
        <w:t xml:space="preserve">l</w:t>
      </w:r>
      <w:r w:rsidDel="00000000" w:rsidR="00000000" w:rsidRPr="00000000">
        <w:rPr>
          <w:rFonts w:ascii="Times New Roman" w:cs="Times New Roman" w:eastAsia="Times New Roman" w:hAnsi="Times New Roman"/>
          <w:color w:val="191919"/>
          <w:sz w:val="18"/>
          <w:szCs w:val="18"/>
          <w:rtl w:val="0"/>
        </w:rPr>
        <w:t xml:space="preserve">ica</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rem</w:t>
      </w:r>
      <w:r w:rsidDel="00000000" w:rsidR="00000000" w:rsidRPr="00000000">
        <w:rPr>
          <w:rFonts w:ascii="Times New Roman" w:cs="Times New Roman" w:eastAsia="Times New Roman" w:hAnsi="Times New Roman"/>
          <w:color w:val="2c2c2c"/>
          <w:sz w:val="18"/>
          <w:szCs w:val="18"/>
          <w:rtl w:val="0"/>
        </w:rPr>
        <w:t xml:space="preserve">i</w:t>
      </w:r>
      <w:r w:rsidDel="00000000" w:rsidR="00000000" w:rsidRPr="00000000">
        <w:rPr>
          <w:rFonts w:ascii="Times New Roman" w:cs="Times New Roman" w:eastAsia="Times New Roman" w:hAnsi="Times New Roman"/>
          <w:color w:val="191919"/>
          <w:sz w:val="18"/>
          <w:szCs w:val="18"/>
          <w:rtl w:val="0"/>
        </w:rPr>
        <w:t xml:space="preserve">te el e</w:t>
      </w:r>
      <w:r w:rsidDel="00000000" w:rsidR="00000000" w:rsidRPr="00000000">
        <w:rPr>
          <w:rFonts w:ascii="Times New Roman" w:cs="Times New Roman" w:eastAsia="Times New Roman" w:hAnsi="Times New Roman"/>
          <w:color w:val="2c2c2c"/>
          <w:sz w:val="18"/>
          <w:szCs w:val="18"/>
          <w:rtl w:val="0"/>
        </w:rPr>
        <w:t xml:space="preserve">x</w:t>
      </w:r>
      <w:r w:rsidDel="00000000" w:rsidR="00000000" w:rsidRPr="00000000">
        <w:rPr>
          <w:rFonts w:ascii="Times New Roman" w:cs="Times New Roman" w:eastAsia="Times New Roman" w:hAnsi="Times New Roman"/>
          <w:color w:val="191919"/>
          <w:sz w:val="18"/>
          <w:szCs w:val="18"/>
          <w:rtl w:val="0"/>
        </w:rPr>
        <w:t xml:space="preserve">pediente a In </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ub</w:t>
      </w:r>
      <w:r w:rsidDel="00000000" w:rsidR="00000000" w:rsidRPr="00000000">
        <w:rPr>
          <w:rFonts w:ascii="Times New Roman" w:cs="Times New Roman" w:eastAsia="Times New Roman" w:hAnsi="Times New Roman"/>
          <w:color w:val="2c2c2c"/>
          <w:sz w:val="18"/>
          <w:szCs w:val="18"/>
          <w:rtl w:val="0"/>
        </w:rPr>
        <w:t xml:space="preserve">sec</w:t>
      </w:r>
      <w:r w:rsidDel="00000000" w:rsidR="00000000" w:rsidRPr="00000000">
        <w:rPr>
          <w:rFonts w:ascii="Times New Roman" w:cs="Times New Roman" w:eastAsia="Times New Roman" w:hAnsi="Times New Roman"/>
          <w:color w:val="191919"/>
          <w:sz w:val="18"/>
          <w:szCs w:val="18"/>
          <w:rtl w:val="0"/>
        </w:rPr>
        <w:t xml:space="preserve">ret</w:t>
      </w:r>
      <w:r w:rsidDel="00000000" w:rsidR="00000000" w:rsidRPr="00000000">
        <w:rPr>
          <w:rFonts w:ascii="Times New Roman" w:cs="Times New Roman" w:eastAsia="Times New Roman" w:hAnsi="Times New Roman"/>
          <w:color w:val="2c2c2c"/>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ría d</w:t>
      </w:r>
      <w:r w:rsidDel="00000000" w:rsidR="00000000" w:rsidRPr="00000000">
        <w:rPr>
          <w:rFonts w:ascii="Times New Roman" w:cs="Times New Roman" w:eastAsia="Times New Roman" w:hAnsi="Times New Roman"/>
          <w:color w:val="2c2c2c"/>
          <w:sz w:val="18"/>
          <w:szCs w:val="18"/>
          <w:rtl w:val="0"/>
        </w:rPr>
        <w:t xml:space="preserve">e </w:t>
      </w:r>
      <w:r w:rsidDel="00000000" w:rsidR="00000000" w:rsidRPr="00000000">
        <w:rPr>
          <w:rFonts w:ascii="Times New Roman" w:cs="Times New Roman" w:eastAsia="Times New Roman" w:hAnsi="Times New Roman"/>
          <w:color w:val="191919"/>
          <w:sz w:val="18"/>
          <w:szCs w:val="18"/>
          <w:rtl w:val="0"/>
        </w:rPr>
        <w:t xml:space="preserve">Emple</w:t>
      </w:r>
      <w:r w:rsidDel="00000000" w:rsidR="00000000" w:rsidRPr="00000000">
        <w:rPr>
          <w:rFonts w:ascii="Times New Roman" w:cs="Times New Roman" w:eastAsia="Times New Roman" w:hAnsi="Times New Roman"/>
          <w:color w:val="2c2c2c"/>
          <w:sz w:val="18"/>
          <w:szCs w:val="18"/>
          <w:rtl w:val="0"/>
        </w:rPr>
        <w:t xml:space="preserve">o </w:t>
      </w:r>
      <w:r w:rsidDel="00000000" w:rsidR="00000000" w:rsidRPr="00000000">
        <w:rPr>
          <w:rFonts w:ascii="Times New Roman" w:cs="Times New Roman" w:eastAsia="Times New Roman" w:hAnsi="Times New Roman"/>
          <w:color w:val="191919"/>
          <w:sz w:val="18"/>
          <w:szCs w:val="18"/>
          <w:rtl w:val="0"/>
        </w:rPr>
        <w:t xml:space="preserve">P</w:t>
      </w:r>
      <w:r w:rsidDel="00000000" w:rsidR="00000000" w:rsidRPr="00000000">
        <w:rPr>
          <w:rFonts w:ascii="Times New Roman" w:cs="Times New Roman" w:eastAsia="Times New Roman" w:hAnsi="Times New Roman"/>
          <w:color w:val="2c2c2c"/>
          <w:sz w:val="18"/>
          <w:szCs w:val="18"/>
          <w:rtl w:val="0"/>
        </w:rPr>
        <w:t xml:space="preserve">ú</w:t>
      </w:r>
      <w:r w:rsidDel="00000000" w:rsidR="00000000" w:rsidRPr="00000000">
        <w:rPr>
          <w:rFonts w:ascii="Times New Roman" w:cs="Times New Roman" w:eastAsia="Times New Roman" w:hAnsi="Times New Roman"/>
          <w:color w:val="191919"/>
          <w:sz w:val="18"/>
          <w:szCs w:val="18"/>
          <w:rtl w:val="0"/>
        </w:rPr>
        <w:t xml:space="preserve">bli</w:t>
      </w:r>
      <w:r w:rsidDel="00000000" w:rsidR="00000000" w:rsidRPr="00000000">
        <w:rPr>
          <w:rFonts w:ascii="Times New Roman" w:cs="Times New Roman" w:eastAsia="Times New Roman" w:hAnsi="Times New Roman"/>
          <w:color w:val="2c2c2c"/>
          <w:sz w:val="18"/>
          <w:szCs w:val="18"/>
          <w:rtl w:val="0"/>
        </w:rPr>
        <w:t xml:space="preserve">c</w:t>
      </w:r>
      <w:r w:rsidDel="00000000" w:rsidR="00000000" w:rsidRPr="00000000">
        <w:rPr>
          <w:rFonts w:ascii="Times New Roman" w:cs="Times New Roman" w:eastAsia="Times New Roman" w:hAnsi="Times New Roman"/>
          <w:color w:val="454545"/>
          <w:sz w:val="18"/>
          <w:szCs w:val="18"/>
          <w:rtl w:val="0"/>
        </w:rPr>
        <w:t xml:space="preserve">o</w:t>
      </w:r>
      <w:r w:rsidDel="00000000" w:rsidR="00000000" w:rsidRPr="00000000">
        <w:rPr>
          <w:rFonts w:ascii="Times New Roman" w:cs="Times New Roman" w:eastAsia="Times New Roman" w:hAnsi="Times New Roman"/>
          <w:color w:val="2c2c2c"/>
          <w:sz w:val="18"/>
          <w:szCs w:val="18"/>
          <w:rtl w:val="0"/>
        </w:rPr>
        <w:t xml:space="preserve">, e</w:t>
      </w:r>
      <w:r w:rsidDel="00000000" w:rsidR="00000000" w:rsidRPr="00000000">
        <w:rPr>
          <w:rFonts w:ascii="Times New Roman" w:cs="Times New Roman" w:eastAsia="Times New Roman" w:hAnsi="Times New Roman"/>
          <w:color w:val="191919"/>
          <w:sz w:val="18"/>
          <w:szCs w:val="18"/>
          <w:rtl w:val="0"/>
        </w:rPr>
        <w:t xml:space="preserve">n </w:t>
      </w:r>
      <w:r w:rsidDel="00000000" w:rsidR="00000000" w:rsidRPr="00000000">
        <w:rPr>
          <w:rFonts w:ascii="Times New Roman" w:cs="Times New Roman" w:eastAsia="Times New Roman" w:hAnsi="Times New Roman"/>
          <w:color w:val="2c2c2c"/>
          <w:sz w:val="18"/>
          <w:szCs w:val="18"/>
          <w:rtl w:val="0"/>
        </w:rPr>
        <w:t xml:space="preserve">co</w:t>
      </w:r>
      <w:r w:rsidDel="00000000" w:rsidR="00000000" w:rsidRPr="00000000">
        <w:rPr>
          <w:rFonts w:ascii="Times New Roman" w:cs="Times New Roman" w:eastAsia="Times New Roman" w:hAnsi="Times New Roman"/>
          <w:color w:val="191919"/>
          <w:sz w:val="18"/>
          <w:szCs w:val="18"/>
          <w:rtl w:val="0"/>
        </w:rPr>
        <w:t xml:space="preserve">njun</w:t>
      </w:r>
      <w:r w:rsidDel="00000000" w:rsidR="00000000" w:rsidRPr="00000000">
        <w:rPr>
          <w:rFonts w:ascii="Times New Roman" w:cs="Times New Roman" w:eastAsia="Times New Roman" w:hAnsi="Times New Roman"/>
          <w:color w:val="2c2c2c"/>
          <w:sz w:val="18"/>
          <w:szCs w:val="18"/>
          <w:rtl w:val="0"/>
        </w:rPr>
        <w:t xml:space="preserve">t</w:t>
      </w:r>
      <w:r w:rsidDel="00000000" w:rsidR="00000000" w:rsidRPr="00000000">
        <w:rPr>
          <w:rFonts w:ascii="Times New Roman" w:cs="Times New Roman" w:eastAsia="Times New Roman" w:hAnsi="Times New Roman"/>
          <w:color w:val="191919"/>
          <w:sz w:val="18"/>
          <w:szCs w:val="18"/>
          <w:rtl w:val="0"/>
        </w:rPr>
        <w:t xml:space="preserve">o c</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n la</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nota</w:t>
      </w:r>
      <w:r w:rsidDel="00000000" w:rsidR="00000000" w:rsidRPr="00000000">
        <w:rPr>
          <w:rFonts w:ascii="Times New Roman" w:cs="Times New Roman" w:eastAsia="Times New Roman" w:hAnsi="Times New Roman"/>
          <w:color w:val="2c2c2c"/>
          <w:sz w:val="18"/>
          <w:szCs w:val="18"/>
          <w:rtl w:val="0"/>
        </w:rPr>
        <w:t xml:space="preserve">s e</w:t>
      </w:r>
      <w:r w:rsidDel="00000000" w:rsidR="00000000" w:rsidRPr="00000000">
        <w:rPr>
          <w:rFonts w:ascii="Times New Roman" w:cs="Times New Roman" w:eastAsia="Times New Roman" w:hAnsi="Times New Roman"/>
          <w:color w:val="191919"/>
          <w:sz w:val="18"/>
          <w:szCs w:val="18"/>
          <w:rtl w:val="0"/>
        </w:rPr>
        <w:t xml:space="preserve">lectrónica</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al ritm</w:t>
      </w:r>
      <w:r w:rsidDel="00000000" w:rsidR="00000000" w:rsidRPr="00000000">
        <w:rPr>
          <w:rFonts w:ascii="Times New Roman" w:cs="Times New Roman" w:eastAsia="Times New Roman" w:hAnsi="Times New Roman"/>
          <w:color w:val="2c2c2c"/>
          <w:sz w:val="18"/>
          <w:szCs w:val="18"/>
          <w:rtl w:val="0"/>
        </w:rPr>
        <w:t xml:space="preserve">o </w:t>
      </w:r>
      <w:r w:rsidDel="00000000" w:rsidR="00000000" w:rsidRPr="00000000">
        <w:rPr>
          <w:rFonts w:ascii="Times New Roman" w:cs="Times New Roman" w:eastAsia="Times New Roman" w:hAnsi="Times New Roman"/>
          <w:color w:val="191919"/>
          <w:sz w:val="18"/>
          <w:szCs w:val="18"/>
          <w:rtl w:val="0"/>
        </w:rPr>
        <w:t xml:space="preserve">de la cur</w:t>
      </w:r>
      <w:r w:rsidDel="00000000" w:rsidR="00000000" w:rsidRPr="00000000">
        <w:rPr>
          <w:rFonts w:ascii="Times New Roman" w:cs="Times New Roman" w:eastAsia="Times New Roman" w:hAnsi="Times New Roman"/>
          <w:color w:val="2c2c2c"/>
          <w:sz w:val="18"/>
          <w:szCs w:val="18"/>
          <w:rtl w:val="0"/>
        </w:rPr>
        <w:t xml:space="preserve">g</w:t>
      </w:r>
      <w:r w:rsidDel="00000000" w:rsidR="00000000" w:rsidRPr="00000000">
        <w:rPr>
          <w:rFonts w:ascii="Times New Roman" w:cs="Times New Roman" w:eastAsia="Times New Roman" w:hAnsi="Times New Roman"/>
          <w:color w:val="191919"/>
          <w:sz w:val="18"/>
          <w:szCs w:val="18"/>
          <w:rtl w:val="0"/>
        </w:rPr>
        <w:t xml:space="preserve">n d</w:t>
      </w:r>
      <w:r w:rsidDel="00000000" w:rsidR="00000000" w:rsidRPr="00000000">
        <w:rPr>
          <w:rFonts w:ascii="Times New Roman" w:cs="Times New Roman" w:eastAsia="Times New Roman" w:hAnsi="Times New Roman"/>
          <w:color w:val="2c2c2c"/>
          <w:sz w:val="18"/>
          <w:szCs w:val="18"/>
          <w:rtl w:val="0"/>
        </w:rPr>
        <w:t xml:space="preserve">e </w:t>
      </w:r>
      <w:r w:rsidDel="00000000" w:rsidR="00000000" w:rsidRPr="00000000">
        <w:rPr>
          <w:rFonts w:ascii="Times New Roman" w:cs="Times New Roman" w:eastAsia="Times New Roman" w:hAnsi="Times New Roman"/>
          <w:color w:val="191919"/>
          <w:sz w:val="18"/>
          <w:szCs w:val="18"/>
          <w:rtl w:val="0"/>
        </w:rPr>
        <w:t xml:space="preserve">la</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tr</w:t>
      </w:r>
      <w:r w:rsidDel="00000000" w:rsidR="00000000" w:rsidRPr="00000000">
        <w:rPr>
          <w:rFonts w:ascii="Times New Roman" w:cs="Times New Roman" w:eastAsia="Times New Roman" w:hAnsi="Times New Roman"/>
          <w:color w:val="2c2c2c"/>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mita</w:t>
      </w:r>
      <w:r w:rsidDel="00000000" w:rsidR="00000000" w:rsidRPr="00000000">
        <w:rPr>
          <w:rFonts w:ascii="Times New Roman" w:cs="Times New Roman" w:eastAsia="Times New Roman" w:hAnsi="Times New Roman"/>
          <w:color w:val="2c2c2c"/>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i</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n</w:t>
      </w:r>
      <w:r w:rsidDel="00000000" w:rsidR="00000000" w:rsidRPr="00000000">
        <w:rPr>
          <w:rFonts w:ascii="Times New Roman" w:cs="Times New Roman" w:eastAsia="Times New Roman" w:hAnsi="Times New Roman"/>
          <w:color w:val="2c2c2c"/>
          <w:sz w:val="18"/>
          <w:szCs w:val="18"/>
          <w:rtl w:val="0"/>
        </w:rPr>
        <w:t xml:space="preserve">es</w:t>
      </w:r>
      <w:r w:rsidDel="00000000" w:rsidR="00000000" w:rsidRPr="00000000">
        <w:rPr>
          <w:rFonts w:ascii="Times New Roman" w:cs="Times New Roman" w:eastAsia="Times New Roman" w:hAnsi="Times New Roman"/>
          <w:color w:val="191919"/>
          <w:sz w:val="18"/>
          <w:szCs w:val="18"/>
          <w:rtl w:val="0"/>
        </w:rPr>
        <w:t xml:space="preserve">.</w:t>
      </w:r>
      <w:r w:rsidDel="00000000" w:rsidR="00000000" w:rsidRPr="00000000">
        <w:rPr>
          <w:rtl w:val="0"/>
        </w:rPr>
      </w:r>
    </w:p>
    <w:p w:rsidR="00000000" w:rsidDel="00000000" w:rsidP="00000000" w:rsidRDefault="00000000" w:rsidRPr="00000000" w14:paraId="00001132">
      <w:pPr>
        <w:spacing w:before="4" w:line="375" w:lineRule="auto"/>
        <w:ind w:left="1650" w:right="1691"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91919"/>
          <w:sz w:val="18"/>
          <w:szCs w:val="18"/>
          <w:rtl w:val="0"/>
        </w:rPr>
        <w:t xml:space="preserve">6)-  La  Dirección de  De</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pacho  realiz</w:t>
      </w:r>
      <w:r w:rsidDel="00000000" w:rsidR="00000000" w:rsidRPr="00000000">
        <w:rPr>
          <w:rFonts w:ascii="Times New Roman" w:cs="Times New Roman" w:eastAsia="Times New Roman" w:hAnsi="Times New Roman"/>
          <w:color w:val="2c2c2c"/>
          <w:sz w:val="18"/>
          <w:szCs w:val="18"/>
          <w:rtl w:val="0"/>
        </w:rPr>
        <w:t xml:space="preserve">a  </w:t>
      </w:r>
      <w:r w:rsidDel="00000000" w:rsidR="00000000" w:rsidRPr="00000000">
        <w:rPr>
          <w:rFonts w:ascii="Times New Roman" w:cs="Times New Roman" w:eastAsia="Times New Roman" w:hAnsi="Times New Roman"/>
          <w:color w:val="191919"/>
          <w:sz w:val="18"/>
          <w:szCs w:val="18"/>
          <w:rtl w:val="0"/>
        </w:rPr>
        <w:t xml:space="preserve">In  coufirruaci</w:t>
      </w:r>
      <w:r w:rsidDel="00000000" w:rsidR="00000000" w:rsidRPr="00000000">
        <w:rPr>
          <w:rFonts w:ascii="Times New Roman" w:cs="Times New Roman" w:eastAsia="Times New Roman" w:hAnsi="Times New Roman"/>
          <w:color w:val="2c2c2c"/>
          <w:sz w:val="18"/>
          <w:szCs w:val="18"/>
          <w:rtl w:val="0"/>
        </w:rPr>
        <w:t xml:space="preserve">ó</w:t>
      </w:r>
      <w:r w:rsidDel="00000000" w:rsidR="00000000" w:rsidRPr="00000000">
        <w:rPr>
          <w:rFonts w:ascii="Times New Roman" w:cs="Times New Roman" w:eastAsia="Times New Roman" w:hAnsi="Times New Roman"/>
          <w:color w:val="191919"/>
          <w:sz w:val="18"/>
          <w:szCs w:val="18"/>
          <w:rtl w:val="0"/>
        </w:rPr>
        <w:t xml:space="preserve">n  en Si</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tem</w:t>
      </w:r>
      <w:r w:rsidDel="00000000" w:rsidR="00000000" w:rsidRPr="00000000">
        <w:rPr>
          <w:rFonts w:ascii="Times New Roman" w:cs="Times New Roman" w:eastAsia="Times New Roman" w:hAnsi="Times New Roman"/>
          <w:color w:val="2c2c2c"/>
          <w:sz w:val="18"/>
          <w:szCs w:val="18"/>
          <w:rtl w:val="0"/>
        </w:rPr>
        <w:t xml:space="preserve">a  S</w:t>
      </w:r>
      <w:r w:rsidDel="00000000" w:rsidR="00000000" w:rsidRPr="00000000">
        <w:rPr>
          <w:rFonts w:ascii="Times New Roman" w:cs="Times New Roman" w:eastAsia="Times New Roman" w:hAnsi="Times New Roman"/>
          <w:color w:val="191919"/>
          <w:sz w:val="18"/>
          <w:szCs w:val="18"/>
          <w:rtl w:val="0"/>
        </w:rPr>
        <w:t xml:space="preserve">IGA de lo</w:t>
      </w:r>
      <w:r w:rsidDel="00000000" w:rsidR="00000000" w:rsidRPr="00000000">
        <w:rPr>
          <w:rFonts w:ascii="Times New Roman" w:cs="Times New Roman" w:eastAsia="Times New Roman" w:hAnsi="Times New Roman"/>
          <w:color w:val="2c2c2c"/>
          <w:sz w:val="18"/>
          <w:szCs w:val="18"/>
          <w:rtl w:val="0"/>
        </w:rPr>
        <w:t xml:space="preserve">s  c</w:t>
      </w:r>
      <w:r w:rsidDel="00000000" w:rsidR="00000000" w:rsidRPr="00000000">
        <w:rPr>
          <w:rFonts w:ascii="Times New Roman" w:cs="Times New Roman" w:eastAsia="Times New Roman" w:hAnsi="Times New Roman"/>
          <w:color w:val="191919"/>
          <w:sz w:val="18"/>
          <w:szCs w:val="18"/>
          <w:rtl w:val="0"/>
        </w:rPr>
        <w:t xml:space="preserve">amb</w:t>
      </w:r>
      <w:r w:rsidDel="00000000" w:rsidR="00000000" w:rsidRPr="00000000">
        <w:rPr>
          <w:rFonts w:ascii="Times New Roman" w:cs="Times New Roman" w:eastAsia="Times New Roman" w:hAnsi="Times New Roman"/>
          <w:color w:val="2c2c2c"/>
          <w:sz w:val="18"/>
          <w:szCs w:val="18"/>
          <w:rtl w:val="0"/>
        </w:rPr>
        <w:t xml:space="preserve">ios  </w:t>
      </w:r>
      <w:r w:rsidDel="00000000" w:rsidR="00000000" w:rsidRPr="00000000">
        <w:rPr>
          <w:rFonts w:ascii="Times New Roman" w:cs="Times New Roman" w:eastAsia="Times New Roman" w:hAnsi="Times New Roman"/>
          <w:color w:val="191919"/>
          <w:sz w:val="18"/>
          <w:szCs w:val="18"/>
          <w:rtl w:val="0"/>
        </w:rPr>
        <w:t xml:space="preserve">de </w:t>
      </w:r>
      <w:r w:rsidDel="00000000" w:rsidR="00000000" w:rsidRPr="00000000">
        <w:rPr>
          <w:rFonts w:ascii="Times New Roman" w:cs="Times New Roman" w:eastAsia="Times New Roman" w:hAnsi="Times New Roman"/>
          <w:color w:val="2c2c2c"/>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ategorías.S</w:t>
      </w:r>
      <w:r w:rsidDel="00000000" w:rsidR="00000000" w:rsidRPr="00000000">
        <w:rPr>
          <w:rFonts w:ascii="Times New Roman" w:cs="Times New Roman" w:eastAsia="Times New Roman" w:hAnsi="Times New Roman"/>
          <w:color w:val="2c2c2c"/>
          <w:sz w:val="18"/>
          <w:szCs w:val="18"/>
          <w:rtl w:val="0"/>
        </w:rPr>
        <w:t xml:space="preserve">e  </w:t>
      </w:r>
      <w:r w:rsidDel="00000000" w:rsidR="00000000" w:rsidRPr="00000000">
        <w:rPr>
          <w:rFonts w:ascii="Times New Roman" w:cs="Times New Roman" w:eastAsia="Times New Roman" w:hAnsi="Times New Roman"/>
          <w:color w:val="191919"/>
          <w:sz w:val="18"/>
          <w:szCs w:val="18"/>
          <w:rtl w:val="0"/>
        </w:rPr>
        <w:t xml:space="preserve">cuenta con  UNA ( 1</w:t>
      </w:r>
      <w:r w:rsidDel="00000000" w:rsidR="00000000" w:rsidRPr="00000000">
        <w:rPr>
          <w:rFonts w:ascii="Times New Roman" w:cs="Times New Roman" w:eastAsia="Times New Roman" w:hAnsi="Times New Roman"/>
          <w:color w:val="2c2c2c"/>
          <w:sz w:val="18"/>
          <w:szCs w:val="18"/>
          <w:rtl w:val="0"/>
        </w:rPr>
        <w:t xml:space="preserve">) </w:t>
      </w:r>
      <w:r w:rsidDel="00000000" w:rsidR="00000000" w:rsidRPr="00000000">
        <w:rPr>
          <w:rFonts w:ascii="Times New Roman" w:cs="Times New Roman" w:eastAsia="Times New Roman" w:hAnsi="Times New Roman"/>
          <w:color w:val="191919"/>
          <w:sz w:val="18"/>
          <w:szCs w:val="18"/>
          <w:rtl w:val="0"/>
        </w:rPr>
        <w:t xml:space="preserve">pe</w:t>
      </w:r>
      <w:r w:rsidDel="00000000" w:rsidR="00000000" w:rsidRPr="00000000">
        <w:rPr>
          <w:rFonts w:ascii="Times New Roman" w:cs="Times New Roman" w:eastAsia="Times New Roman" w:hAnsi="Times New Roman"/>
          <w:color w:val="2c2c2c"/>
          <w:sz w:val="18"/>
          <w:szCs w:val="18"/>
          <w:rtl w:val="0"/>
        </w:rPr>
        <w:t xml:space="preserve">rso</w:t>
      </w:r>
      <w:r w:rsidDel="00000000" w:rsidR="00000000" w:rsidRPr="00000000">
        <w:rPr>
          <w:rFonts w:ascii="Times New Roman" w:cs="Times New Roman" w:eastAsia="Times New Roman" w:hAnsi="Times New Roman"/>
          <w:color w:val="191919"/>
          <w:sz w:val="18"/>
          <w:szCs w:val="18"/>
          <w:rtl w:val="0"/>
        </w:rPr>
        <w:t xml:space="preserve">na paru \u taren</w:t>
      </w:r>
      <w:r w:rsidDel="00000000" w:rsidR="00000000" w:rsidRPr="00000000">
        <w:rPr>
          <w:rFonts w:ascii="Times New Roman" w:cs="Times New Roman" w:eastAsia="Times New Roman" w:hAnsi="Times New Roman"/>
          <w:color w:val="545454"/>
          <w:sz w:val="18"/>
          <w:szCs w:val="18"/>
          <w:rtl w:val="0"/>
        </w:rPr>
        <w:t xml:space="preserve">, </w:t>
      </w:r>
      <w:r w:rsidDel="00000000" w:rsidR="00000000" w:rsidRPr="00000000">
        <w:rPr>
          <w:rFonts w:ascii="Times New Roman" w:cs="Times New Roman" w:eastAsia="Times New Roman" w:hAnsi="Times New Roman"/>
          <w:color w:val="191919"/>
          <w:sz w:val="18"/>
          <w:szCs w:val="18"/>
          <w:rtl w:val="0"/>
        </w:rPr>
        <w:t xml:space="preserve">debid</w:t>
      </w:r>
      <w:r w:rsidDel="00000000" w:rsidR="00000000" w:rsidRPr="00000000">
        <w:rPr>
          <w:rFonts w:ascii="Times New Roman" w:cs="Times New Roman" w:eastAsia="Times New Roman" w:hAnsi="Times New Roman"/>
          <w:color w:val="2c2c2c"/>
          <w:sz w:val="18"/>
          <w:szCs w:val="18"/>
          <w:rtl w:val="0"/>
        </w:rPr>
        <w:t xml:space="preserve">o </w:t>
      </w:r>
      <w:r w:rsidDel="00000000" w:rsidR="00000000" w:rsidRPr="00000000">
        <w:rPr>
          <w:rFonts w:ascii="Times New Roman" w:cs="Times New Roman" w:eastAsia="Times New Roman" w:hAnsi="Times New Roman"/>
          <w:color w:val="191919"/>
          <w:sz w:val="18"/>
          <w:szCs w:val="18"/>
          <w:rtl w:val="0"/>
        </w:rPr>
        <w:t xml:space="preserve">u  l</w:t>
      </w:r>
      <w:r w:rsidDel="00000000" w:rsidR="00000000" w:rsidRPr="00000000">
        <w:rPr>
          <w:rFonts w:ascii="Times New Roman" w:cs="Times New Roman" w:eastAsia="Times New Roman" w:hAnsi="Times New Roman"/>
          <w:color w:val="2c2c2c"/>
          <w:sz w:val="18"/>
          <w:szCs w:val="18"/>
          <w:rtl w:val="0"/>
        </w:rPr>
        <w:t xml:space="preserve">a  </w:t>
      </w:r>
      <w:r w:rsidDel="00000000" w:rsidR="00000000" w:rsidRPr="00000000">
        <w:rPr>
          <w:rFonts w:ascii="Times New Roman" w:cs="Times New Roman" w:eastAsia="Times New Roman" w:hAnsi="Times New Roman"/>
          <w:color w:val="191919"/>
          <w:sz w:val="18"/>
          <w:szCs w:val="18"/>
          <w:rtl w:val="0"/>
        </w:rPr>
        <w:t xml:space="preserve">c</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nfi</w:t>
      </w:r>
      <w:r w:rsidDel="00000000" w:rsidR="00000000" w:rsidRPr="00000000">
        <w:rPr>
          <w:rFonts w:ascii="Times New Roman" w:cs="Times New Roman" w:eastAsia="Times New Roman" w:hAnsi="Times New Roman"/>
          <w:color w:val="2c2c2c"/>
          <w:sz w:val="18"/>
          <w:szCs w:val="18"/>
          <w:rtl w:val="0"/>
        </w:rPr>
        <w:t xml:space="preserve">g</w:t>
      </w:r>
      <w:r w:rsidDel="00000000" w:rsidR="00000000" w:rsidRPr="00000000">
        <w:rPr>
          <w:rFonts w:ascii="Times New Roman" w:cs="Times New Roman" w:eastAsia="Times New Roman" w:hAnsi="Times New Roman"/>
          <w:color w:val="191919"/>
          <w:sz w:val="18"/>
          <w:szCs w:val="18"/>
          <w:rtl w:val="0"/>
        </w:rPr>
        <w:t xml:space="preserve">ur</w:t>
      </w:r>
      <w:r w:rsidDel="00000000" w:rsidR="00000000" w:rsidRPr="00000000">
        <w:rPr>
          <w:rFonts w:ascii="Times New Roman" w:cs="Times New Roman" w:eastAsia="Times New Roman" w:hAnsi="Times New Roman"/>
          <w:color w:val="2c2c2c"/>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ción d</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l </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i</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m</w:t>
      </w:r>
      <w:r w:rsidDel="00000000" w:rsidR="00000000" w:rsidRPr="00000000">
        <w:rPr>
          <w:rFonts w:ascii="Times New Roman" w:cs="Times New Roman" w:eastAsia="Times New Roman" w:hAnsi="Times New Roman"/>
          <w:color w:val="2c2c2c"/>
          <w:sz w:val="18"/>
          <w:szCs w:val="18"/>
          <w:rtl w:val="0"/>
        </w:rPr>
        <w:t xml:space="preserve">a</w:t>
      </w:r>
      <w:r w:rsidDel="00000000" w:rsidR="00000000" w:rsidRPr="00000000">
        <w:rPr>
          <w:rtl w:val="0"/>
        </w:rPr>
      </w:r>
    </w:p>
    <w:p w:rsidR="00000000" w:rsidDel="00000000" w:rsidP="00000000" w:rsidRDefault="00000000" w:rsidRPr="00000000" w14:paraId="00001133">
      <w:pPr>
        <w:spacing w:line="180" w:lineRule="auto"/>
        <w:ind w:left="1657" w:right="8362"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91919"/>
          <w:sz w:val="18"/>
          <w:szCs w:val="18"/>
          <w:rtl w:val="0"/>
        </w:rPr>
        <w:t xml:space="preserve">SIG</w:t>
      </w:r>
      <w:r w:rsidDel="00000000" w:rsidR="00000000" w:rsidRPr="00000000">
        <w:rPr>
          <w:rFonts w:ascii="Times New Roman" w:cs="Times New Roman" w:eastAsia="Times New Roman" w:hAnsi="Times New Roman"/>
          <w:color w:val="2c2c2c"/>
          <w:sz w:val="18"/>
          <w:szCs w:val="18"/>
          <w:rtl w:val="0"/>
        </w:rPr>
        <w:t xml:space="preserve">A.</w:t>
      </w:r>
      <w:r w:rsidDel="00000000" w:rsidR="00000000" w:rsidRPr="00000000">
        <w:rPr>
          <w:rtl w:val="0"/>
        </w:rPr>
      </w:r>
    </w:p>
    <w:p w:rsidR="00000000" w:rsidDel="00000000" w:rsidP="00000000" w:rsidRDefault="00000000" w:rsidRPr="00000000" w14:paraId="00001134">
      <w:pPr>
        <w:spacing w:before="7" w:line="120" w:lineRule="auto"/>
        <w:jc w:val="left"/>
        <w:rPr>
          <w:sz w:val="12"/>
          <w:szCs w:val="12"/>
        </w:rPr>
      </w:pPr>
      <w:r w:rsidDel="00000000" w:rsidR="00000000" w:rsidRPr="00000000">
        <w:rPr>
          <w:rtl w:val="0"/>
        </w:rPr>
      </w:r>
    </w:p>
    <w:p w:rsidR="00000000" w:rsidDel="00000000" w:rsidP="00000000" w:rsidRDefault="00000000" w:rsidRPr="00000000" w14:paraId="00001135">
      <w:pPr>
        <w:spacing w:line="375" w:lineRule="auto"/>
        <w:ind w:left="2218" w:right="5752"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c2c2c"/>
          <w:sz w:val="18"/>
          <w:szCs w:val="18"/>
          <w:rtl w:val="0"/>
        </w:rPr>
        <w:t xml:space="preserve">Es</w:t>
      </w:r>
      <w:r w:rsidDel="00000000" w:rsidR="00000000" w:rsidRPr="00000000">
        <w:rPr>
          <w:rFonts w:ascii="Times New Roman" w:cs="Times New Roman" w:eastAsia="Times New Roman" w:hAnsi="Times New Roman"/>
          <w:color w:val="191919"/>
          <w:sz w:val="18"/>
          <w:szCs w:val="18"/>
          <w:rtl w:val="0"/>
        </w:rPr>
        <w:t xml:space="preserve">te pro</w:t>
      </w:r>
      <w:r w:rsidDel="00000000" w:rsidR="00000000" w:rsidRPr="00000000">
        <w:rPr>
          <w:rFonts w:ascii="Times New Roman" w:cs="Times New Roman" w:eastAsia="Times New Roman" w:hAnsi="Times New Roman"/>
          <w:color w:val="2c2c2c"/>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edimi</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nt</w:t>
      </w:r>
      <w:r w:rsidDel="00000000" w:rsidR="00000000" w:rsidRPr="00000000">
        <w:rPr>
          <w:rFonts w:ascii="Times New Roman" w:cs="Times New Roman" w:eastAsia="Times New Roman" w:hAnsi="Times New Roman"/>
          <w:color w:val="2c2c2c"/>
          <w:sz w:val="18"/>
          <w:szCs w:val="18"/>
          <w:rtl w:val="0"/>
        </w:rPr>
        <w:t xml:space="preserve">o </w:t>
      </w:r>
      <w:r w:rsidDel="00000000" w:rsidR="00000000" w:rsidRPr="00000000">
        <w:rPr>
          <w:rFonts w:ascii="Times New Roman" w:cs="Times New Roman" w:eastAsia="Times New Roman" w:hAnsi="Times New Roman"/>
          <w:color w:val="191919"/>
          <w:sz w:val="18"/>
          <w:szCs w:val="18"/>
          <w:rtl w:val="0"/>
        </w:rPr>
        <w:t xml:space="preserve">dep</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nde d</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 Habilit</w:t>
      </w:r>
      <w:r w:rsidDel="00000000" w:rsidR="00000000" w:rsidRPr="00000000">
        <w:rPr>
          <w:rFonts w:ascii="Times New Roman" w:cs="Times New Roman" w:eastAsia="Times New Roman" w:hAnsi="Times New Roman"/>
          <w:color w:val="2c2c2c"/>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ción del period</w:t>
      </w:r>
      <w:r w:rsidDel="00000000" w:rsidR="00000000" w:rsidRPr="00000000">
        <w:rPr>
          <w:rFonts w:ascii="Times New Roman" w:cs="Times New Roman" w:eastAsia="Times New Roman" w:hAnsi="Times New Roman"/>
          <w:color w:val="2c2c2c"/>
          <w:sz w:val="18"/>
          <w:szCs w:val="18"/>
          <w:rtl w:val="0"/>
        </w:rPr>
        <w:t xml:space="preserve">o </w:t>
      </w:r>
      <w:r w:rsidDel="00000000" w:rsidR="00000000" w:rsidRPr="00000000">
        <w:rPr>
          <w:rFonts w:ascii="Times New Roman" w:cs="Times New Roman" w:eastAsia="Times New Roman" w:hAnsi="Times New Roman"/>
          <w:color w:val="191919"/>
          <w:sz w:val="18"/>
          <w:szCs w:val="18"/>
          <w:rtl w:val="0"/>
        </w:rPr>
        <w:t xml:space="preserve">d</w:t>
      </w:r>
      <w:r w:rsidDel="00000000" w:rsidR="00000000" w:rsidRPr="00000000">
        <w:rPr>
          <w:rFonts w:ascii="Times New Roman" w:cs="Times New Roman" w:eastAsia="Times New Roman" w:hAnsi="Times New Roman"/>
          <w:color w:val="2c2c2c"/>
          <w:sz w:val="18"/>
          <w:szCs w:val="18"/>
          <w:rtl w:val="0"/>
        </w:rPr>
        <w:t xml:space="preserve">e </w:t>
      </w:r>
      <w:r w:rsidDel="00000000" w:rsidR="00000000" w:rsidRPr="00000000">
        <w:rPr>
          <w:rFonts w:ascii="Times New Roman" w:cs="Times New Roman" w:eastAsia="Times New Roman" w:hAnsi="Times New Roman"/>
          <w:color w:val="191919"/>
          <w:sz w:val="18"/>
          <w:szCs w:val="18"/>
          <w:rtl w:val="0"/>
        </w:rPr>
        <w:t xml:space="preserve">c</w:t>
      </w:r>
      <w:r w:rsidDel="00000000" w:rsidR="00000000" w:rsidRPr="00000000">
        <w:rPr>
          <w:rFonts w:ascii="Times New Roman" w:cs="Times New Roman" w:eastAsia="Times New Roman" w:hAnsi="Times New Roman"/>
          <w:color w:val="2c2c2c"/>
          <w:sz w:val="18"/>
          <w:szCs w:val="18"/>
          <w:rtl w:val="0"/>
        </w:rPr>
        <w:t xml:space="preserve">arga:</w:t>
      </w:r>
      <w:r w:rsidDel="00000000" w:rsidR="00000000" w:rsidRPr="00000000">
        <w:rPr>
          <w:rtl w:val="0"/>
        </w:rPr>
      </w:r>
    </w:p>
    <w:p w:rsidR="00000000" w:rsidDel="00000000" w:rsidP="00000000" w:rsidRDefault="00000000" w:rsidRPr="00000000" w14:paraId="00001136">
      <w:pPr>
        <w:spacing w:line="200" w:lineRule="auto"/>
        <w:ind w:left="2218"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91919"/>
          <w:sz w:val="18"/>
          <w:szCs w:val="18"/>
          <w:rtl w:val="0"/>
        </w:rPr>
        <w:t xml:space="preserve">Fun</w:t>
      </w:r>
      <w:r w:rsidDel="00000000" w:rsidR="00000000" w:rsidRPr="00000000">
        <w:rPr>
          <w:rFonts w:ascii="Times New Roman" w:cs="Times New Roman" w:eastAsia="Times New Roman" w:hAnsi="Times New Roman"/>
          <w:color w:val="2c2c2c"/>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i</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nam</w:t>
      </w:r>
      <w:r w:rsidDel="00000000" w:rsidR="00000000" w:rsidRPr="00000000">
        <w:rPr>
          <w:rFonts w:ascii="Times New Roman" w:cs="Times New Roman" w:eastAsia="Times New Roman" w:hAnsi="Times New Roman"/>
          <w:color w:val="2c2c2c"/>
          <w:sz w:val="18"/>
          <w:szCs w:val="18"/>
          <w:rtl w:val="0"/>
        </w:rPr>
        <w:t xml:space="preserve">ie</w:t>
      </w:r>
      <w:r w:rsidDel="00000000" w:rsidR="00000000" w:rsidRPr="00000000">
        <w:rPr>
          <w:rFonts w:ascii="Times New Roman" w:cs="Times New Roman" w:eastAsia="Times New Roman" w:hAnsi="Times New Roman"/>
          <w:color w:val="191919"/>
          <w:sz w:val="18"/>
          <w:szCs w:val="18"/>
          <w:rtl w:val="0"/>
        </w:rPr>
        <w:t xml:space="preserve">nt</w:t>
      </w:r>
      <w:r w:rsidDel="00000000" w:rsidR="00000000" w:rsidRPr="00000000">
        <w:rPr>
          <w:rFonts w:ascii="Times New Roman" w:cs="Times New Roman" w:eastAsia="Times New Roman" w:hAnsi="Times New Roman"/>
          <w:color w:val="2c2c2c"/>
          <w:sz w:val="18"/>
          <w:szCs w:val="18"/>
          <w:rtl w:val="0"/>
        </w:rPr>
        <w:t xml:space="preserve">o </w:t>
      </w:r>
      <w:r w:rsidDel="00000000" w:rsidR="00000000" w:rsidRPr="00000000">
        <w:rPr>
          <w:rFonts w:ascii="Times New Roman" w:cs="Times New Roman" w:eastAsia="Times New Roman" w:hAnsi="Times New Roman"/>
          <w:color w:val="454545"/>
          <w:sz w:val="18"/>
          <w:szCs w:val="18"/>
          <w:rtl w:val="0"/>
        </w:rPr>
        <w:t xml:space="preserve">ó</w:t>
      </w:r>
      <w:r w:rsidDel="00000000" w:rsidR="00000000" w:rsidRPr="00000000">
        <w:rPr>
          <w:rFonts w:ascii="Times New Roman" w:cs="Times New Roman" w:eastAsia="Times New Roman" w:hAnsi="Times New Roman"/>
          <w:color w:val="191919"/>
          <w:sz w:val="18"/>
          <w:szCs w:val="18"/>
          <w:rtl w:val="0"/>
        </w:rPr>
        <w:t xml:space="preserve">ptim</w:t>
      </w:r>
      <w:r w:rsidDel="00000000" w:rsidR="00000000" w:rsidRPr="00000000">
        <w:rPr>
          <w:rFonts w:ascii="Times New Roman" w:cs="Times New Roman" w:eastAsia="Times New Roman" w:hAnsi="Times New Roman"/>
          <w:color w:val="2c2c2c"/>
          <w:sz w:val="18"/>
          <w:szCs w:val="18"/>
          <w:rtl w:val="0"/>
        </w:rPr>
        <w:t xml:space="preserve">o </w:t>
      </w:r>
      <w:r w:rsidDel="00000000" w:rsidR="00000000" w:rsidRPr="00000000">
        <w:rPr>
          <w:rFonts w:ascii="Times New Roman" w:cs="Times New Roman" w:eastAsia="Times New Roman" w:hAnsi="Times New Roman"/>
          <w:color w:val="191919"/>
          <w:sz w:val="18"/>
          <w:szCs w:val="18"/>
          <w:rtl w:val="0"/>
        </w:rPr>
        <w:t xml:space="preserve">de lo</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d</w:t>
      </w:r>
      <w:r w:rsidDel="00000000" w:rsidR="00000000" w:rsidRPr="00000000">
        <w:rPr>
          <w:rFonts w:ascii="Times New Roman" w:cs="Times New Roman" w:eastAsia="Times New Roman" w:hAnsi="Times New Roman"/>
          <w:color w:val="2c2c2c"/>
          <w:sz w:val="18"/>
          <w:szCs w:val="18"/>
          <w:rtl w:val="0"/>
        </w:rPr>
        <w:t xml:space="preserve">os s</w:t>
      </w:r>
      <w:r w:rsidDel="00000000" w:rsidR="00000000" w:rsidRPr="00000000">
        <w:rPr>
          <w:rFonts w:ascii="Times New Roman" w:cs="Times New Roman" w:eastAsia="Times New Roman" w:hAnsi="Times New Roman"/>
          <w:color w:val="191919"/>
          <w:sz w:val="18"/>
          <w:szCs w:val="18"/>
          <w:rtl w:val="0"/>
        </w:rPr>
        <w:t xml:space="preserve">i</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tema</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w:t>
      </w:r>
      <w:r w:rsidDel="00000000" w:rsidR="00000000" w:rsidRPr="00000000">
        <w:rPr>
          <w:rFonts w:ascii="Times New Roman" w:cs="Times New Roman" w:eastAsia="Times New Roman" w:hAnsi="Times New Roman"/>
          <w:color w:val="2c2c2c"/>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ctuali</w:t>
      </w:r>
      <w:r w:rsidDel="00000000" w:rsidR="00000000" w:rsidRPr="00000000">
        <w:rPr>
          <w:rFonts w:ascii="Times New Roman" w:cs="Times New Roman" w:eastAsia="Times New Roman" w:hAnsi="Times New Roman"/>
          <w:color w:val="2c2c2c"/>
          <w:sz w:val="18"/>
          <w:szCs w:val="18"/>
          <w:rtl w:val="0"/>
        </w:rPr>
        <w:t xml:space="preserve">z</w:t>
      </w:r>
      <w:r w:rsidDel="00000000" w:rsidR="00000000" w:rsidRPr="00000000">
        <w:rPr>
          <w:rFonts w:ascii="Times New Roman" w:cs="Times New Roman" w:eastAsia="Times New Roman" w:hAnsi="Times New Roman"/>
          <w:color w:val="191919"/>
          <w:sz w:val="18"/>
          <w:szCs w:val="18"/>
          <w:rtl w:val="0"/>
        </w:rPr>
        <w:t xml:space="preserve">ación aut</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m</w:t>
      </w:r>
      <w:r w:rsidDel="00000000" w:rsidR="00000000" w:rsidRPr="00000000">
        <w:rPr>
          <w:rFonts w:ascii="Times New Roman" w:cs="Times New Roman" w:eastAsia="Times New Roman" w:hAnsi="Times New Roman"/>
          <w:color w:val="2c2c2c"/>
          <w:sz w:val="18"/>
          <w:szCs w:val="18"/>
          <w:rtl w:val="0"/>
        </w:rPr>
        <w:t xml:space="preserve">á</w:t>
      </w:r>
      <w:r w:rsidDel="00000000" w:rsidR="00000000" w:rsidRPr="00000000">
        <w:rPr>
          <w:rFonts w:ascii="Times New Roman" w:cs="Times New Roman" w:eastAsia="Times New Roman" w:hAnsi="Times New Roman"/>
          <w:color w:val="191919"/>
          <w:sz w:val="18"/>
          <w:szCs w:val="18"/>
          <w:rtl w:val="0"/>
        </w:rPr>
        <w:t xml:space="preserve">ti</w:t>
      </w:r>
      <w:r w:rsidDel="00000000" w:rsidR="00000000" w:rsidRPr="00000000">
        <w:rPr>
          <w:rFonts w:ascii="Times New Roman" w:cs="Times New Roman" w:eastAsia="Times New Roman" w:hAnsi="Times New Roman"/>
          <w:color w:val="2c2c2c"/>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a)</w:t>
      </w:r>
      <w:r w:rsidDel="00000000" w:rsidR="00000000" w:rsidRPr="00000000">
        <w:rPr>
          <w:rFonts w:ascii="Times New Roman" w:cs="Times New Roman" w:eastAsia="Times New Roman" w:hAnsi="Times New Roman"/>
          <w:color w:val="2c2c2c"/>
          <w:sz w:val="18"/>
          <w:szCs w:val="18"/>
          <w:rtl w:val="0"/>
        </w:rPr>
        <w:t xml:space="preserve">.</w:t>
      </w:r>
      <w:r w:rsidDel="00000000" w:rsidR="00000000" w:rsidRPr="00000000">
        <w:rPr>
          <w:rtl w:val="0"/>
        </w:rPr>
      </w:r>
    </w:p>
    <w:p w:rsidR="00000000" w:rsidDel="00000000" w:rsidP="00000000" w:rsidRDefault="00000000" w:rsidRPr="00000000" w14:paraId="00001137">
      <w:pPr>
        <w:spacing w:before="8" w:line="100" w:lineRule="auto"/>
        <w:jc w:val="left"/>
        <w:rPr>
          <w:sz w:val="10"/>
          <w:szCs w:val="10"/>
        </w:rPr>
      </w:pPr>
      <w:r w:rsidDel="00000000" w:rsidR="00000000" w:rsidRPr="00000000">
        <w:rPr>
          <w:rtl w:val="0"/>
        </w:rPr>
      </w:r>
    </w:p>
    <w:p w:rsidR="00000000" w:rsidDel="00000000" w:rsidP="00000000" w:rsidRDefault="00000000" w:rsidRPr="00000000" w14:paraId="00001138">
      <w:pPr>
        <w:ind w:left="165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91919"/>
          <w:sz w:val="18"/>
          <w:szCs w:val="18"/>
          <w:rtl w:val="0"/>
        </w:rPr>
        <w:t xml:space="preserve">7)- Po</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terior </w:t>
      </w:r>
      <w:r w:rsidDel="00000000" w:rsidR="00000000" w:rsidRPr="00000000">
        <w:rPr>
          <w:rFonts w:ascii="Times New Roman" w:cs="Times New Roman" w:eastAsia="Times New Roman" w:hAnsi="Times New Roman"/>
          <w:color w:val="191919"/>
          <w:sz w:val="19"/>
          <w:szCs w:val="19"/>
          <w:rtl w:val="0"/>
        </w:rPr>
        <w:t xml:space="preserve">a </w:t>
      </w:r>
      <w:r w:rsidDel="00000000" w:rsidR="00000000" w:rsidRPr="00000000">
        <w:rPr>
          <w:rFonts w:ascii="Times New Roman" w:cs="Times New Roman" w:eastAsia="Times New Roman" w:hAnsi="Times New Roman"/>
          <w:color w:val="191919"/>
          <w:sz w:val="18"/>
          <w:szCs w:val="18"/>
          <w:rtl w:val="0"/>
        </w:rPr>
        <w:t xml:space="preserve">l</w:t>
      </w:r>
      <w:r w:rsidDel="00000000" w:rsidR="00000000" w:rsidRPr="00000000">
        <w:rPr>
          <w:rFonts w:ascii="Times New Roman" w:cs="Times New Roman" w:eastAsia="Times New Roman" w:hAnsi="Times New Roman"/>
          <w:color w:val="2c2c2c"/>
          <w:sz w:val="18"/>
          <w:szCs w:val="18"/>
          <w:rtl w:val="0"/>
        </w:rPr>
        <w:t xml:space="preserve">a </w:t>
      </w:r>
      <w:r w:rsidDel="00000000" w:rsidR="00000000" w:rsidRPr="00000000">
        <w:rPr>
          <w:rFonts w:ascii="Times New Roman" w:cs="Times New Roman" w:eastAsia="Times New Roman" w:hAnsi="Times New Roman"/>
          <w:color w:val="191919"/>
          <w:sz w:val="18"/>
          <w:szCs w:val="18"/>
          <w:rtl w:val="0"/>
        </w:rPr>
        <w:t xml:space="preserve">confirma</w:t>
      </w:r>
      <w:r w:rsidDel="00000000" w:rsidR="00000000" w:rsidRPr="00000000">
        <w:rPr>
          <w:rFonts w:ascii="Times New Roman" w:cs="Times New Roman" w:eastAsia="Times New Roman" w:hAnsi="Times New Roman"/>
          <w:color w:val="2c2c2c"/>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i</w:t>
      </w:r>
      <w:r w:rsidDel="00000000" w:rsidR="00000000" w:rsidRPr="00000000">
        <w:rPr>
          <w:rFonts w:ascii="Times New Roman" w:cs="Times New Roman" w:eastAsia="Times New Roman" w:hAnsi="Times New Roman"/>
          <w:color w:val="2c2c2c"/>
          <w:sz w:val="18"/>
          <w:szCs w:val="18"/>
          <w:rtl w:val="0"/>
        </w:rPr>
        <w:t xml:space="preserve">ó</w:t>
      </w:r>
      <w:r w:rsidDel="00000000" w:rsidR="00000000" w:rsidRPr="00000000">
        <w:rPr>
          <w:rFonts w:ascii="Times New Roman" w:cs="Times New Roman" w:eastAsia="Times New Roman" w:hAnsi="Times New Roman"/>
          <w:color w:val="191919"/>
          <w:sz w:val="18"/>
          <w:szCs w:val="18"/>
          <w:rtl w:val="0"/>
        </w:rPr>
        <w:t xml:space="preserve">n</w:t>
      </w:r>
      <w:r w:rsidDel="00000000" w:rsidR="00000000" w:rsidRPr="00000000">
        <w:rPr>
          <w:rFonts w:ascii="Times New Roman" w:cs="Times New Roman" w:eastAsia="Times New Roman" w:hAnsi="Times New Roman"/>
          <w:color w:val="454545"/>
          <w:sz w:val="18"/>
          <w:szCs w:val="18"/>
          <w:rtl w:val="0"/>
        </w:rPr>
        <w:t xml:space="preserve">, </w:t>
      </w:r>
      <w:r w:rsidDel="00000000" w:rsidR="00000000" w:rsidRPr="00000000">
        <w:rPr>
          <w:rFonts w:ascii="Times New Roman" w:cs="Times New Roman" w:eastAsia="Times New Roman" w:hAnsi="Times New Roman"/>
          <w:color w:val="2c2c2c"/>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arga de N</w:t>
      </w:r>
      <w:r w:rsidDel="00000000" w:rsidR="00000000" w:rsidRPr="00000000">
        <w:rPr>
          <w:rFonts w:ascii="Times New Roman" w:cs="Times New Roman" w:eastAsia="Times New Roman" w:hAnsi="Times New Roman"/>
          <w:color w:val="2c2c2c"/>
          <w:sz w:val="18"/>
          <w:szCs w:val="18"/>
          <w:rtl w:val="0"/>
        </w:rPr>
        <w:t xml:space="preserve">ove</w:t>
      </w:r>
      <w:r w:rsidDel="00000000" w:rsidR="00000000" w:rsidRPr="00000000">
        <w:rPr>
          <w:rFonts w:ascii="Times New Roman" w:cs="Times New Roman" w:eastAsia="Times New Roman" w:hAnsi="Times New Roman"/>
          <w:color w:val="191919"/>
          <w:sz w:val="18"/>
          <w:szCs w:val="18"/>
          <w:rtl w:val="0"/>
        </w:rPr>
        <w:t xml:space="preserve">dad</w:t>
      </w:r>
      <w:r w:rsidDel="00000000" w:rsidR="00000000" w:rsidRPr="00000000">
        <w:rPr>
          <w:rFonts w:ascii="Times New Roman" w:cs="Times New Roman" w:eastAsia="Times New Roman" w:hAnsi="Times New Roman"/>
          <w:color w:val="2c2c2c"/>
          <w:sz w:val="18"/>
          <w:szCs w:val="18"/>
          <w:rtl w:val="0"/>
        </w:rPr>
        <w:t xml:space="preserve">es </w:t>
      </w:r>
      <w:r w:rsidDel="00000000" w:rsidR="00000000" w:rsidRPr="00000000">
        <w:rPr>
          <w:rFonts w:ascii="Times New Roman" w:cs="Times New Roman" w:eastAsia="Times New Roman" w:hAnsi="Times New Roman"/>
          <w:color w:val="191919"/>
          <w:sz w:val="18"/>
          <w:szCs w:val="18"/>
          <w:rtl w:val="0"/>
        </w:rPr>
        <w:t xml:space="preserve">pr</w:t>
      </w:r>
      <w:r w:rsidDel="00000000" w:rsidR="00000000" w:rsidRPr="00000000">
        <w:rPr>
          <w:rFonts w:ascii="Times New Roman" w:cs="Times New Roman" w:eastAsia="Times New Roman" w:hAnsi="Times New Roman"/>
          <w:color w:val="2c2c2c"/>
          <w:sz w:val="18"/>
          <w:szCs w:val="18"/>
          <w:rtl w:val="0"/>
        </w:rPr>
        <w:t xml:space="preserve">oce</w:t>
      </w:r>
      <w:r w:rsidDel="00000000" w:rsidR="00000000" w:rsidRPr="00000000">
        <w:rPr>
          <w:rFonts w:ascii="Times New Roman" w:cs="Times New Roman" w:eastAsia="Times New Roman" w:hAnsi="Times New Roman"/>
          <w:color w:val="191919"/>
          <w:sz w:val="18"/>
          <w:szCs w:val="18"/>
          <w:rtl w:val="0"/>
        </w:rPr>
        <w:t xml:space="preserve">d</w:t>
      </w:r>
      <w:r w:rsidDel="00000000" w:rsidR="00000000" w:rsidRPr="00000000">
        <w:rPr>
          <w:rFonts w:ascii="Times New Roman" w:cs="Times New Roman" w:eastAsia="Times New Roman" w:hAnsi="Times New Roman"/>
          <w:color w:val="2c2c2c"/>
          <w:sz w:val="18"/>
          <w:szCs w:val="18"/>
          <w:rtl w:val="0"/>
        </w:rPr>
        <w:t xml:space="preserve">e a </w:t>
      </w:r>
      <w:r w:rsidDel="00000000" w:rsidR="00000000" w:rsidRPr="00000000">
        <w:rPr>
          <w:rFonts w:ascii="Times New Roman" w:cs="Times New Roman" w:eastAsia="Times New Roman" w:hAnsi="Times New Roman"/>
          <w:color w:val="191919"/>
          <w:sz w:val="18"/>
          <w:szCs w:val="18"/>
          <w:rtl w:val="0"/>
        </w:rPr>
        <w:t xml:space="preserve">l</w:t>
      </w:r>
      <w:r w:rsidDel="00000000" w:rsidR="00000000" w:rsidRPr="00000000">
        <w:rPr>
          <w:rFonts w:ascii="Times New Roman" w:cs="Times New Roman" w:eastAsia="Times New Roman" w:hAnsi="Times New Roman"/>
          <w:color w:val="2c2c2c"/>
          <w:sz w:val="18"/>
          <w:szCs w:val="18"/>
          <w:rtl w:val="0"/>
        </w:rPr>
        <w:t xml:space="preserve">a </w:t>
      </w:r>
      <w:r w:rsidDel="00000000" w:rsidR="00000000" w:rsidRPr="00000000">
        <w:rPr>
          <w:rFonts w:ascii="Times New Roman" w:cs="Times New Roman" w:eastAsia="Times New Roman" w:hAnsi="Times New Roman"/>
          <w:color w:val="191919"/>
          <w:sz w:val="18"/>
          <w:szCs w:val="18"/>
          <w:rtl w:val="0"/>
        </w:rPr>
        <w:t xml:space="preserve">c</w:t>
      </w:r>
      <w:r w:rsidDel="00000000" w:rsidR="00000000" w:rsidRPr="00000000">
        <w:rPr>
          <w:rFonts w:ascii="Times New Roman" w:cs="Times New Roman" w:eastAsia="Times New Roman" w:hAnsi="Times New Roman"/>
          <w:color w:val="2c2c2c"/>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rgn en </w:t>
      </w:r>
      <w:r w:rsidDel="00000000" w:rsidR="00000000" w:rsidRPr="00000000">
        <w:rPr>
          <w:rFonts w:ascii="Times New Roman" w:cs="Times New Roman" w:eastAsia="Times New Roman" w:hAnsi="Times New Roman"/>
          <w:color w:val="2c2c2c"/>
          <w:sz w:val="18"/>
          <w:szCs w:val="18"/>
          <w:rtl w:val="0"/>
        </w:rPr>
        <w:t xml:space="preserve">Sis</w:t>
      </w:r>
      <w:r w:rsidDel="00000000" w:rsidR="00000000" w:rsidRPr="00000000">
        <w:rPr>
          <w:rFonts w:ascii="Times New Roman" w:cs="Times New Roman" w:eastAsia="Times New Roman" w:hAnsi="Times New Roman"/>
          <w:color w:val="191919"/>
          <w:sz w:val="18"/>
          <w:szCs w:val="18"/>
          <w:rtl w:val="0"/>
        </w:rPr>
        <w:t xml:space="preserve">tema </w:t>
      </w:r>
      <w:r w:rsidDel="00000000" w:rsidR="00000000" w:rsidRPr="00000000">
        <w:rPr>
          <w:rFonts w:ascii="Times New Roman" w:cs="Times New Roman" w:eastAsia="Times New Roman" w:hAnsi="Times New Roman"/>
          <w:color w:val="2c2c2c"/>
          <w:sz w:val="18"/>
          <w:szCs w:val="18"/>
          <w:rtl w:val="0"/>
        </w:rPr>
        <w:t xml:space="preserve">Terc</w:t>
      </w:r>
      <w:r w:rsidDel="00000000" w:rsidR="00000000" w:rsidRPr="00000000">
        <w:rPr>
          <w:rFonts w:ascii="Times New Roman" w:cs="Times New Roman" w:eastAsia="Times New Roman" w:hAnsi="Times New Roman"/>
          <w:color w:val="191919"/>
          <w:sz w:val="18"/>
          <w:szCs w:val="18"/>
          <w:rtl w:val="0"/>
        </w:rPr>
        <w:t xml:space="preserve">op</w:t>
      </w:r>
      <w:r w:rsidDel="00000000" w:rsidR="00000000" w:rsidRPr="00000000">
        <w:rPr>
          <w:rFonts w:ascii="Times New Roman" w:cs="Times New Roman" w:eastAsia="Times New Roman" w:hAnsi="Times New Roman"/>
          <w:color w:val="454545"/>
          <w:sz w:val="18"/>
          <w:szCs w:val="18"/>
          <w:rtl w:val="0"/>
        </w:rPr>
        <w:t xml:space="preserve">.</w:t>
      </w:r>
      <w:r w:rsidDel="00000000" w:rsidR="00000000" w:rsidRPr="00000000">
        <w:rPr>
          <w:rtl w:val="0"/>
        </w:rPr>
      </w:r>
    </w:p>
    <w:p w:rsidR="00000000" w:rsidDel="00000000" w:rsidP="00000000" w:rsidRDefault="00000000" w:rsidRPr="00000000" w14:paraId="00001139">
      <w:pPr>
        <w:spacing w:before="5" w:line="100" w:lineRule="auto"/>
        <w:jc w:val="left"/>
        <w:rPr>
          <w:sz w:val="11"/>
          <w:szCs w:val="11"/>
        </w:rPr>
      </w:pPr>
      <w:r w:rsidDel="00000000" w:rsidR="00000000" w:rsidRPr="00000000">
        <w:rPr>
          <w:rtl w:val="0"/>
        </w:rPr>
      </w:r>
    </w:p>
    <w:p w:rsidR="00000000" w:rsidDel="00000000" w:rsidP="00000000" w:rsidRDefault="00000000" w:rsidRPr="00000000" w14:paraId="0000113A">
      <w:pPr>
        <w:spacing w:line="200" w:lineRule="auto"/>
        <w:ind w:left="165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e </w:t>
      </w:r>
      <w:r w:rsidDel="00000000" w:rsidR="00000000" w:rsidRPr="00000000">
        <w:rPr>
          <w:rFonts w:ascii="Times New Roman" w:cs="Times New Roman" w:eastAsia="Times New Roman" w:hAnsi="Times New Roman"/>
          <w:color w:val="454545"/>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ugier</w:t>
      </w:r>
      <w:r w:rsidDel="00000000" w:rsidR="00000000" w:rsidRPr="00000000">
        <w:rPr>
          <w:rFonts w:ascii="Times New Roman" w:cs="Times New Roman" w:eastAsia="Times New Roman" w:hAnsi="Times New Roman"/>
          <w:color w:val="2c2c2c"/>
          <w:sz w:val="18"/>
          <w:szCs w:val="18"/>
          <w:rtl w:val="0"/>
        </w:rPr>
        <w:t xml:space="preserve">e </w:t>
      </w:r>
      <w:r w:rsidDel="00000000" w:rsidR="00000000" w:rsidRPr="00000000">
        <w:rPr>
          <w:rFonts w:ascii="Times New Roman" w:cs="Times New Roman" w:eastAsia="Times New Roman" w:hAnsi="Times New Roman"/>
          <w:color w:val="191919"/>
          <w:sz w:val="18"/>
          <w:szCs w:val="18"/>
          <w:rtl w:val="0"/>
        </w:rPr>
        <w:t xml:space="preserve">contar c</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n C</w:t>
      </w:r>
      <w:r w:rsidDel="00000000" w:rsidR="00000000" w:rsidRPr="00000000">
        <w:rPr>
          <w:rFonts w:ascii="Times New Roman" w:cs="Times New Roman" w:eastAsia="Times New Roman" w:hAnsi="Times New Roman"/>
          <w:color w:val="2c2c2c"/>
          <w:sz w:val="18"/>
          <w:szCs w:val="18"/>
          <w:rtl w:val="0"/>
        </w:rPr>
        <w:t xml:space="preserve">U</w:t>
      </w:r>
      <w:r w:rsidDel="00000000" w:rsidR="00000000" w:rsidRPr="00000000">
        <w:rPr>
          <w:rFonts w:ascii="Times New Roman" w:cs="Times New Roman" w:eastAsia="Times New Roman" w:hAnsi="Times New Roman"/>
          <w:color w:val="191919"/>
          <w:sz w:val="18"/>
          <w:szCs w:val="18"/>
          <w:rtl w:val="0"/>
        </w:rPr>
        <w:t xml:space="preserve">ATR</w:t>
      </w:r>
      <w:r w:rsidDel="00000000" w:rsidR="00000000" w:rsidRPr="00000000">
        <w:rPr>
          <w:rFonts w:ascii="Times New Roman" w:cs="Times New Roman" w:eastAsia="Times New Roman" w:hAnsi="Times New Roman"/>
          <w:color w:val="2c2c2c"/>
          <w:sz w:val="18"/>
          <w:szCs w:val="18"/>
          <w:rtl w:val="0"/>
        </w:rPr>
        <w:t xml:space="preserve">O </w:t>
      </w:r>
      <w:r w:rsidDel="00000000" w:rsidR="00000000" w:rsidRPr="00000000">
        <w:rPr>
          <w:rFonts w:ascii="Times New Roman" w:cs="Times New Roman" w:eastAsia="Times New Roman" w:hAnsi="Times New Roman"/>
          <w:color w:val="191919"/>
          <w:sz w:val="18"/>
          <w:szCs w:val="18"/>
          <w:rtl w:val="0"/>
        </w:rPr>
        <w:t xml:space="preserve">(4) per</w:t>
      </w:r>
      <w:r w:rsidDel="00000000" w:rsidR="00000000" w:rsidRPr="00000000">
        <w:rPr>
          <w:rFonts w:ascii="Times New Roman" w:cs="Times New Roman" w:eastAsia="Times New Roman" w:hAnsi="Times New Roman"/>
          <w:color w:val="2c2c2c"/>
          <w:sz w:val="18"/>
          <w:szCs w:val="18"/>
          <w:rtl w:val="0"/>
        </w:rPr>
        <w:t xml:space="preserve">so</w:t>
      </w:r>
      <w:r w:rsidDel="00000000" w:rsidR="00000000" w:rsidRPr="00000000">
        <w:rPr>
          <w:rFonts w:ascii="Times New Roman" w:cs="Times New Roman" w:eastAsia="Times New Roman" w:hAnsi="Times New Roman"/>
          <w:color w:val="191919"/>
          <w:sz w:val="18"/>
          <w:szCs w:val="18"/>
          <w:rtl w:val="0"/>
        </w:rPr>
        <w:t xml:space="preserve">na</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en </w:t>
      </w:r>
      <w:r w:rsidDel="00000000" w:rsidR="00000000" w:rsidRPr="00000000">
        <w:rPr>
          <w:rFonts w:ascii="Times New Roman" w:cs="Times New Roman" w:eastAsia="Times New Roman" w:hAnsi="Times New Roman"/>
          <w:color w:val="2c2c2c"/>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ada ciudad (</w:t>
      </w:r>
      <w:r w:rsidDel="00000000" w:rsidR="00000000" w:rsidRPr="00000000">
        <w:rPr>
          <w:rFonts w:ascii="Times New Roman" w:cs="Times New Roman" w:eastAsia="Times New Roman" w:hAnsi="Times New Roman"/>
          <w:color w:val="2c2c2c"/>
          <w:sz w:val="18"/>
          <w:szCs w:val="18"/>
          <w:rtl w:val="0"/>
        </w:rPr>
        <w:t xml:space="preserve">Us</w:t>
      </w:r>
      <w:r w:rsidDel="00000000" w:rsidR="00000000" w:rsidRPr="00000000">
        <w:rPr>
          <w:rFonts w:ascii="Times New Roman" w:cs="Times New Roman" w:eastAsia="Times New Roman" w:hAnsi="Times New Roman"/>
          <w:color w:val="191919"/>
          <w:sz w:val="18"/>
          <w:szCs w:val="18"/>
          <w:rtl w:val="0"/>
        </w:rPr>
        <w:t xml:space="preserve">huaia </w:t>
      </w:r>
      <w:r w:rsidDel="00000000" w:rsidR="00000000" w:rsidRPr="00000000">
        <w:rPr>
          <w:rFonts w:ascii="Times New Roman" w:cs="Times New Roman" w:eastAsia="Times New Roman" w:hAnsi="Times New Roman"/>
          <w:color w:val="2c2c2c"/>
          <w:sz w:val="18"/>
          <w:szCs w:val="18"/>
          <w:rtl w:val="0"/>
        </w:rPr>
        <w:t xml:space="preserve">y </w:t>
      </w:r>
      <w:r w:rsidDel="00000000" w:rsidR="00000000" w:rsidRPr="00000000">
        <w:rPr>
          <w:rFonts w:ascii="Times New Roman" w:cs="Times New Roman" w:eastAsia="Times New Roman" w:hAnsi="Times New Roman"/>
          <w:color w:val="191919"/>
          <w:sz w:val="18"/>
          <w:szCs w:val="18"/>
          <w:rtl w:val="0"/>
        </w:rPr>
        <w:t xml:space="preserve">R</w:t>
      </w:r>
      <w:r w:rsidDel="00000000" w:rsidR="00000000" w:rsidRPr="00000000">
        <w:rPr>
          <w:rFonts w:ascii="Times New Roman" w:cs="Times New Roman" w:eastAsia="Times New Roman" w:hAnsi="Times New Roman"/>
          <w:color w:val="2c2c2c"/>
          <w:sz w:val="18"/>
          <w:szCs w:val="18"/>
          <w:rtl w:val="0"/>
        </w:rPr>
        <w:t xml:space="preserve">io </w:t>
      </w:r>
      <w:r w:rsidDel="00000000" w:rsidR="00000000" w:rsidRPr="00000000">
        <w:rPr>
          <w:rFonts w:ascii="Times New Roman" w:cs="Times New Roman" w:eastAsia="Times New Roman" w:hAnsi="Times New Roman"/>
          <w:color w:val="191919"/>
          <w:sz w:val="18"/>
          <w:szCs w:val="18"/>
          <w:rtl w:val="0"/>
        </w:rPr>
        <w:t xml:space="preserve">G</w:t>
      </w:r>
      <w:r w:rsidDel="00000000" w:rsidR="00000000" w:rsidRPr="00000000">
        <w:rPr>
          <w:rFonts w:ascii="Times New Roman" w:cs="Times New Roman" w:eastAsia="Times New Roman" w:hAnsi="Times New Roman"/>
          <w:color w:val="2c2c2c"/>
          <w:sz w:val="18"/>
          <w:szCs w:val="18"/>
          <w:rtl w:val="0"/>
        </w:rPr>
        <w:t xml:space="preserve">ra</w:t>
      </w:r>
      <w:r w:rsidDel="00000000" w:rsidR="00000000" w:rsidRPr="00000000">
        <w:rPr>
          <w:rFonts w:ascii="Times New Roman" w:cs="Times New Roman" w:eastAsia="Times New Roman" w:hAnsi="Times New Roman"/>
          <w:color w:val="191919"/>
          <w:sz w:val="18"/>
          <w:szCs w:val="18"/>
          <w:rtl w:val="0"/>
        </w:rPr>
        <w:t xml:space="preserve">nd</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 ab</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cad</w:t>
      </w:r>
      <w:r w:rsidDel="00000000" w:rsidR="00000000" w:rsidRPr="00000000">
        <w:rPr>
          <w:rFonts w:ascii="Times New Roman" w:cs="Times New Roman" w:eastAsia="Times New Roman" w:hAnsi="Times New Roman"/>
          <w:color w:val="2c2c2c"/>
          <w:sz w:val="18"/>
          <w:szCs w:val="18"/>
          <w:rtl w:val="0"/>
        </w:rPr>
        <w:t xml:space="preserve">us</w:t>
      </w:r>
      <w:r w:rsidDel="00000000" w:rsidR="00000000" w:rsidRPr="00000000">
        <w:rPr>
          <w:rtl w:val="0"/>
        </w:rPr>
      </w:r>
    </w:p>
    <w:p w:rsidR="00000000" w:rsidDel="00000000" w:rsidP="00000000" w:rsidRDefault="00000000" w:rsidRPr="00000000" w14:paraId="0000113B">
      <w:pPr>
        <w:spacing w:before="8" w:line="180" w:lineRule="auto"/>
        <w:jc w:val="left"/>
        <w:rPr>
          <w:sz w:val="18"/>
          <w:szCs w:val="18"/>
        </w:rPr>
      </w:pPr>
      <w:r w:rsidDel="00000000" w:rsidR="00000000" w:rsidRPr="00000000">
        <w:rPr>
          <w:rtl w:val="0"/>
        </w:rPr>
      </w:r>
    </w:p>
    <w:p w:rsidR="00000000" w:rsidDel="00000000" w:rsidP="00000000" w:rsidRDefault="00000000" w:rsidRPr="00000000" w14:paraId="0000113C">
      <w:pPr>
        <w:spacing w:line="200" w:lineRule="auto"/>
        <w:jc w:val="left"/>
        <w:rPr>
          <w:sz w:val="20"/>
          <w:szCs w:val="20"/>
        </w:rPr>
      </w:pPr>
      <w:r w:rsidDel="00000000" w:rsidR="00000000" w:rsidRPr="00000000">
        <w:rPr>
          <w:rtl w:val="0"/>
        </w:rPr>
      </w:r>
    </w:p>
    <w:p w:rsidR="00000000" w:rsidDel="00000000" w:rsidP="00000000" w:rsidRDefault="00000000" w:rsidRPr="00000000" w14:paraId="0000113D">
      <w:pPr>
        <w:spacing w:before="41" w:lineRule="auto"/>
        <w:ind w:left="165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91919"/>
          <w:sz w:val="18"/>
          <w:szCs w:val="18"/>
          <w:rtl w:val="0"/>
        </w:rPr>
        <w:t xml:space="preserve">una nómlna  </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x</w:t>
      </w:r>
      <w:r w:rsidDel="00000000" w:rsidR="00000000" w:rsidRPr="00000000">
        <w:rPr>
          <w:rFonts w:ascii="Times New Roman" w:cs="Times New Roman" w:eastAsia="Times New Roman" w:hAnsi="Times New Roman"/>
          <w:color w:val="2c2c2c"/>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cl elaborad</w:t>
      </w:r>
      <w:r w:rsidDel="00000000" w:rsidR="00000000" w:rsidRPr="00000000">
        <w:rPr>
          <w:rFonts w:ascii="Times New Roman" w:cs="Times New Roman" w:eastAsia="Times New Roman" w:hAnsi="Times New Roman"/>
          <w:color w:val="2c2c2c"/>
          <w:sz w:val="18"/>
          <w:szCs w:val="18"/>
          <w:rtl w:val="0"/>
        </w:rPr>
        <w:t xml:space="preserve">o </w:t>
      </w:r>
      <w:r w:rsidDel="00000000" w:rsidR="00000000" w:rsidRPr="00000000">
        <w:rPr>
          <w:rFonts w:ascii="Times New Roman" w:cs="Times New Roman" w:eastAsia="Times New Roman" w:hAnsi="Times New Roman"/>
          <w:color w:val="191919"/>
          <w:sz w:val="18"/>
          <w:szCs w:val="18"/>
          <w:rtl w:val="0"/>
        </w:rPr>
        <w:t xml:space="preserve">p</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r lo</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Mini</w:t>
      </w:r>
      <w:r w:rsidDel="00000000" w:rsidR="00000000" w:rsidRPr="00000000">
        <w:rPr>
          <w:rFonts w:ascii="Times New Roman" w:cs="Times New Roman" w:eastAsia="Times New Roman" w:hAnsi="Times New Roman"/>
          <w:color w:val="2c2c2c"/>
          <w:sz w:val="18"/>
          <w:szCs w:val="18"/>
          <w:rtl w:val="0"/>
        </w:rPr>
        <w:t xml:space="preserve">st</w:t>
      </w:r>
      <w:r w:rsidDel="00000000" w:rsidR="00000000" w:rsidRPr="00000000">
        <w:rPr>
          <w:rFonts w:ascii="Times New Roman" w:cs="Times New Roman" w:eastAsia="Times New Roman" w:hAnsi="Times New Roman"/>
          <w:color w:val="191919"/>
          <w:sz w:val="18"/>
          <w:szCs w:val="18"/>
          <w:rtl w:val="0"/>
        </w:rPr>
        <w:t xml:space="preserve">eri</w:t>
      </w:r>
      <w:r w:rsidDel="00000000" w:rsidR="00000000" w:rsidRPr="00000000">
        <w:rPr>
          <w:rFonts w:ascii="Times New Roman" w:cs="Times New Roman" w:eastAsia="Times New Roman" w:hAnsi="Times New Roman"/>
          <w:color w:val="2c2c2c"/>
          <w:sz w:val="18"/>
          <w:szCs w:val="18"/>
          <w:rtl w:val="0"/>
        </w:rPr>
        <w:t xml:space="preserve">os</w:t>
      </w:r>
      <w:r w:rsidDel="00000000" w:rsidR="00000000" w:rsidRPr="00000000">
        <w:rPr>
          <w:rFonts w:ascii="Times New Roman" w:cs="Times New Roman" w:eastAsia="Times New Roman" w:hAnsi="Times New Roman"/>
          <w:color w:val="454545"/>
          <w:sz w:val="18"/>
          <w:szCs w:val="18"/>
          <w:rtl w:val="0"/>
        </w:rPr>
        <w:t xml:space="preserve">/</w:t>
      </w:r>
      <w:r w:rsidDel="00000000" w:rsidR="00000000" w:rsidRPr="00000000">
        <w:rPr>
          <w:rFonts w:ascii="Times New Roman" w:cs="Times New Roman" w:eastAsia="Times New Roman" w:hAnsi="Times New Roman"/>
          <w:color w:val="191919"/>
          <w:sz w:val="18"/>
          <w:szCs w:val="18"/>
          <w:rtl w:val="0"/>
        </w:rPr>
        <w:t xml:space="preserve">SOL T para agilizar la car</w:t>
      </w:r>
      <w:r w:rsidDel="00000000" w:rsidR="00000000" w:rsidRPr="00000000">
        <w:rPr>
          <w:rFonts w:ascii="Times New Roman" w:cs="Times New Roman" w:eastAsia="Times New Roman" w:hAnsi="Times New Roman"/>
          <w:color w:val="2c2c2c"/>
          <w:sz w:val="18"/>
          <w:szCs w:val="18"/>
          <w:rtl w:val="0"/>
        </w:rPr>
        <w:t xml:space="preserve">g</w:t>
      </w:r>
      <w:r w:rsidDel="00000000" w:rsidR="00000000" w:rsidRPr="00000000">
        <w:rPr>
          <w:rFonts w:ascii="Times New Roman" w:cs="Times New Roman" w:eastAsia="Times New Roman" w:hAnsi="Times New Roman"/>
          <w:color w:val="191919"/>
          <w:sz w:val="18"/>
          <w:szCs w:val="18"/>
          <w:rtl w:val="0"/>
        </w:rPr>
        <w:t xml:space="preserve">a .</w:t>
      </w:r>
      <w:r w:rsidDel="00000000" w:rsidR="00000000" w:rsidRPr="00000000">
        <w:rPr>
          <w:rtl w:val="0"/>
        </w:rPr>
      </w:r>
    </w:p>
    <w:p w:rsidR="00000000" w:rsidDel="00000000" w:rsidP="00000000" w:rsidRDefault="00000000" w:rsidRPr="00000000" w14:paraId="0000113E">
      <w:pPr>
        <w:spacing w:before="98" w:lineRule="auto"/>
        <w:ind w:left="1722"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6d6d6d"/>
          <w:sz w:val="20"/>
          <w:szCs w:val="20"/>
          <w:rtl w:val="0"/>
        </w:rPr>
        <w:t xml:space="preserve">. </w:t>
      </w:r>
      <w:r w:rsidDel="00000000" w:rsidR="00000000" w:rsidRPr="00000000">
        <w:rPr>
          <w:rFonts w:ascii="Times New Roman" w:cs="Times New Roman" w:eastAsia="Times New Roman" w:hAnsi="Times New Roman"/>
          <w:color w:val="545454"/>
          <w:sz w:val="20"/>
          <w:szCs w:val="20"/>
          <w:rtl w:val="0"/>
        </w:rPr>
        <w:t xml:space="preserve">/</w:t>
      </w:r>
      <w:r w:rsidDel="00000000" w:rsidR="00000000" w:rsidRPr="00000000">
        <w:rPr>
          <w:rFonts w:ascii="Times New Roman" w:cs="Times New Roman" w:eastAsia="Times New Roman" w:hAnsi="Times New Roman"/>
          <w:color w:val="2c2c2c"/>
          <w:sz w:val="20"/>
          <w:szCs w:val="20"/>
          <w:rtl w:val="0"/>
        </w:rPr>
        <w:t xml:space="preserve">ts</w:t>
      </w:r>
      <w:r w:rsidDel="00000000" w:rsidR="00000000" w:rsidRPr="00000000">
        <w:rPr>
          <w:rFonts w:ascii="Times New Roman" w:cs="Times New Roman" w:eastAsia="Times New Roman" w:hAnsi="Times New Roman"/>
          <w:color w:val="191919"/>
          <w:sz w:val="20"/>
          <w:szCs w:val="20"/>
          <w:rtl w:val="0"/>
        </w:rPr>
        <w:t xml:space="preserve">t</w:t>
      </w:r>
      <w:r w:rsidDel="00000000" w:rsidR="00000000" w:rsidRPr="00000000">
        <w:rPr>
          <w:rFonts w:ascii="Times New Roman" w:cs="Times New Roman" w:eastAsia="Times New Roman" w:hAnsi="Times New Roman"/>
          <w:color w:val="2c2c2c"/>
          <w:sz w:val="20"/>
          <w:szCs w:val="20"/>
          <w:rtl w:val="0"/>
        </w:rPr>
        <w:t xml:space="preserve">c </w:t>
      </w:r>
      <w:r w:rsidDel="00000000" w:rsidR="00000000" w:rsidRPr="00000000">
        <w:rPr>
          <w:rFonts w:ascii="Times New Roman" w:cs="Times New Roman" w:eastAsia="Times New Roman" w:hAnsi="Times New Roman"/>
          <w:color w:val="191919"/>
          <w:sz w:val="18"/>
          <w:szCs w:val="18"/>
          <w:rtl w:val="0"/>
        </w:rPr>
        <w:t xml:space="preserve">proc</w:t>
      </w:r>
      <w:r w:rsidDel="00000000" w:rsidR="00000000" w:rsidRPr="00000000">
        <w:rPr>
          <w:rFonts w:ascii="Times New Roman" w:cs="Times New Roman" w:eastAsia="Times New Roman" w:hAnsi="Times New Roman"/>
          <w:color w:val="2c2c2c"/>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di,nicnto </w:t>
      </w:r>
      <w:r w:rsidDel="00000000" w:rsidR="00000000" w:rsidRPr="00000000">
        <w:rPr>
          <w:rFonts w:ascii="Times New Roman" w:cs="Times New Roman" w:eastAsia="Times New Roman" w:hAnsi="Times New Roman"/>
          <w:color w:val="191919"/>
          <w:sz w:val="20"/>
          <w:szCs w:val="20"/>
          <w:rtl w:val="0"/>
        </w:rPr>
        <w:t xml:space="preserve">d</w:t>
      </w:r>
      <w:r w:rsidDel="00000000" w:rsidR="00000000" w:rsidRPr="00000000">
        <w:rPr>
          <w:rFonts w:ascii="Times New Roman" w:cs="Times New Roman" w:eastAsia="Times New Roman" w:hAnsi="Times New Roman"/>
          <w:color w:val="2c2c2c"/>
          <w:sz w:val="20"/>
          <w:szCs w:val="20"/>
          <w:rtl w:val="0"/>
        </w:rPr>
        <w:t xml:space="preserve">e</w:t>
      </w:r>
      <w:r w:rsidDel="00000000" w:rsidR="00000000" w:rsidRPr="00000000">
        <w:rPr>
          <w:rFonts w:ascii="Times New Roman" w:cs="Times New Roman" w:eastAsia="Times New Roman" w:hAnsi="Times New Roman"/>
          <w:color w:val="191919"/>
          <w:sz w:val="20"/>
          <w:szCs w:val="20"/>
          <w:rtl w:val="0"/>
        </w:rPr>
        <w:t xml:space="preserve">p</w:t>
      </w:r>
      <w:r w:rsidDel="00000000" w:rsidR="00000000" w:rsidRPr="00000000">
        <w:rPr>
          <w:rFonts w:ascii="Times New Roman" w:cs="Times New Roman" w:eastAsia="Times New Roman" w:hAnsi="Times New Roman"/>
          <w:color w:val="2c2c2c"/>
          <w:sz w:val="20"/>
          <w:szCs w:val="20"/>
          <w:rtl w:val="0"/>
        </w:rPr>
        <w:t xml:space="preserve">en</w:t>
      </w:r>
      <w:r w:rsidDel="00000000" w:rsidR="00000000" w:rsidRPr="00000000">
        <w:rPr>
          <w:rFonts w:ascii="Times New Roman" w:cs="Times New Roman" w:eastAsia="Times New Roman" w:hAnsi="Times New Roman"/>
          <w:color w:val="191919"/>
          <w:sz w:val="20"/>
          <w:szCs w:val="20"/>
          <w:rtl w:val="0"/>
        </w:rPr>
        <w:t xml:space="preserve">d</w:t>
      </w:r>
      <w:r w:rsidDel="00000000" w:rsidR="00000000" w:rsidRPr="00000000">
        <w:rPr>
          <w:rFonts w:ascii="Times New Roman" w:cs="Times New Roman" w:eastAsia="Times New Roman" w:hAnsi="Times New Roman"/>
          <w:color w:val="2c2c2c"/>
          <w:sz w:val="20"/>
          <w:szCs w:val="20"/>
          <w:rtl w:val="0"/>
        </w:rPr>
        <w:t xml:space="preserve">e </w:t>
      </w:r>
      <w:r w:rsidDel="00000000" w:rsidR="00000000" w:rsidRPr="00000000">
        <w:rPr>
          <w:rFonts w:ascii="Times New Roman" w:cs="Times New Roman" w:eastAsia="Times New Roman" w:hAnsi="Times New Roman"/>
          <w:color w:val="191919"/>
          <w:sz w:val="20"/>
          <w:szCs w:val="20"/>
          <w:rtl w:val="0"/>
        </w:rPr>
        <w:t xml:space="preserve">d</w:t>
      </w:r>
      <w:r w:rsidDel="00000000" w:rsidR="00000000" w:rsidRPr="00000000">
        <w:rPr>
          <w:rFonts w:ascii="Times New Roman" w:cs="Times New Roman" w:eastAsia="Times New Roman" w:hAnsi="Times New Roman"/>
          <w:color w:val="2c2c2c"/>
          <w:sz w:val="20"/>
          <w:szCs w:val="20"/>
          <w:rtl w:val="0"/>
        </w:rPr>
        <w:t xml:space="preserve">e</w:t>
      </w:r>
      <w:r w:rsidDel="00000000" w:rsidR="00000000" w:rsidRPr="00000000">
        <w:rPr>
          <w:rFonts w:ascii="Times New Roman" w:cs="Times New Roman" w:eastAsia="Times New Roman" w:hAnsi="Times New Roman"/>
          <w:color w:val="191919"/>
          <w:sz w:val="20"/>
          <w:szCs w:val="20"/>
          <w:rtl w:val="0"/>
        </w:rPr>
        <w:t xml:space="preserve">:</w:t>
      </w:r>
      <w:r w:rsidDel="00000000" w:rsidR="00000000" w:rsidRPr="00000000">
        <w:rPr>
          <w:rtl w:val="0"/>
        </w:rPr>
      </w:r>
    </w:p>
    <w:p w:rsidR="00000000" w:rsidDel="00000000" w:rsidP="00000000" w:rsidRDefault="00000000" w:rsidRPr="00000000" w14:paraId="0000113F">
      <w:pPr>
        <w:spacing w:before="7" w:lineRule="auto"/>
        <w:ind w:left="699"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91919"/>
          <w:sz w:val="18"/>
          <w:szCs w:val="18"/>
          <w:rtl w:val="0"/>
        </w:rPr>
        <w:t xml:space="preserve">1</w:t>
      </w:r>
      <w:r w:rsidDel="00000000" w:rsidR="00000000" w:rsidRPr="00000000">
        <w:rPr>
          <w:rFonts w:ascii="Times New Roman" w:cs="Times New Roman" w:eastAsia="Times New Roman" w:hAnsi="Times New Roman"/>
          <w:color w:val="2c2c2c"/>
          <w:sz w:val="18"/>
          <w:szCs w:val="18"/>
          <w:rtl w:val="0"/>
        </w:rPr>
        <w:t xml:space="preserve">-</w:t>
      </w:r>
      <w:r w:rsidDel="00000000" w:rsidR="00000000" w:rsidRPr="00000000">
        <w:rPr>
          <w:rFonts w:ascii="Times New Roman" w:cs="Times New Roman" w:eastAsia="Times New Roman" w:hAnsi="Times New Roman"/>
          <w:color w:val="191919"/>
          <w:sz w:val="18"/>
          <w:szCs w:val="18"/>
          <w:rtl w:val="0"/>
        </w:rPr>
        <w:t xml:space="preserve">-+-</w:t>
      </w:r>
      <w:r w:rsidDel="00000000" w:rsidR="00000000" w:rsidRPr="00000000">
        <w:rPr>
          <w:rFonts w:ascii="Malgun Gothic" w:cs="Malgun Gothic" w:eastAsia="Malgun Gothic" w:hAnsi="Malgun Gothic"/>
          <w:color w:val="6d6d6d"/>
          <w:sz w:val="18"/>
          <w:szCs w:val="18"/>
          <w:rtl w:val="0"/>
        </w:rPr>
        <w:t xml:space="preserve">�</w:t>
      </w:r>
      <w:r w:rsidDel="00000000" w:rsidR="00000000" w:rsidRPr="00000000">
        <w:rPr>
          <w:rFonts w:ascii="Malgun Gothic" w:cs="Malgun Gothic" w:eastAsia="Malgun Gothic" w:hAnsi="Malgun Gothic"/>
          <w:color w:val="454545"/>
          <w:sz w:val="18"/>
          <w:szCs w:val="18"/>
          <w:rtl w:val="0"/>
        </w:rPr>
        <w:t xml:space="preserve">��</w:t>
      </w:r>
      <w:r w:rsidDel="00000000" w:rsidR="00000000" w:rsidRPr="00000000">
        <w:rPr>
          <w:rFonts w:ascii="Malgun Gothic" w:cs="Malgun Gothic" w:eastAsia="Malgun Gothic" w:hAnsi="Malgun Gothic"/>
          <w:color w:val="545454"/>
          <w:sz w:val="18"/>
          <w:szCs w:val="18"/>
          <w:rtl w:val="0"/>
        </w:rPr>
        <w:t xml:space="preserve">�       </w:t>
      </w:r>
      <w:r w:rsidDel="00000000" w:rsidR="00000000" w:rsidRPr="00000000">
        <w:rPr>
          <w:rFonts w:ascii="Times New Roman" w:cs="Times New Roman" w:eastAsia="Times New Roman" w:hAnsi="Times New Roman"/>
          <w:color w:val="191919"/>
          <w:sz w:val="18"/>
          <w:szCs w:val="18"/>
          <w:rtl w:val="0"/>
        </w:rPr>
        <w:t xml:space="preserve">Perí</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do d</w:t>
      </w:r>
      <w:r w:rsidDel="00000000" w:rsidR="00000000" w:rsidRPr="00000000">
        <w:rPr>
          <w:rFonts w:ascii="Times New Roman" w:cs="Times New Roman" w:eastAsia="Times New Roman" w:hAnsi="Times New Roman"/>
          <w:color w:val="2c2c2c"/>
          <w:sz w:val="18"/>
          <w:szCs w:val="18"/>
          <w:rtl w:val="0"/>
        </w:rPr>
        <w:t xml:space="preserve">e </w:t>
      </w:r>
      <w:r w:rsidDel="00000000" w:rsidR="00000000" w:rsidRPr="00000000">
        <w:rPr>
          <w:rFonts w:ascii="Times New Roman" w:cs="Times New Roman" w:eastAsia="Times New Roman" w:hAnsi="Times New Roman"/>
          <w:color w:val="191919"/>
          <w:sz w:val="18"/>
          <w:szCs w:val="18"/>
          <w:rtl w:val="0"/>
        </w:rPr>
        <w:t xml:space="preserve">habilitación (p</w:t>
      </w:r>
      <w:r w:rsidDel="00000000" w:rsidR="00000000" w:rsidRPr="00000000">
        <w:rPr>
          <w:rFonts w:ascii="Times New Roman" w:cs="Times New Roman" w:eastAsia="Times New Roman" w:hAnsi="Times New Roman"/>
          <w:color w:val="2c2c2c"/>
          <w:sz w:val="18"/>
          <w:szCs w:val="18"/>
          <w:rtl w:val="0"/>
        </w:rPr>
        <w:t xml:space="preserve">ro</w:t>
      </w:r>
      <w:r w:rsidDel="00000000" w:rsidR="00000000" w:rsidRPr="00000000">
        <w:rPr>
          <w:rFonts w:ascii="Times New Roman" w:cs="Times New Roman" w:eastAsia="Times New Roman" w:hAnsi="Times New Roman"/>
          <w:color w:val="191919"/>
          <w:sz w:val="18"/>
          <w:szCs w:val="18"/>
          <w:rtl w:val="0"/>
        </w:rPr>
        <w:t xml:space="preserve">med</w:t>
      </w:r>
      <w:r w:rsidDel="00000000" w:rsidR="00000000" w:rsidRPr="00000000">
        <w:rPr>
          <w:rFonts w:ascii="Times New Roman" w:cs="Times New Roman" w:eastAsia="Times New Roman" w:hAnsi="Times New Roman"/>
          <w:color w:val="2c2c2c"/>
          <w:sz w:val="18"/>
          <w:szCs w:val="18"/>
          <w:rtl w:val="0"/>
        </w:rPr>
        <w:t xml:space="preserve">io  </w:t>
      </w:r>
      <w:r w:rsidDel="00000000" w:rsidR="00000000" w:rsidRPr="00000000">
        <w:rPr>
          <w:rFonts w:ascii="Times New Roman" w:cs="Times New Roman" w:eastAsia="Times New Roman" w:hAnsi="Times New Roman"/>
          <w:color w:val="191919"/>
          <w:sz w:val="18"/>
          <w:szCs w:val="18"/>
          <w:rtl w:val="0"/>
        </w:rPr>
        <w:t xml:space="preserve">15 día</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h</w:t>
      </w:r>
      <w:r w:rsidDel="00000000" w:rsidR="00000000" w:rsidRPr="00000000">
        <w:rPr>
          <w:rFonts w:ascii="Times New Roman" w:cs="Times New Roman" w:eastAsia="Times New Roman" w:hAnsi="Times New Roman"/>
          <w:color w:val="2c2c2c"/>
          <w:sz w:val="18"/>
          <w:szCs w:val="18"/>
          <w:rtl w:val="0"/>
        </w:rPr>
        <w:t xml:space="preserve">á</w:t>
      </w:r>
      <w:r w:rsidDel="00000000" w:rsidR="00000000" w:rsidRPr="00000000">
        <w:rPr>
          <w:rFonts w:ascii="Times New Roman" w:cs="Times New Roman" w:eastAsia="Times New Roman" w:hAnsi="Times New Roman"/>
          <w:color w:val="191919"/>
          <w:sz w:val="18"/>
          <w:szCs w:val="18"/>
          <w:rtl w:val="0"/>
        </w:rPr>
        <w:t xml:space="preserve">bil</w:t>
      </w:r>
      <w:r w:rsidDel="00000000" w:rsidR="00000000" w:rsidRPr="00000000">
        <w:rPr>
          <w:rFonts w:ascii="Times New Roman" w:cs="Times New Roman" w:eastAsia="Times New Roman" w:hAnsi="Times New Roman"/>
          <w:color w:val="2c2c2c"/>
          <w:sz w:val="18"/>
          <w:szCs w:val="18"/>
          <w:rtl w:val="0"/>
        </w:rPr>
        <w:t xml:space="preserve">es </w:t>
      </w:r>
      <w:r w:rsidDel="00000000" w:rsidR="00000000" w:rsidRPr="00000000">
        <w:rPr>
          <w:rFonts w:ascii="Times New Roman" w:cs="Times New Roman" w:eastAsia="Times New Roman" w:hAnsi="Times New Roman"/>
          <w:color w:val="191919"/>
          <w:sz w:val="18"/>
          <w:szCs w:val="18"/>
          <w:rtl w:val="0"/>
        </w:rPr>
        <w:t xml:space="preserve">al m</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s)</w:t>
      </w:r>
      <w:r w:rsidDel="00000000" w:rsidR="00000000" w:rsidRPr="00000000">
        <w:rPr>
          <w:rFonts w:ascii="Times New Roman" w:cs="Times New Roman" w:eastAsia="Times New Roman" w:hAnsi="Times New Roman"/>
          <w:color w:val="545454"/>
          <w:sz w:val="18"/>
          <w:szCs w:val="18"/>
          <w:rtl w:val="0"/>
        </w:rPr>
        <w:t xml:space="preserve">;</w:t>
      </w:r>
      <w:r w:rsidDel="00000000" w:rsidR="00000000" w:rsidRPr="00000000">
        <w:rPr>
          <w:rtl w:val="0"/>
        </w:rPr>
      </w:r>
    </w:p>
    <w:p w:rsidR="00000000" w:rsidDel="00000000" w:rsidP="00000000" w:rsidRDefault="00000000" w:rsidRPr="00000000" w14:paraId="00001140">
      <w:pPr>
        <w:spacing w:before="98" w:lineRule="auto"/>
        <w:ind w:left="728" w:right="3494"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6d6d6d"/>
          <w:sz w:val="18"/>
          <w:szCs w:val="18"/>
          <w:rtl w:val="0"/>
        </w:rPr>
        <w:t xml:space="preserve">,,..,-,:;                                         </w:t>
      </w:r>
      <w:r w:rsidDel="00000000" w:rsidR="00000000" w:rsidRPr="00000000">
        <w:rPr>
          <w:rFonts w:ascii="Times New Roman" w:cs="Times New Roman" w:eastAsia="Times New Roman" w:hAnsi="Times New Roman"/>
          <w:color w:val="191919"/>
          <w:sz w:val="18"/>
          <w:szCs w:val="18"/>
          <w:rtl w:val="0"/>
        </w:rPr>
        <w:t xml:space="preserve">Funci</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nn</w:t>
      </w:r>
      <w:r w:rsidDel="00000000" w:rsidR="00000000" w:rsidRPr="00000000">
        <w:rPr>
          <w:rFonts w:ascii="Times New Roman" w:cs="Times New Roman" w:eastAsia="Times New Roman" w:hAnsi="Times New Roman"/>
          <w:color w:val="2c2c2c"/>
          <w:sz w:val="18"/>
          <w:szCs w:val="18"/>
          <w:rtl w:val="0"/>
        </w:rPr>
        <w:t xml:space="preserve">r</w:t>
      </w:r>
      <w:r w:rsidDel="00000000" w:rsidR="00000000" w:rsidRPr="00000000">
        <w:rPr>
          <w:rFonts w:ascii="Times New Roman" w:cs="Times New Roman" w:eastAsia="Times New Roman" w:hAnsi="Times New Roman"/>
          <w:color w:val="191919"/>
          <w:sz w:val="18"/>
          <w:szCs w:val="18"/>
          <w:rtl w:val="0"/>
        </w:rPr>
        <w:t xml:space="preserve">nicnt</w:t>
      </w:r>
      <w:r w:rsidDel="00000000" w:rsidR="00000000" w:rsidRPr="00000000">
        <w:rPr>
          <w:rFonts w:ascii="Times New Roman" w:cs="Times New Roman" w:eastAsia="Times New Roman" w:hAnsi="Times New Roman"/>
          <w:color w:val="2c2c2c"/>
          <w:sz w:val="18"/>
          <w:szCs w:val="18"/>
          <w:rtl w:val="0"/>
        </w:rPr>
        <w:t xml:space="preserve">o ú</w:t>
      </w:r>
      <w:r w:rsidDel="00000000" w:rsidR="00000000" w:rsidRPr="00000000">
        <w:rPr>
          <w:rFonts w:ascii="Times New Roman" w:cs="Times New Roman" w:eastAsia="Times New Roman" w:hAnsi="Times New Roman"/>
          <w:color w:val="191919"/>
          <w:sz w:val="18"/>
          <w:szCs w:val="18"/>
          <w:rtl w:val="0"/>
        </w:rPr>
        <w:t xml:space="preserve">ptimu d</w:t>
      </w:r>
      <w:r w:rsidDel="00000000" w:rsidR="00000000" w:rsidRPr="00000000">
        <w:rPr>
          <w:rFonts w:ascii="Times New Roman" w:cs="Times New Roman" w:eastAsia="Times New Roman" w:hAnsi="Times New Roman"/>
          <w:color w:val="2c2c2c"/>
          <w:sz w:val="18"/>
          <w:szCs w:val="18"/>
          <w:rtl w:val="0"/>
        </w:rPr>
        <w:t xml:space="preserve">e </w:t>
      </w:r>
      <w:r w:rsidDel="00000000" w:rsidR="00000000" w:rsidRPr="00000000">
        <w:rPr>
          <w:rFonts w:ascii="Times New Roman" w:cs="Times New Roman" w:eastAsia="Times New Roman" w:hAnsi="Times New Roman"/>
          <w:color w:val="191919"/>
          <w:sz w:val="18"/>
          <w:szCs w:val="18"/>
          <w:rtl w:val="0"/>
        </w:rPr>
        <w:t xml:space="preserve">l</w:t>
      </w:r>
      <w:r w:rsidDel="00000000" w:rsidR="00000000" w:rsidRPr="00000000">
        <w:rPr>
          <w:rFonts w:ascii="Times New Roman" w:cs="Times New Roman" w:eastAsia="Times New Roman" w:hAnsi="Times New Roman"/>
          <w:color w:val="2c2c2c"/>
          <w:sz w:val="18"/>
          <w:szCs w:val="18"/>
          <w:rtl w:val="0"/>
        </w:rPr>
        <w:t xml:space="preserve">os </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c2c2c"/>
          <w:sz w:val="18"/>
          <w:szCs w:val="18"/>
          <w:rtl w:val="0"/>
        </w:rPr>
        <w:t xml:space="preserve">RE</w:t>
      </w:r>
      <w:r w:rsidDel="00000000" w:rsidR="00000000" w:rsidRPr="00000000">
        <w:rPr>
          <w:rFonts w:ascii="Times New Roman" w:cs="Times New Roman" w:eastAsia="Times New Roman" w:hAnsi="Times New Roman"/>
          <w:color w:val="191919"/>
          <w:sz w:val="18"/>
          <w:szCs w:val="18"/>
          <w:rtl w:val="0"/>
        </w:rPr>
        <w:t xml:space="preserve">S (3) </w:t>
      </w:r>
      <w:r w:rsidDel="00000000" w:rsidR="00000000" w:rsidRPr="00000000">
        <w:rPr>
          <w:rFonts w:ascii="Times New Roman" w:cs="Times New Roman" w:eastAsia="Times New Roman" w:hAnsi="Times New Roman"/>
          <w:color w:val="2c2c2c"/>
          <w:sz w:val="18"/>
          <w:szCs w:val="18"/>
          <w:rtl w:val="0"/>
        </w:rPr>
        <w:t xml:space="preserve">sist</w:t>
      </w:r>
      <w:r w:rsidDel="00000000" w:rsidR="00000000" w:rsidRPr="00000000">
        <w:rPr>
          <w:rFonts w:ascii="Times New Roman" w:cs="Times New Roman" w:eastAsia="Times New Roman" w:hAnsi="Times New Roman"/>
          <w:color w:val="191919"/>
          <w:sz w:val="18"/>
          <w:szCs w:val="18"/>
          <w:rtl w:val="0"/>
        </w:rPr>
        <w:t xml:space="preserve">ema</w:t>
      </w:r>
      <w:r w:rsidDel="00000000" w:rsidR="00000000" w:rsidRPr="00000000">
        <w:rPr>
          <w:rFonts w:ascii="Times New Roman" w:cs="Times New Roman" w:eastAsia="Times New Roman" w:hAnsi="Times New Roman"/>
          <w:color w:val="2c2c2c"/>
          <w:sz w:val="18"/>
          <w:szCs w:val="18"/>
          <w:rtl w:val="0"/>
        </w:rPr>
        <w:t xml:space="preserve">s Tc</w:t>
      </w:r>
      <w:r w:rsidDel="00000000" w:rsidR="00000000" w:rsidRPr="00000000">
        <w:rPr>
          <w:rFonts w:ascii="Times New Roman" w:cs="Times New Roman" w:eastAsia="Times New Roman" w:hAnsi="Times New Roman"/>
          <w:color w:val="191919"/>
          <w:sz w:val="18"/>
          <w:szCs w:val="18"/>
          <w:rtl w:val="0"/>
        </w:rPr>
        <w:t xml:space="preserve">rc</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p</w:t>
      </w:r>
      <w:r w:rsidDel="00000000" w:rsidR="00000000" w:rsidRPr="00000000">
        <w:rPr>
          <w:rFonts w:ascii="Times New Roman" w:cs="Times New Roman" w:eastAsia="Times New Roman" w:hAnsi="Times New Roman"/>
          <w:color w:val="2c2c2c"/>
          <w:sz w:val="18"/>
          <w:szCs w:val="18"/>
          <w:rtl w:val="0"/>
        </w:rPr>
        <w:t xml:space="preserve">, SI</w:t>
      </w:r>
      <w:r w:rsidDel="00000000" w:rsidR="00000000" w:rsidRPr="00000000">
        <w:rPr>
          <w:rFonts w:ascii="Times New Roman" w:cs="Times New Roman" w:eastAsia="Times New Roman" w:hAnsi="Times New Roman"/>
          <w:color w:val="191919"/>
          <w:sz w:val="18"/>
          <w:szCs w:val="18"/>
          <w:rtl w:val="0"/>
        </w:rPr>
        <w:t xml:space="preserve">GA</w:t>
      </w:r>
      <w:r w:rsidDel="00000000" w:rsidR="00000000" w:rsidRPr="00000000">
        <w:rPr>
          <w:rtl w:val="0"/>
        </w:rPr>
      </w:r>
    </w:p>
    <w:p w:rsidR="00000000" w:rsidDel="00000000" w:rsidP="00000000" w:rsidRDefault="00000000" w:rsidRPr="00000000" w14:paraId="00001141">
      <w:pPr>
        <w:spacing w:before="10" w:line="100" w:lineRule="auto"/>
        <w:jc w:val="left"/>
        <w:rPr>
          <w:sz w:val="10"/>
          <w:szCs w:val="10"/>
        </w:rPr>
      </w:pPr>
      <w:r w:rsidDel="00000000" w:rsidR="00000000" w:rsidRPr="00000000">
        <w:rPr>
          <w:rtl w:val="0"/>
        </w:rPr>
      </w:r>
    </w:p>
    <w:p w:rsidR="00000000" w:rsidDel="00000000" w:rsidP="00000000" w:rsidRDefault="00000000" w:rsidRPr="00000000" w14:paraId="00001142">
      <w:pPr>
        <w:ind w:left="2204" w:right="7354"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91919"/>
          <w:sz w:val="18"/>
          <w:szCs w:val="18"/>
          <w:rtl w:val="0"/>
        </w:rPr>
        <w:t xml:space="preserve">autctu</w:t>
      </w:r>
      <w:r w:rsidDel="00000000" w:rsidR="00000000" w:rsidRPr="00000000">
        <w:rPr>
          <w:rFonts w:ascii="Times New Roman" w:cs="Times New Roman" w:eastAsia="Times New Roman" w:hAnsi="Times New Roman"/>
          <w:color w:val="2c2c2c"/>
          <w:sz w:val="18"/>
          <w:szCs w:val="18"/>
          <w:rtl w:val="0"/>
        </w:rPr>
        <w:t xml:space="preserve">ú</w:t>
      </w:r>
      <w:r w:rsidDel="00000000" w:rsidR="00000000" w:rsidRPr="00000000">
        <w:rPr>
          <w:rFonts w:ascii="Times New Roman" w:cs="Times New Roman" w:eastAsia="Times New Roman" w:hAnsi="Times New Roman"/>
          <w:color w:val="191919"/>
          <w:sz w:val="18"/>
          <w:szCs w:val="18"/>
          <w:rtl w:val="0"/>
        </w:rPr>
        <w:t xml:space="preserve">tica)</w:t>
      </w:r>
      <w:r w:rsidDel="00000000" w:rsidR="00000000" w:rsidRPr="00000000">
        <w:rPr>
          <w:rFonts w:ascii="Times New Roman" w:cs="Times New Roman" w:eastAsia="Times New Roman" w:hAnsi="Times New Roman"/>
          <w:color w:val="2c2c2c"/>
          <w:sz w:val="18"/>
          <w:szCs w:val="18"/>
          <w:rtl w:val="0"/>
        </w:rPr>
        <w:t xml:space="preserve">:</w:t>
      </w:r>
      <w:r w:rsidDel="00000000" w:rsidR="00000000" w:rsidRPr="00000000">
        <w:rPr>
          <w:rtl w:val="0"/>
        </w:rPr>
      </w:r>
    </w:p>
    <w:p w:rsidR="00000000" w:rsidDel="00000000" w:rsidP="00000000" w:rsidRDefault="00000000" w:rsidRPr="00000000" w14:paraId="00001143">
      <w:pPr>
        <w:spacing w:before="1" w:line="120" w:lineRule="auto"/>
        <w:jc w:val="left"/>
        <w:rPr>
          <w:sz w:val="13"/>
          <w:szCs w:val="13"/>
        </w:rPr>
      </w:pPr>
      <w:r w:rsidDel="00000000" w:rsidR="00000000" w:rsidRPr="00000000">
        <w:rPr>
          <w:rtl w:val="0"/>
        </w:rPr>
      </w:r>
    </w:p>
    <w:p w:rsidR="00000000" w:rsidDel="00000000" w:rsidP="00000000" w:rsidRDefault="00000000" w:rsidRPr="00000000" w14:paraId="00001144">
      <w:pPr>
        <w:spacing w:line="372" w:lineRule="auto"/>
        <w:ind w:left="2197" w:right="1704" w:firstLine="14.000000000000057"/>
        <w:jc w:val="both"/>
        <w:rPr>
          <w:rFonts w:ascii="Arial" w:cs="Arial" w:eastAsia="Arial" w:hAnsi="Arial"/>
          <w:sz w:val="15"/>
          <w:szCs w:val="15"/>
        </w:rPr>
      </w:pPr>
      <w:r w:rsidDel="00000000" w:rsidR="00000000" w:rsidRPr="00000000">
        <w:rPr>
          <w:rFonts w:ascii="Times New Roman" w:cs="Times New Roman" w:eastAsia="Times New Roman" w:hAnsi="Times New Roman"/>
          <w:color w:val="191919"/>
          <w:sz w:val="18"/>
          <w:szCs w:val="18"/>
          <w:rtl w:val="0"/>
        </w:rPr>
        <w:t xml:space="preserve">El pluzo de I</w:t>
      </w:r>
      <w:r w:rsidDel="00000000" w:rsidR="00000000" w:rsidRPr="00000000">
        <w:rPr>
          <w:rFonts w:ascii="Times New Roman" w:cs="Times New Roman" w:eastAsia="Times New Roman" w:hAnsi="Times New Roman"/>
          <w:color w:val="2c2c2c"/>
          <w:sz w:val="18"/>
          <w:szCs w:val="18"/>
          <w:rtl w:val="0"/>
        </w:rPr>
        <w:t xml:space="preserve">n </w:t>
      </w:r>
      <w:r w:rsidDel="00000000" w:rsidR="00000000" w:rsidRPr="00000000">
        <w:rPr>
          <w:rFonts w:ascii="Times New Roman" w:cs="Times New Roman" w:eastAsia="Times New Roman" w:hAnsi="Times New Roman"/>
          <w:color w:val="191919"/>
          <w:sz w:val="18"/>
          <w:szCs w:val="18"/>
          <w:rtl w:val="0"/>
        </w:rPr>
        <w:t xml:space="preserve">carga de la novedad  se duplica  </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i la mi</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ma </w:t>
      </w:r>
      <w:r w:rsidDel="00000000" w:rsidR="00000000" w:rsidRPr="00000000">
        <w:rPr>
          <w:rFonts w:ascii="Times New Roman" w:cs="Times New Roman" w:eastAsia="Times New Roman" w:hAnsi="Times New Roman"/>
          <w:color w:val="2c2c2c"/>
          <w:sz w:val="18"/>
          <w:szCs w:val="18"/>
          <w:rtl w:val="0"/>
        </w:rPr>
        <w:t xml:space="preserve">co</w:t>
      </w:r>
      <w:r w:rsidDel="00000000" w:rsidR="00000000" w:rsidRPr="00000000">
        <w:rPr>
          <w:rFonts w:ascii="Times New Roman" w:cs="Times New Roman" w:eastAsia="Times New Roman" w:hAnsi="Times New Roman"/>
          <w:color w:val="191919"/>
          <w:sz w:val="18"/>
          <w:szCs w:val="18"/>
          <w:rtl w:val="0"/>
        </w:rPr>
        <w:t xml:space="preserve">nlleva aju</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te</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retr</w:t>
      </w:r>
      <w:r w:rsidDel="00000000" w:rsidR="00000000" w:rsidRPr="00000000">
        <w:rPr>
          <w:rFonts w:ascii="Times New Roman" w:cs="Times New Roman" w:eastAsia="Times New Roman" w:hAnsi="Times New Roman"/>
          <w:color w:val="2c2c2c"/>
          <w:sz w:val="18"/>
          <w:szCs w:val="18"/>
          <w:rtl w:val="0"/>
        </w:rPr>
        <w:t xml:space="preserve">oac</w:t>
      </w:r>
      <w:r w:rsidDel="00000000" w:rsidR="00000000" w:rsidRPr="00000000">
        <w:rPr>
          <w:rFonts w:ascii="Times New Roman" w:cs="Times New Roman" w:eastAsia="Times New Roman" w:hAnsi="Times New Roman"/>
          <w:color w:val="191919"/>
          <w:sz w:val="18"/>
          <w:szCs w:val="18"/>
          <w:rtl w:val="0"/>
        </w:rPr>
        <w:t xml:space="preserve">ti</w:t>
      </w:r>
      <w:r w:rsidDel="00000000" w:rsidR="00000000" w:rsidRPr="00000000">
        <w:rPr>
          <w:rFonts w:ascii="Times New Roman" w:cs="Times New Roman" w:eastAsia="Times New Roman" w:hAnsi="Times New Roman"/>
          <w:color w:val="2c2c2c"/>
          <w:sz w:val="18"/>
          <w:szCs w:val="18"/>
          <w:rtl w:val="0"/>
        </w:rPr>
        <w:t xml:space="preserve">vos, </w:t>
      </w:r>
      <w:r w:rsidDel="00000000" w:rsidR="00000000" w:rsidRPr="00000000">
        <w:rPr>
          <w:rFonts w:ascii="Times New Roman" w:cs="Times New Roman" w:eastAsia="Times New Roman" w:hAnsi="Times New Roman"/>
          <w:color w:val="191919"/>
          <w:sz w:val="18"/>
          <w:szCs w:val="18"/>
          <w:rtl w:val="0"/>
        </w:rPr>
        <w:t xml:space="preserve">e</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decir s</w:t>
      </w:r>
      <w:r w:rsidDel="00000000" w:rsidR="00000000" w:rsidRPr="00000000">
        <w:rPr>
          <w:rFonts w:ascii="Times New Roman" w:cs="Times New Roman" w:eastAsia="Times New Roman" w:hAnsi="Times New Roman"/>
          <w:color w:val="2c2c2c"/>
          <w:sz w:val="18"/>
          <w:szCs w:val="18"/>
          <w:rtl w:val="0"/>
        </w:rPr>
        <w:t xml:space="preserve">i </w:t>
      </w:r>
      <w:r w:rsidDel="00000000" w:rsidR="00000000" w:rsidRPr="00000000">
        <w:rPr>
          <w:rFonts w:ascii="Times New Roman" w:cs="Times New Roman" w:eastAsia="Times New Roman" w:hAnsi="Times New Roman"/>
          <w:color w:val="191919"/>
          <w:sz w:val="18"/>
          <w:szCs w:val="18"/>
          <w:rtl w:val="0"/>
        </w:rPr>
        <w:t xml:space="preserve">la rec</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pción de </w:t>
      </w:r>
      <w:r w:rsidDel="00000000" w:rsidR="00000000" w:rsidRPr="00000000">
        <w:rPr>
          <w:rFonts w:ascii="Times New Roman" w:cs="Times New Roman" w:eastAsia="Times New Roman" w:hAnsi="Times New Roman"/>
          <w:color w:val="2c2c2c"/>
          <w:sz w:val="18"/>
          <w:szCs w:val="18"/>
          <w:rtl w:val="0"/>
        </w:rPr>
        <w:t xml:space="preserve">I</w:t>
      </w:r>
      <w:r w:rsidDel="00000000" w:rsidR="00000000" w:rsidRPr="00000000">
        <w:rPr>
          <w:rFonts w:ascii="Times New Roman" w:cs="Times New Roman" w:eastAsia="Times New Roman" w:hAnsi="Times New Roman"/>
          <w:color w:val="191919"/>
          <w:sz w:val="18"/>
          <w:szCs w:val="18"/>
          <w:rtl w:val="0"/>
        </w:rPr>
        <w:t xml:space="preserve">n n</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ti </w:t>
      </w:r>
      <w:r w:rsidDel="00000000" w:rsidR="00000000" w:rsidRPr="00000000">
        <w:rPr>
          <w:rFonts w:ascii="Times New Roman" w:cs="Times New Roman" w:eastAsia="Times New Roman" w:hAnsi="Times New Roman"/>
          <w:color w:val="2c2c2c"/>
          <w:sz w:val="18"/>
          <w:szCs w:val="18"/>
          <w:rtl w:val="0"/>
        </w:rPr>
        <w:t xml:space="preserve">fi</w:t>
      </w:r>
      <w:r w:rsidDel="00000000" w:rsidR="00000000" w:rsidRPr="00000000">
        <w:rPr>
          <w:rFonts w:ascii="Times New Roman" w:cs="Times New Roman" w:eastAsia="Times New Roman" w:hAnsi="Times New Roman"/>
          <w:color w:val="191919"/>
          <w:sz w:val="18"/>
          <w:szCs w:val="18"/>
          <w:rtl w:val="0"/>
        </w:rPr>
        <w:t xml:space="preserve">ca</w:t>
      </w:r>
      <w:r w:rsidDel="00000000" w:rsidR="00000000" w:rsidRPr="00000000">
        <w:rPr>
          <w:rFonts w:ascii="Times New Roman" w:cs="Times New Roman" w:eastAsia="Times New Roman" w:hAnsi="Times New Roman"/>
          <w:color w:val="2c2c2c"/>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i</w:t>
      </w:r>
      <w:r w:rsidDel="00000000" w:rsidR="00000000" w:rsidRPr="00000000">
        <w:rPr>
          <w:rFonts w:ascii="Times New Roman" w:cs="Times New Roman" w:eastAsia="Times New Roman" w:hAnsi="Times New Roman"/>
          <w:color w:val="2c2c2c"/>
          <w:sz w:val="18"/>
          <w:szCs w:val="18"/>
          <w:rtl w:val="0"/>
        </w:rPr>
        <w:t xml:space="preserve">ó</w:t>
      </w:r>
      <w:r w:rsidDel="00000000" w:rsidR="00000000" w:rsidRPr="00000000">
        <w:rPr>
          <w:rFonts w:ascii="Times New Roman" w:cs="Times New Roman" w:eastAsia="Times New Roman" w:hAnsi="Times New Roman"/>
          <w:color w:val="191919"/>
          <w:sz w:val="18"/>
          <w:szCs w:val="18"/>
          <w:rtl w:val="0"/>
        </w:rPr>
        <w:t xml:space="preserve">n </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e </w:t>
      </w:r>
      <w:r w:rsidDel="00000000" w:rsidR="00000000" w:rsidRPr="00000000">
        <w:rPr>
          <w:rFonts w:ascii="Times New Roman" w:cs="Times New Roman" w:eastAsia="Times New Roman" w:hAnsi="Times New Roman"/>
          <w:color w:val="191919"/>
          <w:sz w:val="19"/>
          <w:szCs w:val="19"/>
          <w:rtl w:val="0"/>
        </w:rPr>
        <w:t xml:space="preserve">rcali</w:t>
      </w:r>
      <w:r w:rsidDel="00000000" w:rsidR="00000000" w:rsidRPr="00000000">
        <w:rPr>
          <w:rFonts w:ascii="Times New Roman" w:cs="Times New Roman" w:eastAsia="Times New Roman" w:hAnsi="Times New Roman"/>
          <w:color w:val="2c2c2c"/>
          <w:sz w:val="19"/>
          <w:szCs w:val="19"/>
          <w:rtl w:val="0"/>
        </w:rPr>
        <w:t xml:space="preserve">z</w:t>
      </w:r>
      <w:r w:rsidDel="00000000" w:rsidR="00000000" w:rsidRPr="00000000">
        <w:rPr>
          <w:rFonts w:ascii="Times New Roman" w:cs="Times New Roman" w:eastAsia="Times New Roman" w:hAnsi="Times New Roman"/>
          <w:color w:val="191919"/>
          <w:sz w:val="19"/>
          <w:szCs w:val="19"/>
          <w:rtl w:val="0"/>
        </w:rPr>
        <w:t xml:space="preserve">cí </w:t>
      </w:r>
      <w:r w:rsidDel="00000000" w:rsidR="00000000" w:rsidRPr="00000000">
        <w:rPr>
          <w:rFonts w:ascii="Times New Roman" w:cs="Times New Roman" w:eastAsia="Times New Roman" w:hAnsi="Times New Roman"/>
          <w:color w:val="191919"/>
          <w:sz w:val="18"/>
          <w:szCs w:val="18"/>
          <w:rtl w:val="0"/>
        </w:rPr>
        <w:t xml:space="preserve">con p</w:t>
      </w:r>
      <w:r w:rsidDel="00000000" w:rsidR="00000000" w:rsidRPr="00000000">
        <w:rPr>
          <w:rFonts w:ascii="Times New Roman" w:cs="Times New Roman" w:eastAsia="Times New Roman" w:hAnsi="Times New Roman"/>
          <w:color w:val="2c2c2c"/>
          <w:sz w:val="18"/>
          <w:szCs w:val="18"/>
          <w:rtl w:val="0"/>
        </w:rPr>
        <w:t xml:space="preserve">os</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c2c2c"/>
          <w:sz w:val="18"/>
          <w:szCs w:val="18"/>
          <w:rtl w:val="0"/>
        </w:rPr>
        <w:t xml:space="preserve">er</w:t>
      </w:r>
      <w:r w:rsidDel="00000000" w:rsidR="00000000" w:rsidRPr="00000000">
        <w:rPr>
          <w:rFonts w:ascii="Times New Roman" w:cs="Times New Roman" w:eastAsia="Times New Roman" w:hAnsi="Times New Roman"/>
          <w:color w:val="191919"/>
          <w:sz w:val="18"/>
          <w:szCs w:val="18"/>
          <w:rtl w:val="0"/>
        </w:rPr>
        <w:t xml:space="preserve">iorid</w:t>
      </w:r>
      <w:r w:rsidDel="00000000" w:rsidR="00000000" w:rsidRPr="00000000">
        <w:rPr>
          <w:rFonts w:ascii="Times New Roman" w:cs="Times New Roman" w:eastAsia="Times New Roman" w:hAnsi="Times New Roman"/>
          <w:color w:val="2c2c2c"/>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d </w:t>
      </w:r>
      <w:r w:rsidDel="00000000" w:rsidR="00000000" w:rsidRPr="00000000">
        <w:rPr>
          <w:rFonts w:ascii="Times New Roman" w:cs="Times New Roman" w:eastAsia="Times New Roman" w:hAnsi="Times New Roman"/>
          <w:color w:val="2c2c2c"/>
          <w:sz w:val="18"/>
          <w:szCs w:val="18"/>
          <w:rtl w:val="0"/>
        </w:rPr>
        <w:t xml:space="preserve">ni </w:t>
      </w:r>
      <w:r w:rsidDel="00000000" w:rsidR="00000000" w:rsidRPr="00000000">
        <w:rPr>
          <w:rFonts w:ascii="Times New Roman" w:cs="Times New Roman" w:eastAsia="Times New Roman" w:hAnsi="Times New Roman"/>
          <w:color w:val="191919"/>
          <w:sz w:val="18"/>
          <w:szCs w:val="18"/>
          <w:rtl w:val="0"/>
        </w:rPr>
        <w:t xml:space="preserve">perí</w:t>
      </w:r>
      <w:r w:rsidDel="00000000" w:rsidR="00000000" w:rsidRPr="00000000">
        <w:rPr>
          <w:rFonts w:ascii="Times New Roman" w:cs="Times New Roman" w:eastAsia="Times New Roman" w:hAnsi="Times New Roman"/>
          <w:color w:val="454545"/>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do d</w:t>
      </w:r>
      <w:r w:rsidDel="00000000" w:rsidR="00000000" w:rsidRPr="00000000">
        <w:rPr>
          <w:rFonts w:ascii="Times New Roman" w:cs="Times New Roman" w:eastAsia="Times New Roman" w:hAnsi="Times New Roman"/>
          <w:color w:val="2c2c2c"/>
          <w:sz w:val="18"/>
          <w:szCs w:val="18"/>
          <w:rtl w:val="0"/>
        </w:rPr>
        <w:t xml:space="preserve">e </w:t>
      </w:r>
      <w:r w:rsidDel="00000000" w:rsidR="00000000" w:rsidRPr="00000000">
        <w:rPr>
          <w:rFonts w:ascii="Times New Roman" w:cs="Times New Roman" w:eastAsia="Times New Roman" w:hAnsi="Times New Roman"/>
          <w:color w:val="191919"/>
          <w:sz w:val="18"/>
          <w:szCs w:val="18"/>
          <w:rtl w:val="0"/>
        </w:rPr>
        <w:t xml:space="preserve">car</w:t>
      </w:r>
      <w:r w:rsidDel="00000000" w:rsidR="00000000" w:rsidRPr="00000000">
        <w:rPr>
          <w:rFonts w:ascii="Times New Roman" w:cs="Times New Roman" w:eastAsia="Times New Roman" w:hAnsi="Times New Roman"/>
          <w:color w:val="2c2c2c"/>
          <w:sz w:val="18"/>
          <w:szCs w:val="18"/>
          <w:rtl w:val="0"/>
        </w:rPr>
        <w:t xml:space="preserve">ga </w:t>
      </w:r>
      <w:r w:rsidDel="00000000" w:rsidR="00000000" w:rsidRPr="00000000">
        <w:rPr>
          <w:rFonts w:ascii="Arial" w:cs="Arial" w:eastAsia="Arial" w:hAnsi="Arial"/>
          <w:color w:val="2c2c2c"/>
          <w:sz w:val="15"/>
          <w:szCs w:val="15"/>
          <w:rtl w:val="0"/>
        </w:rPr>
        <w:t xml:space="preserve">cor</w:t>
      </w:r>
      <w:r w:rsidDel="00000000" w:rsidR="00000000" w:rsidRPr="00000000">
        <w:rPr>
          <w:rFonts w:ascii="Arial" w:cs="Arial" w:eastAsia="Arial" w:hAnsi="Arial"/>
          <w:color w:val="191919"/>
          <w:sz w:val="15"/>
          <w:szCs w:val="15"/>
          <w:rtl w:val="0"/>
        </w:rPr>
        <w:t xml:space="preserve">r</w:t>
      </w:r>
      <w:r w:rsidDel="00000000" w:rsidR="00000000" w:rsidRPr="00000000">
        <w:rPr>
          <w:rFonts w:ascii="Arial" w:cs="Arial" w:eastAsia="Arial" w:hAnsi="Arial"/>
          <w:color w:val="2c2c2c"/>
          <w:sz w:val="15"/>
          <w:szCs w:val="15"/>
          <w:rtl w:val="0"/>
        </w:rPr>
        <w:t xml:space="preserve">e</w:t>
      </w:r>
      <w:r w:rsidDel="00000000" w:rsidR="00000000" w:rsidRPr="00000000">
        <w:rPr>
          <w:rFonts w:ascii="Arial" w:cs="Arial" w:eastAsia="Arial" w:hAnsi="Arial"/>
          <w:color w:val="191919"/>
          <w:sz w:val="15"/>
          <w:szCs w:val="15"/>
          <w:rtl w:val="0"/>
        </w:rPr>
        <w:t xml:space="preserve">sp</w:t>
      </w:r>
      <w:r w:rsidDel="00000000" w:rsidR="00000000" w:rsidRPr="00000000">
        <w:rPr>
          <w:rFonts w:ascii="Arial" w:cs="Arial" w:eastAsia="Arial" w:hAnsi="Arial"/>
          <w:color w:val="2c2c2c"/>
          <w:sz w:val="15"/>
          <w:szCs w:val="15"/>
          <w:rtl w:val="0"/>
        </w:rPr>
        <w:t xml:space="preserve">o</w:t>
      </w:r>
      <w:r w:rsidDel="00000000" w:rsidR="00000000" w:rsidRPr="00000000">
        <w:rPr>
          <w:rFonts w:ascii="Arial" w:cs="Arial" w:eastAsia="Arial" w:hAnsi="Arial"/>
          <w:color w:val="191919"/>
          <w:sz w:val="15"/>
          <w:szCs w:val="15"/>
          <w:rtl w:val="0"/>
        </w:rPr>
        <w:t xml:space="preserve">ndient</w:t>
      </w:r>
      <w:r w:rsidDel="00000000" w:rsidR="00000000" w:rsidRPr="00000000">
        <w:rPr>
          <w:rFonts w:ascii="Arial" w:cs="Arial" w:eastAsia="Arial" w:hAnsi="Arial"/>
          <w:color w:val="2c2c2c"/>
          <w:sz w:val="15"/>
          <w:szCs w:val="15"/>
          <w:rtl w:val="0"/>
        </w:rPr>
        <w:t xml:space="preserve">e</w:t>
      </w:r>
      <w:r w:rsidDel="00000000" w:rsidR="00000000" w:rsidRPr="00000000">
        <w:rPr>
          <w:rFonts w:ascii="Arial" w:cs="Arial" w:eastAsia="Arial" w:hAnsi="Arial"/>
          <w:color w:val="191919"/>
          <w:sz w:val="15"/>
          <w:szCs w:val="15"/>
          <w:rtl w:val="0"/>
        </w:rPr>
        <w:t xml:space="preserve">.</w:t>
      </w:r>
      <w:r w:rsidDel="00000000" w:rsidR="00000000" w:rsidRPr="00000000">
        <w:rPr>
          <w:rtl w:val="0"/>
        </w:rPr>
      </w:r>
    </w:p>
    <w:p w:rsidR="00000000" w:rsidDel="00000000" w:rsidP="00000000" w:rsidRDefault="00000000" w:rsidRPr="00000000" w14:paraId="00001145">
      <w:pPr>
        <w:spacing w:before="24" w:line="354" w:lineRule="auto"/>
        <w:ind w:left="1534" w:right="1713" w:firstLine="259.00000000000006"/>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c2c2c"/>
          <w:sz w:val="18"/>
          <w:szCs w:val="18"/>
          <w:rtl w:val="0"/>
        </w:rPr>
        <w:t xml:space="preserve">T</w:t>
      </w:r>
      <w:r w:rsidDel="00000000" w:rsidR="00000000" w:rsidRPr="00000000">
        <w:rPr>
          <w:rFonts w:ascii="Times New Roman" w:cs="Times New Roman" w:eastAsia="Times New Roman" w:hAnsi="Times New Roman"/>
          <w:color w:val="191919"/>
          <w:sz w:val="18"/>
          <w:szCs w:val="18"/>
          <w:rtl w:val="0"/>
        </w:rPr>
        <w:t xml:space="preserve">odo  pr</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c</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dimiento  e</w:t>
      </w:r>
      <w:r w:rsidDel="00000000" w:rsidR="00000000" w:rsidRPr="00000000">
        <w:rPr>
          <w:rFonts w:ascii="Times New Roman" w:cs="Times New Roman" w:eastAsia="Times New Roman" w:hAnsi="Times New Roman"/>
          <w:color w:val="2c2c2c"/>
          <w:sz w:val="18"/>
          <w:szCs w:val="18"/>
          <w:rtl w:val="0"/>
        </w:rPr>
        <w:t xml:space="preserve">x</w:t>
      </w:r>
      <w:r w:rsidDel="00000000" w:rsidR="00000000" w:rsidRPr="00000000">
        <w:rPr>
          <w:rFonts w:ascii="Times New Roman" w:cs="Times New Roman" w:eastAsia="Times New Roman" w:hAnsi="Times New Roman"/>
          <w:color w:val="191919"/>
          <w:sz w:val="18"/>
          <w:szCs w:val="18"/>
          <w:rtl w:val="0"/>
        </w:rPr>
        <w:t xml:space="preserve">pu</w:t>
      </w:r>
      <w:r w:rsidDel="00000000" w:rsidR="00000000" w:rsidRPr="00000000">
        <w:rPr>
          <w:rFonts w:ascii="Times New Roman" w:cs="Times New Roman" w:eastAsia="Times New Roman" w:hAnsi="Times New Roman"/>
          <w:color w:val="2c2c2c"/>
          <w:sz w:val="18"/>
          <w:szCs w:val="18"/>
          <w:rtl w:val="0"/>
        </w:rPr>
        <w:t xml:space="preserve">es</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c2c2c"/>
          <w:sz w:val="18"/>
          <w:szCs w:val="18"/>
          <w:rtl w:val="0"/>
        </w:rPr>
        <w:t xml:space="preserve">o  </w:t>
      </w:r>
      <w:r w:rsidDel="00000000" w:rsidR="00000000" w:rsidRPr="00000000">
        <w:rPr>
          <w:rFonts w:ascii="Times New Roman" w:cs="Times New Roman" w:eastAsia="Times New Roman" w:hAnsi="Times New Roman"/>
          <w:color w:val="191919"/>
          <w:sz w:val="18"/>
          <w:szCs w:val="18"/>
          <w:rtl w:val="0"/>
        </w:rPr>
        <w:t xml:space="preserve">preced</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ntement</w:t>
      </w:r>
      <w:r w:rsidDel="00000000" w:rsidR="00000000" w:rsidRPr="00000000">
        <w:rPr>
          <w:rFonts w:ascii="Times New Roman" w:cs="Times New Roman" w:eastAsia="Times New Roman" w:hAnsi="Times New Roman"/>
          <w:color w:val="2c2c2c"/>
          <w:sz w:val="18"/>
          <w:szCs w:val="18"/>
          <w:rtl w:val="0"/>
        </w:rPr>
        <w:t xml:space="preserve">e  </w:t>
      </w:r>
      <w:r w:rsidDel="00000000" w:rsidR="00000000" w:rsidRPr="00000000">
        <w:rPr>
          <w:rFonts w:ascii="Times New Roman" w:cs="Times New Roman" w:eastAsia="Times New Roman" w:hAnsi="Times New Roman"/>
          <w:color w:val="191919"/>
          <w:sz w:val="18"/>
          <w:szCs w:val="18"/>
          <w:rtl w:val="0"/>
        </w:rPr>
        <w:t xml:space="preserve">pod</w:t>
      </w:r>
      <w:r w:rsidDel="00000000" w:rsidR="00000000" w:rsidRPr="00000000">
        <w:rPr>
          <w:rFonts w:ascii="Times New Roman" w:cs="Times New Roman" w:eastAsia="Times New Roman" w:hAnsi="Times New Roman"/>
          <w:color w:val="2c2c2c"/>
          <w:sz w:val="18"/>
          <w:szCs w:val="18"/>
          <w:rtl w:val="0"/>
        </w:rPr>
        <w:t xml:space="preserve">ni  </w:t>
      </w:r>
      <w:r w:rsidDel="00000000" w:rsidR="00000000" w:rsidRPr="00000000">
        <w:rPr>
          <w:rFonts w:ascii="Times New Roman" w:cs="Times New Roman" w:eastAsia="Times New Roman" w:hAnsi="Times New Roman"/>
          <w:color w:val="191919"/>
          <w:sz w:val="18"/>
          <w:szCs w:val="18"/>
          <w:rtl w:val="0"/>
        </w:rPr>
        <w:t xml:space="preserve">tene</w:t>
      </w:r>
      <w:r w:rsidDel="00000000" w:rsidR="00000000" w:rsidRPr="00000000">
        <w:rPr>
          <w:rFonts w:ascii="Times New Roman" w:cs="Times New Roman" w:eastAsia="Times New Roman" w:hAnsi="Times New Roman"/>
          <w:color w:val="2c2c2c"/>
          <w:sz w:val="18"/>
          <w:szCs w:val="18"/>
          <w:rtl w:val="0"/>
        </w:rPr>
        <w:t xml:space="preserve">r  va</w:t>
      </w:r>
      <w:r w:rsidDel="00000000" w:rsidR="00000000" w:rsidRPr="00000000">
        <w:rPr>
          <w:rFonts w:ascii="Times New Roman" w:cs="Times New Roman" w:eastAsia="Times New Roman" w:hAnsi="Times New Roman"/>
          <w:color w:val="191919"/>
          <w:sz w:val="18"/>
          <w:szCs w:val="18"/>
          <w:rtl w:val="0"/>
        </w:rPr>
        <w:t xml:space="preserve">ri</w:t>
      </w:r>
      <w:r w:rsidDel="00000000" w:rsidR="00000000" w:rsidRPr="00000000">
        <w:rPr>
          <w:rFonts w:ascii="Times New Roman" w:cs="Times New Roman" w:eastAsia="Times New Roman" w:hAnsi="Times New Roman"/>
          <w:color w:val="2c2c2c"/>
          <w:sz w:val="18"/>
          <w:szCs w:val="18"/>
          <w:rtl w:val="0"/>
        </w:rPr>
        <w:t xml:space="preserve">ac</w:t>
      </w:r>
      <w:r w:rsidDel="00000000" w:rsidR="00000000" w:rsidRPr="00000000">
        <w:rPr>
          <w:rFonts w:ascii="Times New Roman" w:cs="Times New Roman" w:eastAsia="Times New Roman" w:hAnsi="Times New Roman"/>
          <w:color w:val="191919"/>
          <w:sz w:val="18"/>
          <w:szCs w:val="18"/>
          <w:rtl w:val="0"/>
        </w:rPr>
        <w:t xml:space="preserve">i</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n</w:t>
      </w:r>
      <w:r w:rsidDel="00000000" w:rsidR="00000000" w:rsidRPr="00000000">
        <w:rPr>
          <w:rFonts w:ascii="Times New Roman" w:cs="Times New Roman" w:eastAsia="Times New Roman" w:hAnsi="Times New Roman"/>
          <w:color w:val="2c2c2c"/>
          <w:sz w:val="18"/>
          <w:szCs w:val="18"/>
          <w:rtl w:val="0"/>
        </w:rPr>
        <w:t xml:space="preserve">es  d</w:t>
      </w:r>
      <w:r w:rsidDel="00000000" w:rsidR="00000000" w:rsidRPr="00000000">
        <w:rPr>
          <w:rFonts w:ascii="Times New Roman" w:cs="Times New Roman" w:eastAsia="Times New Roman" w:hAnsi="Times New Roman"/>
          <w:color w:val="191919"/>
          <w:sz w:val="18"/>
          <w:szCs w:val="18"/>
          <w:rtl w:val="0"/>
        </w:rPr>
        <w:t xml:space="preserve">e  </w:t>
      </w:r>
      <w:r w:rsidDel="00000000" w:rsidR="00000000" w:rsidRPr="00000000">
        <w:rPr>
          <w:rFonts w:ascii="Times New Roman" w:cs="Times New Roman" w:eastAsia="Times New Roman" w:hAnsi="Times New Roman"/>
          <w:color w:val="2c2c2c"/>
          <w:sz w:val="18"/>
          <w:szCs w:val="18"/>
          <w:rtl w:val="0"/>
        </w:rPr>
        <w:t xml:space="preserve">fo</w:t>
      </w:r>
      <w:r w:rsidDel="00000000" w:rsidR="00000000" w:rsidRPr="00000000">
        <w:rPr>
          <w:rFonts w:ascii="Times New Roman" w:cs="Times New Roman" w:eastAsia="Times New Roman" w:hAnsi="Times New Roman"/>
          <w:color w:val="191919"/>
          <w:sz w:val="18"/>
          <w:szCs w:val="18"/>
          <w:rtl w:val="0"/>
        </w:rPr>
        <w:t xml:space="preserve">rma crit</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r</w:t>
      </w:r>
      <w:r w:rsidDel="00000000" w:rsidR="00000000" w:rsidRPr="00000000">
        <w:rPr>
          <w:rFonts w:ascii="Times New Roman" w:cs="Times New Roman" w:eastAsia="Times New Roman" w:hAnsi="Times New Roman"/>
          <w:color w:val="2c2c2c"/>
          <w:sz w:val="18"/>
          <w:szCs w:val="18"/>
          <w:rtl w:val="0"/>
        </w:rPr>
        <w:t xml:space="preserve">i</w:t>
      </w:r>
      <w:r w:rsidDel="00000000" w:rsidR="00000000" w:rsidRPr="00000000">
        <w:rPr>
          <w:rFonts w:ascii="Times New Roman" w:cs="Times New Roman" w:eastAsia="Times New Roman" w:hAnsi="Times New Roman"/>
          <w:color w:val="191919"/>
          <w:sz w:val="18"/>
          <w:szCs w:val="18"/>
          <w:rtl w:val="0"/>
        </w:rPr>
        <w:t xml:space="preserve">o</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técnic</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s  d</w:t>
      </w:r>
      <w:r w:rsidDel="00000000" w:rsidR="00000000" w:rsidRPr="00000000">
        <w:rPr>
          <w:rFonts w:ascii="Times New Roman" w:cs="Times New Roman" w:eastAsia="Times New Roman" w:hAnsi="Times New Roman"/>
          <w:color w:val="2c2c2c"/>
          <w:sz w:val="18"/>
          <w:szCs w:val="18"/>
          <w:rtl w:val="0"/>
        </w:rPr>
        <w:t xml:space="preserve">e  o</w:t>
      </w:r>
      <w:r w:rsidDel="00000000" w:rsidR="00000000" w:rsidRPr="00000000">
        <w:rPr>
          <w:rFonts w:ascii="Times New Roman" w:cs="Times New Roman" w:eastAsia="Times New Roman" w:hAnsi="Times New Roman"/>
          <w:color w:val="191919"/>
          <w:sz w:val="18"/>
          <w:szCs w:val="18"/>
          <w:rtl w:val="0"/>
        </w:rPr>
        <w:t xml:space="preserve">ptimi</w:t>
      </w:r>
      <w:r w:rsidDel="00000000" w:rsidR="00000000" w:rsidRPr="00000000">
        <w:rPr>
          <w:rFonts w:ascii="Times New Roman" w:cs="Times New Roman" w:eastAsia="Times New Roman" w:hAnsi="Times New Roman"/>
          <w:color w:val="2c2c2c"/>
          <w:sz w:val="18"/>
          <w:szCs w:val="18"/>
          <w:rtl w:val="0"/>
        </w:rPr>
        <w:t xml:space="preserve">z</w:t>
      </w:r>
      <w:r w:rsidDel="00000000" w:rsidR="00000000" w:rsidRPr="00000000">
        <w:rPr>
          <w:rFonts w:ascii="Times New Roman" w:cs="Times New Roman" w:eastAsia="Times New Roman" w:hAnsi="Times New Roman"/>
          <w:color w:val="191919"/>
          <w:sz w:val="18"/>
          <w:szCs w:val="18"/>
          <w:rtl w:val="0"/>
        </w:rPr>
        <w:t xml:space="preserve">a</w:t>
      </w:r>
      <w:r w:rsidDel="00000000" w:rsidR="00000000" w:rsidRPr="00000000">
        <w:rPr>
          <w:rFonts w:ascii="Times New Roman" w:cs="Times New Roman" w:eastAsia="Times New Roman" w:hAnsi="Times New Roman"/>
          <w:color w:val="2c2c2c"/>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ión  </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n  mira</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de  m</w:t>
      </w:r>
      <w:r w:rsidDel="00000000" w:rsidR="00000000" w:rsidRPr="00000000">
        <w:rPr>
          <w:rFonts w:ascii="Times New Roman" w:cs="Times New Roman" w:eastAsia="Times New Roman" w:hAnsi="Times New Roman"/>
          <w:color w:val="2c2c2c"/>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ri</w:t>
      </w:r>
      <w:r w:rsidDel="00000000" w:rsidR="00000000" w:rsidRPr="00000000">
        <w:rPr>
          <w:rFonts w:ascii="Times New Roman" w:cs="Times New Roman" w:eastAsia="Times New Roman" w:hAnsi="Times New Roman"/>
          <w:color w:val="2c2c2c"/>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li</w:t>
      </w:r>
      <w:r w:rsidDel="00000000" w:rsidR="00000000" w:rsidRPr="00000000">
        <w:rPr>
          <w:rFonts w:ascii="Times New Roman" w:cs="Times New Roman" w:eastAsia="Times New Roman" w:hAnsi="Times New Roman"/>
          <w:color w:val="2c2c2c"/>
          <w:sz w:val="18"/>
          <w:szCs w:val="18"/>
          <w:rtl w:val="0"/>
        </w:rPr>
        <w:t xml:space="preserve">za</w:t>
      </w:r>
      <w:r w:rsidDel="00000000" w:rsidR="00000000" w:rsidRPr="00000000">
        <w:rPr>
          <w:rFonts w:ascii="Times New Roman" w:cs="Times New Roman" w:eastAsia="Times New Roman" w:hAnsi="Times New Roman"/>
          <w:color w:val="191919"/>
          <w:sz w:val="18"/>
          <w:szCs w:val="18"/>
          <w:rtl w:val="0"/>
        </w:rPr>
        <w:t xml:space="preserve">r  </w:t>
      </w:r>
      <w:r w:rsidDel="00000000" w:rsidR="00000000" w:rsidRPr="00000000">
        <w:rPr>
          <w:rFonts w:ascii="Times New Roman" w:cs="Times New Roman" w:eastAsia="Times New Roman" w:hAnsi="Times New Roman"/>
          <w:color w:val="2c2c2c"/>
          <w:sz w:val="18"/>
          <w:szCs w:val="18"/>
          <w:rtl w:val="0"/>
        </w:rPr>
        <w:t xml:space="preserve">de  </w:t>
      </w:r>
      <w:r w:rsidDel="00000000" w:rsidR="00000000" w:rsidRPr="00000000">
        <w:rPr>
          <w:rFonts w:ascii="Arial" w:cs="Arial" w:eastAsia="Arial" w:hAnsi="Arial"/>
          <w:color w:val="191919"/>
          <w:sz w:val="15"/>
          <w:szCs w:val="15"/>
          <w:rtl w:val="0"/>
        </w:rPr>
        <w:t xml:space="preserve">rn</w:t>
      </w:r>
      <w:r w:rsidDel="00000000" w:rsidR="00000000" w:rsidRPr="00000000">
        <w:rPr>
          <w:rFonts w:ascii="Arial" w:cs="Arial" w:eastAsia="Arial" w:hAnsi="Arial"/>
          <w:color w:val="2c2c2c"/>
          <w:sz w:val="15"/>
          <w:szCs w:val="15"/>
          <w:rtl w:val="0"/>
        </w:rPr>
        <w:t xml:space="preserve">u</w:t>
      </w:r>
      <w:r w:rsidDel="00000000" w:rsidR="00000000" w:rsidRPr="00000000">
        <w:rPr>
          <w:rFonts w:ascii="Arial" w:cs="Arial" w:eastAsia="Arial" w:hAnsi="Arial"/>
          <w:color w:val="191919"/>
          <w:sz w:val="15"/>
          <w:szCs w:val="15"/>
          <w:rtl w:val="0"/>
        </w:rPr>
        <w:t xml:space="preserve">n</w:t>
      </w:r>
      <w:r w:rsidDel="00000000" w:rsidR="00000000" w:rsidRPr="00000000">
        <w:rPr>
          <w:rFonts w:ascii="Arial" w:cs="Arial" w:eastAsia="Arial" w:hAnsi="Arial"/>
          <w:color w:val="2c2c2c"/>
          <w:sz w:val="15"/>
          <w:szCs w:val="15"/>
          <w:rtl w:val="0"/>
        </w:rPr>
        <w:t xml:space="preserve">c</w:t>
      </w:r>
      <w:r w:rsidDel="00000000" w:rsidR="00000000" w:rsidRPr="00000000">
        <w:rPr>
          <w:rFonts w:ascii="Arial" w:cs="Arial" w:eastAsia="Arial" w:hAnsi="Arial"/>
          <w:color w:val="191919"/>
          <w:sz w:val="15"/>
          <w:szCs w:val="15"/>
          <w:rtl w:val="0"/>
        </w:rPr>
        <w:t xml:space="preserve">r</w:t>
      </w:r>
      <w:r w:rsidDel="00000000" w:rsidR="00000000" w:rsidRPr="00000000">
        <w:rPr>
          <w:rFonts w:ascii="Arial" w:cs="Arial" w:eastAsia="Arial" w:hAnsi="Arial"/>
          <w:color w:val="2c2c2c"/>
          <w:sz w:val="15"/>
          <w:szCs w:val="15"/>
          <w:rtl w:val="0"/>
        </w:rPr>
        <w:t xml:space="preserve">a  </w:t>
      </w:r>
      <w:r w:rsidDel="00000000" w:rsidR="00000000" w:rsidRPr="00000000">
        <w:rPr>
          <w:rFonts w:ascii="Times New Roman" w:cs="Times New Roman" w:eastAsia="Times New Roman" w:hAnsi="Times New Roman"/>
          <w:color w:val="191919"/>
          <w:sz w:val="18"/>
          <w:szCs w:val="18"/>
          <w:rtl w:val="0"/>
        </w:rPr>
        <w:t xml:space="preserve">pl</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n</w:t>
      </w:r>
      <w:r w:rsidDel="00000000" w:rsidR="00000000" w:rsidRPr="00000000">
        <w:rPr>
          <w:rFonts w:ascii="Times New Roman" w:cs="Times New Roman" w:eastAsia="Times New Roman" w:hAnsi="Times New Roman"/>
          <w:color w:val="2c2c2c"/>
          <w:sz w:val="18"/>
          <w:szCs w:val="18"/>
          <w:rtl w:val="0"/>
        </w:rPr>
        <w:t xml:space="preserve">a  e</w:t>
      </w:r>
      <w:r w:rsidDel="00000000" w:rsidR="00000000" w:rsidRPr="00000000">
        <w:rPr>
          <w:rFonts w:ascii="Times New Roman" w:cs="Times New Roman" w:eastAsia="Times New Roman" w:hAnsi="Times New Roman"/>
          <w:color w:val="191919"/>
          <w:sz w:val="18"/>
          <w:szCs w:val="18"/>
          <w:rtl w:val="0"/>
        </w:rPr>
        <w:t xml:space="preserve">l  pr</w:t>
      </w:r>
      <w:r w:rsidDel="00000000" w:rsidR="00000000" w:rsidRPr="00000000">
        <w:rPr>
          <w:rFonts w:ascii="Times New Roman" w:cs="Times New Roman" w:eastAsia="Times New Roman" w:hAnsi="Times New Roman"/>
          <w:color w:val="2c2c2c"/>
          <w:sz w:val="18"/>
          <w:szCs w:val="18"/>
          <w:rtl w:val="0"/>
        </w:rPr>
        <w:t xml:space="preserve">oc</w:t>
      </w:r>
      <w:r w:rsidDel="00000000" w:rsidR="00000000" w:rsidRPr="00000000">
        <w:rPr>
          <w:rFonts w:ascii="Times New Roman" w:cs="Times New Roman" w:eastAsia="Times New Roman" w:hAnsi="Times New Roman"/>
          <w:color w:val="454545"/>
          <w:sz w:val="18"/>
          <w:szCs w:val="18"/>
          <w:rtl w:val="0"/>
        </w:rPr>
        <w:t xml:space="preserve">e</w:t>
      </w:r>
      <w:r w:rsidDel="00000000" w:rsidR="00000000" w:rsidRPr="00000000">
        <w:rPr>
          <w:rFonts w:ascii="Times New Roman" w:cs="Times New Roman" w:eastAsia="Times New Roman" w:hAnsi="Times New Roman"/>
          <w:color w:val="2c2c2c"/>
          <w:sz w:val="18"/>
          <w:szCs w:val="18"/>
          <w:rtl w:val="0"/>
        </w:rPr>
        <w:t xml:space="preserve">so  </w:t>
      </w:r>
      <w:r w:rsidDel="00000000" w:rsidR="00000000" w:rsidRPr="00000000">
        <w:rPr>
          <w:rFonts w:ascii="Times New Roman" w:cs="Times New Roman" w:eastAsia="Times New Roman" w:hAnsi="Times New Roman"/>
          <w:color w:val="191919"/>
          <w:sz w:val="18"/>
          <w:szCs w:val="18"/>
          <w:rtl w:val="0"/>
        </w:rPr>
        <w:t xml:space="preserve">d </w:t>
      </w:r>
      <w:r w:rsidDel="00000000" w:rsidR="00000000" w:rsidRPr="00000000">
        <w:rPr>
          <w:rFonts w:ascii="Times New Roman" w:cs="Times New Roman" w:eastAsia="Times New Roman" w:hAnsi="Times New Roman"/>
          <w:color w:val="545454"/>
          <w:sz w:val="18"/>
          <w:szCs w:val="18"/>
          <w:rtl w:val="0"/>
        </w:rPr>
        <w:t xml:space="preserve">· </w:t>
      </w:r>
      <w:r w:rsidDel="00000000" w:rsidR="00000000" w:rsidRPr="00000000">
        <w:rPr>
          <w:rFonts w:ascii="Times New Roman" w:cs="Times New Roman" w:eastAsia="Times New Roman" w:hAnsi="Times New Roman"/>
          <w:color w:val="191919"/>
          <w:sz w:val="18"/>
          <w:szCs w:val="18"/>
          <w:rtl w:val="0"/>
        </w:rPr>
        <w:t xml:space="preserve">r</w:t>
      </w:r>
      <w:r w:rsidDel="00000000" w:rsidR="00000000" w:rsidRPr="00000000">
        <w:rPr>
          <w:rFonts w:ascii="Times New Roman" w:cs="Times New Roman" w:eastAsia="Times New Roman" w:hAnsi="Times New Roman"/>
          <w:color w:val="2c2c2c"/>
          <w:sz w:val="18"/>
          <w:szCs w:val="18"/>
          <w:rtl w:val="0"/>
        </w:rPr>
        <w:t xml:space="preserve">e</w:t>
      </w:r>
      <w:r w:rsidDel="00000000" w:rsidR="00000000" w:rsidRPr="00000000">
        <w:rPr>
          <w:rFonts w:ascii="Times New Roman" w:cs="Times New Roman" w:eastAsia="Times New Roman" w:hAnsi="Times New Roman"/>
          <w:color w:val="191919"/>
          <w:sz w:val="18"/>
          <w:szCs w:val="18"/>
          <w:rtl w:val="0"/>
        </w:rPr>
        <w:t xml:space="preserve">c</w:t>
      </w:r>
      <w:r w:rsidDel="00000000" w:rsidR="00000000" w:rsidRPr="00000000">
        <w:rPr>
          <w:rFonts w:ascii="Times New Roman" w:cs="Times New Roman" w:eastAsia="Times New Roman" w:hAnsi="Times New Roman"/>
          <w:color w:val="2c2c2c"/>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t</w:t>
      </w:r>
      <w:r w:rsidDel="00000000" w:rsidR="00000000" w:rsidRPr="00000000">
        <w:rPr>
          <w:rFonts w:ascii="Times New Roman" w:cs="Times New Roman" w:eastAsia="Times New Roman" w:hAnsi="Times New Roman"/>
          <w:color w:val="2c2c2c"/>
          <w:sz w:val="18"/>
          <w:szCs w:val="18"/>
          <w:rtl w:val="0"/>
        </w:rPr>
        <w:t xml:space="preserve">cg</w:t>
      </w:r>
      <w:r w:rsidDel="00000000" w:rsidR="00000000" w:rsidRPr="00000000">
        <w:rPr>
          <w:rFonts w:ascii="Times New Roman" w:cs="Times New Roman" w:eastAsia="Times New Roman" w:hAnsi="Times New Roman"/>
          <w:color w:val="191919"/>
          <w:sz w:val="18"/>
          <w:szCs w:val="18"/>
          <w:rtl w:val="0"/>
        </w:rPr>
        <w:t xml:space="preserve">orizaci</w:t>
      </w:r>
      <w:r w:rsidDel="00000000" w:rsidR="00000000" w:rsidRPr="00000000">
        <w:rPr>
          <w:rFonts w:ascii="Times New Roman" w:cs="Times New Roman" w:eastAsia="Times New Roman" w:hAnsi="Times New Roman"/>
          <w:color w:val="2c2c2c"/>
          <w:sz w:val="18"/>
          <w:szCs w:val="18"/>
          <w:rtl w:val="0"/>
        </w:rPr>
        <w:t xml:space="preserve">o</w:t>
      </w:r>
      <w:r w:rsidDel="00000000" w:rsidR="00000000" w:rsidRPr="00000000">
        <w:rPr>
          <w:rFonts w:ascii="Times New Roman" w:cs="Times New Roman" w:eastAsia="Times New Roman" w:hAnsi="Times New Roman"/>
          <w:color w:val="191919"/>
          <w:sz w:val="18"/>
          <w:szCs w:val="18"/>
          <w:rtl w:val="0"/>
        </w:rPr>
        <w:t xml:space="preserve">n</w:t>
      </w:r>
      <w:r w:rsidDel="00000000" w:rsidR="00000000" w:rsidRPr="00000000">
        <w:rPr>
          <w:rFonts w:ascii="Times New Roman" w:cs="Times New Roman" w:eastAsia="Times New Roman" w:hAnsi="Times New Roman"/>
          <w:color w:val="2c2c2c"/>
          <w:sz w:val="18"/>
          <w:szCs w:val="18"/>
          <w:rtl w:val="0"/>
        </w:rPr>
        <w:t xml:space="preserve">cs </w:t>
      </w:r>
      <w:r w:rsidDel="00000000" w:rsidR="00000000" w:rsidRPr="00000000">
        <w:rPr>
          <w:rFonts w:ascii="Times New Roman" w:cs="Times New Roman" w:eastAsia="Times New Roman" w:hAnsi="Times New Roman"/>
          <w:color w:val="191919"/>
          <w:sz w:val="18"/>
          <w:szCs w:val="18"/>
          <w:rtl w:val="0"/>
        </w:rPr>
        <w:t xml:space="preserve">para la</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part</w:t>
      </w:r>
      <w:r w:rsidDel="00000000" w:rsidR="00000000" w:rsidRPr="00000000">
        <w:rPr>
          <w:rFonts w:ascii="Times New Roman" w:cs="Times New Roman" w:eastAsia="Times New Roman" w:hAnsi="Times New Roman"/>
          <w:color w:val="2c2c2c"/>
          <w:sz w:val="18"/>
          <w:szCs w:val="18"/>
          <w:rtl w:val="0"/>
        </w:rPr>
        <w:t xml:space="preserve">es.</w:t>
      </w:r>
      <w:r w:rsidDel="00000000" w:rsidR="00000000" w:rsidRPr="00000000">
        <w:rPr>
          <w:rtl w:val="0"/>
        </w:rPr>
      </w:r>
    </w:p>
    <w:p w:rsidR="00000000" w:rsidDel="00000000" w:rsidP="00000000" w:rsidRDefault="00000000" w:rsidRPr="00000000" w14:paraId="00001146">
      <w:pPr>
        <w:spacing w:before="36" w:lineRule="auto"/>
        <w:ind w:left="1592"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color w:val="454545"/>
          <w:sz w:val="4"/>
          <w:szCs w:val="4"/>
          <w:rtl w:val="0"/>
        </w:rPr>
        <w:t xml:space="preserve">H       </w:t>
      </w:r>
      <w:r w:rsidDel="00000000" w:rsidR="00000000" w:rsidRPr="00000000">
        <w:rPr>
          <w:rFonts w:ascii="Times New Roman" w:cs="Times New Roman" w:eastAsia="Times New Roman" w:hAnsi="Times New Roman"/>
          <w:color w:val="191919"/>
          <w:sz w:val="18"/>
          <w:szCs w:val="18"/>
          <w:rtl w:val="0"/>
        </w:rPr>
        <w:t xml:space="preserve">e</w:t>
      </w:r>
      <w:r w:rsidDel="00000000" w:rsidR="00000000" w:rsidRPr="00000000">
        <w:rPr>
          <w:rFonts w:ascii="Times New Roman" w:cs="Times New Roman" w:eastAsia="Times New Roman" w:hAnsi="Times New Roman"/>
          <w:color w:val="2c2c2c"/>
          <w:sz w:val="18"/>
          <w:szCs w:val="18"/>
          <w:rtl w:val="0"/>
        </w:rPr>
        <w:t xml:space="preserve">go</w:t>
      </w:r>
      <w:r w:rsidDel="00000000" w:rsidR="00000000" w:rsidRPr="00000000">
        <w:rPr>
          <w:rFonts w:ascii="Times New Roman" w:cs="Times New Roman" w:eastAsia="Times New Roman" w:hAnsi="Times New Roman"/>
          <w:color w:val="191919"/>
          <w:sz w:val="18"/>
          <w:szCs w:val="18"/>
          <w:rtl w:val="0"/>
        </w:rPr>
        <w:t xml:space="preserve">. de haber leid</w:t>
      </w:r>
      <w:r w:rsidDel="00000000" w:rsidR="00000000" w:rsidRPr="00000000">
        <w:rPr>
          <w:rFonts w:ascii="Times New Roman" w:cs="Times New Roman" w:eastAsia="Times New Roman" w:hAnsi="Times New Roman"/>
          <w:color w:val="2c2c2c"/>
          <w:sz w:val="18"/>
          <w:szCs w:val="18"/>
          <w:rtl w:val="0"/>
        </w:rPr>
        <w:t xml:space="preserve">o </w:t>
      </w:r>
      <w:r w:rsidDel="00000000" w:rsidR="00000000" w:rsidRPr="00000000">
        <w:rPr>
          <w:rFonts w:ascii="Times New Roman" w:cs="Times New Roman" w:eastAsia="Times New Roman" w:hAnsi="Times New Roman"/>
          <w:color w:val="191919"/>
          <w:sz w:val="18"/>
          <w:szCs w:val="18"/>
          <w:rtl w:val="0"/>
        </w:rPr>
        <w:t xml:space="preserve">a lo</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repre</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ent</w:t>
      </w:r>
      <w:r w:rsidDel="00000000" w:rsidR="00000000" w:rsidRPr="00000000">
        <w:rPr>
          <w:rFonts w:ascii="Times New Roman" w:cs="Times New Roman" w:eastAsia="Times New Roman" w:hAnsi="Times New Roman"/>
          <w:color w:val="2c2c2c"/>
          <w:sz w:val="18"/>
          <w:szCs w:val="18"/>
          <w:rtl w:val="0"/>
        </w:rPr>
        <w:t xml:space="preserve">a</w:t>
      </w:r>
      <w:r w:rsidDel="00000000" w:rsidR="00000000" w:rsidRPr="00000000">
        <w:rPr>
          <w:rFonts w:ascii="Times New Roman" w:cs="Times New Roman" w:eastAsia="Times New Roman" w:hAnsi="Times New Roman"/>
          <w:color w:val="191919"/>
          <w:sz w:val="18"/>
          <w:szCs w:val="18"/>
          <w:rtl w:val="0"/>
        </w:rPr>
        <w:t xml:space="preserve">nte</w:t>
      </w:r>
      <w:r w:rsidDel="00000000" w:rsidR="00000000" w:rsidRPr="00000000">
        <w:rPr>
          <w:rFonts w:ascii="Times New Roman" w:cs="Times New Roman" w:eastAsia="Times New Roman" w:hAnsi="Times New Roman"/>
          <w:color w:val="2c2c2c"/>
          <w:sz w:val="18"/>
          <w:szCs w:val="18"/>
          <w:rtl w:val="0"/>
        </w:rPr>
        <w:t xml:space="preserve">s g</w:t>
      </w:r>
      <w:r w:rsidDel="00000000" w:rsidR="00000000" w:rsidRPr="00000000">
        <w:rPr>
          <w:rFonts w:ascii="Times New Roman" w:cs="Times New Roman" w:eastAsia="Times New Roman" w:hAnsi="Times New Roman"/>
          <w:color w:val="191919"/>
          <w:sz w:val="18"/>
          <w:szCs w:val="18"/>
          <w:rtl w:val="0"/>
        </w:rPr>
        <w:t xml:space="preserve">remiale</w:t>
      </w:r>
      <w:r w:rsidDel="00000000" w:rsidR="00000000" w:rsidRPr="00000000">
        <w:rPr>
          <w:rFonts w:ascii="Times New Roman" w:cs="Times New Roman" w:eastAsia="Times New Roman" w:hAnsi="Times New Roman"/>
          <w:color w:val="2c2c2c"/>
          <w:sz w:val="18"/>
          <w:szCs w:val="18"/>
          <w:rtl w:val="0"/>
        </w:rPr>
        <w:t xml:space="preserve">s </w:t>
      </w:r>
      <w:r w:rsidDel="00000000" w:rsidR="00000000" w:rsidRPr="00000000">
        <w:rPr>
          <w:rFonts w:ascii="Times New Roman" w:cs="Times New Roman" w:eastAsia="Times New Roman" w:hAnsi="Times New Roman"/>
          <w:color w:val="191919"/>
          <w:sz w:val="18"/>
          <w:szCs w:val="18"/>
          <w:rtl w:val="0"/>
        </w:rPr>
        <w:t xml:space="preserve">la última p</w:t>
      </w:r>
      <w:r w:rsidDel="00000000" w:rsidR="00000000" w:rsidRPr="00000000">
        <w:rPr>
          <w:rFonts w:ascii="Times New Roman" w:cs="Times New Roman" w:eastAsia="Times New Roman" w:hAnsi="Times New Roman"/>
          <w:color w:val="2c2c2c"/>
          <w:sz w:val="18"/>
          <w:szCs w:val="18"/>
          <w:rtl w:val="0"/>
        </w:rPr>
        <w:t xml:space="preserve">r</w:t>
      </w:r>
      <w:r w:rsidDel="00000000" w:rsidR="00000000" w:rsidRPr="00000000">
        <w:rPr>
          <w:rFonts w:ascii="Times New Roman" w:cs="Times New Roman" w:eastAsia="Times New Roman" w:hAnsi="Times New Roman"/>
          <w:color w:val="191919"/>
          <w:sz w:val="18"/>
          <w:szCs w:val="18"/>
          <w:rtl w:val="0"/>
        </w:rPr>
        <w:t xml:space="preserve">opue</w:t>
      </w:r>
      <w:r w:rsidDel="00000000" w:rsidR="00000000" w:rsidRPr="00000000">
        <w:rPr>
          <w:rFonts w:ascii="Times New Roman" w:cs="Times New Roman" w:eastAsia="Times New Roman" w:hAnsi="Times New Roman"/>
          <w:color w:val="2c2c2c"/>
          <w:sz w:val="18"/>
          <w:szCs w:val="18"/>
          <w:rtl w:val="0"/>
        </w:rPr>
        <w:t xml:space="preserve">s</w:t>
      </w:r>
      <w:r w:rsidDel="00000000" w:rsidR="00000000" w:rsidRPr="00000000">
        <w:rPr>
          <w:rFonts w:ascii="Times New Roman" w:cs="Times New Roman" w:eastAsia="Times New Roman" w:hAnsi="Times New Roman"/>
          <w:color w:val="191919"/>
          <w:sz w:val="18"/>
          <w:szCs w:val="18"/>
          <w:rtl w:val="0"/>
        </w:rPr>
        <w:t xml:space="preserve">ta u</w:t>
      </w:r>
      <w:r w:rsidDel="00000000" w:rsidR="00000000" w:rsidRPr="00000000">
        <w:rPr>
          <w:rFonts w:ascii="Times New Roman" w:cs="Times New Roman" w:eastAsia="Times New Roman" w:hAnsi="Times New Roman"/>
          <w:color w:val="2c2c2c"/>
          <w:sz w:val="18"/>
          <w:szCs w:val="18"/>
          <w:rtl w:val="0"/>
        </w:rPr>
        <w:t xml:space="preserve">c</w:t>
      </w:r>
      <w:r w:rsidDel="00000000" w:rsidR="00000000" w:rsidRPr="00000000">
        <w:rPr>
          <w:rFonts w:ascii="Times New Roman" w:cs="Times New Roman" w:eastAsia="Times New Roman" w:hAnsi="Times New Roman"/>
          <w:color w:val="191919"/>
          <w:sz w:val="18"/>
          <w:szCs w:val="18"/>
          <w:rtl w:val="0"/>
        </w:rPr>
        <w:t xml:space="preserve">tu</w:t>
      </w:r>
      <w:r w:rsidDel="00000000" w:rsidR="00000000" w:rsidRPr="00000000">
        <w:rPr>
          <w:rFonts w:ascii="Times New Roman" w:cs="Times New Roman" w:eastAsia="Times New Roman" w:hAnsi="Times New Roman"/>
          <w:color w:val="2c2c2c"/>
          <w:sz w:val="18"/>
          <w:szCs w:val="18"/>
          <w:rtl w:val="0"/>
        </w:rPr>
        <w:t xml:space="preserve">n</w:t>
      </w:r>
      <w:r w:rsidDel="00000000" w:rsidR="00000000" w:rsidRPr="00000000">
        <w:rPr>
          <w:rFonts w:ascii="Times New Roman" w:cs="Times New Roman" w:eastAsia="Times New Roman" w:hAnsi="Times New Roman"/>
          <w:color w:val="191919"/>
          <w:sz w:val="18"/>
          <w:szCs w:val="18"/>
          <w:rtl w:val="0"/>
        </w:rPr>
        <w:t xml:space="preserve">li</w:t>
      </w:r>
      <w:r w:rsidDel="00000000" w:rsidR="00000000" w:rsidRPr="00000000">
        <w:rPr>
          <w:rFonts w:ascii="Times New Roman" w:cs="Times New Roman" w:eastAsia="Times New Roman" w:hAnsi="Times New Roman"/>
          <w:color w:val="2c2c2c"/>
          <w:sz w:val="18"/>
          <w:szCs w:val="18"/>
          <w:rtl w:val="0"/>
        </w:rPr>
        <w:t xml:space="preserve">z</w:t>
      </w:r>
      <w:r w:rsidDel="00000000" w:rsidR="00000000" w:rsidRPr="00000000">
        <w:rPr>
          <w:rFonts w:ascii="Times New Roman" w:cs="Times New Roman" w:eastAsia="Times New Roman" w:hAnsi="Times New Roman"/>
          <w:color w:val="191919"/>
          <w:sz w:val="18"/>
          <w:szCs w:val="18"/>
          <w:rtl w:val="0"/>
        </w:rPr>
        <w:t xml:space="preserve">adn por</w:t>
      </w:r>
      <w:r w:rsidDel="00000000" w:rsidR="00000000" w:rsidRPr="00000000">
        <w:rPr>
          <w:rtl w:val="0"/>
        </w:rPr>
      </w:r>
    </w:p>
    <w:p w:rsidR="00000000" w:rsidDel="00000000" w:rsidP="00000000" w:rsidRDefault="00000000" w:rsidRPr="00000000" w14:paraId="00001147">
      <w:pPr>
        <w:spacing w:before="8" w:line="140" w:lineRule="auto"/>
        <w:jc w:val="left"/>
        <w:rPr>
          <w:sz w:val="14"/>
          <w:szCs w:val="14"/>
        </w:rPr>
      </w:pPr>
      <w:r w:rsidDel="00000000" w:rsidR="00000000" w:rsidRPr="00000000">
        <w:rPr>
          <w:rtl w:val="0"/>
        </w:rPr>
      </w:r>
    </w:p>
    <w:p w:rsidR="00000000" w:rsidDel="00000000" w:rsidP="00000000" w:rsidRDefault="00000000" w:rsidRPr="00000000" w14:paraId="00001148">
      <w:pPr>
        <w:spacing w:line="200" w:lineRule="auto"/>
        <w:jc w:val="left"/>
        <w:rPr>
          <w:sz w:val="20"/>
          <w:szCs w:val="20"/>
        </w:rPr>
      </w:pPr>
      <w:r w:rsidDel="00000000" w:rsidR="00000000" w:rsidRPr="00000000">
        <w:rPr>
          <w:rtl w:val="0"/>
        </w:rPr>
      </w:r>
    </w:p>
    <w:p w:rsidR="00000000" w:rsidDel="00000000" w:rsidP="00000000" w:rsidRDefault="00000000" w:rsidRPr="00000000" w14:paraId="00001149">
      <w:pPr>
        <w:spacing w:line="200" w:lineRule="auto"/>
        <w:jc w:val="left"/>
        <w:rPr>
          <w:sz w:val="20"/>
          <w:szCs w:val="20"/>
        </w:rPr>
      </w:pPr>
      <w:r w:rsidDel="00000000" w:rsidR="00000000" w:rsidRPr="00000000">
        <w:rPr>
          <w:rtl w:val="0"/>
        </w:rPr>
      </w:r>
    </w:p>
    <w:p w:rsidR="00000000" w:rsidDel="00000000" w:rsidP="00000000" w:rsidRDefault="00000000" w:rsidRPr="00000000" w14:paraId="0000114A">
      <w:pPr>
        <w:spacing w:line="200" w:lineRule="auto"/>
        <w:jc w:val="left"/>
        <w:rPr>
          <w:sz w:val="20"/>
          <w:szCs w:val="20"/>
        </w:rPr>
      </w:pPr>
      <w:r w:rsidDel="00000000" w:rsidR="00000000" w:rsidRPr="00000000">
        <w:rPr>
          <w:rtl w:val="0"/>
        </w:rPr>
      </w:r>
    </w:p>
    <w:p w:rsidR="00000000" w:rsidDel="00000000" w:rsidP="00000000" w:rsidRDefault="00000000" w:rsidRPr="00000000" w14:paraId="0000114B">
      <w:pPr>
        <w:spacing w:line="200" w:lineRule="auto"/>
        <w:jc w:val="left"/>
        <w:rPr>
          <w:sz w:val="20"/>
          <w:szCs w:val="20"/>
        </w:rPr>
      </w:pPr>
      <w:r w:rsidDel="00000000" w:rsidR="00000000" w:rsidRPr="00000000">
        <w:rPr>
          <w:rtl w:val="0"/>
        </w:rPr>
      </w:r>
    </w:p>
    <w:p w:rsidR="00000000" w:rsidDel="00000000" w:rsidP="00000000" w:rsidRDefault="00000000" w:rsidRPr="00000000" w14:paraId="0000114C">
      <w:pPr>
        <w:spacing w:line="200" w:lineRule="auto"/>
        <w:jc w:val="left"/>
        <w:rPr>
          <w:sz w:val="20"/>
          <w:szCs w:val="20"/>
        </w:rPr>
      </w:pPr>
      <w:r w:rsidDel="00000000" w:rsidR="00000000" w:rsidRPr="00000000">
        <w:rPr>
          <w:rtl w:val="0"/>
        </w:rPr>
      </w:r>
    </w:p>
    <w:p w:rsidR="00000000" w:rsidDel="00000000" w:rsidP="00000000" w:rsidRDefault="00000000" w:rsidRPr="00000000" w14:paraId="0000114D">
      <w:pPr>
        <w:spacing w:line="200" w:lineRule="auto"/>
        <w:jc w:val="left"/>
        <w:rPr>
          <w:sz w:val="20"/>
          <w:szCs w:val="20"/>
        </w:rPr>
      </w:pPr>
      <w:r w:rsidDel="00000000" w:rsidR="00000000" w:rsidRPr="00000000">
        <w:rPr>
          <w:rtl w:val="0"/>
        </w:rPr>
      </w:r>
    </w:p>
    <w:p w:rsidR="00000000" w:rsidDel="00000000" w:rsidP="00000000" w:rsidRDefault="00000000" w:rsidRPr="00000000" w14:paraId="0000114E">
      <w:pPr>
        <w:ind w:left="3783" w:right="6462" w:firstLine="0"/>
        <w:jc w:val="center"/>
        <w:rPr>
          <w:rFonts w:ascii="Times New Roman" w:cs="Times New Roman" w:eastAsia="Times New Roman" w:hAnsi="Times New Roman"/>
          <w:sz w:val="27"/>
          <w:szCs w:val="27"/>
        </w:rPr>
        <w:sectPr>
          <w:footerReference r:id="rId306" w:type="default"/>
          <w:type w:val="nextPage"/>
          <w:pgSz w:h="20160" w:w="12240" w:orient="portrait"/>
          <w:pgMar w:bottom="280" w:top="420" w:left="1180" w:right="560" w:header="0" w:footer="0"/>
        </w:sectPr>
      </w:pPr>
      <w:r w:rsidDel="00000000" w:rsidR="00000000" w:rsidRPr="00000000">
        <w:rPr>
          <w:rFonts w:ascii="Malgun Gothic" w:cs="Malgun Gothic" w:eastAsia="Malgun Gothic" w:hAnsi="Malgun Gothic"/>
          <w:color w:val="6d6d6d"/>
          <w:sz w:val="27"/>
          <w:szCs w:val="27"/>
          <w:rtl w:val="0"/>
        </w:rPr>
        <w:t xml:space="preserve">�</w:t>
      </w:r>
      <w:r w:rsidDel="00000000" w:rsidR="00000000" w:rsidRPr="00000000">
        <w:rPr>
          <w:rFonts w:ascii="Times New Roman" w:cs="Times New Roman" w:eastAsia="Times New Roman" w:hAnsi="Times New Roman"/>
          <w:color w:val="454545"/>
          <w:sz w:val="27"/>
          <w:szCs w:val="27"/>
          <w:rtl w:val="0"/>
        </w:rPr>
        <w:t xml:space="preserve">-</w:t>
      </w:r>
      <w:r w:rsidDel="00000000" w:rsidR="00000000" w:rsidRPr="00000000">
        <w:rPr>
          <w:rtl w:val="0"/>
        </w:rPr>
      </w:r>
    </w:p>
    <w:p w:rsidR="00000000" w:rsidDel="00000000" w:rsidP="00000000" w:rsidRDefault="00000000" w:rsidRPr="00000000" w14:paraId="0000114F">
      <w:pPr>
        <w:spacing w:before="53" w:line="520" w:lineRule="auto"/>
        <w:ind w:right="114"/>
        <w:jc w:val="right"/>
        <w:rPr>
          <w:rFonts w:ascii="Times New Roman" w:cs="Times New Roman" w:eastAsia="Times New Roman" w:hAnsi="Times New Roman"/>
          <w:sz w:val="46"/>
          <w:szCs w:val="46"/>
        </w:rPr>
      </w:pPr>
      <w:r w:rsidDel="00000000" w:rsidR="00000000" w:rsidRPr="00000000">
        <w:rPr>
          <w:rFonts w:ascii="Courier New" w:cs="Courier New" w:eastAsia="Courier New" w:hAnsi="Courier New"/>
          <w:color w:val="414141"/>
          <w:sz w:val="71.66666666666667"/>
          <w:szCs w:val="71.66666666666667"/>
          <w:vertAlign w:val="superscript"/>
          <w:rtl w:val="0"/>
        </w:rPr>
        <w:t xml:space="preserve">4</w:t>
      </w:r>
      <w:r w:rsidDel="00000000" w:rsidR="00000000" w:rsidRPr="00000000">
        <w:rPr>
          <w:rFonts w:ascii="Courier New" w:cs="Courier New" w:eastAsia="Courier New" w:hAnsi="Courier New"/>
          <w:color w:val="58585a"/>
          <w:sz w:val="71.66666666666667"/>
          <w:szCs w:val="71.66666666666667"/>
          <w:vertAlign w:val="superscript"/>
          <w:rtl w:val="0"/>
        </w:rPr>
        <w:t xml:space="preserve">25 </w:t>
      </w:r>
      <w:r w:rsidDel="00000000" w:rsidR="00000000" w:rsidRPr="00000000">
        <w:rPr>
          <w:rFonts w:ascii="Times New Roman" w:cs="Times New Roman" w:eastAsia="Times New Roman" w:hAnsi="Times New Roman"/>
          <w:color w:val="58585a"/>
          <w:sz w:val="46"/>
          <w:szCs w:val="46"/>
          <w:vertAlign w:val="baseline"/>
          <w:rtl w:val="0"/>
        </w:rPr>
        <w:t xml:space="preserve">22</w:t>
      </w:r>
      <w:r w:rsidDel="00000000" w:rsidR="00000000" w:rsidRPr="00000000">
        <w:rPr>
          <w:rtl w:val="0"/>
        </w:rPr>
      </w:r>
    </w:p>
    <w:p w:rsidR="00000000" w:rsidDel="00000000" w:rsidP="00000000" w:rsidRDefault="00000000" w:rsidRPr="00000000" w14:paraId="00001150">
      <w:pPr>
        <w:spacing w:before="9" w:line="160" w:lineRule="auto"/>
        <w:jc w:val="left"/>
        <w:rPr>
          <w:sz w:val="16"/>
          <w:szCs w:val="16"/>
        </w:rPr>
      </w:pPr>
      <w:r w:rsidDel="00000000" w:rsidR="00000000" w:rsidRPr="00000000">
        <w:rPr>
          <w:rtl w:val="0"/>
        </w:rPr>
      </w:r>
    </w:p>
    <w:p w:rsidR="00000000" w:rsidDel="00000000" w:rsidP="00000000" w:rsidRDefault="00000000" w:rsidRPr="00000000" w14:paraId="00001151">
      <w:pPr>
        <w:spacing w:line="200" w:lineRule="auto"/>
        <w:jc w:val="left"/>
        <w:rPr>
          <w:sz w:val="20"/>
          <w:szCs w:val="20"/>
        </w:rPr>
      </w:pPr>
      <w:r w:rsidDel="00000000" w:rsidR="00000000" w:rsidRPr="00000000">
        <w:rPr>
          <w:rtl w:val="0"/>
        </w:rPr>
      </w:r>
    </w:p>
    <w:p w:rsidR="00000000" w:rsidDel="00000000" w:rsidP="00000000" w:rsidRDefault="00000000" w:rsidRPr="00000000" w14:paraId="00001152">
      <w:pPr>
        <w:spacing w:line="200" w:lineRule="auto"/>
        <w:jc w:val="left"/>
        <w:rPr>
          <w:sz w:val="20"/>
          <w:szCs w:val="20"/>
        </w:rPr>
      </w:pPr>
      <w:r w:rsidDel="00000000" w:rsidR="00000000" w:rsidRPr="00000000">
        <w:rPr>
          <w:rtl w:val="0"/>
        </w:rPr>
      </w:r>
    </w:p>
    <w:p w:rsidR="00000000" w:rsidDel="00000000" w:rsidP="00000000" w:rsidRDefault="00000000" w:rsidRPr="00000000" w14:paraId="00001153">
      <w:pPr>
        <w:spacing w:line="200" w:lineRule="auto"/>
        <w:jc w:val="left"/>
        <w:rPr>
          <w:sz w:val="20"/>
          <w:szCs w:val="20"/>
        </w:rPr>
      </w:pPr>
      <w:r w:rsidDel="00000000" w:rsidR="00000000" w:rsidRPr="00000000">
        <w:rPr>
          <w:rtl w:val="0"/>
        </w:rPr>
      </w:r>
    </w:p>
    <w:p w:rsidR="00000000" w:rsidDel="00000000" w:rsidP="00000000" w:rsidRDefault="00000000" w:rsidRPr="00000000" w14:paraId="00001154">
      <w:pPr>
        <w:spacing w:line="200" w:lineRule="auto"/>
        <w:jc w:val="left"/>
        <w:rPr>
          <w:sz w:val="20"/>
          <w:szCs w:val="20"/>
        </w:rPr>
      </w:pPr>
      <w:r w:rsidDel="00000000" w:rsidR="00000000" w:rsidRPr="00000000">
        <w:rPr>
          <w:rtl w:val="0"/>
        </w:rPr>
      </w:r>
    </w:p>
    <w:p w:rsidR="00000000" w:rsidDel="00000000" w:rsidP="00000000" w:rsidRDefault="00000000" w:rsidRPr="00000000" w14:paraId="00001155">
      <w:pPr>
        <w:spacing w:line="200" w:lineRule="auto"/>
        <w:jc w:val="left"/>
        <w:rPr>
          <w:sz w:val="20"/>
          <w:szCs w:val="20"/>
        </w:rPr>
      </w:pPr>
      <w:r w:rsidDel="00000000" w:rsidR="00000000" w:rsidRPr="00000000">
        <w:rPr>
          <w:rtl w:val="0"/>
        </w:rPr>
      </w:r>
    </w:p>
    <w:p w:rsidR="00000000" w:rsidDel="00000000" w:rsidP="00000000" w:rsidRDefault="00000000" w:rsidRPr="00000000" w14:paraId="00001156">
      <w:pPr>
        <w:spacing w:line="200" w:lineRule="auto"/>
        <w:jc w:val="left"/>
        <w:rPr>
          <w:sz w:val="20"/>
          <w:szCs w:val="20"/>
        </w:rPr>
      </w:pPr>
      <w:r w:rsidDel="00000000" w:rsidR="00000000" w:rsidRPr="00000000">
        <w:rPr>
          <w:rtl w:val="0"/>
        </w:rPr>
      </w:r>
    </w:p>
    <w:p w:rsidR="00000000" w:rsidDel="00000000" w:rsidP="00000000" w:rsidRDefault="00000000" w:rsidRPr="00000000" w14:paraId="00001157">
      <w:pPr>
        <w:spacing w:line="200" w:lineRule="auto"/>
        <w:jc w:val="left"/>
        <w:rPr>
          <w:sz w:val="20"/>
          <w:szCs w:val="20"/>
        </w:rPr>
      </w:pPr>
      <w:r w:rsidDel="00000000" w:rsidR="00000000" w:rsidRPr="00000000">
        <w:rPr>
          <w:rtl w:val="0"/>
        </w:rPr>
      </w:r>
    </w:p>
    <w:p w:rsidR="00000000" w:rsidDel="00000000" w:rsidP="00000000" w:rsidRDefault="00000000" w:rsidRPr="00000000" w14:paraId="00001158">
      <w:pPr>
        <w:spacing w:line="200" w:lineRule="auto"/>
        <w:jc w:val="left"/>
        <w:rPr>
          <w:sz w:val="20"/>
          <w:szCs w:val="20"/>
        </w:rPr>
      </w:pPr>
      <w:r w:rsidDel="00000000" w:rsidR="00000000" w:rsidRPr="00000000">
        <w:rPr>
          <w:rtl w:val="0"/>
        </w:rPr>
      </w:r>
    </w:p>
    <w:p w:rsidR="00000000" w:rsidDel="00000000" w:rsidP="00000000" w:rsidRDefault="00000000" w:rsidRPr="00000000" w14:paraId="00001159">
      <w:pPr>
        <w:spacing w:line="200" w:lineRule="auto"/>
        <w:jc w:val="left"/>
        <w:rPr>
          <w:sz w:val="20"/>
          <w:szCs w:val="20"/>
        </w:rPr>
      </w:pPr>
      <w:r w:rsidDel="00000000" w:rsidR="00000000" w:rsidRPr="00000000">
        <w:rPr>
          <w:rtl w:val="0"/>
        </w:rPr>
      </w:r>
    </w:p>
    <w:p w:rsidR="00000000" w:rsidDel="00000000" w:rsidP="00000000" w:rsidRDefault="00000000" w:rsidRPr="00000000" w14:paraId="0000115A">
      <w:pPr>
        <w:spacing w:line="200" w:lineRule="auto"/>
        <w:jc w:val="left"/>
        <w:rPr>
          <w:sz w:val="20"/>
          <w:szCs w:val="20"/>
        </w:rPr>
      </w:pPr>
      <w:r w:rsidDel="00000000" w:rsidR="00000000" w:rsidRPr="00000000">
        <w:rPr>
          <w:rtl w:val="0"/>
        </w:rPr>
      </w:r>
    </w:p>
    <w:p w:rsidR="00000000" w:rsidDel="00000000" w:rsidP="00000000" w:rsidRDefault="00000000" w:rsidRPr="00000000" w14:paraId="0000115B">
      <w:pPr>
        <w:spacing w:line="200" w:lineRule="auto"/>
        <w:jc w:val="left"/>
        <w:rPr>
          <w:sz w:val="20"/>
          <w:szCs w:val="20"/>
        </w:rPr>
      </w:pPr>
      <w:r w:rsidDel="00000000" w:rsidR="00000000" w:rsidRPr="00000000">
        <w:rPr>
          <w:rtl w:val="0"/>
        </w:rPr>
      </w:r>
    </w:p>
    <w:p w:rsidR="00000000" w:rsidDel="00000000" w:rsidP="00000000" w:rsidRDefault="00000000" w:rsidRPr="00000000" w14:paraId="0000115C">
      <w:pPr>
        <w:spacing w:line="200" w:lineRule="auto"/>
        <w:jc w:val="left"/>
        <w:rPr>
          <w:sz w:val="20"/>
          <w:szCs w:val="20"/>
        </w:rPr>
      </w:pPr>
      <w:r w:rsidDel="00000000" w:rsidR="00000000" w:rsidRPr="00000000">
        <w:rPr>
          <w:rtl w:val="0"/>
        </w:rPr>
      </w:r>
    </w:p>
    <w:p w:rsidR="00000000" w:rsidDel="00000000" w:rsidP="00000000" w:rsidRDefault="00000000" w:rsidRPr="00000000" w14:paraId="0000115D">
      <w:pPr>
        <w:spacing w:line="200" w:lineRule="auto"/>
        <w:jc w:val="left"/>
        <w:rPr>
          <w:sz w:val="20"/>
          <w:szCs w:val="20"/>
        </w:rPr>
      </w:pPr>
      <w:r w:rsidDel="00000000" w:rsidR="00000000" w:rsidRPr="00000000">
        <w:rPr>
          <w:rtl w:val="0"/>
        </w:rPr>
      </w:r>
    </w:p>
    <w:p w:rsidR="00000000" w:rsidDel="00000000" w:rsidP="00000000" w:rsidRDefault="00000000" w:rsidRPr="00000000" w14:paraId="0000115E">
      <w:pPr>
        <w:spacing w:line="200" w:lineRule="auto"/>
        <w:jc w:val="left"/>
        <w:rPr>
          <w:sz w:val="20"/>
          <w:szCs w:val="20"/>
        </w:rPr>
      </w:pPr>
      <w:r w:rsidDel="00000000" w:rsidR="00000000" w:rsidRPr="00000000">
        <w:rPr>
          <w:rtl w:val="0"/>
        </w:rPr>
      </w:r>
    </w:p>
    <w:p w:rsidR="00000000" w:rsidDel="00000000" w:rsidP="00000000" w:rsidRDefault="00000000" w:rsidRPr="00000000" w14:paraId="0000115F">
      <w:pPr>
        <w:spacing w:line="200" w:lineRule="auto"/>
        <w:jc w:val="left"/>
        <w:rPr>
          <w:sz w:val="20"/>
          <w:szCs w:val="20"/>
        </w:rPr>
      </w:pPr>
      <w:r w:rsidDel="00000000" w:rsidR="00000000" w:rsidRPr="00000000">
        <w:rPr>
          <w:rtl w:val="0"/>
        </w:rPr>
      </w:r>
    </w:p>
    <w:p w:rsidR="00000000" w:rsidDel="00000000" w:rsidP="00000000" w:rsidRDefault="00000000" w:rsidRPr="00000000" w14:paraId="00001160">
      <w:pPr>
        <w:spacing w:line="200" w:lineRule="auto"/>
        <w:jc w:val="left"/>
        <w:rPr>
          <w:sz w:val="20"/>
          <w:szCs w:val="20"/>
        </w:rPr>
      </w:pPr>
      <w:r w:rsidDel="00000000" w:rsidR="00000000" w:rsidRPr="00000000">
        <w:rPr>
          <w:rtl w:val="0"/>
        </w:rPr>
      </w:r>
    </w:p>
    <w:p w:rsidR="00000000" w:rsidDel="00000000" w:rsidP="00000000" w:rsidRDefault="00000000" w:rsidRPr="00000000" w14:paraId="00001161">
      <w:pPr>
        <w:spacing w:line="200" w:lineRule="auto"/>
        <w:jc w:val="left"/>
        <w:rPr>
          <w:sz w:val="20"/>
          <w:szCs w:val="20"/>
        </w:rPr>
      </w:pPr>
      <w:r w:rsidDel="00000000" w:rsidR="00000000" w:rsidRPr="00000000">
        <w:rPr>
          <w:rtl w:val="0"/>
        </w:rPr>
      </w:r>
    </w:p>
    <w:p w:rsidR="00000000" w:rsidDel="00000000" w:rsidP="00000000" w:rsidRDefault="00000000" w:rsidRPr="00000000" w14:paraId="00001162">
      <w:pPr>
        <w:spacing w:line="200" w:lineRule="auto"/>
        <w:jc w:val="left"/>
        <w:rPr>
          <w:sz w:val="20"/>
          <w:szCs w:val="20"/>
        </w:rPr>
      </w:pPr>
      <w:r w:rsidDel="00000000" w:rsidR="00000000" w:rsidRPr="00000000">
        <w:rPr>
          <w:rtl w:val="0"/>
        </w:rPr>
      </w:r>
    </w:p>
    <w:p w:rsidR="00000000" w:rsidDel="00000000" w:rsidP="00000000" w:rsidRDefault="00000000" w:rsidRPr="00000000" w14:paraId="00001163">
      <w:pPr>
        <w:ind w:left="1102"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164">
      <w:pPr>
        <w:spacing w:before="8" w:lineRule="auto"/>
        <w:ind w:left="761" w:right="7296" w:firstLine="0"/>
        <w:jc w:val="center"/>
        <w:rPr>
          <w:rFonts w:ascii="Arial" w:cs="Arial" w:eastAsia="Arial" w:hAnsi="Arial"/>
          <w:sz w:val="12"/>
          <w:szCs w:val="12"/>
        </w:rPr>
      </w:pPr>
      <w:r w:rsidDel="00000000" w:rsidR="00000000" w:rsidRPr="00000000">
        <w:rPr>
          <w:rFonts w:ascii="Times New Roman" w:cs="Times New Roman" w:eastAsia="Times New Roman" w:hAnsi="Times New Roman"/>
          <w:i w:val="1"/>
          <w:color w:val="bcbcbc"/>
          <w:sz w:val="13"/>
          <w:szCs w:val="13"/>
          <w:rtl w:val="0"/>
        </w:rPr>
        <w:t xml:space="preserve">.  </w:t>
      </w:r>
      <w:r w:rsidDel="00000000" w:rsidR="00000000" w:rsidRPr="00000000">
        <w:rPr>
          <w:rFonts w:ascii="Times New Roman" w:cs="Times New Roman" w:eastAsia="Times New Roman" w:hAnsi="Times New Roman"/>
          <w:i w:val="1"/>
          <w:color w:val="58585a"/>
          <w:sz w:val="13"/>
          <w:szCs w:val="13"/>
          <w:rtl w:val="0"/>
        </w:rPr>
        <w:t xml:space="preserve">/l</w:t>
      </w:r>
      <w:r w:rsidDel="00000000" w:rsidR="00000000" w:rsidRPr="00000000">
        <w:rPr>
          <w:rFonts w:ascii="Times New Roman" w:cs="Times New Roman" w:eastAsia="Times New Roman" w:hAnsi="Times New Roman"/>
          <w:i w:val="1"/>
          <w:color w:val="717171"/>
          <w:sz w:val="13"/>
          <w:szCs w:val="13"/>
          <w:rtl w:val="0"/>
        </w:rPr>
        <w:t xml:space="preserve">,;</w:t>
      </w:r>
      <w:r w:rsidDel="00000000" w:rsidR="00000000" w:rsidRPr="00000000">
        <w:rPr>
          <w:rFonts w:ascii="Times New Roman" w:cs="Times New Roman" w:eastAsia="Times New Roman" w:hAnsi="Times New Roman"/>
          <w:i w:val="1"/>
          <w:color w:val="242424"/>
          <w:sz w:val="13"/>
          <w:szCs w:val="13"/>
          <w:rtl w:val="0"/>
        </w:rPr>
        <w:t xml:space="preserve">,</w:t>
      </w:r>
      <w:r w:rsidDel="00000000" w:rsidR="00000000" w:rsidRPr="00000000">
        <w:rPr>
          <w:rFonts w:ascii="Times New Roman" w:cs="Times New Roman" w:eastAsia="Times New Roman" w:hAnsi="Times New Roman"/>
          <w:i w:val="1"/>
          <w:color w:val="414141"/>
          <w:sz w:val="13"/>
          <w:szCs w:val="13"/>
          <w:rtl w:val="0"/>
        </w:rPr>
        <w:t xml:space="preserve">,,,,</w:t>
      </w:r>
      <w:r w:rsidDel="00000000" w:rsidR="00000000" w:rsidRPr="00000000">
        <w:rPr>
          <w:rFonts w:ascii="Times New Roman" w:cs="Times New Roman" w:eastAsia="Times New Roman" w:hAnsi="Times New Roman"/>
          <w:i w:val="1"/>
          <w:color w:val="58585a"/>
          <w:sz w:val="13"/>
          <w:szCs w:val="13"/>
          <w:rtl w:val="0"/>
        </w:rPr>
        <w:t xml:space="preserve">,</w:t>
      </w:r>
      <w:r w:rsidDel="00000000" w:rsidR="00000000" w:rsidRPr="00000000">
        <w:rPr>
          <w:rFonts w:ascii="Times New Roman" w:cs="Times New Roman" w:eastAsia="Times New Roman" w:hAnsi="Times New Roman"/>
          <w:i w:val="1"/>
          <w:color w:val="242424"/>
          <w:sz w:val="13"/>
          <w:szCs w:val="13"/>
          <w:rtl w:val="0"/>
        </w:rPr>
        <w:t xml:space="preserve">,</w:t>
      </w:r>
      <w:r w:rsidDel="00000000" w:rsidR="00000000" w:rsidRPr="00000000">
        <w:rPr>
          <w:rFonts w:ascii="Times New Roman" w:cs="Times New Roman" w:eastAsia="Times New Roman" w:hAnsi="Times New Roman"/>
          <w:i w:val="1"/>
          <w:color w:val="414141"/>
          <w:sz w:val="13"/>
          <w:szCs w:val="13"/>
          <w:rtl w:val="0"/>
        </w:rPr>
        <w:t xml:space="preserve">1,</w:t>
      </w:r>
      <w:r w:rsidDel="00000000" w:rsidR="00000000" w:rsidRPr="00000000">
        <w:rPr>
          <w:rFonts w:ascii="Times New Roman" w:cs="Times New Roman" w:eastAsia="Times New Roman" w:hAnsi="Times New Roman"/>
          <w:i w:val="1"/>
          <w:color w:val="242424"/>
          <w:sz w:val="13"/>
          <w:szCs w:val="13"/>
          <w:rtl w:val="0"/>
        </w:rPr>
        <w:t xml:space="preserve">,</w:t>
      </w:r>
      <w:r w:rsidDel="00000000" w:rsidR="00000000" w:rsidRPr="00000000">
        <w:rPr>
          <w:rFonts w:ascii="Times New Roman" w:cs="Times New Roman" w:eastAsia="Times New Roman" w:hAnsi="Times New Roman"/>
          <w:i w:val="1"/>
          <w:color w:val="58585a"/>
          <w:sz w:val="13"/>
          <w:szCs w:val="13"/>
          <w:rtl w:val="0"/>
        </w:rPr>
        <w:t xml:space="preserve">, .1</w:t>
      </w:r>
      <w:r w:rsidDel="00000000" w:rsidR="00000000" w:rsidRPr="00000000">
        <w:rPr>
          <w:rFonts w:ascii="Times New Roman" w:cs="Times New Roman" w:eastAsia="Times New Roman" w:hAnsi="Times New Roman"/>
          <w:i w:val="1"/>
          <w:color w:val="414141"/>
          <w:sz w:val="13"/>
          <w:szCs w:val="13"/>
          <w:rtl w:val="0"/>
        </w:rPr>
        <w:t xml:space="preserve">../</w:t>
      </w:r>
      <w:r w:rsidDel="00000000" w:rsidR="00000000" w:rsidRPr="00000000">
        <w:rPr>
          <w:rFonts w:ascii="Times New Roman" w:cs="Times New Roman" w:eastAsia="Times New Roman" w:hAnsi="Times New Roman"/>
          <w:i w:val="1"/>
          <w:color w:val="58585a"/>
          <w:sz w:val="13"/>
          <w:szCs w:val="13"/>
          <w:rtl w:val="0"/>
        </w:rPr>
        <w:t xml:space="preserve">t</w:t>
      </w:r>
      <w:r w:rsidDel="00000000" w:rsidR="00000000" w:rsidRPr="00000000">
        <w:rPr>
          <w:rFonts w:ascii="Times New Roman" w:cs="Times New Roman" w:eastAsia="Times New Roman" w:hAnsi="Times New Roman"/>
          <w:i w:val="1"/>
          <w:color w:val="414141"/>
          <w:sz w:val="13"/>
          <w:szCs w:val="13"/>
          <w:rtl w:val="0"/>
        </w:rPr>
        <w:t xml:space="preserve">t. </w:t>
      </w:r>
      <w:r w:rsidDel="00000000" w:rsidR="00000000" w:rsidRPr="00000000">
        <w:rPr>
          <w:rFonts w:ascii="Times New Roman" w:cs="Times New Roman" w:eastAsia="Times New Roman" w:hAnsi="Times New Roman"/>
          <w:i w:val="1"/>
          <w:color w:val="242424"/>
          <w:sz w:val="11"/>
          <w:szCs w:val="11"/>
          <w:rtl w:val="0"/>
        </w:rPr>
        <w:t xml:space="preserve">,!</w:t>
      </w:r>
      <w:r w:rsidDel="00000000" w:rsidR="00000000" w:rsidRPr="00000000">
        <w:rPr>
          <w:rFonts w:ascii="Times New Roman" w:cs="Times New Roman" w:eastAsia="Times New Roman" w:hAnsi="Times New Roman"/>
          <w:i w:val="1"/>
          <w:color w:val="414141"/>
          <w:sz w:val="11"/>
          <w:szCs w:val="11"/>
          <w:rtl w:val="0"/>
        </w:rPr>
        <w:t xml:space="preserve">,</w:t>
      </w:r>
      <w:r w:rsidDel="00000000" w:rsidR="00000000" w:rsidRPr="00000000">
        <w:rPr>
          <w:rFonts w:ascii="Times New Roman" w:cs="Times New Roman" w:eastAsia="Times New Roman" w:hAnsi="Times New Roman"/>
          <w:i w:val="1"/>
          <w:color w:val="242424"/>
          <w:sz w:val="11"/>
          <w:szCs w:val="11"/>
          <w:rtl w:val="0"/>
        </w:rPr>
        <w:t xml:space="preserve">/.  </w:t>
      </w:r>
      <w:r w:rsidDel="00000000" w:rsidR="00000000" w:rsidRPr="00000000">
        <w:rPr>
          <w:rFonts w:ascii="Arial" w:cs="Arial" w:eastAsia="Arial" w:hAnsi="Arial"/>
          <w:i w:val="1"/>
          <w:color w:val="414141"/>
          <w:sz w:val="10"/>
          <w:szCs w:val="10"/>
          <w:rtl w:val="0"/>
        </w:rPr>
        <w:t xml:space="preserve">)</w:t>
      </w:r>
      <w:r w:rsidDel="00000000" w:rsidR="00000000" w:rsidRPr="00000000">
        <w:rPr>
          <w:rFonts w:ascii="Arial" w:cs="Arial" w:eastAsia="Arial" w:hAnsi="Arial"/>
          <w:i w:val="1"/>
          <w:color w:val="58585a"/>
          <w:sz w:val="10"/>
          <w:szCs w:val="10"/>
          <w:rtl w:val="0"/>
        </w:rPr>
        <w:t xml:space="preserve">;j</w:t>
      </w:r>
      <w:r w:rsidDel="00000000" w:rsidR="00000000" w:rsidRPr="00000000">
        <w:rPr>
          <w:rFonts w:ascii="Arial" w:cs="Arial" w:eastAsia="Arial" w:hAnsi="Arial"/>
          <w:i w:val="1"/>
          <w:color w:val="242424"/>
          <w:sz w:val="10"/>
          <w:szCs w:val="10"/>
          <w:rtl w:val="0"/>
        </w:rPr>
        <w:t xml:space="preserve">1., </w:t>
      </w:r>
      <w:r w:rsidDel="00000000" w:rsidR="00000000" w:rsidRPr="00000000">
        <w:rPr>
          <w:rFonts w:ascii="Arial" w:cs="Arial" w:eastAsia="Arial" w:hAnsi="Arial"/>
          <w:i w:val="1"/>
          <w:color w:val="414141"/>
          <w:sz w:val="10"/>
          <w:szCs w:val="10"/>
          <w:rtl w:val="0"/>
        </w:rPr>
        <w:t xml:space="preserve">.. </w:t>
      </w:r>
      <w:r w:rsidDel="00000000" w:rsidR="00000000" w:rsidRPr="00000000">
        <w:rPr>
          <w:rFonts w:ascii="Times New Roman" w:cs="Times New Roman" w:eastAsia="Times New Roman" w:hAnsi="Times New Roman"/>
          <w:i w:val="1"/>
          <w:color w:val="414141"/>
          <w:sz w:val="9"/>
          <w:szCs w:val="9"/>
          <w:rtl w:val="0"/>
        </w:rPr>
        <w:t xml:space="preserve">1</w:t>
      </w:r>
      <w:r w:rsidDel="00000000" w:rsidR="00000000" w:rsidRPr="00000000">
        <w:rPr>
          <w:rFonts w:ascii="Times New Roman" w:cs="Times New Roman" w:eastAsia="Times New Roman" w:hAnsi="Times New Roman"/>
          <w:i w:val="1"/>
          <w:color w:val="58585a"/>
          <w:sz w:val="9"/>
          <w:szCs w:val="9"/>
          <w:rtl w:val="0"/>
        </w:rPr>
        <w:t xml:space="preserve">1,.,.  </w:t>
      </w:r>
      <w:r w:rsidDel="00000000" w:rsidR="00000000" w:rsidRPr="00000000">
        <w:rPr>
          <w:rFonts w:ascii="Arial" w:cs="Arial" w:eastAsia="Arial" w:hAnsi="Arial"/>
          <w:i w:val="1"/>
          <w:color w:val="414141"/>
          <w:sz w:val="12"/>
          <w:szCs w:val="12"/>
          <w:rtl w:val="0"/>
        </w:rPr>
        <w:t xml:space="preserve">(.</w:t>
      </w:r>
      <w:r w:rsidDel="00000000" w:rsidR="00000000" w:rsidRPr="00000000">
        <w:rPr>
          <w:rFonts w:ascii="Arial" w:cs="Arial" w:eastAsia="Arial" w:hAnsi="Arial"/>
          <w:i w:val="1"/>
          <w:color w:val="bcbcbc"/>
          <w:sz w:val="12"/>
          <w:szCs w:val="12"/>
          <w:rtl w:val="0"/>
        </w:rPr>
        <w:t xml:space="preserve">"</w:t>
      </w:r>
      <w:r w:rsidDel="00000000" w:rsidR="00000000" w:rsidRPr="00000000">
        <w:rPr>
          <w:rFonts w:ascii="Arial" w:cs="Arial" w:eastAsia="Arial" w:hAnsi="Arial"/>
          <w:i w:val="1"/>
          <w:color w:val="242424"/>
          <w:sz w:val="12"/>
          <w:szCs w:val="12"/>
          <w:rtl w:val="0"/>
        </w:rPr>
        <w:t xml:space="preserve">J</w:t>
      </w:r>
      <w:r w:rsidDel="00000000" w:rsidR="00000000" w:rsidRPr="00000000">
        <w:rPr>
          <w:rFonts w:ascii="Arial" w:cs="Arial" w:eastAsia="Arial" w:hAnsi="Arial"/>
          <w:i w:val="1"/>
          <w:color w:val="414141"/>
          <w:sz w:val="12"/>
          <w:szCs w:val="12"/>
          <w:rtl w:val="0"/>
        </w:rPr>
        <w:t xml:space="preserve">,</w:t>
      </w:r>
      <w:r w:rsidDel="00000000" w:rsidR="00000000" w:rsidRPr="00000000">
        <w:rPr>
          <w:rFonts w:ascii="Arial" w:cs="Arial" w:eastAsia="Arial" w:hAnsi="Arial"/>
          <w:i w:val="1"/>
          <w:color w:val="58585a"/>
          <w:sz w:val="12"/>
          <w:szCs w:val="12"/>
          <w:rtl w:val="0"/>
        </w:rPr>
        <w:t xml:space="preserve">,</w:t>
      </w:r>
      <w:r w:rsidDel="00000000" w:rsidR="00000000" w:rsidRPr="00000000">
        <w:rPr>
          <w:rFonts w:ascii="Arial" w:cs="Arial" w:eastAsia="Arial" w:hAnsi="Arial"/>
          <w:i w:val="1"/>
          <w:color w:val="242424"/>
          <w:sz w:val="12"/>
          <w:szCs w:val="12"/>
          <w:rtl w:val="0"/>
        </w:rPr>
        <w:t xml:space="preserve">,</w:t>
      </w:r>
      <w:r w:rsidDel="00000000" w:rsidR="00000000" w:rsidRPr="00000000">
        <w:rPr>
          <w:rtl w:val="0"/>
        </w:rPr>
      </w:r>
    </w:p>
    <w:p w:rsidR="00000000" w:rsidDel="00000000" w:rsidP="00000000" w:rsidRDefault="00000000" w:rsidRPr="00000000" w14:paraId="00001165">
      <w:pPr>
        <w:spacing w:line="220" w:lineRule="auto"/>
        <w:ind w:left="1206" w:right="7727" w:firstLine="0"/>
        <w:jc w:val="center"/>
        <w:rPr>
          <w:rFonts w:ascii="Arial" w:cs="Arial" w:eastAsia="Arial" w:hAnsi="Arial"/>
          <w:sz w:val="15"/>
          <w:szCs w:val="15"/>
        </w:rPr>
      </w:pPr>
      <w:r w:rsidDel="00000000" w:rsidR="00000000" w:rsidRPr="00000000">
        <w:rPr>
          <w:rFonts w:ascii="Times New Roman" w:cs="Times New Roman" w:eastAsia="Times New Roman" w:hAnsi="Times New Roman"/>
          <w:color w:val="838383"/>
          <w:sz w:val="17"/>
          <w:szCs w:val="17"/>
          <w:vertAlign w:val="baseline"/>
          <w:rtl w:val="0"/>
        </w:rPr>
        <w:t xml:space="preserve">r</w:t>
      </w:r>
      <w:r w:rsidDel="00000000" w:rsidR="00000000" w:rsidRPr="00000000">
        <w:rPr>
          <w:rFonts w:ascii="Times New Roman" w:cs="Times New Roman" w:eastAsia="Times New Roman" w:hAnsi="Times New Roman"/>
          <w:color w:val="414141"/>
          <w:sz w:val="17"/>
          <w:szCs w:val="17"/>
          <w:vertAlign w:val="baseline"/>
          <w:rtl w:val="0"/>
        </w:rPr>
        <w:t xml:space="preserve">,,</w:t>
      </w:r>
      <w:r w:rsidDel="00000000" w:rsidR="00000000" w:rsidRPr="00000000">
        <w:rPr>
          <w:rFonts w:ascii="Times New Roman" w:cs="Times New Roman" w:eastAsia="Times New Roman" w:hAnsi="Times New Roman"/>
          <w:color w:val="242424"/>
          <w:sz w:val="17"/>
          <w:szCs w:val="17"/>
          <w:vertAlign w:val="baseline"/>
          <w:rtl w:val="0"/>
        </w:rPr>
        <w:t xml:space="preserve">·.¡.</w:t>
      </w:r>
      <w:r w:rsidDel="00000000" w:rsidR="00000000" w:rsidRPr="00000000">
        <w:rPr>
          <w:rFonts w:ascii="Times New Roman" w:cs="Times New Roman" w:eastAsia="Times New Roman" w:hAnsi="Times New Roman"/>
          <w:color w:val="58585a"/>
          <w:sz w:val="17"/>
          <w:szCs w:val="17"/>
          <w:vertAlign w:val="baseline"/>
          <w:rtl w:val="0"/>
        </w:rPr>
        <w:t xml:space="preserve">,</w:t>
      </w:r>
      <w:r w:rsidDel="00000000" w:rsidR="00000000" w:rsidRPr="00000000">
        <w:rPr>
          <w:rFonts w:ascii="Times New Roman" w:cs="Times New Roman" w:eastAsia="Times New Roman" w:hAnsi="Times New Roman"/>
          <w:color w:val="717171"/>
          <w:sz w:val="17"/>
          <w:szCs w:val="17"/>
          <w:vertAlign w:val="baseline"/>
          <w:rtl w:val="0"/>
        </w:rPr>
        <w:t xml:space="preserve">/</w:t>
      </w:r>
      <w:r w:rsidDel="00000000" w:rsidR="00000000" w:rsidRPr="00000000">
        <w:rPr>
          <w:rFonts w:ascii="Times New Roman" w:cs="Times New Roman" w:eastAsia="Times New Roman" w:hAnsi="Times New Roman"/>
          <w:color w:val="414141"/>
          <w:sz w:val="17"/>
          <w:szCs w:val="17"/>
          <w:vertAlign w:val="baseline"/>
          <w:rtl w:val="0"/>
        </w:rPr>
        <w:t xml:space="preserve">1..1,</w:t>
      </w:r>
      <w:r w:rsidDel="00000000" w:rsidR="00000000" w:rsidRPr="00000000">
        <w:rPr>
          <w:rFonts w:ascii="Times New Roman" w:cs="Times New Roman" w:eastAsia="Times New Roman" w:hAnsi="Times New Roman"/>
          <w:color w:val="838383"/>
          <w:sz w:val="17"/>
          <w:szCs w:val="17"/>
          <w:vertAlign w:val="baseline"/>
          <w:rtl w:val="0"/>
        </w:rPr>
        <w:t xml:space="preserve">·</w:t>
      </w:r>
      <w:r w:rsidDel="00000000" w:rsidR="00000000" w:rsidRPr="00000000">
        <w:rPr>
          <w:rFonts w:ascii="Times New Roman" w:cs="Times New Roman" w:eastAsia="Times New Roman" w:hAnsi="Times New Roman"/>
          <w:color w:val="414141"/>
          <w:sz w:val="17"/>
          <w:szCs w:val="17"/>
          <w:vertAlign w:val="baseline"/>
          <w:rtl w:val="0"/>
        </w:rPr>
        <w:t xml:space="preserve">,.</w:t>
      </w:r>
      <w:r w:rsidDel="00000000" w:rsidR="00000000" w:rsidRPr="00000000">
        <w:rPr>
          <w:rFonts w:ascii="Times New Roman" w:cs="Times New Roman" w:eastAsia="Times New Roman" w:hAnsi="Times New Roman"/>
          <w:color w:val="242424"/>
          <w:sz w:val="17"/>
          <w:szCs w:val="17"/>
          <w:vertAlign w:val="baseline"/>
          <w:rtl w:val="0"/>
        </w:rPr>
        <w:t xml:space="preserve">, </w:t>
      </w:r>
      <w:r w:rsidDel="00000000" w:rsidR="00000000" w:rsidRPr="00000000">
        <w:rPr>
          <w:rFonts w:ascii="Times New Roman" w:cs="Times New Roman" w:eastAsia="Times New Roman" w:hAnsi="Times New Roman"/>
          <w:color w:val="9d9d9d"/>
          <w:sz w:val="17"/>
          <w:szCs w:val="17"/>
          <w:vertAlign w:val="baseline"/>
          <w:rtl w:val="0"/>
        </w:rPr>
        <w:t xml:space="preserve">_  </w:t>
      </w:r>
      <w:r w:rsidDel="00000000" w:rsidR="00000000" w:rsidRPr="00000000">
        <w:rPr>
          <w:rFonts w:ascii="Arial" w:cs="Arial" w:eastAsia="Arial" w:hAnsi="Arial"/>
          <w:i w:val="1"/>
          <w:color w:val="58585a"/>
          <w:sz w:val="15"/>
          <w:szCs w:val="15"/>
          <w:vertAlign w:val="baseline"/>
          <w:rtl w:val="0"/>
        </w:rPr>
        <w:t xml:space="preserve">;,1,</w:t>
      </w:r>
      <w:r w:rsidDel="00000000" w:rsidR="00000000" w:rsidRPr="00000000">
        <w:rPr>
          <w:rFonts w:ascii="Arial" w:cs="Arial" w:eastAsia="Arial" w:hAnsi="Arial"/>
          <w:i w:val="1"/>
          <w:color w:val="242424"/>
          <w:sz w:val="15"/>
          <w:szCs w:val="15"/>
          <w:vertAlign w:val="baseline"/>
          <w:rtl w:val="0"/>
        </w:rPr>
        <w:t xml:space="preserve">'I</w:t>
      </w:r>
      <w:r w:rsidDel="00000000" w:rsidR="00000000" w:rsidRPr="00000000">
        <w:rPr>
          <w:rFonts w:ascii="Malgun Gothic" w:cs="Malgun Gothic" w:eastAsia="Malgun Gothic" w:hAnsi="Malgun Gothic"/>
          <w:color w:val="414141"/>
          <w:sz w:val="15"/>
          <w:szCs w:val="15"/>
          <w:vertAlign w:val="baseline"/>
          <w:rtl w:val="0"/>
        </w:rPr>
        <w:t xml:space="preserve">�</w:t>
      </w:r>
      <w:r w:rsidDel="00000000" w:rsidR="00000000" w:rsidRPr="00000000">
        <w:rPr>
          <w:rFonts w:ascii="Arial" w:cs="Arial" w:eastAsia="Arial" w:hAnsi="Arial"/>
          <w:i w:val="1"/>
          <w:color w:val="58585a"/>
          <w:sz w:val="15"/>
          <w:szCs w:val="15"/>
          <w:vertAlign w:val="baseline"/>
          <w:rtl w:val="0"/>
        </w:rPr>
        <w:t xml:space="preserve">"</w:t>
      </w:r>
      <w:r w:rsidDel="00000000" w:rsidR="00000000" w:rsidRPr="00000000">
        <w:rPr>
          <w:rFonts w:ascii="Arial" w:cs="Arial" w:eastAsia="Arial" w:hAnsi="Arial"/>
          <w:i w:val="1"/>
          <w:color w:val="414141"/>
          <w:sz w:val="15"/>
          <w:szCs w:val="15"/>
          <w:vertAlign w:val="baseline"/>
          <w:rtl w:val="0"/>
        </w:rPr>
        <w:t xml:space="preserve">"</w:t>
      </w:r>
      <w:r w:rsidDel="00000000" w:rsidR="00000000" w:rsidRPr="00000000">
        <w:rPr>
          <w:rFonts w:ascii="Arial" w:cs="Arial" w:eastAsia="Arial" w:hAnsi="Arial"/>
          <w:i w:val="1"/>
          <w:color w:val="58585a"/>
          <w:sz w:val="15"/>
          <w:szCs w:val="15"/>
          <w:vertAlign w:val="baseline"/>
          <w:rtl w:val="0"/>
        </w:rPr>
        <w:t xml:space="preserve">"</w:t>
      </w:r>
      <w:r w:rsidDel="00000000" w:rsidR="00000000" w:rsidRPr="00000000">
        <w:rPr>
          <w:rFonts w:ascii="Arial" w:cs="Arial" w:eastAsia="Arial" w:hAnsi="Arial"/>
          <w:i w:val="1"/>
          <w:color w:val="242424"/>
          <w:sz w:val="15"/>
          <w:szCs w:val="15"/>
          <w:vertAlign w:val="baseline"/>
          <w:rtl w:val="0"/>
        </w:rPr>
        <w:t xml:space="preserve">"</w:t>
      </w:r>
      <w:r w:rsidDel="00000000" w:rsidR="00000000" w:rsidRPr="00000000">
        <w:rPr>
          <w:rtl w:val="0"/>
        </w:rPr>
      </w:r>
    </w:p>
    <w:p w:rsidR="00000000" w:rsidDel="00000000" w:rsidP="00000000" w:rsidRDefault="00000000" w:rsidRPr="00000000" w14:paraId="00001166">
      <w:pPr>
        <w:spacing w:before="8" w:line="160" w:lineRule="auto"/>
        <w:jc w:val="left"/>
        <w:rPr>
          <w:sz w:val="17"/>
          <w:szCs w:val="17"/>
        </w:rPr>
      </w:pPr>
      <w:r w:rsidDel="00000000" w:rsidR="00000000" w:rsidRPr="00000000">
        <w:rPr>
          <w:rtl w:val="0"/>
        </w:rPr>
      </w:r>
    </w:p>
    <w:p w:rsidR="00000000" w:rsidDel="00000000" w:rsidP="00000000" w:rsidRDefault="00000000" w:rsidRPr="00000000" w14:paraId="00001167">
      <w:pPr>
        <w:ind w:left="642"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color w:val="242424"/>
          <w:sz w:val="12"/>
          <w:szCs w:val="12"/>
          <w:rtl w:val="0"/>
        </w:rPr>
        <w:t xml:space="preserve">M</w:t>
      </w:r>
      <w:r w:rsidDel="00000000" w:rsidR="00000000" w:rsidRPr="00000000">
        <w:rPr>
          <w:rFonts w:ascii="Times New Roman" w:cs="Times New Roman" w:eastAsia="Times New Roman" w:hAnsi="Times New Roman"/>
          <w:color w:val="121212"/>
          <w:sz w:val="12"/>
          <w:szCs w:val="12"/>
          <w:rtl w:val="0"/>
        </w:rPr>
        <w:t xml:space="preserve">I</w:t>
      </w:r>
      <w:r w:rsidDel="00000000" w:rsidR="00000000" w:rsidRPr="00000000">
        <w:rPr>
          <w:rFonts w:ascii="Times New Roman" w:cs="Times New Roman" w:eastAsia="Times New Roman" w:hAnsi="Times New Roman"/>
          <w:color w:val="414141"/>
          <w:sz w:val="12"/>
          <w:szCs w:val="12"/>
          <w:rtl w:val="0"/>
        </w:rPr>
        <w:t xml:space="preserve">S</w:t>
      </w:r>
      <w:r w:rsidDel="00000000" w:rsidR="00000000" w:rsidRPr="00000000">
        <w:rPr>
          <w:rFonts w:ascii="Times New Roman" w:cs="Times New Roman" w:eastAsia="Times New Roman" w:hAnsi="Times New Roman"/>
          <w:color w:val="121212"/>
          <w:sz w:val="12"/>
          <w:szCs w:val="12"/>
          <w:rtl w:val="0"/>
        </w:rPr>
        <w:t xml:space="preserve">I</w:t>
      </w:r>
      <w:r w:rsidDel="00000000" w:rsidR="00000000" w:rsidRPr="00000000">
        <w:rPr>
          <w:rFonts w:ascii="Times New Roman" w:cs="Times New Roman" w:eastAsia="Times New Roman" w:hAnsi="Times New Roman"/>
          <w:color w:val="242424"/>
          <w:sz w:val="12"/>
          <w:szCs w:val="12"/>
          <w:rtl w:val="0"/>
        </w:rPr>
        <w:t xml:space="preserve">STl::R</w:t>
      </w:r>
      <w:r w:rsidDel="00000000" w:rsidR="00000000" w:rsidRPr="00000000">
        <w:rPr>
          <w:rFonts w:ascii="Times New Roman" w:cs="Times New Roman" w:eastAsia="Times New Roman" w:hAnsi="Times New Roman"/>
          <w:color w:val="121212"/>
          <w:sz w:val="12"/>
          <w:szCs w:val="12"/>
          <w:rtl w:val="0"/>
        </w:rPr>
        <w:t xml:space="preserve">I</w:t>
      </w:r>
      <w:r w:rsidDel="00000000" w:rsidR="00000000" w:rsidRPr="00000000">
        <w:rPr>
          <w:rFonts w:ascii="Times New Roman" w:cs="Times New Roman" w:eastAsia="Times New Roman" w:hAnsi="Times New Roman"/>
          <w:color w:val="242424"/>
          <w:sz w:val="12"/>
          <w:szCs w:val="12"/>
          <w:rtl w:val="0"/>
        </w:rPr>
        <w:t xml:space="preserve">O  D</w:t>
      </w:r>
      <w:r w:rsidDel="00000000" w:rsidR="00000000" w:rsidRPr="00000000">
        <w:rPr>
          <w:rFonts w:ascii="Times New Roman" w:cs="Times New Roman" w:eastAsia="Times New Roman" w:hAnsi="Times New Roman"/>
          <w:color w:val="121212"/>
          <w:sz w:val="12"/>
          <w:szCs w:val="12"/>
          <w:rtl w:val="0"/>
        </w:rPr>
        <w:t xml:space="preserve">I</w:t>
      </w:r>
      <w:r w:rsidDel="00000000" w:rsidR="00000000" w:rsidRPr="00000000">
        <w:rPr>
          <w:rFonts w:ascii="Times New Roman" w:cs="Times New Roman" w:eastAsia="Times New Roman" w:hAnsi="Times New Roman"/>
          <w:color w:val="58585a"/>
          <w:sz w:val="12"/>
          <w:szCs w:val="12"/>
          <w:rtl w:val="0"/>
        </w:rPr>
        <w:t xml:space="preserve">! </w:t>
      </w:r>
      <w:r w:rsidDel="00000000" w:rsidR="00000000" w:rsidRPr="00000000">
        <w:rPr>
          <w:rFonts w:ascii="Times New Roman" w:cs="Times New Roman" w:eastAsia="Times New Roman" w:hAnsi="Times New Roman"/>
          <w:color w:val="242424"/>
          <w:sz w:val="12"/>
          <w:szCs w:val="12"/>
          <w:rtl w:val="0"/>
        </w:rPr>
        <w:t xml:space="preserve">T</w:t>
      </w:r>
      <w:r w:rsidDel="00000000" w:rsidR="00000000" w:rsidRPr="00000000">
        <w:rPr>
          <w:rFonts w:ascii="Times New Roman" w:cs="Times New Roman" w:eastAsia="Times New Roman" w:hAnsi="Times New Roman"/>
          <w:color w:val="121212"/>
          <w:sz w:val="12"/>
          <w:szCs w:val="12"/>
          <w:rtl w:val="0"/>
        </w:rPr>
        <w:t xml:space="preserve">l</w:t>
      </w:r>
      <w:r w:rsidDel="00000000" w:rsidR="00000000" w:rsidRPr="00000000">
        <w:rPr>
          <w:rFonts w:ascii="Times New Roman" w:cs="Times New Roman" w:eastAsia="Times New Roman" w:hAnsi="Times New Roman"/>
          <w:color w:val="242424"/>
          <w:sz w:val="12"/>
          <w:szCs w:val="12"/>
          <w:rtl w:val="0"/>
        </w:rPr>
        <w:t xml:space="preserve">t,\</w:t>
      </w:r>
      <w:r w:rsidDel="00000000" w:rsidR="00000000" w:rsidRPr="00000000">
        <w:rPr>
          <w:rFonts w:ascii="Times New Roman" w:cs="Times New Roman" w:eastAsia="Times New Roman" w:hAnsi="Times New Roman"/>
          <w:color w:val="121212"/>
          <w:sz w:val="12"/>
          <w:szCs w:val="12"/>
          <w:rtl w:val="0"/>
        </w:rPr>
        <w:t xml:space="preserve">U</w:t>
      </w:r>
      <w:r w:rsidDel="00000000" w:rsidR="00000000" w:rsidRPr="00000000">
        <w:rPr>
          <w:rFonts w:ascii="Times New Roman" w:cs="Times New Roman" w:eastAsia="Times New Roman" w:hAnsi="Times New Roman"/>
          <w:color w:val="242424"/>
          <w:sz w:val="12"/>
          <w:szCs w:val="12"/>
          <w:rtl w:val="0"/>
        </w:rPr>
        <w:t xml:space="preserve">A</w:t>
      </w:r>
      <w:r w:rsidDel="00000000" w:rsidR="00000000" w:rsidRPr="00000000">
        <w:rPr>
          <w:rFonts w:ascii="Times New Roman" w:cs="Times New Roman" w:eastAsia="Times New Roman" w:hAnsi="Times New Roman"/>
          <w:color w:val="121212"/>
          <w:sz w:val="12"/>
          <w:szCs w:val="12"/>
          <w:rtl w:val="0"/>
        </w:rPr>
        <w:t xml:space="preserve">J</w:t>
      </w:r>
      <w:r w:rsidDel="00000000" w:rsidR="00000000" w:rsidRPr="00000000">
        <w:rPr>
          <w:rFonts w:ascii="Times New Roman" w:cs="Times New Roman" w:eastAsia="Times New Roman" w:hAnsi="Times New Roman"/>
          <w:color w:val="242424"/>
          <w:sz w:val="12"/>
          <w:szCs w:val="12"/>
          <w:rtl w:val="0"/>
        </w:rPr>
        <w:t xml:space="preserve">O  Y [::\l</w:t>
      </w:r>
      <w:r w:rsidDel="00000000" w:rsidR="00000000" w:rsidRPr="00000000">
        <w:rPr>
          <w:rFonts w:ascii="Times New Roman" w:cs="Times New Roman" w:eastAsia="Times New Roman" w:hAnsi="Times New Roman"/>
          <w:color w:val="121212"/>
          <w:sz w:val="12"/>
          <w:szCs w:val="12"/>
          <w:rtl w:val="0"/>
        </w:rPr>
        <w:t xml:space="preserve">l</w:t>
      </w:r>
      <w:r w:rsidDel="00000000" w:rsidR="00000000" w:rsidRPr="00000000">
        <w:rPr>
          <w:rFonts w:ascii="Times New Roman" w:cs="Times New Roman" w:eastAsia="Times New Roman" w:hAnsi="Times New Roman"/>
          <w:color w:val="242424"/>
          <w:sz w:val="12"/>
          <w:szCs w:val="12"/>
          <w:rtl w:val="0"/>
        </w:rPr>
        <w:t xml:space="preserve">'LEO</w:t>
      </w:r>
      <w:r w:rsidDel="00000000" w:rsidR="00000000" w:rsidRPr="00000000">
        <w:rPr>
          <w:rtl w:val="0"/>
        </w:rPr>
      </w:r>
    </w:p>
    <w:p w:rsidR="00000000" w:rsidDel="00000000" w:rsidP="00000000" w:rsidRDefault="00000000" w:rsidRPr="00000000" w14:paraId="00001168">
      <w:pPr>
        <w:spacing w:before="23" w:line="374" w:lineRule="auto"/>
        <w:ind w:left="1081" w:right="183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42424"/>
          <w:sz w:val="17"/>
          <w:szCs w:val="17"/>
          <w:rtl w:val="0"/>
        </w:rPr>
        <w:t xml:space="preserve">de</w:t>
      </w:r>
      <w:r w:rsidDel="00000000" w:rsidR="00000000" w:rsidRPr="00000000">
        <w:rPr>
          <w:rFonts w:ascii="Times New Roman" w:cs="Times New Roman" w:eastAsia="Times New Roman" w:hAnsi="Times New Roman"/>
          <w:color w:val="121212"/>
          <w:sz w:val="17"/>
          <w:szCs w:val="17"/>
          <w:rtl w:val="0"/>
        </w:rPr>
        <w:t xml:space="preserve">l t</w:t>
      </w:r>
      <w:r w:rsidDel="00000000" w:rsidR="00000000" w:rsidRPr="00000000">
        <w:rPr>
          <w:rFonts w:ascii="Times New Roman" w:cs="Times New Roman" w:eastAsia="Times New Roman" w:hAnsi="Times New Roman"/>
          <w:color w:val="242424"/>
          <w:sz w:val="17"/>
          <w:szCs w:val="17"/>
          <w:rtl w:val="0"/>
        </w:rPr>
        <w:t xml:space="preserve">rn</w:t>
      </w:r>
      <w:r w:rsidDel="00000000" w:rsidR="00000000" w:rsidRPr="00000000">
        <w:rPr>
          <w:rFonts w:ascii="Times New Roman" w:cs="Times New Roman" w:eastAsia="Times New Roman" w:hAnsi="Times New Roman"/>
          <w:color w:val="121212"/>
          <w:sz w:val="17"/>
          <w:szCs w:val="17"/>
          <w:rtl w:val="0"/>
        </w:rPr>
        <w:t xml:space="preserve">b</w:t>
      </w:r>
      <w:r w:rsidDel="00000000" w:rsidR="00000000" w:rsidRPr="00000000">
        <w:rPr>
          <w:rFonts w:ascii="Times New Roman" w:cs="Times New Roman" w:eastAsia="Times New Roman" w:hAnsi="Times New Roman"/>
          <w:color w:val="242424"/>
          <w:sz w:val="17"/>
          <w:szCs w:val="17"/>
          <w:rtl w:val="0"/>
        </w:rPr>
        <w:t xml:space="preserve">uju</w:t>
      </w:r>
      <w:r w:rsidDel="00000000" w:rsidR="00000000" w:rsidRPr="00000000">
        <w:rPr>
          <w:rFonts w:ascii="Times New Roman" w:cs="Times New Roman" w:eastAsia="Times New Roman" w:hAnsi="Times New Roman"/>
          <w:color w:val="121212"/>
          <w:sz w:val="17"/>
          <w:szCs w:val="17"/>
          <w:rtl w:val="0"/>
        </w:rPr>
        <w:t xml:space="preserve">d</w:t>
      </w:r>
      <w:r w:rsidDel="00000000" w:rsidR="00000000" w:rsidRPr="00000000">
        <w:rPr>
          <w:rFonts w:ascii="Times New Roman" w:cs="Times New Roman" w:eastAsia="Times New Roman" w:hAnsi="Times New Roman"/>
          <w:color w:val="242424"/>
          <w:sz w:val="17"/>
          <w:szCs w:val="17"/>
          <w:rtl w:val="0"/>
        </w:rPr>
        <w:t xml:space="preserve">c</w:t>
      </w:r>
      <w:r w:rsidDel="00000000" w:rsidR="00000000" w:rsidRPr="00000000">
        <w:rPr>
          <w:rFonts w:ascii="Times New Roman" w:cs="Times New Roman" w:eastAsia="Times New Roman" w:hAnsi="Times New Roman"/>
          <w:color w:val="121212"/>
          <w:sz w:val="17"/>
          <w:szCs w:val="17"/>
          <w:rtl w:val="0"/>
        </w:rPr>
        <w:t xml:space="preserve">r c</w:t>
      </w:r>
      <w:r w:rsidDel="00000000" w:rsidR="00000000" w:rsidRPr="00000000">
        <w:rPr>
          <w:rFonts w:ascii="Times New Roman" w:cs="Times New Roman" w:eastAsia="Times New Roman" w:hAnsi="Times New Roman"/>
          <w:color w:val="242424"/>
          <w:sz w:val="17"/>
          <w:szCs w:val="17"/>
          <w:rtl w:val="0"/>
        </w:rPr>
        <w:t xml:space="preserve">s</w:t>
      </w:r>
      <w:r w:rsidDel="00000000" w:rsidR="00000000" w:rsidRPr="00000000">
        <w:rPr>
          <w:rFonts w:ascii="Times New Roman" w:cs="Times New Roman" w:eastAsia="Times New Roman" w:hAnsi="Times New Roman"/>
          <w:color w:val="121212"/>
          <w:sz w:val="17"/>
          <w:szCs w:val="17"/>
          <w:rtl w:val="0"/>
        </w:rPr>
        <w:t xml:space="preserve">l</w:t>
      </w:r>
      <w:r w:rsidDel="00000000" w:rsidR="00000000" w:rsidRPr="00000000">
        <w:rPr>
          <w:rFonts w:ascii="Times New Roman" w:cs="Times New Roman" w:eastAsia="Times New Roman" w:hAnsi="Times New Roman"/>
          <w:color w:val="242424"/>
          <w:sz w:val="17"/>
          <w:szCs w:val="17"/>
          <w:rtl w:val="0"/>
        </w:rPr>
        <w:t xml:space="preserve">a</w:t>
      </w:r>
      <w:r w:rsidDel="00000000" w:rsidR="00000000" w:rsidRPr="00000000">
        <w:rPr>
          <w:rFonts w:ascii="Times New Roman" w:cs="Times New Roman" w:eastAsia="Times New Roman" w:hAnsi="Times New Roman"/>
          <w:color w:val="121212"/>
          <w:sz w:val="17"/>
          <w:szCs w:val="17"/>
          <w:rtl w:val="0"/>
        </w:rPr>
        <w:t xml:space="preserve">t</w:t>
      </w:r>
      <w:r w:rsidDel="00000000" w:rsidR="00000000" w:rsidRPr="00000000">
        <w:rPr>
          <w:rFonts w:ascii="Times New Roman" w:cs="Times New Roman" w:eastAsia="Times New Roman" w:hAnsi="Times New Roman"/>
          <w:color w:val="242424"/>
          <w:sz w:val="17"/>
          <w:szCs w:val="17"/>
          <w:rtl w:val="0"/>
        </w:rPr>
        <w:t xml:space="preserve">u</w:t>
      </w:r>
      <w:r w:rsidDel="00000000" w:rsidR="00000000" w:rsidRPr="00000000">
        <w:rPr>
          <w:rFonts w:ascii="Times New Roman" w:cs="Times New Roman" w:eastAsia="Times New Roman" w:hAnsi="Times New Roman"/>
          <w:color w:val="121212"/>
          <w:sz w:val="17"/>
          <w:szCs w:val="17"/>
          <w:rtl w:val="0"/>
        </w:rPr>
        <w:t xml:space="preserve">l </w:t>
      </w:r>
      <w:r w:rsidDel="00000000" w:rsidR="00000000" w:rsidRPr="00000000">
        <w:rPr>
          <w:rFonts w:ascii="Arial" w:cs="Arial" w:eastAsia="Arial" w:hAnsi="Arial"/>
          <w:color w:val="242424"/>
          <w:sz w:val="17"/>
          <w:szCs w:val="17"/>
          <w:rtl w:val="0"/>
        </w:rPr>
        <w:t xml:space="preserve">y </w:t>
      </w:r>
      <w:r w:rsidDel="00000000" w:rsidR="00000000" w:rsidRPr="00000000">
        <w:rPr>
          <w:rFonts w:ascii="Times New Roman" w:cs="Times New Roman" w:eastAsia="Times New Roman" w:hAnsi="Times New Roman"/>
          <w:color w:val="242424"/>
          <w:sz w:val="17"/>
          <w:szCs w:val="17"/>
          <w:rtl w:val="0"/>
        </w:rPr>
        <w:t xml:space="preserve">e</w:t>
      </w:r>
      <w:r w:rsidDel="00000000" w:rsidR="00000000" w:rsidRPr="00000000">
        <w:rPr>
          <w:rFonts w:ascii="Times New Roman" w:cs="Times New Roman" w:eastAsia="Times New Roman" w:hAnsi="Times New Roman"/>
          <w:color w:val="121212"/>
          <w:sz w:val="17"/>
          <w:szCs w:val="17"/>
          <w:rtl w:val="0"/>
        </w:rPr>
        <w:t xml:space="preserve">l  </w:t>
      </w:r>
      <w:r w:rsidDel="00000000" w:rsidR="00000000" w:rsidRPr="00000000">
        <w:rPr>
          <w:rFonts w:ascii="Times New Roman" w:cs="Times New Roman" w:eastAsia="Times New Roman" w:hAnsi="Times New Roman"/>
          <w:color w:val="242424"/>
          <w:sz w:val="17"/>
          <w:szCs w:val="17"/>
          <w:rtl w:val="0"/>
        </w:rPr>
        <w:t xml:space="preserve">fo</w:t>
      </w:r>
      <w:r w:rsidDel="00000000" w:rsidR="00000000" w:rsidRPr="00000000">
        <w:rPr>
          <w:rFonts w:ascii="Times New Roman" w:cs="Times New Roman" w:eastAsia="Times New Roman" w:hAnsi="Times New Roman"/>
          <w:color w:val="121212"/>
          <w:sz w:val="17"/>
          <w:szCs w:val="17"/>
          <w:rtl w:val="0"/>
        </w:rPr>
        <w:t xml:space="preserve">rtal</w:t>
      </w:r>
      <w:r w:rsidDel="00000000" w:rsidR="00000000" w:rsidRPr="00000000">
        <w:rPr>
          <w:rFonts w:ascii="Times New Roman" w:cs="Times New Roman" w:eastAsia="Times New Roman" w:hAnsi="Times New Roman"/>
          <w:color w:val="242424"/>
          <w:sz w:val="17"/>
          <w:szCs w:val="17"/>
          <w:rtl w:val="0"/>
        </w:rPr>
        <w:t xml:space="preserve">c</w:t>
      </w:r>
      <w:r w:rsidDel="00000000" w:rsidR="00000000" w:rsidRPr="00000000">
        <w:rPr>
          <w:rFonts w:ascii="Times New Roman" w:cs="Times New Roman" w:eastAsia="Times New Roman" w:hAnsi="Times New Roman"/>
          <w:color w:val="121212"/>
          <w:sz w:val="17"/>
          <w:szCs w:val="17"/>
          <w:rtl w:val="0"/>
        </w:rPr>
        <w:t xml:space="preserve">cim</w:t>
      </w:r>
      <w:r w:rsidDel="00000000" w:rsidR="00000000" w:rsidRPr="00000000">
        <w:rPr>
          <w:rFonts w:ascii="Times New Roman" w:cs="Times New Roman" w:eastAsia="Times New Roman" w:hAnsi="Times New Roman"/>
          <w:color w:val="9d9d9d"/>
          <w:sz w:val="17"/>
          <w:szCs w:val="17"/>
          <w:rtl w:val="0"/>
        </w:rPr>
        <w:t xml:space="preserve">_</w:t>
      </w:r>
      <w:r w:rsidDel="00000000" w:rsidR="00000000" w:rsidRPr="00000000">
        <w:rPr>
          <w:rFonts w:ascii="Times New Roman" w:cs="Times New Roman" w:eastAsia="Times New Roman" w:hAnsi="Times New Roman"/>
          <w:color w:val="121212"/>
          <w:sz w:val="17"/>
          <w:szCs w:val="17"/>
          <w:rtl w:val="0"/>
        </w:rPr>
        <w:t xml:space="preserve">i</w:t>
      </w:r>
      <w:r w:rsidDel="00000000" w:rsidR="00000000" w:rsidRPr="00000000">
        <w:rPr>
          <w:rFonts w:ascii="Times New Roman" w:cs="Times New Roman" w:eastAsia="Times New Roman" w:hAnsi="Times New Roman"/>
          <w:color w:val="242424"/>
          <w:sz w:val="17"/>
          <w:szCs w:val="17"/>
          <w:rtl w:val="0"/>
        </w:rPr>
        <w:t xml:space="preserve">c</w:t>
      </w:r>
      <w:r w:rsidDel="00000000" w:rsidR="00000000" w:rsidRPr="00000000">
        <w:rPr>
          <w:rFonts w:ascii="Times New Roman" w:cs="Times New Roman" w:eastAsia="Times New Roman" w:hAnsi="Times New Roman"/>
          <w:color w:val="121212"/>
          <w:sz w:val="17"/>
          <w:szCs w:val="17"/>
          <w:rtl w:val="0"/>
        </w:rPr>
        <w:t xml:space="preserve">nt</w:t>
      </w:r>
      <w:r w:rsidDel="00000000" w:rsidR="00000000" w:rsidRPr="00000000">
        <w:rPr>
          <w:rFonts w:ascii="Times New Roman" w:cs="Times New Roman" w:eastAsia="Times New Roman" w:hAnsi="Times New Roman"/>
          <w:color w:val="242424"/>
          <w:sz w:val="17"/>
          <w:szCs w:val="17"/>
          <w:rtl w:val="0"/>
        </w:rPr>
        <w:t xml:space="preserve">o </w:t>
      </w:r>
      <w:r w:rsidDel="00000000" w:rsidR="00000000" w:rsidRPr="00000000">
        <w:rPr>
          <w:rFonts w:ascii="Times New Roman" w:cs="Times New Roman" w:eastAsia="Times New Roman" w:hAnsi="Times New Roman"/>
          <w:color w:val="121212"/>
          <w:sz w:val="17"/>
          <w:szCs w:val="17"/>
          <w:rtl w:val="0"/>
        </w:rPr>
        <w:t xml:space="preserve">d</w:t>
      </w:r>
      <w:r w:rsidDel="00000000" w:rsidR="00000000" w:rsidRPr="00000000">
        <w:rPr>
          <w:rFonts w:ascii="Times New Roman" w:cs="Times New Roman" w:eastAsia="Times New Roman" w:hAnsi="Times New Roman"/>
          <w:color w:val="242424"/>
          <w:sz w:val="17"/>
          <w:szCs w:val="17"/>
          <w:rtl w:val="0"/>
        </w:rPr>
        <w:t xml:space="preserve">e </w:t>
      </w:r>
      <w:r w:rsidDel="00000000" w:rsidR="00000000" w:rsidRPr="00000000">
        <w:rPr>
          <w:rFonts w:ascii="Times New Roman" w:cs="Times New Roman" w:eastAsia="Times New Roman" w:hAnsi="Times New Roman"/>
          <w:color w:val="121212"/>
          <w:sz w:val="17"/>
          <w:szCs w:val="17"/>
          <w:rtl w:val="0"/>
        </w:rPr>
        <w:t xml:space="preserve">la c</w:t>
      </w:r>
      <w:r w:rsidDel="00000000" w:rsidR="00000000" w:rsidRPr="00000000">
        <w:rPr>
          <w:rFonts w:ascii="Times New Roman" w:cs="Times New Roman" w:eastAsia="Times New Roman" w:hAnsi="Times New Roman"/>
          <w:color w:val="242424"/>
          <w:sz w:val="17"/>
          <w:szCs w:val="17"/>
          <w:rtl w:val="0"/>
        </w:rPr>
        <w:t xml:space="preserve">a</w:t>
      </w:r>
      <w:r w:rsidDel="00000000" w:rsidR="00000000" w:rsidRPr="00000000">
        <w:rPr>
          <w:rFonts w:ascii="Times New Roman" w:cs="Times New Roman" w:eastAsia="Times New Roman" w:hAnsi="Times New Roman"/>
          <w:color w:val="121212"/>
          <w:sz w:val="17"/>
          <w:szCs w:val="17"/>
          <w:rtl w:val="0"/>
        </w:rPr>
        <w:t xml:space="preserve">rr</w:t>
      </w:r>
      <w:r w:rsidDel="00000000" w:rsidR="00000000" w:rsidRPr="00000000">
        <w:rPr>
          <w:rFonts w:ascii="Times New Roman" w:cs="Times New Roman" w:eastAsia="Times New Roman" w:hAnsi="Times New Roman"/>
          <w:color w:val="242424"/>
          <w:sz w:val="17"/>
          <w:szCs w:val="17"/>
          <w:rtl w:val="0"/>
        </w:rPr>
        <w:t xml:space="preserve">e</w:t>
      </w:r>
      <w:r w:rsidDel="00000000" w:rsidR="00000000" w:rsidRPr="00000000">
        <w:rPr>
          <w:rFonts w:ascii="Times New Roman" w:cs="Times New Roman" w:eastAsia="Times New Roman" w:hAnsi="Times New Roman"/>
          <w:color w:val="121212"/>
          <w:sz w:val="17"/>
          <w:szCs w:val="17"/>
          <w:rtl w:val="0"/>
        </w:rPr>
        <w:t xml:space="preserve">r</w:t>
      </w:r>
      <w:r w:rsidDel="00000000" w:rsidR="00000000" w:rsidRPr="00000000">
        <w:rPr>
          <w:rFonts w:ascii="Times New Roman" w:cs="Times New Roman" w:eastAsia="Times New Roman" w:hAnsi="Times New Roman"/>
          <w:color w:val="242424"/>
          <w:sz w:val="17"/>
          <w:szCs w:val="17"/>
          <w:rtl w:val="0"/>
        </w:rPr>
        <w:t xml:space="preserve">a a</w:t>
      </w:r>
      <w:r w:rsidDel="00000000" w:rsidR="00000000" w:rsidRPr="00000000">
        <w:rPr>
          <w:rFonts w:ascii="Times New Roman" w:cs="Times New Roman" w:eastAsia="Times New Roman" w:hAnsi="Times New Roman"/>
          <w:color w:val="121212"/>
          <w:sz w:val="17"/>
          <w:szCs w:val="17"/>
          <w:rtl w:val="0"/>
        </w:rPr>
        <w:t xml:space="preserve">dmini</w:t>
      </w:r>
      <w:r w:rsidDel="00000000" w:rsidR="00000000" w:rsidRPr="00000000">
        <w:rPr>
          <w:rFonts w:ascii="Times New Roman" w:cs="Times New Roman" w:eastAsia="Times New Roman" w:hAnsi="Times New Roman"/>
          <w:color w:val="242424"/>
          <w:sz w:val="17"/>
          <w:szCs w:val="17"/>
          <w:rtl w:val="0"/>
        </w:rPr>
        <w:t xml:space="preserve">s</w:t>
      </w:r>
      <w:r w:rsidDel="00000000" w:rsidR="00000000" w:rsidRPr="00000000">
        <w:rPr>
          <w:rFonts w:ascii="Times New Roman" w:cs="Times New Roman" w:eastAsia="Times New Roman" w:hAnsi="Times New Roman"/>
          <w:color w:val="121212"/>
          <w:sz w:val="17"/>
          <w:szCs w:val="17"/>
          <w:rtl w:val="0"/>
        </w:rPr>
        <w:t xml:space="preserve">tr</w:t>
      </w:r>
      <w:r w:rsidDel="00000000" w:rsidR="00000000" w:rsidRPr="00000000">
        <w:rPr>
          <w:rFonts w:ascii="Times New Roman" w:cs="Times New Roman" w:eastAsia="Times New Roman" w:hAnsi="Times New Roman"/>
          <w:color w:val="242424"/>
          <w:sz w:val="17"/>
          <w:szCs w:val="17"/>
          <w:rtl w:val="0"/>
        </w:rPr>
        <w:t xml:space="preserve">n</w:t>
      </w:r>
      <w:r w:rsidDel="00000000" w:rsidR="00000000" w:rsidRPr="00000000">
        <w:rPr>
          <w:rFonts w:ascii="Times New Roman" w:cs="Times New Roman" w:eastAsia="Times New Roman" w:hAnsi="Times New Roman"/>
          <w:color w:val="121212"/>
          <w:sz w:val="17"/>
          <w:szCs w:val="17"/>
          <w:rtl w:val="0"/>
        </w:rPr>
        <w:t xml:space="preserve">ti</w:t>
      </w:r>
      <w:r w:rsidDel="00000000" w:rsidR="00000000" w:rsidRPr="00000000">
        <w:rPr>
          <w:rFonts w:ascii="Times New Roman" w:cs="Times New Roman" w:eastAsia="Times New Roman" w:hAnsi="Times New Roman"/>
          <w:color w:val="242424"/>
          <w:sz w:val="17"/>
          <w:szCs w:val="17"/>
          <w:rtl w:val="0"/>
        </w:rPr>
        <w:t xml:space="preserve">vn e</w:t>
      </w:r>
      <w:r w:rsidDel="00000000" w:rsidR="00000000" w:rsidRPr="00000000">
        <w:rPr>
          <w:rFonts w:ascii="Times New Roman" w:cs="Times New Roman" w:eastAsia="Times New Roman" w:hAnsi="Times New Roman"/>
          <w:color w:val="121212"/>
          <w:sz w:val="17"/>
          <w:szCs w:val="17"/>
          <w:rtl w:val="0"/>
        </w:rPr>
        <w:t xml:space="preserve">n </w:t>
      </w:r>
      <w:r w:rsidDel="00000000" w:rsidR="00000000" w:rsidRPr="00000000">
        <w:rPr>
          <w:rFonts w:ascii="Times New Roman" w:cs="Times New Roman" w:eastAsia="Times New Roman" w:hAnsi="Times New Roman"/>
          <w:color w:val="242424"/>
          <w:sz w:val="17"/>
          <w:szCs w:val="17"/>
          <w:rtl w:val="0"/>
        </w:rPr>
        <w:t xml:space="preserve">e</w:t>
      </w:r>
      <w:r w:rsidDel="00000000" w:rsidR="00000000" w:rsidRPr="00000000">
        <w:rPr>
          <w:rFonts w:ascii="Times New Roman" w:cs="Times New Roman" w:eastAsia="Times New Roman" w:hAnsi="Times New Roman"/>
          <w:color w:val="121212"/>
          <w:sz w:val="17"/>
          <w:szCs w:val="17"/>
          <w:rtl w:val="0"/>
        </w:rPr>
        <w:t xml:space="preserve">l </w:t>
      </w:r>
      <w:r w:rsidDel="00000000" w:rsidR="00000000" w:rsidRPr="00000000">
        <w:rPr>
          <w:rFonts w:ascii="Times New Roman" w:cs="Times New Roman" w:eastAsia="Times New Roman" w:hAnsi="Times New Roman"/>
          <w:color w:val="242424"/>
          <w:sz w:val="17"/>
          <w:szCs w:val="17"/>
          <w:rtl w:val="0"/>
        </w:rPr>
        <w:t xml:space="preserve">marco </w:t>
      </w:r>
      <w:r w:rsidDel="00000000" w:rsidR="00000000" w:rsidRPr="00000000">
        <w:rPr>
          <w:rFonts w:ascii="Times New Roman" w:cs="Times New Roman" w:eastAsia="Times New Roman" w:hAnsi="Times New Roman"/>
          <w:color w:val="121212"/>
          <w:sz w:val="17"/>
          <w:szCs w:val="17"/>
          <w:rtl w:val="0"/>
        </w:rPr>
        <w:t xml:space="preserve">d</w:t>
      </w:r>
      <w:r w:rsidDel="00000000" w:rsidR="00000000" w:rsidRPr="00000000">
        <w:rPr>
          <w:rFonts w:ascii="Times New Roman" w:cs="Times New Roman" w:eastAsia="Times New Roman" w:hAnsi="Times New Roman"/>
          <w:color w:val="242424"/>
          <w:sz w:val="17"/>
          <w:szCs w:val="17"/>
          <w:rtl w:val="0"/>
        </w:rPr>
        <w:t xml:space="preserve">e</w:t>
      </w:r>
      <w:r w:rsidDel="00000000" w:rsidR="00000000" w:rsidRPr="00000000">
        <w:rPr>
          <w:rFonts w:ascii="Times New Roman" w:cs="Times New Roman" w:eastAsia="Times New Roman" w:hAnsi="Times New Roman"/>
          <w:color w:val="121212"/>
          <w:sz w:val="17"/>
          <w:szCs w:val="17"/>
          <w:rtl w:val="0"/>
        </w:rPr>
        <w:t xml:space="preserve">l d</w:t>
      </w:r>
      <w:r w:rsidDel="00000000" w:rsidR="00000000" w:rsidRPr="00000000">
        <w:rPr>
          <w:rFonts w:ascii="Times New Roman" w:cs="Times New Roman" w:eastAsia="Times New Roman" w:hAnsi="Times New Roman"/>
          <w:color w:val="242424"/>
          <w:sz w:val="17"/>
          <w:szCs w:val="17"/>
          <w:rtl w:val="0"/>
        </w:rPr>
        <w:t xml:space="preserve">ia</w:t>
      </w:r>
      <w:r w:rsidDel="00000000" w:rsidR="00000000" w:rsidRPr="00000000">
        <w:rPr>
          <w:rFonts w:ascii="Times New Roman" w:cs="Times New Roman" w:eastAsia="Times New Roman" w:hAnsi="Times New Roman"/>
          <w:color w:val="121212"/>
          <w:sz w:val="17"/>
          <w:szCs w:val="17"/>
          <w:rtl w:val="0"/>
        </w:rPr>
        <w:t xml:space="preserve">l</w:t>
      </w:r>
      <w:r w:rsidDel="00000000" w:rsidR="00000000" w:rsidRPr="00000000">
        <w:rPr>
          <w:rFonts w:ascii="Times New Roman" w:cs="Times New Roman" w:eastAsia="Times New Roman" w:hAnsi="Times New Roman"/>
          <w:color w:val="242424"/>
          <w:sz w:val="17"/>
          <w:szCs w:val="17"/>
          <w:rtl w:val="0"/>
        </w:rPr>
        <w:t xml:space="preserve">ogosocínl </w:t>
      </w:r>
      <w:r w:rsidDel="00000000" w:rsidR="00000000" w:rsidRPr="00000000">
        <w:rPr>
          <w:rFonts w:ascii="Times New Roman" w:cs="Times New Roman" w:eastAsia="Times New Roman" w:hAnsi="Times New Roman"/>
          <w:color w:val="242424"/>
          <w:sz w:val="19"/>
          <w:szCs w:val="19"/>
          <w:rtl w:val="0"/>
        </w:rPr>
        <w:t xml:space="preserve">res</w:t>
      </w:r>
      <w:r w:rsidDel="00000000" w:rsidR="00000000" w:rsidRPr="00000000">
        <w:rPr>
          <w:rFonts w:ascii="Times New Roman" w:cs="Times New Roman" w:eastAsia="Times New Roman" w:hAnsi="Times New Roman"/>
          <w:color w:val="121212"/>
          <w:sz w:val="19"/>
          <w:szCs w:val="19"/>
          <w:rtl w:val="0"/>
        </w:rPr>
        <w:t xml:space="preserve">p</w:t>
      </w:r>
      <w:r w:rsidDel="00000000" w:rsidR="00000000" w:rsidRPr="00000000">
        <w:rPr>
          <w:rFonts w:ascii="Times New Roman" w:cs="Times New Roman" w:eastAsia="Times New Roman" w:hAnsi="Times New Roman"/>
          <w:color w:val="242424"/>
          <w:sz w:val="19"/>
          <w:szCs w:val="19"/>
          <w:rtl w:val="0"/>
        </w:rPr>
        <w:t xml:space="preserve">o</w:t>
      </w:r>
      <w:r w:rsidDel="00000000" w:rsidR="00000000" w:rsidRPr="00000000">
        <w:rPr>
          <w:rFonts w:ascii="Times New Roman" w:cs="Times New Roman" w:eastAsia="Times New Roman" w:hAnsi="Times New Roman"/>
          <w:color w:val="121212"/>
          <w:sz w:val="19"/>
          <w:szCs w:val="19"/>
          <w:rtl w:val="0"/>
        </w:rPr>
        <w:t xml:space="preserve">n</w:t>
      </w:r>
      <w:r w:rsidDel="00000000" w:rsidR="00000000" w:rsidRPr="00000000">
        <w:rPr>
          <w:rFonts w:ascii="Times New Roman" w:cs="Times New Roman" w:eastAsia="Times New Roman" w:hAnsi="Times New Roman"/>
          <w:color w:val="242424"/>
          <w:sz w:val="19"/>
          <w:szCs w:val="19"/>
          <w:rtl w:val="0"/>
        </w:rPr>
        <w:t xml:space="preserve">sab</w:t>
      </w:r>
      <w:r w:rsidDel="00000000" w:rsidR="00000000" w:rsidRPr="00000000">
        <w:rPr>
          <w:rFonts w:ascii="Times New Roman" w:cs="Times New Roman" w:eastAsia="Times New Roman" w:hAnsi="Times New Roman"/>
          <w:color w:val="121212"/>
          <w:sz w:val="19"/>
          <w:szCs w:val="19"/>
          <w:rtl w:val="0"/>
        </w:rPr>
        <w:t xml:space="preserve">l</w:t>
      </w:r>
      <w:r w:rsidDel="00000000" w:rsidR="00000000" w:rsidRPr="00000000">
        <w:rPr>
          <w:rFonts w:ascii="Times New Roman" w:cs="Times New Roman" w:eastAsia="Times New Roman" w:hAnsi="Times New Roman"/>
          <w:color w:val="242424"/>
          <w:sz w:val="19"/>
          <w:szCs w:val="19"/>
          <w:rtl w:val="0"/>
        </w:rPr>
        <w:t xml:space="preserve">e, </w:t>
      </w:r>
      <w:r w:rsidDel="00000000" w:rsidR="00000000" w:rsidRPr="00000000">
        <w:rPr>
          <w:rFonts w:ascii="Times New Roman" w:cs="Times New Roman" w:eastAsia="Times New Roman" w:hAnsi="Times New Roman"/>
          <w:color w:val="121212"/>
          <w:sz w:val="19"/>
          <w:szCs w:val="19"/>
          <w:rtl w:val="0"/>
        </w:rPr>
        <w:t xml:space="preserve">c</w:t>
      </w:r>
      <w:r w:rsidDel="00000000" w:rsidR="00000000" w:rsidRPr="00000000">
        <w:rPr>
          <w:rFonts w:ascii="Times New Roman" w:cs="Times New Roman" w:eastAsia="Times New Roman" w:hAnsi="Times New Roman"/>
          <w:color w:val="242424"/>
          <w:sz w:val="19"/>
          <w:szCs w:val="19"/>
          <w:rtl w:val="0"/>
        </w:rPr>
        <w:t xml:space="preserve">omp</w:t>
      </w:r>
      <w:r w:rsidDel="00000000" w:rsidR="00000000" w:rsidRPr="00000000">
        <w:rPr>
          <w:rFonts w:ascii="Times New Roman" w:cs="Times New Roman" w:eastAsia="Times New Roman" w:hAnsi="Times New Roman"/>
          <w:color w:val="121212"/>
          <w:sz w:val="19"/>
          <w:szCs w:val="19"/>
          <w:rtl w:val="0"/>
        </w:rPr>
        <w:t xml:space="preserve">r</w:t>
      </w:r>
      <w:r w:rsidDel="00000000" w:rsidR="00000000" w:rsidRPr="00000000">
        <w:rPr>
          <w:rFonts w:ascii="Times New Roman" w:cs="Times New Roman" w:eastAsia="Times New Roman" w:hAnsi="Times New Roman"/>
          <w:color w:val="242424"/>
          <w:sz w:val="19"/>
          <w:szCs w:val="19"/>
          <w:rtl w:val="0"/>
        </w:rPr>
        <w:t xml:space="preserve">o</w:t>
      </w:r>
      <w:r w:rsidDel="00000000" w:rsidR="00000000" w:rsidRPr="00000000">
        <w:rPr>
          <w:rFonts w:ascii="Times New Roman" w:cs="Times New Roman" w:eastAsia="Times New Roman" w:hAnsi="Times New Roman"/>
          <w:color w:val="121212"/>
          <w:sz w:val="19"/>
          <w:szCs w:val="19"/>
          <w:rtl w:val="0"/>
        </w:rPr>
        <w:t xml:space="preserve">m</w:t>
      </w:r>
      <w:r w:rsidDel="00000000" w:rsidR="00000000" w:rsidRPr="00000000">
        <w:rPr>
          <w:rFonts w:ascii="Times New Roman" w:cs="Times New Roman" w:eastAsia="Times New Roman" w:hAnsi="Times New Roman"/>
          <w:color w:val="242424"/>
          <w:sz w:val="19"/>
          <w:szCs w:val="19"/>
          <w:rtl w:val="0"/>
        </w:rPr>
        <w:t xml:space="preserve">e</w:t>
      </w:r>
      <w:r w:rsidDel="00000000" w:rsidR="00000000" w:rsidRPr="00000000">
        <w:rPr>
          <w:rFonts w:ascii="Times New Roman" w:cs="Times New Roman" w:eastAsia="Times New Roman" w:hAnsi="Times New Roman"/>
          <w:color w:val="121212"/>
          <w:sz w:val="19"/>
          <w:szCs w:val="19"/>
          <w:rtl w:val="0"/>
        </w:rPr>
        <w:t xml:space="preserve">t</w:t>
      </w:r>
      <w:r w:rsidDel="00000000" w:rsidR="00000000" w:rsidRPr="00000000">
        <w:rPr>
          <w:rFonts w:ascii="Times New Roman" w:cs="Times New Roman" w:eastAsia="Times New Roman" w:hAnsi="Times New Roman"/>
          <w:color w:val="242424"/>
          <w:sz w:val="19"/>
          <w:szCs w:val="19"/>
          <w:rtl w:val="0"/>
        </w:rPr>
        <w:t xml:space="preserve">ié</w:t>
      </w:r>
      <w:r w:rsidDel="00000000" w:rsidR="00000000" w:rsidRPr="00000000">
        <w:rPr>
          <w:rFonts w:ascii="Times New Roman" w:cs="Times New Roman" w:eastAsia="Times New Roman" w:hAnsi="Times New Roman"/>
          <w:color w:val="121212"/>
          <w:sz w:val="19"/>
          <w:szCs w:val="19"/>
          <w:rtl w:val="0"/>
        </w:rPr>
        <w:t xml:space="preserve">n</w:t>
      </w:r>
      <w:r w:rsidDel="00000000" w:rsidR="00000000" w:rsidRPr="00000000">
        <w:rPr>
          <w:rFonts w:ascii="Times New Roman" w:cs="Times New Roman" w:eastAsia="Times New Roman" w:hAnsi="Times New Roman"/>
          <w:color w:val="242424"/>
          <w:sz w:val="19"/>
          <w:szCs w:val="19"/>
          <w:rtl w:val="0"/>
        </w:rPr>
        <w:t xml:space="preserve">dose a  seg</w:t>
      </w:r>
      <w:r w:rsidDel="00000000" w:rsidR="00000000" w:rsidRPr="00000000">
        <w:rPr>
          <w:rFonts w:ascii="Times New Roman" w:cs="Times New Roman" w:eastAsia="Times New Roman" w:hAnsi="Times New Roman"/>
          <w:color w:val="121212"/>
          <w:sz w:val="19"/>
          <w:szCs w:val="19"/>
          <w:rtl w:val="0"/>
        </w:rPr>
        <w:t xml:space="preserve">uir </w:t>
      </w:r>
      <w:r w:rsidDel="00000000" w:rsidR="00000000" w:rsidRPr="00000000">
        <w:rPr>
          <w:rFonts w:ascii="Times New Roman" w:cs="Times New Roman" w:eastAsia="Times New Roman" w:hAnsi="Times New Roman"/>
          <w:color w:val="242424"/>
          <w:sz w:val="19"/>
          <w:szCs w:val="19"/>
          <w:rtl w:val="0"/>
        </w:rPr>
        <w:t xml:space="preserve">ex</w:t>
      </w:r>
      <w:r w:rsidDel="00000000" w:rsidR="00000000" w:rsidRPr="00000000">
        <w:rPr>
          <w:rFonts w:ascii="Times New Roman" w:cs="Times New Roman" w:eastAsia="Times New Roman" w:hAnsi="Times New Roman"/>
          <w:color w:val="121212"/>
          <w:sz w:val="19"/>
          <w:szCs w:val="19"/>
          <w:rtl w:val="0"/>
        </w:rPr>
        <w:t xml:space="preserve">pl</w:t>
      </w:r>
      <w:r w:rsidDel="00000000" w:rsidR="00000000" w:rsidRPr="00000000">
        <w:rPr>
          <w:rFonts w:ascii="Times New Roman" w:cs="Times New Roman" w:eastAsia="Times New Roman" w:hAnsi="Times New Roman"/>
          <w:color w:val="242424"/>
          <w:sz w:val="19"/>
          <w:szCs w:val="19"/>
          <w:rtl w:val="0"/>
        </w:rPr>
        <w:t xml:space="preserve">o</w:t>
      </w:r>
      <w:r w:rsidDel="00000000" w:rsidR="00000000" w:rsidRPr="00000000">
        <w:rPr>
          <w:rFonts w:ascii="Times New Roman" w:cs="Times New Roman" w:eastAsia="Times New Roman" w:hAnsi="Times New Roman"/>
          <w:color w:val="121212"/>
          <w:sz w:val="19"/>
          <w:szCs w:val="19"/>
          <w:rtl w:val="0"/>
        </w:rPr>
        <w:t xml:space="preserve">rand</w:t>
      </w:r>
      <w:r w:rsidDel="00000000" w:rsidR="00000000" w:rsidRPr="00000000">
        <w:rPr>
          <w:rFonts w:ascii="Times New Roman" w:cs="Times New Roman" w:eastAsia="Times New Roman" w:hAnsi="Times New Roman"/>
          <w:color w:val="242424"/>
          <w:sz w:val="19"/>
          <w:szCs w:val="19"/>
          <w:rtl w:val="0"/>
        </w:rPr>
        <w:t xml:space="preserve">o  </w:t>
      </w:r>
      <w:r w:rsidDel="00000000" w:rsidR="00000000" w:rsidRPr="00000000">
        <w:rPr>
          <w:rFonts w:ascii="Times New Roman" w:cs="Times New Roman" w:eastAsia="Times New Roman" w:hAnsi="Times New Roman"/>
          <w:color w:val="121212"/>
          <w:sz w:val="19"/>
          <w:szCs w:val="19"/>
          <w:rtl w:val="0"/>
        </w:rPr>
        <w:t xml:space="preserve">In b</w:t>
      </w:r>
      <w:r w:rsidDel="00000000" w:rsidR="00000000" w:rsidRPr="00000000">
        <w:rPr>
          <w:rFonts w:ascii="Times New Roman" w:cs="Times New Roman" w:eastAsia="Times New Roman" w:hAnsi="Times New Roman"/>
          <w:color w:val="242424"/>
          <w:sz w:val="19"/>
          <w:szCs w:val="19"/>
          <w:rtl w:val="0"/>
        </w:rPr>
        <w:t xml:space="preserve">ús</w:t>
      </w:r>
      <w:r w:rsidDel="00000000" w:rsidR="00000000" w:rsidRPr="00000000">
        <w:rPr>
          <w:rFonts w:ascii="Times New Roman" w:cs="Times New Roman" w:eastAsia="Times New Roman" w:hAnsi="Times New Roman"/>
          <w:color w:val="121212"/>
          <w:sz w:val="19"/>
          <w:szCs w:val="19"/>
          <w:rtl w:val="0"/>
        </w:rPr>
        <w:t xml:space="preserve">qued</w:t>
      </w:r>
      <w:r w:rsidDel="00000000" w:rsidR="00000000" w:rsidRPr="00000000">
        <w:rPr>
          <w:rFonts w:ascii="Times New Roman" w:cs="Times New Roman" w:eastAsia="Times New Roman" w:hAnsi="Times New Roman"/>
          <w:color w:val="242424"/>
          <w:sz w:val="19"/>
          <w:szCs w:val="19"/>
          <w:rtl w:val="0"/>
        </w:rPr>
        <w:t xml:space="preserve">a  </w:t>
      </w:r>
      <w:r w:rsidDel="00000000" w:rsidR="00000000" w:rsidRPr="00000000">
        <w:rPr>
          <w:rFonts w:ascii="Times New Roman" w:cs="Times New Roman" w:eastAsia="Times New Roman" w:hAnsi="Times New Roman"/>
          <w:color w:val="121212"/>
          <w:sz w:val="19"/>
          <w:szCs w:val="19"/>
          <w:rtl w:val="0"/>
        </w:rPr>
        <w:t xml:space="preserve">del </w:t>
      </w:r>
      <w:r w:rsidDel="00000000" w:rsidR="00000000" w:rsidRPr="00000000">
        <w:rPr>
          <w:rFonts w:ascii="Times New Roman" w:cs="Times New Roman" w:eastAsia="Times New Roman" w:hAnsi="Times New Roman"/>
          <w:color w:val="242424"/>
          <w:sz w:val="19"/>
          <w:szCs w:val="19"/>
          <w:rtl w:val="0"/>
        </w:rPr>
        <w:t xml:space="preserve">co</w:t>
      </w:r>
      <w:r w:rsidDel="00000000" w:rsidR="00000000" w:rsidRPr="00000000">
        <w:rPr>
          <w:rFonts w:ascii="Times New Roman" w:cs="Times New Roman" w:eastAsia="Times New Roman" w:hAnsi="Times New Roman"/>
          <w:color w:val="121212"/>
          <w:sz w:val="19"/>
          <w:szCs w:val="19"/>
          <w:rtl w:val="0"/>
        </w:rPr>
        <w:t xml:space="preserve">n</w:t>
      </w:r>
      <w:r w:rsidDel="00000000" w:rsidR="00000000" w:rsidRPr="00000000">
        <w:rPr>
          <w:rFonts w:ascii="Times New Roman" w:cs="Times New Roman" w:eastAsia="Times New Roman" w:hAnsi="Times New Roman"/>
          <w:color w:val="242424"/>
          <w:sz w:val="19"/>
          <w:szCs w:val="19"/>
          <w:rtl w:val="0"/>
        </w:rPr>
        <w:t xml:space="preserve">se</w:t>
      </w:r>
      <w:r w:rsidDel="00000000" w:rsidR="00000000" w:rsidRPr="00000000">
        <w:rPr>
          <w:rFonts w:ascii="Times New Roman" w:cs="Times New Roman" w:eastAsia="Times New Roman" w:hAnsi="Times New Roman"/>
          <w:color w:val="121212"/>
          <w:sz w:val="19"/>
          <w:szCs w:val="19"/>
          <w:rtl w:val="0"/>
        </w:rPr>
        <w:t xml:space="preserve">n</w:t>
      </w:r>
      <w:r w:rsidDel="00000000" w:rsidR="00000000" w:rsidRPr="00000000">
        <w:rPr>
          <w:rFonts w:ascii="Times New Roman" w:cs="Times New Roman" w:eastAsia="Times New Roman" w:hAnsi="Times New Roman"/>
          <w:color w:val="242424"/>
          <w:sz w:val="19"/>
          <w:szCs w:val="19"/>
          <w:rtl w:val="0"/>
        </w:rPr>
        <w:t xml:space="preserve">so co</w:t>
      </w:r>
      <w:r w:rsidDel="00000000" w:rsidR="00000000" w:rsidRPr="00000000">
        <w:rPr>
          <w:rFonts w:ascii="Times New Roman" w:cs="Times New Roman" w:eastAsia="Times New Roman" w:hAnsi="Times New Roman"/>
          <w:color w:val="121212"/>
          <w:sz w:val="19"/>
          <w:szCs w:val="19"/>
          <w:rtl w:val="0"/>
        </w:rPr>
        <w:t xml:space="preserve">m</w:t>
      </w:r>
      <w:r w:rsidDel="00000000" w:rsidR="00000000" w:rsidRPr="00000000">
        <w:rPr>
          <w:rFonts w:ascii="Times New Roman" w:cs="Times New Roman" w:eastAsia="Times New Roman" w:hAnsi="Times New Roman"/>
          <w:color w:val="242424"/>
          <w:sz w:val="19"/>
          <w:szCs w:val="19"/>
          <w:rtl w:val="0"/>
        </w:rPr>
        <w:t xml:space="preserve">o </w:t>
      </w:r>
      <w:r w:rsidDel="00000000" w:rsidR="00000000" w:rsidRPr="00000000">
        <w:rPr>
          <w:rFonts w:ascii="Times New Roman" w:cs="Times New Roman" w:eastAsia="Times New Roman" w:hAnsi="Times New Roman"/>
          <w:color w:val="121212"/>
          <w:sz w:val="19"/>
          <w:szCs w:val="19"/>
          <w:rtl w:val="0"/>
        </w:rPr>
        <w:t xml:space="preserve">I</w:t>
      </w:r>
      <w:r w:rsidDel="00000000" w:rsidR="00000000" w:rsidRPr="00000000">
        <w:rPr>
          <w:rFonts w:ascii="Times New Roman" w:cs="Times New Roman" w:eastAsia="Times New Roman" w:hAnsi="Times New Roman"/>
          <w:color w:val="242424"/>
          <w:sz w:val="19"/>
          <w:szCs w:val="19"/>
          <w:rtl w:val="0"/>
        </w:rPr>
        <w:t xml:space="preserve">n vía. </w:t>
      </w:r>
      <w:r w:rsidDel="00000000" w:rsidR="00000000" w:rsidRPr="00000000">
        <w:rPr>
          <w:rFonts w:ascii="Times New Roman" w:cs="Times New Roman" w:eastAsia="Times New Roman" w:hAnsi="Times New Roman"/>
          <w:color w:val="121212"/>
          <w:sz w:val="19"/>
          <w:szCs w:val="19"/>
          <w:rtl w:val="0"/>
        </w:rPr>
        <w:t xml:space="preserve">d</w:t>
      </w:r>
      <w:r w:rsidDel="00000000" w:rsidR="00000000" w:rsidRPr="00000000">
        <w:rPr>
          <w:rFonts w:ascii="Times New Roman" w:cs="Times New Roman" w:eastAsia="Times New Roman" w:hAnsi="Times New Roman"/>
          <w:color w:val="242424"/>
          <w:sz w:val="19"/>
          <w:szCs w:val="19"/>
          <w:rtl w:val="0"/>
        </w:rPr>
        <w:t xml:space="preserve">e </w:t>
      </w:r>
      <w:r w:rsidDel="00000000" w:rsidR="00000000" w:rsidRPr="00000000">
        <w:rPr>
          <w:rFonts w:ascii="Times New Roman" w:cs="Times New Roman" w:eastAsia="Times New Roman" w:hAnsi="Times New Roman"/>
          <w:color w:val="121212"/>
          <w:sz w:val="17"/>
          <w:szCs w:val="17"/>
          <w:rtl w:val="0"/>
        </w:rPr>
        <w:t xml:space="preserve">m</w:t>
      </w:r>
      <w:r w:rsidDel="00000000" w:rsidR="00000000" w:rsidRPr="00000000">
        <w:rPr>
          <w:rFonts w:ascii="Times New Roman" w:cs="Times New Roman" w:eastAsia="Times New Roman" w:hAnsi="Times New Roman"/>
          <w:color w:val="242424"/>
          <w:sz w:val="17"/>
          <w:szCs w:val="17"/>
          <w:rtl w:val="0"/>
        </w:rPr>
        <w:t xml:space="preserve">ayor  </w:t>
      </w:r>
      <w:r w:rsidDel="00000000" w:rsidR="00000000" w:rsidRPr="00000000">
        <w:rPr>
          <w:rFonts w:ascii="Times New Roman" w:cs="Times New Roman" w:eastAsia="Times New Roman" w:hAnsi="Times New Roman"/>
          <w:color w:val="121212"/>
          <w:sz w:val="17"/>
          <w:szCs w:val="17"/>
          <w:rtl w:val="0"/>
        </w:rPr>
        <w:t xml:space="preserve">i</w:t>
      </w:r>
      <w:r w:rsidDel="00000000" w:rsidR="00000000" w:rsidRPr="00000000">
        <w:rPr>
          <w:rFonts w:ascii="Times New Roman" w:cs="Times New Roman" w:eastAsia="Times New Roman" w:hAnsi="Times New Roman"/>
          <w:color w:val="242424"/>
          <w:sz w:val="17"/>
          <w:szCs w:val="17"/>
          <w:rtl w:val="0"/>
        </w:rPr>
        <w:t xml:space="preserve">do</w:t>
      </w:r>
      <w:r w:rsidDel="00000000" w:rsidR="00000000" w:rsidRPr="00000000">
        <w:rPr>
          <w:rFonts w:ascii="Times New Roman" w:cs="Times New Roman" w:eastAsia="Times New Roman" w:hAnsi="Times New Roman"/>
          <w:color w:val="121212"/>
          <w:sz w:val="17"/>
          <w:szCs w:val="17"/>
          <w:rtl w:val="0"/>
        </w:rPr>
        <w:t xml:space="preserve">n</w:t>
      </w:r>
      <w:r w:rsidDel="00000000" w:rsidR="00000000" w:rsidRPr="00000000">
        <w:rPr>
          <w:rFonts w:ascii="Times New Roman" w:cs="Times New Roman" w:eastAsia="Times New Roman" w:hAnsi="Times New Roman"/>
          <w:color w:val="242424"/>
          <w:sz w:val="17"/>
          <w:szCs w:val="17"/>
          <w:rtl w:val="0"/>
        </w:rPr>
        <w:t xml:space="preserve">eida</w:t>
      </w:r>
      <w:r w:rsidDel="00000000" w:rsidR="00000000" w:rsidRPr="00000000">
        <w:rPr>
          <w:rFonts w:ascii="Times New Roman" w:cs="Times New Roman" w:eastAsia="Times New Roman" w:hAnsi="Times New Roman"/>
          <w:color w:val="121212"/>
          <w:sz w:val="17"/>
          <w:szCs w:val="17"/>
          <w:rtl w:val="0"/>
        </w:rPr>
        <w:t xml:space="preserve">d  p</w:t>
      </w:r>
      <w:r w:rsidDel="00000000" w:rsidR="00000000" w:rsidRPr="00000000">
        <w:rPr>
          <w:rFonts w:ascii="Times New Roman" w:cs="Times New Roman" w:eastAsia="Times New Roman" w:hAnsi="Times New Roman"/>
          <w:color w:val="242424"/>
          <w:sz w:val="17"/>
          <w:szCs w:val="17"/>
          <w:rtl w:val="0"/>
        </w:rPr>
        <w:t xml:space="preserve">a</w:t>
      </w:r>
      <w:r w:rsidDel="00000000" w:rsidR="00000000" w:rsidRPr="00000000">
        <w:rPr>
          <w:rFonts w:ascii="Times New Roman" w:cs="Times New Roman" w:eastAsia="Times New Roman" w:hAnsi="Times New Roman"/>
          <w:color w:val="121212"/>
          <w:sz w:val="17"/>
          <w:szCs w:val="17"/>
          <w:rtl w:val="0"/>
        </w:rPr>
        <w:t xml:space="preserve">r</w:t>
      </w:r>
      <w:r w:rsidDel="00000000" w:rsidR="00000000" w:rsidRPr="00000000">
        <w:rPr>
          <w:rFonts w:ascii="Times New Roman" w:cs="Times New Roman" w:eastAsia="Times New Roman" w:hAnsi="Times New Roman"/>
          <w:color w:val="242424"/>
          <w:sz w:val="17"/>
          <w:szCs w:val="17"/>
          <w:rtl w:val="0"/>
        </w:rPr>
        <w:t xml:space="preserve">a  </w:t>
      </w:r>
      <w:r w:rsidDel="00000000" w:rsidR="00000000" w:rsidRPr="00000000">
        <w:rPr>
          <w:rFonts w:ascii="Times New Roman" w:cs="Times New Roman" w:eastAsia="Times New Roman" w:hAnsi="Times New Roman"/>
          <w:color w:val="121212"/>
          <w:sz w:val="17"/>
          <w:szCs w:val="17"/>
          <w:rtl w:val="0"/>
        </w:rPr>
        <w:t xml:space="preserve">l</w:t>
      </w:r>
      <w:r w:rsidDel="00000000" w:rsidR="00000000" w:rsidRPr="00000000">
        <w:rPr>
          <w:rFonts w:ascii="Times New Roman" w:cs="Times New Roman" w:eastAsia="Times New Roman" w:hAnsi="Times New Roman"/>
          <w:color w:val="242424"/>
          <w:sz w:val="17"/>
          <w:szCs w:val="17"/>
          <w:rtl w:val="0"/>
        </w:rPr>
        <w:t xml:space="preserve">ogr</w:t>
      </w:r>
      <w:r w:rsidDel="00000000" w:rsidR="00000000" w:rsidRPr="00000000">
        <w:rPr>
          <w:rFonts w:ascii="Times New Roman" w:cs="Times New Roman" w:eastAsia="Times New Roman" w:hAnsi="Times New Roman"/>
          <w:color w:val="121212"/>
          <w:sz w:val="17"/>
          <w:szCs w:val="17"/>
          <w:rtl w:val="0"/>
        </w:rPr>
        <w:t xml:space="preserve">ar el  </w:t>
      </w:r>
      <w:r w:rsidDel="00000000" w:rsidR="00000000" w:rsidRPr="00000000">
        <w:rPr>
          <w:rFonts w:ascii="Times New Roman" w:cs="Times New Roman" w:eastAsia="Times New Roman" w:hAnsi="Times New Roman"/>
          <w:color w:val="242424"/>
          <w:sz w:val="17"/>
          <w:szCs w:val="17"/>
          <w:rtl w:val="0"/>
        </w:rPr>
        <w:t xml:space="preserve">af</w:t>
      </w:r>
      <w:r w:rsidDel="00000000" w:rsidR="00000000" w:rsidRPr="00000000">
        <w:rPr>
          <w:rFonts w:ascii="Times New Roman" w:cs="Times New Roman" w:eastAsia="Times New Roman" w:hAnsi="Times New Roman"/>
          <w:color w:val="121212"/>
          <w:sz w:val="17"/>
          <w:szCs w:val="17"/>
          <w:rtl w:val="0"/>
        </w:rPr>
        <w:t xml:space="preserve">i</w:t>
      </w:r>
      <w:r w:rsidDel="00000000" w:rsidR="00000000" w:rsidRPr="00000000">
        <w:rPr>
          <w:rFonts w:ascii="Times New Roman" w:cs="Times New Roman" w:eastAsia="Times New Roman" w:hAnsi="Times New Roman"/>
          <w:color w:val="242424"/>
          <w:sz w:val="17"/>
          <w:szCs w:val="17"/>
          <w:rtl w:val="0"/>
        </w:rPr>
        <w:t xml:space="preserve">a</w:t>
      </w:r>
      <w:r w:rsidDel="00000000" w:rsidR="00000000" w:rsidRPr="00000000">
        <w:rPr>
          <w:rFonts w:ascii="Times New Roman" w:cs="Times New Roman" w:eastAsia="Times New Roman" w:hAnsi="Times New Roman"/>
          <w:color w:val="121212"/>
          <w:sz w:val="17"/>
          <w:szCs w:val="17"/>
          <w:rtl w:val="0"/>
        </w:rPr>
        <w:t xml:space="preserve">n</w:t>
      </w:r>
      <w:r w:rsidDel="00000000" w:rsidR="00000000" w:rsidRPr="00000000">
        <w:rPr>
          <w:rFonts w:ascii="Times New Roman" w:cs="Times New Roman" w:eastAsia="Times New Roman" w:hAnsi="Times New Roman"/>
          <w:color w:val="242424"/>
          <w:sz w:val="17"/>
          <w:szCs w:val="17"/>
          <w:rtl w:val="0"/>
        </w:rPr>
        <w:t xml:space="preserve">znmie</w:t>
      </w:r>
      <w:r w:rsidDel="00000000" w:rsidR="00000000" w:rsidRPr="00000000">
        <w:rPr>
          <w:rFonts w:ascii="Times New Roman" w:cs="Times New Roman" w:eastAsia="Times New Roman" w:hAnsi="Times New Roman"/>
          <w:color w:val="121212"/>
          <w:sz w:val="17"/>
          <w:szCs w:val="17"/>
          <w:rtl w:val="0"/>
        </w:rPr>
        <w:t xml:space="preserve">nt</w:t>
      </w:r>
      <w:r w:rsidDel="00000000" w:rsidR="00000000" w:rsidRPr="00000000">
        <w:rPr>
          <w:rFonts w:ascii="Times New Roman" w:cs="Times New Roman" w:eastAsia="Times New Roman" w:hAnsi="Times New Roman"/>
          <w:color w:val="242424"/>
          <w:sz w:val="17"/>
          <w:szCs w:val="17"/>
          <w:rtl w:val="0"/>
        </w:rPr>
        <w:t xml:space="preserve">o </w:t>
      </w:r>
      <w:r w:rsidDel="00000000" w:rsidR="00000000" w:rsidRPr="00000000">
        <w:rPr>
          <w:rFonts w:ascii="Times New Roman" w:cs="Times New Roman" w:eastAsia="Times New Roman" w:hAnsi="Times New Roman"/>
          <w:color w:val="121212"/>
          <w:sz w:val="17"/>
          <w:szCs w:val="17"/>
          <w:rtl w:val="0"/>
        </w:rPr>
        <w:t xml:space="preserve">d</w:t>
      </w:r>
      <w:r w:rsidDel="00000000" w:rsidR="00000000" w:rsidRPr="00000000">
        <w:rPr>
          <w:rFonts w:ascii="Times New Roman" w:cs="Times New Roman" w:eastAsia="Times New Roman" w:hAnsi="Times New Roman"/>
          <w:color w:val="242424"/>
          <w:sz w:val="17"/>
          <w:szCs w:val="17"/>
          <w:rtl w:val="0"/>
        </w:rPr>
        <w:t xml:space="preserve">e  </w:t>
      </w:r>
      <w:r w:rsidDel="00000000" w:rsidR="00000000" w:rsidRPr="00000000">
        <w:rPr>
          <w:rFonts w:ascii="Times New Roman" w:cs="Times New Roman" w:eastAsia="Times New Roman" w:hAnsi="Times New Roman"/>
          <w:color w:val="121212"/>
          <w:sz w:val="17"/>
          <w:szCs w:val="17"/>
          <w:rtl w:val="0"/>
        </w:rPr>
        <w:t xml:space="preserve">re</w:t>
      </w:r>
      <w:r w:rsidDel="00000000" w:rsidR="00000000" w:rsidRPr="00000000">
        <w:rPr>
          <w:rFonts w:ascii="Times New Roman" w:cs="Times New Roman" w:eastAsia="Times New Roman" w:hAnsi="Times New Roman"/>
          <w:color w:val="000000"/>
          <w:sz w:val="17"/>
          <w:szCs w:val="17"/>
          <w:rtl w:val="0"/>
        </w:rPr>
        <w:t xml:space="preserve">l</w:t>
      </w:r>
      <w:r w:rsidDel="00000000" w:rsidR="00000000" w:rsidRPr="00000000">
        <w:rPr>
          <w:rFonts w:ascii="Times New Roman" w:cs="Times New Roman" w:eastAsia="Times New Roman" w:hAnsi="Times New Roman"/>
          <w:color w:val="242424"/>
          <w:sz w:val="17"/>
          <w:szCs w:val="17"/>
          <w:rtl w:val="0"/>
        </w:rPr>
        <w:t xml:space="preserve">a</w:t>
      </w:r>
      <w:r w:rsidDel="00000000" w:rsidR="00000000" w:rsidRPr="00000000">
        <w:rPr>
          <w:rFonts w:ascii="Times New Roman" w:cs="Times New Roman" w:eastAsia="Times New Roman" w:hAnsi="Times New Roman"/>
          <w:color w:val="121212"/>
          <w:sz w:val="17"/>
          <w:szCs w:val="17"/>
          <w:rtl w:val="0"/>
        </w:rPr>
        <w:t xml:space="preserve">c</w:t>
      </w:r>
      <w:r w:rsidDel="00000000" w:rsidR="00000000" w:rsidRPr="00000000">
        <w:rPr>
          <w:rFonts w:ascii="Times New Roman" w:cs="Times New Roman" w:eastAsia="Times New Roman" w:hAnsi="Times New Roman"/>
          <w:color w:val="242424"/>
          <w:sz w:val="17"/>
          <w:szCs w:val="17"/>
          <w:rtl w:val="0"/>
        </w:rPr>
        <w:t xml:space="preserve">i</w:t>
      </w:r>
      <w:r w:rsidDel="00000000" w:rsidR="00000000" w:rsidRPr="00000000">
        <w:rPr>
          <w:rFonts w:ascii="Times New Roman" w:cs="Times New Roman" w:eastAsia="Times New Roman" w:hAnsi="Times New Roman"/>
          <w:color w:val="121212"/>
          <w:sz w:val="17"/>
          <w:szCs w:val="17"/>
          <w:rtl w:val="0"/>
        </w:rPr>
        <w:t xml:space="preserve">on</w:t>
      </w:r>
      <w:r w:rsidDel="00000000" w:rsidR="00000000" w:rsidRPr="00000000">
        <w:rPr>
          <w:rFonts w:ascii="Times New Roman" w:cs="Times New Roman" w:eastAsia="Times New Roman" w:hAnsi="Times New Roman"/>
          <w:color w:val="242424"/>
          <w:sz w:val="17"/>
          <w:szCs w:val="17"/>
          <w:rtl w:val="0"/>
        </w:rPr>
        <w:t xml:space="preserve">es   </w:t>
      </w:r>
      <w:r w:rsidDel="00000000" w:rsidR="00000000" w:rsidRPr="00000000">
        <w:rPr>
          <w:rFonts w:ascii="Times New Roman" w:cs="Times New Roman" w:eastAsia="Times New Roman" w:hAnsi="Times New Roman"/>
          <w:color w:val="121212"/>
          <w:sz w:val="17"/>
          <w:szCs w:val="17"/>
          <w:rtl w:val="0"/>
        </w:rPr>
        <w:t xml:space="preserve">l</w:t>
      </w:r>
      <w:r w:rsidDel="00000000" w:rsidR="00000000" w:rsidRPr="00000000">
        <w:rPr>
          <w:rFonts w:ascii="Times New Roman" w:cs="Times New Roman" w:eastAsia="Times New Roman" w:hAnsi="Times New Roman"/>
          <w:color w:val="242424"/>
          <w:sz w:val="17"/>
          <w:szCs w:val="17"/>
          <w:rtl w:val="0"/>
        </w:rPr>
        <w:t xml:space="preserve">abo</w:t>
      </w:r>
      <w:r w:rsidDel="00000000" w:rsidR="00000000" w:rsidRPr="00000000">
        <w:rPr>
          <w:rFonts w:ascii="Times New Roman" w:cs="Times New Roman" w:eastAsia="Times New Roman" w:hAnsi="Times New Roman"/>
          <w:color w:val="121212"/>
          <w:sz w:val="17"/>
          <w:szCs w:val="17"/>
          <w:rtl w:val="0"/>
        </w:rPr>
        <w:t xml:space="preserve">ra</w:t>
      </w:r>
      <w:r w:rsidDel="00000000" w:rsidR="00000000" w:rsidRPr="00000000">
        <w:rPr>
          <w:rFonts w:ascii="Times New Roman" w:cs="Times New Roman" w:eastAsia="Times New Roman" w:hAnsi="Times New Roman"/>
          <w:color w:val="242424"/>
          <w:sz w:val="17"/>
          <w:szCs w:val="17"/>
          <w:rtl w:val="0"/>
        </w:rPr>
        <w:t xml:space="preserve">les armo</w:t>
      </w:r>
      <w:r w:rsidDel="00000000" w:rsidR="00000000" w:rsidRPr="00000000">
        <w:rPr>
          <w:rFonts w:ascii="Times New Roman" w:cs="Times New Roman" w:eastAsia="Times New Roman" w:hAnsi="Times New Roman"/>
          <w:color w:val="121212"/>
          <w:sz w:val="17"/>
          <w:szCs w:val="17"/>
          <w:rtl w:val="0"/>
        </w:rPr>
        <w:t xml:space="preserve">ni</w:t>
      </w:r>
      <w:r w:rsidDel="00000000" w:rsidR="00000000" w:rsidRPr="00000000">
        <w:rPr>
          <w:rFonts w:ascii="Times New Roman" w:cs="Times New Roman" w:eastAsia="Times New Roman" w:hAnsi="Times New Roman"/>
          <w:color w:val="242424"/>
          <w:sz w:val="17"/>
          <w:szCs w:val="17"/>
          <w:rtl w:val="0"/>
        </w:rPr>
        <w:t xml:space="preserve">osas </w:t>
      </w:r>
      <w:r w:rsidDel="00000000" w:rsidR="00000000" w:rsidRPr="00000000">
        <w:rPr>
          <w:rFonts w:ascii="Arial" w:cs="Arial" w:eastAsia="Arial" w:hAnsi="Arial"/>
          <w:color w:val="242424"/>
          <w:sz w:val="17"/>
          <w:szCs w:val="17"/>
          <w:rtl w:val="0"/>
        </w:rPr>
        <w:t xml:space="preserve">y </w:t>
      </w:r>
      <w:r w:rsidDel="00000000" w:rsidR="00000000" w:rsidRPr="00000000">
        <w:rPr>
          <w:rFonts w:ascii="Times New Roman" w:cs="Times New Roman" w:eastAsia="Times New Roman" w:hAnsi="Times New Roman"/>
          <w:color w:val="242424"/>
          <w:sz w:val="17"/>
          <w:szCs w:val="17"/>
          <w:rtl w:val="0"/>
        </w:rPr>
        <w:t xml:space="preserve">d</w:t>
      </w:r>
      <w:r w:rsidDel="00000000" w:rsidR="00000000" w:rsidRPr="00000000">
        <w:rPr>
          <w:rFonts w:ascii="Times New Roman" w:cs="Times New Roman" w:eastAsia="Times New Roman" w:hAnsi="Times New Roman"/>
          <w:color w:val="121212"/>
          <w:sz w:val="17"/>
          <w:szCs w:val="17"/>
          <w:rtl w:val="0"/>
        </w:rPr>
        <w:t xml:space="preserve">e  mu</w:t>
      </w:r>
      <w:r w:rsidDel="00000000" w:rsidR="00000000" w:rsidRPr="00000000">
        <w:rPr>
          <w:rFonts w:ascii="Times New Roman" w:cs="Times New Roman" w:eastAsia="Times New Roman" w:hAnsi="Times New Roman"/>
          <w:color w:val="242424"/>
          <w:sz w:val="17"/>
          <w:szCs w:val="17"/>
          <w:rtl w:val="0"/>
        </w:rPr>
        <w:t xml:space="preserve">t</w:t>
      </w:r>
      <w:r w:rsidDel="00000000" w:rsidR="00000000" w:rsidRPr="00000000">
        <w:rPr>
          <w:rFonts w:ascii="Times New Roman" w:cs="Times New Roman" w:eastAsia="Times New Roman" w:hAnsi="Times New Roman"/>
          <w:color w:val="121212"/>
          <w:sz w:val="17"/>
          <w:szCs w:val="17"/>
          <w:rtl w:val="0"/>
        </w:rPr>
        <w:t xml:space="preserve">u</w:t>
      </w:r>
      <w:r w:rsidDel="00000000" w:rsidR="00000000" w:rsidRPr="00000000">
        <w:rPr>
          <w:rFonts w:ascii="Times New Roman" w:cs="Times New Roman" w:eastAsia="Times New Roman" w:hAnsi="Times New Roman"/>
          <w:color w:val="242424"/>
          <w:sz w:val="17"/>
          <w:szCs w:val="17"/>
          <w:rtl w:val="0"/>
        </w:rPr>
        <w:t xml:space="preserve">o </w:t>
      </w:r>
      <w:r w:rsidDel="00000000" w:rsidR="00000000" w:rsidRPr="00000000">
        <w:rPr>
          <w:rFonts w:ascii="Times New Roman" w:cs="Times New Roman" w:eastAsia="Times New Roman" w:hAnsi="Times New Roman"/>
          <w:color w:val="121212"/>
          <w:sz w:val="19"/>
          <w:szCs w:val="19"/>
          <w:rtl w:val="0"/>
        </w:rPr>
        <w:t xml:space="preserve">r</w:t>
      </w:r>
      <w:r w:rsidDel="00000000" w:rsidR="00000000" w:rsidRPr="00000000">
        <w:rPr>
          <w:rFonts w:ascii="Times New Roman" w:cs="Times New Roman" w:eastAsia="Times New Roman" w:hAnsi="Times New Roman"/>
          <w:color w:val="242424"/>
          <w:sz w:val="19"/>
          <w:szCs w:val="19"/>
          <w:rtl w:val="0"/>
        </w:rPr>
        <w:t xml:space="preserve">es</w:t>
      </w:r>
      <w:r w:rsidDel="00000000" w:rsidR="00000000" w:rsidRPr="00000000">
        <w:rPr>
          <w:rFonts w:ascii="Times New Roman" w:cs="Times New Roman" w:eastAsia="Times New Roman" w:hAnsi="Times New Roman"/>
          <w:color w:val="121212"/>
          <w:sz w:val="19"/>
          <w:szCs w:val="19"/>
          <w:rtl w:val="0"/>
        </w:rPr>
        <w:t xml:space="preserve">p</w:t>
      </w:r>
      <w:r w:rsidDel="00000000" w:rsidR="00000000" w:rsidRPr="00000000">
        <w:rPr>
          <w:rFonts w:ascii="Times New Roman" w:cs="Times New Roman" w:eastAsia="Times New Roman" w:hAnsi="Times New Roman"/>
          <w:color w:val="242424"/>
          <w:sz w:val="19"/>
          <w:szCs w:val="19"/>
          <w:rtl w:val="0"/>
        </w:rPr>
        <w:t xml:space="preserve">eto</w:t>
      </w:r>
      <w:r w:rsidDel="00000000" w:rsidR="00000000" w:rsidRPr="00000000">
        <w:rPr>
          <w:rFonts w:ascii="Times New Roman" w:cs="Times New Roman" w:eastAsia="Times New Roman" w:hAnsi="Times New Roman"/>
          <w:color w:val="121212"/>
          <w:sz w:val="19"/>
          <w:szCs w:val="19"/>
          <w:rtl w:val="0"/>
        </w:rPr>
        <w:t xml:space="preserve">, </w:t>
      </w:r>
      <w:r w:rsidDel="00000000" w:rsidR="00000000" w:rsidRPr="00000000">
        <w:rPr>
          <w:rFonts w:ascii="Times New Roman" w:cs="Times New Roman" w:eastAsia="Times New Roman" w:hAnsi="Times New Roman"/>
          <w:color w:val="242424"/>
          <w:sz w:val="19"/>
          <w:szCs w:val="19"/>
          <w:rtl w:val="0"/>
        </w:rPr>
        <w:t xml:space="preserve">que co</w:t>
      </w:r>
      <w:r w:rsidDel="00000000" w:rsidR="00000000" w:rsidRPr="00000000">
        <w:rPr>
          <w:rFonts w:ascii="Times New Roman" w:cs="Times New Roman" w:eastAsia="Times New Roman" w:hAnsi="Times New Roman"/>
          <w:color w:val="121212"/>
          <w:sz w:val="19"/>
          <w:szCs w:val="19"/>
          <w:rtl w:val="0"/>
        </w:rPr>
        <w:t xml:space="preserve">nt</w:t>
      </w:r>
      <w:r w:rsidDel="00000000" w:rsidR="00000000" w:rsidRPr="00000000">
        <w:rPr>
          <w:rFonts w:ascii="Times New Roman" w:cs="Times New Roman" w:eastAsia="Times New Roman" w:hAnsi="Times New Roman"/>
          <w:color w:val="242424"/>
          <w:sz w:val="19"/>
          <w:szCs w:val="19"/>
          <w:rtl w:val="0"/>
        </w:rPr>
        <w:t xml:space="preserve">r</w:t>
      </w:r>
      <w:r w:rsidDel="00000000" w:rsidR="00000000" w:rsidRPr="00000000">
        <w:rPr>
          <w:rFonts w:ascii="Times New Roman" w:cs="Times New Roman" w:eastAsia="Times New Roman" w:hAnsi="Times New Roman"/>
          <w:color w:val="121212"/>
          <w:sz w:val="19"/>
          <w:szCs w:val="19"/>
          <w:rtl w:val="0"/>
        </w:rPr>
        <w:t xml:space="preserve">i</w:t>
      </w:r>
      <w:r w:rsidDel="00000000" w:rsidR="00000000" w:rsidRPr="00000000">
        <w:rPr>
          <w:rFonts w:ascii="Times New Roman" w:cs="Times New Roman" w:eastAsia="Times New Roman" w:hAnsi="Times New Roman"/>
          <w:color w:val="242424"/>
          <w:sz w:val="19"/>
          <w:szCs w:val="19"/>
          <w:rtl w:val="0"/>
        </w:rPr>
        <w:t xml:space="preserve">b</w:t>
      </w:r>
      <w:r w:rsidDel="00000000" w:rsidR="00000000" w:rsidRPr="00000000">
        <w:rPr>
          <w:rFonts w:ascii="Times New Roman" w:cs="Times New Roman" w:eastAsia="Times New Roman" w:hAnsi="Times New Roman"/>
          <w:color w:val="121212"/>
          <w:sz w:val="19"/>
          <w:szCs w:val="19"/>
          <w:rtl w:val="0"/>
        </w:rPr>
        <w:t xml:space="preserve">u</w:t>
      </w:r>
      <w:r w:rsidDel="00000000" w:rsidR="00000000" w:rsidRPr="00000000">
        <w:rPr>
          <w:rFonts w:ascii="Times New Roman" w:cs="Times New Roman" w:eastAsia="Times New Roman" w:hAnsi="Times New Roman"/>
          <w:color w:val="242424"/>
          <w:sz w:val="19"/>
          <w:szCs w:val="19"/>
          <w:rtl w:val="0"/>
        </w:rPr>
        <w:t xml:space="preserve">y</w:t>
      </w:r>
      <w:r w:rsidDel="00000000" w:rsidR="00000000" w:rsidRPr="00000000">
        <w:rPr>
          <w:rFonts w:ascii="Times New Roman" w:cs="Times New Roman" w:eastAsia="Times New Roman" w:hAnsi="Times New Roman"/>
          <w:color w:val="121212"/>
          <w:sz w:val="19"/>
          <w:szCs w:val="19"/>
          <w:rtl w:val="0"/>
        </w:rPr>
        <w:t xml:space="preserve">a </w:t>
      </w:r>
      <w:r w:rsidDel="00000000" w:rsidR="00000000" w:rsidRPr="00000000">
        <w:rPr>
          <w:rFonts w:ascii="Times New Roman" w:cs="Times New Roman" w:eastAsia="Times New Roman" w:hAnsi="Times New Roman"/>
          <w:color w:val="242424"/>
          <w:sz w:val="19"/>
          <w:szCs w:val="19"/>
          <w:rtl w:val="0"/>
        </w:rPr>
        <w:t xml:space="preserve">a </w:t>
      </w:r>
      <w:r w:rsidDel="00000000" w:rsidR="00000000" w:rsidRPr="00000000">
        <w:rPr>
          <w:rFonts w:ascii="Times New Roman" w:cs="Times New Roman" w:eastAsia="Times New Roman" w:hAnsi="Times New Roman"/>
          <w:color w:val="121212"/>
          <w:sz w:val="19"/>
          <w:szCs w:val="19"/>
          <w:rtl w:val="0"/>
        </w:rPr>
        <w:t xml:space="preserve">I</w:t>
      </w:r>
      <w:r w:rsidDel="00000000" w:rsidR="00000000" w:rsidRPr="00000000">
        <w:rPr>
          <w:rFonts w:ascii="Times New Roman" w:cs="Times New Roman" w:eastAsia="Times New Roman" w:hAnsi="Times New Roman"/>
          <w:color w:val="242424"/>
          <w:sz w:val="19"/>
          <w:szCs w:val="19"/>
          <w:rtl w:val="0"/>
        </w:rPr>
        <w:t xml:space="preserve">u </w:t>
      </w:r>
      <w:r w:rsidDel="00000000" w:rsidR="00000000" w:rsidRPr="00000000">
        <w:rPr>
          <w:rFonts w:ascii="Times New Roman" w:cs="Times New Roman" w:eastAsia="Times New Roman" w:hAnsi="Times New Roman"/>
          <w:color w:val="121212"/>
          <w:sz w:val="19"/>
          <w:szCs w:val="19"/>
          <w:rtl w:val="0"/>
        </w:rPr>
        <w:t xml:space="preserve">re</w:t>
      </w:r>
      <w:r w:rsidDel="00000000" w:rsidR="00000000" w:rsidRPr="00000000">
        <w:rPr>
          <w:rFonts w:ascii="Times New Roman" w:cs="Times New Roman" w:eastAsia="Times New Roman" w:hAnsi="Times New Roman"/>
          <w:color w:val="242424"/>
          <w:sz w:val="19"/>
          <w:szCs w:val="19"/>
          <w:rtl w:val="0"/>
        </w:rPr>
        <w:t xml:space="preserve">c</w:t>
      </w:r>
      <w:r w:rsidDel="00000000" w:rsidR="00000000" w:rsidRPr="00000000">
        <w:rPr>
          <w:rFonts w:ascii="Times New Roman" w:cs="Times New Roman" w:eastAsia="Times New Roman" w:hAnsi="Times New Roman"/>
          <w:color w:val="121212"/>
          <w:sz w:val="19"/>
          <w:szCs w:val="19"/>
          <w:rtl w:val="0"/>
        </w:rPr>
        <w:t xml:space="preserve">up</w:t>
      </w:r>
      <w:r w:rsidDel="00000000" w:rsidR="00000000" w:rsidRPr="00000000">
        <w:rPr>
          <w:rFonts w:ascii="Times New Roman" w:cs="Times New Roman" w:eastAsia="Times New Roman" w:hAnsi="Times New Roman"/>
          <w:color w:val="242424"/>
          <w:sz w:val="19"/>
          <w:szCs w:val="19"/>
          <w:rtl w:val="0"/>
        </w:rPr>
        <w:t xml:space="preserve">erac</w:t>
      </w:r>
      <w:r w:rsidDel="00000000" w:rsidR="00000000" w:rsidRPr="00000000">
        <w:rPr>
          <w:rFonts w:ascii="Times New Roman" w:cs="Times New Roman" w:eastAsia="Times New Roman" w:hAnsi="Times New Roman"/>
          <w:color w:val="121212"/>
          <w:sz w:val="19"/>
          <w:szCs w:val="19"/>
          <w:rtl w:val="0"/>
        </w:rPr>
        <w:t xml:space="preserve">i</w:t>
      </w:r>
      <w:r w:rsidDel="00000000" w:rsidR="00000000" w:rsidRPr="00000000">
        <w:rPr>
          <w:rFonts w:ascii="Times New Roman" w:cs="Times New Roman" w:eastAsia="Times New Roman" w:hAnsi="Times New Roman"/>
          <w:color w:val="242424"/>
          <w:sz w:val="19"/>
          <w:szCs w:val="19"/>
          <w:rtl w:val="0"/>
        </w:rPr>
        <w:t xml:space="preserve">ó</w:t>
      </w:r>
      <w:r w:rsidDel="00000000" w:rsidR="00000000" w:rsidRPr="00000000">
        <w:rPr>
          <w:rFonts w:ascii="Times New Roman" w:cs="Times New Roman" w:eastAsia="Times New Roman" w:hAnsi="Times New Roman"/>
          <w:color w:val="121212"/>
          <w:sz w:val="19"/>
          <w:szCs w:val="19"/>
          <w:rtl w:val="0"/>
        </w:rPr>
        <w:t xml:space="preserve">n  d</w:t>
      </w:r>
      <w:r w:rsidDel="00000000" w:rsidR="00000000" w:rsidRPr="00000000">
        <w:rPr>
          <w:rFonts w:ascii="Times New Roman" w:cs="Times New Roman" w:eastAsia="Times New Roman" w:hAnsi="Times New Roman"/>
          <w:color w:val="242424"/>
          <w:sz w:val="19"/>
          <w:szCs w:val="19"/>
          <w:rtl w:val="0"/>
        </w:rPr>
        <w:t xml:space="preserve">e</w:t>
      </w:r>
      <w:r w:rsidDel="00000000" w:rsidR="00000000" w:rsidRPr="00000000">
        <w:rPr>
          <w:rFonts w:ascii="Times New Roman" w:cs="Times New Roman" w:eastAsia="Times New Roman" w:hAnsi="Times New Roman"/>
          <w:color w:val="121212"/>
          <w:sz w:val="19"/>
          <w:szCs w:val="19"/>
          <w:rtl w:val="0"/>
        </w:rPr>
        <w:t xml:space="preserve">l </w:t>
      </w:r>
      <w:r w:rsidDel="00000000" w:rsidR="00000000" w:rsidRPr="00000000">
        <w:rPr>
          <w:rFonts w:ascii="Times New Roman" w:cs="Times New Roman" w:eastAsia="Times New Roman" w:hAnsi="Times New Roman"/>
          <w:color w:val="242424"/>
          <w:sz w:val="19"/>
          <w:szCs w:val="19"/>
          <w:rtl w:val="0"/>
        </w:rPr>
        <w:t xml:space="preserve">Es</w:t>
      </w:r>
      <w:r w:rsidDel="00000000" w:rsidR="00000000" w:rsidRPr="00000000">
        <w:rPr>
          <w:rFonts w:ascii="Times New Roman" w:cs="Times New Roman" w:eastAsia="Times New Roman" w:hAnsi="Times New Roman"/>
          <w:color w:val="121212"/>
          <w:sz w:val="19"/>
          <w:szCs w:val="19"/>
          <w:rtl w:val="0"/>
        </w:rPr>
        <w:t xml:space="preserve">t</w:t>
      </w:r>
      <w:r w:rsidDel="00000000" w:rsidR="00000000" w:rsidRPr="00000000">
        <w:rPr>
          <w:rFonts w:ascii="Times New Roman" w:cs="Times New Roman" w:eastAsia="Times New Roman" w:hAnsi="Times New Roman"/>
          <w:color w:val="242424"/>
          <w:sz w:val="19"/>
          <w:szCs w:val="19"/>
          <w:rtl w:val="0"/>
        </w:rPr>
        <w:t xml:space="preserve">a</w:t>
      </w:r>
      <w:r w:rsidDel="00000000" w:rsidR="00000000" w:rsidRPr="00000000">
        <w:rPr>
          <w:rFonts w:ascii="Times New Roman" w:cs="Times New Roman" w:eastAsia="Times New Roman" w:hAnsi="Times New Roman"/>
          <w:color w:val="121212"/>
          <w:sz w:val="19"/>
          <w:szCs w:val="19"/>
          <w:rtl w:val="0"/>
        </w:rPr>
        <w:t xml:space="preserve">d</w:t>
      </w:r>
      <w:r w:rsidDel="00000000" w:rsidR="00000000" w:rsidRPr="00000000">
        <w:rPr>
          <w:rFonts w:ascii="Times New Roman" w:cs="Times New Roman" w:eastAsia="Times New Roman" w:hAnsi="Times New Roman"/>
          <w:color w:val="242424"/>
          <w:sz w:val="19"/>
          <w:szCs w:val="19"/>
          <w:rtl w:val="0"/>
        </w:rPr>
        <w:t xml:space="preserve">o co</w:t>
      </w:r>
      <w:r w:rsidDel="00000000" w:rsidR="00000000" w:rsidRPr="00000000">
        <w:rPr>
          <w:rFonts w:ascii="Times New Roman" w:cs="Times New Roman" w:eastAsia="Times New Roman" w:hAnsi="Times New Roman"/>
          <w:color w:val="121212"/>
          <w:sz w:val="19"/>
          <w:szCs w:val="19"/>
          <w:rtl w:val="0"/>
        </w:rPr>
        <w:t xml:space="preserve">r</w:t>
      </w:r>
      <w:r w:rsidDel="00000000" w:rsidR="00000000" w:rsidRPr="00000000">
        <w:rPr>
          <w:rFonts w:ascii="Times New Roman" w:cs="Times New Roman" w:eastAsia="Times New Roman" w:hAnsi="Times New Roman"/>
          <w:color w:val="242424"/>
          <w:sz w:val="19"/>
          <w:szCs w:val="19"/>
          <w:rtl w:val="0"/>
        </w:rPr>
        <w:t xml:space="preserve">no vec</w:t>
      </w:r>
      <w:r w:rsidDel="00000000" w:rsidR="00000000" w:rsidRPr="00000000">
        <w:rPr>
          <w:rFonts w:ascii="Times New Roman" w:cs="Times New Roman" w:eastAsia="Times New Roman" w:hAnsi="Times New Roman"/>
          <w:color w:val="121212"/>
          <w:sz w:val="19"/>
          <w:szCs w:val="19"/>
          <w:rtl w:val="0"/>
        </w:rPr>
        <w:t xml:space="preserve">t</w:t>
      </w:r>
      <w:r w:rsidDel="00000000" w:rsidR="00000000" w:rsidRPr="00000000">
        <w:rPr>
          <w:rFonts w:ascii="Times New Roman" w:cs="Times New Roman" w:eastAsia="Times New Roman" w:hAnsi="Times New Roman"/>
          <w:color w:val="242424"/>
          <w:sz w:val="19"/>
          <w:szCs w:val="19"/>
          <w:rtl w:val="0"/>
        </w:rPr>
        <w:t xml:space="preserve">o</w:t>
      </w:r>
      <w:r w:rsidDel="00000000" w:rsidR="00000000" w:rsidRPr="00000000">
        <w:rPr>
          <w:rFonts w:ascii="Times New Roman" w:cs="Times New Roman" w:eastAsia="Times New Roman" w:hAnsi="Times New Roman"/>
          <w:color w:val="121212"/>
          <w:sz w:val="19"/>
          <w:szCs w:val="19"/>
          <w:rtl w:val="0"/>
        </w:rPr>
        <w:t xml:space="preserve">r de </w:t>
      </w:r>
      <w:r w:rsidDel="00000000" w:rsidR="00000000" w:rsidRPr="00000000">
        <w:rPr>
          <w:rFonts w:ascii="Times New Roman" w:cs="Times New Roman" w:eastAsia="Times New Roman" w:hAnsi="Times New Roman"/>
          <w:color w:val="242424"/>
          <w:sz w:val="19"/>
          <w:szCs w:val="19"/>
          <w:rtl w:val="0"/>
        </w:rPr>
        <w:t xml:space="preserve">co</w:t>
      </w:r>
      <w:r w:rsidDel="00000000" w:rsidR="00000000" w:rsidRPr="00000000">
        <w:rPr>
          <w:rFonts w:ascii="Times New Roman" w:cs="Times New Roman" w:eastAsia="Times New Roman" w:hAnsi="Times New Roman"/>
          <w:color w:val="121212"/>
          <w:sz w:val="19"/>
          <w:szCs w:val="19"/>
          <w:rtl w:val="0"/>
        </w:rPr>
        <w:t xml:space="preserve">n</w:t>
      </w:r>
      <w:r w:rsidDel="00000000" w:rsidR="00000000" w:rsidRPr="00000000">
        <w:rPr>
          <w:rFonts w:ascii="Times New Roman" w:cs="Times New Roman" w:eastAsia="Times New Roman" w:hAnsi="Times New Roman"/>
          <w:color w:val="242424"/>
          <w:sz w:val="19"/>
          <w:szCs w:val="19"/>
          <w:rtl w:val="0"/>
        </w:rPr>
        <w:t xml:space="preserve">s</w:t>
      </w:r>
      <w:r w:rsidDel="00000000" w:rsidR="00000000" w:rsidRPr="00000000">
        <w:rPr>
          <w:rFonts w:ascii="Times New Roman" w:cs="Times New Roman" w:eastAsia="Times New Roman" w:hAnsi="Times New Roman"/>
          <w:color w:val="121212"/>
          <w:sz w:val="19"/>
          <w:szCs w:val="19"/>
          <w:rtl w:val="0"/>
        </w:rPr>
        <w:t xml:space="preserve">tru</w:t>
      </w:r>
      <w:r w:rsidDel="00000000" w:rsidR="00000000" w:rsidRPr="00000000">
        <w:rPr>
          <w:rFonts w:ascii="Times New Roman" w:cs="Times New Roman" w:eastAsia="Times New Roman" w:hAnsi="Times New Roman"/>
          <w:color w:val="242424"/>
          <w:sz w:val="19"/>
          <w:szCs w:val="19"/>
          <w:rtl w:val="0"/>
        </w:rPr>
        <w:t xml:space="preserve">cción  </w:t>
      </w:r>
      <w:r w:rsidDel="00000000" w:rsidR="00000000" w:rsidRPr="00000000">
        <w:rPr>
          <w:rFonts w:ascii="Times New Roman" w:cs="Times New Roman" w:eastAsia="Times New Roman" w:hAnsi="Times New Roman"/>
          <w:color w:val="121212"/>
          <w:sz w:val="19"/>
          <w:szCs w:val="19"/>
          <w:rtl w:val="0"/>
        </w:rPr>
        <w:t xml:space="preserve">de </w:t>
      </w:r>
      <w:r w:rsidDel="00000000" w:rsidR="00000000" w:rsidRPr="00000000">
        <w:rPr>
          <w:rFonts w:ascii="Times New Roman" w:cs="Times New Roman" w:eastAsia="Times New Roman" w:hAnsi="Times New Roman"/>
          <w:color w:val="242424"/>
          <w:sz w:val="19"/>
          <w:szCs w:val="19"/>
          <w:rtl w:val="0"/>
        </w:rPr>
        <w:t xml:space="preserve">uno soc</w:t>
      </w:r>
      <w:r w:rsidDel="00000000" w:rsidR="00000000" w:rsidRPr="00000000">
        <w:rPr>
          <w:rFonts w:ascii="Times New Roman" w:cs="Times New Roman" w:eastAsia="Times New Roman" w:hAnsi="Times New Roman"/>
          <w:color w:val="121212"/>
          <w:sz w:val="19"/>
          <w:szCs w:val="19"/>
          <w:rtl w:val="0"/>
        </w:rPr>
        <w:t xml:space="preserve">ied</w:t>
      </w:r>
      <w:r w:rsidDel="00000000" w:rsidR="00000000" w:rsidRPr="00000000">
        <w:rPr>
          <w:rFonts w:ascii="Times New Roman" w:cs="Times New Roman" w:eastAsia="Times New Roman" w:hAnsi="Times New Roman"/>
          <w:color w:val="242424"/>
          <w:sz w:val="19"/>
          <w:szCs w:val="19"/>
          <w:rtl w:val="0"/>
        </w:rPr>
        <w:t xml:space="preserve">ad</w:t>
      </w:r>
      <w:r w:rsidDel="00000000" w:rsidR="00000000" w:rsidRPr="00000000">
        <w:rPr>
          <w:rtl w:val="0"/>
        </w:rPr>
      </w:r>
    </w:p>
    <w:p w:rsidR="00000000" w:rsidDel="00000000" w:rsidP="00000000" w:rsidRDefault="00000000" w:rsidRPr="00000000" w14:paraId="00001169">
      <w:pPr>
        <w:spacing w:line="180" w:lineRule="auto"/>
        <w:ind w:left="1074" w:right="6968"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42424"/>
          <w:sz w:val="19"/>
          <w:szCs w:val="19"/>
          <w:rtl w:val="0"/>
        </w:rPr>
        <w:t xml:space="preserve">ba</w:t>
      </w:r>
      <w:r w:rsidDel="00000000" w:rsidR="00000000" w:rsidRPr="00000000">
        <w:rPr>
          <w:rFonts w:ascii="Times New Roman" w:cs="Times New Roman" w:eastAsia="Times New Roman" w:hAnsi="Times New Roman"/>
          <w:color w:val="121212"/>
          <w:sz w:val="19"/>
          <w:szCs w:val="19"/>
          <w:rtl w:val="0"/>
        </w:rPr>
        <w:t xml:space="preserve">j</w:t>
      </w:r>
      <w:r w:rsidDel="00000000" w:rsidR="00000000" w:rsidRPr="00000000">
        <w:rPr>
          <w:rFonts w:ascii="Times New Roman" w:cs="Times New Roman" w:eastAsia="Times New Roman" w:hAnsi="Times New Roman"/>
          <w:color w:val="242424"/>
          <w:sz w:val="19"/>
          <w:szCs w:val="19"/>
          <w:rtl w:val="0"/>
        </w:rPr>
        <w:t xml:space="preserve">o </w:t>
      </w:r>
      <w:r w:rsidDel="00000000" w:rsidR="00000000" w:rsidRPr="00000000">
        <w:rPr>
          <w:rFonts w:ascii="Times New Roman" w:cs="Times New Roman" w:eastAsia="Times New Roman" w:hAnsi="Times New Roman"/>
          <w:color w:val="121212"/>
          <w:sz w:val="19"/>
          <w:szCs w:val="19"/>
          <w:rtl w:val="0"/>
        </w:rPr>
        <w:t xml:space="preserve">un</w:t>
      </w:r>
      <w:r w:rsidDel="00000000" w:rsidR="00000000" w:rsidRPr="00000000">
        <w:rPr>
          <w:rFonts w:ascii="Times New Roman" w:cs="Times New Roman" w:eastAsia="Times New Roman" w:hAnsi="Times New Roman"/>
          <w:color w:val="242424"/>
          <w:sz w:val="19"/>
          <w:szCs w:val="19"/>
          <w:rtl w:val="0"/>
        </w:rPr>
        <w:t xml:space="preserve">a </w:t>
      </w:r>
      <w:r w:rsidDel="00000000" w:rsidR="00000000" w:rsidRPr="00000000">
        <w:rPr>
          <w:rFonts w:ascii="Times New Roman" w:cs="Times New Roman" w:eastAsia="Times New Roman" w:hAnsi="Times New Roman"/>
          <w:color w:val="121212"/>
          <w:sz w:val="19"/>
          <w:szCs w:val="19"/>
          <w:rtl w:val="0"/>
        </w:rPr>
        <w:t xml:space="preserve">u</w:t>
      </w:r>
      <w:r w:rsidDel="00000000" w:rsidR="00000000" w:rsidRPr="00000000">
        <w:rPr>
          <w:rFonts w:ascii="Times New Roman" w:cs="Times New Roman" w:eastAsia="Times New Roman" w:hAnsi="Times New Roman"/>
          <w:color w:val="242424"/>
          <w:sz w:val="19"/>
          <w:szCs w:val="19"/>
          <w:rtl w:val="0"/>
        </w:rPr>
        <w:t xml:space="preserve">nión </w:t>
      </w:r>
      <w:r w:rsidDel="00000000" w:rsidR="00000000" w:rsidRPr="00000000">
        <w:rPr>
          <w:rFonts w:ascii="Times New Roman" w:cs="Times New Roman" w:eastAsia="Times New Roman" w:hAnsi="Times New Roman"/>
          <w:color w:val="121212"/>
          <w:sz w:val="17"/>
          <w:szCs w:val="17"/>
          <w:rtl w:val="0"/>
        </w:rPr>
        <w:t xml:space="preserve">111</w:t>
      </w:r>
      <w:r w:rsidDel="00000000" w:rsidR="00000000" w:rsidRPr="00000000">
        <w:rPr>
          <w:rFonts w:ascii="Times New Roman" w:cs="Times New Roman" w:eastAsia="Times New Roman" w:hAnsi="Times New Roman"/>
          <w:color w:val="242424"/>
          <w:sz w:val="17"/>
          <w:szCs w:val="17"/>
          <w:rtl w:val="0"/>
        </w:rPr>
        <w:t xml:space="preserve">.is </w:t>
      </w:r>
      <w:r w:rsidDel="00000000" w:rsidR="00000000" w:rsidRPr="00000000">
        <w:rPr>
          <w:rFonts w:ascii="Times New Roman" w:cs="Times New Roman" w:eastAsia="Times New Roman" w:hAnsi="Times New Roman"/>
          <w:color w:val="121212"/>
          <w:sz w:val="19"/>
          <w:szCs w:val="19"/>
          <w:rtl w:val="0"/>
        </w:rPr>
        <w:t xml:space="preserve">p</w:t>
      </w:r>
      <w:r w:rsidDel="00000000" w:rsidR="00000000" w:rsidRPr="00000000">
        <w:rPr>
          <w:rFonts w:ascii="Times New Roman" w:cs="Times New Roman" w:eastAsia="Times New Roman" w:hAnsi="Times New Roman"/>
          <w:color w:val="242424"/>
          <w:sz w:val="19"/>
          <w:szCs w:val="19"/>
          <w:rtl w:val="0"/>
        </w:rPr>
        <w:t xml:space="preserve">e</w:t>
      </w:r>
      <w:r w:rsidDel="00000000" w:rsidR="00000000" w:rsidRPr="00000000">
        <w:rPr>
          <w:rFonts w:ascii="Times New Roman" w:cs="Times New Roman" w:eastAsia="Times New Roman" w:hAnsi="Times New Roman"/>
          <w:color w:val="121212"/>
          <w:sz w:val="19"/>
          <w:szCs w:val="19"/>
          <w:rtl w:val="0"/>
        </w:rPr>
        <w:t xml:space="preserve">r</w:t>
      </w:r>
      <w:r w:rsidDel="00000000" w:rsidR="00000000" w:rsidRPr="00000000">
        <w:rPr>
          <w:rFonts w:ascii="Times New Roman" w:cs="Times New Roman" w:eastAsia="Times New Roman" w:hAnsi="Times New Roman"/>
          <w:color w:val="242424"/>
          <w:sz w:val="19"/>
          <w:szCs w:val="19"/>
          <w:rtl w:val="0"/>
        </w:rPr>
        <w:t xml:space="preserve">f</w:t>
      </w:r>
      <w:r w:rsidDel="00000000" w:rsidR="00000000" w:rsidRPr="00000000">
        <w:rPr>
          <w:rFonts w:ascii="Times New Roman" w:cs="Times New Roman" w:eastAsia="Times New Roman" w:hAnsi="Times New Roman"/>
          <w:color w:val="121212"/>
          <w:sz w:val="19"/>
          <w:szCs w:val="19"/>
          <w:rtl w:val="0"/>
        </w:rPr>
        <w:t xml:space="preserve">ec</w:t>
      </w:r>
      <w:r w:rsidDel="00000000" w:rsidR="00000000" w:rsidRPr="00000000">
        <w:rPr>
          <w:rFonts w:ascii="Times New Roman" w:cs="Times New Roman" w:eastAsia="Times New Roman" w:hAnsi="Times New Roman"/>
          <w:color w:val="242424"/>
          <w:sz w:val="19"/>
          <w:szCs w:val="19"/>
          <w:rtl w:val="0"/>
        </w:rPr>
        <w:t xml:space="preserve">ta.</w:t>
      </w:r>
      <w:r w:rsidDel="00000000" w:rsidR="00000000" w:rsidRPr="00000000">
        <w:rPr>
          <w:rtl w:val="0"/>
        </w:rPr>
      </w:r>
    </w:p>
    <w:p w:rsidR="00000000" w:rsidDel="00000000" w:rsidP="00000000" w:rsidRDefault="00000000" w:rsidRPr="00000000" w14:paraId="0000116A">
      <w:pPr>
        <w:spacing w:before="3" w:line="100" w:lineRule="auto"/>
        <w:jc w:val="left"/>
        <w:rPr>
          <w:sz w:val="11"/>
          <w:szCs w:val="11"/>
        </w:rPr>
      </w:pPr>
      <w:r w:rsidDel="00000000" w:rsidR="00000000" w:rsidRPr="00000000">
        <w:rPr>
          <w:rtl w:val="0"/>
        </w:rPr>
      </w:r>
    </w:p>
    <w:p w:rsidR="00000000" w:rsidDel="00000000" w:rsidP="00000000" w:rsidRDefault="00000000" w:rsidRPr="00000000" w14:paraId="0000116B">
      <w:pPr>
        <w:spacing w:line="377" w:lineRule="auto"/>
        <w:ind w:left="1066" w:right="1848" w:firstLine="7.000000000000028"/>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242424"/>
          <w:sz w:val="19"/>
          <w:szCs w:val="19"/>
          <w:rtl w:val="0"/>
        </w:rPr>
        <w:t xml:space="preserve">As</w:t>
      </w:r>
      <w:r w:rsidDel="00000000" w:rsidR="00000000" w:rsidRPr="00000000">
        <w:rPr>
          <w:rFonts w:ascii="Times New Roman" w:cs="Times New Roman" w:eastAsia="Times New Roman" w:hAnsi="Times New Roman"/>
          <w:color w:val="121212"/>
          <w:sz w:val="19"/>
          <w:szCs w:val="19"/>
          <w:rtl w:val="0"/>
        </w:rPr>
        <w:t xml:space="preserve">im</w:t>
      </w:r>
      <w:r w:rsidDel="00000000" w:rsidR="00000000" w:rsidRPr="00000000">
        <w:rPr>
          <w:rFonts w:ascii="Times New Roman" w:cs="Times New Roman" w:eastAsia="Times New Roman" w:hAnsi="Times New Roman"/>
          <w:color w:val="242424"/>
          <w:sz w:val="19"/>
          <w:szCs w:val="19"/>
          <w:rtl w:val="0"/>
        </w:rPr>
        <w:t xml:space="preserve">is</w:t>
      </w:r>
      <w:r w:rsidDel="00000000" w:rsidR="00000000" w:rsidRPr="00000000">
        <w:rPr>
          <w:rFonts w:ascii="Times New Roman" w:cs="Times New Roman" w:eastAsia="Times New Roman" w:hAnsi="Times New Roman"/>
          <w:color w:val="121212"/>
          <w:sz w:val="19"/>
          <w:szCs w:val="19"/>
          <w:rtl w:val="0"/>
        </w:rPr>
        <w:t xml:space="preserve">m</w:t>
      </w:r>
      <w:r w:rsidDel="00000000" w:rsidR="00000000" w:rsidRPr="00000000">
        <w:rPr>
          <w:rFonts w:ascii="Times New Roman" w:cs="Times New Roman" w:eastAsia="Times New Roman" w:hAnsi="Times New Roman"/>
          <w:color w:val="242424"/>
          <w:sz w:val="19"/>
          <w:szCs w:val="19"/>
          <w:rtl w:val="0"/>
        </w:rPr>
        <w:t xml:space="preserve">o, </w:t>
      </w:r>
      <w:r w:rsidDel="00000000" w:rsidR="00000000" w:rsidRPr="00000000">
        <w:rPr>
          <w:rFonts w:ascii="Arial" w:cs="Arial" w:eastAsia="Arial" w:hAnsi="Arial"/>
          <w:color w:val="242424"/>
          <w:sz w:val="17"/>
          <w:szCs w:val="17"/>
          <w:rtl w:val="0"/>
        </w:rPr>
        <w:t xml:space="preserve">y </w:t>
      </w:r>
      <w:r w:rsidDel="00000000" w:rsidR="00000000" w:rsidRPr="00000000">
        <w:rPr>
          <w:rFonts w:ascii="Times New Roman" w:cs="Times New Roman" w:eastAsia="Times New Roman" w:hAnsi="Times New Roman"/>
          <w:color w:val="242424"/>
          <w:sz w:val="19"/>
          <w:szCs w:val="19"/>
          <w:rtl w:val="0"/>
        </w:rPr>
        <w:t xml:space="preserve">e</w:t>
      </w:r>
      <w:r w:rsidDel="00000000" w:rsidR="00000000" w:rsidRPr="00000000">
        <w:rPr>
          <w:rFonts w:ascii="Times New Roman" w:cs="Times New Roman" w:eastAsia="Times New Roman" w:hAnsi="Times New Roman"/>
          <w:color w:val="121212"/>
          <w:sz w:val="19"/>
          <w:szCs w:val="19"/>
          <w:rtl w:val="0"/>
        </w:rPr>
        <w:t xml:space="preserve">n</w:t>
      </w:r>
      <w:r w:rsidDel="00000000" w:rsidR="00000000" w:rsidRPr="00000000">
        <w:rPr>
          <w:rFonts w:ascii="Times New Roman" w:cs="Times New Roman" w:eastAsia="Times New Roman" w:hAnsi="Times New Roman"/>
          <w:color w:val="bcbcbc"/>
          <w:sz w:val="19"/>
          <w:szCs w:val="19"/>
          <w:rtl w:val="0"/>
        </w:rPr>
        <w:t xml:space="preserve">-</w:t>
      </w:r>
      <w:r w:rsidDel="00000000" w:rsidR="00000000" w:rsidRPr="00000000">
        <w:rPr>
          <w:rFonts w:ascii="Times New Roman" w:cs="Times New Roman" w:eastAsia="Times New Roman" w:hAnsi="Times New Roman"/>
          <w:color w:val="121212"/>
          <w:sz w:val="19"/>
          <w:szCs w:val="19"/>
          <w:rtl w:val="0"/>
        </w:rPr>
        <w:t xml:space="preserve">r</w:t>
      </w:r>
      <w:r w:rsidDel="00000000" w:rsidR="00000000" w:rsidRPr="00000000">
        <w:rPr>
          <w:rFonts w:ascii="Times New Roman" w:cs="Times New Roman" w:eastAsia="Times New Roman" w:hAnsi="Times New Roman"/>
          <w:color w:val="242424"/>
          <w:sz w:val="19"/>
          <w:szCs w:val="19"/>
          <w:rtl w:val="0"/>
        </w:rPr>
        <w:t xml:space="preserve">e</w:t>
      </w:r>
      <w:r w:rsidDel="00000000" w:rsidR="00000000" w:rsidRPr="00000000">
        <w:rPr>
          <w:rFonts w:ascii="Times New Roman" w:cs="Times New Roman" w:eastAsia="Times New Roman" w:hAnsi="Times New Roman"/>
          <w:color w:val="121212"/>
          <w:sz w:val="19"/>
          <w:szCs w:val="19"/>
          <w:rtl w:val="0"/>
        </w:rPr>
        <w:t xml:space="preserve">l</w:t>
      </w:r>
      <w:r w:rsidDel="00000000" w:rsidR="00000000" w:rsidRPr="00000000">
        <w:rPr>
          <w:rFonts w:ascii="Times New Roman" w:cs="Times New Roman" w:eastAsia="Times New Roman" w:hAnsi="Times New Roman"/>
          <w:color w:val="242424"/>
          <w:sz w:val="19"/>
          <w:szCs w:val="19"/>
          <w:rtl w:val="0"/>
        </w:rPr>
        <w:t xml:space="preserve">aci</w:t>
      </w:r>
      <w:r w:rsidDel="00000000" w:rsidR="00000000" w:rsidRPr="00000000">
        <w:rPr>
          <w:rFonts w:ascii="Times New Roman" w:cs="Times New Roman" w:eastAsia="Times New Roman" w:hAnsi="Times New Roman"/>
          <w:color w:val="121212"/>
          <w:sz w:val="19"/>
          <w:szCs w:val="19"/>
          <w:rtl w:val="0"/>
        </w:rPr>
        <w:t xml:space="preserve">ón C</w:t>
      </w:r>
      <w:r w:rsidDel="00000000" w:rsidR="00000000" w:rsidRPr="00000000">
        <w:rPr>
          <w:rFonts w:ascii="Times New Roman" w:cs="Times New Roman" w:eastAsia="Times New Roman" w:hAnsi="Times New Roman"/>
          <w:color w:val="242424"/>
          <w:sz w:val="19"/>
          <w:szCs w:val="19"/>
          <w:rtl w:val="0"/>
        </w:rPr>
        <w:t xml:space="preserve">on </w:t>
      </w:r>
      <w:r w:rsidDel="00000000" w:rsidR="00000000" w:rsidRPr="00000000">
        <w:rPr>
          <w:rFonts w:ascii="Times New Roman" w:cs="Times New Roman" w:eastAsia="Times New Roman" w:hAnsi="Times New Roman"/>
          <w:color w:val="121212"/>
          <w:sz w:val="19"/>
          <w:szCs w:val="19"/>
          <w:rtl w:val="0"/>
        </w:rPr>
        <w:t xml:space="preserve">l</w:t>
      </w:r>
      <w:r w:rsidDel="00000000" w:rsidR="00000000" w:rsidRPr="00000000">
        <w:rPr>
          <w:rFonts w:ascii="Times New Roman" w:cs="Times New Roman" w:eastAsia="Times New Roman" w:hAnsi="Times New Roman"/>
          <w:color w:val="242424"/>
          <w:sz w:val="19"/>
          <w:szCs w:val="19"/>
          <w:rtl w:val="0"/>
        </w:rPr>
        <w:t xml:space="preserve">a </w:t>
      </w:r>
      <w:r w:rsidDel="00000000" w:rsidR="00000000" w:rsidRPr="00000000">
        <w:rPr>
          <w:rFonts w:ascii="Times New Roman" w:cs="Times New Roman" w:eastAsia="Times New Roman" w:hAnsi="Times New Roman"/>
          <w:color w:val="121212"/>
          <w:sz w:val="19"/>
          <w:szCs w:val="19"/>
          <w:rtl w:val="0"/>
        </w:rPr>
        <w:t xml:space="preserve">pr</w:t>
      </w:r>
      <w:r w:rsidDel="00000000" w:rsidR="00000000" w:rsidRPr="00000000">
        <w:rPr>
          <w:rFonts w:ascii="Times New Roman" w:cs="Times New Roman" w:eastAsia="Times New Roman" w:hAnsi="Times New Roman"/>
          <w:color w:val="242424"/>
          <w:sz w:val="19"/>
          <w:szCs w:val="19"/>
          <w:rtl w:val="0"/>
        </w:rPr>
        <w:t xml:space="preserve">o</w:t>
      </w:r>
      <w:r w:rsidDel="00000000" w:rsidR="00000000" w:rsidRPr="00000000">
        <w:rPr>
          <w:rFonts w:ascii="Times New Roman" w:cs="Times New Roman" w:eastAsia="Times New Roman" w:hAnsi="Times New Roman"/>
          <w:color w:val="121212"/>
          <w:sz w:val="19"/>
          <w:szCs w:val="19"/>
          <w:rtl w:val="0"/>
        </w:rPr>
        <w:t xml:space="preserve">pu</w:t>
      </w:r>
      <w:r w:rsidDel="00000000" w:rsidR="00000000" w:rsidRPr="00000000">
        <w:rPr>
          <w:rFonts w:ascii="Times New Roman" w:cs="Times New Roman" w:eastAsia="Times New Roman" w:hAnsi="Times New Roman"/>
          <w:color w:val="242424"/>
          <w:sz w:val="19"/>
          <w:szCs w:val="19"/>
          <w:rtl w:val="0"/>
        </w:rPr>
        <w:t xml:space="preserve">es</w:t>
      </w:r>
      <w:r w:rsidDel="00000000" w:rsidR="00000000" w:rsidRPr="00000000">
        <w:rPr>
          <w:rFonts w:ascii="Times New Roman" w:cs="Times New Roman" w:eastAsia="Times New Roman" w:hAnsi="Times New Roman"/>
          <w:color w:val="121212"/>
          <w:sz w:val="19"/>
          <w:szCs w:val="19"/>
          <w:rtl w:val="0"/>
        </w:rPr>
        <w:t xml:space="preserve">ta  d</w:t>
      </w:r>
      <w:r w:rsidDel="00000000" w:rsidR="00000000" w:rsidRPr="00000000">
        <w:rPr>
          <w:rFonts w:ascii="Times New Roman" w:cs="Times New Roman" w:eastAsia="Times New Roman" w:hAnsi="Times New Roman"/>
          <w:color w:val="242424"/>
          <w:sz w:val="19"/>
          <w:szCs w:val="19"/>
          <w:rtl w:val="0"/>
        </w:rPr>
        <w:t xml:space="preserve">e </w:t>
      </w:r>
      <w:r w:rsidDel="00000000" w:rsidR="00000000" w:rsidRPr="00000000">
        <w:rPr>
          <w:rFonts w:ascii="Times New Roman" w:cs="Times New Roman" w:eastAsia="Times New Roman" w:hAnsi="Times New Roman"/>
          <w:color w:val="121212"/>
          <w:sz w:val="19"/>
          <w:szCs w:val="19"/>
          <w:rtl w:val="0"/>
        </w:rPr>
        <w:t xml:space="preserve">r</w:t>
      </w:r>
      <w:r w:rsidDel="00000000" w:rsidR="00000000" w:rsidRPr="00000000">
        <w:rPr>
          <w:rFonts w:ascii="Times New Roman" w:cs="Times New Roman" w:eastAsia="Times New Roman" w:hAnsi="Times New Roman"/>
          <w:color w:val="242424"/>
          <w:sz w:val="19"/>
          <w:szCs w:val="19"/>
          <w:rtl w:val="0"/>
        </w:rPr>
        <w:t xml:space="preserve">eca</w:t>
      </w:r>
      <w:r w:rsidDel="00000000" w:rsidR="00000000" w:rsidRPr="00000000">
        <w:rPr>
          <w:rFonts w:ascii="Times New Roman" w:cs="Times New Roman" w:eastAsia="Times New Roman" w:hAnsi="Times New Roman"/>
          <w:color w:val="121212"/>
          <w:sz w:val="19"/>
          <w:szCs w:val="19"/>
          <w:rtl w:val="0"/>
        </w:rPr>
        <w:t xml:space="preserve">t</w:t>
      </w:r>
      <w:r w:rsidDel="00000000" w:rsidR="00000000" w:rsidRPr="00000000">
        <w:rPr>
          <w:rFonts w:ascii="Times New Roman" w:cs="Times New Roman" w:eastAsia="Times New Roman" w:hAnsi="Times New Roman"/>
          <w:color w:val="838383"/>
          <w:sz w:val="19"/>
          <w:szCs w:val="19"/>
          <w:rtl w:val="0"/>
        </w:rPr>
        <w:t xml:space="preserve">é</w:t>
      </w:r>
      <w:r w:rsidDel="00000000" w:rsidR="00000000" w:rsidRPr="00000000">
        <w:rPr>
          <w:rFonts w:ascii="Times New Roman" w:cs="Times New Roman" w:eastAsia="Times New Roman" w:hAnsi="Times New Roman"/>
          <w:color w:val="242424"/>
          <w:sz w:val="19"/>
          <w:szCs w:val="19"/>
          <w:rtl w:val="0"/>
        </w:rPr>
        <w:t xml:space="preserve">gorizac</w:t>
      </w:r>
      <w:r w:rsidDel="00000000" w:rsidR="00000000" w:rsidRPr="00000000">
        <w:rPr>
          <w:rFonts w:ascii="Times New Roman" w:cs="Times New Roman" w:eastAsia="Times New Roman" w:hAnsi="Times New Roman"/>
          <w:color w:val="121212"/>
          <w:sz w:val="19"/>
          <w:szCs w:val="19"/>
          <w:rtl w:val="0"/>
        </w:rPr>
        <w:t xml:space="preserve">i</w:t>
      </w:r>
      <w:r w:rsidDel="00000000" w:rsidR="00000000" w:rsidRPr="00000000">
        <w:rPr>
          <w:rFonts w:ascii="Times New Roman" w:cs="Times New Roman" w:eastAsia="Times New Roman" w:hAnsi="Times New Roman"/>
          <w:color w:val="242424"/>
          <w:sz w:val="19"/>
          <w:szCs w:val="19"/>
          <w:rtl w:val="0"/>
        </w:rPr>
        <w:t xml:space="preserve">ón cons</w:t>
      </w:r>
      <w:r w:rsidDel="00000000" w:rsidR="00000000" w:rsidRPr="00000000">
        <w:rPr>
          <w:rFonts w:ascii="Times New Roman" w:cs="Times New Roman" w:eastAsia="Times New Roman" w:hAnsi="Times New Roman"/>
          <w:color w:val="121212"/>
          <w:sz w:val="19"/>
          <w:szCs w:val="19"/>
          <w:rtl w:val="0"/>
        </w:rPr>
        <w:t xml:space="preserve">en</w:t>
      </w:r>
      <w:r w:rsidDel="00000000" w:rsidR="00000000" w:rsidRPr="00000000">
        <w:rPr>
          <w:rFonts w:ascii="Times New Roman" w:cs="Times New Roman" w:eastAsia="Times New Roman" w:hAnsi="Times New Roman"/>
          <w:color w:val="242424"/>
          <w:sz w:val="19"/>
          <w:szCs w:val="19"/>
          <w:rtl w:val="0"/>
        </w:rPr>
        <w:t xml:space="preserve">suada, se e</w:t>
      </w:r>
      <w:r w:rsidDel="00000000" w:rsidR="00000000" w:rsidRPr="00000000">
        <w:rPr>
          <w:rFonts w:ascii="Times New Roman" w:cs="Times New Roman" w:eastAsia="Times New Roman" w:hAnsi="Times New Roman"/>
          <w:color w:val="121212"/>
          <w:sz w:val="19"/>
          <w:szCs w:val="19"/>
          <w:rtl w:val="0"/>
        </w:rPr>
        <w:t xml:space="preserve">ntiende </w:t>
      </w:r>
      <w:r w:rsidDel="00000000" w:rsidR="00000000" w:rsidRPr="00000000">
        <w:rPr>
          <w:rFonts w:ascii="Times New Roman" w:cs="Times New Roman" w:eastAsia="Times New Roman" w:hAnsi="Times New Roman"/>
          <w:color w:val="242424"/>
          <w:sz w:val="19"/>
          <w:szCs w:val="19"/>
          <w:rtl w:val="0"/>
        </w:rPr>
        <w:t xml:space="preserve">o</w:t>
      </w:r>
      <w:r w:rsidDel="00000000" w:rsidR="00000000" w:rsidRPr="00000000">
        <w:rPr>
          <w:rFonts w:ascii="Times New Roman" w:cs="Times New Roman" w:eastAsia="Times New Roman" w:hAnsi="Times New Roman"/>
          <w:color w:val="121212"/>
          <w:sz w:val="19"/>
          <w:szCs w:val="19"/>
          <w:rtl w:val="0"/>
        </w:rPr>
        <w:t xml:space="preserve">p</w:t>
      </w:r>
      <w:r w:rsidDel="00000000" w:rsidR="00000000" w:rsidRPr="00000000">
        <w:rPr>
          <w:rFonts w:ascii="Times New Roman" w:cs="Times New Roman" w:eastAsia="Times New Roman" w:hAnsi="Times New Roman"/>
          <w:color w:val="242424"/>
          <w:sz w:val="19"/>
          <w:szCs w:val="19"/>
          <w:rtl w:val="0"/>
        </w:rPr>
        <w:t xml:space="preserve">o</w:t>
      </w:r>
      <w:r w:rsidDel="00000000" w:rsidR="00000000" w:rsidRPr="00000000">
        <w:rPr>
          <w:rFonts w:ascii="Times New Roman" w:cs="Times New Roman" w:eastAsia="Times New Roman" w:hAnsi="Times New Roman"/>
          <w:color w:val="121212"/>
          <w:sz w:val="19"/>
          <w:szCs w:val="19"/>
          <w:rtl w:val="0"/>
        </w:rPr>
        <w:t xml:space="preserve">rt</w:t>
      </w:r>
      <w:r w:rsidDel="00000000" w:rsidR="00000000" w:rsidRPr="00000000">
        <w:rPr>
          <w:rFonts w:ascii="Times New Roman" w:cs="Times New Roman" w:eastAsia="Times New Roman" w:hAnsi="Times New Roman"/>
          <w:color w:val="242424"/>
          <w:sz w:val="19"/>
          <w:szCs w:val="19"/>
          <w:rtl w:val="0"/>
        </w:rPr>
        <w:t xml:space="preserve">u</w:t>
      </w:r>
      <w:r w:rsidDel="00000000" w:rsidR="00000000" w:rsidRPr="00000000">
        <w:rPr>
          <w:rFonts w:ascii="Times New Roman" w:cs="Times New Roman" w:eastAsia="Times New Roman" w:hAnsi="Times New Roman"/>
          <w:color w:val="121212"/>
          <w:sz w:val="19"/>
          <w:szCs w:val="19"/>
          <w:rtl w:val="0"/>
        </w:rPr>
        <w:t xml:space="preserve">n</w:t>
      </w:r>
      <w:r w:rsidDel="00000000" w:rsidR="00000000" w:rsidRPr="00000000">
        <w:rPr>
          <w:rFonts w:ascii="Times New Roman" w:cs="Times New Roman" w:eastAsia="Times New Roman" w:hAnsi="Times New Roman"/>
          <w:color w:val="242424"/>
          <w:sz w:val="19"/>
          <w:szCs w:val="19"/>
          <w:rtl w:val="0"/>
        </w:rPr>
        <w:t xml:space="preserve">o </w:t>
      </w:r>
      <w:r w:rsidDel="00000000" w:rsidR="00000000" w:rsidRPr="00000000">
        <w:rPr>
          <w:rFonts w:ascii="Times New Roman" w:cs="Times New Roman" w:eastAsia="Times New Roman" w:hAnsi="Times New Roman"/>
          <w:color w:val="121212"/>
          <w:sz w:val="17"/>
          <w:szCs w:val="17"/>
          <w:rtl w:val="0"/>
        </w:rPr>
        <w:t xml:space="preserve">d</w:t>
      </w:r>
      <w:r w:rsidDel="00000000" w:rsidR="00000000" w:rsidRPr="00000000">
        <w:rPr>
          <w:rFonts w:ascii="Times New Roman" w:cs="Times New Roman" w:eastAsia="Times New Roman" w:hAnsi="Times New Roman"/>
          <w:color w:val="242424"/>
          <w:sz w:val="17"/>
          <w:szCs w:val="17"/>
          <w:rtl w:val="0"/>
        </w:rPr>
        <w:t xml:space="preserve">ej</w:t>
      </w:r>
      <w:r w:rsidDel="00000000" w:rsidR="00000000" w:rsidRPr="00000000">
        <w:rPr>
          <w:rFonts w:ascii="Times New Roman" w:cs="Times New Roman" w:eastAsia="Times New Roman" w:hAnsi="Times New Roman"/>
          <w:color w:val="121212"/>
          <w:sz w:val="17"/>
          <w:szCs w:val="17"/>
          <w:rtl w:val="0"/>
        </w:rPr>
        <w:t xml:space="preserve">a</w:t>
      </w:r>
      <w:r w:rsidDel="00000000" w:rsidR="00000000" w:rsidRPr="00000000">
        <w:rPr>
          <w:rFonts w:ascii="Times New Roman" w:cs="Times New Roman" w:eastAsia="Times New Roman" w:hAnsi="Times New Roman"/>
          <w:color w:val="242424"/>
          <w:sz w:val="17"/>
          <w:szCs w:val="17"/>
          <w:rtl w:val="0"/>
        </w:rPr>
        <w:t xml:space="preserve">r ase</w:t>
      </w:r>
      <w:r w:rsidDel="00000000" w:rsidR="00000000" w:rsidRPr="00000000">
        <w:rPr>
          <w:rFonts w:ascii="Times New Roman" w:cs="Times New Roman" w:eastAsia="Times New Roman" w:hAnsi="Times New Roman"/>
          <w:color w:val="121212"/>
          <w:sz w:val="17"/>
          <w:szCs w:val="17"/>
          <w:rtl w:val="0"/>
        </w:rPr>
        <w:t xml:space="preserve">n</w:t>
      </w:r>
      <w:r w:rsidDel="00000000" w:rsidR="00000000" w:rsidRPr="00000000">
        <w:rPr>
          <w:rFonts w:ascii="Times New Roman" w:cs="Times New Roman" w:eastAsia="Times New Roman" w:hAnsi="Times New Roman"/>
          <w:color w:val="242424"/>
          <w:sz w:val="17"/>
          <w:szCs w:val="17"/>
          <w:rtl w:val="0"/>
        </w:rPr>
        <w:t xml:space="preserve">tado  </w:t>
      </w:r>
      <w:r w:rsidDel="00000000" w:rsidR="00000000" w:rsidRPr="00000000">
        <w:rPr>
          <w:rFonts w:ascii="Times New Roman" w:cs="Times New Roman" w:eastAsia="Times New Roman" w:hAnsi="Times New Roman"/>
          <w:color w:val="121212"/>
          <w:sz w:val="17"/>
          <w:szCs w:val="17"/>
          <w:rtl w:val="0"/>
        </w:rPr>
        <w:t xml:space="preserve">que </w:t>
      </w:r>
      <w:r w:rsidDel="00000000" w:rsidR="00000000" w:rsidRPr="00000000">
        <w:rPr>
          <w:rFonts w:ascii="Times New Roman" w:cs="Times New Roman" w:eastAsia="Times New Roman" w:hAnsi="Times New Roman"/>
          <w:color w:val="242424"/>
          <w:sz w:val="17"/>
          <w:szCs w:val="17"/>
          <w:rtl w:val="0"/>
        </w:rPr>
        <w:t xml:space="preserve">qu</w:t>
      </w:r>
      <w:r w:rsidDel="00000000" w:rsidR="00000000" w:rsidRPr="00000000">
        <w:rPr>
          <w:rFonts w:ascii="Times New Roman" w:cs="Times New Roman" w:eastAsia="Times New Roman" w:hAnsi="Times New Roman"/>
          <w:color w:val="121212"/>
          <w:sz w:val="17"/>
          <w:szCs w:val="17"/>
          <w:rtl w:val="0"/>
        </w:rPr>
        <w:t xml:space="preserve">ed</w:t>
      </w:r>
      <w:r w:rsidDel="00000000" w:rsidR="00000000" w:rsidRPr="00000000">
        <w:rPr>
          <w:rFonts w:ascii="Times New Roman" w:cs="Times New Roman" w:eastAsia="Times New Roman" w:hAnsi="Times New Roman"/>
          <w:color w:val="242424"/>
          <w:sz w:val="17"/>
          <w:szCs w:val="17"/>
          <w:rtl w:val="0"/>
        </w:rPr>
        <w:t xml:space="preserve">ar</w:t>
      </w:r>
      <w:r w:rsidDel="00000000" w:rsidR="00000000" w:rsidRPr="00000000">
        <w:rPr>
          <w:rFonts w:ascii="Times New Roman" w:cs="Times New Roman" w:eastAsia="Times New Roman" w:hAnsi="Times New Roman"/>
          <w:color w:val="121212"/>
          <w:sz w:val="17"/>
          <w:szCs w:val="17"/>
          <w:rtl w:val="0"/>
        </w:rPr>
        <w:t xml:space="preserve">an  </w:t>
      </w:r>
      <w:r w:rsidDel="00000000" w:rsidR="00000000" w:rsidRPr="00000000">
        <w:rPr>
          <w:rFonts w:ascii="Times New Roman" w:cs="Times New Roman" w:eastAsia="Times New Roman" w:hAnsi="Times New Roman"/>
          <w:color w:val="242424"/>
          <w:sz w:val="17"/>
          <w:szCs w:val="17"/>
          <w:rtl w:val="0"/>
        </w:rPr>
        <w:t xml:space="preserve">sin e</w:t>
      </w:r>
      <w:r w:rsidDel="00000000" w:rsidR="00000000" w:rsidRPr="00000000">
        <w:rPr>
          <w:rFonts w:ascii="Times New Roman" w:cs="Times New Roman" w:eastAsia="Times New Roman" w:hAnsi="Times New Roman"/>
          <w:color w:val="121212"/>
          <w:sz w:val="17"/>
          <w:szCs w:val="17"/>
          <w:rtl w:val="0"/>
        </w:rPr>
        <w:t xml:space="preserve">f</w:t>
      </w:r>
      <w:r w:rsidDel="00000000" w:rsidR="00000000" w:rsidRPr="00000000">
        <w:rPr>
          <w:rFonts w:ascii="Times New Roman" w:cs="Times New Roman" w:eastAsia="Times New Roman" w:hAnsi="Times New Roman"/>
          <w:color w:val="242424"/>
          <w:sz w:val="17"/>
          <w:szCs w:val="17"/>
          <w:rtl w:val="0"/>
        </w:rPr>
        <w:t xml:space="preserve">ec</w:t>
      </w:r>
      <w:r w:rsidDel="00000000" w:rsidR="00000000" w:rsidRPr="00000000">
        <w:rPr>
          <w:rFonts w:ascii="Times New Roman" w:cs="Times New Roman" w:eastAsia="Times New Roman" w:hAnsi="Times New Roman"/>
          <w:color w:val="121212"/>
          <w:sz w:val="17"/>
          <w:szCs w:val="17"/>
          <w:rtl w:val="0"/>
        </w:rPr>
        <w:t xml:space="preserve">t</w:t>
      </w:r>
      <w:r w:rsidDel="00000000" w:rsidR="00000000" w:rsidRPr="00000000">
        <w:rPr>
          <w:rFonts w:ascii="Times New Roman" w:cs="Times New Roman" w:eastAsia="Times New Roman" w:hAnsi="Times New Roman"/>
          <w:color w:val="242424"/>
          <w:sz w:val="17"/>
          <w:szCs w:val="17"/>
          <w:rtl w:val="0"/>
        </w:rPr>
        <w:t xml:space="preserve">o el Dec</w:t>
      </w:r>
      <w:r w:rsidDel="00000000" w:rsidR="00000000" w:rsidRPr="00000000">
        <w:rPr>
          <w:rFonts w:ascii="Times New Roman" w:cs="Times New Roman" w:eastAsia="Times New Roman" w:hAnsi="Times New Roman"/>
          <w:color w:val="121212"/>
          <w:sz w:val="17"/>
          <w:szCs w:val="17"/>
          <w:rtl w:val="0"/>
        </w:rPr>
        <w:t xml:space="preserve">r</w:t>
      </w:r>
      <w:r w:rsidDel="00000000" w:rsidR="00000000" w:rsidRPr="00000000">
        <w:rPr>
          <w:rFonts w:ascii="Times New Roman" w:cs="Times New Roman" w:eastAsia="Times New Roman" w:hAnsi="Times New Roman"/>
          <w:color w:val="242424"/>
          <w:sz w:val="17"/>
          <w:szCs w:val="17"/>
          <w:rtl w:val="0"/>
        </w:rPr>
        <w:t xml:space="preserve">e</w:t>
      </w:r>
      <w:r w:rsidDel="00000000" w:rsidR="00000000" w:rsidRPr="00000000">
        <w:rPr>
          <w:rFonts w:ascii="Times New Roman" w:cs="Times New Roman" w:eastAsia="Times New Roman" w:hAnsi="Times New Roman"/>
          <w:color w:val="121212"/>
          <w:sz w:val="17"/>
          <w:szCs w:val="17"/>
          <w:rtl w:val="0"/>
        </w:rPr>
        <w:t xml:space="preserve">t</w:t>
      </w:r>
      <w:r w:rsidDel="00000000" w:rsidR="00000000" w:rsidRPr="00000000">
        <w:rPr>
          <w:rFonts w:ascii="Times New Roman" w:cs="Times New Roman" w:eastAsia="Times New Roman" w:hAnsi="Times New Roman"/>
          <w:color w:val="242424"/>
          <w:sz w:val="17"/>
          <w:szCs w:val="17"/>
          <w:rtl w:val="0"/>
        </w:rPr>
        <w:t xml:space="preserve">o  </w:t>
      </w:r>
      <w:r w:rsidDel="00000000" w:rsidR="00000000" w:rsidRPr="00000000">
        <w:rPr>
          <w:rFonts w:ascii="Times New Roman" w:cs="Times New Roman" w:eastAsia="Times New Roman" w:hAnsi="Times New Roman"/>
          <w:color w:val="121212"/>
          <w:sz w:val="17"/>
          <w:szCs w:val="17"/>
          <w:rtl w:val="0"/>
        </w:rPr>
        <w:t xml:space="preserve">Pro</w:t>
      </w:r>
      <w:r w:rsidDel="00000000" w:rsidR="00000000" w:rsidRPr="00000000">
        <w:rPr>
          <w:rFonts w:ascii="Times New Roman" w:cs="Times New Roman" w:eastAsia="Times New Roman" w:hAnsi="Times New Roman"/>
          <w:color w:val="242424"/>
          <w:sz w:val="17"/>
          <w:szCs w:val="17"/>
          <w:rtl w:val="0"/>
        </w:rPr>
        <w:t xml:space="preserve">v</w:t>
      </w:r>
      <w:r w:rsidDel="00000000" w:rsidR="00000000" w:rsidRPr="00000000">
        <w:rPr>
          <w:rFonts w:ascii="Times New Roman" w:cs="Times New Roman" w:eastAsia="Times New Roman" w:hAnsi="Times New Roman"/>
          <w:color w:val="121212"/>
          <w:sz w:val="17"/>
          <w:szCs w:val="17"/>
          <w:rtl w:val="0"/>
        </w:rPr>
        <w:t xml:space="preserve">in</w:t>
      </w:r>
      <w:r w:rsidDel="00000000" w:rsidR="00000000" w:rsidRPr="00000000">
        <w:rPr>
          <w:rFonts w:ascii="Times New Roman" w:cs="Times New Roman" w:eastAsia="Times New Roman" w:hAnsi="Times New Roman"/>
          <w:color w:val="242424"/>
          <w:sz w:val="17"/>
          <w:szCs w:val="17"/>
          <w:rtl w:val="0"/>
        </w:rPr>
        <w:t xml:space="preserve">c</w:t>
      </w:r>
      <w:r w:rsidDel="00000000" w:rsidR="00000000" w:rsidRPr="00000000">
        <w:rPr>
          <w:rFonts w:ascii="Times New Roman" w:cs="Times New Roman" w:eastAsia="Times New Roman" w:hAnsi="Times New Roman"/>
          <w:color w:val="121212"/>
          <w:sz w:val="17"/>
          <w:szCs w:val="17"/>
          <w:rtl w:val="0"/>
        </w:rPr>
        <w:t xml:space="preserve">i</w:t>
      </w:r>
      <w:r w:rsidDel="00000000" w:rsidR="00000000" w:rsidRPr="00000000">
        <w:rPr>
          <w:rFonts w:ascii="Times New Roman" w:cs="Times New Roman" w:eastAsia="Times New Roman" w:hAnsi="Times New Roman"/>
          <w:color w:val="242424"/>
          <w:sz w:val="17"/>
          <w:szCs w:val="17"/>
          <w:rtl w:val="0"/>
        </w:rPr>
        <w:t xml:space="preserve">a</w:t>
      </w:r>
      <w:r w:rsidDel="00000000" w:rsidR="00000000" w:rsidRPr="00000000">
        <w:rPr>
          <w:rFonts w:ascii="Times New Roman" w:cs="Times New Roman" w:eastAsia="Times New Roman" w:hAnsi="Times New Roman"/>
          <w:color w:val="121212"/>
          <w:sz w:val="17"/>
          <w:szCs w:val="17"/>
          <w:rtl w:val="0"/>
        </w:rPr>
        <w:t xml:space="preserve">l </w:t>
      </w:r>
      <w:r w:rsidDel="00000000" w:rsidR="00000000" w:rsidRPr="00000000">
        <w:rPr>
          <w:rFonts w:ascii="Times New Roman" w:cs="Times New Roman" w:eastAsia="Times New Roman" w:hAnsi="Times New Roman"/>
          <w:color w:val="242424"/>
          <w:sz w:val="17"/>
          <w:szCs w:val="17"/>
          <w:rtl w:val="0"/>
        </w:rPr>
        <w:t xml:space="preserve">Nº</w:t>
      </w:r>
      <w:r w:rsidDel="00000000" w:rsidR="00000000" w:rsidRPr="00000000">
        <w:rPr>
          <w:rFonts w:ascii="Times New Roman" w:cs="Times New Roman" w:eastAsia="Times New Roman" w:hAnsi="Times New Roman"/>
          <w:color w:val="121212"/>
          <w:sz w:val="17"/>
          <w:szCs w:val="17"/>
          <w:rtl w:val="0"/>
        </w:rPr>
        <w:t xml:space="preserve">l</w:t>
      </w:r>
      <w:r w:rsidDel="00000000" w:rsidR="00000000" w:rsidRPr="00000000">
        <w:rPr>
          <w:rFonts w:ascii="Times New Roman" w:cs="Times New Roman" w:eastAsia="Times New Roman" w:hAnsi="Times New Roman"/>
          <w:color w:val="242424"/>
          <w:sz w:val="17"/>
          <w:szCs w:val="17"/>
          <w:rtl w:val="0"/>
        </w:rPr>
        <w:t xml:space="preserve">002/</w:t>
      </w:r>
      <w:r w:rsidDel="00000000" w:rsidR="00000000" w:rsidRPr="00000000">
        <w:rPr>
          <w:rFonts w:ascii="Times New Roman" w:cs="Times New Roman" w:eastAsia="Times New Roman" w:hAnsi="Times New Roman"/>
          <w:color w:val="121212"/>
          <w:sz w:val="17"/>
          <w:szCs w:val="17"/>
          <w:rtl w:val="0"/>
        </w:rPr>
        <w:t xml:space="preserve">1</w:t>
      </w:r>
      <w:r w:rsidDel="00000000" w:rsidR="00000000" w:rsidRPr="00000000">
        <w:rPr>
          <w:rFonts w:ascii="Times New Roman" w:cs="Times New Roman" w:eastAsia="Times New Roman" w:hAnsi="Times New Roman"/>
          <w:color w:val="242424"/>
          <w:sz w:val="17"/>
          <w:szCs w:val="17"/>
          <w:rtl w:val="0"/>
        </w:rPr>
        <w:t xml:space="preserve">5 </w:t>
      </w:r>
      <w:r w:rsidDel="00000000" w:rsidR="00000000" w:rsidRPr="00000000">
        <w:rPr>
          <w:rFonts w:ascii="Arial" w:cs="Arial" w:eastAsia="Arial" w:hAnsi="Arial"/>
          <w:color w:val="242424"/>
          <w:sz w:val="17"/>
          <w:szCs w:val="17"/>
          <w:rtl w:val="0"/>
        </w:rPr>
        <w:t xml:space="preserve">y </w:t>
      </w:r>
      <w:r w:rsidDel="00000000" w:rsidR="00000000" w:rsidRPr="00000000">
        <w:rPr>
          <w:rFonts w:ascii="Times New Roman" w:cs="Times New Roman" w:eastAsia="Times New Roman" w:hAnsi="Times New Roman"/>
          <w:color w:val="121212"/>
          <w:sz w:val="17"/>
          <w:szCs w:val="17"/>
          <w:rtl w:val="0"/>
        </w:rPr>
        <w:t xml:space="preserve">t</w:t>
      </w:r>
      <w:r w:rsidDel="00000000" w:rsidR="00000000" w:rsidRPr="00000000">
        <w:rPr>
          <w:rFonts w:ascii="Times New Roman" w:cs="Times New Roman" w:eastAsia="Times New Roman" w:hAnsi="Times New Roman"/>
          <w:color w:val="242424"/>
          <w:sz w:val="17"/>
          <w:szCs w:val="17"/>
          <w:rtl w:val="0"/>
        </w:rPr>
        <w:t xml:space="preserve">odos </w:t>
      </w:r>
      <w:r w:rsidDel="00000000" w:rsidR="00000000" w:rsidRPr="00000000">
        <w:rPr>
          <w:rFonts w:ascii="Times New Roman" w:cs="Times New Roman" w:eastAsia="Times New Roman" w:hAnsi="Times New Roman"/>
          <w:color w:val="121212"/>
          <w:sz w:val="17"/>
          <w:szCs w:val="17"/>
          <w:rtl w:val="0"/>
        </w:rPr>
        <w:t xml:space="preserve">l</w:t>
      </w:r>
      <w:r w:rsidDel="00000000" w:rsidR="00000000" w:rsidRPr="00000000">
        <w:rPr>
          <w:rFonts w:ascii="Times New Roman" w:cs="Times New Roman" w:eastAsia="Times New Roman" w:hAnsi="Times New Roman"/>
          <w:color w:val="242424"/>
          <w:sz w:val="17"/>
          <w:szCs w:val="17"/>
          <w:rtl w:val="0"/>
        </w:rPr>
        <w:t xml:space="preserve">os ac</w:t>
      </w:r>
      <w:r w:rsidDel="00000000" w:rsidR="00000000" w:rsidRPr="00000000">
        <w:rPr>
          <w:rFonts w:ascii="Times New Roman" w:cs="Times New Roman" w:eastAsia="Times New Roman" w:hAnsi="Times New Roman"/>
          <w:color w:val="121212"/>
          <w:sz w:val="17"/>
          <w:szCs w:val="17"/>
          <w:rtl w:val="0"/>
        </w:rPr>
        <w:t xml:space="preserve">t</w:t>
      </w:r>
      <w:r w:rsidDel="00000000" w:rsidR="00000000" w:rsidRPr="00000000">
        <w:rPr>
          <w:rFonts w:ascii="Times New Roman" w:cs="Times New Roman" w:eastAsia="Times New Roman" w:hAnsi="Times New Roman"/>
          <w:color w:val="242424"/>
          <w:sz w:val="17"/>
          <w:szCs w:val="17"/>
          <w:rtl w:val="0"/>
        </w:rPr>
        <w:t xml:space="preserve">os r</w:t>
      </w:r>
      <w:r w:rsidDel="00000000" w:rsidR="00000000" w:rsidRPr="00000000">
        <w:rPr>
          <w:rFonts w:ascii="Times New Roman" w:cs="Times New Roman" w:eastAsia="Times New Roman" w:hAnsi="Times New Roman"/>
          <w:color w:val="121212"/>
          <w:sz w:val="17"/>
          <w:szCs w:val="17"/>
          <w:rtl w:val="0"/>
        </w:rPr>
        <w:t xml:space="preserve">e</w:t>
      </w:r>
      <w:r w:rsidDel="00000000" w:rsidR="00000000" w:rsidRPr="00000000">
        <w:rPr>
          <w:rFonts w:ascii="Times New Roman" w:cs="Times New Roman" w:eastAsia="Times New Roman" w:hAnsi="Times New Roman"/>
          <w:color w:val="242424"/>
          <w:sz w:val="17"/>
          <w:szCs w:val="17"/>
          <w:rtl w:val="0"/>
        </w:rPr>
        <w:t xml:space="preserve">g</w:t>
      </w:r>
      <w:r w:rsidDel="00000000" w:rsidR="00000000" w:rsidRPr="00000000">
        <w:rPr>
          <w:rFonts w:ascii="Times New Roman" w:cs="Times New Roman" w:eastAsia="Times New Roman" w:hAnsi="Times New Roman"/>
          <w:color w:val="121212"/>
          <w:sz w:val="17"/>
          <w:szCs w:val="17"/>
          <w:rtl w:val="0"/>
        </w:rPr>
        <w:t xml:space="preserve">lam</w:t>
      </w:r>
      <w:r w:rsidDel="00000000" w:rsidR="00000000" w:rsidRPr="00000000">
        <w:rPr>
          <w:rFonts w:ascii="Times New Roman" w:cs="Times New Roman" w:eastAsia="Times New Roman" w:hAnsi="Times New Roman"/>
          <w:color w:val="242424"/>
          <w:sz w:val="17"/>
          <w:szCs w:val="17"/>
          <w:rtl w:val="0"/>
        </w:rPr>
        <w:t xml:space="preserve">e</w:t>
      </w:r>
      <w:r w:rsidDel="00000000" w:rsidR="00000000" w:rsidRPr="00000000">
        <w:rPr>
          <w:rFonts w:ascii="Times New Roman" w:cs="Times New Roman" w:eastAsia="Times New Roman" w:hAnsi="Times New Roman"/>
          <w:color w:val="121212"/>
          <w:sz w:val="17"/>
          <w:szCs w:val="17"/>
          <w:rtl w:val="0"/>
        </w:rPr>
        <w:t xml:space="preserve">nta</w:t>
      </w:r>
      <w:r w:rsidDel="00000000" w:rsidR="00000000" w:rsidRPr="00000000">
        <w:rPr>
          <w:rFonts w:ascii="Times New Roman" w:cs="Times New Roman" w:eastAsia="Times New Roman" w:hAnsi="Times New Roman"/>
          <w:color w:val="242424"/>
          <w:sz w:val="17"/>
          <w:szCs w:val="17"/>
          <w:rtl w:val="0"/>
        </w:rPr>
        <w:t xml:space="preserve">rios v</w:t>
      </w:r>
      <w:r w:rsidDel="00000000" w:rsidR="00000000" w:rsidRPr="00000000">
        <w:rPr>
          <w:rFonts w:ascii="Times New Roman" w:cs="Times New Roman" w:eastAsia="Times New Roman" w:hAnsi="Times New Roman"/>
          <w:color w:val="121212"/>
          <w:sz w:val="17"/>
          <w:szCs w:val="17"/>
          <w:rtl w:val="0"/>
        </w:rPr>
        <w:t xml:space="preserve">i</w:t>
      </w:r>
      <w:r w:rsidDel="00000000" w:rsidR="00000000" w:rsidRPr="00000000">
        <w:rPr>
          <w:rFonts w:ascii="Times New Roman" w:cs="Times New Roman" w:eastAsia="Times New Roman" w:hAnsi="Times New Roman"/>
          <w:color w:val="242424"/>
          <w:sz w:val="17"/>
          <w:szCs w:val="17"/>
          <w:rtl w:val="0"/>
        </w:rPr>
        <w:t xml:space="preserve">ncu</w:t>
      </w:r>
      <w:r w:rsidDel="00000000" w:rsidR="00000000" w:rsidRPr="00000000">
        <w:rPr>
          <w:rFonts w:ascii="Times New Roman" w:cs="Times New Roman" w:eastAsia="Times New Roman" w:hAnsi="Times New Roman"/>
          <w:color w:val="121212"/>
          <w:sz w:val="17"/>
          <w:szCs w:val="17"/>
          <w:rtl w:val="0"/>
        </w:rPr>
        <w:t xml:space="preserve">lad</w:t>
      </w:r>
      <w:r w:rsidDel="00000000" w:rsidR="00000000" w:rsidRPr="00000000">
        <w:rPr>
          <w:rFonts w:ascii="Times New Roman" w:cs="Times New Roman" w:eastAsia="Times New Roman" w:hAnsi="Times New Roman"/>
          <w:color w:val="242424"/>
          <w:sz w:val="17"/>
          <w:szCs w:val="17"/>
          <w:rtl w:val="0"/>
        </w:rPr>
        <w:t xml:space="preserve">os a</w:t>
      </w:r>
      <w:r w:rsidDel="00000000" w:rsidR="00000000" w:rsidRPr="00000000">
        <w:rPr>
          <w:rFonts w:ascii="Times New Roman" w:cs="Times New Roman" w:eastAsia="Times New Roman" w:hAnsi="Times New Roman"/>
          <w:color w:val="121212"/>
          <w:sz w:val="17"/>
          <w:szCs w:val="17"/>
          <w:rtl w:val="0"/>
        </w:rPr>
        <w:t xml:space="preserve">l m</w:t>
      </w:r>
      <w:r w:rsidDel="00000000" w:rsidR="00000000" w:rsidRPr="00000000">
        <w:rPr>
          <w:rFonts w:ascii="Times New Roman" w:cs="Times New Roman" w:eastAsia="Times New Roman" w:hAnsi="Times New Roman"/>
          <w:color w:val="242424"/>
          <w:sz w:val="17"/>
          <w:szCs w:val="17"/>
          <w:rtl w:val="0"/>
        </w:rPr>
        <w:t xml:space="preserve">ismo </w:t>
      </w:r>
      <w:r w:rsidDel="00000000" w:rsidR="00000000" w:rsidRPr="00000000">
        <w:rPr>
          <w:rFonts w:ascii="Times New Roman" w:cs="Times New Roman" w:eastAsia="Times New Roman" w:hAnsi="Times New Roman"/>
          <w:color w:val="121212"/>
          <w:sz w:val="17"/>
          <w:szCs w:val="17"/>
          <w:rtl w:val="0"/>
        </w:rPr>
        <w:t xml:space="preserve">en ma</w:t>
      </w:r>
      <w:r w:rsidDel="00000000" w:rsidR="00000000" w:rsidRPr="00000000">
        <w:rPr>
          <w:rFonts w:ascii="Times New Roman" w:cs="Times New Roman" w:eastAsia="Times New Roman" w:hAnsi="Times New Roman"/>
          <w:color w:val="242424"/>
          <w:sz w:val="17"/>
          <w:szCs w:val="17"/>
          <w:rtl w:val="0"/>
        </w:rPr>
        <w:t xml:space="preserve">t</w:t>
      </w:r>
      <w:r w:rsidDel="00000000" w:rsidR="00000000" w:rsidRPr="00000000">
        <w:rPr>
          <w:rFonts w:ascii="Times New Roman" w:cs="Times New Roman" w:eastAsia="Times New Roman" w:hAnsi="Times New Roman"/>
          <w:color w:val="121212"/>
          <w:sz w:val="17"/>
          <w:szCs w:val="17"/>
          <w:rtl w:val="0"/>
        </w:rPr>
        <w:t xml:space="preserve">e</w:t>
      </w:r>
      <w:r w:rsidDel="00000000" w:rsidR="00000000" w:rsidRPr="00000000">
        <w:rPr>
          <w:rFonts w:ascii="Times New Roman" w:cs="Times New Roman" w:eastAsia="Times New Roman" w:hAnsi="Times New Roman"/>
          <w:color w:val="242424"/>
          <w:sz w:val="17"/>
          <w:szCs w:val="17"/>
          <w:rtl w:val="0"/>
        </w:rPr>
        <w:t xml:space="preserve">r</w:t>
      </w:r>
      <w:r w:rsidDel="00000000" w:rsidR="00000000" w:rsidRPr="00000000">
        <w:rPr>
          <w:rFonts w:ascii="Times New Roman" w:cs="Times New Roman" w:eastAsia="Times New Roman" w:hAnsi="Times New Roman"/>
          <w:color w:val="121212"/>
          <w:sz w:val="17"/>
          <w:szCs w:val="17"/>
          <w:rtl w:val="0"/>
        </w:rPr>
        <w:t xml:space="preserve">i</w:t>
      </w:r>
      <w:r w:rsidDel="00000000" w:rsidR="00000000" w:rsidRPr="00000000">
        <w:rPr>
          <w:rFonts w:ascii="Times New Roman" w:cs="Times New Roman" w:eastAsia="Times New Roman" w:hAnsi="Times New Roman"/>
          <w:color w:val="242424"/>
          <w:sz w:val="17"/>
          <w:szCs w:val="17"/>
          <w:rtl w:val="0"/>
        </w:rPr>
        <w:t xml:space="preserve">a </w:t>
      </w:r>
      <w:r w:rsidDel="00000000" w:rsidR="00000000" w:rsidRPr="00000000">
        <w:rPr>
          <w:rFonts w:ascii="Times New Roman" w:cs="Times New Roman" w:eastAsia="Times New Roman" w:hAnsi="Times New Roman"/>
          <w:color w:val="121212"/>
          <w:sz w:val="17"/>
          <w:szCs w:val="17"/>
          <w:rtl w:val="0"/>
        </w:rPr>
        <w:t xml:space="preserve">d</w:t>
      </w:r>
      <w:r w:rsidDel="00000000" w:rsidR="00000000" w:rsidRPr="00000000">
        <w:rPr>
          <w:rFonts w:ascii="Times New Roman" w:cs="Times New Roman" w:eastAsia="Times New Roman" w:hAnsi="Times New Roman"/>
          <w:color w:val="242424"/>
          <w:sz w:val="17"/>
          <w:szCs w:val="17"/>
          <w:rtl w:val="0"/>
        </w:rPr>
        <w:t xml:space="preserve">e </w:t>
      </w:r>
      <w:r w:rsidDel="00000000" w:rsidR="00000000" w:rsidRPr="00000000">
        <w:rPr>
          <w:rFonts w:ascii="Times New Roman" w:cs="Times New Roman" w:eastAsia="Times New Roman" w:hAnsi="Times New Roman"/>
          <w:color w:val="121212"/>
          <w:sz w:val="17"/>
          <w:szCs w:val="17"/>
          <w:rtl w:val="0"/>
        </w:rPr>
        <w:t xml:space="preserve">r</w:t>
      </w:r>
      <w:r w:rsidDel="00000000" w:rsidR="00000000" w:rsidRPr="00000000">
        <w:rPr>
          <w:rFonts w:ascii="Times New Roman" w:cs="Times New Roman" w:eastAsia="Times New Roman" w:hAnsi="Times New Roman"/>
          <w:color w:val="242424"/>
          <w:sz w:val="17"/>
          <w:szCs w:val="17"/>
          <w:rtl w:val="0"/>
        </w:rPr>
        <w:t xml:space="preserve">cca</w:t>
      </w:r>
      <w:r w:rsidDel="00000000" w:rsidR="00000000" w:rsidRPr="00000000">
        <w:rPr>
          <w:rFonts w:ascii="Times New Roman" w:cs="Times New Roman" w:eastAsia="Times New Roman" w:hAnsi="Times New Roman"/>
          <w:color w:val="121212"/>
          <w:sz w:val="17"/>
          <w:szCs w:val="17"/>
          <w:rtl w:val="0"/>
        </w:rPr>
        <w:t xml:space="preserve">t</w:t>
      </w:r>
      <w:r w:rsidDel="00000000" w:rsidR="00000000" w:rsidRPr="00000000">
        <w:rPr>
          <w:rFonts w:ascii="Times New Roman" w:cs="Times New Roman" w:eastAsia="Times New Roman" w:hAnsi="Times New Roman"/>
          <w:color w:val="242424"/>
          <w:sz w:val="17"/>
          <w:szCs w:val="17"/>
          <w:rtl w:val="0"/>
        </w:rPr>
        <w:t xml:space="preserve">cgor</w:t>
      </w:r>
      <w:r w:rsidDel="00000000" w:rsidR="00000000" w:rsidRPr="00000000">
        <w:rPr>
          <w:rFonts w:ascii="Times New Roman" w:cs="Times New Roman" w:eastAsia="Times New Roman" w:hAnsi="Times New Roman"/>
          <w:color w:val="121212"/>
          <w:sz w:val="17"/>
          <w:szCs w:val="17"/>
          <w:rtl w:val="0"/>
        </w:rPr>
        <w:t xml:space="preserve">i</w:t>
      </w:r>
      <w:r w:rsidDel="00000000" w:rsidR="00000000" w:rsidRPr="00000000">
        <w:rPr>
          <w:rFonts w:ascii="Times New Roman" w:cs="Times New Roman" w:eastAsia="Times New Roman" w:hAnsi="Times New Roman"/>
          <w:color w:val="242424"/>
          <w:sz w:val="17"/>
          <w:szCs w:val="17"/>
          <w:rtl w:val="0"/>
        </w:rPr>
        <w:t xml:space="preserve">zacio</w:t>
      </w:r>
      <w:r w:rsidDel="00000000" w:rsidR="00000000" w:rsidRPr="00000000">
        <w:rPr>
          <w:rFonts w:ascii="Times New Roman" w:cs="Times New Roman" w:eastAsia="Times New Roman" w:hAnsi="Times New Roman"/>
          <w:color w:val="121212"/>
          <w:sz w:val="17"/>
          <w:szCs w:val="17"/>
          <w:rtl w:val="0"/>
        </w:rPr>
        <w:t xml:space="preserve">n</w:t>
      </w:r>
      <w:r w:rsidDel="00000000" w:rsidR="00000000" w:rsidRPr="00000000">
        <w:rPr>
          <w:rFonts w:ascii="Times New Roman" w:cs="Times New Roman" w:eastAsia="Times New Roman" w:hAnsi="Times New Roman"/>
          <w:color w:val="242424"/>
          <w:sz w:val="17"/>
          <w:szCs w:val="17"/>
          <w:rtl w:val="0"/>
        </w:rPr>
        <w:t xml:space="preserve">cs.</w:t>
      </w:r>
      <w:r w:rsidDel="00000000" w:rsidR="00000000" w:rsidRPr="00000000">
        <w:rPr>
          <w:rtl w:val="0"/>
        </w:rPr>
      </w:r>
    </w:p>
    <w:p w:rsidR="00000000" w:rsidDel="00000000" w:rsidP="00000000" w:rsidRDefault="00000000" w:rsidRPr="00000000" w14:paraId="0000116C">
      <w:pPr>
        <w:spacing w:line="200" w:lineRule="auto"/>
        <w:jc w:val="left"/>
        <w:rPr>
          <w:sz w:val="20"/>
          <w:szCs w:val="20"/>
        </w:rPr>
      </w:pPr>
      <w:r w:rsidDel="00000000" w:rsidR="00000000" w:rsidRPr="00000000">
        <w:rPr>
          <w:rtl w:val="0"/>
        </w:rPr>
      </w:r>
    </w:p>
    <w:p w:rsidR="00000000" w:rsidDel="00000000" w:rsidP="00000000" w:rsidRDefault="00000000" w:rsidRPr="00000000" w14:paraId="0000116D">
      <w:pPr>
        <w:spacing w:line="200" w:lineRule="auto"/>
        <w:jc w:val="left"/>
        <w:rPr>
          <w:sz w:val="20"/>
          <w:szCs w:val="20"/>
        </w:rPr>
      </w:pPr>
      <w:r w:rsidDel="00000000" w:rsidR="00000000" w:rsidRPr="00000000">
        <w:rPr>
          <w:rtl w:val="0"/>
        </w:rPr>
      </w:r>
    </w:p>
    <w:p w:rsidR="00000000" w:rsidDel="00000000" w:rsidP="00000000" w:rsidRDefault="00000000" w:rsidRPr="00000000" w14:paraId="0000116E">
      <w:pPr>
        <w:spacing w:before="15" w:line="260" w:lineRule="auto"/>
        <w:jc w:val="left"/>
        <w:rPr>
          <w:sz w:val="26"/>
          <w:szCs w:val="26"/>
        </w:rPr>
      </w:pPr>
      <w:r w:rsidDel="00000000" w:rsidR="00000000" w:rsidRPr="00000000">
        <w:rPr>
          <w:rtl w:val="0"/>
        </w:rPr>
      </w:r>
    </w:p>
    <w:p w:rsidR="00000000" w:rsidDel="00000000" w:rsidP="00000000" w:rsidRDefault="00000000" w:rsidRPr="00000000" w14:paraId="0000116F">
      <w:pPr>
        <w:spacing w:line="379" w:lineRule="auto"/>
        <w:ind w:left="1052" w:right="1855" w:firstLine="14.000000000000057"/>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242424"/>
          <w:sz w:val="17"/>
          <w:szCs w:val="17"/>
          <w:rtl w:val="0"/>
        </w:rPr>
        <w:t xml:space="preserve">L</w:t>
      </w:r>
      <w:r w:rsidDel="00000000" w:rsidR="00000000" w:rsidRPr="00000000">
        <w:rPr>
          <w:rFonts w:ascii="Times New Roman" w:cs="Times New Roman" w:eastAsia="Times New Roman" w:hAnsi="Times New Roman"/>
          <w:color w:val="121212"/>
          <w:sz w:val="17"/>
          <w:szCs w:val="17"/>
          <w:rtl w:val="0"/>
        </w:rPr>
        <w:t xml:space="preserve">le</w:t>
      </w:r>
      <w:r w:rsidDel="00000000" w:rsidR="00000000" w:rsidRPr="00000000">
        <w:rPr>
          <w:rFonts w:ascii="Times New Roman" w:cs="Times New Roman" w:eastAsia="Times New Roman" w:hAnsi="Times New Roman"/>
          <w:color w:val="242424"/>
          <w:sz w:val="17"/>
          <w:szCs w:val="17"/>
          <w:rtl w:val="0"/>
        </w:rPr>
        <w:t xml:space="preserve">g</w:t>
      </w:r>
      <w:r w:rsidDel="00000000" w:rsidR="00000000" w:rsidRPr="00000000">
        <w:rPr>
          <w:rFonts w:ascii="Times New Roman" w:cs="Times New Roman" w:eastAsia="Times New Roman" w:hAnsi="Times New Roman"/>
          <w:color w:val="121212"/>
          <w:sz w:val="17"/>
          <w:szCs w:val="17"/>
          <w:rtl w:val="0"/>
        </w:rPr>
        <w:t xml:space="preserve">a</w:t>
      </w:r>
      <w:r w:rsidDel="00000000" w:rsidR="00000000" w:rsidRPr="00000000">
        <w:rPr>
          <w:rFonts w:ascii="Times New Roman" w:cs="Times New Roman" w:eastAsia="Times New Roman" w:hAnsi="Times New Roman"/>
          <w:color w:val="242424"/>
          <w:sz w:val="17"/>
          <w:szCs w:val="17"/>
          <w:rtl w:val="0"/>
        </w:rPr>
        <w:t xml:space="preserve">do </w:t>
      </w:r>
      <w:r w:rsidDel="00000000" w:rsidR="00000000" w:rsidRPr="00000000">
        <w:rPr>
          <w:rFonts w:ascii="Times New Roman" w:cs="Times New Roman" w:eastAsia="Times New Roman" w:hAnsi="Times New Roman"/>
          <w:color w:val="121212"/>
          <w:sz w:val="17"/>
          <w:szCs w:val="17"/>
          <w:rtl w:val="0"/>
        </w:rPr>
        <w:t xml:space="preserve">a </w:t>
      </w:r>
      <w:r w:rsidDel="00000000" w:rsidR="00000000" w:rsidRPr="00000000">
        <w:rPr>
          <w:rFonts w:ascii="Times New Roman" w:cs="Times New Roman" w:eastAsia="Times New Roman" w:hAnsi="Times New Roman"/>
          <w:color w:val="242424"/>
          <w:sz w:val="17"/>
          <w:szCs w:val="17"/>
          <w:rtl w:val="0"/>
        </w:rPr>
        <w:t xml:space="preserve">es</w:t>
      </w:r>
      <w:r w:rsidDel="00000000" w:rsidR="00000000" w:rsidRPr="00000000">
        <w:rPr>
          <w:rFonts w:ascii="Times New Roman" w:cs="Times New Roman" w:eastAsia="Times New Roman" w:hAnsi="Times New Roman"/>
          <w:color w:val="121212"/>
          <w:sz w:val="17"/>
          <w:szCs w:val="17"/>
          <w:rtl w:val="0"/>
        </w:rPr>
        <w:t xml:space="preserve">t</w:t>
      </w:r>
      <w:r w:rsidDel="00000000" w:rsidR="00000000" w:rsidRPr="00000000">
        <w:rPr>
          <w:rFonts w:ascii="Times New Roman" w:cs="Times New Roman" w:eastAsia="Times New Roman" w:hAnsi="Times New Roman"/>
          <w:color w:val="242424"/>
          <w:sz w:val="17"/>
          <w:szCs w:val="17"/>
          <w:rtl w:val="0"/>
        </w:rPr>
        <w:t xml:space="preserve">e ac</w:t>
      </w:r>
      <w:r w:rsidDel="00000000" w:rsidR="00000000" w:rsidRPr="00000000">
        <w:rPr>
          <w:rFonts w:ascii="Times New Roman" w:cs="Times New Roman" w:eastAsia="Times New Roman" w:hAnsi="Times New Roman"/>
          <w:color w:val="121212"/>
          <w:sz w:val="17"/>
          <w:szCs w:val="17"/>
          <w:rtl w:val="0"/>
        </w:rPr>
        <w:t xml:space="preserve">u</w:t>
      </w:r>
      <w:r w:rsidDel="00000000" w:rsidR="00000000" w:rsidRPr="00000000">
        <w:rPr>
          <w:rFonts w:ascii="Times New Roman" w:cs="Times New Roman" w:eastAsia="Times New Roman" w:hAnsi="Times New Roman"/>
          <w:color w:val="242424"/>
          <w:sz w:val="17"/>
          <w:szCs w:val="17"/>
          <w:rtl w:val="0"/>
        </w:rPr>
        <w:t xml:space="preserve">e</w:t>
      </w:r>
      <w:r w:rsidDel="00000000" w:rsidR="00000000" w:rsidRPr="00000000">
        <w:rPr>
          <w:rFonts w:ascii="Times New Roman" w:cs="Times New Roman" w:eastAsia="Times New Roman" w:hAnsi="Times New Roman"/>
          <w:color w:val="121212"/>
          <w:sz w:val="17"/>
          <w:szCs w:val="17"/>
          <w:rtl w:val="0"/>
        </w:rPr>
        <w:t xml:space="preserve">rd</w:t>
      </w:r>
      <w:r w:rsidDel="00000000" w:rsidR="00000000" w:rsidRPr="00000000">
        <w:rPr>
          <w:rFonts w:ascii="Times New Roman" w:cs="Times New Roman" w:eastAsia="Times New Roman" w:hAnsi="Times New Roman"/>
          <w:color w:val="242424"/>
          <w:sz w:val="17"/>
          <w:szCs w:val="17"/>
          <w:rtl w:val="0"/>
        </w:rPr>
        <w:t xml:space="preserve">o</w:t>
      </w:r>
      <w:r w:rsidDel="00000000" w:rsidR="00000000" w:rsidRPr="00000000">
        <w:rPr>
          <w:rFonts w:ascii="Times New Roman" w:cs="Times New Roman" w:eastAsia="Times New Roman" w:hAnsi="Times New Roman"/>
          <w:color w:val="121212"/>
          <w:sz w:val="17"/>
          <w:szCs w:val="17"/>
          <w:rtl w:val="0"/>
        </w:rPr>
        <w:t xml:space="preserve">,  d</w:t>
      </w:r>
      <w:r w:rsidDel="00000000" w:rsidR="00000000" w:rsidRPr="00000000">
        <w:rPr>
          <w:rFonts w:ascii="Times New Roman" w:cs="Times New Roman" w:eastAsia="Times New Roman" w:hAnsi="Times New Roman"/>
          <w:color w:val="242424"/>
          <w:sz w:val="17"/>
          <w:szCs w:val="17"/>
          <w:rtl w:val="0"/>
        </w:rPr>
        <w:t xml:space="preserve">ond</w:t>
      </w:r>
      <w:r w:rsidDel="00000000" w:rsidR="00000000" w:rsidRPr="00000000">
        <w:rPr>
          <w:rFonts w:ascii="Times New Roman" w:cs="Times New Roman" w:eastAsia="Times New Roman" w:hAnsi="Times New Roman"/>
          <w:color w:val="121212"/>
          <w:sz w:val="17"/>
          <w:szCs w:val="17"/>
          <w:rtl w:val="0"/>
        </w:rPr>
        <w:t xml:space="preserve">e </w:t>
      </w:r>
      <w:r w:rsidDel="00000000" w:rsidR="00000000" w:rsidRPr="00000000">
        <w:rPr>
          <w:rFonts w:ascii="Times New Roman" w:cs="Times New Roman" w:eastAsia="Times New Roman" w:hAnsi="Times New Roman"/>
          <w:color w:val="242424"/>
          <w:sz w:val="17"/>
          <w:szCs w:val="17"/>
          <w:rtl w:val="0"/>
        </w:rPr>
        <w:t xml:space="preserve">las </w:t>
      </w:r>
      <w:r w:rsidDel="00000000" w:rsidR="00000000" w:rsidRPr="00000000">
        <w:rPr>
          <w:rFonts w:ascii="Times New Roman" w:cs="Times New Roman" w:eastAsia="Times New Roman" w:hAnsi="Times New Roman"/>
          <w:color w:val="121212"/>
          <w:sz w:val="17"/>
          <w:szCs w:val="17"/>
          <w:rtl w:val="0"/>
        </w:rPr>
        <w:t xml:space="preserve">par</w:t>
      </w:r>
      <w:r w:rsidDel="00000000" w:rsidR="00000000" w:rsidRPr="00000000">
        <w:rPr>
          <w:rFonts w:ascii="Times New Roman" w:cs="Times New Roman" w:eastAsia="Times New Roman" w:hAnsi="Times New Roman"/>
          <w:color w:val="242424"/>
          <w:sz w:val="17"/>
          <w:szCs w:val="17"/>
          <w:rtl w:val="0"/>
        </w:rPr>
        <w:t xml:space="preserve">tes </w:t>
      </w:r>
      <w:r w:rsidDel="00000000" w:rsidR="00000000" w:rsidRPr="00000000">
        <w:rPr>
          <w:rFonts w:ascii="Times New Roman" w:cs="Times New Roman" w:eastAsia="Times New Roman" w:hAnsi="Times New Roman"/>
          <w:color w:val="121212"/>
          <w:sz w:val="17"/>
          <w:szCs w:val="17"/>
          <w:rtl w:val="0"/>
        </w:rPr>
        <w:t xml:space="preserve">firm</w:t>
      </w:r>
      <w:r w:rsidDel="00000000" w:rsidR="00000000" w:rsidRPr="00000000">
        <w:rPr>
          <w:rFonts w:ascii="Times New Roman" w:cs="Times New Roman" w:eastAsia="Times New Roman" w:hAnsi="Times New Roman"/>
          <w:color w:val="242424"/>
          <w:sz w:val="17"/>
          <w:szCs w:val="17"/>
          <w:rtl w:val="0"/>
        </w:rPr>
        <w:t xml:space="preserve">a</w:t>
      </w:r>
      <w:r w:rsidDel="00000000" w:rsidR="00000000" w:rsidRPr="00000000">
        <w:rPr>
          <w:rFonts w:ascii="Times New Roman" w:cs="Times New Roman" w:eastAsia="Times New Roman" w:hAnsi="Times New Roman"/>
          <w:color w:val="121212"/>
          <w:sz w:val="17"/>
          <w:szCs w:val="17"/>
          <w:rtl w:val="0"/>
        </w:rPr>
        <w:t xml:space="preserve">n d</w:t>
      </w:r>
      <w:r w:rsidDel="00000000" w:rsidR="00000000" w:rsidRPr="00000000">
        <w:rPr>
          <w:rFonts w:ascii="Times New Roman" w:cs="Times New Roman" w:eastAsia="Times New Roman" w:hAnsi="Times New Roman"/>
          <w:color w:val="242424"/>
          <w:sz w:val="17"/>
          <w:szCs w:val="17"/>
          <w:rtl w:val="0"/>
        </w:rPr>
        <w:t xml:space="preserve">e </w:t>
      </w:r>
      <w:r w:rsidDel="00000000" w:rsidR="00000000" w:rsidRPr="00000000">
        <w:rPr>
          <w:rFonts w:ascii="Times New Roman" w:cs="Times New Roman" w:eastAsia="Times New Roman" w:hAnsi="Times New Roman"/>
          <w:color w:val="121212"/>
          <w:sz w:val="17"/>
          <w:szCs w:val="17"/>
          <w:rtl w:val="0"/>
        </w:rPr>
        <w:t xml:space="preserve">pl</w:t>
      </w:r>
      <w:r w:rsidDel="00000000" w:rsidR="00000000" w:rsidRPr="00000000">
        <w:rPr>
          <w:rFonts w:ascii="Times New Roman" w:cs="Times New Roman" w:eastAsia="Times New Roman" w:hAnsi="Times New Roman"/>
          <w:color w:val="242424"/>
          <w:sz w:val="17"/>
          <w:szCs w:val="17"/>
          <w:rtl w:val="0"/>
        </w:rPr>
        <w:t xml:space="preserve">e</w:t>
      </w:r>
      <w:r w:rsidDel="00000000" w:rsidR="00000000" w:rsidRPr="00000000">
        <w:rPr>
          <w:rFonts w:ascii="Times New Roman" w:cs="Times New Roman" w:eastAsia="Times New Roman" w:hAnsi="Times New Roman"/>
          <w:color w:val="121212"/>
          <w:sz w:val="17"/>
          <w:szCs w:val="17"/>
          <w:rtl w:val="0"/>
        </w:rPr>
        <w:t xml:space="preserve">na </w:t>
      </w:r>
      <w:r w:rsidDel="00000000" w:rsidR="00000000" w:rsidRPr="00000000">
        <w:rPr>
          <w:rFonts w:ascii="Times New Roman" w:cs="Times New Roman" w:eastAsia="Times New Roman" w:hAnsi="Times New Roman"/>
          <w:color w:val="242424"/>
          <w:sz w:val="17"/>
          <w:szCs w:val="17"/>
          <w:rtl w:val="0"/>
        </w:rPr>
        <w:t xml:space="preserve">co</w:t>
      </w:r>
      <w:r w:rsidDel="00000000" w:rsidR="00000000" w:rsidRPr="00000000">
        <w:rPr>
          <w:rFonts w:ascii="Times New Roman" w:cs="Times New Roman" w:eastAsia="Times New Roman" w:hAnsi="Times New Roman"/>
          <w:color w:val="121212"/>
          <w:sz w:val="17"/>
          <w:szCs w:val="17"/>
          <w:rtl w:val="0"/>
        </w:rPr>
        <w:t xml:space="preserve">nf</w:t>
      </w:r>
      <w:r w:rsidDel="00000000" w:rsidR="00000000" w:rsidRPr="00000000">
        <w:rPr>
          <w:rFonts w:ascii="Times New Roman" w:cs="Times New Roman" w:eastAsia="Times New Roman" w:hAnsi="Times New Roman"/>
          <w:color w:val="242424"/>
          <w:sz w:val="17"/>
          <w:szCs w:val="17"/>
          <w:rtl w:val="0"/>
        </w:rPr>
        <w:t xml:space="preserve">o</w:t>
      </w:r>
      <w:r w:rsidDel="00000000" w:rsidR="00000000" w:rsidRPr="00000000">
        <w:rPr>
          <w:rFonts w:ascii="Times New Roman" w:cs="Times New Roman" w:eastAsia="Times New Roman" w:hAnsi="Times New Roman"/>
          <w:color w:val="121212"/>
          <w:sz w:val="17"/>
          <w:szCs w:val="17"/>
          <w:rtl w:val="0"/>
        </w:rPr>
        <w:t xml:space="preserve">nnida</w:t>
      </w:r>
      <w:r w:rsidDel="00000000" w:rsidR="00000000" w:rsidRPr="00000000">
        <w:rPr>
          <w:rFonts w:ascii="Times New Roman" w:cs="Times New Roman" w:eastAsia="Times New Roman" w:hAnsi="Times New Roman"/>
          <w:color w:val="242424"/>
          <w:sz w:val="17"/>
          <w:szCs w:val="17"/>
          <w:rtl w:val="0"/>
        </w:rPr>
        <w:t xml:space="preserve">d,  </w:t>
      </w:r>
      <w:r w:rsidDel="00000000" w:rsidR="00000000" w:rsidRPr="00000000">
        <w:rPr>
          <w:rFonts w:ascii="Times New Roman" w:cs="Times New Roman" w:eastAsia="Times New Roman" w:hAnsi="Times New Roman"/>
          <w:color w:val="121212"/>
          <w:sz w:val="17"/>
          <w:szCs w:val="17"/>
          <w:rtl w:val="0"/>
        </w:rPr>
        <w:t xml:space="preserve">d</w:t>
      </w:r>
      <w:r w:rsidDel="00000000" w:rsidR="00000000" w:rsidRPr="00000000">
        <w:rPr>
          <w:rFonts w:ascii="Times New Roman" w:cs="Times New Roman" w:eastAsia="Times New Roman" w:hAnsi="Times New Roman"/>
          <w:color w:val="242424"/>
          <w:sz w:val="17"/>
          <w:szCs w:val="17"/>
          <w:rtl w:val="0"/>
        </w:rPr>
        <w:t xml:space="preserve">e a</w:t>
      </w:r>
      <w:r w:rsidDel="00000000" w:rsidR="00000000" w:rsidRPr="00000000">
        <w:rPr>
          <w:rFonts w:ascii="Times New Roman" w:cs="Times New Roman" w:eastAsia="Times New Roman" w:hAnsi="Times New Roman"/>
          <w:color w:val="121212"/>
          <w:sz w:val="17"/>
          <w:szCs w:val="17"/>
          <w:rtl w:val="0"/>
        </w:rPr>
        <w:t xml:space="preserve">cu</w:t>
      </w:r>
      <w:r w:rsidDel="00000000" w:rsidR="00000000" w:rsidRPr="00000000">
        <w:rPr>
          <w:rFonts w:ascii="Times New Roman" w:cs="Times New Roman" w:eastAsia="Times New Roman" w:hAnsi="Times New Roman"/>
          <w:color w:val="242424"/>
          <w:sz w:val="17"/>
          <w:szCs w:val="17"/>
          <w:rtl w:val="0"/>
        </w:rPr>
        <w:t xml:space="preserve">e</w:t>
      </w:r>
      <w:r w:rsidDel="00000000" w:rsidR="00000000" w:rsidRPr="00000000">
        <w:rPr>
          <w:rFonts w:ascii="Times New Roman" w:cs="Times New Roman" w:eastAsia="Times New Roman" w:hAnsi="Times New Roman"/>
          <w:color w:val="121212"/>
          <w:sz w:val="17"/>
          <w:szCs w:val="17"/>
          <w:rtl w:val="0"/>
        </w:rPr>
        <w:t xml:space="preserve">r</w:t>
      </w:r>
      <w:r w:rsidDel="00000000" w:rsidR="00000000" w:rsidRPr="00000000">
        <w:rPr>
          <w:rFonts w:ascii="Times New Roman" w:cs="Times New Roman" w:eastAsia="Times New Roman" w:hAnsi="Times New Roman"/>
          <w:color w:val="242424"/>
          <w:sz w:val="17"/>
          <w:szCs w:val="17"/>
          <w:rtl w:val="0"/>
        </w:rPr>
        <w:t xml:space="preserve">do n </w:t>
      </w:r>
      <w:r w:rsidDel="00000000" w:rsidR="00000000" w:rsidRPr="00000000">
        <w:rPr>
          <w:rFonts w:ascii="Times New Roman" w:cs="Times New Roman" w:eastAsia="Times New Roman" w:hAnsi="Times New Roman"/>
          <w:color w:val="121212"/>
          <w:sz w:val="17"/>
          <w:szCs w:val="17"/>
          <w:rtl w:val="0"/>
        </w:rPr>
        <w:t xml:space="preserve">la </w:t>
      </w:r>
      <w:r w:rsidDel="00000000" w:rsidR="00000000" w:rsidRPr="00000000">
        <w:rPr>
          <w:rFonts w:ascii="Times New Roman" w:cs="Times New Roman" w:eastAsia="Times New Roman" w:hAnsi="Times New Roman"/>
          <w:color w:val="242424"/>
          <w:sz w:val="17"/>
          <w:szCs w:val="17"/>
          <w:rtl w:val="0"/>
        </w:rPr>
        <w:t xml:space="preserve">b</w:t>
      </w:r>
      <w:r w:rsidDel="00000000" w:rsidR="00000000" w:rsidRPr="00000000">
        <w:rPr>
          <w:rFonts w:ascii="Times New Roman" w:cs="Times New Roman" w:eastAsia="Times New Roman" w:hAnsi="Times New Roman"/>
          <w:color w:val="121212"/>
          <w:sz w:val="17"/>
          <w:szCs w:val="17"/>
          <w:rtl w:val="0"/>
        </w:rPr>
        <w:t xml:space="preserve">uen</w:t>
      </w:r>
      <w:r w:rsidDel="00000000" w:rsidR="00000000" w:rsidRPr="00000000">
        <w:rPr>
          <w:rFonts w:ascii="Times New Roman" w:cs="Times New Roman" w:eastAsia="Times New Roman" w:hAnsi="Times New Roman"/>
          <w:color w:val="242424"/>
          <w:sz w:val="17"/>
          <w:szCs w:val="17"/>
          <w:rtl w:val="0"/>
        </w:rPr>
        <w:t xml:space="preserve">a  </w:t>
      </w:r>
      <w:r w:rsidDel="00000000" w:rsidR="00000000" w:rsidRPr="00000000">
        <w:rPr>
          <w:rFonts w:ascii="Times New Roman" w:cs="Times New Roman" w:eastAsia="Times New Roman" w:hAnsi="Times New Roman"/>
          <w:color w:val="121212"/>
          <w:sz w:val="17"/>
          <w:szCs w:val="17"/>
          <w:rtl w:val="0"/>
        </w:rPr>
        <w:t xml:space="preserve">f</w:t>
      </w:r>
      <w:r w:rsidDel="00000000" w:rsidR="00000000" w:rsidRPr="00000000">
        <w:rPr>
          <w:rFonts w:ascii="Times New Roman" w:cs="Times New Roman" w:eastAsia="Times New Roman" w:hAnsi="Times New Roman"/>
          <w:color w:val="242424"/>
          <w:sz w:val="17"/>
          <w:szCs w:val="17"/>
          <w:rtl w:val="0"/>
        </w:rPr>
        <w:t xml:space="preserve">e </w:t>
      </w:r>
      <w:r w:rsidDel="00000000" w:rsidR="00000000" w:rsidRPr="00000000">
        <w:rPr>
          <w:rFonts w:ascii="Arial" w:cs="Arial" w:eastAsia="Arial" w:hAnsi="Arial"/>
          <w:color w:val="242424"/>
          <w:sz w:val="17"/>
          <w:szCs w:val="17"/>
          <w:rtl w:val="0"/>
        </w:rPr>
        <w:t xml:space="preserve">y </w:t>
      </w:r>
      <w:r w:rsidDel="00000000" w:rsidR="00000000" w:rsidRPr="00000000">
        <w:rPr>
          <w:rFonts w:ascii="Times New Roman" w:cs="Times New Roman" w:eastAsia="Times New Roman" w:hAnsi="Times New Roman"/>
          <w:color w:val="242424"/>
          <w:sz w:val="17"/>
          <w:szCs w:val="17"/>
          <w:rtl w:val="0"/>
        </w:rPr>
        <w:t xml:space="preserve">esp</w:t>
      </w:r>
      <w:r w:rsidDel="00000000" w:rsidR="00000000" w:rsidRPr="00000000">
        <w:rPr>
          <w:rFonts w:ascii="Times New Roman" w:cs="Times New Roman" w:eastAsia="Times New Roman" w:hAnsi="Times New Roman"/>
          <w:color w:val="121212"/>
          <w:sz w:val="17"/>
          <w:szCs w:val="17"/>
          <w:rtl w:val="0"/>
        </w:rPr>
        <w:t xml:space="preserve">í</w:t>
      </w:r>
      <w:r w:rsidDel="00000000" w:rsidR="00000000" w:rsidRPr="00000000">
        <w:rPr>
          <w:rFonts w:ascii="Times New Roman" w:cs="Times New Roman" w:eastAsia="Times New Roman" w:hAnsi="Times New Roman"/>
          <w:color w:val="242424"/>
          <w:sz w:val="17"/>
          <w:szCs w:val="17"/>
          <w:rtl w:val="0"/>
        </w:rPr>
        <w:t xml:space="preserve">r</w:t>
      </w:r>
      <w:r w:rsidDel="00000000" w:rsidR="00000000" w:rsidRPr="00000000">
        <w:rPr>
          <w:rFonts w:ascii="Times New Roman" w:cs="Times New Roman" w:eastAsia="Times New Roman" w:hAnsi="Times New Roman"/>
          <w:color w:val="121212"/>
          <w:sz w:val="17"/>
          <w:szCs w:val="17"/>
          <w:rtl w:val="0"/>
        </w:rPr>
        <w:t xml:space="preserve">i</w:t>
      </w:r>
      <w:r w:rsidDel="00000000" w:rsidR="00000000" w:rsidRPr="00000000">
        <w:rPr>
          <w:rFonts w:ascii="Times New Roman" w:cs="Times New Roman" w:eastAsia="Times New Roman" w:hAnsi="Times New Roman"/>
          <w:color w:val="242424"/>
          <w:sz w:val="17"/>
          <w:szCs w:val="17"/>
          <w:rtl w:val="0"/>
        </w:rPr>
        <w:t xml:space="preserve">t</w:t>
      </w:r>
      <w:r w:rsidDel="00000000" w:rsidR="00000000" w:rsidRPr="00000000">
        <w:rPr>
          <w:rFonts w:ascii="Times New Roman" w:cs="Times New Roman" w:eastAsia="Times New Roman" w:hAnsi="Times New Roman"/>
          <w:color w:val="121212"/>
          <w:sz w:val="17"/>
          <w:szCs w:val="17"/>
          <w:rtl w:val="0"/>
        </w:rPr>
        <w:t xml:space="preserve">u  d</w:t>
      </w:r>
      <w:r w:rsidDel="00000000" w:rsidR="00000000" w:rsidRPr="00000000">
        <w:rPr>
          <w:rFonts w:ascii="Times New Roman" w:cs="Times New Roman" w:eastAsia="Times New Roman" w:hAnsi="Times New Roman"/>
          <w:color w:val="242424"/>
          <w:sz w:val="17"/>
          <w:szCs w:val="17"/>
          <w:rtl w:val="0"/>
        </w:rPr>
        <w:t xml:space="preserve">e  co</w:t>
      </w:r>
      <w:r w:rsidDel="00000000" w:rsidR="00000000" w:rsidRPr="00000000">
        <w:rPr>
          <w:rFonts w:ascii="Times New Roman" w:cs="Times New Roman" w:eastAsia="Times New Roman" w:hAnsi="Times New Roman"/>
          <w:color w:val="121212"/>
          <w:sz w:val="17"/>
          <w:szCs w:val="17"/>
          <w:rtl w:val="0"/>
        </w:rPr>
        <w:t xml:space="preserve">n</w:t>
      </w:r>
      <w:r w:rsidDel="00000000" w:rsidR="00000000" w:rsidRPr="00000000">
        <w:rPr>
          <w:rFonts w:ascii="Times New Roman" w:cs="Times New Roman" w:eastAsia="Times New Roman" w:hAnsi="Times New Roman"/>
          <w:color w:val="242424"/>
          <w:sz w:val="17"/>
          <w:szCs w:val="17"/>
          <w:rtl w:val="0"/>
        </w:rPr>
        <w:t xml:space="preserve">senso  q</w:t>
      </w:r>
      <w:r w:rsidDel="00000000" w:rsidR="00000000" w:rsidRPr="00000000">
        <w:rPr>
          <w:rFonts w:ascii="Times New Roman" w:cs="Times New Roman" w:eastAsia="Times New Roman" w:hAnsi="Times New Roman"/>
          <w:color w:val="121212"/>
          <w:sz w:val="17"/>
          <w:szCs w:val="17"/>
          <w:rtl w:val="0"/>
        </w:rPr>
        <w:t xml:space="preserve">u</w:t>
      </w:r>
      <w:r w:rsidDel="00000000" w:rsidR="00000000" w:rsidRPr="00000000">
        <w:rPr>
          <w:rFonts w:ascii="Times New Roman" w:cs="Times New Roman" w:eastAsia="Times New Roman" w:hAnsi="Times New Roman"/>
          <w:color w:val="242424"/>
          <w:sz w:val="17"/>
          <w:szCs w:val="17"/>
          <w:rtl w:val="0"/>
        </w:rPr>
        <w:t xml:space="preserve">e  </w:t>
      </w:r>
      <w:r w:rsidDel="00000000" w:rsidR="00000000" w:rsidRPr="00000000">
        <w:rPr>
          <w:rFonts w:ascii="Times New Roman" w:cs="Times New Roman" w:eastAsia="Times New Roman" w:hAnsi="Times New Roman"/>
          <w:color w:val="121212"/>
          <w:sz w:val="17"/>
          <w:szCs w:val="17"/>
          <w:rtl w:val="0"/>
        </w:rPr>
        <w:t xml:space="preserve">h</w:t>
      </w:r>
      <w:r w:rsidDel="00000000" w:rsidR="00000000" w:rsidRPr="00000000">
        <w:rPr>
          <w:rFonts w:ascii="Times New Roman" w:cs="Times New Roman" w:eastAsia="Times New Roman" w:hAnsi="Times New Roman"/>
          <w:color w:val="242424"/>
          <w:sz w:val="17"/>
          <w:szCs w:val="17"/>
          <w:rtl w:val="0"/>
        </w:rPr>
        <w:t xml:space="preserve">a  re</w:t>
      </w:r>
      <w:r w:rsidDel="00000000" w:rsidR="00000000" w:rsidRPr="00000000">
        <w:rPr>
          <w:rFonts w:ascii="Times New Roman" w:cs="Times New Roman" w:eastAsia="Times New Roman" w:hAnsi="Times New Roman"/>
          <w:color w:val="121212"/>
          <w:sz w:val="17"/>
          <w:szCs w:val="17"/>
          <w:rtl w:val="0"/>
        </w:rPr>
        <w:t xml:space="preserve">in</w:t>
      </w:r>
      <w:r w:rsidDel="00000000" w:rsidR="00000000" w:rsidRPr="00000000">
        <w:rPr>
          <w:rFonts w:ascii="Times New Roman" w:cs="Times New Roman" w:eastAsia="Times New Roman" w:hAnsi="Times New Roman"/>
          <w:color w:val="242424"/>
          <w:sz w:val="17"/>
          <w:szCs w:val="17"/>
          <w:rtl w:val="0"/>
        </w:rPr>
        <w:t xml:space="preserve">ad</w:t>
      </w:r>
      <w:r w:rsidDel="00000000" w:rsidR="00000000" w:rsidRPr="00000000">
        <w:rPr>
          <w:rFonts w:ascii="Times New Roman" w:cs="Times New Roman" w:eastAsia="Times New Roman" w:hAnsi="Times New Roman"/>
          <w:color w:val="121212"/>
          <w:sz w:val="17"/>
          <w:szCs w:val="17"/>
          <w:rtl w:val="0"/>
        </w:rPr>
        <w:t xml:space="preserve">o  </w:t>
      </w:r>
      <w:r w:rsidDel="00000000" w:rsidR="00000000" w:rsidRPr="00000000">
        <w:rPr>
          <w:rFonts w:ascii="Times New Roman" w:cs="Times New Roman" w:eastAsia="Times New Roman" w:hAnsi="Times New Roman"/>
          <w:color w:val="242424"/>
          <w:sz w:val="17"/>
          <w:szCs w:val="17"/>
          <w:rtl w:val="0"/>
        </w:rPr>
        <w:t xml:space="preserve">e</w:t>
      </w:r>
      <w:r w:rsidDel="00000000" w:rsidR="00000000" w:rsidRPr="00000000">
        <w:rPr>
          <w:rFonts w:ascii="Times New Roman" w:cs="Times New Roman" w:eastAsia="Times New Roman" w:hAnsi="Times New Roman"/>
          <w:color w:val="121212"/>
          <w:sz w:val="17"/>
          <w:szCs w:val="17"/>
          <w:rtl w:val="0"/>
        </w:rPr>
        <w:t xml:space="preserve">n  la</w:t>
      </w:r>
      <w:r w:rsidDel="00000000" w:rsidR="00000000" w:rsidRPr="00000000">
        <w:rPr>
          <w:rFonts w:ascii="Times New Roman" w:cs="Times New Roman" w:eastAsia="Times New Roman" w:hAnsi="Times New Roman"/>
          <w:color w:val="242424"/>
          <w:sz w:val="17"/>
          <w:szCs w:val="17"/>
          <w:rtl w:val="0"/>
        </w:rPr>
        <w:t xml:space="preserve">s  </w:t>
      </w:r>
      <w:r w:rsidDel="00000000" w:rsidR="00000000" w:rsidRPr="00000000">
        <w:rPr>
          <w:rFonts w:ascii="Times New Roman" w:cs="Times New Roman" w:eastAsia="Times New Roman" w:hAnsi="Times New Roman"/>
          <w:color w:val="121212"/>
          <w:sz w:val="17"/>
          <w:szCs w:val="17"/>
          <w:rtl w:val="0"/>
        </w:rPr>
        <w:t xml:space="preserve">pr</w:t>
      </w:r>
      <w:r w:rsidDel="00000000" w:rsidR="00000000" w:rsidRPr="00000000">
        <w:rPr>
          <w:rFonts w:ascii="Times New Roman" w:cs="Times New Roman" w:eastAsia="Times New Roman" w:hAnsi="Times New Roman"/>
          <w:color w:val="242424"/>
          <w:sz w:val="17"/>
          <w:szCs w:val="17"/>
          <w:rtl w:val="0"/>
        </w:rPr>
        <w:t xml:space="preserve">esen</w:t>
      </w:r>
      <w:r w:rsidDel="00000000" w:rsidR="00000000" w:rsidRPr="00000000">
        <w:rPr>
          <w:rFonts w:ascii="Times New Roman" w:cs="Times New Roman" w:eastAsia="Times New Roman" w:hAnsi="Times New Roman"/>
          <w:color w:val="121212"/>
          <w:sz w:val="17"/>
          <w:szCs w:val="17"/>
          <w:rtl w:val="0"/>
        </w:rPr>
        <w:t xml:space="preserve">t</w:t>
      </w:r>
      <w:r w:rsidDel="00000000" w:rsidR="00000000" w:rsidRPr="00000000">
        <w:rPr>
          <w:rFonts w:ascii="Times New Roman" w:cs="Times New Roman" w:eastAsia="Times New Roman" w:hAnsi="Times New Roman"/>
          <w:color w:val="242424"/>
          <w:sz w:val="17"/>
          <w:szCs w:val="17"/>
          <w:rtl w:val="0"/>
        </w:rPr>
        <w:t xml:space="preserve">es  </w:t>
      </w:r>
      <w:r w:rsidDel="00000000" w:rsidR="00000000" w:rsidRPr="00000000">
        <w:rPr>
          <w:rFonts w:ascii="Times New Roman" w:cs="Times New Roman" w:eastAsia="Times New Roman" w:hAnsi="Times New Roman"/>
          <w:color w:val="121212"/>
          <w:sz w:val="17"/>
          <w:szCs w:val="17"/>
          <w:rtl w:val="0"/>
        </w:rPr>
        <w:t xml:space="preserve">ne</w:t>
      </w:r>
      <w:r w:rsidDel="00000000" w:rsidR="00000000" w:rsidRPr="00000000">
        <w:rPr>
          <w:rFonts w:ascii="Times New Roman" w:cs="Times New Roman" w:eastAsia="Times New Roman" w:hAnsi="Times New Roman"/>
          <w:color w:val="242424"/>
          <w:sz w:val="17"/>
          <w:szCs w:val="17"/>
          <w:rtl w:val="0"/>
        </w:rPr>
        <w:t xml:space="preserve">goc</w:t>
      </w:r>
      <w:r w:rsidDel="00000000" w:rsidR="00000000" w:rsidRPr="00000000">
        <w:rPr>
          <w:rFonts w:ascii="Times New Roman" w:cs="Times New Roman" w:eastAsia="Times New Roman" w:hAnsi="Times New Roman"/>
          <w:color w:val="121212"/>
          <w:sz w:val="17"/>
          <w:szCs w:val="17"/>
          <w:rtl w:val="0"/>
        </w:rPr>
        <w:t xml:space="preserve">i</w:t>
      </w:r>
      <w:r w:rsidDel="00000000" w:rsidR="00000000" w:rsidRPr="00000000">
        <w:rPr>
          <w:rFonts w:ascii="Times New Roman" w:cs="Times New Roman" w:eastAsia="Times New Roman" w:hAnsi="Times New Roman"/>
          <w:color w:val="242424"/>
          <w:sz w:val="17"/>
          <w:szCs w:val="17"/>
          <w:rtl w:val="0"/>
        </w:rPr>
        <w:t xml:space="preserve">acio</w:t>
      </w:r>
      <w:r w:rsidDel="00000000" w:rsidR="00000000" w:rsidRPr="00000000">
        <w:rPr>
          <w:rFonts w:ascii="Times New Roman" w:cs="Times New Roman" w:eastAsia="Times New Roman" w:hAnsi="Times New Roman"/>
          <w:color w:val="121212"/>
          <w:sz w:val="17"/>
          <w:szCs w:val="17"/>
          <w:rtl w:val="0"/>
        </w:rPr>
        <w:t xml:space="preserve">n</w:t>
      </w:r>
      <w:r w:rsidDel="00000000" w:rsidR="00000000" w:rsidRPr="00000000">
        <w:rPr>
          <w:rFonts w:ascii="Times New Roman" w:cs="Times New Roman" w:eastAsia="Times New Roman" w:hAnsi="Times New Roman"/>
          <w:color w:val="242424"/>
          <w:sz w:val="17"/>
          <w:szCs w:val="17"/>
          <w:rtl w:val="0"/>
        </w:rPr>
        <w:t xml:space="preserve">es,  se  susc</w:t>
      </w:r>
      <w:r w:rsidDel="00000000" w:rsidR="00000000" w:rsidRPr="00000000">
        <w:rPr>
          <w:rFonts w:ascii="Times New Roman" w:cs="Times New Roman" w:eastAsia="Times New Roman" w:hAnsi="Times New Roman"/>
          <w:color w:val="121212"/>
          <w:sz w:val="17"/>
          <w:szCs w:val="17"/>
          <w:rtl w:val="0"/>
        </w:rPr>
        <w:t xml:space="preserve">ri</w:t>
      </w:r>
      <w:r w:rsidDel="00000000" w:rsidR="00000000" w:rsidRPr="00000000">
        <w:rPr>
          <w:rFonts w:ascii="Times New Roman" w:cs="Times New Roman" w:eastAsia="Times New Roman" w:hAnsi="Times New Roman"/>
          <w:color w:val="242424"/>
          <w:sz w:val="17"/>
          <w:szCs w:val="17"/>
          <w:rtl w:val="0"/>
        </w:rPr>
        <w:t xml:space="preserve">ben  C</w:t>
      </w:r>
      <w:r w:rsidDel="00000000" w:rsidR="00000000" w:rsidRPr="00000000">
        <w:rPr>
          <w:rFonts w:ascii="Times New Roman" w:cs="Times New Roman" w:eastAsia="Times New Roman" w:hAnsi="Times New Roman"/>
          <w:color w:val="121212"/>
          <w:sz w:val="17"/>
          <w:szCs w:val="17"/>
          <w:rtl w:val="0"/>
        </w:rPr>
        <w:t xml:space="preserve">I</w:t>
      </w:r>
      <w:r w:rsidDel="00000000" w:rsidR="00000000" w:rsidRPr="00000000">
        <w:rPr>
          <w:rFonts w:ascii="Times New Roman" w:cs="Times New Roman" w:eastAsia="Times New Roman" w:hAnsi="Times New Roman"/>
          <w:color w:val="242424"/>
          <w:sz w:val="17"/>
          <w:szCs w:val="17"/>
          <w:rtl w:val="0"/>
        </w:rPr>
        <w:t xml:space="preserve">NCO  (5</w:t>
      </w:r>
      <w:r w:rsidDel="00000000" w:rsidR="00000000" w:rsidRPr="00000000">
        <w:rPr>
          <w:rFonts w:ascii="Times New Roman" w:cs="Times New Roman" w:eastAsia="Times New Roman" w:hAnsi="Times New Roman"/>
          <w:color w:val="121212"/>
          <w:sz w:val="17"/>
          <w:szCs w:val="17"/>
          <w:rtl w:val="0"/>
        </w:rPr>
        <w:t xml:space="preserve">) </w:t>
      </w:r>
      <w:r w:rsidDel="00000000" w:rsidR="00000000" w:rsidRPr="00000000">
        <w:rPr>
          <w:rFonts w:ascii="Times New Roman" w:cs="Times New Roman" w:eastAsia="Times New Roman" w:hAnsi="Times New Roman"/>
          <w:color w:val="242424"/>
          <w:sz w:val="17"/>
          <w:szCs w:val="17"/>
          <w:rtl w:val="0"/>
        </w:rPr>
        <w:t xml:space="preserve">e</w:t>
      </w:r>
      <w:r w:rsidDel="00000000" w:rsidR="00000000" w:rsidRPr="00000000">
        <w:rPr>
          <w:rFonts w:ascii="Times New Roman" w:cs="Times New Roman" w:eastAsia="Times New Roman" w:hAnsi="Times New Roman"/>
          <w:color w:val="121212"/>
          <w:sz w:val="17"/>
          <w:szCs w:val="17"/>
          <w:rtl w:val="0"/>
        </w:rPr>
        <w:t xml:space="preserve">j</w:t>
      </w:r>
      <w:r w:rsidDel="00000000" w:rsidR="00000000" w:rsidRPr="00000000">
        <w:rPr>
          <w:rFonts w:ascii="Times New Roman" w:cs="Times New Roman" w:eastAsia="Times New Roman" w:hAnsi="Times New Roman"/>
          <w:color w:val="242424"/>
          <w:sz w:val="17"/>
          <w:szCs w:val="17"/>
          <w:rtl w:val="0"/>
        </w:rPr>
        <w:t xml:space="preserve">emp</w:t>
      </w:r>
      <w:r w:rsidDel="00000000" w:rsidR="00000000" w:rsidRPr="00000000">
        <w:rPr>
          <w:rFonts w:ascii="Times New Roman" w:cs="Times New Roman" w:eastAsia="Times New Roman" w:hAnsi="Times New Roman"/>
          <w:color w:val="121212"/>
          <w:sz w:val="17"/>
          <w:szCs w:val="17"/>
          <w:rtl w:val="0"/>
        </w:rPr>
        <w:t xml:space="preserve">l</w:t>
      </w:r>
      <w:r w:rsidDel="00000000" w:rsidR="00000000" w:rsidRPr="00000000">
        <w:rPr>
          <w:rFonts w:ascii="Times New Roman" w:cs="Times New Roman" w:eastAsia="Times New Roman" w:hAnsi="Times New Roman"/>
          <w:color w:val="242424"/>
          <w:sz w:val="17"/>
          <w:szCs w:val="17"/>
          <w:rtl w:val="0"/>
        </w:rPr>
        <w:t xml:space="preserve">a</w:t>
      </w:r>
      <w:r w:rsidDel="00000000" w:rsidR="00000000" w:rsidRPr="00000000">
        <w:rPr>
          <w:rFonts w:ascii="Times New Roman" w:cs="Times New Roman" w:eastAsia="Times New Roman" w:hAnsi="Times New Roman"/>
          <w:color w:val="121212"/>
          <w:sz w:val="17"/>
          <w:szCs w:val="17"/>
          <w:rtl w:val="0"/>
        </w:rPr>
        <w:t xml:space="preserve">r</w:t>
      </w:r>
      <w:r w:rsidDel="00000000" w:rsidR="00000000" w:rsidRPr="00000000">
        <w:rPr>
          <w:rFonts w:ascii="Times New Roman" w:cs="Times New Roman" w:eastAsia="Times New Roman" w:hAnsi="Times New Roman"/>
          <w:color w:val="242424"/>
          <w:sz w:val="17"/>
          <w:szCs w:val="17"/>
          <w:rtl w:val="0"/>
        </w:rPr>
        <w:t xml:space="preserve">es a </w:t>
      </w:r>
      <w:r w:rsidDel="00000000" w:rsidR="00000000" w:rsidRPr="00000000">
        <w:rPr>
          <w:rFonts w:ascii="Times New Roman" w:cs="Times New Roman" w:eastAsia="Times New Roman" w:hAnsi="Times New Roman"/>
          <w:color w:val="121212"/>
          <w:sz w:val="17"/>
          <w:szCs w:val="17"/>
          <w:rtl w:val="0"/>
        </w:rPr>
        <w:t xml:space="preserve">un </w:t>
      </w:r>
      <w:r w:rsidDel="00000000" w:rsidR="00000000" w:rsidRPr="00000000">
        <w:rPr>
          <w:rFonts w:ascii="Times New Roman" w:cs="Times New Roman" w:eastAsia="Times New Roman" w:hAnsi="Times New Roman"/>
          <w:color w:val="242424"/>
          <w:sz w:val="17"/>
          <w:szCs w:val="17"/>
          <w:rtl w:val="0"/>
        </w:rPr>
        <w:t xml:space="preserve">solo </w:t>
      </w:r>
      <w:r w:rsidDel="00000000" w:rsidR="00000000" w:rsidRPr="00000000">
        <w:rPr>
          <w:rFonts w:ascii="Times New Roman" w:cs="Times New Roman" w:eastAsia="Times New Roman" w:hAnsi="Times New Roman"/>
          <w:color w:val="121212"/>
          <w:sz w:val="17"/>
          <w:szCs w:val="17"/>
          <w:rtl w:val="0"/>
        </w:rPr>
        <w:t xml:space="preserve">e</w:t>
      </w:r>
      <w:r w:rsidDel="00000000" w:rsidR="00000000" w:rsidRPr="00000000">
        <w:rPr>
          <w:rFonts w:ascii="Times New Roman" w:cs="Times New Roman" w:eastAsia="Times New Roman" w:hAnsi="Times New Roman"/>
          <w:color w:val="242424"/>
          <w:sz w:val="17"/>
          <w:szCs w:val="17"/>
          <w:rtl w:val="0"/>
        </w:rPr>
        <w:t xml:space="preserve">f</w:t>
      </w:r>
      <w:r w:rsidDel="00000000" w:rsidR="00000000" w:rsidRPr="00000000">
        <w:rPr>
          <w:rFonts w:ascii="Times New Roman" w:cs="Times New Roman" w:eastAsia="Times New Roman" w:hAnsi="Times New Roman"/>
          <w:color w:val="121212"/>
          <w:sz w:val="17"/>
          <w:szCs w:val="17"/>
          <w:rtl w:val="0"/>
        </w:rPr>
        <w:t xml:space="preserve">e</w:t>
      </w:r>
      <w:r w:rsidDel="00000000" w:rsidR="00000000" w:rsidRPr="00000000">
        <w:rPr>
          <w:rFonts w:ascii="Times New Roman" w:cs="Times New Roman" w:eastAsia="Times New Roman" w:hAnsi="Times New Roman"/>
          <w:color w:val="242424"/>
          <w:sz w:val="17"/>
          <w:szCs w:val="17"/>
          <w:rtl w:val="0"/>
        </w:rPr>
        <w:t xml:space="preserve">cto </w:t>
      </w:r>
      <w:r w:rsidDel="00000000" w:rsidR="00000000" w:rsidRPr="00000000">
        <w:rPr>
          <w:rFonts w:ascii="Arial" w:cs="Arial" w:eastAsia="Arial" w:hAnsi="Arial"/>
          <w:color w:val="242424"/>
          <w:sz w:val="17"/>
          <w:szCs w:val="17"/>
          <w:rtl w:val="0"/>
        </w:rPr>
        <w:t xml:space="preserve">y </w:t>
      </w:r>
      <w:r w:rsidDel="00000000" w:rsidR="00000000" w:rsidRPr="00000000">
        <w:rPr>
          <w:rFonts w:ascii="Times New Roman" w:cs="Times New Roman" w:eastAsia="Times New Roman" w:hAnsi="Times New Roman"/>
          <w:color w:val="121212"/>
          <w:sz w:val="17"/>
          <w:szCs w:val="17"/>
          <w:rtl w:val="0"/>
        </w:rPr>
        <w:t xml:space="preserve">a u</w:t>
      </w:r>
      <w:r w:rsidDel="00000000" w:rsidR="00000000" w:rsidRPr="00000000">
        <w:rPr>
          <w:rFonts w:ascii="Times New Roman" w:cs="Times New Roman" w:eastAsia="Times New Roman" w:hAnsi="Times New Roman"/>
          <w:color w:val="242424"/>
          <w:sz w:val="17"/>
          <w:szCs w:val="17"/>
          <w:rtl w:val="0"/>
        </w:rPr>
        <w:t xml:space="preserve">n m</w:t>
      </w:r>
      <w:r w:rsidDel="00000000" w:rsidR="00000000" w:rsidRPr="00000000">
        <w:rPr>
          <w:rFonts w:ascii="Times New Roman" w:cs="Times New Roman" w:eastAsia="Times New Roman" w:hAnsi="Times New Roman"/>
          <w:color w:val="121212"/>
          <w:sz w:val="17"/>
          <w:szCs w:val="17"/>
          <w:rtl w:val="0"/>
        </w:rPr>
        <w:t xml:space="preserve">i</w:t>
      </w:r>
      <w:r w:rsidDel="00000000" w:rsidR="00000000" w:rsidRPr="00000000">
        <w:rPr>
          <w:rFonts w:ascii="Times New Roman" w:cs="Times New Roman" w:eastAsia="Times New Roman" w:hAnsi="Times New Roman"/>
          <w:color w:val="242424"/>
          <w:sz w:val="17"/>
          <w:szCs w:val="17"/>
          <w:rtl w:val="0"/>
        </w:rPr>
        <w:t xml:space="preserve">s</w:t>
      </w:r>
      <w:r w:rsidDel="00000000" w:rsidR="00000000" w:rsidRPr="00000000">
        <w:rPr>
          <w:rFonts w:ascii="Times New Roman" w:cs="Times New Roman" w:eastAsia="Times New Roman" w:hAnsi="Times New Roman"/>
          <w:color w:val="121212"/>
          <w:sz w:val="17"/>
          <w:szCs w:val="17"/>
          <w:rtl w:val="0"/>
        </w:rPr>
        <w:t xml:space="preserve">m</w:t>
      </w:r>
      <w:r w:rsidDel="00000000" w:rsidR="00000000" w:rsidRPr="00000000">
        <w:rPr>
          <w:rFonts w:ascii="Times New Roman" w:cs="Times New Roman" w:eastAsia="Times New Roman" w:hAnsi="Times New Roman"/>
          <w:color w:val="242424"/>
          <w:sz w:val="17"/>
          <w:szCs w:val="17"/>
          <w:rtl w:val="0"/>
        </w:rPr>
        <w:t xml:space="preserve">o  </w:t>
      </w:r>
      <w:r w:rsidDel="00000000" w:rsidR="00000000" w:rsidRPr="00000000">
        <w:rPr>
          <w:rFonts w:ascii="Times New Roman" w:cs="Times New Roman" w:eastAsia="Times New Roman" w:hAnsi="Times New Roman"/>
          <w:color w:val="121212"/>
          <w:sz w:val="17"/>
          <w:szCs w:val="17"/>
          <w:rtl w:val="0"/>
        </w:rPr>
        <w:t xml:space="preserve">t</w:t>
      </w:r>
      <w:r w:rsidDel="00000000" w:rsidR="00000000" w:rsidRPr="00000000">
        <w:rPr>
          <w:rFonts w:ascii="Times New Roman" w:cs="Times New Roman" w:eastAsia="Times New Roman" w:hAnsi="Times New Roman"/>
          <w:color w:val="242424"/>
          <w:sz w:val="17"/>
          <w:szCs w:val="17"/>
          <w:rtl w:val="0"/>
        </w:rPr>
        <w:t xml:space="preserve">e</w:t>
      </w:r>
      <w:r w:rsidDel="00000000" w:rsidR="00000000" w:rsidRPr="00000000">
        <w:rPr>
          <w:rFonts w:ascii="Times New Roman" w:cs="Times New Roman" w:eastAsia="Times New Roman" w:hAnsi="Times New Roman"/>
          <w:color w:val="121212"/>
          <w:sz w:val="17"/>
          <w:szCs w:val="17"/>
          <w:rtl w:val="0"/>
        </w:rPr>
        <w:t xml:space="preserve">n</w:t>
      </w:r>
      <w:r w:rsidDel="00000000" w:rsidR="00000000" w:rsidRPr="00000000">
        <w:rPr>
          <w:rFonts w:ascii="Times New Roman" w:cs="Times New Roman" w:eastAsia="Times New Roman" w:hAnsi="Times New Roman"/>
          <w:color w:val="242424"/>
          <w:sz w:val="17"/>
          <w:szCs w:val="17"/>
          <w:rtl w:val="0"/>
        </w:rPr>
        <w:t xml:space="preserve">or.</w:t>
      </w:r>
      <w:r w:rsidDel="00000000" w:rsidR="00000000" w:rsidRPr="00000000">
        <w:rPr>
          <w:rtl w:val="0"/>
        </w:rPr>
      </w:r>
    </w:p>
    <w:p w:rsidR="00000000" w:rsidDel="00000000" w:rsidP="00000000" w:rsidRDefault="00000000" w:rsidRPr="00000000" w14:paraId="00001170">
      <w:pPr>
        <w:spacing w:before="25" w:lineRule="auto"/>
        <w:ind w:left="1052" w:right="1866" w:firstLine="0"/>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242424"/>
          <w:sz w:val="17"/>
          <w:szCs w:val="17"/>
          <w:rtl w:val="0"/>
        </w:rPr>
        <w:t xml:space="preserve">Se deja</w:t>
      </w:r>
      <w:r w:rsidDel="00000000" w:rsidR="00000000" w:rsidRPr="00000000">
        <w:rPr>
          <w:rFonts w:ascii="Times New Roman" w:cs="Times New Roman" w:eastAsia="Times New Roman" w:hAnsi="Times New Roman"/>
          <w:color w:val="121212"/>
          <w:sz w:val="17"/>
          <w:szCs w:val="17"/>
          <w:rtl w:val="0"/>
        </w:rPr>
        <w:t xml:space="preserve">d</w:t>
      </w:r>
      <w:r w:rsidDel="00000000" w:rsidR="00000000" w:rsidRPr="00000000">
        <w:rPr>
          <w:rFonts w:ascii="Times New Roman" w:cs="Times New Roman" w:eastAsia="Times New Roman" w:hAnsi="Times New Roman"/>
          <w:color w:val="242424"/>
          <w:sz w:val="17"/>
          <w:szCs w:val="17"/>
          <w:rtl w:val="0"/>
        </w:rPr>
        <w:t xml:space="preserve">a ase</w:t>
      </w:r>
      <w:r w:rsidDel="00000000" w:rsidR="00000000" w:rsidRPr="00000000">
        <w:rPr>
          <w:rFonts w:ascii="Times New Roman" w:cs="Times New Roman" w:eastAsia="Times New Roman" w:hAnsi="Times New Roman"/>
          <w:color w:val="121212"/>
          <w:sz w:val="17"/>
          <w:szCs w:val="17"/>
          <w:rtl w:val="0"/>
        </w:rPr>
        <w:t xml:space="preserve">n</w:t>
      </w:r>
      <w:r w:rsidDel="00000000" w:rsidR="00000000" w:rsidRPr="00000000">
        <w:rPr>
          <w:rFonts w:ascii="Times New Roman" w:cs="Times New Roman" w:eastAsia="Times New Roman" w:hAnsi="Times New Roman"/>
          <w:color w:val="242424"/>
          <w:sz w:val="17"/>
          <w:szCs w:val="17"/>
          <w:rtl w:val="0"/>
        </w:rPr>
        <w:t xml:space="preserve">tado</w:t>
      </w:r>
      <w:r w:rsidDel="00000000" w:rsidR="00000000" w:rsidRPr="00000000">
        <w:rPr>
          <w:rFonts w:ascii="Times New Roman" w:cs="Times New Roman" w:eastAsia="Times New Roman" w:hAnsi="Times New Roman"/>
          <w:color w:val="414141"/>
          <w:sz w:val="17"/>
          <w:szCs w:val="17"/>
          <w:rtl w:val="0"/>
        </w:rPr>
        <w:t xml:space="preserve">, </w:t>
      </w:r>
      <w:r w:rsidDel="00000000" w:rsidR="00000000" w:rsidRPr="00000000">
        <w:rPr>
          <w:rFonts w:ascii="Times New Roman" w:cs="Times New Roman" w:eastAsia="Times New Roman" w:hAnsi="Times New Roman"/>
          <w:color w:val="121212"/>
          <w:sz w:val="17"/>
          <w:szCs w:val="17"/>
          <w:rtl w:val="0"/>
        </w:rPr>
        <w:t xml:space="preserve">qu</w:t>
      </w:r>
      <w:r w:rsidDel="00000000" w:rsidR="00000000" w:rsidRPr="00000000">
        <w:rPr>
          <w:rFonts w:ascii="Times New Roman" w:cs="Times New Roman" w:eastAsia="Times New Roman" w:hAnsi="Times New Roman"/>
          <w:color w:val="242424"/>
          <w:sz w:val="17"/>
          <w:szCs w:val="17"/>
          <w:rtl w:val="0"/>
        </w:rPr>
        <w:t xml:space="preserve">e </w:t>
      </w:r>
      <w:r w:rsidDel="00000000" w:rsidR="00000000" w:rsidRPr="00000000">
        <w:rPr>
          <w:rFonts w:ascii="Times New Roman" w:cs="Times New Roman" w:eastAsia="Times New Roman" w:hAnsi="Times New Roman"/>
          <w:color w:val="121212"/>
          <w:sz w:val="17"/>
          <w:szCs w:val="17"/>
          <w:rtl w:val="0"/>
        </w:rPr>
        <w:t xml:space="preserve">in</w:t>
      </w:r>
      <w:r w:rsidDel="00000000" w:rsidR="00000000" w:rsidRPr="00000000">
        <w:rPr>
          <w:rFonts w:ascii="Times New Roman" w:cs="Times New Roman" w:eastAsia="Times New Roman" w:hAnsi="Times New Roman"/>
          <w:color w:val="242424"/>
          <w:sz w:val="17"/>
          <w:szCs w:val="17"/>
          <w:rtl w:val="0"/>
        </w:rPr>
        <w:t xml:space="preserve">stru</w:t>
      </w:r>
      <w:r w:rsidDel="00000000" w:rsidR="00000000" w:rsidRPr="00000000">
        <w:rPr>
          <w:rFonts w:ascii="Times New Roman" w:cs="Times New Roman" w:eastAsia="Times New Roman" w:hAnsi="Times New Roman"/>
          <w:color w:val="121212"/>
          <w:sz w:val="17"/>
          <w:szCs w:val="17"/>
          <w:rtl w:val="0"/>
        </w:rPr>
        <w:t xml:space="preserve">m</w:t>
      </w:r>
      <w:r w:rsidDel="00000000" w:rsidR="00000000" w:rsidRPr="00000000">
        <w:rPr>
          <w:rFonts w:ascii="Times New Roman" w:cs="Times New Roman" w:eastAsia="Times New Roman" w:hAnsi="Times New Roman"/>
          <w:color w:val="242424"/>
          <w:sz w:val="17"/>
          <w:szCs w:val="17"/>
          <w:rtl w:val="0"/>
        </w:rPr>
        <w:t xml:space="preserve">e</w:t>
      </w:r>
      <w:r w:rsidDel="00000000" w:rsidR="00000000" w:rsidRPr="00000000">
        <w:rPr>
          <w:rFonts w:ascii="Times New Roman" w:cs="Times New Roman" w:eastAsia="Times New Roman" w:hAnsi="Times New Roman"/>
          <w:color w:val="121212"/>
          <w:sz w:val="17"/>
          <w:szCs w:val="17"/>
          <w:rtl w:val="0"/>
        </w:rPr>
        <w:t xml:space="preserve">n</w:t>
      </w:r>
      <w:r w:rsidDel="00000000" w:rsidR="00000000" w:rsidRPr="00000000">
        <w:rPr>
          <w:rFonts w:ascii="Times New Roman" w:cs="Times New Roman" w:eastAsia="Times New Roman" w:hAnsi="Times New Roman"/>
          <w:color w:val="242424"/>
          <w:sz w:val="17"/>
          <w:szCs w:val="17"/>
          <w:rtl w:val="0"/>
        </w:rPr>
        <w:t xml:space="preserve">tada </w:t>
      </w:r>
      <w:r w:rsidDel="00000000" w:rsidR="00000000" w:rsidRPr="00000000">
        <w:rPr>
          <w:rFonts w:ascii="Times New Roman" w:cs="Times New Roman" w:eastAsia="Times New Roman" w:hAnsi="Times New Roman"/>
          <w:color w:val="121212"/>
          <w:sz w:val="17"/>
          <w:szCs w:val="17"/>
          <w:rtl w:val="0"/>
        </w:rPr>
        <w:t xml:space="preserve">l</w:t>
      </w:r>
      <w:r w:rsidDel="00000000" w:rsidR="00000000" w:rsidRPr="00000000">
        <w:rPr>
          <w:rFonts w:ascii="Times New Roman" w:cs="Times New Roman" w:eastAsia="Times New Roman" w:hAnsi="Times New Roman"/>
          <w:color w:val="242424"/>
          <w:sz w:val="17"/>
          <w:szCs w:val="17"/>
          <w:rtl w:val="0"/>
        </w:rPr>
        <w:t xml:space="preserve">a  </w:t>
      </w:r>
      <w:r w:rsidDel="00000000" w:rsidR="00000000" w:rsidRPr="00000000">
        <w:rPr>
          <w:rFonts w:ascii="Times New Roman" w:cs="Times New Roman" w:eastAsia="Times New Roman" w:hAnsi="Times New Roman"/>
          <w:color w:val="121212"/>
          <w:sz w:val="17"/>
          <w:szCs w:val="17"/>
          <w:rtl w:val="0"/>
        </w:rPr>
        <w:t xml:space="preserve">F</w:t>
      </w:r>
      <w:r w:rsidDel="00000000" w:rsidR="00000000" w:rsidRPr="00000000">
        <w:rPr>
          <w:rFonts w:ascii="Times New Roman" w:cs="Times New Roman" w:eastAsia="Times New Roman" w:hAnsi="Times New Roman"/>
          <w:color w:val="242424"/>
          <w:sz w:val="17"/>
          <w:szCs w:val="17"/>
          <w:rtl w:val="0"/>
        </w:rPr>
        <w:t xml:space="preserve">irma </w:t>
      </w:r>
      <w:r w:rsidDel="00000000" w:rsidR="00000000" w:rsidRPr="00000000">
        <w:rPr>
          <w:rFonts w:ascii="Times New Roman" w:cs="Times New Roman" w:eastAsia="Times New Roman" w:hAnsi="Times New Roman"/>
          <w:color w:val="121212"/>
          <w:sz w:val="17"/>
          <w:szCs w:val="17"/>
          <w:rtl w:val="0"/>
        </w:rPr>
        <w:t xml:space="preserve">de</w:t>
      </w:r>
      <w:r w:rsidDel="00000000" w:rsidR="00000000" w:rsidRPr="00000000">
        <w:rPr>
          <w:rFonts w:ascii="Times New Roman" w:cs="Times New Roman" w:eastAsia="Times New Roman" w:hAnsi="Times New Roman"/>
          <w:color w:val="242424"/>
          <w:sz w:val="17"/>
          <w:szCs w:val="17"/>
          <w:rtl w:val="0"/>
        </w:rPr>
        <w:t xml:space="preserve">l Gobe</w:t>
      </w:r>
      <w:r w:rsidDel="00000000" w:rsidR="00000000" w:rsidRPr="00000000">
        <w:rPr>
          <w:rFonts w:ascii="Times New Roman" w:cs="Times New Roman" w:eastAsia="Times New Roman" w:hAnsi="Times New Roman"/>
          <w:color w:val="121212"/>
          <w:sz w:val="17"/>
          <w:szCs w:val="17"/>
          <w:rtl w:val="0"/>
        </w:rPr>
        <w:t xml:space="preserve">rn</w:t>
      </w:r>
      <w:r w:rsidDel="00000000" w:rsidR="00000000" w:rsidRPr="00000000">
        <w:rPr>
          <w:rFonts w:ascii="Times New Roman" w:cs="Times New Roman" w:eastAsia="Times New Roman" w:hAnsi="Times New Roman"/>
          <w:color w:val="242424"/>
          <w:sz w:val="17"/>
          <w:szCs w:val="17"/>
          <w:rtl w:val="0"/>
        </w:rPr>
        <w:t xml:space="preserve">a</w:t>
      </w:r>
      <w:r w:rsidDel="00000000" w:rsidR="00000000" w:rsidRPr="00000000">
        <w:rPr>
          <w:rFonts w:ascii="Times New Roman" w:cs="Times New Roman" w:eastAsia="Times New Roman" w:hAnsi="Times New Roman"/>
          <w:color w:val="121212"/>
          <w:sz w:val="17"/>
          <w:szCs w:val="17"/>
          <w:rtl w:val="0"/>
        </w:rPr>
        <w:t xml:space="preserve">d</w:t>
      </w:r>
      <w:r w:rsidDel="00000000" w:rsidR="00000000" w:rsidRPr="00000000">
        <w:rPr>
          <w:rFonts w:ascii="Times New Roman" w:cs="Times New Roman" w:eastAsia="Times New Roman" w:hAnsi="Times New Roman"/>
          <w:color w:val="242424"/>
          <w:sz w:val="17"/>
          <w:szCs w:val="17"/>
          <w:rtl w:val="0"/>
        </w:rPr>
        <w:t xml:space="preserve">or, se </w:t>
      </w:r>
      <w:r w:rsidDel="00000000" w:rsidR="00000000" w:rsidRPr="00000000">
        <w:rPr>
          <w:rFonts w:ascii="Times New Roman" w:cs="Times New Roman" w:eastAsia="Times New Roman" w:hAnsi="Times New Roman"/>
          <w:color w:val="121212"/>
          <w:sz w:val="17"/>
          <w:szCs w:val="17"/>
          <w:rtl w:val="0"/>
        </w:rPr>
        <w:t xml:space="preserve">le </w:t>
      </w:r>
      <w:r w:rsidDel="00000000" w:rsidR="00000000" w:rsidRPr="00000000">
        <w:rPr>
          <w:rFonts w:ascii="Times New Roman" w:cs="Times New Roman" w:eastAsia="Times New Roman" w:hAnsi="Times New Roman"/>
          <w:color w:val="242424"/>
          <w:sz w:val="17"/>
          <w:szCs w:val="17"/>
          <w:rtl w:val="0"/>
        </w:rPr>
        <w:t xml:space="preserve">p</w:t>
      </w:r>
      <w:r w:rsidDel="00000000" w:rsidR="00000000" w:rsidRPr="00000000">
        <w:rPr>
          <w:rFonts w:ascii="Times New Roman" w:cs="Times New Roman" w:eastAsia="Times New Roman" w:hAnsi="Times New Roman"/>
          <w:color w:val="121212"/>
          <w:sz w:val="17"/>
          <w:szCs w:val="17"/>
          <w:rtl w:val="0"/>
        </w:rPr>
        <w:t xml:space="preserve">r</w:t>
      </w:r>
      <w:r w:rsidDel="00000000" w:rsidR="00000000" w:rsidRPr="00000000">
        <w:rPr>
          <w:rFonts w:ascii="Times New Roman" w:cs="Times New Roman" w:eastAsia="Times New Roman" w:hAnsi="Times New Roman"/>
          <w:color w:val="242424"/>
          <w:sz w:val="17"/>
          <w:szCs w:val="17"/>
          <w:rtl w:val="0"/>
        </w:rPr>
        <w:t xml:space="preserve">oc</w:t>
      </w:r>
      <w:r w:rsidDel="00000000" w:rsidR="00000000" w:rsidRPr="00000000">
        <w:rPr>
          <w:rFonts w:ascii="Times New Roman" w:cs="Times New Roman" w:eastAsia="Times New Roman" w:hAnsi="Times New Roman"/>
          <w:color w:val="121212"/>
          <w:sz w:val="17"/>
          <w:szCs w:val="17"/>
          <w:rtl w:val="0"/>
        </w:rPr>
        <w:t xml:space="preserve">ed</w:t>
      </w:r>
      <w:r w:rsidDel="00000000" w:rsidR="00000000" w:rsidRPr="00000000">
        <w:rPr>
          <w:rFonts w:ascii="Times New Roman" w:cs="Times New Roman" w:eastAsia="Times New Roman" w:hAnsi="Times New Roman"/>
          <w:color w:val="242424"/>
          <w:sz w:val="17"/>
          <w:szCs w:val="17"/>
          <w:rtl w:val="0"/>
        </w:rPr>
        <w:t xml:space="preserve">e</w:t>
      </w:r>
      <w:r w:rsidDel="00000000" w:rsidR="00000000" w:rsidRPr="00000000">
        <w:rPr>
          <w:rFonts w:ascii="Times New Roman" w:cs="Times New Roman" w:eastAsia="Times New Roman" w:hAnsi="Times New Roman"/>
          <w:color w:val="121212"/>
          <w:sz w:val="17"/>
          <w:szCs w:val="17"/>
          <w:rtl w:val="0"/>
        </w:rPr>
        <w:t xml:space="preserve">r</w:t>
      </w:r>
      <w:r w:rsidDel="00000000" w:rsidR="00000000" w:rsidRPr="00000000">
        <w:rPr>
          <w:rFonts w:ascii="Times New Roman" w:cs="Times New Roman" w:eastAsia="Times New Roman" w:hAnsi="Times New Roman"/>
          <w:color w:val="242424"/>
          <w:sz w:val="17"/>
          <w:szCs w:val="17"/>
          <w:rtl w:val="0"/>
        </w:rPr>
        <w:t xml:space="preserve">á  a </w:t>
      </w:r>
      <w:r w:rsidDel="00000000" w:rsidR="00000000" w:rsidRPr="00000000">
        <w:rPr>
          <w:rFonts w:ascii="Times New Roman" w:cs="Times New Roman" w:eastAsia="Times New Roman" w:hAnsi="Times New Roman"/>
          <w:color w:val="121212"/>
          <w:sz w:val="17"/>
          <w:szCs w:val="17"/>
          <w:rtl w:val="0"/>
        </w:rPr>
        <w:t xml:space="preserve">d</w:t>
      </w:r>
      <w:r w:rsidDel="00000000" w:rsidR="00000000" w:rsidRPr="00000000">
        <w:rPr>
          <w:rFonts w:ascii="Times New Roman" w:cs="Times New Roman" w:eastAsia="Times New Roman" w:hAnsi="Times New Roman"/>
          <w:color w:val="242424"/>
          <w:sz w:val="17"/>
          <w:szCs w:val="17"/>
          <w:rtl w:val="0"/>
        </w:rPr>
        <w:t xml:space="preserve">a</w:t>
      </w:r>
      <w:r w:rsidDel="00000000" w:rsidR="00000000" w:rsidRPr="00000000">
        <w:rPr>
          <w:rFonts w:ascii="Times New Roman" w:cs="Times New Roman" w:eastAsia="Times New Roman" w:hAnsi="Times New Roman"/>
          <w:color w:val="121212"/>
          <w:sz w:val="17"/>
          <w:szCs w:val="17"/>
          <w:rtl w:val="0"/>
        </w:rPr>
        <w:t xml:space="preserve">r i</w:t>
      </w:r>
      <w:r w:rsidDel="00000000" w:rsidR="00000000" w:rsidRPr="00000000">
        <w:rPr>
          <w:rFonts w:ascii="Times New Roman" w:cs="Times New Roman" w:eastAsia="Times New Roman" w:hAnsi="Times New Roman"/>
          <w:color w:val="242424"/>
          <w:sz w:val="17"/>
          <w:szCs w:val="17"/>
          <w:rtl w:val="0"/>
        </w:rPr>
        <w:t xml:space="preserve">n</w:t>
      </w:r>
      <w:r w:rsidDel="00000000" w:rsidR="00000000" w:rsidRPr="00000000">
        <w:rPr>
          <w:rFonts w:ascii="Times New Roman" w:cs="Times New Roman" w:eastAsia="Times New Roman" w:hAnsi="Times New Roman"/>
          <w:color w:val="121212"/>
          <w:sz w:val="17"/>
          <w:szCs w:val="17"/>
          <w:rtl w:val="0"/>
        </w:rPr>
        <w:t xml:space="preserve">t</w:t>
      </w:r>
      <w:r w:rsidDel="00000000" w:rsidR="00000000" w:rsidRPr="00000000">
        <w:rPr>
          <w:rFonts w:ascii="Times New Roman" w:cs="Times New Roman" w:eastAsia="Times New Roman" w:hAnsi="Times New Roman"/>
          <w:color w:val="242424"/>
          <w:sz w:val="17"/>
          <w:szCs w:val="17"/>
          <w:rtl w:val="0"/>
        </w:rPr>
        <w:t xml:space="preserve">e</w:t>
      </w:r>
      <w:r w:rsidDel="00000000" w:rsidR="00000000" w:rsidRPr="00000000">
        <w:rPr>
          <w:rFonts w:ascii="Times New Roman" w:cs="Times New Roman" w:eastAsia="Times New Roman" w:hAnsi="Times New Roman"/>
          <w:color w:val="121212"/>
          <w:sz w:val="17"/>
          <w:szCs w:val="17"/>
          <w:rtl w:val="0"/>
        </w:rPr>
        <w:t xml:space="preserve">rv</w:t>
      </w:r>
      <w:r w:rsidDel="00000000" w:rsidR="00000000" w:rsidRPr="00000000">
        <w:rPr>
          <w:rFonts w:ascii="Times New Roman" w:cs="Times New Roman" w:eastAsia="Times New Roman" w:hAnsi="Times New Roman"/>
          <w:color w:val="242424"/>
          <w:sz w:val="17"/>
          <w:szCs w:val="17"/>
          <w:rtl w:val="0"/>
        </w:rPr>
        <w:t xml:space="preserve">e</w:t>
      </w:r>
      <w:r w:rsidDel="00000000" w:rsidR="00000000" w:rsidRPr="00000000">
        <w:rPr>
          <w:rFonts w:ascii="Times New Roman" w:cs="Times New Roman" w:eastAsia="Times New Roman" w:hAnsi="Times New Roman"/>
          <w:color w:val="121212"/>
          <w:sz w:val="17"/>
          <w:szCs w:val="17"/>
          <w:rtl w:val="0"/>
        </w:rPr>
        <w:t xml:space="preserve">n</w:t>
      </w:r>
      <w:r w:rsidDel="00000000" w:rsidR="00000000" w:rsidRPr="00000000">
        <w:rPr>
          <w:rFonts w:ascii="Times New Roman" w:cs="Times New Roman" w:eastAsia="Times New Roman" w:hAnsi="Times New Roman"/>
          <w:color w:val="242424"/>
          <w:sz w:val="17"/>
          <w:szCs w:val="17"/>
          <w:rtl w:val="0"/>
        </w:rPr>
        <w:t xml:space="preserve">ción</w:t>
      </w:r>
      <w:r w:rsidDel="00000000" w:rsidR="00000000" w:rsidRPr="00000000">
        <w:rPr>
          <w:rtl w:val="0"/>
        </w:rPr>
      </w:r>
    </w:p>
    <w:p w:rsidR="00000000" w:rsidDel="00000000" w:rsidP="00000000" w:rsidRDefault="00000000" w:rsidRPr="00000000" w14:paraId="00001171">
      <w:pPr>
        <w:spacing w:before="3" w:line="100" w:lineRule="auto"/>
        <w:jc w:val="left"/>
        <w:rPr>
          <w:sz w:val="10"/>
          <w:szCs w:val="10"/>
        </w:rPr>
      </w:pPr>
      <w:r w:rsidDel="00000000" w:rsidR="00000000" w:rsidRPr="00000000">
        <w:rPr>
          <w:rtl w:val="0"/>
        </w:rPr>
      </w:r>
    </w:p>
    <w:p w:rsidR="00000000" w:rsidDel="00000000" w:rsidP="00000000" w:rsidRDefault="00000000" w:rsidRPr="00000000" w14:paraId="00001172">
      <w:pPr>
        <w:ind w:left="1045" w:right="2871"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242424"/>
          <w:sz w:val="19"/>
          <w:szCs w:val="19"/>
          <w:rtl w:val="0"/>
        </w:rPr>
        <w:t xml:space="preserve">de </w:t>
      </w:r>
      <w:r w:rsidDel="00000000" w:rsidR="00000000" w:rsidRPr="00000000">
        <w:rPr>
          <w:rFonts w:ascii="Times New Roman" w:cs="Times New Roman" w:eastAsia="Times New Roman" w:hAnsi="Times New Roman"/>
          <w:color w:val="121212"/>
          <w:sz w:val="19"/>
          <w:szCs w:val="19"/>
          <w:rtl w:val="0"/>
        </w:rPr>
        <w:t xml:space="preserve">l</w:t>
      </w:r>
      <w:r w:rsidDel="00000000" w:rsidR="00000000" w:rsidRPr="00000000">
        <w:rPr>
          <w:rFonts w:ascii="Times New Roman" w:cs="Times New Roman" w:eastAsia="Times New Roman" w:hAnsi="Times New Roman"/>
          <w:color w:val="242424"/>
          <w:sz w:val="19"/>
          <w:szCs w:val="19"/>
          <w:rtl w:val="0"/>
        </w:rPr>
        <w:t xml:space="preserve">as </w:t>
      </w:r>
      <w:r w:rsidDel="00000000" w:rsidR="00000000" w:rsidRPr="00000000">
        <w:rPr>
          <w:rFonts w:ascii="Times New Roman" w:cs="Times New Roman" w:eastAsia="Times New Roman" w:hAnsi="Times New Roman"/>
          <w:color w:val="121212"/>
          <w:sz w:val="19"/>
          <w:szCs w:val="19"/>
          <w:rtl w:val="0"/>
        </w:rPr>
        <w:t xml:space="preserve">pr</w:t>
      </w:r>
      <w:r w:rsidDel="00000000" w:rsidR="00000000" w:rsidRPr="00000000">
        <w:rPr>
          <w:rFonts w:ascii="Times New Roman" w:cs="Times New Roman" w:eastAsia="Times New Roman" w:hAnsi="Times New Roman"/>
          <w:color w:val="242424"/>
          <w:sz w:val="19"/>
          <w:szCs w:val="19"/>
          <w:rtl w:val="0"/>
        </w:rPr>
        <w:t xml:space="preserve">ese</w:t>
      </w:r>
      <w:r w:rsidDel="00000000" w:rsidR="00000000" w:rsidRPr="00000000">
        <w:rPr>
          <w:rFonts w:ascii="Times New Roman" w:cs="Times New Roman" w:eastAsia="Times New Roman" w:hAnsi="Times New Roman"/>
          <w:color w:val="121212"/>
          <w:sz w:val="19"/>
          <w:szCs w:val="19"/>
          <w:rtl w:val="0"/>
        </w:rPr>
        <w:t xml:space="preserve">nt</w:t>
      </w:r>
      <w:r w:rsidDel="00000000" w:rsidR="00000000" w:rsidRPr="00000000">
        <w:rPr>
          <w:rFonts w:ascii="Times New Roman" w:cs="Times New Roman" w:eastAsia="Times New Roman" w:hAnsi="Times New Roman"/>
          <w:color w:val="242424"/>
          <w:sz w:val="19"/>
          <w:szCs w:val="19"/>
          <w:rtl w:val="0"/>
        </w:rPr>
        <w:t xml:space="preserve">es  a</w:t>
      </w:r>
      <w:r w:rsidDel="00000000" w:rsidR="00000000" w:rsidRPr="00000000">
        <w:rPr>
          <w:rFonts w:ascii="Times New Roman" w:cs="Times New Roman" w:eastAsia="Times New Roman" w:hAnsi="Times New Roman"/>
          <w:color w:val="121212"/>
          <w:sz w:val="19"/>
          <w:szCs w:val="19"/>
          <w:rtl w:val="0"/>
        </w:rPr>
        <w:t xml:space="preserve">l </w:t>
      </w:r>
      <w:r w:rsidDel="00000000" w:rsidR="00000000" w:rsidRPr="00000000">
        <w:rPr>
          <w:rFonts w:ascii="Times New Roman" w:cs="Times New Roman" w:eastAsia="Times New Roman" w:hAnsi="Times New Roman"/>
          <w:color w:val="242424"/>
          <w:sz w:val="17"/>
          <w:szCs w:val="17"/>
          <w:rtl w:val="0"/>
        </w:rPr>
        <w:t xml:space="preserve">M</w:t>
      </w:r>
      <w:r w:rsidDel="00000000" w:rsidR="00000000" w:rsidRPr="00000000">
        <w:rPr>
          <w:rFonts w:ascii="Times New Roman" w:cs="Times New Roman" w:eastAsia="Times New Roman" w:hAnsi="Times New Roman"/>
          <w:color w:val="121212"/>
          <w:sz w:val="17"/>
          <w:szCs w:val="17"/>
          <w:rtl w:val="0"/>
        </w:rPr>
        <w:t xml:space="preserve">in</w:t>
      </w:r>
      <w:r w:rsidDel="00000000" w:rsidR="00000000" w:rsidRPr="00000000">
        <w:rPr>
          <w:rFonts w:ascii="Times New Roman" w:cs="Times New Roman" w:eastAsia="Times New Roman" w:hAnsi="Times New Roman"/>
          <w:color w:val="242424"/>
          <w:sz w:val="17"/>
          <w:szCs w:val="17"/>
          <w:rtl w:val="0"/>
        </w:rPr>
        <w:t xml:space="preserve">is</w:t>
      </w:r>
      <w:r w:rsidDel="00000000" w:rsidR="00000000" w:rsidRPr="00000000">
        <w:rPr>
          <w:rFonts w:ascii="Times New Roman" w:cs="Times New Roman" w:eastAsia="Times New Roman" w:hAnsi="Times New Roman"/>
          <w:color w:val="121212"/>
          <w:sz w:val="17"/>
          <w:szCs w:val="17"/>
          <w:rtl w:val="0"/>
        </w:rPr>
        <w:t xml:space="preserve">t</w:t>
      </w:r>
      <w:r w:rsidDel="00000000" w:rsidR="00000000" w:rsidRPr="00000000">
        <w:rPr>
          <w:rFonts w:ascii="Times New Roman" w:cs="Times New Roman" w:eastAsia="Times New Roman" w:hAnsi="Times New Roman"/>
          <w:color w:val="242424"/>
          <w:sz w:val="17"/>
          <w:szCs w:val="17"/>
          <w:rtl w:val="0"/>
        </w:rPr>
        <w:t xml:space="preserve">e</w:t>
      </w:r>
      <w:r w:rsidDel="00000000" w:rsidR="00000000" w:rsidRPr="00000000">
        <w:rPr>
          <w:rFonts w:ascii="Times New Roman" w:cs="Times New Roman" w:eastAsia="Times New Roman" w:hAnsi="Times New Roman"/>
          <w:color w:val="121212"/>
          <w:sz w:val="17"/>
          <w:szCs w:val="17"/>
          <w:rtl w:val="0"/>
        </w:rPr>
        <w:t xml:space="preserve">ri</w:t>
      </w:r>
      <w:r w:rsidDel="00000000" w:rsidR="00000000" w:rsidRPr="00000000">
        <w:rPr>
          <w:rFonts w:ascii="Times New Roman" w:cs="Times New Roman" w:eastAsia="Times New Roman" w:hAnsi="Times New Roman"/>
          <w:color w:val="242424"/>
          <w:sz w:val="17"/>
          <w:szCs w:val="17"/>
          <w:rtl w:val="0"/>
        </w:rPr>
        <w:t xml:space="preserve">o </w:t>
      </w:r>
      <w:r w:rsidDel="00000000" w:rsidR="00000000" w:rsidRPr="00000000">
        <w:rPr>
          <w:rFonts w:ascii="Times New Roman" w:cs="Times New Roman" w:eastAsia="Times New Roman" w:hAnsi="Times New Roman"/>
          <w:color w:val="242424"/>
          <w:sz w:val="19"/>
          <w:szCs w:val="19"/>
          <w:rtl w:val="0"/>
        </w:rPr>
        <w:t xml:space="preserve">de </w:t>
      </w:r>
      <w:r w:rsidDel="00000000" w:rsidR="00000000" w:rsidRPr="00000000">
        <w:rPr>
          <w:rFonts w:ascii="Times New Roman" w:cs="Times New Roman" w:eastAsia="Times New Roman" w:hAnsi="Times New Roman"/>
          <w:color w:val="121212"/>
          <w:sz w:val="19"/>
          <w:szCs w:val="19"/>
          <w:rtl w:val="0"/>
        </w:rPr>
        <w:t xml:space="preserve">Trabaj</w:t>
      </w:r>
      <w:r w:rsidDel="00000000" w:rsidR="00000000" w:rsidRPr="00000000">
        <w:rPr>
          <w:rFonts w:ascii="Times New Roman" w:cs="Times New Roman" w:eastAsia="Times New Roman" w:hAnsi="Times New Roman"/>
          <w:color w:val="242424"/>
          <w:sz w:val="19"/>
          <w:szCs w:val="19"/>
          <w:rtl w:val="0"/>
        </w:rPr>
        <w:t xml:space="preserve">o </w:t>
      </w:r>
      <w:r w:rsidDel="00000000" w:rsidR="00000000" w:rsidRPr="00000000">
        <w:rPr>
          <w:rFonts w:ascii="Arial" w:cs="Arial" w:eastAsia="Arial" w:hAnsi="Arial"/>
          <w:color w:val="242424"/>
          <w:sz w:val="18"/>
          <w:szCs w:val="18"/>
          <w:rtl w:val="0"/>
        </w:rPr>
        <w:t xml:space="preserve">y </w:t>
      </w:r>
      <w:r w:rsidDel="00000000" w:rsidR="00000000" w:rsidRPr="00000000">
        <w:rPr>
          <w:rFonts w:ascii="Times New Roman" w:cs="Times New Roman" w:eastAsia="Times New Roman" w:hAnsi="Times New Roman"/>
          <w:color w:val="242424"/>
          <w:sz w:val="19"/>
          <w:szCs w:val="19"/>
          <w:rtl w:val="0"/>
        </w:rPr>
        <w:t xml:space="preserve">em</w:t>
      </w:r>
      <w:r w:rsidDel="00000000" w:rsidR="00000000" w:rsidRPr="00000000">
        <w:rPr>
          <w:rFonts w:ascii="Times New Roman" w:cs="Times New Roman" w:eastAsia="Times New Roman" w:hAnsi="Times New Roman"/>
          <w:color w:val="121212"/>
          <w:sz w:val="19"/>
          <w:szCs w:val="19"/>
          <w:rtl w:val="0"/>
        </w:rPr>
        <w:t xml:space="preserve">pl</w:t>
      </w:r>
      <w:r w:rsidDel="00000000" w:rsidR="00000000" w:rsidRPr="00000000">
        <w:rPr>
          <w:rFonts w:ascii="Times New Roman" w:cs="Times New Roman" w:eastAsia="Times New Roman" w:hAnsi="Times New Roman"/>
          <w:color w:val="242424"/>
          <w:sz w:val="19"/>
          <w:szCs w:val="19"/>
          <w:rtl w:val="0"/>
        </w:rPr>
        <w:t xml:space="preserve">eo </w:t>
      </w:r>
      <w:r w:rsidDel="00000000" w:rsidR="00000000" w:rsidRPr="00000000">
        <w:rPr>
          <w:rFonts w:ascii="Times New Roman" w:cs="Times New Roman" w:eastAsia="Times New Roman" w:hAnsi="Times New Roman"/>
          <w:color w:val="121212"/>
          <w:sz w:val="19"/>
          <w:szCs w:val="19"/>
          <w:rtl w:val="0"/>
        </w:rPr>
        <w:t xml:space="preserve">p</w:t>
      </w:r>
      <w:r w:rsidDel="00000000" w:rsidR="00000000" w:rsidRPr="00000000">
        <w:rPr>
          <w:rFonts w:ascii="Times New Roman" w:cs="Times New Roman" w:eastAsia="Times New Roman" w:hAnsi="Times New Roman"/>
          <w:color w:val="242424"/>
          <w:sz w:val="19"/>
          <w:szCs w:val="19"/>
          <w:rtl w:val="0"/>
        </w:rPr>
        <w:t xml:space="preserve">a</w:t>
      </w:r>
      <w:r w:rsidDel="00000000" w:rsidR="00000000" w:rsidRPr="00000000">
        <w:rPr>
          <w:rFonts w:ascii="Times New Roman" w:cs="Times New Roman" w:eastAsia="Times New Roman" w:hAnsi="Times New Roman"/>
          <w:color w:val="121212"/>
          <w:sz w:val="19"/>
          <w:szCs w:val="19"/>
          <w:rtl w:val="0"/>
        </w:rPr>
        <w:t xml:space="preserve">r</w:t>
      </w:r>
      <w:r w:rsidDel="00000000" w:rsidR="00000000" w:rsidRPr="00000000">
        <w:rPr>
          <w:rFonts w:ascii="Times New Roman" w:cs="Times New Roman" w:eastAsia="Times New Roman" w:hAnsi="Times New Roman"/>
          <w:color w:val="242424"/>
          <w:sz w:val="19"/>
          <w:szCs w:val="19"/>
          <w:rtl w:val="0"/>
        </w:rPr>
        <w:t xml:space="preserve">a su </w:t>
      </w:r>
      <w:r w:rsidDel="00000000" w:rsidR="00000000" w:rsidRPr="00000000">
        <w:rPr>
          <w:rFonts w:ascii="Times New Roman" w:cs="Times New Roman" w:eastAsia="Times New Roman" w:hAnsi="Times New Roman"/>
          <w:color w:val="121212"/>
          <w:sz w:val="19"/>
          <w:szCs w:val="19"/>
          <w:rtl w:val="0"/>
        </w:rPr>
        <w:t xml:space="preserve">p</w:t>
      </w:r>
      <w:r w:rsidDel="00000000" w:rsidR="00000000" w:rsidRPr="00000000">
        <w:rPr>
          <w:rFonts w:ascii="Times New Roman" w:cs="Times New Roman" w:eastAsia="Times New Roman" w:hAnsi="Times New Roman"/>
          <w:color w:val="242424"/>
          <w:sz w:val="19"/>
          <w:szCs w:val="19"/>
          <w:rtl w:val="0"/>
        </w:rPr>
        <w:t xml:space="preserve">e</w:t>
      </w:r>
      <w:r w:rsidDel="00000000" w:rsidR="00000000" w:rsidRPr="00000000">
        <w:rPr>
          <w:rFonts w:ascii="Times New Roman" w:cs="Times New Roman" w:eastAsia="Times New Roman" w:hAnsi="Times New Roman"/>
          <w:color w:val="121212"/>
          <w:sz w:val="19"/>
          <w:szCs w:val="19"/>
          <w:rtl w:val="0"/>
        </w:rPr>
        <w:t xml:space="preserve">rtin</w:t>
      </w:r>
      <w:r w:rsidDel="00000000" w:rsidR="00000000" w:rsidRPr="00000000">
        <w:rPr>
          <w:rFonts w:ascii="Times New Roman" w:cs="Times New Roman" w:eastAsia="Times New Roman" w:hAnsi="Times New Roman"/>
          <w:color w:val="242424"/>
          <w:sz w:val="19"/>
          <w:szCs w:val="19"/>
          <w:rtl w:val="0"/>
        </w:rPr>
        <w:t xml:space="preserve">e</w:t>
      </w:r>
      <w:r w:rsidDel="00000000" w:rsidR="00000000" w:rsidRPr="00000000">
        <w:rPr>
          <w:rFonts w:ascii="Times New Roman" w:cs="Times New Roman" w:eastAsia="Times New Roman" w:hAnsi="Times New Roman"/>
          <w:color w:val="121212"/>
          <w:sz w:val="19"/>
          <w:szCs w:val="19"/>
          <w:rtl w:val="0"/>
        </w:rPr>
        <w:t xml:space="preserve">nt</w:t>
      </w:r>
      <w:r w:rsidDel="00000000" w:rsidR="00000000" w:rsidRPr="00000000">
        <w:rPr>
          <w:rFonts w:ascii="Times New Roman" w:cs="Times New Roman" w:eastAsia="Times New Roman" w:hAnsi="Times New Roman"/>
          <w:color w:val="242424"/>
          <w:sz w:val="19"/>
          <w:szCs w:val="19"/>
          <w:rtl w:val="0"/>
        </w:rPr>
        <w:t xml:space="preserve">e </w:t>
      </w:r>
      <w:r w:rsidDel="00000000" w:rsidR="00000000" w:rsidRPr="00000000">
        <w:rPr>
          <w:rFonts w:ascii="Times New Roman" w:cs="Times New Roman" w:eastAsia="Times New Roman" w:hAnsi="Times New Roman"/>
          <w:color w:val="121212"/>
          <w:sz w:val="19"/>
          <w:szCs w:val="19"/>
          <w:rtl w:val="0"/>
        </w:rPr>
        <w:t xml:space="preserve">h</w:t>
      </w:r>
      <w:r w:rsidDel="00000000" w:rsidR="00000000" w:rsidRPr="00000000">
        <w:rPr>
          <w:rFonts w:ascii="Times New Roman" w:cs="Times New Roman" w:eastAsia="Times New Roman" w:hAnsi="Times New Roman"/>
          <w:color w:val="242424"/>
          <w:sz w:val="19"/>
          <w:szCs w:val="19"/>
          <w:rtl w:val="0"/>
        </w:rPr>
        <w:t xml:space="preserve">omo</w:t>
      </w:r>
      <w:r w:rsidDel="00000000" w:rsidR="00000000" w:rsidRPr="00000000">
        <w:rPr>
          <w:rFonts w:ascii="Times New Roman" w:cs="Times New Roman" w:eastAsia="Times New Roman" w:hAnsi="Times New Roman"/>
          <w:color w:val="121212"/>
          <w:sz w:val="19"/>
          <w:szCs w:val="19"/>
          <w:rtl w:val="0"/>
        </w:rPr>
        <w:t xml:space="preserve">l</w:t>
      </w:r>
      <w:r w:rsidDel="00000000" w:rsidR="00000000" w:rsidRPr="00000000">
        <w:rPr>
          <w:rFonts w:ascii="Times New Roman" w:cs="Times New Roman" w:eastAsia="Times New Roman" w:hAnsi="Times New Roman"/>
          <w:color w:val="242424"/>
          <w:sz w:val="19"/>
          <w:szCs w:val="19"/>
          <w:rtl w:val="0"/>
        </w:rPr>
        <w:t xml:space="preserve">ogació</w:t>
      </w:r>
      <w:r w:rsidDel="00000000" w:rsidR="00000000" w:rsidRPr="00000000">
        <w:rPr>
          <w:rFonts w:ascii="Times New Roman" w:cs="Times New Roman" w:eastAsia="Times New Roman" w:hAnsi="Times New Roman"/>
          <w:color w:val="121212"/>
          <w:sz w:val="19"/>
          <w:szCs w:val="19"/>
          <w:rtl w:val="0"/>
        </w:rPr>
        <w:t xml:space="preserve">n</w:t>
      </w:r>
      <w:r w:rsidDel="00000000" w:rsidR="00000000" w:rsidRPr="00000000">
        <w:rPr>
          <w:rFonts w:ascii="Times New Roman" w:cs="Times New Roman" w:eastAsia="Times New Roman" w:hAnsi="Times New Roman"/>
          <w:color w:val="000000"/>
          <w:sz w:val="19"/>
          <w:szCs w:val="19"/>
          <w:rtl w:val="0"/>
        </w:rPr>
        <w:t xml:space="preserve">.</w:t>
      </w:r>
      <w:r w:rsidDel="00000000" w:rsidR="00000000" w:rsidRPr="00000000">
        <w:rPr>
          <w:rtl w:val="0"/>
        </w:rPr>
      </w:r>
    </w:p>
    <w:p w:rsidR="00000000" w:rsidDel="00000000" w:rsidP="00000000" w:rsidRDefault="00000000" w:rsidRPr="00000000" w14:paraId="00001173">
      <w:pPr>
        <w:spacing w:before="6" w:line="100" w:lineRule="auto"/>
        <w:jc w:val="left"/>
        <w:rPr>
          <w:sz w:val="11"/>
          <w:szCs w:val="11"/>
        </w:rPr>
      </w:pPr>
      <w:r w:rsidDel="00000000" w:rsidR="00000000" w:rsidRPr="00000000">
        <w:rPr>
          <w:rtl w:val="0"/>
        </w:rPr>
      </w:r>
    </w:p>
    <w:p w:rsidR="00000000" w:rsidDel="00000000" w:rsidP="00000000" w:rsidRDefault="00000000" w:rsidRPr="00000000" w14:paraId="00001174">
      <w:pPr>
        <w:spacing w:line="308.00000000000006" w:lineRule="auto"/>
        <w:ind w:left="1038" w:right="1858" w:firstLine="7.000000000000028"/>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color w:val="242424"/>
          <w:sz w:val="17"/>
          <w:szCs w:val="17"/>
          <w:rtl w:val="0"/>
        </w:rPr>
        <w:t xml:space="preserve">S</w:t>
      </w:r>
      <w:r w:rsidDel="00000000" w:rsidR="00000000" w:rsidRPr="00000000">
        <w:rPr>
          <w:rFonts w:ascii="Times New Roman" w:cs="Times New Roman" w:eastAsia="Times New Roman" w:hAnsi="Times New Roman"/>
          <w:color w:val="121212"/>
          <w:sz w:val="17"/>
          <w:szCs w:val="17"/>
          <w:rtl w:val="0"/>
        </w:rPr>
        <w:t xml:space="preserve">i</w:t>
      </w:r>
      <w:r w:rsidDel="00000000" w:rsidR="00000000" w:rsidRPr="00000000">
        <w:rPr>
          <w:rFonts w:ascii="Times New Roman" w:cs="Times New Roman" w:eastAsia="Times New Roman" w:hAnsi="Times New Roman"/>
          <w:color w:val="242424"/>
          <w:sz w:val="17"/>
          <w:szCs w:val="17"/>
          <w:rtl w:val="0"/>
        </w:rPr>
        <w:t xml:space="preserve">e</w:t>
      </w:r>
      <w:r w:rsidDel="00000000" w:rsidR="00000000" w:rsidRPr="00000000">
        <w:rPr>
          <w:rFonts w:ascii="Times New Roman" w:cs="Times New Roman" w:eastAsia="Times New Roman" w:hAnsi="Times New Roman"/>
          <w:color w:val="121212"/>
          <w:sz w:val="17"/>
          <w:szCs w:val="17"/>
          <w:rtl w:val="0"/>
        </w:rPr>
        <w:t xml:space="preserve">n</w:t>
      </w:r>
      <w:r w:rsidDel="00000000" w:rsidR="00000000" w:rsidRPr="00000000">
        <w:rPr>
          <w:rFonts w:ascii="Times New Roman" w:cs="Times New Roman" w:eastAsia="Times New Roman" w:hAnsi="Times New Roman"/>
          <w:color w:val="242424"/>
          <w:sz w:val="17"/>
          <w:szCs w:val="17"/>
          <w:rtl w:val="0"/>
        </w:rPr>
        <w:t xml:space="preserve">do  </w:t>
      </w:r>
      <w:r w:rsidDel="00000000" w:rsidR="00000000" w:rsidRPr="00000000">
        <w:rPr>
          <w:rFonts w:ascii="Times New Roman" w:cs="Times New Roman" w:eastAsia="Times New Roman" w:hAnsi="Times New Roman"/>
          <w:color w:val="121212"/>
          <w:sz w:val="17"/>
          <w:szCs w:val="17"/>
          <w:rtl w:val="0"/>
        </w:rPr>
        <w:t xml:space="preserve">l</w:t>
      </w:r>
      <w:r w:rsidDel="00000000" w:rsidR="00000000" w:rsidRPr="00000000">
        <w:rPr>
          <w:rFonts w:ascii="Times New Roman" w:cs="Times New Roman" w:eastAsia="Times New Roman" w:hAnsi="Times New Roman"/>
          <w:color w:val="242424"/>
          <w:sz w:val="17"/>
          <w:szCs w:val="17"/>
          <w:rtl w:val="0"/>
        </w:rPr>
        <w:t xml:space="preserve">as           </w:t>
      </w:r>
      <w:r w:rsidDel="00000000" w:rsidR="00000000" w:rsidRPr="00000000">
        <w:rPr>
          <w:rFonts w:ascii="Times New Roman" w:cs="Times New Roman" w:eastAsia="Times New Roman" w:hAnsi="Times New Roman"/>
          <w:color w:val="121212"/>
          <w:sz w:val="17"/>
          <w:szCs w:val="17"/>
          <w:rtl w:val="0"/>
        </w:rPr>
        <w:t xml:space="preserve">h</w:t>
      </w:r>
      <w:r w:rsidDel="00000000" w:rsidR="00000000" w:rsidRPr="00000000">
        <w:rPr>
          <w:rFonts w:ascii="Times New Roman" w:cs="Times New Roman" w:eastAsia="Times New Roman" w:hAnsi="Times New Roman"/>
          <w:color w:val="242424"/>
          <w:sz w:val="17"/>
          <w:szCs w:val="17"/>
          <w:rtl w:val="0"/>
        </w:rPr>
        <w:t xml:space="preserve">s</w:t>
      </w:r>
      <w:r w:rsidDel="00000000" w:rsidR="00000000" w:rsidRPr="00000000">
        <w:rPr>
          <w:rFonts w:ascii="Times New Roman" w:cs="Times New Roman" w:eastAsia="Times New Roman" w:hAnsi="Times New Roman"/>
          <w:color w:val="121212"/>
          <w:sz w:val="17"/>
          <w:szCs w:val="17"/>
          <w:rtl w:val="0"/>
        </w:rPr>
        <w:t xml:space="preserve">.  </w:t>
      </w:r>
      <w:r w:rsidDel="00000000" w:rsidR="00000000" w:rsidRPr="00000000">
        <w:rPr>
          <w:rFonts w:ascii="Times New Roman" w:cs="Times New Roman" w:eastAsia="Times New Roman" w:hAnsi="Times New Roman"/>
          <w:color w:val="242424"/>
          <w:sz w:val="17"/>
          <w:szCs w:val="17"/>
          <w:rtl w:val="0"/>
        </w:rPr>
        <w:t xml:space="preserve">se da po</w:t>
      </w:r>
      <w:r w:rsidDel="00000000" w:rsidR="00000000" w:rsidRPr="00000000">
        <w:rPr>
          <w:rFonts w:ascii="Times New Roman" w:cs="Times New Roman" w:eastAsia="Times New Roman" w:hAnsi="Times New Roman"/>
          <w:color w:val="121212"/>
          <w:sz w:val="17"/>
          <w:szCs w:val="17"/>
          <w:rtl w:val="0"/>
        </w:rPr>
        <w:t xml:space="preserve">r Iin</w:t>
      </w:r>
      <w:r w:rsidDel="00000000" w:rsidR="00000000" w:rsidRPr="00000000">
        <w:rPr>
          <w:rFonts w:ascii="Times New Roman" w:cs="Times New Roman" w:eastAsia="Times New Roman" w:hAnsi="Times New Roman"/>
          <w:color w:val="242424"/>
          <w:sz w:val="17"/>
          <w:szCs w:val="17"/>
          <w:rtl w:val="0"/>
        </w:rPr>
        <w:t xml:space="preserve">a</w:t>
      </w:r>
      <w:r w:rsidDel="00000000" w:rsidR="00000000" w:rsidRPr="00000000">
        <w:rPr>
          <w:rFonts w:ascii="Times New Roman" w:cs="Times New Roman" w:eastAsia="Times New Roman" w:hAnsi="Times New Roman"/>
          <w:color w:val="121212"/>
          <w:sz w:val="17"/>
          <w:szCs w:val="17"/>
          <w:rtl w:val="0"/>
        </w:rPr>
        <w:t xml:space="preserve">li</w:t>
      </w:r>
      <w:r w:rsidDel="00000000" w:rsidR="00000000" w:rsidRPr="00000000">
        <w:rPr>
          <w:rFonts w:ascii="Times New Roman" w:cs="Times New Roman" w:eastAsia="Times New Roman" w:hAnsi="Times New Roman"/>
          <w:color w:val="242424"/>
          <w:sz w:val="17"/>
          <w:szCs w:val="17"/>
          <w:rtl w:val="0"/>
        </w:rPr>
        <w:t xml:space="preserve">zado e</w:t>
      </w:r>
      <w:r w:rsidDel="00000000" w:rsidR="00000000" w:rsidRPr="00000000">
        <w:rPr>
          <w:rFonts w:ascii="Times New Roman" w:cs="Times New Roman" w:eastAsia="Times New Roman" w:hAnsi="Times New Roman"/>
          <w:color w:val="121212"/>
          <w:sz w:val="17"/>
          <w:szCs w:val="17"/>
          <w:rtl w:val="0"/>
        </w:rPr>
        <w:t xml:space="preserve">l pr</w:t>
      </w:r>
      <w:r w:rsidDel="00000000" w:rsidR="00000000" w:rsidRPr="00000000">
        <w:rPr>
          <w:rFonts w:ascii="Times New Roman" w:cs="Times New Roman" w:eastAsia="Times New Roman" w:hAnsi="Times New Roman"/>
          <w:color w:val="242424"/>
          <w:sz w:val="17"/>
          <w:szCs w:val="17"/>
          <w:rtl w:val="0"/>
        </w:rPr>
        <w:t xml:space="preserve">es</w:t>
      </w:r>
      <w:r w:rsidDel="00000000" w:rsidR="00000000" w:rsidRPr="00000000">
        <w:rPr>
          <w:rFonts w:ascii="Times New Roman" w:cs="Times New Roman" w:eastAsia="Times New Roman" w:hAnsi="Times New Roman"/>
          <w:color w:val="121212"/>
          <w:sz w:val="17"/>
          <w:szCs w:val="17"/>
          <w:rtl w:val="0"/>
        </w:rPr>
        <w:t xml:space="preserve">en</w:t>
      </w:r>
      <w:r w:rsidDel="00000000" w:rsidR="00000000" w:rsidRPr="00000000">
        <w:rPr>
          <w:rFonts w:ascii="Times New Roman" w:cs="Times New Roman" w:eastAsia="Times New Roman" w:hAnsi="Times New Roman"/>
          <w:color w:val="242424"/>
          <w:sz w:val="17"/>
          <w:szCs w:val="17"/>
          <w:rtl w:val="0"/>
        </w:rPr>
        <w:t xml:space="preserve">te  ne</w:t>
      </w:r>
      <w:r w:rsidDel="00000000" w:rsidR="00000000" w:rsidRPr="00000000">
        <w:rPr>
          <w:rFonts w:ascii="Times New Roman" w:cs="Times New Roman" w:eastAsia="Times New Roman" w:hAnsi="Times New Roman"/>
          <w:color w:val="121212"/>
          <w:sz w:val="17"/>
          <w:szCs w:val="17"/>
          <w:rtl w:val="0"/>
        </w:rPr>
        <w:t xml:space="preserve">t</w:t>
      </w:r>
      <w:r w:rsidDel="00000000" w:rsidR="00000000" w:rsidRPr="00000000">
        <w:rPr>
          <w:rFonts w:ascii="Times New Roman" w:cs="Times New Roman" w:eastAsia="Times New Roman" w:hAnsi="Times New Roman"/>
          <w:color w:val="242424"/>
          <w:sz w:val="17"/>
          <w:szCs w:val="17"/>
          <w:rtl w:val="0"/>
        </w:rPr>
        <w:t xml:space="preserve">o p</w:t>
      </w:r>
      <w:r w:rsidDel="00000000" w:rsidR="00000000" w:rsidRPr="00000000">
        <w:rPr>
          <w:rFonts w:ascii="Times New Roman" w:cs="Times New Roman" w:eastAsia="Times New Roman" w:hAnsi="Times New Roman"/>
          <w:color w:val="121212"/>
          <w:sz w:val="17"/>
          <w:szCs w:val="17"/>
          <w:rtl w:val="0"/>
        </w:rPr>
        <w:t xml:space="preserve">revia  l</w:t>
      </w:r>
      <w:r w:rsidDel="00000000" w:rsidR="00000000" w:rsidRPr="00000000">
        <w:rPr>
          <w:rFonts w:ascii="Times New Roman" w:cs="Times New Roman" w:eastAsia="Times New Roman" w:hAnsi="Times New Roman"/>
          <w:color w:val="242424"/>
          <w:sz w:val="17"/>
          <w:szCs w:val="17"/>
          <w:rtl w:val="0"/>
        </w:rPr>
        <w:t xml:space="preserve">ect</w:t>
      </w:r>
      <w:r w:rsidDel="00000000" w:rsidR="00000000" w:rsidRPr="00000000">
        <w:rPr>
          <w:rFonts w:ascii="Times New Roman" w:cs="Times New Roman" w:eastAsia="Times New Roman" w:hAnsi="Times New Roman"/>
          <w:color w:val="121212"/>
          <w:sz w:val="17"/>
          <w:szCs w:val="17"/>
          <w:rtl w:val="0"/>
        </w:rPr>
        <w:t xml:space="preserve">ura </w:t>
      </w:r>
      <w:r w:rsidDel="00000000" w:rsidR="00000000" w:rsidRPr="00000000">
        <w:rPr>
          <w:rFonts w:ascii="Arial" w:cs="Arial" w:eastAsia="Arial" w:hAnsi="Arial"/>
          <w:color w:val="242424"/>
          <w:sz w:val="17"/>
          <w:szCs w:val="17"/>
          <w:rtl w:val="0"/>
        </w:rPr>
        <w:t xml:space="preserve">y </w:t>
      </w:r>
      <w:r w:rsidDel="00000000" w:rsidR="00000000" w:rsidRPr="00000000">
        <w:rPr>
          <w:rFonts w:ascii="Times New Roman" w:cs="Times New Roman" w:eastAsia="Times New Roman" w:hAnsi="Times New Roman"/>
          <w:color w:val="242424"/>
          <w:sz w:val="17"/>
          <w:szCs w:val="17"/>
          <w:rtl w:val="0"/>
        </w:rPr>
        <w:t xml:space="preserve">ra</w:t>
      </w:r>
      <w:r w:rsidDel="00000000" w:rsidR="00000000" w:rsidRPr="00000000">
        <w:rPr>
          <w:rFonts w:ascii="Times New Roman" w:cs="Times New Roman" w:eastAsia="Times New Roman" w:hAnsi="Times New Roman"/>
          <w:color w:val="121212"/>
          <w:sz w:val="17"/>
          <w:szCs w:val="17"/>
          <w:rtl w:val="0"/>
        </w:rPr>
        <w:t xml:space="preserve">tifi</w:t>
      </w:r>
      <w:r w:rsidDel="00000000" w:rsidR="00000000" w:rsidRPr="00000000">
        <w:rPr>
          <w:rFonts w:ascii="Times New Roman" w:cs="Times New Roman" w:eastAsia="Times New Roman" w:hAnsi="Times New Roman"/>
          <w:color w:val="242424"/>
          <w:sz w:val="17"/>
          <w:szCs w:val="17"/>
          <w:rtl w:val="0"/>
        </w:rPr>
        <w:t xml:space="preserve">cació</w:t>
      </w:r>
      <w:r w:rsidDel="00000000" w:rsidR="00000000" w:rsidRPr="00000000">
        <w:rPr>
          <w:rFonts w:ascii="Times New Roman" w:cs="Times New Roman" w:eastAsia="Times New Roman" w:hAnsi="Times New Roman"/>
          <w:color w:val="121212"/>
          <w:sz w:val="17"/>
          <w:szCs w:val="17"/>
          <w:rtl w:val="0"/>
        </w:rPr>
        <w:t xml:space="preserve">n d</w:t>
      </w:r>
      <w:r w:rsidDel="00000000" w:rsidR="00000000" w:rsidRPr="00000000">
        <w:rPr>
          <w:rFonts w:ascii="Times New Roman" w:cs="Times New Roman" w:eastAsia="Times New Roman" w:hAnsi="Times New Roman"/>
          <w:color w:val="242424"/>
          <w:sz w:val="17"/>
          <w:szCs w:val="17"/>
          <w:rtl w:val="0"/>
        </w:rPr>
        <w:t xml:space="preserve">e</w:t>
      </w:r>
      <w:r w:rsidDel="00000000" w:rsidR="00000000" w:rsidRPr="00000000">
        <w:rPr>
          <w:rFonts w:ascii="Times New Roman" w:cs="Times New Roman" w:eastAsia="Times New Roman" w:hAnsi="Times New Roman"/>
          <w:color w:val="121212"/>
          <w:sz w:val="17"/>
          <w:szCs w:val="17"/>
          <w:rtl w:val="0"/>
        </w:rPr>
        <w:t xml:space="preserve">l </w:t>
      </w:r>
      <w:r w:rsidDel="00000000" w:rsidR="00000000" w:rsidRPr="00000000">
        <w:rPr>
          <w:rFonts w:ascii="Times New Roman" w:cs="Times New Roman" w:eastAsia="Times New Roman" w:hAnsi="Times New Roman"/>
          <w:color w:val="242424"/>
          <w:sz w:val="17"/>
          <w:szCs w:val="17"/>
          <w:rtl w:val="0"/>
        </w:rPr>
        <w:t xml:space="preserve">ac</w:t>
      </w:r>
      <w:r w:rsidDel="00000000" w:rsidR="00000000" w:rsidRPr="00000000">
        <w:rPr>
          <w:rFonts w:ascii="Times New Roman" w:cs="Times New Roman" w:eastAsia="Times New Roman" w:hAnsi="Times New Roman"/>
          <w:color w:val="121212"/>
          <w:sz w:val="17"/>
          <w:szCs w:val="17"/>
          <w:rtl w:val="0"/>
        </w:rPr>
        <w:t xml:space="preserve">t</w:t>
      </w:r>
      <w:r w:rsidDel="00000000" w:rsidR="00000000" w:rsidRPr="00000000">
        <w:rPr>
          <w:rFonts w:ascii="Times New Roman" w:cs="Times New Roman" w:eastAsia="Times New Roman" w:hAnsi="Times New Roman"/>
          <w:color w:val="242424"/>
          <w:sz w:val="17"/>
          <w:szCs w:val="17"/>
          <w:rtl w:val="0"/>
        </w:rPr>
        <w:t xml:space="preserve">a  por a</w:t>
      </w:r>
      <w:r w:rsidDel="00000000" w:rsidR="00000000" w:rsidRPr="00000000">
        <w:rPr>
          <w:rFonts w:ascii="Times New Roman" w:cs="Times New Roman" w:eastAsia="Times New Roman" w:hAnsi="Times New Roman"/>
          <w:color w:val="121212"/>
          <w:sz w:val="17"/>
          <w:szCs w:val="17"/>
          <w:rtl w:val="0"/>
        </w:rPr>
        <w:t xml:space="preserve">nt</w:t>
      </w:r>
      <w:r w:rsidDel="00000000" w:rsidR="00000000" w:rsidRPr="00000000">
        <w:rPr>
          <w:rFonts w:ascii="Times New Roman" w:cs="Times New Roman" w:eastAsia="Times New Roman" w:hAnsi="Times New Roman"/>
          <w:color w:val="242424"/>
          <w:sz w:val="17"/>
          <w:szCs w:val="17"/>
          <w:rtl w:val="0"/>
        </w:rPr>
        <w:t xml:space="preserve">e m</w:t>
      </w:r>
      <w:r w:rsidDel="00000000" w:rsidR="00000000" w:rsidRPr="00000000">
        <w:rPr>
          <w:rFonts w:ascii="Times New Roman" w:cs="Times New Roman" w:eastAsia="Times New Roman" w:hAnsi="Times New Roman"/>
          <w:color w:val="121212"/>
          <w:sz w:val="17"/>
          <w:szCs w:val="17"/>
          <w:rtl w:val="0"/>
        </w:rPr>
        <w:t xml:space="preserve">í qu</w:t>
      </w:r>
      <w:r w:rsidDel="00000000" w:rsidR="00000000" w:rsidRPr="00000000">
        <w:rPr>
          <w:rFonts w:ascii="Times New Roman" w:cs="Times New Roman" w:eastAsia="Times New Roman" w:hAnsi="Times New Roman"/>
          <w:color w:val="242424"/>
          <w:sz w:val="17"/>
          <w:szCs w:val="17"/>
          <w:rtl w:val="0"/>
        </w:rPr>
        <w:t xml:space="preserve">e </w:t>
      </w:r>
      <w:r w:rsidDel="00000000" w:rsidR="00000000" w:rsidRPr="00000000">
        <w:rPr>
          <w:rFonts w:ascii="Arial" w:cs="Arial" w:eastAsia="Arial" w:hAnsi="Arial"/>
          <w:color w:val="242424"/>
          <w:sz w:val="17"/>
          <w:szCs w:val="17"/>
          <w:rtl w:val="0"/>
        </w:rPr>
        <w:t xml:space="preserve">CER</w:t>
      </w:r>
      <w:r w:rsidDel="00000000" w:rsidR="00000000" w:rsidRPr="00000000">
        <w:rPr>
          <w:rFonts w:ascii="Arial" w:cs="Arial" w:eastAsia="Arial" w:hAnsi="Arial"/>
          <w:color w:val="121212"/>
          <w:sz w:val="17"/>
          <w:szCs w:val="17"/>
          <w:rtl w:val="0"/>
        </w:rPr>
        <w:t xml:space="preserve">TI</w:t>
      </w:r>
      <w:r w:rsidDel="00000000" w:rsidR="00000000" w:rsidRPr="00000000">
        <w:rPr>
          <w:rFonts w:ascii="Arial" w:cs="Arial" w:eastAsia="Arial" w:hAnsi="Arial"/>
          <w:color w:val="242424"/>
          <w:sz w:val="17"/>
          <w:szCs w:val="17"/>
          <w:rtl w:val="0"/>
        </w:rPr>
        <w:t xml:space="preserve">F</w:t>
      </w:r>
      <w:r w:rsidDel="00000000" w:rsidR="00000000" w:rsidRPr="00000000">
        <w:rPr>
          <w:rFonts w:ascii="Arial" w:cs="Arial" w:eastAsia="Arial" w:hAnsi="Arial"/>
          <w:color w:val="121212"/>
          <w:sz w:val="17"/>
          <w:szCs w:val="17"/>
          <w:rtl w:val="0"/>
        </w:rPr>
        <w:t xml:space="preserve">I</w:t>
      </w:r>
      <w:r w:rsidDel="00000000" w:rsidR="00000000" w:rsidRPr="00000000">
        <w:rPr>
          <w:rFonts w:ascii="Arial" w:cs="Arial" w:eastAsia="Arial" w:hAnsi="Arial"/>
          <w:color w:val="242424"/>
          <w:sz w:val="17"/>
          <w:szCs w:val="17"/>
          <w:rtl w:val="0"/>
        </w:rPr>
        <w:t xml:space="preserve">C</w:t>
      </w:r>
      <w:r w:rsidDel="00000000" w:rsidR="00000000" w:rsidRPr="00000000">
        <w:rPr>
          <w:rFonts w:ascii="Arial" w:cs="Arial" w:eastAsia="Arial" w:hAnsi="Arial"/>
          <w:color w:val="121212"/>
          <w:sz w:val="17"/>
          <w:szCs w:val="17"/>
          <w:rtl w:val="0"/>
        </w:rPr>
        <w:t xml:space="preserve">O</w:t>
      </w:r>
      <w:r w:rsidDel="00000000" w:rsidR="00000000" w:rsidRPr="00000000">
        <w:rPr>
          <w:rFonts w:ascii="Arial" w:cs="Arial" w:eastAsia="Arial" w:hAnsi="Arial"/>
          <w:color w:val="414141"/>
          <w:sz w:val="17"/>
          <w:szCs w:val="17"/>
          <w:rtl w:val="0"/>
        </w:rPr>
        <w:t xml:space="preserve">, </w:t>
      </w:r>
      <w:r w:rsidDel="00000000" w:rsidR="00000000" w:rsidRPr="00000000">
        <w:rPr>
          <w:rFonts w:ascii="Times New Roman" w:cs="Times New Roman" w:eastAsia="Times New Roman" w:hAnsi="Times New Roman"/>
          <w:color w:val="242424"/>
          <w:sz w:val="17"/>
          <w:szCs w:val="17"/>
          <w:rtl w:val="0"/>
        </w:rPr>
        <w:t xml:space="preserve">d</w:t>
      </w:r>
      <w:r w:rsidDel="00000000" w:rsidR="00000000" w:rsidRPr="00000000">
        <w:rPr>
          <w:rFonts w:ascii="Times New Roman" w:cs="Times New Roman" w:eastAsia="Times New Roman" w:hAnsi="Times New Roman"/>
          <w:color w:val="121212"/>
          <w:sz w:val="17"/>
          <w:szCs w:val="17"/>
          <w:rtl w:val="0"/>
        </w:rPr>
        <w:t xml:space="preserve">e l</w:t>
      </w:r>
      <w:r w:rsidDel="00000000" w:rsidR="00000000" w:rsidRPr="00000000">
        <w:rPr>
          <w:rFonts w:ascii="Times New Roman" w:cs="Times New Roman" w:eastAsia="Times New Roman" w:hAnsi="Times New Roman"/>
          <w:color w:val="242424"/>
          <w:sz w:val="17"/>
          <w:szCs w:val="17"/>
          <w:rtl w:val="0"/>
        </w:rPr>
        <w:t xml:space="preserve">a </w:t>
      </w:r>
      <w:r w:rsidDel="00000000" w:rsidR="00000000" w:rsidRPr="00000000">
        <w:rPr>
          <w:rFonts w:ascii="Times New Roman" w:cs="Times New Roman" w:eastAsia="Times New Roman" w:hAnsi="Times New Roman"/>
          <w:color w:val="121212"/>
          <w:sz w:val="17"/>
          <w:szCs w:val="17"/>
          <w:rtl w:val="0"/>
        </w:rPr>
        <w:t xml:space="preserve">c</w:t>
      </w:r>
      <w:r w:rsidDel="00000000" w:rsidR="00000000" w:rsidRPr="00000000">
        <w:rPr>
          <w:rFonts w:ascii="Times New Roman" w:cs="Times New Roman" w:eastAsia="Times New Roman" w:hAnsi="Times New Roman"/>
          <w:color w:val="242424"/>
          <w:sz w:val="17"/>
          <w:szCs w:val="17"/>
          <w:rtl w:val="0"/>
        </w:rPr>
        <w:t xml:space="preserve">ual. </w:t>
      </w:r>
      <w:r w:rsidDel="00000000" w:rsidR="00000000" w:rsidRPr="00000000">
        <w:rPr>
          <w:rFonts w:ascii="Times New Roman" w:cs="Times New Roman" w:eastAsia="Times New Roman" w:hAnsi="Times New Roman"/>
          <w:color w:val="242424"/>
          <w:sz w:val="24"/>
          <w:szCs w:val="24"/>
          <w:rtl w:val="0"/>
        </w:rPr>
        <w:t xml:space="preserve">éot6);</w:t>
      </w:r>
      <w:r w:rsidDel="00000000" w:rsidR="00000000" w:rsidRPr="00000000">
        <w:rPr>
          <w:rFonts w:ascii="Arial" w:cs="Arial" w:eastAsia="Arial" w:hAnsi="Arial"/>
          <w:color w:val="242424"/>
          <w:sz w:val="8"/>
          <w:szCs w:val="8"/>
          <w:vertAlign w:val="baseline"/>
          <w:rtl w:val="0"/>
        </w:rPr>
        <w:t xml:space="preserve">1</w:t>
      </w:r>
      <w:r w:rsidDel="00000000" w:rsidR="00000000" w:rsidRPr="00000000">
        <w:rPr>
          <w:rFonts w:ascii="Times New Roman" w:cs="Times New Roman" w:eastAsia="Times New Roman" w:hAnsi="Times New Roman"/>
          <w:color w:val="242424"/>
          <w:sz w:val="17"/>
          <w:szCs w:val="17"/>
          <w:vertAlign w:val="baseline"/>
          <w:rtl w:val="0"/>
        </w:rPr>
        <w:t xml:space="preserve">an </w:t>
      </w:r>
      <w:r w:rsidDel="00000000" w:rsidR="00000000" w:rsidRPr="00000000">
        <w:rPr>
          <w:rFonts w:ascii="Times New Roman" w:cs="Times New Roman" w:eastAsia="Times New Roman" w:hAnsi="Times New Roman"/>
          <w:color w:val="121212"/>
          <w:sz w:val="17"/>
          <w:szCs w:val="17"/>
          <w:vertAlign w:val="baseline"/>
          <w:rtl w:val="0"/>
        </w:rPr>
        <w:t xml:space="preserve">t</w:t>
      </w:r>
      <w:r w:rsidDel="00000000" w:rsidR="00000000" w:rsidRPr="00000000">
        <w:rPr>
          <w:rFonts w:ascii="Times New Roman" w:cs="Times New Roman" w:eastAsia="Times New Roman" w:hAnsi="Times New Roman"/>
          <w:color w:val="242424"/>
          <w:sz w:val="17"/>
          <w:szCs w:val="17"/>
          <w:vertAlign w:val="baseline"/>
          <w:rtl w:val="0"/>
        </w:rPr>
        <w:t xml:space="preserve">es</w:t>
      </w:r>
      <w:r w:rsidDel="00000000" w:rsidR="00000000" w:rsidRPr="00000000">
        <w:rPr>
          <w:rFonts w:ascii="Times New Roman" w:cs="Times New Roman" w:eastAsia="Times New Roman" w:hAnsi="Times New Roman"/>
          <w:color w:val="121212"/>
          <w:sz w:val="17"/>
          <w:szCs w:val="17"/>
          <w:vertAlign w:val="baseline"/>
          <w:rtl w:val="0"/>
        </w:rPr>
        <w:t xml:space="preserve">tirn</w:t>
      </w:r>
      <w:r w:rsidDel="00000000" w:rsidR="00000000" w:rsidRPr="00000000">
        <w:rPr>
          <w:rFonts w:ascii="Times New Roman" w:cs="Times New Roman" w:eastAsia="Times New Roman" w:hAnsi="Times New Roman"/>
          <w:color w:val="242424"/>
          <w:sz w:val="17"/>
          <w:szCs w:val="17"/>
          <w:vertAlign w:val="baseline"/>
          <w:rtl w:val="0"/>
        </w:rPr>
        <w:t xml:space="preserve">o</w:t>
      </w:r>
      <w:r w:rsidDel="00000000" w:rsidR="00000000" w:rsidRPr="00000000">
        <w:rPr>
          <w:rFonts w:ascii="Times New Roman" w:cs="Times New Roman" w:eastAsia="Times New Roman" w:hAnsi="Times New Roman"/>
          <w:color w:val="121212"/>
          <w:sz w:val="17"/>
          <w:szCs w:val="17"/>
          <w:vertAlign w:val="baseline"/>
          <w:rtl w:val="0"/>
        </w:rPr>
        <w:t xml:space="preserve">ni</w:t>
      </w:r>
      <w:r w:rsidDel="00000000" w:rsidR="00000000" w:rsidRPr="00000000">
        <w:rPr>
          <w:rFonts w:ascii="Times New Roman" w:cs="Times New Roman" w:eastAsia="Times New Roman" w:hAnsi="Times New Roman"/>
          <w:color w:val="242424"/>
          <w:sz w:val="17"/>
          <w:szCs w:val="17"/>
          <w:vertAlign w:val="baseline"/>
          <w:rtl w:val="0"/>
        </w:rPr>
        <w:t xml:space="preserve">os ce</w:t>
      </w:r>
      <w:r w:rsidDel="00000000" w:rsidR="00000000" w:rsidRPr="00000000">
        <w:rPr>
          <w:rFonts w:ascii="Times New Roman" w:cs="Times New Roman" w:eastAsia="Times New Roman" w:hAnsi="Times New Roman"/>
          <w:color w:val="121212"/>
          <w:sz w:val="17"/>
          <w:szCs w:val="17"/>
          <w:vertAlign w:val="baseline"/>
          <w:rtl w:val="0"/>
        </w:rPr>
        <w:t xml:space="preserve">rt</w:t>
      </w:r>
      <w:r w:rsidDel="00000000" w:rsidR="00000000" w:rsidRPr="00000000">
        <w:rPr>
          <w:rFonts w:ascii="Times New Roman" w:cs="Times New Roman" w:eastAsia="Times New Roman" w:hAnsi="Times New Roman"/>
          <w:color w:val="242424"/>
          <w:sz w:val="17"/>
          <w:szCs w:val="17"/>
          <w:vertAlign w:val="baseline"/>
          <w:rtl w:val="0"/>
        </w:rPr>
        <w:t xml:space="preserve">ificados a </w:t>
      </w:r>
      <w:r w:rsidDel="00000000" w:rsidR="00000000" w:rsidRPr="00000000">
        <w:rPr>
          <w:rFonts w:ascii="Times New Roman" w:cs="Times New Roman" w:eastAsia="Times New Roman" w:hAnsi="Times New Roman"/>
          <w:color w:val="121212"/>
          <w:sz w:val="17"/>
          <w:szCs w:val="17"/>
          <w:vertAlign w:val="baseline"/>
          <w:rtl w:val="0"/>
        </w:rPr>
        <w:t xml:space="preserve">l</w:t>
      </w:r>
      <w:r w:rsidDel="00000000" w:rsidR="00000000" w:rsidRPr="00000000">
        <w:rPr>
          <w:rFonts w:ascii="Times New Roman" w:cs="Times New Roman" w:eastAsia="Times New Roman" w:hAnsi="Times New Roman"/>
          <w:color w:val="242424"/>
          <w:sz w:val="17"/>
          <w:szCs w:val="17"/>
          <w:vertAlign w:val="baseline"/>
          <w:rtl w:val="0"/>
        </w:rPr>
        <w:t xml:space="preserve">as </w:t>
      </w:r>
      <w:r w:rsidDel="00000000" w:rsidR="00000000" w:rsidRPr="00000000">
        <w:rPr>
          <w:rFonts w:ascii="Times New Roman" w:cs="Times New Roman" w:eastAsia="Times New Roman" w:hAnsi="Times New Roman"/>
          <w:color w:val="121212"/>
          <w:sz w:val="17"/>
          <w:szCs w:val="17"/>
          <w:vertAlign w:val="baseline"/>
          <w:rtl w:val="0"/>
        </w:rPr>
        <w:t xml:space="preserve">p</w:t>
      </w:r>
      <w:r w:rsidDel="00000000" w:rsidR="00000000" w:rsidRPr="00000000">
        <w:rPr>
          <w:rFonts w:ascii="Times New Roman" w:cs="Times New Roman" w:eastAsia="Times New Roman" w:hAnsi="Times New Roman"/>
          <w:color w:val="242424"/>
          <w:sz w:val="17"/>
          <w:szCs w:val="17"/>
          <w:vertAlign w:val="baseline"/>
          <w:rtl w:val="0"/>
        </w:rPr>
        <w:t xml:space="preserve">a</w:t>
      </w:r>
      <w:r w:rsidDel="00000000" w:rsidR="00000000" w:rsidRPr="00000000">
        <w:rPr>
          <w:rFonts w:ascii="Times New Roman" w:cs="Times New Roman" w:eastAsia="Times New Roman" w:hAnsi="Times New Roman"/>
          <w:color w:val="121212"/>
          <w:sz w:val="17"/>
          <w:szCs w:val="17"/>
          <w:vertAlign w:val="baseline"/>
          <w:rtl w:val="0"/>
        </w:rPr>
        <w:t xml:space="preserve">rt</w:t>
      </w:r>
      <w:r w:rsidDel="00000000" w:rsidR="00000000" w:rsidRPr="00000000">
        <w:rPr>
          <w:rFonts w:ascii="Times New Roman" w:cs="Times New Roman" w:eastAsia="Times New Roman" w:hAnsi="Times New Roman"/>
          <w:color w:val="242424"/>
          <w:sz w:val="17"/>
          <w:szCs w:val="17"/>
          <w:vertAlign w:val="baseline"/>
          <w:rtl w:val="0"/>
        </w:rPr>
        <w:t xml:space="preserve">es</w:t>
      </w:r>
      <w:r w:rsidDel="00000000" w:rsidR="00000000" w:rsidRPr="00000000">
        <w:rPr>
          <w:rFonts w:ascii="Times New Roman" w:cs="Times New Roman" w:eastAsia="Times New Roman" w:hAnsi="Times New Roman"/>
          <w:color w:val="121212"/>
          <w:sz w:val="17"/>
          <w:szCs w:val="17"/>
          <w:vertAlign w:val="baseline"/>
          <w:rtl w:val="0"/>
        </w:rPr>
        <w:t xml:space="preserve">.</w:t>
      </w:r>
      <w:r w:rsidDel="00000000" w:rsidR="00000000" w:rsidRPr="00000000">
        <w:rPr>
          <w:rtl w:val="0"/>
        </w:rPr>
      </w:r>
    </w:p>
    <w:p w:rsidR="00000000" w:rsidDel="00000000" w:rsidP="00000000" w:rsidRDefault="00000000" w:rsidRPr="00000000" w14:paraId="00001175">
      <w:pPr>
        <w:spacing w:line="1500" w:lineRule="auto"/>
        <w:ind w:left="375" w:right="6349" w:firstLine="0"/>
        <w:jc w:val="center"/>
        <w:rPr>
          <w:rFonts w:ascii="Times New Roman" w:cs="Times New Roman" w:eastAsia="Times New Roman" w:hAnsi="Times New Roman"/>
          <w:sz w:val="131"/>
          <w:szCs w:val="131"/>
        </w:rPr>
      </w:pPr>
      <w:r w:rsidDel="00000000" w:rsidR="00000000" w:rsidRPr="00000000">
        <w:rPr>
          <w:rFonts w:ascii="Times New Roman" w:cs="Times New Roman" w:eastAsia="Times New Roman" w:hAnsi="Times New Roman"/>
          <w:i w:val="1"/>
          <w:color w:val="242424"/>
          <w:sz w:val="131"/>
          <w:szCs w:val="131"/>
          <w:vertAlign w:val="baseline"/>
          <w:rtl w:val="0"/>
        </w:rPr>
        <w:t xml:space="preserve">/J¡</w:t>
      </w:r>
      <w:r w:rsidDel="00000000" w:rsidR="00000000" w:rsidRPr="00000000">
        <w:rPr>
          <w:rFonts w:ascii="Times New Roman" w:cs="Times New Roman" w:eastAsia="Times New Roman" w:hAnsi="Times New Roman"/>
          <w:i w:val="1"/>
          <w:color w:val="414141"/>
          <w:sz w:val="131"/>
          <w:szCs w:val="131"/>
          <w:vertAlign w:val="baseline"/>
          <w:rtl w:val="0"/>
        </w:rPr>
        <w:t xml:space="preserve">t(!  </w:t>
      </w:r>
      <w:r w:rsidDel="00000000" w:rsidR="00000000" w:rsidRPr="00000000">
        <w:rPr>
          <w:rtl w:val="0"/>
        </w:rPr>
      </w:r>
    </w:p>
    <w:p w:rsidR="00000000" w:rsidDel="00000000" w:rsidP="00000000" w:rsidRDefault="00000000" w:rsidRPr="00000000" w14:paraId="00001176">
      <w:pPr>
        <w:spacing w:before="14" w:line="260" w:lineRule="auto"/>
        <w:jc w:val="left"/>
        <w:rPr>
          <w:sz w:val="26"/>
          <w:szCs w:val="26"/>
        </w:rPr>
      </w:pPr>
      <w:r w:rsidDel="00000000" w:rsidR="00000000" w:rsidRPr="00000000">
        <w:rPr>
          <w:rtl w:val="0"/>
        </w:rPr>
      </w:r>
    </w:p>
    <w:p w:rsidR="00000000" w:rsidDel="00000000" w:rsidP="00000000" w:rsidRDefault="00000000" w:rsidRPr="00000000" w14:paraId="00001177">
      <w:pPr>
        <w:ind w:left="922" w:firstLine="0"/>
        <w:jc w:val="left"/>
        <w:rPr>
          <w:rFonts w:ascii="Malgun Gothic" w:cs="Malgun Gothic" w:eastAsia="Malgun Gothic" w:hAnsi="Malgun Gothic"/>
          <w:sz w:val="37"/>
          <w:szCs w:val="37"/>
        </w:rPr>
      </w:pPr>
      <w:r w:rsidDel="00000000" w:rsidR="00000000" w:rsidRPr="00000000">
        <w:rPr>
          <w:rFonts w:ascii="Times New Roman" w:cs="Times New Roman" w:eastAsia="Times New Roman" w:hAnsi="Times New Roman"/>
          <w:color w:val="121212"/>
          <w:sz w:val="37"/>
          <w:szCs w:val="37"/>
          <w:rtl w:val="0"/>
        </w:rPr>
        <w:t xml:space="preserve">-</w:t>
      </w:r>
      <w:r w:rsidDel="00000000" w:rsidR="00000000" w:rsidRPr="00000000">
        <w:rPr>
          <w:rFonts w:ascii="Malgun Gothic" w:cs="Malgun Gothic" w:eastAsia="Malgun Gothic" w:hAnsi="Malgun Gothic"/>
          <w:color w:val="414141"/>
          <w:sz w:val="37"/>
          <w:szCs w:val="37"/>
          <w:rtl w:val="0"/>
        </w:rPr>
        <w:t xml:space="preserve">�</w:t>
      </w:r>
      <w:r w:rsidDel="00000000" w:rsidR="00000000" w:rsidRPr="00000000">
        <w:rPr>
          <w:rtl w:val="0"/>
        </w:rPr>
      </w:r>
    </w:p>
    <w:p w:rsidR="00000000" w:rsidDel="00000000" w:rsidP="00000000" w:rsidRDefault="00000000" w:rsidRPr="00000000" w14:paraId="00001178">
      <w:pPr>
        <w:spacing w:line="200" w:lineRule="auto"/>
        <w:jc w:val="left"/>
        <w:rPr>
          <w:sz w:val="20"/>
          <w:szCs w:val="20"/>
        </w:rPr>
      </w:pPr>
      <w:r w:rsidDel="00000000" w:rsidR="00000000" w:rsidRPr="00000000">
        <w:rPr>
          <w:rtl w:val="0"/>
        </w:rPr>
      </w:r>
    </w:p>
    <w:p w:rsidR="00000000" w:rsidDel="00000000" w:rsidP="00000000" w:rsidRDefault="00000000" w:rsidRPr="00000000" w14:paraId="00001179">
      <w:pPr>
        <w:spacing w:line="200" w:lineRule="auto"/>
        <w:jc w:val="left"/>
        <w:rPr>
          <w:sz w:val="20"/>
          <w:szCs w:val="20"/>
        </w:rPr>
      </w:pPr>
      <w:r w:rsidDel="00000000" w:rsidR="00000000" w:rsidRPr="00000000">
        <w:rPr>
          <w:rtl w:val="0"/>
        </w:rPr>
      </w:r>
    </w:p>
    <w:p w:rsidR="00000000" w:rsidDel="00000000" w:rsidP="00000000" w:rsidRDefault="00000000" w:rsidRPr="00000000" w14:paraId="0000117A">
      <w:pPr>
        <w:spacing w:line="200" w:lineRule="auto"/>
        <w:jc w:val="left"/>
        <w:rPr>
          <w:sz w:val="20"/>
          <w:szCs w:val="20"/>
        </w:rPr>
      </w:pPr>
      <w:r w:rsidDel="00000000" w:rsidR="00000000" w:rsidRPr="00000000">
        <w:rPr>
          <w:rtl w:val="0"/>
        </w:rPr>
      </w:r>
    </w:p>
    <w:p w:rsidR="00000000" w:rsidDel="00000000" w:rsidP="00000000" w:rsidRDefault="00000000" w:rsidRPr="00000000" w14:paraId="0000117B">
      <w:pPr>
        <w:spacing w:line="200" w:lineRule="auto"/>
        <w:jc w:val="left"/>
        <w:rPr>
          <w:sz w:val="20"/>
          <w:szCs w:val="20"/>
        </w:rPr>
      </w:pPr>
      <w:r w:rsidDel="00000000" w:rsidR="00000000" w:rsidRPr="00000000">
        <w:rPr>
          <w:rtl w:val="0"/>
        </w:rPr>
      </w:r>
    </w:p>
    <w:p w:rsidR="00000000" w:rsidDel="00000000" w:rsidP="00000000" w:rsidRDefault="00000000" w:rsidRPr="00000000" w14:paraId="0000117C">
      <w:pPr>
        <w:spacing w:line="200" w:lineRule="auto"/>
        <w:jc w:val="left"/>
        <w:rPr>
          <w:sz w:val="20"/>
          <w:szCs w:val="20"/>
        </w:rPr>
      </w:pPr>
      <w:r w:rsidDel="00000000" w:rsidR="00000000" w:rsidRPr="00000000">
        <w:rPr>
          <w:rtl w:val="0"/>
        </w:rPr>
      </w:r>
    </w:p>
    <w:p w:rsidR="00000000" w:rsidDel="00000000" w:rsidP="00000000" w:rsidRDefault="00000000" w:rsidRPr="00000000" w14:paraId="0000117D">
      <w:pPr>
        <w:spacing w:line="200" w:lineRule="auto"/>
        <w:jc w:val="left"/>
        <w:rPr>
          <w:sz w:val="20"/>
          <w:szCs w:val="20"/>
        </w:rPr>
      </w:pPr>
      <w:r w:rsidDel="00000000" w:rsidR="00000000" w:rsidRPr="00000000">
        <w:rPr>
          <w:rtl w:val="0"/>
        </w:rPr>
      </w:r>
    </w:p>
    <w:p w:rsidR="00000000" w:rsidDel="00000000" w:rsidP="00000000" w:rsidRDefault="00000000" w:rsidRPr="00000000" w14:paraId="0000117E">
      <w:pPr>
        <w:spacing w:line="200" w:lineRule="auto"/>
        <w:jc w:val="left"/>
        <w:rPr>
          <w:sz w:val="20"/>
          <w:szCs w:val="20"/>
        </w:rPr>
      </w:pPr>
      <w:r w:rsidDel="00000000" w:rsidR="00000000" w:rsidRPr="00000000">
        <w:rPr>
          <w:rtl w:val="0"/>
        </w:rPr>
      </w:r>
    </w:p>
    <w:p w:rsidR="00000000" w:rsidDel="00000000" w:rsidP="00000000" w:rsidRDefault="00000000" w:rsidRPr="00000000" w14:paraId="0000117F">
      <w:pPr>
        <w:spacing w:line="200" w:lineRule="auto"/>
        <w:jc w:val="left"/>
        <w:rPr>
          <w:sz w:val="20"/>
          <w:szCs w:val="20"/>
        </w:rPr>
      </w:pPr>
      <w:r w:rsidDel="00000000" w:rsidR="00000000" w:rsidRPr="00000000">
        <w:rPr>
          <w:rtl w:val="0"/>
        </w:rPr>
      </w:r>
    </w:p>
    <w:p w:rsidR="00000000" w:rsidDel="00000000" w:rsidP="00000000" w:rsidRDefault="00000000" w:rsidRPr="00000000" w14:paraId="00001180">
      <w:pPr>
        <w:spacing w:line="200" w:lineRule="auto"/>
        <w:jc w:val="left"/>
        <w:rPr>
          <w:sz w:val="20"/>
          <w:szCs w:val="20"/>
        </w:rPr>
      </w:pPr>
      <w:r w:rsidDel="00000000" w:rsidR="00000000" w:rsidRPr="00000000">
        <w:rPr>
          <w:rtl w:val="0"/>
        </w:rPr>
      </w:r>
    </w:p>
    <w:p w:rsidR="00000000" w:rsidDel="00000000" w:rsidP="00000000" w:rsidRDefault="00000000" w:rsidRPr="00000000" w14:paraId="00001181">
      <w:pPr>
        <w:spacing w:line="200" w:lineRule="auto"/>
        <w:jc w:val="left"/>
        <w:rPr>
          <w:sz w:val="20"/>
          <w:szCs w:val="20"/>
        </w:rPr>
      </w:pPr>
      <w:r w:rsidDel="00000000" w:rsidR="00000000" w:rsidRPr="00000000">
        <w:rPr>
          <w:rtl w:val="0"/>
        </w:rPr>
      </w:r>
    </w:p>
    <w:p w:rsidR="00000000" w:rsidDel="00000000" w:rsidP="00000000" w:rsidRDefault="00000000" w:rsidRPr="00000000" w14:paraId="00001182">
      <w:pPr>
        <w:spacing w:line="200" w:lineRule="auto"/>
        <w:jc w:val="left"/>
        <w:rPr>
          <w:sz w:val="20"/>
          <w:szCs w:val="20"/>
        </w:rPr>
      </w:pPr>
      <w:r w:rsidDel="00000000" w:rsidR="00000000" w:rsidRPr="00000000">
        <w:rPr>
          <w:rtl w:val="0"/>
        </w:rPr>
      </w:r>
    </w:p>
    <w:p w:rsidR="00000000" w:rsidDel="00000000" w:rsidP="00000000" w:rsidRDefault="00000000" w:rsidRPr="00000000" w14:paraId="00001183">
      <w:pPr>
        <w:spacing w:before="6" w:line="240" w:lineRule="auto"/>
        <w:jc w:val="left"/>
        <w:rPr>
          <w:sz w:val="24"/>
          <w:szCs w:val="24"/>
        </w:rPr>
      </w:pPr>
      <w:r w:rsidDel="00000000" w:rsidR="00000000" w:rsidRPr="00000000">
        <w:rPr>
          <w:rtl w:val="0"/>
        </w:rPr>
      </w:r>
    </w:p>
    <w:p w:rsidR="00000000" w:rsidDel="00000000" w:rsidP="00000000" w:rsidRDefault="00000000" w:rsidRPr="00000000" w14:paraId="00001184">
      <w:pPr>
        <w:ind w:left="6024" w:right="2580" w:firstLine="0"/>
        <w:jc w:val="center"/>
        <w:rPr>
          <w:rFonts w:ascii="Arial" w:cs="Arial" w:eastAsia="Arial" w:hAnsi="Arial"/>
          <w:sz w:val="16"/>
          <w:szCs w:val="16"/>
        </w:rPr>
      </w:pPr>
      <w:r w:rsidDel="00000000" w:rsidR="00000000" w:rsidRPr="00000000">
        <w:rPr>
          <w:rFonts w:ascii="Arial" w:cs="Arial" w:eastAsia="Arial" w:hAnsi="Arial"/>
          <w:color w:val="121212"/>
          <w:sz w:val="16"/>
          <w:szCs w:val="16"/>
          <w:rtl w:val="0"/>
        </w:rPr>
        <w:t xml:space="preserve">Dr  </w:t>
      </w:r>
      <w:r w:rsidDel="00000000" w:rsidR="00000000" w:rsidRPr="00000000">
        <w:rPr>
          <w:rFonts w:ascii="Arial" w:cs="Arial" w:eastAsia="Arial" w:hAnsi="Arial"/>
          <w:color w:val="242424"/>
          <w:sz w:val="16"/>
          <w:szCs w:val="16"/>
          <w:rtl w:val="0"/>
        </w:rPr>
        <w:t xml:space="preserve">·    </w:t>
      </w:r>
      <w:r w:rsidDel="00000000" w:rsidR="00000000" w:rsidRPr="00000000">
        <w:rPr>
          <w:rFonts w:ascii="Arial" w:cs="Arial" w:eastAsia="Arial" w:hAnsi="Arial"/>
          <w:color w:val="121212"/>
          <w:sz w:val="16"/>
          <w:szCs w:val="16"/>
          <w:rtl w:val="0"/>
        </w:rPr>
        <w:t xml:space="preserve">Judit  DI GIGLIO</w:t>
      </w:r>
      <w:r w:rsidDel="00000000" w:rsidR="00000000" w:rsidRPr="00000000">
        <w:rPr>
          <w:rtl w:val="0"/>
        </w:rPr>
      </w:r>
    </w:p>
    <w:p w:rsidR="00000000" w:rsidDel="00000000" w:rsidP="00000000" w:rsidRDefault="00000000" w:rsidRPr="00000000" w14:paraId="00001185">
      <w:pPr>
        <w:spacing w:before="14" w:lineRule="auto"/>
        <w:ind w:left="6514" w:right="3114" w:firstLine="0"/>
        <w:jc w:val="center"/>
        <w:rPr>
          <w:rFonts w:ascii="Arial" w:cs="Arial" w:eastAsia="Arial" w:hAnsi="Arial"/>
          <w:sz w:val="14"/>
          <w:szCs w:val="14"/>
        </w:rPr>
      </w:pPr>
      <w:r w:rsidDel="00000000" w:rsidR="00000000" w:rsidRPr="00000000">
        <w:rPr>
          <w:rFonts w:ascii="Arial" w:cs="Arial" w:eastAsia="Arial" w:hAnsi="Arial"/>
          <w:color w:val="242424"/>
          <w:sz w:val="14"/>
          <w:szCs w:val="14"/>
          <w:rtl w:val="0"/>
        </w:rPr>
        <w:t xml:space="preserve">Ail</w:t>
      </w:r>
      <w:r w:rsidDel="00000000" w:rsidR="00000000" w:rsidRPr="00000000">
        <w:rPr>
          <w:rFonts w:ascii="Arial" w:cs="Arial" w:eastAsia="Arial" w:hAnsi="Arial"/>
          <w:color w:val="58585a"/>
          <w:sz w:val="14"/>
          <w:szCs w:val="14"/>
          <w:rtl w:val="0"/>
        </w:rPr>
        <w:t xml:space="preserve">i</w:t>
      </w:r>
      <w:r w:rsidDel="00000000" w:rsidR="00000000" w:rsidRPr="00000000">
        <w:rPr>
          <w:rFonts w:ascii="Arial" w:cs="Arial" w:eastAsia="Arial" w:hAnsi="Arial"/>
          <w:color w:val="242424"/>
          <w:sz w:val="14"/>
          <w:szCs w:val="14"/>
          <w:rtl w:val="0"/>
        </w:rPr>
        <w:t xml:space="preserve">n</w:t>
      </w:r>
      <w:r w:rsidDel="00000000" w:rsidR="00000000" w:rsidRPr="00000000">
        <w:rPr>
          <w:rFonts w:ascii="Arial" w:cs="Arial" w:eastAsia="Arial" w:hAnsi="Arial"/>
          <w:color w:val="58585a"/>
          <w:sz w:val="14"/>
          <w:szCs w:val="14"/>
          <w:rtl w:val="0"/>
        </w:rPr>
        <w:t xml:space="preserve">i</w:t>
      </w:r>
      <w:r w:rsidDel="00000000" w:rsidR="00000000" w:rsidRPr="00000000">
        <w:rPr>
          <w:rFonts w:ascii="Arial" w:cs="Arial" w:eastAsia="Arial" w:hAnsi="Arial"/>
          <w:color w:val="414141"/>
          <w:sz w:val="14"/>
          <w:szCs w:val="14"/>
          <w:rtl w:val="0"/>
        </w:rPr>
        <w:t xml:space="preserve">s</w:t>
      </w:r>
      <w:r w:rsidDel="00000000" w:rsidR="00000000" w:rsidRPr="00000000">
        <w:rPr>
          <w:rFonts w:ascii="Arial" w:cs="Arial" w:eastAsia="Arial" w:hAnsi="Arial"/>
          <w:color w:val="242424"/>
          <w:sz w:val="14"/>
          <w:szCs w:val="14"/>
          <w:rtl w:val="0"/>
        </w:rPr>
        <w:t xml:space="preserve">tro</w:t>
      </w:r>
      <w:r w:rsidDel="00000000" w:rsidR="00000000" w:rsidRPr="00000000">
        <w:rPr>
          <w:rtl w:val="0"/>
        </w:rPr>
      </w:r>
    </w:p>
    <w:p w:rsidR="00000000" w:rsidDel="00000000" w:rsidP="00000000" w:rsidRDefault="00000000" w:rsidRPr="00000000" w14:paraId="00001186">
      <w:pPr>
        <w:spacing w:before="28" w:lineRule="auto"/>
        <w:ind w:left="6156" w:right="2776" w:firstLine="0"/>
        <w:jc w:val="center"/>
        <w:rPr>
          <w:rFonts w:ascii="Arial" w:cs="Arial" w:eastAsia="Arial" w:hAnsi="Arial"/>
          <w:sz w:val="13"/>
          <w:szCs w:val="13"/>
        </w:rPr>
      </w:pPr>
      <w:r w:rsidDel="00000000" w:rsidR="00000000" w:rsidRPr="00000000">
        <w:rPr>
          <w:rFonts w:ascii="Arial" w:cs="Arial" w:eastAsia="Arial" w:hAnsi="Arial"/>
          <w:color w:val="242424"/>
          <w:sz w:val="13"/>
          <w:szCs w:val="13"/>
          <w:rtl w:val="0"/>
        </w:rPr>
        <w:t xml:space="preserve">Minisle</w:t>
      </w:r>
      <w:r w:rsidDel="00000000" w:rsidR="00000000" w:rsidRPr="00000000">
        <w:rPr>
          <w:rFonts w:ascii="Arial" w:cs="Arial" w:eastAsia="Arial" w:hAnsi="Arial"/>
          <w:color w:val="121212"/>
          <w:sz w:val="13"/>
          <w:szCs w:val="13"/>
          <w:rtl w:val="0"/>
        </w:rPr>
        <w:t xml:space="preserve">r</w:t>
      </w:r>
      <w:r w:rsidDel="00000000" w:rsidR="00000000" w:rsidRPr="00000000">
        <w:rPr>
          <w:rFonts w:ascii="Arial" w:cs="Arial" w:eastAsia="Arial" w:hAnsi="Arial"/>
          <w:color w:val="414141"/>
          <w:sz w:val="13"/>
          <w:szCs w:val="13"/>
          <w:rtl w:val="0"/>
        </w:rPr>
        <w:t xml:space="preserve">i</w:t>
      </w:r>
      <w:r w:rsidDel="00000000" w:rsidR="00000000" w:rsidRPr="00000000">
        <w:rPr>
          <w:rFonts w:ascii="Arial" w:cs="Arial" w:eastAsia="Arial" w:hAnsi="Arial"/>
          <w:color w:val="242424"/>
          <w:sz w:val="13"/>
          <w:szCs w:val="13"/>
          <w:rtl w:val="0"/>
        </w:rPr>
        <w:t xml:space="preserve">o da Sarud</w:t>
      </w:r>
      <w:r w:rsidDel="00000000" w:rsidR="00000000" w:rsidRPr="00000000">
        <w:rPr>
          <w:rtl w:val="0"/>
        </w:rPr>
      </w:r>
    </w:p>
    <w:sectPr>
      <w:footerReference r:id="rId307" w:type="default"/>
      <w:type w:val="nextPage"/>
      <w:pgSz w:h="20160" w:w="12240" w:orient="portrait"/>
      <w:pgMar w:bottom="280" w:top="280" w:left="1720" w:right="3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Times New Roman"/>
  <w:font w:name="Arial"/>
  <w:font w:name="Malgun Gothic"/>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87">
    <w:pPr>
      <w:spacing w:line="200" w:lineRule="auto"/>
      <w:jc w:val="left"/>
      <w:rPr>
        <w:sz w:val="20"/>
        <w:szCs w:val="20"/>
      </w:rPr>
    </w:pPr>
    <w:r w:rsidDel="00000000" w:rsidR="00000000" w:rsidRPr="00000000">
      <w:rPr>
        <w:rtl w:val="0"/>
      </w:rPr>
    </w:r>
  </w:p>
  <w:p w:rsidR="00000000" w:rsidDel="00000000" w:rsidP="00000000" w:rsidRDefault="00000000" w:rsidRPr="00000000" w14:paraId="00001188">
    <w:pPr>
      <w:spacing w:before="3" w:lineRule="auto"/>
      <w:ind w:left="20" w:right="-26" w:firstLine="0"/>
      <w:jc w:val="left"/>
      <w:rPr>
        <w:rFonts w:ascii="Arial" w:cs="Arial" w:eastAsia="Arial" w:hAnsi="Arial"/>
        <w:sz w:val="16"/>
        <w:szCs w:val="16"/>
      </w:rPr>
    </w:pPr>
    <w:r w:rsidDel="00000000" w:rsidR="00000000" w:rsidRPr="00000000">
      <w:rPr>
        <w:rFonts w:ascii="Arial" w:cs="Arial" w:eastAsia="Arial" w:hAnsi="Arial"/>
        <w:b w:val="1"/>
        <w:color w:val="191919"/>
        <w:sz w:val="16"/>
        <w:szCs w:val="16"/>
        <w:rtl w:val="0"/>
      </w:rPr>
      <w:t xml:space="preserve">"Las  Islas  Malvinas,  Georgias  </w:t>
    </w:r>
    <w:r w:rsidDel="00000000" w:rsidR="00000000" w:rsidRPr="00000000">
      <w:rPr>
        <w:rFonts w:ascii="Times New Roman" w:cs="Times New Roman" w:eastAsia="Times New Roman" w:hAnsi="Times New Roman"/>
        <w:b w:val="1"/>
        <w:color w:val="191919"/>
        <w:sz w:val="17"/>
        <w:szCs w:val="17"/>
        <w:rtl w:val="0"/>
      </w:rPr>
      <w:t xml:space="preserve">y </w:t>
    </w:r>
    <w:r w:rsidDel="00000000" w:rsidR="00000000" w:rsidRPr="00000000">
      <w:rPr>
        <w:rFonts w:ascii="Arial" w:cs="Arial" w:eastAsia="Arial" w:hAnsi="Arial"/>
        <w:b w:val="1"/>
        <w:color w:val="191919"/>
        <w:sz w:val="16"/>
        <w:szCs w:val="16"/>
        <w:rtl w:val="0"/>
      </w:rPr>
      <w:t xml:space="preserve">Sandwich  del Sur son </w:t>
    </w:r>
    <w:r w:rsidDel="00000000" w:rsidR="00000000" w:rsidRPr="00000000">
      <w:rPr>
        <w:rFonts w:ascii="Times New Roman" w:cs="Times New Roman" w:eastAsia="Times New Roman" w:hAnsi="Times New Roman"/>
        <w:b w:val="1"/>
        <w:color w:val="191919"/>
        <w:sz w:val="17"/>
        <w:szCs w:val="17"/>
        <w:rtl w:val="0"/>
      </w:rPr>
      <w:t xml:space="preserve">y </w:t>
    </w:r>
    <w:r w:rsidDel="00000000" w:rsidR="00000000" w:rsidRPr="00000000">
      <w:rPr>
        <w:rFonts w:ascii="Arial" w:cs="Arial" w:eastAsia="Arial" w:hAnsi="Arial"/>
        <w:b w:val="1"/>
        <w:color w:val="191919"/>
        <w:sz w:val="16"/>
        <w:szCs w:val="16"/>
        <w:rtl w:val="0"/>
      </w:rPr>
      <w:t xml:space="preserve">serán  Argentinas"</w:t>
    </w: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A1">
    <w:pPr>
      <w:jc w:val="left"/>
      <w:rPr>
        <w:sz w:val="2"/>
        <w:szCs w:val="2"/>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A2">
    <w:pPr>
      <w:spacing w:line="200" w:lineRule="auto"/>
      <w:jc w:val="left"/>
      <w:rPr>
        <w:sz w:val="20"/>
        <w:szCs w:val="20"/>
      </w:rPr>
    </w:pPr>
    <w:r w:rsidDel="00000000" w:rsidR="00000000" w:rsidRPr="00000000">
      <w:rPr>
        <w:rtl w:val="0"/>
      </w:rPr>
    </w:r>
  </w:p>
  <w:p w:rsidR="00000000" w:rsidDel="00000000" w:rsidP="00000000" w:rsidRDefault="00000000" w:rsidRPr="00000000" w14:paraId="000011A3">
    <w:pPr>
      <w:spacing w:before="1" w:lineRule="auto"/>
      <w:ind w:left="40" w:firstLine="0"/>
      <w:jc w:val="left"/>
      <w:rPr>
        <w:rFonts w:ascii="Times New Roman" w:cs="Times New Roman" w:eastAsia="Times New Roman" w:hAnsi="Times New Roman"/>
        <w:sz w:val="17"/>
        <w:szCs w:val="17"/>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A4">
    <w:pPr>
      <w:ind w:left="20" w:right="-28" w:firstLine="0"/>
      <w:jc w:val="left"/>
      <w:rPr>
        <w:rFonts w:ascii="Arial" w:cs="Arial" w:eastAsia="Arial" w:hAnsi="Arial"/>
        <w:sz w:val="16"/>
        <w:szCs w:val="16"/>
      </w:rPr>
    </w:pPr>
    <w:r w:rsidDel="00000000" w:rsidR="00000000" w:rsidRPr="00000000">
      <w:rPr>
        <w:rFonts w:ascii="Arial" w:cs="Arial" w:eastAsia="Arial" w:hAnsi="Arial"/>
        <w:b w:val="1"/>
        <w:color w:val="191919"/>
        <w:sz w:val="16"/>
        <w:szCs w:val="16"/>
        <w:rtl w:val="0"/>
      </w:rPr>
      <w:t xml:space="preserve">"</w:t>
    </w:r>
    <w:r w:rsidDel="00000000" w:rsidR="00000000" w:rsidRPr="00000000">
      <w:rPr>
        <w:rFonts w:ascii="Arial" w:cs="Arial" w:eastAsia="Arial" w:hAnsi="Arial"/>
        <w:b w:val="1"/>
        <w:color w:val="040404"/>
        <w:sz w:val="16"/>
        <w:szCs w:val="16"/>
        <w:rtl w:val="0"/>
      </w:rPr>
      <w:t xml:space="preserve">L</w:t>
    </w:r>
    <w:r w:rsidDel="00000000" w:rsidR="00000000" w:rsidRPr="00000000">
      <w:rPr>
        <w:rFonts w:ascii="Arial" w:cs="Arial" w:eastAsia="Arial" w:hAnsi="Arial"/>
        <w:b w:val="1"/>
        <w:color w:val="191919"/>
        <w:sz w:val="16"/>
        <w:szCs w:val="16"/>
        <w:rtl w:val="0"/>
      </w:rPr>
      <w:t xml:space="preserve">as  </w:t>
    </w:r>
    <w:r w:rsidDel="00000000" w:rsidR="00000000" w:rsidRPr="00000000">
      <w:rPr>
        <w:rFonts w:ascii="Arial" w:cs="Arial" w:eastAsia="Arial" w:hAnsi="Arial"/>
        <w:b w:val="1"/>
        <w:color w:val="040404"/>
        <w:sz w:val="16"/>
        <w:szCs w:val="16"/>
        <w:rtl w:val="0"/>
      </w:rPr>
      <w:t xml:space="preserve">I</w:t>
    </w:r>
    <w:r w:rsidDel="00000000" w:rsidR="00000000" w:rsidRPr="00000000">
      <w:rPr>
        <w:rFonts w:ascii="Arial" w:cs="Arial" w:eastAsia="Arial" w:hAnsi="Arial"/>
        <w:b w:val="1"/>
        <w:color w:val="191919"/>
        <w:sz w:val="16"/>
        <w:szCs w:val="16"/>
        <w:rtl w:val="0"/>
      </w:rPr>
      <w:t xml:space="preserve">s</w:t>
    </w:r>
    <w:r w:rsidDel="00000000" w:rsidR="00000000" w:rsidRPr="00000000">
      <w:rPr>
        <w:rFonts w:ascii="Arial" w:cs="Arial" w:eastAsia="Arial" w:hAnsi="Arial"/>
        <w:b w:val="1"/>
        <w:color w:val="040404"/>
        <w:sz w:val="16"/>
        <w:szCs w:val="16"/>
        <w:rtl w:val="0"/>
      </w:rPr>
      <w:t xml:space="preserve">l</w:t>
    </w:r>
    <w:r w:rsidDel="00000000" w:rsidR="00000000" w:rsidRPr="00000000">
      <w:rPr>
        <w:rFonts w:ascii="Arial" w:cs="Arial" w:eastAsia="Arial" w:hAnsi="Arial"/>
        <w:b w:val="1"/>
        <w:color w:val="191919"/>
        <w:sz w:val="16"/>
        <w:szCs w:val="16"/>
        <w:rtl w:val="0"/>
      </w:rPr>
      <w:t xml:space="preserve">as  </w:t>
    </w:r>
    <w:r w:rsidDel="00000000" w:rsidR="00000000" w:rsidRPr="00000000">
      <w:rPr>
        <w:rFonts w:ascii="Arial" w:cs="Arial" w:eastAsia="Arial" w:hAnsi="Arial"/>
        <w:b w:val="1"/>
        <w:color w:val="040404"/>
        <w:sz w:val="16"/>
        <w:szCs w:val="16"/>
        <w:rtl w:val="0"/>
      </w:rPr>
      <w:t xml:space="preserve">M</w:t>
    </w:r>
    <w:r w:rsidDel="00000000" w:rsidR="00000000" w:rsidRPr="00000000">
      <w:rPr>
        <w:rFonts w:ascii="Arial" w:cs="Arial" w:eastAsia="Arial" w:hAnsi="Arial"/>
        <w:b w:val="1"/>
        <w:color w:val="191919"/>
        <w:sz w:val="16"/>
        <w:szCs w:val="16"/>
        <w:rtl w:val="0"/>
      </w:rPr>
      <w:t xml:space="preserve">a</w:t>
    </w:r>
    <w:r w:rsidDel="00000000" w:rsidR="00000000" w:rsidRPr="00000000">
      <w:rPr>
        <w:rFonts w:ascii="Arial" w:cs="Arial" w:eastAsia="Arial" w:hAnsi="Arial"/>
        <w:b w:val="1"/>
        <w:color w:val="040404"/>
        <w:sz w:val="16"/>
        <w:szCs w:val="16"/>
        <w:rtl w:val="0"/>
      </w:rPr>
      <w:t xml:space="preserve">l</w:t>
    </w:r>
    <w:r w:rsidDel="00000000" w:rsidR="00000000" w:rsidRPr="00000000">
      <w:rPr>
        <w:rFonts w:ascii="Arial" w:cs="Arial" w:eastAsia="Arial" w:hAnsi="Arial"/>
        <w:b w:val="1"/>
        <w:color w:val="191919"/>
        <w:sz w:val="16"/>
        <w:szCs w:val="16"/>
        <w:rtl w:val="0"/>
      </w:rPr>
      <w:t xml:space="preserve">vi</w:t>
    </w:r>
    <w:r w:rsidDel="00000000" w:rsidR="00000000" w:rsidRPr="00000000">
      <w:rPr>
        <w:rFonts w:ascii="Arial" w:cs="Arial" w:eastAsia="Arial" w:hAnsi="Arial"/>
        <w:b w:val="1"/>
        <w:color w:val="040404"/>
        <w:sz w:val="16"/>
        <w:szCs w:val="16"/>
        <w:rtl w:val="0"/>
      </w:rPr>
      <w:t xml:space="preserve">n</w:t>
    </w:r>
    <w:r w:rsidDel="00000000" w:rsidR="00000000" w:rsidRPr="00000000">
      <w:rPr>
        <w:rFonts w:ascii="Arial" w:cs="Arial" w:eastAsia="Arial" w:hAnsi="Arial"/>
        <w:b w:val="1"/>
        <w:color w:val="191919"/>
        <w:sz w:val="16"/>
        <w:szCs w:val="16"/>
        <w:rtl w:val="0"/>
      </w:rPr>
      <w:t xml:space="preserve">as,  Ge</w:t>
    </w:r>
    <w:r w:rsidDel="00000000" w:rsidR="00000000" w:rsidRPr="00000000">
      <w:rPr>
        <w:rFonts w:ascii="Arial" w:cs="Arial" w:eastAsia="Arial" w:hAnsi="Arial"/>
        <w:b w:val="1"/>
        <w:color w:val="040404"/>
        <w:sz w:val="16"/>
        <w:szCs w:val="16"/>
        <w:rtl w:val="0"/>
      </w:rPr>
      <w:t xml:space="preserve">o</w:t>
    </w:r>
    <w:r w:rsidDel="00000000" w:rsidR="00000000" w:rsidRPr="00000000">
      <w:rPr>
        <w:rFonts w:ascii="Arial" w:cs="Arial" w:eastAsia="Arial" w:hAnsi="Arial"/>
        <w:b w:val="1"/>
        <w:color w:val="191919"/>
        <w:sz w:val="16"/>
        <w:szCs w:val="16"/>
        <w:rtl w:val="0"/>
      </w:rPr>
      <w:t xml:space="preserve">r</w:t>
    </w:r>
    <w:r w:rsidDel="00000000" w:rsidR="00000000" w:rsidRPr="00000000">
      <w:rPr>
        <w:rFonts w:ascii="Arial" w:cs="Arial" w:eastAsia="Arial" w:hAnsi="Arial"/>
        <w:b w:val="1"/>
        <w:color w:val="040404"/>
        <w:sz w:val="16"/>
        <w:szCs w:val="16"/>
        <w:rtl w:val="0"/>
      </w:rPr>
      <w:t xml:space="preserve">g</w:t>
    </w:r>
    <w:r w:rsidDel="00000000" w:rsidR="00000000" w:rsidRPr="00000000">
      <w:rPr>
        <w:rFonts w:ascii="Arial" w:cs="Arial" w:eastAsia="Arial" w:hAnsi="Arial"/>
        <w:b w:val="1"/>
        <w:color w:val="191919"/>
        <w:sz w:val="16"/>
        <w:szCs w:val="16"/>
        <w:rtl w:val="0"/>
      </w:rPr>
      <w:t xml:space="preserve">ias  </w:t>
    </w:r>
    <w:r w:rsidDel="00000000" w:rsidR="00000000" w:rsidRPr="00000000">
      <w:rPr>
        <w:rFonts w:ascii="Times New Roman" w:cs="Times New Roman" w:eastAsia="Times New Roman" w:hAnsi="Times New Roman"/>
        <w:b w:val="1"/>
        <w:color w:val="191919"/>
        <w:sz w:val="18"/>
        <w:szCs w:val="18"/>
        <w:rtl w:val="0"/>
      </w:rPr>
      <w:t xml:space="preserve">y  </w:t>
    </w:r>
    <w:r w:rsidDel="00000000" w:rsidR="00000000" w:rsidRPr="00000000">
      <w:rPr>
        <w:rFonts w:ascii="Arial" w:cs="Arial" w:eastAsia="Arial" w:hAnsi="Arial"/>
        <w:b w:val="1"/>
        <w:color w:val="191919"/>
        <w:sz w:val="16"/>
        <w:szCs w:val="16"/>
        <w:rtl w:val="0"/>
      </w:rPr>
      <w:t xml:space="preserve">Sandwic</w:t>
    </w:r>
    <w:r w:rsidDel="00000000" w:rsidR="00000000" w:rsidRPr="00000000">
      <w:rPr>
        <w:rFonts w:ascii="Arial" w:cs="Arial" w:eastAsia="Arial" w:hAnsi="Arial"/>
        <w:b w:val="1"/>
        <w:color w:val="040404"/>
        <w:sz w:val="16"/>
        <w:szCs w:val="16"/>
        <w:rtl w:val="0"/>
      </w:rPr>
      <w:t xml:space="preserve">h  </w:t>
    </w:r>
    <w:r w:rsidDel="00000000" w:rsidR="00000000" w:rsidRPr="00000000">
      <w:rPr>
        <w:rFonts w:ascii="Arial" w:cs="Arial" w:eastAsia="Arial" w:hAnsi="Arial"/>
        <w:b w:val="1"/>
        <w:color w:val="191919"/>
        <w:sz w:val="16"/>
        <w:szCs w:val="16"/>
        <w:rtl w:val="0"/>
      </w:rPr>
      <w:t xml:space="preserve">del  </w:t>
    </w:r>
    <w:r w:rsidDel="00000000" w:rsidR="00000000" w:rsidRPr="00000000">
      <w:rPr>
        <w:rFonts w:ascii="Arial" w:cs="Arial" w:eastAsia="Arial" w:hAnsi="Arial"/>
        <w:b w:val="1"/>
        <w:color w:val="040404"/>
        <w:sz w:val="16"/>
        <w:szCs w:val="16"/>
        <w:rtl w:val="0"/>
      </w:rPr>
      <w:t xml:space="preserve">S</w:t>
    </w:r>
    <w:r w:rsidDel="00000000" w:rsidR="00000000" w:rsidRPr="00000000">
      <w:rPr>
        <w:rFonts w:ascii="Arial" w:cs="Arial" w:eastAsia="Arial" w:hAnsi="Arial"/>
        <w:b w:val="1"/>
        <w:color w:val="191919"/>
        <w:sz w:val="16"/>
        <w:szCs w:val="16"/>
        <w:rtl w:val="0"/>
      </w:rPr>
      <w:t xml:space="preserve">u</w:t>
    </w:r>
    <w:r w:rsidDel="00000000" w:rsidR="00000000" w:rsidRPr="00000000">
      <w:rPr>
        <w:rFonts w:ascii="Arial" w:cs="Arial" w:eastAsia="Arial" w:hAnsi="Arial"/>
        <w:b w:val="1"/>
        <w:color w:val="040404"/>
        <w:sz w:val="16"/>
        <w:szCs w:val="16"/>
        <w:rtl w:val="0"/>
      </w:rPr>
      <w:t xml:space="preserve">r </w:t>
    </w:r>
    <w:r w:rsidDel="00000000" w:rsidR="00000000" w:rsidRPr="00000000">
      <w:rPr>
        <w:rFonts w:ascii="Arial" w:cs="Arial" w:eastAsia="Arial" w:hAnsi="Arial"/>
        <w:b w:val="1"/>
        <w:color w:val="191919"/>
        <w:sz w:val="16"/>
        <w:szCs w:val="16"/>
        <w:rtl w:val="0"/>
      </w:rPr>
      <w:t xml:space="preserve">so</w:t>
    </w:r>
    <w:r w:rsidDel="00000000" w:rsidR="00000000" w:rsidRPr="00000000">
      <w:rPr>
        <w:rFonts w:ascii="Arial" w:cs="Arial" w:eastAsia="Arial" w:hAnsi="Arial"/>
        <w:b w:val="1"/>
        <w:color w:val="040404"/>
        <w:sz w:val="16"/>
        <w:szCs w:val="16"/>
        <w:rtl w:val="0"/>
      </w:rPr>
      <w:t xml:space="preserve">n </w:t>
    </w:r>
    <w:r w:rsidDel="00000000" w:rsidR="00000000" w:rsidRPr="00000000">
      <w:rPr>
        <w:rFonts w:ascii="Times New Roman" w:cs="Times New Roman" w:eastAsia="Times New Roman" w:hAnsi="Times New Roman"/>
        <w:b w:val="1"/>
        <w:color w:val="191919"/>
        <w:sz w:val="18"/>
        <w:szCs w:val="18"/>
        <w:rtl w:val="0"/>
      </w:rPr>
      <w:t xml:space="preserve">y </w:t>
    </w:r>
    <w:r w:rsidDel="00000000" w:rsidR="00000000" w:rsidRPr="00000000">
      <w:rPr>
        <w:rFonts w:ascii="Arial" w:cs="Arial" w:eastAsia="Arial" w:hAnsi="Arial"/>
        <w:b w:val="1"/>
        <w:color w:val="191919"/>
        <w:sz w:val="16"/>
        <w:szCs w:val="16"/>
        <w:rtl w:val="0"/>
      </w:rPr>
      <w:t xml:space="preserve">se</w:t>
    </w:r>
    <w:r w:rsidDel="00000000" w:rsidR="00000000" w:rsidRPr="00000000">
      <w:rPr>
        <w:rFonts w:ascii="Arial" w:cs="Arial" w:eastAsia="Arial" w:hAnsi="Arial"/>
        <w:b w:val="1"/>
        <w:color w:val="040404"/>
        <w:sz w:val="16"/>
        <w:szCs w:val="16"/>
        <w:rtl w:val="0"/>
      </w:rPr>
      <w:t xml:space="preserve">r</w:t>
    </w:r>
    <w:r w:rsidDel="00000000" w:rsidR="00000000" w:rsidRPr="00000000">
      <w:rPr>
        <w:rFonts w:ascii="Arial" w:cs="Arial" w:eastAsia="Arial" w:hAnsi="Arial"/>
        <w:b w:val="1"/>
        <w:color w:val="191919"/>
        <w:sz w:val="16"/>
        <w:szCs w:val="16"/>
        <w:rtl w:val="0"/>
      </w:rPr>
      <w:t xml:space="preserve">á</w:t>
    </w:r>
    <w:r w:rsidDel="00000000" w:rsidR="00000000" w:rsidRPr="00000000">
      <w:rPr>
        <w:rFonts w:ascii="Arial" w:cs="Arial" w:eastAsia="Arial" w:hAnsi="Arial"/>
        <w:b w:val="1"/>
        <w:color w:val="040404"/>
        <w:sz w:val="16"/>
        <w:szCs w:val="16"/>
        <w:rtl w:val="0"/>
      </w:rPr>
      <w:t xml:space="preserve">n  Ar</w:t>
    </w:r>
    <w:r w:rsidDel="00000000" w:rsidR="00000000" w:rsidRPr="00000000">
      <w:rPr>
        <w:rFonts w:ascii="Arial" w:cs="Arial" w:eastAsia="Arial" w:hAnsi="Arial"/>
        <w:b w:val="1"/>
        <w:color w:val="191919"/>
        <w:sz w:val="16"/>
        <w:szCs w:val="16"/>
        <w:rtl w:val="0"/>
      </w:rPr>
      <w:t xml:space="preserve">ge</w:t>
    </w:r>
    <w:r w:rsidDel="00000000" w:rsidR="00000000" w:rsidRPr="00000000">
      <w:rPr>
        <w:rFonts w:ascii="Arial" w:cs="Arial" w:eastAsia="Arial" w:hAnsi="Arial"/>
        <w:b w:val="1"/>
        <w:color w:val="040404"/>
        <w:sz w:val="16"/>
        <w:szCs w:val="16"/>
        <w:rtl w:val="0"/>
      </w:rPr>
      <w:t xml:space="preserve">nt</w:t>
    </w:r>
    <w:r w:rsidDel="00000000" w:rsidR="00000000" w:rsidRPr="00000000">
      <w:rPr>
        <w:rFonts w:ascii="Arial" w:cs="Arial" w:eastAsia="Arial" w:hAnsi="Arial"/>
        <w:b w:val="1"/>
        <w:color w:val="191919"/>
        <w:sz w:val="16"/>
        <w:szCs w:val="16"/>
        <w:rtl w:val="0"/>
      </w:rPr>
      <w:t xml:space="preserve">i</w:t>
    </w:r>
    <w:r w:rsidDel="00000000" w:rsidR="00000000" w:rsidRPr="00000000">
      <w:rPr>
        <w:rFonts w:ascii="Arial" w:cs="Arial" w:eastAsia="Arial" w:hAnsi="Arial"/>
        <w:b w:val="1"/>
        <w:color w:val="040404"/>
        <w:sz w:val="16"/>
        <w:szCs w:val="16"/>
        <w:rtl w:val="0"/>
      </w:rPr>
      <w:t xml:space="preserve">n</w:t>
    </w:r>
    <w:r w:rsidDel="00000000" w:rsidR="00000000" w:rsidRPr="00000000">
      <w:rPr>
        <w:rFonts w:ascii="Arial" w:cs="Arial" w:eastAsia="Arial" w:hAnsi="Arial"/>
        <w:b w:val="1"/>
        <w:color w:val="191919"/>
        <w:sz w:val="16"/>
        <w:szCs w:val="16"/>
        <w:rtl w:val="0"/>
      </w:rPr>
      <w:t xml:space="preserve">as"</w:t>
    </w: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A5">
    <w:pPr>
      <w:spacing w:line="200" w:lineRule="auto"/>
      <w:jc w:val="left"/>
      <w:rPr>
        <w:sz w:val="20"/>
        <w:szCs w:val="20"/>
      </w:rPr>
    </w:pPr>
    <w:r w:rsidDel="00000000" w:rsidR="00000000" w:rsidRPr="00000000">
      <w:rPr>
        <w:rtl w:val="0"/>
      </w:rPr>
    </w:r>
  </w:p>
  <w:p w:rsidR="00000000" w:rsidDel="00000000" w:rsidP="00000000" w:rsidRDefault="00000000" w:rsidRPr="00000000" w14:paraId="000011A6">
    <w:pPr>
      <w:spacing w:before="10" w:lineRule="auto"/>
      <w:ind w:left="54" w:firstLine="0"/>
      <w:jc w:val="left"/>
      <w:rPr>
        <w:rFonts w:ascii="Courier New" w:cs="Courier New" w:eastAsia="Courier New" w:hAnsi="Courier New"/>
        <w:sz w:val="18"/>
        <w:szCs w:val="18"/>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A7">
    <w:pPr>
      <w:spacing w:before="1" w:lineRule="auto"/>
      <w:ind w:left="20" w:right="-28" w:firstLine="0"/>
      <w:jc w:val="left"/>
      <w:rPr>
        <w:rFonts w:ascii="Arial" w:cs="Arial" w:eastAsia="Arial" w:hAnsi="Arial"/>
        <w:sz w:val="16"/>
        <w:szCs w:val="16"/>
      </w:rPr>
    </w:pPr>
    <w:r w:rsidDel="00000000" w:rsidR="00000000" w:rsidRPr="00000000">
      <w:rPr>
        <w:rFonts w:ascii="Arial" w:cs="Arial" w:eastAsia="Arial" w:hAnsi="Arial"/>
        <w:b w:val="1"/>
        <w:color w:val="0f0f0f"/>
        <w:sz w:val="16"/>
        <w:szCs w:val="16"/>
        <w:rtl w:val="0"/>
      </w:rPr>
      <w:t xml:space="preserve">"Las  Islas  Malv</w:t>
    </w:r>
    <w:r w:rsidDel="00000000" w:rsidR="00000000" w:rsidRPr="00000000">
      <w:rPr>
        <w:rFonts w:ascii="Arial" w:cs="Arial" w:eastAsia="Arial" w:hAnsi="Arial"/>
        <w:b w:val="1"/>
        <w:color w:val="202020"/>
        <w:sz w:val="16"/>
        <w:szCs w:val="16"/>
        <w:rtl w:val="0"/>
      </w:rPr>
      <w:t xml:space="preserve">i</w:t>
    </w:r>
    <w:r w:rsidDel="00000000" w:rsidR="00000000" w:rsidRPr="00000000">
      <w:rPr>
        <w:rFonts w:ascii="Arial" w:cs="Arial" w:eastAsia="Arial" w:hAnsi="Arial"/>
        <w:b w:val="1"/>
        <w:color w:val="0f0f0f"/>
        <w:sz w:val="16"/>
        <w:szCs w:val="16"/>
        <w:rtl w:val="0"/>
      </w:rPr>
      <w:t xml:space="preserve">n</w:t>
    </w:r>
    <w:r w:rsidDel="00000000" w:rsidR="00000000" w:rsidRPr="00000000">
      <w:rPr>
        <w:rFonts w:ascii="Arial" w:cs="Arial" w:eastAsia="Arial" w:hAnsi="Arial"/>
        <w:b w:val="1"/>
        <w:color w:val="202020"/>
        <w:sz w:val="16"/>
        <w:szCs w:val="16"/>
        <w:rtl w:val="0"/>
      </w:rPr>
      <w:t xml:space="preserve">a</w:t>
    </w:r>
    <w:r w:rsidDel="00000000" w:rsidR="00000000" w:rsidRPr="00000000">
      <w:rPr>
        <w:rFonts w:ascii="Arial" w:cs="Arial" w:eastAsia="Arial" w:hAnsi="Arial"/>
        <w:b w:val="1"/>
        <w:color w:val="0f0f0f"/>
        <w:sz w:val="16"/>
        <w:szCs w:val="16"/>
        <w:rtl w:val="0"/>
      </w:rPr>
      <w:t xml:space="preserve">s</w:t>
    </w:r>
    <w:r w:rsidDel="00000000" w:rsidR="00000000" w:rsidRPr="00000000">
      <w:rPr>
        <w:rFonts w:ascii="Arial" w:cs="Arial" w:eastAsia="Arial" w:hAnsi="Arial"/>
        <w:b w:val="1"/>
        <w:color w:val="3e3e3e"/>
        <w:sz w:val="16"/>
        <w:szCs w:val="16"/>
        <w:rtl w:val="0"/>
      </w:rPr>
      <w:t xml:space="preserve">,  </w:t>
    </w:r>
    <w:r w:rsidDel="00000000" w:rsidR="00000000" w:rsidRPr="00000000">
      <w:rPr>
        <w:rFonts w:ascii="Arial" w:cs="Arial" w:eastAsia="Arial" w:hAnsi="Arial"/>
        <w:b w:val="1"/>
        <w:color w:val="0f0f0f"/>
        <w:sz w:val="16"/>
        <w:szCs w:val="16"/>
        <w:rtl w:val="0"/>
      </w:rPr>
      <w:t xml:space="preserve">Georgias  </w:t>
    </w:r>
    <w:r w:rsidDel="00000000" w:rsidR="00000000" w:rsidRPr="00000000">
      <w:rPr>
        <w:rFonts w:ascii="Times New Roman" w:cs="Times New Roman" w:eastAsia="Times New Roman" w:hAnsi="Times New Roman"/>
        <w:b w:val="1"/>
        <w:color w:val="0f0f0f"/>
        <w:sz w:val="18"/>
        <w:szCs w:val="18"/>
        <w:rtl w:val="0"/>
      </w:rPr>
      <w:t xml:space="preserve">y  </w:t>
    </w:r>
    <w:r w:rsidDel="00000000" w:rsidR="00000000" w:rsidRPr="00000000">
      <w:rPr>
        <w:rFonts w:ascii="Arial" w:cs="Arial" w:eastAsia="Arial" w:hAnsi="Arial"/>
        <w:b w:val="1"/>
        <w:color w:val="0f0f0f"/>
        <w:sz w:val="16"/>
        <w:szCs w:val="16"/>
        <w:rtl w:val="0"/>
      </w:rPr>
      <w:t xml:space="preserve">Sandwich  del Sur son </w:t>
    </w:r>
    <w:r w:rsidDel="00000000" w:rsidR="00000000" w:rsidRPr="00000000">
      <w:rPr>
        <w:rFonts w:ascii="Times New Roman" w:cs="Times New Roman" w:eastAsia="Times New Roman" w:hAnsi="Times New Roman"/>
        <w:b w:val="1"/>
        <w:i w:val="1"/>
        <w:color w:val="0f0f0f"/>
        <w:sz w:val="18"/>
        <w:szCs w:val="18"/>
        <w:rtl w:val="0"/>
      </w:rPr>
      <w:t xml:space="preserve">y </w:t>
    </w:r>
    <w:r w:rsidDel="00000000" w:rsidR="00000000" w:rsidRPr="00000000">
      <w:rPr>
        <w:rFonts w:ascii="Arial" w:cs="Arial" w:eastAsia="Arial" w:hAnsi="Arial"/>
        <w:b w:val="1"/>
        <w:color w:val="0f0f0f"/>
        <w:sz w:val="16"/>
        <w:szCs w:val="16"/>
        <w:rtl w:val="0"/>
      </w:rPr>
      <w:t xml:space="preserve">serán  Argent</w:t>
    </w:r>
    <w:r w:rsidDel="00000000" w:rsidR="00000000" w:rsidRPr="00000000">
      <w:rPr>
        <w:rFonts w:ascii="Arial" w:cs="Arial" w:eastAsia="Arial" w:hAnsi="Arial"/>
        <w:b w:val="1"/>
        <w:color w:val="202020"/>
        <w:sz w:val="16"/>
        <w:szCs w:val="16"/>
        <w:rtl w:val="0"/>
      </w:rPr>
      <w:t xml:space="preserve">i</w:t>
    </w:r>
    <w:r w:rsidDel="00000000" w:rsidR="00000000" w:rsidRPr="00000000">
      <w:rPr>
        <w:rFonts w:ascii="Arial" w:cs="Arial" w:eastAsia="Arial" w:hAnsi="Arial"/>
        <w:b w:val="1"/>
        <w:color w:val="0f0f0f"/>
        <w:sz w:val="16"/>
        <w:szCs w:val="16"/>
        <w:rtl w:val="0"/>
      </w:rPr>
      <w:t xml:space="preserve">nas</w:t>
    </w:r>
    <w:r w:rsidDel="00000000" w:rsidR="00000000" w:rsidRPr="00000000">
      <w:rPr>
        <w:rFonts w:ascii="Arial" w:cs="Arial" w:eastAsia="Arial" w:hAnsi="Arial"/>
        <w:b w:val="1"/>
        <w:color w:val="202020"/>
        <w:sz w:val="16"/>
        <w:szCs w:val="16"/>
        <w:rtl w:val="0"/>
      </w:rPr>
      <w:t xml:space="preserve">"</w:t>
    </w: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A8">
    <w:pPr>
      <w:spacing w:line="200" w:lineRule="auto"/>
      <w:jc w:val="left"/>
      <w:rPr>
        <w:sz w:val="20"/>
        <w:szCs w:val="20"/>
      </w:rPr>
    </w:pPr>
    <w:r w:rsidDel="00000000" w:rsidR="00000000" w:rsidRPr="00000000">
      <w:rPr>
        <w:rtl w:val="0"/>
      </w:rPr>
    </w:r>
  </w:p>
  <w:p w:rsidR="00000000" w:rsidDel="00000000" w:rsidP="00000000" w:rsidRDefault="00000000" w:rsidRPr="00000000" w14:paraId="000011A9">
    <w:pPr>
      <w:spacing w:line="180" w:lineRule="auto"/>
      <w:ind w:left="20" w:right="-25" w:firstLine="0"/>
      <w:jc w:val="left"/>
      <w:rPr>
        <w:rFonts w:ascii="Malgun Gothic" w:cs="Malgun Gothic" w:eastAsia="Malgun Gothic" w:hAnsi="Malgun Gothic"/>
        <w:sz w:val="16"/>
        <w:szCs w:val="16"/>
      </w:rPr>
    </w:pPr>
    <w:r w:rsidDel="00000000" w:rsidR="00000000" w:rsidRPr="00000000">
      <w:rPr>
        <w:rFonts w:ascii="Arial" w:cs="Arial" w:eastAsia="Arial" w:hAnsi="Arial"/>
        <w:color w:val="6a6686"/>
        <w:sz w:val="16"/>
        <w:szCs w:val="16"/>
        <w:rtl w:val="0"/>
      </w:rPr>
      <w:t xml:space="preserve">\'</w:t>
    </w:r>
    <w:r w:rsidDel="00000000" w:rsidR="00000000" w:rsidRPr="00000000">
      <w:rPr>
        <w:rFonts w:ascii="Malgun Gothic" w:cs="Malgun Gothic" w:eastAsia="Malgun Gothic" w:hAnsi="Malgun Gothic"/>
        <w:color w:val="5a537b"/>
        <w:sz w:val="16"/>
        <w:szCs w:val="16"/>
        <w:rtl w:val="0"/>
      </w:rPr>
      <w:t xml:space="preserve">�</w:t>
    </w:r>
    <w:r w:rsidDel="00000000" w:rsidR="00000000" w:rsidRPr="00000000">
      <w:rPr>
        <w:rtl w:val="0"/>
      </w:rPr>
    </w:r>
  </w:p>
  <w:p w:rsidR="00000000" w:rsidDel="00000000" w:rsidP="00000000" w:rsidRDefault="00000000" w:rsidRPr="00000000" w14:paraId="000011AA">
    <w:pPr>
      <w:ind w:left="20" w:right="-26" w:firstLine="0"/>
      <w:jc w:val="left"/>
      <w:rPr>
        <w:rFonts w:ascii="Arial" w:cs="Arial" w:eastAsia="Arial" w:hAnsi="Arial"/>
        <w:sz w:val="16"/>
        <w:szCs w:val="16"/>
      </w:rPr>
    </w:pPr>
    <w:r w:rsidDel="00000000" w:rsidR="00000000" w:rsidRPr="00000000">
      <w:rPr>
        <w:rFonts w:ascii="Arial" w:cs="Arial" w:eastAsia="Arial" w:hAnsi="Arial"/>
        <w:color w:val="191919"/>
        <w:sz w:val="16"/>
        <w:szCs w:val="16"/>
        <w:rtl w:val="0"/>
      </w:rPr>
      <w:t xml:space="preserve">"Las </w:t>
    </w:r>
    <w:r w:rsidDel="00000000" w:rsidR="00000000" w:rsidRPr="00000000">
      <w:rPr>
        <w:rFonts w:ascii="Arial" w:cs="Arial" w:eastAsia="Arial" w:hAnsi="Arial"/>
        <w:color w:val="060606"/>
        <w:sz w:val="16"/>
        <w:szCs w:val="16"/>
        <w:rtl w:val="0"/>
      </w:rPr>
      <w:t xml:space="preserve">I</w:t>
    </w:r>
    <w:r w:rsidDel="00000000" w:rsidR="00000000" w:rsidRPr="00000000">
      <w:rPr>
        <w:rFonts w:ascii="Arial" w:cs="Arial" w:eastAsia="Arial" w:hAnsi="Arial"/>
        <w:color w:val="191919"/>
        <w:sz w:val="16"/>
        <w:szCs w:val="16"/>
        <w:rtl w:val="0"/>
      </w:rPr>
      <w:t xml:space="preserve">slas  </w:t>
    </w:r>
    <w:r w:rsidDel="00000000" w:rsidR="00000000" w:rsidRPr="00000000">
      <w:rPr>
        <w:rFonts w:ascii="Arial" w:cs="Arial" w:eastAsia="Arial" w:hAnsi="Arial"/>
        <w:color w:val="060606"/>
        <w:sz w:val="16"/>
        <w:szCs w:val="16"/>
        <w:rtl w:val="0"/>
      </w:rPr>
      <w:t xml:space="preserve">M</w:t>
    </w:r>
    <w:r w:rsidDel="00000000" w:rsidR="00000000" w:rsidRPr="00000000">
      <w:rPr>
        <w:rFonts w:ascii="Arial" w:cs="Arial" w:eastAsia="Arial" w:hAnsi="Arial"/>
        <w:color w:val="191919"/>
        <w:sz w:val="16"/>
        <w:szCs w:val="16"/>
        <w:rtl w:val="0"/>
      </w:rPr>
      <w:t xml:space="preserve">a</w:t>
    </w:r>
    <w:r w:rsidDel="00000000" w:rsidR="00000000" w:rsidRPr="00000000">
      <w:rPr>
        <w:rFonts w:ascii="Arial" w:cs="Arial" w:eastAsia="Arial" w:hAnsi="Arial"/>
        <w:color w:val="060606"/>
        <w:sz w:val="16"/>
        <w:szCs w:val="16"/>
        <w:rtl w:val="0"/>
      </w:rPr>
      <w:t xml:space="preserve">l</w:t>
    </w:r>
    <w:r w:rsidDel="00000000" w:rsidR="00000000" w:rsidRPr="00000000">
      <w:rPr>
        <w:rFonts w:ascii="Arial" w:cs="Arial" w:eastAsia="Arial" w:hAnsi="Arial"/>
        <w:color w:val="191919"/>
        <w:sz w:val="16"/>
        <w:szCs w:val="16"/>
        <w:rtl w:val="0"/>
      </w:rPr>
      <w:t xml:space="preserve">v</w:t>
    </w:r>
    <w:r w:rsidDel="00000000" w:rsidR="00000000" w:rsidRPr="00000000">
      <w:rPr>
        <w:rFonts w:ascii="Arial" w:cs="Arial" w:eastAsia="Arial" w:hAnsi="Arial"/>
        <w:color w:val="060606"/>
        <w:sz w:val="16"/>
        <w:szCs w:val="16"/>
        <w:rtl w:val="0"/>
      </w:rPr>
      <w:t xml:space="preserve">in</w:t>
    </w:r>
    <w:r w:rsidDel="00000000" w:rsidR="00000000" w:rsidRPr="00000000">
      <w:rPr>
        <w:rFonts w:ascii="Arial" w:cs="Arial" w:eastAsia="Arial" w:hAnsi="Arial"/>
        <w:color w:val="191919"/>
        <w:sz w:val="16"/>
        <w:szCs w:val="16"/>
        <w:rtl w:val="0"/>
      </w:rPr>
      <w:t xml:space="preserve">as,  </w:t>
    </w:r>
    <w:r w:rsidDel="00000000" w:rsidR="00000000" w:rsidRPr="00000000">
      <w:rPr>
        <w:rFonts w:ascii="Arial" w:cs="Arial" w:eastAsia="Arial" w:hAnsi="Arial"/>
        <w:color w:val="060606"/>
        <w:sz w:val="16"/>
        <w:szCs w:val="16"/>
        <w:rtl w:val="0"/>
      </w:rPr>
      <w:t xml:space="preserve">G</w:t>
    </w:r>
    <w:r w:rsidDel="00000000" w:rsidR="00000000" w:rsidRPr="00000000">
      <w:rPr>
        <w:rFonts w:ascii="Arial" w:cs="Arial" w:eastAsia="Arial" w:hAnsi="Arial"/>
        <w:color w:val="191919"/>
        <w:sz w:val="16"/>
        <w:szCs w:val="16"/>
        <w:rtl w:val="0"/>
      </w:rPr>
      <w:t xml:space="preserve">eo</w:t>
    </w:r>
    <w:r w:rsidDel="00000000" w:rsidR="00000000" w:rsidRPr="00000000">
      <w:rPr>
        <w:rFonts w:ascii="Arial" w:cs="Arial" w:eastAsia="Arial" w:hAnsi="Arial"/>
        <w:color w:val="060606"/>
        <w:sz w:val="16"/>
        <w:szCs w:val="16"/>
        <w:rtl w:val="0"/>
      </w:rPr>
      <w:t xml:space="preserve">r</w:t>
    </w:r>
    <w:r w:rsidDel="00000000" w:rsidR="00000000" w:rsidRPr="00000000">
      <w:rPr>
        <w:rFonts w:ascii="Arial" w:cs="Arial" w:eastAsia="Arial" w:hAnsi="Arial"/>
        <w:color w:val="191919"/>
        <w:sz w:val="16"/>
        <w:szCs w:val="16"/>
        <w:rtl w:val="0"/>
      </w:rPr>
      <w:t xml:space="preserve">gias  </w:t>
    </w:r>
    <w:r w:rsidDel="00000000" w:rsidR="00000000" w:rsidRPr="00000000">
      <w:rPr>
        <w:rFonts w:ascii="Arial" w:cs="Arial" w:eastAsia="Arial" w:hAnsi="Arial"/>
        <w:color w:val="191919"/>
        <w:sz w:val="17"/>
        <w:szCs w:val="17"/>
        <w:rtl w:val="0"/>
      </w:rPr>
      <w:t xml:space="preserve">y </w:t>
    </w:r>
    <w:r w:rsidDel="00000000" w:rsidR="00000000" w:rsidRPr="00000000">
      <w:rPr>
        <w:rFonts w:ascii="Arial" w:cs="Arial" w:eastAsia="Arial" w:hAnsi="Arial"/>
        <w:color w:val="191919"/>
        <w:sz w:val="16"/>
        <w:szCs w:val="16"/>
        <w:rtl w:val="0"/>
      </w:rPr>
      <w:t xml:space="preserve">Sa</w:t>
    </w:r>
    <w:r w:rsidDel="00000000" w:rsidR="00000000" w:rsidRPr="00000000">
      <w:rPr>
        <w:rFonts w:ascii="Arial" w:cs="Arial" w:eastAsia="Arial" w:hAnsi="Arial"/>
        <w:color w:val="060606"/>
        <w:sz w:val="16"/>
        <w:szCs w:val="16"/>
        <w:rtl w:val="0"/>
      </w:rPr>
      <w:t xml:space="preserve">ndwi</w:t>
    </w:r>
    <w:r w:rsidDel="00000000" w:rsidR="00000000" w:rsidRPr="00000000">
      <w:rPr>
        <w:rFonts w:ascii="Arial" w:cs="Arial" w:eastAsia="Arial" w:hAnsi="Arial"/>
        <w:color w:val="191919"/>
        <w:sz w:val="16"/>
        <w:szCs w:val="16"/>
        <w:rtl w:val="0"/>
      </w:rPr>
      <w:t xml:space="preserve">ch  </w:t>
    </w:r>
    <w:r w:rsidDel="00000000" w:rsidR="00000000" w:rsidRPr="00000000">
      <w:rPr>
        <w:rFonts w:ascii="Arial" w:cs="Arial" w:eastAsia="Arial" w:hAnsi="Arial"/>
        <w:color w:val="060606"/>
        <w:sz w:val="16"/>
        <w:szCs w:val="16"/>
        <w:rtl w:val="0"/>
      </w:rPr>
      <w:t xml:space="preserve">d</w:t>
    </w:r>
    <w:r w:rsidDel="00000000" w:rsidR="00000000" w:rsidRPr="00000000">
      <w:rPr>
        <w:rFonts w:ascii="Arial" w:cs="Arial" w:eastAsia="Arial" w:hAnsi="Arial"/>
        <w:color w:val="191919"/>
        <w:sz w:val="16"/>
        <w:szCs w:val="16"/>
        <w:rtl w:val="0"/>
      </w:rPr>
      <w:t xml:space="preserve">e</w:t>
    </w:r>
    <w:r w:rsidDel="00000000" w:rsidR="00000000" w:rsidRPr="00000000">
      <w:rPr>
        <w:rFonts w:ascii="Arial" w:cs="Arial" w:eastAsia="Arial" w:hAnsi="Arial"/>
        <w:color w:val="060606"/>
        <w:sz w:val="16"/>
        <w:szCs w:val="16"/>
        <w:rtl w:val="0"/>
      </w:rPr>
      <w:t xml:space="preserve">l  </w:t>
    </w:r>
    <w:r w:rsidDel="00000000" w:rsidR="00000000" w:rsidRPr="00000000">
      <w:rPr>
        <w:rFonts w:ascii="Arial" w:cs="Arial" w:eastAsia="Arial" w:hAnsi="Arial"/>
        <w:color w:val="191919"/>
        <w:sz w:val="16"/>
        <w:szCs w:val="16"/>
        <w:rtl w:val="0"/>
      </w:rPr>
      <w:t xml:space="preserve">Sur so</w:t>
    </w:r>
    <w:r w:rsidDel="00000000" w:rsidR="00000000" w:rsidRPr="00000000">
      <w:rPr>
        <w:rFonts w:ascii="Arial" w:cs="Arial" w:eastAsia="Arial" w:hAnsi="Arial"/>
        <w:color w:val="060606"/>
        <w:sz w:val="16"/>
        <w:szCs w:val="16"/>
        <w:rtl w:val="0"/>
      </w:rPr>
      <w:t xml:space="preserve">n  </w:t>
    </w:r>
    <w:r w:rsidDel="00000000" w:rsidR="00000000" w:rsidRPr="00000000">
      <w:rPr>
        <w:rFonts w:ascii="Arial" w:cs="Arial" w:eastAsia="Arial" w:hAnsi="Arial"/>
        <w:color w:val="191919"/>
        <w:sz w:val="17"/>
        <w:szCs w:val="17"/>
        <w:rtl w:val="0"/>
      </w:rPr>
      <w:t xml:space="preserve">y </w:t>
    </w:r>
    <w:r w:rsidDel="00000000" w:rsidR="00000000" w:rsidRPr="00000000">
      <w:rPr>
        <w:rFonts w:ascii="Arial" w:cs="Arial" w:eastAsia="Arial" w:hAnsi="Arial"/>
        <w:color w:val="191919"/>
        <w:sz w:val="16"/>
        <w:szCs w:val="16"/>
        <w:rtl w:val="0"/>
      </w:rPr>
      <w:t xml:space="preserve">serán </w:t>
    </w:r>
    <w:r w:rsidDel="00000000" w:rsidR="00000000" w:rsidRPr="00000000">
      <w:rPr>
        <w:rFonts w:ascii="Arial" w:cs="Arial" w:eastAsia="Arial" w:hAnsi="Arial"/>
        <w:color w:val="060606"/>
        <w:sz w:val="16"/>
        <w:szCs w:val="16"/>
        <w:rtl w:val="0"/>
      </w:rPr>
      <w:t xml:space="preserve">Ar</w:t>
    </w:r>
    <w:r w:rsidDel="00000000" w:rsidR="00000000" w:rsidRPr="00000000">
      <w:rPr>
        <w:rFonts w:ascii="Arial" w:cs="Arial" w:eastAsia="Arial" w:hAnsi="Arial"/>
        <w:color w:val="191919"/>
        <w:sz w:val="16"/>
        <w:szCs w:val="16"/>
        <w:rtl w:val="0"/>
      </w:rPr>
      <w:t xml:space="preserve">ge</w:t>
    </w:r>
    <w:r w:rsidDel="00000000" w:rsidR="00000000" w:rsidRPr="00000000">
      <w:rPr>
        <w:rFonts w:ascii="Arial" w:cs="Arial" w:eastAsia="Arial" w:hAnsi="Arial"/>
        <w:color w:val="060606"/>
        <w:sz w:val="16"/>
        <w:szCs w:val="16"/>
        <w:rtl w:val="0"/>
      </w:rPr>
      <w:t xml:space="preserve">n</w:t>
    </w:r>
    <w:r w:rsidDel="00000000" w:rsidR="00000000" w:rsidRPr="00000000">
      <w:rPr>
        <w:rFonts w:ascii="Arial" w:cs="Arial" w:eastAsia="Arial" w:hAnsi="Arial"/>
        <w:color w:val="191919"/>
        <w:sz w:val="16"/>
        <w:szCs w:val="16"/>
        <w:rtl w:val="0"/>
      </w:rPr>
      <w:t xml:space="preserve">t</w:t>
    </w:r>
    <w:r w:rsidDel="00000000" w:rsidR="00000000" w:rsidRPr="00000000">
      <w:rPr>
        <w:rFonts w:ascii="Arial" w:cs="Arial" w:eastAsia="Arial" w:hAnsi="Arial"/>
        <w:color w:val="060606"/>
        <w:sz w:val="16"/>
        <w:szCs w:val="16"/>
        <w:rtl w:val="0"/>
      </w:rPr>
      <w:t xml:space="preserve">in</w:t>
    </w:r>
    <w:r w:rsidDel="00000000" w:rsidR="00000000" w:rsidRPr="00000000">
      <w:rPr>
        <w:rFonts w:ascii="Arial" w:cs="Arial" w:eastAsia="Arial" w:hAnsi="Arial"/>
        <w:color w:val="191919"/>
        <w:sz w:val="16"/>
        <w:szCs w:val="16"/>
        <w:rtl w:val="0"/>
      </w:rPr>
      <w:t xml:space="preserve">as"</w:t>
    </w:r>
    <w:r w:rsidDel="00000000" w:rsidR="00000000" w:rsidRPr="00000000">
      <w:rPr>
        <w:rtl w:val="0"/>
      </w:rPr>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AB">
    <w:pPr>
      <w:spacing w:line="180" w:lineRule="auto"/>
      <w:jc w:val="left"/>
      <w:rPr>
        <w:sz w:val="19.2793"/>
        <w:szCs w:val="19.2793"/>
      </w:rPr>
    </w:pPr>
    <w:r w:rsidDel="00000000" w:rsidR="00000000" w:rsidRPr="00000000">
      <w:rPr>
        <w:rtl w:val="0"/>
      </w:rPr>
    </w:r>
  </w:p>
  <w:p w:rsidR="00000000" w:rsidDel="00000000" w:rsidP="00000000" w:rsidRDefault="00000000" w:rsidRPr="00000000" w14:paraId="000011AC">
    <w:pPr>
      <w:spacing w:before="3" w:lineRule="auto"/>
      <w:ind w:left="20" w:right="-26" w:firstLine="0"/>
      <w:jc w:val="left"/>
      <w:rPr>
        <w:rFonts w:ascii="Arial" w:cs="Arial" w:eastAsia="Arial" w:hAnsi="Arial"/>
        <w:sz w:val="16"/>
        <w:szCs w:val="16"/>
      </w:rPr>
    </w:pPr>
    <w:r w:rsidDel="00000000" w:rsidR="00000000" w:rsidRPr="00000000">
      <w:rPr>
        <w:rFonts w:ascii="Arial" w:cs="Arial" w:eastAsia="Arial" w:hAnsi="Arial"/>
        <w:b w:val="1"/>
        <w:color w:val="191919"/>
        <w:sz w:val="16"/>
        <w:szCs w:val="16"/>
        <w:rtl w:val="0"/>
      </w:rPr>
      <w:t xml:space="preserve">"</w:t>
    </w:r>
    <w:r w:rsidDel="00000000" w:rsidR="00000000" w:rsidRPr="00000000">
      <w:rPr>
        <w:rFonts w:ascii="Arial" w:cs="Arial" w:eastAsia="Arial" w:hAnsi="Arial"/>
        <w:b w:val="1"/>
        <w:color w:val="070707"/>
        <w:sz w:val="16"/>
        <w:szCs w:val="16"/>
        <w:rtl w:val="0"/>
      </w:rPr>
      <w:t xml:space="preserve">L</w:t>
    </w:r>
    <w:r w:rsidDel="00000000" w:rsidR="00000000" w:rsidRPr="00000000">
      <w:rPr>
        <w:rFonts w:ascii="Arial" w:cs="Arial" w:eastAsia="Arial" w:hAnsi="Arial"/>
        <w:b w:val="1"/>
        <w:color w:val="191919"/>
        <w:sz w:val="16"/>
        <w:szCs w:val="16"/>
        <w:rtl w:val="0"/>
      </w:rPr>
      <w:t xml:space="preserve">as  </w:t>
    </w:r>
    <w:r w:rsidDel="00000000" w:rsidR="00000000" w:rsidRPr="00000000">
      <w:rPr>
        <w:rFonts w:ascii="Arial" w:cs="Arial" w:eastAsia="Arial" w:hAnsi="Arial"/>
        <w:b w:val="1"/>
        <w:color w:val="070707"/>
        <w:sz w:val="16"/>
        <w:szCs w:val="16"/>
        <w:rtl w:val="0"/>
      </w:rPr>
      <w:t xml:space="preserve">I</w:t>
    </w:r>
    <w:r w:rsidDel="00000000" w:rsidR="00000000" w:rsidRPr="00000000">
      <w:rPr>
        <w:rFonts w:ascii="Arial" w:cs="Arial" w:eastAsia="Arial" w:hAnsi="Arial"/>
        <w:b w:val="1"/>
        <w:color w:val="191919"/>
        <w:sz w:val="16"/>
        <w:szCs w:val="16"/>
        <w:rtl w:val="0"/>
      </w:rPr>
      <w:t xml:space="preserve">slas  </w:t>
    </w:r>
    <w:r w:rsidDel="00000000" w:rsidR="00000000" w:rsidRPr="00000000">
      <w:rPr>
        <w:rFonts w:ascii="Arial" w:cs="Arial" w:eastAsia="Arial" w:hAnsi="Arial"/>
        <w:b w:val="1"/>
        <w:color w:val="070707"/>
        <w:sz w:val="16"/>
        <w:szCs w:val="16"/>
        <w:rtl w:val="0"/>
      </w:rPr>
      <w:t xml:space="preserve">M</w:t>
    </w:r>
    <w:r w:rsidDel="00000000" w:rsidR="00000000" w:rsidRPr="00000000">
      <w:rPr>
        <w:rFonts w:ascii="Arial" w:cs="Arial" w:eastAsia="Arial" w:hAnsi="Arial"/>
        <w:b w:val="1"/>
        <w:color w:val="191919"/>
        <w:sz w:val="16"/>
        <w:szCs w:val="16"/>
        <w:rtl w:val="0"/>
      </w:rPr>
      <w:t xml:space="preserve">a</w:t>
    </w:r>
    <w:r w:rsidDel="00000000" w:rsidR="00000000" w:rsidRPr="00000000">
      <w:rPr>
        <w:rFonts w:ascii="Arial" w:cs="Arial" w:eastAsia="Arial" w:hAnsi="Arial"/>
        <w:b w:val="1"/>
        <w:color w:val="070707"/>
        <w:sz w:val="16"/>
        <w:szCs w:val="16"/>
        <w:rtl w:val="0"/>
      </w:rPr>
      <w:t xml:space="preserve">l</w:t>
    </w:r>
    <w:r w:rsidDel="00000000" w:rsidR="00000000" w:rsidRPr="00000000">
      <w:rPr>
        <w:rFonts w:ascii="Arial" w:cs="Arial" w:eastAsia="Arial" w:hAnsi="Arial"/>
        <w:b w:val="1"/>
        <w:color w:val="191919"/>
        <w:sz w:val="16"/>
        <w:szCs w:val="16"/>
        <w:rtl w:val="0"/>
      </w:rPr>
      <w:t xml:space="preserve">v</w:t>
    </w:r>
    <w:r w:rsidDel="00000000" w:rsidR="00000000" w:rsidRPr="00000000">
      <w:rPr>
        <w:rFonts w:ascii="Arial" w:cs="Arial" w:eastAsia="Arial" w:hAnsi="Arial"/>
        <w:b w:val="1"/>
        <w:color w:val="070707"/>
        <w:sz w:val="16"/>
        <w:szCs w:val="16"/>
        <w:rtl w:val="0"/>
      </w:rPr>
      <w:t xml:space="preserve">i</w:t>
    </w:r>
    <w:r w:rsidDel="00000000" w:rsidR="00000000" w:rsidRPr="00000000">
      <w:rPr>
        <w:rFonts w:ascii="Arial" w:cs="Arial" w:eastAsia="Arial" w:hAnsi="Arial"/>
        <w:b w:val="1"/>
        <w:color w:val="191919"/>
        <w:sz w:val="16"/>
        <w:szCs w:val="16"/>
        <w:rtl w:val="0"/>
      </w:rPr>
      <w:t xml:space="preserve">n</w:t>
    </w:r>
    <w:r w:rsidDel="00000000" w:rsidR="00000000" w:rsidRPr="00000000">
      <w:rPr>
        <w:rFonts w:ascii="Arial" w:cs="Arial" w:eastAsia="Arial" w:hAnsi="Arial"/>
        <w:b w:val="1"/>
        <w:color w:val="070707"/>
        <w:sz w:val="16"/>
        <w:szCs w:val="16"/>
        <w:rtl w:val="0"/>
      </w:rPr>
      <w:t xml:space="preserve">a</w:t>
    </w:r>
    <w:r w:rsidDel="00000000" w:rsidR="00000000" w:rsidRPr="00000000">
      <w:rPr>
        <w:rFonts w:ascii="Arial" w:cs="Arial" w:eastAsia="Arial" w:hAnsi="Arial"/>
        <w:b w:val="1"/>
        <w:color w:val="191919"/>
        <w:sz w:val="16"/>
        <w:szCs w:val="16"/>
        <w:rtl w:val="0"/>
      </w:rPr>
      <w:t xml:space="preserve">s,  Geo</w:t>
    </w:r>
    <w:r w:rsidDel="00000000" w:rsidR="00000000" w:rsidRPr="00000000">
      <w:rPr>
        <w:rFonts w:ascii="Arial" w:cs="Arial" w:eastAsia="Arial" w:hAnsi="Arial"/>
        <w:b w:val="1"/>
        <w:color w:val="070707"/>
        <w:sz w:val="16"/>
        <w:szCs w:val="16"/>
        <w:rtl w:val="0"/>
      </w:rPr>
      <w:t xml:space="preserve">r</w:t>
    </w:r>
    <w:r w:rsidDel="00000000" w:rsidR="00000000" w:rsidRPr="00000000">
      <w:rPr>
        <w:rFonts w:ascii="Arial" w:cs="Arial" w:eastAsia="Arial" w:hAnsi="Arial"/>
        <w:b w:val="1"/>
        <w:color w:val="191919"/>
        <w:sz w:val="16"/>
        <w:szCs w:val="16"/>
        <w:rtl w:val="0"/>
      </w:rPr>
      <w:t xml:space="preserve">gia</w:t>
    </w:r>
    <w:r w:rsidDel="00000000" w:rsidR="00000000" w:rsidRPr="00000000">
      <w:rPr>
        <w:rFonts w:ascii="Arial" w:cs="Arial" w:eastAsia="Arial" w:hAnsi="Arial"/>
        <w:b w:val="1"/>
        <w:color w:val="070707"/>
        <w:sz w:val="16"/>
        <w:szCs w:val="16"/>
        <w:rtl w:val="0"/>
      </w:rPr>
      <w:t xml:space="preserve">s  </w:t>
    </w:r>
    <w:r w:rsidDel="00000000" w:rsidR="00000000" w:rsidRPr="00000000">
      <w:rPr>
        <w:rFonts w:ascii="Times New Roman" w:cs="Times New Roman" w:eastAsia="Times New Roman" w:hAnsi="Times New Roman"/>
        <w:b w:val="1"/>
        <w:color w:val="191919"/>
        <w:sz w:val="17"/>
        <w:szCs w:val="17"/>
        <w:rtl w:val="0"/>
      </w:rPr>
      <w:t xml:space="preserve">y </w:t>
    </w:r>
    <w:r w:rsidDel="00000000" w:rsidR="00000000" w:rsidRPr="00000000">
      <w:rPr>
        <w:rFonts w:ascii="Arial" w:cs="Arial" w:eastAsia="Arial" w:hAnsi="Arial"/>
        <w:b w:val="1"/>
        <w:color w:val="191919"/>
        <w:sz w:val="16"/>
        <w:szCs w:val="16"/>
        <w:rtl w:val="0"/>
      </w:rPr>
      <w:t xml:space="preserve">Sa</w:t>
    </w:r>
    <w:r w:rsidDel="00000000" w:rsidR="00000000" w:rsidRPr="00000000">
      <w:rPr>
        <w:rFonts w:ascii="Arial" w:cs="Arial" w:eastAsia="Arial" w:hAnsi="Arial"/>
        <w:b w:val="1"/>
        <w:color w:val="070707"/>
        <w:sz w:val="16"/>
        <w:szCs w:val="16"/>
        <w:rtl w:val="0"/>
      </w:rPr>
      <w:t xml:space="preserve">nd</w:t>
    </w:r>
    <w:r w:rsidDel="00000000" w:rsidR="00000000" w:rsidRPr="00000000">
      <w:rPr>
        <w:rFonts w:ascii="Arial" w:cs="Arial" w:eastAsia="Arial" w:hAnsi="Arial"/>
        <w:b w:val="1"/>
        <w:color w:val="191919"/>
        <w:sz w:val="16"/>
        <w:szCs w:val="16"/>
        <w:rtl w:val="0"/>
      </w:rPr>
      <w:t xml:space="preserve">w</w:t>
    </w:r>
    <w:r w:rsidDel="00000000" w:rsidR="00000000" w:rsidRPr="00000000">
      <w:rPr>
        <w:rFonts w:ascii="Arial" w:cs="Arial" w:eastAsia="Arial" w:hAnsi="Arial"/>
        <w:b w:val="1"/>
        <w:color w:val="070707"/>
        <w:sz w:val="16"/>
        <w:szCs w:val="16"/>
        <w:rtl w:val="0"/>
      </w:rPr>
      <w:t xml:space="preserve">i</w:t>
    </w:r>
    <w:r w:rsidDel="00000000" w:rsidR="00000000" w:rsidRPr="00000000">
      <w:rPr>
        <w:rFonts w:ascii="Arial" w:cs="Arial" w:eastAsia="Arial" w:hAnsi="Arial"/>
        <w:b w:val="1"/>
        <w:color w:val="191919"/>
        <w:sz w:val="16"/>
        <w:szCs w:val="16"/>
        <w:rtl w:val="0"/>
      </w:rPr>
      <w:t xml:space="preserve">c</w:t>
    </w:r>
    <w:r w:rsidDel="00000000" w:rsidR="00000000" w:rsidRPr="00000000">
      <w:rPr>
        <w:rFonts w:ascii="Arial" w:cs="Arial" w:eastAsia="Arial" w:hAnsi="Arial"/>
        <w:b w:val="1"/>
        <w:color w:val="070707"/>
        <w:sz w:val="16"/>
        <w:szCs w:val="16"/>
        <w:rtl w:val="0"/>
      </w:rPr>
      <w:t xml:space="preserve">h   </w:t>
    </w:r>
    <w:r w:rsidDel="00000000" w:rsidR="00000000" w:rsidRPr="00000000">
      <w:rPr>
        <w:rFonts w:ascii="Arial" w:cs="Arial" w:eastAsia="Arial" w:hAnsi="Arial"/>
        <w:b w:val="1"/>
        <w:color w:val="191919"/>
        <w:sz w:val="16"/>
        <w:szCs w:val="16"/>
        <w:rtl w:val="0"/>
      </w:rPr>
      <w:t xml:space="preserve">d</w:t>
    </w:r>
    <w:r w:rsidDel="00000000" w:rsidR="00000000" w:rsidRPr="00000000">
      <w:rPr>
        <w:rFonts w:ascii="Arial" w:cs="Arial" w:eastAsia="Arial" w:hAnsi="Arial"/>
        <w:b w:val="1"/>
        <w:color w:val="070707"/>
        <w:sz w:val="16"/>
        <w:szCs w:val="16"/>
        <w:rtl w:val="0"/>
      </w:rPr>
      <w:t xml:space="preserve">el  </w:t>
    </w:r>
    <w:r w:rsidDel="00000000" w:rsidR="00000000" w:rsidRPr="00000000">
      <w:rPr>
        <w:rFonts w:ascii="Arial" w:cs="Arial" w:eastAsia="Arial" w:hAnsi="Arial"/>
        <w:b w:val="1"/>
        <w:color w:val="191919"/>
        <w:sz w:val="16"/>
        <w:szCs w:val="16"/>
        <w:rtl w:val="0"/>
      </w:rPr>
      <w:t xml:space="preserve">Sur so</w:t>
    </w:r>
    <w:r w:rsidDel="00000000" w:rsidR="00000000" w:rsidRPr="00000000">
      <w:rPr>
        <w:rFonts w:ascii="Arial" w:cs="Arial" w:eastAsia="Arial" w:hAnsi="Arial"/>
        <w:b w:val="1"/>
        <w:color w:val="070707"/>
        <w:sz w:val="16"/>
        <w:szCs w:val="16"/>
        <w:rtl w:val="0"/>
      </w:rPr>
      <w:t xml:space="preserve">n </w:t>
    </w:r>
    <w:r w:rsidDel="00000000" w:rsidR="00000000" w:rsidRPr="00000000">
      <w:rPr>
        <w:rFonts w:ascii="Times New Roman" w:cs="Times New Roman" w:eastAsia="Times New Roman" w:hAnsi="Times New Roman"/>
        <w:b w:val="1"/>
        <w:color w:val="070707"/>
        <w:sz w:val="17"/>
        <w:szCs w:val="17"/>
        <w:rtl w:val="0"/>
      </w:rPr>
      <w:t xml:space="preserve">y </w:t>
    </w:r>
    <w:r w:rsidDel="00000000" w:rsidR="00000000" w:rsidRPr="00000000">
      <w:rPr>
        <w:rFonts w:ascii="Arial" w:cs="Arial" w:eastAsia="Arial" w:hAnsi="Arial"/>
        <w:b w:val="1"/>
        <w:color w:val="191919"/>
        <w:sz w:val="16"/>
        <w:szCs w:val="16"/>
        <w:rtl w:val="0"/>
      </w:rPr>
      <w:t xml:space="preserve">se</w:t>
    </w:r>
    <w:r w:rsidDel="00000000" w:rsidR="00000000" w:rsidRPr="00000000">
      <w:rPr>
        <w:rFonts w:ascii="Arial" w:cs="Arial" w:eastAsia="Arial" w:hAnsi="Arial"/>
        <w:b w:val="1"/>
        <w:color w:val="070707"/>
        <w:sz w:val="16"/>
        <w:szCs w:val="16"/>
        <w:rtl w:val="0"/>
      </w:rPr>
      <w:t xml:space="preserve">r</w:t>
    </w:r>
    <w:r w:rsidDel="00000000" w:rsidR="00000000" w:rsidRPr="00000000">
      <w:rPr>
        <w:rFonts w:ascii="Arial" w:cs="Arial" w:eastAsia="Arial" w:hAnsi="Arial"/>
        <w:b w:val="1"/>
        <w:color w:val="191919"/>
        <w:sz w:val="16"/>
        <w:szCs w:val="16"/>
        <w:rtl w:val="0"/>
      </w:rPr>
      <w:t xml:space="preserve">án A</w:t>
    </w:r>
    <w:r w:rsidDel="00000000" w:rsidR="00000000" w:rsidRPr="00000000">
      <w:rPr>
        <w:rFonts w:ascii="Arial" w:cs="Arial" w:eastAsia="Arial" w:hAnsi="Arial"/>
        <w:b w:val="1"/>
        <w:color w:val="070707"/>
        <w:sz w:val="16"/>
        <w:szCs w:val="16"/>
        <w:rtl w:val="0"/>
      </w:rPr>
      <w:t xml:space="preserve">r</w:t>
    </w:r>
    <w:r w:rsidDel="00000000" w:rsidR="00000000" w:rsidRPr="00000000">
      <w:rPr>
        <w:rFonts w:ascii="Arial" w:cs="Arial" w:eastAsia="Arial" w:hAnsi="Arial"/>
        <w:b w:val="1"/>
        <w:color w:val="191919"/>
        <w:sz w:val="16"/>
        <w:szCs w:val="16"/>
        <w:rtl w:val="0"/>
      </w:rPr>
      <w:t xml:space="preserve">ge</w:t>
    </w:r>
    <w:r w:rsidDel="00000000" w:rsidR="00000000" w:rsidRPr="00000000">
      <w:rPr>
        <w:rFonts w:ascii="Arial" w:cs="Arial" w:eastAsia="Arial" w:hAnsi="Arial"/>
        <w:b w:val="1"/>
        <w:color w:val="070707"/>
        <w:sz w:val="16"/>
        <w:szCs w:val="16"/>
        <w:rtl w:val="0"/>
      </w:rPr>
      <w:t xml:space="preserve">n</w:t>
    </w:r>
    <w:r w:rsidDel="00000000" w:rsidR="00000000" w:rsidRPr="00000000">
      <w:rPr>
        <w:rFonts w:ascii="Arial" w:cs="Arial" w:eastAsia="Arial" w:hAnsi="Arial"/>
        <w:b w:val="1"/>
        <w:color w:val="191919"/>
        <w:sz w:val="16"/>
        <w:szCs w:val="16"/>
        <w:rtl w:val="0"/>
      </w:rPr>
      <w:t xml:space="preserve">t</w:t>
    </w:r>
    <w:r w:rsidDel="00000000" w:rsidR="00000000" w:rsidRPr="00000000">
      <w:rPr>
        <w:rFonts w:ascii="Arial" w:cs="Arial" w:eastAsia="Arial" w:hAnsi="Arial"/>
        <w:b w:val="1"/>
        <w:color w:val="070707"/>
        <w:sz w:val="16"/>
        <w:szCs w:val="16"/>
        <w:rtl w:val="0"/>
      </w:rPr>
      <w:t xml:space="preserve">in</w:t>
    </w:r>
    <w:r w:rsidDel="00000000" w:rsidR="00000000" w:rsidRPr="00000000">
      <w:rPr>
        <w:rFonts w:ascii="Arial" w:cs="Arial" w:eastAsia="Arial" w:hAnsi="Arial"/>
        <w:b w:val="1"/>
        <w:color w:val="191919"/>
        <w:sz w:val="16"/>
        <w:szCs w:val="16"/>
        <w:rtl w:val="0"/>
      </w:rPr>
      <w:t xml:space="preserve">as"</w:t>
    </w:r>
    <w:r w:rsidDel="00000000" w:rsidR="00000000" w:rsidRPr="00000000">
      <w:rPr>
        <w:rtl w:val="0"/>
      </w:rPr>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AD">
    <w:pPr>
      <w:spacing w:line="200" w:lineRule="auto"/>
      <w:jc w:val="left"/>
      <w:rPr>
        <w:sz w:val="20"/>
        <w:szCs w:val="20"/>
      </w:rPr>
    </w:pPr>
    <w:r w:rsidDel="00000000" w:rsidR="00000000" w:rsidRPr="00000000">
      <w:rPr>
        <w:rtl w:val="0"/>
      </w:rPr>
    </w:r>
  </w:p>
  <w:p w:rsidR="00000000" w:rsidDel="00000000" w:rsidP="00000000" w:rsidRDefault="00000000" w:rsidRPr="00000000" w14:paraId="000011AE">
    <w:pPr>
      <w:spacing w:before="17" w:lineRule="auto"/>
      <w:ind w:left="47" w:firstLine="0"/>
      <w:jc w:val="left"/>
      <w:rPr>
        <w:rFonts w:ascii="Times New Roman" w:cs="Times New Roman" w:eastAsia="Times New Roman" w:hAnsi="Times New Roman"/>
        <w:sz w:val="16"/>
        <w:szCs w:val="16"/>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AF">
    <w:pPr>
      <w:spacing w:before="3" w:lineRule="auto"/>
      <w:ind w:left="20" w:right="-26" w:firstLine="0"/>
      <w:jc w:val="left"/>
      <w:rPr>
        <w:rFonts w:ascii="Arial" w:cs="Arial" w:eastAsia="Arial" w:hAnsi="Arial"/>
        <w:sz w:val="16"/>
        <w:szCs w:val="16"/>
      </w:rPr>
    </w:pPr>
    <w:r w:rsidDel="00000000" w:rsidR="00000000" w:rsidRPr="00000000">
      <w:rPr>
        <w:rFonts w:ascii="Arial" w:cs="Arial" w:eastAsia="Arial" w:hAnsi="Arial"/>
        <w:b w:val="1"/>
        <w:color w:val="181818"/>
        <w:sz w:val="16"/>
        <w:szCs w:val="16"/>
        <w:rtl w:val="0"/>
      </w:rPr>
      <w:t xml:space="preserve">"Las  Islas  Malvinas,  Georgias  </w:t>
    </w:r>
    <w:r w:rsidDel="00000000" w:rsidR="00000000" w:rsidRPr="00000000">
      <w:rPr>
        <w:rFonts w:ascii="Times New Roman" w:cs="Times New Roman" w:eastAsia="Times New Roman" w:hAnsi="Times New Roman"/>
        <w:b w:val="1"/>
        <w:color w:val="181818"/>
        <w:sz w:val="17"/>
        <w:szCs w:val="17"/>
        <w:rtl w:val="0"/>
      </w:rPr>
      <w:t xml:space="preserve">y </w:t>
    </w:r>
    <w:r w:rsidDel="00000000" w:rsidR="00000000" w:rsidRPr="00000000">
      <w:rPr>
        <w:rFonts w:ascii="Arial" w:cs="Arial" w:eastAsia="Arial" w:hAnsi="Arial"/>
        <w:b w:val="1"/>
        <w:color w:val="181818"/>
        <w:sz w:val="16"/>
        <w:szCs w:val="16"/>
        <w:rtl w:val="0"/>
      </w:rPr>
      <w:t xml:space="preserve">Sandwich  del Sur son </w:t>
    </w:r>
    <w:r w:rsidDel="00000000" w:rsidR="00000000" w:rsidRPr="00000000">
      <w:rPr>
        <w:rFonts w:ascii="Times New Roman" w:cs="Times New Roman" w:eastAsia="Times New Roman" w:hAnsi="Times New Roman"/>
        <w:b w:val="1"/>
        <w:color w:val="181818"/>
        <w:sz w:val="17"/>
        <w:szCs w:val="17"/>
        <w:rtl w:val="0"/>
      </w:rPr>
      <w:t xml:space="preserve">y </w:t>
    </w:r>
    <w:r w:rsidDel="00000000" w:rsidR="00000000" w:rsidRPr="00000000">
      <w:rPr>
        <w:rFonts w:ascii="Arial" w:cs="Arial" w:eastAsia="Arial" w:hAnsi="Arial"/>
        <w:b w:val="1"/>
        <w:color w:val="181818"/>
        <w:sz w:val="16"/>
        <w:szCs w:val="16"/>
        <w:rtl w:val="0"/>
      </w:rPr>
      <w:t xml:space="preserve">serán  Argentinas"</w:t>
    </w:r>
    <w:r w:rsidDel="00000000" w:rsidR="00000000" w:rsidRPr="00000000">
      <w:rPr>
        <w:rtl w:val="0"/>
      </w:rPr>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B0">
    <w:pPr>
      <w:spacing w:line="200" w:lineRule="auto"/>
      <w:jc w:val="left"/>
      <w:rPr>
        <w:sz w:val="20"/>
        <w:szCs w:val="20"/>
      </w:rPr>
    </w:pPr>
    <w:r w:rsidDel="00000000" w:rsidR="00000000" w:rsidRPr="00000000">
      <w:rPr>
        <w:rtl w:val="0"/>
      </w:rPr>
    </w:r>
  </w:p>
  <w:p w:rsidR="00000000" w:rsidDel="00000000" w:rsidP="00000000" w:rsidRDefault="00000000" w:rsidRPr="00000000" w14:paraId="000011B1">
    <w:pPr>
      <w:spacing w:before="4" w:lineRule="auto"/>
      <w:ind w:left="40" w:firstLine="0"/>
      <w:jc w:val="left"/>
      <w:rPr>
        <w:rFonts w:ascii="Times New Roman" w:cs="Times New Roman" w:eastAsia="Times New Roman" w:hAnsi="Times New Roman"/>
        <w:sz w:val="16"/>
        <w:szCs w:val="16"/>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B2">
    <w:pPr>
      <w:spacing w:before="9" w:lineRule="auto"/>
      <w:ind w:right="1834"/>
      <w:jc w:val="right"/>
      <w:rPr>
        <w:rFonts w:ascii="Times New Roman" w:cs="Times New Roman" w:eastAsia="Times New Roman" w:hAnsi="Times New Roman"/>
        <w:sz w:val="11"/>
        <w:szCs w:val="11"/>
      </w:rPr>
    </w:pPr>
    <w:r w:rsidDel="00000000" w:rsidR="00000000" w:rsidRPr="00000000">
      <w:rPr>
        <w:rFonts w:ascii="Times New Roman" w:cs="Times New Roman" w:eastAsia="Times New Roman" w:hAnsi="Times New Roman"/>
        <w:color w:val="9b9b9b"/>
        <w:sz w:val="11"/>
        <w:szCs w:val="11"/>
        <w:rtl w:val="0"/>
      </w:rPr>
      <w:t xml:space="preserve">1 \</w:t>
    </w:r>
    <w:r w:rsidDel="00000000" w:rsidR="00000000" w:rsidRPr="00000000">
      <w:rPr>
        <w:rtl w:val="0"/>
      </w:rPr>
    </w:r>
  </w:p>
  <w:p w:rsidR="00000000" w:rsidDel="00000000" w:rsidP="00000000" w:rsidRDefault="00000000" w:rsidRPr="00000000" w14:paraId="000011B3">
    <w:pPr>
      <w:spacing w:line="180" w:lineRule="auto"/>
      <w:ind w:left="20" w:right="-26" w:firstLine="0"/>
      <w:jc w:val="left"/>
      <w:rPr>
        <w:rFonts w:ascii="Arial" w:cs="Arial" w:eastAsia="Arial" w:hAnsi="Arial"/>
        <w:sz w:val="16"/>
        <w:szCs w:val="16"/>
      </w:rPr>
    </w:pPr>
    <w:r w:rsidDel="00000000" w:rsidR="00000000" w:rsidRPr="00000000">
      <w:rPr>
        <w:rFonts w:ascii="Arial" w:cs="Arial" w:eastAsia="Arial" w:hAnsi="Arial"/>
        <w:b w:val="1"/>
        <w:color w:val="181818"/>
        <w:sz w:val="16"/>
        <w:szCs w:val="16"/>
        <w:rtl w:val="0"/>
      </w:rPr>
      <w:t xml:space="preserve">"</w:t>
    </w:r>
    <w:r w:rsidDel="00000000" w:rsidR="00000000" w:rsidRPr="00000000">
      <w:rPr>
        <w:rFonts w:ascii="Arial" w:cs="Arial" w:eastAsia="Arial" w:hAnsi="Arial"/>
        <w:b w:val="1"/>
        <w:color w:val="000000"/>
        <w:sz w:val="16"/>
        <w:szCs w:val="16"/>
        <w:rtl w:val="0"/>
      </w:rPr>
      <w:t xml:space="preserve">L</w:t>
    </w:r>
    <w:r w:rsidDel="00000000" w:rsidR="00000000" w:rsidRPr="00000000">
      <w:rPr>
        <w:rFonts w:ascii="Arial" w:cs="Arial" w:eastAsia="Arial" w:hAnsi="Arial"/>
        <w:b w:val="1"/>
        <w:color w:val="181818"/>
        <w:sz w:val="16"/>
        <w:szCs w:val="16"/>
        <w:rtl w:val="0"/>
      </w:rPr>
      <w:t xml:space="preserve">as  Islas  Malvinas,  Geo</w:t>
    </w:r>
    <w:r w:rsidDel="00000000" w:rsidR="00000000" w:rsidRPr="00000000">
      <w:rPr>
        <w:rFonts w:ascii="Arial" w:cs="Arial" w:eastAsia="Arial" w:hAnsi="Arial"/>
        <w:b w:val="1"/>
        <w:color w:val="000000"/>
        <w:sz w:val="16"/>
        <w:szCs w:val="16"/>
        <w:rtl w:val="0"/>
      </w:rPr>
      <w:t xml:space="preserve">r</w:t>
    </w:r>
    <w:r w:rsidDel="00000000" w:rsidR="00000000" w:rsidRPr="00000000">
      <w:rPr>
        <w:rFonts w:ascii="Arial" w:cs="Arial" w:eastAsia="Arial" w:hAnsi="Arial"/>
        <w:b w:val="1"/>
        <w:color w:val="181818"/>
        <w:sz w:val="16"/>
        <w:szCs w:val="16"/>
        <w:rtl w:val="0"/>
      </w:rPr>
      <w:t xml:space="preserve">gias  </w:t>
    </w:r>
    <w:r w:rsidDel="00000000" w:rsidR="00000000" w:rsidRPr="00000000">
      <w:rPr>
        <w:rFonts w:ascii="Times New Roman" w:cs="Times New Roman" w:eastAsia="Times New Roman" w:hAnsi="Times New Roman"/>
        <w:b w:val="1"/>
        <w:color w:val="181818"/>
        <w:sz w:val="17"/>
        <w:szCs w:val="17"/>
        <w:rtl w:val="0"/>
      </w:rPr>
      <w:t xml:space="preserve">y </w:t>
    </w:r>
    <w:r w:rsidDel="00000000" w:rsidR="00000000" w:rsidRPr="00000000">
      <w:rPr>
        <w:rFonts w:ascii="Arial" w:cs="Arial" w:eastAsia="Arial" w:hAnsi="Arial"/>
        <w:b w:val="1"/>
        <w:color w:val="181818"/>
        <w:sz w:val="16"/>
        <w:szCs w:val="16"/>
        <w:rtl w:val="0"/>
      </w:rPr>
      <w:t xml:space="preserve">Sa</w:t>
    </w:r>
    <w:r w:rsidDel="00000000" w:rsidR="00000000" w:rsidRPr="00000000">
      <w:rPr>
        <w:rFonts w:ascii="Arial" w:cs="Arial" w:eastAsia="Arial" w:hAnsi="Arial"/>
        <w:b w:val="1"/>
        <w:color w:val="000000"/>
        <w:sz w:val="16"/>
        <w:szCs w:val="16"/>
        <w:rtl w:val="0"/>
      </w:rPr>
      <w:t xml:space="preserve">n</w:t>
    </w:r>
    <w:r w:rsidDel="00000000" w:rsidR="00000000" w:rsidRPr="00000000">
      <w:rPr>
        <w:rFonts w:ascii="Arial" w:cs="Arial" w:eastAsia="Arial" w:hAnsi="Arial"/>
        <w:b w:val="1"/>
        <w:color w:val="181818"/>
        <w:sz w:val="16"/>
        <w:szCs w:val="16"/>
        <w:rtl w:val="0"/>
      </w:rPr>
      <w:t xml:space="preserve">dwich  del Sur son </w:t>
    </w:r>
    <w:r w:rsidDel="00000000" w:rsidR="00000000" w:rsidRPr="00000000">
      <w:rPr>
        <w:rFonts w:ascii="Times New Roman" w:cs="Times New Roman" w:eastAsia="Times New Roman" w:hAnsi="Times New Roman"/>
        <w:b w:val="1"/>
        <w:color w:val="181818"/>
        <w:sz w:val="17"/>
        <w:szCs w:val="17"/>
        <w:rtl w:val="0"/>
      </w:rPr>
      <w:t xml:space="preserve">y </w:t>
    </w:r>
    <w:r w:rsidDel="00000000" w:rsidR="00000000" w:rsidRPr="00000000">
      <w:rPr>
        <w:rFonts w:ascii="Arial" w:cs="Arial" w:eastAsia="Arial" w:hAnsi="Arial"/>
        <w:b w:val="1"/>
        <w:color w:val="181818"/>
        <w:sz w:val="16"/>
        <w:szCs w:val="16"/>
        <w:rtl w:val="0"/>
      </w:rPr>
      <w:t xml:space="preserve">se</w:t>
    </w:r>
    <w:r w:rsidDel="00000000" w:rsidR="00000000" w:rsidRPr="00000000">
      <w:rPr>
        <w:rFonts w:ascii="Arial" w:cs="Arial" w:eastAsia="Arial" w:hAnsi="Arial"/>
        <w:b w:val="1"/>
        <w:color w:val="000000"/>
        <w:sz w:val="16"/>
        <w:szCs w:val="16"/>
        <w:rtl w:val="0"/>
      </w:rPr>
      <w:t xml:space="preserve">r</w:t>
    </w:r>
    <w:r w:rsidDel="00000000" w:rsidR="00000000" w:rsidRPr="00000000">
      <w:rPr>
        <w:rFonts w:ascii="Arial" w:cs="Arial" w:eastAsia="Arial" w:hAnsi="Arial"/>
        <w:b w:val="1"/>
        <w:color w:val="181818"/>
        <w:sz w:val="16"/>
        <w:szCs w:val="16"/>
        <w:rtl w:val="0"/>
      </w:rPr>
      <w:t xml:space="preserve">án  Argentinas"</w:t>
    </w:r>
    <w:r w:rsidDel="00000000" w:rsidR="00000000" w:rsidRPr="00000000">
      <w:rPr>
        <w:rtl w:val="0"/>
      </w:rPr>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B4">
    <w:pPr>
      <w:jc w:val="left"/>
      <w:rPr>
        <w:sz w:val="2"/>
        <w:szCs w:val="2"/>
      </w:rPr>
    </w:pPr>
    <w:r w:rsidDel="00000000" w:rsidR="00000000" w:rsidRPr="00000000">
      <w:rPr>
        <w:rtl w:val="0"/>
      </w:rPr>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B5">
    <w:pPr>
      <w:spacing w:line="200" w:lineRule="auto"/>
      <w:jc w:val="left"/>
      <w:rPr>
        <w:sz w:val="20"/>
        <w:szCs w:val="20"/>
      </w:rPr>
    </w:pPr>
    <w:r w:rsidDel="00000000" w:rsidR="00000000" w:rsidRPr="00000000">
      <w:rPr>
        <w:rtl w:val="0"/>
      </w:rPr>
    </w:r>
  </w:p>
  <w:p w:rsidR="00000000" w:rsidDel="00000000" w:rsidP="00000000" w:rsidRDefault="00000000" w:rsidRPr="00000000" w14:paraId="000011B6">
    <w:pPr>
      <w:spacing w:before="3" w:lineRule="auto"/>
      <w:ind w:left="20" w:right="-26" w:firstLine="0"/>
      <w:jc w:val="left"/>
      <w:rPr>
        <w:rFonts w:ascii="Arial" w:cs="Arial" w:eastAsia="Arial" w:hAnsi="Arial"/>
        <w:sz w:val="16"/>
        <w:szCs w:val="16"/>
      </w:rPr>
    </w:pPr>
    <w:r w:rsidDel="00000000" w:rsidR="00000000" w:rsidRPr="00000000">
      <w:rPr>
        <w:rFonts w:ascii="Arial" w:cs="Arial" w:eastAsia="Arial" w:hAnsi="Arial"/>
        <w:b w:val="1"/>
        <w:color w:val="161616"/>
        <w:sz w:val="16"/>
        <w:szCs w:val="16"/>
        <w:rtl w:val="0"/>
      </w:rPr>
      <w:t xml:space="preserve">"Las  Islas  Malvinas,  Georgias  </w:t>
    </w:r>
    <w:r w:rsidDel="00000000" w:rsidR="00000000" w:rsidRPr="00000000">
      <w:rPr>
        <w:rFonts w:ascii="Times New Roman" w:cs="Times New Roman" w:eastAsia="Times New Roman" w:hAnsi="Times New Roman"/>
        <w:b w:val="1"/>
        <w:color w:val="161616"/>
        <w:sz w:val="17"/>
        <w:szCs w:val="17"/>
        <w:rtl w:val="0"/>
      </w:rPr>
      <w:t xml:space="preserve">y </w:t>
    </w:r>
    <w:r w:rsidDel="00000000" w:rsidR="00000000" w:rsidRPr="00000000">
      <w:rPr>
        <w:rFonts w:ascii="Arial" w:cs="Arial" w:eastAsia="Arial" w:hAnsi="Arial"/>
        <w:b w:val="1"/>
        <w:color w:val="161616"/>
        <w:sz w:val="16"/>
        <w:szCs w:val="16"/>
        <w:rtl w:val="0"/>
      </w:rPr>
      <w:t xml:space="preserve">Sandwich  del  Sur son  </w:t>
    </w:r>
    <w:r w:rsidDel="00000000" w:rsidR="00000000" w:rsidRPr="00000000">
      <w:rPr>
        <w:rFonts w:ascii="Times New Roman" w:cs="Times New Roman" w:eastAsia="Times New Roman" w:hAnsi="Times New Roman"/>
        <w:b w:val="1"/>
        <w:color w:val="161616"/>
        <w:sz w:val="17"/>
        <w:szCs w:val="17"/>
        <w:rtl w:val="0"/>
      </w:rPr>
      <w:t xml:space="preserve">y </w:t>
    </w:r>
    <w:r w:rsidDel="00000000" w:rsidR="00000000" w:rsidRPr="00000000">
      <w:rPr>
        <w:rFonts w:ascii="Arial" w:cs="Arial" w:eastAsia="Arial" w:hAnsi="Arial"/>
        <w:b w:val="1"/>
        <w:color w:val="161616"/>
        <w:sz w:val="16"/>
        <w:szCs w:val="16"/>
        <w:rtl w:val="0"/>
      </w:rPr>
      <w:t xml:space="preserve">serán  Argentinas"</w:t>
    </w:r>
    <w:r w:rsidDel="00000000" w:rsidR="00000000" w:rsidRPr="00000000">
      <w:rPr>
        <w:rtl w:val="0"/>
      </w:rPr>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B7">
    <w:pPr>
      <w:spacing w:line="200" w:lineRule="auto"/>
      <w:jc w:val="left"/>
      <w:rPr>
        <w:sz w:val="20"/>
        <w:szCs w:val="20"/>
      </w:rPr>
    </w:pPr>
    <w:r w:rsidDel="00000000" w:rsidR="00000000" w:rsidRPr="00000000">
      <w:rPr>
        <w:rtl w:val="0"/>
      </w:rPr>
    </w:r>
  </w:p>
  <w:p w:rsidR="00000000" w:rsidDel="00000000" w:rsidP="00000000" w:rsidRDefault="00000000" w:rsidRPr="00000000" w14:paraId="000011B8">
    <w:pPr>
      <w:spacing w:before="2" w:lineRule="auto"/>
      <w:ind w:left="40" w:firstLine="0"/>
      <w:jc w:val="left"/>
      <w:rPr>
        <w:rFonts w:ascii="Times New Roman" w:cs="Times New Roman" w:eastAsia="Times New Roman" w:hAnsi="Times New Roman"/>
        <w:sz w:val="16"/>
        <w:szCs w:val="16"/>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B9">
    <w:pPr>
      <w:spacing w:before="3" w:lineRule="auto"/>
      <w:ind w:left="20" w:right="-28" w:firstLine="0"/>
      <w:jc w:val="left"/>
      <w:rPr>
        <w:rFonts w:ascii="Arial" w:cs="Arial" w:eastAsia="Arial" w:hAnsi="Arial"/>
        <w:sz w:val="16"/>
        <w:szCs w:val="16"/>
      </w:rPr>
    </w:pPr>
    <w:r w:rsidDel="00000000" w:rsidR="00000000" w:rsidRPr="00000000">
      <w:rPr>
        <w:rFonts w:ascii="Arial" w:cs="Arial" w:eastAsia="Arial" w:hAnsi="Arial"/>
        <w:b w:val="1"/>
        <w:color w:val="181818"/>
        <w:sz w:val="16"/>
        <w:szCs w:val="16"/>
        <w:rtl w:val="0"/>
      </w:rPr>
      <w:t xml:space="preserve">"</w:t>
    </w:r>
    <w:r w:rsidDel="00000000" w:rsidR="00000000" w:rsidRPr="00000000">
      <w:rPr>
        <w:rFonts w:ascii="Arial" w:cs="Arial" w:eastAsia="Arial" w:hAnsi="Arial"/>
        <w:b w:val="1"/>
        <w:color w:val="060606"/>
        <w:sz w:val="16"/>
        <w:szCs w:val="16"/>
        <w:rtl w:val="0"/>
      </w:rPr>
      <w:t xml:space="preserve">L</w:t>
    </w:r>
    <w:r w:rsidDel="00000000" w:rsidR="00000000" w:rsidRPr="00000000">
      <w:rPr>
        <w:rFonts w:ascii="Arial" w:cs="Arial" w:eastAsia="Arial" w:hAnsi="Arial"/>
        <w:b w:val="1"/>
        <w:color w:val="181818"/>
        <w:sz w:val="16"/>
        <w:szCs w:val="16"/>
        <w:rtl w:val="0"/>
      </w:rPr>
      <w:t xml:space="preserve">as  Is</w:t>
    </w:r>
    <w:r w:rsidDel="00000000" w:rsidR="00000000" w:rsidRPr="00000000">
      <w:rPr>
        <w:rFonts w:ascii="Arial" w:cs="Arial" w:eastAsia="Arial" w:hAnsi="Arial"/>
        <w:b w:val="1"/>
        <w:color w:val="060606"/>
        <w:sz w:val="16"/>
        <w:szCs w:val="16"/>
        <w:rtl w:val="0"/>
      </w:rPr>
      <w:t xml:space="preserve">l</w:t>
    </w:r>
    <w:r w:rsidDel="00000000" w:rsidR="00000000" w:rsidRPr="00000000">
      <w:rPr>
        <w:rFonts w:ascii="Arial" w:cs="Arial" w:eastAsia="Arial" w:hAnsi="Arial"/>
        <w:b w:val="1"/>
        <w:color w:val="181818"/>
        <w:sz w:val="16"/>
        <w:szCs w:val="16"/>
        <w:rtl w:val="0"/>
      </w:rPr>
      <w:t xml:space="preserve">as  Ma</w:t>
    </w:r>
    <w:r w:rsidDel="00000000" w:rsidR="00000000" w:rsidRPr="00000000">
      <w:rPr>
        <w:rFonts w:ascii="Arial" w:cs="Arial" w:eastAsia="Arial" w:hAnsi="Arial"/>
        <w:b w:val="1"/>
        <w:color w:val="060606"/>
        <w:sz w:val="16"/>
        <w:szCs w:val="16"/>
        <w:rtl w:val="0"/>
      </w:rPr>
      <w:t xml:space="preserve">l</w:t>
    </w:r>
    <w:r w:rsidDel="00000000" w:rsidR="00000000" w:rsidRPr="00000000">
      <w:rPr>
        <w:rFonts w:ascii="Arial" w:cs="Arial" w:eastAsia="Arial" w:hAnsi="Arial"/>
        <w:b w:val="1"/>
        <w:color w:val="181818"/>
        <w:sz w:val="16"/>
        <w:szCs w:val="16"/>
        <w:rtl w:val="0"/>
      </w:rPr>
      <w:t xml:space="preserve">vi</w:t>
    </w:r>
    <w:r w:rsidDel="00000000" w:rsidR="00000000" w:rsidRPr="00000000">
      <w:rPr>
        <w:rFonts w:ascii="Arial" w:cs="Arial" w:eastAsia="Arial" w:hAnsi="Arial"/>
        <w:b w:val="1"/>
        <w:color w:val="060606"/>
        <w:sz w:val="16"/>
        <w:szCs w:val="16"/>
        <w:rtl w:val="0"/>
      </w:rPr>
      <w:t xml:space="preserve">n</w:t>
    </w:r>
    <w:r w:rsidDel="00000000" w:rsidR="00000000" w:rsidRPr="00000000">
      <w:rPr>
        <w:rFonts w:ascii="Arial" w:cs="Arial" w:eastAsia="Arial" w:hAnsi="Arial"/>
        <w:b w:val="1"/>
        <w:color w:val="181818"/>
        <w:sz w:val="16"/>
        <w:szCs w:val="16"/>
        <w:rtl w:val="0"/>
      </w:rPr>
      <w:t xml:space="preserve">a</w:t>
    </w:r>
    <w:r w:rsidDel="00000000" w:rsidR="00000000" w:rsidRPr="00000000">
      <w:rPr>
        <w:rFonts w:ascii="Arial" w:cs="Arial" w:eastAsia="Arial" w:hAnsi="Arial"/>
        <w:b w:val="1"/>
        <w:color w:val="060606"/>
        <w:sz w:val="16"/>
        <w:szCs w:val="16"/>
        <w:rtl w:val="0"/>
      </w:rPr>
      <w:t xml:space="preserve">s</w:t>
    </w:r>
    <w:r w:rsidDel="00000000" w:rsidR="00000000" w:rsidRPr="00000000">
      <w:rPr>
        <w:rFonts w:ascii="Arial" w:cs="Arial" w:eastAsia="Arial" w:hAnsi="Arial"/>
        <w:b w:val="1"/>
        <w:color w:val="181818"/>
        <w:sz w:val="16"/>
        <w:szCs w:val="16"/>
        <w:rtl w:val="0"/>
      </w:rPr>
      <w:t xml:space="preserve">,  Geor</w:t>
    </w:r>
    <w:r w:rsidDel="00000000" w:rsidR="00000000" w:rsidRPr="00000000">
      <w:rPr>
        <w:rFonts w:ascii="Arial" w:cs="Arial" w:eastAsia="Arial" w:hAnsi="Arial"/>
        <w:b w:val="1"/>
        <w:color w:val="060606"/>
        <w:sz w:val="16"/>
        <w:szCs w:val="16"/>
        <w:rtl w:val="0"/>
      </w:rPr>
      <w:t xml:space="preserve">g</w:t>
    </w:r>
    <w:r w:rsidDel="00000000" w:rsidR="00000000" w:rsidRPr="00000000">
      <w:rPr>
        <w:rFonts w:ascii="Arial" w:cs="Arial" w:eastAsia="Arial" w:hAnsi="Arial"/>
        <w:b w:val="1"/>
        <w:color w:val="181818"/>
        <w:sz w:val="16"/>
        <w:szCs w:val="16"/>
        <w:rtl w:val="0"/>
      </w:rPr>
      <w:t xml:space="preserve">ia</w:t>
    </w:r>
    <w:r w:rsidDel="00000000" w:rsidR="00000000" w:rsidRPr="00000000">
      <w:rPr>
        <w:rFonts w:ascii="Arial" w:cs="Arial" w:eastAsia="Arial" w:hAnsi="Arial"/>
        <w:b w:val="1"/>
        <w:color w:val="060606"/>
        <w:sz w:val="16"/>
        <w:szCs w:val="16"/>
        <w:rtl w:val="0"/>
      </w:rPr>
      <w:t xml:space="preserve">s  </w:t>
    </w:r>
    <w:r w:rsidDel="00000000" w:rsidR="00000000" w:rsidRPr="00000000">
      <w:rPr>
        <w:rFonts w:ascii="Times New Roman" w:cs="Times New Roman" w:eastAsia="Times New Roman" w:hAnsi="Times New Roman"/>
        <w:b w:val="1"/>
        <w:i w:val="1"/>
        <w:color w:val="181818"/>
        <w:sz w:val="18"/>
        <w:szCs w:val="18"/>
        <w:rtl w:val="0"/>
      </w:rPr>
      <w:t xml:space="preserve">y </w:t>
    </w:r>
    <w:r w:rsidDel="00000000" w:rsidR="00000000" w:rsidRPr="00000000">
      <w:rPr>
        <w:rFonts w:ascii="Arial" w:cs="Arial" w:eastAsia="Arial" w:hAnsi="Arial"/>
        <w:b w:val="1"/>
        <w:color w:val="181818"/>
        <w:sz w:val="16"/>
        <w:szCs w:val="16"/>
        <w:rtl w:val="0"/>
      </w:rPr>
      <w:t xml:space="preserve">Sandwich  </w:t>
    </w:r>
    <w:r w:rsidDel="00000000" w:rsidR="00000000" w:rsidRPr="00000000">
      <w:rPr>
        <w:rFonts w:ascii="Arial" w:cs="Arial" w:eastAsia="Arial" w:hAnsi="Arial"/>
        <w:b w:val="1"/>
        <w:color w:val="060606"/>
        <w:sz w:val="16"/>
        <w:szCs w:val="16"/>
        <w:rtl w:val="0"/>
      </w:rPr>
      <w:t xml:space="preserve">d</w:t>
    </w:r>
    <w:r w:rsidDel="00000000" w:rsidR="00000000" w:rsidRPr="00000000">
      <w:rPr>
        <w:rFonts w:ascii="Arial" w:cs="Arial" w:eastAsia="Arial" w:hAnsi="Arial"/>
        <w:b w:val="1"/>
        <w:color w:val="181818"/>
        <w:sz w:val="16"/>
        <w:szCs w:val="16"/>
        <w:rtl w:val="0"/>
      </w:rPr>
      <w:t xml:space="preserve">el  </w:t>
    </w:r>
    <w:r w:rsidDel="00000000" w:rsidR="00000000" w:rsidRPr="00000000">
      <w:rPr>
        <w:rFonts w:ascii="Arial" w:cs="Arial" w:eastAsia="Arial" w:hAnsi="Arial"/>
        <w:b w:val="1"/>
        <w:color w:val="060606"/>
        <w:sz w:val="16"/>
        <w:szCs w:val="16"/>
        <w:rtl w:val="0"/>
      </w:rPr>
      <w:t xml:space="preserve">S</w:t>
    </w:r>
    <w:r w:rsidDel="00000000" w:rsidR="00000000" w:rsidRPr="00000000">
      <w:rPr>
        <w:rFonts w:ascii="Arial" w:cs="Arial" w:eastAsia="Arial" w:hAnsi="Arial"/>
        <w:b w:val="1"/>
        <w:color w:val="181818"/>
        <w:sz w:val="16"/>
        <w:szCs w:val="16"/>
        <w:rtl w:val="0"/>
      </w:rPr>
      <w:t xml:space="preserve">ur </w:t>
    </w:r>
    <w:r w:rsidDel="00000000" w:rsidR="00000000" w:rsidRPr="00000000">
      <w:rPr>
        <w:rFonts w:ascii="Arial" w:cs="Arial" w:eastAsia="Arial" w:hAnsi="Arial"/>
        <w:b w:val="1"/>
        <w:color w:val="060606"/>
        <w:sz w:val="16"/>
        <w:szCs w:val="16"/>
        <w:rtl w:val="0"/>
      </w:rPr>
      <w:t xml:space="preserve">s</w:t>
    </w:r>
    <w:r w:rsidDel="00000000" w:rsidR="00000000" w:rsidRPr="00000000">
      <w:rPr>
        <w:rFonts w:ascii="Arial" w:cs="Arial" w:eastAsia="Arial" w:hAnsi="Arial"/>
        <w:b w:val="1"/>
        <w:color w:val="181818"/>
        <w:sz w:val="16"/>
        <w:szCs w:val="16"/>
        <w:rtl w:val="0"/>
      </w:rPr>
      <w:t xml:space="preserve">on  </w:t>
    </w:r>
    <w:r w:rsidDel="00000000" w:rsidR="00000000" w:rsidRPr="00000000">
      <w:rPr>
        <w:rFonts w:ascii="Times New Roman" w:cs="Times New Roman" w:eastAsia="Times New Roman" w:hAnsi="Times New Roman"/>
        <w:b w:val="1"/>
        <w:color w:val="181818"/>
        <w:sz w:val="18"/>
        <w:szCs w:val="18"/>
        <w:rtl w:val="0"/>
      </w:rPr>
      <w:t xml:space="preserve">y </w:t>
    </w:r>
    <w:r w:rsidDel="00000000" w:rsidR="00000000" w:rsidRPr="00000000">
      <w:rPr>
        <w:rFonts w:ascii="Arial" w:cs="Arial" w:eastAsia="Arial" w:hAnsi="Arial"/>
        <w:b w:val="1"/>
        <w:color w:val="181818"/>
        <w:sz w:val="16"/>
        <w:szCs w:val="16"/>
        <w:rtl w:val="0"/>
      </w:rPr>
      <w:t xml:space="preserve">será</w:t>
    </w:r>
    <w:r w:rsidDel="00000000" w:rsidR="00000000" w:rsidRPr="00000000">
      <w:rPr>
        <w:rFonts w:ascii="Arial" w:cs="Arial" w:eastAsia="Arial" w:hAnsi="Arial"/>
        <w:b w:val="1"/>
        <w:color w:val="060606"/>
        <w:sz w:val="16"/>
        <w:szCs w:val="16"/>
        <w:rtl w:val="0"/>
      </w:rPr>
      <w:t xml:space="preserve">n  Arg</w:t>
    </w:r>
    <w:r w:rsidDel="00000000" w:rsidR="00000000" w:rsidRPr="00000000">
      <w:rPr>
        <w:rFonts w:ascii="Arial" w:cs="Arial" w:eastAsia="Arial" w:hAnsi="Arial"/>
        <w:b w:val="1"/>
        <w:color w:val="181818"/>
        <w:sz w:val="16"/>
        <w:szCs w:val="16"/>
        <w:rtl w:val="0"/>
      </w:rPr>
      <w:t xml:space="preserve">e</w:t>
    </w:r>
    <w:r w:rsidDel="00000000" w:rsidR="00000000" w:rsidRPr="00000000">
      <w:rPr>
        <w:rFonts w:ascii="Arial" w:cs="Arial" w:eastAsia="Arial" w:hAnsi="Arial"/>
        <w:b w:val="1"/>
        <w:color w:val="060606"/>
        <w:sz w:val="16"/>
        <w:szCs w:val="16"/>
        <w:rtl w:val="0"/>
      </w:rPr>
      <w:t xml:space="preserve">ntin</w:t>
    </w:r>
    <w:r w:rsidDel="00000000" w:rsidR="00000000" w:rsidRPr="00000000">
      <w:rPr>
        <w:rFonts w:ascii="Arial" w:cs="Arial" w:eastAsia="Arial" w:hAnsi="Arial"/>
        <w:b w:val="1"/>
        <w:color w:val="181818"/>
        <w:sz w:val="16"/>
        <w:szCs w:val="16"/>
        <w:rtl w:val="0"/>
      </w:rPr>
      <w:t xml:space="preserve">as"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89">
    <w:pPr>
      <w:spacing w:line="200" w:lineRule="auto"/>
      <w:jc w:val="left"/>
      <w:rPr>
        <w:sz w:val="20"/>
        <w:szCs w:val="20"/>
      </w:rPr>
    </w:pPr>
    <w:r w:rsidDel="00000000" w:rsidR="00000000" w:rsidRPr="00000000">
      <w:rPr>
        <w:rtl w:val="0"/>
      </w:rPr>
    </w:r>
  </w:p>
  <w:p w:rsidR="00000000" w:rsidDel="00000000" w:rsidP="00000000" w:rsidRDefault="00000000" w:rsidRPr="00000000" w14:paraId="0000118A">
    <w:pPr>
      <w:spacing w:line="160" w:lineRule="auto"/>
      <w:ind w:left="40" w:firstLine="0"/>
      <w:jc w:val="left"/>
      <w:rPr>
        <w:rFonts w:ascii="Arial" w:cs="Arial" w:eastAsia="Arial" w:hAnsi="Arial"/>
        <w:sz w:val="15"/>
        <w:szCs w:val="15"/>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8B">
    <w:pPr>
      <w:ind w:left="20" w:right="-28" w:firstLine="0"/>
      <w:jc w:val="left"/>
      <w:rPr>
        <w:rFonts w:ascii="Arial" w:cs="Arial" w:eastAsia="Arial" w:hAnsi="Arial"/>
        <w:sz w:val="16"/>
        <w:szCs w:val="16"/>
      </w:rPr>
    </w:pPr>
    <w:r w:rsidDel="00000000" w:rsidR="00000000" w:rsidRPr="00000000">
      <w:rPr>
        <w:rFonts w:ascii="Arial" w:cs="Arial" w:eastAsia="Arial" w:hAnsi="Arial"/>
        <w:b w:val="1"/>
        <w:color w:val="151515"/>
        <w:sz w:val="16"/>
        <w:szCs w:val="16"/>
        <w:rtl w:val="0"/>
      </w:rPr>
      <w:t xml:space="preserve">"Las  Islas  Malvinas,  Georgias  </w:t>
    </w:r>
    <w:r w:rsidDel="00000000" w:rsidR="00000000" w:rsidRPr="00000000">
      <w:rPr>
        <w:rFonts w:ascii="Times New Roman" w:cs="Times New Roman" w:eastAsia="Times New Roman" w:hAnsi="Times New Roman"/>
        <w:b w:val="1"/>
        <w:color w:val="151515"/>
        <w:sz w:val="18"/>
        <w:szCs w:val="18"/>
        <w:rtl w:val="0"/>
      </w:rPr>
      <w:t xml:space="preserve">y </w:t>
    </w:r>
    <w:r w:rsidDel="00000000" w:rsidR="00000000" w:rsidRPr="00000000">
      <w:rPr>
        <w:rFonts w:ascii="Arial" w:cs="Arial" w:eastAsia="Arial" w:hAnsi="Arial"/>
        <w:b w:val="1"/>
        <w:color w:val="151515"/>
        <w:sz w:val="16"/>
        <w:szCs w:val="16"/>
        <w:rtl w:val="0"/>
      </w:rPr>
      <w:t xml:space="preserve">Sandwich   del  Sur son </w:t>
    </w:r>
    <w:r w:rsidDel="00000000" w:rsidR="00000000" w:rsidRPr="00000000">
      <w:rPr>
        <w:rFonts w:ascii="Times New Roman" w:cs="Times New Roman" w:eastAsia="Times New Roman" w:hAnsi="Times New Roman"/>
        <w:b w:val="1"/>
        <w:color w:val="151515"/>
        <w:sz w:val="18"/>
        <w:szCs w:val="18"/>
        <w:rtl w:val="0"/>
      </w:rPr>
      <w:t xml:space="preserve">y </w:t>
    </w:r>
    <w:r w:rsidDel="00000000" w:rsidR="00000000" w:rsidRPr="00000000">
      <w:rPr>
        <w:rFonts w:ascii="Arial" w:cs="Arial" w:eastAsia="Arial" w:hAnsi="Arial"/>
        <w:b w:val="1"/>
        <w:color w:val="151515"/>
        <w:sz w:val="16"/>
        <w:szCs w:val="16"/>
        <w:rtl w:val="0"/>
      </w:rPr>
      <w:t xml:space="preserve">serán Argentinas"</w:t>
    </w:r>
    <w:r w:rsidDel="00000000" w:rsidR="00000000" w:rsidRPr="00000000">
      <w:rPr>
        <w:rtl w:val="0"/>
      </w:rPr>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BA">
    <w:pPr>
      <w:spacing w:line="200" w:lineRule="auto"/>
      <w:jc w:val="left"/>
      <w:rPr>
        <w:sz w:val="20"/>
        <w:szCs w:val="20"/>
      </w:rPr>
    </w:pPr>
    <w:r w:rsidDel="00000000" w:rsidR="00000000" w:rsidRPr="00000000">
      <w:rPr>
        <w:rtl w:val="0"/>
      </w:rPr>
    </w:r>
  </w:p>
  <w:p w:rsidR="00000000" w:rsidDel="00000000" w:rsidP="00000000" w:rsidRDefault="00000000" w:rsidRPr="00000000" w14:paraId="000011BB">
    <w:pPr>
      <w:spacing w:before="33" w:lineRule="auto"/>
      <w:ind w:left="40" w:firstLine="0"/>
      <w:jc w:val="left"/>
      <w:rPr>
        <w:rFonts w:ascii="Courier New" w:cs="Courier New" w:eastAsia="Courier New" w:hAnsi="Courier New"/>
        <w:sz w:val="16"/>
        <w:szCs w:val="16"/>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BC">
    <w:pPr>
      <w:spacing w:before="3" w:lineRule="auto"/>
      <w:ind w:left="20" w:right="-26" w:firstLine="0"/>
      <w:jc w:val="left"/>
      <w:rPr>
        <w:rFonts w:ascii="Arial" w:cs="Arial" w:eastAsia="Arial" w:hAnsi="Arial"/>
        <w:sz w:val="15"/>
        <w:szCs w:val="15"/>
      </w:rPr>
    </w:pPr>
    <w:r w:rsidDel="00000000" w:rsidR="00000000" w:rsidRPr="00000000">
      <w:rPr>
        <w:rFonts w:ascii="Arial" w:cs="Arial" w:eastAsia="Arial" w:hAnsi="Arial"/>
        <w:b w:val="1"/>
        <w:color w:val="181818"/>
        <w:sz w:val="15"/>
        <w:szCs w:val="15"/>
        <w:rtl w:val="0"/>
      </w:rPr>
      <w:t xml:space="preserve">"Las  Islas  Malvinas,  Georgias  </w:t>
    </w:r>
    <w:r w:rsidDel="00000000" w:rsidR="00000000" w:rsidRPr="00000000">
      <w:rPr>
        <w:rFonts w:ascii="Times New Roman" w:cs="Times New Roman" w:eastAsia="Times New Roman" w:hAnsi="Times New Roman"/>
        <w:b w:val="1"/>
        <w:color w:val="181818"/>
        <w:sz w:val="17"/>
        <w:szCs w:val="17"/>
        <w:rtl w:val="0"/>
      </w:rPr>
      <w:t xml:space="preserve">y </w:t>
    </w:r>
    <w:r w:rsidDel="00000000" w:rsidR="00000000" w:rsidRPr="00000000">
      <w:rPr>
        <w:rFonts w:ascii="Arial" w:cs="Arial" w:eastAsia="Arial" w:hAnsi="Arial"/>
        <w:b w:val="1"/>
        <w:color w:val="181818"/>
        <w:sz w:val="15"/>
        <w:szCs w:val="15"/>
        <w:rtl w:val="0"/>
      </w:rPr>
      <w:t xml:space="preserve">Sandwich  del  Sur  son  y serán  Argentinas"</w:t>
    </w: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BD">
    <w:pPr>
      <w:spacing w:line="200" w:lineRule="auto"/>
      <w:jc w:val="left"/>
      <w:rPr>
        <w:sz w:val="20"/>
        <w:szCs w:val="20"/>
      </w:rPr>
    </w:pPr>
    <w:r w:rsidDel="00000000" w:rsidR="00000000" w:rsidRPr="00000000">
      <w:rPr>
        <w:rtl w:val="0"/>
      </w:rPr>
    </w:r>
  </w:p>
  <w:p w:rsidR="00000000" w:rsidDel="00000000" w:rsidP="00000000" w:rsidRDefault="00000000" w:rsidRPr="00000000" w14:paraId="000011BE">
    <w:pPr>
      <w:spacing w:before="11" w:lineRule="auto"/>
      <w:ind w:left="40" w:firstLine="0"/>
      <w:jc w:val="left"/>
      <w:rPr>
        <w:rFonts w:ascii="Times New Roman" w:cs="Times New Roman" w:eastAsia="Times New Roman" w:hAnsi="Times New Roman"/>
        <w:sz w:val="16"/>
        <w:szCs w:val="16"/>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BF">
    <w:pPr>
      <w:spacing w:before="3" w:lineRule="auto"/>
      <w:ind w:left="20" w:right="-26" w:firstLine="0"/>
      <w:jc w:val="left"/>
      <w:rPr>
        <w:rFonts w:ascii="Arial" w:cs="Arial" w:eastAsia="Arial" w:hAnsi="Arial"/>
        <w:sz w:val="15"/>
        <w:szCs w:val="15"/>
      </w:rPr>
    </w:pPr>
    <w:r w:rsidDel="00000000" w:rsidR="00000000" w:rsidRPr="00000000">
      <w:rPr>
        <w:rFonts w:ascii="Arial" w:cs="Arial" w:eastAsia="Arial" w:hAnsi="Arial"/>
        <w:b w:val="1"/>
        <w:color w:val="161616"/>
        <w:sz w:val="15"/>
        <w:szCs w:val="15"/>
        <w:rtl w:val="0"/>
      </w:rPr>
      <w:t xml:space="preserve">"Las  Islas  Malvinas,  Georgias  </w:t>
    </w:r>
    <w:r w:rsidDel="00000000" w:rsidR="00000000" w:rsidRPr="00000000">
      <w:rPr>
        <w:rFonts w:ascii="Times New Roman" w:cs="Times New Roman" w:eastAsia="Times New Roman" w:hAnsi="Times New Roman"/>
        <w:b w:val="1"/>
        <w:color w:val="161616"/>
        <w:sz w:val="17"/>
        <w:szCs w:val="17"/>
        <w:rtl w:val="0"/>
      </w:rPr>
      <w:t xml:space="preserve">y </w:t>
    </w:r>
    <w:r w:rsidDel="00000000" w:rsidR="00000000" w:rsidRPr="00000000">
      <w:rPr>
        <w:rFonts w:ascii="Arial" w:cs="Arial" w:eastAsia="Arial" w:hAnsi="Arial"/>
        <w:b w:val="1"/>
        <w:color w:val="161616"/>
        <w:sz w:val="15"/>
        <w:szCs w:val="15"/>
        <w:rtl w:val="0"/>
      </w:rPr>
      <w:t xml:space="preserve">Sandwich  del  Sur  son  </w:t>
    </w:r>
    <w:r w:rsidDel="00000000" w:rsidR="00000000" w:rsidRPr="00000000">
      <w:rPr>
        <w:rFonts w:ascii="Times New Roman" w:cs="Times New Roman" w:eastAsia="Times New Roman" w:hAnsi="Times New Roman"/>
        <w:b w:val="1"/>
        <w:color w:val="161616"/>
        <w:sz w:val="17"/>
        <w:szCs w:val="17"/>
        <w:rtl w:val="0"/>
      </w:rPr>
      <w:t xml:space="preserve">y </w:t>
    </w:r>
    <w:r w:rsidDel="00000000" w:rsidR="00000000" w:rsidRPr="00000000">
      <w:rPr>
        <w:rFonts w:ascii="Arial" w:cs="Arial" w:eastAsia="Arial" w:hAnsi="Arial"/>
        <w:b w:val="1"/>
        <w:color w:val="161616"/>
        <w:sz w:val="15"/>
        <w:szCs w:val="15"/>
        <w:rtl w:val="0"/>
      </w:rPr>
      <w:t xml:space="preserve">serán Argentinas"</w:t>
    </w:r>
    <w:r w:rsidDel="00000000" w:rsidR="00000000" w:rsidRPr="00000000">
      <w:rPr>
        <w:rtl w:val="0"/>
      </w:rPr>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C0">
    <w:pPr>
      <w:spacing w:line="200" w:lineRule="auto"/>
      <w:jc w:val="left"/>
      <w:rPr>
        <w:sz w:val="20"/>
        <w:szCs w:val="20"/>
      </w:rPr>
    </w:pPr>
    <w:r w:rsidDel="00000000" w:rsidR="00000000" w:rsidRPr="00000000">
      <w:rPr>
        <w:rtl w:val="0"/>
      </w:rPr>
    </w:r>
  </w:p>
  <w:p w:rsidR="00000000" w:rsidDel="00000000" w:rsidP="00000000" w:rsidRDefault="00000000" w:rsidRPr="00000000" w14:paraId="000011C1">
    <w:pPr>
      <w:spacing w:before="18" w:lineRule="auto"/>
      <w:ind w:left="40" w:firstLine="0"/>
      <w:jc w:val="left"/>
      <w:rPr>
        <w:rFonts w:ascii="Courier New" w:cs="Courier New" w:eastAsia="Courier New" w:hAnsi="Courier New"/>
        <w:sz w:val="18"/>
        <w:szCs w:val="18"/>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C2">
    <w:pPr>
      <w:spacing w:before="3" w:lineRule="auto"/>
      <w:ind w:left="20" w:right="-26" w:firstLine="0"/>
      <w:jc w:val="left"/>
      <w:rPr>
        <w:rFonts w:ascii="Arial" w:cs="Arial" w:eastAsia="Arial" w:hAnsi="Arial"/>
        <w:sz w:val="16"/>
        <w:szCs w:val="16"/>
      </w:rPr>
    </w:pPr>
    <w:r w:rsidDel="00000000" w:rsidR="00000000" w:rsidRPr="00000000">
      <w:rPr>
        <w:rFonts w:ascii="Arial" w:cs="Arial" w:eastAsia="Arial" w:hAnsi="Arial"/>
        <w:b w:val="1"/>
        <w:color w:val="161616"/>
        <w:sz w:val="16"/>
        <w:szCs w:val="16"/>
        <w:rtl w:val="0"/>
      </w:rPr>
      <w:t xml:space="preserve">"Las  Islas  Malvinas,  Georgias  </w:t>
    </w:r>
    <w:r w:rsidDel="00000000" w:rsidR="00000000" w:rsidRPr="00000000">
      <w:rPr>
        <w:rFonts w:ascii="Times New Roman" w:cs="Times New Roman" w:eastAsia="Times New Roman" w:hAnsi="Times New Roman"/>
        <w:b w:val="1"/>
        <w:color w:val="161616"/>
        <w:sz w:val="17"/>
        <w:szCs w:val="17"/>
        <w:rtl w:val="0"/>
      </w:rPr>
      <w:t xml:space="preserve">y </w:t>
    </w:r>
    <w:r w:rsidDel="00000000" w:rsidR="00000000" w:rsidRPr="00000000">
      <w:rPr>
        <w:rFonts w:ascii="Arial" w:cs="Arial" w:eastAsia="Arial" w:hAnsi="Arial"/>
        <w:b w:val="1"/>
        <w:color w:val="161616"/>
        <w:sz w:val="16"/>
        <w:szCs w:val="16"/>
        <w:rtl w:val="0"/>
      </w:rPr>
      <w:t xml:space="preserve">Sandwich  del Sur son </w:t>
    </w:r>
    <w:r w:rsidDel="00000000" w:rsidR="00000000" w:rsidRPr="00000000">
      <w:rPr>
        <w:rFonts w:ascii="Times New Roman" w:cs="Times New Roman" w:eastAsia="Times New Roman" w:hAnsi="Times New Roman"/>
        <w:b w:val="1"/>
        <w:color w:val="161616"/>
        <w:sz w:val="17"/>
        <w:szCs w:val="17"/>
        <w:rtl w:val="0"/>
      </w:rPr>
      <w:t xml:space="preserve">y </w:t>
    </w:r>
    <w:r w:rsidDel="00000000" w:rsidR="00000000" w:rsidRPr="00000000">
      <w:rPr>
        <w:rFonts w:ascii="Arial" w:cs="Arial" w:eastAsia="Arial" w:hAnsi="Arial"/>
        <w:b w:val="1"/>
        <w:color w:val="161616"/>
        <w:sz w:val="16"/>
        <w:szCs w:val="16"/>
        <w:rtl w:val="0"/>
      </w:rPr>
      <w:t xml:space="preserve">serán  Argentinas"</w:t>
    </w:r>
    <w:r w:rsidDel="00000000" w:rsidR="00000000" w:rsidRPr="00000000">
      <w:rPr>
        <w:rtl w:val="0"/>
      </w:rPr>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C3">
    <w:pPr>
      <w:spacing w:line="200" w:lineRule="auto"/>
      <w:jc w:val="left"/>
      <w:rPr>
        <w:sz w:val="20"/>
        <w:szCs w:val="20"/>
      </w:rPr>
    </w:pPr>
    <w:r w:rsidDel="00000000" w:rsidR="00000000" w:rsidRPr="00000000">
      <w:rPr>
        <w:rtl w:val="0"/>
      </w:rPr>
    </w:r>
  </w:p>
  <w:p w:rsidR="00000000" w:rsidDel="00000000" w:rsidP="00000000" w:rsidRDefault="00000000" w:rsidRPr="00000000" w14:paraId="000011C4">
    <w:pPr>
      <w:ind w:left="40" w:firstLine="0"/>
      <w:jc w:val="left"/>
      <w:rPr>
        <w:rFonts w:ascii="Courier New" w:cs="Courier New" w:eastAsia="Courier New" w:hAnsi="Courier New"/>
        <w:sz w:val="19"/>
        <w:szCs w:val="19"/>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C5">
    <w:pPr>
      <w:spacing w:before="3" w:lineRule="auto"/>
      <w:ind w:left="20" w:right="-26" w:firstLine="0"/>
      <w:jc w:val="left"/>
      <w:rPr>
        <w:rFonts w:ascii="Arial" w:cs="Arial" w:eastAsia="Arial" w:hAnsi="Arial"/>
        <w:sz w:val="16"/>
        <w:szCs w:val="16"/>
      </w:rPr>
    </w:pPr>
    <w:r w:rsidDel="00000000" w:rsidR="00000000" w:rsidRPr="00000000">
      <w:rPr>
        <w:rFonts w:ascii="Arial" w:cs="Arial" w:eastAsia="Arial" w:hAnsi="Arial"/>
        <w:b w:val="1"/>
        <w:color w:val="131313"/>
        <w:sz w:val="16"/>
        <w:szCs w:val="16"/>
        <w:rtl w:val="0"/>
      </w:rPr>
      <w:t xml:space="preserve">"Las  Islas  Malvinas,  Georgias  </w:t>
    </w:r>
    <w:r w:rsidDel="00000000" w:rsidR="00000000" w:rsidRPr="00000000">
      <w:rPr>
        <w:rFonts w:ascii="Times New Roman" w:cs="Times New Roman" w:eastAsia="Times New Roman" w:hAnsi="Times New Roman"/>
        <w:b w:val="1"/>
        <w:color w:val="131313"/>
        <w:sz w:val="17"/>
        <w:szCs w:val="17"/>
        <w:rtl w:val="0"/>
      </w:rPr>
      <w:t xml:space="preserve">y </w:t>
    </w:r>
    <w:r w:rsidDel="00000000" w:rsidR="00000000" w:rsidRPr="00000000">
      <w:rPr>
        <w:rFonts w:ascii="Arial" w:cs="Arial" w:eastAsia="Arial" w:hAnsi="Arial"/>
        <w:b w:val="1"/>
        <w:color w:val="131313"/>
        <w:sz w:val="16"/>
        <w:szCs w:val="16"/>
        <w:rtl w:val="0"/>
      </w:rPr>
      <w:t xml:space="preserve">Sandwich   del  Sur son </w:t>
    </w:r>
    <w:r w:rsidDel="00000000" w:rsidR="00000000" w:rsidRPr="00000000">
      <w:rPr>
        <w:rFonts w:ascii="Times New Roman" w:cs="Times New Roman" w:eastAsia="Times New Roman" w:hAnsi="Times New Roman"/>
        <w:b w:val="1"/>
        <w:color w:val="131313"/>
        <w:sz w:val="17"/>
        <w:szCs w:val="17"/>
        <w:rtl w:val="0"/>
      </w:rPr>
      <w:t xml:space="preserve">y </w:t>
    </w:r>
    <w:r w:rsidDel="00000000" w:rsidR="00000000" w:rsidRPr="00000000">
      <w:rPr>
        <w:rFonts w:ascii="Arial" w:cs="Arial" w:eastAsia="Arial" w:hAnsi="Arial"/>
        <w:b w:val="1"/>
        <w:color w:val="131313"/>
        <w:sz w:val="16"/>
        <w:szCs w:val="16"/>
        <w:rtl w:val="0"/>
      </w:rPr>
      <w:t xml:space="preserve">serán  Argentinas"</w:t>
    </w:r>
    <w:r w:rsidDel="00000000" w:rsidR="00000000" w:rsidRPr="00000000">
      <w:rPr>
        <w:rtl w:val="0"/>
      </w:rPr>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C6">
    <w:pPr>
      <w:spacing w:line="200" w:lineRule="auto"/>
      <w:jc w:val="left"/>
      <w:rPr>
        <w:sz w:val="20"/>
        <w:szCs w:val="20"/>
      </w:rPr>
    </w:pPr>
    <w:r w:rsidDel="00000000" w:rsidR="00000000" w:rsidRPr="00000000">
      <w:rPr>
        <w:rtl w:val="0"/>
      </w:rPr>
    </w:r>
  </w:p>
  <w:p w:rsidR="00000000" w:rsidDel="00000000" w:rsidP="00000000" w:rsidRDefault="00000000" w:rsidRPr="00000000" w14:paraId="000011C7">
    <w:pPr>
      <w:spacing w:before="6" w:lineRule="auto"/>
      <w:ind w:left="40" w:firstLine="0"/>
      <w:jc w:val="left"/>
      <w:rPr>
        <w:rFonts w:ascii="Courier New" w:cs="Courier New" w:eastAsia="Courier New" w:hAnsi="Courier New"/>
        <w:sz w:val="17"/>
        <w:szCs w:val="17"/>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C8">
    <w:pPr>
      <w:spacing w:before="3" w:lineRule="auto"/>
      <w:ind w:left="20" w:right="-26" w:firstLine="0"/>
      <w:jc w:val="left"/>
      <w:rPr>
        <w:rFonts w:ascii="Arial" w:cs="Arial" w:eastAsia="Arial" w:hAnsi="Arial"/>
        <w:sz w:val="16"/>
        <w:szCs w:val="16"/>
      </w:rPr>
    </w:pPr>
    <w:r w:rsidDel="00000000" w:rsidR="00000000" w:rsidRPr="00000000">
      <w:rPr>
        <w:rFonts w:ascii="Arial" w:cs="Arial" w:eastAsia="Arial" w:hAnsi="Arial"/>
        <w:b w:val="1"/>
        <w:color w:val="040404"/>
        <w:sz w:val="16"/>
        <w:szCs w:val="16"/>
        <w:rtl w:val="0"/>
      </w:rPr>
      <w:t xml:space="preserve">"L</w:t>
    </w:r>
    <w:r w:rsidDel="00000000" w:rsidR="00000000" w:rsidRPr="00000000">
      <w:rPr>
        <w:rFonts w:ascii="Arial" w:cs="Arial" w:eastAsia="Arial" w:hAnsi="Arial"/>
        <w:b w:val="1"/>
        <w:color w:val="191919"/>
        <w:sz w:val="16"/>
        <w:szCs w:val="16"/>
        <w:rtl w:val="0"/>
      </w:rPr>
      <w:t xml:space="preserve">as  Islas  Ma</w:t>
    </w:r>
    <w:r w:rsidDel="00000000" w:rsidR="00000000" w:rsidRPr="00000000">
      <w:rPr>
        <w:rFonts w:ascii="Arial" w:cs="Arial" w:eastAsia="Arial" w:hAnsi="Arial"/>
        <w:b w:val="1"/>
        <w:color w:val="040404"/>
        <w:sz w:val="16"/>
        <w:szCs w:val="16"/>
        <w:rtl w:val="0"/>
      </w:rPr>
      <w:t xml:space="preserve">l</w:t>
    </w:r>
    <w:r w:rsidDel="00000000" w:rsidR="00000000" w:rsidRPr="00000000">
      <w:rPr>
        <w:rFonts w:ascii="Arial" w:cs="Arial" w:eastAsia="Arial" w:hAnsi="Arial"/>
        <w:b w:val="1"/>
        <w:color w:val="191919"/>
        <w:sz w:val="16"/>
        <w:szCs w:val="16"/>
        <w:rtl w:val="0"/>
      </w:rPr>
      <w:t xml:space="preserve">v</w:t>
    </w:r>
    <w:r w:rsidDel="00000000" w:rsidR="00000000" w:rsidRPr="00000000">
      <w:rPr>
        <w:rFonts w:ascii="Arial" w:cs="Arial" w:eastAsia="Arial" w:hAnsi="Arial"/>
        <w:b w:val="1"/>
        <w:color w:val="040404"/>
        <w:sz w:val="16"/>
        <w:szCs w:val="16"/>
        <w:rtl w:val="0"/>
      </w:rPr>
      <w:t xml:space="preserve">i</w:t>
    </w:r>
    <w:r w:rsidDel="00000000" w:rsidR="00000000" w:rsidRPr="00000000">
      <w:rPr>
        <w:rFonts w:ascii="Arial" w:cs="Arial" w:eastAsia="Arial" w:hAnsi="Arial"/>
        <w:b w:val="1"/>
        <w:color w:val="191919"/>
        <w:sz w:val="16"/>
        <w:szCs w:val="16"/>
        <w:rtl w:val="0"/>
      </w:rPr>
      <w:t xml:space="preserve">nas,  Georgias  </w:t>
    </w:r>
    <w:r w:rsidDel="00000000" w:rsidR="00000000" w:rsidRPr="00000000">
      <w:rPr>
        <w:rFonts w:ascii="Times New Roman" w:cs="Times New Roman" w:eastAsia="Times New Roman" w:hAnsi="Times New Roman"/>
        <w:b w:val="1"/>
        <w:color w:val="191919"/>
        <w:sz w:val="17"/>
        <w:szCs w:val="17"/>
        <w:rtl w:val="0"/>
      </w:rPr>
      <w:t xml:space="preserve">y </w:t>
    </w:r>
    <w:r w:rsidDel="00000000" w:rsidR="00000000" w:rsidRPr="00000000">
      <w:rPr>
        <w:rFonts w:ascii="Arial" w:cs="Arial" w:eastAsia="Arial" w:hAnsi="Arial"/>
        <w:b w:val="1"/>
        <w:color w:val="191919"/>
        <w:sz w:val="16"/>
        <w:szCs w:val="16"/>
        <w:rtl w:val="0"/>
      </w:rPr>
      <w:t xml:space="preserve">Sandw</w:t>
    </w:r>
    <w:r w:rsidDel="00000000" w:rsidR="00000000" w:rsidRPr="00000000">
      <w:rPr>
        <w:rFonts w:ascii="Arial" w:cs="Arial" w:eastAsia="Arial" w:hAnsi="Arial"/>
        <w:b w:val="1"/>
        <w:color w:val="040404"/>
        <w:sz w:val="16"/>
        <w:szCs w:val="16"/>
        <w:rtl w:val="0"/>
      </w:rPr>
      <w:t xml:space="preserve">i</w:t>
    </w:r>
    <w:r w:rsidDel="00000000" w:rsidR="00000000" w:rsidRPr="00000000">
      <w:rPr>
        <w:rFonts w:ascii="Arial" w:cs="Arial" w:eastAsia="Arial" w:hAnsi="Arial"/>
        <w:b w:val="1"/>
        <w:color w:val="191919"/>
        <w:sz w:val="16"/>
        <w:szCs w:val="16"/>
        <w:rtl w:val="0"/>
      </w:rPr>
      <w:t xml:space="preserve">c</w:t>
    </w:r>
    <w:r w:rsidDel="00000000" w:rsidR="00000000" w:rsidRPr="00000000">
      <w:rPr>
        <w:rFonts w:ascii="Arial" w:cs="Arial" w:eastAsia="Arial" w:hAnsi="Arial"/>
        <w:b w:val="1"/>
        <w:color w:val="040404"/>
        <w:sz w:val="16"/>
        <w:szCs w:val="16"/>
        <w:rtl w:val="0"/>
      </w:rPr>
      <w:t xml:space="preserve">h   d</w:t>
    </w:r>
    <w:r w:rsidDel="00000000" w:rsidR="00000000" w:rsidRPr="00000000">
      <w:rPr>
        <w:rFonts w:ascii="Arial" w:cs="Arial" w:eastAsia="Arial" w:hAnsi="Arial"/>
        <w:b w:val="1"/>
        <w:color w:val="191919"/>
        <w:sz w:val="16"/>
        <w:szCs w:val="16"/>
        <w:rtl w:val="0"/>
      </w:rPr>
      <w:t xml:space="preserve">e</w:t>
    </w:r>
    <w:r w:rsidDel="00000000" w:rsidR="00000000" w:rsidRPr="00000000">
      <w:rPr>
        <w:rFonts w:ascii="Arial" w:cs="Arial" w:eastAsia="Arial" w:hAnsi="Arial"/>
        <w:b w:val="1"/>
        <w:color w:val="040404"/>
        <w:sz w:val="16"/>
        <w:szCs w:val="16"/>
        <w:rtl w:val="0"/>
      </w:rPr>
      <w:t xml:space="preserve">l  </w:t>
    </w:r>
    <w:r w:rsidDel="00000000" w:rsidR="00000000" w:rsidRPr="00000000">
      <w:rPr>
        <w:rFonts w:ascii="Arial" w:cs="Arial" w:eastAsia="Arial" w:hAnsi="Arial"/>
        <w:b w:val="1"/>
        <w:color w:val="191919"/>
        <w:sz w:val="16"/>
        <w:szCs w:val="16"/>
        <w:rtl w:val="0"/>
      </w:rPr>
      <w:t xml:space="preserve">Sur so</w:t>
    </w:r>
    <w:r w:rsidDel="00000000" w:rsidR="00000000" w:rsidRPr="00000000">
      <w:rPr>
        <w:rFonts w:ascii="Arial" w:cs="Arial" w:eastAsia="Arial" w:hAnsi="Arial"/>
        <w:b w:val="1"/>
        <w:color w:val="040404"/>
        <w:sz w:val="16"/>
        <w:szCs w:val="16"/>
        <w:rtl w:val="0"/>
      </w:rPr>
      <w:t xml:space="preserve">n </w:t>
    </w:r>
    <w:r w:rsidDel="00000000" w:rsidR="00000000" w:rsidRPr="00000000">
      <w:rPr>
        <w:rFonts w:ascii="Times New Roman" w:cs="Times New Roman" w:eastAsia="Times New Roman" w:hAnsi="Times New Roman"/>
        <w:b w:val="1"/>
        <w:color w:val="191919"/>
        <w:sz w:val="17"/>
        <w:szCs w:val="17"/>
        <w:rtl w:val="0"/>
      </w:rPr>
      <w:t xml:space="preserve">y </w:t>
    </w:r>
    <w:r w:rsidDel="00000000" w:rsidR="00000000" w:rsidRPr="00000000">
      <w:rPr>
        <w:rFonts w:ascii="Arial" w:cs="Arial" w:eastAsia="Arial" w:hAnsi="Arial"/>
        <w:b w:val="1"/>
        <w:color w:val="191919"/>
        <w:sz w:val="16"/>
        <w:szCs w:val="16"/>
        <w:rtl w:val="0"/>
      </w:rPr>
      <w:t xml:space="preserve">se</w:t>
    </w:r>
    <w:r w:rsidDel="00000000" w:rsidR="00000000" w:rsidRPr="00000000">
      <w:rPr>
        <w:rFonts w:ascii="Arial" w:cs="Arial" w:eastAsia="Arial" w:hAnsi="Arial"/>
        <w:b w:val="1"/>
        <w:color w:val="040404"/>
        <w:sz w:val="16"/>
        <w:szCs w:val="16"/>
        <w:rtl w:val="0"/>
      </w:rPr>
      <w:t xml:space="preserve">r</w:t>
    </w:r>
    <w:r w:rsidDel="00000000" w:rsidR="00000000" w:rsidRPr="00000000">
      <w:rPr>
        <w:rFonts w:ascii="Arial" w:cs="Arial" w:eastAsia="Arial" w:hAnsi="Arial"/>
        <w:b w:val="1"/>
        <w:color w:val="191919"/>
        <w:sz w:val="16"/>
        <w:szCs w:val="16"/>
        <w:rtl w:val="0"/>
      </w:rPr>
      <w:t xml:space="preserve">án  A</w:t>
    </w:r>
    <w:r w:rsidDel="00000000" w:rsidR="00000000" w:rsidRPr="00000000">
      <w:rPr>
        <w:rFonts w:ascii="Arial" w:cs="Arial" w:eastAsia="Arial" w:hAnsi="Arial"/>
        <w:b w:val="1"/>
        <w:color w:val="040404"/>
        <w:sz w:val="16"/>
        <w:szCs w:val="16"/>
        <w:rtl w:val="0"/>
      </w:rPr>
      <w:t xml:space="preserve">r</w:t>
    </w:r>
    <w:r w:rsidDel="00000000" w:rsidR="00000000" w:rsidRPr="00000000">
      <w:rPr>
        <w:rFonts w:ascii="Arial" w:cs="Arial" w:eastAsia="Arial" w:hAnsi="Arial"/>
        <w:b w:val="1"/>
        <w:color w:val="191919"/>
        <w:sz w:val="16"/>
        <w:szCs w:val="16"/>
        <w:rtl w:val="0"/>
      </w:rPr>
      <w:t xml:space="preserve">ge</w:t>
    </w:r>
    <w:r w:rsidDel="00000000" w:rsidR="00000000" w:rsidRPr="00000000">
      <w:rPr>
        <w:rFonts w:ascii="Arial" w:cs="Arial" w:eastAsia="Arial" w:hAnsi="Arial"/>
        <w:b w:val="1"/>
        <w:color w:val="040404"/>
        <w:sz w:val="16"/>
        <w:szCs w:val="16"/>
        <w:rtl w:val="0"/>
      </w:rPr>
      <w:t xml:space="preserve">n</w:t>
    </w:r>
    <w:r w:rsidDel="00000000" w:rsidR="00000000" w:rsidRPr="00000000">
      <w:rPr>
        <w:rFonts w:ascii="Arial" w:cs="Arial" w:eastAsia="Arial" w:hAnsi="Arial"/>
        <w:b w:val="1"/>
        <w:color w:val="191919"/>
        <w:sz w:val="16"/>
        <w:szCs w:val="16"/>
        <w:rtl w:val="0"/>
      </w:rPr>
      <w:t xml:space="preserve">t</w:t>
    </w:r>
    <w:r w:rsidDel="00000000" w:rsidR="00000000" w:rsidRPr="00000000">
      <w:rPr>
        <w:rFonts w:ascii="Arial" w:cs="Arial" w:eastAsia="Arial" w:hAnsi="Arial"/>
        <w:b w:val="1"/>
        <w:color w:val="040404"/>
        <w:sz w:val="16"/>
        <w:szCs w:val="16"/>
        <w:rtl w:val="0"/>
      </w:rPr>
      <w:t xml:space="preserve">in</w:t>
    </w:r>
    <w:r w:rsidDel="00000000" w:rsidR="00000000" w:rsidRPr="00000000">
      <w:rPr>
        <w:rFonts w:ascii="Arial" w:cs="Arial" w:eastAsia="Arial" w:hAnsi="Arial"/>
        <w:b w:val="1"/>
        <w:color w:val="191919"/>
        <w:sz w:val="16"/>
        <w:szCs w:val="16"/>
        <w:rtl w:val="0"/>
      </w:rPr>
      <w:t xml:space="preserve">as"</w:t>
    </w:r>
    <w:r w:rsidDel="00000000" w:rsidR="00000000" w:rsidRPr="00000000">
      <w:rPr>
        <w:rtl w:val="0"/>
      </w:rPr>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C9">
    <w:pPr>
      <w:spacing w:line="200" w:lineRule="auto"/>
      <w:jc w:val="left"/>
      <w:rPr>
        <w:sz w:val="20"/>
        <w:szCs w:val="20"/>
      </w:rPr>
    </w:pPr>
    <w:r w:rsidDel="00000000" w:rsidR="00000000" w:rsidRPr="00000000">
      <w:rPr>
        <w:rtl w:val="0"/>
      </w:rPr>
    </w:r>
  </w:p>
  <w:p w:rsidR="00000000" w:rsidDel="00000000" w:rsidP="00000000" w:rsidRDefault="00000000" w:rsidRPr="00000000" w14:paraId="000011CA">
    <w:pPr>
      <w:spacing w:before="11" w:lineRule="auto"/>
      <w:ind w:left="90" w:firstLine="0"/>
      <w:jc w:val="left"/>
      <w:rPr>
        <w:rFonts w:ascii="Times New Roman" w:cs="Times New Roman" w:eastAsia="Times New Roman" w:hAnsi="Times New Roman"/>
        <w:sz w:val="16"/>
        <w:szCs w:val="16"/>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CB">
    <w:pPr>
      <w:spacing w:before="3" w:lineRule="auto"/>
      <w:ind w:left="20" w:right="-26" w:firstLine="0"/>
      <w:jc w:val="left"/>
      <w:rPr>
        <w:rFonts w:ascii="Arial" w:cs="Arial" w:eastAsia="Arial" w:hAnsi="Arial"/>
        <w:sz w:val="16"/>
        <w:szCs w:val="16"/>
      </w:rPr>
    </w:pPr>
    <w:r w:rsidDel="00000000" w:rsidR="00000000" w:rsidRPr="00000000">
      <w:rPr>
        <w:rFonts w:ascii="Arial" w:cs="Arial" w:eastAsia="Arial" w:hAnsi="Arial"/>
        <w:b w:val="1"/>
        <w:color w:val="131313"/>
        <w:sz w:val="16"/>
        <w:szCs w:val="16"/>
        <w:rtl w:val="0"/>
      </w:rPr>
      <w:t xml:space="preserve">"Las  </w:t>
    </w:r>
    <w:r w:rsidDel="00000000" w:rsidR="00000000" w:rsidRPr="00000000">
      <w:rPr>
        <w:rFonts w:ascii="Arial" w:cs="Arial" w:eastAsia="Arial" w:hAnsi="Arial"/>
        <w:b w:val="1"/>
        <w:color w:val="000000"/>
        <w:sz w:val="16"/>
        <w:szCs w:val="16"/>
        <w:rtl w:val="0"/>
      </w:rPr>
      <w:t xml:space="preserve">I</w:t>
    </w:r>
    <w:r w:rsidDel="00000000" w:rsidR="00000000" w:rsidRPr="00000000">
      <w:rPr>
        <w:rFonts w:ascii="Arial" w:cs="Arial" w:eastAsia="Arial" w:hAnsi="Arial"/>
        <w:b w:val="1"/>
        <w:color w:val="131313"/>
        <w:sz w:val="16"/>
        <w:szCs w:val="16"/>
        <w:rtl w:val="0"/>
      </w:rPr>
      <w:t xml:space="preserve">slas  Malvinas</w:t>
    </w:r>
    <w:r w:rsidDel="00000000" w:rsidR="00000000" w:rsidRPr="00000000">
      <w:rPr>
        <w:rFonts w:ascii="Arial" w:cs="Arial" w:eastAsia="Arial" w:hAnsi="Arial"/>
        <w:b w:val="1"/>
        <w:color w:val="232323"/>
        <w:sz w:val="16"/>
        <w:szCs w:val="16"/>
        <w:rtl w:val="0"/>
      </w:rPr>
      <w:t xml:space="preserve">,  </w:t>
    </w:r>
    <w:r w:rsidDel="00000000" w:rsidR="00000000" w:rsidRPr="00000000">
      <w:rPr>
        <w:rFonts w:ascii="Arial" w:cs="Arial" w:eastAsia="Arial" w:hAnsi="Arial"/>
        <w:b w:val="1"/>
        <w:color w:val="131313"/>
        <w:sz w:val="16"/>
        <w:szCs w:val="16"/>
        <w:rtl w:val="0"/>
      </w:rPr>
      <w:t xml:space="preserve">Georgias  y  Sandwich  del  Sur son </w:t>
    </w:r>
    <w:r w:rsidDel="00000000" w:rsidR="00000000" w:rsidRPr="00000000">
      <w:rPr>
        <w:rFonts w:ascii="Times New Roman" w:cs="Times New Roman" w:eastAsia="Times New Roman" w:hAnsi="Times New Roman"/>
        <w:b w:val="1"/>
        <w:color w:val="131313"/>
        <w:sz w:val="17"/>
        <w:szCs w:val="17"/>
        <w:rtl w:val="0"/>
      </w:rPr>
      <w:t xml:space="preserve">y </w:t>
    </w:r>
    <w:r w:rsidDel="00000000" w:rsidR="00000000" w:rsidRPr="00000000">
      <w:rPr>
        <w:rFonts w:ascii="Arial" w:cs="Arial" w:eastAsia="Arial" w:hAnsi="Arial"/>
        <w:b w:val="1"/>
        <w:color w:val="131313"/>
        <w:sz w:val="16"/>
        <w:szCs w:val="16"/>
        <w:rtl w:val="0"/>
      </w:rPr>
      <w:t xml:space="preserve">serán  Argentinas"</w:t>
    </w:r>
    <w:r w:rsidDel="00000000" w:rsidR="00000000" w:rsidRPr="00000000">
      <w:rPr>
        <w:rtl w:val="0"/>
      </w:rPr>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CC">
    <w:pPr>
      <w:spacing w:line="200" w:lineRule="auto"/>
      <w:jc w:val="left"/>
      <w:rPr>
        <w:sz w:val="20"/>
        <w:szCs w:val="20"/>
      </w:rPr>
    </w:pPr>
    <w:r w:rsidDel="00000000" w:rsidR="00000000" w:rsidRPr="00000000">
      <w:rPr>
        <w:rtl w:val="0"/>
      </w:rPr>
    </w:r>
  </w:p>
  <w:p w:rsidR="00000000" w:rsidDel="00000000" w:rsidP="00000000" w:rsidRDefault="00000000" w:rsidRPr="00000000" w14:paraId="000011CD">
    <w:pPr>
      <w:spacing w:before="3" w:lineRule="auto"/>
      <w:ind w:left="40" w:firstLine="0"/>
      <w:jc w:val="left"/>
      <w:rPr>
        <w:rFonts w:ascii="Courier New" w:cs="Courier New" w:eastAsia="Courier New" w:hAnsi="Courier New"/>
        <w:sz w:val="17"/>
        <w:szCs w:val="17"/>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CE">
    <w:pPr>
      <w:spacing w:before="3" w:lineRule="auto"/>
      <w:ind w:left="20" w:right="-26" w:firstLine="0"/>
      <w:jc w:val="left"/>
      <w:rPr>
        <w:rFonts w:ascii="Arial" w:cs="Arial" w:eastAsia="Arial" w:hAnsi="Arial"/>
        <w:sz w:val="16"/>
        <w:szCs w:val="16"/>
      </w:rPr>
    </w:pPr>
    <w:r w:rsidDel="00000000" w:rsidR="00000000" w:rsidRPr="00000000">
      <w:rPr>
        <w:rFonts w:ascii="Arial" w:cs="Arial" w:eastAsia="Arial" w:hAnsi="Arial"/>
        <w:b w:val="1"/>
        <w:color w:val="181818"/>
        <w:sz w:val="16"/>
        <w:szCs w:val="16"/>
        <w:rtl w:val="0"/>
      </w:rPr>
      <w:t xml:space="preserve">"las  Islas  Malvinas,  Georgias  </w:t>
    </w:r>
    <w:r w:rsidDel="00000000" w:rsidR="00000000" w:rsidRPr="00000000">
      <w:rPr>
        <w:rFonts w:ascii="Times New Roman" w:cs="Times New Roman" w:eastAsia="Times New Roman" w:hAnsi="Times New Roman"/>
        <w:b w:val="1"/>
        <w:color w:val="181818"/>
        <w:sz w:val="17"/>
        <w:szCs w:val="17"/>
        <w:rtl w:val="0"/>
      </w:rPr>
      <w:t xml:space="preserve">y </w:t>
    </w:r>
    <w:r w:rsidDel="00000000" w:rsidR="00000000" w:rsidRPr="00000000">
      <w:rPr>
        <w:rFonts w:ascii="Arial" w:cs="Arial" w:eastAsia="Arial" w:hAnsi="Arial"/>
        <w:b w:val="1"/>
        <w:color w:val="181818"/>
        <w:sz w:val="16"/>
        <w:szCs w:val="16"/>
        <w:rtl w:val="0"/>
      </w:rPr>
      <w:t xml:space="preserve">Sandwich  del  Sur  son  </w:t>
    </w:r>
    <w:r w:rsidDel="00000000" w:rsidR="00000000" w:rsidRPr="00000000">
      <w:rPr>
        <w:rFonts w:ascii="Times New Roman" w:cs="Times New Roman" w:eastAsia="Times New Roman" w:hAnsi="Times New Roman"/>
        <w:b w:val="1"/>
        <w:color w:val="181818"/>
        <w:sz w:val="17"/>
        <w:szCs w:val="17"/>
        <w:rtl w:val="0"/>
      </w:rPr>
      <w:t xml:space="preserve">y </w:t>
    </w:r>
    <w:r w:rsidDel="00000000" w:rsidR="00000000" w:rsidRPr="00000000">
      <w:rPr>
        <w:rFonts w:ascii="Arial" w:cs="Arial" w:eastAsia="Arial" w:hAnsi="Arial"/>
        <w:b w:val="1"/>
        <w:color w:val="181818"/>
        <w:sz w:val="16"/>
        <w:szCs w:val="16"/>
        <w:rtl w:val="0"/>
      </w:rPr>
      <w:t xml:space="preserve">serán Argentinas"</w:t>
    </w:r>
    <w:r w:rsidDel="00000000" w:rsidR="00000000" w:rsidRPr="00000000">
      <w:rPr>
        <w:rtl w:val="0"/>
      </w:rPr>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CF">
    <w:pPr>
      <w:spacing w:line="200" w:lineRule="auto"/>
      <w:jc w:val="left"/>
      <w:rPr>
        <w:sz w:val="20"/>
        <w:szCs w:val="20"/>
      </w:rPr>
    </w:pPr>
    <w:r w:rsidDel="00000000" w:rsidR="00000000" w:rsidRPr="00000000">
      <w:rPr>
        <w:rtl w:val="0"/>
      </w:rPr>
    </w:r>
  </w:p>
  <w:p w:rsidR="00000000" w:rsidDel="00000000" w:rsidP="00000000" w:rsidRDefault="00000000" w:rsidRPr="00000000" w14:paraId="000011D0">
    <w:pPr>
      <w:spacing w:before="2" w:lineRule="auto"/>
      <w:ind w:left="40" w:firstLine="0"/>
      <w:jc w:val="left"/>
      <w:rPr>
        <w:rFonts w:ascii="Times New Roman" w:cs="Times New Roman" w:eastAsia="Times New Roman" w:hAnsi="Times New Roman"/>
        <w:sz w:val="16"/>
        <w:szCs w:val="16"/>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D1">
    <w:pPr>
      <w:spacing w:before="3" w:lineRule="auto"/>
      <w:ind w:left="20" w:right="-26" w:firstLine="0"/>
      <w:jc w:val="left"/>
      <w:rPr>
        <w:rFonts w:ascii="Arial" w:cs="Arial" w:eastAsia="Arial" w:hAnsi="Arial"/>
        <w:sz w:val="16"/>
        <w:szCs w:val="16"/>
      </w:rPr>
    </w:pPr>
    <w:r w:rsidDel="00000000" w:rsidR="00000000" w:rsidRPr="00000000">
      <w:rPr>
        <w:rFonts w:ascii="Arial" w:cs="Arial" w:eastAsia="Arial" w:hAnsi="Arial"/>
        <w:b w:val="1"/>
        <w:color w:val="151515"/>
        <w:sz w:val="16"/>
        <w:szCs w:val="16"/>
        <w:rtl w:val="0"/>
      </w:rPr>
      <w:t xml:space="preserve">"Las  Islas  Malvinas,  Georgias </w:t>
    </w:r>
    <w:r w:rsidDel="00000000" w:rsidR="00000000" w:rsidRPr="00000000">
      <w:rPr>
        <w:rFonts w:ascii="Times New Roman" w:cs="Times New Roman" w:eastAsia="Times New Roman" w:hAnsi="Times New Roman"/>
        <w:b w:val="1"/>
        <w:color w:val="151515"/>
        <w:sz w:val="17"/>
        <w:szCs w:val="17"/>
        <w:rtl w:val="0"/>
      </w:rPr>
      <w:t xml:space="preserve">y </w:t>
    </w:r>
    <w:r w:rsidDel="00000000" w:rsidR="00000000" w:rsidRPr="00000000">
      <w:rPr>
        <w:rFonts w:ascii="Arial" w:cs="Arial" w:eastAsia="Arial" w:hAnsi="Arial"/>
        <w:b w:val="1"/>
        <w:color w:val="151515"/>
        <w:sz w:val="16"/>
        <w:szCs w:val="16"/>
        <w:rtl w:val="0"/>
      </w:rPr>
      <w:t xml:space="preserve">Sandwich  del  Sur son </w:t>
    </w:r>
    <w:r w:rsidDel="00000000" w:rsidR="00000000" w:rsidRPr="00000000">
      <w:rPr>
        <w:rFonts w:ascii="Times New Roman" w:cs="Times New Roman" w:eastAsia="Times New Roman" w:hAnsi="Times New Roman"/>
        <w:b w:val="1"/>
        <w:color w:val="151515"/>
        <w:sz w:val="17"/>
        <w:szCs w:val="17"/>
        <w:rtl w:val="0"/>
      </w:rPr>
      <w:t xml:space="preserve">y </w:t>
    </w:r>
    <w:r w:rsidDel="00000000" w:rsidR="00000000" w:rsidRPr="00000000">
      <w:rPr>
        <w:rFonts w:ascii="Arial" w:cs="Arial" w:eastAsia="Arial" w:hAnsi="Arial"/>
        <w:b w:val="1"/>
        <w:color w:val="151515"/>
        <w:sz w:val="16"/>
        <w:szCs w:val="16"/>
        <w:rtl w:val="0"/>
      </w:rPr>
      <w:t xml:space="preserve">se</w:t>
    </w:r>
    <w:r w:rsidDel="00000000" w:rsidR="00000000" w:rsidRPr="00000000">
      <w:rPr>
        <w:rFonts w:ascii="Arial" w:cs="Arial" w:eastAsia="Arial" w:hAnsi="Arial"/>
        <w:b w:val="1"/>
        <w:color w:val="252525"/>
        <w:sz w:val="16"/>
        <w:szCs w:val="16"/>
        <w:rtl w:val="0"/>
      </w:rPr>
      <w:t xml:space="preserve">r</w:t>
    </w:r>
    <w:r w:rsidDel="00000000" w:rsidR="00000000" w:rsidRPr="00000000">
      <w:rPr>
        <w:rFonts w:ascii="Arial" w:cs="Arial" w:eastAsia="Arial" w:hAnsi="Arial"/>
        <w:b w:val="1"/>
        <w:color w:val="151515"/>
        <w:sz w:val="16"/>
        <w:szCs w:val="16"/>
        <w:rtl w:val="0"/>
      </w:rPr>
      <w:t xml:space="preserve">án Argentinas"</w:t>
    </w:r>
    <w:r w:rsidDel="00000000" w:rsidR="00000000" w:rsidRPr="00000000">
      <w:rPr>
        <w:rtl w:val="0"/>
      </w:rPr>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D2">
    <w:pPr>
      <w:spacing w:line="200" w:lineRule="auto"/>
      <w:jc w:val="left"/>
      <w:rPr>
        <w:sz w:val="20"/>
        <w:szCs w:val="20"/>
      </w:rPr>
    </w:pPr>
    <w:r w:rsidDel="00000000" w:rsidR="00000000" w:rsidRPr="00000000">
      <w:rPr>
        <w:rtl w:val="0"/>
      </w:rPr>
    </w:r>
  </w:p>
  <w:p w:rsidR="00000000" w:rsidDel="00000000" w:rsidP="00000000" w:rsidRDefault="00000000" w:rsidRPr="00000000" w14:paraId="000011D3">
    <w:pPr>
      <w:spacing w:before="3" w:lineRule="auto"/>
      <w:ind w:left="40" w:firstLine="0"/>
      <w:jc w:val="left"/>
      <w:rPr>
        <w:rFonts w:ascii="Courier New" w:cs="Courier New" w:eastAsia="Courier New" w:hAnsi="Courier New"/>
        <w:sz w:val="17"/>
        <w:szCs w:val="17"/>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D4">
    <w:pPr>
      <w:spacing w:before="3" w:lineRule="auto"/>
      <w:ind w:left="20" w:right="-26" w:firstLine="0"/>
      <w:jc w:val="left"/>
      <w:rPr>
        <w:rFonts w:ascii="Arial" w:cs="Arial" w:eastAsia="Arial" w:hAnsi="Arial"/>
        <w:sz w:val="16"/>
        <w:szCs w:val="16"/>
      </w:rPr>
    </w:pPr>
    <w:r w:rsidDel="00000000" w:rsidR="00000000" w:rsidRPr="00000000">
      <w:rPr>
        <w:rFonts w:ascii="Arial" w:cs="Arial" w:eastAsia="Arial" w:hAnsi="Arial"/>
        <w:b w:val="1"/>
        <w:color w:val="070707"/>
        <w:sz w:val="16"/>
        <w:szCs w:val="16"/>
        <w:rtl w:val="0"/>
      </w:rPr>
      <w:t xml:space="preserve">"La</w:t>
    </w:r>
    <w:r w:rsidDel="00000000" w:rsidR="00000000" w:rsidRPr="00000000">
      <w:rPr>
        <w:rFonts w:ascii="Arial" w:cs="Arial" w:eastAsia="Arial" w:hAnsi="Arial"/>
        <w:b w:val="1"/>
        <w:color w:val="191919"/>
        <w:sz w:val="16"/>
        <w:szCs w:val="16"/>
        <w:rtl w:val="0"/>
      </w:rPr>
      <w:t xml:space="preserve">s  </w:t>
    </w:r>
    <w:r w:rsidDel="00000000" w:rsidR="00000000" w:rsidRPr="00000000">
      <w:rPr>
        <w:rFonts w:ascii="Arial" w:cs="Arial" w:eastAsia="Arial" w:hAnsi="Arial"/>
        <w:b w:val="1"/>
        <w:color w:val="070707"/>
        <w:sz w:val="16"/>
        <w:szCs w:val="16"/>
        <w:rtl w:val="0"/>
      </w:rPr>
      <w:t xml:space="preserve">I</w:t>
    </w:r>
    <w:r w:rsidDel="00000000" w:rsidR="00000000" w:rsidRPr="00000000">
      <w:rPr>
        <w:rFonts w:ascii="Arial" w:cs="Arial" w:eastAsia="Arial" w:hAnsi="Arial"/>
        <w:b w:val="1"/>
        <w:color w:val="191919"/>
        <w:sz w:val="16"/>
        <w:szCs w:val="16"/>
        <w:rtl w:val="0"/>
      </w:rPr>
      <w:t xml:space="preserve">s</w:t>
    </w:r>
    <w:r w:rsidDel="00000000" w:rsidR="00000000" w:rsidRPr="00000000">
      <w:rPr>
        <w:rFonts w:ascii="Arial" w:cs="Arial" w:eastAsia="Arial" w:hAnsi="Arial"/>
        <w:b w:val="1"/>
        <w:color w:val="070707"/>
        <w:sz w:val="16"/>
        <w:szCs w:val="16"/>
        <w:rtl w:val="0"/>
      </w:rPr>
      <w:t xml:space="preserve">l</w:t>
    </w:r>
    <w:r w:rsidDel="00000000" w:rsidR="00000000" w:rsidRPr="00000000">
      <w:rPr>
        <w:rFonts w:ascii="Arial" w:cs="Arial" w:eastAsia="Arial" w:hAnsi="Arial"/>
        <w:b w:val="1"/>
        <w:color w:val="191919"/>
        <w:sz w:val="16"/>
        <w:szCs w:val="16"/>
        <w:rtl w:val="0"/>
      </w:rPr>
      <w:t xml:space="preserve">as  </w:t>
    </w:r>
    <w:r w:rsidDel="00000000" w:rsidR="00000000" w:rsidRPr="00000000">
      <w:rPr>
        <w:rFonts w:ascii="Arial" w:cs="Arial" w:eastAsia="Arial" w:hAnsi="Arial"/>
        <w:b w:val="1"/>
        <w:color w:val="070707"/>
        <w:sz w:val="16"/>
        <w:szCs w:val="16"/>
        <w:rtl w:val="0"/>
      </w:rPr>
      <w:t xml:space="preserve">M</w:t>
    </w:r>
    <w:r w:rsidDel="00000000" w:rsidR="00000000" w:rsidRPr="00000000">
      <w:rPr>
        <w:rFonts w:ascii="Arial" w:cs="Arial" w:eastAsia="Arial" w:hAnsi="Arial"/>
        <w:b w:val="1"/>
        <w:color w:val="191919"/>
        <w:sz w:val="16"/>
        <w:szCs w:val="16"/>
        <w:rtl w:val="0"/>
      </w:rPr>
      <w:t xml:space="preserve">a</w:t>
    </w:r>
    <w:r w:rsidDel="00000000" w:rsidR="00000000" w:rsidRPr="00000000">
      <w:rPr>
        <w:rFonts w:ascii="Arial" w:cs="Arial" w:eastAsia="Arial" w:hAnsi="Arial"/>
        <w:b w:val="1"/>
        <w:color w:val="070707"/>
        <w:sz w:val="16"/>
        <w:szCs w:val="16"/>
        <w:rtl w:val="0"/>
      </w:rPr>
      <w:t xml:space="preserve">lv</w:t>
    </w:r>
    <w:r w:rsidDel="00000000" w:rsidR="00000000" w:rsidRPr="00000000">
      <w:rPr>
        <w:rFonts w:ascii="Arial" w:cs="Arial" w:eastAsia="Arial" w:hAnsi="Arial"/>
        <w:b w:val="1"/>
        <w:color w:val="191919"/>
        <w:sz w:val="16"/>
        <w:szCs w:val="16"/>
        <w:rtl w:val="0"/>
      </w:rPr>
      <w:t xml:space="preserve">i</w:t>
    </w:r>
    <w:r w:rsidDel="00000000" w:rsidR="00000000" w:rsidRPr="00000000">
      <w:rPr>
        <w:rFonts w:ascii="Arial" w:cs="Arial" w:eastAsia="Arial" w:hAnsi="Arial"/>
        <w:b w:val="1"/>
        <w:color w:val="070707"/>
        <w:sz w:val="16"/>
        <w:szCs w:val="16"/>
        <w:rtl w:val="0"/>
      </w:rPr>
      <w:t xml:space="preserve">n</w:t>
    </w:r>
    <w:r w:rsidDel="00000000" w:rsidR="00000000" w:rsidRPr="00000000">
      <w:rPr>
        <w:rFonts w:ascii="Arial" w:cs="Arial" w:eastAsia="Arial" w:hAnsi="Arial"/>
        <w:b w:val="1"/>
        <w:color w:val="191919"/>
        <w:sz w:val="16"/>
        <w:szCs w:val="16"/>
        <w:rtl w:val="0"/>
      </w:rPr>
      <w:t xml:space="preserve">as,  </w:t>
    </w:r>
    <w:r w:rsidDel="00000000" w:rsidR="00000000" w:rsidRPr="00000000">
      <w:rPr>
        <w:rFonts w:ascii="Arial" w:cs="Arial" w:eastAsia="Arial" w:hAnsi="Arial"/>
        <w:b w:val="1"/>
        <w:color w:val="070707"/>
        <w:sz w:val="16"/>
        <w:szCs w:val="16"/>
        <w:rtl w:val="0"/>
      </w:rPr>
      <w:t xml:space="preserve">G</w:t>
    </w:r>
    <w:r w:rsidDel="00000000" w:rsidR="00000000" w:rsidRPr="00000000">
      <w:rPr>
        <w:rFonts w:ascii="Arial" w:cs="Arial" w:eastAsia="Arial" w:hAnsi="Arial"/>
        <w:b w:val="1"/>
        <w:color w:val="191919"/>
        <w:sz w:val="16"/>
        <w:szCs w:val="16"/>
        <w:rtl w:val="0"/>
      </w:rPr>
      <w:t xml:space="preserve">eo</w:t>
    </w:r>
    <w:r w:rsidDel="00000000" w:rsidR="00000000" w:rsidRPr="00000000">
      <w:rPr>
        <w:rFonts w:ascii="Arial" w:cs="Arial" w:eastAsia="Arial" w:hAnsi="Arial"/>
        <w:b w:val="1"/>
        <w:color w:val="070707"/>
        <w:sz w:val="16"/>
        <w:szCs w:val="16"/>
        <w:rtl w:val="0"/>
      </w:rPr>
      <w:t xml:space="preserve">rgias  </w:t>
    </w:r>
    <w:r w:rsidDel="00000000" w:rsidR="00000000" w:rsidRPr="00000000">
      <w:rPr>
        <w:rFonts w:ascii="Times New Roman" w:cs="Times New Roman" w:eastAsia="Times New Roman" w:hAnsi="Times New Roman"/>
        <w:b w:val="1"/>
        <w:color w:val="191919"/>
        <w:sz w:val="17"/>
        <w:szCs w:val="17"/>
        <w:rtl w:val="0"/>
      </w:rPr>
      <w:t xml:space="preserve">y </w:t>
    </w:r>
    <w:r w:rsidDel="00000000" w:rsidR="00000000" w:rsidRPr="00000000">
      <w:rPr>
        <w:rFonts w:ascii="Arial" w:cs="Arial" w:eastAsia="Arial" w:hAnsi="Arial"/>
        <w:b w:val="1"/>
        <w:color w:val="191919"/>
        <w:sz w:val="16"/>
        <w:szCs w:val="16"/>
        <w:rtl w:val="0"/>
      </w:rPr>
      <w:t xml:space="preserve">S</w:t>
    </w:r>
    <w:r w:rsidDel="00000000" w:rsidR="00000000" w:rsidRPr="00000000">
      <w:rPr>
        <w:rFonts w:ascii="Arial" w:cs="Arial" w:eastAsia="Arial" w:hAnsi="Arial"/>
        <w:b w:val="1"/>
        <w:color w:val="070707"/>
        <w:sz w:val="16"/>
        <w:szCs w:val="16"/>
        <w:rtl w:val="0"/>
      </w:rPr>
      <w:t xml:space="preserve">a</w:t>
    </w:r>
    <w:r w:rsidDel="00000000" w:rsidR="00000000" w:rsidRPr="00000000">
      <w:rPr>
        <w:rFonts w:ascii="Arial" w:cs="Arial" w:eastAsia="Arial" w:hAnsi="Arial"/>
        <w:b w:val="1"/>
        <w:color w:val="191919"/>
        <w:sz w:val="16"/>
        <w:szCs w:val="16"/>
        <w:rtl w:val="0"/>
      </w:rPr>
      <w:t xml:space="preserve">n</w:t>
    </w:r>
    <w:r w:rsidDel="00000000" w:rsidR="00000000" w:rsidRPr="00000000">
      <w:rPr>
        <w:rFonts w:ascii="Arial" w:cs="Arial" w:eastAsia="Arial" w:hAnsi="Arial"/>
        <w:b w:val="1"/>
        <w:color w:val="070707"/>
        <w:sz w:val="16"/>
        <w:szCs w:val="16"/>
        <w:rtl w:val="0"/>
      </w:rPr>
      <w:t xml:space="preserve">dw</w:t>
    </w:r>
    <w:r w:rsidDel="00000000" w:rsidR="00000000" w:rsidRPr="00000000">
      <w:rPr>
        <w:rFonts w:ascii="Arial" w:cs="Arial" w:eastAsia="Arial" w:hAnsi="Arial"/>
        <w:b w:val="1"/>
        <w:color w:val="191919"/>
        <w:sz w:val="16"/>
        <w:szCs w:val="16"/>
        <w:rtl w:val="0"/>
      </w:rPr>
      <w:t xml:space="preserve">i</w:t>
    </w:r>
    <w:r w:rsidDel="00000000" w:rsidR="00000000" w:rsidRPr="00000000">
      <w:rPr>
        <w:rFonts w:ascii="Arial" w:cs="Arial" w:eastAsia="Arial" w:hAnsi="Arial"/>
        <w:b w:val="1"/>
        <w:color w:val="070707"/>
        <w:sz w:val="16"/>
        <w:szCs w:val="16"/>
        <w:rtl w:val="0"/>
      </w:rPr>
      <w:t xml:space="preserve">ch  d</w:t>
    </w:r>
    <w:r w:rsidDel="00000000" w:rsidR="00000000" w:rsidRPr="00000000">
      <w:rPr>
        <w:rFonts w:ascii="Arial" w:cs="Arial" w:eastAsia="Arial" w:hAnsi="Arial"/>
        <w:b w:val="1"/>
        <w:color w:val="191919"/>
        <w:sz w:val="16"/>
        <w:szCs w:val="16"/>
        <w:rtl w:val="0"/>
      </w:rPr>
      <w:t xml:space="preserve">e</w:t>
    </w:r>
    <w:r w:rsidDel="00000000" w:rsidR="00000000" w:rsidRPr="00000000">
      <w:rPr>
        <w:rFonts w:ascii="Arial" w:cs="Arial" w:eastAsia="Arial" w:hAnsi="Arial"/>
        <w:b w:val="1"/>
        <w:color w:val="070707"/>
        <w:sz w:val="16"/>
        <w:szCs w:val="16"/>
        <w:rtl w:val="0"/>
      </w:rPr>
      <w:t xml:space="preserve">l Sur s</w:t>
    </w:r>
    <w:r w:rsidDel="00000000" w:rsidR="00000000" w:rsidRPr="00000000">
      <w:rPr>
        <w:rFonts w:ascii="Arial" w:cs="Arial" w:eastAsia="Arial" w:hAnsi="Arial"/>
        <w:b w:val="1"/>
        <w:color w:val="191919"/>
        <w:sz w:val="16"/>
        <w:szCs w:val="16"/>
        <w:rtl w:val="0"/>
      </w:rPr>
      <w:t xml:space="preserve">o</w:t>
    </w:r>
    <w:r w:rsidDel="00000000" w:rsidR="00000000" w:rsidRPr="00000000">
      <w:rPr>
        <w:rFonts w:ascii="Arial" w:cs="Arial" w:eastAsia="Arial" w:hAnsi="Arial"/>
        <w:b w:val="1"/>
        <w:color w:val="070707"/>
        <w:sz w:val="16"/>
        <w:szCs w:val="16"/>
        <w:rtl w:val="0"/>
      </w:rPr>
      <w:t xml:space="preserve">n </w:t>
    </w:r>
    <w:r w:rsidDel="00000000" w:rsidR="00000000" w:rsidRPr="00000000">
      <w:rPr>
        <w:rFonts w:ascii="Times New Roman" w:cs="Times New Roman" w:eastAsia="Times New Roman" w:hAnsi="Times New Roman"/>
        <w:b w:val="1"/>
        <w:color w:val="191919"/>
        <w:sz w:val="17"/>
        <w:szCs w:val="17"/>
        <w:rtl w:val="0"/>
      </w:rPr>
      <w:t xml:space="preserve">y </w:t>
    </w:r>
    <w:r w:rsidDel="00000000" w:rsidR="00000000" w:rsidRPr="00000000">
      <w:rPr>
        <w:rFonts w:ascii="Arial" w:cs="Arial" w:eastAsia="Arial" w:hAnsi="Arial"/>
        <w:b w:val="1"/>
        <w:color w:val="191919"/>
        <w:sz w:val="16"/>
        <w:szCs w:val="16"/>
        <w:rtl w:val="0"/>
      </w:rPr>
      <w:t xml:space="preserve">s</w:t>
    </w:r>
    <w:r w:rsidDel="00000000" w:rsidR="00000000" w:rsidRPr="00000000">
      <w:rPr>
        <w:rFonts w:ascii="Arial" w:cs="Arial" w:eastAsia="Arial" w:hAnsi="Arial"/>
        <w:b w:val="1"/>
        <w:color w:val="070707"/>
        <w:sz w:val="16"/>
        <w:szCs w:val="16"/>
        <w:rtl w:val="0"/>
      </w:rPr>
      <w:t xml:space="preserve">er</w:t>
    </w:r>
    <w:r w:rsidDel="00000000" w:rsidR="00000000" w:rsidRPr="00000000">
      <w:rPr>
        <w:rFonts w:ascii="Arial" w:cs="Arial" w:eastAsia="Arial" w:hAnsi="Arial"/>
        <w:b w:val="1"/>
        <w:color w:val="191919"/>
        <w:sz w:val="16"/>
        <w:szCs w:val="16"/>
        <w:rtl w:val="0"/>
      </w:rPr>
      <w:t xml:space="preserve">án  </w:t>
    </w:r>
    <w:r w:rsidDel="00000000" w:rsidR="00000000" w:rsidRPr="00000000">
      <w:rPr>
        <w:rFonts w:ascii="Arial" w:cs="Arial" w:eastAsia="Arial" w:hAnsi="Arial"/>
        <w:b w:val="1"/>
        <w:color w:val="070707"/>
        <w:sz w:val="16"/>
        <w:szCs w:val="16"/>
        <w:rtl w:val="0"/>
      </w:rPr>
      <w:t xml:space="preserve">A</w:t>
    </w:r>
    <w:r w:rsidDel="00000000" w:rsidR="00000000" w:rsidRPr="00000000">
      <w:rPr>
        <w:rFonts w:ascii="Arial" w:cs="Arial" w:eastAsia="Arial" w:hAnsi="Arial"/>
        <w:b w:val="1"/>
        <w:color w:val="191919"/>
        <w:sz w:val="16"/>
        <w:szCs w:val="16"/>
        <w:rtl w:val="0"/>
      </w:rPr>
      <w:t xml:space="preserve">rge</w:t>
    </w:r>
    <w:r w:rsidDel="00000000" w:rsidR="00000000" w:rsidRPr="00000000">
      <w:rPr>
        <w:rFonts w:ascii="Arial" w:cs="Arial" w:eastAsia="Arial" w:hAnsi="Arial"/>
        <w:b w:val="1"/>
        <w:color w:val="070707"/>
        <w:sz w:val="16"/>
        <w:szCs w:val="16"/>
        <w:rtl w:val="0"/>
      </w:rPr>
      <w:t xml:space="preserve">nt</w:t>
    </w:r>
    <w:r w:rsidDel="00000000" w:rsidR="00000000" w:rsidRPr="00000000">
      <w:rPr>
        <w:rFonts w:ascii="Arial" w:cs="Arial" w:eastAsia="Arial" w:hAnsi="Arial"/>
        <w:b w:val="1"/>
        <w:color w:val="191919"/>
        <w:sz w:val="16"/>
        <w:szCs w:val="16"/>
        <w:rtl w:val="0"/>
      </w:rPr>
      <w:t xml:space="preserve">i</w:t>
    </w:r>
    <w:r w:rsidDel="00000000" w:rsidR="00000000" w:rsidRPr="00000000">
      <w:rPr>
        <w:rFonts w:ascii="Arial" w:cs="Arial" w:eastAsia="Arial" w:hAnsi="Arial"/>
        <w:b w:val="1"/>
        <w:color w:val="070707"/>
        <w:sz w:val="16"/>
        <w:szCs w:val="16"/>
        <w:rtl w:val="0"/>
      </w:rPr>
      <w:t xml:space="preserve">n</w:t>
    </w:r>
    <w:r w:rsidDel="00000000" w:rsidR="00000000" w:rsidRPr="00000000">
      <w:rPr>
        <w:rFonts w:ascii="Arial" w:cs="Arial" w:eastAsia="Arial" w:hAnsi="Arial"/>
        <w:b w:val="1"/>
        <w:color w:val="191919"/>
        <w:sz w:val="16"/>
        <w:szCs w:val="16"/>
        <w:rtl w:val="0"/>
      </w:rPr>
      <w:t xml:space="preserve">as"</w:t>
    </w:r>
    <w:r w:rsidDel="00000000" w:rsidR="00000000" w:rsidRPr="00000000">
      <w:rPr>
        <w:rtl w:val="0"/>
      </w:rPr>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D5">
    <w:pPr>
      <w:spacing w:line="200" w:lineRule="auto"/>
      <w:jc w:val="left"/>
      <w:rPr>
        <w:sz w:val="20"/>
        <w:szCs w:val="20"/>
      </w:rPr>
    </w:pPr>
    <w:r w:rsidDel="00000000" w:rsidR="00000000" w:rsidRPr="00000000">
      <w:rPr>
        <w:rtl w:val="0"/>
      </w:rPr>
    </w:r>
  </w:p>
  <w:p w:rsidR="00000000" w:rsidDel="00000000" w:rsidP="00000000" w:rsidRDefault="00000000" w:rsidRPr="00000000" w14:paraId="000011D6">
    <w:pPr>
      <w:spacing w:before="11" w:lineRule="auto"/>
      <w:ind w:left="40" w:firstLine="0"/>
      <w:jc w:val="left"/>
      <w:rPr>
        <w:rFonts w:ascii="Courier New" w:cs="Courier New" w:eastAsia="Courier New" w:hAnsi="Courier New"/>
        <w:sz w:val="17"/>
        <w:szCs w:val="17"/>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D7">
    <w:pPr>
      <w:spacing w:before="3" w:lineRule="auto"/>
      <w:ind w:left="20" w:right="-26" w:firstLine="0"/>
      <w:jc w:val="left"/>
      <w:rPr>
        <w:rFonts w:ascii="Arial" w:cs="Arial" w:eastAsia="Arial" w:hAnsi="Arial"/>
        <w:sz w:val="16"/>
        <w:szCs w:val="16"/>
      </w:rPr>
    </w:pPr>
    <w:r w:rsidDel="00000000" w:rsidR="00000000" w:rsidRPr="00000000">
      <w:rPr>
        <w:rFonts w:ascii="Arial" w:cs="Arial" w:eastAsia="Arial" w:hAnsi="Arial"/>
        <w:b w:val="1"/>
        <w:color w:val="161616"/>
        <w:sz w:val="16"/>
        <w:szCs w:val="16"/>
        <w:rtl w:val="0"/>
      </w:rPr>
      <w:t xml:space="preserve">"Las  Islas  Malvinas,  Georgias  </w:t>
    </w:r>
    <w:r w:rsidDel="00000000" w:rsidR="00000000" w:rsidRPr="00000000">
      <w:rPr>
        <w:rFonts w:ascii="Times New Roman" w:cs="Times New Roman" w:eastAsia="Times New Roman" w:hAnsi="Times New Roman"/>
        <w:b w:val="1"/>
        <w:color w:val="161616"/>
        <w:sz w:val="17"/>
        <w:szCs w:val="17"/>
        <w:rtl w:val="0"/>
      </w:rPr>
      <w:t xml:space="preserve">y </w:t>
    </w:r>
    <w:r w:rsidDel="00000000" w:rsidR="00000000" w:rsidRPr="00000000">
      <w:rPr>
        <w:rFonts w:ascii="Arial" w:cs="Arial" w:eastAsia="Arial" w:hAnsi="Arial"/>
        <w:b w:val="1"/>
        <w:color w:val="161616"/>
        <w:sz w:val="16"/>
        <w:szCs w:val="16"/>
        <w:rtl w:val="0"/>
      </w:rPr>
      <w:t xml:space="preserve">Sandwich  del Sur son </w:t>
    </w:r>
    <w:r w:rsidDel="00000000" w:rsidR="00000000" w:rsidRPr="00000000">
      <w:rPr>
        <w:rFonts w:ascii="Times New Roman" w:cs="Times New Roman" w:eastAsia="Times New Roman" w:hAnsi="Times New Roman"/>
        <w:b w:val="1"/>
        <w:color w:val="161616"/>
        <w:sz w:val="17"/>
        <w:szCs w:val="17"/>
        <w:rtl w:val="0"/>
      </w:rPr>
      <w:t xml:space="preserve">y </w:t>
    </w:r>
    <w:r w:rsidDel="00000000" w:rsidR="00000000" w:rsidRPr="00000000">
      <w:rPr>
        <w:rFonts w:ascii="Arial" w:cs="Arial" w:eastAsia="Arial" w:hAnsi="Arial"/>
        <w:b w:val="1"/>
        <w:color w:val="161616"/>
        <w:sz w:val="16"/>
        <w:szCs w:val="16"/>
        <w:rtl w:val="0"/>
      </w:rPr>
      <w:t xml:space="preserve">serán  Argentinas"</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8C">
    <w:pPr>
      <w:spacing w:line="200" w:lineRule="auto"/>
      <w:jc w:val="left"/>
      <w:rPr>
        <w:sz w:val="20"/>
        <w:szCs w:val="20"/>
      </w:rPr>
    </w:pPr>
    <w:r w:rsidDel="00000000" w:rsidR="00000000" w:rsidRPr="00000000">
      <w:rPr>
        <w:rtl w:val="0"/>
      </w:rPr>
    </w:r>
  </w:p>
  <w:p w:rsidR="00000000" w:rsidDel="00000000" w:rsidP="00000000" w:rsidRDefault="00000000" w:rsidRPr="00000000" w14:paraId="0000118D">
    <w:pPr>
      <w:spacing w:before="8" w:lineRule="auto"/>
      <w:ind w:left="54" w:firstLine="0"/>
      <w:jc w:val="left"/>
      <w:rPr>
        <w:rFonts w:ascii="Times New Roman" w:cs="Times New Roman" w:eastAsia="Times New Roman" w:hAnsi="Times New Roman"/>
        <w:sz w:val="16"/>
        <w:szCs w:val="16"/>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8E">
    <w:pPr>
      <w:spacing w:before="3" w:lineRule="auto"/>
      <w:ind w:left="20" w:right="-26" w:firstLine="0"/>
      <w:jc w:val="left"/>
      <w:rPr>
        <w:rFonts w:ascii="Arial" w:cs="Arial" w:eastAsia="Arial" w:hAnsi="Arial"/>
        <w:sz w:val="16"/>
        <w:szCs w:val="16"/>
      </w:rPr>
    </w:pPr>
    <w:r w:rsidDel="00000000" w:rsidR="00000000" w:rsidRPr="00000000">
      <w:rPr>
        <w:rFonts w:ascii="Arial" w:cs="Arial" w:eastAsia="Arial" w:hAnsi="Arial"/>
        <w:b w:val="1"/>
        <w:color w:val="181818"/>
        <w:sz w:val="16"/>
        <w:szCs w:val="16"/>
        <w:rtl w:val="0"/>
      </w:rPr>
      <w:t xml:space="preserve">"Las  Is</w:t>
    </w:r>
    <w:r w:rsidDel="00000000" w:rsidR="00000000" w:rsidRPr="00000000">
      <w:rPr>
        <w:rFonts w:ascii="Arial" w:cs="Arial" w:eastAsia="Arial" w:hAnsi="Arial"/>
        <w:b w:val="1"/>
        <w:color w:val="030303"/>
        <w:sz w:val="16"/>
        <w:szCs w:val="16"/>
        <w:rtl w:val="0"/>
      </w:rPr>
      <w:t xml:space="preserve">l</w:t>
    </w:r>
    <w:r w:rsidDel="00000000" w:rsidR="00000000" w:rsidRPr="00000000">
      <w:rPr>
        <w:rFonts w:ascii="Arial" w:cs="Arial" w:eastAsia="Arial" w:hAnsi="Arial"/>
        <w:b w:val="1"/>
        <w:color w:val="181818"/>
        <w:sz w:val="16"/>
        <w:szCs w:val="16"/>
        <w:rtl w:val="0"/>
      </w:rPr>
      <w:t xml:space="preserve">as  Malvinas,  Georgias </w:t>
    </w:r>
    <w:r w:rsidDel="00000000" w:rsidR="00000000" w:rsidRPr="00000000">
      <w:rPr>
        <w:rFonts w:ascii="Times New Roman" w:cs="Times New Roman" w:eastAsia="Times New Roman" w:hAnsi="Times New Roman"/>
        <w:b w:val="1"/>
        <w:color w:val="181818"/>
        <w:sz w:val="17"/>
        <w:szCs w:val="17"/>
        <w:rtl w:val="0"/>
      </w:rPr>
      <w:t xml:space="preserve">y </w:t>
    </w:r>
    <w:r w:rsidDel="00000000" w:rsidR="00000000" w:rsidRPr="00000000">
      <w:rPr>
        <w:rFonts w:ascii="Arial" w:cs="Arial" w:eastAsia="Arial" w:hAnsi="Arial"/>
        <w:b w:val="1"/>
        <w:color w:val="181818"/>
        <w:sz w:val="16"/>
        <w:szCs w:val="16"/>
        <w:rtl w:val="0"/>
      </w:rPr>
      <w:t xml:space="preserve">Sa</w:t>
    </w:r>
    <w:r w:rsidDel="00000000" w:rsidR="00000000" w:rsidRPr="00000000">
      <w:rPr>
        <w:rFonts w:ascii="Arial" w:cs="Arial" w:eastAsia="Arial" w:hAnsi="Arial"/>
        <w:b w:val="1"/>
        <w:color w:val="030303"/>
        <w:sz w:val="16"/>
        <w:szCs w:val="16"/>
        <w:rtl w:val="0"/>
      </w:rPr>
      <w:t xml:space="preserve">n</w:t>
    </w:r>
    <w:r w:rsidDel="00000000" w:rsidR="00000000" w:rsidRPr="00000000">
      <w:rPr>
        <w:rFonts w:ascii="Arial" w:cs="Arial" w:eastAsia="Arial" w:hAnsi="Arial"/>
        <w:b w:val="1"/>
        <w:color w:val="181818"/>
        <w:sz w:val="16"/>
        <w:szCs w:val="16"/>
        <w:rtl w:val="0"/>
      </w:rPr>
      <w:t xml:space="preserve">dw</w:t>
    </w:r>
    <w:r w:rsidDel="00000000" w:rsidR="00000000" w:rsidRPr="00000000">
      <w:rPr>
        <w:rFonts w:ascii="Arial" w:cs="Arial" w:eastAsia="Arial" w:hAnsi="Arial"/>
        <w:b w:val="1"/>
        <w:color w:val="030303"/>
        <w:sz w:val="16"/>
        <w:szCs w:val="16"/>
        <w:rtl w:val="0"/>
      </w:rPr>
      <w:t xml:space="preserve">i</w:t>
    </w:r>
    <w:r w:rsidDel="00000000" w:rsidR="00000000" w:rsidRPr="00000000">
      <w:rPr>
        <w:rFonts w:ascii="Arial" w:cs="Arial" w:eastAsia="Arial" w:hAnsi="Arial"/>
        <w:b w:val="1"/>
        <w:color w:val="181818"/>
        <w:sz w:val="16"/>
        <w:szCs w:val="16"/>
        <w:rtl w:val="0"/>
      </w:rPr>
      <w:t xml:space="preserve">c</w:t>
    </w:r>
    <w:r w:rsidDel="00000000" w:rsidR="00000000" w:rsidRPr="00000000">
      <w:rPr>
        <w:rFonts w:ascii="Arial" w:cs="Arial" w:eastAsia="Arial" w:hAnsi="Arial"/>
        <w:b w:val="1"/>
        <w:color w:val="030303"/>
        <w:sz w:val="16"/>
        <w:szCs w:val="16"/>
        <w:rtl w:val="0"/>
      </w:rPr>
      <w:t xml:space="preserve">h  </w:t>
    </w:r>
    <w:r w:rsidDel="00000000" w:rsidR="00000000" w:rsidRPr="00000000">
      <w:rPr>
        <w:rFonts w:ascii="Arial" w:cs="Arial" w:eastAsia="Arial" w:hAnsi="Arial"/>
        <w:b w:val="1"/>
        <w:color w:val="181818"/>
        <w:sz w:val="16"/>
        <w:szCs w:val="16"/>
        <w:rtl w:val="0"/>
      </w:rPr>
      <w:t xml:space="preserve">de</w:t>
    </w:r>
    <w:r w:rsidDel="00000000" w:rsidR="00000000" w:rsidRPr="00000000">
      <w:rPr>
        <w:rFonts w:ascii="Arial" w:cs="Arial" w:eastAsia="Arial" w:hAnsi="Arial"/>
        <w:b w:val="1"/>
        <w:color w:val="030303"/>
        <w:sz w:val="16"/>
        <w:szCs w:val="16"/>
        <w:rtl w:val="0"/>
      </w:rPr>
      <w:t xml:space="preserve">l  </w:t>
    </w:r>
    <w:r w:rsidDel="00000000" w:rsidR="00000000" w:rsidRPr="00000000">
      <w:rPr>
        <w:rFonts w:ascii="Arial" w:cs="Arial" w:eastAsia="Arial" w:hAnsi="Arial"/>
        <w:b w:val="1"/>
        <w:color w:val="181818"/>
        <w:sz w:val="16"/>
        <w:szCs w:val="16"/>
        <w:rtl w:val="0"/>
      </w:rPr>
      <w:t xml:space="preserve">Su</w:t>
    </w:r>
    <w:r w:rsidDel="00000000" w:rsidR="00000000" w:rsidRPr="00000000">
      <w:rPr>
        <w:rFonts w:ascii="Arial" w:cs="Arial" w:eastAsia="Arial" w:hAnsi="Arial"/>
        <w:b w:val="1"/>
        <w:color w:val="030303"/>
        <w:sz w:val="16"/>
        <w:szCs w:val="16"/>
        <w:rtl w:val="0"/>
      </w:rPr>
      <w:t xml:space="preserve">r </w:t>
    </w:r>
    <w:r w:rsidDel="00000000" w:rsidR="00000000" w:rsidRPr="00000000">
      <w:rPr>
        <w:rFonts w:ascii="Arial" w:cs="Arial" w:eastAsia="Arial" w:hAnsi="Arial"/>
        <w:b w:val="1"/>
        <w:color w:val="181818"/>
        <w:sz w:val="16"/>
        <w:szCs w:val="16"/>
        <w:rtl w:val="0"/>
      </w:rPr>
      <w:t xml:space="preserve">son </w:t>
    </w:r>
    <w:r w:rsidDel="00000000" w:rsidR="00000000" w:rsidRPr="00000000">
      <w:rPr>
        <w:rFonts w:ascii="Times New Roman" w:cs="Times New Roman" w:eastAsia="Times New Roman" w:hAnsi="Times New Roman"/>
        <w:b w:val="1"/>
        <w:color w:val="181818"/>
        <w:sz w:val="17"/>
        <w:szCs w:val="17"/>
        <w:rtl w:val="0"/>
      </w:rPr>
      <w:t xml:space="preserve">y </w:t>
    </w:r>
    <w:r w:rsidDel="00000000" w:rsidR="00000000" w:rsidRPr="00000000">
      <w:rPr>
        <w:rFonts w:ascii="Arial" w:cs="Arial" w:eastAsia="Arial" w:hAnsi="Arial"/>
        <w:b w:val="1"/>
        <w:color w:val="181818"/>
        <w:sz w:val="16"/>
        <w:szCs w:val="16"/>
        <w:rtl w:val="0"/>
      </w:rPr>
      <w:t xml:space="preserve">se</w:t>
    </w:r>
    <w:r w:rsidDel="00000000" w:rsidR="00000000" w:rsidRPr="00000000">
      <w:rPr>
        <w:rFonts w:ascii="Arial" w:cs="Arial" w:eastAsia="Arial" w:hAnsi="Arial"/>
        <w:b w:val="1"/>
        <w:color w:val="030303"/>
        <w:sz w:val="16"/>
        <w:szCs w:val="16"/>
        <w:rtl w:val="0"/>
      </w:rPr>
      <w:t xml:space="preserve">r</w:t>
    </w:r>
    <w:r w:rsidDel="00000000" w:rsidR="00000000" w:rsidRPr="00000000">
      <w:rPr>
        <w:rFonts w:ascii="Arial" w:cs="Arial" w:eastAsia="Arial" w:hAnsi="Arial"/>
        <w:b w:val="1"/>
        <w:color w:val="181818"/>
        <w:sz w:val="16"/>
        <w:szCs w:val="16"/>
        <w:rtl w:val="0"/>
      </w:rPr>
      <w:t xml:space="preserve">án  Arge</w:t>
    </w:r>
    <w:r w:rsidDel="00000000" w:rsidR="00000000" w:rsidRPr="00000000">
      <w:rPr>
        <w:rFonts w:ascii="Arial" w:cs="Arial" w:eastAsia="Arial" w:hAnsi="Arial"/>
        <w:b w:val="1"/>
        <w:color w:val="030303"/>
        <w:sz w:val="16"/>
        <w:szCs w:val="16"/>
        <w:rtl w:val="0"/>
      </w:rPr>
      <w:t xml:space="preserve">n</w:t>
    </w:r>
    <w:r w:rsidDel="00000000" w:rsidR="00000000" w:rsidRPr="00000000">
      <w:rPr>
        <w:rFonts w:ascii="Arial" w:cs="Arial" w:eastAsia="Arial" w:hAnsi="Arial"/>
        <w:b w:val="1"/>
        <w:color w:val="181818"/>
        <w:sz w:val="16"/>
        <w:szCs w:val="16"/>
        <w:rtl w:val="0"/>
      </w:rPr>
      <w:t xml:space="preserve">tinas"</w:t>
    </w:r>
    <w:r w:rsidDel="00000000" w:rsidR="00000000" w:rsidRPr="00000000">
      <w:rPr>
        <w:rtl w:val="0"/>
      </w:rPr>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D8">
    <w:pPr>
      <w:spacing w:line="200" w:lineRule="auto"/>
      <w:jc w:val="left"/>
      <w:rPr>
        <w:sz w:val="20"/>
        <w:szCs w:val="20"/>
      </w:rPr>
    </w:pPr>
    <w:r w:rsidDel="00000000" w:rsidR="00000000" w:rsidRPr="00000000">
      <w:rPr>
        <w:rtl w:val="0"/>
      </w:rPr>
    </w:r>
  </w:p>
  <w:p w:rsidR="00000000" w:rsidDel="00000000" w:rsidP="00000000" w:rsidRDefault="00000000" w:rsidRPr="00000000" w14:paraId="000011D9">
    <w:pPr>
      <w:spacing w:before="5" w:lineRule="auto"/>
      <w:ind w:left="20" w:right="-28"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1c1c1c"/>
        <w:sz w:val="18"/>
        <w:szCs w:val="18"/>
        <w:rtl w:val="0"/>
      </w:rPr>
      <w:t xml:space="preserve">7</w:t>
    </w:r>
    <w:r w:rsidDel="00000000" w:rsidR="00000000" w:rsidRPr="00000000">
      <w:rPr>
        <w:rFonts w:ascii="Courier New" w:cs="Courier New" w:eastAsia="Courier New" w:hAnsi="Courier New"/>
        <w:color w:val="0d0d0d"/>
        <w:sz w:val="18"/>
        <w:szCs w:val="18"/>
        <w:rtl w:val="0"/>
      </w:rPr>
      <w:t xml:space="preserve">6</w:t>
    </w:r>
    <w:r w:rsidDel="00000000" w:rsidR="00000000" w:rsidRPr="00000000">
      <w:rPr>
        <w:rtl w:val="0"/>
      </w:rPr>
    </w:r>
  </w:p>
  <w:p w:rsidR="00000000" w:rsidDel="00000000" w:rsidP="00000000" w:rsidRDefault="00000000" w:rsidRPr="00000000" w14:paraId="000011DA">
    <w:pPr>
      <w:spacing w:before="4" w:lineRule="auto"/>
      <w:ind w:left="20" w:right="-27" w:firstLine="0"/>
      <w:jc w:val="left"/>
      <w:rPr>
        <w:rFonts w:ascii="Arial" w:cs="Arial" w:eastAsia="Arial" w:hAnsi="Arial"/>
        <w:sz w:val="16"/>
        <w:szCs w:val="16"/>
      </w:rPr>
    </w:pPr>
    <w:r w:rsidDel="00000000" w:rsidR="00000000" w:rsidRPr="00000000">
      <w:rPr>
        <w:rFonts w:ascii="Arial" w:cs="Arial" w:eastAsia="Arial" w:hAnsi="Arial"/>
        <w:b w:val="1"/>
        <w:color w:val="1c1c1c"/>
        <w:sz w:val="16"/>
        <w:szCs w:val="16"/>
        <w:rtl w:val="0"/>
      </w:rPr>
      <w:t xml:space="preserve">"</w:t>
    </w:r>
    <w:r w:rsidDel="00000000" w:rsidR="00000000" w:rsidRPr="00000000">
      <w:rPr>
        <w:rFonts w:ascii="Arial" w:cs="Arial" w:eastAsia="Arial" w:hAnsi="Arial"/>
        <w:b w:val="1"/>
        <w:color w:val="0d0d0d"/>
        <w:sz w:val="16"/>
        <w:szCs w:val="16"/>
        <w:rtl w:val="0"/>
      </w:rPr>
      <w:t xml:space="preserve">Las  Islas  Malvinas</w:t>
    </w:r>
    <w:r w:rsidDel="00000000" w:rsidR="00000000" w:rsidRPr="00000000">
      <w:rPr>
        <w:rFonts w:ascii="Arial" w:cs="Arial" w:eastAsia="Arial" w:hAnsi="Arial"/>
        <w:b w:val="1"/>
        <w:color w:val="1c1c1c"/>
        <w:sz w:val="16"/>
        <w:szCs w:val="16"/>
        <w:rtl w:val="0"/>
      </w:rPr>
      <w:t xml:space="preserve">,  </w:t>
    </w:r>
    <w:r w:rsidDel="00000000" w:rsidR="00000000" w:rsidRPr="00000000">
      <w:rPr>
        <w:rFonts w:ascii="Arial" w:cs="Arial" w:eastAsia="Arial" w:hAnsi="Arial"/>
        <w:b w:val="1"/>
        <w:color w:val="0d0d0d"/>
        <w:sz w:val="16"/>
        <w:szCs w:val="16"/>
        <w:rtl w:val="0"/>
      </w:rPr>
      <w:t xml:space="preserve">Georgias  </w:t>
    </w:r>
    <w:r w:rsidDel="00000000" w:rsidR="00000000" w:rsidRPr="00000000">
      <w:rPr>
        <w:rFonts w:ascii="Times New Roman" w:cs="Times New Roman" w:eastAsia="Times New Roman" w:hAnsi="Times New Roman"/>
        <w:b w:val="1"/>
        <w:color w:val="0d0d0d"/>
        <w:sz w:val="17"/>
        <w:szCs w:val="17"/>
        <w:rtl w:val="0"/>
      </w:rPr>
      <w:t xml:space="preserve">y </w:t>
    </w:r>
    <w:r w:rsidDel="00000000" w:rsidR="00000000" w:rsidRPr="00000000">
      <w:rPr>
        <w:rFonts w:ascii="Arial" w:cs="Arial" w:eastAsia="Arial" w:hAnsi="Arial"/>
        <w:b w:val="1"/>
        <w:color w:val="0d0d0d"/>
        <w:sz w:val="16"/>
        <w:szCs w:val="16"/>
        <w:rtl w:val="0"/>
      </w:rPr>
      <w:t xml:space="preserve">S</w:t>
    </w:r>
    <w:r w:rsidDel="00000000" w:rsidR="00000000" w:rsidRPr="00000000">
      <w:rPr>
        <w:rFonts w:ascii="Arial" w:cs="Arial" w:eastAsia="Arial" w:hAnsi="Arial"/>
        <w:b w:val="1"/>
        <w:color w:val="1c1c1c"/>
        <w:sz w:val="16"/>
        <w:szCs w:val="16"/>
        <w:rtl w:val="0"/>
      </w:rPr>
      <w:t xml:space="preserve">a</w:t>
    </w:r>
    <w:r w:rsidDel="00000000" w:rsidR="00000000" w:rsidRPr="00000000">
      <w:rPr>
        <w:rFonts w:ascii="Arial" w:cs="Arial" w:eastAsia="Arial" w:hAnsi="Arial"/>
        <w:b w:val="1"/>
        <w:color w:val="0d0d0d"/>
        <w:sz w:val="16"/>
        <w:szCs w:val="16"/>
        <w:rtl w:val="0"/>
      </w:rPr>
      <w:t xml:space="preserve">ndw</w:t>
    </w:r>
    <w:r w:rsidDel="00000000" w:rsidR="00000000" w:rsidRPr="00000000">
      <w:rPr>
        <w:rFonts w:ascii="Arial" w:cs="Arial" w:eastAsia="Arial" w:hAnsi="Arial"/>
        <w:b w:val="1"/>
        <w:color w:val="1c1c1c"/>
        <w:sz w:val="16"/>
        <w:szCs w:val="16"/>
        <w:rtl w:val="0"/>
      </w:rPr>
      <w:t xml:space="preserve">i</w:t>
    </w:r>
    <w:r w:rsidDel="00000000" w:rsidR="00000000" w:rsidRPr="00000000">
      <w:rPr>
        <w:rFonts w:ascii="Arial" w:cs="Arial" w:eastAsia="Arial" w:hAnsi="Arial"/>
        <w:b w:val="1"/>
        <w:color w:val="0d0d0d"/>
        <w:sz w:val="16"/>
        <w:szCs w:val="16"/>
        <w:rtl w:val="0"/>
      </w:rPr>
      <w:t xml:space="preserve">ch  del  Sur son </w:t>
    </w:r>
    <w:r w:rsidDel="00000000" w:rsidR="00000000" w:rsidRPr="00000000">
      <w:rPr>
        <w:rFonts w:ascii="Times New Roman" w:cs="Times New Roman" w:eastAsia="Times New Roman" w:hAnsi="Times New Roman"/>
        <w:b w:val="1"/>
        <w:i w:val="1"/>
        <w:color w:val="0d0d0d"/>
        <w:sz w:val="17"/>
        <w:szCs w:val="17"/>
        <w:rtl w:val="0"/>
      </w:rPr>
      <w:t xml:space="preserve">y </w:t>
    </w:r>
    <w:r w:rsidDel="00000000" w:rsidR="00000000" w:rsidRPr="00000000">
      <w:rPr>
        <w:rFonts w:ascii="Arial" w:cs="Arial" w:eastAsia="Arial" w:hAnsi="Arial"/>
        <w:b w:val="1"/>
        <w:color w:val="0d0d0d"/>
        <w:sz w:val="16"/>
        <w:szCs w:val="16"/>
        <w:rtl w:val="0"/>
      </w:rPr>
      <w:t xml:space="preserve">ser</w:t>
    </w:r>
    <w:r w:rsidDel="00000000" w:rsidR="00000000" w:rsidRPr="00000000">
      <w:rPr>
        <w:rFonts w:ascii="Arial" w:cs="Arial" w:eastAsia="Arial" w:hAnsi="Arial"/>
        <w:b w:val="1"/>
        <w:color w:val="1c1c1c"/>
        <w:sz w:val="16"/>
        <w:szCs w:val="16"/>
        <w:rtl w:val="0"/>
      </w:rPr>
      <w:t xml:space="preserve">á</w:t>
    </w:r>
    <w:r w:rsidDel="00000000" w:rsidR="00000000" w:rsidRPr="00000000">
      <w:rPr>
        <w:rFonts w:ascii="Arial" w:cs="Arial" w:eastAsia="Arial" w:hAnsi="Arial"/>
        <w:b w:val="1"/>
        <w:color w:val="0d0d0d"/>
        <w:sz w:val="16"/>
        <w:szCs w:val="16"/>
        <w:rtl w:val="0"/>
      </w:rPr>
      <w:t xml:space="preserve">n  A</w:t>
    </w:r>
    <w:r w:rsidDel="00000000" w:rsidR="00000000" w:rsidRPr="00000000">
      <w:rPr>
        <w:rFonts w:ascii="Arial" w:cs="Arial" w:eastAsia="Arial" w:hAnsi="Arial"/>
        <w:b w:val="1"/>
        <w:color w:val="1c1c1c"/>
        <w:sz w:val="16"/>
        <w:szCs w:val="16"/>
        <w:rtl w:val="0"/>
      </w:rPr>
      <w:t xml:space="preserve">r</w:t>
    </w:r>
    <w:r w:rsidDel="00000000" w:rsidR="00000000" w:rsidRPr="00000000">
      <w:rPr>
        <w:rFonts w:ascii="Arial" w:cs="Arial" w:eastAsia="Arial" w:hAnsi="Arial"/>
        <w:b w:val="1"/>
        <w:color w:val="0d0d0d"/>
        <w:sz w:val="16"/>
        <w:szCs w:val="16"/>
        <w:rtl w:val="0"/>
      </w:rPr>
      <w:t xml:space="preserve">gent</w:t>
    </w:r>
    <w:r w:rsidDel="00000000" w:rsidR="00000000" w:rsidRPr="00000000">
      <w:rPr>
        <w:rFonts w:ascii="Arial" w:cs="Arial" w:eastAsia="Arial" w:hAnsi="Arial"/>
        <w:b w:val="1"/>
        <w:color w:val="1c1c1c"/>
        <w:sz w:val="16"/>
        <w:szCs w:val="16"/>
        <w:rtl w:val="0"/>
      </w:rPr>
      <w:t xml:space="preserve">i</w:t>
    </w:r>
    <w:r w:rsidDel="00000000" w:rsidR="00000000" w:rsidRPr="00000000">
      <w:rPr>
        <w:rFonts w:ascii="Arial" w:cs="Arial" w:eastAsia="Arial" w:hAnsi="Arial"/>
        <w:b w:val="1"/>
        <w:color w:val="0d0d0d"/>
        <w:sz w:val="16"/>
        <w:szCs w:val="16"/>
        <w:rtl w:val="0"/>
      </w:rPr>
      <w:t xml:space="preserve">na</w:t>
    </w:r>
    <w:r w:rsidDel="00000000" w:rsidR="00000000" w:rsidRPr="00000000">
      <w:rPr>
        <w:rFonts w:ascii="Arial" w:cs="Arial" w:eastAsia="Arial" w:hAnsi="Arial"/>
        <w:b w:val="1"/>
        <w:color w:val="1c1c1c"/>
        <w:sz w:val="16"/>
        <w:szCs w:val="16"/>
        <w:rtl w:val="0"/>
      </w:rPr>
      <w:t xml:space="preserve">s</w:t>
    </w:r>
    <w:r w:rsidDel="00000000" w:rsidR="00000000" w:rsidRPr="00000000">
      <w:rPr>
        <w:rFonts w:ascii="Arial" w:cs="Arial" w:eastAsia="Arial" w:hAnsi="Arial"/>
        <w:b w:val="1"/>
        <w:color w:val="0d0d0d"/>
        <w:sz w:val="16"/>
        <w:szCs w:val="16"/>
        <w:rtl w:val="0"/>
      </w:rPr>
      <w:t xml:space="preserve">"</w:t>
    </w:r>
    <w:r w:rsidDel="00000000" w:rsidR="00000000" w:rsidRPr="00000000">
      <w:rPr>
        <w:rtl w:val="0"/>
      </w:rPr>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DB">
    <w:pPr>
      <w:spacing w:line="200" w:lineRule="auto"/>
      <w:jc w:val="left"/>
      <w:rPr>
        <w:sz w:val="20"/>
        <w:szCs w:val="20"/>
      </w:rPr>
    </w:pPr>
    <w:r w:rsidDel="00000000" w:rsidR="00000000" w:rsidRPr="00000000">
      <w:rPr>
        <w:rtl w:val="0"/>
      </w:rPr>
    </w:r>
  </w:p>
  <w:p w:rsidR="00000000" w:rsidDel="00000000" w:rsidP="00000000" w:rsidRDefault="00000000" w:rsidRPr="00000000" w14:paraId="000011DC">
    <w:pPr>
      <w:spacing w:line="200" w:lineRule="auto"/>
      <w:ind w:left="20" w:right="-27" w:firstLine="0"/>
      <w:jc w:val="left"/>
      <w:rPr>
        <w:rFonts w:ascii="Arial" w:cs="Arial" w:eastAsia="Arial" w:hAnsi="Arial"/>
        <w:sz w:val="16"/>
        <w:szCs w:val="16"/>
      </w:rPr>
    </w:pPr>
    <w:r w:rsidDel="00000000" w:rsidR="00000000" w:rsidRPr="00000000">
      <w:rPr>
        <w:rFonts w:ascii="Arial" w:cs="Arial" w:eastAsia="Arial" w:hAnsi="Arial"/>
        <w:b w:val="1"/>
        <w:color w:val="181818"/>
        <w:sz w:val="16"/>
        <w:szCs w:val="16"/>
        <w:rtl w:val="0"/>
      </w:rPr>
      <w:t xml:space="preserve">"Las  Islas  Malvinas,  Georgias </w:t>
    </w:r>
    <w:r w:rsidDel="00000000" w:rsidR="00000000" w:rsidRPr="00000000">
      <w:rPr>
        <w:rFonts w:ascii="Times New Roman" w:cs="Times New Roman" w:eastAsia="Times New Roman" w:hAnsi="Times New Roman"/>
        <w:b w:val="1"/>
        <w:i w:val="1"/>
        <w:color w:val="181818"/>
        <w:sz w:val="18"/>
        <w:szCs w:val="18"/>
        <w:rtl w:val="0"/>
      </w:rPr>
      <w:t xml:space="preserve">y </w:t>
    </w:r>
    <w:r w:rsidDel="00000000" w:rsidR="00000000" w:rsidRPr="00000000">
      <w:rPr>
        <w:rFonts w:ascii="Arial" w:cs="Arial" w:eastAsia="Arial" w:hAnsi="Arial"/>
        <w:b w:val="1"/>
        <w:color w:val="181818"/>
        <w:sz w:val="16"/>
        <w:szCs w:val="16"/>
        <w:rtl w:val="0"/>
      </w:rPr>
      <w:t xml:space="preserve">Sandwich  del  Sur son  </w:t>
    </w:r>
    <w:r w:rsidDel="00000000" w:rsidR="00000000" w:rsidRPr="00000000">
      <w:rPr>
        <w:rFonts w:ascii="Times New Roman" w:cs="Times New Roman" w:eastAsia="Times New Roman" w:hAnsi="Times New Roman"/>
        <w:b w:val="1"/>
        <w:color w:val="181818"/>
        <w:sz w:val="17"/>
        <w:szCs w:val="17"/>
        <w:rtl w:val="0"/>
      </w:rPr>
      <w:t xml:space="preserve">y </w:t>
    </w:r>
    <w:r w:rsidDel="00000000" w:rsidR="00000000" w:rsidRPr="00000000">
      <w:rPr>
        <w:rFonts w:ascii="Arial" w:cs="Arial" w:eastAsia="Arial" w:hAnsi="Arial"/>
        <w:b w:val="1"/>
        <w:color w:val="181818"/>
        <w:sz w:val="16"/>
        <w:szCs w:val="16"/>
        <w:rtl w:val="0"/>
      </w:rPr>
      <w:t xml:space="preserve">serán Argentinas"</w:t>
    </w:r>
    <w:r w:rsidDel="00000000" w:rsidR="00000000" w:rsidRPr="00000000">
      <w:rPr>
        <w:rtl w:val="0"/>
      </w:rPr>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DD">
    <w:pPr>
      <w:spacing w:line="200" w:lineRule="auto"/>
      <w:jc w:val="left"/>
      <w:rPr>
        <w:sz w:val="20"/>
        <w:szCs w:val="20"/>
      </w:rPr>
    </w:pPr>
    <w:r w:rsidDel="00000000" w:rsidR="00000000" w:rsidRPr="00000000">
      <w:rPr>
        <w:rtl w:val="0"/>
      </w:rPr>
    </w:r>
  </w:p>
  <w:p w:rsidR="00000000" w:rsidDel="00000000" w:rsidP="00000000" w:rsidRDefault="00000000" w:rsidRPr="00000000" w14:paraId="000011DE">
    <w:pPr>
      <w:spacing w:before="9" w:lineRule="auto"/>
      <w:ind w:left="40" w:firstLine="0"/>
      <w:jc w:val="left"/>
      <w:rPr>
        <w:rFonts w:ascii="Courier New" w:cs="Courier New" w:eastAsia="Courier New" w:hAnsi="Courier New"/>
        <w:sz w:val="18"/>
        <w:szCs w:val="18"/>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DF">
    <w:pPr>
      <w:spacing w:before="3" w:lineRule="auto"/>
      <w:ind w:left="20" w:right="-26" w:firstLine="0"/>
      <w:jc w:val="left"/>
      <w:rPr>
        <w:rFonts w:ascii="Arial" w:cs="Arial" w:eastAsia="Arial" w:hAnsi="Arial"/>
        <w:sz w:val="16"/>
        <w:szCs w:val="16"/>
      </w:rPr>
    </w:pPr>
    <w:r w:rsidDel="00000000" w:rsidR="00000000" w:rsidRPr="00000000">
      <w:rPr>
        <w:rFonts w:ascii="Arial" w:cs="Arial" w:eastAsia="Arial" w:hAnsi="Arial"/>
        <w:b w:val="1"/>
        <w:color w:val="0b0b0b"/>
        <w:sz w:val="16"/>
        <w:szCs w:val="16"/>
        <w:rtl w:val="0"/>
      </w:rPr>
      <w:t xml:space="preserve">"La</w:t>
    </w:r>
    <w:r w:rsidDel="00000000" w:rsidR="00000000" w:rsidRPr="00000000">
      <w:rPr>
        <w:rFonts w:ascii="Arial" w:cs="Arial" w:eastAsia="Arial" w:hAnsi="Arial"/>
        <w:b w:val="1"/>
        <w:color w:val="1a1a1a"/>
        <w:sz w:val="16"/>
        <w:szCs w:val="16"/>
        <w:rtl w:val="0"/>
      </w:rPr>
      <w:t xml:space="preserve">s  </w:t>
    </w:r>
    <w:r w:rsidDel="00000000" w:rsidR="00000000" w:rsidRPr="00000000">
      <w:rPr>
        <w:rFonts w:ascii="Arial" w:cs="Arial" w:eastAsia="Arial" w:hAnsi="Arial"/>
        <w:b w:val="1"/>
        <w:color w:val="0b0b0b"/>
        <w:sz w:val="16"/>
        <w:szCs w:val="16"/>
        <w:rtl w:val="0"/>
      </w:rPr>
      <w:t xml:space="preserve">I</w:t>
    </w:r>
    <w:r w:rsidDel="00000000" w:rsidR="00000000" w:rsidRPr="00000000">
      <w:rPr>
        <w:rFonts w:ascii="Arial" w:cs="Arial" w:eastAsia="Arial" w:hAnsi="Arial"/>
        <w:b w:val="1"/>
        <w:color w:val="1a1a1a"/>
        <w:sz w:val="16"/>
        <w:szCs w:val="16"/>
        <w:rtl w:val="0"/>
      </w:rPr>
      <w:t xml:space="preserve">s</w:t>
    </w:r>
    <w:r w:rsidDel="00000000" w:rsidR="00000000" w:rsidRPr="00000000">
      <w:rPr>
        <w:rFonts w:ascii="Arial" w:cs="Arial" w:eastAsia="Arial" w:hAnsi="Arial"/>
        <w:b w:val="1"/>
        <w:color w:val="0b0b0b"/>
        <w:sz w:val="16"/>
        <w:szCs w:val="16"/>
        <w:rtl w:val="0"/>
      </w:rPr>
      <w:t xml:space="preserve">las  Mal</w:t>
    </w:r>
    <w:r w:rsidDel="00000000" w:rsidR="00000000" w:rsidRPr="00000000">
      <w:rPr>
        <w:rFonts w:ascii="Arial" w:cs="Arial" w:eastAsia="Arial" w:hAnsi="Arial"/>
        <w:b w:val="1"/>
        <w:color w:val="1a1a1a"/>
        <w:sz w:val="16"/>
        <w:szCs w:val="16"/>
        <w:rtl w:val="0"/>
      </w:rPr>
      <w:t xml:space="preserve">v</w:t>
    </w:r>
    <w:r w:rsidDel="00000000" w:rsidR="00000000" w:rsidRPr="00000000">
      <w:rPr>
        <w:rFonts w:ascii="Arial" w:cs="Arial" w:eastAsia="Arial" w:hAnsi="Arial"/>
        <w:b w:val="1"/>
        <w:color w:val="0b0b0b"/>
        <w:sz w:val="16"/>
        <w:szCs w:val="16"/>
        <w:rtl w:val="0"/>
      </w:rPr>
      <w:t xml:space="preserve">inas,  G</w:t>
    </w:r>
    <w:r w:rsidDel="00000000" w:rsidR="00000000" w:rsidRPr="00000000">
      <w:rPr>
        <w:rFonts w:ascii="Arial" w:cs="Arial" w:eastAsia="Arial" w:hAnsi="Arial"/>
        <w:b w:val="1"/>
        <w:color w:val="1a1a1a"/>
        <w:sz w:val="16"/>
        <w:szCs w:val="16"/>
        <w:rtl w:val="0"/>
      </w:rPr>
      <w:t xml:space="preserve">e</w:t>
    </w:r>
    <w:r w:rsidDel="00000000" w:rsidR="00000000" w:rsidRPr="00000000">
      <w:rPr>
        <w:rFonts w:ascii="Arial" w:cs="Arial" w:eastAsia="Arial" w:hAnsi="Arial"/>
        <w:b w:val="1"/>
        <w:color w:val="0b0b0b"/>
        <w:sz w:val="16"/>
        <w:szCs w:val="16"/>
        <w:rtl w:val="0"/>
      </w:rPr>
      <w:t xml:space="preserve">org</w:t>
    </w:r>
    <w:r w:rsidDel="00000000" w:rsidR="00000000" w:rsidRPr="00000000">
      <w:rPr>
        <w:rFonts w:ascii="Arial" w:cs="Arial" w:eastAsia="Arial" w:hAnsi="Arial"/>
        <w:b w:val="1"/>
        <w:color w:val="1a1a1a"/>
        <w:sz w:val="16"/>
        <w:szCs w:val="16"/>
        <w:rtl w:val="0"/>
      </w:rPr>
      <w:t xml:space="preserve">i</w:t>
    </w:r>
    <w:r w:rsidDel="00000000" w:rsidR="00000000" w:rsidRPr="00000000">
      <w:rPr>
        <w:rFonts w:ascii="Arial" w:cs="Arial" w:eastAsia="Arial" w:hAnsi="Arial"/>
        <w:b w:val="1"/>
        <w:color w:val="0b0b0b"/>
        <w:sz w:val="16"/>
        <w:szCs w:val="16"/>
        <w:rtl w:val="0"/>
      </w:rPr>
      <w:t xml:space="preserve">as  </w:t>
    </w:r>
    <w:r w:rsidDel="00000000" w:rsidR="00000000" w:rsidRPr="00000000">
      <w:rPr>
        <w:rFonts w:ascii="Times New Roman" w:cs="Times New Roman" w:eastAsia="Times New Roman" w:hAnsi="Times New Roman"/>
        <w:b w:val="1"/>
        <w:color w:val="1a1a1a"/>
        <w:sz w:val="17"/>
        <w:szCs w:val="17"/>
        <w:rtl w:val="0"/>
      </w:rPr>
      <w:t xml:space="preserve">y </w:t>
    </w:r>
    <w:r w:rsidDel="00000000" w:rsidR="00000000" w:rsidRPr="00000000">
      <w:rPr>
        <w:rFonts w:ascii="Arial" w:cs="Arial" w:eastAsia="Arial" w:hAnsi="Arial"/>
        <w:b w:val="1"/>
        <w:color w:val="0b0b0b"/>
        <w:sz w:val="16"/>
        <w:szCs w:val="16"/>
        <w:rtl w:val="0"/>
      </w:rPr>
      <w:t xml:space="preserve">Sandwi</w:t>
    </w:r>
    <w:r w:rsidDel="00000000" w:rsidR="00000000" w:rsidRPr="00000000">
      <w:rPr>
        <w:rFonts w:ascii="Arial" w:cs="Arial" w:eastAsia="Arial" w:hAnsi="Arial"/>
        <w:b w:val="1"/>
        <w:color w:val="1a1a1a"/>
        <w:sz w:val="16"/>
        <w:szCs w:val="16"/>
        <w:rtl w:val="0"/>
      </w:rPr>
      <w:t xml:space="preserve">c</w:t>
    </w:r>
    <w:r w:rsidDel="00000000" w:rsidR="00000000" w:rsidRPr="00000000">
      <w:rPr>
        <w:rFonts w:ascii="Arial" w:cs="Arial" w:eastAsia="Arial" w:hAnsi="Arial"/>
        <w:b w:val="1"/>
        <w:color w:val="0b0b0b"/>
        <w:sz w:val="16"/>
        <w:szCs w:val="16"/>
        <w:rtl w:val="0"/>
      </w:rPr>
      <w:t xml:space="preserve">h  d</w:t>
    </w:r>
    <w:r w:rsidDel="00000000" w:rsidR="00000000" w:rsidRPr="00000000">
      <w:rPr>
        <w:rFonts w:ascii="Arial" w:cs="Arial" w:eastAsia="Arial" w:hAnsi="Arial"/>
        <w:b w:val="1"/>
        <w:color w:val="1a1a1a"/>
        <w:sz w:val="16"/>
        <w:szCs w:val="16"/>
        <w:rtl w:val="0"/>
      </w:rPr>
      <w:t xml:space="preserve">e</w:t>
    </w:r>
    <w:r w:rsidDel="00000000" w:rsidR="00000000" w:rsidRPr="00000000">
      <w:rPr>
        <w:rFonts w:ascii="Arial" w:cs="Arial" w:eastAsia="Arial" w:hAnsi="Arial"/>
        <w:b w:val="1"/>
        <w:color w:val="0b0b0b"/>
        <w:sz w:val="16"/>
        <w:szCs w:val="16"/>
        <w:rtl w:val="0"/>
      </w:rPr>
      <w:t xml:space="preserve">l  Sur </w:t>
    </w:r>
    <w:r w:rsidDel="00000000" w:rsidR="00000000" w:rsidRPr="00000000">
      <w:rPr>
        <w:rFonts w:ascii="Arial" w:cs="Arial" w:eastAsia="Arial" w:hAnsi="Arial"/>
        <w:b w:val="1"/>
        <w:color w:val="1a1a1a"/>
        <w:sz w:val="16"/>
        <w:szCs w:val="16"/>
        <w:rtl w:val="0"/>
      </w:rPr>
      <w:t xml:space="preserve">s</w:t>
    </w:r>
    <w:r w:rsidDel="00000000" w:rsidR="00000000" w:rsidRPr="00000000">
      <w:rPr>
        <w:rFonts w:ascii="Arial" w:cs="Arial" w:eastAsia="Arial" w:hAnsi="Arial"/>
        <w:b w:val="1"/>
        <w:color w:val="0b0b0b"/>
        <w:sz w:val="16"/>
        <w:szCs w:val="16"/>
        <w:rtl w:val="0"/>
      </w:rPr>
      <w:t xml:space="preserve">on </w:t>
    </w:r>
    <w:r w:rsidDel="00000000" w:rsidR="00000000" w:rsidRPr="00000000">
      <w:rPr>
        <w:rFonts w:ascii="Times New Roman" w:cs="Times New Roman" w:eastAsia="Times New Roman" w:hAnsi="Times New Roman"/>
        <w:b w:val="1"/>
        <w:color w:val="1a1a1a"/>
        <w:sz w:val="17"/>
        <w:szCs w:val="17"/>
        <w:rtl w:val="0"/>
      </w:rPr>
      <w:t xml:space="preserve">y </w:t>
    </w:r>
    <w:r w:rsidDel="00000000" w:rsidR="00000000" w:rsidRPr="00000000">
      <w:rPr>
        <w:rFonts w:ascii="Arial" w:cs="Arial" w:eastAsia="Arial" w:hAnsi="Arial"/>
        <w:b w:val="1"/>
        <w:color w:val="1a1a1a"/>
        <w:sz w:val="16"/>
        <w:szCs w:val="16"/>
        <w:rtl w:val="0"/>
      </w:rPr>
      <w:t xml:space="preserve">s</w:t>
    </w:r>
    <w:r w:rsidDel="00000000" w:rsidR="00000000" w:rsidRPr="00000000">
      <w:rPr>
        <w:rFonts w:ascii="Arial" w:cs="Arial" w:eastAsia="Arial" w:hAnsi="Arial"/>
        <w:b w:val="1"/>
        <w:color w:val="0b0b0b"/>
        <w:sz w:val="16"/>
        <w:szCs w:val="16"/>
        <w:rtl w:val="0"/>
      </w:rPr>
      <w:t xml:space="preserve">er</w:t>
    </w:r>
    <w:r w:rsidDel="00000000" w:rsidR="00000000" w:rsidRPr="00000000">
      <w:rPr>
        <w:rFonts w:ascii="Arial" w:cs="Arial" w:eastAsia="Arial" w:hAnsi="Arial"/>
        <w:b w:val="1"/>
        <w:color w:val="1a1a1a"/>
        <w:sz w:val="16"/>
        <w:szCs w:val="16"/>
        <w:rtl w:val="0"/>
      </w:rPr>
      <w:t xml:space="preserve">á</w:t>
    </w:r>
    <w:r w:rsidDel="00000000" w:rsidR="00000000" w:rsidRPr="00000000">
      <w:rPr>
        <w:rFonts w:ascii="Arial" w:cs="Arial" w:eastAsia="Arial" w:hAnsi="Arial"/>
        <w:b w:val="1"/>
        <w:color w:val="0b0b0b"/>
        <w:sz w:val="16"/>
        <w:szCs w:val="16"/>
        <w:rtl w:val="0"/>
      </w:rPr>
      <w:t xml:space="preserve">n  Arg</w:t>
    </w:r>
    <w:r w:rsidDel="00000000" w:rsidR="00000000" w:rsidRPr="00000000">
      <w:rPr>
        <w:rFonts w:ascii="Arial" w:cs="Arial" w:eastAsia="Arial" w:hAnsi="Arial"/>
        <w:b w:val="1"/>
        <w:color w:val="1a1a1a"/>
        <w:sz w:val="16"/>
        <w:szCs w:val="16"/>
        <w:rtl w:val="0"/>
      </w:rPr>
      <w:t xml:space="preserve">e</w:t>
    </w:r>
    <w:r w:rsidDel="00000000" w:rsidR="00000000" w:rsidRPr="00000000">
      <w:rPr>
        <w:rFonts w:ascii="Arial" w:cs="Arial" w:eastAsia="Arial" w:hAnsi="Arial"/>
        <w:b w:val="1"/>
        <w:color w:val="0b0b0b"/>
        <w:sz w:val="16"/>
        <w:szCs w:val="16"/>
        <w:rtl w:val="0"/>
      </w:rPr>
      <w:t xml:space="preserve">ntinas</w:t>
    </w:r>
    <w:r w:rsidDel="00000000" w:rsidR="00000000" w:rsidRPr="00000000">
      <w:rPr>
        <w:rFonts w:ascii="Arial" w:cs="Arial" w:eastAsia="Arial" w:hAnsi="Arial"/>
        <w:b w:val="1"/>
        <w:color w:val="1a1a1a"/>
        <w:sz w:val="16"/>
        <w:szCs w:val="16"/>
        <w:rtl w:val="0"/>
      </w:rPr>
      <w:t xml:space="preserve">"</w:t>
    </w:r>
    <w:r w:rsidDel="00000000" w:rsidR="00000000" w:rsidRPr="00000000">
      <w:rPr>
        <w:rtl w:val="0"/>
      </w:rPr>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E0">
    <w:pPr>
      <w:spacing w:line="200" w:lineRule="auto"/>
      <w:jc w:val="left"/>
      <w:rPr>
        <w:sz w:val="20"/>
        <w:szCs w:val="20"/>
      </w:rPr>
    </w:pPr>
    <w:r w:rsidDel="00000000" w:rsidR="00000000" w:rsidRPr="00000000">
      <w:rPr>
        <w:rtl w:val="0"/>
      </w:rPr>
    </w:r>
  </w:p>
  <w:p w:rsidR="00000000" w:rsidDel="00000000" w:rsidP="00000000" w:rsidRDefault="00000000" w:rsidRPr="00000000" w14:paraId="000011E1">
    <w:pPr>
      <w:spacing w:before="3" w:lineRule="auto"/>
      <w:ind w:left="40" w:firstLine="0"/>
      <w:jc w:val="left"/>
      <w:rPr>
        <w:rFonts w:ascii="Courier New" w:cs="Courier New" w:eastAsia="Courier New" w:hAnsi="Courier New"/>
        <w:sz w:val="17"/>
        <w:szCs w:val="17"/>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E2">
    <w:pPr>
      <w:spacing w:before="4" w:lineRule="auto"/>
      <w:ind w:left="20" w:right="-27" w:firstLine="0"/>
      <w:jc w:val="left"/>
      <w:rPr>
        <w:rFonts w:ascii="Arial" w:cs="Arial" w:eastAsia="Arial" w:hAnsi="Arial"/>
        <w:sz w:val="16"/>
        <w:szCs w:val="16"/>
      </w:rPr>
    </w:pPr>
    <w:r w:rsidDel="00000000" w:rsidR="00000000" w:rsidRPr="00000000">
      <w:rPr>
        <w:rFonts w:ascii="Arial" w:cs="Arial" w:eastAsia="Arial" w:hAnsi="Arial"/>
        <w:b w:val="1"/>
        <w:color w:val="151515"/>
        <w:sz w:val="16"/>
        <w:szCs w:val="16"/>
        <w:rtl w:val="0"/>
      </w:rPr>
      <w:t xml:space="preserve">"Las  Islas  Malvinas</w:t>
    </w:r>
    <w:r w:rsidDel="00000000" w:rsidR="00000000" w:rsidRPr="00000000">
      <w:rPr>
        <w:rFonts w:ascii="Arial" w:cs="Arial" w:eastAsia="Arial" w:hAnsi="Arial"/>
        <w:b w:val="1"/>
        <w:color w:val="2a2a2a"/>
        <w:sz w:val="16"/>
        <w:szCs w:val="16"/>
        <w:rtl w:val="0"/>
      </w:rPr>
      <w:t xml:space="preserve">,  </w:t>
    </w:r>
    <w:r w:rsidDel="00000000" w:rsidR="00000000" w:rsidRPr="00000000">
      <w:rPr>
        <w:rFonts w:ascii="Arial" w:cs="Arial" w:eastAsia="Arial" w:hAnsi="Arial"/>
        <w:b w:val="1"/>
        <w:color w:val="151515"/>
        <w:sz w:val="16"/>
        <w:szCs w:val="16"/>
        <w:rtl w:val="0"/>
      </w:rPr>
      <w:t xml:space="preserve">Georgias  </w:t>
    </w:r>
    <w:r w:rsidDel="00000000" w:rsidR="00000000" w:rsidRPr="00000000">
      <w:rPr>
        <w:rFonts w:ascii="Times New Roman" w:cs="Times New Roman" w:eastAsia="Times New Roman" w:hAnsi="Times New Roman"/>
        <w:b w:val="1"/>
        <w:color w:val="151515"/>
        <w:sz w:val="17"/>
        <w:szCs w:val="17"/>
        <w:rtl w:val="0"/>
      </w:rPr>
      <w:t xml:space="preserve">y </w:t>
    </w:r>
    <w:r w:rsidDel="00000000" w:rsidR="00000000" w:rsidRPr="00000000">
      <w:rPr>
        <w:rFonts w:ascii="Arial" w:cs="Arial" w:eastAsia="Arial" w:hAnsi="Arial"/>
        <w:b w:val="1"/>
        <w:color w:val="151515"/>
        <w:sz w:val="16"/>
        <w:szCs w:val="16"/>
        <w:rtl w:val="0"/>
      </w:rPr>
      <w:t xml:space="preserve">Sandwich  del Sur son </w:t>
    </w:r>
    <w:r w:rsidDel="00000000" w:rsidR="00000000" w:rsidRPr="00000000">
      <w:rPr>
        <w:rFonts w:ascii="Times New Roman" w:cs="Times New Roman" w:eastAsia="Times New Roman" w:hAnsi="Times New Roman"/>
        <w:b w:val="1"/>
        <w:i w:val="1"/>
        <w:color w:val="151515"/>
        <w:sz w:val="17"/>
        <w:szCs w:val="17"/>
        <w:rtl w:val="0"/>
      </w:rPr>
      <w:t xml:space="preserve">y </w:t>
    </w:r>
    <w:r w:rsidDel="00000000" w:rsidR="00000000" w:rsidRPr="00000000">
      <w:rPr>
        <w:rFonts w:ascii="Arial" w:cs="Arial" w:eastAsia="Arial" w:hAnsi="Arial"/>
        <w:b w:val="1"/>
        <w:color w:val="151515"/>
        <w:sz w:val="16"/>
        <w:szCs w:val="16"/>
        <w:rtl w:val="0"/>
      </w:rPr>
      <w:t xml:space="preserve">serán  Argentinas"</w:t>
    </w:r>
    <w:r w:rsidDel="00000000" w:rsidR="00000000" w:rsidRPr="00000000">
      <w:rPr>
        <w:rtl w:val="0"/>
      </w:rPr>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E3">
    <w:pPr>
      <w:jc w:val="left"/>
      <w:rPr>
        <w:sz w:val="2"/>
        <w:szCs w:val="2"/>
      </w:rPr>
    </w:pPr>
    <w:r w:rsidDel="00000000" w:rsidR="00000000" w:rsidRPr="00000000">
      <w:rPr>
        <w:rtl w:val="0"/>
      </w:rPr>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E4">
    <w:pPr>
      <w:jc w:val="left"/>
      <w:rPr>
        <w:sz w:val="2"/>
        <w:szCs w:val="2"/>
      </w:rPr>
    </w:pPr>
    <w:r w:rsidDel="00000000" w:rsidR="00000000" w:rsidRPr="00000000">
      <w:rPr>
        <w:rtl w:val="0"/>
      </w:rPr>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E5">
    <w:pPr>
      <w:jc w:val="left"/>
      <w:rPr>
        <w:sz w:val="2"/>
        <w:szCs w:val="2"/>
      </w:rPr>
    </w:pPr>
    <w:r w:rsidDel="00000000" w:rsidR="00000000" w:rsidRPr="00000000">
      <w:rPr>
        <w:rtl w:val="0"/>
      </w:rPr>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E6">
    <w:pPr>
      <w:jc w:val="left"/>
      <w:rPr>
        <w:sz w:val="2"/>
        <w:szCs w:val="2"/>
      </w:rPr>
    </w:pPr>
    <w:r w:rsidDel="00000000" w:rsidR="00000000" w:rsidRPr="00000000">
      <w:rPr>
        <w:rtl w:val="0"/>
      </w:rPr>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E7">
    <w:pPr>
      <w:jc w:val="left"/>
      <w:rPr>
        <w:sz w:val="2"/>
        <w:szCs w:val="2"/>
      </w:rPr>
    </w:pPr>
    <w:r w:rsidDel="00000000" w:rsidR="00000000" w:rsidRPr="00000000">
      <w:rPr>
        <w:rtl w:val="0"/>
      </w:rPr>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E8">
    <w:pPr>
      <w:jc w:val="left"/>
      <w:rPr>
        <w:sz w:val="2"/>
        <w:szCs w:val="2"/>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8F">
    <w:pPr>
      <w:spacing w:line="200" w:lineRule="auto"/>
      <w:jc w:val="left"/>
      <w:rPr>
        <w:sz w:val="20"/>
        <w:szCs w:val="20"/>
      </w:rPr>
    </w:pPr>
    <w:r w:rsidDel="00000000" w:rsidR="00000000" w:rsidRPr="00000000">
      <w:rPr>
        <w:rtl w:val="0"/>
      </w:rPr>
    </w:r>
  </w:p>
  <w:p w:rsidR="00000000" w:rsidDel="00000000" w:rsidP="00000000" w:rsidRDefault="00000000" w:rsidRPr="00000000" w14:paraId="00001190">
    <w:pPr>
      <w:spacing w:before="38" w:lineRule="auto"/>
      <w:ind w:left="54" w:firstLine="0"/>
      <w:jc w:val="left"/>
      <w:rPr>
        <w:rFonts w:ascii="Times New Roman" w:cs="Times New Roman" w:eastAsia="Times New Roman" w:hAnsi="Times New Roman"/>
        <w:sz w:val="16"/>
        <w:szCs w:val="16"/>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91">
    <w:pPr>
      <w:ind w:left="20" w:right="-28" w:firstLine="0"/>
      <w:jc w:val="left"/>
      <w:rPr>
        <w:rFonts w:ascii="Arial" w:cs="Arial" w:eastAsia="Arial" w:hAnsi="Arial"/>
        <w:sz w:val="16"/>
        <w:szCs w:val="16"/>
      </w:rPr>
    </w:pPr>
    <w:r w:rsidDel="00000000" w:rsidR="00000000" w:rsidRPr="00000000">
      <w:rPr>
        <w:rFonts w:ascii="Arial" w:cs="Arial" w:eastAsia="Arial" w:hAnsi="Arial"/>
        <w:b w:val="1"/>
        <w:color w:val="181818"/>
        <w:sz w:val="16"/>
        <w:szCs w:val="16"/>
        <w:rtl w:val="0"/>
      </w:rPr>
      <w:t xml:space="preserve">"</w:t>
    </w:r>
    <w:r w:rsidDel="00000000" w:rsidR="00000000" w:rsidRPr="00000000">
      <w:rPr>
        <w:rFonts w:ascii="Arial" w:cs="Arial" w:eastAsia="Arial" w:hAnsi="Arial"/>
        <w:b w:val="1"/>
        <w:color w:val="060606"/>
        <w:sz w:val="16"/>
        <w:szCs w:val="16"/>
        <w:rtl w:val="0"/>
      </w:rPr>
      <w:t xml:space="preserve">L</w:t>
    </w:r>
    <w:r w:rsidDel="00000000" w:rsidR="00000000" w:rsidRPr="00000000">
      <w:rPr>
        <w:rFonts w:ascii="Arial" w:cs="Arial" w:eastAsia="Arial" w:hAnsi="Arial"/>
        <w:b w:val="1"/>
        <w:color w:val="181818"/>
        <w:sz w:val="16"/>
        <w:szCs w:val="16"/>
        <w:rtl w:val="0"/>
      </w:rPr>
      <w:t xml:space="preserve">as  </w:t>
    </w:r>
    <w:r w:rsidDel="00000000" w:rsidR="00000000" w:rsidRPr="00000000">
      <w:rPr>
        <w:rFonts w:ascii="Arial" w:cs="Arial" w:eastAsia="Arial" w:hAnsi="Arial"/>
        <w:b w:val="1"/>
        <w:color w:val="060606"/>
        <w:sz w:val="16"/>
        <w:szCs w:val="16"/>
        <w:rtl w:val="0"/>
      </w:rPr>
      <w:t xml:space="preserve">I</w:t>
    </w:r>
    <w:r w:rsidDel="00000000" w:rsidR="00000000" w:rsidRPr="00000000">
      <w:rPr>
        <w:rFonts w:ascii="Arial" w:cs="Arial" w:eastAsia="Arial" w:hAnsi="Arial"/>
        <w:b w:val="1"/>
        <w:color w:val="181818"/>
        <w:sz w:val="16"/>
        <w:szCs w:val="16"/>
        <w:rtl w:val="0"/>
      </w:rPr>
      <w:t xml:space="preserve">slas  Ma</w:t>
    </w:r>
    <w:r w:rsidDel="00000000" w:rsidR="00000000" w:rsidRPr="00000000">
      <w:rPr>
        <w:rFonts w:ascii="Arial" w:cs="Arial" w:eastAsia="Arial" w:hAnsi="Arial"/>
        <w:b w:val="1"/>
        <w:color w:val="060606"/>
        <w:sz w:val="16"/>
        <w:szCs w:val="16"/>
        <w:rtl w:val="0"/>
      </w:rPr>
      <w:t xml:space="preserve">l</w:t>
    </w:r>
    <w:r w:rsidDel="00000000" w:rsidR="00000000" w:rsidRPr="00000000">
      <w:rPr>
        <w:rFonts w:ascii="Arial" w:cs="Arial" w:eastAsia="Arial" w:hAnsi="Arial"/>
        <w:b w:val="1"/>
        <w:color w:val="181818"/>
        <w:sz w:val="16"/>
        <w:szCs w:val="16"/>
        <w:rtl w:val="0"/>
      </w:rPr>
      <w:t xml:space="preserve">vinas,  Georg</w:t>
    </w:r>
    <w:r w:rsidDel="00000000" w:rsidR="00000000" w:rsidRPr="00000000">
      <w:rPr>
        <w:rFonts w:ascii="Arial" w:cs="Arial" w:eastAsia="Arial" w:hAnsi="Arial"/>
        <w:b w:val="1"/>
        <w:color w:val="060606"/>
        <w:sz w:val="16"/>
        <w:szCs w:val="16"/>
        <w:rtl w:val="0"/>
      </w:rPr>
      <w:t xml:space="preserve">i</w:t>
    </w:r>
    <w:r w:rsidDel="00000000" w:rsidR="00000000" w:rsidRPr="00000000">
      <w:rPr>
        <w:rFonts w:ascii="Arial" w:cs="Arial" w:eastAsia="Arial" w:hAnsi="Arial"/>
        <w:b w:val="1"/>
        <w:color w:val="181818"/>
        <w:sz w:val="16"/>
        <w:szCs w:val="16"/>
        <w:rtl w:val="0"/>
      </w:rPr>
      <w:t xml:space="preserve">as  </w:t>
    </w:r>
    <w:r w:rsidDel="00000000" w:rsidR="00000000" w:rsidRPr="00000000">
      <w:rPr>
        <w:rFonts w:ascii="Times New Roman" w:cs="Times New Roman" w:eastAsia="Times New Roman" w:hAnsi="Times New Roman"/>
        <w:b w:val="1"/>
        <w:color w:val="181818"/>
        <w:sz w:val="18"/>
        <w:szCs w:val="18"/>
        <w:rtl w:val="0"/>
      </w:rPr>
      <w:t xml:space="preserve">y  </w:t>
    </w:r>
    <w:r w:rsidDel="00000000" w:rsidR="00000000" w:rsidRPr="00000000">
      <w:rPr>
        <w:rFonts w:ascii="Arial" w:cs="Arial" w:eastAsia="Arial" w:hAnsi="Arial"/>
        <w:b w:val="1"/>
        <w:color w:val="060606"/>
        <w:sz w:val="16"/>
        <w:szCs w:val="16"/>
        <w:rtl w:val="0"/>
      </w:rPr>
      <w:t xml:space="preserve">S</w:t>
    </w:r>
    <w:r w:rsidDel="00000000" w:rsidR="00000000" w:rsidRPr="00000000">
      <w:rPr>
        <w:rFonts w:ascii="Arial" w:cs="Arial" w:eastAsia="Arial" w:hAnsi="Arial"/>
        <w:b w:val="1"/>
        <w:color w:val="181818"/>
        <w:sz w:val="16"/>
        <w:szCs w:val="16"/>
        <w:rtl w:val="0"/>
      </w:rPr>
      <w:t xml:space="preserve">an</w:t>
    </w:r>
    <w:r w:rsidDel="00000000" w:rsidR="00000000" w:rsidRPr="00000000">
      <w:rPr>
        <w:rFonts w:ascii="Arial" w:cs="Arial" w:eastAsia="Arial" w:hAnsi="Arial"/>
        <w:b w:val="1"/>
        <w:color w:val="060606"/>
        <w:sz w:val="16"/>
        <w:szCs w:val="16"/>
        <w:rtl w:val="0"/>
      </w:rPr>
      <w:t xml:space="preserve">d</w:t>
    </w:r>
    <w:r w:rsidDel="00000000" w:rsidR="00000000" w:rsidRPr="00000000">
      <w:rPr>
        <w:rFonts w:ascii="Arial" w:cs="Arial" w:eastAsia="Arial" w:hAnsi="Arial"/>
        <w:b w:val="1"/>
        <w:color w:val="181818"/>
        <w:sz w:val="16"/>
        <w:szCs w:val="16"/>
        <w:rtl w:val="0"/>
      </w:rPr>
      <w:t xml:space="preserve">wich  </w:t>
    </w:r>
    <w:r w:rsidDel="00000000" w:rsidR="00000000" w:rsidRPr="00000000">
      <w:rPr>
        <w:rFonts w:ascii="Arial" w:cs="Arial" w:eastAsia="Arial" w:hAnsi="Arial"/>
        <w:b w:val="1"/>
        <w:color w:val="060606"/>
        <w:sz w:val="16"/>
        <w:szCs w:val="16"/>
        <w:rtl w:val="0"/>
      </w:rPr>
      <w:t xml:space="preserve">d</w:t>
    </w:r>
    <w:r w:rsidDel="00000000" w:rsidR="00000000" w:rsidRPr="00000000">
      <w:rPr>
        <w:rFonts w:ascii="Arial" w:cs="Arial" w:eastAsia="Arial" w:hAnsi="Arial"/>
        <w:b w:val="1"/>
        <w:color w:val="181818"/>
        <w:sz w:val="16"/>
        <w:szCs w:val="16"/>
        <w:rtl w:val="0"/>
      </w:rPr>
      <w:t xml:space="preserve">e</w:t>
    </w:r>
    <w:r w:rsidDel="00000000" w:rsidR="00000000" w:rsidRPr="00000000">
      <w:rPr>
        <w:rFonts w:ascii="Arial" w:cs="Arial" w:eastAsia="Arial" w:hAnsi="Arial"/>
        <w:b w:val="1"/>
        <w:color w:val="060606"/>
        <w:sz w:val="16"/>
        <w:szCs w:val="16"/>
        <w:rtl w:val="0"/>
      </w:rPr>
      <w:t xml:space="preserve">l </w:t>
    </w:r>
    <w:r w:rsidDel="00000000" w:rsidR="00000000" w:rsidRPr="00000000">
      <w:rPr>
        <w:rFonts w:ascii="Arial" w:cs="Arial" w:eastAsia="Arial" w:hAnsi="Arial"/>
        <w:b w:val="1"/>
        <w:color w:val="181818"/>
        <w:sz w:val="16"/>
        <w:szCs w:val="16"/>
        <w:rtl w:val="0"/>
      </w:rPr>
      <w:t xml:space="preserve">Su</w:t>
    </w:r>
    <w:r w:rsidDel="00000000" w:rsidR="00000000" w:rsidRPr="00000000">
      <w:rPr>
        <w:rFonts w:ascii="Arial" w:cs="Arial" w:eastAsia="Arial" w:hAnsi="Arial"/>
        <w:b w:val="1"/>
        <w:color w:val="060606"/>
        <w:sz w:val="16"/>
        <w:szCs w:val="16"/>
        <w:rtl w:val="0"/>
      </w:rPr>
      <w:t xml:space="preserve">r </w:t>
    </w:r>
    <w:r w:rsidDel="00000000" w:rsidR="00000000" w:rsidRPr="00000000">
      <w:rPr>
        <w:rFonts w:ascii="Arial" w:cs="Arial" w:eastAsia="Arial" w:hAnsi="Arial"/>
        <w:b w:val="1"/>
        <w:color w:val="181818"/>
        <w:sz w:val="16"/>
        <w:szCs w:val="16"/>
        <w:rtl w:val="0"/>
      </w:rPr>
      <w:t xml:space="preserve">son </w:t>
    </w:r>
    <w:r w:rsidDel="00000000" w:rsidR="00000000" w:rsidRPr="00000000">
      <w:rPr>
        <w:rFonts w:ascii="Times New Roman" w:cs="Times New Roman" w:eastAsia="Times New Roman" w:hAnsi="Times New Roman"/>
        <w:b w:val="1"/>
        <w:color w:val="181818"/>
        <w:sz w:val="18"/>
        <w:szCs w:val="18"/>
        <w:rtl w:val="0"/>
      </w:rPr>
      <w:t xml:space="preserve">y  </w:t>
    </w:r>
    <w:r w:rsidDel="00000000" w:rsidR="00000000" w:rsidRPr="00000000">
      <w:rPr>
        <w:rFonts w:ascii="Arial" w:cs="Arial" w:eastAsia="Arial" w:hAnsi="Arial"/>
        <w:b w:val="1"/>
        <w:color w:val="181818"/>
        <w:sz w:val="16"/>
        <w:szCs w:val="16"/>
        <w:rtl w:val="0"/>
      </w:rPr>
      <w:t xml:space="preserve">serán  Arge</w:t>
    </w:r>
    <w:r w:rsidDel="00000000" w:rsidR="00000000" w:rsidRPr="00000000">
      <w:rPr>
        <w:rFonts w:ascii="Arial" w:cs="Arial" w:eastAsia="Arial" w:hAnsi="Arial"/>
        <w:b w:val="1"/>
        <w:color w:val="060606"/>
        <w:sz w:val="16"/>
        <w:szCs w:val="16"/>
        <w:rtl w:val="0"/>
      </w:rPr>
      <w:t xml:space="preserve">nt</w:t>
    </w:r>
    <w:r w:rsidDel="00000000" w:rsidR="00000000" w:rsidRPr="00000000">
      <w:rPr>
        <w:rFonts w:ascii="Arial" w:cs="Arial" w:eastAsia="Arial" w:hAnsi="Arial"/>
        <w:b w:val="1"/>
        <w:color w:val="181818"/>
        <w:sz w:val="16"/>
        <w:szCs w:val="16"/>
        <w:rtl w:val="0"/>
      </w:rPr>
      <w:t xml:space="preserve">i</w:t>
    </w:r>
    <w:r w:rsidDel="00000000" w:rsidR="00000000" w:rsidRPr="00000000">
      <w:rPr>
        <w:rFonts w:ascii="Arial" w:cs="Arial" w:eastAsia="Arial" w:hAnsi="Arial"/>
        <w:b w:val="1"/>
        <w:color w:val="060606"/>
        <w:sz w:val="16"/>
        <w:szCs w:val="16"/>
        <w:rtl w:val="0"/>
      </w:rPr>
      <w:t xml:space="preserve">n</w:t>
    </w:r>
    <w:r w:rsidDel="00000000" w:rsidR="00000000" w:rsidRPr="00000000">
      <w:rPr>
        <w:rFonts w:ascii="Arial" w:cs="Arial" w:eastAsia="Arial" w:hAnsi="Arial"/>
        <w:b w:val="1"/>
        <w:color w:val="181818"/>
        <w:sz w:val="16"/>
        <w:szCs w:val="16"/>
        <w:rtl w:val="0"/>
      </w:rPr>
      <w:t xml:space="preserve">as"</w:t>
    </w:r>
    <w:r w:rsidDel="00000000" w:rsidR="00000000" w:rsidRPr="00000000">
      <w:rPr>
        <w:rtl w:val="0"/>
      </w:rPr>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E9">
    <w:pPr>
      <w:jc w:val="left"/>
      <w:rPr>
        <w:sz w:val="2"/>
        <w:szCs w:val="2"/>
      </w:rPr>
    </w:pPr>
    <w:r w:rsidDel="00000000" w:rsidR="00000000" w:rsidRPr="00000000">
      <w:rPr>
        <w:rtl w:val="0"/>
      </w:rPr>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EA">
    <w:pPr>
      <w:jc w:val="left"/>
      <w:rPr>
        <w:sz w:val="2"/>
        <w:szCs w:val="2"/>
      </w:rPr>
    </w:pPr>
    <w:r w:rsidDel="00000000" w:rsidR="00000000" w:rsidRPr="00000000">
      <w:rPr>
        <w:rtl w:val="0"/>
      </w:rPr>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EB">
    <w:pPr>
      <w:jc w:val="left"/>
      <w:rPr>
        <w:sz w:val="2"/>
        <w:szCs w:val="2"/>
      </w:rPr>
    </w:pPr>
    <w:r w:rsidDel="00000000" w:rsidR="00000000" w:rsidRPr="00000000">
      <w:rPr>
        <w:rtl w:val="0"/>
      </w:rPr>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EC">
    <w:pPr>
      <w:jc w:val="left"/>
      <w:rPr>
        <w:sz w:val="2"/>
        <w:szCs w:val="2"/>
      </w:rPr>
    </w:pPr>
    <w:r w:rsidDel="00000000" w:rsidR="00000000" w:rsidRPr="00000000">
      <w:rPr>
        <w:rtl w:val="0"/>
      </w:rPr>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ED">
    <w:pPr>
      <w:jc w:val="left"/>
      <w:rPr>
        <w:sz w:val="2"/>
        <w:szCs w:val="2"/>
      </w:rPr>
    </w:pPr>
    <w:r w:rsidDel="00000000" w:rsidR="00000000" w:rsidRPr="00000000">
      <w:rPr>
        <w:rtl w:val="0"/>
      </w:rPr>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EE">
    <w:pPr>
      <w:jc w:val="left"/>
      <w:rPr>
        <w:sz w:val="2"/>
        <w:szCs w:val="2"/>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92">
    <w:pPr>
      <w:spacing w:line="200" w:lineRule="auto"/>
      <w:jc w:val="left"/>
      <w:rPr>
        <w:sz w:val="20"/>
        <w:szCs w:val="20"/>
      </w:rPr>
    </w:pPr>
    <w:r w:rsidDel="00000000" w:rsidR="00000000" w:rsidRPr="00000000">
      <w:rPr>
        <w:rtl w:val="0"/>
      </w:rPr>
    </w:r>
  </w:p>
  <w:p w:rsidR="00000000" w:rsidDel="00000000" w:rsidP="00000000" w:rsidRDefault="00000000" w:rsidRPr="00000000" w14:paraId="00001193">
    <w:pPr>
      <w:spacing w:line="180" w:lineRule="auto"/>
      <w:ind w:left="20" w:right="-24"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181818"/>
        <w:sz w:val="16"/>
        <w:szCs w:val="16"/>
        <w:rtl w:val="0"/>
      </w:rPr>
      <w:t xml:space="preserve">17</w:t>
    </w:r>
    <w:r w:rsidDel="00000000" w:rsidR="00000000" w:rsidRPr="00000000">
      <w:rPr>
        <w:rtl w:val="0"/>
      </w:rPr>
    </w:r>
  </w:p>
  <w:p w:rsidR="00000000" w:rsidDel="00000000" w:rsidP="00000000" w:rsidRDefault="00000000" w:rsidRPr="00000000" w14:paraId="00001194">
    <w:pPr>
      <w:spacing w:before="3" w:lineRule="auto"/>
      <w:ind w:left="20" w:right="-26" w:firstLine="0"/>
      <w:jc w:val="left"/>
      <w:rPr>
        <w:rFonts w:ascii="Arial" w:cs="Arial" w:eastAsia="Arial" w:hAnsi="Arial"/>
        <w:sz w:val="16"/>
        <w:szCs w:val="16"/>
      </w:rPr>
    </w:pPr>
    <w:r w:rsidDel="00000000" w:rsidR="00000000" w:rsidRPr="00000000">
      <w:rPr>
        <w:rFonts w:ascii="Arial" w:cs="Arial" w:eastAsia="Arial" w:hAnsi="Arial"/>
        <w:b w:val="1"/>
        <w:color w:val="181818"/>
        <w:sz w:val="16"/>
        <w:szCs w:val="16"/>
        <w:rtl w:val="0"/>
      </w:rPr>
      <w:t xml:space="preserve">"Las  Islas  Malvinas,  Georgias  </w:t>
    </w:r>
    <w:r w:rsidDel="00000000" w:rsidR="00000000" w:rsidRPr="00000000">
      <w:rPr>
        <w:rFonts w:ascii="Times New Roman" w:cs="Times New Roman" w:eastAsia="Times New Roman" w:hAnsi="Times New Roman"/>
        <w:b w:val="1"/>
        <w:color w:val="181818"/>
        <w:sz w:val="17"/>
        <w:szCs w:val="17"/>
        <w:rtl w:val="0"/>
      </w:rPr>
      <w:t xml:space="preserve">y </w:t>
    </w:r>
    <w:r w:rsidDel="00000000" w:rsidR="00000000" w:rsidRPr="00000000">
      <w:rPr>
        <w:rFonts w:ascii="Arial" w:cs="Arial" w:eastAsia="Arial" w:hAnsi="Arial"/>
        <w:b w:val="1"/>
        <w:color w:val="181818"/>
        <w:sz w:val="16"/>
        <w:szCs w:val="16"/>
        <w:rtl w:val="0"/>
      </w:rPr>
      <w:t xml:space="preserve">Sandwich  del Sur son </w:t>
    </w:r>
    <w:r w:rsidDel="00000000" w:rsidR="00000000" w:rsidRPr="00000000">
      <w:rPr>
        <w:rFonts w:ascii="Times New Roman" w:cs="Times New Roman" w:eastAsia="Times New Roman" w:hAnsi="Times New Roman"/>
        <w:b w:val="1"/>
        <w:color w:val="181818"/>
        <w:sz w:val="17"/>
        <w:szCs w:val="17"/>
        <w:rtl w:val="0"/>
      </w:rPr>
      <w:t xml:space="preserve">y </w:t>
    </w:r>
    <w:r w:rsidDel="00000000" w:rsidR="00000000" w:rsidRPr="00000000">
      <w:rPr>
        <w:rFonts w:ascii="Arial" w:cs="Arial" w:eastAsia="Arial" w:hAnsi="Arial"/>
        <w:b w:val="1"/>
        <w:color w:val="181818"/>
        <w:sz w:val="16"/>
        <w:szCs w:val="16"/>
        <w:rtl w:val="0"/>
      </w:rPr>
      <w:t xml:space="preserve">serán  Argentinas"</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95">
    <w:pPr>
      <w:spacing w:line="200" w:lineRule="auto"/>
      <w:jc w:val="left"/>
      <w:rPr>
        <w:sz w:val="20"/>
        <w:szCs w:val="20"/>
      </w:rPr>
    </w:pPr>
    <w:r w:rsidDel="00000000" w:rsidR="00000000" w:rsidRPr="00000000">
      <w:rPr>
        <w:rtl w:val="0"/>
      </w:rPr>
    </w:r>
  </w:p>
  <w:p w:rsidR="00000000" w:rsidDel="00000000" w:rsidP="00000000" w:rsidRDefault="00000000" w:rsidRPr="00000000" w14:paraId="00001196">
    <w:pPr>
      <w:spacing w:before="1" w:lineRule="auto"/>
      <w:ind w:left="40" w:firstLine="0"/>
      <w:jc w:val="left"/>
      <w:rPr>
        <w:rFonts w:ascii="Times New Roman" w:cs="Times New Roman" w:eastAsia="Times New Roman" w:hAnsi="Times New Roman"/>
        <w:sz w:val="17"/>
        <w:szCs w:val="17"/>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97">
    <w:pPr>
      <w:spacing w:before="4" w:lineRule="auto"/>
      <w:ind w:left="20" w:right="-27" w:firstLine="0"/>
      <w:jc w:val="left"/>
      <w:rPr>
        <w:rFonts w:ascii="Arial" w:cs="Arial" w:eastAsia="Arial" w:hAnsi="Arial"/>
        <w:sz w:val="16"/>
        <w:szCs w:val="16"/>
      </w:rPr>
    </w:pPr>
    <w:r w:rsidDel="00000000" w:rsidR="00000000" w:rsidRPr="00000000">
      <w:rPr>
        <w:rFonts w:ascii="Arial" w:cs="Arial" w:eastAsia="Arial" w:hAnsi="Arial"/>
        <w:b w:val="1"/>
        <w:color w:val="181818"/>
        <w:sz w:val="16"/>
        <w:szCs w:val="16"/>
        <w:rtl w:val="0"/>
      </w:rPr>
      <w:t xml:space="preserve">"</w:t>
    </w:r>
    <w:r w:rsidDel="00000000" w:rsidR="00000000" w:rsidRPr="00000000">
      <w:rPr>
        <w:rFonts w:ascii="Arial" w:cs="Arial" w:eastAsia="Arial" w:hAnsi="Arial"/>
        <w:b w:val="1"/>
        <w:color w:val="030303"/>
        <w:sz w:val="16"/>
        <w:szCs w:val="16"/>
        <w:rtl w:val="0"/>
      </w:rPr>
      <w:t xml:space="preserve">L</w:t>
    </w:r>
    <w:r w:rsidDel="00000000" w:rsidR="00000000" w:rsidRPr="00000000">
      <w:rPr>
        <w:rFonts w:ascii="Arial" w:cs="Arial" w:eastAsia="Arial" w:hAnsi="Arial"/>
        <w:b w:val="1"/>
        <w:color w:val="181818"/>
        <w:sz w:val="16"/>
        <w:szCs w:val="16"/>
        <w:rtl w:val="0"/>
      </w:rPr>
      <w:t xml:space="preserve">as  Islas  Malv</w:t>
    </w:r>
    <w:r w:rsidDel="00000000" w:rsidR="00000000" w:rsidRPr="00000000">
      <w:rPr>
        <w:rFonts w:ascii="Arial" w:cs="Arial" w:eastAsia="Arial" w:hAnsi="Arial"/>
        <w:b w:val="1"/>
        <w:color w:val="030303"/>
        <w:sz w:val="16"/>
        <w:szCs w:val="16"/>
        <w:rtl w:val="0"/>
      </w:rPr>
      <w:t xml:space="preserve">in</w:t>
    </w:r>
    <w:r w:rsidDel="00000000" w:rsidR="00000000" w:rsidRPr="00000000">
      <w:rPr>
        <w:rFonts w:ascii="Arial" w:cs="Arial" w:eastAsia="Arial" w:hAnsi="Arial"/>
        <w:b w:val="1"/>
        <w:color w:val="181818"/>
        <w:sz w:val="16"/>
        <w:szCs w:val="16"/>
        <w:rtl w:val="0"/>
      </w:rPr>
      <w:t xml:space="preserve">as,  Geo</w:t>
    </w:r>
    <w:r w:rsidDel="00000000" w:rsidR="00000000" w:rsidRPr="00000000">
      <w:rPr>
        <w:rFonts w:ascii="Arial" w:cs="Arial" w:eastAsia="Arial" w:hAnsi="Arial"/>
        <w:b w:val="1"/>
        <w:color w:val="030303"/>
        <w:sz w:val="16"/>
        <w:szCs w:val="16"/>
        <w:rtl w:val="0"/>
      </w:rPr>
      <w:t xml:space="preserve">r</w:t>
    </w:r>
    <w:r w:rsidDel="00000000" w:rsidR="00000000" w:rsidRPr="00000000">
      <w:rPr>
        <w:rFonts w:ascii="Arial" w:cs="Arial" w:eastAsia="Arial" w:hAnsi="Arial"/>
        <w:b w:val="1"/>
        <w:color w:val="181818"/>
        <w:sz w:val="16"/>
        <w:szCs w:val="16"/>
        <w:rtl w:val="0"/>
      </w:rPr>
      <w:t xml:space="preserve">gias  </w:t>
    </w:r>
    <w:r w:rsidDel="00000000" w:rsidR="00000000" w:rsidRPr="00000000">
      <w:rPr>
        <w:rFonts w:ascii="Times New Roman" w:cs="Times New Roman" w:eastAsia="Times New Roman" w:hAnsi="Times New Roman"/>
        <w:b w:val="1"/>
        <w:color w:val="181818"/>
        <w:sz w:val="17"/>
        <w:szCs w:val="17"/>
        <w:rtl w:val="0"/>
      </w:rPr>
      <w:t xml:space="preserve">y </w:t>
    </w:r>
    <w:r w:rsidDel="00000000" w:rsidR="00000000" w:rsidRPr="00000000">
      <w:rPr>
        <w:rFonts w:ascii="Arial" w:cs="Arial" w:eastAsia="Arial" w:hAnsi="Arial"/>
        <w:b w:val="1"/>
        <w:color w:val="181818"/>
        <w:sz w:val="16"/>
        <w:szCs w:val="16"/>
        <w:rtl w:val="0"/>
      </w:rPr>
      <w:t xml:space="preserve">Sandwich  del Sur son </w:t>
    </w:r>
    <w:r w:rsidDel="00000000" w:rsidR="00000000" w:rsidRPr="00000000">
      <w:rPr>
        <w:rFonts w:ascii="Times New Roman" w:cs="Times New Roman" w:eastAsia="Times New Roman" w:hAnsi="Times New Roman"/>
        <w:b w:val="1"/>
        <w:i w:val="1"/>
        <w:color w:val="181818"/>
        <w:sz w:val="17"/>
        <w:szCs w:val="17"/>
        <w:rtl w:val="0"/>
      </w:rPr>
      <w:t xml:space="preserve">y </w:t>
    </w:r>
    <w:r w:rsidDel="00000000" w:rsidR="00000000" w:rsidRPr="00000000">
      <w:rPr>
        <w:rFonts w:ascii="Arial" w:cs="Arial" w:eastAsia="Arial" w:hAnsi="Arial"/>
        <w:b w:val="1"/>
        <w:color w:val="181818"/>
        <w:sz w:val="16"/>
        <w:szCs w:val="16"/>
        <w:rtl w:val="0"/>
      </w:rPr>
      <w:t xml:space="preserve">se</w:t>
    </w:r>
    <w:r w:rsidDel="00000000" w:rsidR="00000000" w:rsidRPr="00000000">
      <w:rPr>
        <w:rFonts w:ascii="Arial" w:cs="Arial" w:eastAsia="Arial" w:hAnsi="Arial"/>
        <w:b w:val="1"/>
        <w:color w:val="030303"/>
        <w:sz w:val="16"/>
        <w:szCs w:val="16"/>
        <w:rtl w:val="0"/>
      </w:rPr>
      <w:t xml:space="preserve">r</w:t>
    </w:r>
    <w:r w:rsidDel="00000000" w:rsidR="00000000" w:rsidRPr="00000000">
      <w:rPr>
        <w:rFonts w:ascii="Arial" w:cs="Arial" w:eastAsia="Arial" w:hAnsi="Arial"/>
        <w:b w:val="1"/>
        <w:color w:val="181818"/>
        <w:sz w:val="16"/>
        <w:szCs w:val="16"/>
        <w:rtl w:val="0"/>
      </w:rPr>
      <w:t xml:space="preserve">án  </w:t>
    </w:r>
    <w:r w:rsidDel="00000000" w:rsidR="00000000" w:rsidRPr="00000000">
      <w:rPr>
        <w:rFonts w:ascii="Arial" w:cs="Arial" w:eastAsia="Arial" w:hAnsi="Arial"/>
        <w:b w:val="1"/>
        <w:color w:val="030303"/>
        <w:sz w:val="16"/>
        <w:szCs w:val="16"/>
        <w:rtl w:val="0"/>
      </w:rPr>
      <w:t xml:space="preserve">A</w:t>
    </w:r>
    <w:r w:rsidDel="00000000" w:rsidR="00000000" w:rsidRPr="00000000">
      <w:rPr>
        <w:rFonts w:ascii="Arial" w:cs="Arial" w:eastAsia="Arial" w:hAnsi="Arial"/>
        <w:b w:val="1"/>
        <w:color w:val="181818"/>
        <w:sz w:val="16"/>
        <w:szCs w:val="16"/>
        <w:rtl w:val="0"/>
      </w:rPr>
      <w:t xml:space="preserve">rge</w:t>
    </w:r>
    <w:r w:rsidDel="00000000" w:rsidR="00000000" w:rsidRPr="00000000">
      <w:rPr>
        <w:rFonts w:ascii="Arial" w:cs="Arial" w:eastAsia="Arial" w:hAnsi="Arial"/>
        <w:b w:val="1"/>
        <w:color w:val="030303"/>
        <w:sz w:val="16"/>
        <w:szCs w:val="16"/>
        <w:rtl w:val="0"/>
      </w:rPr>
      <w:t xml:space="preserve">n</w:t>
    </w:r>
    <w:r w:rsidDel="00000000" w:rsidR="00000000" w:rsidRPr="00000000">
      <w:rPr>
        <w:rFonts w:ascii="Arial" w:cs="Arial" w:eastAsia="Arial" w:hAnsi="Arial"/>
        <w:b w:val="1"/>
        <w:color w:val="181818"/>
        <w:sz w:val="16"/>
        <w:szCs w:val="16"/>
        <w:rtl w:val="0"/>
      </w:rPr>
      <w:t xml:space="preserve">ti</w:t>
    </w:r>
    <w:r w:rsidDel="00000000" w:rsidR="00000000" w:rsidRPr="00000000">
      <w:rPr>
        <w:rFonts w:ascii="Arial" w:cs="Arial" w:eastAsia="Arial" w:hAnsi="Arial"/>
        <w:b w:val="1"/>
        <w:color w:val="030303"/>
        <w:sz w:val="16"/>
        <w:szCs w:val="16"/>
        <w:rtl w:val="0"/>
      </w:rPr>
      <w:t xml:space="preserve">n</w:t>
    </w:r>
    <w:r w:rsidDel="00000000" w:rsidR="00000000" w:rsidRPr="00000000">
      <w:rPr>
        <w:rFonts w:ascii="Arial" w:cs="Arial" w:eastAsia="Arial" w:hAnsi="Arial"/>
        <w:b w:val="1"/>
        <w:color w:val="181818"/>
        <w:sz w:val="16"/>
        <w:szCs w:val="16"/>
        <w:rtl w:val="0"/>
      </w:rPr>
      <w:t xml:space="preserve">as"</w:t>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98">
    <w:pPr>
      <w:spacing w:line="200" w:lineRule="auto"/>
      <w:jc w:val="left"/>
      <w:rPr>
        <w:sz w:val="20"/>
        <w:szCs w:val="20"/>
      </w:rPr>
    </w:pPr>
    <w:r w:rsidDel="00000000" w:rsidR="00000000" w:rsidRPr="00000000">
      <w:rPr>
        <w:rtl w:val="0"/>
      </w:rPr>
    </w:r>
  </w:p>
  <w:p w:rsidR="00000000" w:rsidDel="00000000" w:rsidP="00000000" w:rsidRDefault="00000000" w:rsidRPr="00000000" w14:paraId="00001199">
    <w:pPr>
      <w:spacing w:before="7" w:lineRule="auto"/>
      <w:ind w:left="40" w:firstLine="0"/>
      <w:jc w:val="left"/>
      <w:rPr>
        <w:rFonts w:ascii="Arial" w:cs="Arial" w:eastAsia="Arial" w:hAnsi="Arial"/>
        <w:sz w:val="14"/>
        <w:szCs w:val="14"/>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9A">
    <w:pPr>
      <w:spacing w:before="1" w:lineRule="auto"/>
      <w:ind w:left="20" w:right="-28" w:firstLine="0"/>
      <w:jc w:val="left"/>
      <w:rPr>
        <w:rFonts w:ascii="Arial" w:cs="Arial" w:eastAsia="Arial" w:hAnsi="Arial"/>
        <w:sz w:val="16"/>
        <w:szCs w:val="16"/>
      </w:rPr>
    </w:pPr>
    <w:r w:rsidDel="00000000" w:rsidR="00000000" w:rsidRPr="00000000">
      <w:rPr>
        <w:rFonts w:ascii="Arial" w:cs="Arial" w:eastAsia="Arial" w:hAnsi="Arial"/>
        <w:b w:val="1"/>
        <w:color w:val="161616"/>
        <w:sz w:val="16"/>
        <w:szCs w:val="16"/>
        <w:rtl w:val="0"/>
      </w:rPr>
      <w:t xml:space="preserve">"</w:t>
    </w:r>
    <w:r w:rsidDel="00000000" w:rsidR="00000000" w:rsidRPr="00000000">
      <w:rPr>
        <w:rFonts w:ascii="Arial" w:cs="Arial" w:eastAsia="Arial" w:hAnsi="Arial"/>
        <w:b w:val="1"/>
        <w:color w:val="000000"/>
        <w:sz w:val="16"/>
        <w:szCs w:val="16"/>
        <w:rtl w:val="0"/>
      </w:rPr>
      <w:t xml:space="preserve">L</w:t>
    </w:r>
    <w:r w:rsidDel="00000000" w:rsidR="00000000" w:rsidRPr="00000000">
      <w:rPr>
        <w:rFonts w:ascii="Arial" w:cs="Arial" w:eastAsia="Arial" w:hAnsi="Arial"/>
        <w:b w:val="1"/>
        <w:color w:val="161616"/>
        <w:sz w:val="16"/>
        <w:szCs w:val="16"/>
        <w:rtl w:val="0"/>
      </w:rPr>
      <w:t xml:space="preserve">as  Islas  Malvinas</w:t>
    </w:r>
    <w:r w:rsidDel="00000000" w:rsidR="00000000" w:rsidRPr="00000000">
      <w:rPr>
        <w:rFonts w:ascii="Arial" w:cs="Arial" w:eastAsia="Arial" w:hAnsi="Arial"/>
        <w:b w:val="1"/>
        <w:color w:val="2c2c2c"/>
        <w:sz w:val="16"/>
        <w:szCs w:val="16"/>
        <w:rtl w:val="0"/>
      </w:rPr>
      <w:t xml:space="preserve">,  </w:t>
    </w:r>
    <w:r w:rsidDel="00000000" w:rsidR="00000000" w:rsidRPr="00000000">
      <w:rPr>
        <w:rFonts w:ascii="Arial" w:cs="Arial" w:eastAsia="Arial" w:hAnsi="Arial"/>
        <w:b w:val="1"/>
        <w:color w:val="161616"/>
        <w:sz w:val="16"/>
        <w:szCs w:val="16"/>
        <w:rtl w:val="0"/>
      </w:rPr>
      <w:t xml:space="preserve">Georgias  </w:t>
    </w:r>
    <w:r w:rsidDel="00000000" w:rsidR="00000000" w:rsidRPr="00000000">
      <w:rPr>
        <w:rFonts w:ascii="Times New Roman" w:cs="Times New Roman" w:eastAsia="Times New Roman" w:hAnsi="Times New Roman"/>
        <w:b w:val="1"/>
        <w:i w:val="1"/>
        <w:color w:val="161616"/>
        <w:sz w:val="17"/>
        <w:szCs w:val="17"/>
        <w:rtl w:val="0"/>
      </w:rPr>
      <w:t xml:space="preserve">y </w:t>
    </w:r>
    <w:r w:rsidDel="00000000" w:rsidR="00000000" w:rsidRPr="00000000">
      <w:rPr>
        <w:rFonts w:ascii="Arial" w:cs="Arial" w:eastAsia="Arial" w:hAnsi="Arial"/>
        <w:b w:val="1"/>
        <w:color w:val="161616"/>
        <w:sz w:val="16"/>
        <w:szCs w:val="16"/>
        <w:rtl w:val="0"/>
      </w:rPr>
      <w:t xml:space="preserve">Sandwich  del Sur son </w:t>
    </w:r>
    <w:r w:rsidDel="00000000" w:rsidR="00000000" w:rsidRPr="00000000">
      <w:rPr>
        <w:rFonts w:ascii="Times New Roman" w:cs="Times New Roman" w:eastAsia="Times New Roman" w:hAnsi="Times New Roman"/>
        <w:b w:val="1"/>
        <w:color w:val="161616"/>
        <w:sz w:val="18"/>
        <w:szCs w:val="18"/>
        <w:rtl w:val="0"/>
      </w:rPr>
      <w:t xml:space="preserve">y  </w:t>
    </w:r>
    <w:r w:rsidDel="00000000" w:rsidR="00000000" w:rsidRPr="00000000">
      <w:rPr>
        <w:rFonts w:ascii="Arial" w:cs="Arial" w:eastAsia="Arial" w:hAnsi="Arial"/>
        <w:b w:val="1"/>
        <w:color w:val="161616"/>
        <w:sz w:val="16"/>
        <w:szCs w:val="16"/>
        <w:rtl w:val="0"/>
      </w:rPr>
      <w:t xml:space="preserve">serán  Argentinas"</w:t>
    </w: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9B">
    <w:pPr>
      <w:spacing w:line="200" w:lineRule="auto"/>
      <w:jc w:val="left"/>
      <w:rPr>
        <w:sz w:val="20"/>
        <w:szCs w:val="20"/>
      </w:rPr>
    </w:pPr>
    <w:r w:rsidDel="00000000" w:rsidR="00000000" w:rsidRPr="00000000">
      <w:rPr>
        <w:rtl w:val="0"/>
      </w:rPr>
    </w:r>
  </w:p>
  <w:p w:rsidR="00000000" w:rsidDel="00000000" w:rsidP="00000000" w:rsidRDefault="00000000" w:rsidRPr="00000000" w14:paraId="0000119C">
    <w:pPr>
      <w:spacing w:before="8" w:lineRule="auto"/>
      <w:ind w:left="40" w:firstLine="0"/>
      <w:jc w:val="left"/>
      <w:rPr>
        <w:rFonts w:ascii="Courier New" w:cs="Courier New" w:eastAsia="Courier New" w:hAnsi="Courier New"/>
        <w:sz w:val="16"/>
        <w:szCs w:val="16"/>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9D">
    <w:pPr>
      <w:spacing w:before="3" w:lineRule="auto"/>
      <w:ind w:left="20" w:right="-26" w:firstLine="0"/>
      <w:jc w:val="left"/>
      <w:rPr>
        <w:rFonts w:ascii="Arial" w:cs="Arial" w:eastAsia="Arial" w:hAnsi="Arial"/>
        <w:sz w:val="16"/>
        <w:szCs w:val="16"/>
      </w:rPr>
    </w:pPr>
    <w:r w:rsidDel="00000000" w:rsidR="00000000" w:rsidRPr="00000000">
      <w:rPr>
        <w:rFonts w:ascii="Arial" w:cs="Arial" w:eastAsia="Arial" w:hAnsi="Arial"/>
        <w:b w:val="1"/>
        <w:color w:val="181818"/>
        <w:sz w:val="16"/>
        <w:szCs w:val="16"/>
        <w:rtl w:val="0"/>
      </w:rPr>
      <w:t xml:space="preserve">"Las  Islas  Malvinas,  Georgias  </w:t>
    </w:r>
    <w:r w:rsidDel="00000000" w:rsidR="00000000" w:rsidRPr="00000000">
      <w:rPr>
        <w:rFonts w:ascii="Times New Roman" w:cs="Times New Roman" w:eastAsia="Times New Roman" w:hAnsi="Times New Roman"/>
        <w:b w:val="1"/>
        <w:color w:val="181818"/>
        <w:sz w:val="17"/>
        <w:szCs w:val="17"/>
        <w:rtl w:val="0"/>
      </w:rPr>
      <w:t xml:space="preserve">y </w:t>
    </w:r>
    <w:r w:rsidDel="00000000" w:rsidR="00000000" w:rsidRPr="00000000">
      <w:rPr>
        <w:rFonts w:ascii="Arial" w:cs="Arial" w:eastAsia="Arial" w:hAnsi="Arial"/>
        <w:b w:val="1"/>
        <w:color w:val="181818"/>
        <w:sz w:val="16"/>
        <w:szCs w:val="16"/>
        <w:rtl w:val="0"/>
      </w:rPr>
      <w:t xml:space="preserve">Sandwich  del Sur son </w:t>
    </w:r>
    <w:r w:rsidDel="00000000" w:rsidR="00000000" w:rsidRPr="00000000">
      <w:rPr>
        <w:rFonts w:ascii="Times New Roman" w:cs="Times New Roman" w:eastAsia="Times New Roman" w:hAnsi="Times New Roman"/>
        <w:b w:val="1"/>
        <w:color w:val="181818"/>
        <w:sz w:val="17"/>
        <w:szCs w:val="17"/>
        <w:rtl w:val="0"/>
      </w:rPr>
      <w:t xml:space="preserve">y </w:t>
    </w:r>
    <w:r w:rsidDel="00000000" w:rsidR="00000000" w:rsidRPr="00000000">
      <w:rPr>
        <w:rFonts w:ascii="Arial" w:cs="Arial" w:eastAsia="Arial" w:hAnsi="Arial"/>
        <w:b w:val="1"/>
        <w:color w:val="181818"/>
        <w:sz w:val="16"/>
        <w:szCs w:val="16"/>
        <w:rtl w:val="0"/>
      </w:rPr>
      <w:t xml:space="preserve">serán  Argentinas"</w:t>
    </w: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9E">
    <w:pPr>
      <w:spacing w:line="200" w:lineRule="auto"/>
      <w:jc w:val="left"/>
      <w:rPr>
        <w:sz w:val="20"/>
        <w:szCs w:val="20"/>
      </w:rPr>
    </w:pPr>
    <w:r w:rsidDel="00000000" w:rsidR="00000000" w:rsidRPr="00000000">
      <w:rPr>
        <w:rtl w:val="0"/>
      </w:rPr>
    </w:r>
  </w:p>
  <w:p w:rsidR="00000000" w:rsidDel="00000000" w:rsidP="00000000" w:rsidRDefault="00000000" w:rsidRPr="00000000" w14:paraId="0000119F">
    <w:pPr>
      <w:spacing w:before="4" w:lineRule="auto"/>
      <w:ind w:left="40" w:firstLine="0"/>
      <w:jc w:val="left"/>
      <w:rPr>
        <w:rFonts w:ascii="Times New Roman" w:cs="Times New Roman" w:eastAsia="Times New Roman" w:hAnsi="Times New Roman"/>
        <w:sz w:val="16"/>
        <w:szCs w:val="16"/>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1A0">
    <w:pPr>
      <w:spacing w:before="3" w:lineRule="auto"/>
      <w:ind w:left="20" w:right="-26" w:firstLine="0"/>
      <w:jc w:val="left"/>
      <w:rPr>
        <w:rFonts w:ascii="Arial" w:cs="Arial" w:eastAsia="Arial" w:hAnsi="Arial"/>
        <w:sz w:val="16"/>
        <w:szCs w:val="16"/>
      </w:rPr>
    </w:pPr>
    <w:r w:rsidDel="00000000" w:rsidR="00000000" w:rsidRPr="00000000">
      <w:rPr>
        <w:rFonts w:ascii="Arial" w:cs="Arial" w:eastAsia="Arial" w:hAnsi="Arial"/>
        <w:b w:val="1"/>
        <w:color w:val="161616"/>
        <w:sz w:val="16"/>
        <w:szCs w:val="16"/>
        <w:rtl w:val="0"/>
      </w:rPr>
      <w:t xml:space="preserve">"Las  Islas  Malvinas,  Georgias </w:t>
    </w:r>
    <w:r w:rsidDel="00000000" w:rsidR="00000000" w:rsidRPr="00000000">
      <w:rPr>
        <w:rFonts w:ascii="Times New Roman" w:cs="Times New Roman" w:eastAsia="Times New Roman" w:hAnsi="Times New Roman"/>
        <w:b w:val="1"/>
        <w:color w:val="161616"/>
        <w:sz w:val="17"/>
        <w:szCs w:val="17"/>
        <w:rtl w:val="0"/>
      </w:rPr>
      <w:t xml:space="preserve">y </w:t>
    </w:r>
    <w:r w:rsidDel="00000000" w:rsidR="00000000" w:rsidRPr="00000000">
      <w:rPr>
        <w:rFonts w:ascii="Arial" w:cs="Arial" w:eastAsia="Arial" w:hAnsi="Arial"/>
        <w:b w:val="1"/>
        <w:color w:val="161616"/>
        <w:sz w:val="16"/>
        <w:szCs w:val="16"/>
        <w:rtl w:val="0"/>
      </w:rPr>
      <w:t xml:space="preserve">Sandwich  del  Sur son  </w:t>
    </w:r>
    <w:r w:rsidDel="00000000" w:rsidR="00000000" w:rsidRPr="00000000">
      <w:rPr>
        <w:rFonts w:ascii="Times New Roman" w:cs="Times New Roman" w:eastAsia="Times New Roman" w:hAnsi="Times New Roman"/>
        <w:b w:val="1"/>
        <w:color w:val="161616"/>
        <w:sz w:val="17"/>
        <w:szCs w:val="17"/>
        <w:rtl w:val="0"/>
      </w:rPr>
      <w:t xml:space="preserve">y </w:t>
    </w:r>
    <w:r w:rsidDel="00000000" w:rsidR="00000000" w:rsidRPr="00000000">
      <w:rPr>
        <w:rFonts w:ascii="Arial" w:cs="Arial" w:eastAsia="Arial" w:hAnsi="Arial"/>
        <w:b w:val="1"/>
        <w:color w:val="161616"/>
        <w:sz w:val="16"/>
        <w:szCs w:val="16"/>
        <w:rtl w:val="0"/>
      </w:rPr>
      <w:t xml:space="preserve">serán  Argentinas"</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Heading7">
    <w:name w:val="heading 7"/>
    <w:basedOn w:val="Normal"/>
    <w:next w:val="Normal"/>
    <w:link w:val="Heading7Char"/>
    <w:uiPriority w:val="9"/>
    <w:semiHidden w:val="1"/>
    <w:unhideWhenUsed w:val="1"/>
    <w:qFormat w:val="1"/>
    <w:rsid w:val="001B3490"/>
    <w:pPr>
      <w:numPr>
        <w:ilvl w:val="6"/>
        <w:numId w:val="9"/>
      </w:numPr>
      <w:spacing w:after="60" w:before="240"/>
      <w:outlineLvl w:val="6"/>
    </w:pPr>
    <w:rPr>
      <w:rFonts w:asciiTheme="minorHAnsi" w:cstheme="minorBidi" w:eastAsiaTheme="minorEastAsia" w:hAnsiTheme="minorHAnsi"/>
      <w:sz w:val="24"/>
      <w:szCs w:val="24"/>
    </w:rPr>
  </w:style>
  <w:style w:type="paragraph" w:styleId="Heading8">
    <w:name w:val="heading 8"/>
    <w:basedOn w:val="Normal"/>
    <w:next w:val="Normal"/>
    <w:link w:val="Heading8Char"/>
    <w:uiPriority w:val="9"/>
    <w:semiHidden w:val="1"/>
    <w:unhideWhenUsed w:val="1"/>
    <w:qFormat w:val="1"/>
    <w:rsid w:val="001B3490"/>
    <w:pPr>
      <w:numPr>
        <w:ilvl w:val="7"/>
        <w:numId w:val="9"/>
      </w:numPr>
      <w:spacing w:after="60" w:before="240"/>
      <w:outlineLvl w:val="7"/>
    </w:pPr>
    <w:rPr>
      <w:rFonts w:asciiTheme="minorHAnsi" w:cstheme="minorBidi" w:eastAsiaTheme="minorEastAsia" w:hAnsiTheme="minorHAnsi"/>
      <w:i w:val="1"/>
      <w:iCs w:val="1"/>
      <w:sz w:val="24"/>
      <w:szCs w:val="24"/>
    </w:rPr>
  </w:style>
  <w:style w:type="paragraph" w:styleId="Heading9">
    <w:name w:val="heading 9"/>
    <w:basedOn w:val="Normal"/>
    <w:next w:val="Normal"/>
    <w:link w:val="Heading9Char"/>
    <w:uiPriority w:val="9"/>
    <w:semiHidden w:val="1"/>
    <w:unhideWhenUsed w:val="1"/>
    <w:qFormat w:val="1"/>
    <w:rsid w:val="001B3490"/>
    <w:pPr>
      <w:numPr>
        <w:ilvl w:val="8"/>
        <w:numId w:val="9"/>
      </w:num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about:blank" TargetMode="External"/><Relationship Id="rId190" Type="http://schemas.openxmlformats.org/officeDocument/2006/relationships/hyperlink" Target="about:blank" TargetMode="External"/><Relationship Id="rId42" Type="http://schemas.openxmlformats.org/officeDocument/2006/relationships/hyperlink" Target="about:blank" TargetMode="External"/><Relationship Id="rId41" Type="http://schemas.openxmlformats.org/officeDocument/2006/relationships/hyperlink" Target="about:blank" TargetMode="External"/><Relationship Id="rId44" Type="http://schemas.openxmlformats.org/officeDocument/2006/relationships/hyperlink" Target="about:blank" TargetMode="External"/><Relationship Id="rId194" Type="http://schemas.openxmlformats.org/officeDocument/2006/relationships/hyperlink" Target="about:blank" TargetMode="External"/><Relationship Id="rId43" Type="http://schemas.openxmlformats.org/officeDocument/2006/relationships/hyperlink" Target="about:blank" TargetMode="External"/><Relationship Id="rId193" Type="http://schemas.openxmlformats.org/officeDocument/2006/relationships/hyperlink" Target="about:blank" TargetMode="External"/><Relationship Id="rId46" Type="http://schemas.openxmlformats.org/officeDocument/2006/relationships/hyperlink" Target="about:blank" TargetMode="External"/><Relationship Id="rId192" Type="http://schemas.openxmlformats.org/officeDocument/2006/relationships/hyperlink" Target="about:blank" TargetMode="External"/><Relationship Id="rId45" Type="http://schemas.openxmlformats.org/officeDocument/2006/relationships/hyperlink" Target="about:blank" TargetMode="External"/><Relationship Id="rId191" Type="http://schemas.openxmlformats.org/officeDocument/2006/relationships/hyperlink" Target="about:blank" TargetMode="External"/><Relationship Id="rId48" Type="http://schemas.openxmlformats.org/officeDocument/2006/relationships/hyperlink" Target="about:blank" TargetMode="External"/><Relationship Id="rId187" Type="http://schemas.openxmlformats.org/officeDocument/2006/relationships/footer" Target="footer19.xml"/><Relationship Id="rId47" Type="http://schemas.openxmlformats.org/officeDocument/2006/relationships/hyperlink" Target="about:blank" TargetMode="External"/><Relationship Id="rId186" Type="http://schemas.openxmlformats.org/officeDocument/2006/relationships/footer" Target="footer18.xml"/><Relationship Id="rId185" Type="http://schemas.openxmlformats.org/officeDocument/2006/relationships/footer" Target="footer17.xml"/><Relationship Id="rId49" Type="http://schemas.openxmlformats.org/officeDocument/2006/relationships/hyperlink" Target="about:blank" TargetMode="External"/><Relationship Id="rId184" Type="http://schemas.openxmlformats.org/officeDocument/2006/relationships/footer" Target="footer16.xml"/><Relationship Id="rId189" Type="http://schemas.openxmlformats.org/officeDocument/2006/relationships/hyperlink" Target="about:blank" TargetMode="External"/><Relationship Id="rId188" Type="http://schemas.openxmlformats.org/officeDocument/2006/relationships/hyperlink" Target="about:blank" TargetMode="External"/><Relationship Id="rId31" Type="http://schemas.openxmlformats.org/officeDocument/2006/relationships/footer" Target="footer7.xml"/><Relationship Id="rId30" Type="http://schemas.openxmlformats.org/officeDocument/2006/relationships/footer" Target="footer6.xml"/><Relationship Id="rId33" Type="http://schemas.openxmlformats.org/officeDocument/2006/relationships/hyperlink" Target="about:blank" TargetMode="External"/><Relationship Id="rId183" Type="http://schemas.openxmlformats.org/officeDocument/2006/relationships/hyperlink" Target="about:blank" TargetMode="External"/><Relationship Id="rId32" Type="http://schemas.openxmlformats.org/officeDocument/2006/relationships/footer" Target="footer8.xml"/><Relationship Id="rId182" Type="http://schemas.openxmlformats.org/officeDocument/2006/relationships/hyperlink" Target="about:blank" TargetMode="External"/><Relationship Id="rId35" Type="http://schemas.openxmlformats.org/officeDocument/2006/relationships/hyperlink" Target="about:blank" TargetMode="External"/><Relationship Id="rId181" Type="http://schemas.openxmlformats.org/officeDocument/2006/relationships/hyperlink" Target="about:blank" TargetMode="External"/><Relationship Id="rId34" Type="http://schemas.openxmlformats.org/officeDocument/2006/relationships/hyperlink" Target="about:blank" TargetMode="External"/><Relationship Id="rId180" Type="http://schemas.openxmlformats.org/officeDocument/2006/relationships/hyperlink" Target="about:blank" TargetMode="External"/><Relationship Id="rId37" Type="http://schemas.openxmlformats.org/officeDocument/2006/relationships/hyperlink" Target="about:blank" TargetMode="External"/><Relationship Id="rId176" Type="http://schemas.openxmlformats.org/officeDocument/2006/relationships/hyperlink" Target="about:blank" TargetMode="External"/><Relationship Id="rId297" Type="http://schemas.openxmlformats.org/officeDocument/2006/relationships/footer" Target="footer35.xml"/><Relationship Id="rId36" Type="http://schemas.openxmlformats.org/officeDocument/2006/relationships/hyperlink" Target="about:blank" TargetMode="External"/><Relationship Id="rId175" Type="http://schemas.openxmlformats.org/officeDocument/2006/relationships/hyperlink" Target="about:blank" TargetMode="External"/><Relationship Id="rId296" Type="http://schemas.openxmlformats.org/officeDocument/2006/relationships/footer" Target="footer34.xml"/><Relationship Id="rId39" Type="http://schemas.openxmlformats.org/officeDocument/2006/relationships/hyperlink" Target="about:blank" TargetMode="External"/><Relationship Id="rId174" Type="http://schemas.openxmlformats.org/officeDocument/2006/relationships/hyperlink" Target="about:blank" TargetMode="External"/><Relationship Id="rId295" Type="http://schemas.openxmlformats.org/officeDocument/2006/relationships/footer" Target="footer33.xml"/><Relationship Id="rId38" Type="http://schemas.openxmlformats.org/officeDocument/2006/relationships/hyperlink" Target="about:blank" TargetMode="External"/><Relationship Id="rId173" Type="http://schemas.openxmlformats.org/officeDocument/2006/relationships/hyperlink" Target="about:blank" TargetMode="External"/><Relationship Id="rId294" Type="http://schemas.openxmlformats.org/officeDocument/2006/relationships/hyperlink" Target="about:blank" TargetMode="External"/><Relationship Id="rId179" Type="http://schemas.openxmlformats.org/officeDocument/2006/relationships/hyperlink" Target="about:blank" TargetMode="External"/><Relationship Id="rId178" Type="http://schemas.openxmlformats.org/officeDocument/2006/relationships/hyperlink" Target="about:blank" TargetMode="External"/><Relationship Id="rId299" Type="http://schemas.openxmlformats.org/officeDocument/2006/relationships/footer" Target="footer37.xml"/><Relationship Id="rId177" Type="http://schemas.openxmlformats.org/officeDocument/2006/relationships/hyperlink" Target="about:blank" TargetMode="External"/><Relationship Id="rId298" Type="http://schemas.openxmlformats.org/officeDocument/2006/relationships/footer" Target="footer36.xml"/><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26" Type="http://schemas.openxmlformats.org/officeDocument/2006/relationships/hyperlink" Target="about:blank" TargetMode="External"/><Relationship Id="rId25" Type="http://schemas.openxmlformats.org/officeDocument/2006/relationships/hyperlink" Target="about:blank" TargetMode="External"/><Relationship Id="rId28" Type="http://schemas.openxmlformats.org/officeDocument/2006/relationships/footer" Target="footer4.xml"/><Relationship Id="rId27" Type="http://schemas.openxmlformats.org/officeDocument/2006/relationships/hyperlink" Target="about:blank" TargetMode="External"/><Relationship Id="rId29" Type="http://schemas.openxmlformats.org/officeDocument/2006/relationships/footer" Target="footer5.xml"/><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5" Type="http://schemas.openxmlformats.org/officeDocument/2006/relationships/hyperlink" Target="about:blank" TargetMode="External"/><Relationship Id="rId198" Type="http://schemas.openxmlformats.org/officeDocument/2006/relationships/hyperlink" Target="about:blank" TargetMode="External"/><Relationship Id="rId14" Type="http://schemas.openxmlformats.org/officeDocument/2006/relationships/hyperlink" Target="about:blank" TargetMode="External"/><Relationship Id="rId197" Type="http://schemas.openxmlformats.org/officeDocument/2006/relationships/hyperlink" Target="about:blank" TargetMode="External"/><Relationship Id="rId17" Type="http://schemas.openxmlformats.org/officeDocument/2006/relationships/hyperlink" Target="about:blank" TargetMode="External"/><Relationship Id="rId196" Type="http://schemas.openxmlformats.org/officeDocument/2006/relationships/hyperlink" Target="about:blank" TargetMode="External"/><Relationship Id="rId16" Type="http://schemas.openxmlformats.org/officeDocument/2006/relationships/hyperlink" Target="about:blank" TargetMode="External"/><Relationship Id="rId195"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 Id="rId199" Type="http://schemas.openxmlformats.org/officeDocument/2006/relationships/hyperlink" Target="about:blank" TargetMode="External"/><Relationship Id="rId84" Type="http://schemas.openxmlformats.org/officeDocument/2006/relationships/hyperlink" Target="about:blank" TargetMode="External"/><Relationship Id="rId83" Type="http://schemas.openxmlformats.org/officeDocument/2006/relationships/hyperlink" Target="about:blank" TargetMode="External"/><Relationship Id="rId86" Type="http://schemas.openxmlformats.org/officeDocument/2006/relationships/hyperlink" Target="about:blank" TargetMode="External"/><Relationship Id="rId85" Type="http://schemas.openxmlformats.org/officeDocument/2006/relationships/hyperlink" Target="about:blank" TargetMode="External"/><Relationship Id="rId88" Type="http://schemas.openxmlformats.org/officeDocument/2006/relationships/hyperlink" Target="about:blank" TargetMode="External"/><Relationship Id="rId150" Type="http://schemas.openxmlformats.org/officeDocument/2006/relationships/hyperlink" Target="about:blank" TargetMode="External"/><Relationship Id="rId271" Type="http://schemas.openxmlformats.org/officeDocument/2006/relationships/hyperlink" Target="about:blank" TargetMode="External"/><Relationship Id="rId87" Type="http://schemas.openxmlformats.org/officeDocument/2006/relationships/hyperlink" Target="about:blank" TargetMode="External"/><Relationship Id="rId270" Type="http://schemas.openxmlformats.org/officeDocument/2006/relationships/hyperlink" Target="about:blank" TargetMode="External"/><Relationship Id="rId89" Type="http://schemas.openxmlformats.org/officeDocument/2006/relationships/hyperlink" Target="about:blank" TargetMode="External"/><Relationship Id="rId80" Type="http://schemas.openxmlformats.org/officeDocument/2006/relationships/hyperlink" Target="about:blank" TargetMode="External"/><Relationship Id="rId82" Type="http://schemas.openxmlformats.org/officeDocument/2006/relationships/hyperlink" Target="about:blank" TargetMode="External"/><Relationship Id="rId81"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about:blank" TargetMode="External"/><Relationship Id="rId4" Type="http://schemas.openxmlformats.org/officeDocument/2006/relationships/numbering" Target="numbering.xml"/><Relationship Id="rId148" Type="http://schemas.openxmlformats.org/officeDocument/2006/relationships/hyperlink" Target="about:blank" TargetMode="External"/><Relationship Id="rId269" Type="http://schemas.openxmlformats.org/officeDocument/2006/relationships/hyperlink" Target="about:blank" TargetMode="External"/><Relationship Id="rId9" Type="http://schemas.openxmlformats.org/officeDocument/2006/relationships/footer" Target="footer3.xml"/><Relationship Id="rId143" Type="http://schemas.openxmlformats.org/officeDocument/2006/relationships/hyperlink" Target="about:blank" TargetMode="External"/><Relationship Id="rId264" Type="http://schemas.openxmlformats.org/officeDocument/2006/relationships/hyperlink" Target="about:blank" TargetMode="External"/><Relationship Id="rId142" Type="http://schemas.openxmlformats.org/officeDocument/2006/relationships/hyperlink" Target="about:blank" TargetMode="External"/><Relationship Id="rId263" Type="http://schemas.openxmlformats.org/officeDocument/2006/relationships/hyperlink" Target="about:blank" TargetMode="External"/><Relationship Id="rId141" Type="http://schemas.openxmlformats.org/officeDocument/2006/relationships/hyperlink" Target="about:blank" TargetMode="External"/><Relationship Id="rId262" Type="http://schemas.openxmlformats.org/officeDocument/2006/relationships/hyperlink" Target="about:blank" TargetMode="External"/><Relationship Id="rId140" Type="http://schemas.openxmlformats.org/officeDocument/2006/relationships/hyperlink" Target="about:blank" TargetMode="External"/><Relationship Id="rId261" Type="http://schemas.openxmlformats.org/officeDocument/2006/relationships/hyperlink" Target="about:blank" TargetMode="External"/><Relationship Id="rId5" Type="http://schemas.openxmlformats.org/officeDocument/2006/relationships/styles" Target="styles.xml"/><Relationship Id="rId147" Type="http://schemas.openxmlformats.org/officeDocument/2006/relationships/hyperlink" Target="about:blank" TargetMode="External"/><Relationship Id="rId268" Type="http://schemas.openxmlformats.org/officeDocument/2006/relationships/hyperlink" Target="about:blank" TargetMode="External"/><Relationship Id="rId6" Type="http://schemas.openxmlformats.org/officeDocument/2006/relationships/customXml" Target="../customXML/item1.xml"/><Relationship Id="rId146" Type="http://schemas.openxmlformats.org/officeDocument/2006/relationships/hyperlink" Target="about:blank" TargetMode="External"/><Relationship Id="rId267" Type="http://schemas.openxmlformats.org/officeDocument/2006/relationships/hyperlink" Target="about:blank" TargetMode="External"/><Relationship Id="rId7" Type="http://schemas.openxmlformats.org/officeDocument/2006/relationships/footer" Target="footer1.xml"/><Relationship Id="rId145" Type="http://schemas.openxmlformats.org/officeDocument/2006/relationships/hyperlink" Target="about:blank" TargetMode="External"/><Relationship Id="rId266" Type="http://schemas.openxmlformats.org/officeDocument/2006/relationships/hyperlink" Target="about:blank" TargetMode="External"/><Relationship Id="rId8" Type="http://schemas.openxmlformats.org/officeDocument/2006/relationships/footer" Target="footer2.xml"/><Relationship Id="rId144" Type="http://schemas.openxmlformats.org/officeDocument/2006/relationships/hyperlink" Target="about:blank" TargetMode="External"/><Relationship Id="rId265" Type="http://schemas.openxmlformats.org/officeDocument/2006/relationships/hyperlink" Target="about:blank" TargetMode="External"/><Relationship Id="rId73" Type="http://schemas.openxmlformats.org/officeDocument/2006/relationships/hyperlink" Target="about:blank" TargetMode="External"/><Relationship Id="rId72" Type="http://schemas.openxmlformats.org/officeDocument/2006/relationships/hyperlink" Target="about:blank" TargetMode="External"/><Relationship Id="rId75" Type="http://schemas.openxmlformats.org/officeDocument/2006/relationships/hyperlink" Target="about:blank" TargetMode="External"/><Relationship Id="rId74" Type="http://schemas.openxmlformats.org/officeDocument/2006/relationships/hyperlink" Target="about:blank" TargetMode="External"/><Relationship Id="rId77" Type="http://schemas.openxmlformats.org/officeDocument/2006/relationships/hyperlink" Target="about:blank" TargetMode="External"/><Relationship Id="rId260" Type="http://schemas.openxmlformats.org/officeDocument/2006/relationships/hyperlink" Target="about:blank" TargetMode="External"/><Relationship Id="rId76" Type="http://schemas.openxmlformats.org/officeDocument/2006/relationships/hyperlink" Target="about:blank" TargetMode="External"/><Relationship Id="rId79" Type="http://schemas.openxmlformats.org/officeDocument/2006/relationships/hyperlink" Target="about:blank" TargetMode="External"/><Relationship Id="rId78" Type="http://schemas.openxmlformats.org/officeDocument/2006/relationships/hyperlink" Target="about:blank" TargetMode="External"/><Relationship Id="rId71" Type="http://schemas.openxmlformats.org/officeDocument/2006/relationships/hyperlink" Target="about:blank" TargetMode="External"/><Relationship Id="rId70" Type="http://schemas.openxmlformats.org/officeDocument/2006/relationships/hyperlink" Target="about:blank" TargetMode="External"/><Relationship Id="rId139" Type="http://schemas.openxmlformats.org/officeDocument/2006/relationships/hyperlink" Target="about:blank" TargetMode="External"/><Relationship Id="rId138" Type="http://schemas.openxmlformats.org/officeDocument/2006/relationships/hyperlink" Target="about:blank" TargetMode="External"/><Relationship Id="rId259" Type="http://schemas.openxmlformats.org/officeDocument/2006/relationships/hyperlink" Target="about:blank" TargetMode="External"/><Relationship Id="rId137" Type="http://schemas.openxmlformats.org/officeDocument/2006/relationships/hyperlink" Target="about:blank" TargetMode="External"/><Relationship Id="rId258" Type="http://schemas.openxmlformats.org/officeDocument/2006/relationships/hyperlink" Target="about:blank" TargetMode="External"/><Relationship Id="rId132" Type="http://schemas.openxmlformats.org/officeDocument/2006/relationships/hyperlink" Target="about:blank" TargetMode="External"/><Relationship Id="rId253" Type="http://schemas.openxmlformats.org/officeDocument/2006/relationships/hyperlink" Target="about:blank" TargetMode="External"/><Relationship Id="rId131" Type="http://schemas.openxmlformats.org/officeDocument/2006/relationships/hyperlink" Target="about:blank" TargetMode="External"/><Relationship Id="rId252" Type="http://schemas.openxmlformats.org/officeDocument/2006/relationships/hyperlink" Target="about:blank" TargetMode="External"/><Relationship Id="rId130" Type="http://schemas.openxmlformats.org/officeDocument/2006/relationships/hyperlink" Target="about:blank" TargetMode="External"/><Relationship Id="rId251" Type="http://schemas.openxmlformats.org/officeDocument/2006/relationships/footer" Target="footer27.xml"/><Relationship Id="rId250" Type="http://schemas.openxmlformats.org/officeDocument/2006/relationships/hyperlink" Target="about:blank" TargetMode="External"/><Relationship Id="rId136" Type="http://schemas.openxmlformats.org/officeDocument/2006/relationships/hyperlink" Target="about:blank" TargetMode="External"/><Relationship Id="rId257" Type="http://schemas.openxmlformats.org/officeDocument/2006/relationships/hyperlink" Target="about:blank" TargetMode="External"/><Relationship Id="rId135" Type="http://schemas.openxmlformats.org/officeDocument/2006/relationships/hyperlink" Target="about:blank" TargetMode="External"/><Relationship Id="rId256" Type="http://schemas.openxmlformats.org/officeDocument/2006/relationships/hyperlink" Target="about:blank" TargetMode="External"/><Relationship Id="rId134" Type="http://schemas.openxmlformats.org/officeDocument/2006/relationships/hyperlink" Target="about:blank" TargetMode="External"/><Relationship Id="rId255" Type="http://schemas.openxmlformats.org/officeDocument/2006/relationships/hyperlink" Target="about:blank" TargetMode="External"/><Relationship Id="rId133" Type="http://schemas.openxmlformats.org/officeDocument/2006/relationships/hyperlink" Target="about:blank" TargetMode="External"/><Relationship Id="rId254" Type="http://schemas.openxmlformats.org/officeDocument/2006/relationships/hyperlink" Target="about:blank" TargetMode="External"/><Relationship Id="rId62" Type="http://schemas.openxmlformats.org/officeDocument/2006/relationships/hyperlink" Target="about:blank" TargetMode="External"/><Relationship Id="rId61" Type="http://schemas.openxmlformats.org/officeDocument/2006/relationships/hyperlink" Target="about:blank" TargetMode="External"/><Relationship Id="rId64" Type="http://schemas.openxmlformats.org/officeDocument/2006/relationships/hyperlink" Target="about:blank" TargetMode="External"/><Relationship Id="rId63" Type="http://schemas.openxmlformats.org/officeDocument/2006/relationships/hyperlink" Target="about:blank" TargetMode="External"/><Relationship Id="rId66" Type="http://schemas.openxmlformats.org/officeDocument/2006/relationships/hyperlink" Target="about:blank" TargetMode="External"/><Relationship Id="rId172" Type="http://schemas.openxmlformats.org/officeDocument/2006/relationships/hyperlink" Target="about:blank" TargetMode="External"/><Relationship Id="rId293" Type="http://schemas.openxmlformats.org/officeDocument/2006/relationships/hyperlink" Target="about:blank" TargetMode="External"/><Relationship Id="rId65" Type="http://schemas.openxmlformats.org/officeDocument/2006/relationships/hyperlink" Target="about:blank" TargetMode="External"/><Relationship Id="rId171" Type="http://schemas.openxmlformats.org/officeDocument/2006/relationships/hyperlink" Target="about:blank" TargetMode="External"/><Relationship Id="rId292" Type="http://schemas.openxmlformats.org/officeDocument/2006/relationships/footer" Target="footer32.xml"/><Relationship Id="rId68" Type="http://schemas.openxmlformats.org/officeDocument/2006/relationships/hyperlink" Target="about:blank" TargetMode="External"/><Relationship Id="rId170" Type="http://schemas.openxmlformats.org/officeDocument/2006/relationships/hyperlink" Target="about:blank" TargetMode="External"/><Relationship Id="rId291" Type="http://schemas.openxmlformats.org/officeDocument/2006/relationships/footer" Target="footer31.xml"/><Relationship Id="rId67" Type="http://schemas.openxmlformats.org/officeDocument/2006/relationships/hyperlink" Target="about:blank" TargetMode="External"/><Relationship Id="rId290" Type="http://schemas.openxmlformats.org/officeDocument/2006/relationships/footer" Target="footer30.xml"/><Relationship Id="rId60" Type="http://schemas.openxmlformats.org/officeDocument/2006/relationships/hyperlink" Target="about:blank" TargetMode="External"/><Relationship Id="rId165" Type="http://schemas.openxmlformats.org/officeDocument/2006/relationships/hyperlink" Target="about:blank" TargetMode="External"/><Relationship Id="rId286" Type="http://schemas.openxmlformats.org/officeDocument/2006/relationships/hyperlink" Target="about:blank" TargetMode="External"/><Relationship Id="rId69" Type="http://schemas.openxmlformats.org/officeDocument/2006/relationships/hyperlink" Target="about:blank" TargetMode="External"/><Relationship Id="rId164" Type="http://schemas.openxmlformats.org/officeDocument/2006/relationships/hyperlink" Target="about:blank" TargetMode="External"/><Relationship Id="rId285" Type="http://schemas.openxmlformats.org/officeDocument/2006/relationships/hyperlink" Target="about:blank" TargetMode="External"/><Relationship Id="rId163" Type="http://schemas.openxmlformats.org/officeDocument/2006/relationships/hyperlink" Target="about:blank" TargetMode="External"/><Relationship Id="rId284" Type="http://schemas.openxmlformats.org/officeDocument/2006/relationships/hyperlink" Target="about:blank" TargetMode="External"/><Relationship Id="rId162" Type="http://schemas.openxmlformats.org/officeDocument/2006/relationships/hyperlink" Target="about:blank" TargetMode="External"/><Relationship Id="rId283" Type="http://schemas.openxmlformats.org/officeDocument/2006/relationships/hyperlink" Target="about:blank" TargetMode="External"/><Relationship Id="rId169" Type="http://schemas.openxmlformats.org/officeDocument/2006/relationships/hyperlink" Target="about:blank" TargetMode="External"/><Relationship Id="rId168" Type="http://schemas.openxmlformats.org/officeDocument/2006/relationships/hyperlink" Target="about:blank" TargetMode="External"/><Relationship Id="rId289" Type="http://schemas.openxmlformats.org/officeDocument/2006/relationships/hyperlink" Target="about:blank" TargetMode="External"/><Relationship Id="rId167" Type="http://schemas.openxmlformats.org/officeDocument/2006/relationships/hyperlink" Target="about:blank" TargetMode="External"/><Relationship Id="rId288" Type="http://schemas.openxmlformats.org/officeDocument/2006/relationships/hyperlink" Target="about:blank" TargetMode="External"/><Relationship Id="rId166" Type="http://schemas.openxmlformats.org/officeDocument/2006/relationships/hyperlink" Target="about:blank" TargetMode="External"/><Relationship Id="rId287" Type="http://schemas.openxmlformats.org/officeDocument/2006/relationships/hyperlink" Target="about:blank" TargetMode="External"/><Relationship Id="rId51" Type="http://schemas.openxmlformats.org/officeDocument/2006/relationships/hyperlink" Target="about:blank" TargetMode="External"/><Relationship Id="rId50" Type="http://schemas.openxmlformats.org/officeDocument/2006/relationships/hyperlink" Target="about:blank" TargetMode="External"/><Relationship Id="rId53" Type="http://schemas.openxmlformats.org/officeDocument/2006/relationships/hyperlink" Target="about:blank" TargetMode="External"/><Relationship Id="rId52" Type="http://schemas.openxmlformats.org/officeDocument/2006/relationships/hyperlink" Target="about:blank" TargetMode="External"/><Relationship Id="rId55" Type="http://schemas.openxmlformats.org/officeDocument/2006/relationships/hyperlink" Target="about:blank" TargetMode="External"/><Relationship Id="rId161" Type="http://schemas.openxmlformats.org/officeDocument/2006/relationships/hyperlink" Target="about:blank" TargetMode="External"/><Relationship Id="rId282" Type="http://schemas.openxmlformats.org/officeDocument/2006/relationships/hyperlink" Target="about:blank" TargetMode="External"/><Relationship Id="rId54" Type="http://schemas.openxmlformats.org/officeDocument/2006/relationships/hyperlink" Target="about:blank" TargetMode="External"/><Relationship Id="rId160" Type="http://schemas.openxmlformats.org/officeDocument/2006/relationships/hyperlink" Target="about:blank" TargetMode="External"/><Relationship Id="rId281" Type="http://schemas.openxmlformats.org/officeDocument/2006/relationships/hyperlink" Target="about:blank" TargetMode="External"/><Relationship Id="rId57" Type="http://schemas.openxmlformats.org/officeDocument/2006/relationships/footer" Target="footer10.xml"/><Relationship Id="rId280" Type="http://schemas.openxmlformats.org/officeDocument/2006/relationships/hyperlink" Target="about:blank" TargetMode="External"/><Relationship Id="rId56" Type="http://schemas.openxmlformats.org/officeDocument/2006/relationships/footer" Target="footer9.xml"/><Relationship Id="rId159" Type="http://schemas.openxmlformats.org/officeDocument/2006/relationships/footer" Target="footer15.xml"/><Relationship Id="rId59" Type="http://schemas.openxmlformats.org/officeDocument/2006/relationships/hyperlink" Target="about:blank" TargetMode="External"/><Relationship Id="rId154" Type="http://schemas.openxmlformats.org/officeDocument/2006/relationships/hyperlink" Target="about:blank" TargetMode="External"/><Relationship Id="rId275" Type="http://schemas.openxmlformats.org/officeDocument/2006/relationships/hyperlink" Target="about:blank" TargetMode="External"/><Relationship Id="rId58" Type="http://schemas.openxmlformats.org/officeDocument/2006/relationships/footer" Target="footer11.xml"/><Relationship Id="rId153" Type="http://schemas.openxmlformats.org/officeDocument/2006/relationships/hyperlink" Target="about:blank" TargetMode="External"/><Relationship Id="rId274" Type="http://schemas.openxmlformats.org/officeDocument/2006/relationships/hyperlink" Target="about:blank" TargetMode="External"/><Relationship Id="rId152" Type="http://schemas.openxmlformats.org/officeDocument/2006/relationships/hyperlink" Target="about:blank" TargetMode="External"/><Relationship Id="rId273" Type="http://schemas.openxmlformats.org/officeDocument/2006/relationships/footer" Target="footer29.xml"/><Relationship Id="rId151" Type="http://schemas.openxmlformats.org/officeDocument/2006/relationships/hyperlink" Target="about:blank" TargetMode="External"/><Relationship Id="rId272" Type="http://schemas.openxmlformats.org/officeDocument/2006/relationships/footer" Target="footer28.xml"/><Relationship Id="rId158" Type="http://schemas.openxmlformats.org/officeDocument/2006/relationships/hyperlink" Target="about:blank" TargetMode="External"/><Relationship Id="rId279" Type="http://schemas.openxmlformats.org/officeDocument/2006/relationships/hyperlink" Target="about:blank" TargetMode="External"/><Relationship Id="rId157" Type="http://schemas.openxmlformats.org/officeDocument/2006/relationships/hyperlink" Target="about:blank" TargetMode="External"/><Relationship Id="rId278" Type="http://schemas.openxmlformats.org/officeDocument/2006/relationships/hyperlink" Target="about:blank" TargetMode="External"/><Relationship Id="rId156" Type="http://schemas.openxmlformats.org/officeDocument/2006/relationships/hyperlink" Target="about:blank" TargetMode="External"/><Relationship Id="rId277" Type="http://schemas.openxmlformats.org/officeDocument/2006/relationships/hyperlink" Target="about:blank" TargetMode="External"/><Relationship Id="rId155" Type="http://schemas.openxmlformats.org/officeDocument/2006/relationships/hyperlink" Target="about:blank" TargetMode="External"/><Relationship Id="rId276" Type="http://schemas.openxmlformats.org/officeDocument/2006/relationships/hyperlink" Target="about:blank" TargetMode="External"/><Relationship Id="rId107" Type="http://schemas.openxmlformats.org/officeDocument/2006/relationships/hyperlink" Target="about:blank" TargetMode="External"/><Relationship Id="rId228" Type="http://schemas.openxmlformats.org/officeDocument/2006/relationships/hyperlink" Target="about:blank" TargetMode="External"/><Relationship Id="rId106" Type="http://schemas.openxmlformats.org/officeDocument/2006/relationships/hyperlink" Target="about:blank" TargetMode="External"/><Relationship Id="rId227" Type="http://schemas.openxmlformats.org/officeDocument/2006/relationships/hyperlink" Target="about:blank" TargetMode="External"/><Relationship Id="rId105" Type="http://schemas.openxmlformats.org/officeDocument/2006/relationships/hyperlink" Target="about:blank" TargetMode="External"/><Relationship Id="rId226" Type="http://schemas.openxmlformats.org/officeDocument/2006/relationships/hyperlink" Target="about:blank" TargetMode="External"/><Relationship Id="rId104" Type="http://schemas.openxmlformats.org/officeDocument/2006/relationships/hyperlink" Target="about:blank" TargetMode="External"/><Relationship Id="rId225" Type="http://schemas.openxmlformats.org/officeDocument/2006/relationships/hyperlink" Target="about:blank" TargetMode="External"/><Relationship Id="rId109" Type="http://schemas.openxmlformats.org/officeDocument/2006/relationships/hyperlink" Target="about:blank" TargetMode="External"/><Relationship Id="rId108" Type="http://schemas.openxmlformats.org/officeDocument/2006/relationships/hyperlink" Target="about:blank" TargetMode="External"/><Relationship Id="rId229" Type="http://schemas.openxmlformats.org/officeDocument/2006/relationships/hyperlink" Target="about:blank" TargetMode="External"/><Relationship Id="rId220" Type="http://schemas.openxmlformats.org/officeDocument/2006/relationships/hyperlink" Target="about:blank" TargetMode="External"/><Relationship Id="rId103" Type="http://schemas.openxmlformats.org/officeDocument/2006/relationships/hyperlink" Target="about:blank" TargetMode="External"/><Relationship Id="rId224" Type="http://schemas.openxmlformats.org/officeDocument/2006/relationships/hyperlink" Target="about:blank" TargetMode="External"/><Relationship Id="rId102" Type="http://schemas.openxmlformats.org/officeDocument/2006/relationships/hyperlink" Target="about:blank" TargetMode="External"/><Relationship Id="rId223" Type="http://schemas.openxmlformats.org/officeDocument/2006/relationships/hyperlink" Target="about:blank" TargetMode="External"/><Relationship Id="rId101" Type="http://schemas.openxmlformats.org/officeDocument/2006/relationships/hyperlink" Target="about:blank" TargetMode="External"/><Relationship Id="rId222" Type="http://schemas.openxmlformats.org/officeDocument/2006/relationships/hyperlink" Target="about:blank" TargetMode="External"/><Relationship Id="rId100" Type="http://schemas.openxmlformats.org/officeDocument/2006/relationships/hyperlink" Target="about:blank" TargetMode="External"/><Relationship Id="rId221" Type="http://schemas.openxmlformats.org/officeDocument/2006/relationships/hyperlink" Target="about:blank" TargetMode="External"/><Relationship Id="rId217" Type="http://schemas.openxmlformats.org/officeDocument/2006/relationships/hyperlink" Target="about:blank" TargetMode="External"/><Relationship Id="rId216" Type="http://schemas.openxmlformats.org/officeDocument/2006/relationships/hyperlink" Target="about:blank" TargetMode="External"/><Relationship Id="rId215" Type="http://schemas.openxmlformats.org/officeDocument/2006/relationships/hyperlink" Target="about:blank" TargetMode="External"/><Relationship Id="rId214" Type="http://schemas.openxmlformats.org/officeDocument/2006/relationships/footer" Target="footer25.xml"/><Relationship Id="rId219" Type="http://schemas.openxmlformats.org/officeDocument/2006/relationships/hyperlink" Target="about:blank" TargetMode="External"/><Relationship Id="rId218" Type="http://schemas.openxmlformats.org/officeDocument/2006/relationships/hyperlink" Target="about:blank" TargetMode="External"/><Relationship Id="rId213" Type="http://schemas.openxmlformats.org/officeDocument/2006/relationships/footer" Target="footer24.xml"/><Relationship Id="rId212" Type="http://schemas.openxmlformats.org/officeDocument/2006/relationships/footer" Target="footer23.xml"/><Relationship Id="rId211" Type="http://schemas.openxmlformats.org/officeDocument/2006/relationships/hyperlink" Target="about:blank" TargetMode="External"/><Relationship Id="rId210" Type="http://schemas.openxmlformats.org/officeDocument/2006/relationships/hyperlink" Target="about:blank" TargetMode="External"/><Relationship Id="rId129" Type="http://schemas.openxmlformats.org/officeDocument/2006/relationships/hyperlink" Target="about:blank" TargetMode="External"/><Relationship Id="rId128" Type="http://schemas.openxmlformats.org/officeDocument/2006/relationships/hyperlink" Target="about:blank" TargetMode="External"/><Relationship Id="rId249" Type="http://schemas.openxmlformats.org/officeDocument/2006/relationships/hyperlink" Target="about:blank" TargetMode="External"/><Relationship Id="rId127" Type="http://schemas.openxmlformats.org/officeDocument/2006/relationships/hyperlink" Target="about:blank" TargetMode="External"/><Relationship Id="rId248" Type="http://schemas.openxmlformats.org/officeDocument/2006/relationships/footer" Target="footer26.xml"/><Relationship Id="rId126" Type="http://schemas.openxmlformats.org/officeDocument/2006/relationships/hyperlink" Target="about:blank" TargetMode="External"/><Relationship Id="rId247" Type="http://schemas.openxmlformats.org/officeDocument/2006/relationships/hyperlink" Target="about:blank" TargetMode="External"/><Relationship Id="rId121" Type="http://schemas.openxmlformats.org/officeDocument/2006/relationships/hyperlink" Target="about:blank" TargetMode="External"/><Relationship Id="rId242" Type="http://schemas.openxmlformats.org/officeDocument/2006/relationships/hyperlink" Target="about:blank" TargetMode="External"/><Relationship Id="rId120" Type="http://schemas.openxmlformats.org/officeDocument/2006/relationships/footer" Target="footer14.xml"/><Relationship Id="rId241" Type="http://schemas.openxmlformats.org/officeDocument/2006/relationships/hyperlink" Target="about:blank" TargetMode="External"/><Relationship Id="rId240" Type="http://schemas.openxmlformats.org/officeDocument/2006/relationships/hyperlink" Target="about:blank" TargetMode="External"/><Relationship Id="rId125" Type="http://schemas.openxmlformats.org/officeDocument/2006/relationships/hyperlink" Target="about:blank" TargetMode="External"/><Relationship Id="rId246" Type="http://schemas.openxmlformats.org/officeDocument/2006/relationships/hyperlink" Target="about:blank" TargetMode="External"/><Relationship Id="rId124" Type="http://schemas.openxmlformats.org/officeDocument/2006/relationships/hyperlink" Target="about:blank" TargetMode="External"/><Relationship Id="rId245" Type="http://schemas.openxmlformats.org/officeDocument/2006/relationships/hyperlink" Target="about:blank" TargetMode="External"/><Relationship Id="rId123" Type="http://schemas.openxmlformats.org/officeDocument/2006/relationships/hyperlink" Target="about:blank" TargetMode="External"/><Relationship Id="rId244" Type="http://schemas.openxmlformats.org/officeDocument/2006/relationships/hyperlink" Target="about:blank" TargetMode="External"/><Relationship Id="rId122" Type="http://schemas.openxmlformats.org/officeDocument/2006/relationships/hyperlink" Target="about:blank" TargetMode="External"/><Relationship Id="rId243" Type="http://schemas.openxmlformats.org/officeDocument/2006/relationships/hyperlink" Target="about:blank" TargetMode="External"/><Relationship Id="rId95" Type="http://schemas.openxmlformats.org/officeDocument/2006/relationships/hyperlink" Target="about:blank" TargetMode="External"/><Relationship Id="rId94" Type="http://schemas.openxmlformats.org/officeDocument/2006/relationships/hyperlink" Target="about:blank" TargetMode="External"/><Relationship Id="rId97" Type="http://schemas.openxmlformats.org/officeDocument/2006/relationships/hyperlink" Target="about:blank" TargetMode="External"/><Relationship Id="rId96" Type="http://schemas.openxmlformats.org/officeDocument/2006/relationships/hyperlink" Target="about:blank" TargetMode="External"/><Relationship Id="rId99" Type="http://schemas.openxmlformats.org/officeDocument/2006/relationships/hyperlink" Target="about:blank" TargetMode="External"/><Relationship Id="rId98" Type="http://schemas.openxmlformats.org/officeDocument/2006/relationships/hyperlink" Target="about:blank" TargetMode="External"/><Relationship Id="rId91" Type="http://schemas.openxmlformats.org/officeDocument/2006/relationships/hyperlink" Target="about:blank" TargetMode="External"/><Relationship Id="rId90" Type="http://schemas.openxmlformats.org/officeDocument/2006/relationships/hyperlink" Target="about:blank" TargetMode="External"/><Relationship Id="rId93" Type="http://schemas.openxmlformats.org/officeDocument/2006/relationships/hyperlink" Target="about:blank" TargetMode="External"/><Relationship Id="rId92" Type="http://schemas.openxmlformats.org/officeDocument/2006/relationships/hyperlink" Target="about:blank" TargetMode="External"/><Relationship Id="rId118" Type="http://schemas.openxmlformats.org/officeDocument/2006/relationships/hyperlink" Target="about:blank" TargetMode="External"/><Relationship Id="rId239" Type="http://schemas.openxmlformats.org/officeDocument/2006/relationships/hyperlink" Target="about:blank" TargetMode="External"/><Relationship Id="rId117" Type="http://schemas.openxmlformats.org/officeDocument/2006/relationships/hyperlink" Target="about:blank" TargetMode="External"/><Relationship Id="rId238" Type="http://schemas.openxmlformats.org/officeDocument/2006/relationships/hyperlink" Target="about:blank" TargetMode="External"/><Relationship Id="rId116" Type="http://schemas.openxmlformats.org/officeDocument/2006/relationships/footer" Target="footer12.xml"/><Relationship Id="rId237" Type="http://schemas.openxmlformats.org/officeDocument/2006/relationships/hyperlink" Target="about:blank" TargetMode="External"/><Relationship Id="rId115" Type="http://schemas.openxmlformats.org/officeDocument/2006/relationships/hyperlink" Target="about:blank" TargetMode="External"/><Relationship Id="rId236" Type="http://schemas.openxmlformats.org/officeDocument/2006/relationships/hyperlink" Target="about:blank" TargetMode="External"/><Relationship Id="rId119" Type="http://schemas.openxmlformats.org/officeDocument/2006/relationships/footer" Target="footer13.xml"/><Relationship Id="rId110" Type="http://schemas.openxmlformats.org/officeDocument/2006/relationships/hyperlink" Target="about:blank" TargetMode="External"/><Relationship Id="rId231" Type="http://schemas.openxmlformats.org/officeDocument/2006/relationships/hyperlink" Target="about:blank" TargetMode="External"/><Relationship Id="rId230" Type="http://schemas.openxmlformats.org/officeDocument/2006/relationships/hyperlink" Target="about:blank" TargetMode="External"/><Relationship Id="rId114" Type="http://schemas.openxmlformats.org/officeDocument/2006/relationships/hyperlink" Target="about:blank" TargetMode="External"/><Relationship Id="rId235" Type="http://schemas.openxmlformats.org/officeDocument/2006/relationships/hyperlink" Target="about:blank" TargetMode="External"/><Relationship Id="rId113" Type="http://schemas.openxmlformats.org/officeDocument/2006/relationships/hyperlink" Target="about:blank" TargetMode="External"/><Relationship Id="rId234" Type="http://schemas.openxmlformats.org/officeDocument/2006/relationships/hyperlink" Target="about:blank" TargetMode="External"/><Relationship Id="rId112" Type="http://schemas.openxmlformats.org/officeDocument/2006/relationships/hyperlink" Target="about:blank" TargetMode="External"/><Relationship Id="rId233" Type="http://schemas.openxmlformats.org/officeDocument/2006/relationships/hyperlink" Target="about:blank" TargetMode="External"/><Relationship Id="rId111" Type="http://schemas.openxmlformats.org/officeDocument/2006/relationships/hyperlink" Target="about:blank" TargetMode="External"/><Relationship Id="rId232" Type="http://schemas.openxmlformats.org/officeDocument/2006/relationships/hyperlink" Target="about:blank" TargetMode="External"/><Relationship Id="rId305" Type="http://schemas.openxmlformats.org/officeDocument/2006/relationships/footer" Target="footer43.xml"/><Relationship Id="rId304" Type="http://schemas.openxmlformats.org/officeDocument/2006/relationships/footer" Target="footer42.xml"/><Relationship Id="rId303" Type="http://schemas.openxmlformats.org/officeDocument/2006/relationships/footer" Target="footer41.xml"/><Relationship Id="rId302" Type="http://schemas.openxmlformats.org/officeDocument/2006/relationships/footer" Target="footer40.xml"/><Relationship Id="rId307" Type="http://schemas.openxmlformats.org/officeDocument/2006/relationships/footer" Target="footer45.xml"/><Relationship Id="rId306" Type="http://schemas.openxmlformats.org/officeDocument/2006/relationships/footer" Target="footer44.xml"/><Relationship Id="rId301" Type="http://schemas.openxmlformats.org/officeDocument/2006/relationships/footer" Target="footer39.xml"/><Relationship Id="rId300" Type="http://schemas.openxmlformats.org/officeDocument/2006/relationships/footer" Target="footer38.xml"/><Relationship Id="rId206" Type="http://schemas.openxmlformats.org/officeDocument/2006/relationships/footer" Target="footer21.xml"/><Relationship Id="rId205" Type="http://schemas.openxmlformats.org/officeDocument/2006/relationships/footer" Target="footer20.xml"/><Relationship Id="rId204" Type="http://schemas.openxmlformats.org/officeDocument/2006/relationships/hyperlink" Target="about:blank" TargetMode="External"/><Relationship Id="rId203" Type="http://schemas.openxmlformats.org/officeDocument/2006/relationships/hyperlink" Target="about:blank" TargetMode="External"/><Relationship Id="rId209" Type="http://schemas.openxmlformats.org/officeDocument/2006/relationships/footer" Target="footer22.xml"/><Relationship Id="rId208" Type="http://schemas.openxmlformats.org/officeDocument/2006/relationships/hyperlink" Target="about:blank" TargetMode="External"/><Relationship Id="rId207" Type="http://schemas.openxmlformats.org/officeDocument/2006/relationships/hyperlink" Target="about:blank" TargetMode="External"/><Relationship Id="rId202" Type="http://schemas.openxmlformats.org/officeDocument/2006/relationships/hyperlink" Target="about:blank" TargetMode="External"/><Relationship Id="rId201" Type="http://schemas.openxmlformats.org/officeDocument/2006/relationships/hyperlink" Target="about:blank" TargetMode="External"/><Relationship Id="rId200"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r6RADyJkq8DU5n/QlZOfv28lKg==">CgMxLjA4AHIhMWZiaU5tQlAyY0pJTENqVm5hMkFMMDZ0UHQ4ZURJVHF4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